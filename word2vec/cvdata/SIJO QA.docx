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57172" w:rsidRPr="002824F6" w:rsidRDefault="00232B1E" w:rsidP="00257172">
      <w:pPr>
        <w:ind w:left="5040"/>
        <w:rPr>
          <w:b/>
          <w:sz w:val="28"/>
          <w:szCs w:val="28"/>
        </w:rPr>
      </w:pPr>
      <w:r w:rsidRPr="002824F6">
        <w:rPr>
          <w:b/>
          <w:sz w:val="28"/>
          <w:szCs w:val="28"/>
        </w:rPr>
        <w:t xml:space="preserve">            </w:t>
      </w:r>
    </w:p>
    <w:p w:rsidR="00152CD7" w:rsidRPr="002824F6" w:rsidRDefault="00257172" w:rsidP="00257172">
      <w:pPr>
        <w:ind w:left="2160" w:firstLine="720"/>
        <w:rPr>
          <w:b/>
          <w:sz w:val="28"/>
          <w:szCs w:val="28"/>
        </w:rPr>
      </w:pPr>
      <w:r w:rsidRPr="002824F6">
        <w:rPr>
          <w:b/>
          <w:sz w:val="28"/>
          <w:szCs w:val="28"/>
        </w:rPr>
        <w:t xml:space="preserve">  </w:t>
      </w:r>
      <w:r w:rsidR="00D37299" w:rsidRPr="002824F6">
        <w:rPr>
          <w:b/>
          <w:sz w:val="28"/>
          <w:szCs w:val="28"/>
        </w:rPr>
        <w:t xml:space="preserve">    </w:t>
      </w:r>
      <w:r w:rsidRPr="002824F6">
        <w:rPr>
          <w:b/>
          <w:sz w:val="28"/>
          <w:szCs w:val="28"/>
        </w:rPr>
        <w:t xml:space="preserve"> </w:t>
      </w:r>
      <w:r w:rsidR="002824F6">
        <w:rPr>
          <w:b/>
          <w:sz w:val="28"/>
          <w:szCs w:val="28"/>
        </w:rPr>
        <w:t xml:space="preserve">          </w:t>
      </w:r>
      <w:r w:rsidRPr="002824F6">
        <w:rPr>
          <w:b/>
          <w:sz w:val="28"/>
          <w:szCs w:val="28"/>
        </w:rPr>
        <w:t xml:space="preserve"> </w:t>
      </w:r>
      <w:r w:rsidR="006C7E73" w:rsidRPr="006C7E73">
        <w:rPr>
          <w:b/>
          <w:sz w:val="28"/>
          <w:szCs w:val="28"/>
        </w:rPr>
        <w:t>Sijo Abrahan Joseph</w:t>
      </w:r>
    </w:p>
    <w:p w:rsidR="00154526" w:rsidRPr="00FE3713" w:rsidRDefault="00152CD7" w:rsidP="00154526">
      <w:pPr>
        <w:tabs>
          <w:tab w:val="left" w:pos="7500"/>
        </w:tabs>
        <w:rPr>
          <w:b/>
          <w:sz w:val="22"/>
          <w:szCs w:val="22"/>
        </w:rPr>
      </w:pPr>
      <w:r w:rsidRPr="007F0F79">
        <w:rPr>
          <w:b/>
          <w:sz w:val="22"/>
          <w:szCs w:val="22"/>
        </w:rPr>
        <w:t xml:space="preserve">                                                                           </w:t>
      </w:r>
      <w:r w:rsidR="00154526" w:rsidRPr="007F0F79">
        <w:rPr>
          <w:b/>
          <w:sz w:val="22"/>
          <w:szCs w:val="22"/>
        </w:rPr>
        <w:t xml:space="preserve">                                                                                    </w:t>
      </w:r>
      <w:r w:rsidR="00FE3713">
        <w:rPr>
          <w:b/>
          <w:sz w:val="22"/>
          <w:szCs w:val="22"/>
        </w:rPr>
        <w:t xml:space="preserve">                              </w:t>
      </w:r>
      <w:r w:rsidR="007F0F79">
        <w:rPr>
          <w:b/>
          <w:bCs/>
          <w:sz w:val="22"/>
          <w:szCs w:val="22"/>
        </w:rPr>
        <w:t xml:space="preserve">   </w:t>
      </w:r>
      <w:r w:rsidR="00394DEA" w:rsidRPr="007F0F79">
        <w:rPr>
          <w:b/>
          <w:bCs/>
          <w:noProof/>
          <w:sz w:val="22"/>
          <w:szCs w:val="22"/>
          <w:lang w:eastAsia="en-US"/>
        </w:rPr>
        <w:drawing>
          <wp:inline distT="0" distB="0" distL="0" distR="0">
            <wp:extent cx="200025" cy="200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00154526" w:rsidRPr="007F0F79">
        <w:rPr>
          <w:b/>
          <w:bCs/>
          <w:sz w:val="22"/>
          <w:szCs w:val="22"/>
        </w:rPr>
        <w:t xml:space="preserve"> </w:t>
      </w:r>
      <w:r w:rsidR="006E2ED5" w:rsidRPr="007F0F79">
        <w:rPr>
          <w:b/>
          <w:bCs/>
          <w:sz w:val="22"/>
          <w:szCs w:val="22"/>
        </w:rPr>
        <w:t>sijo.ajs</w:t>
      </w:r>
      <w:r w:rsidR="00D37299" w:rsidRPr="007F0F79">
        <w:rPr>
          <w:b/>
          <w:bCs/>
          <w:sz w:val="22"/>
          <w:szCs w:val="22"/>
        </w:rPr>
        <w:t>@gmail.com</w:t>
      </w:r>
      <w:r w:rsidR="00154526" w:rsidRPr="007F0F79">
        <w:rPr>
          <w:b/>
          <w:sz w:val="22"/>
          <w:szCs w:val="22"/>
        </w:rPr>
        <w:t xml:space="preserve"> </w:t>
      </w:r>
      <w:r w:rsidR="006E2ED5" w:rsidRPr="007F0F79">
        <w:rPr>
          <w:b/>
          <w:sz w:val="22"/>
          <w:szCs w:val="22"/>
        </w:rPr>
        <w:t xml:space="preserve">        </w:t>
      </w:r>
      <w:r w:rsidR="00154526" w:rsidRPr="007F0F79">
        <w:rPr>
          <w:b/>
          <w:sz w:val="22"/>
          <w:szCs w:val="22"/>
        </w:rPr>
        <w:t xml:space="preserve">                                                          </w:t>
      </w:r>
      <w:r w:rsidR="00FE3713">
        <w:rPr>
          <w:b/>
          <w:sz w:val="22"/>
          <w:szCs w:val="22"/>
        </w:rPr>
        <w:t xml:space="preserve">                           </w:t>
      </w:r>
      <w:r w:rsidR="00154526" w:rsidRPr="007F0F79">
        <w:rPr>
          <w:b/>
          <w:sz w:val="22"/>
          <w:szCs w:val="22"/>
        </w:rPr>
        <w:t xml:space="preserve"> </w:t>
      </w:r>
      <w:r w:rsidR="00394DEA" w:rsidRPr="007F0F79">
        <w:rPr>
          <w:b/>
          <w:noProof/>
          <w:sz w:val="22"/>
          <w:szCs w:val="22"/>
          <w:lang w:eastAsia="en-US"/>
        </w:rPr>
        <w:drawing>
          <wp:inline distT="0" distB="0" distL="0" distR="0">
            <wp:extent cx="228600" cy="2286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154526" w:rsidRPr="007F0F79">
        <w:rPr>
          <w:b/>
          <w:sz w:val="22"/>
          <w:szCs w:val="22"/>
        </w:rPr>
        <w:t xml:space="preserve"> </w:t>
      </w:r>
      <w:r w:rsidR="00D37299" w:rsidRPr="007F0F79">
        <w:rPr>
          <w:b/>
          <w:sz w:val="22"/>
          <w:szCs w:val="22"/>
        </w:rPr>
        <w:t>214</w:t>
      </w:r>
      <w:r w:rsidR="006B5E50" w:rsidRPr="007F0F79">
        <w:rPr>
          <w:b/>
          <w:sz w:val="22"/>
          <w:szCs w:val="22"/>
        </w:rPr>
        <w:t>.</w:t>
      </w:r>
      <w:r w:rsidR="00D37299" w:rsidRPr="007F0F79">
        <w:rPr>
          <w:b/>
          <w:sz w:val="22"/>
          <w:szCs w:val="22"/>
        </w:rPr>
        <w:t>850</w:t>
      </w:r>
      <w:r w:rsidR="008008AA" w:rsidRPr="007F0F79">
        <w:rPr>
          <w:b/>
          <w:sz w:val="22"/>
          <w:szCs w:val="22"/>
        </w:rPr>
        <w:t>.</w:t>
      </w:r>
      <w:r w:rsidR="00D37299" w:rsidRPr="007F0F79">
        <w:rPr>
          <w:b/>
          <w:sz w:val="22"/>
          <w:szCs w:val="22"/>
        </w:rPr>
        <w:t>7290</w:t>
      </w:r>
    </w:p>
    <w:p w:rsidR="00257172" w:rsidRPr="007F0F79" w:rsidRDefault="007F0F79">
      <w:pPr>
        <w:tabs>
          <w:tab w:val="left" w:pos="7500"/>
        </w:tabs>
        <w:rPr>
          <w:sz w:val="22"/>
          <w:szCs w:val="22"/>
        </w:rPr>
      </w:pPr>
      <w:r>
        <w:rPr>
          <w:sz w:val="22"/>
          <w:szCs w:val="22"/>
        </w:rPr>
        <w:t xml:space="preserve">       </w:t>
      </w:r>
      <w:r w:rsidR="00FE3713">
        <w:rPr>
          <w:sz w:val="22"/>
          <w:szCs w:val="22"/>
        </w:rPr>
        <w:t xml:space="preserve">           </w:t>
      </w:r>
      <w:r>
        <w:rPr>
          <w:sz w:val="22"/>
          <w:szCs w:val="22"/>
        </w:rPr>
        <w:t xml:space="preserve">  </w:t>
      </w:r>
      <w:r w:rsidR="00257172" w:rsidRPr="007F0F79">
        <w:rPr>
          <w:sz w:val="22"/>
          <w:szCs w:val="22"/>
        </w:rPr>
        <w:t>_______________________________________________________________________</w:t>
      </w:r>
    </w:p>
    <w:p w:rsidR="00152CD7" w:rsidRPr="007F0F79" w:rsidRDefault="00152CD7" w:rsidP="007F0F79">
      <w:pPr>
        <w:ind w:firstLine="180"/>
        <w:jc w:val="both"/>
        <w:rPr>
          <w:sz w:val="22"/>
          <w:szCs w:val="22"/>
        </w:rPr>
      </w:pPr>
      <w:r w:rsidRPr="007F0F79">
        <w:rPr>
          <w:sz w:val="22"/>
          <w:szCs w:val="22"/>
        </w:rPr>
        <w:t xml:space="preserve">                          </w:t>
      </w:r>
      <w:r w:rsidRPr="007F0F79">
        <w:rPr>
          <w:sz w:val="22"/>
          <w:szCs w:val="22"/>
        </w:rPr>
        <w:tab/>
      </w:r>
      <w:r w:rsidRPr="007F0F79">
        <w:rPr>
          <w:sz w:val="22"/>
          <w:szCs w:val="22"/>
        </w:rPr>
        <w:tab/>
      </w:r>
      <w:r w:rsidRPr="007F0F79">
        <w:rPr>
          <w:sz w:val="22"/>
          <w:szCs w:val="22"/>
        </w:rPr>
        <w:tab/>
        <w:t xml:space="preserve">                                                </w:t>
      </w:r>
    </w:p>
    <w:p w:rsidR="00C13E33" w:rsidRPr="002824F6" w:rsidRDefault="002B2A5C" w:rsidP="002824F6">
      <w:pPr>
        <w:pStyle w:val="ListParagraph"/>
        <w:widowControl w:val="0"/>
        <w:numPr>
          <w:ilvl w:val="0"/>
          <w:numId w:val="26"/>
        </w:numPr>
        <w:autoSpaceDE w:val="0"/>
        <w:rPr>
          <w:b/>
          <w:bCs/>
          <w:sz w:val="22"/>
          <w:szCs w:val="22"/>
        </w:rPr>
      </w:pPr>
      <w:r w:rsidRPr="001A0040">
        <w:rPr>
          <w:rFonts w:ascii="Times New Roman" w:hAnsi="Times New Roman" w:cs="Times New Roman"/>
          <w:sz w:val="22"/>
          <w:szCs w:val="22"/>
          <w:lang w:eastAsia="ar-SA"/>
        </w:rPr>
        <w:t>7</w:t>
      </w:r>
      <w:r w:rsidR="00373ACF" w:rsidRPr="001A0040">
        <w:rPr>
          <w:rFonts w:ascii="Times New Roman" w:hAnsi="Times New Roman" w:cs="Times New Roman"/>
          <w:sz w:val="22"/>
          <w:szCs w:val="22"/>
          <w:lang w:eastAsia="ar-SA"/>
        </w:rPr>
        <w:t>.</w:t>
      </w:r>
      <w:r w:rsidR="008B6519" w:rsidRPr="001A0040">
        <w:rPr>
          <w:rFonts w:ascii="Times New Roman" w:hAnsi="Times New Roman" w:cs="Times New Roman"/>
          <w:sz w:val="22"/>
          <w:szCs w:val="22"/>
          <w:lang w:eastAsia="ar-SA"/>
        </w:rPr>
        <w:t>2</w:t>
      </w:r>
      <w:r w:rsidR="00C13E33" w:rsidRPr="001A0040">
        <w:rPr>
          <w:rFonts w:ascii="Times New Roman" w:hAnsi="Times New Roman" w:cs="Times New Roman"/>
          <w:sz w:val="22"/>
          <w:szCs w:val="22"/>
          <w:lang w:eastAsia="ar-SA"/>
        </w:rPr>
        <w:t xml:space="preserve"> Years of diversified experience in </w:t>
      </w:r>
      <w:r w:rsidR="00C13E33" w:rsidRPr="00CA6320">
        <w:rPr>
          <w:rFonts w:ascii="Times New Roman" w:hAnsi="Times New Roman" w:cs="Times New Roman"/>
          <w:b/>
          <w:sz w:val="22"/>
          <w:szCs w:val="22"/>
          <w:lang w:eastAsia="ar-SA"/>
        </w:rPr>
        <w:t xml:space="preserve">Software Quality Assurance </w:t>
      </w:r>
      <w:r w:rsidR="00CA6320" w:rsidRPr="00CA6320">
        <w:rPr>
          <w:rFonts w:ascii="Times New Roman" w:hAnsi="Times New Roman" w:cs="Times New Roman"/>
          <w:b/>
          <w:sz w:val="22"/>
          <w:szCs w:val="22"/>
          <w:lang w:eastAsia="ar-SA"/>
        </w:rPr>
        <w:t>Analyst</w:t>
      </w:r>
      <w:r w:rsidR="00C20052" w:rsidRPr="001A0040">
        <w:rPr>
          <w:rFonts w:ascii="Times New Roman" w:hAnsi="Times New Roman" w:cs="Times New Roman"/>
          <w:sz w:val="22"/>
          <w:szCs w:val="22"/>
          <w:lang w:eastAsia="ar-SA"/>
        </w:rPr>
        <w:t xml:space="preserve"> </w:t>
      </w:r>
      <w:r w:rsidR="0026352C">
        <w:rPr>
          <w:rFonts w:ascii="Times New Roman" w:hAnsi="Times New Roman" w:cs="Times New Roman"/>
          <w:sz w:val="22"/>
          <w:szCs w:val="22"/>
          <w:lang w:eastAsia="ar-SA"/>
        </w:rPr>
        <w:t xml:space="preserve">and </w:t>
      </w:r>
      <w:r w:rsidR="0026352C">
        <w:rPr>
          <w:rFonts w:ascii="Times New Roman" w:hAnsi="Times New Roman" w:cs="Times New Roman"/>
          <w:b/>
          <w:sz w:val="22"/>
          <w:szCs w:val="22"/>
          <w:lang w:eastAsia="ar-SA"/>
        </w:rPr>
        <w:t xml:space="preserve">QA </w:t>
      </w:r>
      <w:bookmarkStart w:id="0" w:name="_GoBack"/>
      <w:bookmarkEnd w:id="0"/>
      <w:r w:rsidR="0026352C" w:rsidRPr="0026352C">
        <w:rPr>
          <w:rFonts w:ascii="Times New Roman" w:hAnsi="Times New Roman" w:cs="Times New Roman"/>
          <w:b/>
          <w:sz w:val="22"/>
          <w:szCs w:val="22"/>
          <w:lang w:eastAsia="ar-SA"/>
        </w:rPr>
        <w:t xml:space="preserve">Tester </w:t>
      </w:r>
      <w:r w:rsidR="00C20052" w:rsidRPr="001A0040">
        <w:rPr>
          <w:rFonts w:ascii="Times New Roman" w:hAnsi="Times New Roman" w:cs="Times New Roman"/>
          <w:sz w:val="22"/>
          <w:szCs w:val="22"/>
          <w:lang w:eastAsia="ar-SA"/>
        </w:rPr>
        <w:t>methodologies</w:t>
      </w:r>
      <w:r w:rsidR="00C13E33" w:rsidRPr="001A0040">
        <w:rPr>
          <w:rFonts w:ascii="Times New Roman" w:hAnsi="Times New Roman" w:cs="Times New Roman"/>
          <w:sz w:val="22"/>
          <w:szCs w:val="22"/>
          <w:lang w:eastAsia="ar-SA"/>
        </w:rPr>
        <w:t xml:space="preserve"> in</w:t>
      </w:r>
      <w:r w:rsidR="00BF0BF3" w:rsidRPr="001A0040">
        <w:rPr>
          <w:rFonts w:ascii="Times New Roman" w:hAnsi="Times New Roman" w:cs="Times New Roman"/>
          <w:sz w:val="22"/>
          <w:szCs w:val="22"/>
          <w:lang w:eastAsia="ar-SA"/>
        </w:rPr>
        <w:t xml:space="preserve">, </w:t>
      </w:r>
      <w:r w:rsidR="00C13E33" w:rsidRPr="001A0040">
        <w:rPr>
          <w:rFonts w:ascii="Times New Roman" w:hAnsi="Times New Roman" w:cs="Times New Roman"/>
          <w:sz w:val="22"/>
          <w:szCs w:val="22"/>
          <w:lang w:eastAsia="ar-SA"/>
        </w:rPr>
        <w:t>Selenium</w:t>
      </w:r>
      <w:r w:rsidR="006C12E6" w:rsidRPr="001A0040">
        <w:rPr>
          <w:rFonts w:ascii="Times New Roman" w:hAnsi="Times New Roman" w:cs="Times New Roman"/>
          <w:sz w:val="22"/>
          <w:szCs w:val="22"/>
          <w:lang w:eastAsia="ar-SA"/>
        </w:rPr>
        <w:t xml:space="preserve">, </w:t>
      </w:r>
      <w:r w:rsidR="000F4AAA" w:rsidRPr="001A0040">
        <w:rPr>
          <w:rFonts w:ascii="Times New Roman" w:hAnsi="Times New Roman" w:cs="Times New Roman"/>
          <w:sz w:val="22"/>
          <w:szCs w:val="22"/>
          <w:lang w:eastAsia="ar-SA"/>
        </w:rPr>
        <w:t>&amp;</w:t>
      </w:r>
      <w:r w:rsidR="00C13E33" w:rsidRPr="001A0040">
        <w:rPr>
          <w:rFonts w:ascii="Times New Roman" w:hAnsi="Times New Roman" w:cs="Times New Roman"/>
          <w:sz w:val="22"/>
          <w:szCs w:val="22"/>
          <w:lang w:eastAsia="ar-SA"/>
        </w:rPr>
        <w:t xml:space="preserve"> in Manual Testing</w:t>
      </w:r>
      <w:r w:rsidR="00C13E33" w:rsidRPr="002824F6">
        <w:rPr>
          <w:b/>
          <w:bCs/>
          <w:sz w:val="22"/>
          <w:szCs w:val="22"/>
        </w:rPr>
        <w:t xml:space="preserve">. </w:t>
      </w:r>
    </w:p>
    <w:p w:rsidR="00C13E33" w:rsidRPr="007F0F79" w:rsidRDefault="00C13E33" w:rsidP="0025236F">
      <w:pPr>
        <w:jc w:val="both"/>
        <w:rPr>
          <w:b/>
          <w:sz w:val="22"/>
          <w:szCs w:val="22"/>
          <w:u w:val="single"/>
        </w:rPr>
      </w:pPr>
    </w:p>
    <w:p w:rsidR="0025236F" w:rsidRPr="007F0F79" w:rsidRDefault="0025236F" w:rsidP="0025236F">
      <w:pPr>
        <w:jc w:val="both"/>
        <w:rPr>
          <w:b/>
          <w:sz w:val="22"/>
          <w:szCs w:val="22"/>
          <w:u w:val="single"/>
        </w:rPr>
      </w:pPr>
      <w:r w:rsidRPr="007F0F79">
        <w:rPr>
          <w:b/>
          <w:sz w:val="22"/>
          <w:szCs w:val="22"/>
          <w:u w:val="single"/>
        </w:rPr>
        <w:t>Technical Profile</w:t>
      </w:r>
    </w:p>
    <w:p w:rsidR="0025236F" w:rsidRPr="007F0F79" w:rsidRDefault="0025236F" w:rsidP="0025236F">
      <w:pPr>
        <w:jc w:val="both"/>
        <w:rPr>
          <w:b/>
          <w:sz w:val="22"/>
          <w:szCs w:val="22"/>
          <w:u w:val="single"/>
        </w:rPr>
      </w:pPr>
    </w:p>
    <w:p w:rsidR="0025236F" w:rsidRPr="00C91FAD" w:rsidRDefault="00EC2531" w:rsidP="00C91FAD">
      <w:pPr>
        <w:snapToGrid w:val="0"/>
        <w:spacing w:line="360" w:lineRule="auto"/>
        <w:rPr>
          <w:b/>
          <w:i/>
          <w:sz w:val="22"/>
          <w:szCs w:val="22"/>
        </w:rPr>
      </w:pPr>
      <w:r w:rsidRPr="00C91FAD">
        <w:rPr>
          <w:color w:val="000000"/>
          <w:sz w:val="22"/>
          <w:szCs w:val="22"/>
        </w:rPr>
        <w:t xml:space="preserve">        </w:t>
      </w:r>
      <w:r w:rsidR="00C91FAD">
        <w:rPr>
          <w:color w:val="000000"/>
          <w:sz w:val="22"/>
          <w:szCs w:val="22"/>
        </w:rPr>
        <w:t xml:space="preserve">  </w:t>
      </w:r>
      <w:r w:rsidR="0025236F" w:rsidRPr="00C91FAD">
        <w:rPr>
          <w:b/>
          <w:i/>
          <w:sz w:val="22"/>
          <w:szCs w:val="22"/>
        </w:rPr>
        <w:t>Languages</w:t>
      </w:r>
      <w:r w:rsidR="0025236F" w:rsidRPr="00C91FAD">
        <w:rPr>
          <w:b/>
          <w:i/>
          <w:sz w:val="22"/>
          <w:szCs w:val="22"/>
        </w:rPr>
        <w:tab/>
        <w:t xml:space="preserve">         </w:t>
      </w:r>
      <w:r w:rsidRPr="00C91FAD">
        <w:rPr>
          <w:b/>
          <w:i/>
          <w:sz w:val="22"/>
          <w:szCs w:val="22"/>
        </w:rPr>
        <w:tab/>
      </w:r>
      <w:r w:rsidR="00C91FAD" w:rsidRPr="00C91FAD">
        <w:rPr>
          <w:b/>
          <w:i/>
          <w:sz w:val="22"/>
          <w:szCs w:val="22"/>
        </w:rPr>
        <w:t xml:space="preserve"> </w:t>
      </w:r>
      <w:r w:rsidR="007F0F79" w:rsidRPr="00C91FAD">
        <w:rPr>
          <w:b/>
          <w:i/>
          <w:sz w:val="22"/>
          <w:szCs w:val="22"/>
        </w:rPr>
        <w:t>:</w:t>
      </w:r>
      <w:r w:rsidR="0025236F" w:rsidRPr="00C91FAD">
        <w:rPr>
          <w:b/>
          <w:i/>
          <w:sz w:val="22"/>
          <w:szCs w:val="22"/>
        </w:rPr>
        <w:t xml:space="preserve"> </w:t>
      </w:r>
      <w:r w:rsidR="00CC78D0" w:rsidRPr="00C91FAD">
        <w:rPr>
          <w:b/>
          <w:i/>
          <w:sz w:val="22"/>
          <w:szCs w:val="22"/>
        </w:rPr>
        <w:t xml:space="preserve">Java, </w:t>
      </w:r>
      <w:r w:rsidR="0025236F" w:rsidRPr="00C91FAD">
        <w:rPr>
          <w:b/>
          <w:i/>
          <w:sz w:val="22"/>
          <w:szCs w:val="22"/>
        </w:rPr>
        <w:t xml:space="preserve">VB Script, Descriptive Programming. </w:t>
      </w:r>
    </w:p>
    <w:p w:rsidR="0025236F" w:rsidRPr="00C91FAD" w:rsidRDefault="0025236F" w:rsidP="00C91FAD">
      <w:pPr>
        <w:spacing w:line="360" w:lineRule="auto"/>
        <w:rPr>
          <w:b/>
          <w:bCs/>
          <w:i/>
          <w:sz w:val="22"/>
          <w:szCs w:val="22"/>
        </w:rPr>
      </w:pPr>
      <w:r w:rsidRPr="00C91FAD">
        <w:rPr>
          <w:b/>
          <w:i/>
          <w:sz w:val="22"/>
          <w:szCs w:val="22"/>
        </w:rPr>
        <w:t xml:space="preserve">       </w:t>
      </w:r>
      <w:r w:rsidR="00C91FAD">
        <w:rPr>
          <w:b/>
          <w:i/>
          <w:sz w:val="22"/>
          <w:szCs w:val="22"/>
        </w:rPr>
        <w:t xml:space="preserve">  </w:t>
      </w:r>
      <w:r w:rsidRPr="00C91FAD">
        <w:rPr>
          <w:b/>
          <w:i/>
          <w:sz w:val="22"/>
          <w:szCs w:val="22"/>
        </w:rPr>
        <w:t>Databases</w:t>
      </w:r>
      <w:r w:rsidRPr="00C91FAD">
        <w:rPr>
          <w:b/>
          <w:i/>
          <w:sz w:val="22"/>
          <w:szCs w:val="22"/>
        </w:rPr>
        <w:tab/>
        <w:t xml:space="preserve">          </w:t>
      </w:r>
      <w:r w:rsidR="00EC2531" w:rsidRPr="00C91FAD">
        <w:rPr>
          <w:b/>
          <w:i/>
          <w:sz w:val="22"/>
          <w:szCs w:val="22"/>
        </w:rPr>
        <w:tab/>
      </w:r>
      <w:r w:rsidR="00EC2531" w:rsidRPr="00C91FAD">
        <w:rPr>
          <w:b/>
          <w:i/>
          <w:sz w:val="22"/>
          <w:szCs w:val="22"/>
        </w:rPr>
        <w:tab/>
      </w:r>
      <w:r w:rsidRPr="00C91FAD">
        <w:rPr>
          <w:b/>
          <w:i/>
          <w:sz w:val="22"/>
          <w:szCs w:val="22"/>
        </w:rPr>
        <w:t>: S</w:t>
      </w:r>
      <w:r w:rsidR="00C20052" w:rsidRPr="00C91FAD">
        <w:rPr>
          <w:b/>
          <w:bCs/>
          <w:i/>
          <w:sz w:val="22"/>
          <w:szCs w:val="22"/>
        </w:rPr>
        <w:t>QL</w:t>
      </w:r>
      <w:r w:rsidR="00BC03FC" w:rsidRPr="00C91FAD">
        <w:rPr>
          <w:b/>
          <w:bCs/>
          <w:i/>
          <w:sz w:val="22"/>
          <w:szCs w:val="22"/>
        </w:rPr>
        <w:t xml:space="preserve"> </w:t>
      </w:r>
      <w:r w:rsidR="00BC03FC" w:rsidRPr="00C91FAD">
        <w:rPr>
          <w:b/>
          <w:i/>
          <w:sz w:val="22"/>
          <w:szCs w:val="22"/>
        </w:rPr>
        <w:t>Server.</w:t>
      </w:r>
      <w:r w:rsidR="00BC03FC" w:rsidRPr="00C91FAD">
        <w:rPr>
          <w:rStyle w:val="apple-converted-space"/>
          <w:b/>
          <w:bCs/>
          <w:i/>
          <w:color w:val="333333"/>
          <w:sz w:val="22"/>
          <w:szCs w:val="22"/>
          <w:bdr w:val="none" w:sz="0" w:space="0" w:color="auto" w:frame="1"/>
          <w:shd w:val="clear" w:color="auto" w:fill="FFFFFF"/>
        </w:rPr>
        <w:t> </w:t>
      </w:r>
      <w:r w:rsidR="00C20052" w:rsidRPr="00C91FAD">
        <w:rPr>
          <w:b/>
          <w:bCs/>
          <w:i/>
          <w:sz w:val="22"/>
          <w:szCs w:val="22"/>
        </w:rPr>
        <w:t xml:space="preserve"> </w:t>
      </w:r>
    </w:p>
    <w:p w:rsidR="0025236F" w:rsidRPr="00C91FAD" w:rsidRDefault="0025236F" w:rsidP="00C91FAD">
      <w:pPr>
        <w:spacing w:line="360" w:lineRule="auto"/>
        <w:rPr>
          <w:b/>
          <w:bCs/>
          <w:i/>
          <w:sz w:val="22"/>
          <w:szCs w:val="22"/>
        </w:rPr>
      </w:pPr>
      <w:r w:rsidRPr="00C91FAD">
        <w:rPr>
          <w:b/>
          <w:i/>
          <w:sz w:val="22"/>
          <w:szCs w:val="22"/>
        </w:rPr>
        <w:t xml:space="preserve">        Operating Systems     </w:t>
      </w:r>
      <w:r w:rsidR="002D7D62" w:rsidRPr="00C91FAD">
        <w:rPr>
          <w:b/>
          <w:i/>
          <w:sz w:val="22"/>
          <w:szCs w:val="22"/>
        </w:rPr>
        <w:t xml:space="preserve">  </w:t>
      </w:r>
      <w:r w:rsidRPr="00C91FAD">
        <w:rPr>
          <w:b/>
          <w:i/>
          <w:sz w:val="22"/>
          <w:szCs w:val="22"/>
        </w:rPr>
        <w:t xml:space="preserve">   </w:t>
      </w:r>
      <w:r w:rsidR="00EC2531" w:rsidRPr="00C91FAD">
        <w:rPr>
          <w:b/>
          <w:i/>
          <w:sz w:val="22"/>
          <w:szCs w:val="22"/>
        </w:rPr>
        <w:tab/>
      </w:r>
      <w:r w:rsidRPr="00C91FAD">
        <w:rPr>
          <w:b/>
          <w:i/>
          <w:sz w:val="22"/>
          <w:szCs w:val="22"/>
        </w:rPr>
        <w:t>:</w:t>
      </w:r>
      <w:r w:rsidR="00EC2531" w:rsidRPr="00C91FAD">
        <w:rPr>
          <w:b/>
          <w:i/>
          <w:sz w:val="22"/>
          <w:szCs w:val="22"/>
        </w:rPr>
        <w:t xml:space="preserve"> </w:t>
      </w:r>
      <w:r w:rsidRPr="00C91FAD">
        <w:rPr>
          <w:b/>
          <w:bCs/>
          <w:i/>
          <w:sz w:val="22"/>
          <w:szCs w:val="22"/>
        </w:rPr>
        <w:t>Windows Series, Mac, Vista.</w:t>
      </w:r>
    </w:p>
    <w:p w:rsidR="00441638" w:rsidRPr="00C91FAD" w:rsidRDefault="0025236F" w:rsidP="00C91FAD">
      <w:pPr>
        <w:spacing w:line="360" w:lineRule="auto"/>
        <w:rPr>
          <w:b/>
          <w:bCs/>
          <w:i/>
          <w:sz w:val="22"/>
          <w:szCs w:val="22"/>
        </w:rPr>
      </w:pPr>
      <w:r w:rsidRPr="00C91FAD">
        <w:rPr>
          <w:b/>
          <w:i/>
          <w:sz w:val="22"/>
          <w:szCs w:val="22"/>
        </w:rPr>
        <w:t xml:space="preserve">        </w:t>
      </w:r>
      <w:r w:rsidR="006E2ED5" w:rsidRPr="00C91FAD">
        <w:rPr>
          <w:b/>
          <w:i/>
          <w:sz w:val="22"/>
          <w:szCs w:val="22"/>
        </w:rPr>
        <w:t>Automation</w:t>
      </w:r>
      <w:r w:rsidRPr="00C91FAD">
        <w:rPr>
          <w:b/>
          <w:i/>
          <w:sz w:val="22"/>
          <w:szCs w:val="22"/>
        </w:rPr>
        <w:t xml:space="preserve"> Tools       </w:t>
      </w:r>
      <w:r w:rsidR="002D7D62" w:rsidRPr="00C91FAD">
        <w:rPr>
          <w:b/>
          <w:i/>
          <w:sz w:val="22"/>
          <w:szCs w:val="22"/>
        </w:rPr>
        <w:t xml:space="preserve">  </w:t>
      </w:r>
      <w:r w:rsidRPr="00C91FAD">
        <w:rPr>
          <w:b/>
          <w:i/>
          <w:sz w:val="22"/>
          <w:szCs w:val="22"/>
        </w:rPr>
        <w:t xml:space="preserve"> </w:t>
      </w:r>
      <w:r w:rsidR="00EC2531" w:rsidRPr="00C91FAD">
        <w:rPr>
          <w:b/>
          <w:i/>
          <w:sz w:val="22"/>
          <w:szCs w:val="22"/>
        </w:rPr>
        <w:t xml:space="preserve">  </w:t>
      </w:r>
      <w:r w:rsidR="00B3132D" w:rsidRPr="00C91FAD">
        <w:rPr>
          <w:b/>
          <w:i/>
          <w:sz w:val="22"/>
          <w:szCs w:val="22"/>
        </w:rPr>
        <w:t xml:space="preserve"> </w:t>
      </w:r>
      <w:r w:rsidR="00C91FAD">
        <w:rPr>
          <w:b/>
          <w:i/>
          <w:sz w:val="22"/>
          <w:szCs w:val="22"/>
        </w:rPr>
        <w:t xml:space="preserve">  </w:t>
      </w:r>
      <w:r w:rsidRPr="00C91FAD">
        <w:rPr>
          <w:b/>
          <w:i/>
          <w:sz w:val="22"/>
          <w:szCs w:val="22"/>
        </w:rPr>
        <w:t>:</w:t>
      </w:r>
      <w:r w:rsidRPr="00C91FAD">
        <w:rPr>
          <w:b/>
          <w:bCs/>
          <w:i/>
          <w:sz w:val="22"/>
          <w:szCs w:val="22"/>
        </w:rPr>
        <w:t xml:space="preserve"> </w:t>
      </w:r>
      <w:r w:rsidR="00862813" w:rsidRPr="00C91FAD">
        <w:rPr>
          <w:b/>
          <w:bCs/>
          <w:i/>
          <w:sz w:val="22"/>
          <w:szCs w:val="22"/>
        </w:rPr>
        <w:t>Selenium</w:t>
      </w:r>
      <w:r w:rsidR="00441638" w:rsidRPr="00C91FAD">
        <w:rPr>
          <w:b/>
          <w:bCs/>
          <w:i/>
          <w:sz w:val="22"/>
          <w:szCs w:val="22"/>
        </w:rPr>
        <w:t xml:space="preserve"> Web Driver</w:t>
      </w:r>
      <w:r w:rsidRPr="00C91FAD">
        <w:rPr>
          <w:b/>
          <w:bCs/>
          <w:i/>
          <w:sz w:val="22"/>
          <w:szCs w:val="22"/>
        </w:rPr>
        <w:t>,</w:t>
      </w:r>
      <w:r w:rsidR="00441638" w:rsidRPr="00C91FAD">
        <w:rPr>
          <w:b/>
          <w:bCs/>
          <w:i/>
          <w:sz w:val="22"/>
          <w:szCs w:val="22"/>
        </w:rPr>
        <w:t xml:space="preserve"> </w:t>
      </w:r>
      <w:r w:rsidR="00CA6320">
        <w:rPr>
          <w:b/>
          <w:bCs/>
          <w:i/>
          <w:sz w:val="22"/>
          <w:szCs w:val="22"/>
        </w:rPr>
        <w:t>Python,</w:t>
      </w:r>
      <w:r w:rsidR="00CA6320" w:rsidRPr="00C91FAD">
        <w:rPr>
          <w:b/>
          <w:bCs/>
          <w:i/>
          <w:sz w:val="22"/>
          <w:szCs w:val="22"/>
        </w:rPr>
        <w:t xml:space="preserve"> Test</w:t>
      </w:r>
      <w:r w:rsidR="00441638" w:rsidRPr="00C91FAD">
        <w:rPr>
          <w:b/>
          <w:bCs/>
          <w:i/>
          <w:sz w:val="22"/>
          <w:szCs w:val="22"/>
        </w:rPr>
        <w:t xml:space="preserve"> NG, </w:t>
      </w:r>
      <w:r w:rsidR="00FF55CC" w:rsidRPr="00C91FAD">
        <w:rPr>
          <w:b/>
          <w:bCs/>
          <w:i/>
          <w:sz w:val="22"/>
          <w:szCs w:val="22"/>
        </w:rPr>
        <w:t>QTP,</w:t>
      </w:r>
      <w:r w:rsidR="006E1420" w:rsidRPr="00C91FAD">
        <w:rPr>
          <w:b/>
          <w:bCs/>
          <w:i/>
          <w:sz w:val="22"/>
          <w:szCs w:val="22"/>
        </w:rPr>
        <w:t xml:space="preserve"> ALM, JUNIT</w:t>
      </w:r>
      <w:r w:rsidR="00355D82" w:rsidRPr="00C91FAD">
        <w:rPr>
          <w:b/>
          <w:bCs/>
          <w:i/>
          <w:sz w:val="22"/>
          <w:szCs w:val="22"/>
        </w:rPr>
        <w:t>,</w:t>
      </w:r>
      <w:r w:rsidR="00355D82" w:rsidRPr="00C91FAD">
        <w:rPr>
          <w:b/>
          <w:i/>
          <w:sz w:val="22"/>
          <w:szCs w:val="22"/>
        </w:rPr>
        <w:t xml:space="preserve"> JIRA, </w:t>
      </w:r>
    </w:p>
    <w:p w:rsidR="0025236F" w:rsidRPr="00C91FAD" w:rsidRDefault="0025236F" w:rsidP="00C91FAD">
      <w:pPr>
        <w:spacing w:line="360" w:lineRule="auto"/>
        <w:rPr>
          <w:b/>
          <w:i/>
          <w:sz w:val="22"/>
          <w:szCs w:val="22"/>
        </w:rPr>
      </w:pPr>
      <w:r w:rsidRPr="00C91FAD">
        <w:rPr>
          <w:b/>
          <w:i/>
          <w:sz w:val="22"/>
          <w:szCs w:val="22"/>
        </w:rPr>
        <w:t xml:space="preserve">        Management Tool        </w:t>
      </w:r>
      <w:r w:rsidR="002D7D62" w:rsidRPr="00C91FAD">
        <w:rPr>
          <w:b/>
          <w:i/>
          <w:sz w:val="22"/>
          <w:szCs w:val="22"/>
        </w:rPr>
        <w:t xml:space="preserve">  </w:t>
      </w:r>
      <w:r w:rsidRPr="00C91FAD">
        <w:rPr>
          <w:b/>
          <w:i/>
          <w:sz w:val="22"/>
          <w:szCs w:val="22"/>
        </w:rPr>
        <w:t xml:space="preserve"> </w:t>
      </w:r>
      <w:r w:rsidR="00EC2531" w:rsidRPr="00C91FAD">
        <w:rPr>
          <w:b/>
          <w:i/>
          <w:sz w:val="22"/>
          <w:szCs w:val="22"/>
        </w:rPr>
        <w:tab/>
      </w:r>
      <w:r w:rsidRPr="00C91FAD">
        <w:rPr>
          <w:b/>
          <w:bCs/>
          <w:i/>
          <w:sz w:val="22"/>
          <w:szCs w:val="22"/>
        </w:rPr>
        <w:t xml:space="preserve">: </w:t>
      </w:r>
      <w:r w:rsidR="008B64B4" w:rsidRPr="00C91FAD">
        <w:rPr>
          <w:b/>
          <w:bCs/>
          <w:i/>
          <w:sz w:val="22"/>
          <w:szCs w:val="22"/>
        </w:rPr>
        <w:t xml:space="preserve">QC 9.2, </w:t>
      </w:r>
      <w:r w:rsidRPr="00C91FAD">
        <w:rPr>
          <w:b/>
          <w:bCs/>
          <w:i/>
          <w:sz w:val="22"/>
          <w:szCs w:val="22"/>
        </w:rPr>
        <w:t>PPM Studio</w:t>
      </w:r>
      <w:r w:rsidR="008B64B4" w:rsidRPr="00C91FAD">
        <w:rPr>
          <w:b/>
          <w:bCs/>
          <w:i/>
          <w:sz w:val="22"/>
          <w:szCs w:val="22"/>
        </w:rPr>
        <w:t>, Viper</w:t>
      </w:r>
    </w:p>
    <w:p w:rsidR="0025236F" w:rsidRPr="00C91FAD" w:rsidRDefault="0025236F" w:rsidP="00C91FAD">
      <w:pPr>
        <w:spacing w:line="360" w:lineRule="auto"/>
        <w:rPr>
          <w:b/>
          <w:bCs/>
          <w:i/>
          <w:sz w:val="22"/>
          <w:szCs w:val="22"/>
        </w:rPr>
      </w:pPr>
      <w:r w:rsidRPr="00C91FAD">
        <w:rPr>
          <w:b/>
          <w:i/>
          <w:sz w:val="22"/>
          <w:szCs w:val="22"/>
        </w:rPr>
        <w:t xml:space="preserve">        Designing Tools</w:t>
      </w:r>
      <w:r w:rsidRPr="00C91FAD">
        <w:rPr>
          <w:b/>
          <w:i/>
          <w:sz w:val="22"/>
          <w:szCs w:val="22"/>
        </w:rPr>
        <w:tab/>
        <w:t xml:space="preserve">          </w:t>
      </w:r>
      <w:r w:rsidR="00EC2531" w:rsidRPr="00C91FAD">
        <w:rPr>
          <w:b/>
          <w:i/>
          <w:sz w:val="22"/>
          <w:szCs w:val="22"/>
        </w:rPr>
        <w:tab/>
      </w:r>
      <w:r w:rsidRPr="00C91FAD">
        <w:rPr>
          <w:b/>
          <w:i/>
          <w:sz w:val="22"/>
          <w:szCs w:val="22"/>
        </w:rPr>
        <w:t xml:space="preserve">: </w:t>
      </w:r>
      <w:r w:rsidRPr="00C91FAD">
        <w:rPr>
          <w:b/>
          <w:bCs/>
          <w:i/>
          <w:sz w:val="22"/>
          <w:szCs w:val="22"/>
        </w:rPr>
        <w:t>MS-Visio 2007</w:t>
      </w:r>
    </w:p>
    <w:p w:rsidR="008F1DCC" w:rsidRDefault="008F1DCC">
      <w:pPr>
        <w:jc w:val="both"/>
        <w:rPr>
          <w:b/>
          <w:sz w:val="22"/>
          <w:szCs w:val="22"/>
          <w:u w:val="single"/>
        </w:rPr>
      </w:pPr>
    </w:p>
    <w:p w:rsidR="008F1DCC" w:rsidRDefault="008F1DCC">
      <w:pPr>
        <w:jc w:val="both"/>
        <w:rPr>
          <w:b/>
          <w:sz w:val="22"/>
          <w:szCs w:val="22"/>
          <w:u w:val="single"/>
        </w:rPr>
      </w:pPr>
    </w:p>
    <w:p w:rsidR="00152CD7" w:rsidRPr="007F0F79" w:rsidRDefault="00152CD7">
      <w:pPr>
        <w:jc w:val="both"/>
        <w:rPr>
          <w:b/>
          <w:sz w:val="22"/>
          <w:szCs w:val="22"/>
          <w:u w:val="single"/>
        </w:rPr>
      </w:pPr>
      <w:r w:rsidRPr="007F0F79">
        <w:rPr>
          <w:b/>
          <w:sz w:val="22"/>
          <w:szCs w:val="22"/>
          <w:u w:val="single"/>
        </w:rPr>
        <w:t>Professional Summary</w:t>
      </w:r>
    </w:p>
    <w:p w:rsidR="00152CD7" w:rsidRPr="007F0F79" w:rsidRDefault="00152CD7">
      <w:pPr>
        <w:jc w:val="both"/>
        <w:rPr>
          <w:b/>
          <w:sz w:val="22"/>
          <w:szCs w:val="22"/>
          <w:u w:val="single"/>
        </w:rPr>
      </w:pPr>
    </w:p>
    <w:p w:rsidR="00152CD7" w:rsidRPr="007F0F79" w:rsidRDefault="00152CD7" w:rsidP="00AA7136">
      <w:pPr>
        <w:widowControl w:val="0"/>
        <w:numPr>
          <w:ilvl w:val="0"/>
          <w:numId w:val="5"/>
        </w:numPr>
        <w:suppressAutoHyphens w:val="0"/>
        <w:autoSpaceDE w:val="0"/>
        <w:spacing w:line="360" w:lineRule="auto"/>
        <w:ind w:right="-360"/>
        <w:jc w:val="both"/>
        <w:rPr>
          <w:sz w:val="22"/>
          <w:szCs w:val="22"/>
        </w:rPr>
      </w:pPr>
      <w:r w:rsidRPr="007F0F79">
        <w:rPr>
          <w:sz w:val="22"/>
          <w:szCs w:val="22"/>
        </w:rPr>
        <w:t>Involved in Manual and Automated Testing of applications on Windows Environment</w:t>
      </w:r>
    </w:p>
    <w:p w:rsidR="00AA7136" w:rsidRPr="007F0F79" w:rsidRDefault="00152CD7" w:rsidP="00AA7136">
      <w:pPr>
        <w:spacing w:line="360" w:lineRule="auto"/>
        <w:ind w:left="720"/>
        <w:jc w:val="both"/>
        <w:rPr>
          <w:sz w:val="22"/>
          <w:szCs w:val="22"/>
        </w:rPr>
      </w:pPr>
      <w:r w:rsidRPr="007F0F79">
        <w:rPr>
          <w:sz w:val="22"/>
          <w:szCs w:val="22"/>
        </w:rPr>
        <w:t xml:space="preserve">and Web Environment. </w:t>
      </w:r>
    </w:p>
    <w:p w:rsidR="00AA7136" w:rsidRPr="007F0F79" w:rsidRDefault="00AA7136" w:rsidP="00AA7136">
      <w:pPr>
        <w:widowControl w:val="0"/>
        <w:numPr>
          <w:ilvl w:val="0"/>
          <w:numId w:val="5"/>
        </w:numPr>
        <w:suppressAutoHyphens w:val="0"/>
        <w:autoSpaceDE w:val="0"/>
        <w:spacing w:line="360" w:lineRule="auto"/>
        <w:jc w:val="both"/>
        <w:rPr>
          <w:sz w:val="22"/>
          <w:szCs w:val="22"/>
        </w:rPr>
      </w:pPr>
      <w:r w:rsidRPr="007F0F79">
        <w:rPr>
          <w:sz w:val="22"/>
          <w:szCs w:val="22"/>
        </w:rPr>
        <w:t>Experience using data driven tests to validate API calls in large J2EE n-tier architectures.</w:t>
      </w:r>
    </w:p>
    <w:p w:rsidR="00152CD7" w:rsidRPr="007F0F79" w:rsidRDefault="00152CD7" w:rsidP="00AA7136">
      <w:pPr>
        <w:widowControl w:val="0"/>
        <w:numPr>
          <w:ilvl w:val="0"/>
          <w:numId w:val="5"/>
        </w:numPr>
        <w:suppressAutoHyphens w:val="0"/>
        <w:autoSpaceDE w:val="0"/>
        <w:spacing w:line="360" w:lineRule="auto"/>
        <w:jc w:val="both"/>
        <w:rPr>
          <w:sz w:val="22"/>
          <w:szCs w:val="22"/>
        </w:rPr>
      </w:pPr>
      <w:r w:rsidRPr="007F0F79">
        <w:rPr>
          <w:sz w:val="22"/>
          <w:szCs w:val="22"/>
        </w:rPr>
        <w:t xml:space="preserve">Core Expatiation of Product Testing.  </w:t>
      </w:r>
    </w:p>
    <w:p w:rsidR="00152CD7" w:rsidRPr="007F0F79" w:rsidRDefault="00152CD7" w:rsidP="00AA7136">
      <w:pPr>
        <w:numPr>
          <w:ilvl w:val="0"/>
          <w:numId w:val="5"/>
        </w:numPr>
        <w:tabs>
          <w:tab w:val="left" w:pos="2880"/>
        </w:tabs>
        <w:spacing w:line="360" w:lineRule="auto"/>
        <w:jc w:val="both"/>
        <w:rPr>
          <w:sz w:val="22"/>
          <w:szCs w:val="22"/>
        </w:rPr>
      </w:pPr>
      <w:r w:rsidRPr="007F0F79">
        <w:rPr>
          <w:sz w:val="22"/>
          <w:szCs w:val="22"/>
        </w:rPr>
        <w:t>Sound knowledge in all stages of Software Testing Life Cycle.</w:t>
      </w:r>
    </w:p>
    <w:p w:rsidR="00152CD7" w:rsidRPr="007F0F79" w:rsidRDefault="00152CD7" w:rsidP="00AA7136">
      <w:pPr>
        <w:widowControl w:val="0"/>
        <w:numPr>
          <w:ilvl w:val="0"/>
          <w:numId w:val="5"/>
        </w:numPr>
        <w:suppressAutoHyphens w:val="0"/>
        <w:autoSpaceDE w:val="0"/>
        <w:spacing w:line="360" w:lineRule="auto"/>
        <w:jc w:val="both"/>
        <w:rPr>
          <w:sz w:val="22"/>
          <w:szCs w:val="22"/>
        </w:rPr>
      </w:pPr>
      <w:r w:rsidRPr="007F0F79">
        <w:rPr>
          <w:sz w:val="22"/>
          <w:szCs w:val="22"/>
        </w:rPr>
        <w:t>Experience with QA Principle CMM levels and Software Development life Cycle process improvement.</w:t>
      </w:r>
    </w:p>
    <w:p w:rsidR="00152CD7" w:rsidRPr="007F0F79" w:rsidRDefault="00152CD7" w:rsidP="00AA7136">
      <w:pPr>
        <w:numPr>
          <w:ilvl w:val="0"/>
          <w:numId w:val="5"/>
        </w:numPr>
        <w:tabs>
          <w:tab w:val="left" w:pos="2880"/>
        </w:tabs>
        <w:spacing w:line="360" w:lineRule="auto"/>
        <w:jc w:val="both"/>
        <w:rPr>
          <w:sz w:val="22"/>
          <w:szCs w:val="22"/>
        </w:rPr>
      </w:pPr>
      <w:r w:rsidRPr="007F0F79">
        <w:rPr>
          <w:sz w:val="22"/>
          <w:szCs w:val="22"/>
        </w:rPr>
        <w:t>Involved in CMMI audits for CMMI certification for the Organization.</w:t>
      </w:r>
    </w:p>
    <w:p w:rsidR="00152CD7" w:rsidRPr="007F0F79" w:rsidRDefault="00152CD7" w:rsidP="00AA7136">
      <w:pPr>
        <w:numPr>
          <w:ilvl w:val="0"/>
          <w:numId w:val="5"/>
        </w:numPr>
        <w:tabs>
          <w:tab w:val="left" w:pos="2880"/>
        </w:tabs>
        <w:spacing w:line="360" w:lineRule="auto"/>
        <w:jc w:val="both"/>
        <w:rPr>
          <w:sz w:val="22"/>
          <w:szCs w:val="22"/>
        </w:rPr>
      </w:pPr>
      <w:r w:rsidRPr="007F0F79">
        <w:rPr>
          <w:sz w:val="22"/>
          <w:szCs w:val="22"/>
        </w:rPr>
        <w:t>Experience in Web and Object Oriented Technologies.</w:t>
      </w:r>
    </w:p>
    <w:p w:rsidR="00152CD7" w:rsidRPr="007F0F79" w:rsidRDefault="00152CD7" w:rsidP="00AA7136">
      <w:pPr>
        <w:numPr>
          <w:ilvl w:val="0"/>
          <w:numId w:val="5"/>
        </w:numPr>
        <w:tabs>
          <w:tab w:val="left" w:pos="2880"/>
        </w:tabs>
        <w:spacing w:line="360" w:lineRule="auto"/>
        <w:jc w:val="both"/>
        <w:rPr>
          <w:sz w:val="22"/>
          <w:szCs w:val="22"/>
        </w:rPr>
      </w:pPr>
      <w:r w:rsidRPr="007F0F79">
        <w:rPr>
          <w:sz w:val="22"/>
          <w:szCs w:val="22"/>
        </w:rPr>
        <w:t>Ability to interact with developers and product analysts regarding testing status.</w:t>
      </w:r>
    </w:p>
    <w:p w:rsidR="00152CD7" w:rsidRPr="007F0F79" w:rsidRDefault="00152CD7" w:rsidP="00AA7136">
      <w:pPr>
        <w:numPr>
          <w:ilvl w:val="0"/>
          <w:numId w:val="5"/>
        </w:numPr>
        <w:tabs>
          <w:tab w:val="left" w:pos="2880"/>
        </w:tabs>
        <w:spacing w:line="360" w:lineRule="auto"/>
        <w:jc w:val="both"/>
        <w:rPr>
          <w:sz w:val="22"/>
          <w:szCs w:val="22"/>
        </w:rPr>
      </w:pPr>
      <w:r w:rsidRPr="007F0F79">
        <w:rPr>
          <w:sz w:val="22"/>
          <w:szCs w:val="22"/>
        </w:rPr>
        <w:t>Expertise in Problem solving and Tracking Bug Reports using various Bug tracking Tools.</w:t>
      </w:r>
    </w:p>
    <w:p w:rsidR="00152CD7" w:rsidRPr="007F0F79" w:rsidRDefault="00152CD7" w:rsidP="00AA7136">
      <w:pPr>
        <w:numPr>
          <w:ilvl w:val="0"/>
          <w:numId w:val="5"/>
        </w:numPr>
        <w:tabs>
          <w:tab w:val="left" w:pos="2880"/>
        </w:tabs>
        <w:spacing w:line="360" w:lineRule="auto"/>
        <w:jc w:val="both"/>
        <w:rPr>
          <w:sz w:val="22"/>
          <w:szCs w:val="22"/>
        </w:rPr>
      </w:pPr>
      <w:r w:rsidRPr="007F0F79">
        <w:rPr>
          <w:sz w:val="22"/>
          <w:szCs w:val="22"/>
        </w:rPr>
        <w:t>Exposure to different operating syste</w:t>
      </w:r>
      <w:r w:rsidR="00784A3A" w:rsidRPr="007F0F79">
        <w:rPr>
          <w:sz w:val="22"/>
          <w:szCs w:val="22"/>
        </w:rPr>
        <w:t>ms like Windows 95/98/00 and Mac.</w:t>
      </w:r>
    </w:p>
    <w:p w:rsidR="00F50958" w:rsidRPr="007F0F79" w:rsidRDefault="00152CD7" w:rsidP="00AA7136">
      <w:pPr>
        <w:numPr>
          <w:ilvl w:val="0"/>
          <w:numId w:val="5"/>
        </w:numPr>
        <w:tabs>
          <w:tab w:val="left" w:pos="2880"/>
        </w:tabs>
        <w:spacing w:line="360" w:lineRule="auto"/>
        <w:jc w:val="both"/>
        <w:rPr>
          <w:sz w:val="22"/>
          <w:szCs w:val="22"/>
        </w:rPr>
      </w:pPr>
      <w:r w:rsidRPr="007F0F79">
        <w:rPr>
          <w:sz w:val="22"/>
          <w:szCs w:val="22"/>
        </w:rPr>
        <w:t xml:space="preserve">Having good experience in </w:t>
      </w:r>
      <w:r w:rsidR="00F50958" w:rsidRPr="007F0F79">
        <w:rPr>
          <w:b/>
          <w:bCs/>
          <w:sz w:val="22"/>
          <w:szCs w:val="22"/>
        </w:rPr>
        <w:t xml:space="preserve">Selenium </w:t>
      </w:r>
      <w:r w:rsidR="00F50958" w:rsidRPr="007F0F79">
        <w:rPr>
          <w:sz w:val="22"/>
          <w:szCs w:val="22"/>
        </w:rPr>
        <w:t xml:space="preserve">tools </w:t>
      </w:r>
      <w:r w:rsidR="00784A3A" w:rsidRPr="007F0F79">
        <w:rPr>
          <w:b/>
          <w:bCs/>
          <w:sz w:val="22"/>
          <w:szCs w:val="22"/>
        </w:rPr>
        <w:t>Web Driver, Test NG, QTP.</w:t>
      </w:r>
      <w:r w:rsidR="006E1420" w:rsidRPr="007F0F79">
        <w:rPr>
          <w:b/>
          <w:bCs/>
          <w:sz w:val="22"/>
          <w:szCs w:val="22"/>
        </w:rPr>
        <w:t>, JUNIT</w:t>
      </w:r>
    </w:p>
    <w:p w:rsidR="00355D82" w:rsidRPr="007F0F79" w:rsidRDefault="00355D82" w:rsidP="00AA7136">
      <w:pPr>
        <w:numPr>
          <w:ilvl w:val="0"/>
          <w:numId w:val="5"/>
        </w:numPr>
        <w:tabs>
          <w:tab w:val="left" w:pos="2880"/>
        </w:tabs>
        <w:spacing w:line="360" w:lineRule="auto"/>
        <w:jc w:val="both"/>
        <w:rPr>
          <w:sz w:val="22"/>
          <w:szCs w:val="22"/>
        </w:rPr>
      </w:pPr>
      <w:r w:rsidRPr="007F0F79">
        <w:rPr>
          <w:sz w:val="22"/>
          <w:szCs w:val="22"/>
        </w:rPr>
        <w:t>Experience using data driven tests to validate API calls in large J2EE n-tier architectures.</w:t>
      </w:r>
    </w:p>
    <w:p w:rsidR="00152CD7" w:rsidRPr="007F0F79" w:rsidRDefault="00152CD7" w:rsidP="00AA7136">
      <w:pPr>
        <w:pStyle w:val="Achievement"/>
        <w:numPr>
          <w:ilvl w:val="0"/>
          <w:numId w:val="5"/>
        </w:numPr>
        <w:tabs>
          <w:tab w:val="left" w:pos="2880"/>
        </w:tabs>
        <w:spacing w:after="0" w:line="360" w:lineRule="auto"/>
        <w:rPr>
          <w:sz w:val="22"/>
          <w:szCs w:val="22"/>
        </w:rPr>
      </w:pPr>
      <w:r w:rsidRPr="007F0F79">
        <w:rPr>
          <w:sz w:val="22"/>
          <w:szCs w:val="22"/>
        </w:rPr>
        <w:t>Flexible and versatile to adapt to any new environment and work on any project.</w:t>
      </w:r>
    </w:p>
    <w:p w:rsidR="00355D82" w:rsidRPr="007F0F79" w:rsidRDefault="00355D82" w:rsidP="00AA7136">
      <w:pPr>
        <w:pStyle w:val="Achievement"/>
        <w:numPr>
          <w:ilvl w:val="0"/>
          <w:numId w:val="5"/>
        </w:numPr>
        <w:tabs>
          <w:tab w:val="left" w:pos="2880"/>
        </w:tabs>
        <w:spacing w:after="0" w:line="360" w:lineRule="auto"/>
        <w:rPr>
          <w:spacing w:val="0"/>
          <w:sz w:val="22"/>
          <w:szCs w:val="22"/>
        </w:rPr>
      </w:pPr>
      <w:r w:rsidRPr="007F0F79">
        <w:rPr>
          <w:spacing w:val="0"/>
          <w:sz w:val="22"/>
          <w:szCs w:val="22"/>
        </w:rPr>
        <w:t>Manage automated testing repository artifacts to ensure proper reuse, versioning, backup, test data.</w:t>
      </w:r>
    </w:p>
    <w:p w:rsidR="00152CD7" w:rsidRPr="007F0F79" w:rsidRDefault="00152CD7" w:rsidP="00AA7136">
      <w:pPr>
        <w:pStyle w:val="Achievement"/>
        <w:widowControl w:val="0"/>
        <w:numPr>
          <w:ilvl w:val="0"/>
          <w:numId w:val="5"/>
        </w:numPr>
        <w:tabs>
          <w:tab w:val="left" w:pos="2880"/>
        </w:tabs>
        <w:suppressAutoHyphens w:val="0"/>
        <w:autoSpaceDE w:val="0"/>
        <w:spacing w:after="0" w:line="360" w:lineRule="auto"/>
        <w:rPr>
          <w:spacing w:val="0"/>
          <w:sz w:val="22"/>
          <w:szCs w:val="22"/>
        </w:rPr>
      </w:pPr>
      <w:r w:rsidRPr="007F0F79">
        <w:rPr>
          <w:spacing w:val="0"/>
          <w:sz w:val="22"/>
          <w:szCs w:val="22"/>
        </w:rPr>
        <w:t xml:space="preserve"> Good communication and interpersonal skills. </w:t>
      </w:r>
    </w:p>
    <w:p w:rsidR="00152CD7" w:rsidRPr="007F0F79" w:rsidRDefault="00152CD7">
      <w:pPr>
        <w:pStyle w:val="Achievement"/>
        <w:numPr>
          <w:ilvl w:val="0"/>
          <w:numId w:val="0"/>
        </w:numPr>
        <w:spacing w:after="0" w:line="240" w:lineRule="auto"/>
        <w:ind w:left="720"/>
        <w:rPr>
          <w:sz w:val="22"/>
          <w:szCs w:val="22"/>
        </w:rPr>
      </w:pPr>
    </w:p>
    <w:p w:rsidR="00317C12" w:rsidRDefault="00317C12" w:rsidP="00317C12">
      <w:pPr>
        <w:jc w:val="both"/>
        <w:rPr>
          <w:b/>
          <w:sz w:val="22"/>
          <w:szCs w:val="22"/>
          <w:u w:val="single"/>
        </w:rPr>
      </w:pPr>
    </w:p>
    <w:p w:rsidR="002824F6" w:rsidRDefault="002824F6" w:rsidP="00317C12">
      <w:pPr>
        <w:jc w:val="both"/>
        <w:rPr>
          <w:b/>
          <w:sz w:val="22"/>
          <w:szCs w:val="22"/>
          <w:u w:val="single"/>
        </w:rPr>
      </w:pPr>
    </w:p>
    <w:p w:rsidR="002824F6" w:rsidRDefault="002824F6" w:rsidP="00317C12">
      <w:pPr>
        <w:jc w:val="both"/>
        <w:rPr>
          <w:b/>
          <w:sz w:val="22"/>
          <w:szCs w:val="22"/>
          <w:u w:val="single"/>
        </w:rPr>
      </w:pPr>
    </w:p>
    <w:p w:rsidR="002824F6" w:rsidRDefault="002824F6" w:rsidP="00317C12">
      <w:pPr>
        <w:jc w:val="both"/>
        <w:rPr>
          <w:b/>
          <w:sz w:val="22"/>
          <w:szCs w:val="22"/>
          <w:u w:val="single"/>
        </w:rPr>
      </w:pPr>
    </w:p>
    <w:p w:rsidR="002824F6" w:rsidRDefault="002824F6" w:rsidP="00317C12">
      <w:pPr>
        <w:jc w:val="both"/>
        <w:rPr>
          <w:b/>
          <w:sz w:val="22"/>
          <w:szCs w:val="22"/>
          <w:u w:val="single"/>
        </w:rPr>
      </w:pPr>
    </w:p>
    <w:p w:rsidR="00553C45" w:rsidRDefault="00553C45" w:rsidP="00317C12">
      <w:pPr>
        <w:jc w:val="both"/>
        <w:rPr>
          <w:b/>
          <w:sz w:val="22"/>
          <w:szCs w:val="22"/>
          <w:u w:val="single"/>
        </w:rPr>
      </w:pPr>
    </w:p>
    <w:p w:rsidR="00553C45" w:rsidRDefault="00553C45" w:rsidP="00317C12">
      <w:pPr>
        <w:jc w:val="both"/>
        <w:rPr>
          <w:b/>
          <w:sz w:val="22"/>
          <w:szCs w:val="22"/>
          <w:u w:val="single"/>
        </w:rPr>
      </w:pPr>
    </w:p>
    <w:p w:rsidR="00553C45" w:rsidRPr="007F0F79" w:rsidRDefault="00553C45" w:rsidP="00317C12">
      <w:pPr>
        <w:jc w:val="both"/>
        <w:rPr>
          <w:b/>
          <w:sz w:val="22"/>
          <w:szCs w:val="22"/>
          <w:u w:val="single"/>
        </w:rPr>
      </w:pPr>
    </w:p>
    <w:p w:rsidR="007F0F79" w:rsidRPr="007F0F79" w:rsidRDefault="007F0F79" w:rsidP="006E1420">
      <w:pPr>
        <w:pStyle w:val="BodyText"/>
        <w:rPr>
          <w:b/>
          <w:bCs/>
          <w:sz w:val="22"/>
          <w:szCs w:val="22"/>
          <w:u w:val="single"/>
        </w:rPr>
      </w:pPr>
    </w:p>
    <w:p w:rsidR="007F0F79" w:rsidRPr="007F0F79" w:rsidRDefault="00132540" w:rsidP="006E1420">
      <w:pPr>
        <w:pStyle w:val="BodyText"/>
        <w:rPr>
          <w:b/>
          <w:bCs/>
          <w:sz w:val="22"/>
          <w:szCs w:val="22"/>
          <w:u w:val="single"/>
        </w:rPr>
      </w:pPr>
      <w:r w:rsidRPr="00132540">
        <w:rPr>
          <w:noProof/>
          <w:sz w:val="22"/>
          <w:szCs w:val="22"/>
          <w:lang w:eastAsia="en-US"/>
        </w:rPr>
        <w:pict>
          <v:shapetype id="_x0000_t202" coordsize="21600,21600" o:spt="202" path="m,l,21600r21600,l21600,xe">
            <v:stroke joinstyle="miter"/>
            <v:path gradientshapeok="t" o:connecttype="rect"/>
          </v:shapetype>
          <v:shape id="Text Box 2" o:spid="_x0000_s1026" type="#_x0000_t202" style="position:absolute;margin-left:0;margin-top:.2pt;width:465.95pt;height:12.55pt;z-index:25165926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" fillcolor="silver" stroked="f">
            <v:textbox inset="0,0,0,0">
              <w:txbxContent>
                <w:p w:rsidR="002824F6" w:rsidRDefault="002824F6" w:rsidP="002824F6">
                  <w:pPr>
                    <w:pStyle w:val="Heading2"/>
                    <w:tabs>
                      <w:tab w:val="left" w:pos="0"/>
                    </w:tabs>
                    <w:rPr>
                      <w:rFonts w:ascii="Times New Roman" w:hAnsi="Times New Roman" w:cs="Arial"/>
                      <w:b/>
                      <w:sz w:val="22"/>
                      <w:szCs w:val="22"/>
                    </w:rPr>
                  </w:pPr>
                  <w:r>
                    <w:rPr>
                      <w:rFonts w:ascii="Times New Roman" w:hAnsi="Times New Roman" w:cs="Arial"/>
                      <w:b/>
                      <w:sz w:val="22"/>
                      <w:szCs w:val="22"/>
                    </w:rPr>
                    <w:t>PROJECT DETAILS</w:t>
                  </w:r>
                </w:p>
              </w:txbxContent>
            </v:textbox>
          </v:shape>
        </w:pict>
      </w:r>
    </w:p>
    <w:p w:rsidR="002824F6" w:rsidRDefault="002824F6" w:rsidP="006E1420">
      <w:pPr>
        <w:pStyle w:val="BodyText"/>
        <w:rPr>
          <w:b/>
          <w:bCs/>
          <w:sz w:val="22"/>
          <w:szCs w:val="22"/>
          <w:u w:val="single"/>
        </w:rPr>
      </w:pPr>
    </w:p>
    <w:p w:rsidR="008467BD" w:rsidRPr="008467BD" w:rsidRDefault="00357224" w:rsidP="008467BD">
      <w:pPr>
        <w:rPr>
          <w:sz w:val="22"/>
          <w:szCs w:val="22"/>
          <w:u w:val="single"/>
        </w:rPr>
      </w:pPr>
      <w:r w:rsidRPr="008467BD">
        <w:rPr>
          <w:bCs/>
          <w:sz w:val="22"/>
          <w:szCs w:val="22"/>
          <w:u w:val="single"/>
        </w:rPr>
        <w:t>Project # 1</w:t>
      </w:r>
      <w:r w:rsidR="008467BD" w:rsidRPr="008467BD">
        <w:rPr>
          <w:bCs/>
          <w:sz w:val="22"/>
          <w:szCs w:val="22"/>
          <w:u w:val="single"/>
        </w:rPr>
        <w:t xml:space="preserve">                                                                                                                       </w:t>
      </w:r>
      <w:r w:rsidR="008467BD" w:rsidRPr="008467BD">
        <w:rPr>
          <w:sz w:val="22"/>
          <w:szCs w:val="22"/>
          <w:u w:val="single"/>
        </w:rPr>
        <w:t>M</w:t>
      </w:r>
      <w:r w:rsidR="00D50CB5">
        <w:rPr>
          <w:sz w:val="22"/>
          <w:szCs w:val="22"/>
          <w:u w:val="single"/>
        </w:rPr>
        <w:t xml:space="preserve">ay ’11 </w:t>
      </w:r>
      <w:r w:rsidR="008467BD" w:rsidRPr="008467BD">
        <w:rPr>
          <w:sz w:val="22"/>
          <w:szCs w:val="22"/>
          <w:u w:val="single"/>
        </w:rPr>
        <w:t xml:space="preserve">to </w:t>
      </w:r>
      <w:r w:rsidR="002D0A41" w:rsidRPr="008467BD">
        <w:rPr>
          <w:sz w:val="22"/>
          <w:szCs w:val="22"/>
          <w:u w:val="single"/>
        </w:rPr>
        <w:t>till</w:t>
      </w:r>
      <w:r w:rsidR="008467BD" w:rsidRPr="008467BD">
        <w:rPr>
          <w:sz w:val="22"/>
          <w:szCs w:val="22"/>
          <w:u w:val="single"/>
        </w:rPr>
        <w:t xml:space="preserve"> date</w:t>
      </w:r>
    </w:p>
    <w:p w:rsidR="008467BD" w:rsidRPr="007F0F79" w:rsidRDefault="000D42C8" w:rsidP="008467BD">
      <w:pPr>
        <w:rPr>
          <w:b/>
          <w:sz w:val="22"/>
          <w:szCs w:val="22"/>
        </w:rPr>
      </w:pPr>
      <w:r>
        <w:rPr>
          <w:sz w:val="22"/>
          <w:szCs w:val="22"/>
        </w:rPr>
        <w:t xml:space="preserve">VISA                                                                                                                                     </w:t>
      </w:r>
      <w:r w:rsidR="008467BD" w:rsidRPr="007F0F79">
        <w:rPr>
          <w:sz w:val="22"/>
          <w:szCs w:val="22"/>
        </w:rPr>
        <w:t xml:space="preserve"> AUSTIN, TX</w:t>
      </w:r>
      <w:r w:rsidR="008467BD" w:rsidRPr="007F0F79">
        <w:rPr>
          <w:b/>
          <w:sz w:val="22"/>
          <w:szCs w:val="22"/>
        </w:rPr>
        <w:t>  </w:t>
      </w:r>
    </w:p>
    <w:p w:rsidR="00CA6320" w:rsidRDefault="00F425A1" w:rsidP="005D6FA8">
      <w:pPr>
        <w:rPr>
          <w:sz w:val="22"/>
          <w:szCs w:val="22"/>
        </w:rPr>
      </w:pPr>
      <w:r>
        <w:rPr>
          <w:b/>
          <w:sz w:val="22"/>
          <w:szCs w:val="22"/>
        </w:rPr>
        <w:t>Sr.</w:t>
      </w:r>
      <w:r w:rsidR="00CA6320" w:rsidRPr="00CA6320">
        <w:rPr>
          <w:b/>
          <w:sz w:val="22"/>
          <w:szCs w:val="22"/>
        </w:rPr>
        <w:t>Quality Assurance Analyst</w:t>
      </w:r>
      <w:r w:rsidR="00CA6320" w:rsidRPr="001A0040">
        <w:rPr>
          <w:sz w:val="22"/>
          <w:szCs w:val="22"/>
        </w:rPr>
        <w:t xml:space="preserve"> </w:t>
      </w:r>
    </w:p>
    <w:p w:rsidR="005D6FA8" w:rsidRPr="007F0F79" w:rsidRDefault="008F1DCC" w:rsidP="005D6FA8">
      <w:pPr>
        <w:rPr>
          <w:sz w:val="22"/>
          <w:szCs w:val="22"/>
        </w:rPr>
      </w:pPr>
      <w:r w:rsidRPr="008F1DCC">
        <w:rPr>
          <w:b/>
          <w:sz w:val="22"/>
          <w:szCs w:val="22"/>
        </w:rPr>
        <w:t>Environment</w:t>
      </w:r>
      <w:r>
        <w:rPr>
          <w:sz w:val="22"/>
          <w:szCs w:val="22"/>
        </w:rPr>
        <w:t>: S</w:t>
      </w:r>
      <w:r w:rsidR="0014570A">
        <w:rPr>
          <w:sz w:val="22"/>
          <w:szCs w:val="22"/>
        </w:rPr>
        <w:t>elenium Web Driver</w:t>
      </w:r>
      <w:r w:rsidR="005D6FA8" w:rsidRPr="007F0F79">
        <w:rPr>
          <w:sz w:val="22"/>
          <w:szCs w:val="22"/>
        </w:rPr>
        <w:t>,</w:t>
      </w:r>
      <w:r w:rsidR="0014570A">
        <w:rPr>
          <w:sz w:val="22"/>
          <w:szCs w:val="22"/>
        </w:rPr>
        <w:t xml:space="preserve"> Java Script,</w:t>
      </w:r>
      <w:r w:rsidR="005D6FA8" w:rsidRPr="007F0F79">
        <w:rPr>
          <w:sz w:val="22"/>
          <w:szCs w:val="22"/>
        </w:rPr>
        <w:t xml:space="preserve"> SQL Server 2005, Quality Center 9.2</w:t>
      </w:r>
      <w:r w:rsidR="0014570A">
        <w:rPr>
          <w:sz w:val="22"/>
          <w:szCs w:val="22"/>
        </w:rPr>
        <w:t xml:space="preserve">, </w:t>
      </w:r>
      <w:r w:rsidR="00553C45">
        <w:rPr>
          <w:sz w:val="22"/>
          <w:szCs w:val="22"/>
        </w:rPr>
        <w:t>PRPC.</w:t>
      </w:r>
    </w:p>
    <w:p w:rsidR="005D6FA8" w:rsidRDefault="005D6FA8" w:rsidP="005D6FA8">
      <w:pPr>
        <w:rPr>
          <w:b/>
          <w:sz w:val="22"/>
          <w:szCs w:val="22"/>
        </w:rPr>
      </w:pPr>
      <w:r w:rsidRPr="007F0F79">
        <w:rPr>
          <w:b/>
          <w:sz w:val="22"/>
          <w:szCs w:val="22"/>
        </w:rPr>
        <w:t> </w:t>
      </w:r>
    </w:p>
    <w:p w:rsidR="000D42C8" w:rsidRPr="000D42C8" w:rsidRDefault="000D42C8" w:rsidP="008F1DCC">
      <w:pPr>
        <w:spacing w:line="276" w:lineRule="auto"/>
        <w:rPr>
          <w:sz w:val="22"/>
          <w:szCs w:val="22"/>
        </w:rPr>
      </w:pPr>
      <w:r w:rsidRPr="000D42C8">
        <w:rPr>
          <w:i/>
          <w:sz w:val="22"/>
          <w:szCs w:val="22"/>
        </w:rPr>
        <w:t xml:space="preserve">Consumer Claim Management System (CCMS)                   </w:t>
      </w:r>
      <w:r w:rsidRPr="000D42C8">
        <w:rPr>
          <w:sz w:val="22"/>
          <w:szCs w:val="22"/>
        </w:rPr>
        <w:t xml:space="preserve">                                   </w:t>
      </w:r>
    </w:p>
    <w:p w:rsidR="005D6FA8" w:rsidRPr="007F0F79" w:rsidRDefault="005D6FA8" w:rsidP="008F1DCC">
      <w:pPr>
        <w:spacing w:line="276" w:lineRule="auto"/>
        <w:jc w:val="both"/>
        <w:rPr>
          <w:sz w:val="22"/>
          <w:szCs w:val="22"/>
        </w:rPr>
      </w:pPr>
      <w:r w:rsidRPr="007F0F79">
        <w:rPr>
          <w:sz w:val="22"/>
          <w:szCs w:val="22"/>
        </w:rPr>
        <w:t>CCMS (Consumer Claims Management System) the objective of this project is to upgrade the current OSCAR Claims Management System (Pega Works) to the industry standard Pega RULES Process Commander® application (PRPC) and achieve other operational efficiencies for both Fraud &amp; Non-Fraud Claims. The CCMS Application will replace the existing OSCAR application for the below lines of business.</w:t>
      </w:r>
    </w:p>
    <w:p w:rsidR="005D6FA8" w:rsidRPr="007F0F79" w:rsidRDefault="005D6FA8" w:rsidP="008F1DCC">
      <w:pPr>
        <w:spacing w:line="276" w:lineRule="auto"/>
        <w:jc w:val="both"/>
        <w:rPr>
          <w:sz w:val="22"/>
          <w:szCs w:val="22"/>
        </w:rPr>
      </w:pPr>
      <w:r w:rsidRPr="007F0F79">
        <w:rPr>
          <w:sz w:val="22"/>
          <w:szCs w:val="22"/>
        </w:rPr>
        <w:t>Goal - Improved customer experience and Standardized, improved and streamlined claim process </w:t>
      </w:r>
    </w:p>
    <w:p w:rsidR="005D6FA8" w:rsidRPr="007F0F79" w:rsidRDefault="005D6FA8" w:rsidP="005D6FA8">
      <w:pPr>
        <w:suppressAutoHyphens w:val="0"/>
        <w:ind w:left="720"/>
        <w:rPr>
          <w:color w:val="0000FF"/>
          <w:sz w:val="22"/>
          <w:szCs w:val="22"/>
          <w:lang w:eastAsia="en-US"/>
        </w:rPr>
      </w:pPr>
      <w:r w:rsidRPr="007F0F79">
        <w:rPr>
          <w:color w:val="0000FF"/>
          <w:sz w:val="22"/>
          <w:szCs w:val="22"/>
          <w:lang w:eastAsia="en-US"/>
        </w:rPr>
        <w:t> </w:t>
      </w:r>
    </w:p>
    <w:p w:rsidR="005D6FA8" w:rsidRPr="007F0F79" w:rsidRDefault="005D6FA8" w:rsidP="005D6FA8">
      <w:pPr>
        <w:rPr>
          <w:b/>
          <w:sz w:val="22"/>
          <w:szCs w:val="22"/>
        </w:rPr>
      </w:pPr>
      <w:r w:rsidRPr="007F0F79">
        <w:rPr>
          <w:b/>
          <w:sz w:val="22"/>
          <w:szCs w:val="22"/>
        </w:rPr>
        <w:t>Role and Responsibilities in project:</w:t>
      </w:r>
    </w:p>
    <w:p w:rsidR="005D6FA8" w:rsidRPr="007F0F79" w:rsidRDefault="005D6FA8" w:rsidP="005D6FA8">
      <w:pPr>
        <w:ind w:left="720"/>
        <w:rPr>
          <w:b/>
          <w:sz w:val="22"/>
          <w:szCs w:val="22"/>
        </w:rPr>
      </w:pPr>
    </w:p>
    <w:p w:rsidR="00D3689B" w:rsidRPr="007F0F79" w:rsidRDefault="00D3689B" w:rsidP="00AA7136">
      <w:pPr>
        <w:numPr>
          <w:ilvl w:val="0"/>
          <w:numId w:val="5"/>
        </w:numPr>
        <w:tabs>
          <w:tab w:val="left" w:pos="2880"/>
        </w:tabs>
        <w:spacing w:line="360" w:lineRule="auto"/>
        <w:rPr>
          <w:sz w:val="22"/>
          <w:szCs w:val="22"/>
        </w:rPr>
      </w:pPr>
      <w:r w:rsidRPr="007F0F79">
        <w:rPr>
          <w:sz w:val="22"/>
          <w:szCs w:val="22"/>
        </w:rPr>
        <w:t>Performed Unit, Integration and System Testing.</w:t>
      </w:r>
    </w:p>
    <w:p w:rsidR="00D3689B" w:rsidRPr="007F0F79" w:rsidRDefault="00D3689B" w:rsidP="00AA7136">
      <w:pPr>
        <w:numPr>
          <w:ilvl w:val="0"/>
          <w:numId w:val="5"/>
        </w:numPr>
        <w:tabs>
          <w:tab w:val="left" w:pos="2880"/>
        </w:tabs>
        <w:spacing w:line="360" w:lineRule="auto"/>
        <w:rPr>
          <w:sz w:val="22"/>
          <w:szCs w:val="22"/>
        </w:rPr>
      </w:pPr>
      <w:r w:rsidRPr="007F0F79">
        <w:rPr>
          <w:sz w:val="22"/>
          <w:szCs w:val="22"/>
        </w:rPr>
        <w:t>Designing and executing the automation scripts using Selenium</w:t>
      </w:r>
      <w:r w:rsidR="00FB6C8C" w:rsidRPr="007F0F79">
        <w:rPr>
          <w:sz w:val="22"/>
          <w:szCs w:val="22"/>
        </w:rPr>
        <w:t xml:space="preserve"> Eclipse+ Web Driver+ TestNG</w:t>
      </w:r>
      <w:r w:rsidRPr="007F0F79">
        <w:rPr>
          <w:sz w:val="22"/>
          <w:szCs w:val="22"/>
        </w:rPr>
        <w:t>.</w:t>
      </w:r>
      <w:r w:rsidR="006E1420" w:rsidRPr="007F0F79">
        <w:rPr>
          <w:sz w:val="22"/>
          <w:szCs w:val="22"/>
        </w:rPr>
        <w:t>+ Junit</w:t>
      </w:r>
    </w:p>
    <w:p w:rsidR="00AA7136" w:rsidRPr="007F0F79" w:rsidRDefault="00AA7136" w:rsidP="00AA7136">
      <w:pPr>
        <w:numPr>
          <w:ilvl w:val="0"/>
          <w:numId w:val="5"/>
        </w:numPr>
        <w:tabs>
          <w:tab w:val="left" w:pos="2880"/>
        </w:tabs>
        <w:spacing w:line="360" w:lineRule="auto"/>
        <w:rPr>
          <w:sz w:val="22"/>
          <w:szCs w:val="22"/>
        </w:rPr>
      </w:pPr>
      <w:r w:rsidRPr="007F0F79">
        <w:rPr>
          <w:sz w:val="22"/>
          <w:szCs w:val="22"/>
        </w:rPr>
        <w:t>Extensive experience designing and programming automated testing using Java / Selenium.</w:t>
      </w:r>
    </w:p>
    <w:p w:rsidR="00AA7136" w:rsidRPr="007F0F79" w:rsidRDefault="00AA7136" w:rsidP="00AA7136">
      <w:pPr>
        <w:numPr>
          <w:ilvl w:val="0"/>
          <w:numId w:val="5"/>
        </w:numPr>
        <w:tabs>
          <w:tab w:val="left" w:pos="2880"/>
        </w:tabs>
        <w:spacing w:line="360" w:lineRule="auto"/>
        <w:rPr>
          <w:sz w:val="22"/>
          <w:szCs w:val="22"/>
        </w:rPr>
      </w:pPr>
      <w:r w:rsidRPr="007F0F79">
        <w:rPr>
          <w:sz w:val="22"/>
          <w:szCs w:val="22"/>
        </w:rPr>
        <w:t>Experience writing Automated Tests in a Web-based application environment (Java, .Net)</w:t>
      </w:r>
    </w:p>
    <w:p w:rsidR="005D6FA8" w:rsidRPr="007F0F79" w:rsidRDefault="005D6FA8" w:rsidP="00AA7136">
      <w:pPr>
        <w:numPr>
          <w:ilvl w:val="0"/>
          <w:numId w:val="5"/>
        </w:numPr>
        <w:tabs>
          <w:tab w:val="left" w:pos="2880"/>
        </w:tabs>
        <w:spacing w:line="360" w:lineRule="auto"/>
        <w:rPr>
          <w:sz w:val="22"/>
          <w:szCs w:val="22"/>
        </w:rPr>
      </w:pPr>
      <w:r w:rsidRPr="007F0F79">
        <w:rPr>
          <w:sz w:val="22"/>
          <w:szCs w:val="22"/>
        </w:rPr>
        <w:t>Analyzing Requirements and understand the overall business functionality of the project with respective to the impact of the application.</w:t>
      </w:r>
    </w:p>
    <w:p w:rsidR="005D6FA8" w:rsidRPr="007F0F79" w:rsidRDefault="005D6FA8" w:rsidP="00AA7136">
      <w:pPr>
        <w:numPr>
          <w:ilvl w:val="0"/>
          <w:numId w:val="5"/>
        </w:numPr>
        <w:tabs>
          <w:tab w:val="left" w:pos="2880"/>
        </w:tabs>
        <w:spacing w:line="360" w:lineRule="auto"/>
        <w:rPr>
          <w:sz w:val="22"/>
          <w:szCs w:val="22"/>
        </w:rPr>
      </w:pPr>
      <w:r w:rsidRPr="007F0F79">
        <w:rPr>
          <w:sz w:val="22"/>
          <w:szCs w:val="22"/>
        </w:rPr>
        <w:t>Prepared test objectives and scenarios for the project</w:t>
      </w:r>
    </w:p>
    <w:p w:rsidR="005D6FA8" w:rsidRPr="007F0F79" w:rsidRDefault="005D6FA8" w:rsidP="00AA7136">
      <w:pPr>
        <w:numPr>
          <w:ilvl w:val="0"/>
          <w:numId w:val="5"/>
        </w:numPr>
        <w:tabs>
          <w:tab w:val="left" w:pos="2880"/>
        </w:tabs>
        <w:spacing w:line="360" w:lineRule="auto"/>
        <w:rPr>
          <w:sz w:val="22"/>
          <w:szCs w:val="22"/>
        </w:rPr>
      </w:pPr>
      <w:r w:rsidRPr="007F0F79">
        <w:rPr>
          <w:sz w:val="22"/>
          <w:szCs w:val="22"/>
        </w:rPr>
        <w:t>Prepared the functional test plan</w:t>
      </w:r>
    </w:p>
    <w:p w:rsidR="005D6FA8" w:rsidRPr="007F0F79" w:rsidRDefault="005D6FA8" w:rsidP="00AA7136">
      <w:pPr>
        <w:numPr>
          <w:ilvl w:val="0"/>
          <w:numId w:val="5"/>
        </w:numPr>
        <w:tabs>
          <w:tab w:val="left" w:pos="2880"/>
        </w:tabs>
        <w:spacing w:line="360" w:lineRule="auto"/>
        <w:rPr>
          <w:sz w:val="22"/>
          <w:szCs w:val="22"/>
        </w:rPr>
      </w:pPr>
      <w:r w:rsidRPr="007F0F79">
        <w:rPr>
          <w:sz w:val="22"/>
          <w:szCs w:val="22"/>
        </w:rPr>
        <w:t>Participated in Test case review and test execution(Functional testing)</w:t>
      </w:r>
    </w:p>
    <w:p w:rsidR="005D6FA8" w:rsidRPr="007F0F79" w:rsidRDefault="005D6FA8" w:rsidP="00AA7136">
      <w:pPr>
        <w:numPr>
          <w:ilvl w:val="0"/>
          <w:numId w:val="5"/>
        </w:numPr>
        <w:tabs>
          <w:tab w:val="left" w:pos="2880"/>
        </w:tabs>
        <w:spacing w:line="360" w:lineRule="auto"/>
        <w:rPr>
          <w:sz w:val="22"/>
          <w:szCs w:val="22"/>
        </w:rPr>
      </w:pPr>
      <w:r w:rsidRPr="007F0F79">
        <w:rPr>
          <w:sz w:val="22"/>
          <w:szCs w:val="22"/>
        </w:rPr>
        <w:t>Perform Shakedown tests on Code Builds</w:t>
      </w:r>
    </w:p>
    <w:p w:rsidR="005D6FA8" w:rsidRPr="007F0F79" w:rsidRDefault="005D6FA8" w:rsidP="00AA7136">
      <w:pPr>
        <w:numPr>
          <w:ilvl w:val="0"/>
          <w:numId w:val="5"/>
        </w:numPr>
        <w:tabs>
          <w:tab w:val="left" w:pos="2880"/>
        </w:tabs>
        <w:spacing w:line="360" w:lineRule="auto"/>
        <w:rPr>
          <w:sz w:val="22"/>
          <w:szCs w:val="22"/>
        </w:rPr>
      </w:pPr>
      <w:r w:rsidRPr="007F0F79">
        <w:rPr>
          <w:sz w:val="22"/>
          <w:szCs w:val="22"/>
        </w:rPr>
        <w:t>Work with Business Analysts and development teams to understand business requirements.</w:t>
      </w:r>
    </w:p>
    <w:p w:rsidR="005D6FA8" w:rsidRPr="007F0F79" w:rsidRDefault="005D6FA8" w:rsidP="00AA7136">
      <w:pPr>
        <w:numPr>
          <w:ilvl w:val="0"/>
          <w:numId w:val="5"/>
        </w:numPr>
        <w:tabs>
          <w:tab w:val="left" w:pos="2880"/>
        </w:tabs>
        <w:spacing w:line="360" w:lineRule="auto"/>
        <w:rPr>
          <w:sz w:val="22"/>
          <w:szCs w:val="22"/>
        </w:rPr>
      </w:pPr>
      <w:r w:rsidRPr="007F0F79">
        <w:rPr>
          <w:sz w:val="22"/>
          <w:szCs w:val="22"/>
        </w:rPr>
        <w:t>Track and report upon testing activities, including testing results, test case coverage, required resources, defects discovered and their statuses</w:t>
      </w:r>
    </w:p>
    <w:p w:rsidR="005D6FA8" w:rsidRPr="007F0F79" w:rsidRDefault="005D6FA8" w:rsidP="00AA7136">
      <w:pPr>
        <w:numPr>
          <w:ilvl w:val="0"/>
          <w:numId w:val="5"/>
        </w:numPr>
        <w:tabs>
          <w:tab w:val="left" w:pos="2880"/>
        </w:tabs>
        <w:spacing w:line="360" w:lineRule="auto"/>
        <w:rPr>
          <w:sz w:val="22"/>
          <w:szCs w:val="22"/>
        </w:rPr>
      </w:pPr>
      <w:r w:rsidRPr="007F0F79">
        <w:rPr>
          <w:sz w:val="22"/>
          <w:szCs w:val="22"/>
        </w:rPr>
        <w:t>Organize / Conduct internal trainings to the team &amp; Train new resources</w:t>
      </w:r>
    </w:p>
    <w:p w:rsidR="005D6FA8" w:rsidRPr="007F0F79" w:rsidRDefault="005D6FA8" w:rsidP="00AA7136">
      <w:pPr>
        <w:numPr>
          <w:ilvl w:val="0"/>
          <w:numId w:val="5"/>
        </w:numPr>
        <w:tabs>
          <w:tab w:val="left" w:pos="2880"/>
        </w:tabs>
        <w:spacing w:line="360" w:lineRule="auto"/>
        <w:rPr>
          <w:sz w:val="22"/>
          <w:szCs w:val="22"/>
        </w:rPr>
      </w:pPr>
      <w:r w:rsidRPr="007F0F79">
        <w:rPr>
          <w:sz w:val="22"/>
          <w:szCs w:val="22"/>
        </w:rPr>
        <w:t>Defect Reporting and Tracking defects to closure in Quality Center</w:t>
      </w:r>
    </w:p>
    <w:p w:rsidR="005D6FA8" w:rsidRPr="007F0F79" w:rsidRDefault="005D6FA8" w:rsidP="00AA7136">
      <w:pPr>
        <w:numPr>
          <w:ilvl w:val="0"/>
          <w:numId w:val="5"/>
        </w:numPr>
        <w:tabs>
          <w:tab w:val="left" w:pos="2880"/>
        </w:tabs>
        <w:spacing w:line="360" w:lineRule="auto"/>
        <w:rPr>
          <w:sz w:val="22"/>
          <w:szCs w:val="22"/>
        </w:rPr>
      </w:pPr>
      <w:r w:rsidRPr="007F0F79">
        <w:rPr>
          <w:sz w:val="22"/>
          <w:szCs w:val="22"/>
        </w:rPr>
        <w:t>Monitoring the team work </w:t>
      </w:r>
    </w:p>
    <w:p w:rsidR="005D6FA8" w:rsidRPr="007F0F79" w:rsidRDefault="005D6FA8" w:rsidP="00AA7136">
      <w:pPr>
        <w:numPr>
          <w:ilvl w:val="0"/>
          <w:numId w:val="5"/>
        </w:numPr>
        <w:tabs>
          <w:tab w:val="left" w:pos="2880"/>
        </w:tabs>
        <w:spacing w:line="360" w:lineRule="auto"/>
        <w:rPr>
          <w:sz w:val="22"/>
          <w:szCs w:val="22"/>
        </w:rPr>
      </w:pPr>
      <w:r w:rsidRPr="007F0F79">
        <w:rPr>
          <w:sz w:val="22"/>
          <w:szCs w:val="22"/>
        </w:rPr>
        <w:t>Reviewed the Daily Status Tracker and weekly status </w:t>
      </w:r>
    </w:p>
    <w:p w:rsidR="005D6FA8" w:rsidRPr="007F0F79" w:rsidRDefault="005D6FA8" w:rsidP="00AA7136">
      <w:pPr>
        <w:numPr>
          <w:ilvl w:val="0"/>
          <w:numId w:val="5"/>
        </w:numPr>
        <w:tabs>
          <w:tab w:val="left" w:pos="2880"/>
        </w:tabs>
        <w:spacing w:line="360" w:lineRule="auto"/>
        <w:rPr>
          <w:sz w:val="22"/>
          <w:szCs w:val="22"/>
        </w:rPr>
      </w:pPr>
      <w:r w:rsidRPr="007F0F79">
        <w:rPr>
          <w:sz w:val="22"/>
          <w:szCs w:val="22"/>
        </w:rPr>
        <w:t>Coordinating with Onshore and Offshore team members.</w:t>
      </w:r>
    </w:p>
    <w:p w:rsidR="0014570A" w:rsidRPr="0014570A" w:rsidRDefault="00371483" w:rsidP="0014570A">
      <w:pPr>
        <w:rPr>
          <w:sz w:val="22"/>
          <w:szCs w:val="22"/>
          <w:u w:val="single"/>
        </w:rPr>
      </w:pPr>
      <w:r>
        <w:rPr>
          <w:b/>
          <w:sz w:val="22"/>
          <w:szCs w:val="22"/>
          <w:u w:val="single"/>
        </w:rPr>
        <w:t>Project # 2</w:t>
      </w:r>
      <w:r w:rsidR="0014570A" w:rsidRPr="0014570A">
        <w:rPr>
          <w:b/>
          <w:sz w:val="22"/>
          <w:szCs w:val="22"/>
          <w:u w:val="single"/>
        </w:rPr>
        <w:t xml:space="preserve">                                                                                                         </w:t>
      </w:r>
      <w:r w:rsidR="0014570A">
        <w:rPr>
          <w:b/>
          <w:sz w:val="22"/>
          <w:szCs w:val="22"/>
          <w:u w:val="single"/>
        </w:rPr>
        <w:t xml:space="preserve">          </w:t>
      </w:r>
      <w:r w:rsidR="0014570A" w:rsidRPr="0014570A">
        <w:rPr>
          <w:b/>
          <w:sz w:val="22"/>
          <w:szCs w:val="22"/>
          <w:u w:val="single"/>
        </w:rPr>
        <w:t xml:space="preserve">  </w:t>
      </w:r>
      <w:r w:rsidR="0014570A" w:rsidRPr="0014570A">
        <w:rPr>
          <w:sz w:val="22"/>
          <w:szCs w:val="22"/>
          <w:u w:val="single"/>
        </w:rPr>
        <w:t>June ’10 to May 11</w:t>
      </w:r>
    </w:p>
    <w:p w:rsidR="002824F6" w:rsidRPr="007F0F79" w:rsidRDefault="008F1DCC" w:rsidP="002824F6">
      <w:pPr>
        <w:rPr>
          <w:b/>
          <w:sz w:val="22"/>
          <w:szCs w:val="22"/>
        </w:rPr>
      </w:pPr>
      <w:r>
        <w:rPr>
          <w:b/>
          <w:sz w:val="22"/>
          <w:szCs w:val="22"/>
        </w:rPr>
        <w:t xml:space="preserve">Delta Dental                                                                                                                            </w:t>
      </w:r>
      <w:r>
        <w:rPr>
          <w:sz w:val="22"/>
          <w:szCs w:val="22"/>
        </w:rPr>
        <w:t>Lansing, MI</w:t>
      </w:r>
      <w:r w:rsidR="00B25E10" w:rsidRPr="007F0F79">
        <w:rPr>
          <w:sz w:val="22"/>
          <w:szCs w:val="22"/>
        </w:rPr>
        <w:br/>
      </w:r>
      <w:r w:rsidR="00CA6320" w:rsidRPr="00CA6320">
        <w:rPr>
          <w:b/>
          <w:sz w:val="22"/>
          <w:szCs w:val="22"/>
        </w:rPr>
        <w:t>Quality Assurance Analyst</w:t>
      </w:r>
    </w:p>
    <w:p w:rsidR="0014570A" w:rsidRPr="0014570A" w:rsidRDefault="000B0CD5" w:rsidP="0014570A">
      <w:pPr>
        <w:rPr>
          <w:bCs/>
          <w:sz w:val="22"/>
          <w:szCs w:val="22"/>
        </w:rPr>
      </w:pPr>
      <w:r w:rsidRPr="000D42C8">
        <w:rPr>
          <w:b/>
          <w:bCs/>
          <w:color w:val="000000"/>
          <w:sz w:val="22"/>
          <w:szCs w:val="22"/>
          <w:bdr w:val="none" w:sz="0" w:space="0" w:color="auto" w:frame="1"/>
        </w:rPr>
        <w:t>Environment:</w:t>
      </w:r>
      <w:r>
        <w:rPr>
          <w:b/>
          <w:bCs/>
          <w:color w:val="000000"/>
          <w:sz w:val="22"/>
          <w:szCs w:val="22"/>
          <w:bdr w:val="none" w:sz="0" w:space="0" w:color="auto" w:frame="1"/>
        </w:rPr>
        <w:t xml:space="preserve"> </w:t>
      </w:r>
      <w:r w:rsidR="0014570A" w:rsidRPr="0014570A">
        <w:rPr>
          <w:bCs/>
          <w:sz w:val="22"/>
          <w:szCs w:val="22"/>
        </w:rPr>
        <w:t>Selenium Web driver</w:t>
      </w:r>
      <w:r w:rsidR="0014570A">
        <w:rPr>
          <w:bCs/>
          <w:sz w:val="22"/>
          <w:szCs w:val="22"/>
        </w:rPr>
        <w:t>,</w:t>
      </w:r>
      <w:r w:rsidR="0014570A" w:rsidRPr="0014570A">
        <w:rPr>
          <w:sz w:val="22"/>
          <w:szCs w:val="22"/>
        </w:rPr>
        <w:t xml:space="preserve"> </w:t>
      </w:r>
      <w:r w:rsidR="0014570A">
        <w:rPr>
          <w:sz w:val="22"/>
          <w:szCs w:val="22"/>
        </w:rPr>
        <w:t>Java Script,</w:t>
      </w:r>
      <w:r w:rsidR="0014570A" w:rsidRPr="007F0F79">
        <w:rPr>
          <w:sz w:val="22"/>
          <w:szCs w:val="22"/>
        </w:rPr>
        <w:t xml:space="preserve"> SQL Server 2005, Quality Center 9.2</w:t>
      </w:r>
    </w:p>
    <w:p w:rsidR="00B25E10" w:rsidRPr="007F0F79" w:rsidRDefault="00B25E10" w:rsidP="004B5991">
      <w:pPr>
        <w:spacing w:before="20" w:after="20"/>
        <w:rPr>
          <w:sz w:val="22"/>
          <w:szCs w:val="22"/>
        </w:rPr>
      </w:pPr>
    </w:p>
    <w:p w:rsidR="00EC2C4D" w:rsidRPr="007F0F79" w:rsidRDefault="00EC2C4D" w:rsidP="0019490A">
      <w:pPr>
        <w:jc w:val="both"/>
        <w:rPr>
          <w:sz w:val="22"/>
          <w:szCs w:val="22"/>
        </w:rPr>
      </w:pPr>
      <w:r w:rsidRPr="007F0F79">
        <w:rPr>
          <w:sz w:val="22"/>
          <w:szCs w:val="22"/>
        </w:rPr>
        <w:t>Global Fraud Prevention (GFP), along with several other operational areas across the Company, has teamed up to provide consistent differentiated treatment and servicing to Global Wealth Investment Management clients (GWIM) which includes Merrill Lynch Wealth Management (MLWM) and US Trust customers.</w:t>
      </w:r>
    </w:p>
    <w:p w:rsidR="00EC2C4D" w:rsidRPr="007F0F79" w:rsidRDefault="00EC2C4D" w:rsidP="0019490A">
      <w:pPr>
        <w:jc w:val="both"/>
        <w:rPr>
          <w:sz w:val="22"/>
          <w:szCs w:val="22"/>
        </w:rPr>
      </w:pPr>
    </w:p>
    <w:p w:rsidR="00EC2C4D" w:rsidRPr="007F0F79" w:rsidRDefault="008F1DCC" w:rsidP="0019490A">
      <w:pPr>
        <w:jc w:val="both"/>
        <w:rPr>
          <w:sz w:val="22"/>
          <w:szCs w:val="22"/>
        </w:rPr>
      </w:pPr>
      <w:r>
        <w:rPr>
          <w:sz w:val="22"/>
          <w:szCs w:val="22"/>
        </w:rPr>
        <w:lastRenderedPageBreak/>
        <w:t>In</w:t>
      </w:r>
      <w:r w:rsidR="00EC2C4D" w:rsidRPr="007F0F79">
        <w:rPr>
          <w:sz w:val="22"/>
          <w:szCs w:val="22"/>
        </w:rPr>
        <w:t xml:space="preserve"> GFP’s Card and Deposit fraud detection systems, there's no systemic method for identifying GWIM clients.  This prohibits the ability to provide effective differentiated servicing and treatment strategies, call routing/delivery strategies, and unique queuing.   </w:t>
      </w:r>
    </w:p>
    <w:p w:rsidR="00EC2C4D" w:rsidRPr="007F0F79" w:rsidRDefault="00EC2C4D" w:rsidP="0019490A">
      <w:pPr>
        <w:jc w:val="both"/>
        <w:rPr>
          <w:sz w:val="22"/>
          <w:szCs w:val="22"/>
        </w:rPr>
      </w:pPr>
    </w:p>
    <w:p w:rsidR="00EC2C4D" w:rsidRPr="007F0F79" w:rsidRDefault="00EC2C4D" w:rsidP="00371483">
      <w:pPr>
        <w:numPr>
          <w:ilvl w:val="0"/>
          <w:numId w:val="23"/>
        </w:numPr>
        <w:spacing w:line="360" w:lineRule="auto"/>
        <w:jc w:val="both"/>
        <w:rPr>
          <w:sz w:val="22"/>
          <w:szCs w:val="22"/>
        </w:rPr>
      </w:pPr>
      <w:r w:rsidRPr="007F0F79">
        <w:rPr>
          <w:sz w:val="22"/>
          <w:szCs w:val="22"/>
        </w:rPr>
        <w:t>Ability to identify MLWM and US Trust customers within our Fraud systems</w:t>
      </w:r>
    </w:p>
    <w:p w:rsidR="00AA7136" w:rsidRPr="007F0F79" w:rsidRDefault="00AA7136" w:rsidP="00371483">
      <w:pPr>
        <w:numPr>
          <w:ilvl w:val="0"/>
          <w:numId w:val="23"/>
        </w:numPr>
        <w:spacing w:line="360" w:lineRule="auto"/>
        <w:jc w:val="both"/>
        <w:rPr>
          <w:sz w:val="22"/>
          <w:szCs w:val="22"/>
        </w:rPr>
      </w:pPr>
      <w:r w:rsidRPr="007F0F79">
        <w:rPr>
          <w:sz w:val="22"/>
          <w:szCs w:val="22"/>
        </w:rPr>
        <w:t>Develop and deliver programs to test software on cutting edge and growing platforms in Java/J2EE as well as Microsoft technologies</w:t>
      </w:r>
    </w:p>
    <w:p w:rsidR="00EC2C4D" w:rsidRPr="007F0F79" w:rsidRDefault="00EC2C4D" w:rsidP="00371483">
      <w:pPr>
        <w:numPr>
          <w:ilvl w:val="0"/>
          <w:numId w:val="23"/>
        </w:numPr>
        <w:spacing w:line="360" w:lineRule="auto"/>
        <w:jc w:val="both"/>
        <w:rPr>
          <w:sz w:val="22"/>
          <w:szCs w:val="22"/>
        </w:rPr>
      </w:pPr>
      <w:r w:rsidRPr="007F0F79">
        <w:rPr>
          <w:sz w:val="22"/>
          <w:szCs w:val="22"/>
        </w:rPr>
        <w:t>Ability to provide differentiated treatment and servicing to MLWM and US Trust customers</w:t>
      </w:r>
    </w:p>
    <w:p w:rsidR="00EC2C4D" w:rsidRPr="007F0F79" w:rsidRDefault="00EC2C4D" w:rsidP="00371483">
      <w:pPr>
        <w:numPr>
          <w:ilvl w:val="0"/>
          <w:numId w:val="23"/>
        </w:numPr>
        <w:spacing w:line="360" w:lineRule="auto"/>
        <w:jc w:val="both"/>
        <w:rPr>
          <w:sz w:val="22"/>
          <w:szCs w:val="22"/>
        </w:rPr>
      </w:pPr>
      <w:r w:rsidRPr="007F0F79">
        <w:rPr>
          <w:sz w:val="22"/>
          <w:szCs w:val="22"/>
        </w:rPr>
        <w:t>Build flexible infrastructure to accommodate for future customer identifiers</w:t>
      </w:r>
    </w:p>
    <w:p w:rsidR="00226E1C" w:rsidRPr="007F0F79" w:rsidRDefault="00226E1C" w:rsidP="00371483">
      <w:pPr>
        <w:numPr>
          <w:ilvl w:val="0"/>
          <w:numId w:val="23"/>
        </w:numPr>
        <w:spacing w:line="360" w:lineRule="auto"/>
        <w:jc w:val="both"/>
        <w:rPr>
          <w:sz w:val="22"/>
          <w:szCs w:val="22"/>
        </w:rPr>
      </w:pPr>
      <w:r w:rsidRPr="007F0F79">
        <w:rPr>
          <w:sz w:val="22"/>
          <w:szCs w:val="22"/>
        </w:rPr>
        <w:t xml:space="preserve">Integrate the MLWM and US Trust Service Level Indicators (SLI), Line of Business (LOB) code, Asset Tier and Relationship Segment indicator into critical Card and </w:t>
      </w:r>
      <w:r w:rsidR="009548D3" w:rsidRPr="007F0F79">
        <w:rPr>
          <w:sz w:val="22"/>
          <w:szCs w:val="22"/>
        </w:rPr>
        <w:t>Deposit fraud</w:t>
      </w:r>
      <w:r w:rsidRPr="007F0F79">
        <w:rPr>
          <w:sz w:val="22"/>
          <w:szCs w:val="22"/>
        </w:rPr>
        <w:t xml:space="preserve"> strategy systems/engines </w:t>
      </w:r>
      <w:r w:rsidR="009548D3" w:rsidRPr="007F0F79">
        <w:rPr>
          <w:sz w:val="22"/>
          <w:szCs w:val="22"/>
        </w:rPr>
        <w:t>and call</w:t>
      </w:r>
      <w:r w:rsidRPr="007F0F79">
        <w:rPr>
          <w:sz w:val="22"/>
          <w:szCs w:val="22"/>
        </w:rPr>
        <w:t xml:space="preserve"> routing and delivery systems. </w:t>
      </w:r>
    </w:p>
    <w:p w:rsidR="00226E1C" w:rsidRPr="007F0F79" w:rsidRDefault="00226E1C" w:rsidP="00371483">
      <w:pPr>
        <w:numPr>
          <w:ilvl w:val="0"/>
          <w:numId w:val="23"/>
        </w:numPr>
        <w:spacing w:line="360" w:lineRule="auto"/>
        <w:jc w:val="both"/>
        <w:rPr>
          <w:sz w:val="22"/>
          <w:szCs w:val="22"/>
        </w:rPr>
      </w:pPr>
      <w:r w:rsidRPr="007F0F79">
        <w:rPr>
          <w:sz w:val="22"/>
          <w:szCs w:val="22"/>
        </w:rPr>
        <w:t xml:space="preserve">Enhance associate facing systems to enable full GWIM Card and Deposits capability and integrated relationship view.  </w:t>
      </w:r>
    </w:p>
    <w:p w:rsidR="00226E1C" w:rsidRPr="007F0F79" w:rsidRDefault="00226E1C" w:rsidP="00371483">
      <w:pPr>
        <w:numPr>
          <w:ilvl w:val="0"/>
          <w:numId w:val="23"/>
        </w:numPr>
        <w:spacing w:line="360" w:lineRule="auto"/>
        <w:jc w:val="both"/>
        <w:rPr>
          <w:sz w:val="22"/>
          <w:szCs w:val="22"/>
        </w:rPr>
      </w:pPr>
      <w:r w:rsidRPr="007F0F79">
        <w:rPr>
          <w:sz w:val="22"/>
          <w:szCs w:val="22"/>
        </w:rPr>
        <w:t xml:space="preserve">Provide functionality to segment detection work in dedicated GWIM queues within Integrated Fraud Platform (IFP) and Check Fraud systems.  </w:t>
      </w:r>
    </w:p>
    <w:p w:rsidR="00DA6B2F" w:rsidRPr="007F0F79" w:rsidRDefault="006E1420" w:rsidP="00371483">
      <w:pPr>
        <w:numPr>
          <w:ilvl w:val="0"/>
          <w:numId w:val="23"/>
        </w:numPr>
        <w:spacing w:line="360" w:lineRule="auto"/>
        <w:jc w:val="both"/>
        <w:rPr>
          <w:sz w:val="22"/>
          <w:szCs w:val="22"/>
        </w:rPr>
      </w:pPr>
      <w:r w:rsidRPr="007F0F79">
        <w:rPr>
          <w:sz w:val="22"/>
          <w:szCs w:val="22"/>
        </w:rPr>
        <w:t>Co</w:t>
      </w:r>
      <w:r w:rsidR="004B5991" w:rsidRPr="007F0F79">
        <w:rPr>
          <w:sz w:val="22"/>
          <w:szCs w:val="22"/>
        </w:rPr>
        <w:t>ordinating</w:t>
      </w:r>
      <w:r w:rsidR="00DA6B2F" w:rsidRPr="007F0F79">
        <w:rPr>
          <w:sz w:val="22"/>
          <w:szCs w:val="22"/>
        </w:rPr>
        <w:t xml:space="preserve"> with the onshore team in resolving various defects</w:t>
      </w:r>
    </w:p>
    <w:p w:rsidR="00DA6B2F" w:rsidRPr="007F0F79" w:rsidRDefault="00DA6B2F" w:rsidP="00371483">
      <w:pPr>
        <w:numPr>
          <w:ilvl w:val="0"/>
          <w:numId w:val="23"/>
        </w:numPr>
        <w:spacing w:line="360" w:lineRule="auto"/>
        <w:jc w:val="both"/>
        <w:rPr>
          <w:sz w:val="22"/>
          <w:szCs w:val="22"/>
        </w:rPr>
      </w:pPr>
      <w:r w:rsidRPr="007F0F79">
        <w:rPr>
          <w:sz w:val="22"/>
          <w:szCs w:val="22"/>
        </w:rPr>
        <w:t>Verification of the defects logged from different geographies in Quality</w:t>
      </w:r>
      <w:r w:rsidR="00A25C33" w:rsidRPr="007F0F79">
        <w:rPr>
          <w:sz w:val="22"/>
          <w:szCs w:val="22"/>
        </w:rPr>
        <w:t xml:space="preserve"> </w:t>
      </w:r>
      <w:r w:rsidRPr="007F0F79">
        <w:rPr>
          <w:sz w:val="22"/>
          <w:szCs w:val="22"/>
        </w:rPr>
        <w:t>Center</w:t>
      </w:r>
    </w:p>
    <w:p w:rsidR="00DA6B2F" w:rsidRPr="007F0F79" w:rsidRDefault="00DA6B2F" w:rsidP="00371483">
      <w:pPr>
        <w:numPr>
          <w:ilvl w:val="0"/>
          <w:numId w:val="23"/>
        </w:numPr>
        <w:spacing w:line="360" w:lineRule="auto"/>
        <w:jc w:val="both"/>
        <w:rPr>
          <w:sz w:val="22"/>
          <w:szCs w:val="22"/>
        </w:rPr>
      </w:pPr>
      <w:r w:rsidRPr="007F0F79">
        <w:rPr>
          <w:sz w:val="22"/>
          <w:szCs w:val="22"/>
        </w:rPr>
        <w:t>Tracking the defects till closure</w:t>
      </w:r>
    </w:p>
    <w:p w:rsidR="00DA6B2F" w:rsidRPr="007F0F79" w:rsidRDefault="00DA6B2F" w:rsidP="00371483">
      <w:pPr>
        <w:numPr>
          <w:ilvl w:val="0"/>
          <w:numId w:val="23"/>
        </w:numPr>
        <w:spacing w:line="360" w:lineRule="auto"/>
        <w:jc w:val="both"/>
        <w:rPr>
          <w:sz w:val="22"/>
          <w:szCs w:val="22"/>
        </w:rPr>
      </w:pPr>
      <w:r w:rsidRPr="007F0F79">
        <w:rPr>
          <w:sz w:val="22"/>
          <w:szCs w:val="22"/>
        </w:rPr>
        <w:t>Interaction with Various Project Test Managers ,Test D</w:t>
      </w:r>
      <w:r w:rsidR="00371483">
        <w:rPr>
          <w:sz w:val="22"/>
          <w:szCs w:val="22"/>
        </w:rPr>
        <w:t xml:space="preserve">evelopment Managers and </w:t>
      </w:r>
      <w:r w:rsidRPr="007F0F79">
        <w:rPr>
          <w:sz w:val="22"/>
          <w:szCs w:val="22"/>
        </w:rPr>
        <w:t xml:space="preserve">Release managers </w:t>
      </w:r>
    </w:p>
    <w:p w:rsidR="00DA6B2F" w:rsidRPr="007F0F79" w:rsidRDefault="00DA6B2F" w:rsidP="00371483">
      <w:pPr>
        <w:numPr>
          <w:ilvl w:val="0"/>
          <w:numId w:val="23"/>
        </w:numPr>
        <w:spacing w:line="360" w:lineRule="auto"/>
        <w:jc w:val="both"/>
        <w:rPr>
          <w:sz w:val="22"/>
          <w:szCs w:val="22"/>
        </w:rPr>
      </w:pPr>
      <w:r w:rsidRPr="007F0F79">
        <w:rPr>
          <w:sz w:val="22"/>
          <w:szCs w:val="22"/>
        </w:rPr>
        <w:t xml:space="preserve">Interaction with various Environment team and Development teams </w:t>
      </w:r>
    </w:p>
    <w:p w:rsidR="00DA6B2F" w:rsidRPr="007F0F79" w:rsidRDefault="00DA6B2F" w:rsidP="00371483">
      <w:pPr>
        <w:numPr>
          <w:ilvl w:val="0"/>
          <w:numId w:val="23"/>
        </w:numPr>
        <w:spacing w:line="360" w:lineRule="auto"/>
        <w:jc w:val="both"/>
        <w:rPr>
          <w:sz w:val="22"/>
          <w:szCs w:val="22"/>
        </w:rPr>
      </w:pPr>
      <w:r w:rsidRPr="007F0F79">
        <w:rPr>
          <w:sz w:val="22"/>
          <w:szCs w:val="22"/>
        </w:rPr>
        <w:t>Handling the defect status calls</w:t>
      </w:r>
    </w:p>
    <w:p w:rsidR="00DA6B2F" w:rsidRPr="007F0F79" w:rsidRDefault="00DA6B2F" w:rsidP="00371483">
      <w:pPr>
        <w:numPr>
          <w:ilvl w:val="0"/>
          <w:numId w:val="23"/>
        </w:numPr>
        <w:spacing w:line="360" w:lineRule="auto"/>
        <w:jc w:val="both"/>
        <w:rPr>
          <w:sz w:val="22"/>
          <w:szCs w:val="22"/>
        </w:rPr>
      </w:pPr>
      <w:r w:rsidRPr="007F0F79">
        <w:rPr>
          <w:sz w:val="22"/>
          <w:szCs w:val="22"/>
        </w:rPr>
        <w:t xml:space="preserve">Technical Assistance to the Onshore, </w:t>
      </w:r>
      <w:r w:rsidR="00A25C33" w:rsidRPr="007F0F79">
        <w:rPr>
          <w:sz w:val="22"/>
          <w:szCs w:val="22"/>
        </w:rPr>
        <w:t>Near shore</w:t>
      </w:r>
      <w:r w:rsidRPr="007F0F79">
        <w:rPr>
          <w:sz w:val="22"/>
          <w:szCs w:val="22"/>
        </w:rPr>
        <w:t xml:space="preserve"> and the offshore team when required.</w:t>
      </w:r>
    </w:p>
    <w:p w:rsidR="00585E35" w:rsidRPr="0014570A" w:rsidRDefault="00585E35" w:rsidP="00DA6B2F">
      <w:pPr>
        <w:rPr>
          <w:b/>
          <w:bCs/>
          <w:sz w:val="22"/>
          <w:szCs w:val="22"/>
          <w:u w:val="single"/>
        </w:rPr>
      </w:pPr>
    </w:p>
    <w:p w:rsidR="00C16B8F" w:rsidRPr="00AA21F4" w:rsidRDefault="00152CD7" w:rsidP="00C16B8F">
      <w:pPr>
        <w:tabs>
          <w:tab w:val="left" w:pos="5529"/>
        </w:tabs>
        <w:spacing w:before="20" w:after="20"/>
        <w:rPr>
          <w:b/>
          <w:sz w:val="22"/>
          <w:szCs w:val="22"/>
        </w:rPr>
      </w:pPr>
      <w:r w:rsidRPr="0014570A">
        <w:rPr>
          <w:b/>
          <w:bCs/>
          <w:sz w:val="22"/>
          <w:szCs w:val="22"/>
          <w:u w:val="single"/>
        </w:rPr>
        <w:t xml:space="preserve"> </w:t>
      </w:r>
      <w:r w:rsidR="00357224" w:rsidRPr="0014570A">
        <w:rPr>
          <w:b/>
          <w:bCs/>
          <w:sz w:val="22"/>
          <w:szCs w:val="22"/>
          <w:u w:val="single"/>
        </w:rPr>
        <w:t xml:space="preserve">Project # </w:t>
      </w:r>
      <w:r w:rsidR="00371483">
        <w:rPr>
          <w:sz w:val="22"/>
          <w:szCs w:val="22"/>
          <w:u w:val="single"/>
        </w:rPr>
        <w:t xml:space="preserve">3           </w:t>
      </w:r>
      <w:r w:rsidR="0014570A" w:rsidRPr="00C16B8F">
        <w:rPr>
          <w:sz w:val="22"/>
          <w:szCs w:val="22"/>
          <w:u w:val="single"/>
        </w:rPr>
        <w:t xml:space="preserve">                                                                                                         </w:t>
      </w:r>
      <w:r w:rsidR="00C16B8F">
        <w:rPr>
          <w:sz w:val="22"/>
          <w:szCs w:val="22"/>
          <w:u w:val="single"/>
        </w:rPr>
        <w:t xml:space="preserve">     Jan ‘</w:t>
      </w:r>
      <w:r w:rsidR="00C16B8F" w:rsidRPr="00C16B8F">
        <w:rPr>
          <w:sz w:val="22"/>
          <w:szCs w:val="22"/>
          <w:u w:val="single"/>
        </w:rPr>
        <w:t>11</w:t>
      </w:r>
      <w:r w:rsidR="00C16B8F">
        <w:rPr>
          <w:sz w:val="22"/>
          <w:szCs w:val="22"/>
          <w:u w:val="single"/>
        </w:rPr>
        <w:t>-Feb ’</w:t>
      </w:r>
      <w:r w:rsidR="00C16B8F" w:rsidRPr="00C16B8F">
        <w:rPr>
          <w:sz w:val="22"/>
          <w:szCs w:val="22"/>
          <w:u w:val="single"/>
        </w:rPr>
        <w:t>12</w:t>
      </w:r>
    </w:p>
    <w:p w:rsidR="00DC0414" w:rsidRPr="007F0F79" w:rsidRDefault="00152CD7">
      <w:pPr>
        <w:rPr>
          <w:b/>
          <w:bCs/>
          <w:sz w:val="22"/>
          <w:szCs w:val="22"/>
        </w:rPr>
      </w:pPr>
      <w:r w:rsidRPr="007F0F79">
        <w:rPr>
          <w:b/>
          <w:bCs/>
          <w:sz w:val="22"/>
          <w:szCs w:val="22"/>
        </w:rPr>
        <w:t>Collateral Data Delivery System (CDDS - VAM)</w:t>
      </w:r>
      <w:r w:rsidR="0014570A">
        <w:rPr>
          <w:b/>
          <w:bCs/>
          <w:sz w:val="22"/>
          <w:szCs w:val="22"/>
        </w:rPr>
        <w:t xml:space="preserve">                                     </w:t>
      </w:r>
      <w:r w:rsidR="00371483">
        <w:rPr>
          <w:b/>
          <w:bCs/>
          <w:sz w:val="22"/>
          <w:szCs w:val="22"/>
        </w:rPr>
        <w:t xml:space="preserve">           </w:t>
      </w:r>
      <w:r w:rsidR="0014570A" w:rsidRPr="007F0F79">
        <w:rPr>
          <w:sz w:val="22"/>
          <w:szCs w:val="22"/>
        </w:rPr>
        <w:t>VEROS</w:t>
      </w:r>
      <w:r w:rsidR="00553C45" w:rsidRPr="00553C45">
        <w:rPr>
          <w:b/>
          <w:sz w:val="22"/>
          <w:szCs w:val="22"/>
        </w:rPr>
        <w:t xml:space="preserve"> </w:t>
      </w:r>
      <w:r w:rsidR="00553C45">
        <w:rPr>
          <w:b/>
          <w:sz w:val="22"/>
          <w:szCs w:val="22"/>
        </w:rPr>
        <w:t>S</w:t>
      </w:r>
      <w:r w:rsidR="00553C45" w:rsidRPr="00553C45">
        <w:rPr>
          <w:sz w:val="22"/>
          <w:szCs w:val="22"/>
        </w:rPr>
        <w:t>anta Ana, CA</w:t>
      </w:r>
    </w:p>
    <w:p w:rsidR="00152CD7" w:rsidRPr="007F0F79" w:rsidRDefault="0014570A" w:rsidP="00553C45">
      <w:pPr>
        <w:rPr>
          <w:sz w:val="22"/>
          <w:szCs w:val="22"/>
        </w:rPr>
      </w:pPr>
      <w:r w:rsidRPr="00553C45">
        <w:rPr>
          <w:b/>
          <w:sz w:val="22"/>
          <w:szCs w:val="22"/>
        </w:rPr>
        <w:t xml:space="preserve">Automation </w:t>
      </w:r>
      <w:r w:rsidR="00553C45" w:rsidRPr="00553C45">
        <w:rPr>
          <w:b/>
          <w:sz w:val="22"/>
          <w:szCs w:val="22"/>
        </w:rPr>
        <w:t>Engineer</w:t>
      </w:r>
      <w:r w:rsidR="00553C45" w:rsidRPr="007F0F79">
        <w:rPr>
          <w:sz w:val="22"/>
          <w:szCs w:val="22"/>
        </w:rPr>
        <w:t xml:space="preserve"> </w:t>
      </w:r>
      <w:r w:rsidR="00152CD7" w:rsidRPr="007F0F79">
        <w:rPr>
          <w:sz w:val="22"/>
          <w:szCs w:val="22"/>
        </w:rPr>
        <w:br/>
      </w:r>
      <w:r w:rsidR="000B0CD5" w:rsidRPr="000D42C8">
        <w:rPr>
          <w:b/>
          <w:bCs/>
          <w:color w:val="000000"/>
          <w:sz w:val="22"/>
          <w:szCs w:val="22"/>
          <w:bdr w:val="none" w:sz="0" w:space="0" w:color="auto" w:frame="1"/>
        </w:rPr>
        <w:t>Environment:</w:t>
      </w:r>
      <w:r w:rsidR="000B0CD5">
        <w:rPr>
          <w:b/>
          <w:bCs/>
          <w:color w:val="000000"/>
          <w:sz w:val="22"/>
          <w:szCs w:val="22"/>
          <w:bdr w:val="none" w:sz="0" w:space="0" w:color="auto" w:frame="1"/>
        </w:rPr>
        <w:t xml:space="preserve"> </w:t>
      </w:r>
      <w:r w:rsidR="00152CD7" w:rsidRPr="007F0F79">
        <w:rPr>
          <w:sz w:val="22"/>
          <w:szCs w:val="22"/>
        </w:rPr>
        <w:t>Windows XP, .Net 3.5, SQL Server 2005</w:t>
      </w:r>
      <w:r w:rsidR="00553C45">
        <w:rPr>
          <w:sz w:val="22"/>
          <w:szCs w:val="22"/>
        </w:rPr>
        <w:t>,</w:t>
      </w:r>
      <w:r w:rsidR="00553C45" w:rsidRPr="00553C45">
        <w:rPr>
          <w:bCs/>
          <w:sz w:val="22"/>
          <w:szCs w:val="22"/>
        </w:rPr>
        <w:t xml:space="preserve"> </w:t>
      </w:r>
      <w:r w:rsidR="00553C45" w:rsidRPr="007F0F79">
        <w:rPr>
          <w:bCs/>
          <w:sz w:val="22"/>
          <w:szCs w:val="22"/>
        </w:rPr>
        <w:t>Automation [LR 9.1]</w:t>
      </w:r>
      <w:r w:rsidR="00152CD7" w:rsidRPr="007F0F79">
        <w:rPr>
          <w:sz w:val="22"/>
          <w:szCs w:val="22"/>
        </w:rPr>
        <w:br/>
      </w:r>
      <w:r w:rsidR="00152CD7" w:rsidRPr="007F0F79">
        <w:rPr>
          <w:sz w:val="22"/>
          <w:szCs w:val="22"/>
        </w:rPr>
        <w:br/>
      </w:r>
      <w:r w:rsidR="00152CD7" w:rsidRPr="007F0F79">
        <w:rPr>
          <w:b/>
          <w:sz w:val="22"/>
          <w:szCs w:val="22"/>
        </w:rPr>
        <w:t>Description</w:t>
      </w:r>
      <w:r w:rsidR="00152CD7" w:rsidRPr="007F0F79">
        <w:rPr>
          <w:sz w:val="22"/>
          <w:szCs w:val="22"/>
        </w:rPr>
        <w:t>: The Collateral Data Delivery System is a software solution that (1) Enables the transfer and capture of appraisal data from Lenders (or their agents) to the CDD portal, (2) The analysis and enhancement of appraisal data, (3) The transfer of appraisal data and analytics to Fannie Mae and, finally, (4) The transfer of various messages and findings to lenders from Fannie.  The CDD system significantly enhances legacy processes by providing additional information that can be proactively used to improve loan quality and reduce risk.</w:t>
      </w:r>
      <w:r w:rsidR="00152CD7" w:rsidRPr="007F0F79">
        <w:rPr>
          <w:sz w:val="22"/>
          <w:szCs w:val="22"/>
        </w:rPr>
        <w:br/>
        <w:t>To facilitate the transfer and capture of appraisal data from lenders the CDD system will provide two interfaces: Web-based interface and System-to-System integration interface. Both interfaces enable the electronic transfer of appraisal data from the source (Lenders/Agents) to the CDD system over the data capture portal.</w:t>
      </w:r>
    </w:p>
    <w:p w:rsidR="009C3E71" w:rsidRPr="007F0F79" w:rsidRDefault="009C3E71" w:rsidP="009C3E71">
      <w:pPr>
        <w:tabs>
          <w:tab w:val="left" w:pos="1418"/>
        </w:tabs>
        <w:ind w:left="1353"/>
        <w:jc w:val="both"/>
        <w:rPr>
          <w:sz w:val="22"/>
          <w:szCs w:val="22"/>
        </w:rPr>
      </w:pPr>
    </w:p>
    <w:p w:rsidR="00152CD7" w:rsidRPr="007F0F79" w:rsidRDefault="00152CD7" w:rsidP="0019490A">
      <w:pPr>
        <w:numPr>
          <w:ilvl w:val="0"/>
          <w:numId w:val="23"/>
        </w:numPr>
        <w:spacing w:line="360" w:lineRule="auto"/>
        <w:rPr>
          <w:sz w:val="22"/>
          <w:szCs w:val="22"/>
        </w:rPr>
      </w:pPr>
      <w:r w:rsidRPr="007F0F79">
        <w:rPr>
          <w:sz w:val="22"/>
          <w:szCs w:val="22"/>
        </w:rPr>
        <w:t>Generating scripts using Load Runner.</w:t>
      </w:r>
    </w:p>
    <w:p w:rsidR="00152CD7" w:rsidRPr="007F0F79" w:rsidRDefault="00152CD7" w:rsidP="0019490A">
      <w:pPr>
        <w:numPr>
          <w:ilvl w:val="0"/>
          <w:numId w:val="23"/>
        </w:numPr>
        <w:spacing w:line="360" w:lineRule="auto"/>
        <w:rPr>
          <w:sz w:val="22"/>
          <w:szCs w:val="22"/>
        </w:rPr>
      </w:pPr>
      <w:r w:rsidRPr="007F0F79">
        <w:rPr>
          <w:sz w:val="22"/>
          <w:szCs w:val="22"/>
        </w:rPr>
        <w:t>Enhancing and reviewing the scripts.</w:t>
      </w:r>
    </w:p>
    <w:p w:rsidR="00152CD7" w:rsidRPr="007F0F79" w:rsidRDefault="00152CD7" w:rsidP="0019490A">
      <w:pPr>
        <w:numPr>
          <w:ilvl w:val="0"/>
          <w:numId w:val="23"/>
        </w:numPr>
        <w:spacing w:line="360" w:lineRule="auto"/>
        <w:rPr>
          <w:sz w:val="22"/>
          <w:szCs w:val="22"/>
        </w:rPr>
      </w:pPr>
      <w:r w:rsidRPr="007F0F79">
        <w:rPr>
          <w:sz w:val="22"/>
          <w:szCs w:val="22"/>
        </w:rPr>
        <w:t>Executing the scripts using multiple Vusers.</w:t>
      </w:r>
    </w:p>
    <w:p w:rsidR="00152CD7" w:rsidRPr="007F0F79" w:rsidRDefault="00152CD7" w:rsidP="0019490A">
      <w:pPr>
        <w:numPr>
          <w:ilvl w:val="0"/>
          <w:numId w:val="23"/>
        </w:numPr>
        <w:spacing w:line="360" w:lineRule="auto"/>
        <w:rPr>
          <w:sz w:val="22"/>
          <w:szCs w:val="22"/>
        </w:rPr>
      </w:pPr>
      <w:r w:rsidRPr="007F0F79">
        <w:rPr>
          <w:sz w:val="22"/>
          <w:szCs w:val="22"/>
        </w:rPr>
        <w:t xml:space="preserve">Ensuring the Response time should be as per standard Benchmark. </w:t>
      </w:r>
    </w:p>
    <w:p w:rsidR="00152CD7" w:rsidRPr="007F0F79" w:rsidRDefault="00152CD7" w:rsidP="0019490A">
      <w:pPr>
        <w:numPr>
          <w:ilvl w:val="0"/>
          <w:numId w:val="23"/>
        </w:numPr>
        <w:spacing w:line="360" w:lineRule="auto"/>
        <w:rPr>
          <w:sz w:val="22"/>
          <w:szCs w:val="22"/>
        </w:rPr>
      </w:pPr>
      <w:r w:rsidRPr="007F0F79">
        <w:rPr>
          <w:sz w:val="22"/>
          <w:szCs w:val="22"/>
        </w:rPr>
        <w:t>Analyzing the results and preparing the reports by dashboard.</w:t>
      </w:r>
    </w:p>
    <w:p w:rsidR="00152CD7" w:rsidRPr="007F0F79" w:rsidRDefault="00152CD7" w:rsidP="0019490A">
      <w:pPr>
        <w:numPr>
          <w:ilvl w:val="0"/>
          <w:numId w:val="23"/>
        </w:numPr>
        <w:spacing w:line="360" w:lineRule="auto"/>
        <w:rPr>
          <w:sz w:val="22"/>
          <w:szCs w:val="22"/>
        </w:rPr>
      </w:pPr>
      <w:r w:rsidRPr="007F0F79">
        <w:rPr>
          <w:sz w:val="22"/>
          <w:szCs w:val="22"/>
        </w:rPr>
        <w:t>Execution of the scripts for 1500 user load.</w:t>
      </w:r>
    </w:p>
    <w:p w:rsidR="00152CD7" w:rsidRPr="007F0F79" w:rsidRDefault="00152CD7" w:rsidP="0019490A">
      <w:pPr>
        <w:numPr>
          <w:ilvl w:val="0"/>
          <w:numId w:val="23"/>
        </w:numPr>
        <w:spacing w:line="360" w:lineRule="auto"/>
        <w:rPr>
          <w:sz w:val="22"/>
          <w:szCs w:val="22"/>
        </w:rPr>
      </w:pPr>
      <w:r w:rsidRPr="007F0F79">
        <w:rPr>
          <w:sz w:val="22"/>
          <w:szCs w:val="22"/>
        </w:rPr>
        <w:t>Defining the load test and execution of different types of load test.</w:t>
      </w:r>
    </w:p>
    <w:p w:rsidR="00152CD7" w:rsidRPr="007F0F79" w:rsidRDefault="00152CD7" w:rsidP="0019490A">
      <w:pPr>
        <w:numPr>
          <w:ilvl w:val="0"/>
          <w:numId w:val="23"/>
        </w:numPr>
        <w:spacing w:line="360" w:lineRule="auto"/>
        <w:rPr>
          <w:sz w:val="22"/>
          <w:szCs w:val="22"/>
        </w:rPr>
      </w:pPr>
      <w:r w:rsidRPr="007F0F79">
        <w:rPr>
          <w:sz w:val="22"/>
          <w:szCs w:val="22"/>
        </w:rPr>
        <w:lastRenderedPageBreak/>
        <w:t>Creation of scripts, parameterization, Correlation the scripts.</w:t>
      </w:r>
    </w:p>
    <w:p w:rsidR="00152CD7" w:rsidRPr="007F0F79" w:rsidRDefault="00152CD7" w:rsidP="0019490A">
      <w:pPr>
        <w:numPr>
          <w:ilvl w:val="0"/>
          <w:numId w:val="23"/>
        </w:numPr>
        <w:spacing w:line="360" w:lineRule="auto"/>
        <w:rPr>
          <w:sz w:val="22"/>
          <w:szCs w:val="22"/>
        </w:rPr>
      </w:pPr>
      <w:r w:rsidRPr="007F0F79">
        <w:rPr>
          <w:sz w:val="22"/>
          <w:szCs w:val="22"/>
        </w:rPr>
        <w:t>Defining the load test and execution of different types of load test.</w:t>
      </w:r>
    </w:p>
    <w:p w:rsidR="00152CD7" w:rsidRPr="007F0F79" w:rsidRDefault="00152CD7" w:rsidP="0019490A">
      <w:pPr>
        <w:numPr>
          <w:ilvl w:val="0"/>
          <w:numId w:val="23"/>
        </w:numPr>
        <w:spacing w:line="360" w:lineRule="auto"/>
        <w:rPr>
          <w:sz w:val="22"/>
          <w:szCs w:val="22"/>
        </w:rPr>
      </w:pPr>
      <w:r w:rsidRPr="007F0F79">
        <w:rPr>
          <w:sz w:val="22"/>
          <w:szCs w:val="22"/>
        </w:rPr>
        <w:t>Gather the online monitor values and generation of the report.</w:t>
      </w:r>
    </w:p>
    <w:p w:rsidR="00152CD7" w:rsidRPr="007F0F79" w:rsidRDefault="00152CD7" w:rsidP="0019490A">
      <w:pPr>
        <w:numPr>
          <w:ilvl w:val="0"/>
          <w:numId w:val="23"/>
        </w:numPr>
        <w:spacing w:line="360" w:lineRule="auto"/>
        <w:rPr>
          <w:sz w:val="22"/>
          <w:szCs w:val="22"/>
        </w:rPr>
      </w:pPr>
      <w:r w:rsidRPr="007F0F79">
        <w:rPr>
          <w:sz w:val="22"/>
          <w:szCs w:val="22"/>
        </w:rPr>
        <w:t>Used PPM Studio as defect tracking tool.</w:t>
      </w:r>
    </w:p>
    <w:p w:rsidR="00EB4060" w:rsidRPr="00553381" w:rsidRDefault="00EB4060" w:rsidP="00EB4060">
      <w:pPr>
        <w:spacing w:before="20" w:after="20" w:line="360" w:lineRule="auto"/>
        <w:rPr>
          <w:b/>
          <w:bCs/>
          <w:sz w:val="22"/>
          <w:szCs w:val="22"/>
          <w:u w:val="single"/>
        </w:rPr>
      </w:pPr>
      <w:r w:rsidRPr="00553381">
        <w:rPr>
          <w:b/>
          <w:bCs/>
          <w:sz w:val="22"/>
          <w:szCs w:val="22"/>
          <w:u w:val="single"/>
        </w:rPr>
        <w:t xml:space="preserve">Project # </w:t>
      </w:r>
      <w:r w:rsidR="00C16B8F">
        <w:rPr>
          <w:b/>
          <w:bCs/>
          <w:sz w:val="22"/>
          <w:szCs w:val="22"/>
          <w:u w:val="single"/>
        </w:rPr>
        <w:t>5</w:t>
      </w:r>
      <w:r w:rsidRPr="00553381">
        <w:rPr>
          <w:b/>
          <w:bCs/>
          <w:sz w:val="22"/>
          <w:szCs w:val="22"/>
          <w:u w:val="single"/>
        </w:rPr>
        <w:t xml:space="preserve">                                                                                                             </w:t>
      </w:r>
      <w:r>
        <w:rPr>
          <w:b/>
          <w:bCs/>
          <w:sz w:val="22"/>
          <w:szCs w:val="22"/>
          <w:u w:val="single"/>
        </w:rPr>
        <w:t xml:space="preserve">     </w:t>
      </w:r>
      <w:r w:rsidR="00C16B8F" w:rsidRPr="00C16B8F">
        <w:rPr>
          <w:sz w:val="22"/>
          <w:szCs w:val="22"/>
          <w:u w:val="single"/>
        </w:rPr>
        <w:t>Oct</w:t>
      </w:r>
      <w:r w:rsidR="00C16B8F">
        <w:rPr>
          <w:sz w:val="22"/>
          <w:szCs w:val="22"/>
          <w:u w:val="single"/>
        </w:rPr>
        <w:t xml:space="preserve"> ‘</w:t>
      </w:r>
      <w:r w:rsidR="00C16B8F" w:rsidRPr="00C16B8F">
        <w:rPr>
          <w:sz w:val="22"/>
          <w:szCs w:val="22"/>
          <w:u w:val="single"/>
        </w:rPr>
        <w:t>09 - Dec</w:t>
      </w:r>
      <w:r w:rsidR="00C16B8F">
        <w:rPr>
          <w:sz w:val="22"/>
          <w:szCs w:val="22"/>
          <w:u w:val="single"/>
        </w:rPr>
        <w:t xml:space="preserve"> ‘</w:t>
      </w:r>
      <w:r w:rsidR="00C16B8F" w:rsidRPr="00C16B8F">
        <w:rPr>
          <w:sz w:val="22"/>
          <w:szCs w:val="22"/>
          <w:u w:val="single"/>
        </w:rPr>
        <w:t>10</w:t>
      </w:r>
      <w:r w:rsidRPr="00C16B8F">
        <w:rPr>
          <w:sz w:val="22"/>
          <w:szCs w:val="22"/>
          <w:u w:val="single"/>
        </w:rPr>
        <w:t xml:space="preserve">  </w:t>
      </w:r>
      <w:r w:rsidRPr="00553381">
        <w:rPr>
          <w:b/>
          <w:bCs/>
          <w:sz w:val="22"/>
          <w:szCs w:val="22"/>
          <w:u w:val="single"/>
        </w:rPr>
        <w:t xml:space="preserve"> </w:t>
      </w:r>
    </w:p>
    <w:p w:rsidR="00EB4060" w:rsidRDefault="00EB4060" w:rsidP="00EB4060">
      <w:pPr>
        <w:spacing w:before="20" w:after="20"/>
        <w:rPr>
          <w:bCs/>
          <w:sz w:val="22"/>
          <w:szCs w:val="22"/>
        </w:rPr>
      </w:pPr>
      <w:r w:rsidRPr="00D40630">
        <w:rPr>
          <w:b/>
          <w:sz w:val="22"/>
          <w:szCs w:val="22"/>
        </w:rPr>
        <w:t>Semantic</w:t>
      </w:r>
      <w:r w:rsidR="00C91FAD">
        <w:rPr>
          <w:b/>
          <w:sz w:val="22"/>
          <w:szCs w:val="22"/>
        </w:rPr>
        <w:t xml:space="preserve"> </w:t>
      </w:r>
      <w:r w:rsidRPr="00D40630">
        <w:rPr>
          <w:b/>
          <w:sz w:val="22"/>
          <w:szCs w:val="22"/>
        </w:rPr>
        <w:t>space Technologies Ltd.</w:t>
      </w:r>
      <w:r>
        <w:rPr>
          <w:b/>
          <w:sz w:val="22"/>
          <w:szCs w:val="22"/>
        </w:rPr>
        <w:t xml:space="preserve">                                                                            </w:t>
      </w:r>
      <w:r w:rsidRPr="00553381">
        <w:rPr>
          <w:sz w:val="22"/>
          <w:szCs w:val="22"/>
        </w:rPr>
        <w:t>Hyderabad, India</w:t>
      </w:r>
      <w:r w:rsidRPr="007F0F79">
        <w:rPr>
          <w:bCs/>
          <w:sz w:val="22"/>
          <w:szCs w:val="22"/>
        </w:rPr>
        <w:t xml:space="preserve"> </w:t>
      </w:r>
      <w:r>
        <w:rPr>
          <w:bCs/>
          <w:sz w:val="22"/>
          <w:szCs w:val="22"/>
        </w:rPr>
        <w:t xml:space="preserve">    </w:t>
      </w:r>
    </w:p>
    <w:p w:rsidR="00EB4060" w:rsidRPr="007F0F79" w:rsidRDefault="00EB4060" w:rsidP="00EB4060">
      <w:pPr>
        <w:rPr>
          <w:b/>
          <w:sz w:val="22"/>
          <w:szCs w:val="22"/>
        </w:rPr>
      </w:pPr>
      <w:r w:rsidRPr="007F0F79">
        <w:rPr>
          <w:sz w:val="22"/>
          <w:szCs w:val="22"/>
        </w:rPr>
        <w:t>Automation Engineer</w:t>
      </w:r>
    </w:p>
    <w:p w:rsidR="00EB4060" w:rsidRDefault="00EB4060" w:rsidP="00EB4060">
      <w:pPr>
        <w:spacing w:before="20" w:after="20"/>
        <w:ind w:left="1350" w:hanging="1350"/>
        <w:rPr>
          <w:bCs/>
          <w:sz w:val="22"/>
          <w:szCs w:val="22"/>
        </w:rPr>
      </w:pPr>
      <w:r>
        <w:rPr>
          <w:b/>
          <w:bCs/>
          <w:sz w:val="22"/>
          <w:szCs w:val="22"/>
        </w:rPr>
        <w:t>Environment:</w:t>
      </w:r>
      <w:r w:rsidR="00152CD7" w:rsidRPr="007F0F79">
        <w:rPr>
          <w:sz w:val="22"/>
          <w:szCs w:val="22"/>
        </w:rPr>
        <w:t xml:space="preserve"> </w:t>
      </w:r>
      <w:r w:rsidR="00152CD7" w:rsidRPr="007F0F79">
        <w:rPr>
          <w:bCs/>
          <w:sz w:val="22"/>
          <w:szCs w:val="22"/>
        </w:rPr>
        <w:t>ASP.NET 2.0, AJAX, C#.NET, SQL Server 2005</w:t>
      </w:r>
      <w:r w:rsidRPr="007F0F79">
        <w:rPr>
          <w:bCs/>
          <w:sz w:val="22"/>
          <w:szCs w:val="22"/>
        </w:rPr>
        <w:t>, MS.NET</w:t>
      </w:r>
      <w:r>
        <w:rPr>
          <w:bCs/>
          <w:sz w:val="22"/>
          <w:szCs w:val="22"/>
        </w:rPr>
        <w:t xml:space="preserve"> Framework2.0, Windows XP,</w:t>
      </w:r>
    </w:p>
    <w:p w:rsidR="00152CD7" w:rsidRPr="007F0F79" w:rsidRDefault="00EB4060" w:rsidP="00EB4060">
      <w:pPr>
        <w:spacing w:before="20" w:after="20"/>
        <w:ind w:left="1350" w:hanging="1350"/>
        <w:rPr>
          <w:b/>
          <w:bCs/>
          <w:sz w:val="22"/>
          <w:szCs w:val="22"/>
        </w:rPr>
      </w:pPr>
      <w:r>
        <w:rPr>
          <w:b/>
          <w:bCs/>
          <w:sz w:val="22"/>
          <w:szCs w:val="22"/>
        </w:rPr>
        <w:t xml:space="preserve">                         </w:t>
      </w:r>
      <w:r w:rsidR="00152CD7" w:rsidRPr="007F0F79">
        <w:rPr>
          <w:sz w:val="22"/>
          <w:szCs w:val="22"/>
        </w:rPr>
        <w:t>Tortoise SVN</w:t>
      </w:r>
      <w:r w:rsidR="00152CD7" w:rsidRPr="00F73ED2">
        <w:rPr>
          <w:bCs/>
          <w:sz w:val="22"/>
          <w:szCs w:val="22"/>
        </w:rPr>
        <w:t>, L</w:t>
      </w:r>
      <w:r w:rsidR="00F73ED2">
        <w:rPr>
          <w:bCs/>
          <w:sz w:val="22"/>
          <w:szCs w:val="22"/>
        </w:rPr>
        <w:t xml:space="preserve">oad </w:t>
      </w:r>
      <w:r w:rsidR="00152CD7" w:rsidRPr="00F73ED2">
        <w:rPr>
          <w:bCs/>
          <w:sz w:val="22"/>
          <w:szCs w:val="22"/>
        </w:rPr>
        <w:t>R</w:t>
      </w:r>
      <w:r w:rsidR="00F73ED2">
        <w:rPr>
          <w:bCs/>
          <w:sz w:val="22"/>
          <w:szCs w:val="22"/>
        </w:rPr>
        <w:t>unner</w:t>
      </w:r>
      <w:r w:rsidR="00152CD7" w:rsidRPr="00F73ED2">
        <w:rPr>
          <w:bCs/>
          <w:sz w:val="22"/>
          <w:szCs w:val="22"/>
        </w:rPr>
        <w:t xml:space="preserve"> 9.1</w:t>
      </w:r>
    </w:p>
    <w:p w:rsidR="007B2A6D" w:rsidRPr="007F0F79" w:rsidRDefault="007B2A6D" w:rsidP="00EB4060">
      <w:pPr>
        <w:spacing w:before="20" w:after="20"/>
        <w:ind w:right="-90"/>
        <w:rPr>
          <w:b/>
          <w:bCs/>
          <w:sz w:val="22"/>
          <w:szCs w:val="22"/>
        </w:rPr>
      </w:pPr>
    </w:p>
    <w:p w:rsidR="00EB4060" w:rsidRPr="007F0F79" w:rsidRDefault="00EB4060" w:rsidP="00EB4060">
      <w:pPr>
        <w:spacing w:before="20" w:after="20"/>
        <w:rPr>
          <w:b/>
          <w:bCs/>
          <w:sz w:val="22"/>
          <w:szCs w:val="22"/>
        </w:rPr>
      </w:pPr>
      <w:r w:rsidRPr="00EB4060">
        <w:rPr>
          <w:bCs/>
          <w:i/>
          <w:sz w:val="22"/>
          <w:szCs w:val="22"/>
        </w:rPr>
        <w:t>PPM SaaS</w:t>
      </w:r>
      <w:r w:rsidRPr="007F0F79">
        <w:rPr>
          <w:b/>
          <w:bCs/>
          <w:sz w:val="22"/>
          <w:szCs w:val="22"/>
        </w:rPr>
        <w:t>.</w:t>
      </w:r>
    </w:p>
    <w:p w:rsidR="00152CD7" w:rsidRPr="007F0F79" w:rsidRDefault="00152CD7" w:rsidP="0019490A">
      <w:pPr>
        <w:jc w:val="both"/>
        <w:rPr>
          <w:bCs/>
          <w:sz w:val="22"/>
          <w:szCs w:val="22"/>
        </w:rPr>
      </w:pPr>
      <w:r w:rsidRPr="007F0F79">
        <w:rPr>
          <w:b/>
          <w:bCs/>
          <w:sz w:val="22"/>
          <w:szCs w:val="22"/>
        </w:rPr>
        <w:t>PPM SaaS</w:t>
      </w:r>
      <w:r w:rsidRPr="007F0F79">
        <w:rPr>
          <w:bCs/>
          <w:sz w:val="22"/>
          <w:szCs w:val="22"/>
        </w:rPr>
        <w:t xml:space="preserve"> ™ </w:t>
      </w:r>
      <w:r w:rsidRPr="007F0F79">
        <w:rPr>
          <w:sz w:val="22"/>
          <w:szCs w:val="22"/>
        </w:rPr>
        <w:t>is a comprehensive, end-to-end, scalable enterprise solution.</w:t>
      </w:r>
      <w:r w:rsidR="00793DA5" w:rsidRPr="007F0F79">
        <w:rPr>
          <w:sz w:val="22"/>
          <w:szCs w:val="22"/>
        </w:rPr>
        <w:t xml:space="preserve"> </w:t>
      </w:r>
      <w:r w:rsidRPr="007F0F79">
        <w:rPr>
          <w:sz w:val="22"/>
          <w:szCs w:val="22"/>
        </w:rPr>
        <w:t>Addresses the entire spectrum of life cycles from concept to delivery of software projects, products and solutions.</w:t>
      </w:r>
      <w:r w:rsidR="00793DA5" w:rsidRPr="007F0F79">
        <w:rPr>
          <w:sz w:val="22"/>
          <w:szCs w:val="22"/>
        </w:rPr>
        <w:t xml:space="preserve"> </w:t>
      </w:r>
      <w:r w:rsidRPr="007F0F79">
        <w:rPr>
          <w:sz w:val="22"/>
          <w:szCs w:val="22"/>
        </w:rPr>
        <w:t xml:space="preserve">Enforces the best practices set by your </w:t>
      </w:r>
      <w:r w:rsidR="00DC0414" w:rsidRPr="007F0F79">
        <w:rPr>
          <w:sz w:val="22"/>
          <w:szCs w:val="22"/>
        </w:rPr>
        <w:t>organization. Reduces</w:t>
      </w:r>
      <w:r w:rsidRPr="007F0F79">
        <w:rPr>
          <w:sz w:val="22"/>
          <w:szCs w:val="22"/>
        </w:rPr>
        <w:t xml:space="preserve"> the need for manual intervention, administrative work and costly errors in software development.</w:t>
      </w:r>
      <w:r w:rsidR="00793DA5" w:rsidRPr="007F0F79">
        <w:rPr>
          <w:sz w:val="22"/>
          <w:szCs w:val="22"/>
        </w:rPr>
        <w:t xml:space="preserve"> </w:t>
      </w:r>
      <w:r w:rsidRPr="007F0F79">
        <w:rPr>
          <w:sz w:val="22"/>
          <w:szCs w:val="22"/>
        </w:rPr>
        <w:t>Suitable for small group in one location to a globally distributed workforce with multiple vendor and partner resources.</w:t>
      </w:r>
      <w:r w:rsidR="00793DA5" w:rsidRPr="007F0F79">
        <w:rPr>
          <w:sz w:val="22"/>
          <w:szCs w:val="22"/>
        </w:rPr>
        <w:t xml:space="preserve"> </w:t>
      </w:r>
      <w:r w:rsidRPr="007F0F79">
        <w:rPr>
          <w:sz w:val="22"/>
          <w:szCs w:val="22"/>
        </w:rPr>
        <w:t>This Windows application (PPM Studio) is now converted to Web application (PPM SaaS).</w:t>
      </w:r>
    </w:p>
    <w:p w:rsidR="00793DA5" w:rsidRPr="007F0F79" w:rsidRDefault="00793DA5" w:rsidP="0019490A">
      <w:pPr>
        <w:spacing w:before="20" w:after="20"/>
        <w:jc w:val="both"/>
        <w:rPr>
          <w:b/>
          <w:bCs/>
          <w:sz w:val="22"/>
          <w:szCs w:val="22"/>
        </w:rPr>
      </w:pPr>
    </w:p>
    <w:p w:rsidR="00152CD7" w:rsidRPr="007F0F79" w:rsidRDefault="00152CD7" w:rsidP="0019490A">
      <w:pPr>
        <w:numPr>
          <w:ilvl w:val="0"/>
          <w:numId w:val="23"/>
        </w:numPr>
        <w:spacing w:line="360" w:lineRule="auto"/>
        <w:rPr>
          <w:sz w:val="22"/>
          <w:szCs w:val="22"/>
        </w:rPr>
      </w:pPr>
      <w:r w:rsidRPr="007F0F79">
        <w:rPr>
          <w:sz w:val="22"/>
          <w:szCs w:val="22"/>
        </w:rPr>
        <w:t>Involved in Manual Testing.</w:t>
      </w:r>
    </w:p>
    <w:p w:rsidR="00152CD7" w:rsidRPr="007F0F79" w:rsidRDefault="00152CD7" w:rsidP="0019490A">
      <w:pPr>
        <w:numPr>
          <w:ilvl w:val="0"/>
          <w:numId w:val="23"/>
        </w:numPr>
        <w:spacing w:line="360" w:lineRule="auto"/>
        <w:rPr>
          <w:sz w:val="22"/>
          <w:szCs w:val="22"/>
        </w:rPr>
      </w:pPr>
      <w:r w:rsidRPr="007F0F79">
        <w:rPr>
          <w:sz w:val="22"/>
          <w:szCs w:val="22"/>
        </w:rPr>
        <w:t>Preparing&amp; Reviewing the Test Cases</w:t>
      </w:r>
    </w:p>
    <w:p w:rsidR="00152CD7" w:rsidRPr="007F0F79" w:rsidRDefault="00152CD7" w:rsidP="0019490A">
      <w:pPr>
        <w:numPr>
          <w:ilvl w:val="0"/>
          <w:numId w:val="23"/>
        </w:numPr>
        <w:spacing w:line="360" w:lineRule="auto"/>
        <w:rPr>
          <w:sz w:val="22"/>
          <w:szCs w:val="22"/>
        </w:rPr>
      </w:pPr>
      <w:r w:rsidRPr="007F0F79">
        <w:rPr>
          <w:sz w:val="22"/>
          <w:szCs w:val="22"/>
        </w:rPr>
        <w:t>Involved in Peer Reviewing of test cases</w:t>
      </w:r>
    </w:p>
    <w:p w:rsidR="00152CD7" w:rsidRPr="007F0F79" w:rsidRDefault="00152CD7" w:rsidP="0019490A">
      <w:pPr>
        <w:numPr>
          <w:ilvl w:val="0"/>
          <w:numId w:val="23"/>
        </w:numPr>
        <w:spacing w:line="360" w:lineRule="auto"/>
        <w:rPr>
          <w:sz w:val="22"/>
          <w:szCs w:val="22"/>
        </w:rPr>
      </w:pPr>
      <w:r w:rsidRPr="007F0F79">
        <w:rPr>
          <w:sz w:val="22"/>
          <w:szCs w:val="22"/>
        </w:rPr>
        <w:t>Prepared Traceability matrix</w:t>
      </w:r>
    </w:p>
    <w:p w:rsidR="00152CD7" w:rsidRPr="007F0F79" w:rsidRDefault="00152CD7" w:rsidP="0019490A">
      <w:pPr>
        <w:numPr>
          <w:ilvl w:val="0"/>
          <w:numId w:val="23"/>
        </w:numPr>
        <w:spacing w:line="360" w:lineRule="auto"/>
        <w:rPr>
          <w:sz w:val="22"/>
          <w:szCs w:val="22"/>
        </w:rPr>
      </w:pPr>
      <w:r w:rsidRPr="007F0F79">
        <w:rPr>
          <w:sz w:val="22"/>
          <w:szCs w:val="22"/>
        </w:rPr>
        <w:t>Generating scripts using VSTS and Load Runner.</w:t>
      </w:r>
    </w:p>
    <w:p w:rsidR="00152CD7" w:rsidRPr="007F0F79" w:rsidRDefault="00152CD7" w:rsidP="0019490A">
      <w:pPr>
        <w:numPr>
          <w:ilvl w:val="0"/>
          <w:numId w:val="23"/>
        </w:numPr>
        <w:spacing w:line="360" w:lineRule="auto"/>
        <w:rPr>
          <w:sz w:val="22"/>
          <w:szCs w:val="22"/>
        </w:rPr>
      </w:pPr>
      <w:r w:rsidRPr="007F0F79">
        <w:rPr>
          <w:sz w:val="22"/>
          <w:szCs w:val="22"/>
        </w:rPr>
        <w:t>Enhancing and reviewing the scripts.</w:t>
      </w:r>
    </w:p>
    <w:p w:rsidR="00152CD7" w:rsidRPr="007F0F79" w:rsidRDefault="00152CD7" w:rsidP="0019490A">
      <w:pPr>
        <w:numPr>
          <w:ilvl w:val="0"/>
          <w:numId w:val="23"/>
        </w:numPr>
        <w:spacing w:line="360" w:lineRule="auto"/>
        <w:rPr>
          <w:sz w:val="22"/>
          <w:szCs w:val="22"/>
        </w:rPr>
      </w:pPr>
      <w:r w:rsidRPr="007F0F79">
        <w:rPr>
          <w:sz w:val="22"/>
          <w:szCs w:val="22"/>
        </w:rPr>
        <w:t>Executing the scripts using multiple Vusers.</w:t>
      </w:r>
    </w:p>
    <w:p w:rsidR="00152CD7" w:rsidRPr="007F0F79" w:rsidRDefault="00152CD7" w:rsidP="0019490A">
      <w:pPr>
        <w:numPr>
          <w:ilvl w:val="0"/>
          <w:numId w:val="23"/>
        </w:numPr>
        <w:spacing w:line="360" w:lineRule="auto"/>
        <w:rPr>
          <w:sz w:val="22"/>
          <w:szCs w:val="22"/>
        </w:rPr>
      </w:pPr>
      <w:r w:rsidRPr="007F0F79">
        <w:rPr>
          <w:sz w:val="22"/>
          <w:szCs w:val="22"/>
        </w:rPr>
        <w:t xml:space="preserve">Ensuring the Response time should be as per standard Benchmark. </w:t>
      </w:r>
    </w:p>
    <w:p w:rsidR="00152CD7" w:rsidRPr="007F0F79" w:rsidRDefault="00152CD7" w:rsidP="0019490A">
      <w:pPr>
        <w:numPr>
          <w:ilvl w:val="0"/>
          <w:numId w:val="23"/>
        </w:numPr>
        <w:spacing w:line="360" w:lineRule="auto"/>
        <w:rPr>
          <w:sz w:val="22"/>
          <w:szCs w:val="22"/>
        </w:rPr>
      </w:pPr>
      <w:r w:rsidRPr="007F0F79">
        <w:rPr>
          <w:sz w:val="22"/>
          <w:szCs w:val="22"/>
        </w:rPr>
        <w:t>Analyzing the results and preparing the reports by dashboard.</w:t>
      </w:r>
    </w:p>
    <w:p w:rsidR="00152CD7" w:rsidRPr="007F0F79" w:rsidRDefault="00152CD7" w:rsidP="0019490A">
      <w:pPr>
        <w:numPr>
          <w:ilvl w:val="0"/>
          <w:numId w:val="23"/>
        </w:numPr>
        <w:spacing w:line="360" w:lineRule="auto"/>
        <w:rPr>
          <w:sz w:val="22"/>
          <w:szCs w:val="22"/>
        </w:rPr>
      </w:pPr>
      <w:r w:rsidRPr="007F0F79">
        <w:rPr>
          <w:sz w:val="22"/>
          <w:szCs w:val="22"/>
        </w:rPr>
        <w:t>Execution of the scripts for 1500 user load.</w:t>
      </w:r>
    </w:p>
    <w:p w:rsidR="00152CD7" w:rsidRPr="007F0F79" w:rsidRDefault="00152CD7" w:rsidP="0019490A">
      <w:pPr>
        <w:numPr>
          <w:ilvl w:val="0"/>
          <w:numId w:val="23"/>
        </w:numPr>
        <w:spacing w:line="360" w:lineRule="auto"/>
        <w:rPr>
          <w:sz w:val="22"/>
          <w:szCs w:val="22"/>
        </w:rPr>
      </w:pPr>
      <w:r w:rsidRPr="007F0F79">
        <w:rPr>
          <w:sz w:val="22"/>
          <w:szCs w:val="22"/>
        </w:rPr>
        <w:t>Defining the load test and execution of different types of load test.</w:t>
      </w:r>
    </w:p>
    <w:p w:rsidR="00152CD7" w:rsidRPr="007F0F79" w:rsidRDefault="00152CD7" w:rsidP="0019490A">
      <w:pPr>
        <w:numPr>
          <w:ilvl w:val="0"/>
          <w:numId w:val="23"/>
        </w:numPr>
        <w:spacing w:line="360" w:lineRule="auto"/>
        <w:rPr>
          <w:sz w:val="22"/>
          <w:szCs w:val="22"/>
        </w:rPr>
      </w:pPr>
      <w:r w:rsidRPr="007F0F79">
        <w:rPr>
          <w:sz w:val="22"/>
          <w:szCs w:val="22"/>
        </w:rPr>
        <w:t>Creation of scripts, parameterization, Correlation the scripts.</w:t>
      </w:r>
    </w:p>
    <w:p w:rsidR="00152CD7" w:rsidRPr="007F0F79" w:rsidRDefault="00152CD7" w:rsidP="0019490A">
      <w:pPr>
        <w:numPr>
          <w:ilvl w:val="0"/>
          <w:numId w:val="23"/>
        </w:numPr>
        <w:spacing w:line="360" w:lineRule="auto"/>
        <w:rPr>
          <w:sz w:val="22"/>
          <w:szCs w:val="22"/>
        </w:rPr>
      </w:pPr>
      <w:r w:rsidRPr="007F0F79">
        <w:rPr>
          <w:sz w:val="22"/>
          <w:szCs w:val="22"/>
        </w:rPr>
        <w:t>Defining the load test and execution of different types of load test.</w:t>
      </w:r>
    </w:p>
    <w:p w:rsidR="00152CD7" w:rsidRPr="007F0F79" w:rsidRDefault="00152CD7" w:rsidP="0019490A">
      <w:pPr>
        <w:numPr>
          <w:ilvl w:val="0"/>
          <w:numId w:val="23"/>
        </w:numPr>
        <w:spacing w:line="360" w:lineRule="auto"/>
        <w:rPr>
          <w:sz w:val="22"/>
          <w:szCs w:val="22"/>
        </w:rPr>
      </w:pPr>
      <w:r w:rsidRPr="007F0F79">
        <w:rPr>
          <w:sz w:val="22"/>
          <w:szCs w:val="22"/>
        </w:rPr>
        <w:t>Gather the online monitor values and generation of the report.</w:t>
      </w:r>
    </w:p>
    <w:p w:rsidR="00152CD7" w:rsidRPr="007F0F79" w:rsidRDefault="00152CD7" w:rsidP="0019490A">
      <w:pPr>
        <w:numPr>
          <w:ilvl w:val="0"/>
          <w:numId w:val="23"/>
        </w:numPr>
        <w:spacing w:line="360" w:lineRule="auto"/>
        <w:rPr>
          <w:sz w:val="22"/>
          <w:szCs w:val="22"/>
        </w:rPr>
      </w:pPr>
      <w:r w:rsidRPr="007F0F79">
        <w:rPr>
          <w:sz w:val="22"/>
          <w:szCs w:val="22"/>
        </w:rPr>
        <w:t>Used PPM Studio as defect tracking tool.</w:t>
      </w:r>
    </w:p>
    <w:p w:rsidR="00553381" w:rsidRPr="00553381" w:rsidRDefault="00553381" w:rsidP="00553381">
      <w:pPr>
        <w:spacing w:before="20" w:after="20" w:line="360" w:lineRule="auto"/>
        <w:rPr>
          <w:b/>
          <w:bCs/>
          <w:sz w:val="22"/>
          <w:szCs w:val="22"/>
          <w:u w:val="single"/>
        </w:rPr>
      </w:pPr>
      <w:r w:rsidRPr="00553381">
        <w:rPr>
          <w:b/>
          <w:bCs/>
          <w:sz w:val="22"/>
          <w:szCs w:val="22"/>
          <w:u w:val="single"/>
        </w:rPr>
        <w:t xml:space="preserve">Project # </w:t>
      </w:r>
      <w:r>
        <w:rPr>
          <w:b/>
          <w:bCs/>
          <w:sz w:val="22"/>
          <w:szCs w:val="22"/>
          <w:u w:val="single"/>
        </w:rPr>
        <w:t>6</w:t>
      </w:r>
      <w:r w:rsidRPr="00553381">
        <w:rPr>
          <w:b/>
          <w:bCs/>
          <w:sz w:val="22"/>
          <w:szCs w:val="22"/>
          <w:u w:val="single"/>
        </w:rPr>
        <w:t xml:space="preserve">                                                                                                             </w:t>
      </w:r>
      <w:r>
        <w:rPr>
          <w:b/>
          <w:bCs/>
          <w:sz w:val="22"/>
          <w:szCs w:val="22"/>
          <w:u w:val="single"/>
        </w:rPr>
        <w:t xml:space="preserve">     </w:t>
      </w:r>
      <w:r>
        <w:rPr>
          <w:sz w:val="22"/>
          <w:szCs w:val="22"/>
          <w:u w:val="single"/>
        </w:rPr>
        <w:t>April ‘</w:t>
      </w:r>
      <w:r w:rsidRPr="00553381">
        <w:rPr>
          <w:sz w:val="22"/>
          <w:szCs w:val="22"/>
          <w:u w:val="single"/>
        </w:rPr>
        <w:t>09</w:t>
      </w:r>
      <w:r>
        <w:rPr>
          <w:sz w:val="22"/>
          <w:szCs w:val="22"/>
          <w:u w:val="single"/>
        </w:rPr>
        <w:t xml:space="preserve"> to Oct ‘</w:t>
      </w:r>
      <w:r w:rsidRPr="00553381">
        <w:rPr>
          <w:sz w:val="22"/>
          <w:szCs w:val="22"/>
          <w:u w:val="single"/>
        </w:rPr>
        <w:t>09</w:t>
      </w:r>
      <w:r w:rsidRPr="00553381">
        <w:rPr>
          <w:b/>
          <w:bCs/>
          <w:sz w:val="22"/>
          <w:szCs w:val="22"/>
          <w:u w:val="single"/>
        </w:rPr>
        <w:t xml:space="preserve">   </w:t>
      </w:r>
    </w:p>
    <w:p w:rsidR="00553381" w:rsidRDefault="00553381" w:rsidP="00553381">
      <w:pPr>
        <w:spacing w:before="20" w:after="20"/>
        <w:rPr>
          <w:bCs/>
          <w:sz w:val="22"/>
          <w:szCs w:val="22"/>
        </w:rPr>
      </w:pPr>
      <w:r w:rsidRPr="00D40630">
        <w:rPr>
          <w:b/>
          <w:sz w:val="22"/>
          <w:szCs w:val="22"/>
        </w:rPr>
        <w:t>Semantic</w:t>
      </w:r>
      <w:r w:rsidR="00C91FAD">
        <w:rPr>
          <w:b/>
          <w:sz w:val="22"/>
          <w:szCs w:val="22"/>
        </w:rPr>
        <w:t xml:space="preserve"> </w:t>
      </w:r>
      <w:r w:rsidRPr="00D40630">
        <w:rPr>
          <w:b/>
          <w:sz w:val="22"/>
          <w:szCs w:val="22"/>
        </w:rPr>
        <w:t>space Technologies Ltd.</w:t>
      </w:r>
      <w:r>
        <w:rPr>
          <w:b/>
          <w:sz w:val="22"/>
          <w:szCs w:val="22"/>
        </w:rPr>
        <w:t xml:space="preserve">                                                                            </w:t>
      </w:r>
      <w:r w:rsidRPr="00553381">
        <w:rPr>
          <w:sz w:val="22"/>
          <w:szCs w:val="22"/>
        </w:rPr>
        <w:t>Hyderabad, India</w:t>
      </w:r>
      <w:r w:rsidRPr="007F0F79">
        <w:rPr>
          <w:bCs/>
          <w:sz w:val="22"/>
          <w:szCs w:val="22"/>
        </w:rPr>
        <w:t xml:space="preserve"> </w:t>
      </w:r>
      <w:r>
        <w:rPr>
          <w:bCs/>
          <w:sz w:val="22"/>
          <w:szCs w:val="22"/>
        </w:rPr>
        <w:t xml:space="preserve">    </w:t>
      </w:r>
    </w:p>
    <w:p w:rsidR="002824F6" w:rsidRPr="007F0F79" w:rsidRDefault="002824F6" w:rsidP="002824F6">
      <w:pPr>
        <w:rPr>
          <w:b/>
          <w:sz w:val="22"/>
          <w:szCs w:val="22"/>
        </w:rPr>
      </w:pPr>
      <w:r w:rsidRPr="007F0F79">
        <w:rPr>
          <w:sz w:val="22"/>
          <w:szCs w:val="22"/>
        </w:rPr>
        <w:t>Automation Engineer</w:t>
      </w:r>
    </w:p>
    <w:p w:rsidR="00EB4060" w:rsidRDefault="00EB4060" w:rsidP="00EB4060">
      <w:pPr>
        <w:spacing w:before="20" w:after="20"/>
        <w:ind w:left="2160" w:hanging="2160"/>
        <w:rPr>
          <w:b/>
          <w:bCs/>
          <w:sz w:val="22"/>
          <w:szCs w:val="22"/>
        </w:rPr>
      </w:pPr>
      <w:r w:rsidRPr="007F0F79">
        <w:rPr>
          <w:b/>
          <w:bCs/>
          <w:sz w:val="22"/>
          <w:szCs w:val="22"/>
        </w:rPr>
        <w:t>Environment</w:t>
      </w:r>
      <w:r w:rsidRPr="007F0F79">
        <w:rPr>
          <w:bCs/>
          <w:sz w:val="22"/>
          <w:szCs w:val="22"/>
        </w:rPr>
        <w:t xml:space="preserve">: </w:t>
      </w:r>
      <w:r w:rsidR="00152CD7" w:rsidRPr="007F0F79">
        <w:rPr>
          <w:sz w:val="22"/>
          <w:szCs w:val="22"/>
        </w:rPr>
        <w:t xml:space="preserve">Windows XP/2003, SQL Server, IIS, and C#.Net, </w:t>
      </w:r>
      <w:r w:rsidR="00152CD7" w:rsidRPr="007F0F79">
        <w:rPr>
          <w:b/>
          <w:bCs/>
          <w:sz w:val="22"/>
          <w:szCs w:val="22"/>
        </w:rPr>
        <w:t>LR 9.1</w:t>
      </w:r>
    </w:p>
    <w:p w:rsidR="00EB4060" w:rsidRDefault="00EB4060" w:rsidP="00EB4060">
      <w:pPr>
        <w:spacing w:before="20" w:after="20"/>
        <w:ind w:left="2160" w:hanging="2160"/>
        <w:rPr>
          <w:b/>
          <w:bCs/>
          <w:sz w:val="22"/>
          <w:szCs w:val="22"/>
        </w:rPr>
      </w:pPr>
    </w:p>
    <w:p w:rsidR="00152CD7" w:rsidRPr="00EB4060" w:rsidRDefault="00EB4060" w:rsidP="00EB4060">
      <w:pPr>
        <w:spacing w:before="20" w:after="20"/>
        <w:ind w:left="2160" w:hanging="2160"/>
        <w:rPr>
          <w:bCs/>
          <w:i/>
          <w:sz w:val="22"/>
          <w:szCs w:val="22"/>
        </w:rPr>
      </w:pPr>
      <w:r>
        <w:rPr>
          <w:bCs/>
          <w:i/>
          <w:sz w:val="22"/>
          <w:szCs w:val="22"/>
        </w:rPr>
        <w:t>joba</w:t>
      </w:r>
      <w:r w:rsidRPr="00EB4060">
        <w:rPr>
          <w:bCs/>
          <w:i/>
          <w:sz w:val="22"/>
          <w:szCs w:val="22"/>
        </w:rPr>
        <w:t>fair.com</w:t>
      </w:r>
    </w:p>
    <w:p w:rsidR="00152CD7" w:rsidRPr="007F0F79" w:rsidRDefault="00152CD7" w:rsidP="0019490A">
      <w:pPr>
        <w:jc w:val="both"/>
        <w:rPr>
          <w:sz w:val="22"/>
          <w:szCs w:val="22"/>
        </w:rPr>
      </w:pPr>
      <w:r w:rsidRPr="007F0F79">
        <w:rPr>
          <w:b/>
          <w:bCs/>
          <w:sz w:val="22"/>
          <w:szCs w:val="22"/>
        </w:rPr>
        <w:t>Description</w:t>
      </w:r>
      <w:r w:rsidRPr="007F0F79">
        <w:rPr>
          <w:bCs/>
          <w:sz w:val="22"/>
          <w:szCs w:val="22"/>
        </w:rPr>
        <w:t xml:space="preserve"> (in brief): </w:t>
      </w:r>
      <w:r w:rsidR="00793DA5" w:rsidRPr="007F0F79">
        <w:rPr>
          <w:bCs/>
          <w:sz w:val="22"/>
          <w:szCs w:val="22"/>
        </w:rPr>
        <w:t xml:space="preserve"> </w:t>
      </w:r>
      <w:r w:rsidRPr="00EB4060">
        <w:rPr>
          <w:b/>
          <w:i/>
          <w:sz w:val="22"/>
          <w:szCs w:val="22"/>
        </w:rPr>
        <w:t>jobafair</w:t>
      </w:r>
      <w:r w:rsidRPr="007F0F79">
        <w:rPr>
          <w:sz w:val="22"/>
          <w:szCs w:val="22"/>
        </w:rPr>
        <w:t xml:space="preserve"> is a Job portal with social networking. It is useful for the Job Seekers as well as the Recruiters. </w:t>
      </w:r>
    </w:p>
    <w:p w:rsidR="00152CD7" w:rsidRPr="007F0F79" w:rsidRDefault="00152CD7" w:rsidP="0019490A">
      <w:pPr>
        <w:pStyle w:val="BodyText"/>
        <w:jc w:val="both"/>
        <w:rPr>
          <w:sz w:val="22"/>
          <w:szCs w:val="22"/>
        </w:rPr>
      </w:pPr>
      <w:r w:rsidRPr="007F0F79">
        <w:rPr>
          <w:sz w:val="22"/>
          <w:szCs w:val="22"/>
        </w:rPr>
        <w:t>The modules handled by me are:</w:t>
      </w:r>
    </w:p>
    <w:p w:rsidR="00152CD7" w:rsidRPr="007F0F79" w:rsidRDefault="00152CD7" w:rsidP="0019490A">
      <w:pPr>
        <w:pStyle w:val="BodyText"/>
        <w:numPr>
          <w:ilvl w:val="0"/>
          <w:numId w:val="8"/>
        </w:numPr>
        <w:suppressAutoHyphens w:val="0"/>
        <w:spacing w:after="0"/>
        <w:jc w:val="both"/>
        <w:rPr>
          <w:sz w:val="22"/>
          <w:szCs w:val="22"/>
        </w:rPr>
      </w:pPr>
      <w:r w:rsidRPr="007F0F79">
        <w:rPr>
          <w:sz w:val="22"/>
          <w:szCs w:val="22"/>
        </w:rPr>
        <w:t xml:space="preserve">Resume Parser: It Grabs the data from the resume uploaded by Job seeker </w:t>
      </w:r>
      <w:r w:rsidR="007F4D26" w:rsidRPr="007F0F79">
        <w:rPr>
          <w:sz w:val="22"/>
          <w:szCs w:val="22"/>
        </w:rPr>
        <w:t>and saves</w:t>
      </w:r>
      <w:r w:rsidRPr="007F0F79">
        <w:rPr>
          <w:sz w:val="22"/>
          <w:szCs w:val="22"/>
        </w:rPr>
        <w:t xml:space="preserve"> the time of Job seeker during registration process.</w:t>
      </w:r>
    </w:p>
    <w:p w:rsidR="00152CD7" w:rsidRPr="007F0F79" w:rsidRDefault="00152CD7" w:rsidP="0019490A">
      <w:pPr>
        <w:pStyle w:val="BodyText"/>
        <w:numPr>
          <w:ilvl w:val="0"/>
          <w:numId w:val="8"/>
        </w:numPr>
        <w:suppressAutoHyphens w:val="0"/>
        <w:spacing w:after="0"/>
        <w:jc w:val="both"/>
        <w:rPr>
          <w:sz w:val="22"/>
          <w:szCs w:val="22"/>
        </w:rPr>
      </w:pPr>
      <w:r w:rsidRPr="007F0F79">
        <w:rPr>
          <w:sz w:val="22"/>
          <w:szCs w:val="22"/>
        </w:rPr>
        <w:t>Job Search: Allows to search jobs and Apply and Save Jobs.</w:t>
      </w:r>
    </w:p>
    <w:p w:rsidR="00152CD7" w:rsidRPr="007F0F79" w:rsidRDefault="00152CD7" w:rsidP="0019490A">
      <w:pPr>
        <w:pStyle w:val="BodyText"/>
        <w:numPr>
          <w:ilvl w:val="0"/>
          <w:numId w:val="8"/>
        </w:numPr>
        <w:suppressAutoHyphens w:val="0"/>
        <w:spacing w:after="0"/>
        <w:jc w:val="both"/>
        <w:rPr>
          <w:sz w:val="22"/>
          <w:szCs w:val="22"/>
        </w:rPr>
      </w:pPr>
      <w:r w:rsidRPr="007F0F79">
        <w:rPr>
          <w:sz w:val="22"/>
          <w:szCs w:val="22"/>
        </w:rPr>
        <w:lastRenderedPageBreak/>
        <w:t>Requisition Management: It allows the recruiter to post a requisition and configure the rating details for a resume.</w:t>
      </w:r>
    </w:p>
    <w:p w:rsidR="00152CD7" w:rsidRPr="007F0F79" w:rsidRDefault="00152CD7" w:rsidP="0019490A">
      <w:pPr>
        <w:pStyle w:val="BodyText"/>
        <w:numPr>
          <w:ilvl w:val="0"/>
          <w:numId w:val="8"/>
        </w:numPr>
        <w:suppressAutoHyphens w:val="0"/>
        <w:spacing w:after="0"/>
        <w:jc w:val="both"/>
        <w:rPr>
          <w:sz w:val="22"/>
          <w:szCs w:val="22"/>
        </w:rPr>
      </w:pPr>
      <w:r w:rsidRPr="007F0F79">
        <w:rPr>
          <w:sz w:val="22"/>
          <w:szCs w:val="22"/>
        </w:rPr>
        <w:t>Rating Search Engine: Displays the best resume on the top based on the</w:t>
      </w:r>
    </w:p>
    <w:p w:rsidR="00152CD7" w:rsidRPr="007F0F79" w:rsidRDefault="00152CD7" w:rsidP="0019490A">
      <w:pPr>
        <w:pStyle w:val="BodyText"/>
        <w:jc w:val="both"/>
        <w:rPr>
          <w:sz w:val="22"/>
          <w:szCs w:val="22"/>
        </w:rPr>
      </w:pPr>
    </w:p>
    <w:p w:rsidR="00152CD7" w:rsidRPr="007F0F79" w:rsidRDefault="00152CD7" w:rsidP="0019490A">
      <w:pPr>
        <w:pStyle w:val="BodyText"/>
        <w:jc w:val="both"/>
        <w:rPr>
          <w:sz w:val="22"/>
          <w:szCs w:val="22"/>
        </w:rPr>
      </w:pPr>
      <w:r w:rsidRPr="007F0F79">
        <w:rPr>
          <w:sz w:val="22"/>
          <w:szCs w:val="22"/>
        </w:rPr>
        <w:t>Configuration provided by the recruiter for the requisition. It makes the recruiter life easy in searching for the resumes.</w:t>
      </w:r>
    </w:p>
    <w:p w:rsidR="00152CD7" w:rsidRPr="007F0F79" w:rsidRDefault="00152CD7" w:rsidP="0019490A">
      <w:pPr>
        <w:numPr>
          <w:ilvl w:val="0"/>
          <w:numId w:val="23"/>
        </w:numPr>
        <w:spacing w:line="360" w:lineRule="auto"/>
        <w:jc w:val="both"/>
        <w:rPr>
          <w:sz w:val="22"/>
          <w:szCs w:val="22"/>
        </w:rPr>
      </w:pPr>
      <w:r w:rsidRPr="007F0F79">
        <w:rPr>
          <w:sz w:val="22"/>
          <w:szCs w:val="22"/>
        </w:rPr>
        <w:t xml:space="preserve">Involved in Manual Testing and Performance testing </w:t>
      </w:r>
    </w:p>
    <w:p w:rsidR="00152CD7" w:rsidRPr="007F0F79" w:rsidRDefault="00152CD7" w:rsidP="0019490A">
      <w:pPr>
        <w:numPr>
          <w:ilvl w:val="0"/>
          <w:numId w:val="23"/>
        </w:numPr>
        <w:spacing w:line="360" w:lineRule="auto"/>
        <w:jc w:val="both"/>
        <w:rPr>
          <w:sz w:val="22"/>
          <w:szCs w:val="22"/>
        </w:rPr>
      </w:pPr>
      <w:r w:rsidRPr="007F0F79">
        <w:rPr>
          <w:sz w:val="22"/>
          <w:szCs w:val="22"/>
        </w:rPr>
        <w:t>Understanding the SRS and Application functionality.</w:t>
      </w:r>
    </w:p>
    <w:p w:rsidR="00152CD7" w:rsidRPr="007F0F79" w:rsidRDefault="00152CD7" w:rsidP="0019490A">
      <w:pPr>
        <w:numPr>
          <w:ilvl w:val="0"/>
          <w:numId w:val="23"/>
        </w:numPr>
        <w:spacing w:line="360" w:lineRule="auto"/>
        <w:jc w:val="both"/>
        <w:rPr>
          <w:sz w:val="22"/>
          <w:szCs w:val="22"/>
        </w:rPr>
      </w:pPr>
      <w:r w:rsidRPr="007F0F79">
        <w:rPr>
          <w:sz w:val="22"/>
          <w:szCs w:val="22"/>
        </w:rPr>
        <w:t>Used PPM Studio defecting tracking tools.</w:t>
      </w:r>
    </w:p>
    <w:p w:rsidR="00152CD7" w:rsidRPr="007F0F79" w:rsidRDefault="00152CD7" w:rsidP="0019490A">
      <w:pPr>
        <w:numPr>
          <w:ilvl w:val="0"/>
          <w:numId w:val="23"/>
        </w:numPr>
        <w:spacing w:line="360" w:lineRule="auto"/>
        <w:jc w:val="both"/>
        <w:rPr>
          <w:sz w:val="22"/>
          <w:szCs w:val="22"/>
        </w:rPr>
      </w:pPr>
      <w:r w:rsidRPr="007F0F79">
        <w:rPr>
          <w:sz w:val="22"/>
          <w:szCs w:val="22"/>
        </w:rPr>
        <w:t xml:space="preserve">Generating scripts using VSTFS and Load Runner. </w:t>
      </w:r>
    </w:p>
    <w:p w:rsidR="00152CD7" w:rsidRPr="007F0F79" w:rsidRDefault="00152CD7" w:rsidP="0019490A">
      <w:pPr>
        <w:numPr>
          <w:ilvl w:val="0"/>
          <w:numId w:val="23"/>
        </w:numPr>
        <w:spacing w:line="360" w:lineRule="auto"/>
        <w:jc w:val="both"/>
        <w:rPr>
          <w:sz w:val="22"/>
          <w:szCs w:val="22"/>
        </w:rPr>
      </w:pPr>
      <w:r w:rsidRPr="007F0F79">
        <w:rPr>
          <w:sz w:val="22"/>
          <w:szCs w:val="22"/>
        </w:rPr>
        <w:t>Enhancing and reviewing the scripts.</w:t>
      </w:r>
    </w:p>
    <w:p w:rsidR="00152CD7" w:rsidRPr="007F0F79" w:rsidRDefault="00152CD7" w:rsidP="0019490A">
      <w:pPr>
        <w:numPr>
          <w:ilvl w:val="0"/>
          <w:numId w:val="23"/>
        </w:numPr>
        <w:spacing w:line="360" w:lineRule="auto"/>
        <w:jc w:val="both"/>
        <w:rPr>
          <w:sz w:val="22"/>
          <w:szCs w:val="22"/>
        </w:rPr>
      </w:pPr>
      <w:r w:rsidRPr="007F0F79">
        <w:rPr>
          <w:sz w:val="22"/>
          <w:szCs w:val="22"/>
        </w:rPr>
        <w:t>Ensuring the Response time should be as per standard Benchmark.</w:t>
      </w:r>
    </w:p>
    <w:p w:rsidR="00152CD7" w:rsidRPr="007F0F79" w:rsidRDefault="00152CD7" w:rsidP="0019490A">
      <w:pPr>
        <w:numPr>
          <w:ilvl w:val="0"/>
          <w:numId w:val="23"/>
        </w:numPr>
        <w:spacing w:line="360" w:lineRule="auto"/>
        <w:jc w:val="both"/>
        <w:rPr>
          <w:sz w:val="22"/>
          <w:szCs w:val="22"/>
        </w:rPr>
      </w:pPr>
      <w:r w:rsidRPr="007F0F79">
        <w:rPr>
          <w:sz w:val="22"/>
          <w:szCs w:val="22"/>
        </w:rPr>
        <w:t>Involved in Performance Testing</w:t>
      </w:r>
    </w:p>
    <w:p w:rsidR="00152CD7" w:rsidRPr="007F0F79" w:rsidRDefault="00152CD7" w:rsidP="0019490A">
      <w:pPr>
        <w:numPr>
          <w:ilvl w:val="0"/>
          <w:numId w:val="23"/>
        </w:numPr>
        <w:spacing w:line="360" w:lineRule="auto"/>
        <w:jc w:val="both"/>
        <w:rPr>
          <w:sz w:val="22"/>
          <w:szCs w:val="22"/>
        </w:rPr>
      </w:pPr>
      <w:r w:rsidRPr="007F0F79">
        <w:rPr>
          <w:sz w:val="22"/>
          <w:szCs w:val="22"/>
        </w:rPr>
        <w:t>Preparation of Scripts using Load Runner</w:t>
      </w:r>
    </w:p>
    <w:p w:rsidR="00152CD7" w:rsidRPr="007F0F79" w:rsidRDefault="00152CD7" w:rsidP="0019490A">
      <w:pPr>
        <w:numPr>
          <w:ilvl w:val="0"/>
          <w:numId w:val="23"/>
        </w:numPr>
        <w:spacing w:line="360" w:lineRule="auto"/>
        <w:jc w:val="both"/>
        <w:rPr>
          <w:sz w:val="22"/>
          <w:szCs w:val="22"/>
        </w:rPr>
      </w:pPr>
      <w:r w:rsidRPr="007F0F79">
        <w:rPr>
          <w:sz w:val="22"/>
          <w:szCs w:val="22"/>
        </w:rPr>
        <w:t>Executing the Scripts</w:t>
      </w:r>
    </w:p>
    <w:p w:rsidR="00152CD7" w:rsidRPr="007F0F79" w:rsidRDefault="00152CD7" w:rsidP="0019490A">
      <w:pPr>
        <w:numPr>
          <w:ilvl w:val="0"/>
          <w:numId w:val="23"/>
        </w:numPr>
        <w:spacing w:line="360" w:lineRule="auto"/>
        <w:jc w:val="both"/>
        <w:rPr>
          <w:sz w:val="22"/>
          <w:szCs w:val="22"/>
        </w:rPr>
      </w:pPr>
      <w:r w:rsidRPr="007F0F79">
        <w:rPr>
          <w:sz w:val="22"/>
          <w:szCs w:val="22"/>
        </w:rPr>
        <w:t>Execution of the scripts for 1 user load.</w:t>
      </w:r>
    </w:p>
    <w:p w:rsidR="00152CD7" w:rsidRPr="007F0F79" w:rsidRDefault="00152CD7" w:rsidP="0019490A">
      <w:pPr>
        <w:numPr>
          <w:ilvl w:val="0"/>
          <w:numId w:val="23"/>
        </w:numPr>
        <w:spacing w:line="360" w:lineRule="auto"/>
        <w:jc w:val="both"/>
        <w:rPr>
          <w:sz w:val="22"/>
          <w:szCs w:val="22"/>
        </w:rPr>
      </w:pPr>
      <w:r w:rsidRPr="007F0F79">
        <w:rPr>
          <w:sz w:val="22"/>
          <w:szCs w:val="22"/>
        </w:rPr>
        <w:t>Executing the scripts using multiple Vusers.</w:t>
      </w:r>
    </w:p>
    <w:p w:rsidR="00152CD7" w:rsidRPr="007F0F79" w:rsidRDefault="00152CD7" w:rsidP="0019490A">
      <w:pPr>
        <w:numPr>
          <w:ilvl w:val="0"/>
          <w:numId w:val="23"/>
        </w:numPr>
        <w:spacing w:line="360" w:lineRule="auto"/>
        <w:jc w:val="both"/>
        <w:rPr>
          <w:sz w:val="22"/>
          <w:szCs w:val="22"/>
        </w:rPr>
      </w:pPr>
      <w:r w:rsidRPr="007F0F79">
        <w:rPr>
          <w:sz w:val="22"/>
          <w:szCs w:val="22"/>
        </w:rPr>
        <w:t>Creation of scripts, parameterization, Correlation the scripts.</w:t>
      </w:r>
    </w:p>
    <w:p w:rsidR="00152CD7" w:rsidRPr="007F0F79" w:rsidRDefault="00152CD7" w:rsidP="0019490A">
      <w:pPr>
        <w:numPr>
          <w:ilvl w:val="0"/>
          <w:numId w:val="23"/>
        </w:numPr>
        <w:spacing w:line="360" w:lineRule="auto"/>
        <w:jc w:val="both"/>
        <w:rPr>
          <w:sz w:val="22"/>
          <w:szCs w:val="22"/>
        </w:rPr>
      </w:pPr>
      <w:r w:rsidRPr="007F0F79">
        <w:rPr>
          <w:sz w:val="22"/>
          <w:szCs w:val="22"/>
        </w:rPr>
        <w:t>Defining the load test and execution of different types of load test.</w:t>
      </w:r>
    </w:p>
    <w:p w:rsidR="00152CD7" w:rsidRPr="007F0F79" w:rsidRDefault="00152CD7" w:rsidP="0019490A">
      <w:pPr>
        <w:numPr>
          <w:ilvl w:val="0"/>
          <w:numId w:val="23"/>
        </w:numPr>
        <w:spacing w:line="360" w:lineRule="auto"/>
        <w:jc w:val="both"/>
        <w:rPr>
          <w:sz w:val="22"/>
          <w:szCs w:val="22"/>
        </w:rPr>
      </w:pPr>
      <w:r w:rsidRPr="007F0F79">
        <w:rPr>
          <w:sz w:val="22"/>
          <w:szCs w:val="22"/>
        </w:rPr>
        <w:t>Gather the online monitor values and generation of the report.</w:t>
      </w:r>
    </w:p>
    <w:p w:rsidR="00152CD7" w:rsidRPr="00553381" w:rsidRDefault="00357224">
      <w:pPr>
        <w:spacing w:before="20" w:after="20" w:line="360" w:lineRule="auto"/>
        <w:rPr>
          <w:b/>
          <w:bCs/>
          <w:sz w:val="22"/>
          <w:szCs w:val="22"/>
          <w:u w:val="single"/>
        </w:rPr>
      </w:pPr>
      <w:r w:rsidRPr="00553381">
        <w:rPr>
          <w:b/>
          <w:bCs/>
          <w:sz w:val="22"/>
          <w:szCs w:val="22"/>
          <w:u w:val="single"/>
        </w:rPr>
        <w:t>Project # 7</w:t>
      </w:r>
      <w:r w:rsidR="00553381" w:rsidRPr="00553381">
        <w:rPr>
          <w:b/>
          <w:bCs/>
          <w:sz w:val="22"/>
          <w:szCs w:val="22"/>
          <w:u w:val="single"/>
        </w:rPr>
        <w:t xml:space="preserve">                                                                                                                </w:t>
      </w:r>
      <w:r w:rsidR="00553381" w:rsidRPr="00553381">
        <w:rPr>
          <w:bCs/>
          <w:sz w:val="22"/>
          <w:szCs w:val="22"/>
          <w:u w:val="single"/>
        </w:rPr>
        <w:t>June '08 to Mar '09.</w:t>
      </w:r>
      <w:r w:rsidR="00553381" w:rsidRPr="00553381">
        <w:rPr>
          <w:b/>
          <w:bCs/>
          <w:sz w:val="22"/>
          <w:szCs w:val="22"/>
          <w:u w:val="single"/>
        </w:rPr>
        <w:t xml:space="preserve">   </w:t>
      </w:r>
    </w:p>
    <w:p w:rsidR="00553381" w:rsidRDefault="00553381">
      <w:pPr>
        <w:spacing w:before="20" w:after="20"/>
        <w:rPr>
          <w:bCs/>
          <w:sz w:val="22"/>
          <w:szCs w:val="22"/>
        </w:rPr>
      </w:pPr>
      <w:r w:rsidRPr="00D40630">
        <w:rPr>
          <w:b/>
          <w:sz w:val="22"/>
          <w:szCs w:val="22"/>
        </w:rPr>
        <w:t>Semantic</w:t>
      </w:r>
      <w:r w:rsidR="00C91FAD">
        <w:rPr>
          <w:b/>
          <w:sz w:val="22"/>
          <w:szCs w:val="22"/>
        </w:rPr>
        <w:t xml:space="preserve"> </w:t>
      </w:r>
      <w:r w:rsidRPr="00D40630">
        <w:rPr>
          <w:b/>
          <w:sz w:val="22"/>
          <w:szCs w:val="22"/>
        </w:rPr>
        <w:t>space Technologies Ltd.</w:t>
      </w:r>
      <w:r>
        <w:rPr>
          <w:b/>
          <w:sz w:val="22"/>
          <w:szCs w:val="22"/>
        </w:rPr>
        <w:t xml:space="preserve">                                                                              </w:t>
      </w:r>
      <w:r w:rsidRPr="00553381">
        <w:rPr>
          <w:sz w:val="22"/>
          <w:szCs w:val="22"/>
        </w:rPr>
        <w:t>Hyderabad, India</w:t>
      </w:r>
      <w:r w:rsidRPr="007F0F79">
        <w:rPr>
          <w:bCs/>
          <w:sz w:val="22"/>
          <w:szCs w:val="22"/>
        </w:rPr>
        <w:t xml:space="preserve"> </w:t>
      </w:r>
      <w:r>
        <w:rPr>
          <w:bCs/>
          <w:sz w:val="22"/>
          <w:szCs w:val="22"/>
        </w:rPr>
        <w:t xml:space="preserve">    </w:t>
      </w:r>
    </w:p>
    <w:p w:rsidR="00553381" w:rsidRDefault="00553381">
      <w:pPr>
        <w:spacing w:before="20" w:after="20"/>
        <w:rPr>
          <w:bCs/>
          <w:sz w:val="22"/>
          <w:szCs w:val="22"/>
        </w:rPr>
      </w:pPr>
      <w:r w:rsidRPr="007F0F79">
        <w:rPr>
          <w:bCs/>
          <w:sz w:val="22"/>
          <w:szCs w:val="22"/>
        </w:rPr>
        <w:t>MOLI &amp; MOLI on iPhone</w:t>
      </w:r>
    </w:p>
    <w:p w:rsidR="00553381" w:rsidRPr="00553381" w:rsidRDefault="00553381">
      <w:pPr>
        <w:spacing w:before="20" w:after="20"/>
        <w:rPr>
          <w:bCs/>
          <w:sz w:val="22"/>
          <w:szCs w:val="22"/>
        </w:rPr>
      </w:pPr>
      <w:r>
        <w:rPr>
          <w:b/>
          <w:bCs/>
          <w:sz w:val="22"/>
          <w:szCs w:val="22"/>
        </w:rPr>
        <w:t>Software Tester</w:t>
      </w:r>
    </w:p>
    <w:p w:rsidR="00553381" w:rsidRDefault="00371483" w:rsidP="00553381">
      <w:pPr>
        <w:spacing w:before="20" w:after="20"/>
        <w:rPr>
          <w:bCs/>
          <w:sz w:val="22"/>
          <w:szCs w:val="22"/>
        </w:rPr>
      </w:pPr>
      <w:r>
        <w:rPr>
          <w:b/>
          <w:bCs/>
          <w:sz w:val="22"/>
          <w:szCs w:val="22"/>
        </w:rPr>
        <w:t>Environment</w:t>
      </w:r>
      <w:r w:rsidR="006A2EF0">
        <w:rPr>
          <w:b/>
          <w:bCs/>
          <w:sz w:val="22"/>
          <w:szCs w:val="22"/>
        </w:rPr>
        <w:t>:</w:t>
      </w:r>
      <w:r w:rsidR="00EB4060" w:rsidRPr="007F0F79">
        <w:rPr>
          <w:bCs/>
          <w:sz w:val="22"/>
          <w:szCs w:val="22"/>
        </w:rPr>
        <w:t xml:space="preserve"> </w:t>
      </w:r>
      <w:r w:rsidR="00553381" w:rsidRPr="007F0F79">
        <w:rPr>
          <w:bCs/>
          <w:sz w:val="22"/>
          <w:szCs w:val="22"/>
        </w:rPr>
        <w:t>LAMP, JavaScript, Putty, Win XP, WinSCP3, Selenium IDE, VSS. Automation [LR]</w:t>
      </w:r>
    </w:p>
    <w:p w:rsidR="00553381" w:rsidRDefault="00553381" w:rsidP="00553381">
      <w:pPr>
        <w:spacing w:before="20" w:after="20"/>
        <w:rPr>
          <w:b/>
          <w:bCs/>
          <w:sz w:val="22"/>
          <w:szCs w:val="22"/>
        </w:rPr>
      </w:pPr>
    </w:p>
    <w:p w:rsidR="00152CD7" w:rsidRPr="007F0F79" w:rsidRDefault="00152CD7" w:rsidP="00553381">
      <w:pPr>
        <w:spacing w:before="20" w:after="20"/>
        <w:rPr>
          <w:sz w:val="22"/>
          <w:szCs w:val="22"/>
        </w:rPr>
      </w:pPr>
      <w:r w:rsidRPr="007F0F79">
        <w:rPr>
          <w:b/>
          <w:bCs/>
          <w:sz w:val="22"/>
          <w:szCs w:val="22"/>
        </w:rPr>
        <w:t>Description</w:t>
      </w:r>
      <w:r w:rsidRPr="007F0F79">
        <w:rPr>
          <w:bCs/>
          <w:sz w:val="22"/>
          <w:szCs w:val="22"/>
        </w:rPr>
        <w:t xml:space="preserve">: </w:t>
      </w:r>
      <w:r w:rsidRPr="007F0F79">
        <w:rPr>
          <w:b/>
          <w:bCs/>
          <w:sz w:val="22"/>
          <w:szCs w:val="22"/>
        </w:rPr>
        <w:t>MOLI</w:t>
      </w:r>
      <w:r w:rsidRPr="007F0F79">
        <w:rPr>
          <w:bCs/>
          <w:sz w:val="22"/>
          <w:szCs w:val="22"/>
        </w:rPr>
        <w:t xml:space="preserve"> </w:t>
      </w:r>
      <w:r w:rsidRPr="007F0F79">
        <w:rPr>
          <w:sz w:val="22"/>
          <w:szCs w:val="22"/>
        </w:rPr>
        <w:t>is a next-generation social networking site where members ca</w:t>
      </w:r>
      <w:r w:rsidR="007F4D26" w:rsidRPr="007F0F79">
        <w:rPr>
          <w:sz w:val="22"/>
          <w:szCs w:val="22"/>
        </w:rPr>
        <w:t>n manage multiple profiles in</w:t>
      </w:r>
      <w:r w:rsidRPr="007F0F79">
        <w:rPr>
          <w:sz w:val="22"/>
          <w:szCs w:val="22"/>
        </w:rPr>
        <w:t xml:space="preserve"> one account. Members can separate their social, business and family relationships and keep control over their privacy. Targeted at both enterprising individuals above the age of 18 and small business owners, MOLI provides an easy to use, content-rich, multimedia interactive platform ideal for both community collaboration and e-commerce. MOLI Members can use different profiles to communicate and interact with each of their social, business and family networks separately without exposing that communication or interaction to everyone. Business members can use multiple profiles as their website utilizing public profiles to showcase their company and sell their products and services, and private or hidden profiles to share information and communicate with employees, key customers or suppliers. MOLI's advanced privacy functions allow members to permission each profile to either be public, private or hidden.  Members can also set up an e-commerce store and turn their profiles into moneymaking machines. Whether you're selling your artistic creations, your music or your products and services, MOLI is an easy way to create, design and manage a web presence for free within a global community of like-minded individuals. MOLI sites are currently located in the U.S., U.K. and Ireland.</w:t>
      </w:r>
      <w:r w:rsidRPr="007F0F79">
        <w:rPr>
          <w:sz w:val="22"/>
          <w:szCs w:val="22"/>
        </w:rPr>
        <w:br/>
        <w:t xml:space="preserve">This is entirely new projects on Moli for IPhone.  It's a simple and light version of Moli using existing business layer and classes.  Selected tools and features have been designed for IPhone and we converted that features into simple layout to fit into IPhone. Used JavaScript framework developed by our team to handle client side activity to minimize the request calls on IPhone. </w:t>
      </w:r>
    </w:p>
    <w:p w:rsidR="00152CD7" w:rsidRPr="007F0F79" w:rsidRDefault="00F73ED2" w:rsidP="0019490A">
      <w:pPr>
        <w:numPr>
          <w:ilvl w:val="0"/>
          <w:numId w:val="23"/>
        </w:numPr>
        <w:spacing w:line="360" w:lineRule="auto"/>
        <w:rPr>
          <w:sz w:val="22"/>
          <w:szCs w:val="22"/>
        </w:rPr>
      </w:pPr>
      <w:r>
        <w:rPr>
          <w:sz w:val="22"/>
          <w:szCs w:val="22"/>
        </w:rPr>
        <w:t>I</w:t>
      </w:r>
      <w:r w:rsidR="00152CD7" w:rsidRPr="007F0F79">
        <w:rPr>
          <w:sz w:val="22"/>
          <w:szCs w:val="22"/>
        </w:rPr>
        <w:t>nvolved in Manual Testing and Performance testing.</w:t>
      </w:r>
    </w:p>
    <w:p w:rsidR="00152CD7" w:rsidRPr="007F0F79" w:rsidRDefault="00152CD7" w:rsidP="0019490A">
      <w:pPr>
        <w:numPr>
          <w:ilvl w:val="0"/>
          <w:numId w:val="23"/>
        </w:numPr>
        <w:spacing w:line="360" w:lineRule="auto"/>
        <w:rPr>
          <w:sz w:val="22"/>
          <w:szCs w:val="22"/>
        </w:rPr>
      </w:pPr>
      <w:r w:rsidRPr="007F0F79">
        <w:rPr>
          <w:sz w:val="22"/>
          <w:szCs w:val="22"/>
        </w:rPr>
        <w:t>Involved in analyzing the requirements and raised queries for clarifications</w:t>
      </w:r>
    </w:p>
    <w:p w:rsidR="00152CD7" w:rsidRPr="007F0F79" w:rsidRDefault="00152CD7" w:rsidP="0019490A">
      <w:pPr>
        <w:numPr>
          <w:ilvl w:val="0"/>
          <w:numId w:val="23"/>
        </w:numPr>
        <w:spacing w:line="360" w:lineRule="auto"/>
        <w:rPr>
          <w:sz w:val="22"/>
          <w:szCs w:val="22"/>
        </w:rPr>
      </w:pPr>
      <w:r w:rsidRPr="007F0F79">
        <w:rPr>
          <w:sz w:val="22"/>
          <w:szCs w:val="22"/>
        </w:rPr>
        <w:t>Preparing &amp; Reviewing the Test Cases</w:t>
      </w:r>
    </w:p>
    <w:p w:rsidR="00152CD7" w:rsidRPr="007F0F79" w:rsidRDefault="00152CD7" w:rsidP="0019490A">
      <w:pPr>
        <w:numPr>
          <w:ilvl w:val="0"/>
          <w:numId w:val="23"/>
        </w:numPr>
        <w:spacing w:line="360" w:lineRule="auto"/>
        <w:rPr>
          <w:sz w:val="22"/>
          <w:szCs w:val="22"/>
        </w:rPr>
      </w:pPr>
      <w:r w:rsidRPr="007F0F79">
        <w:rPr>
          <w:sz w:val="22"/>
          <w:szCs w:val="22"/>
        </w:rPr>
        <w:t>Involved in Peer Reviewing of test cases</w:t>
      </w:r>
    </w:p>
    <w:p w:rsidR="00152CD7" w:rsidRPr="007F0F79" w:rsidRDefault="00152CD7" w:rsidP="0019490A">
      <w:pPr>
        <w:numPr>
          <w:ilvl w:val="0"/>
          <w:numId w:val="23"/>
        </w:numPr>
        <w:spacing w:line="360" w:lineRule="auto"/>
        <w:rPr>
          <w:sz w:val="22"/>
          <w:szCs w:val="22"/>
        </w:rPr>
      </w:pPr>
      <w:r w:rsidRPr="007F0F79">
        <w:rPr>
          <w:sz w:val="22"/>
          <w:szCs w:val="22"/>
        </w:rPr>
        <w:lastRenderedPageBreak/>
        <w:t>Used PPM Studio as defect tracking tool</w:t>
      </w:r>
    </w:p>
    <w:p w:rsidR="00152CD7" w:rsidRPr="007F0F79" w:rsidRDefault="00152CD7" w:rsidP="0019490A">
      <w:pPr>
        <w:numPr>
          <w:ilvl w:val="0"/>
          <w:numId w:val="23"/>
        </w:numPr>
        <w:spacing w:line="360" w:lineRule="auto"/>
        <w:rPr>
          <w:sz w:val="22"/>
          <w:szCs w:val="22"/>
        </w:rPr>
      </w:pPr>
      <w:r w:rsidRPr="007F0F79">
        <w:rPr>
          <w:sz w:val="22"/>
          <w:szCs w:val="22"/>
        </w:rPr>
        <w:t>Understanding the application and its requirements in terms of performance.</w:t>
      </w:r>
    </w:p>
    <w:p w:rsidR="00152CD7" w:rsidRPr="007F0F79" w:rsidRDefault="00152CD7" w:rsidP="0019490A">
      <w:pPr>
        <w:numPr>
          <w:ilvl w:val="0"/>
          <w:numId w:val="23"/>
        </w:numPr>
        <w:spacing w:line="360" w:lineRule="auto"/>
        <w:rPr>
          <w:sz w:val="22"/>
          <w:szCs w:val="22"/>
        </w:rPr>
      </w:pPr>
      <w:r w:rsidRPr="007F0F79">
        <w:rPr>
          <w:sz w:val="22"/>
          <w:szCs w:val="22"/>
        </w:rPr>
        <w:t>Identification of scenarios and designing the load test.</w:t>
      </w:r>
    </w:p>
    <w:p w:rsidR="00152CD7" w:rsidRPr="007F0F79" w:rsidRDefault="00152CD7" w:rsidP="0019490A">
      <w:pPr>
        <w:numPr>
          <w:ilvl w:val="0"/>
          <w:numId w:val="23"/>
        </w:numPr>
        <w:spacing w:line="360" w:lineRule="auto"/>
        <w:rPr>
          <w:sz w:val="22"/>
          <w:szCs w:val="22"/>
        </w:rPr>
      </w:pPr>
      <w:r w:rsidRPr="007F0F79">
        <w:rPr>
          <w:sz w:val="22"/>
          <w:szCs w:val="22"/>
        </w:rPr>
        <w:t>Defining the load test and execution of different types of load test.</w:t>
      </w:r>
    </w:p>
    <w:p w:rsidR="00152CD7" w:rsidRPr="007F0F79" w:rsidRDefault="00152CD7" w:rsidP="0019490A">
      <w:pPr>
        <w:numPr>
          <w:ilvl w:val="0"/>
          <w:numId w:val="23"/>
        </w:numPr>
        <w:spacing w:line="360" w:lineRule="auto"/>
        <w:rPr>
          <w:sz w:val="22"/>
          <w:szCs w:val="22"/>
        </w:rPr>
      </w:pPr>
      <w:r w:rsidRPr="007F0F79">
        <w:rPr>
          <w:sz w:val="22"/>
          <w:szCs w:val="22"/>
        </w:rPr>
        <w:t>Gather the online monitor values and generation of the report</w:t>
      </w:r>
    </w:p>
    <w:p w:rsidR="00152CD7" w:rsidRPr="007F0F79" w:rsidRDefault="00152CD7" w:rsidP="0019490A">
      <w:pPr>
        <w:numPr>
          <w:ilvl w:val="0"/>
          <w:numId w:val="23"/>
        </w:numPr>
        <w:spacing w:line="360" w:lineRule="auto"/>
        <w:rPr>
          <w:sz w:val="22"/>
          <w:szCs w:val="22"/>
        </w:rPr>
      </w:pPr>
      <w:r w:rsidRPr="007F0F79">
        <w:rPr>
          <w:sz w:val="22"/>
          <w:szCs w:val="22"/>
        </w:rPr>
        <w:t xml:space="preserve">Ensuring the Response time should be as per standard Benchmark. </w:t>
      </w:r>
    </w:p>
    <w:p w:rsidR="00152CD7" w:rsidRPr="007F0F79" w:rsidRDefault="00152CD7" w:rsidP="0019490A">
      <w:pPr>
        <w:numPr>
          <w:ilvl w:val="0"/>
          <w:numId w:val="23"/>
        </w:numPr>
        <w:spacing w:line="360" w:lineRule="auto"/>
        <w:rPr>
          <w:sz w:val="22"/>
          <w:szCs w:val="22"/>
        </w:rPr>
      </w:pPr>
      <w:r w:rsidRPr="007F0F79">
        <w:rPr>
          <w:sz w:val="22"/>
          <w:szCs w:val="22"/>
        </w:rPr>
        <w:t>Analyzing the results and preparing the reports by dashboard.</w:t>
      </w:r>
    </w:p>
    <w:p w:rsidR="00152CD7" w:rsidRPr="007F0F79" w:rsidRDefault="00152CD7" w:rsidP="0019490A">
      <w:pPr>
        <w:numPr>
          <w:ilvl w:val="0"/>
          <w:numId w:val="23"/>
        </w:numPr>
        <w:spacing w:line="360" w:lineRule="auto"/>
        <w:rPr>
          <w:sz w:val="22"/>
          <w:szCs w:val="22"/>
        </w:rPr>
      </w:pPr>
      <w:r w:rsidRPr="007F0F79">
        <w:rPr>
          <w:sz w:val="22"/>
          <w:szCs w:val="22"/>
        </w:rPr>
        <w:t>Execution of the scripts for 1 user load.</w:t>
      </w:r>
    </w:p>
    <w:p w:rsidR="00152CD7" w:rsidRPr="007F0F79" w:rsidRDefault="00152CD7" w:rsidP="0019490A">
      <w:pPr>
        <w:numPr>
          <w:ilvl w:val="0"/>
          <w:numId w:val="23"/>
        </w:numPr>
        <w:spacing w:line="360" w:lineRule="auto"/>
        <w:rPr>
          <w:sz w:val="22"/>
          <w:szCs w:val="22"/>
        </w:rPr>
      </w:pPr>
      <w:r w:rsidRPr="007F0F79">
        <w:rPr>
          <w:sz w:val="22"/>
          <w:szCs w:val="22"/>
        </w:rPr>
        <w:t>Defining the load test and execution of different types of load test.</w:t>
      </w:r>
    </w:p>
    <w:p w:rsidR="00152CD7" w:rsidRPr="007F0F79" w:rsidRDefault="00152CD7" w:rsidP="0019490A">
      <w:pPr>
        <w:numPr>
          <w:ilvl w:val="0"/>
          <w:numId w:val="23"/>
        </w:numPr>
        <w:spacing w:line="360" w:lineRule="auto"/>
        <w:rPr>
          <w:sz w:val="22"/>
          <w:szCs w:val="22"/>
        </w:rPr>
      </w:pPr>
      <w:r w:rsidRPr="007F0F79">
        <w:rPr>
          <w:sz w:val="22"/>
          <w:szCs w:val="22"/>
        </w:rPr>
        <w:t>Creation of scripts, parameterization, Correlation the scripts.</w:t>
      </w:r>
    </w:p>
    <w:p w:rsidR="00152CD7" w:rsidRPr="007F0F79" w:rsidRDefault="00152CD7" w:rsidP="0019490A">
      <w:pPr>
        <w:numPr>
          <w:ilvl w:val="0"/>
          <w:numId w:val="23"/>
        </w:numPr>
        <w:spacing w:line="360" w:lineRule="auto"/>
        <w:rPr>
          <w:sz w:val="22"/>
          <w:szCs w:val="22"/>
        </w:rPr>
      </w:pPr>
      <w:r w:rsidRPr="007F0F79">
        <w:rPr>
          <w:sz w:val="22"/>
          <w:szCs w:val="22"/>
        </w:rPr>
        <w:t>Defining the load test and execution of different types of load test.</w:t>
      </w:r>
    </w:p>
    <w:p w:rsidR="00152CD7" w:rsidRPr="007F0F79" w:rsidRDefault="00152CD7" w:rsidP="0019490A">
      <w:pPr>
        <w:numPr>
          <w:ilvl w:val="0"/>
          <w:numId w:val="23"/>
        </w:numPr>
        <w:spacing w:line="360" w:lineRule="auto"/>
        <w:rPr>
          <w:sz w:val="22"/>
          <w:szCs w:val="22"/>
        </w:rPr>
      </w:pPr>
      <w:r w:rsidRPr="007F0F79">
        <w:rPr>
          <w:sz w:val="22"/>
          <w:szCs w:val="22"/>
        </w:rPr>
        <w:t>Gather the online monitor values and generation of the report</w:t>
      </w:r>
    </w:p>
    <w:p w:rsidR="00152CD7" w:rsidRPr="00553C45" w:rsidRDefault="00152CD7">
      <w:pPr>
        <w:tabs>
          <w:tab w:val="left" w:pos="2160"/>
          <w:tab w:val="left" w:pos="2218"/>
        </w:tabs>
        <w:spacing w:line="100" w:lineRule="atLeast"/>
        <w:jc w:val="both"/>
        <w:rPr>
          <w:b/>
          <w:bCs/>
          <w:sz w:val="22"/>
          <w:szCs w:val="22"/>
          <w:u w:val="single"/>
        </w:rPr>
      </w:pPr>
      <w:r w:rsidRPr="00553C45">
        <w:rPr>
          <w:b/>
          <w:bCs/>
          <w:sz w:val="22"/>
          <w:szCs w:val="22"/>
          <w:u w:val="single"/>
        </w:rPr>
        <w:t xml:space="preserve">Project # </w:t>
      </w:r>
      <w:r w:rsidR="00357224" w:rsidRPr="00553C45">
        <w:rPr>
          <w:b/>
          <w:bCs/>
          <w:sz w:val="22"/>
          <w:szCs w:val="22"/>
          <w:u w:val="single"/>
        </w:rPr>
        <w:t>8</w:t>
      </w:r>
      <w:r w:rsidR="00553C45" w:rsidRPr="00553C45">
        <w:rPr>
          <w:b/>
          <w:bCs/>
          <w:sz w:val="22"/>
          <w:szCs w:val="22"/>
          <w:u w:val="single"/>
        </w:rPr>
        <w:t xml:space="preserve">                                                                                                            </w:t>
      </w:r>
      <w:r w:rsidR="00553C45">
        <w:rPr>
          <w:b/>
          <w:bCs/>
          <w:sz w:val="22"/>
          <w:szCs w:val="22"/>
          <w:u w:val="single"/>
        </w:rPr>
        <w:t xml:space="preserve">          </w:t>
      </w:r>
      <w:r w:rsidR="00553C45" w:rsidRPr="00553C45">
        <w:rPr>
          <w:sz w:val="22"/>
          <w:szCs w:val="22"/>
          <w:u w:val="single"/>
        </w:rPr>
        <w:t xml:space="preserve">June </w:t>
      </w:r>
      <w:r w:rsidR="00553C45">
        <w:rPr>
          <w:sz w:val="22"/>
          <w:szCs w:val="22"/>
          <w:u w:val="single"/>
        </w:rPr>
        <w:t>‘</w:t>
      </w:r>
      <w:r w:rsidR="00553C45" w:rsidRPr="00553C45">
        <w:rPr>
          <w:sz w:val="22"/>
          <w:szCs w:val="22"/>
          <w:u w:val="single"/>
        </w:rPr>
        <w:t xml:space="preserve">07to May </w:t>
      </w:r>
      <w:r w:rsidR="00553C45">
        <w:rPr>
          <w:sz w:val="22"/>
          <w:szCs w:val="22"/>
          <w:u w:val="single"/>
        </w:rPr>
        <w:t>‘</w:t>
      </w:r>
      <w:r w:rsidR="00553C45" w:rsidRPr="00553C45">
        <w:rPr>
          <w:sz w:val="22"/>
          <w:szCs w:val="22"/>
          <w:u w:val="single"/>
        </w:rPr>
        <w:t>08.</w:t>
      </w:r>
      <w:r w:rsidR="00553C45">
        <w:rPr>
          <w:b/>
          <w:bCs/>
          <w:sz w:val="22"/>
          <w:szCs w:val="22"/>
          <w:u w:val="single"/>
        </w:rPr>
        <w:t xml:space="preserve"> </w:t>
      </w:r>
    </w:p>
    <w:p w:rsidR="00553C45" w:rsidRDefault="00553C45" w:rsidP="00553C45">
      <w:pPr>
        <w:spacing w:before="20" w:after="20"/>
        <w:rPr>
          <w:bCs/>
          <w:sz w:val="22"/>
          <w:szCs w:val="22"/>
        </w:rPr>
      </w:pPr>
      <w:r w:rsidRPr="00D40630">
        <w:rPr>
          <w:b/>
          <w:sz w:val="22"/>
          <w:szCs w:val="22"/>
        </w:rPr>
        <w:t>Semantic</w:t>
      </w:r>
      <w:r w:rsidR="00C91FAD">
        <w:rPr>
          <w:b/>
          <w:sz w:val="22"/>
          <w:szCs w:val="22"/>
        </w:rPr>
        <w:t xml:space="preserve"> </w:t>
      </w:r>
      <w:r w:rsidRPr="00D40630">
        <w:rPr>
          <w:b/>
          <w:sz w:val="22"/>
          <w:szCs w:val="22"/>
        </w:rPr>
        <w:t>space Technologies Ltd.</w:t>
      </w:r>
      <w:r>
        <w:rPr>
          <w:b/>
          <w:sz w:val="22"/>
          <w:szCs w:val="22"/>
        </w:rPr>
        <w:t>, India</w:t>
      </w:r>
      <w:r w:rsidRPr="007F0F79">
        <w:rPr>
          <w:b/>
          <w:bCs/>
          <w:sz w:val="22"/>
          <w:szCs w:val="22"/>
        </w:rPr>
        <w:t xml:space="preserve"> </w:t>
      </w:r>
      <w:r w:rsidR="00152CD7" w:rsidRPr="007F0F79">
        <w:rPr>
          <w:b/>
          <w:bCs/>
          <w:sz w:val="22"/>
          <w:szCs w:val="22"/>
        </w:rPr>
        <w:t>Organization</w:t>
      </w:r>
      <w:r w:rsidR="00152CD7" w:rsidRPr="007F0F79">
        <w:rPr>
          <w:b/>
          <w:bCs/>
          <w:sz w:val="22"/>
          <w:szCs w:val="22"/>
        </w:rPr>
        <w:tab/>
      </w:r>
      <w:r w:rsidR="00152CD7" w:rsidRPr="007F0F79">
        <w:rPr>
          <w:sz w:val="22"/>
          <w:szCs w:val="22"/>
        </w:rPr>
        <w:tab/>
      </w:r>
      <w:r w:rsidR="00553381">
        <w:rPr>
          <w:sz w:val="22"/>
          <w:szCs w:val="22"/>
        </w:rPr>
        <w:t xml:space="preserve">                       Hyderabad, India</w:t>
      </w:r>
      <w:r w:rsidR="00152CD7" w:rsidRPr="007F0F79">
        <w:rPr>
          <w:sz w:val="22"/>
          <w:szCs w:val="22"/>
        </w:rPr>
        <w:tab/>
      </w:r>
      <w:r w:rsidR="00152CD7" w:rsidRPr="007F0F79">
        <w:rPr>
          <w:bCs/>
          <w:sz w:val="22"/>
          <w:szCs w:val="22"/>
        </w:rPr>
        <w:t xml:space="preserve"> </w:t>
      </w:r>
    </w:p>
    <w:p w:rsidR="00553C45" w:rsidRPr="00553381" w:rsidRDefault="00553C45" w:rsidP="00553C45">
      <w:pPr>
        <w:spacing w:before="20" w:after="20"/>
        <w:rPr>
          <w:b/>
          <w:bCs/>
          <w:sz w:val="22"/>
          <w:szCs w:val="22"/>
        </w:rPr>
      </w:pPr>
      <w:r w:rsidRPr="00553381">
        <w:rPr>
          <w:b/>
          <w:bCs/>
          <w:sz w:val="22"/>
          <w:szCs w:val="22"/>
        </w:rPr>
        <w:t>Software Tester</w:t>
      </w:r>
    </w:p>
    <w:p w:rsidR="00553381" w:rsidRDefault="00553381">
      <w:pPr>
        <w:spacing w:before="20" w:after="20"/>
        <w:ind w:left="2160" w:hanging="2160"/>
        <w:rPr>
          <w:bCs/>
          <w:sz w:val="22"/>
          <w:szCs w:val="22"/>
        </w:rPr>
      </w:pPr>
      <w:r w:rsidRPr="00553381">
        <w:rPr>
          <w:b/>
          <w:bCs/>
          <w:sz w:val="22"/>
          <w:szCs w:val="22"/>
        </w:rPr>
        <w:t>Environment:</w:t>
      </w:r>
      <w:r w:rsidRPr="007F0F79">
        <w:rPr>
          <w:bCs/>
          <w:sz w:val="22"/>
          <w:szCs w:val="22"/>
        </w:rPr>
        <w:t xml:space="preserve"> ASP.NET</w:t>
      </w:r>
      <w:r w:rsidR="00152CD7" w:rsidRPr="007F0F79">
        <w:rPr>
          <w:bCs/>
          <w:sz w:val="22"/>
          <w:szCs w:val="22"/>
        </w:rPr>
        <w:t xml:space="preserve"> 2.0, AJAX, C#.NET, SQL Server 2005,</w:t>
      </w:r>
      <w:r>
        <w:rPr>
          <w:bCs/>
          <w:sz w:val="22"/>
          <w:szCs w:val="22"/>
        </w:rPr>
        <w:t xml:space="preserve"> </w:t>
      </w:r>
      <w:r w:rsidR="00152CD7" w:rsidRPr="007F0F79">
        <w:rPr>
          <w:bCs/>
          <w:sz w:val="22"/>
          <w:szCs w:val="22"/>
        </w:rPr>
        <w:t xml:space="preserve">MS.NET Framework2.0, Windows XP, </w:t>
      </w:r>
    </w:p>
    <w:p w:rsidR="00152CD7" w:rsidRPr="007F0F79" w:rsidRDefault="00553381">
      <w:pPr>
        <w:spacing w:before="20" w:after="20"/>
        <w:ind w:left="2160" w:hanging="2160"/>
        <w:rPr>
          <w:bCs/>
          <w:sz w:val="22"/>
          <w:szCs w:val="22"/>
        </w:rPr>
      </w:pPr>
      <w:r>
        <w:rPr>
          <w:b/>
          <w:bCs/>
          <w:sz w:val="22"/>
          <w:szCs w:val="22"/>
        </w:rPr>
        <w:t xml:space="preserve">                        </w:t>
      </w:r>
      <w:r w:rsidR="00152CD7" w:rsidRPr="007F0F79">
        <w:rPr>
          <w:bCs/>
          <w:sz w:val="22"/>
          <w:szCs w:val="22"/>
        </w:rPr>
        <w:t>Visual source safe.</w:t>
      </w:r>
    </w:p>
    <w:p w:rsidR="00152CD7" w:rsidRDefault="00152CD7">
      <w:pPr>
        <w:spacing w:before="20" w:after="20"/>
        <w:rPr>
          <w:b/>
          <w:bCs/>
          <w:sz w:val="22"/>
          <w:szCs w:val="22"/>
        </w:rPr>
      </w:pPr>
    </w:p>
    <w:p w:rsidR="00553381" w:rsidRPr="0046283A" w:rsidRDefault="00553381" w:rsidP="00553381">
      <w:pPr>
        <w:spacing w:before="20" w:after="20"/>
        <w:rPr>
          <w:bCs/>
          <w:i/>
          <w:sz w:val="22"/>
          <w:szCs w:val="22"/>
        </w:rPr>
      </w:pPr>
      <w:r w:rsidRPr="0046283A">
        <w:rPr>
          <w:bCs/>
          <w:i/>
          <w:sz w:val="22"/>
          <w:szCs w:val="22"/>
        </w:rPr>
        <w:t>Memory Showcase – Customer Scarp Book Creation.</w:t>
      </w:r>
    </w:p>
    <w:p w:rsidR="00152CD7" w:rsidRPr="007F0F79" w:rsidRDefault="00152CD7" w:rsidP="0019490A">
      <w:pPr>
        <w:spacing w:before="20" w:after="20"/>
        <w:jc w:val="both"/>
        <w:rPr>
          <w:sz w:val="22"/>
          <w:szCs w:val="22"/>
        </w:rPr>
      </w:pPr>
      <w:r w:rsidRPr="007F0F79">
        <w:rPr>
          <w:b/>
          <w:bCs/>
          <w:sz w:val="22"/>
          <w:szCs w:val="22"/>
        </w:rPr>
        <w:t>Memory showcase</w:t>
      </w:r>
      <w:r w:rsidRPr="007F0F79">
        <w:rPr>
          <w:bCs/>
          <w:sz w:val="22"/>
          <w:szCs w:val="22"/>
        </w:rPr>
        <w:t xml:space="preserve"> </w:t>
      </w:r>
      <w:r w:rsidRPr="007F0F79">
        <w:rPr>
          <w:sz w:val="22"/>
          <w:szCs w:val="22"/>
        </w:rPr>
        <w:t>is a leading Internet-based social expression and personal package publishing service that enables consumers to share, print and preserve their memories by leveraging the technology-based platform and manufacturing processes. It provides a full range of products and services that make it easy, convenient and fun for consumers to upload, edit, enhance, organize, find, share, create, print and preserve their digital photos in a creative and thoughtful manner.</w:t>
      </w:r>
    </w:p>
    <w:p w:rsidR="00152CD7" w:rsidRPr="007F0F79" w:rsidRDefault="00152CD7">
      <w:pPr>
        <w:jc w:val="both"/>
        <w:rPr>
          <w:b/>
          <w:bCs/>
          <w:sz w:val="22"/>
          <w:szCs w:val="22"/>
        </w:rPr>
      </w:pPr>
    </w:p>
    <w:p w:rsidR="00152CD7" w:rsidRPr="007F0F79" w:rsidRDefault="00152CD7">
      <w:pPr>
        <w:spacing w:before="20" w:after="20"/>
        <w:rPr>
          <w:sz w:val="22"/>
          <w:szCs w:val="22"/>
        </w:rPr>
      </w:pPr>
      <w:r w:rsidRPr="007F0F79">
        <w:rPr>
          <w:b/>
          <w:bCs/>
          <w:sz w:val="22"/>
          <w:szCs w:val="22"/>
        </w:rPr>
        <w:t>Responsibilities</w:t>
      </w:r>
      <w:r w:rsidRPr="007F0F79">
        <w:rPr>
          <w:b/>
          <w:sz w:val="22"/>
          <w:szCs w:val="22"/>
        </w:rPr>
        <w:t>:</w:t>
      </w:r>
      <w:r w:rsidRPr="007F0F79">
        <w:rPr>
          <w:sz w:val="22"/>
          <w:szCs w:val="22"/>
        </w:rPr>
        <w:t xml:space="preserve"> </w:t>
      </w:r>
    </w:p>
    <w:p w:rsidR="00152CD7" w:rsidRPr="007F0F79" w:rsidRDefault="00152CD7" w:rsidP="0019490A">
      <w:pPr>
        <w:spacing w:before="20" w:after="20" w:line="360" w:lineRule="auto"/>
        <w:rPr>
          <w:b/>
          <w:bCs/>
          <w:sz w:val="22"/>
          <w:szCs w:val="22"/>
        </w:rPr>
      </w:pPr>
    </w:p>
    <w:p w:rsidR="00152CD7" w:rsidRPr="007F0F79" w:rsidRDefault="00152CD7" w:rsidP="0019490A">
      <w:pPr>
        <w:numPr>
          <w:ilvl w:val="0"/>
          <w:numId w:val="23"/>
        </w:numPr>
        <w:spacing w:line="360" w:lineRule="auto"/>
        <w:rPr>
          <w:sz w:val="22"/>
          <w:szCs w:val="22"/>
        </w:rPr>
      </w:pPr>
      <w:r w:rsidRPr="007F0F79">
        <w:rPr>
          <w:sz w:val="22"/>
          <w:szCs w:val="22"/>
        </w:rPr>
        <w:t>Involved in testing the application Automation.</w:t>
      </w:r>
    </w:p>
    <w:p w:rsidR="00152CD7" w:rsidRPr="007F0F79" w:rsidRDefault="00152CD7" w:rsidP="0019490A">
      <w:pPr>
        <w:numPr>
          <w:ilvl w:val="0"/>
          <w:numId w:val="23"/>
        </w:numPr>
        <w:spacing w:line="360" w:lineRule="auto"/>
        <w:rPr>
          <w:sz w:val="22"/>
          <w:szCs w:val="22"/>
        </w:rPr>
      </w:pPr>
      <w:r w:rsidRPr="007F0F79">
        <w:rPr>
          <w:sz w:val="22"/>
          <w:szCs w:val="22"/>
        </w:rPr>
        <w:t>Created Test Scripts according to the customers Need for functional testing.</w:t>
      </w:r>
    </w:p>
    <w:p w:rsidR="00152CD7" w:rsidRPr="007F0F79" w:rsidRDefault="00152CD7" w:rsidP="0019490A">
      <w:pPr>
        <w:numPr>
          <w:ilvl w:val="0"/>
          <w:numId w:val="23"/>
        </w:numPr>
        <w:spacing w:line="360" w:lineRule="auto"/>
        <w:rPr>
          <w:sz w:val="22"/>
          <w:szCs w:val="22"/>
        </w:rPr>
      </w:pPr>
      <w:r w:rsidRPr="007F0F79">
        <w:rPr>
          <w:sz w:val="22"/>
          <w:szCs w:val="22"/>
        </w:rPr>
        <w:t xml:space="preserve">Involved in Preparing the Test Data (Scenarios). </w:t>
      </w:r>
    </w:p>
    <w:p w:rsidR="00152CD7" w:rsidRPr="007F0F79" w:rsidRDefault="00152CD7" w:rsidP="0019490A">
      <w:pPr>
        <w:numPr>
          <w:ilvl w:val="0"/>
          <w:numId w:val="23"/>
        </w:numPr>
        <w:spacing w:line="360" w:lineRule="auto"/>
        <w:rPr>
          <w:sz w:val="22"/>
          <w:szCs w:val="22"/>
        </w:rPr>
      </w:pPr>
      <w:r w:rsidRPr="007F0F79">
        <w:rPr>
          <w:sz w:val="22"/>
          <w:szCs w:val="22"/>
        </w:rPr>
        <w:t>Reviewed Test Data and Scenarios to ensure they meet the acceptance criteria.</w:t>
      </w:r>
    </w:p>
    <w:p w:rsidR="00152CD7" w:rsidRPr="007F0F79" w:rsidRDefault="00152CD7" w:rsidP="0019490A">
      <w:pPr>
        <w:numPr>
          <w:ilvl w:val="0"/>
          <w:numId w:val="23"/>
        </w:numPr>
        <w:spacing w:line="360" w:lineRule="auto"/>
        <w:rPr>
          <w:sz w:val="22"/>
          <w:szCs w:val="22"/>
        </w:rPr>
      </w:pPr>
      <w:r w:rsidRPr="007F0F79">
        <w:rPr>
          <w:sz w:val="22"/>
          <w:szCs w:val="22"/>
        </w:rPr>
        <w:t>Involved in Defect Tracking and Defect Analysis.</w:t>
      </w:r>
    </w:p>
    <w:p w:rsidR="00152CD7" w:rsidRPr="007F0F79" w:rsidRDefault="00152CD7" w:rsidP="0019490A">
      <w:pPr>
        <w:numPr>
          <w:ilvl w:val="0"/>
          <w:numId w:val="23"/>
        </w:numPr>
        <w:spacing w:line="360" w:lineRule="auto"/>
        <w:rPr>
          <w:sz w:val="22"/>
          <w:szCs w:val="22"/>
        </w:rPr>
      </w:pPr>
      <w:r w:rsidRPr="007F0F79">
        <w:rPr>
          <w:sz w:val="22"/>
          <w:szCs w:val="22"/>
        </w:rPr>
        <w:t>Updating the client with the status report daily by sending results.</w:t>
      </w:r>
    </w:p>
    <w:p w:rsidR="00152CD7" w:rsidRPr="007F0F79" w:rsidRDefault="00152CD7" w:rsidP="0019490A">
      <w:pPr>
        <w:numPr>
          <w:ilvl w:val="0"/>
          <w:numId w:val="23"/>
        </w:numPr>
        <w:spacing w:line="360" w:lineRule="auto"/>
        <w:rPr>
          <w:sz w:val="22"/>
          <w:szCs w:val="22"/>
        </w:rPr>
      </w:pPr>
      <w:r w:rsidRPr="007F0F79">
        <w:rPr>
          <w:sz w:val="22"/>
          <w:szCs w:val="22"/>
        </w:rPr>
        <w:t>Participated in Weekly review in Status meetings.</w:t>
      </w:r>
    </w:p>
    <w:p w:rsidR="00152CD7" w:rsidRPr="007F0F79" w:rsidRDefault="00152CD7" w:rsidP="0019490A">
      <w:pPr>
        <w:numPr>
          <w:ilvl w:val="0"/>
          <w:numId w:val="23"/>
        </w:numPr>
        <w:spacing w:line="360" w:lineRule="auto"/>
        <w:rPr>
          <w:sz w:val="22"/>
          <w:szCs w:val="22"/>
        </w:rPr>
      </w:pPr>
      <w:r w:rsidRPr="007F0F79">
        <w:rPr>
          <w:sz w:val="22"/>
          <w:szCs w:val="22"/>
        </w:rPr>
        <w:t>Used QTP automation tool to generate some scripts.</w:t>
      </w:r>
    </w:p>
    <w:p w:rsidR="004D292F" w:rsidRPr="007F0F79" w:rsidRDefault="004D292F" w:rsidP="004D292F">
      <w:pPr>
        <w:jc w:val="both"/>
        <w:rPr>
          <w:sz w:val="22"/>
          <w:szCs w:val="22"/>
        </w:rPr>
      </w:pPr>
      <w:r w:rsidRPr="007F0F79">
        <w:rPr>
          <w:vanish/>
          <w:color w:val="FF0000"/>
          <w:sz w:val="22"/>
          <w:szCs w:val="22"/>
        </w:rPr>
        <w:t>&lt;</w:t>
      </w:r>
    </w:p>
    <w:p w:rsidR="004D292F" w:rsidRPr="007F0F79" w:rsidRDefault="004D292F" w:rsidP="004D292F">
      <w:pPr>
        <w:pStyle w:val="NormalWeb"/>
        <w:spacing w:before="0" w:after="0"/>
        <w:jc w:val="both"/>
        <w:rPr>
          <w:rFonts w:ascii="Times New Roman" w:hAnsi="Times New Roman" w:cs="Times New Roman"/>
          <w:b/>
          <w:bCs/>
          <w:color w:val="000000"/>
          <w:sz w:val="22"/>
          <w:szCs w:val="22"/>
          <w:u w:val="single"/>
        </w:rPr>
      </w:pPr>
      <w:r w:rsidRPr="007F0F79">
        <w:rPr>
          <w:rFonts w:ascii="Times New Roman" w:hAnsi="Times New Roman" w:cs="Times New Roman"/>
          <w:b/>
          <w:bCs/>
          <w:color w:val="000000"/>
          <w:sz w:val="22"/>
          <w:szCs w:val="22"/>
          <w:u w:val="single"/>
        </w:rPr>
        <w:t>Academic Credentials</w:t>
      </w:r>
    </w:p>
    <w:p w:rsidR="004D292F" w:rsidRPr="007F0F79" w:rsidRDefault="004D292F" w:rsidP="004D292F">
      <w:pPr>
        <w:pStyle w:val="NormalWeb"/>
        <w:spacing w:before="0" w:after="0"/>
        <w:jc w:val="both"/>
        <w:rPr>
          <w:rFonts w:ascii="Times New Roman" w:hAnsi="Times New Roman" w:cs="Times New Roman"/>
          <w:b/>
          <w:bCs/>
          <w:color w:val="000000"/>
          <w:sz w:val="22"/>
          <w:szCs w:val="22"/>
          <w:u w:val="single"/>
        </w:rPr>
      </w:pPr>
    </w:p>
    <w:p w:rsidR="008F5396" w:rsidRPr="007F0F79" w:rsidRDefault="008F5396" w:rsidP="008F5396">
      <w:pPr>
        <w:numPr>
          <w:ilvl w:val="0"/>
          <w:numId w:val="13"/>
        </w:numPr>
        <w:suppressAutoHyphens w:val="0"/>
        <w:spacing w:after="112" w:line="276" w:lineRule="auto"/>
        <w:ind w:right="945"/>
        <w:rPr>
          <w:rStyle w:val="SubtleEmphasis"/>
          <w:sz w:val="22"/>
          <w:szCs w:val="22"/>
        </w:rPr>
      </w:pPr>
      <w:r w:rsidRPr="007F0F79">
        <w:rPr>
          <w:iCs/>
          <w:sz w:val="22"/>
          <w:szCs w:val="22"/>
        </w:rPr>
        <w:t>Bachelor of Science, Computer Science</w:t>
      </w:r>
      <w:r w:rsidRPr="007F0F79">
        <w:rPr>
          <w:rStyle w:val="SubtleEmphasis"/>
          <w:sz w:val="22"/>
          <w:szCs w:val="22"/>
        </w:rPr>
        <w:t xml:space="preserve"> </w:t>
      </w:r>
      <w:r w:rsidRPr="007F0F79">
        <w:rPr>
          <w:rFonts w:eastAsia="Arial Unicode MS"/>
          <w:b/>
          <w:sz w:val="22"/>
          <w:szCs w:val="22"/>
        </w:rPr>
        <w:t>[</w:t>
      </w:r>
      <w:r w:rsidR="00DA2C25" w:rsidRPr="007F0F79">
        <w:rPr>
          <w:rFonts w:eastAsia="Arial Unicode MS"/>
          <w:b/>
          <w:iCs/>
          <w:sz w:val="22"/>
          <w:szCs w:val="22"/>
        </w:rPr>
        <w:t>B.Sc.</w:t>
      </w:r>
      <w:r w:rsidRPr="007F0F79">
        <w:rPr>
          <w:rFonts w:eastAsia="Arial Unicode MS"/>
          <w:b/>
          <w:iCs/>
          <w:sz w:val="22"/>
          <w:szCs w:val="22"/>
        </w:rPr>
        <w:t>]</w:t>
      </w:r>
      <w:r w:rsidRPr="007F0F79">
        <w:rPr>
          <w:rStyle w:val="SubtleEmphasis"/>
          <w:sz w:val="22"/>
          <w:szCs w:val="22"/>
        </w:rPr>
        <w:t xml:space="preserve"> </w:t>
      </w:r>
      <w:r w:rsidRPr="007F0F79">
        <w:rPr>
          <w:iCs/>
          <w:sz w:val="22"/>
          <w:szCs w:val="22"/>
        </w:rPr>
        <w:t xml:space="preserve">- Bharathiyar University, Coimbatore </w:t>
      </w:r>
      <w:r w:rsidR="002F1E8D">
        <w:rPr>
          <w:iCs/>
          <w:sz w:val="22"/>
          <w:szCs w:val="22"/>
        </w:rPr>
        <w:t>, 2004</w:t>
      </w:r>
    </w:p>
    <w:p w:rsidR="008F5396" w:rsidRPr="007F0F79" w:rsidRDefault="008F5396" w:rsidP="008F5396">
      <w:pPr>
        <w:numPr>
          <w:ilvl w:val="0"/>
          <w:numId w:val="13"/>
        </w:numPr>
        <w:suppressAutoHyphens w:val="0"/>
        <w:spacing w:after="109" w:line="276" w:lineRule="auto"/>
        <w:ind w:right="945"/>
        <w:rPr>
          <w:iCs/>
          <w:sz w:val="22"/>
          <w:szCs w:val="22"/>
        </w:rPr>
      </w:pPr>
      <w:r w:rsidRPr="007F0F79">
        <w:rPr>
          <w:sz w:val="22"/>
          <w:szCs w:val="22"/>
        </w:rPr>
        <w:t>Master Of Computer Application</w:t>
      </w:r>
      <w:r w:rsidRPr="007F0F79">
        <w:rPr>
          <w:rStyle w:val="SubtleEmphasis"/>
          <w:sz w:val="22"/>
          <w:szCs w:val="22"/>
        </w:rPr>
        <w:t xml:space="preserve"> </w:t>
      </w:r>
      <w:r w:rsidRPr="007F0F79">
        <w:rPr>
          <w:rStyle w:val="SubtleEmphasis"/>
          <w:b/>
          <w:i w:val="0"/>
          <w:sz w:val="22"/>
          <w:szCs w:val="22"/>
        </w:rPr>
        <w:t>[MCA]-</w:t>
      </w:r>
      <w:r w:rsidRPr="007F0F79">
        <w:rPr>
          <w:rStyle w:val="SubtleEmphasis"/>
          <w:sz w:val="22"/>
          <w:szCs w:val="22"/>
        </w:rPr>
        <w:t xml:space="preserve"> </w:t>
      </w:r>
      <w:r w:rsidRPr="007F0F79">
        <w:rPr>
          <w:iCs/>
          <w:sz w:val="22"/>
          <w:szCs w:val="22"/>
        </w:rPr>
        <w:t xml:space="preserve">Vinayaka Mission University, Salem </w:t>
      </w:r>
      <w:r w:rsidR="002F1E8D">
        <w:rPr>
          <w:iCs/>
          <w:sz w:val="22"/>
          <w:szCs w:val="22"/>
        </w:rPr>
        <w:t>, 200</w:t>
      </w:r>
      <w:r w:rsidR="00C16B8F">
        <w:rPr>
          <w:iCs/>
          <w:sz w:val="22"/>
          <w:szCs w:val="22"/>
        </w:rPr>
        <w:t>7</w:t>
      </w:r>
    </w:p>
    <w:p w:rsidR="008F5396" w:rsidRPr="00DA2C25" w:rsidRDefault="008F5396" w:rsidP="006F68A8">
      <w:pPr>
        <w:numPr>
          <w:ilvl w:val="0"/>
          <w:numId w:val="13"/>
        </w:numPr>
        <w:suppressAutoHyphens w:val="0"/>
        <w:spacing w:line="276" w:lineRule="auto"/>
        <w:ind w:right="945"/>
        <w:jc w:val="both"/>
        <w:textAlignment w:val="baseline"/>
        <w:rPr>
          <w:iCs/>
          <w:sz w:val="22"/>
          <w:szCs w:val="22"/>
        </w:rPr>
      </w:pPr>
      <w:r w:rsidRPr="007F0F79">
        <w:rPr>
          <w:iCs/>
          <w:sz w:val="22"/>
          <w:szCs w:val="22"/>
        </w:rPr>
        <w:t>Master of Business Management in Information Systems</w:t>
      </w:r>
      <w:r w:rsidRPr="007F0F79">
        <w:rPr>
          <w:rStyle w:val="SubtleEmphasis"/>
          <w:sz w:val="22"/>
          <w:szCs w:val="22"/>
        </w:rPr>
        <w:t xml:space="preserve"> </w:t>
      </w:r>
      <w:r w:rsidRPr="007F0F79">
        <w:rPr>
          <w:rStyle w:val="SubtleEmphasis"/>
          <w:b/>
          <w:i w:val="0"/>
          <w:sz w:val="22"/>
          <w:szCs w:val="22"/>
        </w:rPr>
        <w:t>[MBA] -</w:t>
      </w:r>
      <w:r w:rsidRPr="007F0F79">
        <w:rPr>
          <w:rStyle w:val="SubtleEmphasis"/>
          <w:sz w:val="22"/>
          <w:szCs w:val="22"/>
        </w:rPr>
        <w:t xml:space="preserve"> </w:t>
      </w:r>
      <w:r w:rsidRPr="007F0F79">
        <w:rPr>
          <w:sz w:val="22"/>
          <w:szCs w:val="22"/>
        </w:rPr>
        <w:t>Bharathi</w:t>
      </w:r>
      <w:r w:rsidR="00DA2C25">
        <w:rPr>
          <w:sz w:val="22"/>
          <w:szCs w:val="22"/>
        </w:rPr>
        <w:t>y</w:t>
      </w:r>
      <w:r w:rsidRPr="007F0F79">
        <w:rPr>
          <w:sz w:val="22"/>
          <w:szCs w:val="22"/>
        </w:rPr>
        <w:t>ar University, Coimbatore</w:t>
      </w:r>
      <w:r w:rsidRPr="00DA2C25">
        <w:rPr>
          <w:iCs/>
          <w:sz w:val="22"/>
          <w:szCs w:val="22"/>
        </w:rPr>
        <w:t xml:space="preserve">. </w:t>
      </w:r>
      <w:r w:rsidR="002F1E8D" w:rsidRPr="00DA2C25">
        <w:rPr>
          <w:iCs/>
          <w:sz w:val="22"/>
          <w:szCs w:val="22"/>
        </w:rPr>
        <w:t>2010</w:t>
      </w:r>
    </w:p>
    <w:p w:rsidR="00227E57" w:rsidRPr="007F0F79" w:rsidRDefault="00227E57" w:rsidP="00227E57">
      <w:pPr>
        <w:pStyle w:val="NormalWeb"/>
        <w:spacing w:before="0" w:after="0"/>
        <w:ind w:left="6480"/>
        <w:rPr>
          <w:rFonts w:ascii="Times New Roman" w:hAnsi="Times New Roman" w:cs="Times New Roman"/>
          <w:b/>
          <w:color w:val="000000"/>
          <w:sz w:val="22"/>
          <w:szCs w:val="22"/>
        </w:rPr>
      </w:pPr>
    </w:p>
    <w:p w:rsidR="00152CD7" w:rsidRPr="007F0F79" w:rsidRDefault="004D292F" w:rsidP="0014010C">
      <w:pPr>
        <w:pStyle w:val="NormalWeb"/>
        <w:spacing w:before="0" w:after="0"/>
        <w:rPr>
          <w:rFonts w:ascii="Times New Roman" w:hAnsi="Times New Roman" w:cs="Times New Roman"/>
          <w:b/>
          <w:color w:val="000000"/>
          <w:sz w:val="22"/>
          <w:szCs w:val="22"/>
        </w:rPr>
      </w:pPr>
      <w:r w:rsidRPr="007F0F79">
        <w:rPr>
          <w:rStyle w:val="apple-tab-span"/>
          <w:rFonts w:ascii="Times New Roman" w:hAnsi="Times New Roman" w:cs="Times New Roman"/>
          <w:color w:val="000000"/>
          <w:sz w:val="22"/>
          <w:szCs w:val="22"/>
        </w:rPr>
        <w:tab/>
      </w:r>
      <w:r w:rsidRPr="007F0F79">
        <w:rPr>
          <w:rStyle w:val="apple-tab-span"/>
          <w:rFonts w:ascii="Times New Roman" w:hAnsi="Times New Roman" w:cs="Times New Roman"/>
          <w:color w:val="000000"/>
          <w:sz w:val="22"/>
          <w:szCs w:val="22"/>
        </w:rPr>
        <w:tab/>
      </w:r>
      <w:r w:rsidRPr="007F0F79">
        <w:rPr>
          <w:rStyle w:val="apple-tab-span"/>
          <w:rFonts w:ascii="Times New Roman" w:hAnsi="Times New Roman" w:cs="Times New Roman"/>
          <w:color w:val="000000"/>
          <w:sz w:val="22"/>
          <w:szCs w:val="22"/>
        </w:rPr>
        <w:tab/>
      </w:r>
      <w:r w:rsidRPr="007F0F79">
        <w:rPr>
          <w:rStyle w:val="apple-tab-span"/>
          <w:rFonts w:ascii="Times New Roman" w:hAnsi="Times New Roman" w:cs="Times New Roman"/>
          <w:color w:val="000000"/>
          <w:sz w:val="22"/>
          <w:szCs w:val="22"/>
        </w:rPr>
        <w:tab/>
      </w:r>
      <w:r w:rsidRPr="007F0F79">
        <w:rPr>
          <w:rStyle w:val="apple-tab-span"/>
          <w:rFonts w:ascii="Times New Roman" w:hAnsi="Times New Roman" w:cs="Times New Roman"/>
          <w:color w:val="000000"/>
          <w:sz w:val="22"/>
          <w:szCs w:val="22"/>
        </w:rPr>
        <w:tab/>
      </w:r>
      <w:r w:rsidRPr="007F0F79">
        <w:rPr>
          <w:rStyle w:val="apple-tab-span"/>
          <w:rFonts w:ascii="Times New Roman" w:hAnsi="Times New Roman" w:cs="Times New Roman"/>
          <w:color w:val="000000"/>
          <w:sz w:val="22"/>
          <w:szCs w:val="22"/>
        </w:rPr>
        <w:tab/>
      </w:r>
      <w:r w:rsidRPr="007F0F79">
        <w:rPr>
          <w:rStyle w:val="apple-tab-span"/>
          <w:rFonts w:ascii="Times New Roman" w:hAnsi="Times New Roman" w:cs="Times New Roman"/>
          <w:color w:val="000000"/>
          <w:sz w:val="22"/>
          <w:szCs w:val="22"/>
        </w:rPr>
        <w:tab/>
      </w:r>
      <w:r w:rsidRPr="007F0F79">
        <w:rPr>
          <w:rStyle w:val="apple-tab-span"/>
          <w:rFonts w:ascii="Times New Roman" w:hAnsi="Times New Roman" w:cs="Times New Roman"/>
          <w:color w:val="000000"/>
          <w:sz w:val="22"/>
          <w:szCs w:val="22"/>
        </w:rPr>
        <w:tab/>
      </w:r>
      <w:r w:rsidRPr="007F0F79">
        <w:rPr>
          <w:rStyle w:val="apple-tab-span"/>
          <w:rFonts w:ascii="Times New Roman" w:hAnsi="Times New Roman" w:cs="Times New Roman"/>
          <w:color w:val="000000"/>
          <w:sz w:val="22"/>
          <w:szCs w:val="22"/>
        </w:rPr>
        <w:tab/>
      </w:r>
      <w:r w:rsidR="0014010C" w:rsidRPr="007F0F79">
        <w:rPr>
          <w:rFonts w:ascii="Times New Roman" w:hAnsi="Times New Roman" w:cs="Times New Roman"/>
          <w:color w:val="000000"/>
          <w:sz w:val="22"/>
          <w:szCs w:val="22"/>
        </w:rPr>
        <w:t>     </w:t>
      </w:r>
      <w:r w:rsidRPr="007F0F79">
        <w:rPr>
          <w:rStyle w:val="apple-tab-span"/>
          <w:rFonts w:ascii="Times New Roman" w:hAnsi="Times New Roman" w:cs="Times New Roman"/>
          <w:color w:val="000000"/>
          <w:sz w:val="22"/>
          <w:szCs w:val="22"/>
        </w:rPr>
        <w:tab/>
      </w:r>
      <w:r w:rsidRPr="007F0F79">
        <w:rPr>
          <w:rStyle w:val="apple-tab-span"/>
          <w:rFonts w:ascii="Times New Roman" w:hAnsi="Times New Roman" w:cs="Times New Roman"/>
          <w:color w:val="000000"/>
          <w:sz w:val="22"/>
          <w:szCs w:val="22"/>
        </w:rPr>
        <w:tab/>
      </w:r>
      <w:r w:rsidRPr="007F0F79">
        <w:rPr>
          <w:rStyle w:val="apple-tab-span"/>
          <w:rFonts w:ascii="Times New Roman" w:hAnsi="Times New Roman" w:cs="Times New Roman"/>
          <w:color w:val="000000"/>
          <w:sz w:val="22"/>
          <w:szCs w:val="22"/>
        </w:rPr>
        <w:tab/>
      </w:r>
      <w:r w:rsidRPr="007F0F79">
        <w:rPr>
          <w:rStyle w:val="apple-tab-span"/>
          <w:rFonts w:ascii="Times New Roman" w:hAnsi="Times New Roman" w:cs="Times New Roman"/>
          <w:color w:val="000000"/>
          <w:sz w:val="22"/>
          <w:szCs w:val="22"/>
        </w:rPr>
        <w:tab/>
      </w:r>
      <w:r w:rsidRPr="007F0F79">
        <w:rPr>
          <w:rStyle w:val="apple-tab-span"/>
          <w:rFonts w:ascii="Times New Roman" w:hAnsi="Times New Roman" w:cs="Times New Roman"/>
          <w:color w:val="000000"/>
          <w:sz w:val="22"/>
          <w:szCs w:val="22"/>
        </w:rPr>
        <w:tab/>
      </w:r>
      <w:r w:rsidRPr="007F0F79">
        <w:rPr>
          <w:rStyle w:val="apple-tab-span"/>
          <w:rFonts w:ascii="Times New Roman" w:hAnsi="Times New Roman" w:cs="Times New Roman"/>
          <w:color w:val="000000"/>
          <w:sz w:val="22"/>
          <w:szCs w:val="22"/>
        </w:rPr>
        <w:tab/>
      </w:r>
      <w:r w:rsidRPr="007F0F79">
        <w:rPr>
          <w:rStyle w:val="apple-tab-span"/>
          <w:rFonts w:ascii="Times New Roman" w:hAnsi="Times New Roman" w:cs="Times New Roman"/>
          <w:color w:val="000000"/>
          <w:sz w:val="22"/>
          <w:szCs w:val="22"/>
        </w:rPr>
        <w:tab/>
      </w:r>
      <w:r w:rsidRPr="007F0F79">
        <w:rPr>
          <w:rStyle w:val="apple-tab-span"/>
          <w:rFonts w:ascii="Times New Roman" w:hAnsi="Times New Roman" w:cs="Times New Roman"/>
          <w:color w:val="000000"/>
          <w:sz w:val="22"/>
          <w:szCs w:val="22"/>
        </w:rPr>
        <w:tab/>
        <w:t xml:space="preserve">              </w:t>
      </w:r>
      <w:r w:rsidRPr="007F0F79">
        <w:rPr>
          <w:rStyle w:val="apple-tab-span"/>
          <w:rFonts w:ascii="Times New Roman" w:hAnsi="Times New Roman" w:cs="Times New Roman"/>
          <w:color w:val="000000"/>
          <w:sz w:val="22"/>
          <w:szCs w:val="22"/>
        </w:rPr>
        <w:tab/>
      </w:r>
    </w:p>
    <w:sectPr w:rsidR="00152CD7" w:rsidRPr="007F0F79" w:rsidSect="008901E8">
      <w:footnotePr>
        <w:pos w:val="beneathText"/>
      </w:footnotePr>
      <w:pgSz w:w="12240" w:h="15840"/>
      <w:pgMar w:top="630" w:right="720" w:bottom="5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41A" w:rsidRDefault="00C4741A" w:rsidP="0014010C">
      <w:r>
        <w:separator/>
      </w:r>
    </w:p>
  </w:endnote>
  <w:endnote w:type="continuationSeparator" w:id="1">
    <w:p w:rsidR="00C4741A" w:rsidRDefault="00C4741A" w:rsidP="0014010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StarSymbol">
    <w:altName w:val="Arial Unicode MS"/>
    <w:charset w:val="80"/>
    <w:family w:val="auto"/>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41A" w:rsidRDefault="00C4741A" w:rsidP="0014010C">
      <w:r>
        <w:separator/>
      </w:r>
    </w:p>
  </w:footnote>
  <w:footnote w:type="continuationSeparator" w:id="1">
    <w:p w:rsidR="00C4741A" w:rsidRDefault="00C4741A" w:rsidP="001401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0"/>
        </w:tabs>
        <w:ind w:left="1440" w:hanging="360"/>
      </w:pPr>
      <w:rPr>
        <w:rFonts w:ascii="Wingdings" w:hAnsi="Wingdings"/>
      </w:rPr>
    </w:lvl>
  </w:abstractNum>
  <w:abstractNum w:abstractNumId="2">
    <w:nsid w:val="00000003"/>
    <w:multiLevelType w:val="multilevel"/>
    <w:tmpl w:val="00000003"/>
    <w:name w:val="WW8Num3"/>
    <w:lvl w:ilvl="0">
      <w:start w:val="1"/>
      <w:numFmt w:val="bullet"/>
      <w:pStyle w:val="Achievemen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cs="Courier New"/>
      </w:rPr>
    </w:lvl>
    <w:lvl w:ilvl="2">
      <w:start w:val="1"/>
      <w:numFmt w:val="bullet"/>
      <w:lvlText w:val=""/>
      <w:lvlJc w:val="left"/>
      <w:pPr>
        <w:tabs>
          <w:tab w:val="num" w:pos="1440"/>
        </w:tabs>
        <w:ind w:left="1440" w:hanging="360"/>
      </w:pPr>
      <w:rPr>
        <w:rFonts w:ascii="Wingdings" w:hAnsi="Wingdings" w:cs="Courier New"/>
      </w:rPr>
    </w:lvl>
    <w:lvl w:ilvl="3">
      <w:start w:val="1"/>
      <w:numFmt w:val="bullet"/>
      <w:lvlText w:val=""/>
      <w:lvlJc w:val="left"/>
      <w:pPr>
        <w:tabs>
          <w:tab w:val="num" w:pos="1800"/>
        </w:tabs>
        <w:ind w:left="1800" w:hanging="360"/>
      </w:pPr>
      <w:rPr>
        <w:rFonts w:ascii="Wingdings" w:hAnsi="Wingdings" w:cs="Courier New"/>
      </w:rPr>
    </w:lvl>
    <w:lvl w:ilvl="4">
      <w:start w:val="1"/>
      <w:numFmt w:val="bullet"/>
      <w:lvlText w:val=""/>
      <w:lvlJc w:val="left"/>
      <w:pPr>
        <w:tabs>
          <w:tab w:val="num" w:pos="2160"/>
        </w:tabs>
        <w:ind w:left="2160" w:hanging="360"/>
      </w:pPr>
      <w:rPr>
        <w:rFonts w:ascii="Wingdings" w:hAnsi="Wingdings" w:cs="Courier New"/>
      </w:rPr>
    </w:lvl>
    <w:lvl w:ilvl="5">
      <w:start w:val="1"/>
      <w:numFmt w:val="bullet"/>
      <w:lvlText w:val=""/>
      <w:lvlJc w:val="left"/>
      <w:pPr>
        <w:tabs>
          <w:tab w:val="num" w:pos="2520"/>
        </w:tabs>
        <w:ind w:left="2520" w:hanging="360"/>
      </w:pPr>
      <w:rPr>
        <w:rFonts w:ascii="Wingdings" w:hAnsi="Wingdings" w:cs="Courier New"/>
      </w:rPr>
    </w:lvl>
    <w:lvl w:ilvl="6">
      <w:start w:val="1"/>
      <w:numFmt w:val="bullet"/>
      <w:lvlText w:val=""/>
      <w:lvlJc w:val="left"/>
      <w:pPr>
        <w:tabs>
          <w:tab w:val="num" w:pos="2880"/>
        </w:tabs>
        <w:ind w:left="2880" w:hanging="360"/>
      </w:pPr>
      <w:rPr>
        <w:rFonts w:ascii="Wingdings" w:hAnsi="Wingdings" w:cs="Courier New"/>
      </w:rPr>
    </w:lvl>
    <w:lvl w:ilvl="7">
      <w:start w:val="1"/>
      <w:numFmt w:val="bullet"/>
      <w:lvlText w:val=""/>
      <w:lvlJc w:val="left"/>
      <w:pPr>
        <w:tabs>
          <w:tab w:val="num" w:pos="3240"/>
        </w:tabs>
        <w:ind w:left="3240" w:hanging="360"/>
      </w:pPr>
      <w:rPr>
        <w:rFonts w:ascii="Wingdings" w:hAnsi="Wingdings" w:cs="Courier New"/>
      </w:rPr>
    </w:lvl>
    <w:lvl w:ilvl="8">
      <w:start w:val="1"/>
      <w:numFmt w:val="bullet"/>
      <w:lvlText w:val=""/>
      <w:lvlJc w:val="left"/>
      <w:pPr>
        <w:tabs>
          <w:tab w:val="num" w:pos="3600"/>
        </w:tabs>
        <w:ind w:left="3600" w:hanging="360"/>
      </w:pPr>
      <w:rPr>
        <w:rFonts w:ascii="Wingdings" w:hAnsi="Wingdings" w:cs="Courier New"/>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Wingdings" w:hAnsi="Wingdings"/>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Wingdings" w:hAnsi="Wingdings"/>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Wingdings" w:hAnsi="Wingdings"/>
      </w:rPr>
    </w:lvl>
  </w:abstractNum>
  <w:abstractNum w:abstractNumId="8">
    <w:nsid w:val="01930B4B"/>
    <w:multiLevelType w:val="hybridMultilevel"/>
    <w:tmpl w:val="F51485CC"/>
    <w:lvl w:ilvl="0" w:tplc="40090005">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9">
    <w:nsid w:val="04735645"/>
    <w:multiLevelType w:val="hybridMultilevel"/>
    <w:tmpl w:val="C532B0C4"/>
    <w:lvl w:ilvl="0" w:tplc="D13461F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7A3B11"/>
    <w:multiLevelType w:val="multilevel"/>
    <w:tmpl w:val="609C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696ED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E2C28EE"/>
    <w:multiLevelType w:val="hybridMultilevel"/>
    <w:tmpl w:val="BC1271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BD2583"/>
    <w:multiLevelType w:val="hybridMultilevel"/>
    <w:tmpl w:val="8578E5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0370169"/>
    <w:multiLevelType w:val="hybridMultilevel"/>
    <w:tmpl w:val="70FCD84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1D93519"/>
    <w:multiLevelType w:val="hybridMultilevel"/>
    <w:tmpl w:val="AB36B49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76804DC"/>
    <w:multiLevelType w:val="hybridMultilevel"/>
    <w:tmpl w:val="532E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CA129F"/>
    <w:multiLevelType w:val="multilevel"/>
    <w:tmpl w:val="45A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9771D"/>
    <w:multiLevelType w:val="hybridMultilevel"/>
    <w:tmpl w:val="B9F6BAA4"/>
    <w:lvl w:ilvl="0" w:tplc="A0988630">
      <w:start w:val="1"/>
      <w:numFmt w:val="bullet"/>
      <w:lvlText w:val="•"/>
      <w:lvlJc w:val="left"/>
      <w:pPr>
        <w:ind w:left="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98342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68874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C0C93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AE14D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56EFB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FE664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C689A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20A40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nsid w:val="6E951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2B8408B"/>
    <w:multiLevelType w:val="hybridMultilevel"/>
    <w:tmpl w:val="A11E955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9D46DD"/>
    <w:multiLevelType w:val="hybridMultilevel"/>
    <w:tmpl w:val="AB74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3B0374"/>
    <w:multiLevelType w:val="hybridMultilevel"/>
    <w:tmpl w:val="326A9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FA5322"/>
    <w:multiLevelType w:val="hybridMultilevel"/>
    <w:tmpl w:val="87BEF9E8"/>
    <w:lvl w:ilvl="0" w:tplc="D13461F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3"/>
  </w:num>
  <w:num w:numId="10">
    <w:abstractNumId w:val="14"/>
  </w:num>
  <w:num w:numId="11">
    <w:abstractNumId w:val="12"/>
  </w:num>
  <w:num w:numId="12">
    <w:abstractNumId w:val="8"/>
  </w:num>
  <w:num w:numId="13">
    <w:abstractNumId w:val="17"/>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9"/>
  </w:num>
  <w:num w:numId="18">
    <w:abstractNumId w:val="15"/>
  </w:num>
  <w:num w:numId="19">
    <w:abstractNumId w:val="23"/>
  </w:num>
  <w:num w:numId="20">
    <w:abstractNumId w:val="9"/>
  </w:num>
  <w:num w:numId="21">
    <w:abstractNumId w:val="21"/>
  </w:num>
  <w:num w:numId="22">
    <w:abstractNumId w:val="16"/>
  </w:num>
  <w:num w:numId="23">
    <w:abstractNumId w:val="20"/>
  </w:num>
  <w:num w:numId="24">
    <w:abstractNumId w:val="10"/>
  </w:num>
  <w:num w:numId="25">
    <w:abstractNumId w:val="18"/>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523720"/>
    <w:rsid w:val="00063860"/>
    <w:rsid w:val="000934AF"/>
    <w:rsid w:val="000B0CD5"/>
    <w:rsid w:val="000B709F"/>
    <w:rsid w:val="000D42C8"/>
    <w:rsid w:val="000F4AAA"/>
    <w:rsid w:val="0013024F"/>
    <w:rsid w:val="00132540"/>
    <w:rsid w:val="0014010C"/>
    <w:rsid w:val="0014570A"/>
    <w:rsid w:val="00152CD7"/>
    <w:rsid w:val="00153040"/>
    <w:rsid w:val="00154526"/>
    <w:rsid w:val="00164CB8"/>
    <w:rsid w:val="00184D67"/>
    <w:rsid w:val="0019490A"/>
    <w:rsid w:val="001A0040"/>
    <w:rsid w:val="001D2573"/>
    <w:rsid w:val="001F0805"/>
    <w:rsid w:val="00226E1C"/>
    <w:rsid w:val="002273A4"/>
    <w:rsid w:val="00227E57"/>
    <w:rsid w:val="00232B1E"/>
    <w:rsid w:val="00247655"/>
    <w:rsid w:val="0025236F"/>
    <w:rsid w:val="00257172"/>
    <w:rsid w:val="0026352C"/>
    <w:rsid w:val="00272035"/>
    <w:rsid w:val="002824F6"/>
    <w:rsid w:val="002850D6"/>
    <w:rsid w:val="00296308"/>
    <w:rsid w:val="0029755C"/>
    <w:rsid w:val="002A36BB"/>
    <w:rsid w:val="002A4B3F"/>
    <w:rsid w:val="002B2A5C"/>
    <w:rsid w:val="002C01C6"/>
    <w:rsid w:val="002D0A41"/>
    <w:rsid w:val="002D7D62"/>
    <w:rsid w:val="002E0845"/>
    <w:rsid w:val="002F1E8D"/>
    <w:rsid w:val="002F3184"/>
    <w:rsid w:val="003013D4"/>
    <w:rsid w:val="00317C12"/>
    <w:rsid w:val="00355D82"/>
    <w:rsid w:val="00357224"/>
    <w:rsid w:val="00371483"/>
    <w:rsid w:val="00373ACF"/>
    <w:rsid w:val="00377587"/>
    <w:rsid w:val="0038646A"/>
    <w:rsid w:val="00393EC6"/>
    <w:rsid w:val="00394DEA"/>
    <w:rsid w:val="003A447D"/>
    <w:rsid w:val="003B20AA"/>
    <w:rsid w:val="003D37BE"/>
    <w:rsid w:val="003D3E6C"/>
    <w:rsid w:val="003D5CD6"/>
    <w:rsid w:val="003E1EBB"/>
    <w:rsid w:val="00427F77"/>
    <w:rsid w:val="00430AE9"/>
    <w:rsid w:val="00434A5E"/>
    <w:rsid w:val="00434BB5"/>
    <w:rsid w:val="00441638"/>
    <w:rsid w:val="00445AE3"/>
    <w:rsid w:val="0045560E"/>
    <w:rsid w:val="004B5991"/>
    <w:rsid w:val="004C0589"/>
    <w:rsid w:val="004D292F"/>
    <w:rsid w:val="004E3C14"/>
    <w:rsid w:val="0050122E"/>
    <w:rsid w:val="00523720"/>
    <w:rsid w:val="0052784D"/>
    <w:rsid w:val="00536053"/>
    <w:rsid w:val="00546FE6"/>
    <w:rsid w:val="00553381"/>
    <w:rsid w:val="00553C45"/>
    <w:rsid w:val="00562A6F"/>
    <w:rsid w:val="00570142"/>
    <w:rsid w:val="00585E35"/>
    <w:rsid w:val="005C5665"/>
    <w:rsid w:val="005C77E1"/>
    <w:rsid w:val="005D4D8C"/>
    <w:rsid w:val="005D6FA8"/>
    <w:rsid w:val="005E3161"/>
    <w:rsid w:val="00605ABE"/>
    <w:rsid w:val="00652D58"/>
    <w:rsid w:val="00652DEF"/>
    <w:rsid w:val="0065311F"/>
    <w:rsid w:val="00677812"/>
    <w:rsid w:val="00684176"/>
    <w:rsid w:val="006925E2"/>
    <w:rsid w:val="006927B7"/>
    <w:rsid w:val="006932FF"/>
    <w:rsid w:val="006A2EF0"/>
    <w:rsid w:val="006B5E50"/>
    <w:rsid w:val="006C12E6"/>
    <w:rsid w:val="006C5F57"/>
    <w:rsid w:val="006C7E73"/>
    <w:rsid w:val="006E1420"/>
    <w:rsid w:val="006E2ED5"/>
    <w:rsid w:val="00735CB6"/>
    <w:rsid w:val="00745B4F"/>
    <w:rsid w:val="00767D84"/>
    <w:rsid w:val="00784A3A"/>
    <w:rsid w:val="00793DA5"/>
    <w:rsid w:val="007A21A5"/>
    <w:rsid w:val="007A5161"/>
    <w:rsid w:val="007A6103"/>
    <w:rsid w:val="007B2A6D"/>
    <w:rsid w:val="007E11E0"/>
    <w:rsid w:val="007F0F79"/>
    <w:rsid w:val="007F4D26"/>
    <w:rsid w:val="008008AA"/>
    <w:rsid w:val="00803656"/>
    <w:rsid w:val="00830EA7"/>
    <w:rsid w:val="00835DD3"/>
    <w:rsid w:val="008451E0"/>
    <w:rsid w:val="008467BD"/>
    <w:rsid w:val="00854C1D"/>
    <w:rsid w:val="00862813"/>
    <w:rsid w:val="008901E8"/>
    <w:rsid w:val="00897B7D"/>
    <w:rsid w:val="008A404A"/>
    <w:rsid w:val="008A6FFF"/>
    <w:rsid w:val="008B64B4"/>
    <w:rsid w:val="008B6519"/>
    <w:rsid w:val="008E7552"/>
    <w:rsid w:val="008F1DCC"/>
    <w:rsid w:val="008F5396"/>
    <w:rsid w:val="00901462"/>
    <w:rsid w:val="00917C0E"/>
    <w:rsid w:val="00922986"/>
    <w:rsid w:val="00945463"/>
    <w:rsid w:val="009548D3"/>
    <w:rsid w:val="00972F32"/>
    <w:rsid w:val="00976476"/>
    <w:rsid w:val="00976C88"/>
    <w:rsid w:val="009B03B5"/>
    <w:rsid w:val="009B5C47"/>
    <w:rsid w:val="009C3E71"/>
    <w:rsid w:val="009D1CC3"/>
    <w:rsid w:val="00A050D6"/>
    <w:rsid w:val="00A12FF1"/>
    <w:rsid w:val="00A13D31"/>
    <w:rsid w:val="00A17B0D"/>
    <w:rsid w:val="00A25C33"/>
    <w:rsid w:val="00A335EF"/>
    <w:rsid w:val="00A67720"/>
    <w:rsid w:val="00A7079D"/>
    <w:rsid w:val="00AA7136"/>
    <w:rsid w:val="00AB41D1"/>
    <w:rsid w:val="00AF5878"/>
    <w:rsid w:val="00B142A3"/>
    <w:rsid w:val="00B25E10"/>
    <w:rsid w:val="00B3132D"/>
    <w:rsid w:val="00B317CD"/>
    <w:rsid w:val="00B41B3D"/>
    <w:rsid w:val="00B76A05"/>
    <w:rsid w:val="00B90736"/>
    <w:rsid w:val="00BA02FF"/>
    <w:rsid w:val="00BB5546"/>
    <w:rsid w:val="00BC03FC"/>
    <w:rsid w:val="00BC0D4B"/>
    <w:rsid w:val="00BD2DEB"/>
    <w:rsid w:val="00BE0F87"/>
    <w:rsid w:val="00BF0BF3"/>
    <w:rsid w:val="00C13E33"/>
    <w:rsid w:val="00C16B8F"/>
    <w:rsid w:val="00C20052"/>
    <w:rsid w:val="00C4741A"/>
    <w:rsid w:val="00C91FAD"/>
    <w:rsid w:val="00CA6320"/>
    <w:rsid w:val="00CB7DE1"/>
    <w:rsid w:val="00CC3A6F"/>
    <w:rsid w:val="00CC5A5F"/>
    <w:rsid w:val="00CC78D0"/>
    <w:rsid w:val="00CD5769"/>
    <w:rsid w:val="00D2365B"/>
    <w:rsid w:val="00D27079"/>
    <w:rsid w:val="00D3689B"/>
    <w:rsid w:val="00D37299"/>
    <w:rsid w:val="00D44BB0"/>
    <w:rsid w:val="00D453B6"/>
    <w:rsid w:val="00D50CB5"/>
    <w:rsid w:val="00D67DEB"/>
    <w:rsid w:val="00DA2C25"/>
    <w:rsid w:val="00DA6B2F"/>
    <w:rsid w:val="00DC0414"/>
    <w:rsid w:val="00DC6E60"/>
    <w:rsid w:val="00DF6347"/>
    <w:rsid w:val="00E028CC"/>
    <w:rsid w:val="00E17665"/>
    <w:rsid w:val="00E26659"/>
    <w:rsid w:val="00E27445"/>
    <w:rsid w:val="00E957BB"/>
    <w:rsid w:val="00E964BF"/>
    <w:rsid w:val="00EB4060"/>
    <w:rsid w:val="00EB446A"/>
    <w:rsid w:val="00EC2531"/>
    <w:rsid w:val="00EC2C4D"/>
    <w:rsid w:val="00EC6E0C"/>
    <w:rsid w:val="00EC789F"/>
    <w:rsid w:val="00ED60A6"/>
    <w:rsid w:val="00F34EED"/>
    <w:rsid w:val="00F425A1"/>
    <w:rsid w:val="00F47E08"/>
    <w:rsid w:val="00F50958"/>
    <w:rsid w:val="00F7280C"/>
    <w:rsid w:val="00F73ED2"/>
    <w:rsid w:val="00F82839"/>
    <w:rsid w:val="00FB6C8C"/>
    <w:rsid w:val="00FE196C"/>
    <w:rsid w:val="00FE3713"/>
    <w:rsid w:val="00FE73BC"/>
    <w:rsid w:val="00FF079C"/>
    <w:rsid w:val="00FF18E2"/>
    <w:rsid w:val="00FF55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D8C"/>
    <w:pPr>
      <w:suppressAutoHyphens/>
    </w:pPr>
    <w:rPr>
      <w:sz w:val="24"/>
      <w:szCs w:val="24"/>
      <w:lang w:eastAsia="ar-SA"/>
    </w:rPr>
  </w:style>
  <w:style w:type="paragraph" w:styleId="Heading1">
    <w:name w:val="heading 1"/>
    <w:basedOn w:val="Normal"/>
    <w:next w:val="Normal"/>
    <w:qFormat/>
    <w:rsid w:val="005D4D8C"/>
    <w:pPr>
      <w:keepNext/>
      <w:numPr>
        <w:numId w:val="1"/>
      </w:numPr>
      <w:jc w:val="center"/>
      <w:outlineLvl w:val="0"/>
    </w:pPr>
    <w:rPr>
      <w:b/>
      <w:bCs/>
      <w:u w:val="single"/>
    </w:rPr>
  </w:style>
  <w:style w:type="paragraph" w:styleId="Heading2">
    <w:name w:val="heading 2"/>
    <w:basedOn w:val="Normal"/>
    <w:next w:val="Normal"/>
    <w:uiPriority w:val="9"/>
    <w:qFormat/>
    <w:rsid w:val="005D4D8C"/>
    <w:pPr>
      <w:keepNext/>
      <w:numPr>
        <w:ilvl w:val="1"/>
        <w:numId w:val="1"/>
      </w:numPr>
      <w:outlineLvl w:val="1"/>
    </w:pPr>
    <w:rPr>
      <w:rFonts w:ascii="Garamond" w:hAnsi="Garamond" w:cs="Courier New"/>
      <w:szCs w:val="20"/>
      <w:lang w:eastAsia="te-IN" w:bidi="te-IN"/>
    </w:rPr>
  </w:style>
  <w:style w:type="paragraph" w:styleId="Heading3">
    <w:name w:val="heading 3"/>
    <w:basedOn w:val="Normal"/>
    <w:next w:val="Normal"/>
    <w:qFormat/>
    <w:rsid w:val="005D4D8C"/>
    <w:pPr>
      <w:keepNext/>
      <w:numPr>
        <w:ilvl w:val="2"/>
        <w:numId w:val="1"/>
      </w:numPr>
      <w:jc w:val="center"/>
      <w:outlineLvl w:val="2"/>
    </w:pPr>
    <w:rPr>
      <w:rFonts w:ascii="Verdana" w:hAnsi="Verdana"/>
      <w:b/>
      <w:sz w:val="18"/>
    </w:rPr>
  </w:style>
  <w:style w:type="paragraph" w:styleId="Heading4">
    <w:name w:val="heading 4"/>
    <w:basedOn w:val="Normal"/>
    <w:next w:val="Normal"/>
    <w:qFormat/>
    <w:rsid w:val="005D4D8C"/>
    <w:pPr>
      <w:keepNext/>
      <w:numPr>
        <w:ilvl w:val="3"/>
        <w:numId w:val="1"/>
      </w:numPr>
      <w:outlineLvl w:val="3"/>
    </w:pPr>
    <w:rPr>
      <w:rFonts w:ascii="Arial" w:hAnsi="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D4D8C"/>
    <w:rPr>
      <w:rFonts w:ascii="Symbol" w:hAnsi="Symbol"/>
    </w:rPr>
  </w:style>
  <w:style w:type="character" w:customStyle="1" w:styleId="WW8Num3z0">
    <w:name w:val="WW8Num3z0"/>
    <w:rsid w:val="005D4D8C"/>
    <w:rPr>
      <w:rFonts w:ascii="Symbol" w:hAnsi="Symbol"/>
    </w:rPr>
  </w:style>
  <w:style w:type="character" w:customStyle="1" w:styleId="WW8Num4z0">
    <w:name w:val="WW8Num4z0"/>
    <w:rsid w:val="005D4D8C"/>
    <w:rPr>
      <w:rFonts w:ascii="Symbol" w:hAnsi="Symbol"/>
    </w:rPr>
  </w:style>
  <w:style w:type="character" w:customStyle="1" w:styleId="WW8Num5z0">
    <w:name w:val="WW8Num5z0"/>
    <w:rsid w:val="005D4D8C"/>
    <w:rPr>
      <w:rFonts w:ascii="Symbol" w:hAnsi="Symbol"/>
    </w:rPr>
  </w:style>
  <w:style w:type="character" w:customStyle="1" w:styleId="WW8Num5z1">
    <w:name w:val="WW8Num5z1"/>
    <w:rsid w:val="005D4D8C"/>
    <w:rPr>
      <w:rFonts w:ascii="Courier New" w:hAnsi="Courier New" w:cs="Courier New"/>
    </w:rPr>
  </w:style>
  <w:style w:type="character" w:customStyle="1" w:styleId="WW8Num6z0">
    <w:name w:val="WW8Num6z0"/>
    <w:rsid w:val="005D4D8C"/>
    <w:rPr>
      <w:rFonts w:ascii="Symbol" w:hAnsi="Symbol"/>
    </w:rPr>
  </w:style>
  <w:style w:type="character" w:customStyle="1" w:styleId="WW8Num7z0">
    <w:name w:val="WW8Num7z0"/>
    <w:rsid w:val="005D4D8C"/>
    <w:rPr>
      <w:rFonts w:ascii="Symbol" w:hAnsi="Symbol"/>
    </w:rPr>
  </w:style>
  <w:style w:type="character" w:customStyle="1" w:styleId="WW8Num8z0">
    <w:name w:val="WW8Num8z0"/>
    <w:rsid w:val="005D4D8C"/>
    <w:rPr>
      <w:rFonts w:ascii="Symbol" w:hAnsi="Symbol"/>
    </w:rPr>
  </w:style>
  <w:style w:type="character" w:customStyle="1" w:styleId="Absatz-Standardschriftart">
    <w:name w:val="Absatz-Standardschriftart"/>
    <w:rsid w:val="005D4D8C"/>
  </w:style>
  <w:style w:type="character" w:customStyle="1" w:styleId="WW-Absatz-Standardschriftart">
    <w:name w:val="WW-Absatz-Standardschriftart"/>
    <w:rsid w:val="005D4D8C"/>
  </w:style>
  <w:style w:type="character" w:customStyle="1" w:styleId="WW8Num6z1">
    <w:name w:val="WW8Num6z1"/>
    <w:rsid w:val="005D4D8C"/>
    <w:rPr>
      <w:rFonts w:ascii="Courier New" w:hAnsi="Courier New" w:cs="Courier New"/>
    </w:rPr>
  </w:style>
  <w:style w:type="character" w:customStyle="1" w:styleId="WW8Num8z1">
    <w:name w:val="WW8Num8z1"/>
    <w:rsid w:val="005D4D8C"/>
    <w:rPr>
      <w:rFonts w:ascii="Courier New" w:hAnsi="Courier New" w:cs="Courier New"/>
    </w:rPr>
  </w:style>
  <w:style w:type="character" w:customStyle="1" w:styleId="WW8Num8z3">
    <w:name w:val="WW8Num8z3"/>
    <w:rsid w:val="005D4D8C"/>
    <w:rPr>
      <w:rFonts w:ascii="Symbol" w:hAnsi="Symbol"/>
    </w:rPr>
  </w:style>
  <w:style w:type="character" w:customStyle="1" w:styleId="WW8Num9z0">
    <w:name w:val="WW8Num9z0"/>
    <w:rsid w:val="005D4D8C"/>
    <w:rPr>
      <w:rFonts w:ascii="Symbol" w:hAnsi="Symbol"/>
    </w:rPr>
  </w:style>
  <w:style w:type="character" w:customStyle="1" w:styleId="WW8Num9z1">
    <w:name w:val="WW8Num9z1"/>
    <w:rsid w:val="005D4D8C"/>
    <w:rPr>
      <w:rFonts w:ascii="Courier New" w:hAnsi="Courier New" w:cs="Courier New"/>
    </w:rPr>
  </w:style>
  <w:style w:type="character" w:customStyle="1" w:styleId="WW8Num9z3">
    <w:name w:val="WW8Num9z3"/>
    <w:rsid w:val="005D4D8C"/>
    <w:rPr>
      <w:rFonts w:ascii="Symbol" w:hAnsi="Symbol"/>
    </w:rPr>
  </w:style>
  <w:style w:type="character" w:customStyle="1" w:styleId="WW8Num10z0">
    <w:name w:val="WW8Num10z0"/>
    <w:rsid w:val="005D4D8C"/>
    <w:rPr>
      <w:rFonts w:ascii="Symbol" w:hAnsi="Symbol"/>
    </w:rPr>
  </w:style>
  <w:style w:type="character" w:customStyle="1" w:styleId="WW8Num10z1">
    <w:name w:val="WW8Num10z1"/>
    <w:rsid w:val="005D4D8C"/>
    <w:rPr>
      <w:rFonts w:ascii="Courier New" w:hAnsi="Courier New" w:cs="Courier New"/>
    </w:rPr>
  </w:style>
  <w:style w:type="character" w:customStyle="1" w:styleId="WW8Num10z3">
    <w:name w:val="WW8Num10z3"/>
    <w:rsid w:val="005D4D8C"/>
    <w:rPr>
      <w:rFonts w:ascii="Symbol" w:hAnsi="Symbol"/>
    </w:rPr>
  </w:style>
  <w:style w:type="character" w:customStyle="1" w:styleId="WW8Num11z0">
    <w:name w:val="WW8Num11z0"/>
    <w:rsid w:val="005D4D8C"/>
    <w:rPr>
      <w:rFonts w:ascii="Wingdings" w:hAnsi="Wingdings"/>
    </w:rPr>
  </w:style>
  <w:style w:type="character" w:customStyle="1" w:styleId="WW8Num11z1">
    <w:name w:val="WW8Num11z1"/>
    <w:rsid w:val="005D4D8C"/>
    <w:rPr>
      <w:rFonts w:ascii="Courier New" w:hAnsi="Courier New" w:cs="Courier New"/>
    </w:rPr>
  </w:style>
  <w:style w:type="character" w:customStyle="1" w:styleId="WW8Num11z3">
    <w:name w:val="WW8Num11z3"/>
    <w:rsid w:val="005D4D8C"/>
    <w:rPr>
      <w:rFonts w:ascii="Symbol" w:hAnsi="Symbol"/>
    </w:rPr>
  </w:style>
  <w:style w:type="character" w:customStyle="1" w:styleId="WW8Num12z0">
    <w:name w:val="WW8Num12z0"/>
    <w:rsid w:val="005D4D8C"/>
    <w:rPr>
      <w:rFonts w:ascii="Wingdings" w:hAnsi="Wingdings"/>
    </w:rPr>
  </w:style>
  <w:style w:type="character" w:customStyle="1" w:styleId="WW8Num12z1">
    <w:name w:val="WW8Num12z1"/>
    <w:rsid w:val="005D4D8C"/>
    <w:rPr>
      <w:rFonts w:ascii="Courier New" w:hAnsi="Courier New" w:cs="Courier New"/>
    </w:rPr>
  </w:style>
  <w:style w:type="character" w:customStyle="1" w:styleId="WW8Num12z3">
    <w:name w:val="WW8Num12z3"/>
    <w:rsid w:val="005D4D8C"/>
    <w:rPr>
      <w:rFonts w:ascii="Symbol" w:hAnsi="Symbol"/>
    </w:rPr>
  </w:style>
  <w:style w:type="character" w:customStyle="1" w:styleId="WW8Num13z0">
    <w:name w:val="WW8Num13z0"/>
    <w:rsid w:val="005D4D8C"/>
    <w:rPr>
      <w:rFonts w:ascii="Wingdings" w:hAnsi="Wingdings"/>
    </w:rPr>
  </w:style>
  <w:style w:type="character" w:customStyle="1" w:styleId="WW8Num13z1">
    <w:name w:val="WW8Num13z1"/>
    <w:rsid w:val="005D4D8C"/>
    <w:rPr>
      <w:rFonts w:ascii="Courier New" w:hAnsi="Courier New" w:cs="Courier New"/>
    </w:rPr>
  </w:style>
  <w:style w:type="character" w:customStyle="1" w:styleId="WW8Num13z3">
    <w:name w:val="WW8Num13z3"/>
    <w:rsid w:val="005D4D8C"/>
    <w:rPr>
      <w:rFonts w:ascii="Symbol" w:hAnsi="Symbol"/>
    </w:rPr>
  </w:style>
  <w:style w:type="character" w:customStyle="1" w:styleId="WW8Num14z0">
    <w:name w:val="WW8Num14z0"/>
    <w:rsid w:val="005D4D8C"/>
    <w:rPr>
      <w:rFonts w:ascii="Wingdings" w:hAnsi="Wingdings"/>
    </w:rPr>
  </w:style>
  <w:style w:type="character" w:customStyle="1" w:styleId="WW8Num14z1">
    <w:name w:val="WW8Num14z1"/>
    <w:rsid w:val="005D4D8C"/>
    <w:rPr>
      <w:rFonts w:ascii="Courier New" w:hAnsi="Courier New" w:cs="Courier New"/>
    </w:rPr>
  </w:style>
  <w:style w:type="character" w:customStyle="1" w:styleId="WW8Num14z3">
    <w:name w:val="WW8Num14z3"/>
    <w:rsid w:val="005D4D8C"/>
    <w:rPr>
      <w:rFonts w:ascii="Symbol" w:hAnsi="Symbol"/>
    </w:rPr>
  </w:style>
  <w:style w:type="character" w:customStyle="1" w:styleId="WW8Num15z0">
    <w:name w:val="WW8Num15z0"/>
    <w:rsid w:val="005D4D8C"/>
    <w:rPr>
      <w:rFonts w:ascii="Wingdings" w:hAnsi="Wingdings"/>
    </w:rPr>
  </w:style>
  <w:style w:type="character" w:customStyle="1" w:styleId="WW8Num15z1">
    <w:name w:val="WW8Num15z1"/>
    <w:rsid w:val="005D4D8C"/>
    <w:rPr>
      <w:rFonts w:ascii="Courier New" w:hAnsi="Courier New" w:cs="Courier New"/>
    </w:rPr>
  </w:style>
  <w:style w:type="character" w:customStyle="1" w:styleId="WW8Num15z3">
    <w:name w:val="WW8Num15z3"/>
    <w:rsid w:val="005D4D8C"/>
    <w:rPr>
      <w:rFonts w:ascii="Symbol" w:hAnsi="Symbol"/>
    </w:rPr>
  </w:style>
  <w:style w:type="character" w:customStyle="1" w:styleId="WW8Num16z0">
    <w:name w:val="WW8Num16z0"/>
    <w:rsid w:val="005D4D8C"/>
    <w:rPr>
      <w:rFonts w:ascii="Arial" w:eastAsia="Times New Roman" w:hAnsi="Arial" w:cs="Arial"/>
    </w:rPr>
  </w:style>
  <w:style w:type="character" w:customStyle="1" w:styleId="WW8Num16z1">
    <w:name w:val="WW8Num16z1"/>
    <w:rsid w:val="005D4D8C"/>
    <w:rPr>
      <w:rFonts w:ascii="Courier New" w:hAnsi="Courier New" w:cs="Courier New"/>
    </w:rPr>
  </w:style>
  <w:style w:type="character" w:customStyle="1" w:styleId="WW8Num16z2">
    <w:name w:val="WW8Num16z2"/>
    <w:rsid w:val="005D4D8C"/>
    <w:rPr>
      <w:rFonts w:ascii="Wingdings" w:hAnsi="Wingdings"/>
    </w:rPr>
  </w:style>
  <w:style w:type="character" w:customStyle="1" w:styleId="WW8Num16z3">
    <w:name w:val="WW8Num16z3"/>
    <w:rsid w:val="005D4D8C"/>
    <w:rPr>
      <w:rFonts w:ascii="Symbol" w:hAnsi="Symbol"/>
    </w:rPr>
  </w:style>
  <w:style w:type="character" w:customStyle="1" w:styleId="WW8Num17z0">
    <w:name w:val="WW8Num17z0"/>
    <w:rsid w:val="005D4D8C"/>
    <w:rPr>
      <w:rFonts w:ascii="Wingdings" w:hAnsi="Wingdings"/>
    </w:rPr>
  </w:style>
  <w:style w:type="character" w:customStyle="1" w:styleId="WW8Num17z1">
    <w:name w:val="WW8Num17z1"/>
    <w:rsid w:val="005D4D8C"/>
    <w:rPr>
      <w:rFonts w:ascii="Courier New" w:hAnsi="Courier New" w:cs="Courier New"/>
    </w:rPr>
  </w:style>
  <w:style w:type="character" w:customStyle="1" w:styleId="WW8Num17z3">
    <w:name w:val="WW8Num17z3"/>
    <w:rsid w:val="005D4D8C"/>
    <w:rPr>
      <w:rFonts w:ascii="Symbol" w:hAnsi="Symbol"/>
    </w:rPr>
  </w:style>
  <w:style w:type="character" w:customStyle="1" w:styleId="WW8Num18z0">
    <w:name w:val="WW8Num18z0"/>
    <w:rsid w:val="005D4D8C"/>
    <w:rPr>
      <w:rFonts w:ascii="Wingdings" w:hAnsi="Wingdings"/>
    </w:rPr>
  </w:style>
  <w:style w:type="character" w:customStyle="1" w:styleId="WW8Num18z1">
    <w:name w:val="WW8Num18z1"/>
    <w:rsid w:val="005D4D8C"/>
    <w:rPr>
      <w:rFonts w:ascii="Courier New" w:hAnsi="Courier New" w:cs="Courier New"/>
    </w:rPr>
  </w:style>
  <w:style w:type="character" w:customStyle="1" w:styleId="WW8Num18z3">
    <w:name w:val="WW8Num18z3"/>
    <w:rsid w:val="005D4D8C"/>
    <w:rPr>
      <w:rFonts w:ascii="Symbol" w:hAnsi="Symbol"/>
    </w:rPr>
  </w:style>
  <w:style w:type="character" w:customStyle="1" w:styleId="WW8Num19z0">
    <w:name w:val="WW8Num19z0"/>
    <w:rsid w:val="005D4D8C"/>
    <w:rPr>
      <w:rFonts w:ascii="Wingdings" w:hAnsi="Wingdings"/>
    </w:rPr>
  </w:style>
  <w:style w:type="character" w:customStyle="1" w:styleId="WW8Num19z1">
    <w:name w:val="WW8Num19z1"/>
    <w:rsid w:val="005D4D8C"/>
    <w:rPr>
      <w:rFonts w:ascii="Courier New" w:hAnsi="Courier New" w:cs="Courier New"/>
    </w:rPr>
  </w:style>
  <w:style w:type="character" w:customStyle="1" w:styleId="WW8Num19z3">
    <w:name w:val="WW8Num19z3"/>
    <w:rsid w:val="005D4D8C"/>
    <w:rPr>
      <w:rFonts w:ascii="Symbol" w:hAnsi="Symbol"/>
    </w:rPr>
  </w:style>
  <w:style w:type="character" w:customStyle="1" w:styleId="WW8Num20z0">
    <w:name w:val="WW8Num20z0"/>
    <w:rsid w:val="005D4D8C"/>
    <w:rPr>
      <w:rFonts w:ascii="Wingdings" w:hAnsi="Wingdings"/>
    </w:rPr>
  </w:style>
  <w:style w:type="character" w:customStyle="1" w:styleId="WW8Num20z1">
    <w:name w:val="WW8Num20z1"/>
    <w:rsid w:val="005D4D8C"/>
    <w:rPr>
      <w:rFonts w:ascii="Courier New" w:hAnsi="Courier New" w:cs="Courier New"/>
    </w:rPr>
  </w:style>
  <w:style w:type="character" w:customStyle="1" w:styleId="WW8Num20z3">
    <w:name w:val="WW8Num20z3"/>
    <w:rsid w:val="005D4D8C"/>
    <w:rPr>
      <w:rFonts w:ascii="Symbol" w:hAnsi="Symbol"/>
    </w:rPr>
  </w:style>
  <w:style w:type="character" w:customStyle="1" w:styleId="WW8Num21z0">
    <w:name w:val="WW8Num21z0"/>
    <w:rsid w:val="005D4D8C"/>
    <w:rPr>
      <w:rFonts w:ascii="Symbol" w:hAnsi="Symbol"/>
    </w:rPr>
  </w:style>
  <w:style w:type="character" w:customStyle="1" w:styleId="WW8Num21z1">
    <w:name w:val="WW8Num21z1"/>
    <w:rsid w:val="005D4D8C"/>
    <w:rPr>
      <w:rFonts w:ascii="Courier New" w:hAnsi="Courier New" w:cs="Courier New"/>
    </w:rPr>
  </w:style>
  <w:style w:type="character" w:customStyle="1" w:styleId="WW8Num21z3">
    <w:name w:val="WW8Num21z3"/>
    <w:rsid w:val="005D4D8C"/>
    <w:rPr>
      <w:rFonts w:ascii="Symbol" w:hAnsi="Symbol"/>
    </w:rPr>
  </w:style>
  <w:style w:type="character" w:customStyle="1" w:styleId="WW8Num22z0">
    <w:name w:val="WW8Num22z0"/>
    <w:rsid w:val="005D4D8C"/>
    <w:rPr>
      <w:rFonts w:ascii="Symbol" w:hAnsi="Symbol"/>
    </w:rPr>
  </w:style>
  <w:style w:type="character" w:customStyle="1" w:styleId="WW8Num22z1">
    <w:name w:val="WW8Num22z1"/>
    <w:rsid w:val="005D4D8C"/>
    <w:rPr>
      <w:rFonts w:ascii="Courier New" w:hAnsi="Courier New" w:cs="Courier New"/>
    </w:rPr>
  </w:style>
  <w:style w:type="character" w:customStyle="1" w:styleId="WW8Num22z2">
    <w:name w:val="WW8Num22z2"/>
    <w:rsid w:val="005D4D8C"/>
    <w:rPr>
      <w:rFonts w:ascii="Wingdings" w:hAnsi="Wingdings"/>
    </w:rPr>
  </w:style>
  <w:style w:type="character" w:customStyle="1" w:styleId="WW8Num23z0">
    <w:name w:val="WW8Num23z0"/>
    <w:rsid w:val="005D4D8C"/>
    <w:rPr>
      <w:rFonts w:ascii="Wingdings" w:hAnsi="Wingdings"/>
    </w:rPr>
  </w:style>
  <w:style w:type="character" w:customStyle="1" w:styleId="WW8Num23z1">
    <w:name w:val="WW8Num23z1"/>
    <w:rsid w:val="005D4D8C"/>
    <w:rPr>
      <w:rFonts w:ascii="Courier New" w:hAnsi="Courier New" w:cs="Courier New"/>
    </w:rPr>
  </w:style>
  <w:style w:type="character" w:customStyle="1" w:styleId="WW8Num23z3">
    <w:name w:val="WW8Num23z3"/>
    <w:rsid w:val="005D4D8C"/>
    <w:rPr>
      <w:rFonts w:ascii="Symbol" w:hAnsi="Symbol"/>
    </w:rPr>
  </w:style>
  <w:style w:type="character" w:customStyle="1" w:styleId="WW8Num24z0">
    <w:name w:val="WW8Num24z0"/>
    <w:rsid w:val="005D4D8C"/>
    <w:rPr>
      <w:rFonts w:ascii="Times New Roman" w:eastAsia="Times New Roman" w:hAnsi="Times New Roman" w:cs="Times New Roman"/>
    </w:rPr>
  </w:style>
  <w:style w:type="character" w:customStyle="1" w:styleId="WW8Num24z1">
    <w:name w:val="WW8Num24z1"/>
    <w:rsid w:val="005D4D8C"/>
    <w:rPr>
      <w:rFonts w:ascii="Courier New" w:hAnsi="Courier New" w:cs="Courier New"/>
    </w:rPr>
  </w:style>
  <w:style w:type="character" w:customStyle="1" w:styleId="WW8Num24z2">
    <w:name w:val="WW8Num24z2"/>
    <w:rsid w:val="005D4D8C"/>
    <w:rPr>
      <w:rFonts w:ascii="Wingdings" w:hAnsi="Wingdings"/>
    </w:rPr>
  </w:style>
  <w:style w:type="character" w:customStyle="1" w:styleId="WW8Num24z3">
    <w:name w:val="WW8Num24z3"/>
    <w:rsid w:val="005D4D8C"/>
    <w:rPr>
      <w:rFonts w:ascii="Symbol" w:hAnsi="Symbol"/>
    </w:rPr>
  </w:style>
  <w:style w:type="character" w:customStyle="1" w:styleId="WW8Num25z0">
    <w:name w:val="WW8Num25z0"/>
    <w:rsid w:val="005D4D8C"/>
    <w:rPr>
      <w:rFonts w:ascii="Symbol" w:hAnsi="Symbol"/>
    </w:rPr>
  </w:style>
  <w:style w:type="character" w:customStyle="1" w:styleId="WW8Num25z1">
    <w:name w:val="WW8Num25z1"/>
    <w:rsid w:val="005D4D8C"/>
    <w:rPr>
      <w:rFonts w:ascii="Courier New" w:hAnsi="Courier New" w:cs="Courier New"/>
    </w:rPr>
  </w:style>
  <w:style w:type="character" w:customStyle="1" w:styleId="WW8Num25z3">
    <w:name w:val="WW8Num25z3"/>
    <w:rsid w:val="005D4D8C"/>
    <w:rPr>
      <w:rFonts w:ascii="Symbol" w:hAnsi="Symbol"/>
    </w:rPr>
  </w:style>
  <w:style w:type="character" w:customStyle="1" w:styleId="WW8Num26z0">
    <w:name w:val="WW8Num26z0"/>
    <w:rsid w:val="005D4D8C"/>
    <w:rPr>
      <w:rFonts w:ascii="Wingdings" w:hAnsi="Wingdings"/>
    </w:rPr>
  </w:style>
  <w:style w:type="character" w:customStyle="1" w:styleId="WW8Num26z1">
    <w:name w:val="WW8Num26z1"/>
    <w:rsid w:val="005D4D8C"/>
    <w:rPr>
      <w:rFonts w:ascii="Courier New" w:hAnsi="Courier New" w:cs="Courier New"/>
    </w:rPr>
  </w:style>
  <w:style w:type="character" w:customStyle="1" w:styleId="WW8Num26z3">
    <w:name w:val="WW8Num26z3"/>
    <w:rsid w:val="005D4D8C"/>
    <w:rPr>
      <w:rFonts w:ascii="Symbol" w:hAnsi="Symbol"/>
    </w:rPr>
  </w:style>
  <w:style w:type="character" w:customStyle="1" w:styleId="WW8Num27z0">
    <w:name w:val="WW8Num27z0"/>
    <w:rsid w:val="005D4D8C"/>
    <w:rPr>
      <w:rFonts w:ascii="Wingdings" w:hAnsi="Wingdings"/>
    </w:rPr>
  </w:style>
  <w:style w:type="character" w:customStyle="1" w:styleId="WW8Num27z1">
    <w:name w:val="WW8Num27z1"/>
    <w:rsid w:val="005D4D8C"/>
    <w:rPr>
      <w:rFonts w:ascii="Courier New" w:hAnsi="Courier New" w:cs="Courier New"/>
    </w:rPr>
  </w:style>
  <w:style w:type="character" w:customStyle="1" w:styleId="WW8Num27z3">
    <w:name w:val="WW8Num27z3"/>
    <w:rsid w:val="005D4D8C"/>
    <w:rPr>
      <w:rFonts w:ascii="Symbol" w:hAnsi="Symbol"/>
    </w:rPr>
  </w:style>
  <w:style w:type="character" w:customStyle="1" w:styleId="WW8Num28z0">
    <w:name w:val="WW8Num28z0"/>
    <w:rsid w:val="005D4D8C"/>
    <w:rPr>
      <w:rFonts w:ascii="Wingdings" w:hAnsi="Wingdings"/>
    </w:rPr>
  </w:style>
  <w:style w:type="character" w:customStyle="1" w:styleId="WW8Num28z1">
    <w:name w:val="WW8Num28z1"/>
    <w:rsid w:val="005D4D8C"/>
    <w:rPr>
      <w:rFonts w:ascii="Courier New" w:hAnsi="Courier New" w:cs="Courier New"/>
    </w:rPr>
  </w:style>
  <w:style w:type="character" w:customStyle="1" w:styleId="WW8Num28z3">
    <w:name w:val="WW8Num28z3"/>
    <w:rsid w:val="005D4D8C"/>
    <w:rPr>
      <w:rFonts w:ascii="Symbol" w:hAnsi="Symbol"/>
    </w:rPr>
  </w:style>
  <w:style w:type="character" w:customStyle="1" w:styleId="WW-Absatz-Standardschriftart1">
    <w:name w:val="WW-Absatz-Standardschriftart1"/>
    <w:rsid w:val="005D4D8C"/>
  </w:style>
  <w:style w:type="character" w:customStyle="1" w:styleId="WW-Absatz-Standardschriftart11">
    <w:name w:val="WW-Absatz-Standardschriftart11"/>
    <w:rsid w:val="005D4D8C"/>
  </w:style>
  <w:style w:type="character" w:customStyle="1" w:styleId="WW-Absatz-Standardschriftart111">
    <w:name w:val="WW-Absatz-Standardschriftart111"/>
    <w:rsid w:val="005D4D8C"/>
  </w:style>
  <w:style w:type="character" w:customStyle="1" w:styleId="WW-Absatz-Standardschriftart1111">
    <w:name w:val="WW-Absatz-Standardschriftart1111"/>
    <w:rsid w:val="005D4D8C"/>
  </w:style>
  <w:style w:type="character" w:customStyle="1" w:styleId="WW-Absatz-Standardschriftart11111">
    <w:name w:val="WW-Absatz-Standardschriftart11111"/>
    <w:rsid w:val="005D4D8C"/>
  </w:style>
  <w:style w:type="character" w:customStyle="1" w:styleId="WW-Absatz-Standardschriftart111111">
    <w:name w:val="WW-Absatz-Standardschriftart111111"/>
    <w:rsid w:val="005D4D8C"/>
  </w:style>
  <w:style w:type="character" w:customStyle="1" w:styleId="WW-Absatz-Standardschriftart1111111">
    <w:name w:val="WW-Absatz-Standardschriftart1111111"/>
    <w:rsid w:val="005D4D8C"/>
  </w:style>
  <w:style w:type="character" w:customStyle="1" w:styleId="WW-Absatz-Standardschriftart11111111">
    <w:name w:val="WW-Absatz-Standardschriftart11111111"/>
    <w:rsid w:val="005D4D8C"/>
  </w:style>
  <w:style w:type="character" w:customStyle="1" w:styleId="WW-Absatz-Standardschriftart111111111">
    <w:name w:val="WW-Absatz-Standardschriftart111111111"/>
    <w:rsid w:val="005D4D8C"/>
  </w:style>
  <w:style w:type="character" w:customStyle="1" w:styleId="WW-Absatz-Standardschriftart1111111111">
    <w:name w:val="WW-Absatz-Standardschriftart1111111111"/>
    <w:rsid w:val="005D4D8C"/>
  </w:style>
  <w:style w:type="character" w:customStyle="1" w:styleId="WW-Absatz-Standardschriftart11111111111">
    <w:name w:val="WW-Absatz-Standardschriftart11111111111"/>
    <w:rsid w:val="005D4D8C"/>
  </w:style>
  <w:style w:type="character" w:customStyle="1" w:styleId="WW-Absatz-Standardschriftart111111111111">
    <w:name w:val="WW-Absatz-Standardschriftart111111111111"/>
    <w:rsid w:val="005D4D8C"/>
  </w:style>
  <w:style w:type="character" w:customStyle="1" w:styleId="WW-Absatz-Standardschriftart1111111111111">
    <w:name w:val="WW-Absatz-Standardschriftart1111111111111"/>
    <w:rsid w:val="005D4D8C"/>
  </w:style>
  <w:style w:type="character" w:customStyle="1" w:styleId="WW-Absatz-Standardschriftart11111111111111">
    <w:name w:val="WW-Absatz-Standardschriftart11111111111111"/>
    <w:rsid w:val="005D4D8C"/>
  </w:style>
  <w:style w:type="character" w:customStyle="1" w:styleId="WW-Absatz-Standardschriftart111111111111111">
    <w:name w:val="WW-Absatz-Standardschriftart111111111111111"/>
    <w:rsid w:val="005D4D8C"/>
  </w:style>
  <w:style w:type="character" w:customStyle="1" w:styleId="WW-Absatz-Standardschriftart1111111111111111">
    <w:name w:val="WW-Absatz-Standardschriftart1111111111111111"/>
    <w:rsid w:val="005D4D8C"/>
  </w:style>
  <w:style w:type="character" w:customStyle="1" w:styleId="WW-Absatz-Standardschriftart11111111111111111">
    <w:name w:val="WW-Absatz-Standardschriftart11111111111111111"/>
    <w:rsid w:val="005D4D8C"/>
  </w:style>
  <w:style w:type="character" w:customStyle="1" w:styleId="WW-Absatz-Standardschriftart111111111111111111">
    <w:name w:val="WW-Absatz-Standardschriftart111111111111111111"/>
    <w:rsid w:val="005D4D8C"/>
  </w:style>
  <w:style w:type="character" w:customStyle="1" w:styleId="WW-Absatz-Standardschriftart1111111111111111111">
    <w:name w:val="WW-Absatz-Standardschriftart1111111111111111111"/>
    <w:rsid w:val="005D4D8C"/>
  </w:style>
  <w:style w:type="character" w:customStyle="1" w:styleId="WW-Absatz-Standardschriftart11111111111111111111">
    <w:name w:val="WW-Absatz-Standardschriftart11111111111111111111"/>
    <w:rsid w:val="005D4D8C"/>
  </w:style>
  <w:style w:type="character" w:customStyle="1" w:styleId="WW-Absatz-Standardschriftart111111111111111111111">
    <w:name w:val="WW-Absatz-Standardschriftart111111111111111111111"/>
    <w:rsid w:val="005D4D8C"/>
  </w:style>
  <w:style w:type="character" w:customStyle="1" w:styleId="WW-Absatz-Standardschriftart1111111111111111111111">
    <w:name w:val="WW-Absatz-Standardschriftart1111111111111111111111"/>
    <w:rsid w:val="005D4D8C"/>
  </w:style>
  <w:style w:type="character" w:customStyle="1" w:styleId="WW-Absatz-Standardschriftart11111111111111111111111">
    <w:name w:val="WW-Absatz-Standardschriftart11111111111111111111111"/>
    <w:rsid w:val="005D4D8C"/>
  </w:style>
  <w:style w:type="character" w:customStyle="1" w:styleId="WW-Absatz-Standardschriftart111111111111111111111111">
    <w:name w:val="WW-Absatz-Standardschriftart111111111111111111111111"/>
    <w:rsid w:val="005D4D8C"/>
  </w:style>
  <w:style w:type="character" w:customStyle="1" w:styleId="WW-Absatz-Standardschriftart1111111111111111111111111">
    <w:name w:val="WW-Absatz-Standardschriftart1111111111111111111111111"/>
    <w:rsid w:val="005D4D8C"/>
  </w:style>
  <w:style w:type="character" w:customStyle="1" w:styleId="WW-Absatz-Standardschriftart11111111111111111111111111">
    <w:name w:val="WW-Absatz-Standardschriftart11111111111111111111111111"/>
    <w:rsid w:val="005D4D8C"/>
  </w:style>
  <w:style w:type="character" w:customStyle="1" w:styleId="WW-Absatz-Standardschriftart111111111111111111111111111">
    <w:name w:val="WW-Absatz-Standardschriftart111111111111111111111111111"/>
    <w:rsid w:val="005D4D8C"/>
  </w:style>
  <w:style w:type="character" w:customStyle="1" w:styleId="WW-Absatz-Standardschriftart1111111111111111111111111111">
    <w:name w:val="WW-Absatz-Standardschriftart1111111111111111111111111111"/>
    <w:rsid w:val="005D4D8C"/>
  </w:style>
  <w:style w:type="character" w:customStyle="1" w:styleId="WW-Absatz-Standardschriftart11111111111111111111111111111">
    <w:name w:val="WW-Absatz-Standardschriftart11111111111111111111111111111"/>
    <w:rsid w:val="005D4D8C"/>
  </w:style>
  <w:style w:type="character" w:customStyle="1" w:styleId="WW-Absatz-Standardschriftart111111111111111111111111111111">
    <w:name w:val="WW-Absatz-Standardschriftart111111111111111111111111111111"/>
    <w:rsid w:val="005D4D8C"/>
  </w:style>
  <w:style w:type="character" w:customStyle="1" w:styleId="WW-Absatz-Standardschriftart1111111111111111111111111111111">
    <w:name w:val="WW-Absatz-Standardschriftart1111111111111111111111111111111"/>
    <w:rsid w:val="005D4D8C"/>
  </w:style>
  <w:style w:type="character" w:customStyle="1" w:styleId="WW-Absatz-Standardschriftart11111111111111111111111111111111">
    <w:name w:val="WW-Absatz-Standardschriftart11111111111111111111111111111111"/>
    <w:rsid w:val="005D4D8C"/>
  </w:style>
  <w:style w:type="character" w:customStyle="1" w:styleId="WW-Absatz-Standardschriftart111111111111111111111111111111111">
    <w:name w:val="WW-Absatz-Standardschriftart111111111111111111111111111111111"/>
    <w:rsid w:val="005D4D8C"/>
  </w:style>
  <w:style w:type="character" w:customStyle="1" w:styleId="WW-Absatz-Standardschriftart1111111111111111111111111111111111">
    <w:name w:val="WW-Absatz-Standardschriftart1111111111111111111111111111111111"/>
    <w:rsid w:val="005D4D8C"/>
  </w:style>
  <w:style w:type="character" w:customStyle="1" w:styleId="WW-Absatz-Standardschriftart11111111111111111111111111111111111">
    <w:name w:val="WW-Absatz-Standardschriftart11111111111111111111111111111111111"/>
    <w:rsid w:val="005D4D8C"/>
  </w:style>
  <w:style w:type="character" w:customStyle="1" w:styleId="WW-Absatz-Standardschriftart111111111111111111111111111111111111">
    <w:name w:val="WW-Absatz-Standardschriftart111111111111111111111111111111111111"/>
    <w:rsid w:val="005D4D8C"/>
  </w:style>
  <w:style w:type="character" w:customStyle="1" w:styleId="WW-Absatz-Standardschriftart1111111111111111111111111111111111111">
    <w:name w:val="WW-Absatz-Standardschriftart1111111111111111111111111111111111111"/>
    <w:rsid w:val="005D4D8C"/>
  </w:style>
  <w:style w:type="character" w:customStyle="1" w:styleId="WW-Absatz-Standardschriftart11111111111111111111111111111111111111">
    <w:name w:val="WW-Absatz-Standardschriftart11111111111111111111111111111111111111"/>
    <w:rsid w:val="005D4D8C"/>
  </w:style>
  <w:style w:type="character" w:customStyle="1" w:styleId="WW-Absatz-Standardschriftart111111111111111111111111111111111111111">
    <w:name w:val="WW-Absatz-Standardschriftart111111111111111111111111111111111111111"/>
    <w:rsid w:val="005D4D8C"/>
  </w:style>
  <w:style w:type="character" w:customStyle="1" w:styleId="WW-Absatz-Standardschriftart1111111111111111111111111111111111111111">
    <w:name w:val="WW-Absatz-Standardschriftart1111111111111111111111111111111111111111"/>
    <w:rsid w:val="005D4D8C"/>
  </w:style>
  <w:style w:type="character" w:customStyle="1" w:styleId="WW-Absatz-Standardschriftart11111111111111111111111111111111111111111">
    <w:name w:val="WW-Absatz-Standardschriftart11111111111111111111111111111111111111111"/>
    <w:rsid w:val="005D4D8C"/>
  </w:style>
  <w:style w:type="character" w:customStyle="1" w:styleId="WW-Absatz-Standardschriftart111111111111111111111111111111111111111111">
    <w:name w:val="WW-Absatz-Standardschriftart111111111111111111111111111111111111111111"/>
    <w:rsid w:val="005D4D8C"/>
  </w:style>
  <w:style w:type="character" w:customStyle="1" w:styleId="WW-Absatz-Standardschriftart1111111111111111111111111111111111111111111">
    <w:name w:val="WW-Absatz-Standardschriftart1111111111111111111111111111111111111111111"/>
    <w:rsid w:val="005D4D8C"/>
  </w:style>
  <w:style w:type="character" w:customStyle="1" w:styleId="WW-Absatz-Standardschriftart11111111111111111111111111111111111111111111">
    <w:name w:val="WW-Absatz-Standardschriftart11111111111111111111111111111111111111111111"/>
    <w:rsid w:val="005D4D8C"/>
  </w:style>
  <w:style w:type="character" w:customStyle="1" w:styleId="WW-Absatz-Standardschriftart111111111111111111111111111111111111111111111">
    <w:name w:val="WW-Absatz-Standardschriftart111111111111111111111111111111111111111111111"/>
    <w:rsid w:val="005D4D8C"/>
  </w:style>
  <w:style w:type="character" w:customStyle="1" w:styleId="WW-Absatz-Standardschriftart1111111111111111111111111111111111111111111111">
    <w:name w:val="WW-Absatz-Standardschriftart1111111111111111111111111111111111111111111111"/>
    <w:rsid w:val="005D4D8C"/>
  </w:style>
  <w:style w:type="character" w:customStyle="1" w:styleId="WW8Num1z0">
    <w:name w:val="WW8Num1z0"/>
    <w:rsid w:val="005D4D8C"/>
    <w:rPr>
      <w:rFonts w:ascii="Symbol" w:hAnsi="Symbol"/>
    </w:rPr>
  </w:style>
  <w:style w:type="character" w:customStyle="1" w:styleId="WW8Num9z2">
    <w:name w:val="WW8Num9z2"/>
    <w:rsid w:val="005D4D8C"/>
    <w:rPr>
      <w:rFonts w:ascii="Wingdings" w:hAnsi="Wingdings"/>
    </w:rPr>
  </w:style>
  <w:style w:type="character" w:customStyle="1" w:styleId="WW8Num10z2">
    <w:name w:val="WW8Num10z2"/>
    <w:rsid w:val="005D4D8C"/>
    <w:rPr>
      <w:rFonts w:ascii="Wingdings" w:hAnsi="Wingdings"/>
    </w:rPr>
  </w:style>
  <w:style w:type="character" w:customStyle="1" w:styleId="WW-DefaultParagraphFont">
    <w:name w:val="WW-Default Paragraph Font"/>
    <w:rsid w:val="005D4D8C"/>
  </w:style>
  <w:style w:type="character" w:customStyle="1" w:styleId="WW8Num8z2">
    <w:name w:val="WW8Num8z2"/>
    <w:rsid w:val="005D4D8C"/>
    <w:rPr>
      <w:rFonts w:ascii="Wingdings" w:hAnsi="Wingdings"/>
    </w:rPr>
  </w:style>
  <w:style w:type="character" w:customStyle="1" w:styleId="WW-Absatz-Standardschriftart11111111111111111111111111111111111111111111111">
    <w:name w:val="WW-Absatz-Standardschriftart11111111111111111111111111111111111111111111111"/>
    <w:rsid w:val="005D4D8C"/>
  </w:style>
  <w:style w:type="character" w:customStyle="1" w:styleId="WW-Absatz-Standardschriftart111111111111111111111111111111111111111111111111">
    <w:name w:val="WW-Absatz-Standardschriftart111111111111111111111111111111111111111111111111"/>
    <w:rsid w:val="005D4D8C"/>
  </w:style>
  <w:style w:type="character" w:customStyle="1" w:styleId="WW-Absatz-Standardschriftart1111111111111111111111111111111111111111111111111">
    <w:name w:val="WW-Absatz-Standardschriftart1111111111111111111111111111111111111111111111111"/>
    <w:rsid w:val="005D4D8C"/>
  </w:style>
  <w:style w:type="character" w:customStyle="1" w:styleId="WW-Absatz-Standardschriftart11111111111111111111111111111111111111111111111111">
    <w:name w:val="WW-Absatz-Standardschriftart11111111111111111111111111111111111111111111111111"/>
    <w:rsid w:val="005D4D8C"/>
  </w:style>
  <w:style w:type="character" w:customStyle="1" w:styleId="WW-Absatz-Standardschriftart111111111111111111111111111111111111111111111111111">
    <w:name w:val="WW-Absatz-Standardschriftart111111111111111111111111111111111111111111111111111"/>
    <w:rsid w:val="005D4D8C"/>
  </w:style>
  <w:style w:type="character" w:customStyle="1" w:styleId="WW-DefaultParagraphFont1">
    <w:name w:val="WW-Default Paragraph Font1"/>
    <w:rsid w:val="005D4D8C"/>
  </w:style>
  <w:style w:type="character" w:customStyle="1" w:styleId="WW8Num7z1">
    <w:name w:val="WW8Num7z1"/>
    <w:rsid w:val="005D4D8C"/>
    <w:rPr>
      <w:rFonts w:ascii="Courier New" w:hAnsi="Courier New" w:cs="Courier New"/>
    </w:rPr>
  </w:style>
  <w:style w:type="character" w:customStyle="1" w:styleId="WW8Num7z2">
    <w:name w:val="WW8Num7z2"/>
    <w:rsid w:val="005D4D8C"/>
    <w:rPr>
      <w:rFonts w:ascii="Wingdings" w:hAnsi="Wingdings"/>
    </w:rPr>
  </w:style>
  <w:style w:type="character" w:customStyle="1" w:styleId="WW-DefaultParagraphFont11">
    <w:name w:val="WW-Default Paragraph Font11"/>
    <w:rsid w:val="005D4D8C"/>
  </w:style>
  <w:style w:type="character" w:customStyle="1" w:styleId="WW8Num1z1">
    <w:name w:val="WW8Num1z1"/>
    <w:rsid w:val="005D4D8C"/>
    <w:rPr>
      <w:rFonts w:ascii="Courier New" w:hAnsi="Courier New" w:cs="Courier New"/>
    </w:rPr>
  </w:style>
  <w:style w:type="character" w:customStyle="1" w:styleId="WW8Num1z2">
    <w:name w:val="WW8Num1z2"/>
    <w:rsid w:val="005D4D8C"/>
    <w:rPr>
      <w:rFonts w:ascii="Wingdings" w:hAnsi="Wingdings"/>
    </w:rPr>
  </w:style>
  <w:style w:type="character" w:customStyle="1" w:styleId="WW8Num2z1">
    <w:name w:val="WW8Num2z1"/>
    <w:rsid w:val="005D4D8C"/>
    <w:rPr>
      <w:rFonts w:ascii="Courier New" w:hAnsi="Courier New" w:cs="Courier New"/>
    </w:rPr>
  </w:style>
  <w:style w:type="character" w:customStyle="1" w:styleId="WW8Num2z2">
    <w:name w:val="WW8Num2z2"/>
    <w:rsid w:val="005D4D8C"/>
    <w:rPr>
      <w:rFonts w:ascii="Wingdings" w:hAnsi="Wingdings"/>
    </w:rPr>
  </w:style>
  <w:style w:type="character" w:customStyle="1" w:styleId="WW8Num3z1">
    <w:name w:val="WW8Num3z1"/>
    <w:rsid w:val="005D4D8C"/>
    <w:rPr>
      <w:rFonts w:ascii="Courier New" w:hAnsi="Courier New" w:cs="Courier New"/>
    </w:rPr>
  </w:style>
  <w:style w:type="character" w:customStyle="1" w:styleId="WW8Num3z2">
    <w:name w:val="WW8Num3z2"/>
    <w:rsid w:val="005D4D8C"/>
    <w:rPr>
      <w:rFonts w:ascii="Wingdings" w:hAnsi="Wingdings"/>
    </w:rPr>
  </w:style>
  <w:style w:type="character" w:customStyle="1" w:styleId="WW8Num4z1">
    <w:name w:val="WW8Num4z1"/>
    <w:rsid w:val="005D4D8C"/>
    <w:rPr>
      <w:rFonts w:ascii="Courier New" w:hAnsi="Courier New" w:cs="Courier New"/>
    </w:rPr>
  </w:style>
  <w:style w:type="character" w:customStyle="1" w:styleId="WW8Num4z2">
    <w:name w:val="WW8Num4z2"/>
    <w:rsid w:val="005D4D8C"/>
    <w:rPr>
      <w:rFonts w:ascii="Wingdings" w:hAnsi="Wingdings"/>
    </w:rPr>
  </w:style>
  <w:style w:type="character" w:customStyle="1" w:styleId="WW8Num5z2">
    <w:name w:val="WW8Num5z2"/>
    <w:rsid w:val="005D4D8C"/>
    <w:rPr>
      <w:rFonts w:ascii="Wingdings" w:hAnsi="Wingdings"/>
    </w:rPr>
  </w:style>
  <w:style w:type="character" w:customStyle="1" w:styleId="WW8Num6z2">
    <w:name w:val="WW8Num6z2"/>
    <w:rsid w:val="005D4D8C"/>
    <w:rPr>
      <w:rFonts w:ascii="Wingdings" w:hAnsi="Wingdings"/>
    </w:rPr>
  </w:style>
  <w:style w:type="character" w:customStyle="1" w:styleId="WW-DefaultParagraphFont111">
    <w:name w:val="WW-Default Paragraph Font111"/>
    <w:rsid w:val="005D4D8C"/>
  </w:style>
  <w:style w:type="character" w:styleId="Hyperlink">
    <w:name w:val="Hyperlink"/>
    <w:semiHidden/>
    <w:rsid w:val="005D4D8C"/>
    <w:rPr>
      <w:color w:val="0000FF"/>
      <w:u w:val="single"/>
    </w:rPr>
  </w:style>
  <w:style w:type="character" w:styleId="FollowedHyperlink">
    <w:name w:val="FollowedHyperlink"/>
    <w:semiHidden/>
    <w:rsid w:val="005D4D8C"/>
    <w:rPr>
      <w:color w:val="800000"/>
      <w:u w:val="single"/>
    </w:rPr>
  </w:style>
  <w:style w:type="character" w:customStyle="1" w:styleId="Bullets">
    <w:name w:val="Bullets"/>
    <w:rsid w:val="005D4D8C"/>
    <w:rPr>
      <w:rFonts w:ascii="StarSymbol" w:eastAsia="StarSymbol" w:hAnsi="StarSymbol" w:cs="StarSymbol"/>
      <w:sz w:val="18"/>
      <w:szCs w:val="18"/>
    </w:rPr>
  </w:style>
  <w:style w:type="character" w:customStyle="1" w:styleId="WW8Num25z2">
    <w:name w:val="WW8Num25z2"/>
    <w:rsid w:val="005D4D8C"/>
    <w:rPr>
      <w:rFonts w:ascii="Wingdings" w:hAnsi="Wingdings"/>
    </w:rPr>
  </w:style>
  <w:style w:type="character" w:customStyle="1" w:styleId="WW8Num21z2">
    <w:name w:val="WW8Num21z2"/>
    <w:rsid w:val="005D4D8C"/>
    <w:rPr>
      <w:rFonts w:ascii="Wingdings" w:hAnsi="Wingdings"/>
    </w:rPr>
  </w:style>
  <w:style w:type="character" w:customStyle="1" w:styleId="Heading2Char">
    <w:name w:val="Heading 2 Char"/>
    <w:uiPriority w:val="9"/>
    <w:rsid w:val="005D4D8C"/>
    <w:rPr>
      <w:rFonts w:ascii="Garamond" w:hAnsi="Garamond" w:cs="Courier New"/>
      <w:sz w:val="24"/>
      <w:lang w:eastAsia="te-IN" w:bidi="te-IN"/>
    </w:rPr>
  </w:style>
  <w:style w:type="paragraph" w:customStyle="1" w:styleId="Heading">
    <w:name w:val="Heading"/>
    <w:basedOn w:val="Normal"/>
    <w:next w:val="BodyText"/>
    <w:rsid w:val="005D4D8C"/>
    <w:pPr>
      <w:keepNext/>
      <w:spacing w:before="240" w:after="120"/>
    </w:pPr>
    <w:rPr>
      <w:rFonts w:ascii="Arial" w:eastAsia="MS Mincho" w:hAnsi="Arial" w:cs="Tahoma"/>
      <w:sz w:val="28"/>
      <w:szCs w:val="28"/>
    </w:rPr>
  </w:style>
  <w:style w:type="paragraph" w:styleId="BodyText">
    <w:name w:val="Body Text"/>
    <w:basedOn w:val="Normal"/>
    <w:semiHidden/>
    <w:rsid w:val="005D4D8C"/>
    <w:pPr>
      <w:spacing w:after="120"/>
    </w:pPr>
  </w:style>
  <w:style w:type="paragraph" w:styleId="List">
    <w:name w:val="List"/>
    <w:basedOn w:val="BodyText"/>
    <w:semiHidden/>
    <w:rsid w:val="005D4D8C"/>
    <w:rPr>
      <w:rFonts w:cs="Tahoma"/>
    </w:rPr>
  </w:style>
  <w:style w:type="paragraph" w:styleId="Caption">
    <w:name w:val="caption"/>
    <w:basedOn w:val="Normal"/>
    <w:qFormat/>
    <w:rsid w:val="005D4D8C"/>
    <w:pPr>
      <w:suppressLineNumbers/>
      <w:spacing w:before="120" w:after="120"/>
    </w:pPr>
    <w:rPr>
      <w:rFonts w:cs="Tahoma"/>
      <w:i/>
      <w:iCs/>
    </w:rPr>
  </w:style>
  <w:style w:type="paragraph" w:customStyle="1" w:styleId="Index">
    <w:name w:val="Index"/>
    <w:basedOn w:val="Normal"/>
    <w:rsid w:val="005D4D8C"/>
    <w:pPr>
      <w:suppressLineNumbers/>
    </w:pPr>
    <w:rPr>
      <w:rFonts w:cs="Tahoma"/>
    </w:rPr>
  </w:style>
  <w:style w:type="paragraph" w:styleId="BodyTextIndent">
    <w:name w:val="Body Text Indent"/>
    <w:basedOn w:val="Normal"/>
    <w:semiHidden/>
    <w:rsid w:val="005D4D8C"/>
    <w:pPr>
      <w:ind w:left="720"/>
      <w:jc w:val="both"/>
    </w:pPr>
    <w:rPr>
      <w:rFonts w:ascii="Verdana" w:hAnsi="Verdana"/>
      <w:sz w:val="18"/>
    </w:rPr>
  </w:style>
  <w:style w:type="paragraph" w:styleId="ListBullet2">
    <w:name w:val="List Bullet 2"/>
    <w:basedOn w:val="Normal"/>
    <w:rsid w:val="005D4D8C"/>
    <w:pPr>
      <w:ind w:left="7936"/>
    </w:pPr>
  </w:style>
  <w:style w:type="paragraph" w:customStyle="1" w:styleId="Achievement">
    <w:name w:val="Achievement"/>
    <w:basedOn w:val="BodyText"/>
    <w:rsid w:val="005D4D8C"/>
    <w:pPr>
      <w:numPr>
        <w:numId w:val="3"/>
      </w:numPr>
      <w:spacing w:after="60" w:line="220" w:lineRule="atLeast"/>
      <w:ind w:left="-8640" w:firstLine="0"/>
      <w:jc w:val="both"/>
    </w:pPr>
    <w:rPr>
      <w:spacing w:val="-5"/>
      <w:sz w:val="20"/>
      <w:szCs w:val="20"/>
    </w:rPr>
  </w:style>
  <w:style w:type="paragraph" w:styleId="NormalWeb">
    <w:name w:val="Normal (Web)"/>
    <w:basedOn w:val="Normal"/>
    <w:uiPriority w:val="99"/>
    <w:rsid w:val="005D4D8C"/>
    <w:pPr>
      <w:spacing w:before="280" w:after="280"/>
    </w:pPr>
    <w:rPr>
      <w:rFonts w:ascii="Arial Unicode MS" w:eastAsia="Arial Unicode MS" w:hAnsi="Arial Unicode MS" w:cs="Arial Unicode MS"/>
    </w:rPr>
  </w:style>
  <w:style w:type="paragraph" w:customStyle="1" w:styleId="Framecontents">
    <w:name w:val="Frame contents"/>
    <w:basedOn w:val="BodyText"/>
    <w:rsid w:val="005D4D8C"/>
  </w:style>
  <w:style w:type="character" w:customStyle="1" w:styleId="apple-tab-span">
    <w:name w:val="apple-tab-span"/>
    <w:basedOn w:val="DefaultParagraphFont"/>
    <w:rsid w:val="004D292F"/>
  </w:style>
  <w:style w:type="paragraph" w:styleId="Header">
    <w:name w:val="header"/>
    <w:basedOn w:val="Normal"/>
    <w:link w:val="HeaderChar"/>
    <w:uiPriority w:val="99"/>
    <w:unhideWhenUsed/>
    <w:rsid w:val="00DA6B2F"/>
    <w:pPr>
      <w:suppressAutoHyphens w:val="0"/>
      <w:overflowPunct w:val="0"/>
      <w:autoSpaceDE w:val="0"/>
      <w:autoSpaceDN w:val="0"/>
    </w:pPr>
    <w:rPr>
      <w:rFonts w:eastAsia="Calibri"/>
      <w:sz w:val="20"/>
      <w:szCs w:val="20"/>
      <w:lang w:eastAsia="en-US"/>
    </w:rPr>
  </w:style>
  <w:style w:type="character" w:customStyle="1" w:styleId="HeaderChar">
    <w:name w:val="Header Char"/>
    <w:link w:val="Header"/>
    <w:uiPriority w:val="99"/>
    <w:rsid w:val="00DA6B2F"/>
    <w:rPr>
      <w:rFonts w:eastAsia="Calibri"/>
    </w:rPr>
  </w:style>
  <w:style w:type="paragraph" w:styleId="ListParagraph">
    <w:name w:val="List Paragraph"/>
    <w:basedOn w:val="Normal"/>
    <w:uiPriority w:val="34"/>
    <w:qFormat/>
    <w:rsid w:val="00EC2C4D"/>
    <w:pPr>
      <w:suppressAutoHyphens w:val="0"/>
      <w:ind w:left="720"/>
      <w:contextualSpacing/>
    </w:pPr>
    <w:rPr>
      <w:rFonts w:ascii="Arial" w:hAnsi="Arial" w:cs="Arial"/>
      <w:sz w:val="20"/>
      <w:lang w:eastAsia="en-US"/>
    </w:rPr>
  </w:style>
  <w:style w:type="character" w:styleId="Strong">
    <w:name w:val="Strong"/>
    <w:uiPriority w:val="22"/>
    <w:qFormat/>
    <w:rsid w:val="00BC03FC"/>
    <w:rPr>
      <w:b/>
      <w:bCs/>
    </w:rPr>
  </w:style>
  <w:style w:type="character" w:customStyle="1" w:styleId="apple-converted-space">
    <w:name w:val="apple-converted-space"/>
    <w:rsid w:val="00BC03FC"/>
  </w:style>
  <w:style w:type="paragraph" w:styleId="Footer">
    <w:name w:val="footer"/>
    <w:basedOn w:val="Normal"/>
    <w:link w:val="FooterChar"/>
    <w:uiPriority w:val="99"/>
    <w:unhideWhenUsed/>
    <w:rsid w:val="0014010C"/>
    <w:pPr>
      <w:tabs>
        <w:tab w:val="center" w:pos="4513"/>
        <w:tab w:val="right" w:pos="9026"/>
      </w:tabs>
    </w:pPr>
  </w:style>
  <w:style w:type="character" w:customStyle="1" w:styleId="FooterChar">
    <w:name w:val="Footer Char"/>
    <w:link w:val="Footer"/>
    <w:uiPriority w:val="99"/>
    <w:rsid w:val="0014010C"/>
    <w:rPr>
      <w:sz w:val="24"/>
      <w:szCs w:val="24"/>
      <w:lang w:val="en-US" w:eastAsia="ar-SA"/>
    </w:rPr>
  </w:style>
  <w:style w:type="character" w:styleId="SubtleEmphasis">
    <w:name w:val="Subtle Emphasis"/>
    <w:uiPriority w:val="19"/>
    <w:qFormat/>
    <w:rsid w:val="008F5396"/>
    <w:rPr>
      <w:i/>
      <w:iCs/>
      <w:color w:val="404040"/>
    </w:rPr>
  </w:style>
  <w:style w:type="paragraph" w:styleId="BalloonText">
    <w:name w:val="Balloon Text"/>
    <w:basedOn w:val="Normal"/>
    <w:link w:val="BalloonTextChar"/>
    <w:uiPriority w:val="99"/>
    <w:semiHidden/>
    <w:unhideWhenUsed/>
    <w:rsid w:val="000F4AAA"/>
    <w:rPr>
      <w:rFonts w:ascii="Tahoma" w:hAnsi="Tahoma" w:cs="Tahoma"/>
      <w:sz w:val="16"/>
      <w:szCs w:val="16"/>
    </w:rPr>
  </w:style>
  <w:style w:type="character" w:customStyle="1" w:styleId="BalloonTextChar">
    <w:name w:val="Balloon Text Char"/>
    <w:basedOn w:val="DefaultParagraphFont"/>
    <w:link w:val="BalloonText"/>
    <w:uiPriority w:val="99"/>
    <w:semiHidden/>
    <w:rsid w:val="000F4AAA"/>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592394182">
      <w:bodyDiv w:val="1"/>
      <w:marLeft w:val="0"/>
      <w:marRight w:val="0"/>
      <w:marTop w:val="0"/>
      <w:marBottom w:val="0"/>
      <w:divBdr>
        <w:top w:val="none" w:sz="0" w:space="0" w:color="auto"/>
        <w:left w:val="none" w:sz="0" w:space="0" w:color="auto"/>
        <w:bottom w:val="none" w:sz="0" w:space="0" w:color="auto"/>
        <w:right w:val="none" w:sz="0" w:space="0" w:color="auto"/>
      </w:divBdr>
      <w:divsChild>
        <w:div w:id="1753316462">
          <w:marLeft w:val="0"/>
          <w:marRight w:val="0"/>
          <w:marTop w:val="0"/>
          <w:marBottom w:val="0"/>
          <w:divBdr>
            <w:top w:val="none" w:sz="0" w:space="0" w:color="auto"/>
            <w:left w:val="none" w:sz="0" w:space="0" w:color="auto"/>
            <w:bottom w:val="none" w:sz="0" w:space="0" w:color="auto"/>
            <w:right w:val="none" w:sz="0" w:space="0" w:color="auto"/>
          </w:divBdr>
        </w:div>
      </w:divsChild>
    </w:div>
    <w:div w:id="759834198">
      <w:bodyDiv w:val="1"/>
      <w:marLeft w:val="0"/>
      <w:marRight w:val="0"/>
      <w:marTop w:val="0"/>
      <w:marBottom w:val="0"/>
      <w:divBdr>
        <w:top w:val="none" w:sz="0" w:space="0" w:color="auto"/>
        <w:left w:val="none" w:sz="0" w:space="0" w:color="auto"/>
        <w:bottom w:val="none" w:sz="0" w:space="0" w:color="auto"/>
        <w:right w:val="none" w:sz="0" w:space="0" w:color="auto"/>
      </w:divBdr>
    </w:div>
    <w:div w:id="988480740">
      <w:bodyDiv w:val="1"/>
      <w:marLeft w:val="0"/>
      <w:marRight w:val="0"/>
      <w:marTop w:val="0"/>
      <w:marBottom w:val="0"/>
      <w:divBdr>
        <w:top w:val="none" w:sz="0" w:space="0" w:color="auto"/>
        <w:left w:val="none" w:sz="0" w:space="0" w:color="auto"/>
        <w:bottom w:val="none" w:sz="0" w:space="0" w:color="auto"/>
        <w:right w:val="none" w:sz="0" w:space="0" w:color="auto"/>
      </w:divBdr>
    </w:div>
    <w:div w:id="1140725963">
      <w:bodyDiv w:val="1"/>
      <w:marLeft w:val="0"/>
      <w:marRight w:val="0"/>
      <w:marTop w:val="0"/>
      <w:marBottom w:val="0"/>
      <w:divBdr>
        <w:top w:val="none" w:sz="0" w:space="0" w:color="auto"/>
        <w:left w:val="none" w:sz="0" w:space="0" w:color="auto"/>
        <w:bottom w:val="none" w:sz="0" w:space="0" w:color="auto"/>
        <w:right w:val="none" w:sz="0" w:space="0" w:color="auto"/>
      </w:divBdr>
    </w:div>
    <w:div w:id="1322733823">
      <w:bodyDiv w:val="1"/>
      <w:marLeft w:val="0"/>
      <w:marRight w:val="0"/>
      <w:marTop w:val="0"/>
      <w:marBottom w:val="0"/>
      <w:divBdr>
        <w:top w:val="none" w:sz="0" w:space="0" w:color="auto"/>
        <w:left w:val="none" w:sz="0" w:space="0" w:color="auto"/>
        <w:bottom w:val="none" w:sz="0" w:space="0" w:color="auto"/>
        <w:right w:val="none" w:sz="0" w:space="0" w:color="auto"/>
      </w:divBdr>
    </w:div>
    <w:div w:id="1369451662">
      <w:bodyDiv w:val="1"/>
      <w:marLeft w:val="0"/>
      <w:marRight w:val="0"/>
      <w:marTop w:val="0"/>
      <w:marBottom w:val="0"/>
      <w:divBdr>
        <w:top w:val="none" w:sz="0" w:space="0" w:color="auto"/>
        <w:left w:val="none" w:sz="0" w:space="0" w:color="auto"/>
        <w:bottom w:val="none" w:sz="0" w:space="0" w:color="auto"/>
        <w:right w:val="none" w:sz="0" w:space="0" w:color="auto"/>
      </w:divBdr>
    </w:div>
    <w:div w:id="2012484952">
      <w:bodyDiv w:val="1"/>
      <w:marLeft w:val="0"/>
      <w:marRight w:val="0"/>
      <w:marTop w:val="0"/>
      <w:marBottom w:val="0"/>
      <w:divBdr>
        <w:top w:val="none" w:sz="0" w:space="0" w:color="auto"/>
        <w:left w:val="none" w:sz="0" w:space="0" w:color="auto"/>
        <w:bottom w:val="none" w:sz="0" w:space="0" w:color="auto"/>
        <w:right w:val="none" w:sz="0" w:space="0" w:color="auto"/>
      </w:divBdr>
    </w:div>
    <w:div w:id="201525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Rajesh Reddy Raya</vt:lpstr>
    </vt:vector>
  </TitlesOfParts>
  <Company>Microsoft</Company>
  <LinksUpToDate>false</LinksUpToDate>
  <CharactersWithSpaces>16965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"SIJO JOSEPH" &lt;sijo.joseph@mail.com&gt;</dc:creator>
  <cp:lastModifiedBy>lav</cp:lastModifiedBy>
  <cp:revision>4</cp:revision>
  <cp:lastPrinted>2014-09-11T17:31:00Z</cp:lastPrinted>
  <dcterms:created xsi:type="dcterms:W3CDTF">2014-09-23T16:22:00Z</dcterms:created>
  <dcterms:modified xsi:type="dcterms:W3CDTF">2014-09-23T16:22:00Z</dcterms:modified>
</cp:coreProperties>
</file>