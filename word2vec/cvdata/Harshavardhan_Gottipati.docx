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561" w:rsidRPr="0001714A" w:rsidRDefault="00DC1E22" w:rsidP="009D5CD2">
      <w:pPr>
        <w:spacing w:after="0" w:line="240" w:lineRule="auto"/>
        <w:jc w:val="center"/>
        <w:rPr>
          <w:rFonts w:ascii="Cambria" w:hAnsi="Cambria" w:cs="Times New Roman"/>
          <w:b/>
          <w:sz w:val="24"/>
          <w:szCs w:val="24"/>
        </w:rPr>
      </w:pPr>
      <w:r w:rsidRPr="0001714A">
        <w:rPr>
          <w:rFonts w:ascii="Cambria" w:hAnsi="Cambria" w:cs="Times New Roman"/>
          <w:b/>
          <w:sz w:val="24"/>
          <w:szCs w:val="24"/>
        </w:rPr>
        <w:t>Harshavardhan Gottipati</w:t>
      </w:r>
    </w:p>
    <w:p w:rsidR="002D2D84" w:rsidRDefault="007E619D" w:rsidP="002D2D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sidRPr="0001714A">
        <w:rPr>
          <w:rFonts w:ascii="Cambria" w:hAnsi="Cambria" w:cs="Times New Roman"/>
          <w:b/>
          <w:sz w:val="24"/>
          <w:szCs w:val="24"/>
        </w:rPr>
        <w:t xml:space="preserve">Email: </w:t>
      </w:r>
      <w:r w:rsidR="002D2D84">
        <w:rPr>
          <w:rFonts w:ascii="Segoe Print" w:hAnsi="Segoe Print" w:cs="Segoe Print"/>
          <w:lang w:val="en"/>
        </w:rPr>
        <w:t>basha@timesquareit.com</w:t>
      </w:r>
    </w:p>
    <w:p w:rsidR="00AF5DB9" w:rsidRPr="0001714A" w:rsidRDefault="00AF5DB9" w:rsidP="009D5CD2">
      <w:pPr>
        <w:spacing w:after="0" w:line="240" w:lineRule="auto"/>
        <w:jc w:val="center"/>
        <w:rPr>
          <w:rFonts w:ascii="Cambria" w:hAnsi="Cambria" w:cs="Times New Roman"/>
          <w:b/>
          <w:sz w:val="24"/>
          <w:szCs w:val="24"/>
        </w:rPr>
      </w:pPr>
    </w:p>
    <w:p w:rsidR="002D2D84" w:rsidRDefault="007E619D" w:rsidP="002D2D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sidRPr="0001714A">
        <w:rPr>
          <w:rFonts w:ascii="Cambria" w:hAnsi="Cambria" w:cs="Times New Roman"/>
          <w:b/>
          <w:sz w:val="24"/>
          <w:szCs w:val="24"/>
        </w:rPr>
        <w:t xml:space="preserve">Mobile: </w:t>
      </w:r>
      <w:r w:rsidR="002D2D84">
        <w:rPr>
          <w:rFonts w:ascii="Segoe Print" w:hAnsi="Segoe Print" w:cs="Segoe Print"/>
          <w:lang w:val="en"/>
        </w:rPr>
        <w:t>678-740-7704</w:t>
      </w:r>
    </w:p>
    <w:p w:rsidR="007E619D" w:rsidRPr="0001714A" w:rsidRDefault="007E619D" w:rsidP="009D5CD2">
      <w:pPr>
        <w:spacing w:after="0" w:line="240" w:lineRule="auto"/>
        <w:jc w:val="center"/>
        <w:rPr>
          <w:rFonts w:ascii="Cambria" w:hAnsi="Cambria" w:cs="Times New Roman"/>
          <w:b/>
          <w:sz w:val="24"/>
          <w:szCs w:val="24"/>
        </w:rPr>
      </w:pPr>
    </w:p>
    <w:p w:rsidR="00C15B67" w:rsidRPr="0001714A" w:rsidRDefault="00C15B67" w:rsidP="009D5CD2">
      <w:pPr>
        <w:spacing w:after="0" w:line="240" w:lineRule="auto"/>
        <w:jc w:val="center"/>
        <w:rPr>
          <w:rFonts w:ascii="Cambria" w:hAnsi="Cambria" w:cs="Times New Roman"/>
          <w:b/>
          <w:sz w:val="24"/>
          <w:szCs w:val="24"/>
        </w:rPr>
      </w:pPr>
      <w:r w:rsidRPr="0001714A">
        <w:rPr>
          <w:rFonts w:ascii="Cambria" w:hAnsi="Cambria" w:cs="Times New Roman"/>
          <w:b/>
          <w:sz w:val="24"/>
          <w:szCs w:val="24"/>
        </w:rPr>
        <w:t xml:space="preserve">Skype: </w:t>
      </w:r>
      <w:r w:rsidR="00AD05AC" w:rsidRPr="0001714A">
        <w:rPr>
          <w:rFonts w:ascii="Cambria" w:hAnsi="Cambria" w:cs="Times New Roman"/>
          <w:b/>
          <w:sz w:val="24"/>
          <w:szCs w:val="24"/>
        </w:rPr>
        <w:t>h</w:t>
      </w:r>
      <w:r w:rsidRPr="0001714A">
        <w:rPr>
          <w:rFonts w:ascii="Cambria" w:hAnsi="Cambria" w:cs="Times New Roman"/>
          <w:b/>
          <w:sz w:val="24"/>
          <w:szCs w:val="24"/>
        </w:rPr>
        <w:t>arsha.gottipati.</w:t>
      </w:r>
      <w:bookmarkStart w:id="0" w:name="_GoBack"/>
      <w:bookmarkEnd w:id="0"/>
    </w:p>
    <w:p w:rsidR="00AF5DB9" w:rsidRPr="0001714A" w:rsidRDefault="004E43D0" w:rsidP="009D5CD2">
      <w:pPr>
        <w:pBdr>
          <w:bottom w:val="single" w:sz="12" w:space="2" w:color="auto"/>
        </w:pBdr>
        <w:tabs>
          <w:tab w:val="right" w:pos="9387"/>
        </w:tabs>
        <w:spacing w:after="0" w:line="240" w:lineRule="auto"/>
        <w:jc w:val="center"/>
        <w:rPr>
          <w:rStyle w:val="Hyperlink"/>
          <w:rFonts w:ascii="Cambria" w:hAnsi="Cambria" w:cs="Times New Roman"/>
          <w:b/>
          <w:color w:val="auto"/>
          <w:sz w:val="24"/>
          <w:szCs w:val="24"/>
          <w:u w:val="none"/>
        </w:rPr>
      </w:pPr>
      <w:r w:rsidRPr="0001714A">
        <w:rPr>
          <w:rFonts w:ascii="Cambria" w:hAnsi="Cambria" w:cs="Times New Roman"/>
          <w:b/>
          <w:noProof/>
          <w:sz w:val="24"/>
          <w:szCs w:val="24"/>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264160</wp:posOffset>
                </wp:positionV>
                <wp:extent cx="635" cy="635"/>
                <wp:effectExtent l="9525" t="13970" r="8890"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DB50322" id="_x0000_t32" coordsize="21600,21600" o:spt="32" o:oned="t" path="m,l21600,21600e" filled="f">
                <v:path arrowok="t" fillok="f" o:connecttype="none"/>
                <o:lock v:ext="edit" shapetype="t"/>
              </v:shapetype>
              <v:shape id="AutoShape 3" o:spid="_x0000_s1026" type="#_x0000_t32" style="position:absolute;margin-left:-1.5pt;margin-top:20.8pt;width:.0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cBHQIAADk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"/>
            </w:pict>
          </mc:Fallback>
        </mc:AlternateContent>
      </w:r>
      <w:r w:rsidR="00FE66B2" w:rsidRPr="0001714A">
        <w:rPr>
          <w:rStyle w:val="Hyperlink"/>
          <w:rFonts w:ascii="Cambria" w:hAnsi="Cambria" w:cs="Times New Roman"/>
          <w:b/>
          <w:color w:val="auto"/>
          <w:sz w:val="24"/>
          <w:szCs w:val="24"/>
          <w:u w:val="none"/>
        </w:rPr>
        <w:t>JAVA/J2EE Developer</w:t>
      </w:r>
    </w:p>
    <w:p w:rsidR="00245798" w:rsidRPr="007F4C7A" w:rsidRDefault="001E4C73" w:rsidP="00B15561">
      <w:pPr>
        <w:pStyle w:val="Heading1"/>
        <w:rPr>
          <w:rFonts w:ascii="Cambria" w:hAnsi="Cambria"/>
          <w:smallCaps/>
          <w:sz w:val="22"/>
          <w:szCs w:val="22"/>
          <w:u w:val="single"/>
        </w:rPr>
      </w:pPr>
      <w:r w:rsidRPr="007F4C7A">
        <w:rPr>
          <w:rFonts w:ascii="Cambria" w:hAnsi="Cambria"/>
          <w:smallCaps/>
          <w:sz w:val="22"/>
          <w:szCs w:val="22"/>
          <w:u w:val="single"/>
        </w:rPr>
        <w:t>Summary</w:t>
      </w:r>
    </w:p>
    <w:p w:rsidR="001A0356" w:rsidRPr="007F4C7A" w:rsidRDefault="00E51AEE" w:rsidP="001A0356">
      <w:pPr>
        <w:pStyle w:val="ListParagraph"/>
        <w:numPr>
          <w:ilvl w:val="0"/>
          <w:numId w:val="26"/>
        </w:numPr>
        <w:shd w:val="clear" w:color="auto" w:fill="FFFFFF"/>
        <w:spacing w:after="0" w:line="276" w:lineRule="auto"/>
        <w:rPr>
          <w:rFonts w:ascii="Cambria" w:eastAsia="Times New Roman" w:hAnsi="Cambria" w:cstheme="minorHAnsi"/>
          <w:b/>
          <w:bCs/>
          <w:color w:val="262626" w:themeColor="text1" w:themeTint="D9"/>
          <w:u w:val="single"/>
          <w:lang w:eastAsia="en-IN" w:bidi="te-IN"/>
        </w:rPr>
      </w:pPr>
      <w:r w:rsidRPr="007F4C7A">
        <w:rPr>
          <w:rFonts w:ascii="Cambria" w:eastAsia="Times New Roman" w:hAnsi="Cambria" w:cstheme="minorHAnsi"/>
          <w:color w:val="262626" w:themeColor="text1" w:themeTint="D9"/>
          <w:lang w:eastAsia="en-IN" w:bidi="te-IN"/>
        </w:rPr>
        <w:t xml:space="preserve">around 8 years of experience in </w:t>
      </w:r>
      <w:r w:rsidRPr="007F4C7A">
        <w:rPr>
          <w:rFonts w:ascii="Cambria" w:eastAsia="Times New Roman" w:hAnsi="Cambria" w:cstheme="minorHAnsi"/>
          <w:b/>
          <w:bCs/>
          <w:color w:val="262626" w:themeColor="text1" w:themeTint="D9"/>
          <w:lang w:eastAsia="en-IN" w:bidi="te-IN"/>
        </w:rPr>
        <w:t>designing</w:t>
      </w:r>
      <w:r w:rsidRPr="007F4C7A">
        <w:rPr>
          <w:rFonts w:ascii="Cambria" w:eastAsia="Times New Roman" w:hAnsi="Cambria" w:cstheme="minorHAnsi"/>
          <w:color w:val="262626" w:themeColor="text1" w:themeTint="D9"/>
          <w:lang w:eastAsia="en-IN" w:bidi="te-IN"/>
        </w:rPr>
        <w:t xml:space="preserve"> and </w:t>
      </w:r>
      <w:r w:rsidRPr="007F4C7A">
        <w:rPr>
          <w:rFonts w:ascii="Cambria" w:eastAsia="Times New Roman" w:hAnsi="Cambria" w:cstheme="minorHAnsi"/>
          <w:b/>
          <w:bCs/>
          <w:color w:val="262626" w:themeColor="text1" w:themeTint="D9"/>
          <w:lang w:eastAsia="en-IN" w:bidi="te-IN"/>
        </w:rPr>
        <w:t>developing java j2ee web</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based</w:t>
      </w:r>
      <w:r w:rsidRPr="007F4C7A">
        <w:rPr>
          <w:rFonts w:ascii="Cambria" w:eastAsia="Times New Roman" w:hAnsi="Cambria" w:cstheme="minorHAnsi"/>
          <w:color w:val="262626" w:themeColor="text1" w:themeTint="D9"/>
          <w:lang w:eastAsia="en-IN" w:bidi="te-IN"/>
        </w:rPr>
        <w:t xml:space="preserve"> and </w:t>
      </w:r>
      <w:r w:rsidRPr="007F4C7A">
        <w:rPr>
          <w:rFonts w:ascii="Cambria" w:eastAsia="Times New Roman" w:hAnsi="Cambria" w:cstheme="minorHAnsi"/>
          <w:b/>
          <w:bCs/>
          <w:color w:val="262626" w:themeColor="text1" w:themeTint="D9"/>
          <w:lang w:eastAsia="en-IN" w:bidi="te-IN"/>
        </w:rPr>
        <w:t>enterprise level applications</w:t>
      </w:r>
      <w:r w:rsidRPr="007F4C7A">
        <w:rPr>
          <w:rFonts w:ascii="Cambria" w:eastAsia="Times New Roman" w:hAnsi="Cambria" w:cstheme="minorHAnsi"/>
          <w:color w:val="262626" w:themeColor="text1" w:themeTint="D9"/>
          <w:lang w:eastAsia="en-IN" w:bidi="te-IN"/>
        </w:rPr>
        <w:t>.</w:t>
      </w:r>
    </w:p>
    <w:p w:rsidR="001A0356" w:rsidRPr="007F4C7A" w:rsidRDefault="00E51AEE" w:rsidP="001A0356">
      <w:pPr>
        <w:pStyle w:val="ListParagraph"/>
        <w:numPr>
          <w:ilvl w:val="0"/>
          <w:numId w:val="26"/>
        </w:numPr>
        <w:shd w:val="clear" w:color="auto" w:fill="FFFFFF"/>
        <w:tabs>
          <w:tab w:val="left" w:pos="180"/>
        </w:tabs>
        <w:spacing w:after="0" w:line="276" w:lineRule="auto"/>
        <w:rPr>
          <w:rFonts w:ascii="Cambria" w:eastAsia="Times New Roman" w:hAnsi="Cambria" w:cstheme="minorHAnsi"/>
          <w:color w:val="262626" w:themeColor="text1" w:themeTint="D9"/>
          <w:lang w:eastAsia="en-IN" w:bidi="te-IN"/>
        </w:rPr>
      </w:pPr>
      <w:r w:rsidRPr="007F4C7A">
        <w:rPr>
          <w:rFonts w:ascii="Cambria" w:eastAsia="Times New Roman" w:hAnsi="Cambria" w:cstheme="minorHAnsi"/>
          <w:color w:val="262626" w:themeColor="text1" w:themeTint="D9"/>
          <w:lang w:eastAsia="en-IN" w:bidi="te-IN"/>
        </w:rPr>
        <w:t xml:space="preserve"> participated in all phases of </w:t>
      </w:r>
      <w:r w:rsidRPr="007F4C7A">
        <w:rPr>
          <w:rFonts w:ascii="Cambria" w:eastAsia="Times New Roman" w:hAnsi="Cambria" w:cstheme="minorHAnsi"/>
          <w:b/>
          <w:bCs/>
          <w:color w:val="262626" w:themeColor="text1" w:themeTint="D9"/>
          <w:lang w:eastAsia="en-IN" w:bidi="te-IN"/>
        </w:rPr>
        <w:t>software development life cycle (sdlc)</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 analysis, design, development, integration, testing and deployment</w:t>
      </w:r>
      <w:r w:rsidRPr="007F4C7A">
        <w:rPr>
          <w:rFonts w:ascii="Cambria" w:eastAsia="Times New Roman" w:hAnsi="Cambria" w:cstheme="minorHAnsi"/>
          <w:color w:val="262626" w:themeColor="text1" w:themeTint="D9"/>
          <w:lang w:eastAsia="en-IN" w:bidi="te-IN"/>
        </w:rPr>
        <w:t>.</w:t>
      </w:r>
    </w:p>
    <w:p w:rsidR="00FC6716" w:rsidRPr="007F4C7A" w:rsidRDefault="00E51AEE" w:rsidP="00FC6716">
      <w:pPr>
        <w:pStyle w:val="ListParagraph"/>
        <w:numPr>
          <w:ilvl w:val="0"/>
          <w:numId w:val="26"/>
        </w:numPr>
        <w:shd w:val="clear" w:color="auto" w:fill="FFFFFF"/>
        <w:tabs>
          <w:tab w:val="left" w:pos="180"/>
        </w:tabs>
        <w:spacing w:after="0" w:line="276" w:lineRule="auto"/>
        <w:rPr>
          <w:rFonts w:ascii="Cambria" w:eastAsia="Times New Roman" w:hAnsi="Cambria" w:cstheme="minorHAnsi"/>
          <w:color w:val="262626" w:themeColor="text1" w:themeTint="D9"/>
          <w:lang w:eastAsia="en-IN" w:bidi="te-IN"/>
        </w:rPr>
      </w:pPr>
      <w:r w:rsidRPr="007F4C7A">
        <w:rPr>
          <w:rFonts w:ascii="Cambria" w:eastAsia="Times New Roman" w:hAnsi="Cambria" w:cstheme="minorHAnsi"/>
          <w:color w:val="262626" w:themeColor="text1" w:themeTint="D9"/>
          <w:lang w:eastAsia="en-IN" w:bidi="te-IN"/>
        </w:rPr>
        <w:t xml:space="preserve">good experience in design and implementation of client/server web applications using </w:t>
      </w:r>
      <w:r w:rsidRPr="007F4C7A">
        <w:rPr>
          <w:rFonts w:ascii="Cambria" w:eastAsia="Times New Roman" w:hAnsi="Cambria" w:cstheme="minorHAnsi"/>
          <w:b/>
          <w:bCs/>
          <w:color w:val="262626" w:themeColor="text1" w:themeTint="D9"/>
          <w:lang w:eastAsia="en-IN" w:bidi="te-IN"/>
        </w:rPr>
        <w:t>j2ee frameworks spring, hibernate, mybatis, rest, jdbc, servlets, jsp.</w:t>
      </w:r>
    </w:p>
    <w:p w:rsidR="00FC6716" w:rsidRPr="007F4C7A" w:rsidRDefault="00E51AEE" w:rsidP="00FC6716">
      <w:pPr>
        <w:pStyle w:val="ListParagraph"/>
        <w:numPr>
          <w:ilvl w:val="0"/>
          <w:numId w:val="26"/>
        </w:numPr>
        <w:tabs>
          <w:tab w:val="left" w:pos="180"/>
        </w:tabs>
        <w:spacing w:after="0" w:line="276" w:lineRule="auto"/>
        <w:rPr>
          <w:rFonts w:ascii="Cambria" w:eastAsia="Times New Roman" w:hAnsi="Cambria" w:cstheme="minorHAnsi"/>
          <w:color w:val="262626" w:themeColor="text1" w:themeTint="D9"/>
          <w:lang w:eastAsia="en-IN" w:bidi="te-IN"/>
        </w:rPr>
      </w:pPr>
      <w:r w:rsidRPr="007F4C7A">
        <w:rPr>
          <w:rFonts w:ascii="Cambria" w:hAnsi="Cambria" w:cstheme="minorHAnsi"/>
          <w:color w:val="262626" w:themeColor="text1" w:themeTint="D9"/>
        </w:rPr>
        <w:t xml:space="preserve">good knowledge on java 8 new features like </w:t>
      </w:r>
      <w:r w:rsidRPr="007F4C7A">
        <w:rPr>
          <w:rFonts w:ascii="Cambria" w:hAnsi="Cambria" w:cstheme="minorHAnsi"/>
          <w:b/>
          <w:bCs/>
          <w:color w:val="262626" w:themeColor="text1" w:themeTint="D9"/>
        </w:rPr>
        <w:t>lambda expressions</w:t>
      </w:r>
      <w:r w:rsidRPr="007F4C7A">
        <w:rPr>
          <w:rFonts w:ascii="Cambria" w:hAnsi="Cambria" w:cstheme="minorHAnsi"/>
          <w:color w:val="262626" w:themeColor="text1" w:themeTint="D9"/>
        </w:rPr>
        <w:t xml:space="preserve">, </w:t>
      </w:r>
      <w:r w:rsidRPr="007F4C7A">
        <w:rPr>
          <w:rFonts w:ascii="Cambria" w:hAnsi="Cambria" w:cstheme="minorHAnsi"/>
          <w:b/>
          <w:bCs/>
          <w:color w:val="262626" w:themeColor="text1" w:themeTint="D9"/>
        </w:rPr>
        <w:t>streams</w:t>
      </w:r>
      <w:r w:rsidRPr="007F4C7A">
        <w:rPr>
          <w:rFonts w:ascii="Cambria" w:hAnsi="Cambria" w:cstheme="minorHAnsi"/>
          <w:color w:val="262626" w:themeColor="text1" w:themeTint="D9"/>
        </w:rPr>
        <w:t>.</w:t>
      </w:r>
    </w:p>
    <w:p w:rsidR="00FC6716" w:rsidRPr="007F4C7A" w:rsidRDefault="00E51AEE" w:rsidP="00FC6716">
      <w:pPr>
        <w:pStyle w:val="ListParagraph"/>
        <w:numPr>
          <w:ilvl w:val="0"/>
          <w:numId w:val="26"/>
        </w:numPr>
        <w:shd w:val="clear" w:color="auto" w:fill="FFFFFF"/>
        <w:tabs>
          <w:tab w:val="left" w:pos="180"/>
        </w:tabs>
        <w:spacing w:after="0" w:line="276" w:lineRule="auto"/>
        <w:rPr>
          <w:rFonts w:ascii="Cambria" w:eastAsia="Times New Roman" w:hAnsi="Cambria" w:cstheme="minorHAnsi"/>
          <w:b/>
          <w:bCs/>
          <w:color w:val="262626" w:themeColor="text1" w:themeTint="D9"/>
          <w:lang w:eastAsia="en-IN" w:bidi="te-IN"/>
        </w:rPr>
      </w:pPr>
      <w:r w:rsidRPr="007F4C7A">
        <w:rPr>
          <w:rFonts w:ascii="Cambria" w:eastAsia="Times New Roman" w:hAnsi="Cambria" w:cstheme="minorHAnsi"/>
          <w:color w:val="262626" w:themeColor="text1" w:themeTint="D9"/>
          <w:lang w:eastAsia="en-IN" w:bidi="te-IN"/>
        </w:rPr>
        <w:t xml:space="preserve">good knowledge on </w:t>
      </w:r>
      <w:r w:rsidRPr="007F4C7A">
        <w:rPr>
          <w:rFonts w:ascii="Cambria" w:eastAsia="Times New Roman" w:hAnsi="Cambria" w:cstheme="minorHAnsi"/>
          <w:b/>
          <w:bCs/>
          <w:color w:val="262626" w:themeColor="text1" w:themeTint="D9"/>
          <w:lang w:eastAsia="en-IN" w:bidi="te-IN"/>
        </w:rPr>
        <w:t>hibernate</w:t>
      </w:r>
      <w:r w:rsidRPr="007F4C7A">
        <w:rPr>
          <w:rFonts w:ascii="Cambria" w:eastAsia="Times New Roman" w:hAnsi="Cambria" w:cstheme="minorHAnsi"/>
          <w:color w:val="262626" w:themeColor="text1" w:themeTint="D9"/>
          <w:lang w:eastAsia="en-IN" w:bidi="te-IN"/>
        </w:rPr>
        <w:t xml:space="preserve"> and </w:t>
      </w:r>
      <w:r w:rsidRPr="007F4C7A">
        <w:rPr>
          <w:rFonts w:ascii="Cambria" w:eastAsia="Times New Roman" w:hAnsi="Cambria" w:cstheme="minorHAnsi"/>
          <w:b/>
          <w:bCs/>
          <w:color w:val="262626" w:themeColor="text1" w:themeTint="D9"/>
          <w:lang w:eastAsia="en-IN" w:bidi="te-IN"/>
        </w:rPr>
        <w:t>hql</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criteria query</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sql</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plsql</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query cache</w:t>
      </w:r>
      <w:r w:rsidRPr="007F4C7A">
        <w:rPr>
          <w:rFonts w:ascii="Cambria" w:eastAsia="Times New Roman" w:hAnsi="Cambria" w:cstheme="minorHAnsi"/>
          <w:color w:val="262626" w:themeColor="text1" w:themeTint="D9"/>
          <w:lang w:eastAsia="en-IN" w:bidi="te-IN"/>
        </w:rPr>
        <w:t>.</w:t>
      </w:r>
    </w:p>
    <w:p w:rsidR="003756D0" w:rsidRPr="007F4C7A" w:rsidRDefault="00E51AEE" w:rsidP="003756D0">
      <w:pPr>
        <w:pStyle w:val="ListParagraph"/>
        <w:numPr>
          <w:ilvl w:val="0"/>
          <w:numId w:val="26"/>
        </w:numPr>
        <w:shd w:val="clear" w:color="auto" w:fill="FFFFFF"/>
        <w:tabs>
          <w:tab w:val="left" w:pos="180"/>
        </w:tabs>
        <w:spacing w:after="0" w:line="276" w:lineRule="auto"/>
        <w:rPr>
          <w:rFonts w:ascii="Cambria" w:eastAsia="Times New Roman" w:hAnsi="Cambria" w:cstheme="minorHAnsi"/>
          <w:color w:val="262626" w:themeColor="text1" w:themeTint="D9"/>
          <w:lang w:eastAsia="en-IN" w:bidi="te-IN"/>
        </w:rPr>
      </w:pPr>
      <w:r w:rsidRPr="007F4C7A">
        <w:rPr>
          <w:rFonts w:ascii="Cambria" w:eastAsia="Times New Roman" w:hAnsi="Cambria" w:cstheme="minorHAnsi"/>
          <w:color w:val="262626" w:themeColor="text1" w:themeTint="D9"/>
          <w:lang w:eastAsia="en-IN" w:bidi="te-IN"/>
        </w:rPr>
        <w:t xml:space="preserve">expert in core java with strong understanding of </w:t>
      </w:r>
      <w:r w:rsidRPr="007F4C7A">
        <w:rPr>
          <w:rFonts w:ascii="Cambria" w:eastAsia="Times New Roman" w:hAnsi="Cambria" w:cstheme="minorHAnsi"/>
          <w:b/>
          <w:bCs/>
          <w:color w:val="262626" w:themeColor="text1" w:themeTint="D9"/>
          <w:lang w:eastAsia="en-IN" w:bidi="te-IN"/>
        </w:rPr>
        <w:t>inheritance</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multithreading</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generics</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event handling</w:t>
      </w:r>
      <w:r w:rsidRPr="007F4C7A">
        <w:rPr>
          <w:rFonts w:ascii="Cambria" w:eastAsia="Times New Roman" w:hAnsi="Cambria" w:cstheme="minorHAnsi"/>
          <w:color w:val="262626" w:themeColor="text1" w:themeTint="D9"/>
          <w:lang w:eastAsia="en-IN" w:bidi="te-IN"/>
        </w:rPr>
        <w:t xml:space="preserve"> and </w:t>
      </w:r>
      <w:r w:rsidRPr="007F4C7A">
        <w:rPr>
          <w:rFonts w:ascii="Cambria" w:eastAsia="Times New Roman" w:hAnsi="Cambria" w:cstheme="minorHAnsi"/>
          <w:b/>
          <w:bCs/>
          <w:color w:val="262626" w:themeColor="text1" w:themeTint="D9"/>
          <w:lang w:eastAsia="en-IN" w:bidi="te-IN"/>
        </w:rPr>
        <w:t>exception handling</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collections</w:t>
      </w:r>
      <w:r w:rsidRPr="007F4C7A">
        <w:rPr>
          <w:rFonts w:ascii="Cambria" w:eastAsia="Times New Roman" w:hAnsi="Cambria" w:cstheme="minorHAnsi"/>
          <w:color w:val="262626" w:themeColor="text1" w:themeTint="D9"/>
          <w:lang w:eastAsia="en-IN" w:bidi="te-IN"/>
        </w:rPr>
        <w:t>.</w:t>
      </w:r>
    </w:p>
    <w:p w:rsidR="001A0356" w:rsidRPr="007F4C7A" w:rsidRDefault="00E51AEE" w:rsidP="001A0356">
      <w:pPr>
        <w:pStyle w:val="ListParagraph"/>
        <w:numPr>
          <w:ilvl w:val="0"/>
          <w:numId w:val="26"/>
        </w:numPr>
        <w:shd w:val="clear" w:color="auto" w:fill="FFFFFF"/>
        <w:tabs>
          <w:tab w:val="left" w:pos="180"/>
        </w:tabs>
        <w:spacing w:after="0" w:line="276" w:lineRule="auto"/>
        <w:rPr>
          <w:rFonts w:ascii="Cambria" w:eastAsia="Times New Roman" w:hAnsi="Cambria" w:cstheme="minorHAnsi"/>
          <w:color w:val="262626" w:themeColor="text1" w:themeTint="D9"/>
          <w:lang w:eastAsia="en-IN" w:bidi="te-IN"/>
        </w:rPr>
      </w:pPr>
      <w:r w:rsidRPr="007F4C7A">
        <w:rPr>
          <w:rFonts w:ascii="Cambria" w:eastAsia="Times New Roman" w:hAnsi="Cambria" w:cstheme="minorHAnsi"/>
          <w:color w:val="262626" w:themeColor="text1" w:themeTint="D9"/>
          <w:lang w:eastAsia="en-IN" w:bidi="te-IN"/>
        </w:rPr>
        <w:t xml:space="preserve">good knowledge in designing and developing </w:t>
      </w:r>
      <w:r w:rsidRPr="007F4C7A">
        <w:rPr>
          <w:rFonts w:ascii="Cambria" w:eastAsia="Times New Roman" w:hAnsi="Cambria" w:cstheme="minorHAnsi"/>
          <w:b/>
          <w:bCs/>
          <w:color w:val="262626" w:themeColor="text1" w:themeTint="D9"/>
          <w:lang w:eastAsia="en-IN" w:bidi="te-IN"/>
        </w:rPr>
        <w:t xml:space="preserve">multi-threaded </w:t>
      </w:r>
      <w:r w:rsidR="001A0356" w:rsidRPr="007F4C7A">
        <w:rPr>
          <w:rFonts w:ascii="Cambria" w:eastAsia="Times New Roman" w:hAnsi="Cambria" w:cstheme="minorHAnsi"/>
          <w:b/>
          <w:bCs/>
          <w:color w:val="262626" w:themeColor="text1" w:themeTint="D9"/>
          <w:lang w:eastAsia="en-IN" w:bidi="te-IN"/>
        </w:rPr>
        <w:t>applications</w:t>
      </w:r>
      <w:r w:rsidR="001A0356" w:rsidRPr="007F4C7A">
        <w:rPr>
          <w:rFonts w:ascii="Cambria" w:eastAsia="Times New Roman" w:hAnsi="Cambria" w:cstheme="minorHAnsi"/>
          <w:color w:val="262626" w:themeColor="text1" w:themeTint="D9"/>
          <w:lang w:eastAsia="en-IN" w:bidi="te-IN"/>
        </w:rPr>
        <w:t xml:space="preserve"> using </w:t>
      </w:r>
      <w:r w:rsidR="001A0356" w:rsidRPr="007F4C7A">
        <w:rPr>
          <w:rFonts w:ascii="Cambria" w:eastAsia="Times New Roman" w:hAnsi="Cambria" w:cstheme="minorHAnsi"/>
          <w:b/>
          <w:bCs/>
          <w:color w:val="262626" w:themeColor="text1" w:themeTint="D9"/>
          <w:lang w:eastAsia="en-IN" w:bidi="te-IN"/>
        </w:rPr>
        <w:t>Executor Framework</w:t>
      </w:r>
      <w:r w:rsidR="001A0356" w:rsidRPr="007F4C7A">
        <w:rPr>
          <w:rFonts w:ascii="Cambria" w:eastAsia="Times New Roman" w:hAnsi="Cambria" w:cstheme="minorHAnsi"/>
          <w:color w:val="262626" w:themeColor="text1" w:themeTint="D9"/>
          <w:lang w:eastAsia="en-IN" w:bidi="te-IN"/>
        </w:rPr>
        <w:t xml:space="preserve">. </w:t>
      </w:r>
    </w:p>
    <w:p w:rsidR="00FC6716" w:rsidRPr="007F4C7A" w:rsidRDefault="002B3BB2" w:rsidP="00FC6716">
      <w:pPr>
        <w:pStyle w:val="ListParagraph"/>
        <w:numPr>
          <w:ilvl w:val="0"/>
          <w:numId w:val="26"/>
        </w:numPr>
        <w:tabs>
          <w:tab w:val="left" w:pos="180"/>
        </w:tabs>
        <w:spacing w:after="0" w:line="276" w:lineRule="auto"/>
        <w:rPr>
          <w:rFonts w:ascii="Cambria" w:eastAsia="Times New Roman" w:hAnsi="Cambria" w:cstheme="minorHAnsi"/>
          <w:color w:val="262626" w:themeColor="text1" w:themeTint="D9"/>
          <w:lang w:eastAsia="en-IN" w:bidi="te-IN"/>
        </w:rPr>
      </w:pPr>
      <w:r>
        <w:rPr>
          <w:rFonts w:ascii="Cambria" w:eastAsia="Times New Roman" w:hAnsi="Cambria" w:cstheme="minorHAnsi"/>
          <w:color w:val="262626" w:themeColor="text1" w:themeTint="D9"/>
          <w:lang w:eastAsia="en-IN" w:bidi="te-IN"/>
        </w:rPr>
        <w:t xml:space="preserve">Good </w:t>
      </w:r>
      <w:r w:rsidR="00FC6716" w:rsidRPr="007F4C7A">
        <w:rPr>
          <w:rFonts w:ascii="Cambria" w:eastAsia="Times New Roman" w:hAnsi="Cambria" w:cstheme="minorHAnsi"/>
          <w:color w:val="262626" w:themeColor="text1" w:themeTint="D9"/>
          <w:lang w:eastAsia="en-IN" w:bidi="te-IN"/>
        </w:rPr>
        <w:t xml:space="preserve">Experience in writing scripts for project compilation Build Management Tools using </w:t>
      </w:r>
      <w:r w:rsidR="00FC6716" w:rsidRPr="007F4C7A">
        <w:rPr>
          <w:rFonts w:ascii="Cambria" w:eastAsia="Times New Roman" w:hAnsi="Cambria" w:cstheme="minorHAnsi"/>
          <w:b/>
          <w:bCs/>
          <w:color w:val="262626" w:themeColor="text1" w:themeTint="D9"/>
          <w:lang w:eastAsia="en-IN" w:bidi="te-IN"/>
        </w:rPr>
        <w:t>Maven</w:t>
      </w:r>
      <w:r w:rsidR="00FC6716" w:rsidRPr="007F4C7A">
        <w:rPr>
          <w:rFonts w:ascii="Cambria" w:eastAsia="Times New Roman" w:hAnsi="Cambria" w:cstheme="minorHAnsi"/>
          <w:color w:val="262626" w:themeColor="text1" w:themeTint="D9"/>
          <w:lang w:eastAsia="en-IN" w:bidi="te-IN"/>
        </w:rPr>
        <w:t xml:space="preserve">, </w:t>
      </w:r>
      <w:r w:rsidR="00FC6716" w:rsidRPr="007F4C7A">
        <w:rPr>
          <w:rFonts w:ascii="Cambria" w:eastAsia="Times New Roman" w:hAnsi="Cambria" w:cstheme="minorHAnsi"/>
          <w:b/>
          <w:bCs/>
          <w:color w:val="262626" w:themeColor="text1" w:themeTint="D9"/>
          <w:lang w:eastAsia="en-IN" w:bidi="te-IN"/>
        </w:rPr>
        <w:t>ANT</w:t>
      </w:r>
      <w:r w:rsidR="00FC6716" w:rsidRPr="007F4C7A">
        <w:rPr>
          <w:rFonts w:ascii="Cambria" w:eastAsia="Times New Roman" w:hAnsi="Cambria" w:cstheme="minorHAnsi"/>
          <w:color w:val="262626" w:themeColor="text1" w:themeTint="D9"/>
          <w:lang w:eastAsia="en-IN" w:bidi="te-IN"/>
        </w:rPr>
        <w:t xml:space="preserve"> and</w:t>
      </w:r>
      <w:r w:rsidR="00FC6716" w:rsidRPr="007F4C7A">
        <w:rPr>
          <w:rFonts w:ascii="Cambria" w:eastAsia="Times New Roman" w:hAnsi="Cambria" w:cstheme="minorHAnsi"/>
          <w:b/>
          <w:bCs/>
          <w:color w:val="262626" w:themeColor="text1" w:themeTint="D9"/>
          <w:lang w:eastAsia="en-IN" w:bidi="te-IN"/>
        </w:rPr>
        <w:t xml:space="preserve"> Gradle</w:t>
      </w:r>
      <w:r w:rsidR="00FC6716" w:rsidRPr="007F4C7A">
        <w:rPr>
          <w:rFonts w:ascii="Cambria" w:eastAsia="Times New Roman" w:hAnsi="Cambria" w:cstheme="minorHAnsi"/>
          <w:color w:val="262626" w:themeColor="text1" w:themeTint="D9"/>
          <w:lang w:eastAsia="en-IN" w:bidi="te-IN"/>
        </w:rPr>
        <w:t>.</w:t>
      </w:r>
    </w:p>
    <w:p w:rsidR="00FC6716" w:rsidRPr="007F4C7A" w:rsidRDefault="00FC6716" w:rsidP="00FC6716">
      <w:pPr>
        <w:pStyle w:val="ListParagraph"/>
        <w:numPr>
          <w:ilvl w:val="0"/>
          <w:numId w:val="26"/>
        </w:numPr>
        <w:tabs>
          <w:tab w:val="left" w:pos="180"/>
        </w:tabs>
        <w:spacing w:after="0" w:line="276" w:lineRule="auto"/>
        <w:rPr>
          <w:rFonts w:ascii="Cambria" w:eastAsia="Times New Roman" w:hAnsi="Cambria" w:cstheme="minorHAnsi"/>
          <w:color w:val="262626" w:themeColor="text1" w:themeTint="D9"/>
          <w:lang w:eastAsia="en-IN" w:bidi="te-IN"/>
        </w:rPr>
      </w:pPr>
      <w:r w:rsidRPr="007F4C7A">
        <w:rPr>
          <w:rFonts w:ascii="Cambria" w:eastAsia="Times New Roman" w:hAnsi="Cambria" w:cstheme="minorHAnsi"/>
          <w:color w:val="262626" w:themeColor="text1" w:themeTint="D9"/>
          <w:lang w:eastAsia="en-IN" w:bidi="te-IN"/>
        </w:rPr>
        <w:t xml:space="preserve">Experience in version control tools like </w:t>
      </w:r>
      <w:r w:rsidRPr="007F4C7A">
        <w:rPr>
          <w:rFonts w:ascii="Cambria" w:eastAsia="Times New Roman" w:hAnsi="Cambria" w:cstheme="minorHAnsi"/>
          <w:b/>
          <w:bCs/>
          <w:color w:val="262626" w:themeColor="text1" w:themeTint="D9"/>
          <w:lang w:eastAsia="en-IN" w:bidi="te-IN"/>
        </w:rPr>
        <w:t>GIT Hub</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Bit Bucket</w:t>
      </w:r>
      <w:r w:rsidRPr="007F4C7A">
        <w:rPr>
          <w:rFonts w:ascii="Cambria" w:eastAsia="Times New Roman" w:hAnsi="Cambria" w:cstheme="minorHAnsi"/>
          <w:color w:val="262626" w:themeColor="text1" w:themeTint="D9"/>
          <w:lang w:eastAsia="en-IN" w:bidi="te-IN"/>
        </w:rPr>
        <w:t xml:space="preserve"> and </w:t>
      </w:r>
      <w:r w:rsidRPr="007F4C7A">
        <w:rPr>
          <w:rFonts w:ascii="Cambria" w:eastAsia="Times New Roman" w:hAnsi="Cambria" w:cstheme="minorHAnsi"/>
          <w:b/>
          <w:bCs/>
          <w:color w:val="262626" w:themeColor="text1" w:themeTint="D9"/>
          <w:lang w:eastAsia="en-IN" w:bidi="te-IN"/>
        </w:rPr>
        <w:t>CVS</w:t>
      </w:r>
      <w:r w:rsidRPr="007F4C7A">
        <w:rPr>
          <w:rFonts w:ascii="Cambria" w:eastAsia="Times New Roman" w:hAnsi="Cambria" w:cstheme="minorHAnsi"/>
          <w:color w:val="262626" w:themeColor="text1" w:themeTint="D9"/>
          <w:lang w:eastAsia="en-IN" w:bidi="te-IN"/>
        </w:rPr>
        <w:t>.</w:t>
      </w:r>
    </w:p>
    <w:p w:rsidR="001A0356" w:rsidRPr="007F4C7A" w:rsidRDefault="001A0356" w:rsidP="001A0356">
      <w:pPr>
        <w:pStyle w:val="ListParagraph"/>
        <w:numPr>
          <w:ilvl w:val="0"/>
          <w:numId w:val="26"/>
        </w:numPr>
        <w:shd w:val="clear" w:color="auto" w:fill="FFFFFF"/>
        <w:tabs>
          <w:tab w:val="left" w:pos="180"/>
        </w:tabs>
        <w:spacing w:after="0" w:line="276" w:lineRule="auto"/>
        <w:rPr>
          <w:rFonts w:ascii="Cambria" w:eastAsia="Times New Roman" w:hAnsi="Cambria" w:cstheme="minorHAnsi"/>
          <w:color w:val="262626" w:themeColor="text1" w:themeTint="D9"/>
          <w:lang w:eastAsia="en-IN" w:bidi="te-IN"/>
        </w:rPr>
      </w:pPr>
      <w:r w:rsidRPr="007F4C7A">
        <w:rPr>
          <w:rFonts w:ascii="Cambria" w:eastAsia="Times New Roman" w:hAnsi="Cambria" w:cstheme="minorHAnsi"/>
          <w:color w:val="262626" w:themeColor="text1" w:themeTint="D9"/>
          <w:lang w:eastAsia="en-IN" w:bidi="te-IN"/>
        </w:rPr>
        <w:t xml:space="preserve">Have expertise in </w:t>
      </w:r>
      <w:r w:rsidRPr="007F4C7A">
        <w:rPr>
          <w:rFonts w:ascii="Cambria" w:eastAsia="Times New Roman" w:hAnsi="Cambria" w:cstheme="minorHAnsi"/>
          <w:b/>
          <w:bCs/>
          <w:color w:val="262626" w:themeColor="text1" w:themeTint="D9"/>
          <w:lang w:eastAsia="en-IN" w:bidi="te-IN"/>
        </w:rPr>
        <w:t>Spring Framework</w:t>
      </w:r>
      <w:r w:rsidRPr="007F4C7A">
        <w:rPr>
          <w:rFonts w:ascii="Cambria" w:eastAsia="Times New Roman" w:hAnsi="Cambria" w:cstheme="minorHAnsi"/>
          <w:color w:val="262626" w:themeColor="text1" w:themeTint="D9"/>
          <w:lang w:eastAsia="en-IN" w:bidi="te-IN"/>
        </w:rPr>
        <w:t xml:space="preserve"> as a container to help easy </w:t>
      </w:r>
      <w:r w:rsidRPr="007F4C7A">
        <w:rPr>
          <w:rFonts w:ascii="Cambria" w:eastAsia="Times New Roman" w:hAnsi="Cambria" w:cstheme="minorHAnsi"/>
          <w:b/>
          <w:bCs/>
          <w:color w:val="262626" w:themeColor="text1" w:themeTint="D9"/>
          <w:lang w:eastAsia="en-IN" w:bidi="te-IN"/>
        </w:rPr>
        <w:t>Transaction management</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JDBC access</w:t>
      </w:r>
      <w:r w:rsidRPr="007F4C7A">
        <w:rPr>
          <w:rFonts w:ascii="Cambria" w:eastAsia="Times New Roman" w:hAnsi="Cambria" w:cstheme="minorHAnsi"/>
          <w:color w:val="262626" w:themeColor="text1" w:themeTint="D9"/>
          <w:lang w:eastAsia="en-IN" w:bidi="te-IN"/>
        </w:rPr>
        <w:t xml:space="preserve"> and </w:t>
      </w:r>
      <w:r w:rsidRPr="007F4C7A">
        <w:rPr>
          <w:rFonts w:ascii="Cambria" w:eastAsia="Times New Roman" w:hAnsi="Cambria" w:cstheme="minorHAnsi"/>
          <w:b/>
          <w:bCs/>
          <w:color w:val="262626" w:themeColor="text1" w:themeTint="D9"/>
          <w:lang w:eastAsia="en-IN" w:bidi="te-IN"/>
        </w:rPr>
        <w:t>Hibernate integration</w:t>
      </w:r>
      <w:r w:rsidRPr="007F4C7A">
        <w:rPr>
          <w:rFonts w:ascii="Cambria" w:eastAsia="Times New Roman" w:hAnsi="Cambria" w:cstheme="minorHAnsi"/>
          <w:color w:val="262626" w:themeColor="text1" w:themeTint="D9"/>
          <w:lang w:eastAsia="en-IN" w:bidi="te-IN"/>
        </w:rPr>
        <w:t>.</w:t>
      </w:r>
    </w:p>
    <w:p w:rsidR="001A0356" w:rsidRPr="007F4C7A" w:rsidRDefault="001A0356" w:rsidP="001A0356">
      <w:pPr>
        <w:pStyle w:val="ListParagraph"/>
        <w:numPr>
          <w:ilvl w:val="0"/>
          <w:numId w:val="26"/>
        </w:numPr>
        <w:tabs>
          <w:tab w:val="left" w:pos="180"/>
        </w:tabs>
        <w:spacing w:after="0" w:line="276" w:lineRule="auto"/>
        <w:rPr>
          <w:rFonts w:ascii="Cambria" w:eastAsia="Times New Roman" w:hAnsi="Cambria" w:cstheme="minorHAnsi"/>
          <w:color w:val="262626" w:themeColor="text1" w:themeTint="D9"/>
          <w:lang w:eastAsia="en-IN" w:bidi="te-IN"/>
        </w:rPr>
      </w:pPr>
      <w:r w:rsidRPr="007F4C7A">
        <w:rPr>
          <w:rFonts w:ascii="Cambria" w:eastAsia="Times New Roman" w:hAnsi="Cambria" w:cstheme="minorHAnsi"/>
          <w:color w:val="262626" w:themeColor="text1" w:themeTint="D9"/>
          <w:lang w:eastAsia="en-IN" w:bidi="te-IN"/>
        </w:rPr>
        <w:t xml:space="preserve">Worked on </w:t>
      </w:r>
      <w:r w:rsidRPr="007F4C7A">
        <w:rPr>
          <w:rFonts w:ascii="Cambria" w:eastAsia="Times New Roman" w:hAnsi="Cambria" w:cstheme="minorHAnsi"/>
          <w:b/>
          <w:bCs/>
          <w:color w:val="262626" w:themeColor="text1" w:themeTint="D9"/>
          <w:lang w:eastAsia="en-IN" w:bidi="te-IN"/>
        </w:rPr>
        <w:t>Swagger API</w:t>
      </w:r>
      <w:r w:rsidRPr="007F4C7A">
        <w:rPr>
          <w:rFonts w:ascii="Cambria" w:eastAsia="Times New Roman" w:hAnsi="Cambria" w:cstheme="minorHAnsi"/>
          <w:color w:val="262626" w:themeColor="text1" w:themeTint="D9"/>
          <w:lang w:eastAsia="en-IN" w:bidi="te-IN"/>
        </w:rPr>
        <w:t xml:space="preserve"> and auto – generated documentation for all </w:t>
      </w:r>
      <w:r w:rsidRPr="007F4C7A">
        <w:rPr>
          <w:rFonts w:ascii="Cambria" w:eastAsia="Times New Roman" w:hAnsi="Cambria" w:cstheme="minorHAnsi"/>
          <w:b/>
          <w:bCs/>
          <w:color w:val="262626" w:themeColor="text1" w:themeTint="D9"/>
          <w:lang w:eastAsia="en-IN" w:bidi="te-IN"/>
        </w:rPr>
        <w:t>REST calls</w:t>
      </w:r>
      <w:r w:rsidRPr="007F4C7A">
        <w:rPr>
          <w:rFonts w:ascii="Cambria" w:eastAsia="Times New Roman" w:hAnsi="Cambria" w:cstheme="minorHAnsi"/>
          <w:color w:val="262626" w:themeColor="text1" w:themeTint="D9"/>
          <w:lang w:eastAsia="en-IN" w:bidi="te-IN"/>
        </w:rPr>
        <w:t>.</w:t>
      </w:r>
    </w:p>
    <w:p w:rsidR="001A0356" w:rsidRPr="007F4C7A" w:rsidRDefault="001A0356" w:rsidP="001A0356">
      <w:pPr>
        <w:pStyle w:val="ListParagraph"/>
        <w:numPr>
          <w:ilvl w:val="0"/>
          <w:numId w:val="26"/>
        </w:numPr>
        <w:tabs>
          <w:tab w:val="left" w:pos="180"/>
        </w:tabs>
        <w:spacing w:line="276" w:lineRule="auto"/>
        <w:rPr>
          <w:rFonts w:ascii="Cambria" w:hAnsi="Cambria" w:cstheme="minorHAnsi"/>
          <w:color w:val="262626" w:themeColor="text1" w:themeTint="D9"/>
        </w:rPr>
      </w:pPr>
      <w:r w:rsidRPr="007F4C7A">
        <w:rPr>
          <w:rFonts w:ascii="Cambria" w:eastAsia="Times New Roman" w:hAnsi="Cambria" w:cstheme="minorHAnsi"/>
          <w:color w:val="262626" w:themeColor="text1" w:themeTint="D9"/>
          <w:lang w:eastAsia="en-IN" w:bidi="te-IN"/>
        </w:rPr>
        <w:t xml:space="preserve">Strong knowledge on continuous integration tool </w:t>
      </w:r>
      <w:r w:rsidRPr="007F4C7A">
        <w:rPr>
          <w:rFonts w:ascii="Cambria" w:eastAsia="Times New Roman" w:hAnsi="Cambria" w:cstheme="minorHAnsi"/>
          <w:b/>
          <w:bCs/>
          <w:color w:val="262626" w:themeColor="text1" w:themeTint="D9"/>
          <w:lang w:eastAsia="en-IN" w:bidi="te-IN"/>
        </w:rPr>
        <w:t>Jenkins</w:t>
      </w:r>
      <w:r w:rsidRPr="007F4C7A">
        <w:rPr>
          <w:rFonts w:ascii="Cambria" w:eastAsia="Times New Roman" w:hAnsi="Cambria" w:cstheme="minorHAnsi"/>
          <w:color w:val="262626" w:themeColor="text1" w:themeTint="D9"/>
          <w:lang w:eastAsia="en-IN" w:bidi="te-IN"/>
        </w:rPr>
        <w:t>.</w:t>
      </w:r>
    </w:p>
    <w:p w:rsidR="001A0356" w:rsidRPr="007F4C7A" w:rsidRDefault="001A0356" w:rsidP="001A0356">
      <w:pPr>
        <w:pStyle w:val="ListParagraph"/>
        <w:numPr>
          <w:ilvl w:val="0"/>
          <w:numId w:val="26"/>
        </w:numPr>
        <w:tabs>
          <w:tab w:val="left" w:pos="180"/>
        </w:tabs>
        <w:spacing w:line="276" w:lineRule="auto"/>
        <w:rPr>
          <w:rFonts w:ascii="Cambria" w:hAnsi="Cambria" w:cstheme="minorHAnsi"/>
          <w:color w:val="262626" w:themeColor="text1" w:themeTint="D9"/>
        </w:rPr>
      </w:pPr>
      <w:r w:rsidRPr="007F4C7A">
        <w:rPr>
          <w:rFonts w:ascii="Cambria" w:eastAsia="Times New Roman" w:hAnsi="Cambria" w:cstheme="minorHAnsi"/>
          <w:color w:val="262626" w:themeColor="text1" w:themeTint="D9"/>
          <w:lang w:eastAsia="en-IN" w:bidi="te-IN"/>
        </w:rPr>
        <w:t xml:space="preserve">Involved in writing Unit Test Cases using </w:t>
      </w:r>
      <w:r w:rsidRPr="007F4C7A">
        <w:rPr>
          <w:rFonts w:ascii="Cambria" w:eastAsia="Times New Roman" w:hAnsi="Cambria" w:cstheme="minorHAnsi"/>
          <w:b/>
          <w:bCs/>
          <w:color w:val="262626" w:themeColor="text1" w:themeTint="D9"/>
          <w:lang w:eastAsia="en-IN" w:bidi="te-IN"/>
        </w:rPr>
        <w:t>Junit,</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 xml:space="preserve">Mockito </w:t>
      </w:r>
      <w:r w:rsidRPr="007F4C7A">
        <w:rPr>
          <w:rFonts w:ascii="Cambria" w:eastAsia="Times New Roman" w:hAnsi="Cambria" w:cstheme="minorHAnsi"/>
          <w:color w:val="262626" w:themeColor="text1" w:themeTint="D9"/>
          <w:lang w:eastAsia="en-IN" w:bidi="te-IN"/>
        </w:rPr>
        <w:t>and</w:t>
      </w:r>
      <w:r w:rsidRPr="007F4C7A">
        <w:rPr>
          <w:rFonts w:ascii="Cambria" w:eastAsia="Times New Roman" w:hAnsi="Cambria" w:cstheme="minorHAnsi"/>
          <w:b/>
          <w:bCs/>
          <w:color w:val="262626" w:themeColor="text1" w:themeTint="D9"/>
          <w:lang w:eastAsia="en-IN" w:bidi="te-IN"/>
        </w:rPr>
        <w:t xml:space="preserve"> Jasmine</w:t>
      </w:r>
      <w:r w:rsidRPr="007F4C7A">
        <w:rPr>
          <w:rFonts w:ascii="Cambria" w:eastAsia="Times New Roman" w:hAnsi="Cambria" w:cstheme="minorHAnsi"/>
          <w:color w:val="262626" w:themeColor="text1" w:themeTint="D9"/>
          <w:lang w:eastAsia="en-IN" w:bidi="te-IN"/>
        </w:rPr>
        <w:t>.</w:t>
      </w:r>
    </w:p>
    <w:p w:rsidR="001A0356" w:rsidRPr="007F4C7A" w:rsidRDefault="001A0356" w:rsidP="001A0356">
      <w:pPr>
        <w:pStyle w:val="ListParagraph"/>
        <w:numPr>
          <w:ilvl w:val="0"/>
          <w:numId w:val="26"/>
        </w:numPr>
        <w:tabs>
          <w:tab w:val="left" w:pos="180"/>
        </w:tabs>
        <w:spacing w:line="276" w:lineRule="auto"/>
        <w:rPr>
          <w:rFonts w:ascii="Cambria" w:hAnsi="Cambria" w:cstheme="minorHAnsi"/>
          <w:b/>
          <w:bCs/>
          <w:color w:val="262626" w:themeColor="text1" w:themeTint="D9"/>
        </w:rPr>
      </w:pPr>
      <w:r w:rsidRPr="007F4C7A">
        <w:rPr>
          <w:rFonts w:ascii="Cambria" w:eastAsia="Times New Roman" w:hAnsi="Cambria" w:cstheme="minorHAnsi"/>
          <w:color w:val="262626" w:themeColor="text1" w:themeTint="D9"/>
          <w:lang w:eastAsia="en-IN" w:bidi="te-IN"/>
        </w:rPr>
        <w:t xml:space="preserve">Experience in writing </w:t>
      </w:r>
      <w:r w:rsidRPr="007F4C7A">
        <w:rPr>
          <w:rFonts w:ascii="Cambria" w:eastAsia="Times New Roman" w:hAnsi="Cambria" w:cstheme="minorHAnsi"/>
          <w:b/>
          <w:bCs/>
          <w:color w:val="262626" w:themeColor="text1" w:themeTint="D9"/>
          <w:lang w:eastAsia="en-IN" w:bidi="te-IN"/>
        </w:rPr>
        <w:t>SQL</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PLSQL</w:t>
      </w:r>
      <w:r w:rsidRPr="007F4C7A">
        <w:rPr>
          <w:rFonts w:ascii="Cambria" w:eastAsia="Times New Roman" w:hAnsi="Cambria" w:cstheme="minorHAnsi"/>
          <w:color w:val="262626" w:themeColor="text1" w:themeTint="D9"/>
          <w:lang w:eastAsia="en-IN" w:bidi="te-IN"/>
        </w:rPr>
        <w:t xml:space="preserve"> programming, </w:t>
      </w:r>
      <w:r w:rsidRPr="007F4C7A">
        <w:rPr>
          <w:rFonts w:ascii="Cambria" w:eastAsia="Times New Roman" w:hAnsi="Cambria" w:cstheme="minorHAnsi"/>
          <w:b/>
          <w:bCs/>
          <w:color w:val="262626" w:themeColor="text1" w:themeTint="D9"/>
          <w:lang w:eastAsia="en-IN" w:bidi="te-IN"/>
        </w:rPr>
        <w:t>RDBMS</w:t>
      </w:r>
      <w:r w:rsidRPr="007F4C7A">
        <w:rPr>
          <w:rFonts w:ascii="Cambria" w:eastAsia="Times New Roman" w:hAnsi="Cambria" w:cstheme="minorHAnsi"/>
          <w:color w:val="262626" w:themeColor="text1" w:themeTint="D9"/>
          <w:lang w:eastAsia="en-IN" w:bidi="te-IN"/>
        </w:rPr>
        <w:t xml:space="preserve"> database design, creation and management of schemas, </w:t>
      </w:r>
      <w:r w:rsidRPr="007F4C7A">
        <w:rPr>
          <w:rFonts w:ascii="Cambria" w:eastAsia="Times New Roman" w:hAnsi="Cambria" w:cstheme="minorHAnsi"/>
          <w:b/>
          <w:bCs/>
          <w:color w:val="262626" w:themeColor="text1" w:themeTint="D9"/>
          <w:lang w:eastAsia="en-IN" w:bidi="te-IN"/>
        </w:rPr>
        <w:t>writing stored procedures</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functions</w:t>
      </w:r>
      <w:r w:rsidRPr="007F4C7A">
        <w:rPr>
          <w:rFonts w:ascii="Cambria" w:eastAsia="Times New Roman" w:hAnsi="Cambria" w:cstheme="minorHAnsi"/>
          <w:color w:val="262626" w:themeColor="text1" w:themeTint="D9"/>
          <w:lang w:eastAsia="en-IN" w:bidi="te-IN"/>
        </w:rPr>
        <w:t>,</w:t>
      </w:r>
      <w:r w:rsidRPr="007F4C7A">
        <w:rPr>
          <w:rFonts w:ascii="Cambria" w:eastAsia="Times New Roman" w:hAnsi="Cambria" w:cstheme="minorHAnsi"/>
          <w:b/>
          <w:bCs/>
          <w:color w:val="262626" w:themeColor="text1" w:themeTint="D9"/>
          <w:lang w:eastAsia="en-IN" w:bidi="te-IN"/>
        </w:rPr>
        <w:t xml:space="preserve"> triggers</w:t>
      </w:r>
      <w:r w:rsidRPr="007F4C7A">
        <w:rPr>
          <w:rFonts w:ascii="Cambria" w:eastAsia="Times New Roman" w:hAnsi="Cambria" w:cstheme="minorHAnsi"/>
          <w:color w:val="262626" w:themeColor="text1" w:themeTint="D9"/>
          <w:lang w:eastAsia="en-IN" w:bidi="te-IN"/>
        </w:rPr>
        <w:t>,</w:t>
      </w:r>
      <w:r w:rsidRPr="007F4C7A">
        <w:rPr>
          <w:rFonts w:ascii="Cambria" w:eastAsia="Times New Roman" w:hAnsi="Cambria" w:cstheme="minorHAnsi"/>
          <w:b/>
          <w:bCs/>
          <w:color w:val="262626" w:themeColor="text1" w:themeTint="D9"/>
          <w:lang w:eastAsia="en-IN" w:bidi="te-IN"/>
        </w:rPr>
        <w:t xml:space="preserve"> DDL</w:t>
      </w:r>
      <w:r w:rsidRPr="007F4C7A">
        <w:rPr>
          <w:rFonts w:ascii="Cambria" w:eastAsia="Times New Roman" w:hAnsi="Cambria" w:cstheme="minorHAnsi"/>
          <w:color w:val="262626" w:themeColor="text1" w:themeTint="D9"/>
          <w:lang w:eastAsia="en-IN" w:bidi="te-IN"/>
        </w:rPr>
        <w:t>,</w:t>
      </w:r>
      <w:r w:rsidRPr="007F4C7A">
        <w:rPr>
          <w:rFonts w:ascii="Cambria" w:eastAsia="Times New Roman" w:hAnsi="Cambria" w:cstheme="minorHAnsi"/>
          <w:b/>
          <w:bCs/>
          <w:color w:val="262626" w:themeColor="text1" w:themeTint="D9"/>
          <w:lang w:eastAsia="en-IN" w:bidi="te-IN"/>
        </w:rPr>
        <w:t xml:space="preserve"> DCL</w:t>
      </w:r>
      <w:r w:rsidRPr="007F4C7A">
        <w:rPr>
          <w:rFonts w:ascii="Cambria" w:eastAsia="Times New Roman" w:hAnsi="Cambria" w:cstheme="minorHAnsi"/>
          <w:color w:val="262626" w:themeColor="text1" w:themeTint="D9"/>
          <w:lang w:eastAsia="en-IN" w:bidi="te-IN"/>
        </w:rPr>
        <w:t>,</w:t>
      </w:r>
      <w:r w:rsidRPr="007F4C7A">
        <w:rPr>
          <w:rFonts w:ascii="Cambria" w:eastAsia="Times New Roman" w:hAnsi="Cambria" w:cstheme="minorHAnsi"/>
          <w:b/>
          <w:bCs/>
          <w:color w:val="262626" w:themeColor="text1" w:themeTint="D9"/>
          <w:lang w:eastAsia="en-IN" w:bidi="te-IN"/>
        </w:rPr>
        <w:t xml:space="preserve"> DML SQL queries.</w:t>
      </w:r>
    </w:p>
    <w:p w:rsidR="00FC6716" w:rsidRPr="007F4C7A" w:rsidRDefault="00FC6716" w:rsidP="00FC6716">
      <w:pPr>
        <w:pStyle w:val="ListParagraph"/>
        <w:numPr>
          <w:ilvl w:val="0"/>
          <w:numId w:val="26"/>
        </w:numPr>
        <w:shd w:val="clear" w:color="auto" w:fill="FFFFFF"/>
        <w:tabs>
          <w:tab w:val="left" w:pos="180"/>
        </w:tabs>
        <w:spacing w:after="0" w:line="276" w:lineRule="auto"/>
        <w:rPr>
          <w:rFonts w:ascii="Cambria" w:eastAsia="Times New Roman" w:hAnsi="Cambria" w:cstheme="minorHAnsi"/>
          <w:color w:val="262626" w:themeColor="text1" w:themeTint="D9"/>
          <w:lang w:eastAsia="en-IN" w:bidi="te-IN"/>
        </w:rPr>
      </w:pPr>
      <w:r w:rsidRPr="007F4C7A">
        <w:rPr>
          <w:rFonts w:ascii="Cambria" w:eastAsia="Times New Roman" w:hAnsi="Cambria" w:cstheme="minorHAnsi"/>
          <w:color w:val="262626" w:themeColor="text1" w:themeTint="D9"/>
          <w:lang w:eastAsia="en-IN" w:bidi="te-IN"/>
        </w:rPr>
        <w:t xml:space="preserve">Well experienced in Spring Framework such as </w:t>
      </w:r>
      <w:r w:rsidRPr="007F4C7A">
        <w:rPr>
          <w:rFonts w:ascii="Cambria" w:eastAsia="Times New Roman" w:hAnsi="Cambria" w:cstheme="minorHAnsi"/>
          <w:b/>
          <w:bCs/>
          <w:color w:val="262626" w:themeColor="text1" w:themeTint="D9"/>
          <w:lang w:eastAsia="en-IN" w:bidi="te-IN"/>
        </w:rPr>
        <w:t>Spring Core</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DI</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Spring AOP</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Spring MVC</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Spring IOC</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Spring Rest,</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Spring Security</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 xml:space="preserve">Spring Boot, Spring Batch, Spring Cloud </w:t>
      </w:r>
      <w:r w:rsidRPr="007F4C7A">
        <w:rPr>
          <w:rFonts w:ascii="Cambria" w:eastAsia="Times New Roman" w:hAnsi="Cambria" w:cstheme="minorHAnsi"/>
          <w:color w:val="262626" w:themeColor="text1" w:themeTint="D9"/>
          <w:lang w:eastAsia="en-IN" w:bidi="te-IN"/>
        </w:rPr>
        <w:t xml:space="preserve">and </w:t>
      </w:r>
      <w:r w:rsidRPr="007F4C7A">
        <w:rPr>
          <w:rFonts w:ascii="Cambria" w:eastAsia="Times New Roman" w:hAnsi="Cambria" w:cstheme="minorHAnsi"/>
          <w:b/>
          <w:bCs/>
          <w:color w:val="262626" w:themeColor="text1" w:themeTint="D9"/>
          <w:lang w:eastAsia="en-IN" w:bidi="te-IN"/>
        </w:rPr>
        <w:t>Spring Transaction.</w:t>
      </w:r>
    </w:p>
    <w:p w:rsidR="001A0356" w:rsidRPr="007F4C7A" w:rsidRDefault="001A0356" w:rsidP="001A0356">
      <w:pPr>
        <w:pStyle w:val="ListParagraph"/>
        <w:numPr>
          <w:ilvl w:val="0"/>
          <w:numId w:val="26"/>
        </w:numPr>
        <w:tabs>
          <w:tab w:val="left" w:pos="180"/>
        </w:tabs>
        <w:spacing w:line="276" w:lineRule="auto"/>
        <w:rPr>
          <w:rFonts w:ascii="Cambria" w:hAnsi="Cambria" w:cstheme="minorHAnsi"/>
          <w:color w:val="262626" w:themeColor="text1" w:themeTint="D9"/>
        </w:rPr>
      </w:pPr>
      <w:r w:rsidRPr="007F4C7A">
        <w:rPr>
          <w:rFonts w:ascii="Cambria" w:eastAsia="Times New Roman" w:hAnsi="Cambria" w:cstheme="minorHAnsi"/>
          <w:color w:val="262626" w:themeColor="text1" w:themeTint="D9"/>
          <w:lang w:eastAsia="en-IN" w:bidi="te-IN"/>
        </w:rPr>
        <w:t xml:space="preserve">Strong experience in database design in </w:t>
      </w:r>
      <w:r w:rsidRPr="007F4C7A">
        <w:rPr>
          <w:rFonts w:ascii="Cambria" w:eastAsia="Times New Roman" w:hAnsi="Cambria" w:cstheme="minorHAnsi"/>
          <w:b/>
          <w:bCs/>
          <w:color w:val="262626" w:themeColor="text1" w:themeTint="D9"/>
          <w:lang w:eastAsia="en-IN" w:bidi="te-IN"/>
        </w:rPr>
        <w:t>SQL Server</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ORACLE</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MySQL, Informix, Postgres</w:t>
      </w:r>
      <w:r w:rsidRPr="007F4C7A">
        <w:rPr>
          <w:rFonts w:ascii="Cambria" w:eastAsia="Times New Roman" w:hAnsi="Cambria" w:cstheme="minorHAnsi"/>
          <w:color w:val="262626" w:themeColor="text1" w:themeTint="D9"/>
          <w:lang w:eastAsia="en-IN" w:bidi="te-IN"/>
        </w:rPr>
        <w:t xml:space="preserve"> and </w:t>
      </w:r>
      <w:r w:rsidRPr="007F4C7A">
        <w:rPr>
          <w:rFonts w:ascii="Cambria" w:eastAsia="Times New Roman" w:hAnsi="Cambria" w:cstheme="minorHAnsi"/>
          <w:b/>
          <w:bCs/>
          <w:color w:val="262626" w:themeColor="text1" w:themeTint="D9"/>
          <w:lang w:eastAsia="en-IN" w:bidi="te-IN"/>
        </w:rPr>
        <w:t>MongoDB.</w:t>
      </w:r>
    </w:p>
    <w:p w:rsidR="001A0356" w:rsidRPr="007F4C7A" w:rsidRDefault="001A0356" w:rsidP="001A0356">
      <w:pPr>
        <w:pStyle w:val="ListParagraph"/>
        <w:numPr>
          <w:ilvl w:val="0"/>
          <w:numId w:val="26"/>
        </w:numPr>
        <w:tabs>
          <w:tab w:val="left" w:pos="180"/>
        </w:tabs>
        <w:spacing w:after="0" w:line="276" w:lineRule="auto"/>
        <w:rPr>
          <w:rFonts w:ascii="Cambria" w:eastAsia="Times New Roman" w:hAnsi="Cambria" w:cstheme="minorHAnsi"/>
          <w:color w:val="262626" w:themeColor="text1" w:themeTint="D9"/>
          <w:lang w:eastAsia="en-IN" w:bidi="te-IN"/>
        </w:rPr>
      </w:pPr>
      <w:r w:rsidRPr="007F4C7A">
        <w:rPr>
          <w:rFonts w:ascii="Cambria" w:eastAsia="Times New Roman" w:hAnsi="Cambria" w:cstheme="minorHAnsi"/>
          <w:color w:val="262626" w:themeColor="text1" w:themeTint="D9"/>
          <w:shd w:val="clear" w:color="auto" w:fill="FFFFFF"/>
          <w:lang w:eastAsia="en-IN" w:bidi="te-IN"/>
        </w:rPr>
        <w:t xml:space="preserve">Good knowledge on various </w:t>
      </w:r>
      <w:r w:rsidRPr="007F4C7A">
        <w:rPr>
          <w:rFonts w:ascii="Cambria" w:eastAsia="Times New Roman" w:hAnsi="Cambria" w:cstheme="minorHAnsi"/>
          <w:b/>
          <w:bCs/>
          <w:color w:val="262626" w:themeColor="text1" w:themeTint="D9"/>
          <w:shd w:val="clear" w:color="auto" w:fill="FFFFFF"/>
          <w:lang w:eastAsia="en-IN" w:bidi="te-IN"/>
        </w:rPr>
        <w:t>AWS services</w:t>
      </w:r>
      <w:r w:rsidRPr="007F4C7A">
        <w:rPr>
          <w:rFonts w:ascii="Cambria" w:eastAsia="Times New Roman" w:hAnsi="Cambria" w:cstheme="minorHAnsi"/>
          <w:color w:val="262626" w:themeColor="text1" w:themeTint="D9"/>
          <w:shd w:val="clear" w:color="auto" w:fill="FFFFFF"/>
          <w:lang w:eastAsia="en-IN" w:bidi="te-IN"/>
        </w:rPr>
        <w:t xml:space="preserve"> .</w:t>
      </w:r>
    </w:p>
    <w:p w:rsidR="00FC6716" w:rsidRPr="007F4C7A" w:rsidRDefault="00FC6716" w:rsidP="00FC6716">
      <w:pPr>
        <w:pStyle w:val="ListParagraph"/>
        <w:numPr>
          <w:ilvl w:val="0"/>
          <w:numId w:val="26"/>
        </w:numPr>
        <w:tabs>
          <w:tab w:val="left" w:pos="180"/>
        </w:tabs>
        <w:spacing w:line="276" w:lineRule="auto"/>
        <w:rPr>
          <w:rFonts w:ascii="Cambria" w:hAnsi="Cambria" w:cstheme="minorHAnsi"/>
          <w:color w:val="262626" w:themeColor="text1" w:themeTint="D9"/>
        </w:rPr>
      </w:pPr>
      <w:r w:rsidRPr="007F4C7A">
        <w:rPr>
          <w:rFonts w:ascii="Cambria" w:eastAsia="Times New Roman" w:hAnsi="Cambria" w:cstheme="minorHAnsi"/>
          <w:color w:val="262626" w:themeColor="text1" w:themeTint="D9"/>
          <w:lang w:eastAsia="en-IN" w:bidi="te-IN"/>
        </w:rPr>
        <w:t xml:space="preserve">Hands on Experience in developing Single Page Applications (SPA) using </w:t>
      </w:r>
      <w:r w:rsidRPr="007F4C7A">
        <w:rPr>
          <w:rFonts w:ascii="Cambria" w:eastAsia="Times New Roman" w:hAnsi="Cambria" w:cstheme="minorHAnsi"/>
          <w:b/>
          <w:bCs/>
          <w:color w:val="262626" w:themeColor="text1" w:themeTint="D9"/>
          <w:lang w:eastAsia="en-IN" w:bidi="te-IN"/>
        </w:rPr>
        <w:t>AngularJS</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Angular2</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HTML5</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CSS3</w:t>
      </w:r>
      <w:r w:rsidRPr="007F4C7A">
        <w:rPr>
          <w:rFonts w:ascii="Cambria" w:eastAsia="Times New Roman" w:hAnsi="Cambria" w:cstheme="minorHAnsi"/>
          <w:color w:val="262626" w:themeColor="text1" w:themeTint="D9"/>
          <w:lang w:eastAsia="en-IN" w:bidi="te-IN"/>
        </w:rPr>
        <w:t>.</w:t>
      </w:r>
    </w:p>
    <w:p w:rsidR="00FC6716" w:rsidRPr="007F4C7A" w:rsidRDefault="00FC6716" w:rsidP="00FC6716">
      <w:pPr>
        <w:pStyle w:val="ListParagraph"/>
        <w:numPr>
          <w:ilvl w:val="0"/>
          <w:numId w:val="26"/>
        </w:numPr>
        <w:tabs>
          <w:tab w:val="left" w:pos="180"/>
        </w:tabs>
        <w:spacing w:line="276" w:lineRule="auto"/>
        <w:rPr>
          <w:rFonts w:ascii="Cambria" w:hAnsi="Cambria" w:cstheme="minorHAnsi"/>
          <w:color w:val="262626" w:themeColor="text1" w:themeTint="D9"/>
        </w:rPr>
      </w:pPr>
      <w:r w:rsidRPr="007F4C7A">
        <w:rPr>
          <w:rFonts w:ascii="Cambria" w:eastAsia="Times New Roman" w:hAnsi="Cambria" w:cstheme="minorHAnsi"/>
          <w:color w:val="262626" w:themeColor="text1" w:themeTint="D9"/>
          <w:lang w:eastAsia="en-IN" w:bidi="te-IN"/>
        </w:rPr>
        <w:t xml:space="preserve">Worked on UI with </w:t>
      </w:r>
      <w:r w:rsidRPr="007F4C7A">
        <w:rPr>
          <w:rFonts w:ascii="Cambria" w:eastAsia="Times New Roman" w:hAnsi="Cambria" w:cstheme="minorHAnsi"/>
          <w:b/>
          <w:bCs/>
          <w:color w:val="262626" w:themeColor="text1" w:themeTint="D9"/>
          <w:lang w:eastAsia="en-IN" w:bidi="te-IN"/>
        </w:rPr>
        <w:t>JSTL</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Java Script</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CSS</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XSLT</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XHTML</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AJAX</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Custom Tags Libraries</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JQuery.</w:t>
      </w:r>
    </w:p>
    <w:p w:rsidR="001A0356" w:rsidRPr="007F4C7A" w:rsidRDefault="001A0356" w:rsidP="001A0356">
      <w:pPr>
        <w:pStyle w:val="ListParagraph"/>
        <w:numPr>
          <w:ilvl w:val="0"/>
          <w:numId w:val="26"/>
        </w:numPr>
        <w:tabs>
          <w:tab w:val="left" w:pos="180"/>
        </w:tabs>
        <w:spacing w:after="0" w:line="276" w:lineRule="auto"/>
        <w:rPr>
          <w:rFonts w:ascii="Cambria" w:eastAsia="Times New Roman" w:hAnsi="Cambria" w:cstheme="minorHAnsi"/>
          <w:color w:val="262626" w:themeColor="text1" w:themeTint="D9"/>
          <w:lang w:eastAsia="en-IN" w:bidi="te-IN"/>
        </w:rPr>
      </w:pPr>
      <w:r w:rsidRPr="007F4C7A">
        <w:rPr>
          <w:rFonts w:ascii="Cambria" w:eastAsia="Times New Roman" w:hAnsi="Cambria" w:cstheme="minorHAnsi"/>
          <w:color w:val="262626" w:themeColor="text1" w:themeTint="D9"/>
          <w:lang w:eastAsia="en-IN" w:bidi="te-IN"/>
        </w:rPr>
        <w:t xml:space="preserve">Experience in developing applications on various web containers/application servers such as </w:t>
      </w:r>
      <w:r w:rsidRPr="007F4C7A">
        <w:rPr>
          <w:rFonts w:ascii="Cambria" w:eastAsia="Times New Roman" w:hAnsi="Cambria" w:cstheme="minorHAnsi"/>
          <w:b/>
          <w:bCs/>
          <w:color w:val="262626" w:themeColor="text1" w:themeTint="D9"/>
          <w:lang w:eastAsia="en-IN" w:bidi="te-IN"/>
        </w:rPr>
        <w:t>IBM WebSphere(WAS),</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Apache Tomcat,</w:t>
      </w:r>
      <w:r w:rsidRPr="007F4C7A">
        <w:rPr>
          <w:rFonts w:ascii="Cambria" w:eastAsia="Times New Roman" w:hAnsi="Cambria" w:cstheme="minorHAnsi"/>
          <w:color w:val="262626" w:themeColor="text1" w:themeTint="D9"/>
          <w:lang w:eastAsia="en-IN" w:bidi="te-IN"/>
        </w:rPr>
        <w:t xml:space="preserve"> and </w:t>
      </w:r>
      <w:r w:rsidRPr="007F4C7A">
        <w:rPr>
          <w:rFonts w:ascii="Cambria" w:eastAsia="Times New Roman" w:hAnsi="Cambria" w:cstheme="minorHAnsi"/>
          <w:b/>
          <w:bCs/>
          <w:color w:val="262626" w:themeColor="text1" w:themeTint="D9"/>
          <w:lang w:eastAsia="en-IN" w:bidi="te-IN"/>
        </w:rPr>
        <w:t>JBoss.</w:t>
      </w:r>
    </w:p>
    <w:p w:rsidR="001A0356" w:rsidRPr="007F4C7A" w:rsidRDefault="001A0356" w:rsidP="001A0356">
      <w:pPr>
        <w:pStyle w:val="ListParagraph"/>
        <w:numPr>
          <w:ilvl w:val="0"/>
          <w:numId w:val="26"/>
        </w:numPr>
        <w:tabs>
          <w:tab w:val="left" w:pos="180"/>
        </w:tabs>
        <w:spacing w:after="0" w:line="276" w:lineRule="auto"/>
        <w:rPr>
          <w:rFonts w:ascii="Cambria" w:eastAsia="Times New Roman" w:hAnsi="Cambria" w:cstheme="minorHAnsi"/>
          <w:color w:val="262626" w:themeColor="text1" w:themeTint="D9"/>
          <w:lang w:eastAsia="en-IN" w:bidi="te-IN"/>
        </w:rPr>
      </w:pPr>
      <w:r w:rsidRPr="007F4C7A">
        <w:rPr>
          <w:rFonts w:ascii="Cambria" w:eastAsia="Times New Roman" w:hAnsi="Cambria" w:cstheme="minorHAnsi"/>
          <w:color w:val="262626" w:themeColor="text1" w:themeTint="D9"/>
          <w:lang w:eastAsia="en-IN" w:bidi="te-IN"/>
        </w:rPr>
        <w:t xml:space="preserve">Worked with different IDE's like </w:t>
      </w:r>
      <w:r w:rsidRPr="007F4C7A">
        <w:rPr>
          <w:rFonts w:ascii="Cambria" w:eastAsia="Times New Roman" w:hAnsi="Cambria" w:cstheme="minorHAnsi"/>
          <w:b/>
          <w:bCs/>
          <w:color w:val="262626" w:themeColor="text1" w:themeTint="D9"/>
          <w:lang w:eastAsia="en-IN" w:bidi="te-IN"/>
        </w:rPr>
        <w:t>Eclipse</w:t>
      </w:r>
      <w:r w:rsidRPr="007F4C7A">
        <w:rPr>
          <w:rFonts w:ascii="Cambria" w:eastAsia="Times New Roman" w:hAnsi="Cambria" w:cstheme="minorHAnsi"/>
          <w:color w:val="262626" w:themeColor="text1" w:themeTint="D9"/>
          <w:lang w:eastAsia="en-IN" w:bidi="te-IN"/>
        </w:rPr>
        <w:t xml:space="preserve">  and </w:t>
      </w:r>
      <w:r w:rsidRPr="007F4C7A">
        <w:rPr>
          <w:rFonts w:ascii="Cambria" w:eastAsia="Times New Roman" w:hAnsi="Cambria" w:cstheme="minorHAnsi"/>
          <w:b/>
          <w:bCs/>
          <w:color w:val="262626" w:themeColor="text1" w:themeTint="D9"/>
          <w:lang w:eastAsia="en-IN" w:bidi="te-IN"/>
        </w:rPr>
        <w:t>IntelliJ IDEA</w:t>
      </w:r>
      <w:r w:rsidRPr="007F4C7A">
        <w:rPr>
          <w:rFonts w:ascii="Cambria" w:eastAsia="Times New Roman" w:hAnsi="Cambria" w:cstheme="minorHAnsi"/>
          <w:color w:val="262626" w:themeColor="text1" w:themeTint="D9"/>
          <w:lang w:eastAsia="en-IN" w:bidi="te-IN"/>
        </w:rPr>
        <w:t>.</w:t>
      </w:r>
    </w:p>
    <w:p w:rsidR="001A0356" w:rsidRPr="007F4C7A" w:rsidRDefault="001A0356" w:rsidP="001A0356">
      <w:pPr>
        <w:pStyle w:val="ListParagraph"/>
        <w:numPr>
          <w:ilvl w:val="0"/>
          <w:numId w:val="26"/>
        </w:numPr>
        <w:tabs>
          <w:tab w:val="left" w:pos="180"/>
        </w:tabs>
        <w:spacing w:after="0" w:line="276" w:lineRule="auto"/>
        <w:rPr>
          <w:rFonts w:ascii="Cambria" w:eastAsia="Times New Roman" w:hAnsi="Cambria" w:cstheme="minorHAnsi"/>
          <w:color w:val="262626" w:themeColor="text1" w:themeTint="D9"/>
          <w:lang w:eastAsia="en-IN" w:bidi="te-IN"/>
        </w:rPr>
      </w:pPr>
      <w:r w:rsidRPr="007F4C7A">
        <w:rPr>
          <w:rFonts w:ascii="Cambria" w:hAnsi="Cambria" w:cstheme="minorHAnsi"/>
          <w:color w:val="262626" w:themeColor="text1" w:themeTint="D9"/>
        </w:rPr>
        <w:t xml:space="preserve">Implemented </w:t>
      </w:r>
      <w:r w:rsidRPr="007F4C7A">
        <w:rPr>
          <w:rFonts w:ascii="Cambria" w:hAnsi="Cambria" w:cstheme="minorHAnsi"/>
          <w:b/>
          <w:bCs/>
          <w:color w:val="262626" w:themeColor="text1" w:themeTint="D9"/>
        </w:rPr>
        <w:t xml:space="preserve">log4j, slf4j </w:t>
      </w:r>
      <w:r w:rsidRPr="007F4C7A">
        <w:rPr>
          <w:rFonts w:ascii="Cambria" w:hAnsi="Cambria" w:cstheme="minorHAnsi"/>
          <w:color w:val="262626" w:themeColor="text1" w:themeTint="D9"/>
        </w:rPr>
        <w:t>to validate applications and for having the logs stored for the application.</w:t>
      </w:r>
    </w:p>
    <w:p w:rsidR="009D584E" w:rsidRPr="007F4C7A" w:rsidRDefault="009D584E" w:rsidP="009D584E">
      <w:pPr>
        <w:pStyle w:val="ListParagraph"/>
        <w:numPr>
          <w:ilvl w:val="0"/>
          <w:numId w:val="26"/>
        </w:numPr>
        <w:tabs>
          <w:tab w:val="left" w:pos="180"/>
        </w:tabs>
        <w:spacing w:after="0" w:line="276" w:lineRule="auto"/>
        <w:rPr>
          <w:rFonts w:ascii="Cambria" w:eastAsia="Times New Roman" w:hAnsi="Cambria" w:cstheme="minorHAnsi"/>
          <w:color w:val="262626" w:themeColor="text1" w:themeTint="D9"/>
          <w:lang w:eastAsia="en-IN" w:bidi="te-IN"/>
        </w:rPr>
      </w:pPr>
      <w:r w:rsidRPr="007F4C7A">
        <w:rPr>
          <w:rFonts w:ascii="Cambria" w:eastAsia="Times New Roman" w:hAnsi="Cambria" w:cstheme="minorHAnsi"/>
          <w:color w:val="262626" w:themeColor="text1" w:themeTint="D9"/>
          <w:lang w:eastAsia="en-IN" w:bidi="te-IN"/>
        </w:rPr>
        <w:t xml:space="preserve">Experience in developing and supporting applications that consume and/or generate </w:t>
      </w:r>
      <w:r w:rsidRPr="007F4C7A">
        <w:rPr>
          <w:rFonts w:ascii="Cambria" w:eastAsia="Times New Roman" w:hAnsi="Cambria" w:cstheme="minorHAnsi"/>
          <w:b/>
          <w:bCs/>
          <w:color w:val="262626" w:themeColor="text1" w:themeTint="D9"/>
          <w:lang w:eastAsia="en-IN" w:bidi="te-IN"/>
        </w:rPr>
        <w:t>SOAP/Restful Web Services</w:t>
      </w:r>
      <w:r w:rsidRPr="007F4C7A">
        <w:rPr>
          <w:rFonts w:ascii="Cambria" w:eastAsia="Times New Roman" w:hAnsi="Cambria" w:cstheme="minorHAnsi"/>
          <w:color w:val="262626" w:themeColor="text1" w:themeTint="D9"/>
          <w:lang w:eastAsia="en-IN" w:bidi="te-IN"/>
        </w:rPr>
        <w:t xml:space="preserve"> using </w:t>
      </w:r>
      <w:r w:rsidRPr="007F4C7A">
        <w:rPr>
          <w:rFonts w:ascii="Cambria" w:eastAsia="Times New Roman" w:hAnsi="Cambria" w:cstheme="minorHAnsi"/>
          <w:b/>
          <w:bCs/>
          <w:color w:val="262626" w:themeColor="text1" w:themeTint="D9"/>
          <w:lang w:eastAsia="en-IN" w:bidi="te-IN"/>
        </w:rPr>
        <w:t>JAX-WS</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JAX-RS</w:t>
      </w:r>
      <w:r w:rsidRPr="007F4C7A">
        <w:rPr>
          <w:rFonts w:ascii="Cambria" w:eastAsia="Times New Roman" w:hAnsi="Cambria" w:cstheme="minorHAnsi"/>
          <w:color w:val="262626" w:themeColor="text1" w:themeTint="D9"/>
          <w:lang w:eastAsia="en-IN" w:bidi="te-IN"/>
        </w:rPr>
        <w:t xml:space="preserve"> and </w:t>
      </w:r>
      <w:r w:rsidRPr="007F4C7A">
        <w:rPr>
          <w:rFonts w:ascii="Cambria" w:eastAsia="Times New Roman" w:hAnsi="Cambria" w:cstheme="minorHAnsi"/>
          <w:b/>
          <w:bCs/>
          <w:color w:val="262626" w:themeColor="text1" w:themeTint="D9"/>
          <w:lang w:eastAsia="en-IN" w:bidi="te-IN"/>
        </w:rPr>
        <w:t>FasterXML.</w:t>
      </w:r>
    </w:p>
    <w:p w:rsidR="009D584E" w:rsidRPr="007F4C7A" w:rsidRDefault="009D584E" w:rsidP="009D584E">
      <w:pPr>
        <w:pStyle w:val="ListParagraph"/>
        <w:numPr>
          <w:ilvl w:val="0"/>
          <w:numId w:val="26"/>
        </w:numPr>
        <w:tabs>
          <w:tab w:val="left" w:pos="180"/>
        </w:tabs>
        <w:spacing w:line="276" w:lineRule="auto"/>
        <w:rPr>
          <w:rFonts w:ascii="Cambria" w:hAnsi="Cambria" w:cstheme="minorHAnsi"/>
          <w:color w:val="262626" w:themeColor="text1" w:themeTint="D9"/>
        </w:rPr>
      </w:pPr>
      <w:r w:rsidRPr="007F4C7A">
        <w:rPr>
          <w:rFonts w:ascii="Cambria" w:eastAsia="Times New Roman" w:hAnsi="Cambria" w:cstheme="minorHAnsi"/>
          <w:color w:val="262626" w:themeColor="text1" w:themeTint="D9"/>
          <w:lang w:eastAsia="en-IN" w:bidi="te-IN"/>
        </w:rPr>
        <w:lastRenderedPageBreak/>
        <w:t xml:space="preserve">Strong in Object oriented design/analysis, </w:t>
      </w:r>
      <w:r w:rsidRPr="007F4C7A">
        <w:rPr>
          <w:rFonts w:ascii="Cambria" w:eastAsia="Times New Roman" w:hAnsi="Cambria" w:cstheme="minorHAnsi"/>
          <w:b/>
          <w:bCs/>
          <w:color w:val="262626" w:themeColor="text1" w:themeTint="D9"/>
          <w:lang w:eastAsia="en-IN" w:bidi="te-IN"/>
        </w:rPr>
        <w:t>UML modelling</w:t>
      </w:r>
      <w:r w:rsidRPr="007F4C7A">
        <w:rPr>
          <w:rFonts w:ascii="Cambria" w:eastAsia="Times New Roman" w:hAnsi="Cambria" w:cstheme="minorHAnsi"/>
          <w:color w:val="262626" w:themeColor="text1" w:themeTint="D9"/>
          <w:lang w:eastAsia="en-IN" w:bidi="te-IN"/>
        </w:rPr>
        <w:t xml:space="preserve">, classic </w:t>
      </w:r>
      <w:r w:rsidRPr="007F4C7A">
        <w:rPr>
          <w:rFonts w:ascii="Cambria" w:eastAsia="Times New Roman" w:hAnsi="Cambria" w:cstheme="minorHAnsi"/>
          <w:b/>
          <w:bCs/>
          <w:color w:val="262626" w:themeColor="text1" w:themeTint="D9"/>
          <w:lang w:eastAsia="en-IN" w:bidi="te-IN"/>
        </w:rPr>
        <w:t>J2EE design patterns</w:t>
      </w:r>
      <w:r w:rsidRPr="007F4C7A">
        <w:rPr>
          <w:rFonts w:ascii="Cambria" w:eastAsia="Times New Roman" w:hAnsi="Cambria" w:cstheme="minorHAnsi"/>
          <w:color w:val="262626" w:themeColor="text1" w:themeTint="D9"/>
          <w:lang w:eastAsia="en-IN" w:bidi="te-IN"/>
        </w:rPr>
        <w:t xml:space="preserve"> (Singleton, Factory pattern, MVC pattern, Façade. etc.).</w:t>
      </w:r>
    </w:p>
    <w:p w:rsidR="009D584E" w:rsidRPr="007F4C7A" w:rsidRDefault="009D584E" w:rsidP="00785BB5">
      <w:pPr>
        <w:pStyle w:val="ListParagraph"/>
        <w:numPr>
          <w:ilvl w:val="0"/>
          <w:numId w:val="26"/>
        </w:numPr>
        <w:shd w:val="clear" w:color="auto" w:fill="FFFFFF"/>
        <w:tabs>
          <w:tab w:val="left" w:pos="180"/>
        </w:tabs>
        <w:spacing w:after="0" w:line="276" w:lineRule="auto"/>
        <w:rPr>
          <w:rFonts w:ascii="Cambria" w:eastAsia="Times New Roman" w:hAnsi="Cambria" w:cstheme="minorHAnsi"/>
          <w:color w:val="262626" w:themeColor="text1" w:themeTint="D9"/>
          <w:lang w:eastAsia="en-IN" w:bidi="te-IN"/>
        </w:rPr>
      </w:pPr>
      <w:r w:rsidRPr="007F4C7A">
        <w:rPr>
          <w:rFonts w:ascii="Cambria" w:eastAsia="Times New Roman" w:hAnsi="Cambria" w:cstheme="minorHAnsi"/>
          <w:color w:val="262626" w:themeColor="text1" w:themeTint="D9"/>
          <w:lang w:eastAsia="en-IN" w:bidi="te-IN"/>
        </w:rPr>
        <w:t xml:space="preserve">Have experience in </w:t>
      </w:r>
      <w:r w:rsidRPr="007F4C7A">
        <w:rPr>
          <w:rFonts w:ascii="Cambria" w:eastAsia="Times New Roman" w:hAnsi="Cambria" w:cstheme="minorHAnsi"/>
          <w:b/>
          <w:bCs/>
          <w:color w:val="262626" w:themeColor="text1" w:themeTint="D9"/>
          <w:lang w:eastAsia="en-IN" w:bidi="te-IN"/>
        </w:rPr>
        <w:t>Object Oriented Analysis</w:t>
      </w:r>
      <w:r w:rsidRPr="007F4C7A">
        <w:rPr>
          <w:rFonts w:ascii="Cambria" w:eastAsia="Times New Roman" w:hAnsi="Cambria" w:cstheme="minorHAnsi"/>
          <w:color w:val="262626" w:themeColor="text1" w:themeTint="D9"/>
          <w:lang w:eastAsia="en-IN" w:bidi="te-IN"/>
        </w:rPr>
        <w:t xml:space="preserve"> and </w:t>
      </w:r>
      <w:r w:rsidRPr="007F4C7A">
        <w:rPr>
          <w:rFonts w:ascii="Cambria" w:eastAsia="Times New Roman" w:hAnsi="Cambria" w:cstheme="minorHAnsi"/>
          <w:b/>
          <w:bCs/>
          <w:color w:val="262626" w:themeColor="text1" w:themeTint="D9"/>
          <w:lang w:eastAsia="en-IN" w:bidi="te-IN"/>
        </w:rPr>
        <w:t>Design</w:t>
      </w:r>
      <w:r w:rsidRPr="007F4C7A">
        <w:rPr>
          <w:rFonts w:ascii="Cambria" w:eastAsia="Times New Roman" w:hAnsi="Cambria" w:cstheme="minorHAnsi"/>
          <w:color w:val="262626" w:themeColor="text1" w:themeTint="D9"/>
          <w:lang w:eastAsia="en-IN" w:bidi="te-IN"/>
        </w:rPr>
        <w:t xml:space="preserve"> </w:t>
      </w:r>
      <w:r w:rsidRPr="007F4C7A">
        <w:rPr>
          <w:rFonts w:ascii="Cambria" w:eastAsia="Times New Roman" w:hAnsi="Cambria" w:cstheme="minorHAnsi"/>
          <w:b/>
          <w:bCs/>
          <w:color w:val="262626" w:themeColor="text1" w:themeTint="D9"/>
          <w:lang w:eastAsia="en-IN" w:bidi="te-IN"/>
        </w:rPr>
        <w:t>development</w:t>
      </w:r>
      <w:r w:rsidRPr="007F4C7A">
        <w:rPr>
          <w:rFonts w:ascii="Cambria" w:eastAsia="Times New Roman" w:hAnsi="Cambria" w:cstheme="minorHAnsi"/>
          <w:color w:val="262626" w:themeColor="text1" w:themeTint="D9"/>
          <w:lang w:eastAsia="en-IN" w:bidi="te-IN"/>
        </w:rPr>
        <w:t xml:space="preserve"> and implementation of Web based applications.</w:t>
      </w:r>
    </w:p>
    <w:p w:rsidR="001A0356" w:rsidRPr="007F4C7A" w:rsidRDefault="001A0356" w:rsidP="001A0356">
      <w:pPr>
        <w:pStyle w:val="ListParagraph"/>
        <w:numPr>
          <w:ilvl w:val="0"/>
          <w:numId w:val="26"/>
        </w:numPr>
        <w:tabs>
          <w:tab w:val="left" w:pos="180"/>
        </w:tabs>
        <w:spacing w:after="0" w:line="276" w:lineRule="auto"/>
        <w:rPr>
          <w:rFonts w:ascii="Cambria" w:eastAsia="Times New Roman" w:hAnsi="Cambria" w:cstheme="minorHAnsi"/>
          <w:color w:val="262626" w:themeColor="text1" w:themeTint="D9"/>
          <w:lang w:eastAsia="en-IN" w:bidi="te-IN"/>
        </w:rPr>
      </w:pPr>
      <w:r w:rsidRPr="007F4C7A">
        <w:rPr>
          <w:rFonts w:ascii="Cambria" w:eastAsia="Times New Roman" w:hAnsi="Cambria" w:cstheme="minorHAnsi"/>
          <w:color w:val="262626" w:themeColor="text1" w:themeTint="D9"/>
          <w:lang w:eastAsia="en-IN" w:bidi="te-IN"/>
        </w:rPr>
        <w:t xml:space="preserve">Experience in using </w:t>
      </w:r>
      <w:r w:rsidRPr="007F4C7A">
        <w:rPr>
          <w:rFonts w:ascii="Cambria" w:eastAsia="Times New Roman" w:hAnsi="Cambria" w:cstheme="minorHAnsi"/>
          <w:b/>
          <w:bCs/>
          <w:color w:val="262626" w:themeColor="text1" w:themeTint="D9"/>
          <w:lang w:eastAsia="en-IN" w:bidi="te-IN"/>
        </w:rPr>
        <w:t>JIRA</w:t>
      </w:r>
      <w:r w:rsidRPr="007F4C7A">
        <w:rPr>
          <w:rFonts w:ascii="Cambria" w:eastAsia="Times New Roman" w:hAnsi="Cambria" w:cstheme="minorHAnsi"/>
          <w:color w:val="262626" w:themeColor="text1" w:themeTint="D9"/>
          <w:lang w:eastAsia="en-IN" w:bidi="te-IN"/>
        </w:rPr>
        <w:t xml:space="preserve"> for bug tracking and raising tickets.</w:t>
      </w:r>
    </w:p>
    <w:p w:rsidR="001A0356" w:rsidRPr="007F4C7A" w:rsidRDefault="001A0356" w:rsidP="001A0356">
      <w:pPr>
        <w:pStyle w:val="ListParagraph"/>
        <w:numPr>
          <w:ilvl w:val="0"/>
          <w:numId w:val="26"/>
        </w:numPr>
        <w:tabs>
          <w:tab w:val="left" w:pos="180"/>
        </w:tabs>
        <w:spacing w:after="0" w:line="276" w:lineRule="auto"/>
        <w:rPr>
          <w:rFonts w:ascii="Cambria" w:eastAsia="Times New Roman" w:hAnsi="Cambria" w:cstheme="minorHAnsi"/>
          <w:color w:val="262626" w:themeColor="text1" w:themeTint="D9"/>
          <w:lang w:eastAsia="en-IN" w:bidi="te-IN"/>
        </w:rPr>
      </w:pPr>
      <w:r w:rsidRPr="007F4C7A">
        <w:rPr>
          <w:rFonts w:ascii="Cambria" w:eastAsia="Times New Roman" w:hAnsi="Cambria" w:cstheme="minorHAnsi"/>
          <w:color w:val="262626" w:themeColor="text1" w:themeTint="D9"/>
          <w:lang w:eastAsia="en-IN" w:bidi="te-IN"/>
        </w:rPr>
        <w:t>Excellent communication, analytical and interpersonal skills and highly motivated team player with ability to work independently.</w:t>
      </w:r>
    </w:p>
    <w:p w:rsidR="009A0D77" w:rsidRPr="007F4C7A" w:rsidRDefault="009A0D77" w:rsidP="009A0D77">
      <w:pPr>
        <w:tabs>
          <w:tab w:val="left" w:pos="180"/>
        </w:tabs>
        <w:spacing w:after="0" w:line="276" w:lineRule="auto"/>
        <w:rPr>
          <w:rFonts w:ascii="Cambria" w:eastAsia="Times New Roman" w:hAnsi="Cambria" w:cstheme="minorHAnsi"/>
          <w:color w:val="262626" w:themeColor="text1" w:themeTint="D9"/>
          <w:lang w:eastAsia="en-IN" w:bidi="te-IN"/>
        </w:rPr>
      </w:pPr>
    </w:p>
    <w:p w:rsidR="009A0D77" w:rsidRPr="007F4C7A" w:rsidRDefault="009A0D77" w:rsidP="009A0D77">
      <w:pPr>
        <w:pStyle w:val="Heading1"/>
        <w:spacing w:line="276" w:lineRule="auto"/>
        <w:rPr>
          <w:rFonts w:ascii="Cambria" w:hAnsi="Cambria"/>
          <w:smallCaps/>
          <w:sz w:val="22"/>
          <w:szCs w:val="22"/>
          <w:u w:val="single"/>
        </w:rPr>
      </w:pPr>
      <w:r w:rsidRPr="007F4C7A">
        <w:rPr>
          <w:rFonts w:ascii="Cambria" w:hAnsi="Cambria"/>
          <w:smallCaps/>
          <w:sz w:val="22"/>
          <w:szCs w:val="22"/>
          <w:u w:val="single"/>
        </w:rPr>
        <w:t>Educational Qualifications:</w:t>
      </w:r>
    </w:p>
    <w:p w:rsidR="009A0D77" w:rsidRPr="007F4C7A" w:rsidRDefault="009A0D77" w:rsidP="00ED31B0">
      <w:pPr>
        <w:pStyle w:val="WW-BodyText3"/>
        <w:spacing w:after="0" w:line="276" w:lineRule="auto"/>
        <w:jc w:val="both"/>
        <w:rPr>
          <w:rFonts w:ascii="Cambria" w:hAnsi="Cambria" w:cstheme="minorHAnsi"/>
          <w:color w:val="262626" w:themeColor="text1" w:themeTint="D9"/>
          <w:lang w:eastAsia="en-IN" w:bidi="te-IN"/>
        </w:rPr>
      </w:pPr>
      <w:r w:rsidRPr="007F4C7A">
        <w:rPr>
          <w:rFonts w:ascii="Cambria" w:hAnsi="Cambria" w:cs="Calibri"/>
          <w:sz w:val="22"/>
          <w:szCs w:val="22"/>
        </w:rPr>
        <w:t>Bachelor’s in Engineering – VTU, Bangalore, India.</w:t>
      </w:r>
    </w:p>
    <w:p w:rsidR="00361A64" w:rsidRPr="007F4C7A" w:rsidRDefault="00361A64" w:rsidP="00361A64">
      <w:pPr>
        <w:spacing w:after="0" w:line="240" w:lineRule="auto"/>
        <w:ind w:left="720" w:right="-360"/>
        <w:jc w:val="both"/>
        <w:rPr>
          <w:rFonts w:ascii="Cambria" w:hAnsi="Cambria" w:cs="Cambria"/>
          <w:color w:val="000000"/>
        </w:rPr>
      </w:pPr>
    </w:p>
    <w:p w:rsidR="00361A64" w:rsidRPr="007F4C7A" w:rsidRDefault="001E7D85" w:rsidP="00ED31B0">
      <w:pPr>
        <w:pStyle w:val="Heading1"/>
        <w:spacing w:line="360" w:lineRule="auto"/>
        <w:jc w:val="both"/>
        <w:rPr>
          <w:rFonts w:ascii="Cambria" w:hAnsi="Cambria"/>
        </w:rPr>
      </w:pPr>
      <w:r w:rsidRPr="007F4C7A">
        <w:rPr>
          <w:rFonts w:ascii="Cambria" w:hAnsi="Cambria" w:cs="Arial"/>
          <w:smallCaps/>
          <w:sz w:val="22"/>
          <w:szCs w:val="22"/>
          <w:u w:val="single"/>
        </w:rPr>
        <w:t>Technical Skills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6533"/>
      </w:tblGrid>
      <w:tr w:rsidR="00361A64" w:rsidRPr="007F4C7A" w:rsidTr="002B3BB2">
        <w:trPr>
          <w:jc w:val="center"/>
        </w:trPr>
        <w:tc>
          <w:tcPr>
            <w:tcW w:w="2844" w:type="dxa"/>
            <w:tcBorders>
              <w:top w:val="single" w:sz="4" w:space="0" w:color="auto"/>
              <w:left w:val="single" w:sz="4" w:space="0" w:color="auto"/>
              <w:bottom w:val="single" w:sz="4" w:space="0" w:color="auto"/>
              <w:right w:val="single" w:sz="4" w:space="0" w:color="auto"/>
            </w:tcBorders>
            <w:hideMark/>
          </w:tcPr>
          <w:p w:rsidR="00361A64" w:rsidRPr="007F4C7A" w:rsidRDefault="00361A64">
            <w:pPr>
              <w:rPr>
                <w:rFonts w:ascii="Cambria" w:hAnsi="Cambria"/>
              </w:rPr>
            </w:pPr>
            <w:r w:rsidRPr="007F4C7A">
              <w:rPr>
                <w:rFonts w:ascii="Cambria" w:hAnsi="Cambria"/>
              </w:rPr>
              <w:t>Languages</w:t>
            </w:r>
          </w:p>
        </w:tc>
        <w:tc>
          <w:tcPr>
            <w:tcW w:w="6533" w:type="dxa"/>
            <w:tcBorders>
              <w:top w:val="single" w:sz="4" w:space="0" w:color="auto"/>
              <w:left w:val="single" w:sz="4" w:space="0" w:color="auto"/>
              <w:bottom w:val="single" w:sz="4" w:space="0" w:color="auto"/>
              <w:right w:val="single" w:sz="4" w:space="0" w:color="auto"/>
            </w:tcBorders>
            <w:hideMark/>
          </w:tcPr>
          <w:p w:rsidR="00361A64" w:rsidRPr="007F4C7A" w:rsidRDefault="00361A64">
            <w:pPr>
              <w:rPr>
                <w:rFonts w:ascii="Cambria" w:hAnsi="Cambria"/>
              </w:rPr>
            </w:pPr>
            <w:r w:rsidRPr="007F4C7A">
              <w:rPr>
                <w:rFonts w:ascii="Cambria" w:hAnsi="Cambria"/>
              </w:rPr>
              <w:t>Java, SQL, PLSQL</w:t>
            </w:r>
          </w:p>
        </w:tc>
      </w:tr>
      <w:tr w:rsidR="00361A64" w:rsidRPr="007F4C7A" w:rsidTr="002B3BB2">
        <w:trPr>
          <w:jc w:val="center"/>
        </w:trPr>
        <w:tc>
          <w:tcPr>
            <w:tcW w:w="2844" w:type="dxa"/>
            <w:tcBorders>
              <w:top w:val="single" w:sz="4" w:space="0" w:color="auto"/>
              <w:left w:val="single" w:sz="4" w:space="0" w:color="auto"/>
              <w:bottom w:val="single" w:sz="4" w:space="0" w:color="auto"/>
              <w:right w:val="single" w:sz="4" w:space="0" w:color="auto"/>
            </w:tcBorders>
            <w:hideMark/>
          </w:tcPr>
          <w:p w:rsidR="00361A64" w:rsidRPr="007F4C7A" w:rsidRDefault="00D82829">
            <w:pPr>
              <w:rPr>
                <w:rFonts w:ascii="Cambria" w:hAnsi="Cambria"/>
              </w:rPr>
            </w:pPr>
            <w:r w:rsidRPr="007F4C7A">
              <w:rPr>
                <w:rFonts w:ascii="Cambria" w:hAnsi="Cambria"/>
              </w:rPr>
              <w:t>Servers</w:t>
            </w:r>
          </w:p>
        </w:tc>
        <w:tc>
          <w:tcPr>
            <w:tcW w:w="6533" w:type="dxa"/>
            <w:tcBorders>
              <w:top w:val="single" w:sz="4" w:space="0" w:color="auto"/>
              <w:left w:val="single" w:sz="4" w:space="0" w:color="auto"/>
              <w:bottom w:val="single" w:sz="4" w:space="0" w:color="auto"/>
              <w:right w:val="single" w:sz="4" w:space="0" w:color="auto"/>
            </w:tcBorders>
            <w:hideMark/>
          </w:tcPr>
          <w:p w:rsidR="00D82829" w:rsidRPr="007F4C7A" w:rsidRDefault="00D82829">
            <w:pPr>
              <w:rPr>
                <w:rFonts w:ascii="Cambria" w:hAnsi="Cambria"/>
              </w:rPr>
            </w:pPr>
            <w:r w:rsidRPr="007F4C7A">
              <w:rPr>
                <w:rFonts w:ascii="Cambria" w:hAnsi="Cambria"/>
              </w:rPr>
              <w:t>Apache Tomcat 7.0, WebLogic 11g, JBoss</w:t>
            </w:r>
          </w:p>
        </w:tc>
      </w:tr>
      <w:tr w:rsidR="00361A64" w:rsidRPr="007F4C7A" w:rsidTr="002B3BB2">
        <w:trPr>
          <w:jc w:val="center"/>
        </w:trPr>
        <w:tc>
          <w:tcPr>
            <w:tcW w:w="2844" w:type="dxa"/>
            <w:tcBorders>
              <w:top w:val="single" w:sz="4" w:space="0" w:color="auto"/>
              <w:left w:val="single" w:sz="4" w:space="0" w:color="auto"/>
              <w:bottom w:val="single" w:sz="4" w:space="0" w:color="auto"/>
              <w:right w:val="single" w:sz="4" w:space="0" w:color="auto"/>
            </w:tcBorders>
            <w:hideMark/>
          </w:tcPr>
          <w:p w:rsidR="00361A64" w:rsidRPr="007F4C7A" w:rsidRDefault="00361A64">
            <w:pPr>
              <w:rPr>
                <w:rFonts w:ascii="Cambria" w:hAnsi="Cambria"/>
              </w:rPr>
            </w:pPr>
            <w:r w:rsidRPr="007F4C7A">
              <w:rPr>
                <w:rFonts w:ascii="Cambria" w:hAnsi="Cambria"/>
              </w:rPr>
              <w:t>Databases</w:t>
            </w:r>
          </w:p>
        </w:tc>
        <w:tc>
          <w:tcPr>
            <w:tcW w:w="6533" w:type="dxa"/>
            <w:tcBorders>
              <w:top w:val="single" w:sz="4" w:space="0" w:color="auto"/>
              <w:left w:val="single" w:sz="4" w:space="0" w:color="auto"/>
              <w:bottom w:val="single" w:sz="4" w:space="0" w:color="auto"/>
              <w:right w:val="single" w:sz="4" w:space="0" w:color="auto"/>
            </w:tcBorders>
            <w:hideMark/>
          </w:tcPr>
          <w:p w:rsidR="00361A64" w:rsidRPr="007F4C7A" w:rsidRDefault="00361A64">
            <w:pPr>
              <w:rPr>
                <w:rFonts w:ascii="Cambria" w:hAnsi="Cambria"/>
              </w:rPr>
            </w:pPr>
            <w:r w:rsidRPr="007F4C7A">
              <w:rPr>
                <w:rFonts w:ascii="Cambria" w:hAnsi="Cambria"/>
              </w:rPr>
              <w:t>Oracle, MySQL, MongoDB</w:t>
            </w:r>
          </w:p>
        </w:tc>
      </w:tr>
      <w:tr w:rsidR="00361A64" w:rsidRPr="007F4C7A" w:rsidTr="002B3BB2">
        <w:trPr>
          <w:jc w:val="center"/>
        </w:trPr>
        <w:tc>
          <w:tcPr>
            <w:tcW w:w="2844" w:type="dxa"/>
            <w:tcBorders>
              <w:top w:val="single" w:sz="4" w:space="0" w:color="auto"/>
              <w:left w:val="single" w:sz="4" w:space="0" w:color="auto"/>
              <w:bottom w:val="single" w:sz="4" w:space="0" w:color="auto"/>
              <w:right w:val="single" w:sz="4" w:space="0" w:color="auto"/>
            </w:tcBorders>
            <w:hideMark/>
          </w:tcPr>
          <w:p w:rsidR="002B3BB2" w:rsidRPr="007F4C7A" w:rsidRDefault="002B3BB2">
            <w:pPr>
              <w:rPr>
                <w:rFonts w:ascii="Cambria" w:hAnsi="Cambria"/>
              </w:rPr>
            </w:pPr>
            <w:r w:rsidRPr="007F4C7A">
              <w:rPr>
                <w:rFonts w:ascii="Cambria" w:hAnsi="Cambria"/>
              </w:rPr>
              <w:t>IDE’s</w:t>
            </w:r>
          </w:p>
        </w:tc>
        <w:tc>
          <w:tcPr>
            <w:tcW w:w="6533" w:type="dxa"/>
            <w:tcBorders>
              <w:top w:val="single" w:sz="4" w:space="0" w:color="auto"/>
              <w:left w:val="single" w:sz="4" w:space="0" w:color="auto"/>
              <w:bottom w:val="single" w:sz="4" w:space="0" w:color="auto"/>
              <w:right w:val="single" w:sz="4" w:space="0" w:color="auto"/>
            </w:tcBorders>
            <w:hideMark/>
          </w:tcPr>
          <w:p w:rsidR="002B3BB2" w:rsidRPr="007F4C7A" w:rsidRDefault="002B3BB2">
            <w:pPr>
              <w:rPr>
                <w:rFonts w:ascii="Cambria" w:hAnsi="Cambria"/>
              </w:rPr>
            </w:pPr>
            <w:r w:rsidRPr="007F4C7A">
              <w:rPr>
                <w:rFonts w:ascii="Cambria" w:hAnsi="Cambria"/>
              </w:rPr>
              <w:t>Eclipse, NetBeans, STS</w:t>
            </w:r>
          </w:p>
        </w:tc>
      </w:tr>
      <w:tr w:rsidR="00361A64" w:rsidRPr="007F4C7A" w:rsidTr="002B3BB2">
        <w:trPr>
          <w:jc w:val="center"/>
        </w:trPr>
        <w:tc>
          <w:tcPr>
            <w:tcW w:w="2844" w:type="dxa"/>
            <w:tcBorders>
              <w:top w:val="single" w:sz="4" w:space="0" w:color="auto"/>
              <w:left w:val="single" w:sz="4" w:space="0" w:color="auto"/>
              <w:bottom w:val="single" w:sz="4" w:space="0" w:color="auto"/>
              <w:right w:val="single" w:sz="4" w:space="0" w:color="auto"/>
            </w:tcBorders>
            <w:hideMark/>
          </w:tcPr>
          <w:p w:rsidR="00361A64" w:rsidRPr="007F4C7A" w:rsidRDefault="00D82829">
            <w:pPr>
              <w:rPr>
                <w:rFonts w:ascii="Cambria" w:hAnsi="Cambria"/>
              </w:rPr>
            </w:pPr>
            <w:r w:rsidRPr="007F4C7A">
              <w:rPr>
                <w:rFonts w:ascii="Cambria" w:hAnsi="Cambria"/>
              </w:rPr>
              <w:t>J2EE Technologies</w:t>
            </w:r>
          </w:p>
        </w:tc>
        <w:tc>
          <w:tcPr>
            <w:tcW w:w="6533" w:type="dxa"/>
            <w:tcBorders>
              <w:top w:val="single" w:sz="4" w:space="0" w:color="auto"/>
              <w:left w:val="single" w:sz="4" w:space="0" w:color="auto"/>
              <w:bottom w:val="single" w:sz="4" w:space="0" w:color="auto"/>
              <w:right w:val="single" w:sz="4" w:space="0" w:color="auto"/>
            </w:tcBorders>
            <w:hideMark/>
          </w:tcPr>
          <w:p w:rsidR="00361A64" w:rsidRPr="007F4C7A" w:rsidRDefault="00D82829">
            <w:pPr>
              <w:rPr>
                <w:rFonts w:ascii="Cambria" w:hAnsi="Cambria"/>
              </w:rPr>
            </w:pPr>
            <w:r w:rsidRPr="007F4C7A">
              <w:rPr>
                <w:rFonts w:ascii="Cambria" w:hAnsi="Cambria"/>
              </w:rPr>
              <w:t>Servlet, JSP, JDBC, JSTL, Web Services (SOAP, Restful)</w:t>
            </w:r>
          </w:p>
        </w:tc>
      </w:tr>
      <w:tr w:rsidR="00361A64" w:rsidRPr="007F4C7A" w:rsidTr="002B3BB2">
        <w:trPr>
          <w:jc w:val="center"/>
        </w:trPr>
        <w:tc>
          <w:tcPr>
            <w:tcW w:w="2844" w:type="dxa"/>
            <w:tcBorders>
              <w:top w:val="single" w:sz="4" w:space="0" w:color="auto"/>
              <w:left w:val="single" w:sz="4" w:space="0" w:color="auto"/>
              <w:bottom w:val="single" w:sz="4" w:space="0" w:color="auto"/>
              <w:right w:val="single" w:sz="4" w:space="0" w:color="auto"/>
            </w:tcBorders>
            <w:hideMark/>
          </w:tcPr>
          <w:p w:rsidR="002B3BB2" w:rsidRDefault="002B3BB2" w:rsidP="002B3BB2">
            <w:pPr>
              <w:rPr>
                <w:rFonts w:ascii="Cambria" w:hAnsi="Cambria"/>
              </w:rPr>
            </w:pPr>
            <w:r w:rsidRPr="007F4C7A">
              <w:rPr>
                <w:rFonts w:ascii="Cambria" w:hAnsi="Cambria"/>
              </w:rPr>
              <w:t>Web Technologies</w:t>
            </w:r>
          </w:p>
          <w:p w:rsidR="00361A64" w:rsidRPr="007F4C7A" w:rsidRDefault="00361A64">
            <w:pPr>
              <w:rPr>
                <w:rFonts w:ascii="Cambria" w:hAnsi="Cambria"/>
              </w:rPr>
            </w:pPr>
          </w:p>
        </w:tc>
        <w:tc>
          <w:tcPr>
            <w:tcW w:w="6533" w:type="dxa"/>
            <w:tcBorders>
              <w:top w:val="single" w:sz="4" w:space="0" w:color="auto"/>
              <w:left w:val="single" w:sz="4" w:space="0" w:color="auto"/>
              <w:bottom w:val="single" w:sz="4" w:space="0" w:color="auto"/>
              <w:right w:val="single" w:sz="4" w:space="0" w:color="auto"/>
            </w:tcBorders>
            <w:hideMark/>
          </w:tcPr>
          <w:p w:rsidR="00361A64" w:rsidRPr="007F4C7A" w:rsidRDefault="002B3BB2">
            <w:pPr>
              <w:rPr>
                <w:rFonts w:ascii="Cambria" w:hAnsi="Cambria"/>
              </w:rPr>
            </w:pPr>
            <w:r w:rsidRPr="007F4C7A">
              <w:rPr>
                <w:rFonts w:ascii="Cambria" w:hAnsi="Cambria"/>
              </w:rPr>
              <w:t>HTML5, CSS, Java Script, Bootstrap, XML, DTD, XML Schema, JSON, Angular2</w:t>
            </w:r>
          </w:p>
        </w:tc>
      </w:tr>
      <w:tr w:rsidR="00361A64" w:rsidRPr="007F4C7A" w:rsidTr="002B3BB2">
        <w:trPr>
          <w:jc w:val="center"/>
        </w:trPr>
        <w:tc>
          <w:tcPr>
            <w:tcW w:w="2844" w:type="dxa"/>
            <w:tcBorders>
              <w:top w:val="single" w:sz="4" w:space="0" w:color="auto"/>
              <w:left w:val="single" w:sz="4" w:space="0" w:color="auto"/>
              <w:bottom w:val="single" w:sz="4" w:space="0" w:color="auto"/>
              <w:right w:val="single" w:sz="4" w:space="0" w:color="auto"/>
            </w:tcBorders>
            <w:hideMark/>
          </w:tcPr>
          <w:p w:rsidR="002B3BB2" w:rsidRPr="007F4C7A" w:rsidRDefault="002B3BB2" w:rsidP="00D82829">
            <w:pPr>
              <w:rPr>
                <w:rFonts w:ascii="Cambria" w:hAnsi="Cambria"/>
              </w:rPr>
            </w:pPr>
            <w:r w:rsidRPr="007F4C7A">
              <w:rPr>
                <w:rFonts w:ascii="Cambria" w:hAnsi="Cambria"/>
              </w:rPr>
              <w:t>Build Tools</w:t>
            </w:r>
          </w:p>
          <w:p w:rsidR="00361A64" w:rsidRPr="007F4C7A" w:rsidRDefault="00361A64">
            <w:pPr>
              <w:rPr>
                <w:rFonts w:ascii="Cambria" w:hAnsi="Cambria"/>
              </w:rPr>
            </w:pPr>
          </w:p>
        </w:tc>
        <w:tc>
          <w:tcPr>
            <w:tcW w:w="6533" w:type="dxa"/>
            <w:tcBorders>
              <w:top w:val="single" w:sz="4" w:space="0" w:color="auto"/>
              <w:left w:val="single" w:sz="4" w:space="0" w:color="auto"/>
              <w:bottom w:val="single" w:sz="4" w:space="0" w:color="auto"/>
              <w:right w:val="single" w:sz="4" w:space="0" w:color="auto"/>
            </w:tcBorders>
            <w:hideMark/>
          </w:tcPr>
          <w:p w:rsidR="002B3BB2" w:rsidRPr="007F4C7A" w:rsidRDefault="002B3BB2">
            <w:pPr>
              <w:rPr>
                <w:rFonts w:ascii="Cambria" w:hAnsi="Cambria"/>
              </w:rPr>
            </w:pPr>
            <w:r w:rsidRPr="007F4C7A">
              <w:rPr>
                <w:rFonts w:ascii="Cambria" w:hAnsi="Cambria"/>
              </w:rPr>
              <w:t>MAVEN, ANT, JENKINS</w:t>
            </w:r>
          </w:p>
        </w:tc>
      </w:tr>
      <w:tr w:rsidR="00361A64" w:rsidRPr="007F4C7A" w:rsidTr="002B3BB2">
        <w:trPr>
          <w:jc w:val="center"/>
        </w:trPr>
        <w:tc>
          <w:tcPr>
            <w:tcW w:w="2844" w:type="dxa"/>
            <w:tcBorders>
              <w:top w:val="single" w:sz="4" w:space="0" w:color="auto"/>
              <w:left w:val="single" w:sz="4" w:space="0" w:color="auto"/>
              <w:bottom w:val="single" w:sz="4" w:space="0" w:color="auto"/>
              <w:right w:val="single" w:sz="4" w:space="0" w:color="auto"/>
            </w:tcBorders>
            <w:hideMark/>
          </w:tcPr>
          <w:p w:rsidR="00361A64" w:rsidRPr="007F4C7A" w:rsidRDefault="00361A64">
            <w:pPr>
              <w:rPr>
                <w:rFonts w:ascii="Cambria" w:hAnsi="Cambria"/>
              </w:rPr>
            </w:pPr>
            <w:r w:rsidRPr="007F4C7A">
              <w:rPr>
                <w:rFonts w:ascii="Cambria" w:hAnsi="Cambria"/>
              </w:rPr>
              <w:t>DB Tools</w:t>
            </w:r>
          </w:p>
        </w:tc>
        <w:tc>
          <w:tcPr>
            <w:tcW w:w="6533" w:type="dxa"/>
            <w:tcBorders>
              <w:top w:val="single" w:sz="4" w:space="0" w:color="auto"/>
              <w:left w:val="single" w:sz="4" w:space="0" w:color="auto"/>
              <w:bottom w:val="single" w:sz="4" w:space="0" w:color="auto"/>
              <w:right w:val="single" w:sz="4" w:space="0" w:color="auto"/>
            </w:tcBorders>
            <w:hideMark/>
          </w:tcPr>
          <w:p w:rsidR="00361A64" w:rsidRPr="007F4C7A" w:rsidRDefault="00361A64">
            <w:pPr>
              <w:rPr>
                <w:rFonts w:ascii="Cambria" w:hAnsi="Cambria"/>
              </w:rPr>
            </w:pPr>
            <w:r w:rsidRPr="007F4C7A">
              <w:rPr>
                <w:rFonts w:ascii="Cambria" w:hAnsi="Cambria"/>
              </w:rPr>
              <w:t>TOAD, MySQL Workbench</w:t>
            </w:r>
          </w:p>
        </w:tc>
      </w:tr>
      <w:tr w:rsidR="00361A64" w:rsidRPr="007F4C7A" w:rsidTr="002B3BB2">
        <w:trPr>
          <w:jc w:val="center"/>
        </w:trPr>
        <w:tc>
          <w:tcPr>
            <w:tcW w:w="2844" w:type="dxa"/>
            <w:tcBorders>
              <w:top w:val="single" w:sz="4" w:space="0" w:color="auto"/>
              <w:left w:val="single" w:sz="4" w:space="0" w:color="auto"/>
              <w:bottom w:val="single" w:sz="4" w:space="0" w:color="auto"/>
              <w:right w:val="single" w:sz="4" w:space="0" w:color="auto"/>
            </w:tcBorders>
            <w:hideMark/>
          </w:tcPr>
          <w:p w:rsidR="00361A64" w:rsidRPr="007F4C7A" w:rsidRDefault="00D82829">
            <w:pPr>
              <w:rPr>
                <w:rFonts w:ascii="Cambria" w:hAnsi="Cambria"/>
              </w:rPr>
            </w:pPr>
            <w:r w:rsidRPr="007F4C7A">
              <w:rPr>
                <w:rFonts w:ascii="Cambria" w:hAnsi="Cambria"/>
              </w:rPr>
              <w:t>Methodologies</w:t>
            </w:r>
          </w:p>
        </w:tc>
        <w:tc>
          <w:tcPr>
            <w:tcW w:w="6533" w:type="dxa"/>
            <w:tcBorders>
              <w:top w:val="single" w:sz="4" w:space="0" w:color="auto"/>
              <w:left w:val="single" w:sz="4" w:space="0" w:color="auto"/>
              <w:bottom w:val="single" w:sz="4" w:space="0" w:color="auto"/>
              <w:right w:val="single" w:sz="4" w:space="0" w:color="auto"/>
            </w:tcBorders>
            <w:hideMark/>
          </w:tcPr>
          <w:p w:rsidR="00D82829" w:rsidRPr="007F4C7A" w:rsidRDefault="00D82829" w:rsidP="00D82829">
            <w:pPr>
              <w:rPr>
                <w:rFonts w:ascii="Cambria" w:hAnsi="Cambria"/>
              </w:rPr>
            </w:pPr>
            <w:r w:rsidRPr="007F4C7A">
              <w:rPr>
                <w:rFonts w:ascii="Cambria" w:hAnsi="Cambria"/>
              </w:rPr>
              <w:t>Agile-Scrum, TDD, Waterfall</w:t>
            </w:r>
          </w:p>
          <w:p w:rsidR="00361A64" w:rsidRPr="007F4C7A" w:rsidRDefault="00361A64">
            <w:pPr>
              <w:rPr>
                <w:rFonts w:ascii="Cambria" w:hAnsi="Cambria"/>
              </w:rPr>
            </w:pPr>
          </w:p>
        </w:tc>
      </w:tr>
      <w:tr w:rsidR="00361A64" w:rsidRPr="007F4C7A" w:rsidTr="002B3BB2">
        <w:trPr>
          <w:jc w:val="center"/>
        </w:trPr>
        <w:tc>
          <w:tcPr>
            <w:tcW w:w="2844" w:type="dxa"/>
            <w:tcBorders>
              <w:top w:val="single" w:sz="4" w:space="0" w:color="auto"/>
              <w:left w:val="single" w:sz="4" w:space="0" w:color="auto"/>
              <w:bottom w:val="single" w:sz="4" w:space="0" w:color="auto"/>
              <w:right w:val="single" w:sz="4" w:space="0" w:color="auto"/>
            </w:tcBorders>
            <w:hideMark/>
          </w:tcPr>
          <w:p w:rsidR="00361A64" w:rsidRPr="007F4C7A" w:rsidRDefault="00361A64">
            <w:pPr>
              <w:rPr>
                <w:rFonts w:ascii="Cambria" w:hAnsi="Cambria"/>
              </w:rPr>
            </w:pPr>
            <w:r w:rsidRPr="007F4C7A">
              <w:rPr>
                <w:rFonts w:ascii="Cambria" w:hAnsi="Cambria"/>
              </w:rPr>
              <w:t>Version control tools</w:t>
            </w:r>
          </w:p>
        </w:tc>
        <w:tc>
          <w:tcPr>
            <w:tcW w:w="6533" w:type="dxa"/>
            <w:tcBorders>
              <w:top w:val="single" w:sz="4" w:space="0" w:color="auto"/>
              <w:left w:val="single" w:sz="4" w:space="0" w:color="auto"/>
              <w:bottom w:val="single" w:sz="4" w:space="0" w:color="auto"/>
              <w:right w:val="single" w:sz="4" w:space="0" w:color="auto"/>
            </w:tcBorders>
            <w:hideMark/>
          </w:tcPr>
          <w:p w:rsidR="00361A64" w:rsidRPr="007F4C7A" w:rsidRDefault="00361A64">
            <w:pPr>
              <w:rPr>
                <w:rFonts w:ascii="Cambria" w:hAnsi="Cambria"/>
              </w:rPr>
            </w:pPr>
            <w:r w:rsidRPr="007F4C7A">
              <w:rPr>
                <w:rFonts w:ascii="Cambria" w:hAnsi="Cambria"/>
              </w:rPr>
              <w:t>GIT, SVN, CVS</w:t>
            </w:r>
          </w:p>
        </w:tc>
      </w:tr>
      <w:tr w:rsidR="00361A64" w:rsidRPr="007F4C7A" w:rsidTr="002B3BB2">
        <w:trPr>
          <w:jc w:val="center"/>
        </w:trPr>
        <w:tc>
          <w:tcPr>
            <w:tcW w:w="2844" w:type="dxa"/>
            <w:tcBorders>
              <w:top w:val="single" w:sz="4" w:space="0" w:color="auto"/>
              <w:left w:val="single" w:sz="4" w:space="0" w:color="auto"/>
              <w:bottom w:val="single" w:sz="4" w:space="0" w:color="auto"/>
              <w:right w:val="single" w:sz="4" w:space="0" w:color="auto"/>
            </w:tcBorders>
            <w:hideMark/>
          </w:tcPr>
          <w:p w:rsidR="00361A64" w:rsidRPr="007F4C7A" w:rsidRDefault="00361A64">
            <w:pPr>
              <w:rPr>
                <w:rFonts w:ascii="Cambria" w:hAnsi="Cambria"/>
              </w:rPr>
            </w:pPr>
          </w:p>
        </w:tc>
        <w:tc>
          <w:tcPr>
            <w:tcW w:w="6533" w:type="dxa"/>
            <w:tcBorders>
              <w:top w:val="single" w:sz="4" w:space="0" w:color="auto"/>
              <w:left w:val="single" w:sz="4" w:space="0" w:color="auto"/>
              <w:bottom w:val="single" w:sz="4" w:space="0" w:color="auto"/>
              <w:right w:val="single" w:sz="4" w:space="0" w:color="auto"/>
            </w:tcBorders>
            <w:hideMark/>
          </w:tcPr>
          <w:p w:rsidR="00361A64" w:rsidRPr="007F4C7A" w:rsidRDefault="00361A64" w:rsidP="00D82829">
            <w:pPr>
              <w:rPr>
                <w:rFonts w:ascii="Cambria" w:hAnsi="Cambria"/>
              </w:rPr>
            </w:pPr>
          </w:p>
        </w:tc>
      </w:tr>
      <w:tr w:rsidR="00361A64" w:rsidRPr="007F4C7A" w:rsidTr="002B3BB2">
        <w:trPr>
          <w:jc w:val="center"/>
        </w:trPr>
        <w:tc>
          <w:tcPr>
            <w:tcW w:w="2844" w:type="dxa"/>
            <w:tcBorders>
              <w:top w:val="single" w:sz="4" w:space="0" w:color="auto"/>
              <w:left w:val="single" w:sz="4" w:space="0" w:color="auto"/>
              <w:bottom w:val="single" w:sz="4" w:space="0" w:color="auto"/>
              <w:right w:val="single" w:sz="4" w:space="0" w:color="auto"/>
            </w:tcBorders>
            <w:hideMark/>
          </w:tcPr>
          <w:p w:rsidR="00361A64" w:rsidRPr="007F4C7A" w:rsidRDefault="00361A64">
            <w:pPr>
              <w:rPr>
                <w:rFonts w:ascii="Cambria" w:hAnsi="Cambria"/>
              </w:rPr>
            </w:pPr>
            <w:r w:rsidRPr="007F4C7A">
              <w:rPr>
                <w:rFonts w:ascii="Cambria" w:hAnsi="Cambria"/>
              </w:rPr>
              <w:t>Logging Framework</w:t>
            </w:r>
          </w:p>
        </w:tc>
        <w:tc>
          <w:tcPr>
            <w:tcW w:w="6533" w:type="dxa"/>
            <w:tcBorders>
              <w:top w:val="single" w:sz="4" w:space="0" w:color="auto"/>
              <w:left w:val="single" w:sz="4" w:space="0" w:color="auto"/>
              <w:bottom w:val="single" w:sz="4" w:space="0" w:color="auto"/>
              <w:right w:val="single" w:sz="4" w:space="0" w:color="auto"/>
            </w:tcBorders>
            <w:hideMark/>
          </w:tcPr>
          <w:p w:rsidR="00361A64" w:rsidRPr="007F4C7A" w:rsidRDefault="00361A64">
            <w:pPr>
              <w:rPr>
                <w:rFonts w:ascii="Cambria" w:hAnsi="Cambria"/>
              </w:rPr>
            </w:pPr>
            <w:r w:rsidRPr="007F4C7A">
              <w:rPr>
                <w:rFonts w:ascii="Cambria" w:hAnsi="Cambria"/>
              </w:rPr>
              <w:t>Log4j, Slf4j</w:t>
            </w:r>
          </w:p>
        </w:tc>
      </w:tr>
      <w:tr w:rsidR="00361A64" w:rsidRPr="007F4C7A" w:rsidTr="002B3BB2">
        <w:trPr>
          <w:jc w:val="center"/>
        </w:trPr>
        <w:tc>
          <w:tcPr>
            <w:tcW w:w="2844" w:type="dxa"/>
            <w:tcBorders>
              <w:top w:val="single" w:sz="4" w:space="0" w:color="auto"/>
              <w:left w:val="single" w:sz="4" w:space="0" w:color="auto"/>
              <w:bottom w:val="single" w:sz="4" w:space="0" w:color="auto"/>
              <w:right w:val="single" w:sz="4" w:space="0" w:color="auto"/>
            </w:tcBorders>
            <w:hideMark/>
          </w:tcPr>
          <w:p w:rsidR="00361A64" w:rsidRPr="007F4C7A" w:rsidRDefault="00D82829">
            <w:pPr>
              <w:rPr>
                <w:rFonts w:ascii="Cambria" w:hAnsi="Cambria"/>
              </w:rPr>
            </w:pPr>
            <w:r w:rsidRPr="007F4C7A">
              <w:rPr>
                <w:rFonts w:ascii="Cambria" w:hAnsi="Cambria"/>
              </w:rPr>
              <w:t>Cloud Services</w:t>
            </w:r>
          </w:p>
        </w:tc>
        <w:tc>
          <w:tcPr>
            <w:tcW w:w="6533" w:type="dxa"/>
            <w:tcBorders>
              <w:top w:val="single" w:sz="4" w:space="0" w:color="auto"/>
              <w:left w:val="single" w:sz="4" w:space="0" w:color="auto"/>
              <w:bottom w:val="single" w:sz="4" w:space="0" w:color="auto"/>
              <w:right w:val="single" w:sz="4" w:space="0" w:color="auto"/>
            </w:tcBorders>
            <w:hideMark/>
          </w:tcPr>
          <w:p w:rsidR="00D82829" w:rsidRPr="007F4C7A" w:rsidRDefault="00D82829">
            <w:pPr>
              <w:rPr>
                <w:rFonts w:ascii="Cambria" w:hAnsi="Cambria"/>
              </w:rPr>
            </w:pPr>
            <w:r w:rsidRPr="007F4C7A">
              <w:rPr>
                <w:rFonts w:ascii="Cambria" w:hAnsi="Cambria"/>
              </w:rPr>
              <w:t>AWS: EC2, S3, RDS, SQS, SNS</w:t>
            </w:r>
          </w:p>
        </w:tc>
      </w:tr>
      <w:tr w:rsidR="002B3BB2" w:rsidRPr="007F4C7A" w:rsidTr="002B3BB2">
        <w:trPr>
          <w:jc w:val="center"/>
        </w:trPr>
        <w:tc>
          <w:tcPr>
            <w:tcW w:w="2844" w:type="dxa"/>
            <w:tcBorders>
              <w:top w:val="single" w:sz="4" w:space="0" w:color="auto"/>
              <w:left w:val="single" w:sz="4" w:space="0" w:color="auto"/>
              <w:bottom w:val="single" w:sz="4" w:space="0" w:color="auto"/>
              <w:right w:val="single" w:sz="4" w:space="0" w:color="auto"/>
            </w:tcBorders>
          </w:tcPr>
          <w:p w:rsidR="002B3BB2" w:rsidRPr="007F4C7A" w:rsidRDefault="002B3BB2">
            <w:pPr>
              <w:rPr>
                <w:rFonts w:ascii="Cambria" w:hAnsi="Cambria"/>
              </w:rPr>
            </w:pPr>
            <w:r w:rsidRPr="007F4C7A">
              <w:rPr>
                <w:rFonts w:ascii="Cambria" w:hAnsi="Cambria"/>
              </w:rPr>
              <w:t>Frameworks</w:t>
            </w:r>
          </w:p>
        </w:tc>
        <w:tc>
          <w:tcPr>
            <w:tcW w:w="6533" w:type="dxa"/>
            <w:tcBorders>
              <w:top w:val="single" w:sz="4" w:space="0" w:color="auto"/>
              <w:left w:val="single" w:sz="4" w:space="0" w:color="auto"/>
              <w:bottom w:val="single" w:sz="4" w:space="0" w:color="auto"/>
              <w:right w:val="single" w:sz="4" w:space="0" w:color="auto"/>
            </w:tcBorders>
          </w:tcPr>
          <w:p w:rsidR="002B3BB2" w:rsidRPr="007F4C7A" w:rsidRDefault="002B3BB2" w:rsidP="002B3BB2">
            <w:pPr>
              <w:rPr>
                <w:rFonts w:ascii="Cambria" w:hAnsi="Cambria"/>
              </w:rPr>
            </w:pPr>
            <w:r w:rsidRPr="007F4C7A">
              <w:rPr>
                <w:rFonts w:ascii="Cambria" w:hAnsi="Cambria"/>
              </w:rPr>
              <w:t>Hibernate, Spring, Struts, JMS</w:t>
            </w:r>
          </w:p>
        </w:tc>
      </w:tr>
      <w:tr w:rsidR="002B3BB2" w:rsidRPr="007F4C7A" w:rsidTr="002B3BB2">
        <w:trPr>
          <w:jc w:val="center"/>
        </w:trPr>
        <w:tc>
          <w:tcPr>
            <w:tcW w:w="2844" w:type="dxa"/>
            <w:tcBorders>
              <w:top w:val="single" w:sz="4" w:space="0" w:color="auto"/>
              <w:left w:val="single" w:sz="4" w:space="0" w:color="auto"/>
              <w:bottom w:val="single" w:sz="4" w:space="0" w:color="auto"/>
              <w:right w:val="single" w:sz="4" w:space="0" w:color="auto"/>
            </w:tcBorders>
          </w:tcPr>
          <w:p w:rsidR="002B3BB2" w:rsidRPr="007F4C7A" w:rsidRDefault="002F44F7">
            <w:pPr>
              <w:rPr>
                <w:rFonts w:ascii="Cambria" w:hAnsi="Cambria"/>
              </w:rPr>
            </w:pPr>
            <w:r w:rsidRPr="007F4C7A">
              <w:rPr>
                <w:rFonts w:ascii="Cambria" w:hAnsi="Cambria"/>
              </w:rPr>
              <w:t>Testing</w:t>
            </w:r>
          </w:p>
        </w:tc>
        <w:tc>
          <w:tcPr>
            <w:tcW w:w="6533" w:type="dxa"/>
            <w:tcBorders>
              <w:top w:val="single" w:sz="4" w:space="0" w:color="auto"/>
              <w:left w:val="single" w:sz="4" w:space="0" w:color="auto"/>
              <w:bottom w:val="single" w:sz="4" w:space="0" w:color="auto"/>
              <w:right w:val="single" w:sz="4" w:space="0" w:color="auto"/>
            </w:tcBorders>
          </w:tcPr>
          <w:p w:rsidR="002B3BB2" w:rsidRPr="007F4C7A" w:rsidRDefault="002B3BB2">
            <w:pPr>
              <w:rPr>
                <w:rFonts w:ascii="Cambria" w:hAnsi="Cambria"/>
              </w:rPr>
            </w:pPr>
            <w:r w:rsidRPr="007F4C7A">
              <w:rPr>
                <w:rFonts w:ascii="Cambria" w:hAnsi="Cambria"/>
              </w:rPr>
              <w:t>JUnit, Mockito</w:t>
            </w:r>
          </w:p>
        </w:tc>
      </w:tr>
    </w:tbl>
    <w:p w:rsidR="007E0A29" w:rsidRPr="007F4C7A" w:rsidRDefault="007E0A29" w:rsidP="0087731C">
      <w:pPr>
        <w:spacing w:line="360" w:lineRule="auto"/>
        <w:jc w:val="center"/>
        <w:rPr>
          <w:rFonts w:ascii="Cambria" w:hAnsi="Cambria"/>
          <w:b/>
          <w:smallCaps/>
          <w:u w:val="single"/>
        </w:rPr>
      </w:pPr>
    </w:p>
    <w:p w:rsidR="00F24617" w:rsidRPr="007F4C7A" w:rsidRDefault="001E4C73" w:rsidP="005E4F18">
      <w:pPr>
        <w:spacing w:line="360" w:lineRule="auto"/>
        <w:jc w:val="center"/>
        <w:rPr>
          <w:rFonts w:ascii="Cambria" w:hAnsi="Cambria"/>
          <w:b/>
          <w:smallCaps/>
          <w:u w:val="single"/>
        </w:rPr>
      </w:pPr>
      <w:r w:rsidRPr="007F4C7A">
        <w:rPr>
          <w:rFonts w:ascii="Cambria" w:hAnsi="Cambria"/>
          <w:b/>
          <w:smallCaps/>
          <w:u w:val="single"/>
        </w:rPr>
        <w:t>Professional Work Experience</w:t>
      </w:r>
    </w:p>
    <w:tbl>
      <w:tblPr>
        <w:tblStyle w:val="TableGrid"/>
        <w:tblW w:w="0" w:type="auto"/>
        <w:tblLook w:val="04A0" w:firstRow="1" w:lastRow="0" w:firstColumn="1" w:lastColumn="0" w:noHBand="0" w:noVBand="1"/>
      </w:tblPr>
      <w:tblGrid>
        <w:gridCol w:w="9377"/>
      </w:tblGrid>
      <w:tr w:rsidR="00C24690" w:rsidRPr="007F4C7A" w:rsidTr="0008508B">
        <w:trPr>
          <w:trHeight w:val="530"/>
        </w:trPr>
        <w:tc>
          <w:tcPr>
            <w:tcW w:w="9603" w:type="dxa"/>
            <w:shd w:val="clear" w:color="auto" w:fill="BFBFBF" w:themeFill="background1" w:themeFillShade="BF"/>
          </w:tcPr>
          <w:p w:rsidR="002239EA" w:rsidRPr="007F4C7A" w:rsidRDefault="00F57C5C" w:rsidP="002239EA">
            <w:pPr>
              <w:spacing w:line="276" w:lineRule="auto"/>
              <w:rPr>
                <w:rFonts w:ascii="Cambria" w:hAnsi="Cambria"/>
                <w:b/>
                <w:smallCaps/>
                <w:u w:val="single"/>
              </w:rPr>
            </w:pPr>
            <w:r w:rsidRPr="007F4C7A">
              <w:rPr>
                <w:rFonts w:ascii="Cambria" w:hAnsi="Cambria"/>
                <w:b/>
                <w:smallCaps/>
              </w:rPr>
              <w:t>Dept. Of Health and Mental Hygiene, NY</w:t>
            </w:r>
            <w:r w:rsidR="002239EA" w:rsidRPr="007F4C7A">
              <w:rPr>
                <w:rFonts w:ascii="Cambria" w:hAnsi="Cambria"/>
                <w:b/>
                <w:smallCaps/>
              </w:rPr>
              <w:tab/>
            </w:r>
            <w:r w:rsidR="002239EA" w:rsidRPr="007F4C7A">
              <w:rPr>
                <w:rFonts w:ascii="Cambria" w:hAnsi="Cambria"/>
                <w:b/>
                <w:smallCaps/>
              </w:rPr>
              <w:tab/>
            </w:r>
            <w:r w:rsidR="002239EA" w:rsidRPr="007F4C7A">
              <w:rPr>
                <w:rFonts w:ascii="Cambria" w:hAnsi="Cambria"/>
                <w:b/>
                <w:smallCaps/>
              </w:rPr>
              <w:tab/>
              <w:t xml:space="preserve"> </w:t>
            </w:r>
            <w:r w:rsidR="002239EA" w:rsidRPr="007F4C7A">
              <w:rPr>
                <w:rFonts w:ascii="Cambria" w:hAnsi="Cambria"/>
                <w:b/>
                <w:smallCaps/>
              </w:rPr>
              <w:tab/>
            </w:r>
            <w:r w:rsidR="009815A4" w:rsidRPr="007F4C7A">
              <w:rPr>
                <w:rFonts w:ascii="Cambria" w:hAnsi="Cambria"/>
                <w:b/>
                <w:smallCaps/>
              </w:rPr>
              <w:t xml:space="preserve">  </w:t>
            </w:r>
            <w:r w:rsidR="002239EA" w:rsidRPr="007F4C7A">
              <w:rPr>
                <w:rFonts w:ascii="Cambria" w:hAnsi="Cambria"/>
                <w:b/>
                <w:smallCaps/>
              </w:rPr>
              <w:t xml:space="preserve">         </w:t>
            </w:r>
            <w:r w:rsidR="003557B9" w:rsidRPr="007F4C7A">
              <w:rPr>
                <w:rFonts w:ascii="Cambria" w:hAnsi="Cambria"/>
                <w:b/>
                <w:smallCaps/>
              </w:rPr>
              <w:t xml:space="preserve">June </w:t>
            </w:r>
            <w:r w:rsidR="002239EA" w:rsidRPr="007F4C7A">
              <w:rPr>
                <w:rFonts w:ascii="Cambria" w:hAnsi="Cambria" w:cs="Arial"/>
                <w:b/>
                <w:smallCaps/>
              </w:rPr>
              <w:t xml:space="preserve">2017 To Till Date </w:t>
            </w:r>
          </w:p>
          <w:p w:rsidR="00C24690" w:rsidRPr="007F4C7A" w:rsidRDefault="002239EA" w:rsidP="002239EA">
            <w:pPr>
              <w:pStyle w:val="ListParagraph"/>
              <w:spacing w:line="276" w:lineRule="auto"/>
              <w:ind w:left="0"/>
              <w:jc w:val="both"/>
              <w:rPr>
                <w:rFonts w:ascii="Cambria" w:hAnsi="Cambria" w:cs="Arial"/>
                <w:b/>
                <w:smallCaps/>
              </w:rPr>
            </w:pPr>
            <w:r w:rsidRPr="007F4C7A">
              <w:rPr>
                <w:rFonts w:ascii="Cambria" w:hAnsi="Cambria" w:cs="Arial"/>
                <w:b/>
                <w:smallCaps/>
              </w:rPr>
              <w:t>Role: Sr. Java/J2EE Developer</w:t>
            </w:r>
          </w:p>
        </w:tc>
      </w:tr>
    </w:tbl>
    <w:p w:rsidR="00C24690" w:rsidRPr="007F4C7A" w:rsidRDefault="00C24690" w:rsidP="00101835">
      <w:pPr>
        <w:pStyle w:val="ListParagraph"/>
        <w:spacing w:line="276" w:lineRule="auto"/>
        <w:ind w:left="0"/>
        <w:jc w:val="both"/>
        <w:rPr>
          <w:rFonts w:ascii="Cambria" w:hAnsi="Cambria" w:cs="Arial"/>
          <w:b/>
          <w:smallCaps/>
        </w:rPr>
      </w:pPr>
    </w:p>
    <w:p w:rsidR="00B0441B" w:rsidRPr="007F4C7A" w:rsidRDefault="009E7697" w:rsidP="00101835">
      <w:pPr>
        <w:pStyle w:val="ListParagraph"/>
        <w:spacing w:line="276" w:lineRule="auto"/>
        <w:ind w:left="0"/>
        <w:jc w:val="both"/>
        <w:rPr>
          <w:rFonts w:ascii="Cambria" w:hAnsi="Cambria" w:cs="Times New Roman"/>
          <w:b/>
        </w:rPr>
      </w:pPr>
      <w:r w:rsidRPr="007F4C7A">
        <w:rPr>
          <w:rFonts w:ascii="Cambria" w:hAnsi="Cambria" w:cs="Arial"/>
          <w:b/>
          <w:smallCaps/>
        </w:rPr>
        <w:t>Description:</w:t>
      </w:r>
      <w:r w:rsidR="00E7771C" w:rsidRPr="007F4C7A">
        <w:rPr>
          <w:rFonts w:ascii="Cambria" w:hAnsi="Cambria" w:cs="Times New Roman"/>
          <w:b/>
        </w:rPr>
        <w:t xml:space="preserve"> </w:t>
      </w:r>
      <w:r w:rsidR="00B0441B" w:rsidRPr="007F4C7A">
        <w:rPr>
          <w:rFonts w:ascii="Cambria" w:eastAsiaTheme="minorEastAsia" w:hAnsi="Cambria" w:cstheme="minorHAnsi"/>
          <w:bCs/>
        </w:rPr>
        <w:t xml:space="preserve">New York City Dept. Of Health is one of the largest health agencies in the world. Main services are issuing birth certificates online for people born in New York City. People can apply for </w:t>
      </w:r>
      <w:r w:rsidR="00B0441B" w:rsidRPr="007F4C7A">
        <w:rPr>
          <w:rFonts w:ascii="Cambria" w:eastAsiaTheme="minorEastAsia" w:hAnsi="Cambria" w:cstheme="minorHAnsi"/>
          <w:bCs/>
        </w:rPr>
        <w:lastRenderedPageBreak/>
        <w:t>birth certificate online. It also issues types of licenses and permits under NYC health code. Multi-user client server architecture built on java J2EE platforms.</w:t>
      </w:r>
    </w:p>
    <w:p w:rsidR="00FD580E" w:rsidRPr="007F4C7A" w:rsidRDefault="00F24617" w:rsidP="00101835">
      <w:pPr>
        <w:spacing w:line="276" w:lineRule="auto"/>
        <w:rPr>
          <w:rFonts w:ascii="Cambria" w:hAnsi="Cambria" w:cs="Arial"/>
          <w:b/>
          <w:smallCaps/>
        </w:rPr>
      </w:pPr>
      <w:r w:rsidRPr="007F4C7A">
        <w:rPr>
          <w:rFonts w:ascii="Cambria" w:hAnsi="Cambria" w:cs="Arial"/>
          <w:b/>
          <w:smallCaps/>
        </w:rPr>
        <w:t>Responsibilities:</w:t>
      </w:r>
    </w:p>
    <w:p w:rsidR="004442CC" w:rsidRPr="007F4C7A" w:rsidRDefault="004442CC" w:rsidP="00F71CB5">
      <w:pPr>
        <w:pStyle w:val="NormalWeb"/>
        <w:widowControl/>
        <w:numPr>
          <w:ilvl w:val="0"/>
          <w:numId w:val="31"/>
        </w:numPr>
        <w:spacing w:after="0"/>
        <w:ind w:right="-360"/>
        <w:rPr>
          <w:rFonts w:ascii="Cambria" w:hAnsi="Cambria" w:cs="Arial"/>
          <w:bCs/>
          <w:color w:val="000000"/>
          <w:sz w:val="22"/>
          <w:szCs w:val="22"/>
        </w:rPr>
      </w:pPr>
      <w:r w:rsidRPr="007F4C7A">
        <w:rPr>
          <w:rFonts w:ascii="Cambria" w:hAnsi="Cambria" w:cs="Arial"/>
          <w:bCs/>
          <w:color w:val="000000"/>
          <w:sz w:val="22"/>
          <w:szCs w:val="22"/>
        </w:rPr>
        <w:t xml:space="preserve">Designed the application using </w:t>
      </w:r>
      <w:r w:rsidRPr="007F4C7A">
        <w:rPr>
          <w:rFonts w:ascii="Cambria" w:hAnsi="Cambria" w:cs="Arial"/>
          <w:b/>
          <w:bCs/>
          <w:color w:val="000000"/>
          <w:sz w:val="22"/>
          <w:szCs w:val="22"/>
        </w:rPr>
        <w:t>Spring MVC, Spring Rest, AOP, IOC, DAO</w:t>
      </w:r>
      <w:r w:rsidRPr="007F4C7A">
        <w:rPr>
          <w:rFonts w:ascii="Cambria" w:hAnsi="Cambria" w:cs="Arial"/>
          <w:bCs/>
          <w:color w:val="000000"/>
          <w:sz w:val="22"/>
          <w:szCs w:val="22"/>
        </w:rPr>
        <w:t xml:space="preserve"> (Data Access Object).</w:t>
      </w:r>
    </w:p>
    <w:p w:rsidR="004442CC" w:rsidRPr="007F4C7A" w:rsidRDefault="004442CC" w:rsidP="00F71CB5">
      <w:pPr>
        <w:pStyle w:val="NormalWeb"/>
        <w:widowControl/>
        <w:numPr>
          <w:ilvl w:val="0"/>
          <w:numId w:val="31"/>
        </w:numPr>
        <w:spacing w:after="0"/>
        <w:ind w:right="-360"/>
        <w:rPr>
          <w:rFonts w:ascii="Cambria" w:hAnsi="Cambria" w:cs="Arial"/>
          <w:bCs/>
          <w:color w:val="000000"/>
          <w:sz w:val="22"/>
          <w:szCs w:val="22"/>
        </w:rPr>
      </w:pPr>
      <w:r w:rsidRPr="007F4C7A">
        <w:rPr>
          <w:rFonts w:ascii="Cambria" w:hAnsi="Cambria" w:cs="Arial"/>
          <w:bCs/>
          <w:color w:val="000000"/>
          <w:sz w:val="22"/>
          <w:szCs w:val="22"/>
        </w:rPr>
        <w:t>Participated in Agile software development project and tasks including coding, testing, debugging, documentation, peer- review, deploying, monitoring, and support.</w:t>
      </w:r>
    </w:p>
    <w:p w:rsidR="004442CC" w:rsidRPr="007F4C7A" w:rsidRDefault="004442CC" w:rsidP="00F71CB5">
      <w:pPr>
        <w:pStyle w:val="NormalWeb"/>
        <w:widowControl/>
        <w:numPr>
          <w:ilvl w:val="0"/>
          <w:numId w:val="31"/>
        </w:numPr>
        <w:spacing w:after="0"/>
        <w:ind w:right="-360"/>
        <w:rPr>
          <w:rFonts w:ascii="Cambria" w:hAnsi="Cambria" w:cs="Arial"/>
          <w:bCs/>
          <w:color w:val="000000"/>
          <w:sz w:val="22"/>
          <w:szCs w:val="22"/>
        </w:rPr>
      </w:pPr>
      <w:r w:rsidRPr="007F4C7A">
        <w:rPr>
          <w:rFonts w:ascii="Cambria" w:hAnsi="Cambria" w:cs="Cambria"/>
          <w:bCs/>
          <w:color w:val="000000"/>
          <w:sz w:val="22"/>
          <w:szCs w:val="22"/>
        </w:rPr>
        <w:t xml:space="preserve">Participated in task identification, work effort estimates, and schedules for development and </w:t>
      </w:r>
      <w:r w:rsidRPr="007F4C7A">
        <w:rPr>
          <w:rFonts w:ascii="Cambria" w:hAnsi="Cambria" w:cs="Arial"/>
          <w:bCs/>
          <w:color w:val="000000"/>
          <w:sz w:val="22"/>
          <w:szCs w:val="22"/>
        </w:rPr>
        <w:t>maintenance activities.</w:t>
      </w:r>
    </w:p>
    <w:p w:rsidR="004D1742" w:rsidRPr="007F4C7A" w:rsidRDefault="004D1742" w:rsidP="004D1742">
      <w:pPr>
        <w:pStyle w:val="NormalWeb"/>
        <w:widowControl/>
        <w:numPr>
          <w:ilvl w:val="0"/>
          <w:numId w:val="31"/>
        </w:numPr>
        <w:spacing w:after="0"/>
        <w:ind w:right="-360"/>
        <w:rPr>
          <w:rFonts w:ascii="Cambria" w:hAnsi="Cambria" w:cs="Arial"/>
          <w:bCs/>
          <w:color w:val="000000"/>
          <w:sz w:val="22"/>
          <w:szCs w:val="22"/>
        </w:rPr>
      </w:pPr>
      <w:r w:rsidRPr="007F4C7A">
        <w:rPr>
          <w:rFonts w:ascii="Cambria" w:hAnsi="Cambria" w:cs="Calibri"/>
          <w:sz w:val="22"/>
          <w:szCs w:val="22"/>
        </w:rPr>
        <w:t xml:space="preserve">Involved in developing code for obtaining bean references in spring framework using </w:t>
      </w:r>
      <w:r w:rsidRPr="007F4C7A">
        <w:rPr>
          <w:rFonts w:ascii="Cambria" w:hAnsi="Cambria" w:cs="Calibri"/>
          <w:b/>
          <w:sz w:val="22"/>
          <w:szCs w:val="22"/>
        </w:rPr>
        <w:t>Dependency Injection</w:t>
      </w:r>
      <w:r w:rsidRPr="007F4C7A">
        <w:rPr>
          <w:rFonts w:ascii="Cambria" w:hAnsi="Cambria" w:cs="Calibri"/>
          <w:sz w:val="22"/>
          <w:szCs w:val="22"/>
        </w:rPr>
        <w:t xml:space="preserve"> (DI) or </w:t>
      </w:r>
      <w:r w:rsidRPr="007F4C7A">
        <w:rPr>
          <w:rFonts w:ascii="Cambria" w:hAnsi="Cambria" w:cs="Calibri"/>
          <w:b/>
          <w:sz w:val="22"/>
          <w:szCs w:val="22"/>
        </w:rPr>
        <w:t>Inversion of Control</w:t>
      </w:r>
      <w:r w:rsidRPr="007F4C7A">
        <w:rPr>
          <w:rFonts w:ascii="Cambria" w:hAnsi="Cambria" w:cs="Calibri"/>
          <w:sz w:val="22"/>
          <w:szCs w:val="22"/>
        </w:rPr>
        <w:t xml:space="preserve"> (IOC). </w:t>
      </w:r>
    </w:p>
    <w:p w:rsidR="004D1742" w:rsidRPr="007F4C7A" w:rsidRDefault="004D1742" w:rsidP="004D1742">
      <w:pPr>
        <w:pStyle w:val="NormalWeb"/>
        <w:widowControl/>
        <w:numPr>
          <w:ilvl w:val="0"/>
          <w:numId w:val="31"/>
        </w:numPr>
        <w:spacing w:after="0"/>
        <w:ind w:right="-360"/>
        <w:rPr>
          <w:rFonts w:ascii="Cambria" w:hAnsi="Cambria" w:cs="Arial"/>
          <w:b/>
          <w:bCs/>
          <w:color w:val="000000"/>
          <w:sz w:val="22"/>
          <w:szCs w:val="22"/>
        </w:rPr>
      </w:pPr>
      <w:r w:rsidRPr="007F4C7A">
        <w:rPr>
          <w:rFonts w:ascii="Cambria" w:hAnsi="Cambria" w:cs="Arial"/>
          <w:bCs/>
          <w:color w:val="000000"/>
          <w:sz w:val="22"/>
          <w:szCs w:val="22"/>
        </w:rPr>
        <w:t xml:space="preserve">Developed the application by implementing </w:t>
      </w:r>
      <w:r w:rsidRPr="007F4C7A">
        <w:rPr>
          <w:rFonts w:ascii="Cambria" w:hAnsi="Cambria" w:cs="Arial"/>
          <w:b/>
          <w:bCs/>
          <w:color w:val="000000"/>
          <w:sz w:val="22"/>
          <w:szCs w:val="22"/>
        </w:rPr>
        <w:t>MVC</w:t>
      </w:r>
      <w:r w:rsidRPr="007F4C7A">
        <w:rPr>
          <w:rFonts w:ascii="Cambria" w:hAnsi="Cambria" w:cs="Arial"/>
          <w:bCs/>
          <w:color w:val="000000"/>
          <w:sz w:val="22"/>
          <w:szCs w:val="22"/>
        </w:rPr>
        <w:t xml:space="preserve"> Architecture using </w:t>
      </w:r>
      <w:r w:rsidRPr="007F4C7A">
        <w:rPr>
          <w:rFonts w:ascii="Cambria" w:hAnsi="Cambria" w:cs="Arial"/>
          <w:b/>
          <w:bCs/>
          <w:color w:val="000000"/>
          <w:sz w:val="22"/>
          <w:szCs w:val="22"/>
        </w:rPr>
        <w:t>Spring MVC.</w:t>
      </w:r>
    </w:p>
    <w:p w:rsidR="004D1742" w:rsidRPr="007F4C7A" w:rsidRDefault="004D1742" w:rsidP="004D1742">
      <w:pPr>
        <w:pStyle w:val="NormalWeb"/>
        <w:widowControl/>
        <w:numPr>
          <w:ilvl w:val="0"/>
          <w:numId w:val="31"/>
        </w:numPr>
        <w:spacing w:after="0"/>
        <w:ind w:right="-360"/>
        <w:rPr>
          <w:rFonts w:ascii="Cambria" w:hAnsi="Cambria" w:cs="Arial"/>
          <w:bCs/>
          <w:color w:val="000000"/>
          <w:sz w:val="22"/>
          <w:szCs w:val="22"/>
        </w:rPr>
      </w:pPr>
      <w:r w:rsidRPr="007F4C7A">
        <w:rPr>
          <w:rFonts w:ascii="Cambria" w:hAnsi="Cambria" w:cs="Arial"/>
          <w:bCs/>
          <w:color w:val="000000"/>
          <w:sz w:val="22"/>
          <w:szCs w:val="22"/>
        </w:rPr>
        <w:t xml:space="preserve">Developed </w:t>
      </w:r>
      <w:r w:rsidRPr="007F4C7A">
        <w:rPr>
          <w:rFonts w:ascii="Cambria" w:hAnsi="Cambria" w:cs="Arial"/>
          <w:b/>
          <w:bCs/>
          <w:color w:val="000000"/>
          <w:sz w:val="22"/>
          <w:szCs w:val="22"/>
        </w:rPr>
        <w:t>Spring Data</w:t>
      </w:r>
      <w:r w:rsidRPr="007F4C7A">
        <w:rPr>
          <w:rFonts w:ascii="Cambria" w:hAnsi="Cambria" w:cs="Arial"/>
          <w:bCs/>
          <w:color w:val="000000"/>
          <w:sz w:val="22"/>
          <w:szCs w:val="22"/>
        </w:rPr>
        <w:t xml:space="preserve"> application for batch processing.</w:t>
      </w:r>
    </w:p>
    <w:p w:rsidR="004442CC" w:rsidRPr="007F4C7A" w:rsidRDefault="004442CC" w:rsidP="00F71CB5">
      <w:pPr>
        <w:pStyle w:val="ListParagraph"/>
        <w:numPr>
          <w:ilvl w:val="0"/>
          <w:numId w:val="31"/>
        </w:numPr>
        <w:spacing w:after="0" w:line="276" w:lineRule="auto"/>
        <w:ind w:right="-360"/>
        <w:jc w:val="both"/>
        <w:rPr>
          <w:rFonts w:ascii="Cambria" w:hAnsi="Cambria" w:cs="Calibri"/>
        </w:rPr>
      </w:pPr>
      <w:r w:rsidRPr="007F4C7A">
        <w:rPr>
          <w:rFonts w:ascii="Cambria" w:hAnsi="Cambria" w:cs="Calibri"/>
        </w:rPr>
        <w:t>Deploying applications into Continuous integration environments like Jenkins to integrate and deploy code on CI environments for development testing. </w:t>
      </w:r>
    </w:p>
    <w:p w:rsidR="004442CC" w:rsidRPr="007F4C7A" w:rsidRDefault="004442CC" w:rsidP="00F71CB5">
      <w:pPr>
        <w:pStyle w:val="ListParagraph"/>
        <w:numPr>
          <w:ilvl w:val="0"/>
          <w:numId w:val="31"/>
        </w:numPr>
        <w:spacing w:after="0" w:line="276" w:lineRule="auto"/>
        <w:ind w:right="-360"/>
        <w:jc w:val="both"/>
        <w:rPr>
          <w:rFonts w:ascii="Cambria" w:hAnsi="Cambria" w:cs="Calibri"/>
        </w:rPr>
      </w:pPr>
      <w:r w:rsidRPr="007F4C7A">
        <w:rPr>
          <w:rFonts w:ascii="Cambria" w:hAnsi="Cambria" w:cs="Cambria"/>
        </w:rPr>
        <w:t>Used Jenkins for CI and Tomcat for the new standalone application deployment.</w:t>
      </w:r>
    </w:p>
    <w:p w:rsidR="004442CC" w:rsidRPr="007F4C7A" w:rsidRDefault="004442CC" w:rsidP="00F71CB5">
      <w:pPr>
        <w:pStyle w:val="ListParagraph"/>
        <w:numPr>
          <w:ilvl w:val="0"/>
          <w:numId w:val="31"/>
        </w:numPr>
        <w:spacing w:after="0" w:line="276" w:lineRule="auto"/>
        <w:ind w:right="-360"/>
        <w:jc w:val="both"/>
        <w:rPr>
          <w:rFonts w:ascii="Cambria" w:hAnsi="Cambria" w:cs="Calibri"/>
        </w:rPr>
      </w:pPr>
      <w:r w:rsidRPr="007F4C7A">
        <w:rPr>
          <w:rFonts w:ascii="Cambria" w:hAnsi="Cambria" w:cs="Calibri"/>
        </w:rPr>
        <w:t xml:space="preserve">Developed Spring REST Exception Mappers. </w:t>
      </w:r>
    </w:p>
    <w:p w:rsidR="004D1742" w:rsidRDefault="004D1742" w:rsidP="00CA3196">
      <w:pPr>
        <w:pStyle w:val="ListParagraph"/>
        <w:numPr>
          <w:ilvl w:val="0"/>
          <w:numId w:val="31"/>
        </w:numPr>
        <w:spacing w:after="0" w:line="276" w:lineRule="auto"/>
        <w:ind w:right="-360"/>
        <w:jc w:val="both"/>
        <w:rPr>
          <w:rFonts w:ascii="Cambria" w:hAnsi="Cambria" w:cs="Calibri"/>
        </w:rPr>
      </w:pPr>
      <w:bookmarkStart w:id="1" w:name="_Hlk511377308"/>
      <w:r w:rsidRPr="007F4C7A">
        <w:rPr>
          <w:rFonts w:ascii="Cambria" w:hAnsi="Cambria" w:cs="Calibri"/>
        </w:rPr>
        <w:t xml:space="preserve">Responsible for creating efficient design and developing User Interaction screens using </w:t>
      </w:r>
      <w:r w:rsidRPr="007F4C7A">
        <w:rPr>
          <w:rFonts w:ascii="Cambria" w:hAnsi="Cambria" w:cs="Calibri"/>
          <w:b/>
        </w:rPr>
        <w:t>HTML5</w:t>
      </w:r>
      <w:r w:rsidRPr="007F4C7A">
        <w:rPr>
          <w:rFonts w:ascii="Cambria" w:hAnsi="Cambria" w:cs="Calibri"/>
        </w:rPr>
        <w:t xml:space="preserve">, </w:t>
      </w:r>
      <w:r w:rsidRPr="007F4C7A">
        <w:rPr>
          <w:rFonts w:ascii="Cambria" w:hAnsi="Cambria" w:cs="Calibri"/>
          <w:b/>
        </w:rPr>
        <w:t>CSS3</w:t>
      </w:r>
      <w:r w:rsidRPr="007F4C7A">
        <w:rPr>
          <w:rFonts w:ascii="Cambria" w:hAnsi="Cambria" w:cs="Calibri"/>
        </w:rPr>
        <w:t xml:space="preserve">, </w:t>
      </w:r>
      <w:bookmarkEnd w:id="1"/>
    </w:p>
    <w:p w:rsidR="001F3752" w:rsidRPr="007F4C7A" w:rsidRDefault="001F3752" w:rsidP="001F3752">
      <w:pPr>
        <w:pStyle w:val="NormalWeb"/>
        <w:widowControl/>
        <w:numPr>
          <w:ilvl w:val="0"/>
          <w:numId w:val="31"/>
        </w:numPr>
        <w:spacing w:after="0"/>
        <w:ind w:right="-360"/>
        <w:rPr>
          <w:rFonts w:ascii="Cambria" w:hAnsi="Cambria" w:cs="Arial"/>
          <w:bCs/>
          <w:color w:val="000000"/>
          <w:sz w:val="22"/>
          <w:szCs w:val="22"/>
        </w:rPr>
      </w:pPr>
      <w:r w:rsidRPr="007F4C7A">
        <w:rPr>
          <w:rFonts w:ascii="Cambria" w:hAnsi="Cambria" w:cs="Arial"/>
          <w:bCs/>
          <w:color w:val="000000"/>
          <w:sz w:val="22"/>
          <w:szCs w:val="22"/>
        </w:rPr>
        <w:t>Actively involved in designing the outline of project, understanding of business necessities and interacted with the team members to understand the requirements for the project.</w:t>
      </w:r>
    </w:p>
    <w:p w:rsidR="001F3752" w:rsidRPr="007F4C7A" w:rsidRDefault="001F3752" w:rsidP="001F3752">
      <w:pPr>
        <w:pStyle w:val="NormalWeb"/>
        <w:widowControl/>
        <w:numPr>
          <w:ilvl w:val="0"/>
          <w:numId w:val="31"/>
        </w:numPr>
        <w:spacing w:before="100" w:after="100"/>
        <w:ind w:right="-360"/>
        <w:rPr>
          <w:rFonts w:ascii="Cambria" w:hAnsi="Cambria" w:cs="Cambria"/>
          <w:bCs/>
          <w:color w:val="000000"/>
          <w:sz w:val="22"/>
          <w:szCs w:val="22"/>
        </w:rPr>
      </w:pPr>
      <w:r w:rsidRPr="007F4C7A">
        <w:rPr>
          <w:rFonts w:ascii="Cambria" w:hAnsi="Cambria" w:cs="Cambria"/>
          <w:bCs/>
          <w:color w:val="000000"/>
          <w:sz w:val="22"/>
          <w:szCs w:val="22"/>
        </w:rPr>
        <w:t xml:space="preserve">Used Concurrency concepts, Garbage collection, Exceptional Handling, Memory management, and </w:t>
      </w:r>
      <w:r w:rsidRPr="007F4C7A">
        <w:rPr>
          <w:rFonts w:ascii="Cambria" w:hAnsi="Cambria" w:cs="Arial"/>
          <w:bCs/>
          <w:color w:val="000000"/>
          <w:sz w:val="22"/>
          <w:szCs w:val="22"/>
        </w:rPr>
        <w:t>OOPS concepts.</w:t>
      </w:r>
    </w:p>
    <w:p w:rsidR="001F3752" w:rsidRPr="007F4C7A" w:rsidRDefault="001F3752" w:rsidP="001F3752">
      <w:pPr>
        <w:pStyle w:val="NormalWeb"/>
        <w:widowControl/>
        <w:numPr>
          <w:ilvl w:val="0"/>
          <w:numId w:val="31"/>
        </w:numPr>
        <w:spacing w:after="0"/>
        <w:ind w:right="-360"/>
        <w:rPr>
          <w:rFonts w:ascii="Cambria" w:hAnsi="Cambria" w:cs="Arial"/>
          <w:bCs/>
          <w:color w:val="000000"/>
          <w:sz w:val="22"/>
          <w:szCs w:val="22"/>
        </w:rPr>
      </w:pPr>
      <w:r w:rsidRPr="007F4C7A">
        <w:rPr>
          <w:rFonts w:ascii="Cambria" w:hAnsi="Cambria" w:cs="Arial"/>
          <w:bCs/>
          <w:color w:val="000000"/>
          <w:sz w:val="22"/>
          <w:szCs w:val="22"/>
        </w:rPr>
        <w:t xml:space="preserve">Implemented mapping (Object-relation) in the persistence layer using </w:t>
      </w:r>
      <w:r w:rsidRPr="007F4C7A">
        <w:rPr>
          <w:rFonts w:ascii="Cambria" w:hAnsi="Cambria" w:cs="Arial"/>
          <w:b/>
          <w:bCs/>
          <w:color w:val="000000"/>
          <w:sz w:val="22"/>
          <w:szCs w:val="22"/>
        </w:rPr>
        <w:t>Hibernate</w:t>
      </w:r>
      <w:r w:rsidRPr="007F4C7A">
        <w:rPr>
          <w:rFonts w:ascii="Cambria" w:hAnsi="Cambria" w:cs="Arial"/>
          <w:bCs/>
          <w:color w:val="000000"/>
          <w:sz w:val="22"/>
          <w:szCs w:val="22"/>
        </w:rPr>
        <w:t xml:space="preserve"> framework with Spring functionality. </w:t>
      </w:r>
    </w:p>
    <w:p w:rsidR="001F3752" w:rsidRPr="001F3752" w:rsidRDefault="001F3752" w:rsidP="001F3752">
      <w:pPr>
        <w:pStyle w:val="NormalWeb"/>
        <w:widowControl/>
        <w:numPr>
          <w:ilvl w:val="0"/>
          <w:numId w:val="31"/>
        </w:numPr>
        <w:spacing w:after="0"/>
        <w:ind w:right="-360"/>
        <w:rPr>
          <w:rFonts w:ascii="Cambria" w:hAnsi="Cambria" w:cs="Arial"/>
          <w:bCs/>
          <w:color w:val="000000"/>
          <w:sz w:val="22"/>
          <w:szCs w:val="22"/>
        </w:rPr>
      </w:pPr>
      <w:r w:rsidRPr="007F4C7A">
        <w:rPr>
          <w:rFonts w:ascii="Cambria" w:hAnsi="Cambria" w:cs="Arial"/>
          <w:bCs/>
          <w:color w:val="000000"/>
          <w:sz w:val="22"/>
          <w:szCs w:val="22"/>
        </w:rPr>
        <w:t xml:space="preserve">Used Spring Core framework to inject dependency, DAO and Bean objects, auto-wiring Components.  </w:t>
      </w:r>
    </w:p>
    <w:p w:rsidR="004D1742" w:rsidRPr="007F4C7A" w:rsidRDefault="004D1742" w:rsidP="004D1742">
      <w:pPr>
        <w:pStyle w:val="NormalWeb"/>
        <w:widowControl/>
        <w:numPr>
          <w:ilvl w:val="0"/>
          <w:numId w:val="31"/>
        </w:numPr>
        <w:spacing w:after="0"/>
        <w:ind w:right="-360"/>
        <w:rPr>
          <w:rFonts w:ascii="Cambria" w:hAnsi="Cambria" w:cs="Arial"/>
          <w:bCs/>
          <w:color w:val="000000"/>
          <w:sz w:val="22"/>
          <w:szCs w:val="22"/>
        </w:rPr>
      </w:pPr>
      <w:r w:rsidRPr="007F4C7A">
        <w:rPr>
          <w:rFonts w:ascii="Cambria" w:hAnsi="Cambria" w:cs="Arial"/>
          <w:bCs/>
          <w:color w:val="000000"/>
          <w:sz w:val="22"/>
          <w:szCs w:val="22"/>
        </w:rPr>
        <w:t xml:space="preserve">Designed and developed business components using </w:t>
      </w:r>
      <w:r w:rsidRPr="007F4C7A">
        <w:rPr>
          <w:rFonts w:ascii="Cambria" w:hAnsi="Cambria" w:cs="Arial"/>
          <w:b/>
          <w:bCs/>
          <w:color w:val="000000"/>
          <w:sz w:val="22"/>
          <w:szCs w:val="22"/>
        </w:rPr>
        <w:t>Spring Boot</w:t>
      </w:r>
      <w:r w:rsidRPr="007F4C7A">
        <w:rPr>
          <w:rFonts w:ascii="Cambria" w:hAnsi="Cambria" w:cs="Arial"/>
          <w:bCs/>
          <w:color w:val="000000"/>
          <w:sz w:val="22"/>
          <w:szCs w:val="22"/>
        </w:rPr>
        <w:t xml:space="preserve">. </w:t>
      </w:r>
    </w:p>
    <w:p w:rsidR="004D1742" w:rsidRPr="007F4C7A" w:rsidRDefault="004D1742" w:rsidP="004D1742">
      <w:pPr>
        <w:pStyle w:val="ListParagraph"/>
        <w:numPr>
          <w:ilvl w:val="0"/>
          <w:numId w:val="31"/>
        </w:numPr>
        <w:spacing w:after="0" w:line="276" w:lineRule="auto"/>
        <w:ind w:right="-360"/>
        <w:jc w:val="both"/>
        <w:rPr>
          <w:rFonts w:ascii="Cambria" w:hAnsi="Cambria" w:cs="Calibri"/>
          <w:lang w:val="x-none"/>
        </w:rPr>
      </w:pPr>
      <w:r w:rsidRPr="007F4C7A">
        <w:rPr>
          <w:rFonts w:ascii="Cambria" w:hAnsi="Cambria" w:cs="Calibri"/>
        </w:rPr>
        <w:t xml:space="preserve">Designed, developed and implemented JSP's in presentation layer for Submission Application Reference implementation. Resolved issues in basic networking components. </w:t>
      </w:r>
    </w:p>
    <w:p w:rsidR="004D1742" w:rsidRPr="007F4C7A" w:rsidRDefault="004D1742" w:rsidP="004D1742">
      <w:pPr>
        <w:pStyle w:val="ListParagraph"/>
        <w:numPr>
          <w:ilvl w:val="0"/>
          <w:numId w:val="31"/>
        </w:numPr>
        <w:spacing w:after="0" w:line="276" w:lineRule="auto"/>
        <w:ind w:right="-360"/>
        <w:jc w:val="both"/>
        <w:rPr>
          <w:rFonts w:ascii="Cambria" w:hAnsi="Cambria" w:cs="Calibri"/>
        </w:rPr>
      </w:pPr>
      <w:r w:rsidRPr="007F4C7A">
        <w:rPr>
          <w:rFonts w:ascii="Cambria" w:hAnsi="Cambria" w:cs="Calibri"/>
        </w:rPr>
        <w:t xml:space="preserve">Implemented Object-relation mapping in the persistence layer using hibernate frame work in conjunction with Spring </w:t>
      </w:r>
      <w:r w:rsidRPr="007F4C7A">
        <w:rPr>
          <w:rFonts w:ascii="Cambria" w:hAnsi="Cambria" w:cs="Calibri"/>
          <w:b/>
        </w:rPr>
        <w:t>Aspect Oriented Programming</w:t>
      </w:r>
      <w:r w:rsidRPr="007F4C7A">
        <w:rPr>
          <w:rFonts w:ascii="Cambria" w:hAnsi="Cambria" w:cs="Calibri"/>
        </w:rPr>
        <w:t xml:space="preserve"> (AOP) functionality. </w:t>
      </w:r>
    </w:p>
    <w:p w:rsidR="004D1742" w:rsidRPr="007F4C7A" w:rsidRDefault="004D1742" w:rsidP="004D1742">
      <w:pPr>
        <w:pStyle w:val="ListParagraph"/>
        <w:numPr>
          <w:ilvl w:val="0"/>
          <w:numId w:val="31"/>
        </w:numPr>
        <w:ind w:right="-360"/>
        <w:jc w:val="both"/>
        <w:rPr>
          <w:rFonts w:ascii="Cambria" w:hAnsi="Cambria" w:cs="Calibri"/>
        </w:rPr>
      </w:pPr>
      <w:r w:rsidRPr="007F4C7A">
        <w:rPr>
          <w:rFonts w:ascii="Cambria" w:hAnsi="Cambria" w:cs="Calibri"/>
          <w:b/>
        </w:rPr>
        <w:t>JavaScript</w:t>
      </w:r>
      <w:r w:rsidRPr="007F4C7A">
        <w:rPr>
          <w:rFonts w:ascii="Cambria" w:hAnsi="Cambria" w:cs="Calibri"/>
        </w:rPr>
        <w:t xml:space="preserve">, </w:t>
      </w:r>
      <w:r w:rsidRPr="007F4C7A">
        <w:rPr>
          <w:rFonts w:ascii="Cambria" w:hAnsi="Cambria" w:cs="Calibri"/>
          <w:b/>
        </w:rPr>
        <w:t>jQuery</w:t>
      </w:r>
      <w:r w:rsidRPr="007F4C7A">
        <w:rPr>
          <w:rFonts w:ascii="Cambria" w:hAnsi="Cambria" w:cs="Calibri"/>
        </w:rPr>
        <w:t xml:space="preserve">, </w:t>
      </w:r>
      <w:r w:rsidRPr="007F4C7A">
        <w:rPr>
          <w:rFonts w:ascii="Cambria" w:hAnsi="Cambria" w:cs="Calibri"/>
          <w:b/>
        </w:rPr>
        <w:t>AJAX</w:t>
      </w:r>
      <w:r w:rsidRPr="007F4C7A">
        <w:rPr>
          <w:rFonts w:ascii="Cambria" w:hAnsi="Cambria" w:cs="Calibri"/>
        </w:rPr>
        <w:t xml:space="preserve">, </w:t>
      </w:r>
      <w:r w:rsidRPr="007F4C7A">
        <w:rPr>
          <w:rFonts w:ascii="Cambria" w:hAnsi="Cambria" w:cs="Calibri"/>
          <w:b/>
        </w:rPr>
        <w:t>JSON, JSP</w:t>
      </w:r>
      <w:r w:rsidRPr="007F4C7A">
        <w:rPr>
          <w:rFonts w:ascii="Cambria" w:hAnsi="Cambria" w:cs="Calibri"/>
        </w:rPr>
        <w:t>. Used GIT as source control management giving a huge speed advantage on centralized systems</w:t>
      </w:r>
    </w:p>
    <w:p w:rsidR="004D1742" w:rsidRPr="007F4C7A" w:rsidRDefault="004D1742" w:rsidP="004D1742">
      <w:pPr>
        <w:pStyle w:val="ListParagraph"/>
        <w:numPr>
          <w:ilvl w:val="0"/>
          <w:numId w:val="31"/>
        </w:numPr>
        <w:spacing w:after="0" w:line="276" w:lineRule="auto"/>
        <w:ind w:right="-360"/>
        <w:jc w:val="both"/>
        <w:rPr>
          <w:rFonts w:ascii="Cambria" w:hAnsi="Cambria" w:cs="Calibri"/>
          <w:lang w:val="x-none"/>
        </w:rPr>
      </w:pPr>
      <w:r w:rsidRPr="007F4C7A">
        <w:rPr>
          <w:rFonts w:ascii="Cambria" w:hAnsi="Cambria" w:cs="Calibri"/>
        </w:rPr>
        <w:t>that communicate with server and GITHUB as Jar Repository Tool.</w:t>
      </w:r>
    </w:p>
    <w:p w:rsidR="004D1742" w:rsidRPr="007F4C7A" w:rsidRDefault="004D1742" w:rsidP="004D1742">
      <w:pPr>
        <w:pStyle w:val="ListParagraph"/>
        <w:numPr>
          <w:ilvl w:val="0"/>
          <w:numId w:val="31"/>
        </w:numPr>
        <w:spacing w:after="0" w:line="276" w:lineRule="auto"/>
        <w:ind w:right="-360"/>
        <w:jc w:val="both"/>
        <w:rPr>
          <w:rFonts w:ascii="Cambria" w:hAnsi="Cambria" w:cs="Calibri"/>
        </w:rPr>
      </w:pPr>
      <w:r w:rsidRPr="007F4C7A">
        <w:rPr>
          <w:rFonts w:ascii="Cambria" w:hAnsi="Cambria" w:cs="Calibri"/>
        </w:rPr>
        <w:t>Used Oracle, SQL to retrieve and store data in the database.</w:t>
      </w:r>
    </w:p>
    <w:p w:rsidR="004D1742" w:rsidRPr="007F4C7A" w:rsidRDefault="004D1742" w:rsidP="004D1742">
      <w:pPr>
        <w:pStyle w:val="ListParagraph"/>
        <w:spacing w:after="0" w:line="276" w:lineRule="auto"/>
        <w:ind w:right="-360"/>
        <w:jc w:val="both"/>
        <w:rPr>
          <w:rFonts w:ascii="Cambria" w:hAnsi="Cambria" w:cs="Calibri"/>
        </w:rPr>
      </w:pPr>
    </w:p>
    <w:p w:rsidR="00BA6665" w:rsidRPr="007F4C7A" w:rsidRDefault="00BA6665" w:rsidP="000432FA">
      <w:pPr>
        <w:pStyle w:val="ListParagraph"/>
        <w:spacing w:line="276" w:lineRule="auto"/>
        <w:ind w:left="0"/>
        <w:jc w:val="both"/>
        <w:rPr>
          <w:rFonts w:ascii="Cambria" w:hAnsi="Cambria" w:cs="Calibri"/>
        </w:rPr>
      </w:pPr>
    </w:p>
    <w:p w:rsidR="000432FA" w:rsidRDefault="002F0E1B" w:rsidP="000432FA">
      <w:pPr>
        <w:pStyle w:val="ListParagraph"/>
        <w:spacing w:line="276" w:lineRule="auto"/>
        <w:ind w:left="0"/>
        <w:jc w:val="both"/>
        <w:rPr>
          <w:rFonts w:ascii="Cambria" w:hAnsi="Cambria" w:cs="Times New Roman"/>
        </w:rPr>
      </w:pPr>
      <w:r w:rsidRPr="007F4C7A">
        <w:rPr>
          <w:rFonts w:ascii="Cambria" w:hAnsi="Cambria" w:cs="Arial"/>
          <w:b/>
          <w:smallCaps/>
        </w:rPr>
        <w:t xml:space="preserve">Environment: </w:t>
      </w:r>
      <w:r w:rsidR="00B24214" w:rsidRPr="007F4C7A">
        <w:rPr>
          <w:rFonts w:ascii="Cambria" w:hAnsi="Cambria" w:cs="Times New Roman"/>
        </w:rPr>
        <w:t>AngularJS, A React JS, Hibernate, MongoDB, Mongoose Connector, JSP, Spring Core, Node JS, Ember JS, JQuery, Servlets, Spring Security, Rabbit MQ, Hibernate, XML, XSLT, CSS3, HTML5, MySQL, JUnit, SVN, Web Services, Spring Boot, REST, Grunt, Log4j, Amazon Web Service, Jenkins, Docker, Selenium, Maven, Agile Scrum.</w:t>
      </w:r>
    </w:p>
    <w:p w:rsidR="00ED31B0" w:rsidRPr="007F4C7A" w:rsidRDefault="00ED31B0" w:rsidP="000432FA">
      <w:pPr>
        <w:pStyle w:val="ListParagraph"/>
        <w:spacing w:line="276" w:lineRule="auto"/>
        <w:ind w:left="0"/>
        <w:jc w:val="both"/>
        <w:rPr>
          <w:rFonts w:ascii="Cambria" w:hAnsi="Cambria" w:cs="Arial"/>
          <w:b/>
          <w:smallCaps/>
        </w:rPr>
      </w:pPr>
    </w:p>
    <w:tbl>
      <w:tblPr>
        <w:tblStyle w:val="TableGrid"/>
        <w:tblW w:w="0" w:type="auto"/>
        <w:tblLook w:val="04A0" w:firstRow="1" w:lastRow="0" w:firstColumn="1" w:lastColumn="0" w:noHBand="0" w:noVBand="1"/>
      </w:tblPr>
      <w:tblGrid>
        <w:gridCol w:w="9377"/>
      </w:tblGrid>
      <w:tr w:rsidR="000432FA" w:rsidRPr="007F4C7A" w:rsidTr="00360822">
        <w:trPr>
          <w:trHeight w:val="530"/>
        </w:trPr>
        <w:tc>
          <w:tcPr>
            <w:tcW w:w="9603" w:type="dxa"/>
            <w:shd w:val="clear" w:color="auto" w:fill="BFBFBF" w:themeFill="background1" w:themeFillShade="BF"/>
          </w:tcPr>
          <w:p w:rsidR="00E841D6" w:rsidRPr="007F4C7A" w:rsidRDefault="00F57C5C" w:rsidP="00360822">
            <w:pPr>
              <w:pStyle w:val="ListParagraph"/>
              <w:spacing w:line="276" w:lineRule="auto"/>
              <w:ind w:left="0"/>
              <w:jc w:val="both"/>
              <w:rPr>
                <w:rFonts w:ascii="Cambria" w:hAnsi="Cambria" w:cs="Arial"/>
                <w:b/>
                <w:bCs/>
              </w:rPr>
            </w:pPr>
            <w:r w:rsidRPr="007F4C7A">
              <w:rPr>
                <w:rFonts w:ascii="Cambria" w:hAnsi="Cambria"/>
                <w:b/>
                <w:smallCaps/>
              </w:rPr>
              <w:t>Allianze Life Insurance – Minneapolis, MN</w:t>
            </w:r>
            <w:r w:rsidR="000432FA" w:rsidRPr="007F4C7A">
              <w:rPr>
                <w:rFonts w:ascii="Cambria" w:hAnsi="Cambria"/>
                <w:b/>
                <w:smallCaps/>
              </w:rPr>
              <w:tab/>
            </w:r>
            <w:r w:rsidR="000432FA" w:rsidRPr="007F4C7A">
              <w:rPr>
                <w:rFonts w:ascii="Cambria" w:hAnsi="Cambria"/>
                <w:b/>
                <w:smallCaps/>
              </w:rPr>
              <w:tab/>
            </w:r>
            <w:r w:rsidR="000432FA" w:rsidRPr="007F4C7A">
              <w:rPr>
                <w:rFonts w:ascii="Cambria" w:hAnsi="Cambria"/>
                <w:b/>
                <w:smallCaps/>
              </w:rPr>
              <w:tab/>
            </w:r>
            <w:r w:rsidR="000432FA" w:rsidRPr="007F4C7A">
              <w:rPr>
                <w:rFonts w:ascii="Cambria" w:hAnsi="Cambria"/>
                <w:b/>
                <w:smallCaps/>
              </w:rPr>
              <w:tab/>
              <w:t xml:space="preserve"> </w:t>
            </w:r>
            <w:r w:rsidR="000432FA" w:rsidRPr="007F4C7A">
              <w:rPr>
                <w:rFonts w:ascii="Cambria" w:hAnsi="Cambria"/>
                <w:b/>
                <w:smallCaps/>
              </w:rPr>
              <w:tab/>
            </w:r>
            <w:r w:rsidR="00E841D6" w:rsidRPr="007F4C7A">
              <w:rPr>
                <w:rFonts w:ascii="Cambria" w:hAnsi="Cambria" w:cs="Arial"/>
                <w:b/>
                <w:bCs/>
              </w:rPr>
              <w:t xml:space="preserve">May 2016 to </w:t>
            </w:r>
            <w:r w:rsidR="00AD39A2" w:rsidRPr="007F4C7A">
              <w:rPr>
                <w:rFonts w:ascii="Cambria" w:hAnsi="Cambria" w:cs="Arial"/>
                <w:b/>
                <w:bCs/>
              </w:rPr>
              <w:t>April</w:t>
            </w:r>
            <w:r w:rsidR="00E841D6" w:rsidRPr="007F4C7A">
              <w:rPr>
                <w:rFonts w:ascii="Cambria" w:hAnsi="Cambria" w:cs="Arial"/>
                <w:b/>
                <w:bCs/>
              </w:rPr>
              <w:t xml:space="preserve"> 2017</w:t>
            </w:r>
          </w:p>
          <w:p w:rsidR="000432FA" w:rsidRPr="007F4C7A" w:rsidRDefault="000432FA" w:rsidP="00360822">
            <w:pPr>
              <w:pStyle w:val="ListParagraph"/>
              <w:spacing w:line="276" w:lineRule="auto"/>
              <w:ind w:left="0"/>
              <w:jc w:val="both"/>
              <w:rPr>
                <w:rFonts w:ascii="Cambria" w:hAnsi="Cambria" w:cs="Arial"/>
                <w:b/>
                <w:smallCaps/>
              </w:rPr>
            </w:pPr>
            <w:r w:rsidRPr="007F4C7A">
              <w:rPr>
                <w:rFonts w:ascii="Cambria" w:hAnsi="Cambria" w:cs="Arial"/>
                <w:b/>
                <w:smallCaps/>
              </w:rPr>
              <w:t>Role: Sr. Java/J2EE Developer</w:t>
            </w:r>
          </w:p>
        </w:tc>
      </w:tr>
    </w:tbl>
    <w:p w:rsidR="002D338A" w:rsidRPr="007F4C7A" w:rsidRDefault="002D338A" w:rsidP="008D257E">
      <w:pPr>
        <w:spacing w:line="276" w:lineRule="auto"/>
        <w:jc w:val="both"/>
        <w:rPr>
          <w:rFonts w:ascii="Cambria" w:hAnsi="Cambria" w:cs="Arial"/>
          <w:b/>
          <w:smallCaps/>
        </w:rPr>
      </w:pPr>
    </w:p>
    <w:p w:rsidR="00B0441B" w:rsidRPr="007F4C7A" w:rsidRDefault="00CE37AF" w:rsidP="00B0441B">
      <w:pPr>
        <w:pStyle w:val="ListParagraph"/>
        <w:spacing w:line="276" w:lineRule="auto"/>
        <w:ind w:left="0"/>
        <w:jc w:val="both"/>
        <w:rPr>
          <w:rFonts w:ascii="Cambria" w:hAnsi="Cambria" w:cs="Times New Roman"/>
          <w:b/>
        </w:rPr>
      </w:pPr>
      <w:r w:rsidRPr="007F4C7A">
        <w:rPr>
          <w:rFonts w:ascii="Cambria" w:hAnsi="Cambria" w:cs="Arial"/>
          <w:b/>
          <w:smallCaps/>
        </w:rPr>
        <w:t xml:space="preserve">Description: </w:t>
      </w:r>
      <w:r w:rsidR="00B0441B" w:rsidRPr="007F4C7A">
        <w:rPr>
          <w:rFonts w:ascii="Cambria" w:hAnsi="Cambria" w:cs="Arial"/>
          <w:bCs/>
          <w:color w:val="000000"/>
        </w:rPr>
        <w:t>Involved in developing an application, used internally by Allianz employees to keep track of clients and their policies to pay a beneficiary when the client requests the claim.</w:t>
      </w:r>
      <w:r w:rsidR="00B0441B" w:rsidRPr="007F4C7A">
        <w:rPr>
          <w:rFonts w:ascii="Cambria" w:hAnsi="Cambria"/>
        </w:rPr>
        <w:t xml:space="preserve"> </w:t>
      </w:r>
      <w:r w:rsidR="00B0441B" w:rsidRPr="007F4C7A">
        <w:rPr>
          <w:rFonts w:ascii="Cambria" w:hAnsi="Cambria" w:cs="Arial"/>
          <w:bCs/>
          <w:color w:val="000000"/>
        </w:rPr>
        <w:t xml:space="preserve">When a </w:t>
      </w:r>
      <w:r w:rsidR="00B0441B" w:rsidRPr="007F4C7A">
        <w:rPr>
          <w:rFonts w:ascii="Cambria" w:hAnsi="Cambria" w:cs="Arial"/>
          <w:bCs/>
          <w:color w:val="000000"/>
        </w:rPr>
        <w:lastRenderedPageBreak/>
        <w:t>specific loss happened to the client, he/she can claim his/her benefits online which can be posted in company’s portal, there by the employees validates the claim and promptly pay the</w:t>
      </w:r>
      <w:r w:rsidR="00B0441B" w:rsidRPr="007F4C7A">
        <w:rPr>
          <w:rFonts w:ascii="Cambria" w:hAnsi="Cambria" w:cs="Arial"/>
          <w:b/>
          <w:bCs/>
          <w:color w:val="000000"/>
        </w:rPr>
        <w:t xml:space="preserve"> </w:t>
      </w:r>
      <w:r w:rsidR="00B0441B" w:rsidRPr="007F4C7A">
        <w:rPr>
          <w:rFonts w:ascii="Cambria" w:hAnsi="Cambria" w:cs="Arial"/>
          <w:bCs/>
          <w:color w:val="000000"/>
        </w:rPr>
        <w:t>claim if it is valid.</w:t>
      </w:r>
    </w:p>
    <w:p w:rsidR="00860FC6" w:rsidRPr="007F4C7A" w:rsidRDefault="00FC128F" w:rsidP="00101835">
      <w:pPr>
        <w:spacing w:line="276" w:lineRule="auto"/>
        <w:rPr>
          <w:rFonts w:ascii="Cambria" w:hAnsi="Cambria" w:cs="Arial"/>
          <w:b/>
          <w:smallCaps/>
        </w:rPr>
      </w:pPr>
      <w:r w:rsidRPr="007F4C7A">
        <w:rPr>
          <w:rFonts w:ascii="Cambria" w:hAnsi="Cambria" w:cs="Arial"/>
          <w:b/>
          <w:smallCaps/>
        </w:rPr>
        <w:t>Responsibilities</w:t>
      </w:r>
    </w:p>
    <w:p w:rsidR="00E764EA" w:rsidRPr="007F4C7A" w:rsidRDefault="00E764EA" w:rsidP="00E764EA">
      <w:pPr>
        <w:pStyle w:val="ListParagraph"/>
        <w:numPr>
          <w:ilvl w:val="0"/>
          <w:numId w:val="35"/>
        </w:numPr>
        <w:spacing w:line="276" w:lineRule="auto"/>
        <w:jc w:val="both"/>
        <w:rPr>
          <w:rFonts w:ascii="Cambria" w:hAnsi="Cambria" w:cstheme="minorHAnsi"/>
          <w:b/>
          <w:bCs/>
        </w:rPr>
      </w:pPr>
      <w:r w:rsidRPr="007F4C7A">
        <w:rPr>
          <w:rFonts w:ascii="Cambria" w:hAnsi="Cambria" w:cstheme="minorHAnsi"/>
          <w:bCs/>
        </w:rPr>
        <w:t xml:space="preserve">Identified the Business Requirements and Involved in preparing System Requirements for the project, and involved in various </w:t>
      </w:r>
      <w:r w:rsidRPr="007F4C7A">
        <w:rPr>
          <w:rFonts w:ascii="Cambria" w:hAnsi="Cambria" w:cstheme="minorHAnsi"/>
          <w:b/>
          <w:bCs/>
        </w:rPr>
        <w:t>SDLC phases like Design, Development and Testing.</w:t>
      </w:r>
    </w:p>
    <w:p w:rsidR="00E764EA" w:rsidRPr="007F4C7A" w:rsidRDefault="00E764EA" w:rsidP="00E764EA">
      <w:pPr>
        <w:pStyle w:val="ListParagraph"/>
        <w:numPr>
          <w:ilvl w:val="0"/>
          <w:numId w:val="35"/>
        </w:numPr>
        <w:spacing w:line="276" w:lineRule="auto"/>
        <w:jc w:val="both"/>
        <w:rPr>
          <w:rFonts w:ascii="Cambria" w:hAnsi="Cambria" w:cstheme="minorHAnsi"/>
          <w:bCs/>
        </w:rPr>
      </w:pPr>
      <w:r w:rsidRPr="007F4C7A">
        <w:rPr>
          <w:rFonts w:ascii="Cambria" w:hAnsi="Cambria" w:cstheme="minorHAnsi"/>
          <w:bCs/>
        </w:rPr>
        <w:t xml:space="preserve">Application is implemented using agile methodology where there is a daily </w:t>
      </w:r>
      <w:r w:rsidRPr="007F4C7A">
        <w:rPr>
          <w:rFonts w:ascii="Cambria" w:hAnsi="Cambria" w:cstheme="minorHAnsi"/>
          <w:b/>
          <w:bCs/>
        </w:rPr>
        <w:t>SCRUM meeting</w:t>
      </w:r>
      <w:r w:rsidRPr="007F4C7A">
        <w:rPr>
          <w:rFonts w:ascii="Cambria" w:hAnsi="Cambria" w:cstheme="minorHAnsi"/>
          <w:bCs/>
        </w:rPr>
        <w:t xml:space="preserve"> to understand the status and resolve any issues. </w:t>
      </w:r>
    </w:p>
    <w:p w:rsidR="00E764EA" w:rsidRPr="007F4C7A" w:rsidRDefault="00E764EA" w:rsidP="00E764EA">
      <w:pPr>
        <w:pStyle w:val="ListParagraph"/>
        <w:numPr>
          <w:ilvl w:val="0"/>
          <w:numId w:val="35"/>
        </w:numPr>
        <w:spacing w:line="276" w:lineRule="auto"/>
        <w:jc w:val="both"/>
        <w:rPr>
          <w:rFonts w:ascii="Cambria" w:hAnsi="Cambria" w:cstheme="minorHAnsi"/>
          <w:bCs/>
        </w:rPr>
      </w:pPr>
      <w:r w:rsidRPr="007F4C7A">
        <w:rPr>
          <w:rFonts w:ascii="Cambria" w:hAnsi="Cambria" w:cstheme="minorHAnsi"/>
          <w:bCs/>
        </w:rPr>
        <w:t xml:space="preserve">Used </w:t>
      </w:r>
      <w:r w:rsidRPr="007F4C7A">
        <w:rPr>
          <w:rFonts w:ascii="Cambria" w:hAnsi="Cambria" w:cstheme="minorHAnsi"/>
          <w:b/>
          <w:bCs/>
        </w:rPr>
        <w:t>Spring-IOC</w:t>
      </w:r>
      <w:r w:rsidRPr="007F4C7A">
        <w:rPr>
          <w:rFonts w:ascii="Cambria" w:hAnsi="Cambria" w:cstheme="minorHAnsi"/>
          <w:bCs/>
        </w:rPr>
        <w:t xml:space="preserve"> to inject beans and </w:t>
      </w:r>
      <w:r w:rsidRPr="007F4C7A">
        <w:rPr>
          <w:rFonts w:ascii="Cambria" w:hAnsi="Cambria" w:cstheme="minorHAnsi"/>
          <w:b/>
          <w:bCs/>
        </w:rPr>
        <w:t>Spring MVC architecture</w:t>
      </w:r>
      <w:r w:rsidRPr="007F4C7A">
        <w:rPr>
          <w:rFonts w:ascii="Cambria" w:hAnsi="Cambria" w:cstheme="minorHAnsi"/>
          <w:bCs/>
        </w:rPr>
        <w:t xml:space="preserve"> for developing the application.</w:t>
      </w:r>
    </w:p>
    <w:p w:rsidR="00E764EA" w:rsidRPr="007F4C7A" w:rsidRDefault="00E764EA" w:rsidP="00E764EA">
      <w:pPr>
        <w:pStyle w:val="ListParagraph"/>
        <w:numPr>
          <w:ilvl w:val="0"/>
          <w:numId w:val="35"/>
        </w:numPr>
        <w:spacing w:line="276" w:lineRule="auto"/>
        <w:jc w:val="both"/>
        <w:rPr>
          <w:rFonts w:ascii="Cambria" w:hAnsi="Cambria" w:cstheme="minorHAnsi"/>
          <w:bCs/>
        </w:rPr>
      </w:pPr>
      <w:r w:rsidRPr="007F4C7A">
        <w:rPr>
          <w:rFonts w:ascii="Cambria" w:hAnsi="Cambria" w:cstheme="minorHAnsi"/>
          <w:bCs/>
        </w:rPr>
        <w:t xml:space="preserve">Implemented </w:t>
      </w:r>
      <w:r w:rsidRPr="007F4C7A">
        <w:rPr>
          <w:rFonts w:ascii="Cambria" w:hAnsi="Cambria" w:cstheme="minorHAnsi"/>
          <w:b/>
          <w:bCs/>
        </w:rPr>
        <w:t>Angular JS</w:t>
      </w:r>
      <w:r w:rsidRPr="007F4C7A">
        <w:rPr>
          <w:rFonts w:ascii="Cambria" w:hAnsi="Cambria" w:cstheme="minorHAnsi"/>
          <w:bCs/>
        </w:rPr>
        <w:t xml:space="preserve"> and </w:t>
      </w:r>
      <w:r w:rsidRPr="007F4C7A">
        <w:rPr>
          <w:rFonts w:ascii="Cambria" w:hAnsi="Cambria" w:cstheme="minorHAnsi"/>
          <w:b/>
          <w:bCs/>
        </w:rPr>
        <w:t>AJAX</w:t>
      </w:r>
      <w:r w:rsidRPr="007F4C7A">
        <w:rPr>
          <w:rFonts w:ascii="Cambria" w:hAnsi="Cambria" w:cstheme="minorHAnsi"/>
          <w:bCs/>
        </w:rPr>
        <w:t xml:space="preserve"> for the better performance of system and partial page rendering.</w:t>
      </w:r>
    </w:p>
    <w:p w:rsidR="00E764EA" w:rsidRPr="007F4C7A" w:rsidRDefault="00E764EA" w:rsidP="00E764EA">
      <w:pPr>
        <w:pStyle w:val="ListParagraph"/>
        <w:numPr>
          <w:ilvl w:val="0"/>
          <w:numId w:val="35"/>
        </w:numPr>
        <w:spacing w:line="276" w:lineRule="auto"/>
        <w:jc w:val="both"/>
        <w:rPr>
          <w:rFonts w:ascii="Cambria" w:hAnsi="Cambria" w:cstheme="minorHAnsi"/>
          <w:bCs/>
        </w:rPr>
      </w:pPr>
      <w:r w:rsidRPr="007F4C7A">
        <w:rPr>
          <w:rFonts w:ascii="Cambria" w:hAnsi="Cambria" w:cstheme="minorHAnsi"/>
          <w:bCs/>
        </w:rPr>
        <w:t xml:space="preserve">Worked with spring modules like </w:t>
      </w:r>
      <w:r w:rsidRPr="007F4C7A">
        <w:rPr>
          <w:rFonts w:ascii="Cambria" w:hAnsi="Cambria" w:cstheme="minorHAnsi"/>
          <w:b/>
          <w:bCs/>
        </w:rPr>
        <w:t>MVC, AOP, and IOC Dependency injection</w:t>
      </w:r>
      <w:r w:rsidRPr="007F4C7A">
        <w:rPr>
          <w:rFonts w:ascii="Cambria" w:hAnsi="Cambria" w:cstheme="minorHAnsi"/>
          <w:bCs/>
        </w:rPr>
        <w:t xml:space="preserve"> and based on the business logic.</w:t>
      </w:r>
    </w:p>
    <w:p w:rsidR="00E764EA" w:rsidRPr="007F4C7A" w:rsidRDefault="00E764EA" w:rsidP="00E764EA">
      <w:pPr>
        <w:pStyle w:val="ListParagraph"/>
        <w:numPr>
          <w:ilvl w:val="0"/>
          <w:numId w:val="35"/>
        </w:numPr>
        <w:spacing w:line="276" w:lineRule="auto"/>
        <w:jc w:val="both"/>
        <w:rPr>
          <w:rFonts w:ascii="Cambria" w:hAnsi="Cambria" w:cstheme="minorHAnsi"/>
          <w:bCs/>
        </w:rPr>
      </w:pPr>
      <w:r w:rsidRPr="007F4C7A">
        <w:rPr>
          <w:rFonts w:ascii="Cambria" w:hAnsi="Cambria" w:cstheme="minorHAnsi"/>
          <w:bCs/>
        </w:rPr>
        <w:t xml:space="preserve">Developed Web Services to communicate to other modules using </w:t>
      </w:r>
      <w:r w:rsidRPr="007F4C7A">
        <w:rPr>
          <w:rFonts w:ascii="Cambria" w:hAnsi="Cambria" w:cstheme="minorHAnsi"/>
          <w:b/>
          <w:bCs/>
        </w:rPr>
        <w:t>XML based SOAP and WSDL</w:t>
      </w:r>
      <w:r w:rsidRPr="007F4C7A">
        <w:rPr>
          <w:rFonts w:ascii="Cambria" w:hAnsi="Cambria" w:cstheme="minorHAnsi"/>
          <w:bCs/>
        </w:rPr>
        <w:t>.</w:t>
      </w:r>
    </w:p>
    <w:p w:rsidR="00E764EA" w:rsidRPr="007F4C7A" w:rsidRDefault="00E764EA" w:rsidP="00E764EA">
      <w:pPr>
        <w:pStyle w:val="ListParagraph"/>
        <w:numPr>
          <w:ilvl w:val="0"/>
          <w:numId w:val="35"/>
        </w:numPr>
        <w:spacing w:line="276" w:lineRule="auto"/>
        <w:jc w:val="both"/>
        <w:rPr>
          <w:rFonts w:ascii="Cambria" w:hAnsi="Cambria" w:cstheme="minorHAnsi"/>
          <w:bCs/>
        </w:rPr>
      </w:pPr>
      <w:r w:rsidRPr="007F4C7A">
        <w:rPr>
          <w:rFonts w:ascii="Cambria" w:hAnsi="Cambria" w:cstheme="minorHAnsi"/>
          <w:bCs/>
        </w:rPr>
        <w:t xml:space="preserve">Developed an automated application </w:t>
      </w:r>
      <w:r w:rsidRPr="007F4C7A">
        <w:rPr>
          <w:rFonts w:ascii="Cambria" w:hAnsi="Cambria" w:cstheme="minorHAnsi"/>
          <w:b/>
          <w:bCs/>
        </w:rPr>
        <w:t>using JMS for messaging</w:t>
      </w:r>
      <w:r w:rsidRPr="007F4C7A">
        <w:rPr>
          <w:rFonts w:ascii="Cambria" w:hAnsi="Cambria" w:cstheme="minorHAnsi"/>
          <w:bCs/>
        </w:rPr>
        <w:t xml:space="preserve"> and JNDI to interact with the Server.</w:t>
      </w:r>
    </w:p>
    <w:p w:rsidR="00105077" w:rsidRPr="007F4C7A" w:rsidRDefault="00105077" w:rsidP="00105077">
      <w:pPr>
        <w:pStyle w:val="ListParagraph"/>
        <w:numPr>
          <w:ilvl w:val="0"/>
          <w:numId w:val="35"/>
        </w:numPr>
        <w:spacing w:line="276" w:lineRule="auto"/>
        <w:jc w:val="both"/>
        <w:rPr>
          <w:rFonts w:ascii="Cambria" w:hAnsi="Cambria" w:cstheme="minorHAnsi"/>
          <w:b/>
          <w:bCs/>
        </w:rPr>
      </w:pPr>
      <w:r w:rsidRPr="007F4C7A">
        <w:rPr>
          <w:rFonts w:ascii="Cambria" w:hAnsi="Cambria" w:cstheme="minorHAnsi"/>
          <w:bCs/>
        </w:rPr>
        <w:t xml:space="preserve">Maintained </w:t>
      </w:r>
      <w:r w:rsidRPr="007F4C7A">
        <w:rPr>
          <w:rFonts w:ascii="Cambria" w:hAnsi="Cambria" w:cstheme="minorHAnsi"/>
          <w:b/>
          <w:bCs/>
        </w:rPr>
        <w:t>Core Java, CSS3, HTML5, JavaScript, DOJO, Angular JS and Bootstrap, XSD for designing Web pages.</w:t>
      </w:r>
    </w:p>
    <w:p w:rsidR="00105077" w:rsidRPr="007F4C7A" w:rsidRDefault="00105077" w:rsidP="00105077">
      <w:pPr>
        <w:pStyle w:val="ListParagraph"/>
        <w:numPr>
          <w:ilvl w:val="0"/>
          <w:numId w:val="35"/>
        </w:numPr>
        <w:spacing w:line="276" w:lineRule="auto"/>
        <w:jc w:val="both"/>
        <w:rPr>
          <w:rFonts w:ascii="Cambria" w:hAnsi="Cambria" w:cstheme="minorHAnsi"/>
          <w:b/>
          <w:bCs/>
        </w:rPr>
      </w:pPr>
      <w:r w:rsidRPr="007F4C7A">
        <w:rPr>
          <w:rFonts w:ascii="Cambria" w:hAnsi="Cambria" w:cstheme="minorHAnsi"/>
          <w:bCs/>
        </w:rPr>
        <w:t xml:space="preserve">Implemented the online application by using </w:t>
      </w:r>
      <w:r w:rsidRPr="007F4C7A">
        <w:rPr>
          <w:rFonts w:ascii="Cambria" w:hAnsi="Cambria" w:cstheme="minorHAnsi"/>
          <w:b/>
          <w:bCs/>
        </w:rPr>
        <w:t>Spring Web MVC</w:t>
      </w:r>
      <w:r w:rsidRPr="007F4C7A">
        <w:rPr>
          <w:rFonts w:ascii="Cambria" w:hAnsi="Cambria" w:cstheme="minorHAnsi"/>
          <w:bCs/>
        </w:rPr>
        <w:t xml:space="preserve">, </w:t>
      </w:r>
      <w:r w:rsidRPr="007F4C7A">
        <w:rPr>
          <w:rFonts w:ascii="Cambria" w:hAnsi="Cambria" w:cstheme="minorHAnsi"/>
          <w:b/>
          <w:bCs/>
        </w:rPr>
        <w:t>Core Java, Hibernate, JSP, Servlets, Web Services, SOAP and WSDL.</w:t>
      </w:r>
    </w:p>
    <w:p w:rsidR="00105077" w:rsidRPr="007F4C7A" w:rsidRDefault="00105077" w:rsidP="00105077">
      <w:pPr>
        <w:pStyle w:val="ListParagraph"/>
        <w:numPr>
          <w:ilvl w:val="0"/>
          <w:numId w:val="35"/>
        </w:numPr>
        <w:spacing w:line="276" w:lineRule="auto"/>
        <w:jc w:val="both"/>
        <w:rPr>
          <w:rFonts w:ascii="Cambria" w:hAnsi="Cambria" w:cstheme="minorHAnsi"/>
          <w:bCs/>
        </w:rPr>
      </w:pPr>
      <w:r w:rsidRPr="007F4C7A">
        <w:rPr>
          <w:rFonts w:ascii="Cambria" w:hAnsi="Cambria" w:cstheme="minorHAnsi"/>
          <w:bCs/>
        </w:rPr>
        <w:t xml:space="preserve">Used </w:t>
      </w:r>
      <w:r w:rsidRPr="007F4C7A">
        <w:rPr>
          <w:rFonts w:ascii="Cambria" w:hAnsi="Cambria" w:cstheme="minorHAnsi"/>
          <w:b/>
          <w:bCs/>
        </w:rPr>
        <w:t>Spring Security for Authentication</w:t>
      </w:r>
      <w:r w:rsidRPr="007F4C7A">
        <w:rPr>
          <w:rFonts w:ascii="Cambria" w:hAnsi="Cambria" w:cstheme="minorHAnsi"/>
          <w:bCs/>
        </w:rPr>
        <w:t xml:space="preserve"> and authorization extensively and Spring declarative transaction management for managing transactions.</w:t>
      </w:r>
    </w:p>
    <w:p w:rsidR="00E764EA" w:rsidRPr="007F4C7A" w:rsidRDefault="00E764EA" w:rsidP="00E764EA">
      <w:pPr>
        <w:pStyle w:val="ListParagraph"/>
        <w:numPr>
          <w:ilvl w:val="0"/>
          <w:numId w:val="35"/>
        </w:numPr>
        <w:spacing w:line="276" w:lineRule="auto"/>
        <w:jc w:val="both"/>
        <w:rPr>
          <w:rFonts w:ascii="Cambria" w:hAnsi="Cambria" w:cstheme="minorHAnsi"/>
          <w:bCs/>
        </w:rPr>
      </w:pPr>
      <w:r w:rsidRPr="007F4C7A">
        <w:rPr>
          <w:rFonts w:ascii="Cambria" w:hAnsi="Cambria" w:cstheme="minorHAnsi"/>
          <w:bCs/>
        </w:rPr>
        <w:t>Integrated spring with the IBATIS framework for database communication using object relational mapping.</w:t>
      </w:r>
    </w:p>
    <w:p w:rsidR="00E764EA" w:rsidRPr="007F4C7A" w:rsidRDefault="00E764EA" w:rsidP="00E764EA">
      <w:pPr>
        <w:pStyle w:val="ListParagraph"/>
        <w:numPr>
          <w:ilvl w:val="0"/>
          <w:numId w:val="35"/>
        </w:numPr>
        <w:spacing w:line="276" w:lineRule="auto"/>
        <w:jc w:val="both"/>
        <w:rPr>
          <w:rFonts w:ascii="Cambria" w:hAnsi="Cambria" w:cstheme="minorHAnsi"/>
          <w:bCs/>
        </w:rPr>
      </w:pPr>
      <w:r w:rsidRPr="007F4C7A">
        <w:rPr>
          <w:rFonts w:ascii="Cambria" w:hAnsi="Cambria" w:cstheme="minorHAnsi"/>
          <w:bCs/>
        </w:rPr>
        <w:t>Utilized Amazon Web Services (AWS) EC2 to deploy</w:t>
      </w:r>
      <w:r w:rsidRPr="007F4C7A">
        <w:rPr>
          <w:rFonts w:ascii="Cambria" w:hAnsi="Cambria" w:cstheme="minorHAnsi"/>
          <w:b/>
          <w:bCs/>
        </w:rPr>
        <w:t xml:space="preserve"> Docker</w:t>
      </w:r>
      <w:r w:rsidRPr="007F4C7A">
        <w:rPr>
          <w:rFonts w:ascii="Cambria" w:hAnsi="Cambria" w:cstheme="minorHAnsi"/>
          <w:bCs/>
        </w:rPr>
        <w:t xml:space="preserve"> containers</w:t>
      </w:r>
      <w:r w:rsidRPr="007F4C7A">
        <w:rPr>
          <w:rFonts w:ascii="Cambria" w:hAnsi="Cambria" w:cs="Arial"/>
          <w:color w:val="333333"/>
          <w:shd w:val="clear" w:color="auto" w:fill="FFFFFF"/>
        </w:rPr>
        <w:t>.</w:t>
      </w:r>
    </w:p>
    <w:p w:rsidR="00E764EA" w:rsidRPr="007F4C7A" w:rsidRDefault="00E764EA" w:rsidP="00E764EA">
      <w:pPr>
        <w:pStyle w:val="ListParagraph"/>
        <w:numPr>
          <w:ilvl w:val="0"/>
          <w:numId w:val="35"/>
        </w:numPr>
        <w:spacing w:line="276" w:lineRule="auto"/>
        <w:jc w:val="both"/>
        <w:rPr>
          <w:rFonts w:ascii="Cambria" w:hAnsi="Cambria" w:cstheme="minorHAnsi"/>
          <w:bCs/>
        </w:rPr>
      </w:pPr>
      <w:r w:rsidRPr="007F4C7A">
        <w:rPr>
          <w:rFonts w:ascii="Cambria" w:hAnsi="Cambria" w:cstheme="minorHAnsi"/>
          <w:bCs/>
        </w:rPr>
        <w:t xml:space="preserve">Designed and developed a </w:t>
      </w:r>
      <w:r w:rsidRPr="007F4C7A">
        <w:rPr>
          <w:rFonts w:ascii="Cambria" w:hAnsi="Cambria" w:cstheme="minorHAnsi"/>
          <w:b/>
          <w:bCs/>
        </w:rPr>
        <w:t>JDBC</w:t>
      </w:r>
      <w:r w:rsidRPr="007F4C7A">
        <w:rPr>
          <w:rFonts w:ascii="Cambria" w:hAnsi="Cambria" w:cstheme="minorHAnsi"/>
          <w:bCs/>
        </w:rPr>
        <w:t xml:space="preserve"> driver that intercepts a create view </w:t>
      </w:r>
      <w:r w:rsidRPr="007F4C7A">
        <w:rPr>
          <w:rFonts w:ascii="Cambria" w:hAnsi="Cambria" w:cstheme="minorHAnsi"/>
          <w:b/>
          <w:bCs/>
        </w:rPr>
        <w:t>DDL</w:t>
      </w:r>
      <w:r w:rsidRPr="007F4C7A">
        <w:rPr>
          <w:rFonts w:ascii="Cambria" w:hAnsi="Cambria" w:cstheme="minorHAnsi"/>
          <w:bCs/>
        </w:rPr>
        <w:t xml:space="preserve"> parses it, converts it to a relational model, and stores in the database.</w:t>
      </w:r>
    </w:p>
    <w:p w:rsidR="00E764EA" w:rsidRPr="007F4C7A" w:rsidRDefault="00E764EA" w:rsidP="00E764EA">
      <w:pPr>
        <w:pStyle w:val="ListParagraph"/>
        <w:numPr>
          <w:ilvl w:val="0"/>
          <w:numId w:val="35"/>
        </w:numPr>
        <w:spacing w:line="276" w:lineRule="auto"/>
        <w:jc w:val="both"/>
        <w:rPr>
          <w:rFonts w:ascii="Cambria" w:hAnsi="Cambria" w:cstheme="minorHAnsi"/>
          <w:bCs/>
        </w:rPr>
      </w:pPr>
      <w:r w:rsidRPr="007F4C7A">
        <w:rPr>
          <w:rFonts w:ascii="Cambria" w:hAnsi="Cambria" w:cstheme="minorHAnsi"/>
          <w:bCs/>
        </w:rPr>
        <w:t xml:space="preserve">Designed and developed the End Points (Controllers), </w:t>
      </w:r>
      <w:r w:rsidRPr="007F4C7A">
        <w:rPr>
          <w:rFonts w:ascii="Cambria" w:hAnsi="Cambria" w:cstheme="minorHAnsi"/>
          <w:b/>
          <w:bCs/>
        </w:rPr>
        <w:t>Business Layer</w:t>
      </w:r>
      <w:r w:rsidRPr="007F4C7A">
        <w:rPr>
          <w:rFonts w:ascii="Cambria" w:hAnsi="Cambria" w:cstheme="minorHAnsi"/>
          <w:bCs/>
        </w:rPr>
        <w:t xml:space="preserve">, </w:t>
      </w:r>
      <w:r w:rsidRPr="007F4C7A">
        <w:rPr>
          <w:rFonts w:ascii="Cambria" w:hAnsi="Cambria" w:cstheme="minorHAnsi"/>
          <w:b/>
          <w:bCs/>
        </w:rPr>
        <w:t>DAO Layer</w:t>
      </w:r>
      <w:r w:rsidRPr="007F4C7A">
        <w:rPr>
          <w:rFonts w:ascii="Cambria" w:hAnsi="Cambria" w:cstheme="minorHAnsi"/>
          <w:bCs/>
        </w:rPr>
        <w:t xml:space="preserve"> using Hibernate/JDBC template, using </w:t>
      </w:r>
      <w:r w:rsidRPr="007F4C7A">
        <w:rPr>
          <w:rFonts w:ascii="Cambria" w:hAnsi="Cambria" w:cstheme="minorHAnsi"/>
          <w:b/>
          <w:bCs/>
        </w:rPr>
        <w:t>Spring IOC</w:t>
      </w:r>
      <w:r w:rsidRPr="007F4C7A">
        <w:rPr>
          <w:rFonts w:ascii="Cambria" w:hAnsi="Cambria" w:cstheme="minorHAnsi"/>
          <w:bCs/>
        </w:rPr>
        <w:t xml:space="preserve"> (Dependency Injection). </w:t>
      </w:r>
    </w:p>
    <w:p w:rsidR="00E764EA" w:rsidRPr="007F4C7A" w:rsidRDefault="00E764EA" w:rsidP="00E764EA">
      <w:pPr>
        <w:pStyle w:val="ListParagraph"/>
        <w:numPr>
          <w:ilvl w:val="0"/>
          <w:numId w:val="35"/>
        </w:numPr>
        <w:spacing w:line="276" w:lineRule="auto"/>
        <w:jc w:val="both"/>
        <w:rPr>
          <w:rFonts w:ascii="Cambria" w:hAnsi="Cambria" w:cstheme="minorHAnsi"/>
          <w:bCs/>
        </w:rPr>
      </w:pPr>
      <w:r w:rsidRPr="007F4C7A">
        <w:rPr>
          <w:rFonts w:ascii="Cambria" w:hAnsi="Cambria" w:cstheme="minorHAnsi"/>
          <w:bCs/>
        </w:rPr>
        <w:t>Worked on Log4J to validate functionalities and JUnit for unit testing</w:t>
      </w:r>
      <w:r w:rsidRPr="007F4C7A">
        <w:rPr>
          <w:rFonts w:ascii="Cambria" w:hAnsi="Cambria" w:cs="Arial"/>
          <w:color w:val="333333"/>
          <w:shd w:val="clear" w:color="auto" w:fill="FFFFFF"/>
        </w:rPr>
        <w:t> </w:t>
      </w:r>
    </w:p>
    <w:p w:rsidR="00E764EA" w:rsidRPr="007F4C7A" w:rsidRDefault="00E764EA" w:rsidP="00E764EA">
      <w:pPr>
        <w:pStyle w:val="ListParagraph"/>
        <w:numPr>
          <w:ilvl w:val="0"/>
          <w:numId w:val="35"/>
        </w:numPr>
        <w:spacing w:line="276" w:lineRule="auto"/>
        <w:jc w:val="both"/>
        <w:rPr>
          <w:rFonts w:ascii="Cambria" w:hAnsi="Cambria" w:cstheme="minorHAnsi"/>
          <w:bCs/>
        </w:rPr>
      </w:pPr>
      <w:r w:rsidRPr="007F4C7A">
        <w:rPr>
          <w:rFonts w:ascii="Cambria" w:hAnsi="Cambria" w:cstheme="minorHAnsi"/>
          <w:bCs/>
        </w:rPr>
        <w:t xml:space="preserve">Used </w:t>
      </w:r>
      <w:r w:rsidRPr="007F4C7A">
        <w:rPr>
          <w:rFonts w:ascii="Cambria" w:hAnsi="Cambria" w:cstheme="minorHAnsi"/>
          <w:b/>
          <w:bCs/>
        </w:rPr>
        <w:t>GIT as source</w:t>
      </w:r>
      <w:r w:rsidRPr="007F4C7A">
        <w:rPr>
          <w:rFonts w:ascii="Cambria" w:hAnsi="Cambria" w:cstheme="minorHAnsi"/>
          <w:bCs/>
        </w:rPr>
        <w:t xml:space="preserve"> control management giving a huge speed advantage on centralized systems that </w:t>
      </w:r>
      <w:r w:rsidR="00DD6379" w:rsidRPr="007F4C7A">
        <w:rPr>
          <w:rFonts w:ascii="Cambria" w:hAnsi="Cambria" w:cstheme="minorHAnsi"/>
          <w:bCs/>
        </w:rPr>
        <w:t>must</w:t>
      </w:r>
      <w:r w:rsidRPr="007F4C7A">
        <w:rPr>
          <w:rFonts w:ascii="Cambria" w:hAnsi="Cambria" w:cstheme="minorHAnsi"/>
          <w:bCs/>
        </w:rPr>
        <w:t xml:space="preserve"> communicate with a server.</w:t>
      </w:r>
    </w:p>
    <w:p w:rsidR="004442CC" w:rsidRPr="007F4C7A" w:rsidRDefault="004442CC" w:rsidP="00E764EA">
      <w:pPr>
        <w:pStyle w:val="ListParagraph"/>
        <w:spacing w:line="276" w:lineRule="auto"/>
        <w:jc w:val="both"/>
        <w:rPr>
          <w:rFonts w:ascii="Cambria" w:hAnsi="Cambria" w:cs="Calibri"/>
        </w:rPr>
      </w:pPr>
    </w:p>
    <w:p w:rsidR="00202D62" w:rsidRDefault="0082502E" w:rsidP="00ED31B0">
      <w:pPr>
        <w:spacing w:line="276" w:lineRule="auto"/>
        <w:ind w:left="360" w:right="-360"/>
        <w:rPr>
          <w:rFonts w:ascii="Cambria" w:hAnsi="Cambria" w:cstheme="minorHAnsi"/>
          <w:bCs/>
        </w:rPr>
      </w:pPr>
      <w:r w:rsidRPr="007F4C7A">
        <w:rPr>
          <w:rFonts w:ascii="Cambria" w:hAnsi="Cambria" w:cs="Arial"/>
          <w:b/>
          <w:smallCaps/>
        </w:rPr>
        <w:t>Environment:</w:t>
      </w:r>
      <w:r w:rsidR="003C310B" w:rsidRPr="007F4C7A">
        <w:rPr>
          <w:rFonts w:ascii="Cambria" w:hAnsi="Cambria" w:cs="Arial"/>
          <w:b/>
          <w:smallCaps/>
        </w:rPr>
        <w:t xml:space="preserve"> </w:t>
      </w:r>
      <w:r w:rsidR="00E764EA" w:rsidRPr="007F4C7A">
        <w:rPr>
          <w:rFonts w:ascii="Cambria" w:hAnsi="Cambria" w:cstheme="minorHAnsi"/>
          <w:bCs/>
        </w:rPr>
        <w:t>Java, J2EE, Spring , JavaScript, XML, JAXB, JBOSS, Oracle, PL/SQL, iBATIS, Jdbc, CSS, HTML5, JavaScript, DOJO, Angular JS and Bootstrap, Spring Web MVC, JSP, Servlets, Web Services, AWS, JMS, SOAP, WSDL, JQuery, Eclipse IDE, JUnit, MicroServices, Spring Security, Restful Web service, Git, Maven.</w:t>
      </w:r>
    </w:p>
    <w:p w:rsidR="00ED31B0" w:rsidRPr="007F4C7A" w:rsidRDefault="00ED31B0" w:rsidP="00ED31B0">
      <w:pPr>
        <w:spacing w:line="276" w:lineRule="auto"/>
        <w:ind w:left="360" w:right="-360"/>
        <w:rPr>
          <w:rFonts w:ascii="Cambria" w:hAnsi="Cambria" w:cs="Arial"/>
          <w:b/>
          <w:smallCaps/>
        </w:rPr>
      </w:pPr>
    </w:p>
    <w:tbl>
      <w:tblPr>
        <w:tblStyle w:val="TableGrid"/>
        <w:tblW w:w="0" w:type="auto"/>
        <w:tblInd w:w="108" w:type="dxa"/>
        <w:tblLook w:val="04A0" w:firstRow="1" w:lastRow="0" w:firstColumn="1" w:lastColumn="0" w:noHBand="0" w:noVBand="1"/>
      </w:tblPr>
      <w:tblGrid>
        <w:gridCol w:w="9269"/>
      </w:tblGrid>
      <w:tr w:rsidR="00F3101F" w:rsidRPr="007F4C7A" w:rsidTr="00241E2F">
        <w:trPr>
          <w:trHeight w:val="530"/>
        </w:trPr>
        <w:tc>
          <w:tcPr>
            <w:tcW w:w="9495" w:type="dxa"/>
            <w:shd w:val="clear" w:color="auto" w:fill="BFBFBF" w:themeFill="background1" w:themeFillShade="BF"/>
          </w:tcPr>
          <w:p w:rsidR="00F3101F" w:rsidRPr="007F4C7A" w:rsidRDefault="00017599" w:rsidP="00360822">
            <w:pPr>
              <w:spacing w:line="276" w:lineRule="auto"/>
              <w:rPr>
                <w:rFonts w:ascii="Cambria" w:hAnsi="Cambria"/>
                <w:b/>
                <w:smallCaps/>
                <w:u w:val="single"/>
              </w:rPr>
            </w:pPr>
            <w:r w:rsidRPr="007F4C7A">
              <w:rPr>
                <w:rFonts w:ascii="Cambria" w:hAnsi="Cambria"/>
                <w:b/>
                <w:smallCaps/>
              </w:rPr>
              <w:t>First Tennessee Bank, Memphis,TN</w:t>
            </w:r>
            <w:r w:rsidR="00F3101F" w:rsidRPr="007F4C7A">
              <w:rPr>
                <w:rFonts w:ascii="Cambria" w:hAnsi="Cambria"/>
                <w:b/>
                <w:smallCaps/>
              </w:rPr>
              <w:tab/>
            </w:r>
            <w:r w:rsidR="00F3101F" w:rsidRPr="007F4C7A">
              <w:rPr>
                <w:rFonts w:ascii="Cambria" w:hAnsi="Cambria"/>
                <w:b/>
                <w:smallCaps/>
              </w:rPr>
              <w:tab/>
            </w:r>
            <w:r w:rsidR="00F3101F" w:rsidRPr="007F4C7A">
              <w:rPr>
                <w:rFonts w:ascii="Cambria" w:hAnsi="Cambria"/>
                <w:b/>
                <w:smallCaps/>
              </w:rPr>
              <w:tab/>
              <w:t xml:space="preserve"> </w:t>
            </w:r>
            <w:r w:rsidR="00F3101F" w:rsidRPr="007F4C7A">
              <w:rPr>
                <w:rFonts w:ascii="Cambria" w:hAnsi="Cambria"/>
                <w:b/>
                <w:smallCaps/>
              </w:rPr>
              <w:tab/>
              <w:t xml:space="preserve">                                 </w:t>
            </w:r>
            <w:r w:rsidR="00796C1C" w:rsidRPr="007F4C7A">
              <w:rPr>
                <w:rFonts w:ascii="Cambria" w:hAnsi="Cambria"/>
                <w:b/>
                <w:smallCaps/>
              </w:rPr>
              <w:t xml:space="preserve">           </w:t>
            </w:r>
            <w:r w:rsidR="00241E2F" w:rsidRPr="007F4C7A">
              <w:rPr>
                <w:rFonts w:ascii="Cambria" w:hAnsi="Cambria"/>
                <w:b/>
                <w:smallCaps/>
              </w:rPr>
              <w:t xml:space="preserve"> </w:t>
            </w:r>
            <w:r w:rsidR="00241D7A" w:rsidRPr="007F4C7A">
              <w:rPr>
                <w:rFonts w:ascii="Cambria" w:hAnsi="Cambria"/>
                <w:b/>
                <w:smallCaps/>
              </w:rPr>
              <w:t>Feb 201</w:t>
            </w:r>
            <w:r w:rsidRPr="007F4C7A">
              <w:rPr>
                <w:rFonts w:ascii="Cambria" w:hAnsi="Cambria"/>
                <w:b/>
                <w:smallCaps/>
              </w:rPr>
              <w:t xml:space="preserve">4 </w:t>
            </w:r>
            <w:r w:rsidR="00F3101F" w:rsidRPr="007F4C7A">
              <w:rPr>
                <w:rFonts w:ascii="Cambria" w:hAnsi="Cambria"/>
                <w:b/>
                <w:smallCaps/>
              </w:rPr>
              <w:t xml:space="preserve">To </w:t>
            </w:r>
            <w:r w:rsidR="00796C1C" w:rsidRPr="007F4C7A">
              <w:rPr>
                <w:rFonts w:ascii="Cambria" w:hAnsi="Cambria"/>
                <w:b/>
                <w:smallCaps/>
              </w:rPr>
              <w:t xml:space="preserve">April </w:t>
            </w:r>
            <w:r w:rsidR="00241D7A" w:rsidRPr="007F4C7A">
              <w:rPr>
                <w:rFonts w:ascii="Cambria" w:hAnsi="Cambria"/>
                <w:b/>
                <w:smallCaps/>
              </w:rPr>
              <w:t>2016</w:t>
            </w:r>
          </w:p>
          <w:p w:rsidR="00F3101F" w:rsidRPr="007F4C7A" w:rsidRDefault="00F3101F" w:rsidP="00360822">
            <w:pPr>
              <w:pStyle w:val="ListParagraph"/>
              <w:spacing w:line="276" w:lineRule="auto"/>
              <w:ind w:left="0"/>
              <w:jc w:val="both"/>
              <w:rPr>
                <w:rFonts w:ascii="Cambria" w:hAnsi="Cambria" w:cs="Arial"/>
                <w:b/>
                <w:smallCaps/>
              </w:rPr>
            </w:pPr>
            <w:r w:rsidRPr="007F4C7A">
              <w:rPr>
                <w:rFonts w:ascii="Cambria" w:hAnsi="Cambria" w:cs="Arial"/>
                <w:b/>
                <w:smallCaps/>
              </w:rPr>
              <w:t xml:space="preserve">Role: </w:t>
            </w:r>
            <w:r w:rsidR="00017599" w:rsidRPr="007F4C7A">
              <w:rPr>
                <w:rFonts w:ascii="Cambria" w:hAnsi="Cambria" w:cs="Arial"/>
                <w:b/>
                <w:smallCaps/>
              </w:rPr>
              <w:t xml:space="preserve">Sr. </w:t>
            </w:r>
            <w:r w:rsidRPr="007F4C7A">
              <w:rPr>
                <w:rFonts w:ascii="Cambria" w:hAnsi="Cambria" w:cs="Arial"/>
                <w:b/>
                <w:smallCaps/>
              </w:rPr>
              <w:t>Java Developer</w:t>
            </w:r>
          </w:p>
        </w:tc>
      </w:tr>
    </w:tbl>
    <w:p w:rsidR="00F3101F" w:rsidRPr="007F4C7A" w:rsidRDefault="00F3101F" w:rsidP="001D52E7">
      <w:pPr>
        <w:spacing w:line="276" w:lineRule="auto"/>
        <w:jc w:val="both"/>
        <w:rPr>
          <w:rFonts w:ascii="Cambria" w:hAnsi="Cambria" w:cs="Arial"/>
          <w:b/>
          <w:smallCaps/>
        </w:rPr>
      </w:pPr>
    </w:p>
    <w:p w:rsidR="00017599" w:rsidRPr="007F4C7A" w:rsidRDefault="009A0266" w:rsidP="00017599">
      <w:pPr>
        <w:shd w:val="clear" w:color="auto" w:fill="FFFFFF"/>
        <w:spacing w:line="276" w:lineRule="auto"/>
        <w:jc w:val="both"/>
        <w:rPr>
          <w:rFonts w:ascii="Cambria" w:eastAsia="Times New Roman" w:hAnsi="Cambria"/>
          <w:color w:val="0D0D0D" w:themeColor="text1" w:themeTint="F2"/>
          <w:bdr w:val="none" w:sz="0" w:space="0" w:color="auto" w:frame="1"/>
        </w:rPr>
      </w:pPr>
      <w:r w:rsidRPr="007F4C7A">
        <w:rPr>
          <w:rFonts w:ascii="Cambria" w:hAnsi="Cambria" w:cs="Arial"/>
          <w:b/>
          <w:smallCaps/>
        </w:rPr>
        <w:t>Description:</w:t>
      </w:r>
      <w:r w:rsidR="001D52E7" w:rsidRPr="007F4C7A">
        <w:rPr>
          <w:rFonts w:ascii="Cambria" w:hAnsi="Cambria" w:cs="Arial"/>
          <w:b/>
          <w:smallCaps/>
        </w:rPr>
        <w:t xml:space="preserve"> </w:t>
      </w:r>
      <w:r w:rsidR="00017599" w:rsidRPr="007F4C7A">
        <w:rPr>
          <w:rFonts w:ascii="Cambria" w:eastAsia="Times New Roman" w:hAnsi="Cambria"/>
          <w:color w:val="0D0D0D" w:themeColor="text1" w:themeTint="F2"/>
          <w:bdr w:val="none" w:sz="0" w:space="0" w:color="auto" w:frame="1"/>
        </w:rPr>
        <w:t xml:space="preserve">Digital Banking 2.0 is First Tennessee's enhanced Banking Online system that will replace the current Banking Online system. The new system will deliver all the banking conveniences with upgraded features, including new budgeting tools, savings goal setting and tracking functions, </w:t>
      </w:r>
      <w:r w:rsidR="00017599" w:rsidRPr="007F4C7A">
        <w:rPr>
          <w:rFonts w:ascii="Cambria" w:eastAsia="Times New Roman" w:hAnsi="Cambria"/>
          <w:color w:val="0D0D0D" w:themeColor="text1" w:themeTint="F2"/>
          <w:bdr w:val="none" w:sz="0" w:space="0" w:color="auto" w:frame="1"/>
        </w:rPr>
        <w:lastRenderedPageBreak/>
        <w:t xml:space="preserve">improved alert functionality, as well as the ability to pull the customer financial accounts, with First Tennessee Bank and other institutions, into one convenient place. </w:t>
      </w:r>
    </w:p>
    <w:p w:rsidR="001D52E7" w:rsidRPr="007F4C7A" w:rsidRDefault="001D52E7" w:rsidP="001D52E7">
      <w:pPr>
        <w:spacing w:line="276" w:lineRule="auto"/>
        <w:jc w:val="both"/>
        <w:rPr>
          <w:rFonts w:ascii="Cambria" w:hAnsi="Cambria" w:cs="Arial"/>
          <w:b/>
          <w:smallCaps/>
        </w:rPr>
      </w:pPr>
    </w:p>
    <w:p w:rsidR="00FF3FD5" w:rsidRPr="007F4C7A" w:rsidRDefault="009A72A7" w:rsidP="00101835">
      <w:pPr>
        <w:spacing w:line="276" w:lineRule="auto"/>
        <w:rPr>
          <w:rFonts w:ascii="Cambria" w:hAnsi="Cambria" w:cs="Arial"/>
          <w:b/>
          <w:smallCaps/>
        </w:rPr>
      </w:pPr>
      <w:r w:rsidRPr="007F4C7A">
        <w:rPr>
          <w:rFonts w:ascii="Cambria" w:hAnsi="Cambria" w:cs="Arial"/>
          <w:b/>
          <w:smallCaps/>
        </w:rPr>
        <w:t>Responsibilities</w:t>
      </w:r>
    </w:p>
    <w:p w:rsidR="00C215E4" w:rsidRPr="007F4C7A" w:rsidRDefault="00C215E4" w:rsidP="00C215E4">
      <w:pPr>
        <w:pStyle w:val="ListParagraph"/>
        <w:numPr>
          <w:ilvl w:val="0"/>
          <w:numId w:val="33"/>
        </w:numPr>
        <w:shd w:val="clear" w:color="auto" w:fill="FFFFFF"/>
        <w:spacing w:after="0" w:line="276" w:lineRule="auto"/>
        <w:jc w:val="both"/>
        <w:rPr>
          <w:rFonts w:ascii="Cambria" w:eastAsia="Times New Roman" w:hAnsi="Cambria"/>
          <w:b/>
          <w:color w:val="0D0D0D" w:themeColor="text1" w:themeTint="F2"/>
          <w:bdr w:val="none" w:sz="0" w:space="0" w:color="auto" w:frame="1"/>
        </w:rPr>
      </w:pPr>
      <w:r w:rsidRPr="007F4C7A">
        <w:rPr>
          <w:rFonts w:ascii="Cambria" w:eastAsia="Times New Roman" w:hAnsi="Cambria"/>
          <w:color w:val="0D0D0D" w:themeColor="text1" w:themeTint="F2"/>
          <w:bdr w:val="none" w:sz="0" w:space="0" w:color="auto" w:frame="1"/>
        </w:rPr>
        <w:t xml:space="preserve">Followed </w:t>
      </w:r>
      <w:r w:rsidRPr="007F4C7A">
        <w:rPr>
          <w:rFonts w:ascii="Cambria" w:eastAsia="Times New Roman" w:hAnsi="Cambria"/>
          <w:b/>
          <w:color w:val="0D0D0D" w:themeColor="text1" w:themeTint="F2"/>
          <w:bdr w:val="none" w:sz="0" w:space="0" w:color="auto" w:frame="1"/>
        </w:rPr>
        <w:t>Agile</w:t>
      </w:r>
      <w:r w:rsidRPr="007F4C7A">
        <w:rPr>
          <w:rFonts w:ascii="Cambria" w:eastAsia="Times New Roman" w:hAnsi="Cambria"/>
          <w:color w:val="0D0D0D" w:themeColor="text1" w:themeTint="F2"/>
          <w:bdr w:val="none" w:sz="0" w:space="0" w:color="auto" w:frame="1"/>
        </w:rPr>
        <w:t xml:space="preserve"> Software Development Methodology and </w:t>
      </w:r>
      <w:r w:rsidRPr="007F4C7A">
        <w:rPr>
          <w:rFonts w:ascii="Cambria" w:eastAsia="Times New Roman" w:hAnsi="Cambria"/>
          <w:b/>
          <w:color w:val="0D0D0D" w:themeColor="text1" w:themeTint="F2"/>
          <w:bdr w:val="none" w:sz="0" w:space="0" w:color="auto" w:frame="1"/>
        </w:rPr>
        <w:t>Test-Driven Development (TDD)</w:t>
      </w:r>
      <w:r w:rsidRPr="007F4C7A">
        <w:rPr>
          <w:rFonts w:ascii="Cambria" w:eastAsia="Times New Roman" w:hAnsi="Cambria"/>
          <w:color w:val="0D0D0D" w:themeColor="text1" w:themeTint="F2"/>
          <w:bdr w:val="none" w:sz="0" w:space="0" w:color="auto" w:frame="1"/>
        </w:rPr>
        <w:t xml:space="preserve"> to build the application iteratively and incrementally. </w:t>
      </w:r>
    </w:p>
    <w:p w:rsidR="00C215E4" w:rsidRPr="007F4C7A" w:rsidRDefault="00C215E4" w:rsidP="00C215E4">
      <w:pPr>
        <w:pStyle w:val="ListParagraph"/>
        <w:numPr>
          <w:ilvl w:val="0"/>
          <w:numId w:val="33"/>
        </w:numPr>
        <w:shd w:val="clear" w:color="auto" w:fill="FFFFFF"/>
        <w:spacing w:after="0" w:line="276" w:lineRule="auto"/>
        <w:jc w:val="both"/>
        <w:rPr>
          <w:rFonts w:ascii="Cambria" w:eastAsia="Times New Roman" w:hAnsi="Cambria"/>
          <w:b/>
          <w:color w:val="0D0D0D" w:themeColor="text1" w:themeTint="F2"/>
          <w:bdr w:val="none" w:sz="0" w:space="0" w:color="auto" w:frame="1"/>
        </w:rPr>
      </w:pPr>
      <w:r w:rsidRPr="007F4C7A">
        <w:rPr>
          <w:rFonts w:ascii="Cambria" w:eastAsia="Times New Roman" w:hAnsi="Cambria"/>
          <w:color w:val="0D0D0D" w:themeColor="text1" w:themeTint="F2"/>
          <w:bdr w:val="none" w:sz="0" w:space="0" w:color="auto" w:frame="1"/>
        </w:rPr>
        <w:t xml:space="preserve">Participated in </w:t>
      </w:r>
      <w:r w:rsidRPr="007F4C7A">
        <w:rPr>
          <w:rFonts w:ascii="Cambria" w:eastAsia="Times New Roman" w:hAnsi="Cambria"/>
          <w:b/>
          <w:color w:val="0D0D0D" w:themeColor="text1" w:themeTint="F2"/>
          <w:bdr w:val="none" w:sz="0" w:space="0" w:color="auto" w:frame="1"/>
        </w:rPr>
        <w:t>scrum</w:t>
      </w:r>
      <w:r w:rsidRPr="007F4C7A">
        <w:rPr>
          <w:rFonts w:ascii="Cambria" w:eastAsia="Times New Roman" w:hAnsi="Cambria"/>
          <w:color w:val="0D0D0D" w:themeColor="text1" w:themeTint="F2"/>
          <w:bdr w:val="none" w:sz="0" w:space="0" w:color="auto" w:frame="1"/>
        </w:rPr>
        <w:t xml:space="preserve"> related activities and daily scrum meetings. </w:t>
      </w:r>
    </w:p>
    <w:p w:rsidR="00C215E4" w:rsidRPr="007F4C7A" w:rsidRDefault="00C215E4" w:rsidP="00C215E4">
      <w:pPr>
        <w:pStyle w:val="ListParagraph"/>
        <w:numPr>
          <w:ilvl w:val="0"/>
          <w:numId w:val="33"/>
        </w:numPr>
        <w:shd w:val="clear" w:color="auto" w:fill="FFFFFF"/>
        <w:spacing w:after="0" w:line="276" w:lineRule="auto"/>
        <w:jc w:val="both"/>
        <w:rPr>
          <w:rFonts w:ascii="Cambria" w:eastAsia="Times New Roman" w:hAnsi="Cambria"/>
          <w:b/>
          <w:color w:val="0D0D0D" w:themeColor="text1" w:themeTint="F2"/>
          <w:bdr w:val="none" w:sz="0" w:space="0" w:color="auto" w:frame="1"/>
        </w:rPr>
      </w:pPr>
      <w:r w:rsidRPr="007F4C7A">
        <w:rPr>
          <w:rFonts w:ascii="Cambria" w:eastAsia="Times New Roman" w:hAnsi="Cambria"/>
          <w:color w:val="0D0D0D" w:themeColor="text1" w:themeTint="F2"/>
          <w:bdr w:val="none" w:sz="0" w:space="0" w:color="auto" w:frame="1"/>
        </w:rPr>
        <w:t xml:space="preserve">End to end design and implementation using </w:t>
      </w:r>
      <w:r w:rsidRPr="007F4C7A">
        <w:rPr>
          <w:rFonts w:ascii="Cambria" w:eastAsia="Times New Roman" w:hAnsi="Cambria"/>
          <w:b/>
          <w:color w:val="0D0D0D" w:themeColor="text1" w:themeTint="F2"/>
          <w:bdr w:val="none" w:sz="0" w:space="0" w:color="auto" w:frame="1"/>
        </w:rPr>
        <w:t>Spring Boot</w:t>
      </w:r>
      <w:r w:rsidRPr="007F4C7A">
        <w:rPr>
          <w:rFonts w:ascii="Cambria" w:eastAsia="Times New Roman" w:hAnsi="Cambria"/>
          <w:color w:val="0D0D0D" w:themeColor="text1" w:themeTint="F2"/>
          <w:bdr w:val="none" w:sz="0" w:space="0" w:color="auto" w:frame="1"/>
        </w:rPr>
        <w:t xml:space="preserve">, </w:t>
      </w:r>
      <w:r w:rsidRPr="007F4C7A">
        <w:rPr>
          <w:rFonts w:ascii="Cambria" w:eastAsia="Times New Roman" w:hAnsi="Cambria"/>
          <w:b/>
          <w:color w:val="0D0D0D" w:themeColor="text1" w:themeTint="F2"/>
          <w:bdr w:val="none" w:sz="0" w:space="0" w:color="auto" w:frame="1"/>
        </w:rPr>
        <w:t>Spring Data</w:t>
      </w:r>
      <w:r w:rsidRPr="007F4C7A">
        <w:rPr>
          <w:rFonts w:ascii="Cambria" w:eastAsia="Times New Roman" w:hAnsi="Cambria"/>
          <w:color w:val="0D0D0D" w:themeColor="text1" w:themeTint="F2"/>
          <w:bdr w:val="none" w:sz="0" w:space="0" w:color="auto" w:frame="1"/>
        </w:rPr>
        <w:t xml:space="preserve">, </w:t>
      </w:r>
      <w:r w:rsidRPr="007F4C7A">
        <w:rPr>
          <w:rFonts w:ascii="Cambria" w:eastAsia="Times New Roman" w:hAnsi="Cambria"/>
          <w:b/>
          <w:color w:val="0D0D0D" w:themeColor="text1" w:themeTint="F2"/>
          <w:bdr w:val="none" w:sz="0" w:space="0" w:color="auto" w:frame="1"/>
        </w:rPr>
        <w:t>Spring</w:t>
      </w:r>
      <w:r w:rsidRPr="007F4C7A">
        <w:rPr>
          <w:rFonts w:ascii="Cambria" w:eastAsia="Times New Roman" w:hAnsi="Cambria"/>
          <w:color w:val="0D0D0D" w:themeColor="text1" w:themeTint="F2"/>
          <w:bdr w:val="none" w:sz="0" w:space="0" w:color="auto" w:frame="1"/>
        </w:rPr>
        <w:t xml:space="preserve"> </w:t>
      </w:r>
      <w:r w:rsidRPr="007F4C7A">
        <w:rPr>
          <w:rFonts w:ascii="Cambria" w:eastAsia="Times New Roman" w:hAnsi="Cambria"/>
          <w:b/>
          <w:color w:val="0D0D0D" w:themeColor="text1" w:themeTint="F2"/>
          <w:bdr w:val="none" w:sz="0" w:space="0" w:color="auto" w:frame="1"/>
        </w:rPr>
        <w:t>JPA, Spring Security</w:t>
      </w:r>
      <w:r w:rsidRPr="007F4C7A">
        <w:rPr>
          <w:rFonts w:ascii="Cambria" w:eastAsia="Times New Roman" w:hAnsi="Cambria"/>
          <w:color w:val="0D0D0D" w:themeColor="text1" w:themeTint="F2"/>
          <w:bdr w:val="none" w:sz="0" w:space="0" w:color="auto" w:frame="1"/>
        </w:rPr>
        <w:t xml:space="preserve"> and </w:t>
      </w:r>
      <w:r w:rsidRPr="007F4C7A">
        <w:rPr>
          <w:rFonts w:ascii="Cambria" w:eastAsia="Times New Roman" w:hAnsi="Cambria"/>
          <w:b/>
          <w:color w:val="0D0D0D" w:themeColor="text1" w:themeTint="F2"/>
          <w:bdr w:val="none" w:sz="0" w:space="0" w:color="auto" w:frame="1"/>
        </w:rPr>
        <w:t>Hibernate</w:t>
      </w:r>
      <w:r w:rsidRPr="007F4C7A">
        <w:rPr>
          <w:rFonts w:ascii="Cambria" w:eastAsia="Times New Roman" w:hAnsi="Cambria"/>
          <w:color w:val="0D0D0D" w:themeColor="text1" w:themeTint="F2"/>
          <w:bdr w:val="none" w:sz="0" w:space="0" w:color="auto" w:frame="1"/>
        </w:rPr>
        <w:t xml:space="preserve">. </w:t>
      </w:r>
    </w:p>
    <w:p w:rsidR="00C215E4" w:rsidRPr="007F4C7A" w:rsidRDefault="00C215E4" w:rsidP="00C215E4">
      <w:pPr>
        <w:pStyle w:val="ListParagraph"/>
        <w:numPr>
          <w:ilvl w:val="0"/>
          <w:numId w:val="33"/>
        </w:numPr>
        <w:shd w:val="clear" w:color="auto" w:fill="FFFFFF"/>
        <w:spacing w:after="0" w:line="276" w:lineRule="auto"/>
        <w:jc w:val="both"/>
        <w:rPr>
          <w:rFonts w:ascii="Cambria" w:eastAsia="Times New Roman" w:hAnsi="Cambria"/>
          <w:b/>
          <w:color w:val="0D0D0D" w:themeColor="text1" w:themeTint="F2"/>
          <w:bdr w:val="none" w:sz="0" w:space="0" w:color="auto" w:frame="1"/>
        </w:rPr>
      </w:pPr>
      <w:r w:rsidRPr="007F4C7A">
        <w:rPr>
          <w:rFonts w:ascii="Cambria" w:eastAsia="Times New Roman" w:hAnsi="Cambria"/>
          <w:color w:val="0D0D0D" w:themeColor="text1" w:themeTint="F2"/>
          <w:bdr w:val="none" w:sz="0" w:space="0" w:color="auto" w:frame="1"/>
        </w:rPr>
        <w:t xml:space="preserve">Implemented </w:t>
      </w:r>
      <w:r w:rsidRPr="007F4C7A">
        <w:rPr>
          <w:rFonts w:ascii="Cambria" w:eastAsia="Times New Roman" w:hAnsi="Cambria"/>
          <w:b/>
          <w:color w:val="0D0D0D" w:themeColor="text1" w:themeTint="F2"/>
          <w:bdr w:val="none" w:sz="0" w:space="0" w:color="auto" w:frame="1"/>
        </w:rPr>
        <w:t>Spring</w:t>
      </w:r>
      <w:r w:rsidRPr="007F4C7A">
        <w:rPr>
          <w:rFonts w:ascii="Cambria" w:eastAsia="Times New Roman" w:hAnsi="Cambria"/>
          <w:color w:val="0D0D0D" w:themeColor="text1" w:themeTint="F2"/>
          <w:bdr w:val="none" w:sz="0" w:space="0" w:color="auto" w:frame="1"/>
        </w:rPr>
        <w:t xml:space="preserve"> and </w:t>
      </w:r>
      <w:r w:rsidRPr="007F4C7A">
        <w:rPr>
          <w:rFonts w:ascii="Cambria" w:eastAsia="Times New Roman" w:hAnsi="Cambria"/>
          <w:b/>
          <w:color w:val="0D0D0D" w:themeColor="text1" w:themeTint="F2"/>
          <w:bdr w:val="none" w:sz="0" w:space="0" w:color="auto" w:frame="1"/>
        </w:rPr>
        <w:t>J2EE</w:t>
      </w:r>
      <w:r w:rsidRPr="007F4C7A">
        <w:rPr>
          <w:rFonts w:ascii="Cambria" w:eastAsia="Times New Roman" w:hAnsi="Cambria"/>
          <w:color w:val="0D0D0D" w:themeColor="text1" w:themeTint="F2"/>
          <w:bdr w:val="none" w:sz="0" w:space="0" w:color="auto" w:frame="1"/>
        </w:rPr>
        <w:t xml:space="preserve"> based </w:t>
      </w:r>
      <w:r w:rsidRPr="007F4C7A">
        <w:rPr>
          <w:rFonts w:ascii="Cambria" w:eastAsia="Times New Roman" w:hAnsi="Cambria"/>
          <w:b/>
          <w:color w:val="0D0D0D" w:themeColor="text1" w:themeTint="F2"/>
          <w:bdr w:val="none" w:sz="0" w:space="0" w:color="auto" w:frame="1"/>
        </w:rPr>
        <w:t>MVC (Model-View-Controller)</w:t>
      </w:r>
      <w:r w:rsidRPr="007F4C7A">
        <w:rPr>
          <w:rFonts w:ascii="Cambria" w:eastAsia="Times New Roman" w:hAnsi="Cambria"/>
          <w:color w:val="0D0D0D" w:themeColor="text1" w:themeTint="F2"/>
          <w:bdr w:val="none" w:sz="0" w:space="0" w:color="auto" w:frame="1"/>
        </w:rPr>
        <w:t xml:space="preserve"> framework for the application. </w:t>
      </w:r>
    </w:p>
    <w:p w:rsidR="00C215E4" w:rsidRPr="007F4C7A" w:rsidRDefault="00C215E4" w:rsidP="00C215E4">
      <w:pPr>
        <w:pStyle w:val="ListParagraph"/>
        <w:numPr>
          <w:ilvl w:val="0"/>
          <w:numId w:val="33"/>
        </w:numPr>
        <w:shd w:val="clear" w:color="auto" w:fill="FFFFFF"/>
        <w:spacing w:after="0" w:line="276" w:lineRule="auto"/>
        <w:jc w:val="both"/>
        <w:rPr>
          <w:rFonts w:ascii="Cambria" w:eastAsia="Times New Roman" w:hAnsi="Cambria"/>
          <w:b/>
          <w:color w:val="0D0D0D" w:themeColor="text1" w:themeTint="F2"/>
          <w:bdr w:val="none" w:sz="0" w:space="0" w:color="auto" w:frame="1"/>
        </w:rPr>
      </w:pPr>
      <w:r w:rsidRPr="007F4C7A">
        <w:rPr>
          <w:rFonts w:ascii="Cambria" w:eastAsia="Times New Roman" w:hAnsi="Cambria"/>
          <w:color w:val="0D0D0D" w:themeColor="text1" w:themeTint="F2"/>
          <w:bdr w:val="none" w:sz="0" w:space="0" w:color="auto" w:frame="1"/>
        </w:rPr>
        <w:t xml:space="preserve">Developed </w:t>
      </w:r>
      <w:r w:rsidRPr="007F4C7A">
        <w:rPr>
          <w:rFonts w:ascii="Cambria" w:eastAsia="Times New Roman" w:hAnsi="Cambria"/>
          <w:b/>
          <w:color w:val="0D0D0D" w:themeColor="text1" w:themeTint="F2"/>
          <w:bdr w:val="none" w:sz="0" w:space="0" w:color="auto" w:frame="1"/>
        </w:rPr>
        <w:t>REST API</w:t>
      </w:r>
      <w:r w:rsidRPr="007F4C7A">
        <w:rPr>
          <w:rFonts w:ascii="Cambria" w:eastAsia="Times New Roman" w:hAnsi="Cambria"/>
          <w:color w:val="0D0D0D" w:themeColor="text1" w:themeTint="F2"/>
          <w:bdr w:val="none" w:sz="0" w:space="0" w:color="auto" w:frame="1"/>
        </w:rPr>
        <w:t xml:space="preserve"> using </w:t>
      </w:r>
      <w:r w:rsidRPr="007F4C7A">
        <w:rPr>
          <w:rFonts w:ascii="Cambria" w:eastAsia="Times New Roman" w:hAnsi="Cambria"/>
          <w:b/>
          <w:color w:val="0D0D0D" w:themeColor="text1" w:themeTint="F2"/>
          <w:bdr w:val="none" w:sz="0" w:space="0" w:color="auto" w:frame="1"/>
        </w:rPr>
        <w:t>Spring MVC</w:t>
      </w:r>
      <w:r w:rsidRPr="007F4C7A">
        <w:rPr>
          <w:rFonts w:ascii="Cambria" w:eastAsia="Times New Roman" w:hAnsi="Cambria"/>
          <w:color w:val="0D0D0D" w:themeColor="text1" w:themeTint="F2"/>
          <w:bdr w:val="none" w:sz="0" w:space="0" w:color="auto" w:frame="1"/>
        </w:rPr>
        <w:t xml:space="preserve"> and </w:t>
      </w:r>
      <w:r w:rsidRPr="007F4C7A">
        <w:rPr>
          <w:rFonts w:ascii="Cambria" w:eastAsia="Times New Roman" w:hAnsi="Cambria"/>
          <w:b/>
          <w:color w:val="0D0D0D" w:themeColor="text1" w:themeTint="F2"/>
          <w:bdr w:val="none" w:sz="0" w:space="0" w:color="auto" w:frame="1"/>
        </w:rPr>
        <w:t>Spring REST</w:t>
      </w:r>
      <w:r w:rsidRPr="007F4C7A">
        <w:rPr>
          <w:rFonts w:ascii="Cambria" w:eastAsia="Times New Roman" w:hAnsi="Cambria"/>
          <w:color w:val="0D0D0D" w:themeColor="text1" w:themeTint="F2"/>
          <w:bdr w:val="none" w:sz="0" w:space="0" w:color="auto" w:frame="1"/>
        </w:rPr>
        <w:t xml:space="preserve"> </w:t>
      </w:r>
      <w:r w:rsidRPr="007F4C7A">
        <w:rPr>
          <w:rFonts w:ascii="Cambria" w:eastAsia="Times New Roman" w:hAnsi="Cambria"/>
          <w:b/>
          <w:color w:val="0D0D0D" w:themeColor="text1" w:themeTint="F2"/>
          <w:bdr w:val="none" w:sz="0" w:space="0" w:color="auto" w:frame="1"/>
        </w:rPr>
        <w:t>Controllers</w:t>
      </w:r>
      <w:r w:rsidRPr="007F4C7A">
        <w:rPr>
          <w:rFonts w:ascii="Cambria" w:eastAsia="Times New Roman" w:hAnsi="Cambria"/>
          <w:color w:val="0D0D0D" w:themeColor="text1" w:themeTint="F2"/>
          <w:bdr w:val="none" w:sz="0" w:space="0" w:color="auto" w:frame="1"/>
        </w:rPr>
        <w:t xml:space="preserve"> and generated </w:t>
      </w:r>
      <w:r w:rsidRPr="007F4C7A">
        <w:rPr>
          <w:rFonts w:ascii="Cambria" w:eastAsia="Times New Roman" w:hAnsi="Cambria"/>
          <w:b/>
          <w:color w:val="0D0D0D" w:themeColor="text1" w:themeTint="F2"/>
          <w:bdr w:val="none" w:sz="0" w:space="0" w:color="auto" w:frame="1"/>
        </w:rPr>
        <w:t>JSON/XML</w:t>
      </w:r>
      <w:r w:rsidRPr="007F4C7A">
        <w:rPr>
          <w:rFonts w:ascii="Cambria" w:eastAsia="Times New Roman" w:hAnsi="Cambria"/>
          <w:color w:val="0D0D0D" w:themeColor="text1" w:themeTint="F2"/>
          <w:bdr w:val="none" w:sz="0" w:space="0" w:color="auto" w:frame="1"/>
        </w:rPr>
        <w:t xml:space="preserve"> formats. </w:t>
      </w:r>
    </w:p>
    <w:p w:rsidR="00C215E4" w:rsidRPr="007F4C7A" w:rsidRDefault="00C215E4" w:rsidP="00C215E4">
      <w:pPr>
        <w:pStyle w:val="ListParagraph"/>
        <w:numPr>
          <w:ilvl w:val="0"/>
          <w:numId w:val="33"/>
        </w:numPr>
        <w:shd w:val="clear" w:color="auto" w:fill="FFFFFF"/>
        <w:spacing w:after="0" w:line="276" w:lineRule="auto"/>
        <w:jc w:val="both"/>
        <w:rPr>
          <w:rFonts w:ascii="Cambria" w:eastAsia="Times New Roman" w:hAnsi="Cambria"/>
          <w:b/>
          <w:color w:val="0D0D0D" w:themeColor="text1" w:themeTint="F2"/>
          <w:bdr w:val="none" w:sz="0" w:space="0" w:color="auto" w:frame="1"/>
        </w:rPr>
      </w:pPr>
      <w:r w:rsidRPr="007F4C7A">
        <w:rPr>
          <w:rFonts w:ascii="Cambria" w:eastAsia="Times New Roman" w:hAnsi="Cambria"/>
          <w:color w:val="0D0D0D" w:themeColor="text1" w:themeTint="F2"/>
          <w:bdr w:val="none" w:sz="0" w:space="0" w:color="auto" w:frame="1"/>
        </w:rPr>
        <w:t xml:space="preserve">Used object-oriented design and core Java concepts such as </w:t>
      </w:r>
      <w:r w:rsidRPr="007F4C7A">
        <w:rPr>
          <w:rFonts w:ascii="Cambria" w:eastAsia="Times New Roman" w:hAnsi="Cambria"/>
          <w:b/>
          <w:color w:val="0D0D0D" w:themeColor="text1" w:themeTint="F2"/>
          <w:bdr w:val="none" w:sz="0" w:space="0" w:color="auto" w:frame="1"/>
        </w:rPr>
        <w:t>Collections</w:t>
      </w:r>
      <w:r w:rsidRPr="007F4C7A">
        <w:rPr>
          <w:rFonts w:ascii="Cambria" w:eastAsia="Times New Roman" w:hAnsi="Cambria"/>
          <w:color w:val="0D0D0D" w:themeColor="text1" w:themeTint="F2"/>
          <w:bdr w:val="none" w:sz="0" w:space="0" w:color="auto" w:frame="1"/>
        </w:rPr>
        <w:t xml:space="preserve">, </w:t>
      </w:r>
      <w:r w:rsidRPr="007F4C7A">
        <w:rPr>
          <w:rFonts w:ascii="Cambria" w:eastAsia="Times New Roman" w:hAnsi="Cambria"/>
          <w:b/>
          <w:color w:val="0D0D0D" w:themeColor="text1" w:themeTint="F2"/>
          <w:bdr w:val="none" w:sz="0" w:space="0" w:color="auto" w:frame="1"/>
        </w:rPr>
        <w:t>Multithreading</w:t>
      </w:r>
      <w:r w:rsidRPr="007F4C7A">
        <w:rPr>
          <w:rFonts w:ascii="Cambria" w:eastAsia="Times New Roman" w:hAnsi="Cambria"/>
          <w:color w:val="0D0D0D" w:themeColor="text1" w:themeTint="F2"/>
          <w:bdr w:val="none" w:sz="0" w:space="0" w:color="auto" w:frame="1"/>
        </w:rPr>
        <w:t xml:space="preserve">, and </w:t>
      </w:r>
      <w:r w:rsidRPr="007F4C7A">
        <w:rPr>
          <w:rFonts w:ascii="Cambria" w:eastAsia="Times New Roman" w:hAnsi="Cambria"/>
          <w:b/>
          <w:color w:val="0D0D0D" w:themeColor="text1" w:themeTint="F2"/>
          <w:bdr w:val="none" w:sz="0" w:space="0" w:color="auto" w:frame="1"/>
        </w:rPr>
        <w:t>Exception Handling</w:t>
      </w:r>
      <w:r w:rsidRPr="007F4C7A">
        <w:rPr>
          <w:rFonts w:ascii="Cambria" w:eastAsia="Times New Roman" w:hAnsi="Cambria"/>
          <w:color w:val="0D0D0D" w:themeColor="text1" w:themeTint="F2"/>
          <w:bdr w:val="none" w:sz="0" w:space="0" w:color="auto" w:frame="1"/>
        </w:rPr>
        <w:t xml:space="preserve">. </w:t>
      </w:r>
    </w:p>
    <w:p w:rsidR="00C215E4" w:rsidRPr="007F4C7A" w:rsidRDefault="00C215E4" w:rsidP="00C215E4">
      <w:pPr>
        <w:pStyle w:val="ListParagraph"/>
        <w:numPr>
          <w:ilvl w:val="0"/>
          <w:numId w:val="33"/>
        </w:numPr>
        <w:shd w:val="clear" w:color="auto" w:fill="FFFFFF"/>
        <w:spacing w:after="0" w:line="276" w:lineRule="auto"/>
        <w:jc w:val="both"/>
        <w:rPr>
          <w:rFonts w:ascii="Cambria" w:eastAsia="Times New Roman" w:hAnsi="Cambria"/>
          <w:b/>
          <w:color w:val="0D0D0D" w:themeColor="text1" w:themeTint="F2"/>
          <w:bdr w:val="none" w:sz="0" w:space="0" w:color="auto" w:frame="1"/>
        </w:rPr>
      </w:pPr>
      <w:r w:rsidRPr="007F4C7A">
        <w:rPr>
          <w:rFonts w:ascii="Cambria" w:eastAsia="Times New Roman" w:hAnsi="Cambria"/>
          <w:color w:val="0D0D0D" w:themeColor="text1" w:themeTint="F2"/>
          <w:bdr w:val="none" w:sz="0" w:space="0" w:color="auto" w:frame="1"/>
        </w:rPr>
        <w:t xml:space="preserve">Involved in implementing the changes in user interfaces using </w:t>
      </w:r>
      <w:r w:rsidRPr="007F4C7A">
        <w:rPr>
          <w:rFonts w:ascii="Cambria" w:eastAsia="Times New Roman" w:hAnsi="Cambria"/>
          <w:b/>
          <w:color w:val="0D0D0D" w:themeColor="text1" w:themeTint="F2"/>
          <w:bdr w:val="none" w:sz="0" w:space="0" w:color="auto" w:frame="1"/>
        </w:rPr>
        <w:t>HTML</w:t>
      </w:r>
      <w:r w:rsidRPr="007F4C7A">
        <w:rPr>
          <w:rFonts w:ascii="Cambria" w:eastAsia="Times New Roman" w:hAnsi="Cambria"/>
          <w:color w:val="0D0D0D" w:themeColor="text1" w:themeTint="F2"/>
          <w:bdr w:val="none" w:sz="0" w:space="0" w:color="auto" w:frame="1"/>
        </w:rPr>
        <w:t xml:space="preserve">, </w:t>
      </w:r>
      <w:r w:rsidRPr="007F4C7A">
        <w:rPr>
          <w:rFonts w:ascii="Cambria" w:eastAsia="Times New Roman" w:hAnsi="Cambria"/>
          <w:b/>
          <w:color w:val="0D0D0D" w:themeColor="text1" w:themeTint="F2"/>
          <w:bdr w:val="none" w:sz="0" w:space="0" w:color="auto" w:frame="1"/>
        </w:rPr>
        <w:t>CSS</w:t>
      </w:r>
      <w:r w:rsidRPr="007F4C7A">
        <w:rPr>
          <w:rFonts w:ascii="Cambria" w:eastAsia="Times New Roman" w:hAnsi="Cambria"/>
          <w:color w:val="0D0D0D" w:themeColor="text1" w:themeTint="F2"/>
          <w:bdr w:val="none" w:sz="0" w:space="0" w:color="auto" w:frame="1"/>
        </w:rPr>
        <w:t xml:space="preserve">, </w:t>
      </w:r>
      <w:r w:rsidRPr="007F4C7A">
        <w:rPr>
          <w:rFonts w:ascii="Cambria" w:eastAsia="Times New Roman" w:hAnsi="Cambria"/>
          <w:b/>
          <w:color w:val="0D0D0D" w:themeColor="text1" w:themeTint="F2"/>
          <w:bdr w:val="none" w:sz="0" w:space="0" w:color="auto" w:frame="1"/>
        </w:rPr>
        <w:t>JavaScript</w:t>
      </w:r>
      <w:r w:rsidRPr="007F4C7A">
        <w:rPr>
          <w:rFonts w:ascii="Cambria" w:eastAsia="Times New Roman" w:hAnsi="Cambria"/>
          <w:color w:val="0D0D0D" w:themeColor="text1" w:themeTint="F2"/>
          <w:bdr w:val="none" w:sz="0" w:space="0" w:color="auto" w:frame="1"/>
        </w:rPr>
        <w:t xml:space="preserve">, </w:t>
      </w:r>
      <w:r w:rsidRPr="007F4C7A">
        <w:rPr>
          <w:rFonts w:ascii="Cambria" w:eastAsia="Times New Roman" w:hAnsi="Cambria"/>
          <w:b/>
          <w:color w:val="0D0D0D" w:themeColor="text1" w:themeTint="F2"/>
          <w:bdr w:val="none" w:sz="0" w:space="0" w:color="auto" w:frame="1"/>
        </w:rPr>
        <w:t>Angular</w:t>
      </w:r>
      <w:r w:rsidRPr="007F4C7A">
        <w:rPr>
          <w:rFonts w:ascii="Cambria" w:eastAsia="Times New Roman" w:hAnsi="Cambria"/>
          <w:color w:val="0D0D0D" w:themeColor="text1" w:themeTint="F2"/>
          <w:bdr w:val="none" w:sz="0" w:space="0" w:color="auto" w:frame="1"/>
        </w:rPr>
        <w:t xml:space="preserve">, and </w:t>
      </w:r>
      <w:r w:rsidRPr="007F4C7A">
        <w:rPr>
          <w:rFonts w:ascii="Cambria" w:eastAsia="Times New Roman" w:hAnsi="Cambria"/>
          <w:b/>
          <w:color w:val="0D0D0D" w:themeColor="text1" w:themeTint="F2"/>
          <w:bdr w:val="none" w:sz="0" w:space="0" w:color="auto" w:frame="1"/>
        </w:rPr>
        <w:t>AJAX</w:t>
      </w:r>
      <w:r w:rsidRPr="007F4C7A">
        <w:rPr>
          <w:rFonts w:ascii="Cambria" w:eastAsia="Times New Roman" w:hAnsi="Cambria"/>
          <w:color w:val="0D0D0D" w:themeColor="text1" w:themeTint="F2"/>
          <w:bdr w:val="none" w:sz="0" w:space="0" w:color="auto" w:frame="1"/>
        </w:rPr>
        <w:t xml:space="preserve">. </w:t>
      </w:r>
    </w:p>
    <w:p w:rsidR="00461882" w:rsidRPr="007F4C7A" w:rsidRDefault="00461882" w:rsidP="00461882">
      <w:pPr>
        <w:pStyle w:val="ListParagraph"/>
        <w:numPr>
          <w:ilvl w:val="0"/>
          <w:numId w:val="33"/>
        </w:numPr>
        <w:shd w:val="clear" w:color="auto" w:fill="FFFFFF"/>
        <w:spacing w:after="0" w:line="276" w:lineRule="auto"/>
        <w:jc w:val="both"/>
        <w:rPr>
          <w:rFonts w:ascii="Cambria" w:eastAsia="Times New Roman" w:hAnsi="Cambria"/>
          <w:b/>
          <w:color w:val="0D0D0D" w:themeColor="text1" w:themeTint="F2"/>
          <w:bdr w:val="none" w:sz="0" w:space="0" w:color="auto" w:frame="1"/>
        </w:rPr>
      </w:pPr>
      <w:r w:rsidRPr="007F4C7A">
        <w:rPr>
          <w:rFonts w:ascii="Cambria" w:eastAsia="Times New Roman" w:hAnsi="Cambria"/>
          <w:color w:val="0D0D0D" w:themeColor="text1" w:themeTint="F2"/>
          <w:bdr w:val="none" w:sz="0" w:space="0" w:color="auto" w:frame="1"/>
        </w:rPr>
        <w:t xml:space="preserve">Used </w:t>
      </w:r>
      <w:r w:rsidRPr="007F4C7A">
        <w:rPr>
          <w:rFonts w:ascii="Cambria" w:eastAsia="Times New Roman" w:hAnsi="Cambria"/>
          <w:b/>
          <w:color w:val="0D0D0D" w:themeColor="text1" w:themeTint="F2"/>
          <w:bdr w:val="none" w:sz="0" w:space="0" w:color="auto" w:frame="1"/>
        </w:rPr>
        <w:t>Hibernate</w:t>
      </w:r>
      <w:r w:rsidRPr="007F4C7A">
        <w:rPr>
          <w:rFonts w:ascii="Cambria" w:eastAsia="Times New Roman" w:hAnsi="Cambria"/>
          <w:color w:val="0D0D0D" w:themeColor="text1" w:themeTint="F2"/>
          <w:bdr w:val="none" w:sz="0" w:space="0" w:color="auto" w:frame="1"/>
        </w:rPr>
        <w:t xml:space="preserve"> Framework for </w:t>
      </w:r>
      <w:r w:rsidRPr="007F4C7A">
        <w:rPr>
          <w:rFonts w:ascii="Cambria" w:eastAsia="Times New Roman" w:hAnsi="Cambria"/>
          <w:b/>
          <w:color w:val="0D0D0D" w:themeColor="text1" w:themeTint="F2"/>
          <w:bdr w:val="none" w:sz="0" w:space="0" w:color="auto" w:frame="1"/>
        </w:rPr>
        <w:t>object relational mapping</w:t>
      </w:r>
      <w:r w:rsidRPr="007F4C7A">
        <w:rPr>
          <w:rFonts w:ascii="Cambria" w:eastAsia="Times New Roman" w:hAnsi="Cambria"/>
          <w:color w:val="0D0D0D" w:themeColor="text1" w:themeTint="F2"/>
          <w:bdr w:val="none" w:sz="0" w:space="0" w:color="auto" w:frame="1"/>
        </w:rPr>
        <w:t xml:space="preserve"> and </w:t>
      </w:r>
      <w:r w:rsidRPr="007F4C7A">
        <w:rPr>
          <w:rFonts w:ascii="Cambria" w:eastAsia="Times New Roman" w:hAnsi="Cambria"/>
          <w:b/>
          <w:color w:val="0D0D0D" w:themeColor="text1" w:themeTint="F2"/>
          <w:bdr w:val="none" w:sz="0" w:space="0" w:color="auto" w:frame="1"/>
        </w:rPr>
        <w:t>persistence</w:t>
      </w:r>
      <w:r w:rsidRPr="007F4C7A">
        <w:rPr>
          <w:rFonts w:ascii="Cambria" w:eastAsia="Times New Roman" w:hAnsi="Cambria"/>
          <w:color w:val="0D0D0D" w:themeColor="text1" w:themeTint="F2"/>
          <w:bdr w:val="none" w:sz="0" w:space="0" w:color="auto" w:frame="1"/>
        </w:rPr>
        <w:t xml:space="preserve">. </w:t>
      </w:r>
    </w:p>
    <w:p w:rsidR="00461882" w:rsidRPr="007F4C7A" w:rsidRDefault="00461882" w:rsidP="00461882">
      <w:pPr>
        <w:pStyle w:val="ListParagraph"/>
        <w:numPr>
          <w:ilvl w:val="0"/>
          <w:numId w:val="33"/>
        </w:numPr>
        <w:shd w:val="clear" w:color="auto" w:fill="FFFFFF"/>
        <w:spacing w:after="0" w:line="276" w:lineRule="auto"/>
        <w:jc w:val="both"/>
        <w:rPr>
          <w:rFonts w:ascii="Cambria" w:eastAsia="Times New Roman" w:hAnsi="Cambria"/>
          <w:b/>
          <w:color w:val="0D0D0D" w:themeColor="text1" w:themeTint="F2"/>
          <w:bdr w:val="none" w:sz="0" w:space="0" w:color="auto" w:frame="1"/>
        </w:rPr>
      </w:pPr>
      <w:r w:rsidRPr="007F4C7A">
        <w:rPr>
          <w:rFonts w:ascii="Cambria" w:eastAsia="Times New Roman" w:hAnsi="Cambria"/>
          <w:color w:val="0D0D0D" w:themeColor="text1" w:themeTint="F2"/>
          <w:bdr w:val="none" w:sz="0" w:space="0" w:color="auto" w:frame="1"/>
        </w:rPr>
        <w:t xml:space="preserve">Implemented the </w:t>
      </w:r>
      <w:r w:rsidRPr="007F4C7A">
        <w:rPr>
          <w:rFonts w:ascii="Cambria" w:eastAsia="Times New Roman" w:hAnsi="Cambria"/>
          <w:b/>
          <w:color w:val="0D0D0D" w:themeColor="text1" w:themeTint="F2"/>
          <w:bdr w:val="none" w:sz="0" w:space="0" w:color="auto" w:frame="1"/>
        </w:rPr>
        <w:t>ORM</w:t>
      </w:r>
      <w:r w:rsidRPr="007F4C7A">
        <w:rPr>
          <w:rFonts w:ascii="Cambria" w:eastAsia="Times New Roman" w:hAnsi="Cambria"/>
          <w:color w:val="0D0D0D" w:themeColor="text1" w:themeTint="F2"/>
          <w:bdr w:val="none" w:sz="0" w:space="0" w:color="auto" w:frame="1"/>
        </w:rPr>
        <w:t xml:space="preserve"> layer using </w:t>
      </w:r>
      <w:r w:rsidRPr="007F4C7A">
        <w:rPr>
          <w:rFonts w:ascii="Cambria" w:eastAsia="Times New Roman" w:hAnsi="Cambria"/>
          <w:b/>
          <w:color w:val="0D0D0D" w:themeColor="text1" w:themeTint="F2"/>
          <w:bdr w:val="none" w:sz="0" w:space="0" w:color="auto" w:frame="1"/>
        </w:rPr>
        <w:t>Spring Data JPA</w:t>
      </w:r>
      <w:r w:rsidRPr="007F4C7A">
        <w:rPr>
          <w:rFonts w:ascii="Cambria" w:eastAsia="Times New Roman" w:hAnsi="Cambria"/>
          <w:color w:val="0D0D0D" w:themeColor="text1" w:themeTint="F2"/>
          <w:bdr w:val="none" w:sz="0" w:space="0" w:color="auto" w:frame="1"/>
        </w:rPr>
        <w:t xml:space="preserve"> for </w:t>
      </w:r>
      <w:r w:rsidRPr="007F4C7A">
        <w:rPr>
          <w:rFonts w:ascii="Cambria" w:eastAsia="Times New Roman" w:hAnsi="Cambria"/>
          <w:b/>
          <w:color w:val="0D0D0D" w:themeColor="text1" w:themeTint="F2"/>
          <w:bdr w:val="none" w:sz="0" w:space="0" w:color="auto" w:frame="1"/>
        </w:rPr>
        <w:t>CRUD</w:t>
      </w:r>
      <w:r w:rsidRPr="007F4C7A">
        <w:rPr>
          <w:rFonts w:ascii="Cambria" w:eastAsia="Times New Roman" w:hAnsi="Cambria"/>
          <w:color w:val="0D0D0D" w:themeColor="text1" w:themeTint="F2"/>
          <w:bdr w:val="none" w:sz="0" w:space="0" w:color="auto" w:frame="1"/>
        </w:rPr>
        <w:t xml:space="preserve"> operations. </w:t>
      </w:r>
    </w:p>
    <w:p w:rsidR="00461882" w:rsidRPr="007F4C7A" w:rsidRDefault="00461882" w:rsidP="00461882">
      <w:pPr>
        <w:pStyle w:val="ListParagraph"/>
        <w:numPr>
          <w:ilvl w:val="0"/>
          <w:numId w:val="33"/>
        </w:numPr>
        <w:shd w:val="clear" w:color="auto" w:fill="FFFFFF"/>
        <w:spacing w:after="0" w:line="276" w:lineRule="auto"/>
        <w:jc w:val="both"/>
        <w:rPr>
          <w:rFonts w:ascii="Cambria" w:eastAsia="Times New Roman" w:hAnsi="Cambria"/>
          <w:b/>
          <w:color w:val="0D0D0D" w:themeColor="text1" w:themeTint="F2"/>
          <w:bdr w:val="none" w:sz="0" w:space="0" w:color="auto" w:frame="1"/>
        </w:rPr>
      </w:pPr>
      <w:r w:rsidRPr="007F4C7A">
        <w:rPr>
          <w:rFonts w:ascii="Cambria" w:eastAsia="Times New Roman" w:hAnsi="Cambria"/>
          <w:color w:val="0D0D0D" w:themeColor="text1" w:themeTint="F2"/>
          <w:bdr w:val="none" w:sz="0" w:space="0" w:color="auto" w:frame="1"/>
        </w:rPr>
        <w:t xml:space="preserve">Developed application service components and configured beans using </w:t>
      </w:r>
      <w:r w:rsidRPr="007F4C7A">
        <w:rPr>
          <w:rFonts w:ascii="Cambria" w:eastAsia="Times New Roman" w:hAnsi="Cambria"/>
          <w:b/>
          <w:color w:val="0D0D0D" w:themeColor="text1" w:themeTint="F2"/>
          <w:bdr w:val="none" w:sz="0" w:space="0" w:color="auto" w:frame="1"/>
        </w:rPr>
        <w:t>Spring IOC</w:t>
      </w:r>
      <w:r w:rsidRPr="007F4C7A">
        <w:rPr>
          <w:rFonts w:ascii="Cambria" w:eastAsia="Times New Roman" w:hAnsi="Cambria"/>
          <w:color w:val="0D0D0D" w:themeColor="text1" w:themeTint="F2"/>
          <w:bdr w:val="none" w:sz="0" w:space="0" w:color="auto" w:frame="1"/>
        </w:rPr>
        <w:t>.</w:t>
      </w:r>
    </w:p>
    <w:p w:rsidR="00461882" w:rsidRPr="007F4C7A" w:rsidRDefault="00461882" w:rsidP="00461882">
      <w:pPr>
        <w:pStyle w:val="ListParagraph"/>
        <w:numPr>
          <w:ilvl w:val="0"/>
          <w:numId w:val="33"/>
        </w:numPr>
        <w:shd w:val="clear" w:color="auto" w:fill="FFFFFF"/>
        <w:spacing w:after="0" w:line="276" w:lineRule="auto"/>
        <w:jc w:val="both"/>
        <w:rPr>
          <w:rFonts w:ascii="Cambria" w:eastAsia="Times New Roman" w:hAnsi="Cambria"/>
          <w:b/>
          <w:color w:val="0D0D0D" w:themeColor="text1" w:themeTint="F2"/>
          <w:bdr w:val="none" w:sz="0" w:space="0" w:color="auto" w:frame="1"/>
        </w:rPr>
      </w:pPr>
      <w:r w:rsidRPr="007F4C7A">
        <w:rPr>
          <w:rFonts w:ascii="Cambria" w:eastAsia="Times New Roman" w:hAnsi="Cambria"/>
          <w:color w:val="0D0D0D" w:themeColor="text1" w:themeTint="F2"/>
          <w:bdr w:val="none" w:sz="0" w:space="0" w:color="auto" w:frame="1"/>
        </w:rPr>
        <w:t xml:space="preserve">Used </w:t>
      </w:r>
      <w:r w:rsidRPr="007F4C7A">
        <w:rPr>
          <w:rFonts w:ascii="Cambria" w:eastAsia="Times New Roman" w:hAnsi="Cambria"/>
          <w:b/>
          <w:color w:val="0D0D0D" w:themeColor="text1" w:themeTint="F2"/>
          <w:bdr w:val="none" w:sz="0" w:space="0" w:color="auto" w:frame="1"/>
        </w:rPr>
        <w:t>multiple Action Controllers</w:t>
      </w:r>
      <w:r w:rsidRPr="007F4C7A">
        <w:rPr>
          <w:rFonts w:ascii="Cambria" w:eastAsia="Times New Roman" w:hAnsi="Cambria"/>
          <w:color w:val="0D0D0D" w:themeColor="text1" w:themeTint="F2"/>
          <w:bdr w:val="none" w:sz="0" w:space="0" w:color="auto" w:frame="1"/>
        </w:rPr>
        <w:t xml:space="preserve"> to control the page flow, Interceptors for client validations. </w:t>
      </w:r>
    </w:p>
    <w:p w:rsidR="00461882" w:rsidRPr="007F4C7A" w:rsidRDefault="00461882" w:rsidP="00461882">
      <w:pPr>
        <w:pStyle w:val="ListParagraph"/>
        <w:numPr>
          <w:ilvl w:val="0"/>
          <w:numId w:val="33"/>
        </w:numPr>
        <w:shd w:val="clear" w:color="auto" w:fill="FFFFFF"/>
        <w:spacing w:after="0" w:line="276" w:lineRule="auto"/>
        <w:jc w:val="both"/>
        <w:rPr>
          <w:rFonts w:ascii="Cambria" w:eastAsia="Times New Roman" w:hAnsi="Cambria"/>
          <w:b/>
          <w:color w:val="0D0D0D" w:themeColor="text1" w:themeTint="F2"/>
          <w:bdr w:val="none" w:sz="0" w:space="0" w:color="auto" w:frame="1"/>
        </w:rPr>
      </w:pPr>
      <w:r w:rsidRPr="007F4C7A">
        <w:rPr>
          <w:rFonts w:ascii="Cambria" w:eastAsia="Times New Roman" w:hAnsi="Cambria"/>
          <w:color w:val="0D0D0D" w:themeColor="text1" w:themeTint="F2"/>
          <w:bdr w:val="none" w:sz="0" w:space="0" w:color="auto" w:frame="1"/>
        </w:rPr>
        <w:t xml:space="preserve">Created </w:t>
      </w:r>
      <w:r w:rsidRPr="007F4C7A">
        <w:rPr>
          <w:rFonts w:ascii="Cambria" w:eastAsia="Times New Roman" w:hAnsi="Cambria"/>
          <w:b/>
          <w:color w:val="0D0D0D" w:themeColor="text1" w:themeTint="F2"/>
          <w:bdr w:val="none" w:sz="0" w:space="0" w:color="auto" w:frame="1"/>
        </w:rPr>
        <w:t>Spring Interceptors</w:t>
      </w:r>
      <w:r w:rsidRPr="007F4C7A">
        <w:rPr>
          <w:rFonts w:ascii="Cambria" w:eastAsia="Times New Roman" w:hAnsi="Cambria"/>
          <w:color w:val="0D0D0D" w:themeColor="text1" w:themeTint="F2"/>
          <w:bdr w:val="none" w:sz="0" w:space="0" w:color="auto" w:frame="1"/>
        </w:rPr>
        <w:t xml:space="preserve"> to validate web service requests and to enable notifications. </w:t>
      </w:r>
    </w:p>
    <w:p w:rsidR="00461882" w:rsidRPr="007F4C7A" w:rsidRDefault="00461882" w:rsidP="00461882">
      <w:pPr>
        <w:pStyle w:val="ListParagraph"/>
        <w:numPr>
          <w:ilvl w:val="0"/>
          <w:numId w:val="33"/>
        </w:numPr>
        <w:shd w:val="clear" w:color="auto" w:fill="FFFFFF"/>
        <w:spacing w:after="0" w:line="276" w:lineRule="auto"/>
        <w:jc w:val="both"/>
        <w:rPr>
          <w:rFonts w:ascii="Cambria" w:eastAsia="Times New Roman" w:hAnsi="Cambria"/>
          <w:b/>
          <w:color w:val="0D0D0D" w:themeColor="text1" w:themeTint="F2"/>
          <w:bdr w:val="none" w:sz="0" w:space="0" w:color="auto" w:frame="1"/>
        </w:rPr>
      </w:pPr>
      <w:r w:rsidRPr="007F4C7A">
        <w:rPr>
          <w:rFonts w:ascii="Cambria" w:eastAsia="Times New Roman" w:hAnsi="Cambria"/>
          <w:color w:val="0D0D0D" w:themeColor="text1" w:themeTint="F2"/>
          <w:bdr w:val="none" w:sz="0" w:space="0" w:color="auto" w:frame="1"/>
        </w:rPr>
        <w:t xml:space="preserve">Analyzed, designed, developed and unit tested various </w:t>
      </w:r>
      <w:r w:rsidRPr="007F4C7A">
        <w:rPr>
          <w:rFonts w:ascii="Cambria" w:eastAsia="Times New Roman" w:hAnsi="Cambria"/>
          <w:b/>
          <w:color w:val="0D0D0D" w:themeColor="text1" w:themeTint="F2"/>
          <w:bdr w:val="none" w:sz="0" w:space="0" w:color="auto" w:frame="1"/>
        </w:rPr>
        <w:t>RESTful</w:t>
      </w:r>
      <w:r w:rsidRPr="007F4C7A">
        <w:rPr>
          <w:rFonts w:ascii="Cambria" w:eastAsia="Times New Roman" w:hAnsi="Cambria"/>
          <w:color w:val="0D0D0D" w:themeColor="text1" w:themeTint="F2"/>
          <w:bdr w:val="none" w:sz="0" w:space="0" w:color="auto" w:frame="1"/>
        </w:rPr>
        <w:t xml:space="preserve"> web services using </w:t>
      </w:r>
      <w:r w:rsidRPr="007F4C7A">
        <w:rPr>
          <w:rFonts w:ascii="Cambria" w:eastAsia="Times New Roman" w:hAnsi="Cambria"/>
          <w:b/>
          <w:color w:val="0D0D0D" w:themeColor="text1" w:themeTint="F2"/>
          <w:bdr w:val="none" w:sz="0" w:space="0" w:color="auto" w:frame="1"/>
        </w:rPr>
        <w:t>Spring Boot</w:t>
      </w:r>
      <w:r w:rsidRPr="007F4C7A">
        <w:rPr>
          <w:rFonts w:ascii="Cambria" w:eastAsia="Times New Roman" w:hAnsi="Cambria"/>
          <w:color w:val="0D0D0D" w:themeColor="text1" w:themeTint="F2"/>
          <w:bdr w:val="none" w:sz="0" w:space="0" w:color="auto" w:frame="1"/>
        </w:rPr>
        <w:t xml:space="preserve"> framework.</w:t>
      </w:r>
    </w:p>
    <w:p w:rsidR="00C215E4" w:rsidRPr="007F4C7A" w:rsidRDefault="00C215E4" w:rsidP="00C215E4">
      <w:pPr>
        <w:pStyle w:val="ListParagraph"/>
        <w:numPr>
          <w:ilvl w:val="0"/>
          <w:numId w:val="33"/>
        </w:numPr>
        <w:shd w:val="clear" w:color="auto" w:fill="FFFFFF"/>
        <w:spacing w:after="0" w:line="276" w:lineRule="auto"/>
        <w:jc w:val="both"/>
        <w:rPr>
          <w:rFonts w:ascii="Cambria" w:eastAsia="Times New Roman" w:hAnsi="Cambria"/>
          <w:b/>
          <w:color w:val="0D0D0D" w:themeColor="text1" w:themeTint="F2"/>
          <w:bdr w:val="none" w:sz="0" w:space="0" w:color="auto" w:frame="1"/>
        </w:rPr>
      </w:pPr>
      <w:r w:rsidRPr="007F4C7A">
        <w:rPr>
          <w:rFonts w:ascii="Cambria" w:eastAsia="Times New Roman" w:hAnsi="Cambria"/>
          <w:color w:val="0D0D0D" w:themeColor="text1" w:themeTint="F2"/>
          <w:bdr w:val="none" w:sz="0" w:space="0" w:color="auto" w:frame="1"/>
        </w:rPr>
        <w:t xml:space="preserve">Developed unit test cases using </w:t>
      </w:r>
      <w:r w:rsidRPr="007F4C7A">
        <w:rPr>
          <w:rFonts w:ascii="Cambria" w:eastAsia="Times New Roman" w:hAnsi="Cambria"/>
          <w:b/>
          <w:color w:val="0D0D0D" w:themeColor="text1" w:themeTint="F2"/>
          <w:bdr w:val="none" w:sz="0" w:space="0" w:color="auto" w:frame="1"/>
        </w:rPr>
        <w:t>JUnit</w:t>
      </w:r>
      <w:r w:rsidRPr="007F4C7A">
        <w:rPr>
          <w:rFonts w:ascii="Cambria" w:eastAsia="Times New Roman" w:hAnsi="Cambria"/>
          <w:color w:val="0D0D0D" w:themeColor="text1" w:themeTint="F2"/>
          <w:bdr w:val="none" w:sz="0" w:space="0" w:color="auto" w:frame="1"/>
        </w:rPr>
        <w:t xml:space="preserve"> and used </w:t>
      </w:r>
      <w:r w:rsidRPr="007F4C7A">
        <w:rPr>
          <w:rFonts w:ascii="Cambria" w:eastAsia="Times New Roman" w:hAnsi="Cambria"/>
          <w:b/>
          <w:color w:val="0D0D0D" w:themeColor="text1" w:themeTint="F2"/>
          <w:bdr w:val="none" w:sz="0" w:space="0" w:color="auto" w:frame="1"/>
        </w:rPr>
        <w:t>Log4J</w:t>
      </w:r>
      <w:r w:rsidRPr="007F4C7A">
        <w:rPr>
          <w:rFonts w:ascii="Cambria" w:eastAsia="Times New Roman" w:hAnsi="Cambria"/>
          <w:color w:val="0D0D0D" w:themeColor="text1" w:themeTint="F2"/>
          <w:bdr w:val="none" w:sz="0" w:space="0" w:color="auto" w:frame="1"/>
        </w:rPr>
        <w:t xml:space="preserve"> for </w:t>
      </w:r>
      <w:r w:rsidRPr="007F4C7A">
        <w:rPr>
          <w:rFonts w:ascii="Cambria" w:eastAsia="Times New Roman" w:hAnsi="Cambria"/>
          <w:b/>
          <w:color w:val="0D0D0D" w:themeColor="text1" w:themeTint="F2"/>
          <w:bdr w:val="none" w:sz="0" w:space="0" w:color="auto" w:frame="1"/>
        </w:rPr>
        <w:t>logging</w:t>
      </w:r>
      <w:r w:rsidRPr="007F4C7A">
        <w:rPr>
          <w:rFonts w:ascii="Cambria" w:eastAsia="Times New Roman" w:hAnsi="Cambria"/>
          <w:color w:val="0D0D0D" w:themeColor="text1" w:themeTint="F2"/>
          <w:bdr w:val="none" w:sz="0" w:space="0" w:color="auto" w:frame="1"/>
        </w:rPr>
        <w:t xml:space="preserve"> and </w:t>
      </w:r>
      <w:r w:rsidRPr="007F4C7A">
        <w:rPr>
          <w:rFonts w:ascii="Cambria" w:eastAsia="Times New Roman" w:hAnsi="Cambria"/>
          <w:b/>
          <w:color w:val="0D0D0D" w:themeColor="text1" w:themeTint="F2"/>
          <w:bdr w:val="none" w:sz="0" w:space="0" w:color="auto" w:frame="1"/>
        </w:rPr>
        <w:t>debugging</w:t>
      </w:r>
      <w:r w:rsidRPr="007F4C7A">
        <w:rPr>
          <w:rFonts w:ascii="Cambria" w:eastAsia="Times New Roman" w:hAnsi="Cambria"/>
          <w:color w:val="0D0D0D" w:themeColor="text1" w:themeTint="F2"/>
          <w:bdr w:val="none" w:sz="0" w:space="0" w:color="auto" w:frame="1"/>
        </w:rPr>
        <w:t>.</w:t>
      </w:r>
    </w:p>
    <w:p w:rsidR="00C215E4" w:rsidRPr="007F4C7A" w:rsidRDefault="00C215E4" w:rsidP="00C215E4">
      <w:pPr>
        <w:pStyle w:val="ListParagraph"/>
        <w:numPr>
          <w:ilvl w:val="0"/>
          <w:numId w:val="33"/>
        </w:numPr>
        <w:shd w:val="clear" w:color="auto" w:fill="FFFFFF"/>
        <w:spacing w:after="0" w:line="276" w:lineRule="auto"/>
        <w:jc w:val="both"/>
        <w:rPr>
          <w:rFonts w:ascii="Cambria" w:eastAsia="Times New Roman" w:hAnsi="Cambria"/>
          <w:b/>
          <w:color w:val="0D0D0D" w:themeColor="text1" w:themeTint="F2"/>
          <w:bdr w:val="none" w:sz="0" w:space="0" w:color="auto" w:frame="1"/>
        </w:rPr>
      </w:pPr>
      <w:r w:rsidRPr="007F4C7A">
        <w:rPr>
          <w:rFonts w:ascii="Cambria" w:eastAsia="Times New Roman" w:hAnsi="Cambria"/>
          <w:color w:val="0D0D0D" w:themeColor="text1" w:themeTint="F2"/>
          <w:bdr w:val="none" w:sz="0" w:space="0" w:color="auto" w:frame="1"/>
        </w:rPr>
        <w:t xml:space="preserve">Used </w:t>
      </w:r>
      <w:r w:rsidRPr="007F4C7A">
        <w:rPr>
          <w:rFonts w:ascii="Cambria" w:eastAsia="Times New Roman" w:hAnsi="Cambria"/>
          <w:b/>
          <w:color w:val="0D0D0D" w:themeColor="text1" w:themeTint="F2"/>
          <w:bdr w:val="none" w:sz="0" w:space="0" w:color="auto" w:frame="1"/>
        </w:rPr>
        <w:t>Oracle</w:t>
      </w:r>
      <w:r w:rsidRPr="007F4C7A">
        <w:rPr>
          <w:rFonts w:ascii="Cambria" w:eastAsia="Times New Roman" w:hAnsi="Cambria"/>
          <w:color w:val="0D0D0D" w:themeColor="text1" w:themeTint="F2"/>
          <w:bdr w:val="none" w:sz="0" w:space="0" w:color="auto" w:frame="1"/>
        </w:rPr>
        <w:t xml:space="preserve"> as backend database and involved in development of </w:t>
      </w:r>
      <w:r w:rsidRPr="007F4C7A">
        <w:rPr>
          <w:rFonts w:ascii="Cambria" w:eastAsia="Times New Roman" w:hAnsi="Cambria"/>
          <w:b/>
          <w:color w:val="0D0D0D" w:themeColor="text1" w:themeTint="F2"/>
          <w:bdr w:val="none" w:sz="0" w:space="0" w:color="auto" w:frame="1"/>
        </w:rPr>
        <w:t>Stored Procedures</w:t>
      </w:r>
      <w:r w:rsidRPr="007F4C7A">
        <w:rPr>
          <w:rFonts w:ascii="Cambria" w:eastAsia="Times New Roman" w:hAnsi="Cambria"/>
          <w:color w:val="0D0D0D" w:themeColor="text1" w:themeTint="F2"/>
          <w:bdr w:val="none" w:sz="0" w:space="0" w:color="auto" w:frame="1"/>
        </w:rPr>
        <w:t>.</w:t>
      </w:r>
    </w:p>
    <w:p w:rsidR="00C215E4" w:rsidRPr="007F4C7A" w:rsidRDefault="00C215E4" w:rsidP="00C215E4">
      <w:pPr>
        <w:pStyle w:val="ListParagraph"/>
        <w:numPr>
          <w:ilvl w:val="0"/>
          <w:numId w:val="33"/>
        </w:numPr>
        <w:shd w:val="clear" w:color="auto" w:fill="FFFFFF"/>
        <w:spacing w:after="0" w:line="276" w:lineRule="auto"/>
        <w:jc w:val="both"/>
        <w:rPr>
          <w:rFonts w:ascii="Cambria" w:eastAsia="Times New Roman" w:hAnsi="Cambria"/>
          <w:b/>
          <w:color w:val="0D0D0D" w:themeColor="text1" w:themeTint="F2"/>
          <w:bdr w:val="none" w:sz="0" w:space="0" w:color="auto" w:frame="1"/>
        </w:rPr>
      </w:pPr>
      <w:r w:rsidRPr="007F4C7A">
        <w:rPr>
          <w:rFonts w:ascii="Cambria" w:eastAsia="Times New Roman" w:hAnsi="Cambria"/>
          <w:color w:val="0D0D0D" w:themeColor="text1" w:themeTint="F2"/>
          <w:bdr w:val="none" w:sz="0" w:space="0" w:color="auto" w:frame="1"/>
        </w:rPr>
        <w:t xml:space="preserve">Created </w:t>
      </w:r>
      <w:r w:rsidRPr="007F4C7A">
        <w:rPr>
          <w:rFonts w:ascii="Cambria" w:eastAsia="Times New Roman" w:hAnsi="Cambria"/>
          <w:b/>
          <w:color w:val="0D0D0D" w:themeColor="text1" w:themeTint="F2"/>
          <w:bdr w:val="none" w:sz="0" w:space="0" w:color="auto" w:frame="1"/>
        </w:rPr>
        <w:t>Maven</w:t>
      </w:r>
      <w:r w:rsidRPr="007F4C7A">
        <w:rPr>
          <w:rFonts w:ascii="Cambria" w:eastAsia="Times New Roman" w:hAnsi="Cambria"/>
          <w:color w:val="0D0D0D" w:themeColor="text1" w:themeTint="F2"/>
          <w:bdr w:val="none" w:sz="0" w:space="0" w:color="auto" w:frame="1"/>
        </w:rPr>
        <w:t xml:space="preserve"> scripts to build and deploy the application. </w:t>
      </w:r>
    </w:p>
    <w:p w:rsidR="00C215E4" w:rsidRPr="007F4C7A" w:rsidRDefault="00C215E4" w:rsidP="00C215E4">
      <w:pPr>
        <w:pStyle w:val="ListParagraph"/>
        <w:shd w:val="clear" w:color="auto" w:fill="FFFFFF"/>
        <w:spacing w:after="0" w:line="276" w:lineRule="auto"/>
        <w:jc w:val="both"/>
        <w:rPr>
          <w:rFonts w:ascii="Cambria" w:eastAsia="Times New Roman" w:hAnsi="Cambria"/>
          <w:b/>
          <w:color w:val="0D0D0D" w:themeColor="text1" w:themeTint="F2"/>
          <w:bdr w:val="none" w:sz="0" w:space="0" w:color="auto" w:frame="1"/>
        </w:rPr>
      </w:pPr>
    </w:p>
    <w:p w:rsidR="00C215E4" w:rsidRPr="007F4C7A" w:rsidRDefault="003C310B" w:rsidP="00C215E4">
      <w:pPr>
        <w:shd w:val="clear" w:color="auto" w:fill="FFFFFF"/>
        <w:spacing w:line="276" w:lineRule="auto"/>
        <w:jc w:val="both"/>
        <w:rPr>
          <w:rFonts w:ascii="Cambria" w:eastAsia="Times New Roman" w:hAnsi="Cambria"/>
          <w:color w:val="0D0D0D" w:themeColor="text1" w:themeTint="F2"/>
          <w:bdr w:val="none" w:sz="0" w:space="0" w:color="auto" w:frame="1"/>
        </w:rPr>
      </w:pPr>
      <w:r w:rsidRPr="007F4C7A">
        <w:rPr>
          <w:rFonts w:ascii="Cambria" w:hAnsi="Cambria" w:cs="Arial"/>
          <w:b/>
          <w:smallCaps/>
        </w:rPr>
        <w:t xml:space="preserve">Environment: </w:t>
      </w:r>
      <w:r w:rsidR="00C215E4" w:rsidRPr="007F4C7A">
        <w:rPr>
          <w:rFonts w:ascii="Cambria" w:eastAsia="Times New Roman" w:hAnsi="Cambria"/>
          <w:color w:val="0D0D0D" w:themeColor="text1" w:themeTint="F2"/>
          <w:bdr w:val="none" w:sz="0" w:space="0" w:color="auto" w:frame="1"/>
        </w:rPr>
        <w:t>Java/J2EE, Spring Framework, Spring MVC, Spring IOC, Spring Boot, Spring Data JPA, Hibernate, REST Web Services, HTML, CSS, JavaScript, Angular, AJAX, JSON, Apache Tomcat, Apache Maven, Postman Client, JUnit, Log4j, CVS, JIRA, Jenkins, Oracle.</w:t>
      </w:r>
    </w:p>
    <w:p w:rsidR="00922442" w:rsidRPr="007F4C7A" w:rsidRDefault="00922442" w:rsidP="008F475B">
      <w:pPr>
        <w:spacing w:line="276" w:lineRule="auto"/>
        <w:jc w:val="both"/>
        <w:rPr>
          <w:rFonts w:ascii="Cambria" w:eastAsia="Georgia" w:hAnsi="Cambria" w:cs="Arial"/>
        </w:rPr>
      </w:pPr>
    </w:p>
    <w:tbl>
      <w:tblPr>
        <w:tblStyle w:val="TableGrid"/>
        <w:tblW w:w="0" w:type="auto"/>
        <w:tblInd w:w="108" w:type="dxa"/>
        <w:tblLook w:val="04A0" w:firstRow="1" w:lastRow="0" w:firstColumn="1" w:lastColumn="0" w:noHBand="0" w:noVBand="1"/>
      </w:tblPr>
      <w:tblGrid>
        <w:gridCol w:w="9269"/>
      </w:tblGrid>
      <w:tr w:rsidR="00922442" w:rsidRPr="007F4C7A" w:rsidTr="00360822">
        <w:trPr>
          <w:trHeight w:val="530"/>
        </w:trPr>
        <w:tc>
          <w:tcPr>
            <w:tcW w:w="9495" w:type="dxa"/>
            <w:shd w:val="clear" w:color="auto" w:fill="BFBFBF" w:themeFill="background1" w:themeFillShade="BF"/>
          </w:tcPr>
          <w:p w:rsidR="00922442" w:rsidRPr="007F4C7A" w:rsidRDefault="00DB4A80" w:rsidP="00922442">
            <w:pPr>
              <w:spacing w:line="276" w:lineRule="auto"/>
              <w:rPr>
                <w:rFonts w:ascii="Cambria" w:hAnsi="Cambria"/>
                <w:b/>
                <w:smallCaps/>
              </w:rPr>
            </w:pPr>
            <w:r w:rsidRPr="007F4C7A">
              <w:rPr>
                <w:rFonts w:ascii="Cambria" w:hAnsi="Cambria"/>
                <w:b/>
                <w:smallCaps/>
              </w:rPr>
              <w:t>Tata Aig Insurance , Pune, India</w:t>
            </w:r>
            <w:r w:rsidR="00922442" w:rsidRPr="007F4C7A">
              <w:rPr>
                <w:rFonts w:ascii="Cambria" w:hAnsi="Cambria"/>
                <w:b/>
                <w:smallCaps/>
              </w:rPr>
              <w:t xml:space="preserve">                                                                   </w:t>
            </w:r>
            <w:r w:rsidRPr="007F4C7A">
              <w:rPr>
                <w:rFonts w:ascii="Cambria" w:hAnsi="Cambria"/>
                <w:b/>
                <w:smallCaps/>
              </w:rPr>
              <w:t>Nov</w:t>
            </w:r>
            <w:r w:rsidR="00922442" w:rsidRPr="007F4C7A">
              <w:rPr>
                <w:rFonts w:ascii="Cambria" w:hAnsi="Cambria"/>
                <w:b/>
                <w:smallCaps/>
              </w:rPr>
              <w:t xml:space="preserve"> 2012 To </w:t>
            </w:r>
            <w:r w:rsidRPr="007F4C7A">
              <w:rPr>
                <w:rFonts w:ascii="Cambria" w:hAnsi="Cambria"/>
                <w:b/>
                <w:smallCaps/>
              </w:rPr>
              <w:t>Jan</w:t>
            </w:r>
            <w:r w:rsidR="00922442" w:rsidRPr="007F4C7A">
              <w:rPr>
                <w:rFonts w:ascii="Cambria" w:hAnsi="Cambria"/>
                <w:b/>
                <w:smallCaps/>
              </w:rPr>
              <w:t xml:space="preserve"> 201</w:t>
            </w:r>
            <w:r w:rsidR="00C215E4" w:rsidRPr="007F4C7A">
              <w:rPr>
                <w:rFonts w:ascii="Cambria" w:hAnsi="Cambria"/>
                <w:b/>
                <w:smallCaps/>
              </w:rPr>
              <w:t>4</w:t>
            </w:r>
          </w:p>
          <w:p w:rsidR="00922442" w:rsidRPr="007F4C7A" w:rsidRDefault="00922442" w:rsidP="00922442">
            <w:pPr>
              <w:spacing w:line="276" w:lineRule="auto"/>
              <w:rPr>
                <w:rFonts w:ascii="Cambria" w:hAnsi="Cambria"/>
                <w:b/>
                <w:smallCaps/>
                <w:u w:val="single"/>
              </w:rPr>
            </w:pPr>
            <w:r w:rsidRPr="007F4C7A">
              <w:rPr>
                <w:rFonts w:ascii="Cambria" w:hAnsi="Cambria" w:cs="Arial"/>
                <w:b/>
                <w:smallCaps/>
              </w:rPr>
              <w:t>Role: Java Developer</w:t>
            </w:r>
          </w:p>
        </w:tc>
      </w:tr>
    </w:tbl>
    <w:p w:rsidR="008F475B" w:rsidRPr="007F4C7A" w:rsidRDefault="008F475B" w:rsidP="002B43DC">
      <w:pPr>
        <w:spacing w:line="276" w:lineRule="auto"/>
        <w:jc w:val="both"/>
        <w:rPr>
          <w:rFonts w:ascii="Cambria" w:hAnsi="Cambria" w:cs="Arial"/>
          <w:b/>
          <w:smallCaps/>
        </w:rPr>
      </w:pPr>
    </w:p>
    <w:p w:rsidR="00DB4A80" w:rsidRPr="007F4C7A" w:rsidRDefault="00CD7140" w:rsidP="00DB4A80">
      <w:pPr>
        <w:pStyle w:val="NoSpacing"/>
        <w:spacing w:line="276" w:lineRule="auto"/>
        <w:jc w:val="both"/>
        <w:rPr>
          <w:rFonts w:ascii="Cambria" w:eastAsia="Times New Roman" w:hAnsi="Cambria"/>
          <w:color w:val="0D0D0D" w:themeColor="text1" w:themeTint="F2"/>
          <w:shd w:val="clear" w:color="auto" w:fill="FFFFFF"/>
        </w:rPr>
      </w:pPr>
      <w:r w:rsidRPr="007F4C7A">
        <w:rPr>
          <w:rFonts w:ascii="Cambria" w:hAnsi="Cambria" w:cs="Arial"/>
          <w:b/>
          <w:smallCaps/>
        </w:rPr>
        <w:t>Description:</w:t>
      </w:r>
      <w:r w:rsidRPr="007F4C7A">
        <w:rPr>
          <w:rFonts w:ascii="Cambria" w:hAnsi="Cambria"/>
          <w:b/>
        </w:rPr>
        <w:t xml:space="preserve"> </w:t>
      </w:r>
      <w:r w:rsidR="00DB4A80" w:rsidRPr="007F4C7A">
        <w:rPr>
          <w:rFonts w:ascii="Cambria" w:hAnsi="Cambria"/>
          <w:color w:val="0D0D0D" w:themeColor="text1" w:themeTint="F2"/>
          <w:shd w:val="clear" w:color="auto" w:fill="FFFFFF"/>
        </w:rPr>
        <w:t>Insurance Management system is state of art online integrated tool that helps registered customers to buy insurance online. It integrates and manages customer login, processes credit cards, shipping information, shopping sessions and various views of products and services up for sale. The complete system was divided into two modules, a website that manages customer login details and an Insurance management system that fulfills purchase order. The Insurance management system uses message driven beans to process workflow.</w:t>
      </w:r>
    </w:p>
    <w:p w:rsidR="00F52762" w:rsidRPr="007F4C7A" w:rsidRDefault="00F52762" w:rsidP="002B43DC">
      <w:pPr>
        <w:spacing w:line="276" w:lineRule="auto"/>
        <w:jc w:val="both"/>
        <w:rPr>
          <w:rFonts w:ascii="Cambria" w:hAnsi="Cambria" w:cs="Arial"/>
          <w:b/>
          <w:smallCaps/>
        </w:rPr>
      </w:pPr>
    </w:p>
    <w:p w:rsidR="00E207E3" w:rsidRPr="007F4C7A" w:rsidRDefault="00F52762" w:rsidP="00101835">
      <w:pPr>
        <w:spacing w:line="276" w:lineRule="auto"/>
        <w:rPr>
          <w:rFonts w:ascii="Cambria" w:hAnsi="Cambria" w:cs="Arial"/>
          <w:b/>
          <w:smallCaps/>
        </w:rPr>
      </w:pPr>
      <w:r w:rsidRPr="007F4C7A">
        <w:rPr>
          <w:rFonts w:ascii="Cambria" w:hAnsi="Cambria" w:cs="Arial"/>
          <w:b/>
          <w:smallCaps/>
        </w:rPr>
        <w:t>Responsibilities:</w:t>
      </w:r>
    </w:p>
    <w:p w:rsidR="00DB4A80" w:rsidRPr="007F4C7A" w:rsidRDefault="00DB4A80" w:rsidP="00DB4A80">
      <w:pPr>
        <w:widowControl w:val="0"/>
        <w:numPr>
          <w:ilvl w:val="0"/>
          <w:numId w:val="20"/>
        </w:numPr>
        <w:tabs>
          <w:tab w:val="left" w:pos="900"/>
        </w:tabs>
        <w:suppressAutoHyphens/>
        <w:spacing w:after="0" w:line="276" w:lineRule="auto"/>
        <w:jc w:val="both"/>
        <w:rPr>
          <w:rFonts w:ascii="Cambria" w:eastAsia="Calibri" w:hAnsi="Cambria"/>
          <w:color w:val="0D0D0D" w:themeColor="text1" w:themeTint="F2"/>
        </w:rPr>
      </w:pPr>
      <w:r w:rsidRPr="007F4C7A">
        <w:rPr>
          <w:rFonts w:ascii="Cambria" w:eastAsia="Calibri" w:hAnsi="Cambria"/>
          <w:color w:val="0D0D0D" w:themeColor="text1" w:themeTint="F2"/>
        </w:rPr>
        <w:t xml:space="preserve">Involved in the </w:t>
      </w:r>
      <w:r w:rsidRPr="007F4C7A">
        <w:rPr>
          <w:rFonts w:ascii="Cambria" w:eastAsia="Calibri" w:hAnsi="Cambria"/>
          <w:b/>
          <w:bCs/>
          <w:color w:val="0D0D0D" w:themeColor="text1" w:themeTint="F2"/>
        </w:rPr>
        <w:t xml:space="preserve">Requirements collection &amp; Analysis </w:t>
      </w:r>
      <w:r w:rsidRPr="007F4C7A">
        <w:rPr>
          <w:rFonts w:ascii="Cambria" w:eastAsia="Calibri" w:hAnsi="Cambria"/>
          <w:bCs/>
          <w:color w:val="0D0D0D" w:themeColor="text1" w:themeTint="F2"/>
        </w:rPr>
        <w:t>from the business team</w:t>
      </w:r>
      <w:r w:rsidRPr="007F4C7A">
        <w:rPr>
          <w:rFonts w:ascii="Cambria" w:eastAsia="Calibri" w:hAnsi="Cambria"/>
          <w:color w:val="0D0D0D" w:themeColor="text1" w:themeTint="F2"/>
        </w:rPr>
        <w:t xml:space="preserve">. </w:t>
      </w:r>
    </w:p>
    <w:p w:rsidR="00DB4A80" w:rsidRPr="007F4C7A" w:rsidRDefault="00DB4A80" w:rsidP="00DB4A80">
      <w:pPr>
        <w:widowControl w:val="0"/>
        <w:numPr>
          <w:ilvl w:val="0"/>
          <w:numId w:val="20"/>
        </w:numPr>
        <w:tabs>
          <w:tab w:val="left" w:pos="900"/>
        </w:tabs>
        <w:suppressAutoHyphens/>
        <w:spacing w:after="0" w:line="276" w:lineRule="auto"/>
        <w:jc w:val="both"/>
        <w:rPr>
          <w:rFonts w:ascii="Cambria" w:eastAsia="Calibri" w:hAnsi="Cambria"/>
          <w:b/>
          <w:bCs/>
          <w:color w:val="0D0D0D" w:themeColor="text1" w:themeTint="F2"/>
        </w:rPr>
      </w:pPr>
      <w:r w:rsidRPr="007F4C7A">
        <w:rPr>
          <w:rFonts w:ascii="Cambria" w:eastAsia="Calibri" w:hAnsi="Cambria"/>
          <w:color w:val="0D0D0D" w:themeColor="text1" w:themeTint="F2"/>
        </w:rPr>
        <w:lastRenderedPageBreak/>
        <w:t xml:space="preserve">Created the design documents with </w:t>
      </w:r>
      <w:r w:rsidRPr="007F4C7A">
        <w:rPr>
          <w:rFonts w:ascii="Cambria" w:eastAsia="Calibri" w:hAnsi="Cambria"/>
          <w:b/>
          <w:color w:val="0D0D0D" w:themeColor="text1" w:themeTint="F2"/>
        </w:rPr>
        <w:t>use</w:t>
      </w:r>
      <w:r w:rsidRPr="007F4C7A">
        <w:rPr>
          <w:rFonts w:ascii="Cambria" w:eastAsia="Calibri" w:hAnsi="Cambria"/>
          <w:b/>
          <w:bCs/>
          <w:color w:val="0D0D0D" w:themeColor="text1" w:themeTint="F2"/>
        </w:rPr>
        <w:t xml:space="preserve"> case diagram, class diagrams, and sequence diagrams </w:t>
      </w:r>
      <w:r w:rsidRPr="007F4C7A">
        <w:rPr>
          <w:rFonts w:ascii="Cambria" w:eastAsia="Calibri" w:hAnsi="Cambria"/>
          <w:bCs/>
          <w:color w:val="0D0D0D" w:themeColor="text1" w:themeTint="F2"/>
        </w:rPr>
        <w:t>using</w:t>
      </w:r>
      <w:r w:rsidRPr="007F4C7A">
        <w:rPr>
          <w:rFonts w:ascii="Cambria" w:eastAsia="Calibri" w:hAnsi="Cambria"/>
          <w:b/>
          <w:bCs/>
          <w:color w:val="0D0D0D" w:themeColor="text1" w:themeTint="F2"/>
        </w:rPr>
        <w:t xml:space="preserve"> Rational Rose.</w:t>
      </w:r>
    </w:p>
    <w:p w:rsidR="00DB4A80" w:rsidRPr="007F4C7A" w:rsidRDefault="00DB4A80" w:rsidP="00DB4A80">
      <w:pPr>
        <w:widowControl w:val="0"/>
        <w:numPr>
          <w:ilvl w:val="0"/>
          <w:numId w:val="20"/>
        </w:numPr>
        <w:tabs>
          <w:tab w:val="left" w:pos="900"/>
        </w:tabs>
        <w:suppressAutoHyphens/>
        <w:spacing w:after="0" w:line="276" w:lineRule="auto"/>
        <w:jc w:val="both"/>
        <w:rPr>
          <w:rFonts w:ascii="Cambria" w:eastAsia="Calibri" w:hAnsi="Cambria"/>
          <w:color w:val="0D0D0D" w:themeColor="text1" w:themeTint="F2"/>
        </w:rPr>
      </w:pPr>
      <w:r w:rsidRPr="007F4C7A">
        <w:rPr>
          <w:rFonts w:ascii="Cambria" w:eastAsia="Calibri" w:hAnsi="Cambria"/>
          <w:color w:val="0D0D0D" w:themeColor="text1" w:themeTint="F2"/>
        </w:rPr>
        <w:t xml:space="preserve">Implemented the MVC architecture using Apache </w:t>
      </w:r>
      <w:r w:rsidRPr="007F4C7A">
        <w:rPr>
          <w:rFonts w:ascii="Cambria" w:eastAsia="Calibri" w:hAnsi="Cambria"/>
          <w:b/>
          <w:bCs/>
          <w:color w:val="0D0D0D" w:themeColor="text1" w:themeTint="F2"/>
        </w:rPr>
        <w:t>Struts1.2</w:t>
      </w:r>
      <w:r w:rsidRPr="007F4C7A">
        <w:rPr>
          <w:rFonts w:ascii="Cambria" w:eastAsia="Calibri" w:hAnsi="Cambria"/>
          <w:color w:val="0D0D0D" w:themeColor="text1" w:themeTint="F2"/>
        </w:rPr>
        <w:t xml:space="preserve"> Framework.</w:t>
      </w:r>
    </w:p>
    <w:p w:rsidR="00DB4A80" w:rsidRPr="007F4C7A" w:rsidRDefault="00DB4A80" w:rsidP="00DB4A80">
      <w:pPr>
        <w:widowControl w:val="0"/>
        <w:numPr>
          <w:ilvl w:val="0"/>
          <w:numId w:val="20"/>
        </w:numPr>
        <w:tabs>
          <w:tab w:val="left" w:pos="900"/>
        </w:tabs>
        <w:suppressAutoHyphens/>
        <w:spacing w:after="0" w:line="276" w:lineRule="auto"/>
        <w:jc w:val="both"/>
        <w:rPr>
          <w:rFonts w:ascii="Cambria" w:eastAsia="Calibri" w:hAnsi="Cambria"/>
          <w:color w:val="0D0D0D" w:themeColor="text1" w:themeTint="F2"/>
        </w:rPr>
      </w:pPr>
      <w:r w:rsidRPr="007F4C7A">
        <w:rPr>
          <w:rFonts w:ascii="Cambria" w:eastAsia="Calibri" w:hAnsi="Cambria"/>
          <w:color w:val="0D0D0D" w:themeColor="text1" w:themeTint="F2"/>
        </w:rPr>
        <w:t xml:space="preserve">Implemented </w:t>
      </w:r>
      <w:r w:rsidRPr="007F4C7A">
        <w:rPr>
          <w:rFonts w:ascii="Cambria" w:eastAsia="Calibri" w:hAnsi="Cambria"/>
          <w:b/>
          <w:bCs/>
          <w:color w:val="0D0D0D" w:themeColor="text1" w:themeTint="F2"/>
        </w:rPr>
        <w:t>Action Classes</w:t>
      </w:r>
      <w:r w:rsidRPr="007F4C7A">
        <w:rPr>
          <w:rFonts w:ascii="Cambria" w:eastAsia="Calibri" w:hAnsi="Cambria"/>
          <w:color w:val="0D0D0D" w:themeColor="text1" w:themeTint="F2"/>
        </w:rPr>
        <w:t xml:space="preserve"> and </w:t>
      </w:r>
      <w:r w:rsidRPr="007F4C7A">
        <w:rPr>
          <w:rFonts w:ascii="Cambria" w:eastAsia="Calibri" w:hAnsi="Cambria"/>
          <w:b/>
          <w:bCs/>
          <w:color w:val="0D0D0D" w:themeColor="text1" w:themeTint="F2"/>
        </w:rPr>
        <w:t>server-side validations</w:t>
      </w:r>
      <w:r w:rsidRPr="007F4C7A">
        <w:rPr>
          <w:rFonts w:ascii="Cambria" w:eastAsia="Calibri" w:hAnsi="Cambria"/>
          <w:color w:val="0D0D0D" w:themeColor="text1" w:themeTint="F2"/>
        </w:rPr>
        <w:t xml:space="preserve"> for account activity, payment history and Transactions.</w:t>
      </w:r>
    </w:p>
    <w:p w:rsidR="00DB4A80" w:rsidRPr="007F4C7A" w:rsidRDefault="00DB4A80" w:rsidP="00DB4A80">
      <w:pPr>
        <w:numPr>
          <w:ilvl w:val="0"/>
          <w:numId w:val="20"/>
        </w:numPr>
        <w:tabs>
          <w:tab w:val="left" w:pos="900"/>
        </w:tabs>
        <w:suppressAutoHyphens/>
        <w:spacing w:after="0" w:line="276" w:lineRule="auto"/>
        <w:jc w:val="both"/>
        <w:rPr>
          <w:rFonts w:ascii="Cambria" w:eastAsia="Calibri" w:hAnsi="Cambria"/>
          <w:color w:val="0D0D0D" w:themeColor="text1" w:themeTint="F2"/>
        </w:rPr>
      </w:pPr>
      <w:r w:rsidRPr="007F4C7A">
        <w:rPr>
          <w:rFonts w:ascii="Cambria" w:eastAsia="Calibri" w:hAnsi="Cambria"/>
          <w:color w:val="0D0D0D" w:themeColor="text1" w:themeTint="F2"/>
        </w:rPr>
        <w:t>Expert in building rich GUI front ends and extending </w:t>
      </w:r>
      <w:r w:rsidRPr="007F4C7A">
        <w:rPr>
          <w:rFonts w:ascii="Cambria" w:eastAsia="Calibri" w:hAnsi="Cambria"/>
          <w:b/>
          <w:color w:val="0D0D0D" w:themeColor="text1" w:themeTint="F2"/>
        </w:rPr>
        <w:t>Swing</w:t>
      </w:r>
      <w:r w:rsidRPr="007F4C7A">
        <w:rPr>
          <w:rFonts w:ascii="Cambria" w:eastAsia="Calibri" w:hAnsi="Cambria"/>
          <w:color w:val="0D0D0D" w:themeColor="text1" w:themeTint="F2"/>
        </w:rPr>
        <w:t> components to provide additional functionality. </w:t>
      </w:r>
    </w:p>
    <w:p w:rsidR="00DB4A80" w:rsidRPr="007F4C7A" w:rsidRDefault="00DB4A80" w:rsidP="00DB4A80">
      <w:pPr>
        <w:numPr>
          <w:ilvl w:val="0"/>
          <w:numId w:val="20"/>
        </w:numPr>
        <w:tabs>
          <w:tab w:val="left" w:pos="900"/>
        </w:tabs>
        <w:suppressAutoHyphens/>
        <w:spacing w:after="0" w:line="276" w:lineRule="auto"/>
        <w:jc w:val="both"/>
        <w:rPr>
          <w:rFonts w:ascii="Cambria" w:eastAsia="Calibri" w:hAnsi="Cambria"/>
          <w:color w:val="0D0D0D" w:themeColor="text1" w:themeTint="F2"/>
        </w:rPr>
      </w:pPr>
      <w:r w:rsidRPr="007F4C7A">
        <w:rPr>
          <w:rFonts w:ascii="Cambria" w:eastAsia="Calibri" w:hAnsi="Cambria"/>
          <w:color w:val="0D0D0D" w:themeColor="text1" w:themeTint="F2"/>
        </w:rPr>
        <w:t>Utilized different types of </w:t>
      </w:r>
      <w:r w:rsidRPr="007F4C7A">
        <w:rPr>
          <w:rFonts w:ascii="Cambria" w:eastAsia="Calibri" w:hAnsi="Cambria"/>
          <w:b/>
          <w:color w:val="0D0D0D" w:themeColor="text1" w:themeTint="F2"/>
        </w:rPr>
        <w:t>Swing</w:t>
      </w:r>
      <w:r w:rsidRPr="007F4C7A">
        <w:rPr>
          <w:rFonts w:ascii="Cambria" w:eastAsia="Calibri" w:hAnsi="Cambria"/>
          <w:color w:val="0D0D0D" w:themeColor="text1" w:themeTint="F2"/>
        </w:rPr>
        <w:t> customized components. </w:t>
      </w:r>
    </w:p>
    <w:p w:rsidR="00DB4A80" w:rsidRPr="007F4C7A" w:rsidRDefault="00DB4A80" w:rsidP="00DB4A80">
      <w:pPr>
        <w:numPr>
          <w:ilvl w:val="0"/>
          <w:numId w:val="20"/>
        </w:numPr>
        <w:tabs>
          <w:tab w:val="left" w:pos="900"/>
        </w:tabs>
        <w:suppressAutoHyphens/>
        <w:spacing w:after="0" w:line="276" w:lineRule="auto"/>
        <w:jc w:val="both"/>
        <w:rPr>
          <w:rFonts w:ascii="Cambria" w:eastAsia="Calibri" w:hAnsi="Cambria"/>
          <w:color w:val="0D0D0D" w:themeColor="text1" w:themeTint="F2"/>
        </w:rPr>
      </w:pPr>
      <w:r w:rsidRPr="007F4C7A">
        <w:rPr>
          <w:rFonts w:ascii="Cambria" w:eastAsia="Calibri" w:hAnsi="Cambria"/>
          <w:color w:val="0D0D0D" w:themeColor="text1" w:themeTint="F2"/>
        </w:rPr>
        <w:t xml:space="preserve">Used </w:t>
      </w:r>
      <w:r w:rsidRPr="007F4C7A">
        <w:rPr>
          <w:rFonts w:ascii="Cambria" w:eastAsia="Calibri" w:hAnsi="Cambria"/>
          <w:b/>
          <w:color w:val="0D0D0D" w:themeColor="text1" w:themeTint="F2"/>
        </w:rPr>
        <w:t>Java Messaging Services (JMS)</w:t>
      </w:r>
      <w:r w:rsidRPr="007F4C7A">
        <w:rPr>
          <w:rFonts w:ascii="Cambria" w:eastAsia="Calibri" w:hAnsi="Cambria"/>
          <w:color w:val="0D0D0D" w:themeColor="text1" w:themeTint="F2"/>
        </w:rPr>
        <w:t xml:space="preserve"> for reliable and asynchronous exchange of important information such as payment status report. </w:t>
      </w:r>
    </w:p>
    <w:p w:rsidR="00DB4A80" w:rsidRPr="007F4C7A" w:rsidRDefault="00DB4A80" w:rsidP="00DB4A80">
      <w:pPr>
        <w:widowControl w:val="0"/>
        <w:numPr>
          <w:ilvl w:val="0"/>
          <w:numId w:val="20"/>
        </w:numPr>
        <w:tabs>
          <w:tab w:val="left" w:pos="900"/>
        </w:tabs>
        <w:suppressAutoHyphens/>
        <w:spacing w:after="0" w:line="276" w:lineRule="auto"/>
        <w:jc w:val="both"/>
        <w:rPr>
          <w:rFonts w:ascii="Cambria" w:eastAsia="Calibri" w:hAnsi="Cambria"/>
          <w:b/>
          <w:bCs/>
          <w:color w:val="0D0D0D" w:themeColor="text1" w:themeTint="F2"/>
        </w:rPr>
      </w:pPr>
      <w:r w:rsidRPr="007F4C7A">
        <w:rPr>
          <w:rFonts w:ascii="Cambria" w:eastAsia="Calibri" w:hAnsi="Cambria"/>
          <w:color w:val="0D0D0D" w:themeColor="text1" w:themeTint="F2"/>
        </w:rPr>
        <w:t xml:space="preserve">Developed </w:t>
      </w:r>
      <w:r w:rsidRPr="007F4C7A">
        <w:rPr>
          <w:rFonts w:ascii="Cambria" w:eastAsia="Calibri" w:hAnsi="Cambria"/>
          <w:b/>
          <w:bCs/>
          <w:color w:val="0D0D0D" w:themeColor="text1" w:themeTint="F2"/>
        </w:rPr>
        <w:t>Unit test cases</w:t>
      </w:r>
      <w:r w:rsidRPr="007F4C7A">
        <w:rPr>
          <w:rFonts w:ascii="Cambria" w:eastAsia="Calibri" w:hAnsi="Cambria"/>
          <w:color w:val="0D0D0D" w:themeColor="text1" w:themeTint="F2"/>
        </w:rPr>
        <w:t xml:space="preserve"> using </w:t>
      </w:r>
      <w:r w:rsidRPr="007F4C7A">
        <w:rPr>
          <w:rFonts w:ascii="Cambria" w:eastAsia="Calibri" w:hAnsi="Cambria"/>
          <w:b/>
          <w:bCs/>
          <w:color w:val="0D0D0D" w:themeColor="text1" w:themeTint="F2"/>
        </w:rPr>
        <w:t>JUnit.</w:t>
      </w:r>
    </w:p>
    <w:p w:rsidR="00DB4A80" w:rsidRPr="007F4C7A" w:rsidRDefault="00DB4A80" w:rsidP="00DB4A80">
      <w:pPr>
        <w:widowControl w:val="0"/>
        <w:numPr>
          <w:ilvl w:val="0"/>
          <w:numId w:val="20"/>
        </w:numPr>
        <w:tabs>
          <w:tab w:val="left" w:pos="900"/>
        </w:tabs>
        <w:suppressAutoHyphens/>
        <w:spacing w:after="0" w:line="276" w:lineRule="auto"/>
        <w:jc w:val="both"/>
        <w:rPr>
          <w:rFonts w:ascii="Cambria" w:eastAsia="Calibri" w:hAnsi="Cambria"/>
          <w:b/>
          <w:bCs/>
          <w:color w:val="0D0D0D" w:themeColor="text1" w:themeTint="F2"/>
        </w:rPr>
      </w:pPr>
      <w:r w:rsidRPr="007F4C7A">
        <w:rPr>
          <w:rFonts w:ascii="Cambria" w:eastAsia="Calibri" w:hAnsi="Cambria"/>
          <w:color w:val="0D0D0D" w:themeColor="text1" w:themeTint="F2"/>
        </w:rPr>
        <w:t xml:space="preserve">Developed </w:t>
      </w:r>
      <w:r w:rsidRPr="007F4C7A">
        <w:rPr>
          <w:rFonts w:ascii="Cambria" w:eastAsia="Calibri" w:hAnsi="Cambria"/>
          <w:b/>
          <w:bCs/>
          <w:color w:val="0D0D0D" w:themeColor="text1" w:themeTint="F2"/>
        </w:rPr>
        <w:t>Ant scripts</w:t>
      </w:r>
      <w:r w:rsidRPr="007F4C7A">
        <w:rPr>
          <w:rFonts w:ascii="Cambria" w:eastAsia="Calibri" w:hAnsi="Cambria"/>
          <w:color w:val="0D0D0D" w:themeColor="text1" w:themeTint="F2"/>
        </w:rPr>
        <w:t xml:space="preserve"> and developed builds using </w:t>
      </w:r>
      <w:r w:rsidRPr="007F4C7A">
        <w:rPr>
          <w:rFonts w:ascii="Cambria" w:eastAsia="Calibri" w:hAnsi="Cambria"/>
          <w:b/>
          <w:bCs/>
          <w:color w:val="0D0D0D" w:themeColor="text1" w:themeTint="F2"/>
        </w:rPr>
        <w:t>Apache ANT.</w:t>
      </w:r>
    </w:p>
    <w:p w:rsidR="00DB4A80" w:rsidRPr="007F4C7A" w:rsidRDefault="00DB4A80" w:rsidP="00DB4A80">
      <w:pPr>
        <w:numPr>
          <w:ilvl w:val="0"/>
          <w:numId w:val="20"/>
        </w:numPr>
        <w:tabs>
          <w:tab w:val="left" w:pos="900"/>
        </w:tabs>
        <w:suppressAutoHyphens/>
        <w:spacing w:after="0" w:line="276" w:lineRule="auto"/>
        <w:jc w:val="both"/>
        <w:rPr>
          <w:rFonts w:ascii="Cambria" w:eastAsia="Calibri" w:hAnsi="Cambria"/>
          <w:color w:val="0D0D0D" w:themeColor="text1" w:themeTint="F2"/>
        </w:rPr>
      </w:pPr>
      <w:r w:rsidRPr="007F4C7A">
        <w:rPr>
          <w:rFonts w:ascii="Cambria" w:eastAsia="Calibri" w:hAnsi="Cambria"/>
          <w:color w:val="0D0D0D" w:themeColor="text1" w:themeTint="F2"/>
        </w:rPr>
        <w:t xml:space="preserve">Used </w:t>
      </w:r>
      <w:r w:rsidRPr="007F4C7A">
        <w:rPr>
          <w:rFonts w:ascii="Cambria" w:eastAsia="Calibri" w:hAnsi="Cambria"/>
          <w:b/>
          <w:color w:val="0D0D0D" w:themeColor="text1" w:themeTint="F2"/>
        </w:rPr>
        <w:t>Log4J</w:t>
      </w:r>
      <w:r w:rsidRPr="007F4C7A">
        <w:rPr>
          <w:rFonts w:ascii="Cambria" w:eastAsia="Calibri" w:hAnsi="Cambria"/>
          <w:color w:val="0D0D0D" w:themeColor="text1" w:themeTint="F2"/>
        </w:rPr>
        <w:t xml:space="preserve"> to capture the log that includes runtime exceptions.</w:t>
      </w:r>
    </w:p>
    <w:p w:rsidR="00DB4A80" w:rsidRPr="007F4C7A" w:rsidRDefault="00DB4A80" w:rsidP="00DB4A80">
      <w:pPr>
        <w:numPr>
          <w:ilvl w:val="0"/>
          <w:numId w:val="20"/>
        </w:numPr>
        <w:tabs>
          <w:tab w:val="left" w:pos="900"/>
        </w:tabs>
        <w:suppressAutoHyphens/>
        <w:spacing w:after="0" w:line="276" w:lineRule="auto"/>
        <w:jc w:val="both"/>
        <w:rPr>
          <w:rFonts w:ascii="Cambria" w:eastAsia="Calibri" w:hAnsi="Cambria"/>
          <w:color w:val="0D0D0D" w:themeColor="text1" w:themeTint="F2"/>
        </w:rPr>
      </w:pPr>
      <w:r w:rsidRPr="007F4C7A">
        <w:rPr>
          <w:rFonts w:ascii="Cambria" w:eastAsia="Calibri" w:hAnsi="Cambria"/>
          <w:color w:val="0D0D0D" w:themeColor="text1" w:themeTint="F2"/>
        </w:rPr>
        <w:t>Used Clear</w:t>
      </w:r>
      <w:r w:rsidRPr="007F4C7A">
        <w:rPr>
          <w:rFonts w:ascii="Cambria" w:eastAsia="Calibri" w:hAnsi="Cambria"/>
          <w:b/>
          <w:bCs/>
          <w:color w:val="0D0D0D" w:themeColor="text1" w:themeTint="F2"/>
        </w:rPr>
        <w:t xml:space="preserve"> Case</w:t>
      </w:r>
      <w:r w:rsidRPr="007F4C7A">
        <w:rPr>
          <w:rFonts w:ascii="Cambria" w:eastAsia="Calibri" w:hAnsi="Cambria"/>
          <w:color w:val="0D0D0D" w:themeColor="text1" w:themeTint="F2"/>
        </w:rPr>
        <w:t xml:space="preserve"> for </w:t>
      </w:r>
      <w:r w:rsidRPr="007F4C7A">
        <w:rPr>
          <w:rFonts w:ascii="Cambria" w:eastAsia="Calibri" w:hAnsi="Cambria"/>
          <w:b/>
          <w:bCs/>
          <w:color w:val="0D0D0D" w:themeColor="text1" w:themeTint="F2"/>
        </w:rPr>
        <w:t>source code maintenance</w:t>
      </w:r>
      <w:r w:rsidRPr="007F4C7A">
        <w:rPr>
          <w:rFonts w:ascii="Cambria" w:eastAsia="Calibri" w:hAnsi="Cambria"/>
          <w:color w:val="0D0D0D" w:themeColor="text1" w:themeTint="F2"/>
        </w:rPr>
        <w:t>.</w:t>
      </w:r>
    </w:p>
    <w:p w:rsidR="009D6C1F" w:rsidRPr="007F4C7A" w:rsidRDefault="009D6C1F" w:rsidP="009D6C1F">
      <w:pPr>
        <w:widowControl w:val="0"/>
        <w:numPr>
          <w:ilvl w:val="0"/>
          <w:numId w:val="20"/>
        </w:numPr>
        <w:tabs>
          <w:tab w:val="left" w:pos="900"/>
        </w:tabs>
        <w:suppressAutoHyphens/>
        <w:spacing w:after="0" w:line="276" w:lineRule="auto"/>
        <w:jc w:val="both"/>
        <w:rPr>
          <w:rFonts w:ascii="Cambria" w:eastAsia="Calibri" w:hAnsi="Cambria"/>
          <w:color w:val="0D0D0D" w:themeColor="text1" w:themeTint="F2"/>
        </w:rPr>
      </w:pPr>
      <w:r w:rsidRPr="007F4C7A">
        <w:rPr>
          <w:rFonts w:ascii="Cambria" w:eastAsia="Calibri" w:hAnsi="Cambria"/>
          <w:color w:val="0D0D0D" w:themeColor="text1" w:themeTint="F2"/>
        </w:rPr>
        <w:t xml:space="preserve">Implemented </w:t>
      </w:r>
      <w:r w:rsidRPr="007F4C7A">
        <w:rPr>
          <w:rFonts w:ascii="Cambria" w:eastAsia="Calibri" w:hAnsi="Cambria"/>
          <w:b/>
          <w:color w:val="0D0D0D" w:themeColor="text1" w:themeTint="F2"/>
        </w:rPr>
        <w:t>JSF Framework</w:t>
      </w:r>
      <w:r w:rsidRPr="007F4C7A">
        <w:rPr>
          <w:rFonts w:ascii="Cambria" w:eastAsia="Calibri" w:hAnsi="Cambria"/>
          <w:color w:val="0D0D0D" w:themeColor="text1" w:themeTint="F2"/>
        </w:rPr>
        <w:t xml:space="preserve"> for web application interface. </w:t>
      </w:r>
    </w:p>
    <w:p w:rsidR="009D6C1F" w:rsidRPr="007F4C7A" w:rsidRDefault="009D6C1F" w:rsidP="009D6C1F">
      <w:pPr>
        <w:widowControl w:val="0"/>
        <w:numPr>
          <w:ilvl w:val="0"/>
          <w:numId w:val="20"/>
        </w:numPr>
        <w:tabs>
          <w:tab w:val="left" w:pos="900"/>
        </w:tabs>
        <w:suppressAutoHyphens/>
        <w:spacing w:after="0" w:line="276" w:lineRule="auto"/>
        <w:jc w:val="both"/>
        <w:rPr>
          <w:rFonts w:ascii="Cambria" w:eastAsia="Calibri" w:hAnsi="Cambria"/>
          <w:color w:val="0D0D0D" w:themeColor="text1" w:themeTint="F2"/>
        </w:rPr>
      </w:pPr>
      <w:r w:rsidRPr="007F4C7A">
        <w:rPr>
          <w:rFonts w:ascii="Cambria" w:eastAsia="Calibri" w:hAnsi="Cambria"/>
          <w:color w:val="0D0D0D" w:themeColor="text1" w:themeTint="F2"/>
        </w:rPr>
        <w:t xml:space="preserve">Implemented views using </w:t>
      </w:r>
      <w:r w:rsidRPr="007F4C7A">
        <w:rPr>
          <w:rFonts w:ascii="Cambria" w:eastAsia="Calibri" w:hAnsi="Cambria"/>
          <w:b/>
          <w:bCs/>
          <w:color w:val="0D0D0D" w:themeColor="text1" w:themeTint="F2"/>
        </w:rPr>
        <w:t xml:space="preserve">Struts tags, JSTL2.0 </w:t>
      </w:r>
      <w:r w:rsidRPr="007F4C7A">
        <w:rPr>
          <w:rFonts w:ascii="Cambria" w:eastAsia="Calibri" w:hAnsi="Cambria"/>
          <w:color w:val="0D0D0D" w:themeColor="text1" w:themeTint="F2"/>
        </w:rPr>
        <w:t xml:space="preserve">and </w:t>
      </w:r>
      <w:r w:rsidRPr="007F4C7A">
        <w:rPr>
          <w:rFonts w:ascii="Cambria" w:eastAsia="Calibri" w:hAnsi="Cambria"/>
          <w:b/>
          <w:bCs/>
          <w:color w:val="0D0D0D" w:themeColor="text1" w:themeTint="F2"/>
        </w:rPr>
        <w:t>Expression Language</w:t>
      </w:r>
      <w:r w:rsidRPr="007F4C7A">
        <w:rPr>
          <w:rFonts w:ascii="Cambria" w:eastAsia="Calibri" w:hAnsi="Cambria"/>
          <w:color w:val="0D0D0D" w:themeColor="text1" w:themeTint="F2"/>
        </w:rPr>
        <w:t>.</w:t>
      </w:r>
    </w:p>
    <w:p w:rsidR="009D6C1F" w:rsidRPr="007F4C7A" w:rsidRDefault="009D6C1F" w:rsidP="009D6C1F">
      <w:pPr>
        <w:widowControl w:val="0"/>
        <w:numPr>
          <w:ilvl w:val="0"/>
          <w:numId w:val="20"/>
        </w:numPr>
        <w:tabs>
          <w:tab w:val="left" w:pos="900"/>
        </w:tabs>
        <w:suppressAutoHyphens/>
        <w:spacing w:after="0" w:line="276" w:lineRule="auto"/>
        <w:jc w:val="both"/>
        <w:rPr>
          <w:rFonts w:ascii="Cambria" w:eastAsia="Calibri" w:hAnsi="Cambria"/>
          <w:color w:val="0D0D0D" w:themeColor="text1" w:themeTint="F2"/>
        </w:rPr>
      </w:pPr>
      <w:r w:rsidRPr="007F4C7A">
        <w:rPr>
          <w:rFonts w:ascii="Cambria" w:eastAsia="Calibri" w:hAnsi="Cambria"/>
          <w:color w:val="0D0D0D" w:themeColor="text1" w:themeTint="F2"/>
        </w:rPr>
        <w:t xml:space="preserve">Implemented </w:t>
      </w:r>
      <w:r w:rsidRPr="007F4C7A">
        <w:rPr>
          <w:rFonts w:ascii="Cambria" w:eastAsia="Calibri" w:hAnsi="Cambria"/>
          <w:b/>
          <w:bCs/>
          <w:color w:val="0D0D0D" w:themeColor="text1" w:themeTint="F2"/>
        </w:rPr>
        <w:t>Tiles Framework</w:t>
      </w:r>
      <w:r w:rsidRPr="007F4C7A">
        <w:rPr>
          <w:rFonts w:ascii="Cambria" w:eastAsia="Calibri" w:hAnsi="Cambria"/>
          <w:color w:val="0D0D0D" w:themeColor="text1" w:themeTint="F2"/>
        </w:rPr>
        <w:t xml:space="preserve"> for</w:t>
      </w:r>
      <w:r w:rsidRPr="007F4C7A">
        <w:rPr>
          <w:rFonts w:ascii="Cambria" w:eastAsia="Calibri" w:hAnsi="Cambria"/>
          <w:bCs/>
          <w:color w:val="0D0D0D" w:themeColor="text1" w:themeTint="F2"/>
        </w:rPr>
        <w:t xml:space="preserve"> the </w:t>
      </w:r>
      <w:r w:rsidRPr="007F4C7A">
        <w:rPr>
          <w:rFonts w:ascii="Cambria" w:eastAsia="Calibri" w:hAnsi="Cambria"/>
          <w:b/>
          <w:bCs/>
          <w:color w:val="0D0D0D" w:themeColor="text1" w:themeTint="F2"/>
        </w:rPr>
        <w:t>views layout</w:t>
      </w:r>
      <w:r w:rsidRPr="007F4C7A">
        <w:rPr>
          <w:rFonts w:ascii="Cambria" w:eastAsia="Calibri" w:hAnsi="Cambria"/>
          <w:color w:val="0D0D0D" w:themeColor="text1" w:themeTint="F2"/>
        </w:rPr>
        <w:t xml:space="preserve">. </w:t>
      </w:r>
    </w:p>
    <w:p w:rsidR="009D6C1F" w:rsidRPr="007F4C7A" w:rsidRDefault="009D6C1F" w:rsidP="009D6C1F">
      <w:pPr>
        <w:widowControl w:val="0"/>
        <w:numPr>
          <w:ilvl w:val="0"/>
          <w:numId w:val="20"/>
        </w:numPr>
        <w:tabs>
          <w:tab w:val="left" w:pos="900"/>
        </w:tabs>
        <w:suppressAutoHyphens/>
        <w:spacing w:after="0" w:line="276" w:lineRule="auto"/>
        <w:jc w:val="both"/>
        <w:rPr>
          <w:rFonts w:ascii="Cambria" w:eastAsia="Calibri" w:hAnsi="Cambria"/>
          <w:color w:val="0D0D0D" w:themeColor="text1" w:themeTint="F2"/>
        </w:rPr>
      </w:pPr>
      <w:r w:rsidRPr="007F4C7A">
        <w:rPr>
          <w:rFonts w:ascii="Cambria" w:eastAsia="Calibri" w:hAnsi="Cambria"/>
          <w:color w:val="0D0D0D" w:themeColor="text1" w:themeTint="F2"/>
        </w:rPr>
        <w:t xml:space="preserve">Implemented </w:t>
      </w:r>
      <w:r w:rsidRPr="007F4C7A">
        <w:rPr>
          <w:rFonts w:ascii="Cambria" w:eastAsia="Calibri" w:hAnsi="Cambria"/>
          <w:b/>
          <w:bCs/>
          <w:color w:val="0D0D0D" w:themeColor="text1" w:themeTint="F2"/>
        </w:rPr>
        <w:t>session beans</w:t>
      </w:r>
      <w:r w:rsidRPr="007F4C7A">
        <w:rPr>
          <w:rFonts w:ascii="Cambria" w:eastAsia="Calibri" w:hAnsi="Cambria"/>
          <w:color w:val="0D0D0D" w:themeColor="text1" w:themeTint="F2"/>
        </w:rPr>
        <w:t xml:space="preserve"> to handle </w:t>
      </w:r>
      <w:r w:rsidRPr="007F4C7A">
        <w:rPr>
          <w:rFonts w:ascii="Cambria" w:eastAsia="Calibri" w:hAnsi="Cambria"/>
          <w:b/>
          <w:bCs/>
          <w:color w:val="0D0D0D" w:themeColor="text1" w:themeTint="F2"/>
        </w:rPr>
        <w:t>business logic</w:t>
      </w:r>
      <w:r w:rsidRPr="007F4C7A">
        <w:rPr>
          <w:rFonts w:ascii="Cambria" w:eastAsia="Calibri" w:hAnsi="Cambria"/>
          <w:color w:val="0D0D0D" w:themeColor="text1" w:themeTint="F2"/>
        </w:rPr>
        <w:t xml:space="preserve"> for claim calculations, change in insurance policy, payments &amp; track user requests.</w:t>
      </w:r>
    </w:p>
    <w:p w:rsidR="009D6C1F" w:rsidRPr="007F4C7A" w:rsidRDefault="009D6C1F" w:rsidP="009D6C1F">
      <w:pPr>
        <w:widowControl w:val="0"/>
        <w:numPr>
          <w:ilvl w:val="0"/>
          <w:numId w:val="20"/>
        </w:numPr>
        <w:tabs>
          <w:tab w:val="left" w:pos="900"/>
        </w:tabs>
        <w:suppressAutoHyphens/>
        <w:spacing w:after="0" w:line="276" w:lineRule="auto"/>
        <w:jc w:val="both"/>
        <w:rPr>
          <w:rFonts w:ascii="Cambria" w:eastAsia="Calibri" w:hAnsi="Cambria"/>
          <w:color w:val="0D0D0D" w:themeColor="text1" w:themeTint="F2"/>
        </w:rPr>
      </w:pPr>
      <w:r w:rsidRPr="007F4C7A">
        <w:rPr>
          <w:rFonts w:ascii="Cambria" w:eastAsia="Calibri" w:hAnsi="Cambria"/>
          <w:color w:val="0D0D0D" w:themeColor="text1" w:themeTint="F2"/>
        </w:rPr>
        <w:t xml:space="preserve">Worked with </w:t>
      </w:r>
      <w:r w:rsidRPr="007F4C7A">
        <w:rPr>
          <w:rFonts w:ascii="Cambria" w:eastAsia="Calibri" w:hAnsi="Cambria"/>
          <w:b/>
          <w:bCs/>
          <w:color w:val="0D0D0D" w:themeColor="text1" w:themeTint="F2"/>
        </w:rPr>
        <w:t>JAXB</w:t>
      </w:r>
      <w:r w:rsidRPr="007F4C7A">
        <w:rPr>
          <w:rFonts w:ascii="Cambria" w:eastAsia="Calibri" w:hAnsi="Cambria"/>
          <w:color w:val="0D0D0D" w:themeColor="text1" w:themeTint="F2"/>
        </w:rPr>
        <w:t>,</w:t>
      </w:r>
      <w:r w:rsidRPr="007F4C7A">
        <w:rPr>
          <w:rFonts w:ascii="Cambria" w:eastAsia="Calibri" w:hAnsi="Cambria"/>
          <w:b/>
          <w:bCs/>
          <w:color w:val="0D0D0D" w:themeColor="text1" w:themeTint="F2"/>
        </w:rPr>
        <w:t xml:space="preserve"> SAXP</w:t>
      </w:r>
      <w:r w:rsidRPr="007F4C7A">
        <w:rPr>
          <w:rFonts w:ascii="Cambria" w:eastAsia="Calibri" w:hAnsi="Cambria"/>
          <w:color w:val="0D0D0D" w:themeColor="text1" w:themeTint="F2"/>
        </w:rPr>
        <w:t xml:space="preserve"> and </w:t>
      </w:r>
      <w:r w:rsidRPr="007F4C7A">
        <w:rPr>
          <w:rFonts w:ascii="Cambria" w:eastAsia="Calibri" w:hAnsi="Cambria"/>
          <w:b/>
          <w:bCs/>
          <w:color w:val="0D0D0D" w:themeColor="text1" w:themeTint="F2"/>
        </w:rPr>
        <w:t xml:space="preserve">XML Schema </w:t>
      </w:r>
      <w:r w:rsidRPr="007F4C7A">
        <w:rPr>
          <w:rFonts w:ascii="Cambria" w:eastAsia="Calibri" w:hAnsi="Cambria"/>
          <w:color w:val="0D0D0D" w:themeColor="text1" w:themeTint="F2"/>
        </w:rPr>
        <w:t xml:space="preserve">for exporting data into XML format and importing data from XML format to data base and </w:t>
      </w:r>
      <w:r w:rsidRPr="007F4C7A">
        <w:rPr>
          <w:rFonts w:ascii="Cambria" w:eastAsia="Calibri" w:hAnsi="Cambria"/>
          <w:b/>
          <w:color w:val="0D0D0D" w:themeColor="text1" w:themeTint="F2"/>
        </w:rPr>
        <w:t>JAXB</w:t>
      </w:r>
      <w:r w:rsidRPr="007F4C7A">
        <w:rPr>
          <w:rFonts w:ascii="Cambria" w:eastAsia="Calibri" w:hAnsi="Cambria"/>
          <w:color w:val="0D0D0D" w:themeColor="text1" w:themeTint="F2"/>
        </w:rPr>
        <w:t xml:space="preserve"> in the web service's request response data marshalling as well as unmarshalling process. </w:t>
      </w:r>
    </w:p>
    <w:p w:rsidR="009D6C1F" w:rsidRPr="007F4C7A" w:rsidRDefault="009D6C1F" w:rsidP="009D6C1F">
      <w:pPr>
        <w:numPr>
          <w:ilvl w:val="0"/>
          <w:numId w:val="20"/>
        </w:numPr>
        <w:tabs>
          <w:tab w:val="left" w:pos="900"/>
        </w:tabs>
        <w:suppressAutoHyphens/>
        <w:spacing w:after="0" w:line="276" w:lineRule="auto"/>
        <w:jc w:val="both"/>
        <w:rPr>
          <w:rFonts w:ascii="Cambria" w:eastAsia="Calibri" w:hAnsi="Cambria"/>
          <w:color w:val="0D0D0D" w:themeColor="text1" w:themeTint="F2"/>
        </w:rPr>
      </w:pPr>
      <w:r w:rsidRPr="007F4C7A">
        <w:rPr>
          <w:rFonts w:ascii="Cambria" w:eastAsia="Calibri" w:hAnsi="Cambria"/>
          <w:bCs/>
          <w:color w:val="0D0D0D" w:themeColor="text1" w:themeTint="F2"/>
        </w:rPr>
        <w:t xml:space="preserve">Implemented the </w:t>
      </w:r>
      <w:r w:rsidRPr="007F4C7A">
        <w:rPr>
          <w:rFonts w:ascii="Cambria" w:eastAsia="Calibri" w:hAnsi="Cambria"/>
          <w:b/>
          <w:bCs/>
          <w:color w:val="0D0D0D" w:themeColor="text1" w:themeTint="F2"/>
        </w:rPr>
        <w:t>web services (SOAP/WSDL)</w:t>
      </w:r>
      <w:r w:rsidRPr="007F4C7A">
        <w:rPr>
          <w:rFonts w:ascii="Cambria" w:eastAsia="Calibri" w:hAnsi="Cambria"/>
          <w:bCs/>
          <w:color w:val="0D0D0D" w:themeColor="text1" w:themeTint="F2"/>
        </w:rPr>
        <w:t xml:space="preserve"> client to consume the </w:t>
      </w:r>
      <w:r w:rsidRPr="007F4C7A">
        <w:rPr>
          <w:rFonts w:ascii="Cambria" w:eastAsia="Calibri" w:hAnsi="Cambria"/>
          <w:b/>
          <w:bCs/>
          <w:color w:val="0D0D0D" w:themeColor="text1" w:themeTint="F2"/>
        </w:rPr>
        <w:t>third-party service API</w:t>
      </w:r>
      <w:r w:rsidRPr="007F4C7A">
        <w:rPr>
          <w:rFonts w:ascii="Cambria" w:eastAsia="Calibri" w:hAnsi="Cambria"/>
          <w:bCs/>
          <w:color w:val="0D0D0D" w:themeColor="text1" w:themeTint="F2"/>
        </w:rPr>
        <w:t xml:space="preserve"> </w:t>
      </w:r>
      <w:r w:rsidRPr="007F4C7A">
        <w:rPr>
          <w:rFonts w:ascii="Cambria" w:eastAsia="Calibri" w:hAnsi="Cambria"/>
          <w:color w:val="0D0D0D" w:themeColor="text1" w:themeTint="F2"/>
        </w:rPr>
        <w:t xml:space="preserve">for validating credit cards. </w:t>
      </w:r>
    </w:p>
    <w:p w:rsidR="00DB4A80" w:rsidRPr="007F4C7A" w:rsidRDefault="00DB4A80" w:rsidP="00DB4A80">
      <w:pPr>
        <w:tabs>
          <w:tab w:val="left" w:pos="900"/>
        </w:tabs>
        <w:suppressAutoHyphens/>
        <w:spacing w:after="0" w:line="276" w:lineRule="auto"/>
        <w:ind w:left="360"/>
        <w:jc w:val="both"/>
        <w:rPr>
          <w:rFonts w:ascii="Cambria" w:eastAsia="Calibri" w:hAnsi="Cambria"/>
          <w:color w:val="0D0D0D" w:themeColor="text1" w:themeTint="F2"/>
        </w:rPr>
      </w:pPr>
    </w:p>
    <w:p w:rsidR="00E7048F" w:rsidRDefault="0082502E" w:rsidP="00DB4A80">
      <w:pPr>
        <w:spacing w:line="276" w:lineRule="auto"/>
        <w:jc w:val="both"/>
        <w:rPr>
          <w:rFonts w:ascii="Cambria" w:eastAsia="Calibri" w:hAnsi="Cambria"/>
          <w:color w:val="0D0D0D" w:themeColor="text1" w:themeTint="F2"/>
        </w:rPr>
      </w:pPr>
      <w:r w:rsidRPr="007F4C7A">
        <w:rPr>
          <w:rFonts w:ascii="Cambria" w:hAnsi="Cambria" w:cs="Arial"/>
          <w:b/>
          <w:smallCaps/>
        </w:rPr>
        <w:t>Environment</w:t>
      </w:r>
      <w:r w:rsidR="000F72A1" w:rsidRPr="007F4C7A">
        <w:rPr>
          <w:rFonts w:ascii="Cambria" w:hAnsi="Cambria" w:cs="Arial"/>
          <w:b/>
          <w:smallCaps/>
        </w:rPr>
        <w:t xml:space="preserve">: </w:t>
      </w:r>
      <w:r w:rsidR="00DB4A80" w:rsidRPr="007F4C7A">
        <w:rPr>
          <w:rFonts w:ascii="Cambria" w:eastAsia="Calibri" w:hAnsi="Cambria"/>
          <w:color w:val="0D0D0D" w:themeColor="text1" w:themeTint="F2"/>
        </w:rPr>
        <w:t>J2EE, Java, Struts, Tiles, JSP, JNDI, Clear Case, SOAP, WSDL, UDDI, JAXB, JAXP, Schema (XST), EJB 2.0, ANT, JavaScript, JMS, Rational Rose, WSAD, DB2.</w:t>
      </w:r>
    </w:p>
    <w:p w:rsidR="00ED31B0" w:rsidRPr="007F4C7A" w:rsidRDefault="00ED31B0" w:rsidP="00DB4A80">
      <w:pPr>
        <w:spacing w:line="276" w:lineRule="auto"/>
        <w:jc w:val="both"/>
        <w:rPr>
          <w:rFonts w:ascii="Cambria" w:hAnsi="Cambria" w:cs="Calibri"/>
          <w:color w:val="000000"/>
        </w:rPr>
      </w:pPr>
    </w:p>
    <w:tbl>
      <w:tblPr>
        <w:tblStyle w:val="TableGrid"/>
        <w:tblW w:w="0" w:type="auto"/>
        <w:tblInd w:w="108" w:type="dxa"/>
        <w:tblLook w:val="04A0" w:firstRow="1" w:lastRow="0" w:firstColumn="1" w:lastColumn="0" w:noHBand="0" w:noVBand="1"/>
      </w:tblPr>
      <w:tblGrid>
        <w:gridCol w:w="9269"/>
      </w:tblGrid>
      <w:tr w:rsidR="001276B0" w:rsidRPr="007F4C7A" w:rsidTr="00360822">
        <w:trPr>
          <w:trHeight w:val="530"/>
        </w:trPr>
        <w:tc>
          <w:tcPr>
            <w:tcW w:w="9495" w:type="dxa"/>
            <w:shd w:val="clear" w:color="auto" w:fill="BFBFBF" w:themeFill="background1" w:themeFillShade="BF"/>
          </w:tcPr>
          <w:p w:rsidR="001276B0" w:rsidRPr="007F4C7A" w:rsidRDefault="00DB4A80" w:rsidP="00360822">
            <w:pPr>
              <w:spacing w:line="276" w:lineRule="auto"/>
              <w:rPr>
                <w:rFonts w:ascii="Cambria" w:hAnsi="Cambria"/>
                <w:b/>
                <w:smallCaps/>
              </w:rPr>
            </w:pPr>
            <w:r w:rsidRPr="007F4C7A">
              <w:rPr>
                <w:rFonts w:ascii="Cambria" w:hAnsi="Cambria"/>
                <w:b/>
                <w:smallCaps/>
              </w:rPr>
              <w:t>Muthoor Finance, Chennai, India</w:t>
            </w:r>
            <w:r w:rsidR="001276B0" w:rsidRPr="007F4C7A">
              <w:rPr>
                <w:rFonts w:ascii="Cambria" w:hAnsi="Cambria"/>
                <w:b/>
                <w:smallCaps/>
              </w:rPr>
              <w:t xml:space="preserve">                                                                  </w:t>
            </w:r>
            <w:r w:rsidRPr="007F4C7A">
              <w:rPr>
                <w:rFonts w:ascii="Cambria" w:hAnsi="Cambria"/>
                <w:b/>
                <w:smallCaps/>
              </w:rPr>
              <w:t>July</w:t>
            </w:r>
            <w:r w:rsidR="00910F69" w:rsidRPr="007F4C7A">
              <w:rPr>
                <w:rFonts w:ascii="Cambria" w:hAnsi="Cambria"/>
                <w:b/>
                <w:smallCaps/>
              </w:rPr>
              <w:t xml:space="preserve"> 201</w:t>
            </w:r>
            <w:r w:rsidR="00413222" w:rsidRPr="007F4C7A">
              <w:rPr>
                <w:rFonts w:ascii="Cambria" w:hAnsi="Cambria"/>
                <w:b/>
                <w:smallCaps/>
              </w:rPr>
              <w:t>0</w:t>
            </w:r>
            <w:r w:rsidR="005F7FF8" w:rsidRPr="007F4C7A">
              <w:rPr>
                <w:rFonts w:ascii="Cambria" w:hAnsi="Cambria"/>
                <w:b/>
                <w:smallCaps/>
              </w:rPr>
              <w:t xml:space="preserve"> To </w:t>
            </w:r>
            <w:r w:rsidRPr="007F4C7A">
              <w:rPr>
                <w:rFonts w:ascii="Cambria" w:hAnsi="Cambria"/>
                <w:b/>
                <w:smallCaps/>
              </w:rPr>
              <w:t>Oct</w:t>
            </w:r>
            <w:r w:rsidR="001E43A6" w:rsidRPr="007F4C7A">
              <w:rPr>
                <w:rFonts w:ascii="Cambria" w:hAnsi="Cambria"/>
                <w:b/>
                <w:smallCaps/>
              </w:rPr>
              <w:t xml:space="preserve"> 2012</w:t>
            </w:r>
          </w:p>
          <w:p w:rsidR="001276B0" w:rsidRPr="007F4C7A" w:rsidRDefault="001276B0" w:rsidP="00360822">
            <w:pPr>
              <w:spacing w:line="276" w:lineRule="auto"/>
              <w:rPr>
                <w:rFonts w:ascii="Cambria" w:hAnsi="Cambria"/>
                <w:b/>
                <w:smallCaps/>
                <w:u w:val="single"/>
              </w:rPr>
            </w:pPr>
            <w:r w:rsidRPr="007F4C7A">
              <w:rPr>
                <w:rFonts w:ascii="Cambria" w:hAnsi="Cambria" w:cs="Arial"/>
                <w:b/>
                <w:smallCaps/>
              </w:rPr>
              <w:t xml:space="preserve">Role: </w:t>
            </w:r>
            <w:r w:rsidR="00DB4A80" w:rsidRPr="007F4C7A">
              <w:rPr>
                <w:rFonts w:ascii="Cambria" w:hAnsi="Cambria" w:cs="Arial"/>
                <w:b/>
                <w:smallCaps/>
              </w:rPr>
              <w:t xml:space="preserve">jr. </w:t>
            </w:r>
            <w:r w:rsidRPr="007F4C7A">
              <w:rPr>
                <w:rFonts w:ascii="Cambria" w:hAnsi="Cambria" w:cs="Arial"/>
                <w:b/>
                <w:smallCaps/>
              </w:rPr>
              <w:t>Java Developer</w:t>
            </w:r>
          </w:p>
        </w:tc>
      </w:tr>
    </w:tbl>
    <w:p w:rsidR="0081135B" w:rsidRPr="007F4C7A" w:rsidRDefault="0081135B" w:rsidP="00520C5D">
      <w:pPr>
        <w:spacing w:line="276" w:lineRule="auto"/>
        <w:jc w:val="both"/>
        <w:rPr>
          <w:rFonts w:ascii="Cambria" w:hAnsi="Cambria" w:cs="Arial"/>
          <w:b/>
          <w:smallCaps/>
        </w:rPr>
      </w:pPr>
    </w:p>
    <w:p w:rsidR="00CC04DB" w:rsidRPr="007F4C7A" w:rsidRDefault="00CC04DB" w:rsidP="006156E0">
      <w:pPr>
        <w:shd w:val="clear" w:color="auto" w:fill="FFFFFF"/>
        <w:spacing w:before="240" w:after="120" w:line="276" w:lineRule="auto"/>
        <w:jc w:val="both"/>
        <w:rPr>
          <w:rFonts w:ascii="Cambria" w:hAnsi="Cambria" w:cs="Arial"/>
          <w:b/>
          <w:smallCaps/>
        </w:rPr>
      </w:pPr>
      <w:r w:rsidRPr="007F4C7A">
        <w:rPr>
          <w:rFonts w:ascii="Cambria" w:hAnsi="Cambria" w:cs="Arial"/>
          <w:b/>
          <w:smallCaps/>
        </w:rPr>
        <w:t xml:space="preserve">Description: </w:t>
      </w:r>
      <w:r w:rsidR="00DB4A80" w:rsidRPr="007F4C7A">
        <w:rPr>
          <w:rStyle w:val="NoSpacingChar"/>
          <w:rFonts w:ascii="Cambria" w:hAnsi="Cambria"/>
        </w:rPr>
        <w:t>Muthoot Finance serves individuals, small businesses, middle-market companies, and institutions throughout major cities and suburbs across India. It provides online services to support its renowned customers. The current application is a part of online services that a customer leverages to set up his online account and make e-bills payment. As a part of the Online Service Software Development Team I helped with various responsibilities to develop a robust functional application code. </w:t>
      </w:r>
    </w:p>
    <w:p w:rsidR="00F52762" w:rsidRPr="007F4C7A" w:rsidRDefault="00F52762" w:rsidP="00101835">
      <w:pPr>
        <w:spacing w:line="276" w:lineRule="auto"/>
        <w:rPr>
          <w:rFonts w:ascii="Cambria" w:hAnsi="Cambria" w:cs="Arial"/>
          <w:b/>
          <w:smallCaps/>
        </w:rPr>
      </w:pPr>
      <w:r w:rsidRPr="007F4C7A">
        <w:rPr>
          <w:rFonts w:ascii="Cambria" w:hAnsi="Cambria" w:cs="Arial"/>
          <w:b/>
          <w:smallCaps/>
        </w:rPr>
        <w:t>Responsibilities:</w:t>
      </w:r>
    </w:p>
    <w:p w:rsidR="00DB4A80" w:rsidRPr="007F4C7A" w:rsidRDefault="00DB4A80" w:rsidP="00493425">
      <w:pPr>
        <w:pStyle w:val="ListParagraph"/>
        <w:numPr>
          <w:ilvl w:val="0"/>
          <w:numId w:val="23"/>
        </w:numPr>
        <w:spacing w:after="0" w:line="276" w:lineRule="auto"/>
        <w:rPr>
          <w:rFonts w:ascii="Cambria" w:eastAsia="Times New Roman" w:hAnsi="Cambria" w:cstheme="minorHAnsi"/>
          <w:b/>
          <w:bCs/>
          <w:color w:val="262626" w:themeColor="text1" w:themeTint="D9"/>
          <w:shd w:val="clear" w:color="auto" w:fill="FFFFFF"/>
          <w:lang w:eastAsia="en-IN" w:bidi="te-IN"/>
        </w:rPr>
      </w:pPr>
      <w:r w:rsidRPr="007F4C7A">
        <w:rPr>
          <w:rFonts w:ascii="Cambria" w:eastAsia="Times New Roman" w:hAnsi="Cambria" w:cstheme="minorHAnsi"/>
          <w:color w:val="262626" w:themeColor="text1" w:themeTint="D9"/>
          <w:shd w:val="clear" w:color="auto" w:fill="FFFFFF"/>
          <w:lang w:eastAsia="en-IN" w:bidi="te-IN"/>
        </w:rPr>
        <w:t xml:space="preserve">Involved in the analysis, design, and development and testing phases of </w:t>
      </w:r>
      <w:r w:rsidRPr="007F4C7A">
        <w:rPr>
          <w:rFonts w:ascii="Cambria" w:eastAsia="Times New Roman" w:hAnsi="Cambria" w:cstheme="minorHAnsi"/>
          <w:b/>
          <w:bCs/>
          <w:color w:val="262626" w:themeColor="text1" w:themeTint="D9"/>
          <w:shd w:val="clear" w:color="auto" w:fill="FFFFFF"/>
          <w:lang w:eastAsia="en-IN" w:bidi="te-IN"/>
        </w:rPr>
        <w:t>Software Development Lifecycle(SDLC).</w:t>
      </w:r>
    </w:p>
    <w:p w:rsidR="00DB4A80" w:rsidRPr="007F4C7A" w:rsidRDefault="00DB4A80" w:rsidP="00493425">
      <w:pPr>
        <w:pStyle w:val="ListParagraph"/>
        <w:numPr>
          <w:ilvl w:val="0"/>
          <w:numId w:val="23"/>
        </w:numPr>
        <w:spacing w:after="0" w:line="276" w:lineRule="auto"/>
        <w:rPr>
          <w:rFonts w:ascii="Cambria" w:eastAsia="Times New Roman" w:hAnsi="Cambria" w:cstheme="minorHAnsi"/>
          <w:color w:val="262626" w:themeColor="text1" w:themeTint="D9"/>
          <w:shd w:val="clear" w:color="auto" w:fill="FFFFFF"/>
          <w:lang w:eastAsia="en-IN" w:bidi="te-IN"/>
        </w:rPr>
      </w:pPr>
      <w:r w:rsidRPr="007F4C7A">
        <w:rPr>
          <w:rFonts w:ascii="Cambria" w:eastAsia="Times New Roman" w:hAnsi="Cambria" w:cstheme="minorHAnsi"/>
          <w:color w:val="262626" w:themeColor="text1" w:themeTint="D9"/>
          <w:shd w:val="clear" w:color="auto" w:fill="FFFFFF"/>
          <w:lang w:eastAsia="en-IN" w:bidi="te-IN"/>
        </w:rPr>
        <w:t xml:space="preserve">Designed </w:t>
      </w:r>
      <w:r w:rsidRPr="007F4C7A">
        <w:rPr>
          <w:rFonts w:ascii="Cambria" w:eastAsia="Times New Roman" w:hAnsi="Cambria" w:cstheme="minorHAnsi"/>
          <w:b/>
          <w:bCs/>
          <w:color w:val="262626" w:themeColor="text1" w:themeTint="D9"/>
          <w:shd w:val="clear" w:color="auto" w:fill="FFFFFF"/>
          <w:lang w:eastAsia="en-IN" w:bidi="te-IN"/>
        </w:rPr>
        <w:t>Use Case Diagrams</w:t>
      </w:r>
      <w:r w:rsidRPr="007F4C7A">
        <w:rPr>
          <w:rFonts w:ascii="Cambria" w:eastAsia="Times New Roman" w:hAnsi="Cambria" w:cstheme="minorHAnsi"/>
          <w:color w:val="262626" w:themeColor="text1" w:themeTint="D9"/>
          <w:shd w:val="clear" w:color="auto" w:fill="FFFFFF"/>
          <w:lang w:eastAsia="en-IN" w:bidi="te-IN"/>
        </w:rPr>
        <w:t xml:space="preserve">, </w:t>
      </w:r>
      <w:r w:rsidRPr="007F4C7A">
        <w:rPr>
          <w:rFonts w:ascii="Cambria" w:eastAsia="Times New Roman" w:hAnsi="Cambria" w:cstheme="minorHAnsi"/>
          <w:b/>
          <w:bCs/>
          <w:color w:val="262626" w:themeColor="text1" w:themeTint="D9"/>
          <w:shd w:val="clear" w:color="auto" w:fill="FFFFFF"/>
          <w:lang w:eastAsia="en-IN" w:bidi="te-IN"/>
        </w:rPr>
        <w:t>Class Diagrams</w:t>
      </w:r>
      <w:r w:rsidRPr="007F4C7A">
        <w:rPr>
          <w:rFonts w:ascii="Cambria" w:eastAsia="Times New Roman" w:hAnsi="Cambria" w:cstheme="minorHAnsi"/>
          <w:color w:val="262626" w:themeColor="text1" w:themeTint="D9"/>
          <w:shd w:val="clear" w:color="auto" w:fill="FFFFFF"/>
          <w:lang w:eastAsia="en-IN" w:bidi="te-IN"/>
        </w:rPr>
        <w:t xml:space="preserve">, </w:t>
      </w:r>
      <w:r w:rsidRPr="007F4C7A">
        <w:rPr>
          <w:rFonts w:ascii="Cambria" w:eastAsia="Times New Roman" w:hAnsi="Cambria" w:cstheme="minorHAnsi"/>
          <w:b/>
          <w:bCs/>
          <w:color w:val="262626" w:themeColor="text1" w:themeTint="D9"/>
          <w:shd w:val="clear" w:color="auto" w:fill="FFFFFF"/>
          <w:lang w:eastAsia="en-IN" w:bidi="te-IN"/>
        </w:rPr>
        <w:t>Sequence Diagrams</w:t>
      </w:r>
      <w:r w:rsidRPr="007F4C7A">
        <w:rPr>
          <w:rFonts w:ascii="Cambria" w:eastAsia="Times New Roman" w:hAnsi="Cambria" w:cstheme="minorHAnsi"/>
          <w:color w:val="262626" w:themeColor="text1" w:themeTint="D9"/>
          <w:shd w:val="clear" w:color="auto" w:fill="FFFFFF"/>
          <w:lang w:eastAsia="en-IN" w:bidi="te-IN"/>
        </w:rPr>
        <w:t xml:space="preserve"> and </w:t>
      </w:r>
      <w:r w:rsidRPr="007F4C7A">
        <w:rPr>
          <w:rFonts w:ascii="Cambria" w:eastAsia="Times New Roman" w:hAnsi="Cambria" w:cstheme="minorHAnsi"/>
          <w:b/>
          <w:bCs/>
          <w:color w:val="262626" w:themeColor="text1" w:themeTint="D9"/>
          <w:shd w:val="clear" w:color="auto" w:fill="FFFFFF"/>
          <w:lang w:eastAsia="en-IN" w:bidi="te-IN"/>
        </w:rPr>
        <w:t>Object Diagrams</w:t>
      </w:r>
      <w:r w:rsidRPr="007F4C7A">
        <w:rPr>
          <w:rFonts w:ascii="Cambria" w:eastAsia="Times New Roman" w:hAnsi="Cambria" w:cstheme="minorHAnsi"/>
          <w:color w:val="262626" w:themeColor="text1" w:themeTint="D9"/>
          <w:shd w:val="clear" w:color="auto" w:fill="FFFFFF"/>
          <w:lang w:eastAsia="en-IN" w:bidi="te-IN"/>
        </w:rPr>
        <w:t xml:space="preserve">, using </w:t>
      </w:r>
      <w:r w:rsidRPr="007F4C7A">
        <w:rPr>
          <w:rFonts w:ascii="Cambria" w:eastAsia="Times New Roman" w:hAnsi="Cambria" w:cstheme="minorHAnsi"/>
          <w:b/>
          <w:bCs/>
          <w:color w:val="262626" w:themeColor="text1" w:themeTint="D9"/>
          <w:shd w:val="clear" w:color="auto" w:fill="FFFFFF"/>
          <w:lang w:eastAsia="en-IN" w:bidi="te-IN"/>
        </w:rPr>
        <w:t>Rational Rose XDE</w:t>
      </w:r>
      <w:r w:rsidRPr="007F4C7A">
        <w:rPr>
          <w:rFonts w:ascii="Cambria" w:eastAsia="Times New Roman" w:hAnsi="Cambria" w:cstheme="minorHAnsi"/>
          <w:color w:val="262626" w:themeColor="text1" w:themeTint="D9"/>
          <w:shd w:val="clear" w:color="auto" w:fill="FFFFFF"/>
          <w:lang w:eastAsia="en-IN" w:bidi="te-IN"/>
        </w:rPr>
        <w:t xml:space="preserve"> to model the detail design of the application.</w:t>
      </w:r>
    </w:p>
    <w:p w:rsidR="00DB4A80" w:rsidRPr="007F4C7A" w:rsidRDefault="00DB4A80" w:rsidP="00493425">
      <w:pPr>
        <w:pStyle w:val="ListParagraph"/>
        <w:numPr>
          <w:ilvl w:val="0"/>
          <w:numId w:val="23"/>
        </w:numPr>
        <w:spacing w:after="0" w:line="276" w:lineRule="auto"/>
        <w:rPr>
          <w:rFonts w:ascii="Cambria" w:eastAsia="Times New Roman" w:hAnsi="Cambria" w:cstheme="minorHAnsi"/>
          <w:color w:val="262626" w:themeColor="text1" w:themeTint="D9"/>
          <w:shd w:val="clear" w:color="auto" w:fill="FFFFFF"/>
          <w:lang w:eastAsia="en-IN" w:bidi="te-IN"/>
        </w:rPr>
      </w:pPr>
      <w:r w:rsidRPr="007F4C7A">
        <w:rPr>
          <w:rFonts w:ascii="Cambria" w:eastAsia="Times New Roman" w:hAnsi="Cambria" w:cstheme="minorHAnsi"/>
          <w:color w:val="262626" w:themeColor="text1" w:themeTint="D9"/>
          <w:shd w:val="clear" w:color="auto" w:fill="FFFFFF"/>
          <w:lang w:eastAsia="en-IN" w:bidi="te-IN"/>
        </w:rPr>
        <w:t xml:space="preserve">Developed the application front end using </w:t>
      </w:r>
      <w:r w:rsidRPr="007F4C7A">
        <w:rPr>
          <w:rFonts w:ascii="Cambria" w:eastAsia="Times New Roman" w:hAnsi="Cambria" w:cstheme="minorHAnsi"/>
          <w:b/>
          <w:bCs/>
          <w:color w:val="262626" w:themeColor="text1" w:themeTint="D9"/>
          <w:shd w:val="clear" w:color="auto" w:fill="FFFFFF"/>
          <w:lang w:eastAsia="en-IN" w:bidi="te-IN"/>
        </w:rPr>
        <w:t>Jakarta Struts</w:t>
      </w:r>
      <w:r w:rsidRPr="007F4C7A">
        <w:rPr>
          <w:rFonts w:ascii="Cambria" w:eastAsia="Times New Roman" w:hAnsi="Cambria" w:cstheme="minorHAnsi"/>
          <w:color w:val="262626" w:themeColor="text1" w:themeTint="D9"/>
          <w:shd w:val="clear" w:color="auto" w:fill="FFFFFF"/>
          <w:lang w:eastAsia="en-IN" w:bidi="te-IN"/>
        </w:rPr>
        <w:t xml:space="preserve"> Framework: developed action classes, form beans and </w:t>
      </w:r>
      <w:r w:rsidRPr="007F4C7A">
        <w:rPr>
          <w:rFonts w:ascii="Cambria" w:eastAsia="Times New Roman" w:hAnsi="Cambria" w:cstheme="minorHAnsi"/>
          <w:b/>
          <w:bCs/>
          <w:color w:val="262626" w:themeColor="text1" w:themeTint="D9"/>
          <w:shd w:val="clear" w:color="auto" w:fill="FFFFFF"/>
          <w:lang w:eastAsia="en-IN" w:bidi="te-IN"/>
        </w:rPr>
        <w:t>Java Server Pages</w:t>
      </w:r>
      <w:r w:rsidRPr="007F4C7A">
        <w:rPr>
          <w:rFonts w:ascii="Cambria" w:eastAsia="Times New Roman" w:hAnsi="Cambria" w:cstheme="minorHAnsi"/>
          <w:color w:val="262626" w:themeColor="text1" w:themeTint="D9"/>
          <w:shd w:val="clear" w:color="auto" w:fill="FFFFFF"/>
          <w:lang w:eastAsia="en-IN" w:bidi="te-IN"/>
        </w:rPr>
        <w:t xml:space="preserve"> using WSAD.</w:t>
      </w:r>
    </w:p>
    <w:p w:rsidR="00DB4A80" w:rsidRPr="007F4C7A" w:rsidRDefault="00DB4A80" w:rsidP="00493425">
      <w:pPr>
        <w:pStyle w:val="ListParagraph"/>
        <w:numPr>
          <w:ilvl w:val="0"/>
          <w:numId w:val="23"/>
        </w:numPr>
        <w:spacing w:after="0" w:line="276" w:lineRule="auto"/>
        <w:rPr>
          <w:rFonts w:ascii="Cambria" w:eastAsia="Times New Roman" w:hAnsi="Cambria" w:cstheme="minorHAnsi"/>
          <w:color w:val="262626" w:themeColor="text1" w:themeTint="D9"/>
          <w:shd w:val="clear" w:color="auto" w:fill="FFFFFF"/>
          <w:lang w:eastAsia="en-IN" w:bidi="te-IN"/>
        </w:rPr>
      </w:pPr>
      <w:r w:rsidRPr="007F4C7A">
        <w:rPr>
          <w:rFonts w:ascii="Cambria" w:eastAsia="Times New Roman" w:hAnsi="Cambria" w:cstheme="minorHAnsi"/>
          <w:color w:val="262626" w:themeColor="text1" w:themeTint="D9"/>
          <w:shd w:val="clear" w:color="auto" w:fill="FFFFFF"/>
          <w:lang w:eastAsia="en-IN" w:bidi="te-IN"/>
        </w:rPr>
        <w:t xml:space="preserve">Designed and implemented </w:t>
      </w:r>
      <w:r w:rsidRPr="007F4C7A">
        <w:rPr>
          <w:rFonts w:ascii="Cambria" w:eastAsia="Times New Roman" w:hAnsi="Cambria" w:cstheme="minorHAnsi"/>
          <w:b/>
          <w:bCs/>
          <w:color w:val="262626" w:themeColor="text1" w:themeTint="D9"/>
          <w:shd w:val="clear" w:color="auto" w:fill="FFFFFF"/>
          <w:lang w:eastAsia="en-IN" w:bidi="te-IN"/>
        </w:rPr>
        <w:t>Business Delegate</w:t>
      </w:r>
      <w:r w:rsidRPr="007F4C7A">
        <w:rPr>
          <w:rFonts w:ascii="Cambria" w:eastAsia="Times New Roman" w:hAnsi="Cambria" w:cstheme="minorHAnsi"/>
          <w:color w:val="262626" w:themeColor="text1" w:themeTint="D9"/>
          <w:shd w:val="clear" w:color="auto" w:fill="FFFFFF"/>
          <w:lang w:eastAsia="en-IN" w:bidi="te-IN"/>
        </w:rPr>
        <w:t xml:space="preserve">, </w:t>
      </w:r>
      <w:r w:rsidRPr="007F4C7A">
        <w:rPr>
          <w:rFonts w:ascii="Cambria" w:eastAsia="Times New Roman" w:hAnsi="Cambria" w:cstheme="minorHAnsi"/>
          <w:b/>
          <w:bCs/>
          <w:color w:val="262626" w:themeColor="text1" w:themeTint="D9"/>
          <w:shd w:val="clear" w:color="auto" w:fill="FFFFFF"/>
          <w:lang w:eastAsia="en-IN" w:bidi="te-IN"/>
        </w:rPr>
        <w:t>Session Facade</w:t>
      </w:r>
      <w:r w:rsidRPr="007F4C7A">
        <w:rPr>
          <w:rFonts w:ascii="Cambria" w:eastAsia="Times New Roman" w:hAnsi="Cambria" w:cstheme="minorHAnsi"/>
          <w:color w:val="262626" w:themeColor="text1" w:themeTint="D9"/>
          <w:shd w:val="clear" w:color="auto" w:fill="FFFFFF"/>
          <w:lang w:eastAsia="en-IN" w:bidi="te-IN"/>
        </w:rPr>
        <w:t xml:space="preserve"> and </w:t>
      </w:r>
      <w:r w:rsidRPr="007F4C7A">
        <w:rPr>
          <w:rFonts w:ascii="Cambria" w:eastAsia="Times New Roman" w:hAnsi="Cambria" w:cstheme="minorHAnsi"/>
          <w:b/>
          <w:bCs/>
          <w:color w:val="262626" w:themeColor="text1" w:themeTint="D9"/>
          <w:shd w:val="clear" w:color="auto" w:fill="FFFFFF"/>
          <w:lang w:eastAsia="en-IN" w:bidi="te-IN"/>
        </w:rPr>
        <w:t>DTO Design Patterns</w:t>
      </w:r>
      <w:r w:rsidRPr="007F4C7A">
        <w:rPr>
          <w:rFonts w:ascii="Cambria" w:eastAsia="Times New Roman" w:hAnsi="Cambria" w:cstheme="minorHAnsi"/>
          <w:color w:val="262626" w:themeColor="text1" w:themeTint="D9"/>
          <w:shd w:val="clear" w:color="auto" w:fill="FFFFFF"/>
          <w:lang w:eastAsia="en-IN" w:bidi="te-IN"/>
        </w:rPr>
        <w:t>.</w:t>
      </w:r>
    </w:p>
    <w:p w:rsidR="00DB4A80" w:rsidRPr="007F4C7A" w:rsidRDefault="00DB4A80" w:rsidP="00493425">
      <w:pPr>
        <w:pStyle w:val="ListParagraph"/>
        <w:numPr>
          <w:ilvl w:val="0"/>
          <w:numId w:val="23"/>
        </w:numPr>
        <w:spacing w:after="0" w:line="276" w:lineRule="auto"/>
        <w:rPr>
          <w:rFonts w:ascii="Cambria" w:eastAsia="Times New Roman" w:hAnsi="Cambria" w:cstheme="minorHAnsi"/>
          <w:color w:val="262626" w:themeColor="text1" w:themeTint="D9"/>
          <w:shd w:val="clear" w:color="auto" w:fill="FFFFFF"/>
          <w:lang w:eastAsia="en-IN" w:bidi="te-IN"/>
        </w:rPr>
      </w:pPr>
      <w:r w:rsidRPr="007F4C7A">
        <w:rPr>
          <w:rFonts w:ascii="Cambria" w:eastAsia="Times New Roman" w:hAnsi="Cambria" w:cstheme="minorHAnsi"/>
          <w:color w:val="262626" w:themeColor="text1" w:themeTint="D9"/>
          <w:shd w:val="clear" w:color="auto" w:fill="FFFFFF"/>
          <w:lang w:eastAsia="en-IN" w:bidi="te-IN"/>
        </w:rPr>
        <w:t xml:space="preserve">Deployed the applications on </w:t>
      </w:r>
      <w:r w:rsidRPr="007F4C7A">
        <w:rPr>
          <w:rFonts w:ascii="Cambria" w:eastAsia="Times New Roman" w:hAnsi="Cambria" w:cstheme="minorHAnsi"/>
          <w:b/>
          <w:bCs/>
          <w:color w:val="262626" w:themeColor="text1" w:themeTint="D9"/>
          <w:shd w:val="clear" w:color="auto" w:fill="FFFFFF"/>
          <w:lang w:eastAsia="en-IN" w:bidi="te-IN"/>
        </w:rPr>
        <w:t>IBM Web Sphere Application Server.</w:t>
      </w:r>
    </w:p>
    <w:p w:rsidR="00DB4A80" w:rsidRPr="007F4C7A" w:rsidRDefault="00DB4A80" w:rsidP="00493425">
      <w:pPr>
        <w:pStyle w:val="ListParagraph"/>
        <w:numPr>
          <w:ilvl w:val="0"/>
          <w:numId w:val="23"/>
        </w:numPr>
        <w:spacing w:after="0" w:line="276" w:lineRule="auto"/>
        <w:rPr>
          <w:rFonts w:ascii="Cambria" w:eastAsia="Times New Roman" w:hAnsi="Cambria" w:cstheme="minorHAnsi"/>
          <w:color w:val="262626" w:themeColor="text1" w:themeTint="D9"/>
          <w:shd w:val="clear" w:color="auto" w:fill="FFFFFF"/>
          <w:lang w:eastAsia="en-IN" w:bidi="te-IN"/>
        </w:rPr>
      </w:pPr>
      <w:r w:rsidRPr="007F4C7A">
        <w:rPr>
          <w:rFonts w:ascii="Cambria" w:eastAsia="Times New Roman" w:hAnsi="Cambria" w:cstheme="minorHAnsi"/>
          <w:color w:val="262626" w:themeColor="text1" w:themeTint="D9"/>
          <w:shd w:val="clear" w:color="auto" w:fill="FFFFFF"/>
          <w:lang w:eastAsia="en-IN" w:bidi="te-IN"/>
        </w:rPr>
        <w:lastRenderedPageBreak/>
        <w:t xml:space="preserve">Extensively worked on </w:t>
      </w:r>
      <w:r w:rsidRPr="007F4C7A">
        <w:rPr>
          <w:rFonts w:ascii="Cambria" w:eastAsia="Times New Roman" w:hAnsi="Cambria" w:cstheme="minorHAnsi"/>
          <w:b/>
          <w:bCs/>
          <w:color w:val="262626" w:themeColor="text1" w:themeTint="D9"/>
          <w:shd w:val="clear" w:color="auto" w:fill="FFFFFF"/>
          <w:lang w:eastAsia="en-IN" w:bidi="te-IN"/>
        </w:rPr>
        <w:t>JMS</w:t>
      </w:r>
      <w:r w:rsidRPr="007F4C7A">
        <w:rPr>
          <w:rFonts w:ascii="Cambria" w:eastAsia="Times New Roman" w:hAnsi="Cambria" w:cstheme="minorHAnsi"/>
          <w:color w:val="262626" w:themeColor="text1" w:themeTint="D9"/>
          <w:shd w:val="clear" w:color="auto" w:fill="FFFFFF"/>
          <w:lang w:eastAsia="en-IN" w:bidi="te-IN"/>
        </w:rPr>
        <w:t xml:space="preserve"> for sending data to </w:t>
      </w:r>
      <w:r w:rsidRPr="007F4C7A">
        <w:rPr>
          <w:rFonts w:ascii="Cambria" w:eastAsia="Times New Roman" w:hAnsi="Cambria" w:cstheme="minorHAnsi"/>
          <w:b/>
          <w:bCs/>
          <w:color w:val="262626" w:themeColor="text1" w:themeTint="D9"/>
          <w:shd w:val="clear" w:color="auto" w:fill="FFFFFF"/>
          <w:lang w:eastAsia="en-IN" w:bidi="te-IN"/>
        </w:rPr>
        <w:t>IBM MQ Series</w:t>
      </w:r>
      <w:r w:rsidRPr="007F4C7A">
        <w:rPr>
          <w:rFonts w:ascii="Cambria" w:eastAsia="Times New Roman" w:hAnsi="Cambria" w:cstheme="minorHAnsi"/>
          <w:color w:val="262626" w:themeColor="text1" w:themeTint="D9"/>
          <w:shd w:val="clear" w:color="auto" w:fill="FFFFFF"/>
          <w:lang w:eastAsia="en-IN" w:bidi="te-IN"/>
        </w:rPr>
        <w:t xml:space="preserve"> in terms of XML Objects.</w:t>
      </w:r>
    </w:p>
    <w:p w:rsidR="00DB4A80" w:rsidRPr="007F4C7A" w:rsidRDefault="00DB4A80" w:rsidP="00493425">
      <w:pPr>
        <w:pStyle w:val="ListParagraph"/>
        <w:numPr>
          <w:ilvl w:val="0"/>
          <w:numId w:val="23"/>
        </w:numPr>
        <w:spacing w:after="0" w:line="276" w:lineRule="auto"/>
        <w:rPr>
          <w:rFonts w:ascii="Cambria" w:eastAsia="Times New Roman" w:hAnsi="Cambria" w:cstheme="minorHAnsi"/>
          <w:color w:val="262626" w:themeColor="text1" w:themeTint="D9"/>
          <w:shd w:val="clear" w:color="auto" w:fill="FFFFFF"/>
          <w:lang w:eastAsia="en-IN" w:bidi="te-IN"/>
        </w:rPr>
      </w:pPr>
      <w:r w:rsidRPr="007F4C7A">
        <w:rPr>
          <w:rFonts w:ascii="Cambria" w:eastAsia="Times New Roman" w:hAnsi="Cambria" w:cstheme="minorHAnsi"/>
          <w:color w:val="262626" w:themeColor="text1" w:themeTint="D9"/>
          <w:shd w:val="clear" w:color="auto" w:fill="FFFFFF"/>
          <w:lang w:eastAsia="en-IN" w:bidi="te-IN"/>
        </w:rPr>
        <w:t xml:space="preserve">Wrote </w:t>
      </w:r>
      <w:r w:rsidRPr="007F4C7A">
        <w:rPr>
          <w:rFonts w:ascii="Cambria" w:eastAsia="Times New Roman" w:hAnsi="Cambria" w:cstheme="minorHAnsi"/>
          <w:b/>
          <w:bCs/>
          <w:color w:val="262626" w:themeColor="text1" w:themeTint="D9"/>
          <w:shd w:val="clear" w:color="auto" w:fill="FFFFFF"/>
          <w:lang w:eastAsia="en-IN" w:bidi="te-IN"/>
        </w:rPr>
        <w:t>JAXB</w:t>
      </w:r>
      <w:r w:rsidRPr="007F4C7A">
        <w:rPr>
          <w:rFonts w:ascii="Cambria" w:eastAsia="Times New Roman" w:hAnsi="Cambria" w:cstheme="minorHAnsi"/>
          <w:color w:val="262626" w:themeColor="text1" w:themeTint="D9"/>
          <w:shd w:val="clear" w:color="auto" w:fill="FFFFFF"/>
          <w:lang w:eastAsia="en-IN" w:bidi="te-IN"/>
        </w:rPr>
        <w:t xml:space="preserve"> </w:t>
      </w:r>
      <w:r w:rsidRPr="007F4C7A">
        <w:rPr>
          <w:rFonts w:ascii="Cambria" w:eastAsia="Times New Roman" w:hAnsi="Cambria" w:cstheme="minorHAnsi"/>
          <w:b/>
          <w:bCs/>
          <w:color w:val="262626" w:themeColor="text1" w:themeTint="D9"/>
          <w:shd w:val="clear" w:color="auto" w:fill="FFFFFF"/>
          <w:lang w:eastAsia="en-IN" w:bidi="te-IN"/>
        </w:rPr>
        <w:t>XML parsers</w:t>
      </w:r>
      <w:r w:rsidRPr="007F4C7A">
        <w:rPr>
          <w:rFonts w:ascii="Cambria" w:eastAsia="Times New Roman" w:hAnsi="Cambria" w:cstheme="minorHAnsi"/>
          <w:color w:val="262626" w:themeColor="text1" w:themeTint="D9"/>
          <w:shd w:val="clear" w:color="auto" w:fill="FFFFFF"/>
          <w:lang w:eastAsia="en-IN" w:bidi="te-IN"/>
        </w:rPr>
        <w:t xml:space="preserve"> for XML Schema Validation and used </w:t>
      </w:r>
      <w:r w:rsidRPr="007F4C7A">
        <w:rPr>
          <w:rFonts w:ascii="Cambria" w:eastAsia="Times New Roman" w:hAnsi="Cambria" w:cstheme="minorHAnsi"/>
          <w:b/>
          <w:bCs/>
          <w:color w:val="262626" w:themeColor="text1" w:themeTint="D9"/>
          <w:shd w:val="clear" w:color="auto" w:fill="FFFFFF"/>
          <w:lang w:eastAsia="en-IN" w:bidi="te-IN"/>
        </w:rPr>
        <w:t>SOAP</w:t>
      </w:r>
      <w:r w:rsidRPr="007F4C7A">
        <w:rPr>
          <w:rFonts w:ascii="Cambria" w:eastAsia="Times New Roman" w:hAnsi="Cambria" w:cstheme="minorHAnsi"/>
          <w:color w:val="262626" w:themeColor="text1" w:themeTint="D9"/>
          <w:shd w:val="clear" w:color="auto" w:fill="FFFFFF"/>
          <w:lang w:eastAsia="en-IN" w:bidi="te-IN"/>
        </w:rPr>
        <w:t xml:space="preserve"> for sending and getting data from different applications.</w:t>
      </w:r>
    </w:p>
    <w:p w:rsidR="00DB4A80" w:rsidRPr="007F4C7A" w:rsidRDefault="00DB4A80" w:rsidP="00493425">
      <w:pPr>
        <w:pStyle w:val="ListParagraph"/>
        <w:numPr>
          <w:ilvl w:val="0"/>
          <w:numId w:val="23"/>
        </w:numPr>
        <w:spacing w:after="0" w:line="276" w:lineRule="auto"/>
        <w:rPr>
          <w:rFonts w:ascii="Cambria" w:eastAsia="Times New Roman" w:hAnsi="Cambria" w:cstheme="minorHAnsi"/>
          <w:color w:val="262626" w:themeColor="text1" w:themeTint="D9"/>
          <w:shd w:val="clear" w:color="auto" w:fill="FFFFFF"/>
          <w:lang w:eastAsia="en-IN" w:bidi="te-IN"/>
        </w:rPr>
      </w:pPr>
      <w:r w:rsidRPr="007F4C7A">
        <w:rPr>
          <w:rFonts w:ascii="Cambria" w:eastAsia="Times New Roman" w:hAnsi="Cambria" w:cstheme="minorHAnsi"/>
          <w:color w:val="262626" w:themeColor="text1" w:themeTint="D9"/>
          <w:shd w:val="clear" w:color="auto" w:fill="FFFFFF"/>
          <w:lang w:eastAsia="en-IN" w:bidi="te-IN"/>
        </w:rPr>
        <w:t xml:space="preserve">Extensively used </w:t>
      </w:r>
      <w:r w:rsidRPr="007F4C7A">
        <w:rPr>
          <w:rFonts w:ascii="Cambria" w:eastAsia="Times New Roman" w:hAnsi="Cambria" w:cstheme="minorHAnsi"/>
          <w:b/>
          <w:bCs/>
          <w:color w:val="262626" w:themeColor="text1" w:themeTint="D9"/>
          <w:shd w:val="clear" w:color="auto" w:fill="FFFFFF"/>
          <w:lang w:eastAsia="en-IN" w:bidi="te-IN"/>
        </w:rPr>
        <w:t>JDBC</w:t>
      </w:r>
      <w:r w:rsidRPr="007F4C7A">
        <w:rPr>
          <w:rFonts w:ascii="Cambria" w:eastAsia="Times New Roman" w:hAnsi="Cambria" w:cstheme="minorHAnsi"/>
          <w:color w:val="262626" w:themeColor="text1" w:themeTint="D9"/>
          <w:shd w:val="clear" w:color="auto" w:fill="FFFFFF"/>
          <w:lang w:eastAsia="en-IN" w:bidi="te-IN"/>
        </w:rPr>
        <w:t xml:space="preserve"> in data access layer to access and update information in the database</w:t>
      </w:r>
    </w:p>
    <w:p w:rsidR="00DB4A80" w:rsidRPr="007F4C7A" w:rsidRDefault="00DB4A80" w:rsidP="00493425">
      <w:pPr>
        <w:pStyle w:val="ListParagraph"/>
        <w:numPr>
          <w:ilvl w:val="0"/>
          <w:numId w:val="23"/>
        </w:numPr>
        <w:spacing w:after="0" w:line="276" w:lineRule="auto"/>
        <w:rPr>
          <w:rFonts w:ascii="Cambria" w:eastAsia="Times New Roman" w:hAnsi="Cambria" w:cstheme="minorHAnsi"/>
          <w:color w:val="262626" w:themeColor="text1" w:themeTint="D9"/>
          <w:shd w:val="clear" w:color="auto" w:fill="FFFFFF"/>
          <w:lang w:eastAsia="en-IN" w:bidi="te-IN"/>
        </w:rPr>
      </w:pPr>
      <w:r w:rsidRPr="007F4C7A">
        <w:rPr>
          <w:rFonts w:ascii="Cambria" w:eastAsia="Times New Roman" w:hAnsi="Cambria" w:cstheme="minorHAnsi"/>
          <w:color w:val="262626" w:themeColor="text1" w:themeTint="D9"/>
          <w:shd w:val="clear" w:color="auto" w:fill="FFFFFF"/>
          <w:lang w:eastAsia="en-IN" w:bidi="te-IN"/>
        </w:rPr>
        <w:t xml:space="preserve">Used </w:t>
      </w:r>
      <w:r w:rsidRPr="007F4C7A">
        <w:rPr>
          <w:rFonts w:ascii="Cambria" w:eastAsia="Times New Roman" w:hAnsi="Cambria" w:cstheme="minorHAnsi"/>
          <w:b/>
          <w:bCs/>
          <w:color w:val="262626" w:themeColor="text1" w:themeTint="D9"/>
          <w:shd w:val="clear" w:color="auto" w:fill="FFFFFF"/>
          <w:lang w:eastAsia="en-IN" w:bidi="te-IN"/>
        </w:rPr>
        <w:t>XSLT</w:t>
      </w:r>
      <w:r w:rsidRPr="007F4C7A">
        <w:rPr>
          <w:rFonts w:ascii="Cambria" w:eastAsia="Times New Roman" w:hAnsi="Cambria" w:cstheme="minorHAnsi"/>
          <w:color w:val="262626" w:themeColor="text1" w:themeTint="D9"/>
          <w:shd w:val="clear" w:color="auto" w:fill="FFFFFF"/>
          <w:lang w:eastAsia="en-IN" w:bidi="te-IN"/>
        </w:rPr>
        <w:t xml:space="preserve"> to transform my XML data structure into HTML pages.</w:t>
      </w:r>
    </w:p>
    <w:p w:rsidR="00DB4A80" w:rsidRPr="007F4C7A" w:rsidRDefault="00DB4A80" w:rsidP="00493425">
      <w:pPr>
        <w:pStyle w:val="ListParagraph"/>
        <w:numPr>
          <w:ilvl w:val="0"/>
          <w:numId w:val="23"/>
        </w:numPr>
        <w:spacing w:after="0" w:line="276" w:lineRule="auto"/>
        <w:rPr>
          <w:rFonts w:ascii="Cambria" w:eastAsia="Times New Roman" w:hAnsi="Cambria" w:cstheme="minorHAnsi"/>
          <w:color w:val="262626" w:themeColor="text1" w:themeTint="D9"/>
          <w:shd w:val="clear" w:color="auto" w:fill="FFFFFF"/>
          <w:lang w:eastAsia="en-IN" w:bidi="te-IN"/>
        </w:rPr>
      </w:pPr>
      <w:r w:rsidRPr="007F4C7A">
        <w:rPr>
          <w:rFonts w:ascii="Cambria" w:eastAsia="Times New Roman" w:hAnsi="Cambria" w:cstheme="minorHAnsi"/>
          <w:color w:val="262626" w:themeColor="text1" w:themeTint="D9"/>
          <w:shd w:val="clear" w:color="auto" w:fill="FFFFFF"/>
          <w:lang w:eastAsia="en-IN" w:bidi="te-IN"/>
        </w:rPr>
        <w:t xml:space="preserve">Used </w:t>
      </w:r>
      <w:r w:rsidRPr="007F4C7A">
        <w:rPr>
          <w:rFonts w:ascii="Cambria" w:eastAsia="Times New Roman" w:hAnsi="Cambria" w:cstheme="minorHAnsi"/>
          <w:b/>
          <w:bCs/>
          <w:color w:val="262626" w:themeColor="text1" w:themeTint="D9"/>
          <w:shd w:val="clear" w:color="auto" w:fill="FFFFFF"/>
          <w:lang w:eastAsia="en-IN" w:bidi="te-IN"/>
        </w:rPr>
        <w:t>XML Web Services</w:t>
      </w:r>
      <w:r w:rsidRPr="007F4C7A">
        <w:rPr>
          <w:rFonts w:ascii="Cambria" w:eastAsia="Times New Roman" w:hAnsi="Cambria" w:cstheme="minorHAnsi"/>
          <w:color w:val="262626" w:themeColor="text1" w:themeTint="D9"/>
          <w:shd w:val="clear" w:color="auto" w:fill="FFFFFF"/>
          <w:lang w:eastAsia="en-IN" w:bidi="te-IN"/>
        </w:rPr>
        <w:t xml:space="preserve"> using </w:t>
      </w:r>
      <w:r w:rsidRPr="007F4C7A">
        <w:rPr>
          <w:rFonts w:ascii="Cambria" w:eastAsia="Times New Roman" w:hAnsi="Cambria" w:cstheme="minorHAnsi"/>
          <w:b/>
          <w:bCs/>
          <w:color w:val="262626" w:themeColor="text1" w:themeTint="D9"/>
          <w:shd w:val="clear" w:color="auto" w:fill="FFFFFF"/>
          <w:lang w:eastAsia="en-IN" w:bidi="te-IN"/>
        </w:rPr>
        <w:t>SOAP</w:t>
      </w:r>
      <w:r w:rsidRPr="007F4C7A">
        <w:rPr>
          <w:rFonts w:ascii="Cambria" w:eastAsia="Times New Roman" w:hAnsi="Cambria" w:cstheme="minorHAnsi"/>
          <w:color w:val="262626" w:themeColor="text1" w:themeTint="D9"/>
          <w:shd w:val="clear" w:color="auto" w:fill="FFFFFF"/>
          <w:lang w:eastAsia="en-IN" w:bidi="te-IN"/>
        </w:rPr>
        <w:t xml:space="preserve"> to transfer information to the Credit Monitoring Systems.</w:t>
      </w:r>
    </w:p>
    <w:p w:rsidR="00DB4A80" w:rsidRPr="007F4C7A" w:rsidRDefault="00DB4A80" w:rsidP="00493425">
      <w:pPr>
        <w:pStyle w:val="ListParagraph"/>
        <w:numPr>
          <w:ilvl w:val="0"/>
          <w:numId w:val="23"/>
        </w:numPr>
        <w:spacing w:after="0" w:line="276" w:lineRule="auto"/>
        <w:rPr>
          <w:rFonts w:ascii="Cambria" w:eastAsia="Times New Roman" w:hAnsi="Cambria" w:cstheme="minorHAnsi"/>
          <w:color w:val="262626" w:themeColor="text1" w:themeTint="D9"/>
          <w:shd w:val="clear" w:color="auto" w:fill="FFFFFF"/>
          <w:lang w:eastAsia="en-IN" w:bidi="te-IN"/>
        </w:rPr>
      </w:pPr>
      <w:r w:rsidRPr="007F4C7A">
        <w:rPr>
          <w:rFonts w:ascii="Cambria" w:eastAsia="Times New Roman" w:hAnsi="Cambria" w:cstheme="minorHAnsi"/>
          <w:color w:val="262626" w:themeColor="text1" w:themeTint="D9"/>
          <w:shd w:val="clear" w:color="auto" w:fill="FFFFFF"/>
          <w:lang w:eastAsia="en-IN" w:bidi="te-IN"/>
        </w:rPr>
        <w:t xml:space="preserve">Used </w:t>
      </w:r>
      <w:r w:rsidRPr="007F4C7A">
        <w:rPr>
          <w:rFonts w:ascii="Cambria" w:eastAsia="Times New Roman" w:hAnsi="Cambria" w:cstheme="minorHAnsi"/>
          <w:b/>
          <w:bCs/>
          <w:color w:val="262626" w:themeColor="text1" w:themeTint="D9"/>
          <w:shd w:val="clear" w:color="auto" w:fill="FFFFFF"/>
          <w:lang w:eastAsia="en-IN" w:bidi="te-IN"/>
        </w:rPr>
        <w:t>CVS</w:t>
      </w:r>
      <w:r w:rsidRPr="007F4C7A">
        <w:rPr>
          <w:rFonts w:ascii="Cambria" w:eastAsia="Times New Roman" w:hAnsi="Cambria" w:cstheme="minorHAnsi"/>
          <w:color w:val="262626" w:themeColor="text1" w:themeTint="D9"/>
          <w:shd w:val="clear" w:color="auto" w:fill="FFFFFF"/>
          <w:lang w:eastAsia="en-IN" w:bidi="te-IN"/>
        </w:rPr>
        <w:t xml:space="preserve"> for version control across common source code used by developers.</w:t>
      </w:r>
    </w:p>
    <w:p w:rsidR="00DB4A80" w:rsidRPr="007F4C7A" w:rsidRDefault="00DB4A80" w:rsidP="00493425">
      <w:pPr>
        <w:pStyle w:val="ListParagraph"/>
        <w:numPr>
          <w:ilvl w:val="0"/>
          <w:numId w:val="23"/>
        </w:numPr>
        <w:spacing w:after="0" w:line="276" w:lineRule="auto"/>
        <w:rPr>
          <w:rFonts w:ascii="Cambria" w:eastAsia="Times New Roman" w:hAnsi="Cambria" w:cstheme="minorHAnsi"/>
          <w:color w:val="262626" w:themeColor="text1" w:themeTint="D9"/>
          <w:shd w:val="clear" w:color="auto" w:fill="FFFFFF"/>
          <w:lang w:eastAsia="en-IN" w:bidi="te-IN"/>
        </w:rPr>
      </w:pPr>
      <w:r w:rsidRPr="007F4C7A">
        <w:rPr>
          <w:rFonts w:ascii="Cambria" w:eastAsia="Times New Roman" w:hAnsi="Cambria" w:cstheme="minorHAnsi"/>
          <w:color w:val="262626" w:themeColor="text1" w:themeTint="D9"/>
          <w:shd w:val="clear" w:color="auto" w:fill="FFFFFF"/>
          <w:lang w:eastAsia="en-IN" w:bidi="te-IN"/>
        </w:rPr>
        <w:t xml:space="preserve">Used </w:t>
      </w:r>
      <w:r w:rsidRPr="007F4C7A">
        <w:rPr>
          <w:rFonts w:ascii="Cambria" w:eastAsia="Times New Roman" w:hAnsi="Cambria" w:cstheme="minorHAnsi"/>
          <w:b/>
          <w:bCs/>
          <w:color w:val="262626" w:themeColor="text1" w:themeTint="D9"/>
          <w:shd w:val="clear" w:color="auto" w:fill="FFFFFF"/>
          <w:lang w:eastAsia="en-IN" w:bidi="te-IN"/>
        </w:rPr>
        <w:t>JDBC</w:t>
      </w:r>
      <w:r w:rsidRPr="007F4C7A">
        <w:rPr>
          <w:rFonts w:ascii="Cambria" w:eastAsia="Times New Roman" w:hAnsi="Cambria" w:cstheme="minorHAnsi"/>
          <w:color w:val="262626" w:themeColor="text1" w:themeTint="D9"/>
          <w:shd w:val="clear" w:color="auto" w:fill="FFFFFF"/>
          <w:lang w:eastAsia="en-IN" w:bidi="te-IN"/>
        </w:rPr>
        <w:t xml:space="preserve"> to invoke Stored Procedures and database connectivity to </w:t>
      </w:r>
      <w:r w:rsidRPr="007F4C7A">
        <w:rPr>
          <w:rFonts w:ascii="Cambria" w:eastAsia="Times New Roman" w:hAnsi="Cambria" w:cstheme="minorHAnsi"/>
          <w:b/>
          <w:bCs/>
          <w:color w:val="262626" w:themeColor="text1" w:themeTint="D9"/>
          <w:shd w:val="clear" w:color="auto" w:fill="FFFFFF"/>
          <w:lang w:eastAsia="en-IN" w:bidi="te-IN"/>
        </w:rPr>
        <w:t>ORACLE</w:t>
      </w:r>
      <w:r w:rsidRPr="007F4C7A">
        <w:rPr>
          <w:rFonts w:ascii="Cambria" w:eastAsia="Times New Roman" w:hAnsi="Cambria" w:cstheme="minorHAnsi"/>
          <w:color w:val="262626" w:themeColor="text1" w:themeTint="D9"/>
          <w:shd w:val="clear" w:color="auto" w:fill="FFFFFF"/>
          <w:lang w:eastAsia="en-IN" w:bidi="te-IN"/>
        </w:rPr>
        <w:t>.</w:t>
      </w:r>
    </w:p>
    <w:p w:rsidR="00DB4A80" w:rsidRPr="007F4C7A" w:rsidRDefault="00DB4A80" w:rsidP="00493425">
      <w:pPr>
        <w:pStyle w:val="ListParagraph"/>
        <w:numPr>
          <w:ilvl w:val="0"/>
          <w:numId w:val="23"/>
        </w:numPr>
        <w:spacing w:after="0" w:line="276" w:lineRule="auto"/>
        <w:rPr>
          <w:rFonts w:ascii="Cambria" w:eastAsia="Times New Roman" w:hAnsi="Cambria" w:cstheme="minorHAnsi"/>
          <w:color w:val="262626" w:themeColor="text1" w:themeTint="D9"/>
          <w:shd w:val="clear" w:color="auto" w:fill="FFFFFF"/>
          <w:lang w:eastAsia="en-IN" w:bidi="te-IN"/>
        </w:rPr>
      </w:pPr>
      <w:r w:rsidRPr="007F4C7A">
        <w:rPr>
          <w:rFonts w:ascii="Cambria" w:eastAsia="Times New Roman" w:hAnsi="Cambria" w:cstheme="minorHAnsi"/>
          <w:color w:val="262626" w:themeColor="text1" w:themeTint="D9"/>
          <w:shd w:val="clear" w:color="auto" w:fill="FFFFFF"/>
          <w:lang w:eastAsia="en-IN" w:bidi="te-IN"/>
        </w:rPr>
        <w:t xml:space="preserve"> Written and debugged the </w:t>
      </w:r>
      <w:r w:rsidRPr="007F4C7A">
        <w:rPr>
          <w:rFonts w:ascii="Cambria" w:eastAsia="Times New Roman" w:hAnsi="Cambria" w:cstheme="minorHAnsi"/>
          <w:b/>
          <w:bCs/>
          <w:color w:val="262626" w:themeColor="text1" w:themeTint="D9"/>
          <w:shd w:val="clear" w:color="auto" w:fill="FFFFFF"/>
          <w:lang w:eastAsia="en-IN" w:bidi="te-IN"/>
        </w:rPr>
        <w:t>ANT</w:t>
      </w:r>
      <w:r w:rsidRPr="007F4C7A">
        <w:rPr>
          <w:rFonts w:ascii="Cambria" w:eastAsia="Times New Roman" w:hAnsi="Cambria" w:cstheme="minorHAnsi"/>
          <w:color w:val="262626" w:themeColor="text1" w:themeTint="D9"/>
          <w:shd w:val="clear" w:color="auto" w:fill="FFFFFF"/>
          <w:lang w:eastAsia="en-IN" w:bidi="te-IN"/>
        </w:rPr>
        <w:t xml:space="preserve"> Scripts for building the entire web application.</w:t>
      </w:r>
    </w:p>
    <w:p w:rsidR="00DB4A80" w:rsidRPr="007F4C7A" w:rsidRDefault="00DB4A80" w:rsidP="00493425">
      <w:pPr>
        <w:pStyle w:val="ListParagraph"/>
        <w:numPr>
          <w:ilvl w:val="0"/>
          <w:numId w:val="23"/>
        </w:numPr>
        <w:spacing w:after="0" w:line="276" w:lineRule="auto"/>
        <w:rPr>
          <w:rFonts w:ascii="Cambria" w:eastAsia="Times New Roman" w:hAnsi="Cambria" w:cstheme="minorHAnsi"/>
          <w:color w:val="262626" w:themeColor="text1" w:themeTint="D9"/>
          <w:shd w:val="clear" w:color="auto" w:fill="FFFFFF"/>
          <w:lang w:eastAsia="en-IN" w:bidi="te-IN"/>
        </w:rPr>
      </w:pPr>
      <w:r w:rsidRPr="007F4C7A">
        <w:rPr>
          <w:rFonts w:ascii="Cambria" w:eastAsia="Times New Roman" w:hAnsi="Cambria" w:cstheme="minorHAnsi"/>
          <w:color w:val="262626" w:themeColor="text1" w:themeTint="D9"/>
          <w:shd w:val="clear" w:color="auto" w:fill="FFFFFF"/>
          <w:lang w:eastAsia="en-IN" w:bidi="te-IN"/>
        </w:rPr>
        <w:t xml:space="preserve"> Developed </w:t>
      </w:r>
      <w:r w:rsidRPr="007F4C7A">
        <w:rPr>
          <w:rFonts w:ascii="Cambria" w:eastAsia="Times New Roman" w:hAnsi="Cambria" w:cstheme="minorHAnsi"/>
          <w:b/>
          <w:bCs/>
          <w:color w:val="262626" w:themeColor="text1" w:themeTint="D9"/>
          <w:shd w:val="clear" w:color="auto" w:fill="FFFFFF"/>
          <w:lang w:eastAsia="en-IN" w:bidi="te-IN"/>
        </w:rPr>
        <w:t>JUnit</w:t>
      </w:r>
      <w:r w:rsidRPr="007F4C7A">
        <w:rPr>
          <w:rFonts w:ascii="Cambria" w:eastAsia="Times New Roman" w:hAnsi="Cambria" w:cstheme="minorHAnsi"/>
          <w:color w:val="262626" w:themeColor="text1" w:themeTint="D9"/>
          <w:shd w:val="clear" w:color="auto" w:fill="FFFFFF"/>
          <w:lang w:eastAsia="en-IN" w:bidi="te-IN"/>
        </w:rPr>
        <w:t xml:space="preserve"> test cases for all the developed modules.</w:t>
      </w:r>
    </w:p>
    <w:p w:rsidR="00DB4A80" w:rsidRPr="007F4C7A" w:rsidRDefault="00DB4A80" w:rsidP="00493425">
      <w:pPr>
        <w:pStyle w:val="ListParagraph"/>
        <w:numPr>
          <w:ilvl w:val="0"/>
          <w:numId w:val="23"/>
        </w:numPr>
        <w:spacing w:after="0" w:line="276" w:lineRule="auto"/>
        <w:rPr>
          <w:rFonts w:ascii="Cambria" w:eastAsia="Times New Roman" w:hAnsi="Cambria" w:cstheme="minorHAnsi"/>
          <w:color w:val="262626" w:themeColor="text1" w:themeTint="D9"/>
          <w:shd w:val="clear" w:color="auto" w:fill="FFFFFF"/>
          <w:lang w:eastAsia="en-IN" w:bidi="te-IN"/>
        </w:rPr>
      </w:pPr>
      <w:r w:rsidRPr="007F4C7A">
        <w:rPr>
          <w:rFonts w:ascii="Cambria" w:eastAsia="Times New Roman" w:hAnsi="Cambria" w:cstheme="minorHAnsi"/>
          <w:color w:val="262626" w:themeColor="text1" w:themeTint="D9"/>
          <w:shd w:val="clear" w:color="auto" w:fill="FFFFFF"/>
          <w:lang w:eastAsia="en-IN" w:bidi="te-IN"/>
        </w:rPr>
        <w:t xml:space="preserve"> Monitored the error logs using </w:t>
      </w:r>
      <w:r w:rsidRPr="007F4C7A">
        <w:rPr>
          <w:rFonts w:ascii="Cambria" w:eastAsia="Times New Roman" w:hAnsi="Cambria" w:cstheme="minorHAnsi"/>
          <w:b/>
          <w:bCs/>
          <w:color w:val="262626" w:themeColor="text1" w:themeTint="D9"/>
          <w:shd w:val="clear" w:color="auto" w:fill="FFFFFF"/>
          <w:lang w:eastAsia="en-IN" w:bidi="te-IN"/>
        </w:rPr>
        <w:t>Log4J</w:t>
      </w:r>
      <w:r w:rsidRPr="007F4C7A">
        <w:rPr>
          <w:rFonts w:ascii="Cambria" w:eastAsia="Times New Roman" w:hAnsi="Cambria" w:cstheme="minorHAnsi"/>
          <w:color w:val="262626" w:themeColor="text1" w:themeTint="D9"/>
          <w:shd w:val="clear" w:color="auto" w:fill="FFFFFF"/>
          <w:lang w:eastAsia="en-IN" w:bidi="te-IN"/>
        </w:rPr>
        <w:t xml:space="preserve"> and fixing the problems.</w:t>
      </w:r>
    </w:p>
    <w:p w:rsidR="00493425" w:rsidRPr="007F4C7A" w:rsidRDefault="00493425" w:rsidP="00493425">
      <w:pPr>
        <w:pStyle w:val="ListParagraph"/>
        <w:spacing w:after="0" w:line="276" w:lineRule="auto"/>
        <w:ind w:left="360"/>
        <w:rPr>
          <w:rFonts w:ascii="Cambria" w:eastAsia="Times New Roman" w:hAnsi="Cambria" w:cstheme="minorHAnsi"/>
          <w:color w:val="262626" w:themeColor="text1" w:themeTint="D9"/>
          <w:shd w:val="clear" w:color="auto" w:fill="FFFFFF"/>
          <w:lang w:eastAsia="en-IN" w:bidi="te-IN"/>
        </w:rPr>
      </w:pPr>
    </w:p>
    <w:p w:rsidR="00493425" w:rsidRPr="007F4C7A" w:rsidRDefault="00562D17" w:rsidP="00493425">
      <w:pPr>
        <w:spacing w:after="0" w:line="276" w:lineRule="auto"/>
        <w:rPr>
          <w:rFonts w:ascii="Cambria" w:eastAsia="Times New Roman" w:hAnsi="Cambria" w:cstheme="minorHAnsi"/>
          <w:color w:val="262626" w:themeColor="text1" w:themeTint="D9"/>
          <w:shd w:val="clear" w:color="auto" w:fill="FFFFFF"/>
          <w:lang w:eastAsia="en-IN" w:bidi="te-IN"/>
        </w:rPr>
      </w:pPr>
      <w:r w:rsidRPr="007F4C7A">
        <w:rPr>
          <w:rFonts w:ascii="Cambria" w:hAnsi="Cambria" w:cs="Arial"/>
          <w:b/>
          <w:smallCaps/>
        </w:rPr>
        <w:t>Environment</w:t>
      </w:r>
      <w:r w:rsidR="003C310B" w:rsidRPr="007F4C7A">
        <w:rPr>
          <w:rFonts w:ascii="Cambria" w:hAnsi="Cambria" w:cs="Arial"/>
          <w:b/>
          <w:smallCaps/>
        </w:rPr>
        <w:t xml:space="preserve">: </w:t>
      </w:r>
      <w:r w:rsidR="00493425" w:rsidRPr="007F4C7A">
        <w:rPr>
          <w:rStyle w:val="NoSpacingChar"/>
          <w:rFonts w:ascii="Cambria" w:hAnsi="Cambria"/>
        </w:rPr>
        <w:t>Java/J2EE, Core java, Struts, XML Web Services, JSP, Oracle, HTML, CSS, JavaScript, IBM WebSphere, JDBC, SOAP, CVS, JUnit, ANT, Log4J.</w:t>
      </w:r>
    </w:p>
    <w:p w:rsidR="008E270E" w:rsidRPr="007F4C7A" w:rsidRDefault="008E270E" w:rsidP="00021AB5">
      <w:pPr>
        <w:widowControl w:val="0"/>
        <w:shd w:val="clear" w:color="auto" w:fill="FFFFFF"/>
        <w:overflowPunct w:val="0"/>
        <w:autoSpaceDE w:val="0"/>
        <w:spacing w:after="0" w:line="276" w:lineRule="auto"/>
        <w:jc w:val="both"/>
        <w:textAlignment w:val="baseline"/>
        <w:rPr>
          <w:rFonts w:ascii="Cambria" w:eastAsia="Times New Roman" w:hAnsi="Cambria" w:cstheme="majorHAnsi"/>
          <w:b/>
        </w:rPr>
      </w:pPr>
    </w:p>
    <w:p w:rsidR="00C10985" w:rsidRPr="007F4C7A" w:rsidRDefault="00C10985" w:rsidP="00C3351C">
      <w:pPr>
        <w:pStyle w:val="Heading1"/>
        <w:spacing w:line="276" w:lineRule="auto"/>
        <w:rPr>
          <w:rFonts w:ascii="Cambria" w:hAnsi="Cambria"/>
          <w:smallCaps/>
          <w:sz w:val="22"/>
          <w:szCs w:val="22"/>
          <w:u w:val="single"/>
        </w:rPr>
      </w:pPr>
    </w:p>
    <w:p w:rsidR="0000785C" w:rsidRPr="007F4C7A" w:rsidRDefault="0000785C" w:rsidP="0000785C">
      <w:pPr>
        <w:pStyle w:val="ListParagraph"/>
        <w:spacing w:after="0" w:line="276" w:lineRule="auto"/>
        <w:ind w:left="360"/>
        <w:jc w:val="both"/>
        <w:rPr>
          <w:rFonts w:ascii="Cambria" w:hAnsi="Cambria" w:cs="Arial"/>
        </w:rPr>
      </w:pPr>
    </w:p>
    <w:p w:rsidR="0000785C" w:rsidRPr="007F4C7A" w:rsidRDefault="0000785C" w:rsidP="0000785C">
      <w:pPr>
        <w:pStyle w:val="ListParagraph"/>
        <w:spacing w:after="0" w:line="276" w:lineRule="auto"/>
        <w:ind w:left="360"/>
        <w:jc w:val="both"/>
        <w:rPr>
          <w:rFonts w:ascii="Cambria" w:hAnsi="Cambria" w:cs="Arial"/>
        </w:rPr>
      </w:pPr>
    </w:p>
    <w:sectPr w:rsidR="0000785C" w:rsidRPr="007F4C7A" w:rsidSect="00B70920">
      <w:pgSz w:w="11907" w:h="16839" w:code="9"/>
      <w:pgMar w:top="1080" w:right="1440" w:bottom="1080" w:left="1080" w:header="720" w:footer="720" w:gutter="0"/>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506" w:rsidRDefault="00DF2506" w:rsidP="00AF5DB9">
      <w:pPr>
        <w:spacing w:after="0" w:line="240" w:lineRule="auto"/>
      </w:pPr>
      <w:r>
        <w:separator/>
      </w:r>
    </w:p>
  </w:endnote>
  <w:endnote w:type="continuationSeparator" w:id="0">
    <w:p w:rsidR="00DF2506" w:rsidRDefault="00DF2506" w:rsidP="00AF5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Print">
    <w:panose1 w:val="02000600000000000000"/>
    <w:charset w:val="00"/>
    <w:family w:val="auto"/>
    <w:pitch w:val="variable"/>
    <w:sig w:usb0="0000028F"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506" w:rsidRDefault="00DF2506" w:rsidP="00AF5DB9">
      <w:pPr>
        <w:spacing w:after="0" w:line="240" w:lineRule="auto"/>
      </w:pPr>
      <w:r>
        <w:separator/>
      </w:r>
    </w:p>
  </w:footnote>
  <w:footnote w:type="continuationSeparator" w:id="0">
    <w:p w:rsidR="00DF2506" w:rsidRDefault="00DF2506" w:rsidP="00AF5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2E955D7"/>
    <w:multiLevelType w:val="hybridMultilevel"/>
    <w:tmpl w:val="A844D8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4D3473"/>
    <w:multiLevelType w:val="hybridMultilevel"/>
    <w:tmpl w:val="AF2CC9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A4292"/>
    <w:multiLevelType w:val="hybridMultilevel"/>
    <w:tmpl w:val="5366CE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1F5939"/>
    <w:multiLevelType w:val="hybridMultilevel"/>
    <w:tmpl w:val="6088DC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90C85"/>
    <w:multiLevelType w:val="hybridMultilevel"/>
    <w:tmpl w:val="F4BC7B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2B43FE1"/>
    <w:multiLevelType w:val="hybridMultilevel"/>
    <w:tmpl w:val="CACA581A"/>
    <w:lvl w:ilvl="0" w:tplc="04090001">
      <w:start w:val="1"/>
      <w:numFmt w:val="bullet"/>
      <w:lvlText w:val=""/>
      <w:lvlJc w:val="left"/>
      <w:pPr>
        <w:ind w:left="-7" w:hanging="360"/>
      </w:pPr>
      <w:rPr>
        <w:rFonts w:ascii="Symbol" w:hAnsi="Symbol" w:hint="default"/>
      </w:rPr>
    </w:lvl>
    <w:lvl w:ilvl="1" w:tplc="04090003" w:tentative="1">
      <w:start w:val="1"/>
      <w:numFmt w:val="bullet"/>
      <w:lvlText w:val="o"/>
      <w:lvlJc w:val="left"/>
      <w:pPr>
        <w:ind w:left="713" w:hanging="360"/>
      </w:pPr>
      <w:rPr>
        <w:rFonts w:ascii="Courier New" w:hAnsi="Courier New" w:cs="Courier New" w:hint="default"/>
      </w:rPr>
    </w:lvl>
    <w:lvl w:ilvl="2" w:tplc="04090005" w:tentative="1">
      <w:start w:val="1"/>
      <w:numFmt w:val="bullet"/>
      <w:lvlText w:val=""/>
      <w:lvlJc w:val="left"/>
      <w:pPr>
        <w:ind w:left="1433" w:hanging="360"/>
      </w:pPr>
      <w:rPr>
        <w:rFonts w:ascii="Wingdings" w:hAnsi="Wingdings" w:hint="default"/>
      </w:rPr>
    </w:lvl>
    <w:lvl w:ilvl="3" w:tplc="04090001">
      <w:start w:val="1"/>
      <w:numFmt w:val="bullet"/>
      <w:lvlText w:val=""/>
      <w:lvlJc w:val="left"/>
      <w:pPr>
        <w:ind w:left="2153" w:hanging="360"/>
      </w:pPr>
      <w:rPr>
        <w:rFonts w:ascii="Symbol" w:hAnsi="Symbol" w:hint="default"/>
      </w:rPr>
    </w:lvl>
    <w:lvl w:ilvl="4" w:tplc="04090003" w:tentative="1">
      <w:start w:val="1"/>
      <w:numFmt w:val="bullet"/>
      <w:lvlText w:val="o"/>
      <w:lvlJc w:val="left"/>
      <w:pPr>
        <w:ind w:left="2873" w:hanging="360"/>
      </w:pPr>
      <w:rPr>
        <w:rFonts w:ascii="Courier New" w:hAnsi="Courier New" w:cs="Courier New" w:hint="default"/>
      </w:rPr>
    </w:lvl>
    <w:lvl w:ilvl="5" w:tplc="04090005" w:tentative="1">
      <w:start w:val="1"/>
      <w:numFmt w:val="bullet"/>
      <w:lvlText w:val=""/>
      <w:lvlJc w:val="left"/>
      <w:pPr>
        <w:ind w:left="3593" w:hanging="360"/>
      </w:pPr>
      <w:rPr>
        <w:rFonts w:ascii="Wingdings" w:hAnsi="Wingdings" w:hint="default"/>
      </w:rPr>
    </w:lvl>
    <w:lvl w:ilvl="6" w:tplc="04090001" w:tentative="1">
      <w:start w:val="1"/>
      <w:numFmt w:val="bullet"/>
      <w:lvlText w:val=""/>
      <w:lvlJc w:val="left"/>
      <w:pPr>
        <w:ind w:left="4313" w:hanging="360"/>
      </w:pPr>
      <w:rPr>
        <w:rFonts w:ascii="Symbol" w:hAnsi="Symbol" w:hint="default"/>
      </w:rPr>
    </w:lvl>
    <w:lvl w:ilvl="7" w:tplc="04090003" w:tentative="1">
      <w:start w:val="1"/>
      <w:numFmt w:val="bullet"/>
      <w:lvlText w:val="o"/>
      <w:lvlJc w:val="left"/>
      <w:pPr>
        <w:ind w:left="5033" w:hanging="360"/>
      </w:pPr>
      <w:rPr>
        <w:rFonts w:ascii="Courier New" w:hAnsi="Courier New" w:cs="Courier New" w:hint="default"/>
      </w:rPr>
    </w:lvl>
    <w:lvl w:ilvl="8" w:tplc="04090005" w:tentative="1">
      <w:start w:val="1"/>
      <w:numFmt w:val="bullet"/>
      <w:lvlText w:val=""/>
      <w:lvlJc w:val="left"/>
      <w:pPr>
        <w:ind w:left="5753" w:hanging="360"/>
      </w:pPr>
      <w:rPr>
        <w:rFonts w:ascii="Wingdings" w:hAnsi="Wingdings" w:hint="default"/>
      </w:rPr>
    </w:lvl>
  </w:abstractNum>
  <w:abstractNum w:abstractNumId="9" w15:restartNumberingAfterBreak="0">
    <w:nsid w:val="19A63293"/>
    <w:multiLevelType w:val="hybridMultilevel"/>
    <w:tmpl w:val="2CA2A5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AC45DD"/>
    <w:multiLevelType w:val="hybridMultilevel"/>
    <w:tmpl w:val="13ACEB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70CF1"/>
    <w:multiLevelType w:val="hybridMultilevel"/>
    <w:tmpl w:val="6352B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1572FDC"/>
    <w:multiLevelType w:val="hybridMultilevel"/>
    <w:tmpl w:val="92844F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05FBE"/>
    <w:multiLevelType w:val="hybridMultilevel"/>
    <w:tmpl w:val="7492A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5DC142D"/>
    <w:multiLevelType w:val="hybridMultilevel"/>
    <w:tmpl w:val="7B12E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D42CBE"/>
    <w:multiLevelType w:val="hybridMultilevel"/>
    <w:tmpl w:val="5CC2D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BEB02E9"/>
    <w:multiLevelType w:val="hybridMultilevel"/>
    <w:tmpl w:val="81C86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974B78"/>
    <w:multiLevelType w:val="hybridMultilevel"/>
    <w:tmpl w:val="24D216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90CE0"/>
    <w:multiLevelType w:val="hybridMultilevel"/>
    <w:tmpl w:val="39A851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86771C"/>
    <w:multiLevelType w:val="hybridMultilevel"/>
    <w:tmpl w:val="5AC6CA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30091531"/>
    <w:multiLevelType w:val="hybridMultilevel"/>
    <w:tmpl w:val="09AEC7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4E183412"/>
    <w:multiLevelType w:val="hybridMultilevel"/>
    <w:tmpl w:val="C7D6D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8D1C9F"/>
    <w:multiLevelType w:val="hybridMultilevel"/>
    <w:tmpl w:val="60C6FC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50341B5A"/>
    <w:multiLevelType w:val="hybridMultilevel"/>
    <w:tmpl w:val="23A858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465F01"/>
    <w:multiLevelType w:val="hybridMultilevel"/>
    <w:tmpl w:val="D9A4066C"/>
    <w:lvl w:ilvl="0" w:tplc="04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51EF0544"/>
    <w:multiLevelType w:val="hybridMultilevel"/>
    <w:tmpl w:val="506490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A5D770E"/>
    <w:multiLevelType w:val="hybridMultilevel"/>
    <w:tmpl w:val="96E429A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AE03D2"/>
    <w:multiLevelType w:val="hybridMultilevel"/>
    <w:tmpl w:val="93F6B8E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A169A3"/>
    <w:multiLevelType w:val="hybridMultilevel"/>
    <w:tmpl w:val="ABAA43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C37772"/>
    <w:multiLevelType w:val="hybridMultilevel"/>
    <w:tmpl w:val="3588F0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0A2615"/>
    <w:multiLevelType w:val="hybridMultilevel"/>
    <w:tmpl w:val="5E6017BE"/>
    <w:lvl w:ilvl="0" w:tplc="04090001">
      <w:start w:val="1"/>
      <w:numFmt w:val="bullet"/>
      <w:lvlText w:val=""/>
      <w:lvlJc w:val="left"/>
      <w:pPr>
        <w:ind w:left="360" w:hanging="360"/>
      </w:pPr>
      <w:rPr>
        <w:rFonts w:ascii="Symbol" w:hAnsi="Symbol" w:hint="default"/>
      </w:rPr>
    </w:lvl>
    <w:lvl w:ilvl="1" w:tplc="195C322A">
      <w:numFmt w:val="bullet"/>
      <w:lvlText w:val="·"/>
      <w:lvlJc w:val="left"/>
      <w:pPr>
        <w:ind w:left="1200" w:hanging="480"/>
      </w:pPr>
      <w:rPr>
        <w:rFonts w:ascii="Cambria" w:eastAsia="Times New Roman" w:hAnsi="Cambria"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8"/>
  </w:num>
  <w:num w:numId="4">
    <w:abstractNumId w:val="26"/>
  </w:num>
  <w:num w:numId="5">
    <w:abstractNumId w:val="9"/>
  </w:num>
  <w:num w:numId="6">
    <w:abstractNumId w:val="16"/>
  </w:num>
  <w:num w:numId="7">
    <w:abstractNumId w:val="30"/>
  </w:num>
  <w:num w:numId="8">
    <w:abstractNumId w:val="8"/>
  </w:num>
  <w:num w:numId="9">
    <w:abstractNumId w:val="3"/>
  </w:num>
  <w:num w:numId="10">
    <w:abstractNumId w:val="5"/>
  </w:num>
  <w:num w:numId="11">
    <w:abstractNumId w:val="10"/>
  </w:num>
  <w:num w:numId="12">
    <w:abstractNumId w:val="17"/>
  </w:num>
  <w:num w:numId="13">
    <w:abstractNumId w:val="29"/>
  </w:num>
  <w:num w:numId="14">
    <w:abstractNumId w:val="15"/>
  </w:num>
  <w:num w:numId="15">
    <w:abstractNumId w:val="13"/>
  </w:num>
  <w:num w:numId="16">
    <w:abstractNumId w:val="7"/>
  </w:num>
  <w:num w:numId="17">
    <w:abstractNumId w:val="2"/>
  </w:num>
  <w:num w:numId="18">
    <w:abstractNumId w:val="0"/>
  </w:num>
  <w:num w:numId="19">
    <w:abstractNumId w:val="1"/>
  </w:num>
  <w:num w:numId="20">
    <w:abstractNumId w:val="28"/>
  </w:num>
  <w:num w:numId="21">
    <w:abstractNumId w:val="20"/>
  </w:num>
  <w:num w:numId="22">
    <w:abstractNumId w:val="20"/>
  </w:num>
  <w:num w:numId="23">
    <w:abstractNumId w:val="24"/>
  </w:num>
  <w:num w:numId="24">
    <w:abstractNumId w:val="22"/>
  </w:num>
  <w:num w:numId="25">
    <w:abstractNumId w:val="19"/>
  </w:num>
  <w:num w:numId="26">
    <w:abstractNumId w:val="23"/>
  </w:num>
  <w:num w:numId="27">
    <w:abstractNumId w:val="30"/>
  </w:num>
  <w:num w:numId="28">
    <w:abstractNumId w:val="8"/>
  </w:num>
  <w:num w:numId="29">
    <w:abstractNumId w:val="16"/>
  </w:num>
  <w:num w:numId="30">
    <w:abstractNumId w:val="14"/>
  </w:num>
  <w:num w:numId="31">
    <w:abstractNumId w:val="27"/>
  </w:num>
  <w:num w:numId="32">
    <w:abstractNumId w:val="11"/>
  </w:num>
  <w:num w:numId="33">
    <w:abstractNumId w:val="25"/>
  </w:num>
  <w:num w:numId="34">
    <w:abstractNumId w:val="21"/>
  </w:num>
  <w:num w:numId="35">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82"/>
    <w:rsid w:val="00002EB6"/>
    <w:rsid w:val="0000785C"/>
    <w:rsid w:val="00007D80"/>
    <w:rsid w:val="00011048"/>
    <w:rsid w:val="000114C1"/>
    <w:rsid w:val="000161F6"/>
    <w:rsid w:val="0001714A"/>
    <w:rsid w:val="00017599"/>
    <w:rsid w:val="0002146A"/>
    <w:rsid w:val="00021AB5"/>
    <w:rsid w:val="00026B59"/>
    <w:rsid w:val="0003625A"/>
    <w:rsid w:val="00036638"/>
    <w:rsid w:val="000432FA"/>
    <w:rsid w:val="000500FC"/>
    <w:rsid w:val="00050ABA"/>
    <w:rsid w:val="000521B4"/>
    <w:rsid w:val="00065698"/>
    <w:rsid w:val="00065FB8"/>
    <w:rsid w:val="00067D93"/>
    <w:rsid w:val="00082FEC"/>
    <w:rsid w:val="0008508B"/>
    <w:rsid w:val="0008592A"/>
    <w:rsid w:val="00085ABF"/>
    <w:rsid w:val="000913A2"/>
    <w:rsid w:val="000A2DFB"/>
    <w:rsid w:val="000A39F2"/>
    <w:rsid w:val="000B35D5"/>
    <w:rsid w:val="000B493A"/>
    <w:rsid w:val="000D191F"/>
    <w:rsid w:val="000D764A"/>
    <w:rsid w:val="000E3489"/>
    <w:rsid w:val="000F0F88"/>
    <w:rsid w:val="000F1A1E"/>
    <w:rsid w:val="000F72A1"/>
    <w:rsid w:val="00101835"/>
    <w:rsid w:val="00105077"/>
    <w:rsid w:val="00113AF7"/>
    <w:rsid w:val="00120BD7"/>
    <w:rsid w:val="00121C14"/>
    <w:rsid w:val="00122135"/>
    <w:rsid w:val="00126A82"/>
    <w:rsid w:val="001276B0"/>
    <w:rsid w:val="00137564"/>
    <w:rsid w:val="001455AA"/>
    <w:rsid w:val="001528C9"/>
    <w:rsid w:val="00155D35"/>
    <w:rsid w:val="00157657"/>
    <w:rsid w:val="00166E56"/>
    <w:rsid w:val="00167E8D"/>
    <w:rsid w:val="00180E14"/>
    <w:rsid w:val="00190D8D"/>
    <w:rsid w:val="001A0356"/>
    <w:rsid w:val="001B6212"/>
    <w:rsid w:val="001B68CA"/>
    <w:rsid w:val="001B77C1"/>
    <w:rsid w:val="001C6244"/>
    <w:rsid w:val="001C75AC"/>
    <w:rsid w:val="001D10FB"/>
    <w:rsid w:val="001D3A08"/>
    <w:rsid w:val="001D52E7"/>
    <w:rsid w:val="001D6E69"/>
    <w:rsid w:val="001E43A6"/>
    <w:rsid w:val="001E4C73"/>
    <w:rsid w:val="001E7D85"/>
    <w:rsid w:val="001F3752"/>
    <w:rsid w:val="00202D62"/>
    <w:rsid w:val="00217A83"/>
    <w:rsid w:val="002239EA"/>
    <w:rsid w:val="002270F9"/>
    <w:rsid w:val="00231A0D"/>
    <w:rsid w:val="00241D7A"/>
    <w:rsid w:val="00241E2F"/>
    <w:rsid w:val="00245798"/>
    <w:rsid w:val="00250327"/>
    <w:rsid w:val="00250DE7"/>
    <w:rsid w:val="00251C32"/>
    <w:rsid w:val="00252125"/>
    <w:rsid w:val="00267D1E"/>
    <w:rsid w:val="002758B8"/>
    <w:rsid w:val="002812E8"/>
    <w:rsid w:val="00285692"/>
    <w:rsid w:val="002954BC"/>
    <w:rsid w:val="00297A37"/>
    <w:rsid w:val="002A08A6"/>
    <w:rsid w:val="002A5812"/>
    <w:rsid w:val="002B0D82"/>
    <w:rsid w:val="002B3BB2"/>
    <w:rsid w:val="002B43DC"/>
    <w:rsid w:val="002B4F05"/>
    <w:rsid w:val="002D00A7"/>
    <w:rsid w:val="002D2D84"/>
    <w:rsid w:val="002D338A"/>
    <w:rsid w:val="002E0906"/>
    <w:rsid w:val="002E09BD"/>
    <w:rsid w:val="002E7337"/>
    <w:rsid w:val="002F0E1B"/>
    <w:rsid w:val="002F4108"/>
    <w:rsid w:val="002F44F7"/>
    <w:rsid w:val="002F73B5"/>
    <w:rsid w:val="00315911"/>
    <w:rsid w:val="00324188"/>
    <w:rsid w:val="003328ED"/>
    <w:rsid w:val="00340017"/>
    <w:rsid w:val="00345299"/>
    <w:rsid w:val="00352023"/>
    <w:rsid w:val="003557B9"/>
    <w:rsid w:val="00361A64"/>
    <w:rsid w:val="00372E5C"/>
    <w:rsid w:val="00375395"/>
    <w:rsid w:val="003756D0"/>
    <w:rsid w:val="0037724A"/>
    <w:rsid w:val="00382E81"/>
    <w:rsid w:val="00391F19"/>
    <w:rsid w:val="003946F4"/>
    <w:rsid w:val="003B03BB"/>
    <w:rsid w:val="003B608A"/>
    <w:rsid w:val="003C129E"/>
    <w:rsid w:val="003C310B"/>
    <w:rsid w:val="003D12E5"/>
    <w:rsid w:val="003D4CC0"/>
    <w:rsid w:val="003E4D38"/>
    <w:rsid w:val="003F1301"/>
    <w:rsid w:val="003F4E52"/>
    <w:rsid w:val="00404C20"/>
    <w:rsid w:val="0041193D"/>
    <w:rsid w:val="00413222"/>
    <w:rsid w:val="00417491"/>
    <w:rsid w:val="004204F5"/>
    <w:rsid w:val="00422C42"/>
    <w:rsid w:val="004373D9"/>
    <w:rsid w:val="004439A7"/>
    <w:rsid w:val="004442CC"/>
    <w:rsid w:val="00450210"/>
    <w:rsid w:val="0046038F"/>
    <w:rsid w:val="0046136A"/>
    <w:rsid w:val="00461882"/>
    <w:rsid w:val="004874A3"/>
    <w:rsid w:val="00487526"/>
    <w:rsid w:val="00493425"/>
    <w:rsid w:val="00495A70"/>
    <w:rsid w:val="004A1A0C"/>
    <w:rsid w:val="004B139E"/>
    <w:rsid w:val="004B461F"/>
    <w:rsid w:val="004C1C43"/>
    <w:rsid w:val="004D1742"/>
    <w:rsid w:val="004D3381"/>
    <w:rsid w:val="004D35CB"/>
    <w:rsid w:val="004E2036"/>
    <w:rsid w:val="004E43D0"/>
    <w:rsid w:val="004E62BA"/>
    <w:rsid w:val="004E6550"/>
    <w:rsid w:val="004F26A0"/>
    <w:rsid w:val="004F71A9"/>
    <w:rsid w:val="005113AB"/>
    <w:rsid w:val="00520C5D"/>
    <w:rsid w:val="00525046"/>
    <w:rsid w:val="00533E0D"/>
    <w:rsid w:val="00535316"/>
    <w:rsid w:val="00541395"/>
    <w:rsid w:val="00544B3D"/>
    <w:rsid w:val="005505CE"/>
    <w:rsid w:val="00562D17"/>
    <w:rsid w:val="00564877"/>
    <w:rsid w:val="005662A0"/>
    <w:rsid w:val="00576340"/>
    <w:rsid w:val="00581485"/>
    <w:rsid w:val="005A54D9"/>
    <w:rsid w:val="005B4229"/>
    <w:rsid w:val="005B703D"/>
    <w:rsid w:val="005E0742"/>
    <w:rsid w:val="005E0F91"/>
    <w:rsid w:val="005E4F18"/>
    <w:rsid w:val="005F2D01"/>
    <w:rsid w:val="005F3E97"/>
    <w:rsid w:val="005F5665"/>
    <w:rsid w:val="005F7FF8"/>
    <w:rsid w:val="006042D8"/>
    <w:rsid w:val="006156E0"/>
    <w:rsid w:val="00615778"/>
    <w:rsid w:val="00635A10"/>
    <w:rsid w:val="00642548"/>
    <w:rsid w:val="006434AC"/>
    <w:rsid w:val="00647036"/>
    <w:rsid w:val="006513AF"/>
    <w:rsid w:val="006605BF"/>
    <w:rsid w:val="0066134D"/>
    <w:rsid w:val="0068111B"/>
    <w:rsid w:val="00681BDB"/>
    <w:rsid w:val="00683466"/>
    <w:rsid w:val="0068456F"/>
    <w:rsid w:val="00684C16"/>
    <w:rsid w:val="006A18B4"/>
    <w:rsid w:val="006A4C0D"/>
    <w:rsid w:val="006A6D5B"/>
    <w:rsid w:val="006B3ACE"/>
    <w:rsid w:val="006B46FF"/>
    <w:rsid w:val="006C1510"/>
    <w:rsid w:val="006D4572"/>
    <w:rsid w:val="006E5B80"/>
    <w:rsid w:val="006F06A7"/>
    <w:rsid w:val="006F6289"/>
    <w:rsid w:val="006F6ACE"/>
    <w:rsid w:val="0072397A"/>
    <w:rsid w:val="00723DCF"/>
    <w:rsid w:val="00727940"/>
    <w:rsid w:val="00750E57"/>
    <w:rsid w:val="007609EF"/>
    <w:rsid w:val="00761345"/>
    <w:rsid w:val="007712A3"/>
    <w:rsid w:val="0077150C"/>
    <w:rsid w:val="00782B91"/>
    <w:rsid w:val="00791992"/>
    <w:rsid w:val="00794D39"/>
    <w:rsid w:val="007959B1"/>
    <w:rsid w:val="00796C1C"/>
    <w:rsid w:val="007A2FDD"/>
    <w:rsid w:val="007B6724"/>
    <w:rsid w:val="007C0328"/>
    <w:rsid w:val="007C09A8"/>
    <w:rsid w:val="007C7073"/>
    <w:rsid w:val="007D09AA"/>
    <w:rsid w:val="007E0A29"/>
    <w:rsid w:val="007E0B4F"/>
    <w:rsid w:val="007E15DE"/>
    <w:rsid w:val="007E619D"/>
    <w:rsid w:val="007E7109"/>
    <w:rsid w:val="007F336E"/>
    <w:rsid w:val="007F4C7A"/>
    <w:rsid w:val="007F6DEA"/>
    <w:rsid w:val="008101A4"/>
    <w:rsid w:val="0081135B"/>
    <w:rsid w:val="008126EC"/>
    <w:rsid w:val="0081547B"/>
    <w:rsid w:val="00823F03"/>
    <w:rsid w:val="0082502E"/>
    <w:rsid w:val="008256A2"/>
    <w:rsid w:val="008353D3"/>
    <w:rsid w:val="00842842"/>
    <w:rsid w:val="00845F87"/>
    <w:rsid w:val="00855778"/>
    <w:rsid w:val="00860FC6"/>
    <w:rsid w:val="00875D0F"/>
    <w:rsid w:val="0087731C"/>
    <w:rsid w:val="00886681"/>
    <w:rsid w:val="008919E9"/>
    <w:rsid w:val="00893ECF"/>
    <w:rsid w:val="00896A9A"/>
    <w:rsid w:val="008A1D82"/>
    <w:rsid w:val="008A75FC"/>
    <w:rsid w:val="008B51C8"/>
    <w:rsid w:val="008C592D"/>
    <w:rsid w:val="008D20A3"/>
    <w:rsid w:val="008D257E"/>
    <w:rsid w:val="008D3D85"/>
    <w:rsid w:val="008E270E"/>
    <w:rsid w:val="008E4100"/>
    <w:rsid w:val="008E6449"/>
    <w:rsid w:val="008F17BE"/>
    <w:rsid w:val="008F1AFB"/>
    <w:rsid w:val="008F2634"/>
    <w:rsid w:val="008F3ED7"/>
    <w:rsid w:val="008F475B"/>
    <w:rsid w:val="00904737"/>
    <w:rsid w:val="009105AF"/>
    <w:rsid w:val="009108FD"/>
    <w:rsid w:val="00910F69"/>
    <w:rsid w:val="00922442"/>
    <w:rsid w:val="00937460"/>
    <w:rsid w:val="009415EA"/>
    <w:rsid w:val="00953FF6"/>
    <w:rsid w:val="00970646"/>
    <w:rsid w:val="00976D4B"/>
    <w:rsid w:val="009810EC"/>
    <w:rsid w:val="009815A4"/>
    <w:rsid w:val="009875CB"/>
    <w:rsid w:val="00994854"/>
    <w:rsid w:val="00997DFD"/>
    <w:rsid w:val="009A0266"/>
    <w:rsid w:val="009A0398"/>
    <w:rsid w:val="009A0D77"/>
    <w:rsid w:val="009A667B"/>
    <w:rsid w:val="009A722A"/>
    <w:rsid w:val="009A72A7"/>
    <w:rsid w:val="009B0551"/>
    <w:rsid w:val="009B5BD3"/>
    <w:rsid w:val="009B5CBD"/>
    <w:rsid w:val="009C0A38"/>
    <w:rsid w:val="009D584E"/>
    <w:rsid w:val="009D5CD2"/>
    <w:rsid w:val="009D6C1F"/>
    <w:rsid w:val="009E7697"/>
    <w:rsid w:val="009F0C0A"/>
    <w:rsid w:val="009F1D80"/>
    <w:rsid w:val="009F6480"/>
    <w:rsid w:val="009F7876"/>
    <w:rsid w:val="00A05065"/>
    <w:rsid w:val="00A059F4"/>
    <w:rsid w:val="00A06A7E"/>
    <w:rsid w:val="00A125C8"/>
    <w:rsid w:val="00A20DD5"/>
    <w:rsid w:val="00A42119"/>
    <w:rsid w:val="00A52689"/>
    <w:rsid w:val="00A662D2"/>
    <w:rsid w:val="00A74B86"/>
    <w:rsid w:val="00A80773"/>
    <w:rsid w:val="00A95632"/>
    <w:rsid w:val="00AA7326"/>
    <w:rsid w:val="00AC20F2"/>
    <w:rsid w:val="00AC7B41"/>
    <w:rsid w:val="00AD05AC"/>
    <w:rsid w:val="00AD16C1"/>
    <w:rsid w:val="00AD1E13"/>
    <w:rsid w:val="00AD39A2"/>
    <w:rsid w:val="00AD63E2"/>
    <w:rsid w:val="00AE18EE"/>
    <w:rsid w:val="00AE42EA"/>
    <w:rsid w:val="00AE5B77"/>
    <w:rsid w:val="00AF5DB9"/>
    <w:rsid w:val="00B01EC9"/>
    <w:rsid w:val="00B0441B"/>
    <w:rsid w:val="00B049A5"/>
    <w:rsid w:val="00B11384"/>
    <w:rsid w:val="00B1327C"/>
    <w:rsid w:val="00B13BC7"/>
    <w:rsid w:val="00B14117"/>
    <w:rsid w:val="00B15561"/>
    <w:rsid w:val="00B20DD1"/>
    <w:rsid w:val="00B24214"/>
    <w:rsid w:val="00B27C8B"/>
    <w:rsid w:val="00B40450"/>
    <w:rsid w:val="00B46DC8"/>
    <w:rsid w:val="00B477AA"/>
    <w:rsid w:val="00B47AB4"/>
    <w:rsid w:val="00B50B63"/>
    <w:rsid w:val="00B6203E"/>
    <w:rsid w:val="00B668CB"/>
    <w:rsid w:val="00B70920"/>
    <w:rsid w:val="00B737ED"/>
    <w:rsid w:val="00B80EB7"/>
    <w:rsid w:val="00B830D5"/>
    <w:rsid w:val="00B8445A"/>
    <w:rsid w:val="00B90A27"/>
    <w:rsid w:val="00B925E4"/>
    <w:rsid w:val="00B93A95"/>
    <w:rsid w:val="00B95584"/>
    <w:rsid w:val="00B97AC6"/>
    <w:rsid w:val="00BA6665"/>
    <w:rsid w:val="00BD4410"/>
    <w:rsid w:val="00BF2345"/>
    <w:rsid w:val="00BF437F"/>
    <w:rsid w:val="00C0062D"/>
    <w:rsid w:val="00C043A7"/>
    <w:rsid w:val="00C10985"/>
    <w:rsid w:val="00C12C5D"/>
    <w:rsid w:val="00C134A9"/>
    <w:rsid w:val="00C15B67"/>
    <w:rsid w:val="00C20745"/>
    <w:rsid w:val="00C215E4"/>
    <w:rsid w:val="00C21ACA"/>
    <w:rsid w:val="00C21F58"/>
    <w:rsid w:val="00C24690"/>
    <w:rsid w:val="00C27974"/>
    <w:rsid w:val="00C3351C"/>
    <w:rsid w:val="00C364B5"/>
    <w:rsid w:val="00C366DE"/>
    <w:rsid w:val="00C373A2"/>
    <w:rsid w:val="00C420E6"/>
    <w:rsid w:val="00C50311"/>
    <w:rsid w:val="00C52B80"/>
    <w:rsid w:val="00C53615"/>
    <w:rsid w:val="00C66164"/>
    <w:rsid w:val="00C7121F"/>
    <w:rsid w:val="00C80C8A"/>
    <w:rsid w:val="00C84ADC"/>
    <w:rsid w:val="00C9008C"/>
    <w:rsid w:val="00C93B4D"/>
    <w:rsid w:val="00C96B7C"/>
    <w:rsid w:val="00CA3175"/>
    <w:rsid w:val="00CA71FE"/>
    <w:rsid w:val="00CB0577"/>
    <w:rsid w:val="00CB19E7"/>
    <w:rsid w:val="00CB6D06"/>
    <w:rsid w:val="00CC04DB"/>
    <w:rsid w:val="00CC2F84"/>
    <w:rsid w:val="00CC3855"/>
    <w:rsid w:val="00CC6B8D"/>
    <w:rsid w:val="00CD6EA7"/>
    <w:rsid w:val="00CD7140"/>
    <w:rsid w:val="00CE2610"/>
    <w:rsid w:val="00CE2804"/>
    <w:rsid w:val="00CE2D1B"/>
    <w:rsid w:val="00CE37AF"/>
    <w:rsid w:val="00CF07EA"/>
    <w:rsid w:val="00CF32B0"/>
    <w:rsid w:val="00CF5CB5"/>
    <w:rsid w:val="00D14842"/>
    <w:rsid w:val="00D203A0"/>
    <w:rsid w:val="00D460F7"/>
    <w:rsid w:val="00D60354"/>
    <w:rsid w:val="00D66FB3"/>
    <w:rsid w:val="00D77793"/>
    <w:rsid w:val="00D82829"/>
    <w:rsid w:val="00D87409"/>
    <w:rsid w:val="00D8796F"/>
    <w:rsid w:val="00DA729F"/>
    <w:rsid w:val="00DB4A80"/>
    <w:rsid w:val="00DB7D39"/>
    <w:rsid w:val="00DC1E22"/>
    <w:rsid w:val="00DC59CA"/>
    <w:rsid w:val="00DC6C1D"/>
    <w:rsid w:val="00DC799B"/>
    <w:rsid w:val="00DD1947"/>
    <w:rsid w:val="00DD4842"/>
    <w:rsid w:val="00DD6379"/>
    <w:rsid w:val="00DE6924"/>
    <w:rsid w:val="00DF09A8"/>
    <w:rsid w:val="00DF2506"/>
    <w:rsid w:val="00DF6153"/>
    <w:rsid w:val="00E15526"/>
    <w:rsid w:val="00E207E3"/>
    <w:rsid w:val="00E35B71"/>
    <w:rsid w:val="00E4682B"/>
    <w:rsid w:val="00E51AEE"/>
    <w:rsid w:val="00E65A6D"/>
    <w:rsid w:val="00E66FC5"/>
    <w:rsid w:val="00E7048F"/>
    <w:rsid w:val="00E717F1"/>
    <w:rsid w:val="00E764EA"/>
    <w:rsid w:val="00E7771C"/>
    <w:rsid w:val="00E8234C"/>
    <w:rsid w:val="00E83CF1"/>
    <w:rsid w:val="00E841D6"/>
    <w:rsid w:val="00E900FD"/>
    <w:rsid w:val="00E91B61"/>
    <w:rsid w:val="00E97C3B"/>
    <w:rsid w:val="00ED0821"/>
    <w:rsid w:val="00ED2230"/>
    <w:rsid w:val="00ED31B0"/>
    <w:rsid w:val="00ED6A24"/>
    <w:rsid w:val="00EE5F5B"/>
    <w:rsid w:val="00EE6187"/>
    <w:rsid w:val="00EE64BD"/>
    <w:rsid w:val="00EF75B9"/>
    <w:rsid w:val="00F15B92"/>
    <w:rsid w:val="00F16EC0"/>
    <w:rsid w:val="00F23C30"/>
    <w:rsid w:val="00F24617"/>
    <w:rsid w:val="00F30B81"/>
    <w:rsid w:val="00F3101F"/>
    <w:rsid w:val="00F34A5E"/>
    <w:rsid w:val="00F50C4B"/>
    <w:rsid w:val="00F52762"/>
    <w:rsid w:val="00F57C5C"/>
    <w:rsid w:val="00F601A2"/>
    <w:rsid w:val="00F6156A"/>
    <w:rsid w:val="00F6309C"/>
    <w:rsid w:val="00F640E0"/>
    <w:rsid w:val="00F71CB5"/>
    <w:rsid w:val="00F74799"/>
    <w:rsid w:val="00F75BC5"/>
    <w:rsid w:val="00F77415"/>
    <w:rsid w:val="00F81AFD"/>
    <w:rsid w:val="00F91E24"/>
    <w:rsid w:val="00F931AA"/>
    <w:rsid w:val="00FA1364"/>
    <w:rsid w:val="00FA2904"/>
    <w:rsid w:val="00FA57A1"/>
    <w:rsid w:val="00FA788F"/>
    <w:rsid w:val="00FB349A"/>
    <w:rsid w:val="00FC128F"/>
    <w:rsid w:val="00FC5280"/>
    <w:rsid w:val="00FC64F2"/>
    <w:rsid w:val="00FC6716"/>
    <w:rsid w:val="00FD580E"/>
    <w:rsid w:val="00FE66B2"/>
    <w:rsid w:val="00FE6A12"/>
    <w:rsid w:val="00FE6BF0"/>
    <w:rsid w:val="00FF3FD5"/>
    <w:rsid w:val="1D17C281"/>
    <w:rsid w:val="77871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013E19-F23D-4513-93D9-12D8DCC6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B71"/>
  </w:style>
  <w:style w:type="paragraph" w:styleId="Heading1">
    <w:name w:val="heading 1"/>
    <w:basedOn w:val="Normal"/>
    <w:next w:val="Normal"/>
    <w:link w:val="Heading1Char"/>
    <w:uiPriority w:val="99"/>
    <w:qFormat/>
    <w:rsid w:val="001E7D85"/>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3400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5DB9"/>
    <w:rPr>
      <w:color w:val="0563C1" w:themeColor="hyperlink"/>
      <w:u w:val="single"/>
    </w:rPr>
  </w:style>
  <w:style w:type="paragraph" w:styleId="Header">
    <w:name w:val="header"/>
    <w:basedOn w:val="Normal"/>
    <w:link w:val="HeaderChar"/>
    <w:uiPriority w:val="99"/>
    <w:unhideWhenUsed/>
    <w:rsid w:val="00AF5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DB9"/>
  </w:style>
  <w:style w:type="paragraph" w:styleId="Footer">
    <w:name w:val="footer"/>
    <w:basedOn w:val="Normal"/>
    <w:link w:val="FooterChar"/>
    <w:uiPriority w:val="99"/>
    <w:unhideWhenUsed/>
    <w:rsid w:val="00AF5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DB9"/>
  </w:style>
  <w:style w:type="paragraph" w:styleId="ListParagraph">
    <w:name w:val="List Paragraph"/>
    <w:basedOn w:val="Normal"/>
    <w:link w:val="ListParagraphChar"/>
    <w:uiPriority w:val="34"/>
    <w:qFormat/>
    <w:rsid w:val="007E15DE"/>
    <w:pPr>
      <w:ind w:left="720"/>
      <w:contextualSpacing/>
    </w:pPr>
  </w:style>
  <w:style w:type="character" w:styleId="Strong">
    <w:name w:val="Strong"/>
    <w:basedOn w:val="DefaultParagraphFont"/>
    <w:uiPriority w:val="22"/>
    <w:qFormat/>
    <w:rsid w:val="007E15DE"/>
    <w:rPr>
      <w:b/>
      <w:bCs/>
    </w:rPr>
  </w:style>
  <w:style w:type="character" w:customStyle="1" w:styleId="apple-converted-space">
    <w:name w:val="apple-converted-space"/>
    <w:basedOn w:val="DefaultParagraphFont"/>
    <w:rsid w:val="00DD1947"/>
  </w:style>
  <w:style w:type="paragraph" w:styleId="NoSpacing">
    <w:name w:val="No Spacing"/>
    <w:link w:val="NoSpacingChar"/>
    <w:uiPriority w:val="1"/>
    <w:qFormat/>
    <w:rsid w:val="00A42119"/>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9"/>
    <w:rsid w:val="001E7D85"/>
    <w:rPr>
      <w:rFonts w:ascii="Times New Roman" w:eastAsia="Times New Roman" w:hAnsi="Times New Roman" w:cs="Times New Roman"/>
      <w:b/>
      <w:bCs/>
      <w:sz w:val="24"/>
      <w:szCs w:val="24"/>
    </w:rPr>
  </w:style>
  <w:style w:type="character" w:styleId="HTMLTypewriter">
    <w:name w:val="HTML Typewriter"/>
    <w:unhideWhenUsed/>
    <w:rsid w:val="000913A2"/>
    <w:rPr>
      <w:rFonts w:ascii="Consolas" w:hAnsi="Consolas"/>
      <w:sz w:val="22"/>
      <w:szCs w:val="20"/>
    </w:rPr>
  </w:style>
  <w:style w:type="character" w:customStyle="1" w:styleId="highlight1">
    <w:name w:val="highlight1"/>
    <w:rsid w:val="000913A2"/>
    <w:rPr>
      <w:b/>
      <w:bCs/>
      <w:color w:val="FF0000"/>
    </w:rPr>
  </w:style>
  <w:style w:type="paragraph" w:styleId="BodyText">
    <w:name w:val="Body Text"/>
    <w:basedOn w:val="Normal"/>
    <w:link w:val="BodyTextChar"/>
    <w:uiPriority w:val="99"/>
    <w:rsid w:val="009A667B"/>
    <w:pPr>
      <w:widowControl w:val="0"/>
      <w:autoSpaceDE w:val="0"/>
      <w:autoSpaceDN w:val="0"/>
      <w:adjustRightInd w:val="0"/>
      <w:spacing w:after="0" w:line="240" w:lineRule="auto"/>
    </w:pPr>
    <w:rPr>
      <w:rFonts w:ascii="Arial" w:eastAsia="Times New Roman" w:hAnsi="Arial" w:cs="Arial"/>
      <w:b/>
      <w:bCs/>
      <w:sz w:val="20"/>
      <w:szCs w:val="20"/>
    </w:rPr>
  </w:style>
  <w:style w:type="character" w:customStyle="1" w:styleId="BodyTextChar">
    <w:name w:val="Body Text Char"/>
    <w:basedOn w:val="DefaultParagraphFont"/>
    <w:link w:val="BodyText"/>
    <w:uiPriority w:val="99"/>
    <w:rsid w:val="009A667B"/>
    <w:rPr>
      <w:rFonts w:ascii="Arial" w:eastAsia="Times New Roman" w:hAnsi="Arial" w:cs="Arial"/>
      <w:b/>
      <w:bCs/>
      <w:sz w:val="20"/>
      <w:szCs w:val="20"/>
    </w:rPr>
  </w:style>
  <w:style w:type="paragraph" w:styleId="NormalWeb">
    <w:name w:val="Normal (Web)"/>
    <w:basedOn w:val="Normal"/>
    <w:uiPriority w:val="99"/>
    <w:rsid w:val="009A667B"/>
    <w:pPr>
      <w:widowControl w:val="0"/>
      <w:spacing w:after="97" w:line="240" w:lineRule="auto"/>
      <w:jc w:val="both"/>
    </w:pPr>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DC59CA"/>
    <w:pPr>
      <w:spacing w:after="120" w:line="480" w:lineRule="auto"/>
    </w:pPr>
  </w:style>
  <w:style w:type="character" w:customStyle="1" w:styleId="BodyText2Char">
    <w:name w:val="Body Text 2 Char"/>
    <w:basedOn w:val="DefaultParagraphFont"/>
    <w:link w:val="BodyText2"/>
    <w:uiPriority w:val="99"/>
    <w:rsid w:val="00DC59CA"/>
  </w:style>
  <w:style w:type="character" w:customStyle="1" w:styleId="Heading2Char">
    <w:name w:val="Heading 2 Char"/>
    <w:basedOn w:val="DefaultParagraphFont"/>
    <w:link w:val="Heading2"/>
    <w:uiPriority w:val="9"/>
    <w:rsid w:val="00340017"/>
    <w:rPr>
      <w:rFonts w:asciiTheme="majorHAnsi" w:eastAsiaTheme="majorEastAsia" w:hAnsiTheme="majorHAnsi" w:cstheme="majorBidi"/>
      <w:color w:val="2E74B5" w:themeColor="accent1" w:themeShade="BF"/>
      <w:sz w:val="26"/>
      <w:szCs w:val="26"/>
    </w:rPr>
  </w:style>
  <w:style w:type="paragraph" w:customStyle="1" w:styleId="WW-BodyText3">
    <w:name w:val="WW-Body Text 3"/>
    <w:basedOn w:val="Normal"/>
    <w:rsid w:val="0000785C"/>
    <w:pPr>
      <w:suppressAutoHyphens/>
      <w:spacing w:after="120" w:line="240" w:lineRule="auto"/>
    </w:pPr>
    <w:rPr>
      <w:rFonts w:ascii="Times New Roman" w:eastAsia="Times New Roman" w:hAnsi="Times New Roman" w:cs="Times New Roman"/>
      <w:sz w:val="16"/>
      <w:szCs w:val="16"/>
      <w:lang w:eastAsia="ar-SA"/>
    </w:rPr>
  </w:style>
  <w:style w:type="character" w:customStyle="1" w:styleId="ListParagraphChar">
    <w:name w:val="List Paragraph Char"/>
    <w:link w:val="ListParagraph"/>
    <w:uiPriority w:val="34"/>
    <w:qFormat/>
    <w:locked/>
    <w:rsid w:val="008F1AFB"/>
  </w:style>
  <w:style w:type="character" w:customStyle="1" w:styleId="NoSpacingChar">
    <w:name w:val="No Spacing Char"/>
    <w:link w:val="NoSpacing"/>
    <w:uiPriority w:val="1"/>
    <w:locked/>
    <w:rsid w:val="00E207E3"/>
    <w:rPr>
      <w:rFonts w:ascii="Calibri" w:eastAsia="Calibri" w:hAnsi="Calibri" w:cs="Times New Roman"/>
    </w:rPr>
  </w:style>
  <w:style w:type="character" w:customStyle="1" w:styleId="Style11pt">
    <w:name w:val="Style 11 pt"/>
    <w:rsid w:val="00180E14"/>
    <w:rPr>
      <w:sz w:val="22"/>
    </w:rPr>
  </w:style>
  <w:style w:type="character" w:customStyle="1" w:styleId="NoneA">
    <w:name w:val="None A"/>
    <w:rsid w:val="00180E14"/>
    <w:rPr>
      <w:lang w:val="it-IT"/>
    </w:rPr>
  </w:style>
  <w:style w:type="character" w:customStyle="1" w:styleId="UnresolvedMention1">
    <w:name w:val="Unresolved Mention1"/>
    <w:basedOn w:val="DefaultParagraphFont"/>
    <w:uiPriority w:val="99"/>
    <w:semiHidden/>
    <w:unhideWhenUsed/>
    <w:rsid w:val="007E619D"/>
    <w:rPr>
      <w:color w:val="808080"/>
      <w:shd w:val="clear" w:color="auto" w:fill="E6E6E6"/>
    </w:rPr>
  </w:style>
  <w:style w:type="table" w:styleId="TableGrid">
    <w:name w:val="Table Grid"/>
    <w:basedOn w:val="TableNormal"/>
    <w:uiPriority w:val="39"/>
    <w:rsid w:val="00C2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9252">
      <w:bodyDiv w:val="1"/>
      <w:marLeft w:val="0"/>
      <w:marRight w:val="0"/>
      <w:marTop w:val="0"/>
      <w:marBottom w:val="0"/>
      <w:divBdr>
        <w:top w:val="none" w:sz="0" w:space="0" w:color="auto"/>
        <w:left w:val="none" w:sz="0" w:space="0" w:color="auto"/>
        <w:bottom w:val="none" w:sz="0" w:space="0" w:color="auto"/>
        <w:right w:val="none" w:sz="0" w:space="0" w:color="auto"/>
      </w:divBdr>
    </w:div>
    <w:div w:id="31421505">
      <w:bodyDiv w:val="1"/>
      <w:marLeft w:val="0"/>
      <w:marRight w:val="0"/>
      <w:marTop w:val="0"/>
      <w:marBottom w:val="0"/>
      <w:divBdr>
        <w:top w:val="none" w:sz="0" w:space="0" w:color="auto"/>
        <w:left w:val="none" w:sz="0" w:space="0" w:color="auto"/>
        <w:bottom w:val="none" w:sz="0" w:space="0" w:color="auto"/>
        <w:right w:val="none" w:sz="0" w:space="0" w:color="auto"/>
      </w:divBdr>
    </w:div>
    <w:div w:id="38868436">
      <w:bodyDiv w:val="1"/>
      <w:marLeft w:val="0"/>
      <w:marRight w:val="0"/>
      <w:marTop w:val="0"/>
      <w:marBottom w:val="0"/>
      <w:divBdr>
        <w:top w:val="none" w:sz="0" w:space="0" w:color="auto"/>
        <w:left w:val="none" w:sz="0" w:space="0" w:color="auto"/>
        <w:bottom w:val="none" w:sz="0" w:space="0" w:color="auto"/>
        <w:right w:val="none" w:sz="0" w:space="0" w:color="auto"/>
      </w:divBdr>
    </w:div>
    <w:div w:id="53085915">
      <w:bodyDiv w:val="1"/>
      <w:marLeft w:val="0"/>
      <w:marRight w:val="0"/>
      <w:marTop w:val="0"/>
      <w:marBottom w:val="0"/>
      <w:divBdr>
        <w:top w:val="none" w:sz="0" w:space="0" w:color="auto"/>
        <w:left w:val="none" w:sz="0" w:space="0" w:color="auto"/>
        <w:bottom w:val="none" w:sz="0" w:space="0" w:color="auto"/>
        <w:right w:val="none" w:sz="0" w:space="0" w:color="auto"/>
      </w:divBdr>
    </w:div>
    <w:div w:id="58486354">
      <w:bodyDiv w:val="1"/>
      <w:marLeft w:val="0"/>
      <w:marRight w:val="0"/>
      <w:marTop w:val="0"/>
      <w:marBottom w:val="0"/>
      <w:divBdr>
        <w:top w:val="none" w:sz="0" w:space="0" w:color="auto"/>
        <w:left w:val="none" w:sz="0" w:space="0" w:color="auto"/>
        <w:bottom w:val="none" w:sz="0" w:space="0" w:color="auto"/>
        <w:right w:val="none" w:sz="0" w:space="0" w:color="auto"/>
      </w:divBdr>
    </w:div>
    <w:div w:id="69423403">
      <w:bodyDiv w:val="1"/>
      <w:marLeft w:val="0"/>
      <w:marRight w:val="0"/>
      <w:marTop w:val="0"/>
      <w:marBottom w:val="0"/>
      <w:divBdr>
        <w:top w:val="none" w:sz="0" w:space="0" w:color="auto"/>
        <w:left w:val="none" w:sz="0" w:space="0" w:color="auto"/>
        <w:bottom w:val="none" w:sz="0" w:space="0" w:color="auto"/>
        <w:right w:val="none" w:sz="0" w:space="0" w:color="auto"/>
      </w:divBdr>
    </w:div>
    <w:div w:id="82994630">
      <w:bodyDiv w:val="1"/>
      <w:marLeft w:val="0"/>
      <w:marRight w:val="0"/>
      <w:marTop w:val="0"/>
      <w:marBottom w:val="0"/>
      <w:divBdr>
        <w:top w:val="none" w:sz="0" w:space="0" w:color="auto"/>
        <w:left w:val="none" w:sz="0" w:space="0" w:color="auto"/>
        <w:bottom w:val="none" w:sz="0" w:space="0" w:color="auto"/>
        <w:right w:val="none" w:sz="0" w:space="0" w:color="auto"/>
      </w:divBdr>
    </w:div>
    <w:div w:id="120153816">
      <w:bodyDiv w:val="1"/>
      <w:marLeft w:val="0"/>
      <w:marRight w:val="0"/>
      <w:marTop w:val="0"/>
      <w:marBottom w:val="0"/>
      <w:divBdr>
        <w:top w:val="none" w:sz="0" w:space="0" w:color="auto"/>
        <w:left w:val="none" w:sz="0" w:space="0" w:color="auto"/>
        <w:bottom w:val="none" w:sz="0" w:space="0" w:color="auto"/>
        <w:right w:val="none" w:sz="0" w:space="0" w:color="auto"/>
      </w:divBdr>
    </w:div>
    <w:div w:id="228852259">
      <w:bodyDiv w:val="1"/>
      <w:marLeft w:val="0"/>
      <w:marRight w:val="0"/>
      <w:marTop w:val="0"/>
      <w:marBottom w:val="0"/>
      <w:divBdr>
        <w:top w:val="none" w:sz="0" w:space="0" w:color="auto"/>
        <w:left w:val="none" w:sz="0" w:space="0" w:color="auto"/>
        <w:bottom w:val="none" w:sz="0" w:space="0" w:color="auto"/>
        <w:right w:val="none" w:sz="0" w:space="0" w:color="auto"/>
      </w:divBdr>
    </w:div>
    <w:div w:id="231741240">
      <w:bodyDiv w:val="1"/>
      <w:marLeft w:val="0"/>
      <w:marRight w:val="0"/>
      <w:marTop w:val="0"/>
      <w:marBottom w:val="0"/>
      <w:divBdr>
        <w:top w:val="none" w:sz="0" w:space="0" w:color="auto"/>
        <w:left w:val="none" w:sz="0" w:space="0" w:color="auto"/>
        <w:bottom w:val="none" w:sz="0" w:space="0" w:color="auto"/>
        <w:right w:val="none" w:sz="0" w:space="0" w:color="auto"/>
      </w:divBdr>
    </w:div>
    <w:div w:id="359674171">
      <w:bodyDiv w:val="1"/>
      <w:marLeft w:val="0"/>
      <w:marRight w:val="0"/>
      <w:marTop w:val="0"/>
      <w:marBottom w:val="0"/>
      <w:divBdr>
        <w:top w:val="none" w:sz="0" w:space="0" w:color="auto"/>
        <w:left w:val="none" w:sz="0" w:space="0" w:color="auto"/>
        <w:bottom w:val="none" w:sz="0" w:space="0" w:color="auto"/>
        <w:right w:val="none" w:sz="0" w:space="0" w:color="auto"/>
      </w:divBdr>
    </w:div>
    <w:div w:id="365908919">
      <w:bodyDiv w:val="1"/>
      <w:marLeft w:val="0"/>
      <w:marRight w:val="0"/>
      <w:marTop w:val="0"/>
      <w:marBottom w:val="0"/>
      <w:divBdr>
        <w:top w:val="none" w:sz="0" w:space="0" w:color="auto"/>
        <w:left w:val="none" w:sz="0" w:space="0" w:color="auto"/>
        <w:bottom w:val="none" w:sz="0" w:space="0" w:color="auto"/>
        <w:right w:val="none" w:sz="0" w:space="0" w:color="auto"/>
      </w:divBdr>
    </w:div>
    <w:div w:id="388529974">
      <w:bodyDiv w:val="1"/>
      <w:marLeft w:val="0"/>
      <w:marRight w:val="0"/>
      <w:marTop w:val="0"/>
      <w:marBottom w:val="0"/>
      <w:divBdr>
        <w:top w:val="none" w:sz="0" w:space="0" w:color="auto"/>
        <w:left w:val="none" w:sz="0" w:space="0" w:color="auto"/>
        <w:bottom w:val="none" w:sz="0" w:space="0" w:color="auto"/>
        <w:right w:val="none" w:sz="0" w:space="0" w:color="auto"/>
      </w:divBdr>
    </w:div>
    <w:div w:id="452293209">
      <w:bodyDiv w:val="1"/>
      <w:marLeft w:val="0"/>
      <w:marRight w:val="0"/>
      <w:marTop w:val="0"/>
      <w:marBottom w:val="0"/>
      <w:divBdr>
        <w:top w:val="none" w:sz="0" w:space="0" w:color="auto"/>
        <w:left w:val="none" w:sz="0" w:space="0" w:color="auto"/>
        <w:bottom w:val="none" w:sz="0" w:space="0" w:color="auto"/>
        <w:right w:val="none" w:sz="0" w:space="0" w:color="auto"/>
      </w:divBdr>
    </w:div>
    <w:div w:id="453789651">
      <w:bodyDiv w:val="1"/>
      <w:marLeft w:val="0"/>
      <w:marRight w:val="0"/>
      <w:marTop w:val="0"/>
      <w:marBottom w:val="0"/>
      <w:divBdr>
        <w:top w:val="none" w:sz="0" w:space="0" w:color="auto"/>
        <w:left w:val="none" w:sz="0" w:space="0" w:color="auto"/>
        <w:bottom w:val="none" w:sz="0" w:space="0" w:color="auto"/>
        <w:right w:val="none" w:sz="0" w:space="0" w:color="auto"/>
      </w:divBdr>
    </w:div>
    <w:div w:id="496772262">
      <w:bodyDiv w:val="1"/>
      <w:marLeft w:val="0"/>
      <w:marRight w:val="0"/>
      <w:marTop w:val="0"/>
      <w:marBottom w:val="0"/>
      <w:divBdr>
        <w:top w:val="none" w:sz="0" w:space="0" w:color="auto"/>
        <w:left w:val="none" w:sz="0" w:space="0" w:color="auto"/>
        <w:bottom w:val="none" w:sz="0" w:space="0" w:color="auto"/>
        <w:right w:val="none" w:sz="0" w:space="0" w:color="auto"/>
      </w:divBdr>
    </w:div>
    <w:div w:id="497622193">
      <w:bodyDiv w:val="1"/>
      <w:marLeft w:val="0"/>
      <w:marRight w:val="0"/>
      <w:marTop w:val="0"/>
      <w:marBottom w:val="0"/>
      <w:divBdr>
        <w:top w:val="none" w:sz="0" w:space="0" w:color="auto"/>
        <w:left w:val="none" w:sz="0" w:space="0" w:color="auto"/>
        <w:bottom w:val="none" w:sz="0" w:space="0" w:color="auto"/>
        <w:right w:val="none" w:sz="0" w:space="0" w:color="auto"/>
      </w:divBdr>
    </w:div>
    <w:div w:id="507137276">
      <w:bodyDiv w:val="1"/>
      <w:marLeft w:val="0"/>
      <w:marRight w:val="0"/>
      <w:marTop w:val="0"/>
      <w:marBottom w:val="0"/>
      <w:divBdr>
        <w:top w:val="none" w:sz="0" w:space="0" w:color="auto"/>
        <w:left w:val="none" w:sz="0" w:space="0" w:color="auto"/>
        <w:bottom w:val="none" w:sz="0" w:space="0" w:color="auto"/>
        <w:right w:val="none" w:sz="0" w:space="0" w:color="auto"/>
      </w:divBdr>
    </w:div>
    <w:div w:id="513803735">
      <w:bodyDiv w:val="1"/>
      <w:marLeft w:val="0"/>
      <w:marRight w:val="0"/>
      <w:marTop w:val="0"/>
      <w:marBottom w:val="0"/>
      <w:divBdr>
        <w:top w:val="none" w:sz="0" w:space="0" w:color="auto"/>
        <w:left w:val="none" w:sz="0" w:space="0" w:color="auto"/>
        <w:bottom w:val="none" w:sz="0" w:space="0" w:color="auto"/>
        <w:right w:val="none" w:sz="0" w:space="0" w:color="auto"/>
      </w:divBdr>
    </w:div>
    <w:div w:id="601455403">
      <w:bodyDiv w:val="1"/>
      <w:marLeft w:val="0"/>
      <w:marRight w:val="0"/>
      <w:marTop w:val="0"/>
      <w:marBottom w:val="0"/>
      <w:divBdr>
        <w:top w:val="none" w:sz="0" w:space="0" w:color="auto"/>
        <w:left w:val="none" w:sz="0" w:space="0" w:color="auto"/>
        <w:bottom w:val="none" w:sz="0" w:space="0" w:color="auto"/>
        <w:right w:val="none" w:sz="0" w:space="0" w:color="auto"/>
      </w:divBdr>
    </w:div>
    <w:div w:id="605190303">
      <w:bodyDiv w:val="1"/>
      <w:marLeft w:val="0"/>
      <w:marRight w:val="0"/>
      <w:marTop w:val="0"/>
      <w:marBottom w:val="0"/>
      <w:divBdr>
        <w:top w:val="none" w:sz="0" w:space="0" w:color="auto"/>
        <w:left w:val="none" w:sz="0" w:space="0" w:color="auto"/>
        <w:bottom w:val="none" w:sz="0" w:space="0" w:color="auto"/>
        <w:right w:val="none" w:sz="0" w:space="0" w:color="auto"/>
      </w:divBdr>
    </w:div>
    <w:div w:id="622885566">
      <w:bodyDiv w:val="1"/>
      <w:marLeft w:val="0"/>
      <w:marRight w:val="0"/>
      <w:marTop w:val="0"/>
      <w:marBottom w:val="0"/>
      <w:divBdr>
        <w:top w:val="none" w:sz="0" w:space="0" w:color="auto"/>
        <w:left w:val="none" w:sz="0" w:space="0" w:color="auto"/>
        <w:bottom w:val="none" w:sz="0" w:space="0" w:color="auto"/>
        <w:right w:val="none" w:sz="0" w:space="0" w:color="auto"/>
      </w:divBdr>
    </w:div>
    <w:div w:id="623582322">
      <w:bodyDiv w:val="1"/>
      <w:marLeft w:val="0"/>
      <w:marRight w:val="0"/>
      <w:marTop w:val="0"/>
      <w:marBottom w:val="0"/>
      <w:divBdr>
        <w:top w:val="none" w:sz="0" w:space="0" w:color="auto"/>
        <w:left w:val="none" w:sz="0" w:space="0" w:color="auto"/>
        <w:bottom w:val="none" w:sz="0" w:space="0" w:color="auto"/>
        <w:right w:val="none" w:sz="0" w:space="0" w:color="auto"/>
      </w:divBdr>
    </w:div>
    <w:div w:id="623729582">
      <w:bodyDiv w:val="1"/>
      <w:marLeft w:val="0"/>
      <w:marRight w:val="0"/>
      <w:marTop w:val="0"/>
      <w:marBottom w:val="0"/>
      <w:divBdr>
        <w:top w:val="none" w:sz="0" w:space="0" w:color="auto"/>
        <w:left w:val="none" w:sz="0" w:space="0" w:color="auto"/>
        <w:bottom w:val="none" w:sz="0" w:space="0" w:color="auto"/>
        <w:right w:val="none" w:sz="0" w:space="0" w:color="auto"/>
      </w:divBdr>
    </w:div>
    <w:div w:id="688144655">
      <w:bodyDiv w:val="1"/>
      <w:marLeft w:val="0"/>
      <w:marRight w:val="0"/>
      <w:marTop w:val="0"/>
      <w:marBottom w:val="0"/>
      <w:divBdr>
        <w:top w:val="none" w:sz="0" w:space="0" w:color="auto"/>
        <w:left w:val="none" w:sz="0" w:space="0" w:color="auto"/>
        <w:bottom w:val="none" w:sz="0" w:space="0" w:color="auto"/>
        <w:right w:val="none" w:sz="0" w:space="0" w:color="auto"/>
      </w:divBdr>
    </w:div>
    <w:div w:id="698360499">
      <w:bodyDiv w:val="1"/>
      <w:marLeft w:val="0"/>
      <w:marRight w:val="0"/>
      <w:marTop w:val="0"/>
      <w:marBottom w:val="0"/>
      <w:divBdr>
        <w:top w:val="none" w:sz="0" w:space="0" w:color="auto"/>
        <w:left w:val="none" w:sz="0" w:space="0" w:color="auto"/>
        <w:bottom w:val="none" w:sz="0" w:space="0" w:color="auto"/>
        <w:right w:val="none" w:sz="0" w:space="0" w:color="auto"/>
      </w:divBdr>
    </w:div>
    <w:div w:id="751704266">
      <w:bodyDiv w:val="1"/>
      <w:marLeft w:val="0"/>
      <w:marRight w:val="0"/>
      <w:marTop w:val="0"/>
      <w:marBottom w:val="0"/>
      <w:divBdr>
        <w:top w:val="none" w:sz="0" w:space="0" w:color="auto"/>
        <w:left w:val="none" w:sz="0" w:space="0" w:color="auto"/>
        <w:bottom w:val="none" w:sz="0" w:space="0" w:color="auto"/>
        <w:right w:val="none" w:sz="0" w:space="0" w:color="auto"/>
      </w:divBdr>
    </w:div>
    <w:div w:id="799037716">
      <w:bodyDiv w:val="1"/>
      <w:marLeft w:val="0"/>
      <w:marRight w:val="0"/>
      <w:marTop w:val="0"/>
      <w:marBottom w:val="0"/>
      <w:divBdr>
        <w:top w:val="none" w:sz="0" w:space="0" w:color="auto"/>
        <w:left w:val="none" w:sz="0" w:space="0" w:color="auto"/>
        <w:bottom w:val="none" w:sz="0" w:space="0" w:color="auto"/>
        <w:right w:val="none" w:sz="0" w:space="0" w:color="auto"/>
      </w:divBdr>
    </w:div>
    <w:div w:id="843784751">
      <w:bodyDiv w:val="1"/>
      <w:marLeft w:val="0"/>
      <w:marRight w:val="0"/>
      <w:marTop w:val="0"/>
      <w:marBottom w:val="0"/>
      <w:divBdr>
        <w:top w:val="none" w:sz="0" w:space="0" w:color="auto"/>
        <w:left w:val="none" w:sz="0" w:space="0" w:color="auto"/>
        <w:bottom w:val="none" w:sz="0" w:space="0" w:color="auto"/>
        <w:right w:val="none" w:sz="0" w:space="0" w:color="auto"/>
      </w:divBdr>
    </w:div>
    <w:div w:id="868181437">
      <w:bodyDiv w:val="1"/>
      <w:marLeft w:val="0"/>
      <w:marRight w:val="0"/>
      <w:marTop w:val="0"/>
      <w:marBottom w:val="0"/>
      <w:divBdr>
        <w:top w:val="none" w:sz="0" w:space="0" w:color="auto"/>
        <w:left w:val="none" w:sz="0" w:space="0" w:color="auto"/>
        <w:bottom w:val="none" w:sz="0" w:space="0" w:color="auto"/>
        <w:right w:val="none" w:sz="0" w:space="0" w:color="auto"/>
      </w:divBdr>
    </w:div>
    <w:div w:id="1037319477">
      <w:bodyDiv w:val="1"/>
      <w:marLeft w:val="0"/>
      <w:marRight w:val="0"/>
      <w:marTop w:val="0"/>
      <w:marBottom w:val="0"/>
      <w:divBdr>
        <w:top w:val="none" w:sz="0" w:space="0" w:color="auto"/>
        <w:left w:val="none" w:sz="0" w:space="0" w:color="auto"/>
        <w:bottom w:val="none" w:sz="0" w:space="0" w:color="auto"/>
        <w:right w:val="none" w:sz="0" w:space="0" w:color="auto"/>
      </w:divBdr>
    </w:div>
    <w:div w:id="1067844087">
      <w:bodyDiv w:val="1"/>
      <w:marLeft w:val="0"/>
      <w:marRight w:val="0"/>
      <w:marTop w:val="0"/>
      <w:marBottom w:val="0"/>
      <w:divBdr>
        <w:top w:val="none" w:sz="0" w:space="0" w:color="auto"/>
        <w:left w:val="none" w:sz="0" w:space="0" w:color="auto"/>
        <w:bottom w:val="none" w:sz="0" w:space="0" w:color="auto"/>
        <w:right w:val="none" w:sz="0" w:space="0" w:color="auto"/>
      </w:divBdr>
    </w:div>
    <w:div w:id="1075205722">
      <w:bodyDiv w:val="1"/>
      <w:marLeft w:val="0"/>
      <w:marRight w:val="0"/>
      <w:marTop w:val="0"/>
      <w:marBottom w:val="0"/>
      <w:divBdr>
        <w:top w:val="none" w:sz="0" w:space="0" w:color="auto"/>
        <w:left w:val="none" w:sz="0" w:space="0" w:color="auto"/>
        <w:bottom w:val="none" w:sz="0" w:space="0" w:color="auto"/>
        <w:right w:val="none" w:sz="0" w:space="0" w:color="auto"/>
      </w:divBdr>
    </w:div>
    <w:div w:id="1084456340">
      <w:bodyDiv w:val="1"/>
      <w:marLeft w:val="0"/>
      <w:marRight w:val="0"/>
      <w:marTop w:val="0"/>
      <w:marBottom w:val="0"/>
      <w:divBdr>
        <w:top w:val="none" w:sz="0" w:space="0" w:color="auto"/>
        <w:left w:val="none" w:sz="0" w:space="0" w:color="auto"/>
        <w:bottom w:val="none" w:sz="0" w:space="0" w:color="auto"/>
        <w:right w:val="none" w:sz="0" w:space="0" w:color="auto"/>
      </w:divBdr>
    </w:div>
    <w:div w:id="1085954466">
      <w:bodyDiv w:val="1"/>
      <w:marLeft w:val="0"/>
      <w:marRight w:val="0"/>
      <w:marTop w:val="0"/>
      <w:marBottom w:val="0"/>
      <w:divBdr>
        <w:top w:val="none" w:sz="0" w:space="0" w:color="auto"/>
        <w:left w:val="none" w:sz="0" w:space="0" w:color="auto"/>
        <w:bottom w:val="none" w:sz="0" w:space="0" w:color="auto"/>
        <w:right w:val="none" w:sz="0" w:space="0" w:color="auto"/>
      </w:divBdr>
    </w:div>
    <w:div w:id="1094010823">
      <w:bodyDiv w:val="1"/>
      <w:marLeft w:val="0"/>
      <w:marRight w:val="0"/>
      <w:marTop w:val="0"/>
      <w:marBottom w:val="0"/>
      <w:divBdr>
        <w:top w:val="none" w:sz="0" w:space="0" w:color="auto"/>
        <w:left w:val="none" w:sz="0" w:space="0" w:color="auto"/>
        <w:bottom w:val="none" w:sz="0" w:space="0" w:color="auto"/>
        <w:right w:val="none" w:sz="0" w:space="0" w:color="auto"/>
      </w:divBdr>
    </w:div>
    <w:div w:id="1104613569">
      <w:bodyDiv w:val="1"/>
      <w:marLeft w:val="0"/>
      <w:marRight w:val="0"/>
      <w:marTop w:val="0"/>
      <w:marBottom w:val="0"/>
      <w:divBdr>
        <w:top w:val="none" w:sz="0" w:space="0" w:color="auto"/>
        <w:left w:val="none" w:sz="0" w:space="0" w:color="auto"/>
        <w:bottom w:val="none" w:sz="0" w:space="0" w:color="auto"/>
        <w:right w:val="none" w:sz="0" w:space="0" w:color="auto"/>
      </w:divBdr>
    </w:div>
    <w:div w:id="1120761884">
      <w:bodyDiv w:val="1"/>
      <w:marLeft w:val="0"/>
      <w:marRight w:val="0"/>
      <w:marTop w:val="0"/>
      <w:marBottom w:val="0"/>
      <w:divBdr>
        <w:top w:val="none" w:sz="0" w:space="0" w:color="auto"/>
        <w:left w:val="none" w:sz="0" w:space="0" w:color="auto"/>
        <w:bottom w:val="none" w:sz="0" w:space="0" w:color="auto"/>
        <w:right w:val="none" w:sz="0" w:space="0" w:color="auto"/>
      </w:divBdr>
    </w:div>
    <w:div w:id="1160660967">
      <w:bodyDiv w:val="1"/>
      <w:marLeft w:val="0"/>
      <w:marRight w:val="0"/>
      <w:marTop w:val="0"/>
      <w:marBottom w:val="0"/>
      <w:divBdr>
        <w:top w:val="none" w:sz="0" w:space="0" w:color="auto"/>
        <w:left w:val="none" w:sz="0" w:space="0" w:color="auto"/>
        <w:bottom w:val="none" w:sz="0" w:space="0" w:color="auto"/>
        <w:right w:val="none" w:sz="0" w:space="0" w:color="auto"/>
      </w:divBdr>
    </w:div>
    <w:div w:id="1218399617">
      <w:bodyDiv w:val="1"/>
      <w:marLeft w:val="0"/>
      <w:marRight w:val="0"/>
      <w:marTop w:val="0"/>
      <w:marBottom w:val="0"/>
      <w:divBdr>
        <w:top w:val="none" w:sz="0" w:space="0" w:color="auto"/>
        <w:left w:val="none" w:sz="0" w:space="0" w:color="auto"/>
        <w:bottom w:val="none" w:sz="0" w:space="0" w:color="auto"/>
        <w:right w:val="none" w:sz="0" w:space="0" w:color="auto"/>
      </w:divBdr>
    </w:div>
    <w:div w:id="1258977679">
      <w:bodyDiv w:val="1"/>
      <w:marLeft w:val="0"/>
      <w:marRight w:val="0"/>
      <w:marTop w:val="0"/>
      <w:marBottom w:val="0"/>
      <w:divBdr>
        <w:top w:val="none" w:sz="0" w:space="0" w:color="auto"/>
        <w:left w:val="none" w:sz="0" w:space="0" w:color="auto"/>
        <w:bottom w:val="none" w:sz="0" w:space="0" w:color="auto"/>
        <w:right w:val="none" w:sz="0" w:space="0" w:color="auto"/>
      </w:divBdr>
    </w:div>
    <w:div w:id="1296837357">
      <w:bodyDiv w:val="1"/>
      <w:marLeft w:val="0"/>
      <w:marRight w:val="0"/>
      <w:marTop w:val="0"/>
      <w:marBottom w:val="0"/>
      <w:divBdr>
        <w:top w:val="none" w:sz="0" w:space="0" w:color="auto"/>
        <w:left w:val="none" w:sz="0" w:space="0" w:color="auto"/>
        <w:bottom w:val="none" w:sz="0" w:space="0" w:color="auto"/>
        <w:right w:val="none" w:sz="0" w:space="0" w:color="auto"/>
      </w:divBdr>
    </w:div>
    <w:div w:id="1310473729">
      <w:bodyDiv w:val="1"/>
      <w:marLeft w:val="0"/>
      <w:marRight w:val="0"/>
      <w:marTop w:val="0"/>
      <w:marBottom w:val="0"/>
      <w:divBdr>
        <w:top w:val="none" w:sz="0" w:space="0" w:color="auto"/>
        <w:left w:val="none" w:sz="0" w:space="0" w:color="auto"/>
        <w:bottom w:val="none" w:sz="0" w:space="0" w:color="auto"/>
        <w:right w:val="none" w:sz="0" w:space="0" w:color="auto"/>
      </w:divBdr>
    </w:div>
    <w:div w:id="1312178236">
      <w:bodyDiv w:val="1"/>
      <w:marLeft w:val="0"/>
      <w:marRight w:val="0"/>
      <w:marTop w:val="0"/>
      <w:marBottom w:val="0"/>
      <w:divBdr>
        <w:top w:val="none" w:sz="0" w:space="0" w:color="auto"/>
        <w:left w:val="none" w:sz="0" w:space="0" w:color="auto"/>
        <w:bottom w:val="none" w:sz="0" w:space="0" w:color="auto"/>
        <w:right w:val="none" w:sz="0" w:space="0" w:color="auto"/>
      </w:divBdr>
    </w:div>
    <w:div w:id="1436368379">
      <w:bodyDiv w:val="1"/>
      <w:marLeft w:val="0"/>
      <w:marRight w:val="0"/>
      <w:marTop w:val="0"/>
      <w:marBottom w:val="0"/>
      <w:divBdr>
        <w:top w:val="none" w:sz="0" w:space="0" w:color="auto"/>
        <w:left w:val="none" w:sz="0" w:space="0" w:color="auto"/>
        <w:bottom w:val="none" w:sz="0" w:space="0" w:color="auto"/>
        <w:right w:val="none" w:sz="0" w:space="0" w:color="auto"/>
      </w:divBdr>
    </w:div>
    <w:div w:id="1513648130">
      <w:bodyDiv w:val="1"/>
      <w:marLeft w:val="0"/>
      <w:marRight w:val="0"/>
      <w:marTop w:val="0"/>
      <w:marBottom w:val="0"/>
      <w:divBdr>
        <w:top w:val="none" w:sz="0" w:space="0" w:color="auto"/>
        <w:left w:val="none" w:sz="0" w:space="0" w:color="auto"/>
        <w:bottom w:val="none" w:sz="0" w:space="0" w:color="auto"/>
        <w:right w:val="none" w:sz="0" w:space="0" w:color="auto"/>
      </w:divBdr>
    </w:div>
    <w:div w:id="1532110248">
      <w:bodyDiv w:val="1"/>
      <w:marLeft w:val="0"/>
      <w:marRight w:val="0"/>
      <w:marTop w:val="0"/>
      <w:marBottom w:val="0"/>
      <w:divBdr>
        <w:top w:val="none" w:sz="0" w:space="0" w:color="auto"/>
        <w:left w:val="none" w:sz="0" w:space="0" w:color="auto"/>
        <w:bottom w:val="none" w:sz="0" w:space="0" w:color="auto"/>
        <w:right w:val="none" w:sz="0" w:space="0" w:color="auto"/>
      </w:divBdr>
    </w:div>
    <w:div w:id="1539389200">
      <w:bodyDiv w:val="1"/>
      <w:marLeft w:val="0"/>
      <w:marRight w:val="0"/>
      <w:marTop w:val="0"/>
      <w:marBottom w:val="0"/>
      <w:divBdr>
        <w:top w:val="none" w:sz="0" w:space="0" w:color="auto"/>
        <w:left w:val="none" w:sz="0" w:space="0" w:color="auto"/>
        <w:bottom w:val="none" w:sz="0" w:space="0" w:color="auto"/>
        <w:right w:val="none" w:sz="0" w:space="0" w:color="auto"/>
      </w:divBdr>
    </w:div>
    <w:div w:id="1556503022">
      <w:bodyDiv w:val="1"/>
      <w:marLeft w:val="0"/>
      <w:marRight w:val="0"/>
      <w:marTop w:val="0"/>
      <w:marBottom w:val="0"/>
      <w:divBdr>
        <w:top w:val="none" w:sz="0" w:space="0" w:color="auto"/>
        <w:left w:val="none" w:sz="0" w:space="0" w:color="auto"/>
        <w:bottom w:val="none" w:sz="0" w:space="0" w:color="auto"/>
        <w:right w:val="none" w:sz="0" w:space="0" w:color="auto"/>
      </w:divBdr>
    </w:div>
    <w:div w:id="1614359893">
      <w:bodyDiv w:val="1"/>
      <w:marLeft w:val="0"/>
      <w:marRight w:val="0"/>
      <w:marTop w:val="0"/>
      <w:marBottom w:val="0"/>
      <w:divBdr>
        <w:top w:val="none" w:sz="0" w:space="0" w:color="auto"/>
        <w:left w:val="none" w:sz="0" w:space="0" w:color="auto"/>
        <w:bottom w:val="none" w:sz="0" w:space="0" w:color="auto"/>
        <w:right w:val="none" w:sz="0" w:space="0" w:color="auto"/>
      </w:divBdr>
    </w:div>
    <w:div w:id="1619919645">
      <w:bodyDiv w:val="1"/>
      <w:marLeft w:val="0"/>
      <w:marRight w:val="0"/>
      <w:marTop w:val="0"/>
      <w:marBottom w:val="0"/>
      <w:divBdr>
        <w:top w:val="none" w:sz="0" w:space="0" w:color="auto"/>
        <w:left w:val="none" w:sz="0" w:space="0" w:color="auto"/>
        <w:bottom w:val="none" w:sz="0" w:space="0" w:color="auto"/>
        <w:right w:val="none" w:sz="0" w:space="0" w:color="auto"/>
      </w:divBdr>
    </w:div>
    <w:div w:id="1768697319">
      <w:bodyDiv w:val="1"/>
      <w:marLeft w:val="0"/>
      <w:marRight w:val="0"/>
      <w:marTop w:val="0"/>
      <w:marBottom w:val="0"/>
      <w:divBdr>
        <w:top w:val="none" w:sz="0" w:space="0" w:color="auto"/>
        <w:left w:val="none" w:sz="0" w:space="0" w:color="auto"/>
        <w:bottom w:val="none" w:sz="0" w:space="0" w:color="auto"/>
        <w:right w:val="none" w:sz="0" w:space="0" w:color="auto"/>
      </w:divBdr>
    </w:div>
    <w:div w:id="1946571740">
      <w:bodyDiv w:val="1"/>
      <w:marLeft w:val="0"/>
      <w:marRight w:val="0"/>
      <w:marTop w:val="0"/>
      <w:marBottom w:val="0"/>
      <w:divBdr>
        <w:top w:val="none" w:sz="0" w:space="0" w:color="auto"/>
        <w:left w:val="none" w:sz="0" w:space="0" w:color="auto"/>
        <w:bottom w:val="none" w:sz="0" w:space="0" w:color="auto"/>
        <w:right w:val="none" w:sz="0" w:space="0" w:color="auto"/>
      </w:divBdr>
    </w:div>
    <w:div w:id="1957832620">
      <w:bodyDiv w:val="1"/>
      <w:marLeft w:val="0"/>
      <w:marRight w:val="0"/>
      <w:marTop w:val="0"/>
      <w:marBottom w:val="0"/>
      <w:divBdr>
        <w:top w:val="none" w:sz="0" w:space="0" w:color="auto"/>
        <w:left w:val="none" w:sz="0" w:space="0" w:color="auto"/>
        <w:bottom w:val="none" w:sz="0" w:space="0" w:color="auto"/>
        <w:right w:val="none" w:sz="0" w:space="0" w:color="auto"/>
      </w:divBdr>
    </w:div>
    <w:div w:id="2012946869">
      <w:bodyDiv w:val="1"/>
      <w:marLeft w:val="0"/>
      <w:marRight w:val="0"/>
      <w:marTop w:val="0"/>
      <w:marBottom w:val="0"/>
      <w:divBdr>
        <w:top w:val="none" w:sz="0" w:space="0" w:color="auto"/>
        <w:left w:val="none" w:sz="0" w:space="0" w:color="auto"/>
        <w:bottom w:val="none" w:sz="0" w:space="0" w:color="auto"/>
        <w:right w:val="none" w:sz="0" w:space="0" w:color="auto"/>
      </w:divBdr>
    </w:div>
    <w:div w:id="2054230589">
      <w:bodyDiv w:val="1"/>
      <w:marLeft w:val="0"/>
      <w:marRight w:val="0"/>
      <w:marTop w:val="0"/>
      <w:marBottom w:val="0"/>
      <w:divBdr>
        <w:top w:val="none" w:sz="0" w:space="0" w:color="auto"/>
        <w:left w:val="none" w:sz="0" w:space="0" w:color="auto"/>
        <w:bottom w:val="none" w:sz="0" w:space="0" w:color="auto"/>
        <w:right w:val="none" w:sz="0" w:space="0" w:color="auto"/>
      </w:divBdr>
    </w:div>
    <w:div w:id="2070574841">
      <w:bodyDiv w:val="1"/>
      <w:marLeft w:val="0"/>
      <w:marRight w:val="0"/>
      <w:marTop w:val="0"/>
      <w:marBottom w:val="0"/>
      <w:divBdr>
        <w:top w:val="none" w:sz="0" w:space="0" w:color="auto"/>
        <w:left w:val="none" w:sz="0" w:space="0" w:color="auto"/>
        <w:bottom w:val="none" w:sz="0" w:space="0" w:color="auto"/>
        <w:right w:val="none" w:sz="0" w:space="0" w:color="auto"/>
      </w:divBdr>
    </w:div>
    <w:div w:id="2104065533">
      <w:bodyDiv w:val="1"/>
      <w:marLeft w:val="0"/>
      <w:marRight w:val="0"/>
      <w:marTop w:val="0"/>
      <w:marBottom w:val="0"/>
      <w:divBdr>
        <w:top w:val="none" w:sz="0" w:space="0" w:color="auto"/>
        <w:left w:val="none" w:sz="0" w:space="0" w:color="auto"/>
        <w:bottom w:val="none" w:sz="0" w:space="0" w:color="auto"/>
        <w:right w:val="none" w:sz="0" w:space="0" w:color="auto"/>
      </w:divBdr>
    </w:div>
    <w:div w:id="211270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26A3D-E842-438F-ABC5-AF67894DC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4753</TotalTime>
  <Pages>7</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mallikarjun prasad</dc:creator>
  <cp:lastModifiedBy>admin</cp:lastModifiedBy>
  <cp:revision>55</cp:revision>
  <dcterms:created xsi:type="dcterms:W3CDTF">2019-02-14T15:49:00Z</dcterms:created>
  <dcterms:modified xsi:type="dcterms:W3CDTF">2019-02-19T07:11:00Z</dcterms:modified>
</cp:coreProperties>
</file>