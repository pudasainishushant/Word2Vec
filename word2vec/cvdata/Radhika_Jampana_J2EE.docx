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D62" w:rsidRPr="001C1EFF" w:rsidRDefault="00BC2E2D" w:rsidP="001C1EFF">
      <w:pPr>
        <w:spacing w:after="0"/>
        <w:jc w:val="center"/>
        <w:rPr>
          <w:rFonts w:ascii="Garamond" w:hAnsi="Garamond" w:cs="Arial"/>
          <w:b/>
          <w:sz w:val="28"/>
          <w:szCs w:val="28"/>
        </w:rPr>
      </w:pPr>
      <w:r w:rsidRPr="001C1EFF">
        <w:rPr>
          <w:rFonts w:ascii="Garamond" w:hAnsi="Garamond" w:cs="Arial"/>
          <w:b/>
          <w:sz w:val="28"/>
          <w:szCs w:val="28"/>
        </w:rPr>
        <w:t>Radhika</w:t>
      </w:r>
      <w:r w:rsidR="00163810" w:rsidRPr="001C1EFF">
        <w:rPr>
          <w:rFonts w:ascii="Garamond" w:hAnsi="Garamond" w:cs="Arial"/>
          <w:b/>
          <w:sz w:val="28"/>
          <w:szCs w:val="28"/>
        </w:rPr>
        <w:t xml:space="preserve"> </w:t>
      </w:r>
      <w:r w:rsidR="00DF69DA" w:rsidRPr="001C1EFF">
        <w:rPr>
          <w:rFonts w:ascii="Garamond" w:hAnsi="Garamond" w:cs="Arial"/>
          <w:b/>
          <w:sz w:val="28"/>
          <w:szCs w:val="28"/>
        </w:rPr>
        <w:t>Jampana</w:t>
      </w:r>
    </w:p>
    <w:p w:rsidR="002A45C5" w:rsidRPr="001C1EFF" w:rsidRDefault="00037DAC" w:rsidP="001C1EFF">
      <w:pPr>
        <w:spacing w:after="0"/>
        <w:jc w:val="center"/>
        <w:rPr>
          <w:rFonts w:ascii="Garamond" w:hAnsi="Garamond" w:cs="Arial"/>
          <w:b/>
          <w:sz w:val="28"/>
          <w:szCs w:val="28"/>
        </w:rPr>
      </w:pPr>
      <w:hyperlink r:id="rId5" w:history="1">
        <w:r w:rsidR="002A45C5" w:rsidRPr="001C1EFF">
          <w:rPr>
            <w:rStyle w:val="Hyperlink"/>
            <w:rFonts w:ascii="Garamond" w:hAnsi="Garamond" w:cs="Arial"/>
            <w:b/>
            <w:sz w:val="28"/>
            <w:szCs w:val="28"/>
          </w:rPr>
          <w:t>rjampana7@gmail.com</w:t>
        </w:r>
      </w:hyperlink>
    </w:p>
    <w:p w:rsidR="00973D62" w:rsidRPr="001C1EFF" w:rsidRDefault="002A45C5" w:rsidP="001C1EFF">
      <w:pPr>
        <w:spacing w:after="0"/>
        <w:jc w:val="center"/>
        <w:rPr>
          <w:rFonts w:ascii="Garamond" w:hAnsi="Garamond" w:cs="Arial"/>
          <w:b/>
          <w:sz w:val="28"/>
          <w:szCs w:val="28"/>
        </w:rPr>
      </w:pPr>
      <w:r w:rsidRPr="001C1EFF">
        <w:rPr>
          <w:rFonts w:ascii="Calibri" w:hAnsi="Calibri" w:cs="Calibri"/>
          <w:b/>
          <w:sz w:val="28"/>
          <w:szCs w:val="28"/>
        </w:rPr>
        <w:t>918-237-2417</w:t>
      </w:r>
      <w:bookmarkStart w:id="0" w:name="_GoBack"/>
      <w:bookmarkEnd w:id="0"/>
    </w:p>
    <w:p w:rsidR="00BC2E2D" w:rsidRPr="000932AC" w:rsidRDefault="00501AEC" w:rsidP="00BC2E2D">
      <w:pPr>
        <w:rPr>
          <w:rFonts w:ascii="Garamond" w:hAnsi="Garamond" w:cs="Arial"/>
          <w:b/>
          <w:sz w:val="24"/>
          <w:szCs w:val="24"/>
        </w:rPr>
      </w:pPr>
      <w:r w:rsidRPr="000932AC">
        <w:rPr>
          <w:rFonts w:ascii="Garamond" w:hAnsi="Garamond" w:cs="Arial"/>
          <w:b/>
          <w:sz w:val="24"/>
          <w:szCs w:val="24"/>
        </w:rPr>
        <w:t xml:space="preserve">Skills </w:t>
      </w:r>
      <w:r w:rsidR="00BC2E2D" w:rsidRPr="000932AC">
        <w:rPr>
          <w:rFonts w:ascii="Garamond" w:hAnsi="Garamond" w:cs="Arial"/>
          <w:b/>
          <w:sz w:val="24"/>
          <w:szCs w:val="24"/>
        </w:rPr>
        <w:t>Summary:</w:t>
      </w:r>
    </w:p>
    <w:p w:rsidR="00973D62" w:rsidRPr="000932AC" w:rsidRDefault="00973D62" w:rsidP="00973D62">
      <w:pPr>
        <w:pStyle w:val="ListParagraph"/>
        <w:widowControl/>
        <w:numPr>
          <w:ilvl w:val="0"/>
          <w:numId w:val="31"/>
        </w:numPr>
        <w:tabs>
          <w:tab w:val="clear" w:pos="709"/>
        </w:tabs>
        <w:suppressAutoHyphens w:val="0"/>
        <w:overflowPunct/>
        <w:spacing w:after="0"/>
        <w:ind w:left="360"/>
        <w:jc w:val="both"/>
        <w:rPr>
          <w:rFonts w:ascii="Garamond" w:hAnsi="Garamond" w:cs="Arial"/>
        </w:rPr>
      </w:pPr>
      <w:r w:rsidRPr="000932AC">
        <w:rPr>
          <w:rFonts w:ascii="Garamond" w:hAnsi="Garamond" w:cs="Arial"/>
          <w:b/>
        </w:rPr>
        <w:t>6+ years of experience</w:t>
      </w:r>
      <w:r w:rsidRPr="000932AC">
        <w:rPr>
          <w:rFonts w:ascii="Garamond" w:hAnsi="Garamond" w:cs="Arial"/>
        </w:rPr>
        <w:t xml:space="preserve"> in developing Software Solutions based on </w:t>
      </w:r>
      <w:r w:rsidRPr="000932AC">
        <w:rPr>
          <w:rFonts w:ascii="Garamond" w:hAnsi="Garamond" w:cs="Arial"/>
          <w:b/>
        </w:rPr>
        <w:t>Java andJ2EE</w:t>
      </w:r>
      <w:r w:rsidRPr="000932AC">
        <w:rPr>
          <w:rFonts w:ascii="Garamond" w:hAnsi="Garamond" w:cs="Arial"/>
        </w:rPr>
        <w:t xml:space="preserve"> platform including different frameworks.</w:t>
      </w:r>
    </w:p>
    <w:p w:rsidR="00973D62" w:rsidRPr="000932AC" w:rsidRDefault="00973D62" w:rsidP="00973D62">
      <w:pPr>
        <w:pStyle w:val="ListParagraph"/>
        <w:widowControl/>
        <w:numPr>
          <w:ilvl w:val="0"/>
          <w:numId w:val="31"/>
        </w:numPr>
        <w:tabs>
          <w:tab w:val="clear" w:pos="709"/>
        </w:tabs>
        <w:suppressAutoHyphens w:val="0"/>
        <w:overflowPunct/>
        <w:spacing w:after="0"/>
        <w:ind w:left="360"/>
        <w:jc w:val="both"/>
        <w:rPr>
          <w:rFonts w:ascii="Garamond" w:hAnsi="Garamond" w:cs="Arial"/>
          <w:bCs/>
        </w:rPr>
      </w:pPr>
      <w:r w:rsidRPr="000932AC">
        <w:rPr>
          <w:rFonts w:ascii="Garamond" w:hAnsi="Garamond" w:cs="Arial"/>
        </w:rPr>
        <w:t xml:space="preserve">Experienced in phases of </w:t>
      </w:r>
      <w:r w:rsidRPr="000932AC">
        <w:rPr>
          <w:rFonts w:ascii="Garamond" w:hAnsi="Garamond" w:cs="Arial"/>
          <w:b/>
        </w:rPr>
        <w:t>Software Development Life Cycle</w:t>
      </w:r>
      <w:r w:rsidRPr="000932AC">
        <w:rPr>
          <w:rFonts w:ascii="Garamond" w:hAnsi="Garamond" w:cs="Arial"/>
        </w:rPr>
        <w:t xml:space="preserve"> such as Requirements Gathering, Analysis, Design, Implementation, Testing, Deployment and Production Support</w:t>
      </w:r>
      <w:r w:rsidRPr="000932AC">
        <w:rPr>
          <w:rFonts w:ascii="Garamond" w:hAnsi="Garamond" w:cs="Arial"/>
          <w:bCs/>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Cs/>
        </w:rPr>
      </w:pPr>
      <w:r w:rsidRPr="000932AC">
        <w:rPr>
          <w:rStyle w:val="apple-style-span"/>
          <w:rFonts w:ascii="Garamond" w:hAnsi="Garamond" w:cs="Arial"/>
          <w:color w:val="000000"/>
        </w:rPr>
        <w:t xml:space="preserve">Experience in development methodologies such as </w:t>
      </w:r>
      <w:r w:rsidRPr="000932AC">
        <w:rPr>
          <w:rStyle w:val="apple-style-span"/>
          <w:rFonts w:ascii="Garamond" w:hAnsi="Garamond" w:cs="Arial"/>
          <w:b/>
          <w:color w:val="000000"/>
        </w:rPr>
        <w:t>Agile, Test Driven Development and Waterfall</w:t>
      </w:r>
      <w:r w:rsidRPr="000932AC">
        <w:rPr>
          <w:rStyle w:val="apple-style-span"/>
          <w:rFonts w:ascii="Garamond" w:hAnsi="Garamond" w:cs="Arial"/>
          <w:color w:val="000000"/>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
        </w:rPr>
      </w:pPr>
      <w:r w:rsidRPr="000932AC">
        <w:rPr>
          <w:rFonts w:ascii="Garamond" w:eastAsia="Calibri" w:hAnsi="Garamond" w:cs="Arial"/>
        </w:rPr>
        <w:t>Expertise in Object Oriented Analysis, Design / Development Methodologies, Use Cases, Sequence and Class Diagrams using UML with Rational Rose</w:t>
      </w:r>
      <w:r w:rsidRPr="000932AC">
        <w:rPr>
          <w:rFonts w:ascii="Garamond" w:eastAsia="Calibri" w:hAnsi="Garamond" w:cs="Arial"/>
          <w:b/>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
        </w:rPr>
      </w:pPr>
      <w:r w:rsidRPr="000932AC">
        <w:rPr>
          <w:rFonts w:ascii="Garamond" w:eastAsia="Calibri" w:hAnsi="Garamond" w:cs="Arial"/>
        </w:rPr>
        <w:t xml:space="preserve">Experience with various </w:t>
      </w:r>
      <w:r w:rsidRPr="000932AC">
        <w:rPr>
          <w:rFonts w:ascii="Garamond" w:eastAsia="Calibri" w:hAnsi="Garamond" w:cs="Arial"/>
          <w:b/>
        </w:rPr>
        <w:t>design patterns</w:t>
      </w:r>
      <w:r w:rsidRPr="000932AC">
        <w:rPr>
          <w:rFonts w:ascii="Garamond" w:eastAsia="Calibri" w:hAnsi="Garamond" w:cs="Arial"/>
        </w:rPr>
        <w:t xml:space="preserve"> such as </w:t>
      </w:r>
      <w:r w:rsidRPr="000932AC">
        <w:rPr>
          <w:rFonts w:ascii="Garamond" w:eastAsia="Calibri" w:hAnsi="Garamond" w:cs="Arial"/>
          <w:b/>
        </w:rPr>
        <w:t>Singleton, façade, MVC</w:t>
      </w:r>
      <w:r w:rsidRPr="000932AC">
        <w:rPr>
          <w:rFonts w:ascii="Garamond" w:eastAsia="Calibri" w:hAnsi="Garamond" w:cs="Arial"/>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
          <w:color w:val="2F3640"/>
        </w:rPr>
      </w:pPr>
      <w:r w:rsidRPr="000932AC">
        <w:rPr>
          <w:rFonts w:ascii="Garamond" w:hAnsi="Garamond" w:cs="Arial"/>
        </w:rPr>
        <w:t xml:space="preserve">Excellent proficiency in </w:t>
      </w:r>
      <w:r w:rsidRPr="000932AC">
        <w:rPr>
          <w:rFonts w:ascii="Garamond" w:hAnsi="Garamond" w:cs="Arial"/>
          <w:b/>
        </w:rPr>
        <w:t>Core Java</w:t>
      </w:r>
      <w:r w:rsidRPr="000932AC">
        <w:rPr>
          <w:rFonts w:ascii="Garamond" w:hAnsi="Garamond" w:cs="Arial"/>
        </w:rPr>
        <w:t xml:space="preserve"> concepts such as </w:t>
      </w:r>
      <w:r w:rsidRPr="000932AC">
        <w:rPr>
          <w:rFonts w:ascii="Garamond" w:hAnsi="Garamond" w:cs="Arial"/>
          <w:b/>
        </w:rPr>
        <w:t>Collections, Generics, Multi-Threading, Serialization, File I/O.</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color w:val="2F3640"/>
        </w:rPr>
      </w:pPr>
      <w:r w:rsidRPr="000932AC">
        <w:rPr>
          <w:rFonts w:ascii="Garamond" w:hAnsi="Garamond" w:cs="Arial"/>
          <w:color w:val="000000"/>
        </w:rPr>
        <w:t xml:space="preserve">Expert level skills in Java/J2EE technologies like </w:t>
      </w:r>
      <w:r w:rsidRPr="000932AC">
        <w:rPr>
          <w:rFonts w:ascii="Garamond" w:hAnsi="Garamond" w:cs="Arial"/>
          <w:b/>
          <w:color w:val="000000"/>
        </w:rPr>
        <w:t>JDBC, Servlets, and JSP</w:t>
      </w:r>
      <w:r w:rsidRPr="000932AC">
        <w:rPr>
          <w:rFonts w:ascii="Garamond" w:hAnsi="Garamond" w:cs="Arial"/>
          <w:color w:val="000000"/>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
          <w:color w:val="2F3640"/>
        </w:rPr>
      </w:pPr>
      <w:r w:rsidRPr="000932AC">
        <w:rPr>
          <w:rFonts w:ascii="Garamond" w:eastAsia="Calibri" w:hAnsi="Garamond" w:cs="Arial"/>
        </w:rPr>
        <w:t>Expertise at using frameworks like Struts framework, spring framework</w:t>
      </w:r>
      <w:r w:rsidRPr="000932AC">
        <w:rPr>
          <w:rFonts w:ascii="Garamond" w:eastAsia="Calibri" w:hAnsi="Garamond" w:cs="Arial"/>
          <w:b/>
        </w:rPr>
        <w:t xml:space="preserve">, </w:t>
      </w:r>
      <w:r w:rsidRPr="000932AC">
        <w:rPr>
          <w:rFonts w:ascii="Garamond" w:eastAsia="Calibri" w:hAnsi="Garamond" w:cs="Arial"/>
        </w:rPr>
        <w:t>Hibernate framework and web- services</w:t>
      </w:r>
      <w:r w:rsidRPr="000932AC">
        <w:rPr>
          <w:rFonts w:ascii="Garamond" w:eastAsia="Calibri" w:hAnsi="Garamond" w:cs="Arial"/>
          <w:b/>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color w:val="2F3640"/>
        </w:rPr>
      </w:pPr>
      <w:r w:rsidRPr="000932AC">
        <w:rPr>
          <w:rFonts w:ascii="Garamond" w:hAnsi="Garamond" w:cs="Arial"/>
        </w:rPr>
        <w:t xml:space="preserve">Worked on Spring </w:t>
      </w:r>
      <w:r w:rsidRPr="000932AC">
        <w:rPr>
          <w:rFonts w:ascii="Garamond" w:hAnsi="Garamond" w:cs="Arial"/>
          <w:b/>
        </w:rPr>
        <w:t>Core, Spring ORM, Spring DAO, and Spring MVC architectures</w:t>
      </w:r>
      <w:r w:rsidRPr="000932AC">
        <w:rPr>
          <w:rFonts w:ascii="Garamond" w:hAnsi="Garamond" w:cs="Arial"/>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color w:val="2F3640"/>
        </w:rPr>
      </w:pPr>
      <w:r w:rsidRPr="000932AC">
        <w:rPr>
          <w:rFonts w:ascii="Garamond" w:hAnsi="Garamond" w:cs="Arial"/>
        </w:rPr>
        <w:t>Savvy in front-end technologies like JSP, JSTL, Java script, HTML, CSS.</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color w:val="2F3640"/>
        </w:rPr>
      </w:pPr>
      <w:r w:rsidRPr="000932AC">
        <w:rPr>
          <w:rFonts w:ascii="Garamond" w:hAnsi="Garamond" w:cs="Arial"/>
        </w:rPr>
        <w:t xml:space="preserve">Well versed </w:t>
      </w:r>
      <w:r w:rsidRPr="000932AC">
        <w:rPr>
          <w:rFonts w:ascii="Garamond" w:hAnsi="Garamond" w:cs="Arial"/>
          <w:b/>
        </w:rPr>
        <w:t>in XML related technologies</w:t>
      </w:r>
      <w:r w:rsidRPr="000932AC">
        <w:rPr>
          <w:rFonts w:ascii="Garamond" w:hAnsi="Garamond" w:cs="Arial"/>
        </w:rPr>
        <w:t xml:space="preserve"> such as </w:t>
      </w:r>
      <w:r w:rsidRPr="000932AC">
        <w:rPr>
          <w:rFonts w:ascii="Garamond" w:hAnsi="Garamond" w:cs="Arial"/>
          <w:b/>
        </w:rPr>
        <w:t xml:space="preserve">XML, XSL, XSLT, XSD, DTD </w:t>
      </w:r>
      <w:r w:rsidRPr="000932AC">
        <w:rPr>
          <w:rFonts w:ascii="Garamond" w:hAnsi="Garamond" w:cs="Arial"/>
        </w:rPr>
        <w:t xml:space="preserve">and parsers </w:t>
      </w:r>
      <w:r w:rsidRPr="000932AC">
        <w:rPr>
          <w:rFonts w:ascii="Garamond" w:hAnsi="Garamond" w:cs="Arial"/>
          <w:b/>
          <w:bCs/>
        </w:rPr>
        <w:t>SAX/DOM</w:t>
      </w:r>
      <w:r w:rsidRPr="000932AC">
        <w:rPr>
          <w:rFonts w:ascii="Garamond" w:hAnsi="Garamond" w:cs="Arial"/>
        </w:rPr>
        <w:t xml:space="preserve"> and</w:t>
      </w:r>
      <w:r w:rsidRPr="000932AC">
        <w:rPr>
          <w:rFonts w:ascii="Garamond" w:hAnsi="Garamond" w:cs="Arial"/>
          <w:b/>
          <w:bCs/>
        </w:rPr>
        <w:t xml:space="preserve"> JAXB</w:t>
      </w:r>
      <w:r w:rsidRPr="000932AC">
        <w:rPr>
          <w:rFonts w:ascii="Garamond" w:hAnsi="Garamond" w:cs="Arial"/>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
          <w:color w:val="2F3640"/>
        </w:rPr>
      </w:pPr>
      <w:r w:rsidRPr="000932AC">
        <w:rPr>
          <w:rFonts w:ascii="Garamond" w:hAnsi="Garamond" w:cs="Arial"/>
        </w:rPr>
        <w:t>Expertise in building configuration files on various frameworks such as Spring, Struts, and Hibernate.</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color w:val="2F3640"/>
        </w:rPr>
      </w:pPr>
      <w:r w:rsidRPr="000932AC">
        <w:rPr>
          <w:rFonts w:ascii="Garamond" w:hAnsi="Garamond" w:cs="Arial"/>
          <w:color w:val="000000"/>
        </w:rPr>
        <w:t xml:space="preserve">Strong skills in designing and implementing </w:t>
      </w:r>
      <w:r w:rsidRPr="000932AC">
        <w:rPr>
          <w:rFonts w:ascii="Garamond" w:hAnsi="Garamond" w:cs="Arial"/>
          <w:b/>
          <w:color w:val="000000"/>
        </w:rPr>
        <w:t>web server solutions</w:t>
      </w:r>
      <w:r w:rsidRPr="000932AC">
        <w:rPr>
          <w:rFonts w:ascii="Garamond" w:hAnsi="Garamond" w:cs="Arial"/>
          <w:color w:val="000000"/>
        </w:rPr>
        <w:t xml:space="preserve"> and deploying Java Application Servers like Web Logic, Apache Tomcat, Glassfish,</w:t>
      </w:r>
      <w:r w:rsidRPr="000932AC">
        <w:rPr>
          <w:rFonts w:ascii="Garamond" w:hAnsi="Garamond" w:cs="Arial"/>
        </w:rPr>
        <w:t xml:space="preserve"> IBM Web Sphere.</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color w:val="2F3640"/>
        </w:rPr>
      </w:pPr>
      <w:r w:rsidRPr="000932AC">
        <w:rPr>
          <w:rFonts w:ascii="Garamond" w:hAnsi="Garamond" w:cs="Arial"/>
        </w:rPr>
        <w:t xml:space="preserve">Worked on different </w:t>
      </w:r>
      <w:r w:rsidRPr="000932AC">
        <w:rPr>
          <w:rFonts w:ascii="Garamond" w:hAnsi="Garamond" w:cs="Arial"/>
          <w:b/>
        </w:rPr>
        <w:t xml:space="preserve">IDEs </w:t>
      </w:r>
      <w:r w:rsidRPr="000932AC">
        <w:rPr>
          <w:rFonts w:ascii="Garamond" w:hAnsi="Garamond" w:cs="Arial"/>
        </w:rPr>
        <w:t xml:space="preserve">like </w:t>
      </w:r>
      <w:r w:rsidRPr="000932AC">
        <w:rPr>
          <w:rFonts w:ascii="Garamond" w:hAnsi="Garamond" w:cs="Arial"/>
          <w:b/>
        </w:rPr>
        <w:t>Eclipse, Net Beans RAD and My Eclipse Blue</w:t>
      </w:r>
      <w:r w:rsidRPr="000932AC">
        <w:rPr>
          <w:rFonts w:ascii="Garamond" w:hAnsi="Garamond" w:cs="Arial"/>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Style w:val="apple-style-span"/>
          <w:rFonts w:ascii="Garamond" w:hAnsi="Garamond" w:cs="Arial"/>
          <w:color w:val="2F3640"/>
        </w:rPr>
      </w:pPr>
      <w:r w:rsidRPr="000932AC">
        <w:rPr>
          <w:rStyle w:val="apple-style-span"/>
          <w:rFonts w:ascii="Garamond" w:hAnsi="Garamond" w:cs="Arial"/>
          <w:color w:val="000000"/>
        </w:rPr>
        <w:t xml:space="preserve">Extensive Experience in working with various </w:t>
      </w:r>
      <w:r w:rsidRPr="000932AC">
        <w:rPr>
          <w:rStyle w:val="apple-style-span"/>
          <w:rFonts w:ascii="Garamond" w:hAnsi="Garamond" w:cs="Arial"/>
          <w:b/>
          <w:color w:val="000000"/>
        </w:rPr>
        <w:t>databases</w:t>
      </w:r>
      <w:r w:rsidRPr="000932AC">
        <w:rPr>
          <w:rStyle w:val="apple-style-span"/>
          <w:rFonts w:ascii="Garamond" w:hAnsi="Garamond" w:cs="Arial"/>
          <w:color w:val="000000"/>
        </w:rPr>
        <w:t xml:space="preserve"> like </w:t>
      </w:r>
      <w:r w:rsidRPr="000932AC">
        <w:rPr>
          <w:rStyle w:val="apple-style-span"/>
          <w:rFonts w:ascii="Garamond" w:hAnsi="Garamond" w:cs="Arial"/>
          <w:b/>
          <w:color w:val="000000"/>
        </w:rPr>
        <w:t>Oracle, SQL Server 2000, DB2, My SQL</w:t>
      </w:r>
      <w:r w:rsidRPr="000932AC">
        <w:rPr>
          <w:rStyle w:val="apple-style-span"/>
          <w:rFonts w:ascii="Garamond" w:hAnsi="Garamond" w:cs="Arial"/>
          <w:color w:val="000000"/>
        </w:rPr>
        <w: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
          <w:color w:val="2F3640"/>
        </w:rPr>
      </w:pPr>
      <w:r w:rsidRPr="000932AC">
        <w:rPr>
          <w:rFonts w:ascii="Garamond" w:hAnsi="Garamond" w:cs="Arial"/>
        </w:rPr>
        <w:t xml:space="preserve">Good understanding of various domains/industries such as </w:t>
      </w:r>
      <w:r w:rsidRPr="000932AC">
        <w:rPr>
          <w:rFonts w:ascii="Garamond" w:hAnsi="Garamond" w:cs="Arial"/>
          <w:b/>
        </w:rPr>
        <w:t>HealthCare, Insurance, Banking, Sales, Warehouse Management.</w:t>
      </w:r>
    </w:p>
    <w:p w:rsidR="00973D62" w:rsidRPr="000932AC" w:rsidRDefault="00973D62" w:rsidP="00973D62">
      <w:pPr>
        <w:pStyle w:val="ListParagraph"/>
        <w:widowControl/>
        <w:numPr>
          <w:ilvl w:val="0"/>
          <w:numId w:val="30"/>
        </w:numPr>
        <w:tabs>
          <w:tab w:val="clear" w:pos="709"/>
        </w:tabs>
        <w:suppressAutoHyphens w:val="0"/>
        <w:overflowPunct/>
        <w:ind w:left="360"/>
        <w:jc w:val="both"/>
        <w:rPr>
          <w:rFonts w:ascii="Garamond" w:hAnsi="Garamond" w:cs="Arial"/>
          <w:b/>
          <w:color w:val="2F3640"/>
        </w:rPr>
      </w:pPr>
      <w:r w:rsidRPr="000932AC">
        <w:rPr>
          <w:rFonts w:ascii="Garamond" w:hAnsi="Garamond" w:cs="Arial"/>
        </w:rPr>
        <w:t xml:space="preserve">Ability to communicate effectively with all levels of the organization such as </w:t>
      </w:r>
      <w:r w:rsidRPr="000932AC">
        <w:rPr>
          <w:rFonts w:ascii="Garamond" w:hAnsi="Garamond" w:cs="Arial"/>
          <w:b/>
        </w:rPr>
        <w:t xml:space="preserve">technical, management, customers and presented technical designs and strategies </w:t>
      </w:r>
      <w:r w:rsidRPr="000932AC">
        <w:rPr>
          <w:rFonts w:ascii="Garamond" w:hAnsi="Garamond" w:cs="Arial"/>
        </w:rPr>
        <w:t>through daily operations meetings.</w:t>
      </w:r>
    </w:p>
    <w:p w:rsidR="00973D62" w:rsidRPr="000932AC" w:rsidRDefault="00973D62" w:rsidP="00973D62">
      <w:pPr>
        <w:jc w:val="both"/>
        <w:rPr>
          <w:rFonts w:ascii="Garamond" w:hAnsi="Garamond" w:cs="Arial"/>
          <w:b/>
          <w:color w:val="2F3640"/>
        </w:rPr>
      </w:pPr>
    </w:p>
    <w:p w:rsidR="004913FB" w:rsidRDefault="004913FB" w:rsidP="00973D62">
      <w:pPr>
        <w:pStyle w:val="Heading4"/>
        <w:rPr>
          <w:rFonts w:ascii="Garamond" w:hAnsi="Garamond" w:cs="Arial"/>
          <w:b w:val="0"/>
          <w:color w:val="2F3640"/>
        </w:rPr>
      </w:pPr>
    </w:p>
    <w:p w:rsidR="00973D62" w:rsidRPr="000932AC" w:rsidRDefault="00973D62" w:rsidP="00973D62">
      <w:pPr>
        <w:pStyle w:val="Heading4"/>
        <w:rPr>
          <w:rFonts w:ascii="Garamond" w:hAnsi="Garamond" w:cs="Arial"/>
          <w:color w:val="2F3640"/>
        </w:rPr>
      </w:pPr>
      <w:r w:rsidRPr="000932AC">
        <w:rPr>
          <w:rFonts w:ascii="Garamond" w:hAnsi="Garamond" w:cs="Arial"/>
          <w:b w:val="0"/>
          <w:color w:val="2F3640"/>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8"/>
        <w:gridCol w:w="5418"/>
      </w:tblGrid>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Java</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JDK (1.4/1.5/1.6)</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J2EE Technologies</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JDBC, Servlets, JSP</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Frameworks</w:t>
            </w:r>
            <w:r w:rsidRPr="000932AC">
              <w:rPr>
                <w:rFonts w:ascii="Garamond" w:eastAsia="Times New Roman" w:hAnsi="Garamond" w:cs="Arial"/>
                <w:b/>
                <w:color w:val="000000"/>
              </w:rPr>
              <w:tab/>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Struts (1.x, 2.0), Hibernate (2.0/3.0),Spring (2.x/3.0).</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Web Services</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hAnsi="Garamond" w:cs="Arial"/>
                <w:bCs/>
              </w:rPr>
              <w:t>Axis, WSDL, SOAP, REST</w:t>
            </w:r>
            <w:r w:rsidRPr="000932AC">
              <w:rPr>
                <w:rFonts w:ascii="Garamond" w:hAnsi="Garamond" w:cs="Arial"/>
                <w:color w:val="000000"/>
              </w:rPr>
              <w:t xml:space="preserve">, </w:t>
            </w:r>
            <w:r w:rsidRPr="000932AC">
              <w:rPr>
                <w:rFonts w:ascii="Garamond" w:hAnsi="Garamond" w:cs="Arial"/>
                <w:bCs/>
              </w:rPr>
              <w:t>XML Beans, JAXB, JAXP, JAX-RPC</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Web Technologies</w:t>
            </w:r>
            <w:r w:rsidRPr="000932AC">
              <w:rPr>
                <w:rFonts w:ascii="Garamond" w:eastAsia="Times New Roman" w:hAnsi="Garamond" w:cs="Arial"/>
                <w:b/>
                <w:color w:val="000000"/>
              </w:rPr>
              <w:tab/>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HTML, CSS, JavaScript, XML, AJAX, J Query</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Web / Application Servers</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Tomcat (6/5/4)</w:t>
            </w:r>
            <w:r w:rsidRPr="000932AC">
              <w:rPr>
                <w:rFonts w:ascii="Garamond" w:hAnsi="Garamond" w:cs="Arial"/>
                <w:color w:val="000000"/>
              </w:rPr>
              <w:t xml:space="preserve">, </w:t>
            </w:r>
            <w:r w:rsidRPr="000932AC">
              <w:rPr>
                <w:rFonts w:ascii="Garamond" w:hAnsi="Garamond" w:cs="Arial"/>
              </w:rPr>
              <w:t>IBM Web Sphere 6.0</w:t>
            </w:r>
            <w:r w:rsidRPr="000932AC">
              <w:rPr>
                <w:rFonts w:ascii="Garamond" w:hAnsi="Garamond" w:cs="Arial"/>
                <w:color w:val="000000"/>
              </w:rPr>
              <w:t>,</w:t>
            </w:r>
            <w:r w:rsidRPr="000932AC">
              <w:rPr>
                <w:rFonts w:ascii="Garamond" w:eastAsia="Times New Roman" w:hAnsi="Garamond" w:cs="Arial"/>
                <w:color w:val="000000"/>
              </w:rPr>
              <w:tab/>
              <w:t>Web Logic 10.x</w:t>
            </w:r>
            <w:r w:rsidRPr="000932AC">
              <w:rPr>
                <w:rFonts w:ascii="Garamond" w:hAnsi="Garamond" w:cs="Arial"/>
                <w:color w:val="000000"/>
              </w:rPr>
              <w:t xml:space="preserve">, </w:t>
            </w:r>
            <w:r w:rsidRPr="000932AC">
              <w:rPr>
                <w:rFonts w:ascii="Garamond" w:hAnsi="Garamond" w:cs="Arial"/>
                <w:bCs/>
              </w:rPr>
              <w:t>JBoss 5, Glassfish.</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Development Tools</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Eclipse, My Eclipse, Net Beans, RAD.</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b/>
                <w:color w:val="000000"/>
              </w:rPr>
              <w:t>Build Tools</w:t>
            </w:r>
            <w:r w:rsidRPr="000932AC">
              <w:rPr>
                <w:rFonts w:ascii="Garamond" w:eastAsia="Times New Roman" w:hAnsi="Garamond" w:cs="Arial"/>
                <w:b/>
                <w:color w:val="000000"/>
              </w:rPr>
              <w:tab/>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ANT, MAVEN</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b/>
                <w:color w:val="000000"/>
              </w:rPr>
            </w:pPr>
            <w:r w:rsidRPr="000932AC">
              <w:rPr>
                <w:rFonts w:ascii="Garamond" w:eastAsia="Times New Roman" w:hAnsi="Garamond" w:cs="Arial"/>
                <w:b/>
                <w:color w:val="000000"/>
              </w:rPr>
              <w:t>Testing &amp; Logging</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JUnit, Log4j</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b/>
                <w:color w:val="000000"/>
              </w:rPr>
            </w:pPr>
            <w:r w:rsidRPr="000932AC">
              <w:rPr>
                <w:rFonts w:ascii="Garamond" w:eastAsia="Times New Roman" w:hAnsi="Garamond" w:cs="Arial"/>
                <w:b/>
                <w:color w:val="000000"/>
              </w:rPr>
              <w:t>Database</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Oracle 8i/9i/10g</w:t>
            </w:r>
            <w:r w:rsidRPr="000932AC">
              <w:rPr>
                <w:rFonts w:ascii="Garamond" w:hAnsi="Garamond" w:cs="Arial"/>
                <w:color w:val="000000"/>
              </w:rPr>
              <w:t>, SQL Server 00/05/08R2,DB2, MySQL.</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b/>
                <w:color w:val="000000"/>
              </w:rPr>
            </w:pPr>
            <w:r w:rsidRPr="000932AC">
              <w:rPr>
                <w:rFonts w:ascii="Garamond" w:eastAsia="Times New Roman" w:hAnsi="Garamond" w:cs="Arial"/>
                <w:b/>
                <w:color w:val="000000"/>
              </w:rPr>
              <w:t>Version Control</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eastAsia="Times New Roman" w:hAnsi="Garamond" w:cs="Arial"/>
                <w:color w:val="000000"/>
              </w:rPr>
              <w:t>CVS, SVN.</w:t>
            </w:r>
          </w:p>
        </w:tc>
      </w:tr>
      <w:tr w:rsidR="00973D62" w:rsidRPr="000932AC" w:rsidTr="006A20F1">
        <w:tc>
          <w:tcPr>
            <w:tcW w:w="4158" w:type="dxa"/>
          </w:tcPr>
          <w:p w:rsidR="00973D62" w:rsidRPr="000932AC" w:rsidRDefault="00973D62" w:rsidP="006A20F1">
            <w:pPr>
              <w:spacing w:before="100" w:beforeAutospacing="1" w:after="100" w:afterAutospacing="1" w:line="240" w:lineRule="auto"/>
              <w:jc w:val="both"/>
              <w:rPr>
                <w:rFonts w:ascii="Garamond" w:eastAsia="Times New Roman" w:hAnsi="Garamond" w:cs="Arial"/>
                <w:b/>
                <w:color w:val="000000"/>
              </w:rPr>
            </w:pPr>
            <w:r w:rsidRPr="000932AC">
              <w:rPr>
                <w:rFonts w:ascii="Garamond" w:eastAsia="Times New Roman" w:hAnsi="Garamond" w:cs="Arial"/>
                <w:b/>
                <w:color w:val="000000"/>
              </w:rPr>
              <w:t>Software</w:t>
            </w:r>
          </w:p>
        </w:tc>
        <w:tc>
          <w:tcPr>
            <w:tcW w:w="5418" w:type="dxa"/>
          </w:tcPr>
          <w:p w:rsidR="00973D62" w:rsidRPr="000932AC" w:rsidRDefault="00973D62" w:rsidP="006A20F1">
            <w:pPr>
              <w:spacing w:before="100" w:beforeAutospacing="1" w:after="100" w:afterAutospacing="1" w:line="240" w:lineRule="auto"/>
              <w:jc w:val="both"/>
              <w:rPr>
                <w:rFonts w:ascii="Garamond" w:eastAsia="Times New Roman" w:hAnsi="Garamond" w:cs="Arial"/>
                <w:color w:val="000000"/>
              </w:rPr>
            </w:pPr>
            <w:r w:rsidRPr="000932AC">
              <w:rPr>
                <w:rFonts w:ascii="Garamond" w:hAnsi="Garamond" w:cs="Arial"/>
                <w:color w:val="000000"/>
              </w:rPr>
              <w:t>UML/Rational Rose, TOAD, XML Spy,</w:t>
            </w:r>
            <w:r w:rsidRPr="000932AC">
              <w:rPr>
                <w:rFonts w:ascii="Garamond" w:eastAsia="Times New Roman" w:hAnsi="Garamond" w:cs="Arial"/>
                <w:color w:val="000000"/>
              </w:rPr>
              <w:tab/>
            </w:r>
            <w:r w:rsidRPr="000932AC">
              <w:rPr>
                <w:rFonts w:ascii="Garamond" w:hAnsi="Garamond" w:cs="Arial"/>
                <w:color w:val="000000"/>
              </w:rPr>
              <w:t>SQL Developer</w:t>
            </w:r>
          </w:p>
        </w:tc>
      </w:tr>
    </w:tbl>
    <w:p w:rsidR="00163810" w:rsidRDefault="00163810" w:rsidP="00156CD5">
      <w:pPr>
        <w:pStyle w:val="NoSpacing"/>
        <w:ind w:left="360" w:hanging="360"/>
        <w:rPr>
          <w:rFonts w:ascii="Garamond" w:hAnsi="Garamond" w:cs="Arial"/>
          <w:b/>
          <w:bCs/>
          <w:sz w:val="24"/>
          <w:szCs w:val="24"/>
          <w:u w:val="single"/>
        </w:rPr>
      </w:pPr>
    </w:p>
    <w:p w:rsidR="00635BA8" w:rsidRPr="000932AC" w:rsidRDefault="00A27D9A" w:rsidP="00156CD5">
      <w:pPr>
        <w:pStyle w:val="NoSpacing"/>
        <w:ind w:left="360" w:hanging="360"/>
        <w:rPr>
          <w:rFonts w:ascii="Garamond" w:hAnsi="Garamond" w:cs="Arial"/>
          <w:b/>
          <w:bCs/>
          <w:sz w:val="24"/>
          <w:szCs w:val="24"/>
          <w:u w:val="single"/>
        </w:rPr>
      </w:pPr>
      <w:r w:rsidRPr="000932AC">
        <w:rPr>
          <w:rFonts w:ascii="Garamond" w:hAnsi="Garamond" w:cs="Arial"/>
          <w:b/>
          <w:bCs/>
          <w:sz w:val="24"/>
          <w:szCs w:val="24"/>
          <w:u w:val="single"/>
        </w:rPr>
        <w:t>P</w:t>
      </w:r>
      <w:r w:rsidR="00762748" w:rsidRPr="000932AC">
        <w:rPr>
          <w:rFonts w:ascii="Garamond" w:hAnsi="Garamond" w:cs="Arial"/>
          <w:b/>
          <w:bCs/>
          <w:sz w:val="24"/>
          <w:szCs w:val="24"/>
          <w:u w:val="single"/>
        </w:rPr>
        <w:t>ROFESSIONAL EXPERIENCE:</w:t>
      </w:r>
    </w:p>
    <w:p w:rsidR="00B10AB6" w:rsidRPr="000932AC" w:rsidRDefault="00B10AB6" w:rsidP="00501AEC">
      <w:pPr>
        <w:spacing w:after="0"/>
        <w:jc w:val="both"/>
        <w:rPr>
          <w:rStyle w:val="Emphasis"/>
          <w:rFonts w:ascii="Garamond" w:hAnsi="Garamond" w:cs="Arial"/>
          <w:b/>
          <w:i w:val="0"/>
          <w:sz w:val="24"/>
          <w:szCs w:val="24"/>
        </w:rPr>
      </w:pPr>
    </w:p>
    <w:p w:rsidR="00501AEC" w:rsidRPr="000932AC" w:rsidRDefault="00501AEC" w:rsidP="00501AEC">
      <w:pPr>
        <w:spacing w:after="0"/>
        <w:jc w:val="both"/>
        <w:rPr>
          <w:rStyle w:val="Emphasis"/>
          <w:rFonts w:ascii="Garamond" w:hAnsi="Garamond" w:cs="Arial"/>
          <w:b/>
          <w:i w:val="0"/>
          <w:sz w:val="24"/>
          <w:szCs w:val="24"/>
        </w:rPr>
      </w:pPr>
      <w:r w:rsidRPr="000932AC">
        <w:rPr>
          <w:rStyle w:val="Emphasis"/>
          <w:rFonts w:ascii="Garamond" w:hAnsi="Garamond" w:cs="Arial"/>
          <w:b/>
          <w:i w:val="0"/>
          <w:sz w:val="24"/>
          <w:szCs w:val="24"/>
        </w:rPr>
        <w:t xml:space="preserve">FedEx, Colorado Springs, CO       </w:t>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p>
    <w:p w:rsidR="00501AEC" w:rsidRPr="000932AC" w:rsidRDefault="00501AEC" w:rsidP="00501AEC">
      <w:pPr>
        <w:spacing w:after="0"/>
        <w:jc w:val="both"/>
        <w:rPr>
          <w:rFonts w:ascii="Garamond" w:hAnsi="Garamond" w:cs="Arial"/>
          <w:b/>
          <w:i/>
          <w:sz w:val="24"/>
          <w:szCs w:val="24"/>
        </w:rPr>
      </w:pPr>
      <w:r w:rsidRPr="000932AC">
        <w:rPr>
          <w:rStyle w:val="Emphasis"/>
          <w:rFonts w:ascii="Garamond" w:hAnsi="Garamond" w:cs="Arial"/>
          <w:b/>
          <w:i w:val="0"/>
          <w:sz w:val="24"/>
          <w:szCs w:val="24"/>
        </w:rPr>
        <w:t>Java\J2ee Developer</w:t>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r w:rsidRPr="000932AC">
        <w:rPr>
          <w:rStyle w:val="Emphasis"/>
          <w:rFonts w:ascii="Garamond" w:hAnsi="Garamond" w:cs="Arial"/>
          <w:b/>
          <w:i w:val="0"/>
          <w:sz w:val="24"/>
          <w:szCs w:val="24"/>
        </w:rPr>
        <w:tab/>
      </w:r>
    </w:p>
    <w:p w:rsidR="00501AEC" w:rsidRPr="000932AC" w:rsidRDefault="00501AEC" w:rsidP="00501AEC">
      <w:pPr>
        <w:spacing w:after="0"/>
        <w:jc w:val="both"/>
        <w:rPr>
          <w:rFonts w:ascii="Garamond" w:hAnsi="Garamond" w:cs="Arial"/>
          <w:b/>
          <w:i/>
          <w:sz w:val="24"/>
          <w:szCs w:val="24"/>
        </w:rPr>
      </w:pPr>
      <w:r w:rsidRPr="000932AC">
        <w:rPr>
          <w:rFonts w:ascii="Garamond" w:hAnsi="Garamond" w:cs="Arial"/>
          <w:b/>
          <w:i/>
          <w:sz w:val="24"/>
          <w:szCs w:val="24"/>
        </w:rPr>
        <w:t>Since Oct 13 – present</w:t>
      </w:r>
    </w:p>
    <w:p w:rsidR="00501AEC" w:rsidRPr="000932AC" w:rsidRDefault="00501AEC" w:rsidP="00501AEC">
      <w:pPr>
        <w:spacing w:after="0"/>
        <w:jc w:val="both"/>
        <w:rPr>
          <w:rStyle w:val="Emphasis"/>
          <w:rFonts w:ascii="Garamond" w:hAnsi="Garamond" w:cs="Arial"/>
          <w:b/>
          <w:i w:val="0"/>
          <w:iCs w:val="0"/>
          <w:sz w:val="24"/>
          <w:szCs w:val="24"/>
        </w:rPr>
      </w:pPr>
    </w:p>
    <w:p w:rsidR="00501AEC" w:rsidRPr="000932AC" w:rsidRDefault="00501AEC" w:rsidP="00501AEC">
      <w:pPr>
        <w:jc w:val="both"/>
        <w:rPr>
          <w:rFonts w:ascii="Garamond" w:hAnsi="Garamond" w:cs="Arial"/>
          <w:b/>
          <w:sz w:val="24"/>
          <w:szCs w:val="24"/>
        </w:rPr>
      </w:pPr>
      <w:r w:rsidRPr="000932AC">
        <w:rPr>
          <w:rFonts w:ascii="Garamond" w:hAnsi="Garamond" w:cs="Arial"/>
          <w:sz w:val="24"/>
          <w:szCs w:val="24"/>
        </w:rPr>
        <w:t>EC(Error correction) is the Internal FedEx interface, this application is to show all the errored air bill transactions with the details and air bill images for the following work groups: Automation, Nrb (No revenue billing), Air bills, international and ADT(ancillary duty tax) to the users.</w:t>
      </w:r>
    </w:p>
    <w:p w:rsidR="00501AEC" w:rsidRPr="000932AC" w:rsidRDefault="00501AEC" w:rsidP="00501AEC">
      <w:pPr>
        <w:tabs>
          <w:tab w:val="left" w:pos="6480"/>
        </w:tabs>
        <w:spacing w:line="240" w:lineRule="exact"/>
        <w:jc w:val="both"/>
        <w:rPr>
          <w:rFonts w:ascii="Garamond" w:hAnsi="Garamond" w:cs="Arial"/>
          <w:b/>
          <w:bCs/>
          <w:color w:val="000000"/>
          <w:sz w:val="24"/>
          <w:szCs w:val="24"/>
        </w:rPr>
      </w:pPr>
      <w:r w:rsidRPr="000932AC">
        <w:rPr>
          <w:rFonts w:ascii="Garamond" w:hAnsi="Garamond" w:cs="Arial"/>
          <w:b/>
          <w:bCs/>
          <w:color w:val="000000"/>
          <w:sz w:val="24"/>
          <w:szCs w:val="24"/>
        </w:rPr>
        <w:t xml:space="preserve">Responsibilities: </w:t>
      </w:r>
    </w:p>
    <w:p w:rsidR="00501AEC" w:rsidRPr="000932AC" w:rsidRDefault="00501AEC" w:rsidP="00501AEC">
      <w:pPr>
        <w:widowControl w:val="0"/>
        <w:numPr>
          <w:ilvl w:val="0"/>
          <w:numId w:val="27"/>
        </w:numPr>
        <w:suppressAutoHyphens/>
        <w:overflowPunct w:val="0"/>
        <w:spacing w:after="0" w:line="240" w:lineRule="auto"/>
        <w:ind w:left="648"/>
        <w:jc w:val="both"/>
        <w:rPr>
          <w:rFonts w:ascii="Garamond" w:eastAsia="Times New Roman" w:hAnsi="Garamond" w:cs="Arial"/>
          <w:color w:val="000000"/>
          <w:sz w:val="24"/>
          <w:szCs w:val="24"/>
        </w:rPr>
      </w:pPr>
      <w:r w:rsidRPr="000932AC">
        <w:rPr>
          <w:rFonts w:ascii="Garamond" w:eastAsia="Times New Roman" w:hAnsi="Garamond" w:cs="Arial"/>
          <w:color w:val="000000"/>
          <w:sz w:val="24"/>
          <w:szCs w:val="24"/>
        </w:rPr>
        <w:t xml:space="preserve">Involved in Various Stages of </w:t>
      </w:r>
      <w:r w:rsidRPr="000932AC">
        <w:rPr>
          <w:rFonts w:ascii="Garamond" w:eastAsia="Times New Roman" w:hAnsi="Garamond" w:cs="Arial"/>
          <w:b/>
          <w:color w:val="000000"/>
          <w:sz w:val="24"/>
          <w:szCs w:val="24"/>
        </w:rPr>
        <w:t>Software Development Life Cycle (SDLC)</w:t>
      </w:r>
      <w:r w:rsidRPr="000932AC">
        <w:rPr>
          <w:rFonts w:ascii="Garamond" w:eastAsia="Times New Roman" w:hAnsi="Garamond" w:cs="Arial"/>
          <w:color w:val="000000"/>
          <w:sz w:val="24"/>
          <w:szCs w:val="24"/>
        </w:rPr>
        <w:t xml:space="preserve"> deliverables of the project using the </w:t>
      </w:r>
      <w:r w:rsidRPr="000932AC">
        <w:rPr>
          <w:rFonts w:ascii="Garamond" w:eastAsia="Times New Roman" w:hAnsi="Garamond" w:cs="Arial"/>
          <w:b/>
          <w:color w:val="000000"/>
          <w:sz w:val="24"/>
          <w:szCs w:val="24"/>
        </w:rPr>
        <w:t>AGILE Software development methodology</w:t>
      </w:r>
      <w:r w:rsidRPr="000932AC">
        <w:rPr>
          <w:rFonts w:ascii="Garamond" w:hAnsi="Garamond" w:cs="Arial"/>
          <w:b/>
          <w:color w:val="000000"/>
          <w:sz w:val="24"/>
          <w:szCs w:val="24"/>
        </w:rPr>
        <w:t>.</w:t>
      </w:r>
    </w:p>
    <w:p w:rsidR="00501AEC" w:rsidRPr="000932AC" w:rsidRDefault="00501AEC" w:rsidP="00501AEC">
      <w:pPr>
        <w:widowControl w:val="0"/>
        <w:numPr>
          <w:ilvl w:val="0"/>
          <w:numId w:val="27"/>
        </w:numPr>
        <w:suppressAutoHyphens/>
        <w:overflowPunct w:val="0"/>
        <w:spacing w:after="0" w:line="240" w:lineRule="auto"/>
        <w:ind w:left="648"/>
        <w:jc w:val="both"/>
        <w:rPr>
          <w:rFonts w:ascii="Garamond" w:eastAsia="Times New Roman" w:hAnsi="Garamond" w:cs="Arial"/>
          <w:color w:val="000000"/>
          <w:sz w:val="24"/>
          <w:szCs w:val="24"/>
        </w:rPr>
      </w:pPr>
      <w:r w:rsidRPr="000932AC">
        <w:rPr>
          <w:rFonts w:ascii="Garamond" w:eastAsia="Times New Roman" w:hAnsi="Garamond" w:cs="Arial"/>
          <w:color w:val="000000"/>
          <w:sz w:val="24"/>
          <w:szCs w:val="24"/>
        </w:rPr>
        <w:t xml:space="preserve">Involved in </w:t>
      </w:r>
      <w:r w:rsidRPr="000932AC">
        <w:rPr>
          <w:rFonts w:ascii="Garamond" w:eastAsia="Times New Roman" w:hAnsi="Garamond" w:cs="Arial"/>
          <w:b/>
          <w:color w:val="000000"/>
          <w:sz w:val="24"/>
          <w:szCs w:val="24"/>
        </w:rPr>
        <w:t>Daily Scrum meetings, Sprint planning and estimation of the tasks</w:t>
      </w:r>
      <w:r w:rsidRPr="000932AC">
        <w:rPr>
          <w:rFonts w:ascii="Garamond" w:eastAsia="Times New Roman" w:hAnsi="Garamond" w:cs="Arial"/>
          <w:color w:val="000000"/>
          <w:sz w:val="24"/>
          <w:szCs w:val="24"/>
        </w:rPr>
        <w:t xml:space="preserve"> for the user stories, participated in retrospective and presenting Demo at end of the sprint</w:t>
      </w:r>
      <w:r w:rsidRPr="000932AC">
        <w:rPr>
          <w:rFonts w:ascii="Garamond" w:hAnsi="Garamond" w:cs="Arial"/>
          <w:color w:val="000000"/>
          <w:sz w:val="24"/>
          <w:szCs w:val="24"/>
        </w:rPr>
        <w:t>.</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hAnsi="Garamond" w:cs="Arial"/>
          <w:b/>
          <w:sz w:val="24"/>
          <w:szCs w:val="24"/>
        </w:rPr>
        <w:t>Gathered and clarified requirements with business analyst</w:t>
      </w:r>
      <w:r w:rsidRPr="000932AC">
        <w:rPr>
          <w:rFonts w:ascii="Garamond" w:hAnsi="Garamond" w:cs="Arial"/>
          <w:sz w:val="24"/>
          <w:szCs w:val="24"/>
        </w:rPr>
        <w:t xml:space="preserve"> to feed into high-level customization design, development and installation phases.</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eastAsia="Times New Roman" w:hAnsi="Garamond" w:cs="Arial"/>
          <w:sz w:val="24"/>
          <w:szCs w:val="24"/>
        </w:rPr>
        <w:t xml:space="preserve">Designed the Architecture of the project as per </w:t>
      </w:r>
      <w:r w:rsidRPr="000932AC">
        <w:rPr>
          <w:rFonts w:ascii="Garamond" w:eastAsia="Times New Roman" w:hAnsi="Garamond" w:cs="Arial"/>
          <w:b/>
          <w:sz w:val="24"/>
          <w:szCs w:val="24"/>
        </w:rPr>
        <w:t>Spring MVC Frame work</w:t>
      </w:r>
      <w:r w:rsidRPr="000932AC">
        <w:rPr>
          <w:rFonts w:ascii="Garamond" w:hAnsi="Garamond" w:cs="Arial"/>
          <w:b/>
          <w:sz w:val="24"/>
          <w:szCs w:val="24"/>
        </w:rPr>
        <w:t>.</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hAnsi="Garamond" w:cs="Arial"/>
          <w:sz w:val="24"/>
          <w:szCs w:val="24"/>
        </w:rPr>
        <w:t xml:space="preserve">Worked with </w:t>
      </w:r>
      <w:r w:rsidRPr="000932AC">
        <w:rPr>
          <w:rFonts w:ascii="Garamond" w:hAnsi="Garamond" w:cs="Arial"/>
          <w:b/>
          <w:sz w:val="24"/>
          <w:szCs w:val="24"/>
        </w:rPr>
        <w:t xml:space="preserve">Spring Core, </w:t>
      </w:r>
      <w:r w:rsidRPr="000932AC">
        <w:rPr>
          <w:rFonts w:ascii="Garamond" w:eastAsia="Times New Roman" w:hAnsi="Garamond" w:cs="Arial"/>
          <w:b/>
          <w:color w:val="000000"/>
          <w:sz w:val="24"/>
          <w:szCs w:val="24"/>
        </w:rPr>
        <w:t>Spring AOP, Spring Integration Framework with Hibernate</w:t>
      </w:r>
      <w:r w:rsidRPr="000932AC">
        <w:rPr>
          <w:rFonts w:ascii="Garamond" w:eastAsia="Times New Roman" w:hAnsi="Garamond" w:cs="Arial"/>
          <w:color w:val="000000"/>
          <w:sz w:val="24"/>
          <w:szCs w:val="24"/>
        </w:rPr>
        <w:t>.</w:t>
      </w:r>
    </w:p>
    <w:p w:rsidR="00501AEC" w:rsidRPr="000932AC" w:rsidRDefault="00501AEC" w:rsidP="00501AEC">
      <w:pPr>
        <w:numPr>
          <w:ilvl w:val="0"/>
          <w:numId w:val="26"/>
        </w:numPr>
        <w:autoSpaceDE w:val="0"/>
        <w:autoSpaceDN w:val="0"/>
        <w:adjustRightInd w:val="0"/>
        <w:spacing w:after="0" w:line="240" w:lineRule="auto"/>
        <w:ind w:left="648"/>
        <w:jc w:val="both"/>
        <w:rPr>
          <w:rFonts w:ascii="Garamond" w:eastAsia="Times New Roman" w:hAnsi="Garamond" w:cs="Arial"/>
          <w:b/>
          <w:color w:val="000000"/>
          <w:sz w:val="24"/>
          <w:szCs w:val="24"/>
        </w:rPr>
      </w:pPr>
      <w:r w:rsidRPr="000932AC">
        <w:rPr>
          <w:rFonts w:ascii="Garamond" w:eastAsia="Times New Roman" w:hAnsi="Garamond" w:cs="Arial"/>
          <w:color w:val="000000"/>
          <w:sz w:val="24"/>
          <w:szCs w:val="24"/>
        </w:rPr>
        <w:t xml:space="preserve">Developed </w:t>
      </w:r>
      <w:r w:rsidRPr="000932AC">
        <w:rPr>
          <w:rFonts w:ascii="Garamond" w:eastAsia="Times New Roman" w:hAnsi="Garamond" w:cs="Arial"/>
          <w:b/>
          <w:color w:val="000000"/>
          <w:sz w:val="24"/>
          <w:szCs w:val="24"/>
        </w:rPr>
        <w:t>Data Access Objects</w:t>
      </w:r>
      <w:r w:rsidRPr="000932AC">
        <w:rPr>
          <w:rFonts w:ascii="Garamond" w:eastAsia="Times New Roman" w:hAnsi="Garamond" w:cs="Arial"/>
          <w:color w:val="000000"/>
          <w:sz w:val="24"/>
          <w:szCs w:val="24"/>
        </w:rPr>
        <w:t xml:space="preserve"> (DAO’s) for easy data access.</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hAnsi="Garamond" w:cs="Arial"/>
          <w:sz w:val="24"/>
          <w:szCs w:val="24"/>
        </w:rPr>
        <w:t xml:space="preserve">Involved in modifying some changes in </w:t>
      </w:r>
      <w:r w:rsidRPr="000932AC">
        <w:rPr>
          <w:rFonts w:ascii="Garamond" w:hAnsi="Garamond" w:cs="Arial"/>
          <w:b/>
          <w:sz w:val="24"/>
          <w:szCs w:val="24"/>
        </w:rPr>
        <w:t>DAO</w:t>
      </w:r>
      <w:r w:rsidRPr="000932AC">
        <w:rPr>
          <w:rFonts w:ascii="Garamond" w:hAnsi="Garamond" w:cs="Arial"/>
          <w:sz w:val="24"/>
          <w:szCs w:val="24"/>
        </w:rPr>
        <w:t xml:space="preserve"> layer using </w:t>
      </w:r>
      <w:r w:rsidRPr="000932AC">
        <w:rPr>
          <w:rFonts w:ascii="Garamond" w:hAnsi="Garamond" w:cs="Arial"/>
          <w:b/>
          <w:sz w:val="24"/>
          <w:szCs w:val="24"/>
        </w:rPr>
        <w:t>Hibernate</w:t>
      </w:r>
      <w:r w:rsidRPr="000932AC">
        <w:rPr>
          <w:rFonts w:ascii="Garamond" w:hAnsi="Garamond" w:cs="Arial"/>
          <w:sz w:val="24"/>
          <w:szCs w:val="24"/>
        </w:rPr>
        <w:t>.</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hAnsi="Garamond" w:cs="Arial"/>
          <w:sz w:val="24"/>
          <w:szCs w:val="24"/>
        </w:rPr>
        <w:t xml:space="preserve">Developed International Error Correction Screens using custom front-end forms using </w:t>
      </w:r>
      <w:r w:rsidRPr="000932AC">
        <w:rPr>
          <w:rFonts w:ascii="Garamond" w:hAnsi="Garamond" w:cs="Arial"/>
          <w:b/>
          <w:sz w:val="24"/>
          <w:szCs w:val="24"/>
        </w:rPr>
        <w:t>XML, XSLT, CSS, JavaScript</w:t>
      </w:r>
      <w:r w:rsidRPr="000932AC">
        <w:rPr>
          <w:rFonts w:ascii="Garamond" w:hAnsi="Garamond" w:cs="Arial"/>
          <w:sz w:val="24"/>
          <w:szCs w:val="24"/>
        </w:rPr>
        <w:t xml:space="preserve"> and proprietary tools.</w:t>
      </w:r>
    </w:p>
    <w:p w:rsidR="00501AEC" w:rsidRPr="000932AC" w:rsidRDefault="00501AEC" w:rsidP="00501AEC">
      <w:pPr>
        <w:numPr>
          <w:ilvl w:val="0"/>
          <w:numId w:val="26"/>
        </w:numPr>
        <w:spacing w:after="0" w:line="240" w:lineRule="auto"/>
        <w:ind w:left="648"/>
        <w:contextualSpacing/>
        <w:jc w:val="both"/>
        <w:rPr>
          <w:rFonts w:ascii="Garamond" w:eastAsia="Times New Roman" w:hAnsi="Garamond" w:cs="Arial"/>
          <w:color w:val="000000"/>
          <w:sz w:val="24"/>
          <w:szCs w:val="24"/>
        </w:rPr>
      </w:pPr>
      <w:r w:rsidRPr="000932AC">
        <w:rPr>
          <w:rFonts w:ascii="Garamond" w:eastAsia="Times New Roman" w:hAnsi="Garamond" w:cs="Arial"/>
          <w:color w:val="000000"/>
          <w:sz w:val="24"/>
          <w:szCs w:val="24"/>
        </w:rPr>
        <w:t xml:space="preserve">Involved in customizing the </w:t>
      </w:r>
      <w:r w:rsidRPr="000932AC">
        <w:rPr>
          <w:rFonts w:ascii="Garamond" w:eastAsia="Times New Roman" w:hAnsi="Garamond" w:cs="Arial"/>
          <w:b/>
          <w:color w:val="000000"/>
          <w:sz w:val="24"/>
          <w:szCs w:val="24"/>
        </w:rPr>
        <w:t>User Interfaces (UI)</w:t>
      </w:r>
      <w:r w:rsidRPr="000932AC">
        <w:rPr>
          <w:rFonts w:ascii="Garamond" w:eastAsia="Times New Roman" w:hAnsi="Garamond" w:cs="Arial"/>
          <w:color w:val="000000"/>
          <w:sz w:val="24"/>
          <w:szCs w:val="24"/>
        </w:rPr>
        <w:t xml:space="preserve"> as per the client requirement.</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eastAsia="Times New Roman" w:hAnsi="Garamond" w:cs="Arial"/>
          <w:bCs/>
          <w:sz w:val="24"/>
          <w:szCs w:val="24"/>
        </w:rPr>
        <w:t xml:space="preserve">Consumed web services and were called using </w:t>
      </w:r>
      <w:r w:rsidRPr="000932AC">
        <w:rPr>
          <w:rFonts w:ascii="Garamond" w:eastAsia="Times New Roman" w:hAnsi="Garamond" w:cs="Arial"/>
          <w:b/>
          <w:bCs/>
          <w:sz w:val="24"/>
          <w:szCs w:val="24"/>
        </w:rPr>
        <w:t>JAX-RPC</w:t>
      </w:r>
      <w:r w:rsidRPr="000932AC">
        <w:rPr>
          <w:rFonts w:ascii="Garamond" w:eastAsia="Times New Roman" w:hAnsi="Garamond" w:cs="Arial"/>
          <w:bCs/>
          <w:sz w:val="24"/>
          <w:szCs w:val="24"/>
        </w:rPr>
        <w:t xml:space="preserve"> SOAP protocol, </w:t>
      </w:r>
      <w:r w:rsidRPr="000932AC">
        <w:rPr>
          <w:rFonts w:ascii="Garamond" w:eastAsia="Times New Roman" w:hAnsi="Garamond" w:cs="Arial"/>
          <w:b/>
          <w:bCs/>
          <w:sz w:val="24"/>
          <w:szCs w:val="24"/>
        </w:rPr>
        <w:t>WSDL</w:t>
      </w:r>
      <w:r w:rsidRPr="000932AC">
        <w:rPr>
          <w:rFonts w:ascii="Garamond" w:eastAsia="Times New Roman" w:hAnsi="Garamond" w:cs="Arial"/>
          <w:bCs/>
          <w:sz w:val="24"/>
          <w:szCs w:val="24"/>
        </w:rPr>
        <w:t xml:space="preserve"> descriptor file and Universal Description, Discovery and Integration Registry </w:t>
      </w:r>
      <w:r w:rsidRPr="000932AC">
        <w:rPr>
          <w:rFonts w:ascii="Garamond" w:eastAsia="Times New Roman" w:hAnsi="Garamond" w:cs="Arial"/>
          <w:b/>
          <w:bCs/>
          <w:sz w:val="24"/>
          <w:szCs w:val="24"/>
        </w:rPr>
        <w:t>(UDDI)</w:t>
      </w:r>
      <w:r w:rsidRPr="000932AC">
        <w:rPr>
          <w:rFonts w:ascii="Garamond" w:hAnsi="Garamond" w:cs="Arial"/>
          <w:b/>
          <w:bCs/>
          <w:sz w:val="24"/>
          <w:szCs w:val="24"/>
        </w:rPr>
        <w:t>.</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eastAsia="Times New Roman" w:hAnsi="Garamond" w:cs="Arial"/>
          <w:sz w:val="24"/>
          <w:szCs w:val="24"/>
        </w:rPr>
        <w:t xml:space="preserve">Created process flow for deploying application in </w:t>
      </w:r>
      <w:r w:rsidRPr="000932AC">
        <w:rPr>
          <w:rFonts w:ascii="Garamond" w:eastAsia="Times New Roman" w:hAnsi="Garamond" w:cs="Arial"/>
          <w:b/>
          <w:sz w:val="24"/>
          <w:szCs w:val="24"/>
        </w:rPr>
        <w:t>Web Logic environment</w:t>
      </w:r>
      <w:r w:rsidRPr="000932AC">
        <w:rPr>
          <w:rFonts w:ascii="Garamond" w:hAnsi="Garamond" w:cs="Arial"/>
          <w:b/>
          <w:sz w:val="24"/>
          <w:szCs w:val="24"/>
        </w:rPr>
        <w:t>.</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hAnsi="Garamond" w:cs="Arial"/>
          <w:sz w:val="24"/>
          <w:szCs w:val="24"/>
        </w:rPr>
        <w:lastRenderedPageBreak/>
        <w:t xml:space="preserve">Used </w:t>
      </w:r>
      <w:r w:rsidRPr="000932AC">
        <w:rPr>
          <w:rFonts w:ascii="Garamond" w:hAnsi="Garamond" w:cs="Arial"/>
          <w:b/>
          <w:sz w:val="24"/>
          <w:szCs w:val="24"/>
        </w:rPr>
        <w:t>Oracle 10g Database</w:t>
      </w:r>
      <w:r w:rsidRPr="000932AC">
        <w:rPr>
          <w:rFonts w:ascii="Garamond" w:hAnsi="Garamond" w:cs="Arial"/>
          <w:sz w:val="24"/>
          <w:szCs w:val="24"/>
        </w:rPr>
        <w:t xml:space="preserve">, </w:t>
      </w:r>
      <w:r w:rsidRPr="000932AC">
        <w:rPr>
          <w:rFonts w:ascii="Garamond" w:hAnsi="Garamond" w:cs="Arial"/>
          <w:b/>
          <w:sz w:val="24"/>
          <w:szCs w:val="24"/>
        </w:rPr>
        <w:t>SQL</w:t>
      </w:r>
      <w:r w:rsidRPr="000932AC">
        <w:rPr>
          <w:rFonts w:ascii="Garamond" w:hAnsi="Garamond" w:cs="Arial"/>
          <w:sz w:val="24"/>
          <w:szCs w:val="24"/>
        </w:rPr>
        <w:t xml:space="preserve"> to perform data mapping and backend testing. Also documented all the SQL queries for future testing purpose.</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hAnsi="Garamond" w:cs="Arial"/>
          <w:sz w:val="24"/>
          <w:szCs w:val="24"/>
        </w:rPr>
        <w:t>Back-end development of enhancements and customizations to the database scripts, triggers, stored procedures.</w:t>
      </w:r>
    </w:p>
    <w:p w:rsidR="00501AEC" w:rsidRPr="000932AC" w:rsidRDefault="00501AEC" w:rsidP="00501AEC">
      <w:pPr>
        <w:numPr>
          <w:ilvl w:val="0"/>
          <w:numId w:val="26"/>
        </w:numPr>
        <w:spacing w:after="0" w:line="240" w:lineRule="auto"/>
        <w:ind w:left="648"/>
        <w:jc w:val="both"/>
        <w:rPr>
          <w:rFonts w:ascii="Garamond" w:hAnsi="Garamond" w:cs="Arial"/>
          <w:sz w:val="24"/>
          <w:szCs w:val="24"/>
        </w:rPr>
      </w:pPr>
      <w:r w:rsidRPr="000932AC">
        <w:rPr>
          <w:rFonts w:ascii="Garamond" w:eastAsia="Times New Roman" w:hAnsi="Garamond" w:cs="Arial"/>
          <w:sz w:val="24"/>
          <w:szCs w:val="24"/>
        </w:rPr>
        <w:t xml:space="preserve">Implemented Automated Build System for Innovation using </w:t>
      </w:r>
      <w:r w:rsidRPr="000932AC">
        <w:rPr>
          <w:rFonts w:ascii="Garamond" w:eastAsia="Times New Roman" w:hAnsi="Garamond" w:cs="Arial"/>
          <w:b/>
          <w:sz w:val="24"/>
          <w:szCs w:val="24"/>
        </w:rPr>
        <w:t>Ant Build System</w:t>
      </w:r>
      <w:r w:rsidRPr="000932AC">
        <w:rPr>
          <w:rFonts w:ascii="Garamond" w:hAnsi="Garamond" w:cs="Arial"/>
          <w:b/>
          <w:sz w:val="24"/>
          <w:szCs w:val="24"/>
        </w:rPr>
        <w:t>.</w:t>
      </w:r>
    </w:p>
    <w:p w:rsidR="00501AEC" w:rsidRPr="000932AC" w:rsidRDefault="00501AEC" w:rsidP="00501AEC">
      <w:pPr>
        <w:numPr>
          <w:ilvl w:val="0"/>
          <w:numId w:val="26"/>
        </w:numPr>
        <w:spacing w:after="0" w:line="240" w:lineRule="auto"/>
        <w:ind w:left="648"/>
        <w:jc w:val="both"/>
        <w:rPr>
          <w:rFonts w:ascii="Garamond" w:eastAsia="Times New Roman" w:hAnsi="Garamond" w:cs="Arial"/>
          <w:sz w:val="24"/>
          <w:szCs w:val="24"/>
        </w:rPr>
      </w:pPr>
      <w:r w:rsidRPr="000932AC">
        <w:rPr>
          <w:rFonts w:ascii="Garamond" w:hAnsi="Garamond" w:cs="Arial"/>
          <w:sz w:val="24"/>
          <w:szCs w:val="24"/>
        </w:rPr>
        <w:t xml:space="preserve">Used </w:t>
      </w:r>
      <w:r w:rsidRPr="000932AC">
        <w:rPr>
          <w:rFonts w:ascii="Garamond" w:hAnsi="Garamond" w:cs="Arial"/>
          <w:b/>
          <w:sz w:val="24"/>
          <w:szCs w:val="24"/>
        </w:rPr>
        <w:t xml:space="preserve">Log4j, </w:t>
      </w:r>
      <w:r w:rsidR="00163810" w:rsidRPr="000932AC">
        <w:rPr>
          <w:rFonts w:ascii="Garamond" w:hAnsi="Garamond" w:cs="Arial"/>
          <w:b/>
          <w:sz w:val="24"/>
          <w:szCs w:val="24"/>
        </w:rPr>
        <w:t>JUnit</w:t>
      </w:r>
      <w:r w:rsidRPr="000932AC">
        <w:rPr>
          <w:rFonts w:ascii="Garamond" w:hAnsi="Garamond" w:cs="Arial"/>
          <w:sz w:val="24"/>
          <w:szCs w:val="24"/>
        </w:rPr>
        <w:t xml:space="preserve"> for logging and Testing.</w:t>
      </w:r>
    </w:p>
    <w:p w:rsidR="00501AEC" w:rsidRPr="000932AC" w:rsidRDefault="00501AEC" w:rsidP="00501AEC">
      <w:pPr>
        <w:numPr>
          <w:ilvl w:val="0"/>
          <w:numId w:val="26"/>
        </w:numPr>
        <w:spacing w:after="0" w:line="240" w:lineRule="auto"/>
        <w:ind w:left="648"/>
        <w:contextualSpacing/>
        <w:jc w:val="both"/>
        <w:rPr>
          <w:rFonts w:ascii="Garamond" w:eastAsia="Times New Roman" w:hAnsi="Garamond" w:cs="Arial"/>
          <w:color w:val="000000"/>
          <w:sz w:val="24"/>
          <w:szCs w:val="24"/>
        </w:rPr>
      </w:pPr>
      <w:r w:rsidRPr="000932AC">
        <w:rPr>
          <w:rFonts w:ascii="Garamond" w:hAnsi="Garamond" w:cs="Arial"/>
          <w:sz w:val="24"/>
          <w:szCs w:val="24"/>
        </w:rPr>
        <w:t>Responsible for the dealing with the problem, bug fixing and troubleshooting.</w:t>
      </w:r>
    </w:p>
    <w:p w:rsidR="00501AEC" w:rsidRPr="000932AC" w:rsidRDefault="00501AEC" w:rsidP="00501AEC">
      <w:pPr>
        <w:numPr>
          <w:ilvl w:val="0"/>
          <w:numId w:val="26"/>
        </w:numPr>
        <w:spacing w:after="0" w:line="240" w:lineRule="auto"/>
        <w:ind w:left="648"/>
        <w:contextualSpacing/>
        <w:jc w:val="both"/>
        <w:rPr>
          <w:rFonts w:ascii="Garamond" w:eastAsia="Times New Roman" w:hAnsi="Garamond" w:cs="Arial"/>
          <w:color w:val="000000"/>
          <w:sz w:val="24"/>
          <w:szCs w:val="24"/>
        </w:rPr>
      </w:pPr>
      <w:r w:rsidRPr="000932AC">
        <w:rPr>
          <w:rFonts w:ascii="Garamond" w:eastAsia="Times New Roman" w:hAnsi="Garamond" w:cs="Arial"/>
          <w:color w:val="000000"/>
          <w:sz w:val="24"/>
          <w:szCs w:val="24"/>
        </w:rPr>
        <w:t>Involved in unit and system testing.</w:t>
      </w:r>
    </w:p>
    <w:p w:rsidR="00501AEC" w:rsidRPr="000932AC" w:rsidRDefault="00501AEC" w:rsidP="00501AEC">
      <w:pPr>
        <w:spacing w:after="0" w:line="240" w:lineRule="auto"/>
        <w:contextualSpacing/>
        <w:jc w:val="both"/>
        <w:rPr>
          <w:rFonts w:ascii="Garamond" w:eastAsia="Times New Roman" w:hAnsi="Garamond" w:cs="Arial"/>
          <w:color w:val="000000"/>
          <w:sz w:val="24"/>
          <w:szCs w:val="24"/>
        </w:rPr>
      </w:pPr>
    </w:p>
    <w:p w:rsidR="00501AEC" w:rsidRPr="000932AC" w:rsidRDefault="00501AEC" w:rsidP="00501AEC">
      <w:pPr>
        <w:jc w:val="both"/>
        <w:rPr>
          <w:rStyle w:val="Emphasis"/>
          <w:rFonts w:ascii="Garamond" w:hAnsi="Garamond" w:cs="Arial"/>
          <w:i w:val="0"/>
          <w:iCs w:val="0"/>
          <w:sz w:val="24"/>
          <w:szCs w:val="24"/>
        </w:rPr>
      </w:pPr>
      <w:r w:rsidRPr="000932AC">
        <w:rPr>
          <w:rFonts w:ascii="Garamond" w:hAnsi="Garamond" w:cs="Arial"/>
          <w:b/>
          <w:sz w:val="24"/>
          <w:szCs w:val="24"/>
        </w:rPr>
        <w:t>Environment</w:t>
      </w:r>
      <w:r w:rsidRPr="000932AC">
        <w:rPr>
          <w:rFonts w:ascii="Garamond" w:hAnsi="Garamond" w:cs="Arial"/>
          <w:sz w:val="24"/>
          <w:szCs w:val="24"/>
        </w:rPr>
        <w:t xml:space="preserve">: Java (JDK 1.6), Eclipse 3.5, Weblogic10.0, Oracle 10g, Spring, Hibernate, PL/SQL, HTML, Web Services, Java Script, Log4j, </w:t>
      </w:r>
      <w:r w:rsidR="00163810" w:rsidRPr="000932AC">
        <w:rPr>
          <w:rFonts w:ascii="Garamond" w:hAnsi="Garamond" w:cs="Arial"/>
          <w:sz w:val="24"/>
          <w:szCs w:val="24"/>
        </w:rPr>
        <w:t>JUnit</w:t>
      </w:r>
      <w:r w:rsidRPr="000932AC">
        <w:rPr>
          <w:rFonts w:ascii="Garamond" w:hAnsi="Garamond" w:cs="Arial"/>
          <w:sz w:val="24"/>
          <w:szCs w:val="24"/>
        </w:rPr>
        <w:t>, ANT.</w:t>
      </w:r>
    </w:p>
    <w:p w:rsidR="00DD207F" w:rsidRPr="000932AC" w:rsidRDefault="00635BA8" w:rsidP="001A6D37">
      <w:pPr>
        <w:pStyle w:val="ListParagraph"/>
        <w:tabs>
          <w:tab w:val="left" w:pos="1950"/>
        </w:tabs>
        <w:ind w:left="2880" w:hanging="2880"/>
        <w:jc w:val="both"/>
        <w:rPr>
          <w:rFonts w:ascii="Garamond" w:hAnsi="Garamond" w:cs="Arial"/>
          <w:b/>
          <w:color w:val="auto"/>
          <w:szCs w:val="24"/>
        </w:rPr>
      </w:pPr>
      <w:r w:rsidRPr="000932AC">
        <w:rPr>
          <w:rFonts w:ascii="Garamond" w:hAnsi="Garamond" w:cs="Arial"/>
          <w:b/>
          <w:color w:val="auto"/>
          <w:szCs w:val="24"/>
          <w:u w:val="single"/>
        </w:rPr>
        <w:t>Daimler AG, MI</w:t>
      </w:r>
      <w:r w:rsidRPr="000932AC">
        <w:rPr>
          <w:rFonts w:ascii="Garamond" w:hAnsi="Garamond" w:cs="Arial"/>
          <w:b/>
          <w:color w:val="auto"/>
          <w:szCs w:val="24"/>
        </w:rPr>
        <w:tab/>
      </w:r>
      <w:r w:rsidRPr="000932AC">
        <w:rPr>
          <w:rFonts w:ascii="Garamond" w:hAnsi="Garamond" w:cs="Arial"/>
          <w:b/>
          <w:color w:val="auto"/>
          <w:szCs w:val="24"/>
        </w:rPr>
        <w:tab/>
      </w:r>
    </w:p>
    <w:p w:rsidR="00635BA8" w:rsidRPr="000932AC" w:rsidRDefault="00703F65" w:rsidP="001A6D37">
      <w:pPr>
        <w:pStyle w:val="ListParagraph"/>
        <w:tabs>
          <w:tab w:val="left" w:pos="1950"/>
        </w:tabs>
        <w:ind w:left="2880" w:hanging="2880"/>
        <w:jc w:val="both"/>
        <w:rPr>
          <w:rFonts w:ascii="Garamond" w:hAnsi="Garamond" w:cs="Arial"/>
          <w:b/>
          <w:color w:val="auto"/>
          <w:szCs w:val="24"/>
        </w:rPr>
      </w:pPr>
      <w:r w:rsidRPr="000932AC">
        <w:rPr>
          <w:rFonts w:ascii="Garamond" w:hAnsi="Garamond" w:cs="Arial"/>
          <w:b/>
          <w:color w:val="auto"/>
          <w:szCs w:val="24"/>
        </w:rPr>
        <w:t>Nov 2012</w:t>
      </w:r>
      <w:r w:rsidR="00134B75" w:rsidRPr="000932AC">
        <w:rPr>
          <w:rFonts w:ascii="Garamond" w:hAnsi="Garamond" w:cs="Arial"/>
          <w:b/>
          <w:color w:val="auto"/>
          <w:szCs w:val="24"/>
        </w:rPr>
        <w:t xml:space="preserve"> – </w:t>
      </w:r>
      <w:r w:rsidR="00A35F07" w:rsidRPr="000932AC">
        <w:rPr>
          <w:rFonts w:ascii="Garamond" w:hAnsi="Garamond" w:cs="Arial"/>
          <w:b/>
          <w:color w:val="auto"/>
          <w:szCs w:val="24"/>
        </w:rPr>
        <w:t>Oct 2013</w:t>
      </w:r>
      <w:r w:rsidR="00635BA8" w:rsidRPr="000932AC">
        <w:rPr>
          <w:rFonts w:ascii="Garamond" w:hAnsi="Garamond" w:cs="Arial"/>
          <w:b/>
          <w:color w:val="auto"/>
          <w:szCs w:val="24"/>
        </w:rPr>
        <w:tab/>
      </w:r>
    </w:p>
    <w:p w:rsidR="00635BA8" w:rsidRPr="000932AC" w:rsidRDefault="001A6D37" w:rsidP="001A6D37">
      <w:pPr>
        <w:pStyle w:val="ListParagraph"/>
        <w:tabs>
          <w:tab w:val="left" w:pos="1950"/>
        </w:tabs>
        <w:ind w:left="2880" w:hanging="2880"/>
        <w:jc w:val="both"/>
        <w:rPr>
          <w:rFonts w:ascii="Garamond" w:hAnsi="Garamond" w:cs="Arial"/>
          <w:b/>
          <w:color w:val="auto"/>
          <w:szCs w:val="24"/>
        </w:rPr>
      </w:pPr>
      <w:r w:rsidRPr="000932AC">
        <w:rPr>
          <w:rFonts w:ascii="Garamond" w:hAnsi="Garamond" w:cs="Arial"/>
          <w:b/>
          <w:color w:val="auto"/>
          <w:szCs w:val="24"/>
        </w:rPr>
        <w:t xml:space="preserve">Role: </w:t>
      </w:r>
      <w:r w:rsidR="00635BA8" w:rsidRPr="000932AC">
        <w:rPr>
          <w:rFonts w:ascii="Garamond" w:hAnsi="Garamond" w:cs="Arial"/>
          <w:b/>
          <w:color w:val="auto"/>
          <w:szCs w:val="24"/>
        </w:rPr>
        <w:t>Software Engineer</w:t>
      </w:r>
    </w:p>
    <w:p w:rsidR="00635BA8" w:rsidRPr="000932AC" w:rsidRDefault="00635BA8" w:rsidP="001A6D37">
      <w:pPr>
        <w:pStyle w:val="ListParagraph"/>
        <w:ind w:left="2880" w:hanging="2880"/>
        <w:jc w:val="both"/>
        <w:rPr>
          <w:rFonts w:ascii="Garamond" w:hAnsi="Garamond" w:cs="Arial"/>
          <w:b/>
          <w:color w:val="auto"/>
          <w:szCs w:val="24"/>
        </w:rPr>
      </w:pPr>
      <w:r w:rsidRPr="000932AC">
        <w:rPr>
          <w:rFonts w:ascii="Garamond" w:hAnsi="Garamond" w:cs="Arial"/>
          <w:b/>
          <w:color w:val="auto"/>
          <w:szCs w:val="24"/>
        </w:rPr>
        <w:t>Project: Transaction Management System</w:t>
      </w:r>
    </w:p>
    <w:p w:rsidR="00635BA8" w:rsidRPr="000932AC" w:rsidRDefault="00635BA8" w:rsidP="00635BA8">
      <w:pPr>
        <w:tabs>
          <w:tab w:val="left" w:pos="90"/>
        </w:tabs>
        <w:autoSpaceDE w:val="0"/>
        <w:autoSpaceDN w:val="0"/>
        <w:adjustRightInd w:val="0"/>
        <w:jc w:val="both"/>
        <w:rPr>
          <w:rFonts w:ascii="Garamond" w:hAnsi="Garamond" w:cs="Arial"/>
          <w:b/>
          <w:iCs/>
          <w:sz w:val="24"/>
          <w:szCs w:val="24"/>
        </w:rPr>
      </w:pPr>
      <w:r w:rsidRPr="000932AC">
        <w:rPr>
          <w:rFonts w:ascii="Garamond" w:hAnsi="Garamond" w:cs="Arial"/>
          <w:b/>
          <w:iCs/>
          <w:sz w:val="24"/>
          <w:szCs w:val="24"/>
        </w:rPr>
        <w:t>Description:</w:t>
      </w:r>
    </w:p>
    <w:p w:rsidR="00635BA8" w:rsidRPr="000932AC" w:rsidRDefault="00635BA8" w:rsidP="00635BA8">
      <w:pPr>
        <w:tabs>
          <w:tab w:val="left" w:pos="90"/>
        </w:tabs>
        <w:autoSpaceDE w:val="0"/>
        <w:autoSpaceDN w:val="0"/>
        <w:adjustRightInd w:val="0"/>
        <w:ind w:left="90"/>
        <w:jc w:val="both"/>
        <w:rPr>
          <w:rFonts w:ascii="Garamond" w:hAnsi="Garamond" w:cs="Arial"/>
          <w:sz w:val="24"/>
          <w:szCs w:val="24"/>
        </w:rPr>
      </w:pPr>
      <w:r w:rsidRPr="000932AC">
        <w:rPr>
          <w:rFonts w:ascii="Garamond" w:hAnsi="Garamond" w:cs="Arial"/>
          <w:sz w:val="24"/>
          <w:szCs w:val="24"/>
        </w:rPr>
        <w:t>Daimler AG is a leading producer of premium passenger cars and the largest manufacturer of commercial vehicles in the world. The project involved assistance in implementation of IT Solutions for complex supply chain problems.</w:t>
      </w:r>
    </w:p>
    <w:p w:rsidR="00635BA8" w:rsidRPr="000932AC" w:rsidRDefault="00635BA8" w:rsidP="00635BA8">
      <w:pPr>
        <w:tabs>
          <w:tab w:val="left" w:pos="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Garamond" w:hAnsi="Garamond" w:cs="Arial"/>
          <w:b/>
          <w:sz w:val="24"/>
          <w:szCs w:val="24"/>
        </w:rPr>
      </w:pPr>
      <w:r w:rsidRPr="000932AC">
        <w:rPr>
          <w:rFonts w:ascii="Garamond" w:hAnsi="Garamond" w:cs="Arial"/>
          <w:b/>
          <w:sz w:val="24"/>
          <w:szCs w:val="24"/>
        </w:rPr>
        <w:t>Responsibilities:</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sz w:val="24"/>
          <w:szCs w:val="24"/>
        </w:rPr>
        <w:t xml:space="preserve">Involved in requirement gathering, design and development, handling deliverables, tracking status phases of </w:t>
      </w:r>
      <w:r w:rsidRPr="000932AC">
        <w:rPr>
          <w:rFonts w:ascii="Garamond" w:eastAsia="Times New Roman" w:hAnsi="Garamond" w:cs="Arial"/>
          <w:b/>
          <w:bCs/>
          <w:sz w:val="24"/>
          <w:szCs w:val="24"/>
        </w:rPr>
        <w:t>Software Development Life Cycle</w:t>
      </w:r>
      <w:r w:rsidRPr="000932AC">
        <w:rPr>
          <w:rFonts w:ascii="Garamond" w:eastAsia="Times New Roman" w:hAnsi="Garamond" w:cs="Arial"/>
          <w:sz w:val="24"/>
          <w:szCs w:val="24"/>
        </w:rPr>
        <w:t xml:space="preserve"> (</w:t>
      </w:r>
      <w:r w:rsidRPr="000932AC">
        <w:rPr>
          <w:rFonts w:ascii="Garamond" w:eastAsia="Times New Roman" w:hAnsi="Garamond" w:cs="Arial"/>
          <w:b/>
          <w:bCs/>
          <w:sz w:val="24"/>
          <w:szCs w:val="24"/>
        </w:rPr>
        <w:t>SDLC</w:t>
      </w:r>
      <w:r w:rsidRPr="000932AC">
        <w:rPr>
          <w:rFonts w:ascii="Garamond" w:eastAsia="Times New Roman" w:hAnsi="Garamond" w:cs="Arial"/>
          <w:sz w:val="24"/>
          <w:szCs w:val="24"/>
        </w:rPr>
        <w:t>) in the application.</w:t>
      </w:r>
    </w:p>
    <w:p w:rsidR="00991D71" w:rsidRPr="000932AC" w:rsidRDefault="00991D71" w:rsidP="00991D71">
      <w:pPr>
        <w:numPr>
          <w:ilvl w:val="0"/>
          <w:numId w:val="9"/>
        </w:numPr>
        <w:spacing w:after="0" w:line="240" w:lineRule="auto"/>
        <w:jc w:val="both"/>
        <w:rPr>
          <w:rFonts w:ascii="Garamond" w:hAnsi="Garamond"/>
          <w:color w:val="000000"/>
          <w:sz w:val="24"/>
          <w:szCs w:val="24"/>
        </w:rPr>
      </w:pPr>
      <w:r w:rsidRPr="000932AC">
        <w:rPr>
          <w:rFonts w:ascii="Garamond" w:hAnsi="Garamond"/>
          <w:color w:val="000000"/>
          <w:sz w:val="24"/>
          <w:szCs w:val="24"/>
        </w:rPr>
        <w:t xml:space="preserve">Involved in the design and development of application built in </w:t>
      </w:r>
      <w:r w:rsidRPr="000932AC">
        <w:rPr>
          <w:rFonts w:ascii="Garamond" w:hAnsi="Garamond"/>
          <w:b/>
          <w:color w:val="000000"/>
          <w:sz w:val="24"/>
          <w:szCs w:val="24"/>
        </w:rPr>
        <w:t>Java/J2EE</w:t>
      </w:r>
      <w:r w:rsidRPr="000932AC">
        <w:rPr>
          <w:rFonts w:ascii="Garamond" w:hAnsi="Garamond"/>
          <w:color w:val="000000"/>
          <w:sz w:val="24"/>
          <w:szCs w:val="24"/>
        </w:rPr>
        <w:t xml:space="preserve"> using </w:t>
      </w:r>
      <w:r w:rsidRPr="000932AC">
        <w:rPr>
          <w:rFonts w:ascii="Garamond" w:hAnsi="Garamond"/>
          <w:b/>
          <w:color w:val="000000"/>
          <w:sz w:val="24"/>
          <w:szCs w:val="24"/>
        </w:rPr>
        <w:t>Struts</w:t>
      </w:r>
      <w:r w:rsidRPr="000932AC">
        <w:rPr>
          <w:rFonts w:ascii="Garamond" w:hAnsi="Garamond"/>
          <w:color w:val="000000"/>
          <w:sz w:val="24"/>
          <w:szCs w:val="24"/>
        </w:rPr>
        <w:t xml:space="preserve">, </w:t>
      </w:r>
      <w:r w:rsidRPr="000932AC">
        <w:rPr>
          <w:rFonts w:ascii="Garamond" w:hAnsi="Garamond"/>
          <w:b/>
          <w:color w:val="000000"/>
          <w:sz w:val="24"/>
          <w:szCs w:val="24"/>
        </w:rPr>
        <w:t>Spring</w:t>
      </w:r>
      <w:r w:rsidRPr="000932AC">
        <w:rPr>
          <w:rFonts w:ascii="Garamond" w:hAnsi="Garamond"/>
          <w:color w:val="000000"/>
          <w:sz w:val="24"/>
          <w:szCs w:val="24"/>
        </w:rPr>
        <w:t xml:space="preserve"> and </w:t>
      </w:r>
      <w:r w:rsidRPr="000932AC">
        <w:rPr>
          <w:rFonts w:ascii="Garamond" w:hAnsi="Garamond"/>
          <w:b/>
          <w:color w:val="000000"/>
          <w:sz w:val="24"/>
          <w:szCs w:val="24"/>
        </w:rPr>
        <w:t>Hibernate</w:t>
      </w:r>
      <w:r w:rsidRPr="000932AC">
        <w:rPr>
          <w:rFonts w:ascii="Garamond" w:hAnsi="Garamond"/>
          <w:color w:val="000000"/>
          <w:sz w:val="24"/>
          <w:szCs w:val="24"/>
        </w:rPr>
        <w:t xml:space="preserve"> frameworks in </w:t>
      </w:r>
      <w:r w:rsidRPr="000932AC">
        <w:rPr>
          <w:rFonts w:ascii="Garamond" w:hAnsi="Garamond"/>
          <w:b/>
          <w:color w:val="000000"/>
          <w:sz w:val="24"/>
          <w:szCs w:val="24"/>
        </w:rPr>
        <w:t>SOA</w:t>
      </w:r>
      <w:r w:rsidRPr="000932AC">
        <w:rPr>
          <w:rFonts w:ascii="Garamond" w:hAnsi="Garamond"/>
          <w:color w:val="000000"/>
          <w:sz w:val="24"/>
          <w:szCs w:val="24"/>
        </w:rPr>
        <w:t>.</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sz w:val="24"/>
          <w:szCs w:val="24"/>
        </w:rPr>
        <w:t xml:space="preserve">Generated the Use Case Diagrams, Class Diagrams and Sequence Diagrams to represent the detailed design phase using </w:t>
      </w:r>
      <w:r w:rsidRPr="000932AC">
        <w:rPr>
          <w:rFonts w:ascii="Garamond" w:eastAsia="Times New Roman" w:hAnsi="Garamond" w:cs="Arial"/>
          <w:b/>
          <w:bCs/>
          <w:sz w:val="24"/>
          <w:szCs w:val="24"/>
        </w:rPr>
        <w:t>UML</w:t>
      </w:r>
      <w:r w:rsidRPr="000932AC">
        <w:rPr>
          <w:rFonts w:ascii="Garamond" w:eastAsia="Times New Roman" w:hAnsi="Garamond" w:cs="Arial"/>
          <w:sz w:val="24"/>
          <w:szCs w:val="24"/>
        </w:rPr>
        <w:t xml:space="preserve"> in </w:t>
      </w:r>
      <w:r w:rsidRPr="000932AC">
        <w:rPr>
          <w:rFonts w:ascii="Garamond" w:eastAsia="Times New Roman" w:hAnsi="Garamond" w:cs="Arial"/>
          <w:b/>
          <w:bCs/>
          <w:sz w:val="24"/>
          <w:szCs w:val="24"/>
        </w:rPr>
        <w:t>Rational Rose</w:t>
      </w:r>
      <w:r w:rsidRPr="000932AC">
        <w:rPr>
          <w:rFonts w:ascii="Garamond" w:eastAsia="Times New Roman" w:hAnsi="Garamond" w:cs="Arial"/>
          <w:sz w:val="24"/>
          <w:szCs w:val="24"/>
        </w:rPr>
        <w:t>.</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sz w:val="24"/>
          <w:szCs w:val="24"/>
        </w:rPr>
        <w:t xml:space="preserve">Used </w:t>
      </w:r>
      <w:r w:rsidRPr="000932AC">
        <w:rPr>
          <w:rFonts w:ascii="Garamond" w:eastAsia="Times New Roman" w:hAnsi="Garamond" w:cs="Arial"/>
          <w:b/>
          <w:bCs/>
          <w:sz w:val="24"/>
          <w:szCs w:val="24"/>
        </w:rPr>
        <w:t>strutsframework</w:t>
      </w:r>
      <w:r w:rsidRPr="000932AC">
        <w:rPr>
          <w:rFonts w:ascii="Garamond" w:eastAsia="Times New Roman" w:hAnsi="Garamond" w:cs="Arial"/>
          <w:sz w:val="24"/>
          <w:szCs w:val="24"/>
        </w:rPr>
        <w:t xml:space="preserve"> to develop </w:t>
      </w:r>
      <w:r w:rsidRPr="000932AC">
        <w:rPr>
          <w:rFonts w:ascii="Garamond" w:eastAsia="Times New Roman" w:hAnsi="Garamond" w:cs="Arial"/>
          <w:b/>
          <w:bCs/>
          <w:sz w:val="24"/>
          <w:szCs w:val="24"/>
        </w:rPr>
        <w:t>Action Servlets, Action Form bean</w:t>
      </w:r>
      <w:r w:rsidRPr="000932AC">
        <w:rPr>
          <w:rFonts w:ascii="Garamond" w:eastAsia="Times New Roman" w:hAnsi="Garamond" w:cs="Arial"/>
          <w:sz w:val="24"/>
          <w:szCs w:val="24"/>
        </w:rPr>
        <w:t xml:space="preserve"> and configured the </w:t>
      </w:r>
      <w:r w:rsidRPr="000932AC">
        <w:rPr>
          <w:rFonts w:ascii="Garamond" w:eastAsia="Times New Roman" w:hAnsi="Garamond" w:cs="Arial"/>
          <w:b/>
          <w:bCs/>
          <w:sz w:val="24"/>
          <w:szCs w:val="24"/>
        </w:rPr>
        <w:t>struts-config.xml</w:t>
      </w:r>
      <w:r w:rsidRPr="000932AC">
        <w:rPr>
          <w:rFonts w:ascii="Garamond" w:eastAsia="Times New Roman" w:hAnsi="Garamond" w:cs="Arial"/>
          <w:sz w:val="24"/>
          <w:szCs w:val="24"/>
        </w:rPr>
        <w:t xml:space="preserve"> file.</w:t>
      </w:r>
    </w:p>
    <w:p w:rsidR="00BC2E2D" w:rsidRPr="000932AC" w:rsidRDefault="00BC2E2D" w:rsidP="00BC2E2D">
      <w:pPr>
        <w:pStyle w:val="ListParagraph"/>
        <w:widowControl/>
        <w:numPr>
          <w:ilvl w:val="0"/>
          <w:numId w:val="9"/>
        </w:numPr>
        <w:suppressAutoHyphens w:val="0"/>
        <w:overflowPunct/>
        <w:spacing w:after="0" w:line="240" w:lineRule="auto"/>
        <w:rPr>
          <w:rFonts w:ascii="Garamond" w:hAnsi="Garamond" w:cs="Arial"/>
          <w:b/>
          <w:szCs w:val="24"/>
        </w:rPr>
      </w:pPr>
      <w:r w:rsidRPr="000932AC">
        <w:rPr>
          <w:rFonts w:ascii="Garamond" w:hAnsi="Garamond" w:cs="Arial"/>
          <w:color w:val="000000"/>
          <w:szCs w:val="24"/>
        </w:rPr>
        <w:t xml:space="preserve">Used </w:t>
      </w:r>
      <w:r w:rsidRPr="000932AC">
        <w:rPr>
          <w:rFonts w:ascii="Garamond" w:hAnsi="Garamond" w:cs="Arial"/>
          <w:b/>
          <w:color w:val="000000"/>
          <w:szCs w:val="24"/>
        </w:rPr>
        <w:t>Servlets</w:t>
      </w:r>
      <w:r w:rsidRPr="000932AC">
        <w:rPr>
          <w:rFonts w:ascii="Garamond" w:hAnsi="Garamond" w:cs="Arial"/>
          <w:color w:val="000000"/>
          <w:szCs w:val="24"/>
        </w:rPr>
        <w:t xml:space="preserve"> and</w:t>
      </w:r>
      <w:r w:rsidRPr="000932AC">
        <w:rPr>
          <w:rFonts w:ascii="Garamond" w:hAnsi="Garamond" w:cs="Arial"/>
          <w:b/>
          <w:color w:val="000000"/>
          <w:szCs w:val="24"/>
        </w:rPr>
        <w:t xml:space="preserve"> JSP’s</w:t>
      </w:r>
      <w:r w:rsidRPr="000932AC">
        <w:rPr>
          <w:rFonts w:ascii="Garamond" w:hAnsi="Garamond" w:cs="Arial"/>
          <w:color w:val="000000"/>
          <w:szCs w:val="24"/>
        </w:rPr>
        <w:t xml:space="preserve"> in developing the web application on </w:t>
      </w:r>
      <w:r w:rsidRPr="000932AC">
        <w:rPr>
          <w:rFonts w:ascii="Garamond" w:hAnsi="Garamond" w:cs="Arial"/>
          <w:b/>
          <w:color w:val="000000"/>
          <w:szCs w:val="24"/>
        </w:rPr>
        <w:t>Websphere</w:t>
      </w:r>
      <w:r w:rsidRPr="000932AC">
        <w:rPr>
          <w:rFonts w:ascii="Garamond" w:hAnsi="Garamond" w:cs="Arial"/>
          <w:color w:val="000000"/>
          <w:szCs w:val="24"/>
        </w:rPr>
        <w:t>.</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sz w:val="24"/>
          <w:szCs w:val="24"/>
        </w:rPr>
        <w:t xml:space="preserve">Involved in using all </w:t>
      </w:r>
      <w:r w:rsidRPr="000932AC">
        <w:rPr>
          <w:rFonts w:ascii="Garamond" w:eastAsia="Times New Roman" w:hAnsi="Garamond" w:cs="Arial"/>
          <w:b/>
          <w:sz w:val="24"/>
          <w:szCs w:val="24"/>
        </w:rPr>
        <w:t>core Java</w:t>
      </w:r>
      <w:r w:rsidRPr="000932AC">
        <w:rPr>
          <w:rFonts w:ascii="Garamond" w:eastAsia="Times New Roman" w:hAnsi="Garamond" w:cs="Arial"/>
          <w:sz w:val="24"/>
          <w:szCs w:val="24"/>
        </w:rPr>
        <w:t xml:space="preserve"> Concepts into the application for the reusability of the code.</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sz w:val="24"/>
          <w:szCs w:val="24"/>
        </w:rPr>
        <w:t xml:space="preserve">Used the </w:t>
      </w:r>
      <w:r w:rsidRPr="000932AC">
        <w:rPr>
          <w:rFonts w:ascii="Garamond" w:eastAsia="Times New Roman" w:hAnsi="Garamond" w:cs="Arial"/>
          <w:b/>
          <w:bCs/>
          <w:sz w:val="24"/>
          <w:szCs w:val="24"/>
        </w:rPr>
        <w:t>Struts validation</w:t>
      </w:r>
      <w:r w:rsidRPr="000932AC">
        <w:rPr>
          <w:rFonts w:ascii="Garamond" w:eastAsia="Times New Roman" w:hAnsi="Garamond" w:cs="Arial"/>
          <w:sz w:val="24"/>
          <w:szCs w:val="24"/>
        </w:rPr>
        <w:t xml:space="preserve"> and </w:t>
      </w:r>
      <w:r w:rsidRPr="000932AC">
        <w:rPr>
          <w:rFonts w:ascii="Garamond" w:eastAsia="Times New Roman" w:hAnsi="Garamond" w:cs="Arial"/>
          <w:b/>
          <w:bCs/>
          <w:sz w:val="24"/>
          <w:szCs w:val="24"/>
        </w:rPr>
        <w:t>Tiles</w:t>
      </w:r>
      <w:r w:rsidRPr="000932AC">
        <w:rPr>
          <w:rFonts w:ascii="Garamond" w:eastAsia="Times New Roman" w:hAnsi="Garamond" w:cs="Arial"/>
          <w:sz w:val="24"/>
          <w:szCs w:val="24"/>
        </w:rPr>
        <w:t xml:space="preserve"> Framework in the presentation layer. </w:t>
      </w:r>
    </w:p>
    <w:p w:rsidR="00BC2E2D" w:rsidRPr="000932AC" w:rsidRDefault="00BC2E2D" w:rsidP="00BC2E2D">
      <w:pPr>
        <w:numPr>
          <w:ilvl w:val="0"/>
          <w:numId w:val="9"/>
        </w:numPr>
        <w:spacing w:after="0" w:line="240" w:lineRule="auto"/>
        <w:rPr>
          <w:rFonts w:ascii="Garamond" w:hAnsi="Garamond" w:cs="Arial"/>
          <w:b/>
          <w:sz w:val="24"/>
          <w:szCs w:val="24"/>
        </w:rPr>
      </w:pPr>
      <w:r w:rsidRPr="000932AC">
        <w:rPr>
          <w:rFonts w:ascii="Garamond" w:hAnsi="Garamond" w:cs="Arial"/>
          <w:sz w:val="24"/>
          <w:szCs w:val="24"/>
        </w:rPr>
        <w:t xml:space="preserve">Developed </w:t>
      </w:r>
      <w:r w:rsidRPr="000932AC">
        <w:rPr>
          <w:rFonts w:ascii="Garamond" w:hAnsi="Garamond" w:cs="Arial"/>
          <w:b/>
          <w:sz w:val="24"/>
          <w:szCs w:val="24"/>
        </w:rPr>
        <w:t>Java, JSP, Java Script, HTML, and CSSfor UI.</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bCs/>
          <w:sz w:val="24"/>
          <w:szCs w:val="24"/>
        </w:rPr>
        <w:t xml:space="preserve">Implemented </w:t>
      </w:r>
      <w:r w:rsidRPr="000932AC">
        <w:rPr>
          <w:rFonts w:ascii="Garamond" w:eastAsia="Times New Roman" w:hAnsi="Garamond" w:cs="Arial"/>
          <w:b/>
          <w:bCs/>
          <w:sz w:val="24"/>
          <w:szCs w:val="24"/>
        </w:rPr>
        <w:t>WEB Service Layer</w:t>
      </w:r>
      <w:r w:rsidRPr="000932AC">
        <w:rPr>
          <w:rFonts w:ascii="Garamond" w:eastAsia="Times New Roman" w:hAnsi="Garamond" w:cs="Arial"/>
          <w:bCs/>
          <w:sz w:val="24"/>
          <w:szCs w:val="24"/>
        </w:rPr>
        <w:t xml:space="preserve"> for exposing order services to other platform independent applications.</w:t>
      </w:r>
    </w:p>
    <w:p w:rsidR="00BC2E2D" w:rsidRPr="000932AC" w:rsidRDefault="00BC2E2D" w:rsidP="00BC2E2D">
      <w:pPr>
        <w:widowControl w:val="0"/>
        <w:numPr>
          <w:ilvl w:val="0"/>
          <w:numId w:val="9"/>
        </w:numPr>
        <w:overflowPunct w:val="0"/>
        <w:adjustRightInd w:val="0"/>
        <w:spacing w:after="0" w:line="240" w:lineRule="auto"/>
        <w:jc w:val="both"/>
        <w:rPr>
          <w:rFonts w:ascii="Garamond" w:hAnsi="Garamond" w:cs="Arial"/>
          <w:sz w:val="24"/>
          <w:szCs w:val="24"/>
        </w:rPr>
      </w:pPr>
      <w:r w:rsidRPr="000932AC">
        <w:rPr>
          <w:rFonts w:ascii="Garamond" w:hAnsi="Garamond" w:cs="Arial"/>
          <w:sz w:val="24"/>
          <w:szCs w:val="24"/>
        </w:rPr>
        <w:t xml:space="preserve">Used </w:t>
      </w:r>
      <w:r w:rsidR="000E7F32" w:rsidRPr="000932AC">
        <w:rPr>
          <w:rFonts w:ascii="Garamond" w:hAnsi="Garamond" w:cs="Arial"/>
          <w:sz w:val="24"/>
          <w:szCs w:val="24"/>
        </w:rPr>
        <w:t xml:space="preserve">Spring </w:t>
      </w:r>
      <w:r w:rsidRPr="000932AC">
        <w:rPr>
          <w:rFonts w:ascii="Garamond" w:hAnsi="Garamond" w:cs="Arial"/>
          <w:sz w:val="24"/>
          <w:szCs w:val="24"/>
        </w:rPr>
        <w:t xml:space="preserve">Framework with </w:t>
      </w:r>
      <w:r w:rsidRPr="000932AC">
        <w:rPr>
          <w:rFonts w:ascii="Garamond" w:hAnsi="Garamond" w:cs="Arial"/>
          <w:b/>
          <w:sz w:val="24"/>
          <w:szCs w:val="24"/>
        </w:rPr>
        <w:t>Hibernate</w:t>
      </w:r>
      <w:r w:rsidRPr="000932AC">
        <w:rPr>
          <w:rFonts w:ascii="Garamond" w:hAnsi="Garamond" w:cs="Arial"/>
          <w:sz w:val="24"/>
          <w:szCs w:val="24"/>
        </w:rPr>
        <w:t xml:space="preserve"> to map to </w:t>
      </w:r>
      <w:r w:rsidRPr="000932AC">
        <w:rPr>
          <w:rFonts w:ascii="Garamond" w:hAnsi="Garamond" w:cs="Arial"/>
          <w:b/>
          <w:sz w:val="24"/>
          <w:szCs w:val="24"/>
        </w:rPr>
        <w:t>Oracle Database</w:t>
      </w:r>
      <w:r w:rsidRPr="000932AC">
        <w:rPr>
          <w:rFonts w:ascii="Garamond" w:hAnsi="Garamond" w:cs="Arial"/>
          <w:sz w:val="24"/>
          <w:szCs w:val="24"/>
        </w:rPr>
        <w:t xml:space="preserve"> for the Workflow of Various Modules.</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bCs/>
          <w:sz w:val="24"/>
          <w:szCs w:val="24"/>
        </w:rPr>
        <w:t xml:space="preserve">Used </w:t>
      </w:r>
      <w:r w:rsidRPr="000932AC">
        <w:rPr>
          <w:rFonts w:ascii="Garamond" w:eastAsia="Times New Roman" w:hAnsi="Garamond" w:cs="Arial"/>
          <w:b/>
          <w:bCs/>
          <w:sz w:val="24"/>
          <w:szCs w:val="24"/>
        </w:rPr>
        <w:t>RAD(Rational Application Developer)</w:t>
      </w:r>
      <w:r w:rsidRPr="000932AC">
        <w:rPr>
          <w:rFonts w:ascii="Garamond" w:eastAsia="Times New Roman" w:hAnsi="Garamond" w:cs="Arial"/>
          <w:bCs/>
          <w:sz w:val="24"/>
          <w:szCs w:val="24"/>
        </w:rPr>
        <w:t xml:space="preserve"> as the IDE and deployed the application on </w:t>
      </w:r>
      <w:r w:rsidRPr="000932AC">
        <w:rPr>
          <w:rFonts w:ascii="Garamond" w:eastAsia="Times New Roman" w:hAnsi="Garamond" w:cs="Arial"/>
          <w:b/>
          <w:bCs/>
          <w:sz w:val="24"/>
          <w:szCs w:val="24"/>
        </w:rPr>
        <w:t xml:space="preserve">Web Sphere </w:t>
      </w:r>
      <w:r w:rsidRPr="000932AC">
        <w:rPr>
          <w:rFonts w:ascii="Garamond" w:eastAsia="Times New Roman" w:hAnsi="Garamond" w:cs="Arial"/>
          <w:bCs/>
          <w:sz w:val="24"/>
          <w:szCs w:val="24"/>
        </w:rPr>
        <w:t>application server</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sz w:val="24"/>
          <w:szCs w:val="24"/>
        </w:rPr>
        <w:t xml:space="preserve">Involved in writing the </w:t>
      </w:r>
      <w:r w:rsidRPr="000932AC">
        <w:rPr>
          <w:rFonts w:ascii="Garamond" w:eastAsia="Times New Roman" w:hAnsi="Garamond" w:cs="Arial"/>
          <w:b/>
          <w:bCs/>
          <w:sz w:val="24"/>
          <w:szCs w:val="24"/>
        </w:rPr>
        <w:t>ANT scripts</w:t>
      </w:r>
      <w:r w:rsidRPr="000932AC">
        <w:rPr>
          <w:rFonts w:ascii="Garamond" w:eastAsia="Times New Roman" w:hAnsi="Garamond" w:cs="Arial"/>
          <w:sz w:val="24"/>
          <w:szCs w:val="24"/>
        </w:rPr>
        <w:t xml:space="preserve"> to build and deploy the application.</w:t>
      </w:r>
    </w:p>
    <w:p w:rsidR="00BC2E2D" w:rsidRPr="000932AC" w:rsidRDefault="00BC2E2D" w:rsidP="00BC2E2D">
      <w:pPr>
        <w:numPr>
          <w:ilvl w:val="0"/>
          <w:numId w:val="9"/>
        </w:numPr>
        <w:spacing w:after="0" w:line="240" w:lineRule="auto"/>
        <w:jc w:val="both"/>
        <w:rPr>
          <w:rFonts w:ascii="Garamond" w:eastAsia="Times New Roman" w:hAnsi="Garamond" w:cs="Arial"/>
          <w:sz w:val="24"/>
          <w:szCs w:val="24"/>
        </w:rPr>
      </w:pPr>
      <w:r w:rsidRPr="000932AC">
        <w:rPr>
          <w:rFonts w:ascii="Garamond" w:eastAsia="Times New Roman" w:hAnsi="Garamond" w:cs="Arial"/>
          <w:sz w:val="24"/>
          <w:szCs w:val="24"/>
        </w:rPr>
        <w:t xml:space="preserve">Used </w:t>
      </w:r>
      <w:r w:rsidR="00991D71" w:rsidRPr="000932AC">
        <w:rPr>
          <w:rFonts w:ascii="Garamond" w:eastAsia="Times New Roman" w:hAnsi="Garamond" w:cs="Arial"/>
          <w:sz w:val="24"/>
          <w:szCs w:val="24"/>
        </w:rPr>
        <w:t xml:space="preserve">Logging framework </w:t>
      </w:r>
      <w:r w:rsidR="00991D71" w:rsidRPr="000932AC">
        <w:rPr>
          <w:rFonts w:ascii="Garamond" w:eastAsia="Times New Roman" w:hAnsi="Garamond" w:cs="Arial"/>
          <w:b/>
          <w:bCs/>
          <w:sz w:val="24"/>
          <w:szCs w:val="24"/>
        </w:rPr>
        <w:t xml:space="preserve">Log4J </w:t>
      </w:r>
      <w:r w:rsidR="00991D71" w:rsidRPr="000932AC">
        <w:rPr>
          <w:rFonts w:ascii="Garamond" w:eastAsia="Times New Roman" w:hAnsi="Garamond" w:cs="Arial"/>
          <w:sz w:val="24"/>
          <w:szCs w:val="24"/>
        </w:rPr>
        <w:t>for logging purpose</w:t>
      </w:r>
      <w:r w:rsidRPr="000932AC">
        <w:rPr>
          <w:rFonts w:ascii="Garamond" w:eastAsia="Times New Roman" w:hAnsi="Garamond" w:cs="Arial"/>
          <w:b/>
          <w:bCs/>
          <w:sz w:val="24"/>
          <w:szCs w:val="24"/>
        </w:rPr>
        <w:t>.</w:t>
      </w:r>
    </w:p>
    <w:p w:rsidR="00635BA8" w:rsidRPr="000932AC" w:rsidRDefault="00635BA8" w:rsidP="00991D71">
      <w:pPr>
        <w:pStyle w:val="Normal1"/>
        <w:tabs>
          <w:tab w:val="left" w:pos="360"/>
        </w:tabs>
        <w:spacing w:after="0"/>
        <w:ind w:left="360"/>
        <w:jc w:val="both"/>
        <w:rPr>
          <w:rFonts w:ascii="Garamond" w:hAnsi="Garamond" w:cs="Arial"/>
        </w:rPr>
      </w:pPr>
    </w:p>
    <w:p w:rsidR="00DD207F" w:rsidRPr="00163810" w:rsidRDefault="00635BA8" w:rsidP="00163810">
      <w:pPr>
        <w:tabs>
          <w:tab w:val="left" w:pos="0"/>
          <w:tab w:val="left" w:pos="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Garamond" w:hAnsi="Garamond" w:cs="Arial"/>
          <w:sz w:val="24"/>
          <w:szCs w:val="24"/>
        </w:rPr>
      </w:pPr>
      <w:r w:rsidRPr="000932AC">
        <w:rPr>
          <w:rFonts w:ascii="Garamond" w:hAnsi="Garamond" w:cs="Arial"/>
          <w:b/>
          <w:sz w:val="24"/>
          <w:szCs w:val="24"/>
        </w:rPr>
        <w:t>Environment:</w:t>
      </w:r>
      <w:r w:rsidRPr="000932AC">
        <w:rPr>
          <w:rFonts w:ascii="Garamond" w:hAnsi="Garamond" w:cs="Arial"/>
          <w:sz w:val="24"/>
          <w:szCs w:val="24"/>
        </w:rPr>
        <w:t xml:space="preserve"> J2EE, Oracle </w:t>
      </w:r>
      <w:r w:rsidR="000302F3" w:rsidRPr="000932AC">
        <w:rPr>
          <w:rFonts w:ascii="Garamond" w:hAnsi="Garamond" w:cs="Arial"/>
          <w:sz w:val="24"/>
          <w:szCs w:val="24"/>
        </w:rPr>
        <w:t>10g</w:t>
      </w:r>
      <w:r w:rsidRPr="000932AC">
        <w:rPr>
          <w:rFonts w:ascii="Garamond" w:hAnsi="Garamond" w:cs="Arial"/>
          <w:sz w:val="24"/>
          <w:szCs w:val="24"/>
        </w:rPr>
        <w:t xml:space="preserve">, </w:t>
      </w:r>
      <w:r w:rsidR="00D565DE" w:rsidRPr="000932AC">
        <w:rPr>
          <w:rFonts w:ascii="Garamond" w:hAnsi="Garamond" w:cs="Arial"/>
          <w:sz w:val="24"/>
          <w:szCs w:val="24"/>
        </w:rPr>
        <w:t>Spring Framework, Hibernate, Struts Framework,</w:t>
      </w:r>
      <w:r w:rsidRPr="000932AC">
        <w:rPr>
          <w:rFonts w:ascii="Garamond" w:hAnsi="Garamond" w:cs="Arial"/>
          <w:sz w:val="24"/>
          <w:szCs w:val="24"/>
        </w:rPr>
        <w:t xml:space="preserve"> WebSphere,   </w:t>
      </w:r>
      <w:r w:rsidR="00D565DE" w:rsidRPr="000932AC">
        <w:rPr>
          <w:rFonts w:ascii="Garamond" w:hAnsi="Garamond" w:cs="Arial"/>
          <w:sz w:val="24"/>
          <w:szCs w:val="24"/>
        </w:rPr>
        <w:t>SVN Repository, and UNIX.</w:t>
      </w:r>
    </w:p>
    <w:p w:rsidR="00DD207F" w:rsidRPr="000932AC" w:rsidRDefault="00283532" w:rsidP="001A6D37">
      <w:pPr>
        <w:pStyle w:val="Heading2"/>
        <w:keepNext/>
        <w:tabs>
          <w:tab w:val="left" w:pos="1440"/>
          <w:tab w:val="left" w:pos="2880"/>
          <w:tab w:val="left" w:pos="4320"/>
          <w:tab w:val="left" w:pos="5760"/>
          <w:tab w:val="left" w:pos="7200"/>
        </w:tabs>
        <w:spacing w:line="276" w:lineRule="auto"/>
        <w:jc w:val="both"/>
        <w:rPr>
          <w:rFonts w:ascii="Garamond" w:hAnsi="Garamond" w:cs="Arial"/>
          <w:b/>
        </w:rPr>
      </w:pPr>
      <w:r w:rsidRPr="000932AC">
        <w:rPr>
          <w:rFonts w:ascii="Garamond" w:hAnsi="Garamond" w:cs="Arial"/>
          <w:b/>
          <w:bCs/>
          <w:u w:val="single"/>
        </w:rPr>
        <w:t>TransUnion, Chicago</w:t>
      </w:r>
    </w:p>
    <w:p w:rsidR="00283532" w:rsidRPr="000932AC" w:rsidRDefault="00703F65" w:rsidP="001A6D37">
      <w:pPr>
        <w:pStyle w:val="Heading2"/>
        <w:keepNext/>
        <w:tabs>
          <w:tab w:val="left" w:pos="1440"/>
          <w:tab w:val="left" w:pos="2880"/>
          <w:tab w:val="left" w:pos="4320"/>
          <w:tab w:val="left" w:pos="5760"/>
          <w:tab w:val="left" w:pos="7200"/>
        </w:tabs>
        <w:spacing w:line="276" w:lineRule="auto"/>
        <w:jc w:val="both"/>
        <w:rPr>
          <w:rFonts w:ascii="Garamond" w:hAnsi="Garamond" w:cs="Arial"/>
          <w:b/>
          <w:bCs/>
          <w:u w:val="single"/>
        </w:rPr>
      </w:pPr>
      <w:r w:rsidRPr="000932AC">
        <w:rPr>
          <w:rFonts w:ascii="Garamond" w:hAnsi="Garamond" w:cs="Arial"/>
          <w:b/>
        </w:rPr>
        <w:t>Dec 2011</w:t>
      </w:r>
      <w:r w:rsidR="00134B75" w:rsidRPr="000932AC">
        <w:rPr>
          <w:rFonts w:ascii="Garamond" w:hAnsi="Garamond" w:cs="Arial"/>
          <w:b/>
        </w:rPr>
        <w:t xml:space="preserve"> – </w:t>
      </w:r>
      <w:r w:rsidRPr="000932AC">
        <w:rPr>
          <w:rFonts w:ascii="Garamond" w:hAnsi="Garamond" w:cs="Arial"/>
          <w:b/>
        </w:rPr>
        <w:t>Nov 2012</w:t>
      </w:r>
    </w:p>
    <w:p w:rsidR="001A6D37" w:rsidRPr="000932AC" w:rsidRDefault="0002767A" w:rsidP="001A6D37">
      <w:pPr>
        <w:spacing w:after="0"/>
        <w:jc w:val="both"/>
        <w:rPr>
          <w:rFonts w:ascii="Garamond" w:hAnsi="Garamond" w:cs="Arial"/>
          <w:b/>
          <w:sz w:val="24"/>
          <w:szCs w:val="24"/>
        </w:rPr>
      </w:pPr>
      <w:r w:rsidRPr="000932AC">
        <w:rPr>
          <w:rFonts w:ascii="Garamond" w:hAnsi="Garamond" w:cs="Arial"/>
          <w:b/>
          <w:sz w:val="24"/>
          <w:szCs w:val="24"/>
        </w:rPr>
        <w:t>Role: Java Developer</w:t>
      </w:r>
    </w:p>
    <w:p w:rsidR="00283532" w:rsidRPr="000932AC" w:rsidRDefault="001A6D37" w:rsidP="001A6D37">
      <w:pPr>
        <w:spacing w:after="0"/>
        <w:jc w:val="both"/>
        <w:rPr>
          <w:rFonts w:ascii="Garamond" w:hAnsi="Garamond" w:cs="Arial"/>
          <w:b/>
          <w:sz w:val="24"/>
          <w:szCs w:val="24"/>
        </w:rPr>
      </w:pPr>
      <w:r w:rsidRPr="000932AC">
        <w:rPr>
          <w:rFonts w:ascii="Garamond" w:hAnsi="Garamond" w:cs="Arial"/>
          <w:b/>
          <w:bCs/>
          <w:sz w:val="24"/>
          <w:szCs w:val="24"/>
        </w:rPr>
        <w:t xml:space="preserve">Project: </w:t>
      </w:r>
      <w:r w:rsidR="00283532" w:rsidRPr="000932AC">
        <w:rPr>
          <w:rFonts w:ascii="Garamond" w:hAnsi="Garamond" w:cs="Arial"/>
          <w:b/>
          <w:bCs/>
          <w:sz w:val="24"/>
          <w:szCs w:val="24"/>
        </w:rPr>
        <w:t>Batch Fulfilment Engine</w:t>
      </w:r>
    </w:p>
    <w:p w:rsidR="00283532" w:rsidRPr="000932AC" w:rsidRDefault="00283532" w:rsidP="00283532">
      <w:pPr>
        <w:pStyle w:val="NoSpacing"/>
        <w:jc w:val="both"/>
        <w:rPr>
          <w:rFonts w:ascii="Garamond" w:hAnsi="Garamond" w:cs="Arial"/>
          <w:sz w:val="24"/>
          <w:szCs w:val="24"/>
        </w:rPr>
      </w:pPr>
    </w:p>
    <w:p w:rsidR="00283532" w:rsidRPr="000932AC" w:rsidRDefault="00283532" w:rsidP="00283532">
      <w:pPr>
        <w:tabs>
          <w:tab w:val="left" w:pos="90"/>
        </w:tabs>
        <w:autoSpaceDE w:val="0"/>
        <w:autoSpaceDN w:val="0"/>
        <w:adjustRightInd w:val="0"/>
        <w:jc w:val="both"/>
        <w:rPr>
          <w:rFonts w:ascii="Garamond" w:hAnsi="Garamond" w:cs="Arial"/>
          <w:b/>
          <w:iCs/>
          <w:sz w:val="24"/>
          <w:szCs w:val="24"/>
        </w:rPr>
      </w:pPr>
      <w:r w:rsidRPr="000932AC">
        <w:rPr>
          <w:rFonts w:ascii="Garamond" w:hAnsi="Garamond" w:cs="Arial"/>
          <w:b/>
          <w:iCs/>
          <w:sz w:val="24"/>
          <w:szCs w:val="24"/>
        </w:rPr>
        <w:t>Description:</w:t>
      </w:r>
    </w:p>
    <w:p w:rsidR="00283532" w:rsidRPr="000932AC" w:rsidRDefault="00283532" w:rsidP="00283532">
      <w:pPr>
        <w:tabs>
          <w:tab w:val="left" w:pos="90"/>
        </w:tabs>
        <w:autoSpaceDE w:val="0"/>
        <w:autoSpaceDN w:val="0"/>
        <w:adjustRightInd w:val="0"/>
        <w:jc w:val="both"/>
        <w:rPr>
          <w:rFonts w:ascii="Garamond" w:hAnsi="Garamond" w:cs="Arial"/>
          <w:bCs/>
          <w:color w:val="000000"/>
          <w:sz w:val="24"/>
          <w:szCs w:val="24"/>
        </w:rPr>
      </w:pPr>
      <w:r w:rsidRPr="000932AC">
        <w:rPr>
          <w:rFonts w:ascii="Garamond" w:hAnsi="Garamond" w:cs="Arial"/>
          <w:bCs/>
          <w:color w:val="000000"/>
          <w:sz w:val="24"/>
          <w:szCs w:val="24"/>
        </w:rPr>
        <w:t>The BFE project is an infrastructure renewal effort to deliver enhanced event-based marketing products. An event based system enables the customers to identify any changes to a particular change to a consumer’s credit file and by monitoring these events the marketers can greatly improve their various campaigns along with helping them minimize risk.</w:t>
      </w:r>
    </w:p>
    <w:p w:rsidR="00283532" w:rsidRPr="000932AC" w:rsidRDefault="00283532" w:rsidP="00283532">
      <w:pPr>
        <w:jc w:val="both"/>
        <w:rPr>
          <w:rFonts w:ascii="Garamond" w:hAnsi="Garamond" w:cs="Arial"/>
          <w:sz w:val="24"/>
          <w:szCs w:val="24"/>
        </w:rPr>
      </w:pPr>
      <w:r w:rsidRPr="000932AC">
        <w:rPr>
          <w:rFonts w:ascii="Garamond" w:hAnsi="Garamond" w:cs="Arial"/>
          <w:b/>
          <w:sz w:val="24"/>
          <w:szCs w:val="24"/>
        </w:rPr>
        <w:t>Responsibilities</w:t>
      </w:r>
      <w:r w:rsidRPr="000932AC">
        <w:rPr>
          <w:rFonts w:ascii="Garamond" w:hAnsi="Garamond" w:cs="Arial"/>
          <w:sz w:val="24"/>
          <w:szCs w:val="24"/>
        </w:rPr>
        <w:t>:</w:t>
      </w:r>
    </w:p>
    <w:p w:rsidR="00D36091" w:rsidRPr="000932AC" w:rsidRDefault="00D36091" w:rsidP="00BC2E2D">
      <w:pPr>
        <w:pStyle w:val="ListParagraph"/>
        <w:numPr>
          <w:ilvl w:val="0"/>
          <w:numId w:val="19"/>
        </w:numPr>
        <w:tabs>
          <w:tab w:val="left" w:pos="720"/>
        </w:tabs>
        <w:overflowPunct/>
        <w:spacing w:after="0" w:line="240" w:lineRule="auto"/>
        <w:rPr>
          <w:rFonts w:ascii="Garamond" w:hAnsi="Garamond" w:cs="Arial"/>
          <w:szCs w:val="24"/>
        </w:rPr>
      </w:pPr>
      <w:r w:rsidRPr="000932AC">
        <w:rPr>
          <w:rFonts w:ascii="Garamond" w:hAnsi="Garamond" w:cs="Arial"/>
          <w:szCs w:val="24"/>
        </w:rPr>
        <w:t>Developed Java Batch Programs using core java to retrieve data from database and to run some schedule jobs for Reporting.</w:t>
      </w:r>
    </w:p>
    <w:p w:rsidR="00D36091" w:rsidRPr="000932AC" w:rsidRDefault="00D36091" w:rsidP="00BC2E2D">
      <w:pPr>
        <w:pStyle w:val="ListParagraph"/>
        <w:numPr>
          <w:ilvl w:val="0"/>
          <w:numId w:val="19"/>
        </w:numPr>
        <w:tabs>
          <w:tab w:val="left" w:pos="720"/>
        </w:tabs>
        <w:overflowPunct/>
        <w:spacing w:after="0" w:line="240" w:lineRule="auto"/>
        <w:rPr>
          <w:rFonts w:ascii="Garamond" w:hAnsi="Garamond" w:cs="Arial"/>
          <w:szCs w:val="24"/>
        </w:rPr>
      </w:pPr>
      <w:r w:rsidRPr="000932AC">
        <w:rPr>
          <w:rFonts w:ascii="Garamond" w:hAnsi="Garamond" w:cs="Arial"/>
          <w:szCs w:val="24"/>
        </w:rPr>
        <w:t>Developed some reusable framework like building business logic blocks using Core Java.</w:t>
      </w:r>
    </w:p>
    <w:p w:rsidR="00BC2E2D" w:rsidRPr="000932AC" w:rsidRDefault="00BC2E2D" w:rsidP="00BC2E2D">
      <w:pPr>
        <w:pStyle w:val="ListParagraph"/>
        <w:numPr>
          <w:ilvl w:val="0"/>
          <w:numId w:val="19"/>
        </w:numPr>
        <w:tabs>
          <w:tab w:val="left" w:pos="720"/>
        </w:tabs>
        <w:overflowPunct/>
        <w:spacing w:after="0" w:line="240" w:lineRule="auto"/>
        <w:rPr>
          <w:rFonts w:ascii="Garamond" w:hAnsi="Garamond" w:cs="Arial"/>
          <w:szCs w:val="24"/>
        </w:rPr>
      </w:pPr>
      <w:r w:rsidRPr="000932AC">
        <w:rPr>
          <w:rFonts w:ascii="Garamond" w:hAnsi="Garamond" w:cs="Arial"/>
          <w:b/>
          <w:bCs/>
          <w:szCs w:val="24"/>
        </w:rPr>
        <w:t>Struts</w:t>
      </w:r>
      <w:r w:rsidRPr="000932AC">
        <w:rPr>
          <w:rFonts w:ascii="Garamond" w:hAnsi="Garamond" w:cs="Arial"/>
          <w:b/>
          <w:szCs w:val="24"/>
        </w:rPr>
        <w:t xml:space="preserve"> framework </w:t>
      </w:r>
      <w:r w:rsidRPr="000932AC">
        <w:rPr>
          <w:rFonts w:ascii="Garamond" w:hAnsi="Garamond" w:cs="Arial"/>
          <w:szCs w:val="24"/>
        </w:rPr>
        <w:t>is used for building the Front-End.</w:t>
      </w:r>
    </w:p>
    <w:p w:rsidR="00BC2E2D" w:rsidRPr="000932AC" w:rsidRDefault="00BC2E2D" w:rsidP="00BC2E2D">
      <w:pPr>
        <w:pStyle w:val="ListParagraph"/>
        <w:numPr>
          <w:ilvl w:val="0"/>
          <w:numId w:val="19"/>
        </w:numPr>
        <w:tabs>
          <w:tab w:val="left" w:pos="720"/>
        </w:tabs>
        <w:overflowPunct/>
        <w:spacing w:after="0" w:line="240" w:lineRule="auto"/>
        <w:rPr>
          <w:rFonts w:ascii="Garamond" w:hAnsi="Garamond" w:cs="Arial"/>
          <w:szCs w:val="24"/>
        </w:rPr>
      </w:pPr>
      <w:r w:rsidRPr="000932AC">
        <w:rPr>
          <w:rFonts w:ascii="Garamond" w:hAnsi="Garamond" w:cs="Arial"/>
          <w:szCs w:val="24"/>
        </w:rPr>
        <w:t xml:space="preserve">Utilized the various </w:t>
      </w:r>
      <w:r w:rsidRPr="000932AC">
        <w:rPr>
          <w:rFonts w:ascii="Garamond" w:hAnsi="Garamond" w:cs="Arial"/>
          <w:bCs/>
          <w:szCs w:val="24"/>
        </w:rPr>
        <w:t>J2ee</w:t>
      </w:r>
      <w:r w:rsidRPr="000932AC">
        <w:rPr>
          <w:rFonts w:ascii="Garamond" w:hAnsi="Garamond" w:cs="Arial"/>
          <w:b/>
          <w:bCs/>
          <w:szCs w:val="24"/>
        </w:rPr>
        <w:t>Design patterns</w:t>
      </w:r>
      <w:r w:rsidRPr="000932AC">
        <w:rPr>
          <w:rFonts w:ascii="Garamond" w:hAnsi="Garamond" w:cs="Arial"/>
          <w:szCs w:val="24"/>
        </w:rPr>
        <w:t>to develop the Business modules based on the required functionality.</w:t>
      </w:r>
    </w:p>
    <w:p w:rsidR="00BC2E2D" w:rsidRPr="000932AC" w:rsidRDefault="00BC2E2D" w:rsidP="00BC2E2D">
      <w:pPr>
        <w:widowControl w:val="0"/>
        <w:numPr>
          <w:ilvl w:val="0"/>
          <w:numId w:val="17"/>
        </w:numPr>
        <w:tabs>
          <w:tab w:val="left" w:pos="720"/>
        </w:tabs>
        <w:suppressAutoHyphens/>
        <w:spacing w:after="0" w:line="240" w:lineRule="auto"/>
        <w:rPr>
          <w:rFonts w:ascii="Garamond" w:hAnsi="Garamond" w:cs="Arial"/>
          <w:sz w:val="24"/>
          <w:szCs w:val="24"/>
        </w:rPr>
      </w:pPr>
      <w:r w:rsidRPr="000932AC">
        <w:rPr>
          <w:rFonts w:ascii="Garamond" w:hAnsi="Garamond" w:cs="Arial"/>
          <w:sz w:val="24"/>
          <w:szCs w:val="24"/>
        </w:rPr>
        <w:t xml:space="preserve">Business Components are developed (model components) using </w:t>
      </w:r>
      <w:r w:rsidRPr="000932AC">
        <w:rPr>
          <w:rFonts w:ascii="Garamond" w:hAnsi="Garamond" w:cs="Arial"/>
          <w:b/>
          <w:bCs/>
          <w:sz w:val="24"/>
          <w:szCs w:val="24"/>
        </w:rPr>
        <w:t>Enterprise Java Beans</w:t>
      </w:r>
      <w:r w:rsidRPr="000932AC">
        <w:rPr>
          <w:rFonts w:ascii="Garamond" w:hAnsi="Garamond" w:cs="Arial"/>
          <w:b/>
          <w:sz w:val="24"/>
          <w:szCs w:val="24"/>
        </w:rPr>
        <w:t xml:space="preserve"> (EJB).</w:t>
      </w:r>
    </w:p>
    <w:p w:rsidR="00BC2E2D" w:rsidRPr="000932AC" w:rsidRDefault="00BC2E2D" w:rsidP="00BC2E2D">
      <w:pPr>
        <w:numPr>
          <w:ilvl w:val="0"/>
          <w:numId w:val="17"/>
        </w:numPr>
        <w:spacing w:after="0" w:line="240" w:lineRule="auto"/>
        <w:jc w:val="both"/>
        <w:rPr>
          <w:rFonts w:ascii="Garamond" w:hAnsi="Garamond" w:cs="Arial"/>
          <w:sz w:val="24"/>
          <w:szCs w:val="24"/>
        </w:rPr>
      </w:pPr>
      <w:r w:rsidRPr="000932AC">
        <w:rPr>
          <w:rFonts w:ascii="Garamond" w:eastAsia="Times New Roman" w:hAnsi="Garamond" w:cs="Arial"/>
          <w:sz w:val="24"/>
          <w:szCs w:val="24"/>
        </w:rPr>
        <w:t xml:space="preserve">Experience in using </w:t>
      </w:r>
      <w:r w:rsidRPr="000932AC">
        <w:rPr>
          <w:rFonts w:ascii="Garamond" w:eastAsia="Times New Roman" w:hAnsi="Garamond" w:cs="Arial"/>
          <w:b/>
          <w:sz w:val="24"/>
          <w:szCs w:val="24"/>
        </w:rPr>
        <w:t>Java Script, JS libraries</w:t>
      </w:r>
      <w:r w:rsidRPr="000932AC">
        <w:rPr>
          <w:rFonts w:ascii="Garamond" w:eastAsia="Times New Roman" w:hAnsi="Garamond" w:cs="Arial"/>
          <w:sz w:val="24"/>
          <w:szCs w:val="24"/>
        </w:rPr>
        <w:t xml:space="preserve"> for the presentation tier and developer the screens of the application.</w:t>
      </w:r>
    </w:p>
    <w:p w:rsidR="00BC2E2D" w:rsidRPr="000932AC" w:rsidRDefault="00BC2E2D" w:rsidP="00BC2E2D">
      <w:pPr>
        <w:widowControl w:val="0"/>
        <w:numPr>
          <w:ilvl w:val="0"/>
          <w:numId w:val="15"/>
        </w:numPr>
        <w:tabs>
          <w:tab w:val="left" w:pos="720"/>
        </w:tabs>
        <w:suppressAutoHyphens/>
        <w:spacing w:after="0" w:line="240" w:lineRule="auto"/>
        <w:rPr>
          <w:rFonts w:ascii="Garamond" w:hAnsi="Garamond" w:cs="Arial"/>
          <w:sz w:val="24"/>
          <w:szCs w:val="24"/>
        </w:rPr>
      </w:pPr>
      <w:r w:rsidRPr="000932AC">
        <w:rPr>
          <w:rFonts w:ascii="Garamond" w:hAnsi="Garamond" w:cs="Arial"/>
          <w:sz w:val="24"/>
          <w:szCs w:val="24"/>
        </w:rPr>
        <w:t xml:space="preserve">Developed </w:t>
      </w:r>
      <w:r w:rsidRPr="000932AC">
        <w:rPr>
          <w:rFonts w:ascii="Garamond" w:hAnsi="Garamond" w:cs="Arial"/>
          <w:b/>
          <w:bCs/>
          <w:sz w:val="24"/>
          <w:szCs w:val="24"/>
        </w:rPr>
        <w:t xml:space="preserve">Session Façade </w:t>
      </w:r>
      <w:r w:rsidRPr="000932AC">
        <w:rPr>
          <w:rFonts w:ascii="Garamond" w:hAnsi="Garamond" w:cs="Arial"/>
          <w:b/>
          <w:sz w:val="24"/>
          <w:szCs w:val="24"/>
        </w:rPr>
        <w:t>with Stateless Session bean</w:t>
      </w:r>
      <w:r w:rsidRPr="000932AC">
        <w:rPr>
          <w:rFonts w:ascii="Garamond" w:hAnsi="Garamond" w:cs="Arial"/>
          <w:sz w:val="24"/>
          <w:szCs w:val="24"/>
        </w:rPr>
        <w:t xml:space="preserve"> to provide a uniform coarse-grained service access layer to clients.</w:t>
      </w:r>
    </w:p>
    <w:p w:rsidR="00BC2E2D" w:rsidRPr="000932AC" w:rsidRDefault="00BC2E2D" w:rsidP="00BC2E2D">
      <w:pPr>
        <w:widowControl w:val="0"/>
        <w:numPr>
          <w:ilvl w:val="0"/>
          <w:numId w:val="18"/>
        </w:numPr>
        <w:tabs>
          <w:tab w:val="left" w:pos="720"/>
        </w:tabs>
        <w:suppressAutoHyphens/>
        <w:spacing w:after="0" w:line="240" w:lineRule="auto"/>
        <w:rPr>
          <w:rFonts w:ascii="Garamond" w:hAnsi="Garamond" w:cs="Arial"/>
          <w:sz w:val="24"/>
          <w:szCs w:val="24"/>
        </w:rPr>
      </w:pPr>
      <w:r w:rsidRPr="000932AC">
        <w:rPr>
          <w:rFonts w:ascii="Garamond" w:hAnsi="Garamond" w:cs="Arial"/>
          <w:sz w:val="24"/>
          <w:szCs w:val="24"/>
        </w:rPr>
        <w:t xml:space="preserve">Developed </w:t>
      </w:r>
      <w:r w:rsidRPr="000932AC">
        <w:rPr>
          <w:rFonts w:ascii="Garamond" w:hAnsi="Garamond" w:cs="Arial"/>
          <w:bCs/>
          <w:sz w:val="24"/>
          <w:szCs w:val="24"/>
        </w:rPr>
        <w:t>DAO'S</w:t>
      </w:r>
      <w:r w:rsidRPr="000932AC">
        <w:rPr>
          <w:rFonts w:ascii="Garamond" w:hAnsi="Garamond" w:cs="Arial"/>
          <w:sz w:val="24"/>
          <w:szCs w:val="24"/>
        </w:rPr>
        <w:t xml:space="preserve"> for getting data and passing data to the database</w:t>
      </w:r>
    </w:p>
    <w:p w:rsidR="00BC2E2D" w:rsidRPr="000932AC" w:rsidRDefault="00BC2E2D" w:rsidP="00BC2E2D">
      <w:pPr>
        <w:widowControl w:val="0"/>
        <w:numPr>
          <w:ilvl w:val="0"/>
          <w:numId w:val="16"/>
        </w:numPr>
        <w:tabs>
          <w:tab w:val="left" w:pos="720"/>
        </w:tabs>
        <w:suppressAutoHyphens/>
        <w:spacing w:after="0" w:line="240" w:lineRule="auto"/>
        <w:rPr>
          <w:rFonts w:ascii="Garamond" w:hAnsi="Garamond" w:cs="Arial"/>
          <w:sz w:val="24"/>
          <w:szCs w:val="24"/>
        </w:rPr>
      </w:pPr>
      <w:r w:rsidRPr="000932AC">
        <w:rPr>
          <w:rFonts w:ascii="Garamond" w:hAnsi="Garamond" w:cs="Arial"/>
          <w:b/>
          <w:bCs/>
          <w:sz w:val="24"/>
          <w:szCs w:val="24"/>
        </w:rPr>
        <w:t xml:space="preserve">JavaScript </w:t>
      </w:r>
      <w:r w:rsidRPr="000932AC">
        <w:rPr>
          <w:rFonts w:ascii="Garamond" w:hAnsi="Garamond" w:cs="Arial"/>
          <w:sz w:val="24"/>
          <w:szCs w:val="24"/>
        </w:rPr>
        <w:t xml:space="preserve">is used for client side validation and to control some dynamic data. </w:t>
      </w:r>
    </w:p>
    <w:p w:rsidR="00BC2E2D" w:rsidRPr="000932AC" w:rsidRDefault="00BC2E2D" w:rsidP="00BC2E2D">
      <w:pPr>
        <w:widowControl w:val="0"/>
        <w:numPr>
          <w:ilvl w:val="0"/>
          <w:numId w:val="16"/>
        </w:numPr>
        <w:tabs>
          <w:tab w:val="left" w:pos="1440"/>
          <w:tab w:val="left" w:pos="2160"/>
        </w:tabs>
        <w:overflowPunct w:val="0"/>
        <w:adjustRightInd w:val="0"/>
        <w:spacing w:after="0" w:line="240" w:lineRule="auto"/>
        <w:jc w:val="both"/>
        <w:rPr>
          <w:rFonts w:ascii="Garamond" w:hAnsi="Garamond" w:cs="Arial"/>
          <w:sz w:val="24"/>
          <w:szCs w:val="24"/>
        </w:rPr>
      </w:pPr>
      <w:r w:rsidRPr="000932AC">
        <w:rPr>
          <w:rFonts w:ascii="Garamond" w:hAnsi="Garamond" w:cs="Arial"/>
          <w:sz w:val="24"/>
          <w:szCs w:val="24"/>
        </w:rPr>
        <w:t xml:space="preserve">Extensively worked with Oracle </w:t>
      </w:r>
      <w:r w:rsidRPr="000932AC">
        <w:rPr>
          <w:rFonts w:ascii="Garamond" w:hAnsi="Garamond" w:cs="Arial"/>
          <w:b/>
          <w:sz w:val="24"/>
          <w:szCs w:val="24"/>
        </w:rPr>
        <w:t xml:space="preserve">Application servers, Apache Tomcat, JBoss 4.2.3 </w:t>
      </w:r>
      <w:r w:rsidRPr="000932AC">
        <w:rPr>
          <w:rFonts w:ascii="Garamond" w:hAnsi="Garamond" w:cs="Arial"/>
          <w:sz w:val="24"/>
          <w:szCs w:val="24"/>
        </w:rPr>
        <w:t>and Service Mix Server.</w:t>
      </w:r>
    </w:p>
    <w:p w:rsidR="00BC2E2D" w:rsidRPr="000932AC" w:rsidRDefault="00BC2E2D" w:rsidP="00BC2E2D">
      <w:pPr>
        <w:widowControl w:val="0"/>
        <w:numPr>
          <w:ilvl w:val="0"/>
          <w:numId w:val="16"/>
        </w:numPr>
        <w:overflowPunct w:val="0"/>
        <w:adjustRightInd w:val="0"/>
        <w:spacing w:after="0" w:line="240" w:lineRule="auto"/>
        <w:jc w:val="both"/>
        <w:rPr>
          <w:rFonts w:ascii="Garamond" w:hAnsi="Garamond" w:cs="Arial"/>
          <w:sz w:val="24"/>
          <w:szCs w:val="24"/>
        </w:rPr>
      </w:pPr>
      <w:r w:rsidRPr="000932AC">
        <w:rPr>
          <w:rFonts w:ascii="Garamond" w:hAnsi="Garamond" w:cs="Arial"/>
          <w:sz w:val="24"/>
          <w:szCs w:val="24"/>
        </w:rPr>
        <w:t xml:space="preserve">Used </w:t>
      </w:r>
      <w:r w:rsidRPr="000932AC">
        <w:rPr>
          <w:rFonts w:ascii="Garamond" w:hAnsi="Garamond" w:cs="Arial"/>
          <w:b/>
          <w:sz w:val="24"/>
          <w:szCs w:val="24"/>
        </w:rPr>
        <w:t>MAVEN</w:t>
      </w:r>
      <w:r w:rsidRPr="000932AC">
        <w:rPr>
          <w:rFonts w:ascii="Garamond" w:hAnsi="Garamond" w:cs="Arial"/>
          <w:sz w:val="24"/>
          <w:szCs w:val="24"/>
        </w:rPr>
        <w:t xml:space="preserve"> scripts to fetch, build, and deploy application to development environment.</w:t>
      </w:r>
    </w:p>
    <w:p w:rsidR="00BC2E2D" w:rsidRPr="000932AC" w:rsidRDefault="00BC2E2D" w:rsidP="00BC2E2D">
      <w:pPr>
        <w:widowControl w:val="0"/>
        <w:numPr>
          <w:ilvl w:val="0"/>
          <w:numId w:val="16"/>
        </w:numPr>
        <w:tabs>
          <w:tab w:val="left" w:pos="720"/>
        </w:tabs>
        <w:suppressAutoHyphens/>
        <w:spacing w:after="0" w:line="240" w:lineRule="auto"/>
        <w:rPr>
          <w:rFonts w:ascii="Garamond" w:hAnsi="Garamond" w:cs="Arial"/>
          <w:b/>
          <w:sz w:val="24"/>
          <w:szCs w:val="24"/>
        </w:rPr>
      </w:pPr>
      <w:r w:rsidRPr="000932AC">
        <w:rPr>
          <w:rFonts w:ascii="Garamond" w:hAnsi="Garamond" w:cs="Arial"/>
          <w:sz w:val="24"/>
          <w:szCs w:val="24"/>
        </w:rPr>
        <w:t xml:space="preserve">Wrote </w:t>
      </w:r>
      <w:r w:rsidRPr="000932AC">
        <w:rPr>
          <w:rFonts w:ascii="Garamond" w:hAnsi="Garamond" w:cs="Arial"/>
          <w:b/>
          <w:sz w:val="24"/>
          <w:szCs w:val="24"/>
        </w:rPr>
        <w:t xml:space="preserve">SQL queries and PL/SQL procedures for </w:t>
      </w:r>
      <w:r w:rsidRPr="000932AC">
        <w:rPr>
          <w:rFonts w:ascii="Garamond" w:hAnsi="Garamond" w:cs="Arial"/>
          <w:b/>
          <w:bCs/>
          <w:sz w:val="24"/>
          <w:szCs w:val="24"/>
        </w:rPr>
        <w:t>JDBC</w:t>
      </w:r>
      <w:r w:rsidRPr="000932AC">
        <w:rPr>
          <w:rFonts w:ascii="Garamond" w:hAnsi="Garamond" w:cs="Arial"/>
          <w:b/>
          <w:sz w:val="24"/>
          <w:szCs w:val="24"/>
        </w:rPr>
        <w:t xml:space="preserve">. </w:t>
      </w:r>
    </w:p>
    <w:p w:rsidR="00973D62" w:rsidRDefault="00BC2E2D" w:rsidP="00BC2E2D">
      <w:pPr>
        <w:widowControl w:val="0"/>
        <w:numPr>
          <w:ilvl w:val="0"/>
          <w:numId w:val="16"/>
        </w:numPr>
        <w:overflowPunct w:val="0"/>
        <w:adjustRightInd w:val="0"/>
        <w:spacing w:after="0" w:line="240" w:lineRule="auto"/>
        <w:jc w:val="both"/>
        <w:rPr>
          <w:rFonts w:ascii="Garamond" w:hAnsi="Garamond" w:cs="Arial"/>
          <w:sz w:val="24"/>
          <w:szCs w:val="24"/>
        </w:rPr>
      </w:pPr>
      <w:r w:rsidRPr="000932AC">
        <w:rPr>
          <w:rFonts w:ascii="Garamond" w:hAnsi="Garamond" w:cs="Arial"/>
          <w:sz w:val="24"/>
          <w:szCs w:val="24"/>
        </w:rPr>
        <w:t xml:space="preserve">Prepared the </w:t>
      </w:r>
      <w:r w:rsidRPr="000932AC">
        <w:rPr>
          <w:rFonts w:ascii="Garamond" w:hAnsi="Garamond" w:cs="Arial"/>
          <w:b/>
          <w:sz w:val="24"/>
          <w:szCs w:val="24"/>
        </w:rPr>
        <w:t>REST and SOAP</w:t>
      </w:r>
      <w:r w:rsidRPr="000932AC">
        <w:rPr>
          <w:rFonts w:ascii="Garamond" w:hAnsi="Garamond" w:cs="Arial"/>
          <w:sz w:val="24"/>
          <w:szCs w:val="24"/>
        </w:rPr>
        <w:t xml:space="preserve"> based service calls depending on the data passing to the web service.</w:t>
      </w:r>
    </w:p>
    <w:p w:rsidR="00163810" w:rsidRPr="00163810" w:rsidRDefault="00163810" w:rsidP="00163810">
      <w:pPr>
        <w:widowControl w:val="0"/>
        <w:overflowPunct w:val="0"/>
        <w:adjustRightInd w:val="0"/>
        <w:spacing w:after="0" w:line="240" w:lineRule="auto"/>
        <w:ind w:left="720"/>
        <w:jc w:val="both"/>
        <w:rPr>
          <w:rFonts w:ascii="Garamond" w:hAnsi="Garamond" w:cs="Arial"/>
          <w:sz w:val="24"/>
          <w:szCs w:val="24"/>
        </w:rPr>
      </w:pPr>
    </w:p>
    <w:p w:rsidR="00BC2E2D" w:rsidRPr="000932AC" w:rsidRDefault="00BC2E2D" w:rsidP="00BC2E2D">
      <w:pPr>
        <w:rPr>
          <w:rFonts w:ascii="Garamond" w:hAnsi="Garamond" w:cs="Arial"/>
          <w:bCs/>
          <w:sz w:val="24"/>
          <w:szCs w:val="24"/>
        </w:rPr>
      </w:pPr>
      <w:r w:rsidRPr="000932AC">
        <w:rPr>
          <w:rFonts w:ascii="Garamond" w:hAnsi="Garamond" w:cs="Arial"/>
          <w:b/>
          <w:bCs/>
          <w:sz w:val="24"/>
          <w:szCs w:val="24"/>
        </w:rPr>
        <w:t xml:space="preserve">Environment: </w:t>
      </w:r>
      <w:r w:rsidRPr="000932AC">
        <w:rPr>
          <w:rFonts w:ascii="Garamond" w:hAnsi="Garamond" w:cs="Arial"/>
          <w:b/>
          <w:sz w:val="24"/>
          <w:szCs w:val="24"/>
        </w:rPr>
        <w:t>JBoss 4.2.3, JDK 1.5, JDBC, JNDI,EJB, JSP, jQuery, Servlets, Apache Tomcat, Maven, Struts 1.2, HTML, XML, Java Script, CSS, UNIX/Linux, ExtJS, Oracle 9i, Toad, Clear Case</w:t>
      </w:r>
      <w:r w:rsidRPr="000932AC">
        <w:rPr>
          <w:rFonts w:ascii="Garamond" w:hAnsi="Garamond" w:cs="Arial"/>
          <w:b/>
          <w:bCs/>
          <w:sz w:val="24"/>
          <w:szCs w:val="24"/>
        </w:rPr>
        <w:t>,</w:t>
      </w:r>
      <w:r w:rsidRPr="000932AC">
        <w:rPr>
          <w:rFonts w:ascii="Garamond" w:hAnsi="Garamond" w:cs="Arial"/>
          <w:b/>
          <w:sz w:val="24"/>
          <w:szCs w:val="24"/>
        </w:rPr>
        <w:t xml:space="preserve"> MQ Series, Eclipse Helios.</w:t>
      </w:r>
    </w:p>
    <w:p w:rsidR="00C50D07" w:rsidRDefault="0013334F" w:rsidP="001A6D37">
      <w:pPr>
        <w:spacing w:after="0"/>
        <w:rPr>
          <w:rFonts w:ascii="Garamond" w:hAnsi="Garamond" w:cs="Arial"/>
          <w:b/>
          <w:bCs/>
          <w:sz w:val="24"/>
          <w:szCs w:val="24"/>
        </w:rPr>
      </w:pPr>
      <w:r w:rsidRPr="000932AC">
        <w:rPr>
          <w:rFonts w:ascii="Garamond" w:hAnsi="Garamond" w:cs="Arial"/>
          <w:b/>
          <w:bCs/>
          <w:sz w:val="24"/>
          <w:szCs w:val="24"/>
          <w:u w:val="single"/>
        </w:rPr>
        <w:t xml:space="preserve">JPMC, Columbus </w:t>
      </w:r>
      <w:r w:rsidRPr="000932AC">
        <w:rPr>
          <w:rFonts w:ascii="Garamond" w:hAnsi="Garamond" w:cs="Arial"/>
          <w:b/>
          <w:bCs/>
          <w:sz w:val="24"/>
          <w:szCs w:val="24"/>
        </w:rPr>
        <w:tab/>
      </w:r>
      <w:r w:rsidRPr="000932AC">
        <w:rPr>
          <w:rFonts w:ascii="Garamond" w:hAnsi="Garamond" w:cs="Arial"/>
          <w:b/>
          <w:bCs/>
          <w:sz w:val="24"/>
          <w:szCs w:val="24"/>
        </w:rPr>
        <w:tab/>
      </w:r>
      <w:r w:rsidRPr="000932AC">
        <w:rPr>
          <w:rFonts w:ascii="Garamond" w:hAnsi="Garamond" w:cs="Arial"/>
          <w:b/>
          <w:bCs/>
          <w:sz w:val="24"/>
          <w:szCs w:val="24"/>
        </w:rPr>
        <w:tab/>
      </w:r>
    </w:p>
    <w:p w:rsidR="001A6D37" w:rsidRPr="000932AC" w:rsidRDefault="00703F65" w:rsidP="001A6D37">
      <w:pPr>
        <w:spacing w:after="0"/>
        <w:rPr>
          <w:rFonts w:ascii="Garamond" w:hAnsi="Garamond" w:cs="Arial"/>
          <w:b/>
          <w:bCs/>
          <w:sz w:val="24"/>
          <w:szCs w:val="24"/>
        </w:rPr>
      </w:pPr>
      <w:r w:rsidRPr="000932AC">
        <w:rPr>
          <w:rFonts w:ascii="Garamond" w:hAnsi="Garamond" w:cs="Arial"/>
          <w:b/>
          <w:bCs/>
          <w:sz w:val="24"/>
          <w:szCs w:val="24"/>
        </w:rPr>
        <w:t>Nov 2010</w:t>
      </w:r>
      <w:r w:rsidR="00134B75" w:rsidRPr="000932AC">
        <w:rPr>
          <w:rFonts w:ascii="Garamond" w:hAnsi="Garamond" w:cs="Arial"/>
          <w:b/>
          <w:bCs/>
          <w:sz w:val="24"/>
          <w:szCs w:val="24"/>
        </w:rPr>
        <w:t xml:space="preserve"> - Dec 201</w:t>
      </w:r>
      <w:r w:rsidRPr="000932AC">
        <w:rPr>
          <w:rFonts w:ascii="Garamond" w:hAnsi="Garamond" w:cs="Arial"/>
          <w:b/>
          <w:bCs/>
          <w:sz w:val="24"/>
          <w:szCs w:val="24"/>
        </w:rPr>
        <w:t>1</w:t>
      </w:r>
    </w:p>
    <w:p w:rsidR="001A6D37" w:rsidRPr="000932AC" w:rsidRDefault="001A6D37" w:rsidP="001A6D37">
      <w:pPr>
        <w:spacing w:after="0"/>
        <w:rPr>
          <w:rFonts w:ascii="Garamond" w:hAnsi="Garamond" w:cs="Arial"/>
          <w:b/>
          <w:bCs/>
          <w:sz w:val="24"/>
          <w:szCs w:val="24"/>
        </w:rPr>
      </w:pPr>
      <w:r w:rsidRPr="000932AC">
        <w:rPr>
          <w:rFonts w:ascii="Garamond" w:hAnsi="Garamond" w:cs="Arial"/>
          <w:b/>
          <w:bCs/>
          <w:sz w:val="24"/>
          <w:szCs w:val="24"/>
        </w:rPr>
        <w:t xml:space="preserve">Role: Software Engineer </w:t>
      </w:r>
    </w:p>
    <w:p w:rsidR="001A6D37" w:rsidRPr="000932AC" w:rsidRDefault="001A6D37" w:rsidP="001A6D37">
      <w:pPr>
        <w:spacing w:after="0"/>
        <w:rPr>
          <w:rFonts w:ascii="Garamond" w:hAnsi="Garamond" w:cs="Arial"/>
          <w:b/>
          <w:bCs/>
          <w:sz w:val="24"/>
          <w:szCs w:val="24"/>
        </w:rPr>
      </w:pPr>
      <w:r w:rsidRPr="000932AC">
        <w:rPr>
          <w:rFonts w:ascii="Garamond" w:hAnsi="Garamond" w:cs="Arial"/>
          <w:b/>
          <w:bCs/>
          <w:sz w:val="24"/>
          <w:szCs w:val="24"/>
        </w:rPr>
        <w:lastRenderedPageBreak/>
        <w:t xml:space="preserve">Project: </w:t>
      </w:r>
      <w:r w:rsidR="0013334F" w:rsidRPr="000932AC">
        <w:rPr>
          <w:rFonts w:ascii="Garamond" w:hAnsi="Garamond" w:cs="Arial"/>
          <w:b/>
          <w:bCs/>
          <w:sz w:val="24"/>
          <w:szCs w:val="24"/>
        </w:rPr>
        <w:t xml:space="preserve">JPMC DART  </w:t>
      </w:r>
    </w:p>
    <w:p w:rsidR="0013334F" w:rsidRPr="000932AC" w:rsidRDefault="0013334F" w:rsidP="001A6D37">
      <w:pPr>
        <w:spacing w:after="0" w:line="240" w:lineRule="auto"/>
        <w:rPr>
          <w:rFonts w:ascii="Garamond" w:hAnsi="Garamond" w:cs="Arial"/>
          <w:b/>
          <w:bCs/>
          <w:sz w:val="24"/>
          <w:szCs w:val="24"/>
        </w:rPr>
      </w:pPr>
    </w:p>
    <w:p w:rsidR="0013334F" w:rsidRPr="000932AC" w:rsidRDefault="0013334F" w:rsidP="0013334F">
      <w:pPr>
        <w:spacing w:line="240" w:lineRule="auto"/>
        <w:rPr>
          <w:rFonts w:ascii="Garamond" w:hAnsi="Garamond" w:cs="Arial"/>
          <w:b/>
          <w:bCs/>
          <w:sz w:val="24"/>
          <w:szCs w:val="24"/>
        </w:rPr>
      </w:pPr>
      <w:r w:rsidRPr="000932AC">
        <w:rPr>
          <w:rFonts w:ascii="Garamond" w:hAnsi="Garamond" w:cs="Arial"/>
          <w:b/>
          <w:bCs/>
          <w:sz w:val="24"/>
          <w:szCs w:val="24"/>
        </w:rPr>
        <w:t>Description:</w:t>
      </w:r>
    </w:p>
    <w:p w:rsidR="0013334F" w:rsidRPr="000932AC" w:rsidRDefault="0013334F" w:rsidP="0013334F">
      <w:pPr>
        <w:pStyle w:val="NoSpacing"/>
        <w:jc w:val="both"/>
        <w:rPr>
          <w:rFonts w:ascii="Garamond" w:eastAsia="Times New Roman" w:hAnsi="Garamond" w:cs="Arial"/>
          <w:bCs/>
          <w:color w:val="000000"/>
          <w:sz w:val="24"/>
          <w:szCs w:val="24"/>
          <w:lang w:val="en-US"/>
        </w:rPr>
      </w:pPr>
      <w:r w:rsidRPr="000932AC">
        <w:rPr>
          <w:rFonts w:ascii="Garamond" w:eastAsia="Times New Roman" w:hAnsi="Garamond" w:cs="Arial"/>
          <w:bCs/>
          <w:color w:val="000000"/>
          <w:sz w:val="24"/>
          <w:szCs w:val="24"/>
          <w:lang w:val="en-US"/>
        </w:rPr>
        <w:t>The objective of DART is to improve the trade capture, control and reconciliation processes between the Credit &amp; Rates front office marketers and their supporting middle offices. Deal and Revenue Tracker serves as the first step to standardize process workflow globally and aims to ease future workflow enhancements.</w:t>
      </w:r>
    </w:p>
    <w:p w:rsidR="00501AEC" w:rsidRPr="000932AC" w:rsidRDefault="00501AEC" w:rsidP="0013334F">
      <w:pPr>
        <w:pStyle w:val="NoSpacing"/>
        <w:jc w:val="both"/>
        <w:rPr>
          <w:rFonts w:ascii="Garamond" w:hAnsi="Garamond" w:cs="Arial"/>
          <w:b/>
          <w:sz w:val="24"/>
          <w:szCs w:val="24"/>
        </w:rPr>
      </w:pPr>
    </w:p>
    <w:p w:rsidR="0013334F" w:rsidRPr="000932AC" w:rsidRDefault="0013334F" w:rsidP="0013334F">
      <w:pPr>
        <w:pStyle w:val="NoSpacing"/>
        <w:jc w:val="both"/>
        <w:rPr>
          <w:rFonts w:ascii="Garamond" w:hAnsi="Garamond" w:cs="Arial"/>
          <w:b/>
          <w:sz w:val="24"/>
          <w:szCs w:val="24"/>
        </w:rPr>
      </w:pPr>
      <w:r w:rsidRPr="000932AC">
        <w:rPr>
          <w:rFonts w:ascii="Garamond" w:hAnsi="Garamond" w:cs="Arial"/>
          <w:b/>
          <w:sz w:val="24"/>
          <w:szCs w:val="24"/>
        </w:rPr>
        <w:t>Responsibilities:</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Developed web layer by using Struts framework. Designed and developed web page using JSP, HTML, JavaScript, and Servlets.</w:t>
      </w:r>
    </w:p>
    <w:p w:rsidR="0013334F" w:rsidRPr="000932AC" w:rsidRDefault="00206979"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 xml:space="preserve">Developing Spring Framework components and integrating with Hibernate </w:t>
      </w:r>
      <w:r w:rsidR="0013334F" w:rsidRPr="000932AC">
        <w:rPr>
          <w:rFonts w:ascii="Garamond" w:hAnsi="Garamond" w:cs="Arial"/>
          <w:bCs/>
          <w:color w:val="000000"/>
          <w:szCs w:val="24"/>
        </w:rPr>
        <w:t>access the database.</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Development of Controller Servlet a Framework component for Presentation</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Designing, Development and Implementation of JSP and Java Beans in Presentation layer for Submission Application reference implementation.</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Developing reports and PDF files to print the information.</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Development of JavaScript for client end data entry validations and Front End Validation.</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Involvement in Unit Testing &amp; System integration testing of the module.</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Involvement in the Documentation of the module</w:t>
      </w:r>
    </w:p>
    <w:p w:rsidR="0013334F" w:rsidRPr="000932AC" w:rsidRDefault="0013334F" w:rsidP="0013334F">
      <w:pPr>
        <w:pStyle w:val="ListParagraph"/>
        <w:widowControl/>
        <w:numPr>
          <w:ilvl w:val="0"/>
          <w:numId w:val="5"/>
        </w:numPr>
        <w:tabs>
          <w:tab w:val="clear" w:pos="709"/>
          <w:tab w:val="left" w:pos="0"/>
          <w:tab w:val="left" w:pos="540"/>
          <w:tab w:val="left" w:pos="918"/>
        </w:tabs>
        <w:suppressAutoHyphens w:val="0"/>
        <w:overflowPunct/>
        <w:spacing w:after="0" w:line="240" w:lineRule="auto"/>
        <w:jc w:val="both"/>
        <w:rPr>
          <w:rFonts w:ascii="Garamond" w:hAnsi="Garamond" w:cs="Arial"/>
          <w:bCs/>
          <w:color w:val="000000"/>
          <w:szCs w:val="24"/>
        </w:rPr>
      </w:pPr>
      <w:r w:rsidRPr="000932AC">
        <w:rPr>
          <w:rFonts w:ascii="Garamond" w:hAnsi="Garamond" w:cs="Arial"/>
          <w:bCs/>
          <w:color w:val="000000"/>
          <w:szCs w:val="24"/>
        </w:rPr>
        <w:t>Involved in fixing the bugs or defects in the application.</w:t>
      </w:r>
    </w:p>
    <w:p w:rsidR="00300729" w:rsidRPr="000932AC" w:rsidRDefault="00300729" w:rsidP="0013334F">
      <w:pPr>
        <w:spacing w:after="0" w:line="240" w:lineRule="auto"/>
        <w:jc w:val="both"/>
        <w:rPr>
          <w:rFonts w:ascii="Garamond" w:hAnsi="Garamond" w:cs="Arial"/>
          <w:b/>
          <w:bCs/>
          <w:sz w:val="24"/>
          <w:szCs w:val="24"/>
        </w:rPr>
      </w:pPr>
    </w:p>
    <w:p w:rsidR="0013334F" w:rsidRPr="000932AC" w:rsidRDefault="0013334F" w:rsidP="0013334F">
      <w:pPr>
        <w:spacing w:after="0" w:line="240" w:lineRule="auto"/>
        <w:jc w:val="both"/>
        <w:rPr>
          <w:rFonts w:ascii="Garamond" w:hAnsi="Garamond" w:cs="Arial"/>
          <w:b/>
          <w:sz w:val="24"/>
          <w:szCs w:val="24"/>
        </w:rPr>
      </w:pPr>
      <w:r w:rsidRPr="000932AC">
        <w:rPr>
          <w:rFonts w:ascii="Garamond" w:hAnsi="Garamond" w:cs="Arial"/>
          <w:b/>
          <w:bCs/>
          <w:sz w:val="24"/>
          <w:szCs w:val="24"/>
        </w:rPr>
        <w:t>Environment</w:t>
      </w:r>
      <w:r w:rsidR="00163810" w:rsidRPr="000932AC">
        <w:rPr>
          <w:rFonts w:ascii="Garamond" w:hAnsi="Garamond" w:cs="Arial"/>
          <w:b/>
          <w:bCs/>
          <w:sz w:val="24"/>
          <w:szCs w:val="24"/>
        </w:rPr>
        <w:t>:</w:t>
      </w:r>
      <w:r w:rsidR="00163810" w:rsidRPr="000932AC">
        <w:rPr>
          <w:rFonts w:ascii="Garamond" w:hAnsi="Garamond" w:cs="Arial"/>
          <w:bCs/>
          <w:color w:val="000000"/>
          <w:sz w:val="24"/>
          <w:szCs w:val="24"/>
        </w:rPr>
        <w:t xml:space="preserve"> Java</w:t>
      </w:r>
      <w:r w:rsidRPr="000932AC">
        <w:rPr>
          <w:rFonts w:ascii="Garamond" w:hAnsi="Garamond" w:cs="Arial"/>
          <w:bCs/>
          <w:color w:val="000000"/>
          <w:sz w:val="24"/>
          <w:szCs w:val="24"/>
        </w:rPr>
        <w:t>, Servlets, Struts, Hibernate, Spring</w:t>
      </w:r>
      <w:r w:rsidR="00206979" w:rsidRPr="000932AC">
        <w:rPr>
          <w:rFonts w:ascii="Garamond" w:hAnsi="Garamond" w:cs="Arial"/>
          <w:bCs/>
          <w:color w:val="000000"/>
          <w:sz w:val="24"/>
          <w:szCs w:val="24"/>
        </w:rPr>
        <w:t>, JSP</w:t>
      </w:r>
      <w:r w:rsidRPr="000932AC">
        <w:rPr>
          <w:rFonts w:ascii="Garamond" w:hAnsi="Garamond" w:cs="Arial"/>
          <w:bCs/>
          <w:color w:val="000000"/>
          <w:sz w:val="24"/>
          <w:szCs w:val="24"/>
        </w:rPr>
        <w:t>, HTML, JavaScript, XML, CSS, Sybase &amp; Tomcat.</w:t>
      </w:r>
    </w:p>
    <w:p w:rsidR="00B10AB6" w:rsidRPr="000932AC" w:rsidRDefault="00B10AB6" w:rsidP="00163810">
      <w:pPr>
        <w:spacing w:after="0"/>
        <w:jc w:val="both"/>
        <w:rPr>
          <w:rFonts w:ascii="Garamond" w:hAnsi="Garamond" w:cs="Arial"/>
          <w:b/>
          <w:sz w:val="24"/>
          <w:szCs w:val="24"/>
        </w:rPr>
      </w:pPr>
    </w:p>
    <w:p w:rsidR="0013334F" w:rsidRPr="000932AC" w:rsidRDefault="0013334F" w:rsidP="0013334F">
      <w:pPr>
        <w:spacing w:after="0"/>
        <w:ind w:left="360" w:hanging="360"/>
        <w:jc w:val="both"/>
        <w:rPr>
          <w:rFonts w:ascii="Garamond" w:hAnsi="Garamond" w:cs="Arial"/>
          <w:b/>
          <w:sz w:val="24"/>
          <w:szCs w:val="24"/>
        </w:rPr>
      </w:pPr>
      <w:r w:rsidRPr="000932AC">
        <w:rPr>
          <w:rFonts w:ascii="Garamond" w:hAnsi="Garamond" w:cs="Arial"/>
          <w:b/>
          <w:sz w:val="24"/>
          <w:szCs w:val="24"/>
        </w:rPr>
        <w:t>ITPlexus,</w:t>
      </w:r>
      <w:r w:rsidR="00501AEC" w:rsidRPr="000932AC">
        <w:rPr>
          <w:rFonts w:ascii="Garamond" w:hAnsi="Garamond" w:cs="Arial"/>
          <w:b/>
          <w:sz w:val="24"/>
          <w:szCs w:val="24"/>
        </w:rPr>
        <w:tab/>
      </w:r>
      <w:r w:rsidRPr="000932AC">
        <w:rPr>
          <w:rFonts w:ascii="Garamond" w:hAnsi="Garamond" w:cs="Arial"/>
          <w:b/>
          <w:sz w:val="24"/>
          <w:szCs w:val="24"/>
        </w:rPr>
        <w:tab/>
      </w:r>
      <w:r w:rsidRPr="000932AC">
        <w:rPr>
          <w:rFonts w:ascii="Garamond" w:hAnsi="Garamond" w:cs="Arial"/>
          <w:b/>
          <w:sz w:val="24"/>
          <w:szCs w:val="24"/>
        </w:rPr>
        <w:tab/>
      </w:r>
      <w:r w:rsidRPr="000932AC">
        <w:rPr>
          <w:rFonts w:ascii="Garamond" w:hAnsi="Garamond" w:cs="Arial"/>
          <w:b/>
          <w:sz w:val="24"/>
          <w:szCs w:val="24"/>
        </w:rPr>
        <w:tab/>
      </w:r>
      <w:r w:rsidRPr="000932AC">
        <w:rPr>
          <w:rFonts w:ascii="Garamond" w:hAnsi="Garamond" w:cs="Arial"/>
          <w:b/>
          <w:sz w:val="24"/>
          <w:szCs w:val="24"/>
        </w:rPr>
        <w:tab/>
      </w:r>
      <w:r w:rsidRPr="000932AC">
        <w:rPr>
          <w:rFonts w:ascii="Garamond" w:hAnsi="Garamond" w:cs="Arial"/>
          <w:b/>
          <w:sz w:val="24"/>
          <w:szCs w:val="24"/>
        </w:rPr>
        <w:tab/>
      </w:r>
      <w:r w:rsidRPr="000932AC">
        <w:rPr>
          <w:rFonts w:ascii="Garamond" w:hAnsi="Garamond" w:cs="Arial"/>
          <w:b/>
          <w:sz w:val="24"/>
          <w:szCs w:val="24"/>
        </w:rPr>
        <w:tab/>
      </w:r>
      <w:r w:rsidRPr="000932AC">
        <w:rPr>
          <w:rFonts w:ascii="Garamond" w:hAnsi="Garamond" w:cs="Arial"/>
          <w:b/>
          <w:sz w:val="24"/>
          <w:szCs w:val="24"/>
        </w:rPr>
        <w:tab/>
        <w:t xml:space="preserve">        July</w:t>
      </w:r>
      <w:r w:rsidRPr="000932AC">
        <w:rPr>
          <w:rFonts w:ascii="Garamond" w:hAnsi="Garamond" w:cs="Arial"/>
          <w:b/>
          <w:bCs/>
          <w:sz w:val="24"/>
          <w:szCs w:val="24"/>
        </w:rPr>
        <w:t xml:space="preserve"> 200</w:t>
      </w:r>
      <w:r w:rsidR="00703F65" w:rsidRPr="000932AC">
        <w:rPr>
          <w:rFonts w:ascii="Garamond" w:hAnsi="Garamond" w:cs="Arial"/>
          <w:b/>
          <w:bCs/>
          <w:sz w:val="24"/>
          <w:szCs w:val="24"/>
        </w:rPr>
        <w:t>9</w:t>
      </w:r>
      <w:r w:rsidRPr="000932AC">
        <w:rPr>
          <w:rFonts w:ascii="Garamond" w:hAnsi="Garamond" w:cs="Arial"/>
          <w:b/>
          <w:bCs/>
          <w:sz w:val="24"/>
          <w:szCs w:val="24"/>
        </w:rPr>
        <w:t xml:space="preserve"> – Sep 20</w:t>
      </w:r>
      <w:r w:rsidR="00703F65" w:rsidRPr="000932AC">
        <w:rPr>
          <w:rFonts w:ascii="Garamond" w:hAnsi="Garamond" w:cs="Arial"/>
          <w:b/>
          <w:bCs/>
          <w:sz w:val="24"/>
          <w:szCs w:val="24"/>
        </w:rPr>
        <w:t>10</w:t>
      </w:r>
    </w:p>
    <w:p w:rsidR="0013334F" w:rsidRPr="000932AC" w:rsidRDefault="0013334F" w:rsidP="0013334F">
      <w:pPr>
        <w:spacing w:after="0"/>
        <w:ind w:left="360" w:hanging="360"/>
        <w:jc w:val="both"/>
        <w:rPr>
          <w:rFonts w:ascii="Garamond" w:hAnsi="Garamond" w:cs="Arial"/>
          <w:b/>
          <w:sz w:val="24"/>
          <w:szCs w:val="24"/>
        </w:rPr>
      </w:pPr>
      <w:r w:rsidRPr="000932AC">
        <w:rPr>
          <w:rFonts w:ascii="Garamond" w:hAnsi="Garamond" w:cs="Arial"/>
          <w:b/>
          <w:sz w:val="24"/>
          <w:szCs w:val="24"/>
        </w:rPr>
        <w:t xml:space="preserve">Role: Software Engineer </w:t>
      </w:r>
    </w:p>
    <w:p w:rsidR="0013334F" w:rsidRPr="000932AC" w:rsidRDefault="0013334F" w:rsidP="0013334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jc w:val="both"/>
        <w:rPr>
          <w:rFonts w:ascii="Garamond" w:hAnsi="Garamond" w:cs="Arial"/>
          <w:b/>
          <w:sz w:val="24"/>
          <w:szCs w:val="24"/>
        </w:rPr>
      </w:pPr>
      <w:r w:rsidRPr="000932AC">
        <w:rPr>
          <w:rFonts w:ascii="Garamond" w:hAnsi="Garamond" w:cs="Arial"/>
          <w:b/>
          <w:sz w:val="24"/>
          <w:szCs w:val="24"/>
        </w:rPr>
        <w:t>Project: Online Air Ticket Refund Tracking</w:t>
      </w:r>
    </w:p>
    <w:p w:rsidR="0013334F" w:rsidRPr="000932AC" w:rsidRDefault="0013334F" w:rsidP="0013334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jc w:val="both"/>
        <w:rPr>
          <w:rFonts w:ascii="Garamond" w:hAnsi="Garamond" w:cs="Arial"/>
          <w:b/>
          <w:sz w:val="24"/>
          <w:szCs w:val="24"/>
        </w:rPr>
      </w:pPr>
    </w:p>
    <w:p w:rsidR="0013334F" w:rsidRPr="000932AC" w:rsidRDefault="0013334F" w:rsidP="0013334F">
      <w:pPr>
        <w:tabs>
          <w:tab w:val="left" w:pos="90"/>
        </w:tabs>
        <w:autoSpaceDE w:val="0"/>
        <w:autoSpaceDN w:val="0"/>
        <w:adjustRightInd w:val="0"/>
        <w:jc w:val="both"/>
        <w:rPr>
          <w:rFonts w:ascii="Garamond" w:hAnsi="Garamond" w:cs="Arial"/>
          <w:b/>
          <w:iCs/>
          <w:sz w:val="24"/>
          <w:szCs w:val="24"/>
        </w:rPr>
      </w:pPr>
      <w:r w:rsidRPr="000932AC">
        <w:rPr>
          <w:rFonts w:ascii="Garamond" w:hAnsi="Garamond" w:cs="Arial"/>
          <w:b/>
          <w:iCs/>
          <w:sz w:val="24"/>
          <w:szCs w:val="24"/>
        </w:rPr>
        <w:t>Description:</w:t>
      </w:r>
    </w:p>
    <w:p w:rsidR="0013334F" w:rsidRPr="000932AC" w:rsidRDefault="0013334F" w:rsidP="0013334F">
      <w:pPr>
        <w:widowControl w:val="0"/>
        <w:rPr>
          <w:rFonts w:ascii="Garamond" w:hAnsi="Garamond" w:cs="Arial"/>
          <w:sz w:val="24"/>
          <w:szCs w:val="24"/>
        </w:rPr>
      </w:pPr>
      <w:r w:rsidRPr="000932AC">
        <w:rPr>
          <w:rFonts w:ascii="Garamond" w:hAnsi="Garamond" w:cs="Arial"/>
          <w:sz w:val="24"/>
          <w:szCs w:val="24"/>
        </w:rPr>
        <w:t xml:space="preserve">This is a </w:t>
      </w:r>
      <w:r w:rsidRPr="000932AC">
        <w:rPr>
          <w:rFonts w:ascii="Garamond" w:hAnsi="Garamond" w:cs="Arial"/>
          <w:bCs/>
          <w:sz w:val="24"/>
          <w:szCs w:val="24"/>
        </w:rPr>
        <w:t>travel domain</w:t>
      </w:r>
      <w:r w:rsidRPr="000932AC">
        <w:rPr>
          <w:rFonts w:ascii="Garamond" w:hAnsi="Garamond" w:cs="Arial"/>
          <w:sz w:val="24"/>
          <w:szCs w:val="24"/>
        </w:rPr>
        <w:t xml:space="preserve"> application (on MVC pattern) for Carlson Wagonlit Travel. The objective of this application is to provide facility of refund of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13334F" w:rsidRPr="000932AC" w:rsidRDefault="0013334F" w:rsidP="0013334F">
      <w:pPr>
        <w:jc w:val="both"/>
        <w:rPr>
          <w:rFonts w:ascii="Garamond" w:hAnsi="Garamond" w:cs="Arial"/>
          <w:sz w:val="24"/>
          <w:szCs w:val="24"/>
        </w:rPr>
      </w:pPr>
      <w:r w:rsidRPr="000932AC">
        <w:rPr>
          <w:rFonts w:ascii="Garamond" w:hAnsi="Garamond" w:cs="Arial"/>
          <w:b/>
          <w:sz w:val="24"/>
          <w:szCs w:val="24"/>
        </w:rPr>
        <w:t>Responsibilities</w:t>
      </w:r>
      <w:r w:rsidRPr="000932AC">
        <w:rPr>
          <w:rFonts w:ascii="Garamond" w:hAnsi="Garamond" w:cs="Arial"/>
          <w:sz w:val="24"/>
          <w:szCs w:val="24"/>
        </w:rPr>
        <w:t>:</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napToGrid w:val="0"/>
          <w:sz w:val="24"/>
          <w:szCs w:val="24"/>
        </w:rPr>
        <w:t>Identified the Business Requirements of the project</w:t>
      </w:r>
      <w:r w:rsidRPr="000932AC">
        <w:rPr>
          <w:rFonts w:ascii="Garamond" w:hAnsi="Garamond" w:cs="Arial"/>
          <w:sz w:val="24"/>
          <w:szCs w:val="24"/>
        </w:rPr>
        <w:t>.</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napToGrid w:val="0"/>
          <w:sz w:val="24"/>
          <w:szCs w:val="24"/>
        </w:rPr>
        <w:t>Involved in preparing the Detailed Design document for the project.</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Developed UI using JSP, Tiles, Java Script, and CSS.</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Developed the application using Struts framework.</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 xml:space="preserve">Created tile definitions, struts-config files, and validation files for the application using Struts </w:t>
      </w:r>
      <w:r w:rsidRPr="000932AC">
        <w:rPr>
          <w:rFonts w:ascii="Garamond" w:hAnsi="Garamond" w:cs="Arial"/>
          <w:sz w:val="24"/>
          <w:szCs w:val="24"/>
        </w:rPr>
        <w:lastRenderedPageBreak/>
        <w:t>framework.</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 xml:space="preserve">Implemented Action Classes and Action Forms using </w:t>
      </w:r>
      <w:r w:rsidRPr="000932AC">
        <w:rPr>
          <w:rFonts w:ascii="Garamond" w:hAnsi="Garamond" w:cs="Arial"/>
          <w:bCs/>
          <w:sz w:val="24"/>
          <w:szCs w:val="24"/>
        </w:rPr>
        <w:t>Struts</w:t>
      </w:r>
      <w:r w:rsidRPr="000932AC">
        <w:rPr>
          <w:rFonts w:ascii="Garamond" w:hAnsi="Garamond" w:cs="Arial"/>
          <w:sz w:val="24"/>
          <w:szCs w:val="24"/>
        </w:rPr>
        <w:t xml:space="preserve"> framework.</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Used JDBC to connect to the database.</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bCs/>
          <w:sz w:val="24"/>
          <w:szCs w:val="24"/>
        </w:rPr>
        <w:t>Involved in Unit testing</w:t>
      </w:r>
      <w:r w:rsidRPr="000932AC">
        <w:rPr>
          <w:rFonts w:ascii="Garamond" w:hAnsi="Garamond" w:cs="Arial"/>
          <w:b/>
          <w:bCs/>
          <w:sz w:val="24"/>
          <w:szCs w:val="24"/>
        </w:rPr>
        <w:t>,</w:t>
      </w:r>
      <w:r w:rsidRPr="000932AC">
        <w:rPr>
          <w:rFonts w:ascii="Garamond" w:hAnsi="Garamond" w:cs="Arial"/>
          <w:bCs/>
          <w:sz w:val="24"/>
          <w:szCs w:val="24"/>
        </w:rPr>
        <w:t xml:space="preserve"> System Testing and writing test cases</w:t>
      </w:r>
      <w:r w:rsidRPr="000932AC">
        <w:rPr>
          <w:rFonts w:ascii="Garamond" w:hAnsi="Garamond" w:cs="Arial"/>
          <w:sz w:val="24"/>
          <w:szCs w:val="24"/>
        </w:rPr>
        <w:t>.</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Design Database tables.</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Wrote SQL queries and stored procedures</w:t>
      </w:r>
    </w:p>
    <w:p w:rsidR="0013334F" w:rsidRPr="000932AC" w:rsidRDefault="00163810"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MySQL</w:t>
      </w:r>
      <w:r w:rsidR="0013334F" w:rsidRPr="000932AC">
        <w:rPr>
          <w:rFonts w:ascii="Garamond" w:hAnsi="Garamond" w:cs="Arial"/>
          <w:sz w:val="24"/>
          <w:szCs w:val="24"/>
        </w:rPr>
        <w:t xml:space="preserve"> Server administration</w:t>
      </w:r>
    </w:p>
    <w:p w:rsidR="0013334F" w:rsidRPr="000932AC" w:rsidRDefault="0013334F" w:rsidP="0013334F">
      <w:pPr>
        <w:widowControl w:val="0"/>
        <w:numPr>
          <w:ilvl w:val="0"/>
          <w:numId w:val="8"/>
        </w:numPr>
        <w:tabs>
          <w:tab w:val="clear" w:pos="720"/>
          <w:tab w:val="num" w:pos="360"/>
        </w:tabs>
        <w:spacing w:after="0" w:line="240" w:lineRule="auto"/>
        <w:ind w:left="360"/>
        <w:rPr>
          <w:rFonts w:ascii="Garamond" w:hAnsi="Garamond" w:cs="Arial"/>
          <w:sz w:val="24"/>
          <w:szCs w:val="24"/>
        </w:rPr>
      </w:pPr>
      <w:r w:rsidRPr="000932AC">
        <w:rPr>
          <w:rFonts w:ascii="Garamond" w:hAnsi="Garamond" w:cs="Arial"/>
          <w:sz w:val="24"/>
          <w:szCs w:val="24"/>
        </w:rPr>
        <w:t>Apache Tomcat server administration.</w:t>
      </w:r>
    </w:p>
    <w:p w:rsidR="0013334F" w:rsidRPr="000932AC" w:rsidRDefault="0013334F" w:rsidP="0013334F">
      <w:pPr>
        <w:pStyle w:val="NoSpacing"/>
        <w:ind w:left="360" w:hanging="360"/>
        <w:rPr>
          <w:rFonts w:ascii="Garamond" w:hAnsi="Garamond" w:cs="Arial"/>
          <w:b/>
          <w:sz w:val="24"/>
          <w:szCs w:val="24"/>
          <w:u w:val="single"/>
        </w:rPr>
      </w:pPr>
    </w:p>
    <w:p w:rsidR="00BC2E2D" w:rsidRPr="00163810" w:rsidRDefault="0013334F" w:rsidP="00163810">
      <w:pPr>
        <w:rPr>
          <w:rFonts w:ascii="Garamond" w:hAnsi="Garamond" w:cs="Arial"/>
          <w:sz w:val="24"/>
          <w:szCs w:val="24"/>
        </w:rPr>
      </w:pPr>
      <w:r w:rsidRPr="000932AC">
        <w:rPr>
          <w:rFonts w:ascii="Garamond" w:hAnsi="Garamond" w:cs="Arial"/>
          <w:b/>
          <w:sz w:val="24"/>
          <w:szCs w:val="24"/>
        </w:rPr>
        <w:t>Environment:</w:t>
      </w:r>
      <w:r w:rsidRPr="000932AC">
        <w:rPr>
          <w:rFonts w:ascii="Garamond" w:hAnsi="Garamond" w:cs="Arial"/>
          <w:sz w:val="24"/>
          <w:szCs w:val="24"/>
        </w:rPr>
        <w:t xml:space="preserve"> JSP Struts 1.1, JDBC, J2EE, Apache Tomcat 5, HTML, JavaScript, MySql</w:t>
      </w:r>
      <w:r w:rsidRPr="000932AC">
        <w:rPr>
          <w:rFonts w:ascii="Garamond" w:hAnsi="Garamond" w:cs="Arial"/>
          <w:sz w:val="24"/>
          <w:szCs w:val="24"/>
        </w:rPr>
        <w:tab/>
      </w:r>
    </w:p>
    <w:p w:rsidR="00DD207F" w:rsidRPr="000932AC" w:rsidRDefault="00206979" w:rsidP="00206979">
      <w:pPr>
        <w:spacing w:after="0"/>
        <w:rPr>
          <w:rFonts w:ascii="Garamond" w:hAnsi="Garamond" w:cs="Arial"/>
          <w:b/>
          <w:sz w:val="24"/>
          <w:szCs w:val="24"/>
        </w:rPr>
      </w:pPr>
      <w:r w:rsidRPr="000932AC">
        <w:rPr>
          <w:rFonts w:ascii="Garamond" w:hAnsi="Garamond" w:cs="Arial"/>
          <w:b/>
          <w:sz w:val="24"/>
          <w:szCs w:val="24"/>
        </w:rPr>
        <w:t>Cadence Designs Inc, Bangalore</w:t>
      </w:r>
      <w:r w:rsidRPr="000932AC">
        <w:rPr>
          <w:rFonts w:ascii="Garamond" w:hAnsi="Garamond" w:cs="Arial"/>
          <w:b/>
          <w:sz w:val="24"/>
          <w:szCs w:val="24"/>
        </w:rPr>
        <w:tab/>
      </w:r>
      <w:r w:rsidRPr="000932AC">
        <w:rPr>
          <w:rFonts w:ascii="Garamond" w:hAnsi="Garamond" w:cs="Arial"/>
          <w:b/>
          <w:sz w:val="24"/>
          <w:szCs w:val="24"/>
        </w:rPr>
        <w:tab/>
      </w:r>
      <w:r w:rsidRPr="000932AC">
        <w:rPr>
          <w:rFonts w:ascii="Garamond" w:hAnsi="Garamond" w:cs="Arial"/>
          <w:b/>
          <w:sz w:val="24"/>
          <w:szCs w:val="24"/>
        </w:rPr>
        <w:tab/>
      </w:r>
    </w:p>
    <w:p w:rsidR="00206979" w:rsidRPr="000932AC" w:rsidRDefault="00206979" w:rsidP="00206979">
      <w:pPr>
        <w:spacing w:after="0"/>
        <w:rPr>
          <w:rFonts w:ascii="Garamond" w:hAnsi="Garamond" w:cs="Arial"/>
          <w:b/>
          <w:sz w:val="24"/>
          <w:szCs w:val="24"/>
        </w:rPr>
      </w:pPr>
      <w:r w:rsidRPr="000932AC">
        <w:rPr>
          <w:rFonts w:ascii="Garamond" w:hAnsi="Garamond" w:cs="Arial"/>
          <w:b/>
          <w:sz w:val="24"/>
          <w:szCs w:val="24"/>
        </w:rPr>
        <w:t>May 07 – June 09</w:t>
      </w:r>
    </w:p>
    <w:p w:rsidR="00BC2E2D" w:rsidRPr="000932AC" w:rsidRDefault="00BC2E2D" w:rsidP="00206979">
      <w:pPr>
        <w:spacing w:after="0"/>
        <w:rPr>
          <w:rFonts w:ascii="Garamond" w:hAnsi="Garamond" w:cs="Arial"/>
          <w:b/>
          <w:sz w:val="24"/>
          <w:szCs w:val="24"/>
        </w:rPr>
      </w:pPr>
      <w:r w:rsidRPr="000932AC">
        <w:rPr>
          <w:rFonts w:ascii="Garamond" w:hAnsi="Garamond" w:cs="Arial"/>
          <w:b/>
          <w:sz w:val="24"/>
          <w:szCs w:val="24"/>
        </w:rPr>
        <w:t>Java Developer</w:t>
      </w:r>
    </w:p>
    <w:p w:rsidR="00501AEC" w:rsidRDefault="00BC2E2D" w:rsidP="00163810">
      <w:pPr>
        <w:spacing w:after="0"/>
        <w:jc w:val="both"/>
        <w:rPr>
          <w:rFonts w:ascii="Garamond" w:hAnsi="Garamond" w:cs="Arial"/>
          <w:b/>
          <w:sz w:val="24"/>
          <w:szCs w:val="24"/>
        </w:rPr>
      </w:pPr>
      <w:r w:rsidRPr="000932AC">
        <w:rPr>
          <w:rFonts w:ascii="Garamond" w:hAnsi="Garamond" w:cs="Arial"/>
          <w:b/>
          <w:sz w:val="24"/>
          <w:szCs w:val="24"/>
        </w:rPr>
        <w:t>Project: Order fulfillment system</w:t>
      </w:r>
    </w:p>
    <w:p w:rsidR="00163810" w:rsidRPr="00163810" w:rsidRDefault="00163810" w:rsidP="00163810">
      <w:pPr>
        <w:spacing w:after="0"/>
        <w:jc w:val="both"/>
        <w:rPr>
          <w:rFonts w:ascii="Garamond" w:hAnsi="Garamond" w:cs="Arial"/>
          <w:b/>
          <w:sz w:val="24"/>
          <w:szCs w:val="24"/>
        </w:rPr>
      </w:pPr>
    </w:p>
    <w:p w:rsidR="00BC2E2D" w:rsidRPr="000932AC" w:rsidRDefault="00BC2E2D" w:rsidP="00501AEC">
      <w:pPr>
        <w:ind w:firstLine="720"/>
        <w:jc w:val="both"/>
        <w:rPr>
          <w:rFonts w:ascii="Garamond" w:hAnsi="Garamond" w:cs="Arial"/>
          <w:sz w:val="24"/>
          <w:szCs w:val="24"/>
        </w:rPr>
      </w:pPr>
      <w:r w:rsidRPr="000932AC">
        <w:rPr>
          <w:rFonts w:ascii="Garamond" w:hAnsi="Garamond" w:cs="Arial"/>
          <w:sz w:val="24"/>
          <w:szCs w:val="24"/>
        </w:rPr>
        <w:t xml:space="preserve">Cadence enables global electronic-design innovation and plays an essential role in the creation of today's integrated circuits and electronics. Customers use Cadence software and hardware, methodologies, and services to design and verify advanced semiconductors, printed-circuit boards and systems used in consumer electronics, networking and telecommunications equipment, and computer systems. </w:t>
      </w:r>
    </w:p>
    <w:p w:rsidR="00BC2E2D" w:rsidRPr="000932AC" w:rsidRDefault="00BC2E2D" w:rsidP="00BC2E2D">
      <w:pPr>
        <w:jc w:val="both"/>
        <w:rPr>
          <w:rFonts w:ascii="Garamond" w:hAnsi="Garamond" w:cs="Arial"/>
          <w:sz w:val="24"/>
          <w:szCs w:val="24"/>
        </w:rPr>
      </w:pPr>
      <w:r w:rsidRPr="000932AC">
        <w:rPr>
          <w:rFonts w:ascii="Garamond" w:hAnsi="Garamond" w:cs="Arial"/>
          <w:sz w:val="24"/>
          <w:szCs w:val="24"/>
        </w:rPr>
        <w:t>Cadence uses a web based application to fulfill customer orders. The application is designed to manage customers, sales orders, contracts, install base and licensing. The current project is to upload critical customer info and install base from legacy system into the new web based Order Fulfillment system.</w:t>
      </w:r>
    </w:p>
    <w:p w:rsidR="00BC2E2D" w:rsidRPr="000932AC" w:rsidRDefault="00BC2E2D" w:rsidP="00BC2E2D">
      <w:pPr>
        <w:tabs>
          <w:tab w:val="left" w:pos="900"/>
        </w:tabs>
        <w:jc w:val="both"/>
        <w:rPr>
          <w:rFonts w:ascii="Garamond" w:hAnsi="Garamond" w:cs="Arial"/>
          <w:b/>
          <w:sz w:val="24"/>
          <w:szCs w:val="24"/>
        </w:rPr>
      </w:pPr>
      <w:r w:rsidRPr="000932AC">
        <w:rPr>
          <w:rFonts w:ascii="Garamond" w:hAnsi="Garamond" w:cs="Arial"/>
          <w:b/>
          <w:sz w:val="24"/>
          <w:szCs w:val="24"/>
        </w:rPr>
        <w:t>Responsibilities:</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Programmer Analyst responsible for development, support and enhancement of Order Fulfillment system.</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 xml:space="preserve">Designed and developed </w:t>
      </w:r>
      <w:r w:rsidRPr="000932AC">
        <w:rPr>
          <w:rFonts w:ascii="Garamond" w:hAnsi="Garamond" w:cs="Arial"/>
          <w:b/>
          <w:sz w:val="24"/>
          <w:szCs w:val="24"/>
        </w:rPr>
        <w:t>JSP</w:t>
      </w:r>
      <w:r w:rsidRPr="000932AC">
        <w:rPr>
          <w:rFonts w:ascii="Garamond" w:hAnsi="Garamond" w:cs="Arial"/>
          <w:sz w:val="24"/>
          <w:szCs w:val="24"/>
        </w:rPr>
        <w:t xml:space="preserve"> pages for Agent login, Products display, My Account and Order Confirmation pages.</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 xml:space="preserve">Implemented </w:t>
      </w:r>
      <w:r w:rsidRPr="000932AC">
        <w:rPr>
          <w:rFonts w:ascii="Garamond" w:hAnsi="Garamond" w:cs="Arial"/>
          <w:b/>
          <w:sz w:val="24"/>
          <w:szCs w:val="24"/>
        </w:rPr>
        <w:t>struts Validator framework</w:t>
      </w:r>
      <w:r w:rsidRPr="000932AC">
        <w:rPr>
          <w:rFonts w:ascii="Garamond" w:hAnsi="Garamond" w:cs="Arial"/>
          <w:sz w:val="24"/>
          <w:szCs w:val="24"/>
        </w:rPr>
        <w:t xml:space="preserve"> for validating the input forms at both client side and server side.</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 xml:space="preserve">Implemented </w:t>
      </w:r>
      <w:r w:rsidRPr="000932AC">
        <w:rPr>
          <w:rFonts w:ascii="Garamond" w:hAnsi="Garamond" w:cs="Arial"/>
          <w:bCs/>
          <w:sz w:val="24"/>
          <w:szCs w:val="24"/>
        </w:rPr>
        <w:t>GUI</w:t>
      </w:r>
      <w:r w:rsidRPr="000932AC">
        <w:rPr>
          <w:rFonts w:ascii="Garamond" w:hAnsi="Garamond" w:cs="Arial"/>
          <w:sz w:val="24"/>
          <w:szCs w:val="24"/>
        </w:rPr>
        <w:t xml:space="preserve"> interface using </w:t>
      </w:r>
      <w:r w:rsidRPr="000932AC">
        <w:rPr>
          <w:rFonts w:ascii="Garamond" w:hAnsi="Garamond" w:cs="Arial"/>
          <w:b/>
          <w:sz w:val="24"/>
          <w:szCs w:val="24"/>
        </w:rPr>
        <w:t>tiles, JSP's and struts custom tags.</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Analyzed and identified components for the Presentation, Business, Integration, Resource and Service Layers</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 xml:space="preserve">Created Service Locator component to conceal the complexity of </w:t>
      </w:r>
      <w:r w:rsidRPr="000932AC">
        <w:rPr>
          <w:rFonts w:ascii="Garamond" w:hAnsi="Garamond" w:cs="Arial"/>
          <w:b/>
          <w:sz w:val="24"/>
          <w:szCs w:val="24"/>
        </w:rPr>
        <w:t>J2EE/JNDI APIs.</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 xml:space="preserve">Developed Business Interfaces for </w:t>
      </w:r>
      <w:r w:rsidRPr="000932AC">
        <w:rPr>
          <w:rFonts w:ascii="Garamond" w:hAnsi="Garamond" w:cs="Arial"/>
          <w:b/>
          <w:sz w:val="24"/>
          <w:szCs w:val="24"/>
        </w:rPr>
        <w:t>EJBs.</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 xml:space="preserve">Involved in the </w:t>
      </w:r>
      <w:r w:rsidRPr="000932AC">
        <w:rPr>
          <w:rFonts w:ascii="Garamond" w:hAnsi="Garamond" w:cs="Arial"/>
          <w:b/>
          <w:sz w:val="24"/>
          <w:szCs w:val="24"/>
        </w:rPr>
        <w:t>Web Sphere Server configuration, packaging and deployment of EAR file.</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 xml:space="preserve">Designed </w:t>
      </w:r>
      <w:r w:rsidRPr="000932AC">
        <w:rPr>
          <w:rFonts w:ascii="Garamond" w:hAnsi="Garamond" w:cs="Arial"/>
          <w:b/>
          <w:sz w:val="24"/>
          <w:szCs w:val="24"/>
        </w:rPr>
        <w:t>DataAccessObjects</w:t>
      </w:r>
      <w:r w:rsidRPr="000932AC">
        <w:rPr>
          <w:rFonts w:ascii="Garamond" w:hAnsi="Garamond" w:cs="Arial"/>
          <w:sz w:val="24"/>
          <w:szCs w:val="24"/>
        </w:rPr>
        <w:t xml:space="preserve">, to encapsulate data access code. </w:t>
      </w:r>
    </w:p>
    <w:p w:rsidR="00BC2E2D" w:rsidRPr="000932AC" w:rsidRDefault="00BC2E2D" w:rsidP="00BC2E2D">
      <w:pPr>
        <w:widowControl w:val="0"/>
        <w:numPr>
          <w:ilvl w:val="0"/>
          <w:numId w:val="20"/>
        </w:numPr>
        <w:autoSpaceDE w:val="0"/>
        <w:spacing w:after="0" w:line="240" w:lineRule="auto"/>
        <w:rPr>
          <w:rFonts w:ascii="Garamond" w:hAnsi="Garamond" w:cs="Arial"/>
          <w:sz w:val="24"/>
          <w:szCs w:val="24"/>
        </w:rPr>
      </w:pPr>
      <w:r w:rsidRPr="000932AC">
        <w:rPr>
          <w:rFonts w:ascii="Garamond" w:hAnsi="Garamond" w:cs="Arial"/>
          <w:sz w:val="24"/>
          <w:szCs w:val="24"/>
        </w:rPr>
        <w:t>Created the message resource file to display application information and error messages</w:t>
      </w:r>
    </w:p>
    <w:p w:rsidR="00BC2E2D" w:rsidRPr="000932AC" w:rsidRDefault="00BC2E2D" w:rsidP="00BC2E2D">
      <w:pPr>
        <w:jc w:val="both"/>
        <w:rPr>
          <w:rFonts w:ascii="Garamond" w:hAnsi="Garamond" w:cs="Arial"/>
          <w:b/>
          <w:sz w:val="24"/>
          <w:szCs w:val="24"/>
        </w:rPr>
      </w:pPr>
      <w:r w:rsidRPr="000932AC">
        <w:rPr>
          <w:rFonts w:ascii="Garamond" w:hAnsi="Garamond" w:cs="Arial"/>
          <w:b/>
          <w:sz w:val="24"/>
          <w:szCs w:val="24"/>
        </w:rPr>
        <w:lastRenderedPageBreak/>
        <w:t>Environment: Core Java, Struts Framework, WSAD 5.1, Various Design Patterns, EJB, JSP, HTML, Oracle 9i, Web Logic 7.1, CVS, JUNIT on Windows XP.</w:t>
      </w:r>
    </w:p>
    <w:p w:rsidR="0050613D" w:rsidRPr="000932AC" w:rsidRDefault="0050613D" w:rsidP="0013334F">
      <w:pPr>
        <w:rPr>
          <w:rFonts w:ascii="Garamond" w:hAnsi="Garamond" w:cs="Arial"/>
          <w:b/>
          <w:sz w:val="24"/>
          <w:szCs w:val="24"/>
          <w:u w:val="single"/>
        </w:rPr>
      </w:pPr>
      <w:r w:rsidRPr="000932AC">
        <w:rPr>
          <w:rFonts w:ascii="Garamond" w:hAnsi="Garamond" w:cs="Arial"/>
          <w:b/>
          <w:sz w:val="24"/>
          <w:szCs w:val="24"/>
          <w:u w:val="single"/>
        </w:rPr>
        <w:t>Academic Qualification:</w:t>
      </w:r>
    </w:p>
    <w:p w:rsidR="0050613D" w:rsidRPr="000932AC" w:rsidRDefault="00A36B74" w:rsidP="008F1A71">
      <w:pPr>
        <w:jc w:val="both"/>
        <w:rPr>
          <w:rFonts w:ascii="Garamond" w:hAnsi="Garamond" w:cs="Arial"/>
          <w:b/>
          <w:sz w:val="24"/>
          <w:szCs w:val="24"/>
          <w:u w:val="single"/>
        </w:rPr>
      </w:pPr>
      <w:r w:rsidRPr="000932AC">
        <w:rPr>
          <w:rFonts w:ascii="Garamond" w:hAnsi="Garamond" w:cs="Arial"/>
          <w:sz w:val="24"/>
          <w:szCs w:val="24"/>
        </w:rPr>
        <w:t>Bachelor of Engineering in Computer Science from R.M.K. Engineering College, Chennai</w:t>
      </w:r>
    </w:p>
    <w:sectPr w:rsidR="0050613D" w:rsidRPr="000932AC" w:rsidSect="009D56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SimSun">
    <w:altName w:val="Arial Unicode MS"/>
    <w:panose1 w:val="02010600030101010101"/>
    <w:charset w:val="86"/>
    <w:family w:val="auto"/>
    <w:notTrueType/>
    <w:pitch w:val="variable"/>
    <w:sig w:usb0="00000000"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7"/>
    <w:lvl w:ilvl="0">
      <w:start w:val="1"/>
      <w:numFmt w:val="bullet"/>
      <w:lvlText w:val=""/>
      <w:lvlJc w:val="left"/>
      <w:pPr>
        <w:tabs>
          <w:tab w:val="num" w:pos="720"/>
        </w:tabs>
        <w:ind w:left="720" w:hanging="360"/>
      </w:pPr>
      <w:rPr>
        <w:rFonts w:ascii="Symbol" w:hAnsi="Symbol"/>
      </w:rPr>
    </w:lvl>
  </w:abstractNum>
  <w:abstractNum w:abstractNumId="1">
    <w:nsid w:val="00000007"/>
    <w:multiLevelType w:val="multilevel"/>
    <w:tmpl w:val="00000007"/>
    <w:name w:val="WW8Num2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
    <w:nsid w:val="00000008"/>
    <w:multiLevelType w:val="multilevel"/>
    <w:tmpl w:val="00000008"/>
    <w:name w:val="WW8Num29"/>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nsid w:val="0000000C"/>
    <w:multiLevelType w:val="multilevel"/>
    <w:tmpl w:val="0000000C"/>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nsid w:val="0000000D"/>
    <w:multiLevelType w:val="multilevel"/>
    <w:tmpl w:val="0000000D"/>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5">
    <w:nsid w:val="057E59B6"/>
    <w:multiLevelType w:val="multilevel"/>
    <w:tmpl w:val="B0F40008"/>
    <w:lvl w:ilvl="0">
      <w:start w:val="1"/>
      <w:numFmt w:val="bullet"/>
      <w:lvlText w:val="■"/>
      <w:lvlJc w:val="left"/>
      <w:pPr>
        <w:ind w:left="-431" w:hanging="719"/>
      </w:pPr>
      <w:rPr>
        <w:rFonts w:ascii="Arial" w:eastAsia="Arial" w:hAnsi="Arial" w:cs="Arial"/>
        <w:sz w:val="16"/>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045496C"/>
    <w:multiLevelType w:val="hybridMultilevel"/>
    <w:tmpl w:val="16704D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801069D"/>
    <w:multiLevelType w:val="hybridMultilevel"/>
    <w:tmpl w:val="88E6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D2539B9"/>
    <w:multiLevelType w:val="hybridMultilevel"/>
    <w:tmpl w:val="669E3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EEF622F"/>
    <w:multiLevelType w:val="hybridMultilevel"/>
    <w:tmpl w:val="232CC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4A17E56"/>
    <w:multiLevelType w:val="hybridMultilevel"/>
    <w:tmpl w:val="15D8832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6E263F6"/>
    <w:multiLevelType w:val="hybridMultilevel"/>
    <w:tmpl w:val="2F86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C7CF7"/>
    <w:multiLevelType w:val="hybridMultilevel"/>
    <w:tmpl w:val="7F404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BE2BBC"/>
    <w:multiLevelType w:val="hybridMultilevel"/>
    <w:tmpl w:val="F9028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2CF59C4"/>
    <w:multiLevelType w:val="hybridMultilevel"/>
    <w:tmpl w:val="1D0CD7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3F45FF8"/>
    <w:multiLevelType w:val="hybridMultilevel"/>
    <w:tmpl w:val="095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8861A2"/>
    <w:multiLevelType w:val="hybridMultilevel"/>
    <w:tmpl w:val="B8ECD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B86FC4"/>
    <w:multiLevelType w:val="hybridMultilevel"/>
    <w:tmpl w:val="FBC67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6C3B7A"/>
    <w:multiLevelType w:val="hybridMultilevel"/>
    <w:tmpl w:val="F1F60E52"/>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EB59F3"/>
    <w:multiLevelType w:val="hybridMultilevel"/>
    <w:tmpl w:val="2632B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01A57B9"/>
    <w:multiLevelType w:val="hybridMultilevel"/>
    <w:tmpl w:val="2FA07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AFE4203"/>
    <w:multiLevelType w:val="hybridMultilevel"/>
    <w:tmpl w:val="4628C3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027D78"/>
    <w:multiLevelType w:val="multilevel"/>
    <w:tmpl w:val="804A0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5F1D367F"/>
    <w:multiLevelType w:val="hybridMultilevel"/>
    <w:tmpl w:val="67E67F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63CD0C58"/>
    <w:multiLevelType w:val="hybridMultilevel"/>
    <w:tmpl w:val="933261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65F657F4"/>
    <w:multiLevelType w:val="hybridMultilevel"/>
    <w:tmpl w:val="AE9E7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681E0BAC"/>
    <w:multiLevelType w:val="hybridMultilevel"/>
    <w:tmpl w:val="EF7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95861"/>
    <w:multiLevelType w:val="hybridMultilevel"/>
    <w:tmpl w:val="816A1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70B4615"/>
    <w:multiLevelType w:val="hybridMultilevel"/>
    <w:tmpl w:val="C5DE8F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A514D57"/>
    <w:multiLevelType w:val="multilevel"/>
    <w:tmpl w:val="738E90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19"/>
  </w:num>
  <w:num w:numId="3">
    <w:abstractNumId w:val="7"/>
  </w:num>
  <w:num w:numId="4">
    <w:abstractNumId w:val="9"/>
  </w:num>
  <w:num w:numId="5">
    <w:abstractNumId w:val="25"/>
  </w:num>
  <w:num w:numId="6">
    <w:abstractNumId w:val="23"/>
  </w:num>
  <w:num w:numId="7">
    <w:abstractNumId w:val="29"/>
  </w:num>
  <w:num w:numId="8">
    <w:abstractNumId w:val="18"/>
  </w:num>
  <w:num w:numId="9">
    <w:abstractNumId w:val="17"/>
  </w:num>
  <w:num w:numId="10">
    <w:abstractNumId w:val="16"/>
  </w:num>
  <w:num w:numId="11">
    <w:abstractNumId w:val="7"/>
  </w:num>
  <w:num w:numId="12">
    <w:abstractNumId w:val="26"/>
  </w:num>
  <w:num w:numId="13">
    <w:abstractNumId w:val="24"/>
  </w:num>
  <w:num w:numId="14">
    <w:abstractNumId w:val="22"/>
  </w:num>
  <w:num w:numId="15">
    <w:abstractNumId w:val="0"/>
  </w:num>
  <w:num w:numId="16">
    <w:abstractNumId w:val="1"/>
  </w:num>
  <w:num w:numId="17">
    <w:abstractNumId w:val="2"/>
  </w:num>
  <w:num w:numId="18">
    <w:abstractNumId w:val="3"/>
  </w:num>
  <w:num w:numId="19">
    <w:abstractNumId w:val="4"/>
  </w:num>
  <w:num w:numId="20">
    <w:abstractNumId w:val="12"/>
  </w:num>
  <w:num w:numId="21">
    <w:abstractNumId w:val="8"/>
  </w:num>
  <w:num w:numId="22">
    <w:abstractNumId w:val="28"/>
  </w:num>
  <w:num w:numId="23">
    <w:abstractNumId w:val="5"/>
  </w:num>
  <w:num w:numId="24">
    <w:abstractNumId w:val="14"/>
  </w:num>
  <w:num w:numId="25">
    <w:abstractNumId w:val="27"/>
  </w:num>
  <w:num w:numId="26">
    <w:abstractNumId w:val="20"/>
  </w:num>
  <w:num w:numId="27">
    <w:abstractNumId w:val="21"/>
  </w:num>
  <w:num w:numId="28">
    <w:abstractNumId w:val="10"/>
  </w:num>
  <w:num w:numId="29">
    <w:abstractNumId w:val="6"/>
  </w:num>
  <w:num w:numId="30">
    <w:abstractNumId w:val="11"/>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800"/>
    <w:rsid w:val="00024FA5"/>
    <w:rsid w:val="0002767A"/>
    <w:rsid w:val="000302F3"/>
    <w:rsid w:val="00037DAC"/>
    <w:rsid w:val="000509CB"/>
    <w:rsid w:val="00073E3A"/>
    <w:rsid w:val="00083FE8"/>
    <w:rsid w:val="000932AC"/>
    <w:rsid w:val="000E7F32"/>
    <w:rsid w:val="000F0ABF"/>
    <w:rsid w:val="000F35EE"/>
    <w:rsid w:val="0013334F"/>
    <w:rsid w:val="00134B75"/>
    <w:rsid w:val="00156CD5"/>
    <w:rsid w:val="00163810"/>
    <w:rsid w:val="001A6D37"/>
    <w:rsid w:val="001B731D"/>
    <w:rsid w:val="001C1EFF"/>
    <w:rsid w:val="001F3DDC"/>
    <w:rsid w:val="00206979"/>
    <w:rsid w:val="00216ECF"/>
    <w:rsid w:val="00227AF3"/>
    <w:rsid w:val="00277F28"/>
    <w:rsid w:val="00283532"/>
    <w:rsid w:val="00291AE2"/>
    <w:rsid w:val="002A45C5"/>
    <w:rsid w:val="002B6C4E"/>
    <w:rsid w:val="002C572F"/>
    <w:rsid w:val="00300729"/>
    <w:rsid w:val="00331449"/>
    <w:rsid w:val="003D019F"/>
    <w:rsid w:val="003D07DC"/>
    <w:rsid w:val="003F6D18"/>
    <w:rsid w:val="0040775A"/>
    <w:rsid w:val="00431800"/>
    <w:rsid w:val="0048266E"/>
    <w:rsid w:val="004913FB"/>
    <w:rsid w:val="00494E07"/>
    <w:rsid w:val="00500639"/>
    <w:rsid w:val="00501AEC"/>
    <w:rsid w:val="0050613D"/>
    <w:rsid w:val="00557DE2"/>
    <w:rsid w:val="005C1F20"/>
    <w:rsid w:val="00635BA8"/>
    <w:rsid w:val="00660914"/>
    <w:rsid w:val="00703F65"/>
    <w:rsid w:val="00714B43"/>
    <w:rsid w:val="00762748"/>
    <w:rsid w:val="00796459"/>
    <w:rsid w:val="007965E8"/>
    <w:rsid w:val="007D4F1E"/>
    <w:rsid w:val="007F313E"/>
    <w:rsid w:val="00864CC0"/>
    <w:rsid w:val="008E70BC"/>
    <w:rsid w:val="008F1A71"/>
    <w:rsid w:val="00937FCD"/>
    <w:rsid w:val="00973D62"/>
    <w:rsid w:val="009801ED"/>
    <w:rsid w:val="00991D71"/>
    <w:rsid w:val="009D5663"/>
    <w:rsid w:val="00A27D9A"/>
    <w:rsid w:val="00A35F07"/>
    <w:rsid w:val="00A36B74"/>
    <w:rsid w:val="00A41BBB"/>
    <w:rsid w:val="00A426EC"/>
    <w:rsid w:val="00A65565"/>
    <w:rsid w:val="00A82A0C"/>
    <w:rsid w:val="00A84AC0"/>
    <w:rsid w:val="00AE2327"/>
    <w:rsid w:val="00AF4733"/>
    <w:rsid w:val="00B10AB6"/>
    <w:rsid w:val="00B466FD"/>
    <w:rsid w:val="00BB65DD"/>
    <w:rsid w:val="00BC2E2D"/>
    <w:rsid w:val="00BD2EFB"/>
    <w:rsid w:val="00BF3B14"/>
    <w:rsid w:val="00C50D07"/>
    <w:rsid w:val="00C53050"/>
    <w:rsid w:val="00C865A7"/>
    <w:rsid w:val="00C92739"/>
    <w:rsid w:val="00CD4333"/>
    <w:rsid w:val="00D248AD"/>
    <w:rsid w:val="00D36091"/>
    <w:rsid w:val="00D565DE"/>
    <w:rsid w:val="00DD207F"/>
    <w:rsid w:val="00DF69DA"/>
    <w:rsid w:val="00E348E4"/>
    <w:rsid w:val="00E44CC0"/>
    <w:rsid w:val="00E5440D"/>
    <w:rsid w:val="00E55E37"/>
    <w:rsid w:val="00EF6276"/>
    <w:rsid w:val="00F45AA6"/>
    <w:rsid w:val="00F80391"/>
    <w:rsid w:val="00F95089"/>
    <w:rsid w:val="00FE0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663"/>
  </w:style>
  <w:style w:type="paragraph" w:styleId="Heading2">
    <w:name w:val="heading 2"/>
    <w:basedOn w:val="Normal"/>
    <w:next w:val="Normal"/>
    <w:link w:val="Heading2Char"/>
    <w:unhideWhenUsed/>
    <w:qFormat/>
    <w:rsid w:val="00494E07"/>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973D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3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31800"/>
    <w:pPr>
      <w:widowControl w:val="0"/>
      <w:overflowPunct w:val="0"/>
      <w:autoSpaceDE w:val="0"/>
      <w:autoSpaceDN w:val="0"/>
      <w:adjustRightInd w:val="0"/>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431800"/>
    <w:rPr>
      <w:rFonts w:ascii="Times New Roman" w:eastAsia="Times New Roman" w:hAnsi="Times New Roman" w:cs="Times New Roman"/>
      <w:szCs w:val="20"/>
    </w:rPr>
  </w:style>
  <w:style w:type="paragraph" w:styleId="PlainText">
    <w:name w:val="Plain Text"/>
    <w:basedOn w:val="Normal"/>
    <w:link w:val="PlainTextChar"/>
    <w:semiHidden/>
    <w:unhideWhenUsed/>
    <w:rsid w:val="00431800"/>
    <w:pPr>
      <w:suppressAutoHyphens/>
      <w:spacing w:after="0" w:line="240" w:lineRule="auto"/>
    </w:pPr>
    <w:rPr>
      <w:rFonts w:ascii="Courier New" w:eastAsia="Times New Roman" w:hAnsi="Courier New" w:cs="Times New Roman"/>
      <w:sz w:val="24"/>
      <w:szCs w:val="24"/>
      <w:lang w:eastAsia="ar-SA"/>
    </w:rPr>
  </w:style>
  <w:style w:type="character" w:customStyle="1" w:styleId="PlainTextChar">
    <w:name w:val="Plain Text Char"/>
    <w:basedOn w:val="DefaultParagraphFont"/>
    <w:link w:val="PlainText"/>
    <w:semiHidden/>
    <w:rsid w:val="00431800"/>
    <w:rPr>
      <w:rFonts w:ascii="Courier New" w:eastAsia="Times New Roman" w:hAnsi="Courier New" w:cs="Times New Roman"/>
      <w:sz w:val="24"/>
      <w:szCs w:val="24"/>
      <w:lang w:eastAsia="ar-SA"/>
    </w:rPr>
  </w:style>
  <w:style w:type="paragraph" w:styleId="ListParagraph">
    <w:name w:val="List Paragraph"/>
    <w:basedOn w:val="Normal"/>
    <w:link w:val="ListParagraphChar"/>
    <w:uiPriority w:val="99"/>
    <w:qFormat/>
    <w:rsid w:val="003F6D18"/>
    <w:pPr>
      <w:widowControl w:val="0"/>
      <w:tabs>
        <w:tab w:val="left" w:pos="709"/>
      </w:tabs>
      <w:suppressAutoHyphens/>
      <w:overflowPunct w:val="0"/>
      <w:ind w:left="720"/>
      <w:contextualSpacing/>
    </w:pPr>
    <w:rPr>
      <w:rFonts w:ascii="Liberation Serif" w:eastAsia="WenQuanYi Micro Hei" w:hAnsi="Liberation Serif" w:cs="Mangal"/>
      <w:color w:val="00000A"/>
      <w:sz w:val="24"/>
      <w:szCs w:val="21"/>
      <w:lang w:eastAsia="zh-CN" w:bidi="hi-IN"/>
    </w:rPr>
  </w:style>
  <w:style w:type="character" w:customStyle="1" w:styleId="Heading2Char">
    <w:name w:val="Heading 2 Char"/>
    <w:basedOn w:val="DefaultParagraphFont"/>
    <w:link w:val="Heading2"/>
    <w:rsid w:val="00494E07"/>
    <w:rPr>
      <w:rFonts w:ascii="Times New Roman" w:eastAsia="Times New Roman" w:hAnsi="Times New Roman" w:cs="Times New Roman"/>
      <w:sz w:val="24"/>
      <w:szCs w:val="24"/>
    </w:rPr>
  </w:style>
  <w:style w:type="paragraph" w:styleId="NoSpacing">
    <w:name w:val="No Spacing"/>
    <w:uiPriority w:val="1"/>
    <w:qFormat/>
    <w:rsid w:val="00494E07"/>
    <w:pPr>
      <w:spacing w:after="0" w:line="240" w:lineRule="auto"/>
    </w:pPr>
    <w:rPr>
      <w:rFonts w:ascii="Calibri" w:eastAsia="Calibri" w:hAnsi="Calibri" w:cs="Times New Roman"/>
      <w:lang w:val="en-IN"/>
    </w:rPr>
  </w:style>
  <w:style w:type="paragraph" w:styleId="Title">
    <w:name w:val="Title"/>
    <w:basedOn w:val="Normal"/>
    <w:link w:val="TitleChar"/>
    <w:qFormat/>
    <w:rsid w:val="00762748"/>
    <w:pPr>
      <w:widowControl w:val="0"/>
      <w:suppressAutoHyphens/>
      <w:spacing w:after="0" w:line="240" w:lineRule="auto"/>
      <w:jc w:val="center"/>
      <w:outlineLvl w:val="0"/>
    </w:pPr>
    <w:rPr>
      <w:rFonts w:ascii="Times New Roman" w:eastAsia="SimSun" w:hAnsi="Times New Roman" w:cs="Times New Roman"/>
      <w:b/>
      <w:sz w:val="40"/>
      <w:szCs w:val="20"/>
    </w:rPr>
  </w:style>
  <w:style w:type="character" w:customStyle="1" w:styleId="TitleChar">
    <w:name w:val="Title Char"/>
    <w:basedOn w:val="DefaultParagraphFont"/>
    <w:link w:val="Title"/>
    <w:rsid w:val="00762748"/>
    <w:rPr>
      <w:rFonts w:ascii="Times New Roman" w:eastAsia="SimSun" w:hAnsi="Times New Roman" w:cs="Times New Roman"/>
      <w:b/>
      <w:sz w:val="40"/>
      <w:szCs w:val="20"/>
    </w:rPr>
  </w:style>
  <w:style w:type="character" w:customStyle="1" w:styleId="Heading1Char">
    <w:name w:val="Heading 1 Char"/>
    <w:rsid w:val="00762748"/>
    <w:rPr>
      <w:sz w:val="24"/>
      <w:lang w:val="en-US" w:eastAsia="en-US" w:bidi="ar-SA"/>
    </w:rPr>
  </w:style>
  <w:style w:type="paragraph" w:customStyle="1" w:styleId="Normal1">
    <w:name w:val="Normal1"/>
    <w:basedOn w:val="Normal"/>
    <w:rsid w:val="00762748"/>
    <w:pPr>
      <w:spacing w:after="120"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02767A"/>
    <w:pPr>
      <w:tabs>
        <w:tab w:val="center" w:pos="4680"/>
        <w:tab w:val="right" w:pos="9360"/>
      </w:tabs>
      <w:spacing w:after="0" w:line="240" w:lineRule="auto"/>
      <w:jc w:val="both"/>
    </w:pPr>
    <w:rPr>
      <w:rFonts w:ascii="Garamond" w:eastAsia="Times New Roman" w:hAnsi="Garamond" w:cs="Times New Roman"/>
      <w:szCs w:val="20"/>
    </w:rPr>
  </w:style>
  <w:style w:type="character" w:customStyle="1" w:styleId="HeaderChar">
    <w:name w:val="Header Char"/>
    <w:basedOn w:val="DefaultParagraphFont"/>
    <w:link w:val="Header"/>
    <w:rsid w:val="0002767A"/>
    <w:rPr>
      <w:rFonts w:ascii="Garamond" w:eastAsia="Times New Roman" w:hAnsi="Garamond" w:cs="Times New Roman"/>
      <w:szCs w:val="20"/>
    </w:rPr>
  </w:style>
  <w:style w:type="table" w:styleId="TableGrid">
    <w:name w:val="Table Grid"/>
    <w:basedOn w:val="TableNormal"/>
    <w:uiPriority w:val="1"/>
    <w:rsid w:val="00BB65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YourName">
    <w:name w:val="Your Name"/>
    <w:basedOn w:val="Normal"/>
    <w:qFormat/>
    <w:rsid w:val="00BB65DD"/>
    <w:pPr>
      <w:spacing w:after="0" w:line="240" w:lineRule="auto"/>
    </w:pPr>
    <w:rPr>
      <w:rFonts w:asciiTheme="majorHAnsi" w:hAnsiTheme="majorHAnsi"/>
      <w:caps/>
      <w:color w:val="595959" w:themeColor="text1" w:themeTint="A6"/>
      <w:spacing w:val="10"/>
      <w:sz w:val="20"/>
    </w:rPr>
  </w:style>
  <w:style w:type="paragraph" w:customStyle="1" w:styleId="ResumeBodyText">
    <w:name w:val="Resume Body Text"/>
    <w:basedOn w:val="Normal"/>
    <w:qFormat/>
    <w:rsid w:val="00BB65DD"/>
    <w:pPr>
      <w:spacing w:after="0" w:line="240" w:lineRule="auto"/>
    </w:pPr>
    <w:rPr>
      <w:sz w:val="17"/>
    </w:rPr>
  </w:style>
  <w:style w:type="paragraph" w:styleId="BalloonText">
    <w:name w:val="Balloon Text"/>
    <w:basedOn w:val="Normal"/>
    <w:link w:val="BalloonTextChar"/>
    <w:uiPriority w:val="99"/>
    <w:semiHidden/>
    <w:unhideWhenUsed/>
    <w:rsid w:val="00BB6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DD"/>
    <w:rPr>
      <w:rFonts w:ascii="Tahoma" w:hAnsi="Tahoma" w:cs="Tahoma"/>
      <w:sz w:val="16"/>
      <w:szCs w:val="16"/>
    </w:rPr>
  </w:style>
  <w:style w:type="character" w:styleId="Hyperlink">
    <w:name w:val="Hyperlink"/>
    <w:basedOn w:val="DefaultParagraphFont"/>
    <w:uiPriority w:val="99"/>
    <w:unhideWhenUsed/>
    <w:rsid w:val="00DF69DA"/>
    <w:rPr>
      <w:color w:val="0000FF" w:themeColor="hyperlink"/>
      <w:u w:val="single"/>
    </w:rPr>
  </w:style>
  <w:style w:type="character" w:styleId="Emphasis">
    <w:name w:val="Emphasis"/>
    <w:uiPriority w:val="20"/>
    <w:qFormat/>
    <w:rsid w:val="00501AEC"/>
    <w:rPr>
      <w:i/>
      <w:iCs/>
    </w:rPr>
  </w:style>
  <w:style w:type="character" w:customStyle="1" w:styleId="apple-style-span">
    <w:name w:val="apple-style-span"/>
    <w:rsid w:val="00973D62"/>
    <w:rPr>
      <w:rFonts w:cs="Times New Roman"/>
    </w:rPr>
  </w:style>
  <w:style w:type="character" w:customStyle="1" w:styleId="ListParagraphChar">
    <w:name w:val="List Paragraph Char"/>
    <w:basedOn w:val="DefaultParagraphFont"/>
    <w:link w:val="ListParagraph"/>
    <w:uiPriority w:val="99"/>
    <w:rsid w:val="00973D62"/>
    <w:rPr>
      <w:rFonts w:ascii="Liberation Serif" w:eastAsia="WenQuanYi Micro Hei" w:hAnsi="Liberation Serif" w:cs="Mangal"/>
      <w:color w:val="00000A"/>
      <w:sz w:val="24"/>
      <w:szCs w:val="21"/>
      <w:lang w:eastAsia="zh-CN" w:bidi="hi-IN"/>
    </w:rPr>
  </w:style>
  <w:style w:type="character" w:customStyle="1" w:styleId="Heading3Char">
    <w:name w:val="Heading 3 Char"/>
    <w:basedOn w:val="DefaultParagraphFont"/>
    <w:link w:val="Heading3"/>
    <w:uiPriority w:val="9"/>
    <w:rsid w:val="00973D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3D6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494E07"/>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973D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3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31800"/>
    <w:pPr>
      <w:widowControl w:val="0"/>
      <w:overflowPunct w:val="0"/>
      <w:autoSpaceDE w:val="0"/>
      <w:autoSpaceDN w:val="0"/>
      <w:adjustRightInd w:val="0"/>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431800"/>
    <w:rPr>
      <w:rFonts w:ascii="Times New Roman" w:eastAsia="Times New Roman" w:hAnsi="Times New Roman" w:cs="Times New Roman"/>
      <w:szCs w:val="20"/>
    </w:rPr>
  </w:style>
  <w:style w:type="paragraph" w:styleId="PlainText">
    <w:name w:val="Plain Text"/>
    <w:basedOn w:val="Normal"/>
    <w:link w:val="PlainTextChar"/>
    <w:semiHidden/>
    <w:unhideWhenUsed/>
    <w:rsid w:val="00431800"/>
    <w:pPr>
      <w:suppressAutoHyphens/>
      <w:spacing w:after="0" w:line="240" w:lineRule="auto"/>
    </w:pPr>
    <w:rPr>
      <w:rFonts w:ascii="Courier New" w:eastAsia="Times New Roman" w:hAnsi="Courier New" w:cs="Times New Roman"/>
      <w:sz w:val="24"/>
      <w:szCs w:val="24"/>
      <w:lang w:eastAsia="ar-SA"/>
    </w:rPr>
  </w:style>
  <w:style w:type="character" w:customStyle="1" w:styleId="PlainTextChar">
    <w:name w:val="Plain Text Char"/>
    <w:basedOn w:val="DefaultParagraphFont"/>
    <w:link w:val="PlainText"/>
    <w:semiHidden/>
    <w:rsid w:val="00431800"/>
    <w:rPr>
      <w:rFonts w:ascii="Courier New" w:eastAsia="Times New Roman" w:hAnsi="Courier New" w:cs="Times New Roman"/>
      <w:sz w:val="24"/>
      <w:szCs w:val="24"/>
      <w:lang w:eastAsia="ar-SA"/>
    </w:rPr>
  </w:style>
  <w:style w:type="paragraph" w:styleId="ListParagraph">
    <w:name w:val="List Paragraph"/>
    <w:basedOn w:val="Normal"/>
    <w:link w:val="ListParagraphChar"/>
    <w:uiPriority w:val="99"/>
    <w:qFormat/>
    <w:rsid w:val="003F6D18"/>
    <w:pPr>
      <w:widowControl w:val="0"/>
      <w:tabs>
        <w:tab w:val="left" w:pos="709"/>
      </w:tabs>
      <w:suppressAutoHyphens/>
      <w:overflowPunct w:val="0"/>
      <w:ind w:left="720"/>
      <w:contextualSpacing/>
    </w:pPr>
    <w:rPr>
      <w:rFonts w:ascii="Liberation Serif" w:eastAsia="WenQuanYi Micro Hei" w:hAnsi="Liberation Serif" w:cs="Mangal"/>
      <w:color w:val="00000A"/>
      <w:sz w:val="24"/>
      <w:szCs w:val="21"/>
      <w:lang w:eastAsia="zh-CN" w:bidi="hi-IN"/>
    </w:rPr>
  </w:style>
  <w:style w:type="character" w:customStyle="1" w:styleId="Heading2Char">
    <w:name w:val="Heading 2 Char"/>
    <w:basedOn w:val="DefaultParagraphFont"/>
    <w:link w:val="Heading2"/>
    <w:rsid w:val="00494E07"/>
    <w:rPr>
      <w:rFonts w:ascii="Times New Roman" w:eastAsia="Times New Roman" w:hAnsi="Times New Roman" w:cs="Times New Roman"/>
      <w:sz w:val="24"/>
      <w:szCs w:val="24"/>
    </w:rPr>
  </w:style>
  <w:style w:type="paragraph" w:styleId="NoSpacing">
    <w:name w:val="No Spacing"/>
    <w:uiPriority w:val="1"/>
    <w:qFormat/>
    <w:rsid w:val="00494E07"/>
    <w:pPr>
      <w:spacing w:after="0" w:line="240" w:lineRule="auto"/>
    </w:pPr>
    <w:rPr>
      <w:rFonts w:ascii="Calibri" w:eastAsia="Calibri" w:hAnsi="Calibri" w:cs="Times New Roman"/>
      <w:lang w:val="en-IN"/>
    </w:rPr>
  </w:style>
  <w:style w:type="paragraph" w:styleId="Title">
    <w:name w:val="Title"/>
    <w:basedOn w:val="Normal"/>
    <w:link w:val="TitleChar"/>
    <w:qFormat/>
    <w:rsid w:val="00762748"/>
    <w:pPr>
      <w:widowControl w:val="0"/>
      <w:suppressAutoHyphens/>
      <w:spacing w:after="0" w:line="240" w:lineRule="auto"/>
      <w:jc w:val="center"/>
      <w:outlineLvl w:val="0"/>
    </w:pPr>
    <w:rPr>
      <w:rFonts w:ascii="Times New Roman" w:eastAsia="SimSun" w:hAnsi="Times New Roman" w:cs="Times New Roman"/>
      <w:b/>
      <w:sz w:val="40"/>
      <w:szCs w:val="20"/>
    </w:rPr>
  </w:style>
  <w:style w:type="character" w:customStyle="1" w:styleId="TitleChar">
    <w:name w:val="Title Char"/>
    <w:basedOn w:val="DefaultParagraphFont"/>
    <w:link w:val="Title"/>
    <w:rsid w:val="00762748"/>
    <w:rPr>
      <w:rFonts w:ascii="Times New Roman" w:eastAsia="SimSun" w:hAnsi="Times New Roman" w:cs="Times New Roman"/>
      <w:b/>
      <w:sz w:val="40"/>
      <w:szCs w:val="20"/>
    </w:rPr>
  </w:style>
  <w:style w:type="character" w:customStyle="1" w:styleId="Heading1Char">
    <w:name w:val="Heading 1 Char"/>
    <w:rsid w:val="00762748"/>
    <w:rPr>
      <w:sz w:val="24"/>
      <w:lang w:val="en-US" w:eastAsia="en-US" w:bidi="ar-SA"/>
    </w:rPr>
  </w:style>
  <w:style w:type="paragraph" w:customStyle="1" w:styleId="Normal1">
    <w:name w:val="Normal1"/>
    <w:basedOn w:val="Normal"/>
    <w:rsid w:val="00762748"/>
    <w:pPr>
      <w:spacing w:after="120"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02767A"/>
    <w:pPr>
      <w:tabs>
        <w:tab w:val="center" w:pos="4680"/>
        <w:tab w:val="right" w:pos="9360"/>
      </w:tabs>
      <w:spacing w:after="0" w:line="240" w:lineRule="auto"/>
      <w:jc w:val="both"/>
    </w:pPr>
    <w:rPr>
      <w:rFonts w:ascii="Garamond" w:eastAsia="Times New Roman" w:hAnsi="Garamond" w:cs="Times New Roman"/>
      <w:szCs w:val="20"/>
    </w:rPr>
  </w:style>
  <w:style w:type="character" w:customStyle="1" w:styleId="HeaderChar">
    <w:name w:val="Header Char"/>
    <w:basedOn w:val="DefaultParagraphFont"/>
    <w:link w:val="Header"/>
    <w:rsid w:val="0002767A"/>
    <w:rPr>
      <w:rFonts w:ascii="Garamond" w:eastAsia="Times New Roman" w:hAnsi="Garamond" w:cs="Times New Roman"/>
      <w:szCs w:val="20"/>
    </w:rPr>
  </w:style>
  <w:style w:type="table" w:styleId="TableGrid">
    <w:name w:val="Table Grid"/>
    <w:basedOn w:val="TableNormal"/>
    <w:uiPriority w:val="1"/>
    <w:rsid w:val="00BB65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YourName">
    <w:name w:val="Your Name"/>
    <w:basedOn w:val="Normal"/>
    <w:qFormat/>
    <w:rsid w:val="00BB65DD"/>
    <w:pPr>
      <w:spacing w:after="0" w:line="240" w:lineRule="auto"/>
    </w:pPr>
    <w:rPr>
      <w:rFonts w:asciiTheme="majorHAnsi" w:hAnsiTheme="majorHAnsi"/>
      <w:caps/>
      <w:color w:val="595959" w:themeColor="text1" w:themeTint="A6"/>
      <w:spacing w:val="10"/>
      <w:sz w:val="20"/>
    </w:rPr>
  </w:style>
  <w:style w:type="paragraph" w:customStyle="1" w:styleId="ResumeBodyText">
    <w:name w:val="Resume Body Text"/>
    <w:basedOn w:val="Normal"/>
    <w:qFormat/>
    <w:rsid w:val="00BB65DD"/>
    <w:pPr>
      <w:spacing w:after="0" w:line="240" w:lineRule="auto"/>
    </w:pPr>
    <w:rPr>
      <w:sz w:val="17"/>
    </w:rPr>
  </w:style>
  <w:style w:type="paragraph" w:styleId="BalloonText">
    <w:name w:val="Balloon Text"/>
    <w:basedOn w:val="Normal"/>
    <w:link w:val="BalloonTextChar"/>
    <w:uiPriority w:val="99"/>
    <w:semiHidden/>
    <w:unhideWhenUsed/>
    <w:rsid w:val="00BB6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DD"/>
    <w:rPr>
      <w:rFonts w:ascii="Tahoma" w:hAnsi="Tahoma" w:cs="Tahoma"/>
      <w:sz w:val="16"/>
      <w:szCs w:val="16"/>
    </w:rPr>
  </w:style>
  <w:style w:type="character" w:styleId="Hyperlink">
    <w:name w:val="Hyperlink"/>
    <w:basedOn w:val="DefaultParagraphFont"/>
    <w:uiPriority w:val="99"/>
    <w:unhideWhenUsed/>
    <w:rsid w:val="00DF69DA"/>
    <w:rPr>
      <w:color w:val="0000FF" w:themeColor="hyperlink"/>
      <w:u w:val="single"/>
    </w:rPr>
  </w:style>
  <w:style w:type="character" w:styleId="Emphasis">
    <w:name w:val="Emphasis"/>
    <w:uiPriority w:val="20"/>
    <w:qFormat/>
    <w:rsid w:val="00501AEC"/>
    <w:rPr>
      <w:i/>
      <w:iCs/>
    </w:rPr>
  </w:style>
  <w:style w:type="character" w:customStyle="1" w:styleId="apple-style-span">
    <w:name w:val="apple-style-span"/>
    <w:rsid w:val="00973D62"/>
    <w:rPr>
      <w:rFonts w:cs="Times New Roman"/>
    </w:rPr>
  </w:style>
  <w:style w:type="character" w:customStyle="1" w:styleId="ListParagraphChar">
    <w:name w:val="List Paragraph Char"/>
    <w:basedOn w:val="DefaultParagraphFont"/>
    <w:link w:val="ListParagraph"/>
    <w:uiPriority w:val="99"/>
    <w:rsid w:val="00973D62"/>
    <w:rPr>
      <w:rFonts w:ascii="Liberation Serif" w:eastAsia="WenQuanYi Micro Hei" w:hAnsi="Liberation Serif" w:cs="Mangal"/>
      <w:color w:val="00000A"/>
      <w:sz w:val="24"/>
      <w:szCs w:val="21"/>
      <w:lang w:eastAsia="zh-CN" w:bidi="hi-IN"/>
    </w:rPr>
  </w:style>
  <w:style w:type="character" w:customStyle="1" w:styleId="Heading3Char">
    <w:name w:val="Heading 3 Char"/>
    <w:basedOn w:val="DefaultParagraphFont"/>
    <w:link w:val="Heading3"/>
    <w:uiPriority w:val="9"/>
    <w:rsid w:val="00973D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3D6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4924686">
      <w:bodyDiv w:val="1"/>
      <w:marLeft w:val="0"/>
      <w:marRight w:val="0"/>
      <w:marTop w:val="0"/>
      <w:marBottom w:val="0"/>
      <w:divBdr>
        <w:top w:val="none" w:sz="0" w:space="0" w:color="auto"/>
        <w:left w:val="none" w:sz="0" w:space="0" w:color="auto"/>
        <w:bottom w:val="none" w:sz="0" w:space="0" w:color="auto"/>
        <w:right w:val="none" w:sz="0" w:space="0" w:color="auto"/>
      </w:divBdr>
    </w:div>
    <w:div w:id="231505543">
      <w:bodyDiv w:val="1"/>
      <w:marLeft w:val="0"/>
      <w:marRight w:val="0"/>
      <w:marTop w:val="0"/>
      <w:marBottom w:val="0"/>
      <w:divBdr>
        <w:top w:val="none" w:sz="0" w:space="0" w:color="auto"/>
        <w:left w:val="none" w:sz="0" w:space="0" w:color="auto"/>
        <w:bottom w:val="none" w:sz="0" w:space="0" w:color="auto"/>
        <w:right w:val="none" w:sz="0" w:space="0" w:color="auto"/>
      </w:divBdr>
    </w:div>
    <w:div w:id="267665392">
      <w:bodyDiv w:val="1"/>
      <w:marLeft w:val="0"/>
      <w:marRight w:val="0"/>
      <w:marTop w:val="0"/>
      <w:marBottom w:val="0"/>
      <w:divBdr>
        <w:top w:val="none" w:sz="0" w:space="0" w:color="auto"/>
        <w:left w:val="none" w:sz="0" w:space="0" w:color="auto"/>
        <w:bottom w:val="none" w:sz="0" w:space="0" w:color="auto"/>
        <w:right w:val="none" w:sz="0" w:space="0" w:color="auto"/>
      </w:divBdr>
    </w:div>
    <w:div w:id="418789813">
      <w:bodyDiv w:val="1"/>
      <w:marLeft w:val="0"/>
      <w:marRight w:val="0"/>
      <w:marTop w:val="0"/>
      <w:marBottom w:val="0"/>
      <w:divBdr>
        <w:top w:val="none" w:sz="0" w:space="0" w:color="auto"/>
        <w:left w:val="none" w:sz="0" w:space="0" w:color="auto"/>
        <w:bottom w:val="none" w:sz="0" w:space="0" w:color="auto"/>
        <w:right w:val="none" w:sz="0" w:space="0" w:color="auto"/>
      </w:divBdr>
    </w:div>
    <w:div w:id="453640960">
      <w:bodyDiv w:val="1"/>
      <w:marLeft w:val="0"/>
      <w:marRight w:val="0"/>
      <w:marTop w:val="0"/>
      <w:marBottom w:val="0"/>
      <w:divBdr>
        <w:top w:val="none" w:sz="0" w:space="0" w:color="auto"/>
        <w:left w:val="none" w:sz="0" w:space="0" w:color="auto"/>
        <w:bottom w:val="none" w:sz="0" w:space="0" w:color="auto"/>
        <w:right w:val="none" w:sz="0" w:space="0" w:color="auto"/>
      </w:divBdr>
    </w:div>
    <w:div w:id="472408223">
      <w:bodyDiv w:val="1"/>
      <w:marLeft w:val="0"/>
      <w:marRight w:val="0"/>
      <w:marTop w:val="0"/>
      <w:marBottom w:val="0"/>
      <w:divBdr>
        <w:top w:val="none" w:sz="0" w:space="0" w:color="auto"/>
        <w:left w:val="none" w:sz="0" w:space="0" w:color="auto"/>
        <w:bottom w:val="none" w:sz="0" w:space="0" w:color="auto"/>
        <w:right w:val="none" w:sz="0" w:space="0" w:color="auto"/>
      </w:divBdr>
    </w:div>
    <w:div w:id="514147729">
      <w:bodyDiv w:val="1"/>
      <w:marLeft w:val="0"/>
      <w:marRight w:val="0"/>
      <w:marTop w:val="0"/>
      <w:marBottom w:val="0"/>
      <w:divBdr>
        <w:top w:val="none" w:sz="0" w:space="0" w:color="auto"/>
        <w:left w:val="none" w:sz="0" w:space="0" w:color="auto"/>
        <w:bottom w:val="none" w:sz="0" w:space="0" w:color="auto"/>
        <w:right w:val="none" w:sz="0" w:space="0" w:color="auto"/>
      </w:divBdr>
    </w:div>
    <w:div w:id="538517779">
      <w:bodyDiv w:val="1"/>
      <w:marLeft w:val="0"/>
      <w:marRight w:val="0"/>
      <w:marTop w:val="0"/>
      <w:marBottom w:val="0"/>
      <w:divBdr>
        <w:top w:val="none" w:sz="0" w:space="0" w:color="auto"/>
        <w:left w:val="none" w:sz="0" w:space="0" w:color="auto"/>
        <w:bottom w:val="none" w:sz="0" w:space="0" w:color="auto"/>
        <w:right w:val="none" w:sz="0" w:space="0" w:color="auto"/>
      </w:divBdr>
    </w:div>
    <w:div w:id="543373893">
      <w:bodyDiv w:val="1"/>
      <w:marLeft w:val="0"/>
      <w:marRight w:val="0"/>
      <w:marTop w:val="0"/>
      <w:marBottom w:val="0"/>
      <w:divBdr>
        <w:top w:val="none" w:sz="0" w:space="0" w:color="auto"/>
        <w:left w:val="none" w:sz="0" w:space="0" w:color="auto"/>
        <w:bottom w:val="none" w:sz="0" w:space="0" w:color="auto"/>
        <w:right w:val="none" w:sz="0" w:space="0" w:color="auto"/>
      </w:divBdr>
    </w:div>
    <w:div w:id="745540981">
      <w:bodyDiv w:val="1"/>
      <w:marLeft w:val="0"/>
      <w:marRight w:val="0"/>
      <w:marTop w:val="0"/>
      <w:marBottom w:val="0"/>
      <w:divBdr>
        <w:top w:val="none" w:sz="0" w:space="0" w:color="auto"/>
        <w:left w:val="none" w:sz="0" w:space="0" w:color="auto"/>
        <w:bottom w:val="none" w:sz="0" w:space="0" w:color="auto"/>
        <w:right w:val="none" w:sz="0" w:space="0" w:color="auto"/>
      </w:divBdr>
    </w:div>
    <w:div w:id="879316070">
      <w:bodyDiv w:val="1"/>
      <w:marLeft w:val="0"/>
      <w:marRight w:val="0"/>
      <w:marTop w:val="0"/>
      <w:marBottom w:val="0"/>
      <w:divBdr>
        <w:top w:val="none" w:sz="0" w:space="0" w:color="auto"/>
        <w:left w:val="none" w:sz="0" w:space="0" w:color="auto"/>
        <w:bottom w:val="none" w:sz="0" w:space="0" w:color="auto"/>
        <w:right w:val="none" w:sz="0" w:space="0" w:color="auto"/>
      </w:divBdr>
    </w:div>
    <w:div w:id="895162826">
      <w:bodyDiv w:val="1"/>
      <w:marLeft w:val="0"/>
      <w:marRight w:val="0"/>
      <w:marTop w:val="0"/>
      <w:marBottom w:val="0"/>
      <w:divBdr>
        <w:top w:val="none" w:sz="0" w:space="0" w:color="auto"/>
        <w:left w:val="none" w:sz="0" w:space="0" w:color="auto"/>
        <w:bottom w:val="none" w:sz="0" w:space="0" w:color="auto"/>
        <w:right w:val="none" w:sz="0" w:space="0" w:color="auto"/>
      </w:divBdr>
    </w:div>
    <w:div w:id="1036151653">
      <w:bodyDiv w:val="1"/>
      <w:marLeft w:val="0"/>
      <w:marRight w:val="0"/>
      <w:marTop w:val="0"/>
      <w:marBottom w:val="0"/>
      <w:divBdr>
        <w:top w:val="none" w:sz="0" w:space="0" w:color="auto"/>
        <w:left w:val="none" w:sz="0" w:space="0" w:color="auto"/>
        <w:bottom w:val="none" w:sz="0" w:space="0" w:color="auto"/>
        <w:right w:val="none" w:sz="0" w:space="0" w:color="auto"/>
      </w:divBdr>
    </w:div>
    <w:div w:id="1123379144">
      <w:bodyDiv w:val="1"/>
      <w:marLeft w:val="0"/>
      <w:marRight w:val="0"/>
      <w:marTop w:val="0"/>
      <w:marBottom w:val="0"/>
      <w:divBdr>
        <w:top w:val="none" w:sz="0" w:space="0" w:color="auto"/>
        <w:left w:val="none" w:sz="0" w:space="0" w:color="auto"/>
        <w:bottom w:val="none" w:sz="0" w:space="0" w:color="auto"/>
        <w:right w:val="none" w:sz="0" w:space="0" w:color="auto"/>
      </w:divBdr>
    </w:div>
    <w:div w:id="1141576170">
      <w:bodyDiv w:val="1"/>
      <w:marLeft w:val="0"/>
      <w:marRight w:val="0"/>
      <w:marTop w:val="0"/>
      <w:marBottom w:val="0"/>
      <w:divBdr>
        <w:top w:val="none" w:sz="0" w:space="0" w:color="auto"/>
        <w:left w:val="none" w:sz="0" w:space="0" w:color="auto"/>
        <w:bottom w:val="none" w:sz="0" w:space="0" w:color="auto"/>
        <w:right w:val="none" w:sz="0" w:space="0" w:color="auto"/>
      </w:divBdr>
    </w:div>
    <w:div w:id="1189373486">
      <w:bodyDiv w:val="1"/>
      <w:marLeft w:val="0"/>
      <w:marRight w:val="0"/>
      <w:marTop w:val="0"/>
      <w:marBottom w:val="0"/>
      <w:divBdr>
        <w:top w:val="none" w:sz="0" w:space="0" w:color="auto"/>
        <w:left w:val="none" w:sz="0" w:space="0" w:color="auto"/>
        <w:bottom w:val="none" w:sz="0" w:space="0" w:color="auto"/>
        <w:right w:val="none" w:sz="0" w:space="0" w:color="auto"/>
      </w:divBdr>
    </w:div>
    <w:div w:id="1202745485">
      <w:bodyDiv w:val="1"/>
      <w:marLeft w:val="0"/>
      <w:marRight w:val="0"/>
      <w:marTop w:val="0"/>
      <w:marBottom w:val="0"/>
      <w:divBdr>
        <w:top w:val="none" w:sz="0" w:space="0" w:color="auto"/>
        <w:left w:val="none" w:sz="0" w:space="0" w:color="auto"/>
        <w:bottom w:val="none" w:sz="0" w:space="0" w:color="auto"/>
        <w:right w:val="none" w:sz="0" w:space="0" w:color="auto"/>
      </w:divBdr>
    </w:div>
    <w:div w:id="1277911734">
      <w:bodyDiv w:val="1"/>
      <w:marLeft w:val="0"/>
      <w:marRight w:val="0"/>
      <w:marTop w:val="0"/>
      <w:marBottom w:val="0"/>
      <w:divBdr>
        <w:top w:val="none" w:sz="0" w:space="0" w:color="auto"/>
        <w:left w:val="none" w:sz="0" w:space="0" w:color="auto"/>
        <w:bottom w:val="none" w:sz="0" w:space="0" w:color="auto"/>
        <w:right w:val="none" w:sz="0" w:space="0" w:color="auto"/>
      </w:divBdr>
    </w:div>
    <w:div w:id="1473601456">
      <w:bodyDiv w:val="1"/>
      <w:marLeft w:val="0"/>
      <w:marRight w:val="0"/>
      <w:marTop w:val="0"/>
      <w:marBottom w:val="0"/>
      <w:divBdr>
        <w:top w:val="none" w:sz="0" w:space="0" w:color="auto"/>
        <w:left w:val="none" w:sz="0" w:space="0" w:color="auto"/>
        <w:bottom w:val="none" w:sz="0" w:space="0" w:color="auto"/>
        <w:right w:val="none" w:sz="0" w:space="0" w:color="auto"/>
      </w:divBdr>
    </w:div>
    <w:div w:id="1814516497">
      <w:bodyDiv w:val="1"/>
      <w:marLeft w:val="0"/>
      <w:marRight w:val="0"/>
      <w:marTop w:val="0"/>
      <w:marBottom w:val="0"/>
      <w:divBdr>
        <w:top w:val="none" w:sz="0" w:space="0" w:color="auto"/>
        <w:left w:val="none" w:sz="0" w:space="0" w:color="auto"/>
        <w:bottom w:val="none" w:sz="0" w:space="0" w:color="auto"/>
        <w:right w:val="none" w:sz="0" w:space="0" w:color="auto"/>
      </w:divBdr>
    </w:div>
    <w:div w:id="1818186079">
      <w:bodyDiv w:val="1"/>
      <w:marLeft w:val="0"/>
      <w:marRight w:val="0"/>
      <w:marTop w:val="0"/>
      <w:marBottom w:val="0"/>
      <w:divBdr>
        <w:top w:val="none" w:sz="0" w:space="0" w:color="auto"/>
        <w:left w:val="none" w:sz="0" w:space="0" w:color="auto"/>
        <w:bottom w:val="none" w:sz="0" w:space="0" w:color="auto"/>
        <w:right w:val="none" w:sz="0" w:space="0" w:color="auto"/>
      </w:divBdr>
    </w:div>
    <w:div w:id="1897204093">
      <w:bodyDiv w:val="1"/>
      <w:marLeft w:val="0"/>
      <w:marRight w:val="0"/>
      <w:marTop w:val="0"/>
      <w:marBottom w:val="0"/>
      <w:divBdr>
        <w:top w:val="none" w:sz="0" w:space="0" w:color="auto"/>
        <w:left w:val="none" w:sz="0" w:space="0" w:color="auto"/>
        <w:bottom w:val="none" w:sz="0" w:space="0" w:color="auto"/>
        <w:right w:val="none" w:sz="0" w:space="0" w:color="auto"/>
      </w:divBdr>
    </w:div>
    <w:div w:id="1953127654">
      <w:bodyDiv w:val="1"/>
      <w:marLeft w:val="0"/>
      <w:marRight w:val="0"/>
      <w:marTop w:val="0"/>
      <w:marBottom w:val="0"/>
      <w:divBdr>
        <w:top w:val="none" w:sz="0" w:space="0" w:color="auto"/>
        <w:left w:val="none" w:sz="0" w:space="0" w:color="auto"/>
        <w:bottom w:val="none" w:sz="0" w:space="0" w:color="auto"/>
        <w:right w:val="none" w:sz="0" w:space="0" w:color="auto"/>
      </w:divBdr>
    </w:div>
    <w:div w:id="1982878394">
      <w:bodyDiv w:val="1"/>
      <w:marLeft w:val="0"/>
      <w:marRight w:val="0"/>
      <w:marTop w:val="0"/>
      <w:marBottom w:val="0"/>
      <w:divBdr>
        <w:top w:val="none" w:sz="0" w:space="0" w:color="auto"/>
        <w:left w:val="none" w:sz="0" w:space="0" w:color="auto"/>
        <w:bottom w:val="none" w:sz="0" w:space="0" w:color="auto"/>
        <w:right w:val="none" w:sz="0" w:space="0" w:color="auto"/>
      </w:divBdr>
    </w:div>
    <w:div w:id="20657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jampana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lav</cp:lastModifiedBy>
  <cp:revision>2</cp:revision>
  <dcterms:created xsi:type="dcterms:W3CDTF">2014-07-31T20:22:00Z</dcterms:created>
  <dcterms:modified xsi:type="dcterms:W3CDTF">2014-07-31T20:22:00Z</dcterms:modified>
</cp:coreProperties>
</file>