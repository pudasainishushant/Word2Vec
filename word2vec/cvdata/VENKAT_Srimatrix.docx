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744" w:rsidRPr="001D40BF" w:rsidRDefault="00312744" w:rsidP="00312744">
      <w:pPr>
        <w:shd w:val="clear" w:color="auto" w:fill="FFFFFF" w:themeFill="background1"/>
        <w:rPr>
          <w:rFonts w:asciiTheme="minorHAnsi" w:hAnsiTheme="minorHAnsi" w:cstheme="minorHAnsi"/>
          <w:b/>
          <w:bCs/>
          <w:kern w:val="32"/>
          <w:sz w:val="22"/>
          <w:szCs w:val="22"/>
        </w:rPr>
      </w:pPr>
      <w:bookmarkStart w:id="0" w:name="_Hlk486590200"/>
      <w:r w:rsidRPr="001D40BF">
        <w:rPr>
          <w:rFonts w:asciiTheme="minorHAnsi" w:hAnsiTheme="minorHAnsi" w:cstheme="minorHAnsi"/>
          <w:b/>
          <w:bCs/>
          <w:kern w:val="32"/>
          <w:sz w:val="22"/>
          <w:szCs w:val="22"/>
        </w:rPr>
        <w:t>VENKAT</w:t>
      </w:r>
    </w:p>
    <w:p w:rsidR="00312744" w:rsidRPr="001D40BF" w:rsidRDefault="00312744" w:rsidP="00312744">
      <w:pPr>
        <w:shd w:val="clear" w:color="auto" w:fill="FFFFFF" w:themeFill="background1"/>
        <w:rPr>
          <w:rFonts w:asciiTheme="minorHAnsi" w:hAnsiTheme="minorHAnsi" w:cstheme="minorHAnsi"/>
          <w:b/>
          <w:bCs/>
          <w:kern w:val="32"/>
          <w:sz w:val="22"/>
          <w:szCs w:val="22"/>
        </w:rPr>
      </w:pPr>
      <w:r w:rsidRPr="001D40BF">
        <w:rPr>
          <w:rFonts w:asciiTheme="minorHAnsi" w:hAnsiTheme="minorHAnsi" w:cstheme="minorHAnsi"/>
          <w:b/>
          <w:bCs/>
          <w:kern w:val="32"/>
          <w:sz w:val="22"/>
          <w:szCs w:val="22"/>
        </w:rPr>
        <w:t>(515)978-</w:t>
      </w:r>
      <w:bookmarkStart w:id="1" w:name="_GoBack"/>
      <w:bookmarkEnd w:id="1"/>
      <w:r w:rsidRPr="001D40BF">
        <w:rPr>
          <w:rFonts w:asciiTheme="minorHAnsi" w:hAnsiTheme="minorHAnsi" w:cstheme="minorHAnsi"/>
          <w:b/>
          <w:bCs/>
          <w:kern w:val="32"/>
          <w:sz w:val="22"/>
          <w:szCs w:val="22"/>
        </w:rPr>
        <w:t>1798</w:t>
      </w:r>
    </w:p>
    <w:p w:rsidR="00312744" w:rsidRPr="001D40BF" w:rsidRDefault="00312744" w:rsidP="00312744">
      <w:pPr>
        <w:shd w:val="clear" w:color="auto" w:fill="FFFFFF" w:themeFill="background1"/>
        <w:spacing w:after="160" w:line="259" w:lineRule="auto"/>
        <w:rPr>
          <w:rFonts w:asciiTheme="minorHAnsi" w:hAnsiTheme="minorHAnsi" w:cstheme="minorHAnsi"/>
          <w:b/>
          <w:bCs/>
          <w:kern w:val="32"/>
          <w:sz w:val="22"/>
          <w:szCs w:val="22"/>
        </w:rPr>
      </w:pPr>
      <w:r w:rsidRPr="001D40BF">
        <w:rPr>
          <w:rFonts w:asciiTheme="minorHAnsi" w:hAnsiTheme="minorHAnsi" w:cstheme="minorHAnsi"/>
          <w:b/>
          <w:bCs/>
          <w:kern w:val="32"/>
          <w:sz w:val="22"/>
          <w:szCs w:val="22"/>
        </w:rPr>
        <w:t>Venkatworkplace5@gmail.com</w:t>
      </w:r>
    </w:p>
    <w:p w:rsidR="004014A2" w:rsidRPr="001D40BF" w:rsidRDefault="00B203DC" w:rsidP="00877DA5">
      <w:pPr>
        <w:jc w:val="center"/>
        <w:rPr>
          <w:rFonts w:asciiTheme="minorHAnsi" w:hAnsiTheme="minorHAnsi" w:cstheme="minorHAnsi"/>
          <w:b/>
          <w:bCs/>
          <w:kern w:val="32"/>
          <w:sz w:val="22"/>
          <w:szCs w:val="22"/>
        </w:rPr>
      </w:pPr>
      <w:r>
        <w:rPr>
          <w:rFonts w:asciiTheme="minorHAnsi" w:hAnsiTheme="minorHAnsi" w:cstheme="minorHAnsi"/>
          <w:b/>
          <w:bCs/>
          <w:noProof/>
          <w:kern w:val="32"/>
          <w:sz w:val="22"/>
          <w:szCs w:val="22"/>
        </w:rPr>
        <w:pict>
          <v:line id="Straight Connector 3" o:spid="_x0000_s1026" style="position:absolute;left:0;text-align:left;flip:y;z-index:251660288;visibility:visible;mso-position-horizontal-relative:margin;mso-width-relative:margin;mso-height-relative:margin" from="-3pt,7.8pt" to="549.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" strokecolor="black [3040]">
            <o:lock v:ext="edit" shapetype="f"/>
            <w10:wrap anchorx="margin"/>
          </v:line>
        </w:pict>
      </w:r>
    </w:p>
    <w:p w:rsidR="00826159" w:rsidRPr="001D40BF" w:rsidRDefault="00FC28C7" w:rsidP="00CF2BBC">
      <w:pPr>
        <w:rPr>
          <w:rFonts w:asciiTheme="minorHAnsi" w:hAnsiTheme="minorHAnsi" w:cstheme="minorHAnsi"/>
          <w:b/>
          <w:sz w:val="22"/>
          <w:szCs w:val="22"/>
          <w:u w:val="single"/>
        </w:rPr>
      </w:pPr>
      <w:r w:rsidRPr="001D40BF">
        <w:rPr>
          <w:rFonts w:asciiTheme="minorHAnsi" w:hAnsiTheme="minorHAnsi" w:cstheme="minorHAnsi"/>
          <w:b/>
          <w:sz w:val="22"/>
          <w:szCs w:val="22"/>
          <w:u w:val="single"/>
        </w:rPr>
        <w:t>PROFESSIONAL</w:t>
      </w:r>
      <w:r w:rsidR="00826159" w:rsidRPr="001D40BF">
        <w:rPr>
          <w:rFonts w:asciiTheme="minorHAnsi" w:hAnsiTheme="minorHAnsi" w:cstheme="minorHAnsi"/>
          <w:b/>
          <w:sz w:val="22"/>
          <w:szCs w:val="22"/>
          <w:u w:val="single"/>
        </w:rPr>
        <w:t xml:space="preserve"> SUMMARY</w:t>
      </w:r>
    </w:p>
    <w:p w:rsidR="003817F4" w:rsidRPr="001D40BF" w:rsidRDefault="003817F4" w:rsidP="00CF2BBC">
      <w:pPr>
        <w:rPr>
          <w:rFonts w:asciiTheme="minorHAnsi" w:hAnsiTheme="minorHAnsi" w:cstheme="minorHAnsi"/>
          <w:b/>
          <w:sz w:val="22"/>
          <w:szCs w:val="22"/>
          <w:u w:val="single"/>
        </w:rPr>
      </w:pPr>
    </w:p>
    <w:p w:rsidR="000B01CC" w:rsidRPr="001D40BF" w:rsidRDefault="000B01CC" w:rsidP="000B01CC">
      <w:pPr>
        <w:pStyle w:val="ListParagraph"/>
        <w:numPr>
          <w:ilvl w:val="0"/>
          <w:numId w:val="19"/>
        </w:numPr>
        <w:tabs>
          <w:tab w:val="left" w:pos="360"/>
        </w:tabs>
        <w:spacing w:after="0"/>
        <w:ind w:left="360"/>
        <w:contextualSpacing w:val="0"/>
        <w:jc w:val="both"/>
        <w:rPr>
          <w:rFonts w:asciiTheme="minorHAnsi" w:hAnsiTheme="minorHAnsi" w:cstheme="minorHAnsi"/>
          <w:shd w:val="clear" w:color="auto" w:fill="FFFFFF"/>
        </w:rPr>
      </w:pPr>
      <w:r w:rsidRPr="001D40BF">
        <w:rPr>
          <w:rFonts w:asciiTheme="minorHAnsi" w:hAnsiTheme="minorHAnsi" w:cstheme="minorHAnsi"/>
          <w:shd w:val="clear" w:color="auto" w:fill="FFFFFF"/>
        </w:rPr>
        <w:t xml:space="preserve">Overall 8 years of professional IT experience in </w:t>
      </w:r>
      <w:r w:rsidRPr="001D40BF">
        <w:rPr>
          <w:rFonts w:asciiTheme="minorHAnsi" w:hAnsiTheme="minorHAnsi" w:cstheme="minorHAnsi"/>
          <w:b/>
          <w:shd w:val="clear" w:color="auto" w:fill="FFFFFF"/>
        </w:rPr>
        <w:t>Project analysis, Design, Development, Testing and Deployment</w:t>
      </w:r>
      <w:r w:rsidRPr="001D40BF">
        <w:rPr>
          <w:rFonts w:asciiTheme="minorHAnsi" w:hAnsiTheme="minorHAnsi" w:cstheme="minorHAnsi"/>
          <w:shd w:val="clear" w:color="auto" w:fill="FFFFFF"/>
        </w:rPr>
        <w:t xml:space="preserve"> of Web Based Applications using </w:t>
      </w:r>
      <w:r w:rsidRPr="001D40BF">
        <w:rPr>
          <w:rFonts w:asciiTheme="minorHAnsi" w:hAnsiTheme="minorHAnsi" w:cstheme="minorHAnsi"/>
          <w:b/>
          <w:shd w:val="clear" w:color="auto" w:fill="FFFFFF"/>
        </w:rPr>
        <w:t xml:space="preserve">Java/J2EE. </w:t>
      </w:r>
      <w:r w:rsidRPr="001D40BF">
        <w:rPr>
          <w:rFonts w:asciiTheme="minorHAnsi" w:hAnsiTheme="minorHAnsi" w:cstheme="minorHAnsi"/>
          <w:shd w:val="clear" w:color="auto" w:fill="FFFFFF"/>
        </w:rPr>
        <w:t xml:space="preserve">Actively involved in each phase of </w:t>
      </w:r>
      <w:r w:rsidRPr="001D40BF">
        <w:rPr>
          <w:rFonts w:asciiTheme="minorHAnsi" w:hAnsiTheme="minorHAnsi" w:cstheme="minorHAnsi"/>
          <w:b/>
          <w:shd w:val="clear" w:color="auto" w:fill="FFFFFF"/>
        </w:rPr>
        <w:t>Software Development Life cycle</w:t>
      </w:r>
      <w:r w:rsidRPr="001D40BF">
        <w:rPr>
          <w:rFonts w:asciiTheme="minorHAnsi" w:hAnsiTheme="minorHAnsi" w:cstheme="minorHAnsi"/>
          <w:shd w:val="clear" w:color="auto" w:fill="FFFFFF"/>
        </w:rPr>
        <w:t xml:space="preserve"> (SDLC)</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Strong application development experience in using </w:t>
      </w:r>
      <w:r w:rsidRPr="001D40BF">
        <w:rPr>
          <w:rFonts w:asciiTheme="minorHAnsi" w:hAnsiTheme="minorHAnsi" w:cstheme="minorHAnsi"/>
          <w:b/>
        </w:rPr>
        <w:t>Agile</w:t>
      </w:r>
      <w:r w:rsidRPr="001D40BF">
        <w:rPr>
          <w:rFonts w:asciiTheme="minorHAnsi" w:hAnsiTheme="minorHAnsi" w:cstheme="minorHAnsi"/>
        </w:rPr>
        <w:t xml:space="preserve"> Software Development methodologies like </w:t>
      </w:r>
      <w:r w:rsidRPr="001D40BF">
        <w:rPr>
          <w:rFonts w:asciiTheme="minorHAnsi" w:hAnsiTheme="minorHAnsi" w:cstheme="minorHAnsi"/>
          <w:b/>
        </w:rPr>
        <w:t xml:space="preserve">Scrum, Sprint </w:t>
      </w:r>
      <w:r w:rsidRPr="001D40BF">
        <w:rPr>
          <w:rFonts w:asciiTheme="minorHAnsi" w:hAnsiTheme="minorHAnsi" w:cstheme="minorHAnsi"/>
        </w:rPr>
        <w:t>andTraditional software models like</w:t>
      </w:r>
      <w:r w:rsidRPr="001D40BF">
        <w:rPr>
          <w:rFonts w:asciiTheme="minorHAnsi" w:hAnsiTheme="minorHAnsi" w:cstheme="minorHAnsi"/>
          <w:b/>
        </w:rPr>
        <w:t xml:space="preserve"> Waterfall and TDD</w:t>
      </w:r>
      <w:r w:rsidRPr="001D40BF">
        <w:rPr>
          <w:rFonts w:asciiTheme="minorHAnsi" w:hAnsiTheme="minorHAnsi" w:cstheme="minorHAnsi"/>
        </w:rPr>
        <w:t xml:space="preserve">. </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Expertise in developing </w:t>
      </w:r>
      <w:r w:rsidRPr="001D40BF">
        <w:rPr>
          <w:rFonts w:asciiTheme="minorHAnsi" w:hAnsiTheme="minorHAnsi" w:cstheme="minorHAnsi"/>
          <w:b/>
        </w:rPr>
        <w:t>web pages</w:t>
      </w:r>
      <w:r w:rsidRPr="001D40BF">
        <w:rPr>
          <w:rFonts w:asciiTheme="minorHAnsi" w:hAnsiTheme="minorHAnsi" w:cstheme="minorHAnsi"/>
        </w:rPr>
        <w:t xml:space="preserve"> using</w:t>
      </w:r>
      <w:r w:rsidRPr="001D40BF">
        <w:rPr>
          <w:rFonts w:asciiTheme="minorHAnsi" w:hAnsiTheme="minorHAnsi" w:cstheme="minorHAnsi"/>
          <w:b/>
        </w:rPr>
        <w:t xml:space="preserve"> HTML</w:t>
      </w:r>
      <w:r w:rsidR="005F498B" w:rsidRPr="001D40BF">
        <w:rPr>
          <w:rFonts w:asciiTheme="minorHAnsi" w:hAnsiTheme="minorHAnsi" w:cstheme="minorHAnsi"/>
          <w:b/>
        </w:rPr>
        <w:t>5</w:t>
      </w:r>
      <w:r w:rsidRPr="001D40BF">
        <w:rPr>
          <w:rFonts w:asciiTheme="minorHAnsi" w:hAnsiTheme="minorHAnsi" w:cstheme="minorHAnsi"/>
          <w:b/>
        </w:rPr>
        <w:t>, CSS</w:t>
      </w:r>
      <w:r w:rsidR="005F498B" w:rsidRPr="001D40BF">
        <w:rPr>
          <w:rFonts w:asciiTheme="minorHAnsi" w:hAnsiTheme="minorHAnsi" w:cstheme="minorHAnsi"/>
          <w:b/>
        </w:rPr>
        <w:t>3</w:t>
      </w:r>
      <w:r w:rsidRPr="001D40BF">
        <w:rPr>
          <w:rFonts w:asciiTheme="minorHAnsi" w:hAnsiTheme="minorHAnsi" w:cstheme="minorHAnsi"/>
          <w:b/>
        </w:rPr>
        <w:t xml:space="preserve">,JavaScript, </w:t>
      </w:r>
      <w:r w:rsidR="002B6D02" w:rsidRPr="001D40BF">
        <w:rPr>
          <w:rFonts w:asciiTheme="minorHAnsi" w:hAnsiTheme="minorHAnsi" w:cstheme="minorHAnsi"/>
          <w:b/>
        </w:rPr>
        <w:t>J</w:t>
      </w:r>
      <w:r w:rsidRPr="001D40BF">
        <w:rPr>
          <w:rFonts w:asciiTheme="minorHAnsi" w:hAnsiTheme="minorHAnsi" w:cstheme="minorHAnsi"/>
          <w:b/>
        </w:rPr>
        <w:t xml:space="preserve">Query, Ajax, AngularJS, Bootstrap </w:t>
      </w:r>
      <w:r w:rsidRPr="001D40BF">
        <w:rPr>
          <w:rFonts w:asciiTheme="minorHAnsi" w:hAnsiTheme="minorHAnsi" w:cstheme="minorHAnsi"/>
        </w:rPr>
        <w:t xml:space="preserve">with webpage cross browser compatibility and </w:t>
      </w:r>
      <w:r w:rsidRPr="001D40BF">
        <w:rPr>
          <w:rFonts w:asciiTheme="minorHAnsi" w:hAnsiTheme="minorHAnsi" w:cstheme="minorHAnsi"/>
          <w:b/>
        </w:rPr>
        <w:t xml:space="preserve">responsive web design </w:t>
      </w:r>
      <w:r w:rsidRPr="001D40BF">
        <w:rPr>
          <w:rFonts w:asciiTheme="minorHAnsi" w:hAnsiTheme="minorHAnsi" w:cstheme="minorHAnsi"/>
        </w:rPr>
        <w:t xml:space="preserve">andServer scripting language like </w:t>
      </w:r>
      <w:r w:rsidRPr="001D40BF">
        <w:rPr>
          <w:rFonts w:asciiTheme="minorHAnsi" w:hAnsiTheme="minorHAnsi" w:cstheme="minorHAnsi"/>
          <w:b/>
        </w:rPr>
        <w:t>Node JS, BackboneJS.</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Expertise in Web Front End Technologies </w:t>
      </w:r>
      <w:r w:rsidRPr="001D40BF">
        <w:rPr>
          <w:rFonts w:asciiTheme="minorHAnsi" w:hAnsiTheme="minorHAnsi" w:cstheme="minorHAnsi"/>
          <w:b/>
        </w:rPr>
        <w:t>Struts, Tag Libraries</w:t>
      </w:r>
      <w:r w:rsidRPr="001D40BF">
        <w:rPr>
          <w:rFonts w:asciiTheme="minorHAnsi" w:hAnsiTheme="minorHAnsi" w:cstheme="minorHAnsi"/>
        </w:rPr>
        <w:t xml:space="preserve"> and </w:t>
      </w:r>
      <w:r w:rsidRPr="001D40BF">
        <w:rPr>
          <w:rFonts w:asciiTheme="minorHAnsi" w:hAnsiTheme="minorHAnsi" w:cstheme="minorHAnsi"/>
          <w:b/>
        </w:rPr>
        <w:t xml:space="preserve">Struts custom validation rules, Tiles, JSTL, Java Script, DHTML </w:t>
      </w:r>
      <w:r w:rsidRPr="001D40BF">
        <w:rPr>
          <w:rFonts w:asciiTheme="minorHAnsi" w:hAnsiTheme="minorHAnsi" w:cstheme="minorHAnsi"/>
        </w:rPr>
        <w:t>and</w:t>
      </w:r>
      <w:r w:rsidRPr="001D40BF">
        <w:rPr>
          <w:rFonts w:asciiTheme="minorHAnsi" w:hAnsiTheme="minorHAnsi" w:cstheme="minorHAnsi"/>
          <w:b/>
        </w:rPr>
        <w:t xml:space="preserve"> XML/XSL. </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shd w:val="clear" w:color="auto" w:fill="FFFFFF"/>
        </w:rPr>
        <w:t xml:space="preserve">Developed web-based enterprise applications using </w:t>
      </w:r>
      <w:r w:rsidRPr="001D40BF">
        <w:rPr>
          <w:rFonts w:asciiTheme="minorHAnsi" w:hAnsiTheme="minorHAnsi" w:cstheme="minorHAnsi"/>
          <w:b/>
          <w:shd w:val="clear" w:color="auto" w:fill="FFFFFF"/>
        </w:rPr>
        <w:t xml:space="preserve">core </w:t>
      </w:r>
      <w:r w:rsidRPr="001D40BF">
        <w:rPr>
          <w:rStyle w:val="apple-converted-space"/>
          <w:rFonts w:asciiTheme="minorHAnsi" w:hAnsiTheme="minorHAnsi" w:cstheme="minorHAnsi"/>
          <w:b/>
          <w:shd w:val="clear" w:color="auto" w:fill="FFFFFF"/>
        </w:rPr>
        <w:t>Java, J2EE,</w:t>
      </w:r>
      <w:r w:rsidRPr="001D40BF">
        <w:rPr>
          <w:rFonts w:asciiTheme="minorHAnsi" w:hAnsiTheme="minorHAnsi" w:cstheme="minorHAnsi"/>
          <w:b/>
          <w:shd w:val="clear" w:color="auto" w:fill="FFFFFF"/>
        </w:rPr>
        <w:t xml:space="preserve"> Servlets, JSP, EJB, JMS, JDBC, Hibernate, Web Services (SOAP </w:t>
      </w:r>
      <w:r w:rsidRPr="001D40BF">
        <w:rPr>
          <w:rFonts w:asciiTheme="minorHAnsi" w:hAnsiTheme="minorHAnsi" w:cstheme="minorHAnsi"/>
          <w:shd w:val="clear" w:color="auto" w:fill="FFFFFF"/>
        </w:rPr>
        <w:t>and</w:t>
      </w:r>
      <w:r w:rsidRPr="001D40BF">
        <w:rPr>
          <w:rFonts w:asciiTheme="minorHAnsi" w:hAnsiTheme="minorHAnsi" w:cstheme="minorHAnsi"/>
          <w:b/>
          <w:shd w:val="clear" w:color="auto" w:fill="FFFFFF"/>
        </w:rPr>
        <w:t xml:space="preserve"> REST), MVC framework (Struts, Spring MVC), SQL and Object-Oriented Programming techniques.</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Proficient in core java concepts like </w:t>
      </w:r>
      <w:r w:rsidRPr="001D40BF">
        <w:rPr>
          <w:rFonts w:asciiTheme="minorHAnsi" w:hAnsiTheme="minorHAnsi" w:cstheme="minorHAnsi"/>
          <w:b/>
        </w:rPr>
        <w:t>Collection Framework</w:t>
      </w:r>
      <w:r w:rsidRPr="001D40BF">
        <w:rPr>
          <w:rFonts w:asciiTheme="minorHAnsi" w:hAnsiTheme="minorHAnsi" w:cstheme="minorHAnsi"/>
        </w:rPr>
        <w:t xml:space="preserve">, </w:t>
      </w:r>
      <w:r w:rsidRPr="001D40BF">
        <w:rPr>
          <w:rFonts w:asciiTheme="minorHAnsi" w:hAnsiTheme="minorHAnsi" w:cstheme="minorHAnsi"/>
          <w:b/>
        </w:rPr>
        <w:t>Multi-threading</w:t>
      </w:r>
      <w:r w:rsidRPr="001D40BF">
        <w:rPr>
          <w:rFonts w:asciiTheme="minorHAnsi" w:hAnsiTheme="minorHAnsi" w:cstheme="minorHAnsi"/>
        </w:rPr>
        <w:t xml:space="preserve">, </w:t>
      </w:r>
      <w:r w:rsidRPr="001D40BF">
        <w:rPr>
          <w:rFonts w:asciiTheme="minorHAnsi" w:hAnsiTheme="minorHAnsi" w:cstheme="minorHAnsi"/>
          <w:b/>
        </w:rPr>
        <w:t>Generics</w:t>
      </w:r>
      <w:r w:rsidRPr="001D40BF">
        <w:rPr>
          <w:rFonts w:asciiTheme="minorHAnsi" w:hAnsiTheme="minorHAnsi" w:cstheme="minorHAnsi"/>
        </w:rPr>
        <w:t xml:space="preserve">, </w:t>
      </w:r>
      <w:r w:rsidRPr="001D40BF">
        <w:rPr>
          <w:rFonts w:asciiTheme="minorHAnsi" w:hAnsiTheme="minorHAnsi" w:cstheme="minorHAnsi"/>
          <w:b/>
        </w:rPr>
        <w:t>Annotations</w:t>
      </w:r>
      <w:r w:rsidRPr="001D40BF">
        <w:rPr>
          <w:rFonts w:asciiTheme="minorHAnsi" w:hAnsiTheme="minorHAnsi" w:cstheme="minorHAnsi"/>
        </w:rPr>
        <w:t xml:space="preserve">, </w:t>
      </w:r>
      <w:r w:rsidRPr="001D40BF">
        <w:rPr>
          <w:rFonts w:asciiTheme="minorHAnsi" w:hAnsiTheme="minorHAnsi" w:cstheme="minorHAnsi"/>
          <w:b/>
        </w:rPr>
        <w:t>Serialization, Thread pools, JavaBeans, Externalization.</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Proficient in implementation of frameworks like </w:t>
      </w:r>
      <w:r w:rsidRPr="001D40BF">
        <w:rPr>
          <w:rFonts w:asciiTheme="minorHAnsi" w:hAnsiTheme="minorHAnsi" w:cstheme="minorHAnsi"/>
          <w:b/>
        </w:rPr>
        <w:t xml:space="preserve">Struts, Spring (Spring MVC, Spring Web Flow, Spring IOC, Spring AOP, Spring Security, Spring Boot, Spring Data, Spring Batch), JSF, AJAX </w:t>
      </w:r>
      <w:r w:rsidRPr="001D40BF">
        <w:rPr>
          <w:rFonts w:asciiTheme="minorHAnsi" w:hAnsiTheme="minorHAnsi" w:cstheme="minorHAnsi"/>
        </w:rPr>
        <w:t>frameworks (</w:t>
      </w:r>
      <w:r w:rsidRPr="001D40BF">
        <w:rPr>
          <w:rFonts w:asciiTheme="minorHAnsi" w:hAnsiTheme="minorHAnsi" w:cstheme="minorHAnsi"/>
          <w:b/>
        </w:rPr>
        <w:t>Rich Faces, My Faces</w:t>
      </w:r>
      <w:r w:rsidRPr="001D40BF">
        <w:rPr>
          <w:rFonts w:asciiTheme="minorHAnsi" w:hAnsiTheme="minorHAnsi" w:cstheme="minorHAnsi"/>
        </w:rPr>
        <w:t xml:space="preserve">) and </w:t>
      </w:r>
      <w:r w:rsidRPr="001D40BF">
        <w:rPr>
          <w:rFonts w:asciiTheme="minorHAnsi" w:hAnsiTheme="minorHAnsi" w:cstheme="minorHAnsi"/>
          <w:b/>
        </w:rPr>
        <w:t>ORM</w:t>
      </w:r>
      <w:r w:rsidRPr="001D40BF">
        <w:rPr>
          <w:rFonts w:asciiTheme="minorHAnsi" w:hAnsiTheme="minorHAnsi" w:cstheme="minorHAnsi"/>
        </w:rPr>
        <w:t xml:space="preserve"> frameworks like </w:t>
      </w:r>
      <w:r w:rsidRPr="001D40BF">
        <w:rPr>
          <w:rFonts w:asciiTheme="minorHAnsi" w:hAnsiTheme="minorHAnsi" w:cstheme="minorHAnsi"/>
          <w:b/>
        </w:rPr>
        <w:t>Hibernate, IBATIS.</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Expertise </w:t>
      </w:r>
      <w:r w:rsidRPr="001D40BF">
        <w:rPr>
          <w:rFonts w:asciiTheme="minorHAnsi" w:hAnsiTheme="minorHAnsi" w:cstheme="minorHAnsi"/>
          <w:b/>
        </w:rPr>
        <w:t>XML</w:t>
      </w:r>
      <w:r w:rsidRPr="001D40BF">
        <w:rPr>
          <w:rFonts w:asciiTheme="minorHAnsi" w:hAnsiTheme="minorHAnsi" w:cstheme="minorHAnsi"/>
        </w:rPr>
        <w:t xml:space="preserve"> technologies like </w:t>
      </w:r>
      <w:r w:rsidRPr="001D40BF">
        <w:rPr>
          <w:rFonts w:asciiTheme="minorHAnsi" w:hAnsiTheme="minorHAnsi" w:cstheme="minorHAnsi"/>
          <w:b/>
        </w:rPr>
        <w:t xml:space="preserve">DTD, XSD, XSLT </w:t>
      </w:r>
      <w:r w:rsidRPr="001D40BF">
        <w:rPr>
          <w:rFonts w:asciiTheme="minorHAnsi" w:hAnsiTheme="minorHAnsi" w:cstheme="minorHAnsi"/>
        </w:rPr>
        <w:t xml:space="preserve">and various parsers like </w:t>
      </w:r>
      <w:r w:rsidRPr="001D40BF">
        <w:rPr>
          <w:rFonts w:asciiTheme="minorHAnsi" w:hAnsiTheme="minorHAnsi" w:cstheme="minorHAnsi"/>
          <w:b/>
        </w:rPr>
        <w:t>DOM, SAX and JAXB.</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shd w:val="clear" w:color="auto" w:fill="FFFFFF"/>
        </w:rPr>
        <w:t xml:space="preserve">Extensive experience working with RDBMS such as </w:t>
      </w:r>
      <w:r w:rsidRPr="001D40BF">
        <w:rPr>
          <w:rFonts w:asciiTheme="minorHAnsi" w:hAnsiTheme="minorHAnsi" w:cstheme="minorHAnsi"/>
          <w:b/>
          <w:shd w:val="clear" w:color="auto" w:fill="FFFFFF"/>
        </w:rPr>
        <w:t>MySQL</w:t>
      </w:r>
      <w:r w:rsidRPr="001D40BF">
        <w:rPr>
          <w:rFonts w:asciiTheme="minorHAnsi" w:hAnsiTheme="minorHAnsi" w:cstheme="minorHAnsi"/>
          <w:shd w:val="clear" w:color="auto" w:fill="FFFFFF"/>
        </w:rPr>
        <w:t xml:space="preserve">, </w:t>
      </w:r>
      <w:r w:rsidRPr="001D40BF">
        <w:rPr>
          <w:rFonts w:asciiTheme="minorHAnsi" w:hAnsiTheme="minorHAnsi" w:cstheme="minorHAnsi"/>
          <w:b/>
          <w:shd w:val="clear" w:color="auto" w:fill="FFFFFF"/>
        </w:rPr>
        <w:t xml:space="preserve">MS SQL Server, </w:t>
      </w:r>
      <w:r w:rsidRPr="001D40BF">
        <w:rPr>
          <w:rStyle w:val="apple-converted-space"/>
          <w:rFonts w:asciiTheme="minorHAnsi" w:hAnsiTheme="minorHAnsi" w:cstheme="minorHAnsi"/>
          <w:b/>
          <w:shd w:val="clear" w:color="auto" w:fill="FFFFFF"/>
        </w:rPr>
        <w:t>Teradata</w:t>
      </w:r>
      <w:r w:rsidRPr="001D40BF">
        <w:rPr>
          <w:rFonts w:asciiTheme="minorHAnsi" w:hAnsiTheme="minorHAnsi" w:cstheme="minorHAnsi"/>
          <w:b/>
          <w:shd w:val="clear" w:color="auto" w:fill="FFFFFF"/>
        </w:rPr>
        <w:t>, DB2, Oracle.</w:t>
      </w:r>
    </w:p>
    <w:p w:rsidR="00CD6674" w:rsidRPr="001D40BF" w:rsidRDefault="00CD6674" w:rsidP="003817F4">
      <w:pPr>
        <w:pStyle w:val="ListParagraph"/>
        <w:numPr>
          <w:ilvl w:val="0"/>
          <w:numId w:val="19"/>
        </w:numPr>
        <w:ind w:left="360"/>
        <w:jc w:val="both"/>
        <w:rPr>
          <w:rFonts w:asciiTheme="minorHAnsi" w:hAnsiTheme="minorHAnsi" w:cstheme="minorHAnsi"/>
          <w:b/>
        </w:rPr>
      </w:pPr>
      <w:r w:rsidRPr="001D40BF">
        <w:rPr>
          <w:rFonts w:asciiTheme="minorHAnsi" w:hAnsiTheme="minorHAnsi" w:cstheme="minorHAnsi"/>
        </w:rPr>
        <w:t xml:space="preserve">Experience in working with the </w:t>
      </w:r>
      <w:r w:rsidRPr="001D40BF">
        <w:rPr>
          <w:rStyle w:val="hl"/>
          <w:rFonts w:asciiTheme="minorHAnsi" w:hAnsiTheme="minorHAnsi" w:cstheme="minorHAnsi"/>
          <w:b/>
        </w:rPr>
        <w:t>NoSQL</w:t>
      </w:r>
      <w:r w:rsidRPr="001D40BF">
        <w:rPr>
          <w:rFonts w:asciiTheme="minorHAnsi" w:hAnsiTheme="minorHAnsi" w:cstheme="minorHAnsi"/>
        </w:rPr>
        <w:t xml:space="preserve"> Database like </w:t>
      </w:r>
      <w:r w:rsidRPr="001D40BF">
        <w:rPr>
          <w:rFonts w:asciiTheme="minorHAnsi" w:hAnsiTheme="minorHAnsi" w:cstheme="minorHAnsi"/>
          <w:b/>
        </w:rPr>
        <w:t>MongoDB</w:t>
      </w:r>
      <w:r w:rsidRPr="001D40BF">
        <w:rPr>
          <w:rFonts w:asciiTheme="minorHAnsi" w:hAnsiTheme="minorHAnsi" w:cstheme="minorHAnsi"/>
        </w:rPr>
        <w:t xml:space="preserve"> to manage extremely large data sets.</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Expertise at </w:t>
      </w:r>
      <w:r w:rsidRPr="001D40BF">
        <w:rPr>
          <w:rFonts w:asciiTheme="minorHAnsi" w:hAnsiTheme="minorHAnsi" w:cstheme="minorHAnsi"/>
          <w:b/>
        </w:rPr>
        <w:t xml:space="preserve">JDBC API </w:t>
      </w:r>
      <w:r w:rsidRPr="001D40BF">
        <w:rPr>
          <w:rFonts w:asciiTheme="minorHAnsi" w:hAnsiTheme="minorHAnsi" w:cstheme="minorHAnsi"/>
        </w:rPr>
        <w:t xml:space="preserve">for connection and access to databases. </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Expertise in Creating </w:t>
      </w:r>
      <w:r w:rsidRPr="001D40BF">
        <w:rPr>
          <w:rFonts w:asciiTheme="minorHAnsi" w:hAnsiTheme="minorHAnsi" w:cstheme="minorHAnsi"/>
          <w:b/>
        </w:rPr>
        <w:t>Hibernate configuration</w:t>
      </w:r>
      <w:r w:rsidRPr="001D40BF">
        <w:rPr>
          <w:rFonts w:asciiTheme="minorHAnsi" w:hAnsiTheme="minorHAnsi" w:cstheme="minorHAnsi"/>
        </w:rPr>
        <w:t xml:space="preserve"> file, </w:t>
      </w:r>
      <w:r w:rsidRPr="001D40BF">
        <w:rPr>
          <w:rFonts w:asciiTheme="minorHAnsi" w:hAnsiTheme="minorHAnsi" w:cstheme="minorHAnsi"/>
          <w:b/>
        </w:rPr>
        <w:t>Hibernate Mapping</w:t>
      </w:r>
      <w:r w:rsidRPr="001D40BF">
        <w:rPr>
          <w:rFonts w:asciiTheme="minorHAnsi" w:hAnsiTheme="minorHAnsi" w:cstheme="minorHAnsi"/>
        </w:rPr>
        <w:t xml:space="preserve"> files and defined persistence classes to persist the data into </w:t>
      </w:r>
      <w:r w:rsidRPr="001D40BF">
        <w:rPr>
          <w:rFonts w:asciiTheme="minorHAnsi" w:hAnsiTheme="minorHAnsi" w:cstheme="minorHAnsi"/>
          <w:b/>
        </w:rPr>
        <w:t>Oracle Database</w:t>
      </w:r>
      <w:r w:rsidRPr="001D40BF">
        <w:rPr>
          <w:rFonts w:asciiTheme="minorHAnsi" w:hAnsiTheme="minorHAnsi" w:cstheme="minorHAnsi"/>
        </w:rPr>
        <w:t>.</w:t>
      </w:r>
    </w:p>
    <w:p w:rsidR="00CD6674" w:rsidRPr="001D40BF" w:rsidRDefault="00CD6674" w:rsidP="003817F4">
      <w:pPr>
        <w:pStyle w:val="ListParagraph"/>
        <w:numPr>
          <w:ilvl w:val="0"/>
          <w:numId w:val="19"/>
        </w:numPr>
        <w:tabs>
          <w:tab w:val="left" w:pos="540"/>
        </w:tabs>
        <w:ind w:left="360"/>
        <w:jc w:val="both"/>
        <w:rPr>
          <w:rFonts w:asciiTheme="minorHAnsi" w:hAnsiTheme="minorHAnsi" w:cstheme="minorHAnsi"/>
          <w:b/>
        </w:rPr>
      </w:pPr>
      <w:r w:rsidRPr="001D40BF">
        <w:rPr>
          <w:rFonts w:asciiTheme="minorHAnsi" w:hAnsiTheme="minorHAnsi" w:cstheme="minorHAnsi"/>
          <w:bCs/>
        </w:rPr>
        <w:t xml:space="preserve">Proficient in developing </w:t>
      </w:r>
      <w:r w:rsidRPr="001D40BF">
        <w:rPr>
          <w:rFonts w:asciiTheme="minorHAnsi" w:hAnsiTheme="minorHAnsi" w:cstheme="minorHAnsi"/>
          <w:b/>
          <w:bCs/>
        </w:rPr>
        <w:t>Web Services</w:t>
      </w:r>
      <w:r w:rsidRPr="001D40BF">
        <w:rPr>
          <w:rFonts w:asciiTheme="minorHAnsi" w:hAnsiTheme="minorHAnsi" w:cstheme="minorHAnsi"/>
          <w:bCs/>
        </w:rPr>
        <w:t>, related technologies &amp;frame works</w:t>
      </w:r>
      <w:r w:rsidRPr="001D40BF">
        <w:rPr>
          <w:rFonts w:asciiTheme="minorHAnsi" w:hAnsiTheme="minorHAnsi" w:cstheme="minorHAnsi"/>
          <w:b/>
          <w:bCs/>
        </w:rPr>
        <w:t>: WSDL, SOAP, REST</w:t>
      </w:r>
      <w:r w:rsidRPr="001D40BF">
        <w:rPr>
          <w:rFonts w:asciiTheme="minorHAnsi" w:hAnsiTheme="minorHAnsi" w:cstheme="minorHAnsi"/>
          <w:b/>
        </w:rPr>
        <w:t>, JAX-WS, JAXB, JAX-RPC,</w:t>
      </w:r>
      <w:r w:rsidRPr="001D40BF">
        <w:rPr>
          <w:rFonts w:asciiTheme="minorHAnsi" w:hAnsiTheme="minorHAnsi" w:cstheme="minorHAnsi"/>
          <w:b/>
          <w:bCs/>
        </w:rPr>
        <w:t xml:space="preserve"> AXIS and Jersey, SOAP UI </w:t>
      </w:r>
      <w:r w:rsidRPr="001D40BF">
        <w:rPr>
          <w:rFonts w:asciiTheme="minorHAnsi" w:hAnsiTheme="minorHAnsi" w:cstheme="minorHAnsi"/>
          <w:bCs/>
        </w:rPr>
        <w:t>and generating client’s client using Eclipse for Web Services consumption.</w:t>
      </w:r>
    </w:p>
    <w:p w:rsidR="00CD6674" w:rsidRPr="001D40BF" w:rsidRDefault="00CD6674" w:rsidP="003817F4">
      <w:pPr>
        <w:pStyle w:val="ListParagraph"/>
        <w:numPr>
          <w:ilvl w:val="0"/>
          <w:numId w:val="19"/>
        </w:numPr>
        <w:tabs>
          <w:tab w:val="left" w:pos="540"/>
        </w:tabs>
        <w:ind w:left="360"/>
        <w:jc w:val="both"/>
        <w:rPr>
          <w:rFonts w:asciiTheme="minorHAnsi" w:hAnsiTheme="minorHAnsi" w:cstheme="minorHAnsi"/>
          <w:b/>
        </w:rPr>
      </w:pPr>
      <w:r w:rsidRPr="001D40BF">
        <w:rPr>
          <w:rFonts w:asciiTheme="minorHAnsi" w:hAnsiTheme="minorHAnsi" w:cstheme="minorHAnsi"/>
          <w:bCs/>
        </w:rPr>
        <w:t xml:space="preserve">Knowledge on </w:t>
      </w:r>
      <w:r w:rsidRPr="001D40BF">
        <w:rPr>
          <w:rFonts w:asciiTheme="minorHAnsi" w:hAnsiTheme="minorHAnsi" w:cstheme="minorHAnsi"/>
          <w:b/>
          <w:bCs/>
        </w:rPr>
        <w:t>Java8</w:t>
      </w:r>
      <w:r w:rsidRPr="001D40BF">
        <w:rPr>
          <w:rFonts w:asciiTheme="minorHAnsi" w:hAnsiTheme="minorHAnsi" w:cstheme="minorHAnsi"/>
          <w:bCs/>
        </w:rPr>
        <w:t xml:space="preserve"> features like </w:t>
      </w:r>
      <w:r w:rsidRPr="001D40BF">
        <w:rPr>
          <w:rFonts w:asciiTheme="minorHAnsi" w:hAnsiTheme="minorHAnsi" w:cstheme="minorHAnsi"/>
          <w:b/>
          <w:bCs/>
        </w:rPr>
        <w:t xml:space="preserve">lambda expressions </w:t>
      </w:r>
      <w:r w:rsidRPr="001D40BF">
        <w:rPr>
          <w:rFonts w:asciiTheme="minorHAnsi" w:hAnsiTheme="minorHAnsi" w:cstheme="minorHAnsi"/>
          <w:bCs/>
        </w:rPr>
        <w:t xml:space="preserve">and </w:t>
      </w:r>
      <w:r w:rsidRPr="001D40BF">
        <w:rPr>
          <w:rFonts w:asciiTheme="minorHAnsi" w:hAnsiTheme="minorHAnsi" w:cstheme="minorHAnsi"/>
          <w:b/>
          <w:bCs/>
        </w:rPr>
        <w:t>Java Stream API.</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Experience with and solid understanding of</w:t>
      </w:r>
      <w:r w:rsidRPr="001D40BF">
        <w:rPr>
          <w:rFonts w:asciiTheme="minorHAnsi" w:hAnsiTheme="minorHAnsi" w:cstheme="minorHAnsi"/>
          <w:b/>
        </w:rPr>
        <w:t xml:space="preserve"> Microservices. </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Managed </w:t>
      </w:r>
      <w:r w:rsidRPr="001D40BF">
        <w:rPr>
          <w:rFonts w:asciiTheme="minorHAnsi" w:hAnsiTheme="minorHAnsi" w:cstheme="minorHAnsi"/>
          <w:b/>
        </w:rPr>
        <w:t>Amazon Web Services</w:t>
      </w:r>
      <w:r w:rsidRPr="001D40BF">
        <w:rPr>
          <w:rFonts w:asciiTheme="minorHAnsi" w:hAnsiTheme="minorHAnsi" w:cstheme="minorHAnsi"/>
        </w:rPr>
        <w:t xml:space="preserve"> like </w:t>
      </w:r>
      <w:r w:rsidRPr="001D40BF">
        <w:rPr>
          <w:rFonts w:asciiTheme="minorHAnsi" w:hAnsiTheme="minorHAnsi" w:cstheme="minorHAnsi"/>
          <w:b/>
        </w:rPr>
        <w:t>EC2, S3 bucket, ELB, Auto-Scaling, SNS, SQS, AMI, IAM, Dynamo DB, Elasticsearch, Virtual Private Cloud (VPC)</w:t>
      </w:r>
      <w:r w:rsidRPr="001D40BF">
        <w:rPr>
          <w:rFonts w:asciiTheme="minorHAnsi" w:hAnsiTheme="minorHAnsi" w:cstheme="minorHAnsi"/>
        </w:rPr>
        <w:t xml:space="preserve"> through AWS Console and API Integration.</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Worked on deployment, installation, configuration and issues with Application servers like</w:t>
      </w:r>
      <w:r w:rsidRPr="001D40BF">
        <w:rPr>
          <w:rFonts w:asciiTheme="minorHAnsi" w:hAnsiTheme="minorHAnsi" w:cstheme="minorHAnsi"/>
          <w:b/>
        </w:rPr>
        <w:t xml:space="preserve"> Apache Tomcat, IBM Web Sphere, BEA WebLogic and JBoss Enterprise Application Server.</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Experience in implementing Design Patterns like </w:t>
      </w:r>
      <w:r w:rsidRPr="001D40BF">
        <w:rPr>
          <w:rFonts w:asciiTheme="minorHAnsi" w:hAnsiTheme="minorHAnsi" w:cstheme="minorHAnsi"/>
          <w:b/>
        </w:rPr>
        <w:t xml:space="preserve">Singleton, Factory, MVC, Data Access Object </w:t>
      </w:r>
      <w:r w:rsidRPr="001D40BF">
        <w:rPr>
          <w:rFonts w:asciiTheme="minorHAnsi" w:hAnsiTheme="minorHAnsi" w:cstheme="minorHAnsi"/>
        </w:rPr>
        <w:t>and</w:t>
      </w:r>
      <w:r w:rsidRPr="001D40BF">
        <w:rPr>
          <w:rFonts w:asciiTheme="minorHAnsi" w:hAnsiTheme="minorHAnsi" w:cstheme="minorHAnsi"/>
          <w:b/>
        </w:rPr>
        <w:t xml:space="preserve"> Business Delegate.</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Experienced in developing UML diagrams with </w:t>
      </w:r>
      <w:r w:rsidRPr="001D40BF">
        <w:rPr>
          <w:rFonts w:asciiTheme="minorHAnsi" w:hAnsiTheme="minorHAnsi" w:cstheme="minorHAnsi"/>
          <w:b/>
        </w:rPr>
        <w:t>Star UML, Rational Rose.</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Experience on different IDEs such as </w:t>
      </w:r>
      <w:r w:rsidRPr="001D40BF">
        <w:rPr>
          <w:rFonts w:asciiTheme="minorHAnsi" w:hAnsiTheme="minorHAnsi" w:cstheme="minorHAnsi"/>
          <w:b/>
        </w:rPr>
        <w:t>RAD, Eclipse, Spring Tool Suite</w:t>
      </w:r>
      <w:r w:rsidRPr="001D40BF">
        <w:rPr>
          <w:rFonts w:asciiTheme="minorHAnsi" w:hAnsiTheme="minorHAnsi" w:cstheme="minorHAnsi"/>
        </w:rPr>
        <w:t xml:space="preserve">, and </w:t>
      </w:r>
      <w:r w:rsidRPr="001D40BF">
        <w:rPr>
          <w:rFonts w:asciiTheme="minorHAnsi" w:hAnsiTheme="minorHAnsi" w:cstheme="minorHAnsi"/>
          <w:b/>
        </w:rPr>
        <w:t>IntelliJ.</w:t>
      </w:r>
    </w:p>
    <w:p w:rsidR="00CD6674" w:rsidRPr="001D40BF" w:rsidRDefault="00CD6674" w:rsidP="003817F4">
      <w:pPr>
        <w:pStyle w:val="ListParagraph"/>
        <w:numPr>
          <w:ilvl w:val="0"/>
          <w:numId w:val="19"/>
        </w:numPr>
        <w:tabs>
          <w:tab w:val="left" w:pos="540"/>
        </w:tabs>
        <w:ind w:left="360"/>
        <w:jc w:val="both"/>
        <w:rPr>
          <w:rFonts w:asciiTheme="minorHAnsi" w:hAnsiTheme="minorHAnsi" w:cstheme="minorHAnsi"/>
        </w:rPr>
      </w:pPr>
      <w:r w:rsidRPr="001D40BF">
        <w:rPr>
          <w:rFonts w:asciiTheme="minorHAnsi" w:hAnsiTheme="minorHAnsi" w:cstheme="minorHAnsi"/>
        </w:rPr>
        <w:t xml:space="preserve">Actively involved in the DevOps streamlining process through </w:t>
      </w:r>
      <w:r w:rsidRPr="001D40BF">
        <w:rPr>
          <w:rFonts w:asciiTheme="minorHAnsi" w:hAnsiTheme="minorHAnsi" w:cstheme="minorHAnsi"/>
          <w:b/>
        </w:rPr>
        <w:t xml:space="preserve">JenkinsCI </w:t>
      </w:r>
      <w:r w:rsidRPr="001D40BF">
        <w:rPr>
          <w:rFonts w:asciiTheme="minorHAnsi" w:hAnsiTheme="minorHAnsi" w:cstheme="minorHAnsi"/>
        </w:rPr>
        <w:t xml:space="preserve">and </w:t>
      </w:r>
      <w:r w:rsidRPr="001D40BF">
        <w:rPr>
          <w:rFonts w:asciiTheme="minorHAnsi" w:hAnsiTheme="minorHAnsi" w:cstheme="minorHAnsi"/>
          <w:b/>
        </w:rPr>
        <w:t>CD</w:t>
      </w:r>
      <w:r w:rsidRPr="001D40BF">
        <w:rPr>
          <w:rFonts w:asciiTheme="minorHAnsi" w:hAnsiTheme="minorHAnsi" w:cstheme="minorHAnsi"/>
        </w:rPr>
        <w:t xml:space="preserve"> Release Automation.</w:t>
      </w:r>
    </w:p>
    <w:p w:rsidR="00287FB2"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Subversion </w:t>
      </w:r>
      <w:r w:rsidRPr="001D40BF">
        <w:rPr>
          <w:rFonts w:asciiTheme="minorHAnsi" w:hAnsiTheme="minorHAnsi" w:cstheme="minorHAnsi"/>
          <w:b/>
        </w:rPr>
        <w:t>SVN, CVS, GIT</w:t>
      </w:r>
      <w:r w:rsidRPr="001D40BF">
        <w:rPr>
          <w:rFonts w:asciiTheme="minorHAnsi" w:hAnsiTheme="minorHAnsi" w:cstheme="minorHAnsi"/>
        </w:rPr>
        <w:t xml:space="preserve"> and Visual Source Safe as versioning software tools. </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Experienced in transferring data from different data sources into </w:t>
      </w:r>
      <w:r w:rsidRPr="001D40BF">
        <w:rPr>
          <w:rFonts w:asciiTheme="minorHAnsi" w:hAnsiTheme="minorHAnsi" w:cstheme="minorHAnsi"/>
          <w:b/>
        </w:rPr>
        <w:t>HDFS</w:t>
      </w:r>
      <w:r w:rsidRPr="001D40BF">
        <w:rPr>
          <w:rFonts w:asciiTheme="minorHAnsi" w:hAnsiTheme="minorHAnsi" w:cstheme="minorHAnsi"/>
        </w:rPr>
        <w:t xml:space="preserve"> systems using </w:t>
      </w:r>
      <w:r w:rsidRPr="001D40BF">
        <w:rPr>
          <w:rFonts w:asciiTheme="minorHAnsi" w:hAnsiTheme="minorHAnsi" w:cstheme="minorHAnsi"/>
          <w:b/>
        </w:rPr>
        <w:t>Kafka</w:t>
      </w:r>
      <w:r w:rsidRPr="001D40BF">
        <w:rPr>
          <w:rFonts w:asciiTheme="minorHAnsi" w:hAnsiTheme="minorHAnsi" w:cstheme="minorHAnsi"/>
        </w:rPr>
        <w:t xml:space="preserve"> producers, consumers and </w:t>
      </w:r>
      <w:r w:rsidRPr="001D40BF">
        <w:rPr>
          <w:rFonts w:asciiTheme="minorHAnsi" w:hAnsiTheme="minorHAnsi" w:cstheme="minorHAnsi"/>
          <w:b/>
        </w:rPr>
        <w:t>Kafka</w:t>
      </w:r>
      <w:r w:rsidRPr="001D40BF">
        <w:rPr>
          <w:rFonts w:asciiTheme="minorHAnsi" w:hAnsiTheme="minorHAnsi" w:cstheme="minorHAnsi"/>
        </w:rPr>
        <w:t> brokers </w:t>
      </w:r>
    </w:p>
    <w:p w:rsidR="00CD6674" w:rsidRPr="001D40BF" w:rsidRDefault="00CD6674" w:rsidP="003817F4">
      <w:pPr>
        <w:pStyle w:val="ListParagraph"/>
        <w:numPr>
          <w:ilvl w:val="0"/>
          <w:numId w:val="19"/>
        </w:numPr>
        <w:tabs>
          <w:tab w:val="left" w:pos="540"/>
        </w:tabs>
        <w:ind w:left="360"/>
        <w:jc w:val="both"/>
        <w:rPr>
          <w:rFonts w:asciiTheme="minorHAnsi" w:hAnsiTheme="minorHAnsi" w:cstheme="minorHAnsi"/>
        </w:rPr>
      </w:pPr>
      <w:r w:rsidRPr="001D40BF">
        <w:rPr>
          <w:rFonts w:asciiTheme="minorHAnsi" w:hAnsiTheme="minorHAnsi" w:cstheme="minorHAnsi"/>
        </w:rPr>
        <w:t>Configured auto-scaling groups for applications like Elasticsearch and </w:t>
      </w:r>
      <w:r w:rsidRPr="001D40BF">
        <w:rPr>
          <w:rFonts w:asciiTheme="minorHAnsi" w:hAnsiTheme="minorHAnsi" w:cstheme="minorHAnsi"/>
          <w:b/>
        </w:rPr>
        <w:t>Kafka</w:t>
      </w:r>
      <w:r w:rsidRPr="001D40BF">
        <w:rPr>
          <w:rFonts w:asciiTheme="minorHAnsi" w:hAnsiTheme="minorHAnsi" w:cstheme="minorHAnsi"/>
        </w:rPr>
        <w:t> to scale automatically when needed.</w:t>
      </w:r>
    </w:p>
    <w:p w:rsidR="00CD6674" w:rsidRPr="001D40BF" w:rsidRDefault="00CD6674" w:rsidP="003817F4">
      <w:pPr>
        <w:pStyle w:val="ListParagraph"/>
        <w:numPr>
          <w:ilvl w:val="0"/>
          <w:numId w:val="19"/>
        </w:numPr>
        <w:ind w:left="360"/>
        <w:jc w:val="both"/>
        <w:rPr>
          <w:rFonts w:asciiTheme="minorHAnsi" w:hAnsiTheme="minorHAnsi" w:cstheme="minorHAnsi"/>
        </w:rPr>
      </w:pPr>
      <w:r w:rsidRPr="001D40BF">
        <w:rPr>
          <w:rFonts w:asciiTheme="minorHAnsi" w:hAnsiTheme="minorHAnsi" w:cstheme="minorHAnsi"/>
        </w:rPr>
        <w:t xml:space="preserve">Hands on experience in building tools like </w:t>
      </w:r>
      <w:r w:rsidRPr="001D40BF">
        <w:rPr>
          <w:rFonts w:asciiTheme="minorHAnsi" w:hAnsiTheme="minorHAnsi" w:cstheme="minorHAnsi"/>
          <w:b/>
        </w:rPr>
        <w:t>ANT, Maven, Gradle</w:t>
      </w:r>
      <w:r w:rsidRPr="001D40BF">
        <w:rPr>
          <w:rFonts w:asciiTheme="minorHAnsi" w:hAnsiTheme="minorHAnsi" w:cstheme="minorHAnsi"/>
        </w:rPr>
        <w:t>.</w:t>
      </w:r>
    </w:p>
    <w:p w:rsidR="00CD6674" w:rsidRPr="001D40BF" w:rsidRDefault="00CD6674" w:rsidP="003817F4">
      <w:pPr>
        <w:pStyle w:val="ListParagraph"/>
        <w:numPr>
          <w:ilvl w:val="0"/>
          <w:numId w:val="19"/>
        </w:numPr>
        <w:tabs>
          <w:tab w:val="left" w:pos="540"/>
        </w:tabs>
        <w:ind w:left="360"/>
        <w:jc w:val="both"/>
        <w:rPr>
          <w:rFonts w:asciiTheme="minorHAnsi" w:hAnsiTheme="minorHAnsi" w:cstheme="minorHAnsi"/>
        </w:rPr>
      </w:pPr>
      <w:r w:rsidRPr="001D40BF">
        <w:rPr>
          <w:rFonts w:asciiTheme="minorHAnsi" w:hAnsiTheme="minorHAnsi" w:cstheme="minorHAnsi"/>
        </w:rPr>
        <w:t>Extensively used </w:t>
      </w:r>
      <w:r w:rsidRPr="001D40BF">
        <w:rPr>
          <w:rFonts w:asciiTheme="minorHAnsi" w:hAnsiTheme="minorHAnsi" w:cstheme="minorHAnsi"/>
          <w:b/>
        </w:rPr>
        <w:t>Apache Camel</w:t>
      </w:r>
      <w:r w:rsidRPr="001D40BF">
        <w:rPr>
          <w:rFonts w:asciiTheme="minorHAnsi" w:hAnsiTheme="minorHAnsi" w:cstheme="minorHAnsi"/>
        </w:rPr>
        <w:t> for transformation and used both Java DSL and XML DSL. </w:t>
      </w:r>
    </w:p>
    <w:p w:rsidR="00CD6674" w:rsidRPr="001D40BF" w:rsidRDefault="00CD6674" w:rsidP="003817F4">
      <w:pPr>
        <w:pStyle w:val="ListParagraph"/>
        <w:numPr>
          <w:ilvl w:val="0"/>
          <w:numId w:val="19"/>
        </w:numPr>
        <w:tabs>
          <w:tab w:val="left" w:pos="540"/>
        </w:tabs>
        <w:ind w:left="360"/>
        <w:jc w:val="both"/>
        <w:rPr>
          <w:rFonts w:asciiTheme="minorHAnsi" w:hAnsiTheme="minorHAnsi" w:cstheme="minorHAnsi"/>
        </w:rPr>
      </w:pPr>
      <w:r w:rsidRPr="001D40BF">
        <w:rPr>
          <w:rFonts w:asciiTheme="minorHAnsi" w:hAnsiTheme="minorHAnsi" w:cstheme="minorHAnsi"/>
        </w:rPr>
        <w:lastRenderedPageBreak/>
        <w:t xml:space="preserve">Extensively worked on </w:t>
      </w:r>
      <w:r w:rsidRPr="001D40BF">
        <w:rPr>
          <w:rFonts w:asciiTheme="minorHAnsi" w:hAnsiTheme="minorHAnsi" w:cstheme="minorHAnsi"/>
          <w:b/>
        </w:rPr>
        <w:t>Pivotal Tracker</w:t>
      </w:r>
      <w:r w:rsidRPr="001D40BF">
        <w:rPr>
          <w:rFonts w:asciiTheme="minorHAnsi" w:hAnsiTheme="minorHAnsi" w:cstheme="minorHAnsi"/>
        </w:rPr>
        <w:t xml:space="preserve"> and </w:t>
      </w:r>
      <w:r w:rsidRPr="001D40BF">
        <w:rPr>
          <w:rFonts w:asciiTheme="minorHAnsi" w:hAnsiTheme="minorHAnsi" w:cstheme="minorHAnsi"/>
          <w:b/>
        </w:rPr>
        <w:t>JIRA</w:t>
      </w:r>
      <w:r w:rsidRPr="001D40BF">
        <w:rPr>
          <w:rFonts w:asciiTheme="minorHAnsi" w:hAnsiTheme="minorHAnsi" w:cstheme="minorHAnsi"/>
        </w:rPr>
        <w:t xml:space="preserve"> tools for tracking stories in a Project in a different methodology of </w:t>
      </w:r>
      <w:r w:rsidRPr="001D40BF">
        <w:rPr>
          <w:rFonts w:asciiTheme="minorHAnsi" w:hAnsiTheme="minorHAnsi" w:cstheme="minorHAnsi"/>
          <w:b/>
        </w:rPr>
        <w:t>Software Development Life Cycle</w:t>
      </w:r>
      <w:r w:rsidRPr="001D40BF">
        <w:rPr>
          <w:rFonts w:asciiTheme="minorHAnsi" w:hAnsiTheme="minorHAnsi" w:cstheme="minorHAnsi"/>
        </w:rPr>
        <w:t xml:space="preserve">. </w:t>
      </w:r>
    </w:p>
    <w:p w:rsidR="00CD6674" w:rsidRPr="001D40BF" w:rsidRDefault="00CD6674" w:rsidP="003817F4">
      <w:pPr>
        <w:pStyle w:val="ListParagraph"/>
        <w:numPr>
          <w:ilvl w:val="0"/>
          <w:numId w:val="19"/>
        </w:numPr>
        <w:tabs>
          <w:tab w:val="left" w:pos="540"/>
        </w:tabs>
        <w:ind w:left="360"/>
        <w:jc w:val="both"/>
        <w:rPr>
          <w:rFonts w:asciiTheme="minorHAnsi" w:hAnsiTheme="minorHAnsi" w:cstheme="minorHAnsi"/>
        </w:rPr>
      </w:pPr>
      <w:r w:rsidRPr="001D40BF">
        <w:rPr>
          <w:rFonts w:asciiTheme="minorHAnsi" w:hAnsiTheme="minorHAnsi" w:cstheme="minorHAnsi"/>
        </w:rPr>
        <w:t>Used </w:t>
      </w:r>
      <w:r w:rsidRPr="001D40BF">
        <w:rPr>
          <w:rFonts w:asciiTheme="minorHAnsi" w:hAnsiTheme="minorHAnsi" w:cstheme="minorHAnsi"/>
          <w:b/>
        </w:rPr>
        <w:t>Apache</w:t>
      </w:r>
      <w:r w:rsidRPr="001D40BF">
        <w:rPr>
          <w:rFonts w:asciiTheme="minorHAnsi" w:hAnsiTheme="minorHAnsi" w:cstheme="minorHAnsi"/>
        </w:rPr>
        <w:t> </w:t>
      </w:r>
      <w:r w:rsidRPr="001D40BF">
        <w:rPr>
          <w:rFonts w:asciiTheme="minorHAnsi" w:hAnsiTheme="minorHAnsi" w:cstheme="minorHAnsi"/>
          <w:b/>
        </w:rPr>
        <w:t>POI</w:t>
      </w:r>
      <w:r w:rsidRPr="001D40BF">
        <w:rPr>
          <w:rFonts w:asciiTheme="minorHAnsi" w:hAnsiTheme="minorHAnsi" w:cstheme="minorHAnsi"/>
        </w:rPr>
        <w:t> to convert XML files to Excel files and to read Excel files.</w:t>
      </w:r>
    </w:p>
    <w:p w:rsidR="00CD6674" w:rsidRPr="001D40BF" w:rsidRDefault="00CD6674" w:rsidP="003817F4">
      <w:pPr>
        <w:pStyle w:val="ListParagraph"/>
        <w:numPr>
          <w:ilvl w:val="0"/>
          <w:numId w:val="19"/>
        </w:numPr>
        <w:tabs>
          <w:tab w:val="left" w:pos="540"/>
        </w:tabs>
        <w:ind w:left="360"/>
        <w:jc w:val="both"/>
        <w:rPr>
          <w:rFonts w:asciiTheme="minorHAnsi" w:hAnsiTheme="minorHAnsi" w:cstheme="minorHAnsi"/>
        </w:rPr>
      </w:pPr>
      <w:r w:rsidRPr="001D40BF">
        <w:rPr>
          <w:rFonts w:asciiTheme="minorHAnsi" w:hAnsiTheme="minorHAnsi" w:cstheme="minorHAnsi"/>
          <w:b/>
        </w:rPr>
        <w:t>Configured and created</w:t>
      </w:r>
      <w:r w:rsidRPr="001D40BF">
        <w:rPr>
          <w:rFonts w:asciiTheme="minorHAnsi" w:hAnsiTheme="minorHAnsi" w:cstheme="minorHAnsi"/>
        </w:rPr>
        <w:t xml:space="preserve"> application </w:t>
      </w:r>
      <w:r w:rsidRPr="001D40BF">
        <w:rPr>
          <w:rFonts w:asciiTheme="minorHAnsi" w:hAnsiTheme="minorHAnsi" w:cstheme="minorHAnsi"/>
          <w:b/>
        </w:rPr>
        <w:t>log files using Log4J</w:t>
      </w:r>
      <w:r w:rsidRPr="001D40BF">
        <w:rPr>
          <w:rFonts w:asciiTheme="minorHAnsi" w:hAnsiTheme="minorHAnsi" w:cstheme="minorHAnsi"/>
        </w:rPr>
        <w:t xml:space="preserve"> to trace required application messages.</w:t>
      </w:r>
    </w:p>
    <w:p w:rsidR="00CD6674" w:rsidRPr="001D40BF" w:rsidRDefault="00CD6674" w:rsidP="003817F4">
      <w:pPr>
        <w:pStyle w:val="ListParagraph"/>
        <w:numPr>
          <w:ilvl w:val="0"/>
          <w:numId w:val="19"/>
        </w:numPr>
        <w:tabs>
          <w:tab w:val="left" w:pos="540"/>
        </w:tabs>
        <w:ind w:left="360"/>
        <w:jc w:val="both"/>
        <w:rPr>
          <w:rFonts w:asciiTheme="minorHAnsi" w:hAnsiTheme="minorHAnsi" w:cstheme="minorHAnsi"/>
        </w:rPr>
      </w:pPr>
      <w:r w:rsidRPr="001D40BF">
        <w:rPr>
          <w:rFonts w:asciiTheme="minorHAnsi" w:hAnsiTheme="minorHAnsi" w:cstheme="minorHAnsi"/>
        </w:rPr>
        <w:t>Having Experience on</w:t>
      </w:r>
      <w:r w:rsidRPr="001D40BF">
        <w:rPr>
          <w:rFonts w:asciiTheme="minorHAnsi" w:hAnsiTheme="minorHAnsi" w:cstheme="minorHAnsi"/>
          <w:b/>
        </w:rPr>
        <w:t xml:space="preserve"> UNIX, Linux </w:t>
      </w:r>
      <w:r w:rsidRPr="001D40BF">
        <w:rPr>
          <w:rFonts w:asciiTheme="minorHAnsi" w:hAnsiTheme="minorHAnsi" w:cstheme="minorHAnsi"/>
        </w:rPr>
        <w:t xml:space="preserve">commands and Deployment of Applications in Server and ability to work effectively on </w:t>
      </w:r>
      <w:r w:rsidRPr="001D40BF">
        <w:rPr>
          <w:rFonts w:asciiTheme="minorHAnsi" w:hAnsiTheme="minorHAnsi" w:cstheme="minorHAnsi"/>
          <w:b/>
        </w:rPr>
        <w:t>Windows</w:t>
      </w:r>
      <w:r w:rsidRPr="001D40BF">
        <w:rPr>
          <w:rFonts w:asciiTheme="minorHAnsi" w:hAnsiTheme="minorHAnsi" w:cstheme="minorHAnsi"/>
        </w:rPr>
        <w:t xml:space="preserve"> platforms.</w:t>
      </w:r>
    </w:p>
    <w:p w:rsidR="00CD6674" w:rsidRPr="001D40BF" w:rsidRDefault="00CD6674" w:rsidP="003817F4">
      <w:pPr>
        <w:pStyle w:val="ListParagraph"/>
        <w:numPr>
          <w:ilvl w:val="0"/>
          <w:numId w:val="19"/>
        </w:numPr>
        <w:tabs>
          <w:tab w:val="left" w:pos="540"/>
        </w:tabs>
        <w:spacing w:after="0"/>
        <w:ind w:left="360"/>
        <w:jc w:val="both"/>
        <w:rPr>
          <w:rFonts w:asciiTheme="minorHAnsi" w:hAnsiTheme="minorHAnsi" w:cstheme="minorHAnsi"/>
        </w:rPr>
      </w:pPr>
      <w:r w:rsidRPr="001D40BF">
        <w:rPr>
          <w:rFonts w:asciiTheme="minorHAnsi" w:hAnsiTheme="minorHAnsi" w:cstheme="minorHAnsi"/>
        </w:rPr>
        <w:t>Ability to work effectively in cross-functional team environments and experience of providing training to business user.</w:t>
      </w:r>
    </w:p>
    <w:p w:rsidR="002D6F7C" w:rsidRPr="001D40BF" w:rsidRDefault="002D6F7C" w:rsidP="00877DA5">
      <w:pPr>
        <w:pStyle w:val="NoSpacing"/>
        <w:rPr>
          <w:rFonts w:asciiTheme="minorHAnsi" w:hAnsiTheme="minorHAnsi" w:cstheme="minorHAnsi"/>
          <w:b/>
          <w:u w:val="single"/>
        </w:rPr>
      </w:pPr>
    </w:p>
    <w:p w:rsidR="00826159" w:rsidRPr="001D40BF" w:rsidRDefault="00126F88" w:rsidP="00877DA5">
      <w:pPr>
        <w:pStyle w:val="NoSpacing"/>
        <w:rPr>
          <w:rFonts w:asciiTheme="minorHAnsi" w:hAnsiTheme="minorHAnsi" w:cstheme="minorHAnsi"/>
          <w:b/>
          <w:u w:val="single"/>
        </w:rPr>
      </w:pPr>
      <w:r w:rsidRPr="001D40BF">
        <w:rPr>
          <w:rFonts w:asciiTheme="minorHAnsi" w:hAnsiTheme="minorHAnsi" w:cstheme="minorHAnsi"/>
          <w:b/>
          <w:u w:val="single"/>
        </w:rPr>
        <w:t>SKILL</w:t>
      </w:r>
      <w:r w:rsidR="00826159" w:rsidRPr="001D40BF">
        <w:rPr>
          <w:rFonts w:asciiTheme="minorHAnsi" w:hAnsiTheme="minorHAnsi" w:cstheme="minorHAnsi"/>
          <w:b/>
          <w:u w:val="single"/>
        </w:rPr>
        <w:t xml:space="preserve"> SET</w:t>
      </w:r>
    </w:p>
    <w:p w:rsidR="00826159" w:rsidRPr="001D40BF" w:rsidRDefault="00826159" w:rsidP="00877DA5">
      <w:pPr>
        <w:pStyle w:val="NoSpacing"/>
        <w:jc w:val="both"/>
        <w:rPr>
          <w:rFonts w:asciiTheme="minorHAnsi" w:hAnsiTheme="minorHAnsi" w:cstheme="minorHAnsi"/>
          <w:b/>
          <w:u w:val="thick"/>
        </w:rPr>
      </w:pP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2"/>
        <w:gridCol w:w="7718"/>
      </w:tblGrid>
      <w:tr w:rsidR="001D40BF" w:rsidRPr="001D40BF" w:rsidTr="00861C43">
        <w:trPr>
          <w:trHeight w:hRule="exact" w:val="325"/>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826159" w:rsidP="00877DA5">
            <w:pPr>
              <w:pStyle w:val="NoSpacing"/>
              <w:spacing w:line="360" w:lineRule="auto"/>
              <w:jc w:val="both"/>
              <w:rPr>
                <w:rFonts w:asciiTheme="minorHAnsi" w:hAnsiTheme="minorHAnsi" w:cstheme="minorHAnsi"/>
                <w:b/>
              </w:rPr>
            </w:pPr>
            <w:bookmarkStart w:id="2" w:name="OLE_LINK2"/>
            <w:bookmarkStart w:id="3" w:name="OLE_LINK1"/>
            <w:r w:rsidRPr="001D40BF">
              <w:rPr>
                <w:rFonts w:asciiTheme="minorHAnsi" w:hAnsiTheme="minorHAnsi" w:cstheme="minorHAnsi"/>
                <w:b/>
              </w:rPr>
              <w:t>Languages</w:t>
            </w:r>
          </w:p>
        </w:tc>
        <w:tc>
          <w:tcPr>
            <w:tcW w:w="7718" w:type="dxa"/>
            <w:tcBorders>
              <w:top w:val="single" w:sz="4" w:space="0" w:color="auto"/>
              <w:left w:val="single" w:sz="4" w:space="0" w:color="auto"/>
              <w:bottom w:val="single" w:sz="4" w:space="0" w:color="auto"/>
              <w:right w:val="single" w:sz="4" w:space="0" w:color="auto"/>
            </w:tcBorders>
            <w:hideMark/>
          </w:tcPr>
          <w:p w:rsidR="00826159" w:rsidRPr="001D40BF" w:rsidRDefault="001519F2" w:rsidP="00877DA5">
            <w:pPr>
              <w:pStyle w:val="NoSpacing"/>
              <w:spacing w:line="360" w:lineRule="auto"/>
              <w:jc w:val="both"/>
              <w:rPr>
                <w:rFonts w:asciiTheme="minorHAnsi" w:hAnsiTheme="minorHAnsi" w:cstheme="minorHAnsi"/>
              </w:rPr>
            </w:pPr>
            <w:r w:rsidRPr="001D40BF">
              <w:rPr>
                <w:rFonts w:asciiTheme="minorHAnsi" w:hAnsiTheme="minorHAnsi" w:cstheme="minorHAnsi"/>
              </w:rPr>
              <w:t xml:space="preserve">C, C++, </w:t>
            </w:r>
            <w:r w:rsidR="001E3561" w:rsidRPr="001D40BF">
              <w:rPr>
                <w:rFonts w:asciiTheme="minorHAnsi" w:hAnsiTheme="minorHAnsi" w:cstheme="minorHAnsi"/>
              </w:rPr>
              <w:t>Java</w:t>
            </w:r>
            <w:r w:rsidR="001B52C6" w:rsidRPr="001D40BF">
              <w:rPr>
                <w:rFonts w:asciiTheme="minorHAnsi" w:hAnsiTheme="minorHAnsi" w:cstheme="minorHAnsi"/>
              </w:rPr>
              <w:t xml:space="preserve"> 1.8</w:t>
            </w:r>
            <w:r w:rsidR="001E3561" w:rsidRPr="001D40BF">
              <w:rPr>
                <w:rFonts w:asciiTheme="minorHAnsi" w:hAnsiTheme="minorHAnsi" w:cstheme="minorHAnsi"/>
              </w:rPr>
              <w:t>,</w:t>
            </w:r>
            <w:r w:rsidR="00F9716B" w:rsidRPr="001D40BF">
              <w:rPr>
                <w:rFonts w:asciiTheme="minorHAnsi" w:hAnsiTheme="minorHAnsi" w:cstheme="minorHAnsi"/>
              </w:rPr>
              <w:t xml:space="preserve"> J2EE, </w:t>
            </w:r>
            <w:r w:rsidR="00826159" w:rsidRPr="001D40BF">
              <w:rPr>
                <w:rFonts w:asciiTheme="minorHAnsi" w:hAnsiTheme="minorHAnsi" w:cstheme="minorHAnsi"/>
              </w:rPr>
              <w:t>SQL, PL/SQL</w:t>
            </w:r>
            <w:r w:rsidR="00F9716B" w:rsidRPr="001D40BF">
              <w:rPr>
                <w:rFonts w:asciiTheme="minorHAnsi" w:hAnsiTheme="minorHAnsi" w:cstheme="minorHAnsi"/>
              </w:rPr>
              <w:t>, Python</w:t>
            </w:r>
          </w:p>
        </w:tc>
      </w:tr>
      <w:tr w:rsidR="001D40BF" w:rsidRPr="001D40BF" w:rsidTr="00E81E70">
        <w:trPr>
          <w:trHeight w:hRule="exact" w:val="712"/>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826159" w:rsidP="00877DA5">
            <w:pPr>
              <w:pStyle w:val="NoSpacing"/>
              <w:spacing w:line="360" w:lineRule="auto"/>
              <w:jc w:val="both"/>
              <w:rPr>
                <w:rFonts w:asciiTheme="minorHAnsi" w:hAnsiTheme="minorHAnsi" w:cstheme="minorHAnsi"/>
                <w:b/>
              </w:rPr>
            </w:pPr>
            <w:r w:rsidRPr="001D40BF">
              <w:rPr>
                <w:rFonts w:asciiTheme="minorHAnsi" w:hAnsiTheme="minorHAnsi" w:cstheme="minorHAnsi"/>
                <w:b/>
              </w:rPr>
              <w:t>Enterprise Java</w:t>
            </w:r>
          </w:p>
        </w:tc>
        <w:tc>
          <w:tcPr>
            <w:tcW w:w="7718" w:type="dxa"/>
            <w:tcBorders>
              <w:top w:val="single" w:sz="4" w:space="0" w:color="auto"/>
              <w:left w:val="single" w:sz="4" w:space="0" w:color="auto"/>
              <w:bottom w:val="single" w:sz="4" w:space="0" w:color="auto"/>
              <w:right w:val="single" w:sz="4" w:space="0" w:color="auto"/>
            </w:tcBorders>
            <w:hideMark/>
          </w:tcPr>
          <w:p w:rsidR="00591873" w:rsidRPr="001D40BF" w:rsidRDefault="00F9716B" w:rsidP="00877DA5">
            <w:pPr>
              <w:pStyle w:val="NoSpacing"/>
              <w:spacing w:line="360" w:lineRule="auto"/>
              <w:jc w:val="both"/>
              <w:rPr>
                <w:rFonts w:asciiTheme="minorHAnsi" w:hAnsiTheme="minorHAnsi" w:cstheme="minorHAnsi"/>
              </w:rPr>
            </w:pPr>
            <w:r w:rsidRPr="001D40BF">
              <w:rPr>
                <w:rFonts w:asciiTheme="minorHAnsi" w:hAnsiTheme="minorHAnsi" w:cstheme="minorHAnsi"/>
              </w:rPr>
              <w:t>Java, J2EE, Swing, RMI, Sockets, JDBC, Servlets, JSP, JMS, Java Beans, JSTL, JSF, Struts, EJB, Spring, JTA, JNDI and JPA</w:t>
            </w:r>
          </w:p>
        </w:tc>
      </w:tr>
      <w:tr w:rsidR="001D40BF" w:rsidRPr="001D40BF" w:rsidTr="00E81E70">
        <w:trPr>
          <w:trHeight w:val="620"/>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BA3953" w:rsidP="00877DA5">
            <w:pPr>
              <w:pStyle w:val="NoSpacing"/>
              <w:spacing w:line="360" w:lineRule="auto"/>
              <w:jc w:val="both"/>
              <w:rPr>
                <w:rFonts w:asciiTheme="minorHAnsi" w:hAnsiTheme="minorHAnsi" w:cstheme="minorHAnsi"/>
                <w:b/>
              </w:rPr>
            </w:pPr>
            <w:r w:rsidRPr="001D40BF">
              <w:rPr>
                <w:rFonts w:asciiTheme="minorHAnsi" w:hAnsiTheme="minorHAnsi" w:cstheme="minorHAnsi"/>
                <w:b/>
              </w:rPr>
              <w:t>Web</w:t>
            </w:r>
            <w:r w:rsidR="00B424A8" w:rsidRPr="001D40BF">
              <w:rPr>
                <w:rFonts w:asciiTheme="minorHAnsi" w:hAnsiTheme="minorHAnsi" w:cstheme="minorHAnsi"/>
                <w:b/>
              </w:rPr>
              <w:t xml:space="preserve">/XML </w:t>
            </w:r>
            <w:r w:rsidR="00826159" w:rsidRPr="001D40BF">
              <w:rPr>
                <w:rFonts w:asciiTheme="minorHAnsi" w:hAnsiTheme="minorHAnsi" w:cstheme="minorHAnsi"/>
                <w:b/>
              </w:rPr>
              <w:t>Technologies</w:t>
            </w:r>
          </w:p>
        </w:tc>
        <w:tc>
          <w:tcPr>
            <w:tcW w:w="7718" w:type="dxa"/>
            <w:tcBorders>
              <w:top w:val="single" w:sz="4" w:space="0" w:color="auto"/>
              <w:left w:val="single" w:sz="4" w:space="0" w:color="auto"/>
              <w:bottom w:val="single" w:sz="4" w:space="0" w:color="auto"/>
              <w:right w:val="single" w:sz="4" w:space="0" w:color="auto"/>
            </w:tcBorders>
            <w:hideMark/>
          </w:tcPr>
          <w:p w:rsidR="00826159" w:rsidRPr="001D40BF" w:rsidRDefault="00826159" w:rsidP="00877DA5">
            <w:pPr>
              <w:pStyle w:val="NoSpacing"/>
              <w:spacing w:line="360" w:lineRule="auto"/>
              <w:jc w:val="both"/>
              <w:rPr>
                <w:rFonts w:asciiTheme="minorHAnsi" w:hAnsiTheme="minorHAnsi" w:cstheme="minorHAnsi"/>
              </w:rPr>
            </w:pPr>
            <w:r w:rsidRPr="001D40BF">
              <w:rPr>
                <w:rFonts w:asciiTheme="minorHAnsi" w:hAnsiTheme="minorHAnsi" w:cstheme="minorHAnsi"/>
              </w:rPr>
              <w:t>H</w:t>
            </w:r>
            <w:r w:rsidR="00645382" w:rsidRPr="001D40BF">
              <w:rPr>
                <w:rFonts w:asciiTheme="minorHAnsi" w:hAnsiTheme="minorHAnsi" w:cstheme="minorHAnsi"/>
              </w:rPr>
              <w:t>TML, XHTML, JavaScript, Angular</w:t>
            </w:r>
            <w:r w:rsidRPr="001D40BF">
              <w:rPr>
                <w:rFonts w:asciiTheme="minorHAnsi" w:hAnsiTheme="minorHAnsi" w:cstheme="minorHAnsi"/>
              </w:rPr>
              <w:t>JS, CSS, XML, XSD, XSL/XSLT, SAX/DOM, AJAX, JQuery, JSON,Backbone JS,</w:t>
            </w:r>
            <w:r w:rsidR="00F9716B" w:rsidRPr="001D40BF">
              <w:rPr>
                <w:rFonts w:asciiTheme="minorHAnsi" w:hAnsiTheme="minorHAnsi" w:cstheme="minorHAnsi"/>
              </w:rPr>
              <w:t xml:space="preserve">DOJO, </w:t>
            </w:r>
            <w:r w:rsidR="00BA3953" w:rsidRPr="001D40BF">
              <w:rPr>
                <w:rFonts w:asciiTheme="minorHAnsi" w:hAnsiTheme="minorHAnsi" w:cstheme="minorHAnsi"/>
              </w:rPr>
              <w:t>NodeJs</w:t>
            </w:r>
            <w:r w:rsidR="00F9716B" w:rsidRPr="001D40BF">
              <w:rPr>
                <w:rFonts w:asciiTheme="minorHAnsi" w:hAnsiTheme="minorHAnsi" w:cstheme="minorHAnsi"/>
              </w:rPr>
              <w:t>.</w:t>
            </w:r>
          </w:p>
        </w:tc>
      </w:tr>
      <w:tr w:rsidR="001D40BF" w:rsidRPr="001D40BF" w:rsidTr="00E256FD">
        <w:trPr>
          <w:trHeight w:val="998"/>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826159" w:rsidP="00877DA5">
            <w:pPr>
              <w:pStyle w:val="NoSpacing"/>
              <w:spacing w:line="360" w:lineRule="auto"/>
              <w:jc w:val="both"/>
              <w:rPr>
                <w:rFonts w:asciiTheme="minorHAnsi" w:hAnsiTheme="minorHAnsi" w:cstheme="minorHAnsi"/>
                <w:b/>
              </w:rPr>
            </w:pPr>
            <w:r w:rsidRPr="001D40BF">
              <w:rPr>
                <w:rFonts w:asciiTheme="minorHAnsi" w:hAnsiTheme="minorHAnsi" w:cstheme="minorHAnsi"/>
                <w:b/>
              </w:rPr>
              <w:t>Tools &amp; Framework</w:t>
            </w:r>
          </w:p>
        </w:tc>
        <w:tc>
          <w:tcPr>
            <w:tcW w:w="7718" w:type="dxa"/>
            <w:tcBorders>
              <w:top w:val="single" w:sz="4" w:space="0" w:color="auto"/>
              <w:left w:val="single" w:sz="4" w:space="0" w:color="auto"/>
              <w:bottom w:val="single" w:sz="4" w:space="0" w:color="auto"/>
              <w:right w:val="single" w:sz="4" w:space="0" w:color="auto"/>
            </w:tcBorders>
            <w:hideMark/>
          </w:tcPr>
          <w:p w:rsidR="00826159" w:rsidRPr="001D40BF" w:rsidRDefault="00BA3953" w:rsidP="00877DA5">
            <w:pPr>
              <w:pStyle w:val="NoSpacing"/>
              <w:spacing w:line="360" w:lineRule="auto"/>
              <w:jc w:val="both"/>
              <w:rPr>
                <w:rFonts w:asciiTheme="minorHAnsi" w:hAnsiTheme="minorHAnsi" w:cstheme="minorHAnsi"/>
              </w:rPr>
            </w:pPr>
            <w:r w:rsidRPr="001D40BF">
              <w:rPr>
                <w:rFonts w:asciiTheme="minorHAnsi" w:hAnsiTheme="minorHAnsi" w:cstheme="minorHAnsi"/>
              </w:rPr>
              <w:t>Struts,</w:t>
            </w:r>
            <w:r w:rsidR="00826159" w:rsidRPr="001D40BF">
              <w:rPr>
                <w:rFonts w:asciiTheme="minorHAnsi" w:hAnsiTheme="minorHAnsi" w:cstheme="minorHAnsi"/>
              </w:rPr>
              <w:t xml:space="preserve"> Hibernate, Spring MVC, Spring Web Flow, Spring IOC, Spring AOP,</w:t>
            </w:r>
            <w:r w:rsidR="000A22F2" w:rsidRPr="001D40BF">
              <w:rPr>
                <w:rFonts w:asciiTheme="minorHAnsi" w:hAnsiTheme="minorHAnsi" w:cstheme="minorHAnsi"/>
              </w:rPr>
              <w:t>JMS, JSF, Log4</w:t>
            </w:r>
            <w:r w:rsidR="0037277E" w:rsidRPr="001D40BF">
              <w:rPr>
                <w:rFonts w:asciiTheme="minorHAnsi" w:hAnsiTheme="minorHAnsi" w:cstheme="minorHAnsi"/>
              </w:rPr>
              <w:t>J, Mockito</w:t>
            </w:r>
            <w:r w:rsidR="00B77405" w:rsidRPr="001D40BF">
              <w:rPr>
                <w:rFonts w:asciiTheme="minorHAnsi" w:hAnsiTheme="minorHAnsi" w:cstheme="minorHAnsi"/>
              </w:rPr>
              <w:t>,</w:t>
            </w:r>
            <w:r w:rsidR="00826159" w:rsidRPr="001D40BF">
              <w:rPr>
                <w:rFonts w:asciiTheme="minorHAnsi" w:hAnsiTheme="minorHAnsi" w:cstheme="minorHAnsi"/>
              </w:rPr>
              <w:t xml:space="preserve"> SOA,</w:t>
            </w:r>
            <w:r w:rsidR="0010345B" w:rsidRPr="001D40BF">
              <w:rPr>
                <w:rFonts w:asciiTheme="minorHAnsi" w:hAnsiTheme="minorHAnsi" w:cstheme="minorHAnsi"/>
              </w:rPr>
              <w:t>Jsp</w:t>
            </w:r>
            <w:r w:rsidR="00826159" w:rsidRPr="001D40BF">
              <w:rPr>
                <w:rFonts w:asciiTheme="minorHAnsi" w:hAnsiTheme="minorHAnsi" w:cstheme="minorHAnsi"/>
              </w:rPr>
              <w:t xml:space="preserve"> reports, SOAP UI, Spring Boot, Spring Batch, Spring Security</w:t>
            </w:r>
            <w:r w:rsidRPr="001D40BF">
              <w:rPr>
                <w:rFonts w:asciiTheme="minorHAnsi" w:hAnsiTheme="minorHAnsi" w:cstheme="minorHAnsi"/>
              </w:rPr>
              <w:t>, Spring Data.</w:t>
            </w:r>
          </w:p>
        </w:tc>
      </w:tr>
      <w:tr w:rsidR="001D40BF" w:rsidRPr="001D40BF" w:rsidTr="00E81E70">
        <w:trPr>
          <w:trHeight w:hRule="exact" w:val="307"/>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826159" w:rsidP="00877DA5">
            <w:pPr>
              <w:pStyle w:val="NoSpacing"/>
              <w:spacing w:line="360" w:lineRule="auto"/>
              <w:jc w:val="both"/>
              <w:rPr>
                <w:rFonts w:asciiTheme="minorHAnsi" w:hAnsiTheme="minorHAnsi" w:cstheme="minorHAnsi"/>
                <w:b/>
              </w:rPr>
            </w:pPr>
            <w:r w:rsidRPr="001D40BF">
              <w:rPr>
                <w:rFonts w:asciiTheme="minorHAnsi" w:hAnsiTheme="minorHAnsi" w:cstheme="minorHAnsi"/>
                <w:b/>
              </w:rPr>
              <w:t>Web/App Servers</w:t>
            </w:r>
          </w:p>
        </w:tc>
        <w:tc>
          <w:tcPr>
            <w:tcW w:w="7718" w:type="dxa"/>
            <w:tcBorders>
              <w:top w:val="single" w:sz="4" w:space="0" w:color="auto"/>
              <w:left w:val="single" w:sz="4" w:space="0" w:color="auto"/>
              <w:bottom w:val="single" w:sz="4" w:space="0" w:color="auto"/>
              <w:right w:val="single" w:sz="4" w:space="0" w:color="auto"/>
            </w:tcBorders>
            <w:hideMark/>
          </w:tcPr>
          <w:p w:rsidR="00826159" w:rsidRPr="001D40BF" w:rsidRDefault="00BA3953" w:rsidP="00877DA5">
            <w:pPr>
              <w:pStyle w:val="NoSpacing"/>
              <w:spacing w:line="360" w:lineRule="auto"/>
              <w:jc w:val="both"/>
              <w:rPr>
                <w:rFonts w:asciiTheme="minorHAnsi" w:hAnsiTheme="minorHAnsi" w:cstheme="minorHAnsi"/>
              </w:rPr>
            </w:pPr>
            <w:r w:rsidRPr="001D40BF">
              <w:rPr>
                <w:rFonts w:asciiTheme="minorHAnsi" w:hAnsiTheme="minorHAnsi" w:cstheme="minorHAnsi"/>
              </w:rPr>
              <w:t>Web Sphere</w:t>
            </w:r>
            <w:r w:rsidR="00826159" w:rsidRPr="001D40BF">
              <w:rPr>
                <w:rFonts w:asciiTheme="minorHAnsi" w:hAnsiTheme="minorHAnsi" w:cstheme="minorHAnsi"/>
              </w:rPr>
              <w:t>, Apache, Tomcat, JBoss, EAP,Weblogic</w:t>
            </w:r>
            <w:r w:rsidR="00541397" w:rsidRPr="001D40BF">
              <w:rPr>
                <w:rFonts w:asciiTheme="minorHAnsi" w:hAnsiTheme="minorHAnsi" w:cstheme="minorHAnsi"/>
              </w:rPr>
              <w:t>, Apache Camel</w:t>
            </w:r>
          </w:p>
        </w:tc>
      </w:tr>
      <w:tr w:rsidR="001D40BF" w:rsidRPr="001D40BF" w:rsidTr="00E81E70">
        <w:trPr>
          <w:trHeight w:hRule="exact" w:val="712"/>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826159" w:rsidP="00877DA5">
            <w:pPr>
              <w:pStyle w:val="NoSpacing"/>
              <w:spacing w:line="360" w:lineRule="auto"/>
              <w:jc w:val="both"/>
              <w:rPr>
                <w:rFonts w:asciiTheme="minorHAnsi" w:hAnsiTheme="minorHAnsi" w:cstheme="minorHAnsi"/>
                <w:b/>
              </w:rPr>
            </w:pPr>
            <w:r w:rsidRPr="001D40BF">
              <w:rPr>
                <w:rFonts w:asciiTheme="minorHAnsi" w:hAnsiTheme="minorHAnsi" w:cstheme="minorHAnsi"/>
                <w:b/>
              </w:rPr>
              <w:t>Database</w:t>
            </w:r>
          </w:p>
        </w:tc>
        <w:tc>
          <w:tcPr>
            <w:tcW w:w="7718" w:type="dxa"/>
            <w:tcBorders>
              <w:top w:val="single" w:sz="4" w:space="0" w:color="auto"/>
              <w:left w:val="single" w:sz="4" w:space="0" w:color="auto"/>
              <w:bottom w:val="single" w:sz="4" w:space="0" w:color="auto"/>
              <w:right w:val="single" w:sz="4" w:space="0" w:color="auto"/>
            </w:tcBorders>
            <w:hideMark/>
          </w:tcPr>
          <w:p w:rsidR="00826159" w:rsidRPr="001D40BF" w:rsidRDefault="00BA3953" w:rsidP="00877DA5">
            <w:pPr>
              <w:pStyle w:val="NoSpacing"/>
              <w:spacing w:line="360" w:lineRule="auto"/>
              <w:jc w:val="both"/>
              <w:rPr>
                <w:rFonts w:asciiTheme="minorHAnsi" w:hAnsiTheme="minorHAnsi" w:cstheme="minorHAnsi"/>
              </w:rPr>
            </w:pPr>
            <w:r w:rsidRPr="001D40BF">
              <w:rPr>
                <w:rFonts w:asciiTheme="minorHAnsi" w:hAnsiTheme="minorHAnsi" w:cstheme="minorHAnsi"/>
              </w:rPr>
              <w:t>Oracle, SQL-Server, MySQL server, MS SQL, IBM DB2, MongoDB and NoSQL</w:t>
            </w:r>
            <w:r w:rsidR="005B7AA0" w:rsidRPr="001D40BF">
              <w:rPr>
                <w:rFonts w:asciiTheme="minorHAnsi" w:hAnsiTheme="minorHAnsi" w:cstheme="minorHAnsi"/>
              </w:rPr>
              <w:t>,</w:t>
            </w:r>
            <w:r w:rsidR="005B7AA0" w:rsidRPr="001D40BF">
              <w:rPr>
                <w:rStyle w:val="apple-converted-space"/>
                <w:rFonts w:asciiTheme="minorHAnsi" w:hAnsiTheme="minorHAnsi" w:cstheme="minorHAnsi"/>
                <w:shd w:val="clear" w:color="auto" w:fill="FFFFFF"/>
              </w:rPr>
              <w:t xml:space="preserve"> Cassandra</w:t>
            </w:r>
            <w:r w:rsidR="005B7AA0" w:rsidRPr="001D40BF">
              <w:rPr>
                <w:rFonts w:asciiTheme="minorHAnsi" w:hAnsiTheme="minorHAnsi" w:cstheme="minorHAnsi"/>
                <w:shd w:val="clear" w:color="auto" w:fill="FFFFFF"/>
              </w:rPr>
              <w:t>. </w:t>
            </w:r>
          </w:p>
        </w:tc>
      </w:tr>
      <w:tr w:rsidR="001D40BF" w:rsidRPr="001D40BF" w:rsidTr="00E81E70">
        <w:trPr>
          <w:trHeight w:val="350"/>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826159" w:rsidP="00877DA5">
            <w:pPr>
              <w:pStyle w:val="NoSpacing"/>
              <w:spacing w:line="360" w:lineRule="auto"/>
              <w:jc w:val="both"/>
              <w:rPr>
                <w:rFonts w:asciiTheme="minorHAnsi" w:hAnsiTheme="minorHAnsi" w:cstheme="minorHAnsi"/>
                <w:b/>
              </w:rPr>
            </w:pPr>
            <w:r w:rsidRPr="001D40BF">
              <w:rPr>
                <w:rFonts w:asciiTheme="minorHAnsi" w:hAnsiTheme="minorHAnsi" w:cstheme="minorHAnsi"/>
                <w:b/>
              </w:rPr>
              <w:t>Development Tools</w:t>
            </w:r>
          </w:p>
        </w:tc>
        <w:tc>
          <w:tcPr>
            <w:tcW w:w="7718" w:type="dxa"/>
            <w:tcBorders>
              <w:top w:val="single" w:sz="4" w:space="0" w:color="auto"/>
              <w:left w:val="single" w:sz="4" w:space="0" w:color="auto"/>
              <w:bottom w:val="single" w:sz="4" w:space="0" w:color="auto"/>
              <w:right w:val="single" w:sz="4" w:space="0" w:color="auto"/>
            </w:tcBorders>
            <w:hideMark/>
          </w:tcPr>
          <w:p w:rsidR="00826159" w:rsidRPr="001D40BF" w:rsidRDefault="00FE3867" w:rsidP="00877DA5">
            <w:pPr>
              <w:pStyle w:val="NoSpacing"/>
              <w:spacing w:line="360" w:lineRule="auto"/>
              <w:jc w:val="both"/>
              <w:rPr>
                <w:rFonts w:asciiTheme="minorHAnsi" w:hAnsiTheme="minorHAnsi" w:cstheme="minorHAnsi"/>
              </w:rPr>
            </w:pPr>
            <w:r w:rsidRPr="001D40BF">
              <w:rPr>
                <w:rFonts w:asciiTheme="minorHAnsi" w:hAnsiTheme="minorHAnsi" w:cstheme="minorHAnsi"/>
              </w:rPr>
              <w:t>Eclipse</w:t>
            </w:r>
            <w:r w:rsidR="00826159" w:rsidRPr="001D40BF">
              <w:rPr>
                <w:rFonts w:asciiTheme="minorHAnsi" w:hAnsiTheme="minorHAnsi" w:cstheme="minorHAnsi"/>
              </w:rPr>
              <w:t xml:space="preserve">,My Eclipse, RAD,Spring Tool Suite </w:t>
            </w:r>
            <w:r w:rsidRPr="001D40BF">
              <w:rPr>
                <w:rFonts w:asciiTheme="minorHAnsi" w:hAnsiTheme="minorHAnsi" w:cstheme="minorHAnsi"/>
              </w:rPr>
              <w:t>(</w:t>
            </w:r>
            <w:r w:rsidR="00826159" w:rsidRPr="001D40BF">
              <w:rPr>
                <w:rFonts w:asciiTheme="minorHAnsi" w:hAnsiTheme="minorHAnsi" w:cstheme="minorHAnsi"/>
              </w:rPr>
              <w:t>STS</w:t>
            </w:r>
            <w:r w:rsidRPr="001D40BF">
              <w:rPr>
                <w:rFonts w:asciiTheme="minorHAnsi" w:hAnsiTheme="minorHAnsi" w:cstheme="minorHAnsi"/>
              </w:rPr>
              <w:t>)</w:t>
            </w:r>
            <w:r w:rsidR="00BA3953" w:rsidRPr="001D40BF">
              <w:rPr>
                <w:rFonts w:asciiTheme="minorHAnsi" w:hAnsiTheme="minorHAnsi" w:cstheme="minorHAnsi"/>
              </w:rPr>
              <w:t>, IntelliJ</w:t>
            </w:r>
          </w:p>
        </w:tc>
      </w:tr>
      <w:tr w:rsidR="001D40BF" w:rsidRPr="001D40BF" w:rsidTr="00E81E70">
        <w:trPr>
          <w:trHeight w:val="305"/>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D73D24" w:rsidP="00877DA5">
            <w:pPr>
              <w:pStyle w:val="NoSpacing"/>
              <w:spacing w:line="360" w:lineRule="auto"/>
              <w:jc w:val="both"/>
              <w:rPr>
                <w:rFonts w:asciiTheme="minorHAnsi" w:hAnsiTheme="minorHAnsi" w:cstheme="minorHAnsi"/>
                <w:b/>
              </w:rPr>
            </w:pPr>
            <w:r w:rsidRPr="001D40BF">
              <w:rPr>
                <w:rFonts w:asciiTheme="minorHAnsi" w:hAnsiTheme="minorHAnsi" w:cstheme="minorHAnsi"/>
                <w:b/>
              </w:rPr>
              <w:t>Modeling</w:t>
            </w:r>
            <w:r w:rsidR="00826159" w:rsidRPr="001D40BF">
              <w:rPr>
                <w:rFonts w:asciiTheme="minorHAnsi" w:hAnsiTheme="minorHAnsi" w:cstheme="minorHAnsi"/>
                <w:b/>
              </w:rPr>
              <w:t>/ CASE Tools</w:t>
            </w:r>
          </w:p>
        </w:tc>
        <w:tc>
          <w:tcPr>
            <w:tcW w:w="7718" w:type="dxa"/>
            <w:tcBorders>
              <w:top w:val="single" w:sz="4" w:space="0" w:color="auto"/>
              <w:left w:val="single" w:sz="4" w:space="0" w:color="auto"/>
              <w:bottom w:val="single" w:sz="4" w:space="0" w:color="auto"/>
              <w:right w:val="single" w:sz="4" w:space="0" w:color="auto"/>
            </w:tcBorders>
            <w:hideMark/>
          </w:tcPr>
          <w:p w:rsidR="00826159" w:rsidRPr="001D40BF" w:rsidRDefault="00826159" w:rsidP="00877DA5">
            <w:pPr>
              <w:pStyle w:val="NoSpacing"/>
              <w:spacing w:line="360" w:lineRule="auto"/>
              <w:jc w:val="both"/>
              <w:rPr>
                <w:rFonts w:asciiTheme="minorHAnsi" w:hAnsiTheme="minorHAnsi" w:cstheme="minorHAnsi"/>
              </w:rPr>
            </w:pPr>
            <w:r w:rsidRPr="001D40BF">
              <w:rPr>
                <w:rFonts w:asciiTheme="minorHAnsi" w:hAnsiTheme="minorHAnsi" w:cstheme="minorHAnsi"/>
              </w:rPr>
              <w:t>Rational Rose, MS Visio Professional, Star UML</w:t>
            </w:r>
          </w:p>
        </w:tc>
      </w:tr>
      <w:tr w:rsidR="001D40BF" w:rsidRPr="001D40BF" w:rsidTr="00E81E70">
        <w:trPr>
          <w:trHeight w:val="368"/>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826159" w:rsidP="007A2220">
            <w:pPr>
              <w:pStyle w:val="NoSpacing"/>
              <w:spacing w:line="360" w:lineRule="auto"/>
              <w:jc w:val="both"/>
              <w:rPr>
                <w:rFonts w:asciiTheme="minorHAnsi" w:hAnsiTheme="minorHAnsi" w:cstheme="minorHAnsi"/>
                <w:b/>
              </w:rPr>
            </w:pPr>
            <w:r w:rsidRPr="001D40BF">
              <w:rPr>
                <w:rFonts w:asciiTheme="minorHAnsi" w:hAnsiTheme="minorHAnsi" w:cstheme="minorHAnsi"/>
                <w:b/>
              </w:rPr>
              <w:t xml:space="preserve">Testing Tools/ </w:t>
            </w:r>
            <w:r w:rsidR="007A2220" w:rsidRPr="001D40BF">
              <w:rPr>
                <w:rFonts w:asciiTheme="minorHAnsi" w:hAnsiTheme="minorHAnsi" w:cstheme="minorHAnsi"/>
                <w:b/>
              </w:rPr>
              <w:t>CI Tools</w:t>
            </w:r>
          </w:p>
        </w:tc>
        <w:tc>
          <w:tcPr>
            <w:tcW w:w="7718" w:type="dxa"/>
            <w:tcBorders>
              <w:top w:val="single" w:sz="4" w:space="0" w:color="auto"/>
              <w:left w:val="single" w:sz="4" w:space="0" w:color="auto"/>
              <w:bottom w:val="single" w:sz="4" w:space="0" w:color="auto"/>
              <w:right w:val="single" w:sz="4" w:space="0" w:color="auto"/>
            </w:tcBorders>
            <w:hideMark/>
          </w:tcPr>
          <w:p w:rsidR="00826159" w:rsidRPr="001D40BF" w:rsidRDefault="007A2220" w:rsidP="00877DA5">
            <w:pPr>
              <w:pStyle w:val="NoSpacing"/>
              <w:spacing w:line="360" w:lineRule="auto"/>
              <w:jc w:val="both"/>
              <w:rPr>
                <w:rFonts w:asciiTheme="minorHAnsi" w:hAnsiTheme="minorHAnsi" w:cstheme="minorHAnsi"/>
              </w:rPr>
            </w:pPr>
            <w:r w:rsidRPr="001D40BF">
              <w:rPr>
                <w:rFonts w:asciiTheme="minorHAnsi" w:hAnsiTheme="minorHAnsi" w:cstheme="minorHAnsi"/>
              </w:rPr>
              <w:t xml:space="preserve">Selenium, </w:t>
            </w:r>
            <w:r w:rsidR="00826159" w:rsidRPr="001D40BF">
              <w:rPr>
                <w:rFonts w:asciiTheme="minorHAnsi" w:hAnsiTheme="minorHAnsi" w:cstheme="minorHAnsi"/>
              </w:rPr>
              <w:t>JUnit, SoapUI, Putty, Rational Clear Quest, RTC, LoadUI</w:t>
            </w:r>
            <w:r w:rsidR="000A22F2" w:rsidRPr="001D40BF">
              <w:rPr>
                <w:rFonts w:asciiTheme="minorHAnsi" w:hAnsiTheme="minorHAnsi" w:cstheme="minorHAnsi"/>
              </w:rPr>
              <w:t>, JIRA</w:t>
            </w:r>
            <w:r w:rsidRPr="001D40BF">
              <w:rPr>
                <w:rFonts w:asciiTheme="minorHAnsi" w:hAnsiTheme="minorHAnsi" w:cstheme="minorHAnsi"/>
              </w:rPr>
              <w:t>, Jenkins</w:t>
            </w:r>
          </w:p>
        </w:tc>
      </w:tr>
      <w:tr w:rsidR="001D40BF" w:rsidRPr="001D40BF" w:rsidTr="00E81E70">
        <w:trPr>
          <w:trHeight w:val="323"/>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826159" w:rsidP="00877DA5">
            <w:pPr>
              <w:pStyle w:val="NoSpacing"/>
              <w:spacing w:line="360" w:lineRule="auto"/>
              <w:jc w:val="both"/>
              <w:rPr>
                <w:rFonts w:asciiTheme="minorHAnsi" w:hAnsiTheme="minorHAnsi" w:cstheme="minorHAnsi"/>
                <w:b/>
              </w:rPr>
            </w:pPr>
            <w:r w:rsidRPr="001D40BF">
              <w:rPr>
                <w:rFonts w:asciiTheme="minorHAnsi" w:hAnsiTheme="minorHAnsi" w:cstheme="minorHAnsi"/>
                <w:b/>
              </w:rPr>
              <w:t>Version Control</w:t>
            </w:r>
          </w:p>
        </w:tc>
        <w:tc>
          <w:tcPr>
            <w:tcW w:w="7718" w:type="dxa"/>
            <w:tcBorders>
              <w:top w:val="single" w:sz="4" w:space="0" w:color="auto"/>
              <w:left w:val="single" w:sz="4" w:space="0" w:color="auto"/>
              <w:bottom w:val="single" w:sz="4" w:space="0" w:color="auto"/>
              <w:right w:val="single" w:sz="4" w:space="0" w:color="auto"/>
            </w:tcBorders>
            <w:hideMark/>
          </w:tcPr>
          <w:p w:rsidR="00826159" w:rsidRPr="001D40BF" w:rsidRDefault="00BA3953" w:rsidP="00877DA5">
            <w:pPr>
              <w:pStyle w:val="NoSpacing"/>
              <w:spacing w:line="360" w:lineRule="auto"/>
              <w:jc w:val="both"/>
              <w:rPr>
                <w:rFonts w:asciiTheme="minorHAnsi" w:hAnsiTheme="minorHAnsi" w:cstheme="minorHAnsi"/>
              </w:rPr>
            </w:pPr>
            <w:r w:rsidRPr="001D40BF">
              <w:rPr>
                <w:rFonts w:asciiTheme="minorHAnsi" w:hAnsiTheme="minorHAnsi" w:cstheme="minorHAnsi"/>
                <w:bCs/>
              </w:rPr>
              <w:t xml:space="preserve">GIT, </w:t>
            </w:r>
            <w:r w:rsidR="00826159" w:rsidRPr="001D40BF">
              <w:rPr>
                <w:rFonts w:asciiTheme="minorHAnsi" w:hAnsiTheme="minorHAnsi" w:cstheme="minorHAnsi"/>
                <w:bCs/>
              </w:rPr>
              <w:t>CVS,SVN, Rational clear case, Star Team</w:t>
            </w:r>
          </w:p>
        </w:tc>
      </w:tr>
      <w:tr w:rsidR="001D40BF" w:rsidRPr="001D40BF" w:rsidTr="00E81E70">
        <w:trPr>
          <w:trHeight w:val="377"/>
          <w:jc w:val="center"/>
        </w:trPr>
        <w:tc>
          <w:tcPr>
            <w:tcW w:w="2542" w:type="dxa"/>
            <w:tcBorders>
              <w:top w:val="single" w:sz="4" w:space="0" w:color="auto"/>
              <w:left w:val="single" w:sz="4" w:space="0" w:color="auto"/>
              <w:bottom w:val="single" w:sz="4" w:space="0" w:color="auto"/>
              <w:right w:val="single" w:sz="4" w:space="0" w:color="auto"/>
            </w:tcBorders>
            <w:hideMark/>
          </w:tcPr>
          <w:p w:rsidR="00826159" w:rsidRPr="001D40BF" w:rsidRDefault="00BA3953" w:rsidP="00877DA5">
            <w:pPr>
              <w:pStyle w:val="NoSpacing"/>
              <w:spacing w:line="360" w:lineRule="auto"/>
              <w:jc w:val="both"/>
              <w:rPr>
                <w:rFonts w:asciiTheme="minorHAnsi" w:hAnsiTheme="minorHAnsi" w:cstheme="minorHAnsi"/>
                <w:b/>
              </w:rPr>
            </w:pPr>
            <w:r w:rsidRPr="001D40BF">
              <w:rPr>
                <w:rFonts w:asciiTheme="minorHAnsi" w:hAnsiTheme="minorHAnsi" w:cstheme="minorHAnsi"/>
                <w:b/>
              </w:rPr>
              <w:t>Platforms</w:t>
            </w:r>
          </w:p>
        </w:tc>
        <w:tc>
          <w:tcPr>
            <w:tcW w:w="7718" w:type="dxa"/>
            <w:tcBorders>
              <w:top w:val="single" w:sz="4" w:space="0" w:color="auto"/>
              <w:left w:val="single" w:sz="4" w:space="0" w:color="auto"/>
              <w:bottom w:val="single" w:sz="4" w:space="0" w:color="auto"/>
              <w:right w:val="single" w:sz="4" w:space="0" w:color="auto"/>
            </w:tcBorders>
            <w:hideMark/>
          </w:tcPr>
          <w:p w:rsidR="00826159" w:rsidRPr="001D40BF" w:rsidRDefault="000F41D9" w:rsidP="00877DA5">
            <w:pPr>
              <w:pStyle w:val="NoSpacing"/>
              <w:spacing w:line="360" w:lineRule="auto"/>
              <w:jc w:val="both"/>
              <w:rPr>
                <w:rFonts w:asciiTheme="minorHAnsi" w:hAnsiTheme="minorHAnsi" w:cstheme="minorHAnsi"/>
              </w:rPr>
            </w:pPr>
            <w:r w:rsidRPr="001D40BF">
              <w:rPr>
                <w:rFonts w:asciiTheme="minorHAnsi" w:hAnsiTheme="minorHAnsi" w:cstheme="minorHAnsi"/>
              </w:rPr>
              <w:t>Windows</w:t>
            </w:r>
            <w:r w:rsidR="00826159" w:rsidRPr="001D40BF">
              <w:rPr>
                <w:rFonts w:asciiTheme="minorHAnsi" w:hAnsiTheme="minorHAnsi" w:cstheme="minorHAnsi"/>
              </w:rPr>
              <w:t xml:space="preserve"> Win 2k Server, Sun Solaris, UNIX</w:t>
            </w:r>
          </w:p>
        </w:tc>
      </w:tr>
      <w:bookmarkEnd w:id="2"/>
      <w:bookmarkEnd w:id="3"/>
      <w:tr w:rsidR="002F3081" w:rsidRPr="001D40BF" w:rsidTr="00CF2BBC">
        <w:trPr>
          <w:trHeight w:val="323"/>
          <w:jc w:val="center"/>
        </w:trPr>
        <w:tc>
          <w:tcPr>
            <w:tcW w:w="2542" w:type="dxa"/>
            <w:tcBorders>
              <w:top w:val="single" w:sz="4" w:space="0" w:color="auto"/>
              <w:left w:val="single" w:sz="4" w:space="0" w:color="auto"/>
              <w:bottom w:val="single" w:sz="4" w:space="0" w:color="auto"/>
              <w:right w:val="single" w:sz="4" w:space="0" w:color="auto"/>
            </w:tcBorders>
            <w:hideMark/>
          </w:tcPr>
          <w:p w:rsidR="00BA3953" w:rsidRPr="001D40BF" w:rsidRDefault="00BA3953" w:rsidP="00877DA5">
            <w:pPr>
              <w:pStyle w:val="NoSpacing"/>
              <w:spacing w:line="360" w:lineRule="auto"/>
              <w:rPr>
                <w:rFonts w:asciiTheme="minorHAnsi" w:hAnsiTheme="minorHAnsi" w:cstheme="minorHAnsi"/>
                <w:b/>
              </w:rPr>
            </w:pPr>
            <w:r w:rsidRPr="001D40BF">
              <w:rPr>
                <w:rFonts w:asciiTheme="minorHAnsi" w:hAnsiTheme="minorHAnsi" w:cstheme="minorHAnsi"/>
                <w:b/>
              </w:rPr>
              <w:t>Cloud Technologies</w:t>
            </w:r>
          </w:p>
        </w:tc>
        <w:tc>
          <w:tcPr>
            <w:tcW w:w="7718" w:type="dxa"/>
            <w:tcBorders>
              <w:top w:val="single" w:sz="4" w:space="0" w:color="auto"/>
              <w:left w:val="single" w:sz="4" w:space="0" w:color="auto"/>
              <w:bottom w:val="single" w:sz="4" w:space="0" w:color="auto"/>
              <w:right w:val="single" w:sz="4" w:space="0" w:color="auto"/>
            </w:tcBorders>
            <w:hideMark/>
          </w:tcPr>
          <w:p w:rsidR="00BA3953" w:rsidRPr="001D40BF" w:rsidRDefault="00674B32" w:rsidP="00877DA5">
            <w:pPr>
              <w:pStyle w:val="NoSpacing"/>
              <w:spacing w:line="360" w:lineRule="auto"/>
              <w:rPr>
                <w:rFonts w:asciiTheme="minorHAnsi" w:hAnsiTheme="minorHAnsi" w:cstheme="minorHAnsi"/>
              </w:rPr>
            </w:pPr>
            <w:r w:rsidRPr="001D40BF">
              <w:rPr>
                <w:rFonts w:asciiTheme="minorHAnsi" w:hAnsiTheme="minorHAnsi" w:cstheme="minorHAnsi"/>
              </w:rPr>
              <w:t>AWS EC2, S3 bucket, ELB, Auto-Scaling, SNS, SQS, AMI, IAM, Dynamo DB, Elastic search, Virtual Private Cloud (VPC), Micro Services</w:t>
            </w:r>
          </w:p>
        </w:tc>
      </w:tr>
    </w:tbl>
    <w:p w:rsidR="002B1947" w:rsidRPr="001D40BF" w:rsidRDefault="002B1947" w:rsidP="00877DA5">
      <w:pPr>
        <w:pStyle w:val="NoSpacing"/>
        <w:rPr>
          <w:rFonts w:asciiTheme="minorHAnsi" w:eastAsia="Calibri" w:hAnsiTheme="minorHAnsi" w:cstheme="minorHAnsi"/>
        </w:rPr>
      </w:pPr>
    </w:p>
    <w:p w:rsidR="00133362" w:rsidRPr="001D40BF" w:rsidRDefault="00133362" w:rsidP="00877DA5">
      <w:pPr>
        <w:pStyle w:val="NoSpacing"/>
        <w:rPr>
          <w:rFonts w:asciiTheme="minorHAnsi" w:hAnsiTheme="minorHAnsi" w:cstheme="minorHAnsi"/>
          <w:b/>
          <w:u w:val="single"/>
        </w:rPr>
      </w:pPr>
      <w:r w:rsidRPr="001D40BF">
        <w:rPr>
          <w:rFonts w:asciiTheme="minorHAnsi" w:hAnsiTheme="minorHAnsi" w:cstheme="minorHAnsi"/>
          <w:b/>
          <w:u w:val="single"/>
        </w:rPr>
        <w:t>PROFESSIONAL EXPERIENCE</w:t>
      </w:r>
    </w:p>
    <w:p w:rsidR="0010171A" w:rsidRPr="001D40BF" w:rsidRDefault="0010171A" w:rsidP="00F628B9">
      <w:pPr>
        <w:pStyle w:val="NoSpacing"/>
        <w:jc w:val="both"/>
        <w:rPr>
          <w:rFonts w:asciiTheme="minorHAnsi" w:eastAsia="Calibri" w:hAnsiTheme="minorHAnsi" w:cstheme="minorHAnsi"/>
          <w:b/>
        </w:rPr>
      </w:pPr>
    </w:p>
    <w:p w:rsidR="00C11F72" w:rsidRPr="001D40BF" w:rsidRDefault="00C11F72" w:rsidP="00C11F72">
      <w:pPr>
        <w:rPr>
          <w:rFonts w:asciiTheme="minorHAnsi" w:hAnsiTheme="minorHAnsi" w:cstheme="minorHAnsi"/>
          <w:b/>
          <w:sz w:val="22"/>
          <w:szCs w:val="22"/>
        </w:rPr>
      </w:pPr>
      <w:r w:rsidRPr="001D40BF">
        <w:rPr>
          <w:rFonts w:asciiTheme="minorHAnsi" w:hAnsiTheme="minorHAnsi" w:cstheme="minorHAnsi"/>
          <w:b/>
          <w:sz w:val="22"/>
          <w:szCs w:val="22"/>
        </w:rPr>
        <w:t>Client:Charter</w:t>
      </w:r>
      <w:r w:rsidR="000B01CC" w:rsidRPr="001D40BF">
        <w:rPr>
          <w:rFonts w:asciiTheme="minorHAnsi" w:hAnsiTheme="minorHAnsi" w:cstheme="minorHAnsi"/>
          <w:b/>
          <w:sz w:val="22"/>
          <w:szCs w:val="22"/>
        </w:rPr>
        <w:t xml:space="preserve"> Communications</w:t>
      </w:r>
      <w:r w:rsidR="0048625A" w:rsidRPr="001D40BF">
        <w:rPr>
          <w:rFonts w:asciiTheme="minorHAnsi" w:hAnsiTheme="minorHAnsi" w:cstheme="minorHAnsi"/>
          <w:b/>
          <w:sz w:val="22"/>
          <w:szCs w:val="22"/>
        </w:rPr>
        <w:t>July</w:t>
      </w:r>
      <w:r w:rsidR="00A801BF" w:rsidRPr="001D40BF">
        <w:rPr>
          <w:rFonts w:asciiTheme="minorHAnsi" w:hAnsiTheme="minorHAnsi" w:cstheme="minorHAnsi"/>
          <w:b/>
          <w:sz w:val="22"/>
          <w:szCs w:val="22"/>
        </w:rPr>
        <w:t xml:space="preserve"> 201</w:t>
      </w:r>
      <w:r w:rsidR="0048625A" w:rsidRPr="001D40BF">
        <w:rPr>
          <w:rFonts w:asciiTheme="minorHAnsi" w:hAnsiTheme="minorHAnsi" w:cstheme="minorHAnsi"/>
          <w:b/>
          <w:sz w:val="22"/>
          <w:szCs w:val="22"/>
        </w:rPr>
        <w:t>7</w:t>
      </w:r>
      <w:r w:rsidR="00A801BF" w:rsidRPr="001D40BF">
        <w:rPr>
          <w:rFonts w:asciiTheme="minorHAnsi" w:hAnsiTheme="minorHAnsi" w:cstheme="minorHAnsi"/>
          <w:b/>
          <w:sz w:val="22"/>
          <w:szCs w:val="22"/>
        </w:rPr>
        <w:t>-Till Date</w:t>
      </w:r>
    </w:p>
    <w:p w:rsidR="00C11F72" w:rsidRDefault="00C11F72" w:rsidP="00C11F72">
      <w:pPr>
        <w:rPr>
          <w:rFonts w:asciiTheme="minorHAnsi" w:hAnsiTheme="minorHAnsi" w:cstheme="minorHAnsi"/>
          <w:b/>
          <w:sz w:val="22"/>
          <w:szCs w:val="22"/>
        </w:rPr>
      </w:pPr>
      <w:r w:rsidRPr="001D40BF">
        <w:rPr>
          <w:rFonts w:asciiTheme="minorHAnsi" w:hAnsiTheme="minorHAnsi" w:cstheme="minorHAnsi"/>
          <w:b/>
          <w:sz w:val="22"/>
          <w:szCs w:val="22"/>
        </w:rPr>
        <w:t>Location: St</w:t>
      </w:r>
      <w:r w:rsidR="00E256FD" w:rsidRPr="001D40BF">
        <w:rPr>
          <w:rFonts w:asciiTheme="minorHAnsi" w:hAnsiTheme="minorHAnsi" w:cstheme="minorHAnsi"/>
          <w:b/>
          <w:sz w:val="22"/>
          <w:szCs w:val="22"/>
        </w:rPr>
        <w:t>.</w:t>
      </w:r>
      <w:r w:rsidRPr="001D40BF">
        <w:rPr>
          <w:rFonts w:asciiTheme="minorHAnsi" w:hAnsiTheme="minorHAnsi" w:cstheme="minorHAnsi"/>
          <w:b/>
          <w:sz w:val="22"/>
          <w:szCs w:val="22"/>
        </w:rPr>
        <w:t xml:space="preserve"> Louis</w:t>
      </w:r>
      <w:r w:rsidR="00E256FD" w:rsidRPr="001D40BF">
        <w:rPr>
          <w:rFonts w:asciiTheme="minorHAnsi" w:hAnsiTheme="minorHAnsi" w:cstheme="minorHAnsi"/>
          <w:b/>
          <w:sz w:val="22"/>
          <w:szCs w:val="22"/>
        </w:rPr>
        <w:t>, MO</w:t>
      </w:r>
    </w:p>
    <w:p w:rsidR="00487C2A" w:rsidRPr="001D40BF" w:rsidRDefault="00487C2A" w:rsidP="00C11F72">
      <w:pPr>
        <w:rPr>
          <w:rFonts w:asciiTheme="minorHAnsi" w:hAnsiTheme="minorHAnsi" w:cstheme="minorHAnsi"/>
          <w:b/>
          <w:sz w:val="22"/>
          <w:szCs w:val="22"/>
        </w:rPr>
      </w:pPr>
      <w:r>
        <w:rPr>
          <w:rFonts w:asciiTheme="minorHAnsi" w:hAnsiTheme="minorHAnsi" w:cstheme="minorHAnsi"/>
          <w:b/>
          <w:sz w:val="22"/>
          <w:szCs w:val="22"/>
        </w:rPr>
        <w:t xml:space="preserve">Role: </w:t>
      </w:r>
      <w:r w:rsidR="0003687D">
        <w:rPr>
          <w:rFonts w:asciiTheme="minorHAnsi" w:hAnsiTheme="minorHAnsi" w:cstheme="minorHAnsi"/>
          <w:b/>
          <w:sz w:val="22"/>
          <w:szCs w:val="22"/>
        </w:rPr>
        <w:t xml:space="preserve">Sr. </w:t>
      </w:r>
      <w:r>
        <w:rPr>
          <w:rFonts w:asciiTheme="minorHAnsi" w:hAnsiTheme="minorHAnsi" w:cstheme="minorHAnsi"/>
          <w:b/>
          <w:sz w:val="22"/>
          <w:szCs w:val="22"/>
        </w:rPr>
        <w:t>Java Developer</w:t>
      </w:r>
    </w:p>
    <w:p w:rsidR="002C6E73" w:rsidRPr="001D40BF" w:rsidRDefault="002C6E73" w:rsidP="00C11F72">
      <w:pPr>
        <w:pStyle w:val="workdescription"/>
        <w:shd w:val="clear" w:color="auto" w:fill="FFFFFF"/>
        <w:spacing w:before="0" w:beforeAutospacing="0" w:after="0" w:afterAutospacing="0" w:line="276" w:lineRule="auto"/>
        <w:jc w:val="both"/>
        <w:rPr>
          <w:rFonts w:asciiTheme="minorHAnsi" w:hAnsiTheme="minorHAnsi" w:cstheme="minorHAnsi"/>
          <w:b/>
          <w:sz w:val="22"/>
          <w:szCs w:val="22"/>
        </w:rPr>
      </w:pPr>
    </w:p>
    <w:p w:rsidR="00C11F72" w:rsidRPr="001D40BF" w:rsidRDefault="00C11F72" w:rsidP="003817F4">
      <w:pPr>
        <w:pStyle w:val="workdescription"/>
        <w:shd w:val="clear" w:color="auto" w:fill="FFFFFF"/>
        <w:spacing w:before="0" w:beforeAutospacing="0" w:after="0" w:afterAutospacing="0" w:line="276" w:lineRule="auto"/>
        <w:jc w:val="both"/>
        <w:rPr>
          <w:rFonts w:asciiTheme="minorHAnsi" w:hAnsiTheme="minorHAnsi" w:cstheme="minorHAnsi"/>
          <w:sz w:val="22"/>
          <w:szCs w:val="22"/>
          <w:shd w:val="clear" w:color="auto" w:fill="FFFFFF"/>
        </w:rPr>
      </w:pPr>
      <w:r w:rsidRPr="001D40BF">
        <w:rPr>
          <w:rFonts w:asciiTheme="minorHAnsi" w:hAnsiTheme="minorHAnsi" w:cstheme="minorHAnsi"/>
          <w:b/>
          <w:sz w:val="22"/>
          <w:szCs w:val="22"/>
          <w:u w:val="single"/>
        </w:rPr>
        <w:t>Description:</w:t>
      </w:r>
      <w:r w:rsidRPr="001D40BF">
        <w:rPr>
          <w:rFonts w:asciiTheme="minorHAnsi" w:hAnsiTheme="minorHAnsi" w:cstheme="minorHAnsi"/>
          <w:bCs/>
          <w:sz w:val="22"/>
          <w:szCs w:val="22"/>
          <w:shd w:val="clear" w:color="auto" w:fill="FFFFFF"/>
        </w:rPr>
        <w:t>Charter Communications</w:t>
      </w:r>
      <w:r w:rsidRPr="001D40BF">
        <w:rPr>
          <w:rStyle w:val="apple-converted-space"/>
          <w:rFonts w:asciiTheme="minorHAnsi" w:hAnsiTheme="minorHAnsi" w:cstheme="minorHAnsi"/>
          <w:sz w:val="22"/>
          <w:szCs w:val="22"/>
          <w:shd w:val="clear" w:color="auto" w:fill="FFFFFF"/>
        </w:rPr>
        <w:t> </w:t>
      </w:r>
      <w:r w:rsidRPr="001D40BF">
        <w:rPr>
          <w:rFonts w:asciiTheme="minorHAnsi" w:hAnsiTheme="minorHAnsi" w:cstheme="minorHAnsi"/>
          <w:sz w:val="22"/>
          <w:szCs w:val="22"/>
          <w:shd w:val="clear" w:color="auto" w:fill="FFFFFF"/>
        </w:rPr>
        <w:t xml:space="preserve">is an American </w:t>
      </w:r>
      <w:r w:rsidRPr="001D40BF">
        <w:rPr>
          <w:rStyle w:val="apple-converted-space"/>
          <w:rFonts w:asciiTheme="minorHAnsi" w:hAnsiTheme="minorHAnsi" w:cstheme="minorHAnsi"/>
          <w:sz w:val="22"/>
          <w:szCs w:val="22"/>
          <w:shd w:val="clear" w:color="auto" w:fill="FFFFFF"/>
        </w:rPr>
        <w:t>telecommunications company</w:t>
      </w:r>
      <w:r w:rsidRPr="001D40BF">
        <w:rPr>
          <w:rFonts w:asciiTheme="minorHAnsi" w:hAnsiTheme="minorHAnsi" w:cstheme="minorHAnsi"/>
          <w:sz w:val="22"/>
          <w:szCs w:val="22"/>
          <w:shd w:val="clear" w:color="auto" w:fill="FFFFFF"/>
        </w:rPr>
        <w:t>, which offers its services to consumers and businesses under the branding of</w:t>
      </w:r>
      <w:r w:rsidRPr="001D40BF">
        <w:rPr>
          <w:rStyle w:val="apple-converted-space"/>
          <w:rFonts w:asciiTheme="minorHAnsi" w:hAnsiTheme="minorHAnsi" w:cstheme="minorHAnsi"/>
          <w:sz w:val="22"/>
          <w:szCs w:val="22"/>
          <w:shd w:val="clear" w:color="auto" w:fill="FFFFFF"/>
        </w:rPr>
        <w:t> </w:t>
      </w:r>
      <w:r w:rsidRPr="001D40BF">
        <w:rPr>
          <w:rFonts w:asciiTheme="minorHAnsi" w:hAnsiTheme="minorHAnsi" w:cstheme="minorHAnsi"/>
          <w:bCs/>
          <w:sz w:val="22"/>
          <w:szCs w:val="22"/>
          <w:shd w:val="clear" w:color="auto" w:fill="FFFFFF"/>
        </w:rPr>
        <w:t>Spectrum</w:t>
      </w:r>
      <w:r w:rsidRPr="001D40BF">
        <w:rPr>
          <w:rFonts w:asciiTheme="minorHAnsi" w:hAnsiTheme="minorHAnsi" w:cstheme="minorHAnsi"/>
          <w:sz w:val="22"/>
          <w:szCs w:val="22"/>
          <w:shd w:val="clear" w:color="auto" w:fill="FFFFFF"/>
        </w:rPr>
        <w:t>. Providing services to over 25 million customers</w:t>
      </w:r>
      <w:r w:rsidRPr="001D40BF">
        <w:rPr>
          <w:rFonts w:asciiTheme="minorHAnsi" w:hAnsiTheme="minorHAnsi" w:cstheme="minorHAnsi"/>
          <w:sz w:val="22"/>
          <w:szCs w:val="22"/>
        </w:rPr>
        <w:t xml:space="preserve">, </w:t>
      </w:r>
      <w:r w:rsidRPr="001D40BF">
        <w:rPr>
          <w:rFonts w:asciiTheme="minorHAnsi" w:hAnsiTheme="minorHAnsi" w:cstheme="minorHAnsi"/>
          <w:sz w:val="22"/>
          <w:szCs w:val="22"/>
          <w:shd w:val="clear" w:color="auto" w:fill="FFFFFF"/>
        </w:rPr>
        <w:t xml:space="preserve">The Granite 100 project will establish an inventory accuracy rate for discoverable elements above 95% through the creation, standardization and implementation of new tools and clearly defined processes. The overall project scope of the Granite 100 project includes </w:t>
      </w:r>
      <w:r w:rsidRPr="001D40BF">
        <w:rPr>
          <w:rFonts w:asciiTheme="minorHAnsi" w:hAnsiTheme="minorHAnsi" w:cstheme="minorHAnsi"/>
          <w:sz w:val="22"/>
          <w:szCs w:val="22"/>
          <w:shd w:val="clear" w:color="auto" w:fill="FFFFFF"/>
        </w:rPr>
        <w:lastRenderedPageBreak/>
        <w:t>Optical Transport, RDC, and Video and enhancing Granite IP network inventory to include network transport, video, WAN, datacenter, and physical inventory.</w:t>
      </w:r>
    </w:p>
    <w:p w:rsidR="00F628B9" w:rsidRPr="001D40BF" w:rsidRDefault="00F628B9" w:rsidP="003817F4">
      <w:pPr>
        <w:pStyle w:val="NoSpacing"/>
        <w:spacing w:line="276" w:lineRule="auto"/>
        <w:jc w:val="both"/>
        <w:rPr>
          <w:rFonts w:asciiTheme="minorHAnsi" w:hAnsiTheme="minorHAnsi" w:cstheme="minorHAnsi"/>
        </w:rPr>
      </w:pPr>
      <w:r w:rsidRPr="001D40BF">
        <w:rPr>
          <w:rFonts w:asciiTheme="minorHAnsi" w:eastAsia="Calibri" w:hAnsiTheme="minorHAnsi" w:cstheme="minorHAnsi"/>
          <w:b/>
          <w:u w:val="single"/>
        </w:rPr>
        <w:t>Roles &amp; Responsibilities:</w:t>
      </w:r>
    </w:p>
    <w:p w:rsidR="000F41D9" w:rsidRPr="001D40BF" w:rsidRDefault="000F41D9" w:rsidP="000F41D9">
      <w:pPr>
        <w:pStyle w:val="NoSpacing"/>
        <w:numPr>
          <w:ilvl w:val="0"/>
          <w:numId w:val="32"/>
        </w:numPr>
        <w:spacing w:line="276" w:lineRule="auto"/>
        <w:ind w:left="360"/>
        <w:jc w:val="both"/>
        <w:rPr>
          <w:rFonts w:asciiTheme="minorHAnsi" w:hAnsiTheme="minorHAnsi" w:cstheme="minorHAnsi"/>
        </w:rPr>
      </w:pPr>
      <w:r w:rsidRPr="001D40BF">
        <w:rPr>
          <w:rFonts w:asciiTheme="minorHAnsi" w:hAnsiTheme="minorHAnsi" w:cstheme="minorHAnsi"/>
          <w:b/>
        </w:rPr>
        <w:t>Involved in analysis, specification, design, and implementation</w:t>
      </w:r>
      <w:r w:rsidRPr="001D40BF">
        <w:rPr>
          <w:rFonts w:asciiTheme="minorHAnsi" w:hAnsiTheme="minorHAnsi" w:cstheme="minorHAnsi"/>
        </w:rPr>
        <w:t xml:space="preserve"> and testing phases of Software Development Life Cycle (</w:t>
      </w:r>
      <w:r w:rsidRPr="001D40BF">
        <w:rPr>
          <w:rFonts w:asciiTheme="minorHAnsi" w:hAnsiTheme="minorHAnsi" w:cstheme="minorHAnsi"/>
          <w:b/>
        </w:rPr>
        <w:t>SDLC</w:t>
      </w:r>
      <w:r w:rsidRPr="001D40BF">
        <w:rPr>
          <w:rFonts w:asciiTheme="minorHAnsi" w:hAnsiTheme="minorHAnsi" w:cstheme="minorHAnsi"/>
        </w:rPr>
        <w:t xml:space="preserve">) and used </w:t>
      </w:r>
      <w:r w:rsidRPr="001D40BF">
        <w:rPr>
          <w:rFonts w:asciiTheme="minorHAnsi" w:hAnsiTheme="minorHAnsi" w:cstheme="minorHAnsi"/>
          <w:b/>
        </w:rPr>
        <w:t>agile</w:t>
      </w:r>
      <w:r w:rsidRPr="001D40BF">
        <w:rPr>
          <w:rFonts w:asciiTheme="minorHAnsi" w:hAnsiTheme="minorHAnsi" w:cstheme="minorHAnsi"/>
        </w:rPr>
        <w:t xml:space="preserve"> methodology (</w:t>
      </w:r>
      <w:r w:rsidRPr="001D40BF">
        <w:rPr>
          <w:rFonts w:asciiTheme="minorHAnsi" w:hAnsiTheme="minorHAnsi" w:cstheme="minorHAnsi"/>
          <w:b/>
        </w:rPr>
        <w:t>SCRUM</w:t>
      </w:r>
      <w:r w:rsidRPr="001D40BF">
        <w:rPr>
          <w:rFonts w:asciiTheme="minorHAnsi" w:hAnsiTheme="minorHAnsi" w:cstheme="minorHAnsi"/>
        </w:rPr>
        <w:t>) for developing application.</w:t>
      </w:r>
    </w:p>
    <w:p w:rsidR="000F41D9" w:rsidRPr="001D40BF" w:rsidRDefault="000F41D9" w:rsidP="000F41D9">
      <w:pPr>
        <w:pStyle w:val="NoSpacing"/>
        <w:numPr>
          <w:ilvl w:val="0"/>
          <w:numId w:val="32"/>
        </w:numPr>
        <w:spacing w:line="276" w:lineRule="auto"/>
        <w:ind w:left="360"/>
        <w:jc w:val="both"/>
        <w:rPr>
          <w:rFonts w:asciiTheme="minorHAnsi" w:hAnsiTheme="minorHAnsi" w:cstheme="minorHAnsi"/>
        </w:rPr>
      </w:pPr>
      <w:r w:rsidRPr="001D40BF">
        <w:rPr>
          <w:rFonts w:asciiTheme="minorHAnsi" w:hAnsiTheme="minorHAnsi" w:cstheme="minorHAnsi"/>
        </w:rPr>
        <w:t xml:space="preserve">Application is implemented using </w:t>
      </w:r>
      <w:r w:rsidRPr="001D40BF">
        <w:rPr>
          <w:rFonts w:asciiTheme="minorHAnsi" w:hAnsiTheme="minorHAnsi" w:cstheme="minorHAnsi"/>
          <w:b/>
        </w:rPr>
        <w:t xml:space="preserve">agile </w:t>
      </w:r>
      <w:r w:rsidRPr="001D40BF">
        <w:rPr>
          <w:rFonts w:asciiTheme="minorHAnsi" w:hAnsiTheme="minorHAnsi" w:cstheme="minorHAnsi"/>
        </w:rPr>
        <w:t xml:space="preserve">methodology where there is a daily </w:t>
      </w:r>
      <w:r w:rsidRPr="001D40BF">
        <w:rPr>
          <w:rFonts w:asciiTheme="minorHAnsi" w:hAnsiTheme="minorHAnsi" w:cstheme="minorHAnsi"/>
          <w:b/>
        </w:rPr>
        <w:t>SCRUM</w:t>
      </w:r>
      <w:r w:rsidRPr="001D40BF">
        <w:rPr>
          <w:rFonts w:asciiTheme="minorHAnsi" w:hAnsiTheme="minorHAnsi" w:cstheme="minorHAnsi"/>
        </w:rPr>
        <w:t xml:space="preserve"> meeting to understand the status and resolve any issues.</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Designed, developed a custom, single-page, responsive web application on front end using </w:t>
      </w:r>
      <w:r w:rsidRPr="001D40BF">
        <w:rPr>
          <w:rFonts w:asciiTheme="minorHAnsi" w:hAnsiTheme="minorHAnsi" w:cstheme="minorHAnsi"/>
          <w:b/>
        </w:rPr>
        <w:t>AngularJS</w:t>
      </w:r>
      <w:r w:rsidRPr="001D40BF">
        <w:rPr>
          <w:rFonts w:asciiTheme="minorHAnsi" w:hAnsiTheme="minorHAnsi" w:cstheme="minorHAnsi"/>
        </w:rPr>
        <w:t>.</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Designed and developed the End Points (Controllers), </w:t>
      </w:r>
      <w:r w:rsidRPr="001D40BF">
        <w:rPr>
          <w:rFonts w:asciiTheme="minorHAnsi" w:hAnsiTheme="minorHAnsi" w:cstheme="minorHAnsi"/>
          <w:b/>
        </w:rPr>
        <w:t>Business Layer</w:t>
      </w:r>
      <w:r w:rsidRPr="001D40BF">
        <w:rPr>
          <w:rFonts w:asciiTheme="minorHAnsi" w:hAnsiTheme="minorHAnsi" w:cstheme="minorHAnsi"/>
        </w:rPr>
        <w:t xml:space="preserve">, </w:t>
      </w:r>
      <w:r w:rsidRPr="001D40BF">
        <w:rPr>
          <w:rFonts w:asciiTheme="minorHAnsi" w:hAnsiTheme="minorHAnsi" w:cstheme="minorHAnsi"/>
          <w:b/>
        </w:rPr>
        <w:t>DAO Layer</w:t>
      </w:r>
      <w:r w:rsidRPr="001D40BF">
        <w:rPr>
          <w:rFonts w:asciiTheme="minorHAnsi" w:hAnsiTheme="minorHAnsi" w:cstheme="minorHAnsi"/>
        </w:rPr>
        <w:t xml:space="preserve"> using </w:t>
      </w:r>
      <w:r w:rsidRPr="001D40BF">
        <w:rPr>
          <w:rFonts w:asciiTheme="minorHAnsi" w:hAnsiTheme="minorHAnsi" w:cstheme="minorHAnsi"/>
          <w:b/>
        </w:rPr>
        <w:t xml:space="preserve">Hibernate/JDBC </w:t>
      </w:r>
      <w:r w:rsidRPr="001D40BF">
        <w:rPr>
          <w:rFonts w:asciiTheme="minorHAnsi" w:hAnsiTheme="minorHAnsi" w:cstheme="minorHAnsi"/>
        </w:rPr>
        <w:t xml:space="preserve">template, using </w:t>
      </w:r>
      <w:r w:rsidRPr="001D40BF">
        <w:rPr>
          <w:rFonts w:asciiTheme="minorHAnsi" w:hAnsiTheme="minorHAnsi" w:cstheme="minorHAnsi"/>
          <w:b/>
        </w:rPr>
        <w:t>Spring IOC (Dependency Injection)</w:t>
      </w:r>
      <w:r w:rsidRPr="001D40BF">
        <w:rPr>
          <w:rFonts w:asciiTheme="minorHAnsi" w:hAnsiTheme="minorHAnsi" w:cstheme="minorHAnsi"/>
        </w:rPr>
        <w:t>.</w:t>
      </w:r>
    </w:p>
    <w:p w:rsidR="000F41D9" w:rsidRPr="001D40BF" w:rsidRDefault="000F41D9" w:rsidP="000F41D9">
      <w:pPr>
        <w:pStyle w:val="ListParagraph"/>
        <w:numPr>
          <w:ilvl w:val="0"/>
          <w:numId w:val="32"/>
        </w:numPr>
        <w:ind w:left="360"/>
        <w:jc w:val="both"/>
        <w:rPr>
          <w:rFonts w:asciiTheme="minorHAnsi" w:hAnsiTheme="minorHAnsi" w:cstheme="minorHAnsi"/>
          <w:b/>
        </w:rPr>
      </w:pPr>
      <w:r w:rsidRPr="001D40BF">
        <w:rPr>
          <w:rFonts w:asciiTheme="minorHAnsi" w:hAnsiTheme="minorHAnsi" w:cstheme="minorHAnsi"/>
        </w:rPr>
        <w:t>Used Java-J2EE patterns like Model View Controller (</w:t>
      </w:r>
      <w:r w:rsidRPr="001D40BF">
        <w:rPr>
          <w:rFonts w:asciiTheme="minorHAnsi" w:hAnsiTheme="minorHAnsi" w:cstheme="minorHAnsi"/>
          <w:b/>
        </w:rPr>
        <w:t>MVC</w:t>
      </w:r>
      <w:r w:rsidRPr="001D40BF">
        <w:rPr>
          <w:rFonts w:asciiTheme="minorHAnsi" w:hAnsiTheme="minorHAnsi" w:cstheme="minorHAnsi"/>
        </w:rPr>
        <w:t xml:space="preserve">), </w:t>
      </w:r>
      <w:r w:rsidRPr="001D40BF">
        <w:rPr>
          <w:rFonts w:asciiTheme="minorHAnsi" w:hAnsiTheme="minorHAnsi" w:cstheme="minorHAnsi"/>
          <w:b/>
        </w:rPr>
        <w:t>Business Delegate, Data Transfer Objects, Data Access Objects, factory patterns.</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Spring Framework AOP</w:t>
      </w:r>
      <w:r w:rsidRPr="001D40BF">
        <w:rPr>
          <w:rFonts w:asciiTheme="minorHAnsi" w:hAnsiTheme="minorHAnsi" w:cstheme="minorHAnsi"/>
        </w:rPr>
        <w:t xml:space="preserve"> Module to implement logging in the application to know the application status.</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Spring DAO</w:t>
      </w:r>
      <w:r w:rsidRPr="001D40BF">
        <w:rPr>
          <w:rFonts w:asciiTheme="minorHAnsi" w:hAnsiTheme="minorHAnsi" w:cstheme="minorHAnsi"/>
        </w:rPr>
        <w:t xml:space="preserve"> Module along with </w:t>
      </w:r>
      <w:r w:rsidRPr="001D40BF">
        <w:rPr>
          <w:rFonts w:asciiTheme="minorHAnsi" w:hAnsiTheme="minorHAnsi" w:cstheme="minorHAnsi"/>
          <w:b/>
        </w:rPr>
        <w:t>Struts Framework</w:t>
      </w:r>
      <w:r w:rsidRPr="001D40BF">
        <w:rPr>
          <w:rFonts w:asciiTheme="minorHAnsi" w:hAnsiTheme="minorHAnsi" w:cstheme="minorHAnsi"/>
        </w:rPr>
        <w:t xml:space="preserve"> to deal with Database.</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Implemented the application using </w:t>
      </w:r>
      <w:r w:rsidRPr="001D40BF">
        <w:rPr>
          <w:rFonts w:asciiTheme="minorHAnsi" w:hAnsiTheme="minorHAnsi" w:cstheme="minorHAnsi"/>
          <w:b/>
        </w:rPr>
        <w:t>Spring IOC, Spring MVC Framework, Spring Batch, Spring Boot</w:t>
      </w:r>
      <w:r w:rsidRPr="001D40BF">
        <w:rPr>
          <w:rFonts w:asciiTheme="minorHAnsi" w:hAnsiTheme="minorHAnsi" w:cstheme="minorHAnsi"/>
        </w:rPr>
        <w:t xml:space="preserve"> and handled the security using </w:t>
      </w:r>
      <w:r w:rsidRPr="001D40BF">
        <w:rPr>
          <w:rFonts w:asciiTheme="minorHAnsi" w:hAnsiTheme="minorHAnsi" w:cstheme="minorHAnsi"/>
          <w:b/>
        </w:rPr>
        <w:t>Spring Security</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Implemented Batch jobs to deal with Large number of chunks using </w:t>
      </w:r>
      <w:r w:rsidRPr="001D40BF">
        <w:rPr>
          <w:rFonts w:asciiTheme="minorHAnsi" w:hAnsiTheme="minorHAnsi" w:cstheme="minorHAnsi"/>
          <w:b/>
        </w:rPr>
        <w:t>Spring Batch</w:t>
      </w:r>
      <w:r w:rsidRPr="001D40BF">
        <w:rPr>
          <w:rFonts w:asciiTheme="minorHAnsi" w:hAnsiTheme="minorHAnsi" w:cstheme="minorHAnsi"/>
        </w:rPr>
        <w:t xml:space="preserve"> Framework to execute the similar jobs simultaneously.</w:t>
      </w:r>
    </w:p>
    <w:p w:rsidR="000F41D9" w:rsidRPr="001D40BF" w:rsidRDefault="000F41D9" w:rsidP="000F41D9">
      <w:pPr>
        <w:pStyle w:val="ListParagraph"/>
        <w:numPr>
          <w:ilvl w:val="0"/>
          <w:numId w:val="32"/>
        </w:numPr>
        <w:ind w:left="360"/>
        <w:jc w:val="both"/>
        <w:rPr>
          <w:rFonts w:asciiTheme="minorHAnsi" w:hAnsiTheme="minorHAnsi" w:cstheme="minorHAnsi"/>
          <w:bCs/>
        </w:rPr>
      </w:pPr>
      <w:r w:rsidRPr="001D40BF">
        <w:rPr>
          <w:rFonts w:asciiTheme="minorHAnsi" w:hAnsiTheme="minorHAnsi" w:cstheme="minorHAnsi"/>
        </w:rPr>
        <w:t xml:space="preserve">Used </w:t>
      </w:r>
      <w:r w:rsidRPr="001D40BF">
        <w:rPr>
          <w:rFonts w:asciiTheme="minorHAnsi" w:hAnsiTheme="minorHAnsi" w:cstheme="minorHAnsi"/>
          <w:b/>
        </w:rPr>
        <w:t>Hibernate</w:t>
      </w:r>
      <w:r w:rsidRPr="001D40BF">
        <w:rPr>
          <w:rFonts w:asciiTheme="minorHAnsi" w:hAnsiTheme="minorHAnsi" w:cstheme="minorHAnsi"/>
        </w:rPr>
        <w:t xml:space="preserve">, object relational mapping </w:t>
      </w:r>
      <w:r w:rsidRPr="001D40BF">
        <w:rPr>
          <w:rFonts w:asciiTheme="minorHAnsi" w:hAnsiTheme="minorHAnsi" w:cstheme="minorHAnsi"/>
          <w:b/>
        </w:rPr>
        <w:t>(ORM)</w:t>
      </w:r>
      <w:r w:rsidRPr="001D40BF">
        <w:rPr>
          <w:rFonts w:asciiTheme="minorHAnsi" w:hAnsiTheme="minorHAnsi" w:cstheme="minorHAnsi"/>
        </w:rPr>
        <w:t xml:space="preserve"> solution, technique of mapping data representation from </w:t>
      </w:r>
      <w:r w:rsidRPr="001D40BF">
        <w:rPr>
          <w:rFonts w:asciiTheme="minorHAnsi" w:hAnsiTheme="minorHAnsi" w:cstheme="minorHAnsi"/>
          <w:b/>
        </w:rPr>
        <w:t>MVC</w:t>
      </w:r>
      <w:r w:rsidRPr="001D40BF">
        <w:rPr>
          <w:rFonts w:asciiTheme="minorHAnsi" w:hAnsiTheme="minorHAnsi" w:cstheme="minorHAnsi"/>
        </w:rPr>
        <w:t xml:space="preserve"> model to Oracle Relational data model with an </w:t>
      </w:r>
      <w:r w:rsidRPr="001D40BF">
        <w:rPr>
          <w:rFonts w:asciiTheme="minorHAnsi" w:hAnsiTheme="minorHAnsi" w:cstheme="minorHAnsi"/>
          <w:b/>
        </w:rPr>
        <w:t>SQL</w:t>
      </w:r>
      <w:r w:rsidRPr="001D40BF">
        <w:rPr>
          <w:rFonts w:asciiTheme="minorHAnsi" w:hAnsiTheme="minorHAnsi" w:cstheme="minorHAnsi"/>
        </w:rPr>
        <w:t xml:space="preserve">-based schema. </w:t>
      </w:r>
    </w:p>
    <w:p w:rsidR="000F41D9" w:rsidRPr="001D40BF" w:rsidRDefault="000F41D9" w:rsidP="000F41D9">
      <w:pPr>
        <w:pStyle w:val="ListParagraph"/>
        <w:numPr>
          <w:ilvl w:val="0"/>
          <w:numId w:val="32"/>
        </w:numPr>
        <w:tabs>
          <w:tab w:val="left" w:pos="540"/>
        </w:tabs>
        <w:ind w:left="360"/>
        <w:jc w:val="both"/>
        <w:rPr>
          <w:rFonts w:asciiTheme="minorHAnsi" w:hAnsiTheme="minorHAnsi" w:cstheme="minorHAnsi"/>
          <w:b/>
        </w:rPr>
      </w:pPr>
      <w:r w:rsidRPr="001D40BF">
        <w:rPr>
          <w:rFonts w:asciiTheme="minorHAnsi" w:hAnsiTheme="minorHAnsi" w:cstheme="minorHAnsi"/>
          <w:shd w:val="clear" w:color="auto" w:fill="FFFFFF"/>
        </w:rPr>
        <w:t>Used Apache POI for uploading Excel files and optimized the load time by extensively leveraging</w:t>
      </w:r>
      <w:r w:rsidRPr="001D40BF">
        <w:rPr>
          <w:rStyle w:val="apple-converted-space"/>
          <w:rFonts w:asciiTheme="minorHAnsi" w:hAnsiTheme="minorHAnsi" w:cstheme="minorHAnsi"/>
          <w:b/>
          <w:shd w:val="clear" w:color="auto" w:fill="FFFFFF"/>
        </w:rPr>
        <w:t>Java 1.8</w:t>
      </w:r>
      <w:r w:rsidRPr="001D40BF">
        <w:rPr>
          <w:rFonts w:asciiTheme="minorHAnsi" w:hAnsiTheme="minorHAnsi" w:cstheme="minorHAnsi"/>
          <w:b/>
          <w:shd w:val="clear" w:color="auto" w:fill="FFFFFF"/>
        </w:rPr>
        <w:t xml:space="preserve"> lambda expressions</w:t>
      </w:r>
      <w:r w:rsidRPr="001D40BF">
        <w:rPr>
          <w:rFonts w:asciiTheme="minorHAnsi" w:hAnsiTheme="minorHAnsi" w:cstheme="minorHAnsi"/>
          <w:shd w:val="clear" w:color="auto" w:fill="FFFFFF"/>
        </w:rPr>
        <w:t xml:space="preserve">, </w:t>
      </w:r>
      <w:r w:rsidRPr="001D40BF">
        <w:rPr>
          <w:rFonts w:asciiTheme="minorHAnsi" w:hAnsiTheme="minorHAnsi" w:cstheme="minorHAnsi"/>
          <w:b/>
          <w:shd w:val="clear" w:color="auto" w:fill="FFFFFF"/>
        </w:rPr>
        <w:t>Streams</w:t>
      </w:r>
      <w:r w:rsidRPr="001D40BF">
        <w:rPr>
          <w:rFonts w:asciiTheme="minorHAnsi" w:hAnsiTheme="minorHAnsi" w:cstheme="minorHAnsi"/>
          <w:shd w:val="clear" w:color="auto" w:fill="FFFFFF"/>
        </w:rPr>
        <w:t xml:space="preserve"> and </w:t>
      </w:r>
      <w:r w:rsidRPr="001D40BF">
        <w:rPr>
          <w:rFonts w:asciiTheme="minorHAnsi" w:hAnsiTheme="minorHAnsi" w:cstheme="minorHAnsi"/>
          <w:b/>
          <w:shd w:val="clear" w:color="auto" w:fill="FFFFFF"/>
        </w:rPr>
        <w:t>parallel Streams</w:t>
      </w:r>
      <w:r w:rsidRPr="001D40BF">
        <w:rPr>
          <w:rFonts w:asciiTheme="minorHAnsi" w:hAnsiTheme="minorHAnsi" w:cstheme="minorHAnsi"/>
          <w:shd w:val="clear" w:color="auto" w:fill="FFFFFF"/>
        </w:rPr>
        <w:t>.</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Implement </w:t>
      </w:r>
      <w:r w:rsidRPr="001D40BF">
        <w:rPr>
          <w:rFonts w:asciiTheme="minorHAnsi" w:hAnsiTheme="minorHAnsi" w:cstheme="minorHAnsi"/>
          <w:b/>
        </w:rPr>
        <w:t>Java 1.8</w:t>
      </w:r>
      <w:r w:rsidRPr="001D40BF">
        <w:rPr>
          <w:rFonts w:asciiTheme="minorHAnsi" w:hAnsiTheme="minorHAnsi" w:cstheme="minorHAnsi"/>
        </w:rPr>
        <w:t xml:space="preserve"> features including </w:t>
      </w:r>
      <w:r w:rsidRPr="001D40BF">
        <w:rPr>
          <w:rFonts w:asciiTheme="minorHAnsi" w:hAnsiTheme="minorHAnsi" w:cstheme="minorHAnsi"/>
          <w:b/>
        </w:rPr>
        <w:t>Lambda</w:t>
      </w:r>
      <w:r w:rsidRPr="001D40BF">
        <w:rPr>
          <w:rFonts w:asciiTheme="minorHAnsi" w:hAnsiTheme="minorHAnsi" w:cstheme="minorHAnsi"/>
        </w:rPr>
        <w:t xml:space="preserve">, Advanced for </w:t>
      </w:r>
      <w:r w:rsidRPr="001D40BF">
        <w:rPr>
          <w:rFonts w:asciiTheme="minorHAnsi" w:hAnsiTheme="minorHAnsi" w:cstheme="minorHAnsi"/>
          <w:b/>
        </w:rPr>
        <w:t>each loop</w:t>
      </w:r>
      <w:r w:rsidRPr="001D40BF">
        <w:rPr>
          <w:rFonts w:asciiTheme="minorHAnsi" w:hAnsiTheme="minorHAnsi" w:cstheme="minorHAnsi"/>
        </w:rPr>
        <w:t xml:space="preserve">, and </w:t>
      </w:r>
      <w:r w:rsidRPr="001D40BF">
        <w:rPr>
          <w:rFonts w:asciiTheme="minorHAnsi" w:hAnsiTheme="minorHAnsi" w:cstheme="minorHAnsi"/>
          <w:b/>
        </w:rPr>
        <w:t>Streams</w:t>
      </w:r>
      <w:r w:rsidRPr="001D40BF">
        <w:rPr>
          <w:rFonts w:asciiTheme="minorHAnsi" w:hAnsiTheme="minorHAnsi" w:cstheme="minorHAnsi"/>
        </w:rPr>
        <w:t>. </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Implemented</w:t>
      </w:r>
      <w:r w:rsidRPr="001D40BF">
        <w:rPr>
          <w:rFonts w:asciiTheme="minorHAnsi" w:hAnsiTheme="minorHAnsi" w:cstheme="minorHAnsi"/>
          <w:b/>
        </w:rPr>
        <w:t xml:space="preserve"> RESTful</w:t>
      </w:r>
      <w:r w:rsidRPr="001D40BF">
        <w:rPr>
          <w:rFonts w:asciiTheme="minorHAnsi" w:hAnsiTheme="minorHAnsi" w:cstheme="minorHAnsi"/>
        </w:rPr>
        <w:t xml:space="preserve"> web services using</w:t>
      </w:r>
      <w:r w:rsidRPr="001D40BF">
        <w:rPr>
          <w:rFonts w:asciiTheme="minorHAnsi" w:hAnsiTheme="minorHAnsi" w:cstheme="minorHAnsi"/>
          <w:b/>
        </w:rPr>
        <w:t xml:space="preserve"> Jersey</w:t>
      </w:r>
      <w:r w:rsidRPr="001D40BF">
        <w:rPr>
          <w:rFonts w:asciiTheme="minorHAnsi" w:hAnsiTheme="minorHAnsi" w:cstheme="minorHAnsi"/>
        </w:rPr>
        <w:t xml:space="preserve"> for JAX-RS implementation.</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Implemented </w:t>
      </w:r>
      <w:r w:rsidRPr="001D40BF">
        <w:rPr>
          <w:rFonts w:asciiTheme="minorHAnsi" w:hAnsiTheme="minorHAnsi" w:cstheme="minorHAnsi"/>
          <w:b/>
        </w:rPr>
        <w:t>the REST API's</w:t>
      </w:r>
      <w:r w:rsidRPr="001D40BF">
        <w:rPr>
          <w:rFonts w:asciiTheme="minorHAnsi" w:hAnsiTheme="minorHAnsi" w:cstheme="minorHAnsi"/>
        </w:rPr>
        <w:t xml:space="preserve"> and data transformers using the JAVA connector which involves use </w:t>
      </w:r>
      <w:r w:rsidRPr="001D40BF">
        <w:rPr>
          <w:rFonts w:asciiTheme="minorHAnsi" w:hAnsiTheme="minorHAnsi" w:cstheme="minorHAnsi"/>
          <w:b/>
        </w:rPr>
        <w:t>Java 1.8</w:t>
      </w:r>
      <w:r w:rsidRPr="001D40BF">
        <w:rPr>
          <w:rFonts w:asciiTheme="minorHAnsi" w:hAnsiTheme="minorHAnsi" w:cstheme="minorHAnsi"/>
        </w:rPr>
        <w:t xml:space="preserve"> features </w:t>
      </w:r>
      <w:r w:rsidRPr="001D40BF">
        <w:rPr>
          <w:rFonts w:asciiTheme="minorHAnsi" w:hAnsiTheme="minorHAnsi" w:cstheme="minorHAnsi"/>
          <w:b/>
        </w:rPr>
        <w:t>Lambda</w:t>
      </w:r>
      <w:r w:rsidRPr="001D40BF">
        <w:rPr>
          <w:rFonts w:asciiTheme="minorHAnsi" w:hAnsiTheme="minorHAnsi" w:cstheme="minorHAnsi"/>
        </w:rPr>
        <w:t xml:space="preserve"> and </w:t>
      </w:r>
      <w:r w:rsidRPr="001D40BF">
        <w:rPr>
          <w:rFonts w:asciiTheme="minorHAnsi" w:hAnsiTheme="minorHAnsi" w:cstheme="minorHAnsi"/>
          <w:b/>
        </w:rPr>
        <w:t xml:space="preserve">Streams </w:t>
      </w:r>
      <w:r w:rsidRPr="001D40BF">
        <w:rPr>
          <w:rFonts w:asciiTheme="minorHAnsi" w:hAnsiTheme="minorHAnsi" w:cstheme="minorHAnsi"/>
        </w:rPr>
        <w:t>in particular.</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Involves in the design and development of </w:t>
      </w:r>
      <w:r w:rsidRPr="001D40BF">
        <w:rPr>
          <w:rFonts w:asciiTheme="minorHAnsi" w:hAnsiTheme="minorHAnsi" w:cstheme="minorHAnsi"/>
          <w:b/>
        </w:rPr>
        <w:t>RESTful Web Services</w:t>
      </w:r>
      <w:r w:rsidRPr="001D40BF">
        <w:rPr>
          <w:rFonts w:asciiTheme="minorHAnsi" w:hAnsiTheme="minorHAnsi" w:cstheme="minorHAnsi"/>
        </w:rPr>
        <w:t xml:space="preserve"> using </w:t>
      </w:r>
      <w:r w:rsidRPr="001D40BF">
        <w:rPr>
          <w:rFonts w:asciiTheme="minorHAnsi" w:hAnsiTheme="minorHAnsi" w:cstheme="minorHAnsi"/>
          <w:b/>
        </w:rPr>
        <w:t>ApacheCXF</w:t>
      </w:r>
      <w:r w:rsidRPr="001D40BF">
        <w:rPr>
          <w:rFonts w:asciiTheme="minorHAnsi" w:hAnsiTheme="minorHAnsi" w:cstheme="minorHAnsi"/>
        </w:rPr>
        <w:t>.</w:t>
      </w:r>
    </w:p>
    <w:p w:rsidR="000F41D9" w:rsidRPr="001D40BF" w:rsidRDefault="000F41D9" w:rsidP="000F41D9">
      <w:pPr>
        <w:pStyle w:val="ListParagraph"/>
        <w:numPr>
          <w:ilvl w:val="0"/>
          <w:numId w:val="32"/>
        </w:numPr>
        <w:ind w:left="360"/>
        <w:jc w:val="both"/>
        <w:rPr>
          <w:rStyle w:val="apple-converted-space"/>
          <w:rFonts w:asciiTheme="minorHAnsi" w:hAnsiTheme="minorHAnsi" w:cstheme="minorHAnsi"/>
          <w:b/>
        </w:rPr>
      </w:pPr>
      <w:r w:rsidRPr="001D40BF">
        <w:rPr>
          <w:rFonts w:asciiTheme="minorHAnsi" w:hAnsiTheme="minorHAnsi" w:cstheme="minorHAnsi"/>
          <w:shd w:val="clear" w:color="auto" w:fill="FFFFFF"/>
        </w:rPr>
        <w:t xml:space="preserve">Performed </w:t>
      </w:r>
      <w:r w:rsidRPr="001D40BF">
        <w:rPr>
          <w:rFonts w:asciiTheme="minorHAnsi" w:hAnsiTheme="minorHAnsi" w:cstheme="minorHAnsi"/>
          <w:b/>
          <w:shd w:val="clear" w:color="auto" w:fill="FFFFFF"/>
        </w:rPr>
        <w:t>CRUD</w:t>
      </w:r>
      <w:r w:rsidRPr="001D40BF">
        <w:rPr>
          <w:rFonts w:asciiTheme="minorHAnsi" w:hAnsiTheme="minorHAnsi" w:cstheme="minorHAnsi"/>
          <w:shd w:val="clear" w:color="auto" w:fill="FFFFFF"/>
        </w:rPr>
        <w:t xml:space="preserve"> operations like Update, Insert and Delete data in </w:t>
      </w:r>
      <w:r w:rsidRPr="001D40BF">
        <w:rPr>
          <w:rStyle w:val="apple-converted-space"/>
          <w:rFonts w:asciiTheme="minorHAnsi" w:hAnsiTheme="minorHAnsi" w:cstheme="minorHAnsi"/>
          <w:b/>
          <w:shd w:val="clear" w:color="auto" w:fill="FFFFFF"/>
        </w:rPr>
        <w:t>MongoDB.</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Worked on </w:t>
      </w:r>
      <w:r w:rsidRPr="001D40BF">
        <w:rPr>
          <w:rStyle w:val="hl"/>
          <w:rFonts w:asciiTheme="minorHAnsi" w:hAnsiTheme="minorHAnsi" w:cstheme="minorHAnsi"/>
          <w:b/>
        </w:rPr>
        <w:t>MongoDB</w:t>
      </w:r>
      <w:r w:rsidRPr="001D40BF">
        <w:rPr>
          <w:rFonts w:asciiTheme="minorHAnsi" w:hAnsiTheme="minorHAnsi" w:cstheme="minorHAnsi"/>
        </w:rPr>
        <w:t xml:space="preserve"> database concepts such as locking, transactions, indexes, Sharding, replication, schema design, etc.</w:t>
      </w:r>
      <w:bookmarkStart w:id="4" w:name="_Hlk491877430"/>
    </w:p>
    <w:bookmarkEnd w:id="4"/>
    <w:p w:rsidR="000F41D9" w:rsidRPr="001D40BF" w:rsidRDefault="000F41D9" w:rsidP="000F41D9">
      <w:pPr>
        <w:pStyle w:val="ListParagraph"/>
        <w:numPr>
          <w:ilvl w:val="0"/>
          <w:numId w:val="32"/>
        </w:numPr>
        <w:ind w:left="360"/>
        <w:jc w:val="both"/>
        <w:rPr>
          <w:rFonts w:asciiTheme="minorHAnsi" w:hAnsiTheme="minorHAnsi" w:cstheme="minorHAnsi"/>
          <w:b/>
        </w:rPr>
      </w:pPr>
      <w:r w:rsidRPr="001D40BF">
        <w:rPr>
          <w:rFonts w:asciiTheme="minorHAnsi" w:hAnsiTheme="minorHAnsi" w:cstheme="minorHAnsi"/>
        </w:rPr>
        <w:t xml:space="preserve">Designed and developed </w:t>
      </w:r>
      <w:r w:rsidRPr="001D40BF">
        <w:rPr>
          <w:rFonts w:asciiTheme="minorHAnsi" w:hAnsiTheme="minorHAnsi" w:cstheme="minorHAnsi"/>
          <w:b/>
        </w:rPr>
        <w:t>Microservices</w:t>
      </w:r>
      <w:r w:rsidRPr="001D40BF">
        <w:rPr>
          <w:rFonts w:asciiTheme="minorHAnsi" w:hAnsiTheme="minorHAnsi" w:cstheme="minorHAnsi"/>
        </w:rPr>
        <w:t xml:space="preserve"> business components using </w:t>
      </w:r>
      <w:r w:rsidRPr="001D40BF">
        <w:rPr>
          <w:rFonts w:asciiTheme="minorHAnsi" w:hAnsiTheme="minorHAnsi" w:cstheme="minorHAnsi"/>
          <w:b/>
        </w:rPr>
        <w:t>Spring Boot</w:t>
      </w:r>
      <w:r w:rsidRPr="001D40BF">
        <w:rPr>
          <w:rFonts w:asciiTheme="minorHAnsi" w:hAnsiTheme="minorHAnsi" w:cstheme="minorHAnsi"/>
        </w:rPr>
        <w:t>.</w:t>
      </w:r>
    </w:p>
    <w:p w:rsidR="000F41D9" w:rsidRPr="001D40BF" w:rsidRDefault="000F41D9" w:rsidP="000F41D9">
      <w:pPr>
        <w:pStyle w:val="ListParagraph"/>
        <w:numPr>
          <w:ilvl w:val="0"/>
          <w:numId w:val="32"/>
        </w:numPr>
        <w:spacing w:after="0"/>
        <w:ind w:left="360"/>
        <w:jc w:val="both"/>
        <w:rPr>
          <w:rFonts w:asciiTheme="minorHAnsi" w:hAnsiTheme="minorHAnsi" w:cstheme="minorHAnsi"/>
        </w:rPr>
      </w:pPr>
      <w:r w:rsidRPr="001D40BF">
        <w:rPr>
          <w:rFonts w:asciiTheme="minorHAnsi" w:hAnsiTheme="minorHAnsi" w:cstheme="minorHAnsi"/>
          <w:highlight w:val="white"/>
        </w:rPr>
        <w:t xml:space="preserve">Worked with </w:t>
      </w:r>
      <w:r w:rsidRPr="001D40BF">
        <w:rPr>
          <w:rFonts w:asciiTheme="minorHAnsi" w:hAnsiTheme="minorHAnsi" w:cstheme="minorHAnsi"/>
          <w:b/>
          <w:highlight w:val="white"/>
        </w:rPr>
        <w:t>AWScloud</w:t>
      </w:r>
      <w:r w:rsidRPr="001D40BF">
        <w:rPr>
          <w:rFonts w:asciiTheme="minorHAnsi" w:hAnsiTheme="minorHAnsi" w:cstheme="minorHAnsi"/>
          <w:highlight w:val="white"/>
        </w:rPr>
        <w:t xml:space="preserve"> service in creating </w:t>
      </w:r>
      <w:r w:rsidRPr="001D40BF">
        <w:rPr>
          <w:rFonts w:asciiTheme="minorHAnsi" w:hAnsiTheme="minorHAnsi" w:cstheme="minorHAnsi"/>
          <w:b/>
          <w:highlight w:val="white"/>
        </w:rPr>
        <w:t>EC2</w:t>
      </w:r>
      <w:r w:rsidRPr="001D40BF">
        <w:rPr>
          <w:rFonts w:asciiTheme="minorHAnsi" w:hAnsiTheme="minorHAnsi" w:cstheme="minorHAnsi"/>
          <w:highlight w:val="white"/>
        </w:rPr>
        <w:t xml:space="preserve"> instances and providing them roles and sometimes participated in writing custom policies and deployed applications on </w:t>
      </w:r>
      <w:r w:rsidRPr="001D40BF">
        <w:rPr>
          <w:rFonts w:asciiTheme="minorHAnsi" w:hAnsiTheme="minorHAnsi" w:cstheme="minorHAnsi"/>
          <w:b/>
          <w:highlight w:val="white"/>
        </w:rPr>
        <w:t>Elastic Bean Stalk</w:t>
      </w:r>
      <w:r w:rsidRPr="001D40BF">
        <w:rPr>
          <w:rFonts w:asciiTheme="minorHAnsi" w:hAnsiTheme="minorHAnsi" w:cstheme="minorHAnsi"/>
          <w:highlight w:val="white"/>
        </w:rPr>
        <w:t xml:space="preserve"> and </w:t>
      </w:r>
      <w:r w:rsidRPr="001D40BF">
        <w:rPr>
          <w:rFonts w:asciiTheme="minorHAnsi" w:hAnsiTheme="minorHAnsi" w:cstheme="minorHAnsi"/>
          <w:b/>
          <w:highlight w:val="white"/>
        </w:rPr>
        <w:t>EC2.</w:t>
      </w:r>
    </w:p>
    <w:p w:rsidR="000F41D9" w:rsidRPr="001D40BF" w:rsidRDefault="000F41D9" w:rsidP="000F41D9">
      <w:pPr>
        <w:pStyle w:val="ListParagraph"/>
        <w:numPr>
          <w:ilvl w:val="0"/>
          <w:numId w:val="32"/>
        </w:numPr>
        <w:spacing w:after="0"/>
        <w:ind w:left="360"/>
        <w:jc w:val="both"/>
        <w:rPr>
          <w:rFonts w:asciiTheme="minorHAnsi" w:hAnsiTheme="minorHAnsi" w:cstheme="minorHAnsi"/>
        </w:rPr>
      </w:pPr>
      <w:r w:rsidRPr="001D40BF">
        <w:rPr>
          <w:rFonts w:asciiTheme="minorHAnsi" w:hAnsiTheme="minorHAnsi" w:cstheme="minorHAnsi"/>
          <w:highlight w:val="white"/>
        </w:rPr>
        <w:t xml:space="preserve">Participated in troubleshooting issues on </w:t>
      </w:r>
      <w:r w:rsidRPr="001D40BF">
        <w:rPr>
          <w:rFonts w:asciiTheme="minorHAnsi" w:hAnsiTheme="minorHAnsi" w:cstheme="minorHAnsi"/>
          <w:b/>
          <w:highlight w:val="white"/>
        </w:rPr>
        <w:t>AWS</w:t>
      </w:r>
      <w:r w:rsidRPr="001D40BF">
        <w:rPr>
          <w:rFonts w:asciiTheme="minorHAnsi" w:hAnsiTheme="minorHAnsi" w:cstheme="minorHAnsi"/>
          <w:highlight w:val="white"/>
        </w:rPr>
        <w:t xml:space="preserve">, </w:t>
      </w:r>
      <w:r w:rsidRPr="001D40BF">
        <w:rPr>
          <w:rFonts w:asciiTheme="minorHAnsi" w:hAnsiTheme="minorHAnsi" w:cstheme="minorHAnsi"/>
          <w:b/>
          <w:highlight w:val="white"/>
        </w:rPr>
        <w:t>Netflix Eureka</w:t>
      </w:r>
      <w:r w:rsidRPr="001D40BF">
        <w:rPr>
          <w:rFonts w:asciiTheme="minorHAnsi" w:hAnsiTheme="minorHAnsi" w:cstheme="minorHAnsi"/>
          <w:highlight w:val="white"/>
        </w:rPr>
        <w:t xml:space="preserve"> and Cloud environments.</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Worked with core java concepts like </w:t>
      </w:r>
      <w:r w:rsidRPr="001D40BF">
        <w:rPr>
          <w:rFonts w:asciiTheme="minorHAnsi" w:hAnsiTheme="minorHAnsi" w:cstheme="minorHAnsi"/>
          <w:b/>
        </w:rPr>
        <w:t>Collections Framework</w:t>
      </w:r>
      <w:r w:rsidRPr="001D40BF">
        <w:rPr>
          <w:rFonts w:asciiTheme="minorHAnsi" w:hAnsiTheme="minorHAnsi" w:cstheme="minorHAnsi"/>
        </w:rPr>
        <w:t xml:space="preserve">, </w:t>
      </w:r>
      <w:r w:rsidRPr="001D40BF">
        <w:rPr>
          <w:rFonts w:asciiTheme="minorHAnsi" w:hAnsiTheme="minorHAnsi" w:cstheme="minorHAnsi"/>
          <w:b/>
        </w:rPr>
        <w:t>Multithreading</w:t>
      </w:r>
      <w:r w:rsidRPr="001D40BF">
        <w:rPr>
          <w:rFonts w:asciiTheme="minorHAnsi" w:hAnsiTheme="minorHAnsi" w:cstheme="minorHAnsi"/>
        </w:rPr>
        <w:t xml:space="preserve"> and Memory management.</w:t>
      </w:r>
    </w:p>
    <w:p w:rsidR="000F41D9" w:rsidRPr="001D40BF" w:rsidRDefault="000F41D9" w:rsidP="000F41D9">
      <w:pPr>
        <w:pStyle w:val="ListParagraph"/>
        <w:numPr>
          <w:ilvl w:val="0"/>
          <w:numId w:val="32"/>
        </w:numPr>
        <w:ind w:left="360"/>
        <w:jc w:val="both"/>
        <w:rPr>
          <w:rFonts w:asciiTheme="minorHAnsi" w:hAnsiTheme="minorHAnsi" w:cstheme="minorHAnsi"/>
        </w:rPr>
      </w:pPr>
      <w:bookmarkStart w:id="5" w:name="_Hlk487106016"/>
      <w:r w:rsidRPr="001D40BF">
        <w:rPr>
          <w:rFonts w:asciiTheme="minorHAnsi" w:hAnsiTheme="minorHAnsi" w:cstheme="minorHAnsi"/>
        </w:rPr>
        <w:t>Develop </w:t>
      </w:r>
      <w:r w:rsidRPr="001D40BF">
        <w:rPr>
          <w:rFonts w:asciiTheme="minorHAnsi" w:hAnsiTheme="minorHAnsi" w:cstheme="minorHAnsi"/>
          <w:b/>
        </w:rPr>
        <w:t>Docker</w:t>
      </w:r>
      <w:r w:rsidRPr="001D40BF">
        <w:rPr>
          <w:rFonts w:asciiTheme="minorHAnsi" w:hAnsiTheme="minorHAnsi" w:cstheme="minorHAnsi"/>
        </w:rPr>
        <w:t xml:space="preserve"> based </w:t>
      </w:r>
      <w:r w:rsidRPr="001D40BF">
        <w:rPr>
          <w:rFonts w:asciiTheme="minorHAnsi" w:hAnsiTheme="minorHAnsi" w:cstheme="minorHAnsi"/>
          <w:b/>
        </w:rPr>
        <w:t>microservices</w:t>
      </w:r>
      <w:r w:rsidRPr="001D40BF">
        <w:rPr>
          <w:rFonts w:asciiTheme="minorHAnsi" w:hAnsiTheme="minorHAnsi" w:cstheme="minorHAnsi"/>
        </w:rPr>
        <w:t xml:space="preserve"> deployment modules with </w:t>
      </w:r>
      <w:r w:rsidRPr="001D40BF">
        <w:rPr>
          <w:rFonts w:asciiTheme="minorHAnsi" w:hAnsiTheme="minorHAnsi" w:cstheme="minorHAnsi"/>
          <w:b/>
        </w:rPr>
        <w:t>Jenkins</w:t>
      </w:r>
      <w:bookmarkEnd w:id="5"/>
      <w:r w:rsidRPr="001D40BF">
        <w:rPr>
          <w:rFonts w:asciiTheme="minorHAnsi" w:hAnsiTheme="minorHAnsi" w:cstheme="minorHAnsi"/>
        </w:rPr>
        <w:t xml:space="preserve"> 2.0</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highlight w:val="white"/>
        </w:rPr>
        <w:t>Workedwith</w:t>
      </w:r>
      <w:r w:rsidRPr="001D40BF">
        <w:rPr>
          <w:rFonts w:asciiTheme="minorHAnsi" w:hAnsiTheme="minorHAnsi" w:cstheme="minorHAnsi"/>
          <w:b/>
          <w:highlight w:val="white"/>
        </w:rPr>
        <w:t xml:space="preserve"> Docker </w:t>
      </w:r>
      <w:r w:rsidRPr="001D40BF">
        <w:rPr>
          <w:rFonts w:asciiTheme="minorHAnsi" w:hAnsiTheme="minorHAnsi" w:cstheme="minorHAnsi"/>
          <w:highlight w:val="white"/>
        </w:rPr>
        <w:t>to deploy</w:t>
      </w:r>
      <w:r w:rsidRPr="001D40BF">
        <w:rPr>
          <w:rFonts w:asciiTheme="minorHAnsi" w:hAnsiTheme="minorHAnsi" w:cstheme="minorHAnsi"/>
          <w:b/>
          <w:highlight w:val="white"/>
        </w:rPr>
        <w:t xml:space="preserve"> Microservices</w:t>
      </w:r>
      <w:r w:rsidRPr="001D40BF">
        <w:rPr>
          <w:rFonts w:asciiTheme="minorHAnsi" w:hAnsiTheme="minorHAnsi" w:cstheme="minorHAnsi"/>
          <w:highlight w:val="white"/>
        </w:rPr>
        <w:t xml:space="preserve"> in modern containers to increase Isolation.</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highlight w:val="white"/>
        </w:rPr>
        <w:t xml:space="preserve">Worked with </w:t>
      </w:r>
      <w:r w:rsidRPr="001D40BF">
        <w:rPr>
          <w:rFonts w:asciiTheme="minorHAnsi" w:hAnsiTheme="minorHAnsi" w:cstheme="minorHAnsi"/>
          <w:b/>
          <w:highlight w:val="white"/>
        </w:rPr>
        <w:t xml:space="preserve">Spring Ribbon and Kafka </w:t>
      </w:r>
      <w:r w:rsidRPr="001D40BF">
        <w:rPr>
          <w:rFonts w:asciiTheme="minorHAnsi" w:hAnsiTheme="minorHAnsi" w:cstheme="minorHAnsi"/>
          <w:highlight w:val="white"/>
        </w:rPr>
        <w:t>broker service to handle heavy traffic.</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Involved in developing Hive DDLs to create, alter and drop Hive tables and storm, &amp; </w:t>
      </w:r>
      <w:r w:rsidRPr="001D40BF">
        <w:rPr>
          <w:rFonts w:asciiTheme="minorHAnsi" w:hAnsiTheme="minorHAnsi" w:cstheme="minorHAnsi"/>
          <w:b/>
        </w:rPr>
        <w:t>Kafka</w:t>
      </w:r>
      <w:r w:rsidRPr="001D40BF">
        <w:rPr>
          <w:rFonts w:asciiTheme="minorHAnsi" w:hAnsiTheme="minorHAnsi" w:cstheme="minorHAnsi"/>
        </w:rPr>
        <w:t>. </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Used </w:t>
      </w:r>
      <w:r w:rsidRPr="001D40BF">
        <w:rPr>
          <w:rFonts w:asciiTheme="minorHAnsi" w:hAnsiTheme="minorHAnsi" w:cstheme="minorHAnsi"/>
          <w:b/>
        </w:rPr>
        <w:t>Apache Camel</w:t>
      </w:r>
      <w:r w:rsidRPr="001D40BF">
        <w:rPr>
          <w:rFonts w:asciiTheme="minorHAnsi" w:hAnsiTheme="minorHAnsi" w:cstheme="minorHAnsi"/>
        </w:rPr>
        <w:t> for routing the exchanges between different systems.</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ApachePOI</w:t>
      </w:r>
      <w:r w:rsidRPr="001D40BF">
        <w:rPr>
          <w:rFonts w:asciiTheme="minorHAnsi" w:hAnsiTheme="minorHAnsi" w:cstheme="minorHAnsi"/>
        </w:rPr>
        <w:t xml:space="preserve"> to create, modify, and display MS Office files using Java programs.</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Involved in installing and configuring </w:t>
      </w:r>
      <w:r w:rsidRPr="001D40BF">
        <w:rPr>
          <w:rFonts w:asciiTheme="minorHAnsi" w:hAnsiTheme="minorHAnsi" w:cstheme="minorHAnsi"/>
          <w:b/>
        </w:rPr>
        <w:t>Maven</w:t>
      </w:r>
      <w:r w:rsidRPr="001D40BF">
        <w:rPr>
          <w:rFonts w:asciiTheme="minorHAnsi" w:hAnsiTheme="minorHAnsi" w:cstheme="minorHAnsi"/>
        </w:rPr>
        <w:t xml:space="preserve"> for application builds and deployment</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Worked on </w:t>
      </w:r>
      <w:r w:rsidRPr="001D40BF">
        <w:rPr>
          <w:rFonts w:asciiTheme="minorHAnsi" w:hAnsiTheme="minorHAnsi" w:cstheme="minorHAnsi"/>
          <w:b/>
        </w:rPr>
        <w:t>Log4J</w:t>
      </w:r>
      <w:r w:rsidRPr="001D40BF">
        <w:rPr>
          <w:rFonts w:asciiTheme="minorHAnsi" w:hAnsiTheme="minorHAnsi" w:cstheme="minorHAnsi"/>
        </w:rPr>
        <w:t xml:space="preserve"> to validate functionalities and </w:t>
      </w:r>
      <w:r w:rsidRPr="001D40BF">
        <w:rPr>
          <w:rFonts w:asciiTheme="minorHAnsi" w:hAnsiTheme="minorHAnsi" w:cstheme="minorHAnsi"/>
          <w:b/>
        </w:rPr>
        <w:t>Mockito</w:t>
      </w:r>
      <w:r w:rsidRPr="001D40BF">
        <w:rPr>
          <w:rFonts w:asciiTheme="minorHAnsi" w:hAnsiTheme="minorHAnsi" w:cstheme="minorHAnsi"/>
        </w:rPr>
        <w:t xml:space="preserve"> framework</w:t>
      </w:r>
      <w:r w:rsidRPr="001D40BF">
        <w:rPr>
          <w:rFonts w:asciiTheme="minorHAnsi" w:hAnsiTheme="minorHAnsi" w:cstheme="minorHAnsi"/>
          <w:b/>
        </w:rPr>
        <w:t xml:space="preserve"> JUnit</w:t>
      </w:r>
      <w:r w:rsidRPr="001D40BF">
        <w:rPr>
          <w:rFonts w:asciiTheme="minorHAnsi" w:hAnsiTheme="minorHAnsi" w:cstheme="minorHAnsi"/>
        </w:rPr>
        <w:t xml:space="preserve"> for unit testing</w:t>
      </w:r>
    </w:p>
    <w:p w:rsidR="000F41D9" w:rsidRPr="001D40BF" w:rsidRDefault="000F41D9" w:rsidP="000F41D9">
      <w:pPr>
        <w:pStyle w:val="ListParagraph"/>
        <w:numPr>
          <w:ilvl w:val="0"/>
          <w:numId w:val="32"/>
        </w:numPr>
        <w:ind w:left="360"/>
        <w:jc w:val="both"/>
        <w:rPr>
          <w:rFonts w:asciiTheme="minorHAnsi" w:hAnsiTheme="minorHAnsi" w:cstheme="minorHAnsi"/>
          <w:b/>
        </w:rPr>
      </w:pPr>
      <w:r w:rsidRPr="001D40BF">
        <w:rPr>
          <w:rFonts w:asciiTheme="minorHAnsi" w:hAnsiTheme="minorHAnsi" w:cstheme="minorHAnsi"/>
        </w:rPr>
        <w:t>Automate build process through</w:t>
      </w:r>
      <w:r w:rsidRPr="001D40BF">
        <w:rPr>
          <w:rFonts w:asciiTheme="minorHAnsi" w:hAnsiTheme="minorHAnsi" w:cstheme="minorHAnsi"/>
          <w:b/>
        </w:rPr>
        <w:t xml:space="preserve"> Maven </w:t>
      </w:r>
      <w:r w:rsidRPr="001D40BF">
        <w:rPr>
          <w:rFonts w:asciiTheme="minorHAnsi" w:hAnsiTheme="minorHAnsi" w:cstheme="minorHAnsi"/>
        </w:rPr>
        <w:t>build framework</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JIRA</w:t>
      </w:r>
      <w:r w:rsidRPr="001D40BF">
        <w:rPr>
          <w:rFonts w:asciiTheme="minorHAnsi" w:hAnsiTheme="minorHAnsi" w:cstheme="minorHAnsi"/>
        </w:rPr>
        <w:t xml:space="preserve"> to assign, track, report and audit the issues in the application.</w:t>
      </w:r>
    </w:p>
    <w:p w:rsidR="000F41D9" w:rsidRPr="001D40BF" w:rsidRDefault="000F41D9" w:rsidP="000F41D9">
      <w:pPr>
        <w:pStyle w:val="ListParagraph"/>
        <w:numPr>
          <w:ilvl w:val="0"/>
          <w:numId w:val="32"/>
        </w:numPr>
        <w:ind w:left="360"/>
        <w:jc w:val="both"/>
        <w:rPr>
          <w:rFonts w:asciiTheme="minorHAnsi" w:hAnsiTheme="minorHAnsi" w:cstheme="minorHAnsi"/>
        </w:rPr>
      </w:pPr>
      <w:r w:rsidRPr="001D40BF">
        <w:rPr>
          <w:rFonts w:asciiTheme="minorHAnsi" w:hAnsiTheme="minorHAnsi" w:cstheme="minorHAnsi"/>
        </w:rPr>
        <w:lastRenderedPageBreak/>
        <w:t xml:space="preserve">Setup the continuous Integration (CI) process for the application using the </w:t>
      </w:r>
      <w:r w:rsidRPr="001D40BF">
        <w:rPr>
          <w:rFonts w:asciiTheme="minorHAnsi" w:hAnsiTheme="minorHAnsi" w:cstheme="minorHAnsi"/>
          <w:b/>
        </w:rPr>
        <w:t>Jenkins.</w:t>
      </w:r>
    </w:p>
    <w:p w:rsidR="00677E11" w:rsidRPr="001D40BF" w:rsidRDefault="000F41D9" w:rsidP="000B01CC">
      <w:pPr>
        <w:pStyle w:val="ListParagraph"/>
        <w:numPr>
          <w:ilvl w:val="0"/>
          <w:numId w:val="32"/>
        </w:numPr>
        <w:spacing w:after="0"/>
        <w:ind w:left="360"/>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GIT</w:t>
      </w:r>
      <w:r w:rsidRPr="001D40BF">
        <w:rPr>
          <w:rFonts w:asciiTheme="minorHAnsi" w:hAnsiTheme="minorHAnsi" w:cstheme="minorHAnsi"/>
        </w:rPr>
        <w:t xml:space="preserve"> to maintain the version of the files and took the responsibility to do the code merges from branch to trunk and creating new branch when</w:t>
      </w:r>
    </w:p>
    <w:p w:rsidR="000B01CC" w:rsidRPr="001D40BF" w:rsidRDefault="000B01CC" w:rsidP="003817F4">
      <w:pPr>
        <w:pStyle w:val="NoSpacing"/>
        <w:spacing w:line="276" w:lineRule="auto"/>
        <w:jc w:val="both"/>
        <w:rPr>
          <w:rFonts w:asciiTheme="minorHAnsi" w:hAnsiTheme="minorHAnsi" w:cstheme="minorHAnsi"/>
          <w:b/>
          <w:u w:val="single"/>
        </w:rPr>
      </w:pPr>
    </w:p>
    <w:p w:rsidR="00F628B9" w:rsidRPr="001D40BF" w:rsidRDefault="00F628B9" w:rsidP="003817F4">
      <w:pPr>
        <w:pStyle w:val="NoSpacing"/>
        <w:spacing w:line="276" w:lineRule="auto"/>
        <w:jc w:val="both"/>
        <w:rPr>
          <w:rFonts w:asciiTheme="minorHAnsi" w:hAnsiTheme="minorHAnsi" w:cstheme="minorHAnsi"/>
        </w:rPr>
      </w:pPr>
      <w:r w:rsidRPr="001D40BF">
        <w:rPr>
          <w:rFonts w:asciiTheme="minorHAnsi" w:hAnsiTheme="minorHAnsi" w:cstheme="minorHAnsi"/>
          <w:b/>
          <w:u w:val="single"/>
        </w:rPr>
        <w:t>Environment:</w:t>
      </w:r>
      <w:r w:rsidRPr="001D40BF">
        <w:rPr>
          <w:rFonts w:asciiTheme="minorHAnsi" w:hAnsiTheme="minorHAnsi" w:cstheme="minorHAnsi"/>
        </w:rPr>
        <w:t xml:space="preserve"> HTML5, CSS3, JavaScript, Bootstrap, Agile(SCRUM), AngularJS, AJAX, Hibernate, Spring, Spring Batch, Spring Boot, Spring Security, Servlet, XML, GIT, JSP, Spring MVC, JDBC, Mockito, JUnit, Maven, IBM WebSphere, BackboneJS, Methodology, Kafka, Restful, Apache POI, Docker, Log4J,</w:t>
      </w:r>
      <w:r w:rsidR="00EE0698" w:rsidRPr="001D40BF">
        <w:rPr>
          <w:rFonts w:asciiTheme="minorHAnsi" w:hAnsiTheme="minorHAnsi" w:cstheme="minorHAnsi"/>
        </w:rPr>
        <w:t xml:space="preserve"> Postman, M</w:t>
      </w:r>
      <w:r w:rsidRPr="001D40BF">
        <w:rPr>
          <w:rFonts w:asciiTheme="minorHAnsi" w:hAnsiTheme="minorHAnsi" w:cstheme="minorHAnsi"/>
        </w:rPr>
        <w:t>ongoDB, AWS,Java8, Microservices</w:t>
      </w:r>
      <w:r w:rsidRPr="001D40BF">
        <w:rPr>
          <w:rFonts w:asciiTheme="minorHAnsi" w:hAnsiTheme="minorHAnsi" w:cstheme="minorHAnsi"/>
          <w:b/>
        </w:rPr>
        <w:t>,</w:t>
      </w:r>
      <w:r w:rsidR="000C7FBA" w:rsidRPr="001D40BF">
        <w:rPr>
          <w:rFonts w:asciiTheme="minorHAnsi" w:hAnsiTheme="minorHAnsi" w:cstheme="minorHAnsi"/>
        </w:rPr>
        <w:t xml:space="preserve">Mockito, </w:t>
      </w:r>
      <w:r w:rsidRPr="001D40BF">
        <w:rPr>
          <w:rFonts w:asciiTheme="minorHAnsi" w:hAnsiTheme="minorHAnsi" w:cstheme="minorHAnsi"/>
        </w:rPr>
        <w:t>Apache Camel, JIRA, Jenkins and STS.</w:t>
      </w:r>
    </w:p>
    <w:p w:rsidR="000A0579" w:rsidRPr="001D40BF" w:rsidRDefault="000A0579" w:rsidP="003817F4">
      <w:pPr>
        <w:pStyle w:val="NoSpacing"/>
        <w:jc w:val="both"/>
        <w:rPr>
          <w:rFonts w:asciiTheme="minorHAnsi" w:hAnsiTheme="minorHAnsi" w:cstheme="minorHAnsi"/>
          <w:b/>
          <w:u w:val="thick"/>
        </w:rPr>
      </w:pPr>
    </w:p>
    <w:p w:rsidR="00C11F72" w:rsidRPr="001D40BF" w:rsidRDefault="00C11F72" w:rsidP="00C11F72">
      <w:pPr>
        <w:pStyle w:val="workdescription"/>
        <w:shd w:val="clear" w:color="auto" w:fill="FFFFFF"/>
        <w:spacing w:before="0" w:beforeAutospacing="0" w:after="0" w:afterAutospacing="0" w:line="276" w:lineRule="auto"/>
        <w:jc w:val="both"/>
        <w:rPr>
          <w:rFonts w:asciiTheme="minorHAnsi" w:eastAsia="Calibri" w:hAnsiTheme="minorHAnsi" w:cstheme="minorHAnsi"/>
          <w:b/>
          <w:sz w:val="22"/>
          <w:szCs w:val="22"/>
        </w:rPr>
      </w:pPr>
      <w:r w:rsidRPr="001D40BF">
        <w:rPr>
          <w:rFonts w:asciiTheme="minorHAnsi" w:hAnsiTheme="minorHAnsi" w:cstheme="minorHAnsi"/>
          <w:b/>
          <w:sz w:val="22"/>
          <w:szCs w:val="22"/>
          <w:shd w:val="clear" w:color="auto" w:fill="FFFFFF"/>
        </w:rPr>
        <w:t>Client:</w:t>
      </w:r>
      <w:r w:rsidRPr="001D40BF">
        <w:rPr>
          <w:rFonts w:asciiTheme="minorHAnsi" w:eastAsia="Calibri" w:hAnsiTheme="minorHAnsi" w:cstheme="minorHAnsi"/>
          <w:b/>
          <w:sz w:val="22"/>
          <w:szCs w:val="22"/>
        </w:rPr>
        <w:t>JPMorgan chase</w:t>
      </w:r>
      <w:r w:rsidR="008272F9" w:rsidRPr="001D40BF">
        <w:rPr>
          <w:rFonts w:asciiTheme="minorHAnsi" w:eastAsia="Calibri" w:hAnsiTheme="minorHAnsi" w:cstheme="minorHAnsi"/>
          <w:b/>
          <w:sz w:val="22"/>
          <w:szCs w:val="22"/>
        </w:rPr>
        <w:t>Jan 2016</w:t>
      </w:r>
      <w:r w:rsidR="00A801BF" w:rsidRPr="001D40BF">
        <w:rPr>
          <w:rFonts w:asciiTheme="minorHAnsi" w:eastAsia="Calibri" w:hAnsiTheme="minorHAnsi" w:cstheme="minorHAnsi"/>
          <w:b/>
          <w:sz w:val="22"/>
          <w:szCs w:val="22"/>
        </w:rPr>
        <w:t>-</w:t>
      </w:r>
      <w:r w:rsidR="0048625A" w:rsidRPr="001D40BF">
        <w:rPr>
          <w:rFonts w:asciiTheme="minorHAnsi" w:eastAsia="Calibri" w:hAnsiTheme="minorHAnsi" w:cstheme="minorHAnsi"/>
          <w:b/>
          <w:sz w:val="22"/>
          <w:szCs w:val="22"/>
        </w:rPr>
        <w:t>Jun</w:t>
      </w:r>
      <w:r w:rsidR="00A801BF" w:rsidRPr="001D40BF">
        <w:rPr>
          <w:rFonts w:asciiTheme="minorHAnsi" w:eastAsia="Calibri" w:hAnsiTheme="minorHAnsi" w:cstheme="minorHAnsi"/>
          <w:b/>
          <w:sz w:val="22"/>
          <w:szCs w:val="22"/>
        </w:rPr>
        <w:t xml:space="preserve"> 201</w:t>
      </w:r>
      <w:r w:rsidR="0048625A" w:rsidRPr="001D40BF">
        <w:rPr>
          <w:rFonts w:asciiTheme="minorHAnsi" w:eastAsia="Calibri" w:hAnsiTheme="minorHAnsi" w:cstheme="minorHAnsi"/>
          <w:b/>
          <w:sz w:val="22"/>
          <w:szCs w:val="22"/>
        </w:rPr>
        <w:t>7</w:t>
      </w:r>
    </w:p>
    <w:p w:rsidR="00C11F72" w:rsidRDefault="00C11F72" w:rsidP="00C11F72">
      <w:pPr>
        <w:pStyle w:val="workdescription"/>
        <w:shd w:val="clear" w:color="auto" w:fill="FFFFFF"/>
        <w:spacing w:before="0" w:beforeAutospacing="0" w:after="0" w:afterAutospacing="0" w:line="276" w:lineRule="auto"/>
        <w:jc w:val="both"/>
        <w:rPr>
          <w:rFonts w:asciiTheme="minorHAnsi" w:eastAsia="Calibri" w:hAnsiTheme="minorHAnsi" w:cstheme="minorHAnsi"/>
          <w:b/>
          <w:sz w:val="22"/>
          <w:szCs w:val="22"/>
        </w:rPr>
      </w:pPr>
      <w:r w:rsidRPr="001D40BF">
        <w:rPr>
          <w:rFonts w:asciiTheme="minorHAnsi" w:eastAsia="Calibri" w:hAnsiTheme="minorHAnsi" w:cstheme="minorHAnsi"/>
          <w:b/>
          <w:sz w:val="22"/>
          <w:szCs w:val="22"/>
        </w:rPr>
        <w:t>Location: Houston, TX</w:t>
      </w:r>
    </w:p>
    <w:p w:rsidR="00487C2A" w:rsidRPr="001D40BF" w:rsidRDefault="00487C2A" w:rsidP="00C11F72">
      <w:pPr>
        <w:pStyle w:val="workdescription"/>
        <w:shd w:val="clear" w:color="auto" w:fill="FFFFFF"/>
        <w:spacing w:before="0" w:beforeAutospacing="0" w:after="0" w:afterAutospacing="0" w:line="276" w:lineRule="auto"/>
        <w:jc w:val="both"/>
        <w:rPr>
          <w:rFonts w:asciiTheme="minorHAnsi" w:hAnsiTheme="minorHAnsi" w:cstheme="minorHAnsi"/>
          <w:sz w:val="22"/>
          <w:szCs w:val="22"/>
          <w:shd w:val="clear" w:color="auto" w:fill="FFFFFF"/>
        </w:rPr>
      </w:pPr>
      <w:r>
        <w:rPr>
          <w:rFonts w:asciiTheme="minorHAnsi" w:eastAsia="Calibri" w:hAnsiTheme="minorHAnsi" w:cstheme="minorHAnsi"/>
          <w:b/>
          <w:sz w:val="22"/>
          <w:szCs w:val="22"/>
        </w:rPr>
        <w:t>Role:  Java Developer</w:t>
      </w:r>
    </w:p>
    <w:p w:rsidR="00C11F72" w:rsidRPr="001D40BF" w:rsidRDefault="00C11F72" w:rsidP="00C11F72">
      <w:pPr>
        <w:pStyle w:val="workdescription"/>
        <w:shd w:val="clear" w:color="auto" w:fill="FFFFFF"/>
        <w:spacing w:before="0" w:beforeAutospacing="0" w:after="0" w:afterAutospacing="0" w:line="276" w:lineRule="auto"/>
        <w:jc w:val="both"/>
        <w:rPr>
          <w:rFonts w:asciiTheme="minorHAnsi" w:hAnsiTheme="minorHAnsi" w:cstheme="minorHAnsi"/>
          <w:sz w:val="22"/>
          <w:szCs w:val="22"/>
          <w:shd w:val="clear" w:color="auto" w:fill="FFFFFF"/>
        </w:rPr>
      </w:pPr>
    </w:p>
    <w:p w:rsidR="00C11F72" w:rsidRPr="001D40BF" w:rsidRDefault="00C11F72" w:rsidP="003817F4">
      <w:pPr>
        <w:jc w:val="both"/>
        <w:rPr>
          <w:rFonts w:asciiTheme="minorHAnsi" w:hAnsiTheme="minorHAnsi" w:cstheme="minorHAnsi"/>
          <w:sz w:val="22"/>
          <w:szCs w:val="22"/>
        </w:rPr>
      </w:pPr>
      <w:r w:rsidRPr="001D40BF">
        <w:rPr>
          <w:rFonts w:asciiTheme="minorHAnsi" w:hAnsiTheme="minorHAnsi" w:cstheme="minorHAnsi"/>
          <w:b/>
          <w:sz w:val="22"/>
          <w:szCs w:val="22"/>
          <w:u w:val="single"/>
        </w:rPr>
        <w:t>Description:</w:t>
      </w:r>
      <w:r w:rsidRPr="001D40BF">
        <w:rPr>
          <w:rFonts w:asciiTheme="minorHAnsi" w:hAnsiTheme="minorHAnsi" w:cstheme="minorHAnsi"/>
          <w:sz w:val="22"/>
          <w:szCs w:val="22"/>
          <w:shd w:val="clear" w:color="auto" w:fill="FFFFFF"/>
        </w:rPr>
        <w:t xml:space="preserve">The move money services help general users and investment users, to carry monetary transactions among friends, family and to manage loans and pay bills.  The project consisted of developing and </w:t>
      </w:r>
      <w:r w:rsidR="00D34EB6" w:rsidRPr="001D40BF">
        <w:rPr>
          <w:rFonts w:asciiTheme="minorHAnsi" w:hAnsiTheme="minorHAnsi" w:cstheme="minorHAnsi"/>
          <w:sz w:val="22"/>
          <w:szCs w:val="22"/>
          <w:shd w:val="clear" w:color="auto" w:fill="FFFFFF"/>
        </w:rPr>
        <w:t>maintaining services</w:t>
      </w:r>
      <w:r w:rsidRPr="001D40BF">
        <w:rPr>
          <w:rFonts w:asciiTheme="minorHAnsi" w:hAnsiTheme="minorHAnsi" w:cstheme="minorHAnsi"/>
          <w:sz w:val="22"/>
          <w:szCs w:val="22"/>
          <w:shd w:val="clear" w:color="auto" w:fill="FFFFFF"/>
        </w:rPr>
        <w:t xml:space="preserve"> of chase move money services like quick pay, bill pay, home loan accounts, mortgage accounts etc. the services were developed maintained and tested for </w:t>
      </w:r>
      <w:r w:rsidR="00D34EB6" w:rsidRPr="001D40BF">
        <w:rPr>
          <w:rFonts w:asciiTheme="minorHAnsi" w:hAnsiTheme="minorHAnsi" w:cstheme="minorHAnsi"/>
          <w:sz w:val="22"/>
          <w:szCs w:val="22"/>
          <w:shd w:val="clear" w:color="auto" w:fill="FFFFFF"/>
        </w:rPr>
        <w:t>the devices</w:t>
      </w:r>
      <w:r w:rsidRPr="001D40BF">
        <w:rPr>
          <w:rFonts w:asciiTheme="minorHAnsi" w:hAnsiTheme="minorHAnsi" w:cstheme="minorHAnsi"/>
          <w:sz w:val="22"/>
          <w:szCs w:val="22"/>
          <w:shd w:val="clear" w:color="auto" w:fill="FFFFFF"/>
        </w:rPr>
        <w:t xml:space="preserve"> and the web. We worked on the architectures, services and the </w:t>
      </w:r>
      <w:r w:rsidR="00D34EB6" w:rsidRPr="001D40BF">
        <w:rPr>
          <w:rFonts w:asciiTheme="minorHAnsi" w:hAnsiTheme="minorHAnsi" w:cstheme="minorHAnsi"/>
          <w:sz w:val="22"/>
          <w:szCs w:val="22"/>
          <w:shd w:val="clear" w:color="auto" w:fill="FFFFFF"/>
        </w:rPr>
        <w:t>front-end</w:t>
      </w:r>
      <w:r w:rsidRPr="001D40BF">
        <w:rPr>
          <w:rFonts w:asciiTheme="minorHAnsi" w:hAnsiTheme="minorHAnsi" w:cstheme="minorHAnsi"/>
          <w:sz w:val="22"/>
          <w:szCs w:val="22"/>
          <w:shd w:val="clear" w:color="auto" w:fill="FFFFFF"/>
        </w:rPr>
        <w:t xml:space="preserve"> UI for each of the applications.</w:t>
      </w:r>
    </w:p>
    <w:p w:rsidR="003817F4" w:rsidRPr="001D40BF" w:rsidRDefault="003817F4" w:rsidP="003817F4">
      <w:pPr>
        <w:pStyle w:val="NoSpacing"/>
        <w:spacing w:line="276" w:lineRule="auto"/>
        <w:jc w:val="both"/>
        <w:rPr>
          <w:rFonts w:asciiTheme="minorHAnsi" w:eastAsia="Calibri" w:hAnsiTheme="minorHAnsi" w:cstheme="minorHAnsi"/>
          <w:b/>
        </w:rPr>
      </w:pPr>
    </w:p>
    <w:p w:rsidR="00CD6674" w:rsidRPr="001D40BF" w:rsidRDefault="009A6ACB" w:rsidP="003817F4">
      <w:pPr>
        <w:pStyle w:val="NoSpacing"/>
        <w:spacing w:line="276" w:lineRule="auto"/>
        <w:jc w:val="both"/>
        <w:rPr>
          <w:rFonts w:asciiTheme="minorHAnsi" w:eastAsia="Calibri" w:hAnsiTheme="minorHAnsi" w:cstheme="minorHAnsi"/>
        </w:rPr>
      </w:pPr>
      <w:r w:rsidRPr="001D40BF">
        <w:rPr>
          <w:rFonts w:asciiTheme="minorHAnsi" w:eastAsia="Calibri" w:hAnsiTheme="minorHAnsi" w:cstheme="minorHAnsi"/>
          <w:b/>
          <w:u w:val="single"/>
        </w:rPr>
        <w:t>Roles &amp; Responsibilities</w:t>
      </w:r>
      <w:r w:rsidR="002B1947" w:rsidRPr="001D40BF">
        <w:rPr>
          <w:rFonts w:asciiTheme="minorHAnsi" w:eastAsia="Calibri" w:hAnsiTheme="minorHAnsi" w:cstheme="minorHAnsi"/>
          <w:b/>
          <w:u w:val="single"/>
        </w:rPr>
        <w:t>:</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 xml:space="preserve">Responsible for all stages of design, development, and deployment of applications. Active role in </w:t>
      </w:r>
      <w:r w:rsidRPr="001D40BF">
        <w:rPr>
          <w:rFonts w:asciiTheme="minorHAnsi" w:hAnsiTheme="minorHAnsi" w:cstheme="minorHAnsi"/>
          <w:b/>
          <w:sz w:val="22"/>
          <w:szCs w:val="22"/>
        </w:rPr>
        <w:t>Test Driven Development</w:t>
      </w:r>
      <w:r w:rsidRPr="001D40BF">
        <w:rPr>
          <w:rFonts w:asciiTheme="minorHAnsi" w:hAnsiTheme="minorHAnsi" w:cstheme="minorHAnsi"/>
          <w:sz w:val="22"/>
          <w:szCs w:val="22"/>
        </w:rPr>
        <w:t xml:space="preserve"> termed as </w:t>
      </w:r>
      <w:r w:rsidRPr="001D40BF">
        <w:rPr>
          <w:rFonts w:asciiTheme="minorHAnsi" w:hAnsiTheme="minorHAnsi" w:cstheme="minorHAnsi"/>
          <w:b/>
          <w:sz w:val="22"/>
          <w:szCs w:val="22"/>
        </w:rPr>
        <w:t>TDD</w:t>
      </w:r>
      <w:r w:rsidRPr="001D40BF">
        <w:rPr>
          <w:rFonts w:asciiTheme="minorHAnsi" w:hAnsiTheme="minorHAnsi" w:cstheme="minorHAnsi"/>
          <w:sz w:val="22"/>
          <w:szCs w:val="22"/>
        </w:rPr>
        <w:t xml:space="preserve"> apart from Agile Software Development.</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Used </w:t>
      </w:r>
      <w:r w:rsidRPr="001D40BF">
        <w:rPr>
          <w:rFonts w:asciiTheme="minorHAnsi" w:hAnsiTheme="minorHAnsi" w:cstheme="minorHAnsi"/>
          <w:b/>
          <w:sz w:val="22"/>
          <w:szCs w:val="22"/>
          <w:shd w:val="clear" w:color="auto" w:fill="FFFFFF"/>
        </w:rPr>
        <w:t>Multithreading</w:t>
      </w:r>
      <w:r w:rsidRPr="001D40BF">
        <w:rPr>
          <w:rFonts w:asciiTheme="minorHAnsi" w:hAnsiTheme="minorHAnsi" w:cstheme="minorHAnsi"/>
          <w:sz w:val="22"/>
          <w:szCs w:val="22"/>
          <w:shd w:val="clear" w:color="auto" w:fill="FFFFFF"/>
        </w:rPr>
        <w:t xml:space="preserve"> in programming to improve overall performance.</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 xml:space="preserve">Designed, analyzed and developed the </w:t>
      </w:r>
      <w:r w:rsidRPr="001D40BF">
        <w:rPr>
          <w:rFonts w:asciiTheme="minorHAnsi" w:hAnsiTheme="minorHAnsi" w:cstheme="minorHAnsi"/>
          <w:b/>
          <w:sz w:val="22"/>
          <w:szCs w:val="22"/>
        </w:rPr>
        <w:t>front-end</w:t>
      </w:r>
      <w:r w:rsidRPr="001D40BF">
        <w:rPr>
          <w:rFonts w:asciiTheme="minorHAnsi" w:hAnsiTheme="minorHAnsi" w:cstheme="minorHAnsi"/>
          <w:sz w:val="22"/>
          <w:szCs w:val="22"/>
        </w:rPr>
        <w:t xml:space="preserve"> and </w:t>
      </w:r>
      <w:r w:rsidRPr="001D40BF">
        <w:rPr>
          <w:rFonts w:asciiTheme="minorHAnsi" w:hAnsiTheme="minorHAnsi" w:cstheme="minorHAnsi"/>
          <w:b/>
          <w:sz w:val="22"/>
          <w:szCs w:val="22"/>
        </w:rPr>
        <w:t xml:space="preserve">back-end Servlets, Bootstrap </w:t>
      </w:r>
      <w:r w:rsidRPr="001D40BF">
        <w:rPr>
          <w:rFonts w:asciiTheme="minorHAnsi" w:hAnsiTheme="minorHAnsi" w:cstheme="minorHAnsi"/>
          <w:sz w:val="22"/>
          <w:szCs w:val="22"/>
        </w:rPr>
        <w:t>for designing</w:t>
      </w:r>
      <w:r w:rsidRPr="001D40BF">
        <w:rPr>
          <w:rFonts w:asciiTheme="minorHAnsi" w:hAnsiTheme="minorHAnsi" w:cstheme="minorHAnsi"/>
          <w:b/>
          <w:sz w:val="22"/>
          <w:szCs w:val="22"/>
        </w:rPr>
        <w:t xml:space="preserve">, HTML5, CSS3, AngularJS </w:t>
      </w:r>
      <w:r w:rsidRPr="001D40BF">
        <w:rPr>
          <w:rFonts w:asciiTheme="minorHAnsi" w:hAnsiTheme="minorHAnsi" w:cstheme="minorHAnsi"/>
          <w:sz w:val="22"/>
          <w:szCs w:val="22"/>
          <w:shd w:val="clear" w:color="auto" w:fill="FFFFFF"/>
        </w:rPr>
        <w:t>and</w:t>
      </w:r>
      <w:r w:rsidRPr="001D40BF">
        <w:rPr>
          <w:rFonts w:asciiTheme="minorHAnsi" w:hAnsiTheme="minorHAnsi" w:cstheme="minorHAnsi"/>
          <w:b/>
          <w:sz w:val="22"/>
          <w:szCs w:val="22"/>
          <w:shd w:val="clear" w:color="auto" w:fill="FFFFFF"/>
        </w:rPr>
        <w:t xml:space="preserve"> AJAX, </w:t>
      </w:r>
      <w:r w:rsidRPr="001D40BF">
        <w:rPr>
          <w:rFonts w:asciiTheme="minorHAnsi" w:hAnsiTheme="minorHAnsi" w:cstheme="minorHAnsi"/>
          <w:sz w:val="22"/>
          <w:szCs w:val="22"/>
          <w:shd w:val="clear" w:color="auto" w:fill="FFFFFF"/>
        </w:rPr>
        <w:t>for developing presentation layer</w:t>
      </w:r>
      <w:r w:rsidRPr="001D40BF">
        <w:rPr>
          <w:rFonts w:asciiTheme="minorHAnsi" w:hAnsiTheme="minorHAnsi" w:cstheme="minorHAnsi"/>
          <w:b/>
          <w:sz w:val="22"/>
          <w:szCs w:val="22"/>
          <w:shd w:val="clear" w:color="auto" w:fill="FFFFFF"/>
        </w:rPr>
        <w:t>.</w:t>
      </w:r>
    </w:p>
    <w:p w:rsidR="00D90F78" w:rsidRPr="001D40BF" w:rsidRDefault="00D90F78"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Involved in developing </w:t>
      </w:r>
      <w:r w:rsidRPr="001D40BF">
        <w:rPr>
          <w:rFonts w:asciiTheme="minorHAnsi" w:hAnsiTheme="minorHAnsi" w:cstheme="minorHAnsi"/>
          <w:b/>
          <w:sz w:val="22"/>
          <w:szCs w:val="22"/>
          <w:shd w:val="clear" w:color="auto" w:fill="FFFFFF"/>
        </w:rPr>
        <w:t xml:space="preserve">UI </w:t>
      </w:r>
      <w:r w:rsidRPr="001D40BF">
        <w:rPr>
          <w:rFonts w:asciiTheme="minorHAnsi" w:hAnsiTheme="minorHAnsi" w:cstheme="minorHAnsi"/>
          <w:sz w:val="22"/>
          <w:szCs w:val="22"/>
          <w:shd w:val="clear" w:color="auto" w:fill="FFFFFF"/>
        </w:rPr>
        <w:t>pages using </w:t>
      </w:r>
      <w:r w:rsidRPr="001D40BF">
        <w:rPr>
          <w:rFonts w:asciiTheme="minorHAnsi" w:hAnsiTheme="minorHAnsi" w:cstheme="minorHAnsi"/>
          <w:b/>
          <w:sz w:val="22"/>
          <w:szCs w:val="22"/>
          <w:shd w:val="clear" w:color="auto" w:fill="FFFFFF"/>
        </w:rPr>
        <w:t xml:space="preserve">AngularJS </w:t>
      </w:r>
      <w:r w:rsidRPr="001D40BF">
        <w:rPr>
          <w:rFonts w:asciiTheme="minorHAnsi" w:hAnsiTheme="minorHAnsi" w:cstheme="minorHAnsi"/>
          <w:sz w:val="22"/>
          <w:szCs w:val="22"/>
          <w:shd w:val="clear" w:color="auto" w:fill="FFFFFF"/>
        </w:rPr>
        <w:t xml:space="preserve">and calling the </w:t>
      </w:r>
      <w:r w:rsidRPr="001D40BF">
        <w:rPr>
          <w:rFonts w:asciiTheme="minorHAnsi" w:hAnsiTheme="minorHAnsi" w:cstheme="minorHAnsi"/>
          <w:b/>
          <w:sz w:val="22"/>
          <w:szCs w:val="22"/>
          <w:shd w:val="clear" w:color="auto" w:fill="FFFFFF"/>
        </w:rPr>
        <w:t>Rest API's</w:t>
      </w:r>
      <w:r w:rsidRPr="001D40BF">
        <w:rPr>
          <w:rFonts w:asciiTheme="minorHAnsi" w:hAnsiTheme="minorHAnsi" w:cstheme="minorHAnsi"/>
          <w:sz w:val="22"/>
          <w:szCs w:val="22"/>
          <w:shd w:val="clear" w:color="auto" w:fill="FFFFFF"/>
        </w:rPr>
        <w:t xml:space="preserve"> from backend. </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Involved in payment status report for asynchronous exchange of information using JMS. </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Participated in creation of Spring Configurations using </w:t>
      </w:r>
      <w:r w:rsidRPr="001D40BF">
        <w:rPr>
          <w:rFonts w:asciiTheme="minorHAnsi" w:hAnsiTheme="minorHAnsi" w:cstheme="minorHAnsi"/>
          <w:b/>
          <w:sz w:val="22"/>
          <w:szCs w:val="22"/>
          <w:shd w:val="clear" w:color="auto" w:fill="FFFFFF"/>
        </w:rPr>
        <w:t>Java</w:t>
      </w:r>
      <w:r w:rsidR="003A2410" w:rsidRPr="001D40BF">
        <w:rPr>
          <w:rFonts w:asciiTheme="minorHAnsi" w:hAnsiTheme="minorHAnsi" w:cstheme="minorHAnsi"/>
          <w:b/>
          <w:sz w:val="22"/>
          <w:szCs w:val="22"/>
          <w:shd w:val="clear" w:color="auto" w:fill="FFFFFF"/>
        </w:rPr>
        <w:t xml:space="preserve"> 1.</w:t>
      </w:r>
      <w:r w:rsidRPr="001D40BF">
        <w:rPr>
          <w:rFonts w:asciiTheme="minorHAnsi" w:hAnsiTheme="minorHAnsi" w:cstheme="minorHAnsi"/>
          <w:b/>
          <w:sz w:val="22"/>
          <w:szCs w:val="22"/>
          <w:shd w:val="clear" w:color="auto" w:fill="FFFFFF"/>
        </w:rPr>
        <w:t>8</w:t>
      </w:r>
      <w:r w:rsidRPr="001D40BF">
        <w:rPr>
          <w:rFonts w:asciiTheme="minorHAnsi" w:hAnsiTheme="minorHAnsi" w:cstheme="minorHAnsi"/>
          <w:sz w:val="22"/>
          <w:szCs w:val="22"/>
          <w:shd w:val="clear" w:color="auto" w:fill="FFFFFF"/>
        </w:rPr>
        <w:t xml:space="preserve"> features, </w:t>
      </w:r>
      <w:r w:rsidRPr="001D40BF">
        <w:rPr>
          <w:rFonts w:asciiTheme="minorHAnsi" w:hAnsiTheme="minorHAnsi" w:cstheme="minorHAnsi"/>
          <w:b/>
          <w:sz w:val="22"/>
          <w:szCs w:val="22"/>
          <w:shd w:val="clear" w:color="auto" w:fill="FFFFFF"/>
        </w:rPr>
        <w:t>Lambda Expressions, Streams, Filters.</w:t>
      </w:r>
    </w:p>
    <w:p w:rsidR="002F7DEA" w:rsidRPr="001D40BF" w:rsidRDefault="00D90F78"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D</w:t>
      </w:r>
      <w:r w:rsidR="002F7DEA" w:rsidRPr="001D40BF">
        <w:rPr>
          <w:rFonts w:asciiTheme="minorHAnsi" w:hAnsiTheme="minorHAnsi" w:cstheme="minorHAnsi"/>
          <w:sz w:val="22"/>
          <w:szCs w:val="22"/>
          <w:shd w:val="clear" w:color="auto" w:fill="FFFFFF"/>
        </w:rPr>
        <w:t>emonstrable experience working in continuous integration and continuous deployment systems (CICD)</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Actively involved in using </w:t>
      </w:r>
      <w:r w:rsidRPr="001D40BF">
        <w:rPr>
          <w:rFonts w:asciiTheme="minorHAnsi" w:hAnsiTheme="minorHAnsi" w:cstheme="minorHAnsi"/>
          <w:b/>
          <w:sz w:val="22"/>
          <w:szCs w:val="22"/>
          <w:shd w:val="clear" w:color="auto" w:fill="FFFFFF"/>
        </w:rPr>
        <w:t>MVC, HTML5</w:t>
      </w:r>
      <w:r w:rsidRPr="001D40BF">
        <w:rPr>
          <w:rFonts w:asciiTheme="minorHAnsi" w:hAnsiTheme="minorHAnsi" w:cstheme="minorHAnsi"/>
          <w:sz w:val="22"/>
          <w:szCs w:val="22"/>
          <w:shd w:val="clear" w:color="auto" w:fill="FFFFFF"/>
        </w:rPr>
        <w:t xml:space="preserve"> to enable client-side date to meet specific criteria by applying various validation variables and used the </w:t>
      </w:r>
      <w:r w:rsidRPr="001D40BF">
        <w:rPr>
          <w:rFonts w:asciiTheme="minorHAnsi" w:hAnsiTheme="minorHAnsi" w:cstheme="minorHAnsi"/>
          <w:b/>
          <w:sz w:val="22"/>
          <w:szCs w:val="22"/>
          <w:shd w:val="clear" w:color="auto" w:fill="FFFFFF"/>
        </w:rPr>
        <w:t xml:space="preserve">CSS </w:t>
      </w:r>
      <w:r w:rsidRPr="001D40BF">
        <w:rPr>
          <w:rFonts w:asciiTheme="minorHAnsi" w:hAnsiTheme="minorHAnsi" w:cstheme="minorHAnsi"/>
          <w:sz w:val="22"/>
          <w:szCs w:val="22"/>
          <w:shd w:val="clear" w:color="auto" w:fill="FFFFFF"/>
        </w:rPr>
        <w:t>classes to provide visual feedback on validation. </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b/>
          <w:sz w:val="22"/>
          <w:szCs w:val="22"/>
        </w:rPr>
        <w:t>JSON</w:t>
      </w:r>
      <w:r w:rsidRPr="001D40BF">
        <w:rPr>
          <w:rFonts w:asciiTheme="minorHAnsi" w:hAnsiTheme="minorHAnsi" w:cstheme="minorHAnsi"/>
          <w:sz w:val="22"/>
          <w:szCs w:val="22"/>
        </w:rPr>
        <w:t xml:space="preserve"> used as the main data-interchange format in place of </w:t>
      </w:r>
      <w:r w:rsidRPr="001D40BF">
        <w:rPr>
          <w:rFonts w:asciiTheme="minorHAnsi" w:hAnsiTheme="minorHAnsi" w:cstheme="minorHAnsi"/>
          <w:b/>
          <w:sz w:val="22"/>
          <w:szCs w:val="22"/>
        </w:rPr>
        <w:t>XML.</w:t>
      </w:r>
    </w:p>
    <w:p w:rsidR="002F7DEA" w:rsidRPr="001D40BF" w:rsidRDefault="002F7DEA" w:rsidP="000F41D9">
      <w:pPr>
        <w:pStyle w:val="NoSpacing"/>
        <w:numPr>
          <w:ilvl w:val="0"/>
          <w:numId w:val="34"/>
        </w:numPr>
        <w:spacing w:line="276" w:lineRule="auto"/>
        <w:ind w:left="360"/>
        <w:jc w:val="both"/>
        <w:rPr>
          <w:rFonts w:asciiTheme="minorHAnsi" w:hAnsiTheme="minorHAnsi" w:cstheme="minorHAnsi"/>
          <w:shd w:val="clear" w:color="auto" w:fill="FFFFFF"/>
        </w:rPr>
      </w:pPr>
      <w:r w:rsidRPr="001D40BF">
        <w:rPr>
          <w:rFonts w:asciiTheme="minorHAnsi" w:hAnsiTheme="minorHAnsi" w:cstheme="minorHAnsi"/>
          <w:shd w:val="clear" w:color="auto" w:fill="FFFFFF"/>
        </w:rPr>
        <w:t xml:space="preserve">Used </w:t>
      </w:r>
      <w:r w:rsidRPr="001D40BF">
        <w:rPr>
          <w:rFonts w:asciiTheme="minorHAnsi" w:hAnsiTheme="minorHAnsi" w:cstheme="minorHAnsi"/>
          <w:b/>
          <w:shd w:val="clear" w:color="auto" w:fill="FFFFFF"/>
        </w:rPr>
        <w:t>Apache camel</w:t>
      </w:r>
      <w:r w:rsidRPr="001D40BF">
        <w:rPr>
          <w:rFonts w:asciiTheme="minorHAnsi" w:hAnsiTheme="minorHAnsi" w:cstheme="minorHAnsi"/>
          <w:shd w:val="clear" w:color="auto" w:fill="FFFFFF"/>
        </w:rPr>
        <w:t xml:space="preserve"> integration for routing and transforming the data between two Applications using HTTP protocol.</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bCs/>
          <w:sz w:val="22"/>
          <w:szCs w:val="22"/>
          <w:lang w:eastAsia="en-IN"/>
        </w:rPr>
        <w:t>Used </w:t>
      </w:r>
      <w:r w:rsidRPr="001D40BF">
        <w:rPr>
          <w:rFonts w:asciiTheme="minorHAnsi" w:hAnsiTheme="minorHAnsi" w:cstheme="minorHAnsi"/>
          <w:b/>
          <w:bCs/>
          <w:sz w:val="22"/>
          <w:szCs w:val="22"/>
          <w:lang w:eastAsia="en-IN"/>
        </w:rPr>
        <w:t>Sonar</w:t>
      </w:r>
      <w:r w:rsidRPr="001D40BF">
        <w:rPr>
          <w:rFonts w:asciiTheme="minorHAnsi" w:hAnsiTheme="minorHAnsi" w:cstheme="minorHAnsi"/>
          <w:bCs/>
          <w:sz w:val="22"/>
          <w:szCs w:val="22"/>
          <w:lang w:eastAsia="en-IN"/>
        </w:rPr>
        <w:t> to analyze and measure source code quality</w:t>
      </w:r>
    </w:p>
    <w:p w:rsidR="002F7DEA" w:rsidRPr="001D40BF" w:rsidRDefault="002F7DEA" w:rsidP="000F41D9">
      <w:pPr>
        <w:numPr>
          <w:ilvl w:val="0"/>
          <w:numId w:val="34"/>
        </w:numPr>
        <w:shd w:val="clear" w:color="auto" w:fill="FFFFFF"/>
        <w:spacing w:before="100" w:beforeAutospacing="1"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Demonstrated experience with Continuous Integration, Continuous Deployment (CICD) methodologies.</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b/>
          <w:sz w:val="22"/>
          <w:szCs w:val="22"/>
        </w:rPr>
        <w:t>CRUD</w:t>
      </w:r>
      <w:r w:rsidRPr="001D40BF">
        <w:rPr>
          <w:rFonts w:asciiTheme="minorHAnsi" w:hAnsiTheme="minorHAnsi" w:cstheme="minorHAnsi"/>
          <w:sz w:val="22"/>
          <w:szCs w:val="22"/>
        </w:rPr>
        <w:t xml:space="preserve"> was used as part of servlets where </w:t>
      </w:r>
      <w:r w:rsidRPr="001D40BF">
        <w:rPr>
          <w:rFonts w:asciiTheme="minorHAnsi" w:hAnsiTheme="minorHAnsi" w:cstheme="minorHAnsi"/>
          <w:b/>
          <w:sz w:val="22"/>
          <w:szCs w:val="22"/>
        </w:rPr>
        <w:t>DML</w:t>
      </w:r>
      <w:r w:rsidRPr="001D40BF">
        <w:rPr>
          <w:rFonts w:asciiTheme="minorHAnsi" w:hAnsiTheme="minorHAnsi" w:cstheme="minorHAnsi"/>
          <w:sz w:val="22"/>
          <w:szCs w:val="22"/>
        </w:rPr>
        <w:t xml:space="preserve"> operations were required on </w:t>
      </w:r>
      <w:r w:rsidRPr="001D40BF">
        <w:rPr>
          <w:rFonts w:asciiTheme="minorHAnsi" w:hAnsiTheme="minorHAnsi" w:cstheme="minorHAnsi"/>
          <w:b/>
          <w:sz w:val="22"/>
          <w:szCs w:val="22"/>
        </w:rPr>
        <w:t>RDBMS</w:t>
      </w:r>
      <w:r w:rsidRPr="001D40BF">
        <w:rPr>
          <w:rFonts w:asciiTheme="minorHAnsi" w:hAnsiTheme="minorHAnsi" w:cstheme="minorHAnsi"/>
          <w:sz w:val="22"/>
          <w:szCs w:val="22"/>
        </w:rPr>
        <w:t xml:space="preserve"> like </w:t>
      </w:r>
      <w:r w:rsidRPr="001D40BF">
        <w:rPr>
          <w:rFonts w:asciiTheme="minorHAnsi" w:hAnsiTheme="minorHAnsi" w:cstheme="minorHAnsi"/>
          <w:b/>
          <w:sz w:val="22"/>
          <w:szCs w:val="22"/>
        </w:rPr>
        <w:t>SQL DB’s</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Created </w:t>
      </w:r>
      <w:r w:rsidRPr="001D40BF">
        <w:rPr>
          <w:rFonts w:asciiTheme="minorHAnsi" w:hAnsiTheme="minorHAnsi" w:cstheme="minorHAnsi"/>
          <w:b/>
          <w:sz w:val="22"/>
          <w:szCs w:val="22"/>
          <w:shd w:val="clear" w:color="auto" w:fill="FFFFFF"/>
        </w:rPr>
        <w:t xml:space="preserve">RFP </w:t>
      </w:r>
      <w:r w:rsidRPr="001D40BF">
        <w:rPr>
          <w:rFonts w:asciiTheme="minorHAnsi" w:hAnsiTheme="minorHAnsi" w:cstheme="minorHAnsi"/>
          <w:sz w:val="22"/>
          <w:szCs w:val="22"/>
          <w:shd w:val="clear" w:color="auto" w:fill="FFFFFF"/>
        </w:rPr>
        <w:t xml:space="preserve">microservice to provide </w:t>
      </w:r>
      <w:r w:rsidRPr="001D40BF">
        <w:rPr>
          <w:rFonts w:asciiTheme="minorHAnsi" w:hAnsiTheme="minorHAnsi" w:cstheme="minorHAnsi"/>
          <w:b/>
          <w:sz w:val="22"/>
          <w:szCs w:val="22"/>
          <w:shd w:val="clear" w:color="auto" w:fill="FFFFFF"/>
        </w:rPr>
        <w:t>RESTful AP</w:t>
      </w:r>
      <w:r w:rsidRPr="001D40BF">
        <w:rPr>
          <w:rFonts w:asciiTheme="minorHAnsi" w:hAnsiTheme="minorHAnsi" w:cstheme="minorHAnsi"/>
          <w:sz w:val="22"/>
          <w:szCs w:val="22"/>
          <w:shd w:val="clear" w:color="auto" w:fill="FFFFFF"/>
        </w:rPr>
        <w:t xml:space="preserve">I utilizing </w:t>
      </w:r>
      <w:r w:rsidRPr="001D40BF">
        <w:rPr>
          <w:rFonts w:asciiTheme="minorHAnsi" w:hAnsiTheme="minorHAnsi" w:cstheme="minorHAnsi"/>
          <w:b/>
          <w:sz w:val="22"/>
          <w:szCs w:val="22"/>
          <w:shd w:val="clear" w:color="auto" w:fill="FFFFFF"/>
        </w:rPr>
        <w:t>Spring Boot</w:t>
      </w:r>
      <w:r w:rsidRPr="001D40BF">
        <w:rPr>
          <w:rFonts w:asciiTheme="minorHAnsi" w:hAnsiTheme="minorHAnsi" w:cstheme="minorHAnsi"/>
          <w:sz w:val="22"/>
          <w:szCs w:val="22"/>
          <w:shd w:val="clear" w:color="auto" w:fill="FFFFFF"/>
        </w:rPr>
        <w:t xml:space="preserve"> with Microservices.</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 xml:space="preserve">Used PMD, </w:t>
      </w:r>
      <w:r w:rsidR="00523274" w:rsidRPr="001D40BF">
        <w:rPr>
          <w:rFonts w:asciiTheme="minorHAnsi" w:hAnsiTheme="minorHAnsi" w:cstheme="minorHAnsi"/>
          <w:sz w:val="22"/>
          <w:szCs w:val="22"/>
        </w:rPr>
        <w:t>Find Bugs</w:t>
      </w:r>
      <w:r w:rsidRPr="001D40BF">
        <w:rPr>
          <w:rFonts w:asciiTheme="minorHAnsi" w:hAnsiTheme="minorHAnsi" w:cstheme="minorHAnsi"/>
          <w:sz w:val="22"/>
          <w:szCs w:val="22"/>
        </w:rPr>
        <w:t>, Jenkins, Sonar to ensure the continuous integration in the project</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Developed </w:t>
      </w:r>
      <w:r w:rsidRPr="001D40BF">
        <w:rPr>
          <w:rFonts w:asciiTheme="minorHAnsi" w:hAnsiTheme="minorHAnsi" w:cstheme="minorHAnsi"/>
          <w:b/>
          <w:sz w:val="22"/>
          <w:szCs w:val="22"/>
          <w:shd w:val="clear" w:color="auto" w:fill="FFFFFF"/>
        </w:rPr>
        <w:t>SOAP</w:t>
      </w:r>
      <w:r w:rsidRPr="001D40BF">
        <w:rPr>
          <w:rFonts w:asciiTheme="minorHAnsi" w:hAnsiTheme="minorHAnsi" w:cstheme="minorHAnsi"/>
          <w:sz w:val="22"/>
          <w:szCs w:val="22"/>
          <w:shd w:val="clear" w:color="auto" w:fill="FFFFFF"/>
        </w:rPr>
        <w:t xml:space="preserve"> based </w:t>
      </w:r>
      <w:r w:rsidRPr="001D40BF">
        <w:rPr>
          <w:rFonts w:asciiTheme="minorHAnsi" w:hAnsiTheme="minorHAnsi" w:cstheme="minorHAnsi"/>
          <w:b/>
          <w:sz w:val="22"/>
          <w:szCs w:val="22"/>
          <w:shd w:val="clear" w:color="auto" w:fill="FFFFFF"/>
        </w:rPr>
        <w:t>JAX-WS Web</w:t>
      </w:r>
      <w:r w:rsidRPr="001D40BF">
        <w:rPr>
          <w:rFonts w:asciiTheme="minorHAnsi" w:hAnsiTheme="minorHAnsi" w:cstheme="minorHAnsi"/>
          <w:sz w:val="22"/>
          <w:szCs w:val="22"/>
          <w:shd w:val="clear" w:color="auto" w:fill="FFFFFF"/>
        </w:rPr>
        <w:t xml:space="preserve"> Service interfaces for integrating multiple systems, code re-usability.</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Used </w:t>
      </w:r>
      <w:r w:rsidRPr="001D40BF">
        <w:rPr>
          <w:rFonts w:asciiTheme="minorHAnsi" w:hAnsiTheme="minorHAnsi" w:cstheme="minorHAnsi"/>
          <w:b/>
          <w:sz w:val="22"/>
          <w:szCs w:val="22"/>
          <w:shd w:val="clear" w:color="auto" w:fill="FFFFFF"/>
        </w:rPr>
        <w:t xml:space="preserve">Dependency Injection </w:t>
      </w:r>
      <w:r w:rsidRPr="001D40BF">
        <w:rPr>
          <w:rFonts w:asciiTheme="minorHAnsi" w:hAnsiTheme="minorHAnsi" w:cstheme="minorHAnsi"/>
          <w:sz w:val="22"/>
          <w:szCs w:val="22"/>
          <w:shd w:val="clear" w:color="auto" w:fill="FFFFFF"/>
        </w:rPr>
        <w:t xml:space="preserve">feature for </w:t>
      </w:r>
      <w:r w:rsidRPr="001D40BF">
        <w:rPr>
          <w:rFonts w:asciiTheme="minorHAnsi" w:hAnsiTheme="minorHAnsi" w:cstheme="minorHAnsi"/>
          <w:b/>
          <w:sz w:val="22"/>
          <w:szCs w:val="22"/>
          <w:shd w:val="clear" w:color="auto" w:fill="FFFFFF"/>
        </w:rPr>
        <w:t xml:space="preserve">wiring </w:t>
      </w:r>
      <w:r w:rsidRPr="001D40BF">
        <w:rPr>
          <w:rFonts w:asciiTheme="minorHAnsi" w:hAnsiTheme="minorHAnsi" w:cstheme="minorHAnsi"/>
          <w:sz w:val="22"/>
          <w:szCs w:val="22"/>
          <w:shd w:val="clear" w:color="auto" w:fill="FFFFFF"/>
        </w:rPr>
        <w:t>and defined dependencies using constructor arguments.</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Implementation of data access layer has been cumbersome for a while and this was greatly resolved using </w:t>
      </w:r>
      <w:r w:rsidRPr="001D40BF">
        <w:rPr>
          <w:rFonts w:asciiTheme="minorHAnsi" w:hAnsiTheme="minorHAnsi" w:cstheme="minorHAnsi"/>
          <w:b/>
          <w:sz w:val="22"/>
          <w:szCs w:val="22"/>
          <w:shd w:val="clear" w:color="auto" w:fill="FFFFFF"/>
        </w:rPr>
        <w:t>Spring JPA</w:t>
      </w:r>
      <w:r w:rsidRPr="001D40BF">
        <w:rPr>
          <w:rFonts w:asciiTheme="minorHAnsi" w:hAnsiTheme="minorHAnsi" w:cstheme="minorHAnsi"/>
          <w:sz w:val="22"/>
          <w:szCs w:val="22"/>
          <w:shd w:val="clear" w:color="auto" w:fill="FFFFFF"/>
        </w:rPr>
        <w:t xml:space="preserve"> through implementation of data access layers there by reducing boiler-plate-code.</w:t>
      </w:r>
    </w:p>
    <w:p w:rsidR="002F7DEA" w:rsidRPr="001D40BF" w:rsidRDefault="002F7DEA" w:rsidP="000F41D9">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jc w:val="both"/>
        <w:rPr>
          <w:rFonts w:asciiTheme="minorHAnsi" w:hAnsiTheme="minorHAnsi" w:cstheme="minorHAnsi"/>
        </w:rPr>
      </w:pPr>
      <w:r w:rsidRPr="001D40BF">
        <w:rPr>
          <w:rFonts w:asciiTheme="minorHAnsi" w:hAnsiTheme="minorHAnsi" w:cstheme="minorHAnsi"/>
        </w:rPr>
        <w:t xml:space="preserve">Used </w:t>
      </w:r>
      <w:r w:rsidRPr="001D40BF">
        <w:rPr>
          <w:rStyle w:val="hl"/>
          <w:rFonts w:asciiTheme="minorHAnsi" w:hAnsiTheme="minorHAnsi" w:cstheme="minorHAnsi"/>
          <w:b/>
        </w:rPr>
        <w:t>AWS</w:t>
      </w:r>
      <w:r w:rsidRPr="001D40BF">
        <w:rPr>
          <w:rFonts w:asciiTheme="minorHAnsi" w:hAnsiTheme="minorHAnsi" w:cstheme="minorHAnsi"/>
        </w:rPr>
        <w:t xml:space="preserve"> SDK for connection to Amazon </w:t>
      </w:r>
      <w:r w:rsidRPr="001D40BF">
        <w:rPr>
          <w:rFonts w:asciiTheme="minorHAnsi" w:hAnsiTheme="minorHAnsi" w:cstheme="minorHAnsi"/>
          <w:b/>
        </w:rPr>
        <w:t>S3</w:t>
      </w:r>
      <w:r w:rsidRPr="001D40BF">
        <w:rPr>
          <w:rFonts w:asciiTheme="minorHAnsi" w:hAnsiTheme="minorHAnsi" w:cstheme="minorHAnsi"/>
        </w:rPr>
        <w:t xml:space="preserve"> buckets as it is used as the object storage service to store and retrieve the media files related to the application.</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Used </w:t>
      </w:r>
      <w:r w:rsidRPr="001D40BF">
        <w:rPr>
          <w:rFonts w:asciiTheme="minorHAnsi" w:hAnsiTheme="minorHAnsi" w:cstheme="minorHAnsi"/>
          <w:b/>
          <w:sz w:val="22"/>
          <w:szCs w:val="22"/>
          <w:shd w:val="clear" w:color="auto" w:fill="FFFFFF"/>
        </w:rPr>
        <w:t>Microservices</w:t>
      </w:r>
      <w:r w:rsidRPr="001D40BF">
        <w:rPr>
          <w:rFonts w:asciiTheme="minorHAnsi" w:hAnsiTheme="minorHAnsi" w:cstheme="minorHAnsi"/>
          <w:sz w:val="22"/>
          <w:szCs w:val="22"/>
          <w:shd w:val="clear" w:color="auto" w:fill="FFFFFF"/>
        </w:rPr>
        <w:t xml:space="preserve"> to ensure the scalability of application on cloud infrastructure</w:t>
      </w:r>
      <w:r w:rsidRPr="001D40BF">
        <w:rPr>
          <w:rFonts w:asciiTheme="minorHAnsi" w:hAnsiTheme="minorHAnsi" w:cstheme="minorHAnsi"/>
          <w:b/>
          <w:sz w:val="22"/>
          <w:szCs w:val="22"/>
          <w:shd w:val="clear" w:color="auto" w:fill="FFFFFF"/>
        </w:rPr>
        <w:t>.</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b/>
          <w:sz w:val="22"/>
          <w:szCs w:val="22"/>
        </w:rPr>
      </w:pPr>
      <w:r w:rsidRPr="001D40BF">
        <w:rPr>
          <w:rFonts w:asciiTheme="minorHAnsi" w:hAnsiTheme="minorHAnsi" w:cstheme="minorHAnsi"/>
          <w:sz w:val="22"/>
          <w:szCs w:val="22"/>
          <w:shd w:val="clear" w:color="auto" w:fill="FFFFFF"/>
        </w:rPr>
        <w:lastRenderedPageBreak/>
        <w:t xml:space="preserve">Developed </w:t>
      </w:r>
      <w:r w:rsidRPr="001D40BF">
        <w:rPr>
          <w:rFonts w:asciiTheme="minorHAnsi" w:hAnsiTheme="minorHAnsi" w:cstheme="minorHAnsi"/>
          <w:b/>
          <w:sz w:val="22"/>
          <w:szCs w:val="22"/>
          <w:shd w:val="clear" w:color="auto" w:fill="FFFFFF"/>
        </w:rPr>
        <w:t>RESTful</w:t>
      </w:r>
      <w:r w:rsidRPr="001D40BF">
        <w:rPr>
          <w:rFonts w:asciiTheme="minorHAnsi" w:hAnsiTheme="minorHAnsi" w:cstheme="minorHAnsi"/>
          <w:sz w:val="22"/>
          <w:szCs w:val="22"/>
          <w:shd w:val="clear" w:color="auto" w:fill="FFFFFF"/>
        </w:rPr>
        <w:t xml:space="preserve"> Web services for other systems to interact with our system and secured the service with </w:t>
      </w:r>
      <w:r w:rsidRPr="001D40BF">
        <w:rPr>
          <w:rFonts w:asciiTheme="minorHAnsi" w:hAnsiTheme="minorHAnsi" w:cstheme="minorHAnsi"/>
          <w:b/>
          <w:sz w:val="22"/>
          <w:szCs w:val="22"/>
          <w:shd w:val="clear" w:color="auto" w:fill="FFFFFF"/>
        </w:rPr>
        <w:t>Spring-Security O</w:t>
      </w:r>
      <w:r w:rsidR="000B01CC" w:rsidRPr="001D40BF">
        <w:rPr>
          <w:rFonts w:asciiTheme="minorHAnsi" w:hAnsiTheme="minorHAnsi" w:cstheme="minorHAnsi"/>
          <w:b/>
          <w:sz w:val="22"/>
          <w:szCs w:val="22"/>
          <w:shd w:val="clear" w:color="auto" w:fill="FFFFFF"/>
        </w:rPr>
        <w:t>A</w:t>
      </w:r>
      <w:r w:rsidRPr="001D40BF">
        <w:rPr>
          <w:rFonts w:asciiTheme="minorHAnsi" w:hAnsiTheme="minorHAnsi" w:cstheme="minorHAnsi"/>
          <w:b/>
          <w:sz w:val="22"/>
          <w:szCs w:val="22"/>
          <w:shd w:val="clear" w:color="auto" w:fill="FFFFFF"/>
        </w:rPr>
        <w:t>uth.</w:t>
      </w:r>
    </w:p>
    <w:p w:rsidR="00A61E9D" w:rsidRPr="001D40BF" w:rsidRDefault="00A61E9D" w:rsidP="000F41D9">
      <w:pPr>
        <w:pStyle w:val="Normal1"/>
        <w:numPr>
          <w:ilvl w:val="0"/>
          <w:numId w:val="34"/>
        </w:numPr>
        <w:spacing w:before="0" w:beforeAutospacing="0" w:after="0" w:afterAutospacing="0" w:line="276" w:lineRule="auto"/>
        <w:ind w:left="360"/>
        <w:jc w:val="both"/>
        <w:rPr>
          <w:rFonts w:asciiTheme="minorHAnsi" w:hAnsiTheme="minorHAnsi" w:cstheme="minorHAnsi"/>
          <w:b/>
          <w:sz w:val="22"/>
          <w:szCs w:val="22"/>
        </w:rPr>
      </w:pPr>
      <w:r w:rsidRPr="001D40BF">
        <w:rPr>
          <w:rFonts w:asciiTheme="minorHAnsi" w:hAnsiTheme="minorHAnsi" w:cstheme="minorHAnsi"/>
          <w:sz w:val="22"/>
          <w:szCs w:val="22"/>
        </w:rPr>
        <w:t xml:space="preserve">Used spring framework including </w:t>
      </w:r>
      <w:r w:rsidRPr="001D40BF">
        <w:rPr>
          <w:rFonts w:asciiTheme="minorHAnsi" w:hAnsiTheme="minorHAnsi" w:cstheme="minorHAnsi"/>
          <w:b/>
          <w:sz w:val="22"/>
          <w:szCs w:val="22"/>
        </w:rPr>
        <w:t>spring core/IOC</w:t>
      </w:r>
      <w:r w:rsidRPr="001D40BF">
        <w:rPr>
          <w:rFonts w:asciiTheme="minorHAnsi" w:hAnsiTheme="minorHAnsi" w:cstheme="minorHAnsi"/>
          <w:sz w:val="22"/>
          <w:szCs w:val="22"/>
        </w:rPr>
        <w:t xml:space="preserve">, </w:t>
      </w:r>
      <w:r w:rsidRPr="001D40BF">
        <w:rPr>
          <w:rFonts w:asciiTheme="minorHAnsi" w:hAnsiTheme="minorHAnsi" w:cstheme="minorHAnsi"/>
          <w:b/>
          <w:sz w:val="22"/>
          <w:szCs w:val="22"/>
        </w:rPr>
        <w:t>Spring Web</w:t>
      </w:r>
      <w:r w:rsidRPr="001D40BF">
        <w:rPr>
          <w:rFonts w:asciiTheme="minorHAnsi" w:hAnsiTheme="minorHAnsi" w:cstheme="minorHAnsi"/>
          <w:sz w:val="22"/>
          <w:szCs w:val="22"/>
        </w:rPr>
        <w:t xml:space="preserve">, </w:t>
      </w:r>
      <w:r w:rsidRPr="001D40BF">
        <w:rPr>
          <w:rFonts w:asciiTheme="minorHAnsi" w:hAnsiTheme="minorHAnsi" w:cstheme="minorHAnsi"/>
          <w:b/>
          <w:sz w:val="22"/>
          <w:szCs w:val="22"/>
        </w:rPr>
        <w:t>Spring Security</w:t>
      </w:r>
      <w:r w:rsidRPr="001D40BF">
        <w:rPr>
          <w:rFonts w:asciiTheme="minorHAnsi" w:hAnsiTheme="minorHAnsi" w:cstheme="minorHAnsi"/>
          <w:sz w:val="22"/>
          <w:szCs w:val="22"/>
        </w:rPr>
        <w:t>. </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Used Jenkins as build management tool for continuous integration process(CICD).</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Configured </w:t>
      </w:r>
      <w:r w:rsidRPr="001D40BF">
        <w:rPr>
          <w:rFonts w:asciiTheme="minorHAnsi" w:hAnsiTheme="minorHAnsi" w:cstheme="minorHAnsi"/>
          <w:b/>
          <w:sz w:val="22"/>
          <w:szCs w:val="22"/>
          <w:shd w:val="clear" w:color="auto" w:fill="FFFFFF"/>
        </w:rPr>
        <w:t>Hibernat</w:t>
      </w:r>
      <w:r w:rsidRPr="001D40BF">
        <w:rPr>
          <w:rFonts w:asciiTheme="minorHAnsi" w:hAnsiTheme="minorHAnsi" w:cstheme="minorHAnsi"/>
          <w:sz w:val="22"/>
          <w:szCs w:val="22"/>
          <w:shd w:val="clear" w:color="auto" w:fill="FFFFFF"/>
        </w:rPr>
        <w:t xml:space="preserve">e with </w:t>
      </w:r>
      <w:r w:rsidRPr="001D40BF">
        <w:rPr>
          <w:rFonts w:asciiTheme="minorHAnsi" w:hAnsiTheme="minorHAnsi" w:cstheme="minorHAnsi"/>
          <w:b/>
          <w:sz w:val="22"/>
          <w:szCs w:val="22"/>
          <w:shd w:val="clear" w:color="auto" w:fill="FFFFFF"/>
        </w:rPr>
        <w:t>Spring ORM</w:t>
      </w:r>
      <w:r w:rsidRPr="001D40BF">
        <w:rPr>
          <w:rFonts w:asciiTheme="minorHAnsi" w:hAnsiTheme="minorHAnsi" w:cstheme="minorHAnsi"/>
          <w:sz w:val="22"/>
          <w:szCs w:val="22"/>
          <w:shd w:val="clear" w:color="auto" w:fill="FFFFFF"/>
        </w:rPr>
        <w:t xml:space="preserve"> as part of </w:t>
      </w:r>
      <w:r w:rsidRPr="001D40BF">
        <w:rPr>
          <w:rFonts w:asciiTheme="minorHAnsi" w:hAnsiTheme="minorHAnsi" w:cstheme="minorHAnsi"/>
          <w:b/>
          <w:sz w:val="22"/>
          <w:szCs w:val="22"/>
          <w:shd w:val="clear" w:color="auto" w:fill="FFFFFF"/>
        </w:rPr>
        <w:t>Spring</w:t>
      </w:r>
      <w:r w:rsidRPr="001D40BF">
        <w:rPr>
          <w:rFonts w:asciiTheme="minorHAnsi" w:hAnsiTheme="minorHAnsi" w:cstheme="minorHAnsi"/>
          <w:sz w:val="22"/>
          <w:szCs w:val="22"/>
          <w:shd w:val="clear" w:color="auto" w:fill="FFFFFF"/>
        </w:rPr>
        <w:t xml:space="preserve"> and </w:t>
      </w:r>
      <w:r w:rsidRPr="001D40BF">
        <w:rPr>
          <w:rFonts w:asciiTheme="minorHAnsi" w:hAnsiTheme="minorHAnsi" w:cstheme="minorHAnsi"/>
          <w:b/>
          <w:sz w:val="22"/>
          <w:szCs w:val="22"/>
          <w:shd w:val="clear" w:color="auto" w:fill="FFFFFF"/>
        </w:rPr>
        <w:t>Hibernate</w:t>
      </w:r>
      <w:r w:rsidRPr="001D40BF">
        <w:rPr>
          <w:rFonts w:asciiTheme="minorHAnsi" w:hAnsiTheme="minorHAnsi" w:cstheme="minorHAnsi"/>
          <w:sz w:val="22"/>
          <w:szCs w:val="22"/>
          <w:shd w:val="clear" w:color="auto" w:fill="FFFFFF"/>
        </w:rPr>
        <w:t xml:space="preserve"> Integration for best results.</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Used </w:t>
      </w:r>
      <w:r w:rsidRPr="001D40BF">
        <w:rPr>
          <w:rFonts w:asciiTheme="minorHAnsi" w:hAnsiTheme="minorHAnsi" w:cstheme="minorHAnsi"/>
          <w:b/>
          <w:sz w:val="22"/>
          <w:szCs w:val="22"/>
          <w:shd w:val="clear" w:color="auto" w:fill="FFFFFF"/>
        </w:rPr>
        <w:t>Spring MVC</w:t>
      </w:r>
      <w:r w:rsidRPr="001D40BF">
        <w:rPr>
          <w:rFonts w:asciiTheme="minorHAnsi" w:hAnsiTheme="minorHAnsi" w:cstheme="minorHAnsi"/>
          <w:sz w:val="22"/>
          <w:szCs w:val="22"/>
          <w:shd w:val="clear" w:color="auto" w:fill="FFFFFF"/>
        </w:rPr>
        <w:t xml:space="preserve"> components to implement business layer and </w:t>
      </w:r>
      <w:r w:rsidRPr="001D40BF">
        <w:rPr>
          <w:rFonts w:asciiTheme="minorHAnsi" w:hAnsiTheme="minorHAnsi" w:cstheme="minorHAnsi"/>
          <w:b/>
          <w:sz w:val="22"/>
          <w:szCs w:val="22"/>
          <w:shd w:val="clear" w:color="auto" w:fill="FFFFFF"/>
        </w:rPr>
        <w:t>SpringBoot</w:t>
      </w:r>
      <w:r w:rsidRPr="001D40BF">
        <w:rPr>
          <w:rFonts w:asciiTheme="minorHAnsi" w:hAnsiTheme="minorHAnsi" w:cstheme="minorHAnsi"/>
          <w:sz w:val="22"/>
          <w:szCs w:val="22"/>
          <w:shd w:val="clear" w:color="auto" w:fill="FFFFFF"/>
        </w:rPr>
        <w:t xml:space="preserve"> for </w:t>
      </w:r>
      <w:r w:rsidRPr="001D40BF">
        <w:rPr>
          <w:rFonts w:asciiTheme="minorHAnsi" w:hAnsiTheme="minorHAnsi" w:cstheme="minorHAnsi"/>
          <w:b/>
          <w:sz w:val="22"/>
          <w:szCs w:val="22"/>
          <w:shd w:val="clear" w:color="auto" w:fill="FFFFFF"/>
        </w:rPr>
        <w:t>Microservices</w:t>
      </w:r>
      <w:r w:rsidRPr="001D40BF">
        <w:rPr>
          <w:rFonts w:asciiTheme="minorHAnsi" w:hAnsiTheme="minorHAnsi" w:cstheme="minorHAnsi"/>
          <w:sz w:val="22"/>
          <w:szCs w:val="22"/>
          <w:shd w:val="clear" w:color="auto" w:fill="FFFFFF"/>
        </w:rPr>
        <w:t>. </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Utilized </w:t>
      </w:r>
      <w:r w:rsidRPr="001D40BF">
        <w:rPr>
          <w:rFonts w:asciiTheme="minorHAnsi" w:hAnsiTheme="minorHAnsi" w:cstheme="minorHAnsi"/>
          <w:b/>
          <w:sz w:val="22"/>
          <w:szCs w:val="22"/>
          <w:shd w:val="clear" w:color="auto" w:fill="FFFFFF"/>
        </w:rPr>
        <w:t>Spring core</w:t>
      </w:r>
      <w:r w:rsidRPr="001D40BF">
        <w:rPr>
          <w:rFonts w:asciiTheme="minorHAnsi" w:hAnsiTheme="minorHAnsi" w:cstheme="minorHAnsi"/>
          <w:sz w:val="22"/>
          <w:szCs w:val="22"/>
          <w:shd w:val="clear" w:color="auto" w:fill="FFFFFF"/>
        </w:rPr>
        <w:t xml:space="preserve">, </w:t>
      </w:r>
      <w:r w:rsidRPr="001D40BF">
        <w:rPr>
          <w:rFonts w:asciiTheme="minorHAnsi" w:hAnsiTheme="minorHAnsi" w:cstheme="minorHAnsi"/>
          <w:b/>
          <w:sz w:val="22"/>
          <w:szCs w:val="22"/>
          <w:shd w:val="clear" w:color="auto" w:fill="FFFFFF"/>
        </w:rPr>
        <w:t>AOP</w:t>
      </w:r>
      <w:r w:rsidRPr="001D40BF">
        <w:rPr>
          <w:rFonts w:asciiTheme="minorHAnsi" w:hAnsiTheme="minorHAnsi" w:cstheme="minorHAnsi"/>
          <w:sz w:val="22"/>
          <w:szCs w:val="22"/>
          <w:shd w:val="clear" w:color="auto" w:fill="FFFFFF"/>
        </w:rPr>
        <w:t xml:space="preserve"> and </w:t>
      </w:r>
      <w:r w:rsidRPr="001D40BF">
        <w:rPr>
          <w:rFonts w:asciiTheme="minorHAnsi" w:hAnsiTheme="minorHAnsi" w:cstheme="minorHAnsi"/>
          <w:b/>
          <w:sz w:val="22"/>
          <w:szCs w:val="22"/>
          <w:shd w:val="clear" w:color="auto" w:fill="FFFFFF"/>
        </w:rPr>
        <w:t>security</w:t>
      </w:r>
      <w:r w:rsidRPr="001D40BF">
        <w:rPr>
          <w:rFonts w:asciiTheme="minorHAnsi" w:hAnsiTheme="minorHAnsi" w:cstheme="minorHAnsi"/>
          <w:sz w:val="22"/>
          <w:szCs w:val="22"/>
          <w:shd w:val="clear" w:color="auto" w:fill="FFFFFF"/>
        </w:rPr>
        <w:t> to build robust business operations with transactional support. </w:t>
      </w:r>
    </w:p>
    <w:p w:rsidR="002F7DEA" w:rsidRPr="001D40BF" w:rsidRDefault="002F7DEA" w:rsidP="000F41D9">
      <w:pPr>
        <w:numPr>
          <w:ilvl w:val="0"/>
          <w:numId w:val="34"/>
        </w:numPr>
        <w:shd w:val="clear" w:color="auto" w:fill="FFFFFF"/>
        <w:spacing w:before="100" w:beforeAutospacing="1" w:after="100" w:afterAutospacing="1"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Worked with </w:t>
      </w:r>
      <w:r w:rsidRPr="001D40BF">
        <w:rPr>
          <w:rFonts w:asciiTheme="minorHAnsi" w:hAnsiTheme="minorHAnsi" w:cstheme="minorHAnsi"/>
          <w:b/>
          <w:bCs/>
          <w:sz w:val="22"/>
          <w:szCs w:val="22"/>
        </w:rPr>
        <w:t>IDE</w:t>
      </w:r>
      <w:r w:rsidRPr="001D40BF">
        <w:rPr>
          <w:rFonts w:asciiTheme="minorHAnsi" w:hAnsiTheme="minorHAnsi" w:cstheme="minorHAnsi"/>
          <w:sz w:val="22"/>
          <w:szCs w:val="22"/>
        </w:rPr>
        <w:t> as </w:t>
      </w:r>
      <w:r w:rsidRPr="001D40BF">
        <w:rPr>
          <w:rFonts w:asciiTheme="minorHAnsi" w:hAnsiTheme="minorHAnsi" w:cstheme="minorHAnsi"/>
          <w:b/>
          <w:bCs/>
          <w:sz w:val="22"/>
          <w:szCs w:val="22"/>
        </w:rPr>
        <w:t>Eclipse Indigo</w:t>
      </w:r>
      <w:r w:rsidRPr="001D40BF">
        <w:rPr>
          <w:rFonts w:asciiTheme="minorHAnsi" w:hAnsiTheme="minorHAnsi" w:cstheme="minorHAnsi"/>
          <w:sz w:val="22"/>
          <w:szCs w:val="22"/>
        </w:rPr>
        <w:t> and deployed into </w:t>
      </w:r>
      <w:r w:rsidRPr="001D40BF">
        <w:rPr>
          <w:rFonts w:asciiTheme="minorHAnsi" w:hAnsiTheme="minorHAnsi" w:cstheme="minorHAnsi"/>
          <w:b/>
          <w:bCs/>
          <w:sz w:val="22"/>
          <w:szCs w:val="22"/>
        </w:rPr>
        <w:t>Apache Tomcat Web Server</w:t>
      </w:r>
      <w:r w:rsidRPr="001D40BF">
        <w:rPr>
          <w:rFonts w:asciiTheme="minorHAnsi" w:hAnsiTheme="minorHAnsi" w:cstheme="minorHAnsi"/>
          <w:sz w:val="22"/>
          <w:szCs w:val="22"/>
        </w:rPr>
        <w:t> &amp; used </w:t>
      </w:r>
      <w:r w:rsidRPr="001D40BF">
        <w:rPr>
          <w:rFonts w:asciiTheme="minorHAnsi" w:hAnsiTheme="minorHAnsi" w:cstheme="minorHAnsi"/>
          <w:b/>
          <w:bCs/>
          <w:sz w:val="22"/>
          <w:szCs w:val="22"/>
        </w:rPr>
        <w:t>Maven build tool</w:t>
      </w:r>
      <w:r w:rsidRPr="001D40BF">
        <w:rPr>
          <w:rFonts w:asciiTheme="minorHAnsi" w:hAnsiTheme="minorHAnsi" w:cstheme="minorHAnsi"/>
          <w:sz w:val="22"/>
          <w:szCs w:val="22"/>
        </w:rPr>
        <w:t> to achieve more functionality for build process.</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 xml:space="preserve">Defined several </w:t>
      </w:r>
      <w:r w:rsidRPr="001D40BF">
        <w:rPr>
          <w:rFonts w:asciiTheme="minorHAnsi" w:hAnsiTheme="minorHAnsi" w:cstheme="minorHAnsi"/>
          <w:b/>
          <w:sz w:val="22"/>
          <w:szCs w:val="22"/>
        </w:rPr>
        <w:t xml:space="preserve">UML </w:t>
      </w:r>
      <w:r w:rsidRPr="001D40BF">
        <w:rPr>
          <w:rFonts w:asciiTheme="minorHAnsi" w:hAnsiTheme="minorHAnsi" w:cstheme="minorHAnsi"/>
          <w:sz w:val="22"/>
          <w:szCs w:val="22"/>
        </w:rPr>
        <w:t>diagrams; Activity diagrams, Sequence and Object diagrams.</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Developed unit and integration tests for existing microservices using </w:t>
      </w:r>
      <w:r w:rsidRPr="001D40BF">
        <w:rPr>
          <w:rFonts w:asciiTheme="minorHAnsi" w:hAnsiTheme="minorHAnsi" w:cstheme="minorHAnsi"/>
          <w:b/>
          <w:sz w:val="22"/>
          <w:szCs w:val="22"/>
          <w:shd w:val="clear" w:color="auto" w:fill="FFFFFF"/>
        </w:rPr>
        <w:t>JUnit, Mockito</w:t>
      </w:r>
      <w:r w:rsidRPr="001D40BF">
        <w:rPr>
          <w:rFonts w:asciiTheme="minorHAnsi" w:hAnsiTheme="minorHAnsi" w:cstheme="minorHAnsi"/>
          <w:sz w:val="22"/>
          <w:szCs w:val="22"/>
          <w:shd w:val="clear" w:color="auto" w:fill="FFFFFF"/>
        </w:rPr>
        <w:t xml:space="preserve"> and </w:t>
      </w:r>
      <w:r w:rsidRPr="001D40BF">
        <w:rPr>
          <w:rFonts w:asciiTheme="minorHAnsi" w:hAnsiTheme="minorHAnsi" w:cstheme="minorHAnsi"/>
          <w:b/>
          <w:sz w:val="22"/>
          <w:szCs w:val="22"/>
          <w:shd w:val="clear" w:color="auto" w:fill="FFFFFF"/>
        </w:rPr>
        <w:t>Docke</w:t>
      </w:r>
      <w:r w:rsidRPr="001D40BF">
        <w:rPr>
          <w:rFonts w:asciiTheme="minorHAnsi" w:hAnsiTheme="minorHAnsi" w:cstheme="minorHAnsi"/>
          <w:sz w:val="22"/>
          <w:szCs w:val="22"/>
          <w:shd w:val="clear" w:color="auto" w:fill="FFFFFF"/>
        </w:rPr>
        <w:t>r environments.</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Developed the data access classes using </w:t>
      </w:r>
      <w:r w:rsidRPr="001D40BF">
        <w:rPr>
          <w:rFonts w:asciiTheme="minorHAnsi" w:hAnsiTheme="minorHAnsi" w:cstheme="minorHAnsi"/>
          <w:b/>
          <w:sz w:val="22"/>
          <w:szCs w:val="22"/>
          <w:shd w:val="clear" w:color="auto" w:fill="FFFFFF"/>
        </w:rPr>
        <w:t>JDBC</w:t>
      </w:r>
      <w:r w:rsidRPr="001D40BF">
        <w:rPr>
          <w:rFonts w:asciiTheme="minorHAnsi" w:hAnsiTheme="minorHAnsi" w:cstheme="minorHAnsi"/>
          <w:sz w:val="22"/>
          <w:szCs w:val="22"/>
          <w:shd w:val="clear" w:color="auto" w:fill="FFFFFF"/>
        </w:rPr>
        <w:t xml:space="preserve"> and </w:t>
      </w:r>
      <w:r w:rsidRPr="001D40BF">
        <w:rPr>
          <w:rFonts w:asciiTheme="minorHAnsi" w:hAnsiTheme="minorHAnsi" w:cstheme="minorHAnsi"/>
          <w:b/>
          <w:sz w:val="22"/>
          <w:szCs w:val="22"/>
          <w:shd w:val="clear" w:color="auto" w:fill="FFFFFF"/>
        </w:rPr>
        <w:t>SQL query log4j</w:t>
      </w:r>
      <w:r w:rsidRPr="001D40BF">
        <w:rPr>
          <w:rFonts w:asciiTheme="minorHAnsi" w:hAnsiTheme="minorHAnsi" w:cstheme="minorHAnsi"/>
          <w:sz w:val="22"/>
          <w:szCs w:val="22"/>
          <w:shd w:val="clear" w:color="auto" w:fill="FFFFFF"/>
        </w:rPr>
        <w:t xml:space="preserve"> for logging and</w:t>
      </w:r>
      <w:r w:rsidRPr="001D40BF">
        <w:rPr>
          <w:rFonts w:asciiTheme="minorHAnsi" w:hAnsiTheme="minorHAnsi" w:cstheme="minorHAnsi"/>
          <w:b/>
          <w:sz w:val="22"/>
          <w:szCs w:val="22"/>
          <w:shd w:val="clear" w:color="auto" w:fill="FFFFFF"/>
        </w:rPr>
        <w:t xml:space="preserve"> SVN</w:t>
      </w:r>
      <w:r w:rsidRPr="001D40BF">
        <w:rPr>
          <w:rFonts w:asciiTheme="minorHAnsi" w:hAnsiTheme="minorHAnsi" w:cstheme="minorHAnsi"/>
          <w:sz w:val="22"/>
          <w:szCs w:val="22"/>
          <w:shd w:val="clear" w:color="auto" w:fill="FFFFFF"/>
        </w:rPr>
        <w:t xml:space="preserve"> for version control.</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Worked on </w:t>
      </w:r>
      <w:r w:rsidRPr="001D40BF">
        <w:rPr>
          <w:rFonts w:asciiTheme="minorHAnsi" w:hAnsiTheme="minorHAnsi" w:cstheme="minorHAnsi"/>
          <w:b/>
          <w:sz w:val="22"/>
          <w:szCs w:val="22"/>
          <w:shd w:val="clear" w:color="auto" w:fill="FFFFFF"/>
        </w:rPr>
        <w:t>RESTful</w:t>
      </w:r>
      <w:r w:rsidRPr="001D40BF">
        <w:rPr>
          <w:rFonts w:asciiTheme="minorHAnsi" w:hAnsiTheme="minorHAnsi" w:cstheme="minorHAnsi"/>
          <w:sz w:val="22"/>
          <w:szCs w:val="22"/>
          <w:shd w:val="clear" w:color="auto" w:fill="FFFFFF"/>
        </w:rPr>
        <w:t xml:space="preserve"> Web services as well as </w:t>
      </w:r>
      <w:r w:rsidRPr="001D40BF">
        <w:rPr>
          <w:rFonts w:asciiTheme="minorHAnsi" w:hAnsiTheme="minorHAnsi" w:cstheme="minorHAnsi"/>
          <w:b/>
          <w:sz w:val="22"/>
          <w:szCs w:val="22"/>
          <w:shd w:val="clear" w:color="auto" w:fill="FFFFFF"/>
        </w:rPr>
        <w:t>Node</w:t>
      </w:r>
      <w:r w:rsidRPr="001D40BF">
        <w:rPr>
          <w:rFonts w:asciiTheme="minorHAnsi" w:hAnsiTheme="minorHAnsi" w:cstheme="minorHAnsi"/>
          <w:sz w:val="22"/>
          <w:szCs w:val="22"/>
          <w:shd w:val="clear" w:color="auto" w:fill="FFFFFF"/>
        </w:rPr>
        <w:t xml:space="preserve"> Rest framework for backend services used </w:t>
      </w:r>
      <w:r w:rsidRPr="001D40BF">
        <w:rPr>
          <w:rFonts w:asciiTheme="minorHAnsi" w:hAnsiTheme="minorHAnsi" w:cstheme="minorHAnsi"/>
          <w:b/>
          <w:sz w:val="22"/>
          <w:szCs w:val="22"/>
          <w:shd w:val="clear" w:color="auto" w:fill="FFFFFF"/>
        </w:rPr>
        <w:t>Mongo DB (NoSQL)</w:t>
      </w:r>
      <w:r w:rsidRPr="001D40BF">
        <w:rPr>
          <w:rFonts w:asciiTheme="minorHAnsi" w:hAnsiTheme="minorHAnsi" w:cstheme="minorHAnsi"/>
          <w:sz w:val="22"/>
          <w:szCs w:val="22"/>
          <w:shd w:val="clear" w:color="auto" w:fill="FFFFFF"/>
        </w:rPr>
        <w:t xml:space="preserve"> for database services and </w:t>
      </w:r>
      <w:r w:rsidRPr="001D40BF">
        <w:rPr>
          <w:rFonts w:asciiTheme="minorHAnsi" w:hAnsiTheme="minorHAnsi" w:cstheme="minorHAnsi"/>
          <w:b/>
          <w:sz w:val="22"/>
          <w:szCs w:val="22"/>
          <w:shd w:val="clear" w:color="auto" w:fill="FFFFFF"/>
        </w:rPr>
        <w:t>RESTful</w:t>
      </w:r>
      <w:r w:rsidRPr="001D40BF">
        <w:rPr>
          <w:rFonts w:asciiTheme="minorHAnsi" w:hAnsiTheme="minorHAnsi" w:cstheme="minorHAnsi"/>
          <w:sz w:val="22"/>
          <w:szCs w:val="22"/>
          <w:shd w:val="clear" w:color="auto" w:fill="FFFFFF"/>
        </w:rPr>
        <w:t xml:space="preserve"> web services using Jersey for </w:t>
      </w:r>
      <w:r w:rsidRPr="001D40BF">
        <w:rPr>
          <w:rFonts w:asciiTheme="minorHAnsi" w:hAnsiTheme="minorHAnsi" w:cstheme="minorHAnsi"/>
          <w:b/>
          <w:sz w:val="22"/>
          <w:szCs w:val="22"/>
          <w:shd w:val="clear" w:color="auto" w:fill="FFFFFF"/>
        </w:rPr>
        <w:t>JAX-RS</w:t>
      </w:r>
      <w:r w:rsidRPr="001D40BF">
        <w:rPr>
          <w:rFonts w:asciiTheme="minorHAnsi" w:hAnsiTheme="minorHAnsi" w:cstheme="minorHAnsi"/>
          <w:sz w:val="22"/>
          <w:szCs w:val="22"/>
          <w:shd w:val="clear" w:color="auto" w:fill="FFFFFF"/>
        </w:rPr>
        <w:t xml:space="preserve"> implementation. </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 xml:space="preserve">Created </w:t>
      </w:r>
      <w:r w:rsidRPr="001D40BF">
        <w:rPr>
          <w:rFonts w:asciiTheme="minorHAnsi" w:hAnsiTheme="minorHAnsi" w:cstheme="minorHAnsi"/>
          <w:b/>
          <w:sz w:val="22"/>
          <w:szCs w:val="22"/>
        </w:rPr>
        <w:t>Hibernate</w:t>
      </w:r>
      <w:r w:rsidRPr="001D40BF">
        <w:rPr>
          <w:rFonts w:asciiTheme="minorHAnsi" w:hAnsiTheme="minorHAnsi" w:cstheme="minorHAnsi"/>
          <w:sz w:val="22"/>
          <w:szCs w:val="22"/>
        </w:rPr>
        <w:t xml:space="preserve"> persistent and configuration files for </w:t>
      </w:r>
      <w:r w:rsidRPr="001D40BF">
        <w:rPr>
          <w:rFonts w:asciiTheme="minorHAnsi" w:hAnsiTheme="minorHAnsi" w:cstheme="minorHAnsi"/>
          <w:b/>
          <w:sz w:val="22"/>
          <w:szCs w:val="22"/>
        </w:rPr>
        <w:t>ORM</w:t>
      </w:r>
      <w:r w:rsidRPr="001D40BF">
        <w:rPr>
          <w:rFonts w:asciiTheme="minorHAnsi" w:hAnsiTheme="minorHAnsi" w:cstheme="minorHAnsi"/>
          <w:sz w:val="22"/>
          <w:szCs w:val="22"/>
        </w:rPr>
        <w:t xml:space="preserve"> implementation</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Code review using sonar tools and correcting the code base on the Sonar Report</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Used </w:t>
      </w:r>
      <w:r w:rsidRPr="001D40BF">
        <w:rPr>
          <w:rFonts w:asciiTheme="minorHAnsi" w:hAnsiTheme="minorHAnsi" w:cstheme="minorHAnsi"/>
          <w:b/>
          <w:sz w:val="22"/>
          <w:szCs w:val="22"/>
          <w:shd w:val="clear" w:color="auto" w:fill="FFFFFF"/>
        </w:rPr>
        <w:t>Git</w:t>
      </w:r>
      <w:r w:rsidRPr="001D40BF">
        <w:rPr>
          <w:rFonts w:asciiTheme="minorHAnsi" w:hAnsiTheme="minorHAnsi" w:cstheme="minorHAnsi"/>
          <w:sz w:val="22"/>
          <w:szCs w:val="22"/>
          <w:shd w:val="clear" w:color="auto" w:fill="FFFFFF"/>
        </w:rPr>
        <w:t> as Version Control System for the application. Used </w:t>
      </w:r>
      <w:r w:rsidRPr="001D40BF">
        <w:rPr>
          <w:rFonts w:asciiTheme="minorHAnsi" w:hAnsiTheme="minorHAnsi" w:cstheme="minorHAnsi"/>
          <w:b/>
          <w:sz w:val="22"/>
          <w:szCs w:val="22"/>
          <w:shd w:val="clear" w:color="auto" w:fill="FFFFFF"/>
        </w:rPr>
        <w:t>JMeter</w:t>
      </w:r>
      <w:r w:rsidRPr="001D40BF">
        <w:rPr>
          <w:rFonts w:asciiTheme="minorHAnsi" w:hAnsiTheme="minorHAnsi" w:cstheme="minorHAnsi"/>
          <w:sz w:val="22"/>
          <w:szCs w:val="22"/>
          <w:shd w:val="clear" w:color="auto" w:fill="FFFFFF"/>
        </w:rPr>
        <w:t> to test performance of</w:t>
      </w:r>
      <w:r w:rsidRPr="001D40BF">
        <w:rPr>
          <w:rFonts w:asciiTheme="minorHAnsi" w:hAnsiTheme="minorHAnsi" w:cstheme="minorHAnsi"/>
          <w:b/>
          <w:sz w:val="22"/>
          <w:szCs w:val="22"/>
          <w:shd w:val="clear" w:color="auto" w:fill="FFFFFF"/>
        </w:rPr>
        <w:t xml:space="preserve"> SOAP</w:t>
      </w:r>
      <w:r w:rsidRPr="001D40BF">
        <w:rPr>
          <w:rFonts w:asciiTheme="minorHAnsi" w:hAnsiTheme="minorHAnsi" w:cstheme="minorHAnsi"/>
          <w:sz w:val="22"/>
          <w:szCs w:val="22"/>
          <w:shd w:val="clear" w:color="auto" w:fill="FFFFFF"/>
        </w:rPr>
        <w:t xml:space="preserve"> protocol.</w:t>
      </w:r>
    </w:p>
    <w:p w:rsidR="00A61E9D" w:rsidRPr="001D40BF" w:rsidRDefault="00A61E9D"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Used </w:t>
      </w:r>
      <w:r w:rsidRPr="001D40BF">
        <w:rPr>
          <w:rFonts w:asciiTheme="minorHAnsi" w:hAnsiTheme="minorHAnsi" w:cstheme="minorHAnsi"/>
          <w:b/>
          <w:sz w:val="22"/>
          <w:szCs w:val="22"/>
          <w:shd w:val="clear" w:color="auto" w:fill="FFFFFF"/>
        </w:rPr>
        <w:t xml:space="preserve">JBoss </w:t>
      </w:r>
      <w:r w:rsidRPr="001D40BF">
        <w:rPr>
          <w:rFonts w:asciiTheme="minorHAnsi" w:hAnsiTheme="minorHAnsi" w:cstheme="minorHAnsi"/>
          <w:sz w:val="22"/>
          <w:szCs w:val="22"/>
          <w:shd w:val="clear" w:color="auto" w:fill="FFFFFF"/>
        </w:rPr>
        <w:t xml:space="preserve">as the chief enterprise level server while dealing the database activities with </w:t>
      </w:r>
      <w:r w:rsidRPr="001D40BF">
        <w:rPr>
          <w:rFonts w:asciiTheme="minorHAnsi" w:hAnsiTheme="minorHAnsi" w:cstheme="minorHAnsi"/>
          <w:b/>
          <w:sz w:val="22"/>
          <w:szCs w:val="22"/>
          <w:shd w:val="clear" w:color="auto" w:fill="FFFFFF"/>
        </w:rPr>
        <w:t>Hibernates</w:t>
      </w:r>
      <w:r w:rsidRPr="001D40BF">
        <w:rPr>
          <w:rFonts w:asciiTheme="minorHAnsi" w:hAnsiTheme="minorHAnsi" w:cstheme="minorHAnsi"/>
          <w:sz w:val="22"/>
          <w:szCs w:val="22"/>
          <w:shd w:val="clear" w:color="auto" w:fill="FFFFFF"/>
        </w:rPr>
        <w:t>.</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 xml:space="preserve">Participated in Defect tracking team using </w:t>
      </w:r>
      <w:r w:rsidRPr="001D40BF">
        <w:rPr>
          <w:rFonts w:asciiTheme="minorHAnsi" w:hAnsiTheme="minorHAnsi" w:cstheme="minorHAnsi"/>
          <w:b/>
          <w:sz w:val="22"/>
          <w:szCs w:val="22"/>
        </w:rPr>
        <w:t xml:space="preserve">ALM Quality Center for </w:t>
      </w:r>
      <w:r w:rsidRPr="001D40BF">
        <w:rPr>
          <w:rFonts w:asciiTheme="minorHAnsi" w:hAnsiTheme="minorHAnsi" w:cstheme="minorHAnsi"/>
          <w:sz w:val="22"/>
          <w:szCs w:val="22"/>
        </w:rPr>
        <w:t>Defect tracking, Defect priority and status.</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b/>
          <w:sz w:val="22"/>
          <w:szCs w:val="22"/>
          <w:shd w:val="clear" w:color="auto" w:fill="FFFFFF"/>
        </w:rPr>
        <w:t xml:space="preserve">GUI </w:t>
      </w:r>
      <w:r w:rsidRPr="001D40BF">
        <w:rPr>
          <w:rFonts w:asciiTheme="minorHAnsi" w:hAnsiTheme="minorHAnsi" w:cstheme="minorHAnsi"/>
          <w:sz w:val="22"/>
          <w:szCs w:val="22"/>
          <w:shd w:val="clear" w:color="auto" w:fill="FFFFFF"/>
        </w:rPr>
        <w:t>design and development using </w:t>
      </w:r>
      <w:r w:rsidRPr="001D40BF">
        <w:rPr>
          <w:rFonts w:asciiTheme="minorHAnsi" w:hAnsiTheme="minorHAnsi" w:cstheme="minorHAnsi"/>
          <w:b/>
          <w:sz w:val="22"/>
          <w:szCs w:val="22"/>
          <w:shd w:val="clear" w:color="auto" w:fill="FFFFFF"/>
        </w:rPr>
        <w:t>Java Swing, JFC</w:t>
      </w:r>
      <w:r w:rsidRPr="001D40BF">
        <w:rPr>
          <w:rFonts w:asciiTheme="minorHAnsi" w:hAnsiTheme="minorHAnsi" w:cstheme="minorHAnsi"/>
          <w:sz w:val="22"/>
          <w:szCs w:val="22"/>
          <w:shd w:val="clear" w:color="auto" w:fill="FFFFFF"/>
        </w:rPr>
        <w:t> Used for open source web testing.</w:t>
      </w:r>
    </w:p>
    <w:p w:rsidR="002F7DEA" w:rsidRPr="001D40BF" w:rsidRDefault="002F7DEA" w:rsidP="000F41D9">
      <w:pPr>
        <w:pStyle w:val="Normal1"/>
        <w:numPr>
          <w:ilvl w:val="0"/>
          <w:numId w:val="34"/>
        </w:numPr>
        <w:spacing w:before="0" w:beforeAutospacing="0" w:after="0" w:afterAutospacing="0"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shd w:val="clear" w:color="auto" w:fill="FFFFFF"/>
        </w:rPr>
        <w:t xml:space="preserve">Developed </w:t>
      </w:r>
      <w:r w:rsidRPr="001D40BF">
        <w:rPr>
          <w:rFonts w:asciiTheme="minorHAnsi" w:hAnsiTheme="minorHAnsi" w:cstheme="minorHAnsi"/>
          <w:b/>
          <w:sz w:val="22"/>
          <w:szCs w:val="22"/>
          <w:shd w:val="clear" w:color="auto" w:fill="FFFFFF"/>
        </w:rPr>
        <w:t>AWS LambdaFunctions</w:t>
      </w:r>
      <w:r w:rsidRPr="001D40BF">
        <w:rPr>
          <w:rFonts w:asciiTheme="minorHAnsi" w:hAnsiTheme="minorHAnsi" w:cstheme="minorHAnsi"/>
          <w:sz w:val="22"/>
          <w:szCs w:val="22"/>
          <w:shd w:val="clear" w:color="auto" w:fill="FFFFFF"/>
        </w:rPr>
        <w:t xml:space="preserve"> in a stateless style and ensure there is no affinity between and compute infrastructure to manage the servers and run the code in the </w:t>
      </w:r>
      <w:r w:rsidRPr="001D40BF">
        <w:rPr>
          <w:rFonts w:asciiTheme="minorHAnsi" w:hAnsiTheme="minorHAnsi" w:cstheme="minorHAnsi"/>
          <w:b/>
          <w:sz w:val="22"/>
          <w:szCs w:val="22"/>
          <w:shd w:val="clear" w:color="auto" w:fill="FFFFFF"/>
        </w:rPr>
        <w:t>AWS.</w:t>
      </w:r>
    </w:p>
    <w:p w:rsidR="002F7DEA" w:rsidRPr="001D40BF" w:rsidRDefault="002F7DEA" w:rsidP="000F41D9">
      <w:pPr>
        <w:numPr>
          <w:ilvl w:val="0"/>
          <w:numId w:val="34"/>
        </w:numPr>
        <w:shd w:val="clear" w:color="auto" w:fill="FFFFFF"/>
        <w:spacing w:before="100" w:beforeAutospacing="1" w:after="100" w:afterAutospacing="1" w:line="276" w:lineRule="auto"/>
        <w:ind w:left="360"/>
        <w:jc w:val="both"/>
        <w:rPr>
          <w:rFonts w:asciiTheme="minorHAnsi" w:hAnsiTheme="minorHAnsi" w:cstheme="minorHAnsi"/>
          <w:sz w:val="22"/>
          <w:szCs w:val="22"/>
        </w:rPr>
      </w:pPr>
      <w:r w:rsidRPr="001D40BF">
        <w:rPr>
          <w:rFonts w:asciiTheme="minorHAnsi" w:hAnsiTheme="minorHAnsi" w:cstheme="minorHAnsi"/>
          <w:sz w:val="22"/>
          <w:szCs w:val="22"/>
        </w:rPr>
        <w:t>Create team specific Agile process flow in JIRA to move tasks from one activity to another.</w:t>
      </w:r>
    </w:p>
    <w:p w:rsidR="00CD6674" w:rsidRPr="001D40BF" w:rsidRDefault="00CD6674" w:rsidP="003817F4">
      <w:pPr>
        <w:pStyle w:val="NoSpacing"/>
        <w:spacing w:line="276" w:lineRule="auto"/>
        <w:jc w:val="both"/>
        <w:rPr>
          <w:rFonts w:asciiTheme="minorHAnsi" w:hAnsiTheme="minorHAnsi" w:cstheme="minorHAnsi"/>
        </w:rPr>
      </w:pPr>
      <w:r w:rsidRPr="001D40BF">
        <w:rPr>
          <w:rFonts w:asciiTheme="minorHAnsi" w:hAnsiTheme="minorHAnsi" w:cstheme="minorHAnsi"/>
          <w:b/>
          <w:u w:val="single"/>
        </w:rPr>
        <w:t>Environment</w:t>
      </w:r>
      <w:r w:rsidRPr="001D40BF">
        <w:rPr>
          <w:rFonts w:asciiTheme="minorHAnsi" w:hAnsiTheme="minorHAnsi" w:cstheme="minorHAnsi"/>
          <w:b/>
        </w:rPr>
        <w:t>:</w:t>
      </w:r>
      <w:r w:rsidRPr="001D40BF">
        <w:rPr>
          <w:rFonts w:asciiTheme="minorHAnsi" w:hAnsiTheme="minorHAnsi" w:cstheme="minorHAnsi"/>
        </w:rPr>
        <w:t xml:space="preserve">HTML5, CSS3, JavaScript, Bootstrap, Agile(SCRUM), AngularJS, AJAX, Hibernate, Spring, MongoDB, Spring Batch, Spring Boot, Spring Security, Servlet, XML, GIT, JSP, </w:t>
      </w:r>
      <w:r w:rsidR="00EE0698" w:rsidRPr="001D40BF">
        <w:rPr>
          <w:rFonts w:asciiTheme="minorHAnsi" w:hAnsiTheme="minorHAnsi" w:cstheme="minorHAnsi"/>
        </w:rPr>
        <w:t xml:space="preserve">Postman, </w:t>
      </w:r>
      <w:r w:rsidRPr="001D40BF">
        <w:rPr>
          <w:rFonts w:asciiTheme="minorHAnsi" w:hAnsiTheme="minorHAnsi" w:cstheme="minorHAnsi"/>
        </w:rPr>
        <w:t>Spring MVC, JDBC, Mockito, JUnit, Maven, IBM WebSphere, Restful, Log4J, SOA, AWS, MicroServices</w:t>
      </w:r>
      <w:r w:rsidRPr="001D40BF">
        <w:rPr>
          <w:rFonts w:asciiTheme="minorHAnsi" w:hAnsiTheme="minorHAnsi" w:cstheme="minorHAnsi"/>
          <w:b/>
        </w:rPr>
        <w:t>,</w:t>
      </w:r>
      <w:r w:rsidR="009F508B" w:rsidRPr="001D40BF">
        <w:rPr>
          <w:rFonts w:asciiTheme="minorHAnsi" w:hAnsiTheme="minorHAnsi" w:cstheme="minorHAnsi"/>
        </w:rPr>
        <w:t>Swagger,</w:t>
      </w:r>
      <w:r w:rsidRPr="001D40BF">
        <w:rPr>
          <w:rFonts w:asciiTheme="minorHAnsi" w:hAnsiTheme="minorHAnsi" w:cstheme="minorHAnsi"/>
        </w:rPr>
        <w:t xml:space="preserve"> JIRA, Spring Security, Jenkins and STS.</w:t>
      </w:r>
    </w:p>
    <w:p w:rsidR="00C11F72" w:rsidRPr="001D40BF" w:rsidRDefault="00C11F72" w:rsidP="00C11F72">
      <w:pPr>
        <w:pStyle w:val="workdescription"/>
        <w:shd w:val="clear" w:color="auto" w:fill="FFFFFF"/>
        <w:spacing w:before="0" w:beforeAutospacing="0" w:after="0" w:afterAutospacing="0" w:line="276" w:lineRule="auto"/>
        <w:jc w:val="both"/>
        <w:rPr>
          <w:rFonts w:asciiTheme="minorHAnsi" w:hAnsiTheme="minorHAnsi" w:cstheme="minorHAnsi"/>
          <w:sz w:val="22"/>
          <w:szCs w:val="22"/>
          <w:shd w:val="clear" w:color="auto" w:fill="FFFFFF"/>
        </w:rPr>
      </w:pPr>
    </w:p>
    <w:p w:rsidR="00C11F72" w:rsidRPr="001D40BF" w:rsidRDefault="00C11F72"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shd w:val="clear" w:color="auto" w:fill="FFFFFF"/>
        </w:rPr>
      </w:pPr>
      <w:r w:rsidRPr="001D40BF">
        <w:rPr>
          <w:rFonts w:asciiTheme="minorHAnsi" w:hAnsiTheme="minorHAnsi" w:cstheme="minorHAnsi"/>
          <w:b/>
          <w:sz w:val="22"/>
          <w:szCs w:val="22"/>
          <w:shd w:val="clear" w:color="auto" w:fill="FFFFFF"/>
        </w:rPr>
        <w:t>Client: Intermount</w:t>
      </w:r>
      <w:r w:rsidR="00522EBA" w:rsidRPr="001D40BF">
        <w:rPr>
          <w:rFonts w:asciiTheme="minorHAnsi" w:hAnsiTheme="minorHAnsi" w:cstheme="minorHAnsi"/>
          <w:b/>
          <w:sz w:val="22"/>
          <w:szCs w:val="22"/>
          <w:shd w:val="clear" w:color="auto" w:fill="FFFFFF"/>
        </w:rPr>
        <w:t>ain</w:t>
      </w:r>
      <w:r w:rsidRPr="001D40BF">
        <w:rPr>
          <w:rFonts w:asciiTheme="minorHAnsi" w:hAnsiTheme="minorHAnsi" w:cstheme="minorHAnsi"/>
          <w:b/>
          <w:sz w:val="22"/>
          <w:szCs w:val="22"/>
          <w:shd w:val="clear" w:color="auto" w:fill="FFFFFF"/>
        </w:rPr>
        <w:t xml:space="preserve"> Health Care (</w:t>
      </w:r>
      <w:r w:rsidR="000F41D9" w:rsidRPr="001D40BF">
        <w:rPr>
          <w:rFonts w:asciiTheme="minorHAnsi" w:hAnsiTheme="minorHAnsi" w:cstheme="minorHAnsi"/>
          <w:b/>
          <w:sz w:val="22"/>
          <w:szCs w:val="22"/>
          <w:shd w:val="clear" w:color="auto" w:fill="FFFFFF"/>
        </w:rPr>
        <w:t xml:space="preserve">IHC)  </w:t>
      </w:r>
      <w:r w:rsidR="003817F4" w:rsidRPr="001D40BF">
        <w:rPr>
          <w:rFonts w:asciiTheme="minorHAnsi" w:hAnsiTheme="minorHAnsi" w:cstheme="minorHAnsi"/>
          <w:b/>
          <w:sz w:val="22"/>
          <w:szCs w:val="22"/>
          <w:shd w:val="clear" w:color="auto" w:fill="FFFFFF"/>
        </w:rPr>
        <w:t xml:space="preserve">                                                                                                           Dec</w:t>
      </w:r>
      <w:r w:rsidR="000B01CC" w:rsidRPr="001D40BF">
        <w:rPr>
          <w:rFonts w:asciiTheme="minorHAnsi" w:hAnsiTheme="minorHAnsi" w:cstheme="minorHAnsi"/>
          <w:b/>
          <w:sz w:val="22"/>
          <w:szCs w:val="22"/>
          <w:shd w:val="clear" w:color="auto" w:fill="FFFFFF"/>
        </w:rPr>
        <w:t xml:space="preserve"> 20</w:t>
      </w:r>
      <w:r w:rsidR="003817F4" w:rsidRPr="001D40BF">
        <w:rPr>
          <w:rFonts w:asciiTheme="minorHAnsi" w:hAnsiTheme="minorHAnsi" w:cstheme="minorHAnsi"/>
          <w:b/>
          <w:sz w:val="22"/>
          <w:szCs w:val="22"/>
          <w:shd w:val="clear" w:color="auto" w:fill="FFFFFF"/>
        </w:rPr>
        <w:t xml:space="preserve">13 – Dec </w:t>
      </w:r>
      <w:r w:rsidR="000B01CC" w:rsidRPr="001D40BF">
        <w:rPr>
          <w:rFonts w:asciiTheme="minorHAnsi" w:hAnsiTheme="minorHAnsi" w:cstheme="minorHAnsi"/>
          <w:b/>
          <w:sz w:val="22"/>
          <w:szCs w:val="22"/>
          <w:shd w:val="clear" w:color="auto" w:fill="FFFFFF"/>
        </w:rPr>
        <w:t>20</w:t>
      </w:r>
      <w:r w:rsidR="003817F4" w:rsidRPr="001D40BF">
        <w:rPr>
          <w:rFonts w:asciiTheme="minorHAnsi" w:hAnsiTheme="minorHAnsi" w:cstheme="minorHAnsi"/>
          <w:b/>
          <w:sz w:val="22"/>
          <w:szCs w:val="22"/>
          <w:shd w:val="clear" w:color="auto" w:fill="FFFFFF"/>
        </w:rPr>
        <w:t>15</w:t>
      </w:r>
    </w:p>
    <w:p w:rsidR="00C11F72" w:rsidRDefault="00C11F72"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shd w:val="clear" w:color="auto" w:fill="FFFFFF"/>
        </w:rPr>
      </w:pPr>
      <w:r w:rsidRPr="001D40BF">
        <w:rPr>
          <w:rFonts w:asciiTheme="minorHAnsi" w:hAnsiTheme="minorHAnsi" w:cstheme="minorHAnsi"/>
          <w:b/>
          <w:sz w:val="22"/>
          <w:szCs w:val="22"/>
          <w:shd w:val="clear" w:color="auto" w:fill="FFFFFF"/>
        </w:rPr>
        <w:t>Location:Salt Lake City, UT</w:t>
      </w:r>
    </w:p>
    <w:p w:rsidR="00487C2A" w:rsidRPr="001D40BF" w:rsidRDefault="00487C2A"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shd w:val="clear" w:color="auto" w:fill="FFFFFF"/>
        </w:rPr>
      </w:pPr>
      <w:r>
        <w:rPr>
          <w:rFonts w:asciiTheme="minorHAnsi" w:hAnsiTheme="minorHAnsi" w:cstheme="minorHAnsi"/>
          <w:b/>
          <w:sz w:val="22"/>
          <w:szCs w:val="22"/>
          <w:shd w:val="clear" w:color="auto" w:fill="FFFFFF"/>
        </w:rPr>
        <w:t>Role: Java/J2EE Developer</w:t>
      </w:r>
    </w:p>
    <w:p w:rsidR="003817F4" w:rsidRPr="001D40BF" w:rsidRDefault="003817F4" w:rsidP="003817F4">
      <w:pPr>
        <w:pStyle w:val="workdescription"/>
        <w:shd w:val="clear" w:color="auto" w:fill="FFFFFF"/>
        <w:spacing w:before="0" w:beforeAutospacing="0" w:after="0" w:afterAutospacing="0" w:line="276" w:lineRule="auto"/>
        <w:jc w:val="both"/>
        <w:rPr>
          <w:rFonts w:asciiTheme="minorHAnsi" w:hAnsiTheme="minorHAnsi" w:cstheme="minorHAnsi"/>
          <w:b/>
          <w:bCs/>
          <w:sz w:val="22"/>
          <w:szCs w:val="22"/>
        </w:rPr>
      </w:pPr>
    </w:p>
    <w:p w:rsidR="00C11F72" w:rsidRPr="001D40BF" w:rsidRDefault="00C11F72" w:rsidP="003817F4">
      <w:pPr>
        <w:pStyle w:val="workdescription"/>
        <w:shd w:val="clear" w:color="auto" w:fill="FFFFFF"/>
        <w:spacing w:before="0" w:beforeAutospacing="0" w:after="0" w:afterAutospacing="0" w:line="276" w:lineRule="auto"/>
        <w:jc w:val="both"/>
        <w:rPr>
          <w:rFonts w:asciiTheme="minorHAnsi" w:hAnsiTheme="minorHAnsi" w:cstheme="minorHAnsi"/>
          <w:sz w:val="22"/>
          <w:szCs w:val="22"/>
        </w:rPr>
      </w:pPr>
      <w:r w:rsidRPr="001D40BF">
        <w:rPr>
          <w:rFonts w:asciiTheme="minorHAnsi" w:hAnsiTheme="minorHAnsi" w:cstheme="minorHAnsi"/>
          <w:b/>
          <w:bCs/>
          <w:sz w:val="22"/>
          <w:szCs w:val="22"/>
          <w:u w:val="single"/>
        </w:rPr>
        <w:t>Description:</w:t>
      </w:r>
      <w:r w:rsidRPr="001D40BF">
        <w:rPr>
          <w:rFonts w:asciiTheme="minorHAnsi" w:hAnsiTheme="minorHAnsi" w:cstheme="minorHAnsi"/>
          <w:sz w:val="22"/>
          <w:szCs w:val="22"/>
        </w:rPr>
        <w:t>The Health Evaluation System is developed for the doctors who can use the system and give the details to the patients by the printout. This system will have all the information regarding the health-related issues. Using this system doctor will get all the types of medicines for any type of health issues. The system will store all the information regarding health issues and their medications for different ages.</w:t>
      </w:r>
    </w:p>
    <w:p w:rsidR="00CF2BBC" w:rsidRPr="001D40BF" w:rsidRDefault="00CF2BBC" w:rsidP="003817F4">
      <w:pPr>
        <w:pStyle w:val="NoSpacing"/>
        <w:jc w:val="both"/>
        <w:rPr>
          <w:rFonts w:asciiTheme="minorHAnsi" w:hAnsiTheme="minorHAnsi" w:cstheme="minorHAnsi"/>
        </w:rPr>
      </w:pPr>
    </w:p>
    <w:p w:rsidR="00CF2BBC" w:rsidRPr="001D40BF" w:rsidRDefault="00CF2BBC" w:rsidP="003817F4">
      <w:pPr>
        <w:pStyle w:val="NoSpacing"/>
        <w:spacing w:before="120" w:line="276" w:lineRule="auto"/>
        <w:jc w:val="both"/>
        <w:rPr>
          <w:rFonts w:asciiTheme="minorHAnsi" w:hAnsiTheme="minorHAnsi" w:cstheme="minorHAnsi"/>
          <w:b/>
          <w:u w:val="single"/>
        </w:rPr>
      </w:pPr>
      <w:r w:rsidRPr="001D40BF">
        <w:rPr>
          <w:rFonts w:asciiTheme="minorHAnsi" w:hAnsiTheme="minorHAnsi" w:cstheme="minorHAnsi"/>
          <w:b/>
          <w:u w:val="single"/>
        </w:rPr>
        <w:t>Roles &amp; Responsibilities:</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Involved in the complete </w:t>
      </w:r>
      <w:r w:rsidRPr="001D40BF">
        <w:rPr>
          <w:rFonts w:asciiTheme="minorHAnsi" w:hAnsiTheme="minorHAnsi" w:cstheme="minorHAnsi"/>
          <w:b/>
        </w:rPr>
        <w:t>SDLC</w:t>
      </w:r>
      <w:r w:rsidRPr="001D40BF">
        <w:rPr>
          <w:rFonts w:asciiTheme="minorHAnsi" w:hAnsiTheme="minorHAnsi" w:cstheme="minorHAnsi"/>
        </w:rPr>
        <w:t xml:space="preserve"> including design of System Architecture, development of System </w:t>
      </w:r>
      <w:r w:rsidRPr="001D40BF">
        <w:rPr>
          <w:rFonts w:asciiTheme="minorHAnsi" w:hAnsiTheme="minorHAnsi" w:cstheme="minorHAnsi"/>
          <w:b/>
        </w:rPr>
        <w:t>Use Cases</w:t>
      </w:r>
      <w:r w:rsidRPr="001D40BF">
        <w:rPr>
          <w:rFonts w:asciiTheme="minorHAnsi" w:hAnsiTheme="minorHAnsi" w:cstheme="minorHAnsi"/>
        </w:rPr>
        <w:t xml:space="preserve"> based on the functional requirements. </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Involved in Daily Scrum(</w:t>
      </w:r>
      <w:r w:rsidRPr="001D40BF">
        <w:rPr>
          <w:rFonts w:asciiTheme="minorHAnsi" w:hAnsiTheme="minorHAnsi" w:cstheme="minorHAnsi"/>
          <w:b/>
        </w:rPr>
        <w:t>Agile</w:t>
      </w:r>
      <w:r w:rsidRPr="001D40BF">
        <w:rPr>
          <w:rFonts w:asciiTheme="minorHAnsi" w:hAnsiTheme="minorHAnsi" w:cstheme="minorHAnsi"/>
        </w:rPr>
        <w:t>) meetings, Sprint planning and estimation of the tasks for the user stories, participated in retrospective and presenting Demo at end of the sprint.</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Documented detailed technical design documents including class diagrams, technical flow diagrams and sequence diagrams.</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Responsible for development of Business logic in </w:t>
      </w:r>
      <w:r w:rsidRPr="001D40BF">
        <w:rPr>
          <w:rFonts w:asciiTheme="minorHAnsi" w:hAnsiTheme="minorHAnsi" w:cstheme="minorHAnsi"/>
          <w:b/>
        </w:rPr>
        <w:t>Core</w:t>
      </w:r>
      <w:r w:rsidRPr="001D40BF">
        <w:rPr>
          <w:rStyle w:val="hl"/>
          <w:rFonts w:asciiTheme="minorHAnsi" w:hAnsiTheme="minorHAnsi" w:cstheme="minorHAnsi"/>
          <w:b/>
        </w:rPr>
        <w:t>Java</w:t>
      </w:r>
      <w:r w:rsidRPr="001D40BF">
        <w:rPr>
          <w:rFonts w:asciiTheme="minorHAnsi" w:hAnsiTheme="minorHAnsi" w:cstheme="minorHAnsi"/>
        </w:rPr>
        <w:t>.</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lastRenderedPageBreak/>
        <w:t xml:space="preserve">Involved in the front end using </w:t>
      </w:r>
      <w:r w:rsidRPr="001D40BF">
        <w:rPr>
          <w:rFonts w:asciiTheme="minorHAnsi" w:hAnsiTheme="minorHAnsi" w:cstheme="minorHAnsi"/>
          <w:b/>
        </w:rPr>
        <w:t>JSP, JSTL JQuery, Servlets, HTML, JavaScript, and AJAX</w:t>
      </w:r>
      <w:r w:rsidRPr="001D40BF">
        <w:rPr>
          <w:rFonts w:asciiTheme="minorHAnsi" w:hAnsiTheme="minorHAnsi" w:cstheme="minorHAnsi"/>
        </w:rPr>
        <w:t>.</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Created user-friendly GUI interface and Web pages using </w:t>
      </w:r>
      <w:r w:rsidRPr="001D40BF">
        <w:rPr>
          <w:rFonts w:asciiTheme="minorHAnsi" w:hAnsiTheme="minorHAnsi" w:cstheme="minorHAnsi"/>
          <w:b/>
        </w:rPr>
        <w:t>HTML, Angular JS, JQuery, Ajax and Java script</w:t>
      </w:r>
      <w:r w:rsidRPr="001D40BF">
        <w:rPr>
          <w:rFonts w:asciiTheme="minorHAnsi" w:hAnsiTheme="minorHAnsi" w:cstheme="minorHAnsi"/>
        </w:rPr>
        <w:t>.</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Implemented </w:t>
      </w:r>
      <w:r w:rsidRPr="001D40BF">
        <w:rPr>
          <w:rFonts w:asciiTheme="minorHAnsi" w:hAnsiTheme="minorHAnsi" w:cstheme="minorHAnsi"/>
          <w:b/>
        </w:rPr>
        <w:t>MVC</w:t>
      </w:r>
      <w:r w:rsidRPr="001D40BF">
        <w:rPr>
          <w:rFonts w:asciiTheme="minorHAnsi" w:hAnsiTheme="minorHAnsi" w:cstheme="minorHAnsi"/>
        </w:rPr>
        <w:t xml:space="preserve"> architecture using </w:t>
      </w:r>
      <w:r w:rsidRPr="001D40BF">
        <w:rPr>
          <w:rFonts w:asciiTheme="minorHAnsi" w:hAnsiTheme="minorHAnsi" w:cstheme="minorHAnsi"/>
          <w:b/>
        </w:rPr>
        <w:t>JSP, Spring, Hibernate</w:t>
      </w:r>
      <w:r w:rsidRPr="001D40BF">
        <w:rPr>
          <w:rFonts w:asciiTheme="minorHAnsi" w:hAnsiTheme="minorHAnsi" w:cstheme="minorHAnsi"/>
        </w:rPr>
        <w:t xml:space="preserve"> and used </w:t>
      </w:r>
      <w:r w:rsidRPr="001D40BF">
        <w:rPr>
          <w:rFonts w:asciiTheme="minorHAnsi" w:hAnsiTheme="minorHAnsi" w:cstheme="minorHAnsi"/>
          <w:b/>
        </w:rPr>
        <w:t>Spring Framework</w:t>
      </w:r>
      <w:r w:rsidRPr="001D40BF">
        <w:rPr>
          <w:rFonts w:asciiTheme="minorHAnsi" w:hAnsiTheme="minorHAnsi" w:cstheme="minorHAnsi"/>
        </w:rPr>
        <w:t xml:space="preserve"> to initialize managed beans and services.</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Involved in development of Agent Verification System using </w:t>
      </w:r>
      <w:r w:rsidRPr="001D40BF">
        <w:rPr>
          <w:rFonts w:asciiTheme="minorHAnsi" w:hAnsiTheme="minorHAnsi" w:cstheme="minorHAnsi"/>
          <w:b/>
        </w:rPr>
        <w:t>Spring MVC</w:t>
      </w:r>
      <w:r w:rsidRPr="001D40BF">
        <w:rPr>
          <w:rFonts w:asciiTheme="minorHAnsi" w:hAnsiTheme="minorHAnsi" w:cstheme="minorHAnsi"/>
        </w:rPr>
        <w:t xml:space="preserve"> framework. </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Spring Inheritance</w:t>
      </w:r>
      <w:r w:rsidRPr="001D40BF">
        <w:rPr>
          <w:rFonts w:asciiTheme="minorHAnsi" w:hAnsiTheme="minorHAnsi" w:cstheme="minorHAnsi"/>
        </w:rPr>
        <w:t xml:space="preserve"> to develop beans from already developed parent beans.</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Spring AOP</w:t>
      </w:r>
      <w:r w:rsidRPr="001D40BF">
        <w:rPr>
          <w:rFonts w:asciiTheme="minorHAnsi" w:hAnsiTheme="minorHAnsi" w:cstheme="minorHAnsi"/>
        </w:rPr>
        <w:t xml:space="preserve"> for </w:t>
      </w:r>
      <w:r w:rsidRPr="001D40BF">
        <w:rPr>
          <w:rFonts w:asciiTheme="minorHAnsi" w:hAnsiTheme="minorHAnsi" w:cstheme="minorHAnsi"/>
          <w:b/>
        </w:rPr>
        <w:t>logging</w:t>
      </w:r>
      <w:r w:rsidRPr="001D40BF">
        <w:rPr>
          <w:rFonts w:asciiTheme="minorHAnsi" w:hAnsiTheme="minorHAnsi" w:cstheme="minorHAnsi"/>
        </w:rPr>
        <w:t xml:space="preserve">, </w:t>
      </w:r>
      <w:r w:rsidRPr="001D40BF">
        <w:rPr>
          <w:rFonts w:asciiTheme="minorHAnsi" w:hAnsiTheme="minorHAnsi" w:cstheme="minorHAnsi"/>
          <w:b/>
        </w:rPr>
        <w:t>auditing</w:t>
      </w:r>
      <w:r w:rsidRPr="001D40BF">
        <w:rPr>
          <w:rFonts w:asciiTheme="minorHAnsi" w:hAnsiTheme="minorHAnsi" w:cstheme="minorHAnsi"/>
        </w:rPr>
        <w:t xml:space="preserve">, </w:t>
      </w:r>
      <w:r w:rsidRPr="001D40BF">
        <w:rPr>
          <w:rFonts w:asciiTheme="minorHAnsi" w:hAnsiTheme="minorHAnsi" w:cstheme="minorHAnsi"/>
          <w:b/>
        </w:rPr>
        <w:t>transactionmanagement</w:t>
      </w:r>
      <w:r w:rsidRPr="001D40BF">
        <w:rPr>
          <w:rFonts w:asciiTheme="minorHAnsi" w:hAnsiTheme="minorHAnsi" w:cstheme="minorHAnsi"/>
        </w:rPr>
        <w:t xml:space="preserve"> to distinguish </w:t>
      </w:r>
      <w:r w:rsidRPr="001D40BF">
        <w:rPr>
          <w:rFonts w:asciiTheme="minorHAnsi" w:hAnsiTheme="minorHAnsi" w:cstheme="minorHAnsi"/>
          <w:b/>
        </w:rPr>
        <w:t>businesslogic</w:t>
      </w:r>
      <w:r w:rsidRPr="001D40BF">
        <w:rPr>
          <w:rFonts w:asciiTheme="minorHAnsi" w:hAnsiTheme="minorHAnsi" w:cstheme="minorHAnsi"/>
        </w:rPr>
        <w:t xml:space="preserve"> from the </w:t>
      </w:r>
      <w:r w:rsidR="003817F4" w:rsidRPr="001D40BF">
        <w:rPr>
          <w:rFonts w:asciiTheme="minorHAnsi" w:hAnsiTheme="minorHAnsi" w:cstheme="minorHAnsi"/>
        </w:rPr>
        <w:t>cross-cutting</w:t>
      </w:r>
      <w:r w:rsidRPr="001D40BF">
        <w:rPr>
          <w:rFonts w:asciiTheme="minorHAnsi" w:hAnsiTheme="minorHAnsi" w:cstheme="minorHAnsi"/>
        </w:rPr>
        <w:t xml:space="preserve"> concerns. </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Spring Security</w:t>
      </w:r>
      <w:r w:rsidRPr="001D40BF">
        <w:rPr>
          <w:rFonts w:asciiTheme="minorHAnsi" w:hAnsiTheme="minorHAnsi" w:cstheme="minorHAnsi"/>
        </w:rPr>
        <w:t xml:space="preserve"> for </w:t>
      </w:r>
      <w:r w:rsidRPr="001D40BF">
        <w:rPr>
          <w:rFonts w:asciiTheme="minorHAnsi" w:hAnsiTheme="minorHAnsi" w:cstheme="minorHAnsi"/>
          <w:b/>
        </w:rPr>
        <w:t>Authentication and Authorization</w:t>
      </w:r>
      <w:r w:rsidRPr="001D40BF">
        <w:rPr>
          <w:rFonts w:asciiTheme="minorHAnsi" w:hAnsiTheme="minorHAnsi" w:cstheme="minorHAnsi"/>
        </w:rPr>
        <w:t xml:space="preserve"> of the application.</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Created </w:t>
      </w:r>
      <w:r w:rsidRPr="001D40BF">
        <w:rPr>
          <w:rFonts w:asciiTheme="minorHAnsi" w:hAnsiTheme="minorHAnsi" w:cstheme="minorHAnsi"/>
          <w:b/>
        </w:rPr>
        <w:t>data model</w:t>
      </w:r>
      <w:r w:rsidRPr="001D40BF">
        <w:rPr>
          <w:rFonts w:asciiTheme="minorHAnsi" w:hAnsiTheme="minorHAnsi" w:cstheme="minorHAnsi"/>
        </w:rPr>
        <w:t xml:space="preserve"> and generated </w:t>
      </w:r>
      <w:r w:rsidRPr="001D40BF">
        <w:rPr>
          <w:rFonts w:asciiTheme="minorHAnsi" w:hAnsiTheme="minorHAnsi" w:cstheme="minorHAnsi"/>
          <w:b/>
        </w:rPr>
        <w:t>Hibernate mappings</w:t>
      </w:r>
      <w:r w:rsidRPr="001D40BF">
        <w:rPr>
          <w:rFonts w:asciiTheme="minorHAnsi" w:hAnsiTheme="minorHAnsi" w:cstheme="minorHAnsi"/>
        </w:rPr>
        <w:t xml:space="preserve"> and </w:t>
      </w:r>
      <w:r w:rsidRPr="001D40BF">
        <w:rPr>
          <w:rFonts w:asciiTheme="minorHAnsi" w:hAnsiTheme="minorHAnsi" w:cstheme="minorHAnsi"/>
          <w:b/>
        </w:rPr>
        <w:t>domain objects</w:t>
      </w:r>
      <w:r w:rsidRPr="001D40BF">
        <w:rPr>
          <w:rFonts w:asciiTheme="minorHAnsi" w:hAnsiTheme="minorHAnsi" w:cstheme="minorHAnsi"/>
        </w:rPr>
        <w:t xml:space="preserve"> using Hibernate tools.</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Interfaced with the </w:t>
      </w:r>
      <w:r w:rsidRPr="001D40BF">
        <w:rPr>
          <w:rFonts w:asciiTheme="minorHAnsi" w:hAnsiTheme="minorHAnsi" w:cstheme="minorHAnsi"/>
          <w:b/>
        </w:rPr>
        <w:t>MySQL</w:t>
      </w:r>
      <w:r w:rsidRPr="001D40BF">
        <w:rPr>
          <w:rFonts w:asciiTheme="minorHAnsi" w:hAnsiTheme="minorHAnsi" w:cstheme="minorHAnsi"/>
        </w:rPr>
        <w:t xml:space="preserve"> back-end database by integrating </w:t>
      </w:r>
      <w:r w:rsidRPr="001D40BF">
        <w:rPr>
          <w:rFonts w:asciiTheme="minorHAnsi" w:hAnsiTheme="minorHAnsi" w:cstheme="minorHAnsi"/>
          <w:b/>
        </w:rPr>
        <w:t xml:space="preserve">Spring </w:t>
      </w:r>
      <w:r w:rsidRPr="001D40BF">
        <w:rPr>
          <w:rFonts w:asciiTheme="minorHAnsi" w:hAnsiTheme="minorHAnsi" w:cstheme="minorHAnsi"/>
        </w:rPr>
        <w:t>with</w:t>
      </w:r>
      <w:r w:rsidRPr="001D40BF">
        <w:rPr>
          <w:rFonts w:asciiTheme="minorHAnsi" w:hAnsiTheme="minorHAnsi" w:cstheme="minorHAnsi"/>
          <w:b/>
        </w:rPr>
        <w:t xml:space="preserve"> Hibernate</w:t>
      </w:r>
      <w:r w:rsidRPr="001D40BF">
        <w:rPr>
          <w:rFonts w:asciiTheme="minorHAnsi" w:hAnsiTheme="minorHAnsi" w:cstheme="minorHAnsi"/>
        </w:rPr>
        <w:t>.</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Consumed </w:t>
      </w:r>
      <w:r w:rsidRPr="001D40BF">
        <w:rPr>
          <w:rFonts w:asciiTheme="minorHAnsi" w:hAnsiTheme="minorHAnsi" w:cstheme="minorHAnsi"/>
          <w:b/>
        </w:rPr>
        <w:t>RESTful</w:t>
      </w:r>
      <w:r w:rsidRPr="001D40BF">
        <w:rPr>
          <w:rFonts w:asciiTheme="minorHAnsi" w:hAnsiTheme="minorHAnsi" w:cstheme="minorHAnsi"/>
        </w:rPr>
        <w:t> Services APIs, and Local Storage for Data Persistence. </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Developed </w:t>
      </w:r>
      <w:r w:rsidRPr="001D40BF">
        <w:rPr>
          <w:rFonts w:asciiTheme="minorHAnsi" w:hAnsiTheme="minorHAnsi" w:cstheme="minorHAnsi"/>
          <w:b/>
        </w:rPr>
        <w:t>REST API</w:t>
      </w:r>
      <w:r w:rsidRPr="001D40BF">
        <w:rPr>
          <w:rFonts w:asciiTheme="minorHAnsi" w:hAnsiTheme="minorHAnsi" w:cstheme="minorHAnsi"/>
        </w:rPr>
        <w:t xml:space="preserve"> for test server for Express Router </w:t>
      </w:r>
      <w:r w:rsidR="003817F4" w:rsidRPr="001D40BF">
        <w:rPr>
          <w:rFonts w:asciiTheme="minorHAnsi" w:hAnsiTheme="minorHAnsi" w:cstheme="minorHAnsi"/>
        </w:rPr>
        <w:t>middleware-based</w:t>
      </w:r>
      <w:r w:rsidRPr="001D40BF">
        <w:rPr>
          <w:rFonts w:asciiTheme="minorHAnsi" w:hAnsiTheme="minorHAnsi" w:cstheme="minorHAnsi"/>
        </w:rPr>
        <w:t xml:space="preserve"> API's with </w:t>
      </w:r>
      <w:r w:rsidRPr="001D40BF">
        <w:rPr>
          <w:rFonts w:asciiTheme="minorHAnsi" w:hAnsiTheme="minorHAnsi" w:cstheme="minorHAnsi"/>
          <w:b/>
        </w:rPr>
        <w:t>Mongo DB</w:t>
      </w:r>
      <w:r w:rsidRPr="001D40BF">
        <w:rPr>
          <w:rFonts w:asciiTheme="minorHAnsi" w:hAnsiTheme="minorHAnsi" w:cstheme="minorHAnsi"/>
        </w:rPr>
        <w:t xml:space="preserve"> integration</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Implemented </w:t>
      </w:r>
      <w:r w:rsidRPr="001D40BF">
        <w:rPr>
          <w:rFonts w:asciiTheme="minorHAnsi" w:hAnsiTheme="minorHAnsi" w:cstheme="minorHAnsi"/>
          <w:b/>
        </w:rPr>
        <w:t>MongoDB</w:t>
      </w:r>
      <w:r w:rsidRPr="001D40BF">
        <w:rPr>
          <w:rFonts w:asciiTheme="minorHAnsi" w:hAnsiTheme="minorHAnsi" w:cstheme="minorHAnsi"/>
        </w:rPr>
        <w:t xml:space="preserve"> database concepts such as Locking, Transactions, Indexes, Sharding, Replication, Schema design.</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Extensively used </w:t>
      </w:r>
      <w:r w:rsidRPr="001D40BF">
        <w:rPr>
          <w:rFonts w:asciiTheme="minorHAnsi" w:hAnsiTheme="minorHAnsi" w:cstheme="minorHAnsi"/>
          <w:b/>
        </w:rPr>
        <w:t>hibernate</w:t>
      </w:r>
      <w:r w:rsidRPr="001D40BF">
        <w:rPr>
          <w:rFonts w:asciiTheme="minorHAnsi" w:hAnsiTheme="minorHAnsi" w:cstheme="minorHAnsi"/>
        </w:rPr>
        <w:t xml:space="preserve"> named queries, criteria queries, Hibernate Query Language (</w:t>
      </w:r>
      <w:r w:rsidRPr="001D40BF">
        <w:rPr>
          <w:rFonts w:asciiTheme="minorHAnsi" w:hAnsiTheme="minorHAnsi" w:cstheme="minorHAnsi"/>
          <w:b/>
        </w:rPr>
        <w:t>HQL</w:t>
      </w:r>
      <w:r w:rsidRPr="001D40BF">
        <w:rPr>
          <w:rFonts w:asciiTheme="minorHAnsi" w:hAnsiTheme="minorHAnsi" w:cstheme="minorHAnsi"/>
        </w:rPr>
        <w:t>) and Optimistic Locking and Caching to process the data from the database.</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eastAsia="Calibri" w:hAnsiTheme="minorHAnsi" w:cstheme="minorHAnsi"/>
        </w:rPr>
        <w:t xml:space="preserve">Used object storage container to store the secured </w:t>
      </w:r>
      <w:r w:rsidR="003817F4" w:rsidRPr="001D40BF">
        <w:rPr>
          <w:rFonts w:asciiTheme="minorHAnsi" w:eastAsia="Calibri" w:hAnsiTheme="minorHAnsi" w:cstheme="minorHAnsi"/>
        </w:rPr>
        <w:t>files and</w:t>
      </w:r>
      <w:r w:rsidRPr="001D40BF">
        <w:rPr>
          <w:rFonts w:asciiTheme="minorHAnsi" w:eastAsia="Calibri" w:hAnsiTheme="minorHAnsi" w:cstheme="minorHAnsi"/>
        </w:rPr>
        <w:t xml:space="preserve"> retrieved from API by using </w:t>
      </w:r>
      <w:r w:rsidRPr="001D40BF">
        <w:rPr>
          <w:rFonts w:asciiTheme="minorHAnsi" w:eastAsia="Calibri" w:hAnsiTheme="minorHAnsi" w:cstheme="minorHAnsi"/>
          <w:b/>
        </w:rPr>
        <w:t>Amazon webservices</w:t>
      </w:r>
      <w:r w:rsidRPr="001D40BF">
        <w:rPr>
          <w:rFonts w:asciiTheme="minorHAnsi" w:hAnsiTheme="minorHAnsi" w:cstheme="minorHAnsi"/>
        </w:rPr>
        <w:t>(</w:t>
      </w:r>
      <w:r w:rsidRPr="001D40BF">
        <w:rPr>
          <w:rFonts w:asciiTheme="minorHAnsi" w:hAnsiTheme="minorHAnsi" w:cstheme="minorHAnsi"/>
          <w:b/>
        </w:rPr>
        <w:t>AWS</w:t>
      </w:r>
      <w:r w:rsidRPr="001D40BF">
        <w:rPr>
          <w:rFonts w:asciiTheme="minorHAnsi" w:hAnsiTheme="minorHAnsi" w:cstheme="minorHAnsi"/>
        </w:rPr>
        <w:t>).</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Designing and developed a data migration strategy and source to target mapping to migrate the data out of the legacy systems into the </w:t>
      </w:r>
      <w:r w:rsidRPr="001D40BF">
        <w:rPr>
          <w:rFonts w:asciiTheme="minorHAnsi" w:hAnsiTheme="minorHAnsi" w:cstheme="minorHAnsi"/>
          <w:b/>
        </w:rPr>
        <w:t>Cassandra</w:t>
      </w:r>
      <w:r w:rsidRPr="001D40BF">
        <w:rPr>
          <w:rFonts w:asciiTheme="minorHAnsi" w:hAnsiTheme="minorHAnsi" w:cstheme="minorHAnsi"/>
        </w:rPr>
        <w:t xml:space="preserve"> customer DB.</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Responsible for design of </w:t>
      </w:r>
      <w:r w:rsidRPr="001D40BF">
        <w:rPr>
          <w:rFonts w:asciiTheme="minorHAnsi" w:hAnsiTheme="minorHAnsi" w:cstheme="minorHAnsi"/>
          <w:b/>
        </w:rPr>
        <w:t>WSDL</w:t>
      </w:r>
      <w:r w:rsidRPr="001D40BF">
        <w:rPr>
          <w:rFonts w:asciiTheme="minorHAnsi" w:hAnsiTheme="minorHAnsi" w:cstheme="minorHAnsi"/>
        </w:rPr>
        <w:t xml:space="preserve"> files and schemas. Designed and hosted </w:t>
      </w:r>
      <w:r w:rsidRPr="001D40BF">
        <w:rPr>
          <w:rFonts w:asciiTheme="minorHAnsi" w:hAnsiTheme="minorHAnsi" w:cstheme="minorHAnsi"/>
          <w:b/>
        </w:rPr>
        <w:t>SOAP</w:t>
      </w:r>
      <w:r w:rsidRPr="001D40BF">
        <w:rPr>
          <w:rFonts w:asciiTheme="minorHAnsi" w:hAnsiTheme="minorHAnsi" w:cstheme="minorHAnsi"/>
        </w:rPr>
        <w:t xml:space="preserve"> based Web Services on </w:t>
      </w:r>
      <w:r w:rsidRPr="001D40BF">
        <w:rPr>
          <w:rFonts w:asciiTheme="minorHAnsi" w:hAnsiTheme="minorHAnsi" w:cstheme="minorHAnsi"/>
          <w:b/>
        </w:rPr>
        <w:t>Web Sphere</w:t>
      </w:r>
      <w:r w:rsidRPr="001D40BF">
        <w:rPr>
          <w:rFonts w:asciiTheme="minorHAnsi" w:hAnsiTheme="minorHAnsi" w:cstheme="minorHAnsi"/>
        </w:rPr>
        <w:t xml:space="preserve"> Application Server.</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Used Spring Core Annotations for Dependency Injection and used </w:t>
      </w:r>
      <w:r w:rsidRPr="001D40BF">
        <w:rPr>
          <w:rFonts w:asciiTheme="minorHAnsi" w:hAnsiTheme="minorHAnsi" w:cstheme="minorHAnsi"/>
          <w:b/>
        </w:rPr>
        <w:t>Apache Camel</w:t>
      </w:r>
      <w:r w:rsidRPr="001D40BF">
        <w:rPr>
          <w:rFonts w:asciiTheme="minorHAnsi" w:hAnsiTheme="minorHAnsi" w:cstheme="minorHAnsi"/>
        </w:rPr>
        <w:t xml:space="preserve"> to integrate spring framework.</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Implemented quartz jobs for running the batch jobs based on the cron triggers configured in the spring files. </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Developed Unit /Integration test cases using </w:t>
      </w:r>
      <w:r w:rsidRPr="001D40BF">
        <w:rPr>
          <w:rFonts w:asciiTheme="minorHAnsi" w:hAnsiTheme="minorHAnsi" w:cstheme="minorHAnsi"/>
          <w:b/>
        </w:rPr>
        <w:t>Junit</w:t>
      </w:r>
      <w:r w:rsidRPr="001D40BF">
        <w:rPr>
          <w:rFonts w:asciiTheme="minorHAnsi" w:hAnsiTheme="minorHAnsi" w:cstheme="minorHAnsi"/>
        </w:rPr>
        <w:t xml:space="preserve"> tool.</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Gradle</w:t>
      </w:r>
      <w:r w:rsidRPr="001D40BF">
        <w:rPr>
          <w:rFonts w:asciiTheme="minorHAnsi" w:hAnsiTheme="minorHAnsi" w:cstheme="minorHAnsi"/>
        </w:rPr>
        <w:t xml:space="preserve"> tools for building and deploying the Web applications.</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JIRA</w:t>
      </w:r>
      <w:r w:rsidRPr="001D40BF">
        <w:rPr>
          <w:rFonts w:asciiTheme="minorHAnsi" w:hAnsiTheme="minorHAnsi" w:cstheme="minorHAnsi"/>
        </w:rPr>
        <w:t xml:space="preserve"> tool for tracking stories progress and follow agile methodology.</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 xml:space="preserve">Used logging techniques provided by </w:t>
      </w:r>
      <w:r w:rsidRPr="001D40BF">
        <w:rPr>
          <w:rFonts w:asciiTheme="minorHAnsi" w:hAnsiTheme="minorHAnsi" w:cstheme="minorHAnsi"/>
          <w:b/>
        </w:rPr>
        <w:t>Log4j</w:t>
      </w:r>
      <w:r w:rsidRPr="001D40BF">
        <w:rPr>
          <w:rFonts w:asciiTheme="minorHAnsi" w:hAnsiTheme="minorHAnsi" w:cstheme="minorHAnsi"/>
        </w:rPr>
        <w:t xml:space="preserve"> tool for efficient logging and debugging. </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 xml:space="preserve">Developed the application using </w:t>
      </w:r>
      <w:r w:rsidRPr="001D40BF">
        <w:rPr>
          <w:rFonts w:asciiTheme="minorHAnsi" w:hAnsiTheme="minorHAnsi" w:cstheme="minorHAnsi"/>
          <w:b/>
          <w:shd w:val="clear" w:color="auto" w:fill="FFFFFF"/>
        </w:rPr>
        <w:t>Eclipse</w:t>
      </w:r>
      <w:r w:rsidRPr="001D40BF">
        <w:rPr>
          <w:rFonts w:asciiTheme="minorHAnsi" w:hAnsiTheme="minorHAnsi" w:cstheme="minorHAnsi"/>
          <w:shd w:val="clear" w:color="auto" w:fill="FFFFFF"/>
        </w:rPr>
        <w:t xml:space="preserve"> as the </w:t>
      </w:r>
      <w:r w:rsidRPr="001D40BF">
        <w:rPr>
          <w:rFonts w:asciiTheme="minorHAnsi" w:hAnsiTheme="minorHAnsi" w:cstheme="minorHAnsi"/>
          <w:b/>
          <w:shd w:val="clear" w:color="auto" w:fill="FFFFFF"/>
        </w:rPr>
        <w:t>IDE</w:t>
      </w:r>
      <w:r w:rsidRPr="001D40BF">
        <w:rPr>
          <w:rFonts w:asciiTheme="minorHAnsi" w:hAnsiTheme="minorHAnsi" w:cstheme="minorHAnsi"/>
          <w:shd w:val="clear" w:color="auto" w:fill="FFFFFF"/>
        </w:rPr>
        <w:t xml:space="preserve"> and used its features for editing, debugging, compiling, formatting, build automation and </w:t>
      </w:r>
      <w:r w:rsidRPr="001D40BF">
        <w:rPr>
          <w:rFonts w:asciiTheme="minorHAnsi" w:hAnsiTheme="minorHAnsi" w:cstheme="minorHAnsi"/>
          <w:b/>
          <w:shd w:val="clear" w:color="auto" w:fill="FFFFFF"/>
        </w:rPr>
        <w:t>version control (SVN).</w:t>
      </w:r>
      <w:r w:rsidRPr="001D40BF">
        <w:rPr>
          <w:rFonts w:asciiTheme="minorHAnsi" w:hAnsiTheme="minorHAnsi" w:cstheme="minorHAnsi"/>
          <w:shd w:val="clear" w:color="auto" w:fill="FFFFFF"/>
        </w:rPr>
        <w:t> </w:t>
      </w:r>
    </w:p>
    <w:p w:rsidR="00CF2BBC" w:rsidRPr="001D40BF" w:rsidRDefault="00CF2BBC" w:rsidP="000F41D9">
      <w:pPr>
        <w:pStyle w:val="NoSpacing"/>
        <w:numPr>
          <w:ilvl w:val="0"/>
          <w:numId w:val="21"/>
        </w:numPr>
        <w:spacing w:line="276" w:lineRule="auto"/>
        <w:ind w:left="360"/>
        <w:jc w:val="both"/>
        <w:rPr>
          <w:rFonts w:asciiTheme="minorHAnsi" w:hAnsiTheme="minorHAnsi" w:cstheme="minorHAnsi"/>
        </w:rPr>
      </w:pPr>
      <w:r w:rsidRPr="001D40BF">
        <w:rPr>
          <w:rFonts w:asciiTheme="minorHAnsi" w:hAnsiTheme="minorHAnsi" w:cstheme="minorHAnsi"/>
        </w:rPr>
        <w:t>Involved in Maintenance and Enhancements for the project.</w:t>
      </w:r>
    </w:p>
    <w:p w:rsidR="00CF2BBC" w:rsidRPr="001D40BF" w:rsidRDefault="00CF2BBC" w:rsidP="003817F4">
      <w:pPr>
        <w:pStyle w:val="NoSpacing"/>
        <w:spacing w:line="276" w:lineRule="auto"/>
        <w:jc w:val="both"/>
        <w:rPr>
          <w:rFonts w:asciiTheme="minorHAnsi" w:hAnsiTheme="minorHAnsi" w:cstheme="minorHAnsi"/>
          <w:b/>
          <w:u w:val="single"/>
        </w:rPr>
      </w:pPr>
    </w:p>
    <w:p w:rsidR="00CF2BBC" w:rsidRPr="001D40BF" w:rsidRDefault="00CF2BBC" w:rsidP="003817F4">
      <w:pPr>
        <w:pStyle w:val="NoSpacing"/>
        <w:spacing w:line="276" w:lineRule="auto"/>
        <w:jc w:val="both"/>
        <w:rPr>
          <w:rFonts w:asciiTheme="minorHAnsi" w:hAnsiTheme="minorHAnsi" w:cstheme="minorHAnsi"/>
          <w:b/>
          <w:u w:val="single"/>
        </w:rPr>
      </w:pPr>
      <w:r w:rsidRPr="001D40BF">
        <w:rPr>
          <w:rFonts w:asciiTheme="minorHAnsi" w:hAnsiTheme="minorHAnsi" w:cstheme="minorHAnsi"/>
          <w:b/>
          <w:u w:val="single"/>
        </w:rPr>
        <w:t>Environment:</w:t>
      </w:r>
      <w:r w:rsidRPr="001D40BF">
        <w:rPr>
          <w:rFonts w:asciiTheme="minorHAnsi" w:hAnsiTheme="minorHAnsi" w:cstheme="minorHAnsi"/>
        </w:rPr>
        <w:t xml:space="preserve">HTML5, CSS3, JavaScript, AngularJS, Agile, Struts, Hibernate, Spring, Servlets, JSP, Junit, AJAX, JQuery, SOAP, WSDL, JAX-WS, </w:t>
      </w:r>
      <w:r w:rsidRPr="001D40BF">
        <w:rPr>
          <w:rStyle w:val="apple-converted-space"/>
          <w:rFonts w:asciiTheme="minorHAnsi" w:hAnsiTheme="minorHAnsi" w:cstheme="minorHAnsi"/>
          <w:shd w:val="clear" w:color="auto" w:fill="FFFFFF"/>
        </w:rPr>
        <w:t>Cassandra</w:t>
      </w:r>
      <w:r w:rsidRPr="001D40BF">
        <w:rPr>
          <w:rFonts w:asciiTheme="minorHAnsi" w:hAnsiTheme="minorHAnsi" w:cstheme="minorHAnsi"/>
          <w:shd w:val="clear" w:color="auto" w:fill="FFFFFF"/>
        </w:rPr>
        <w:t xml:space="preserve">, </w:t>
      </w:r>
      <w:r w:rsidRPr="001D40BF">
        <w:rPr>
          <w:rFonts w:asciiTheme="minorHAnsi" w:hAnsiTheme="minorHAnsi" w:cstheme="minorHAnsi"/>
        </w:rPr>
        <w:t>Log4j, Apache POI, RESTful,</w:t>
      </w:r>
      <w:r w:rsidR="00BE71BC" w:rsidRPr="001D40BF">
        <w:rPr>
          <w:rFonts w:asciiTheme="minorHAnsi" w:hAnsiTheme="minorHAnsi" w:cstheme="minorHAnsi"/>
        </w:rPr>
        <w:t xml:space="preserve"> Mule ESB</w:t>
      </w:r>
      <w:r w:rsidRPr="001D40BF">
        <w:rPr>
          <w:rFonts w:asciiTheme="minorHAnsi" w:hAnsiTheme="minorHAnsi" w:cstheme="minorHAnsi"/>
        </w:rPr>
        <w:t xml:space="preserve"> MongoDB, PL/SQL, web services, AWS, WebSphere Application Server, Apache Camel, Selenium, MySQL, Eclipse, Gradle, Junit, JIRA, SVN.</w:t>
      </w:r>
    </w:p>
    <w:p w:rsidR="00CF2BBC" w:rsidRPr="001D40BF" w:rsidRDefault="00CF2BBC" w:rsidP="00877DA5">
      <w:pPr>
        <w:pStyle w:val="NoSpacing"/>
        <w:spacing w:line="276" w:lineRule="auto"/>
        <w:jc w:val="both"/>
        <w:rPr>
          <w:rFonts w:asciiTheme="minorHAnsi" w:hAnsiTheme="minorHAnsi" w:cstheme="minorHAnsi"/>
        </w:rPr>
      </w:pPr>
    </w:p>
    <w:p w:rsidR="00C11F72" w:rsidRPr="001D40BF" w:rsidRDefault="00C11F72" w:rsidP="00C11F72">
      <w:pPr>
        <w:pStyle w:val="workdescription"/>
        <w:shd w:val="clear" w:color="auto" w:fill="FFFFFF"/>
        <w:spacing w:before="0" w:beforeAutospacing="0" w:after="0" w:afterAutospacing="0" w:line="276" w:lineRule="auto"/>
        <w:jc w:val="both"/>
        <w:rPr>
          <w:rFonts w:asciiTheme="minorHAnsi" w:hAnsiTheme="minorHAnsi" w:cstheme="minorHAnsi"/>
          <w:b/>
          <w:sz w:val="22"/>
          <w:szCs w:val="22"/>
        </w:rPr>
      </w:pPr>
      <w:r w:rsidRPr="001D40BF">
        <w:rPr>
          <w:rFonts w:asciiTheme="minorHAnsi" w:hAnsiTheme="minorHAnsi" w:cstheme="minorHAnsi"/>
          <w:b/>
          <w:sz w:val="22"/>
          <w:szCs w:val="22"/>
        </w:rPr>
        <w:t xml:space="preserve">Client: AIG Insurance  </w:t>
      </w:r>
      <w:r w:rsidR="007054F2" w:rsidRPr="001D40BF">
        <w:rPr>
          <w:rFonts w:asciiTheme="minorHAnsi" w:hAnsiTheme="minorHAnsi" w:cstheme="minorHAnsi"/>
          <w:b/>
          <w:sz w:val="22"/>
          <w:szCs w:val="22"/>
        </w:rPr>
        <w:t>Sep</w:t>
      </w:r>
      <w:r w:rsidR="00474558" w:rsidRPr="001D40BF">
        <w:rPr>
          <w:rFonts w:asciiTheme="minorHAnsi" w:hAnsiTheme="minorHAnsi" w:cstheme="minorHAnsi"/>
          <w:b/>
          <w:sz w:val="22"/>
          <w:szCs w:val="22"/>
        </w:rPr>
        <w:t xml:space="preserve"> 2012-Nov 2013</w:t>
      </w:r>
    </w:p>
    <w:p w:rsidR="00C11F72" w:rsidRDefault="00C11F72" w:rsidP="00C11F72">
      <w:pPr>
        <w:pStyle w:val="workdescription"/>
        <w:shd w:val="clear" w:color="auto" w:fill="FFFFFF"/>
        <w:spacing w:before="0" w:beforeAutospacing="0" w:after="0" w:afterAutospacing="0" w:line="276" w:lineRule="auto"/>
        <w:jc w:val="both"/>
        <w:rPr>
          <w:rFonts w:asciiTheme="minorHAnsi" w:hAnsiTheme="minorHAnsi" w:cstheme="minorHAnsi"/>
          <w:b/>
          <w:sz w:val="22"/>
          <w:szCs w:val="22"/>
        </w:rPr>
      </w:pPr>
      <w:r w:rsidRPr="001D40BF">
        <w:rPr>
          <w:rFonts w:asciiTheme="minorHAnsi" w:hAnsiTheme="minorHAnsi" w:cstheme="minorHAnsi"/>
          <w:b/>
          <w:sz w:val="22"/>
          <w:szCs w:val="22"/>
        </w:rPr>
        <w:t>Location:  Chicago, IL</w:t>
      </w:r>
    </w:p>
    <w:p w:rsidR="000B01CC" w:rsidRDefault="00487C2A"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rPr>
      </w:pPr>
      <w:r>
        <w:rPr>
          <w:rFonts w:asciiTheme="minorHAnsi" w:hAnsiTheme="minorHAnsi" w:cstheme="minorHAnsi"/>
          <w:b/>
          <w:sz w:val="22"/>
          <w:szCs w:val="22"/>
        </w:rPr>
        <w:t>Role: Java/J2EE Developer</w:t>
      </w:r>
    </w:p>
    <w:p w:rsidR="00FA635D" w:rsidRPr="001D40BF" w:rsidRDefault="00FA635D"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rPr>
      </w:pPr>
    </w:p>
    <w:p w:rsidR="00C11F72" w:rsidRPr="001D40BF" w:rsidRDefault="003817F4"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rPr>
      </w:pPr>
      <w:r w:rsidRPr="001D40BF">
        <w:rPr>
          <w:rFonts w:asciiTheme="minorHAnsi" w:hAnsiTheme="minorHAnsi" w:cstheme="minorHAnsi"/>
          <w:b/>
          <w:sz w:val="22"/>
          <w:szCs w:val="22"/>
          <w:u w:val="single"/>
        </w:rPr>
        <w:t>Description:</w:t>
      </w:r>
      <w:r w:rsidRPr="001D40BF">
        <w:rPr>
          <w:rFonts w:asciiTheme="minorHAnsi" w:hAnsiTheme="minorHAnsi" w:cstheme="minorHAnsi"/>
          <w:sz w:val="22"/>
          <w:szCs w:val="22"/>
        </w:rPr>
        <w:t xml:space="preserve"> The</w:t>
      </w:r>
      <w:r w:rsidR="00C11F72" w:rsidRPr="001D40BF">
        <w:rPr>
          <w:rFonts w:asciiTheme="minorHAnsi" w:hAnsiTheme="minorHAnsi" w:cstheme="minorHAnsi"/>
          <w:sz w:val="22"/>
          <w:szCs w:val="22"/>
        </w:rPr>
        <w:t xml:space="preserve"> Agent Portal project involves the design and development of a Web based application to provide online insurance services. The web application provides functionalities such as policy management, profile management, and claim reporting for home and vehicles and all kinds of insurance policies.</w:t>
      </w:r>
    </w:p>
    <w:p w:rsidR="000A0579" w:rsidRPr="001D40BF" w:rsidRDefault="000A0579" w:rsidP="003817F4">
      <w:pPr>
        <w:pStyle w:val="NoSpacing"/>
        <w:spacing w:line="276" w:lineRule="auto"/>
        <w:jc w:val="both"/>
        <w:rPr>
          <w:rFonts w:asciiTheme="minorHAnsi" w:hAnsiTheme="minorHAnsi" w:cstheme="minorHAnsi"/>
          <w:b/>
          <w:u w:val="single"/>
        </w:rPr>
      </w:pPr>
    </w:p>
    <w:p w:rsidR="00EC3CBD" w:rsidRPr="001D40BF" w:rsidRDefault="00035D02" w:rsidP="003817F4">
      <w:pPr>
        <w:pStyle w:val="NoSpacing"/>
        <w:spacing w:line="276" w:lineRule="auto"/>
        <w:jc w:val="both"/>
        <w:rPr>
          <w:rFonts w:asciiTheme="minorHAnsi" w:hAnsiTheme="minorHAnsi" w:cstheme="minorHAnsi"/>
          <w:b/>
          <w:u w:val="single"/>
        </w:rPr>
      </w:pPr>
      <w:r w:rsidRPr="001D40BF">
        <w:rPr>
          <w:rFonts w:asciiTheme="minorHAnsi" w:hAnsiTheme="minorHAnsi" w:cstheme="minorHAnsi"/>
          <w:b/>
          <w:u w:val="single"/>
        </w:rPr>
        <w:t>Roles &amp;</w:t>
      </w:r>
      <w:r w:rsidR="00BB7C01" w:rsidRPr="001D40BF">
        <w:rPr>
          <w:rFonts w:asciiTheme="minorHAnsi" w:hAnsiTheme="minorHAnsi" w:cstheme="minorHAnsi"/>
          <w:b/>
          <w:u w:val="single"/>
        </w:rPr>
        <w:t>Responsibilities</w:t>
      </w:r>
      <w:r w:rsidR="002B1947" w:rsidRPr="001D40BF">
        <w:rPr>
          <w:rFonts w:asciiTheme="minorHAnsi" w:hAnsiTheme="minorHAnsi" w:cstheme="minorHAnsi"/>
          <w:b/>
          <w:u w:val="single"/>
        </w:rPr>
        <w:t>:</w:t>
      </w:r>
    </w:p>
    <w:p w:rsidR="00940ABD"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lastRenderedPageBreak/>
        <w:t xml:space="preserve">Involved in </w:t>
      </w:r>
      <w:r w:rsidRPr="001D40BF">
        <w:rPr>
          <w:rFonts w:asciiTheme="minorHAnsi" w:hAnsiTheme="minorHAnsi" w:cstheme="minorHAnsi"/>
          <w:b/>
        </w:rPr>
        <w:t>SDLCrequirements gathering, analysis, design, development and testing</w:t>
      </w:r>
      <w:r w:rsidRPr="001D40BF">
        <w:rPr>
          <w:rFonts w:asciiTheme="minorHAnsi" w:hAnsiTheme="minorHAnsi" w:cstheme="minorHAnsi"/>
        </w:rPr>
        <w:t xml:space="preserve"> of application developed using </w:t>
      </w:r>
      <w:r w:rsidRPr="001D40BF">
        <w:rPr>
          <w:rFonts w:asciiTheme="minorHAnsi" w:hAnsiTheme="minorHAnsi" w:cstheme="minorHAnsi"/>
          <w:b/>
        </w:rPr>
        <w:t>A</w:t>
      </w:r>
      <w:r w:rsidR="00FC62FD" w:rsidRPr="001D40BF">
        <w:rPr>
          <w:rFonts w:asciiTheme="minorHAnsi" w:hAnsiTheme="minorHAnsi" w:cstheme="minorHAnsi"/>
          <w:b/>
        </w:rPr>
        <w:t>gile</w:t>
      </w:r>
      <w:r w:rsidRPr="001D40BF">
        <w:rPr>
          <w:rFonts w:asciiTheme="minorHAnsi" w:hAnsiTheme="minorHAnsi" w:cstheme="minorHAnsi"/>
        </w:rPr>
        <w:t xml:space="preserve"> methodology.</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Defined new validations through </w:t>
      </w:r>
      <w:r w:rsidRPr="001D40BF">
        <w:rPr>
          <w:rFonts w:asciiTheme="minorHAnsi" w:hAnsiTheme="minorHAnsi" w:cstheme="minorHAnsi"/>
          <w:b/>
        </w:rPr>
        <w:t>AngularJS</w:t>
      </w:r>
      <w:r w:rsidRPr="001D40BF">
        <w:rPr>
          <w:rFonts w:asciiTheme="minorHAnsi" w:hAnsiTheme="minorHAnsi" w:cstheme="minorHAnsi"/>
        </w:rPr>
        <w:t xml:space="preserve"> for the form field validation implemented through </w:t>
      </w:r>
      <w:r w:rsidRPr="001D40BF">
        <w:rPr>
          <w:rFonts w:asciiTheme="minorHAnsi" w:hAnsiTheme="minorHAnsi" w:cstheme="minorHAnsi"/>
          <w:b/>
        </w:rPr>
        <w:t>HTML5</w:t>
      </w:r>
      <w:r w:rsidRPr="001D40BF">
        <w:rPr>
          <w:rFonts w:asciiTheme="minorHAnsi" w:hAnsiTheme="minorHAnsi" w:cstheme="minorHAnsi"/>
        </w:rPr>
        <w:t>.</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Spring MVC</w:t>
      </w:r>
      <w:r w:rsidRPr="001D40BF">
        <w:rPr>
          <w:rFonts w:asciiTheme="minorHAnsi" w:hAnsiTheme="minorHAnsi" w:cstheme="minorHAnsi"/>
        </w:rPr>
        <w:t xml:space="preserve"> and </w:t>
      </w:r>
      <w:r w:rsidRPr="001D40BF">
        <w:rPr>
          <w:rFonts w:asciiTheme="minorHAnsi" w:hAnsiTheme="minorHAnsi" w:cstheme="minorHAnsi"/>
          <w:b/>
        </w:rPr>
        <w:t>Dependency Injection</w:t>
      </w:r>
      <w:r w:rsidRPr="001D40BF">
        <w:rPr>
          <w:rFonts w:asciiTheme="minorHAnsi" w:hAnsiTheme="minorHAnsi" w:cstheme="minorHAnsi"/>
        </w:rPr>
        <w:t xml:space="preserve"> for handling presentation and business logic.</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To maintain loose coupling between layers published the business layer as services and injected the necessary dependent components using </w:t>
      </w:r>
      <w:r w:rsidRPr="001D40BF">
        <w:rPr>
          <w:rFonts w:asciiTheme="minorHAnsi" w:hAnsiTheme="minorHAnsi" w:cstheme="minorHAnsi"/>
          <w:b/>
        </w:rPr>
        <w:t>Spring IOC</w:t>
      </w:r>
      <w:r w:rsidRPr="001D40BF">
        <w:rPr>
          <w:rFonts w:asciiTheme="minorHAnsi" w:hAnsiTheme="minorHAnsi" w:cstheme="minorHAnsi"/>
        </w:rPr>
        <w:t xml:space="preserve"> and published cross cutting concerns like Logging, User Interface exceptions, Transactions using </w:t>
      </w:r>
      <w:r w:rsidRPr="001D40BF">
        <w:rPr>
          <w:rFonts w:asciiTheme="minorHAnsi" w:hAnsiTheme="minorHAnsi" w:cstheme="minorHAnsi"/>
          <w:b/>
        </w:rPr>
        <w:t>Spring AOP.</w:t>
      </w:r>
    </w:p>
    <w:p w:rsidR="009A6ACB" w:rsidRPr="001D40BF" w:rsidRDefault="009A6ACB" w:rsidP="000F41D9">
      <w:pPr>
        <w:pStyle w:val="ListParagraph"/>
        <w:numPr>
          <w:ilvl w:val="0"/>
          <w:numId w:val="22"/>
        </w:numPr>
        <w:jc w:val="both"/>
        <w:rPr>
          <w:rFonts w:asciiTheme="minorHAnsi" w:hAnsiTheme="minorHAnsi" w:cstheme="minorHAnsi"/>
        </w:rPr>
      </w:pPr>
      <w:r w:rsidRPr="001D40BF">
        <w:rPr>
          <w:rFonts w:asciiTheme="minorHAnsi" w:hAnsiTheme="minorHAnsi" w:cstheme="minorHAnsi"/>
        </w:rPr>
        <w:t xml:space="preserve">Integrated </w:t>
      </w:r>
      <w:r w:rsidRPr="001D40BF">
        <w:rPr>
          <w:rFonts w:asciiTheme="minorHAnsi" w:hAnsiTheme="minorHAnsi" w:cstheme="minorHAnsi"/>
          <w:b/>
        </w:rPr>
        <w:t>Spring DAO</w:t>
      </w:r>
      <w:r w:rsidRPr="001D40BF">
        <w:rPr>
          <w:rFonts w:asciiTheme="minorHAnsi" w:hAnsiTheme="minorHAnsi" w:cstheme="minorHAnsi"/>
        </w:rPr>
        <w:t xml:space="preserve"> for data access using Hibernate.</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Spring Security</w:t>
      </w:r>
      <w:r w:rsidRPr="001D40BF">
        <w:rPr>
          <w:rFonts w:asciiTheme="minorHAnsi" w:hAnsiTheme="minorHAnsi" w:cstheme="minorHAnsi"/>
        </w:rPr>
        <w:t xml:space="preserve"> for </w:t>
      </w:r>
      <w:r w:rsidRPr="001D40BF">
        <w:rPr>
          <w:rFonts w:asciiTheme="minorHAnsi" w:hAnsiTheme="minorHAnsi" w:cstheme="minorHAnsi"/>
          <w:b/>
        </w:rPr>
        <w:t xml:space="preserve">Authentication </w:t>
      </w:r>
      <w:r w:rsidRPr="001D40BF">
        <w:rPr>
          <w:rFonts w:asciiTheme="minorHAnsi" w:hAnsiTheme="minorHAnsi" w:cstheme="minorHAnsi"/>
        </w:rPr>
        <w:t>and</w:t>
      </w:r>
      <w:r w:rsidRPr="001D40BF">
        <w:rPr>
          <w:rFonts w:asciiTheme="minorHAnsi" w:hAnsiTheme="minorHAnsi" w:cstheme="minorHAnsi"/>
          <w:b/>
        </w:rPr>
        <w:t xml:space="preserve"> Authorization</w:t>
      </w:r>
      <w:r w:rsidRPr="001D40BF">
        <w:rPr>
          <w:rFonts w:asciiTheme="minorHAnsi" w:hAnsiTheme="minorHAnsi" w:cstheme="minorHAnsi"/>
        </w:rPr>
        <w:t xml:space="preserve"> of the application.</w:t>
      </w:r>
    </w:p>
    <w:p w:rsidR="009A6ACB" w:rsidRPr="001D40BF" w:rsidRDefault="009A6ACB" w:rsidP="000F41D9">
      <w:pPr>
        <w:pStyle w:val="ListParagraph"/>
        <w:numPr>
          <w:ilvl w:val="0"/>
          <w:numId w:val="22"/>
        </w:numPr>
        <w:jc w:val="both"/>
        <w:rPr>
          <w:rFonts w:asciiTheme="minorHAnsi" w:hAnsiTheme="minorHAnsi" w:cstheme="minorHAnsi"/>
        </w:rPr>
      </w:pPr>
      <w:r w:rsidRPr="001D40BF">
        <w:rPr>
          <w:rFonts w:asciiTheme="minorHAnsi" w:hAnsiTheme="minorHAnsi" w:cstheme="minorHAnsi"/>
        </w:rPr>
        <w:t>Implemented persistence framework using</w:t>
      </w:r>
      <w:r w:rsidRPr="001D40BF">
        <w:rPr>
          <w:rFonts w:asciiTheme="minorHAnsi" w:hAnsiTheme="minorHAnsi" w:cstheme="minorHAnsi"/>
          <w:b/>
        </w:rPr>
        <w:t xml:space="preserve"> Hibernate</w:t>
      </w:r>
      <w:r w:rsidRPr="001D40BF">
        <w:rPr>
          <w:rFonts w:asciiTheme="minorHAnsi" w:hAnsiTheme="minorHAnsi" w:cstheme="minorHAnsi"/>
        </w:rPr>
        <w:t xml:space="preserve">&amp; Handled </w:t>
      </w:r>
      <w:r w:rsidRPr="001D40BF">
        <w:rPr>
          <w:rFonts w:asciiTheme="minorHAnsi" w:hAnsiTheme="minorHAnsi" w:cstheme="minorHAnsi"/>
          <w:b/>
        </w:rPr>
        <w:t>Transaction Management</w:t>
      </w:r>
      <w:r w:rsidRPr="001D40BF">
        <w:rPr>
          <w:rFonts w:asciiTheme="minorHAnsi" w:hAnsiTheme="minorHAnsi" w:cstheme="minorHAnsi"/>
        </w:rPr>
        <w:t xml:space="preserve"> using the provided data source.</w:t>
      </w:r>
    </w:p>
    <w:p w:rsidR="009A6ACB" w:rsidRPr="001D40BF" w:rsidRDefault="009A6ACB" w:rsidP="000F41D9">
      <w:pPr>
        <w:pStyle w:val="ListParagraph"/>
        <w:numPr>
          <w:ilvl w:val="0"/>
          <w:numId w:val="22"/>
        </w:numPr>
        <w:jc w:val="both"/>
        <w:rPr>
          <w:rFonts w:asciiTheme="minorHAnsi" w:hAnsiTheme="minorHAnsi" w:cstheme="minorHAnsi"/>
        </w:rPr>
      </w:pPr>
      <w:r w:rsidRPr="001D40BF">
        <w:rPr>
          <w:rFonts w:asciiTheme="minorHAnsi" w:hAnsiTheme="minorHAnsi" w:cstheme="minorHAnsi"/>
        </w:rPr>
        <w:t xml:space="preserve">Extensively used </w:t>
      </w:r>
      <w:r w:rsidRPr="001D40BF">
        <w:rPr>
          <w:rFonts w:asciiTheme="minorHAnsi" w:hAnsiTheme="minorHAnsi" w:cstheme="minorHAnsi"/>
          <w:b/>
        </w:rPr>
        <w:t>JSON</w:t>
      </w:r>
      <w:r w:rsidRPr="001D40BF">
        <w:rPr>
          <w:rFonts w:asciiTheme="minorHAnsi" w:hAnsiTheme="minorHAnsi" w:cstheme="minorHAnsi"/>
        </w:rPr>
        <w:t xml:space="preserve"> to parse the data from server side to satisfy the business requirement.</w:t>
      </w:r>
    </w:p>
    <w:p w:rsidR="009A6ACB" w:rsidRPr="001D40BF" w:rsidRDefault="009A6ACB" w:rsidP="000F41D9">
      <w:pPr>
        <w:pStyle w:val="ListParagraph"/>
        <w:numPr>
          <w:ilvl w:val="0"/>
          <w:numId w:val="22"/>
        </w:numPr>
        <w:jc w:val="both"/>
        <w:rPr>
          <w:rFonts w:asciiTheme="minorHAnsi" w:hAnsiTheme="minorHAnsi" w:cstheme="minorHAnsi"/>
        </w:rPr>
      </w:pPr>
      <w:r w:rsidRPr="001D40BF">
        <w:rPr>
          <w:rFonts w:asciiTheme="minorHAnsi" w:hAnsiTheme="minorHAnsi" w:cstheme="minorHAnsi"/>
        </w:rPr>
        <w:t xml:space="preserve">Responsible for designing </w:t>
      </w:r>
      <w:r w:rsidRPr="001D40BF">
        <w:rPr>
          <w:rFonts w:asciiTheme="minorHAnsi" w:hAnsiTheme="minorHAnsi" w:cstheme="minorHAnsi"/>
          <w:b/>
        </w:rPr>
        <w:t>Hibernate mapping files</w:t>
      </w:r>
      <w:r w:rsidRPr="001D40BF">
        <w:rPr>
          <w:rFonts w:asciiTheme="minorHAnsi" w:hAnsiTheme="minorHAnsi" w:cstheme="minorHAnsi"/>
        </w:rPr>
        <w:t xml:space="preserve"> based on business logic and Object relationships.</w:t>
      </w:r>
    </w:p>
    <w:p w:rsidR="009A6ACB" w:rsidRPr="001D40BF" w:rsidRDefault="009A6ACB" w:rsidP="000F41D9">
      <w:pPr>
        <w:pStyle w:val="ListParagraph"/>
        <w:numPr>
          <w:ilvl w:val="0"/>
          <w:numId w:val="22"/>
        </w:numPr>
        <w:jc w:val="both"/>
        <w:rPr>
          <w:rFonts w:asciiTheme="minorHAnsi" w:hAnsiTheme="minorHAnsi" w:cstheme="minorHAnsi"/>
        </w:rPr>
      </w:pPr>
      <w:r w:rsidRPr="001D40BF">
        <w:rPr>
          <w:rFonts w:asciiTheme="minorHAnsi" w:hAnsiTheme="minorHAnsi" w:cstheme="minorHAnsi"/>
        </w:rPr>
        <w:t xml:space="preserve">Integrated </w:t>
      </w:r>
      <w:r w:rsidRPr="001D40BF">
        <w:rPr>
          <w:rFonts w:asciiTheme="minorHAnsi" w:hAnsiTheme="minorHAnsi" w:cstheme="minorHAnsi"/>
          <w:b/>
        </w:rPr>
        <w:t>Spring and Hibernate</w:t>
      </w:r>
      <w:r w:rsidRPr="001D40BF">
        <w:rPr>
          <w:rFonts w:asciiTheme="minorHAnsi" w:hAnsiTheme="minorHAnsi" w:cstheme="minorHAnsi"/>
        </w:rPr>
        <w:t xml:space="preserve"> together and worked on developing backend components and services using Hibernate and </w:t>
      </w:r>
      <w:r w:rsidR="00190826" w:rsidRPr="001D40BF">
        <w:rPr>
          <w:rFonts w:asciiTheme="minorHAnsi" w:hAnsiTheme="minorHAnsi" w:cstheme="minorHAnsi"/>
        </w:rPr>
        <w:t>spring</w:t>
      </w:r>
      <w:r w:rsidR="00324C10" w:rsidRPr="001D40BF">
        <w:rPr>
          <w:rFonts w:asciiTheme="minorHAnsi" w:hAnsiTheme="minorHAnsi" w:cstheme="minorHAnsi"/>
        </w:rPr>
        <w:t xml:space="preserve"> and e</w:t>
      </w:r>
      <w:r w:rsidRPr="001D40BF">
        <w:rPr>
          <w:rFonts w:asciiTheme="minorHAnsi" w:hAnsiTheme="minorHAnsi" w:cstheme="minorHAnsi"/>
        </w:rPr>
        <w:t xml:space="preserve">xtensively used </w:t>
      </w:r>
      <w:r w:rsidRPr="001D40BF">
        <w:rPr>
          <w:rFonts w:asciiTheme="minorHAnsi" w:hAnsiTheme="minorHAnsi" w:cstheme="minorHAnsi"/>
          <w:b/>
        </w:rPr>
        <w:t xml:space="preserve">HQL </w:t>
      </w:r>
      <w:r w:rsidRPr="001D40BF">
        <w:rPr>
          <w:rFonts w:asciiTheme="minorHAnsi" w:hAnsiTheme="minorHAnsi" w:cstheme="minorHAnsi"/>
        </w:rPr>
        <w:t>and</w:t>
      </w:r>
      <w:r w:rsidRPr="001D40BF">
        <w:rPr>
          <w:rFonts w:asciiTheme="minorHAnsi" w:hAnsiTheme="minorHAnsi" w:cstheme="minorHAnsi"/>
          <w:b/>
        </w:rPr>
        <w:t xml:space="preserve"> SQL</w:t>
      </w:r>
      <w:r w:rsidRPr="001D40BF">
        <w:rPr>
          <w:rFonts w:asciiTheme="minorHAnsi" w:hAnsiTheme="minorHAnsi" w:cstheme="minorHAnsi"/>
        </w:rPr>
        <w:t xml:space="preserve"> for querying databases. </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Developed </w:t>
      </w:r>
      <w:r w:rsidRPr="001D40BF">
        <w:rPr>
          <w:rFonts w:asciiTheme="minorHAnsi" w:hAnsiTheme="minorHAnsi" w:cstheme="minorHAnsi"/>
          <w:b/>
        </w:rPr>
        <w:t>Message Driven Bean</w:t>
      </w:r>
      <w:r w:rsidRPr="001D40BF">
        <w:rPr>
          <w:rFonts w:asciiTheme="minorHAnsi" w:hAnsiTheme="minorHAnsi" w:cstheme="minorHAnsi"/>
        </w:rPr>
        <w:t xml:space="preserve"> for asynchronous sending Messages using </w:t>
      </w:r>
      <w:r w:rsidRPr="001D40BF">
        <w:rPr>
          <w:rFonts w:asciiTheme="minorHAnsi" w:hAnsiTheme="minorHAnsi" w:cstheme="minorHAnsi"/>
          <w:b/>
        </w:rPr>
        <w:t>JMS</w:t>
      </w:r>
      <w:r w:rsidRPr="001D40BF">
        <w:rPr>
          <w:rFonts w:asciiTheme="minorHAnsi" w:hAnsiTheme="minorHAnsi" w:cstheme="minorHAnsi"/>
        </w:rPr>
        <w:t>.</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Consumed </w:t>
      </w:r>
      <w:r w:rsidRPr="001D40BF">
        <w:rPr>
          <w:rFonts w:asciiTheme="minorHAnsi" w:hAnsiTheme="minorHAnsi" w:cstheme="minorHAnsi"/>
          <w:b/>
        </w:rPr>
        <w:t>Web Services</w:t>
      </w:r>
      <w:r w:rsidRPr="001D40BF">
        <w:rPr>
          <w:rFonts w:asciiTheme="minorHAnsi" w:hAnsiTheme="minorHAnsi" w:cstheme="minorHAnsi"/>
        </w:rPr>
        <w:t xml:space="preserve"> to interact with other external interfaces in o</w:t>
      </w:r>
      <w:r w:rsidR="00EA633E" w:rsidRPr="001D40BF">
        <w:rPr>
          <w:rFonts w:asciiTheme="minorHAnsi" w:hAnsiTheme="minorHAnsi" w:cstheme="minorHAnsi"/>
        </w:rPr>
        <w:t>rder to exchange the data in different</w:t>
      </w:r>
      <w:r w:rsidRPr="001D40BF">
        <w:rPr>
          <w:rFonts w:asciiTheme="minorHAnsi" w:hAnsiTheme="minorHAnsi" w:cstheme="minorHAnsi"/>
        </w:rPr>
        <w:t xml:space="preserve"> form</w:t>
      </w:r>
      <w:r w:rsidR="00EA633E" w:rsidRPr="001D40BF">
        <w:rPr>
          <w:rFonts w:asciiTheme="minorHAnsi" w:hAnsiTheme="minorHAnsi" w:cstheme="minorHAnsi"/>
        </w:rPr>
        <w:t>s</w:t>
      </w:r>
      <w:r w:rsidRPr="001D40BF">
        <w:rPr>
          <w:rFonts w:asciiTheme="minorHAnsi" w:hAnsiTheme="minorHAnsi" w:cstheme="minorHAnsi"/>
        </w:rPr>
        <w:t xml:space="preserve"> by using </w:t>
      </w:r>
      <w:r w:rsidR="00EA633E" w:rsidRPr="001D40BF">
        <w:rPr>
          <w:rFonts w:asciiTheme="minorHAnsi" w:hAnsiTheme="minorHAnsi" w:cstheme="minorHAnsi"/>
          <w:b/>
        </w:rPr>
        <w:t xml:space="preserve">RESTful </w:t>
      </w:r>
      <w:r w:rsidR="00EA633E" w:rsidRPr="001D40BF">
        <w:rPr>
          <w:rFonts w:asciiTheme="minorHAnsi" w:hAnsiTheme="minorHAnsi" w:cstheme="minorHAnsi"/>
        </w:rPr>
        <w:t>service</w:t>
      </w:r>
      <w:r w:rsidRPr="001D40BF">
        <w:rPr>
          <w:rFonts w:asciiTheme="minorHAnsi" w:hAnsiTheme="minorHAnsi" w:cstheme="minorHAnsi"/>
        </w:rPr>
        <w:t>.</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Spring JMS</w:t>
      </w:r>
      <w:r w:rsidRPr="001D40BF">
        <w:rPr>
          <w:rFonts w:asciiTheme="minorHAnsi" w:hAnsiTheme="minorHAnsi" w:cstheme="minorHAnsi"/>
        </w:rPr>
        <w:t xml:space="preserve"> module for lookup for the queues and MDBs for the listeners </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Established Database Connectivity using </w:t>
      </w:r>
      <w:r w:rsidRPr="001D40BF">
        <w:rPr>
          <w:rFonts w:asciiTheme="minorHAnsi" w:hAnsiTheme="minorHAnsi" w:cstheme="minorHAnsi"/>
          <w:b/>
        </w:rPr>
        <w:t xml:space="preserve">JDBC, Hibernate O/R mapping with Spring ORM </w:t>
      </w:r>
      <w:r w:rsidRPr="001D40BF">
        <w:rPr>
          <w:rFonts w:asciiTheme="minorHAnsi" w:hAnsiTheme="minorHAnsi" w:cstheme="minorHAnsi"/>
        </w:rPr>
        <w:t>for</w:t>
      </w:r>
      <w:r w:rsidR="007B3FE2" w:rsidRPr="001D40BF">
        <w:rPr>
          <w:rFonts w:asciiTheme="minorHAnsi" w:hAnsiTheme="minorHAnsi" w:cstheme="minorHAnsi"/>
          <w:b/>
        </w:rPr>
        <w:t xml:space="preserve"> Oracle</w:t>
      </w:r>
      <w:r w:rsidRPr="001D40BF">
        <w:rPr>
          <w:rFonts w:asciiTheme="minorHAnsi" w:hAnsiTheme="minorHAnsi" w:cstheme="minorHAnsi"/>
        </w:rPr>
        <w:t xml:space="preserve">. </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Packaged and deployed the application in </w:t>
      </w:r>
      <w:r w:rsidRPr="001D40BF">
        <w:rPr>
          <w:rFonts w:asciiTheme="minorHAnsi" w:hAnsiTheme="minorHAnsi" w:cstheme="minorHAnsi"/>
          <w:b/>
        </w:rPr>
        <w:t>IBMWebSphere</w:t>
      </w:r>
      <w:r w:rsidRPr="001D40BF">
        <w:rPr>
          <w:rFonts w:asciiTheme="minorHAnsi" w:hAnsiTheme="minorHAnsi" w:cstheme="minorHAnsi"/>
        </w:rPr>
        <w:t>.</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Written </w:t>
      </w:r>
      <w:r w:rsidRPr="001D40BF">
        <w:rPr>
          <w:rFonts w:asciiTheme="minorHAnsi" w:hAnsiTheme="minorHAnsi" w:cstheme="minorHAnsi"/>
          <w:b/>
        </w:rPr>
        <w:t>LINUX</w:t>
      </w:r>
      <w:r w:rsidRPr="001D40BF">
        <w:rPr>
          <w:rFonts w:asciiTheme="minorHAnsi" w:hAnsiTheme="minorHAnsi" w:cstheme="minorHAnsi"/>
        </w:rPr>
        <w:t xml:space="preserve"> shell scripts to identify user login information.</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Used </w:t>
      </w:r>
      <w:r w:rsidR="009B3C5F" w:rsidRPr="001D40BF">
        <w:rPr>
          <w:rFonts w:asciiTheme="minorHAnsi" w:hAnsiTheme="minorHAnsi" w:cstheme="minorHAnsi"/>
          <w:b/>
        </w:rPr>
        <w:t>L</w:t>
      </w:r>
      <w:r w:rsidRPr="001D40BF">
        <w:rPr>
          <w:rFonts w:asciiTheme="minorHAnsi" w:hAnsiTheme="minorHAnsi" w:cstheme="minorHAnsi"/>
          <w:b/>
        </w:rPr>
        <w:t>og4J</w:t>
      </w:r>
      <w:r w:rsidRPr="001D40BF">
        <w:rPr>
          <w:rFonts w:asciiTheme="minorHAnsi" w:hAnsiTheme="minorHAnsi" w:cstheme="minorHAnsi"/>
        </w:rPr>
        <w:t xml:space="preserve"> for application logging and notification tracing mechanisms.</w:t>
      </w:r>
    </w:p>
    <w:p w:rsidR="008E69C0" w:rsidRPr="001D40BF" w:rsidRDefault="008E69C0"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Used </w:t>
      </w:r>
      <w:r w:rsidR="00AF58DF" w:rsidRPr="001D40BF">
        <w:rPr>
          <w:rFonts w:asciiTheme="minorHAnsi" w:hAnsiTheme="minorHAnsi" w:cstheme="minorHAnsi"/>
          <w:b/>
        </w:rPr>
        <w:t>Maven</w:t>
      </w:r>
      <w:r w:rsidRPr="001D40BF">
        <w:rPr>
          <w:rFonts w:asciiTheme="minorHAnsi" w:hAnsiTheme="minorHAnsi" w:cstheme="minorHAnsi"/>
        </w:rPr>
        <w:t xml:space="preserve"> tools for building and deploying the Web applications.</w:t>
      </w:r>
    </w:p>
    <w:p w:rsidR="002051B9"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Analysis and Bug fixin</w:t>
      </w:r>
    </w:p>
    <w:p w:rsidR="00877DA5"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g of the production problems and defects along with enhancements</w:t>
      </w:r>
    </w:p>
    <w:p w:rsidR="00E05D2C" w:rsidRPr="001D40BF" w:rsidRDefault="00E05D2C"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Implemented </w:t>
      </w:r>
      <w:r w:rsidRPr="001D40BF">
        <w:rPr>
          <w:rFonts w:asciiTheme="minorHAnsi" w:hAnsiTheme="minorHAnsi" w:cstheme="minorHAnsi"/>
          <w:b/>
        </w:rPr>
        <w:t>JUNIT</w:t>
      </w:r>
      <w:r w:rsidRPr="001D40BF">
        <w:rPr>
          <w:rFonts w:asciiTheme="minorHAnsi" w:hAnsiTheme="minorHAnsi" w:cstheme="minorHAnsi"/>
        </w:rPr>
        <w:t xml:space="preserve"> test cases for unit testing and Suites for end to end testing.</w:t>
      </w:r>
    </w:p>
    <w:p w:rsidR="009A6ACB" w:rsidRPr="001D40BF" w:rsidRDefault="009A6ACB" w:rsidP="000F41D9">
      <w:pPr>
        <w:pStyle w:val="ListParagraph"/>
        <w:widowControl w:val="0"/>
        <w:numPr>
          <w:ilvl w:val="0"/>
          <w:numId w:val="22"/>
        </w:numPr>
        <w:jc w:val="both"/>
        <w:rPr>
          <w:rFonts w:asciiTheme="minorHAnsi" w:hAnsiTheme="minorHAnsi" w:cstheme="minorHAnsi"/>
        </w:rPr>
      </w:pPr>
      <w:r w:rsidRPr="001D40BF">
        <w:rPr>
          <w:rFonts w:asciiTheme="minorHAnsi" w:hAnsiTheme="minorHAnsi" w:cstheme="minorHAnsi"/>
        </w:rPr>
        <w:t xml:space="preserve">Used </w:t>
      </w:r>
      <w:r w:rsidRPr="001D40BF">
        <w:rPr>
          <w:rFonts w:asciiTheme="minorHAnsi" w:hAnsiTheme="minorHAnsi" w:cstheme="minorHAnsi"/>
          <w:b/>
        </w:rPr>
        <w:t>JIRA</w:t>
      </w:r>
      <w:r w:rsidRPr="001D40BF">
        <w:rPr>
          <w:rFonts w:asciiTheme="minorHAnsi" w:hAnsiTheme="minorHAnsi" w:cstheme="minorHAnsi"/>
        </w:rPr>
        <w:t xml:space="preserve"> for tracking the </w:t>
      </w:r>
      <w:r w:rsidRPr="001D40BF">
        <w:rPr>
          <w:rFonts w:asciiTheme="minorHAnsi" w:hAnsiTheme="minorHAnsi" w:cstheme="minorHAnsi"/>
          <w:b/>
        </w:rPr>
        <w:t xml:space="preserve">Project Stories </w:t>
      </w:r>
      <w:r w:rsidR="00835E0E" w:rsidRPr="001D40BF">
        <w:rPr>
          <w:rFonts w:asciiTheme="minorHAnsi" w:hAnsiTheme="minorHAnsi" w:cstheme="minorHAnsi"/>
        </w:rPr>
        <w:t>in Agile</w:t>
      </w:r>
      <w:r w:rsidRPr="001D40BF">
        <w:rPr>
          <w:rFonts w:asciiTheme="minorHAnsi" w:hAnsiTheme="minorHAnsi" w:cstheme="minorHAnsi"/>
        </w:rPr>
        <w:t xml:space="preserve"> Methodology.</w:t>
      </w:r>
    </w:p>
    <w:p w:rsidR="009A6ACB" w:rsidRPr="001D40BF" w:rsidRDefault="009A6ACB" w:rsidP="000F41D9">
      <w:pPr>
        <w:pStyle w:val="ListParagraph"/>
        <w:widowControl w:val="0"/>
        <w:numPr>
          <w:ilvl w:val="0"/>
          <w:numId w:val="22"/>
        </w:numPr>
        <w:spacing w:after="0"/>
        <w:jc w:val="both"/>
        <w:rPr>
          <w:rFonts w:asciiTheme="minorHAnsi" w:hAnsiTheme="minorHAnsi" w:cstheme="minorHAnsi"/>
        </w:rPr>
      </w:pPr>
      <w:r w:rsidRPr="001D40BF">
        <w:rPr>
          <w:rFonts w:asciiTheme="minorHAnsi" w:hAnsiTheme="minorHAnsi" w:cstheme="minorHAnsi"/>
        </w:rPr>
        <w:t>Used </w:t>
      </w:r>
      <w:r w:rsidRPr="001D40BF">
        <w:rPr>
          <w:rFonts w:asciiTheme="minorHAnsi" w:hAnsiTheme="minorHAnsi" w:cstheme="minorHAnsi"/>
          <w:b/>
        </w:rPr>
        <w:t>Tortoise SVN</w:t>
      </w:r>
      <w:r w:rsidRPr="001D40BF">
        <w:rPr>
          <w:rFonts w:asciiTheme="minorHAnsi" w:hAnsiTheme="minorHAnsi" w:cstheme="minorHAnsi"/>
        </w:rPr>
        <w:t> to maintain the version of the files and took the responsibility to do the code merges from branch to trunk and creating new</w:t>
      </w:r>
      <w:r w:rsidRPr="001D40BF">
        <w:rPr>
          <w:rFonts w:asciiTheme="minorHAnsi" w:hAnsiTheme="minorHAnsi" w:cstheme="minorHAnsi"/>
          <w:shd w:val="clear" w:color="auto" w:fill="FFFFFF"/>
        </w:rPr>
        <w:t xml:space="preserve"> branch when new feature implementation starts.</w:t>
      </w:r>
    </w:p>
    <w:p w:rsidR="0099099E" w:rsidRPr="001D40BF" w:rsidRDefault="0099099E" w:rsidP="000F41D9">
      <w:pPr>
        <w:pStyle w:val="NoSpacing"/>
        <w:spacing w:line="276" w:lineRule="auto"/>
        <w:ind w:left="360" w:hanging="360"/>
        <w:jc w:val="both"/>
        <w:rPr>
          <w:rFonts w:asciiTheme="minorHAnsi" w:hAnsiTheme="minorHAnsi" w:cstheme="minorHAnsi"/>
          <w:b/>
          <w:u w:val="single"/>
        </w:rPr>
      </w:pPr>
    </w:p>
    <w:p w:rsidR="009A6ACB" w:rsidRPr="001D40BF" w:rsidRDefault="009A6ACB" w:rsidP="003817F4">
      <w:pPr>
        <w:pStyle w:val="NoSpacing"/>
        <w:spacing w:line="276" w:lineRule="auto"/>
        <w:jc w:val="both"/>
        <w:rPr>
          <w:rFonts w:asciiTheme="minorHAnsi" w:hAnsiTheme="minorHAnsi" w:cstheme="minorHAnsi"/>
        </w:rPr>
      </w:pPr>
      <w:r w:rsidRPr="001D40BF">
        <w:rPr>
          <w:rFonts w:asciiTheme="minorHAnsi" w:hAnsiTheme="minorHAnsi" w:cstheme="minorHAnsi"/>
          <w:b/>
          <w:u w:val="single"/>
        </w:rPr>
        <w:t>Environment:</w:t>
      </w:r>
      <w:r w:rsidR="008E69C0" w:rsidRPr="001D40BF">
        <w:rPr>
          <w:rFonts w:asciiTheme="minorHAnsi" w:hAnsiTheme="minorHAnsi" w:cstheme="minorHAnsi"/>
        </w:rPr>
        <w:t>HTML</w:t>
      </w:r>
      <w:r w:rsidR="00FD7419" w:rsidRPr="001D40BF">
        <w:rPr>
          <w:rFonts w:asciiTheme="minorHAnsi" w:hAnsiTheme="minorHAnsi" w:cstheme="minorHAnsi"/>
        </w:rPr>
        <w:t>5</w:t>
      </w:r>
      <w:r w:rsidR="008E69C0" w:rsidRPr="001D40BF">
        <w:rPr>
          <w:rFonts w:asciiTheme="minorHAnsi" w:hAnsiTheme="minorHAnsi" w:cstheme="minorHAnsi"/>
        </w:rPr>
        <w:t>, CSS</w:t>
      </w:r>
      <w:r w:rsidR="00FD7419" w:rsidRPr="001D40BF">
        <w:rPr>
          <w:rFonts w:asciiTheme="minorHAnsi" w:hAnsiTheme="minorHAnsi" w:cstheme="minorHAnsi"/>
        </w:rPr>
        <w:t>3</w:t>
      </w:r>
      <w:r w:rsidR="008E69C0" w:rsidRPr="001D40BF">
        <w:rPr>
          <w:rFonts w:asciiTheme="minorHAnsi" w:hAnsiTheme="minorHAnsi" w:cstheme="minorHAnsi"/>
        </w:rPr>
        <w:t>, Angular</w:t>
      </w:r>
      <w:r w:rsidR="008C791B" w:rsidRPr="001D40BF">
        <w:rPr>
          <w:rFonts w:asciiTheme="minorHAnsi" w:hAnsiTheme="minorHAnsi" w:cstheme="minorHAnsi"/>
        </w:rPr>
        <w:t>JS, J</w:t>
      </w:r>
      <w:r w:rsidR="00E73B3F" w:rsidRPr="001D40BF">
        <w:rPr>
          <w:rFonts w:asciiTheme="minorHAnsi" w:hAnsiTheme="minorHAnsi" w:cstheme="minorHAnsi"/>
        </w:rPr>
        <w:t>SON, XML, AJAX, JQuery</w:t>
      </w:r>
      <w:r w:rsidRPr="001D40BF">
        <w:rPr>
          <w:rFonts w:asciiTheme="minorHAnsi" w:hAnsiTheme="minorHAnsi" w:cstheme="minorHAnsi"/>
        </w:rPr>
        <w:t xml:space="preserve">, Struts, Hibernate, </w:t>
      </w:r>
      <w:r w:rsidR="008E69C0" w:rsidRPr="001D40BF">
        <w:rPr>
          <w:rFonts w:asciiTheme="minorHAnsi" w:hAnsiTheme="minorHAnsi" w:cstheme="minorHAnsi"/>
        </w:rPr>
        <w:t>Spring</w:t>
      </w:r>
      <w:r w:rsidRPr="001D40BF">
        <w:rPr>
          <w:rFonts w:asciiTheme="minorHAnsi" w:hAnsiTheme="minorHAnsi" w:cstheme="minorHAnsi"/>
        </w:rPr>
        <w:t>MVC</w:t>
      </w:r>
      <w:r w:rsidR="00FD7419" w:rsidRPr="001D40BF">
        <w:rPr>
          <w:rFonts w:asciiTheme="minorHAnsi" w:hAnsiTheme="minorHAnsi" w:cstheme="minorHAnsi"/>
        </w:rPr>
        <w:t>,</w:t>
      </w:r>
      <w:r w:rsidR="008E69C0" w:rsidRPr="001D40BF">
        <w:rPr>
          <w:rFonts w:asciiTheme="minorHAnsi" w:hAnsiTheme="minorHAnsi" w:cstheme="minorHAnsi"/>
        </w:rPr>
        <w:t xml:space="preserve">RESTful, HQL, SQL, IBM </w:t>
      </w:r>
      <w:r w:rsidRPr="001D40BF">
        <w:rPr>
          <w:rFonts w:asciiTheme="minorHAnsi" w:hAnsiTheme="minorHAnsi" w:cstheme="minorHAnsi"/>
          <w:shd w:val="clear" w:color="auto" w:fill="FFFFFF"/>
        </w:rPr>
        <w:t xml:space="preserve">WebSphere </w:t>
      </w:r>
      <w:r w:rsidR="008E69C0" w:rsidRPr="001D40BF">
        <w:rPr>
          <w:rFonts w:asciiTheme="minorHAnsi" w:hAnsiTheme="minorHAnsi" w:cstheme="minorHAnsi"/>
        </w:rPr>
        <w:t xml:space="preserve">Server, </w:t>
      </w:r>
      <w:r w:rsidR="008E1E87" w:rsidRPr="001D40BF">
        <w:rPr>
          <w:rFonts w:asciiTheme="minorHAnsi" w:hAnsiTheme="minorHAnsi" w:cstheme="minorHAnsi"/>
        </w:rPr>
        <w:t>Oracle, JMS, JNDI, Maven</w:t>
      </w:r>
      <w:r w:rsidRPr="001D40BF">
        <w:rPr>
          <w:rFonts w:asciiTheme="minorHAnsi" w:hAnsiTheme="minorHAnsi" w:cstheme="minorHAnsi"/>
        </w:rPr>
        <w:t>, RMI, Eclips</w:t>
      </w:r>
      <w:r w:rsidR="008E69C0" w:rsidRPr="001D40BF">
        <w:rPr>
          <w:rFonts w:asciiTheme="minorHAnsi" w:hAnsiTheme="minorHAnsi" w:cstheme="minorHAnsi"/>
        </w:rPr>
        <w:t>e IDE, UML, JIRA, Tortoise SVN</w:t>
      </w:r>
      <w:r w:rsidRPr="001D40BF">
        <w:rPr>
          <w:rFonts w:asciiTheme="minorHAnsi" w:hAnsiTheme="minorHAnsi" w:cstheme="minorHAnsi"/>
        </w:rPr>
        <w:t>, LINUX.</w:t>
      </w:r>
    </w:p>
    <w:p w:rsidR="00BB0D99" w:rsidRPr="001D40BF" w:rsidRDefault="00BB0D99" w:rsidP="00877DA5">
      <w:pPr>
        <w:pStyle w:val="NoSpacing"/>
        <w:spacing w:line="276" w:lineRule="auto"/>
        <w:jc w:val="both"/>
        <w:rPr>
          <w:rFonts w:asciiTheme="minorHAnsi" w:hAnsiTheme="minorHAnsi" w:cstheme="minorHAnsi"/>
          <w:b/>
        </w:rPr>
      </w:pPr>
    </w:p>
    <w:p w:rsidR="00C11F72" w:rsidRPr="001D40BF" w:rsidRDefault="00C11F72"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rPr>
      </w:pPr>
      <w:r w:rsidRPr="001D40BF">
        <w:rPr>
          <w:rFonts w:asciiTheme="minorHAnsi" w:hAnsiTheme="minorHAnsi" w:cstheme="minorHAnsi"/>
          <w:b/>
          <w:sz w:val="22"/>
          <w:szCs w:val="22"/>
        </w:rPr>
        <w:t>Client: TekStromInc</w:t>
      </w:r>
      <w:r w:rsidR="00F1549D" w:rsidRPr="001D40BF">
        <w:rPr>
          <w:rFonts w:asciiTheme="minorHAnsi" w:hAnsiTheme="minorHAnsi" w:cstheme="minorHAnsi"/>
          <w:b/>
          <w:bCs/>
          <w:sz w:val="22"/>
          <w:szCs w:val="22"/>
        </w:rPr>
        <w:t>May</w:t>
      </w:r>
      <w:r w:rsidR="00D34EB6" w:rsidRPr="001D40BF">
        <w:rPr>
          <w:rFonts w:asciiTheme="minorHAnsi" w:hAnsiTheme="minorHAnsi" w:cstheme="minorHAnsi"/>
          <w:b/>
          <w:bCs/>
          <w:sz w:val="22"/>
          <w:szCs w:val="22"/>
        </w:rPr>
        <w:t xml:space="preserve"> 201</w:t>
      </w:r>
      <w:r w:rsidR="00395DD6">
        <w:rPr>
          <w:rFonts w:asciiTheme="minorHAnsi" w:hAnsiTheme="minorHAnsi" w:cstheme="minorHAnsi"/>
          <w:b/>
          <w:bCs/>
          <w:sz w:val="22"/>
          <w:szCs w:val="22"/>
        </w:rPr>
        <w:t>1</w:t>
      </w:r>
      <w:r w:rsidR="00D34EB6" w:rsidRPr="001D40BF">
        <w:rPr>
          <w:rFonts w:asciiTheme="minorHAnsi" w:hAnsiTheme="minorHAnsi" w:cstheme="minorHAnsi"/>
          <w:b/>
          <w:bCs/>
          <w:sz w:val="22"/>
          <w:szCs w:val="22"/>
        </w:rPr>
        <w:t xml:space="preserve"> - </w:t>
      </w:r>
      <w:r w:rsidR="00DF44F1" w:rsidRPr="001D40BF">
        <w:rPr>
          <w:rFonts w:asciiTheme="minorHAnsi" w:hAnsiTheme="minorHAnsi" w:cstheme="minorHAnsi"/>
          <w:b/>
          <w:bCs/>
          <w:sz w:val="22"/>
          <w:szCs w:val="22"/>
        </w:rPr>
        <w:t>Aug</w:t>
      </w:r>
      <w:r w:rsidR="00D34EB6" w:rsidRPr="001D40BF">
        <w:rPr>
          <w:rFonts w:asciiTheme="minorHAnsi" w:hAnsiTheme="minorHAnsi" w:cstheme="minorHAnsi"/>
          <w:b/>
          <w:bCs/>
          <w:sz w:val="22"/>
          <w:szCs w:val="22"/>
        </w:rPr>
        <w:t xml:space="preserve"> 2012</w:t>
      </w:r>
    </w:p>
    <w:p w:rsidR="00C11F72" w:rsidRDefault="00C11F72"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rPr>
      </w:pPr>
      <w:r w:rsidRPr="001D40BF">
        <w:rPr>
          <w:rFonts w:asciiTheme="minorHAnsi" w:hAnsiTheme="minorHAnsi" w:cstheme="minorHAnsi"/>
          <w:b/>
          <w:sz w:val="22"/>
          <w:szCs w:val="22"/>
        </w:rPr>
        <w:t xml:space="preserve">Location: </w:t>
      </w:r>
      <w:r w:rsidR="00D34EB6" w:rsidRPr="001D40BF">
        <w:rPr>
          <w:rFonts w:asciiTheme="minorHAnsi" w:hAnsiTheme="minorHAnsi" w:cstheme="minorHAnsi"/>
          <w:b/>
          <w:sz w:val="22"/>
          <w:szCs w:val="22"/>
        </w:rPr>
        <w:t>Bangalore, India</w:t>
      </w:r>
    </w:p>
    <w:p w:rsidR="000B01CC" w:rsidRDefault="00487C2A" w:rsidP="003817F4">
      <w:pPr>
        <w:widowControl w:val="0"/>
        <w:autoSpaceDE w:val="0"/>
        <w:autoSpaceDN w:val="0"/>
        <w:adjustRightInd w:val="0"/>
        <w:jc w:val="both"/>
        <w:rPr>
          <w:rFonts w:asciiTheme="minorHAnsi" w:hAnsiTheme="minorHAnsi" w:cstheme="minorHAnsi"/>
          <w:b/>
          <w:sz w:val="22"/>
          <w:szCs w:val="22"/>
        </w:rPr>
      </w:pPr>
      <w:r>
        <w:rPr>
          <w:rFonts w:asciiTheme="minorHAnsi" w:hAnsiTheme="minorHAnsi" w:cstheme="minorHAnsi"/>
          <w:b/>
          <w:sz w:val="22"/>
          <w:szCs w:val="22"/>
        </w:rPr>
        <w:t>Role: Software Developer</w:t>
      </w:r>
    </w:p>
    <w:p w:rsidR="00FA635D" w:rsidRPr="001D40BF" w:rsidRDefault="00FA635D" w:rsidP="003817F4">
      <w:pPr>
        <w:widowControl w:val="0"/>
        <w:autoSpaceDE w:val="0"/>
        <w:autoSpaceDN w:val="0"/>
        <w:adjustRightInd w:val="0"/>
        <w:jc w:val="both"/>
        <w:rPr>
          <w:rFonts w:asciiTheme="minorHAnsi" w:hAnsiTheme="minorHAnsi" w:cstheme="minorHAnsi"/>
          <w:b/>
          <w:sz w:val="22"/>
          <w:szCs w:val="22"/>
        </w:rPr>
      </w:pPr>
    </w:p>
    <w:p w:rsidR="00C11F72" w:rsidRPr="001D40BF" w:rsidRDefault="00C11F72" w:rsidP="000B01CC">
      <w:pPr>
        <w:widowControl w:val="0"/>
        <w:autoSpaceDE w:val="0"/>
        <w:autoSpaceDN w:val="0"/>
        <w:adjustRightInd w:val="0"/>
        <w:jc w:val="both"/>
        <w:rPr>
          <w:rFonts w:asciiTheme="minorHAnsi" w:hAnsiTheme="minorHAnsi" w:cstheme="minorHAnsi"/>
          <w:sz w:val="22"/>
          <w:szCs w:val="22"/>
        </w:rPr>
      </w:pPr>
      <w:r w:rsidRPr="001D40BF">
        <w:rPr>
          <w:rFonts w:asciiTheme="minorHAnsi" w:hAnsiTheme="minorHAnsi" w:cstheme="minorHAnsi"/>
          <w:b/>
          <w:sz w:val="22"/>
          <w:szCs w:val="22"/>
          <w:u w:val="single"/>
        </w:rPr>
        <w:t>Description</w:t>
      </w:r>
      <w:r w:rsidRPr="001D40BF">
        <w:rPr>
          <w:rFonts w:asciiTheme="minorHAnsi" w:hAnsiTheme="minorHAnsi" w:cstheme="minorHAnsi"/>
          <w:sz w:val="22"/>
          <w:szCs w:val="22"/>
          <w:u w:val="single"/>
        </w:rPr>
        <w:t>:</w:t>
      </w:r>
      <w:r w:rsidRPr="001D40BF">
        <w:rPr>
          <w:rFonts w:asciiTheme="minorHAnsi" w:eastAsia="Cambria" w:hAnsiTheme="minorHAnsi" w:cstheme="minorHAnsi"/>
          <w:sz w:val="22"/>
          <w:szCs w:val="22"/>
        </w:rPr>
        <w:t>The objective of this project is to implement a web based front end system which can be used by the employees, managers and higher-level management having specific role permissions for effective processing of day to day business activities in the company like leave management, project management and resource management etc.</w:t>
      </w:r>
    </w:p>
    <w:p w:rsidR="00C11F72" w:rsidRPr="001D40BF" w:rsidRDefault="00C11F72" w:rsidP="003817F4">
      <w:pPr>
        <w:pStyle w:val="workdescription"/>
        <w:shd w:val="clear" w:color="auto" w:fill="FFFFFF"/>
        <w:spacing w:before="0" w:beforeAutospacing="0" w:after="0" w:afterAutospacing="0" w:line="276" w:lineRule="auto"/>
        <w:jc w:val="both"/>
        <w:rPr>
          <w:rFonts w:asciiTheme="minorHAnsi" w:hAnsiTheme="minorHAnsi" w:cstheme="minorHAnsi"/>
          <w:b/>
          <w:bCs/>
          <w:sz w:val="22"/>
          <w:szCs w:val="22"/>
        </w:rPr>
      </w:pPr>
    </w:p>
    <w:p w:rsidR="002C1CBB" w:rsidRPr="001D40BF" w:rsidRDefault="0056559A" w:rsidP="003817F4">
      <w:pPr>
        <w:pStyle w:val="NoSpacing"/>
        <w:spacing w:line="276" w:lineRule="auto"/>
        <w:jc w:val="both"/>
        <w:rPr>
          <w:rFonts w:asciiTheme="minorHAnsi" w:hAnsiTheme="minorHAnsi" w:cstheme="minorHAnsi"/>
        </w:rPr>
      </w:pPr>
      <w:r w:rsidRPr="001D40BF">
        <w:rPr>
          <w:rFonts w:asciiTheme="minorHAnsi" w:hAnsiTheme="minorHAnsi" w:cstheme="minorHAnsi"/>
          <w:b/>
          <w:u w:val="single"/>
        </w:rPr>
        <w:t>Roles &amp;</w:t>
      </w:r>
      <w:r w:rsidR="002C1CBB" w:rsidRPr="001D40BF">
        <w:rPr>
          <w:rFonts w:asciiTheme="minorHAnsi" w:hAnsiTheme="minorHAnsi" w:cstheme="minorHAnsi"/>
          <w:b/>
          <w:u w:val="single"/>
        </w:rPr>
        <w:t>Responsibilities:</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Was involved in all the phases of the project right from requirements gathering to maintenance.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Participated in Functional Document reviews and created Technical documents. </w:t>
      </w:r>
    </w:p>
    <w:p w:rsidR="002B1947" w:rsidRPr="001D40BF" w:rsidRDefault="002B1947"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lastRenderedPageBreak/>
        <w:t xml:space="preserve">In </w:t>
      </w:r>
      <w:r w:rsidR="00B35028" w:rsidRPr="001D40BF">
        <w:rPr>
          <w:rFonts w:asciiTheme="minorHAnsi" w:hAnsiTheme="minorHAnsi" w:cstheme="minorHAnsi"/>
          <w:shd w:val="clear" w:color="auto" w:fill="FFFFFF"/>
        </w:rPr>
        <w:t>architecting</w:t>
      </w:r>
      <w:r w:rsidRPr="001D40BF">
        <w:rPr>
          <w:rFonts w:asciiTheme="minorHAnsi" w:hAnsiTheme="minorHAnsi" w:cstheme="minorHAnsi"/>
          <w:shd w:val="clear" w:color="auto" w:fill="FFFFFF"/>
        </w:rPr>
        <w:t xml:space="preserve"> various Business Layer and Data Management components of multi-tiered </w:t>
      </w:r>
      <w:r w:rsidR="00D34EB6" w:rsidRPr="001D40BF">
        <w:rPr>
          <w:rFonts w:asciiTheme="minorHAnsi" w:hAnsiTheme="minorHAnsi" w:cstheme="minorHAnsi"/>
          <w:shd w:val="clear" w:color="auto" w:fill="FFFFFF"/>
        </w:rPr>
        <w:t>web-based</w:t>
      </w:r>
      <w:r w:rsidRPr="001D40BF">
        <w:rPr>
          <w:rFonts w:asciiTheme="minorHAnsi" w:hAnsiTheme="minorHAnsi" w:cstheme="minorHAnsi"/>
          <w:shd w:val="clear" w:color="auto" w:fill="FFFFFF"/>
        </w:rPr>
        <w:t xml:space="preserve"> system over </w:t>
      </w:r>
      <w:r w:rsidRPr="001D40BF">
        <w:rPr>
          <w:rFonts w:asciiTheme="minorHAnsi" w:hAnsiTheme="minorHAnsi" w:cstheme="minorHAnsi"/>
          <w:b/>
          <w:shd w:val="clear" w:color="auto" w:fill="FFFFFF"/>
        </w:rPr>
        <w:t>J2EE</w:t>
      </w:r>
      <w:r w:rsidRPr="001D40BF">
        <w:rPr>
          <w:rFonts w:asciiTheme="minorHAnsi" w:hAnsiTheme="minorHAnsi" w:cstheme="minorHAnsi"/>
          <w:shd w:val="clear" w:color="auto" w:fill="FFFFFF"/>
        </w:rPr>
        <w:t xml:space="preserve"> architecture.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Actively designed, developed and integrated the Metrics module with all other components. </w:t>
      </w:r>
    </w:p>
    <w:p w:rsidR="000A0579" w:rsidRPr="001D40BF" w:rsidRDefault="002C1CBB" w:rsidP="000F41D9">
      <w:pPr>
        <w:pStyle w:val="NoSpacing"/>
        <w:numPr>
          <w:ilvl w:val="0"/>
          <w:numId w:val="23"/>
        </w:numPr>
        <w:spacing w:line="276" w:lineRule="auto"/>
        <w:ind w:left="360"/>
        <w:jc w:val="both"/>
        <w:rPr>
          <w:rFonts w:asciiTheme="minorHAnsi" w:hAnsiTheme="minorHAnsi" w:cstheme="minorHAnsi"/>
          <w:shd w:val="clear" w:color="auto" w:fill="FFFFFF"/>
        </w:rPr>
      </w:pPr>
      <w:r w:rsidRPr="001D40BF">
        <w:rPr>
          <w:rFonts w:asciiTheme="minorHAnsi" w:hAnsiTheme="minorHAnsi" w:cstheme="minorHAnsi"/>
          <w:shd w:val="clear" w:color="auto" w:fill="FFFFFF"/>
        </w:rPr>
        <w:t xml:space="preserve">Used </w:t>
      </w:r>
      <w:r w:rsidRPr="001D40BF">
        <w:rPr>
          <w:rFonts w:asciiTheme="minorHAnsi" w:hAnsiTheme="minorHAnsi" w:cstheme="minorHAnsi"/>
          <w:b/>
          <w:shd w:val="clear" w:color="auto" w:fill="FFFFFF"/>
        </w:rPr>
        <w:t>Spring Security</w:t>
      </w:r>
      <w:r w:rsidRPr="001D40BF">
        <w:rPr>
          <w:rFonts w:asciiTheme="minorHAnsi" w:hAnsiTheme="minorHAnsi" w:cstheme="minorHAnsi"/>
          <w:shd w:val="clear" w:color="auto" w:fill="FFFFFF"/>
        </w:rPr>
        <w:t xml:space="preserve"> to provide authentication, authorization and access-control features for this application.</w:t>
      </w:r>
    </w:p>
    <w:p w:rsidR="000A0579" w:rsidRPr="001D40BF" w:rsidRDefault="000A0579"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 xml:space="preserve">Used </w:t>
      </w:r>
      <w:r w:rsidRPr="001D40BF">
        <w:rPr>
          <w:rFonts w:asciiTheme="minorHAnsi" w:hAnsiTheme="minorHAnsi" w:cstheme="minorHAnsi"/>
          <w:b/>
          <w:shd w:val="clear" w:color="auto" w:fill="FFFFFF"/>
        </w:rPr>
        <w:t>Scrum</w:t>
      </w:r>
      <w:r w:rsidRPr="001D40BF">
        <w:rPr>
          <w:rFonts w:asciiTheme="minorHAnsi" w:hAnsiTheme="minorHAnsi" w:cstheme="minorHAnsi"/>
          <w:shd w:val="clear" w:color="auto" w:fill="FFFFFF"/>
        </w:rPr>
        <w:t xml:space="preserve"> for managing product development. </w:t>
      </w:r>
    </w:p>
    <w:p w:rsidR="000A0579" w:rsidRPr="001D40BF" w:rsidRDefault="000A0579"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 xml:space="preserve">Development using </w:t>
      </w:r>
      <w:r w:rsidRPr="001D40BF">
        <w:rPr>
          <w:rFonts w:asciiTheme="minorHAnsi" w:hAnsiTheme="minorHAnsi" w:cstheme="minorHAnsi"/>
          <w:b/>
          <w:shd w:val="clear" w:color="auto" w:fill="FFFFFF"/>
        </w:rPr>
        <w:t>Bootstrap</w:t>
      </w:r>
      <w:r w:rsidRPr="001D40BF">
        <w:rPr>
          <w:rFonts w:asciiTheme="minorHAnsi" w:hAnsiTheme="minorHAnsi" w:cstheme="minorHAnsi"/>
          <w:shd w:val="clear" w:color="auto" w:fill="FFFFFF"/>
        </w:rPr>
        <w:t xml:space="preserve"> for real time web development.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shd w:val="clear" w:color="auto" w:fill="FFFFFF"/>
        </w:rPr>
      </w:pPr>
      <w:r w:rsidRPr="001D40BF">
        <w:rPr>
          <w:rFonts w:asciiTheme="minorHAnsi" w:hAnsiTheme="minorHAnsi" w:cstheme="minorHAnsi"/>
          <w:shd w:val="clear" w:color="auto" w:fill="FFFFFF"/>
        </w:rPr>
        <w:t xml:space="preserve">Designed and developed </w:t>
      </w:r>
      <w:r w:rsidRPr="001D40BF">
        <w:rPr>
          <w:rFonts w:asciiTheme="minorHAnsi" w:hAnsiTheme="minorHAnsi" w:cstheme="minorHAnsi"/>
          <w:b/>
          <w:shd w:val="clear" w:color="auto" w:fill="FFFFFF"/>
        </w:rPr>
        <w:t>Hibernate</w:t>
      </w:r>
      <w:r w:rsidRPr="001D40BF">
        <w:rPr>
          <w:rFonts w:asciiTheme="minorHAnsi" w:hAnsiTheme="minorHAnsi" w:cstheme="minorHAnsi"/>
          <w:shd w:val="clear" w:color="auto" w:fill="FFFFFF"/>
        </w:rPr>
        <w:t xml:space="preserve"> DAO's using </w:t>
      </w:r>
      <w:r w:rsidRPr="001D40BF">
        <w:rPr>
          <w:rFonts w:asciiTheme="minorHAnsi" w:hAnsiTheme="minorHAnsi" w:cstheme="minorHAnsi"/>
          <w:b/>
          <w:shd w:val="clear" w:color="auto" w:fill="FFFFFF"/>
        </w:rPr>
        <w:t>spring framework's</w:t>
      </w:r>
      <w:r w:rsidRPr="001D40BF">
        <w:rPr>
          <w:rFonts w:asciiTheme="minorHAnsi" w:hAnsiTheme="minorHAnsi" w:cstheme="minorHAnsi"/>
          <w:shd w:val="clear" w:color="auto" w:fill="FFFFFF"/>
        </w:rPr>
        <w:t xml:space="preserve"> Hibernate Dao Support and Hibernate Template.</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 xml:space="preserve">Developed </w:t>
      </w:r>
      <w:r w:rsidRPr="001D40BF">
        <w:rPr>
          <w:rFonts w:asciiTheme="minorHAnsi" w:hAnsiTheme="minorHAnsi" w:cstheme="minorHAnsi"/>
          <w:b/>
          <w:shd w:val="clear" w:color="auto" w:fill="FFFFFF"/>
        </w:rPr>
        <w:t>Struts Action</w:t>
      </w:r>
      <w:r w:rsidRPr="001D40BF">
        <w:rPr>
          <w:rFonts w:asciiTheme="minorHAnsi" w:hAnsiTheme="minorHAnsi" w:cstheme="minorHAnsi"/>
          <w:shd w:val="clear" w:color="auto" w:fill="FFFFFF"/>
        </w:rPr>
        <w:t xml:space="preserve"> and Form classes to access</w:t>
      </w:r>
      <w:r w:rsidRPr="001D40BF">
        <w:rPr>
          <w:rStyle w:val="apple-converted-space"/>
          <w:rFonts w:asciiTheme="minorHAnsi" w:hAnsiTheme="minorHAnsi" w:cstheme="minorHAnsi"/>
          <w:shd w:val="clear" w:color="auto" w:fill="FFFFFF"/>
        </w:rPr>
        <w:t> Java </w:t>
      </w:r>
      <w:r w:rsidRPr="001D40BF">
        <w:rPr>
          <w:rFonts w:asciiTheme="minorHAnsi" w:hAnsiTheme="minorHAnsi" w:cstheme="minorHAnsi"/>
          <w:shd w:val="clear" w:color="auto" w:fill="FFFFFF"/>
        </w:rPr>
        <w:t>Beans and UI.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Developed and deployed various Sessions beans.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 xml:space="preserve">Used </w:t>
      </w:r>
      <w:r w:rsidRPr="001D40BF">
        <w:rPr>
          <w:rFonts w:asciiTheme="minorHAnsi" w:hAnsiTheme="minorHAnsi" w:cstheme="minorHAnsi"/>
          <w:b/>
          <w:shd w:val="clear" w:color="auto" w:fill="FFFFFF"/>
        </w:rPr>
        <w:t>Spring Core</w:t>
      </w:r>
      <w:r w:rsidRPr="001D40BF">
        <w:rPr>
          <w:rFonts w:asciiTheme="minorHAnsi" w:hAnsiTheme="minorHAnsi" w:cstheme="minorHAnsi"/>
          <w:shd w:val="clear" w:color="auto" w:fill="FFFFFF"/>
        </w:rPr>
        <w:t xml:space="preserve"> for middle tier development to achieve inversion of control.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 xml:space="preserve">Wrote complex queries and mapped database views using DAO in </w:t>
      </w:r>
      <w:r w:rsidRPr="001D40BF">
        <w:rPr>
          <w:rFonts w:asciiTheme="minorHAnsi" w:hAnsiTheme="minorHAnsi" w:cstheme="minorHAnsi"/>
          <w:b/>
          <w:shd w:val="clear" w:color="auto" w:fill="FFFFFF"/>
        </w:rPr>
        <w:t>Oracle</w:t>
      </w:r>
      <w:r w:rsidRPr="001D40BF">
        <w:rPr>
          <w:rFonts w:asciiTheme="minorHAnsi" w:hAnsiTheme="minorHAnsi" w:cstheme="minorHAnsi"/>
          <w:shd w:val="clear" w:color="auto" w:fill="FFFFFF"/>
        </w:rPr>
        <w:t>.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rPr>
      </w:pPr>
      <w:r w:rsidRPr="001D40BF">
        <w:rPr>
          <w:rFonts w:asciiTheme="minorHAnsi" w:hAnsiTheme="minorHAnsi" w:cstheme="minorHAnsi"/>
          <w:shd w:val="clear" w:color="auto" w:fill="FFFFFF"/>
        </w:rPr>
        <w:t>Used various Core</w:t>
      </w:r>
      <w:r w:rsidRPr="001D40BF">
        <w:rPr>
          <w:rStyle w:val="apple-converted-space"/>
          <w:rFonts w:asciiTheme="minorHAnsi" w:hAnsiTheme="minorHAnsi" w:cstheme="minorHAnsi"/>
          <w:shd w:val="clear" w:color="auto" w:fill="FFFFFF"/>
        </w:rPr>
        <w:t xml:space="preserve"> Java </w:t>
      </w:r>
      <w:r w:rsidRPr="001D40BF">
        <w:rPr>
          <w:rFonts w:asciiTheme="minorHAnsi" w:hAnsiTheme="minorHAnsi" w:cstheme="minorHAnsi"/>
          <w:shd w:val="clear" w:color="auto" w:fill="FFFFFF"/>
        </w:rPr>
        <w:t xml:space="preserve">concepts such as </w:t>
      </w:r>
      <w:r w:rsidRPr="001D40BF">
        <w:rPr>
          <w:rFonts w:asciiTheme="minorHAnsi" w:hAnsiTheme="minorHAnsi" w:cstheme="minorHAnsi"/>
          <w:b/>
          <w:shd w:val="clear" w:color="auto" w:fill="FFFFFF"/>
        </w:rPr>
        <w:t xml:space="preserve">Multi-Threading, Exception Handling, Collection APIs, Garbage collections </w:t>
      </w:r>
      <w:r w:rsidRPr="001D40BF">
        <w:rPr>
          <w:rFonts w:asciiTheme="minorHAnsi" w:hAnsiTheme="minorHAnsi" w:cstheme="minorHAnsi"/>
          <w:shd w:val="clear" w:color="auto" w:fill="FFFFFF"/>
        </w:rPr>
        <w:t>for dynamic memory allocation to implement various features and enhancements.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 xml:space="preserve">Developed Web Services using </w:t>
      </w:r>
      <w:r w:rsidRPr="001D40BF">
        <w:rPr>
          <w:rFonts w:asciiTheme="minorHAnsi" w:hAnsiTheme="minorHAnsi" w:cstheme="minorHAnsi"/>
          <w:b/>
          <w:shd w:val="clear" w:color="auto" w:fill="FFFFFF"/>
        </w:rPr>
        <w:t>XML</w:t>
      </w:r>
      <w:r w:rsidRPr="001D40BF">
        <w:rPr>
          <w:rFonts w:asciiTheme="minorHAnsi" w:hAnsiTheme="minorHAnsi" w:cstheme="minorHAnsi"/>
          <w:shd w:val="clear" w:color="auto" w:fill="FFFFFF"/>
        </w:rPr>
        <w:t xml:space="preserve"> messages that use </w:t>
      </w:r>
      <w:r w:rsidRPr="001D40BF">
        <w:rPr>
          <w:rFonts w:asciiTheme="minorHAnsi" w:hAnsiTheme="minorHAnsi" w:cstheme="minorHAnsi"/>
          <w:b/>
          <w:shd w:val="clear" w:color="auto" w:fill="FFFFFF"/>
        </w:rPr>
        <w:t>SOAP</w:t>
      </w:r>
      <w:r w:rsidRPr="001D40BF">
        <w:rPr>
          <w:rFonts w:asciiTheme="minorHAnsi" w:hAnsiTheme="minorHAnsi" w:cstheme="minorHAnsi"/>
          <w:shd w:val="clear" w:color="auto" w:fill="FFFFFF"/>
        </w:rPr>
        <w:t xml:space="preserve">. Developed </w:t>
      </w:r>
      <w:r w:rsidRPr="001D40BF">
        <w:rPr>
          <w:rFonts w:asciiTheme="minorHAnsi" w:hAnsiTheme="minorHAnsi" w:cstheme="minorHAnsi"/>
          <w:b/>
          <w:shd w:val="clear" w:color="auto" w:fill="FFFFFF"/>
        </w:rPr>
        <w:t>Web Services</w:t>
      </w:r>
      <w:r w:rsidRPr="001D40BF">
        <w:rPr>
          <w:rFonts w:asciiTheme="minorHAnsi" w:hAnsiTheme="minorHAnsi" w:cstheme="minorHAnsi"/>
          <w:shd w:val="clear" w:color="auto" w:fill="FFFFFF"/>
        </w:rPr>
        <w:t xml:space="preserve"> for Payment Transaction and Payment Release.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 xml:space="preserve">Developed the application using </w:t>
      </w:r>
      <w:r w:rsidRPr="001D40BF">
        <w:rPr>
          <w:rFonts w:asciiTheme="minorHAnsi" w:hAnsiTheme="minorHAnsi" w:cstheme="minorHAnsi"/>
          <w:b/>
          <w:shd w:val="clear" w:color="auto" w:fill="FFFFFF"/>
        </w:rPr>
        <w:t>RAD</w:t>
      </w:r>
      <w:r w:rsidRPr="001D40BF">
        <w:rPr>
          <w:rFonts w:asciiTheme="minorHAnsi" w:hAnsiTheme="minorHAnsi" w:cstheme="minorHAnsi"/>
          <w:shd w:val="clear" w:color="auto" w:fill="FFFFFF"/>
        </w:rPr>
        <w:t xml:space="preserve"> as the </w:t>
      </w:r>
      <w:r w:rsidRPr="001D40BF">
        <w:rPr>
          <w:rFonts w:asciiTheme="minorHAnsi" w:hAnsiTheme="minorHAnsi" w:cstheme="minorHAnsi"/>
          <w:b/>
          <w:shd w:val="clear" w:color="auto" w:fill="FFFFFF"/>
        </w:rPr>
        <w:t>IDE</w:t>
      </w:r>
      <w:r w:rsidRPr="001D40BF">
        <w:rPr>
          <w:rFonts w:asciiTheme="minorHAnsi" w:hAnsiTheme="minorHAnsi" w:cstheme="minorHAnsi"/>
          <w:shd w:val="clear" w:color="auto" w:fill="FFFFFF"/>
        </w:rPr>
        <w:t xml:space="preserve"> and used its features for editing, debugging, compiling, formatting, build automation and </w:t>
      </w:r>
      <w:r w:rsidR="008E1E87" w:rsidRPr="001D40BF">
        <w:rPr>
          <w:rFonts w:asciiTheme="minorHAnsi" w:hAnsiTheme="minorHAnsi" w:cstheme="minorHAnsi"/>
          <w:b/>
          <w:shd w:val="clear" w:color="auto" w:fill="FFFFFF"/>
        </w:rPr>
        <w:t>version control (SVN</w:t>
      </w:r>
      <w:r w:rsidRPr="001D40BF">
        <w:rPr>
          <w:rFonts w:asciiTheme="minorHAnsi" w:hAnsiTheme="minorHAnsi" w:cstheme="minorHAnsi"/>
          <w:b/>
          <w:shd w:val="clear" w:color="auto" w:fill="FFFFFF"/>
        </w:rPr>
        <w:t>).</w:t>
      </w:r>
      <w:r w:rsidRPr="001D40BF">
        <w:rPr>
          <w:rFonts w:asciiTheme="minorHAnsi" w:hAnsiTheme="minorHAnsi" w:cstheme="minorHAnsi"/>
          <w:shd w:val="clear" w:color="auto" w:fill="FFFFFF"/>
        </w:rPr>
        <w:t>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 xml:space="preserve">Involved in testing the applicable code using </w:t>
      </w:r>
      <w:r w:rsidRPr="001D40BF">
        <w:rPr>
          <w:rFonts w:asciiTheme="minorHAnsi" w:hAnsiTheme="minorHAnsi" w:cstheme="minorHAnsi"/>
          <w:b/>
          <w:shd w:val="clear" w:color="auto" w:fill="FFFFFF"/>
        </w:rPr>
        <w:t>Mockito</w:t>
      </w:r>
      <w:r w:rsidRPr="001D40BF">
        <w:rPr>
          <w:rFonts w:asciiTheme="minorHAnsi" w:hAnsiTheme="minorHAnsi" w:cstheme="minorHAnsi"/>
          <w:shd w:val="clear" w:color="auto" w:fill="FFFFFF"/>
        </w:rPr>
        <w:t xml:space="preserve"> framework and </w:t>
      </w:r>
      <w:r w:rsidRPr="001D40BF">
        <w:rPr>
          <w:rFonts w:asciiTheme="minorHAnsi" w:hAnsiTheme="minorHAnsi" w:cstheme="minorHAnsi"/>
          <w:b/>
          <w:shd w:val="clear" w:color="auto" w:fill="FFFFFF"/>
        </w:rPr>
        <w:t>JUnit</w:t>
      </w:r>
      <w:r w:rsidRPr="001D40BF">
        <w:rPr>
          <w:rFonts w:asciiTheme="minorHAnsi" w:hAnsiTheme="minorHAnsi" w:cstheme="minorHAnsi"/>
          <w:shd w:val="clear" w:color="auto" w:fill="FFFFFF"/>
        </w:rPr>
        <w:t>. </w:t>
      </w:r>
    </w:p>
    <w:p w:rsidR="002C1CBB" w:rsidRPr="001D40BF" w:rsidRDefault="002C1CBB" w:rsidP="000F41D9">
      <w:pPr>
        <w:pStyle w:val="NoSpacing"/>
        <w:numPr>
          <w:ilvl w:val="0"/>
          <w:numId w:val="23"/>
        </w:numPr>
        <w:spacing w:line="276" w:lineRule="auto"/>
        <w:ind w:left="360"/>
        <w:jc w:val="both"/>
        <w:rPr>
          <w:rFonts w:asciiTheme="minorHAnsi" w:hAnsiTheme="minorHAnsi" w:cstheme="minorHAnsi"/>
          <w:b/>
        </w:rPr>
      </w:pPr>
      <w:r w:rsidRPr="001D40BF">
        <w:rPr>
          <w:rFonts w:asciiTheme="minorHAnsi" w:hAnsiTheme="minorHAnsi" w:cstheme="minorHAnsi"/>
          <w:shd w:val="clear" w:color="auto" w:fill="FFFFFF"/>
        </w:rPr>
        <w:t xml:space="preserve">Wrote test cases in Junit for unit testing of classes and implemented the logging using </w:t>
      </w:r>
      <w:r w:rsidRPr="001D40BF">
        <w:rPr>
          <w:rFonts w:asciiTheme="minorHAnsi" w:hAnsiTheme="minorHAnsi" w:cstheme="minorHAnsi"/>
          <w:b/>
          <w:shd w:val="clear" w:color="auto" w:fill="FFFFFF"/>
        </w:rPr>
        <w:t>Log4j</w:t>
      </w:r>
      <w:r w:rsidRPr="001D40BF">
        <w:rPr>
          <w:rFonts w:asciiTheme="minorHAnsi" w:hAnsiTheme="minorHAnsi" w:cstheme="minorHAnsi"/>
          <w:shd w:val="clear" w:color="auto" w:fill="FFFFFF"/>
        </w:rPr>
        <w:t>. </w:t>
      </w:r>
    </w:p>
    <w:p w:rsidR="002C1CBB" w:rsidRPr="001D40BF" w:rsidRDefault="002C1CBB" w:rsidP="00DB33B3">
      <w:pPr>
        <w:pStyle w:val="ListParagraph"/>
        <w:numPr>
          <w:ilvl w:val="0"/>
          <w:numId w:val="23"/>
        </w:numPr>
        <w:spacing w:after="0"/>
        <w:ind w:left="357" w:hanging="357"/>
        <w:jc w:val="both"/>
        <w:rPr>
          <w:rFonts w:asciiTheme="minorHAnsi" w:hAnsiTheme="minorHAnsi" w:cstheme="minorHAnsi"/>
        </w:rPr>
      </w:pPr>
      <w:r w:rsidRPr="001D40BF">
        <w:rPr>
          <w:rFonts w:asciiTheme="minorHAnsi" w:hAnsiTheme="minorHAnsi" w:cstheme="minorHAnsi"/>
          <w:shd w:val="clear" w:color="auto" w:fill="FFFFFF"/>
        </w:rPr>
        <w:t xml:space="preserve">Retrieving code from the repository and deploying in Production using </w:t>
      </w:r>
      <w:r w:rsidRPr="001D40BF">
        <w:rPr>
          <w:rFonts w:asciiTheme="minorHAnsi" w:hAnsiTheme="minorHAnsi" w:cstheme="minorHAnsi"/>
          <w:b/>
          <w:shd w:val="clear" w:color="auto" w:fill="FFFFFF"/>
        </w:rPr>
        <w:t>ANT</w:t>
      </w:r>
    </w:p>
    <w:p w:rsidR="00DB33B3" w:rsidRDefault="00DB33B3" w:rsidP="003817F4">
      <w:pPr>
        <w:pStyle w:val="NoSpacing"/>
        <w:spacing w:line="276" w:lineRule="auto"/>
        <w:jc w:val="both"/>
        <w:rPr>
          <w:rFonts w:asciiTheme="minorHAnsi" w:hAnsiTheme="minorHAnsi" w:cstheme="minorHAnsi"/>
          <w:b/>
          <w:u w:val="single"/>
          <w:shd w:val="clear" w:color="auto" w:fill="FFFFFF"/>
        </w:rPr>
      </w:pPr>
    </w:p>
    <w:p w:rsidR="00940ABD" w:rsidRPr="001D40BF" w:rsidRDefault="0056559A" w:rsidP="003817F4">
      <w:pPr>
        <w:pStyle w:val="NoSpacing"/>
        <w:spacing w:line="276" w:lineRule="auto"/>
        <w:jc w:val="both"/>
        <w:rPr>
          <w:rFonts w:asciiTheme="minorHAnsi" w:hAnsiTheme="minorHAnsi" w:cstheme="minorHAnsi"/>
          <w:u w:val="single"/>
          <w:shd w:val="clear" w:color="auto" w:fill="FFFFFF"/>
        </w:rPr>
      </w:pPr>
      <w:r w:rsidRPr="001D40BF">
        <w:rPr>
          <w:rFonts w:asciiTheme="minorHAnsi" w:hAnsiTheme="minorHAnsi" w:cstheme="minorHAnsi"/>
          <w:b/>
          <w:u w:val="single"/>
          <w:shd w:val="clear" w:color="auto" w:fill="FFFFFF"/>
        </w:rPr>
        <w:t>Environment:</w:t>
      </w:r>
      <w:r w:rsidRPr="001D40BF">
        <w:rPr>
          <w:rStyle w:val="apple-converted-space"/>
          <w:rFonts w:asciiTheme="minorHAnsi" w:hAnsiTheme="minorHAnsi" w:cstheme="minorHAnsi"/>
          <w:shd w:val="clear" w:color="auto" w:fill="FFFFFF"/>
        </w:rPr>
        <w:t> </w:t>
      </w:r>
      <w:r w:rsidR="001B7889" w:rsidRPr="001D40BF">
        <w:rPr>
          <w:rFonts w:asciiTheme="minorHAnsi" w:hAnsiTheme="minorHAnsi" w:cstheme="minorHAnsi"/>
          <w:shd w:val="clear" w:color="auto" w:fill="FFFFFF"/>
        </w:rPr>
        <w:t>HTML</w:t>
      </w:r>
      <w:r w:rsidR="00FD7419" w:rsidRPr="001D40BF">
        <w:rPr>
          <w:rFonts w:asciiTheme="minorHAnsi" w:hAnsiTheme="minorHAnsi" w:cstheme="minorHAnsi"/>
          <w:shd w:val="clear" w:color="auto" w:fill="FFFFFF"/>
        </w:rPr>
        <w:t xml:space="preserve">, </w:t>
      </w:r>
      <w:r w:rsidR="001B7889" w:rsidRPr="001D40BF">
        <w:rPr>
          <w:rFonts w:asciiTheme="minorHAnsi" w:hAnsiTheme="minorHAnsi" w:cstheme="minorHAnsi"/>
          <w:shd w:val="clear" w:color="auto" w:fill="FFFFFF"/>
        </w:rPr>
        <w:t>CSS</w:t>
      </w:r>
      <w:r w:rsidR="00FD7419" w:rsidRPr="001D40BF">
        <w:rPr>
          <w:rFonts w:asciiTheme="minorHAnsi" w:hAnsiTheme="minorHAnsi" w:cstheme="minorHAnsi"/>
          <w:shd w:val="clear" w:color="auto" w:fill="FFFFFF"/>
        </w:rPr>
        <w:t>, XML, DHTML, JSP,</w:t>
      </w:r>
      <w:r w:rsidR="00FD7419" w:rsidRPr="001D40BF">
        <w:rPr>
          <w:rStyle w:val="apple-converted-space"/>
          <w:rFonts w:asciiTheme="minorHAnsi" w:hAnsiTheme="minorHAnsi" w:cstheme="minorHAnsi"/>
          <w:shd w:val="clear" w:color="auto" w:fill="FFFFFF"/>
        </w:rPr>
        <w:t>Java</w:t>
      </w:r>
      <w:r w:rsidR="00FD7419" w:rsidRPr="001D40BF">
        <w:rPr>
          <w:rFonts w:asciiTheme="minorHAnsi" w:hAnsiTheme="minorHAnsi" w:cstheme="minorHAnsi"/>
          <w:shd w:val="clear" w:color="auto" w:fill="FFFFFF"/>
        </w:rPr>
        <w:t xml:space="preserve">Script, </w:t>
      </w:r>
      <w:r w:rsidRPr="001D40BF">
        <w:rPr>
          <w:rFonts w:asciiTheme="minorHAnsi" w:hAnsiTheme="minorHAnsi" w:cstheme="minorHAnsi"/>
          <w:shd w:val="clear" w:color="auto" w:fill="FFFFFF"/>
        </w:rPr>
        <w:t xml:space="preserve">Servlet, Struts, Spring IOC, </w:t>
      </w:r>
      <w:r w:rsidR="008E1E87" w:rsidRPr="001D40BF">
        <w:rPr>
          <w:rFonts w:asciiTheme="minorHAnsi" w:hAnsiTheme="minorHAnsi" w:cstheme="minorHAnsi"/>
          <w:shd w:val="clear" w:color="auto" w:fill="FFFFFF"/>
        </w:rPr>
        <w:t>Spring Data,</w:t>
      </w:r>
      <w:r w:rsidRPr="001D40BF">
        <w:rPr>
          <w:rFonts w:asciiTheme="minorHAnsi" w:hAnsiTheme="minorHAnsi" w:cstheme="minorHAnsi"/>
          <w:shd w:val="clear" w:color="auto" w:fill="FFFFFF"/>
        </w:rPr>
        <w:t xml:space="preserve"> JNDI, Hibernate,Log4j, Ant, WebSphere,</w:t>
      </w:r>
      <w:r w:rsidR="00B07883" w:rsidRPr="001D40BF">
        <w:rPr>
          <w:rStyle w:val="apple-converted-space"/>
          <w:rFonts w:asciiTheme="minorHAnsi" w:hAnsiTheme="minorHAnsi" w:cstheme="minorHAnsi"/>
          <w:shd w:val="clear" w:color="auto" w:fill="FFFFFF"/>
        </w:rPr>
        <w:t>Bootstrap</w:t>
      </w:r>
      <w:r w:rsidR="00D5322E" w:rsidRPr="001D40BF">
        <w:rPr>
          <w:rFonts w:asciiTheme="minorHAnsi" w:hAnsiTheme="minorHAnsi" w:cstheme="minorHAnsi"/>
          <w:shd w:val="clear" w:color="auto" w:fill="FFFFFF"/>
        </w:rPr>
        <w:t xml:space="preserve">, </w:t>
      </w:r>
      <w:r w:rsidR="00FD7419" w:rsidRPr="001D40BF">
        <w:rPr>
          <w:rFonts w:asciiTheme="minorHAnsi" w:hAnsiTheme="minorHAnsi" w:cstheme="minorHAnsi"/>
          <w:shd w:val="clear" w:color="auto" w:fill="FFFFFF"/>
        </w:rPr>
        <w:t>Scrum, Oracle,</w:t>
      </w:r>
      <w:r w:rsidRPr="001D40BF">
        <w:rPr>
          <w:rFonts w:asciiTheme="minorHAnsi" w:hAnsiTheme="minorHAnsi" w:cstheme="minorHAnsi"/>
          <w:shd w:val="clear" w:color="auto" w:fill="FFFFFF"/>
        </w:rPr>
        <w:t xml:space="preserve"> Rational Software Architect,</w:t>
      </w:r>
      <w:r w:rsidR="00B07883" w:rsidRPr="001D40BF">
        <w:rPr>
          <w:rFonts w:asciiTheme="minorHAnsi" w:hAnsiTheme="minorHAnsi" w:cstheme="minorHAnsi"/>
          <w:shd w:val="clear" w:color="auto" w:fill="FFFFFF"/>
        </w:rPr>
        <w:t xml:space="preserve"> Web Services(SOAP/WSDL</w:t>
      </w:r>
      <w:r w:rsidRPr="001D40BF">
        <w:rPr>
          <w:rFonts w:asciiTheme="minorHAnsi" w:hAnsiTheme="minorHAnsi" w:cstheme="minorHAnsi"/>
          <w:shd w:val="clear" w:color="auto" w:fill="FFFFFF"/>
        </w:rPr>
        <w:t>), Web Logic Application Server, SVN,</w:t>
      </w:r>
      <w:r w:rsidRPr="001D40BF">
        <w:rPr>
          <w:rStyle w:val="apple-converted-space"/>
          <w:rFonts w:asciiTheme="minorHAnsi" w:hAnsiTheme="minorHAnsi" w:cstheme="minorHAnsi"/>
          <w:shd w:val="clear" w:color="auto" w:fill="FFFFFF"/>
        </w:rPr>
        <w:t> </w:t>
      </w:r>
      <w:r w:rsidRPr="001D40BF">
        <w:rPr>
          <w:rFonts w:asciiTheme="minorHAnsi" w:hAnsiTheme="minorHAnsi" w:cstheme="minorHAnsi"/>
          <w:shd w:val="clear" w:color="auto" w:fill="FFFFFF"/>
        </w:rPr>
        <w:t>UNIX.</w:t>
      </w:r>
      <w:r w:rsidRPr="001D40BF">
        <w:rPr>
          <w:rFonts w:asciiTheme="minorHAnsi" w:hAnsiTheme="minorHAnsi" w:cstheme="minorHAnsi"/>
        </w:rPr>
        <w:t> </w:t>
      </w:r>
    </w:p>
    <w:p w:rsidR="00C11F72" w:rsidRPr="001D40BF" w:rsidRDefault="00C11F72"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rPr>
      </w:pPr>
    </w:p>
    <w:p w:rsidR="00C11F72" w:rsidRPr="00487C2A" w:rsidRDefault="00C11F72"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shd w:val="clear" w:color="auto" w:fill="FFFFFF"/>
        </w:rPr>
      </w:pPr>
      <w:r w:rsidRPr="00487C2A">
        <w:rPr>
          <w:rFonts w:asciiTheme="minorHAnsi" w:hAnsiTheme="minorHAnsi" w:cstheme="minorHAnsi"/>
          <w:b/>
          <w:sz w:val="22"/>
          <w:szCs w:val="22"/>
        </w:rPr>
        <w:t>Client: Savisra Software Solutions Pvt.Ltd</w:t>
      </w:r>
      <w:r w:rsidR="00F1549D" w:rsidRPr="00487C2A">
        <w:rPr>
          <w:rFonts w:asciiTheme="minorHAnsi" w:hAnsiTheme="minorHAnsi" w:cstheme="minorHAnsi"/>
          <w:b/>
          <w:bCs/>
          <w:sz w:val="22"/>
          <w:szCs w:val="22"/>
        </w:rPr>
        <w:t>Aug</w:t>
      </w:r>
      <w:r w:rsidR="00D34EB6" w:rsidRPr="00487C2A">
        <w:rPr>
          <w:rFonts w:asciiTheme="minorHAnsi" w:hAnsiTheme="minorHAnsi" w:cstheme="minorHAnsi"/>
          <w:b/>
          <w:bCs/>
          <w:sz w:val="22"/>
          <w:szCs w:val="22"/>
        </w:rPr>
        <w:t xml:space="preserve"> 20</w:t>
      </w:r>
      <w:r w:rsidR="00395DD6">
        <w:rPr>
          <w:rFonts w:asciiTheme="minorHAnsi" w:hAnsiTheme="minorHAnsi" w:cstheme="minorHAnsi"/>
          <w:b/>
          <w:bCs/>
          <w:sz w:val="22"/>
          <w:szCs w:val="22"/>
        </w:rPr>
        <w:t>10</w:t>
      </w:r>
      <w:r w:rsidR="00D34EB6" w:rsidRPr="00487C2A">
        <w:rPr>
          <w:rFonts w:asciiTheme="minorHAnsi" w:hAnsiTheme="minorHAnsi" w:cstheme="minorHAnsi"/>
          <w:b/>
          <w:bCs/>
          <w:sz w:val="22"/>
          <w:szCs w:val="22"/>
        </w:rPr>
        <w:t xml:space="preserve"> - </w:t>
      </w:r>
      <w:r w:rsidR="00F1549D" w:rsidRPr="00487C2A">
        <w:rPr>
          <w:rFonts w:asciiTheme="minorHAnsi" w:hAnsiTheme="minorHAnsi" w:cstheme="minorHAnsi"/>
          <w:b/>
          <w:bCs/>
          <w:sz w:val="22"/>
          <w:szCs w:val="22"/>
        </w:rPr>
        <w:t>May</w:t>
      </w:r>
      <w:r w:rsidR="00D34EB6" w:rsidRPr="00487C2A">
        <w:rPr>
          <w:rFonts w:asciiTheme="minorHAnsi" w:hAnsiTheme="minorHAnsi" w:cstheme="minorHAnsi"/>
          <w:b/>
          <w:bCs/>
          <w:sz w:val="22"/>
          <w:szCs w:val="22"/>
        </w:rPr>
        <w:t xml:space="preserve"> 201</w:t>
      </w:r>
      <w:r w:rsidR="00395DD6">
        <w:rPr>
          <w:rFonts w:asciiTheme="minorHAnsi" w:hAnsiTheme="minorHAnsi" w:cstheme="minorHAnsi"/>
          <w:b/>
          <w:bCs/>
          <w:sz w:val="22"/>
          <w:szCs w:val="22"/>
        </w:rPr>
        <w:t>1</w:t>
      </w:r>
    </w:p>
    <w:p w:rsidR="00C11F72" w:rsidRPr="00487C2A" w:rsidRDefault="00C11F72"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shd w:val="clear" w:color="auto" w:fill="FFFFFF"/>
        </w:rPr>
      </w:pPr>
      <w:r w:rsidRPr="00487C2A">
        <w:rPr>
          <w:rFonts w:asciiTheme="minorHAnsi" w:hAnsiTheme="minorHAnsi" w:cstheme="minorHAnsi"/>
          <w:b/>
          <w:sz w:val="22"/>
          <w:szCs w:val="22"/>
          <w:shd w:val="clear" w:color="auto" w:fill="FFFFFF"/>
        </w:rPr>
        <w:t>Location: Hyderabad, India</w:t>
      </w:r>
    </w:p>
    <w:p w:rsidR="00487C2A" w:rsidRPr="00487C2A" w:rsidRDefault="00487C2A" w:rsidP="003817F4">
      <w:pPr>
        <w:pStyle w:val="workdescription"/>
        <w:shd w:val="clear" w:color="auto" w:fill="FFFFFF"/>
        <w:spacing w:before="0" w:beforeAutospacing="0" w:after="0" w:afterAutospacing="0" w:line="276" w:lineRule="auto"/>
        <w:jc w:val="both"/>
        <w:rPr>
          <w:rFonts w:asciiTheme="minorHAnsi" w:hAnsiTheme="minorHAnsi" w:cstheme="minorHAnsi"/>
          <w:b/>
          <w:sz w:val="22"/>
          <w:szCs w:val="22"/>
          <w:shd w:val="clear" w:color="auto" w:fill="FFFFFF"/>
        </w:rPr>
      </w:pPr>
      <w:r w:rsidRPr="00487C2A">
        <w:rPr>
          <w:rFonts w:asciiTheme="minorHAnsi" w:hAnsiTheme="minorHAnsi" w:cstheme="minorHAnsi"/>
          <w:b/>
          <w:sz w:val="22"/>
          <w:szCs w:val="22"/>
          <w:shd w:val="clear" w:color="auto" w:fill="FFFFFF"/>
        </w:rPr>
        <w:t>Role: Jr.Java Developer</w:t>
      </w:r>
    </w:p>
    <w:p w:rsidR="00C11F72" w:rsidRPr="001D40BF" w:rsidRDefault="00C11F72" w:rsidP="003817F4">
      <w:pPr>
        <w:widowControl w:val="0"/>
        <w:autoSpaceDE w:val="0"/>
        <w:autoSpaceDN w:val="0"/>
        <w:adjustRightInd w:val="0"/>
        <w:jc w:val="both"/>
        <w:rPr>
          <w:rFonts w:asciiTheme="minorHAnsi" w:hAnsiTheme="minorHAnsi" w:cstheme="minorHAnsi"/>
          <w:sz w:val="22"/>
          <w:szCs w:val="22"/>
          <w:u w:val="single"/>
        </w:rPr>
      </w:pPr>
      <w:r w:rsidRPr="001D40BF">
        <w:rPr>
          <w:rFonts w:asciiTheme="minorHAnsi" w:hAnsiTheme="minorHAnsi" w:cstheme="minorHAnsi"/>
          <w:b/>
          <w:sz w:val="22"/>
          <w:szCs w:val="22"/>
          <w:u w:val="single"/>
        </w:rPr>
        <w:t>Description</w:t>
      </w:r>
      <w:r w:rsidRPr="001D40BF">
        <w:rPr>
          <w:rFonts w:asciiTheme="minorHAnsi" w:hAnsiTheme="minorHAnsi" w:cstheme="minorHAnsi"/>
          <w:sz w:val="22"/>
          <w:szCs w:val="22"/>
          <w:u w:val="single"/>
        </w:rPr>
        <w:t>:</w:t>
      </w:r>
      <w:r w:rsidRPr="001D40BF">
        <w:rPr>
          <w:rFonts w:asciiTheme="minorHAnsi" w:hAnsiTheme="minorHAnsi" w:cstheme="minorHAnsi"/>
          <w:sz w:val="22"/>
          <w:szCs w:val="22"/>
        </w:rPr>
        <w:t>Was a part of a 3-member’s team, working under a Sr. Analyst, to identify and resolve technical issues during the design and development of its first Blast-Analytical System. Responsible for all facets of system related projects, business analysis, scope and specification reviews, system analysis and design, project management and scheduling, program testing, maintenance and training.</w:t>
      </w:r>
    </w:p>
    <w:p w:rsidR="00940ABD" w:rsidRPr="001D40BF" w:rsidRDefault="00940ABD" w:rsidP="003817F4">
      <w:pPr>
        <w:jc w:val="both"/>
        <w:rPr>
          <w:rFonts w:asciiTheme="minorHAnsi" w:eastAsia="Calibri" w:hAnsiTheme="minorHAnsi" w:cstheme="minorHAnsi"/>
          <w:sz w:val="22"/>
          <w:szCs w:val="22"/>
        </w:rPr>
      </w:pPr>
    </w:p>
    <w:p w:rsidR="00BB0D99" w:rsidRPr="001D40BF" w:rsidRDefault="00BB0D99" w:rsidP="003817F4">
      <w:pPr>
        <w:pStyle w:val="NoSpacing"/>
        <w:spacing w:line="276" w:lineRule="auto"/>
        <w:jc w:val="both"/>
        <w:rPr>
          <w:rFonts w:asciiTheme="minorHAnsi" w:hAnsiTheme="minorHAnsi" w:cstheme="minorHAnsi"/>
        </w:rPr>
      </w:pPr>
      <w:r w:rsidRPr="001D40BF">
        <w:rPr>
          <w:rFonts w:asciiTheme="minorHAnsi" w:hAnsiTheme="minorHAnsi" w:cstheme="minorHAnsi"/>
          <w:b/>
          <w:u w:val="single"/>
        </w:rPr>
        <w:t>Roles &amp; Responsibilities:</w:t>
      </w:r>
    </w:p>
    <w:p w:rsidR="00E37763" w:rsidRPr="001D40BF" w:rsidRDefault="00E37763" w:rsidP="000F41D9">
      <w:pPr>
        <w:pStyle w:val="ListParagraph"/>
        <w:numPr>
          <w:ilvl w:val="0"/>
          <w:numId w:val="24"/>
        </w:numPr>
        <w:ind w:left="360"/>
        <w:jc w:val="both"/>
        <w:rPr>
          <w:rFonts w:asciiTheme="minorHAnsi" w:hAnsiTheme="minorHAnsi" w:cstheme="minorHAnsi"/>
        </w:rPr>
      </w:pPr>
      <w:r w:rsidRPr="001D40BF">
        <w:rPr>
          <w:rFonts w:asciiTheme="minorHAnsi" w:hAnsiTheme="minorHAnsi" w:cstheme="minorHAnsi"/>
        </w:rPr>
        <w:t xml:space="preserve">Developed web application using </w:t>
      </w:r>
      <w:r w:rsidRPr="001D40BF">
        <w:rPr>
          <w:rFonts w:asciiTheme="minorHAnsi" w:hAnsiTheme="minorHAnsi" w:cstheme="minorHAnsi"/>
          <w:b/>
        </w:rPr>
        <w:t>Struts</w:t>
      </w:r>
      <w:r w:rsidRPr="001D40BF">
        <w:rPr>
          <w:rFonts w:asciiTheme="minorHAnsi" w:hAnsiTheme="minorHAnsi" w:cstheme="minorHAnsi"/>
        </w:rPr>
        <w:t xml:space="preserve">, </w:t>
      </w:r>
      <w:r w:rsidRPr="001D40BF">
        <w:rPr>
          <w:rFonts w:asciiTheme="minorHAnsi" w:hAnsiTheme="minorHAnsi" w:cstheme="minorHAnsi"/>
          <w:b/>
        </w:rPr>
        <w:t xml:space="preserve">JSP, Servlet, Java beans </w:t>
      </w:r>
      <w:r w:rsidRPr="001D40BF">
        <w:rPr>
          <w:rFonts w:asciiTheme="minorHAnsi" w:hAnsiTheme="minorHAnsi" w:cstheme="minorHAnsi"/>
        </w:rPr>
        <w:t>that uses MVC design pattern</w:t>
      </w:r>
    </w:p>
    <w:p w:rsidR="00E37763" w:rsidRPr="001D40BF" w:rsidRDefault="00E37763" w:rsidP="000F41D9">
      <w:pPr>
        <w:pStyle w:val="ListParagraph"/>
        <w:numPr>
          <w:ilvl w:val="0"/>
          <w:numId w:val="24"/>
        </w:numPr>
        <w:ind w:left="360"/>
        <w:jc w:val="both"/>
        <w:rPr>
          <w:rFonts w:asciiTheme="minorHAnsi" w:hAnsiTheme="minorHAnsi" w:cstheme="minorHAnsi"/>
        </w:rPr>
      </w:pPr>
      <w:r w:rsidRPr="001D40BF">
        <w:rPr>
          <w:rFonts w:asciiTheme="minorHAnsi" w:hAnsiTheme="minorHAnsi" w:cstheme="minorHAnsi"/>
        </w:rPr>
        <w:t xml:space="preserve">Created user-friendly GUI interface and Web pages using </w:t>
      </w:r>
      <w:r w:rsidRPr="001D40BF">
        <w:rPr>
          <w:rFonts w:asciiTheme="minorHAnsi" w:hAnsiTheme="minorHAnsi" w:cstheme="minorHAnsi"/>
          <w:b/>
        </w:rPr>
        <w:t xml:space="preserve">HTML, CSS </w:t>
      </w:r>
      <w:r w:rsidRPr="001D40BF">
        <w:rPr>
          <w:rFonts w:asciiTheme="minorHAnsi" w:hAnsiTheme="minorHAnsi" w:cstheme="minorHAnsi"/>
        </w:rPr>
        <w:t>and JSP</w:t>
      </w:r>
    </w:p>
    <w:p w:rsidR="00E37763" w:rsidRPr="001D40BF" w:rsidRDefault="00E37763" w:rsidP="000F41D9">
      <w:pPr>
        <w:pStyle w:val="ListParagraph"/>
        <w:numPr>
          <w:ilvl w:val="0"/>
          <w:numId w:val="24"/>
        </w:numPr>
        <w:ind w:left="360"/>
        <w:jc w:val="both"/>
        <w:rPr>
          <w:rFonts w:asciiTheme="minorHAnsi" w:hAnsiTheme="minorHAnsi" w:cstheme="minorHAnsi"/>
        </w:rPr>
      </w:pPr>
      <w:r w:rsidRPr="001D40BF">
        <w:rPr>
          <w:rFonts w:asciiTheme="minorHAnsi" w:hAnsiTheme="minorHAnsi" w:cstheme="minorHAnsi"/>
        </w:rPr>
        <w:t xml:space="preserve">Wrote JavaScript for </w:t>
      </w:r>
      <w:r w:rsidR="00604837" w:rsidRPr="001D40BF">
        <w:rPr>
          <w:rFonts w:asciiTheme="minorHAnsi" w:hAnsiTheme="minorHAnsi" w:cstheme="minorHAnsi"/>
        </w:rPr>
        <w:t>client-side</w:t>
      </w:r>
      <w:r w:rsidRPr="001D40BF">
        <w:rPr>
          <w:rFonts w:asciiTheme="minorHAnsi" w:hAnsiTheme="minorHAnsi" w:cstheme="minorHAnsi"/>
        </w:rPr>
        <w:t xml:space="preserve"> validation.</w:t>
      </w:r>
    </w:p>
    <w:p w:rsidR="00E37763" w:rsidRPr="001D40BF" w:rsidRDefault="00E37763" w:rsidP="000F41D9">
      <w:pPr>
        <w:pStyle w:val="ListParagraph"/>
        <w:numPr>
          <w:ilvl w:val="0"/>
          <w:numId w:val="24"/>
        </w:numPr>
        <w:ind w:left="360"/>
        <w:jc w:val="both"/>
        <w:rPr>
          <w:rFonts w:asciiTheme="minorHAnsi" w:hAnsiTheme="minorHAnsi" w:cstheme="minorHAnsi"/>
        </w:rPr>
      </w:pPr>
      <w:r w:rsidRPr="001D40BF">
        <w:rPr>
          <w:rFonts w:asciiTheme="minorHAnsi" w:hAnsiTheme="minorHAnsi" w:cstheme="minorHAnsi"/>
        </w:rPr>
        <w:t xml:space="preserve">Used Eclipse as IDE tool for creating </w:t>
      </w:r>
      <w:r w:rsidRPr="001D40BF">
        <w:rPr>
          <w:rFonts w:asciiTheme="minorHAnsi" w:hAnsiTheme="minorHAnsi" w:cstheme="minorHAnsi"/>
          <w:b/>
        </w:rPr>
        <w:t>Servlet</w:t>
      </w:r>
      <w:r w:rsidRPr="001D40BF">
        <w:rPr>
          <w:rFonts w:asciiTheme="minorHAnsi" w:hAnsiTheme="minorHAnsi" w:cstheme="minorHAnsi"/>
        </w:rPr>
        <w:t>,</w:t>
      </w:r>
      <w:r w:rsidRPr="001D40BF">
        <w:rPr>
          <w:rFonts w:asciiTheme="minorHAnsi" w:hAnsiTheme="minorHAnsi" w:cstheme="minorHAnsi"/>
          <w:b/>
        </w:rPr>
        <w:t xml:space="preserve"> JSP</w:t>
      </w:r>
      <w:r w:rsidRPr="001D40BF">
        <w:rPr>
          <w:rFonts w:asciiTheme="minorHAnsi" w:hAnsiTheme="minorHAnsi" w:cstheme="minorHAnsi"/>
        </w:rPr>
        <w:t>, and</w:t>
      </w:r>
      <w:r w:rsidRPr="001D40BF">
        <w:rPr>
          <w:rFonts w:asciiTheme="minorHAnsi" w:hAnsiTheme="minorHAnsi" w:cstheme="minorHAnsi"/>
          <w:b/>
        </w:rPr>
        <w:t xml:space="preserve"> XML</w:t>
      </w:r>
      <w:r w:rsidRPr="001D40BF">
        <w:rPr>
          <w:rFonts w:asciiTheme="minorHAnsi" w:hAnsiTheme="minorHAnsi" w:cstheme="minorHAnsi"/>
        </w:rPr>
        <w:t>.</w:t>
      </w:r>
    </w:p>
    <w:p w:rsidR="00C91365" w:rsidRPr="001D40BF" w:rsidRDefault="00E37763" w:rsidP="000F41D9">
      <w:pPr>
        <w:pStyle w:val="ListParagraph"/>
        <w:numPr>
          <w:ilvl w:val="0"/>
          <w:numId w:val="24"/>
        </w:numPr>
        <w:ind w:left="360"/>
        <w:jc w:val="both"/>
        <w:rPr>
          <w:rFonts w:asciiTheme="minorHAnsi" w:hAnsiTheme="minorHAnsi" w:cstheme="minorHAnsi"/>
        </w:rPr>
      </w:pPr>
      <w:r w:rsidRPr="001D40BF">
        <w:rPr>
          <w:rFonts w:asciiTheme="minorHAnsi" w:hAnsiTheme="minorHAnsi" w:cstheme="minorHAnsi"/>
        </w:rPr>
        <w:t>Wrote SQL for JDBC prepared statements to retrieve the data from database.</w:t>
      </w:r>
    </w:p>
    <w:p w:rsidR="00E37763" w:rsidRPr="001D40BF" w:rsidRDefault="00E37763" w:rsidP="000F41D9">
      <w:pPr>
        <w:pStyle w:val="ListParagraph"/>
        <w:numPr>
          <w:ilvl w:val="0"/>
          <w:numId w:val="24"/>
        </w:numPr>
        <w:ind w:left="360"/>
        <w:jc w:val="both"/>
        <w:rPr>
          <w:rFonts w:asciiTheme="minorHAnsi" w:hAnsiTheme="minorHAnsi" w:cstheme="minorHAnsi"/>
        </w:rPr>
      </w:pPr>
      <w:r w:rsidRPr="001D40BF">
        <w:rPr>
          <w:rFonts w:asciiTheme="minorHAnsi" w:hAnsiTheme="minorHAnsi" w:cstheme="minorHAnsi"/>
        </w:rPr>
        <w:t xml:space="preserve">Monitored the logs using </w:t>
      </w:r>
      <w:r w:rsidRPr="001D40BF">
        <w:rPr>
          <w:rFonts w:asciiTheme="minorHAnsi" w:hAnsiTheme="minorHAnsi" w:cstheme="minorHAnsi"/>
          <w:b/>
        </w:rPr>
        <w:t>Log4J</w:t>
      </w:r>
      <w:r w:rsidRPr="001D40BF">
        <w:rPr>
          <w:rFonts w:asciiTheme="minorHAnsi" w:hAnsiTheme="minorHAnsi" w:cstheme="minorHAnsi"/>
        </w:rPr>
        <w:t xml:space="preserve"> and fixed the problem</w:t>
      </w:r>
    </w:p>
    <w:p w:rsidR="00E37763" w:rsidRPr="001D40BF" w:rsidRDefault="00E37763" w:rsidP="000F41D9">
      <w:pPr>
        <w:pStyle w:val="ListParagraph"/>
        <w:numPr>
          <w:ilvl w:val="0"/>
          <w:numId w:val="24"/>
        </w:numPr>
        <w:ind w:left="360"/>
        <w:jc w:val="both"/>
        <w:rPr>
          <w:rFonts w:asciiTheme="minorHAnsi" w:hAnsiTheme="minorHAnsi" w:cstheme="minorHAnsi"/>
        </w:rPr>
      </w:pPr>
      <w:r w:rsidRPr="001D40BF">
        <w:rPr>
          <w:rFonts w:asciiTheme="minorHAnsi" w:hAnsiTheme="minorHAnsi" w:cstheme="minorHAnsi"/>
        </w:rPr>
        <w:t xml:space="preserve">The application was deployed on the </w:t>
      </w:r>
      <w:r w:rsidRPr="001D40BF">
        <w:rPr>
          <w:rFonts w:asciiTheme="minorHAnsi" w:hAnsiTheme="minorHAnsi" w:cstheme="minorHAnsi"/>
          <w:b/>
        </w:rPr>
        <w:t>Tomcat.</w:t>
      </w:r>
    </w:p>
    <w:p w:rsidR="00E37763" w:rsidRPr="001D40BF" w:rsidRDefault="00E37763" w:rsidP="000F41D9">
      <w:pPr>
        <w:pStyle w:val="ListParagraph"/>
        <w:numPr>
          <w:ilvl w:val="0"/>
          <w:numId w:val="24"/>
        </w:numPr>
        <w:ind w:left="360"/>
        <w:jc w:val="both"/>
        <w:rPr>
          <w:rFonts w:asciiTheme="minorHAnsi" w:hAnsiTheme="minorHAnsi" w:cstheme="minorHAnsi"/>
        </w:rPr>
      </w:pPr>
      <w:r w:rsidRPr="001D40BF">
        <w:rPr>
          <w:rFonts w:asciiTheme="minorHAnsi" w:hAnsiTheme="minorHAnsi" w:cstheme="minorHAnsi"/>
        </w:rPr>
        <w:t xml:space="preserve">Involved in build and deploying the application using ANT  </w:t>
      </w:r>
    </w:p>
    <w:p w:rsidR="00E37763" w:rsidRPr="001D40BF" w:rsidRDefault="00E37763" w:rsidP="000F41D9">
      <w:pPr>
        <w:pStyle w:val="ListParagraph"/>
        <w:numPr>
          <w:ilvl w:val="0"/>
          <w:numId w:val="24"/>
        </w:numPr>
        <w:ind w:left="360"/>
        <w:jc w:val="both"/>
        <w:rPr>
          <w:rFonts w:asciiTheme="minorHAnsi" w:hAnsiTheme="minorHAnsi" w:cstheme="minorHAnsi"/>
        </w:rPr>
      </w:pPr>
      <w:r w:rsidRPr="001D40BF">
        <w:rPr>
          <w:rFonts w:asciiTheme="minorHAnsi" w:hAnsiTheme="minorHAnsi" w:cstheme="minorHAnsi"/>
        </w:rPr>
        <w:t>Used</w:t>
      </w:r>
      <w:r w:rsidRPr="001D40BF">
        <w:rPr>
          <w:rFonts w:asciiTheme="minorHAnsi" w:hAnsiTheme="minorHAnsi" w:cstheme="minorHAnsi"/>
          <w:b/>
        </w:rPr>
        <w:t xml:space="preserve"> CVS</w:t>
      </w:r>
      <w:r w:rsidRPr="001D40BF">
        <w:rPr>
          <w:rFonts w:asciiTheme="minorHAnsi" w:hAnsiTheme="minorHAnsi" w:cstheme="minorHAnsi"/>
        </w:rPr>
        <w:t xml:space="preserve"> as version control system </w:t>
      </w:r>
    </w:p>
    <w:p w:rsidR="007E24AA" w:rsidRPr="001D40BF" w:rsidRDefault="00E37763" w:rsidP="00DB33B3">
      <w:pPr>
        <w:pStyle w:val="ListParagraph"/>
        <w:numPr>
          <w:ilvl w:val="0"/>
          <w:numId w:val="24"/>
        </w:numPr>
        <w:spacing w:after="0"/>
        <w:ind w:left="357" w:hanging="357"/>
        <w:jc w:val="both"/>
        <w:rPr>
          <w:rFonts w:asciiTheme="minorHAnsi" w:hAnsiTheme="minorHAnsi" w:cstheme="minorHAnsi"/>
        </w:rPr>
      </w:pPr>
      <w:r w:rsidRPr="001D40BF">
        <w:rPr>
          <w:rFonts w:asciiTheme="minorHAnsi" w:hAnsiTheme="minorHAnsi" w:cstheme="minorHAnsi"/>
        </w:rPr>
        <w:t>Worked on bug fixing and Production Support</w:t>
      </w:r>
    </w:p>
    <w:p w:rsidR="00DB33B3" w:rsidRDefault="00DB33B3" w:rsidP="003817F4">
      <w:pPr>
        <w:jc w:val="both"/>
        <w:rPr>
          <w:rFonts w:asciiTheme="minorHAnsi" w:hAnsiTheme="minorHAnsi" w:cstheme="minorHAnsi"/>
          <w:b/>
          <w:sz w:val="22"/>
          <w:szCs w:val="22"/>
          <w:u w:val="single"/>
        </w:rPr>
      </w:pPr>
    </w:p>
    <w:p w:rsidR="00CE5846" w:rsidRPr="001D40BF" w:rsidRDefault="009A6ACB" w:rsidP="003817F4">
      <w:pPr>
        <w:jc w:val="both"/>
        <w:rPr>
          <w:rFonts w:asciiTheme="minorHAnsi" w:hAnsiTheme="minorHAnsi" w:cstheme="minorHAnsi"/>
          <w:sz w:val="22"/>
          <w:szCs w:val="22"/>
        </w:rPr>
      </w:pPr>
      <w:r w:rsidRPr="001D40BF">
        <w:rPr>
          <w:rFonts w:asciiTheme="minorHAnsi" w:hAnsiTheme="minorHAnsi" w:cstheme="minorHAnsi"/>
          <w:b/>
          <w:sz w:val="22"/>
          <w:szCs w:val="22"/>
          <w:u w:val="single"/>
        </w:rPr>
        <w:t>Environment</w:t>
      </w:r>
      <w:r w:rsidR="002B1947" w:rsidRPr="001D40BF">
        <w:rPr>
          <w:rFonts w:asciiTheme="minorHAnsi" w:hAnsiTheme="minorHAnsi" w:cstheme="minorHAnsi"/>
          <w:b/>
          <w:sz w:val="22"/>
          <w:szCs w:val="22"/>
          <w:u w:val="single"/>
        </w:rPr>
        <w:t>:</w:t>
      </w:r>
      <w:r w:rsidR="00FD7419" w:rsidRPr="001D40BF">
        <w:rPr>
          <w:rFonts w:asciiTheme="minorHAnsi" w:hAnsiTheme="minorHAnsi" w:cstheme="minorHAnsi"/>
          <w:sz w:val="22"/>
          <w:szCs w:val="22"/>
        </w:rPr>
        <w:t>J2EE,</w:t>
      </w:r>
      <w:r w:rsidR="00E37763" w:rsidRPr="001D40BF">
        <w:rPr>
          <w:rFonts w:asciiTheme="minorHAnsi" w:hAnsiTheme="minorHAnsi" w:cstheme="minorHAnsi"/>
          <w:sz w:val="22"/>
          <w:szCs w:val="22"/>
        </w:rPr>
        <w:t xml:space="preserve"> JDBC, Struts, JavaScript, Html, CSS, JSP, Servlet, Tomcat, Oracle, Eclipse IDE, CVS, ANT, Log4J. </w:t>
      </w:r>
      <w:bookmarkEnd w:id="0"/>
    </w:p>
    <w:p w:rsidR="009C2C70" w:rsidRPr="001D40BF" w:rsidRDefault="009C2C70" w:rsidP="003817F4">
      <w:pPr>
        <w:jc w:val="both"/>
        <w:rPr>
          <w:rFonts w:asciiTheme="minorHAnsi" w:hAnsiTheme="minorHAnsi" w:cstheme="minorHAnsi"/>
          <w:sz w:val="22"/>
          <w:szCs w:val="22"/>
        </w:rPr>
      </w:pPr>
    </w:p>
    <w:sectPr w:rsidR="009C2C70" w:rsidRPr="001D40BF" w:rsidSect="0099099E">
      <w:headerReference w:type="even" r:id="rId8"/>
      <w:footerReference w:type="even" r:id="rId9"/>
      <w:footerReference w:type="default" r:id="rId10"/>
      <w:headerReference w:type="first" r:id="rId11"/>
      <w:pgSz w:w="12240" w:h="15840" w:code="1"/>
      <w:pgMar w:top="810" w:right="630" w:bottom="1080" w:left="630" w:header="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740" w:rsidRDefault="00390740">
      <w:r>
        <w:separator/>
      </w:r>
    </w:p>
  </w:endnote>
  <w:endnote w:type="continuationSeparator" w:id="1">
    <w:p w:rsidR="00390740" w:rsidRDefault="003907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G Times (W1)">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Arrus BT">
    <w:altName w:val="Times New Roman"/>
    <w:charset w:val="00"/>
    <w:family w:val="roman"/>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B3F" w:rsidRDefault="00B203DC">
    <w:pPr>
      <w:pStyle w:val="Footer"/>
      <w:framePr w:wrap="around" w:vAnchor="text" w:hAnchor="margin" w:xAlign="center" w:y="1"/>
      <w:rPr>
        <w:rStyle w:val="PageNumber"/>
      </w:rPr>
    </w:pPr>
    <w:r>
      <w:rPr>
        <w:rStyle w:val="PageNumber"/>
      </w:rPr>
      <w:fldChar w:fldCharType="begin"/>
    </w:r>
    <w:r w:rsidR="00E73B3F">
      <w:rPr>
        <w:rStyle w:val="PageNumber"/>
      </w:rPr>
      <w:instrText xml:space="preserve">PAGE  </w:instrText>
    </w:r>
    <w:r>
      <w:rPr>
        <w:rStyle w:val="PageNumber"/>
      </w:rPr>
      <w:fldChar w:fldCharType="end"/>
    </w:r>
  </w:p>
  <w:p w:rsidR="00E73B3F" w:rsidRDefault="00E73B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B3F" w:rsidRDefault="00E73B3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740" w:rsidRDefault="00390740">
      <w:r>
        <w:separator/>
      </w:r>
    </w:p>
  </w:footnote>
  <w:footnote w:type="continuationSeparator" w:id="1">
    <w:p w:rsidR="00390740" w:rsidRDefault="003907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B3F" w:rsidRDefault="00B203DC">
    <w:pPr>
      <w:pStyle w:val="Header"/>
      <w:framePr w:wrap="around" w:vAnchor="text" w:hAnchor="margin" w:xAlign="right" w:y="1"/>
      <w:rPr>
        <w:rStyle w:val="PageNumber"/>
      </w:rPr>
    </w:pPr>
    <w:r>
      <w:rPr>
        <w:rStyle w:val="PageNumber"/>
      </w:rPr>
      <w:fldChar w:fldCharType="begin"/>
    </w:r>
    <w:r w:rsidR="00E73B3F">
      <w:rPr>
        <w:rStyle w:val="PageNumber"/>
      </w:rPr>
      <w:instrText xml:space="preserve">PAGE  </w:instrText>
    </w:r>
    <w:r>
      <w:rPr>
        <w:rStyle w:val="PageNumber"/>
      </w:rPr>
      <w:fldChar w:fldCharType="end"/>
    </w:r>
  </w:p>
  <w:p w:rsidR="00E73B3F" w:rsidRDefault="00E73B3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B3F" w:rsidRDefault="00E73B3F" w:rsidP="005C4938">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814665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2"/>
    <w:multiLevelType w:val="singleLevel"/>
    <w:tmpl w:val="00000002"/>
    <w:name w:val="WW8Num1"/>
    <w:lvl w:ilvl="0">
      <w:start w:val="1"/>
      <w:numFmt w:val="bullet"/>
      <w:lvlText w:val=""/>
      <w:lvlJc w:val="left"/>
      <w:pPr>
        <w:tabs>
          <w:tab w:val="num" w:pos="432"/>
        </w:tabs>
        <w:ind w:left="432" w:hanging="288"/>
      </w:pPr>
      <w:rPr>
        <w:rFonts w:ascii="Symbol" w:hAnsi="Symbol"/>
      </w:rPr>
    </w:lvl>
  </w:abstractNum>
  <w:abstractNum w:abstractNumId="2">
    <w:nsid w:val="00000003"/>
    <w:multiLevelType w:val="singleLevel"/>
    <w:tmpl w:val="00000003"/>
    <w:name w:val="WW8Num2"/>
    <w:lvl w:ilvl="0">
      <w:start w:val="1"/>
      <w:numFmt w:val="bullet"/>
      <w:lvlText w:val=""/>
      <w:lvlJc w:val="left"/>
      <w:pPr>
        <w:tabs>
          <w:tab w:val="num" w:pos="576"/>
        </w:tabs>
        <w:ind w:left="576" w:hanging="288"/>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4"/>
    <w:lvl w:ilvl="0">
      <w:start w:val="1"/>
      <w:numFmt w:val="bullet"/>
      <w:lvlText w:val=""/>
      <w:lvlJc w:val="left"/>
      <w:pPr>
        <w:tabs>
          <w:tab w:val="num" w:pos="432"/>
        </w:tabs>
        <w:ind w:left="432" w:hanging="288"/>
      </w:pPr>
      <w:rPr>
        <w:rFonts w:ascii="Symbol" w:hAnsi="Symbol"/>
      </w:rPr>
    </w:lvl>
  </w:abstractNum>
  <w:abstractNum w:abstractNumId="5">
    <w:nsid w:val="00000006"/>
    <w:multiLevelType w:val="singleLevel"/>
    <w:tmpl w:val="00000006"/>
    <w:name w:val="WW8Num5"/>
    <w:lvl w:ilvl="0">
      <w:start w:val="1"/>
      <w:numFmt w:val="bullet"/>
      <w:lvlText w:val=""/>
      <w:lvlJc w:val="left"/>
      <w:pPr>
        <w:tabs>
          <w:tab w:val="num" w:pos="432"/>
        </w:tabs>
        <w:ind w:left="432" w:hanging="288"/>
      </w:pPr>
      <w:rPr>
        <w:rFonts w:ascii="Symbol" w:hAnsi="Symbol"/>
      </w:rPr>
    </w:lvl>
  </w:abstractNum>
  <w:abstractNum w:abstractNumId="6">
    <w:nsid w:val="00000007"/>
    <w:multiLevelType w:val="multilevel"/>
    <w:tmpl w:val="00000007"/>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0"/>
        </w:tabs>
        <w:ind w:left="720" w:hanging="360"/>
      </w:pPr>
      <w:rPr>
        <w:rFonts w:ascii="Symbol" w:hAnsi="Symbol" w:cs="Times New Roman"/>
        <w:b/>
        <w:i/>
        <w:caps w:val="0"/>
        <w:smallCaps w:val="0"/>
        <w:strike w:val="0"/>
        <w:dstrike w:val="0"/>
        <w:vanish w:val="0"/>
        <w:color w:val="000000"/>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color w:val="auto"/>
      </w:rPr>
    </w:lvl>
  </w:abstractNum>
  <w:abstractNum w:abstractNumId="9">
    <w:nsid w:val="0000000A"/>
    <w:multiLevelType w:val="singleLevel"/>
    <w:tmpl w:val="0000000A"/>
    <w:name w:val="WW8Num10"/>
    <w:lvl w:ilvl="0">
      <w:start w:val="1"/>
      <w:numFmt w:val="bullet"/>
      <w:lvlText w:val=""/>
      <w:lvlJc w:val="left"/>
      <w:pPr>
        <w:tabs>
          <w:tab w:val="num" w:pos="360"/>
        </w:tabs>
        <w:ind w:left="360" w:hanging="360"/>
      </w:pPr>
      <w:rPr>
        <w:rFonts w:ascii="Symbol" w:hAnsi="Symbol"/>
        <w:color w:val="auto"/>
      </w:r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1">
    <w:nsid w:val="00404B49"/>
    <w:multiLevelType w:val="hybridMultilevel"/>
    <w:tmpl w:val="745A0BF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255FE2"/>
    <w:multiLevelType w:val="hybridMultilevel"/>
    <w:tmpl w:val="4C2818A6"/>
    <w:name w:val="WW8Num8"/>
    <w:lvl w:ilvl="0" w:tplc="FEFA4AC6">
      <w:start w:val="1"/>
      <w:numFmt w:val="bullet"/>
      <w:lvlText w:val=""/>
      <w:lvlJc w:val="left"/>
      <w:pPr>
        <w:ind w:left="360" w:hanging="360"/>
      </w:pPr>
      <w:rPr>
        <w:rFonts w:ascii="Symbol" w:hAnsi="Symbol" w:hint="default"/>
      </w:rPr>
    </w:lvl>
    <w:lvl w:ilvl="1" w:tplc="F5D24320" w:tentative="1">
      <w:start w:val="1"/>
      <w:numFmt w:val="bullet"/>
      <w:lvlText w:val="o"/>
      <w:lvlJc w:val="left"/>
      <w:pPr>
        <w:ind w:left="1080" w:hanging="360"/>
      </w:pPr>
      <w:rPr>
        <w:rFonts w:ascii="Courier New" w:hAnsi="Courier New" w:cs="Courier New" w:hint="default"/>
      </w:rPr>
    </w:lvl>
    <w:lvl w:ilvl="2" w:tplc="6D8AC5F8" w:tentative="1">
      <w:start w:val="1"/>
      <w:numFmt w:val="bullet"/>
      <w:lvlText w:val=""/>
      <w:lvlJc w:val="left"/>
      <w:pPr>
        <w:ind w:left="1800" w:hanging="360"/>
      </w:pPr>
      <w:rPr>
        <w:rFonts w:ascii="Wingdings" w:hAnsi="Wingdings" w:hint="default"/>
      </w:rPr>
    </w:lvl>
    <w:lvl w:ilvl="3" w:tplc="5E8484E2" w:tentative="1">
      <w:start w:val="1"/>
      <w:numFmt w:val="bullet"/>
      <w:lvlText w:val=""/>
      <w:lvlJc w:val="left"/>
      <w:pPr>
        <w:ind w:left="2520" w:hanging="360"/>
      </w:pPr>
      <w:rPr>
        <w:rFonts w:ascii="Symbol" w:hAnsi="Symbol" w:hint="default"/>
      </w:rPr>
    </w:lvl>
    <w:lvl w:ilvl="4" w:tplc="480A2F80" w:tentative="1">
      <w:start w:val="1"/>
      <w:numFmt w:val="bullet"/>
      <w:lvlText w:val="o"/>
      <w:lvlJc w:val="left"/>
      <w:pPr>
        <w:ind w:left="3240" w:hanging="360"/>
      </w:pPr>
      <w:rPr>
        <w:rFonts w:ascii="Courier New" w:hAnsi="Courier New" w:cs="Courier New" w:hint="default"/>
      </w:rPr>
    </w:lvl>
    <w:lvl w:ilvl="5" w:tplc="AAACFDA4" w:tentative="1">
      <w:start w:val="1"/>
      <w:numFmt w:val="bullet"/>
      <w:lvlText w:val=""/>
      <w:lvlJc w:val="left"/>
      <w:pPr>
        <w:ind w:left="3960" w:hanging="360"/>
      </w:pPr>
      <w:rPr>
        <w:rFonts w:ascii="Wingdings" w:hAnsi="Wingdings" w:hint="default"/>
      </w:rPr>
    </w:lvl>
    <w:lvl w:ilvl="6" w:tplc="0810AECA" w:tentative="1">
      <w:start w:val="1"/>
      <w:numFmt w:val="bullet"/>
      <w:lvlText w:val=""/>
      <w:lvlJc w:val="left"/>
      <w:pPr>
        <w:ind w:left="4680" w:hanging="360"/>
      </w:pPr>
      <w:rPr>
        <w:rFonts w:ascii="Symbol" w:hAnsi="Symbol" w:hint="default"/>
      </w:rPr>
    </w:lvl>
    <w:lvl w:ilvl="7" w:tplc="EAB2365A" w:tentative="1">
      <w:start w:val="1"/>
      <w:numFmt w:val="bullet"/>
      <w:lvlText w:val="o"/>
      <w:lvlJc w:val="left"/>
      <w:pPr>
        <w:ind w:left="5400" w:hanging="360"/>
      </w:pPr>
      <w:rPr>
        <w:rFonts w:ascii="Courier New" w:hAnsi="Courier New" w:cs="Courier New" w:hint="default"/>
      </w:rPr>
    </w:lvl>
    <w:lvl w:ilvl="8" w:tplc="98D0F3B8" w:tentative="1">
      <w:start w:val="1"/>
      <w:numFmt w:val="bullet"/>
      <w:lvlText w:val=""/>
      <w:lvlJc w:val="left"/>
      <w:pPr>
        <w:ind w:left="6120" w:hanging="360"/>
      </w:pPr>
      <w:rPr>
        <w:rFonts w:ascii="Wingdings" w:hAnsi="Wingdings" w:hint="default"/>
      </w:rPr>
    </w:lvl>
  </w:abstractNum>
  <w:abstractNum w:abstractNumId="13">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AE1144"/>
    <w:multiLevelType w:val="hybridMultilevel"/>
    <w:tmpl w:val="770C8716"/>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F50FD5"/>
    <w:multiLevelType w:val="hybridMultilevel"/>
    <w:tmpl w:val="6AD0258E"/>
    <w:lvl w:ilvl="0" w:tplc="10166A6A">
      <w:start w:val="1"/>
      <w:numFmt w:val="bullet"/>
      <w:pStyle w:val="Normalblack"/>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EEC3931"/>
    <w:multiLevelType w:val="hybridMultilevel"/>
    <w:tmpl w:val="B0E0F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69402F"/>
    <w:multiLevelType w:val="hybridMultilevel"/>
    <w:tmpl w:val="A510D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09B4DFD"/>
    <w:multiLevelType w:val="hybridMultilevel"/>
    <w:tmpl w:val="6D780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92730B"/>
    <w:multiLevelType w:val="hybridMultilevel"/>
    <w:tmpl w:val="67325416"/>
    <w:lvl w:ilvl="0" w:tplc="995CD8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AA1C3F"/>
    <w:multiLevelType w:val="hybridMultilevel"/>
    <w:tmpl w:val="13A290F0"/>
    <w:lvl w:ilvl="0" w:tplc="04090001">
      <w:start w:val="1"/>
      <w:numFmt w:val="bullet"/>
      <w:pStyle w:val="WyvilLis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A29284F"/>
    <w:multiLevelType w:val="hybridMultilevel"/>
    <w:tmpl w:val="4404C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380112"/>
    <w:multiLevelType w:val="hybridMultilevel"/>
    <w:tmpl w:val="991C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FB3249"/>
    <w:multiLevelType w:val="hybridMultilevel"/>
    <w:tmpl w:val="CCB00A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6D502C"/>
    <w:multiLevelType w:val="hybridMultilevel"/>
    <w:tmpl w:val="F514CB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6203A15"/>
    <w:multiLevelType w:val="hybridMultilevel"/>
    <w:tmpl w:val="D1DA3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7F32EBA"/>
    <w:multiLevelType w:val="hybridMultilevel"/>
    <w:tmpl w:val="83B4F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147B38"/>
    <w:multiLevelType w:val="hybridMultilevel"/>
    <w:tmpl w:val="CF0EE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4344293"/>
    <w:multiLevelType w:val="hybridMultilevel"/>
    <w:tmpl w:val="01186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235562"/>
    <w:multiLevelType w:val="hybridMultilevel"/>
    <w:tmpl w:val="CD70C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A64A61"/>
    <w:multiLevelType w:val="hybridMultilevel"/>
    <w:tmpl w:val="2FCE6BE0"/>
    <w:lvl w:ilvl="0" w:tplc="04090001">
      <w:start w:val="1"/>
      <w:numFmt w:val="bullet"/>
      <w:pStyle w:val="List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4E780F35"/>
    <w:multiLevelType w:val="hybridMultilevel"/>
    <w:tmpl w:val="2A242BF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50C2615A"/>
    <w:multiLevelType w:val="hybridMultilevel"/>
    <w:tmpl w:val="FB7EA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8851BF"/>
    <w:multiLevelType w:val="hybridMultilevel"/>
    <w:tmpl w:val="750CDEBC"/>
    <w:lvl w:ilvl="0" w:tplc="0409000B">
      <w:start w:val="1"/>
      <w:numFmt w:val="bullet"/>
      <w:pStyle w:val="advance"/>
      <w:lvlText w:val=""/>
      <w:legacy w:legacy="1" w:legacySpace="120" w:legacyIndent="360"/>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E1761C3"/>
    <w:multiLevelType w:val="hybridMultilevel"/>
    <w:tmpl w:val="6492A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D0211D"/>
    <w:multiLevelType w:val="hybridMultilevel"/>
    <w:tmpl w:val="10CA9AA6"/>
    <w:lvl w:ilvl="0" w:tplc="B0DED07C">
      <w:start w:val="1"/>
      <w:numFmt w:val="bullet"/>
      <w:pStyle w:val="TableText"/>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51D5F94"/>
    <w:multiLevelType w:val="multilevel"/>
    <w:tmpl w:val="13608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87D613A"/>
    <w:multiLevelType w:val="hybridMultilevel"/>
    <w:tmpl w:val="4482A00A"/>
    <w:lvl w:ilvl="0" w:tplc="0409000B">
      <w:start w:val="1"/>
      <w:numFmt w:val="bullet"/>
      <w:pStyle w:val="NormalJustifi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92C1A2F"/>
    <w:multiLevelType w:val="hybridMultilevel"/>
    <w:tmpl w:val="20EE90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2491850"/>
    <w:multiLevelType w:val="hybridMultilevel"/>
    <w:tmpl w:val="EC92598A"/>
    <w:lvl w:ilvl="0" w:tplc="04090001">
      <w:start w:val="1"/>
      <w:numFmt w:val="bullet"/>
      <w:pStyle w:val="Bullet1"/>
      <w:lvlText w:val=""/>
      <w:lvlJc w:val="left"/>
      <w:pPr>
        <w:tabs>
          <w:tab w:val="num" w:pos="720"/>
        </w:tabs>
        <w:ind w:left="720" w:hanging="360"/>
      </w:pPr>
      <w:rPr>
        <w:rFonts w:ascii="Wingdings" w:hAnsi="Wingdings"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3752C66"/>
    <w:multiLevelType w:val="hybridMultilevel"/>
    <w:tmpl w:val="8AD0BB6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76876D3D"/>
    <w:multiLevelType w:val="hybridMultilevel"/>
    <w:tmpl w:val="0A6E7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A65D20"/>
    <w:multiLevelType w:val="hybridMultilevel"/>
    <w:tmpl w:val="4B428862"/>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86804A5"/>
    <w:multiLevelType w:val="hybridMultilevel"/>
    <w:tmpl w:val="5C6C0982"/>
    <w:lvl w:ilvl="0" w:tplc="04090001">
      <w:start w:val="1"/>
      <w:numFmt w:val="bullet"/>
      <w:pStyle w:val="Objectivelis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89C557A"/>
    <w:multiLevelType w:val="hybridMultilevel"/>
    <w:tmpl w:val="F424C6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657445"/>
    <w:multiLevelType w:val="hybridMultilevel"/>
    <w:tmpl w:val="B4581D12"/>
    <w:lvl w:ilvl="0" w:tplc="933A8DE4">
      <w:start w:val="1"/>
      <w:numFmt w:val="bullet"/>
      <w:pStyle w:val="Normal12p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2"/>
  </w:num>
  <w:num w:numId="2">
    <w:abstractNumId w:val="30"/>
  </w:num>
  <w:num w:numId="3">
    <w:abstractNumId w:val="45"/>
  </w:num>
  <w:num w:numId="4">
    <w:abstractNumId w:val="33"/>
  </w:num>
  <w:num w:numId="5">
    <w:abstractNumId w:val="37"/>
  </w:num>
  <w:num w:numId="6">
    <w:abstractNumId w:val="20"/>
  </w:num>
  <w:num w:numId="7">
    <w:abstractNumId w:val="15"/>
  </w:num>
  <w:num w:numId="8">
    <w:abstractNumId w:val="39"/>
  </w:num>
  <w:num w:numId="9">
    <w:abstractNumId w:val="43"/>
  </w:num>
  <w:num w:numId="10">
    <w:abstractNumId w:val="35"/>
  </w:num>
  <w:num w:numId="11">
    <w:abstractNumId w:val="0"/>
  </w:num>
  <w:num w:numId="12">
    <w:abstractNumId w:val="28"/>
  </w:num>
  <w:num w:numId="13">
    <w:abstractNumId w:val="41"/>
  </w:num>
  <w:num w:numId="14">
    <w:abstractNumId w:val="13"/>
  </w:num>
  <w:num w:numId="15">
    <w:abstractNumId w:val="23"/>
  </w:num>
  <w:num w:numId="16">
    <w:abstractNumId w:val="44"/>
  </w:num>
  <w:num w:numId="17">
    <w:abstractNumId w:val="40"/>
  </w:num>
  <w:num w:numId="18">
    <w:abstractNumId w:val="25"/>
  </w:num>
  <w:num w:numId="19">
    <w:abstractNumId w:val="29"/>
  </w:num>
  <w:num w:numId="20">
    <w:abstractNumId w:val="22"/>
  </w:num>
  <w:num w:numId="21">
    <w:abstractNumId w:val="26"/>
  </w:num>
  <w:num w:numId="22">
    <w:abstractNumId w:val="24"/>
  </w:num>
  <w:num w:numId="23">
    <w:abstractNumId w:val="16"/>
  </w:num>
  <w:num w:numId="24">
    <w:abstractNumId w:val="21"/>
  </w:num>
  <w:num w:numId="25">
    <w:abstractNumId w:val="17"/>
  </w:num>
  <w:num w:numId="26">
    <w:abstractNumId w:val="34"/>
  </w:num>
  <w:num w:numId="27">
    <w:abstractNumId w:val="18"/>
  </w:num>
  <w:num w:numId="28">
    <w:abstractNumId w:val="38"/>
  </w:num>
  <w:num w:numId="29">
    <w:abstractNumId w:val="36"/>
  </w:num>
  <w:num w:numId="30">
    <w:abstractNumId w:val="31"/>
  </w:num>
  <w:num w:numId="31">
    <w:abstractNumId w:val="27"/>
  </w:num>
  <w:num w:numId="32">
    <w:abstractNumId w:val="22"/>
  </w:num>
  <w:num w:numId="33">
    <w:abstractNumId w:val="11"/>
  </w:num>
  <w:num w:numId="34">
    <w:abstractNumId w:val="14"/>
  </w:num>
  <w:num w:numId="35">
    <w:abstractNumId w:val="19"/>
  </w:num>
  <w:num w:numId="36">
    <w:abstractNumId w:val="3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5122"/>
  </w:hdrShapeDefaults>
  <w:footnotePr>
    <w:footnote w:id="0"/>
    <w:footnote w:id="1"/>
  </w:footnotePr>
  <w:endnotePr>
    <w:endnote w:id="0"/>
    <w:endnote w:id="1"/>
  </w:endnotePr>
  <w:compat>
    <w:applyBreakingRules/>
  </w:compat>
  <w:rsids>
    <w:rsidRoot w:val="00846433"/>
    <w:rsid w:val="00003401"/>
    <w:rsid w:val="000037B4"/>
    <w:rsid w:val="000038A0"/>
    <w:rsid w:val="0001307A"/>
    <w:rsid w:val="00013637"/>
    <w:rsid w:val="000137B6"/>
    <w:rsid w:val="00013FE5"/>
    <w:rsid w:val="00015802"/>
    <w:rsid w:val="00016214"/>
    <w:rsid w:val="00016BA4"/>
    <w:rsid w:val="00016DDD"/>
    <w:rsid w:val="000171ED"/>
    <w:rsid w:val="00021095"/>
    <w:rsid w:val="00022944"/>
    <w:rsid w:val="00022E0D"/>
    <w:rsid w:val="0002326F"/>
    <w:rsid w:val="00024744"/>
    <w:rsid w:val="000266AA"/>
    <w:rsid w:val="00027626"/>
    <w:rsid w:val="00032523"/>
    <w:rsid w:val="000336FF"/>
    <w:rsid w:val="000356CC"/>
    <w:rsid w:val="00035D02"/>
    <w:rsid w:val="0003687D"/>
    <w:rsid w:val="000369C4"/>
    <w:rsid w:val="000376CB"/>
    <w:rsid w:val="00037C5A"/>
    <w:rsid w:val="000404C8"/>
    <w:rsid w:val="0004168E"/>
    <w:rsid w:val="00042D30"/>
    <w:rsid w:val="0004582B"/>
    <w:rsid w:val="0004588F"/>
    <w:rsid w:val="00045CEB"/>
    <w:rsid w:val="00046407"/>
    <w:rsid w:val="00046BAF"/>
    <w:rsid w:val="00050B90"/>
    <w:rsid w:val="00053853"/>
    <w:rsid w:val="0005619C"/>
    <w:rsid w:val="00056B3B"/>
    <w:rsid w:val="00056C12"/>
    <w:rsid w:val="000600BC"/>
    <w:rsid w:val="000659E7"/>
    <w:rsid w:val="00065AE9"/>
    <w:rsid w:val="000712A0"/>
    <w:rsid w:val="00074000"/>
    <w:rsid w:val="000755A6"/>
    <w:rsid w:val="0007583F"/>
    <w:rsid w:val="00075A4D"/>
    <w:rsid w:val="00081EB1"/>
    <w:rsid w:val="00082ADC"/>
    <w:rsid w:val="00083F50"/>
    <w:rsid w:val="000872CD"/>
    <w:rsid w:val="00087A7B"/>
    <w:rsid w:val="0009051C"/>
    <w:rsid w:val="00090A47"/>
    <w:rsid w:val="00090E9F"/>
    <w:rsid w:val="00091743"/>
    <w:rsid w:val="00091C60"/>
    <w:rsid w:val="00093851"/>
    <w:rsid w:val="000938BA"/>
    <w:rsid w:val="00094731"/>
    <w:rsid w:val="00095CD6"/>
    <w:rsid w:val="000A0579"/>
    <w:rsid w:val="000A1FF9"/>
    <w:rsid w:val="000A22B2"/>
    <w:rsid w:val="000A22F2"/>
    <w:rsid w:val="000A2F66"/>
    <w:rsid w:val="000A7518"/>
    <w:rsid w:val="000B01CC"/>
    <w:rsid w:val="000B0E40"/>
    <w:rsid w:val="000B1D39"/>
    <w:rsid w:val="000B2683"/>
    <w:rsid w:val="000B3989"/>
    <w:rsid w:val="000B4455"/>
    <w:rsid w:val="000B7D76"/>
    <w:rsid w:val="000C050B"/>
    <w:rsid w:val="000C08A0"/>
    <w:rsid w:val="000C12A1"/>
    <w:rsid w:val="000C16B6"/>
    <w:rsid w:val="000C38BC"/>
    <w:rsid w:val="000C3EC2"/>
    <w:rsid w:val="000C4874"/>
    <w:rsid w:val="000C4AA6"/>
    <w:rsid w:val="000C6DE6"/>
    <w:rsid w:val="000C7809"/>
    <w:rsid w:val="000C7A7E"/>
    <w:rsid w:val="000C7FBA"/>
    <w:rsid w:val="000D161C"/>
    <w:rsid w:val="000D19BB"/>
    <w:rsid w:val="000D343B"/>
    <w:rsid w:val="000D3557"/>
    <w:rsid w:val="000D39D3"/>
    <w:rsid w:val="000D5053"/>
    <w:rsid w:val="000D5144"/>
    <w:rsid w:val="000D7B4E"/>
    <w:rsid w:val="000D7D00"/>
    <w:rsid w:val="000E19A4"/>
    <w:rsid w:val="000E1FCE"/>
    <w:rsid w:val="000E21F7"/>
    <w:rsid w:val="000E2598"/>
    <w:rsid w:val="000E3912"/>
    <w:rsid w:val="000E49FE"/>
    <w:rsid w:val="000E4A8F"/>
    <w:rsid w:val="000E565E"/>
    <w:rsid w:val="000E61C2"/>
    <w:rsid w:val="000E6F4D"/>
    <w:rsid w:val="000E789B"/>
    <w:rsid w:val="000E791A"/>
    <w:rsid w:val="000F03DB"/>
    <w:rsid w:val="000F41D9"/>
    <w:rsid w:val="000F4B48"/>
    <w:rsid w:val="000F5A8B"/>
    <w:rsid w:val="000F67A3"/>
    <w:rsid w:val="001012C5"/>
    <w:rsid w:val="0010171A"/>
    <w:rsid w:val="001018FC"/>
    <w:rsid w:val="00101B5D"/>
    <w:rsid w:val="00102995"/>
    <w:rsid w:val="0010345B"/>
    <w:rsid w:val="00107811"/>
    <w:rsid w:val="00107D6E"/>
    <w:rsid w:val="00110979"/>
    <w:rsid w:val="001111FD"/>
    <w:rsid w:val="00113074"/>
    <w:rsid w:val="001136A9"/>
    <w:rsid w:val="00113B54"/>
    <w:rsid w:val="001152E0"/>
    <w:rsid w:val="00117A78"/>
    <w:rsid w:val="00117DFD"/>
    <w:rsid w:val="001207C4"/>
    <w:rsid w:val="00120F02"/>
    <w:rsid w:val="00121533"/>
    <w:rsid w:val="00122579"/>
    <w:rsid w:val="0012280A"/>
    <w:rsid w:val="00122D58"/>
    <w:rsid w:val="00123A2D"/>
    <w:rsid w:val="00125E21"/>
    <w:rsid w:val="001265A4"/>
    <w:rsid w:val="001269D5"/>
    <w:rsid w:val="00126F88"/>
    <w:rsid w:val="001309A4"/>
    <w:rsid w:val="001318C3"/>
    <w:rsid w:val="00132BB7"/>
    <w:rsid w:val="00133362"/>
    <w:rsid w:val="00134D3C"/>
    <w:rsid w:val="00135158"/>
    <w:rsid w:val="001360B7"/>
    <w:rsid w:val="00137681"/>
    <w:rsid w:val="00140328"/>
    <w:rsid w:val="00140774"/>
    <w:rsid w:val="00140EAB"/>
    <w:rsid w:val="0014106B"/>
    <w:rsid w:val="001426BE"/>
    <w:rsid w:val="00145257"/>
    <w:rsid w:val="00145DB7"/>
    <w:rsid w:val="00150FE8"/>
    <w:rsid w:val="001519F2"/>
    <w:rsid w:val="00152460"/>
    <w:rsid w:val="00157FC4"/>
    <w:rsid w:val="00160806"/>
    <w:rsid w:val="00161632"/>
    <w:rsid w:val="00162163"/>
    <w:rsid w:val="00162F22"/>
    <w:rsid w:val="001678B3"/>
    <w:rsid w:val="00170779"/>
    <w:rsid w:val="00170F55"/>
    <w:rsid w:val="00171269"/>
    <w:rsid w:val="001743CA"/>
    <w:rsid w:val="0017597B"/>
    <w:rsid w:val="001763B6"/>
    <w:rsid w:val="00176989"/>
    <w:rsid w:val="00177256"/>
    <w:rsid w:val="00177C37"/>
    <w:rsid w:val="001843A5"/>
    <w:rsid w:val="00186839"/>
    <w:rsid w:val="00190379"/>
    <w:rsid w:val="00190826"/>
    <w:rsid w:val="0019117F"/>
    <w:rsid w:val="00191363"/>
    <w:rsid w:val="00192031"/>
    <w:rsid w:val="00192558"/>
    <w:rsid w:val="0019473A"/>
    <w:rsid w:val="00194BBA"/>
    <w:rsid w:val="00195F8A"/>
    <w:rsid w:val="00197D47"/>
    <w:rsid w:val="001A024E"/>
    <w:rsid w:val="001A2347"/>
    <w:rsid w:val="001A4335"/>
    <w:rsid w:val="001A5579"/>
    <w:rsid w:val="001A5BE9"/>
    <w:rsid w:val="001B19B7"/>
    <w:rsid w:val="001B31F1"/>
    <w:rsid w:val="001B32A5"/>
    <w:rsid w:val="001B3810"/>
    <w:rsid w:val="001B422D"/>
    <w:rsid w:val="001B52C6"/>
    <w:rsid w:val="001B7889"/>
    <w:rsid w:val="001B7C10"/>
    <w:rsid w:val="001C33E4"/>
    <w:rsid w:val="001C3DB7"/>
    <w:rsid w:val="001C44E1"/>
    <w:rsid w:val="001C458F"/>
    <w:rsid w:val="001C6467"/>
    <w:rsid w:val="001C6A05"/>
    <w:rsid w:val="001C6F60"/>
    <w:rsid w:val="001D3032"/>
    <w:rsid w:val="001D3A12"/>
    <w:rsid w:val="001D40BF"/>
    <w:rsid w:val="001D4565"/>
    <w:rsid w:val="001D50BC"/>
    <w:rsid w:val="001D54FA"/>
    <w:rsid w:val="001D5EAE"/>
    <w:rsid w:val="001D6422"/>
    <w:rsid w:val="001D6FF9"/>
    <w:rsid w:val="001E1FFC"/>
    <w:rsid w:val="001E2101"/>
    <w:rsid w:val="001E3095"/>
    <w:rsid w:val="001E3561"/>
    <w:rsid w:val="001E37EF"/>
    <w:rsid w:val="001E66CA"/>
    <w:rsid w:val="001E6DB7"/>
    <w:rsid w:val="001E7F75"/>
    <w:rsid w:val="001F19F4"/>
    <w:rsid w:val="001F44AA"/>
    <w:rsid w:val="00201003"/>
    <w:rsid w:val="0020194F"/>
    <w:rsid w:val="00201F01"/>
    <w:rsid w:val="00202E40"/>
    <w:rsid w:val="00204208"/>
    <w:rsid w:val="0020476C"/>
    <w:rsid w:val="00204A04"/>
    <w:rsid w:val="00204F89"/>
    <w:rsid w:val="002051B9"/>
    <w:rsid w:val="00205BB1"/>
    <w:rsid w:val="0020681D"/>
    <w:rsid w:val="00210950"/>
    <w:rsid w:val="0021346B"/>
    <w:rsid w:val="00213DBE"/>
    <w:rsid w:val="00215309"/>
    <w:rsid w:val="00215554"/>
    <w:rsid w:val="00215CA5"/>
    <w:rsid w:val="00215D40"/>
    <w:rsid w:val="002164DD"/>
    <w:rsid w:val="00216B65"/>
    <w:rsid w:val="002235FA"/>
    <w:rsid w:val="00226B3B"/>
    <w:rsid w:val="0023143F"/>
    <w:rsid w:val="00231903"/>
    <w:rsid w:val="0023218C"/>
    <w:rsid w:val="002344C5"/>
    <w:rsid w:val="00235CF4"/>
    <w:rsid w:val="002374F6"/>
    <w:rsid w:val="0024016A"/>
    <w:rsid w:val="00240833"/>
    <w:rsid w:val="00243218"/>
    <w:rsid w:val="002445A5"/>
    <w:rsid w:val="0024471F"/>
    <w:rsid w:val="00244EC1"/>
    <w:rsid w:val="00246BC9"/>
    <w:rsid w:val="00251D21"/>
    <w:rsid w:val="00251F13"/>
    <w:rsid w:val="002525AF"/>
    <w:rsid w:val="00253460"/>
    <w:rsid w:val="00253D6F"/>
    <w:rsid w:val="002544E6"/>
    <w:rsid w:val="002563B8"/>
    <w:rsid w:val="00257020"/>
    <w:rsid w:val="00257242"/>
    <w:rsid w:val="002600EC"/>
    <w:rsid w:val="0026028F"/>
    <w:rsid w:val="0026398B"/>
    <w:rsid w:val="0026450B"/>
    <w:rsid w:val="00264F5E"/>
    <w:rsid w:val="002651A0"/>
    <w:rsid w:val="00266251"/>
    <w:rsid w:val="00267CF3"/>
    <w:rsid w:val="002705A3"/>
    <w:rsid w:val="00272969"/>
    <w:rsid w:val="00272DD0"/>
    <w:rsid w:val="00274D33"/>
    <w:rsid w:val="00274F03"/>
    <w:rsid w:val="00275039"/>
    <w:rsid w:val="00275D9E"/>
    <w:rsid w:val="002809A1"/>
    <w:rsid w:val="0028120C"/>
    <w:rsid w:val="0028126F"/>
    <w:rsid w:val="002825A9"/>
    <w:rsid w:val="00283B70"/>
    <w:rsid w:val="0028528D"/>
    <w:rsid w:val="002856F6"/>
    <w:rsid w:val="0028700D"/>
    <w:rsid w:val="00287FB2"/>
    <w:rsid w:val="00290066"/>
    <w:rsid w:val="00290960"/>
    <w:rsid w:val="00290DB5"/>
    <w:rsid w:val="002916E0"/>
    <w:rsid w:val="002922CD"/>
    <w:rsid w:val="00294DB3"/>
    <w:rsid w:val="00295738"/>
    <w:rsid w:val="00296D2F"/>
    <w:rsid w:val="002A2B6C"/>
    <w:rsid w:val="002A42F9"/>
    <w:rsid w:val="002A5A3A"/>
    <w:rsid w:val="002A6A55"/>
    <w:rsid w:val="002A70B5"/>
    <w:rsid w:val="002B0070"/>
    <w:rsid w:val="002B02E4"/>
    <w:rsid w:val="002B0388"/>
    <w:rsid w:val="002B1947"/>
    <w:rsid w:val="002B1B82"/>
    <w:rsid w:val="002B22C3"/>
    <w:rsid w:val="002B3694"/>
    <w:rsid w:val="002B38D6"/>
    <w:rsid w:val="002B4C98"/>
    <w:rsid w:val="002B59F6"/>
    <w:rsid w:val="002B5FD1"/>
    <w:rsid w:val="002B688A"/>
    <w:rsid w:val="002B6906"/>
    <w:rsid w:val="002B6CB3"/>
    <w:rsid w:val="002B6D02"/>
    <w:rsid w:val="002C014C"/>
    <w:rsid w:val="002C1CBB"/>
    <w:rsid w:val="002C262E"/>
    <w:rsid w:val="002C2B77"/>
    <w:rsid w:val="002C341E"/>
    <w:rsid w:val="002C411E"/>
    <w:rsid w:val="002C43D9"/>
    <w:rsid w:val="002C50F8"/>
    <w:rsid w:val="002C5188"/>
    <w:rsid w:val="002C607D"/>
    <w:rsid w:val="002C6E73"/>
    <w:rsid w:val="002C7BB9"/>
    <w:rsid w:val="002C7CE2"/>
    <w:rsid w:val="002D06DF"/>
    <w:rsid w:val="002D21E9"/>
    <w:rsid w:val="002D282C"/>
    <w:rsid w:val="002D4F45"/>
    <w:rsid w:val="002D6F7C"/>
    <w:rsid w:val="002E03A4"/>
    <w:rsid w:val="002E2757"/>
    <w:rsid w:val="002E4BD6"/>
    <w:rsid w:val="002E4C88"/>
    <w:rsid w:val="002E590A"/>
    <w:rsid w:val="002E6E7F"/>
    <w:rsid w:val="002F0A77"/>
    <w:rsid w:val="002F23E4"/>
    <w:rsid w:val="002F3081"/>
    <w:rsid w:val="002F3F1B"/>
    <w:rsid w:val="002F4256"/>
    <w:rsid w:val="002F6C57"/>
    <w:rsid w:val="002F6E30"/>
    <w:rsid w:val="002F7B49"/>
    <w:rsid w:val="002F7DEA"/>
    <w:rsid w:val="00300D92"/>
    <w:rsid w:val="00301289"/>
    <w:rsid w:val="003015AF"/>
    <w:rsid w:val="00301844"/>
    <w:rsid w:val="00305A32"/>
    <w:rsid w:val="00307257"/>
    <w:rsid w:val="00312744"/>
    <w:rsid w:val="00312CED"/>
    <w:rsid w:val="00312E28"/>
    <w:rsid w:val="00313DAA"/>
    <w:rsid w:val="003144A8"/>
    <w:rsid w:val="00314B66"/>
    <w:rsid w:val="0031506B"/>
    <w:rsid w:val="00315D8E"/>
    <w:rsid w:val="0031643B"/>
    <w:rsid w:val="003164A7"/>
    <w:rsid w:val="0031775D"/>
    <w:rsid w:val="00320774"/>
    <w:rsid w:val="00321773"/>
    <w:rsid w:val="00322358"/>
    <w:rsid w:val="00324127"/>
    <w:rsid w:val="00324887"/>
    <w:rsid w:val="00324C10"/>
    <w:rsid w:val="00324C84"/>
    <w:rsid w:val="00325BFC"/>
    <w:rsid w:val="003260E8"/>
    <w:rsid w:val="00326150"/>
    <w:rsid w:val="003262BE"/>
    <w:rsid w:val="003266EE"/>
    <w:rsid w:val="00330042"/>
    <w:rsid w:val="003324E4"/>
    <w:rsid w:val="00332889"/>
    <w:rsid w:val="00333C48"/>
    <w:rsid w:val="00333C99"/>
    <w:rsid w:val="00334FC3"/>
    <w:rsid w:val="003368BB"/>
    <w:rsid w:val="00336E0F"/>
    <w:rsid w:val="003376D9"/>
    <w:rsid w:val="003377E3"/>
    <w:rsid w:val="00340867"/>
    <w:rsid w:val="00340AF5"/>
    <w:rsid w:val="0034252E"/>
    <w:rsid w:val="00345D9D"/>
    <w:rsid w:val="00345DF7"/>
    <w:rsid w:val="00347AFE"/>
    <w:rsid w:val="00351016"/>
    <w:rsid w:val="00352C4B"/>
    <w:rsid w:val="00356031"/>
    <w:rsid w:val="00356A76"/>
    <w:rsid w:val="00356EEC"/>
    <w:rsid w:val="00357DFF"/>
    <w:rsid w:val="00360B36"/>
    <w:rsid w:val="003618D0"/>
    <w:rsid w:val="00364C16"/>
    <w:rsid w:val="00365F16"/>
    <w:rsid w:val="00366146"/>
    <w:rsid w:val="00367554"/>
    <w:rsid w:val="003678ED"/>
    <w:rsid w:val="00367BD9"/>
    <w:rsid w:val="0037277E"/>
    <w:rsid w:val="0037464C"/>
    <w:rsid w:val="00374E7C"/>
    <w:rsid w:val="00376A17"/>
    <w:rsid w:val="00376B33"/>
    <w:rsid w:val="003801F8"/>
    <w:rsid w:val="0038141A"/>
    <w:rsid w:val="00381456"/>
    <w:rsid w:val="003817F4"/>
    <w:rsid w:val="00381B7B"/>
    <w:rsid w:val="00383C53"/>
    <w:rsid w:val="003849DC"/>
    <w:rsid w:val="00385EA6"/>
    <w:rsid w:val="00386221"/>
    <w:rsid w:val="00387AD0"/>
    <w:rsid w:val="00390740"/>
    <w:rsid w:val="00391D9D"/>
    <w:rsid w:val="0039232E"/>
    <w:rsid w:val="00394D04"/>
    <w:rsid w:val="00395147"/>
    <w:rsid w:val="003954C9"/>
    <w:rsid w:val="00395759"/>
    <w:rsid w:val="00395A6A"/>
    <w:rsid w:val="00395DD6"/>
    <w:rsid w:val="00396BB7"/>
    <w:rsid w:val="003A1632"/>
    <w:rsid w:val="003A23A7"/>
    <w:rsid w:val="003A2410"/>
    <w:rsid w:val="003A2575"/>
    <w:rsid w:val="003A2F2E"/>
    <w:rsid w:val="003A6635"/>
    <w:rsid w:val="003B1527"/>
    <w:rsid w:val="003B1AC6"/>
    <w:rsid w:val="003B6C3C"/>
    <w:rsid w:val="003B71F2"/>
    <w:rsid w:val="003B7F62"/>
    <w:rsid w:val="003C2BE3"/>
    <w:rsid w:val="003C2EB7"/>
    <w:rsid w:val="003C3A9F"/>
    <w:rsid w:val="003C4E9C"/>
    <w:rsid w:val="003C612A"/>
    <w:rsid w:val="003C69B1"/>
    <w:rsid w:val="003C6D85"/>
    <w:rsid w:val="003D003F"/>
    <w:rsid w:val="003D0FC5"/>
    <w:rsid w:val="003D1521"/>
    <w:rsid w:val="003D273C"/>
    <w:rsid w:val="003E0BBB"/>
    <w:rsid w:val="003E0CA4"/>
    <w:rsid w:val="003E1479"/>
    <w:rsid w:val="003E1A1B"/>
    <w:rsid w:val="003E1AEF"/>
    <w:rsid w:val="003E4FF2"/>
    <w:rsid w:val="003F0ABF"/>
    <w:rsid w:val="003F0B9F"/>
    <w:rsid w:val="003F14E3"/>
    <w:rsid w:val="003F1D6F"/>
    <w:rsid w:val="003F460A"/>
    <w:rsid w:val="003F4C4A"/>
    <w:rsid w:val="003F57DB"/>
    <w:rsid w:val="003F6DB9"/>
    <w:rsid w:val="0040108B"/>
    <w:rsid w:val="004014A2"/>
    <w:rsid w:val="004052B0"/>
    <w:rsid w:val="004054B2"/>
    <w:rsid w:val="00405D90"/>
    <w:rsid w:val="00414999"/>
    <w:rsid w:val="00417548"/>
    <w:rsid w:val="00417B9B"/>
    <w:rsid w:val="00421911"/>
    <w:rsid w:val="00421D80"/>
    <w:rsid w:val="00422A64"/>
    <w:rsid w:val="004243EF"/>
    <w:rsid w:val="00425410"/>
    <w:rsid w:val="00425429"/>
    <w:rsid w:val="0042659F"/>
    <w:rsid w:val="00426AD0"/>
    <w:rsid w:val="00426E55"/>
    <w:rsid w:val="004300DD"/>
    <w:rsid w:val="00430D24"/>
    <w:rsid w:val="00431B2A"/>
    <w:rsid w:val="004334A0"/>
    <w:rsid w:val="004354F6"/>
    <w:rsid w:val="00436467"/>
    <w:rsid w:val="0043678A"/>
    <w:rsid w:val="004378DB"/>
    <w:rsid w:val="00443006"/>
    <w:rsid w:val="00444EFB"/>
    <w:rsid w:val="00445BC7"/>
    <w:rsid w:val="004471E6"/>
    <w:rsid w:val="00447DC3"/>
    <w:rsid w:val="0045078E"/>
    <w:rsid w:val="00450E94"/>
    <w:rsid w:val="004517D4"/>
    <w:rsid w:val="00453C32"/>
    <w:rsid w:val="00454FB5"/>
    <w:rsid w:val="0045627C"/>
    <w:rsid w:val="00461069"/>
    <w:rsid w:val="0046212E"/>
    <w:rsid w:val="0046501D"/>
    <w:rsid w:val="00470755"/>
    <w:rsid w:val="0047343D"/>
    <w:rsid w:val="004737E0"/>
    <w:rsid w:val="00474558"/>
    <w:rsid w:val="00480ED4"/>
    <w:rsid w:val="00481A8D"/>
    <w:rsid w:val="00481FE0"/>
    <w:rsid w:val="00483538"/>
    <w:rsid w:val="00483717"/>
    <w:rsid w:val="00483B85"/>
    <w:rsid w:val="00484E8E"/>
    <w:rsid w:val="00484EB1"/>
    <w:rsid w:val="00485A3D"/>
    <w:rsid w:val="00486151"/>
    <w:rsid w:val="0048625A"/>
    <w:rsid w:val="00486B22"/>
    <w:rsid w:val="004872E4"/>
    <w:rsid w:val="00487C2A"/>
    <w:rsid w:val="00487D60"/>
    <w:rsid w:val="00490668"/>
    <w:rsid w:val="00490B2C"/>
    <w:rsid w:val="004921D0"/>
    <w:rsid w:val="00492B16"/>
    <w:rsid w:val="0049397F"/>
    <w:rsid w:val="004A18B6"/>
    <w:rsid w:val="004A1B46"/>
    <w:rsid w:val="004A1E1A"/>
    <w:rsid w:val="004A1EA2"/>
    <w:rsid w:val="004A2C6D"/>
    <w:rsid w:val="004A4613"/>
    <w:rsid w:val="004A49A3"/>
    <w:rsid w:val="004A4B7E"/>
    <w:rsid w:val="004A4EAB"/>
    <w:rsid w:val="004A59CD"/>
    <w:rsid w:val="004A5A8E"/>
    <w:rsid w:val="004A65D9"/>
    <w:rsid w:val="004B06EF"/>
    <w:rsid w:val="004B1B0C"/>
    <w:rsid w:val="004B68B3"/>
    <w:rsid w:val="004B6B26"/>
    <w:rsid w:val="004C3803"/>
    <w:rsid w:val="004C3E5B"/>
    <w:rsid w:val="004C4362"/>
    <w:rsid w:val="004C50EF"/>
    <w:rsid w:val="004C5C31"/>
    <w:rsid w:val="004C5DB5"/>
    <w:rsid w:val="004C5FD1"/>
    <w:rsid w:val="004C6433"/>
    <w:rsid w:val="004C655F"/>
    <w:rsid w:val="004C7FEB"/>
    <w:rsid w:val="004D0FF3"/>
    <w:rsid w:val="004D14CF"/>
    <w:rsid w:val="004D2D07"/>
    <w:rsid w:val="004D2D36"/>
    <w:rsid w:val="004D3592"/>
    <w:rsid w:val="004D3CA5"/>
    <w:rsid w:val="004D3E09"/>
    <w:rsid w:val="004D4BAA"/>
    <w:rsid w:val="004D55B5"/>
    <w:rsid w:val="004D5E5F"/>
    <w:rsid w:val="004E1DA0"/>
    <w:rsid w:val="004E305E"/>
    <w:rsid w:val="004E58D1"/>
    <w:rsid w:val="004E775B"/>
    <w:rsid w:val="004E7CF3"/>
    <w:rsid w:val="004F0275"/>
    <w:rsid w:val="004F1B07"/>
    <w:rsid w:val="004F1F47"/>
    <w:rsid w:val="004F2186"/>
    <w:rsid w:val="004F2F15"/>
    <w:rsid w:val="004F35C0"/>
    <w:rsid w:val="004F6722"/>
    <w:rsid w:val="004F7E25"/>
    <w:rsid w:val="0050020E"/>
    <w:rsid w:val="0050165E"/>
    <w:rsid w:val="00501F16"/>
    <w:rsid w:val="005027EB"/>
    <w:rsid w:val="00502A47"/>
    <w:rsid w:val="0050412D"/>
    <w:rsid w:val="00506E56"/>
    <w:rsid w:val="0051078F"/>
    <w:rsid w:val="00510C3C"/>
    <w:rsid w:val="00511774"/>
    <w:rsid w:val="00512CC0"/>
    <w:rsid w:val="00514145"/>
    <w:rsid w:val="00520F95"/>
    <w:rsid w:val="00521B74"/>
    <w:rsid w:val="00522EBA"/>
    <w:rsid w:val="00523274"/>
    <w:rsid w:val="00523EDE"/>
    <w:rsid w:val="0052554B"/>
    <w:rsid w:val="00526089"/>
    <w:rsid w:val="005268DC"/>
    <w:rsid w:val="00526BF2"/>
    <w:rsid w:val="005303F1"/>
    <w:rsid w:val="0053164D"/>
    <w:rsid w:val="00531840"/>
    <w:rsid w:val="0053215E"/>
    <w:rsid w:val="005342FE"/>
    <w:rsid w:val="00535132"/>
    <w:rsid w:val="005367F9"/>
    <w:rsid w:val="00540347"/>
    <w:rsid w:val="0054129D"/>
    <w:rsid w:val="00541397"/>
    <w:rsid w:val="00541D25"/>
    <w:rsid w:val="00543AD8"/>
    <w:rsid w:val="00543AEA"/>
    <w:rsid w:val="005443C5"/>
    <w:rsid w:val="0054466E"/>
    <w:rsid w:val="00544D33"/>
    <w:rsid w:val="00545567"/>
    <w:rsid w:val="0054597A"/>
    <w:rsid w:val="00546415"/>
    <w:rsid w:val="005469BF"/>
    <w:rsid w:val="00547EAF"/>
    <w:rsid w:val="00550C64"/>
    <w:rsid w:val="0055167C"/>
    <w:rsid w:val="00552737"/>
    <w:rsid w:val="005543A4"/>
    <w:rsid w:val="005561DC"/>
    <w:rsid w:val="00556A9B"/>
    <w:rsid w:val="00556FF7"/>
    <w:rsid w:val="00557660"/>
    <w:rsid w:val="00563127"/>
    <w:rsid w:val="00563890"/>
    <w:rsid w:val="005641ED"/>
    <w:rsid w:val="005643B1"/>
    <w:rsid w:val="00564AFC"/>
    <w:rsid w:val="005653E0"/>
    <w:rsid w:val="0056559A"/>
    <w:rsid w:val="005700D7"/>
    <w:rsid w:val="005708C1"/>
    <w:rsid w:val="00571432"/>
    <w:rsid w:val="00571C5D"/>
    <w:rsid w:val="00571E81"/>
    <w:rsid w:val="00573FB5"/>
    <w:rsid w:val="0057762B"/>
    <w:rsid w:val="00577C5E"/>
    <w:rsid w:val="005818F8"/>
    <w:rsid w:val="00583055"/>
    <w:rsid w:val="00584872"/>
    <w:rsid w:val="00584E9A"/>
    <w:rsid w:val="00586254"/>
    <w:rsid w:val="005906AE"/>
    <w:rsid w:val="00591873"/>
    <w:rsid w:val="005924BF"/>
    <w:rsid w:val="00592A1B"/>
    <w:rsid w:val="00593AF9"/>
    <w:rsid w:val="00594A44"/>
    <w:rsid w:val="005950B8"/>
    <w:rsid w:val="00595BB2"/>
    <w:rsid w:val="00597329"/>
    <w:rsid w:val="005A1847"/>
    <w:rsid w:val="005A3A8E"/>
    <w:rsid w:val="005A3DAA"/>
    <w:rsid w:val="005A3E56"/>
    <w:rsid w:val="005A4498"/>
    <w:rsid w:val="005A532A"/>
    <w:rsid w:val="005A68D4"/>
    <w:rsid w:val="005A7E1A"/>
    <w:rsid w:val="005B1D50"/>
    <w:rsid w:val="005B256C"/>
    <w:rsid w:val="005B677F"/>
    <w:rsid w:val="005B73B1"/>
    <w:rsid w:val="005B7575"/>
    <w:rsid w:val="005B7AA0"/>
    <w:rsid w:val="005C189F"/>
    <w:rsid w:val="005C1B6B"/>
    <w:rsid w:val="005C23D9"/>
    <w:rsid w:val="005C322A"/>
    <w:rsid w:val="005C34D1"/>
    <w:rsid w:val="005C3939"/>
    <w:rsid w:val="005C3FDF"/>
    <w:rsid w:val="005C4938"/>
    <w:rsid w:val="005C52F2"/>
    <w:rsid w:val="005C6C75"/>
    <w:rsid w:val="005C751C"/>
    <w:rsid w:val="005D0F76"/>
    <w:rsid w:val="005D5B61"/>
    <w:rsid w:val="005D5FEF"/>
    <w:rsid w:val="005D6B4F"/>
    <w:rsid w:val="005D74D5"/>
    <w:rsid w:val="005D7F8B"/>
    <w:rsid w:val="005E04C9"/>
    <w:rsid w:val="005E2739"/>
    <w:rsid w:val="005E2995"/>
    <w:rsid w:val="005E38B4"/>
    <w:rsid w:val="005E684A"/>
    <w:rsid w:val="005E7607"/>
    <w:rsid w:val="005F0850"/>
    <w:rsid w:val="005F16CD"/>
    <w:rsid w:val="005F2209"/>
    <w:rsid w:val="005F498B"/>
    <w:rsid w:val="005F49BA"/>
    <w:rsid w:val="005F555D"/>
    <w:rsid w:val="005F62ED"/>
    <w:rsid w:val="005F6A82"/>
    <w:rsid w:val="005F723D"/>
    <w:rsid w:val="005F7A7E"/>
    <w:rsid w:val="006002F1"/>
    <w:rsid w:val="006006E8"/>
    <w:rsid w:val="00601C16"/>
    <w:rsid w:val="0060204B"/>
    <w:rsid w:val="00602335"/>
    <w:rsid w:val="00604837"/>
    <w:rsid w:val="0061181A"/>
    <w:rsid w:val="0061234E"/>
    <w:rsid w:val="006125AF"/>
    <w:rsid w:val="0061307B"/>
    <w:rsid w:val="00615CDA"/>
    <w:rsid w:val="00615FB3"/>
    <w:rsid w:val="00616C3F"/>
    <w:rsid w:val="00616C49"/>
    <w:rsid w:val="0061787E"/>
    <w:rsid w:val="00617957"/>
    <w:rsid w:val="006200A2"/>
    <w:rsid w:val="00623595"/>
    <w:rsid w:val="00624FF6"/>
    <w:rsid w:val="00625A74"/>
    <w:rsid w:val="00625D36"/>
    <w:rsid w:val="00626465"/>
    <w:rsid w:val="0062798A"/>
    <w:rsid w:val="0063377B"/>
    <w:rsid w:val="006345F9"/>
    <w:rsid w:val="00635FA9"/>
    <w:rsid w:val="00636025"/>
    <w:rsid w:val="006407B1"/>
    <w:rsid w:val="00642A51"/>
    <w:rsid w:val="00643DE3"/>
    <w:rsid w:val="00643DED"/>
    <w:rsid w:val="006445D1"/>
    <w:rsid w:val="00645382"/>
    <w:rsid w:val="00645443"/>
    <w:rsid w:val="00646F95"/>
    <w:rsid w:val="0065276C"/>
    <w:rsid w:val="006529B9"/>
    <w:rsid w:val="0065306C"/>
    <w:rsid w:val="00654D57"/>
    <w:rsid w:val="00654D89"/>
    <w:rsid w:val="00656294"/>
    <w:rsid w:val="0066107C"/>
    <w:rsid w:val="0066257F"/>
    <w:rsid w:val="006640D9"/>
    <w:rsid w:val="00666001"/>
    <w:rsid w:val="00670D56"/>
    <w:rsid w:val="0067186B"/>
    <w:rsid w:val="00671FA2"/>
    <w:rsid w:val="006726F4"/>
    <w:rsid w:val="00672F86"/>
    <w:rsid w:val="00674B32"/>
    <w:rsid w:val="00677BBC"/>
    <w:rsid w:val="00677E11"/>
    <w:rsid w:val="006826BC"/>
    <w:rsid w:val="00682719"/>
    <w:rsid w:val="00691767"/>
    <w:rsid w:val="0069228A"/>
    <w:rsid w:val="006956A2"/>
    <w:rsid w:val="006A055D"/>
    <w:rsid w:val="006A0829"/>
    <w:rsid w:val="006A0C62"/>
    <w:rsid w:val="006A0FD3"/>
    <w:rsid w:val="006A218C"/>
    <w:rsid w:val="006A2225"/>
    <w:rsid w:val="006A3C76"/>
    <w:rsid w:val="006A4C01"/>
    <w:rsid w:val="006B0800"/>
    <w:rsid w:val="006B0FA7"/>
    <w:rsid w:val="006B1833"/>
    <w:rsid w:val="006B1C3E"/>
    <w:rsid w:val="006B1E26"/>
    <w:rsid w:val="006B259A"/>
    <w:rsid w:val="006B2734"/>
    <w:rsid w:val="006B3711"/>
    <w:rsid w:val="006B4E14"/>
    <w:rsid w:val="006B50F2"/>
    <w:rsid w:val="006B5B14"/>
    <w:rsid w:val="006B65AE"/>
    <w:rsid w:val="006B7BF0"/>
    <w:rsid w:val="006C0B57"/>
    <w:rsid w:val="006C243D"/>
    <w:rsid w:val="006C25D3"/>
    <w:rsid w:val="006C2AFD"/>
    <w:rsid w:val="006C3FF4"/>
    <w:rsid w:val="006C4805"/>
    <w:rsid w:val="006C6277"/>
    <w:rsid w:val="006C7171"/>
    <w:rsid w:val="006D10DD"/>
    <w:rsid w:val="006D4425"/>
    <w:rsid w:val="006D7223"/>
    <w:rsid w:val="006E0C18"/>
    <w:rsid w:val="006E1998"/>
    <w:rsid w:val="006E1CD0"/>
    <w:rsid w:val="006E2279"/>
    <w:rsid w:val="006E3C75"/>
    <w:rsid w:val="006E5F18"/>
    <w:rsid w:val="006E632D"/>
    <w:rsid w:val="006E749C"/>
    <w:rsid w:val="006F192F"/>
    <w:rsid w:val="006F292D"/>
    <w:rsid w:val="006F2E4F"/>
    <w:rsid w:val="006F5BF0"/>
    <w:rsid w:val="006F65B7"/>
    <w:rsid w:val="006F6B8F"/>
    <w:rsid w:val="006F700A"/>
    <w:rsid w:val="00700A42"/>
    <w:rsid w:val="00701E31"/>
    <w:rsid w:val="0070391E"/>
    <w:rsid w:val="0070434A"/>
    <w:rsid w:val="00704AE2"/>
    <w:rsid w:val="007054F2"/>
    <w:rsid w:val="007069AD"/>
    <w:rsid w:val="00706AFA"/>
    <w:rsid w:val="007107C6"/>
    <w:rsid w:val="00710870"/>
    <w:rsid w:val="00710B52"/>
    <w:rsid w:val="00710CE2"/>
    <w:rsid w:val="00712215"/>
    <w:rsid w:val="00712FFE"/>
    <w:rsid w:val="007138E2"/>
    <w:rsid w:val="00713E9D"/>
    <w:rsid w:val="007145F7"/>
    <w:rsid w:val="007147B6"/>
    <w:rsid w:val="00715771"/>
    <w:rsid w:val="007207D9"/>
    <w:rsid w:val="00720A90"/>
    <w:rsid w:val="00720B8D"/>
    <w:rsid w:val="00720E06"/>
    <w:rsid w:val="007218B8"/>
    <w:rsid w:val="00721BAA"/>
    <w:rsid w:val="0072446F"/>
    <w:rsid w:val="00725086"/>
    <w:rsid w:val="007260D2"/>
    <w:rsid w:val="0072615E"/>
    <w:rsid w:val="007265F7"/>
    <w:rsid w:val="00726A42"/>
    <w:rsid w:val="00726CF7"/>
    <w:rsid w:val="0072727E"/>
    <w:rsid w:val="00727A96"/>
    <w:rsid w:val="00727D70"/>
    <w:rsid w:val="00734EBC"/>
    <w:rsid w:val="00735DAC"/>
    <w:rsid w:val="00736D82"/>
    <w:rsid w:val="0073710B"/>
    <w:rsid w:val="007375A9"/>
    <w:rsid w:val="00743CAE"/>
    <w:rsid w:val="00744083"/>
    <w:rsid w:val="00744C57"/>
    <w:rsid w:val="00745E54"/>
    <w:rsid w:val="00745E80"/>
    <w:rsid w:val="007464CC"/>
    <w:rsid w:val="00752032"/>
    <w:rsid w:val="0075248B"/>
    <w:rsid w:val="00752B80"/>
    <w:rsid w:val="00754032"/>
    <w:rsid w:val="00754F53"/>
    <w:rsid w:val="00756474"/>
    <w:rsid w:val="00757DE4"/>
    <w:rsid w:val="007602FA"/>
    <w:rsid w:val="00762B7D"/>
    <w:rsid w:val="00762C2D"/>
    <w:rsid w:val="00762E23"/>
    <w:rsid w:val="00764FD5"/>
    <w:rsid w:val="00767AFE"/>
    <w:rsid w:val="00770ACC"/>
    <w:rsid w:val="00774AA1"/>
    <w:rsid w:val="00775C9F"/>
    <w:rsid w:val="00780284"/>
    <w:rsid w:val="00780565"/>
    <w:rsid w:val="007825F0"/>
    <w:rsid w:val="00782CA0"/>
    <w:rsid w:val="007831D4"/>
    <w:rsid w:val="00784453"/>
    <w:rsid w:val="00784F68"/>
    <w:rsid w:val="00786063"/>
    <w:rsid w:val="00786224"/>
    <w:rsid w:val="00791B67"/>
    <w:rsid w:val="00792353"/>
    <w:rsid w:val="00793782"/>
    <w:rsid w:val="00795E5C"/>
    <w:rsid w:val="007964FA"/>
    <w:rsid w:val="00796AA9"/>
    <w:rsid w:val="007A0759"/>
    <w:rsid w:val="007A07E6"/>
    <w:rsid w:val="007A09EC"/>
    <w:rsid w:val="007A1509"/>
    <w:rsid w:val="007A1C29"/>
    <w:rsid w:val="007A2220"/>
    <w:rsid w:val="007A31CD"/>
    <w:rsid w:val="007A598C"/>
    <w:rsid w:val="007A6B74"/>
    <w:rsid w:val="007A6FBB"/>
    <w:rsid w:val="007A7294"/>
    <w:rsid w:val="007A7C57"/>
    <w:rsid w:val="007B1904"/>
    <w:rsid w:val="007B1D7F"/>
    <w:rsid w:val="007B232F"/>
    <w:rsid w:val="007B2E75"/>
    <w:rsid w:val="007B2F7B"/>
    <w:rsid w:val="007B3511"/>
    <w:rsid w:val="007B3FE2"/>
    <w:rsid w:val="007B60E7"/>
    <w:rsid w:val="007B66EC"/>
    <w:rsid w:val="007C03C3"/>
    <w:rsid w:val="007C06E7"/>
    <w:rsid w:val="007C07F9"/>
    <w:rsid w:val="007C3913"/>
    <w:rsid w:val="007C51D8"/>
    <w:rsid w:val="007C6033"/>
    <w:rsid w:val="007C6679"/>
    <w:rsid w:val="007D06FE"/>
    <w:rsid w:val="007D09E6"/>
    <w:rsid w:val="007D14FA"/>
    <w:rsid w:val="007D1D4F"/>
    <w:rsid w:val="007D22D4"/>
    <w:rsid w:val="007D340A"/>
    <w:rsid w:val="007D4D1A"/>
    <w:rsid w:val="007D673B"/>
    <w:rsid w:val="007D6A67"/>
    <w:rsid w:val="007D7FE4"/>
    <w:rsid w:val="007E0F39"/>
    <w:rsid w:val="007E24AA"/>
    <w:rsid w:val="007E4BA8"/>
    <w:rsid w:val="007E62A0"/>
    <w:rsid w:val="007E6A3F"/>
    <w:rsid w:val="007E7977"/>
    <w:rsid w:val="007F2FC2"/>
    <w:rsid w:val="007F3B22"/>
    <w:rsid w:val="007F55DE"/>
    <w:rsid w:val="007F62AB"/>
    <w:rsid w:val="007F705A"/>
    <w:rsid w:val="0080180E"/>
    <w:rsid w:val="00802BCF"/>
    <w:rsid w:val="008042BD"/>
    <w:rsid w:val="00806549"/>
    <w:rsid w:val="008077B6"/>
    <w:rsid w:val="00807E92"/>
    <w:rsid w:val="00807F46"/>
    <w:rsid w:val="00810208"/>
    <w:rsid w:val="008116E0"/>
    <w:rsid w:val="0081216F"/>
    <w:rsid w:val="008155ED"/>
    <w:rsid w:val="00816631"/>
    <w:rsid w:val="00820044"/>
    <w:rsid w:val="0082042A"/>
    <w:rsid w:val="00821844"/>
    <w:rsid w:val="008218CA"/>
    <w:rsid w:val="00821B00"/>
    <w:rsid w:val="00822D8F"/>
    <w:rsid w:val="008242DF"/>
    <w:rsid w:val="00824EDF"/>
    <w:rsid w:val="0082505C"/>
    <w:rsid w:val="00826159"/>
    <w:rsid w:val="0082643F"/>
    <w:rsid w:val="00826874"/>
    <w:rsid w:val="008272F9"/>
    <w:rsid w:val="008313EF"/>
    <w:rsid w:val="008315E8"/>
    <w:rsid w:val="00831D78"/>
    <w:rsid w:val="008327A7"/>
    <w:rsid w:val="00834C35"/>
    <w:rsid w:val="00835E0E"/>
    <w:rsid w:val="0083661C"/>
    <w:rsid w:val="00837B2D"/>
    <w:rsid w:val="0084196E"/>
    <w:rsid w:val="008419DA"/>
    <w:rsid w:val="00843F7F"/>
    <w:rsid w:val="008443AF"/>
    <w:rsid w:val="00845D66"/>
    <w:rsid w:val="00846433"/>
    <w:rsid w:val="00846E27"/>
    <w:rsid w:val="008503C8"/>
    <w:rsid w:val="0085092B"/>
    <w:rsid w:val="00850936"/>
    <w:rsid w:val="008529CD"/>
    <w:rsid w:val="00852E6F"/>
    <w:rsid w:val="0086169B"/>
    <w:rsid w:val="00861C43"/>
    <w:rsid w:val="00866543"/>
    <w:rsid w:val="008668A4"/>
    <w:rsid w:val="00866F47"/>
    <w:rsid w:val="00867DA0"/>
    <w:rsid w:val="00870A02"/>
    <w:rsid w:val="0087115E"/>
    <w:rsid w:val="00871CFC"/>
    <w:rsid w:val="00873A6E"/>
    <w:rsid w:val="00873AF1"/>
    <w:rsid w:val="00874C73"/>
    <w:rsid w:val="00875C28"/>
    <w:rsid w:val="0087613C"/>
    <w:rsid w:val="00877D46"/>
    <w:rsid w:val="00877DA5"/>
    <w:rsid w:val="0088031A"/>
    <w:rsid w:val="00880A41"/>
    <w:rsid w:val="00881CF3"/>
    <w:rsid w:val="00885281"/>
    <w:rsid w:val="00887B3E"/>
    <w:rsid w:val="00887CBC"/>
    <w:rsid w:val="0089032A"/>
    <w:rsid w:val="008916B1"/>
    <w:rsid w:val="00893318"/>
    <w:rsid w:val="008949B1"/>
    <w:rsid w:val="00895760"/>
    <w:rsid w:val="008A19C1"/>
    <w:rsid w:val="008A20F8"/>
    <w:rsid w:val="008A2BA0"/>
    <w:rsid w:val="008A2E97"/>
    <w:rsid w:val="008A33D3"/>
    <w:rsid w:val="008A37AC"/>
    <w:rsid w:val="008A3992"/>
    <w:rsid w:val="008A4F50"/>
    <w:rsid w:val="008A7355"/>
    <w:rsid w:val="008A76B2"/>
    <w:rsid w:val="008A7A5F"/>
    <w:rsid w:val="008A7F81"/>
    <w:rsid w:val="008B1984"/>
    <w:rsid w:val="008B20C5"/>
    <w:rsid w:val="008B3F54"/>
    <w:rsid w:val="008B4173"/>
    <w:rsid w:val="008B52A4"/>
    <w:rsid w:val="008B5D69"/>
    <w:rsid w:val="008B5E8C"/>
    <w:rsid w:val="008C03C8"/>
    <w:rsid w:val="008C1FBA"/>
    <w:rsid w:val="008C23D9"/>
    <w:rsid w:val="008C242A"/>
    <w:rsid w:val="008C35E3"/>
    <w:rsid w:val="008C3F0C"/>
    <w:rsid w:val="008C493A"/>
    <w:rsid w:val="008C5219"/>
    <w:rsid w:val="008C620B"/>
    <w:rsid w:val="008C791B"/>
    <w:rsid w:val="008D0520"/>
    <w:rsid w:val="008D1104"/>
    <w:rsid w:val="008D2EC8"/>
    <w:rsid w:val="008D300D"/>
    <w:rsid w:val="008D59D5"/>
    <w:rsid w:val="008D6337"/>
    <w:rsid w:val="008E1E87"/>
    <w:rsid w:val="008E2794"/>
    <w:rsid w:val="008E34A8"/>
    <w:rsid w:val="008E37A1"/>
    <w:rsid w:val="008E3DCB"/>
    <w:rsid w:val="008E5B22"/>
    <w:rsid w:val="008E69C0"/>
    <w:rsid w:val="008F0C29"/>
    <w:rsid w:val="008F192A"/>
    <w:rsid w:val="008F33ED"/>
    <w:rsid w:val="008F3E11"/>
    <w:rsid w:val="008F459D"/>
    <w:rsid w:val="008F5AE3"/>
    <w:rsid w:val="008F6C65"/>
    <w:rsid w:val="008F7567"/>
    <w:rsid w:val="009001A6"/>
    <w:rsid w:val="009014CD"/>
    <w:rsid w:val="00902F55"/>
    <w:rsid w:val="009039E0"/>
    <w:rsid w:val="009046A0"/>
    <w:rsid w:val="00905106"/>
    <w:rsid w:val="0091139F"/>
    <w:rsid w:val="00914AEA"/>
    <w:rsid w:val="00914C0B"/>
    <w:rsid w:val="009153FD"/>
    <w:rsid w:val="009161D9"/>
    <w:rsid w:val="00916492"/>
    <w:rsid w:val="0091660E"/>
    <w:rsid w:val="00916AFE"/>
    <w:rsid w:val="00921116"/>
    <w:rsid w:val="00921684"/>
    <w:rsid w:val="009226F7"/>
    <w:rsid w:val="00922DBE"/>
    <w:rsid w:val="00924C08"/>
    <w:rsid w:val="00924E3C"/>
    <w:rsid w:val="009256DE"/>
    <w:rsid w:val="00925703"/>
    <w:rsid w:val="00926DF7"/>
    <w:rsid w:val="009270CA"/>
    <w:rsid w:val="00931354"/>
    <w:rsid w:val="0093450C"/>
    <w:rsid w:val="00935075"/>
    <w:rsid w:val="0093579A"/>
    <w:rsid w:val="00935D1B"/>
    <w:rsid w:val="009363E7"/>
    <w:rsid w:val="00936976"/>
    <w:rsid w:val="00940ABD"/>
    <w:rsid w:val="00941658"/>
    <w:rsid w:val="009416AA"/>
    <w:rsid w:val="0094228F"/>
    <w:rsid w:val="00942A98"/>
    <w:rsid w:val="00943AEC"/>
    <w:rsid w:val="00944C3E"/>
    <w:rsid w:val="00945998"/>
    <w:rsid w:val="00950B8D"/>
    <w:rsid w:val="00954298"/>
    <w:rsid w:val="0095493A"/>
    <w:rsid w:val="00960014"/>
    <w:rsid w:val="00961AC8"/>
    <w:rsid w:val="00962A1F"/>
    <w:rsid w:val="00964501"/>
    <w:rsid w:val="00964EB2"/>
    <w:rsid w:val="009657D8"/>
    <w:rsid w:val="00970EB4"/>
    <w:rsid w:val="00970ECB"/>
    <w:rsid w:val="009710CB"/>
    <w:rsid w:val="00971AE6"/>
    <w:rsid w:val="00971DAB"/>
    <w:rsid w:val="009728AB"/>
    <w:rsid w:val="0097441B"/>
    <w:rsid w:val="00976E01"/>
    <w:rsid w:val="00977E8E"/>
    <w:rsid w:val="00981414"/>
    <w:rsid w:val="00981509"/>
    <w:rsid w:val="00981C32"/>
    <w:rsid w:val="00985748"/>
    <w:rsid w:val="0098653A"/>
    <w:rsid w:val="00990419"/>
    <w:rsid w:val="0099083A"/>
    <w:rsid w:val="0099099E"/>
    <w:rsid w:val="00990A72"/>
    <w:rsid w:val="00990DF5"/>
    <w:rsid w:val="00992158"/>
    <w:rsid w:val="00992E61"/>
    <w:rsid w:val="009963B4"/>
    <w:rsid w:val="00996F3C"/>
    <w:rsid w:val="009A0D34"/>
    <w:rsid w:val="009A2E33"/>
    <w:rsid w:val="009A5C64"/>
    <w:rsid w:val="009A6ACB"/>
    <w:rsid w:val="009B08FE"/>
    <w:rsid w:val="009B2182"/>
    <w:rsid w:val="009B25D5"/>
    <w:rsid w:val="009B2ADB"/>
    <w:rsid w:val="009B3C5F"/>
    <w:rsid w:val="009B5030"/>
    <w:rsid w:val="009B5988"/>
    <w:rsid w:val="009B64EF"/>
    <w:rsid w:val="009B79A9"/>
    <w:rsid w:val="009C2C70"/>
    <w:rsid w:val="009C2DD2"/>
    <w:rsid w:val="009C3F88"/>
    <w:rsid w:val="009D2C14"/>
    <w:rsid w:val="009D3712"/>
    <w:rsid w:val="009D3840"/>
    <w:rsid w:val="009D4FE0"/>
    <w:rsid w:val="009D50D4"/>
    <w:rsid w:val="009D5412"/>
    <w:rsid w:val="009D5F68"/>
    <w:rsid w:val="009D6195"/>
    <w:rsid w:val="009D7D57"/>
    <w:rsid w:val="009E3938"/>
    <w:rsid w:val="009E3D42"/>
    <w:rsid w:val="009E7DD7"/>
    <w:rsid w:val="009F01B9"/>
    <w:rsid w:val="009F1010"/>
    <w:rsid w:val="009F2AE9"/>
    <w:rsid w:val="009F2D31"/>
    <w:rsid w:val="009F4151"/>
    <w:rsid w:val="009F49A3"/>
    <w:rsid w:val="009F508B"/>
    <w:rsid w:val="009F7040"/>
    <w:rsid w:val="00A01333"/>
    <w:rsid w:val="00A01DA3"/>
    <w:rsid w:val="00A0364F"/>
    <w:rsid w:val="00A03CFA"/>
    <w:rsid w:val="00A051C0"/>
    <w:rsid w:val="00A05492"/>
    <w:rsid w:val="00A05FB4"/>
    <w:rsid w:val="00A07506"/>
    <w:rsid w:val="00A078F1"/>
    <w:rsid w:val="00A07E77"/>
    <w:rsid w:val="00A10F92"/>
    <w:rsid w:val="00A113CC"/>
    <w:rsid w:val="00A114F5"/>
    <w:rsid w:val="00A12E1D"/>
    <w:rsid w:val="00A137F1"/>
    <w:rsid w:val="00A13D74"/>
    <w:rsid w:val="00A14726"/>
    <w:rsid w:val="00A147F3"/>
    <w:rsid w:val="00A14B45"/>
    <w:rsid w:val="00A15CCD"/>
    <w:rsid w:val="00A15D3F"/>
    <w:rsid w:val="00A15F85"/>
    <w:rsid w:val="00A20567"/>
    <w:rsid w:val="00A20F8B"/>
    <w:rsid w:val="00A214C2"/>
    <w:rsid w:val="00A237CE"/>
    <w:rsid w:val="00A2445E"/>
    <w:rsid w:val="00A24BD0"/>
    <w:rsid w:val="00A263E0"/>
    <w:rsid w:val="00A27252"/>
    <w:rsid w:val="00A30772"/>
    <w:rsid w:val="00A37D62"/>
    <w:rsid w:val="00A4116D"/>
    <w:rsid w:val="00A41267"/>
    <w:rsid w:val="00A41696"/>
    <w:rsid w:val="00A427FF"/>
    <w:rsid w:val="00A43ED6"/>
    <w:rsid w:val="00A4469C"/>
    <w:rsid w:val="00A44B92"/>
    <w:rsid w:val="00A45DCA"/>
    <w:rsid w:val="00A461FC"/>
    <w:rsid w:val="00A5143C"/>
    <w:rsid w:val="00A516AC"/>
    <w:rsid w:val="00A51A6D"/>
    <w:rsid w:val="00A51EF3"/>
    <w:rsid w:val="00A53F86"/>
    <w:rsid w:val="00A55574"/>
    <w:rsid w:val="00A55BA1"/>
    <w:rsid w:val="00A6051F"/>
    <w:rsid w:val="00A61CCC"/>
    <w:rsid w:val="00A61E9D"/>
    <w:rsid w:val="00A61F0D"/>
    <w:rsid w:val="00A64222"/>
    <w:rsid w:val="00A645BF"/>
    <w:rsid w:val="00A64D8B"/>
    <w:rsid w:val="00A64F41"/>
    <w:rsid w:val="00A672F8"/>
    <w:rsid w:val="00A70726"/>
    <w:rsid w:val="00A70AA6"/>
    <w:rsid w:val="00A717B5"/>
    <w:rsid w:val="00A71ADB"/>
    <w:rsid w:val="00A726EE"/>
    <w:rsid w:val="00A76206"/>
    <w:rsid w:val="00A7622B"/>
    <w:rsid w:val="00A77E46"/>
    <w:rsid w:val="00A801BF"/>
    <w:rsid w:val="00A80D9F"/>
    <w:rsid w:val="00A84AE8"/>
    <w:rsid w:val="00A86BD0"/>
    <w:rsid w:val="00A92064"/>
    <w:rsid w:val="00A9365B"/>
    <w:rsid w:val="00A93F26"/>
    <w:rsid w:val="00A93FB4"/>
    <w:rsid w:val="00A9557A"/>
    <w:rsid w:val="00A96825"/>
    <w:rsid w:val="00A970F2"/>
    <w:rsid w:val="00A97F46"/>
    <w:rsid w:val="00AA012A"/>
    <w:rsid w:val="00AA0585"/>
    <w:rsid w:val="00AA0717"/>
    <w:rsid w:val="00AA1037"/>
    <w:rsid w:val="00AA3799"/>
    <w:rsid w:val="00AA38C6"/>
    <w:rsid w:val="00AA3D62"/>
    <w:rsid w:val="00AA55B1"/>
    <w:rsid w:val="00AA77A6"/>
    <w:rsid w:val="00AB001C"/>
    <w:rsid w:val="00AB0FA5"/>
    <w:rsid w:val="00AB133D"/>
    <w:rsid w:val="00AB17A5"/>
    <w:rsid w:val="00AB1CDC"/>
    <w:rsid w:val="00AB2C94"/>
    <w:rsid w:val="00AB2FE6"/>
    <w:rsid w:val="00AB40B3"/>
    <w:rsid w:val="00AB46D3"/>
    <w:rsid w:val="00AB6572"/>
    <w:rsid w:val="00AB78D0"/>
    <w:rsid w:val="00AC03EB"/>
    <w:rsid w:val="00AC1F14"/>
    <w:rsid w:val="00AC3A65"/>
    <w:rsid w:val="00AC46EA"/>
    <w:rsid w:val="00AC5432"/>
    <w:rsid w:val="00AC6D78"/>
    <w:rsid w:val="00AC6E00"/>
    <w:rsid w:val="00AC7C12"/>
    <w:rsid w:val="00AD0059"/>
    <w:rsid w:val="00AD2C30"/>
    <w:rsid w:val="00AD3E18"/>
    <w:rsid w:val="00AD3E6D"/>
    <w:rsid w:val="00AD4B46"/>
    <w:rsid w:val="00AD7676"/>
    <w:rsid w:val="00AD7A4F"/>
    <w:rsid w:val="00AE2D56"/>
    <w:rsid w:val="00AE3138"/>
    <w:rsid w:val="00AE3166"/>
    <w:rsid w:val="00AE5CBF"/>
    <w:rsid w:val="00AE7631"/>
    <w:rsid w:val="00AE7D22"/>
    <w:rsid w:val="00AF0324"/>
    <w:rsid w:val="00AF0AFC"/>
    <w:rsid w:val="00AF1289"/>
    <w:rsid w:val="00AF20CC"/>
    <w:rsid w:val="00AF28FA"/>
    <w:rsid w:val="00AF527F"/>
    <w:rsid w:val="00AF561C"/>
    <w:rsid w:val="00AF58DF"/>
    <w:rsid w:val="00AF6169"/>
    <w:rsid w:val="00AF6198"/>
    <w:rsid w:val="00AF6DFA"/>
    <w:rsid w:val="00B019CA"/>
    <w:rsid w:val="00B02871"/>
    <w:rsid w:val="00B03A6E"/>
    <w:rsid w:val="00B075CC"/>
    <w:rsid w:val="00B07883"/>
    <w:rsid w:val="00B07C21"/>
    <w:rsid w:val="00B102AD"/>
    <w:rsid w:val="00B10BA1"/>
    <w:rsid w:val="00B1257C"/>
    <w:rsid w:val="00B12919"/>
    <w:rsid w:val="00B13E9D"/>
    <w:rsid w:val="00B14E87"/>
    <w:rsid w:val="00B16FFE"/>
    <w:rsid w:val="00B203DC"/>
    <w:rsid w:val="00B21DB8"/>
    <w:rsid w:val="00B22DAD"/>
    <w:rsid w:val="00B243CA"/>
    <w:rsid w:val="00B25785"/>
    <w:rsid w:val="00B26CC1"/>
    <w:rsid w:val="00B27CFE"/>
    <w:rsid w:val="00B310F3"/>
    <w:rsid w:val="00B3235B"/>
    <w:rsid w:val="00B32FAC"/>
    <w:rsid w:val="00B35028"/>
    <w:rsid w:val="00B36F9E"/>
    <w:rsid w:val="00B40277"/>
    <w:rsid w:val="00B40D78"/>
    <w:rsid w:val="00B4110D"/>
    <w:rsid w:val="00B424A8"/>
    <w:rsid w:val="00B436D8"/>
    <w:rsid w:val="00B43ED1"/>
    <w:rsid w:val="00B44AD4"/>
    <w:rsid w:val="00B471EC"/>
    <w:rsid w:val="00B4728C"/>
    <w:rsid w:val="00B47D16"/>
    <w:rsid w:val="00B520F0"/>
    <w:rsid w:val="00B541ED"/>
    <w:rsid w:val="00B56234"/>
    <w:rsid w:val="00B57747"/>
    <w:rsid w:val="00B57951"/>
    <w:rsid w:val="00B63F81"/>
    <w:rsid w:val="00B64E7D"/>
    <w:rsid w:val="00B657EA"/>
    <w:rsid w:val="00B66090"/>
    <w:rsid w:val="00B67E3F"/>
    <w:rsid w:val="00B71560"/>
    <w:rsid w:val="00B71604"/>
    <w:rsid w:val="00B7246C"/>
    <w:rsid w:val="00B725C0"/>
    <w:rsid w:val="00B733ED"/>
    <w:rsid w:val="00B73B9E"/>
    <w:rsid w:val="00B74677"/>
    <w:rsid w:val="00B74A16"/>
    <w:rsid w:val="00B75329"/>
    <w:rsid w:val="00B75CA3"/>
    <w:rsid w:val="00B762FF"/>
    <w:rsid w:val="00B76A3E"/>
    <w:rsid w:val="00B77389"/>
    <w:rsid w:val="00B77405"/>
    <w:rsid w:val="00B82676"/>
    <w:rsid w:val="00B8335D"/>
    <w:rsid w:val="00B84187"/>
    <w:rsid w:val="00B84491"/>
    <w:rsid w:val="00B85EAA"/>
    <w:rsid w:val="00B8653F"/>
    <w:rsid w:val="00B86872"/>
    <w:rsid w:val="00B87230"/>
    <w:rsid w:val="00B87B58"/>
    <w:rsid w:val="00B90DED"/>
    <w:rsid w:val="00B91E83"/>
    <w:rsid w:val="00B91F87"/>
    <w:rsid w:val="00B94383"/>
    <w:rsid w:val="00B96979"/>
    <w:rsid w:val="00BA009A"/>
    <w:rsid w:val="00BA0C32"/>
    <w:rsid w:val="00BA1D93"/>
    <w:rsid w:val="00BA3953"/>
    <w:rsid w:val="00BA56DF"/>
    <w:rsid w:val="00BA73E2"/>
    <w:rsid w:val="00BA7AFB"/>
    <w:rsid w:val="00BA7D8D"/>
    <w:rsid w:val="00BB08F4"/>
    <w:rsid w:val="00BB0C5E"/>
    <w:rsid w:val="00BB0D99"/>
    <w:rsid w:val="00BB563E"/>
    <w:rsid w:val="00BB7C01"/>
    <w:rsid w:val="00BC0033"/>
    <w:rsid w:val="00BC07AF"/>
    <w:rsid w:val="00BC1111"/>
    <w:rsid w:val="00BC20D7"/>
    <w:rsid w:val="00BC498F"/>
    <w:rsid w:val="00BC524D"/>
    <w:rsid w:val="00BC5922"/>
    <w:rsid w:val="00BC5F34"/>
    <w:rsid w:val="00BC6508"/>
    <w:rsid w:val="00BD29A1"/>
    <w:rsid w:val="00BD3852"/>
    <w:rsid w:val="00BD530E"/>
    <w:rsid w:val="00BD5608"/>
    <w:rsid w:val="00BD7CC6"/>
    <w:rsid w:val="00BE06A2"/>
    <w:rsid w:val="00BE1905"/>
    <w:rsid w:val="00BE1CC3"/>
    <w:rsid w:val="00BE22EE"/>
    <w:rsid w:val="00BE28E3"/>
    <w:rsid w:val="00BE3B8B"/>
    <w:rsid w:val="00BE5EAB"/>
    <w:rsid w:val="00BE71BC"/>
    <w:rsid w:val="00BE7493"/>
    <w:rsid w:val="00BE79D0"/>
    <w:rsid w:val="00BF20D9"/>
    <w:rsid w:val="00BF2B47"/>
    <w:rsid w:val="00BF39F4"/>
    <w:rsid w:val="00BF4147"/>
    <w:rsid w:val="00BF4316"/>
    <w:rsid w:val="00BF4E59"/>
    <w:rsid w:val="00BF5F91"/>
    <w:rsid w:val="00BF70C7"/>
    <w:rsid w:val="00C00733"/>
    <w:rsid w:val="00C00844"/>
    <w:rsid w:val="00C01423"/>
    <w:rsid w:val="00C02A1F"/>
    <w:rsid w:val="00C02F57"/>
    <w:rsid w:val="00C030D8"/>
    <w:rsid w:val="00C048C7"/>
    <w:rsid w:val="00C049DE"/>
    <w:rsid w:val="00C05712"/>
    <w:rsid w:val="00C067F1"/>
    <w:rsid w:val="00C068D0"/>
    <w:rsid w:val="00C11F27"/>
    <w:rsid w:val="00C11F72"/>
    <w:rsid w:val="00C20D6D"/>
    <w:rsid w:val="00C22934"/>
    <w:rsid w:val="00C22E87"/>
    <w:rsid w:val="00C250FB"/>
    <w:rsid w:val="00C2608B"/>
    <w:rsid w:val="00C30AF7"/>
    <w:rsid w:val="00C311BF"/>
    <w:rsid w:val="00C33330"/>
    <w:rsid w:val="00C346C2"/>
    <w:rsid w:val="00C348FA"/>
    <w:rsid w:val="00C41C72"/>
    <w:rsid w:val="00C429A8"/>
    <w:rsid w:val="00C46194"/>
    <w:rsid w:val="00C47E5A"/>
    <w:rsid w:val="00C5095F"/>
    <w:rsid w:val="00C50D86"/>
    <w:rsid w:val="00C5207D"/>
    <w:rsid w:val="00C53202"/>
    <w:rsid w:val="00C53EE0"/>
    <w:rsid w:val="00C541CB"/>
    <w:rsid w:val="00C563E6"/>
    <w:rsid w:val="00C57D38"/>
    <w:rsid w:val="00C57EBD"/>
    <w:rsid w:val="00C637A7"/>
    <w:rsid w:val="00C667D2"/>
    <w:rsid w:val="00C66B9C"/>
    <w:rsid w:val="00C6732D"/>
    <w:rsid w:val="00C70957"/>
    <w:rsid w:val="00C71A7E"/>
    <w:rsid w:val="00C72950"/>
    <w:rsid w:val="00C75391"/>
    <w:rsid w:val="00C76896"/>
    <w:rsid w:val="00C771BC"/>
    <w:rsid w:val="00C77397"/>
    <w:rsid w:val="00C82A41"/>
    <w:rsid w:val="00C836E3"/>
    <w:rsid w:val="00C83FE6"/>
    <w:rsid w:val="00C84989"/>
    <w:rsid w:val="00C84E63"/>
    <w:rsid w:val="00C90825"/>
    <w:rsid w:val="00C9109D"/>
    <w:rsid w:val="00C91365"/>
    <w:rsid w:val="00C9166F"/>
    <w:rsid w:val="00C9234F"/>
    <w:rsid w:val="00C92E37"/>
    <w:rsid w:val="00C939CE"/>
    <w:rsid w:val="00C94405"/>
    <w:rsid w:val="00C94D5E"/>
    <w:rsid w:val="00C9632A"/>
    <w:rsid w:val="00C9666A"/>
    <w:rsid w:val="00CA008F"/>
    <w:rsid w:val="00CA207B"/>
    <w:rsid w:val="00CA2DFE"/>
    <w:rsid w:val="00CA53E8"/>
    <w:rsid w:val="00CA5DF0"/>
    <w:rsid w:val="00CB0AF8"/>
    <w:rsid w:val="00CB0C64"/>
    <w:rsid w:val="00CB1297"/>
    <w:rsid w:val="00CB277D"/>
    <w:rsid w:val="00CB34C7"/>
    <w:rsid w:val="00CB47A8"/>
    <w:rsid w:val="00CB5051"/>
    <w:rsid w:val="00CB593D"/>
    <w:rsid w:val="00CB5FA5"/>
    <w:rsid w:val="00CB7F28"/>
    <w:rsid w:val="00CC1021"/>
    <w:rsid w:val="00CC18A8"/>
    <w:rsid w:val="00CC4082"/>
    <w:rsid w:val="00CC72D3"/>
    <w:rsid w:val="00CC7897"/>
    <w:rsid w:val="00CC7C2F"/>
    <w:rsid w:val="00CD1E52"/>
    <w:rsid w:val="00CD1F19"/>
    <w:rsid w:val="00CD28C9"/>
    <w:rsid w:val="00CD3595"/>
    <w:rsid w:val="00CD35F5"/>
    <w:rsid w:val="00CD3749"/>
    <w:rsid w:val="00CD4F5B"/>
    <w:rsid w:val="00CD6674"/>
    <w:rsid w:val="00CD7076"/>
    <w:rsid w:val="00CE0B20"/>
    <w:rsid w:val="00CE108A"/>
    <w:rsid w:val="00CE2E82"/>
    <w:rsid w:val="00CE5846"/>
    <w:rsid w:val="00CE7438"/>
    <w:rsid w:val="00CE78A5"/>
    <w:rsid w:val="00CF09C3"/>
    <w:rsid w:val="00CF1D9F"/>
    <w:rsid w:val="00CF2503"/>
    <w:rsid w:val="00CF2BBC"/>
    <w:rsid w:val="00CF2F63"/>
    <w:rsid w:val="00CF31FE"/>
    <w:rsid w:val="00CF57A3"/>
    <w:rsid w:val="00CF7CD1"/>
    <w:rsid w:val="00D00513"/>
    <w:rsid w:val="00D005C1"/>
    <w:rsid w:val="00D016BF"/>
    <w:rsid w:val="00D01DA2"/>
    <w:rsid w:val="00D021DB"/>
    <w:rsid w:val="00D02322"/>
    <w:rsid w:val="00D02BAF"/>
    <w:rsid w:val="00D03247"/>
    <w:rsid w:val="00D034CE"/>
    <w:rsid w:val="00D03EBD"/>
    <w:rsid w:val="00D03F59"/>
    <w:rsid w:val="00D047A2"/>
    <w:rsid w:val="00D10F2F"/>
    <w:rsid w:val="00D11172"/>
    <w:rsid w:val="00D11588"/>
    <w:rsid w:val="00D11BE7"/>
    <w:rsid w:val="00D125F8"/>
    <w:rsid w:val="00D127CF"/>
    <w:rsid w:val="00D13495"/>
    <w:rsid w:val="00D135A8"/>
    <w:rsid w:val="00D13E98"/>
    <w:rsid w:val="00D14418"/>
    <w:rsid w:val="00D15238"/>
    <w:rsid w:val="00D153CC"/>
    <w:rsid w:val="00D17F8B"/>
    <w:rsid w:val="00D21CE4"/>
    <w:rsid w:val="00D22872"/>
    <w:rsid w:val="00D228EF"/>
    <w:rsid w:val="00D23001"/>
    <w:rsid w:val="00D235B2"/>
    <w:rsid w:val="00D23C0B"/>
    <w:rsid w:val="00D26220"/>
    <w:rsid w:val="00D26B7D"/>
    <w:rsid w:val="00D27667"/>
    <w:rsid w:val="00D27DB9"/>
    <w:rsid w:val="00D34E58"/>
    <w:rsid w:val="00D34EB6"/>
    <w:rsid w:val="00D357B7"/>
    <w:rsid w:val="00D36712"/>
    <w:rsid w:val="00D372C0"/>
    <w:rsid w:val="00D37889"/>
    <w:rsid w:val="00D402FA"/>
    <w:rsid w:val="00D41212"/>
    <w:rsid w:val="00D4278C"/>
    <w:rsid w:val="00D429F0"/>
    <w:rsid w:val="00D431E0"/>
    <w:rsid w:val="00D43B18"/>
    <w:rsid w:val="00D4428A"/>
    <w:rsid w:val="00D457DC"/>
    <w:rsid w:val="00D4702D"/>
    <w:rsid w:val="00D47962"/>
    <w:rsid w:val="00D47AC4"/>
    <w:rsid w:val="00D47EC9"/>
    <w:rsid w:val="00D50021"/>
    <w:rsid w:val="00D50BDB"/>
    <w:rsid w:val="00D50E61"/>
    <w:rsid w:val="00D51103"/>
    <w:rsid w:val="00D51984"/>
    <w:rsid w:val="00D51B57"/>
    <w:rsid w:val="00D5322E"/>
    <w:rsid w:val="00D60028"/>
    <w:rsid w:val="00D60670"/>
    <w:rsid w:val="00D624FC"/>
    <w:rsid w:val="00D62A16"/>
    <w:rsid w:val="00D631BB"/>
    <w:rsid w:val="00D63385"/>
    <w:rsid w:val="00D67C80"/>
    <w:rsid w:val="00D67EB2"/>
    <w:rsid w:val="00D70CA6"/>
    <w:rsid w:val="00D73630"/>
    <w:rsid w:val="00D73D24"/>
    <w:rsid w:val="00D75484"/>
    <w:rsid w:val="00D75EE4"/>
    <w:rsid w:val="00D76624"/>
    <w:rsid w:val="00D779BC"/>
    <w:rsid w:val="00D77F73"/>
    <w:rsid w:val="00D84A92"/>
    <w:rsid w:val="00D84AEB"/>
    <w:rsid w:val="00D85B81"/>
    <w:rsid w:val="00D90F78"/>
    <w:rsid w:val="00D92AA6"/>
    <w:rsid w:val="00D938AB"/>
    <w:rsid w:val="00D94E5D"/>
    <w:rsid w:val="00D95D33"/>
    <w:rsid w:val="00D97163"/>
    <w:rsid w:val="00D97398"/>
    <w:rsid w:val="00DA12B6"/>
    <w:rsid w:val="00DA1D64"/>
    <w:rsid w:val="00DA2D52"/>
    <w:rsid w:val="00DA34D5"/>
    <w:rsid w:val="00DA5258"/>
    <w:rsid w:val="00DA6E99"/>
    <w:rsid w:val="00DA71D4"/>
    <w:rsid w:val="00DB0A6A"/>
    <w:rsid w:val="00DB164D"/>
    <w:rsid w:val="00DB33B3"/>
    <w:rsid w:val="00DB42C3"/>
    <w:rsid w:val="00DB6636"/>
    <w:rsid w:val="00DB6820"/>
    <w:rsid w:val="00DB72B0"/>
    <w:rsid w:val="00DB7DD2"/>
    <w:rsid w:val="00DB7DE3"/>
    <w:rsid w:val="00DC0E72"/>
    <w:rsid w:val="00DC348C"/>
    <w:rsid w:val="00DC45A2"/>
    <w:rsid w:val="00DC7A2B"/>
    <w:rsid w:val="00DD0176"/>
    <w:rsid w:val="00DD1EED"/>
    <w:rsid w:val="00DD2FD9"/>
    <w:rsid w:val="00DD3461"/>
    <w:rsid w:val="00DD73B0"/>
    <w:rsid w:val="00DE01F4"/>
    <w:rsid w:val="00DE0CAB"/>
    <w:rsid w:val="00DE3F08"/>
    <w:rsid w:val="00DE45E5"/>
    <w:rsid w:val="00DE5271"/>
    <w:rsid w:val="00DE6097"/>
    <w:rsid w:val="00DE625E"/>
    <w:rsid w:val="00DE6EAF"/>
    <w:rsid w:val="00DE7454"/>
    <w:rsid w:val="00DF124F"/>
    <w:rsid w:val="00DF24D2"/>
    <w:rsid w:val="00DF2999"/>
    <w:rsid w:val="00DF2B62"/>
    <w:rsid w:val="00DF44F1"/>
    <w:rsid w:val="00DF6559"/>
    <w:rsid w:val="00DF6A6F"/>
    <w:rsid w:val="00DF6E59"/>
    <w:rsid w:val="00DF6EAA"/>
    <w:rsid w:val="00DF7439"/>
    <w:rsid w:val="00E0064D"/>
    <w:rsid w:val="00E02568"/>
    <w:rsid w:val="00E030D4"/>
    <w:rsid w:val="00E04F1A"/>
    <w:rsid w:val="00E05D2C"/>
    <w:rsid w:val="00E1014C"/>
    <w:rsid w:val="00E106A0"/>
    <w:rsid w:val="00E11601"/>
    <w:rsid w:val="00E21F9B"/>
    <w:rsid w:val="00E23A10"/>
    <w:rsid w:val="00E24D14"/>
    <w:rsid w:val="00E256FD"/>
    <w:rsid w:val="00E25865"/>
    <w:rsid w:val="00E27AF5"/>
    <w:rsid w:val="00E30EAE"/>
    <w:rsid w:val="00E31E2C"/>
    <w:rsid w:val="00E35AA4"/>
    <w:rsid w:val="00E37763"/>
    <w:rsid w:val="00E409EF"/>
    <w:rsid w:val="00E40DFA"/>
    <w:rsid w:val="00E41C93"/>
    <w:rsid w:val="00E44226"/>
    <w:rsid w:val="00E44304"/>
    <w:rsid w:val="00E45809"/>
    <w:rsid w:val="00E4590D"/>
    <w:rsid w:val="00E45DFC"/>
    <w:rsid w:val="00E4667A"/>
    <w:rsid w:val="00E4689F"/>
    <w:rsid w:val="00E4713A"/>
    <w:rsid w:val="00E47928"/>
    <w:rsid w:val="00E500EB"/>
    <w:rsid w:val="00E50BDC"/>
    <w:rsid w:val="00E52557"/>
    <w:rsid w:val="00E54077"/>
    <w:rsid w:val="00E56665"/>
    <w:rsid w:val="00E56AB7"/>
    <w:rsid w:val="00E57210"/>
    <w:rsid w:val="00E57307"/>
    <w:rsid w:val="00E603B6"/>
    <w:rsid w:val="00E61A2F"/>
    <w:rsid w:val="00E63826"/>
    <w:rsid w:val="00E64856"/>
    <w:rsid w:val="00E64A87"/>
    <w:rsid w:val="00E67B23"/>
    <w:rsid w:val="00E73043"/>
    <w:rsid w:val="00E73B3F"/>
    <w:rsid w:val="00E73CF1"/>
    <w:rsid w:val="00E81C59"/>
    <w:rsid w:val="00E81E70"/>
    <w:rsid w:val="00E83719"/>
    <w:rsid w:val="00E83D64"/>
    <w:rsid w:val="00E85237"/>
    <w:rsid w:val="00E866AA"/>
    <w:rsid w:val="00E9244A"/>
    <w:rsid w:val="00E9275E"/>
    <w:rsid w:val="00E92A31"/>
    <w:rsid w:val="00E9371C"/>
    <w:rsid w:val="00E94015"/>
    <w:rsid w:val="00E96B0F"/>
    <w:rsid w:val="00E97438"/>
    <w:rsid w:val="00EA0092"/>
    <w:rsid w:val="00EA094A"/>
    <w:rsid w:val="00EA0D80"/>
    <w:rsid w:val="00EA2C90"/>
    <w:rsid w:val="00EA3DB4"/>
    <w:rsid w:val="00EA5829"/>
    <w:rsid w:val="00EA633E"/>
    <w:rsid w:val="00EB0CA6"/>
    <w:rsid w:val="00EB0F85"/>
    <w:rsid w:val="00EB2477"/>
    <w:rsid w:val="00EB2B12"/>
    <w:rsid w:val="00EB2CC6"/>
    <w:rsid w:val="00EB31E6"/>
    <w:rsid w:val="00EB42FA"/>
    <w:rsid w:val="00EB6994"/>
    <w:rsid w:val="00EB6A35"/>
    <w:rsid w:val="00EC1C74"/>
    <w:rsid w:val="00EC2C7B"/>
    <w:rsid w:val="00EC3CBD"/>
    <w:rsid w:val="00EC5518"/>
    <w:rsid w:val="00EC6C71"/>
    <w:rsid w:val="00EC73A2"/>
    <w:rsid w:val="00ED5BAF"/>
    <w:rsid w:val="00ED5D3B"/>
    <w:rsid w:val="00ED777E"/>
    <w:rsid w:val="00EE00CC"/>
    <w:rsid w:val="00EE048A"/>
    <w:rsid w:val="00EE0698"/>
    <w:rsid w:val="00EE2BE6"/>
    <w:rsid w:val="00EE2D2C"/>
    <w:rsid w:val="00EE58A3"/>
    <w:rsid w:val="00EE7003"/>
    <w:rsid w:val="00EE775F"/>
    <w:rsid w:val="00EE7990"/>
    <w:rsid w:val="00EF006A"/>
    <w:rsid w:val="00EF04C9"/>
    <w:rsid w:val="00EF2569"/>
    <w:rsid w:val="00EF4466"/>
    <w:rsid w:val="00EF51CB"/>
    <w:rsid w:val="00EF6F3F"/>
    <w:rsid w:val="00EF7CDD"/>
    <w:rsid w:val="00F003B1"/>
    <w:rsid w:val="00F00E34"/>
    <w:rsid w:val="00F024C7"/>
    <w:rsid w:val="00F02EE6"/>
    <w:rsid w:val="00F03D62"/>
    <w:rsid w:val="00F04F22"/>
    <w:rsid w:val="00F122F3"/>
    <w:rsid w:val="00F1326B"/>
    <w:rsid w:val="00F147DA"/>
    <w:rsid w:val="00F14F5D"/>
    <w:rsid w:val="00F1549D"/>
    <w:rsid w:val="00F17571"/>
    <w:rsid w:val="00F175FD"/>
    <w:rsid w:val="00F2008E"/>
    <w:rsid w:val="00F20666"/>
    <w:rsid w:val="00F20AB5"/>
    <w:rsid w:val="00F225CF"/>
    <w:rsid w:val="00F22A00"/>
    <w:rsid w:val="00F233FA"/>
    <w:rsid w:val="00F234FD"/>
    <w:rsid w:val="00F2387C"/>
    <w:rsid w:val="00F23A75"/>
    <w:rsid w:val="00F243E7"/>
    <w:rsid w:val="00F27180"/>
    <w:rsid w:val="00F30A65"/>
    <w:rsid w:val="00F31FF4"/>
    <w:rsid w:val="00F34428"/>
    <w:rsid w:val="00F3548B"/>
    <w:rsid w:val="00F36038"/>
    <w:rsid w:val="00F36A36"/>
    <w:rsid w:val="00F373E2"/>
    <w:rsid w:val="00F40FB1"/>
    <w:rsid w:val="00F4136C"/>
    <w:rsid w:val="00F41654"/>
    <w:rsid w:val="00F42B3D"/>
    <w:rsid w:val="00F42E0B"/>
    <w:rsid w:val="00F433FE"/>
    <w:rsid w:val="00F45A55"/>
    <w:rsid w:val="00F46D56"/>
    <w:rsid w:val="00F46EE5"/>
    <w:rsid w:val="00F4717C"/>
    <w:rsid w:val="00F4780F"/>
    <w:rsid w:val="00F50D73"/>
    <w:rsid w:val="00F51045"/>
    <w:rsid w:val="00F51DEC"/>
    <w:rsid w:val="00F53E03"/>
    <w:rsid w:val="00F551F3"/>
    <w:rsid w:val="00F552C9"/>
    <w:rsid w:val="00F57A64"/>
    <w:rsid w:val="00F60BBF"/>
    <w:rsid w:val="00F613CB"/>
    <w:rsid w:val="00F61FA2"/>
    <w:rsid w:val="00F625A7"/>
    <w:rsid w:val="00F628B9"/>
    <w:rsid w:val="00F65947"/>
    <w:rsid w:val="00F65F73"/>
    <w:rsid w:val="00F67D5C"/>
    <w:rsid w:val="00F720AE"/>
    <w:rsid w:val="00F74B1E"/>
    <w:rsid w:val="00F74B44"/>
    <w:rsid w:val="00F77356"/>
    <w:rsid w:val="00F776E5"/>
    <w:rsid w:val="00F81149"/>
    <w:rsid w:val="00F81C31"/>
    <w:rsid w:val="00F82E2B"/>
    <w:rsid w:val="00F82FE1"/>
    <w:rsid w:val="00F85FBD"/>
    <w:rsid w:val="00F86CBC"/>
    <w:rsid w:val="00F87081"/>
    <w:rsid w:val="00F9184D"/>
    <w:rsid w:val="00F92359"/>
    <w:rsid w:val="00F93362"/>
    <w:rsid w:val="00F96338"/>
    <w:rsid w:val="00F96E1A"/>
    <w:rsid w:val="00F9716B"/>
    <w:rsid w:val="00F97C73"/>
    <w:rsid w:val="00FA066A"/>
    <w:rsid w:val="00FA0E21"/>
    <w:rsid w:val="00FA1FE6"/>
    <w:rsid w:val="00FA20AE"/>
    <w:rsid w:val="00FA2AB3"/>
    <w:rsid w:val="00FA2CBE"/>
    <w:rsid w:val="00FA2FCF"/>
    <w:rsid w:val="00FA432C"/>
    <w:rsid w:val="00FA5F40"/>
    <w:rsid w:val="00FA635D"/>
    <w:rsid w:val="00FB1ACC"/>
    <w:rsid w:val="00FB2E3F"/>
    <w:rsid w:val="00FB2E8A"/>
    <w:rsid w:val="00FB2FEC"/>
    <w:rsid w:val="00FB4C91"/>
    <w:rsid w:val="00FB5078"/>
    <w:rsid w:val="00FB5F21"/>
    <w:rsid w:val="00FB64B0"/>
    <w:rsid w:val="00FB7B93"/>
    <w:rsid w:val="00FC0741"/>
    <w:rsid w:val="00FC1CFD"/>
    <w:rsid w:val="00FC24B9"/>
    <w:rsid w:val="00FC24EA"/>
    <w:rsid w:val="00FC28C7"/>
    <w:rsid w:val="00FC32F3"/>
    <w:rsid w:val="00FC3B0A"/>
    <w:rsid w:val="00FC3B30"/>
    <w:rsid w:val="00FC4DDF"/>
    <w:rsid w:val="00FC4F42"/>
    <w:rsid w:val="00FC62FD"/>
    <w:rsid w:val="00FC6E21"/>
    <w:rsid w:val="00FC70AF"/>
    <w:rsid w:val="00FD3412"/>
    <w:rsid w:val="00FD44D8"/>
    <w:rsid w:val="00FD5FBD"/>
    <w:rsid w:val="00FD658E"/>
    <w:rsid w:val="00FD6974"/>
    <w:rsid w:val="00FD7419"/>
    <w:rsid w:val="00FE18B2"/>
    <w:rsid w:val="00FE1B78"/>
    <w:rsid w:val="00FE3867"/>
    <w:rsid w:val="00FE413F"/>
    <w:rsid w:val="00FE49DB"/>
    <w:rsid w:val="00FE4FCC"/>
    <w:rsid w:val="00FE5EF4"/>
    <w:rsid w:val="00FE6847"/>
    <w:rsid w:val="00FE6887"/>
    <w:rsid w:val="00FF0AAB"/>
    <w:rsid w:val="00FF1B06"/>
    <w:rsid w:val="00FF2D9B"/>
    <w:rsid w:val="00FF2F78"/>
    <w:rsid w:val="00FF2FFB"/>
    <w:rsid w:val="00FF48FA"/>
    <w:rsid w:val="00FF4C8C"/>
    <w:rsid w:val="00FF65BF"/>
    <w:rsid w:val="00FF78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iPriority="22"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999"/>
    <w:rPr>
      <w:sz w:val="24"/>
    </w:rPr>
  </w:style>
  <w:style w:type="paragraph" w:styleId="Heading1">
    <w:name w:val="heading 1"/>
    <w:basedOn w:val="Normal"/>
    <w:next w:val="Normal"/>
    <w:link w:val="Heading1Char"/>
    <w:qFormat/>
    <w:rsid w:val="00107811"/>
    <w:pPr>
      <w:keepNext/>
      <w:spacing w:before="240" w:after="60"/>
      <w:outlineLvl w:val="0"/>
    </w:pPr>
    <w:rPr>
      <w:rFonts w:ascii="Arial" w:hAnsi="Arial"/>
      <w:b/>
      <w:bCs/>
      <w:kern w:val="32"/>
      <w:sz w:val="32"/>
      <w:szCs w:val="32"/>
    </w:rPr>
  </w:style>
  <w:style w:type="paragraph" w:styleId="Heading2">
    <w:name w:val="heading 2"/>
    <w:basedOn w:val="Normal"/>
    <w:next w:val="Normal"/>
    <w:qFormat/>
    <w:rsid w:val="00107811"/>
    <w:pPr>
      <w:keepNext/>
      <w:autoSpaceDE w:val="0"/>
      <w:autoSpaceDN w:val="0"/>
      <w:outlineLvl w:val="1"/>
    </w:pPr>
    <w:rPr>
      <w:b/>
      <w:bCs/>
      <w:sz w:val="20"/>
    </w:rPr>
  </w:style>
  <w:style w:type="paragraph" w:styleId="Heading3">
    <w:name w:val="heading 3"/>
    <w:basedOn w:val="Normal"/>
    <w:next w:val="Normal"/>
    <w:qFormat/>
    <w:rsid w:val="00107811"/>
    <w:pPr>
      <w:keepNext/>
      <w:jc w:val="both"/>
      <w:outlineLvl w:val="2"/>
    </w:pPr>
    <w:rPr>
      <w:rFonts w:ascii="Verdana" w:hAnsi="Verdana"/>
      <w:b/>
      <w:bCs/>
      <w:i/>
      <w:iCs/>
      <w:sz w:val="20"/>
    </w:rPr>
  </w:style>
  <w:style w:type="paragraph" w:styleId="Heading4">
    <w:name w:val="heading 4"/>
    <w:basedOn w:val="Normal"/>
    <w:next w:val="Normal"/>
    <w:qFormat/>
    <w:rsid w:val="00107811"/>
    <w:pPr>
      <w:keepNext/>
      <w:spacing w:before="240" w:after="60"/>
      <w:outlineLvl w:val="3"/>
    </w:pPr>
    <w:rPr>
      <w:b/>
      <w:bCs/>
      <w:sz w:val="28"/>
      <w:szCs w:val="28"/>
    </w:rPr>
  </w:style>
  <w:style w:type="paragraph" w:styleId="Heading5">
    <w:name w:val="heading 5"/>
    <w:basedOn w:val="Normal"/>
    <w:next w:val="Normal"/>
    <w:qFormat/>
    <w:rsid w:val="00107811"/>
    <w:pPr>
      <w:spacing w:before="240" w:after="60"/>
      <w:outlineLvl w:val="4"/>
    </w:pPr>
    <w:rPr>
      <w:b/>
      <w:bCs/>
      <w:i/>
      <w:iCs/>
      <w:sz w:val="26"/>
      <w:szCs w:val="26"/>
    </w:rPr>
  </w:style>
  <w:style w:type="paragraph" w:styleId="Heading6">
    <w:name w:val="heading 6"/>
    <w:basedOn w:val="Normal"/>
    <w:next w:val="Normal"/>
    <w:qFormat/>
    <w:rsid w:val="00107811"/>
    <w:pPr>
      <w:keepNext/>
      <w:outlineLvl w:val="5"/>
    </w:pPr>
    <w:rPr>
      <w:b/>
      <w:color w:val="993300"/>
      <w:szCs w:val="24"/>
    </w:rPr>
  </w:style>
  <w:style w:type="paragraph" w:styleId="Heading7">
    <w:name w:val="heading 7"/>
    <w:basedOn w:val="Normal"/>
    <w:next w:val="Normal"/>
    <w:qFormat/>
    <w:rsid w:val="00107811"/>
    <w:pPr>
      <w:keepNext/>
      <w:outlineLvl w:val="6"/>
    </w:pPr>
    <w:rPr>
      <w:b/>
      <w:bCs/>
    </w:rPr>
  </w:style>
  <w:style w:type="paragraph" w:styleId="Heading8">
    <w:name w:val="heading 8"/>
    <w:basedOn w:val="Normal"/>
    <w:next w:val="Normal"/>
    <w:qFormat/>
    <w:rsid w:val="00107811"/>
    <w:pPr>
      <w:keepNext/>
      <w:outlineLvl w:val="7"/>
    </w:pPr>
    <w:rPr>
      <w:b/>
      <w:color w:val="800000"/>
      <w:szCs w:val="24"/>
    </w:rPr>
  </w:style>
  <w:style w:type="paragraph" w:styleId="Heading9">
    <w:name w:val="heading 9"/>
    <w:basedOn w:val="Normal"/>
    <w:next w:val="Normal"/>
    <w:link w:val="Heading9Char"/>
    <w:qFormat/>
    <w:rsid w:val="006B0FA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rsid w:val="00107811"/>
    <w:pPr>
      <w:tabs>
        <w:tab w:val="center" w:pos="4320"/>
        <w:tab w:val="right" w:pos="8640"/>
      </w:tabs>
    </w:pPr>
    <w:rPr>
      <w:szCs w:val="24"/>
    </w:rPr>
  </w:style>
  <w:style w:type="paragraph" w:styleId="Footer">
    <w:name w:val="footer"/>
    <w:basedOn w:val="Normal"/>
    <w:link w:val="FooterChar"/>
    <w:rsid w:val="00107811"/>
    <w:pPr>
      <w:tabs>
        <w:tab w:val="center" w:pos="4320"/>
        <w:tab w:val="right" w:pos="8640"/>
      </w:tabs>
    </w:pPr>
    <w:rPr>
      <w:szCs w:val="24"/>
    </w:rPr>
  </w:style>
  <w:style w:type="paragraph" w:styleId="Title">
    <w:name w:val="Title"/>
    <w:basedOn w:val="Normal"/>
    <w:link w:val="TitleChar"/>
    <w:uiPriority w:val="99"/>
    <w:qFormat/>
    <w:rsid w:val="00107811"/>
    <w:pPr>
      <w:tabs>
        <w:tab w:val="left" w:pos="2340"/>
      </w:tabs>
      <w:jc w:val="center"/>
    </w:pPr>
    <w:rPr>
      <w:b/>
    </w:rPr>
  </w:style>
  <w:style w:type="character" w:styleId="PageNumber">
    <w:name w:val="page number"/>
    <w:basedOn w:val="DefaultParagraphFont"/>
    <w:rsid w:val="00107811"/>
  </w:style>
  <w:style w:type="paragraph" w:styleId="BodyText2">
    <w:name w:val="Body Text 2"/>
    <w:basedOn w:val="Normal"/>
    <w:rsid w:val="00107811"/>
    <w:pPr>
      <w:spacing w:after="120" w:line="480" w:lineRule="auto"/>
    </w:pPr>
    <w:rPr>
      <w:szCs w:val="24"/>
    </w:rPr>
  </w:style>
  <w:style w:type="character" w:styleId="Hyperlink">
    <w:name w:val="Hyperlink"/>
    <w:rsid w:val="00107811"/>
    <w:rPr>
      <w:color w:val="0000FF"/>
      <w:u w:val="single"/>
    </w:rPr>
  </w:style>
  <w:style w:type="paragraph" w:styleId="BodyTextIndent2">
    <w:name w:val="Body Text Indent 2"/>
    <w:basedOn w:val="Normal"/>
    <w:rsid w:val="00107811"/>
    <w:pPr>
      <w:spacing w:after="120" w:line="480" w:lineRule="auto"/>
      <w:ind w:left="360"/>
    </w:pPr>
  </w:style>
  <w:style w:type="paragraph" w:styleId="PlainText">
    <w:name w:val="Plain Text"/>
    <w:aliases w:val="Plain Text Char"/>
    <w:basedOn w:val="Normal"/>
    <w:link w:val="PlainTextChar1"/>
    <w:rsid w:val="00107811"/>
    <w:rPr>
      <w:rFonts w:ascii="Courier New" w:hAnsi="Courier New"/>
      <w:sz w:val="20"/>
    </w:rPr>
  </w:style>
  <w:style w:type="paragraph" w:styleId="BodyText">
    <w:name w:val="Body Text"/>
    <w:basedOn w:val="Normal"/>
    <w:rsid w:val="00107811"/>
    <w:pPr>
      <w:spacing w:after="120"/>
    </w:pPr>
  </w:style>
  <w:style w:type="paragraph" w:customStyle="1" w:styleId="ResumeText">
    <w:name w:val="Resume Text"/>
    <w:basedOn w:val="Normal"/>
    <w:rsid w:val="00107811"/>
    <w:pPr>
      <w:suppressAutoHyphens/>
      <w:ind w:left="720" w:firstLine="1"/>
      <w:jc w:val="both"/>
    </w:pPr>
    <w:rPr>
      <w:sz w:val="20"/>
      <w:lang w:val="de-DE"/>
    </w:rPr>
  </w:style>
  <w:style w:type="paragraph" w:styleId="BlockText">
    <w:name w:val="Block Text"/>
    <w:basedOn w:val="Normal"/>
    <w:rsid w:val="00107811"/>
    <w:pPr>
      <w:ind w:left="144" w:right="144"/>
      <w:jc w:val="both"/>
    </w:pPr>
    <w:rPr>
      <w:szCs w:val="24"/>
    </w:rPr>
  </w:style>
  <w:style w:type="character" w:customStyle="1" w:styleId="bodycopy1">
    <w:name w:val="bodycopy1"/>
    <w:rsid w:val="00107811"/>
    <w:rPr>
      <w:rFonts w:ascii="Arial" w:hAnsi="Arial" w:cs="Arial" w:hint="default"/>
      <w:caps w:val="0"/>
      <w:strike w:val="0"/>
      <w:dstrike w:val="0"/>
      <w:color w:val="000000"/>
      <w:spacing w:val="240"/>
      <w:sz w:val="20"/>
      <w:szCs w:val="20"/>
      <w:u w:val="none"/>
      <w:effect w:val="none"/>
    </w:rPr>
  </w:style>
  <w:style w:type="paragraph" w:customStyle="1" w:styleId="NormalArial">
    <w:name w:val="Normal + Arial"/>
    <w:aliases w:val="10 pt,BoldNormal + Arial,Bold,Normal + Palatino Linotype,Black,Normal + (Latin) Book Antiqua,(Complex) Tahoma,(Latin) Bold,Justifi... ...,(Complex) Arial,11 pt,Line spacinNormal + Arial,10 pt... ...,Line spacin...,10"/>
    <w:basedOn w:val="Normal"/>
    <w:link w:val="NormalArialChar"/>
    <w:rsid w:val="00107811"/>
    <w:pPr>
      <w:numPr>
        <w:numId w:val="1"/>
      </w:numPr>
    </w:pPr>
    <w:rPr>
      <w:rFonts w:ascii="Garamond" w:hAnsi="Garamond"/>
      <w:sz w:val="20"/>
    </w:rPr>
  </w:style>
  <w:style w:type="character" w:customStyle="1" w:styleId="BlockTextChar">
    <w:name w:val="Block Text Char"/>
    <w:rsid w:val="00107811"/>
    <w:rPr>
      <w:sz w:val="24"/>
      <w:szCs w:val="24"/>
      <w:lang w:val="en-US" w:eastAsia="en-US" w:bidi="ar-SA"/>
    </w:rPr>
  </w:style>
  <w:style w:type="character" w:styleId="HTMLTypewriter">
    <w:name w:val="HTML Typewriter"/>
    <w:rsid w:val="00107811"/>
    <w:rPr>
      <w:rFonts w:ascii="Courier New" w:eastAsia="Courier New" w:hAnsi="Courier New" w:cs="Courier New" w:hint="default"/>
      <w:sz w:val="20"/>
      <w:szCs w:val="20"/>
    </w:rPr>
  </w:style>
  <w:style w:type="paragraph" w:styleId="BodyText3">
    <w:name w:val="Body Text 3"/>
    <w:basedOn w:val="Normal"/>
    <w:rsid w:val="00107811"/>
    <w:pPr>
      <w:jc w:val="both"/>
    </w:pPr>
  </w:style>
  <w:style w:type="character" w:customStyle="1" w:styleId="Heading8Char">
    <w:name w:val="Heading 8 Char"/>
    <w:rsid w:val="00107811"/>
    <w:rPr>
      <w:b/>
      <w:color w:val="800000"/>
      <w:sz w:val="24"/>
      <w:szCs w:val="24"/>
      <w:lang w:val="en-US" w:eastAsia="en-US" w:bidi="ar-SA"/>
    </w:rPr>
  </w:style>
  <w:style w:type="paragraph" w:styleId="BodyTextIndent">
    <w:name w:val="Body Text Indent"/>
    <w:basedOn w:val="Normal"/>
    <w:rsid w:val="00107811"/>
    <w:pPr>
      <w:spacing w:after="120"/>
      <w:ind w:left="360"/>
    </w:pPr>
  </w:style>
  <w:style w:type="paragraph" w:styleId="NormalWeb">
    <w:name w:val="Normal (Web)"/>
    <w:basedOn w:val="Normal"/>
    <w:link w:val="NormalWebChar"/>
    <w:rsid w:val="00107811"/>
    <w:pPr>
      <w:spacing w:before="100" w:beforeAutospacing="1" w:after="100" w:afterAutospacing="1"/>
    </w:pPr>
    <w:rPr>
      <w:szCs w:val="24"/>
    </w:rPr>
  </w:style>
  <w:style w:type="paragraph" w:styleId="HTMLPreformatted">
    <w:name w:val="HTML Preformatted"/>
    <w:basedOn w:val="Normal"/>
    <w:link w:val="HTMLPreformattedChar"/>
    <w:rsid w:val="0010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customStyle="1" w:styleId="objective">
    <w:name w:val="objective"/>
    <w:basedOn w:val="Normal"/>
    <w:rsid w:val="00107811"/>
    <w:rPr>
      <w:szCs w:val="24"/>
    </w:rPr>
  </w:style>
  <w:style w:type="paragraph" w:styleId="NormalIndent">
    <w:name w:val="Normal Indent"/>
    <w:basedOn w:val="Normal"/>
    <w:rsid w:val="00A07E77"/>
    <w:pPr>
      <w:ind w:left="720"/>
    </w:pPr>
    <w:rPr>
      <w:sz w:val="20"/>
    </w:rPr>
  </w:style>
  <w:style w:type="paragraph" w:styleId="ListBullet">
    <w:name w:val="List Bullet"/>
    <w:basedOn w:val="Normal"/>
    <w:autoRedefine/>
    <w:rsid w:val="00D13E98"/>
    <w:pPr>
      <w:numPr>
        <w:numId w:val="2"/>
      </w:numPr>
    </w:pPr>
    <w:rPr>
      <w:rFonts w:ascii="Tahoma" w:hAnsi="Tahoma" w:cs="Tahoma"/>
      <w:sz w:val="20"/>
      <w:szCs w:val="24"/>
    </w:rPr>
  </w:style>
  <w:style w:type="paragraph" w:customStyle="1" w:styleId="boolet">
    <w:name w:val="boolet"/>
    <w:basedOn w:val="Normal"/>
    <w:rsid w:val="00150FE8"/>
    <w:pPr>
      <w:tabs>
        <w:tab w:val="num" w:pos="1080"/>
      </w:tabs>
      <w:ind w:left="1080" w:right="18" w:hanging="360"/>
    </w:pPr>
    <w:rPr>
      <w:rFonts w:ascii="Garamond" w:hAnsi="Garamond"/>
      <w:sz w:val="20"/>
    </w:rPr>
  </w:style>
  <w:style w:type="paragraph" w:styleId="BalloonText">
    <w:name w:val="Balloon Text"/>
    <w:basedOn w:val="Normal"/>
    <w:semiHidden/>
    <w:rsid w:val="006B0800"/>
    <w:rPr>
      <w:rFonts w:ascii="Tahoma" w:hAnsi="Tahoma" w:cs="Tahoma"/>
      <w:sz w:val="16"/>
      <w:szCs w:val="16"/>
    </w:rPr>
  </w:style>
  <w:style w:type="character" w:styleId="CommentReference">
    <w:name w:val="annotation reference"/>
    <w:semiHidden/>
    <w:rsid w:val="006B0800"/>
    <w:rPr>
      <w:sz w:val="16"/>
      <w:szCs w:val="16"/>
    </w:rPr>
  </w:style>
  <w:style w:type="paragraph" w:styleId="CommentText">
    <w:name w:val="annotation text"/>
    <w:basedOn w:val="Normal"/>
    <w:semiHidden/>
    <w:rsid w:val="006B0800"/>
    <w:rPr>
      <w:sz w:val="20"/>
    </w:rPr>
  </w:style>
  <w:style w:type="paragraph" w:styleId="CommentSubject">
    <w:name w:val="annotation subject"/>
    <w:basedOn w:val="CommentText"/>
    <w:next w:val="CommentText"/>
    <w:semiHidden/>
    <w:rsid w:val="006B0800"/>
    <w:rPr>
      <w:b/>
      <w:bCs/>
    </w:rPr>
  </w:style>
  <w:style w:type="paragraph" w:customStyle="1" w:styleId="TechSummNormal">
    <w:name w:val="TechSummNormal"/>
    <w:basedOn w:val="Normal"/>
    <w:rsid w:val="00F36A36"/>
    <w:pPr>
      <w:spacing w:before="220"/>
      <w:ind w:left="907"/>
      <w:jc w:val="both"/>
    </w:pPr>
    <w:rPr>
      <w:rFonts w:ascii="CG Times (W1)" w:hAnsi="CG Times (W1)" w:cs="CG Times (W1)"/>
      <w:sz w:val="22"/>
      <w:szCs w:val="22"/>
    </w:rPr>
  </w:style>
  <w:style w:type="paragraph" w:customStyle="1" w:styleId="Normal12pt">
    <w:name w:val="Normal + 12 pt"/>
    <w:aliases w:val="Justified,Left:  2.5&quot;"/>
    <w:basedOn w:val="Normal"/>
    <w:rsid w:val="00F36A36"/>
    <w:pPr>
      <w:numPr>
        <w:numId w:val="3"/>
      </w:numPr>
      <w:autoSpaceDE w:val="0"/>
      <w:autoSpaceDN w:val="0"/>
      <w:adjustRightInd w:val="0"/>
    </w:pPr>
    <w:rPr>
      <w:szCs w:val="24"/>
    </w:rPr>
  </w:style>
  <w:style w:type="paragraph" w:styleId="ListParagraph">
    <w:name w:val="List Paragraph"/>
    <w:basedOn w:val="Normal"/>
    <w:link w:val="ListParagraphChar"/>
    <w:uiPriority w:val="99"/>
    <w:qFormat/>
    <w:rsid w:val="00050B90"/>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BB563E"/>
    <w:pPr>
      <w:spacing w:before="100" w:beforeAutospacing="1" w:after="100" w:afterAutospacing="1"/>
    </w:pPr>
    <w:rPr>
      <w:szCs w:val="24"/>
    </w:rPr>
  </w:style>
  <w:style w:type="paragraph" w:customStyle="1" w:styleId="SectionTitle">
    <w:name w:val="Section Title"/>
    <w:basedOn w:val="Normal"/>
    <w:next w:val="Normal"/>
    <w:rsid w:val="00A20F8B"/>
    <w:pPr>
      <w:keepNext/>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hAnsi="Arial"/>
      <w:b/>
      <w:bCs/>
      <w:spacing w:val="-10"/>
      <w:position w:val="7"/>
      <w:sz w:val="20"/>
      <w:lang w:eastAsia="ar-SA"/>
    </w:rPr>
  </w:style>
  <w:style w:type="paragraph" w:styleId="NoSpacing">
    <w:name w:val="No Spacing"/>
    <w:link w:val="NoSpacingChar"/>
    <w:uiPriority w:val="1"/>
    <w:qFormat/>
    <w:rsid w:val="00481FE0"/>
    <w:rPr>
      <w:rFonts w:ascii="Calibri" w:hAnsi="Calibri"/>
      <w:sz w:val="22"/>
      <w:szCs w:val="22"/>
    </w:rPr>
  </w:style>
  <w:style w:type="character" w:customStyle="1" w:styleId="NoSpacingChar">
    <w:name w:val="No Spacing Char"/>
    <w:link w:val="NoSpacing"/>
    <w:uiPriority w:val="1"/>
    <w:rsid w:val="00481FE0"/>
    <w:rPr>
      <w:rFonts w:ascii="Calibri" w:hAnsi="Calibri"/>
      <w:sz w:val="22"/>
      <w:szCs w:val="22"/>
      <w:lang w:val="en-US" w:eastAsia="en-US" w:bidi="ar-SA"/>
    </w:rPr>
  </w:style>
  <w:style w:type="paragraph" w:customStyle="1" w:styleId="BulletList1">
    <w:name w:val="Bullet_List1"/>
    <w:basedOn w:val="Normal"/>
    <w:autoRedefine/>
    <w:rsid w:val="00D51103"/>
    <w:pPr>
      <w:tabs>
        <w:tab w:val="left" w:pos="2250"/>
      </w:tabs>
      <w:snapToGrid w:val="0"/>
      <w:spacing w:after="120"/>
      <w:ind w:left="360"/>
      <w:jc w:val="both"/>
    </w:pPr>
    <w:rPr>
      <w:rFonts w:ascii="Arial Narrow" w:hAnsi="Arial Narrow" w:cs="Arial"/>
      <w:bCs/>
      <w:snapToGrid w:val="0"/>
      <w:color w:val="000000"/>
      <w:sz w:val="22"/>
      <w:szCs w:val="22"/>
    </w:rPr>
  </w:style>
  <w:style w:type="character" w:customStyle="1" w:styleId="Character-Bold">
    <w:name w:val="Character-Bold"/>
    <w:rsid w:val="00D51103"/>
    <w:rPr>
      <w:rFonts w:ascii="Arial Narrow" w:hAnsi="Arial Narrow"/>
    </w:rPr>
  </w:style>
  <w:style w:type="paragraph" w:customStyle="1" w:styleId="Heading4NN">
    <w:name w:val="Heading4_NN"/>
    <w:basedOn w:val="Heading4"/>
    <w:next w:val="Normal"/>
    <w:autoRedefine/>
    <w:rsid w:val="00D51103"/>
    <w:pPr>
      <w:keepNext w:val="0"/>
      <w:snapToGrid w:val="0"/>
      <w:spacing w:before="0" w:after="120"/>
      <w:jc w:val="both"/>
      <w:outlineLvl w:val="9"/>
    </w:pPr>
    <w:rPr>
      <w:rFonts w:ascii="Arial Narrow" w:hAnsi="Arial Narrow" w:cs="Arial"/>
      <w:b w:val="0"/>
      <w:snapToGrid w:val="0"/>
      <w:color w:val="000000"/>
      <w:sz w:val="22"/>
    </w:rPr>
  </w:style>
  <w:style w:type="paragraph" w:customStyle="1" w:styleId="TableHead">
    <w:name w:val="Table_Head"/>
    <w:basedOn w:val="Normal"/>
    <w:autoRedefine/>
    <w:rsid w:val="00D51103"/>
    <w:pPr>
      <w:tabs>
        <w:tab w:val="left" w:pos="1080"/>
      </w:tabs>
      <w:snapToGrid w:val="0"/>
      <w:spacing w:before="120" w:after="120"/>
      <w:jc w:val="both"/>
    </w:pPr>
    <w:rPr>
      <w:rFonts w:ascii="Arial Narrow" w:hAnsi="Arial Narrow" w:cs="Arial"/>
      <w:b/>
      <w:bCs/>
      <w:snapToGrid w:val="0"/>
      <w:color w:val="000000"/>
      <w:sz w:val="22"/>
      <w:szCs w:val="24"/>
    </w:rPr>
  </w:style>
  <w:style w:type="paragraph" w:styleId="List2">
    <w:name w:val="List 2"/>
    <w:basedOn w:val="Normal"/>
    <w:rsid w:val="00D51103"/>
    <w:pPr>
      <w:snapToGrid w:val="0"/>
      <w:ind w:left="720" w:hanging="360"/>
      <w:jc w:val="both"/>
    </w:pPr>
    <w:rPr>
      <w:rFonts w:cs="Arial"/>
    </w:rPr>
  </w:style>
  <w:style w:type="character" w:customStyle="1" w:styleId="text">
    <w:name w:val="text"/>
    <w:basedOn w:val="DefaultParagraphFont"/>
    <w:rsid w:val="00A41267"/>
  </w:style>
  <w:style w:type="paragraph" w:customStyle="1" w:styleId="TableContents">
    <w:name w:val="Table Contents"/>
    <w:basedOn w:val="Normal"/>
    <w:rsid w:val="0086169B"/>
    <w:pPr>
      <w:suppressLineNumbers/>
      <w:suppressAutoHyphens/>
    </w:pPr>
    <w:rPr>
      <w:sz w:val="20"/>
      <w:lang w:eastAsia="ar-SA"/>
    </w:rPr>
  </w:style>
  <w:style w:type="character" w:styleId="Strong">
    <w:name w:val="Strong"/>
    <w:uiPriority w:val="22"/>
    <w:qFormat/>
    <w:rsid w:val="00C9234F"/>
    <w:rPr>
      <w:b/>
      <w:bCs/>
    </w:rPr>
  </w:style>
  <w:style w:type="character" w:customStyle="1" w:styleId="normalchar">
    <w:name w:val="normal__char"/>
    <w:basedOn w:val="DefaultParagraphFont"/>
    <w:rsid w:val="00C9234F"/>
  </w:style>
  <w:style w:type="paragraph" w:customStyle="1" w:styleId="Normal1">
    <w:name w:val="Normal1"/>
    <w:basedOn w:val="Normal"/>
    <w:rsid w:val="00C9234F"/>
    <w:pPr>
      <w:spacing w:before="100" w:beforeAutospacing="1" w:after="100" w:afterAutospacing="1"/>
    </w:pPr>
    <w:rPr>
      <w:szCs w:val="24"/>
    </w:rPr>
  </w:style>
  <w:style w:type="character" w:customStyle="1" w:styleId="footerchar0">
    <w:name w:val="footer__char"/>
    <w:basedOn w:val="DefaultParagraphFont"/>
    <w:rsid w:val="00C9234F"/>
  </w:style>
  <w:style w:type="character" w:customStyle="1" w:styleId="strongchar">
    <w:name w:val="strong__char"/>
    <w:basedOn w:val="DefaultParagraphFont"/>
    <w:rsid w:val="00C9234F"/>
  </w:style>
  <w:style w:type="character" w:customStyle="1" w:styleId="beelinelabel">
    <w:name w:val="beelinelabel"/>
    <w:basedOn w:val="DefaultParagraphFont"/>
    <w:rsid w:val="00C9234F"/>
  </w:style>
  <w:style w:type="character" w:customStyle="1" w:styleId="yshortcuts">
    <w:name w:val="yshortcuts"/>
    <w:basedOn w:val="DefaultParagraphFont"/>
    <w:rsid w:val="0005619C"/>
  </w:style>
  <w:style w:type="character" w:customStyle="1" w:styleId="apple-style-span">
    <w:name w:val="apple-style-span"/>
    <w:basedOn w:val="DefaultParagraphFont"/>
    <w:rsid w:val="0005619C"/>
  </w:style>
  <w:style w:type="paragraph" w:styleId="List3">
    <w:name w:val="List 3"/>
    <w:basedOn w:val="Normal"/>
    <w:rsid w:val="007A31CD"/>
    <w:pPr>
      <w:ind w:left="1080" w:hanging="360"/>
      <w:contextualSpacing/>
    </w:pPr>
  </w:style>
  <w:style w:type="character" w:customStyle="1" w:styleId="HTMLTypewriter2">
    <w:name w:val="HTML Typewriter2"/>
    <w:rsid w:val="00216B65"/>
    <w:rPr>
      <w:rFonts w:ascii="Courier New" w:eastAsia="Times New Roman" w:hAnsi="Courier New" w:cs="Courier New"/>
      <w:sz w:val="20"/>
      <w:szCs w:val="20"/>
    </w:rPr>
  </w:style>
  <w:style w:type="character" w:customStyle="1" w:styleId="PlainTextChar1">
    <w:name w:val="Plain Text Char1"/>
    <w:aliases w:val="Plain Text Char Char"/>
    <w:link w:val="PlainText"/>
    <w:rsid w:val="00216B65"/>
    <w:rPr>
      <w:rFonts w:ascii="Courier New" w:hAnsi="Courier New" w:cs="Courier New"/>
    </w:rPr>
  </w:style>
  <w:style w:type="character" w:customStyle="1" w:styleId="HeaderChar">
    <w:name w:val="Header Char"/>
    <w:aliases w:val="h Char"/>
    <w:link w:val="Header"/>
    <w:rsid w:val="00216B65"/>
    <w:rPr>
      <w:sz w:val="24"/>
      <w:szCs w:val="24"/>
    </w:rPr>
  </w:style>
  <w:style w:type="character" w:customStyle="1" w:styleId="highlight1">
    <w:name w:val="highlight1"/>
    <w:rsid w:val="0031775D"/>
    <w:rPr>
      <w:b/>
      <w:bCs/>
      <w:color w:val="FF0000"/>
    </w:rPr>
  </w:style>
  <w:style w:type="character" w:customStyle="1" w:styleId="NormalWebChar">
    <w:name w:val="Normal (Web) Char"/>
    <w:link w:val="NormalWeb"/>
    <w:rsid w:val="0031775D"/>
    <w:rPr>
      <w:sz w:val="24"/>
      <w:szCs w:val="24"/>
    </w:rPr>
  </w:style>
  <w:style w:type="character" w:customStyle="1" w:styleId="HTMLPreformattedChar">
    <w:name w:val="HTML Preformatted Char"/>
    <w:link w:val="HTMLPreformatted"/>
    <w:rsid w:val="00D70CA6"/>
    <w:rPr>
      <w:rFonts w:ascii="Courier New" w:hAnsi="Courier New" w:cs="Courier New"/>
    </w:rPr>
  </w:style>
  <w:style w:type="character" w:customStyle="1" w:styleId="corpdircompname1">
    <w:name w:val="corpdircompname1"/>
    <w:rsid w:val="00D70CA6"/>
    <w:rPr>
      <w:rFonts w:ascii="Verdana" w:hAnsi="Verdana" w:hint="default"/>
      <w:b/>
      <w:bCs/>
      <w:i w:val="0"/>
      <w:iCs w:val="0"/>
      <w:color w:val="000000"/>
      <w:sz w:val="16"/>
      <w:szCs w:val="16"/>
    </w:rPr>
  </w:style>
  <w:style w:type="character" w:customStyle="1" w:styleId="mainheadprod1">
    <w:name w:val="mainheadprod1"/>
    <w:rsid w:val="00DB72B0"/>
    <w:rPr>
      <w:rFonts w:ascii="Verdana" w:hAnsi="Verdana" w:hint="default"/>
      <w:b/>
      <w:bCs/>
      <w:color w:val="333333"/>
      <w:sz w:val="20"/>
      <w:szCs w:val="20"/>
    </w:rPr>
  </w:style>
  <w:style w:type="character" w:customStyle="1" w:styleId="bold1">
    <w:name w:val="bold1"/>
    <w:rsid w:val="00DB72B0"/>
    <w:rPr>
      <w:rFonts w:ascii="Arial" w:hAnsi="Arial" w:cs="Arial"/>
      <w:b/>
      <w:bCs/>
      <w:color w:val="000000"/>
      <w:sz w:val="18"/>
      <w:szCs w:val="18"/>
    </w:rPr>
  </w:style>
  <w:style w:type="paragraph" w:customStyle="1" w:styleId="advance">
    <w:name w:val="advance"/>
    <w:basedOn w:val="Normal"/>
    <w:rsid w:val="00FC6E21"/>
    <w:pPr>
      <w:numPr>
        <w:numId w:val="4"/>
      </w:numPr>
    </w:pPr>
    <w:rPr>
      <w:rFonts w:ascii="Arial" w:hAnsi="Arial" w:cs="Arial"/>
      <w:color w:val="000000"/>
      <w:sz w:val="18"/>
      <w:szCs w:val="18"/>
    </w:rPr>
  </w:style>
  <w:style w:type="paragraph" w:customStyle="1" w:styleId="Normal11pt">
    <w:name w:val="Normal + 11 pt"/>
    <w:aliases w:val="Line spacing:  At least 14 pt"/>
    <w:basedOn w:val="Normal"/>
    <w:rsid w:val="00FC6E21"/>
    <w:pPr>
      <w:tabs>
        <w:tab w:val="left" w:pos="7020"/>
      </w:tabs>
    </w:pPr>
    <w:rPr>
      <w:b/>
      <w:sz w:val="22"/>
      <w:szCs w:val="24"/>
    </w:rPr>
  </w:style>
  <w:style w:type="paragraph" w:customStyle="1" w:styleId="ResumeHeading">
    <w:name w:val="Resume Heading"/>
    <w:basedOn w:val="Heading1"/>
    <w:autoRedefine/>
    <w:rsid w:val="00FC6E21"/>
    <w:pPr>
      <w:widowControl w:val="0"/>
      <w:tabs>
        <w:tab w:val="left" w:pos="2880"/>
      </w:tabs>
      <w:spacing w:before="0" w:after="0"/>
    </w:pPr>
    <w:rPr>
      <w:rFonts w:ascii="Times New Roman" w:hAnsi="Times New Roman"/>
      <w:b w:val="0"/>
      <w:kern w:val="0"/>
      <w:sz w:val="22"/>
      <w:szCs w:val="22"/>
    </w:rPr>
  </w:style>
  <w:style w:type="paragraph" w:customStyle="1" w:styleId="NormalJustified">
    <w:name w:val="Normal + Justified"/>
    <w:basedOn w:val="Normal"/>
    <w:rsid w:val="00FC6E21"/>
    <w:pPr>
      <w:numPr>
        <w:numId w:val="5"/>
      </w:numPr>
      <w:spacing w:after="120"/>
      <w:ind w:right="-360"/>
      <w:jc w:val="both"/>
    </w:pPr>
    <w:rPr>
      <w:sz w:val="20"/>
    </w:rPr>
  </w:style>
  <w:style w:type="character" w:customStyle="1" w:styleId="blackres1">
    <w:name w:val="blackres1"/>
    <w:rsid w:val="00FC6E21"/>
    <w:rPr>
      <w:rFonts w:ascii="Arial" w:hAnsi="Arial" w:cs="Arial" w:hint="default"/>
      <w:color w:val="000000"/>
      <w:sz w:val="20"/>
      <w:szCs w:val="20"/>
    </w:rPr>
  </w:style>
  <w:style w:type="paragraph" w:customStyle="1" w:styleId="Achievement">
    <w:name w:val="Achievement"/>
    <w:basedOn w:val="BodyText"/>
    <w:rsid w:val="00F23A75"/>
    <w:pPr>
      <w:tabs>
        <w:tab w:val="num" w:pos="2160"/>
      </w:tabs>
      <w:spacing w:after="60" w:line="240" w:lineRule="atLeast"/>
      <w:ind w:left="2160" w:hanging="360"/>
    </w:pPr>
    <w:rPr>
      <w:rFonts w:ascii="Garamond" w:hAnsi="Garamond"/>
      <w:sz w:val="20"/>
    </w:rPr>
  </w:style>
  <w:style w:type="character" w:customStyle="1" w:styleId="txtempstyle">
    <w:name w:val="txtempstyle"/>
    <w:basedOn w:val="DefaultParagraphFont"/>
    <w:rsid w:val="00F23A75"/>
  </w:style>
  <w:style w:type="character" w:customStyle="1" w:styleId="highlight">
    <w:name w:val="highlight"/>
    <w:basedOn w:val="DefaultParagraphFont"/>
    <w:rsid w:val="00F23A75"/>
  </w:style>
  <w:style w:type="paragraph" w:customStyle="1" w:styleId="WyvilNormal">
    <w:name w:val="WyvilNormal"/>
    <w:basedOn w:val="Normal"/>
    <w:autoRedefine/>
    <w:rsid w:val="00A14B45"/>
    <w:pPr>
      <w:jc w:val="both"/>
    </w:pPr>
    <w:rPr>
      <w:rFonts w:ascii="Palatino Linotype" w:hAnsi="Palatino Linotype" w:cs="Arial"/>
      <w:color w:val="000000"/>
      <w:sz w:val="20"/>
      <w:szCs w:val="24"/>
    </w:rPr>
  </w:style>
  <w:style w:type="paragraph" w:customStyle="1" w:styleId="WyvilList">
    <w:name w:val="WyvilList"/>
    <w:basedOn w:val="WyvilNormal"/>
    <w:autoRedefine/>
    <w:rsid w:val="00A14B45"/>
    <w:pPr>
      <w:numPr>
        <w:numId w:val="6"/>
      </w:numPr>
    </w:pPr>
    <w:rPr>
      <w:color w:val="auto"/>
    </w:rPr>
  </w:style>
  <w:style w:type="paragraph" w:customStyle="1" w:styleId="WyvilHeading">
    <w:name w:val="WyvilHeading"/>
    <w:basedOn w:val="WyvilList"/>
    <w:autoRedefine/>
    <w:rsid w:val="00A14B45"/>
    <w:pPr>
      <w:numPr>
        <w:numId w:val="0"/>
      </w:numPr>
    </w:pPr>
    <w:rPr>
      <w:b/>
      <w:i/>
      <w:color w:val="000000"/>
      <w:sz w:val="22"/>
      <w:szCs w:val="22"/>
    </w:rPr>
  </w:style>
  <w:style w:type="paragraph" w:customStyle="1" w:styleId="WyvilSubHead">
    <w:name w:val="WyvilSubHead"/>
    <w:basedOn w:val="WyvilNormal"/>
    <w:autoRedefine/>
    <w:rsid w:val="00A14B45"/>
    <w:rPr>
      <w:b/>
      <w:bCs/>
      <w:sz w:val="22"/>
      <w:szCs w:val="22"/>
    </w:rPr>
  </w:style>
  <w:style w:type="character" w:customStyle="1" w:styleId="WyvilSubHeadChar">
    <w:name w:val="WyvilSubHead Char"/>
    <w:rsid w:val="00A14B45"/>
    <w:rPr>
      <w:rFonts w:ascii="Times" w:hAnsi="Times"/>
      <w:b/>
      <w:color w:val="000000"/>
      <w:szCs w:val="24"/>
      <w:lang w:val="en-US" w:eastAsia="en-US" w:bidi="ar-SA"/>
    </w:rPr>
  </w:style>
  <w:style w:type="character" w:customStyle="1" w:styleId="Heading9Char">
    <w:name w:val="Heading 9 Char"/>
    <w:link w:val="Heading9"/>
    <w:semiHidden/>
    <w:rsid w:val="006B0FA7"/>
    <w:rPr>
      <w:rFonts w:ascii="Cambria" w:eastAsia="Times New Roman" w:hAnsi="Cambria" w:cs="Times New Roman"/>
      <w:sz w:val="22"/>
      <w:szCs w:val="22"/>
    </w:rPr>
  </w:style>
  <w:style w:type="paragraph" w:customStyle="1" w:styleId="levnl11">
    <w:name w:val="_levnl11"/>
    <w:basedOn w:val="Normal"/>
    <w:rsid w:val="006B0F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character" w:customStyle="1" w:styleId="apple-converted-space">
    <w:name w:val="apple-converted-space"/>
    <w:basedOn w:val="DefaultParagraphFont"/>
    <w:rsid w:val="006B0FA7"/>
  </w:style>
  <w:style w:type="character" w:customStyle="1" w:styleId="TitleChar">
    <w:name w:val="Title Char"/>
    <w:link w:val="Title"/>
    <w:uiPriority w:val="99"/>
    <w:locked/>
    <w:rsid w:val="004F1F47"/>
    <w:rPr>
      <w:b/>
      <w:sz w:val="24"/>
    </w:rPr>
  </w:style>
  <w:style w:type="paragraph" w:customStyle="1" w:styleId="Preformatted">
    <w:name w:val="Preformatted"/>
    <w:basedOn w:val="Normal"/>
    <w:rsid w:val="00F22A0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Normal11ptChar">
    <w:name w:val="Normal + 11 pt Char"/>
    <w:aliases w:val="Justified Char,Line spacing:  At least 14 pt Char Char"/>
    <w:rsid w:val="00F22A00"/>
    <w:rPr>
      <w:color w:val="000000"/>
      <w:sz w:val="22"/>
      <w:szCs w:val="22"/>
      <w:lang w:val="en-US" w:eastAsia="en-US" w:bidi="ar-SA"/>
    </w:rPr>
  </w:style>
  <w:style w:type="character" w:customStyle="1" w:styleId="spelle">
    <w:name w:val="spelle"/>
    <w:rsid w:val="00CA2DFE"/>
    <w:rPr>
      <w:rFonts w:cs="Times New Roman"/>
    </w:rPr>
  </w:style>
  <w:style w:type="character" w:customStyle="1" w:styleId="grame">
    <w:name w:val="grame"/>
    <w:rsid w:val="00CA2DFE"/>
    <w:rPr>
      <w:rFonts w:cs="Times New Roman"/>
    </w:rPr>
  </w:style>
  <w:style w:type="paragraph" w:styleId="Subtitle">
    <w:name w:val="Subtitle"/>
    <w:basedOn w:val="Normal"/>
    <w:link w:val="SubtitleChar"/>
    <w:qFormat/>
    <w:rsid w:val="00924C08"/>
    <w:rPr>
      <w:rFonts w:ascii="Arrus BT" w:hAnsi="Arrus BT"/>
      <w:sz w:val="28"/>
    </w:rPr>
  </w:style>
  <w:style w:type="character" w:customStyle="1" w:styleId="SubtitleChar">
    <w:name w:val="Subtitle Char"/>
    <w:link w:val="Subtitle"/>
    <w:rsid w:val="00924C08"/>
    <w:rPr>
      <w:rFonts w:ascii="Arrus BT" w:hAnsi="Arrus BT"/>
      <w:sz w:val="28"/>
    </w:rPr>
  </w:style>
  <w:style w:type="paragraph" w:customStyle="1" w:styleId="NewsletterNormal">
    <w:name w:val="Newsletter Normal"/>
    <w:basedOn w:val="Normal"/>
    <w:rsid w:val="00FF2F78"/>
    <w:pPr>
      <w:spacing w:before="60" w:after="120"/>
    </w:pPr>
    <w:rPr>
      <w:rFonts w:ascii="Verdana" w:hAnsi="Verdana"/>
      <w:sz w:val="20"/>
      <w:szCs w:val="24"/>
    </w:rPr>
  </w:style>
  <w:style w:type="character" w:customStyle="1" w:styleId="body0020text00203char">
    <w:name w:val="body_0020text_00203__char"/>
    <w:basedOn w:val="DefaultParagraphFont"/>
    <w:rsid w:val="00FF2F78"/>
  </w:style>
  <w:style w:type="paragraph" w:customStyle="1" w:styleId="Normalblack">
    <w:name w:val="Normal + black"/>
    <w:basedOn w:val="Normal"/>
    <w:rsid w:val="0026398B"/>
    <w:pPr>
      <w:numPr>
        <w:numId w:val="7"/>
      </w:numPr>
    </w:pPr>
    <w:rPr>
      <w:szCs w:val="24"/>
    </w:rPr>
  </w:style>
  <w:style w:type="character" w:customStyle="1" w:styleId="Heading1Char">
    <w:name w:val="Heading 1 Char"/>
    <w:link w:val="Heading1"/>
    <w:rsid w:val="0026398B"/>
    <w:rPr>
      <w:rFonts w:ascii="Arial" w:hAnsi="Arial" w:cs="Arial"/>
      <w:b/>
      <w:bCs/>
      <w:kern w:val="32"/>
      <w:sz w:val="32"/>
      <w:szCs w:val="32"/>
    </w:rPr>
  </w:style>
  <w:style w:type="paragraph" w:customStyle="1" w:styleId="NormalAdvance">
    <w:name w:val="Normal + Advance"/>
    <w:aliases w:val="11 pt Char,Normal + Advance Char"/>
    <w:basedOn w:val="Normal"/>
    <w:rsid w:val="001265A4"/>
    <w:pPr>
      <w:tabs>
        <w:tab w:val="num" w:pos="720"/>
      </w:tabs>
      <w:ind w:left="720" w:hanging="360"/>
      <w:jc w:val="both"/>
    </w:pPr>
    <w:rPr>
      <w:szCs w:val="24"/>
    </w:rPr>
  </w:style>
  <w:style w:type="character" w:customStyle="1" w:styleId="ilad">
    <w:name w:val="il_ad"/>
    <w:basedOn w:val="DefaultParagraphFont"/>
    <w:rsid w:val="001265A4"/>
  </w:style>
  <w:style w:type="paragraph" w:customStyle="1" w:styleId="Bullet1">
    <w:name w:val="Bullet1"/>
    <w:basedOn w:val="Normal"/>
    <w:rsid w:val="00272DD0"/>
    <w:pPr>
      <w:numPr>
        <w:numId w:val="8"/>
      </w:numPr>
      <w:spacing w:before="60"/>
      <w:jc w:val="both"/>
    </w:pPr>
    <w:rPr>
      <w:sz w:val="22"/>
      <w:szCs w:val="24"/>
    </w:rPr>
  </w:style>
  <w:style w:type="paragraph" w:customStyle="1" w:styleId="Char1CharCharCharCharCharCharCharCharChar">
    <w:name w:val="Char1 Char Char Char Char Char Char Char Char Char"/>
    <w:basedOn w:val="Normal"/>
    <w:autoRedefine/>
    <w:semiHidden/>
    <w:rsid w:val="00272DD0"/>
    <w:pPr>
      <w:widowControl w:val="0"/>
      <w:spacing w:after="160"/>
      <w:jc w:val="both"/>
    </w:pPr>
    <w:rPr>
      <w:sz w:val="22"/>
      <w:szCs w:val="24"/>
    </w:rPr>
  </w:style>
  <w:style w:type="paragraph" w:customStyle="1" w:styleId="Objectivelist">
    <w:name w:val="Objective.list"/>
    <w:basedOn w:val="Normal"/>
    <w:rsid w:val="00272DD0"/>
    <w:pPr>
      <w:numPr>
        <w:numId w:val="9"/>
      </w:numPr>
    </w:pPr>
    <w:rPr>
      <w:szCs w:val="24"/>
    </w:rPr>
  </w:style>
  <w:style w:type="paragraph" w:customStyle="1" w:styleId="Heady">
    <w:name w:val="Heady"/>
    <w:basedOn w:val="Normal"/>
    <w:rsid w:val="009416AA"/>
    <w:pPr>
      <w:tabs>
        <w:tab w:val="left" w:pos="360"/>
      </w:tabs>
      <w:jc w:val="both"/>
    </w:pPr>
    <w:rPr>
      <w:sz w:val="22"/>
    </w:rPr>
  </w:style>
  <w:style w:type="character" w:customStyle="1" w:styleId="klink">
    <w:name w:val="klink"/>
    <w:basedOn w:val="DefaultParagraphFont"/>
    <w:rsid w:val="00A4469C"/>
  </w:style>
  <w:style w:type="paragraph" w:customStyle="1" w:styleId="ResumeCompanyNameText">
    <w:name w:val="Resume Company Name Text"/>
    <w:basedOn w:val="Normal"/>
    <w:link w:val="ResumeCompanyNameTextChar"/>
    <w:qFormat/>
    <w:rsid w:val="00D17F8B"/>
    <w:pPr>
      <w:tabs>
        <w:tab w:val="left" w:pos="7355"/>
      </w:tabs>
    </w:pPr>
    <w:rPr>
      <w:rFonts w:ascii="Calibri" w:hAnsi="Calibri"/>
      <w:b/>
      <w:sz w:val="22"/>
    </w:rPr>
  </w:style>
  <w:style w:type="character" w:customStyle="1" w:styleId="ResumeCompanyNameTextChar">
    <w:name w:val="Resume Company Name Text Char"/>
    <w:link w:val="ResumeCompanyNameText"/>
    <w:rsid w:val="00D17F8B"/>
    <w:rPr>
      <w:rFonts w:ascii="Calibri" w:hAnsi="Calibri" w:cs="Arial"/>
      <w:b/>
      <w:sz w:val="22"/>
    </w:rPr>
  </w:style>
  <w:style w:type="character" w:customStyle="1" w:styleId="NormalArialChar">
    <w:name w:val="Normal + Arial Char"/>
    <w:aliases w:val="10 Char Char"/>
    <w:link w:val="NormalArial"/>
    <w:rsid w:val="00CE78A5"/>
    <w:rPr>
      <w:rFonts w:ascii="Garamond" w:hAnsi="Garamond"/>
    </w:rPr>
  </w:style>
  <w:style w:type="paragraph" w:customStyle="1" w:styleId="Name">
    <w:name w:val="Name"/>
    <w:basedOn w:val="Normal"/>
    <w:next w:val="Heading1"/>
    <w:rsid w:val="00C33330"/>
    <w:pPr>
      <w:keepNext/>
      <w:pBdr>
        <w:bottom w:val="single" w:sz="18" w:space="4" w:color="0075BF"/>
      </w:pBdr>
      <w:spacing w:before="60" w:after="60"/>
    </w:pPr>
    <w:rPr>
      <w:rFonts w:ascii="Arial Narrow" w:hAnsi="Arial Narrow"/>
      <w:b/>
      <w:smallCaps/>
      <w:color w:val="007EC4"/>
      <w:spacing w:val="26"/>
      <w:w w:val="90"/>
      <w:sz w:val="44"/>
      <w:szCs w:val="44"/>
    </w:rPr>
  </w:style>
  <w:style w:type="paragraph" w:customStyle="1" w:styleId="TableHeading">
    <w:name w:val="Table Heading"/>
    <w:basedOn w:val="Closing"/>
    <w:rsid w:val="00C33330"/>
    <w:pPr>
      <w:suppressAutoHyphens/>
      <w:spacing w:before="80" w:after="80"/>
      <w:ind w:left="0"/>
    </w:pPr>
    <w:rPr>
      <w:rFonts w:ascii="Arial Narrow" w:hAnsi="Arial Narrow"/>
      <w:b/>
      <w:spacing w:val="20"/>
      <w:sz w:val="20"/>
    </w:rPr>
  </w:style>
  <w:style w:type="paragraph" w:customStyle="1" w:styleId="TableText">
    <w:name w:val="Table Text"/>
    <w:basedOn w:val="Normal"/>
    <w:rsid w:val="00C33330"/>
    <w:pPr>
      <w:numPr>
        <w:numId w:val="10"/>
      </w:numPr>
      <w:suppressAutoHyphens/>
      <w:spacing w:before="20" w:after="20"/>
    </w:pPr>
    <w:rPr>
      <w:rFonts w:ascii="Arial" w:hAnsi="Arial"/>
      <w:sz w:val="18"/>
      <w:szCs w:val="18"/>
    </w:rPr>
  </w:style>
  <w:style w:type="paragraph" w:styleId="Closing">
    <w:name w:val="Closing"/>
    <w:basedOn w:val="Normal"/>
    <w:link w:val="ClosingChar"/>
    <w:rsid w:val="00C33330"/>
    <w:pPr>
      <w:ind w:left="4320"/>
    </w:pPr>
  </w:style>
  <w:style w:type="character" w:customStyle="1" w:styleId="ClosingChar">
    <w:name w:val="Closing Char"/>
    <w:link w:val="Closing"/>
    <w:rsid w:val="00C33330"/>
    <w:rPr>
      <w:sz w:val="24"/>
    </w:rPr>
  </w:style>
  <w:style w:type="paragraph" w:styleId="ListBullet2">
    <w:name w:val="List Bullet 2"/>
    <w:basedOn w:val="Normal"/>
    <w:rsid w:val="00215D40"/>
    <w:pPr>
      <w:numPr>
        <w:numId w:val="11"/>
      </w:numPr>
      <w:contextualSpacing/>
    </w:pPr>
  </w:style>
  <w:style w:type="character" w:customStyle="1" w:styleId="Typewriter">
    <w:name w:val="Typewriter"/>
    <w:rsid w:val="00215D40"/>
    <w:rPr>
      <w:rFonts w:ascii="Courier New" w:hAnsi="Courier New"/>
      <w:sz w:val="20"/>
    </w:rPr>
  </w:style>
  <w:style w:type="character" w:customStyle="1" w:styleId="hp">
    <w:name w:val="hp"/>
    <w:basedOn w:val="DefaultParagraphFont"/>
    <w:rsid w:val="00E57307"/>
  </w:style>
  <w:style w:type="character" w:customStyle="1" w:styleId="il">
    <w:name w:val="il"/>
    <w:basedOn w:val="DefaultParagraphFont"/>
    <w:rsid w:val="00E57307"/>
  </w:style>
  <w:style w:type="character" w:customStyle="1" w:styleId="BodyText2Char">
    <w:name w:val="Body Text 2 Char"/>
    <w:rsid w:val="00F40FB1"/>
    <w:rPr>
      <w:sz w:val="24"/>
      <w:lang w:val="en-US" w:eastAsia="ar-SA" w:bidi="ar-SA"/>
    </w:rPr>
  </w:style>
  <w:style w:type="character" w:styleId="Emphasis">
    <w:name w:val="Emphasis"/>
    <w:qFormat/>
    <w:rsid w:val="005C4938"/>
    <w:rPr>
      <w:i/>
      <w:iCs/>
    </w:rPr>
  </w:style>
  <w:style w:type="character" w:customStyle="1" w:styleId="FooterChar">
    <w:name w:val="Footer Char"/>
    <w:link w:val="Footer"/>
    <w:rsid w:val="00757DE4"/>
    <w:rPr>
      <w:sz w:val="24"/>
      <w:szCs w:val="24"/>
      <w:lang w:val="en-US" w:eastAsia="en-US"/>
    </w:rPr>
  </w:style>
  <w:style w:type="character" w:customStyle="1" w:styleId="beelinetextbox">
    <w:name w:val="beelinetextbox"/>
    <w:rsid w:val="00757DE4"/>
  </w:style>
  <w:style w:type="paragraph" w:customStyle="1" w:styleId="Default">
    <w:name w:val="Default"/>
    <w:rsid w:val="00964501"/>
    <w:pPr>
      <w:autoSpaceDE w:val="0"/>
      <w:autoSpaceDN w:val="0"/>
      <w:adjustRightInd w:val="0"/>
    </w:pPr>
    <w:rPr>
      <w:color w:val="000000"/>
      <w:sz w:val="24"/>
      <w:szCs w:val="24"/>
    </w:rPr>
  </w:style>
  <w:style w:type="character" w:customStyle="1" w:styleId="ListParagraphChar">
    <w:name w:val="List Paragraph Char"/>
    <w:link w:val="ListParagraph"/>
    <w:rsid w:val="00981C32"/>
    <w:rPr>
      <w:rFonts w:ascii="Calibri" w:eastAsia="Calibri" w:hAnsi="Calibri"/>
      <w:sz w:val="22"/>
      <w:szCs w:val="22"/>
    </w:rPr>
  </w:style>
  <w:style w:type="paragraph" w:customStyle="1" w:styleId="medlist">
    <w:name w:val="medlist"/>
    <w:basedOn w:val="Normal"/>
    <w:rsid w:val="008C35E3"/>
    <w:pPr>
      <w:spacing w:before="100" w:beforeAutospacing="1" w:after="100" w:afterAutospacing="1"/>
    </w:pPr>
    <w:rPr>
      <w:szCs w:val="24"/>
    </w:rPr>
  </w:style>
  <w:style w:type="character" w:customStyle="1" w:styleId="watch-title">
    <w:name w:val="watch-title"/>
    <w:basedOn w:val="DefaultParagraphFont"/>
    <w:rsid w:val="0070391E"/>
  </w:style>
  <w:style w:type="character" w:customStyle="1" w:styleId="hl">
    <w:name w:val="hl"/>
    <w:basedOn w:val="DefaultParagraphFont"/>
    <w:rsid w:val="00481A8D"/>
  </w:style>
  <w:style w:type="character" w:customStyle="1" w:styleId="bold">
    <w:name w:val="bold"/>
    <w:basedOn w:val="DefaultParagraphFont"/>
    <w:rsid w:val="00481A8D"/>
  </w:style>
  <w:style w:type="paragraph" w:customStyle="1" w:styleId="workdates">
    <w:name w:val="work_dates"/>
    <w:basedOn w:val="Normal"/>
    <w:rsid w:val="00481A8D"/>
    <w:pPr>
      <w:spacing w:before="100" w:beforeAutospacing="1" w:after="100" w:afterAutospacing="1"/>
    </w:pPr>
    <w:rPr>
      <w:szCs w:val="24"/>
    </w:rPr>
  </w:style>
  <w:style w:type="paragraph" w:customStyle="1" w:styleId="worktitle">
    <w:name w:val="work_title"/>
    <w:basedOn w:val="Normal"/>
    <w:rsid w:val="00481A8D"/>
    <w:pPr>
      <w:spacing w:before="100" w:beforeAutospacing="1" w:after="100" w:afterAutospacing="1"/>
    </w:pPr>
    <w:rPr>
      <w:szCs w:val="24"/>
    </w:rPr>
  </w:style>
  <w:style w:type="paragraph" w:customStyle="1" w:styleId="edutitle">
    <w:name w:val="edu_title"/>
    <w:basedOn w:val="Normal"/>
    <w:rsid w:val="00481A8D"/>
    <w:pPr>
      <w:spacing w:before="100" w:beforeAutospacing="1" w:after="100" w:afterAutospacing="1"/>
    </w:pPr>
    <w:rPr>
      <w:szCs w:val="24"/>
    </w:rPr>
  </w:style>
  <w:style w:type="paragraph" w:customStyle="1" w:styleId="Normal0">
    <w:name w:val="[Normal]"/>
    <w:rsid w:val="00826159"/>
    <w:pPr>
      <w:widowControl w:val="0"/>
    </w:pPr>
    <w:rPr>
      <w:rFonts w:ascii="Arial" w:eastAsia="Arial" w:hAnsi="Arial" w:cs="Arial"/>
      <w:sz w:val="24"/>
    </w:rPr>
  </w:style>
  <w:style w:type="paragraph" w:customStyle="1" w:styleId="ContactInfo">
    <w:name w:val="Contact Info"/>
    <w:basedOn w:val="Normal"/>
    <w:rsid w:val="00826159"/>
    <w:pPr>
      <w:pBdr>
        <w:top w:val="single" w:sz="4" w:space="4" w:color="auto"/>
      </w:pBdr>
      <w:spacing w:after="40" w:line="240" w:lineRule="atLeast"/>
      <w:jc w:val="center"/>
    </w:pPr>
    <w:rPr>
      <w:rFonts w:ascii="Calibri" w:eastAsia="Calibri" w:hAnsi="Calibri" w:cs="Arial"/>
      <w:sz w:val="19"/>
    </w:rPr>
  </w:style>
  <w:style w:type="character" w:customStyle="1" w:styleId="NormalVerdanaChar">
    <w:name w:val="Normal + Verdana Char"/>
    <w:locked/>
    <w:rsid w:val="009A6ACB"/>
    <w:rPr>
      <w:rFonts w:ascii="Verdana" w:eastAsia="Times New Roman" w:hAnsi="Verdana" w:cs="Times New Roman"/>
      <w:sz w:val="20"/>
      <w:szCs w:val="20"/>
    </w:rPr>
  </w:style>
  <w:style w:type="table" w:styleId="TableGrid">
    <w:name w:val="Table Grid"/>
    <w:basedOn w:val="TableNormal"/>
    <w:uiPriority w:val="39"/>
    <w:rsid w:val="00EC73A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
    <w:name w:val="Char"/>
    <w:rsid w:val="00D5322E"/>
    <w:rPr>
      <w:rFonts w:ascii="Arial" w:hAnsi="Arial" w:cs="Arial"/>
      <w:sz w:val="18"/>
    </w:rPr>
  </w:style>
  <w:style w:type="paragraph" w:customStyle="1" w:styleId="workdescription">
    <w:name w:val="work_description"/>
    <w:basedOn w:val="Normal"/>
    <w:rsid w:val="00C11F72"/>
    <w:pPr>
      <w:spacing w:before="100" w:beforeAutospacing="1" w:after="100" w:afterAutospacing="1"/>
    </w:pPr>
    <w:rPr>
      <w:szCs w:val="24"/>
    </w:rPr>
  </w:style>
  <w:style w:type="paragraph" w:customStyle="1" w:styleId="Body">
    <w:name w:val="Body"/>
    <w:rsid w:val="00C11F72"/>
    <w:pPr>
      <w:suppressAutoHyphens/>
    </w:pPr>
    <w:rPr>
      <w:rFonts w:ascii="Arial" w:eastAsia="Arial Unicode MS" w:hAnsi="Arial Unicode MS" w:cs="Arial Unicode MS"/>
      <w:color w:val="00000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iPriority="22"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999"/>
    <w:rPr>
      <w:sz w:val="24"/>
    </w:rPr>
  </w:style>
  <w:style w:type="paragraph" w:styleId="Heading1">
    <w:name w:val="heading 1"/>
    <w:basedOn w:val="Normal"/>
    <w:next w:val="Normal"/>
    <w:link w:val="Heading1Char"/>
    <w:qFormat/>
    <w:rsid w:val="00107811"/>
    <w:pPr>
      <w:keepNext/>
      <w:spacing w:before="240" w:after="60"/>
      <w:outlineLvl w:val="0"/>
    </w:pPr>
    <w:rPr>
      <w:rFonts w:ascii="Arial" w:hAnsi="Arial"/>
      <w:b/>
      <w:bCs/>
      <w:kern w:val="32"/>
      <w:sz w:val="32"/>
      <w:szCs w:val="32"/>
    </w:rPr>
  </w:style>
  <w:style w:type="paragraph" w:styleId="Heading2">
    <w:name w:val="heading 2"/>
    <w:basedOn w:val="Normal"/>
    <w:next w:val="Normal"/>
    <w:qFormat/>
    <w:rsid w:val="00107811"/>
    <w:pPr>
      <w:keepNext/>
      <w:autoSpaceDE w:val="0"/>
      <w:autoSpaceDN w:val="0"/>
      <w:outlineLvl w:val="1"/>
    </w:pPr>
    <w:rPr>
      <w:b/>
      <w:bCs/>
      <w:sz w:val="20"/>
    </w:rPr>
  </w:style>
  <w:style w:type="paragraph" w:styleId="Heading3">
    <w:name w:val="heading 3"/>
    <w:basedOn w:val="Normal"/>
    <w:next w:val="Normal"/>
    <w:qFormat/>
    <w:rsid w:val="00107811"/>
    <w:pPr>
      <w:keepNext/>
      <w:jc w:val="both"/>
      <w:outlineLvl w:val="2"/>
    </w:pPr>
    <w:rPr>
      <w:rFonts w:ascii="Verdana" w:hAnsi="Verdana"/>
      <w:b/>
      <w:bCs/>
      <w:i/>
      <w:iCs/>
      <w:sz w:val="20"/>
    </w:rPr>
  </w:style>
  <w:style w:type="paragraph" w:styleId="Heading4">
    <w:name w:val="heading 4"/>
    <w:basedOn w:val="Normal"/>
    <w:next w:val="Normal"/>
    <w:qFormat/>
    <w:rsid w:val="00107811"/>
    <w:pPr>
      <w:keepNext/>
      <w:spacing w:before="240" w:after="60"/>
      <w:outlineLvl w:val="3"/>
    </w:pPr>
    <w:rPr>
      <w:b/>
      <w:bCs/>
      <w:sz w:val="28"/>
      <w:szCs w:val="28"/>
    </w:rPr>
  </w:style>
  <w:style w:type="paragraph" w:styleId="Heading5">
    <w:name w:val="heading 5"/>
    <w:basedOn w:val="Normal"/>
    <w:next w:val="Normal"/>
    <w:qFormat/>
    <w:rsid w:val="00107811"/>
    <w:pPr>
      <w:spacing w:before="240" w:after="60"/>
      <w:outlineLvl w:val="4"/>
    </w:pPr>
    <w:rPr>
      <w:b/>
      <w:bCs/>
      <w:i/>
      <w:iCs/>
      <w:sz w:val="26"/>
      <w:szCs w:val="26"/>
    </w:rPr>
  </w:style>
  <w:style w:type="paragraph" w:styleId="Heading6">
    <w:name w:val="heading 6"/>
    <w:basedOn w:val="Normal"/>
    <w:next w:val="Normal"/>
    <w:qFormat/>
    <w:rsid w:val="00107811"/>
    <w:pPr>
      <w:keepNext/>
      <w:outlineLvl w:val="5"/>
    </w:pPr>
    <w:rPr>
      <w:b/>
      <w:color w:val="993300"/>
      <w:szCs w:val="24"/>
    </w:rPr>
  </w:style>
  <w:style w:type="paragraph" w:styleId="Heading7">
    <w:name w:val="heading 7"/>
    <w:basedOn w:val="Normal"/>
    <w:next w:val="Normal"/>
    <w:qFormat/>
    <w:rsid w:val="00107811"/>
    <w:pPr>
      <w:keepNext/>
      <w:outlineLvl w:val="6"/>
    </w:pPr>
    <w:rPr>
      <w:b/>
      <w:bCs/>
    </w:rPr>
  </w:style>
  <w:style w:type="paragraph" w:styleId="Heading8">
    <w:name w:val="heading 8"/>
    <w:basedOn w:val="Normal"/>
    <w:next w:val="Normal"/>
    <w:qFormat/>
    <w:rsid w:val="00107811"/>
    <w:pPr>
      <w:keepNext/>
      <w:outlineLvl w:val="7"/>
    </w:pPr>
    <w:rPr>
      <w:b/>
      <w:color w:val="800000"/>
      <w:szCs w:val="24"/>
    </w:rPr>
  </w:style>
  <w:style w:type="paragraph" w:styleId="Heading9">
    <w:name w:val="heading 9"/>
    <w:basedOn w:val="Normal"/>
    <w:next w:val="Normal"/>
    <w:link w:val="Heading9Char"/>
    <w:qFormat/>
    <w:rsid w:val="006B0FA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rsid w:val="00107811"/>
    <w:pPr>
      <w:tabs>
        <w:tab w:val="center" w:pos="4320"/>
        <w:tab w:val="right" w:pos="8640"/>
      </w:tabs>
    </w:pPr>
    <w:rPr>
      <w:szCs w:val="24"/>
    </w:rPr>
  </w:style>
  <w:style w:type="paragraph" w:styleId="Footer">
    <w:name w:val="footer"/>
    <w:basedOn w:val="Normal"/>
    <w:link w:val="FooterChar"/>
    <w:rsid w:val="00107811"/>
    <w:pPr>
      <w:tabs>
        <w:tab w:val="center" w:pos="4320"/>
        <w:tab w:val="right" w:pos="8640"/>
      </w:tabs>
    </w:pPr>
    <w:rPr>
      <w:szCs w:val="24"/>
    </w:rPr>
  </w:style>
  <w:style w:type="paragraph" w:styleId="Title">
    <w:name w:val="Title"/>
    <w:basedOn w:val="Normal"/>
    <w:link w:val="TitleChar"/>
    <w:uiPriority w:val="99"/>
    <w:qFormat/>
    <w:rsid w:val="00107811"/>
    <w:pPr>
      <w:tabs>
        <w:tab w:val="left" w:pos="2340"/>
      </w:tabs>
      <w:jc w:val="center"/>
    </w:pPr>
    <w:rPr>
      <w:b/>
    </w:rPr>
  </w:style>
  <w:style w:type="character" w:styleId="PageNumber">
    <w:name w:val="page number"/>
    <w:basedOn w:val="DefaultParagraphFont"/>
    <w:rsid w:val="00107811"/>
  </w:style>
  <w:style w:type="paragraph" w:styleId="BodyText2">
    <w:name w:val="Body Text 2"/>
    <w:basedOn w:val="Normal"/>
    <w:rsid w:val="00107811"/>
    <w:pPr>
      <w:spacing w:after="120" w:line="480" w:lineRule="auto"/>
    </w:pPr>
    <w:rPr>
      <w:szCs w:val="24"/>
    </w:rPr>
  </w:style>
  <w:style w:type="character" w:styleId="Hyperlink">
    <w:name w:val="Hyperlink"/>
    <w:rsid w:val="00107811"/>
    <w:rPr>
      <w:color w:val="0000FF"/>
      <w:u w:val="single"/>
    </w:rPr>
  </w:style>
  <w:style w:type="paragraph" w:styleId="BodyTextIndent2">
    <w:name w:val="Body Text Indent 2"/>
    <w:basedOn w:val="Normal"/>
    <w:rsid w:val="00107811"/>
    <w:pPr>
      <w:spacing w:after="120" w:line="480" w:lineRule="auto"/>
      <w:ind w:left="360"/>
    </w:pPr>
  </w:style>
  <w:style w:type="paragraph" w:styleId="PlainText">
    <w:name w:val="Plain Text"/>
    <w:aliases w:val="Plain Text Char"/>
    <w:basedOn w:val="Normal"/>
    <w:link w:val="PlainTextChar1"/>
    <w:rsid w:val="00107811"/>
    <w:rPr>
      <w:rFonts w:ascii="Courier New" w:hAnsi="Courier New"/>
      <w:sz w:val="20"/>
    </w:rPr>
  </w:style>
  <w:style w:type="paragraph" w:styleId="BodyText">
    <w:name w:val="Body Text"/>
    <w:basedOn w:val="Normal"/>
    <w:rsid w:val="00107811"/>
    <w:pPr>
      <w:spacing w:after="120"/>
    </w:pPr>
  </w:style>
  <w:style w:type="paragraph" w:customStyle="1" w:styleId="ResumeText">
    <w:name w:val="Resume Text"/>
    <w:basedOn w:val="Normal"/>
    <w:rsid w:val="00107811"/>
    <w:pPr>
      <w:suppressAutoHyphens/>
      <w:ind w:left="720" w:firstLine="1"/>
      <w:jc w:val="both"/>
    </w:pPr>
    <w:rPr>
      <w:sz w:val="20"/>
      <w:lang w:val="de-DE"/>
    </w:rPr>
  </w:style>
  <w:style w:type="paragraph" w:styleId="BlockText">
    <w:name w:val="Block Text"/>
    <w:basedOn w:val="Normal"/>
    <w:rsid w:val="00107811"/>
    <w:pPr>
      <w:ind w:left="144" w:right="144"/>
      <w:jc w:val="both"/>
    </w:pPr>
    <w:rPr>
      <w:szCs w:val="24"/>
    </w:rPr>
  </w:style>
  <w:style w:type="character" w:customStyle="1" w:styleId="bodycopy1">
    <w:name w:val="bodycopy1"/>
    <w:rsid w:val="00107811"/>
    <w:rPr>
      <w:rFonts w:ascii="Arial" w:hAnsi="Arial" w:cs="Arial" w:hint="default"/>
      <w:caps w:val="0"/>
      <w:strike w:val="0"/>
      <w:dstrike w:val="0"/>
      <w:color w:val="000000"/>
      <w:spacing w:val="240"/>
      <w:sz w:val="20"/>
      <w:szCs w:val="20"/>
      <w:u w:val="none"/>
      <w:effect w:val="none"/>
    </w:rPr>
  </w:style>
  <w:style w:type="paragraph" w:customStyle="1" w:styleId="NormalArial">
    <w:name w:val="Normal + Arial"/>
    <w:aliases w:val="10 pt,BoldNormal + Arial,Bold,Normal + Palatino Linotype,Black,Normal + (Latin) Book Antiqua,(Complex) Tahoma,(Latin) Bold,Justifi... ...,(Complex) Arial,11 pt,Line spacinNormal + Arial,10 pt... ...,Line spacin...,10"/>
    <w:basedOn w:val="Normal"/>
    <w:link w:val="NormalArialChar"/>
    <w:rsid w:val="00107811"/>
    <w:pPr>
      <w:numPr>
        <w:numId w:val="1"/>
      </w:numPr>
    </w:pPr>
    <w:rPr>
      <w:rFonts w:ascii="Garamond" w:hAnsi="Garamond"/>
      <w:sz w:val="20"/>
    </w:rPr>
  </w:style>
  <w:style w:type="character" w:customStyle="1" w:styleId="BlockTextChar">
    <w:name w:val="Block Text Char"/>
    <w:rsid w:val="00107811"/>
    <w:rPr>
      <w:sz w:val="24"/>
      <w:szCs w:val="24"/>
      <w:lang w:val="en-US" w:eastAsia="en-US" w:bidi="ar-SA"/>
    </w:rPr>
  </w:style>
  <w:style w:type="character" w:styleId="HTMLTypewriter">
    <w:name w:val="HTML Typewriter"/>
    <w:rsid w:val="00107811"/>
    <w:rPr>
      <w:rFonts w:ascii="Courier New" w:eastAsia="Courier New" w:hAnsi="Courier New" w:cs="Courier New" w:hint="default"/>
      <w:sz w:val="20"/>
      <w:szCs w:val="20"/>
    </w:rPr>
  </w:style>
  <w:style w:type="paragraph" w:styleId="BodyText3">
    <w:name w:val="Body Text 3"/>
    <w:basedOn w:val="Normal"/>
    <w:rsid w:val="00107811"/>
    <w:pPr>
      <w:jc w:val="both"/>
    </w:pPr>
  </w:style>
  <w:style w:type="character" w:customStyle="1" w:styleId="Heading8Char">
    <w:name w:val="Heading 8 Char"/>
    <w:rsid w:val="00107811"/>
    <w:rPr>
      <w:b/>
      <w:color w:val="800000"/>
      <w:sz w:val="24"/>
      <w:szCs w:val="24"/>
      <w:lang w:val="en-US" w:eastAsia="en-US" w:bidi="ar-SA"/>
    </w:rPr>
  </w:style>
  <w:style w:type="paragraph" w:styleId="BodyTextIndent">
    <w:name w:val="Body Text Indent"/>
    <w:basedOn w:val="Normal"/>
    <w:rsid w:val="00107811"/>
    <w:pPr>
      <w:spacing w:after="120"/>
      <w:ind w:left="360"/>
    </w:pPr>
  </w:style>
  <w:style w:type="paragraph" w:styleId="NormalWeb">
    <w:name w:val="Normal (Web)"/>
    <w:basedOn w:val="Normal"/>
    <w:link w:val="NormalWebChar"/>
    <w:rsid w:val="00107811"/>
    <w:pPr>
      <w:spacing w:before="100" w:beforeAutospacing="1" w:after="100" w:afterAutospacing="1"/>
    </w:pPr>
    <w:rPr>
      <w:szCs w:val="24"/>
    </w:rPr>
  </w:style>
  <w:style w:type="paragraph" w:styleId="HTMLPreformatted">
    <w:name w:val="HTML Preformatted"/>
    <w:basedOn w:val="Normal"/>
    <w:link w:val="HTMLPreformattedChar"/>
    <w:rsid w:val="0010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paragraph" w:customStyle="1" w:styleId="objective">
    <w:name w:val="objective"/>
    <w:basedOn w:val="Normal"/>
    <w:rsid w:val="00107811"/>
    <w:rPr>
      <w:szCs w:val="24"/>
    </w:rPr>
  </w:style>
  <w:style w:type="paragraph" w:styleId="NormalIndent">
    <w:name w:val="Normal Indent"/>
    <w:basedOn w:val="Normal"/>
    <w:rsid w:val="00A07E77"/>
    <w:pPr>
      <w:ind w:left="720"/>
    </w:pPr>
    <w:rPr>
      <w:sz w:val="20"/>
    </w:rPr>
  </w:style>
  <w:style w:type="paragraph" w:styleId="ListBullet">
    <w:name w:val="List Bullet"/>
    <w:basedOn w:val="Normal"/>
    <w:autoRedefine/>
    <w:rsid w:val="00D13E98"/>
    <w:pPr>
      <w:numPr>
        <w:numId w:val="2"/>
      </w:numPr>
    </w:pPr>
    <w:rPr>
      <w:rFonts w:ascii="Tahoma" w:hAnsi="Tahoma" w:cs="Tahoma"/>
      <w:sz w:val="20"/>
      <w:szCs w:val="24"/>
    </w:rPr>
  </w:style>
  <w:style w:type="paragraph" w:customStyle="1" w:styleId="boolet">
    <w:name w:val="boolet"/>
    <w:basedOn w:val="Normal"/>
    <w:rsid w:val="00150FE8"/>
    <w:pPr>
      <w:tabs>
        <w:tab w:val="num" w:pos="1080"/>
      </w:tabs>
      <w:ind w:left="1080" w:right="18" w:hanging="360"/>
    </w:pPr>
    <w:rPr>
      <w:rFonts w:ascii="Garamond" w:hAnsi="Garamond"/>
      <w:sz w:val="20"/>
    </w:rPr>
  </w:style>
  <w:style w:type="paragraph" w:styleId="BalloonText">
    <w:name w:val="Balloon Text"/>
    <w:basedOn w:val="Normal"/>
    <w:semiHidden/>
    <w:rsid w:val="006B0800"/>
    <w:rPr>
      <w:rFonts w:ascii="Tahoma" w:hAnsi="Tahoma" w:cs="Tahoma"/>
      <w:sz w:val="16"/>
      <w:szCs w:val="16"/>
    </w:rPr>
  </w:style>
  <w:style w:type="character" w:styleId="CommentReference">
    <w:name w:val="annotation reference"/>
    <w:semiHidden/>
    <w:rsid w:val="006B0800"/>
    <w:rPr>
      <w:sz w:val="16"/>
      <w:szCs w:val="16"/>
    </w:rPr>
  </w:style>
  <w:style w:type="paragraph" w:styleId="CommentText">
    <w:name w:val="annotation text"/>
    <w:basedOn w:val="Normal"/>
    <w:semiHidden/>
    <w:rsid w:val="006B0800"/>
    <w:rPr>
      <w:sz w:val="20"/>
    </w:rPr>
  </w:style>
  <w:style w:type="paragraph" w:styleId="CommentSubject">
    <w:name w:val="annotation subject"/>
    <w:basedOn w:val="CommentText"/>
    <w:next w:val="CommentText"/>
    <w:semiHidden/>
    <w:rsid w:val="006B0800"/>
    <w:rPr>
      <w:b/>
      <w:bCs/>
    </w:rPr>
  </w:style>
  <w:style w:type="paragraph" w:customStyle="1" w:styleId="TechSummNormal">
    <w:name w:val="TechSummNormal"/>
    <w:basedOn w:val="Normal"/>
    <w:rsid w:val="00F36A36"/>
    <w:pPr>
      <w:spacing w:before="220"/>
      <w:ind w:left="907"/>
      <w:jc w:val="both"/>
    </w:pPr>
    <w:rPr>
      <w:rFonts w:ascii="CG Times (W1)" w:hAnsi="CG Times (W1)" w:cs="CG Times (W1)"/>
      <w:sz w:val="22"/>
      <w:szCs w:val="22"/>
    </w:rPr>
  </w:style>
  <w:style w:type="paragraph" w:customStyle="1" w:styleId="Normal12pt">
    <w:name w:val="Normal + 12 pt"/>
    <w:aliases w:val="Justified,Left:  2.5&quot;"/>
    <w:basedOn w:val="Normal"/>
    <w:rsid w:val="00F36A36"/>
    <w:pPr>
      <w:numPr>
        <w:numId w:val="3"/>
      </w:numPr>
      <w:autoSpaceDE w:val="0"/>
      <w:autoSpaceDN w:val="0"/>
      <w:adjustRightInd w:val="0"/>
    </w:pPr>
    <w:rPr>
      <w:szCs w:val="24"/>
    </w:rPr>
  </w:style>
  <w:style w:type="paragraph" w:styleId="ListParagraph">
    <w:name w:val="List Paragraph"/>
    <w:basedOn w:val="Normal"/>
    <w:link w:val="ListParagraphChar"/>
    <w:uiPriority w:val="99"/>
    <w:qFormat/>
    <w:rsid w:val="00050B90"/>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BB563E"/>
    <w:pPr>
      <w:spacing w:before="100" w:beforeAutospacing="1" w:after="100" w:afterAutospacing="1"/>
    </w:pPr>
    <w:rPr>
      <w:szCs w:val="24"/>
    </w:rPr>
  </w:style>
  <w:style w:type="paragraph" w:customStyle="1" w:styleId="SectionTitle">
    <w:name w:val="Section Title"/>
    <w:basedOn w:val="Normal"/>
    <w:next w:val="Normal"/>
    <w:rsid w:val="00A20F8B"/>
    <w:pPr>
      <w:keepNext/>
      <w:pBdr>
        <w:top w:val="single" w:sz="4" w:space="2" w:color="FFFFFF"/>
        <w:left w:val="single" w:sz="4" w:space="2" w:color="FFFFFF"/>
        <w:bottom w:val="single" w:sz="4" w:space="2" w:color="FFFFFF"/>
        <w:right w:val="single" w:sz="4" w:space="2" w:color="FFFFFF"/>
      </w:pBdr>
      <w:shd w:val="clear" w:color="auto" w:fill="E5E5E5"/>
      <w:suppressAutoHyphens/>
      <w:spacing w:before="120" w:line="280" w:lineRule="atLeast"/>
    </w:pPr>
    <w:rPr>
      <w:rFonts w:ascii="Arial" w:hAnsi="Arial"/>
      <w:b/>
      <w:bCs/>
      <w:spacing w:val="-10"/>
      <w:position w:val="7"/>
      <w:sz w:val="20"/>
      <w:lang w:eastAsia="ar-SA"/>
    </w:rPr>
  </w:style>
  <w:style w:type="paragraph" w:styleId="NoSpacing">
    <w:name w:val="No Spacing"/>
    <w:link w:val="NoSpacingChar"/>
    <w:uiPriority w:val="1"/>
    <w:qFormat/>
    <w:rsid w:val="00481FE0"/>
    <w:rPr>
      <w:rFonts w:ascii="Calibri" w:hAnsi="Calibri"/>
      <w:sz w:val="22"/>
      <w:szCs w:val="22"/>
    </w:rPr>
  </w:style>
  <w:style w:type="character" w:customStyle="1" w:styleId="NoSpacingChar">
    <w:name w:val="No Spacing Char"/>
    <w:link w:val="NoSpacing"/>
    <w:uiPriority w:val="1"/>
    <w:rsid w:val="00481FE0"/>
    <w:rPr>
      <w:rFonts w:ascii="Calibri" w:hAnsi="Calibri"/>
      <w:sz w:val="22"/>
      <w:szCs w:val="22"/>
      <w:lang w:val="en-US" w:eastAsia="en-US" w:bidi="ar-SA"/>
    </w:rPr>
  </w:style>
  <w:style w:type="paragraph" w:customStyle="1" w:styleId="BulletList1">
    <w:name w:val="Bullet_List1"/>
    <w:basedOn w:val="Normal"/>
    <w:autoRedefine/>
    <w:rsid w:val="00D51103"/>
    <w:pPr>
      <w:tabs>
        <w:tab w:val="left" w:pos="2250"/>
      </w:tabs>
      <w:snapToGrid w:val="0"/>
      <w:spacing w:after="120"/>
      <w:ind w:left="360"/>
      <w:jc w:val="both"/>
    </w:pPr>
    <w:rPr>
      <w:rFonts w:ascii="Arial Narrow" w:hAnsi="Arial Narrow" w:cs="Arial"/>
      <w:bCs/>
      <w:snapToGrid w:val="0"/>
      <w:color w:val="000000"/>
      <w:sz w:val="22"/>
      <w:szCs w:val="22"/>
    </w:rPr>
  </w:style>
  <w:style w:type="character" w:customStyle="1" w:styleId="Character-Bold">
    <w:name w:val="Character-Bold"/>
    <w:rsid w:val="00D51103"/>
    <w:rPr>
      <w:rFonts w:ascii="Arial Narrow" w:hAnsi="Arial Narrow"/>
    </w:rPr>
  </w:style>
  <w:style w:type="paragraph" w:customStyle="1" w:styleId="Heading4NN">
    <w:name w:val="Heading4_NN"/>
    <w:basedOn w:val="Heading4"/>
    <w:next w:val="Normal"/>
    <w:autoRedefine/>
    <w:rsid w:val="00D51103"/>
    <w:pPr>
      <w:keepNext w:val="0"/>
      <w:snapToGrid w:val="0"/>
      <w:spacing w:before="0" w:after="120"/>
      <w:jc w:val="both"/>
      <w:outlineLvl w:val="9"/>
    </w:pPr>
    <w:rPr>
      <w:rFonts w:ascii="Arial Narrow" w:hAnsi="Arial Narrow" w:cs="Arial"/>
      <w:b w:val="0"/>
      <w:snapToGrid w:val="0"/>
      <w:color w:val="000000"/>
      <w:sz w:val="22"/>
    </w:rPr>
  </w:style>
  <w:style w:type="paragraph" w:customStyle="1" w:styleId="TableHead">
    <w:name w:val="Table_Head"/>
    <w:basedOn w:val="Normal"/>
    <w:autoRedefine/>
    <w:rsid w:val="00D51103"/>
    <w:pPr>
      <w:tabs>
        <w:tab w:val="left" w:pos="1080"/>
      </w:tabs>
      <w:snapToGrid w:val="0"/>
      <w:spacing w:before="120" w:after="120"/>
      <w:jc w:val="both"/>
    </w:pPr>
    <w:rPr>
      <w:rFonts w:ascii="Arial Narrow" w:hAnsi="Arial Narrow" w:cs="Arial"/>
      <w:b/>
      <w:bCs/>
      <w:snapToGrid w:val="0"/>
      <w:color w:val="000000"/>
      <w:sz w:val="22"/>
      <w:szCs w:val="24"/>
    </w:rPr>
  </w:style>
  <w:style w:type="paragraph" w:styleId="List2">
    <w:name w:val="List 2"/>
    <w:basedOn w:val="Normal"/>
    <w:rsid w:val="00D51103"/>
    <w:pPr>
      <w:snapToGrid w:val="0"/>
      <w:ind w:left="720" w:hanging="360"/>
      <w:jc w:val="both"/>
    </w:pPr>
    <w:rPr>
      <w:rFonts w:cs="Arial"/>
    </w:rPr>
  </w:style>
  <w:style w:type="character" w:customStyle="1" w:styleId="text">
    <w:name w:val="text"/>
    <w:basedOn w:val="DefaultParagraphFont"/>
    <w:rsid w:val="00A41267"/>
  </w:style>
  <w:style w:type="paragraph" w:customStyle="1" w:styleId="TableContents">
    <w:name w:val="Table Contents"/>
    <w:basedOn w:val="Normal"/>
    <w:rsid w:val="0086169B"/>
    <w:pPr>
      <w:suppressLineNumbers/>
      <w:suppressAutoHyphens/>
    </w:pPr>
    <w:rPr>
      <w:sz w:val="20"/>
      <w:lang w:eastAsia="ar-SA"/>
    </w:rPr>
  </w:style>
  <w:style w:type="character" w:styleId="Strong">
    <w:name w:val="Strong"/>
    <w:uiPriority w:val="22"/>
    <w:qFormat/>
    <w:rsid w:val="00C9234F"/>
    <w:rPr>
      <w:b/>
      <w:bCs/>
    </w:rPr>
  </w:style>
  <w:style w:type="character" w:customStyle="1" w:styleId="normalchar">
    <w:name w:val="normal__char"/>
    <w:basedOn w:val="DefaultParagraphFont"/>
    <w:rsid w:val="00C9234F"/>
  </w:style>
  <w:style w:type="paragraph" w:customStyle="1" w:styleId="Normal1">
    <w:name w:val="Normal1"/>
    <w:basedOn w:val="Normal"/>
    <w:rsid w:val="00C9234F"/>
    <w:pPr>
      <w:spacing w:before="100" w:beforeAutospacing="1" w:after="100" w:afterAutospacing="1"/>
    </w:pPr>
    <w:rPr>
      <w:szCs w:val="24"/>
    </w:rPr>
  </w:style>
  <w:style w:type="character" w:customStyle="1" w:styleId="footerchar0">
    <w:name w:val="footer__char"/>
    <w:basedOn w:val="DefaultParagraphFont"/>
    <w:rsid w:val="00C9234F"/>
  </w:style>
  <w:style w:type="character" w:customStyle="1" w:styleId="strongchar">
    <w:name w:val="strong__char"/>
    <w:basedOn w:val="DefaultParagraphFont"/>
    <w:rsid w:val="00C9234F"/>
  </w:style>
  <w:style w:type="character" w:customStyle="1" w:styleId="beelinelabel">
    <w:name w:val="beelinelabel"/>
    <w:basedOn w:val="DefaultParagraphFont"/>
    <w:rsid w:val="00C9234F"/>
  </w:style>
  <w:style w:type="character" w:customStyle="1" w:styleId="yshortcuts">
    <w:name w:val="yshortcuts"/>
    <w:basedOn w:val="DefaultParagraphFont"/>
    <w:rsid w:val="0005619C"/>
  </w:style>
  <w:style w:type="character" w:customStyle="1" w:styleId="apple-style-span">
    <w:name w:val="apple-style-span"/>
    <w:basedOn w:val="DefaultParagraphFont"/>
    <w:rsid w:val="0005619C"/>
  </w:style>
  <w:style w:type="paragraph" w:styleId="List3">
    <w:name w:val="List 3"/>
    <w:basedOn w:val="Normal"/>
    <w:rsid w:val="007A31CD"/>
    <w:pPr>
      <w:ind w:left="1080" w:hanging="360"/>
      <w:contextualSpacing/>
    </w:pPr>
  </w:style>
  <w:style w:type="character" w:customStyle="1" w:styleId="HTMLTypewriter2">
    <w:name w:val="HTML Typewriter2"/>
    <w:rsid w:val="00216B65"/>
    <w:rPr>
      <w:rFonts w:ascii="Courier New" w:eastAsia="Times New Roman" w:hAnsi="Courier New" w:cs="Courier New"/>
      <w:sz w:val="20"/>
      <w:szCs w:val="20"/>
    </w:rPr>
  </w:style>
  <w:style w:type="character" w:customStyle="1" w:styleId="PlainTextChar1">
    <w:name w:val="Plain Text Char1"/>
    <w:aliases w:val="Plain Text Char Char"/>
    <w:link w:val="PlainText"/>
    <w:rsid w:val="00216B65"/>
    <w:rPr>
      <w:rFonts w:ascii="Courier New" w:hAnsi="Courier New" w:cs="Courier New"/>
    </w:rPr>
  </w:style>
  <w:style w:type="character" w:customStyle="1" w:styleId="HeaderChar">
    <w:name w:val="Header Char"/>
    <w:aliases w:val="h Char"/>
    <w:link w:val="Header"/>
    <w:rsid w:val="00216B65"/>
    <w:rPr>
      <w:sz w:val="24"/>
      <w:szCs w:val="24"/>
    </w:rPr>
  </w:style>
  <w:style w:type="character" w:customStyle="1" w:styleId="highlight1">
    <w:name w:val="highlight1"/>
    <w:rsid w:val="0031775D"/>
    <w:rPr>
      <w:b/>
      <w:bCs/>
      <w:color w:val="FF0000"/>
    </w:rPr>
  </w:style>
  <w:style w:type="character" w:customStyle="1" w:styleId="NormalWebChar">
    <w:name w:val="Normal (Web) Char"/>
    <w:link w:val="NormalWeb"/>
    <w:rsid w:val="0031775D"/>
    <w:rPr>
      <w:sz w:val="24"/>
      <w:szCs w:val="24"/>
    </w:rPr>
  </w:style>
  <w:style w:type="character" w:customStyle="1" w:styleId="HTMLPreformattedChar">
    <w:name w:val="HTML Preformatted Char"/>
    <w:link w:val="HTMLPreformatted"/>
    <w:rsid w:val="00D70CA6"/>
    <w:rPr>
      <w:rFonts w:ascii="Courier New" w:hAnsi="Courier New" w:cs="Courier New"/>
    </w:rPr>
  </w:style>
  <w:style w:type="character" w:customStyle="1" w:styleId="corpdircompname1">
    <w:name w:val="corpdircompname1"/>
    <w:rsid w:val="00D70CA6"/>
    <w:rPr>
      <w:rFonts w:ascii="Verdana" w:hAnsi="Verdana" w:hint="default"/>
      <w:b/>
      <w:bCs/>
      <w:i w:val="0"/>
      <w:iCs w:val="0"/>
      <w:color w:val="000000"/>
      <w:sz w:val="16"/>
      <w:szCs w:val="16"/>
    </w:rPr>
  </w:style>
  <w:style w:type="character" w:customStyle="1" w:styleId="mainheadprod1">
    <w:name w:val="mainheadprod1"/>
    <w:rsid w:val="00DB72B0"/>
    <w:rPr>
      <w:rFonts w:ascii="Verdana" w:hAnsi="Verdana" w:hint="default"/>
      <w:b/>
      <w:bCs/>
      <w:color w:val="333333"/>
      <w:sz w:val="20"/>
      <w:szCs w:val="20"/>
    </w:rPr>
  </w:style>
  <w:style w:type="character" w:customStyle="1" w:styleId="bold1">
    <w:name w:val="bold1"/>
    <w:rsid w:val="00DB72B0"/>
    <w:rPr>
      <w:rFonts w:ascii="Arial" w:hAnsi="Arial" w:cs="Arial"/>
      <w:b/>
      <w:bCs/>
      <w:color w:val="000000"/>
      <w:sz w:val="18"/>
      <w:szCs w:val="18"/>
    </w:rPr>
  </w:style>
  <w:style w:type="paragraph" w:customStyle="1" w:styleId="advance">
    <w:name w:val="advance"/>
    <w:basedOn w:val="Normal"/>
    <w:rsid w:val="00FC6E21"/>
    <w:pPr>
      <w:numPr>
        <w:numId w:val="4"/>
      </w:numPr>
    </w:pPr>
    <w:rPr>
      <w:rFonts w:ascii="Arial" w:hAnsi="Arial" w:cs="Arial"/>
      <w:color w:val="000000"/>
      <w:sz w:val="18"/>
      <w:szCs w:val="18"/>
    </w:rPr>
  </w:style>
  <w:style w:type="paragraph" w:customStyle="1" w:styleId="Normal11pt">
    <w:name w:val="Normal + 11 pt"/>
    <w:aliases w:val="Line spacing:  At least 14 pt"/>
    <w:basedOn w:val="Normal"/>
    <w:rsid w:val="00FC6E21"/>
    <w:pPr>
      <w:tabs>
        <w:tab w:val="left" w:pos="7020"/>
      </w:tabs>
    </w:pPr>
    <w:rPr>
      <w:b/>
      <w:sz w:val="22"/>
      <w:szCs w:val="24"/>
    </w:rPr>
  </w:style>
  <w:style w:type="paragraph" w:customStyle="1" w:styleId="ResumeHeading">
    <w:name w:val="Resume Heading"/>
    <w:basedOn w:val="Heading1"/>
    <w:autoRedefine/>
    <w:rsid w:val="00FC6E21"/>
    <w:pPr>
      <w:widowControl w:val="0"/>
      <w:tabs>
        <w:tab w:val="left" w:pos="2880"/>
      </w:tabs>
      <w:spacing w:before="0" w:after="0"/>
    </w:pPr>
    <w:rPr>
      <w:rFonts w:ascii="Times New Roman" w:hAnsi="Times New Roman"/>
      <w:b w:val="0"/>
      <w:kern w:val="0"/>
      <w:sz w:val="22"/>
      <w:szCs w:val="22"/>
    </w:rPr>
  </w:style>
  <w:style w:type="paragraph" w:customStyle="1" w:styleId="NormalJustified">
    <w:name w:val="Normal + Justified"/>
    <w:basedOn w:val="Normal"/>
    <w:rsid w:val="00FC6E21"/>
    <w:pPr>
      <w:numPr>
        <w:numId w:val="5"/>
      </w:numPr>
      <w:spacing w:after="120"/>
      <w:ind w:right="-360"/>
      <w:jc w:val="both"/>
    </w:pPr>
    <w:rPr>
      <w:sz w:val="20"/>
    </w:rPr>
  </w:style>
  <w:style w:type="character" w:customStyle="1" w:styleId="blackres1">
    <w:name w:val="blackres1"/>
    <w:rsid w:val="00FC6E21"/>
    <w:rPr>
      <w:rFonts w:ascii="Arial" w:hAnsi="Arial" w:cs="Arial" w:hint="default"/>
      <w:color w:val="000000"/>
      <w:sz w:val="20"/>
      <w:szCs w:val="20"/>
    </w:rPr>
  </w:style>
  <w:style w:type="paragraph" w:customStyle="1" w:styleId="Achievement">
    <w:name w:val="Achievement"/>
    <w:basedOn w:val="BodyText"/>
    <w:rsid w:val="00F23A75"/>
    <w:pPr>
      <w:tabs>
        <w:tab w:val="num" w:pos="2160"/>
      </w:tabs>
      <w:spacing w:after="60" w:line="240" w:lineRule="atLeast"/>
      <w:ind w:left="2160" w:hanging="360"/>
    </w:pPr>
    <w:rPr>
      <w:rFonts w:ascii="Garamond" w:hAnsi="Garamond"/>
      <w:sz w:val="20"/>
    </w:rPr>
  </w:style>
  <w:style w:type="character" w:customStyle="1" w:styleId="txtempstyle">
    <w:name w:val="txtempstyle"/>
    <w:basedOn w:val="DefaultParagraphFont"/>
    <w:rsid w:val="00F23A75"/>
  </w:style>
  <w:style w:type="character" w:customStyle="1" w:styleId="highlight">
    <w:name w:val="highlight"/>
    <w:basedOn w:val="DefaultParagraphFont"/>
    <w:rsid w:val="00F23A75"/>
  </w:style>
  <w:style w:type="paragraph" w:customStyle="1" w:styleId="WyvilNormal">
    <w:name w:val="WyvilNormal"/>
    <w:basedOn w:val="Normal"/>
    <w:autoRedefine/>
    <w:rsid w:val="00A14B45"/>
    <w:pPr>
      <w:jc w:val="both"/>
    </w:pPr>
    <w:rPr>
      <w:rFonts w:ascii="Palatino Linotype" w:hAnsi="Palatino Linotype" w:cs="Arial"/>
      <w:color w:val="000000"/>
      <w:sz w:val="20"/>
      <w:szCs w:val="24"/>
    </w:rPr>
  </w:style>
  <w:style w:type="paragraph" w:customStyle="1" w:styleId="WyvilList">
    <w:name w:val="WyvilList"/>
    <w:basedOn w:val="WyvilNormal"/>
    <w:autoRedefine/>
    <w:rsid w:val="00A14B45"/>
    <w:pPr>
      <w:numPr>
        <w:numId w:val="6"/>
      </w:numPr>
    </w:pPr>
    <w:rPr>
      <w:color w:val="auto"/>
    </w:rPr>
  </w:style>
  <w:style w:type="paragraph" w:customStyle="1" w:styleId="WyvilHeading">
    <w:name w:val="WyvilHeading"/>
    <w:basedOn w:val="WyvilList"/>
    <w:autoRedefine/>
    <w:rsid w:val="00A14B45"/>
    <w:pPr>
      <w:numPr>
        <w:numId w:val="0"/>
      </w:numPr>
    </w:pPr>
    <w:rPr>
      <w:b/>
      <w:i/>
      <w:color w:val="000000"/>
      <w:sz w:val="22"/>
      <w:szCs w:val="22"/>
    </w:rPr>
  </w:style>
  <w:style w:type="paragraph" w:customStyle="1" w:styleId="WyvilSubHead">
    <w:name w:val="WyvilSubHead"/>
    <w:basedOn w:val="WyvilNormal"/>
    <w:autoRedefine/>
    <w:rsid w:val="00A14B45"/>
    <w:rPr>
      <w:b/>
      <w:bCs/>
      <w:sz w:val="22"/>
      <w:szCs w:val="22"/>
    </w:rPr>
  </w:style>
  <w:style w:type="character" w:customStyle="1" w:styleId="WyvilSubHeadChar">
    <w:name w:val="WyvilSubHead Char"/>
    <w:rsid w:val="00A14B45"/>
    <w:rPr>
      <w:rFonts w:ascii="Times" w:hAnsi="Times"/>
      <w:b/>
      <w:color w:val="000000"/>
      <w:szCs w:val="24"/>
      <w:lang w:val="en-US" w:eastAsia="en-US" w:bidi="ar-SA"/>
    </w:rPr>
  </w:style>
  <w:style w:type="character" w:customStyle="1" w:styleId="Heading9Char">
    <w:name w:val="Heading 9 Char"/>
    <w:link w:val="Heading9"/>
    <w:semiHidden/>
    <w:rsid w:val="006B0FA7"/>
    <w:rPr>
      <w:rFonts w:ascii="Cambria" w:eastAsia="Times New Roman" w:hAnsi="Cambria" w:cs="Times New Roman"/>
      <w:sz w:val="22"/>
      <w:szCs w:val="22"/>
    </w:rPr>
  </w:style>
  <w:style w:type="paragraph" w:customStyle="1" w:styleId="levnl11">
    <w:name w:val="_levnl11"/>
    <w:basedOn w:val="Normal"/>
    <w:rsid w:val="006B0FA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style>
  <w:style w:type="character" w:customStyle="1" w:styleId="apple-converted-space">
    <w:name w:val="apple-converted-space"/>
    <w:basedOn w:val="DefaultParagraphFont"/>
    <w:rsid w:val="006B0FA7"/>
  </w:style>
  <w:style w:type="character" w:customStyle="1" w:styleId="TitleChar">
    <w:name w:val="Title Char"/>
    <w:link w:val="Title"/>
    <w:uiPriority w:val="99"/>
    <w:locked/>
    <w:rsid w:val="004F1F47"/>
    <w:rPr>
      <w:b/>
      <w:sz w:val="24"/>
    </w:rPr>
  </w:style>
  <w:style w:type="paragraph" w:customStyle="1" w:styleId="Preformatted">
    <w:name w:val="Preformatted"/>
    <w:basedOn w:val="Normal"/>
    <w:rsid w:val="00F22A0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Normal11ptChar">
    <w:name w:val="Normal + 11 pt Char"/>
    <w:aliases w:val="Justified Char,Line spacing:  At least 14 pt Char Char"/>
    <w:rsid w:val="00F22A00"/>
    <w:rPr>
      <w:color w:val="000000"/>
      <w:sz w:val="22"/>
      <w:szCs w:val="22"/>
      <w:lang w:val="en-US" w:eastAsia="en-US" w:bidi="ar-SA"/>
    </w:rPr>
  </w:style>
  <w:style w:type="character" w:customStyle="1" w:styleId="spelle">
    <w:name w:val="spelle"/>
    <w:rsid w:val="00CA2DFE"/>
    <w:rPr>
      <w:rFonts w:cs="Times New Roman"/>
    </w:rPr>
  </w:style>
  <w:style w:type="character" w:customStyle="1" w:styleId="grame">
    <w:name w:val="grame"/>
    <w:rsid w:val="00CA2DFE"/>
    <w:rPr>
      <w:rFonts w:cs="Times New Roman"/>
    </w:rPr>
  </w:style>
  <w:style w:type="paragraph" w:styleId="Subtitle">
    <w:name w:val="Subtitle"/>
    <w:basedOn w:val="Normal"/>
    <w:link w:val="SubtitleChar"/>
    <w:qFormat/>
    <w:rsid w:val="00924C08"/>
    <w:rPr>
      <w:rFonts w:ascii="Arrus BT" w:hAnsi="Arrus BT"/>
      <w:sz w:val="28"/>
    </w:rPr>
  </w:style>
  <w:style w:type="character" w:customStyle="1" w:styleId="SubtitleChar">
    <w:name w:val="Subtitle Char"/>
    <w:link w:val="Subtitle"/>
    <w:rsid w:val="00924C08"/>
    <w:rPr>
      <w:rFonts w:ascii="Arrus BT" w:hAnsi="Arrus BT"/>
      <w:sz w:val="28"/>
    </w:rPr>
  </w:style>
  <w:style w:type="paragraph" w:customStyle="1" w:styleId="NewsletterNormal">
    <w:name w:val="Newsletter Normal"/>
    <w:basedOn w:val="Normal"/>
    <w:rsid w:val="00FF2F78"/>
    <w:pPr>
      <w:spacing w:before="60" w:after="120"/>
    </w:pPr>
    <w:rPr>
      <w:rFonts w:ascii="Verdana" w:hAnsi="Verdana"/>
      <w:sz w:val="20"/>
      <w:szCs w:val="24"/>
    </w:rPr>
  </w:style>
  <w:style w:type="character" w:customStyle="1" w:styleId="body0020text00203char">
    <w:name w:val="body_0020text_00203__char"/>
    <w:basedOn w:val="DefaultParagraphFont"/>
    <w:rsid w:val="00FF2F78"/>
  </w:style>
  <w:style w:type="paragraph" w:customStyle="1" w:styleId="Normalblack">
    <w:name w:val="Normal + black"/>
    <w:basedOn w:val="Normal"/>
    <w:rsid w:val="0026398B"/>
    <w:pPr>
      <w:numPr>
        <w:numId w:val="7"/>
      </w:numPr>
    </w:pPr>
    <w:rPr>
      <w:szCs w:val="24"/>
    </w:rPr>
  </w:style>
  <w:style w:type="character" w:customStyle="1" w:styleId="Heading1Char">
    <w:name w:val="Heading 1 Char"/>
    <w:link w:val="Heading1"/>
    <w:rsid w:val="0026398B"/>
    <w:rPr>
      <w:rFonts w:ascii="Arial" w:hAnsi="Arial" w:cs="Arial"/>
      <w:b/>
      <w:bCs/>
      <w:kern w:val="32"/>
      <w:sz w:val="32"/>
      <w:szCs w:val="32"/>
    </w:rPr>
  </w:style>
  <w:style w:type="paragraph" w:customStyle="1" w:styleId="NormalAdvance">
    <w:name w:val="Normal + Advance"/>
    <w:aliases w:val="11 pt Char,Normal + Advance Char"/>
    <w:basedOn w:val="Normal"/>
    <w:rsid w:val="001265A4"/>
    <w:pPr>
      <w:tabs>
        <w:tab w:val="num" w:pos="720"/>
      </w:tabs>
      <w:ind w:left="720" w:hanging="360"/>
      <w:jc w:val="both"/>
    </w:pPr>
    <w:rPr>
      <w:szCs w:val="24"/>
    </w:rPr>
  </w:style>
  <w:style w:type="character" w:customStyle="1" w:styleId="ilad">
    <w:name w:val="il_ad"/>
    <w:basedOn w:val="DefaultParagraphFont"/>
    <w:rsid w:val="001265A4"/>
  </w:style>
  <w:style w:type="paragraph" w:customStyle="1" w:styleId="Bullet1">
    <w:name w:val="Bullet1"/>
    <w:basedOn w:val="Normal"/>
    <w:rsid w:val="00272DD0"/>
    <w:pPr>
      <w:numPr>
        <w:numId w:val="8"/>
      </w:numPr>
      <w:spacing w:before="60"/>
      <w:jc w:val="both"/>
    </w:pPr>
    <w:rPr>
      <w:sz w:val="22"/>
      <w:szCs w:val="24"/>
    </w:rPr>
  </w:style>
  <w:style w:type="paragraph" w:customStyle="1" w:styleId="Char1CharCharCharCharCharCharCharCharChar">
    <w:name w:val="Char1 Char Char Char Char Char Char Char Char Char"/>
    <w:basedOn w:val="Normal"/>
    <w:autoRedefine/>
    <w:semiHidden/>
    <w:rsid w:val="00272DD0"/>
    <w:pPr>
      <w:widowControl w:val="0"/>
      <w:spacing w:after="160"/>
      <w:jc w:val="both"/>
    </w:pPr>
    <w:rPr>
      <w:sz w:val="22"/>
      <w:szCs w:val="24"/>
    </w:rPr>
  </w:style>
  <w:style w:type="paragraph" w:customStyle="1" w:styleId="Objectivelist">
    <w:name w:val="Objective.list"/>
    <w:basedOn w:val="Normal"/>
    <w:rsid w:val="00272DD0"/>
    <w:pPr>
      <w:numPr>
        <w:numId w:val="9"/>
      </w:numPr>
    </w:pPr>
    <w:rPr>
      <w:szCs w:val="24"/>
    </w:rPr>
  </w:style>
  <w:style w:type="paragraph" w:customStyle="1" w:styleId="Heady">
    <w:name w:val="Heady"/>
    <w:basedOn w:val="Normal"/>
    <w:rsid w:val="009416AA"/>
    <w:pPr>
      <w:tabs>
        <w:tab w:val="left" w:pos="360"/>
      </w:tabs>
      <w:jc w:val="both"/>
    </w:pPr>
    <w:rPr>
      <w:sz w:val="22"/>
    </w:rPr>
  </w:style>
  <w:style w:type="character" w:customStyle="1" w:styleId="klink">
    <w:name w:val="klink"/>
    <w:basedOn w:val="DefaultParagraphFont"/>
    <w:rsid w:val="00A4469C"/>
  </w:style>
  <w:style w:type="paragraph" w:customStyle="1" w:styleId="ResumeCompanyNameText">
    <w:name w:val="Resume Company Name Text"/>
    <w:basedOn w:val="Normal"/>
    <w:link w:val="ResumeCompanyNameTextChar"/>
    <w:qFormat/>
    <w:rsid w:val="00D17F8B"/>
    <w:pPr>
      <w:tabs>
        <w:tab w:val="left" w:pos="7355"/>
      </w:tabs>
    </w:pPr>
    <w:rPr>
      <w:rFonts w:ascii="Calibri" w:hAnsi="Calibri"/>
      <w:b/>
      <w:sz w:val="22"/>
    </w:rPr>
  </w:style>
  <w:style w:type="character" w:customStyle="1" w:styleId="ResumeCompanyNameTextChar">
    <w:name w:val="Resume Company Name Text Char"/>
    <w:link w:val="ResumeCompanyNameText"/>
    <w:rsid w:val="00D17F8B"/>
    <w:rPr>
      <w:rFonts w:ascii="Calibri" w:hAnsi="Calibri" w:cs="Arial"/>
      <w:b/>
      <w:sz w:val="22"/>
    </w:rPr>
  </w:style>
  <w:style w:type="character" w:customStyle="1" w:styleId="NormalArialChar">
    <w:name w:val="Normal + Arial Char"/>
    <w:aliases w:val="10 Char Char"/>
    <w:link w:val="NormalArial"/>
    <w:rsid w:val="00CE78A5"/>
    <w:rPr>
      <w:rFonts w:ascii="Garamond" w:hAnsi="Garamond"/>
    </w:rPr>
  </w:style>
  <w:style w:type="paragraph" w:customStyle="1" w:styleId="Name">
    <w:name w:val="Name"/>
    <w:basedOn w:val="Normal"/>
    <w:next w:val="Heading1"/>
    <w:rsid w:val="00C33330"/>
    <w:pPr>
      <w:keepNext/>
      <w:pBdr>
        <w:bottom w:val="single" w:sz="18" w:space="4" w:color="0075BF"/>
      </w:pBdr>
      <w:spacing w:before="60" w:after="60"/>
    </w:pPr>
    <w:rPr>
      <w:rFonts w:ascii="Arial Narrow" w:hAnsi="Arial Narrow"/>
      <w:b/>
      <w:smallCaps/>
      <w:color w:val="007EC4"/>
      <w:spacing w:val="26"/>
      <w:w w:val="90"/>
      <w:sz w:val="44"/>
      <w:szCs w:val="44"/>
    </w:rPr>
  </w:style>
  <w:style w:type="paragraph" w:customStyle="1" w:styleId="TableHeading">
    <w:name w:val="Table Heading"/>
    <w:basedOn w:val="Closing"/>
    <w:rsid w:val="00C33330"/>
    <w:pPr>
      <w:suppressAutoHyphens/>
      <w:spacing w:before="80" w:after="80"/>
      <w:ind w:left="0"/>
    </w:pPr>
    <w:rPr>
      <w:rFonts w:ascii="Arial Narrow" w:hAnsi="Arial Narrow"/>
      <w:b/>
      <w:spacing w:val="20"/>
      <w:sz w:val="20"/>
    </w:rPr>
  </w:style>
  <w:style w:type="paragraph" w:customStyle="1" w:styleId="TableText">
    <w:name w:val="Table Text"/>
    <w:basedOn w:val="Normal"/>
    <w:rsid w:val="00C33330"/>
    <w:pPr>
      <w:numPr>
        <w:numId w:val="10"/>
      </w:numPr>
      <w:suppressAutoHyphens/>
      <w:spacing w:before="20" w:after="20"/>
    </w:pPr>
    <w:rPr>
      <w:rFonts w:ascii="Arial" w:hAnsi="Arial"/>
      <w:sz w:val="18"/>
      <w:szCs w:val="18"/>
    </w:rPr>
  </w:style>
  <w:style w:type="paragraph" w:styleId="Closing">
    <w:name w:val="Closing"/>
    <w:basedOn w:val="Normal"/>
    <w:link w:val="ClosingChar"/>
    <w:rsid w:val="00C33330"/>
    <w:pPr>
      <w:ind w:left="4320"/>
    </w:pPr>
  </w:style>
  <w:style w:type="character" w:customStyle="1" w:styleId="ClosingChar">
    <w:name w:val="Closing Char"/>
    <w:link w:val="Closing"/>
    <w:rsid w:val="00C33330"/>
    <w:rPr>
      <w:sz w:val="24"/>
    </w:rPr>
  </w:style>
  <w:style w:type="paragraph" w:styleId="ListBullet2">
    <w:name w:val="List Bullet 2"/>
    <w:basedOn w:val="Normal"/>
    <w:rsid w:val="00215D40"/>
    <w:pPr>
      <w:numPr>
        <w:numId w:val="11"/>
      </w:numPr>
      <w:contextualSpacing/>
    </w:pPr>
  </w:style>
  <w:style w:type="character" w:customStyle="1" w:styleId="Typewriter">
    <w:name w:val="Typewriter"/>
    <w:rsid w:val="00215D40"/>
    <w:rPr>
      <w:rFonts w:ascii="Courier New" w:hAnsi="Courier New"/>
      <w:sz w:val="20"/>
    </w:rPr>
  </w:style>
  <w:style w:type="character" w:customStyle="1" w:styleId="hp">
    <w:name w:val="hp"/>
    <w:basedOn w:val="DefaultParagraphFont"/>
    <w:rsid w:val="00E57307"/>
  </w:style>
  <w:style w:type="character" w:customStyle="1" w:styleId="il">
    <w:name w:val="il"/>
    <w:basedOn w:val="DefaultParagraphFont"/>
    <w:rsid w:val="00E57307"/>
  </w:style>
  <w:style w:type="character" w:customStyle="1" w:styleId="BodyText2Char">
    <w:name w:val="Body Text 2 Char"/>
    <w:rsid w:val="00F40FB1"/>
    <w:rPr>
      <w:sz w:val="24"/>
      <w:lang w:val="en-US" w:eastAsia="ar-SA" w:bidi="ar-SA"/>
    </w:rPr>
  </w:style>
  <w:style w:type="character" w:styleId="Emphasis">
    <w:name w:val="Emphasis"/>
    <w:qFormat/>
    <w:rsid w:val="005C4938"/>
    <w:rPr>
      <w:i/>
      <w:iCs/>
    </w:rPr>
  </w:style>
  <w:style w:type="character" w:customStyle="1" w:styleId="FooterChar">
    <w:name w:val="Footer Char"/>
    <w:link w:val="Footer"/>
    <w:rsid w:val="00757DE4"/>
    <w:rPr>
      <w:sz w:val="24"/>
      <w:szCs w:val="24"/>
      <w:lang w:val="en-US" w:eastAsia="en-US"/>
    </w:rPr>
  </w:style>
  <w:style w:type="character" w:customStyle="1" w:styleId="beelinetextbox">
    <w:name w:val="beelinetextbox"/>
    <w:rsid w:val="00757DE4"/>
  </w:style>
  <w:style w:type="paragraph" w:customStyle="1" w:styleId="Default">
    <w:name w:val="Default"/>
    <w:rsid w:val="00964501"/>
    <w:pPr>
      <w:autoSpaceDE w:val="0"/>
      <w:autoSpaceDN w:val="0"/>
      <w:adjustRightInd w:val="0"/>
    </w:pPr>
    <w:rPr>
      <w:color w:val="000000"/>
      <w:sz w:val="24"/>
      <w:szCs w:val="24"/>
    </w:rPr>
  </w:style>
  <w:style w:type="character" w:customStyle="1" w:styleId="ListParagraphChar">
    <w:name w:val="List Paragraph Char"/>
    <w:link w:val="ListParagraph"/>
    <w:rsid w:val="00981C32"/>
    <w:rPr>
      <w:rFonts w:ascii="Calibri" w:eastAsia="Calibri" w:hAnsi="Calibri"/>
      <w:sz w:val="22"/>
      <w:szCs w:val="22"/>
    </w:rPr>
  </w:style>
  <w:style w:type="paragraph" w:customStyle="1" w:styleId="medlist">
    <w:name w:val="medlist"/>
    <w:basedOn w:val="Normal"/>
    <w:rsid w:val="008C35E3"/>
    <w:pPr>
      <w:spacing w:before="100" w:beforeAutospacing="1" w:after="100" w:afterAutospacing="1"/>
    </w:pPr>
    <w:rPr>
      <w:szCs w:val="24"/>
    </w:rPr>
  </w:style>
  <w:style w:type="character" w:customStyle="1" w:styleId="watch-title">
    <w:name w:val="watch-title"/>
    <w:basedOn w:val="DefaultParagraphFont"/>
    <w:rsid w:val="0070391E"/>
  </w:style>
  <w:style w:type="character" w:customStyle="1" w:styleId="hl">
    <w:name w:val="hl"/>
    <w:basedOn w:val="DefaultParagraphFont"/>
    <w:rsid w:val="00481A8D"/>
  </w:style>
  <w:style w:type="character" w:customStyle="1" w:styleId="bold">
    <w:name w:val="bold"/>
    <w:basedOn w:val="DefaultParagraphFont"/>
    <w:rsid w:val="00481A8D"/>
  </w:style>
  <w:style w:type="paragraph" w:customStyle="1" w:styleId="workdates">
    <w:name w:val="work_dates"/>
    <w:basedOn w:val="Normal"/>
    <w:rsid w:val="00481A8D"/>
    <w:pPr>
      <w:spacing w:before="100" w:beforeAutospacing="1" w:after="100" w:afterAutospacing="1"/>
    </w:pPr>
    <w:rPr>
      <w:szCs w:val="24"/>
    </w:rPr>
  </w:style>
  <w:style w:type="paragraph" w:customStyle="1" w:styleId="worktitle">
    <w:name w:val="work_title"/>
    <w:basedOn w:val="Normal"/>
    <w:rsid w:val="00481A8D"/>
    <w:pPr>
      <w:spacing w:before="100" w:beforeAutospacing="1" w:after="100" w:afterAutospacing="1"/>
    </w:pPr>
    <w:rPr>
      <w:szCs w:val="24"/>
    </w:rPr>
  </w:style>
  <w:style w:type="paragraph" w:customStyle="1" w:styleId="edutitle">
    <w:name w:val="edu_title"/>
    <w:basedOn w:val="Normal"/>
    <w:rsid w:val="00481A8D"/>
    <w:pPr>
      <w:spacing w:before="100" w:beforeAutospacing="1" w:after="100" w:afterAutospacing="1"/>
    </w:pPr>
    <w:rPr>
      <w:szCs w:val="24"/>
    </w:rPr>
  </w:style>
  <w:style w:type="paragraph" w:customStyle="1" w:styleId="Normal0">
    <w:name w:val="[Normal]"/>
    <w:rsid w:val="00826159"/>
    <w:pPr>
      <w:widowControl w:val="0"/>
    </w:pPr>
    <w:rPr>
      <w:rFonts w:ascii="Arial" w:eastAsia="Arial" w:hAnsi="Arial" w:cs="Arial"/>
      <w:sz w:val="24"/>
    </w:rPr>
  </w:style>
  <w:style w:type="paragraph" w:customStyle="1" w:styleId="ContactInfo">
    <w:name w:val="Contact Info"/>
    <w:basedOn w:val="Normal"/>
    <w:rsid w:val="00826159"/>
    <w:pPr>
      <w:pBdr>
        <w:top w:val="single" w:sz="4" w:space="4" w:color="auto"/>
      </w:pBdr>
      <w:spacing w:after="40" w:line="240" w:lineRule="atLeast"/>
      <w:jc w:val="center"/>
    </w:pPr>
    <w:rPr>
      <w:rFonts w:ascii="Calibri" w:eastAsia="Calibri" w:hAnsi="Calibri" w:cs="Arial"/>
      <w:sz w:val="19"/>
    </w:rPr>
  </w:style>
  <w:style w:type="character" w:customStyle="1" w:styleId="NormalVerdanaChar">
    <w:name w:val="Normal + Verdana Char"/>
    <w:locked/>
    <w:rsid w:val="009A6ACB"/>
    <w:rPr>
      <w:rFonts w:ascii="Verdana" w:eastAsia="Times New Roman" w:hAnsi="Verdana" w:cs="Times New Roman"/>
      <w:sz w:val="20"/>
      <w:szCs w:val="20"/>
    </w:rPr>
  </w:style>
  <w:style w:type="table" w:styleId="TableGrid">
    <w:name w:val="Table Grid"/>
    <w:basedOn w:val="TableNormal"/>
    <w:uiPriority w:val="39"/>
    <w:rsid w:val="00EC73A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
    <w:name w:val="Char"/>
    <w:rsid w:val="00D5322E"/>
    <w:rPr>
      <w:rFonts w:ascii="Arial" w:hAnsi="Arial" w:cs="Arial"/>
      <w:sz w:val="18"/>
    </w:rPr>
  </w:style>
  <w:style w:type="paragraph" w:customStyle="1" w:styleId="workdescription">
    <w:name w:val="work_description"/>
    <w:basedOn w:val="Normal"/>
    <w:rsid w:val="00C11F72"/>
    <w:pPr>
      <w:spacing w:before="100" w:beforeAutospacing="1" w:after="100" w:afterAutospacing="1"/>
    </w:pPr>
    <w:rPr>
      <w:szCs w:val="24"/>
    </w:rPr>
  </w:style>
  <w:style w:type="paragraph" w:customStyle="1" w:styleId="Body">
    <w:name w:val="Body"/>
    <w:rsid w:val="00C11F72"/>
    <w:pPr>
      <w:suppressAutoHyphens/>
    </w:pPr>
    <w:rPr>
      <w:rFonts w:ascii="Arial" w:eastAsia="Arial Unicode MS" w:hAnsi="Arial Unicode MS" w:cs="Arial Unicode MS"/>
      <w:color w:val="000000"/>
      <w:u w:color="000000"/>
    </w:rPr>
  </w:style>
</w:styles>
</file>

<file path=word/webSettings.xml><?xml version="1.0" encoding="utf-8"?>
<w:webSettings xmlns:r="http://schemas.openxmlformats.org/officeDocument/2006/relationships" xmlns:w="http://schemas.openxmlformats.org/wordprocessingml/2006/main">
  <w:divs>
    <w:div w:id="6300691">
      <w:bodyDiv w:val="1"/>
      <w:marLeft w:val="0"/>
      <w:marRight w:val="0"/>
      <w:marTop w:val="0"/>
      <w:marBottom w:val="0"/>
      <w:divBdr>
        <w:top w:val="none" w:sz="0" w:space="0" w:color="auto"/>
        <w:left w:val="none" w:sz="0" w:space="0" w:color="auto"/>
        <w:bottom w:val="none" w:sz="0" w:space="0" w:color="auto"/>
        <w:right w:val="none" w:sz="0" w:space="0" w:color="auto"/>
      </w:divBdr>
      <w:divsChild>
        <w:div w:id="1277758608">
          <w:marLeft w:val="0"/>
          <w:marRight w:val="0"/>
          <w:marTop w:val="0"/>
          <w:marBottom w:val="0"/>
          <w:divBdr>
            <w:top w:val="none" w:sz="0" w:space="0" w:color="auto"/>
            <w:left w:val="none" w:sz="0" w:space="0" w:color="auto"/>
            <w:bottom w:val="none" w:sz="0" w:space="0" w:color="auto"/>
            <w:right w:val="none" w:sz="0" w:space="0" w:color="auto"/>
          </w:divBdr>
          <w:divsChild>
            <w:div w:id="354582046">
              <w:marLeft w:val="0"/>
              <w:marRight w:val="0"/>
              <w:marTop w:val="0"/>
              <w:marBottom w:val="0"/>
              <w:divBdr>
                <w:top w:val="none" w:sz="0" w:space="0" w:color="auto"/>
                <w:left w:val="none" w:sz="0" w:space="0" w:color="auto"/>
                <w:bottom w:val="none" w:sz="0" w:space="0" w:color="auto"/>
                <w:right w:val="none" w:sz="0" w:space="0" w:color="auto"/>
              </w:divBdr>
            </w:div>
            <w:div w:id="19460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812">
      <w:bodyDiv w:val="1"/>
      <w:marLeft w:val="0"/>
      <w:marRight w:val="0"/>
      <w:marTop w:val="0"/>
      <w:marBottom w:val="0"/>
      <w:divBdr>
        <w:top w:val="none" w:sz="0" w:space="0" w:color="auto"/>
        <w:left w:val="none" w:sz="0" w:space="0" w:color="auto"/>
        <w:bottom w:val="none" w:sz="0" w:space="0" w:color="auto"/>
        <w:right w:val="none" w:sz="0" w:space="0" w:color="auto"/>
      </w:divBdr>
    </w:div>
    <w:div w:id="122961719">
      <w:bodyDiv w:val="1"/>
      <w:marLeft w:val="0"/>
      <w:marRight w:val="0"/>
      <w:marTop w:val="0"/>
      <w:marBottom w:val="0"/>
      <w:divBdr>
        <w:top w:val="none" w:sz="0" w:space="0" w:color="auto"/>
        <w:left w:val="none" w:sz="0" w:space="0" w:color="auto"/>
        <w:bottom w:val="none" w:sz="0" w:space="0" w:color="auto"/>
        <w:right w:val="none" w:sz="0" w:space="0" w:color="auto"/>
      </w:divBdr>
    </w:div>
    <w:div w:id="183134414">
      <w:bodyDiv w:val="1"/>
      <w:marLeft w:val="0"/>
      <w:marRight w:val="0"/>
      <w:marTop w:val="0"/>
      <w:marBottom w:val="0"/>
      <w:divBdr>
        <w:top w:val="none" w:sz="0" w:space="0" w:color="auto"/>
        <w:left w:val="none" w:sz="0" w:space="0" w:color="auto"/>
        <w:bottom w:val="none" w:sz="0" w:space="0" w:color="auto"/>
        <w:right w:val="none" w:sz="0" w:space="0" w:color="auto"/>
      </w:divBdr>
    </w:div>
    <w:div w:id="185826404">
      <w:bodyDiv w:val="1"/>
      <w:marLeft w:val="0"/>
      <w:marRight w:val="0"/>
      <w:marTop w:val="0"/>
      <w:marBottom w:val="0"/>
      <w:divBdr>
        <w:top w:val="none" w:sz="0" w:space="0" w:color="auto"/>
        <w:left w:val="none" w:sz="0" w:space="0" w:color="auto"/>
        <w:bottom w:val="none" w:sz="0" w:space="0" w:color="auto"/>
        <w:right w:val="none" w:sz="0" w:space="0" w:color="auto"/>
      </w:divBdr>
    </w:div>
    <w:div w:id="203444009">
      <w:bodyDiv w:val="1"/>
      <w:marLeft w:val="0"/>
      <w:marRight w:val="0"/>
      <w:marTop w:val="0"/>
      <w:marBottom w:val="0"/>
      <w:divBdr>
        <w:top w:val="none" w:sz="0" w:space="0" w:color="auto"/>
        <w:left w:val="none" w:sz="0" w:space="0" w:color="auto"/>
        <w:bottom w:val="none" w:sz="0" w:space="0" w:color="auto"/>
        <w:right w:val="none" w:sz="0" w:space="0" w:color="auto"/>
      </w:divBdr>
      <w:divsChild>
        <w:div w:id="199822754">
          <w:marLeft w:val="0"/>
          <w:marRight w:val="0"/>
          <w:marTop w:val="0"/>
          <w:marBottom w:val="0"/>
          <w:divBdr>
            <w:top w:val="none" w:sz="0" w:space="0" w:color="auto"/>
            <w:left w:val="none" w:sz="0" w:space="0" w:color="auto"/>
            <w:bottom w:val="none" w:sz="0" w:space="0" w:color="auto"/>
            <w:right w:val="none" w:sz="0" w:space="0" w:color="auto"/>
          </w:divBdr>
          <w:divsChild>
            <w:div w:id="1644503960">
              <w:marLeft w:val="0"/>
              <w:marRight w:val="0"/>
              <w:marTop w:val="0"/>
              <w:marBottom w:val="0"/>
              <w:divBdr>
                <w:top w:val="none" w:sz="0" w:space="0" w:color="auto"/>
                <w:left w:val="none" w:sz="0" w:space="0" w:color="auto"/>
                <w:bottom w:val="none" w:sz="0" w:space="0" w:color="auto"/>
                <w:right w:val="none" w:sz="0" w:space="0" w:color="auto"/>
              </w:divBdr>
            </w:div>
            <w:div w:id="16944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1313">
      <w:bodyDiv w:val="1"/>
      <w:marLeft w:val="0"/>
      <w:marRight w:val="0"/>
      <w:marTop w:val="0"/>
      <w:marBottom w:val="0"/>
      <w:divBdr>
        <w:top w:val="none" w:sz="0" w:space="0" w:color="auto"/>
        <w:left w:val="none" w:sz="0" w:space="0" w:color="auto"/>
        <w:bottom w:val="none" w:sz="0" w:space="0" w:color="auto"/>
        <w:right w:val="none" w:sz="0" w:space="0" w:color="auto"/>
      </w:divBdr>
      <w:divsChild>
        <w:div w:id="118376226">
          <w:marLeft w:val="0"/>
          <w:marRight w:val="0"/>
          <w:marTop w:val="0"/>
          <w:marBottom w:val="0"/>
          <w:divBdr>
            <w:top w:val="none" w:sz="0" w:space="0" w:color="auto"/>
            <w:left w:val="none" w:sz="0" w:space="0" w:color="auto"/>
            <w:bottom w:val="none" w:sz="0" w:space="0" w:color="auto"/>
            <w:right w:val="none" w:sz="0" w:space="0" w:color="auto"/>
          </w:divBdr>
        </w:div>
        <w:div w:id="1783498059">
          <w:marLeft w:val="0"/>
          <w:marRight w:val="0"/>
          <w:marTop w:val="0"/>
          <w:marBottom w:val="0"/>
          <w:divBdr>
            <w:top w:val="none" w:sz="0" w:space="0" w:color="auto"/>
            <w:left w:val="none" w:sz="0" w:space="0" w:color="auto"/>
            <w:bottom w:val="none" w:sz="0" w:space="0" w:color="auto"/>
            <w:right w:val="none" w:sz="0" w:space="0" w:color="auto"/>
          </w:divBdr>
        </w:div>
      </w:divsChild>
    </w:div>
    <w:div w:id="275909323">
      <w:bodyDiv w:val="1"/>
      <w:marLeft w:val="0"/>
      <w:marRight w:val="0"/>
      <w:marTop w:val="0"/>
      <w:marBottom w:val="0"/>
      <w:divBdr>
        <w:top w:val="none" w:sz="0" w:space="0" w:color="auto"/>
        <w:left w:val="none" w:sz="0" w:space="0" w:color="auto"/>
        <w:bottom w:val="none" w:sz="0" w:space="0" w:color="auto"/>
        <w:right w:val="none" w:sz="0" w:space="0" w:color="auto"/>
      </w:divBdr>
    </w:div>
    <w:div w:id="317199329">
      <w:bodyDiv w:val="1"/>
      <w:marLeft w:val="0"/>
      <w:marRight w:val="0"/>
      <w:marTop w:val="0"/>
      <w:marBottom w:val="0"/>
      <w:divBdr>
        <w:top w:val="none" w:sz="0" w:space="0" w:color="auto"/>
        <w:left w:val="none" w:sz="0" w:space="0" w:color="auto"/>
        <w:bottom w:val="none" w:sz="0" w:space="0" w:color="auto"/>
        <w:right w:val="none" w:sz="0" w:space="0" w:color="auto"/>
      </w:divBdr>
    </w:div>
    <w:div w:id="326253853">
      <w:bodyDiv w:val="1"/>
      <w:marLeft w:val="0"/>
      <w:marRight w:val="0"/>
      <w:marTop w:val="0"/>
      <w:marBottom w:val="0"/>
      <w:divBdr>
        <w:top w:val="none" w:sz="0" w:space="0" w:color="auto"/>
        <w:left w:val="none" w:sz="0" w:space="0" w:color="auto"/>
        <w:bottom w:val="none" w:sz="0" w:space="0" w:color="auto"/>
        <w:right w:val="none" w:sz="0" w:space="0" w:color="auto"/>
      </w:divBdr>
    </w:div>
    <w:div w:id="350036722">
      <w:bodyDiv w:val="1"/>
      <w:marLeft w:val="0"/>
      <w:marRight w:val="0"/>
      <w:marTop w:val="0"/>
      <w:marBottom w:val="0"/>
      <w:divBdr>
        <w:top w:val="none" w:sz="0" w:space="0" w:color="auto"/>
        <w:left w:val="none" w:sz="0" w:space="0" w:color="auto"/>
        <w:bottom w:val="none" w:sz="0" w:space="0" w:color="auto"/>
        <w:right w:val="none" w:sz="0" w:space="0" w:color="auto"/>
      </w:divBdr>
      <w:divsChild>
        <w:div w:id="409234096">
          <w:marLeft w:val="0"/>
          <w:marRight w:val="0"/>
          <w:marTop w:val="0"/>
          <w:marBottom w:val="0"/>
          <w:divBdr>
            <w:top w:val="none" w:sz="0" w:space="0" w:color="auto"/>
            <w:left w:val="none" w:sz="0" w:space="0" w:color="auto"/>
            <w:bottom w:val="none" w:sz="0" w:space="0" w:color="auto"/>
            <w:right w:val="none" w:sz="0" w:space="0" w:color="auto"/>
          </w:divBdr>
        </w:div>
        <w:div w:id="548493582">
          <w:marLeft w:val="0"/>
          <w:marRight w:val="0"/>
          <w:marTop w:val="0"/>
          <w:marBottom w:val="0"/>
          <w:divBdr>
            <w:top w:val="none" w:sz="0" w:space="0" w:color="auto"/>
            <w:left w:val="none" w:sz="0" w:space="0" w:color="auto"/>
            <w:bottom w:val="none" w:sz="0" w:space="0" w:color="auto"/>
            <w:right w:val="none" w:sz="0" w:space="0" w:color="auto"/>
          </w:divBdr>
        </w:div>
        <w:div w:id="907300489">
          <w:marLeft w:val="0"/>
          <w:marRight w:val="0"/>
          <w:marTop w:val="0"/>
          <w:marBottom w:val="0"/>
          <w:divBdr>
            <w:top w:val="none" w:sz="0" w:space="0" w:color="auto"/>
            <w:left w:val="none" w:sz="0" w:space="0" w:color="auto"/>
            <w:bottom w:val="none" w:sz="0" w:space="0" w:color="auto"/>
            <w:right w:val="none" w:sz="0" w:space="0" w:color="auto"/>
          </w:divBdr>
        </w:div>
        <w:div w:id="1364788789">
          <w:marLeft w:val="0"/>
          <w:marRight w:val="0"/>
          <w:marTop w:val="0"/>
          <w:marBottom w:val="0"/>
          <w:divBdr>
            <w:top w:val="none" w:sz="0" w:space="0" w:color="auto"/>
            <w:left w:val="none" w:sz="0" w:space="0" w:color="auto"/>
            <w:bottom w:val="none" w:sz="0" w:space="0" w:color="auto"/>
            <w:right w:val="none" w:sz="0" w:space="0" w:color="auto"/>
          </w:divBdr>
        </w:div>
        <w:div w:id="1605452460">
          <w:marLeft w:val="0"/>
          <w:marRight w:val="0"/>
          <w:marTop w:val="0"/>
          <w:marBottom w:val="0"/>
          <w:divBdr>
            <w:top w:val="none" w:sz="0" w:space="0" w:color="auto"/>
            <w:left w:val="none" w:sz="0" w:space="0" w:color="auto"/>
            <w:bottom w:val="none" w:sz="0" w:space="0" w:color="auto"/>
            <w:right w:val="none" w:sz="0" w:space="0" w:color="auto"/>
          </w:divBdr>
        </w:div>
        <w:div w:id="1767337409">
          <w:marLeft w:val="0"/>
          <w:marRight w:val="0"/>
          <w:marTop w:val="0"/>
          <w:marBottom w:val="0"/>
          <w:divBdr>
            <w:top w:val="none" w:sz="0" w:space="0" w:color="auto"/>
            <w:left w:val="none" w:sz="0" w:space="0" w:color="auto"/>
            <w:bottom w:val="none" w:sz="0" w:space="0" w:color="auto"/>
            <w:right w:val="none" w:sz="0" w:space="0" w:color="auto"/>
          </w:divBdr>
        </w:div>
        <w:div w:id="1885286178">
          <w:marLeft w:val="0"/>
          <w:marRight w:val="0"/>
          <w:marTop w:val="0"/>
          <w:marBottom w:val="0"/>
          <w:divBdr>
            <w:top w:val="none" w:sz="0" w:space="0" w:color="auto"/>
            <w:left w:val="none" w:sz="0" w:space="0" w:color="auto"/>
            <w:bottom w:val="none" w:sz="0" w:space="0" w:color="auto"/>
            <w:right w:val="none" w:sz="0" w:space="0" w:color="auto"/>
          </w:divBdr>
        </w:div>
      </w:divsChild>
    </w:div>
    <w:div w:id="400372164">
      <w:bodyDiv w:val="1"/>
      <w:marLeft w:val="0"/>
      <w:marRight w:val="0"/>
      <w:marTop w:val="0"/>
      <w:marBottom w:val="0"/>
      <w:divBdr>
        <w:top w:val="none" w:sz="0" w:space="0" w:color="auto"/>
        <w:left w:val="none" w:sz="0" w:space="0" w:color="auto"/>
        <w:bottom w:val="none" w:sz="0" w:space="0" w:color="auto"/>
        <w:right w:val="none" w:sz="0" w:space="0" w:color="auto"/>
      </w:divBdr>
    </w:div>
    <w:div w:id="483358323">
      <w:bodyDiv w:val="1"/>
      <w:marLeft w:val="0"/>
      <w:marRight w:val="0"/>
      <w:marTop w:val="0"/>
      <w:marBottom w:val="0"/>
      <w:divBdr>
        <w:top w:val="none" w:sz="0" w:space="0" w:color="auto"/>
        <w:left w:val="none" w:sz="0" w:space="0" w:color="auto"/>
        <w:bottom w:val="none" w:sz="0" w:space="0" w:color="auto"/>
        <w:right w:val="none" w:sz="0" w:space="0" w:color="auto"/>
      </w:divBdr>
    </w:div>
    <w:div w:id="493843179">
      <w:bodyDiv w:val="1"/>
      <w:marLeft w:val="0"/>
      <w:marRight w:val="0"/>
      <w:marTop w:val="0"/>
      <w:marBottom w:val="0"/>
      <w:divBdr>
        <w:top w:val="none" w:sz="0" w:space="0" w:color="auto"/>
        <w:left w:val="none" w:sz="0" w:space="0" w:color="auto"/>
        <w:bottom w:val="none" w:sz="0" w:space="0" w:color="auto"/>
        <w:right w:val="none" w:sz="0" w:space="0" w:color="auto"/>
      </w:divBdr>
    </w:div>
    <w:div w:id="536505519">
      <w:bodyDiv w:val="1"/>
      <w:marLeft w:val="0"/>
      <w:marRight w:val="0"/>
      <w:marTop w:val="0"/>
      <w:marBottom w:val="0"/>
      <w:divBdr>
        <w:top w:val="none" w:sz="0" w:space="0" w:color="auto"/>
        <w:left w:val="none" w:sz="0" w:space="0" w:color="auto"/>
        <w:bottom w:val="none" w:sz="0" w:space="0" w:color="auto"/>
        <w:right w:val="none" w:sz="0" w:space="0" w:color="auto"/>
      </w:divBdr>
    </w:div>
    <w:div w:id="543296345">
      <w:bodyDiv w:val="1"/>
      <w:marLeft w:val="0"/>
      <w:marRight w:val="0"/>
      <w:marTop w:val="0"/>
      <w:marBottom w:val="0"/>
      <w:divBdr>
        <w:top w:val="none" w:sz="0" w:space="0" w:color="auto"/>
        <w:left w:val="none" w:sz="0" w:space="0" w:color="auto"/>
        <w:bottom w:val="none" w:sz="0" w:space="0" w:color="auto"/>
        <w:right w:val="none" w:sz="0" w:space="0" w:color="auto"/>
      </w:divBdr>
    </w:div>
    <w:div w:id="588200953">
      <w:bodyDiv w:val="1"/>
      <w:marLeft w:val="0"/>
      <w:marRight w:val="0"/>
      <w:marTop w:val="0"/>
      <w:marBottom w:val="0"/>
      <w:divBdr>
        <w:top w:val="none" w:sz="0" w:space="0" w:color="auto"/>
        <w:left w:val="none" w:sz="0" w:space="0" w:color="auto"/>
        <w:bottom w:val="none" w:sz="0" w:space="0" w:color="auto"/>
        <w:right w:val="none" w:sz="0" w:space="0" w:color="auto"/>
      </w:divBdr>
    </w:div>
    <w:div w:id="681321872">
      <w:bodyDiv w:val="1"/>
      <w:marLeft w:val="0"/>
      <w:marRight w:val="0"/>
      <w:marTop w:val="0"/>
      <w:marBottom w:val="0"/>
      <w:divBdr>
        <w:top w:val="none" w:sz="0" w:space="0" w:color="auto"/>
        <w:left w:val="none" w:sz="0" w:space="0" w:color="auto"/>
        <w:bottom w:val="none" w:sz="0" w:space="0" w:color="auto"/>
        <w:right w:val="none" w:sz="0" w:space="0" w:color="auto"/>
      </w:divBdr>
    </w:div>
    <w:div w:id="749619375">
      <w:bodyDiv w:val="1"/>
      <w:marLeft w:val="0"/>
      <w:marRight w:val="0"/>
      <w:marTop w:val="0"/>
      <w:marBottom w:val="0"/>
      <w:divBdr>
        <w:top w:val="none" w:sz="0" w:space="0" w:color="auto"/>
        <w:left w:val="none" w:sz="0" w:space="0" w:color="auto"/>
        <w:bottom w:val="none" w:sz="0" w:space="0" w:color="auto"/>
        <w:right w:val="none" w:sz="0" w:space="0" w:color="auto"/>
      </w:divBdr>
    </w:div>
    <w:div w:id="826554816">
      <w:bodyDiv w:val="1"/>
      <w:marLeft w:val="0"/>
      <w:marRight w:val="0"/>
      <w:marTop w:val="0"/>
      <w:marBottom w:val="0"/>
      <w:divBdr>
        <w:top w:val="none" w:sz="0" w:space="0" w:color="auto"/>
        <w:left w:val="none" w:sz="0" w:space="0" w:color="auto"/>
        <w:bottom w:val="none" w:sz="0" w:space="0" w:color="auto"/>
        <w:right w:val="none" w:sz="0" w:space="0" w:color="auto"/>
      </w:divBdr>
      <w:divsChild>
        <w:div w:id="1070537568">
          <w:marLeft w:val="0"/>
          <w:marRight w:val="0"/>
          <w:marTop w:val="0"/>
          <w:marBottom w:val="0"/>
          <w:divBdr>
            <w:top w:val="none" w:sz="0" w:space="0" w:color="auto"/>
            <w:left w:val="none" w:sz="0" w:space="0" w:color="auto"/>
            <w:bottom w:val="none" w:sz="0" w:space="0" w:color="auto"/>
            <w:right w:val="none" w:sz="0" w:space="0" w:color="auto"/>
          </w:divBdr>
          <w:divsChild>
            <w:div w:id="758915029">
              <w:marLeft w:val="0"/>
              <w:marRight w:val="0"/>
              <w:marTop w:val="0"/>
              <w:marBottom w:val="0"/>
              <w:divBdr>
                <w:top w:val="none" w:sz="0" w:space="0" w:color="auto"/>
                <w:left w:val="none" w:sz="0" w:space="0" w:color="auto"/>
                <w:bottom w:val="none" w:sz="0" w:space="0" w:color="auto"/>
                <w:right w:val="none" w:sz="0" w:space="0" w:color="auto"/>
              </w:divBdr>
            </w:div>
            <w:div w:id="21114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6740">
      <w:bodyDiv w:val="1"/>
      <w:marLeft w:val="0"/>
      <w:marRight w:val="0"/>
      <w:marTop w:val="0"/>
      <w:marBottom w:val="0"/>
      <w:divBdr>
        <w:top w:val="none" w:sz="0" w:space="0" w:color="auto"/>
        <w:left w:val="none" w:sz="0" w:space="0" w:color="auto"/>
        <w:bottom w:val="none" w:sz="0" w:space="0" w:color="auto"/>
        <w:right w:val="none" w:sz="0" w:space="0" w:color="auto"/>
      </w:divBdr>
    </w:div>
    <w:div w:id="954672229">
      <w:bodyDiv w:val="1"/>
      <w:marLeft w:val="0"/>
      <w:marRight w:val="0"/>
      <w:marTop w:val="0"/>
      <w:marBottom w:val="0"/>
      <w:divBdr>
        <w:top w:val="none" w:sz="0" w:space="0" w:color="auto"/>
        <w:left w:val="none" w:sz="0" w:space="0" w:color="auto"/>
        <w:bottom w:val="none" w:sz="0" w:space="0" w:color="auto"/>
        <w:right w:val="none" w:sz="0" w:space="0" w:color="auto"/>
      </w:divBdr>
      <w:divsChild>
        <w:div w:id="1183057835">
          <w:marLeft w:val="0"/>
          <w:marRight w:val="0"/>
          <w:marTop w:val="225"/>
          <w:marBottom w:val="0"/>
          <w:divBdr>
            <w:top w:val="none" w:sz="0" w:space="0" w:color="auto"/>
            <w:left w:val="none" w:sz="0" w:space="0" w:color="auto"/>
            <w:bottom w:val="none" w:sz="0" w:space="0" w:color="auto"/>
            <w:right w:val="none" w:sz="0" w:space="0" w:color="auto"/>
          </w:divBdr>
          <w:divsChild>
            <w:div w:id="757404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66349844">
      <w:bodyDiv w:val="1"/>
      <w:marLeft w:val="0"/>
      <w:marRight w:val="0"/>
      <w:marTop w:val="0"/>
      <w:marBottom w:val="0"/>
      <w:divBdr>
        <w:top w:val="none" w:sz="0" w:space="0" w:color="auto"/>
        <w:left w:val="none" w:sz="0" w:space="0" w:color="auto"/>
        <w:bottom w:val="none" w:sz="0" w:space="0" w:color="auto"/>
        <w:right w:val="none" w:sz="0" w:space="0" w:color="auto"/>
      </w:divBdr>
    </w:div>
    <w:div w:id="974333917">
      <w:bodyDiv w:val="1"/>
      <w:marLeft w:val="0"/>
      <w:marRight w:val="0"/>
      <w:marTop w:val="0"/>
      <w:marBottom w:val="0"/>
      <w:divBdr>
        <w:top w:val="none" w:sz="0" w:space="0" w:color="auto"/>
        <w:left w:val="none" w:sz="0" w:space="0" w:color="auto"/>
        <w:bottom w:val="none" w:sz="0" w:space="0" w:color="auto"/>
        <w:right w:val="none" w:sz="0" w:space="0" w:color="auto"/>
      </w:divBdr>
      <w:divsChild>
        <w:div w:id="593897920">
          <w:marLeft w:val="0"/>
          <w:marRight w:val="0"/>
          <w:marTop w:val="0"/>
          <w:marBottom w:val="0"/>
          <w:divBdr>
            <w:top w:val="none" w:sz="0" w:space="0" w:color="auto"/>
            <w:left w:val="none" w:sz="0" w:space="0" w:color="auto"/>
            <w:bottom w:val="none" w:sz="0" w:space="0" w:color="auto"/>
            <w:right w:val="none" w:sz="0" w:space="0" w:color="auto"/>
          </w:divBdr>
          <w:divsChild>
            <w:div w:id="777680458">
              <w:marLeft w:val="0"/>
              <w:marRight w:val="0"/>
              <w:marTop w:val="0"/>
              <w:marBottom w:val="0"/>
              <w:divBdr>
                <w:top w:val="none" w:sz="0" w:space="0" w:color="auto"/>
                <w:left w:val="none" w:sz="0" w:space="0" w:color="auto"/>
                <w:bottom w:val="none" w:sz="0" w:space="0" w:color="auto"/>
                <w:right w:val="none" w:sz="0" w:space="0" w:color="auto"/>
              </w:divBdr>
            </w:div>
            <w:div w:id="10001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747">
      <w:bodyDiv w:val="1"/>
      <w:marLeft w:val="0"/>
      <w:marRight w:val="0"/>
      <w:marTop w:val="0"/>
      <w:marBottom w:val="0"/>
      <w:divBdr>
        <w:top w:val="none" w:sz="0" w:space="0" w:color="auto"/>
        <w:left w:val="none" w:sz="0" w:space="0" w:color="auto"/>
        <w:bottom w:val="none" w:sz="0" w:space="0" w:color="auto"/>
        <w:right w:val="none" w:sz="0" w:space="0" w:color="auto"/>
      </w:divBdr>
    </w:div>
    <w:div w:id="1260332990">
      <w:bodyDiv w:val="1"/>
      <w:marLeft w:val="0"/>
      <w:marRight w:val="0"/>
      <w:marTop w:val="0"/>
      <w:marBottom w:val="0"/>
      <w:divBdr>
        <w:top w:val="none" w:sz="0" w:space="0" w:color="auto"/>
        <w:left w:val="none" w:sz="0" w:space="0" w:color="auto"/>
        <w:bottom w:val="none" w:sz="0" w:space="0" w:color="auto"/>
        <w:right w:val="none" w:sz="0" w:space="0" w:color="auto"/>
      </w:divBdr>
    </w:div>
    <w:div w:id="1268004814">
      <w:bodyDiv w:val="1"/>
      <w:marLeft w:val="0"/>
      <w:marRight w:val="0"/>
      <w:marTop w:val="0"/>
      <w:marBottom w:val="0"/>
      <w:divBdr>
        <w:top w:val="none" w:sz="0" w:space="0" w:color="auto"/>
        <w:left w:val="none" w:sz="0" w:space="0" w:color="auto"/>
        <w:bottom w:val="none" w:sz="0" w:space="0" w:color="auto"/>
        <w:right w:val="none" w:sz="0" w:space="0" w:color="auto"/>
      </w:divBdr>
    </w:div>
    <w:div w:id="1333875816">
      <w:bodyDiv w:val="1"/>
      <w:marLeft w:val="0"/>
      <w:marRight w:val="0"/>
      <w:marTop w:val="0"/>
      <w:marBottom w:val="0"/>
      <w:divBdr>
        <w:top w:val="none" w:sz="0" w:space="0" w:color="auto"/>
        <w:left w:val="none" w:sz="0" w:space="0" w:color="auto"/>
        <w:bottom w:val="none" w:sz="0" w:space="0" w:color="auto"/>
        <w:right w:val="none" w:sz="0" w:space="0" w:color="auto"/>
      </w:divBdr>
      <w:divsChild>
        <w:div w:id="105541561">
          <w:marLeft w:val="547"/>
          <w:marRight w:val="0"/>
          <w:marTop w:val="432"/>
          <w:marBottom w:val="0"/>
          <w:divBdr>
            <w:top w:val="none" w:sz="0" w:space="0" w:color="auto"/>
            <w:left w:val="none" w:sz="0" w:space="0" w:color="auto"/>
            <w:bottom w:val="none" w:sz="0" w:space="0" w:color="auto"/>
            <w:right w:val="none" w:sz="0" w:space="0" w:color="auto"/>
          </w:divBdr>
        </w:div>
        <w:div w:id="539362531">
          <w:marLeft w:val="547"/>
          <w:marRight w:val="0"/>
          <w:marTop w:val="432"/>
          <w:marBottom w:val="0"/>
          <w:divBdr>
            <w:top w:val="none" w:sz="0" w:space="0" w:color="auto"/>
            <w:left w:val="none" w:sz="0" w:space="0" w:color="auto"/>
            <w:bottom w:val="none" w:sz="0" w:space="0" w:color="auto"/>
            <w:right w:val="none" w:sz="0" w:space="0" w:color="auto"/>
          </w:divBdr>
        </w:div>
        <w:div w:id="997466166">
          <w:marLeft w:val="547"/>
          <w:marRight w:val="0"/>
          <w:marTop w:val="432"/>
          <w:marBottom w:val="0"/>
          <w:divBdr>
            <w:top w:val="none" w:sz="0" w:space="0" w:color="auto"/>
            <w:left w:val="none" w:sz="0" w:space="0" w:color="auto"/>
            <w:bottom w:val="none" w:sz="0" w:space="0" w:color="auto"/>
            <w:right w:val="none" w:sz="0" w:space="0" w:color="auto"/>
          </w:divBdr>
        </w:div>
        <w:div w:id="1378242598">
          <w:marLeft w:val="547"/>
          <w:marRight w:val="0"/>
          <w:marTop w:val="432"/>
          <w:marBottom w:val="0"/>
          <w:divBdr>
            <w:top w:val="none" w:sz="0" w:space="0" w:color="auto"/>
            <w:left w:val="none" w:sz="0" w:space="0" w:color="auto"/>
            <w:bottom w:val="none" w:sz="0" w:space="0" w:color="auto"/>
            <w:right w:val="none" w:sz="0" w:space="0" w:color="auto"/>
          </w:divBdr>
        </w:div>
        <w:div w:id="1468622500">
          <w:marLeft w:val="547"/>
          <w:marRight w:val="0"/>
          <w:marTop w:val="432"/>
          <w:marBottom w:val="0"/>
          <w:divBdr>
            <w:top w:val="none" w:sz="0" w:space="0" w:color="auto"/>
            <w:left w:val="none" w:sz="0" w:space="0" w:color="auto"/>
            <w:bottom w:val="none" w:sz="0" w:space="0" w:color="auto"/>
            <w:right w:val="none" w:sz="0" w:space="0" w:color="auto"/>
          </w:divBdr>
        </w:div>
        <w:div w:id="1623150641">
          <w:marLeft w:val="547"/>
          <w:marRight w:val="0"/>
          <w:marTop w:val="432"/>
          <w:marBottom w:val="0"/>
          <w:divBdr>
            <w:top w:val="none" w:sz="0" w:space="0" w:color="auto"/>
            <w:left w:val="none" w:sz="0" w:space="0" w:color="auto"/>
            <w:bottom w:val="none" w:sz="0" w:space="0" w:color="auto"/>
            <w:right w:val="none" w:sz="0" w:space="0" w:color="auto"/>
          </w:divBdr>
        </w:div>
        <w:div w:id="1908416513">
          <w:marLeft w:val="547"/>
          <w:marRight w:val="0"/>
          <w:marTop w:val="432"/>
          <w:marBottom w:val="0"/>
          <w:divBdr>
            <w:top w:val="none" w:sz="0" w:space="0" w:color="auto"/>
            <w:left w:val="none" w:sz="0" w:space="0" w:color="auto"/>
            <w:bottom w:val="none" w:sz="0" w:space="0" w:color="auto"/>
            <w:right w:val="none" w:sz="0" w:space="0" w:color="auto"/>
          </w:divBdr>
        </w:div>
      </w:divsChild>
    </w:div>
    <w:div w:id="1367367413">
      <w:bodyDiv w:val="1"/>
      <w:marLeft w:val="0"/>
      <w:marRight w:val="0"/>
      <w:marTop w:val="0"/>
      <w:marBottom w:val="0"/>
      <w:divBdr>
        <w:top w:val="none" w:sz="0" w:space="0" w:color="auto"/>
        <w:left w:val="none" w:sz="0" w:space="0" w:color="auto"/>
        <w:bottom w:val="none" w:sz="0" w:space="0" w:color="auto"/>
        <w:right w:val="none" w:sz="0" w:space="0" w:color="auto"/>
      </w:divBdr>
      <w:divsChild>
        <w:div w:id="719129279">
          <w:marLeft w:val="0"/>
          <w:marRight w:val="0"/>
          <w:marTop w:val="0"/>
          <w:marBottom w:val="0"/>
          <w:divBdr>
            <w:top w:val="none" w:sz="0" w:space="0" w:color="auto"/>
            <w:left w:val="none" w:sz="0" w:space="0" w:color="auto"/>
            <w:bottom w:val="none" w:sz="0" w:space="0" w:color="auto"/>
            <w:right w:val="none" w:sz="0" w:space="0" w:color="auto"/>
          </w:divBdr>
          <w:divsChild>
            <w:div w:id="1533306182">
              <w:marLeft w:val="0"/>
              <w:marRight w:val="0"/>
              <w:marTop w:val="0"/>
              <w:marBottom w:val="0"/>
              <w:divBdr>
                <w:top w:val="none" w:sz="0" w:space="0" w:color="auto"/>
                <w:left w:val="none" w:sz="0" w:space="0" w:color="auto"/>
                <w:bottom w:val="none" w:sz="0" w:space="0" w:color="auto"/>
                <w:right w:val="none" w:sz="0" w:space="0" w:color="auto"/>
              </w:divBdr>
            </w:div>
            <w:div w:id="16449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972">
      <w:bodyDiv w:val="1"/>
      <w:marLeft w:val="0"/>
      <w:marRight w:val="0"/>
      <w:marTop w:val="0"/>
      <w:marBottom w:val="0"/>
      <w:divBdr>
        <w:top w:val="none" w:sz="0" w:space="0" w:color="auto"/>
        <w:left w:val="none" w:sz="0" w:space="0" w:color="auto"/>
        <w:bottom w:val="none" w:sz="0" w:space="0" w:color="auto"/>
        <w:right w:val="none" w:sz="0" w:space="0" w:color="auto"/>
      </w:divBdr>
    </w:div>
    <w:div w:id="1440180713">
      <w:bodyDiv w:val="1"/>
      <w:marLeft w:val="0"/>
      <w:marRight w:val="0"/>
      <w:marTop w:val="0"/>
      <w:marBottom w:val="0"/>
      <w:divBdr>
        <w:top w:val="none" w:sz="0" w:space="0" w:color="auto"/>
        <w:left w:val="none" w:sz="0" w:space="0" w:color="auto"/>
        <w:bottom w:val="none" w:sz="0" w:space="0" w:color="auto"/>
        <w:right w:val="none" w:sz="0" w:space="0" w:color="auto"/>
      </w:divBdr>
    </w:div>
    <w:div w:id="1464468010">
      <w:bodyDiv w:val="1"/>
      <w:marLeft w:val="0"/>
      <w:marRight w:val="0"/>
      <w:marTop w:val="0"/>
      <w:marBottom w:val="0"/>
      <w:divBdr>
        <w:top w:val="none" w:sz="0" w:space="0" w:color="auto"/>
        <w:left w:val="none" w:sz="0" w:space="0" w:color="auto"/>
        <w:bottom w:val="none" w:sz="0" w:space="0" w:color="auto"/>
        <w:right w:val="none" w:sz="0" w:space="0" w:color="auto"/>
      </w:divBdr>
    </w:div>
    <w:div w:id="1544442275">
      <w:bodyDiv w:val="1"/>
      <w:marLeft w:val="0"/>
      <w:marRight w:val="0"/>
      <w:marTop w:val="0"/>
      <w:marBottom w:val="0"/>
      <w:divBdr>
        <w:top w:val="none" w:sz="0" w:space="0" w:color="auto"/>
        <w:left w:val="none" w:sz="0" w:space="0" w:color="auto"/>
        <w:bottom w:val="none" w:sz="0" w:space="0" w:color="auto"/>
        <w:right w:val="none" w:sz="0" w:space="0" w:color="auto"/>
      </w:divBdr>
    </w:div>
    <w:div w:id="1605645522">
      <w:bodyDiv w:val="1"/>
      <w:marLeft w:val="0"/>
      <w:marRight w:val="0"/>
      <w:marTop w:val="0"/>
      <w:marBottom w:val="0"/>
      <w:divBdr>
        <w:top w:val="none" w:sz="0" w:space="0" w:color="auto"/>
        <w:left w:val="none" w:sz="0" w:space="0" w:color="auto"/>
        <w:bottom w:val="none" w:sz="0" w:space="0" w:color="auto"/>
        <w:right w:val="none" w:sz="0" w:space="0" w:color="auto"/>
      </w:divBdr>
    </w:div>
    <w:div w:id="1757558391">
      <w:bodyDiv w:val="1"/>
      <w:marLeft w:val="0"/>
      <w:marRight w:val="0"/>
      <w:marTop w:val="0"/>
      <w:marBottom w:val="0"/>
      <w:divBdr>
        <w:top w:val="none" w:sz="0" w:space="0" w:color="auto"/>
        <w:left w:val="none" w:sz="0" w:space="0" w:color="auto"/>
        <w:bottom w:val="none" w:sz="0" w:space="0" w:color="auto"/>
        <w:right w:val="none" w:sz="0" w:space="0" w:color="auto"/>
      </w:divBdr>
      <w:divsChild>
        <w:div w:id="49500245">
          <w:marLeft w:val="0"/>
          <w:marRight w:val="0"/>
          <w:marTop w:val="0"/>
          <w:marBottom w:val="0"/>
          <w:divBdr>
            <w:top w:val="none" w:sz="0" w:space="0" w:color="auto"/>
            <w:left w:val="none" w:sz="0" w:space="0" w:color="auto"/>
            <w:bottom w:val="none" w:sz="0" w:space="0" w:color="auto"/>
            <w:right w:val="none" w:sz="0" w:space="0" w:color="auto"/>
          </w:divBdr>
          <w:divsChild>
            <w:div w:id="327025173">
              <w:marLeft w:val="0"/>
              <w:marRight w:val="0"/>
              <w:marTop w:val="0"/>
              <w:marBottom w:val="0"/>
              <w:divBdr>
                <w:top w:val="none" w:sz="0" w:space="0" w:color="auto"/>
                <w:left w:val="none" w:sz="0" w:space="0" w:color="auto"/>
                <w:bottom w:val="none" w:sz="0" w:space="0" w:color="auto"/>
                <w:right w:val="none" w:sz="0" w:space="0" w:color="auto"/>
              </w:divBdr>
            </w:div>
            <w:div w:id="19651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085">
      <w:bodyDiv w:val="1"/>
      <w:marLeft w:val="0"/>
      <w:marRight w:val="0"/>
      <w:marTop w:val="0"/>
      <w:marBottom w:val="0"/>
      <w:divBdr>
        <w:top w:val="none" w:sz="0" w:space="0" w:color="auto"/>
        <w:left w:val="none" w:sz="0" w:space="0" w:color="auto"/>
        <w:bottom w:val="none" w:sz="0" w:space="0" w:color="auto"/>
        <w:right w:val="none" w:sz="0" w:space="0" w:color="auto"/>
      </w:divBdr>
    </w:div>
    <w:div w:id="1934823488">
      <w:bodyDiv w:val="1"/>
      <w:marLeft w:val="0"/>
      <w:marRight w:val="0"/>
      <w:marTop w:val="0"/>
      <w:marBottom w:val="0"/>
      <w:divBdr>
        <w:top w:val="none" w:sz="0" w:space="0" w:color="auto"/>
        <w:left w:val="none" w:sz="0" w:space="0" w:color="auto"/>
        <w:bottom w:val="none" w:sz="0" w:space="0" w:color="auto"/>
        <w:right w:val="none" w:sz="0" w:space="0" w:color="auto"/>
      </w:divBdr>
      <w:divsChild>
        <w:div w:id="19011862">
          <w:marLeft w:val="0"/>
          <w:marRight w:val="0"/>
          <w:marTop w:val="0"/>
          <w:marBottom w:val="0"/>
          <w:divBdr>
            <w:top w:val="none" w:sz="0" w:space="0" w:color="auto"/>
            <w:left w:val="none" w:sz="0" w:space="0" w:color="auto"/>
            <w:bottom w:val="none" w:sz="0" w:space="0" w:color="auto"/>
            <w:right w:val="none" w:sz="0" w:space="0" w:color="auto"/>
          </w:divBdr>
          <w:divsChild>
            <w:div w:id="1437823361">
              <w:marLeft w:val="0"/>
              <w:marRight w:val="0"/>
              <w:marTop w:val="0"/>
              <w:marBottom w:val="0"/>
              <w:divBdr>
                <w:top w:val="none" w:sz="0" w:space="0" w:color="auto"/>
                <w:left w:val="none" w:sz="0" w:space="0" w:color="auto"/>
                <w:bottom w:val="none" w:sz="0" w:space="0" w:color="auto"/>
                <w:right w:val="none" w:sz="0" w:space="0" w:color="auto"/>
              </w:divBdr>
              <w:divsChild>
                <w:div w:id="1494880329">
                  <w:marLeft w:val="0"/>
                  <w:marRight w:val="0"/>
                  <w:marTop w:val="0"/>
                  <w:marBottom w:val="0"/>
                  <w:divBdr>
                    <w:top w:val="none" w:sz="0" w:space="0" w:color="auto"/>
                    <w:left w:val="none" w:sz="0" w:space="0" w:color="auto"/>
                    <w:bottom w:val="none" w:sz="0" w:space="0" w:color="auto"/>
                    <w:right w:val="none" w:sz="0" w:space="0" w:color="auto"/>
                  </w:divBdr>
                  <w:divsChild>
                    <w:div w:id="408356797">
                      <w:marLeft w:val="0"/>
                      <w:marRight w:val="0"/>
                      <w:marTop w:val="0"/>
                      <w:marBottom w:val="0"/>
                      <w:divBdr>
                        <w:top w:val="none" w:sz="0" w:space="0" w:color="auto"/>
                        <w:left w:val="none" w:sz="0" w:space="0" w:color="auto"/>
                        <w:bottom w:val="none" w:sz="0" w:space="0" w:color="auto"/>
                        <w:right w:val="none" w:sz="0" w:space="0" w:color="auto"/>
                      </w:divBdr>
                      <w:divsChild>
                        <w:div w:id="1449012154">
                          <w:marLeft w:val="0"/>
                          <w:marRight w:val="0"/>
                          <w:marTop w:val="0"/>
                          <w:marBottom w:val="0"/>
                          <w:divBdr>
                            <w:top w:val="none" w:sz="0" w:space="0" w:color="auto"/>
                            <w:left w:val="none" w:sz="0" w:space="0" w:color="auto"/>
                            <w:bottom w:val="none" w:sz="0" w:space="0" w:color="auto"/>
                            <w:right w:val="none" w:sz="0" w:space="0" w:color="auto"/>
                          </w:divBdr>
                          <w:divsChild>
                            <w:div w:id="1216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05221">
              <w:marLeft w:val="0"/>
              <w:marRight w:val="0"/>
              <w:marTop w:val="0"/>
              <w:marBottom w:val="0"/>
              <w:divBdr>
                <w:top w:val="none" w:sz="0" w:space="0" w:color="auto"/>
                <w:left w:val="none" w:sz="0" w:space="0" w:color="auto"/>
                <w:bottom w:val="none" w:sz="0" w:space="0" w:color="auto"/>
                <w:right w:val="none" w:sz="0" w:space="0" w:color="auto"/>
              </w:divBdr>
              <w:divsChild>
                <w:div w:id="10827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F1CF8-AED7-489E-9395-E8611231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3841</Words>
  <Characters>21899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Resume</vt:lpstr>
    </vt:vector>
  </TitlesOfParts>
  <Manager>Joshua</Manager>
  <Company>ADDONUSA</Company>
  <LinksUpToDate>false</LinksUpToDate>
  <CharactersWithSpaces>25689</CharactersWithSpaces>
  <SharedDoc>false</SharedDoc>
  <HLinks>
    <vt:vector size="6" baseType="variant">
      <vt:variant>
        <vt:i4>4391017</vt:i4>
      </vt:variant>
      <vt:variant>
        <vt:i4>0</vt:i4>
      </vt:variant>
      <vt:variant>
        <vt:i4>0</vt:i4>
      </vt:variant>
      <vt:variant>
        <vt:i4>5</vt:i4>
      </vt:variant>
      <vt:variant>
        <vt:lpwstr>mailto:saya.java6@gmail.com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2009-04-14T04:54:00Z</cp:lastPrinted>
  <dcterms:created xsi:type="dcterms:W3CDTF">2018-10-12T21:25:00Z</dcterms:created>
  <dcterms:modified xsi:type="dcterms:W3CDTF">2018-10-12T21:25:00Z</dcterms:modified>
</cp:coreProperties>
</file>