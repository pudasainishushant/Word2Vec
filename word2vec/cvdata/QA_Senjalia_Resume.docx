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364F" w:rsidRPr="00512488" w:rsidRDefault="00CD28BC" w:rsidP="006A4E1C">
      <w:pPr>
        <w:jc w:val="both"/>
        <w:rPr>
          <w:rFonts w:ascii="Arial" w:hAnsi="Arial" w:cs="Arial"/>
          <w:b/>
          <w:bCs/>
          <w:iCs/>
          <w:sz w:val="22"/>
          <w:szCs w:val="22"/>
        </w:rPr>
      </w:pPr>
      <w:r>
        <w:rPr>
          <w:rFonts w:ascii="Arial" w:hAnsi="Arial" w:cs="Arial"/>
          <w:b/>
          <w:bCs/>
          <w:iCs/>
          <w:sz w:val="22"/>
          <w:szCs w:val="22"/>
        </w:rPr>
        <w:t>Senjalia H</w:t>
      </w:r>
    </w:p>
    <w:p w:rsidR="007036F8" w:rsidRPr="00512488" w:rsidRDefault="007036F8" w:rsidP="006A4E1C">
      <w:pPr>
        <w:jc w:val="both"/>
        <w:rPr>
          <w:rFonts w:ascii="Arial" w:hAnsi="Arial" w:cs="Arial"/>
          <w:sz w:val="22"/>
          <w:szCs w:val="22"/>
        </w:rPr>
      </w:pPr>
      <w:r w:rsidRPr="00512488">
        <w:rPr>
          <w:rFonts w:ascii="Arial" w:hAnsi="Arial" w:cs="Arial"/>
          <w:b/>
          <w:bCs/>
          <w:iCs/>
          <w:sz w:val="22"/>
          <w:szCs w:val="22"/>
        </w:rPr>
        <w:t>Email</w:t>
      </w:r>
      <w:r w:rsidR="00657A10">
        <w:rPr>
          <w:rFonts w:ascii="Arial" w:hAnsi="Arial" w:cs="Arial"/>
          <w:b/>
          <w:bCs/>
          <w:iCs/>
          <w:sz w:val="22"/>
          <w:szCs w:val="22"/>
        </w:rPr>
        <w:t xml:space="preserve">  </w:t>
      </w:r>
      <w:r w:rsidRPr="00512488">
        <w:rPr>
          <w:rFonts w:ascii="Arial" w:hAnsi="Arial" w:cs="Arial"/>
          <w:b/>
          <w:bCs/>
          <w:iCs/>
          <w:sz w:val="22"/>
          <w:szCs w:val="22"/>
        </w:rPr>
        <w:t>:</w:t>
      </w:r>
      <w:r w:rsidRPr="00512488">
        <w:rPr>
          <w:rFonts w:ascii="Arial" w:hAnsi="Arial" w:cs="Arial"/>
          <w:sz w:val="22"/>
          <w:szCs w:val="22"/>
        </w:rPr>
        <w:t xml:space="preserve"> </w:t>
      </w:r>
      <w:r w:rsidR="00657A10" w:rsidRPr="00657A10">
        <w:rPr>
          <w:rFonts w:ascii="Arial" w:hAnsi="Arial" w:cs="Arial"/>
          <w:b/>
          <w:szCs w:val="13"/>
        </w:rPr>
        <w:t>hsenjalia9@gmail.com</w:t>
      </w:r>
    </w:p>
    <w:p w:rsidR="00471F41" w:rsidRDefault="007036F8" w:rsidP="006A4E1C">
      <w:pPr>
        <w:pBdr>
          <w:bottom w:val="single" w:sz="4" w:space="1" w:color="auto"/>
        </w:pBdr>
        <w:jc w:val="both"/>
        <w:rPr>
          <w:rFonts w:ascii="Arial" w:hAnsi="Arial" w:cs="Arial"/>
          <w:b/>
          <w:sz w:val="22"/>
          <w:szCs w:val="22"/>
        </w:rPr>
      </w:pPr>
      <w:r w:rsidRPr="00512488">
        <w:rPr>
          <w:rFonts w:ascii="Arial" w:hAnsi="Arial" w:cs="Arial"/>
          <w:b/>
          <w:bCs/>
          <w:iCs/>
          <w:sz w:val="22"/>
          <w:szCs w:val="22"/>
        </w:rPr>
        <w:t>Ph</w:t>
      </w:r>
      <w:r w:rsidR="003B5EC0" w:rsidRPr="00512488">
        <w:rPr>
          <w:rFonts w:ascii="Arial" w:hAnsi="Arial" w:cs="Arial"/>
          <w:b/>
          <w:bCs/>
          <w:iCs/>
          <w:sz w:val="22"/>
          <w:szCs w:val="22"/>
        </w:rPr>
        <w:t>n</w:t>
      </w:r>
      <w:r w:rsidR="003A2202" w:rsidRPr="00512488">
        <w:rPr>
          <w:rFonts w:ascii="Arial" w:hAnsi="Arial" w:cs="Arial"/>
          <w:b/>
          <w:bCs/>
          <w:iCs/>
          <w:sz w:val="22"/>
          <w:szCs w:val="22"/>
        </w:rPr>
        <w:t xml:space="preserve"> </w:t>
      </w:r>
      <w:r w:rsidRPr="00512488">
        <w:rPr>
          <w:rFonts w:ascii="Arial" w:hAnsi="Arial" w:cs="Arial"/>
          <w:b/>
          <w:bCs/>
          <w:iCs/>
          <w:sz w:val="22"/>
          <w:szCs w:val="22"/>
        </w:rPr>
        <w:t>#</w:t>
      </w:r>
      <w:r w:rsidR="00657A10">
        <w:rPr>
          <w:rFonts w:ascii="Arial" w:hAnsi="Arial" w:cs="Arial"/>
          <w:b/>
          <w:bCs/>
          <w:iCs/>
          <w:sz w:val="22"/>
          <w:szCs w:val="22"/>
        </w:rPr>
        <w:t xml:space="preserve"> </w:t>
      </w:r>
      <w:r w:rsidRPr="00512488">
        <w:rPr>
          <w:rFonts w:ascii="Arial" w:hAnsi="Arial" w:cs="Arial"/>
          <w:b/>
          <w:bCs/>
          <w:iCs/>
          <w:sz w:val="22"/>
          <w:szCs w:val="22"/>
        </w:rPr>
        <w:t>:</w:t>
      </w:r>
      <w:r w:rsidR="00657A10">
        <w:rPr>
          <w:rFonts w:ascii="Arial" w:hAnsi="Arial" w:cs="Arial"/>
          <w:b/>
          <w:bCs/>
          <w:iCs/>
          <w:sz w:val="22"/>
          <w:szCs w:val="22"/>
        </w:rPr>
        <w:t xml:space="preserve"> </w:t>
      </w:r>
      <w:r w:rsidR="00657A10" w:rsidRPr="00657A10">
        <w:rPr>
          <w:rFonts w:ascii="Arial" w:hAnsi="Arial" w:cs="Arial"/>
          <w:b/>
          <w:color w:val="263238"/>
          <w:sz w:val="20"/>
          <w:szCs w:val="13"/>
        </w:rPr>
        <w:t>707-297-3909</w:t>
      </w:r>
    </w:p>
    <w:p w:rsidR="00512488" w:rsidRDefault="00512488" w:rsidP="006A4E1C">
      <w:pPr>
        <w:pBdr>
          <w:bottom w:val="single" w:sz="4" w:space="1" w:color="auto"/>
        </w:pBdr>
        <w:jc w:val="both"/>
        <w:rPr>
          <w:rFonts w:ascii="Arial" w:hAnsi="Arial" w:cs="Arial"/>
          <w:b/>
          <w:sz w:val="22"/>
          <w:szCs w:val="22"/>
        </w:rPr>
      </w:pPr>
    </w:p>
    <w:p w:rsidR="00512488" w:rsidRDefault="00512488" w:rsidP="00512488">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p>
    <w:p w:rsidR="005A2940" w:rsidRDefault="00A42395" w:rsidP="006A4E1C">
      <w:pPr>
        <w:pStyle w:val="BodySingle"/>
        <w:jc w:val="both"/>
        <w:rPr>
          <w:rFonts w:ascii="Arial" w:hAnsi="Arial" w:cs="Arial"/>
          <w:b/>
          <w:bCs/>
          <w:iCs/>
          <w:szCs w:val="22"/>
        </w:rPr>
      </w:pPr>
      <w:r w:rsidRPr="00512488">
        <w:rPr>
          <w:rFonts w:ascii="Arial" w:hAnsi="Arial" w:cs="Arial"/>
          <w:b/>
          <w:bCs/>
          <w:iCs/>
          <w:szCs w:val="22"/>
        </w:rPr>
        <w:t xml:space="preserve">PROFESSIONAL </w:t>
      </w:r>
      <w:r w:rsidR="00FC547C" w:rsidRPr="00512488">
        <w:rPr>
          <w:rFonts w:ascii="Arial" w:hAnsi="Arial" w:cs="Arial"/>
          <w:b/>
          <w:bCs/>
          <w:iCs/>
          <w:szCs w:val="22"/>
        </w:rPr>
        <w:t>SUMMARY</w:t>
      </w:r>
      <w:r w:rsidR="00471F41" w:rsidRPr="00512488">
        <w:rPr>
          <w:rFonts w:ascii="Arial" w:hAnsi="Arial" w:cs="Arial"/>
          <w:b/>
          <w:bCs/>
          <w:iCs/>
          <w:szCs w:val="22"/>
        </w:rPr>
        <w:t>:</w:t>
      </w:r>
    </w:p>
    <w:p w:rsidR="00512488" w:rsidRPr="00512488" w:rsidRDefault="00512488" w:rsidP="006A4E1C">
      <w:pPr>
        <w:pStyle w:val="BodySingle"/>
        <w:jc w:val="both"/>
        <w:rPr>
          <w:rFonts w:ascii="Arial" w:hAnsi="Arial" w:cs="Arial"/>
          <w:b/>
          <w:bCs/>
          <w:iCs/>
          <w:szCs w:val="22"/>
        </w:rPr>
      </w:pPr>
    </w:p>
    <w:p w:rsidR="00B05F55" w:rsidRPr="00512488" w:rsidRDefault="00F55969" w:rsidP="009477E0">
      <w:pPr>
        <w:numPr>
          <w:ilvl w:val="0"/>
          <w:numId w:val="2"/>
        </w:numPr>
        <w:jc w:val="both"/>
        <w:rPr>
          <w:rFonts w:ascii="Arial" w:hAnsi="Arial" w:cs="Arial"/>
          <w:sz w:val="22"/>
          <w:szCs w:val="22"/>
        </w:rPr>
      </w:pPr>
      <w:r w:rsidRPr="00512488">
        <w:rPr>
          <w:rFonts w:ascii="Arial" w:hAnsi="Arial" w:cs="Arial"/>
          <w:bCs/>
          <w:sz w:val="22"/>
          <w:szCs w:val="22"/>
        </w:rPr>
        <w:t>8</w:t>
      </w:r>
      <w:r w:rsidR="00D03AFE">
        <w:rPr>
          <w:rFonts w:ascii="Arial" w:hAnsi="Arial" w:cs="Arial"/>
          <w:bCs/>
          <w:sz w:val="22"/>
          <w:szCs w:val="22"/>
        </w:rPr>
        <w:t>+</w:t>
      </w:r>
      <w:r w:rsidR="00B05F55" w:rsidRPr="00512488">
        <w:rPr>
          <w:rFonts w:ascii="Arial" w:hAnsi="Arial" w:cs="Arial"/>
          <w:b/>
          <w:bCs/>
          <w:sz w:val="22"/>
          <w:szCs w:val="22"/>
        </w:rPr>
        <w:t xml:space="preserve"> </w:t>
      </w:r>
      <w:r w:rsidR="00B05F55" w:rsidRPr="00512488">
        <w:rPr>
          <w:rFonts w:ascii="Arial" w:hAnsi="Arial" w:cs="Arial"/>
          <w:bCs/>
          <w:sz w:val="22"/>
          <w:szCs w:val="22"/>
        </w:rPr>
        <w:t>y</w:t>
      </w:r>
      <w:r w:rsidR="00B05F55" w:rsidRPr="00512488">
        <w:rPr>
          <w:rFonts w:ascii="Arial" w:hAnsi="Arial" w:cs="Arial"/>
          <w:sz w:val="22"/>
          <w:szCs w:val="22"/>
        </w:rPr>
        <w:t xml:space="preserve">ears of experience in Software Quality Assurance and Test Automation Process in IT industry and that include </w:t>
      </w:r>
      <w:r w:rsidR="00B05F55" w:rsidRPr="00512488">
        <w:rPr>
          <w:rFonts w:ascii="Arial" w:hAnsi="Arial" w:cs="Arial"/>
          <w:bCs/>
          <w:sz w:val="22"/>
          <w:szCs w:val="22"/>
        </w:rPr>
        <w:t xml:space="preserve">Insurance </w:t>
      </w:r>
      <w:r w:rsidR="00B05F55" w:rsidRPr="00512488">
        <w:rPr>
          <w:rFonts w:ascii="Arial" w:hAnsi="Arial" w:cs="Arial"/>
          <w:sz w:val="22"/>
          <w:szCs w:val="22"/>
        </w:rPr>
        <w:t xml:space="preserve">applications which are </w:t>
      </w:r>
      <w:r w:rsidR="00B05F55" w:rsidRPr="00512488">
        <w:rPr>
          <w:rFonts w:ascii="Arial" w:hAnsi="Arial" w:cs="Arial"/>
          <w:b/>
          <w:bCs/>
          <w:sz w:val="22"/>
          <w:szCs w:val="22"/>
        </w:rPr>
        <w:t xml:space="preserve">Client/Server, web-based </w:t>
      </w:r>
      <w:r w:rsidR="00B05F55" w:rsidRPr="00512488">
        <w:rPr>
          <w:rFonts w:ascii="Arial" w:hAnsi="Arial" w:cs="Arial"/>
          <w:sz w:val="22"/>
          <w:szCs w:val="22"/>
        </w:rPr>
        <w:t xml:space="preserve">Applications with proficiency in both </w:t>
      </w:r>
      <w:r w:rsidR="00B05F55" w:rsidRPr="00512488">
        <w:rPr>
          <w:rFonts w:ascii="Arial" w:hAnsi="Arial" w:cs="Arial"/>
          <w:b/>
          <w:bCs/>
          <w:sz w:val="22"/>
          <w:szCs w:val="22"/>
        </w:rPr>
        <w:t>manual and automat</w:t>
      </w:r>
      <w:r w:rsidR="003A2202" w:rsidRPr="00512488">
        <w:rPr>
          <w:rFonts w:ascii="Arial" w:hAnsi="Arial" w:cs="Arial"/>
          <w:b/>
          <w:bCs/>
          <w:sz w:val="22"/>
          <w:szCs w:val="22"/>
        </w:rPr>
        <w:t xml:space="preserve">ion </w:t>
      </w:r>
      <w:r w:rsidR="00B05F55" w:rsidRPr="00512488">
        <w:rPr>
          <w:rFonts w:ascii="Arial" w:hAnsi="Arial" w:cs="Arial"/>
          <w:b/>
          <w:bCs/>
          <w:sz w:val="22"/>
          <w:szCs w:val="22"/>
        </w:rPr>
        <w:t>testing</w:t>
      </w:r>
      <w:r w:rsidR="00B05F55" w:rsidRPr="00512488">
        <w:rPr>
          <w:rFonts w:ascii="Arial" w:hAnsi="Arial" w:cs="Arial"/>
          <w:sz w:val="22"/>
          <w:szCs w:val="22"/>
        </w:rPr>
        <w:t>.</w:t>
      </w:r>
    </w:p>
    <w:p w:rsidR="00551608" w:rsidRPr="00512488" w:rsidRDefault="00551608" w:rsidP="009477E0">
      <w:pPr>
        <w:numPr>
          <w:ilvl w:val="0"/>
          <w:numId w:val="2"/>
        </w:numPr>
        <w:suppressAutoHyphens/>
        <w:jc w:val="both"/>
        <w:rPr>
          <w:rFonts w:ascii="Arial" w:hAnsi="Arial" w:cs="Arial"/>
          <w:sz w:val="22"/>
          <w:szCs w:val="22"/>
        </w:rPr>
      </w:pPr>
      <w:r w:rsidRPr="00512488">
        <w:rPr>
          <w:rFonts w:ascii="Arial" w:hAnsi="Arial" w:cs="Arial"/>
          <w:sz w:val="22"/>
          <w:szCs w:val="22"/>
        </w:rPr>
        <w:t xml:space="preserve">Experience in all phases of </w:t>
      </w:r>
      <w:r w:rsidRPr="00512488">
        <w:rPr>
          <w:rFonts w:ascii="Arial" w:hAnsi="Arial" w:cs="Arial"/>
          <w:b/>
          <w:bCs/>
          <w:sz w:val="22"/>
          <w:szCs w:val="22"/>
        </w:rPr>
        <w:t>Software Development Life Cycle (SDLC)</w:t>
      </w:r>
      <w:r w:rsidRPr="00512488">
        <w:rPr>
          <w:rFonts w:ascii="Arial" w:hAnsi="Arial" w:cs="Arial"/>
          <w:sz w:val="22"/>
          <w:szCs w:val="22"/>
        </w:rPr>
        <w:t xml:space="preserve"> with a strong understanding of analysis, development and testing of applications in the project.</w:t>
      </w:r>
    </w:p>
    <w:p w:rsidR="00F155AB" w:rsidRPr="00512488" w:rsidRDefault="00D46C28" w:rsidP="009477E0">
      <w:pPr>
        <w:numPr>
          <w:ilvl w:val="0"/>
          <w:numId w:val="2"/>
        </w:numPr>
        <w:shd w:val="clear" w:color="auto" w:fill="FFFFFF"/>
        <w:ind w:right="-60"/>
        <w:jc w:val="both"/>
        <w:rPr>
          <w:rFonts w:ascii="Arial" w:hAnsi="Arial" w:cs="Arial"/>
          <w:sz w:val="22"/>
          <w:szCs w:val="22"/>
          <w:lang w:eastAsia="en-IN"/>
        </w:rPr>
      </w:pPr>
      <w:r w:rsidRPr="00512488">
        <w:rPr>
          <w:rFonts w:ascii="Arial" w:hAnsi="Arial" w:cs="Arial"/>
          <w:sz w:val="22"/>
          <w:szCs w:val="22"/>
          <w:lang w:eastAsia="en-IN"/>
        </w:rPr>
        <w:t>Experience</w:t>
      </w:r>
      <w:r w:rsidR="00F155AB" w:rsidRPr="00512488">
        <w:rPr>
          <w:rFonts w:ascii="Arial" w:hAnsi="Arial" w:cs="Arial"/>
          <w:sz w:val="22"/>
          <w:szCs w:val="22"/>
          <w:lang w:eastAsia="en-IN"/>
        </w:rPr>
        <w:t xml:space="preserve"> in SQA (Software Quality Assurance) including Manual and Automated testing with tools such as </w:t>
      </w:r>
      <w:r w:rsidR="00F155AB" w:rsidRPr="00512488">
        <w:rPr>
          <w:rFonts w:ascii="Arial" w:hAnsi="Arial" w:cs="Arial"/>
          <w:b/>
          <w:bCs/>
          <w:sz w:val="22"/>
          <w:szCs w:val="22"/>
          <w:lang w:eastAsia="en-IN"/>
        </w:rPr>
        <w:t>Selenium RC/WebDriver/IDE/Grid, HP Quick Test Professional</w:t>
      </w:r>
      <w:r w:rsidR="00F155AB" w:rsidRPr="00512488">
        <w:rPr>
          <w:rFonts w:ascii="Arial" w:hAnsi="Arial" w:cs="Arial"/>
          <w:bCs/>
          <w:sz w:val="22"/>
          <w:szCs w:val="22"/>
          <w:lang w:eastAsia="en-IN"/>
        </w:rPr>
        <w:t xml:space="preserve"> and</w:t>
      </w:r>
      <w:r w:rsidR="00D03AFE">
        <w:rPr>
          <w:rFonts w:ascii="Arial" w:hAnsi="Arial" w:cs="Arial"/>
          <w:b/>
          <w:bCs/>
          <w:sz w:val="22"/>
          <w:szCs w:val="22"/>
          <w:lang w:eastAsia="en-IN"/>
        </w:rPr>
        <w:t xml:space="preserve"> JU</w:t>
      </w:r>
      <w:r w:rsidR="00F155AB" w:rsidRPr="00512488">
        <w:rPr>
          <w:rFonts w:ascii="Arial" w:hAnsi="Arial" w:cs="Arial"/>
          <w:b/>
          <w:bCs/>
          <w:sz w:val="22"/>
          <w:szCs w:val="22"/>
          <w:lang w:eastAsia="en-IN"/>
        </w:rPr>
        <w:t>nit/TestNG</w:t>
      </w:r>
      <w:r w:rsidR="00F155AB" w:rsidRPr="00512488">
        <w:rPr>
          <w:rFonts w:ascii="Arial" w:hAnsi="Arial" w:cs="Arial"/>
          <w:sz w:val="22"/>
          <w:szCs w:val="22"/>
          <w:lang w:eastAsia="en-IN"/>
        </w:rPr>
        <w:t xml:space="preserve">, </w:t>
      </w:r>
      <w:r w:rsidR="00F155AB" w:rsidRPr="00512488">
        <w:rPr>
          <w:rFonts w:ascii="Arial" w:hAnsi="Arial" w:cs="Arial"/>
          <w:b/>
          <w:sz w:val="22"/>
          <w:szCs w:val="22"/>
          <w:lang w:eastAsia="en-IN"/>
        </w:rPr>
        <w:t>ANT</w:t>
      </w:r>
      <w:r w:rsidR="00F155AB" w:rsidRPr="00512488">
        <w:rPr>
          <w:rFonts w:ascii="Arial" w:hAnsi="Arial" w:cs="Arial"/>
          <w:sz w:val="22"/>
          <w:szCs w:val="22"/>
          <w:lang w:eastAsia="en-IN"/>
        </w:rPr>
        <w:t xml:space="preserve">, </w:t>
      </w:r>
      <w:r w:rsidR="00F155AB" w:rsidRPr="00512488">
        <w:rPr>
          <w:rFonts w:ascii="Arial" w:hAnsi="Arial" w:cs="Arial"/>
          <w:b/>
          <w:sz w:val="22"/>
          <w:szCs w:val="22"/>
          <w:lang w:eastAsia="en-IN"/>
        </w:rPr>
        <w:t>Maven,</w:t>
      </w:r>
      <w:r w:rsidR="00F155AB" w:rsidRPr="00512488">
        <w:rPr>
          <w:rFonts w:ascii="Arial" w:hAnsi="Arial" w:cs="Arial"/>
          <w:sz w:val="22"/>
          <w:szCs w:val="22"/>
          <w:lang w:eastAsia="en-IN"/>
        </w:rPr>
        <w:t xml:space="preserve"> </w:t>
      </w:r>
      <w:r w:rsidR="00F155AB" w:rsidRPr="00512488">
        <w:rPr>
          <w:rFonts w:ascii="Arial" w:hAnsi="Arial" w:cs="Arial"/>
          <w:b/>
          <w:sz w:val="22"/>
          <w:szCs w:val="22"/>
          <w:lang w:eastAsia="en-IN"/>
        </w:rPr>
        <w:t>Jenkins</w:t>
      </w:r>
      <w:r w:rsidR="00F155AB" w:rsidRPr="00512488">
        <w:rPr>
          <w:rFonts w:ascii="Arial" w:hAnsi="Arial" w:cs="Arial"/>
          <w:sz w:val="22"/>
          <w:szCs w:val="22"/>
          <w:lang w:eastAsia="en-IN"/>
        </w:rPr>
        <w:t xml:space="preserve">, </w:t>
      </w:r>
      <w:r w:rsidR="00F155AB" w:rsidRPr="00512488">
        <w:rPr>
          <w:rFonts w:ascii="Arial" w:hAnsi="Arial" w:cs="Arial"/>
          <w:b/>
          <w:sz w:val="22"/>
          <w:szCs w:val="22"/>
          <w:lang w:eastAsia="en-IN"/>
        </w:rPr>
        <w:t>Hudson</w:t>
      </w:r>
      <w:r w:rsidR="00F155AB" w:rsidRPr="00512488">
        <w:rPr>
          <w:rFonts w:ascii="Arial" w:hAnsi="Arial" w:cs="Arial"/>
          <w:sz w:val="22"/>
          <w:szCs w:val="22"/>
          <w:lang w:eastAsia="en-IN"/>
        </w:rPr>
        <w:t xml:space="preserve">, </w:t>
      </w:r>
      <w:r w:rsidR="00D03AFE">
        <w:rPr>
          <w:rFonts w:ascii="Arial" w:hAnsi="Arial" w:cs="Arial"/>
          <w:b/>
          <w:sz w:val="22"/>
          <w:szCs w:val="22"/>
          <w:lang w:eastAsia="en-IN"/>
        </w:rPr>
        <w:t>JB</w:t>
      </w:r>
      <w:r w:rsidR="00F155AB" w:rsidRPr="00512488">
        <w:rPr>
          <w:rFonts w:ascii="Arial" w:hAnsi="Arial" w:cs="Arial"/>
          <w:b/>
          <w:sz w:val="22"/>
          <w:szCs w:val="22"/>
          <w:lang w:eastAsia="en-IN"/>
        </w:rPr>
        <w:t>ehave</w:t>
      </w:r>
      <w:r w:rsidR="00F155AB" w:rsidRPr="00512488">
        <w:rPr>
          <w:rFonts w:ascii="Arial" w:hAnsi="Arial" w:cs="Arial"/>
          <w:sz w:val="22"/>
          <w:szCs w:val="22"/>
          <w:lang w:eastAsia="en-IN"/>
        </w:rPr>
        <w:t>,</w:t>
      </w:r>
      <w:r w:rsidR="00F155AB" w:rsidRPr="00512488">
        <w:rPr>
          <w:rFonts w:ascii="Arial" w:hAnsi="Arial" w:cs="Arial"/>
          <w:b/>
          <w:sz w:val="22"/>
          <w:szCs w:val="22"/>
          <w:lang w:eastAsia="en-IN"/>
        </w:rPr>
        <w:t xml:space="preserve"> Cucumber</w:t>
      </w:r>
      <w:r w:rsidR="00F155AB" w:rsidRPr="00512488">
        <w:rPr>
          <w:rFonts w:ascii="Arial" w:hAnsi="Arial" w:cs="Arial"/>
          <w:sz w:val="22"/>
          <w:szCs w:val="22"/>
          <w:lang w:eastAsia="en-IN"/>
        </w:rPr>
        <w:t xml:space="preserve">, </w:t>
      </w:r>
      <w:r w:rsidR="00F155AB" w:rsidRPr="00512488">
        <w:rPr>
          <w:rFonts w:ascii="Arial" w:hAnsi="Arial" w:cs="Arial"/>
          <w:b/>
          <w:sz w:val="22"/>
          <w:szCs w:val="22"/>
          <w:lang w:eastAsia="en-IN"/>
        </w:rPr>
        <w:t>Quality Center</w:t>
      </w:r>
      <w:r w:rsidR="00F155AB" w:rsidRPr="00512488">
        <w:rPr>
          <w:rFonts w:ascii="Arial" w:hAnsi="Arial" w:cs="Arial"/>
          <w:sz w:val="22"/>
          <w:szCs w:val="22"/>
          <w:lang w:eastAsia="en-IN"/>
        </w:rPr>
        <w:t>, </w:t>
      </w:r>
      <w:r w:rsidR="00D03AFE">
        <w:rPr>
          <w:rFonts w:ascii="Arial" w:hAnsi="Arial" w:cs="Arial"/>
          <w:b/>
          <w:bCs/>
          <w:sz w:val="22"/>
          <w:szCs w:val="22"/>
          <w:lang w:eastAsia="en-IN"/>
        </w:rPr>
        <w:t>JM</w:t>
      </w:r>
      <w:r w:rsidR="00F155AB" w:rsidRPr="00512488">
        <w:rPr>
          <w:rFonts w:ascii="Arial" w:hAnsi="Arial" w:cs="Arial"/>
          <w:b/>
          <w:bCs/>
          <w:sz w:val="22"/>
          <w:szCs w:val="22"/>
          <w:lang w:eastAsia="en-IN"/>
        </w:rPr>
        <w:t>eter, </w:t>
      </w:r>
      <w:r w:rsidR="00F155AB" w:rsidRPr="00512488">
        <w:rPr>
          <w:rFonts w:ascii="Arial" w:hAnsi="Arial" w:cs="Arial"/>
          <w:b/>
          <w:sz w:val="22"/>
          <w:szCs w:val="22"/>
          <w:lang w:eastAsia="en-IN"/>
        </w:rPr>
        <w:t xml:space="preserve">JIRA </w:t>
      </w:r>
      <w:r w:rsidR="00F155AB" w:rsidRPr="00512488">
        <w:rPr>
          <w:rFonts w:ascii="Arial" w:hAnsi="Arial" w:cs="Arial"/>
          <w:sz w:val="22"/>
          <w:szCs w:val="22"/>
          <w:lang w:eastAsia="en-IN"/>
        </w:rPr>
        <w:t xml:space="preserve">and </w:t>
      </w:r>
      <w:r w:rsidR="00F155AB" w:rsidRPr="00512488">
        <w:rPr>
          <w:rFonts w:ascii="Arial" w:hAnsi="Arial" w:cs="Arial"/>
          <w:b/>
          <w:sz w:val="22"/>
          <w:szCs w:val="22"/>
          <w:lang w:eastAsia="en-IN"/>
        </w:rPr>
        <w:t>SOAPUI</w:t>
      </w:r>
      <w:r w:rsidR="00F155AB" w:rsidRPr="00512488">
        <w:rPr>
          <w:rFonts w:ascii="Arial" w:hAnsi="Arial" w:cs="Arial"/>
          <w:sz w:val="22"/>
          <w:szCs w:val="22"/>
          <w:lang w:eastAsia="en-IN"/>
        </w:rPr>
        <w:t>.</w:t>
      </w:r>
    </w:p>
    <w:p w:rsidR="00FB0787" w:rsidRPr="00512488" w:rsidRDefault="00FB0787" w:rsidP="009477E0">
      <w:pPr>
        <w:pStyle w:val="NoSpacing"/>
        <w:numPr>
          <w:ilvl w:val="0"/>
          <w:numId w:val="2"/>
        </w:numPr>
        <w:jc w:val="both"/>
        <w:rPr>
          <w:rFonts w:ascii="Arial" w:hAnsi="Arial" w:cs="Arial"/>
        </w:rPr>
      </w:pPr>
      <w:r w:rsidRPr="00512488">
        <w:rPr>
          <w:rFonts w:ascii="Arial" w:hAnsi="Arial" w:cs="Arial"/>
        </w:rPr>
        <w:t xml:space="preserve">Key expertise includes testing and debugging GUI and Multi-Applications environment and automated testing using </w:t>
      </w:r>
      <w:r w:rsidRPr="00512488">
        <w:rPr>
          <w:rFonts w:ascii="Arial" w:hAnsi="Arial" w:cs="Arial"/>
          <w:b/>
        </w:rPr>
        <w:t xml:space="preserve">Selenium </w:t>
      </w:r>
      <w:r w:rsidR="003A2202" w:rsidRPr="00512488">
        <w:rPr>
          <w:rFonts w:ascii="Arial" w:hAnsi="Arial" w:cs="Arial"/>
          <w:b/>
        </w:rPr>
        <w:t>WebDriver</w:t>
      </w:r>
      <w:r w:rsidRPr="00512488">
        <w:rPr>
          <w:rFonts w:ascii="Arial" w:hAnsi="Arial" w:cs="Arial"/>
        </w:rPr>
        <w:t xml:space="preserve"> and </w:t>
      </w:r>
      <w:r w:rsidRPr="00512488">
        <w:rPr>
          <w:rFonts w:ascii="Arial" w:hAnsi="Arial" w:cs="Arial"/>
          <w:b/>
        </w:rPr>
        <w:t xml:space="preserve">Selenium </w:t>
      </w:r>
      <w:r w:rsidR="00314631" w:rsidRPr="00512488">
        <w:rPr>
          <w:rFonts w:ascii="Arial" w:hAnsi="Arial" w:cs="Arial"/>
          <w:b/>
        </w:rPr>
        <w:t>RC/</w:t>
      </w:r>
      <w:r w:rsidRPr="00512488">
        <w:rPr>
          <w:rFonts w:ascii="Arial" w:hAnsi="Arial" w:cs="Arial"/>
          <w:b/>
        </w:rPr>
        <w:t>IDE.</w:t>
      </w:r>
    </w:p>
    <w:p w:rsidR="005056F3" w:rsidRPr="00512488" w:rsidRDefault="005056F3" w:rsidP="009477E0">
      <w:pPr>
        <w:pStyle w:val="normalchar"/>
        <w:numPr>
          <w:ilvl w:val="0"/>
          <w:numId w:val="2"/>
        </w:numPr>
        <w:rPr>
          <w:rFonts w:ascii="Arial" w:hAnsi="Arial" w:cs="Arial"/>
          <w:sz w:val="22"/>
          <w:szCs w:val="22"/>
        </w:rPr>
      </w:pPr>
      <w:r w:rsidRPr="00512488">
        <w:rPr>
          <w:rFonts w:ascii="Arial" w:hAnsi="Arial" w:cs="Arial"/>
          <w:sz w:val="22"/>
          <w:szCs w:val="22"/>
        </w:rPr>
        <w:t xml:space="preserve">Sound knowledge on </w:t>
      </w:r>
      <w:r w:rsidR="00D03AFE">
        <w:rPr>
          <w:rFonts w:ascii="Arial" w:hAnsi="Arial" w:cs="Arial"/>
          <w:b/>
          <w:sz w:val="22"/>
          <w:szCs w:val="22"/>
        </w:rPr>
        <w:t>JU</w:t>
      </w:r>
      <w:r w:rsidRPr="00512488">
        <w:rPr>
          <w:rFonts w:ascii="Arial" w:hAnsi="Arial" w:cs="Arial"/>
          <w:b/>
          <w:sz w:val="22"/>
          <w:szCs w:val="22"/>
        </w:rPr>
        <w:t>nit</w:t>
      </w:r>
      <w:r w:rsidRPr="00512488">
        <w:rPr>
          <w:rFonts w:ascii="Arial" w:hAnsi="Arial" w:cs="Arial"/>
          <w:sz w:val="22"/>
          <w:szCs w:val="22"/>
        </w:rPr>
        <w:t xml:space="preserve">, </w:t>
      </w:r>
      <w:r w:rsidRPr="00512488">
        <w:rPr>
          <w:rFonts w:ascii="Arial" w:hAnsi="Arial" w:cs="Arial"/>
          <w:b/>
          <w:sz w:val="22"/>
          <w:szCs w:val="22"/>
        </w:rPr>
        <w:t>TestNG</w:t>
      </w:r>
      <w:r w:rsidRPr="00512488">
        <w:rPr>
          <w:rFonts w:ascii="Arial" w:hAnsi="Arial" w:cs="Arial"/>
          <w:sz w:val="22"/>
          <w:szCs w:val="22"/>
        </w:rPr>
        <w:t xml:space="preserve"> framework for </w:t>
      </w:r>
      <w:r w:rsidRPr="00512488">
        <w:rPr>
          <w:rFonts w:ascii="Arial" w:hAnsi="Arial" w:cs="Arial"/>
          <w:b/>
          <w:sz w:val="22"/>
          <w:szCs w:val="22"/>
        </w:rPr>
        <w:t>Unit testing</w:t>
      </w:r>
      <w:r w:rsidRPr="00512488">
        <w:rPr>
          <w:rFonts w:ascii="Arial" w:hAnsi="Arial" w:cs="Arial"/>
          <w:sz w:val="22"/>
          <w:szCs w:val="22"/>
        </w:rPr>
        <w:t xml:space="preserve">, </w:t>
      </w:r>
      <w:r w:rsidRPr="00512488">
        <w:rPr>
          <w:rFonts w:ascii="Arial" w:hAnsi="Arial" w:cs="Arial"/>
          <w:b/>
          <w:sz w:val="22"/>
          <w:szCs w:val="22"/>
        </w:rPr>
        <w:t>Maven</w:t>
      </w:r>
      <w:r w:rsidRPr="00512488">
        <w:rPr>
          <w:rFonts w:ascii="Arial" w:hAnsi="Arial" w:cs="Arial"/>
          <w:sz w:val="22"/>
          <w:szCs w:val="22"/>
        </w:rPr>
        <w:t xml:space="preserve"> and </w:t>
      </w:r>
      <w:r w:rsidRPr="00512488">
        <w:rPr>
          <w:rFonts w:ascii="Arial" w:hAnsi="Arial" w:cs="Arial"/>
          <w:b/>
          <w:sz w:val="22"/>
          <w:szCs w:val="22"/>
        </w:rPr>
        <w:t>Ant</w:t>
      </w:r>
      <w:r w:rsidRPr="00512488">
        <w:rPr>
          <w:rFonts w:ascii="Arial" w:hAnsi="Arial" w:cs="Arial"/>
          <w:sz w:val="22"/>
          <w:szCs w:val="22"/>
        </w:rPr>
        <w:t xml:space="preserve"> for Project </w:t>
      </w:r>
      <w:r w:rsidRPr="00512488">
        <w:rPr>
          <w:rFonts w:ascii="Arial" w:hAnsi="Arial" w:cs="Arial"/>
          <w:b/>
          <w:sz w:val="22"/>
          <w:szCs w:val="22"/>
        </w:rPr>
        <w:t>building tool</w:t>
      </w:r>
      <w:r w:rsidRPr="00512488">
        <w:rPr>
          <w:rFonts w:ascii="Arial" w:hAnsi="Arial" w:cs="Arial"/>
          <w:sz w:val="22"/>
          <w:szCs w:val="22"/>
        </w:rPr>
        <w:t xml:space="preserve">, </w:t>
      </w:r>
      <w:r w:rsidRPr="00512488">
        <w:rPr>
          <w:rFonts w:ascii="Arial" w:hAnsi="Arial" w:cs="Arial"/>
          <w:b/>
          <w:sz w:val="22"/>
          <w:szCs w:val="22"/>
        </w:rPr>
        <w:t>Jenkins/Hudson</w:t>
      </w:r>
      <w:r w:rsidRPr="00512488">
        <w:rPr>
          <w:rFonts w:ascii="Arial" w:hAnsi="Arial" w:cs="Arial"/>
          <w:sz w:val="22"/>
          <w:szCs w:val="22"/>
        </w:rPr>
        <w:t xml:space="preserve"> for </w:t>
      </w:r>
      <w:r w:rsidRPr="00512488">
        <w:rPr>
          <w:rFonts w:ascii="Arial" w:hAnsi="Arial" w:cs="Arial"/>
          <w:b/>
          <w:sz w:val="22"/>
          <w:szCs w:val="22"/>
        </w:rPr>
        <w:t>Continuous Integration</w:t>
      </w:r>
      <w:r w:rsidRPr="00512488">
        <w:rPr>
          <w:rFonts w:ascii="Arial" w:hAnsi="Arial" w:cs="Arial"/>
          <w:sz w:val="22"/>
          <w:szCs w:val="22"/>
        </w:rPr>
        <w:t xml:space="preserve">.  </w:t>
      </w:r>
    </w:p>
    <w:p w:rsidR="00622A17" w:rsidRDefault="00622A17" w:rsidP="00622A17">
      <w:pPr>
        <w:pStyle w:val="normalchar"/>
        <w:numPr>
          <w:ilvl w:val="0"/>
          <w:numId w:val="2"/>
        </w:numPr>
        <w:rPr>
          <w:rFonts w:ascii="Arial" w:hAnsi="Arial" w:cs="Arial"/>
          <w:sz w:val="22"/>
          <w:szCs w:val="22"/>
        </w:rPr>
      </w:pPr>
      <w:r w:rsidRPr="00512488">
        <w:rPr>
          <w:rFonts w:ascii="Arial" w:hAnsi="Arial" w:cs="Arial"/>
          <w:sz w:val="22"/>
          <w:szCs w:val="22"/>
        </w:rPr>
        <w:t xml:space="preserve">Experience in Integrated Automation scripts (Selenium WebDriver API) on </w:t>
      </w:r>
      <w:r w:rsidRPr="00512488">
        <w:rPr>
          <w:rFonts w:ascii="Arial" w:hAnsi="Arial" w:cs="Arial"/>
          <w:b/>
          <w:sz w:val="22"/>
          <w:szCs w:val="22"/>
        </w:rPr>
        <w:t xml:space="preserve">Continuous Integration tools Jenkins for </w:t>
      </w:r>
      <w:r w:rsidRPr="00512488">
        <w:rPr>
          <w:rFonts w:ascii="Arial" w:hAnsi="Arial" w:cs="Arial"/>
          <w:sz w:val="22"/>
          <w:szCs w:val="22"/>
        </w:rPr>
        <w:t xml:space="preserve">nightly batch run of the Script. Created Project plan on </w:t>
      </w:r>
      <w:r w:rsidRPr="00512488">
        <w:rPr>
          <w:rFonts w:ascii="Arial" w:hAnsi="Arial" w:cs="Arial"/>
          <w:b/>
          <w:sz w:val="22"/>
          <w:szCs w:val="22"/>
        </w:rPr>
        <w:t>Jenkins</w:t>
      </w:r>
      <w:r w:rsidRPr="00512488">
        <w:rPr>
          <w:rFonts w:ascii="Arial" w:hAnsi="Arial" w:cs="Arial"/>
          <w:sz w:val="22"/>
          <w:szCs w:val="22"/>
        </w:rPr>
        <w:t xml:space="preserve">, configured scheduled using </w:t>
      </w:r>
      <w:r w:rsidRPr="00512488">
        <w:rPr>
          <w:rFonts w:ascii="Arial" w:hAnsi="Arial" w:cs="Arial"/>
          <w:b/>
          <w:sz w:val="22"/>
          <w:szCs w:val="22"/>
        </w:rPr>
        <w:t>Cron</w:t>
      </w:r>
      <w:r w:rsidRPr="00512488">
        <w:rPr>
          <w:rFonts w:ascii="Arial" w:hAnsi="Arial" w:cs="Arial"/>
          <w:sz w:val="22"/>
          <w:szCs w:val="22"/>
        </w:rPr>
        <w:t xml:space="preserve"> job.</w:t>
      </w:r>
    </w:p>
    <w:p w:rsidR="00D03AFE" w:rsidRPr="00512488" w:rsidRDefault="00D03AFE" w:rsidP="00622A17">
      <w:pPr>
        <w:pStyle w:val="normalchar"/>
        <w:numPr>
          <w:ilvl w:val="0"/>
          <w:numId w:val="2"/>
        </w:numPr>
        <w:rPr>
          <w:rFonts w:ascii="Arial" w:hAnsi="Arial" w:cs="Arial"/>
          <w:sz w:val="22"/>
          <w:szCs w:val="22"/>
        </w:rPr>
      </w:pPr>
      <w:r>
        <w:rPr>
          <w:rFonts w:ascii="Arial" w:hAnsi="Arial" w:cs="Arial"/>
          <w:sz w:val="22"/>
          <w:szCs w:val="22"/>
        </w:rPr>
        <w:t xml:space="preserve">Performed </w:t>
      </w:r>
      <w:r w:rsidRPr="00D03AFE">
        <w:rPr>
          <w:rFonts w:ascii="Arial" w:hAnsi="Arial" w:cs="Arial"/>
          <w:b/>
          <w:sz w:val="22"/>
          <w:szCs w:val="22"/>
        </w:rPr>
        <w:t>API Testing using Test NG, Java, XML and JSON Parsers, Spring Rest Template</w:t>
      </w:r>
    </w:p>
    <w:p w:rsidR="005056F3" w:rsidRDefault="00DD3D92" w:rsidP="009477E0">
      <w:pPr>
        <w:numPr>
          <w:ilvl w:val="0"/>
          <w:numId w:val="2"/>
        </w:numPr>
        <w:shd w:val="clear" w:color="auto" w:fill="FFFFFF"/>
        <w:jc w:val="both"/>
        <w:rPr>
          <w:rFonts w:ascii="Arial" w:hAnsi="Arial" w:cs="Arial"/>
          <w:sz w:val="22"/>
          <w:szCs w:val="22"/>
        </w:rPr>
      </w:pPr>
      <w:r w:rsidRPr="00512488">
        <w:rPr>
          <w:rFonts w:ascii="Arial" w:hAnsi="Arial" w:cs="Arial"/>
          <w:sz w:val="22"/>
          <w:szCs w:val="22"/>
        </w:rPr>
        <w:t xml:space="preserve">Experience </w:t>
      </w:r>
      <w:r w:rsidR="005056F3" w:rsidRPr="00512488">
        <w:rPr>
          <w:rFonts w:ascii="Arial" w:hAnsi="Arial" w:cs="Arial"/>
          <w:sz w:val="22"/>
          <w:szCs w:val="22"/>
        </w:rPr>
        <w:t xml:space="preserve">in GUI and </w:t>
      </w:r>
      <w:r w:rsidR="005056F3" w:rsidRPr="00512488">
        <w:rPr>
          <w:rFonts w:ascii="Arial" w:hAnsi="Arial" w:cs="Arial"/>
          <w:b/>
          <w:sz w:val="22"/>
          <w:szCs w:val="22"/>
        </w:rPr>
        <w:t>Functionality Testing</w:t>
      </w:r>
      <w:r w:rsidR="005056F3" w:rsidRPr="00512488">
        <w:rPr>
          <w:rFonts w:ascii="Arial" w:hAnsi="Arial" w:cs="Arial"/>
          <w:sz w:val="22"/>
          <w:szCs w:val="22"/>
        </w:rPr>
        <w:t xml:space="preserve">, </w:t>
      </w:r>
      <w:r w:rsidR="005056F3" w:rsidRPr="00512488">
        <w:rPr>
          <w:rFonts w:ascii="Arial" w:hAnsi="Arial" w:cs="Arial"/>
          <w:b/>
          <w:sz w:val="22"/>
          <w:szCs w:val="22"/>
        </w:rPr>
        <w:t>White Box testing</w:t>
      </w:r>
      <w:r w:rsidR="005056F3" w:rsidRPr="00512488">
        <w:rPr>
          <w:rFonts w:ascii="Arial" w:hAnsi="Arial" w:cs="Arial"/>
          <w:sz w:val="22"/>
          <w:szCs w:val="22"/>
        </w:rPr>
        <w:t xml:space="preserve">, </w:t>
      </w:r>
      <w:r w:rsidR="005056F3" w:rsidRPr="00512488">
        <w:rPr>
          <w:rFonts w:ascii="Arial" w:hAnsi="Arial" w:cs="Arial"/>
          <w:b/>
          <w:sz w:val="22"/>
          <w:szCs w:val="22"/>
        </w:rPr>
        <w:t>Black box Testing,</w:t>
      </w:r>
      <w:r w:rsidR="005056F3" w:rsidRPr="00512488">
        <w:rPr>
          <w:rFonts w:ascii="Arial" w:hAnsi="Arial" w:cs="Arial"/>
          <w:sz w:val="22"/>
          <w:szCs w:val="22"/>
        </w:rPr>
        <w:t xml:space="preserve"> </w:t>
      </w:r>
      <w:r w:rsidR="005056F3" w:rsidRPr="00512488">
        <w:rPr>
          <w:rFonts w:ascii="Arial" w:hAnsi="Arial" w:cs="Arial"/>
          <w:b/>
          <w:sz w:val="22"/>
          <w:szCs w:val="22"/>
        </w:rPr>
        <w:t>System testing</w:t>
      </w:r>
      <w:r w:rsidR="005056F3" w:rsidRPr="00512488">
        <w:rPr>
          <w:rFonts w:ascii="Arial" w:hAnsi="Arial" w:cs="Arial"/>
          <w:sz w:val="22"/>
          <w:szCs w:val="22"/>
        </w:rPr>
        <w:t xml:space="preserve">, including </w:t>
      </w:r>
      <w:r w:rsidR="005056F3" w:rsidRPr="00512488">
        <w:rPr>
          <w:rFonts w:ascii="Arial" w:hAnsi="Arial" w:cs="Arial"/>
          <w:b/>
          <w:sz w:val="22"/>
          <w:szCs w:val="22"/>
        </w:rPr>
        <w:t>Integration</w:t>
      </w:r>
      <w:r w:rsidR="005056F3" w:rsidRPr="00512488">
        <w:rPr>
          <w:rFonts w:ascii="Arial" w:hAnsi="Arial" w:cs="Arial"/>
          <w:sz w:val="22"/>
          <w:szCs w:val="22"/>
        </w:rPr>
        <w:t>,</w:t>
      </w:r>
      <w:r w:rsidR="005056F3" w:rsidRPr="00512488">
        <w:rPr>
          <w:rFonts w:ascii="Arial" w:hAnsi="Arial" w:cs="Arial"/>
          <w:b/>
          <w:sz w:val="22"/>
          <w:szCs w:val="22"/>
        </w:rPr>
        <w:t xml:space="preserve"> Performance</w:t>
      </w:r>
      <w:r w:rsidR="005056F3" w:rsidRPr="00512488">
        <w:rPr>
          <w:rFonts w:ascii="Arial" w:hAnsi="Arial" w:cs="Arial"/>
          <w:sz w:val="22"/>
          <w:szCs w:val="22"/>
        </w:rPr>
        <w:t xml:space="preserve">, </w:t>
      </w:r>
      <w:r w:rsidR="005056F3" w:rsidRPr="00512488">
        <w:rPr>
          <w:rFonts w:ascii="Arial" w:hAnsi="Arial" w:cs="Arial"/>
          <w:b/>
          <w:sz w:val="22"/>
          <w:szCs w:val="22"/>
        </w:rPr>
        <w:t>Stress</w:t>
      </w:r>
      <w:r w:rsidR="005056F3" w:rsidRPr="00512488">
        <w:rPr>
          <w:rFonts w:ascii="Arial" w:hAnsi="Arial" w:cs="Arial"/>
          <w:sz w:val="22"/>
          <w:szCs w:val="22"/>
        </w:rPr>
        <w:t>,</w:t>
      </w:r>
      <w:r w:rsidR="005056F3" w:rsidRPr="00512488">
        <w:rPr>
          <w:rFonts w:ascii="Arial" w:hAnsi="Arial" w:cs="Arial"/>
          <w:b/>
          <w:sz w:val="22"/>
          <w:szCs w:val="22"/>
        </w:rPr>
        <w:t xml:space="preserve"> Load</w:t>
      </w:r>
      <w:r w:rsidR="005056F3" w:rsidRPr="00512488">
        <w:rPr>
          <w:rFonts w:ascii="Arial" w:hAnsi="Arial" w:cs="Arial"/>
          <w:sz w:val="22"/>
          <w:szCs w:val="22"/>
        </w:rPr>
        <w:t xml:space="preserve"> and </w:t>
      </w:r>
      <w:r w:rsidR="005056F3" w:rsidRPr="00512488">
        <w:rPr>
          <w:rFonts w:ascii="Arial" w:hAnsi="Arial" w:cs="Arial"/>
          <w:b/>
          <w:sz w:val="22"/>
          <w:szCs w:val="22"/>
        </w:rPr>
        <w:t xml:space="preserve">Regression Testing </w:t>
      </w:r>
      <w:r w:rsidR="005056F3" w:rsidRPr="00512488">
        <w:rPr>
          <w:rFonts w:ascii="Arial" w:hAnsi="Arial" w:cs="Arial"/>
          <w:sz w:val="22"/>
          <w:szCs w:val="22"/>
        </w:rPr>
        <w:t>of Web and Client/Server based applications.</w:t>
      </w:r>
    </w:p>
    <w:p w:rsidR="00D91D40" w:rsidRPr="00512488" w:rsidRDefault="00BE1227" w:rsidP="009477E0">
      <w:pPr>
        <w:numPr>
          <w:ilvl w:val="0"/>
          <w:numId w:val="2"/>
        </w:numPr>
        <w:shd w:val="clear" w:color="auto" w:fill="FFFFFF"/>
        <w:jc w:val="both"/>
        <w:rPr>
          <w:rFonts w:ascii="Arial" w:hAnsi="Arial" w:cs="Arial"/>
          <w:sz w:val="22"/>
          <w:szCs w:val="22"/>
        </w:rPr>
      </w:pPr>
      <w:r>
        <w:rPr>
          <w:rFonts w:ascii="Arial" w:hAnsi="Arial" w:cs="Arial"/>
          <w:sz w:val="22"/>
          <w:szCs w:val="22"/>
        </w:rPr>
        <w:t>Performed</w:t>
      </w:r>
      <w:r w:rsidR="00D91D40">
        <w:rPr>
          <w:rFonts w:ascii="Arial" w:hAnsi="Arial" w:cs="Arial"/>
          <w:sz w:val="22"/>
          <w:szCs w:val="22"/>
        </w:rPr>
        <w:t xml:space="preserve"> mobile apps </w:t>
      </w:r>
      <w:r>
        <w:rPr>
          <w:rFonts w:ascii="Arial" w:hAnsi="Arial" w:cs="Arial"/>
          <w:sz w:val="22"/>
          <w:szCs w:val="22"/>
        </w:rPr>
        <w:t>testing</w:t>
      </w:r>
      <w:r w:rsidR="00D91D40">
        <w:rPr>
          <w:rFonts w:ascii="Arial" w:hAnsi="Arial" w:cs="Arial"/>
          <w:sz w:val="22"/>
          <w:szCs w:val="22"/>
        </w:rPr>
        <w:t xml:space="preserve"> on Andoroid and ios Iphone Devices.</w:t>
      </w:r>
    </w:p>
    <w:p w:rsidR="00686344" w:rsidRPr="00512488" w:rsidRDefault="005056F3" w:rsidP="009477E0">
      <w:pPr>
        <w:numPr>
          <w:ilvl w:val="0"/>
          <w:numId w:val="2"/>
        </w:numPr>
        <w:jc w:val="both"/>
        <w:rPr>
          <w:rFonts w:ascii="Arial" w:hAnsi="Arial" w:cs="Arial"/>
          <w:sz w:val="22"/>
          <w:szCs w:val="22"/>
        </w:rPr>
      </w:pPr>
      <w:r w:rsidRPr="00512488">
        <w:rPr>
          <w:rFonts w:ascii="Arial" w:hAnsi="Arial" w:cs="Arial"/>
          <w:sz w:val="22"/>
          <w:szCs w:val="22"/>
        </w:rPr>
        <w:t xml:space="preserve">Extensive experience in preparing </w:t>
      </w:r>
      <w:r w:rsidRPr="00512488">
        <w:rPr>
          <w:rFonts w:ascii="Arial" w:hAnsi="Arial" w:cs="Arial"/>
          <w:b/>
          <w:sz w:val="22"/>
          <w:szCs w:val="22"/>
        </w:rPr>
        <w:t>Test Strategy</w:t>
      </w:r>
      <w:r w:rsidRPr="00512488">
        <w:rPr>
          <w:rFonts w:ascii="Arial" w:hAnsi="Arial" w:cs="Arial"/>
          <w:sz w:val="22"/>
          <w:szCs w:val="22"/>
        </w:rPr>
        <w:t xml:space="preserve">, </w:t>
      </w:r>
      <w:r w:rsidRPr="00512488">
        <w:rPr>
          <w:rFonts w:ascii="Arial" w:hAnsi="Arial" w:cs="Arial"/>
          <w:b/>
          <w:sz w:val="22"/>
          <w:szCs w:val="22"/>
        </w:rPr>
        <w:t>Test plan</w:t>
      </w:r>
      <w:r w:rsidRPr="00512488">
        <w:rPr>
          <w:rFonts w:ascii="Arial" w:hAnsi="Arial" w:cs="Arial"/>
          <w:sz w:val="22"/>
          <w:szCs w:val="22"/>
        </w:rPr>
        <w:t xml:space="preserve">, </w:t>
      </w:r>
      <w:r w:rsidRPr="00512488">
        <w:rPr>
          <w:rFonts w:ascii="Arial" w:hAnsi="Arial" w:cs="Arial"/>
          <w:b/>
          <w:sz w:val="22"/>
          <w:szCs w:val="22"/>
        </w:rPr>
        <w:t>Test scenarios</w:t>
      </w:r>
      <w:r w:rsidRPr="00512488">
        <w:rPr>
          <w:rFonts w:ascii="Arial" w:hAnsi="Arial" w:cs="Arial"/>
          <w:sz w:val="22"/>
          <w:szCs w:val="22"/>
        </w:rPr>
        <w:t xml:space="preserve">, </w:t>
      </w:r>
      <w:r w:rsidRPr="00512488">
        <w:rPr>
          <w:rFonts w:ascii="Arial" w:hAnsi="Arial" w:cs="Arial"/>
          <w:b/>
          <w:sz w:val="22"/>
          <w:szCs w:val="22"/>
        </w:rPr>
        <w:t>Test cases</w:t>
      </w:r>
      <w:r w:rsidRPr="00512488">
        <w:rPr>
          <w:rFonts w:ascii="Arial" w:hAnsi="Arial" w:cs="Arial"/>
          <w:sz w:val="22"/>
          <w:szCs w:val="22"/>
        </w:rPr>
        <w:t xml:space="preserve">, and </w:t>
      </w:r>
      <w:r w:rsidRPr="00512488">
        <w:rPr>
          <w:rFonts w:ascii="Arial" w:hAnsi="Arial" w:cs="Arial"/>
          <w:b/>
          <w:sz w:val="22"/>
          <w:szCs w:val="22"/>
        </w:rPr>
        <w:t>Test Scripts</w:t>
      </w:r>
      <w:r w:rsidRPr="00512488">
        <w:rPr>
          <w:rFonts w:ascii="Arial" w:hAnsi="Arial" w:cs="Arial"/>
          <w:sz w:val="22"/>
          <w:szCs w:val="22"/>
        </w:rPr>
        <w:t xml:space="preserve"> based on User requirements and System Requirements Documents for Functional, Security, Performance, Configuration, Regression, Integration and Usability Testing.</w:t>
      </w:r>
    </w:p>
    <w:p w:rsidR="001E24F6" w:rsidRPr="00512488" w:rsidRDefault="001E24F6" w:rsidP="009477E0">
      <w:pPr>
        <w:numPr>
          <w:ilvl w:val="0"/>
          <w:numId w:val="2"/>
        </w:numPr>
        <w:suppressAutoHyphens/>
        <w:jc w:val="both"/>
        <w:rPr>
          <w:rFonts w:ascii="Arial" w:hAnsi="Arial" w:cs="Arial"/>
          <w:sz w:val="22"/>
          <w:szCs w:val="22"/>
        </w:rPr>
      </w:pPr>
      <w:r w:rsidRPr="00512488">
        <w:rPr>
          <w:rFonts w:ascii="Arial" w:hAnsi="Arial" w:cs="Arial"/>
          <w:sz w:val="22"/>
          <w:szCs w:val="22"/>
        </w:rPr>
        <w:t>Experience on</w:t>
      </w:r>
      <w:r w:rsidRPr="00512488">
        <w:rPr>
          <w:rFonts w:ascii="Arial" w:hAnsi="Arial" w:cs="Arial"/>
          <w:b/>
          <w:sz w:val="22"/>
          <w:szCs w:val="22"/>
        </w:rPr>
        <w:t xml:space="preserve"> Data Driven, Keyword Driven Frameworks in Selenium</w:t>
      </w:r>
      <w:r w:rsidR="00A82F37" w:rsidRPr="00512488">
        <w:rPr>
          <w:rFonts w:ascii="Arial" w:hAnsi="Arial" w:cs="Arial"/>
          <w:b/>
          <w:sz w:val="22"/>
          <w:szCs w:val="22"/>
        </w:rPr>
        <w:t xml:space="preserve"> WebDriver</w:t>
      </w:r>
      <w:r w:rsidRPr="00512488">
        <w:rPr>
          <w:rFonts w:ascii="Arial" w:hAnsi="Arial" w:cs="Arial"/>
          <w:sz w:val="22"/>
          <w:szCs w:val="22"/>
        </w:rPr>
        <w:t xml:space="preserve"> and</w:t>
      </w:r>
      <w:r w:rsidRPr="00512488">
        <w:rPr>
          <w:rFonts w:ascii="Arial" w:hAnsi="Arial" w:cs="Arial"/>
          <w:b/>
          <w:sz w:val="22"/>
          <w:szCs w:val="22"/>
        </w:rPr>
        <w:t xml:space="preserve"> </w:t>
      </w:r>
      <w:r w:rsidR="003A2202" w:rsidRPr="00512488">
        <w:rPr>
          <w:rFonts w:ascii="Arial" w:hAnsi="Arial" w:cs="Arial"/>
          <w:b/>
          <w:sz w:val="22"/>
          <w:szCs w:val="22"/>
        </w:rPr>
        <w:t>Junit</w:t>
      </w:r>
      <w:r w:rsidRPr="00512488">
        <w:rPr>
          <w:rFonts w:ascii="Arial" w:hAnsi="Arial" w:cs="Arial"/>
          <w:sz w:val="22"/>
          <w:szCs w:val="22"/>
        </w:rPr>
        <w:t>.</w:t>
      </w:r>
    </w:p>
    <w:p w:rsidR="003A2202" w:rsidRPr="00512488" w:rsidRDefault="003A2202" w:rsidP="003A2202">
      <w:pPr>
        <w:pStyle w:val="NormalWeb"/>
        <w:numPr>
          <w:ilvl w:val="0"/>
          <w:numId w:val="2"/>
        </w:numPr>
        <w:spacing w:before="0" w:beforeAutospacing="0" w:after="0" w:afterAutospacing="0"/>
        <w:jc w:val="both"/>
        <w:rPr>
          <w:rFonts w:ascii="Arial" w:hAnsi="Arial" w:cs="Arial"/>
          <w:sz w:val="22"/>
          <w:szCs w:val="22"/>
        </w:rPr>
      </w:pPr>
      <w:r w:rsidRPr="00512488">
        <w:rPr>
          <w:rFonts w:ascii="Arial" w:hAnsi="Arial" w:cs="Arial"/>
          <w:sz w:val="22"/>
          <w:szCs w:val="22"/>
        </w:rPr>
        <w:t xml:space="preserve">Excellent knowledge in writing unique </w:t>
      </w:r>
      <w:r w:rsidRPr="00512488">
        <w:rPr>
          <w:rFonts w:ascii="Arial" w:hAnsi="Arial" w:cs="Arial"/>
          <w:b/>
          <w:sz w:val="22"/>
          <w:szCs w:val="22"/>
        </w:rPr>
        <w:t>XPath</w:t>
      </w:r>
      <w:r w:rsidRPr="00512488">
        <w:rPr>
          <w:rFonts w:ascii="Arial" w:hAnsi="Arial" w:cs="Arial"/>
          <w:sz w:val="22"/>
          <w:szCs w:val="22"/>
        </w:rPr>
        <w:t xml:space="preserve"> using </w:t>
      </w:r>
      <w:r w:rsidRPr="00512488">
        <w:rPr>
          <w:rFonts w:ascii="Arial" w:hAnsi="Arial" w:cs="Arial"/>
          <w:b/>
          <w:sz w:val="22"/>
          <w:szCs w:val="22"/>
        </w:rPr>
        <w:t>firebug and fire path to</w:t>
      </w:r>
      <w:r w:rsidRPr="00512488">
        <w:rPr>
          <w:rFonts w:ascii="Arial" w:hAnsi="Arial" w:cs="Arial"/>
          <w:sz w:val="22"/>
          <w:szCs w:val="22"/>
        </w:rPr>
        <w:t xml:space="preserve"> identify web elements.</w:t>
      </w:r>
    </w:p>
    <w:p w:rsidR="005056F3" w:rsidRPr="00512488" w:rsidRDefault="005056F3" w:rsidP="009477E0">
      <w:pPr>
        <w:numPr>
          <w:ilvl w:val="0"/>
          <w:numId w:val="2"/>
        </w:numPr>
        <w:shd w:val="clear" w:color="auto" w:fill="FFFFFF"/>
        <w:jc w:val="both"/>
        <w:rPr>
          <w:rStyle w:val="apple-style-span"/>
          <w:rFonts w:ascii="Arial" w:hAnsi="Arial" w:cs="Arial"/>
          <w:b/>
          <w:sz w:val="22"/>
          <w:szCs w:val="22"/>
        </w:rPr>
      </w:pPr>
      <w:r w:rsidRPr="00512488">
        <w:rPr>
          <w:rStyle w:val="apple-style-span"/>
          <w:rFonts w:ascii="Arial" w:hAnsi="Arial" w:cs="Arial"/>
          <w:sz w:val="22"/>
          <w:szCs w:val="22"/>
        </w:rPr>
        <w:t xml:space="preserve">Expertise in documenting defects with high level of detail, accuracy, and informative recreation steps using </w:t>
      </w:r>
      <w:r w:rsidRPr="00512488">
        <w:rPr>
          <w:rStyle w:val="apple-style-span"/>
          <w:rFonts w:ascii="Arial" w:hAnsi="Arial" w:cs="Arial"/>
          <w:b/>
          <w:sz w:val="22"/>
          <w:szCs w:val="22"/>
        </w:rPr>
        <w:t xml:space="preserve">Quality Center, JIRA, IBM Clear Quest, </w:t>
      </w:r>
      <w:r w:rsidR="006032CF" w:rsidRPr="00512488">
        <w:rPr>
          <w:rStyle w:val="apple-style-span"/>
          <w:rFonts w:ascii="Arial" w:hAnsi="Arial" w:cs="Arial"/>
          <w:b/>
          <w:sz w:val="22"/>
          <w:szCs w:val="22"/>
        </w:rPr>
        <w:t>Bugzilla</w:t>
      </w:r>
      <w:r w:rsidRPr="00512488">
        <w:rPr>
          <w:rStyle w:val="apple-style-span"/>
          <w:rFonts w:ascii="Arial" w:hAnsi="Arial" w:cs="Arial"/>
          <w:b/>
          <w:sz w:val="22"/>
          <w:szCs w:val="22"/>
        </w:rPr>
        <w:t>.</w:t>
      </w:r>
    </w:p>
    <w:p w:rsidR="00856FF2" w:rsidRPr="00512488" w:rsidRDefault="00856FF2" w:rsidP="009477E0">
      <w:pPr>
        <w:numPr>
          <w:ilvl w:val="0"/>
          <w:numId w:val="2"/>
        </w:numPr>
        <w:suppressAutoHyphens/>
        <w:jc w:val="both"/>
        <w:rPr>
          <w:rFonts w:ascii="Arial" w:hAnsi="Arial" w:cs="Arial"/>
          <w:sz w:val="22"/>
          <w:szCs w:val="22"/>
        </w:rPr>
      </w:pPr>
      <w:r w:rsidRPr="00512488">
        <w:rPr>
          <w:rFonts w:ascii="Arial" w:hAnsi="Arial" w:cs="Arial"/>
          <w:sz w:val="22"/>
          <w:szCs w:val="22"/>
        </w:rPr>
        <w:t xml:space="preserve">Extensive use of bug reporting and defect tracking tools like </w:t>
      </w:r>
      <w:r w:rsidRPr="00512488">
        <w:rPr>
          <w:rFonts w:ascii="Arial" w:hAnsi="Arial" w:cs="Arial"/>
          <w:b/>
          <w:bCs/>
          <w:sz w:val="22"/>
          <w:szCs w:val="22"/>
        </w:rPr>
        <w:t>Quality Center.</w:t>
      </w:r>
    </w:p>
    <w:p w:rsidR="00D04236" w:rsidRPr="00512488" w:rsidRDefault="00D04236" w:rsidP="009477E0">
      <w:pPr>
        <w:numPr>
          <w:ilvl w:val="0"/>
          <w:numId w:val="2"/>
        </w:numPr>
        <w:jc w:val="both"/>
        <w:rPr>
          <w:rFonts w:ascii="Arial" w:hAnsi="Arial" w:cs="Arial"/>
          <w:sz w:val="22"/>
          <w:szCs w:val="22"/>
        </w:rPr>
      </w:pPr>
      <w:r w:rsidRPr="00512488">
        <w:rPr>
          <w:rFonts w:ascii="Arial" w:hAnsi="Arial" w:cs="Arial"/>
          <w:sz w:val="22"/>
          <w:szCs w:val="22"/>
        </w:rPr>
        <w:t>Experience with data analysis, analyzing, documenting business requirements and data specifications.</w:t>
      </w:r>
    </w:p>
    <w:p w:rsidR="00011CBB" w:rsidRPr="00512488" w:rsidRDefault="00686344" w:rsidP="009477E0">
      <w:pPr>
        <w:pStyle w:val="NoSpacing"/>
        <w:numPr>
          <w:ilvl w:val="0"/>
          <w:numId w:val="2"/>
        </w:numPr>
        <w:jc w:val="both"/>
        <w:rPr>
          <w:rFonts w:ascii="Arial" w:hAnsi="Arial" w:cs="Arial"/>
        </w:rPr>
      </w:pPr>
      <w:r w:rsidRPr="00512488">
        <w:rPr>
          <w:rFonts w:ascii="Arial" w:hAnsi="Arial" w:cs="Arial"/>
        </w:rPr>
        <w:t>A good team player, detail oriented, self-motivated indivi</w:t>
      </w:r>
      <w:r w:rsidR="009223FC" w:rsidRPr="00512488">
        <w:rPr>
          <w:rFonts w:ascii="Arial" w:hAnsi="Arial" w:cs="Arial"/>
        </w:rPr>
        <w:t xml:space="preserve">dual with strong </w:t>
      </w:r>
      <w:r w:rsidRPr="00512488">
        <w:rPr>
          <w:rFonts w:ascii="Arial" w:hAnsi="Arial" w:cs="Arial"/>
        </w:rPr>
        <w:t>analytical and leadership skills.</w:t>
      </w:r>
      <w:r w:rsidR="006A327B" w:rsidRPr="00512488">
        <w:rPr>
          <w:rFonts w:ascii="Arial" w:hAnsi="Arial" w:cs="Arial"/>
        </w:rPr>
        <w:t xml:space="preserve"> </w:t>
      </w:r>
    </w:p>
    <w:p w:rsidR="001A0266" w:rsidRDefault="001A0266" w:rsidP="009477E0">
      <w:pPr>
        <w:numPr>
          <w:ilvl w:val="0"/>
          <w:numId w:val="2"/>
        </w:numPr>
        <w:shd w:val="clear" w:color="auto" w:fill="FFFFFF"/>
        <w:jc w:val="both"/>
        <w:rPr>
          <w:rFonts w:ascii="Arial" w:hAnsi="Arial" w:cs="Arial"/>
          <w:sz w:val="22"/>
          <w:szCs w:val="22"/>
          <w:lang w:eastAsia="en-IN"/>
        </w:rPr>
      </w:pPr>
      <w:r w:rsidRPr="00512488">
        <w:rPr>
          <w:rFonts w:ascii="Arial" w:hAnsi="Arial" w:cs="Arial"/>
          <w:sz w:val="22"/>
          <w:szCs w:val="22"/>
          <w:lang w:eastAsia="en-IN"/>
        </w:rPr>
        <w:t>Excellent interpersonal and communication skill. Good documentation and process management skills with ability to effectively understand the business requirement to develop a quality product.</w:t>
      </w:r>
    </w:p>
    <w:p w:rsidR="00512488" w:rsidRDefault="00512488" w:rsidP="00512488">
      <w:pPr>
        <w:shd w:val="clear" w:color="auto" w:fill="FFFFFF"/>
        <w:ind w:left="360"/>
        <w:jc w:val="both"/>
        <w:rPr>
          <w:rFonts w:ascii="Arial" w:hAnsi="Arial" w:cs="Arial"/>
          <w:sz w:val="22"/>
          <w:szCs w:val="22"/>
          <w:lang w:eastAsia="en-IN"/>
        </w:rPr>
      </w:pPr>
    </w:p>
    <w:p w:rsidR="006A327B" w:rsidRPr="00512488" w:rsidRDefault="00512488" w:rsidP="00512488">
      <w:pPr>
        <w:pStyle w:val="Footer"/>
        <w:pBdr>
          <w:top w:val="thinThickSmallGap" w:sz="24" w:space="1" w:color="622423" w:themeColor="accent2" w:themeShade="7F"/>
        </w:pBdr>
        <w:ind w:left="360"/>
        <w:rPr>
          <w:rFonts w:asciiTheme="majorHAnsi" w:hAnsiTheme="majorHAnsi"/>
        </w:rPr>
      </w:pPr>
      <w:r>
        <w:rPr>
          <w:rFonts w:asciiTheme="majorHAnsi" w:hAnsiTheme="majorHAnsi"/>
        </w:rPr>
        <w:ptab w:relativeTo="margin" w:alignment="right" w:leader="none"/>
      </w:r>
    </w:p>
    <w:p w:rsidR="00AA2F16" w:rsidRDefault="00AA2F16" w:rsidP="006A4E1C">
      <w:pPr>
        <w:pStyle w:val="Heading1"/>
        <w:widowControl w:val="0"/>
        <w:shd w:val="clear" w:color="auto" w:fill="FFFFFF"/>
        <w:jc w:val="both"/>
        <w:rPr>
          <w:rFonts w:ascii="Arial" w:hAnsi="Arial" w:cs="Arial"/>
          <w:bCs w:val="0"/>
          <w:sz w:val="22"/>
          <w:szCs w:val="22"/>
        </w:rPr>
      </w:pPr>
      <w:r w:rsidRPr="00512488">
        <w:rPr>
          <w:rFonts w:ascii="Arial" w:hAnsi="Arial" w:cs="Arial"/>
          <w:bCs w:val="0"/>
          <w:sz w:val="22"/>
          <w:szCs w:val="22"/>
        </w:rPr>
        <w:t>TECHNICAL SKILLS:</w:t>
      </w:r>
    </w:p>
    <w:p w:rsidR="00512488" w:rsidRPr="00512488" w:rsidRDefault="00512488" w:rsidP="00512488"/>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897"/>
        <w:gridCol w:w="8119"/>
      </w:tblGrid>
      <w:tr w:rsidR="00AA2F16" w:rsidRPr="00512488" w:rsidTr="005F5D7B">
        <w:tc>
          <w:tcPr>
            <w:tcW w:w="1315" w:type="pct"/>
            <w:vAlign w:val="center"/>
          </w:tcPr>
          <w:p w:rsidR="00AA2F16" w:rsidRPr="00512488" w:rsidRDefault="00AA2F16" w:rsidP="006A4E1C">
            <w:pPr>
              <w:pStyle w:val="NormalWeb"/>
              <w:snapToGrid w:val="0"/>
              <w:spacing w:before="0" w:beforeAutospacing="0" w:after="0" w:afterAutospacing="0"/>
              <w:jc w:val="both"/>
              <w:rPr>
                <w:rFonts w:ascii="Arial" w:hAnsi="Arial" w:cs="Arial"/>
                <w:b/>
                <w:sz w:val="22"/>
                <w:szCs w:val="22"/>
              </w:rPr>
            </w:pPr>
            <w:r w:rsidRPr="00512488">
              <w:rPr>
                <w:rFonts w:ascii="Arial" w:hAnsi="Arial" w:cs="Arial"/>
                <w:b/>
                <w:sz w:val="22"/>
                <w:szCs w:val="22"/>
              </w:rPr>
              <w:t>Testing Tools</w:t>
            </w:r>
          </w:p>
        </w:tc>
        <w:tc>
          <w:tcPr>
            <w:tcW w:w="3685" w:type="pct"/>
            <w:vAlign w:val="center"/>
          </w:tcPr>
          <w:p w:rsidR="00AA2F16" w:rsidRPr="00512488" w:rsidRDefault="0075044D" w:rsidP="006A4E1C">
            <w:pPr>
              <w:pStyle w:val="NormalWeb"/>
              <w:snapToGrid w:val="0"/>
              <w:spacing w:before="0" w:beforeAutospacing="0" w:after="0" w:afterAutospacing="0"/>
              <w:jc w:val="both"/>
              <w:rPr>
                <w:rFonts w:ascii="Arial" w:hAnsi="Arial" w:cs="Arial"/>
                <w:sz w:val="22"/>
                <w:szCs w:val="22"/>
              </w:rPr>
            </w:pPr>
            <w:r w:rsidRPr="00512488">
              <w:rPr>
                <w:rFonts w:ascii="Arial" w:hAnsi="Arial" w:cs="Arial"/>
                <w:sz w:val="22"/>
                <w:szCs w:val="22"/>
              </w:rPr>
              <w:t xml:space="preserve">Selenium </w:t>
            </w:r>
            <w:r w:rsidR="00AA2F16" w:rsidRPr="00512488">
              <w:rPr>
                <w:rFonts w:ascii="Arial" w:hAnsi="Arial" w:cs="Arial"/>
                <w:sz w:val="22"/>
                <w:szCs w:val="22"/>
              </w:rPr>
              <w:t>WebDriver</w:t>
            </w:r>
            <w:r w:rsidRPr="00512488">
              <w:rPr>
                <w:rFonts w:ascii="Arial" w:hAnsi="Arial" w:cs="Arial"/>
                <w:sz w:val="22"/>
                <w:szCs w:val="22"/>
              </w:rPr>
              <w:t>/RC/IDE/Grid</w:t>
            </w:r>
            <w:r w:rsidR="00AA2F16" w:rsidRPr="00512488">
              <w:rPr>
                <w:rFonts w:ascii="Arial" w:hAnsi="Arial" w:cs="Arial"/>
                <w:sz w:val="22"/>
                <w:szCs w:val="22"/>
              </w:rPr>
              <w:t xml:space="preserve">, Quick Test Pro (QTP), </w:t>
            </w:r>
            <w:r w:rsidR="00D03AFE">
              <w:rPr>
                <w:rFonts w:ascii="Arial" w:hAnsi="Arial" w:cs="Arial"/>
                <w:sz w:val="22"/>
                <w:szCs w:val="22"/>
              </w:rPr>
              <w:t>JU</w:t>
            </w:r>
            <w:r w:rsidR="00FB130E" w:rsidRPr="00512488">
              <w:rPr>
                <w:rFonts w:ascii="Arial" w:hAnsi="Arial" w:cs="Arial"/>
                <w:sz w:val="22"/>
                <w:szCs w:val="22"/>
              </w:rPr>
              <w:t>nit, TestNG, SoapUI, JB</w:t>
            </w:r>
            <w:r w:rsidR="005F5D7B" w:rsidRPr="00512488">
              <w:rPr>
                <w:rFonts w:ascii="Arial" w:hAnsi="Arial" w:cs="Arial"/>
                <w:sz w:val="22"/>
                <w:szCs w:val="22"/>
              </w:rPr>
              <w:t>ehave, Cucumber</w:t>
            </w:r>
            <w:r w:rsidR="00D03AFE">
              <w:rPr>
                <w:rFonts w:ascii="Arial" w:hAnsi="Arial" w:cs="Arial"/>
                <w:sz w:val="22"/>
                <w:szCs w:val="22"/>
              </w:rPr>
              <w:t>, Gson, JAXP, Apache HTTP Client, iOS, Android, iPad</w:t>
            </w:r>
            <w:r w:rsidR="0051747C">
              <w:rPr>
                <w:rFonts w:ascii="Arial" w:hAnsi="Arial" w:cs="Arial"/>
                <w:sz w:val="22"/>
                <w:szCs w:val="22"/>
              </w:rPr>
              <w:t>.</w:t>
            </w:r>
          </w:p>
        </w:tc>
      </w:tr>
      <w:tr w:rsidR="00AA2F16" w:rsidRPr="00512488" w:rsidTr="005F5D7B">
        <w:tc>
          <w:tcPr>
            <w:tcW w:w="1315" w:type="pct"/>
            <w:vAlign w:val="center"/>
          </w:tcPr>
          <w:p w:rsidR="00AA2F16" w:rsidRPr="00512488" w:rsidRDefault="00AA2F16" w:rsidP="006A4E1C">
            <w:pPr>
              <w:pStyle w:val="NormalWeb"/>
              <w:snapToGrid w:val="0"/>
              <w:spacing w:before="0" w:beforeAutospacing="0" w:after="0" w:afterAutospacing="0"/>
              <w:jc w:val="both"/>
              <w:rPr>
                <w:rFonts w:ascii="Arial" w:hAnsi="Arial" w:cs="Arial"/>
                <w:b/>
                <w:sz w:val="22"/>
                <w:szCs w:val="22"/>
              </w:rPr>
            </w:pPr>
            <w:r w:rsidRPr="00512488">
              <w:rPr>
                <w:rFonts w:ascii="Arial" w:hAnsi="Arial" w:cs="Arial"/>
                <w:b/>
                <w:sz w:val="22"/>
                <w:szCs w:val="22"/>
              </w:rPr>
              <w:t>Languages</w:t>
            </w:r>
          </w:p>
        </w:tc>
        <w:tc>
          <w:tcPr>
            <w:tcW w:w="3685" w:type="pct"/>
            <w:vAlign w:val="center"/>
          </w:tcPr>
          <w:p w:rsidR="00AA2F16" w:rsidRPr="00512488" w:rsidRDefault="00AA2F16" w:rsidP="006A4E1C">
            <w:pPr>
              <w:pStyle w:val="NormalWeb"/>
              <w:snapToGrid w:val="0"/>
              <w:spacing w:before="0" w:beforeAutospacing="0" w:after="0" w:afterAutospacing="0"/>
              <w:jc w:val="both"/>
              <w:rPr>
                <w:rFonts w:ascii="Arial" w:hAnsi="Arial" w:cs="Arial"/>
                <w:sz w:val="22"/>
                <w:szCs w:val="22"/>
              </w:rPr>
            </w:pPr>
            <w:r w:rsidRPr="00512488">
              <w:rPr>
                <w:rFonts w:ascii="Arial" w:hAnsi="Arial" w:cs="Arial"/>
                <w:sz w:val="22"/>
                <w:szCs w:val="22"/>
              </w:rPr>
              <w:t>HTML, X</w:t>
            </w:r>
            <w:r w:rsidR="00011CBB" w:rsidRPr="00512488">
              <w:rPr>
                <w:rFonts w:ascii="Arial" w:hAnsi="Arial" w:cs="Arial"/>
                <w:sz w:val="22"/>
                <w:szCs w:val="22"/>
              </w:rPr>
              <w:t>ML,</w:t>
            </w:r>
            <w:r w:rsidRPr="00512488">
              <w:rPr>
                <w:rFonts w:ascii="Arial" w:hAnsi="Arial" w:cs="Arial"/>
                <w:sz w:val="22"/>
                <w:szCs w:val="22"/>
              </w:rPr>
              <w:t xml:space="preserve"> CSS, JAVA, Java Script</w:t>
            </w:r>
            <w:r w:rsidR="005F5D7B" w:rsidRPr="00512488">
              <w:rPr>
                <w:rFonts w:ascii="Arial" w:hAnsi="Arial" w:cs="Arial"/>
                <w:sz w:val="22"/>
                <w:szCs w:val="22"/>
              </w:rPr>
              <w:t>, SQL</w:t>
            </w:r>
          </w:p>
        </w:tc>
      </w:tr>
      <w:tr w:rsidR="005F5D7B" w:rsidRPr="00512488" w:rsidTr="005F5D7B">
        <w:tc>
          <w:tcPr>
            <w:tcW w:w="1315" w:type="pct"/>
            <w:vAlign w:val="center"/>
          </w:tcPr>
          <w:p w:rsidR="005F5D7B" w:rsidRPr="00512488" w:rsidRDefault="005F5D7B" w:rsidP="006A4E1C">
            <w:pPr>
              <w:pStyle w:val="NormalWeb"/>
              <w:snapToGrid w:val="0"/>
              <w:spacing w:before="0" w:beforeAutospacing="0" w:after="0" w:afterAutospacing="0"/>
              <w:jc w:val="both"/>
              <w:rPr>
                <w:rFonts w:ascii="Arial" w:hAnsi="Arial" w:cs="Arial"/>
                <w:b/>
                <w:sz w:val="22"/>
                <w:szCs w:val="22"/>
              </w:rPr>
            </w:pPr>
            <w:r w:rsidRPr="00512488">
              <w:rPr>
                <w:rFonts w:ascii="Arial" w:hAnsi="Arial" w:cs="Arial"/>
                <w:b/>
                <w:sz w:val="22"/>
                <w:szCs w:val="22"/>
              </w:rPr>
              <w:t>Build Tools</w:t>
            </w:r>
          </w:p>
        </w:tc>
        <w:tc>
          <w:tcPr>
            <w:tcW w:w="3685" w:type="pct"/>
            <w:vAlign w:val="center"/>
          </w:tcPr>
          <w:p w:rsidR="005F5D7B" w:rsidRPr="00512488" w:rsidRDefault="005F5D7B" w:rsidP="006A4E1C">
            <w:pPr>
              <w:pStyle w:val="NormalWeb"/>
              <w:snapToGrid w:val="0"/>
              <w:spacing w:before="0" w:beforeAutospacing="0" w:after="0" w:afterAutospacing="0"/>
              <w:jc w:val="both"/>
              <w:rPr>
                <w:rFonts w:ascii="Arial" w:hAnsi="Arial" w:cs="Arial"/>
                <w:sz w:val="22"/>
                <w:szCs w:val="22"/>
              </w:rPr>
            </w:pPr>
            <w:r w:rsidRPr="00512488">
              <w:rPr>
                <w:rFonts w:ascii="Arial" w:hAnsi="Arial" w:cs="Arial"/>
                <w:sz w:val="22"/>
                <w:szCs w:val="22"/>
              </w:rPr>
              <w:t>Ant, Maven</w:t>
            </w:r>
          </w:p>
        </w:tc>
      </w:tr>
      <w:tr w:rsidR="005F5D7B" w:rsidRPr="00512488" w:rsidTr="005F5D7B">
        <w:tc>
          <w:tcPr>
            <w:tcW w:w="1315" w:type="pct"/>
            <w:vAlign w:val="center"/>
          </w:tcPr>
          <w:p w:rsidR="005F5D7B" w:rsidRPr="00512488" w:rsidRDefault="00D03AFE" w:rsidP="006A4E1C">
            <w:pPr>
              <w:pStyle w:val="NormalWeb"/>
              <w:snapToGrid w:val="0"/>
              <w:spacing w:before="0" w:beforeAutospacing="0" w:after="0" w:afterAutospacing="0"/>
              <w:jc w:val="both"/>
              <w:rPr>
                <w:rFonts w:ascii="Arial" w:hAnsi="Arial" w:cs="Arial"/>
                <w:b/>
                <w:sz w:val="22"/>
                <w:szCs w:val="22"/>
              </w:rPr>
            </w:pPr>
            <w:r>
              <w:rPr>
                <w:rFonts w:ascii="Arial" w:hAnsi="Arial" w:cs="Arial"/>
                <w:b/>
                <w:sz w:val="22"/>
                <w:szCs w:val="22"/>
              </w:rPr>
              <w:t>CI</w:t>
            </w:r>
            <w:r w:rsidR="005F5D7B" w:rsidRPr="00512488">
              <w:rPr>
                <w:rFonts w:ascii="Arial" w:hAnsi="Arial" w:cs="Arial"/>
                <w:b/>
                <w:sz w:val="22"/>
                <w:szCs w:val="22"/>
              </w:rPr>
              <w:t xml:space="preserve"> Tools</w:t>
            </w:r>
          </w:p>
        </w:tc>
        <w:tc>
          <w:tcPr>
            <w:tcW w:w="3685" w:type="pct"/>
            <w:vAlign w:val="center"/>
          </w:tcPr>
          <w:p w:rsidR="005F5D7B" w:rsidRPr="00512488" w:rsidRDefault="005F5D7B" w:rsidP="00D03AFE">
            <w:pPr>
              <w:pStyle w:val="NormalWeb"/>
              <w:snapToGrid w:val="0"/>
              <w:spacing w:before="0" w:beforeAutospacing="0" w:after="0" w:afterAutospacing="0"/>
              <w:jc w:val="both"/>
              <w:rPr>
                <w:rFonts w:ascii="Arial" w:hAnsi="Arial" w:cs="Arial"/>
                <w:sz w:val="22"/>
                <w:szCs w:val="22"/>
              </w:rPr>
            </w:pPr>
            <w:r w:rsidRPr="00512488">
              <w:rPr>
                <w:rFonts w:ascii="Arial" w:hAnsi="Arial" w:cs="Arial"/>
                <w:sz w:val="22"/>
                <w:szCs w:val="22"/>
              </w:rPr>
              <w:t xml:space="preserve">Jenkins, </w:t>
            </w:r>
            <w:r w:rsidR="00D03AFE">
              <w:rPr>
                <w:rFonts w:ascii="Arial" w:hAnsi="Arial" w:cs="Arial"/>
                <w:sz w:val="22"/>
                <w:szCs w:val="22"/>
              </w:rPr>
              <w:t>Maven</w:t>
            </w:r>
          </w:p>
        </w:tc>
      </w:tr>
      <w:tr w:rsidR="005F5D7B" w:rsidRPr="00512488" w:rsidTr="005F5D7B">
        <w:tc>
          <w:tcPr>
            <w:tcW w:w="1315" w:type="pct"/>
            <w:vAlign w:val="center"/>
          </w:tcPr>
          <w:p w:rsidR="005F5D7B" w:rsidRPr="00512488" w:rsidRDefault="005F5D7B" w:rsidP="006A4E1C">
            <w:pPr>
              <w:pStyle w:val="NormalWeb"/>
              <w:snapToGrid w:val="0"/>
              <w:spacing w:before="0" w:beforeAutospacing="0" w:after="0" w:afterAutospacing="0"/>
              <w:jc w:val="both"/>
              <w:rPr>
                <w:rFonts w:ascii="Arial" w:hAnsi="Arial" w:cs="Arial"/>
                <w:b/>
                <w:sz w:val="22"/>
                <w:szCs w:val="22"/>
              </w:rPr>
            </w:pPr>
            <w:r w:rsidRPr="00512488">
              <w:rPr>
                <w:rFonts w:ascii="Arial" w:hAnsi="Arial" w:cs="Arial"/>
                <w:b/>
                <w:sz w:val="22"/>
                <w:szCs w:val="22"/>
              </w:rPr>
              <w:t>Bug Tracking Tools</w:t>
            </w:r>
          </w:p>
        </w:tc>
        <w:tc>
          <w:tcPr>
            <w:tcW w:w="3685" w:type="pct"/>
            <w:vAlign w:val="center"/>
          </w:tcPr>
          <w:p w:rsidR="005F5D7B" w:rsidRPr="00512488" w:rsidRDefault="005F5D7B" w:rsidP="006A4E1C">
            <w:pPr>
              <w:pStyle w:val="NormalWeb"/>
              <w:snapToGrid w:val="0"/>
              <w:spacing w:before="0" w:beforeAutospacing="0" w:after="0" w:afterAutospacing="0"/>
              <w:jc w:val="both"/>
              <w:rPr>
                <w:rFonts w:ascii="Arial" w:hAnsi="Arial" w:cs="Arial"/>
                <w:sz w:val="22"/>
                <w:szCs w:val="22"/>
              </w:rPr>
            </w:pPr>
            <w:r w:rsidRPr="00512488">
              <w:rPr>
                <w:rFonts w:ascii="Arial" w:hAnsi="Arial" w:cs="Arial"/>
                <w:sz w:val="22"/>
                <w:szCs w:val="22"/>
              </w:rPr>
              <w:t xml:space="preserve">JIRA, Quality Center (QC), </w:t>
            </w:r>
            <w:r w:rsidR="00685C9D" w:rsidRPr="00512488">
              <w:rPr>
                <w:rFonts w:ascii="Arial" w:hAnsi="Arial" w:cs="Arial"/>
                <w:sz w:val="22"/>
                <w:szCs w:val="22"/>
              </w:rPr>
              <w:t>Bugzilla</w:t>
            </w:r>
            <w:r w:rsidRPr="00512488">
              <w:rPr>
                <w:rFonts w:ascii="Arial" w:hAnsi="Arial" w:cs="Arial"/>
                <w:sz w:val="22"/>
                <w:szCs w:val="22"/>
              </w:rPr>
              <w:t xml:space="preserve"> </w:t>
            </w:r>
          </w:p>
        </w:tc>
      </w:tr>
      <w:tr w:rsidR="005F5D7B" w:rsidRPr="00512488" w:rsidTr="005F5D7B">
        <w:tc>
          <w:tcPr>
            <w:tcW w:w="1315" w:type="pct"/>
            <w:vAlign w:val="center"/>
          </w:tcPr>
          <w:p w:rsidR="005F5D7B" w:rsidRPr="00512488" w:rsidRDefault="005F5D7B" w:rsidP="006A4E1C">
            <w:pPr>
              <w:pStyle w:val="NormalWeb"/>
              <w:snapToGrid w:val="0"/>
              <w:spacing w:before="0" w:beforeAutospacing="0" w:after="0" w:afterAutospacing="0"/>
              <w:jc w:val="both"/>
              <w:rPr>
                <w:rFonts w:ascii="Arial" w:hAnsi="Arial" w:cs="Arial"/>
                <w:b/>
                <w:sz w:val="22"/>
                <w:szCs w:val="22"/>
              </w:rPr>
            </w:pPr>
            <w:r w:rsidRPr="00512488">
              <w:rPr>
                <w:rFonts w:ascii="Arial" w:hAnsi="Arial" w:cs="Arial"/>
                <w:b/>
                <w:sz w:val="22"/>
                <w:szCs w:val="22"/>
              </w:rPr>
              <w:t>Processes</w:t>
            </w:r>
          </w:p>
        </w:tc>
        <w:tc>
          <w:tcPr>
            <w:tcW w:w="3685" w:type="pct"/>
            <w:vAlign w:val="center"/>
          </w:tcPr>
          <w:p w:rsidR="005F5D7B" w:rsidRPr="00512488" w:rsidRDefault="005F5D7B" w:rsidP="006A4E1C">
            <w:pPr>
              <w:pStyle w:val="NormalWeb"/>
              <w:snapToGrid w:val="0"/>
              <w:spacing w:before="0" w:beforeAutospacing="0" w:after="0" w:afterAutospacing="0"/>
              <w:jc w:val="both"/>
              <w:rPr>
                <w:rFonts w:ascii="Arial" w:hAnsi="Arial" w:cs="Arial"/>
                <w:sz w:val="22"/>
                <w:szCs w:val="22"/>
              </w:rPr>
            </w:pPr>
            <w:r w:rsidRPr="00512488">
              <w:rPr>
                <w:rFonts w:ascii="Arial" w:hAnsi="Arial" w:cs="Arial"/>
                <w:sz w:val="22"/>
                <w:szCs w:val="22"/>
              </w:rPr>
              <w:t>Agile-Scrum, Waterfall</w:t>
            </w:r>
            <w:r w:rsidR="00EC16B4" w:rsidRPr="00512488">
              <w:rPr>
                <w:rFonts w:ascii="Arial" w:hAnsi="Arial" w:cs="Arial"/>
                <w:sz w:val="22"/>
                <w:szCs w:val="22"/>
              </w:rPr>
              <w:t>, TDD, BDD</w:t>
            </w:r>
          </w:p>
        </w:tc>
      </w:tr>
      <w:tr w:rsidR="005F5D7B" w:rsidRPr="00512488" w:rsidTr="005F5D7B">
        <w:tc>
          <w:tcPr>
            <w:tcW w:w="1315" w:type="pct"/>
            <w:vAlign w:val="center"/>
          </w:tcPr>
          <w:p w:rsidR="005F5D7B" w:rsidRPr="00512488" w:rsidRDefault="005F5D7B" w:rsidP="006A4E1C">
            <w:pPr>
              <w:pStyle w:val="NormalWeb"/>
              <w:snapToGrid w:val="0"/>
              <w:spacing w:before="0" w:beforeAutospacing="0" w:after="0" w:afterAutospacing="0"/>
              <w:jc w:val="both"/>
              <w:rPr>
                <w:rFonts w:ascii="Arial" w:hAnsi="Arial" w:cs="Arial"/>
                <w:b/>
                <w:sz w:val="22"/>
                <w:szCs w:val="22"/>
              </w:rPr>
            </w:pPr>
            <w:r w:rsidRPr="00512488">
              <w:rPr>
                <w:rFonts w:ascii="Arial" w:hAnsi="Arial" w:cs="Arial"/>
                <w:b/>
                <w:sz w:val="22"/>
                <w:szCs w:val="22"/>
              </w:rPr>
              <w:t>Browsers</w:t>
            </w:r>
          </w:p>
        </w:tc>
        <w:tc>
          <w:tcPr>
            <w:tcW w:w="3685" w:type="pct"/>
            <w:vAlign w:val="center"/>
          </w:tcPr>
          <w:p w:rsidR="005F5D7B" w:rsidRPr="00512488" w:rsidRDefault="005F5D7B" w:rsidP="006A4E1C">
            <w:pPr>
              <w:pStyle w:val="NormalWeb"/>
              <w:snapToGrid w:val="0"/>
              <w:spacing w:before="0" w:beforeAutospacing="0" w:after="0" w:afterAutospacing="0"/>
              <w:jc w:val="both"/>
              <w:rPr>
                <w:rFonts w:ascii="Arial" w:hAnsi="Arial" w:cs="Arial"/>
                <w:sz w:val="22"/>
                <w:szCs w:val="22"/>
              </w:rPr>
            </w:pPr>
            <w:r w:rsidRPr="00512488">
              <w:rPr>
                <w:rFonts w:ascii="Arial" w:hAnsi="Arial" w:cs="Arial"/>
                <w:sz w:val="22"/>
                <w:szCs w:val="22"/>
              </w:rPr>
              <w:t>Mozilla Firefox, Internet Explorer, Safari, Google Chrome</w:t>
            </w:r>
          </w:p>
        </w:tc>
      </w:tr>
      <w:tr w:rsidR="005F5D7B" w:rsidRPr="00512488" w:rsidTr="005F5D7B">
        <w:tc>
          <w:tcPr>
            <w:tcW w:w="1315" w:type="pct"/>
            <w:vAlign w:val="center"/>
          </w:tcPr>
          <w:p w:rsidR="005F5D7B" w:rsidRPr="00512488" w:rsidRDefault="005F5D7B" w:rsidP="006A4E1C">
            <w:pPr>
              <w:pStyle w:val="NormalWeb"/>
              <w:snapToGrid w:val="0"/>
              <w:spacing w:before="0" w:beforeAutospacing="0" w:after="0" w:afterAutospacing="0"/>
              <w:jc w:val="both"/>
              <w:rPr>
                <w:rFonts w:ascii="Arial" w:hAnsi="Arial" w:cs="Arial"/>
                <w:b/>
                <w:sz w:val="22"/>
                <w:szCs w:val="22"/>
              </w:rPr>
            </w:pPr>
            <w:r w:rsidRPr="00512488">
              <w:rPr>
                <w:rFonts w:ascii="Arial" w:hAnsi="Arial" w:cs="Arial"/>
                <w:b/>
                <w:sz w:val="22"/>
                <w:szCs w:val="22"/>
              </w:rPr>
              <w:t>Database</w:t>
            </w:r>
          </w:p>
        </w:tc>
        <w:tc>
          <w:tcPr>
            <w:tcW w:w="3685" w:type="pct"/>
            <w:vAlign w:val="center"/>
          </w:tcPr>
          <w:p w:rsidR="005F5D7B" w:rsidRPr="00512488" w:rsidRDefault="005F5D7B" w:rsidP="006A4E1C">
            <w:pPr>
              <w:pStyle w:val="NormalWeb"/>
              <w:snapToGrid w:val="0"/>
              <w:spacing w:before="0" w:beforeAutospacing="0" w:after="0" w:afterAutospacing="0"/>
              <w:jc w:val="both"/>
              <w:rPr>
                <w:rFonts w:ascii="Arial" w:hAnsi="Arial" w:cs="Arial"/>
                <w:sz w:val="22"/>
                <w:szCs w:val="22"/>
              </w:rPr>
            </w:pPr>
            <w:r w:rsidRPr="00512488">
              <w:rPr>
                <w:rFonts w:ascii="Arial" w:hAnsi="Arial" w:cs="Arial"/>
                <w:sz w:val="22"/>
                <w:szCs w:val="22"/>
              </w:rPr>
              <w:t>Oracle, MS-Access, SQL Server</w:t>
            </w:r>
            <w:r w:rsidR="00D03AFE">
              <w:rPr>
                <w:rFonts w:ascii="Arial" w:hAnsi="Arial" w:cs="Arial"/>
                <w:sz w:val="22"/>
                <w:szCs w:val="22"/>
              </w:rPr>
              <w:t>, MongoDB</w:t>
            </w:r>
          </w:p>
        </w:tc>
      </w:tr>
      <w:tr w:rsidR="005F5D7B" w:rsidRPr="00512488" w:rsidTr="005F5D7B">
        <w:tc>
          <w:tcPr>
            <w:tcW w:w="1315" w:type="pct"/>
            <w:vAlign w:val="center"/>
          </w:tcPr>
          <w:p w:rsidR="005F5D7B" w:rsidRPr="00512488" w:rsidRDefault="005F5D7B" w:rsidP="006A4E1C">
            <w:pPr>
              <w:pStyle w:val="NormalWeb"/>
              <w:snapToGrid w:val="0"/>
              <w:spacing w:before="0" w:beforeAutospacing="0" w:after="0" w:afterAutospacing="0"/>
              <w:jc w:val="both"/>
              <w:rPr>
                <w:rFonts w:ascii="Arial" w:hAnsi="Arial" w:cs="Arial"/>
                <w:b/>
                <w:sz w:val="22"/>
                <w:szCs w:val="22"/>
              </w:rPr>
            </w:pPr>
            <w:r w:rsidRPr="00512488">
              <w:rPr>
                <w:rFonts w:ascii="Arial" w:hAnsi="Arial" w:cs="Arial"/>
                <w:b/>
                <w:sz w:val="22"/>
                <w:szCs w:val="22"/>
              </w:rPr>
              <w:t>Operating Systems</w:t>
            </w:r>
          </w:p>
        </w:tc>
        <w:tc>
          <w:tcPr>
            <w:tcW w:w="3685" w:type="pct"/>
            <w:vAlign w:val="center"/>
          </w:tcPr>
          <w:p w:rsidR="005F5D7B" w:rsidRPr="00512488" w:rsidRDefault="00685C9D" w:rsidP="006A4E1C">
            <w:pPr>
              <w:pStyle w:val="NormalWeb"/>
              <w:snapToGrid w:val="0"/>
              <w:spacing w:before="0" w:beforeAutospacing="0" w:after="0" w:afterAutospacing="0"/>
              <w:jc w:val="both"/>
              <w:rPr>
                <w:rFonts w:ascii="Arial" w:hAnsi="Arial" w:cs="Arial"/>
                <w:sz w:val="22"/>
                <w:szCs w:val="22"/>
              </w:rPr>
            </w:pPr>
            <w:r w:rsidRPr="00512488">
              <w:rPr>
                <w:rFonts w:ascii="Arial" w:hAnsi="Arial" w:cs="Arial"/>
                <w:sz w:val="22"/>
                <w:szCs w:val="22"/>
              </w:rPr>
              <w:t>Windows,</w:t>
            </w:r>
            <w:r w:rsidR="005F5D7B" w:rsidRPr="00512488">
              <w:rPr>
                <w:rFonts w:ascii="Arial" w:hAnsi="Arial" w:cs="Arial"/>
                <w:sz w:val="22"/>
                <w:szCs w:val="22"/>
              </w:rPr>
              <w:t xml:space="preserve"> Linux, Mac</w:t>
            </w:r>
          </w:p>
        </w:tc>
      </w:tr>
    </w:tbl>
    <w:p w:rsidR="00512488" w:rsidRDefault="00512488" w:rsidP="00512488">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p>
    <w:p w:rsidR="003A2202" w:rsidRPr="00512488" w:rsidRDefault="003A2202" w:rsidP="006A4E1C">
      <w:pPr>
        <w:tabs>
          <w:tab w:val="left" w:pos="7011"/>
        </w:tabs>
        <w:jc w:val="both"/>
        <w:rPr>
          <w:rFonts w:ascii="Arial" w:hAnsi="Arial" w:cs="Arial"/>
          <w:b/>
          <w:sz w:val="22"/>
          <w:szCs w:val="22"/>
        </w:rPr>
      </w:pPr>
    </w:p>
    <w:p w:rsidR="00512488" w:rsidRDefault="00512488" w:rsidP="006A4E1C">
      <w:pPr>
        <w:tabs>
          <w:tab w:val="left" w:pos="7011"/>
        </w:tabs>
        <w:jc w:val="both"/>
        <w:rPr>
          <w:rFonts w:ascii="Arial" w:hAnsi="Arial" w:cs="Arial"/>
          <w:b/>
          <w:sz w:val="22"/>
          <w:szCs w:val="22"/>
        </w:rPr>
      </w:pPr>
    </w:p>
    <w:p w:rsidR="00512488" w:rsidRDefault="00512488" w:rsidP="006A4E1C">
      <w:pPr>
        <w:tabs>
          <w:tab w:val="left" w:pos="7011"/>
        </w:tabs>
        <w:jc w:val="both"/>
        <w:rPr>
          <w:rFonts w:ascii="Arial" w:hAnsi="Arial" w:cs="Arial"/>
          <w:b/>
          <w:sz w:val="22"/>
          <w:szCs w:val="22"/>
        </w:rPr>
      </w:pPr>
    </w:p>
    <w:p w:rsidR="00F93D65" w:rsidRDefault="008A49CE" w:rsidP="006A4E1C">
      <w:pPr>
        <w:tabs>
          <w:tab w:val="left" w:pos="7011"/>
        </w:tabs>
        <w:jc w:val="both"/>
        <w:rPr>
          <w:rFonts w:ascii="Arial" w:hAnsi="Arial" w:cs="Arial"/>
          <w:b/>
          <w:sz w:val="22"/>
          <w:szCs w:val="22"/>
        </w:rPr>
      </w:pPr>
      <w:r w:rsidRPr="00512488">
        <w:rPr>
          <w:rFonts w:ascii="Arial" w:hAnsi="Arial" w:cs="Arial"/>
          <w:b/>
          <w:sz w:val="22"/>
          <w:szCs w:val="22"/>
        </w:rPr>
        <w:t>PROFESSIONAL</w:t>
      </w:r>
      <w:r w:rsidR="00471F41" w:rsidRPr="00512488">
        <w:rPr>
          <w:rFonts w:ascii="Arial" w:hAnsi="Arial" w:cs="Arial"/>
          <w:b/>
          <w:sz w:val="22"/>
          <w:szCs w:val="22"/>
        </w:rPr>
        <w:t xml:space="preserve"> EXPERIENCE:</w:t>
      </w:r>
    </w:p>
    <w:p w:rsidR="00F93D65" w:rsidRDefault="00F93D65" w:rsidP="006A4E1C">
      <w:pPr>
        <w:tabs>
          <w:tab w:val="left" w:pos="7011"/>
        </w:tabs>
        <w:jc w:val="both"/>
        <w:rPr>
          <w:rFonts w:ascii="Arial" w:hAnsi="Arial" w:cs="Arial"/>
          <w:b/>
          <w:sz w:val="22"/>
          <w:szCs w:val="22"/>
        </w:rPr>
      </w:pPr>
    </w:p>
    <w:p w:rsidR="00F93D65" w:rsidRPr="00E93CA8" w:rsidRDefault="00F93D65" w:rsidP="00F93D65">
      <w:pPr>
        <w:pStyle w:val="Footer"/>
        <w:pBdr>
          <w:top w:val="thinThickSmallGap" w:sz="24" w:space="1" w:color="622423" w:themeColor="accent2" w:themeShade="7F"/>
        </w:pBdr>
        <w:rPr>
          <w:rFonts w:asciiTheme="majorHAnsi" w:hAnsiTheme="majorHAnsi"/>
        </w:rPr>
      </w:pPr>
      <w:r w:rsidRPr="00512488">
        <w:rPr>
          <w:rFonts w:ascii="Arial" w:hAnsi="Arial" w:cs="Arial"/>
          <w:b/>
          <w:sz w:val="22"/>
          <w:szCs w:val="22"/>
        </w:rPr>
        <w:t xml:space="preserve">Client:  </w:t>
      </w:r>
      <w:r>
        <w:rPr>
          <w:rFonts w:ascii="Arial" w:hAnsi="Arial" w:cs="Arial"/>
          <w:b/>
          <w:sz w:val="22"/>
          <w:szCs w:val="22"/>
        </w:rPr>
        <w:t>eBay Advertising, Brisbane, CA</w:t>
      </w:r>
      <w:r w:rsidRPr="00512488">
        <w:rPr>
          <w:rFonts w:ascii="Arial" w:hAnsi="Arial" w:cs="Arial"/>
          <w:b/>
          <w:sz w:val="22"/>
          <w:szCs w:val="22"/>
        </w:rPr>
        <w:tab/>
      </w:r>
      <w:r>
        <w:rPr>
          <w:rFonts w:ascii="Arial" w:hAnsi="Arial" w:cs="Arial"/>
          <w:b/>
          <w:sz w:val="22"/>
          <w:szCs w:val="22"/>
        </w:rPr>
        <w:tab/>
        <w:t xml:space="preserve">  </w:t>
      </w:r>
      <w:r w:rsidR="00EA5CC8">
        <w:rPr>
          <w:rFonts w:ascii="Arial" w:hAnsi="Arial" w:cs="Arial"/>
          <w:b/>
          <w:sz w:val="22"/>
          <w:szCs w:val="22"/>
        </w:rPr>
        <w:t>June 16</w:t>
      </w:r>
      <w:r w:rsidRPr="00512488">
        <w:rPr>
          <w:rFonts w:ascii="Arial" w:hAnsi="Arial" w:cs="Arial"/>
          <w:b/>
          <w:sz w:val="22"/>
          <w:szCs w:val="22"/>
        </w:rPr>
        <w:t xml:space="preserve">- Till Date                                             </w:t>
      </w:r>
    </w:p>
    <w:p w:rsidR="00F93D65" w:rsidRPr="00E93CA8" w:rsidRDefault="00F93D65" w:rsidP="00F93D65">
      <w:pPr>
        <w:pStyle w:val="Footer"/>
        <w:pBdr>
          <w:top w:val="thinThickSmallGap" w:sz="24" w:space="1" w:color="622423" w:themeColor="accent2" w:themeShade="7F"/>
        </w:pBdr>
        <w:rPr>
          <w:rFonts w:ascii="Arial" w:hAnsi="Arial" w:cs="Arial"/>
          <w:b/>
          <w:sz w:val="22"/>
          <w:szCs w:val="22"/>
        </w:rPr>
      </w:pPr>
      <w:r w:rsidRPr="00512488">
        <w:rPr>
          <w:rFonts w:ascii="Arial" w:hAnsi="Arial" w:cs="Arial"/>
          <w:b/>
          <w:sz w:val="22"/>
          <w:szCs w:val="22"/>
        </w:rPr>
        <w:t>Role:</w:t>
      </w:r>
      <w:r>
        <w:rPr>
          <w:rFonts w:ascii="Arial" w:hAnsi="Arial" w:cs="Arial"/>
          <w:b/>
          <w:sz w:val="22"/>
          <w:szCs w:val="22"/>
        </w:rPr>
        <w:t xml:space="preserve"> </w:t>
      </w:r>
      <w:r w:rsidRPr="00512488">
        <w:rPr>
          <w:rFonts w:ascii="Arial" w:hAnsi="Arial" w:cs="Arial"/>
          <w:b/>
          <w:sz w:val="22"/>
          <w:szCs w:val="22"/>
        </w:rPr>
        <w:t>QA Engineer</w:t>
      </w:r>
    </w:p>
    <w:p w:rsidR="00F93D65" w:rsidRDefault="00F93D65" w:rsidP="00F93D65">
      <w:pPr>
        <w:jc w:val="both"/>
        <w:rPr>
          <w:rFonts w:ascii="Arial" w:hAnsi="Arial" w:cs="Arial"/>
          <w:b/>
          <w:sz w:val="22"/>
          <w:szCs w:val="22"/>
        </w:rPr>
      </w:pPr>
      <w:r w:rsidRPr="00512488">
        <w:rPr>
          <w:rFonts w:ascii="Arial" w:hAnsi="Arial" w:cs="Arial"/>
          <w:b/>
          <w:sz w:val="22"/>
          <w:szCs w:val="22"/>
        </w:rPr>
        <w:t>Project Description:</w:t>
      </w:r>
    </w:p>
    <w:p w:rsidR="00F93D65" w:rsidRPr="00512488" w:rsidRDefault="00F93D65" w:rsidP="00F93D65">
      <w:pPr>
        <w:jc w:val="both"/>
        <w:rPr>
          <w:rFonts w:ascii="Arial" w:hAnsi="Arial" w:cs="Arial"/>
          <w:b/>
          <w:sz w:val="22"/>
          <w:szCs w:val="22"/>
        </w:rPr>
      </w:pPr>
    </w:p>
    <w:p w:rsidR="00F93D65" w:rsidRDefault="00EE51EE" w:rsidP="00EA5CC8">
      <w:pPr>
        <w:tabs>
          <w:tab w:val="left" w:pos="1170"/>
        </w:tabs>
        <w:jc w:val="both"/>
        <w:rPr>
          <w:rFonts w:ascii="Arial" w:hAnsi="Arial" w:cs="Arial"/>
          <w:b/>
          <w:bCs/>
          <w:sz w:val="22"/>
          <w:szCs w:val="22"/>
        </w:rPr>
      </w:pPr>
      <w:r>
        <w:rPr>
          <w:rStyle w:val="apple-converted-space"/>
          <w:rFonts w:ascii="Arial" w:hAnsi="Arial" w:cs="Arial"/>
          <w:sz w:val="22"/>
          <w:szCs w:val="22"/>
          <w:shd w:val="clear" w:color="auto" w:fill="FFFFFF"/>
        </w:rPr>
        <w:t>EBay</w:t>
      </w:r>
      <w:r w:rsidR="00F93D65">
        <w:rPr>
          <w:rStyle w:val="apple-converted-space"/>
          <w:rFonts w:ascii="Arial" w:hAnsi="Arial" w:cs="Arial"/>
          <w:sz w:val="22"/>
          <w:szCs w:val="22"/>
          <w:shd w:val="clear" w:color="auto" w:fill="FFFFFF"/>
        </w:rPr>
        <w:t xml:space="preserve"> Advertising</w:t>
      </w:r>
      <w:r w:rsidR="00F93D65">
        <w:rPr>
          <w:rFonts w:ascii="Arial" w:hAnsi="Arial" w:cs="Arial"/>
          <w:sz w:val="22"/>
          <w:szCs w:val="22"/>
          <w:shd w:val="clear" w:color="auto" w:fill="FFFFFF"/>
        </w:rPr>
        <w:t xml:space="preserve"> is one of the largest e-commerce Shopping Portal </w:t>
      </w:r>
      <w:r w:rsidR="00F93D65" w:rsidRPr="00512488">
        <w:rPr>
          <w:rFonts w:ascii="Arial" w:hAnsi="Arial" w:cs="Arial"/>
          <w:sz w:val="22"/>
          <w:szCs w:val="22"/>
          <w:shd w:val="clear" w:color="auto" w:fill="FFFFFF"/>
        </w:rPr>
        <w:t xml:space="preserve">in the United States. </w:t>
      </w:r>
      <w:r w:rsidR="00F93D65">
        <w:rPr>
          <w:rFonts w:ascii="Arial" w:hAnsi="Arial" w:cs="Arial"/>
          <w:sz w:val="22"/>
          <w:szCs w:val="22"/>
        </w:rPr>
        <w:t xml:space="preserve">The Products can Buy and Sell to Customers on the Merchant Site. </w:t>
      </w:r>
      <w:r w:rsidR="00F93D65" w:rsidRPr="00512488">
        <w:rPr>
          <w:rFonts w:ascii="Arial" w:hAnsi="Arial" w:cs="Arial"/>
          <w:sz w:val="22"/>
          <w:szCs w:val="22"/>
        </w:rPr>
        <w:t xml:space="preserve">The </w:t>
      </w:r>
      <w:r w:rsidR="00F93D65">
        <w:rPr>
          <w:rFonts w:ascii="Arial" w:hAnsi="Arial" w:cs="Arial"/>
          <w:sz w:val="22"/>
          <w:szCs w:val="22"/>
        </w:rPr>
        <w:t>customer can see de</w:t>
      </w:r>
      <w:r w:rsidR="00EA5CC8">
        <w:rPr>
          <w:rFonts w:ascii="Arial" w:hAnsi="Arial" w:cs="Arial"/>
          <w:sz w:val="22"/>
          <w:szCs w:val="22"/>
        </w:rPr>
        <w:t>als on publisher’s Sites and Buy products from merchant Site.</w:t>
      </w:r>
      <w:r w:rsidR="00EA5CC8" w:rsidRPr="00EA5CC8">
        <w:rPr>
          <w:rFonts w:ascii="Arial" w:hAnsi="Arial" w:cs="Arial"/>
          <w:bCs/>
          <w:iCs/>
          <w:sz w:val="22"/>
          <w:szCs w:val="22"/>
        </w:rPr>
        <w:t xml:space="preserve"> </w:t>
      </w:r>
      <w:r w:rsidR="00EA5CC8" w:rsidRPr="00286C1E">
        <w:rPr>
          <w:rFonts w:ascii="Arial" w:hAnsi="Arial" w:cs="Arial"/>
          <w:bCs/>
          <w:iCs/>
          <w:sz w:val="22"/>
          <w:szCs w:val="22"/>
        </w:rPr>
        <w:t xml:space="preserve">The Project is based on customers prospective which involved starting with </w:t>
      </w:r>
      <w:r w:rsidR="00EA5CC8">
        <w:rPr>
          <w:rFonts w:ascii="Arial" w:hAnsi="Arial" w:cs="Arial"/>
          <w:bCs/>
          <w:iCs/>
          <w:sz w:val="22"/>
          <w:szCs w:val="22"/>
        </w:rPr>
        <w:t>testing the compatibility of eBay web services with Restful Web S</w:t>
      </w:r>
      <w:r w:rsidR="00EA5CC8" w:rsidRPr="00EA5CC8">
        <w:rPr>
          <w:rFonts w:ascii="Arial" w:hAnsi="Arial" w:cs="Arial"/>
          <w:bCs/>
          <w:iCs/>
          <w:sz w:val="22"/>
          <w:szCs w:val="22"/>
        </w:rPr>
        <w:t>ervices</w:t>
      </w:r>
    </w:p>
    <w:p w:rsidR="00F93D65" w:rsidRPr="00E93CA8" w:rsidRDefault="00F93D65" w:rsidP="00F93D65">
      <w:pPr>
        <w:pStyle w:val="Footer"/>
        <w:pBdr>
          <w:top w:val="thinThickSmallGap" w:sz="24" w:space="1" w:color="622423" w:themeColor="accent2" w:themeShade="7F"/>
        </w:pBdr>
        <w:rPr>
          <w:rFonts w:asciiTheme="majorHAnsi" w:hAnsiTheme="majorHAnsi"/>
        </w:rPr>
      </w:pPr>
      <w:r w:rsidRPr="00512488">
        <w:rPr>
          <w:rFonts w:ascii="Arial" w:hAnsi="Arial" w:cs="Arial"/>
          <w:b/>
          <w:bCs/>
          <w:sz w:val="22"/>
          <w:szCs w:val="22"/>
        </w:rPr>
        <w:t>Responsibilities:</w:t>
      </w:r>
      <w:r>
        <w:rPr>
          <w:rFonts w:ascii="Arial" w:hAnsi="Arial" w:cs="Arial"/>
          <w:b/>
          <w:bCs/>
          <w:sz w:val="22"/>
          <w:szCs w:val="22"/>
        </w:rPr>
        <w:br/>
      </w:r>
    </w:p>
    <w:p w:rsidR="009E15DF" w:rsidRPr="009E15DF" w:rsidRDefault="009E15DF" w:rsidP="009E15DF">
      <w:pPr>
        <w:numPr>
          <w:ilvl w:val="0"/>
          <w:numId w:val="15"/>
        </w:numPr>
        <w:tabs>
          <w:tab w:val="left" w:pos="1170"/>
        </w:tabs>
        <w:jc w:val="both"/>
        <w:rPr>
          <w:rFonts w:ascii="Arial" w:hAnsi="Arial" w:cs="Arial"/>
          <w:b/>
          <w:bCs/>
          <w:sz w:val="22"/>
          <w:szCs w:val="22"/>
        </w:rPr>
      </w:pPr>
      <w:r w:rsidRPr="009E15DF">
        <w:rPr>
          <w:rFonts w:ascii="Arial" w:hAnsi="Arial" w:cs="Arial"/>
          <w:sz w:val="22"/>
          <w:szCs w:val="22"/>
        </w:rPr>
        <w:t>Extensively involved in all stages of testing life cycle,</w:t>
      </w:r>
      <w:r w:rsidRPr="009E15DF">
        <w:rPr>
          <w:rFonts w:ascii="Arial" w:hAnsi="Arial" w:cs="Arial"/>
          <w:b/>
          <w:bCs/>
          <w:sz w:val="22"/>
          <w:szCs w:val="22"/>
        </w:rPr>
        <w:t xml:space="preserve"> Test Driven Development methodologies,</w:t>
      </w:r>
      <w:r w:rsidRPr="009E15DF">
        <w:rPr>
          <w:rFonts w:ascii="Arial" w:hAnsi="Arial" w:cs="Arial"/>
          <w:sz w:val="22"/>
          <w:szCs w:val="22"/>
        </w:rPr>
        <w:t xml:space="preserve"> Software Development Life cycle (SDLC) using Waterfall, Agile methodologies. </w:t>
      </w:r>
    </w:p>
    <w:p w:rsidR="009E15DF" w:rsidRPr="009E15DF" w:rsidRDefault="009E15DF" w:rsidP="009E15DF">
      <w:pPr>
        <w:numPr>
          <w:ilvl w:val="0"/>
          <w:numId w:val="15"/>
        </w:numPr>
        <w:tabs>
          <w:tab w:val="left" w:pos="1170"/>
        </w:tabs>
        <w:jc w:val="both"/>
        <w:rPr>
          <w:rFonts w:ascii="Arial" w:hAnsi="Arial" w:cs="Arial"/>
          <w:sz w:val="22"/>
          <w:szCs w:val="22"/>
        </w:rPr>
      </w:pPr>
      <w:r w:rsidRPr="009E15DF">
        <w:rPr>
          <w:rFonts w:ascii="Arial" w:hAnsi="Arial" w:cs="Arial"/>
          <w:sz w:val="22"/>
          <w:szCs w:val="22"/>
        </w:rPr>
        <w:t xml:space="preserve">Developed test code in Java language using </w:t>
      </w:r>
      <w:r w:rsidRPr="009E15DF">
        <w:rPr>
          <w:rFonts w:ascii="Arial" w:hAnsi="Arial" w:cs="Arial"/>
          <w:b/>
          <w:sz w:val="22"/>
          <w:szCs w:val="22"/>
        </w:rPr>
        <w:t>Eclipse, IDE</w:t>
      </w:r>
      <w:r w:rsidRPr="009E15DF">
        <w:rPr>
          <w:rFonts w:ascii="Arial" w:hAnsi="Arial" w:cs="Arial"/>
          <w:sz w:val="22"/>
          <w:szCs w:val="22"/>
        </w:rPr>
        <w:t xml:space="preserve"> and </w:t>
      </w:r>
      <w:r w:rsidRPr="009E15DF">
        <w:rPr>
          <w:rFonts w:ascii="Arial" w:hAnsi="Arial" w:cs="Arial"/>
          <w:b/>
          <w:sz w:val="22"/>
          <w:szCs w:val="22"/>
        </w:rPr>
        <w:t>TestNG</w:t>
      </w:r>
      <w:r w:rsidRPr="009E15DF">
        <w:rPr>
          <w:rFonts w:ascii="Arial" w:hAnsi="Arial" w:cs="Arial"/>
          <w:sz w:val="22"/>
          <w:szCs w:val="22"/>
        </w:rPr>
        <w:t xml:space="preserve"> framework.</w:t>
      </w:r>
    </w:p>
    <w:p w:rsidR="009E15DF" w:rsidRPr="009E15DF" w:rsidRDefault="009E15DF" w:rsidP="009E15DF">
      <w:pPr>
        <w:numPr>
          <w:ilvl w:val="0"/>
          <w:numId w:val="15"/>
        </w:numPr>
        <w:tabs>
          <w:tab w:val="left" w:pos="1170"/>
        </w:tabs>
        <w:jc w:val="both"/>
        <w:rPr>
          <w:rFonts w:ascii="Arial" w:hAnsi="Arial" w:cs="Arial"/>
          <w:sz w:val="22"/>
          <w:szCs w:val="22"/>
        </w:rPr>
      </w:pPr>
      <w:r w:rsidRPr="009E15DF">
        <w:rPr>
          <w:rFonts w:ascii="Arial" w:hAnsi="Arial" w:cs="Arial"/>
          <w:sz w:val="22"/>
          <w:szCs w:val="22"/>
        </w:rPr>
        <w:t xml:space="preserve">Configured </w:t>
      </w:r>
      <w:r w:rsidRPr="009E15DF">
        <w:rPr>
          <w:rFonts w:ascii="Arial" w:hAnsi="Arial" w:cs="Arial"/>
          <w:b/>
          <w:sz w:val="22"/>
          <w:szCs w:val="22"/>
        </w:rPr>
        <w:t>Selenium Web Driver, TestNG, Maven tool</w:t>
      </w:r>
      <w:r w:rsidRPr="009E15DF">
        <w:rPr>
          <w:rFonts w:ascii="Arial" w:hAnsi="Arial" w:cs="Arial"/>
          <w:sz w:val="22"/>
          <w:szCs w:val="22"/>
        </w:rPr>
        <w:t xml:space="preserve"> and created </w:t>
      </w:r>
      <w:r w:rsidRPr="009E15DF">
        <w:rPr>
          <w:rFonts w:ascii="Arial" w:hAnsi="Arial" w:cs="Arial"/>
          <w:b/>
          <w:sz w:val="22"/>
          <w:szCs w:val="22"/>
        </w:rPr>
        <w:t>selenium automation scripts</w:t>
      </w:r>
      <w:r w:rsidRPr="009E15DF">
        <w:rPr>
          <w:rFonts w:ascii="Arial" w:hAnsi="Arial" w:cs="Arial"/>
          <w:sz w:val="22"/>
          <w:szCs w:val="22"/>
        </w:rPr>
        <w:t xml:space="preserve"> in java using </w:t>
      </w:r>
      <w:r w:rsidRPr="009E15DF">
        <w:rPr>
          <w:rFonts w:ascii="Arial" w:hAnsi="Arial" w:cs="Arial"/>
          <w:b/>
          <w:sz w:val="22"/>
          <w:szCs w:val="22"/>
        </w:rPr>
        <w:t xml:space="preserve">TestNG </w:t>
      </w:r>
      <w:r w:rsidRPr="009E15DF">
        <w:rPr>
          <w:rFonts w:ascii="Arial" w:hAnsi="Arial" w:cs="Arial"/>
          <w:sz w:val="22"/>
          <w:szCs w:val="22"/>
        </w:rPr>
        <w:t xml:space="preserve">prior to agile release. </w:t>
      </w:r>
    </w:p>
    <w:p w:rsidR="009E15DF" w:rsidRPr="009E15DF" w:rsidRDefault="009E15DF" w:rsidP="009E15DF">
      <w:pPr>
        <w:numPr>
          <w:ilvl w:val="0"/>
          <w:numId w:val="15"/>
        </w:numPr>
        <w:tabs>
          <w:tab w:val="left" w:pos="1170"/>
        </w:tabs>
        <w:jc w:val="both"/>
        <w:rPr>
          <w:rFonts w:ascii="Arial" w:hAnsi="Arial" w:cs="Arial"/>
          <w:sz w:val="22"/>
          <w:szCs w:val="22"/>
        </w:rPr>
      </w:pPr>
      <w:r w:rsidRPr="009E15DF">
        <w:rPr>
          <w:rFonts w:ascii="Arial" w:hAnsi="Arial" w:cs="Arial"/>
          <w:sz w:val="22"/>
          <w:szCs w:val="22"/>
        </w:rPr>
        <w:t>Extensively used Page Objects design and page navigation framework for readable test script and easy maintenance from developer perspectives.</w:t>
      </w:r>
    </w:p>
    <w:p w:rsidR="009E15DF" w:rsidRPr="009E15DF" w:rsidRDefault="009E15DF" w:rsidP="009E15DF">
      <w:pPr>
        <w:numPr>
          <w:ilvl w:val="0"/>
          <w:numId w:val="15"/>
        </w:numPr>
        <w:tabs>
          <w:tab w:val="left" w:pos="1170"/>
        </w:tabs>
        <w:jc w:val="both"/>
        <w:rPr>
          <w:rFonts w:ascii="Arial" w:hAnsi="Arial" w:cs="Arial"/>
          <w:sz w:val="22"/>
          <w:szCs w:val="22"/>
        </w:rPr>
      </w:pPr>
      <w:r w:rsidRPr="009E15DF">
        <w:rPr>
          <w:rFonts w:ascii="Arial" w:hAnsi="Arial" w:cs="Arial"/>
          <w:sz w:val="22"/>
          <w:szCs w:val="22"/>
        </w:rPr>
        <w:t xml:space="preserve">Involved in Designing &amp; developing data driven framework using </w:t>
      </w:r>
      <w:r w:rsidRPr="009E15DF">
        <w:rPr>
          <w:rFonts w:ascii="Arial" w:hAnsi="Arial" w:cs="Arial"/>
          <w:b/>
          <w:bCs/>
          <w:sz w:val="22"/>
          <w:szCs w:val="22"/>
        </w:rPr>
        <w:t xml:space="preserve">Selenium Web Driver, TestNG </w:t>
      </w:r>
      <w:r w:rsidRPr="009E15DF">
        <w:rPr>
          <w:rFonts w:ascii="Arial" w:hAnsi="Arial" w:cs="Arial"/>
          <w:sz w:val="22"/>
          <w:szCs w:val="22"/>
        </w:rPr>
        <w:t>and implemented Java Mail to send the regression result automatically.</w:t>
      </w:r>
    </w:p>
    <w:p w:rsidR="009E15DF" w:rsidRPr="009E15DF" w:rsidRDefault="009E15DF" w:rsidP="009E15DF">
      <w:pPr>
        <w:numPr>
          <w:ilvl w:val="0"/>
          <w:numId w:val="15"/>
        </w:numPr>
        <w:tabs>
          <w:tab w:val="left" w:pos="1170"/>
        </w:tabs>
        <w:jc w:val="both"/>
        <w:rPr>
          <w:rFonts w:ascii="Arial" w:hAnsi="Arial" w:cs="Arial"/>
          <w:sz w:val="22"/>
          <w:szCs w:val="22"/>
        </w:rPr>
      </w:pPr>
      <w:r w:rsidRPr="009E15DF">
        <w:rPr>
          <w:rFonts w:ascii="Arial" w:hAnsi="Arial" w:cs="Arial"/>
          <w:sz w:val="22"/>
          <w:szCs w:val="22"/>
        </w:rPr>
        <w:t xml:space="preserve">Used </w:t>
      </w:r>
      <w:r w:rsidRPr="009E15DF">
        <w:rPr>
          <w:rFonts w:ascii="Arial" w:hAnsi="Arial" w:cs="Arial"/>
          <w:b/>
          <w:sz w:val="22"/>
          <w:szCs w:val="22"/>
        </w:rPr>
        <w:t>TestNG</w:t>
      </w:r>
      <w:r w:rsidRPr="009E15DF">
        <w:rPr>
          <w:rFonts w:ascii="Arial" w:hAnsi="Arial" w:cs="Arial"/>
          <w:sz w:val="22"/>
          <w:szCs w:val="22"/>
        </w:rPr>
        <w:t xml:space="preserve"> Annotations in Selenium Web Driver and executed a batch of tests as testing suite.</w:t>
      </w:r>
    </w:p>
    <w:p w:rsidR="009E15DF" w:rsidRPr="009E15DF" w:rsidRDefault="009E15DF" w:rsidP="009E15DF">
      <w:pPr>
        <w:numPr>
          <w:ilvl w:val="0"/>
          <w:numId w:val="15"/>
        </w:numPr>
        <w:tabs>
          <w:tab w:val="left" w:pos="1170"/>
        </w:tabs>
        <w:jc w:val="both"/>
        <w:rPr>
          <w:rFonts w:ascii="Arial" w:hAnsi="Arial" w:cs="Arial"/>
          <w:sz w:val="22"/>
          <w:szCs w:val="22"/>
        </w:rPr>
      </w:pPr>
      <w:r w:rsidRPr="009E15DF">
        <w:rPr>
          <w:rFonts w:ascii="Arial" w:hAnsi="Arial" w:cs="Arial"/>
          <w:sz w:val="22"/>
          <w:szCs w:val="22"/>
        </w:rPr>
        <w:t xml:space="preserve">Tested Rest API using </w:t>
      </w:r>
      <w:r w:rsidRPr="009E15DF">
        <w:rPr>
          <w:rFonts w:ascii="Arial" w:hAnsi="Arial" w:cs="Arial"/>
          <w:b/>
          <w:sz w:val="22"/>
          <w:szCs w:val="22"/>
        </w:rPr>
        <w:t>Apache HTTP Client, Test NG, JXL, JAXB, Jackson and Log4j</w:t>
      </w:r>
      <w:r w:rsidRPr="009E15DF">
        <w:rPr>
          <w:rFonts w:ascii="Arial" w:hAnsi="Arial" w:cs="Arial"/>
          <w:sz w:val="22"/>
          <w:szCs w:val="22"/>
        </w:rPr>
        <w:t xml:space="preserve"> Framework</w:t>
      </w:r>
    </w:p>
    <w:p w:rsidR="009E15DF" w:rsidRPr="009E15DF" w:rsidRDefault="009E15DF" w:rsidP="009E15DF">
      <w:pPr>
        <w:numPr>
          <w:ilvl w:val="0"/>
          <w:numId w:val="15"/>
        </w:numPr>
        <w:tabs>
          <w:tab w:val="left" w:pos="1170"/>
        </w:tabs>
        <w:jc w:val="both"/>
        <w:rPr>
          <w:rFonts w:ascii="Arial" w:hAnsi="Arial" w:cs="Arial"/>
          <w:sz w:val="22"/>
          <w:szCs w:val="22"/>
        </w:rPr>
      </w:pPr>
      <w:r w:rsidRPr="009E15DF">
        <w:rPr>
          <w:rFonts w:ascii="Arial" w:hAnsi="Arial" w:cs="Arial"/>
          <w:sz w:val="22"/>
          <w:szCs w:val="22"/>
        </w:rPr>
        <w:t xml:space="preserve">Involved in validating functional, Integration and Regression test suites using </w:t>
      </w:r>
      <w:r w:rsidRPr="009E15DF">
        <w:rPr>
          <w:rFonts w:ascii="Arial" w:hAnsi="Arial" w:cs="Arial"/>
          <w:b/>
          <w:sz w:val="22"/>
          <w:szCs w:val="22"/>
        </w:rPr>
        <w:t xml:space="preserve">Selenium </w:t>
      </w:r>
      <w:r w:rsidRPr="009E15DF">
        <w:rPr>
          <w:rFonts w:ascii="Arial" w:hAnsi="Arial" w:cs="Arial"/>
          <w:sz w:val="22"/>
          <w:szCs w:val="22"/>
        </w:rPr>
        <w:t xml:space="preserve">and the request and response of the Web Services (SOA) through </w:t>
      </w:r>
      <w:r w:rsidRPr="009E15DF">
        <w:rPr>
          <w:rFonts w:ascii="Arial" w:hAnsi="Arial" w:cs="Arial"/>
          <w:b/>
          <w:sz w:val="22"/>
          <w:szCs w:val="22"/>
        </w:rPr>
        <w:t>SOAPUI</w:t>
      </w:r>
      <w:r w:rsidRPr="009E15DF">
        <w:rPr>
          <w:rFonts w:ascii="Arial" w:hAnsi="Arial" w:cs="Arial"/>
          <w:sz w:val="22"/>
          <w:szCs w:val="22"/>
        </w:rPr>
        <w:t>.</w:t>
      </w:r>
    </w:p>
    <w:p w:rsidR="009E15DF" w:rsidRPr="009E15DF" w:rsidRDefault="009E15DF" w:rsidP="009E15DF">
      <w:pPr>
        <w:numPr>
          <w:ilvl w:val="0"/>
          <w:numId w:val="15"/>
        </w:numPr>
        <w:tabs>
          <w:tab w:val="left" w:pos="1170"/>
        </w:tabs>
        <w:jc w:val="both"/>
        <w:rPr>
          <w:rFonts w:ascii="Arial" w:hAnsi="Arial" w:cs="Arial"/>
          <w:sz w:val="22"/>
          <w:szCs w:val="22"/>
        </w:rPr>
      </w:pPr>
      <w:r w:rsidRPr="009E15DF">
        <w:rPr>
          <w:rFonts w:ascii="Arial" w:hAnsi="Arial" w:cs="Arial"/>
          <w:sz w:val="22"/>
          <w:szCs w:val="22"/>
        </w:rPr>
        <w:t xml:space="preserve">Used </w:t>
      </w:r>
      <w:r w:rsidRPr="009E15DF">
        <w:rPr>
          <w:rFonts w:ascii="Arial" w:hAnsi="Arial" w:cs="Arial"/>
          <w:b/>
          <w:sz w:val="22"/>
          <w:szCs w:val="22"/>
        </w:rPr>
        <w:t>SOAP UI tool</w:t>
      </w:r>
      <w:r w:rsidRPr="009E15DF">
        <w:rPr>
          <w:rFonts w:ascii="Arial" w:hAnsi="Arial" w:cs="Arial"/>
          <w:sz w:val="22"/>
          <w:szCs w:val="22"/>
        </w:rPr>
        <w:t xml:space="preserve"> to test SOA based architecture application to test </w:t>
      </w:r>
      <w:r w:rsidRPr="009E15DF">
        <w:rPr>
          <w:rFonts w:ascii="Arial" w:hAnsi="Arial" w:cs="Arial"/>
          <w:b/>
          <w:sz w:val="22"/>
          <w:szCs w:val="22"/>
        </w:rPr>
        <w:t>SOAP services</w:t>
      </w:r>
    </w:p>
    <w:p w:rsidR="009E15DF" w:rsidRPr="009E15DF" w:rsidRDefault="009E15DF" w:rsidP="009E15DF">
      <w:pPr>
        <w:numPr>
          <w:ilvl w:val="0"/>
          <w:numId w:val="15"/>
        </w:numPr>
        <w:tabs>
          <w:tab w:val="left" w:pos="1170"/>
        </w:tabs>
        <w:jc w:val="both"/>
        <w:rPr>
          <w:rFonts w:ascii="Arial" w:hAnsi="Arial" w:cs="Arial"/>
          <w:sz w:val="22"/>
          <w:szCs w:val="22"/>
        </w:rPr>
      </w:pPr>
      <w:r w:rsidRPr="009E15DF">
        <w:rPr>
          <w:rFonts w:ascii="Arial" w:hAnsi="Arial" w:cs="Arial"/>
          <w:sz w:val="22"/>
          <w:szCs w:val="22"/>
        </w:rPr>
        <w:t xml:space="preserve">Involved in Web Services Testing using </w:t>
      </w:r>
      <w:r w:rsidRPr="009E15DF">
        <w:rPr>
          <w:rFonts w:ascii="Arial" w:hAnsi="Arial" w:cs="Arial"/>
          <w:b/>
          <w:sz w:val="22"/>
          <w:szCs w:val="22"/>
        </w:rPr>
        <w:t xml:space="preserve">SOAPUI </w:t>
      </w:r>
      <w:r w:rsidRPr="009E15DF">
        <w:rPr>
          <w:rFonts w:ascii="Arial" w:hAnsi="Arial" w:cs="Arial"/>
          <w:sz w:val="22"/>
          <w:szCs w:val="22"/>
        </w:rPr>
        <w:t>to create and execute automated functional, regression, compliance, and load tests.</w:t>
      </w:r>
    </w:p>
    <w:p w:rsidR="009E15DF" w:rsidRPr="009E15DF" w:rsidRDefault="009E15DF" w:rsidP="009E15DF">
      <w:pPr>
        <w:numPr>
          <w:ilvl w:val="0"/>
          <w:numId w:val="15"/>
        </w:numPr>
        <w:tabs>
          <w:tab w:val="left" w:pos="1170"/>
        </w:tabs>
        <w:jc w:val="both"/>
        <w:rPr>
          <w:rFonts w:ascii="Arial" w:hAnsi="Arial" w:cs="Arial"/>
          <w:sz w:val="22"/>
          <w:szCs w:val="22"/>
        </w:rPr>
      </w:pPr>
      <w:r w:rsidRPr="009E15DF">
        <w:rPr>
          <w:rFonts w:ascii="Arial" w:hAnsi="Arial" w:cs="Arial"/>
          <w:sz w:val="22"/>
          <w:szCs w:val="22"/>
        </w:rPr>
        <w:t xml:space="preserve">Involved in executing </w:t>
      </w:r>
      <w:r w:rsidRPr="009E15DF">
        <w:rPr>
          <w:rFonts w:ascii="Arial" w:hAnsi="Arial" w:cs="Arial"/>
          <w:b/>
          <w:sz w:val="22"/>
          <w:szCs w:val="22"/>
        </w:rPr>
        <w:t>SQL queries</w:t>
      </w:r>
      <w:r w:rsidRPr="009E15DF">
        <w:rPr>
          <w:rFonts w:ascii="Arial" w:hAnsi="Arial" w:cs="Arial"/>
          <w:sz w:val="22"/>
          <w:szCs w:val="22"/>
        </w:rPr>
        <w:t xml:space="preserve"> for backend testing.</w:t>
      </w:r>
    </w:p>
    <w:p w:rsidR="009E15DF" w:rsidRPr="009E15DF" w:rsidRDefault="009E15DF" w:rsidP="009E15DF">
      <w:pPr>
        <w:numPr>
          <w:ilvl w:val="0"/>
          <w:numId w:val="15"/>
        </w:numPr>
        <w:tabs>
          <w:tab w:val="left" w:pos="1170"/>
        </w:tabs>
        <w:jc w:val="both"/>
        <w:rPr>
          <w:rFonts w:ascii="Arial" w:hAnsi="Arial" w:cs="Arial"/>
          <w:sz w:val="22"/>
          <w:szCs w:val="22"/>
        </w:rPr>
      </w:pPr>
      <w:r w:rsidRPr="009E15DF">
        <w:rPr>
          <w:rFonts w:ascii="Arial" w:hAnsi="Arial" w:cs="Arial"/>
          <w:sz w:val="22"/>
          <w:szCs w:val="22"/>
        </w:rPr>
        <w:t>Used</w:t>
      </w:r>
      <w:r w:rsidRPr="009E15DF">
        <w:rPr>
          <w:rFonts w:ascii="Arial" w:hAnsi="Arial" w:cs="Arial"/>
          <w:b/>
          <w:sz w:val="22"/>
          <w:szCs w:val="22"/>
        </w:rPr>
        <w:t xml:space="preserve"> SQL</w:t>
      </w:r>
      <w:r w:rsidRPr="009E15DF">
        <w:rPr>
          <w:rFonts w:ascii="Arial" w:hAnsi="Arial" w:cs="Arial"/>
          <w:sz w:val="22"/>
          <w:szCs w:val="22"/>
        </w:rPr>
        <w:t xml:space="preserve"> Queries to verify the data from the </w:t>
      </w:r>
      <w:r w:rsidRPr="009E15DF">
        <w:rPr>
          <w:rFonts w:ascii="Arial" w:hAnsi="Arial" w:cs="Arial"/>
          <w:b/>
          <w:sz w:val="22"/>
          <w:szCs w:val="22"/>
        </w:rPr>
        <w:t xml:space="preserve">Oracle </w:t>
      </w:r>
      <w:r w:rsidRPr="009E15DF">
        <w:rPr>
          <w:rFonts w:ascii="Arial" w:hAnsi="Arial" w:cs="Arial"/>
          <w:sz w:val="22"/>
          <w:szCs w:val="22"/>
        </w:rPr>
        <w:t>database</w:t>
      </w:r>
    </w:p>
    <w:p w:rsidR="009E15DF" w:rsidRDefault="009E15DF" w:rsidP="009E15DF">
      <w:pPr>
        <w:numPr>
          <w:ilvl w:val="0"/>
          <w:numId w:val="15"/>
        </w:numPr>
        <w:tabs>
          <w:tab w:val="left" w:pos="1170"/>
        </w:tabs>
        <w:jc w:val="both"/>
        <w:rPr>
          <w:rFonts w:ascii="Arial" w:hAnsi="Arial" w:cs="Arial"/>
          <w:sz w:val="22"/>
          <w:szCs w:val="22"/>
        </w:rPr>
      </w:pPr>
      <w:r w:rsidRPr="009E15DF">
        <w:rPr>
          <w:rFonts w:ascii="Arial" w:hAnsi="Arial" w:cs="Arial"/>
          <w:sz w:val="22"/>
          <w:szCs w:val="22"/>
        </w:rPr>
        <w:t>Co-originated with various team for managements defects calls and resolve the testing issues</w:t>
      </w:r>
    </w:p>
    <w:p w:rsidR="009E15DF" w:rsidRPr="009E15DF" w:rsidRDefault="009E15DF" w:rsidP="009E15DF">
      <w:pPr>
        <w:tabs>
          <w:tab w:val="left" w:pos="1170"/>
        </w:tabs>
        <w:ind w:left="360"/>
        <w:jc w:val="both"/>
        <w:rPr>
          <w:rFonts w:ascii="Arial" w:hAnsi="Arial" w:cs="Arial"/>
          <w:sz w:val="22"/>
          <w:szCs w:val="22"/>
        </w:rPr>
      </w:pPr>
    </w:p>
    <w:p w:rsidR="00F93D65" w:rsidRPr="00512488" w:rsidRDefault="00F93D65" w:rsidP="00F93D65">
      <w:pPr>
        <w:tabs>
          <w:tab w:val="left" w:pos="1170"/>
        </w:tabs>
        <w:jc w:val="both"/>
        <w:rPr>
          <w:rFonts w:ascii="Arial" w:hAnsi="Arial" w:cs="Arial"/>
          <w:sz w:val="22"/>
          <w:szCs w:val="22"/>
        </w:rPr>
      </w:pPr>
      <w:r w:rsidRPr="00512488">
        <w:rPr>
          <w:rFonts w:ascii="Arial" w:hAnsi="Arial" w:cs="Arial"/>
          <w:b/>
          <w:sz w:val="22"/>
          <w:szCs w:val="22"/>
        </w:rPr>
        <w:t xml:space="preserve">Environment: </w:t>
      </w:r>
      <w:r w:rsidR="009E15DF" w:rsidRPr="009E15DF">
        <w:rPr>
          <w:rFonts w:ascii="Arial" w:hAnsi="Arial" w:cs="Arial"/>
          <w:b/>
          <w:sz w:val="22"/>
          <w:szCs w:val="22"/>
          <w:lang w:val="en-IN"/>
        </w:rPr>
        <w:t>Java, Selenium WebDriver, TestNG, Maven, Jenkins,</w:t>
      </w:r>
      <w:r w:rsidR="009E15DF" w:rsidRPr="009E15DF">
        <w:rPr>
          <w:rFonts w:ascii="Arial" w:hAnsi="Arial" w:cs="Arial"/>
          <w:sz w:val="22"/>
          <w:szCs w:val="22"/>
          <w:lang w:val="en-IN"/>
        </w:rPr>
        <w:t xml:space="preserve"> Apache HTTP Client, JXL, Log4j, JAXB, Jackson, SOAPUI, TDD, </w:t>
      </w:r>
      <w:r w:rsidR="009E15DF" w:rsidRPr="009E15DF">
        <w:rPr>
          <w:rFonts w:ascii="Arial" w:hAnsi="Arial" w:cs="Arial"/>
          <w:b/>
          <w:sz w:val="22"/>
          <w:szCs w:val="22"/>
          <w:lang w:val="en-IN"/>
        </w:rPr>
        <w:t>Agile, HTML, XML, xPath, Rally, Web Services (SOAP &amp; RESTFUL), HTML</w:t>
      </w:r>
      <w:r w:rsidR="009E15DF" w:rsidRPr="009E15DF">
        <w:rPr>
          <w:rFonts w:ascii="Arial" w:hAnsi="Arial" w:cs="Arial"/>
          <w:sz w:val="22"/>
          <w:szCs w:val="22"/>
          <w:lang w:val="en-IN"/>
        </w:rPr>
        <w:t xml:space="preserve">, JavaScript, </w:t>
      </w:r>
      <w:r w:rsidR="009E15DF" w:rsidRPr="009E15DF">
        <w:rPr>
          <w:rFonts w:ascii="Arial" w:hAnsi="Arial" w:cs="Arial"/>
          <w:b/>
          <w:sz w:val="22"/>
          <w:szCs w:val="22"/>
          <w:lang w:val="en-IN"/>
        </w:rPr>
        <w:t>Quality Center,</w:t>
      </w:r>
      <w:r w:rsidR="009E15DF" w:rsidRPr="009E15DF">
        <w:rPr>
          <w:rFonts w:ascii="Arial" w:hAnsi="Arial" w:cs="Arial"/>
          <w:b/>
          <w:bCs/>
          <w:sz w:val="22"/>
          <w:szCs w:val="22"/>
        </w:rPr>
        <w:t xml:space="preserve"> HP ALM</w:t>
      </w:r>
      <w:r w:rsidR="009E15DF" w:rsidRPr="009E15DF">
        <w:rPr>
          <w:rFonts w:ascii="Arial" w:hAnsi="Arial" w:cs="Arial"/>
          <w:b/>
          <w:sz w:val="22"/>
          <w:szCs w:val="22"/>
          <w:lang w:val="en-IN"/>
        </w:rPr>
        <w:t>, Firebug, SQL, Putty, Win SCP, SQL Navigator</w:t>
      </w:r>
      <w:r w:rsidR="009E15DF" w:rsidRPr="009E15DF">
        <w:rPr>
          <w:rFonts w:ascii="Arial" w:hAnsi="Arial" w:cs="Arial"/>
          <w:sz w:val="22"/>
          <w:szCs w:val="22"/>
          <w:lang w:val="en-IN"/>
        </w:rPr>
        <w:t>, Oracle, UNIX, Windows</w:t>
      </w:r>
    </w:p>
    <w:p w:rsidR="00E93CA8" w:rsidRDefault="00E93CA8" w:rsidP="00E93CA8">
      <w:pPr>
        <w:jc w:val="both"/>
        <w:rPr>
          <w:rFonts w:ascii="Arial" w:hAnsi="Arial" w:cs="Arial"/>
          <w:b/>
          <w:bCs/>
          <w:sz w:val="22"/>
          <w:szCs w:val="22"/>
        </w:rPr>
      </w:pPr>
    </w:p>
    <w:p w:rsidR="00E93CA8" w:rsidRPr="00E93CA8" w:rsidRDefault="007036F8" w:rsidP="00E93CA8">
      <w:pPr>
        <w:pStyle w:val="Footer"/>
        <w:pBdr>
          <w:top w:val="thinThickSmallGap" w:sz="24" w:space="1" w:color="622423" w:themeColor="accent2" w:themeShade="7F"/>
        </w:pBdr>
        <w:rPr>
          <w:rFonts w:asciiTheme="majorHAnsi" w:hAnsiTheme="majorHAnsi"/>
        </w:rPr>
      </w:pPr>
      <w:r w:rsidRPr="00512488">
        <w:rPr>
          <w:rFonts w:ascii="Arial" w:hAnsi="Arial" w:cs="Arial"/>
          <w:b/>
          <w:sz w:val="22"/>
          <w:szCs w:val="22"/>
        </w:rPr>
        <w:t>Client:</w:t>
      </w:r>
      <w:r w:rsidR="00697C1D" w:rsidRPr="00512488">
        <w:rPr>
          <w:rFonts w:ascii="Arial" w:hAnsi="Arial" w:cs="Arial"/>
          <w:b/>
          <w:sz w:val="22"/>
          <w:szCs w:val="22"/>
        </w:rPr>
        <w:t xml:space="preserve">  </w:t>
      </w:r>
      <w:r w:rsidR="00F96593" w:rsidRPr="00512488">
        <w:rPr>
          <w:rFonts w:ascii="Arial" w:hAnsi="Arial" w:cs="Arial"/>
          <w:b/>
          <w:sz w:val="22"/>
          <w:szCs w:val="22"/>
        </w:rPr>
        <w:t>Kaiser</w:t>
      </w:r>
      <w:r w:rsidR="00624C19" w:rsidRPr="00512488">
        <w:rPr>
          <w:rFonts w:ascii="Arial" w:hAnsi="Arial" w:cs="Arial"/>
          <w:b/>
          <w:sz w:val="22"/>
          <w:szCs w:val="22"/>
        </w:rPr>
        <w:t xml:space="preserve"> </w:t>
      </w:r>
      <w:r w:rsidR="00F96593" w:rsidRPr="00512488">
        <w:rPr>
          <w:rFonts w:ascii="Arial" w:hAnsi="Arial" w:cs="Arial"/>
          <w:b/>
          <w:sz w:val="22"/>
          <w:szCs w:val="22"/>
        </w:rPr>
        <w:t>Permanente</w:t>
      </w:r>
      <w:r w:rsidR="00D91D40">
        <w:rPr>
          <w:rFonts w:ascii="Arial" w:hAnsi="Arial" w:cs="Arial"/>
          <w:b/>
          <w:sz w:val="22"/>
          <w:szCs w:val="22"/>
        </w:rPr>
        <w:t>, Pleasanton, CA</w:t>
      </w:r>
      <w:r w:rsidR="00697C1D" w:rsidRPr="00512488">
        <w:rPr>
          <w:rFonts w:ascii="Arial" w:hAnsi="Arial" w:cs="Arial"/>
          <w:b/>
          <w:sz w:val="22"/>
          <w:szCs w:val="22"/>
        </w:rPr>
        <w:tab/>
      </w:r>
      <w:r w:rsidR="00E93CA8">
        <w:rPr>
          <w:rFonts w:ascii="Arial" w:hAnsi="Arial" w:cs="Arial"/>
          <w:b/>
          <w:sz w:val="22"/>
          <w:szCs w:val="22"/>
        </w:rPr>
        <w:tab/>
        <w:t xml:space="preserve">  </w:t>
      </w:r>
      <w:r w:rsidR="00F91D1F">
        <w:rPr>
          <w:rFonts w:ascii="Arial" w:hAnsi="Arial" w:cs="Arial"/>
          <w:b/>
          <w:sz w:val="22"/>
          <w:szCs w:val="22"/>
        </w:rPr>
        <w:t>Aug 15 – May 16</w:t>
      </w:r>
      <w:bookmarkStart w:id="0" w:name="_GoBack"/>
      <w:bookmarkEnd w:id="0"/>
      <w:r w:rsidR="00E93CA8" w:rsidRPr="00512488">
        <w:rPr>
          <w:rFonts w:ascii="Arial" w:hAnsi="Arial" w:cs="Arial"/>
          <w:b/>
          <w:sz w:val="22"/>
          <w:szCs w:val="22"/>
        </w:rPr>
        <w:t xml:space="preserve">                                            </w:t>
      </w:r>
    </w:p>
    <w:p w:rsidR="00D14590" w:rsidRPr="00E93CA8" w:rsidRDefault="007036F8" w:rsidP="00E93CA8">
      <w:pPr>
        <w:pStyle w:val="Footer"/>
        <w:pBdr>
          <w:top w:val="thinThickSmallGap" w:sz="24" w:space="1" w:color="622423" w:themeColor="accent2" w:themeShade="7F"/>
        </w:pBdr>
        <w:rPr>
          <w:rFonts w:ascii="Arial" w:hAnsi="Arial" w:cs="Arial"/>
          <w:b/>
          <w:sz w:val="22"/>
          <w:szCs w:val="22"/>
        </w:rPr>
      </w:pPr>
      <w:r w:rsidRPr="00512488">
        <w:rPr>
          <w:rFonts w:ascii="Arial" w:hAnsi="Arial" w:cs="Arial"/>
          <w:b/>
          <w:sz w:val="22"/>
          <w:szCs w:val="22"/>
        </w:rPr>
        <w:t>Role:</w:t>
      </w:r>
      <w:r w:rsidR="00C851BD" w:rsidRPr="00512488">
        <w:rPr>
          <w:rFonts w:ascii="Arial" w:hAnsi="Arial" w:cs="Arial"/>
          <w:b/>
          <w:sz w:val="22"/>
          <w:szCs w:val="22"/>
        </w:rPr>
        <w:t xml:space="preserve"> Sr.</w:t>
      </w:r>
      <w:r w:rsidR="00D14590" w:rsidRPr="00512488">
        <w:rPr>
          <w:rFonts w:ascii="Arial" w:hAnsi="Arial" w:cs="Arial"/>
          <w:b/>
          <w:sz w:val="22"/>
          <w:szCs w:val="22"/>
        </w:rPr>
        <w:t xml:space="preserve">QA </w:t>
      </w:r>
      <w:r w:rsidR="002362C6" w:rsidRPr="00512488">
        <w:rPr>
          <w:rFonts w:ascii="Arial" w:hAnsi="Arial" w:cs="Arial"/>
          <w:b/>
          <w:sz w:val="22"/>
          <w:szCs w:val="22"/>
        </w:rPr>
        <w:t>Engineer</w:t>
      </w:r>
    </w:p>
    <w:p w:rsidR="001117BB" w:rsidRDefault="001117BB" w:rsidP="006A4E1C">
      <w:pPr>
        <w:jc w:val="both"/>
        <w:rPr>
          <w:rFonts w:ascii="Arial" w:hAnsi="Arial" w:cs="Arial"/>
          <w:b/>
          <w:sz w:val="22"/>
          <w:szCs w:val="22"/>
        </w:rPr>
      </w:pPr>
      <w:r w:rsidRPr="00512488">
        <w:rPr>
          <w:rFonts w:ascii="Arial" w:hAnsi="Arial" w:cs="Arial"/>
          <w:b/>
          <w:sz w:val="22"/>
          <w:szCs w:val="22"/>
        </w:rPr>
        <w:t>Project Description</w:t>
      </w:r>
      <w:r w:rsidR="00A21962" w:rsidRPr="00512488">
        <w:rPr>
          <w:rFonts w:ascii="Arial" w:hAnsi="Arial" w:cs="Arial"/>
          <w:b/>
          <w:sz w:val="22"/>
          <w:szCs w:val="22"/>
        </w:rPr>
        <w:t>:</w:t>
      </w:r>
    </w:p>
    <w:p w:rsidR="0076390E" w:rsidRPr="00512488" w:rsidRDefault="0076390E" w:rsidP="006A4E1C">
      <w:pPr>
        <w:jc w:val="both"/>
        <w:rPr>
          <w:rFonts w:ascii="Arial" w:hAnsi="Arial" w:cs="Arial"/>
          <w:b/>
          <w:sz w:val="22"/>
          <w:szCs w:val="22"/>
        </w:rPr>
      </w:pPr>
    </w:p>
    <w:p w:rsidR="00A21962" w:rsidRDefault="003F49B6" w:rsidP="006A4E1C">
      <w:pPr>
        <w:jc w:val="both"/>
        <w:rPr>
          <w:rFonts w:ascii="Arial" w:hAnsi="Arial" w:cs="Arial"/>
          <w:sz w:val="22"/>
          <w:szCs w:val="22"/>
        </w:rPr>
      </w:pPr>
      <w:r w:rsidRPr="00512488">
        <w:rPr>
          <w:rStyle w:val="apple-converted-space"/>
          <w:rFonts w:ascii="Arial" w:hAnsi="Arial" w:cs="Arial"/>
          <w:sz w:val="22"/>
          <w:szCs w:val="22"/>
          <w:shd w:val="clear" w:color="auto" w:fill="FFFFFF"/>
        </w:rPr>
        <w:t>Kaiser</w:t>
      </w:r>
      <w:r w:rsidR="00A21962" w:rsidRPr="00512488">
        <w:rPr>
          <w:rStyle w:val="apple-converted-space"/>
          <w:rFonts w:ascii="Arial" w:hAnsi="Arial" w:cs="Arial"/>
          <w:sz w:val="22"/>
          <w:szCs w:val="22"/>
          <w:shd w:val="clear" w:color="auto" w:fill="FFFFFF"/>
        </w:rPr>
        <w:t> </w:t>
      </w:r>
      <w:r w:rsidR="00A21962" w:rsidRPr="00512488">
        <w:rPr>
          <w:rFonts w:ascii="Arial" w:hAnsi="Arial" w:cs="Arial"/>
          <w:sz w:val="22"/>
          <w:szCs w:val="22"/>
          <w:shd w:val="clear" w:color="auto" w:fill="FFFFFF"/>
        </w:rPr>
        <w:t xml:space="preserve">Permanente is one of the largest managed health care organizations in the United States. </w:t>
      </w:r>
      <w:r w:rsidR="00D03AFE">
        <w:rPr>
          <w:rFonts w:ascii="Arial" w:hAnsi="Arial" w:cs="Arial"/>
          <w:sz w:val="22"/>
          <w:szCs w:val="22"/>
        </w:rPr>
        <w:t xml:space="preserve">The information is accessed to members on the kp.org. </w:t>
      </w:r>
      <w:r w:rsidR="00A21962" w:rsidRPr="00512488">
        <w:rPr>
          <w:rFonts w:ascii="Arial" w:hAnsi="Arial" w:cs="Arial"/>
          <w:sz w:val="22"/>
          <w:szCs w:val="22"/>
        </w:rPr>
        <w:t xml:space="preserve">The </w:t>
      </w:r>
      <w:r w:rsidR="00D03AFE">
        <w:rPr>
          <w:rFonts w:ascii="Arial" w:hAnsi="Arial" w:cs="Arial"/>
          <w:sz w:val="22"/>
          <w:szCs w:val="22"/>
        </w:rPr>
        <w:t>member can have access</w:t>
      </w:r>
      <w:r w:rsidR="00A21962" w:rsidRPr="00512488">
        <w:rPr>
          <w:rFonts w:ascii="Arial" w:hAnsi="Arial" w:cs="Arial"/>
          <w:sz w:val="22"/>
          <w:szCs w:val="22"/>
        </w:rPr>
        <w:t xml:space="preserve"> to medical record, scheduling or cancelling appointments, lab results, assigned practitioner and health manager of the dependent. DMC is tightly coupled with other modules like LRD (Laboratory &amp; Radiology Diagnosis),</w:t>
      </w:r>
      <w:r w:rsidR="00D84966" w:rsidRPr="00512488">
        <w:rPr>
          <w:rFonts w:ascii="Arial" w:hAnsi="Arial" w:cs="Arial"/>
          <w:sz w:val="22"/>
          <w:szCs w:val="22"/>
        </w:rPr>
        <w:t xml:space="preserve"> ARM (</w:t>
      </w:r>
      <w:r w:rsidR="00A21962" w:rsidRPr="00512488">
        <w:rPr>
          <w:rFonts w:ascii="Arial" w:hAnsi="Arial" w:cs="Arial"/>
          <w:sz w:val="22"/>
          <w:szCs w:val="22"/>
        </w:rPr>
        <w:t>Accounting &amp; Records Management), ASC (Appointment Scheduling). DMC comprises of 2 REST services with sync</w:t>
      </w:r>
      <w:r w:rsidR="00F16EA8" w:rsidRPr="00512488">
        <w:rPr>
          <w:rFonts w:ascii="Arial" w:hAnsi="Arial" w:cs="Arial"/>
          <w:sz w:val="22"/>
          <w:szCs w:val="22"/>
        </w:rPr>
        <w:t>hronous</w:t>
      </w:r>
      <w:r w:rsidR="00A21962" w:rsidRPr="00512488">
        <w:rPr>
          <w:rFonts w:ascii="Arial" w:hAnsi="Arial" w:cs="Arial"/>
          <w:sz w:val="22"/>
          <w:szCs w:val="22"/>
        </w:rPr>
        <w:t>, async</w:t>
      </w:r>
      <w:r w:rsidR="00F16EA8" w:rsidRPr="00512488">
        <w:rPr>
          <w:rFonts w:ascii="Arial" w:hAnsi="Arial" w:cs="Arial"/>
          <w:sz w:val="22"/>
          <w:szCs w:val="22"/>
        </w:rPr>
        <w:t>hronous</w:t>
      </w:r>
      <w:r w:rsidR="00A21962" w:rsidRPr="00512488">
        <w:rPr>
          <w:rFonts w:ascii="Arial" w:hAnsi="Arial" w:cs="Arial"/>
          <w:sz w:val="22"/>
          <w:szCs w:val="22"/>
        </w:rPr>
        <w:t xml:space="preserve"> GET and POST calls with LRD, ARMR, ASC.  The </w:t>
      </w:r>
      <w:r w:rsidR="00D03AFE">
        <w:rPr>
          <w:rFonts w:ascii="Arial" w:hAnsi="Arial" w:cs="Arial"/>
          <w:sz w:val="22"/>
          <w:szCs w:val="22"/>
        </w:rPr>
        <w:t>information is accessed through</w:t>
      </w:r>
      <w:r w:rsidR="00A21962" w:rsidRPr="00512488">
        <w:rPr>
          <w:rFonts w:ascii="Arial" w:hAnsi="Arial" w:cs="Arial"/>
          <w:sz w:val="22"/>
          <w:szCs w:val="22"/>
        </w:rPr>
        <w:t xml:space="preserve"> </w:t>
      </w:r>
      <w:r w:rsidR="00D03AFE">
        <w:rPr>
          <w:rFonts w:ascii="Arial" w:hAnsi="Arial" w:cs="Arial"/>
          <w:sz w:val="22"/>
          <w:szCs w:val="22"/>
        </w:rPr>
        <w:t>Web, Mobile Web and Mobile Apps (Android, iPhone and iPhone devices)</w:t>
      </w:r>
      <w:r w:rsidR="00A21962" w:rsidRPr="00512488">
        <w:rPr>
          <w:rFonts w:ascii="Arial" w:hAnsi="Arial" w:cs="Arial"/>
          <w:sz w:val="22"/>
          <w:szCs w:val="22"/>
        </w:rPr>
        <w:t xml:space="preserve"> </w:t>
      </w:r>
    </w:p>
    <w:p w:rsidR="00E93CA8" w:rsidRDefault="00E93CA8" w:rsidP="00E93CA8">
      <w:pPr>
        <w:jc w:val="both"/>
        <w:rPr>
          <w:rFonts w:ascii="Arial" w:hAnsi="Arial" w:cs="Arial"/>
          <w:b/>
          <w:bCs/>
          <w:sz w:val="22"/>
          <w:szCs w:val="22"/>
        </w:rPr>
      </w:pPr>
    </w:p>
    <w:p w:rsidR="00095F0F" w:rsidRPr="00E93CA8" w:rsidRDefault="00D14590" w:rsidP="00E93CA8">
      <w:pPr>
        <w:pStyle w:val="Footer"/>
        <w:pBdr>
          <w:top w:val="thinThickSmallGap" w:sz="24" w:space="1" w:color="622423" w:themeColor="accent2" w:themeShade="7F"/>
        </w:pBdr>
        <w:rPr>
          <w:rFonts w:asciiTheme="majorHAnsi" w:hAnsiTheme="majorHAnsi"/>
        </w:rPr>
      </w:pPr>
      <w:r w:rsidRPr="00512488">
        <w:rPr>
          <w:rFonts w:ascii="Arial" w:hAnsi="Arial" w:cs="Arial"/>
          <w:b/>
          <w:bCs/>
          <w:sz w:val="22"/>
          <w:szCs w:val="22"/>
        </w:rPr>
        <w:t>Responsibilities:</w:t>
      </w:r>
      <w:r w:rsidR="0076390E">
        <w:rPr>
          <w:rFonts w:ascii="Arial" w:hAnsi="Arial" w:cs="Arial"/>
          <w:b/>
          <w:bCs/>
          <w:sz w:val="22"/>
          <w:szCs w:val="22"/>
        </w:rPr>
        <w:br/>
      </w:r>
    </w:p>
    <w:p w:rsidR="001A3660" w:rsidRPr="00512488" w:rsidRDefault="00D14590" w:rsidP="009477E0">
      <w:pPr>
        <w:pStyle w:val="NormalWeb"/>
        <w:numPr>
          <w:ilvl w:val="0"/>
          <w:numId w:val="3"/>
        </w:numPr>
        <w:spacing w:before="0" w:beforeAutospacing="0" w:after="0" w:afterAutospacing="0"/>
        <w:jc w:val="both"/>
        <w:rPr>
          <w:rFonts w:ascii="Arial" w:hAnsi="Arial" w:cs="Arial"/>
          <w:sz w:val="22"/>
          <w:szCs w:val="22"/>
        </w:rPr>
      </w:pPr>
      <w:r w:rsidRPr="00512488">
        <w:rPr>
          <w:rFonts w:ascii="Arial" w:hAnsi="Arial" w:cs="Arial"/>
          <w:sz w:val="22"/>
          <w:szCs w:val="22"/>
        </w:rPr>
        <w:t>Analyzed business requirements and developed Test cases based on Use cases to evaluate the functionalities.</w:t>
      </w:r>
    </w:p>
    <w:p w:rsidR="00D14590" w:rsidRPr="00512488" w:rsidRDefault="00D14590" w:rsidP="009477E0">
      <w:pPr>
        <w:pStyle w:val="NormalWeb"/>
        <w:numPr>
          <w:ilvl w:val="0"/>
          <w:numId w:val="3"/>
        </w:numPr>
        <w:spacing w:before="0" w:beforeAutospacing="0" w:after="0" w:afterAutospacing="0"/>
        <w:jc w:val="both"/>
        <w:rPr>
          <w:rFonts w:ascii="Arial" w:hAnsi="Arial" w:cs="Arial"/>
          <w:sz w:val="22"/>
          <w:szCs w:val="22"/>
        </w:rPr>
      </w:pPr>
      <w:r w:rsidRPr="00512488">
        <w:rPr>
          <w:rFonts w:ascii="Arial" w:hAnsi="Arial" w:cs="Arial"/>
          <w:sz w:val="22"/>
          <w:szCs w:val="22"/>
        </w:rPr>
        <w:lastRenderedPageBreak/>
        <w:t>Involve</w:t>
      </w:r>
      <w:r w:rsidR="005544DE" w:rsidRPr="00512488">
        <w:rPr>
          <w:rFonts w:ascii="Arial" w:hAnsi="Arial" w:cs="Arial"/>
          <w:sz w:val="22"/>
          <w:szCs w:val="22"/>
        </w:rPr>
        <w:t xml:space="preserve">d </w:t>
      </w:r>
      <w:r w:rsidRPr="00512488">
        <w:rPr>
          <w:rFonts w:ascii="Arial" w:hAnsi="Arial" w:cs="Arial"/>
          <w:sz w:val="22"/>
          <w:szCs w:val="22"/>
        </w:rPr>
        <w:t xml:space="preserve">in </w:t>
      </w:r>
      <w:r w:rsidRPr="00512488">
        <w:rPr>
          <w:rFonts w:ascii="Arial" w:hAnsi="Arial" w:cs="Arial"/>
          <w:b/>
          <w:sz w:val="22"/>
          <w:szCs w:val="22"/>
        </w:rPr>
        <w:t>Agile (Scrum Process)</w:t>
      </w:r>
      <w:r w:rsidRPr="00512488">
        <w:rPr>
          <w:rFonts w:ascii="Arial" w:hAnsi="Arial" w:cs="Arial"/>
          <w:sz w:val="22"/>
          <w:szCs w:val="22"/>
        </w:rPr>
        <w:t xml:space="preserve"> methodology based Project Planning, Test planning and Coordinating on all SDLC phases.</w:t>
      </w:r>
    </w:p>
    <w:p w:rsidR="00207951" w:rsidRPr="00512488" w:rsidRDefault="00207951" w:rsidP="009477E0">
      <w:pPr>
        <w:numPr>
          <w:ilvl w:val="0"/>
          <w:numId w:val="3"/>
        </w:numPr>
        <w:snapToGrid w:val="0"/>
        <w:jc w:val="both"/>
        <w:rPr>
          <w:rFonts w:ascii="Arial" w:hAnsi="Arial" w:cs="Arial"/>
          <w:sz w:val="22"/>
          <w:szCs w:val="22"/>
        </w:rPr>
      </w:pPr>
      <w:r w:rsidRPr="00512488">
        <w:rPr>
          <w:rFonts w:ascii="Arial" w:hAnsi="Arial" w:cs="Arial"/>
          <w:sz w:val="22"/>
          <w:szCs w:val="22"/>
        </w:rPr>
        <w:t xml:space="preserve">Developed new and updated existing </w:t>
      </w:r>
      <w:r w:rsidRPr="00512488">
        <w:rPr>
          <w:rFonts w:ascii="Arial" w:hAnsi="Arial" w:cs="Arial"/>
          <w:b/>
          <w:sz w:val="22"/>
          <w:szCs w:val="22"/>
        </w:rPr>
        <w:t>Automation</w:t>
      </w:r>
      <w:r w:rsidRPr="00512488">
        <w:rPr>
          <w:rFonts w:ascii="Arial" w:hAnsi="Arial" w:cs="Arial"/>
          <w:sz w:val="22"/>
          <w:szCs w:val="22"/>
        </w:rPr>
        <w:t xml:space="preserve"> test cases using </w:t>
      </w:r>
      <w:r w:rsidRPr="00512488">
        <w:rPr>
          <w:rFonts w:ascii="Arial" w:hAnsi="Arial" w:cs="Arial"/>
          <w:b/>
          <w:sz w:val="22"/>
          <w:szCs w:val="22"/>
        </w:rPr>
        <w:t>Selenium WebDriver</w:t>
      </w:r>
      <w:r w:rsidRPr="00512488">
        <w:rPr>
          <w:rFonts w:ascii="Arial" w:hAnsi="Arial" w:cs="Arial"/>
          <w:sz w:val="22"/>
          <w:szCs w:val="22"/>
        </w:rPr>
        <w:t xml:space="preserve"> and </w:t>
      </w:r>
      <w:r w:rsidRPr="00512488">
        <w:rPr>
          <w:rFonts w:ascii="Arial" w:hAnsi="Arial" w:cs="Arial"/>
          <w:b/>
          <w:sz w:val="22"/>
          <w:szCs w:val="22"/>
        </w:rPr>
        <w:t>TestNG,</w:t>
      </w:r>
      <w:r w:rsidRPr="00512488">
        <w:rPr>
          <w:rFonts w:ascii="Arial" w:hAnsi="Arial" w:cs="Arial"/>
          <w:sz w:val="22"/>
          <w:szCs w:val="22"/>
        </w:rPr>
        <w:t xml:space="preserve"> using </w:t>
      </w:r>
      <w:r w:rsidR="00D03AFE">
        <w:rPr>
          <w:rFonts w:ascii="Arial" w:hAnsi="Arial" w:cs="Arial"/>
          <w:b/>
          <w:sz w:val="22"/>
          <w:szCs w:val="22"/>
        </w:rPr>
        <w:t xml:space="preserve">SVN </w:t>
      </w:r>
      <w:r w:rsidRPr="00512488">
        <w:rPr>
          <w:rFonts w:ascii="Arial" w:hAnsi="Arial" w:cs="Arial"/>
          <w:sz w:val="22"/>
          <w:szCs w:val="22"/>
        </w:rPr>
        <w:t xml:space="preserve">for a </w:t>
      </w:r>
      <w:r w:rsidRPr="00512488">
        <w:rPr>
          <w:rFonts w:ascii="Arial" w:hAnsi="Arial" w:cs="Arial"/>
          <w:b/>
          <w:sz w:val="22"/>
          <w:szCs w:val="22"/>
        </w:rPr>
        <w:t xml:space="preserve">Java </w:t>
      </w:r>
      <w:r w:rsidRPr="00512488">
        <w:rPr>
          <w:rFonts w:ascii="Arial" w:hAnsi="Arial" w:cs="Arial"/>
          <w:sz w:val="22"/>
          <w:szCs w:val="22"/>
        </w:rPr>
        <w:t>based</w:t>
      </w:r>
      <w:r w:rsidRPr="00512488">
        <w:rPr>
          <w:rFonts w:ascii="Arial" w:hAnsi="Arial" w:cs="Arial"/>
          <w:b/>
          <w:sz w:val="22"/>
          <w:szCs w:val="22"/>
        </w:rPr>
        <w:t xml:space="preserve"> Web</w:t>
      </w:r>
      <w:r w:rsidRPr="00512488">
        <w:rPr>
          <w:rFonts w:ascii="Arial" w:hAnsi="Arial" w:cs="Arial"/>
          <w:sz w:val="22"/>
          <w:szCs w:val="22"/>
        </w:rPr>
        <w:t xml:space="preserve"> application, using </w:t>
      </w:r>
      <w:r w:rsidRPr="00512488">
        <w:rPr>
          <w:rFonts w:ascii="Arial" w:hAnsi="Arial" w:cs="Arial"/>
          <w:b/>
          <w:sz w:val="22"/>
          <w:szCs w:val="22"/>
        </w:rPr>
        <w:t>Maven</w:t>
      </w:r>
      <w:r w:rsidRPr="00512488">
        <w:rPr>
          <w:rFonts w:ascii="Arial" w:hAnsi="Arial" w:cs="Arial"/>
          <w:sz w:val="22"/>
          <w:szCs w:val="22"/>
        </w:rPr>
        <w:t xml:space="preserve"> as build tool and </w:t>
      </w:r>
      <w:r w:rsidRPr="00512488">
        <w:rPr>
          <w:rFonts w:ascii="Arial" w:hAnsi="Arial" w:cs="Arial"/>
          <w:b/>
          <w:sz w:val="22"/>
          <w:szCs w:val="22"/>
        </w:rPr>
        <w:t>Jenkins</w:t>
      </w:r>
      <w:r w:rsidRPr="00512488">
        <w:rPr>
          <w:rFonts w:ascii="Arial" w:hAnsi="Arial" w:cs="Arial"/>
          <w:sz w:val="22"/>
          <w:szCs w:val="22"/>
        </w:rPr>
        <w:t xml:space="preserve"> to create and run deployment jobs.</w:t>
      </w:r>
    </w:p>
    <w:p w:rsidR="00C8398D" w:rsidRPr="00512488" w:rsidRDefault="00C8398D" w:rsidP="009477E0">
      <w:pPr>
        <w:numPr>
          <w:ilvl w:val="0"/>
          <w:numId w:val="3"/>
        </w:numPr>
        <w:ind w:right="-180"/>
        <w:jc w:val="both"/>
        <w:rPr>
          <w:rFonts w:ascii="Arial" w:hAnsi="Arial" w:cs="Arial"/>
          <w:sz w:val="22"/>
          <w:szCs w:val="22"/>
        </w:rPr>
      </w:pPr>
      <w:r w:rsidRPr="00512488">
        <w:rPr>
          <w:rFonts w:ascii="Arial" w:hAnsi="Arial" w:cs="Arial"/>
          <w:sz w:val="22"/>
          <w:szCs w:val="22"/>
        </w:rPr>
        <w:t xml:space="preserve">Involved in developing selenium automation framework using </w:t>
      </w:r>
      <w:r w:rsidRPr="00512488">
        <w:rPr>
          <w:rFonts w:ascii="Arial" w:hAnsi="Arial" w:cs="Arial"/>
          <w:b/>
          <w:sz w:val="22"/>
          <w:szCs w:val="22"/>
        </w:rPr>
        <w:t>TestNG</w:t>
      </w:r>
      <w:r w:rsidRPr="00512488">
        <w:rPr>
          <w:rFonts w:ascii="Arial" w:hAnsi="Arial" w:cs="Arial"/>
          <w:sz w:val="22"/>
          <w:szCs w:val="22"/>
        </w:rPr>
        <w:t xml:space="preserve">. Developed </w:t>
      </w:r>
      <w:r w:rsidRPr="00512488">
        <w:rPr>
          <w:rFonts w:ascii="Arial" w:hAnsi="Arial" w:cs="Arial"/>
          <w:b/>
          <w:sz w:val="22"/>
          <w:szCs w:val="22"/>
        </w:rPr>
        <w:t xml:space="preserve">Maven </w:t>
      </w:r>
      <w:r w:rsidRPr="00512488">
        <w:rPr>
          <w:rFonts w:ascii="Arial" w:hAnsi="Arial" w:cs="Arial"/>
          <w:sz w:val="22"/>
          <w:szCs w:val="22"/>
        </w:rPr>
        <w:t>targets to execute automation suites from command line.</w:t>
      </w:r>
    </w:p>
    <w:p w:rsidR="00C305EE" w:rsidRPr="00512488" w:rsidRDefault="00C305EE" w:rsidP="009477E0">
      <w:pPr>
        <w:pStyle w:val="ListParagraph"/>
        <w:numPr>
          <w:ilvl w:val="0"/>
          <w:numId w:val="3"/>
        </w:numPr>
        <w:contextualSpacing/>
        <w:jc w:val="both"/>
        <w:rPr>
          <w:rFonts w:ascii="Arial" w:hAnsi="Arial" w:cs="Arial"/>
          <w:color w:val="auto"/>
          <w:sz w:val="22"/>
          <w:szCs w:val="22"/>
        </w:rPr>
      </w:pPr>
      <w:r w:rsidRPr="00512488">
        <w:rPr>
          <w:rFonts w:ascii="Arial" w:hAnsi="Arial" w:cs="Arial"/>
          <w:color w:val="auto"/>
          <w:sz w:val="22"/>
          <w:szCs w:val="22"/>
        </w:rPr>
        <w:t xml:space="preserve">Utilized testing tool </w:t>
      </w:r>
      <w:r w:rsidRPr="00512488">
        <w:rPr>
          <w:rFonts w:ascii="Arial" w:hAnsi="Arial" w:cs="Arial"/>
          <w:b/>
          <w:color w:val="auto"/>
          <w:sz w:val="22"/>
          <w:szCs w:val="22"/>
        </w:rPr>
        <w:t>TestNG</w:t>
      </w:r>
      <w:r w:rsidRPr="00512488">
        <w:rPr>
          <w:rFonts w:ascii="Arial" w:hAnsi="Arial" w:cs="Arial"/>
          <w:color w:val="auto"/>
          <w:sz w:val="22"/>
          <w:szCs w:val="22"/>
        </w:rPr>
        <w:t xml:space="preserve"> extensively for the integration testing and unit testing. </w:t>
      </w:r>
    </w:p>
    <w:p w:rsidR="0025723E" w:rsidRPr="00512488" w:rsidRDefault="0025723E" w:rsidP="009477E0">
      <w:pPr>
        <w:numPr>
          <w:ilvl w:val="0"/>
          <w:numId w:val="3"/>
        </w:numPr>
        <w:contextualSpacing/>
        <w:jc w:val="both"/>
        <w:rPr>
          <w:rFonts w:ascii="Arial" w:hAnsi="Arial" w:cs="Arial"/>
          <w:b/>
          <w:sz w:val="22"/>
          <w:szCs w:val="22"/>
        </w:rPr>
      </w:pPr>
      <w:r w:rsidRPr="00512488">
        <w:rPr>
          <w:rFonts w:ascii="Arial" w:hAnsi="Arial" w:cs="Arial"/>
          <w:sz w:val="22"/>
          <w:szCs w:val="22"/>
        </w:rPr>
        <w:t xml:space="preserve">Involved in using </w:t>
      </w:r>
      <w:r w:rsidRPr="00512488">
        <w:rPr>
          <w:rFonts w:ascii="Arial" w:hAnsi="Arial" w:cs="Arial"/>
          <w:b/>
          <w:sz w:val="22"/>
          <w:szCs w:val="22"/>
        </w:rPr>
        <w:t xml:space="preserve">Maven </w:t>
      </w:r>
      <w:r w:rsidRPr="00512488">
        <w:rPr>
          <w:rFonts w:ascii="Arial" w:hAnsi="Arial" w:cs="Arial"/>
          <w:sz w:val="22"/>
          <w:szCs w:val="22"/>
        </w:rPr>
        <w:t>build tools to manage framework dependency jar files</w:t>
      </w:r>
      <w:r w:rsidRPr="00512488">
        <w:rPr>
          <w:rFonts w:ascii="Arial" w:hAnsi="Arial" w:cs="Arial"/>
          <w:b/>
          <w:sz w:val="22"/>
          <w:szCs w:val="22"/>
        </w:rPr>
        <w:t>.</w:t>
      </w:r>
    </w:p>
    <w:p w:rsidR="005663B4" w:rsidRPr="00512488" w:rsidRDefault="00C8398D" w:rsidP="009477E0">
      <w:pPr>
        <w:numPr>
          <w:ilvl w:val="0"/>
          <w:numId w:val="3"/>
        </w:numPr>
        <w:snapToGrid w:val="0"/>
        <w:ind w:right="-180"/>
        <w:jc w:val="both"/>
        <w:rPr>
          <w:rFonts w:ascii="Arial" w:hAnsi="Arial" w:cs="Arial"/>
          <w:sz w:val="22"/>
          <w:szCs w:val="22"/>
        </w:rPr>
      </w:pPr>
      <w:r w:rsidRPr="00512488">
        <w:rPr>
          <w:rFonts w:ascii="Arial" w:hAnsi="Arial" w:cs="Arial"/>
          <w:sz w:val="22"/>
          <w:szCs w:val="22"/>
        </w:rPr>
        <w:t xml:space="preserve">Integrated the test suites to </w:t>
      </w:r>
      <w:r w:rsidRPr="00512488">
        <w:rPr>
          <w:rFonts w:ascii="Arial" w:hAnsi="Arial" w:cs="Arial"/>
          <w:b/>
          <w:sz w:val="22"/>
          <w:szCs w:val="22"/>
        </w:rPr>
        <w:t>Jenkins</w:t>
      </w:r>
      <w:r w:rsidRPr="00512488">
        <w:rPr>
          <w:rFonts w:ascii="Arial" w:hAnsi="Arial" w:cs="Arial"/>
          <w:sz w:val="22"/>
          <w:szCs w:val="22"/>
        </w:rPr>
        <w:t xml:space="preserve"> to execute them automatically after every successful deployment</w:t>
      </w:r>
      <w:r w:rsidR="00866376" w:rsidRPr="00512488">
        <w:rPr>
          <w:rFonts w:ascii="Arial" w:hAnsi="Arial" w:cs="Arial"/>
          <w:sz w:val="22"/>
          <w:szCs w:val="22"/>
        </w:rPr>
        <w:t>.</w:t>
      </w:r>
      <w:r w:rsidR="005663B4" w:rsidRPr="00512488">
        <w:rPr>
          <w:rFonts w:ascii="Arial" w:hAnsi="Arial" w:cs="Arial"/>
          <w:sz w:val="22"/>
          <w:szCs w:val="22"/>
        </w:rPr>
        <w:t xml:space="preserve"> </w:t>
      </w:r>
    </w:p>
    <w:p w:rsidR="00866376" w:rsidRPr="00512488" w:rsidRDefault="00866376" w:rsidP="009477E0">
      <w:pPr>
        <w:numPr>
          <w:ilvl w:val="0"/>
          <w:numId w:val="3"/>
        </w:numPr>
        <w:ind w:right="-180"/>
        <w:jc w:val="both"/>
        <w:rPr>
          <w:rFonts w:ascii="Arial" w:hAnsi="Arial" w:cs="Arial"/>
          <w:sz w:val="22"/>
          <w:szCs w:val="22"/>
        </w:rPr>
      </w:pPr>
      <w:r w:rsidRPr="00512488">
        <w:rPr>
          <w:rFonts w:ascii="Arial" w:hAnsi="Arial" w:cs="Arial"/>
          <w:sz w:val="22"/>
          <w:szCs w:val="22"/>
          <w:shd w:val="clear" w:color="auto" w:fill="FFFFFF"/>
        </w:rPr>
        <w:t>Maintained</w:t>
      </w:r>
      <w:r w:rsidRPr="00512488">
        <w:rPr>
          <w:rFonts w:ascii="Arial" w:hAnsi="Arial" w:cs="Arial"/>
          <w:b/>
          <w:sz w:val="22"/>
          <w:szCs w:val="22"/>
          <w:shd w:val="clear" w:color="auto" w:fill="FFFFFF"/>
        </w:rPr>
        <w:t xml:space="preserve"> Jenkins </w:t>
      </w:r>
      <w:r w:rsidRPr="00512488">
        <w:rPr>
          <w:rFonts w:ascii="Arial" w:hAnsi="Arial" w:cs="Arial"/>
          <w:sz w:val="22"/>
          <w:szCs w:val="22"/>
          <w:shd w:val="clear" w:color="auto" w:fill="FFFFFF"/>
        </w:rPr>
        <w:t>Continuous Integration server for scheduling auto run of smoke and regression test for builds in different environments.</w:t>
      </w:r>
    </w:p>
    <w:p w:rsidR="004659DE" w:rsidRPr="00512488" w:rsidRDefault="004659DE" w:rsidP="009477E0">
      <w:pPr>
        <w:pStyle w:val="NormalWeb"/>
        <w:numPr>
          <w:ilvl w:val="0"/>
          <w:numId w:val="3"/>
        </w:numPr>
        <w:spacing w:before="0" w:beforeAutospacing="0" w:after="0" w:afterAutospacing="0"/>
        <w:jc w:val="both"/>
        <w:rPr>
          <w:rFonts w:ascii="Arial" w:hAnsi="Arial" w:cs="Arial"/>
          <w:sz w:val="22"/>
          <w:szCs w:val="22"/>
        </w:rPr>
      </w:pPr>
      <w:r w:rsidRPr="00512488">
        <w:rPr>
          <w:rFonts w:ascii="Arial" w:hAnsi="Arial" w:cs="Arial"/>
          <w:sz w:val="22"/>
          <w:szCs w:val="22"/>
        </w:rPr>
        <w:t>Involved in preparing Test Strategy, Test Plan, Test Scenarios, Test Evaluation Summary Reports, Test Cases and Test Scripts for automated and manual System Requirement documents for the Functional, System, Performance, Integration, Regression, UAT, Security, Smoke/Sanity and Usability testing.</w:t>
      </w:r>
    </w:p>
    <w:p w:rsidR="00EF6D90" w:rsidRDefault="00EF6D90" w:rsidP="009477E0">
      <w:pPr>
        <w:pStyle w:val="NoSpacing"/>
        <w:numPr>
          <w:ilvl w:val="0"/>
          <w:numId w:val="3"/>
        </w:numPr>
        <w:suppressAutoHyphens/>
        <w:jc w:val="both"/>
        <w:rPr>
          <w:rFonts w:ascii="Arial" w:hAnsi="Arial" w:cs="Arial"/>
        </w:rPr>
      </w:pPr>
      <w:r w:rsidRPr="00512488">
        <w:rPr>
          <w:rFonts w:ascii="Arial" w:hAnsi="Arial" w:cs="Arial"/>
        </w:rPr>
        <w:t xml:space="preserve">Performed functional tests using </w:t>
      </w:r>
      <w:r w:rsidRPr="00512488">
        <w:rPr>
          <w:rFonts w:ascii="Arial" w:hAnsi="Arial" w:cs="Arial"/>
          <w:b/>
          <w:bCs/>
        </w:rPr>
        <w:t xml:space="preserve">Selenium WebDriver </w:t>
      </w:r>
      <w:r w:rsidRPr="00512488">
        <w:rPr>
          <w:rFonts w:ascii="Arial" w:hAnsi="Arial" w:cs="Arial"/>
        </w:rPr>
        <w:t>with data driven framework and documented final results in a database.</w:t>
      </w:r>
    </w:p>
    <w:p w:rsidR="00D03AFE" w:rsidRPr="00D03AFE" w:rsidRDefault="00D03AFE" w:rsidP="00D03AFE">
      <w:pPr>
        <w:pStyle w:val="ListParagraph"/>
        <w:numPr>
          <w:ilvl w:val="0"/>
          <w:numId w:val="3"/>
        </w:numPr>
        <w:tabs>
          <w:tab w:val="left" w:pos="1170"/>
        </w:tabs>
        <w:jc w:val="both"/>
        <w:rPr>
          <w:rFonts w:ascii="Arial" w:hAnsi="Arial" w:cs="Arial"/>
          <w:bCs/>
          <w:iCs/>
          <w:sz w:val="22"/>
          <w:szCs w:val="22"/>
        </w:rPr>
      </w:pPr>
      <w:r w:rsidRPr="00512488">
        <w:rPr>
          <w:rStyle w:val="text"/>
          <w:rFonts w:ascii="Arial" w:hAnsi="Arial" w:cs="Arial"/>
          <w:bCs/>
          <w:iCs/>
          <w:sz w:val="22"/>
          <w:szCs w:val="22"/>
        </w:rPr>
        <w:t xml:space="preserve">Performed Mobile Testing in </w:t>
      </w:r>
      <w:r w:rsidR="0051747C">
        <w:rPr>
          <w:rStyle w:val="text"/>
          <w:rFonts w:ascii="Arial" w:hAnsi="Arial" w:cs="Arial"/>
          <w:b/>
          <w:bCs/>
          <w:iCs/>
          <w:sz w:val="22"/>
          <w:szCs w:val="22"/>
        </w:rPr>
        <w:t>iOS devices and android devices</w:t>
      </w:r>
      <w:r w:rsidR="00D91D40">
        <w:rPr>
          <w:rStyle w:val="text"/>
          <w:rFonts w:ascii="Arial" w:hAnsi="Arial" w:cs="Arial"/>
          <w:b/>
          <w:bCs/>
          <w:iCs/>
          <w:sz w:val="22"/>
          <w:szCs w:val="22"/>
        </w:rPr>
        <w:t>.</w:t>
      </w:r>
    </w:p>
    <w:p w:rsidR="00EF6D90" w:rsidRPr="00512488" w:rsidRDefault="00EF6D90" w:rsidP="009477E0">
      <w:pPr>
        <w:numPr>
          <w:ilvl w:val="0"/>
          <w:numId w:val="3"/>
        </w:numPr>
        <w:snapToGrid w:val="0"/>
        <w:jc w:val="both"/>
        <w:rPr>
          <w:rFonts w:ascii="Arial" w:hAnsi="Arial" w:cs="Arial"/>
          <w:sz w:val="22"/>
          <w:szCs w:val="22"/>
        </w:rPr>
      </w:pPr>
      <w:r w:rsidRPr="00512488">
        <w:rPr>
          <w:rFonts w:ascii="Arial" w:hAnsi="Arial" w:cs="Arial"/>
          <w:sz w:val="22"/>
          <w:szCs w:val="22"/>
        </w:rPr>
        <w:t xml:space="preserve">Performed </w:t>
      </w:r>
      <w:r w:rsidR="00C03CDE" w:rsidRPr="00512488">
        <w:rPr>
          <w:rFonts w:ascii="Arial" w:hAnsi="Arial" w:cs="Arial"/>
          <w:sz w:val="22"/>
          <w:szCs w:val="22"/>
        </w:rPr>
        <w:t>Web Services</w:t>
      </w:r>
      <w:r w:rsidRPr="00512488">
        <w:rPr>
          <w:rFonts w:ascii="Arial" w:hAnsi="Arial" w:cs="Arial"/>
          <w:sz w:val="22"/>
          <w:szCs w:val="22"/>
        </w:rPr>
        <w:t xml:space="preserve"> testing using</w:t>
      </w:r>
      <w:r w:rsidRPr="00512488">
        <w:rPr>
          <w:rFonts w:ascii="Arial" w:hAnsi="Arial" w:cs="Arial"/>
          <w:b/>
          <w:sz w:val="22"/>
          <w:szCs w:val="22"/>
        </w:rPr>
        <w:t xml:space="preserve"> SOAP UI</w:t>
      </w:r>
      <w:r w:rsidRPr="00512488">
        <w:rPr>
          <w:rFonts w:ascii="Arial" w:hAnsi="Arial" w:cs="Arial"/>
          <w:sz w:val="22"/>
          <w:szCs w:val="22"/>
        </w:rPr>
        <w:t xml:space="preserve"> (SOAP XML/Rest</w:t>
      </w:r>
      <w:r w:rsidR="00D03AFE">
        <w:rPr>
          <w:rFonts w:ascii="Arial" w:hAnsi="Arial" w:cs="Arial"/>
          <w:sz w:val="22"/>
          <w:szCs w:val="22"/>
        </w:rPr>
        <w:t xml:space="preserve"> XML/REST</w:t>
      </w:r>
      <w:r w:rsidRPr="00512488">
        <w:rPr>
          <w:rFonts w:ascii="Arial" w:hAnsi="Arial" w:cs="Arial"/>
          <w:sz w:val="22"/>
          <w:szCs w:val="22"/>
        </w:rPr>
        <w:t xml:space="preserve"> JSON)</w:t>
      </w:r>
    </w:p>
    <w:p w:rsidR="00C6781E" w:rsidRPr="00512488" w:rsidRDefault="00C6781E" w:rsidP="009477E0">
      <w:pPr>
        <w:pStyle w:val="NoSpacing"/>
        <w:numPr>
          <w:ilvl w:val="0"/>
          <w:numId w:val="3"/>
        </w:numPr>
        <w:jc w:val="both"/>
        <w:rPr>
          <w:rFonts w:ascii="Arial" w:hAnsi="Arial" w:cs="Arial"/>
          <w:b/>
          <w:bCs/>
        </w:rPr>
      </w:pPr>
      <w:r w:rsidRPr="00512488">
        <w:rPr>
          <w:rFonts w:ascii="Arial" w:hAnsi="Arial" w:cs="Arial"/>
        </w:rPr>
        <w:t xml:space="preserve">Validated </w:t>
      </w:r>
      <w:r w:rsidRPr="00512488">
        <w:rPr>
          <w:rFonts w:ascii="Arial" w:hAnsi="Arial" w:cs="Arial"/>
          <w:b/>
          <w:bCs/>
        </w:rPr>
        <w:t>XML</w:t>
      </w:r>
      <w:r w:rsidRPr="00512488">
        <w:rPr>
          <w:rFonts w:ascii="Arial" w:hAnsi="Arial" w:cs="Arial"/>
        </w:rPr>
        <w:t xml:space="preserve"> responses generated for different </w:t>
      </w:r>
      <w:r w:rsidRPr="00512488">
        <w:rPr>
          <w:rFonts w:ascii="Arial" w:hAnsi="Arial" w:cs="Arial"/>
          <w:b/>
          <w:bCs/>
        </w:rPr>
        <w:t>Web Services</w:t>
      </w:r>
      <w:r w:rsidRPr="00512488">
        <w:rPr>
          <w:rFonts w:ascii="Arial" w:hAnsi="Arial" w:cs="Arial"/>
        </w:rPr>
        <w:t xml:space="preserve"> using </w:t>
      </w:r>
      <w:r w:rsidR="00247B77" w:rsidRPr="00512488">
        <w:rPr>
          <w:rFonts w:ascii="Arial" w:hAnsi="Arial" w:cs="Arial"/>
          <w:b/>
          <w:bCs/>
        </w:rPr>
        <w:t>SOAP</w:t>
      </w:r>
      <w:r w:rsidRPr="00512488">
        <w:rPr>
          <w:rFonts w:ascii="Arial" w:hAnsi="Arial" w:cs="Arial"/>
          <w:b/>
          <w:bCs/>
        </w:rPr>
        <w:t xml:space="preserve"> UI </w:t>
      </w:r>
    </w:p>
    <w:p w:rsidR="00247B77" w:rsidRDefault="00247B77" w:rsidP="009477E0">
      <w:pPr>
        <w:pStyle w:val="NormalWeb"/>
        <w:numPr>
          <w:ilvl w:val="0"/>
          <w:numId w:val="3"/>
        </w:numPr>
        <w:spacing w:before="0" w:beforeAutospacing="0" w:after="0" w:afterAutospacing="0"/>
        <w:jc w:val="both"/>
        <w:rPr>
          <w:rFonts w:ascii="Arial" w:hAnsi="Arial" w:cs="Arial"/>
          <w:sz w:val="22"/>
          <w:szCs w:val="22"/>
        </w:rPr>
      </w:pPr>
      <w:r w:rsidRPr="00512488">
        <w:rPr>
          <w:rFonts w:ascii="Arial" w:hAnsi="Arial" w:cs="Arial"/>
          <w:sz w:val="22"/>
          <w:szCs w:val="22"/>
        </w:rPr>
        <w:t xml:space="preserve">Conducted Regression testing of the web-based application using </w:t>
      </w:r>
      <w:r w:rsidRPr="00512488">
        <w:rPr>
          <w:rFonts w:ascii="Arial" w:hAnsi="Arial" w:cs="Arial"/>
          <w:b/>
          <w:sz w:val="22"/>
          <w:szCs w:val="22"/>
        </w:rPr>
        <w:t>SOAP UI</w:t>
      </w:r>
      <w:r w:rsidRPr="00512488">
        <w:rPr>
          <w:rFonts w:ascii="Arial" w:hAnsi="Arial" w:cs="Arial"/>
          <w:sz w:val="22"/>
          <w:szCs w:val="22"/>
        </w:rPr>
        <w:t xml:space="preserve"> </w:t>
      </w:r>
    </w:p>
    <w:p w:rsidR="00D03AFE" w:rsidRPr="00512488" w:rsidRDefault="00D03AFE" w:rsidP="009477E0">
      <w:pPr>
        <w:pStyle w:val="NormalWeb"/>
        <w:numPr>
          <w:ilvl w:val="0"/>
          <w:numId w:val="3"/>
        </w:numPr>
        <w:spacing w:before="0" w:beforeAutospacing="0" w:after="0" w:afterAutospacing="0"/>
        <w:jc w:val="both"/>
        <w:rPr>
          <w:rFonts w:ascii="Arial" w:hAnsi="Arial" w:cs="Arial"/>
          <w:sz w:val="22"/>
          <w:szCs w:val="22"/>
        </w:rPr>
      </w:pPr>
      <w:r>
        <w:rPr>
          <w:rFonts w:ascii="Arial" w:hAnsi="Arial" w:cs="Arial"/>
          <w:sz w:val="22"/>
          <w:szCs w:val="22"/>
        </w:rPr>
        <w:t>Performed API Testing using TestNG, Java, JAXP and Gson Parser</w:t>
      </w:r>
    </w:p>
    <w:p w:rsidR="007D13D7" w:rsidRPr="00512488" w:rsidRDefault="007D13D7" w:rsidP="009477E0">
      <w:pPr>
        <w:pStyle w:val="NoSpacing"/>
        <w:numPr>
          <w:ilvl w:val="0"/>
          <w:numId w:val="3"/>
        </w:numPr>
        <w:jc w:val="both"/>
        <w:rPr>
          <w:rFonts w:ascii="Arial" w:hAnsi="Arial" w:cs="Arial"/>
        </w:rPr>
      </w:pPr>
      <w:r w:rsidRPr="00512488">
        <w:rPr>
          <w:rFonts w:ascii="Arial" w:hAnsi="Arial" w:cs="Arial"/>
        </w:rPr>
        <w:t xml:space="preserve">Customized the Test Case and Test Plans in </w:t>
      </w:r>
      <w:r w:rsidRPr="00512488">
        <w:rPr>
          <w:rFonts w:ascii="Arial" w:hAnsi="Arial" w:cs="Arial"/>
          <w:b/>
          <w:bCs/>
        </w:rPr>
        <w:t xml:space="preserve">Quality Center </w:t>
      </w:r>
      <w:r w:rsidRPr="00512488">
        <w:rPr>
          <w:rFonts w:ascii="Arial" w:hAnsi="Arial" w:cs="Arial"/>
        </w:rPr>
        <w:t>according to the requirements of the project</w:t>
      </w:r>
    </w:p>
    <w:p w:rsidR="00D14590" w:rsidRPr="00512488" w:rsidRDefault="00485CF0" w:rsidP="009477E0">
      <w:pPr>
        <w:pStyle w:val="NormalWeb"/>
        <w:numPr>
          <w:ilvl w:val="0"/>
          <w:numId w:val="3"/>
        </w:numPr>
        <w:spacing w:before="0" w:beforeAutospacing="0" w:after="0" w:afterAutospacing="0"/>
        <w:jc w:val="both"/>
        <w:rPr>
          <w:rFonts w:ascii="Arial" w:hAnsi="Arial" w:cs="Arial"/>
          <w:sz w:val="22"/>
          <w:szCs w:val="22"/>
        </w:rPr>
      </w:pPr>
      <w:r w:rsidRPr="00512488">
        <w:rPr>
          <w:rFonts w:ascii="Arial" w:hAnsi="Arial" w:cs="Arial"/>
          <w:sz w:val="22"/>
          <w:szCs w:val="22"/>
        </w:rPr>
        <w:t>Performed ad hoc testing on IE</w:t>
      </w:r>
      <w:r w:rsidR="00D14590" w:rsidRPr="00512488">
        <w:rPr>
          <w:rFonts w:ascii="Arial" w:hAnsi="Arial" w:cs="Arial"/>
          <w:sz w:val="22"/>
          <w:szCs w:val="22"/>
        </w:rPr>
        <w:t>, Mozilla Firefox and Safari browsers</w:t>
      </w:r>
      <w:r w:rsidR="00675BEE" w:rsidRPr="00512488">
        <w:rPr>
          <w:rFonts w:ascii="Arial" w:hAnsi="Arial" w:cs="Arial"/>
          <w:sz w:val="22"/>
          <w:szCs w:val="22"/>
        </w:rPr>
        <w:t>.</w:t>
      </w:r>
    </w:p>
    <w:p w:rsidR="005056F3" w:rsidRPr="00512488" w:rsidRDefault="005056F3" w:rsidP="009477E0">
      <w:pPr>
        <w:pStyle w:val="NormalWeb"/>
        <w:numPr>
          <w:ilvl w:val="0"/>
          <w:numId w:val="3"/>
        </w:numPr>
        <w:spacing w:before="0" w:beforeAutospacing="0" w:after="0" w:afterAutospacing="0"/>
        <w:jc w:val="both"/>
        <w:rPr>
          <w:rFonts w:ascii="Arial" w:hAnsi="Arial" w:cs="Arial"/>
          <w:sz w:val="22"/>
          <w:szCs w:val="22"/>
        </w:rPr>
      </w:pPr>
      <w:r w:rsidRPr="00512488">
        <w:rPr>
          <w:rFonts w:ascii="Arial" w:hAnsi="Arial" w:cs="Arial"/>
          <w:sz w:val="22"/>
          <w:szCs w:val="22"/>
        </w:rPr>
        <w:t>Developed and executed SQL queries for testing the application backend.</w:t>
      </w:r>
    </w:p>
    <w:p w:rsidR="00D14590" w:rsidRPr="00512488" w:rsidRDefault="00D14590" w:rsidP="009477E0">
      <w:pPr>
        <w:pStyle w:val="NormalWeb"/>
        <w:numPr>
          <w:ilvl w:val="0"/>
          <w:numId w:val="3"/>
        </w:numPr>
        <w:spacing w:before="0" w:beforeAutospacing="0" w:after="0" w:afterAutospacing="0"/>
        <w:jc w:val="both"/>
        <w:rPr>
          <w:rFonts w:ascii="Arial" w:hAnsi="Arial" w:cs="Arial"/>
          <w:sz w:val="22"/>
          <w:szCs w:val="22"/>
        </w:rPr>
      </w:pPr>
      <w:r w:rsidRPr="00D91D40">
        <w:rPr>
          <w:rFonts w:ascii="Arial" w:hAnsi="Arial" w:cs="Arial"/>
          <w:sz w:val="22"/>
          <w:szCs w:val="22"/>
        </w:rPr>
        <w:t xml:space="preserve">Executed SQL queries to validate the Data </w:t>
      </w:r>
      <w:r w:rsidR="00841BD8" w:rsidRPr="00D91D40">
        <w:rPr>
          <w:rFonts w:ascii="Arial" w:hAnsi="Arial" w:cs="Arial"/>
          <w:sz w:val="22"/>
          <w:szCs w:val="22"/>
        </w:rPr>
        <w:t xml:space="preserve">in </w:t>
      </w:r>
      <w:r w:rsidR="00EC5CDE" w:rsidRPr="00D91D40">
        <w:rPr>
          <w:rFonts w:ascii="Arial" w:hAnsi="Arial" w:cs="Arial"/>
          <w:sz w:val="22"/>
          <w:szCs w:val="22"/>
        </w:rPr>
        <w:t xml:space="preserve">tables </w:t>
      </w:r>
      <w:r w:rsidRPr="00D91D40">
        <w:rPr>
          <w:rFonts w:ascii="Arial" w:hAnsi="Arial" w:cs="Arial"/>
          <w:sz w:val="22"/>
          <w:szCs w:val="22"/>
        </w:rPr>
        <w:t xml:space="preserve">using </w:t>
      </w:r>
      <w:r w:rsidRPr="00D91D40">
        <w:rPr>
          <w:rFonts w:ascii="Arial" w:hAnsi="Arial" w:cs="Arial"/>
          <w:b/>
          <w:sz w:val="22"/>
          <w:szCs w:val="22"/>
        </w:rPr>
        <w:t xml:space="preserve">TOAD </w:t>
      </w:r>
      <w:r w:rsidRPr="00D91D40">
        <w:rPr>
          <w:rFonts w:ascii="Arial" w:hAnsi="Arial" w:cs="Arial"/>
          <w:sz w:val="22"/>
          <w:szCs w:val="22"/>
        </w:rPr>
        <w:t>Tool</w:t>
      </w:r>
      <w:r w:rsidR="00675BEE" w:rsidRPr="00512488">
        <w:rPr>
          <w:rFonts w:ascii="Arial" w:hAnsi="Arial" w:cs="Arial"/>
          <w:sz w:val="22"/>
          <w:szCs w:val="22"/>
        </w:rPr>
        <w:t>.</w:t>
      </w:r>
    </w:p>
    <w:p w:rsidR="00D14590" w:rsidRPr="00512488" w:rsidRDefault="00D14590" w:rsidP="009477E0">
      <w:pPr>
        <w:pStyle w:val="NormalWeb"/>
        <w:numPr>
          <w:ilvl w:val="0"/>
          <w:numId w:val="3"/>
        </w:numPr>
        <w:spacing w:before="0" w:beforeAutospacing="0" w:after="0" w:afterAutospacing="0"/>
        <w:jc w:val="both"/>
        <w:rPr>
          <w:rFonts w:ascii="Arial" w:hAnsi="Arial" w:cs="Arial"/>
          <w:sz w:val="22"/>
          <w:szCs w:val="22"/>
        </w:rPr>
      </w:pPr>
      <w:r w:rsidRPr="00D91D40">
        <w:rPr>
          <w:rFonts w:ascii="Arial" w:hAnsi="Arial" w:cs="Arial"/>
          <w:sz w:val="22"/>
          <w:szCs w:val="22"/>
        </w:rPr>
        <w:t>Automated the test scripts for the GUI, Function</w:t>
      </w:r>
      <w:r w:rsidR="006A327B" w:rsidRPr="00D91D40">
        <w:rPr>
          <w:rFonts w:ascii="Arial" w:hAnsi="Arial" w:cs="Arial"/>
          <w:sz w:val="22"/>
          <w:szCs w:val="22"/>
        </w:rPr>
        <w:t>al and Regression testing using.</w:t>
      </w:r>
    </w:p>
    <w:p w:rsidR="00D14590" w:rsidRPr="00512488" w:rsidRDefault="00D14590" w:rsidP="009477E0">
      <w:pPr>
        <w:pStyle w:val="NormalWeb"/>
        <w:numPr>
          <w:ilvl w:val="0"/>
          <w:numId w:val="3"/>
        </w:numPr>
        <w:spacing w:before="0" w:beforeAutospacing="0" w:after="0" w:afterAutospacing="0"/>
        <w:jc w:val="both"/>
        <w:rPr>
          <w:rFonts w:ascii="Arial" w:hAnsi="Arial" w:cs="Arial"/>
          <w:sz w:val="22"/>
          <w:szCs w:val="22"/>
        </w:rPr>
      </w:pPr>
      <w:r w:rsidRPr="00D91D40">
        <w:rPr>
          <w:rFonts w:ascii="Arial" w:hAnsi="Arial" w:cs="Arial"/>
          <w:sz w:val="22"/>
          <w:szCs w:val="22"/>
        </w:rPr>
        <w:t>Planned and Executed Test Cases, Automated test scripts, Test Metrics and reporting bugs.</w:t>
      </w:r>
    </w:p>
    <w:p w:rsidR="000D6E42" w:rsidRPr="00512488" w:rsidRDefault="000D6E42" w:rsidP="006A4E1C">
      <w:pPr>
        <w:tabs>
          <w:tab w:val="left" w:pos="7011"/>
        </w:tabs>
        <w:jc w:val="both"/>
        <w:rPr>
          <w:rFonts w:ascii="Arial" w:hAnsi="Arial" w:cs="Arial"/>
          <w:b/>
          <w:sz w:val="22"/>
          <w:szCs w:val="22"/>
        </w:rPr>
      </w:pPr>
    </w:p>
    <w:p w:rsidR="00744898" w:rsidRPr="00512488" w:rsidRDefault="00D14590" w:rsidP="00BF305A">
      <w:pPr>
        <w:tabs>
          <w:tab w:val="left" w:pos="1170"/>
        </w:tabs>
        <w:jc w:val="both"/>
        <w:rPr>
          <w:rFonts w:ascii="Arial" w:hAnsi="Arial" w:cs="Arial"/>
          <w:sz w:val="22"/>
          <w:szCs w:val="22"/>
        </w:rPr>
      </w:pPr>
      <w:r w:rsidRPr="00512488">
        <w:rPr>
          <w:rFonts w:ascii="Arial" w:hAnsi="Arial" w:cs="Arial"/>
          <w:b/>
          <w:sz w:val="22"/>
          <w:szCs w:val="22"/>
        </w:rPr>
        <w:t>Environment:</w:t>
      </w:r>
      <w:r w:rsidR="007D13D7" w:rsidRPr="00512488">
        <w:rPr>
          <w:rFonts w:ascii="Arial" w:hAnsi="Arial" w:cs="Arial"/>
          <w:b/>
          <w:sz w:val="22"/>
          <w:szCs w:val="22"/>
        </w:rPr>
        <w:t xml:space="preserve"> </w:t>
      </w:r>
      <w:r w:rsidR="00BF305A" w:rsidRPr="00D03AFE">
        <w:rPr>
          <w:rFonts w:ascii="Arial" w:hAnsi="Arial" w:cs="Arial"/>
          <w:b/>
          <w:sz w:val="22"/>
          <w:szCs w:val="22"/>
        </w:rPr>
        <w:t>Selenium</w:t>
      </w:r>
      <w:r w:rsidR="00F229C6" w:rsidRPr="00D03AFE">
        <w:rPr>
          <w:rFonts w:ascii="Arial" w:hAnsi="Arial" w:cs="Arial"/>
          <w:b/>
          <w:sz w:val="22"/>
          <w:szCs w:val="22"/>
        </w:rPr>
        <w:t xml:space="preserve"> WebDriver</w:t>
      </w:r>
      <w:r w:rsidR="00F229C6" w:rsidRPr="00512488">
        <w:rPr>
          <w:rFonts w:ascii="Arial" w:hAnsi="Arial" w:cs="Arial"/>
          <w:sz w:val="22"/>
          <w:szCs w:val="22"/>
        </w:rPr>
        <w:t>, Java, Fire Bug, POI</w:t>
      </w:r>
      <w:r w:rsidR="00BF305A" w:rsidRPr="00512488">
        <w:rPr>
          <w:rFonts w:ascii="Arial" w:hAnsi="Arial" w:cs="Arial"/>
          <w:sz w:val="22"/>
          <w:szCs w:val="22"/>
        </w:rPr>
        <w:t xml:space="preserve">, Log4j, MAVEN, </w:t>
      </w:r>
      <w:r w:rsidR="002103F3" w:rsidRPr="00512488">
        <w:rPr>
          <w:rFonts w:ascii="Arial" w:hAnsi="Arial" w:cs="Arial"/>
          <w:sz w:val="22"/>
          <w:szCs w:val="22"/>
        </w:rPr>
        <w:t>Eclipse, TestNG, Jenkins,</w:t>
      </w:r>
      <w:r w:rsidR="00BF305A" w:rsidRPr="00512488">
        <w:rPr>
          <w:rFonts w:ascii="Arial" w:hAnsi="Arial" w:cs="Arial"/>
          <w:sz w:val="22"/>
          <w:szCs w:val="22"/>
        </w:rPr>
        <w:t xml:space="preserve"> </w:t>
      </w:r>
      <w:r w:rsidR="00F229C6" w:rsidRPr="00512488">
        <w:rPr>
          <w:rFonts w:ascii="Arial" w:hAnsi="Arial" w:cs="Arial"/>
          <w:sz w:val="22"/>
          <w:szCs w:val="22"/>
        </w:rPr>
        <w:t xml:space="preserve">HTML, Java Script, CSS, </w:t>
      </w:r>
      <w:r w:rsidR="00BF305A" w:rsidRPr="00512488">
        <w:rPr>
          <w:rFonts w:ascii="Arial" w:hAnsi="Arial" w:cs="Arial"/>
          <w:sz w:val="22"/>
          <w:szCs w:val="22"/>
        </w:rPr>
        <w:t xml:space="preserve">XML, XPATH, Firebug, </w:t>
      </w:r>
      <w:r w:rsidR="00BF305A" w:rsidRPr="00D03AFE">
        <w:rPr>
          <w:rFonts w:ascii="Arial" w:hAnsi="Arial" w:cs="Arial"/>
          <w:b/>
          <w:sz w:val="22"/>
          <w:szCs w:val="22"/>
        </w:rPr>
        <w:t>Web Services, SOAP UI, SOAP and Restful</w:t>
      </w:r>
      <w:r w:rsidR="00BF305A" w:rsidRPr="00512488">
        <w:rPr>
          <w:rFonts w:ascii="Arial" w:hAnsi="Arial" w:cs="Arial"/>
          <w:sz w:val="22"/>
          <w:szCs w:val="22"/>
        </w:rPr>
        <w:t xml:space="preserve">, </w:t>
      </w:r>
      <w:r w:rsidR="00D03AFE">
        <w:rPr>
          <w:rFonts w:ascii="Arial" w:hAnsi="Arial" w:cs="Arial"/>
          <w:sz w:val="22"/>
          <w:szCs w:val="22"/>
        </w:rPr>
        <w:t xml:space="preserve">JAXB, JAXP, </w:t>
      </w:r>
      <w:r w:rsidR="00BF305A" w:rsidRPr="00512488">
        <w:rPr>
          <w:rFonts w:ascii="Arial" w:hAnsi="Arial" w:cs="Arial"/>
          <w:sz w:val="22"/>
          <w:szCs w:val="22"/>
        </w:rPr>
        <w:t>SQL, Oracle, TOAD, Quality Center, Linux, WebSphere Application Server</w:t>
      </w:r>
    </w:p>
    <w:p w:rsidR="002044C7" w:rsidRDefault="002044C7" w:rsidP="006B04F1">
      <w:pPr>
        <w:jc w:val="both"/>
        <w:rPr>
          <w:rFonts w:asciiTheme="majorHAnsi" w:hAnsiTheme="majorHAnsi"/>
        </w:rPr>
      </w:pPr>
    </w:p>
    <w:p w:rsidR="002D0642" w:rsidRDefault="002D0642" w:rsidP="006B04F1">
      <w:pPr>
        <w:jc w:val="both"/>
        <w:rPr>
          <w:rFonts w:asciiTheme="majorHAnsi" w:hAnsiTheme="majorHAnsi"/>
        </w:rPr>
      </w:pPr>
    </w:p>
    <w:p w:rsidR="002044C7" w:rsidRDefault="002044C7" w:rsidP="006B04F1">
      <w:pPr>
        <w:jc w:val="both"/>
        <w:rPr>
          <w:rFonts w:asciiTheme="majorHAnsi" w:hAnsiTheme="majorHAnsi"/>
        </w:rPr>
      </w:pPr>
    </w:p>
    <w:p w:rsidR="00512488" w:rsidRDefault="006B04F1" w:rsidP="006B04F1">
      <w:pPr>
        <w:jc w:val="both"/>
        <w:rPr>
          <w:rFonts w:ascii="Arial" w:hAnsi="Arial" w:cs="Arial"/>
          <w:b/>
          <w:sz w:val="22"/>
          <w:szCs w:val="22"/>
        </w:rPr>
      </w:pPr>
      <w:r w:rsidRPr="00512488">
        <w:rPr>
          <w:rFonts w:ascii="Arial" w:hAnsi="Arial" w:cs="Arial"/>
          <w:b/>
          <w:sz w:val="22"/>
          <w:szCs w:val="22"/>
        </w:rPr>
        <w:t xml:space="preserve">Client:  </w:t>
      </w:r>
      <w:r w:rsidR="00D63C61" w:rsidRPr="00D63C61">
        <w:rPr>
          <w:rFonts w:ascii="Arial" w:hAnsi="Arial" w:cs="Arial"/>
          <w:b/>
          <w:bCs/>
          <w:sz w:val="22"/>
          <w:szCs w:val="22"/>
        </w:rPr>
        <w:t>GAP Inc</w:t>
      </w:r>
      <w:r w:rsidR="00D64955">
        <w:rPr>
          <w:rFonts w:ascii="Arial" w:hAnsi="Arial" w:cs="Arial"/>
          <w:b/>
          <w:bCs/>
          <w:sz w:val="22"/>
          <w:szCs w:val="22"/>
        </w:rPr>
        <w:t xml:space="preserve">, </w:t>
      </w:r>
      <w:r w:rsidR="00193363">
        <w:rPr>
          <w:rFonts w:ascii="Arial" w:hAnsi="Arial" w:cs="Arial"/>
          <w:b/>
          <w:sz w:val="22"/>
          <w:szCs w:val="22"/>
        </w:rPr>
        <w:t>S</w:t>
      </w:r>
      <w:r w:rsidR="00D64955">
        <w:rPr>
          <w:rFonts w:ascii="Arial" w:hAnsi="Arial" w:cs="Arial"/>
          <w:b/>
          <w:sz w:val="22"/>
          <w:szCs w:val="22"/>
        </w:rPr>
        <w:t xml:space="preserve">an </w:t>
      </w:r>
      <w:r w:rsidR="00193363">
        <w:rPr>
          <w:rFonts w:ascii="Arial" w:hAnsi="Arial" w:cs="Arial"/>
          <w:b/>
          <w:sz w:val="22"/>
          <w:szCs w:val="22"/>
        </w:rPr>
        <w:t>F</w:t>
      </w:r>
      <w:r w:rsidR="00D64955">
        <w:rPr>
          <w:rFonts w:ascii="Arial" w:hAnsi="Arial" w:cs="Arial"/>
          <w:b/>
          <w:sz w:val="22"/>
          <w:szCs w:val="22"/>
        </w:rPr>
        <w:t>rancisco,</w:t>
      </w:r>
      <w:r w:rsidR="002044C7">
        <w:rPr>
          <w:rFonts w:ascii="Arial" w:hAnsi="Arial" w:cs="Arial"/>
          <w:b/>
          <w:sz w:val="22"/>
          <w:szCs w:val="22"/>
        </w:rPr>
        <w:t xml:space="preserve"> </w:t>
      </w:r>
      <w:r w:rsidR="00D64955">
        <w:rPr>
          <w:rFonts w:ascii="Arial" w:hAnsi="Arial" w:cs="Arial"/>
          <w:b/>
          <w:sz w:val="22"/>
          <w:szCs w:val="22"/>
        </w:rPr>
        <w:t>CA</w:t>
      </w:r>
      <w:r w:rsidRPr="00512488">
        <w:rPr>
          <w:rFonts w:ascii="Arial" w:hAnsi="Arial" w:cs="Arial"/>
          <w:b/>
          <w:sz w:val="22"/>
          <w:szCs w:val="22"/>
        </w:rPr>
        <w:t xml:space="preserve"> </w:t>
      </w:r>
      <w:r w:rsidR="00512488">
        <w:rPr>
          <w:rFonts w:ascii="Arial" w:hAnsi="Arial" w:cs="Arial"/>
          <w:b/>
          <w:sz w:val="22"/>
          <w:szCs w:val="22"/>
        </w:rPr>
        <w:tab/>
      </w:r>
      <w:r w:rsidRPr="00512488">
        <w:rPr>
          <w:rFonts w:ascii="Arial" w:hAnsi="Arial" w:cs="Arial"/>
          <w:b/>
          <w:sz w:val="22"/>
          <w:szCs w:val="22"/>
        </w:rPr>
        <w:t xml:space="preserve"> </w:t>
      </w:r>
      <w:r w:rsidR="00D63C61">
        <w:rPr>
          <w:rFonts w:ascii="Arial" w:hAnsi="Arial" w:cs="Arial"/>
          <w:b/>
          <w:sz w:val="22"/>
          <w:szCs w:val="22"/>
        </w:rPr>
        <w:tab/>
      </w:r>
      <w:r w:rsidR="00D63C61">
        <w:rPr>
          <w:rFonts w:ascii="Arial" w:hAnsi="Arial" w:cs="Arial"/>
          <w:b/>
          <w:sz w:val="22"/>
          <w:szCs w:val="22"/>
        </w:rPr>
        <w:tab/>
      </w:r>
      <w:r w:rsidR="00D63C61">
        <w:rPr>
          <w:rFonts w:ascii="Arial" w:hAnsi="Arial" w:cs="Arial"/>
          <w:b/>
          <w:sz w:val="22"/>
          <w:szCs w:val="22"/>
        </w:rPr>
        <w:tab/>
      </w:r>
      <w:r w:rsidR="00D63C61">
        <w:rPr>
          <w:rFonts w:ascii="Arial" w:hAnsi="Arial" w:cs="Arial"/>
          <w:b/>
          <w:sz w:val="22"/>
          <w:szCs w:val="22"/>
        </w:rPr>
        <w:tab/>
      </w:r>
      <w:r w:rsidR="00D63C61">
        <w:rPr>
          <w:rFonts w:ascii="Arial" w:hAnsi="Arial" w:cs="Arial"/>
          <w:b/>
          <w:sz w:val="22"/>
          <w:szCs w:val="22"/>
        </w:rPr>
        <w:tab/>
      </w:r>
      <w:r w:rsidR="00D63C61">
        <w:rPr>
          <w:rFonts w:ascii="Arial" w:hAnsi="Arial" w:cs="Arial"/>
          <w:b/>
          <w:sz w:val="22"/>
          <w:szCs w:val="22"/>
        </w:rPr>
        <w:tab/>
      </w:r>
      <w:r w:rsidRPr="00512488">
        <w:rPr>
          <w:rFonts w:ascii="Arial" w:hAnsi="Arial" w:cs="Arial"/>
          <w:b/>
          <w:sz w:val="22"/>
          <w:szCs w:val="22"/>
        </w:rPr>
        <w:t>Sep 14 – July 15</w:t>
      </w:r>
      <w:r w:rsidR="00193363">
        <w:rPr>
          <w:rFonts w:ascii="Arial" w:hAnsi="Arial" w:cs="Arial"/>
          <w:b/>
          <w:sz w:val="22"/>
          <w:szCs w:val="22"/>
        </w:rPr>
        <w:t xml:space="preserve">  </w:t>
      </w:r>
    </w:p>
    <w:p w:rsidR="006B04F1" w:rsidRPr="00512488" w:rsidRDefault="006B04F1" w:rsidP="006B04F1">
      <w:pPr>
        <w:jc w:val="both"/>
        <w:rPr>
          <w:rFonts w:ascii="Arial" w:hAnsi="Arial" w:cs="Arial"/>
          <w:b/>
          <w:sz w:val="22"/>
          <w:szCs w:val="22"/>
        </w:rPr>
      </w:pPr>
      <w:r w:rsidRPr="00512488">
        <w:rPr>
          <w:rFonts w:ascii="Arial" w:hAnsi="Arial" w:cs="Arial"/>
          <w:b/>
          <w:sz w:val="22"/>
          <w:szCs w:val="22"/>
        </w:rPr>
        <w:t>Role:</w:t>
      </w:r>
      <w:r w:rsidR="00F55969" w:rsidRPr="00512488">
        <w:rPr>
          <w:rFonts w:ascii="Arial" w:hAnsi="Arial" w:cs="Arial"/>
          <w:b/>
          <w:sz w:val="22"/>
          <w:szCs w:val="22"/>
        </w:rPr>
        <w:t xml:space="preserve"> </w:t>
      </w:r>
      <w:r w:rsidRPr="00512488">
        <w:rPr>
          <w:rFonts w:ascii="Arial" w:hAnsi="Arial" w:cs="Arial"/>
          <w:b/>
          <w:sz w:val="22"/>
          <w:szCs w:val="22"/>
        </w:rPr>
        <w:t>QA Engineer</w:t>
      </w:r>
    </w:p>
    <w:p w:rsidR="00286C1E" w:rsidRDefault="006A3683" w:rsidP="00286C1E">
      <w:pPr>
        <w:tabs>
          <w:tab w:val="left" w:pos="1170"/>
        </w:tabs>
        <w:jc w:val="both"/>
        <w:rPr>
          <w:rFonts w:ascii="Arial" w:hAnsi="Arial" w:cs="Arial"/>
          <w:b/>
          <w:sz w:val="22"/>
          <w:szCs w:val="22"/>
        </w:rPr>
      </w:pPr>
      <w:r w:rsidRPr="00512488">
        <w:rPr>
          <w:rFonts w:ascii="Arial" w:hAnsi="Arial" w:cs="Arial"/>
          <w:b/>
          <w:sz w:val="22"/>
          <w:szCs w:val="22"/>
        </w:rPr>
        <w:t>Project Description:</w:t>
      </w:r>
    </w:p>
    <w:p w:rsidR="00286C1E" w:rsidRPr="00286C1E" w:rsidRDefault="00286C1E" w:rsidP="00286C1E">
      <w:pPr>
        <w:tabs>
          <w:tab w:val="left" w:pos="1170"/>
        </w:tabs>
        <w:jc w:val="both"/>
        <w:rPr>
          <w:rFonts w:ascii="Arial" w:hAnsi="Arial" w:cs="Arial"/>
          <w:sz w:val="22"/>
          <w:szCs w:val="22"/>
        </w:rPr>
      </w:pPr>
    </w:p>
    <w:p w:rsidR="00286C1E" w:rsidRPr="00286C1E" w:rsidRDefault="00286C1E" w:rsidP="00BF305A">
      <w:pPr>
        <w:tabs>
          <w:tab w:val="left" w:pos="1170"/>
        </w:tabs>
        <w:jc w:val="both"/>
        <w:rPr>
          <w:rFonts w:ascii="Arial" w:hAnsi="Arial" w:cs="Arial"/>
          <w:sz w:val="22"/>
          <w:szCs w:val="22"/>
        </w:rPr>
      </w:pPr>
      <w:r w:rsidRPr="00286C1E">
        <w:rPr>
          <w:rFonts w:ascii="Arial" w:hAnsi="Arial" w:cs="Arial"/>
          <w:bCs/>
          <w:iCs/>
          <w:sz w:val="22"/>
          <w:szCs w:val="22"/>
        </w:rPr>
        <w:t>GAP Inc is an American multinational Clothing and accessories retailer. It is a leading global specialty retailer offering clothing, accessories and personal care for men, women, children and babies. The Project is based on customers prospective which involved starting with testing the compatibility of GAP web application with all the browsers to secure payment of customers selected items.</w:t>
      </w:r>
    </w:p>
    <w:p w:rsidR="00D63C61" w:rsidRPr="00512488" w:rsidRDefault="00D63C61" w:rsidP="00BF305A">
      <w:pPr>
        <w:tabs>
          <w:tab w:val="left" w:pos="1170"/>
        </w:tabs>
        <w:jc w:val="both"/>
        <w:rPr>
          <w:rFonts w:ascii="Arial" w:hAnsi="Arial" w:cs="Arial"/>
          <w:b/>
          <w:sz w:val="22"/>
          <w:szCs w:val="22"/>
        </w:rPr>
      </w:pPr>
    </w:p>
    <w:p w:rsidR="00286C1E" w:rsidRDefault="00286C1E" w:rsidP="00E93CA8">
      <w:pPr>
        <w:pStyle w:val="Footer"/>
        <w:pBdr>
          <w:top w:val="thinThickSmallGap" w:sz="24" w:space="1" w:color="622423" w:themeColor="accent2" w:themeShade="7F"/>
        </w:pBdr>
        <w:rPr>
          <w:rFonts w:ascii="Arial" w:hAnsi="Arial" w:cs="Arial"/>
          <w:b/>
          <w:bCs/>
          <w:iCs/>
          <w:sz w:val="22"/>
          <w:szCs w:val="22"/>
        </w:rPr>
      </w:pPr>
    </w:p>
    <w:p w:rsidR="007B1526" w:rsidRDefault="007B1526" w:rsidP="00E93CA8">
      <w:pPr>
        <w:pStyle w:val="Footer"/>
        <w:pBdr>
          <w:top w:val="thinThickSmallGap" w:sz="24" w:space="1" w:color="622423" w:themeColor="accent2" w:themeShade="7F"/>
        </w:pBdr>
        <w:rPr>
          <w:rStyle w:val="text"/>
          <w:rFonts w:ascii="Arial" w:hAnsi="Arial" w:cs="Arial"/>
          <w:b/>
          <w:bCs/>
          <w:iCs/>
          <w:sz w:val="22"/>
          <w:szCs w:val="22"/>
        </w:rPr>
      </w:pPr>
      <w:r w:rsidRPr="00512488">
        <w:rPr>
          <w:rStyle w:val="text"/>
          <w:rFonts w:ascii="Arial" w:hAnsi="Arial" w:cs="Arial"/>
          <w:b/>
          <w:bCs/>
          <w:iCs/>
          <w:sz w:val="22"/>
          <w:szCs w:val="22"/>
        </w:rPr>
        <w:t>Responsibilities:</w:t>
      </w:r>
    </w:p>
    <w:p w:rsidR="0076390E" w:rsidRPr="00E93CA8" w:rsidRDefault="0076390E" w:rsidP="00E93CA8">
      <w:pPr>
        <w:pStyle w:val="Footer"/>
        <w:pBdr>
          <w:top w:val="thinThickSmallGap" w:sz="24" w:space="1" w:color="622423" w:themeColor="accent2" w:themeShade="7F"/>
        </w:pBdr>
        <w:rPr>
          <w:rStyle w:val="text"/>
          <w:rFonts w:asciiTheme="majorHAnsi" w:hAnsiTheme="majorHAnsi"/>
        </w:rPr>
      </w:pPr>
    </w:p>
    <w:p w:rsidR="005B3143" w:rsidRPr="00512488" w:rsidRDefault="005B3143" w:rsidP="00A814C7">
      <w:pPr>
        <w:pStyle w:val="ListParagraph"/>
        <w:numPr>
          <w:ilvl w:val="0"/>
          <w:numId w:val="14"/>
        </w:numPr>
        <w:tabs>
          <w:tab w:val="left" w:pos="1170"/>
        </w:tabs>
        <w:jc w:val="both"/>
        <w:rPr>
          <w:rStyle w:val="text"/>
          <w:rFonts w:ascii="Arial" w:hAnsi="Arial" w:cs="Arial"/>
          <w:bCs/>
          <w:iCs/>
          <w:sz w:val="22"/>
          <w:szCs w:val="22"/>
        </w:rPr>
      </w:pPr>
      <w:r w:rsidRPr="00512488">
        <w:rPr>
          <w:rStyle w:val="text"/>
          <w:rFonts w:ascii="Arial" w:hAnsi="Arial" w:cs="Arial"/>
          <w:bCs/>
          <w:iCs/>
          <w:sz w:val="22"/>
          <w:szCs w:val="22"/>
        </w:rPr>
        <w:t xml:space="preserve">Performed </w:t>
      </w:r>
      <w:r w:rsidRPr="00512488">
        <w:rPr>
          <w:rStyle w:val="text"/>
          <w:rFonts w:ascii="Arial" w:hAnsi="Arial" w:cs="Arial"/>
          <w:b/>
          <w:bCs/>
          <w:iCs/>
          <w:sz w:val="22"/>
          <w:szCs w:val="22"/>
        </w:rPr>
        <w:t>Functional, Negative, Positive, Integration, Regression, End-to End, smoke testing</w:t>
      </w:r>
      <w:r w:rsidRPr="00512488">
        <w:rPr>
          <w:rStyle w:val="text"/>
          <w:rFonts w:ascii="Arial" w:hAnsi="Arial" w:cs="Arial"/>
          <w:bCs/>
          <w:iCs/>
          <w:sz w:val="22"/>
          <w:szCs w:val="22"/>
        </w:rPr>
        <w:t xml:space="preserve"> and </w:t>
      </w:r>
      <w:r w:rsidRPr="00512488">
        <w:rPr>
          <w:rStyle w:val="text"/>
          <w:rFonts w:ascii="Arial" w:hAnsi="Arial" w:cs="Arial"/>
          <w:b/>
          <w:bCs/>
          <w:iCs/>
          <w:sz w:val="22"/>
          <w:szCs w:val="22"/>
        </w:rPr>
        <w:t>User Acceptance Testing</w:t>
      </w:r>
      <w:r w:rsidRPr="00512488">
        <w:rPr>
          <w:rStyle w:val="text"/>
          <w:rFonts w:ascii="Arial" w:hAnsi="Arial" w:cs="Arial"/>
          <w:bCs/>
          <w:iCs/>
          <w:sz w:val="22"/>
          <w:szCs w:val="22"/>
        </w:rPr>
        <w:t xml:space="preserve">. </w:t>
      </w:r>
    </w:p>
    <w:p w:rsidR="005B3143" w:rsidRPr="00512488" w:rsidRDefault="005B3143" w:rsidP="00A814C7">
      <w:pPr>
        <w:pStyle w:val="ListParagraph"/>
        <w:numPr>
          <w:ilvl w:val="0"/>
          <w:numId w:val="14"/>
        </w:numPr>
        <w:tabs>
          <w:tab w:val="left" w:pos="1170"/>
        </w:tabs>
        <w:jc w:val="both"/>
        <w:rPr>
          <w:rStyle w:val="text"/>
          <w:rFonts w:ascii="Arial" w:hAnsi="Arial" w:cs="Arial"/>
          <w:bCs/>
          <w:iCs/>
          <w:sz w:val="22"/>
          <w:szCs w:val="22"/>
        </w:rPr>
      </w:pPr>
      <w:r w:rsidRPr="00512488">
        <w:rPr>
          <w:rStyle w:val="text"/>
          <w:rFonts w:ascii="Arial" w:hAnsi="Arial" w:cs="Arial"/>
          <w:bCs/>
          <w:iCs/>
          <w:sz w:val="22"/>
          <w:szCs w:val="22"/>
        </w:rPr>
        <w:t xml:space="preserve">Performed Mobile Testing in </w:t>
      </w:r>
      <w:r w:rsidR="0051747C">
        <w:rPr>
          <w:rStyle w:val="text"/>
          <w:rFonts w:ascii="Arial" w:hAnsi="Arial" w:cs="Arial"/>
          <w:b/>
          <w:bCs/>
          <w:iCs/>
          <w:sz w:val="22"/>
          <w:szCs w:val="22"/>
        </w:rPr>
        <w:t>iOS devices and android devices</w:t>
      </w:r>
      <w:r w:rsidR="00ED49BB">
        <w:rPr>
          <w:rStyle w:val="text"/>
          <w:rFonts w:ascii="Arial" w:hAnsi="Arial" w:cs="Arial"/>
          <w:b/>
          <w:bCs/>
          <w:iCs/>
          <w:sz w:val="22"/>
          <w:szCs w:val="22"/>
        </w:rPr>
        <w:t>.</w:t>
      </w:r>
    </w:p>
    <w:p w:rsidR="005B3143" w:rsidRPr="00512488" w:rsidRDefault="005B3143" w:rsidP="00A814C7">
      <w:pPr>
        <w:pStyle w:val="ListParagraph"/>
        <w:numPr>
          <w:ilvl w:val="0"/>
          <w:numId w:val="14"/>
        </w:numPr>
        <w:tabs>
          <w:tab w:val="left" w:pos="1170"/>
        </w:tabs>
        <w:jc w:val="both"/>
        <w:rPr>
          <w:rStyle w:val="text"/>
          <w:rFonts w:ascii="Arial" w:hAnsi="Arial" w:cs="Arial"/>
          <w:bCs/>
          <w:iCs/>
          <w:sz w:val="22"/>
          <w:szCs w:val="22"/>
        </w:rPr>
      </w:pPr>
      <w:r w:rsidRPr="00512488">
        <w:rPr>
          <w:rStyle w:val="text"/>
          <w:rFonts w:ascii="Arial" w:hAnsi="Arial" w:cs="Arial"/>
          <w:bCs/>
          <w:iCs/>
          <w:sz w:val="22"/>
          <w:szCs w:val="22"/>
        </w:rPr>
        <w:t xml:space="preserve">Extensively involved in writing and designing templates for the Test Plans and Test cases </w:t>
      </w:r>
    </w:p>
    <w:p w:rsidR="005B3143" w:rsidRPr="00512488" w:rsidRDefault="005B3143" w:rsidP="00A814C7">
      <w:pPr>
        <w:pStyle w:val="ListParagraph"/>
        <w:numPr>
          <w:ilvl w:val="0"/>
          <w:numId w:val="14"/>
        </w:numPr>
        <w:tabs>
          <w:tab w:val="left" w:pos="1170"/>
        </w:tabs>
        <w:jc w:val="both"/>
        <w:rPr>
          <w:rStyle w:val="text"/>
          <w:rFonts w:ascii="Arial" w:hAnsi="Arial" w:cs="Arial"/>
          <w:bCs/>
          <w:iCs/>
          <w:sz w:val="22"/>
          <w:szCs w:val="22"/>
        </w:rPr>
      </w:pPr>
      <w:r w:rsidRPr="00512488">
        <w:rPr>
          <w:rStyle w:val="text"/>
          <w:rFonts w:ascii="Arial" w:hAnsi="Arial" w:cs="Arial"/>
          <w:bCs/>
          <w:iCs/>
          <w:sz w:val="22"/>
          <w:szCs w:val="22"/>
        </w:rPr>
        <w:t xml:space="preserve">Identified the Test Cases and documented them in </w:t>
      </w:r>
      <w:r w:rsidRPr="00512488">
        <w:rPr>
          <w:rStyle w:val="text"/>
          <w:rFonts w:ascii="Arial" w:hAnsi="Arial" w:cs="Arial"/>
          <w:b/>
          <w:bCs/>
          <w:iCs/>
          <w:sz w:val="22"/>
          <w:szCs w:val="22"/>
        </w:rPr>
        <w:t>Rally</w:t>
      </w:r>
      <w:r w:rsidRPr="00512488">
        <w:rPr>
          <w:rStyle w:val="text"/>
          <w:rFonts w:ascii="Arial" w:hAnsi="Arial" w:cs="Arial"/>
          <w:bCs/>
          <w:iCs/>
          <w:sz w:val="22"/>
          <w:szCs w:val="22"/>
        </w:rPr>
        <w:t xml:space="preserve">. </w:t>
      </w:r>
    </w:p>
    <w:p w:rsidR="005B3143" w:rsidRPr="00512488" w:rsidRDefault="005B3143" w:rsidP="00A814C7">
      <w:pPr>
        <w:pStyle w:val="ListParagraph"/>
        <w:numPr>
          <w:ilvl w:val="0"/>
          <w:numId w:val="14"/>
        </w:numPr>
        <w:tabs>
          <w:tab w:val="left" w:pos="1170"/>
        </w:tabs>
        <w:jc w:val="both"/>
        <w:rPr>
          <w:rStyle w:val="text"/>
          <w:rFonts w:ascii="Arial" w:hAnsi="Arial" w:cs="Arial"/>
          <w:bCs/>
          <w:iCs/>
          <w:sz w:val="22"/>
          <w:szCs w:val="22"/>
        </w:rPr>
      </w:pPr>
      <w:r w:rsidRPr="00512488">
        <w:rPr>
          <w:rStyle w:val="text"/>
          <w:rFonts w:ascii="Arial" w:hAnsi="Arial" w:cs="Arial"/>
          <w:bCs/>
          <w:iCs/>
          <w:sz w:val="22"/>
          <w:szCs w:val="22"/>
        </w:rPr>
        <w:t xml:space="preserve">Created build and Responsible for smoke test after every build </w:t>
      </w:r>
    </w:p>
    <w:p w:rsidR="005B3143" w:rsidRPr="00512488" w:rsidRDefault="005B3143" w:rsidP="00A814C7">
      <w:pPr>
        <w:pStyle w:val="ListParagraph"/>
        <w:numPr>
          <w:ilvl w:val="0"/>
          <w:numId w:val="14"/>
        </w:numPr>
        <w:tabs>
          <w:tab w:val="left" w:pos="1170"/>
        </w:tabs>
        <w:jc w:val="both"/>
        <w:rPr>
          <w:rStyle w:val="text"/>
          <w:rFonts w:ascii="Arial" w:hAnsi="Arial" w:cs="Arial"/>
          <w:bCs/>
          <w:iCs/>
          <w:sz w:val="22"/>
          <w:szCs w:val="22"/>
        </w:rPr>
      </w:pPr>
      <w:r w:rsidRPr="00512488">
        <w:rPr>
          <w:rStyle w:val="text"/>
          <w:rFonts w:ascii="Arial" w:hAnsi="Arial" w:cs="Arial"/>
          <w:bCs/>
          <w:iCs/>
          <w:sz w:val="22"/>
          <w:szCs w:val="22"/>
        </w:rPr>
        <w:t xml:space="preserve">Worked with the Developers and the Test Lead to verify the Test Cases. </w:t>
      </w:r>
    </w:p>
    <w:p w:rsidR="005B3143" w:rsidRPr="00512488" w:rsidRDefault="005B3143" w:rsidP="00A814C7">
      <w:pPr>
        <w:pStyle w:val="ListParagraph"/>
        <w:numPr>
          <w:ilvl w:val="0"/>
          <w:numId w:val="14"/>
        </w:numPr>
        <w:tabs>
          <w:tab w:val="left" w:pos="1170"/>
        </w:tabs>
        <w:jc w:val="both"/>
        <w:rPr>
          <w:rStyle w:val="text"/>
          <w:rFonts w:ascii="Arial" w:hAnsi="Arial" w:cs="Arial"/>
          <w:bCs/>
          <w:iCs/>
          <w:sz w:val="22"/>
          <w:szCs w:val="22"/>
        </w:rPr>
      </w:pPr>
      <w:r w:rsidRPr="00512488">
        <w:rPr>
          <w:rStyle w:val="text"/>
          <w:rFonts w:ascii="Arial" w:hAnsi="Arial" w:cs="Arial"/>
          <w:bCs/>
          <w:iCs/>
          <w:sz w:val="22"/>
          <w:szCs w:val="22"/>
        </w:rPr>
        <w:t xml:space="preserve">Responsible for regression cycles performed on Android and iOS devices </w:t>
      </w:r>
    </w:p>
    <w:p w:rsidR="005B3143" w:rsidRPr="00512488" w:rsidRDefault="005B3143" w:rsidP="00A814C7">
      <w:pPr>
        <w:pStyle w:val="ListParagraph"/>
        <w:numPr>
          <w:ilvl w:val="0"/>
          <w:numId w:val="14"/>
        </w:numPr>
        <w:tabs>
          <w:tab w:val="left" w:pos="1170"/>
        </w:tabs>
        <w:jc w:val="both"/>
        <w:rPr>
          <w:rStyle w:val="text"/>
          <w:rFonts w:ascii="Arial" w:hAnsi="Arial" w:cs="Arial"/>
          <w:bCs/>
          <w:iCs/>
          <w:sz w:val="22"/>
          <w:szCs w:val="22"/>
        </w:rPr>
      </w:pPr>
      <w:r w:rsidRPr="00512488">
        <w:rPr>
          <w:rStyle w:val="text"/>
          <w:rFonts w:ascii="Arial" w:hAnsi="Arial" w:cs="Arial"/>
          <w:bCs/>
          <w:iCs/>
          <w:sz w:val="22"/>
          <w:szCs w:val="22"/>
        </w:rPr>
        <w:lastRenderedPageBreak/>
        <w:t xml:space="preserve">Designed and Analyzed Test case design document basing on the Functional Requirement Specifications to implement through testing process. </w:t>
      </w:r>
    </w:p>
    <w:p w:rsidR="005B3143" w:rsidRPr="00512488" w:rsidRDefault="005B3143" w:rsidP="00A814C7">
      <w:pPr>
        <w:pStyle w:val="ListParagraph"/>
        <w:numPr>
          <w:ilvl w:val="0"/>
          <w:numId w:val="14"/>
        </w:numPr>
        <w:tabs>
          <w:tab w:val="left" w:pos="1170"/>
        </w:tabs>
        <w:jc w:val="both"/>
        <w:rPr>
          <w:rStyle w:val="text"/>
          <w:rFonts w:ascii="Arial" w:hAnsi="Arial" w:cs="Arial"/>
          <w:bCs/>
          <w:iCs/>
          <w:sz w:val="22"/>
          <w:szCs w:val="22"/>
        </w:rPr>
      </w:pPr>
      <w:r w:rsidRPr="00512488">
        <w:rPr>
          <w:rStyle w:val="text"/>
          <w:rFonts w:ascii="Arial" w:hAnsi="Arial" w:cs="Arial"/>
          <w:bCs/>
          <w:iCs/>
          <w:sz w:val="22"/>
          <w:szCs w:val="22"/>
        </w:rPr>
        <w:t xml:space="preserve">Analyzed and Developed Test Plan, Test Cases, Test Scripts, Expected Test Results and Test Procedure from functional requirement for different modules </w:t>
      </w:r>
    </w:p>
    <w:p w:rsidR="005B3143" w:rsidRPr="00512488" w:rsidRDefault="005B3143" w:rsidP="00A814C7">
      <w:pPr>
        <w:pStyle w:val="ListParagraph"/>
        <w:numPr>
          <w:ilvl w:val="0"/>
          <w:numId w:val="14"/>
        </w:numPr>
        <w:tabs>
          <w:tab w:val="left" w:pos="1170"/>
        </w:tabs>
        <w:jc w:val="both"/>
        <w:rPr>
          <w:rStyle w:val="text"/>
          <w:rFonts w:ascii="Arial" w:hAnsi="Arial" w:cs="Arial"/>
          <w:bCs/>
          <w:iCs/>
          <w:sz w:val="22"/>
          <w:szCs w:val="22"/>
        </w:rPr>
      </w:pPr>
      <w:r w:rsidRPr="00512488">
        <w:rPr>
          <w:rStyle w:val="text"/>
          <w:rFonts w:ascii="Arial" w:hAnsi="Arial" w:cs="Arial"/>
          <w:bCs/>
          <w:iCs/>
          <w:sz w:val="22"/>
          <w:szCs w:val="22"/>
        </w:rPr>
        <w:t xml:space="preserve">Involved in creating the Traceability matrix based on Functional requirement in each module. </w:t>
      </w:r>
    </w:p>
    <w:p w:rsidR="005B3143" w:rsidRPr="00512488" w:rsidRDefault="005B3143" w:rsidP="00A814C7">
      <w:pPr>
        <w:pStyle w:val="ListParagraph"/>
        <w:numPr>
          <w:ilvl w:val="0"/>
          <w:numId w:val="14"/>
        </w:numPr>
        <w:tabs>
          <w:tab w:val="left" w:pos="1170"/>
        </w:tabs>
        <w:jc w:val="both"/>
        <w:rPr>
          <w:rStyle w:val="text"/>
          <w:rFonts w:ascii="Arial" w:hAnsi="Arial" w:cs="Arial"/>
          <w:bCs/>
          <w:iCs/>
          <w:sz w:val="22"/>
          <w:szCs w:val="22"/>
        </w:rPr>
      </w:pPr>
      <w:r w:rsidRPr="00512488">
        <w:rPr>
          <w:rStyle w:val="text"/>
          <w:rFonts w:ascii="Arial" w:hAnsi="Arial" w:cs="Arial"/>
          <w:bCs/>
          <w:iCs/>
          <w:sz w:val="22"/>
          <w:szCs w:val="22"/>
        </w:rPr>
        <w:t xml:space="preserve">Base-line and Regression tests were scheduled and performed on every Release and build. </w:t>
      </w:r>
    </w:p>
    <w:p w:rsidR="005B3143" w:rsidRPr="00512488" w:rsidRDefault="005B3143" w:rsidP="00A814C7">
      <w:pPr>
        <w:pStyle w:val="ListParagraph"/>
        <w:numPr>
          <w:ilvl w:val="0"/>
          <w:numId w:val="14"/>
        </w:numPr>
        <w:tabs>
          <w:tab w:val="left" w:pos="1170"/>
        </w:tabs>
        <w:jc w:val="both"/>
        <w:rPr>
          <w:rStyle w:val="text"/>
          <w:rFonts w:ascii="Arial" w:hAnsi="Arial" w:cs="Arial"/>
          <w:bCs/>
          <w:iCs/>
          <w:sz w:val="22"/>
          <w:szCs w:val="22"/>
        </w:rPr>
      </w:pPr>
      <w:r w:rsidRPr="00512488">
        <w:rPr>
          <w:rStyle w:val="text"/>
          <w:rFonts w:ascii="Arial" w:hAnsi="Arial" w:cs="Arial"/>
          <w:bCs/>
          <w:iCs/>
          <w:sz w:val="22"/>
          <w:szCs w:val="22"/>
        </w:rPr>
        <w:t>Supported End-to-end testing for iOS a</w:t>
      </w:r>
      <w:r w:rsidR="00D03AFE">
        <w:rPr>
          <w:rStyle w:val="text"/>
          <w:rFonts w:ascii="Arial" w:hAnsi="Arial" w:cs="Arial"/>
          <w:bCs/>
          <w:iCs/>
          <w:sz w:val="22"/>
          <w:szCs w:val="22"/>
        </w:rPr>
        <w:t>nd A</w:t>
      </w:r>
      <w:r w:rsidRPr="00512488">
        <w:rPr>
          <w:rStyle w:val="text"/>
          <w:rFonts w:ascii="Arial" w:hAnsi="Arial" w:cs="Arial"/>
          <w:bCs/>
          <w:iCs/>
          <w:sz w:val="22"/>
          <w:szCs w:val="22"/>
        </w:rPr>
        <w:t xml:space="preserve">ndroid. </w:t>
      </w:r>
    </w:p>
    <w:p w:rsidR="005B3143" w:rsidRPr="00512488" w:rsidRDefault="005B3143" w:rsidP="00A814C7">
      <w:pPr>
        <w:pStyle w:val="ListParagraph"/>
        <w:numPr>
          <w:ilvl w:val="0"/>
          <w:numId w:val="14"/>
        </w:numPr>
        <w:tabs>
          <w:tab w:val="left" w:pos="1170"/>
        </w:tabs>
        <w:jc w:val="both"/>
        <w:rPr>
          <w:rStyle w:val="text"/>
          <w:rFonts w:ascii="Arial" w:hAnsi="Arial" w:cs="Arial"/>
          <w:bCs/>
          <w:iCs/>
          <w:sz w:val="22"/>
          <w:szCs w:val="22"/>
        </w:rPr>
      </w:pPr>
      <w:r w:rsidRPr="00512488">
        <w:rPr>
          <w:rStyle w:val="text"/>
          <w:rFonts w:ascii="Arial" w:hAnsi="Arial" w:cs="Arial"/>
          <w:bCs/>
          <w:iCs/>
          <w:sz w:val="22"/>
          <w:szCs w:val="22"/>
        </w:rPr>
        <w:t xml:space="preserve">Created of Test Data for Member data's according to the scenarios. </w:t>
      </w:r>
    </w:p>
    <w:p w:rsidR="005B3143" w:rsidRPr="00512488" w:rsidRDefault="005B3143" w:rsidP="00A814C7">
      <w:pPr>
        <w:pStyle w:val="ListParagraph"/>
        <w:numPr>
          <w:ilvl w:val="0"/>
          <w:numId w:val="14"/>
        </w:numPr>
        <w:tabs>
          <w:tab w:val="left" w:pos="1170"/>
        </w:tabs>
        <w:jc w:val="both"/>
        <w:rPr>
          <w:rStyle w:val="text"/>
          <w:rFonts w:ascii="Arial" w:hAnsi="Arial" w:cs="Arial"/>
          <w:bCs/>
          <w:iCs/>
          <w:sz w:val="22"/>
          <w:szCs w:val="22"/>
        </w:rPr>
      </w:pPr>
      <w:r w:rsidRPr="00512488">
        <w:rPr>
          <w:rStyle w:val="text"/>
          <w:rFonts w:ascii="Arial" w:hAnsi="Arial" w:cs="Arial"/>
          <w:bCs/>
          <w:iCs/>
          <w:sz w:val="22"/>
          <w:szCs w:val="22"/>
        </w:rPr>
        <w:t xml:space="preserve">Created manual Test Cases in Rally. </w:t>
      </w:r>
    </w:p>
    <w:p w:rsidR="005B3143" w:rsidRPr="00512488" w:rsidRDefault="005B3143" w:rsidP="00A814C7">
      <w:pPr>
        <w:pStyle w:val="ListParagraph"/>
        <w:numPr>
          <w:ilvl w:val="0"/>
          <w:numId w:val="14"/>
        </w:numPr>
        <w:tabs>
          <w:tab w:val="left" w:pos="1170"/>
        </w:tabs>
        <w:jc w:val="both"/>
        <w:rPr>
          <w:rStyle w:val="text"/>
          <w:rFonts w:ascii="Arial" w:hAnsi="Arial" w:cs="Arial"/>
          <w:bCs/>
          <w:iCs/>
          <w:sz w:val="22"/>
          <w:szCs w:val="22"/>
        </w:rPr>
      </w:pPr>
      <w:r w:rsidRPr="00512488">
        <w:rPr>
          <w:rStyle w:val="text"/>
          <w:rFonts w:ascii="Arial" w:hAnsi="Arial" w:cs="Arial"/>
          <w:bCs/>
          <w:iCs/>
          <w:sz w:val="22"/>
          <w:szCs w:val="22"/>
        </w:rPr>
        <w:t xml:space="preserve">Involved in Task Creation, Task Estimation, Task Distribution, Task Prioritization and Communication among Onsite and Offshore Team Members. </w:t>
      </w:r>
    </w:p>
    <w:p w:rsidR="005B3143" w:rsidRPr="00512488" w:rsidRDefault="005B3143" w:rsidP="00642738">
      <w:pPr>
        <w:pStyle w:val="ListParagraph"/>
        <w:numPr>
          <w:ilvl w:val="0"/>
          <w:numId w:val="14"/>
        </w:numPr>
        <w:tabs>
          <w:tab w:val="left" w:pos="1170"/>
        </w:tabs>
        <w:jc w:val="both"/>
        <w:rPr>
          <w:rStyle w:val="text"/>
          <w:rFonts w:ascii="Arial" w:hAnsi="Arial" w:cs="Arial"/>
          <w:bCs/>
          <w:iCs/>
          <w:sz w:val="22"/>
          <w:szCs w:val="22"/>
        </w:rPr>
      </w:pPr>
      <w:r w:rsidRPr="00512488">
        <w:rPr>
          <w:rStyle w:val="text"/>
          <w:rFonts w:ascii="Arial" w:hAnsi="Arial" w:cs="Arial"/>
          <w:bCs/>
          <w:iCs/>
          <w:sz w:val="22"/>
          <w:szCs w:val="22"/>
        </w:rPr>
        <w:t xml:space="preserve">Regularly followed up with the development team to discuss the defects identified during Testing. </w:t>
      </w:r>
    </w:p>
    <w:p w:rsidR="005B3143" w:rsidRPr="00512488" w:rsidRDefault="005B3143" w:rsidP="00A814C7">
      <w:pPr>
        <w:pStyle w:val="ListParagraph"/>
        <w:numPr>
          <w:ilvl w:val="0"/>
          <w:numId w:val="14"/>
        </w:numPr>
        <w:tabs>
          <w:tab w:val="left" w:pos="1170"/>
        </w:tabs>
        <w:jc w:val="both"/>
        <w:rPr>
          <w:rStyle w:val="text"/>
          <w:rFonts w:ascii="Arial" w:hAnsi="Arial" w:cs="Arial"/>
          <w:bCs/>
          <w:iCs/>
          <w:sz w:val="22"/>
          <w:szCs w:val="22"/>
        </w:rPr>
      </w:pPr>
      <w:r w:rsidRPr="00512488">
        <w:rPr>
          <w:rStyle w:val="text"/>
          <w:rFonts w:ascii="Arial" w:hAnsi="Arial" w:cs="Arial"/>
          <w:bCs/>
          <w:iCs/>
          <w:sz w:val="22"/>
          <w:szCs w:val="22"/>
        </w:rPr>
        <w:t xml:space="preserve">Involved with Test Coverage Metrics and Defect metrics such as Defect Density, Delivered Defect Density, Defects by Severity, Number of Defects, and Defects per build, Defect Fix Rate, Test Case Utility, Test Effort and various other measurements. </w:t>
      </w:r>
    </w:p>
    <w:p w:rsidR="005B3143" w:rsidRPr="00512488" w:rsidRDefault="005B3143" w:rsidP="00A814C7">
      <w:pPr>
        <w:pStyle w:val="ListParagraph"/>
        <w:numPr>
          <w:ilvl w:val="0"/>
          <w:numId w:val="14"/>
        </w:numPr>
        <w:tabs>
          <w:tab w:val="left" w:pos="1170"/>
        </w:tabs>
        <w:jc w:val="both"/>
        <w:rPr>
          <w:rStyle w:val="text"/>
          <w:rFonts w:ascii="Arial" w:hAnsi="Arial" w:cs="Arial"/>
          <w:bCs/>
          <w:iCs/>
          <w:sz w:val="22"/>
          <w:szCs w:val="22"/>
        </w:rPr>
      </w:pPr>
      <w:r w:rsidRPr="00512488">
        <w:rPr>
          <w:rStyle w:val="text"/>
          <w:rFonts w:ascii="Arial" w:hAnsi="Arial" w:cs="Arial"/>
          <w:bCs/>
          <w:iCs/>
          <w:sz w:val="22"/>
          <w:szCs w:val="22"/>
        </w:rPr>
        <w:t xml:space="preserve">Interact with end users and investigate issues related to the QA. </w:t>
      </w:r>
    </w:p>
    <w:p w:rsidR="005B3143" w:rsidRPr="00512488" w:rsidRDefault="005B3143" w:rsidP="00A814C7">
      <w:pPr>
        <w:pStyle w:val="ListParagraph"/>
        <w:numPr>
          <w:ilvl w:val="0"/>
          <w:numId w:val="14"/>
        </w:numPr>
        <w:tabs>
          <w:tab w:val="left" w:pos="1170"/>
        </w:tabs>
        <w:jc w:val="both"/>
        <w:rPr>
          <w:rStyle w:val="text"/>
          <w:rFonts w:ascii="Arial" w:hAnsi="Arial" w:cs="Arial"/>
          <w:bCs/>
          <w:iCs/>
          <w:sz w:val="22"/>
          <w:szCs w:val="22"/>
        </w:rPr>
      </w:pPr>
      <w:r w:rsidRPr="00512488">
        <w:rPr>
          <w:rStyle w:val="text"/>
          <w:rFonts w:ascii="Arial" w:hAnsi="Arial" w:cs="Arial"/>
          <w:bCs/>
          <w:iCs/>
          <w:sz w:val="22"/>
          <w:szCs w:val="22"/>
        </w:rPr>
        <w:t xml:space="preserve">Coordinated user acceptance testing with final users. Prepared end user documentation for new system </w:t>
      </w:r>
    </w:p>
    <w:p w:rsidR="005B3143" w:rsidRPr="00512488" w:rsidRDefault="005B3143" w:rsidP="00A814C7">
      <w:pPr>
        <w:pStyle w:val="ListParagraph"/>
        <w:numPr>
          <w:ilvl w:val="0"/>
          <w:numId w:val="14"/>
        </w:numPr>
        <w:tabs>
          <w:tab w:val="left" w:pos="1170"/>
        </w:tabs>
        <w:jc w:val="both"/>
        <w:rPr>
          <w:rStyle w:val="text"/>
          <w:rFonts w:ascii="Arial" w:hAnsi="Arial" w:cs="Arial"/>
          <w:bCs/>
          <w:iCs/>
          <w:sz w:val="22"/>
          <w:szCs w:val="22"/>
        </w:rPr>
      </w:pPr>
      <w:r w:rsidRPr="00512488">
        <w:rPr>
          <w:rStyle w:val="text"/>
          <w:rFonts w:ascii="Arial" w:hAnsi="Arial" w:cs="Arial"/>
          <w:bCs/>
          <w:iCs/>
          <w:sz w:val="22"/>
          <w:szCs w:val="22"/>
        </w:rPr>
        <w:t xml:space="preserve">Used Rally to store all testing results, metrics, implemented Test </w:t>
      </w:r>
      <w:r w:rsidR="009044C6" w:rsidRPr="00512488">
        <w:rPr>
          <w:rStyle w:val="text"/>
          <w:rFonts w:ascii="Arial" w:hAnsi="Arial" w:cs="Arial"/>
          <w:bCs/>
          <w:iCs/>
          <w:sz w:val="22"/>
          <w:szCs w:val="22"/>
        </w:rPr>
        <w:t>Plan</w:t>
      </w:r>
      <w:r w:rsidRPr="00512488">
        <w:rPr>
          <w:rStyle w:val="text"/>
          <w:rFonts w:ascii="Arial" w:hAnsi="Arial" w:cs="Arial"/>
          <w:bCs/>
          <w:iCs/>
          <w:sz w:val="22"/>
          <w:szCs w:val="22"/>
        </w:rPr>
        <w:t xml:space="preserve"> Document, created Test Cases, Defect Tracking &amp; Reporting. </w:t>
      </w:r>
    </w:p>
    <w:p w:rsidR="005B3143" w:rsidRPr="00512488" w:rsidRDefault="005B3143" w:rsidP="00A814C7">
      <w:pPr>
        <w:pStyle w:val="ListParagraph"/>
        <w:numPr>
          <w:ilvl w:val="0"/>
          <w:numId w:val="14"/>
        </w:numPr>
        <w:tabs>
          <w:tab w:val="left" w:pos="1170"/>
        </w:tabs>
        <w:jc w:val="both"/>
        <w:rPr>
          <w:rStyle w:val="text"/>
          <w:rFonts w:ascii="Arial" w:hAnsi="Arial" w:cs="Arial"/>
          <w:bCs/>
          <w:iCs/>
          <w:sz w:val="22"/>
          <w:szCs w:val="22"/>
        </w:rPr>
      </w:pPr>
      <w:r w:rsidRPr="00512488">
        <w:rPr>
          <w:rStyle w:val="text"/>
          <w:rFonts w:ascii="Arial" w:hAnsi="Arial" w:cs="Arial"/>
          <w:bCs/>
          <w:iCs/>
          <w:sz w:val="22"/>
          <w:szCs w:val="22"/>
        </w:rPr>
        <w:t xml:space="preserve">Participated in status meetings to report issues. Communicated with developers through all phases of testing to prioritize bug resolution using Rally </w:t>
      </w:r>
    </w:p>
    <w:p w:rsidR="005B3143" w:rsidRPr="00512488" w:rsidRDefault="005B3143" w:rsidP="00A814C7">
      <w:pPr>
        <w:pStyle w:val="ListParagraph"/>
        <w:numPr>
          <w:ilvl w:val="0"/>
          <w:numId w:val="14"/>
        </w:numPr>
        <w:tabs>
          <w:tab w:val="left" w:pos="1170"/>
        </w:tabs>
        <w:jc w:val="both"/>
        <w:rPr>
          <w:rStyle w:val="text"/>
          <w:rFonts w:ascii="Arial" w:hAnsi="Arial" w:cs="Arial"/>
          <w:bCs/>
          <w:iCs/>
          <w:sz w:val="22"/>
          <w:szCs w:val="22"/>
        </w:rPr>
      </w:pPr>
      <w:r w:rsidRPr="00512488">
        <w:rPr>
          <w:rStyle w:val="text"/>
          <w:rFonts w:ascii="Arial" w:hAnsi="Arial" w:cs="Arial"/>
          <w:bCs/>
          <w:iCs/>
          <w:sz w:val="22"/>
          <w:szCs w:val="22"/>
        </w:rPr>
        <w:t xml:space="preserve">Prepared and Presented weekly and monthly QA Defect and Status Reports to the different Stake holders of the project using Rally </w:t>
      </w:r>
    </w:p>
    <w:p w:rsidR="005B3143" w:rsidRPr="00512488" w:rsidRDefault="005B3143" w:rsidP="00A814C7">
      <w:pPr>
        <w:pStyle w:val="ListParagraph"/>
        <w:numPr>
          <w:ilvl w:val="0"/>
          <w:numId w:val="14"/>
        </w:numPr>
        <w:tabs>
          <w:tab w:val="left" w:pos="1170"/>
        </w:tabs>
        <w:jc w:val="both"/>
        <w:rPr>
          <w:rStyle w:val="text"/>
          <w:rFonts w:ascii="Arial" w:hAnsi="Arial" w:cs="Arial"/>
          <w:bCs/>
          <w:iCs/>
          <w:sz w:val="22"/>
          <w:szCs w:val="22"/>
        </w:rPr>
      </w:pPr>
      <w:r w:rsidRPr="00512488">
        <w:rPr>
          <w:rStyle w:val="text"/>
          <w:rFonts w:ascii="Arial" w:hAnsi="Arial" w:cs="Arial"/>
          <w:bCs/>
          <w:iCs/>
          <w:sz w:val="22"/>
          <w:szCs w:val="22"/>
        </w:rPr>
        <w:t xml:space="preserve">Expertise in generating the daily defect detailed report using Rally for the other project stake holders and the project Management </w:t>
      </w:r>
    </w:p>
    <w:p w:rsidR="005B3143" w:rsidRPr="00512488" w:rsidRDefault="005B3143" w:rsidP="00A814C7">
      <w:pPr>
        <w:pStyle w:val="ListParagraph"/>
        <w:numPr>
          <w:ilvl w:val="0"/>
          <w:numId w:val="14"/>
        </w:numPr>
        <w:tabs>
          <w:tab w:val="left" w:pos="1170"/>
        </w:tabs>
        <w:jc w:val="both"/>
        <w:rPr>
          <w:rStyle w:val="text"/>
          <w:rFonts w:ascii="Arial" w:hAnsi="Arial" w:cs="Arial"/>
          <w:bCs/>
          <w:iCs/>
          <w:sz w:val="22"/>
          <w:szCs w:val="22"/>
        </w:rPr>
      </w:pPr>
      <w:r w:rsidRPr="00512488">
        <w:rPr>
          <w:rStyle w:val="text"/>
          <w:rFonts w:ascii="Arial" w:hAnsi="Arial" w:cs="Arial"/>
          <w:bCs/>
          <w:iCs/>
          <w:sz w:val="22"/>
          <w:szCs w:val="22"/>
        </w:rPr>
        <w:t xml:space="preserve">Maintained bug lists for critical issues using Rally. </w:t>
      </w:r>
    </w:p>
    <w:p w:rsidR="00A814C7" w:rsidRPr="00512488" w:rsidRDefault="00A814C7" w:rsidP="00A814C7">
      <w:pPr>
        <w:pStyle w:val="ListParagraph"/>
        <w:tabs>
          <w:tab w:val="left" w:pos="1170"/>
        </w:tabs>
        <w:jc w:val="both"/>
        <w:rPr>
          <w:rStyle w:val="text"/>
          <w:rFonts w:ascii="Arial" w:hAnsi="Arial" w:cs="Arial"/>
          <w:bCs/>
          <w:iCs/>
          <w:sz w:val="22"/>
          <w:szCs w:val="22"/>
        </w:rPr>
      </w:pPr>
    </w:p>
    <w:p w:rsidR="0076390E" w:rsidRDefault="005B3143" w:rsidP="0076390E">
      <w:pPr>
        <w:tabs>
          <w:tab w:val="left" w:pos="1170"/>
        </w:tabs>
        <w:jc w:val="both"/>
        <w:rPr>
          <w:rStyle w:val="text"/>
          <w:rFonts w:ascii="Arial" w:hAnsi="Arial" w:cs="Arial"/>
          <w:bCs/>
          <w:iCs/>
          <w:sz w:val="22"/>
          <w:szCs w:val="22"/>
        </w:rPr>
      </w:pPr>
      <w:r w:rsidRPr="00512488">
        <w:rPr>
          <w:rStyle w:val="text"/>
          <w:rFonts w:ascii="Arial" w:hAnsi="Arial" w:cs="Arial"/>
          <w:b/>
          <w:bCs/>
          <w:iCs/>
          <w:sz w:val="22"/>
          <w:szCs w:val="22"/>
        </w:rPr>
        <w:t>Environment:</w:t>
      </w:r>
      <w:r w:rsidR="005D3EB8" w:rsidRPr="00512488">
        <w:rPr>
          <w:rStyle w:val="text"/>
          <w:rFonts w:ascii="Arial" w:hAnsi="Arial" w:cs="Arial"/>
          <w:bCs/>
          <w:iCs/>
          <w:sz w:val="22"/>
          <w:szCs w:val="22"/>
        </w:rPr>
        <w:t xml:space="preserve"> Rally, </w:t>
      </w:r>
      <w:r w:rsidR="00D03AFE">
        <w:rPr>
          <w:rStyle w:val="text"/>
          <w:rFonts w:ascii="Arial" w:hAnsi="Arial" w:cs="Arial"/>
          <w:bCs/>
          <w:iCs/>
          <w:sz w:val="22"/>
          <w:szCs w:val="22"/>
        </w:rPr>
        <w:t>Agile</w:t>
      </w:r>
      <w:r w:rsidR="00D03AFE" w:rsidRPr="00D03AFE">
        <w:rPr>
          <w:rStyle w:val="text"/>
          <w:rFonts w:ascii="Arial" w:hAnsi="Arial" w:cs="Arial"/>
          <w:b/>
          <w:bCs/>
          <w:iCs/>
          <w:sz w:val="22"/>
          <w:szCs w:val="22"/>
        </w:rPr>
        <w:t xml:space="preserve">, TestNG, </w:t>
      </w:r>
      <w:r w:rsidR="00D03AFE" w:rsidRPr="00D03AFE">
        <w:rPr>
          <w:rFonts w:ascii="Arial" w:hAnsi="Arial" w:cs="Arial"/>
          <w:b/>
        </w:rPr>
        <w:t>Selenium Web Driver, Java, SOAP UI, Restful Web Services</w:t>
      </w:r>
      <w:r w:rsidR="00D03AFE">
        <w:rPr>
          <w:rFonts w:ascii="Arial" w:hAnsi="Arial" w:cs="Arial"/>
        </w:rPr>
        <w:t>, HTML, Java Script, CSS, Oracle, SQL Developer,</w:t>
      </w:r>
      <w:r w:rsidR="00D03AFE" w:rsidRPr="00512488">
        <w:rPr>
          <w:rFonts w:ascii="Arial" w:hAnsi="Arial" w:cs="Arial"/>
        </w:rPr>
        <w:t xml:space="preserve"> Eclipse, JAVA,</w:t>
      </w:r>
      <w:r w:rsidR="00D03AFE" w:rsidRPr="00512488">
        <w:rPr>
          <w:rStyle w:val="text"/>
          <w:rFonts w:ascii="Arial" w:hAnsi="Arial" w:cs="Arial"/>
          <w:bCs/>
          <w:iCs/>
          <w:sz w:val="22"/>
          <w:szCs w:val="22"/>
        </w:rPr>
        <w:t xml:space="preserve"> </w:t>
      </w:r>
      <w:r w:rsidRPr="00512488">
        <w:rPr>
          <w:rStyle w:val="text"/>
          <w:rFonts w:ascii="Arial" w:hAnsi="Arial" w:cs="Arial"/>
          <w:bCs/>
          <w:iCs/>
          <w:sz w:val="22"/>
          <w:szCs w:val="22"/>
        </w:rPr>
        <w:t>Jenkins</w:t>
      </w:r>
      <w:r w:rsidR="00D03AFE">
        <w:rPr>
          <w:rStyle w:val="text"/>
          <w:rFonts w:ascii="Arial" w:hAnsi="Arial" w:cs="Arial"/>
          <w:bCs/>
          <w:iCs/>
          <w:sz w:val="22"/>
          <w:szCs w:val="22"/>
        </w:rPr>
        <w:t>, Maven</w:t>
      </w:r>
    </w:p>
    <w:p w:rsidR="00D03AFE" w:rsidRPr="0076390E" w:rsidRDefault="00D03AFE" w:rsidP="0076390E">
      <w:pPr>
        <w:tabs>
          <w:tab w:val="left" w:pos="1170"/>
        </w:tabs>
        <w:jc w:val="both"/>
        <w:rPr>
          <w:rFonts w:ascii="Arial" w:hAnsi="Arial" w:cs="Arial"/>
          <w:bCs/>
          <w:iCs/>
          <w:sz w:val="22"/>
          <w:szCs w:val="22"/>
        </w:rPr>
      </w:pPr>
    </w:p>
    <w:p w:rsidR="00D03AFE" w:rsidRDefault="00D03AFE">
      <w:pPr>
        <w:rPr>
          <w:rFonts w:ascii="Arial" w:hAnsi="Arial" w:cs="Arial"/>
          <w:b/>
          <w:sz w:val="22"/>
          <w:szCs w:val="22"/>
        </w:rPr>
      </w:pPr>
      <w:r>
        <w:rPr>
          <w:rFonts w:ascii="Arial" w:hAnsi="Arial" w:cs="Arial"/>
          <w:b/>
          <w:sz w:val="22"/>
          <w:szCs w:val="22"/>
        </w:rPr>
        <w:br w:type="page"/>
      </w:r>
    </w:p>
    <w:p w:rsidR="00EB282C" w:rsidRPr="00D63C61" w:rsidRDefault="008D0A8D" w:rsidP="00D63C61">
      <w:pPr>
        <w:pStyle w:val="Footer"/>
        <w:pBdr>
          <w:top w:val="thinThickSmallGap" w:sz="24" w:space="1" w:color="622423" w:themeColor="accent2" w:themeShade="7F"/>
        </w:pBdr>
        <w:rPr>
          <w:rFonts w:ascii="Arial" w:hAnsi="Arial" w:cs="Arial"/>
          <w:b/>
          <w:bCs/>
          <w:sz w:val="22"/>
          <w:szCs w:val="22"/>
        </w:rPr>
      </w:pPr>
      <w:r w:rsidRPr="00512488">
        <w:rPr>
          <w:rFonts w:ascii="Arial" w:hAnsi="Arial" w:cs="Arial"/>
          <w:b/>
          <w:sz w:val="22"/>
          <w:szCs w:val="22"/>
        </w:rPr>
        <w:lastRenderedPageBreak/>
        <w:t>Client:</w:t>
      </w:r>
      <w:r w:rsidR="003A2202" w:rsidRPr="00512488">
        <w:rPr>
          <w:rFonts w:ascii="Arial" w:hAnsi="Arial" w:cs="Arial"/>
          <w:b/>
          <w:sz w:val="22"/>
          <w:szCs w:val="22"/>
        </w:rPr>
        <w:t xml:space="preserve"> </w:t>
      </w:r>
      <w:r w:rsidR="00D63C61" w:rsidRPr="00D63C61">
        <w:rPr>
          <w:rFonts w:ascii="Arial" w:hAnsi="Arial" w:cs="Arial"/>
          <w:b/>
          <w:bCs/>
          <w:sz w:val="22"/>
          <w:szCs w:val="22"/>
        </w:rPr>
        <w:t xml:space="preserve">Netapp Inc. Sunnyvale, CA  </w:t>
      </w:r>
      <w:r w:rsidR="000A0449" w:rsidRPr="00512488">
        <w:rPr>
          <w:rFonts w:ascii="Arial" w:hAnsi="Arial" w:cs="Arial"/>
          <w:bCs/>
          <w:snapToGrid w:val="0"/>
          <w:sz w:val="22"/>
          <w:szCs w:val="22"/>
        </w:rPr>
        <w:tab/>
      </w:r>
      <w:r w:rsidR="0076390E">
        <w:rPr>
          <w:rFonts w:ascii="Arial" w:hAnsi="Arial" w:cs="Arial"/>
          <w:b/>
          <w:sz w:val="22"/>
          <w:szCs w:val="22"/>
        </w:rPr>
        <w:tab/>
        <w:t xml:space="preserve">                  </w:t>
      </w:r>
      <w:r w:rsidR="00697C1D" w:rsidRPr="00512488">
        <w:rPr>
          <w:rFonts w:ascii="Arial" w:hAnsi="Arial" w:cs="Arial"/>
          <w:b/>
          <w:sz w:val="22"/>
          <w:szCs w:val="22"/>
        </w:rPr>
        <w:t>J</w:t>
      </w:r>
      <w:r w:rsidR="00912599" w:rsidRPr="00512488">
        <w:rPr>
          <w:rFonts w:ascii="Arial" w:hAnsi="Arial" w:cs="Arial"/>
          <w:b/>
          <w:sz w:val="22"/>
          <w:szCs w:val="22"/>
        </w:rPr>
        <w:t>an</w:t>
      </w:r>
      <w:r w:rsidR="00D03AFE">
        <w:rPr>
          <w:rFonts w:ascii="Arial" w:hAnsi="Arial" w:cs="Arial"/>
          <w:b/>
          <w:sz w:val="22"/>
          <w:szCs w:val="22"/>
        </w:rPr>
        <w:t xml:space="preserve"> 13</w:t>
      </w:r>
      <w:r w:rsidR="006B04F1" w:rsidRPr="00512488">
        <w:rPr>
          <w:rFonts w:ascii="Arial" w:hAnsi="Arial" w:cs="Arial"/>
          <w:b/>
          <w:sz w:val="22"/>
          <w:szCs w:val="22"/>
        </w:rPr>
        <w:t xml:space="preserve"> – Aug 14</w:t>
      </w:r>
    </w:p>
    <w:p w:rsidR="00EB282C" w:rsidRPr="00512488" w:rsidRDefault="008D0A8D" w:rsidP="006A4E1C">
      <w:pPr>
        <w:jc w:val="both"/>
        <w:rPr>
          <w:rFonts w:ascii="Arial" w:hAnsi="Arial" w:cs="Arial"/>
          <w:b/>
          <w:sz w:val="22"/>
          <w:szCs w:val="22"/>
        </w:rPr>
      </w:pPr>
      <w:r w:rsidRPr="00512488">
        <w:rPr>
          <w:rFonts w:ascii="Arial" w:hAnsi="Arial" w:cs="Arial"/>
          <w:b/>
          <w:sz w:val="22"/>
          <w:szCs w:val="22"/>
        </w:rPr>
        <w:t xml:space="preserve">Role: </w:t>
      </w:r>
      <w:r w:rsidR="002362C6" w:rsidRPr="00512488">
        <w:rPr>
          <w:rFonts w:ascii="Arial" w:hAnsi="Arial" w:cs="Arial"/>
          <w:b/>
          <w:sz w:val="22"/>
          <w:szCs w:val="22"/>
        </w:rPr>
        <w:t>QA Engineer</w:t>
      </w:r>
    </w:p>
    <w:p w:rsidR="002D53B8" w:rsidRPr="00512488" w:rsidRDefault="002D53B8" w:rsidP="006A4E1C">
      <w:pPr>
        <w:jc w:val="both"/>
        <w:rPr>
          <w:rFonts w:ascii="Arial" w:hAnsi="Arial" w:cs="Arial"/>
          <w:b/>
          <w:sz w:val="22"/>
          <w:szCs w:val="22"/>
        </w:rPr>
      </w:pPr>
      <w:r w:rsidRPr="00512488">
        <w:rPr>
          <w:rFonts w:ascii="Arial" w:hAnsi="Arial" w:cs="Arial"/>
          <w:b/>
          <w:sz w:val="22"/>
          <w:szCs w:val="22"/>
        </w:rPr>
        <w:t>Project Description:</w:t>
      </w:r>
    </w:p>
    <w:p w:rsidR="00D63C61" w:rsidRPr="00D63C61" w:rsidRDefault="00D63C61" w:rsidP="00D03AFE">
      <w:pPr>
        <w:pStyle w:val="Footer"/>
        <w:pBdr>
          <w:top w:val="thinThickSmallGap" w:sz="24" w:space="1" w:color="622423" w:themeColor="accent2" w:themeShade="7F"/>
        </w:pBdr>
        <w:jc w:val="both"/>
        <w:rPr>
          <w:rFonts w:ascii="Arial" w:hAnsi="Arial" w:cs="Arial"/>
          <w:bCs/>
          <w:sz w:val="22"/>
          <w:szCs w:val="22"/>
        </w:rPr>
      </w:pPr>
      <w:r w:rsidRPr="00D63C61">
        <w:rPr>
          <w:rFonts w:ascii="Arial" w:hAnsi="Arial" w:cs="Arial"/>
          <w:bCs/>
          <w:sz w:val="22"/>
          <w:szCs w:val="22"/>
        </w:rPr>
        <w:t>Everest AR is an application and integration product testing on NetApp’s Oracle eBusiness web portal. Integrated the system for processing End-to-end order status visibility Quote to order integration, Order management console (order review, fallout fix, order booking, order changes, CMAT resolution process), PO validation (B2B &amp; non B2B), Order change process, Order queue prioritization, routing &amp; assignment. Everest is an initiative that will transform the end-to-end Quote to Invoice process, with the goal to make NetApp the easiest company to do business</w:t>
      </w:r>
    </w:p>
    <w:p w:rsidR="00EB282C" w:rsidRDefault="00EB282C" w:rsidP="0076390E">
      <w:pPr>
        <w:pStyle w:val="Footer"/>
        <w:pBdr>
          <w:top w:val="thinThickSmallGap" w:sz="24" w:space="1" w:color="622423" w:themeColor="accent2" w:themeShade="7F"/>
        </w:pBdr>
        <w:rPr>
          <w:rFonts w:ascii="Arial" w:hAnsi="Arial" w:cs="Arial"/>
          <w:b/>
          <w:bCs/>
          <w:sz w:val="22"/>
          <w:szCs w:val="22"/>
        </w:rPr>
      </w:pPr>
      <w:r w:rsidRPr="00512488">
        <w:rPr>
          <w:rFonts w:ascii="Arial" w:hAnsi="Arial" w:cs="Arial"/>
          <w:b/>
          <w:bCs/>
          <w:sz w:val="22"/>
          <w:szCs w:val="22"/>
        </w:rPr>
        <w:t>Responsibilities:</w:t>
      </w:r>
    </w:p>
    <w:p w:rsidR="0076390E" w:rsidRPr="0076390E" w:rsidRDefault="0076390E" w:rsidP="0076390E">
      <w:pPr>
        <w:pStyle w:val="Footer"/>
        <w:pBdr>
          <w:top w:val="thinThickSmallGap" w:sz="24" w:space="1" w:color="622423" w:themeColor="accent2" w:themeShade="7F"/>
        </w:pBdr>
        <w:rPr>
          <w:rFonts w:asciiTheme="majorHAnsi" w:hAnsiTheme="majorHAnsi"/>
        </w:rPr>
      </w:pPr>
    </w:p>
    <w:p w:rsidR="004B0DEA" w:rsidRPr="00512488" w:rsidRDefault="004B0DEA" w:rsidP="009477E0">
      <w:pPr>
        <w:numPr>
          <w:ilvl w:val="0"/>
          <w:numId w:val="6"/>
        </w:numPr>
        <w:ind w:right="-180"/>
        <w:jc w:val="both"/>
        <w:rPr>
          <w:rFonts w:ascii="Arial" w:hAnsi="Arial" w:cs="Arial"/>
          <w:sz w:val="22"/>
          <w:szCs w:val="22"/>
        </w:rPr>
      </w:pPr>
      <w:r w:rsidRPr="00512488">
        <w:rPr>
          <w:rFonts w:ascii="Arial" w:hAnsi="Arial" w:cs="Arial"/>
          <w:sz w:val="22"/>
          <w:szCs w:val="22"/>
        </w:rPr>
        <w:t xml:space="preserve">Review product </w:t>
      </w:r>
      <w:r w:rsidRPr="00512488">
        <w:rPr>
          <w:rFonts w:ascii="Arial" w:hAnsi="Arial" w:cs="Arial"/>
          <w:b/>
          <w:sz w:val="22"/>
          <w:szCs w:val="22"/>
        </w:rPr>
        <w:t>requirement documents, functional specifications</w:t>
      </w:r>
      <w:r w:rsidRPr="00512488">
        <w:rPr>
          <w:rFonts w:ascii="Arial" w:hAnsi="Arial" w:cs="Arial"/>
          <w:sz w:val="22"/>
          <w:szCs w:val="22"/>
        </w:rPr>
        <w:t xml:space="preserve">, and involved in developing </w:t>
      </w:r>
      <w:r w:rsidRPr="00512488">
        <w:rPr>
          <w:rFonts w:ascii="Arial" w:hAnsi="Arial" w:cs="Arial"/>
          <w:b/>
          <w:sz w:val="22"/>
          <w:szCs w:val="22"/>
        </w:rPr>
        <w:t>test strategy, test plan</w:t>
      </w:r>
      <w:r w:rsidRPr="00512488">
        <w:rPr>
          <w:rFonts w:ascii="Arial" w:hAnsi="Arial" w:cs="Arial"/>
          <w:sz w:val="22"/>
          <w:szCs w:val="22"/>
        </w:rPr>
        <w:t xml:space="preserve"> and </w:t>
      </w:r>
      <w:r w:rsidRPr="00512488">
        <w:rPr>
          <w:rFonts w:ascii="Arial" w:hAnsi="Arial" w:cs="Arial"/>
          <w:b/>
          <w:sz w:val="22"/>
          <w:szCs w:val="22"/>
        </w:rPr>
        <w:t>test</w:t>
      </w:r>
      <w:r w:rsidRPr="00512488">
        <w:rPr>
          <w:rFonts w:ascii="Arial" w:hAnsi="Arial" w:cs="Arial"/>
          <w:sz w:val="22"/>
          <w:szCs w:val="22"/>
        </w:rPr>
        <w:t xml:space="preserve"> </w:t>
      </w:r>
      <w:r w:rsidRPr="00512488">
        <w:rPr>
          <w:rFonts w:ascii="Arial" w:hAnsi="Arial" w:cs="Arial"/>
          <w:b/>
          <w:sz w:val="22"/>
          <w:szCs w:val="22"/>
        </w:rPr>
        <w:t>case</w:t>
      </w:r>
      <w:r w:rsidRPr="00512488">
        <w:rPr>
          <w:rFonts w:ascii="Arial" w:hAnsi="Arial" w:cs="Arial"/>
          <w:sz w:val="22"/>
          <w:szCs w:val="22"/>
        </w:rPr>
        <w:t xml:space="preserve"> documents. </w:t>
      </w:r>
    </w:p>
    <w:p w:rsidR="0096187D" w:rsidRPr="00512488" w:rsidRDefault="0096187D" w:rsidP="009477E0">
      <w:pPr>
        <w:pStyle w:val="ListParagraph"/>
        <w:numPr>
          <w:ilvl w:val="0"/>
          <w:numId w:val="6"/>
        </w:numPr>
        <w:ind w:right="-90"/>
        <w:jc w:val="both"/>
        <w:rPr>
          <w:rFonts w:ascii="Arial" w:hAnsi="Arial" w:cs="Arial"/>
          <w:color w:val="auto"/>
          <w:sz w:val="22"/>
          <w:szCs w:val="22"/>
        </w:rPr>
      </w:pPr>
      <w:r w:rsidRPr="00512488">
        <w:rPr>
          <w:rFonts w:ascii="Arial" w:hAnsi="Arial" w:cs="Arial"/>
          <w:color w:val="auto"/>
          <w:sz w:val="22"/>
          <w:szCs w:val="22"/>
        </w:rPr>
        <w:t xml:space="preserve">Performed Automation Testing of each Build and then Regression testing on each builds using </w:t>
      </w:r>
      <w:r w:rsidRPr="00512488">
        <w:rPr>
          <w:rFonts w:ascii="Arial" w:hAnsi="Arial" w:cs="Arial"/>
          <w:b/>
          <w:color w:val="auto"/>
          <w:sz w:val="22"/>
          <w:szCs w:val="22"/>
        </w:rPr>
        <w:t>Selenium WebDriver.</w:t>
      </w:r>
    </w:p>
    <w:p w:rsidR="000642A6" w:rsidRPr="00512488" w:rsidRDefault="000642A6" w:rsidP="009477E0">
      <w:pPr>
        <w:widowControl w:val="0"/>
        <w:numPr>
          <w:ilvl w:val="0"/>
          <w:numId w:val="6"/>
        </w:numPr>
        <w:suppressAutoHyphens/>
        <w:autoSpaceDE w:val="0"/>
        <w:jc w:val="both"/>
        <w:rPr>
          <w:rFonts w:ascii="Arial" w:hAnsi="Arial" w:cs="Arial"/>
          <w:sz w:val="22"/>
          <w:szCs w:val="22"/>
        </w:rPr>
      </w:pPr>
      <w:r w:rsidRPr="00512488">
        <w:rPr>
          <w:rFonts w:ascii="Arial" w:hAnsi="Arial" w:cs="Arial"/>
          <w:sz w:val="22"/>
          <w:szCs w:val="22"/>
        </w:rPr>
        <w:t xml:space="preserve">Identified test cases to automate. Automate those test cases using </w:t>
      </w:r>
      <w:r w:rsidRPr="00512488">
        <w:rPr>
          <w:rFonts w:ascii="Arial" w:hAnsi="Arial" w:cs="Arial"/>
          <w:b/>
          <w:bCs/>
          <w:sz w:val="22"/>
          <w:szCs w:val="22"/>
        </w:rPr>
        <w:t xml:space="preserve">Selenium </w:t>
      </w:r>
      <w:r w:rsidR="00D2268F" w:rsidRPr="00512488">
        <w:rPr>
          <w:rFonts w:ascii="Arial" w:hAnsi="Arial" w:cs="Arial"/>
          <w:b/>
          <w:bCs/>
          <w:sz w:val="22"/>
          <w:szCs w:val="22"/>
        </w:rPr>
        <w:t>Web Driver</w:t>
      </w:r>
      <w:r w:rsidRPr="00512488">
        <w:rPr>
          <w:rFonts w:ascii="Arial" w:hAnsi="Arial" w:cs="Arial"/>
          <w:sz w:val="22"/>
          <w:szCs w:val="22"/>
        </w:rPr>
        <w:t>,</w:t>
      </w:r>
      <w:r w:rsidRPr="00512488">
        <w:rPr>
          <w:rFonts w:ascii="Arial" w:hAnsi="Arial" w:cs="Arial"/>
          <w:b/>
          <w:sz w:val="22"/>
          <w:szCs w:val="22"/>
        </w:rPr>
        <w:t xml:space="preserve"> Junit</w:t>
      </w:r>
      <w:r w:rsidRPr="00512488">
        <w:rPr>
          <w:rFonts w:ascii="Arial" w:hAnsi="Arial" w:cs="Arial"/>
          <w:sz w:val="22"/>
          <w:szCs w:val="22"/>
        </w:rPr>
        <w:t xml:space="preserve"> and </w:t>
      </w:r>
      <w:r w:rsidRPr="00512488">
        <w:rPr>
          <w:rFonts w:ascii="Arial" w:hAnsi="Arial" w:cs="Arial"/>
          <w:b/>
          <w:bCs/>
          <w:sz w:val="22"/>
          <w:szCs w:val="22"/>
        </w:rPr>
        <w:t>Java (Eclipse IDE</w:t>
      </w:r>
      <w:r w:rsidR="008E3B29" w:rsidRPr="00512488">
        <w:rPr>
          <w:rFonts w:ascii="Arial" w:hAnsi="Arial" w:cs="Arial"/>
          <w:b/>
          <w:bCs/>
          <w:sz w:val="22"/>
          <w:szCs w:val="22"/>
        </w:rPr>
        <w:t>)</w:t>
      </w:r>
      <w:r w:rsidR="008E3B29" w:rsidRPr="00512488">
        <w:rPr>
          <w:rFonts w:ascii="Arial" w:hAnsi="Arial" w:cs="Arial"/>
          <w:sz w:val="22"/>
          <w:szCs w:val="22"/>
        </w:rPr>
        <w:t>. Contributed</w:t>
      </w:r>
      <w:r w:rsidRPr="00512488">
        <w:rPr>
          <w:rFonts w:ascii="Arial" w:hAnsi="Arial" w:cs="Arial"/>
          <w:sz w:val="22"/>
          <w:szCs w:val="22"/>
        </w:rPr>
        <w:t xml:space="preserve"> in framework creation.</w:t>
      </w:r>
    </w:p>
    <w:p w:rsidR="00E2442C" w:rsidRPr="00512488" w:rsidRDefault="00E2442C" w:rsidP="009477E0">
      <w:pPr>
        <w:widowControl w:val="0"/>
        <w:numPr>
          <w:ilvl w:val="0"/>
          <w:numId w:val="6"/>
        </w:numPr>
        <w:tabs>
          <w:tab w:val="left" w:pos="720"/>
          <w:tab w:val="left" w:pos="900"/>
        </w:tabs>
        <w:autoSpaceDE w:val="0"/>
        <w:autoSpaceDN w:val="0"/>
        <w:adjustRightInd w:val="0"/>
        <w:jc w:val="both"/>
        <w:rPr>
          <w:rFonts w:ascii="Arial" w:hAnsi="Arial" w:cs="Arial"/>
          <w:sz w:val="22"/>
          <w:szCs w:val="22"/>
        </w:rPr>
      </w:pPr>
      <w:r w:rsidRPr="00512488">
        <w:rPr>
          <w:rFonts w:ascii="Arial" w:hAnsi="Arial" w:cs="Arial"/>
          <w:sz w:val="22"/>
          <w:szCs w:val="22"/>
        </w:rPr>
        <w:t xml:space="preserve">Used </w:t>
      </w:r>
      <w:r w:rsidR="003A2202" w:rsidRPr="00512488">
        <w:rPr>
          <w:rFonts w:ascii="Arial" w:hAnsi="Arial" w:cs="Arial"/>
          <w:b/>
          <w:bCs/>
          <w:sz w:val="22"/>
          <w:szCs w:val="22"/>
        </w:rPr>
        <w:t>Junit</w:t>
      </w:r>
      <w:r w:rsidRPr="00512488">
        <w:rPr>
          <w:rFonts w:ascii="Arial" w:hAnsi="Arial" w:cs="Arial"/>
          <w:sz w:val="22"/>
          <w:szCs w:val="22"/>
        </w:rPr>
        <w:t xml:space="preserve"> Test to automate functional and regression testing across integrated environments</w:t>
      </w:r>
    </w:p>
    <w:p w:rsidR="00326803" w:rsidRPr="00512488" w:rsidRDefault="00326803" w:rsidP="009477E0">
      <w:pPr>
        <w:pStyle w:val="NormalWeb"/>
        <w:numPr>
          <w:ilvl w:val="0"/>
          <w:numId w:val="6"/>
        </w:numPr>
        <w:spacing w:before="0" w:beforeAutospacing="0" w:after="0" w:afterAutospacing="0"/>
        <w:jc w:val="both"/>
        <w:rPr>
          <w:rFonts w:ascii="Arial" w:hAnsi="Arial" w:cs="Arial"/>
          <w:sz w:val="22"/>
          <w:szCs w:val="22"/>
        </w:rPr>
      </w:pPr>
      <w:r w:rsidRPr="00512488">
        <w:rPr>
          <w:rFonts w:ascii="Arial" w:hAnsi="Arial" w:cs="Arial"/>
          <w:sz w:val="22"/>
          <w:szCs w:val="22"/>
        </w:rPr>
        <w:t xml:space="preserve">Involved in implementation of Test Automation Framework build using </w:t>
      </w:r>
      <w:r w:rsidRPr="00512488">
        <w:rPr>
          <w:rFonts w:ascii="Arial" w:hAnsi="Arial" w:cs="Arial"/>
          <w:b/>
          <w:sz w:val="22"/>
          <w:szCs w:val="22"/>
        </w:rPr>
        <w:t>Selenium WebDriver</w:t>
      </w:r>
      <w:r w:rsidRPr="00512488">
        <w:rPr>
          <w:rFonts w:ascii="Arial" w:hAnsi="Arial" w:cs="Arial"/>
          <w:sz w:val="22"/>
          <w:szCs w:val="22"/>
        </w:rPr>
        <w:t xml:space="preserve">, </w:t>
      </w:r>
      <w:r w:rsidR="00D03AFE">
        <w:rPr>
          <w:rFonts w:ascii="Arial" w:hAnsi="Arial" w:cs="Arial"/>
          <w:b/>
          <w:sz w:val="22"/>
          <w:szCs w:val="22"/>
        </w:rPr>
        <w:t>JU</w:t>
      </w:r>
      <w:r w:rsidR="003A2202" w:rsidRPr="00512488">
        <w:rPr>
          <w:rFonts w:ascii="Arial" w:hAnsi="Arial" w:cs="Arial"/>
          <w:b/>
          <w:sz w:val="22"/>
          <w:szCs w:val="22"/>
        </w:rPr>
        <w:t>nit</w:t>
      </w:r>
      <w:r w:rsidRPr="00512488">
        <w:rPr>
          <w:rFonts w:ascii="Arial" w:hAnsi="Arial" w:cs="Arial"/>
          <w:b/>
          <w:sz w:val="22"/>
          <w:szCs w:val="22"/>
        </w:rPr>
        <w:t xml:space="preserve"> </w:t>
      </w:r>
      <w:r w:rsidRPr="00512488">
        <w:rPr>
          <w:rFonts w:ascii="Arial" w:hAnsi="Arial" w:cs="Arial"/>
          <w:sz w:val="22"/>
          <w:szCs w:val="22"/>
        </w:rPr>
        <w:t xml:space="preserve">and </w:t>
      </w:r>
      <w:r w:rsidRPr="00512488">
        <w:rPr>
          <w:rFonts w:ascii="Arial" w:hAnsi="Arial" w:cs="Arial"/>
          <w:b/>
          <w:sz w:val="22"/>
          <w:szCs w:val="22"/>
        </w:rPr>
        <w:t xml:space="preserve">ANT </w:t>
      </w:r>
      <w:r w:rsidRPr="00512488">
        <w:rPr>
          <w:rFonts w:ascii="Arial" w:hAnsi="Arial" w:cs="Arial"/>
          <w:sz w:val="22"/>
          <w:szCs w:val="22"/>
        </w:rPr>
        <w:t>technologies under Java platform utilizing industry leading harness design patterns and approaches. </w:t>
      </w:r>
    </w:p>
    <w:p w:rsidR="00C622AA" w:rsidRPr="00512488" w:rsidRDefault="00C622AA" w:rsidP="009477E0">
      <w:pPr>
        <w:numPr>
          <w:ilvl w:val="0"/>
          <w:numId w:val="6"/>
        </w:numPr>
        <w:ind w:right="-180"/>
        <w:jc w:val="both"/>
        <w:rPr>
          <w:rFonts w:ascii="Arial" w:hAnsi="Arial" w:cs="Arial"/>
          <w:sz w:val="22"/>
          <w:szCs w:val="22"/>
        </w:rPr>
      </w:pPr>
      <w:r w:rsidRPr="00512488">
        <w:rPr>
          <w:rFonts w:ascii="Arial" w:hAnsi="Arial" w:cs="Arial"/>
          <w:sz w:val="22"/>
          <w:szCs w:val="22"/>
        </w:rPr>
        <w:t xml:space="preserve">Involved in developing selenium automation framework using </w:t>
      </w:r>
      <w:r w:rsidRPr="00512488">
        <w:rPr>
          <w:rFonts w:ascii="Arial" w:hAnsi="Arial" w:cs="Arial"/>
          <w:b/>
          <w:sz w:val="22"/>
          <w:szCs w:val="22"/>
        </w:rPr>
        <w:t>Junit</w:t>
      </w:r>
      <w:r w:rsidRPr="00512488">
        <w:rPr>
          <w:rFonts w:ascii="Arial" w:hAnsi="Arial" w:cs="Arial"/>
          <w:sz w:val="22"/>
          <w:szCs w:val="22"/>
        </w:rPr>
        <w:t xml:space="preserve">. Developed </w:t>
      </w:r>
      <w:r w:rsidRPr="00512488">
        <w:rPr>
          <w:rFonts w:ascii="Arial" w:hAnsi="Arial" w:cs="Arial"/>
          <w:b/>
          <w:sz w:val="22"/>
          <w:szCs w:val="22"/>
        </w:rPr>
        <w:t>ANT</w:t>
      </w:r>
      <w:r w:rsidRPr="00512488">
        <w:rPr>
          <w:rFonts w:ascii="Arial" w:hAnsi="Arial" w:cs="Arial"/>
          <w:sz w:val="22"/>
          <w:szCs w:val="22"/>
        </w:rPr>
        <w:t xml:space="preserve"> targets to execute automation suites from command line.</w:t>
      </w:r>
    </w:p>
    <w:p w:rsidR="004B0DEA" w:rsidRPr="00512488" w:rsidRDefault="004B0DEA" w:rsidP="009477E0">
      <w:pPr>
        <w:widowControl w:val="0"/>
        <w:numPr>
          <w:ilvl w:val="0"/>
          <w:numId w:val="6"/>
        </w:numPr>
        <w:autoSpaceDE w:val="0"/>
        <w:autoSpaceDN w:val="0"/>
        <w:adjustRightInd w:val="0"/>
        <w:jc w:val="both"/>
        <w:rPr>
          <w:rFonts w:ascii="Arial" w:hAnsi="Arial" w:cs="Arial"/>
          <w:sz w:val="22"/>
          <w:szCs w:val="22"/>
        </w:rPr>
      </w:pPr>
      <w:r w:rsidRPr="00512488">
        <w:rPr>
          <w:rFonts w:ascii="Arial" w:hAnsi="Arial" w:cs="Arial"/>
          <w:sz w:val="22"/>
          <w:szCs w:val="22"/>
        </w:rPr>
        <w:t xml:space="preserve">Used </w:t>
      </w:r>
      <w:r w:rsidRPr="00512488">
        <w:rPr>
          <w:rFonts w:ascii="Arial" w:hAnsi="Arial" w:cs="Arial"/>
          <w:b/>
          <w:sz w:val="22"/>
          <w:szCs w:val="22"/>
        </w:rPr>
        <w:t>ANT</w:t>
      </w:r>
      <w:r w:rsidRPr="00512488">
        <w:rPr>
          <w:rFonts w:ascii="Arial" w:hAnsi="Arial" w:cs="Arial"/>
          <w:sz w:val="22"/>
          <w:szCs w:val="22"/>
        </w:rPr>
        <w:t xml:space="preserve"> to build and run the Selenium automation framework. Once the script got over, framework used to send the automation reports over email.</w:t>
      </w:r>
    </w:p>
    <w:p w:rsidR="005F5D7B" w:rsidRPr="00512488" w:rsidRDefault="005F5D7B" w:rsidP="009477E0">
      <w:pPr>
        <w:numPr>
          <w:ilvl w:val="0"/>
          <w:numId w:val="6"/>
        </w:numPr>
        <w:suppressAutoHyphens/>
        <w:jc w:val="both"/>
        <w:rPr>
          <w:rFonts w:ascii="Arial" w:hAnsi="Arial" w:cs="Arial"/>
          <w:sz w:val="22"/>
          <w:szCs w:val="22"/>
        </w:rPr>
      </w:pPr>
      <w:r w:rsidRPr="00512488">
        <w:rPr>
          <w:rFonts w:ascii="Arial" w:hAnsi="Arial" w:cs="Arial"/>
          <w:sz w:val="22"/>
          <w:szCs w:val="22"/>
        </w:rPr>
        <w:t xml:space="preserve">Prepared a report of all automation difficulties and test results for further application using </w:t>
      </w:r>
      <w:r w:rsidRPr="00512488">
        <w:rPr>
          <w:rFonts w:ascii="Arial" w:hAnsi="Arial" w:cs="Arial"/>
          <w:b/>
          <w:sz w:val="22"/>
          <w:szCs w:val="22"/>
        </w:rPr>
        <w:t>ANT</w:t>
      </w:r>
      <w:r w:rsidRPr="00512488">
        <w:rPr>
          <w:rFonts w:ascii="Arial" w:hAnsi="Arial" w:cs="Arial"/>
          <w:sz w:val="22"/>
          <w:szCs w:val="22"/>
        </w:rPr>
        <w:t>.</w:t>
      </w:r>
    </w:p>
    <w:p w:rsidR="00133E28" w:rsidRPr="00512488" w:rsidRDefault="00133E28" w:rsidP="009477E0">
      <w:pPr>
        <w:pStyle w:val="NoSpacing"/>
        <w:numPr>
          <w:ilvl w:val="0"/>
          <w:numId w:val="6"/>
        </w:numPr>
        <w:jc w:val="both"/>
        <w:rPr>
          <w:rFonts w:ascii="Arial" w:hAnsi="Arial" w:cs="Arial"/>
        </w:rPr>
      </w:pPr>
      <w:r w:rsidRPr="00512488">
        <w:rPr>
          <w:rFonts w:ascii="Arial" w:hAnsi="Arial" w:cs="Arial"/>
        </w:rPr>
        <w:t>Reviewed the automation scripts and created C</w:t>
      </w:r>
      <w:r w:rsidR="00CE2385" w:rsidRPr="00512488">
        <w:rPr>
          <w:rFonts w:ascii="Arial" w:hAnsi="Arial" w:cs="Arial"/>
        </w:rPr>
        <w:t xml:space="preserve">ontinuous </w:t>
      </w:r>
      <w:r w:rsidRPr="00512488">
        <w:rPr>
          <w:rFonts w:ascii="Arial" w:hAnsi="Arial" w:cs="Arial"/>
        </w:rPr>
        <w:t>I</w:t>
      </w:r>
      <w:r w:rsidR="00CE2385" w:rsidRPr="00512488">
        <w:rPr>
          <w:rFonts w:ascii="Arial" w:hAnsi="Arial" w:cs="Arial"/>
        </w:rPr>
        <w:t>ntegration</w:t>
      </w:r>
      <w:r w:rsidRPr="00512488">
        <w:rPr>
          <w:rFonts w:ascii="Arial" w:hAnsi="Arial" w:cs="Arial"/>
        </w:rPr>
        <w:t xml:space="preserve"> Jobs in </w:t>
      </w:r>
      <w:r w:rsidRPr="00512488">
        <w:rPr>
          <w:rFonts w:ascii="Arial" w:hAnsi="Arial" w:cs="Arial"/>
          <w:b/>
        </w:rPr>
        <w:t>Jenkins.</w:t>
      </w:r>
    </w:p>
    <w:p w:rsidR="00CE2385" w:rsidRPr="00512488" w:rsidRDefault="00CE2385" w:rsidP="009477E0">
      <w:pPr>
        <w:numPr>
          <w:ilvl w:val="0"/>
          <w:numId w:val="6"/>
        </w:numPr>
        <w:tabs>
          <w:tab w:val="left" w:pos="780"/>
        </w:tabs>
        <w:jc w:val="both"/>
        <w:rPr>
          <w:rFonts w:ascii="Arial" w:hAnsi="Arial" w:cs="Arial"/>
          <w:sz w:val="22"/>
          <w:szCs w:val="22"/>
        </w:rPr>
      </w:pPr>
      <w:r w:rsidRPr="00512488">
        <w:rPr>
          <w:rFonts w:ascii="Arial" w:hAnsi="Arial" w:cs="Arial"/>
          <w:sz w:val="22"/>
          <w:szCs w:val="22"/>
        </w:rPr>
        <w:t xml:space="preserve">Worked on distributed test automation execution on different environment as part of Continuous Integration Process using </w:t>
      </w:r>
      <w:r w:rsidRPr="00512488">
        <w:rPr>
          <w:rFonts w:ascii="Arial" w:hAnsi="Arial" w:cs="Arial"/>
          <w:b/>
          <w:sz w:val="22"/>
          <w:szCs w:val="22"/>
        </w:rPr>
        <w:t>Selenium WebDriver</w:t>
      </w:r>
      <w:r w:rsidRPr="00512488">
        <w:rPr>
          <w:rFonts w:ascii="Arial" w:hAnsi="Arial" w:cs="Arial"/>
          <w:sz w:val="22"/>
          <w:szCs w:val="22"/>
        </w:rPr>
        <w:t xml:space="preserve"> and </w:t>
      </w:r>
      <w:r w:rsidRPr="00512488">
        <w:rPr>
          <w:rFonts w:ascii="Arial" w:hAnsi="Arial" w:cs="Arial"/>
          <w:b/>
          <w:sz w:val="22"/>
          <w:szCs w:val="22"/>
        </w:rPr>
        <w:t>Jenkins</w:t>
      </w:r>
      <w:r w:rsidRPr="00512488">
        <w:rPr>
          <w:rFonts w:ascii="Arial" w:hAnsi="Arial" w:cs="Arial"/>
          <w:sz w:val="22"/>
          <w:szCs w:val="22"/>
        </w:rPr>
        <w:t>.</w:t>
      </w:r>
    </w:p>
    <w:p w:rsidR="00064527" w:rsidRPr="00512488" w:rsidRDefault="00064527" w:rsidP="009477E0">
      <w:pPr>
        <w:pStyle w:val="normalchar"/>
        <w:numPr>
          <w:ilvl w:val="0"/>
          <w:numId w:val="6"/>
        </w:numPr>
        <w:rPr>
          <w:rFonts w:ascii="Arial" w:hAnsi="Arial" w:cs="Arial"/>
          <w:sz w:val="22"/>
          <w:szCs w:val="22"/>
        </w:rPr>
      </w:pPr>
      <w:r w:rsidRPr="00512488">
        <w:rPr>
          <w:rFonts w:ascii="Arial" w:hAnsi="Arial" w:cs="Arial"/>
          <w:sz w:val="22"/>
          <w:szCs w:val="22"/>
        </w:rPr>
        <w:t xml:space="preserve">Integrated Automation scripts (Selenium </w:t>
      </w:r>
      <w:r w:rsidR="003A2202" w:rsidRPr="00512488">
        <w:rPr>
          <w:rFonts w:ascii="Arial" w:hAnsi="Arial" w:cs="Arial"/>
          <w:sz w:val="22"/>
          <w:szCs w:val="22"/>
        </w:rPr>
        <w:t>WebDriver</w:t>
      </w:r>
      <w:r w:rsidRPr="00512488">
        <w:rPr>
          <w:rFonts w:ascii="Arial" w:hAnsi="Arial" w:cs="Arial"/>
          <w:sz w:val="22"/>
          <w:szCs w:val="22"/>
        </w:rPr>
        <w:t xml:space="preserve"> API) in </w:t>
      </w:r>
      <w:r w:rsidRPr="00512488">
        <w:rPr>
          <w:rFonts w:ascii="Arial" w:hAnsi="Arial" w:cs="Arial"/>
          <w:b/>
          <w:sz w:val="22"/>
          <w:szCs w:val="22"/>
        </w:rPr>
        <w:t xml:space="preserve">Continuous Integration tools (Jenkins) for </w:t>
      </w:r>
      <w:r w:rsidRPr="00512488">
        <w:rPr>
          <w:rFonts w:ascii="Arial" w:hAnsi="Arial" w:cs="Arial"/>
          <w:sz w:val="22"/>
          <w:szCs w:val="22"/>
        </w:rPr>
        <w:t xml:space="preserve">nightly batch run of the Script. Created Project plan on </w:t>
      </w:r>
      <w:r w:rsidRPr="00512488">
        <w:rPr>
          <w:rFonts w:ascii="Arial" w:hAnsi="Arial" w:cs="Arial"/>
          <w:b/>
          <w:sz w:val="22"/>
          <w:szCs w:val="22"/>
        </w:rPr>
        <w:t>Jenkins</w:t>
      </w:r>
      <w:r w:rsidRPr="00512488">
        <w:rPr>
          <w:rFonts w:ascii="Arial" w:hAnsi="Arial" w:cs="Arial"/>
          <w:sz w:val="22"/>
          <w:szCs w:val="22"/>
        </w:rPr>
        <w:t xml:space="preserve">, configured scheduled using </w:t>
      </w:r>
      <w:r w:rsidRPr="00512488">
        <w:rPr>
          <w:rFonts w:ascii="Arial" w:hAnsi="Arial" w:cs="Arial"/>
          <w:b/>
          <w:sz w:val="22"/>
          <w:szCs w:val="22"/>
        </w:rPr>
        <w:t>Cron</w:t>
      </w:r>
      <w:r w:rsidRPr="00512488">
        <w:rPr>
          <w:rFonts w:ascii="Arial" w:hAnsi="Arial" w:cs="Arial"/>
          <w:sz w:val="22"/>
          <w:szCs w:val="22"/>
        </w:rPr>
        <w:t xml:space="preserve"> job.</w:t>
      </w:r>
    </w:p>
    <w:p w:rsidR="00C6781E" w:rsidRPr="00512488" w:rsidRDefault="00C6781E" w:rsidP="009477E0">
      <w:pPr>
        <w:numPr>
          <w:ilvl w:val="0"/>
          <w:numId w:val="6"/>
        </w:numPr>
        <w:suppressAutoHyphens/>
        <w:jc w:val="both"/>
        <w:rPr>
          <w:rFonts w:ascii="Arial" w:hAnsi="Arial" w:cs="Arial"/>
          <w:sz w:val="22"/>
          <w:szCs w:val="22"/>
        </w:rPr>
      </w:pPr>
      <w:r w:rsidRPr="00512488">
        <w:rPr>
          <w:rFonts w:ascii="Arial" w:hAnsi="Arial" w:cs="Arial"/>
          <w:sz w:val="22"/>
          <w:szCs w:val="22"/>
        </w:rPr>
        <w:t xml:space="preserve">Validated Sanity, functional, Integration and Regression test suites using Selenium and the request and response of the </w:t>
      </w:r>
      <w:r w:rsidR="00225025" w:rsidRPr="00512488">
        <w:rPr>
          <w:rFonts w:ascii="Arial" w:hAnsi="Arial" w:cs="Arial"/>
          <w:sz w:val="22"/>
          <w:szCs w:val="22"/>
        </w:rPr>
        <w:t>Web Services</w:t>
      </w:r>
      <w:r w:rsidRPr="00512488">
        <w:rPr>
          <w:rFonts w:ascii="Arial" w:hAnsi="Arial" w:cs="Arial"/>
          <w:sz w:val="22"/>
          <w:szCs w:val="22"/>
        </w:rPr>
        <w:t xml:space="preserve"> (SOA) through </w:t>
      </w:r>
      <w:r w:rsidRPr="00512488">
        <w:rPr>
          <w:rFonts w:ascii="Arial" w:hAnsi="Arial" w:cs="Arial"/>
          <w:b/>
          <w:sz w:val="22"/>
          <w:szCs w:val="22"/>
        </w:rPr>
        <w:t>SOAPUI</w:t>
      </w:r>
      <w:r w:rsidRPr="00512488">
        <w:rPr>
          <w:rFonts w:ascii="Arial" w:hAnsi="Arial" w:cs="Arial"/>
          <w:sz w:val="22"/>
          <w:szCs w:val="22"/>
        </w:rPr>
        <w:t>.</w:t>
      </w:r>
    </w:p>
    <w:p w:rsidR="004469E3" w:rsidRPr="00512488" w:rsidRDefault="004469E3" w:rsidP="009477E0">
      <w:pPr>
        <w:widowControl w:val="0"/>
        <w:numPr>
          <w:ilvl w:val="0"/>
          <w:numId w:val="6"/>
        </w:numPr>
        <w:suppressAutoHyphens/>
        <w:autoSpaceDE w:val="0"/>
        <w:jc w:val="both"/>
        <w:rPr>
          <w:rFonts w:ascii="Arial" w:hAnsi="Arial" w:cs="Arial"/>
          <w:sz w:val="22"/>
          <w:szCs w:val="22"/>
        </w:rPr>
      </w:pPr>
      <w:r w:rsidRPr="00512488">
        <w:rPr>
          <w:rFonts w:ascii="Arial" w:hAnsi="Arial" w:cs="Arial"/>
          <w:sz w:val="22"/>
          <w:szCs w:val="22"/>
        </w:rPr>
        <w:t xml:space="preserve">Created automation framework which uses </w:t>
      </w:r>
      <w:r w:rsidRPr="00512488">
        <w:rPr>
          <w:rFonts w:ascii="Arial" w:hAnsi="Arial" w:cs="Arial"/>
          <w:b/>
          <w:sz w:val="22"/>
          <w:szCs w:val="22"/>
        </w:rPr>
        <w:t>SOAPUI</w:t>
      </w:r>
      <w:r w:rsidRPr="00512488">
        <w:rPr>
          <w:rFonts w:ascii="Arial" w:hAnsi="Arial" w:cs="Arial"/>
          <w:sz w:val="22"/>
          <w:szCs w:val="22"/>
        </w:rPr>
        <w:t xml:space="preserve"> to test APIs.</w:t>
      </w:r>
    </w:p>
    <w:p w:rsidR="00C85BDD" w:rsidRPr="00512488" w:rsidRDefault="00C85BDD" w:rsidP="009477E0">
      <w:pPr>
        <w:pStyle w:val="BodyText"/>
        <w:numPr>
          <w:ilvl w:val="0"/>
          <w:numId w:val="6"/>
        </w:numPr>
        <w:spacing w:after="0"/>
        <w:jc w:val="both"/>
        <w:rPr>
          <w:rFonts w:ascii="Arial" w:hAnsi="Arial" w:cs="Arial"/>
          <w:kern w:val="1"/>
          <w:sz w:val="22"/>
          <w:szCs w:val="22"/>
        </w:rPr>
      </w:pPr>
      <w:r w:rsidRPr="00512488">
        <w:rPr>
          <w:rFonts w:ascii="Arial" w:hAnsi="Arial" w:cs="Arial"/>
          <w:kern w:val="1"/>
          <w:sz w:val="22"/>
          <w:szCs w:val="22"/>
        </w:rPr>
        <w:t xml:space="preserve">Responsible for updating and maintaining the </w:t>
      </w:r>
      <w:r w:rsidRPr="00512488">
        <w:rPr>
          <w:rFonts w:ascii="Arial" w:hAnsi="Arial" w:cs="Arial"/>
          <w:b/>
          <w:kern w:val="1"/>
          <w:sz w:val="22"/>
          <w:szCs w:val="22"/>
        </w:rPr>
        <w:t>Quality Center</w:t>
      </w:r>
      <w:r w:rsidRPr="00512488">
        <w:rPr>
          <w:rFonts w:ascii="Arial" w:hAnsi="Arial" w:cs="Arial"/>
          <w:kern w:val="1"/>
          <w:sz w:val="22"/>
          <w:szCs w:val="22"/>
        </w:rPr>
        <w:t xml:space="preserve"> for reporting and </w:t>
      </w:r>
      <w:r w:rsidR="00B8300E" w:rsidRPr="00512488">
        <w:rPr>
          <w:rFonts w:ascii="Arial" w:hAnsi="Arial" w:cs="Arial"/>
          <w:kern w:val="1"/>
          <w:sz w:val="22"/>
          <w:szCs w:val="22"/>
        </w:rPr>
        <w:t>logging the</w:t>
      </w:r>
      <w:r w:rsidRPr="00512488">
        <w:rPr>
          <w:rFonts w:ascii="Arial" w:hAnsi="Arial" w:cs="Arial"/>
          <w:kern w:val="1"/>
          <w:sz w:val="22"/>
          <w:szCs w:val="22"/>
        </w:rPr>
        <w:t xml:space="preserve"> defects found during functional and regression testing and follow up the </w:t>
      </w:r>
      <w:r w:rsidRPr="00512488">
        <w:rPr>
          <w:rFonts w:ascii="Arial" w:hAnsi="Arial" w:cs="Arial"/>
          <w:b/>
          <w:kern w:val="1"/>
          <w:sz w:val="22"/>
          <w:szCs w:val="22"/>
        </w:rPr>
        <w:t>bug life cycle</w:t>
      </w:r>
      <w:r w:rsidRPr="00512488">
        <w:rPr>
          <w:rFonts w:ascii="Arial" w:hAnsi="Arial" w:cs="Arial"/>
          <w:kern w:val="1"/>
          <w:sz w:val="22"/>
          <w:szCs w:val="22"/>
        </w:rPr>
        <w:t>.</w:t>
      </w:r>
    </w:p>
    <w:p w:rsidR="0096187D" w:rsidRPr="00512488" w:rsidRDefault="0096187D" w:rsidP="009477E0">
      <w:pPr>
        <w:pStyle w:val="NormalWeb"/>
        <w:numPr>
          <w:ilvl w:val="0"/>
          <w:numId w:val="6"/>
        </w:numPr>
        <w:spacing w:before="0" w:beforeAutospacing="0" w:after="0" w:afterAutospacing="0"/>
        <w:jc w:val="both"/>
        <w:rPr>
          <w:rFonts w:ascii="Arial" w:hAnsi="Arial" w:cs="Arial"/>
          <w:sz w:val="22"/>
          <w:szCs w:val="22"/>
        </w:rPr>
      </w:pPr>
      <w:r w:rsidRPr="00512488">
        <w:rPr>
          <w:rFonts w:ascii="Arial" w:hAnsi="Arial" w:cs="Arial"/>
          <w:sz w:val="22"/>
          <w:szCs w:val="22"/>
        </w:rPr>
        <w:t xml:space="preserve">Developed and executed </w:t>
      </w:r>
      <w:r w:rsidRPr="00512488">
        <w:rPr>
          <w:rFonts w:ascii="Arial" w:hAnsi="Arial" w:cs="Arial"/>
          <w:b/>
          <w:sz w:val="22"/>
          <w:szCs w:val="22"/>
        </w:rPr>
        <w:t xml:space="preserve">SQL </w:t>
      </w:r>
      <w:r w:rsidRPr="00512488">
        <w:rPr>
          <w:rFonts w:ascii="Arial" w:hAnsi="Arial" w:cs="Arial"/>
          <w:sz w:val="22"/>
          <w:szCs w:val="22"/>
        </w:rPr>
        <w:t xml:space="preserve">queries for the database testing to validate specific Business Process for UI testing, functional, Integration testing. </w:t>
      </w:r>
    </w:p>
    <w:p w:rsidR="00C85BDD" w:rsidRPr="00512488" w:rsidRDefault="00C85BDD" w:rsidP="009477E0">
      <w:pPr>
        <w:numPr>
          <w:ilvl w:val="0"/>
          <w:numId w:val="6"/>
        </w:numPr>
        <w:autoSpaceDN w:val="0"/>
        <w:jc w:val="both"/>
        <w:rPr>
          <w:rFonts w:ascii="Arial" w:hAnsi="Arial" w:cs="Arial"/>
          <w:sz w:val="22"/>
          <w:szCs w:val="22"/>
        </w:rPr>
      </w:pPr>
      <w:r w:rsidRPr="00512488">
        <w:rPr>
          <w:rFonts w:ascii="Arial" w:hAnsi="Arial" w:cs="Arial"/>
          <w:sz w:val="22"/>
          <w:szCs w:val="22"/>
        </w:rPr>
        <w:t xml:space="preserve">Followed </w:t>
      </w:r>
      <w:r w:rsidRPr="00512488">
        <w:rPr>
          <w:rFonts w:ascii="Arial" w:hAnsi="Arial" w:cs="Arial"/>
          <w:b/>
          <w:bCs/>
          <w:sz w:val="22"/>
          <w:szCs w:val="22"/>
        </w:rPr>
        <w:t xml:space="preserve">Agile Methodologies </w:t>
      </w:r>
      <w:r w:rsidRPr="00512488">
        <w:rPr>
          <w:rFonts w:ascii="Arial" w:hAnsi="Arial" w:cs="Arial"/>
          <w:sz w:val="22"/>
          <w:szCs w:val="22"/>
        </w:rPr>
        <w:t xml:space="preserve">during the testing phase of the project. </w:t>
      </w:r>
    </w:p>
    <w:p w:rsidR="004140B7" w:rsidRPr="00512488" w:rsidRDefault="00665C6A" w:rsidP="009477E0">
      <w:pPr>
        <w:pStyle w:val="ListParagraph"/>
        <w:numPr>
          <w:ilvl w:val="0"/>
          <w:numId w:val="6"/>
        </w:numPr>
        <w:contextualSpacing/>
        <w:jc w:val="both"/>
        <w:rPr>
          <w:rFonts w:ascii="Arial" w:hAnsi="Arial" w:cs="Arial"/>
          <w:color w:val="auto"/>
          <w:sz w:val="22"/>
          <w:szCs w:val="22"/>
        </w:rPr>
      </w:pPr>
      <w:r w:rsidRPr="00512488">
        <w:rPr>
          <w:rFonts w:ascii="Arial" w:hAnsi="Arial" w:cs="Arial"/>
          <w:color w:val="auto"/>
          <w:sz w:val="22"/>
          <w:szCs w:val="22"/>
        </w:rPr>
        <w:t>Involved and responsible for creating Daily and weekly status reports regarding the progress of testing process.</w:t>
      </w:r>
    </w:p>
    <w:p w:rsidR="008D0A8D" w:rsidRPr="00512488" w:rsidRDefault="008D0A8D" w:rsidP="006A4E1C">
      <w:pPr>
        <w:tabs>
          <w:tab w:val="left" w:pos="1170"/>
        </w:tabs>
        <w:jc w:val="both"/>
        <w:rPr>
          <w:rFonts w:ascii="Arial" w:hAnsi="Arial" w:cs="Arial"/>
          <w:b/>
          <w:sz w:val="22"/>
          <w:szCs w:val="22"/>
        </w:rPr>
      </w:pPr>
    </w:p>
    <w:p w:rsidR="004140B7" w:rsidRPr="00512488" w:rsidRDefault="004140B7" w:rsidP="00BF305A">
      <w:pPr>
        <w:tabs>
          <w:tab w:val="left" w:pos="1170"/>
        </w:tabs>
        <w:jc w:val="both"/>
        <w:rPr>
          <w:rFonts w:ascii="Arial" w:hAnsi="Arial" w:cs="Arial"/>
          <w:sz w:val="22"/>
          <w:szCs w:val="22"/>
        </w:rPr>
      </w:pPr>
      <w:r w:rsidRPr="00512488">
        <w:rPr>
          <w:rFonts w:ascii="Arial" w:hAnsi="Arial" w:cs="Arial"/>
          <w:b/>
          <w:sz w:val="22"/>
          <w:szCs w:val="22"/>
        </w:rPr>
        <w:t xml:space="preserve">Environment: </w:t>
      </w:r>
      <w:r w:rsidR="00BF305A" w:rsidRPr="00512488">
        <w:rPr>
          <w:rFonts w:ascii="Arial" w:hAnsi="Arial" w:cs="Arial"/>
          <w:sz w:val="22"/>
          <w:szCs w:val="22"/>
        </w:rPr>
        <w:t xml:space="preserve">Selenium Web Driver, </w:t>
      </w:r>
      <w:r w:rsidR="00075D41" w:rsidRPr="00512488">
        <w:rPr>
          <w:rFonts w:ascii="Arial" w:hAnsi="Arial" w:cs="Arial"/>
          <w:sz w:val="22"/>
          <w:szCs w:val="22"/>
        </w:rPr>
        <w:t>TESTNG, Eclipse</w:t>
      </w:r>
      <w:r w:rsidR="00BF305A" w:rsidRPr="00512488">
        <w:rPr>
          <w:rFonts w:ascii="Arial" w:hAnsi="Arial" w:cs="Arial"/>
          <w:sz w:val="22"/>
          <w:szCs w:val="22"/>
        </w:rPr>
        <w:t xml:space="preserve">, </w:t>
      </w:r>
      <w:r w:rsidR="00075D41" w:rsidRPr="00512488">
        <w:rPr>
          <w:rFonts w:ascii="Arial" w:hAnsi="Arial" w:cs="Arial"/>
          <w:sz w:val="22"/>
          <w:szCs w:val="22"/>
        </w:rPr>
        <w:t>JAVA, JUnit</w:t>
      </w:r>
      <w:r w:rsidR="00BF305A" w:rsidRPr="00512488">
        <w:rPr>
          <w:rFonts w:ascii="Arial" w:hAnsi="Arial" w:cs="Arial"/>
          <w:sz w:val="22"/>
          <w:szCs w:val="22"/>
        </w:rPr>
        <w:t>, O</w:t>
      </w:r>
      <w:r w:rsidR="00D03AFE">
        <w:rPr>
          <w:rFonts w:ascii="Arial" w:hAnsi="Arial" w:cs="Arial"/>
          <w:sz w:val="22"/>
          <w:szCs w:val="22"/>
        </w:rPr>
        <w:t>racle 10g, SOAP UI, JIRA, ANT, x</w:t>
      </w:r>
      <w:r w:rsidR="00BF305A" w:rsidRPr="00512488">
        <w:rPr>
          <w:rFonts w:ascii="Arial" w:hAnsi="Arial" w:cs="Arial"/>
          <w:sz w:val="22"/>
          <w:szCs w:val="22"/>
        </w:rPr>
        <w:t xml:space="preserve">Path, </w:t>
      </w:r>
      <w:r w:rsidR="00075D41" w:rsidRPr="00512488">
        <w:rPr>
          <w:rFonts w:ascii="Arial" w:hAnsi="Arial" w:cs="Arial"/>
          <w:sz w:val="22"/>
          <w:szCs w:val="22"/>
        </w:rPr>
        <w:t>CSS, HTML</w:t>
      </w:r>
      <w:r w:rsidR="00D03AFE">
        <w:rPr>
          <w:rFonts w:ascii="Arial" w:hAnsi="Arial" w:cs="Arial"/>
          <w:sz w:val="22"/>
          <w:szCs w:val="22"/>
        </w:rPr>
        <w:t xml:space="preserve">, </w:t>
      </w:r>
      <w:r w:rsidR="00BF305A" w:rsidRPr="00512488">
        <w:rPr>
          <w:rFonts w:ascii="Arial" w:hAnsi="Arial" w:cs="Arial"/>
          <w:sz w:val="22"/>
          <w:szCs w:val="22"/>
        </w:rPr>
        <w:t xml:space="preserve">XML, UNIX, JavaScript, Web Services, </w:t>
      </w:r>
      <w:r w:rsidR="00D03AFE">
        <w:rPr>
          <w:rFonts w:ascii="Arial" w:hAnsi="Arial" w:cs="Arial"/>
          <w:sz w:val="22"/>
          <w:szCs w:val="22"/>
        </w:rPr>
        <w:t xml:space="preserve">SOAP, Restful, </w:t>
      </w:r>
      <w:r w:rsidR="00D03AFE" w:rsidRPr="00512488">
        <w:rPr>
          <w:rFonts w:ascii="Arial" w:hAnsi="Arial" w:cs="Arial"/>
          <w:sz w:val="22"/>
          <w:szCs w:val="22"/>
        </w:rPr>
        <w:t>SQL</w:t>
      </w:r>
      <w:r w:rsidR="00D03AFE">
        <w:rPr>
          <w:rFonts w:ascii="Arial" w:hAnsi="Arial" w:cs="Arial"/>
          <w:sz w:val="22"/>
          <w:szCs w:val="22"/>
        </w:rPr>
        <w:t>, TOAD, Linux, Web Sphere</w:t>
      </w:r>
      <w:r w:rsidR="00BF305A" w:rsidRPr="00512488">
        <w:rPr>
          <w:rFonts w:ascii="Arial" w:hAnsi="Arial" w:cs="Arial"/>
          <w:sz w:val="22"/>
          <w:szCs w:val="22"/>
        </w:rPr>
        <w:t xml:space="preserve"> </w:t>
      </w:r>
      <w:r w:rsidR="00512488">
        <w:rPr>
          <w:rFonts w:ascii="Arial" w:hAnsi="Arial" w:cs="Arial"/>
          <w:sz w:val="22"/>
          <w:szCs w:val="22"/>
        </w:rPr>
        <w:br/>
      </w:r>
    </w:p>
    <w:p w:rsidR="00E93CA8" w:rsidRDefault="008D0A8D" w:rsidP="00E93CA8">
      <w:pPr>
        <w:pStyle w:val="Footer"/>
        <w:pBdr>
          <w:top w:val="thinThickSmallGap" w:sz="24" w:space="1" w:color="622423" w:themeColor="accent2" w:themeShade="7F"/>
        </w:pBdr>
        <w:rPr>
          <w:rFonts w:ascii="Arial" w:hAnsi="Arial" w:cs="Arial"/>
          <w:b/>
          <w:sz w:val="22"/>
          <w:szCs w:val="22"/>
        </w:rPr>
      </w:pPr>
      <w:r w:rsidRPr="00512488">
        <w:rPr>
          <w:rFonts w:ascii="Arial" w:hAnsi="Arial" w:cs="Arial"/>
          <w:b/>
          <w:sz w:val="22"/>
          <w:szCs w:val="22"/>
        </w:rPr>
        <w:t xml:space="preserve">Client: </w:t>
      </w:r>
      <w:r w:rsidR="00D2268F" w:rsidRPr="00D2268F">
        <w:rPr>
          <w:rFonts w:ascii="Arial" w:hAnsi="Arial" w:cs="Arial"/>
          <w:b/>
          <w:bCs/>
          <w:sz w:val="22"/>
          <w:szCs w:val="22"/>
          <w:lang w:eastAsia="bn-BD" w:bidi="bn-BD"/>
        </w:rPr>
        <w:t>Frontier Communications</w:t>
      </w:r>
      <w:r w:rsidR="00D2268F">
        <w:rPr>
          <w:rFonts w:ascii="Arial" w:hAnsi="Arial" w:cs="Arial"/>
          <w:b/>
          <w:bCs/>
          <w:sz w:val="22"/>
          <w:szCs w:val="22"/>
          <w:lang w:eastAsia="bn-BD" w:bidi="bn-BD"/>
        </w:rPr>
        <w:t>,</w:t>
      </w:r>
      <w:r w:rsidR="000914DA">
        <w:rPr>
          <w:rFonts w:ascii="Arial" w:hAnsi="Arial" w:cs="Arial"/>
          <w:b/>
          <w:bCs/>
          <w:sz w:val="22"/>
          <w:szCs w:val="22"/>
          <w:lang w:eastAsia="bn-BD" w:bidi="bn-BD"/>
        </w:rPr>
        <w:t xml:space="preserve"> </w:t>
      </w:r>
      <w:r w:rsidR="00F444F1">
        <w:rPr>
          <w:rFonts w:ascii="Arial" w:hAnsi="Arial" w:cs="Arial"/>
          <w:b/>
          <w:bCs/>
          <w:sz w:val="22"/>
          <w:szCs w:val="22"/>
          <w:lang w:eastAsia="bn-BD" w:bidi="bn-BD"/>
        </w:rPr>
        <w:t>Addison</w:t>
      </w:r>
      <w:r w:rsidR="000914DA">
        <w:rPr>
          <w:rFonts w:ascii="Arial" w:hAnsi="Arial" w:cs="Arial"/>
          <w:b/>
          <w:bCs/>
          <w:sz w:val="22"/>
          <w:szCs w:val="22"/>
          <w:lang w:eastAsia="bn-BD" w:bidi="bn-BD"/>
        </w:rPr>
        <w:t xml:space="preserve">, </w:t>
      </w:r>
      <w:r w:rsidR="00D2268F">
        <w:rPr>
          <w:rFonts w:ascii="Arial" w:hAnsi="Arial" w:cs="Arial"/>
          <w:b/>
          <w:bCs/>
          <w:sz w:val="22"/>
          <w:szCs w:val="22"/>
          <w:lang w:eastAsia="bn-BD" w:bidi="bn-BD"/>
        </w:rPr>
        <w:t>TX</w:t>
      </w:r>
      <w:r w:rsidR="00B3262B" w:rsidRPr="00512488">
        <w:rPr>
          <w:rFonts w:ascii="Arial" w:hAnsi="Arial" w:cs="Arial"/>
          <w:b/>
          <w:sz w:val="22"/>
          <w:szCs w:val="22"/>
          <w:lang w:eastAsia="bn-BD" w:bidi="bn-BD"/>
        </w:rPr>
        <w:t>.</w:t>
      </w:r>
      <w:r w:rsidR="00F444F1">
        <w:rPr>
          <w:rFonts w:ascii="Arial" w:hAnsi="Arial" w:cs="Arial"/>
          <w:b/>
          <w:sz w:val="22"/>
          <w:szCs w:val="22"/>
          <w:lang w:eastAsia="bn-BD" w:bidi="bn-BD"/>
        </w:rPr>
        <w:t xml:space="preserve">                                                         </w:t>
      </w:r>
      <w:r w:rsidR="00E93CA8">
        <w:rPr>
          <w:rFonts w:ascii="Arial" w:hAnsi="Arial" w:cs="Arial"/>
          <w:b/>
          <w:sz w:val="22"/>
          <w:szCs w:val="22"/>
        </w:rPr>
        <w:tab/>
        <w:t xml:space="preserve">     </w:t>
      </w:r>
      <w:r w:rsidR="00E93CA8" w:rsidRPr="00512488">
        <w:rPr>
          <w:rFonts w:ascii="Arial" w:hAnsi="Arial" w:cs="Arial"/>
          <w:b/>
          <w:sz w:val="22"/>
          <w:szCs w:val="22"/>
        </w:rPr>
        <w:t>Oct 11 – Dec 12</w:t>
      </w:r>
      <w:r w:rsidR="00E93CA8">
        <w:rPr>
          <w:rFonts w:ascii="Arial" w:hAnsi="Arial" w:cs="Arial"/>
          <w:b/>
          <w:sz w:val="22"/>
          <w:szCs w:val="22"/>
        </w:rPr>
        <w:tab/>
      </w:r>
    </w:p>
    <w:p w:rsidR="00E93CA8" w:rsidRDefault="00E93CA8" w:rsidP="00E93CA8">
      <w:pPr>
        <w:jc w:val="both"/>
        <w:rPr>
          <w:rFonts w:ascii="Arial" w:hAnsi="Arial" w:cs="Arial"/>
          <w:b/>
          <w:sz w:val="22"/>
          <w:szCs w:val="22"/>
        </w:rPr>
      </w:pPr>
      <w:r>
        <w:rPr>
          <w:rFonts w:ascii="Arial" w:hAnsi="Arial" w:cs="Arial"/>
          <w:b/>
          <w:sz w:val="22"/>
          <w:szCs w:val="22"/>
        </w:rPr>
        <w:t>Role:</w:t>
      </w:r>
      <w:r w:rsidR="00D2268F">
        <w:rPr>
          <w:rFonts w:ascii="Arial" w:hAnsi="Arial" w:cs="Arial"/>
          <w:b/>
          <w:sz w:val="22"/>
          <w:szCs w:val="22"/>
        </w:rPr>
        <w:t xml:space="preserve"> </w:t>
      </w:r>
      <w:r>
        <w:rPr>
          <w:rFonts w:ascii="Arial" w:hAnsi="Arial" w:cs="Arial"/>
          <w:b/>
          <w:sz w:val="22"/>
          <w:szCs w:val="22"/>
        </w:rPr>
        <w:t>QA</w:t>
      </w:r>
      <w:r w:rsidR="00C851BD" w:rsidRPr="00512488">
        <w:rPr>
          <w:rFonts w:ascii="Arial" w:hAnsi="Arial" w:cs="Arial"/>
          <w:b/>
          <w:sz w:val="22"/>
          <w:szCs w:val="22"/>
        </w:rPr>
        <w:t>Engineer</w:t>
      </w:r>
    </w:p>
    <w:p w:rsidR="00D2268F" w:rsidRDefault="00D2268F" w:rsidP="00E93CA8">
      <w:pPr>
        <w:jc w:val="both"/>
        <w:rPr>
          <w:rFonts w:ascii="Arial" w:hAnsi="Arial" w:cs="Arial"/>
          <w:b/>
          <w:sz w:val="22"/>
          <w:szCs w:val="22"/>
        </w:rPr>
      </w:pPr>
      <w:r>
        <w:rPr>
          <w:rFonts w:ascii="Arial" w:hAnsi="Arial" w:cs="Arial"/>
          <w:b/>
          <w:sz w:val="22"/>
          <w:szCs w:val="22"/>
        </w:rPr>
        <w:t>Project Description:</w:t>
      </w:r>
    </w:p>
    <w:p w:rsidR="00D2268F" w:rsidRPr="00D2268F" w:rsidRDefault="00D2268F" w:rsidP="00E93CA8">
      <w:pPr>
        <w:jc w:val="both"/>
        <w:rPr>
          <w:rFonts w:ascii="Arial" w:hAnsi="Arial" w:cs="Arial"/>
          <w:bCs/>
          <w:sz w:val="22"/>
          <w:szCs w:val="22"/>
        </w:rPr>
      </w:pPr>
      <w:r w:rsidRPr="00D2268F">
        <w:rPr>
          <w:rFonts w:ascii="Arial" w:hAnsi="Arial" w:cs="Arial"/>
          <w:bCs/>
          <w:sz w:val="22"/>
          <w:szCs w:val="22"/>
        </w:rPr>
        <w:t>Frontier one of the major telecommunication corporation. The project which I have worked on provisions a telephone number to a new customer and also checks if the same telephone Number can be moved from one residential address to another.  </w:t>
      </w:r>
    </w:p>
    <w:p w:rsidR="007865F2" w:rsidRPr="00E93CA8" w:rsidRDefault="007865F2" w:rsidP="00E93CA8">
      <w:pPr>
        <w:pStyle w:val="Footer"/>
        <w:pBdr>
          <w:top w:val="thinThickSmallGap" w:sz="24" w:space="1" w:color="622423" w:themeColor="accent2" w:themeShade="7F"/>
        </w:pBdr>
        <w:rPr>
          <w:rFonts w:asciiTheme="majorHAnsi" w:hAnsiTheme="majorHAnsi"/>
        </w:rPr>
      </w:pPr>
      <w:r w:rsidRPr="00512488">
        <w:rPr>
          <w:rFonts w:ascii="Arial" w:hAnsi="Arial" w:cs="Arial"/>
          <w:b/>
          <w:sz w:val="22"/>
          <w:szCs w:val="22"/>
        </w:rPr>
        <w:t>Responsibilities</w:t>
      </w:r>
      <w:r w:rsidR="009A332E" w:rsidRPr="00512488">
        <w:rPr>
          <w:rFonts w:ascii="Arial" w:hAnsi="Arial" w:cs="Arial"/>
          <w:b/>
          <w:sz w:val="22"/>
          <w:szCs w:val="22"/>
        </w:rPr>
        <w:t>:</w:t>
      </w:r>
    </w:p>
    <w:p w:rsidR="00562F35" w:rsidRPr="00512488" w:rsidRDefault="00562F35" w:rsidP="009477E0">
      <w:pPr>
        <w:pStyle w:val="ListParagraph"/>
        <w:numPr>
          <w:ilvl w:val="0"/>
          <w:numId w:val="9"/>
        </w:numPr>
        <w:contextualSpacing/>
        <w:jc w:val="both"/>
        <w:rPr>
          <w:rFonts w:ascii="Arial" w:hAnsi="Arial" w:cs="Arial"/>
          <w:color w:val="auto"/>
          <w:sz w:val="22"/>
          <w:szCs w:val="22"/>
        </w:rPr>
      </w:pPr>
      <w:r w:rsidRPr="00512488">
        <w:rPr>
          <w:rFonts w:ascii="Arial" w:hAnsi="Arial" w:cs="Arial"/>
          <w:color w:val="auto"/>
          <w:sz w:val="22"/>
          <w:szCs w:val="22"/>
        </w:rPr>
        <w:t>Worked closely with development team in creating automated scripts for the application using</w:t>
      </w:r>
      <w:r w:rsidRPr="00512488">
        <w:rPr>
          <w:rFonts w:ascii="Arial" w:hAnsi="Arial" w:cs="Arial"/>
          <w:b/>
          <w:color w:val="auto"/>
          <w:sz w:val="22"/>
          <w:szCs w:val="22"/>
        </w:rPr>
        <w:t xml:space="preserve"> Selenium.</w:t>
      </w:r>
    </w:p>
    <w:p w:rsidR="00562F35" w:rsidRPr="00512488" w:rsidRDefault="00562F35" w:rsidP="009477E0">
      <w:pPr>
        <w:pStyle w:val="ListParagraph"/>
        <w:numPr>
          <w:ilvl w:val="0"/>
          <w:numId w:val="9"/>
        </w:numPr>
        <w:contextualSpacing/>
        <w:jc w:val="both"/>
        <w:rPr>
          <w:rFonts w:ascii="Arial" w:hAnsi="Arial" w:cs="Arial"/>
          <w:color w:val="auto"/>
          <w:sz w:val="22"/>
          <w:szCs w:val="22"/>
        </w:rPr>
      </w:pPr>
      <w:r w:rsidRPr="00512488">
        <w:rPr>
          <w:rFonts w:ascii="Arial" w:hAnsi="Arial" w:cs="Arial"/>
          <w:color w:val="auto"/>
          <w:sz w:val="22"/>
          <w:szCs w:val="22"/>
        </w:rPr>
        <w:t>Effectively implemented different QA Methodologies/ Policies, Strategies and plans in all stages of SDLC.</w:t>
      </w:r>
    </w:p>
    <w:p w:rsidR="00562F35" w:rsidRPr="00512488" w:rsidRDefault="00562F35" w:rsidP="009477E0">
      <w:pPr>
        <w:pStyle w:val="ListParagraph"/>
        <w:numPr>
          <w:ilvl w:val="0"/>
          <w:numId w:val="9"/>
        </w:numPr>
        <w:contextualSpacing/>
        <w:jc w:val="both"/>
        <w:rPr>
          <w:rFonts w:ascii="Arial" w:hAnsi="Arial" w:cs="Arial"/>
          <w:color w:val="auto"/>
          <w:sz w:val="22"/>
          <w:szCs w:val="22"/>
        </w:rPr>
      </w:pPr>
      <w:r w:rsidRPr="00512488">
        <w:rPr>
          <w:rFonts w:ascii="Arial" w:hAnsi="Arial" w:cs="Arial"/>
          <w:color w:val="auto"/>
          <w:sz w:val="22"/>
          <w:szCs w:val="22"/>
        </w:rPr>
        <w:t>Prepared Test strategy and Test Plan for each Release cycle.</w:t>
      </w:r>
    </w:p>
    <w:p w:rsidR="00562F35" w:rsidRPr="00512488" w:rsidRDefault="00562F35" w:rsidP="009477E0">
      <w:pPr>
        <w:pStyle w:val="ListParagraph"/>
        <w:numPr>
          <w:ilvl w:val="0"/>
          <w:numId w:val="9"/>
        </w:numPr>
        <w:contextualSpacing/>
        <w:jc w:val="both"/>
        <w:rPr>
          <w:rFonts w:ascii="Arial" w:hAnsi="Arial" w:cs="Arial"/>
          <w:color w:val="auto"/>
          <w:sz w:val="22"/>
          <w:szCs w:val="22"/>
        </w:rPr>
      </w:pPr>
      <w:r w:rsidRPr="00512488">
        <w:rPr>
          <w:rFonts w:ascii="Arial" w:hAnsi="Arial" w:cs="Arial"/>
          <w:color w:val="auto"/>
          <w:sz w:val="22"/>
          <w:szCs w:val="22"/>
        </w:rPr>
        <w:t xml:space="preserve">Involved in setting up configuring the testing environment with </w:t>
      </w:r>
      <w:r w:rsidRPr="00512488">
        <w:rPr>
          <w:rFonts w:ascii="Arial" w:hAnsi="Arial" w:cs="Arial"/>
          <w:b/>
          <w:color w:val="auto"/>
          <w:sz w:val="22"/>
          <w:szCs w:val="22"/>
        </w:rPr>
        <w:t>Eclipse, JUNIT, Selenium RC and Selenium Java client driver</w:t>
      </w:r>
      <w:r w:rsidRPr="00512488">
        <w:rPr>
          <w:rFonts w:ascii="Arial" w:hAnsi="Arial" w:cs="Arial"/>
          <w:color w:val="auto"/>
          <w:sz w:val="22"/>
          <w:szCs w:val="22"/>
        </w:rPr>
        <w:t>.</w:t>
      </w:r>
    </w:p>
    <w:p w:rsidR="00562F35" w:rsidRPr="00512488" w:rsidRDefault="00562F35" w:rsidP="009477E0">
      <w:pPr>
        <w:numPr>
          <w:ilvl w:val="0"/>
          <w:numId w:val="9"/>
        </w:numPr>
        <w:jc w:val="both"/>
        <w:rPr>
          <w:rFonts w:ascii="Arial" w:hAnsi="Arial" w:cs="Arial"/>
          <w:sz w:val="22"/>
          <w:szCs w:val="22"/>
        </w:rPr>
      </w:pPr>
      <w:r w:rsidRPr="00512488">
        <w:rPr>
          <w:rFonts w:ascii="Arial" w:hAnsi="Arial" w:cs="Arial"/>
          <w:sz w:val="22"/>
          <w:szCs w:val="22"/>
        </w:rPr>
        <w:lastRenderedPageBreak/>
        <w:t xml:space="preserve">Developed and implemented robust Keyword driven framework with </w:t>
      </w:r>
      <w:r w:rsidRPr="00512488">
        <w:rPr>
          <w:rFonts w:ascii="Arial" w:hAnsi="Arial" w:cs="Arial"/>
          <w:b/>
          <w:sz w:val="22"/>
          <w:szCs w:val="22"/>
        </w:rPr>
        <w:t>Selenium RC</w:t>
      </w:r>
      <w:r w:rsidRPr="00512488">
        <w:rPr>
          <w:rFonts w:ascii="Arial" w:hAnsi="Arial" w:cs="Arial"/>
          <w:sz w:val="22"/>
          <w:szCs w:val="22"/>
        </w:rPr>
        <w:t xml:space="preserve"> which cut down the script development time in half.</w:t>
      </w:r>
    </w:p>
    <w:p w:rsidR="00562F35" w:rsidRPr="00512488" w:rsidRDefault="00562F35" w:rsidP="009477E0">
      <w:pPr>
        <w:pStyle w:val="ListParagraph"/>
        <w:numPr>
          <w:ilvl w:val="0"/>
          <w:numId w:val="9"/>
        </w:numPr>
        <w:contextualSpacing/>
        <w:jc w:val="both"/>
        <w:rPr>
          <w:rFonts w:ascii="Arial" w:hAnsi="Arial" w:cs="Arial"/>
          <w:color w:val="auto"/>
          <w:sz w:val="22"/>
          <w:szCs w:val="22"/>
        </w:rPr>
      </w:pPr>
      <w:r w:rsidRPr="00512488">
        <w:rPr>
          <w:rFonts w:ascii="Arial" w:hAnsi="Arial" w:cs="Arial"/>
          <w:color w:val="auto"/>
          <w:sz w:val="22"/>
          <w:szCs w:val="22"/>
        </w:rPr>
        <w:t xml:space="preserve">Developed and executed the test scripts with </w:t>
      </w:r>
      <w:r w:rsidRPr="00512488">
        <w:rPr>
          <w:rFonts w:ascii="Arial" w:hAnsi="Arial" w:cs="Arial"/>
          <w:b/>
          <w:color w:val="auto"/>
          <w:sz w:val="22"/>
          <w:szCs w:val="22"/>
        </w:rPr>
        <w:t>Selenium</w:t>
      </w:r>
      <w:r w:rsidRPr="00512488">
        <w:rPr>
          <w:rFonts w:ascii="Arial" w:hAnsi="Arial" w:cs="Arial"/>
          <w:color w:val="auto"/>
          <w:sz w:val="22"/>
          <w:szCs w:val="22"/>
        </w:rPr>
        <w:t xml:space="preserve"> and </w:t>
      </w:r>
      <w:r w:rsidRPr="00512488">
        <w:rPr>
          <w:rFonts w:ascii="Arial" w:hAnsi="Arial" w:cs="Arial"/>
          <w:b/>
          <w:color w:val="auto"/>
          <w:sz w:val="22"/>
          <w:szCs w:val="22"/>
        </w:rPr>
        <w:t>Java</w:t>
      </w:r>
      <w:r w:rsidRPr="00512488">
        <w:rPr>
          <w:rFonts w:ascii="Arial" w:hAnsi="Arial" w:cs="Arial"/>
          <w:color w:val="auto"/>
          <w:sz w:val="22"/>
          <w:szCs w:val="22"/>
        </w:rPr>
        <w:t>.</w:t>
      </w:r>
    </w:p>
    <w:p w:rsidR="00562F35" w:rsidRPr="00512488" w:rsidRDefault="00562F35" w:rsidP="009477E0">
      <w:pPr>
        <w:pStyle w:val="ListParagraph"/>
        <w:numPr>
          <w:ilvl w:val="0"/>
          <w:numId w:val="9"/>
        </w:numPr>
        <w:contextualSpacing/>
        <w:jc w:val="both"/>
        <w:rPr>
          <w:rFonts w:ascii="Arial" w:hAnsi="Arial" w:cs="Arial"/>
          <w:color w:val="auto"/>
          <w:sz w:val="22"/>
          <w:szCs w:val="22"/>
        </w:rPr>
      </w:pPr>
      <w:r w:rsidRPr="00512488">
        <w:rPr>
          <w:rFonts w:ascii="Arial" w:hAnsi="Arial" w:cs="Arial"/>
          <w:color w:val="auto"/>
          <w:sz w:val="22"/>
          <w:szCs w:val="22"/>
        </w:rPr>
        <w:t xml:space="preserve">Developed test code in Java language using </w:t>
      </w:r>
      <w:r w:rsidRPr="00512488">
        <w:rPr>
          <w:rFonts w:ascii="Arial" w:hAnsi="Arial" w:cs="Arial"/>
          <w:b/>
          <w:color w:val="auto"/>
          <w:sz w:val="22"/>
          <w:szCs w:val="22"/>
        </w:rPr>
        <w:t>Eclipse, IDE</w:t>
      </w:r>
      <w:r w:rsidRPr="00512488">
        <w:rPr>
          <w:rFonts w:ascii="Arial" w:hAnsi="Arial" w:cs="Arial"/>
          <w:color w:val="auto"/>
          <w:sz w:val="22"/>
          <w:szCs w:val="22"/>
        </w:rPr>
        <w:t xml:space="preserve"> and </w:t>
      </w:r>
      <w:r w:rsidRPr="00512488">
        <w:rPr>
          <w:rFonts w:ascii="Arial" w:hAnsi="Arial" w:cs="Arial"/>
          <w:b/>
          <w:color w:val="auto"/>
          <w:sz w:val="22"/>
          <w:szCs w:val="22"/>
        </w:rPr>
        <w:t xml:space="preserve">Junit </w:t>
      </w:r>
      <w:r w:rsidRPr="00512488">
        <w:rPr>
          <w:rFonts w:ascii="Arial" w:hAnsi="Arial" w:cs="Arial"/>
          <w:color w:val="auto"/>
          <w:sz w:val="22"/>
          <w:szCs w:val="22"/>
        </w:rPr>
        <w:t>framework.</w:t>
      </w:r>
    </w:p>
    <w:p w:rsidR="00562F35" w:rsidRPr="00512488" w:rsidRDefault="00562F35" w:rsidP="009477E0">
      <w:pPr>
        <w:pStyle w:val="ListParagraph"/>
        <w:numPr>
          <w:ilvl w:val="0"/>
          <w:numId w:val="9"/>
        </w:numPr>
        <w:contextualSpacing/>
        <w:jc w:val="both"/>
        <w:rPr>
          <w:rFonts w:ascii="Arial" w:hAnsi="Arial" w:cs="Arial"/>
          <w:color w:val="auto"/>
          <w:sz w:val="22"/>
          <w:szCs w:val="22"/>
        </w:rPr>
      </w:pPr>
      <w:r w:rsidRPr="00512488">
        <w:rPr>
          <w:rFonts w:ascii="Arial" w:hAnsi="Arial" w:cs="Arial"/>
          <w:color w:val="auto"/>
          <w:sz w:val="22"/>
          <w:szCs w:val="22"/>
        </w:rPr>
        <w:t xml:space="preserve">Wrote automation scripts in </w:t>
      </w:r>
      <w:r w:rsidRPr="00512488">
        <w:rPr>
          <w:rFonts w:ascii="Arial" w:hAnsi="Arial" w:cs="Arial"/>
          <w:b/>
          <w:color w:val="auto"/>
          <w:sz w:val="22"/>
          <w:szCs w:val="22"/>
        </w:rPr>
        <w:t>Q</w:t>
      </w:r>
      <w:r w:rsidR="00103C4F" w:rsidRPr="00512488">
        <w:rPr>
          <w:rFonts w:ascii="Arial" w:hAnsi="Arial" w:cs="Arial"/>
          <w:b/>
          <w:color w:val="auto"/>
          <w:sz w:val="22"/>
          <w:szCs w:val="22"/>
        </w:rPr>
        <w:t xml:space="preserve">uality </w:t>
      </w:r>
      <w:r w:rsidRPr="00512488">
        <w:rPr>
          <w:rFonts w:ascii="Arial" w:hAnsi="Arial" w:cs="Arial"/>
          <w:b/>
          <w:color w:val="auto"/>
          <w:sz w:val="22"/>
          <w:szCs w:val="22"/>
        </w:rPr>
        <w:t>C</w:t>
      </w:r>
      <w:r w:rsidR="00103C4F" w:rsidRPr="00512488">
        <w:rPr>
          <w:rFonts w:ascii="Arial" w:hAnsi="Arial" w:cs="Arial"/>
          <w:b/>
          <w:color w:val="auto"/>
          <w:sz w:val="22"/>
          <w:szCs w:val="22"/>
        </w:rPr>
        <w:t>enter</w:t>
      </w:r>
      <w:r w:rsidRPr="00512488">
        <w:rPr>
          <w:rFonts w:ascii="Arial" w:hAnsi="Arial" w:cs="Arial"/>
          <w:color w:val="auto"/>
          <w:sz w:val="22"/>
          <w:szCs w:val="22"/>
        </w:rPr>
        <w:t xml:space="preserve"> for System, Functional and Integration Testing.</w:t>
      </w:r>
    </w:p>
    <w:p w:rsidR="00562F35" w:rsidRPr="00512488" w:rsidRDefault="00562F35" w:rsidP="009477E0">
      <w:pPr>
        <w:pStyle w:val="ListParagraph"/>
        <w:numPr>
          <w:ilvl w:val="0"/>
          <w:numId w:val="9"/>
        </w:numPr>
        <w:contextualSpacing/>
        <w:jc w:val="both"/>
        <w:rPr>
          <w:rFonts w:ascii="Arial" w:hAnsi="Arial" w:cs="Arial"/>
          <w:color w:val="auto"/>
          <w:sz w:val="22"/>
          <w:szCs w:val="22"/>
        </w:rPr>
      </w:pPr>
      <w:r w:rsidRPr="00512488">
        <w:rPr>
          <w:rFonts w:ascii="Arial" w:hAnsi="Arial" w:cs="Arial"/>
          <w:color w:val="auto"/>
          <w:sz w:val="22"/>
          <w:szCs w:val="22"/>
        </w:rPr>
        <w:t xml:space="preserve">Developed Test Frameworks in </w:t>
      </w:r>
      <w:r w:rsidRPr="00512488">
        <w:rPr>
          <w:rFonts w:ascii="Arial" w:hAnsi="Arial" w:cs="Arial"/>
          <w:b/>
          <w:color w:val="auto"/>
          <w:sz w:val="22"/>
          <w:szCs w:val="22"/>
        </w:rPr>
        <w:t xml:space="preserve">Selenium </w:t>
      </w:r>
      <w:r w:rsidRPr="00512488">
        <w:rPr>
          <w:rFonts w:ascii="Arial" w:hAnsi="Arial" w:cs="Arial"/>
          <w:color w:val="auto"/>
          <w:sz w:val="22"/>
          <w:szCs w:val="22"/>
        </w:rPr>
        <w:t>for UI Regression Test Automation and when necessary, and potentially execute Unit Test Automation (Java /Junit).</w:t>
      </w:r>
    </w:p>
    <w:p w:rsidR="00562F35" w:rsidRPr="00512488" w:rsidRDefault="00562F35" w:rsidP="009477E0">
      <w:pPr>
        <w:pStyle w:val="ListParagraph"/>
        <w:numPr>
          <w:ilvl w:val="0"/>
          <w:numId w:val="9"/>
        </w:numPr>
        <w:contextualSpacing/>
        <w:jc w:val="both"/>
        <w:rPr>
          <w:rFonts w:ascii="Arial" w:hAnsi="Arial" w:cs="Arial"/>
          <w:color w:val="auto"/>
          <w:sz w:val="22"/>
          <w:szCs w:val="22"/>
        </w:rPr>
      </w:pPr>
      <w:r w:rsidRPr="00512488">
        <w:rPr>
          <w:rFonts w:ascii="Arial" w:hAnsi="Arial" w:cs="Arial"/>
          <w:color w:val="auto"/>
          <w:sz w:val="22"/>
          <w:szCs w:val="22"/>
        </w:rPr>
        <w:t xml:space="preserve">Used </w:t>
      </w:r>
      <w:r w:rsidRPr="00512488">
        <w:rPr>
          <w:rFonts w:ascii="Arial" w:hAnsi="Arial" w:cs="Arial"/>
          <w:b/>
          <w:color w:val="auto"/>
          <w:sz w:val="22"/>
          <w:szCs w:val="22"/>
        </w:rPr>
        <w:t>Selenium RC</w:t>
      </w:r>
      <w:r w:rsidRPr="00512488">
        <w:rPr>
          <w:rFonts w:ascii="Arial" w:hAnsi="Arial" w:cs="Arial"/>
          <w:color w:val="auto"/>
          <w:sz w:val="22"/>
          <w:szCs w:val="22"/>
        </w:rPr>
        <w:t xml:space="preserve"> for testing different browser, </w:t>
      </w:r>
      <w:r w:rsidRPr="00512488">
        <w:rPr>
          <w:rFonts w:ascii="Arial" w:hAnsi="Arial" w:cs="Arial"/>
          <w:b/>
          <w:color w:val="auto"/>
          <w:sz w:val="22"/>
          <w:szCs w:val="22"/>
        </w:rPr>
        <w:t>Selenium Grid</w:t>
      </w:r>
      <w:r w:rsidRPr="00512488">
        <w:rPr>
          <w:rFonts w:ascii="Arial" w:hAnsi="Arial" w:cs="Arial"/>
          <w:color w:val="auto"/>
          <w:sz w:val="22"/>
          <w:szCs w:val="22"/>
        </w:rPr>
        <w:t xml:space="preserve"> for checking instance of sever and Selenium</w:t>
      </w:r>
      <w:r w:rsidRPr="00512488">
        <w:rPr>
          <w:rFonts w:ascii="Arial" w:hAnsi="Arial" w:cs="Arial"/>
          <w:b/>
          <w:color w:val="auto"/>
          <w:sz w:val="22"/>
          <w:szCs w:val="22"/>
        </w:rPr>
        <w:t xml:space="preserve"> IDE</w:t>
      </w:r>
      <w:r w:rsidRPr="00512488">
        <w:rPr>
          <w:rFonts w:ascii="Arial" w:hAnsi="Arial" w:cs="Arial"/>
          <w:color w:val="auto"/>
          <w:sz w:val="22"/>
          <w:szCs w:val="22"/>
        </w:rPr>
        <w:t xml:space="preserve"> for record and play back.</w:t>
      </w:r>
    </w:p>
    <w:p w:rsidR="00562F35" w:rsidRPr="00512488" w:rsidRDefault="00562F35" w:rsidP="009477E0">
      <w:pPr>
        <w:pStyle w:val="ListParagraph"/>
        <w:numPr>
          <w:ilvl w:val="0"/>
          <w:numId w:val="9"/>
        </w:numPr>
        <w:contextualSpacing/>
        <w:jc w:val="both"/>
        <w:rPr>
          <w:rFonts w:ascii="Arial" w:hAnsi="Arial" w:cs="Arial"/>
          <w:color w:val="auto"/>
          <w:sz w:val="22"/>
          <w:szCs w:val="22"/>
        </w:rPr>
      </w:pPr>
      <w:r w:rsidRPr="00512488">
        <w:rPr>
          <w:rFonts w:ascii="Arial" w:hAnsi="Arial" w:cs="Arial"/>
          <w:color w:val="auto"/>
          <w:sz w:val="22"/>
          <w:szCs w:val="22"/>
        </w:rPr>
        <w:t xml:space="preserve">Converted all record and play back test cases into </w:t>
      </w:r>
      <w:r w:rsidRPr="00512488">
        <w:rPr>
          <w:rFonts w:ascii="Arial" w:hAnsi="Arial" w:cs="Arial"/>
          <w:b/>
          <w:color w:val="auto"/>
          <w:sz w:val="22"/>
          <w:szCs w:val="22"/>
        </w:rPr>
        <w:t>Selenium</w:t>
      </w:r>
      <w:r w:rsidRPr="00512488">
        <w:rPr>
          <w:rFonts w:ascii="Arial" w:hAnsi="Arial" w:cs="Arial"/>
          <w:color w:val="auto"/>
          <w:sz w:val="22"/>
          <w:szCs w:val="22"/>
        </w:rPr>
        <w:t xml:space="preserve"> automated scripts.</w:t>
      </w:r>
    </w:p>
    <w:p w:rsidR="00562F35" w:rsidRPr="00512488" w:rsidRDefault="00562F35" w:rsidP="009477E0">
      <w:pPr>
        <w:pStyle w:val="ListParagraph"/>
        <w:numPr>
          <w:ilvl w:val="0"/>
          <w:numId w:val="9"/>
        </w:numPr>
        <w:contextualSpacing/>
        <w:jc w:val="both"/>
        <w:rPr>
          <w:rFonts w:ascii="Arial" w:hAnsi="Arial" w:cs="Arial"/>
          <w:color w:val="auto"/>
          <w:sz w:val="22"/>
          <w:szCs w:val="22"/>
        </w:rPr>
      </w:pPr>
      <w:r w:rsidRPr="00512488">
        <w:rPr>
          <w:rFonts w:ascii="Arial" w:hAnsi="Arial" w:cs="Arial"/>
          <w:color w:val="auto"/>
          <w:sz w:val="22"/>
          <w:szCs w:val="22"/>
        </w:rPr>
        <w:t xml:space="preserve">Developed </w:t>
      </w:r>
      <w:r w:rsidRPr="00512488">
        <w:rPr>
          <w:rFonts w:ascii="Arial" w:hAnsi="Arial" w:cs="Arial"/>
          <w:b/>
          <w:color w:val="auto"/>
          <w:sz w:val="22"/>
          <w:szCs w:val="22"/>
        </w:rPr>
        <w:t>Requirement Traceability Matrix</w:t>
      </w:r>
      <w:r w:rsidRPr="00512488">
        <w:rPr>
          <w:rFonts w:ascii="Arial" w:hAnsi="Arial" w:cs="Arial"/>
          <w:color w:val="auto"/>
          <w:sz w:val="22"/>
          <w:szCs w:val="22"/>
        </w:rPr>
        <w:t xml:space="preserve"> (RTM) to ensure appropriate level of test coverage.</w:t>
      </w:r>
    </w:p>
    <w:p w:rsidR="00562F35" w:rsidRPr="00512488" w:rsidRDefault="00562F35" w:rsidP="009477E0">
      <w:pPr>
        <w:pStyle w:val="ListParagraph"/>
        <w:numPr>
          <w:ilvl w:val="0"/>
          <w:numId w:val="9"/>
        </w:numPr>
        <w:contextualSpacing/>
        <w:jc w:val="both"/>
        <w:rPr>
          <w:rFonts w:ascii="Arial" w:hAnsi="Arial" w:cs="Arial"/>
          <w:color w:val="auto"/>
          <w:sz w:val="22"/>
          <w:szCs w:val="22"/>
        </w:rPr>
      </w:pPr>
      <w:r w:rsidRPr="00512488">
        <w:rPr>
          <w:rFonts w:ascii="Arial" w:hAnsi="Arial" w:cs="Arial"/>
          <w:color w:val="auto"/>
          <w:sz w:val="22"/>
          <w:szCs w:val="22"/>
        </w:rPr>
        <w:t>Enter and maintain defect information in Defect Tracking System,</w:t>
      </w:r>
      <w:r w:rsidRPr="00512488">
        <w:rPr>
          <w:rFonts w:ascii="Arial" w:hAnsi="Arial" w:cs="Arial"/>
          <w:b/>
          <w:color w:val="auto"/>
          <w:sz w:val="22"/>
          <w:szCs w:val="22"/>
        </w:rPr>
        <w:t xml:space="preserve"> JIRA</w:t>
      </w:r>
      <w:r w:rsidRPr="00512488">
        <w:rPr>
          <w:rFonts w:ascii="Arial" w:hAnsi="Arial" w:cs="Arial"/>
          <w:color w:val="auto"/>
          <w:sz w:val="22"/>
          <w:szCs w:val="22"/>
        </w:rPr>
        <w:t>.</w:t>
      </w:r>
    </w:p>
    <w:p w:rsidR="00562F35" w:rsidRPr="00512488" w:rsidRDefault="00562F35" w:rsidP="009477E0">
      <w:pPr>
        <w:pStyle w:val="ListParagraph"/>
        <w:numPr>
          <w:ilvl w:val="0"/>
          <w:numId w:val="9"/>
        </w:numPr>
        <w:contextualSpacing/>
        <w:jc w:val="both"/>
        <w:rPr>
          <w:rFonts w:ascii="Arial" w:hAnsi="Arial" w:cs="Arial"/>
          <w:color w:val="auto"/>
          <w:sz w:val="22"/>
          <w:szCs w:val="22"/>
        </w:rPr>
      </w:pPr>
      <w:r w:rsidRPr="00512488">
        <w:rPr>
          <w:rFonts w:ascii="Arial" w:hAnsi="Arial" w:cs="Arial"/>
          <w:color w:val="auto"/>
          <w:sz w:val="22"/>
          <w:szCs w:val="22"/>
        </w:rPr>
        <w:t>Created and executed database queries (SQL) to validate database data integrity.</w:t>
      </w:r>
    </w:p>
    <w:p w:rsidR="00562F35" w:rsidRPr="00512488" w:rsidRDefault="00562F35" w:rsidP="009477E0">
      <w:pPr>
        <w:pStyle w:val="ListParagraph"/>
        <w:numPr>
          <w:ilvl w:val="0"/>
          <w:numId w:val="9"/>
        </w:numPr>
        <w:contextualSpacing/>
        <w:jc w:val="both"/>
        <w:rPr>
          <w:rFonts w:ascii="Arial" w:hAnsi="Arial" w:cs="Arial"/>
          <w:color w:val="auto"/>
          <w:sz w:val="22"/>
          <w:szCs w:val="22"/>
        </w:rPr>
      </w:pPr>
      <w:r w:rsidRPr="00512488">
        <w:rPr>
          <w:rFonts w:ascii="Arial" w:hAnsi="Arial" w:cs="Arial"/>
          <w:color w:val="auto"/>
          <w:sz w:val="22"/>
          <w:szCs w:val="22"/>
        </w:rPr>
        <w:t>Worked with appropriate development and technical support teams to triage, assess and solution.</w:t>
      </w:r>
    </w:p>
    <w:p w:rsidR="00562F35" w:rsidRPr="00512488" w:rsidRDefault="00562F35" w:rsidP="009477E0">
      <w:pPr>
        <w:pStyle w:val="ListParagraph"/>
        <w:numPr>
          <w:ilvl w:val="0"/>
          <w:numId w:val="9"/>
        </w:numPr>
        <w:contextualSpacing/>
        <w:jc w:val="both"/>
        <w:rPr>
          <w:rFonts w:ascii="Arial" w:hAnsi="Arial" w:cs="Arial"/>
          <w:color w:val="auto"/>
          <w:sz w:val="22"/>
          <w:szCs w:val="22"/>
        </w:rPr>
      </w:pPr>
      <w:r w:rsidRPr="00512488">
        <w:rPr>
          <w:rFonts w:ascii="Arial" w:hAnsi="Arial" w:cs="Arial"/>
          <w:color w:val="auto"/>
          <w:sz w:val="22"/>
          <w:szCs w:val="22"/>
        </w:rPr>
        <w:t>Worked closely with different functional team including Development, QA, Sales and Business.</w:t>
      </w:r>
    </w:p>
    <w:p w:rsidR="00562F35" w:rsidRPr="00512488" w:rsidRDefault="00562F35" w:rsidP="006A4E1C">
      <w:pPr>
        <w:pStyle w:val="NoSpacing"/>
        <w:jc w:val="both"/>
        <w:rPr>
          <w:rFonts w:ascii="Arial" w:hAnsi="Arial" w:cs="Arial"/>
          <w:b/>
        </w:rPr>
      </w:pPr>
    </w:p>
    <w:p w:rsidR="00792510" w:rsidRPr="00512488" w:rsidRDefault="00562F35" w:rsidP="00BF305A">
      <w:pPr>
        <w:pStyle w:val="NoSpacing"/>
        <w:jc w:val="both"/>
        <w:rPr>
          <w:rFonts w:ascii="Arial" w:hAnsi="Arial" w:cs="Arial"/>
        </w:rPr>
      </w:pPr>
      <w:r w:rsidRPr="00512488">
        <w:rPr>
          <w:rFonts w:ascii="Arial" w:hAnsi="Arial" w:cs="Arial"/>
          <w:b/>
        </w:rPr>
        <w:t xml:space="preserve">Environment: </w:t>
      </w:r>
      <w:r w:rsidR="00BF305A" w:rsidRPr="00512488">
        <w:rPr>
          <w:rFonts w:ascii="Arial" w:hAnsi="Arial" w:cs="Arial"/>
        </w:rPr>
        <w:t xml:space="preserve">Selenium Web Driver, Eclipse, </w:t>
      </w:r>
      <w:r w:rsidR="00F43B5E" w:rsidRPr="00512488">
        <w:rPr>
          <w:rFonts w:ascii="Arial" w:hAnsi="Arial" w:cs="Arial"/>
        </w:rPr>
        <w:t xml:space="preserve">JAVA, </w:t>
      </w:r>
      <w:r w:rsidR="00D03AFE">
        <w:rPr>
          <w:rFonts w:ascii="Arial" w:hAnsi="Arial" w:cs="Arial"/>
        </w:rPr>
        <w:t>TESTNG</w:t>
      </w:r>
      <w:r w:rsidR="00BF305A" w:rsidRPr="00512488">
        <w:rPr>
          <w:rFonts w:ascii="Arial" w:hAnsi="Arial" w:cs="Arial"/>
        </w:rPr>
        <w:t xml:space="preserve">, Oracle 10g, SOAP UI, JIRA, ANT, XPath, </w:t>
      </w:r>
      <w:r w:rsidR="00F43B5E" w:rsidRPr="00512488">
        <w:rPr>
          <w:rFonts w:ascii="Arial" w:hAnsi="Arial" w:cs="Arial"/>
        </w:rPr>
        <w:t>CSS, HTML</w:t>
      </w:r>
      <w:r w:rsidR="00BF305A" w:rsidRPr="00512488">
        <w:rPr>
          <w:rFonts w:ascii="Arial" w:hAnsi="Arial" w:cs="Arial"/>
        </w:rPr>
        <w:t>, XML, UNIX, JavaScript, Web Services, Web Sphere, SQL</w:t>
      </w:r>
    </w:p>
    <w:p w:rsidR="00BF305A" w:rsidRDefault="00BF305A" w:rsidP="00BF305A">
      <w:pPr>
        <w:pStyle w:val="NoSpacing"/>
        <w:jc w:val="both"/>
        <w:rPr>
          <w:rFonts w:ascii="Arial" w:hAnsi="Arial" w:cs="Arial"/>
          <w:b/>
          <w:bCs/>
        </w:rPr>
      </w:pPr>
    </w:p>
    <w:p w:rsidR="007D13D7" w:rsidRPr="0076390E" w:rsidRDefault="007D13D7" w:rsidP="0076390E">
      <w:pPr>
        <w:pStyle w:val="Footer"/>
        <w:pBdr>
          <w:top w:val="thinThickSmallGap" w:sz="24" w:space="1" w:color="622423" w:themeColor="accent2" w:themeShade="7F"/>
        </w:pBdr>
        <w:rPr>
          <w:rFonts w:asciiTheme="majorHAnsi" w:hAnsiTheme="majorHAnsi"/>
        </w:rPr>
      </w:pPr>
      <w:r w:rsidRPr="00512488">
        <w:rPr>
          <w:rFonts w:ascii="Arial" w:hAnsi="Arial" w:cs="Arial"/>
          <w:b/>
          <w:bCs/>
          <w:sz w:val="22"/>
          <w:szCs w:val="22"/>
        </w:rPr>
        <w:t>Client:</w:t>
      </w:r>
      <w:r w:rsidR="002362C6" w:rsidRPr="00512488">
        <w:rPr>
          <w:rFonts w:ascii="Arial" w:hAnsi="Arial" w:cs="Arial"/>
          <w:b/>
          <w:bCs/>
          <w:spacing w:val="-1"/>
          <w:sz w:val="22"/>
          <w:szCs w:val="22"/>
        </w:rPr>
        <w:t xml:space="preserve"> </w:t>
      </w:r>
      <w:r w:rsidR="00AF0C67" w:rsidRPr="00512488">
        <w:rPr>
          <w:rFonts w:ascii="Arial" w:hAnsi="Arial" w:cs="Arial"/>
          <w:b/>
          <w:bCs/>
          <w:spacing w:val="-1"/>
          <w:sz w:val="22"/>
          <w:szCs w:val="22"/>
        </w:rPr>
        <w:t xml:space="preserve">Comerica Bank, Florida, MI    </w:t>
      </w:r>
      <w:r w:rsidR="00BF305A" w:rsidRPr="00512488">
        <w:rPr>
          <w:rFonts w:ascii="Arial" w:hAnsi="Arial" w:cs="Arial"/>
          <w:b/>
          <w:bCs/>
          <w:spacing w:val="-1"/>
          <w:sz w:val="22"/>
          <w:szCs w:val="22"/>
        </w:rPr>
        <w:tab/>
      </w:r>
      <w:r w:rsidR="0076390E">
        <w:rPr>
          <w:rFonts w:ascii="Arial" w:hAnsi="Arial" w:cs="Arial"/>
          <w:b/>
          <w:bCs/>
          <w:spacing w:val="-1"/>
          <w:sz w:val="22"/>
          <w:szCs w:val="22"/>
        </w:rPr>
        <w:t xml:space="preserve">                                                                                    </w:t>
      </w:r>
      <w:r w:rsidR="008334A5" w:rsidRPr="00512488">
        <w:rPr>
          <w:rFonts w:ascii="Arial" w:hAnsi="Arial" w:cs="Arial"/>
          <w:b/>
          <w:bCs/>
          <w:spacing w:val="-1"/>
          <w:sz w:val="22"/>
          <w:szCs w:val="22"/>
        </w:rPr>
        <w:t xml:space="preserve"> </w:t>
      </w:r>
      <w:r w:rsidR="003A2202" w:rsidRPr="00512488">
        <w:rPr>
          <w:rFonts w:ascii="Arial" w:hAnsi="Arial" w:cs="Arial"/>
          <w:b/>
          <w:sz w:val="22"/>
          <w:szCs w:val="22"/>
        </w:rPr>
        <w:t>Apr</w:t>
      </w:r>
      <w:r w:rsidR="006B04F1" w:rsidRPr="00512488">
        <w:rPr>
          <w:rFonts w:ascii="Arial" w:hAnsi="Arial" w:cs="Arial"/>
          <w:b/>
          <w:sz w:val="22"/>
          <w:szCs w:val="22"/>
        </w:rPr>
        <w:t xml:space="preserve"> 09 – Aug 11</w:t>
      </w:r>
    </w:p>
    <w:p w:rsidR="007D13D7" w:rsidRDefault="007D13D7" w:rsidP="006A4E1C">
      <w:pPr>
        <w:jc w:val="both"/>
        <w:rPr>
          <w:rFonts w:ascii="Arial" w:hAnsi="Arial" w:cs="Arial"/>
          <w:b/>
          <w:bCs/>
          <w:sz w:val="22"/>
          <w:szCs w:val="22"/>
        </w:rPr>
      </w:pPr>
      <w:r w:rsidRPr="00512488">
        <w:rPr>
          <w:rFonts w:ascii="Arial" w:hAnsi="Arial" w:cs="Arial"/>
          <w:b/>
          <w:bCs/>
          <w:sz w:val="22"/>
          <w:szCs w:val="22"/>
        </w:rPr>
        <w:t>Role:</w:t>
      </w:r>
      <w:r w:rsidR="000E5E77" w:rsidRPr="00512488">
        <w:rPr>
          <w:rFonts w:ascii="Arial" w:hAnsi="Arial" w:cs="Arial"/>
          <w:b/>
          <w:bCs/>
          <w:sz w:val="22"/>
          <w:szCs w:val="22"/>
        </w:rPr>
        <w:t xml:space="preserve"> QA Tester</w:t>
      </w:r>
    </w:p>
    <w:p w:rsidR="00D2268F" w:rsidRDefault="00D2268F" w:rsidP="006A4E1C">
      <w:pPr>
        <w:jc w:val="both"/>
        <w:rPr>
          <w:rFonts w:ascii="Arial" w:hAnsi="Arial" w:cs="Arial"/>
          <w:b/>
          <w:bCs/>
          <w:sz w:val="22"/>
          <w:szCs w:val="22"/>
        </w:rPr>
      </w:pPr>
      <w:r>
        <w:rPr>
          <w:rFonts w:ascii="Arial" w:hAnsi="Arial" w:cs="Arial"/>
          <w:b/>
          <w:bCs/>
          <w:sz w:val="22"/>
          <w:szCs w:val="22"/>
        </w:rPr>
        <w:t>Project Description:</w:t>
      </w:r>
    </w:p>
    <w:p w:rsidR="00D2268F" w:rsidRPr="00D2268F" w:rsidRDefault="00D2268F" w:rsidP="006A4E1C">
      <w:pPr>
        <w:jc w:val="both"/>
        <w:rPr>
          <w:rFonts w:ascii="Arial" w:hAnsi="Arial" w:cs="Arial"/>
          <w:bCs/>
          <w:sz w:val="22"/>
          <w:szCs w:val="22"/>
        </w:rPr>
      </w:pPr>
      <w:r w:rsidRPr="00D2268F">
        <w:rPr>
          <w:rFonts w:ascii="Arial" w:hAnsi="Arial" w:cs="Arial"/>
          <w:bCs/>
          <w:sz w:val="22"/>
          <w:szCs w:val="22"/>
        </w:rPr>
        <w:t>This was an enhancement project that would allow customers to deposit directly through mobile devices through small business banking, commercial and residential mortgage origination and retail banking focused on personal services, technological support and innovative customer centered products. Each module has different functionality like Balances, Performance reports, and consists of Account detail, Transfer funds, Credit card processing reports etc.</w:t>
      </w:r>
    </w:p>
    <w:p w:rsidR="007D13D7" w:rsidRPr="00E93CA8" w:rsidRDefault="007D13D7" w:rsidP="00E93CA8">
      <w:pPr>
        <w:pStyle w:val="Footer"/>
        <w:pBdr>
          <w:top w:val="thinThickSmallGap" w:sz="24" w:space="1" w:color="622423" w:themeColor="accent2" w:themeShade="7F"/>
        </w:pBdr>
        <w:rPr>
          <w:rFonts w:asciiTheme="majorHAnsi" w:hAnsiTheme="majorHAnsi"/>
        </w:rPr>
      </w:pPr>
      <w:r w:rsidRPr="00512488">
        <w:rPr>
          <w:rFonts w:ascii="Arial" w:hAnsi="Arial" w:cs="Arial"/>
          <w:b/>
          <w:bCs/>
          <w:sz w:val="22"/>
          <w:szCs w:val="22"/>
        </w:rPr>
        <w:t>Responsibilities:</w:t>
      </w:r>
    </w:p>
    <w:p w:rsidR="00C851BD" w:rsidRPr="00512488" w:rsidRDefault="00C851BD" w:rsidP="009477E0">
      <w:pPr>
        <w:widowControl w:val="0"/>
        <w:numPr>
          <w:ilvl w:val="0"/>
          <w:numId w:val="10"/>
        </w:numPr>
        <w:autoSpaceDE w:val="0"/>
        <w:autoSpaceDN w:val="0"/>
        <w:adjustRightInd w:val="0"/>
        <w:jc w:val="both"/>
        <w:rPr>
          <w:rFonts w:ascii="Arial" w:hAnsi="Arial" w:cs="Arial"/>
          <w:bCs/>
          <w:sz w:val="22"/>
          <w:szCs w:val="22"/>
        </w:rPr>
      </w:pPr>
      <w:r w:rsidRPr="00512488">
        <w:rPr>
          <w:rFonts w:ascii="Arial" w:hAnsi="Arial" w:cs="Arial"/>
          <w:bCs/>
          <w:sz w:val="22"/>
          <w:szCs w:val="22"/>
        </w:rPr>
        <w:t>Derived Test Scenarios from Business Scenarios and mapped requirements.</w:t>
      </w:r>
    </w:p>
    <w:p w:rsidR="00C851BD" w:rsidRPr="00512488" w:rsidRDefault="00C851BD" w:rsidP="009477E0">
      <w:pPr>
        <w:numPr>
          <w:ilvl w:val="0"/>
          <w:numId w:val="10"/>
        </w:numPr>
        <w:jc w:val="both"/>
        <w:rPr>
          <w:rFonts w:ascii="Arial" w:hAnsi="Arial" w:cs="Arial"/>
          <w:bCs/>
          <w:sz w:val="22"/>
          <w:szCs w:val="22"/>
        </w:rPr>
      </w:pPr>
      <w:r w:rsidRPr="00512488">
        <w:rPr>
          <w:rFonts w:ascii="Arial" w:hAnsi="Arial" w:cs="Arial"/>
          <w:bCs/>
          <w:sz w:val="22"/>
          <w:szCs w:val="22"/>
        </w:rPr>
        <w:t>Prepared Regression Test Suite from Functional Test cases based on Business Criticality.</w:t>
      </w:r>
    </w:p>
    <w:p w:rsidR="00C851BD" w:rsidRPr="00512488" w:rsidRDefault="00C851BD" w:rsidP="009477E0">
      <w:pPr>
        <w:numPr>
          <w:ilvl w:val="0"/>
          <w:numId w:val="10"/>
        </w:numPr>
        <w:jc w:val="both"/>
        <w:rPr>
          <w:rFonts w:ascii="Arial" w:hAnsi="Arial" w:cs="Arial"/>
          <w:bCs/>
          <w:sz w:val="22"/>
          <w:szCs w:val="22"/>
        </w:rPr>
      </w:pPr>
      <w:r w:rsidRPr="00512488">
        <w:rPr>
          <w:rFonts w:ascii="Arial" w:hAnsi="Arial" w:cs="Arial"/>
          <w:bCs/>
          <w:sz w:val="22"/>
          <w:szCs w:val="22"/>
        </w:rPr>
        <w:t>Executed Regression test suite against each QA build.</w:t>
      </w:r>
    </w:p>
    <w:p w:rsidR="00C851BD" w:rsidRPr="00512488" w:rsidRDefault="00C851BD" w:rsidP="009477E0">
      <w:pPr>
        <w:widowControl w:val="0"/>
        <w:numPr>
          <w:ilvl w:val="0"/>
          <w:numId w:val="10"/>
        </w:numPr>
        <w:autoSpaceDE w:val="0"/>
        <w:autoSpaceDN w:val="0"/>
        <w:adjustRightInd w:val="0"/>
        <w:jc w:val="both"/>
        <w:rPr>
          <w:rFonts w:ascii="Arial" w:hAnsi="Arial" w:cs="Arial"/>
          <w:bCs/>
          <w:sz w:val="22"/>
          <w:szCs w:val="22"/>
        </w:rPr>
      </w:pPr>
      <w:r w:rsidRPr="00512488">
        <w:rPr>
          <w:rFonts w:ascii="Arial" w:hAnsi="Arial" w:cs="Arial"/>
          <w:bCs/>
          <w:sz w:val="22"/>
          <w:szCs w:val="22"/>
        </w:rPr>
        <w:t>Involved in Database testing, Functional Integration, Regression and Compatibility testing of the application.</w:t>
      </w:r>
    </w:p>
    <w:p w:rsidR="00C851BD" w:rsidRPr="00512488" w:rsidRDefault="00C851BD" w:rsidP="009477E0">
      <w:pPr>
        <w:pStyle w:val="ListParagraph"/>
        <w:numPr>
          <w:ilvl w:val="0"/>
          <w:numId w:val="10"/>
        </w:numPr>
        <w:autoSpaceDE w:val="0"/>
        <w:autoSpaceDN w:val="0"/>
        <w:adjustRightInd w:val="0"/>
        <w:jc w:val="both"/>
        <w:rPr>
          <w:rStyle w:val="HTMLTypewriter"/>
          <w:rFonts w:ascii="Arial" w:eastAsia="Calibri" w:hAnsi="Arial" w:cs="Arial"/>
          <w:color w:val="auto"/>
          <w:sz w:val="22"/>
          <w:szCs w:val="22"/>
        </w:rPr>
      </w:pPr>
      <w:r w:rsidRPr="00512488">
        <w:rPr>
          <w:rFonts w:ascii="Arial" w:hAnsi="Arial" w:cs="Arial"/>
          <w:color w:val="auto"/>
          <w:sz w:val="22"/>
          <w:szCs w:val="22"/>
        </w:rPr>
        <w:t xml:space="preserve">Checked the </w:t>
      </w:r>
      <w:r w:rsidRPr="00512488">
        <w:rPr>
          <w:rFonts w:ascii="Arial" w:hAnsi="Arial" w:cs="Arial"/>
          <w:bCs/>
          <w:color w:val="auto"/>
          <w:sz w:val="22"/>
          <w:szCs w:val="22"/>
        </w:rPr>
        <w:t>Data flow</w:t>
      </w:r>
      <w:r w:rsidRPr="00512488">
        <w:rPr>
          <w:rFonts w:ascii="Arial" w:hAnsi="Arial" w:cs="Arial"/>
          <w:color w:val="auto"/>
          <w:sz w:val="22"/>
          <w:szCs w:val="22"/>
        </w:rPr>
        <w:t xml:space="preserve"> through the front and backend and used </w:t>
      </w:r>
      <w:r w:rsidRPr="00512488">
        <w:rPr>
          <w:rFonts w:ascii="Arial" w:hAnsi="Arial" w:cs="Arial"/>
          <w:bCs/>
          <w:color w:val="auto"/>
          <w:sz w:val="22"/>
          <w:szCs w:val="22"/>
        </w:rPr>
        <w:t>SQL queries</w:t>
      </w:r>
      <w:r w:rsidRPr="00512488">
        <w:rPr>
          <w:rFonts w:ascii="Arial" w:hAnsi="Arial" w:cs="Arial"/>
          <w:color w:val="auto"/>
          <w:sz w:val="22"/>
          <w:szCs w:val="22"/>
        </w:rPr>
        <w:t xml:space="preserve"> to extract the data from the database</w:t>
      </w:r>
    </w:p>
    <w:p w:rsidR="00C851BD" w:rsidRPr="00512488" w:rsidRDefault="00C851BD" w:rsidP="009477E0">
      <w:pPr>
        <w:widowControl w:val="0"/>
        <w:numPr>
          <w:ilvl w:val="0"/>
          <w:numId w:val="10"/>
        </w:numPr>
        <w:tabs>
          <w:tab w:val="left" w:pos="360"/>
        </w:tabs>
        <w:autoSpaceDE w:val="0"/>
        <w:autoSpaceDN w:val="0"/>
        <w:adjustRightInd w:val="0"/>
        <w:jc w:val="both"/>
        <w:rPr>
          <w:rFonts w:ascii="Arial" w:hAnsi="Arial" w:cs="Arial"/>
          <w:sz w:val="22"/>
          <w:szCs w:val="22"/>
        </w:rPr>
      </w:pPr>
      <w:r w:rsidRPr="00512488">
        <w:rPr>
          <w:rFonts w:ascii="Arial" w:hAnsi="Arial" w:cs="Arial"/>
          <w:sz w:val="22"/>
          <w:szCs w:val="22"/>
        </w:rPr>
        <w:t>Used SQL and PL/SQL for Data retrieval in Back End Testing.</w:t>
      </w:r>
    </w:p>
    <w:p w:rsidR="00C851BD" w:rsidRPr="00512488" w:rsidRDefault="00C851BD" w:rsidP="009477E0">
      <w:pPr>
        <w:widowControl w:val="0"/>
        <w:numPr>
          <w:ilvl w:val="0"/>
          <w:numId w:val="10"/>
        </w:numPr>
        <w:tabs>
          <w:tab w:val="left" w:pos="360"/>
        </w:tabs>
        <w:autoSpaceDE w:val="0"/>
        <w:autoSpaceDN w:val="0"/>
        <w:adjustRightInd w:val="0"/>
        <w:jc w:val="both"/>
        <w:rPr>
          <w:rFonts w:ascii="Arial" w:hAnsi="Arial" w:cs="Arial"/>
          <w:sz w:val="22"/>
          <w:szCs w:val="22"/>
        </w:rPr>
      </w:pPr>
      <w:r w:rsidRPr="00512488">
        <w:rPr>
          <w:rFonts w:ascii="Arial" w:hAnsi="Arial" w:cs="Arial"/>
          <w:sz w:val="22"/>
          <w:szCs w:val="22"/>
        </w:rPr>
        <w:t>Performed Data Validation of the data flow from the front-end to the back-end.</w:t>
      </w:r>
    </w:p>
    <w:p w:rsidR="00C851BD" w:rsidRPr="00512488" w:rsidRDefault="00C851BD" w:rsidP="009477E0">
      <w:pPr>
        <w:widowControl w:val="0"/>
        <w:numPr>
          <w:ilvl w:val="0"/>
          <w:numId w:val="10"/>
        </w:numPr>
        <w:tabs>
          <w:tab w:val="left" w:pos="360"/>
        </w:tabs>
        <w:autoSpaceDE w:val="0"/>
        <w:autoSpaceDN w:val="0"/>
        <w:adjustRightInd w:val="0"/>
        <w:jc w:val="both"/>
        <w:rPr>
          <w:rFonts w:ascii="Arial" w:hAnsi="Arial" w:cs="Arial"/>
          <w:sz w:val="22"/>
          <w:szCs w:val="22"/>
        </w:rPr>
      </w:pPr>
      <w:r w:rsidRPr="00512488">
        <w:rPr>
          <w:rFonts w:ascii="Arial" w:hAnsi="Arial" w:cs="Arial"/>
          <w:sz w:val="22"/>
          <w:szCs w:val="22"/>
        </w:rPr>
        <w:t>Ran PL/SQL blocks in order to rectify data corruption in the database.</w:t>
      </w:r>
    </w:p>
    <w:p w:rsidR="00C851BD" w:rsidRPr="00512488" w:rsidRDefault="00C851BD" w:rsidP="009477E0">
      <w:pPr>
        <w:widowControl w:val="0"/>
        <w:numPr>
          <w:ilvl w:val="0"/>
          <w:numId w:val="10"/>
        </w:numPr>
        <w:tabs>
          <w:tab w:val="left" w:pos="360"/>
        </w:tabs>
        <w:autoSpaceDE w:val="0"/>
        <w:autoSpaceDN w:val="0"/>
        <w:adjustRightInd w:val="0"/>
        <w:jc w:val="both"/>
        <w:rPr>
          <w:rFonts w:ascii="Arial" w:hAnsi="Arial" w:cs="Arial"/>
          <w:sz w:val="22"/>
          <w:szCs w:val="22"/>
        </w:rPr>
      </w:pPr>
      <w:r w:rsidRPr="00512488">
        <w:rPr>
          <w:rFonts w:ascii="Arial" w:hAnsi="Arial" w:cs="Arial"/>
          <w:sz w:val="22"/>
          <w:szCs w:val="22"/>
        </w:rPr>
        <w:t>Responsible for Front End testing, Integration testing and System testing on the coded software.</w:t>
      </w:r>
    </w:p>
    <w:p w:rsidR="00C851BD" w:rsidRPr="00512488" w:rsidRDefault="00C851BD" w:rsidP="009477E0">
      <w:pPr>
        <w:widowControl w:val="0"/>
        <w:numPr>
          <w:ilvl w:val="0"/>
          <w:numId w:val="10"/>
        </w:numPr>
        <w:tabs>
          <w:tab w:val="left" w:pos="360"/>
        </w:tabs>
        <w:autoSpaceDE w:val="0"/>
        <w:autoSpaceDN w:val="0"/>
        <w:adjustRightInd w:val="0"/>
        <w:jc w:val="both"/>
        <w:rPr>
          <w:rFonts w:ascii="Arial" w:hAnsi="Arial" w:cs="Arial"/>
          <w:sz w:val="22"/>
          <w:szCs w:val="22"/>
        </w:rPr>
      </w:pPr>
      <w:r w:rsidRPr="00512488">
        <w:rPr>
          <w:rFonts w:ascii="Arial" w:hAnsi="Arial" w:cs="Arial"/>
          <w:sz w:val="22"/>
          <w:szCs w:val="22"/>
        </w:rPr>
        <w:t>Participated in Review meetings to discuss Issues with Team Lead and Project Manager.</w:t>
      </w:r>
    </w:p>
    <w:p w:rsidR="00C851BD" w:rsidRPr="00512488" w:rsidRDefault="00C851BD" w:rsidP="009477E0">
      <w:pPr>
        <w:widowControl w:val="0"/>
        <w:numPr>
          <w:ilvl w:val="0"/>
          <w:numId w:val="10"/>
        </w:numPr>
        <w:tabs>
          <w:tab w:val="left" w:pos="360"/>
        </w:tabs>
        <w:autoSpaceDE w:val="0"/>
        <w:autoSpaceDN w:val="0"/>
        <w:adjustRightInd w:val="0"/>
        <w:jc w:val="both"/>
        <w:rPr>
          <w:rFonts w:ascii="Arial" w:hAnsi="Arial" w:cs="Arial"/>
          <w:sz w:val="22"/>
          <w:szCs w:val="22"/>
        </w:rPr>
      </w:pPr>
      <w:r w:rsidRPr="00512488">
        <w:rPr>
          <w:rFonts w:ascii="Arial" w:hAnsi="Arial" w:cs="Arial"/>
          <w:sz w:val="22"/>
          <w:szCs w:val="22"/>
        </w:rPr>
        <w:t>Prepared Final Test report after completion of execution.</w:t>
      </w:r>
    </w:p>
    <w:p w:rsidR="00C851BD" w:rsidRPr="00512488" w:rsidRDefault="00C851BD" w:rsidP="006A4E1C">
      <w:pPr>
        <w:autoSpaceDE w:val="0"/>
        <w:jc w:val="both"/>
        <w:rPr>
          <w:rFonts w:ascii="Arial" w:eastAsia="Times" w:hAnsi="Arial" w:cs="Arial"/>
          <w:b/>
          <w:bCs/>
          <w:sz w:val="22"/>
          <w:szCs w:val="22"/>
          <w:lang w:eastAsia="th-TH" w:bidi="th-TH"/>
        </w:rPr>
      </w:pPr>
    </w:p>
    <w:p w:rsidR="00C851BD" w:rsidRPr="00512488" w:rsidRDefault="00C851BD" w:rsidP="006A4E1C">
      <w:pPr>
        <w:autoSpaceDE w:val="0"/>
        <w:jc w:val="both"/>
        <w:rPr>
          <w:rFonts w:ascii="Arial" w:hAnsi="Arial" w:cs="Arial"/>
          <w:sz w:val="22"/>
          <w:szCs w:val="22"/>
        </w:rPr>
      </w:pPr>
      <w:r w:rsidRPr="00512488">
        <w:rPr>
          <w:rStyle w:val="Emphasis"/>
          <w:rFonts w:ascii="Arial" w:hAnsi="Arial" w:cs="Arial"/>
          <w:b/>
          <w:bCs/>
          <w:i w:val="0"/>
          <w:sz w:val="22"/>
          <w:szCs w:val="22"/>
        </w:rPr>
        <w:t>Environment:</w:t>
      </w:r>
      <w:r w:rsidRPr="00512488">
        <w:rPr>
          <w:rStyle w:val="Emphasis"/>
          <w:rFonts w:ascii="Arial" w:hAnsi="Arial" w:cs="Arial"/>
          <w:b/>
          <w:bCs/>
          <w:sz w:val="22"/>
          <w:szCs w:val="22"/>
        </w:rPr>
        <w:t xml:space="preserve"> </w:t>
      </w:r>
      <w:r w:rsidRPr="00512488">
        <w:rPr>
          <w:rFonts w:ascii="Arial" w:hAnsi="Arial" w:cs="Arial"/>
          <w:bCs/>
          <w:sz w:val="22"/>
          <w:szCs w:val="22"/>
        </w:rPr>
        <w:t xml:space="preserve">Java, </w:t>
      </w:r>
      <w:r w:rsidRPr="00512488">
        <w:rPr>
          <w:rFonts w:ascii="Arial" w:hAnsi="Arial" w:cs="Arial"/>
          <w:sz w:val="22"/>
          <w:szCs w:val="22"/>
        </w:rPr>
        <w:t xml:space="preserve">JavaScript, </w:t>
      </w:r>
      <w:r w:rsidR="003A2202" w:rsidRPr="00512488">
        <w:rPr>
          <w:rFonts w:ascii="Arial" w:hAnsi="Arial" w:cs="Arial"/>
          <w:sz w:val="22"/>
          <w:szCs w:val="22"/>
        </w:rPr>
        <w:t>Quality Center</w:t>
      </w:r>
      <w:r w:rsidRPr="00512488">
        <w:rPr>
          <w:rFonts w:ascii="Arial" w:hAnsi="Arial" w:cs="Arial"/>
          <w:sz w:val="22"/>
          <w:szCs w:val="22"/>
        </w:rPr>
        <w:t xml:space="preserve"> JDBC, HTML, JavaScript, CSS, XML, SQL, PL/SQL, Oracle, Windows XP.</w:t>
      </w:r>
    </w:p>
    <w:p w:rsidR="007D13D7" w:rsidRDefault="007D13D7" w:rsidP="006A4E1C">
      <w:pPr>
        <w:jc w:val="both"/>
        <w:rPr>
          <w:rFonts w:ascii="Arial" w:hAnsi="Arial" w:cs="Arial"/>
          <w:b/>
          <w:bCs/>
          <w:sz w:val="22"/>
          <w:szCs w:val="22"/>
        </w:rPr>
      </w:pPr>
    </w:p>
    <w:p w:rsidR="00C851BD" w:rsidRPr="00E93CA8" w:rsidRDefault="00C851BD" w:rsidP="00E93CA8">
      <w:pPr>
        <w:pStyle w:val="Footer"/>
        <w:pBdr>
          <w:top w:val="thinThickSmallGap" w:sz="24" w:space="1" w:color="622423" w:themeColor="accent2" w:themeShade="7F"/>
        </w:pBdr>
        <w:rPr>
          <w:rFonts w:asciiTheme="majorHAnsi" w:hAnsiTheme="majorHAnsi"/>
        </w:rPr>
      </w:pPr>
      <w:r w:rsidRPr="00512488">
        <w:rPr>
          <w:rFonts w:ascii="Arial" w:hAnsi="Arial" w:cs="Arial"/>
          <w:b/>
          <w:bCs/>
          <w:sz w:val="22"/>
          <w:szCs w:val="22"/>
        </w:rPr>
        <w:t>Client:</w:t>
      </w:r>
      <w:r w:rsidR="00D03AFE">
        <w:rPr>
          <w:rFonts w:ascii="Arial" w:hAnsi="Arial" w:cs="Arial"/>
          <w:b/>
          <w:bCs/>
          <w:sz w:val="22"/>
          <w:szCs w:val="22"/>
        </w:rPr>
        <w:t xml:space="preserve"> </w:t>
      </w:r>
      <w:r w:rsidR="00512488">
        <w:rPr>
          <w:rFonts w:ascii="Arial" w:hAnsi="Arial" w:cs="Arial"/>
          <w:b/>
          <w:bCs/>
          <w:iCs/>
          <w:sz w:val="22"/>
          <w:szCs w:val="22"/>
        </w:rPr>
        <w:t>NipunaServices</w:t>
      </w:r>
      <w:r w:rsidR="00D03AFE">
        <w:rPr>
          <w:rFonts w:ascii="Arial" w:hAnsi="Arial" w:cs="Arial"/>
          <w:b/>
          <w:bCs/>
          <w:iCs/>
          <w:sz w:val="22"/>
          <w:szCs w:val="22"/>
        </w:rPr>
        <w:t xml:space="preserve"> </w:t>
      </w:r>
      <w:r w:rsidR="006B04F1" w:rsidRPr="00512488">
        <w:rPr>
          <w:rFonts w:ascii="Arial" w:hAnsi="Arial" w:cs="Arial"/>
          <w:b/>
          <w:bCs/>
          <w:iCs/>
          <w:sz w:val="22"/>
          <w:szCs w:val="22"/>
        </w:rPr>
        <w:t>Limited</w:t>
      </w:r>
      <w:r w:rsidR="00512488">
        <w:rPr>
          <w:rFonts w:ascii="Arial" w:hAnsi="Arial" w:cs="Arial"/>
          <w:b/>
          <w:bCs/>
          <w:iCs/>
          <w:sz w:val="22"/>
          <w:szCs w:val="22"/>
        </w:rPr>
        <w:t>,</w:t>
      </w:r>
      <w:r w:rsidR="00377980">
        <w:rPr>
          <w:rFonts w:ascii="Arial" w:hAnsi="Arial" w:cs="Arial"/>
          <w:b/>
          <w:bCs/>
          <w:iCs/>
          <w:sz w:val="22"/>
          <w:szCs w:val="22"/>
        </w:rPr>
        <w:t xml:space="preserve"> Bangalore</w:t>
      </w:r>
      <w:r w:rsidR="00D03AFE">
        <w:rPr>
          <w:rFonts w:ascii="Arial" w:hAnsi="Arial" w:cs="Arial"/>
          <w:b/>
          <w:bCs/>
          <w:iCs/>
          <w:sz w:val="22"/>
          <w:szCs w:val="22"/>
        </w:rPr>
        <w:t xml:space="preserve"> </w:t>
      </w:r>
      <w:r w:rsidR="00BF305A" w:rsidRPr="00512488">
        <w:rPr>
          <w:rFonts w:ascii="Arial" w:hAnsi="Arial" w:cs="Arial"/>
          <w:b/>
          <w:bCs/>
          <w:iCs/>
          <w:sz w:val="22"/>
          <w:szCs w:val="22"/>
        </w:rPr>
        <w:t>India</w:t>
      </w:r>
      <w:r w:rsidR="00EC6512" w:rsidRPr="00512488">
        <w:rPr>
          <w:rFonts w:ascii="Arial" w:hAnsi="Arial" w:cs="Arial"/>
          <w:b/>
          <w:bCs/>
          <w:iCs/>
          <w:sz w:val="22"/>
          <w:szCs w:val="22"/>
        </w:rPr>
        <w:t>.</w:t>
      </w:r>
      <w:r w:rsidR="006B1178" w:rsidRPr="00512488">
        <w:rPr>
          <w:rFonts w:ascii="Arial" w:hAnsi="Arial" w:cs="Arial"/>
          <w:b/>
          <w:bCs/>
          <w:iCs/>
          <w:sz w:val="22"/>
          <w:szCs w:val="22"/>
        </w:rPr>
        <w:t xml:space="preserve">                                                        </w:t>
      </w:r>
      <w:r w:rsidR="00D03AFE">
        <w:rPr>
          <w:rFonts w:ascii="Arial" w:hAnsi="Arial" w:cs="Arial"/>
          <w:b/>
          <w:bCs/>
          <w:iCs/>
          <w:sz w:val="22"/>
          <w:szCs w:val="22"/>
        </w:rPr>
        <w:t xml:space="preserve">          </w:t>
      </w:r>
      <w:r w:rsidR="00697C1D" w:rsidRPr="00512488">
        <w:rPr>
          <w:rFonts w:ascii="Arial" w:hAnsi="Arial" w:cs="Arial"/>
          <w:b/>
          <w:sz w:val="22"/>
          <w:szCs w:val="22"/>
        </w:rPr>
        <w:t>Jan 07 – Mar 09</w:t>
      </w:r>
    </w:p>
    <w:p w:rsidR="00C851BD" w:rsidRDefault="00C851BD" w:rsidP="006A4E1C">
      <w:pPr>
        <w:jc w:val="both"/>
        <w:rPr>
          <w:rFonts w:ascii="Arial" w:hAnsi="Arial" w:cs="Arial"/>
          <w:b/>
          <w:bCs/>
          <w:sz w:val="22"/>
          <w:szCs w:val="22"/>
        </w:rPr>
      </w:pPr>
      <w:r w:rsidRPr="00512488">
        <w:rPr>
          <w:rFonts w:ascii="Arial" w:hAnsi="Arial" w:cs="Arial"/>
          <w:b/>
          <w:bCs/>
          <w:sz w:val="22"/>
          <w:szCs w:val="22"/>
        </w:rPr>
        <w:t>Role:</w:t>
      </w:r>
      <w:r w:rsidR="00EC6512" w:rsidRPr="00512488">
        <w:rPr>
          <w:rFonts w:ascii="Arial" w:hAnsi="Arial" w:cs="Arial"/>
          <w:b/>
          <w:bCs/>
          <w:sz w:val="22"/>
          <w:szCs w:val="22"/>
        </w:rPr>
        <w:t xml:space="preserve"> QA Tester</w:t>
      </w:r>
    </w:p>
    <w:p w:rsidR="00C851BD" w:rsidRPr="00E93CA8" w:rsidRDefault="00C851BD" w:rsidP="00E93CA8">
      <w:pPr>
        <w:pStyle w:val="Footer"/>
        <w:pBdr>
          <w:top w:val="thinThickSmallGap" w:sz="24" w:space="1" w:color="622423" w:themeColor="accent2" w:themeShade="7F"/>
        </w:pBdr>
        <w:rPr>
          <w:rFonts w:asciiTheme="majorHAnsi" w:hAnsiTheme="majorHAnsi"/>
        </w:rPr>
      </w:pPr>
      <w:r w:rsidRPr="00512488">
        <w:rPr>
          <w:rFonts w:ascii="Arial" w:hAnsi="Arial" w:cs="Arial"/>
          <w:b/>
          <w:bCs/>
          <w:sz w:val="22"/>
          <w:szCs w:val="22"/>
        </w:rPr>
        <w:t>Responsibilities:</w:t>
      </w:r>
    </w:p>
    <w:p w:rsidR="00EC6512" w:rsidRPr="00512488" w:rsidRDefault="00EC6512" w:rsidP="009477E0">
      <w:pPr>
        <w:numPr>
          <w:ilvl w:val="0"/>
          <w:numId w:val="11"/>
        </w:numPr>
        <w:tabs>
          <w:tab w:val="clear" w:pos="360"/>
        </w:tabs>
        <w:jc w:val="both"/>
        <w:rPr>
          <w:rFonts w:ascii="Arial" w:hAnsi="Arial" w:cs="Arial"/>
          <w:sz w:val="22"/>
          <w:szCs w:val="22"/>
        </w:rPr>
      </w:pPr>
      <w:r w:rsidRPr="00512488">
        <w:rPr>
          <w:rFonts w:ascii="Arial" w:hAnsi="Arial" w:cs="Arial"/>
          <w:sz w:val="22"/>
          <w:szCs w:val="22"/>
        </w:rPr>
        <w:t>Effectively implemented different QA methodologies/policies, strategies and plans in all stages of SDLC.</w:t>
      </w:r>
    </w:p>
    <w:p w:rsidR="00EC6512" w:rsidRPr="00512488" w:rsidRDefault="00EC6512" w:rsidP="009477E0">
      <w:pPr>
        <w:numPr>
          <w:ilvl w:val="0"/>
          <w:numId w:val="11"/>
        </w:numPr>
        <w:jc w:val="both"/>
        <w:rPr>
          <w:rFonts w:ascii="Arial" w:hAnsi="Arial" w:cs="Arial"/>
          <w:sz w:val="22"/>
          <w:szCs w:val="22"/>
        </w:rPr>
      </w:pPr>
      <w:r w:rsidRPr="00512488">
        <w:rPr>
          <w:rFonts w:ascii="Arial" w:hAnsi="Arial" w:cs="Arial"/>
          <w:sz w:val="22"/>
          <w:szCs w:val="22"/>
        </w:rPr>
        <w:t>Performed Unit testing on all application modules.</w:t>
      </w:r>
    </w:p>
    <w:p w:rsidR="00EC6512" w:rsidRPr="00512488" w:rsidRDefault="00EC6512" w:rsidP="009477E0">
      <w:pPr>
        <w:numPr>
          <w:ilvl w:val="0"/>
          <w:numId w:val="11"/>
        </w:numPr>
        <w:jc w:val="both"/>
        <w:rPr>
          <w:rFonts w:ascii="Arial" w:hAnsi="Arial" w:cs="Arial"/>
          <w:sz w:val="22"/>
          <w:szCs w:val="22"/>
        </w:rPr>
      </w:pPr>
      <w:r w:rsidRPr="00512488">
        <w:rPr>
          <w:rFonts w:ascii="Arial" w:hAnsi="Arial" w:cs="Arial"/>
          <w:sz w:val="22"/>
          <w:szCs w:val="22"/>
        </w:rPr>
        <w:t>Involved in System, Integration, and Data &amp; Regression testing.</w:t>
      </w:r>
    </w:p>
    <w:p w:rsidR="00EC6512" w:rsidRPr="00512488" w:rsidRDefault="00EC6512" w:rsidP="009477E0">
      <w:pPr>
        <w:numPr>
          <w:ilvl w:val="0"/>
          <w:numId w:val="11"/>
        </w:numPr>
        <w:jc w:val="both"/>
        <w:rPr>
          <w:rFonts w:ascii="Arial" w:hAnsi="Arial" w:cs="Arial"/>
          <w:sz w:val="22"/>
          <w:szCs w:val="22"/>
        </w:rPr>
      </w:pPr>
      <w:r w:rsidRPr="00512488">
        <w:rPr>
          <w:rFonts w:ascii="Arial" w:hAnsi="Arial" w:cs="Arial"/>
          <w:sz w:val="22"/>
          <w:szCs w:val="22"/>
        </w:rPr>
        <w:t xml:space="preserve">Created test plan, test cases and test scripts development and executed based on business and technical requirements. </w:t>
      </w:r>
    </w:p>
    <w:p w:rsidR="00EC6512" w:rsidRPr="00512488" w:rsidRDefault="00EC6512" w:rsidP="009477E0">
      <w:pPr>
        <w:numPr>
          <w:ilvl w:val="0"/>
          <w:numId w:val="11"/>
        </w:numPr>
        <w:jc w:val="both"/>
        <w:rPr>
          <w:rFonts w:ascii="Arial" w:hAnsi="Arial" w:cs="Arial"/>
          <w:sz w:val="22"/>
          <w:szCs w:val="22"/>
        </w:rPr>
      </w:pPr>
      <w:r w:rsidRPr="00512488">
        <w:rPr>
          <w:rFonts w:ascii="Arial" w:hAnsi="Arial" w:cs="Arial"/>
          <w:sz w:val="22"/>
          <w:szCs w:val="22"/>
        </w:rPr>
        <w:t>Created the requirement traceability matrix.</w:t>
      </w:r>
    </w:p>
    <w:p w:rsidR="00EC6512" w:rsidRPr="00512488" w:rsidRDefault="00EC6512" w:rsidP="009477E0">
      <w:pPr>
        <w:numPr>
          <w:ilvl w:val="0"/>
          <w:numId w:val="11"/>
        </w:numPr>
        <w:jc w:val="both"/>
        <w:rPr>
          <w:rFonts w:ascii="Arial" w:hAnsi="Arial" w:cs="Arial"/>
          <w:sz w:val="22"/>
          <w:szCs w:val="22"/>
        </w:rPr>
      </w:pPr>
      <w:r w:rsidRPr="00512488">
        <w:rPr>
          <w:rFonts w:ascii="Arial" w:hAnsi="Arial" w:cs="Arial"/>
          <w:sz w:val="22"/>
          <w:szCs w:val="22"/>
        </w:rPr>
        <w:t>Performed manual Testing.</w:t>
      </w:r>
    </w:p>
    <w:p w:rsidR="00EC6512" w:rsidRPr="00512488" w:rsidRDefault="00EC6512" w:rsidP="009477E0">
      <w:pPr>
        <w:numPr>
          <w:ilvl w:val="0"/>
          <w:numId w:val="11"/>
        </w:numPr>
        <w:jc w:val="both"/>
        <w:rPr>
          <w:rFonts w:ascii="Arial" w:hAnsi="Arial" w:cs="Arial"/>
          <w:sz w:val="22"/>
          <w:szCs w:val="22"/>
        </w:rPr>
      </w:pPr>
      <w:r w:rsidRPr="00512488">
        <w:rPr>
          <w:rFonts w:ascii="Arial" w:hAnsi="Arial" w:cs="Arial"/>
          <w:sz w:val="22"/>
          <w:szCs w:val="22"/>
        </w:rPr>
        <w:lastRenderedPageBreak/>
        <w:t>Executed system, integration, end-to-end, and user acceptance test (UAT) test cases.</w:t>
      </w:r>
    </w:p>
    <w:p w:rsidR="00EC6512" w:rsidRPr="00512488" w:rsidRDefault="00EC6512" w:rsidP="009477E0">
      <w:pPr>
        <w:numPr>
          <w:ilvl w:val="0"/>
          <w:numId w:val="11"/>
        </w:numPr>
        <w:jc w:val="both"/>
        <w:rPr>
          <w:rFonts w:ascii="Arial" w:hAnsi="Arial" w:cs="Arial"/>
          <w:sz w:val="22"/>
          <w:szCs w:val="22"/>
        </w:rPr>
      </w:pPr>
      <w:r w:rsidRPr="00512488">
        <w:rPr>
          <w:rFonts w:ascii="Arial" w:hAnsi="Arial" w:cs="Arial"/>
          <w:sz w:val="22"/>
          <w:szCs w:val="22"/>
        </w:rPr>
        <w:t xml:space="preserve">Analyzed and created the bug tracking reporting and summary report. </w:t>
      </w:r>
    </w:p>
    <w:p w:rsidR="00EC6512" w:rsidRPr="00512488" w:rsidRDefault="00EC6512" w:rsidP="009477E0">
      <w:pPr>
        <w:numPr>
          <w:ilvl w:val="0"/>
          <w:numId w:val="11"/>
        </w:numPr>
        <w:jc w:val="both"/>
        <w:rPr>
          <w:rFonts w:ascii="Arial" w:hAnsi="Arial" w:cs="Arial"/>
          <w:sz w:val="22"/>
          <w:szCs w:val="22"/>
        </w:rPr>
      </w:pPr>
      <w:r w:rsidRPr="00512488">
        <w:rPr>
          <w:rFonts w:ascii="Arial" w:hAnsi="Arial" w:cs="Arial"/>
          <w:sz w:val="22"/>
          <w:szCs w:val="22"/>
        </w:rPr>
        <w:t>Conducted quality reviews to monitor the progress of project.</w:t>
      </w:r>
    </w:p>
    <w:p w:rsidR="00EC6512" w:rsidRPr="00512488" w:rsidRDefault="00EC6512" w:rsidP="009477E0">
      <w:pPr>
        <w:numPr>
          <w:ilvl w:val="0"/>
          <w:numId w:val="11"/>
        </w:numPr>
        <w:jc w:val="both"/>
        <w:rPr>
          <w:rFonts w:ascii="Arial" w:hAnsi="Arial" w:cs="Arial"/>
          <w:sz w:val="22"/>
          <w:szCs w:val="22"/>
        </w:rPr>
      </w:pPr>
      <w:r w:rsidRPr="00512488">
        <w:rPr>
          <w:rFonts w:ascii="Arial" w:hAnsi="Arial" w:cs="Arial"/>
          <w:sz w:val="22"/>
          <w:szCs w:val="22"/>
        </w:rPr>
        <w:t>Involved in weekly walkthroughs and inspection meetings, to verify the status of the testing effort and the project as a whole.</w:t>
      </w:r>
    </w:p>
    <w:p w:rsidR="00EC6512" w:rsidRPr="00512488" w:rsidRDefault="00EC6512" w:rsidP="006A4E1C">
      <w:pPr>
        <w:jc w:val="both"/>
        <w:rPr>
          <w:rFonts w:ascii="Arial" w:hAnsi="Arial" w:cs="Arial"/>
          <w:b/>
          <w:sz w:val="22"/>
          <w:szCs w:val="22"/>
        </w:rPr>
      </w:pPr>
    </w:p>
    <w:p w:rsidR="00EC6512" w:rsidRPr="00512488" w:rsidRDefault="00EC6512" w:rsidP="006A4E1C">
      <w:pPr>
        <w:jc w:val="both"/>
        <w:rPr>
          <w:rFonts w:ascii="Arial" w:hAnsi="Arial" w:cs="Arial"/>
          <w:sz w:val="22"/>
          <w:szCs w:val="22"/>
        </w:rPr>
      </w:pPr>
      <w:r w:rsidRPr="00512488">
        <w:rPr>
          <w:rFonts w:ascii="Arial" w:hAnsi="Arial" w:cs="Arial"/>
          <w:b/>
          <w:sz w:val="22"/>
          <w:szCs w:val="22"/>
        </w:rPr>
        <w:t>Environment:</w:t>
      </w:r>
      <w:r w:rsidR="003A2202" w:rsidRPr="00512488">
        <w:rPr>
          <w:rFonts w:ascii="Arial" w:hAnsi="Arial" w:cs="Arial"/>
          <w:sz w:val="22"/>
          <w:szCs w:val="22"/>
        </w:rPr>
        <w:t xml:space="preserve"> Java, </w:t>
      </w:r>
      <w:r w:rsidRPr="00512488">
        <w:rPr>
          <w:rFonts w:ascii="Arial" w:hAnsi="Arial" w:cs="Arial"/>
          <w:sz w:val="22"/>
          <w:szCs w:val="22"/>
        </w:rPr>
        <w:t>Manual testing, Test Director</w:t>
      </w:r>
      <w:r w:rsidR="006A4E1C" w:rsidRPr="00512488">
        <w:rPr>
          <w:rFonts w:ascii="Arial" w:hAnsi="Arial" w:cs="Arial"/>
          <w:sz w:val="22"/>
          <w:szCs w:val="22"/>
        </w:rPr>
        <w:t xml:space="preserve">, </w:t>
      </w:r>
      <w:r w:rsidRPr="00512488">
        <w:rPr>
          <w:rFonts w:ascii="Arial" w:hAnsi="Arial" w:cs="Arial"/>
          <w:sz w:val="22"/>
          <w:szCs w:val="22"/>
        </w:rPr>
        <w:t xml:space="preserve">Oracle, Windows </w:t>
      </w:r>
      <w:r w:rsidR="003A2202" w:rsidRPr="00512488">
        <w:rPr>
          <w:rFonts w:ascii="Arial" w:hAnsi="Arial" w:cs="Arial"/>
          <w:sz w:val="22"/>
          <w:szCs w:val="22"/>
        </w:rPr>
        <w:t>XP</w:t>
      </w:r>
      <w:r w:rsidRPr="00512488">
        <w:rPr>
          <w:rFonts w:ascii="Arial" w:hAnsi="Arial" w:cs="Arial"/>
          <w:sz w:val="22"/>
          <w:szCs w:val="22"/>
        </w:rPr>
        <w:t xml:space="preserve">. </w:t>
      </w:r>
    </w:p>
    <w:p w:rsidR="003A2202" w:rsidRDefault="003A2202" w:rsidP="006A4E1C">
      <w:pPr>
        <w:jc w:val="both"/>
        <w:rPr>
          <w:rFonts w:ascii="Arial" w:hAnsi="Arial" w:cs="Arial"/>
          <w:b/>
          <w:bCs/>
          <w:sz w:val="22"/>
          <w:szCs w:val="22"/>
        </w:rPr>
      </w:pPr>
    </w:p>
    <w:p w:rsidR="00E93CA8" w:rsidRDefault="00E93CA8" w:rsidP="00E93CA8">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p>
    <w:p w:rsidR="00346255" w:rsidRPr="00512488" w:rsidRDefault="00346255" w:rsidP="006A4E1C">
      <w:pPr>
        <w:jc w:val="both"/>
        <w:rPr>
          <w:rFonts w:ascii="Arial" w:hAnsi="Arial" w:cs="Arial"/>
          <w:b/>
          <w:bCs/>
          <w:sz w:val="22"/>
          <w:szCs w:val="22"/>
        </w:rPr>
      </w:pPr>
      <w:r w:rsidRPr="00512488">
        <w:rPr>
          <w:rFonts w:ascii="Arial" w:hAnsi="Arial" w:cs="Arial"/>
          <w:b/>
          <w:bCs/>
          <w:sz w:val="22"/>
          <w:szCs w:val="22"/>
        </w:rPr>
        <w:t>Education</w:t>
      </w:r>
      <w:r w:rsidR="00296800" w:rsidRPr="00512488">
        <w:rPr>
          <w:rFonts w:ascii="Arial" w:hAnsi="Arial" w:cs="Arial"/>
          <w:b/>
          <w:bCs/>
          <w:sz w:val="22"/>
          <w:szCs w:val="22"/>
        </w:rPr>
        <w:t xml:space="preserve">: </w:t>
      </w:r>
      <w:r w:rsidR="00EF266F" w:rsidRPr="00512488">
        <w:rPr>
          <w:rFonts w:ascii="Arial" w:hAnsi="Arial" w:cs="Arial"/>
          <w:bCs/>
          <w:sz w:val="22"/>
          <w:szCs w:val="22"/>
        </w:rPr>
        <w:t xml:space="preserve">Bachelors in </w:t>
      </w:r>
      <w:r w:rsidR="00F55969" w:rsidRPr="00512488">
        <w:rPr>
          <w:rFonts w:ascii="Arial" w:hAnsi="Arial" w:cs="Arial"/>
          <w:bCs/>
          <w:sz w:val="22"/>
          <w:szCs w:val="22"/>
        </w:rPr>
        <w:t>Computer Science</w:t>
      </w:r>
      <w:r w:rsidRPr="00512488">
        <w:rPr>
          <w:rFonts w:ascii="Arial" w:hAnsi="Arial" w:cs="Arial"/>
          <w:bCs/>
          <w:sz w:val="22"/>
          <w:szCs w:val="22"/>
        </w:rPr>
        <w:t>, India</w:t>
      </w:r>
      <w:r w:rsidR="003A2202" w:rsidRPr="00512488">
        <w:rPr>
          <w:rFonts w:ascii="Arial" w:hAnsi="Arial" w:cs="Arial"/>
          <w:bCs/>
          <w:sz w:val="22"/>
          <w:szCs w:val="22"/>
        </w:rPr>
        <w:t>.</w:t>
      </w:r>
    </w:p>
    <w:p w:rsidR="00346255" w:rsidRPr="00512488" w:rsidRDefault="00346255" w:rsidP="006A4E1C">
      <w:pPr>
        <w:jc w:val="both"/>
        <w:rPr>
          <w:rFonts w:ascii="Arial" w:hAnsi="Arial" w:cs="Arial"/>
          <w:b/>
          <w:bCs/>
          <w:sz w:val="22"/>
          <w:szCs w:val="22"/>
        </w:rPr>
      </w:pPr>
    </w:p>
    <w:sectPr w:rsidR="00346255" w:rsidRPr="00512488" w:rsidSect="003A2202">
      <w:pgSz w:w="12240" w:h="15840"/>
      <w:pgMar w:top="360" w:right="720" w:bottom="45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47484" w:rsidRDefault="00A47484">
      <w:r>
        <w:separator/>
      </w:r>
    </w:p>
  </w:endnote>
  <w:endnote w:type="continuationSeparator" w:id="1">
    <w:p w:rsidR="00A47484" w:rsidRDefault="00A4748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MS Gothic"/>
    <w:charset w:val="8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Sans Serif">
    <w:panose1 w:val="00000000000000000000"/>
    <w:charset w:val="00"/>
    <w:family w:val="swiss"/>
    <w:notTrueType/>
    <w:pitch w:val="variable"/>
    <w:sig w:usb0="00000003" w:usb1="00000000" w:usb2="00000000" w:usb3="00000000" w:csb0="00000001" w:csb1="00000000"/>
  </w:font>
  <w:font w:name="Zurich BT">
    <w:panose1 w:val="00000000000000000000"/>
    <w:charset w:val="4D"/>
    <w:family w:val="roman"/>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Palatino">
    <w:altName w:val="MS PMincho"/>
    <w:charset w:val="80"/>
    <w:family w:val="roman"/>
    <w:pitch w:val="variable"/>
    <w:sig w:usb0="00000000" w:usb1="00000000" w:usb2="00000000" w:usb3="00000000" w:csb0="00000000"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47484" w:rsidRDefault="00A47484">
      <w:r>
        <w:separator/>
      </w:r>
    </w:p>
  </w:footnote>
  <w:footnote w:type="continuationSeparator" w:id="1">
    <w:p w:rsidR="00A47484" w:rsidRDefault="00A4748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754ECC60"/>
    <w:lvl w:ilvl="0">
      <w:numFmt w:val="decimal"/>
      <w:pStyle w:val="Achievement"/>
      <w:lvlText w:val="*"/>
      <w:lvlJc w:val="left"/>
    </w:lvl>
  </w:abstractNum>
  <w:abstractNum w:abstractNumId="1">
    <w:nsid w:val="00000005"/>
    <w:multiLevelType w:val="singleLevel"/>
    <w:tmpl w:val="00000005"/>
    <w:name w:val="WW8Num5"/>
    <w:lvl w:ilvl="0">
      <w:start w:val="1"/>
      <w:numFmt w:val="bullet"/>
      <w:lvlText w:val=""/>
      <w:lvlJc w:val="left"/>
      <w:pPr>
        <w:tabs>
          <w:tab w:val="num" w:pos="810"/>
        </w:tabs>
        <w:ind w:left="810" w:hanging="360"/>
      </w:pPr>
      <w:rPr>
        <w:rFonts w:ascii="Symbol" w:hAnsi="Symbol"/>
      </w:rPr>
    </w:lvl>
  </w:abstractNum>
  <w:abstractNum w:abstractNumId="2">
    <w:nsid w:val="00000006"/>
    <w:multiLevelType w:val="singleLevel"/>
    <w:tmpl w:val="00000006"/>
    <w:name w:val="WW8Num6"/>
    <w:lvl w:ilvl="0">
      <w:start w:val="1"/>
      <w:numFmt w:val="bullet"/>
      <w:lvlText w:val=""/>
      <w:lvlJc w:val="left"/>
      <w:pPr>
        <w:tabs>
          <w:tab w:val="num" w:pos="720"/>
        </w:tabs>
        <w:ind w:left="720" w:hanging="360"/>
      </w:pPr>
      <w:rPr>
        <w:rFonts w:ascii="Symbol" w:hAnsi="Symbol"/>
      </w:rPr>
    </w:lvl>
  </w:abstractNum>
  <w:abstractNum w:abstractNumId="3">
    <w:nsid w:val="0000000A"/>
    <w:multiLevelType w:val="singleLevel"/>
    <w:tmpl w:val="0000000A"/>
    <w:name w:val="WW8Num10"/>
    <w:lvl w:ilvl="0">
      <w:start w:val="1"/>
      <w:numFmt w:val="bullet"/>
      <w:lvlText w:val=""/>
      <w:lvlJc w:val="left"/>
      <w:pPr>
        <w:tabs>
          <w:tab w:val="num" w:pos="720"/>
        </w:tabs>
        <w:ind w:left="720" w:hanging="360"/>
      </w:pPr>
      <w:rPr>
        <w:rFonts w:ascii="Symbol" w:hAnsi="Symbol"/>
      </w:rPr>
    </w:lvl>
  </w:abstractNum>
  <w:abstractNum w:abstractNumId="4">
    <w:nsid w:val="0000000C"/>
    <w:multiLevelType w:val="multilevel"/>
    <w:tmpl w:val="0000000C"/>
    <w:name w:val="WW8Num12"/>
    <w:lvl w:ilvl="0">
      <w:start w:val="1"/>
      <w:numFmt w:val="bullet"/>
      <w:lvlText w:val=""/>
      <w:lvlJc w:val="left"/>
      <w:pPr>
        <w:tabs>
          <w:tab w:val="num" w:pos="360"/>
        </w:tabs>
        <w:ind w:left="360" w:hanging="360"/>
      </w:pPr>
      <w:rPr>
        <w:rFonts w:ascii="Symbol" w:hAnsi="Symbol" w:cs="Wingdings"/>
        <w:color w:val="auto"/>
      </w:rPr>
    </w:lvl>
    <w:lvl w:ilvl="1">
      <w:start w:val="1"/>
      <w:numFmt w:val="bullet"/>
      <w:lvlText w:val="◦"/>
      <w:lvlJc w:val="left"/>
      <w:pPr>
        <w:tabs>
          <w:tab w:val="num" w:pos="720"/>
        </w:tabs>
        <w:ind w:left="720" w:hanging="360"/>
      </w:pPr>
      <w:rPr>
        <w:rFonts w:ascii="OpenSymbol" w:hAnsi="OpenSymbol" w:cs="Courier New"/>
      </w:rPr>
    </w:lvl>
    <w:lvl w:ilvl="2">
      <w:start w:val="1"/>
      <w:numFmt w:val="bullet"/>
      <w:lvlText w:val="▪"/>
      <w:lvlJc w:val="left"/>
      <w:pPr>
        <w:tabs>
          <w:tab w:val="num" w:pos="1080"/>
        </w:tabs>
        <w:ind w:left="1080" w:hanging="360"/>
      </w:pPr>
      <w:rPr>
        <w:rFonts w:ascii="OpenSymbol" w:hAnsi="OpenSymbol" w:cs="Courier New"/>
      </w:rPr>
    </w:lvl>
    <w:lvl w:ilvl="3">
      <w:start w:val="1"/>
      <w:numFmt w:val="bullet"/>
      <w:lvlText w:val=""/>
      <w:lvlJc w:val="left"/>
      <w:pPr>
        <w:tabs>
          <w:tab w:val="num" w:pos="1440"/>
        </w:tabs>
        <w:ind w:left="1440" w:hanging="360"/>
      </w:pPr>
      <w:rPr>
        <w:rFonts w:ascii="Symbol" w:hAnsi="Symbol" w:cs="Wingdings"/>
        <w:color w:val="auto"/>
      </w:rPr>
    </w:lvl>
    <w:lvl w:ilvl="4">
      <w:start w:val="1"/>
      <w:numFmt w:val="bullet"/>
      <w:lvlText w:val="◦"/>
      <w:lvlJc w:val="left"/>
      <w:pPr>
        <w:tabs>
          <w:tab w:val="num" w:pos="1800"/>
        </w:tabs>
        <w:ind w:left="1800" w:hanging="360"/>
      </w:pPr>
      <w:rPr>
        <w:rFonts w:ascii="OpenSymbol" w:hAnsi="OpenSymbol" w:cs="Courier New"/>
      </w:rPr>
    </w:lvl>
    <w:lvl w:ilvl="5">
      <w:start w:val="1"/>
      <w:numFmt w:val="bullet"/>
      <w:lvlText w:val="▪"/>
      <w:lvlJc w:val="left"/>
      <w:pPr>
        <w:tabs>
          <w:tab w:val="num" w:pos="2160"/>
        </w:tabs>
        <w:ind w:left="2160" w:hanging="360"/>
      </w:pPr>
      <w:rPr>
        <w:rFonts w:ascii="OpenSymbol" w:hAnsi="OpenSymbol" w:cs="Courier New"/>
      </w:rPr>
    </w:lvl>
    <w:lvl w:ilvl="6">
      <w:start w:val="1"/>
      <w:numFmt w:val="bullet"/>
      <w:lvlText w:val=""/>
      <w:lvlJc w:val="left"/>
      <w:pPr>
        <w:tabs>
          <w:tab w:val="num" w:pos="2520"/>
        </w:tabs>
        <w:ind w:left="2520" w:hanging="360"/>
      </w:pPr>
      <w:rPr>
        <w:rFonts w:ascii="Symbol" w:hAnsi="Symbol" w:cs="Wingdings"/>
        <w:color w:val="auto"/>
      </w:rPr>
    </w:lvl>
    <w:lvl w:ilvl="7">
      <w:start w:val="1"/>
      <w:numFmt w:val="bullet"/>
      <w:lvlText w:val="◦"/>
      <w:lvlJc w:val="left"/>
      <w:pPr>
        <w:tabs>
          <w:tab w:val="num" w:pos="2880"/>
        </w:tabs>
        <w:ind w:left="2880" w:hanging="360"/>
      </w:pPr>
      <w:rPr>
        <w:rFonts w:ascii="OpenSymbol" w:hAnsi="OpenSymbol" w:cs="Courier New"/>
      </w:rPr>
    </w:lvl>
    <w:lvl w:ilvl="8">
      <w:start w:val="1"/>
      <w:numFmt w:val="bullet"/>
      <w:lvlText w:val="▪"/>
      <w:lvlJc w:val="left"/>
      <w:pPr>
        <w:tabs>
          <w:tab w:val="num" w:pos="3240"/>
        </w:tabs>
        <w:ind w:left="3240" w:hanging="360"/>
      </w:pPr>
      <w:rPr>
        <w:rFonts w:ascii="OpenSymbol" w:hAnsi="OpenSymbol" w:cs="Courier New"/>
      </w:rPr>
    </w:lvl>
  </w:abstractNum>
  <w:abstractNum w:abstractNumId="5">
    <w:nsid w:val="010A01EF"/>
    <w:multiLevelType w:val="hybridMultilevel"/>
    <w:tmpl w:val="9CC6F5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76E4981"/>
    <w:multiLevelType w:val="hybridMultilevel"/>
    <w:tmpl w:val="68BA3A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2F53821"/>
    <w:multiLevelType w:val="hybridMultilevel"/>
    <w:tmpl w:val="28DE107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8">
    <w:nsid w:val="27202626"/>
    <w:multiLevelType w:val="hybridMultilevel"/>
    <w:tmpl w:val="5E0083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77625B2"/>
    <w:multiLevelType w:val="hybridMultilevel"/>
    <w:tmpl w:val="AC98F8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A440A41"/>
    <w:multiLevelType w:val="hybridMultilevel"/>
    <w:tmpl w:val="3D3ED6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FA677F9"/>
    <w:multiLevelType w:val="hybridMultilevel"/>
    <w:tmpl w:val="F8C40F2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538851BF"/>
    <w:multiLevelType w:val="hybridMultilevel"/>
    <w:tmpl w:val="750CDEBC"/>
    <w:lvl w:ilvl="0" w:tplc="4F54C990">
      <w:start w:val="1"/>
      <w:numFmt w:val="bullet"/>
      <w:pStyle w:val="advance"/>
      <w:lvlText w:val=""/>
      <w:legacy w:legacy="1" w:legacySpace="120" w:legacyIndent="360"/>
      <w:lvlJc w:val="left"/>
      <w:pPr>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57047785"/>
    <w:multiLevelType w:val="hybridMultilevel"/>
    <w:tmpl w:val="F3D024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5ECB5556"/>
    <w:multiLevelType w:val="hybridMultilevel"/>
    <w:tmpl w:val="8B3C0F56"/>
    <w:lvl w:ilvl="0" w:tplc="04090001">
      <w:start w:val="1"/>
      <w:numFmt w:val="bullet"/>
      <w:lvlText w:val=""/>
      <w:lvlJc w:val="left"/>
      <w:pPr>
        <w:ind w:left="360" w:hanging="360"/>
      </w:pPr>
      <w:rPr>
        <w:rFonts w:ascii="Symbol" w:hAnsi="Symbol" w:hint="default"/>
      </w:rPr>
    </w:lvl>
    <w:lvl w:ilvl="1" w:tplc="5C82617A">
      <w:numFmt w:val="bullet"/>
      <w:lvlText w:val="·"/>
      <w:lvlJc w:val="left"/>
      <w:pPr>
        <w:ind w:left="1080" w:hanging="360"/>
      </w:pPr>
      <w:rPr>
        <w:rFonts w:ascii="Times New Roman" w:eastAsia="Times New Roman" w:hAnsi="Times New Roman" w:cs="Times New Roman" w:hint="default"/>
        <w:color w:val="000000"/>
      </w:rPr>
    </w:lvl>
    <w:lvl w:ilvl="2" w:tplc="A3FEBEE8">
      <w:numFmt w:val="bullet"/>
      <w:lvlText w:val="•"/>
      <w:lvlJc w:val="left"/>
      <w:pPr>
        <w:ind w:left="1800" w:hanging="360"/>
      </w:pPr>
      <w:rPr>
        <w:rFonts w:ascii="Times New Roman" w:eastAsia="Times New Roman" w:hAnsi="Times New Roman" w:cs="Times New Roman"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630D2DC2"/>
    <w:multiLevelType w:val="hybridMultilevel"/>
    <w:tmpl w:val="B896D052"/>
    <w:lvl w:ilvl="0" w:tplc="03DA0328">
      <w:start w:val="1"/>
      <w:numFmt w:val="bullet"/>
      <w:pStyle w:val="normalchar"/>
      <w:lvlText w:val=""/>
      <w:lvlJc w:val="left"/>
      <w:pPr>
        <w:tabs>
          <w:tab w:val="num" w:pos="360"/>
        </w:tabs>
        <w:ind w:left="360" w:hanging="360"/>
      </w:pPr>
      <w:rPr>
        <w:rFonts w:ascii="Symbol" w:hAnsi="Symbol" w:hint="default"/>
        <w:sz w:val="16"/>
        <w:szCs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63EF1A71"/>
    <w:multiLevelType w:val="hybridMultilevel"/>
    <w:tmpl w:val="3654B21A"/>
    <w:name w:val="WW8Num823"/>
    <w:lvl w:ilvl="0" w:tplc="3782C55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7">
    <w:nsid w:val="6D9532A3"/>
    <w:multiLevelType w:val="multilevel"/>
    <w:tmpl w:val="CD608A9E"/>
    <w:lvl w:ilvl="0">
      <w:start w:val="1"/>
      <w:numFmt w:val="bullet"/>
      <w:pStyle w:val="ListBullet1"/>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Times New Roman" w:hint="default"/>
      </w:rPr>
    </w:lvl>
    <w:lvl w:ilvl="3">
      <w:start w:val="1"/>
      <w:numFmt w:val="bullet"/>
      <w:lvlText w:val=""/>
      <w:lvlJc w:val="left"/>
      <w:pPr>
        <w:tabs>
          <w:tab w:val="num" w:pos="2880"/>
        </w:tabs>
        <w:ind w:left="2880" w:hanging="360"/>
      </w:pPr>
      <w:rPr>
        <w:rFonts w:ascii="Symbol" w:hAnsi="Symbol" w:cs="Times New Roman"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Times New Roman" w:hint="default"/>
      </w:rPr>
    </w:lvl>
    <w:lvl w:ilvl="6">
      <w:start w:val="1"/>
      <w:numFmt w:val="bullet"/>
      <w:lvlText w:val=""/>
      <w:lvlJc w:val="left"/>
      <w:pPr>
        <w:tabs>
          <w:tab w:val="num" w:pos="5040"/>
        </w:tabs>
        <w:ind w:left="5040" w:hanging="360"/>
      </w:pPr>
      <w:rPr>
        <w:rFonts w:ascii="Symbol" w:hAnsi="Symbol" w:cs="Times New Roman"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Times New Roman" w:hint="default"/>
      </w:rPr>
    </w:lvl>
  </w:abstractNum>
  <w:abstractNum w:abstractNumId="18">
    <w:nsid w:val="6E545F1C"/>
    <w:multiLevelType w:val="hybridMultilevel"/>
    <w:tmpl w:val="180274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7"/>
  </w:num>
  <w:num w:numId="2">
    <w:abstractNumId w:val="14"/>
  </w:num>
  <w:num w:numId="3">
    <w:abstractNumId w:val="5"/>
  </w:num>
  <w:num w:numId="4">
    <w:abstractNumId w:val="0"/>
  </w:num>
  <w:num w:numId="5">
    <w:abstractNumId w:val="12"/>
  </w:num>
  <w:num w:numId="6">
    <w:abstractNumId w:val="9"/>
  </w:num>
  <w:num w:numId="7">
    <w:abstractNumId w:val="15"/>
  </w:num>
  <w:num w:numId="8">
    <w:abstractNumId w:val="8"/>
  </w:num>
  <w:num w:numId="9">
    <w:abstractNumId w:val="6"/>
  </w:num>
  <w:num w:numId="10">
    <w:abstractNumId w:val="7"/>
  </w:num>
  <w:num w:numId="11">
    <w:abstractNumId w:val="11"/>
  </w:num>
  <w:num w:numId="12">
    <w:abstractNumId w:val="18"/>
  </w:num>
  <w:num w:numId="13">
    <w:abstractNumId w:val="1"/>
  </w:num>
  <w:num w:numId="14">
    <w:abstractNumId w:val="10"/>
  </w:num>
  <w:num w:numId="15">
    <w:abstractNumId w:val="13"/>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drawingGridHorizontalSpacing w:val="120"/>
  <w:displayHorizontalDrawingGridEvery w:val="2"/>
  <w:noPunctuationKerning/>
  <w:characterSpacingControl w:val="doNotCompress"/>
  <w:hdrShapeDefaults>
    <o:shapedefaults v:ext="edit" spidmax="14338"/>
  </w:hdrShapeDefaults>
  <w:footnotePr>
    <w:footnote w:id="0"/>
    <w:footnote w:id="1"/>
  </w:footnotePr>
  <w:endnotePr>
    <w:endnote w:id="0"/>
    <w:endnote w:id="1"/>
  </w:endnotePr>
  <w:compat/>
  <w:rsids>
    <w:rsidRoot w:val="00DF6044"/>
    <w:rsid w:val="00000E30"/>
    <w:rsid w:val="00001CAE"/>
    <w:rsid w:val="00011CBB"/>
    <w:rsid w:val="00012452"/>
    <w:rsid w:val="000173E3"/>
    <w:rsid w:val="000200ED"/>
    <w:rsid w:val="0002268D"/>
    <w:rsid w:val="0003350E"/>
    <w:rsid w:val="00033C6C"/>
    <w:rsid w:val="000362EF"/>
    <w:rsid w:val="000362F3"/>
    <w:rsid w:val="0003683B"/>
    <w:rsid w:val="00044F23"/>
    <w:rsid w:val="0004797C"/>
    <w:rsid w:val="00051CC4"/>
    <w:rsid w:val="00054436"/>
    <w:rsid w:val="000547DD"/>
    <w:rsid w:val="00056514"/>
    <w:rsid w:val="000572F3"/>
    <w:rsid w:val="00060F70"/>
    <w:rsid w:val="00061677"/>
    <w:rsid w:val="000632E7"/>
    <w:rsid w:val="000642A6"/>
    <w:rsid w:val="00064527"/>
    <w:rsid w:val="00066748"/>
    <w:rsid w:val="00066B34"/>
    <w:rsid w:val="00075D41"/>
    <w:rsid w:val="000805C4"/>
    <w:rsid w:val="00082B84"/>
    <w:rsid w:val="00082E46"/>
    <w:rsid w:val="000901E3"/>
    <w:rsid w:val="000914DA"/>
    <w:rsid w:val="00091E64"/>
    <w:rsid w:val="00093496"/>
    <w:rsid w:val="0009356F"/>
    <w:rsid w:val="00095F0F"/>
    <w:rsid w:val="00097820"/>
    <w:rsid w:val="000A0449"/>
    <w:rsid w:val="000A3F2B"/>
    <w:rsid w:val="000B3C47"/>
    <w:rsid w:val="000B48F7"/>
    <w:rsid w:val="000B6579"/>
    <w:rsid w:val="000B7875"/>
    <w:rsid w:val="000B7B0C"/>
    <w:rsid w:val="000C09C4"/>
    <w:rsid w:val="000D284C"/>
    <w:rsid w:val="000D445E"/>
    <w:rsid w:val="000D4659"/>
    <w:rsid w:val="000D4E5E"/>
    <w:rsid w:val="000D5A5C"/>
    <w:rsid w:val="000D6169"/>
    <w:rsid w:val="000D6E42"/>
    <w:rsid w:val="000D7A17"/>
    <w:rsid w:val="000E0D87"/>
    <w:rsid w:val="000E33A6"/>
    <w:rsid w:val="000E44F1"/>
    <w:rsid w:val="000E4A20"/>
    <w:rsid w:val="000E5E77"/>
    <w:rsid w:val="000F0FDD"/>
    <w:rsid w:val="000F1B7E"/>
    <w:rsid w:val="000F25D8"/>
    <w:rsid w:val="000F4188"/>
    <w:rsid w:val="000F4493"/>
    <w:rsid w:val="00103C4F"/>
    <w:rsid w:val="00105B80"/>
    <w:rsid w:val="001117BB"/>
    <w:rsid w:val="00114E6D"/>
    <w:rsid w:val="00114EF5"/>
    <w:rsid w:val="001155F0"/>
    <w:rsid w:val="00115FBE"/>
    <w:rsid w:val="0011617C"/>
    <w:rsid w:val="00121823"/>
    <w:rsid w:val="001310E2"/>
    <w:rsid w:val="00133E28"/>
    <w:rsid w:val="00134418"/>
    <w:rsid w:val="00135DFA"/>
    <w:rsid w:val="001435C0"/>
    <w:rsid w:val="0014387F"/>
    <w:rsid w:val="00147093"/>
    <w:rsid w:val="0014718C"/>
    <w:rsid w:val="00147D28"/>
    <w:rsid w:val="00151176"/>
    <w:rsid w:val="00151E1F"/>
    <w:rsid w:val="001541FE"/>
    <w:rsid w:val="00154E4F"/>
    <w:rsid w:val="00160167"/>
    <w:rsid w:val="001618A8"/>
    <w:rsid w:val="00164802"/>
    <w:rsid w:val="0016701F"/>
    <w:rsid w:val="00167BC3"/>
    <w:rsid w:val="00174224"/>
    <w:rsid w:val="0017424F"/>
    <w:rsid w:val="00176015"/>
    <w:rsid w:val="001849A5"/>
    <w:rsid w:val="00186142"/>
    <w:rsid w:val="0018674C"/>
    <w:rsid w:val="0019123B"/>
    <w:rsid w:val="00193363"/>
    <w:rsid w:val="001944DA"/>
    <w:rsid w:val="0019478A"/>
    <w:rsid w:val="00196255"/>
    <w:rsid w:val="00197739"/>
    <w:rsid w:val="001A0266"/>
    <w:rsid w:val="001A0860"/>
    <w:rsid w:val="001A168B"/>
    <w:rsid w:val="001A2DE0"/>
    <w:rsid w:val="001A3660"/>
    <w:rsid w:val="001A3C8A"/>
    <w:rsid w:val="001A593B"/>
    <w:rsid w:val="001C258F"/>
    <w:rsid w:val="001C364D"/>
    <w:rsid w:val="001C595A"/>
    <w:rsid w:val="001D0D06"/>
    <w:rsid w:val="001E0D5B"/>
    <w:rsid w:val="001E24F6"/>
    <w:rsid w:val="001E2C52"/>
    <w:rsid w:val="001E67A7"/>
    <w:rsid w:val="001F00DB"/>
    <w:rsid w:val="001F2706"/>
    <w:rsid w:val="001F3003"/>
    <w:rsid w:val="001F5471"/>
    <w:rsid w:val="001F6B07"/>
    <w:rsid w:val="002044C7"/>
    <w:rsid w:val="00205367"/>
    <w:rsid w:val="002059DE"/>
    <w:rsid w:val="002063EE"/>
    <w:rsid w:val="00207951"/>
    <w:rsid w:val="00207A4B"/>
    <w:rsid w:val="002103F3"/>
    <w:rsid w:val="00210DDE"/>
    <w:rsid w:val="002218A0"/>
    <w:rsid w:val="00223FDB"/>
    <w:rsid w:val="00224ABF"/>
    <w:rsid w:val="00225025"/>
    <w:rsid w:val="002265BE"/>
    <w:rsid w:val="00234981"/>
    <w:rsid w:val="002362C6"/>
    <w:rsid w:val="002413A1"/>
    <w:rsid w:val="002417D4"/>
    <w:rsid w:val="002436A0"/>
    <w:rsid w:val="00247B77"/>
    <w:rsid w:val="00247D97"/>
    <w:rsid w:val="0025254E"/>
    <w:rsid w:val="00255176"/>
    <w:rsid w:val="00256C0E"/>
    <w:rsid w:val="0025723E"/>
    <w:rsid w:val="002640D9"/>
    <w:rsid w:val="00264135"/>
    <w:rsid w:val="00264570"/>
    <w:rsid w:val="002657B3"/>
    <w:rsid w:val="00266326"/>
    <w:rsid w:val="0027288E"/>
    <w:rsid w:val="00280FFD"/>
    <w:rsid w:val="0028248E"/>
    <w:rsid w:val="00285FAE"/>
    <w:rsid w:val="00286B5F"/>
    <w:rsid w:val="00286C1E"/>
    <w:rsid w:val="00287B2D"/>
    <w:rsid w:val="0029070B"/>
    <w:rsid w:val="002925CE"/>
    <w:rsid w:val="00292EBD"/>
    <w:rsid w:val="00296800"/>
    <w:rsid w:val="00296D93"/>
    <w:rsid w:val="002977E2"/>
    <w:rsid w:val="002A0612"/>
    <w:rsid w:val="002A12A9"/>
    <w:rsid w:val="002A643F"/>
    <w:rsid w:val="002A68F0"/>
    <w:rsid w:val="002A7DAB"/>
    <w:rsid w:val="002B1789"/>
    <w:rsid w:val="002B289C"/>
    <w:rsid w:val="002B6D3E"/>
    <w:rsid w:val="002C33CB"/>
    <w:rsid w:val="002C470B"/>
    <w:rsid w:val="002D0642"/>
    <w:rsid w:val="002D1456"/>
    <w:rsid w:val="002D4C2E"/>
    <w:rsid w:val="002D53B8"/>
    <w:rsid w:val="002D69EC"/>
    <w:rsid w:val="002E23FD"/>
    <w:rsid w:val="002E2453"/>
    <w:rsid w:val="002E5ACD"/>
    <w:rsid w:val="002E610A"/>
    <w:rsid w:val="002E6F59"/>
    <w:rsid w:val="002E7011"/>
    <w:rsid w:val="002F1238"/>
    <w:rsid w:val="002F14DF"/>
    <w:rsid w:val="002F2648"/>
    <w:rsid w:val="002F5111"/>
    <w:rsid w:val="002F77EF"/>
    <w:rsid w:val="00304133"/>
    <w:rsid w:val="00310C8D"/>
    <w:rsid w:val="00311D3B"/>
    <w:rsid w:val="003138CF"/>
    <w:rsid w:val="00314631"/>
    <w:rsid w:val="00316B6B"/>
    <w:rsid w:val="0032123B"/>
    <w:rsid w:val="00321342"/>
    <w:rsid w:val="00321CF1"/>
    <w:rsid w:val="00326803"/>
    <w:rsid w:val="00330740"/>
    <w:rsid w:val="00332630"/>
    <w:rsid w:val="003353B7"/>
    <w:rsid w:val="00335A73"/>
    <w:rsid w:val="00340BE0"/>
    <w:rsid w:val="00340CC5"/>
    <w:rsid w:val="00346255"/>
    <w:rsid w:val="00350DB0"/>
    <w:rsid w:val="00350F3E"/>
    <w:rsid w:val="00355D32"/>
    <w:rsid w:val="00357C8F"/>
    <w:rsid w:val="00360C2E"/>
    <w:rsid w:val="003636F0"/>
    <w:rsid w:val="003751FF"/>
    <w:rsid w:val="00376993"/>
    <w:rsid w:val="00377980"/>
    <w:rsid w:val="003820A1"/>
    <w:rsid w:val="00382BFC"/>
    <w:rsid w:val="00382E13"/>
    <w:rsid w:val="00392FD6"/>
    <w:rsid w:val="00395AB6"/>
    <w:rsid w:val="003A0A2C"/>
    <w:rsid w:val="003A0CE5"/>
    <w:rsid w:val="003A2202"/>
    <w:rsid w:val="003A3725"/>
    <w:rsid w:val="003B155B"/>
    <w:rsid w:val="003B5083"/>
    <w:rsid w:val="003B5EC0"/>
    <w:rsid w:val="003B5EE6"/>
    <w:rsid w:val="003B6459"/>
    <w:rsid w:val="003C2397"/>
    <w:rsid w:val="003C4C4E"/>
    <w:rsid w:val="003C677F"/>
    <w:rsid w:val="003C6D91"/>
    <w:rsid w:val="003C7BE2"/>
    <w:rsid w:val="003E45C8"/>
    <w:rsid w:val="003E72ED"/>
    <w:rsid w:val="003E7C6F"/>
    <w:rsid w:val="003F3FB3"/>
    <w:rsid w:val="003F49B6"/>
    <w:rsid w:val="003F49D4"/>
    <w:rsid w:val="004046A8"/>
    <w:rsid w:val="00405229"/>
    <w:rsid w:val="00405B05"/>
    <w:rsid w:val="00411661"/>
    <w:rsid w:val="00412465"/>
    <w:rsid w:val="004140B7"/>
    <w:rsid w:val="00420C60"/>
    <w:rsid w:val="00421B38"/>
    <w:rsid w:val="00423190"/>
    <w:rsid w:val="00424405"/>
    <w:rsid w:val="00427E3D"/>
    <w:rsid w:val="00431531"/>
    <w:rsid w:val="00431FA1"/>
    <w:rsid w:val="00433B65"/>
    <w:rsid w:val="00440337"/>
    <w:rsid w:val="00443ECD"/>
    <w:rsid w:val="0044426B"/>
    <w:rsid w:val="00444355"/>
    <w:rsid w:val="004469E3"/>
    <w:rsid w:val="004472C9"/>
    <w:rsid w:val="0045064E"/>
    <w:rsid w:val="004635AB"/>
    <w:rsid w:val="00465115"/>
    <w:rsid w:val="004659DE"/>
    <w:rsid w:val="004659FB"/>
    <w:rsid w:val="00467F76"/>
    <w:rsid w:val="00471F41"/>
    <w:rsid w:val="0047349B"/>
    <w:rsid w:val="004734C5"/>
    <w:rsid w:val="00480B7F"/>
    <w:rsid w:val="00484D45"/>
    <w:rsid w:val="00485CF0"/>
    <w:rsid w:val="0048752D"/>
    <w:rsid w:val="00497375"/>
    <w:rsid w:val="004A27CF"/>
    <w:rsid w:val="004A3286"/>
    <w:rsid w:val="004A79B7"/>
    <w:rsid w:val="004B0DEA"/>
    <w:rsid w:val="004B260D"/>
    <w:rsid w:val="004D377E"/>
    <w:rsid w:val="004D6259"/>
    <w:rsid w:val="004D6410"/>
    <w:rsid w:val="004E0E7A"/>
    <w:rsid w:val="004E1879"/>
    <w:rsid w:val="004E6312"/>
    <w:rsid w:val="004E7495"/>
    <w:rsid w:val="004F59FA"/>
    <w:rsid w:val="005056F3"/>
    <w:rsid w:val="005062CD"/>
    <w:rsid w:val="00506604"/>
    <w:rsid w:val="0050661F"/>
    <w:rsid w:val="00507DA4"/>
    <w:rsid w:val="00512488"/>
    <w:rsid w:val="0051747C"/>
    <w:rsid w:val="005203E4"/>
    <w:rsid w:val="00530646"/>
    <w:rsid w:val="00531033"/>
    <w:rsid w:val="00531585"/>
    <w:rsid w:val="00531F38"/>
    <w:rsid w:val="00533E3C"/>
    <w:rsid w:val="0053576A"/>
    <w:rsid w:val="00543658"/>
    <w:rsid w:val="00543735"/>
    <w:rsid w:val="00551608"/>
    <w:rsid w:val="005544DE"/>
    <w:rsid w:val="005611F9"/>
    <w:rsid w:val="005624D8"/>
    <w:rsid w:val="00562F35"/>
    <w:rsid w:val="00565BF3"/>
    <w:rsid w:val="005663B4"/>
    <w:rsid w:val="005671E7"/>
    <w:rsid w:val="00567E77"/>
    <w:rsid w:val="0057373E"/>
    <w:rsid w:val="00573E3D"/>
    <w:rsid w:val="00575A88"/>
    <w:rsid w:val="0058076E"/>
    <w:rsid w:val="005826DF"/>
    <w:rsid w:val="00586478"/>
    <w:rsid w:val="00597D54"/>
    <w:rsid w:val="005A0591"/>
    <w:rsid w:val="005A2940"/>
    <w:rsid w:val="005A3353"/>
    <w:rsid w:val="005A4ECD"/>
    <w:rsid w:val="005A51C6"/>
    <w:rsid w:val="005A523C"/>
    <w:rsid w:val="005A6DD4"/>
    <w:rsid w:val="005B3143"/>
    <w:rsid w:val="005B319D"/>
    <w:rsid w:val="005B3CA4"/>
    <w:rsid w:val="005C0303"/>
    <w:rsid w:val="005C45E6"/>
    <w:rsid w:val="005C5763"/>
    <w:rsid w:val="005C5C3B"/>
    <w:rsid w:val="005D0C91"/>
    <w:rsid w:val="005D3EB8"/>
    <w:rsid w:val="005D5262"/>
    <w:rsid w:val="005D60A4"/>
    <w:rsid w:val="005D64E8"/>
    <w:rsid w:val="005E778E"/>
    <w:rsid w:val="005F0879"/>
    <w:rsid w:val="005F5D7B"/>
    <w:rsid w:val="005F5F01"/>
    <w:rsid w:val="00600C50"/>
    <w:rsid w:val="00602809"/>
    <w:rsid w:val="006031C4"/>
    <w:rsid w:val="006032CF"/>
    <w:rsid w:val="00603E0A"/>
    <w:rsid w:val="00605CAF"/>
    <w:rsid w:val="006101FE"/>
    <w:rsid w:val="00613628"/>
    <w:rsid w:val="0061571D"/>
    <w:rsid w:val="00622A17"/>
    <w:rsid w:val="0062497A"/>
    <w:rsid w:val="00624C19"/>
    <w:rsid w:val="00627BCB"/>
    <w:rsid w:val="00632710"/>
    <w:rsid w:val="006337FA"/>
    <w:rsid w:val="0063760F"/>
    <w:rsid w:val="00642738"/>
    <w:rsid w:val="0064390A"/>
    <w:rsid w:val="00645282"/>
    <w:rsid w:val="006459CF"/>
    <w:rsid w:val="006459E8"/>
    <w:rsid w:val="00653379"/>
    <w:rsid w:val="00654D83"/>
    <w:rsid w:val="006559E1"/>
    <w:rsid w:val="00657A10"/>
    <w:rsid w:val="0066127A"/>
    <w:rsid w:val="00661D95"/>
    <w:rsid w:val="00663302"/>
    <w:rsid w:val="00665C6A"/>
    <w:rsid w:val="006676EA"/>
    <w:rsid w:val="00675BEE"/>
    <w:rsid w:val="006778A7"/>
    <w:rsid w:val="006815FF"/>
    <w:rsid w:val="00685C9D"/>
    <w:rsid w:val="00686344"/>
    <w:rsid w:val="00687669"/>
    <w:rsid w:val="00690A8C"/>
    <w:rsid w:val="006930C2"/>
    <w:rsid w:val="00694A3B"/>
    <w:rsid w:val="00697C1D"/>
    <w:rsid w:val="006A086C"/>
    <w:rsid w:val="006A2D6E"/>
    <w:rsid w:val="006A2F50"/>
    <w:rsid w:val="006A327B"/>
    <w:rsid w:val="006A3683"/>
    <w:rsid w:val="006A4E1C"/>
    <w:rsid w:val="006B04F1"/>
    <w:rsid w:val="006B0BAD"/>
    <w:rsid w:val="006B1178"/>
    <w:rsid w:val="006B1718"/>
    <w:rsid w:val="006B35E0"/>
    <w:rsid w:val="006B3F05"/>
    <w:rsid w:val="006C04C3"/>
    <w:rsid w:val="006C4DA8"/>
    <w:rsid w:val="006C65D1"/>
    <w:rsid w:val="006D299C"/>
    <w:rsid w:val="006E4AEE"/>
    <w:rsid w:val="006E514D"/>
    <w:rsid w:val="006E659E"/>
    <w:rsid w:val="006F4D10"/>
    <w:rsid w:val="006F6EF5"/>
    <w:rsid w:val="007003AD"/>
    <w:rsid w:val="00700C7A"/>
    <w:rsid w:val="007036F8"/>
    <w:rsid w:val="00704BD6"/>
    <w:rsid w:val="007107EA"/>
    <w:rsid w:val="0071080F"/>
    <w:rsid w:val="00710C45"/>
    <w:rsid w:val="00711D10"/>
    <w:rsid w:val="00712A25"/>
    <w:rsid w:val="00714A08"/>
    <w:rsid w:val="00716864"/>
    <w:rsid w:val="007179CC"/>
    <w:rsid w:val="00724BAA"/>
    <w:rsid w:val="0072601E"/>
    <w:rsid w:val="00735005"/>
    <w:rsid w:val="00735872"/>
    <w:rsid w:val="00735C6A"/>
    <w:rsid w:val="007425B3"/>
    <w:rsid w:val="0074306E"/>
    <w:rsid w:val="00744898"/>
    <w:rsid w:val="0075044D"/>
    <w:rsid w:val="00754A2A"/>
    <w:rsid w:val="007560B6"/>
    <w:rsid w:val="007564C2"/>
    <w:rsid w:val="00756725"/>
    <w:rsid w:val="00760F87"/>
    <w:rsid w:val="00761E72"/>
    <w:rsid w:val="0076210A"/>
    <w:rsid w:val="0076390E"/>
    <w:rsid w:val="0078621E"/>
    <w:rsid w:val="007865F2"/>
    <w:rsid w:val="00792510"/>
    <w:rsid w:val="007953F3"/>
    <w:rsid w:val="007A40A8"/>
    <w:rsid w:val="007A4ADF"/>
    <w:rsid w:val="007A5452"/>
    <w:rsid w:val="007B1526"/>
    <w:rsid w:val="007B15BA"/>
    <w:rsid w:val="007D13D7"/>
    <w:rsid w:val="007D79DC"/>
    <w:rsid w:val="007D7D2A"/>
    <w:rsid w:val="007E0DAE"/>
    <w:rsid w:val="007E1EE0"/>
    <w:rsid w:val="007E6F1A"/>
    <w:rsid w:val="007E7BE4"/>
    <w:rsid w:val="007F0FD5"/>
    <w:rsid w:val="007F2518"/>
    <w:rsid w:val="007F7FBB"/>
    <w:rsid w:val="00803BCD"/>
    <w:rsid w:val="00815039"/>
    <w:rsid w:val="00820286"/>
    <w:rsid w:val="008258D7"/>
    <w:rsid w:val="008334A5"/>
    <w:rsid w:val="00834565"/>
    <w:rsid w:val="00841BD8"/>
    <w:rsid w:val="00842967"/>
    <w:rsid w:val="00847965"/>
    <w:rsid w:val="00856FF2"/>
    <w:rsid w:val="00860806"/>
    <w:rsid w:val="00860F71"/>
    <w:rsid w:val="00866376"/>
    <w:rsid w:val="00866605"/>
    <w:rsid w:val="008700DA"/>
    <w:rsid w:val="00875ABB"/>
    <w:rsid w:val="00876A7A"/>
    <w:rsid w:val="00882C70"/>
    <w:rsid w:val="00882DDA"/>
    <w:rsid w:val="00885042"/>
    <w:rsid w:val="008856B9"/>
    <w:rsid w:val="00890D5D"/>
    <w:rsid w:val="00891BF2"/>
    <w:rsid w:val="008925AB"/>
    <w:rsid w:val="008943B6"/>
    <w:rsid w:val="00895E7C"/>
    <w:rsid w:val="008A07AE"/>
    <w:rsid w:val="008A4345"/>
    <w:rsid w:val="008A49CE"/>
    <w:rsid w:val="008B1A2F"/>
    <w:rsid w:val="008B5849"/>
    <w:rsid w:val="008C094A"/>
    <w:rsid w:val="008C2DC0"/>
    <w:rsid w:val="008C4AD8"/>
    <w:rsid w:val="008C570B"/>
    <w:rsid w:val="008C5E21"/>
    <w:rsid w:val="008C7536"/>
    <w:rsid w:val="008D0A8D"/>
    <w:rsid w:val="008D45A8"/>
    <w:rsid w:val="008D58CC"/>
    <w:rsid w:val="008D6C12"/>
    <w:rsid w:val="008E0FAE"/>
    <w:rsid w:val="008E3B29"/>
    <w:rsid w:val="008F0430"/>
    <w:rsid w:val="008F2CD6"/>
    <w:rsid w:val="008F4A42"/>
    <w:rsid w:val="008F4CEE"/>
    <w:rsid w:val="00900276"/>
    <w:rsid w:val="00903BB0"/>
    <w:rsid w:val="009044C6"/>
    <w:rsid w:val="00912599"/>
    <w:rsid w:val="00912998"/>
    <w:rsid w:val="00916E4C"/>
    <w:rsid w:val="00922322"/>
    <w:rsid w:val="009223FC"/>
    <w:rsid w:val="00922935"/>
    <w:rsid w:val="00922C17"/>
    <w:rsid w:val="00925BDB"/>
    <w:rsid w:val="009268A2"/>
    <w:rsid w:val="009336CA"/>
    <w:rsid w:val="00943C59"/>
    <w:rsid w:val="009477E0"/>
    <w:rsid w:val="00947EE6"/>
    <w:rsid w:val="00954B79"/>
    <w:rsid w:val="009562E3"/>
    <w:rsid w:val="00961308"/>
    <w:rsid w:val="0096187D"/>
    <w:rsid w:val="00963D1D"/>
    <w:rsid w:val="009661DC"/>
    <w:rsid w:val="0097087E"/>
    <w:rsid w:val="009726BC"/>
    <w:rsid w:val="00973E23"/>
    <w:rsid w:val="009764BD"/>
    <w:rsid w:val="00977E0E"/>
    <w:rsid w:val="00982B7A"/>
    <w:rsid w:val="009875C5"/>
    <w:rsid w:val="009909A9"/>
    <w:rsid w:val="009917BD"/>
    <w:rsid w:val="00991A3A"/>
    <w:rsid w:val="00992AB7"/>
    <w:rsid w:val="00992E3B"/>
    <w:rsid w:val="00995F79"/>
    <w:rsid w:val="00996033"/>
    <w:rsid w:val="00997E62"/>
    <w:rsid w:val="009A332E"/>
    <w:rsid w:val="009A5EB5"/>
    <w:rsid w:val="009A61C9"/>
    <w:rsid w:val="009B26FD"/>
    <w:rsid w:val="009C23D6"/>
    <w:rsid w:val="009C35E4"/>
    <w:rsid w:val="009C62EB"/>
    <w:rsid w:val="009C6C8B"/>
    <w:rsid w:val="009D163B"/>
    <w:rsid w:val="009D27EC"/>
    <w:rsid w:val="009D37D2"/>
    <w:rsid w:val="009D3B1C"/>
    <w:rsid w:val="009D646C"/>
    <w:rsid w:val="009D78D7"/>
    <w:rsid w:val="009E15DF"/>
    <w:rsid w:val="009E2C9A"/>
    <w:rsid w:val="009E7C01"/>
    <w:rsid w:val="009F035E"/>
    <w:rsid w:val="009F728B"/>
    <w:rsid w:val="009F76BA"/>
    <w:rsid w:val="009F7CCB"/>
    <w:rsid w:val="00A003FC"/>
    <w:rsid w:val="00A0382E"/>
    <w:rsid w:val="00A073FF"/>
    <w:rsid w:val="00A161C4"/>
    <w:rsid w:val="00A20C7E"/>
    <w:rsid w:val="00A21962"/>
    <w:rsid w:val="00A21CBA"/>
    <w:rsid w:val="00A31B2A"/>
    <w:rsid w:val="00A3448A"/>
    <w:rsid w:val="00A35085"/>
    <w:rsid w:val="00A40E35"/>
    <w:rsid w:val="00A42395"/>
    <w:rsid w:val="00A44DE2"/>
    <w:rsid w:val="00A456E3"/>
    <w:rsid w:val="00A45BD8"/>
    <w:rsid w:val="00A47484"/>
    <w:rsid w:val="00A63388"/>
    <w:rsid w:val="00A651A3"/>
    <w:rsid w:val="00A73E92"/>
    <w:rsid w:val="00A73EBC"/>
    <w:rsid w:val="00A75171"/>
    <w:rsid w:val="00A814C7"/>
    <w:rsid w:val="00A82F37"/>
    <w:rsid w:val="00A84382"/>
    <w:rsid w:val="00A84B75"/>
    <w:rsid w:val="00A9372E"/>
    <w:rsid w:val="00A937E6"/>
    <w:rsid w:val="00A93FD2"/>
    <w:rsid w:val="00A95B2F"/>
    <w:rsid w:val="00A96761"/>
    <w:rsid w:val="00A96BD5"/>
    <w:rsid w:val="00A97CED"/>
    <w:rsid w:val="00A97E0E"/>
    <w:rsid w:val="00AA1167"/>
    <w:rsid w:val="00AA2F16"/>
    <w:rsid w:val="00AA4860"/>
    <w:rsid w:val="00AA6138"/>
    <w:rsid w:val="00AA73D6"/>
    <w:rsid w:val="00AB15BF"/>
    <w:rsid w:val="00AB4219"/>
    <w:rsid w:val="00AC1AEB"/>
    <w:rsid w:val="00AC43DE"/>
    <w:rsid w:val="00AC5E70"/>
    <w:rsid w:val="00AC6E52"/>
    <w:rsid w:val="00AC6FFF"/>
    <w:rsid w:val="00AD0F80"/>
    <w:rsid w:val="00AD1CC5"/>
    <w:rsid w:val="00AD60B7"/>
    <w:rsid w:val="00AD62D0"/>
    <w:rsid w:val="00AD679A"/>
    <w:rsid w:val="00AD7BD8"/>
    <w:rsid w:val="00AE0ADC"/>
    <w:rsid w:val="00AE223F"/>
    <w:rsid w:val="00AE2580"/>
    <w:rsid w:val="00AE30BE"/>
    <w:rsid w:val="00AE5757"/>
    <w:rsid w:val="00AF0C67"/>
    <w:rsid w:val="00AF2242"/>
    <w:rsid w:val="00AF2971"/>
    <w:rsid w:val="00B01085"/>
    <w:rsid w:val="00B01731"/>
    <w:rsid w:val="00B02B72"/>
    <w:rsid w:val="00B02BD0"/>
    <w:rsid w:val="00B05106"/>
    <w:rsid w:val="00B05F55"/>
    <w:rsid w:val="00B132BE"/>
    <w:rsid w:val="00B3262B"/>
    <w:rsid w:val="00B33EAA"/>
    <w:rsid w:val="00B34026"/>
    <w:rsid w:val="00B358A7"/>
    <w:rsid w:val="00B36535"/>
    <w:rsid w:val="00B45083"/>
    <w:rsid w:val="00B51643"/>
    <w:rsid w:val="00B51DCD"/>
    <w:rsid w:val="00B53BD8"/>
    <w:rsid w:val="00B54549"/>
    <w:rsid w:val="00B548BC"/>
    <w:rsid w:val="00B55B0B"/>
    <w:rsid w:val="00B55F89"/>
    <w:rsid w:val="00B56086"/>
    <w:rsid w:val="00B6332A"/>
    <w:rsid w:val="00B63867"/>
    <w:rsid w:val="00B6650F"/>
    <w:rsid w:val="00B7452E"/>
    <w:rsid w:val="00B74556"/>
    <w:rsid w:val="00B75BFC"/>
    <w:rsid w:val="00B8300E"/>
    <w:rsid w:val="00B8785C"/>
    <w:rsid w:val="00B92F23"/>
    <w:rsid w:val="00B94AA4"/>
    <w:rsid w:val="00B94E20"/>
    <w:rsid w:val="00B95ED4"/>
    <w:rsid w:val="00B96646"/>
    <w:rsid w:val="00BA1444"/>
    <w:rsid w:val="00BB10F5"/>
    <w:rsid w:val="00BB1A36"/>
    <w:rsid w:val="00BB3D39"/>
    <w:rsid w:val="00BB6947"/>
    <w:rsid w:val="00BC5979"/>
    <w:rsid w:val="00BC665B"/>
    <w:rsid w:val="00BD35C7"/>
    <w:rsid w:val="00BD4AF3"/>
    <w:rsid w:val="00BE0A2D"/>
    <w:rsid w:val="00BE1227"/>
    <w:rsid w:val="00BE428E"/>
    <w:rsid w:val="00BE5638"/>
    <w:rsid w:val="00BE7AD6"/>
    <w:rsid w:val="00BF19C3"/>
    <w:rsid w:val="00BF305A"/>
    <w:rsid w:val="00BF3544"/>
    <w:rsid w:val="00BF3BEA"/>
    <w:rsid w:val="00C0230C"/>
    <w:rsid w:val="00C039A9"/>
    <w:rsid w:val="00C03CDE"/>
    <w:rsid w:val="00C05AFE"/>
    <w:rsid w:val="00C05F41"/>
    <w:rsid w:val="00C12DE2"/>
    <w:rsid w:val="00C17F27"/>
    <w:rsid w:val="00C22372"/>
    <w:rsid w:val="00C26F18"/>
    <w:rsid w:val="00C27B63"/>
    <w:rsid w:val="00C305EE"/>
    <w:rsid w:val="00C31D38"/>
    <w:rsid w:val="00C46B1D"/>
    <w:rsid w:val="00C500D2"/>
    <w:rsid w:val="00C526E0"/>
    <w:rsid w:val="00C54E1B"/>
    <w:rsid w:val="00C60645"/>
    <w:rsid w:val="00C622AA"/>
    <w:rsid w:val="00C63822"/>
    <w:rsid w:val="00C64A8B"/>
    <w:rsid w:val="00C64EFB"/>
    <w:rsid w:val="00C6781E"/>
    <w:rsid w:val="00C67D61"/>
    <w:rsid w:val="00C71883"/>
    <w:rsid w:val="00C71D9F"/>
    <w:rsid w:val="00C73C76"/>
    <w:rsid w:val="00C73F7D"/>
    <w:rsid w:val="00C76DBD"/>
    <w:rsid w:val="00C76EC8"/>
    <w:rsid w:val="00C8398D"/>
    <w:rsid w:val="00C851BD"/>
    <w:rsid w:val="00C852CD"/>
    <w:rsid w:val="00C85BDD"/>
    <w:rsid w:val="00C8640F"/>
    <w:rsid w:val="00C916E9"/>
    <w:rsid w:val="00C91F8B"/>
    <w:rsid w:val="00C91FCB"/>
    <w:rsid w:val="00C92FC1"/>
    <w:rsid w:val="00C940E0"/>
    <w:rsid w:val="00C95386"/>
    <w:rsid w:val="00CA1F47"/>
    <w:rsid w:val="00CA23E1"/>
    <w:rsid w:val="00CA6C55"/>
    <w:rsid w:val="00CB2A75"/>
    <w:rsid w:val="00CB4B7E"/>
    <w:rsid w:val="00CC0D64"/>
    <w:rsid w:val="00CC226D"/>
    <w:rsid w:val="00CC3534"/>
    <w:rsid w:val="00CC48EB"/>
    <w:rsid w:val="00CD28BC"/>
    <w:rsid w:val="00CD3CDE"/>
    <w:rsid w:val="00CD43DB"/>
    <w:rsid w:val="00CD701D"/>
    <w:rsid w:val="00CD71DA"/>
    <w:rsid w:val="00CD7824"/>
    <w:rsid w:val="00CE2385"/>
    <w:rsid w:val="00CE4DE8"/>
    <w:rsid w:val="00CE4E37"/>
    <w:rsid w:val="00CF459F"/>
    <w:rsid w:val="00D00514"/>
    <w:rsid w:val="00D03AFE"/>
    <w:rsid w:val="00D04236"/>
    <w:rsid w:val="00D04C1E"/>
    <w:rsid w:val="00D05666"/>
    <w:rsid w:val="00D11535"/>
    <w:rsid w:val="00D11587"/>
    <w:rsid w:val="00D12483"/>
    <w:rsid w:val="00D14590"/>
    <w:rsid w:val="00D21732"/>
    <w:rsid w:val="00D2268F"/>
    <w:rsid w:val="00D24C1E"/>
    <w:rsid w:val="00D270FE"/>
    <w:rsid w:val="00D35E19"/>
    <w:rsid w:val="00D41600"/>
    <w:rsid w:val="00D46C28"/>
    <w:rsid w:val="00D473FE"/>
    <w:rsid w:val="00D47BA1"/>
    <w:rsid w:val="00D50336"/>
    <w:rsid w:val="00D51C27"/>
    <w:rsid w:val="00D52FFE"/>
    <w:rsid w:val="00D54A86"/>
    <w:rsid w:val="00D553BB"/>
    <w:rsid w:val="00D6197B"/>
    <w:rsid w:val="00D63C61"/>
    <w:rsid w:val="00D64955"/>
    <w:rsid w:val="00D67179"/>
    <w:rsid w:val="00D674EA"/>
    <w:rsid w:val="00D73CC5"/>
    <w:rsid w:val="00D7435E"/>
    <w:rsid w:val="00D74C99"/>
    <w:rsid w:val="00D75A9F"/>
    <w:rsid w:val="00D770B0"/>
    <w:rsid w:val="00D77CAD"/>
    <w:rsid w:val="00D822CD"/>
    <w:rsid w:val="00D83A77"/>
    <w:rsid w:val="00D83DF4"/>
    <w:rsid w:val="00D84966"/>
    <w:rsid w:val="00D87163"/>
    <w:rsid w:val="00D8772B"/>
    <w:rsid w:val="00D91641"/>
    <w:rsid w:val="00D91D40"/>
    <w:rsid w:val="00D91F75"/>
    <w:rsid w:val="00D92383"/>
    <w:rsid w:val="00D9545A"/>
    <w:rsid w:val="00D96228"/>
    <w:rsid w:val="00DA1CEF"/>
    <w:rsid w:val="00DA291B"/>
    <w:rsid w:val="00DA7EA5"/>
    <w:rsid w:val="00DB0739"/>
    <w:rsid w:val="00DB0CF1"/>
    <w:rsid w:val="00DB1FA7"/>
    <w:rsid w:val="00DC02FF"/>
    <w:rsid w:val="00DC23F3"/>
    <w:rsid w:val="00DC3E2B"/>
    <w:rsid w:val="00DC5F1D"/>
    <w:rsid w:val="00DD1BE7"/>
    <w:rsid w:val="00DD1EFA"/>
    <w:rsid w:val="00DD3D92"/>
    <w:rsid w:val="00DD74CE"/>
    <w:rsid w:val="00DE35CA"/>
    <w:rsid w:val="00DE44B9"/>
    <w:rsid w:val="00DE48C5"/>
    <w:rsid w:val="00DE6BC0"/>
    <w:rsid w:val="00DF0AEB"/>
    <w:rsid w:val="00DF6044"/>
    <w:rsid w:val="00DF6700"/>
    <w:rsid w:val="00DF7167"/>
    <w:rsid w:val="00E0193C"/>
    <w:rsid w:val="00E01AFD"/>
    <w:rsid w:val="00E07353"/>
    <w:rsid w:val="00E07D61"/>
    <w:rsid w:val="00E1051C"/>
    <w:rsid w:val="00E11525"/>
    <w:rsid w:val="00E15D9C"/>
    <w:rsid w:val="00E16120"/>
    <w:rsid w:val="00E2050A"/>
    <w:rsid w:val="00E2442C"/>
    <w:rsid w:val="00E314F4"/>
    <w:rsid w:val="00E33624"/>
    <w:rsid w:val="00E3387C"/>
    <w:rsid w:val="00E33DAA"/>
    <w:rsid w:val="00E342E7"/>
    <w:rsid w:val="00E36D0E"/>
    <w:rsid w:val="00E40B66"/>
    <w:rsid w:val="00E420D5"/>
    <w:rsid w:val="00E453FB"/>
    <w:rsid w:val="00E4570D"/>
    <w:rsid w:val="00E50AE1"/>
    <w:rsid w:val="00E52351"/>
    <w:rsid w:val="00E53B4C"/>
    <w:rsid w:val="00E548CF"/>
    <w:rsid w:val="00E60CF4"/>
    <w:rsid w:val="00E63E02"/>
    <w:rsid w:val="00E654BB"/>
    <w:rsid w:val="00E70469"/>
    <w:rsid w:val="00E76721"/>
    <w:rsid w:val="00E76EBF"/>
    <w:rsid w:val="00E839A2"/>
    <w:rsid w:val="00E84ADC"/>
    <w:rsid w:val="00E9193E"/>
    <w:rsid w:val="00E935A7"/>
    <w:rsid w:val="00E93CA8"/>
    <w:rsid w:val="00EA1157"/>
    <w:rsid w:val="00EA1C7C"/>
    <w:rsid w:val="00EA3762"/>
    <w:rsid w:val="00EA5791"/>
    <w:rsid w:val="00EA588E"/>
    <w:rsid w:val="00EA5CC8"/>
    <w:rsid w:val="00EB1313"/>
    <w:rsid w:val="00EB282C"/>
    <w:rsid w:val="00EB2F67"/>
    <w:rsid w:val="00EB487B"/>
    <w:rsid w:val="00EB78D2"/>
    <w:rsid w:val="00EC1477"/>
    <w:rsid w:val="00EC16B4"/>
    <w:rsid w:val="00EC4B17"/>
    <w:rsid w:val="00EC5CDE"/>
    <w:rsid w:val="00EC6512"/>
    <w:rsid w:val="00ED49BB"/>
    <w:rsid w:val="00ED5270"/>
    <w:rsid w:val="00EE2CC7"/>
    <w:rsid w:val="00EE2E0F"/>
    <w:rsid w:val="00EE364F"/>
    <w:rsid w:val="00EE51EE"/>
    <w:rsid w:val="00EE745A"/>
    <w:rsid w:val="00EF266F"/>
    <w:rsid w:val="00EF5108"/>
    <w:rsid w:val="00EF68C4"/>
    <w:rsid w:val="00EF6D90"/>
    <w:rsid w:val="00F00290"/>
    <w:rsid w:val="00F04EB4"/>
    <w:rsid w:val="00F06303"/>
    <w:rsid w:val="00F070A2"/>
    <w:rsid w:val="00F1085C"/>
    <w:rsid w:val="00F10A3B"/>
    <w:rsid w:val="00F127C1"/>
    <w:rsid w:val="00F15451"/>
    <w:rsid w:val="00F155AB"/>
    <w:rsid w:val="00F16EA8"/>
    <w:rsid w:val="00F229C6"/>
    <w:rsid w:val="00F32934"/>
    <w:rsid w:val="00F3657B"/>
    <w:rsid w:val="00F37490"/>
    <w:rsid w:val="00F37EC5"/>
    <w:rsid w:val="00F41298"/>
    <w:rsid w:val="00F41372"/>
    <w:rsid w:val="00F43B5E"/>
    <w:rsid w:val="00F444F1"/>
    <w:rsid w:val="00F44C69"/>
    <w:rsid w:val="00F458F5"/>
    <w:rsid w:val="00F54E74"/>
    <w:rsid w:val="00F55969"/>
    <w:rsid w:val="00F57C0E"/>
    <w:rsid w:val="00F603C1"/>
    <w:rsid w:val="00F63266"/>
    <w:rsid w:val="00F70871"/>
    <w:rsid w:val="00F70E77"/>
    <w:rsid w:val="00F77455"/>
    <w:rsid w:val="00F8080A"/>
    <w:rsid w:val="00F81E9B"/>
    <w:rsid w:val="00F91D1F"/>
    <w:rsid w:val="00F93D65"/>
    <w:rsid w:val="00F96593"/>
    <w:rsid w:val="00FA31D6"/>
    <w:rsid w:val="00FA699C"/>
    <w:rsid w:val="00FB045F"/>
    <w:rsid w:val="00FB0787"/>
    <w:rsid w:val="00FB130E"/>
    <w:rsid w:val="00FB225D"/>
    <w:rsid w:val="00FB5FDA"/>
    <w:rsid w:val="00FB68CB"/>
    <w:rsid w:val="00FB7514"/>
    <w:rsid w:val="00FC279C"/>
    <w:rsid w:val="00FC39FC"/>
    <w:rsid w:val="00FC547C"/>
    <w:rsid w:val="00FD20FE"/>
    <w:rsid w:val="00FD213E"/>
    <w:rsid w:val="00FD32D3"/>
    <w:rsid w:val="00FD61F8"/>
    <w:rsid w:val="00FD6585"/>
    <w:rsid w:val="00FE1447"/>
    <w:rsid w:val="00FE2817"/>
    <w:rsid w:val="00FE5D6E"/>
    <w:rsid w:val="00FF1D53"/>
    <w:rsid w:val="00FF3333"/>
    <w:rsid w:val="00FF6187"/>
    <w:rsid w:val="00FF6C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Normal (Web)" w:uiPriority="0"/>
    <w:lsdException w:name="HTML Typewriter" w:uiPriority="0"/>
    <w:lsdException w:name="Table Grid" w:semiHidden="0" w:uiPriority="59" w:unhideWhenUsed="0"/>
    <w:lsdException w:name="Placeholder Text" w:semiHidden="0" w:uiPriority="67" w:unhideWhenUsed="0"/>
    <w:lsdException w:name="No Spacing" w:semiHidden="0" w:unhideWhenUsed="0" w:qFormat="1"/>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4DE2"/>
    <w:rPr>
      <w:sz w:val="24"/>
      <w:szCs w:val="24"/>
    </w:rPr>
  </w:style>
  <w:style w:type="paragraph" w:styleId="Heading1">
    <w:name w:val="heading 1"/>
    <w:basedOn w:val="Normal"/>
    <w:next w:val="Normal"/>
    <w:link w:val="Heading1Char"/>
    <w:qFormat/>
    <w:rsid w:val="00A44DE2"/>
    <w:pPr>
      <w:keepNext/>
      <w:outlineLvl w:val="0"/>
    </w:pPr>
    <w:rPr>
      <w:b/>
      <w:bCs/>
      <w:sz w:val="18"/>
    </w:rPr>
  </w:style>
  <w:style w:type="paragraph" w:styleId="Heading5">
    <w:name w:val="heading 5"/>
    <w:basedOn w:val="Normal"/>
    <w:next w:val="Normal"/>
    <w:qFormat/>
    <w:rsid w:val="00A44DE2"/>
    <w:pPr>
      <w:keepNext/>
      <w:ind w:left="-72"/>
      <w:jc w:val="both"/>
      <w:outlineLvl w:val="4"/>
    </w:pPr>
    <w:rPr>
      <w:rFonts w:ascii="Arial" w:hAnsi="Arial" w:cs="Arial"/>
      <w:b/>
      <w:bCs/>
      <w:sz w:val="20"/>
    </w:rPr>
  </w:style>
  <w:style w:type="paragraph" w:styleId="Heading6">
    <w:name w:val="heading 6"/>
    <w:basedOn w:val="Normal"/>
    <w:next w:val="Normal"/>
    <w:qFormat/>
    <w:rsid w:val="00A44DE2"/>
    <w:pPr>
      <w:spacing w:before="240" w:after="60"/>
      <w:outlineLvl w:val="5"/>
    </w:pPr>
    <w:rPr>
      <w:rFonts w:ascii="Cambria" w:hAnsi="Cambria"/>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A44DE2"/>
    <w:pPr>
      <w:tabs>
        <w:tab w:val="center" w:pos="4320"/>
        <w:tab w:val="right" w:pos="8640"/>
      </w:tabs>
    </w:pPr>
    <w:rPr>
      <w:szCs w:val="20"/>
    </w:rPr>
  </w:style>
  <w:style w:type="paragraph" w:styleId="NormalIndent">
    <w:name w:val="Normal Indent"/>
    <w:basedOn w:val="Normal"/>
    <w:semiHidden/>
    <w:rsid w:val="00A44DE2"/>
    <w:pPr>
      <w:ind w:left="720"/>
    </w:pPr>
    <w:rPr>
      <w:sz w:val="20"/>
      <w:szCs w:val="20"/>
    </w:rPr>
  </w:style>
  <w:style w:type="paragraph" w:customStyle="1" w:styleId="Normal1">
    <w:name w:val="Normal1"/>
    <w:basedOn w:val="Normal"/>
    <w:rsid w:val="00A44DE2"/>
    <w:pPr>
      <w:spacing w:before="100" w:beforeAutospacing="1" w:after="100" w:afterAutospacing="1"/>
    </w:pPr>
  </w:style>
  <w:style w:type="character" w:customStyle="1" w:styleId="normalchar0">
    <w:name w:val="normal__char"/>
    <w:basedOn w:val="DefaultParagraphFont"/>
    <w:rsid w:val="00A44DE2"/>
  </w:style>
  <w:style w:type="paragraph" w:customStyle="1" w:styleId="chindent">
    <w:name w:val="chindent"/>
    <w:basedOn w:val="Normal"/>
    <w:rsid w:val="00A44DE2"/>
    <w:pPr>
      <w:spacing w:after="120"/>
    </w:pPr>
  </w:style>
  <w:style w:type="character" w:customStyle="1" w:styleId="pcrtgbody1char">
    <w:name w:val="pc__rtg__body1__char"/>
    <w:basedOn w:val="DefaultParagraphFont"/>
    <w:rsid w:val="00A44DE2"/>
  </w:style>
  <w:style w:type="character" w:customStyle="1" w:styleId="chindentchar">
    <w:name w:val="chindent__char"/>
    <w:basedOn w:val="DefaultParagraphFont"/>
    <w:rsid w:val="00A44DE2"/>
  </w:style>
  <w:style w:type="paragraph" w:customStyle="1" w:styleId="employer002ftitle">
    <w:name w:val="employer_002ftitle"/>
    <w:basedOn w:val="Normal"/>
    <w:rsid w:val="00A44DE2"/>
    <w:pPr>
      <w:spacing w:after="120"/>
    </w:pPr>
  </w:style>
  <w:style w:type="character" w:customStyle="1" w:styleId="employer002ftitlechar">
    <w:name w:val="employer_002ftitle__char"/>
    <w:basedOn w:val="DefaultParagraphFont"/>
    <w:rsid w:val="00A44DE2"/>
  </w:style>
  <w:style w:type="paragraph" w:styleId="Footer">
    <w:name w:val="footer"/>
    <w:basedOn w:val="Normal"/>
    <w:uiPriority w:val="99"/>
    <w:unhideWhenUsed/>
    <w:rsid w:val="00A44DE2"/>
    <w:pPr>
      <w:tabs>
        <w:tab w:val="center" w:pos="4680"/>
        <w:tab w:val="right" w:pos="9360"/>
      </w:tabs>
    </w:pPr>
  </w:style>
  <w:style w:type="character" w:customStyle="1" w:styleId="FooterChar">
    <w:name w:val="Footer Char"/>
    <w:uiPriority w:val="99"/>
    <w:rsid w:val="00A44DE2"/>
    <w:rPr>
      <w:sz w:val="24"/>
      <w:szCs w:val="24"/>
    </w:rPr>
  </w:style>
  <w:style w:type="paragraph" w:styleId="NormalWeb">
    <w:name w:val="Normal (Web)"/>
    <w:basedOn w:val="Normal"/>
    <w:link w:val="NormalWebChar"/>
    <w:unhideWhenUsed/>
    <w:rsid w:val="00A44DE2"/>
    <w:pPr>
      <w:spacing w:before="100" w:beforeAutospacing="1" w:after="100" w:afterAutospacing="1"/>
    </w:pPr>
  </w:style>
  <w:style w:type="character" w:customStyle="1" w:styleId="txtempstyle">
    <w:name w:val="txtempstyle"/>
    <w:basedOn w:val="DefaultParagraphFont"/>
    <w:rsid w:val="00A44DE2"/>
  </w:style>
  <w:style w:type="character" w:customStyle="1" w:styleId="highlight">
    <w:name w:val="highlight"/>
    <w:basedOn w:val="DefaultParagraphFont"/>
    <w:rsid w:val="00A44DE2"/>
  </w:style>
  <w:style w:type="paragraph" w:styleId="HTMLPreformatted">
    <w:name w:val="HTML Preformatted"/>
    <w:basedOn w:val="Normal"/>
    <w:semiHidden/>
    <w:rsid w:val="00A44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rsid w:val="00A44DE2"/>
    <w:rPr>
      <w:rFonts w:ascii="Courier New" w:hAnsi="Courier New" w:cs="Courier New"/>
    </w:rPr>
  </w:style>
  <w:style w:type="paragraph" w:customStyle="1" w:styleId="ListBullet1">
    <w:name w:val="List Bullet 1"/>
    <w:basedOn w:val="Normal"/>
    <w:rsid w:val="00A44DE2"/>
    <w:pPr>
      <w:numPr>
        <w:numId w:val="1"/>
      </w:numPr>
      <w:autoSpaceDE w:val="0"/>
      <w:autoSpaceDN w:val="0"/>
    </w:pPr>
    <w:rPr>
      <w:rFonts w:ascii="MS Sans Serif" w:hAnsi="MS Sans Serif"/>
      <w:sz w:val="20"/>
      <w:szCs w:val="20"/>
    </w:rPr>
  </w:style>
  <w:style w:type="paragraph" w:styleId="BodyText2">
    <w:name w:val="Body Text 2"/>
    <w:basedOn w:val="Normal"/>
    <w:semiHidden/>
    <w:rsid w:val="00A44DE2"/>
    <w:pPr>
      <w:tabs>
        <w:tab w:val="left" w:pos="3780"/>
        <w:tab w:val="left" w:pos="4140"/>
        <w:tab w:val="left" w:pos="4950"/>
      </w:tabs>
      <w:autoSpaceDE w:val="0"/>
      <w:autoSpaceDN w:val="0"/>
      <w:ind w:right="29"/>
      <w:jc w:val="both"/>
    </w:pPr>
    <w:rPr>
      <w:rFonts w:ascii="MS Sans Serif" w:hAnsi="MS Sans Serif"/>
      <w:sz w:val="20"/>
      <w:szCs w:val="20"/>
    </w:rPr>
  </w:style>
  <w:style w:type="character" w:customStyle="1" w:styleId="BodyText2Char">
    <w:name w:val="Body Text 2 Char"/>
    <w:rsid w:val="00A44DE2"/>
    <w:rPr>
      <w:rFonts w:ascii="MS Sans Serif" w:hAnsi="MS Sans Serif"/>
    </w:rPr>
  </w:style>
  <w:style w:type="character" w:customStyle="1" w:styleId="Heading6Char">
    <w:name w:val="Heading 6 Char"/>
    <w:rsid w:val="00A44DE2"/>
    <w:rPr>
      <w:rFonts w:ascii="Cambria" w:hAnsi="Cambria"/>
      <w:b/>
      <w:bCs/>
      <w:sz w:val="22"/>
      <w:szCs w:val="22"/>
    </w:rPr>
  </w:style>
  <w:style w:type="paragraph" w:customStyle="1" w:styleId="BodySingle">
    <w:name w:val="Body Single"/>
    <w:basedOn w:val="Normal"/>
    <w:rsid w:val="00A44DE2"/>
    <w:pPr>
      <w:suppressAutoHyphens/>
    </w:pPr>
    <w:rPr>
      <w:rFonts w:ascii="Zurich BT" w:hAnsi="Zurich BT"/>
      <w:sz w:val="22"/>
      <w:szCs w:val="20"/>
    </w:rPr>
  </w:style>
  <w:style w:type="character" w:styleId="HTMLTypewriter">
    <w:name w:val="HTML Typewriter"/>
    <w:rsid w:val="00A44DE2"/>
    <w:rPr>
      <w:rFonts w:ascii="Courier" w:eastAsia="Times New Roman" w:hAnsi="Courier" w:cs="Courier"/>
      <w:sz w:val="20"/>
    </w:rPr>
  </w:style>
  <w:style w:type="paragraph" w:styleId="BodyTextIndent">
    <w:name w:val="Body Text Indent"/>
    <w:basedOn w:val="Normal"/>
    <w:semiHidden/>
    <w:rsid w:val="00A44DE2"/>
    <w:pPr>
      <w:ind w:left="360"/>
    </w:pPr>
    <w:rPr>
      <w:sz w:val="18"/>
      <w:szCs w:val="22"/>
    </w:rPr>
  </w:style>
  <w:style w:type="character" w:customStyle="1" w:styleId="WW8Num4z2">
    <w:name w:val="WW8Num4z2"/>
    <w:rsid w:val="00A44DE2"/>
    <w:rPr>
      <w:rFonts w:ascii="Wingdings" w:hAnsi="Wingdings"/>
    </w:rPr>
  </w:style>
  <w:style w:type="character" w:styleId="Strong">
    <w:name w:val="Strong"/>
    <w:uiPriority w:val="22"/>
    <w:qFormat/>
    <w:rsid w:val="00A44DE2"/>
    <w:rPr>
      <w:b/>
      <w:bCs/>
    </w:rPr>
  </w:style>
  <w:style w:type="character" w:styleId="Hyperlink">
    <w:name w:val="Hyperlink"/>
    <w:unhideWhenUsed/>
    <w:rsid w:val="00A44DE2"/>
    <w:rPr>
      <w:color w:val="0000FF"/>
      <w:u w:val="single"/>
    </w:rPr>
  </w:style>
  <w:style w:type="paragraph" w:customStyle="1" w:styleId="ColorfulList-Accent11">
    <w:name w:val="Colorful List - Accent 11"/>
    <w:basedOn w:val="Normal"/>
    <w:uiPriority w:val="34"/>
    <w:qFormat/>
    <w:rsid w:val="00A96761"/>
    <w:pPr>
      <w:ind w:left="720"/>
    </w:pPr>
    <w:rPr>
      <w:rFonts w:ascii="Calibri" w:eastAsia="Calibri" w:hAnsi="Calibri"/>
      <w:sz w:val="22"/>
      <w:szCs w:val="22"/>
    </w:rPr>
  </w:style>
  <w:style w:type="character" w:customStyle="1" w:styleId="HeaderChar">
    <w:name w:val="Header Char"/>
    <w:link w:val="Header"/>
    <w:rsid w:val="00C0230C"/>
    <w:rPr>
      <w:sz w:val="24"/>
    </w:rPr>
  </w:style>
  <w:style w:type="paragraph" w:styleId="BodyText">
    <w:name w:val="Body Text"/>
    <w:basedOn w:val="Normal"/>
    <w:link w:val="BodyTextChar"/>
    <w:uiPriority w:val="99"/>
    <w:semiHidden/>
    <w:unhideWhenUsed/>
    <w:rsid w:val="00891BF2"/>
    <w:pPr>
      <w:spacing w:after="120"/>
    </w:pPr>
  </w:style>
  <w:style w:type="character" w:customStyle="1" w:styleId="BodyTextChar">
    <w:name w:val="Body Text Char"/>
    <w:link w:val="BodyText"/>
    <w:uiPriority w:val="99"/>
    <w:semiHidden/>
    <w:rsid w:val="00891BF2"/>
    <w:rPr>
      <w:sz w:val="24"/>
      <w:szCs w:val="24"/>
    </w:rPr>
  </w:style>
  <w:style w:type="paragraph" w:customStyle="1" w:styleId="Achievement">
    <w:name w:val="Achievement"/>
    <w:basedOn w:val="BodyText"/>
    <w:rsid w:val="00891BF2"/>
    <w:pPr>
      <w:numPr>
        <w:numId w:val="4"/>
      </w:numPr>
      <w:autoSpaceDE w:val="0"/>
      <w:autoSpaceDN w:val="0"/>
      <w:spacing w:after="60" w:line="240" w:lineRule="atLeast"/>
      <w:jc w:val="both"/>
    </w:pPr>
    <w:rPr>
      <w:rFonts w:ascii="Palatino" w:hAnsi="Palatino"/>
      <w:sz w:val="22"/>
    </w:rPr>
  </w:style>
  <w:style w:type="paragraph" w:customStyle="1" w:styleId="advance">
    <w:name w:val="advance"/>
    <w:basedOn w:val="Normal"/>
    <w:rsid w:val="00316B6B"/>
    <w:pPr>
      <w:numPr>
        <w:numId w:val="5"/>
      </w:numPr>
    </w:pPr>
    <w:rPr>
      <w:rFonts w:ascii="Arial" w:hAnsi="Arial" w:cs="Arial"/>
      <w:color w:val="000000"/>
      <w:sz w:val="18"/>
      <w:szCs w:val="18"/>
    </w:rPr>
  </w:style>
  <w:style w:type="character" w:customStyle="1" w:styleId="text">
    <w:name w:val="text"/>
    <w:basedOn w:val="DefaultParagraphFont"/>
    <w:rsid w:val="00033C6C"/>
  </w:style>
  <w:style w:type="paragraph" w:styleId="NoSpacing">
    <w:name w:val="No Spacing"/>
    <w:uiPriority w:val="99"/>
    <w:qFormat/>
    <w:rsid w:val="006B1718"/>
    <w:rPr>
      <w:rFonts w:ascii="Calibri" w:hAnsi="Calibri" w:cs="Calibri"/>
      <w:sz w:val="22"/>
      <w:szCs w:val="22"/>
    </w:rPr>
  </w:style>
  <w:style w:type="paragraph" w:styleId="Subtitle">
    <w:name w:val="Subtitle"/>
    <w:basedOn w:val="Normal"/>
    <w:next w:val="Normal"/>
    <w:link w:val="SubtitleChar"/>
    <w:qFormat/>
    <w:rsid w:val="006B1718"/>
    <w:pPr>
      <w:widowControl w:val="0"/>
      <w:suppressAutoHyphens/>
      <w:spacing w:after="60"/>
      <w:jc w:val="center"/>
      <w:outlineLvl w:val="1"/>
    </w:pPr>
    <w:rPr>
      <w:rFonts w:ascii="Cambria" w:hAnsi="Cambria"/>
      <w:lang w:eastAsia="ar-SA"/>
    </w:rPr>
  </w:style>
  <w:style w:type="character" w:customStyle="1" w:styleId="SubtitleChar">
    <w:name w:val="Subtitle Char"/>
    <w:link w:val="Subtitle"/>
    <w:rsid w:val="006B1718"/>
    <w:rPr>
      <w:rFonts w:ascii="Cambria" w:hAnsi="Cambria"/>
      <w:sz w:val="24"/>
      <w:szCs w:val="24"/>
      <w:lang w:eastAsia="ar-SA"/>
    </w:rPr>
  </w:style>
  <w:style w:type="character" w:customStyle="1" w:styleId="Heading1Char">
    <w:name w:val="Heading 1 Char"/>
    <w:link w:val="Heading1"/>
    <w:rsid w:val="00C8640F"/>
    <w:rPr>
      <w:b/>
      <w:bCs/>
      <w:sz w:val="18"/>
      <w:szCs w:val="24"/>
    </w:rPr>
  </w:style>
  <w:style w:type="character" w:customStyle="1" w:styleId="blackres">
    <w:name w:val="blackres"/>
    <w:basedOn w:val="DefaultParagraphFont"/>
    <w:rsid w:val="00C8640F"/>
  </w:style>
  <w:style w:type="paragraph" w:styleId="ListParagraph">
    <w:name w:val="List Paragraph"/>
    <w:basedOn w:val="Normal"/>
    <w:link w:val="ListParagraphChar"/>
    <w:uiPriority w:val="34"/>
    <w:qFormat/>
    <w:rsid w:val="00EB282C"/>
    <w:pPr>
      <w:ind w:left="720"/>
    </w:pPr>
    <w:rPr>
      <w:rFonts w:eastAsia="Calibri"/>
      <w:color w:val="000000"/>
    </w:rPr>
  </w:style>
  <w:style w:type="paragraph" w:customStyle="1" w:styleId="Style1">
    <w:name w:val="Style1"/>
    <w:basedOn w:val="Normal"/>
    <w:rsid w:val="007865F2"/>
    <w:pPr>
      <w:widowControl w:val="0"/>
    </w:pPr>
    <w:rPr>
      <w:rFonts w:ascii="Garamond" w:hAnsi="Garamond"/>
    </w:rPr>
  </w:style>
  <w:style w:type="character" w:customStyle="1" w:styleId="apple-converted-space">
    <w:name w:val="apple-converted-space"/>
    <w:basedOn w:val="DefaultParagraphFont"/>
    <w:rsid w:val="007865F2"/>
  </w:style>
  <w:style w:type="character" w:customStyle="1" w:styleId="l6">
    <w:name w:val="l6"/>
    <w:basedOn w:val="DefaultParagraphFont"/>
    <w:rsid w:val="007865F2"/>
  </w:style>
  <w:style w:type="character" w:customStyle="1" w:styleId="apple-style-span">
    <w:name w:val="apple-style-span"/>
    <w:basedOn w:val="DefaultParagraphFont"/>
    <w:rsid w:val="005056F3"/>
  </w:style>
  <w:style w:type="paragraph" w:customStyle="1" w:styleId="normalchar">
    <w:name w:val="normal_char"/>
    <w:basedOn w:val="Normal"/>
    <w:rsid w:val="005056F3"/>
    <w:pPr>
      <w:numPr>
        <w:numId w:val="7"/>
      </w:numPr>
      <w:jc w:val="both"/>
    </w:pPr>
  </w:style>
  <w:style w:type="character" w:customStyle="1" w:styleId="ListParagraphChar">
    <w:name w:val="List Paragraph Char"/>
    <w:link w:val="ListParagraph"/>
    <w:locked/>
    <w:rsid w:val="00C305EE"/>
    <w:rPr>
      <w:rFonts w:eastAsia="Calibri"/>
      <w:color w:val="000000"/>
      <w:sz w:val="24"/>
      <w:szCs w:val="24"/>
    </w:rPr>
  </w:style>
  <w:style w:type="character" w:customStyle="1" w:styleId="ColorfulList-Accent1Char">
    <w:name w:val="Colorful List - Accent 1 Char"/>
    <w:link w:val="ColorfulList-Accent1"/>
    <w:uiPriority w:val="34"/>
    <w:rsid w:val="0025723E"/>
  </w:style>
  <w:style w:type="table" w:styleId="ColorfulList-Accent1">
    <w:name w:val="Colorful List Accent 1"/>
    <w:basedOn w:val="TableNormal"/>
    <w:link w:val="ColorfulList-Accent1Char"/>
    <w:uiPriority w:val="34"/>
    <w:rsid w:val="0025723E"/>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character" w:customStyle="1" w:styleId="ecxnormalchar">
    <w:name w:val="ecxnormal__char"/>
    <w:basedOn w:val="DefaultParagraphFont"/>
    <w:rsid w:val="00064527"/>
  </w:style>
  <w:style w:type="character" w:customStyle="1" w:styleId="emp-txtempstyle2">
    <w:name w:val="emp-txtempstyle2"/>
    <w:rsid w:val="00860806"/>
    <w:rPr>
      <w:rFonts w:ascii="Arial" w:hAnsi="Arial" w:cs="Arial" w:hint="default"/>
      <w:strike w:val="0"/>
      <w:dstrike w:val="0"/>
      <w:color w:val="333333"/>
      <w:sz w:val="18"/>
      <w:szCs w:val="18"/>
      <w:u w:val="none"/>
      <w:effect w:val="none"/>
    </w:rPr>
  </w:style>
  <w:style w:type="character" w:styleId="Emphasis">
    <w:name w:val="Emphasis"/>
    <w:basedOn w:val="DefaultParagraphFont"/>
    <w:uiPriority w:val="20"/>
    <w:qFormat/>
    <w:rsid w:val="00C851BD"/>
    <w:rPr>
      <w:i/>
      <w:iCs/>
    </w:rPr>
  </w:style>
  <w:style w:type="character" w:customStyle="1" w:styleId="NormalWebChar">
    <w:name w:val="Normal (Web) Char"/>
    <w:link w:val="NormalWeb"/>
    <w:rsid w:val="003A2202"/>
    <w:rPr>
      <w:sz w:val="24"/>
      <w:szCs w:val="24"/>
    </w:rPr>
  </w:style>
  <w:style w:type="character" w:customStyle="1" w:styleId="hl">
    <w:name w:val="hl"/>
    <w:basedOn w:val="DefaultParagraphFont"/>
    <w:rsid w:val="00A21962"/>
  </w:style>
</w:styles>
</file>

<file path=word/webSettings.xml><?xml version="1.0" encoding="utf-8"?>
<w:webSettings xmlns:r="http://schemas.openxmlformats.org/officeDocument/2006/relationships" xmlns:w="http://schemas.openxmlformats.org/wordprocessingml/2006/main">
  <w:divs>
    <w:div w:id="86773021">
      <w:bodyDiv w:val="1"/>
      <w:marLeft w:val="0"/>
      <w:marRight w:val="0"/>
      <w:marTop w:val="0"/>
      <w:marBottom w:val="0"/>
      <w:divBdr>
        <w:top w:val="none" w:sz="0" w:space="0" w:color="auto"/>
        <w:left w:val="none" w:sz="0" w:space="0" w:color="auto"/>
        <w:bottom w:val="none" w:sz="0" w:space="0" w:color="auto"/>
        <w:right w:val="none" w:sz="0" w:space="0" w:color="auto"/>
      </w:divBdr>
    </w:div>
    <w:div w:id="127162905">
      <w:bodyDiv w:val="1"/>
      <w:marLeft w:val="0"/>
      <w:marRight w:val="0"/>
      <w:marTop w:val="0"/>
      <w:marBottom w:val="0"/>
      <w:divBdr>
        <w:top w:val="none" w:sz="0" w:space="0" w:color="auto"/>
        <w:left w:val="none" w:sz="0" w:space="0" w:color="auto"/>
        <w:bottom w:val="none" w:sz="0" w:space="0" w:color="auto"/>
        <w:right w:val="none" w:sz="0" w:space="0" w:color="auto"/>
      </w:divBdr>
    </w:div>
    <w:div w:id="814374899">
      <w:bodyDiv w:val="1"/>
      <w:marLeft w:val="0"/>
      <w:marRight w:val="0"/>
      <w:marTop w:val="0"/>
      <w:marBottom w:val="0"/>
      <w:divBdr>
        <w:top w:val="none" w:sz="0" w:space="0" w:color="auto"/>
        <w:left w:val="none" w:sz="0" w:space="0" w:color="auto"/>
        <w:bottom w:val="none" w:sz="0" w:space="0" w:color="auto"/>
        <w:right w:val="none" w:sz="0" w:space="0" w:color="auto"/>
      </w:divBdr>
    </w:div>
    <w:div w:id="1884830106">
      <w:bodyDiv w:val="1"/>
      <w:marLeft w:val="0"/>
      <w:marRight w:val="0"/>
      <w:marTop w:val="0"/>
      <w:marBottom w:val="0"/>
      <w:divBdr>
        <w:top w:val="none" w:sz="0" w:space="0" w:color="auto"/>
        <w:left w:val="none" w:sz="0" w:space="0" w:color="auto"/>
        <w:bottom w:val="none" w:sz="0" w:space="0" w:color="auto"/>
        <w:right w:val="none" w:sz="0" w:space="0" w:color="auto"/>
      </w:divBdr>
    </w:div>
    <w:div w:id="194603615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42BBF19-03A9-4A3C-9B59-0317949B24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2995</Words>
  <Characters>17076</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Syed Abbas Hussain Jafri</vt:lpstr>
    </vt:vector>
  </TitlesOfParts>
  <Company>Hewlett-Packard</Company>
  <LinksUpToDate>false</LinksUpToDate>
  <CharactersWithSpaces>20031</CharactersWithSpaces>
  <SharedDoc>false</SharedDoc>
  <HLinks>
    <vt:vector size="66" baseType="variant">
      <vt:variant>
        <vt:i4>1310766</vt:i4>
      </vt:variant>
      <vt:variant>
        <vt:i4>27</vt:i4>
      </vt:variant>
      <vt:variant>
        <vt:i4>0</vt:i4>
      </vt:variant>
      <vt:variant>
        <vt:i4>5</vt:i4>
      </vt:variant>
      <vt:variant>
        <vt:lpwstr>http://en.wikipedia.org/wiki/Underwriting</vt:lpwstr>
      </vt:variant>
      <vt:variant>
        <vt:lpwstr/>
      </vt:variant>
      <vt:variant>
        <vt:i4>5570655</vt:i4>
      </vt:variant>
      <vt:variant>
        <vt:i4>24</vt:i4>
      </vt:variant>
      <vt:variant>
        <vt:i4>0</vt:i4>
      </vt:variant>
      <vt:variant>
        <vt:i4>5</vt:i4>
      </vt:variant>
      <vt:variant>
        <vt:lpwstr>http://en.wikipedia.org/wiki/Security_%28finance%29</vt:lpwstr>
      </vt:variant>
      <vt:variant>
        <vt:lpwstr/>
      </vt:variant>
      <vt:variant>
        <vt:i4>1966088</vt:i4>
      </vt:variant>
      <vt:variant>
        <vt:i4>21</vt:i4>
      </vt:variant>
      <vt:variant>
        <vt:i4>0</vt:i4>
      </vt:variant>
      <vt:variant>
        <vt:i4>5</vt:i4>
      </vt:variant>
      <vt:variant>
        <vt:lpwstr>http://en.wikipedia.org/wiki/Asset_management</vt:lpwstr>
      </vt:variant>
      <vt:variant>
        <vt:lpwstr/>
      </vt:variant>
      <vt:variant>
        <vt:i4>7143433</vt:i4>
      </vt:variant>
      <vt:variant>
        <vt:i4>18</vt:i4>
      </vt:variant>
      <vt:variant>
        <vt:i4>0</vt:i4>
      </vt:variant>
      <vt:variant>
        <vt:i4>5</vt:i4>
      </vt:variant>
      <vt:variant>
        <vt:lpwstr>http://en.wikipedia.org/wiki/Equipment_leasing</vt:lpwstr>
      </vt:variant>
      <vt:variant>
        <vt:lpwstr/>
      </vt:variant>
      <vt:variant>
        <vt:i4>8126508</vt:i4>
      </vt:variant>
      <vt:variant>
        <vt:i4>15</vt:i4>
      </vt:variant>
      <vt:variant>
        <vt:i4>0</vt:i4>
      </vt:variant>
      <vt:variant>
        <vt:i4>5</vt:i4>
      </vt:variant>
      <vt:variant>
        <vt:lpwstr>http://en.wikipedia.org/wiki/Insurance</vt:lpwstr>
      </vt:variant>
      <vt:variant>
        <vt:lpwstr/>
      </vt:variant>
      <vt:variant>
        <vt:i4>2687010</vt:i4>
      </vt:variant>
      <vt:variant>
        <vt:i4>12</vt:i4>
      </vt:variant>
      <vt:variant>
        <vt:i4>0</vt:i4>
      </vt:variant>
      <vt:variant>
        <vt:i4>5</vt:i4>
      </vt:variant>
      <vt:variant>
        <vt:lpwstr>http://en.wikipedia.org/wiki/Mutual_funds</vt:lpwstr>
      </vt:variant>
      <vt:variant>
        <vt:lpwstr/>
      </vt:variant>
      <vt:variant>
        <vt:i4>6160423</vt:i4>
      </vt:variant>
      <vt:variant>
        <vt:i4>9</vt:i4>
      </vt:variant>
      <vt:variant>
        <vt:i4>0</vt:i4>
      </vt:variant>
      <vt:variant>
        <vt:i4>5</vt:i4>
      </vt:variant>
      <vt:variant>
        <vt:lpwstr>http://en.wikipedia.org/wiki/Mortgage_loan</vt:lpwstr>
      </vt:variant>
      <vt:variant>
        <vt:lpwstr/>
      </vt:variant>
      <vt:variant>
        <vt:i4>655472</vt:i4>
      </vt:variant>
      <vt:variant>
        <vt:i4>6</vt:i4>
      </vt:variant>
      <vt:variant>
        <vt:i4>0</vt:i4>
      </vt:variant>
      <vt:variant>
        <vt:i4>5</vt:i4>
      </vt:variant>
      <vt:variant>
        <vt:lpwstr>http://en.wikipedia.org/wiki/Trust_%28law%29</vt:lpwstr>
      </vt:variant>
      <vt:variant>
        <vt:lpwstr/>
      </vt:variant>
      <vt:variant>
        <vt:i4>458787</vt:i4>
      </vt:variant>
      <vt:variant>
        <vt:i4>3</vt:i4>
      </vt:variant>
      <vt:variant>
        <vt:i4>0</vt:i4>
      </vt:variant>
      <vt:variant>
        <vt:i4>5</vt:i4>
      </vt:variant>
      <vt:variant>
        <vt:lpwstr>http://en.wikipedia.org/wiki/Bank_holding_company</vt:lpwstr>
      </vt:variant>
      <vt:variant>
        <vt:lpwstr/>
      </vt:variant>
      <vt:variant>
        <vt:i4>3211332</vt:i4>
      </vt:variant>
      <vt:variant>
        <vt:i4>0</vt:i4>
      </vt:variant>
      <vt:variant>
        <vt:i4>0</vt:i4>
      </vt:variant>
      <vt:variant>
        <vt:i4>5</vt:i4>
      </vt:variant>
      <vt:variant>
        <vt:lpwstr>http://en.wikipedia.org/wiki/Networking_hardware</vt:lpwstr>
      </vt:variant>
      <vt:variant>
        <vt:lpwstr/>
      </vt:variant>
      <vt:variant>
        <vt:i4>786523</vt:i4>
      </vt:variant>
      <vt:variant>
        <vt:i4>2063</vt:i4>
      </vt:variant>
      <vt:variant>
        <vt:i4>1025</vt:i4>
      </vt:variant>
      <vt:variant>
        <vt:i4>1</vt:i4>
      </vt:variant>
      <vt:variant>
        <vt:lpwstr>j0115855</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Syed Abbas Hussain Jafri</dc:title>
  <dc:creator>Guest</dc:creator>
  <cp:lastModifiedBy>atul</cp:lastModifiedBy>
  <cp:revision>2</cp:revision>
  <dcterms:created xsi:type="dcterms:W3CDTF">2016-08-26T21:45:00Z</dcterms:created>
  <dcterms:modified xsi:type="dcterms:W3CDTF">2016-08-26T21:45:00Z</dcterms:modified>
</cp:coreProperties>
</file>