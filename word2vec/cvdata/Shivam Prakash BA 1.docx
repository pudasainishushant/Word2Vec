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3F" w:rsidRPr="00655882" w:rsidRDefault="00312D3F" w:rsidP="00655882">
      <w:pPr>
        <w:pStyle w:val="Heading2"/>
        <w:spacing w:line="276" w:lineRule="auto"/>
        <w:jc w:val="both"/>
        <w:rPr>
          <w:rFonts w:ascii="Arial Narrow" w:hAnsi="Arial Narrow" w:cs="Times New Roman"/>
          <w:sz w:val="24"/>
          <w:szCs w:val="24"/>
          <w:u w:val="single"/>
        </w:rPr>
      </w:pPr>
      <w:bookmarkStart w:id="0" w:name="_GoBack"/>
      <w:bookmarkEnd w:id="0"/>
      <w:r w:rsidRPr="00655882">
        <w:rPr>
          <w:rFonts w:ascii="Arial Narrow" w:hAnsi="Arial Narrow" w:cs="Times New Roman"/>
          <w:sz w:val="24"/>
          <w:szCs w:val="24"/>
          <w:u w:val="single"/>
        </w:rPr>
        <w:t>Professional Summary</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 xml:space="preserve">Over </w:t>
      </w:r>
      <w:r w:rsidR="0022356F">
        <w:rPr>
          <w:rFonts w:ascii="Arial Narrow" w:hAnsi="Arial Narrow"/>
          <w:b/>
          <w:bCs/>
        </w:rPr>
        <w:t>7</w:t>
      </w:r>
      <w:r w:rsidRPr="00655882">
        <w:rPr>
          <w:rFonts w:ascii="Arial Narrow" w:hAnsi="Arial Narrow"/>
          <w:b/>
          <w:bCs/>
        </w:rPr>
        <w:t xml:space="preserve"> years</w:t>
      </w:r>
      <w:r w:rsidRPr="00655882">
        <w:rPr>
          <w:rFonts w:ascii="Arial Narrow" w:hAnsi="Arial Narrow"/>
          <w:bCs/>
        </w:rPr>
        <w:t xml:space="preserve"> of professional experience as </w:t>
      </w:r>
      <w:r w:rsidRPr="00655882">
        <w:rPr>
          <w:rFonts w:ascii="Arial Narrow" w:hAnsi="Arial Narrow"/>
          <w:b/>
          <w:bCs/>
        </w:rPr>
        <w:t>Business Analyst</w:t>
      </w:r>
      <w:r w:rsidRPr="00655882">
        <w:rPr>
          <w:rFonts w:ascii="Arial Narrow" w:hAnsi="Arial Narrow"/>
          <w:bCs/>
        </w:rPr>
        <w:t xml:space="preserve"> with expertise in </w:t>
      </w:r>
      <w:r w:rsidRPr="00655882">
        <w:rPr>
          <w:rFonts w:ascii="Arial Narrow" w:hAnsi="Arial Narrow"/>
          <w:b/>
          <w:bCs/>
        </w:rPr>
        <w:t>Software Development Life Cycle (SDLC)</w:t>
      </w:r>
      <w:r w:rsidRPr="00655882">
        <w:rPr>
          <w:rFonts w:ascii="Arial Narrow" w:hAnsi="Arial Narrow"/>
          <w:bCs/>
        </w:rPr>
        <w:t xml:space="preserve"> and Business Process Reengineering in </w:t>
      </w:r>
      <w:r w:rsidR="001A2B8D" w:rsidRPr="001A2B8D">
        <w:rPr>
          <w:rFonts w:ascii="Arial Narrow" w:hAnsi="Arial Narrow"/>
          <w:bCs/>
        </w:rPr>
        <w:t xml:space="preserve">Healthcare Industry including </w:t>
      </w:r>
      <w:r w:rsidR="001A2B8D" w:rsidRPr="000F76D6">
        <w:rPr>
          <w:rFonts w:ascii="Arial Narrow" w:hAnsi="Arial Narrow"/>
          <w:b/>
          <w:bCs/>
        </w:rPr>
        <w:t>Health Care Reform</w:t>
      </w:r>
      <w:r w:rsidR="00A64718">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Extensive experience in the development, implementation and integration strategies towards a </w:t>
      </w:r>
      <w:r w:rsidRPr="00655882">
        <w:rPr>
          <w:rFonts w:ascii="Arial Narrow" w:hAnsi="Arial Narrow"/>
          <w:b/>
          <w:bCs/>
        </w:rPr>
        <w:t>team oriented environment</w:t>
      </w:r>
      <w:r w:rsidRPr="00655882">
        <w:rPr>
          <w:rFonts w:ascii="Arial Narrow" w:hAnsi="Arial Narrow"/>
          <w:bCs/>
        </w:rPr>
        <w:t xml:space="preserve">, utilizing quantitative and qualitative analytical skills. With ease in </w:t>
      </w:r>
      <w:r w:rsidRPr="00655882">
        <w:rPr>
          <w:rFonts w:ascii="Arial Narrow" w:hAnsi="Arial Narrow"/>
          <w:b/>
          <w:bCs/>
        </w:rPr>
        <w:t>communicating/converting</w:t>
      </w:r>
      <w:r w:rsidRPr="00655882">
        <w:rPr>
          <w:rFonts w:ascii="Arial Narrow" w:hAnsi="Arial Narrow"/>
          <w:bCs/>
        </w:rPr>
        <w:t xml:space="preserve"> clients </w:t>
      </w:r>
      <w:r w:rsidRPr="00655882">
        <w:rPr>
          <w:rFonts w:ascii="Arial Narrow" w:hAnsi="Arial Narrow"/>
          <w:b/>
          <w:bCs/>
        </w:rPr>
        <w:t>vague/non-technical requirements</w:t>
      </w:r>
      <w:r w:rsidRPr="00655882">
        <w:rPr>
          <w:rFonts w:ascii="Arial Narrow" w:hAnsi="Arial Narrow"/>
          <w:bCs/>
        </w:rPr>
        <w:t xml:space="preserve"> into precise/concise representation to the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in developing detailed functional specs through </w:t>
      </w:r>
      <w:r w:rsidRPr="00655882">
        <w:rPr>
          <w:rFonts w:ascii="Arial Narrow" w:hAnsi="Arial Narrow"/>
          <w:b/>
          <w:bCs/>
        </w:rPr>
        <w:t>JADsessions</w:t>
      </w:r>
      <w:r w:rsidRPr="00655882">
        <w:rPr>
          <w:rFonts w:ascii="Arial Narrow" w:hAnsi="Arial Narrow"/>
          <w:bCs/>
        </w:rPr>
        <w:t>, interviews, on site meetings with business users &amp; development team.</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Documentation: </w:t>
      </w:r>
      <w:r w:rsidRPr="00655882">
        <w:rPr>
          <w:rFonts w:ascii="Arial Narrow" w:hAnsi="Arial Narrow"/>
          <w:b/>
          <w:bCs/>
        </w:rPr>
        <w:t>BRD (Business Requirement Document</w:t>
      </w:r>
      <w:r w:rsidRPr="00655882">
        <w:rPr>
          <w:rFonts w:ascii="Arial Narrow" w:hAnsi="Arial Narrow"/>
          <w:bCs/>
        </w:rPr>
        <w:t xml:space="preserve">), </w:t>
      </w:r>
      <w:r w:rsidRPr="00655882">
        <w:rPr>
          <w:rFonts w:ascii="Arial Narrow" w:hAnsi="Arial Narrow"/>
          <w:b/>
          <w:bCs/>
        </w:rPr>
        <w:t>FRD (Functional Requirement Document)</w:t>
      </w:r>
      <w:r w:rsidRPr="00655882">
        <w:rPr>
          <w:rFonts w:ascii="Arial Narrow" w:hAnsi="Arial Narrow"/>
          <w:bCs/>
        </w:rPr>
        <w:t xml:space="preserve"> and </w:t>
      </w:r>
      <w:r w:rsidRPr="00655882">
        <w:rPr>
          <w:rFonts w:ascii="Arial Narrow" w:hAnsi="Arial Narrow"/>
          <w:b/>
          <w:bCs/>
        </w:rPr>
        <w:t>Non-functional Requirement Document</w:t>
      </w:r>
      <w:r w:rsidRPr="00655882">
        <w:rPr>
          <w:rFonts w:ascii="Arial Narrow" w:hAnsi="Arial Narrow"/>
          <w:bCs/>
        </w:rPr>
        <w:t>.</w:t>
      </w:r>
    </w:p>
    <w:p w:rsidR="00BF01CD" w:rsidRPr="00017765"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 xml:space="preserve">Worked in various technologies such as </w:t>
      </w:r>
      <w:r w:rsidRPr="00BF01CD">
        <w:rPr>
          <w:rFonts w:ascii="Arial Narrow" w:hAnsi="Arial Narrow"/>
          <w:b/>
          <w:bCs/>
        </w:rPr>
        <w:t>EpicCare Ambulatory, EpicCare Inpatient, IDX/GE Centricity, Cerner PowerChart, Citrix, HL7 (v 2.3/2.4), PACS, DICOM, XML, Java, .Net, Oracle and HTML.</w:t>
      </w:r>
    </w:p>
    <w:p w:rsidR="00017765" w:rsidRPr="00655882"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Strong knowledge and experience in Healthcare industry. Functional knowledge of Medicaid Management Information System (MMIS).</w:t>
      </w:r>
    </w:p>
    <w:p w:rsidR="00547302" w:rsidRPr="00FE7931"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PMO techniques such as </w:t>
      </w:r>
      <w:r w:rsidRPr="00655882">
        <w:rPr>
          <w:rFonts w:ascii="Arial Narrow" w:hAnsi="Arial Narrow"/>
          <w:b/>
          <w:bCs/>
        </w:rPr>
        <w:t>Rational Unified Process</w:t>
      </w:r>
      <w:r w:rsidRPr="00655882">
        <w:rPr>
          <w:rFonts w:ascii="Arial Narrow" w:hAnsi="Arial Narrow"/>
          <w:bCs/>
        </w:rPr>
        <w:t xml:space="preserve"> (RUP), </w:t>
      </w:r>
      <w:r w:rsidRPr="00655882">
        <w:rPr>
          <w:rFonts w:ascii="Arial Narrow" w:hAnsi="Arial Narrow"/>
          <w:b/>
          <w:bCs/>
        </w:rPr>
        <w:t>Agile&amp; Waterfall life cycle</w:t>
      </w:r>
    </w:p>
    <w:p w:rsidR="00FE7931" w:rsidRDefault="00FE7931" w:rsidP="00FE7931">
      <w:pPr>
        <w:pStyle w:val="NormalWeb"/>
        <w:numPr>
          <w:ilvl w:val="0"/>
          <w:numId w:val="28"/>
        </w:numPr>
        <w:spacing w:line="276" w:lineRule="auto"/>
        <w:jc w:val="both"/>
        <w:rPr>
          <w:rFonts w:ascii="Arial Narrow" w:hAnsi="Arial Narrow"/>
          <w:bCs/>
        </w:rPr>
      </w:pPr>
      <w:r>
        <w:rPr>
          <w:rFonts w:ascii="Arial Narrow" w:hAnsi="Arial Narrow"/>
          <w:bCs/>
        </w:rPr>
        <w:t>E</w:t>
      </w:r>
      <w:r w:rsidRPr="00FE7931">
        <w:rPr>
          <w:rFonts w:ascii="Arial Narrow" w:hAnsi="Arial Narrow"/>
          <w:bCs/>
        </w:rPr>
        <w:t>xperience in Documentum related technologies and tools like Trusted Content Services, Content Server 5x/6x, e-Content Server 4.2.6,WebTop, Documentum Compliance Manager, Documentum Administrator, Content Services and Archive services for SAP</w:t>
      </w:r>
    </w:p>
    <w:p w:rsidR="009239D8" w:rsidRPr="00BF01CD" w:rsidRDefault="009239D8" w:rsidP="009239D8">
      <w:pPr>
        <w:pStyle w:val="NormalWeb"/>
        <w:numPr>
          <w:ilvl w:val="0"/>
          <w:numId w:val="28"/>
        </w:numPr>
        <w:spacing w:line="276" w:lineRule="auto"/>
        <w:jc w:val="both"/>
        <w:rPr>
          <w:rFonts w:ascii="Arial Narrow" w:hAnsi="Arial Narrow"/>
          <w:bCs/>
        </w:rPr>
      </w:pPr>
      <w:r w:rsidRPr="009239D8">
        <w:rPr>
          <w:rFonts w:ascii="Arial Narrow" w:hAnsi="Arial Narrow"/>
          <w:bCs/>
        </w:rPr>
        <w:t>Knowledge of Hospital Billing, Charge and Revenue Codes (CPT), HCPCS, ICD-9-CM code books, CMS 1500 professional claim forms and UB-92 hospital claim forms</w:t>
      </w:r>
    </w:p>
    <w:p w:rsidR="00BF01CD" w:rsidRPr="00655882"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Experience in Medicare and Medicaid coverage guidelines.</w:t>
      </w:r>
    </w:p>
    <w:p w:rsidR="00547302" w:rsidRPr="00655882" w:rsidRDefault="00547302" w:rsidP="00655882">
      <w:pPr>
        <w:pStyle w:val="NormalWeb"/>
        <w:numPr>
          <w:ilvl w:val="0"/>
          <w:numId w:val="28"/>
        </w:numPr>
        <w:spacing w:line="276" w:lineRule="auto"/>
        <w:jc w:val="both"/>
        <w:rPr>
          <w:rFonts w:ascii="Arial Narrow" w:hAnsi="Arial Narrow"/>
          <w:b/>
          <w:bCs/>
        </w:rPr>
      </w:pPr>
      <w:r w:rsidRPr="00655882">
        <w:rPr>
          <w:rFonts w:ascii="Arial Narrow" w:hAnsi="Arial Narrow"/>
          <w:bCs/>
        </w:rPr>
        <w:t xml:space="preserve">Experience in interviewing </w:t>
      </w:r>
      <w:r w:rsidRPr="00655882">
        <w:rPr>
          <w:rFonts w:ascii="Arial Narrow" w:hAnsi="Arial Narrow"/>
          <w:b/>
          <w:bCs/>
        </w:rPr>
        <w:t>Business users</w:t>
      </w:r>
      <w:r w:rsidRPr="00655882">
        <w:rPr>
          <w:rFonts w:ascii="Arial Narrow" w:hAnsi="Arial Narrow"/>
          <w:bCs/>
        </w:rPr>
        <w:t>&amp;</w:t>
      </w:r>
      <w:r w:rsidRPr="00655882">
        <w:rPr>
          <w:rFonts w:ascii="Arial Narrow" w:hAnsi="Arial Narrow"/>
          <w:b/>
          <w:bCs/>
        </w:rPr>
        <w:t>SME</w:t>
      </w:r>
      <w:r w:rsidRPr="00655882">
        <w:rPr>
          <w:rFonts w:ascii="Arial Narrow" w:hAnsi="Arial Narrow"/>
          <w:bCs/>
        </w:rPr>
        <w:t xml:space="preserve"> providing recommendations to resolve issues for various business/technical groups &amp; defining strategic solutions to business problems in a multiple project environment.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Test Case writing</w:t>
      </w:r>
      <w:r w:rsidRPr="00655882">
        <w:rPr>
          <w:rFonts w:ascii="Arial Narrow" w:hAnsi="Arial Narrow"/>
          <w:bCs/>
        </w:rPr>
        <w:t xml:space="preserve"> (</w:t>
      </w:r>
      <w:r w:rsidRPr="00655882">
        <w:rPr>
          <w:rFonts w:ascii="Arial Narrow" w:hAnsi="Arial Narrow"/>
          <w:b/>
          <w:bCs/>
        </w:rPr>
        <w:t>manual/automated test cases</w:t>
      </w:r>
      <w:r w:rsidRPr="00655882">
        <w:rPr>
          <w:rFonts w:ascii="Arial Narrow" w:hAnsi="Arial Narrow"/>
          <w:bCs/>
        </w:rPr>
        <w:t xml:space="preserve">) and Conducting </w:t>
      </w:r>
      <w:r w:rsidRPr="00655882">
        <w:rPr>
          <w:rFonts w:ascii="Arial Narrow" w:hAnsi="Arial Narrow"/>
          <w:b/>
          <w:bCs/>
        </w:rPr>
        <w:t>Tests (Integration testing, Regression testing)</w:t>
      </w:r>
      <w:r w:rsidRPr="00655882">
        <w:rPr>
          <w:rFonts w:ascii="Arial Narrow" w:hAnsi="Arial Narrow"/>
          <w:bCs/>
        </w:rPr>
        <w:t xml:space="preserve">, </w:t>
      </w:r>
      <w:r w:rsidRPr="00655882">
        <w:rPr>
          <w:rFonts w:ascii="Arial Narrow" w:hAnsi="Arial Narrow"/>
          <w:b/>
          <w:bCs/>
        </w:rPr>
        <w:t>Black Box/White Box testing</w:t>
      </w:r>
      <w:r w:rsidRPr="00655882">
        <w:rPr>
          <w:rFonts w:ascii="Arial Narrow" w:hAnsi="Arial Narrow"/>
          <w:bCs/>
        </w:rPr>
        <w:t xml:space="preserve">, </w:t>
      </w:r>
      <w:r w:rsidRPr="00655882">
        <w:rPr>
          <w:rFonts w:ascii="Arial Narrow" w:hAnsi="Arial Narrow"/>
          <w:b/>
          <w:bCs/>
        </w:rPr>
        <w:t>UAT (User Acceptance Testing)</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Analysis &amp; Design (</w:t>
      </w:r>
      <w:r w:rsidRPr="00655882">
        <w:rPr>
          <w:rFonts w:ascii="Arial Narrow" w:hAnsi="Arial Narrow"/>
          <w:b/>
          <w:bCs/>
        </w:rPr>
        <w:t>Use Case, Sequence and Activity diagrams).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Writing Manuals (</w:t>
      </w:r>
      <w:r w:rsidRPr="00655882">
        <w:rPr>
          <w:rFonts w:ascii="Arial Narrow" w:hAnsi="Arial Narrow"/>
          <w:b/>
          <w:bCs/>
        </w:rPr>
        <w:t>System guides</w:t>
      </w:r>
      <w:r w:rsidRPr="00655882">
        <w:rPr>
          <w:rFonts w:ascii="Arial Narrow" w:hAnsi="Arial Narrow"/>
          <w:bCs/>
        </w:rPr>
        <w:t xml:space="preserve">, training material for business users and </w:t>
      </w:r>
      <w:r w:rsidRPr="00655882">
        <w:rPr>
          <w:rFonts w:ascii="Arial Narrow" w:hAnsi="Arial Narrow"/>
          <w:b/>
          <w:bCs/>
        </w:rPr>
        <w:t>Deployment guides</w:t>
      </w:r>
      <w:r w:rsidRPr="00655882">
        <w:rPr>
          <w:rFonts w:ascii="Arial Narrow" w:hAnsi="Arial Narrow"/>
          <w:bCs/>
        </w:rPr>
        <w:t>).</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User training on the changes being released and conducting post production activities like getting feedback from users. In case of any issues - doing </w:t>
      </w:r>
      <w:r w:rsidRPr="00655882">
        <w:rPr>
          <w:rFonts w:ascii="Arial Narrow" w:hAnsi="Arial Narrow"/>
          <w:b/>
          <w:bCs/>
        </w:rPr>
        <w:t>Root Cause Analysis</w:t>
      </w:r>
      <w:r w:rsidRPr="00655882">
        <w:rPr>
          <w:rFonts w:ascii="Arial Narrow" w:hAnsi="Arial Narrow"/>
          <w:bCs/>
        </w:rPr>
        <w:t>, prioritizing tasks with business users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Strong Experience in SQL Server Integration Services (SSIS), Data Transformation Services (DTS) and SQL Server Reporting Services (SSRS)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lastRenderedPageBreak/>
        <w:t>Knowledge on different reporting tools (SSRS, Crystal Reports, Cognos, B.O)</w:t>
      </w:r>
    </w:p>
    <w:p w:rsidR="00F20FD4" w:rsidRPr="00655882"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Experienced in designing report layouts in SSRS and deployed cubes using SSAS.</w:t>
      </w:r>
    </w:p>
    <w:p w:rsidR="00547302" w:rsidRPr="006133D3"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Good knowledge and extensively used </w:t>
      </w:r>
      <w:r w:rsidRPr="00655882">
        <w:rPr>
          <w:rFonts w:ascii="Arial Narrow" w:hAnsi="Arial Narrow"/>
          <w:b/>
          <w:bCs/>
        </w:rPr>
        <w:t>RDBMS, Oracle, SQL, and PL/SQL</w:t>
      </w:r>
      <w:r w:rsidRPr="00655882">
        <w:rPr>
          <w:rFonts w:ascii="Arial Narrow" w:hAnsi="Arial Narrow"/>
          <w:bCs/>
        </w:rPr>
        <w:t xml:space="preserve"> along with </w:t>
      </w:r>
      <w:r w:rsidRPr="00655882">
        <w:rPr>
          <w:rFonts w:ascii="Arial Narrow" w:hAnsi="Arial Narrow"/>
          <w:b/>
          <w:bCs/>
        </w:rPr>
        <w:t>MS SQL administration, SQL Enterprise Manager, Data analysis and reporting.</w:t>
      </w:r>
    </w:p>
    <w:p w:rsidR="006133D3" w:rsidRPr="00655882" w:rsidRDefault="006133D3" w:rsidP="006133D3">
      <w:pPr>
        <w:pStyle w:val="NormalWeb"/>
        <w:numPr>
          <w:ilvl w:val="0"/>
          <w:numId w:val="28"/>
        </w:numPr>
        <w:spacing w:line="276" w:lineRule="auto"/>
        <w:jc w:val="both"/>
        <w:rPr>
          <w:rFonts w:ascii="Arial Narrow" w:hAnsi="Arial Narrow"/>
          <w:bCs/>
        </w:rPr>
      </w:pPr>
      <w:r w:rsidRPr="006133D3">
        <w:rPr>
          <w:rFonts w:ascii="Arial Narrow" w:hAnsi="Arial Narrow"/>
          <w:bCs/>
        </w:rPr>
        <w:t>Knowledge of Medicaid Information Technology Architecture MITA Service Oriented Architecture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Working experience in a cross-functional team environment/different geographical locations teams.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data analysis</w:t>
      </w:r>
      <w:r w:rsidRPr="00655882">
        <w:rPr>
          <w:rFonts w:ascii="Arial Narrow" w:hAnsi="Arial Narrow"/>
          <w:bCs/>
        </w:rPr>
        <w:t xml:space="preserve">, </w:t>
      </w:r>
      <w:r w:rsidRPr="00655882">
        <w:rPr>
          <w:rFonts w:ascii="Arial Narrow" w:hAnsi="Arial Narrow"/>
          <w:b/>
          <w:bCs/>
        </w:rPr>
        <w:t>data mapping</w:t>
      </w:r>
      <w:r w:rsidRPr="00655882">
        <w:rPr>
          <w:rFonts w:ascii="Arial Narrow" w:hAnsi="Arial Narrow"/>
          <w:bCs/>
        </w:rPr>
        <w:t xml:space="preserve"> and </w:t>
      </w:r>
      <w:r w:rsidRPr="00655882">
        <w:rPr>
          <w:rFonts w:ascii="Arial Narrow" w:hAnsi="Arial Narrow"/>
          <w:b/>
          <w:bCs/>
        </w:rPr>
        <w:t>dimensional modeling</w:t>
      </w:r>
      <w:r w:rsidRPr="00655882">
        <w:rPr>
          <w:rFonts w:ascii="Arial Narrow" w:hAnsi="Arial Narrow"/>
          <w:bCs/>
        </w:rPr>
        <w:t xml:space="preserve"> experience in decision support systems (</w:t>
      </w:r>
      <w:r w:rsidRPr="00655882">
        <w:rPr>
          <w:rFonts w:ascii="Arial Narrow" w:hAnsi="Arial Narrow"/>
          <w:b/>
          <w:bCs/>
        </w:rPr>
        <w:t>data marts</w:t>
      </w:r>
      <w:r w:rsidRPr="00655882">
        <w:rPr>
          <w:rFonts w:ascii="Arial Narrow" w:hAnsi="Arial Narrow"/>
          <w:bCs/>
        </w:rPr>
        <w:t xml:space="preserve">) using </w:t>
      </w:r>
      <w:r w:rsidRPr="00655882">
        <w:rPr>
          <w:rFonts w:ascii="Arial Narrow" w:hAnsi="Arial Narrow"/>
          <w:b/>
          <w:bCs/>
        </w:rPr>
        <w:t>Star Schema</w:t>
      </w:r>
      <w:r w:rsidRPr="00655882">
        <w:rPr>
          <w:rFonts w:ascii="Arial Narrow" w:hAnsi="Arial Narrow"/>
          <w:bCs/>
        </w:rPr>
        <w:t>.</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Good knowledge on different modules within health-care (</w:t>
      </w:r>
      <w:r w:rsidRPr="00655882">
        <w:rPr>
          <w:rFonts w:ascii="Arial Narrow" w:hAnsi="Arial Narrow"/>
          <w:b/>
          <w:bCs/>
        </w:rPr>
        <w:t>Membership, billing, enrollment, claims, capitation, providers</w:t>
      </w:r>
      <w:r w:rsidRPr="00655882">
        <w:rPr>
          <w:rFonts w:ascii="Arial Narrow" w:hAnsi="Arial Narrow"/>
          <w:bCs/>
        </w:rPr>
        <w:t>).</w:t>
      </w:r>
    </w:p>
    <w:p w:rsidR="00E77E8D" w:rsidRDefault="00E77E8D" w:rsidP="00E77E8D">
      <w:pPr>
        <w:pStyle w:val="NormalWeb"/>
        <w:numPr>
          <w:ilvl w:val="0"/>
          <w:numId w:val="28"/>
        </w:numPr>
        <w:spacing w:line="276" w:lineRule="auto"/>
        <w:jc w:val="both"/>
        <w:rPr>
          <w:rFonts w:ascii="Arial Narrow" w:hAnsi="Arial Narrow"/>
          <w:bCs/>
        </w:rPr>
      </w:pPr>
      <w:r w:rsidRPr="00E77E8D">
        <w:rPr>
          <w:rFonts w:ascii="Arial Narrow" w:hAnsi="Arial Narrow"/>
          <w:bCs/>
        </w:rPr>
        <w:t>Expertise in Business Process Modeling and Use Case Modeling using Unified Modeling Language (UML) and Rational Rose tool.</w:t>
      </w:r>
    </w:p>
    <w:p w:rsidR="00C23638" w:rsidRPr="00655882"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Extensive knowledge in Hyperion Business Rules (HBR), Hyperion Application Link (HAL), Essbase Calculation scripts, Essbase Commands and Essbase functions.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of </w:t>
      </w:r>
      <w:r w:rsidRPr="00655882">
        <w:rPr>
          <w:rFonts w:ascii="Arial Narrow" w:hAnsi="Arial Narrow"/>
          <w:b/>
          <w:bCs/>
        </w:rPr>
        <w:t xml:space="preserve">Electronic Medical Record ( EMR ) </w:t>
      </w:r>
      <w:r w:rsidRPr="00655882">
        <w:rPr>
          <w:rFonts w:ascii="Arial Narrow" w:hAnsi="Arial Narrow"/>
          <w:bCs/>
        </w:rPr>
        <w:t xml:space="preserve">and </w:t>
      </w:r>
      <w:r w:rsidRPr="00655882">
        <w:rPr>
          <w:rFonts w:ascii="Arial Narrow" w:hAnsi="Arial Narrow"/>
          <w:b/>
          <w:bCs/>
        </w:rPr>
        <w:t>Electronic Health Record( EHR)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Knowledge in </w:t>
      </w:r>
      <w:r w:rsidRPr="00655882">
        <w:rPr>
          <w:rFonts w:ascii="Arial Narrow" w:hAnsi="Arial Narrow"/>
          <w:b/>
          <w:bCs/>
        </w:rPr>
        <w:t>Health Care Reform and Patient Protection and Affordable Care Act (PPACA)</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HIPAA compliance </w:t>
      </w:r>
      <w:r w:rsidRPr="00655882">
        <w:rPr>
          <w:rFonts w:ascii="Arial Narrow" w:hAnsi="Arial Narrow"/>
          <w:b/>
          <w:bCs/>
        </w:rPr>
        <w:t>(4010 &amp; 5010</w:t>
      </w:r>
      <w:r w:rsidRPr="00655882">
        <w:rPr>
          <w:rFonts w:ascii="Arial Narrow" w:hAnsi="Arial Narrow"/>
          <w:bCs/>
        </w:rPr>
        <w:t>) and Health care systems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w:t>
      </w:r>
      <w:r w:rsidRPr="00655882">
        <w:rPr>
          <w:rFonts w:ascii="Arial Narrow" w:hAnsi="Arial Narrow"/>
          <w:b/>
          <w:bCs/>
        </w:rPr>
        <w:t>Medicare, Medicaid, Medigap/Medsupp&amp; commercial</w:t>
      </w:r>
      <w:r w:rsidRPr="00655882">
        <w:rPr>
          <w:rFonts w:ascii="Arial Narrow" w:hAnsi="Arial Narrow"/>
          <w:bCs/>
        </w:rPr>
        <w:t xml:space="preserve"> insurances in </w:t>
      </w:r>
      <w:r w:rsidRPr="00655882">
        <w:rPr>
          <w:rFonts w:ascii="Arial Narrow" w:hAnsi="Arial Narrow"/>
          <w:b/>
          <w:bCs/>
        </w:rPr>
        <w:t>HIPAA ANSI X12 4010, 5010</w:t>
      </w:r>
      <w:r w:rsidRPr="00655882">
        <w:rPr>
          <w:rFonts w:ascii="Arial Narrow" w:hAnsi="Arial Narrow"/>
          <w:bCs/>
        </w:rPr>
        <w:t xml:space="preserve"> formats including </w:t>
      </w:r>
      <w:r w:rsidRPr="00655882">
        <w:rPr>
          <w:rFonts w:ascii="Arial Narrow" w:hAnsi="Arial Narrow"/>
          <w:b/>
          <w:bCs/>
        </w:rPr>
        <w:t xml:space="preserve">270,271, 276, 277, 835, 837, 997,NPI, ICD 9,ICD 10, NDC, DRG, CPT, NCPDP </w:t>
      </w:r>
      <w:r w:rsidRPr="00655882">
        <w:rPr>
          <w:rFonts w:ascii="Arial Narrow" w:hAnsi="Arial Narrow"/>
          <w:bCs/>
        </w:rPr>
        <w:t xml:space="preserve">codes </w:t>
      </w:r>
      <w:r w:rsidRPr="00655882">
        <w:rPr>
          <w:rFonts w:ascii="Arial Narrow" w:hAnsi="Arial Narrow"/>
          <w:b/>
          <w:bCs/>
        </w:rPr>
        <w:t>&amp; NSF</w:t>
      </w:r>
      <w:r w:rsidRPr="00655882">
        <w:rPr>
          <w:rFonts w:ascii="Arial Narrow" w:hAnsi="Arial Narrow"/>
          <w:bCs/>
        </w:rPr>
        <w:t xml:space="preserve"> formats for interfaces &amp; images to clearinghouses/ trading partners applications.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Experience with health care Systems: </w:t>
      </w:r>
      <w:r w:rsidRPr="00655882">
        <w:rPr>
          <w:rFonts w:ascii="Arial Narrow" w:hAnsi="Arial Narrow"/>
          <w:b/>
          <w:bCs/>
        </w:rPr>
        <w:t>FACETS</w:t>
      </w:r>
      <w:r w:rsidRPr="00655882">
        <w:rPr>
          <w:rFonts w:ascii="Arial Narrow" w:hAnsi="Arial Narrow"/>
          <w:bCs/>
        </w:rPr>
        <w:t xml:space="preserve">, Medicare </w:t>
      </w:r>
      <w:r w:rsidRPr="00655882">
        <w:rPr>
          <w:rFonts w:ascii="Arial Narrow" w:hAnsi="Arial Narrow"/>
          <w:b/>
          <w:bCs/>
        </w:rPr>
        <w:t>Part A, B, C, D</w:t>
      </w:r>
      <w:r w:rsidRPr="00655882">
        <w:rPr>
          <w:rFonts w:ascii="Arial Narrow" w:hAnsi="Arial Narrow"/>
          <w:bCs/>
        </w:rPr>
        <w:t>, Medicaid systems.</w:t>
      </w:r>
    </w:p>
    <w:p w:rsidR="00D4435D" w:rsidRPr="00D4435D" w:rsidRDefault="00D4435D" w:rsidP="00D4435D">
      <w:pPr>
        <w:pStyle w:val="Heading1"/>
      </w:pPr>
      <w:r w:rsidRPr="00D4435D">
        <w:t>Education Credentials</w:t>
      </w:r>
    </w:p>
    <w:p w:rsidR="00D4435D" w:rsidRPr="00D4435D" w:rsidRDefault="00D4435D" w:rsidP="00D4435D">
      <w:pPr>
        <w:pStyle w:val="NormalWeb"/>
        <w:spacing w:line="276" w:lineRule="auto"/>
        <w:jc w:val="both"/>
        <w:rPr>
          <w:rFonts w:ascii="Arial Narrow" w:hAnsi="Arial Narrow"/>
          <w:b/>
          <w:bCs/>
        </w:rPr>
      </w:pPr>
      <w:r w:rsidRPr="00D4435D">
        <w:rPr>
          <w:rFonts w:ascii="Arial Narrow" w:hAnsi="Arial Narrow"/>
          <w:b/>
          <w:bCs/>
        </w:rPr>
        <w:t>Master’s in Healthcare Administration- University of Houston Clear Lake</w:t>
      </w:r>
      <w:r w:rsidR="00AC3EE5">
        <w:rPr>
          <w:rFonts w:ascii="Arial Narrow" w:hAnsi="Arial Narrow"/>
          <w:b/>
          <w:bCs/>
        </w:rPr>
        <w:t>,2011</w:t>
      </w:r>
    </w:p>
    <w:p w:rsidR="00D4435D" w:rsidRPr="00655882" w:rsidRDefault="00D4435D" w:rsidP="00D4435D">
      <w:pPr>
        <w:pStyle w:val="NormalWeb"/>
        <w:spacing w:line="276" w:lineRule="auto"/>
        <w:jc w:val="both"/>
        <w:rPr>
          <w:rFonts w:ascii="Arial Narrow" w:hAnsi="Arial Narrow"/>
          <w:bCs/>
        </w:rPr>
      </w:pPr>
      <w:r w:rsidRPr="00D4435D">
        <w:rPr>
          <w:rFonts w:ascii="Arial Narrow" w:hAnsi="Arial Narrow"/>
          <w:bCs/>
        </w:rPr>
        <w:t>GPA- 3.7</w:t>
      </w:r>
    </w:p>
    <w:tbl>
      <w:tblPr>
        <w:tblW w:w="0" w:type="auto"/>
        <w:tblInd w:w="261" w:type="dxa"/>
        <w:tblLook w:val="04A0"/>
      </w:tblPr>
      <w:tblGrid>
        <w:gridCol w:w="3201"/>
        <w:gridCol w:w="5376"/>
      </w:tblGrid>
      <w:tr w:rsidR="00547302" w:rsidRPr="00655882" w:rsidTr="00655882">
        <w:trPr>
          <w:trHeight w:val="20"/>
        </w:trPr>
        <w:tc>
          <w:tcPr>
            <w:tcW w:w="8577" w:type="dxa"/>
            <w:gridSpan w:val="2"/>
            <w:shd w:val="clear" w:color="auto" w:fill="FFFFFF"/>
            <w:hideMark/>
          </w:tcPr>
          <w:p w:rsidR="00A75E17"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u w:val="single"/>
              </w:rPr>
              <w:t>Technical Skills</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Methodologies: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SDLC, RUP, UM, Agile.</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Project Management:</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Microsoft Project, Microsoft Office.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Modeling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Rose, Microsoft Visio.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Change Management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Requisite Pro, Clear Quest, Test Director. </w:t>
            </w:r>
          </w:p>
        </w:tc>
      </w:tr>
      <w:tr w:rsidR="00547302" w:rsidRPr="00655882" w:rsidTr="00655882">
        <w:trPr>
          <w:trHeight w:val="36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lastRenderedPageBreak/>
              <w:t>Version Control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Clear Case.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Testing Tools: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Rational Enterprise Suite, Test Director, Win Runner.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Languages: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C, C++, Java, .Net, XML, UML, HTML.</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Databases: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Oracle, MS SQL Server, MS-Access</w:t>
            </w:r>
            <w:r w:rsidRPr="00655882">
              <w:rPr>
                <w:rFonts w:ascii="Arial Narrow" w:hAnsi="Arial Narrow"/>
                <w:bCs/>
              </w:rPr>
              <w:tab/>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Operating Systems:</w:t>
            </w:r>
          </w:p>
        </w:tc>
        <w:tc>
          <w:tcPr>
            <w:tcW w:w="5376" w:type="dxa"/>
            <w:shd w:val="clear" w:color="auto" w:fill="FFFFFF"/>
            <w:hideMark/>
          </w:tcPr>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Cs/>
              </w:rPr>
              <w:t xml:space="preserve">Windows Family, Familiar with UNIX and LINU                              </w:t>
            </w:r>
          </w:p>
        </w:tc>
      </w:tr>
      <w:tr w:rsidR="00547302" w:rsidRPr="00655882" w:rsidTr="00655882">
        <w:trPr>
          <w:trHeight w:val="20"/>
        </w:trPr>
        <w:tc>
          <w:tcPr>
            <w:tcW w:w="0" w:type="auto"/>
            <w:shd w:val="clear" w:color="auto" w:fill="FFFFFF"/>
            <w:hideMark/>
          </w:tcPr>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i/>
              </w:rPr>
              <w:t>RDBMS and Databases:</w:t>
            </w:r>
          </w:p>
        </w:tc>
        <w:tc>
          <w:tcPr>
            <w:tcW w:w="5376" w:type="dxa"/>
            <w:shd w:val="clear" w:color="auto" w:fill="FFFFFF"/>
            <w:hideMark/>
          </w:tcPr>
          <w:p w:rsidR="00547302" w:rsidRPr="00D4435D" w:rsidRDefault="00547302" w:rsidP="00655882">
            <w:pPr>
              <w:pStyle w:val="NormalWeb"/>
              <w:spacing w:line="276" w:lineRule="auto"/>
              <w:jc w:val="both"/>
              <w:rPr>
                <w:rFonts w:ascii="Arial Narrow" w:hAnsi="Arial Narrow"/>
                <w:bCs/>
              </w:rPr>
            </w:pPr>
            <w:r w:rsidRPr="00655882">
              <w:rPr>
                <w:rFonts w:ascii="Arial Narrow" w:hAnsi="Arial Narrow"/>
                <w:bCs/>
              </w:rPr>
              <w:t>SQL Server, Sybase MS Access</w:t>
            </w:r>
            <w:r w:rsidRPr="00655882">
              <w:rPr>
                <w:rFonts w:ascii="Arial Narrow" w:hAnsi="Arial Narrow"/>
                <w:bCs/>
              </w:rPr>
              <w:tab/>
            </w:r>
          </w:p>
        </w:tc>
      </w:tr>
    </w:tbl>
    <w:p w:rsidR="008F2C7D" w:rsidRPr="00655882" w:rsidRDefault="008F2C7D" w:rsidP="00655882">
      <w:pPr>
        <w:pStyle w:val="Heading1"/>
        <w:jc w:val="both"/>
        <w:rPr>
          <w:rFonts w:ascii="Arial Narrow" w:hAnsi="Arial Narrow"/>
        </w:rPr>
      </w:pPr>
      <w:r w:rsidRPr="00655882">
        <w:rPr>
          <w:rFonts w:ascii="Arial Narrow" w:hAnsi="Arial Narrow"/>
        </w:rPr>
        <w:t>Professional Experience</w:t>
      </w:r>
    </w:p>
    <w:p w:rsidR="008F2C7D" w:rsidRPr="00655882" w:rsidRDefault="00547302"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UCare, Minneapolis, MN                                                           </w:t>
      </w:r>
      <w:r w:rsidR="00C72540" w:rsidRPr="00655882">
        <w:rPr>
          <w:rFonts w:ascii="Arial Narrow" w:hAnsi="Arial Narrow"/>
          <w:i/>
          <w:iCs/>
          <w:sz w:val="22"/>
          <w:szCs w:val="22"/>
        </w:rPr>
        <w:t>October 2013 – Current</w:t>
      </w:r>
    </w:p>
    <w:p w:rsidR="00547302" w:rsidRPr="00655882" w:rsidRDefault="001A2B8D" w:rsidP="00655882">
      <w:pPr>
        <w:spacing w:line="276" w:lineRule="auto"/>
        <w:jc w:val="both"/>
        <w:rPr>
          <w:rFonts w:ascii="Arial Narrow" w:hAnsi="Arial Narrow" w:cs="Times New Roman"/>
          <w:b/>
          <w:sz w:val="24"/>
          <w:szCs w:val="24"/>
        </w:rPr>
      </w:pPr>
      <w:r>
        <w:rPr>
          <w:rFonts w:ascii="Arial Narrow" w:hAnsi="Arial Narrow" w:cs="Times New Roman"/>
          <w:b/>
          <w:sz w:val="24"/>
          <w:szCs w:val="24"/>
        </w:rPr>
        <w:t xml:space="preserve">Sr. Business Analyst </w:t>
      </w:r>
    </w:p>
    <w:p w:rsidR="00547302" w:rsidRPr="00655882" w:rsidRDefault="00547302" w:rsidP="00655882">
      <w:pPr>
        <w:pStyle w:val="NormalWeb"/>
        <w:spacing w:line="276" w:lineRule="auto"/>
        <w:jc w:val="both"/>
        <w:rPr>
          <w:rFonts w:ascii="Arial Narrow" w:hAnsi="Arial Narrow"/>
          <w:b/>
          <w:bCs/>
          <w:i/>
          <w:iCs/>
        </w:rPr>
      </w:pPr>
      <w:r w:rsidRPr="00655882">
        <w:rPr>
          <w:rFonts w:ascii="Arial Narrow" w:hAnsi="Arial Narrow"/>
          <w:bCs/>
        </w:rPr>
        <w:t>UCare will deploy the Edifecs </w:t>
      </w:r>
      <w:r w:rsidRPr="00655882">
        <w:rPr>
          <w:rFonts w:ascii="Arial Narrow" w:hAnsi="Arial Narrow"/>
          <w:bCs/>
          <w:lang w:bidi="en-US"/>
        </w:rPr>
        <w:t>ICD-10 solution</w:t>
      </w:r>
      <w:r w:rsidRPr="00655882">
        <w:rPr>
          <w:rFonts w:ascii="Arial Narrow" w:hAnsi="Arial Narrow"/>
          <w:bCs/>
        </w:rPr>
        <w:t xml:space="preserve">, which is designed to help health plans </w:t>
      </w:r>
      <w:r w:rsidR="008F2C7D" w:rsidRPr="00655882">
        <w:rPr>
          <w:rFonts w:ascii="Arial Narrow" w:hAnsi="Arial Narrow"/>
          <w:bCs/>
        </w:rPr>
        <w:t xml:space="preserve"> to </w:t>
      </w:r>
      <w:r w:rsidRPr="00655882">
        <w:rPr>
          <w:rFonts w:ascii="Arial Narrow" w:hAnsi="Arial Narrow"/>
          <w:bCs/>
        </w:rPr>
        <w:t xml:space="preserve">achieve operational and financial neutrality after the ICD-10 transition by providing greater ability to understand and mitigate risks during each transition stage. UCare will use the Edifecs ICD-10 solution for impact analysis to prioritize remediation and testing efforts, and then use its code-mapping capabilities to speed up the process and improve accuracy. </w:t>
      </w:r>
    </w:p>
    <w:p w:rsidR="00547302" w:rsidRPr="00655882" w:rsidRDefault="00547302" w:rsidP="00655882">
      <w:pPr>
        <w:pStyle w:val="NormalWeb"/>
        <w:spacing w:line="276" w:lineRule="auto"/>
        <w:jc w:val="both"/>
        <w:rPr>
          <w:rFonts w:ascii="Arial Narrow" w:hAnsi="Arial Narrow"/>
          <w:b/>
          <w:bCs/>
          <w:i/>
          <w:iCs/>
        </w:rPr>
      </w:pPr>
      <w:r w:rsidRPr="00655882">
        <w:rPr>
          <w:rFonts w:ascii="Arial Narrow" w:hAnsi="Arial Narrow"/>
          <w:b/>
          <w:bCs/>
          <w:i/>
        </w:rPr>
        <w:t>Responsibilities: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Worked with Delegates/vendors for the entire project of ICD 10 in UCare. Dealt with internal and external representatives to capture requirements.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Created Test cases using excel sheet and implemented the test cases in the test environment.</w:t>
      </w:r>
    </w:p>
    <w:p w:rsidR="00BF01CD"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Create and execute revenue cycle medication Epic billing data and reports from decision support and billing systems. Analyzed all related medical codes for accuracy to ensure maximum benefit allowed is accurately billed</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System Impact including MMIS Tables, Windows, Reports and Interfaces to external entities</w:t>
      </w:r>
    </w:p>
    <w:p w:rsidR="009239D8" w:rsidRDefault="009239D8" w:rsidP="009239D8">
      <w:pPr>
        <w:pStyle w:val="NormalWeb"/>
        <w:numPr>
          <w:ilvl w:val="0"/>
          <w:numId w:val="28"/>
        </w:numPr>
        <w:spacing w:line="276" w:lineRule="auto"/>
        <w:jc w:val="both"/>
        <w:rPr>
          <w:rFonts w:ascii="Arial Narrow" w:hAnsi="Arial Narrow"/>
          <w:bCs/>
        </w:rPr>
      </w:pPr>
      <w:r w:rsidRPr="009239D8">
        <w:rPr>
          <w:rFonts w:ascii="Arial Narrow" w:hAnsi="Arial Narrow"/>
          <w:bCs/>
        </w:rPr>
        <w:t>Claims Process validation - Identified Claims Matching Scenarios upon which millions of Claim records were matched daily based on Patient's Information</w:t>
      </w:r>
    </w:p>
    <w:p w:rsidR="00BF01CD" w:rsidRDefault="00BF01CD" w:rsidP="00BF01CD">
      <w:pPr>
        <w:pStyle w:val="NormalWeb"/>
        <w:numPr>
          <w:ilvl w:val="0"/>
          <w:numId w:val="28"/>
        </w:numPr>
        <w:spacing w:line="276" w:lineRule="auto"/>
        <w:jc w:val="both"/>
        <w:rPr>
          <w:rFonts w:ascii="Arial Narrow" w:hAnsi="Arial Narrow"/>
          <w:bCs/>
        </w:rPr>
      </w:pPr>
      <w:r w:rsidRPr="00BF01CD">
        <w:rPr>
          <w:rFonts w:ascii="Arial Narrow" w:hAnsi="Arial Narrow"/>
          <w:bCs/>
        </w:rPr>
        <w:t>Liaised with end users on system design challenges and preferences in relationship to clinical processes and procedures; presented these findings to application. Development team, making recommendations according to billing workflow and end user need</w:t>
      </w:r>
    </w:p>
    <w:p w:rsidR="00A92DBA" w:rsidRDefault="00A92DBA" w:rsidP="00A92DBA">
      <w:pPr>
        <w:pStyle w:val="NormalWeb"/>
        <w:numPr>
          <w:ilvl w:val="0"/>
          <w:numId w:val="28"/>
        </w:numPr>
        <w:spacing w:line="276" w:lineRule="auto"/>
        <w:jc w:val="both"/>
        <w:rPr>
          <w:rFonts w:ascii="Arial Narrow" w:hAnsi="Arial Narrow"/>
          <w:bCs/>
        </w:rPr>
      </w:pPr>
      <w:r w:rsidRPr="00A92DBA">
        <w:rPr>
          <w:rFonts w:ascii="Arial Narrow" w:hAnsi="Arial Narrow"/>
          <w:bCs/>
        </w:rPr>
        <w:t>Responsible for architecting integrated HIPAA, Medicare solutions, Facets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lastRenderedPageBreak/>
        <w:t>Strong knowledge of managed claims management process, Knowledge of Medicaid and Medicare Services. CMS, Health Assessment Systems , Hl7 Standards, HIPAA ,PPACA(Patient Protection and Affordable Care Act), Compliance issues, LOINC and SNOMED Mapping, HL7 Message Validation, ICD 9, Electronic Health Records, Electronic Medical Records.</w:t>
      </w:r>
    </w:p>
    <w:p w:rsidR="00A37890" w:rsidRPr="00E71DB4" w:rsidRDefault="00305AC7" w:rsidP="00E71DB4">
      <w:pPr>
        <w:pStyle w:val="NormalWeb"/>
        <w:numPr>
          <w:ilvl w:val="0"/>
          <w:numId w:val="28"/>
        </w:numPr>
        <w:spacing w:line="276" w:lineRule="auto"/>
        <w:jc w:val="both"/>
        <w:rPr>
          <w:rFonts w:ascii="Arial Narrow" w:hAnsi="Arial Narrow"/>
          <w:bCs/>
        </w:rPr>
      </w:pPr>
      <w:r w:rsidRPr="00305AC7">
        <w:rPr>
          <w:rFonts w:ascii="Arial Narrow" w:hAnsi="Arial Narrow"/>
          <w:bCs/>
        </w:rPr>
        <w:t>Create various complex reports using Crystal Reports XI R2</w:t>
      </w:r>
    </w:p>
    <w:p w:rsidR="00E77E8D" w:rsidRDefault="00E77E8D" w:rsidP="00E77E8D">
      <w:pPr>
        <w:pStyle w:val="NormalWeb"/>
        <w:numPr>
          <w:ilvl w:val="0"/>
          <w:numId w:val="28"/>
        </w:numPr>
        <w:spacing w:line="276" w:lineRule="auto"/>
        <w:jc w:val="both"/>
        <w:rPr>
          <w:rFonts w:ascii="Arial Narrow" w:hAnsi="Arial Narrow"/>
          <w:bCs/>
        </w:rPr>
      </w:pPr>
      <w:r w:rsidRPr="00E77E8D">
        <w:rPr>
          <w:rFonts w:ascii="Arial Narrow" w:hAnsi="Arial Narrow"/>
          <w:bCs/>
        </w:rPr>
        <w:t>Strong process modeling using UML (Use Cases, Sequence Diagrams, Activity Diagrams, etc.)</w:t>
      </w:r>
    </w:p>
    <w:p w:rsidR="00E77E8D" w:rsidRDefault="00E77E8D" w:rsidP="00E77E8D">
      <w:pPr>
        <w:pStyle w:val="NormalWeb"/>
        <w:numPr>
          <w:ilvl w:val="0"/>
          <w:numId w:val="28"/>
        </w:numPr>
        <w:spacing w:line="276" w:lineRule="auto"/>
        <w:jc w:val="both"/>
        <w:rPr>
          <w:rFonts w:ascii="Arial Narrow" w:hAnsi="Arial Narrow"/>
          <w:bCs/>
        </w:rPr>
      </w:pPr>
      <w:r w:rsidRPr="00E77E8D">
        <w:rPr>
          <w:rFonts w:ascii="Arial Narrow" w:hAnsi="Arial Narrow"/>
          <w:bCs/>
        </w:rPr>
        <w:t>Utilized Rational Unified Process (RUP) to create Process Flow, System Flow, Use Case Diagrams and Interaction Diagrams using Microsoft Visio and Rational Rose.</w:t>
      </w:r>
    </w:p>
    <w:p w:rsidR="00A37890" w:rsidRDefault="00A37890" w:rsidP="00A37890">
      <w:pPr>
        <w:pStyle w:val="NormalWeb"/>
        <w:numPr>
          <w:ilvl w:val="0"/>
          <w:numId w:val="28"/>
        </w:numPr>
        <w:spacing w:line="276" w:lineRule="auto"/>
        <w:jc w:val="both"/>
        <w:rPr>
          <w:rFonts w:ascii="Arial Narrow" w:hAnsi="Arial Narrow"/>
          <w:bCs/>
        </w:rPr>
      </w:pPr>
      <w:r w:rsidRPr="00A37890">
        <w:rPr>
          <w:rFonts w:ascii="Arial Narrow" w:hAnsi="Arial Narrow"/>
          <w:bCs/>
        </w:rPr>
        <w:t>Developed and updated functional use cases and conducted business process modeling to explain business requirements to development and QA teams.</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Used SQL extensively in command objects of Crystal reports</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HIPAA 5010 impact on external Data Warehouse and data warehouse extract process and mapping of MMIS database and data warehouse.</w:t>
      </w:r>
    </w:p>
    <w:p w:rsidR="00017765" w:rsidRDefault="00017765" w:rsidP="00017765">
      <w:pPr>
        <w:pStyle w:val="NormalWeb"/>
        <w:numPr>
          <w:ilvl w:val="0"/>
          <w:numId w:val="28"/>
        </w:numPr>
        <w:spacing w:line="276" w:lineRule="auto"/>
        <w:jc w:val="both"/>
        <w:rPr>
          <w:rFonts w:ascii="Arial Narrow" w:hAnsi="Arial Narrow"/>
          <w:bCs/>
        </w:rPr>
      </w:pPr>
      <w:r w:rsidRPr="00017765">
        <w:rPr>
          <w:rFonts w:ascii="Arial Narrow" w:hAnsi="Arial Narrow"/>
          <w:bCs/>
        </w:rPr>
        <w:t>Analyzed MMIS system impact for Windows and Interfaces.</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Developing reports on SSRS on SQL Server (2008)</w:t>
      </w:r>
    </w:p>
    <w:p w:rsidR="00C23638"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Implemented the Hyperion Workforce Planning module and customized it to fit the business requirements and the company needs</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Performed admin tasks related to users, groups, folders, and security using Crystal Management Console (CMC).</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Involved in the integration and implementation of SAP Business objects and SAP BODS with SAP BW and also prepared and presented POC</w:t>
      </w:r>
    </w:p>
    <w:p w:rsidR="00C23638"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Gathered and documented functionality from native Essbase applications and ensured that all the functionality is included in the new planning applications</w:t>
      </w:r>
    </w:p>
    <w:p w:rsidR="00C23638"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Performed ad-hoc analysis and reporting using Hyperion Smartview for Essbase and Planning</w:t>
      </w:r>
    </w:p>
    <w:p w:rsidR="00137D1E" w:rsidRPr="00137D1E" w:rsidRDefault="00137D1E" w:rsidP="00137D1E">
      <w:pPr>
        <w:pStyle w:val="NormalWeb"/>
        <w:numPr>
          <w:ilvl w:val="0"/>
          <w:numId w:val="28"/>
        </w:numPr>
        <w:spacing w:line="276" w:lineRule="auto"/>
        <w:jc w:val="both"/>
        <w:rPr>
          <w:rFonts w:ascii="Arial Narrow" w:hAnsi="Arial Narrow"/>
          <w:bCs/>
        </w:rPr>
      </w:pPr>
      <w:r w:rsidRPr="00137D1E">
        <w:rPr>
          <w:rFonts w:ascii="Arial Narrow" w:hAnsi="Arial Narrow"/>
          <w:bCs/>
        </w:rPr>
        <w:t>Managed the IFS reporting project f</w:t>
      </w:r>
      <w:r w:rsidR="005A1B9E">
        <w:rPr>
          <w:rFonts w:ascii="Arial Narrow" w:hAnsi="Arial Narrow"/>
          <w:bCs/>
        </w:rPr>
        <w:t xml:space="preserve">rom initiation to closing </w:t>
      </w:r>
      <w:r>
        <w:rPr>
          <w:rFonts w:ascii="Arial Narrow" w:hAnsi="Arial Narrow"/>
          <w:bCs/>
        </w:rPr>
        <w:t xml:space="preserve">and </w:t>
      </w:r>
      <w:r w:rsidRPr="00137D1E">
        <w:rPr>
          <w:rFonts w:ascii="Arial Narrow" w:hAnsi="Arial Narrow"/>
          <w:bCs/>
        </w:rPr>
        <w:t>wasresponsible to openly communicate results, reports and mitigate  riskswith the management.</w:t>
      </w:r>
    </w:p>
    <w:p w:rsidR="00F20FD4" w:rsidRPr="00655882"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Using SSRS creating well-formed reports and web-based reports for health related applications and transactions.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Researched data using SQL queries to capture and analyze back end system. Mapped the ICD 9 codes to the corresponding ICD 10 Procedure and Diagnostic codes.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Tracked all the report, files and extracts exchanged between Vendors. Identified the location, purpose and requirement change after the ICD 10 updates are performed on the data.</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Captured the requirements for ICD</w:t>
      </w:r>
      <w:r w:rsidR="00016833" w:rsidRPr="00655882">
        <w:rPr>
          <w:rFonts w:ascii="Arial Narrow" w:hAnsi="Arial Narrow"/>
          <w:bCs/>
        </w:rPr>
        <w:t xml:space="preserve"> 10 changes in the EDI 837 P&amp;I</w:t>
      </w:r>
      <w:r w:rsidRPr="00655882">
        <w:rPr>
          <w:rFonts w:ascii="Arial Narrow" w:hAnsi="Arial Narrow"/>
          <w:bCs/>
        </w:rPr>
        <w:t>X12 file.</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Used the companion guide and coordinated with the internal and external teams to capture detail loops and segment for the ICD 10 updates.</w:t>
      </w:r>
    </w:p>
    <w:p w:rsidR="00A92DBA" w:rsidRPr="00655882" w:rsidRDefault="00A92DBA" w:rsidP="00A92DBA">
      <w:pPr>
        <w:pStyle w:val="NormalWeb"/>
        <w:numPr>
          <w:ilvl w:val="0"/>
          <w:numId w:val="28"/>
        </w:numPr>
        <w:spacing w:line="276" w:lineRule="auto"/>
        <w:jc w:val="both"/>
        <w:rPr>
          <w:rFonts w:ascii="Arial Narrow" w:hAnsi="Arial Narrow"/>
          <w:bCs/>
        </w:rPr>
      </w:pPr>
      <w:r w:rsidRPr="00A92DBA">
        <w:rPr>
          <w:rFonts w:ascii="Arial Narrow" w:hAnsi="Arial Narrow"/>
          <w:bCs/>
        </w:rPr>
        <w:t>Analyzed Inbound and Outbound file layout in Facets delimited keyword format and successfully design and developed technical requirements.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Analyzed defects and issues using Microsoft Access Database as the front end system for Disease Management/Customer service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lastRenderedPageBreak/>
        <w:t xml:space="preserve">Responsible for writing test cases and implementing them for the Business team. </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Gathered Reconciliation requirement and created Business Object Report spec for the internal Disease Management team.</w:t>
      </w:r>
    </w:p>
    <w:p w:rsidR="00FE7931" w:rsidRPr="00655882" w:rsidRDefault="00FE7931" w:rsidP="00FE7931">
      <w:pPr>
        <w:pStyle w:val="NormalWeb"/>
        <w:numPr>
          <w:ilvl w:val="0"/>
          <w:numId w:val="28"/>
        </w:numPr>
        <w:spacing w:line="276" w:lineRule="auto"/>
        <w:jc w:val="both"/>
        <w:rPr>
          <w:rFonts w:ascii="Arial Narrow" w:hAnsi="Arial Narrow"/>
          <w:bCs/>
        </w:rPr>
      </w:pPr>
      <w:r w:rsidRPr="00FE7931">
        <w:rPr>
          <w:rFonts w:ascii="Arial Narrow" w:hAnsi="Arial Narrow"/>
          <w:bCs/>
        </w:rPr>
        <w:t>Configured Archive Export and Documentum Export modules to export content from Captiva to SAP and Documentum respectively</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Co-ordinated with test leads of various projects to make sue relevant defects were logged in and fixed by the development team. Updated BRD's based on the defects identified by the Team.</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iCs/>
        </w:rPr>
        <w:t>Environment</w:t>
      </w:r>
      <w:r w:rsidRPr="00655882">
        <w:rPr>
          <w:rFonts w:ascii="Arial Narrow" w:hAnsi="Arial Narrow"/>
          <w:bCs/>
          <w:i/>
          <w:iCs/>
        </w:rPr>
        <w:t xml:space="preserve">: </w:t>
      </w:r>
      <w:r w:rsidRPr="00655882">
        <w:rPr>
          <w:rFonts w:ascii="Arial Narrow" w:hAnsi="Arial Narrow"/>
          <w:bCs/>
        </w:rPr>
        <w:t>Waterfall, Requisite Pro, MS Access, MS Visio, MS office, MS word, MS excel, SQL.</w:t>
      </w:r>
    </w:p>
    <w:p w:rsidR="00B82537" w:rsidRDefault="00547302"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 xml:space="preserve">Fallon Community Health Plan, Worcester, MA                  </w:t>
      </w:r>
      <w:r w:rsidR="00221166">
        <w:rPr>
          <w:rFonts w:ascii="Arial Narrow" w:hAnsi="Arial Narrow" w:cs="Times New Roman"/>
          <w:sz w:val="24"/>
          <w:szCs w:val="24"/>
        </w:rPr>
        <w:tab/>
      </w:r>
      <w:r w:rsidRPr="00655882">
        <w:rPr>
          <w:rFonts w:ascii="Arial Narrow" w:hAnsi="Arial Narrow" w:cs="Times New Roman"/>
          <w:sz w:val="24"/>
          <w:szCs w:val="24"/>
        </w:rPr>
        <w:t xml:space="preserve">November 2012- Oct2013 </w:t>
      </w:r>
    </w:p>
    <w:p w:rsidR="00547302" w:rsidRPr="00B82537" w:rsidRDefault="00547302" w:rsidP="00655882">
      <w:pPr>
        <w:pStyle w:val="Heading2"/>
        <w:spacing w:line="276" w:lineRule="auto"/>
        <w:jc w:val="both"/>
        <w:rPr>
          <w:rFonts w:ascii="Arial Narrow" w:hAnsi="Arial Narrow" w:cs="Times New Roman"/>
          <w:color w:val="auto"/>
          <w:sz w:val="24"/>
          <w:szCs w:val="24"/>
        </w:rPr>
      </w:pPr>
      <w:r w:rsidRPr="00B82537">
        <w:rPr>
          <w:rFonts w:ascii="Arial Narrow" w:hAnsi="Arial Narrow" w:cs="Times New Roman"/>
          <w:color w:val="auto"/>
          <w:sz w:val="24"/>
          <w:szCs w:val="24"/>
        </w:rPr>
        <w:t xml:space="preserve">Business Analyst                       </w:t>
      </w:r>
    </w:p>
    <w:p w:rsidR="00547302" w:rsidRPr="00655882" w:rsidRDefault="00547302" w:rsidP="00655882">
      <w:pPr>
        <w:pStyle w:val="NormalWeb"/>
        <w:spacing w:line="276" w:lineRule="auto"/>
        <w:jc w:val="both"/>
        <w:rPr>
          <w:rFonts w:ascii="Arial Narrow" w:hAnsi="Arial Narrow"/>
          <w:b/>
          <w:bCs/>
        </w:rPr>
      </w:pPr>
      <w:r w:rsidRPr="00655882">
        <w:rPr>
          <w:rFonts w:ascii="Arial Narrow" w:hAnsi="Arial Narrow"/>
          <w:bCs/>
        </w:rPr>
        <w:t>Fallon Community Health Plan is a not-for-profit health care services organization. It offers traditional insurance products as well as senior health care services. FCHP is automating all their Paper enrollments into EDI transactions. They are ensuring that they could minimize manual interventions and automate and generate reports electronically.</w:t>
      </w:r>
    </w:p>
    <w:p w:rsidR="00547302" w:rsidRPr="00655882" w:rsidRDefault="00547302" w:rsidP="00655882">
      <w:pPr>
        <w:pStyle w:val="NormalWeb"/>
        <w:spacing w:line="276" w:lineRule="auto"/>
        <w:jc w:val="both"/>
        <w:rPr>
          <w:rFonts w:ascii="Arial Narrow" w:hAnsi="Arial Narrow"/>
          <w:bCs/>
        </w:rPr>
      </w:pPr>
      <w:r w:rsidRPr="00655882">
        <w:rPr>
          <w:rFonts w:ascii="Arial Narrow" w:hAnsi="Arial Narrow"/>
          <w:b/>
          <w:bCs/>
          <w:i/>
        </w:rPr>
        <w:t>Responsibilities: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Plan Data Database using </w:t>
      </w:r>
      <w:r w:rsidRPr="00655882">
        <w:rPr>
          <w:rFonts w:ascii="Arial Narrow" w:hAnsi="Arial Narrow"/>
          <w:b/>
          <w:bCs/>
        </w:rPr>
        <w:t>SQL Server</w:t>
      </w:r>
      <w:r w:rsidRPr="00655882">
        <w:rPr>
          <w:rFonts w:ascii="Arial Narrow" w:hAnsi="Arial Narrow"/>
          <w:bCs/>
        </w:rPr>
        <w:t>. Surveyed and examined the current documentation.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business requirements from </w:t>
      </w:r>
      <w:r w:rsidRPr="00655882">
        <w:rPr>
          <w:rFonts w:ascii="Arial Narrow" w:hAnsi="Arial Narrow"/>
          <w:b/>
          <w:bCs/>
        </w:rPr>
        <w:t>SMEs</w:t>
      </w:r>
      <w:r w:rsidRPr="00655882">
        <w:rPr>
          <w:rFonts w:ascii="Arial Narrow" w:hAnsi="Arial Narrow"/>
          <w:bCs/>
        </w:rPr>
        <w:t xml:space="preserve">, user groups and vendors via workshops, interviews and </w:t>
      </w:r>
      <w:r w:rsidRPr="00655882">
        <w:rPr>
          <w:rFonts w:ascii="Arial Narrow" w:hAnsi="Arial Narrow"/>
          <w:b/>
          <w:bCs/>
        </w:rPr>
        <w:t>JAD sessions</w:t>
      </w:r>
      <w:r w:rsidRPr="00655882">
        <w:rPr>
          <w:rFonts w:ascii="Arial Narrow" w:hAnsi="Arial Narrow"/>
          <w:bCs/>
        </w:rPr>
        <w:t>.</w:t>
      </w:r>
    </w:p>
    <w:p w:rsidR="00547302" w:rsidRPr="00F20FD4"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Co-coordinating with the team to analyze the </w:t>
      </w:r>
      <w:r w:rsidRPr="00655882">
        <w:rPr>
          <w:rFonts w:ascii="Arial Narrow" w:hAnsi="Arial Narrow"/>
          <w:b/>
          <w:bCs/>
        </w:rPr>
        <w:t xml:space="preserve">834, 835 and 820 EDI Transactions for </w:t>
      </w:r>
      <w:r w:rsidRPr="00655882">
        <w:rPr>
          <w:rFonts w:ascii="Arial Narrow" w:hAnsi="Arial Narrow"/>
          <w:bCs/>
        </w:rPr>
        <w:t>dual eligibility Project (</w:t>
      </w:r>
      <w:r w:rsidRPr="00655882">
        <w:rPr>
          <w:rFonts w:ascii="Arial Narrow" w:hAnsi="Arial Narrow"/>
          <w:b/>
          <w:bCs/>
        </w:rPr>
        <w:t>FTC</w:t>
      </w:r>
      <w:r w:rsidRPr="00655882">
        <w:rPr>
          <w:rFonts w:ascii="Arial Narrow" w:hAnsi="Arial Narrow"/>
          <w:bCs/>
        </w:rPr>
        <w:t>)</w:t>
      </w:r>
      <w:r w:rsidRPr="00655882">
        <w:rPr>
          <w:rFonts w:ascii="Arial Narrow" w:hAnsi="Arial Narrow"/>
          <w:b/>
          <w:bCs/>
        </w:rPr>
        <w:t>.</w:t>
      </w:r>
    </w:p>
    <w:p w:rsidR="00F20FD4" w:rsidRDefault="00F20FD4" w:rsidP="00F20FD4">
      <w:pPr>
        <w:pStyle w:val="NormalWeb"/>
        <w:numPr>
          <w:ilvl w:val="0"/>
          <w:numId w:val="28"/>
        </w:numPr>
        <w:spacing w:line="276" w:lineRule="auto"/>
        <w:jc w:val="both"/>
        <w:rPr>
          <w:rFonts w:ascii="Arial Narrow" w:hAnsi="Arial Narrow"/>
          <w:bCs/>
        </w:rPr>
      </w:pPr>
      <w:r w:rsidRPr="00F20FD4">
        <w:rPr>
          <w:rFonts w:ascii="Arial Narrow" w:hAnsi="Arial Narrow"/>
          <w:bCs/>
        </w:rPr>
        <w:t>Participated in testing of Orion Rhapsody Route to receive and process HL7 ORU^R01 Version 2.5.1 messages to Websurv</w:t>
      </w:r>
    </w:p>
    <w:p w:rsidR="00A27802" w:rsidRDefault="00A27802" w:rsidP="00A27802">
      <w:pPr>
        <w:pStyle w:val="NormalWeb"/>
        <w:numPr>
          <w:ilvl w:val="0"/>
          <w:numId w:val="28"/>
        </w:numPr>
        <w:spacing w:line="276" w:lineRule="auto"/>
        <w:jc w:val="both"/>
        <w:rPr>
          <w:rFonts w:ascii="Arial Narrow" w:hAnsi="Arial Narrow"/>
          <w:bCs/>
        </w:rPr>
      </w:pPr>
      <w:r w:rsidRPr="00A27802">
        <w:rPr>
          <w:rFonts w:ascii="Arial Narrow" w:hAnsi="Arial Narrow"/>
          <w:bCs/>
        </w:rPr>
        <w:t>Involved in the testing of web portal of New MMIS system.</w:t>
      </w:r>
    </w:p>
    <w:p w:rsidR="00A27802" w:rsidRDefault="00A27802" w:rsidP="00A27802">
      <w:pPr>
        <w:pStyle w:val="NormalWeb"/>
        <w:numPr>
          <w:ilvl w:val="0"/>
          <w:numId w:val="28"/>
        </w:numPr>
        <w:spacing w:line="276" w:lineRule="auto"/>
        <w:jc w:val="both"/>
        <w:rPr>
          <w:rFonts w:ascii="Arial Narrow" w:hAnsi="Arial Narrow"/>
          <w:bCs/>
        </w:rPr>
      </w:pPr>
      <w:r w:rsidRPr="00A27802">
        <w:rPr>
          <w:rFonts w:ascii="Arial Narrow" w:hAnsi="Arial Narrow"/>
          <w:bCs/>
        </w:rPr>
        <w:t>Propose strategies to implement HIPAA 4010 in the new MMIS system &amp; eventually move to HIPAA 5010.</w:t>
      </w:r>
    </w:p>
    <w:p w:rsidR="00C23638"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Monitored the system to check the performance issues and do necessary modifications in the Essbase functions.</w:t>
      </w:r>
    </w:p>
    <w:p w:rsidR="00A37890" w:rsidRPr="00A37890" w:rsidRDefault="00A37890" w:rsidP="00A37890">
      <w:pPr>
        <w:pStyle w:val="ListParagraph"/>
        <w:numPr>
          <w:ilvl w:val="0"/>
          <w:numId w:val="28"/>
        </w:numPr>
        <w:rPr>
          <w:rFonts w:ascii="Arial Narrow" w:eastAsia="Times New Roman" w:hAnsi="Arial Narrow" w:cs="Times New Roman"/>
          <w:bCs/>
          <w:color w:val="auto"/>
          <w:sz w:val="24"/>
          <w:szCs w:val="24"/>
        </w:rPr>
      </w:pPr>
      <w:r w:rsidRPr="00A37890">
        <w:rPr>
          <w:rFonts w:ascii="Arial Narrow" w:eastAsia="Times New Roman" w:hAnsi="Arial Narrow" w:cs="Times New Roman"/>
          <w:bCs/>
          <w:color w:val="auto"/>
          <w:sz w:val="24"/>
          <w:szCs w:val="24"/>
        </w:rPr>
        <w:t>Implemented the entire Rational Unified Process (RUP) methodology of application development with its various workflows, artifacts and activities. Developed business process models in RUP to document existing and future business processes. Established a business Analysis methodology around the Rational Unified Process.</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Generate reports with parameters, sub reports, cross tabs, charts using Crystal Reports</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lastRenderedPageBreak/>
        <w:t>Created Crystal Reports for different teams and groups in the organization to fulfill their business needs.</w:t>
      </w:r>
    </w:p>
    <w:p w:rsidR="00C23638"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Performed ad-hoc reporting and analysis using Hyperion Reporting and Smart View.</w:t>
      </w:r>
    </w:p>
    <w:p w:rsidR="00E77E8D" w:rsidRDefault="00E77E8D" w:rsidP="00E77E8D">
      <w:pPr>
        <w:pStyle w:val="NormalWeb"/>
        <w:numPr>
          <w:ilvl w:val="0"/>
          <w:numId w:val="28"/>
        </w:numPr>
        <w:spacing w:line="276" w:lineRule="auto"/>
        <w:jc w:val="both"/>
        <w:rPr>
          <w:rFonts w:ascii="Arial Narrow" w:hAnsi="Arial Narrow"/>
          <w:bCs/>
        </w:rPr>
      </w:pPr>
      <w:r w:rsidRPr="00E77E8D">
        <w:rPr>
          <w:rFonts w:ascii="Arial Narrow" w:hAnsi="Arial Narrow"/>
          <w:bCs/>
        </w:rPr>
        <w:t>Used Rational Unified Process (RUP) methodology to perform Case modeling, Use Cases, Activity Diagrams, and Sequence Diagrams</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Designed and developed the process for extracting, transforming, and loading data using the SAP Business Objects Data Services into SAP BW Data targets. Transformed the data to suit to business needs. Verified and improved the quality of your source data</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Scheduled reports to go to users directly, to share drives, etc. using Crystal Management Console and SAP BO CMC.</w:t>
      </w:r>
    </w:p>
    <w:p w:rsidR="00137D1E" w:rsidRDefault="00137D1E" w:rsidP="00137D1E">
      <w:pPr>
        <w:pStyle w:val="NormalWeb"/>
        <w:numPr>
          <w:ilvl w:val="0"/>
          <w:numId w:val="28"/>
        </w:numPr>
        <w:spacing w:line="276" w:lineRule="auto"/>
        <w:jc w:val="both"/>
        <w:rPr>
          <w:rFonts w:ascii="Arial Narrow" w:hAnsi="Arial Narrow"/>
          <w:bCs/>
        </w:rPr>
      </w:pPr>
      <w:r w:rsidRPr="00137D1E">
        <w:rPr>
          <w:rFonts w:ascii="Arial Narrow" w:hAnsi="Arial Narrow"/>
          <w:bCs/>
        </w:rPr>
        <w:t xml:space="preserve">Worked as a  primary  point  of  contact  /  liaison  between  </w:t>
      </w:r>
      <w:r>
        <w:rPr>
          <w:rFonts w:ascii="Arial Narrow" w:hAnsi="Arial Narrow"/>
          <w:bCs/>
        </w:rPr>
        <w:t xml:space="preserve">Project </w:t>
      </w:r>
      <w:r w:rsidRPr="00137D1E">
        <w:rPr>
          <w:rFonts w:ascii="Arial Narrow" w:hAnsi="Arial Narrow"/>
          <w:bCs/>
        </w:rPr>
        <w:t>Sponsors, Business Managers and Dev Te</w:t>
      </w:r>
      <w:r>
        <w:rPr>
          <w:rFonts w:ascii="Arial Narrow" w:hAnsi="Arial Narrow"/>
          <w:bCs/>
        </w:rPr>
        <w:t>am and Super Users from  analyze</w:t>
      </w:r>
      <w:r w:rsidRPr="00137D1E">
        <w:rPr>
          <w:rFonts w:ascii="Arial Narrow" w:hAnsi="Arial Narrow"/>
          <w:bCs/>
        </w:rPr>
        <w:t xml:space="preserve"> to go-live phase in IFS implementation.</w:t>
      </w:r>
    </w:p>
    <w:p w:rsidR="00A92DBA" w:rsidRDefault="00A92DBA" w:rsidP="00A92DBA">
      <w:pPr>
        <w:pStyle w:val="ListParagraph"/>
        <w:numPr>
          <w:ilvl w:val="0"/>
          <w:numId w:val="28"/>
        </w:numPr>
        <w:rPr>
          <w:rFonts w:ascii="Arial Narrow" w:eastAsia="Times New Roman" w:hAnsi="Arial Narrow" w:cs="Times New Roman"/>
          <w:bCs/>
          <w:color w:val="auto"/>
          <w:sz w:val="24"/>
          <w:szCs w:val="24"/>
        </w:rPr>
      </w:pPr>
      <w:r w:rsidRPr="00A92DBA">
        <w:rPr>
          <w:rFonts w:ascii="Arial Narrow" w:eastAsia="Times New Roman" w:hAnsi="Arial Narrow" w:cs="Times New Roman"/>
          <w:bCs/>
          <w:color w:val="auto"/>
          <w:sz w:val="24"/>
          <w:szCs w:val="24"/>
        </w:rPr>
        <w:t>Responsible for the Tidal Job to load Initial one time conversion Keyword File that will call the ABI Facets program that is written to load accumulators File. Archiving the fi</w:t>
      </w:r>
      <w:r>
        <w:rPr>
          <w:rFonts w:ascii="Arial Narrow" w:eastAsia="Times New Roman" w:hAnsi="Arial Narrow" w:cs="Times New Roman"/>
          <w:bCs/>
          <w:color w:val="auto"/>
          <w:sz w:val="24"/>
          <w:szCs w:val="24"/>
        </w:rPr>
        <w:t>le that was loaded</w:t>
      </w:r>
    </w:p>
    <w:p w:rsidR="00547302" w:rsidRPr="00A92DBA" w:rsidRDefault="00547302" w:rsidP="00A92DBA">
      <w:pPr>
        <w:pStyle w:val="ListParagraph"/>
        <w:numPr>
          <w:ilvl w:val="0"/>
          <w:numId w:val="28"/>
        </w:numPr>
        <w:rPr>
          <w:rFonts w:ascii="Arial Narrow" w:eastAsia="Times New Roman" w:hAnsi="Arial Narrow" w:cs="Times New Roman"/>
          <w:bCs/>
          <w:color w:val="auto"/>
          <w:sz w:val="24"/>
          <w:szCs w:val="24"/>
        </w:rPr>
      </w:pPr>
      <w:r w:rsidRPr="00A92DBA">
        <w:rPr>
          <w:rFonts w:ascii="Arial Narrow" w:hAnsi="Arial Narrow"/>
          <w:bCs/>
          <w:color w:val="auto"/>
        </w:rPr>
        <w:t>Prepared the Functional requirement for the automation of 834 and 820.</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level of </w:t>
      </w:r>
      <w:r w:rsidRPr="00655882">
        <w:rPr>
          <w:rFonts w:ascii="Arial Narrow" w:hAnsi="Arial Narrow"/>
          <w:b/>
          <w:bCs/>
        </w:rPr>
        <w:t>HIPPA Validations</w:t>
      </w:r>
      <w:r w:rsidRPr="00655882">
        <w:rPr>
          <w:rFonts w:ascii="Arial Narrow" w:hAnsi="Arial Narrow"/>
          <w:bCs/>
        </w:rPr>
        <w:t xml:space="preserve"> for the EDI transactions. Worked with the Solution architect on the approach to correct the current errors in the HIPPA validation.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Using </w:t>
      </w:r>
      <w:r w:rsidRPr="00655882">
        <w:rPr>
          <w:rFonts w:ascii="Arial Narrow" w:hAnsi="Arial Narrow"/>
          <w:b/>
          <w:bCs/>
        </w:rPr>
        <w:t>Process flows</w:t>
      </w:r>
      <w:r w:rsidRPr="00655882">
        <w:rPr>
          <w:rFonts w:ascii="Arial Narrow" w:hAnsi="Arial Narrow"/>
          <w:bCs/>
        </w:rPr>
        <w:t xml:space="preserve"> and </w:t>
      </w:r>
      <w:r w:rsidRPr="00655882">
        <w:rPr>
          <w:rFonts w:ascii="Arial Narrow" w:hAnsi="Arial Narrow"/>
          <w:b/>
          <w:bCs/>
        </w:rPr>
        <w:t>Use Case</w:t>
      </w:r>
      <w:r w:rsidRPr="00655882">
        <w:rPr>
          <w:rFonts w:ascii="Arial Narrow" w:hAnsi="Arial Narrow"/>
          <w:bCs/>
        </w:rPr>
        <w:t xml:space="preserve"> diagrams to demonstrate </w:t>
      </w:r>
      <w:r w:rsidRPr="00655882">
        <w:rPr>
          <w:rFonts w:ascii="Arial Narrow" w:hAnsi="Arial Narrow"/>
          <w:b/>
          <w:bCs/>
        </w:rPr>
        <w:t>AS IS</w:t>
      </w:r>
      <w:r w:rsidRPr="00655882">
        <w:rPr>
          <w:rFonts w:ascii="Arial Narrow" w:hAnsi="Arial Narrow"/>
          <w:bCs/>
        </w:rPr>
        <w:t xml:space="preserve"> and </w:t>
      </w:r>
      <w:r w:rsidRPr="00655882">
        <w:rPr>
          <w:rFonts w:ascii="Arial Narrow" w:hAnsi="Arial Narrow"/>
          <w:b/>
          <w:bCs/>
        </w:rPr>
        <w:t>TO BE</w:t>
      </w:r>
      <w:r w:rsidRPr="00655882">
        <w:rPr>
          <w:rFonts w:ascii="Arial Narrow" w:hAnsi="Arial Narrow"/>
          <w:bCs/>
        </w:rPr>
        <w:t xml:space="preserve"> state.</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Worked in close collaboration with the Project Manage and IT team.</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Created and gathered requirements for the Vendor. Helped PaySpan to create Data Mapping document for the </w:t>
      </w:r>
      <w:r w:rsidRPr="00655882">
        <w:rPr>
          <w:rFonts w:ascii="Arial Narrow" w:hAnsi="Arial Narrow"/>
          <w:b/>
          <w:bCs/>
        </w:rPr>
        <w:t>EFT, 835 and Remittance Advise</w:t>
      </w:r>
      <w:r w:rsidRPr="00655882">
        <w:rPr>
          <w:rFonts w:ascii="Arial Narrow" w:hAnsi="Arial Narrow"/>
          <w:bCs/>
        </w:rPr>
        <w:t xml:space="preserve"> sheet.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Gathered and documented requirements for </w:t>
      </w:r>
      <w:r w:rsidRPr="00655882">
        <w:rPr>
          <w:rFonts w:ascii="Arial Narrow" w:hAnsi="Arial Narrow"/>
          <w:b/>
          <w:bCs/>
        </w:rPr>
        <w:t xml:space="preserve">EFT Project </w:t>
      </w:r>
      <w:r w:rsidRPr="00655882">
        <w:rPr>
          <w:rFonts w:ascii="Arial Narrow" w:hAnsi="Arial Narrow"/>
          <w:bCs/>
        </w:rPr>
        <w:t>for PaySpan (Third Party Vendor).</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Coordinating with the QA team to create </w:t>
      </w:r>
      <w:r w:rsidRPr="00655882">
        <w:rPr>
          <w:rFonts w:ascii="Arial Narrow" w:hAnsi="Arial Narrow"/>
          <w:b/>
          <w:bCs/>
        </w:rPr>
        <w:t>UAT</w:t>
      </w:r>
      <w:r w:rsidRPr="00655882">
        <w:rPr>
          <w:rFonts w:ascii="Arial Narrow" w:hAnsi="Arial Narrow"/>
          <w:bCs/>
        </w:rPr>
        <w:t xml:space="preserve"> test cases.</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Participated on cross-functional teams developing new or enhanced systems processes, procedures and policies.</w:t>
      </w:r>
    </w:p>
    <w:p w:rsidR="00C23638" w:rsidRPr="00655882" w:rsidRDefault="00C23638" w:rsidP="00C23638">
      <w:pPr>
        <w:pStyle w:val="NormalWeb"/>
        <w:numPr>
          <w:ilvl w:val="0"/>
          <w:numId w:val="28"/>
        </w:numPr>
        <w:spacing w:line="276" w:lineRule="auto"/>
        <w:jc w:val="both"/>
        <w:rPr>
          <w:rFonts w:ascii="Arial Narrow" w:hAnsi="Arial Narrow"/>
          <w:bCs/>
        </w:rPr>
      </w:pPr>
      <w:r w:rsidRPr="00C23638">
        <w:rPr>
          <w:rFonts w:ascii="Arial Narrow" w:hAnsi="Arial Narrow"/>
          <w:bCs/>
        </w:rPr>
        <w:t>Held responsibility for stopping and starting of different Hyperion services, applications and databases for various Hyperion products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Provided project status reporting, updating of project information, effort &amp; resource estimating.</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Effectively established and maintained working relationships with peers and constituents.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Produced various artifacts </w:t>
      </w:r>
      <w:r w:rsidRPr="00655882">
        <w:rPr>
          <w:rFonts w:ascii="Arial Narrow" w:hAnsi="Arial Narrow"/>
          <w:b/>
          <w:bCs/>
        </w:rPr>
        <w:t>Functional Requirement Specifications</w:t>
      </w:r>
      <w:r w:rsidRPr="00655882">
        <w:rPr>
          <w:rFonts w:ascii="Arial Narrow" w:hAnsi="Arial Narrow"/>
          <w:bCs/>
        </w:rPr>
        <w:t xml:space="preserve"> (FRS) and User Requirement Specification (URS).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As a point person responsible for resolving business rules/conflict resolution for the development team.</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iCs/>
        </w:rPr>
        <w:t>Environment:</w:t>
      </w:r>
      <w:r w:rsidRPr="00655882">
        <w:rPr>
          <w:rFonts w:ascii="Arial Narrow" w:hAnsi="Arial Narrow"/>
          <w:bCs/>
        </w:rPr>
        <w:t>Waterfall, Requisite Pro, MS Access, MS Visio, MS office, MS word, MS excel, SQL.</w:t>
      </w:r>
    </w:p>
    <w:p w:rsidR="00547302"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First Care</w:t>
      </w:r>
      <w:r w:rsidR="00547302" w:rsidRPr="00655882">
        <w:rPr>
          <w:rFonts w:ascii="Arial Narrow" w:hAnsi="Arial Narrow" w:cs="Times New Roman"/>
          <w:sz w:val="24"/>
          <w:szCs w:val="24"/>
        </w:rPr>
        <w:t xml:space="preserve"> Health Plans, A</w:t>
      </w:r>
      <w:r w:rsidR="00C72540" w:rsidRPr="00655882">
        <w:rPr>
          <w:rFonts w:ascii="Arial Narrow" w:hAnsi="Arial Narrow" w:cs="Times New Roman"/>
          <w:sz w:val="24"/>
          <w:szCs w:val="24"/>
        </w:rPr>
        <w:t>ustin, TX</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3F3EB0">
        <w:rPr>
          <w:rFonts w:ascii="Arial Narrow" w:hAnsi="Arial Narrow" w:cs="Times New Roman"/>
          <w:sz w:val="24"/>
          <w:szCs w:val="24"/>
        </w:rPr>
        <w:tab/>
      </w:r>
      <w:r w:rsidR="00221166">
        <w:rPr>
          <w:rFonts w:ascii="Arial Narrow" w:hAnsi="Arial Narrow" w:cs="Times New Roman"/>
          <w:sz w:val="24"/>
          <w:szCs w:val="24"/>
        </w:rPr>
        <w:tab/>
      </w:r>
      <w:r w:rsidR="006338A8">
        <w:rPr>
          <w:rFonts w:ascii="Arial Narrow" w:hAnsi="Arial Narrow"/>
          <w:i/>
          <w:iCs/>
          <w:sz w:val="22"/>
          <w:szCs w:val="22"/>
        </w:rPr>
        <w:t>May 2010</w:t>
      </w:r>
      <w:r w:rsidR="00C72540" w:rsidRPr="00655882">
        <w:rPr>
          <w:rFonts w:ascii="Arial Narrow" w:hAnsi="Arial Narrow"/>
          <w:i/>
          <w:iCs/>
          <w:sz w:val="22"/>
          <w:szCs w:val="22"/>
        </w:rPr>
        <w:t xml:space="preserve">- September </w:t>
      </w:r>
      <w:r w:rsidR="00C72540" w:rsidRPr="003F3EB0">
        <w:rPr>
          <w:rFonts w:ascii="Arial Narrow" w:hAnsi="Arial Narrow"/>
          <w:i/>
          <w:iCs/>
          <w:sz w:val="22"/>
          <w:szCs w:val="22"/>
        </w:rPr>
        <w:t>201</w:t>
      </w:r>
      <w:r w:rsidR="006338A8">
        <w:rPr>
          <w:rFonts w:ascii="Arial Narrow" w:hAnsi="Arial Narrow"/>
          <w:i/>
          <w:iCs/>
          <w:sz w:val="22"/>
          <w:szCs w:val="22"/>
        </w:rPr>
        <w:t>2</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
          <w:bCs/>
        </w:rPr>
        <w:t>Business Analyst/System Analyst</w:t>
      </w:r>
    </w:p>
    <w:p w:rsidR="00547302" w:rsidRPr="00655882" w:rsidRDefault="00547302" w:rsidP="00655882">
      <w:pPr>
        <w:pStyle w:val="NormalWeb"/>
        <w:spacing w:line="276" w:lineRule="auto"/>
        <w:jc w:val="both"/>
        <w:rPr>
          <w:rFonts w:ascii="Arial Narrow" w:hAnsi="Arial Narrow"/>
          <w:b/>
          <w:bCs/>
          <w:u w:val="single"/>
        </w:rPr>
      </w:pPr>
      <w:r w:rsidRPr="00655882">
        <w:rPr>
          <w:rFonts w:ascii="Arial Narrow" w:hAnsi="Arial Narrow"/>
          <w:bCs/>
        </w:rPr>
        <w:lastRenderedPageBreak/>
        <w:t xml:space="preserve">FirstCare is a Texas based health plan provider offering diverse healthcare products including prepaid medical, hospital, and related comprehensive health care services. The project was initiated to conduct a complete </w:t>
      </w:r>
      <w:r w:rsidRPr="00655882">
        <w:rPr>
          <w:rFonts w:ascii="Arial Narrow" w:hAnsi="Arial Narrow"/>
          <w:b/>
          <w:bCs/>
        </w:rPr>
        <w:t>discovery, technical assessment and impact analysis</w:t>
      </w:r>
      <w:r w:rsidRPr="00655882">
        <w:rPr>
          <w:rFonts w:ascii="Arial Narrow" w:hAnsi="Arial Narrow"/>
          <w:bCs/>
        </w:rPr>
        <w:t xml:space="preserve"> for the </w:t>
      </w:r>
      <w:r w:rsidRPr="00655882">
        <w:rPr>
          <w:rFonts w:ascii="Arial Narrow" w:hAnsi="Arial Narrow"/>
          <w:b/>
          <w:bCs/>
        </w:rPr>
        <w:t>HIPAA 4010 to 5010</w:t>
      </w:r>
      <w:r w:rsidRPr="00655882">
        <w:rPr>
          <w:rFonts w:ascii="Arial Narrow" w:hAnsi="Arial Narrow"/>
          <w:bCs/>
        </w:rPr>
        <w:t xml:space="preserve"> and </w:t>
      </w:r>
      <w:r w:rsidRPr="00655882">
        <w:rPr>
          <w:rFonts w:ascii="Arial Narrow" w:hAnsi="Arial Narrow"/>
          <w:b/>
          <w:bCs/>
        </w:rPr>
        <w:t>ICD-9 to ICD-10 transition</w:t>
      </w:r>
      <w:r w:rsidRPr="00655882">
        <w:rPr>
          <w:rFonts w:ascii="Arial Narrow" w:hAnsi="Arial Narrow"/>
          <w:bCs/>
        </w:rPr>
        <w:t xml:space="preserve">. And, an ICD-9 to ICD-10 (bidirectional) crosswalk tool was built for code look up. </w:t>
      </w:r>
    </w:p>
    <w:p w:rsidR="00547302" w:rsidRPr="00655882" w:rsidRDefault="00547302" w:rsidP="00655882">
      <w:pPr>
        <w:pStyle w:val="NormalWeb"/>
        <w:spacing w:line="276" w:lineRule="auto"/>
        <w:jc w:val="both"/>
        <w:rPr>
          <w:rFonts w:ascii="Arial Narrow" w:hAnsi="Arial Narrow"/>
          <w:b/>
          <w:bCs/>
          <w:i/>
        </w:rPr>
      </w:pPr>
      <w:r w:rsidRPr="00655882">
        <w:rPr>
          <w:rFonts w:ascii="Arial Narrow" w:hAnsi="Arial Narrow"/>
          <w:b/>
          <w:bCs/>
          <w:i/>
        </w:rPr>
        <w:t>Responsibilities: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Gained understanding of </w:t>
      </w:r>
      <w:r w:rsidRPr="00655882">
        <w:rPr>
          <w:rFonts w:ascii="Arial Narrow" w:hAnsi="Arial Narrow"/>
          <w:b/>
          <w:bCs/>
        </w:rPr>
        <w:t>HIPAA 4010 versus 5010and ICD-9 versus new ICD-10code sets</w:t>
      </w:r>
      <w:r w:rsidR="00BF01CD">
        <w:rPr>
          <w:rFonts w:ascii="Arial Narrow" w:hAnsi="Arial Narrow"/>
          <w:bCs/>
        </w:rPr>
        <w:t>. Studied and analyzed the</w:t>
      </w:r>
      <w:r w:rsidRPr="00655882">
        <w:rPr>
          <w:rFonts w:ascii="Arial Narrow" w:hAnsi="Arial Narrow"/>
          <w:b/>
          <w:bCs/>
        </w:rPr>
        <w:t xml:space="preserve"> information</w:t>
      </w:r>
      <w:r w:rsidRPr="00655882">
        <w:rPr>
          <w:rFonts w:ascii="Arial Narrow" w:hAnsi="Arial Narrow"/>
          <w:bCs/>
        </w:rPr>
        <w:t xml:space="preserve"> provided by the CMS (Centers for Medicare &amp; Medicaid Services).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gap analysis for 4010 to 5010 </w:t>
      </w:r>
      <w:r w:rsidR="00AE27FE" w:rsidRPr="00655882">
        <w:rPr>
          <w:rFonts w:ascii="Arial Narrow" w:hAnsi="Arial Narrow"/>
          <w:bCs/>
        </w:rPr>
        <w:t>Upgradation</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Worked on EDI transactions </w:t>
      </w:r>
      <w:r w:rsidRPr="00655882">
        <w:rPr>
          <w:rFonts w:ascii="Arial Narrow" w:hAnsi="Arial Narrow"/>
          <w:b/>
          <w:bCs/>
        </w:rPr>
        <w:t>276 (claim inquiry), 277 (claim response), 837 (Institutional and Professional claims) and 834 (enrollment)</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Went through the </w:t>
      </w:r>
      <w:r w:rsidRPr="00655882">
        <w:rPr>
          <w:rFonts w:ascii="Arial Narrow" w:hAnsi="Arial Narrow"/>
          <w:b/>
          <w:bCs/>
        </w:rPr>
        <w:t>companion guide</w:t>
      </w:r>
      <w:r w:rsidRPr="00655882">
        <w:rPr>
          <w:rFonts w:ascii="Arial Narrow" w:hAnsi="Arial Narrow"/>
          <w:bCs/>
        </w:rPr>
        <w:t xml:space="preserve"> of the organization to understand the 837 and 834 segments used by the organization to identify the ones that need to be changed. </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Worked with the SMEs to convey the modifications that need to be made and the processes and systems affected by the same.</w:t>
      </w:r>
    </w:p>
    <w:p w:rsidR="00F20FD4"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Responsible for the mainframes that receive the HL-7 message in pre-approved format from the middleware as disclosed in the documentation.</w:t>
      </w:r>
    </w:p>
    <w:p w:rsidR="00F20FD4" w:rsidRPr="00655882"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Worked extensively on migrating ad-hoc reports from SSRS2005 to SSRS 2008 using TFSserver</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Extensively used </w:t>
      </w:r>
      <w:r w:rsidRPr="00655882">
        <w:rPr>
          <w:rFonts w:ascii="Arial Narrow" w:hAnsi="Arial Narrow"/>
          <w:b/>
          <w:bCs/>
        </w:rPr>
        <w:t xml:space="preserve">SQL queries </w:t>
      </w:r>
      <w:r w:rsidRPr="00655882">
        <w:rPr>
          <w:rFonts w:ascii="Arial Narrow" w:hAnsi="Arial Narrow"/>
          <w:bCs/>
        </w:rPr>
        <w:t>to retrieve data for testing and analytics.</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Interpreted the </w:t>
      </w:r>
      <w:r w:rsidRPr="00655882">
        <w:rPr>
          <w:rFonts w:ascii="Arial Narrow" w:hAnsi="Arial Narrow"/>
          <w:b/>
          <w:bCs/>
        </w:rPr>
        <w:t>ICD-9 to ICD-10</w:t>
      </w:r>
      <w:r w:rsidRPr="00655882">
        <w:rPr>
          <w:rFonts w:ascii="Arial Narrow" w:hAnsi="Arial Narrow"/>
          <w:bCs/>
        </w:rPr>
        <w:t xml:space="preserve"> and reverse translation logic; fully understanding the </w:t>
      </w:r>
      <w:r w:rsidRPr="00655882">
        <w:rPr>
          <w:rFonts w:ascii="Arial Narrow" w:hAnsi="Arial Narrow"/>
          <w:b/>
          <w:bCs/>
        </w:rPr>
        <w:t>GEM (General Equivalence Mappings)</w:t>
      </w:r>
      <w:r w:rsidRPr="00655882">
        <w:rPr>
          <w:rFonts w:ascii="Arial Narrow" w:hAnsi="Arial Narrow"/>
          <w:bCs/>
        </w:rPr>
        <w:t xml:space="preserve"> for ICD-10 CM and ICD-10 PCS.</w:t>
      </w:r>
    </w:p>
    <w:p w:rsidR="00E77E8D" w:rsidRDefault="00E77E8D" w:rsidP="00E77E8D">
      <w:pPr>
        <w:pStyle w:val="NormalWeb"/>
        <w:numPr>
          <w:ilvl w:val="0"/>
          <w:numId w:val="44"/>
        </w:numPr>
        <w:spacing w:line="276" w:lineRule="auto"/>
        <w:jc w:val="both"/>
        <w:rPr>
          <w:rFonts w:ascii="Arial Narrow" w:hAnsi="Arial Narrow"/>
          <w:bCs/>
        </w:rPr>
      </w:pPr>
      <w:r w:rsidRPr="00E77E8D">
        <w:rPr>
          <w:rFonts w:ascii="Arial Narrow" w:hAnsi="Arial Narrow"/>
          <w:bCs/>
        </w:rPr>
        <w:t>Performed Requirement Analysis to develop Use Cases, activity diagrams and hence documented conceptual design of application following RUP methodology.</w:t>
      </w:r>
    </w:p>
    <w:p w:rsidR="00C23638" w:rsidRPr="00655882" w:rsidRDefault="00C23638" w:rsidP="00C23638">
      <w:pPr>
        <w:pStyle w:val="NormalWeb"/>
        <w:numPr>
          <w:ilvl w:val="0"/>
          <w:numId w:val="44"/>
        </w:numPr>
        <w:spacing w:line="276" w:lineRule="auto"/>
        <w:jc w:val="both"/>
        <w:rPr>
          <w:rFonts w:ascii="Arial Narrow" w:hAnsi="Arial Narrow"/>
          <w:bCs/>
        </w:rPr>
      </w:pPr>
      <w:r w:rsidRPr="00C23638">
        <w:rPr>
          <w:rFonts w:ascii="Arial Narrow" w:hAnsi="Arial Narrow"/>
          <w:bCs/>
        </w:rPr>
        <w:t>Worked on migration of Hyperion Essbase from version 6.5.1 to version 7.1.</w:t>
      </w:r>
    </w:p>
    <w:p w:rsidR="0054730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Understood complete </w:t>
      </w:r>
      <w:r w:rsidRPr="00655882">
        <w:rPr>
          <w:rFonts w:ascii="Arial Narrow" w:hAnsi="Arial Narrow"/>
          <w:b/>
          <w:bCs/>
        </w:rPr>
        <w:t>claims processing cycle</w:t>
      </w:r>
      <w:r w:rsidRPr="00655882">
        <w:rPr>
          <w:rFonts w:ascii="Arial Narrow" w:hAnsi="Arial Narrow"/>
          <w:bCs/>
        </w:rPr>
        <w:t xml:space="preserve"> from the payer/provider perspective and the processes impacted by the conversion to ICD-10. </w:t>
      </w:r>
    </w:p>
    <w:p w:rsidR="00A27802" w:rsidRDefault="00A27802" w:rsidP="00A27802">
      <w:pPr>
        <w:pStyle w:val="NormalWeb"/>
        <w:numPr>
          <w:ilvl w:val="0"/>
          <w:numId w:val="44"/>
        </w:numPr>
        <w:spacing w:line="276" w:lineRule="auto"/>
        <w:jc w:val="both"/>
        <w:rPr>
          <w:rFonts w:ascii="Arial Narrow" w:hAnsi="Arial Narrow"/>
          <w:bCs/>
        </w:rPr>
      </w:pPr>
      <w:r w:rsidRPr="00A27802">
        <w:rPr>
          <w:rFonts w:ascii="Arial Narrow" w:hAnsi="Arial Narrow"/>
          <w:bCs/>
        </w:rPr>
        <w:t>Responsible for gap analysis in changing old MMIS and Involved in testing new MMIS. Also, accountable for Medicaid Claims Resolution/Reimbursement for peach state health plan using MMIS</w:t>
      </w:r>
    </w:p>
    <w:p w:rsidR="00F20FD4"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Developing reports on SSRS on SQL Server (200</w:t>
      </w:r>
      <w:r>
        <w:rPr>
          <w:rFonts w:ascii="Arial Narrow" w:hAnsi="Arial Narrow"/>
          <w:bCs/>
        </w:rPr>
        <w:t>8</w:t>
      </w:r>
    </w:p>
    <w:p w:rsidR="00F20FD4" w:rsidRDefault="00F20FD4" w:rsidP="00F20FD4">
      <w:pPr>
        <w:pStyle w:val="NormalWeb"/>
        <w:numPr>
          <w:ilvl w:val="0"/>
          <w:numId w:val="44"/>
        </w:numPr>
        <w:spacing w:line="276" w:lineRule="auto"/>
        <w:jc w:val="both"/>
        <w:rPr>
          <w:rFonts w:ascii="Arial Narrow" w:hAnsi="Arial Narrow"/>
          <w:bCs/>
        </w:rPr>
      </w:pPr>
      <w:r w:rsidRPr="00F20FD4">
        <w:rPr>
          <w:rFonts w:ascii="Arial Narrow" w:hAnsi="Arial Narrow"/>
          <w:bCs/>
        </w:rPr>
        <w:t>)Using SSRS creating well-formed reports and web-based reports for financial applications and transactions</w:t>
      </w:r>
    </w:p>
    <w:p w:rsidR="00C23638" w:rsidRPr="00655882" w:rsidRDefault="00C23638" w:rsidP="00C23638">
      <w:pPr>
        <w:pStyle w:val="NormalWeb"/>
        <w:numPr>
          <w:ilvl w:val="0"/>
          <w:numId w:val="44"/>
        </w:numPr>
        <w:spacing w:line="276" w:lineRule="auto"/>
        <w:jc w:val="both"/>
        <w:rPr>
          <w:rFonts w:ascii="Arial Narrow" w:hAnsi="Arial Narrow"/>
          <w:bCs/>
        </w:rPr>
      </w:pPr>
      <w:r w:rsidRPr="00C23638">
        <w:rPr>
          <w:rFonts w:ascii="Arial Narrow" w:hAnsi="Arial Narrow"/>
          <w:bCs/>
        </w:rPr>
        <w:t>Trained and helped the users to access the online Hyperion Analyzer Reports.</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Performed </w:t>
      </w:r>
      <w:r w:rsidRPr="00655882">
        <w:rPr>
          <w:rFonts w:ascii="Arial Narrow" w:hAnsi="Arial Narrow"/>
          <w:b/>
          <w:bCs/>
        </w:rPr>
        <w:t>impact assessment</w:t>
      </w:r>
      <w:r w:rsidRPr="00655882">
        <w:rPr>
          <w:rFonts w:ascii="Arial Narrow" w:hAnsi="Arial Narrow"/>
          <w:bCs/>
        </w:rPr>
        <w:t xml:space="preserve"> for complete application inventory using </w:t>
      </w:r>
      <w:r w:rsidRPr="00655882">
        <w:rPr>
          <w:rFonts w:ascii="Arial Narrow" w:hAnsi="Arial Narrow"/>
          <w:b/>
          <w:bCs/>
        </w:rPr>
        <w:t xml:space="preserve">Microfocus – </w:t>
      </w:r>
      <w:r w:rsidRPr="00655882">
        <w:rPr>
          <w:rFonts w:ascii="Arial Narrow" w:hAnsi="Arial Narrow"/>
          <w:bCs/>
        </w:rPr>
        <w:t xml:space="preserve">a tool for impact analysis and application remediation; worked with the business team to identify </w:t>
      </w:r>
      <w:r w:rsidRPr="00655882">
        <w:rPr>
          <w:rFonts w:ascii="Arial Narrow" w:hAnsi="Arial Narrow"/>
          <w:b/>
          <w:bCs/>
        </w:rPr>
        <w:t>business challenges, risks, opportunities and corresponding mitigations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Assisted the development team with the </w:t>
      </w:r>
      <w:r w:rsidRPr="00655882">
        <w:rPr>
          <w:rFonts w:ascii="Arial Narrow" w:hAnsi="Arial Narrow"/>
          <w:b/>
          <w:bCs/>
        </w:rPr>
        <w:t xml:space="preserve">design and implementation of the ICD-9 to ICD-10 GEM crosswalk tool. </w:t>
      </w:r>
      <w:r w:rsidRPr="00655882">
        <w:rPr>
          <w:rFonts w:ascii="Arial Narrow" w:hAnsi="Arial Narrow"/>
          <w:bCs/>
        </w:rPr>
        <w:t>Executed</w:t>
      </w:r>
      <w:r w:rsidRPr="00655882">
        <w:rPr>
          <w:rFonts w:ascii="Arial Narrow" w:hAnsi="Arial Narrow"/>
          <w:b/>
          <w:bCs/>
        </w:rPr>
        <w:t xml:space="preserve"> manual test cases </w:t>
      </w:r>
      <w:r w:rsidRPr="00655882">
        <w:rPr>
          <w:rFonts w:ascii="Arial Narrow" w:hAnsi="Arial Narrow"/>
          <w:bCs/>
        </w:rPr>
        <w:t>to confirm the logic was implemented as desired.</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lastRenderedPageBreak/>
        <w:t xml:space="preserve">Participated in </w:t>
      </w:r>
      <w:r w:rsidRPr="00655882">
        <w:rPr>
          <w:rFonts w:ascii="Arial Narrow" w:hAnsi="Arial Narrow"/>
          <w:b/>
          <w:bCs/>
        </w:rPr>
        <w:t>weekly meetings</w:t>
      </w:r>
      <w:r w:rsidRPr="00655882">
        <w:rPr>
          <w:rFonts w:ascii="Arial Narrow" w:hAnsi="Arial Narrow"/>
          <w:bCs/>
        </w:rPr>
        <w:t xml:space="preserve"> and walkthrough's for </w:t>
      </w:r>
      <w:r w:rsidRPr="00655882">
        <w:rPr>
          <w:rFonts w:ascii="Arial Narrow" w:hAnsi="Arial Narrow"/>
          <w:b/>
          <w:bCs/>
        </w:rPr>
        <w:t>project updates</w:t>
      </w:r>
      <w:r w:rsidRPr="00655882">
        <w:rPr>
          <w:rFonts w:ascii="Arial Narrow" w:hAnsi="Arial Narrow"/>
          <w:bCs/>
        </w:rPr>
        <w:t xml:space="preserve"> to detect bottlenecks and devised plans to handle the bottlenecks. </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Facilitated the overall management of the project by </w:t>
      </w:r>
      <w:r w:rsidRPr="00655882">
        <w:rPr>
          <w:rFonts w:ascii="Arial Narrow" w:hAnsi="Arial Narrow"/>
          <w:b/>
          <w:bCs/>
        </w:rPr>
        <w:t>collaborating with the team</w:t>
      </w:r>
      <w:r w:rsidRPr="00655882">
        <w:rPr>
          <w:rFonts w:ascii="Arial Narrow" w:hAnsi="Arial Narrow"/>
          <w:bCs/>
        </w:rPr>
        <w:t xml:space="preserve">, providing </w:t>
      </w:r>
      <w:r w:rsidRPr="00655882">
        <w:rPr>
          <w:rFonts w:ascii="Arial Narrow" w:hAnsi="Arial Narrow"/>
          <w:b/>
          <w:bCs/>
        </w:rPr>
        <w:t>weekly status reports</w:t>
      </w:r>
      <w:r w:rsidRPr="00655882">
        <w:rPr>
          <w:rFonts w:ascii="Arial Narrow" w:hAnsi="Arial Narrow"/>
          <w:bCs/>
        </w:rPr>
        <w:t xml:space="preserve"> and delivering </w:t>
      </w:r>
      <w:r w:rsidRPr="00655882">
        <w:rPr>
          <w:rFonts w:ascii="Arial Narrow" w:hAnsi="Arial Narrow"/>
          <w:b/>
          <w:bCs/>
        </w:rPr>
        <w:t>presentations</w:t>
      </w:r>
      <w:r w:rsidRPr="00655882">
        <w:rPr>
          <w:rFonts w:ascii="Arial Narrow" w:hAnsi="Arial Narrow"/>
          <w:bCs/>
        </w:rPr>
        <w:t>.</w:t>
      </w:r>
    </w:p>
    <w:p w:rsidR="00547302" w:rsidRPr="00655882" w:rsidRDefault="00547302" w:rsidP="00655882">
      <w:pPr>
        <w:pStyle w:val="NormalWeb"/>
        <w:numPr>
          <w:ilvl w:val="0"/>
          <w:numId w:val="44"/>
        </w:numPr>
        <w:spacing w:line="276" w:lineRule="auto"/>
        <w:jc w:val="both"/>
        <w:rPr>
          <w:rFonts w:ascii="Arial Narrow" w:hAnsi="Arial Narrow"/>
          <w:bCs/>
        </w:rPr>
      </w:pPr>
      <w:r w:rsidRPr="00655882">
        <w:rPr>
          <w:rFonts w:ascii="Arial Narrow" w:hAnsi="Arial Narrow"/>
          <w:bCs/>
        </w:rPr>
        <w:t xml:space="preserve">Analyzed </w:t>
      </w:r>
      <w:r w:rsidRPr="00655882">
        <w:rPr>
          <w:rFonts w:ascii="Arial Narrow" w:hAnsi="Arial Narrow"/>
          <w:b/>
          <w:bCs/>
        </w:rPr>
        <w:t>ICD-10 project readiness</w:t>
      </w:r>
      <w:r w:rsidRPr="00655882">
        <w:rPr>
          <w:rFonts w:ascii="Arial Narrow" w:hAnsi="Arial Narrow"/>
          <w:bCs/>
        </w:rPr>
        <w:t xml:space="preserve"> and recommended </w:t>
      </w:r>
      <w:r w:rsidRPr="00655882">
        <w:rPr>
          <w:rFonts w:ascii="Arial Narrow" w:hAnsi="Arial Narrow"/>
          <w:b/>
          <w:bCs/>
        </w:rPr>
        <w:t xml:space="preserve">best practices </w:t>
      </w:r>
      <w:r w:rsidRPr="00655882">
        <w:rPr>
          <w:rFonts w:ascii="Arial Narrow" w:hAnsi="Arial Narrow"/>
          <w:bCs/>
        </w:rPr>
        <w:t xml:space="preserve">for </w:t>
      </w:r>
      <w:r w:rsidRPr="00655882">
        <w:rPr>
          <w:rFonts w:ascii="Arial Narrow" w:hAnsi="Arial Narrow"/>
          <w:b/>
          <w:bCs/>
        </w:rPr>
        <w:t>ICD-10 transition</w:t>
      </w:r>
      <w:r w:rsidRPr="00655882">
        <w:rPr>
          <w:rFonts w:ascii="Arial Narrow" w:hAnsi="Arial Narrow"/>
          <w:bCs/>
        </w:rPr>
        <w:t xml:space="preserve"> based on research conducted.</w:t>
      </w:r>
    </w:p>
    <w:p w:rsidR="00547302" w:rsidRPr="00655882" w:rsidRDefault="00547302" w:rsidP="00655882">
      <w:pPr>
        <w:pStyle w:val="NormalWeb"/>
        <w:numPr>
          <w:ilvl w:val="0"/>
          <w:numId w:val="44"/>
        </w:numPr>
        <w:spacing w:line="276" w:lineRule="auto"/>
        <w:jc w:val="both"/>
        <w:rPr>
          <w:rFonts w:ascii="Arial Narrow" w:hAnsi="Arial Narrow"/>
          <w:b/>
          <w:bCs/>
          <w:u w:val="single"/>
        </w:rPr>
      </w:pPr>
      <w:r w:rsidRPr="00655882">
        <w:rPr>
          <w:rFonts w:ascii="Arial Narrow" w:hAnsi="Arial Narrow"/>
          <w:bCs/>
        </w:rPr>
        <w:t xml:space="preserve">Worked with the team to create a </w:t>
      </w:r>
      <w:r w:rsidRPr="00655882">
        <w:rPr>
          <w:rFonts w:ascii="Arial Narrow" w:hAnsi="Arial Narrow"/>
          <w:b/>
          <w:bCs/>
        </w:rPr>
        <w:t>project road map/blueprint</w:t>
      </w:r>
      <w:r w:rsidRPr="00655882">
        <w:rPr>
          <w:rFonts w:ascii="Arial Narrow" w:hAnsi="Arial Narrow"/>
          <w:bCs/>
        </w:rPr>
        <w:t xml:space="preserve"> ensuring </w:t>
      </w:r>
      <w:r w:rsidRPr="00655882">
        <w:rPr>
          <w:rFonts w:ascii="Arial Narrow" w:hAnsi="Arial Narrow"/>
          <w:b/>
          <w:bCs/>
        </w:rPr>
        <w:t>effective remediation</w:t>
      </w:r>
      <w:r w:rsidRPr="00655882">
        <w:rPr>
          <w:rFonts w:ascii="Arial Narrow" w:hAnsi="Arial Narrow"/>
          <w:bCs/>
        </w:rPr>
        <w:t xml:space="preserve"> of all applications that participate in the ICD-10 transactions</w:t>
      </w:r>
    </w:p>
    <w:p w:rsidR="00547302" w:rsidRPr="00655882" w:rsidRDefault="00547302" w:rsidP="00655882">
      <w:pPr>
        <w:pStyle w:val="NormalWeb"/>
        <w:spacing w:line="276" w:lineRule="auto"/>
        <w:ind w:left="360"/>
        <w:jc w:val="both"/>
        <w:rPr>
          <w:rFonts w:ascii="Arial Narrow" w:hAnsi="Arial Narrow"/>
          <w:b/>
          <w:bCs/>
        </w:rPr>
      </w:pPr>
      <w:r w:rsidRPr="00655882">
        <w:rPr>
          <w:rFonts w:ascii="Arial Narrow" w:hAnsi="Arial Narrow"/>
          <w:b/>
          <w:bCs/>
        </w:rPr>
        <w:t xml:space="preserve">Environment  : </w:t>
      </w:r>
      <w:r w:rsidRPr="00655882">
        <w:rPr>
          <w:rFonts w:ascii="Arial Narrow" w:hAnsi="Arial Narrow"/>
          <w:bCs/>
        </w:rPr>
        <w:t>COBOL, GEM, MS Visio, Rational Rose, MS Office, SQL, Oracle, PowerPoint, MS Word, MS Excel, SQL, PL/SQL, ETL, ERWIN, UNIX, Windows</w:t>
      </w:r>
    </w:p>
    <w:p w:rsidR="008F2C7D" w:rsidRPr="00655882" w:rsidRDefault="00547302" w:rsidP="00655882">
      <w:pPr>
        <w:pStyle w:val="Heading2"/>
        <w:spacing w:line="276" w:lineRule="auto"/>
        <w:jc w:val="both"/>
        <w:rPr>
          <w:rFonts w:ascii="Arial Narrow" w:hAnsi="Arial Narrow" w:cs="Times New Roman"/>
          <w:i/>
          <w:sz w:val="24"/>
          <w:szCs w:val="24"/>
        </w:rPr>
      </w:pPr>
      <w:r w:rsidRPr="00655882">
        <w:rPr>
          <w:rFonts w:ascii="Arial Narrow" w:hAnsi="Arial Narrow" w:cs="Times New Roman"/>
          <w:sz w:val="24"/>
          <w:szCs w:val="24"/>
        </w:rPr>
        <w:t>American Family Insu</w:t>
      </w:r>
      <w:r w:rsidR="00C72540" w:rsidRPr="00655882">
        <w:rPr>
          <w:rFonts w:ascii="Arial Narrow" w:hAnsi="Arial Narrow" w:cs="Times New Roman"/>
          <w:sz w:val="24"/>
          <w:szCs w:val="24"/>
        </w:rPr>
        <w:t>rance, Madison, WI</w:t>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C72540" w:rsidRPr="00655882">
        <w:rPr>
          <w:rFonts w:ascii="Arial Narrow" w:hAnsi="Arial Narrow" w:cs="Times New Roman"/>
          <w:sz w:val="24"/>
          <w:szCs w:val="24"/>
        </w:rPr>
        <w:tab/>
      </w:r>
      <w:r w:rsidR="00E91120">
        <w:rPr>
          <w:rFonts w:ascii="Arial Narrow" w:hAnsi="Arial Narrow" w:cs="Times New Roman"/>
          <w:sz w:val="24"/>
          <w:szCs w:val="24"/>
        </w:rPr>
        <w:tab/>
      </w:r>
      <w:r w:rsidR="00E91120">
        <w:rPr>
          <w:rFonts w:ascii="Arial Narrow" w:hAnsi="Arial Narrow" w:cs="Times New Roman"/>
          <w:sz w:val="24"/>
          <w:szCs w:val="24"/>
        </w:rPr>
        <w:tab/>
      </w:r>
      <w:r w:rsidR="006338A8">
        <w:rPr>
          <w:rFonts w:ascii="Arial Narrow" w:hAnsi="Arial Narrow"/>
          <w:i/>
          <w:iCs/>
          <w:sz w:val="22"/>
          <w:szCs w:val="22"/>
        </w:rPr>
        <w:t>April 2008 – April 2010</w:t>
      </w:r>
    </w:p>
    <w:p w:rsidR="00547302" w:rsidRPr="00655882" w:rsidRDefault="00547302" w:rsidP="00655882">
      <w:pPr>
        <w:pStyle w:val="NormalWeb"/>
        <w:spacing w:line="276" w:lineRule="auto"/>
        <w:rPr>
          <w:rFonts w:ascii="Arial Narrow" w:hAnsi="Arial Narrow"/>
          <w:b/>
          <w:bCs/>
          <w:i/>
        </w:rPr>
      </w:pPr>
      <w:r w:rsidRPr="00655882">
        <w:rPr>
          <w:rFonts w:ascii="Arial Narrow" w:hAnsi="Arial Narrow"/>
          <w:b/>
          <w:bCs/>
        </w:rPr>
        <w:t>Business Analyst</w:t>
      </w:r>
      <w:r w:rsidRPr="00655882">
        <w:rPr>
          <w:rFonts w:ascii="Arial Narrow" w:hAnsi="Arial Narrow"/>
          <w:b/>
          <w:bCs/>
        </w:rPr>
        <w:br/>
      </w:r>
      <w:r w:rsidRPr="00655882">
        <w:rPr>
          <w:rFonts w:ascii="Arial Narrow" w:hAnsi="Arial Narrow"/>
          <w:bCs/>
        </w:rPr>
        <w:t xml:space="preserve">American Family Insurance is a Fortune 500, private mutual company offering a broad range of insurance plans. The project involved re-engineering of the Company's </w:t>
      </w:r>
      <w:r w:rsidRPr="00655882">
        <w:rPr>
          <w:rFonts w:ascii="Arial Narrow" w:hAnsi="Arial Narrow"/>
          <w:b/>
          <w:bCs/>
        </w:rPr>
        <w:t>HealthInsurance application</w:t>
      </w:r>
      <w:r w:rsidRPr="00655882">
        <w:rPr>
          <w:rFonts w:ascii="Arial Narrow" w:hAnsi="Arial Narrow"/>
          <w:bCs/>
        </w:rPr>
        <w:t xml:space="preserve"> to meet the needs of end-users more efficiently and effectively.  </w:t>
      </w:r>
      <w:r w:rsidRPr="00655882">
        <w:rPr>
          <w:rFonts w:ascii="Arial Narrow" w:hAnsi="Arial Narrow"/>
          <w:bCs/>
        </w:rPr>
        <w:br/>
        <w:t> </w:t>
      </w:r>
      <w:r w:rsidRPr="00655882">
        <w:rPr>
          <w:rFonts w:ascii="Arial Narrow" w:hAnsi="Arial Narrow"/>
          <w:bCs/>
        </w:rPr>
        <w:br/>
      </w:r>
      <w:r w:rsidRPr="00655882">
        <w:rPr>
          <w:rFonts w:ascii="Arial Narrow" w:hAnsi="Arial Narrow"/>
          <w:b/>
          <w:bCs/>
          <w:u w:val="single"/>
        </w:rPr>
        <w:t>Responsibilities</w:t>
      </w:r>
      <w:r w:rsidRPr="00655882">
        <w:rPr>
          <w:rFonts w:ascii="Arial Narrow" w:hAnsi="Arial Narrow"/>
          <w:bCs/>
        </w:rPr>
        <w: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Prepared specifications</w:t>
      </w:r>
      <w:r w:rsidRPr="00655882">
        <w:rPr>
          <w:rFonts w:ascii="Arial Narrow" w:hAnsi="Arial Narrow"/>
          <w:bCs/>
        </w:rPr>
        <w:t xml:space="preserve"> for enhancements to the existing application by using existing legacy system documentation and procedures.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End users in Underwriting, Claims Processing teams and Subject Matter Experts (SME's) in order to obtain the business needs and requirements.</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Organized, Facilitated and managed meeting sessions with major stakeholders and users in order to </w:t>
      </w:r>
      <w:r w:rsidRPr="00655882">
        <w:rPr>
          <w:rFonts w:ascii="Arial Narrow" w:hAnsi="Arial Narrow"/>
          <w:b/>
          <w:bCs/>
        </w:rPr>
        <w:t>review business requirements</w:t>
      </w:r>
      <w:r w:rsidRPr="00655882">
        <w:rPr>
          <w:rFonts w:ascii="Arial Narrow" w:hAnsi="Arial Narrow"/>
          <w:bCs/>
        </w:rPr>
        <w: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Prepared Business requirement document (BRD) using Rational RequisitePro.</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Analyzed the business requirements and </w:t>
      </w:r>
      <w:r w:rsidRPr="00655882">
        <w:rPr>
          <w:rFonts w:ascii="Arial Narrow" w:hAnsi="Arial Narrow"/>
          <w:b/>
          <w:bCs/>
        </w:rPr>
        <w:t>designed work flows</w:t>
      </w:r>
      <w:r w:rsidRPr="00655882">
        <w:rPr>
          <w:rFonts w:ascii="Arial Narrow" w:hAnsi="Arial Narrow"/>
          <w:bCs/>
        </w:rPr>
        <w:t xml:space="preserve"> in order to communicate to the major stakeholders how the system would be realized in the implementation phase.</w:t>
      </w:r>
    </w:p>
    <w:p w:rsidR="00305AC7"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Migrated reports from version 10 to version 2008 of Crystal reports.</w:t>
      </w:r>
    </w:p>
    <w:p w:rsidR="00305AC7" w:rsidRPr="00655882" w:rsidRDefault="00305AC7" w:rsidP="00305AC7">
      <w:pPr>
        <w:pStyle w:val="NormalWeb"/>
        <w:numPr>
          <w:ilvl w:val="0"/>
          <w:numId w:val="28"/>
        </w:numPr>
        <w:spacing w:line="276" w:lineRule="auto"/>
        <w:jc w:val="both"/>
        <w:rPr>
          <w:rFonts w:ascii="Arial Narrow" w:hAnsi="Arial Narrow"/>
          <w:bCs/>
        </w:rPr>
      </w:pPr>
      <w:r w:rsidRPr="00305AC7">
        <w:rPr>
          <w:rFonts w:ascii="Arial Narrow" w:hAnsi="Arial Narrow"/>
          <w:bCs/>
        </w:rPr>
        <w:t>Created reports using Crystal Reports with Standard, Summary, Cross Tabs, SQL, Command Objects, Selection Criteria, grouping, sub reports etc</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Interacted extensively with technical and development teams in order to ensure clear understanding of expected functionality, process flows and navigational flows of the new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Assisted in </w:t>
      </w:r>
      <w:r w:rsidRPr="00655882">
        <w:rPr>
          <w:rFonts w:ascii="Arial Narrow" w:hAnsi="Arial Narrow"/>
          <w:b/>
          <w:bCs/>
        </w:rPr>
        <w:t>EMR system implementation</w:t>
      </w:r>
      <w:r w:rsidRPr="00655882">
        <w:rPr>
          <w:rFonts w:ascii="Arial Narrow" w:hAnsi="Arial Narrow"/>
          <w:bCs/>
        </w:rPr>
        <w:t xml:space="preserve"> to enhance full two-way interoperability between Insurance Company and Physicians. Optimized training documentation prior to go-live.</w:t>
      </w:r>
    </w:p>
    <w:p w:rsidR="0054730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Documented system work flows and </w:t>
      </w:r>
      <w:r w:rsidRPr="00655882">
        <w:rPr>
          <w:rFonts w:ascii="Arial Narrow" w:hAnsi="Arial Narrow"/>
          <w:b/>
          <w:bCs/>
        </w:rPr>
        <w:t>executed EMR training plans</w:t>
      </w:r>
      <w:r w:rsidRPr="00655882">
        <w:rPr>
          <w:rFonts w:ascii="Arial Narrow" w:hAnsi="Arial Narrow"/>
          <w:bCs/>
        </w:rPr>
        <w:t xml:space="preserve"> for staff that led to significant increase in EMR usage from 35% to 80%. </w:t>
      </w:r>
    </w:p>
    <w:p w:rsidR="00E77E8D" w:rsidRPr="00655882" w:rsidRDefault="00E77E8D" w:rsidP="00E77E8D">
      <w:pPr>
        <w:pStyle w:val="NormalWeb"/>
        <w:numPr>
          <w:ilvl w:val="0"/>
          <w:numId w:val="28"/>
        </w:numPr>
        <w:spacing w:line="276" w:lineRule="auto"/>
        <w:jc w:val="both"/>
        <w:rPr>
          <w:rFonts w:ascii="Arial Narrow" w:hAnsi="Arial Narrow"/>
          <w:bCs/>
        </w:rPr>
      </w:pPr>
      <w:r w:rsidRPr="00E77E8D">
        <w:rPr>
          <w:rFonts w:ascii="Arial Narrow" w:hAnsi="Arial Narrow"/>
          <w:bCs/>
        </w:rPr>
        <w:lastRenderedPageBreak/>
        <w:t>Utilized Rational Unified Process (RUP) to configure and develop process, standards, and procedures and create a Business requirement Document.</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Work with IT Development and QA staff to improve and customize the EMR application.</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Defined test cases, created test scripts and interacted with QA / development teams in identifying and resolving errors and in </w:t>
      </w:r>
      <w:r w:rsidRPr="00655882">
        <w:rPr>
          <w:rFonts w:ascii="Arial Narrow" w:hAnsi="Arial Narrow"/>
          <w:b/>
          <w:bCs/>
        </w:rPr>
        <w:t>User Acceptance Testing</w:t>
      </w:r>
      <w:r w:rsidRPr="00655882">
        <w:rPr>
          <w:rFonts w:ascii="Arial Narrow" w:hAnsi="Arial Narrow"/>
          <w:bCs/>
        </w:rPr>
        <w:t xml:space="preserve"> (UAT).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Actively participated in high level meetings with users and stakeholders to identify problems areas, resolve issues and improve the process in order to ensure an accurate and stable solution.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Implemented the </w:t>
      </w:r>
      <w:r w:rsidRPr="00655882">
        <w:rPr>
          <w:rFonts w:ascii="Arial Narrow" w:hAnsi="Arial Narrow"/>
          <w:b/>
          <w:bCs/>
        </w:rPr>
        <w:t>Rational Unified Process</w:t>
      </w:r>
      <w:r w:rsidRPr="00655882">
        <w:rPr>
          <w:rFonts w:ascii="Arial Narrow" w:hAnsi="Arial Narrow"/>
          <w:bCs/>
        </w:rPr>
        <w:t xml:space="preserve"> (RUP) to implement </w:t>
      </w:r>
      <w:r w:rsidRPr="00655882">
        <w:rPr>
          <w:rFonts w:ascii="Arial Narrow" w:hAnsi="Arial Narrow"/>
          <w:b/>
          <w:bCs/>
        </w:rPr>
        <w:t>iterative SDLC</w:t>
      </w:r>
      <w:r w:rsidRPr="00655882">
        <w:rPr>
          <w:rFonts w:ascii="Arial Narrow" w:hAnsi="Arial Narrow"/>
          <w:bCs/>
        </w:rPr>
        <w:t xml:space="preserve">. Developed RUP Analysis Model that included entity classes, use case diagrams, sequence diagrams in order to provide an accurate view of the requirements.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Cs/>
        </w:rPr>
        <w:t xml:space="preserve">Followed the Standard Operating Procedure (SOPs) of the company in documenting Test Plans, Test Cases and Test Procedures using Business requirements document and Functional requirements document of the system. </w:t>
      </w:r>
    </w:p>
    <w:p w:rsidR="00547302" w:rsidRPr="00655882" w:rsidRDefault="00547302" w:rsidP="00655882">
      <w:pPr>
        <w:pStyle w:val="NormalWeb"/>
        <w:numPr>
          <w:ilvl w:val="0"/>
          <w:numId w:val="28"/>
        </w:numPr>
        <w:spacing w:line="276" w:lineRule="auto"/>
        <w:jc w:val="both"/>
        <w:rPr>
          <w:rFonts w:ascii="Arial Narrow" w:hAnsi="Arial Narrow"/>
          <w:bCs/>
        </w:rPr>
      </w:pPr>
      <w:r w:rsidRPr="00655882">
        <w:rPr>
          <w:rFonts w:ascii="Arial Narrow" w:hAnsi="Arial Narrow"/>
          <w:b/>
          <w:bCs/>
        </w:rPr>
        <w:t>Managed project progress</w:t>
      </w:r>
      <w:r w:rsidRPr="00655882">
        <w:rPr>
          <w:rFonts w:ascii="Arial Narrow" w:hAnsi="Arial Narrow"/>
          <w:bCs/>
        </w:rPr>
        <w:t xml:space="preserve"> by measuring against milestones, managed resource allocation, tracked project activities, resolved bottlenecks, published status reports and recommended actions.</w:t>
      </w:r>
    </w:p>
    <w:p w:rsidR="004140B1" w:rsidRPr="00655882" w:rsidRDefault="00547302" w:rsidP="00655882">
      <w:pPr>
        <w:pStyle w:val="NormalWeb"/>
        <w:spacing w:line="276" w:lineRule="auto"/>
        <w:jc w:val="both"/>
        <w:rPr>
          <w:rFonts w:ascii="Arial Narrow" w:hAnsi="Arial Narrow"/>
          <w:bCs/>
        </w:rPr>
      </w:pPr>
      <w:r w:rsidRPr="00655882">
        <w:rPr>
          <w:rFonts w:ascii="Arial Narrow" w:hAnsi="Arial Narrow"/>
          <w:b/>
          <w:bCs/>
        </w:rPr>
        <w:t xml:space="preserve">Environment: </w:t>
      </w:r>
      <w:r w:rsidRPr="00655882">
        <w:rPr>
          <w:rFonts w:ascii="Arial Narrow" w:hAnsi="Arial Narrow"/>
          <w:bCs/>
        </w:rPr>
        <w:t xml:space="preserve">MS Visio, Rational Rose, MS Office, SQL, Oracle, PowerPoint, MS Word, MS Excel, UNIX, Window  </w:t>
      </w:r>
    </w:p>
    <w:p w:rsidR="008F2C7D" w:rsidRPr="00655882" w:rsidRDefault="008F2C7D" w:rsidP="00655882">
      <w:pPr>
        <w:pStyle w:val="Heading2"/>
        <w:spacing w:line="276" w:lineRule="auto"/>
        <w:jc w:val="both"/>
        <w:rPr>
          <w:rFonts w:ascii="Arial Narrow" w:hAnsi="Arial Narrow" w:cs="Times New Roman"/>
          <w:sz w:val="24"/>
          <w:szCs w:val="24"/>
        </w:rPr>
      </w:pPr>
      <w:r w:rsidRPr="00655882">
        <w:rPr>
          <w:rFonts w:ascii="Arial Narrow" w:hAnsi="Arial Narrow" w:cs="Times New Roman"/>
          <w:sz w:val="24"/>
          <w:szCs w:val="24"/>
        </w:rPr>
        <w:t>Unichem Laboratories, Mumbai, India                                         </w:t>
      </w:r>
      <w:r w:rsidR="00C72540" w:rsidRPr="00655882">
        <w:rPr>
          <w:rFonts w:ascii="Arial Narrow" w:hAnsi="Arial Narrow" w:cs="Times New Roman"/>
          <w:sz w:val="24"/>
          <w:szCs w:val="24"/>
        </w:rPr>
        <w:t>     </w:t>
      </w:r>
      <w:r w:rsidR="00E91120">
        <w:rPr>
          <w:rFonts w:ascii="Arial Narrow" w:hAnsi="Arial Narrow" w:cs="Times New Roman"/>
          <w:sz w:val="24"/>
          <w:szCs w:val="24"/>
        </w:rPr>
        <w:tab/>
      </w:r>
      <w:r w:rsidR="006338A8">
        <w:rPr>
          <w:rFonts w:ascii="Arial Narrow" w:hAnsi="Arial Narrow" w:cs="Times New Roman"/>
          <w:sz w:val="24"/>
          <w:szCs w:val="24"/>
        </w:rPr>
        <w:t>June 200</w:t>
      </w:r>
      <w:r w:rsidR="00C42559">
        <w:rPr>
          <w:rFonts w:ascii="Arial Narrow" w:hAnsi="Arial Narrow" w:cs="Times New Roman"/>
          <w:sz w:val="24"/>
          <w:szCs w:val="24"/>
        </w:rPr>
        <w:t>7</w:t>
      </w:r>
      <w:r w:rsidR="006338A8">
        <w:rPr>
          <w:rFonts w:ascii="Arial Narrow" w:hAnsi="Arial Narrow" w:cs="Times New Roman"/>
          <w:sz w:val="24"/>
          <w:szCs w:val="24"/>
        </w:rPr>
        <w:t xml:space="preserve"> – March 2008</w:t>
      </w:r>
    </w:p>
    <w:p w:rsidR="008F2C7D" w:rsidRPr="00655882" w:rsidRDefault="008F2C7D" w:rsidP="00655882">
      <w:pPr>
        <w:jc w:val="both"/>
        <w:rPr>
          <w:rFonts w:ascii="Arial Narrow" w:hAnsi="Arial Narrow" w:cs="Times New Roman"/>
          <w:b/>
          <w:sz w:val="24"/>
          <w:szCs w:val="24"/>
        </w:rPr>
      </w:pPr>
      <w:r w:rsidRPr="00655882">
        <w:rPr>
          <w:rFonts w:ascii="Arial Narrow" w:hAnsi="Arial Narrow" w:cs="Times New Roman"/>
          <w:b/>
          <w:sz w:val="24"/>
          <w:szCs w:val="24"/>
        </w:rPr>
        <w:t xml:space="preserve"> Business Analyst  </w:t>
      </w:r>
    </w:p>
    <w:p w:rsidR="008F2C7D" w:rsidRPr="00655882" w:rsidRDefault="008F2C7D" w:rsidP="00655882">
      <w:pPr>
        <w:pStyle w:val="NormalWeb"/>
        <w:spacing w:after="0" w:afterAutospacing="0" w:line="276" w:lineRule="auto"/>
        <w:contextualSpacing/>
        <w:jc w:val="both"/>
        <w:rPr>
          <w:rFonts w:ascii="Arial Narrow" w:hAnsi="Arial Narrow"/>
        </w:rPr>
      </w:pPr>
      <w:r w:rsidRPr="00655882">
        <w:rPr>
          <w:rFonts w:ascii="Arial Narrow" w:hAnsi="Arial Narrow"/>
        </w:rPr>
        <w:t xml:space="preserve">The Unichem Customer Connection project aims at developing a B2B tool to link Unichem in a more efficient and productive way to their drug wholesalers/distributors through an access-protected extranet platform. The application provides the users with an array of options such as place and view orders, track shipments, etc. Streamlining such internal processes brings outstanding service to all business customers. </w:t>
      </w:r>
    </w:p>
    <w:p w:rsidR="008F2C7D" w:rsidRPr="00655882" w:rsidRDefault="008F2C7D" w:rsidP="00655882">
      <w:pPr>
        <w:pStyle w:val="NormalWeb"/>
        <w:spacing w:line="276" w:lineRule="auto"/>
        <w:contextualSpacing/>
        <w:jc w:val="both"/>
        <w:rPr>
          <w:rFonts w:ascii="Arial Narrow" w:hAnsi="Arial Narrow"/>
        </w:rPr>
      </w:pPr>
      <w:r w:rsidRPr="00655882">
        <w:rPr>
          <w:rFonts w:ascii="Arial Narrow" w:hAnsi="Arial Narrow"/>
          <w:b/>
          <w:bCs/>
          <w:u w:val="single"/>
        </w:rPr>
        <w:t>Responsibilities:</w:t>
      </w:r>
    </w:p>
    <w:p w:rsidR="008F2C7D" w:rsidRPr="00655882" w:rsidRDefault="008F2C7D" w:rsidP="00655882">
      <w:pPr>
        <w:pStyle w:val="NormalWeb"/>
        <w:numPr>
          <w:ilvl w:val="0"/>
          <w:numId w:val="35"/>
        </w:numPr>
        <w:spacing w:line="276" w:lineRule="auto"/>
        <w:ind w:left="360"/>
        <w:jc w:val="both"/>
        <w:rPr>
          <w:rFonts w:ascii="Arial Narrow" w:hAnsi="Arial Narrow"/>
        </w:rPr>
      </w:pPr>
      <w:r w:rsidRPr="00655882">
        <w:rPr>
          <w:rFonts w:ascii="Arial Narrow" w:hAnsi="Arial Narrow"/>
        </w:rPr>
        <w:t>Involved in requirement gathering, conducting requirement review meetings and working with other cross functional teams to maintaining the project plan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bCs/>
        </w:rPr>
        <w:t>Gap Analysis</w:t>
      </w:r>
      <w:r w:rsidRPr="00655882">
        <w:rPr>
          <w:rFonts w:ascii="Arial Narrow" w:hAnsi="Arial Narrow"/>
        </w:rPr>
        <w:t> of business requirements, generated workflow process, </w:t>
      </w:r>
      <w:r w:rsidRPr="00655882">
        <w:rPr>
          <w:rFonts w:ascii="Arial Narrow" w:hAnsi="Arial Narrow"/>
          <w:bCs/>
        </w:rPr>
        <w:t>flow charts</w:t>
      </w:r>
      <w:r w:rsidRPr="00655882">
        <w:rPr>
          <w:rFonts w:ascii="Arial Narrow" w:hAnsi="Arial Narrow"/>
        </w:rPr>
        <w:t> and relevant </w:t>
      </w:r>
      <w:r w:rsidRPr="00655882">
        <w:rPr>
          <w:rFonts w:ascii="Arial Narrow" w:hAnsi="Arial Narrow"/>
          <w:bCs/>
        </w:rPr>
        <w:t>artifacts</w:t>
      </w:r>
      <w:r w:rsidRPr="00655882">
        <w:rPr>
          <w:rFonts w:ascii="Arial Narrow" w:hAnsi="Arial Narrow"/>
        </w:rPr>
        <w: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Defined and documented the </w:t>
      </w:r>
      <w:r w:rsidRPr="00655882">
        <w:rPr>
          <w:rFonts w:ascii="Arial Narrow" w:hAnsi="Arial Narrow"/>
          <w:bCs/>
        </w:rPr>
        <w:t>vision</w:t>
      </w:r>
      <w:r w:rsidRPr="00655882">
        <w:rPr>
          <w:rFonts w:ascii="Arial Narrow" w:hAnsi="Arial Narrow"/>
        </w:rPr>
        <w:t> and </w:t>
      </w:r>
      <w:r w:rsidRPr="00655882">
        <w:rPr>
          <w:rFonts w:ascii="Arial Narrow" w:hAnsi="Arial Narrow"/>
          <w:bCs/>
        </w:rPr>
        <w:t>scope</w:t>
      </w:r>
      <w:r w:rsidRPr="00655882">
        <w:rPr>
          <w:rFonts w:ascii="Arial Narrow" w:hAnsi="Arial Narrow"/>
        </w:rPr>
        <w:t> of the project.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Process Model</w:t>
      </w:r>
      <w:r w:rsidRPr="00655882">
        <w:rPr>
          <w:rFonts w:ascii="Arial Narrow" w:hAnsi="Arial Narrow"/>
        </w:rPr>
        <w:t> and detailed Business Policies. </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Worked with the project manager to estimate best/worst case scenarios, track progress with weekly estimates of remaining work to do, conducting informal meetings ad hoc and as needed.</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Performed manual testing on different modules of the application.</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Developed </w:t>
      </w:r>
      <w:r w:rsidRPr="00655882">
        <w:rPr>
          <w:rFonts w:ascii="Arial Narrow" w:hAnsi="Arial Narrow"/>
          <w:bCs/>
        </w:rPr>
        <w:t>Test Matrix</w:t>
      </w:r>
      <w:r w:rsidRPr="00655882">
        <w:rPr>
          <w:rFonts w:ascii="Arial Narrow" w:hAnsi="Arial Narrow"/>
        </w:rPr>
        <w:t> to give a better view of testing effort.</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Verified that the data outputs and transformations between systems remain true and not compromised as systems are bundled together.</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t>Participated in various meetings and discussed Enhancement and Modification Request issues.</w:t>
      </w:r>
    </w:p>
    <w:p w:rsidR="008F2C7D" w:rsidRPr="00655882" w:rsidRDefault="008F2C7D" w:rsidP="00655882">
      <w:pPr>
        <w:pStyle w:val="NormalWeb"/>
        <w:numPr>
          <w:ilvl w:val="0"/>
          <w:numId w:val="35"/>
        </w:numPr>
        <w:spacing w:before="0" w:beforeAutospacing="0" w:after="0" w:afterAutospacing="0" w:line="276" w:lineRule="auto"/>
        <w:ind w:left="360"/>
        <w:jc w:val="both"/>
        <w:rPr>
          <w:rFonts w:ascii="Arial Narrow" w:hAnsi="Arial Narrow"/>
        </w:rPr>
      </w:pPr>
      <w:r w:rsidRPr="00655882">
        <w:rPr>
          <w:rFonts w:ascii="Arial Narrow" w:hAnsi="Arial Narrow"/>
        </w:rPr>
        <w:lastRenderedPageBreak/>
        <w:t>Attended weekly meeting to discuss progress and modification to test plans due to change in business requirements.</w:t>
      </w:r>
    </w:p>
    <w:p w:rsidR="008F2C7D" w:rsidRPr="00655882" w:rsidRDefault="008F2C7D" w:rsidP="00655882">
      <w:pPr>
        <w:pStyle w:val="NormalWeb"/>
        <w:spacing w:line="276" w:lineRule="auto"/>
        <w:jc w:val="both"/>
        <w:rPr>
          <w:rFonts w:ascii="Arial Narrow" w:hAnsi="Arial Narrow"/>
        </w:rPr>
      </w:pPr>
      <w:r w:rsidRPr="00655882">
        <w:rPr>
          <w:rFonts w:ascii="Arial Narrow" w:hAnsi="Arial Narrow"/>
          <w:b/>
          <w:bCs/>
          <w:u w:val="single"/>
        </w:rPr>
        <w:t>Environment:</w:t>
      </w:r>
      <w:r w:rsidRPr="00655882">
        <w:rPr>
          <w:rFonts w:ascii="Arial Narrow" w:hAnsi="Arial Narrow"/>
        </w:rPr>
        <w:t xml:space="preserve"> Microsoft Office suite, Rational Requisite Pro, Rational Rose, Microsoft Visio, Clear Case, UML, Quality Center, Oracle, JAVA</w:t>
      </w:r>
    </w:p>
    <w:sectPr w:rsidR="008F2C7D" w:rsidRPr="00655882" w:rsidSect="005B6D46">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7D8" w:rsidRDefault="006607D8" w:rsidP="00F35C42">
      <w:pPr>
        <w:spacing w:after="0" w:line="240" w:lineRule="auto"/>
      </w:pPr>
      <w:r>
        <w:separator/>
      </w:r>
    </w:p>
  </w:endnote>
  <w:endnote w:type="continuationSeparator" w:id="1">
    <w:p w:rsidR="006607D8" w:rsidRDefault="006607D8" w:rsidP="00F3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7D8" w:rsidRDefault="006607D8" w:rsidP="00F35C42">
      <w:pPr>
        <w:spacing w:after="0" w:line="240" w:lineRule="auto"/>
      </w:pPr>
      <w:r>
        <w:separator/>
      </w:r>
    </w:p>
  </w:footnote>
  <w:footnote w:type="continuationSeparator" w:id="1">
    <w:p w:rsidR="006607D8" w:rsidRDefault="006607D8" w:rsidP="00F35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882" w:rsidRPr="00AC3EE5" w:rsidRDefault="00655882" w:rsidP="00AC3EE5">
    <w:pPr>
      <w:pStyle w:val="NoSpacing"/>
      <w:jc w:val="center"/>
      <w:rPr>
        <w:rFonts w:asciiTheme="majorHAnsi" w:hAnsiTheme="majorHAnsi"/>
        <w:b/>
        <w:sz w:val="24"/>
        <w:szCs w:val="24"/>
        <w:lang w:val="sv-SE"/>
      </w:rPr>
    </w:pPr>
    <w:r w:rsidRPr="00AC3EE5">
      <w:rPr>
        <w:rFonts w:asciiTheme="majorHAnsi" w:hAnsiTheme="majorHAnsi"/>
        <w:b/>
        <w:sz w:val="24"/>
        <w:szCs w:val="24"/>
        <w:lang w:val="sv-SE"/>
      </w:rPr>
      <w:t>Shivam Prakash</w:t>
    </w:r>
  </w:p>
  <w:p w:rsidR="00AC3EE5" w:rsidRPr="00AC3EE5" w:rsidRDefault="00AC3EE5" w:rsidP="00AC3EE5">
    <w:pPr>
      <w:pStyle w:val="NoSpacing"/>
      <w:jc w:val="center"/>
      <w:rPr>
        <w:rFonts w:asciiTheme="majorHAnsi" w:hAnsiTheme="majorHAnsi"/>
        <w:b/>
        <w:sz w:val="24"/>
        <w:szCs w:val="24"/>
      </w:rPr>
    </w:pPr>
    <w:hyperlink r:id="rId1" w:history="1">
      <w:r w:rsidRPr="00AC3EE5">
        <w:rPr>
          <w:rStyle w:val="Hyperlink"/>
          <w:rFonts w:asciiTheme="majorHAnsi" w:hAnsiTheme="majorHAnsi"/>
          <w:b/>
          <w:sz w:val="24"/>
          <w:szCs w:val="24"/>
        </w:rPr>
        <w:t>shivamprakash1408@gmail.com</w:t>
      </w:r>
    </w:hyperlink>
  </w:p>
  <w:p w:rsidR="00655882" w:rsidRPr="00AC3EE5" w:rsidRDefault="00AC3EE5" w:rsidP="00AC3EE5">
    <w:pPr>
      <w:pStyle w:val="NoSpacing"/>
      <w:jc w:val="center"/>
      <w:rPr>
        <w:rFonts w:asciiTheme="majorHAnsi" w:hAnsiTheme="majorHAnsi"/>
        <w:b/>
        <w:sz w:val="24"/>
        <w:szCs w:val="24"/>
      </w:rPr>
    </w:pPr>
    <w:r w:rsidRPr="00AC3EE5">
      <w:rPr>
        <w:rFonts w:asciiTheme="majorHAnsi" w:hAnsiTheme="majorHAnsi"/>
        <w:b/>
        <w:sz w:val="24"/>
        <w:szCs w:val="24"/>
      </w:rPr>
      <w:t>214-803-1565</w:t>
    </w:r>
  </w:p>
  <w:p w:rsidR="00AC3EE5" w:rsidRPr="006F7F3C" w:rsidRDefault="00AC3EE5" w:rsidP="00AC3EE5">
    <w:pPr>
      <w:spacing w:line="276" w:lineRule="auto"/>
      <w:jc w:val="both"/>
      <w:rPr>
        <w:rFonts w:ascii="Arial Narrow" w:hAnsi="Arial Narrow" w:cs="Times New Roman"/>
        <w:b/>
        <w:bCs/>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8"/>
    <w:multiLevelType w:val="multilevel"/>
    <w:tmpl w:val="00000008"/>
    <w:name w:val="WW8Num8"/>
    <w:lvl w:ilvl="0">
      <w:start w:val="1"/>
      <w:numFmt w:val="bullet"/>
      <w:lvlText w:val=""/>
      <w:lvlJc w:val="left"/>
      <w:pPr>
        <w:tabs>
          <w:tab w:val="num" w:pos="0"/>
        </w:tabs>
        <w:ind w:left="720" w:hanging="360"/>
      </w:pPr>
      <w:rPr>
        <w:rFonts w:ascii="Wingdings" w:hAnsi="Wingdings" w:cs="Wingdings"/>
        <w:b w:val="0"/>
        <w:bCs w:val="0"/>
        <w:i w:val="0"/>
        <w:iCs w:val="0"/>
        <w:strike w:val="0"/>
        <w:dstrike w:val="0"/>
        <w:color w:val="000000"/>
        <w:sz w:val="32"/>
        <w:szCs w:val="22"/>
        <w:u w:val="none"/>
        <w:effect w:val="non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9"/>
    <w:multiLevelType w:val="multilevel"/>
    <w:tmpl w:val="00000009"/>
    <w:name w:val="WW8Num9"/>
    <w:lvl w:ilvl="0">
      <w:start w:val="1"/>
      <w:numFmt w:val="bullet"/>
      <w:lvlText w:val=""/>
      <w:lvlJc w:val="left"/>
      <w:pPr>
        <w:tabs>
          <w:tab w:val="num" w:pos="0"/>
        </w:tabs>
        <w:ind w:left="720" w:hanging="360"/>
      </w:pPr>
      <w:rPr>
        <w:rFonts w:ascii="Wingdings" w:hAnsi="Wingdings"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2593829"/>
    <w:multiLevelType w:val="hybridMultilevel"/>
    <w:tmpl w:val="54D29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C91A89"/>
    <w:multiLevelType w:val="hybridMultilevel"/>
    <w:tmpl w:val="17E049BA"/>
    <w:lvl w:ilvl="0" w:tplc="BD90CF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2A00A4"/>
    <w:multiLevelType w:val="hybridMultilevel"/>
    <w:tmpl w:val="83BC2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C11179"/>
    <w:multiLevelType w:val="hybridMultilevel"/>
    <w:tmpl w:val="1032C5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5C6E4F"/>
    <w:multiLevelType w:val="hybridMultilevel"/>
    <w:tmpl w:val="4A5E60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11309A"/>
    <w:multiLevelType w:val="hybridMultilevel"/>
    <w:tmpl w:val="7EE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1B614A"/>
    <w:multiLevelType w:val="hybridMultilevel"/>
    <w:tmpl w:val="20AAA4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592461"/>
    <w:multiLevelType w:val="hybridMultilevel"/>
    <w:tmpl w:val="8EFCD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40611B"/>
    <w:multiLevelType w:val="hybridMultilevel"/>
    <w:tmpl w:val="1E1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DF0AD0"/>
    <w:multiLevelType w:val="multilevel"/>
    <w:tmpl w:val="08A86C8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18720944"/>
    <w:multiLevelType w:val="hybridMultilevel"/>
    <w:tmpl w:val="32E01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F045CD"/>
    <w:multiLevelType w:val="hybridMultilevel"/>
    <w:tmpl w:val="3B26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D2287A"/>
    <w:multiLevelType w:val="hybridMultilevel"/>
    <w:tmpl w:val="160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E08AE"/>
    <w:multiLevelType w:val="hybridMultilevel"/>
    <w:tmpl w:val="46F485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BE6E18"/>
    <w:multiLevelType w:val="multilevel"/>
    <w:tmpl w:val="9BB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51FE9"/>
    <w:multiLevelType w:val="hybridMultilevel"/>
    <w:tmpl w:val="BF1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A1E2C"/>
    <w:multiLevelType w:val="multilevel"/>
    <w:tmpl w:val="8BB4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32B631D3"/>
    <w:multiLevelType w:val="hybridMultilevel"/>
    <w:tmpl w:val="477CF4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667D2"/>
    <w:multiLevelType w:val="hybridMultilevel"/>
    <w:tmpl w:val="5ACCC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E2280E"/>
    <w:multiLevelType w:val="hybridMultilevel"/>
    <w:tmpl w:val="AA5E4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AF5BAD"/>
    <w:multiLevelType w:val="hybridMultilevel"/>
    <w:tmpl w:val="6F324C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7C75C5"/>
    <w:multiLevelType w:val="hybridMultilevel"/>
    <w:tmpl w:val="C6C29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E85CD8"/>
    <w:multiLevelType w:val="multilevel"/>
    <w:tmpl w:val="463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3C67BC"/>
    <w:multiLevelType w:val="hybridMultilevel"/>
    <w:tmpl w:val="C26AE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1DC649E"/>
    <w:multiLevelType w:val="hybridMultilevel"/>
    <w:tmpl w:val="B4FC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3D010B"/>
    <w:multiLevelType w:val="hybridMultilevel"/>
    <w:tmpl w:val="410009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453D0625"/>
    <w:multiLevelType w:val="hybridMultilevel"/>
    <w:tmpl w:val="D9F2B4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632F0F"/>
    <w:multiLevelType w:val="multilevel"/>
    <w:tmpl w:val="242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AD295E"/>
    <w:multiLevelType w:val="hybridMultilevel"/>
    <w:tmpl w:val="795C34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DB1403E"/>
    <w:multiLevelType w:val="hybridMultilevel"/>
    <w:tmpl w:val="B4DA9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E25501"/>
    <w:multiLevelType w:val="hybridMultilevel"/>
    <w:tmpl w:val="C13E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8D707F"/>
    <w:multiLevelType w:val="hybridMultilevel"/>
    <w:tmpl w:val="2A86D5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E1F26"/>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490266E"/>
    <w:multiLevelType w:val="hybridMultilevel"/>
    <w:tmpl w:val="19BA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54676DC"/>
    <w:multiLevelType w:val="multilevel"/>
    <w:tmpl w:val="58123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6D762800"/>
    <w:multiLevelType w:val="hybridMultilevel"/>
    <w:tmpl w:val="9C90DB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76C4365"/>
    <w:multiLevelType w:val="multilevel"/>
    <w:tmpl w:val="813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78860167"/>
    <w:multiLevelType w:val="hybridMultilevel"/>
    <w:tmpl w:val="E2382E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D00455"/>
    <w:multiLevelType w:val="hybridMultilevel"/>
    <w:tmpl w:val="CE2015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8"/>
  </w:num>
  <w:num w:numId="2">
    <w:abstractNumId w:val="40"/>
  </w:num>
  <w:num w:numId="3">
    <w:abstractNumId w:val="42"/>
  </w:num>
  <w:num w:numId="4">
    <w:abstractNumId w:val="37"/>
  </w:num>
  <w:num w:numId="5">
    <w:abstractNumId w:val="25"/>
  </w:num>
  <w:num w:numId="6">
    <w:abstractNumId w:val="8"/>
  </w:num>
  <w:num w:numId="7">
    <w:abstractNumId w:val="4"/>
  </w:num>
  <w:num w:numId="8">
    <w:abstractNumId w:val="9"/>
  </w:num>
  <w:num w:numId="9">
    <w:abstractNumId w:val="6"/>
  </w:num>
  <w:num w:numId="10">
    <w:abstractNumId w:val="33"/>
  </w:num>
  <w:num w:numId="11">
    <w:abstractNumId w:val="11"/>
  </w:num>
  <w:num w:numId="12">
    <w:abstractNumId w:val="15"/>
  </w:num>
  <w:num w:numId="13">
    <w:abstractNumId w:val="26"/>
  </w:num>
  <w:num w:numId="14">
    <w:abstractNumId w:val="5"/>
  </w:num>
  <w:num w:numId="15">
    <w:abstractNumId w:val="17"/>
  </w:num>
  <w:num w:numId="16">
    <w:abstractNumId w:val="32"/>
  </w:num>
  <w:num w:numId="17">
    <w:abstractNumId w:val="27"/>
  </w:num>
  <w:num w:numId="18">
    <w:abstractNumId w:val="13"/>
  </w:num>
  <w:num w:numId="19">
    <w:abstractNumId w:val="18"/>
  </w:num>
  <w:num w:numId="20">
    <w:abstractNumId w:val="19"/>
  </w:num>
  <w:num w:numId="21">
    <w:abstractNumId w:val="36"/>
  </w:num>
  <w:num w:numId="22">
    <w:abstractNumId w:val="30"/>
  </w:num>
  <w:num w:numId="23">
    <w:abstractNumId w:val="43"/>
  </w:num>
  <w:num w:numId="24">
    <w:abstractNumId w:val="12"/>
  </w:num>
  <w:num w:numId="25">
    <w:abstractNumId w:val="16"/>
  </w:num>
  <w:num w:numId="26">
    <w:abstractNumId w:val="34"/>
  </w:num>
  <w:num w:numId="27">
    <w:abstractNumId w:val="35"/>
  </w:num>
  <w:num w:numId="28">
    <w:abstractNumId w:val="22"/>
  </w:num>
  <w:num w:numId="29">
    <w:abstractNumId w:val="24"/>
  </w:num>
  <w:num w:numId="30">
    <w:abstractNumId w:val="21"/>
  </w:num>
  <w:num w:numId="31">
    <w:abstractNumId w:val="31"/>
  </w:num>
  <w:num w:numId="32">
    <w:abstractNumId w:val="10"/>
  </w:num>
  <w:num w:numId="33">
    <w:abstractNumId w:val="38"/>
  </w:num>
  <w:num w:numId="34">
    <w:abstractNumId w:val="7"/>
  </w:num>
  <w:num w:numId="35">
    <w:abstractNumId w:val="29"/>
  </w:num>
  <w:num w:numId="3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2"/>
  </w:num>
  <w:num w:numId="39">
    <w:abstractNumId w:val="20"/>
  </w:num>
  <w:num w:numId="40">
    <w:abstractNumId w:val="41"/>
  </w:num>
  <w:num w:numId="41">
    <w:abstractNumId w:val="1"/>
  </w:num>
  <w:num w:numId="42">
    <w:abstractNumId w:val="39"/>
  </w:num>
  <w:num w:numId="43">
    <w:abstractNumId w:val="14"/>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7DEA"/>
    <w:rsid w:val="00005269"/>
    <w:rsid w:val="000146ED"/>
    <w:rsid w:val="00016833"/>
    <w:rsid w:val="00017765"/>
    <w:rsid w:val="00022948"/>
    <w:rsid w:val="0002639D"/>
    <w:rsid w:val="00026FC6"/>
    <w:rsid w:val="000358F8"/>
    <w:rsid w:val="00035DBA"/>
    <w:rsid w:val="00036D7D"/>
    <w:rsid w:val="00037E73"/>
    <w:rsid w:val="00042E9A"/>
    <w:rsid w:val="000436E9"/>
    <w:rsid w:val="000438A7"/>
    <w:rsid w:val="0004524D"/>
    <w:rsid w:val="00046A5A"/>
    <w:rsid w:val="00046F69"/>
    <w:rsid w:val="00052AEB"/>
    <w:rsid w:val="000624D9"/>
    <w:rsid w:val="00066568"/>
    <w:rsid w:val="00067A47"/>
    <w:rsid w:val="00070347"/>
    <w:rsid w:val="000708FF"/>
    <w:rsid w:val="000727C3"/>
    <w:rsid w:val="00072EBF"/>
    <w:rsid w:val="00076DD2"/>
    <w:rsid w:val="00087DBE"/>
    <w:rsid w:val="000901AA"/>
    <w:rsid w:val="00090367"/>
    <w:rsid w:val="00092BE4"/>
    <w:rsid w:val="000B01CA"/>
    <w:rsid w:val="000B397B"/>
    <w:rsid w:val="000D3042"/>
    <w:rsid w:val="000D314F"/>
    <w:rsid w:val="000D50EB"/>
    <w:rsid w:val="000D6E79"/>
    <w:rsid w:val="000D7658"/>
    <w:rsid w:val="000F0091"/>
    <w:rsid w:val="000F2F7E"/>
    <w:rsid w:val="000F7484"/>
    <w:rsid w:val="000F76D6"/>
    <w:rsid w:val="0010106A"/>
    <w:rsid w:val="00107ABA"/>
    <w:rsid w:val="00110182"/>
    <w:rsid w:val="00120868"/>
    <w:rsid w:val="00120B0B"/>
    <w:rsid w:val="00124911"/>
    <w:rsid w:val="00127170"/>
    <w:rsid w:val="00127BD0"/>
    <w:rsid w:val="00130399"/>
    <w:rsid w:val="001306BD"/>
    <w:rsid w:val="00137D1E"/>
    <w:rsid w:val="00141724"/>
    <w:rsid w:val="001471D1"/>
    <w:rsid w:val="00150407"/>
    <w:rsid w:val="00156804"/>
    <w:rsid w:val="00165AB8"/>
    <w:rsid w:val="00166593"/>
    <w:rsid w:val="00174F9C"/>
    <w:rsid w:val="0017624A"/>
    <w:rsid w:val="00182E1F"/>
    <w:rsid w:val="00190FE0"/>
    <w:rsid w:val="0019126E"/>
    <w:rsid w:val="00193119"/>
    <w:rsid w:val="001A0BDE"/>
    <w:rsid w:val="001A2B8D"/>
    <w:rsid w:val="001A4662"/>
    <w:rsid w:val="001B6B3B"/>
    <w:rsid w:val="001C00CC"/>
    <w:rsid w:val="001D0E66"/>
    <w:rsid w:val="001E3108"/>
    <w:rsid w:val="001E31D9"/>
    <w:rsid w:val="001F115E"/>
    <w:rsid w:val="001F276D"/>
    <w:rsid w:val="002032A8"/>
    <w:rsid w:val="00221166"/>
    <w:rsid w:val="0022121F"/>
    <w:rsid w:val="0022315C"/>
    <w:rsid w:val="0022356F"/>
    <w:rsid w:val="00224058"/>
    <w:rsid w:val="00227238"/>
    <w:rsid w:val="00231D81"/>
    <w:rsid w:val="00235D75"/>
    <w:rsid w:val="00255B93"/>
    <w:rsid w:val="00263190"/>
    <w:rsid w:val="00264097"/>
    <w:rsid w:val="0027522B"/>
    <w:rsid w:val="0027679C"/>
    <w:rsid w:val="00292835"/>
    <w:rsid w:val="00294B04"/>
    <w:rsid w:val="00294D2F"/>
    <w:rsid w:val="002955B3"/>
    <w:rsid w:val="002A1484"/>
    <w:rsid w:val="002A377B"/>
    <w:rsid w:val="002A4429"/>
    <w:rsid w:val="002B1A36"/>
    <w:rsid w:val="002B3DAD"/>
    <w:rsid w:val="002B4C76"/>
    <w:rsid w:val="002B7179"/>
    <w:rsid w:val="002B7E78"/>
    <w:rsid w:val="002C24F1"/>
    <w:rsid w:val="002C4EE3"/>
    <w:rsid w:val="002C65F4"/>
    <w:rsid w:val="002D01FE"/>
    <w:rsid w:val="002D65CE"/>
    <w:rsid w:val="002E09B9"/>
    <w:rsid w:val="002E24C2"/>
    <w:rsid w:val="002E2A65"/>
    <w:rsid w:val="002F5851"/>
    <w:rsid w:val="002F6670"/>
    <w:rsid w:val="002F7170"/>
    <w:rsid w:val="003022E1"/>
    <w:rsid w:val="00305AC7"/>
    <w:rsid w:val="003076D1"/>
    <w:rsid w:val="00312D3F"/>
    <w:rsid w:val="00320503"/>
    <w:rsid w:val="003256F2"/>
    <w:rsid w:val="003270CE"/>
    <w:rsid w:val="00330DC4"/>
    <w:rsid w:val="00332AF7"/>
    <w:rsid w:val="0033692B"/>
    <w:rsid w:val="00344A86"/>
    <w:rsid w:val="003653C9"/>
    <w:rsid w:val="003662EE"/>
    <w:rsid w:val="003805D7"/>
    <w:rsid w:val="0038460C"/>
    <w:rsid w:val="003945FB"/>
    <w:rsid w:val="003A2D06"/>
    <w:rsid w:val="003A57E2"/>
    <w:rsid w:val="003A6928"/>
    <w:rsid w:val="003B3370"/>
    <w:rsid w:val="003B4D1A"/>
    <w:rsid w:val="003C2729"/>
    <w:rsid w:val="003D1614"/>
    <w:rsid w:val="003D2669"/>
    <w:rsid w:val="003D49A7"/>
    <w:rsid w:val="003D5000"/>
    <w:rsid w:val="003E24FA"/>
    <w:rsid w:val="003F1711"/>
    <w:rsid w:val="003F3EB0"/>
    <w:rsid w:val="0040065E"/>
    <w:rsid w:val="00400E56"/>
    <w:rsid w:val="00403525"/>
    <w:rsid w:val="00413F1A"/>
    <w:rsid w:val="004140B1"/>
    <w:rsid w:val="0042216B"/>
    <w:rsid w:val="004248E3"/>
    <w:rsid w:val="00434FD9"/>
    <w:rsid w:val="0043564A"/>
    <w:rsid w:val="00435BDE"/>
    <w:rsid w:val="00442364"/>
    <w:rsid w:val="0044689F"/>
    <w:rsid w:val="00446A31"/>
    <w:rsid w:val="00447A3D"/>
    <w:rsid w:val="00460652"/>
    <w:rsid w:val="0046135D"/>
    <w:rsid w:val="00463A52"/>
    <w:rsid w:val="00480CF5"/>
    <w:rsid w:val="004903F8"/>
    <w:rsid w:val="00493BE3"/>
    <w:rsid w:val="00493F19"/>
    <w:rsid w:val="004B2C2A"/>
    <w:rsid w:val="004B70BE"/>
    <w:rsid w:val="004C1991"/>
    <w:rsid w:val="004C3A5C"/>
    <w:rsid w:val="004D01C1"/>
    <w:rsid w:val="004D2EAE"/>
    <w:rsid w:val="004D7916"/>
    <w:rsid w:val="004E294B"/>
    <w:rsid w:val="004E6591"/>
    <w:rsid w:val="004F00AB"/>
    <w:rsid w:val="004F1EAA"/>
    <w:rsid w:val="004F278D"/>
    <w:rsid w:val="004F6716"/>
    <w:rsid w:val="004F6EA7"/>
    <w:rsid w:val="00502C48"/>
    <w:rsid w:val="0051153D"/>
    <w:rsid w:val="0051169C"/>
    <w:rsid w:val="005120AF"/>
    <w:rsid w:val="00513E8B"/>
    <w:rsid w:val="00515A4D"/>
    <w:rsid w:val="00520DE3"/>
    <w:rsid w:val="00525AB9"/>
    <w:rsid w:val="00532E68"/>
    <w:rsid w:val="005353DB"/>
    <w:rsid w:val="00536DB2"/>
    <w:rsid w:val="005452A4"/>
    <w:rsid w:val="00547302"/>
    <w:rsid w:val="005551EC"/>
    <w:rsid w:val="00557879"/>
    <w:rsid w:val="00566CDD"/>
    <w:rsid w:val="00576DDD"/>
    <w:rsid w:val="00582423"/>
    <w:rsid w:val="005868DF"/>
    <w:rsid w:val="00587247"/>
    <w:rsid w:val="00597A07"/>
    <w:rsid w:val="005A1B9E"/>
    <w:rsid w:val="005A1FD4"/>
    <w:rsid w:val="005A2E77"/>
    <w:rsid w:val="005B11A2"/>
    <w:rsid w:val="005B2780"/>
    <w:rsid w:val="005B6D46"/>
    <w:rsid w:val="005D05F3"/>
    <w:rsid w:val="005D2D6E"/>
    <w:rsid w:val="005E48E9"/>
    <w:rsid w:val="005E596F"/>
    <w:rsid w:val="005F6499"/>
    <w:rsid w:val="00600914"/>
    <w:rsid w:val="006102CE"/>
    <w:rsid w:val="006133D3"/>
    <w:rsid w:val="006200BE"/>
    <w:rsid w:val="006220EC"/>
    <w:rsid w:val="006269AD"/>
    <w:rsid w:val="006338A8"/>
    <w:rsid w:val="006344FB"/>
    <w:rsid w:val="00635690"/>
    <w:rsid w:val="006364EB"/>
    <w:rsid w:val="006373A8"/>
    <w:rsid w:val="00643472"/>
    <w:rsid w:val="006438CA"/>
    <w:rsid w:val="00644AF5"/>
    <w:rsid w:val="00655882"/>
    <w:rsid w:val="0065670A"/>
    <w:rsid w:val="006607D8"/>
    <w:rsid w:val="00674CCD"/>
    <w:rsid w:val="006808DC"/>
    <w:rsid w:val="00680C54"/>
    <w:rsid w:val="006941FA"/>
    <w:rsid w:val="006A14F9"/>
    <w:rsid w:val="006A16B2"/>
    <w:rsid w:val="006A212C"/>
    <w:rsid w:val="006A42BD"/>
    <w:rsid w:val="006B2F54"/>
    <w:rsid w:val="006B6D4E"/>
    <w:rsid w:val="006C181C"/>
    <w:rsid w:val="006C62C6"/>
    <w:rsid w:val="006C6309"/>
    <w:rsid w:val="006D6DD1"/>
    <w:rsid w:val="006E1430"/>
    <w:rsid w:val="006E3A9C"/>
    <w:rsid w:val="006E42F6"/>
    <w:rsid w:val="006F2F2D"/>
    <w:rsid w:val="006F51B2"/>
    <w:rsid w:val="006F7F3C"/>
    <w:rsid w:val="00700922"/>
    <w:rsid w:val="007017EE"/>
    <w:rsid w:val="00702BE6"/>
    <w:rsid w:val="00706BAF"/>
    <w:rsid w:val="00707D06"/>
    <w:rsid w:val="00716663"/>
    <w:rsid w:val="007228CA"/>
    <w:rsid w:val="0072611F"/>
    <w:rsid w:val="007357E0"/>
    <w:rsid w:val="00741638"/>
    <w:rsid w:val="00744DEE"/>
    <w:rsid w:val="00752827"/>
    <w:rsid w:val="00753F46"/>
    <w:rsid w:val="00762EE6"/>
    <w:rsid w:val="0078146A"/>
    <w:rsid w:val="00784DB1"/>
    <w:rsid w:val="00786924"/>
    <w:rsid w:val="00787651"/>
    <w:rsid w:val="00792282"/>
    <w:rsid w:val="007A36F6"/>
    <w:rsid w:val="007B5508"/>
    <w:rsid w:val="007C4151"/>
    <w:rsid w:val="007C5793"/>
    <w:rsid w:val="007C6F48"/>
    <w:rsid w:val="007D1648"/>
    <w:rsid w:val="007D2122"/>
    <w:rsid w:val="007D2C97"/>
    <w:rsid w:val="007D4A4C"/>
    <w:rsid w:val="007D6410"/>
    <w:rsid w:val="007E6999"/>
    <w:rsid w:val="007F4B14"/>
    <w:rsid w:val="007F5771"/>
    <w:rsid w:val="00810BC5"/>
    <w:rsid w:val="008114A7"/>
    <w:rsid w:val="00821A83"/>
    <w:rsid w:val="00822841"/>
    <w:rsid w:val="00826A02"/>
    <w:rsid w:val="00830F6E"/>
    <w:rsid w:val="008338FA"/>
    <w:rsid w:val="00835277"/>
    <w:rsid w:val="008376CE"/>
    <w:rsid w:val="008429AA"/>
    <w:rsid w:val="00845ACD"/>
    <w:rsid w:val="00852E70"/>
    <w:rsid w:val="00855CB9"/>
    <w:rsid w:val="008569E9"/>
    <w:rsid w:val="00867D31"/>
    <w:rsid w:val="00867EB1"/>
    <w:rsid w:val="00880C68"/>
    <w:rsid w:val="00884AD1"/>
    <w:rsid w:val="008A11CA"/>
    <w:rsid w:val="008A29B9"/>
    <w:rsid w:val="008B5320"/>
    <w:rsid w:val="008B5E3F"/>
    <w:rsid w:val="008C3995"/>
    <w:rsid w:val="008D09E2"/>
    <w:rsid w:val="008E159E"/>
    <w:rsid w:val="008E2BD7"/>
    <w:rsid w:val="008E300E"/>
    <w:rsid w:val="008E5D0D"/>
    <w:rsid w:val="008F0434"/>
    <w:rsid w:val="008F2C7D"/>
    <w:rsid w:val="008F3017"/>
    <w:rsid w:val="008F5D7D"/>
    <w:rsid w:val="00907DEA"/>
    <w:rsid w:val="009101BA"/>
    <w:rsid w:val="009110BA"/>
    <w:rsid w:val="00911A72"/>
    <w:rsid w:val="00913DFF"/>
    <w:rsid w:val="00914986"/>
    <w:rsid w:val="009239D8"/>
    <w:rsid w:val="009340EB"/>
    <w:rsid w:val="00960176"/>
    <w:rsid w:val="00961957"/>
    <w:rsid w:val="009622A6"/>
    <w:rsid w:val="009727EC"/>
    <w:rsid w:val="0097543C"/>
    <w:rsid w:val="00987967"/>
    <w:rsid w:val="00987DA2"/>
    <w:rsid w:val="00994E90"/>
    <w:rsid w:val="009A3981"/>
    <w:rsid w:val="009A5339"/>
    <w:rsid w:val="009B5092"/>
    <w:rsid w:val="009C7B12"/>
    <w:rsid w:val="009D4A97"/>
    <w:rsid w:val="009D6B3A"/>
    <w:rsid w:val="009E5907"/>
    <w:rsid w:val="009E724A"/>
    <w:rsid w:val="00A016EB"/>
    <w:rsid w:val="00A1031F"/>
    <w:rsid w:val="00A106E6"/>
    <w:rsid w:val="00A10B13"/>
    <w:rsid w:val="00A12EEC"/>
    <w:rsid w:val="00A231B9"/>
    <w:rsid w:val="00A246C4"/>
    <w:rsid w:val="00A24AC9"/>
    <w:rsid w:val="00A27352"/>
    <w:rsid w:val="00A27802"/>
    <w:rsid w:val="00A369A5"/>
    <w:rsid w:val="00A37890"/>
    <w:rsid w:val="00A507CC"/>
    <w:rsid w:val="00A50925"/>
    <w:rsid w:val="00A54A0F"/>
    <w:rsid w:val="00A64718"/>
    <w:rsid w:val="00A71B4E"/>
    <w:rsid w:val="00A72658"/>
    <w:rsid w:val="00A75E17"/>
    <w:rsid w:val="00A75E31"/>
    <w:rsid w:val="00A87E9C"/>
    <w:rsid w:val="00A91FFC"/>
    <w:rsid w:val="00A92DBA"/>
    <w:rsid w:val="00A951D7"/>
    <w:rsid w:val="00AA0132"/>
    <w:rsid w:val="00AB696A"/>
    <w:rsid w:val="00AC2221"/>
    <w:rsid w:val="00AC2A4E"/>
    <w:rsid w:val="00AC3EE5"/>
    <w:rsid w:val="00AC7972"/>
    <w:rsid w:val="00AD3F67"/>
    <w:rsid w:val="00AE27FE"/>
    <w:rsid w:val="00AF1455"/>
    <w:rsid w:val="00AF2B65"/>
    <w:rsid w:val="00AF3694"/>
    <w:rsid w:val="00AF5DA9"/>
    <w:rsid w:val="00B00426"/>
    <w:rsid w:val="00B101DB"/>
    <w:rsid w:val="00B17C76"/>
    <w:rsid w:val="00B22E94"/>
    <w:rsid w:val="00B246BD"/>
    <w:rsid w:val="00B25D3C"/>
    <w:rsid w:val="00B27504"/>
    <w:rsid w:val="00B31D0E"/>
    <w:rsid w:val="00B40B53"/>
    <w:rsid w:val="00B415D9"/>
    <w:rsid w:val="00B44311"/>
    <w:rsid w:val="00B5105A"/>
    <w:rsid w:val="00B55370"/>
    <w:rsid w:val="00B561ED"/>
    <w:rsid w:val="00B622A0"/>
    <w:rsid w:val="00B63C42"/>
    <w:rsid w:val="00B734C6"/>
    <w:rsid w:val="00B7372E"/>
    <w:rsid w:val="00B82537"/>
    <w:rsid w:val="00B87A4A"/>
    <w:rsid w:val="00BC0B01"/>
    <w:rsid w:val="00BC1D9F"/>
    <w:rsid w:val="00BD5207"/>
    <w:rsid w:val="00BF01CD"/>
    <w:rsid w:val="00BF3DD4"/>
    <w:rsid w:val="00C00BC4"/>
    <w:rsid w:val="00C12D3B"/>
    <w:rsid w:val="00C16F0F"/>
    <w:rsid w:val="00C2145F"/>
    <w:rsid w:val="00C23638"/>
    <w:rsid w:val="00C24B00"/>
    <w:rsid w:val="00C24CB1"/>
    <w:rsid w:val="00C25B69"/>
    <w:rsid w:val="00C42559"/>
    <w:rsid w:val="00C461B7"/>
    <w:rsid w:val="00C466AC"/>
    <w:rsid w:val="00C47545"/>
    <w:rsid w:val="00C52E99"/>
    <w:rsid w:val="00C52F0D"/>
    <w:rsid w:val="00C64A3B"/>
    <w:rsid w:val="00C72540"/>
    <w:rsid w:val="00C7589B"/>
    <w:rsid w:val="00C8736C"/>
    <w:rsid w:val="00C9242E"/>
    <w:rsid w:val="00C9765D"/>
    <w:rsid w:val="00CA7A3E"/>
    <w:rsid w:val="00CB3D55"/>
    <w:rsid w:val="00CC4F50"/>
    <w:rsid w:val="00CD4AA1"/>
    <w:rsid w:val="00CD6910"/>
    <w:rsid w:val="00CE384F"/>
    <w:rsid w:val="00CE79A3"/>
    <w:rsid w:val="00CF2218"/>
    <w:rsid w:val="00CF516A"/>
    <w:rsid w:val="00D03B99"/>
    <w:rsid w:val="00D11729"/>
    <w:rsid w:val="00D1190D"/>
    <w:rsid w:val="00D1376D"/>
    <w:rsid w:val="00D13CA3"/>
    <w:rsid w:val="00D15BA5"/>
    <w:rsid w:val="00D21B34"/>
    <w:rsid w:val="00D24ED4"/>
    <w:rsid w:val="00D25B1A"/>
    <w:rsid w:val="00D2717B"/>
    <w:rsid w:val="00D27537"/>
    <w:rsid w:val="00D4006C"/>
    <w:rsid w:val="00D4083E"/>
    <w:rsid w:val="00D4435D"/>
    <w:rsid w:val="00D4519A"/>
    <w:rsid w:val="00D477DD"/>
    <w:rsid w:val="00D64228"/>
    <w:rsid w:val="00D755EB"/>
    <w:rsid w:val="00D919AF"/>
    <w:rsid w:val="00D9381D"/>
    <w:rsid w:val="00D974AD"/>
    <w:rsid w:val="00D97A14"/>
    <w:rsid w:val="00DA1C87"/>
    <w:rsid w:val="00DA6A59"/>
    <w:rsid w:val="00DA7FFA"/>
    <w:rsid w:val="00DB248E"/>
    <w:rsid w:val="00DB3A9E"/>
    <w:rsid w:val="00DB4368"/>
    <w:rsid w:val="00DC5AC8"/>
    <w:rsid w:val="00DC5E10"/>
    <w:rsid w:val="00DC743F"/>
    <w:rsid w:val="00DD54EE"/>
    <w:rsid w:val="00DE5366"/>
    <w:rsid w:val="00DE71C1"/>
    <w:rsid w:val="00DF311C"/>
    <w:rsid w:val="00DF4381"/>
    <w:rsid w:val="00DF593C"/>
    <w:rsid w:val="00DF6B5A"/>
    <w:rsid w:val="00E05B4C"/>
    <w:rsid w:val="00E125DE"/>
    <w:rsid w:val="00E22A6F"/>
    <w:rsid w:val="00E276FC"/>
    <w:rsid w:val="00E42B14"/>
    <w:rsid w:val="00E51D6D"/>
    <w:rsid w:val="00E63DDA"/>
    <w:rsid w:val="00E6607D"/>
    <w:rsid w:val="00E71DB4"/>
    <w:rsid w:val="00E76922"/>
    <w:rsid w:val="00E77E8D"/>
    <w:rsid w:val="00E8086A"/>
    <w:rsid w:val="00E81C5B"/>
    <w:rsid w:val="00E84E54"/>
    <w:rsid w:val="00E84FE2"/>
    <w:rsid w:val="00E864D6"/>
    <w:rsid w:val="00E91120"/>
    <w:rsid w:val="00E932C8"/>
    <w:rsid w:val="00E94FB2"/>
    <w:rsid w:val="00E97E68"/>
    <w:rsid w:val="00EA6F80"/>
    <w:rsid w:val="00EC00D3"/>
    <w:rsid w:val="00ED1A36"/>
    <w:rsid w:val="00ED2DA1"/>
    <w:rsid w:val="00EE0B64"/>
    <w:rsid w:val="00EE0C45"/>
    <w:rsid w:val="00EE1392"/>
    <w:rsid w:val="00EE23AB"/>
    <w:rsid w:val="00EF06BE"/>
    <w:rsid w:val="00EF06F3"/>
    <w:rsid w:val="00EF0A3D"/>
    <w:rsid w:val="00EF2DA3"/>
    <w:rsid w:val="00EF3233"/>
    <w:rsid w:val="00EF3988"/>
    <w:rsid w:val="00F0539E"/>
    <w:rsid w:val="00F05CEB"/>
    <w:rsid w:val="00F201B0"/>
    <w:rsid w:val="00F20FD4"/>
    <w:rsid w:val="00F24061"/>
    <w:rsid w:val="00F2574E"/>
    <w:rsid w:val="00F35C42"/>
    <w:rsid w:val="00F45B9A"/>
    <w:rsid w:val="00F51C1B"/>
    <w:rsid w:val="00F55A98"/>
    <w:rsid w:val="00F60090"/>
    <w:rsid w:val="00F63414"/>
    <w:rsid w:val="00F677A4"/>
    <w:rsid w:val="00F70B3A"/>
    <w:rsid w:val="00F70CE0"/>
    <w:rsid w:val="00F770E7"/>
    <w:rsid w:val="00F77EFA"/>
    <w:rsid w:val="00F82A37"/>
    <w:rsid w:val="00F91C47"/>
    <w:rsid w:val="00F95E85"/>
    <w:rsid w:val="00FA37FC"/>
    <w:rsid w:val="00FB041D"/>
    <w:rsid w:val="00FB3929"/>
    <w:rsid w:val="00FB50CF"/>
    <w:rsid w:val="00FC5F62"/>
    <w:rsid w:val="00FD3492"/>
    <w:rsid w:val="00FE0BCE"/>
    <w:rsid w:val="00FE7931"/>
    <w:rsid w:val="00FE7C21"/>
    <w:rsid w:val="00FE7C6D"/>
    <w:rsid w:val="00FF0691"/>
    <w:rsid w:val="00FF3E7B"/>
    <w:rsid w:val="00FF5C89"/>
    <w:rsid w:val="00FF6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7D"/>
    <w:pPr>
      <w:spacing w:after="180" w:line="274" w:lineRule="auto"/>
    </w:pPr>
  </w:style>
  <w:style w:type="paragraph" w:styleId="Heading1">
    <w:name w:val="heading 1"/>
    <w:basedOn w:val="Normal"/>
    <w:next w:val="Normal"/>
    <w:link w:val="Heading1Char"/>
    <w:uiPriority w:val="9"/>
    <w:qFormat/>
    <w:rsid w:val="008F2C7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8F2C7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8F2C7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8F2C7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F2C7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F2C7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F2C7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F2C7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F2C7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7D"/>
    <w:pPr>
      <w:spacing w:line="240" w:lineRule="auto"/>
      <w:ind w:left="720" w:hanging="288"/>
      <w:contextualSpacing/>
    </w:pPr>
    <w:rPr>
      <w:color w:val="1F497D" w:themeColor="text2"/>
    </w:rPr>
  </w:style>
  <w:style w:type="paragraph" w:styleId="BodyText">
    <w:name w:val="Body Text"/>
    <w:basedOn w:val="Normal"/>
    <w:link w:val="BodyTextChar"/>
    <w:semiHidden/>
    <w:rsid w:val="00707D06"/>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07D06"/>
    <w:rPr>
      <w:rFonts w:ascii="Times New Roman" w:eastAsia="Times New Roman" w:hAnsi="Times New Roman" w:cs="Times New Roman"/>
      <w:sz w:val="24"/>
      <w:szCs w:val="24"/>
      <w:lang w:eastAsia="ar-SA"/>
    </w:rPr>
  </w:style>
  <w:style w:type="character" w:customStyle="1" w:styleId="normalchar">
    <w:name w:val="normal__char"/>
    <w:basedOn w:val="DefaultParagraphFont"/>
    <w:rsid w:val="00707D06"/>
  </w:style>
  <w:style w:type="character" w:customStyle="1" w:styleId="normalchar1">
    <w:name w:val="normalchar1"/>
    <w:rsid w:val="00707D06"/>
  </w:style>
  <w:style w:type="paragraph" w:customStyle="1" w:styleId="NoSpacing1">
    <w:name w:val="No Spacing1"/>
    <w:uiPriority w:val="1"/>
    <w:semiHidden/>
    <w:rsid w:val="00707D06"/>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CC4F50"/>
    <w:rPr>
      <w:color w:val="0000FF" w:themeColor="hyperlink"/>
      <w:u w:val="single"/>
    </w:rPr>
  </w:style>
  <w:style w:type="character" w:customStyle="1" w:styleId="Heading1Char">
    <w:name w:val="Heading 1 Char"/>
    <w:basedOn w:val="DefaultParagraphFont"/>
    <w:link w:val="Heading1"/>
    <w:uiPriority w:val="9"/>
    <w:rsid w:val="008F2C7D"/>
    <w:rPr>
      <w:rFonts w:asciiTheme="majorHAnsi" w:eastAsiaTheme="majorEastAsia" w:hAnsiTheme="majorHAnsi" w:cstheme="majorBidi"/>
      <w:bCs/>
      <w:color w:val="1F497D" w:themeColor="text2"/>
      <w:sz w:val="32"/>
      <w:szCs w:val="28"/>
    </w:rPr>
  </w:style>
  <w:style w:type="paragraph" w:styleId="Header">
    <w:name w:val="header"/>
    <w:basedOn w:val="Normal"/>
    <w:link w:val="HeaderChar"/>
    <w:uiPriority w:val="99"/>
    <w:unhideWhenUsed/>
    <w:rsid w:val="00F3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42"/>
  </w:style>
  <w:style w:type="paragraph" w:styleId="Footer">
    <w:name w:val="footer"/>
    <w:basedOn w:val="Normal"/>
    <w:link w:val="FooterChar"/>
    <w:uiPriority w:val="99"/>
    <w:unhideWhenUsed/>
    <w:rsid w:val="00F3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42"/>
  </w:style>
  <w:style w:type="paragraph" w:styleId="NormalWeb">
    <w:name w:val="Normal (Web)"/>
    <w:basedOn w:val="Normal"/>
    <w:uiPriority w:val="99"/>
    <w:unhideWhenUsed/>
    <w:rsid w:val="00BF3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2C7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8F2C7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8F2C7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F2C7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F2C7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F2C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F2C7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F2C7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F2C7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F2C7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F2C7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F2C7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8F2C7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8F2C7D"/>
    <w:rPr>
      <w:b/>
      <w:bCs/>
      <w:color w:val="265898" w:themeColor="text2" w:themeTint="E6"/>
    </w:rPr>
  </w:style>
  <w:style w:type="character" w:styleId="Emphasis">
    <w:name w:val="Emphasis"/>
    <w:basedOn w:val="DefaultParagraphFont"/>
    <w:uiPriority w:val="20"/>
    <w:qFormat/>
    <w:rsid w:val="008F2C7D"/>
    <w:rPr>
      <w:b w:val="0"/>
      <w:i/>
      <w:iCs/>
      <w:color w:val="1F497D" w:themeColor="text2"/>
    </w:rPr>
  </w:style>
  <w:style w:type="paragraph" w:styleId="NoSpacing">
    <w:name w:val="No Spacing"/>
    <w:link w:val="NoSpacingChar"/>
    <w:uiPriority w:val="1"/>
    <w:qFormat/>
    <w:rsid w:val="008F2C7D"/>
    <w:pPr>
      <w:spacing w:after="0" w:line="240" w:lineRule="auto"/>
    </w:pPr>
  </w:style>
  <w:style w:type="paragraph" w:styleId="Quote">
    <w:name w:val="Quote"/>
    <w:basedOn w:val="Normal"/>
    <w:next w:val="Normal"/>
    <w:link w:val="QuoteChar"/>
    <w:uiPriority w:val="29"/>
    <w:qFormat/>
    <w:rsid w:val="008F2C7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F2C7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F2C7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8F2C7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8F2C7D"/>
    <w:rPr>
      <w:i/>
      <w:iCs/>
      <w:color w:val="000000"/>
    </w:rPr>
  </w:style>
  <w:style w:type="character" w:styleId="IntenseEmphasis">
    <w:name w:val="Intense Emphasis"/>
    <w:basedOn w:val="DefaultParagraphFont"/>
    <w:uiPriority w:val="21"/>
    <w:qFormat/>
    <w:rsid w:val="008F2C7D"/>
    <w:rPr>
      <w:b/>
      <w:bCs/>
      <w:i/>
      <w:iCs/>
      <w:color w:val="1F497D" w:themeColor="text2"/>
    </w:rPr>
  </w:style>
  <w:style w:type="character" w:styleId="SubtleReference">
    <w:name w:val="Subtle Reference"/>
    <w:basedOn w:val="DefaultParagraphFont"/>
    <w:uiPriority w:val="31"/>
    <w:qFormat/>
    <w:rsid w:val="008F2C7D"/>
    <w:rPr>
      <w:smallCaps/>
      <w:color w:val="000000"/>
      <w:u w:val="single"/>
    </w:rPr>
  </w:style>
  <w:style w:type="character" w:styleId="IntenseReference">
    <w:name w:val="Intense Reference"/>
    <w:basedOn w:val="DefaultParagraphFont"/>
    <w:uiPriority w:val="32"/>
    <w:qFormat/>
    <w:rsid w:val="008F2C7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F2C7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8F2C7D"/>
    <w:pPr>
      <w:spacing w:before="480" w:line="264" w:lineRule="auto"/>
      <w:outlineLvl w:val="9"/>
    </w:pPr>
    <w:rPr>
      <w:b/>
    </w:rPr>
  </w:style>
  <w:style w:type="character" w:customStyle="1" w:styleId="NoSpacingChar">
    <w:name w:val="No Spacing Char"/>
    <w:basedOn w:val="DefaultParagraphFont"/>
    <w:link w:val="NoSpacing"/>
    <w:uiPriority w:val="1"/>
    <w:rsid w:val="008F2C7D"/>
  </w:style>
  <w:style w:type="paragraph" w:styleId="BalloonText">
    <w:name w:val="Balloon Text"/>
    <w:basedOn w:val="Normal"/>
    <w:link w:val="BalloonTextChar"/>
    <w:uiPriority w:val="99"/>
    <w:semiHidden/>
    <w:unhideWhenUsed/>
    <w:rsid w:val="0065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035231">
      <w:bodyDiv w:val="1"/>
      <w:marLeft w:val="0"/>
      <w:marRight w:val="0"/>
      <w:marTop w:val="0"/>
      <w:marBottom w:val="0"/>
      <w:divBdr>
        <w:top w:val="none" w:sz="0" w:space="0" w:color="auto"/>
        <w:left w:val="none" w:sz="0" w:space="0" w:color="auto"/>
        <w:bottom w:val="none" w:sz="0" w:space="0" w:color="auto"/>
        <w:right w:val="none" w:sz="0" w:space="0" w:color="auto"/>
      </w:divBdr>
    </w:div>
    <w:div w:id="633602591">
      <w:bodyDiv w:val="1"/>
      <w:marLeft w:val="0"/>
      <w:marRight w:val="0"/>
      <w:marTop w:val="0"/>
      <w:marBottom w:val="0"/>
      <w:divBdr>
        <w:top w:val="none" w:sz="0" w:space="0" w:color="auto"/>
        <w:left w:val="none" w:sz="0" w:space="0" w:color="auto"/>
        <w:bottom w:val="none" w:sz="0" w:space="0" w:color="auto"/>
        <w:right w:val="none" w:sz="0" w:space="0" w:color="auto"/>
      </w:divBdr>
    </w:div>
    <w:div w:id="744496082">
      <w:bodyDiv w:val="1"/>
      <w:marLeft w:val="0"/>
      <w:marRight w:val="0"/>
      <w:marTop w:val="0"/>
      <w:marBottom w:val="0"/>
      <w:divBdr>
        <w:top w:val="none" w:sz="0" w:space="0" w:color="auto"/>
        <w:left w:val="none" w:sz="0" w:space="0" w:color="auto"/>
        <w:bottom w:val="none" w:sz="0" w:space="0" w:color="auto"/>
        <w:right w:val="none" w:sz="0" w:space="0" w:color="auto"/>
      </w:divBdr>
      <w:divsChild>
        <w:div w:id="459766667">
          <w:marLeft w:val="0"/>
          <w:marRight w:val="0"/>
          <w:marTop w:val="0"/>
          <w:marBottom w:val="0"/>
          <w:divBdr>
            <w:top w:val="none" w:sz="0" w:space="0" w:color="auto"/>
            <w:left w:val="none" w:sz="0" w:space="0" w:color="auto"/>
            <w:bottom w:val="double" w:sz="6" w:space="1" w:color="auto"/>
            <w:right w:val="none" w:sz="0" w:space="0" w:color="auto"/>
          </w:divBdr>
        </w:div>
      </w:divsChild>
    </w:div>
    <w:div w:id="774908595">
      <w:bodyDiv w:val="1"/>
      <w:marLeft w:val="0"/>
      <w:marRight w:val="0"/>
      <w:marTop w:val="0"/>
      <w:marBottom w:val="0"/>
      <w:divBdr>
        <w:top w:val="none" w:sz="0" w:space="0" w:color="auto"/>
        <w:left w:val="none" w:sz="0" w:space="0" w:color="auto"/>
        <w:bottom w:val="none" w:sz="0" w:space="0" w:color="auto"/>
        <w:right w:val="none" w:sz="0" w:space="0" w:color="auto"/>
      </w:divBdr>
    </w:div>
    <w:div w:id="1624848994">
      <w:bodyDiv w:val="1"/>
      <w:marLeft w:val="0"/>
      <w:marRight w:val="0"/>
      <w:marTop w:val="0"/>
      <w:marBottom w:val="0"/>
      <w:divBdr>
        <w:top w:val="none" w:sz="0" w:space="0" w:color="auto"/>
        <w:left w:val="none" w:sz="0" w:space="0" w:color="auto"/>
        <w:bottom w:val="none" w:sz="0" w:space="0" w:color="auto"/>
        <w:right w:val="none" w:sz="0" w:space="0" w:color="auto"/>
      </w:divBdr>
    </w:div>
    <w:div w:id="1722557969">
      <w:bodyDiv w:val="1"/>
      <w:marLeft w:val="0"/>
      <w:marRight w:val="0"/>
      <w:marTop w:val="0"/>
      <w:marBottom w:val="0"/>
      <w:divBdr>
        <w:top w:val="none" w:sz="0" w:space="0" w:color="auto"/>
        <w:left w:val="none" w:sz="0" w:space="0" w:color="auto"/>
        <w:bottom w:val="none" w:sz="0" w:space="0" w:color="auto"/>
        <w:right w:val="none" w:sz="0" w:space="0" w:color="auto"/>
      </w:divBdr>
    </w:div>
    <w:div w:id="1755206789">
      <w:bodyDiv w:val="1"/>
      <w:marLeft w:val="0"/>
      <w:marRight w:val="0"/>
      <w:marTop w:val="0"/>
      <w:marBottom w:val="0"/>
      <w:divBdr>
        <w:top w:val="none" w:sz="0" w:space="0" w:color="auto"/>
        <w:left w:val="none" w:sz="0" w:space="0" w:color="auto"/>
        <w:bottom w:val="none" w:sz="0" w:space="0" w:color="auto"/>
        <w:right w:val="none" w:sz="0" w:space="0" w:color="auto"/>
      </w:divBdr>
    </w:div>
    <w:div w:id="1787305615">
      <w:bodyDiv w:val="1"/>
      <w:marLeft w:val="0"/>
      <w:marRight w:val="0"/>
      <w:marTop w:val="0"/>
      <w:marBottom w:val="0"/>
      <w:divBdr>
        <w:top w:val="none" w:sz="0" w:space="0" w:color="auto"/>
        <w:left w:val="none" w:sz="0" w:space="0" w:color="auto"/>
        <w:bottom w:val="none" w:sz="0" w:space="0" w:color="auto"/>
        <w:right w:val="none" w:sz="0" w:space="0" w:color="auto"/>
      </w:divBdr>
    </w:div>
    <w:div w:id="20253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hivamprakash14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0A848-5F59-4C0E-A458-B6F63962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22468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9</cp:revision>
  <dcterms:created xsi:type="dcterms:W3CDTF">2014-07-22T17:09:00Z</dcterms:created>
  <dcterms:modified xsi:type="dcterms:W3CDTF">2014-07-22T17:12:00Z</dcterms:modified>
</cp:coreProperties>
</file>