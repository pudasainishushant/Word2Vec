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3798" w:rsidRPr="009C63E2" w:rsidRDefault="009C63E2" w:rsidP="00453798">
      <w:pPr>
        <w:pStyle w:val="Heading2"/>
        <w:keepNext w:val="0"/>
        <w:widowControl w:val="0"/>
        <w:ind w:firstLine="0"/>
        <w:rPr>
          <w:rFonts w:ascii="Book Antiqua" w:hAnsi="Book Antiqua"/>
          <w:b w:val="0"/>
          <w:sz w:val="24"/>
          <w:szCs w:val="20"/>
        </w:rPr>
      </w:pPr>
      <w:r w:rsidRPr="009C63E2">
        <w:rPr>
          <w:rFonts w:ascii="Book Antiqua" w:hAnsi="Book Antiqua"/>
          <w:b w:val="0"/>
          <w:sz w:val="24"/>
          <w:szCs w:val="20"/>
        </w:rPr>
        <w:t>Andrew Gordon</w:t>
      </w:r>
    </w:p>
    <w:p w:rsidR="00453798" w:rsidRPr="00453798" w:rsidRDefault="00453798" w:rsidP="00453798">
      <w:pPr>
        <w:pStyle w:val="Heading2"/>
        <w:keepNext w:val="0"/>
        <w:widowControl w:val="0"/>
        <w:ind w:firstLine="0"/>
        <w:rPr>
          <w:rFonts w:ascii="Book Antiqua" w:hAnsi="Book Antiqua"/>
          <w:sz w:val="24"/>
          <w:szCs w:val="20"/>
        </w:rPr>
      </w:pPr>
      <w:r w:rsidRPr="00453798">
        <w:rPr>
          <w:rFonts w:ascii="Book Antiqua" w:hAnsi="Book Antiqua"/>
          <w:sz w:val="20"/>
          <w:szCs w:val="20"/>
        </w:rPr>
        <w:t xml:space="preserve">E-mail – </w:t>
      </w:r>
      <w:r w:rsidR="009C63E2" w:rsidRPr="009C63E2">
        <w:rPr>
          <w:b w:val="0"/>
          <w:sz w:val="18"/>
          <w:szCs w:val="18"/>
        </w:rPr>
        <w:t>andrewgordon52@outlook.com</w:t>
      </w:r>
      <w:r w:rsidRPr="00453798">
        <w:rPr>
          <w:rFonts w:ascii="Book Antiqua" w:hAnsi="Book Antiqua"/>
          <w:sz w:val="20"/>
          <w:szCs w:val="20"/>
        </w:rPr>
        <w:t xml:space="preserve"> </w:t>
      </w:r>
      <w:r>
        <w:rPr>
          <w:rFonts w:ascii="Book Antiqua" w:hAnsi="Book Antiqua"/>
          <w:sz w:val="20"/>
          <w:szCs w:val="20"/>
        </w:rPr>
        <w:t xml:space="preserve">                 </w:t>
      </w:r>
      <w:bookmarkStart w:id="0" w:name="_GoBack"/>
      <w:bookmarkEnd w:id="0"/>
      <w:r>
        <w:rPr>
          <w:rFonts w:ascii="Book Antiqua" w:hAnsi="Book Antiqua"/>
          <w:sz w:val="20"/>
          <w:szCs w:val="20"/>
        </w:rPr>
        <w:t xml:space="preserve">    </w:t>
      </w:r>
      <w:r w:rsidRPr="00453798">
        <w:rPr>
          <w:rFonts w:ascii="Book Antiqua" w:hAnsi="Book Antiqua"/>
          <w:sz w:val="24"/>
          <w:szCs w:val="20"/>
        </w:rPr>
        <w:t>RESUME</w:t>
      </w:r>
    </w:p>
    <w:p w:rsidR="000A629B" w:rsidRPr="00453798" w:rsidRDefault="000A629B" w:rsidP="003E762E">
      <w:pPr>
        <w:pStyle w:val="Heading2"/>
        <w:keepNext w:val="0"/>
        <w:widowControl w:val="0"/>
        <w:pBdr>
          <w:bottom w:val="single" w:sz="6" w:space="1" w:color="auto"/>
        </w:pBdr>
        <w:ind w:firstLine="0"/>
        <w:jc w:val="left"/>
        <w:rPr>
          <w:rFonts w:ascii="Book Antiqua" w:hAnsi="Book Antiqua"/>
          <w:b w:val="0"/>
          <w:sz w:val="20"/>
          <w:szCs w:val="20"/>
        </w:rPr>
      </w:pPr>
    </w:p>
    <w:p w:rsidR="00066D1D" w:rsidRPr="00453798" w:rsidRDefault="00066D1D" w:rsidP="005624FB">
      <w:pPr>
        <w:pStyle w:val="Heading3"/>
        <w:keepNext w:val="0"/>
        <w:widowControl w:val="0"/>
        <w:jc w:val="left"/>
        <w:rPr>
          <w:rFonts w:ascii="Book Antiqua" w:hAnsi="Book Antiqua"/>
          <w:sz w:val="20"/>
          <w:szCs w:val="20"/>
        </w:rPr>
      </w:pPr>
    </w:p>
    <w:p w:rsidR="004343CD" w:rsidRPr="00453798" w:rsidRDefault="00734E59" w:rsidP="005624FB">
      <w:pPr>
        <w:pStyle w:val="Heading3"/>
        <w:keepNext w:val="0"/>
        <w:widowControl w:val="0"/>
        <w:jc w:val="left"/>
        <w:rPr>
          <w:rFonts w:ascii="Book Antiqua" w:hAnsi="Book Antiqua"/>
          <w:sz w:val="20"/>
          <w:szCs w:val="20"/>
        </w:rPr>
      </w:pPr>
      <w:r w:rsidRPr="00453798">
        <w:rPr>
          <w:rFonts w:ascii="Book Antiqua" w:hAnsi="Book Antiqua"/>
          <w:sz w:val="20"/>
          <w:szCs w:val="20"/>
        </w:rPr>
        <w:t>Experience Summary</w:t>
      </w:r>
    </w:p>
    <w:p w:rsidR="004343CD" w:rsidRPr="00453798" w:rsidRDefault="00BE057C" w:rsidP="005E0607">
      <w:pPr>
        <w:widowControl w:val="0"/>
        <w:numPr>
          <w:ilvl w:val="0"/>
          <w:numId w:val="7"/>
        </w:numPr>
        <w:jc w:val="left"/>
        <w:rPr>
          <w:rFonts w:ascii="Book Antiqua" w:hAnsi="Book Antiqua"/>
          <w:sz w:val="20"/>
          <w:szCs w:val="20"/>
        </w:rPr>
      </w:pPr>
      <w:r w:rsidRPr="00453798">
        <w:rPr>
          <w:rFonts w:ascii="Book Antiqua" w:hAnsi="Book Antiqua"/>
          <w:sz w:val="20"/>
          <w:szCs w:val="20"/>
        </w:rPr>
        <w:t>9</w:t>
      </w:r>
      <w:r w:rsidR="00D7296F" w:rsidRPr="00453798">
        <w:rPr>
          <w:rFonts w:ascii="Book Antiqua" w:hAnsi="Book Antiqua"/>
          <w:sz w:val="20"/>
          <w:szCs w:val="20"/>
        </w:rPr>
        <w:t>+</w:t>
      </w:r>
      <w:r w:rsidR="0076658C" w:rsidRPr="00453798">
        <w:rPr>
          <w:rFonts w:ascii="Book Antiqua" w:hAnsi="Book Antiqua"/>
          <w:sz w:val="20"/>
          <w:szCs w:val="20"/>
        </w:rPr>
        <w:t xml:space="preserve"> years of experience in </w:t>
      </w:r>
      <w:r w:rsidR="004343CD" w:rsidRPr="00453798">
        <w:rPr>
          <w:rFonts w:ascii="Book Antiqua" w:hAnsi="Book Antiqua"/>
          <w:sz w:val="20"/>
          <w:szCs w:val="20"/>
        </w:rPr>
        <w:t>different phases of software development life cycles including developing, designing,</w:t>
      </w:r>
      <w:r w:rsidR="00114C09" w:rsidRPr="00453798">
        <w:rPr>
          <w:rFonts w:ascii="Book Antiqua" w:hAnsi="Book Antiqua"/>
          <w:sz w:val="20"/>
          <w:szCs w:val="20"/>
        </w:rPr>
        <w:t xml:space="preserve"> testing,</w:t>
      </w:r>
      <w:r w:rsidR="004343CD" w:rsidRPr="00453798">
        <w:rPr>
          <w:rFonts w:ascii="Book Antiqua" w:hAnsi="Book Antiqua"/>
          <w:sz w:val="20"/>
          <w:szCs w:val="20"/>
        </w:rPr>
        <w:t xml:space="preserve"> integrating and implementing </w:t>
      </w:r>
      <w:r w:rsidR="00F0122A" w:rsidRPr="00453798">
        <w:rPr>
          <w:rFonts w:ascii="Book Antiqua" w:hAnsi="Book Antiqua"/>
          <w:sz w:val="20"/>
          <w:szCs w:val="20"/>
        </w:rPr>
        <w:t xml:space="preserve">J2EE </w:t>
      </w:r>
      <w:r w:rsidR="004343CD" w:rsidRPr="00453798">
        <w:rPr>
          <w:rFonts w:ascii="Book Antiqua" w:hAnsi="Book Antiqua"/>
          <w:sz w:val="20"/>
          <w:szCs w:val="20"/>
        </w:rPr>
        <w:t>appl</w:t>
      </w:r>
      <w:r w:rsidR="00B150AC" w:rsidRPr="00453798">
        <w:rPr>
          <w:rFonts w:ascii="Book Antiqua" w:hAnsi="Book Antiqua"/>
          <w:sz w:val="20"/>
          <w:szCs w:val="20"/>
        </w:rPr>
        <w:t>ications</w:t>
      </w:r>
      <w:r w:rsidR="004343CD" w:rsidRPr="00453798">
        <w:rPr>
          <w:rFonts w:ascii="Book Antiqua" w:hAnsi="Book Antiqua"/>
          <w:sz w:val="20"/>
          <w:szCs w:val="20"/>
        </w:rPr>
        <w:t xml:space="preserve">. </w:t>
      </w:r>
    </w:p>
    <w:p w:rsidR="0054692B" w:rsidRPr="00453798" w:rsidRDefault="0054692B" w:rsidP="0054692B">
      <w:pPr>
        <w:pStyle w:val="NormalVerdana"/>
        <w:widowControl w:val="0"/>
        <w:numPr>
          <w:ilvl w:val="0"/>
          <w:numId w:val="7"/>
        </w:numPr>
        <w:jc w:val="left"/>
        <w:rPr>
          <w:rFonts w:ascii="Book Antiqua" w:hAnsi="Book Antiqua"/>
          <w:sz w:val="20"/>
        </w:rPr>
      </w:pPr>
      <w:r w:rsidRPr="00453798">
        <w:rPr>
          <w:rFonts w:ascii="Book Antiqua" w:hAnsi="Book Antiqua"/>
          <w:sz w:val="20"/>
        </w:rPr>
        <w:t>Experience in developing</w:t>
      </w:r>
      <w:r w:rsidR="00FA4706" w:rsidRPr="00453798">
        <w:rPr>
          <w:rFonts w:ascii="Book Antiqua" w:hAnsi="Book Antiqua"/>
          <w:sz w:val="20"/>
        </w:rPr>
        <w:t xml:space="preserve"> and implementing large scale complex Java </w:t>
      </w:r>
      <w:r w:rsidR="00FE2475" w:rsidRPr="00453798">
        <w:rPr>
          <w:rFonts w:ascii="Book Antiqua" w:hAnsi="Book Antiqua"/>
          <w:sz w:val="20"/>
        </w:rPr>
        <w:t xml:space="preserve">and J2EE </w:t>
      </w:r>
      <w:r w:rsidRPr="00453798">
        <w:rPr>
          <w:rFonts w:ascii="Book Antiqua" w:hAnsi="Book Antiqua"/>
          <w:sz w:val="20"/>
        </w:rPr>
        <w:t>applications.</w:t>
      </w:r>
    </w:p>
    <w:p w:rsidR="0054692B" w:rsidRPr="00453798" w:rsidRDefault="00C957D7" w:rsidP="0054692B">
      <w:pPr>
        <w:pStyle w:val="NormalVerdana"/>
        <w:widowControl w:val="0"/>
        <w:numPr>
          <w:ilvl w:val="0"/>
          <w:numId w:val="7"/>
        </w:numPr>
        <w:jc w:val="left"/>
        <w:rPr>
          <w:rFonts w:ascii="Book Antiqua" w:hAnsi="Book Antiqua"/>
          <w:sz w:val="20"/>
        </w:rPr>
      </w:pPr>
      <w:r w:rsidRPr="00453798">
        <w:rPr>
          <w:rFonts w:ascii="Book Antiqua" w:hAnsi="Book Antiqua"/>
          <w:sz w:val="20"/>
        </w:rPr>
        <w:t>Experience in</w:t>
      </w:r>
      <w:r w:rsidR="00FA4706" w:rsidRPr="00453798">
        <w:rPr>
          <w:rFonts w:ascii="Book Antiqua" w:hAnsi="Book Antiqua"/>
          <w:sz w:val="20"/>
        </w:rPr>
        <w:t xml:space="preserve"> fr</w:t>
      </w:r>
      <w:r w:rsidR="00335037" w:rsidRPr="00453798">
        <w:rPr>
          <w:rFonts w:ascii="Book Antiqua" w:hAnsi="Book Antiqua"/>
          <w:sz w:val="20"/>
        </w:rPr>
        <w:t xml:space="preserve">ameworks like Hibernate, </w:t>
      </w:r>
      <w:proofErr w:type="gramStart"/>
      <w:r w:rsidR="00335037" w:rsidRPr="00453798">
        <w:rPr>
          <w:rFonts w:ascii="Book Antiqua" w:hAnsi="Book Antiqua"/>
          <w:sz w:val="20"/>
        </w:rPr>
        <w:t>Spring</w:t>
      </w:r>
      <w:proofErr w:type="gramEnd"/>
      <w:r w:rsidR="00335037" w:rsidRPr="00453798">
        <w:rPr>
          <w:rFonts w:ascii="Book Antiqua" w:hAnsi="Book Antiqua"/>
          <w:sz w:val="20"/>
        </w:rPr>
        <w:t>.</w:t>
      </w:r>
    </w:p>
    <w:p w:rsidR="0054692B" w:rsidRPr="00453798" w:rsidRDefault="0054692B" w:rsidP="0054692B">
      <w:pPr>
        <w:pStyle w:val="NormalVerdana"/>
        <w:widowControl w:val="0"/>
        <w:numPr>
          <w:ilvl w:val="0"/>
          <w:numId w:val="7"/>
        </w:numPr>
        <w:jc w:val="left"/>
        <w:rPr>
          <w:rFonts w:ascii="Book Antiqua" w:hAnsi="Book Antiqua"/>
          <w:sz w:val="20"/>
        </w:rPr>
      </w:pPr>
      <w:r w:rsidRPr="00453798">
        <w:rPr>
          <w:rFonts w:ascii="Book Antiqua" w:hAnsi="Book Antiqua"/>
          <w:sz w:val="20"/>
        </w:rPr>
        <w:t xml:space="preserve">Experience in </w:t>
      </w:r>
      <w:r w:rsidR="00FA4706" w:rsidRPr="00453798">
        <w:rPr>
          <w:rFonts w:ascii="Book Antiqua" w:hAnsi="Book Antiqua"/>
          <w:sz w:val="20"/>
        </w:rPr>
        <w:t xml:space="preserve">SQL, </w:t>
      </w:r>
      <w:r w:rsidRPr="00453798">
        <w:rPr>
          <w:rFonts w:ascii="Book Antiqua" w:hAnsi="Book Antiqua"/>
          <w:sz w:val="20"/>
        </w:rPr>
        <w:t>DB2</w:t>
      </w:r>
      <w:r w:rsidR="00360FE2" w:rsidRPr="00453798">
        <w:rPr>
          <w:rFonts w:ascii="Book Antiqua" w:hAnsi="Book Antiqua"/>
          <w:sz w:val="20"/>
        </w:rPr>
        <w:t>.</w:t>
      </w:r>
    </w:p>
    <w:p w:rsidR="00C34670" w:rsidRPr="00453798" w:rsidRDefault="00C34670" w:rsidP="00C34670">
      <w:pPr>
        <w:pStyle w:val="NormalVerdana"/>
        <w:widowControl w:val="0"/>
        <w:numPr>
          <w:ilvl w:val="0"/>
          <w:numId w:val="7"/>
        </w:numPr>
        <w:jc w:val="left"/>
        <w:rPr>
          <w:rFonts w:ascii="Book Antiqua" w:hAnsi="Book Antiqua"/>
          <w:sz w:val="20"/>
        </w:rPr>
      </w:pPr>
      <w:r w:rsidRPr="00453798">
        <w:rPr>
          <w:rFonts w:ascii="Book Antiqua" w:hAnsi="Book Antiqua"/>
          <w:sz w:val="20"/>
        </w:rPr>
        <w:t xml:space="preserve">Experience in current development technologies Stash, GIT, </w:t>
      </w:r>
      <w:proofErr w:type="gramStart"/>
      <w:r w:rsidRPr="00453798">
        <w:rPr>
          <w:rFonts w:ascii="Book Antiqua" w:hAnsi="Book Antiqua"/>
          <w:sz w:val="20"/>
        </w:rPr>
        <w:t>Jenkins</w:t>
      </w:r>
      <w:proofErr w:type="gramEnd"/>
      <w:r w:rsidRPr="00453798">
        <w:rPr>
          <w:rFonts w:ascii="Book Antiqua" w:hAnsi="Book Antiqua"/>
          <w:sz w:val="20"/>
        </w:rPr>
        <w:t>.</w:t>
      </w:r>
    </w:p>
    <w:p w:rsidR="00C34670" w:rsidRPr="00453798" w:rsidRDefault="00C34670" w:rsidP="0054692B">
      <w:pPr>
        <w:pStyle w:val="NormalVerdana"/>
        <w:widowControl w:val="0"/>
        <w:numPr>
          <w:ilvl w:val="0"/>
          <w:numId w:val="7"/>
        </w:numPr>
        <w:jc w:val="left"/>
        <w:rPr>
          <w:rFonts w:ascii="Book Antiqua" w:hAnsi="Book Antiqua"/>
          <w:sz w:val="20"/>
        </w:rPr>
      </w:pPr>
      <w:r w:rsidRPr="00453798">
        <w:rPr>
          <w:rFonts w:ascii="Book Antiqua" w:hAnsi="Book Antiqua"/>
          <w:sz w:val="20"/>
        </w:rPr>
        <w:t>Experience working with Tomcat, WebSphere and WebLogic servers.</w:t>
      </w:r>
    </w:p>
    <w:p w:rsidR="00C34670" w:rsidRPr="00453798" w:rsidRDefault="00C34670" w:rsidP="00C34670">
      <w:pPr>
        <w:pStyle w:val="BodyText"/>
        <w:numPr>
          <w:ilvl w:val="0"/>
          <w:numId w:val="7"/>
        </w:numPr>
        <w:tabs>
          <w:tab w:val="clear" w:pos="2160"/>
          <w:tab w:val="clear" w:pos="2880"/>
          <w:tab w:val="num" w:pos="540"/>
          <w:tab w:val="left" w:pos="2059"/>
          <w:tab w:val="left" w:pos="5036"/>
          <w:tab w:val="left" w:pos="7729"/>
          <w:tab w:val="left" w:pos="9180"/>
          <w:tab w:val="left" w:pos="9572"/>
        </w:tabs>
        <w:rPr>
          <w:rFonts w:ascii="Book Antiqua" w:hAnsi="Book Antiqua"/>
          <w:sz w:val="20"/>
          <w:szCs w:val="20"/>
        </w:rPr>
      </w:pPr>
      <w:r w:rsidRPr="00453798">
        <w:rPr>
          <w:rFonts w:ascii="Book Antiqua" w:hAnsi="Book Antiqua"/>
          <w:sz w:val="20"/>
          <w:szCs w:val="20"/>
        </w:rPr>
        <w:t>Hands on experience in VPN, Putty, WinSCP, VNCviewer, etc.</w:t>
      </w:r>
    </w:p>
    <w:p w:rsidR="00A60E76" w:rsidRPr="00453798" w:rsidRDefault="00A60E76" w:rsidP="0054692B">
      <w:pPr>
        <w:pStyle w:val="NormalVerdana"/>
        <w:widowControl w:val="0"/>
        <w:numPr>
          <w:ilvl w:val="0"/>
          <w:numId w:val="7"/>
        </w:numPr>
        <w:jc w:val="left"/>
        <w:rPr>
          <w:rFonts w:ascii="Book Antiqua" w:hAnsi="Book Antiqua"/>
          <w:sz w:val="20"/>
        </w:rPr>
      </w:pPr>
      <w:r w:rsidRPr="00453798">
        <w:rPr>
          <w:rFonts w:ascii="Book Antiqua" w:hAnsi="Book Antiqua"/>
          <w:sz w:val="20"/>
        </w:rPr>
        <w:t>Dedicated and hardworking professional with excellent interpersonal and analytical skills.</w:t>
      </w:r>
    </w:p>
    <w:p w:rsidR="00C957D7" w:rsidRPr="00453798" w:rsidRDefault="00D63EF7" w:rsidP="00B92B24">
      <w:pPr>
        <w:pStyle w:val="NormalVerdana"/>
        <w:widowControl w:val="0"/>
        <w:numPr>
          <w:ilvl w:val="0"/>
          <w:numId w:val="7"/>
        </w:numPr>
        <w:jc w:val="left"/>
        <w:rPr>
          <w:rFonts w:ascii="Book Antiqua" w:hAnsi="Book Antiqua"/>
          <w:sz w:val="20"/>
        </w:rPr>
      </w:pPr>
      <w:r w:rsidRPr="00453798">
        <w:rPr>
          <w:rFonts w:ascii="Book Antiqua" w:hAnsi="Book Antiqua"/>
          <w:sz w:val="20"/>
        </w:rPr>
        <w:t>Motivated team player and also able to work independently</w:t>
      </w:r>
      <w:r w:rsidR="00B92B24" w:rsidRPr="00453798">
        <w:rPr>
          <w:rFonts w:ascii="Book Antiqua" w:hAnsi="Book Antiqua"/>
          <w:sz w:val="20"/>
        </w:rPr>
        <w:t xml:space="preserve">. </w:t>
      </w:r>
    </w:p>
    <w:p w:rsidR="008D6355" w:rsidRPr="00453798" w:rsidRDefault="00B92B24" w:rsidP="00B92B24">
      <w:pPr>
        <w:pStyle w:val="NormalVerdana"/>
        <w:widowControl w:val="0"/>
        <w:numPr>
          <w:ilvl w:val="0"/>
          <w:numId w:val="7"/>
        </w:numPr>
        <w:jc w:val="left"/>
        <w:rPr>
          <w:rFonts w:ascii="Book Antiqua" w:hAnsi="Book Antiqua"/>
          <w:sz w:val="20"/>
        </w:rPr>
      </w:pPr>
      <w:r w:rsidRPr="00453798">
        <w:rPr>
          <w:rFonts w:ascii="Book Antiqua" w:hAnsi="Book Antiqua"/>
          <w:sz w:val="20"/>
        </w:rPr>
        <w:t>Possesses excellent written and oral communication skills.</w:t>
      </w:r>
    </w:p>
    <w:p w:rsidR="00C957D7" w:rsidRPr="00453798" w:rsidRDefault="00C957D7" w:rsidP="00B92B24">
      <w:pPr>
        <w:pStyle w:val="NormalVerdana"/>
        <w:widowControl w:val="0"/>
        <w:numPr>
          <w:ilvl w:val="0"/>
          <w:numId w:val="7"/>
        </w:numPr>
        <w:jc w:val="left"/>
        <w:rPr>
          <w:rFonts w:ascii="Book Antiqua" w:hAnsi="Book Antiqua"/>
          <w:sz w:val="20"/>
        </w:rPr>
      </w:pPr>
      <w:r w:rsidRPr="00453798">
        <w:rPr>
          <w:rFonts w:ascii="Book Antiqua" w:hAnsi="Book Antiqua"/>
          <w:sz w:val="20"/>
        </w:rPr>
        <w:t xml:space="preserve">Experience in working with offshore teams and leading teams at both offshore and onsite. </w:t>
      </w:r>
    </w:p>
    <w:p w:rsidR="00176500" w:rsidRPr="00453798" w:rsidRDefault="00176500" w:rsidP="00B92B24">
      <w:pPr>
        <w:pStyle w:val="NormalVerdana"/>
        <w:widowControl w:val="0"/>
        <w:numPr>
          <w:ilvl w:val="0"/>
          <w:numId w:val="7"/>
        </w:numPr>
        <w:jc w:val="left"/>
        <w:rPr>
          <w:rFonts w:ascii="Book Antiqua" w:hAnsi="Book Antiqua"/>
          <w:sz w:val="20"/>
        </w:rPr>
      </w:pPr>
      <w:r w:rsidRPr="00453798">
        <w:rPr>
          <w:rFonts w:ascii="Book Antiqua" w:hAnsi="Book Antiqua"/>
          <w:sz w:val="20"/>
        </w:rPr>
        <w:t>Experience</w:t>
      </w:r>
      <w:r w:rsidR="00256B03" w:rsidRPr="00453798">
        <w:rPr>
          <w:rFonts w:ascii="Book Antiqua" w:hAnsi="Book Antiqua"/>
          <w:sz w:val="20"/>
        </w:rPr>
        <w:t xml:space="preserve"> in eliciting</w:t>
      </w:r>
      <w:r w:rsidR="00D7296F" w:rsidRPr="00453798">
        <w:rPr>
          <w:rFonts w:ascii="Book Antiqua" w:hAnsi="Book Antiqua"/>
          <w:sz w:val="20"/>
        </w:rPr>
        <w:t xml:space="preserve"> requirements</w:t>
      </w:r>
      <w:r w:rsidR="00256B03" w:rsidRPr="00453798">
        <w:rPr>
          <w:rFonts w:ascii="Book Antiqua" w:hAnsi="Book Antiqua"/>
          <w:sz w:val="20"/>
        </w:rPr>
        <w:t xml:space="preserve"> from cross functional teams.</w:t>
      </w:r>
    </w:p>
    <w:p w:rsidR="00DD797F" w:rsidRPr="00453798" w:rsidRDefault="00DD797F" w:rsidP="00B92B24">
      <w:pPr>
        <w:pStyle w:val="NormalVerdana"/>
        <w:widowControl w:val="0"/>
        <w:numPr>
          <w:ilvl w:val="0"/>
          <w:numId w:val="7"/>
        </w:numPr>
        <w:jc w:val="left"/>
        <w:rPr>
          <w:rFonts w:ascii="Book Antiqua" w:hAnsi="Book Antiqua"/>
          <w:sz w:val="20"/>
        </w:rPr>
      </w:pPr>
      <w:r w:rsidRPr="00453798">
        <w:rPr>
          <w:rFonts w:ascii="Book Antiqua" w:hAnsi="Book Antiqua"/>
          <w:sz w:val="20"/>
        </w:rPr>
        <w:t xml:space="preserve">Experience in working with both waterfall and agile methodologies. </w:t>
      </w:r>
    </w:p>
    <w:p w:rsidR="007E7306" w:rsidRPr="00453798" w:rsidRDefault="00496B11" w:rsidP="00E04E12">
      <w:pPr>
        <w:pStyle w:val="NormalVerdana"/>
        <w:widowControl w:val="0"/>
        <w:ind w:left="360"/>
        <w:jc w:val="left"/>
        <w:rPr>
          <w:rFonts w:ascii="Book Antiqua" w:hAnsi="Book Antiqua"/>
          <w:b/>
          <w:sz w:val="20"/>
        </w:rPr>
      </w:pPr>
      <w:r w:rsidRPr="00453798">
        <w:rPr>
          <w:rFonts w:ascii="Book Antiqua" w:hAnsi="Book Antiqua"/>
          <w:b/>
          <w:sz w:val="20"/>
        </w:rPr>
        <w:tab/>
      </w:r>
    </w:p>
    <w:p w:rsidR="00734E59" w:rsidRPr="00453798" w:rsidRDefault="00FA14EB" w:rsidP="003E762E">
      <w:pPr>
        <w:pStyle w:val="Heading3"/>
        <w:keepNext w:val="0"/>
        <w:widowControl w:val="0"/>
        <w:jc w:val="left"/>
        <w:rPr>
          <w:rFonts w:ascii="Book Antiqua" w:hAnsi="Book Antiqua"/>
          <w:sz w:val="20"/>
          <w:szCs w:val="20"/>
        </w:rPr>
      </w:pPr>
      <w:r w:rsidRPr="00453798">
        <w:rPr>
          <w:rFonts w:ascii="Book Antiqua" w:hAnsi="Book Antiqua"/>
          <w:sz w:val="20"/>
          <w:szCs w:val="20"/>
        </w:rPr>
        <w:t>Technical Skill Expertise:</w:t>
      </w:r>
    </w:p>
    <w:p w:rsidR="00C34670" w:rsidRPr="00453798" w:rsidRDefault="00C34670" w:rsidP="00C34670">
      <w:pPr>
        <w:rPr>
          <w:rFonts w:ascii="Book Antiqua" w:hAnsi="Book Antiqua"/>
          <w:sz w:val="20"/>
          <w:szCs w:val="20"/>
        </w:rPr>
      </w:pPr>
    </w:p>
    <w:tbl>
      <w:tblPr>
        <w:tblW w:w="9180" w:type="dxa"/>
        <w:tblInd w:w="108" w:type="dxa"/>
        <w:tblLayout w:type="fixed"/>
        <w:tblLook w:val="0000"/>
      </w:tblPr>
      <w:tblGrid>
        <w:gridCol w:w="2520"/>
        <w:gridCol w:w="6660"/>
      </w:tblGrid>
      <w:tr w:rsidR="00C34670" w:rsidRPr="00453798" w:rsidTr="001B73EF">
        <w:trPr>
          <w:trHeight w:val="154"/>
        </w:trPr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34670" w:rsidRPr="00453798" w:rsidRDefault="00C34670" w:rsidP="00C34670">
            <w:pPr>
              <w:rPr>
                <w:rFonts w:ascii="Book Antiqua" w:hAnsi="Book Antiqua"/>
                <w:b/>
                <w:sz w:val="20"/>
                <w:szCs w:val="20"/>
              </w:rPr>
            </w:pPr>
            <w:r w:rsidRPr="00453798">
              <w:rPr>
                <w:rFonts w:ascii="Book Antiqua" w:hAnsi="Book Antiqua"/>
                <w:b/>
                <w:sz w:val="20"/>
                <w:szCs w:val="20"/>
              </w:rPr>
              <w:t>Programming Languages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4670" w:rsidRPr="00453798" w:rsidRDefault="00C34670" w:rsidP="00C34670">
            <w:pPr>
              <w:rPr>
                <w:rFonts w:ascii="Book Antiqua" w:hAnsi="Book Antiqua"/>
                <w:sz w:val="20"/>
                <w:szCs w:val="20"/>
              </w:rPr>
            </w:pPr>
            <w:r w:rsidRPr="00453798">
              <w:rPr>
                <w:rFonts w:ascii="Book Antiqua" w:hAnsi="Book Antiqua"/>
                <w:sz w:val="20"/>
                <w:szCs w:val="20"/>
              </w:rPr>
              <w:t>JAVA, J2EE, XML, SQL</w:t>
            </w:r>
          </w:p>
        </w:tc>
      </w:tr>
      <w:tr w:rsidR="00C34670" w:rsidRPr="00453798" w:rsidTr="00C34670">
        <w:trPr>
          <w:trHeight w:val="494"/>
        </w:trPr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34670" w:rsidRPr="00453798" w:rsidRDefault="00C34670" w:rsidP="00C34670">
            <w:pPr>
              <w:rPr>
                <w:rFonts w:ascii="Book Antiqua" w:hAnsi="Book Antiqua"/>
                <w:b/>
                <w:sz w:val="20"/>
                <w:szCs w:val="20"/>
              </w:rPr>
            </w:pPr>
            <w:r w:rsidRPr="00453798">
              <w:rPr>
                <w:rFonts w:ascii="Book Antiqua" w:hAnsi="Book Antiqua"/>
                <w:b/>
                <w:sz w:val="20"/>
                <w:szCs w:val="20"/>
              </w:rPr>
              <w:t>Web/XML Technologies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4670" w:rsidRPr="00453798" w:rsidRDefault="00C34670" w:rsidP="00C34670">
            <w:pPr>
              <w:rPr>
                <w:rFonts w:ascii="Book Antiqua" w:hAnsi="Book Antiqua"/>
                <w:sz w:val="20"/>
                <w:szCs w:val="20"/>
              </w:rPr>
            </w:pPr>
            <w:r w:rsidRPr="00453798">
              <w:rPr>
                <w:rFonts w:ascii="Book Antiqua" w:hAnsi="Book Antiqua"/>
                <w:sz w:val="20"/>
                <w:szCs w:val="20"/>
              </w:rPr>
              <w:t>HTML, CSS, JavaScript, XML</w:t>
            </w:r>
          </w:p>
        </w:tc>
      </w:tr>
      <w:tr w:rsidR="00C34670" w:rsidRPr="00453798" w:rsidTr="001B73EF">
        <w:trPr>
          <w:trHeight w:val="151"/>
        </w:trPr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34670" w:rsidRPr="00453798" w:rsidRDefault="00C34670" w:rsidP="00C34670">
            <w:pPr>
              <w:rPr>
                <w:rFonts w:ascii="Book Antiqua" w:hAnsi="Book Antiqua"/>
                <w:b/>
                <w:sz w:val="20"/>
                <w:szCs w:val="20"/>
              </w:rPr>
            </w:pPr>
            <w:r w:rsidRPr="00453798">
              <w:rPr>
                <w:rFonts w:ascii="Book Antiqua" w:hAnsi="Book Antiqua"/>
                <w:b/>
                <w:sz w:val="20"/>
                <w:szCs w:val="20"/>
              </w:rPr>
              <w:t>Frameworks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4670" w:rsidRPr="00453798" w:rsidRDefault="00C34670" w:rsidP="00C34670">
            <w:pPr>
              <w:rPr>
                <w:rFonts w:ascii="Book Antiqua" w:hAnsi="Book Antiqua"/>
                <w:sz w:val="20"/>
                <w:szCs w:val="20"/>
              </w:rPr>
            </w:pPr>
            <w:r w:rsidRPr="00453798">
              <w:rPr>
                <w:rFonts w:ascii="Book Antiqua" w:hAnsi="Book Antiqua"/>
                <w:sz w:val="20"/>
                <w:szCs w:val="20"/>
              </w:rPr>
              <w:t>Hibernate 3.0, Spring 2.0, Struts 1.2</w:t>
            </w:r>
          </w:p>
        </w:tc>
      </w:tr>
      <w:tr w:rsidR="00C34670" w:rsidRPr="00453798" w:rsidTr="001B73EF">
        <w:trPr>
          <w:trHeight w:val="141"/>
        </w:trPr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34670" w:rsidRPr="00453798" w:rsidRDefault="00C34670" w:rsidP="00C34670">
            <w:pPr>
              <w:rPr>
                <w:rFonts w:ascii="Book Antiqua" w:hAnsi="Book Antiqua"/>
                <w:b/>
                <w:sz w:val="20"/>
                <w:szCs w:val="20"/>
              </w:rPr>
            </w:pPr>
            <w:r w:rsidRPr="00453798">
              <w:rPr>
                <w:rFonts w:ascii="Book Antiqua" w:hAnsi="Book Antiqua"/>
                <w:b/>
                <w:sz w:val="20"/>
                <w:szCs w:val="20"/>
              </w:rPr>
              <w:t>Tools &amp; Utilities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4670" w:rsidRPr="00453798" w:rsidRDefault="00C34670" w:rsidP="00C34670">
            <w:pPr>
              <w:rPr>
                <w:rFonts w:ascii="Book Antiqua" w:hAnsi="Book Antiqua"/>
                <w:sz w:val="20"/>
                <w:szCs w:val="20"/>
              </w:rPr>
            </w:pPr>
            <w:r w:rsidRPr="00453798">
              <w:rPr>
                <w:rFonts w:ascii="Book Antiqua" w:hAnsi="Book Antiqua"/>
                <w:sz w:val="20"/>
                <w:szCs w:val="20"/>
              </w:rPr>
              <w:t xml:space="preserve">Eclipse, Rational Software Architect, Teradata SQL Assistant, DB2 </w:t>
            </w:r>
            <w:proofErr w:type="spellStart"/>
            <w:r w:rsidRPr="00453798">
              <w:rPr>
                <w:rFonts w:ascii="Book Antiqua" w:hAnsi="Book Antiqua"/>
                <w:sz w:val="20"/>
                <w:szCs w:val="20"/>
              </w:rPr>
              <w:t>Visualizer</w:t>
            </w:r>
            <w:proofErr w:type="spellEnd"/>
            <w:r w:rsidRPr="00453798">
              <w:rPr>
                <w:rFonts w:ascii="Book Antiqua" w:hAnsi="Book Antiqua"/>
                <w:sz w:val="20"/>
                <w:szCs w:val="20"/>
              </w:rPr>
              <w:t xml:space="preserve">, </w:t>
            </w:r>
            <w:proofErr w:type="spellStart"/>
            <w:r w:rsidRPr="00453798">
              <w:rPr>
                <w:rFonts w:ascii="Book Antiqua" w:hAnsi="Book Antiqua"/>
                <w:sz w:val="20"/>
                <w:szCs w:val="20"/>
              </w:rPr>
              <w:t>Textpad</w:t>
            </w:r>
            <w:proofErr w:type="spellEnd"/>
            <w:r w:rsidRPr="00453798">
              <w:rPr>
                <w:rFonts w:ascii="Book Antiqua" w:hAnsi="Book Antiqua"/>
                <w:sz w:val="20"/>
                <w:szCs w:val="20"/>
              </w:rPr>
              <w:t xml:space="preserve">, </w:t>
            </w:r>
            <w:proofErr w:type="spellStart"/>
            <w:r w:rsidRPr="00453798">
              <w:rPr>
                <w:rFonts w:ascii="Book Antiqua" w:hAnsi="Book Antiqua"/>
                <w:sz w:val="20"/>
                <w:szCs w:val="20"/>
              </w:rPr>
              <w:t>WinSCP</w:t>
            </w:r>
            <w:proofErr w:type="spellEnd"/>
            <w:r w:rsidRPr="00453798">
              <w:rPr>
                <w:rFonts w:ascii="Book Antiqua" w:hAnsi="Book Antiqua"/>
                <w:sz w:val="20"/>
                <w:szCs w:val="20"/>
              </w:rPr>
              <w:t>, VSS</w:t>
            </w:r>
            <w:r w:rsidR="00FA14EB" w:rsidRPr="00453798">
              <w:rPr>
                <w:rFonts w:ascii="Book Antiqua" w:hAnsi="Book Antiqua"/>
                <w:sz w:val="20"/>
                <w:szCs w:val="20"/>
              </w:rPr>
              <w:t>, MS Office, JIRA, Trello, Jenkins</w:t>
            </w:r>
          </w:p>
        </w:tc>
      </w:tr>
      <w:tr w:rsidR="00C34670" w:rsidRPr="00453798" w:rsidTr="001B73EF">
        <w:trPr>
          <w:trHeight w:val="141"/>
        </w:trPr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34670" w:rsidRPr="00453798" w:rsidRDefault="00C34670" w:rsidP="00C34670">
            <w:pPr>
              <w:rPr>
                <w:rFonts w:ascii="Book Antiqua" w:hAnsi="Book Antiqua"/>
                <w:b/>
                <w:sz w:val="20"/>
                <w:szCs w:val="20"/>
              </w:rPr>
            </w:pPr>
            <w:r w:rsidRPr="00453798">
              <w:rPr>
                <w:rFonts w:ascii="Book Antiqua" w:hAnsi="Book Antiqua"/>
                <w:b/>
                <w:sz w:val="20"/>
                <w:szCs w:val="20"/>
              </w:rPr>
              <w:t>Application/Web Servers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4670" w:rsidRPr="00453798" w:rsidRDefault="00C34670" w:rsidP="00C34670">
            <w:pPr>
              <w:rPr>
                <w:rFonts w:ascii="Book Antiqua" w:hAnsi="Book Antiqua"/>
                <w:sz w:val="20"/>
                <w:szCs w:val="20"/>
              </w:rPr>
            </w:pPr>
            <w:r w:rsidRPr="00453798">
              <w:rPr>
                <w:rFonts w:ascii="Book Antiqua" w:hAnsi="Book Antiqua"/>
                <w:sz w:val="20"/>
                <w:szCs w:val="20"/>
              </w:rPr>
              <w:t>BEA WebLogic, IBM WebSphere, Tomcat.</w:t>
            </w:r>
          </w:p>
        </w:tc>
      </w:tr>
      <w:tr w:rsidR="00C34670" w:rsidRPr="00453798" w:rsidTr="001B73EF">
        <w:trPr>
          <w:trHeight w:val="128"/>
        </w:trPr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34670" w:rsidRPr="00453798" w:rsidRDefault="00C34670" w:rsidP="00C34670">
            <w:pPr>
              <w:rPr>
                <w:rFonts w:ascii="Book Antiqua" w:hAnsi="Book Antiqua"/>
                <w:b/>
                <w:sz w:val="20"/>
                <w:szCs w:val="20"/>
              </w:rPr>
            </w:pPr>
            <w:r w:rsidRPr="00453798">
              <w:rPr>
                <w:rFonts w:ascii="Book Antiqua" w:hAnsi="Book Antiqua"/>
                <w:b/>
                <w:sz w:val="20"/>
                <w:szCs w:val="20"/>
              </w:rPr>
              <w:t>RDBMS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4670" w:rsidRPr="00453798" w:rsidRDefault="00C34670" w:rsidP="00C34670">
            <w:pPr>
              <w:rPr>
                <w:rFonts w:ascii="Book Antiqua" w:hAnsi="Book Antiqua"/>
                <w:sz w:val="20"/>
                <w:szCs w:val="20"/>
              </w:rPr>
            </w:pPr>
            <w:r w:rsidRPr="00453798">
              <w:rPr>
                <w:rFonts w:ascii="Book Antiqua" w:hAnsi="Book Antiqua"/>
                <w:sz w:val="20"/>
                <w:szCs w:val="20"/>
              </w:rPr>
              <w:t>Oracle 9.x, DB2</w:t>
            </w:r>
          </w:p>
        </w:tc>
      </w:tr>
      <w:tr w:rsidR="00C34670" w:rsidRPr="00453798" w:rsidTr="001B73EF">
        <w:trPr>
          <w:trHeight w:val="128"/>
        </w:trPr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34670" w:rsidRPr="00453798" w:rsidRDefault="00C34670" w:rsidP="00C34670">
            <w:pPr>
              <w:rPr>
                <w:rFonts w:ascii="Book Antiqua" w:hAnsi="Book Antiqua"/>
                <w:b/>
                <w:sz w:val="20"/>
                <w:szCs w:val="20"/>
              </w:rPr>
            </w:pPr>
            <w:r w:rsidRPr="00453798">
              <w:rPr>
                <w:rFonts w:ascii="Book Antiqua" w:hAnsi="Book Antiqua"/>
                <w:b/>
                <w:sz w:val="20"/>
                <w:szCs w:val="20"/>
              </w:rPr>
              <w:t xml:space="preserve">Source Control 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4670" w:rsidRPr="00453798" w:rsidRDefault="00C34670" w:rsidP="00FA14EB">
            <w:pPr>
              <w:rPr>
                <w:rFonts w:ascii="Book Antiqua" w:hAnsi="Book Antiqua"/>
                <w:sz w:val="20"/>
                <w:szCs w:val="20"/>
              </w:rPr>
            </w:pPr>
            <w:r w:rsidRPr="00453798">
              <w:rPr>
                <w:rFonts w:ascii="Book Antiqua" w:hAnsi="Book Antiqua"/>
                <w:sz w:val="20"/>
                <w:szCs w:val="20"/>
              </w:rPr>
              <w:t xml:space="preserve">Rational Clear Case, Microsoft VSS, </w:t>
            </w:r>
            <w:r w:rsidR="00FA14EB" w:rsidRPr="00453798">
              <w:rPr>
                <w:rFonts w:ascii="Book Antiqua" w:hAnsi="Book Antiqua"/>
                <w:sz w:val="20"/>
                <w:szCs w:val="20"/>
              </w:rPr>
              <w:t>Subversion, Stash</w:t>
            </w:r>
          </w:p>
        </w:tc>
      </w:tr>
      <w:tr w:rsidR="00C34670" w:rsidRPr="00453798" w:rsidTr="001B73EF">
        <w:trPr>
          <w:trHeight w:val="233"/>
        </w:trPr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34670" w:rsidRPr="00453798" w:rsidRDefault="00C34670" w:rsidP="00C34670">
            <w:pPr>
              <w:rPr>
                <w:rFonts w:ascii="Book Antiqua" w:hAnsi="Book Antiqua"/>
                <w:b/>
                <w:sz w:val="20"/>
                <w:szCs w:val="20"/>
              </w:rPr>
            </w:pPr>
            <w:r w:rsidRPr="00453798">
              <w:rPr>
                <w:rFonts w:ascii="Book Antiqua" w:hAnsi="Book Antiqua"/>
                <w:b/>
                <w:sz w:val="20"/>
                <w:szCs w:val="20"/>
              </w:rPr>
              <w:t>Operating Systems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4670" w:rsidRPr="00453798" w:rsidRDefault="00C34670" w:rsidP="00C34670">
            <w:pPr>
              <w:rPr>
                <w:rFonts w:ascii="Book Antiqua" w:hAnsi="Book Antiqua"/>
                <w:sz w:val="20"/>
                <w:szCs w:val="20"/>
              </w:rPr>
            </w:pPr>
            <w:r w:rsidRPr="00453798">
              <w:rPr>
                <w:rFonts w:ascii="Book Antiqua" w:hAnsi="Book Antiqua"/>
                <w:sz w:val="20"/>
                <w:szCs w:val="20"/>
              </w:rPr>
              <w:t>Windows, Linux</w:t>
            </w:r>
          </w:p>
        </w:tc>
      </w:tr>
    </w:tbl>
    <w:p w:rsidR="00C34670" w:rsidRPr="00453798" w:rsidRDefault="00C34670" w:rsidP="00C34670">
      <w:pPr>
        <w:rPr>
          <w:rFonts w:ascii="Book Antiqua" w:hAnsi="Book Antiqua"/>
          <w:sz w:val="20"/>
          <w:szCs w:val="20"/>
        </w:rPr>
      </w:pPr>
    </w:p>
    <w:p w:rsidR="00672C37" w:rsidRPr="00453798" w:rsidRDefault="00672C37" w:rsidP="003E762E">
      <w:pPr>
        <w:pStyle w:val="Heading3"/>
        <w:keepNext w:val="0"/>
        <w:widowControl w:val="0"/>
        <w:jc w:val="left"/>
        <w:rPr>
          <w:rFonts w:ascii="Book Antiqua" w:hAnsi="Book Antiqua"/>
          <w:sz w:val="20"/>
          <w:szCs w:val="20"/>
        </w:rPr>
      </w:pPr>
      <w:r w:rsidRPr="00453798">
        <w:rPr>
          <w:rFonts w:ascii="Book Antiqua" w:hAnsi="Book Antiqua"/>
          <w:sz w:val="20"/>
          <w:szCs w:val="20"/>
        </w:rPr>
        <w:t xml:space="preserve">Professional </w:t>
      </w:r>
      <w:r w:rsidR="00FA14EB" w:rsidRPr="00453798">
        <w:rPr>
          <w:rFonts w:ascii="Book Antiqua" w:hAnsi="Book Antiqua"/>
          <w:sz w:val="20"/>
          <w:szCs w:val="20"/>
        </w:rPr>
        <w:t xml:space="preserve">Work </w:t>
      </w:r>
      <w:r w:rsidRPr="00453798">
        <w:rPr>
          <w:rFonts w:ascii="Book Antiqua" w:hAnsi="Book Antiqua"/>
          <w:sz w:val="20"/>
          <w:szCs w:val="20"/>
        </w:rPr>
        <w:t>Experience</w:t>
      </w:r>
    </w:p>
    <w:p w:rsidR="004F5083" w:rsidRPr="00453798" w:rsidRDefault="004F5083" w:rsidP="00DD797F">
      <w:pPr>
        <w:rPr>
          <w:rFonts w:ascii="Book Antiqua" w:hAnsi="Book Antiqua"/>
          <w:sz w:val="20"/>
          <w:szCs w:val="20"/>
        </w:rPr>
      </w:pPr>
    </w:p>
    <w:p w:rsidR="00DD797F" w:rsidRPr="00453798" w:rsidRDefault="006F79C0" w:rsidP="00DD797F">
      <w:pPr>
        <w:rPr>
          <w:rFonts w:ascii="Book Antiqua" w:hAnsi="Book Antiqua"/>
          <w:b/>
          <w:bCs w:val="0"/>
          <w:sz w:val="20"/>
          <w:szCs w:val="20"/>
        </w:rPr>
      </w:pPr>
      <w:r w:rsidRPr="00453798">
        <w:rPr>
          <w:rFonts w:ascii="Book Antiqua" w:hAnsi="Book Antiqua"/>
          <w:b/>
          <w:bCs w:val="0"/>
          <w:sz w:val="20"/>
          <w:szCs w:val="20"/>
        </w:rPr>
        <w:t xml:space="preserve">Orbitz, </w:t>
      </w:r>
      <w:r w:rsidR="00EC2B05" w:rsidRPr="00453798">
        <w:rPr>
          <w:rFonts w:ascii="Book Antiqua" w:hAnsi="Book Antiqua"/>
          <w:b/>
          <w:bCs w:val="0"/>
          <w:sz w:val="20"/>
          <w:szCs w:val="20"/>
        </w:rPr>
        <w:t>Expedia,</w:t>
      </w:r>
      <w:r w:rsidRPr="00453798">
        <w:rPr>
          <w:rFonts w:ascii="Book Antiqua" w:hAnsi="Book Antiqua"/>
          <w:b/>
          <w:bCs w:val="0"/>
          <w:sz w:val="20"/>
          <w:szCs w:val="20"/>
        </w:rPr>
        <w:t xml:space="preserve"> Chicago, IL</w:t>
      </w:r>
    </w:p>
    <w:p w:rsidR="00DD797F" w:rsidRPr="00453798" w:rsidRDefault="00360FE2" w:rsidP="00DD797F">
      <w:pPr>
        <w:rPr>
          <w:rFonts w:ascii="Book Antiqua" w:hAnsi="Book Antiqua"/>
          <w:b/>
          <w:bCs w:val="0"/>
          <w:sz w:val="20"/>
          <w:szCs w:val="20"/>
        </w:rPr>
      </w:pPr>
      <w:r w:rsidRPr="00453798">
        <w:rPr>
          <w:rFonts w:ascii="Book Antiqua" w:hAnsi="Book Antiqua"/>
          <w:b/>
          <w:bCs w:val="0"/>
          <w:sz w:val="20"/>
          <w:szCs w:val="20"/>
        </w:rPr>
        <w:t>Role: Application Lead/Developer</w:t>
      </w:r>
      <w:r w:rsidR="00EC2B05" w:rsidRPr="00453798">
        <w:rPr>
          <w:rFonts w:ascii="Book Antiqua" w:hAnsi="Book Antiqua"/>
          <w:b/>
          <w:bCs w:val="0"/>
          <w:sz w:val="20"/>
          <w:szCs w:val="20"/>
        </w:rPr>
        <w:tab/>
      </w:r>
      <w:r w:rsidR="00EC2B05" w:rsidRPr="00453798">
        <w:rPr>
          <w:rFonts w:ascii="Book Antiqua" w:hAnsi="Book Antiqua"/>
          <w:b/>
          <w:bCs w:val="0"/>
          <w:sz w:val="20"/>
          <w:szCs w:val="20"/>
        </w:rPr>
        <w:tab/>
      </w:r>
      <w:r w:rsidR="00EC2B05" w:rsidRPr="00453798">
        <w:rPr>
          <w:rFonts w:ascii="Book Antiqua" w:hAnsi="Book Antiqua"/>
          <w:b/>
          <w:bCs w:val="0"/>
          <w:sz w:val="20"/>
          <w:szCs w:val="20"/>
        </w:rPr>
        <w:tab/>
      </w:r>
      <w:r w:rsidR="00EC2B05" w:rsidRPr="00453798">
        <w:rPr>
          <w:rFonts w:ascii="Book Antiqua" w:hAnsi="Book Antiqua"/>
          <w:b/>
          <w:bCs w:val="0"/>
          <w:sz w:val="20"/>
          <w:szCs w:val="20"/>
        </w:rPr>
        <w:tab/>
      </w:r>
      <w:r w:rsidR="00EC2B05" w:rsidRPr="00453798">
        <w:rPr>
          <w:rFonts w:ascii="Book Antiqua" w:hAnsi="Book Antiqua"/>
          <w:b/>
          <w:bCs w:val="0"/>
          <w:sz w:val="20"/>
          <w:szCs w:val="20"/>
        </w:rPr>
        <w:tab/>
      </w:r>
      <w:r w:rsidR="00EC2B05" w:rsidRPr="00453798">
        <w:rPr>
          <w:rFonts w:ascii="Book Antiqua" w:hAnsi="Book Antiqua"/>
          <w:b/>
          <w:bCs w:val="0"/>
          <w:sz w:val="20"/>
          <w:szCs w:val="20"/>
        </w:rPr>
        <w:tab/>
      </w:r>
      <w:r w:rsidR="00EC2B05" w:rsidRPr="00453798">
        <w:rPr>
          <w:rFonts w:ascii="Book Antiqua" w:hAnsi="Book Antiqua"/>
          <w:b/>
          <w:bCs w:val="0"/>
          <w:sz w:val="20"/>
          <w:szCs w:val="20"/>
        </w:rPr>
        <w:tab/>
      </w:r>
      <w:r w:rsidR="00EC2B05" w:rsidRPr="00453798">
        <w:rPr>
          <w:rFonts w:ascii="Book Antiqua" w:hAnsi="Book Antiqua"/>
          <w:b/>
          <w:bCs w:val="0"/>
          <w:sz w:val="20"/>
          <w:szCs w:val="20"/>
        </w:rPr>
        <w:tab/>
      </w:r>
      <w:r w:rsidR="00EC2B05" w:rsidRPr="00453798">
        <w:rPr>
          <w:rFonts w:ascii="Book Antiqua" w:hAnsi="Book Antiqua"/>
          <w:b/>
          <w:bCs w:val="0"/>
          <w:sz w:val="20"/>
          <w:szCs w:val="20"/>
        </w:rPr>
        <w:tab/>
      </w:r>
      <w:r w:rsidR="00EC2B05" w:rsidRPr="00453798">
        <w:rPr>
          <w:rFonts w:ascii="Book Antiqua" w:hAnsi="Book Antiqua"/>
          <w:b/>
          <w:bCs w:val="0"/>
          <w:sz w:val="20"/>
          <w:szCs w:val="20"/>
        </w:rPr>
        <w:tab/>
      </w:r>
      <w:r w:rsidR="00EC2B05" w:rsidRPr="00453798">
        <w:rPr>
          <w:rFonts w:ascii="Book Antiqua" w:hAnsi="Book Antiqua"/>
          <w:b/>
          <w:bCs w:val="0"/>
          <w:sz w:val="20"/>
          <w:szCs w:val="20"/>
        </w:rPr>
        <w:tab/>
      </w:r>
      <w:r w:rsidR="00EC2B05" w:rsidRPr="00453798">
        <w:rPr>
          <w:rFonts w:ascii="Book Antiqua" w:hAnsi="Book Antiqua"/>
          <w:b/>
          <w:bCs w:val="0"/>
          <w:sz w:val="20"/>
          <w:szCs w:val="20"/>
        </w:rPr>
        <w:tab/>
      </w:r>
      <w:r w:rsidR="00EC2B05" w:rsidRPr="00453798">
        <w:rPr>
          <w:rFonts w:ascii="Book Antiqua" w:hAnsi="Book Antiqua"/>
          <w:b/>
          <w:bCs w:val="0"/>
          <w:sz w:val="20"/>
          <w:szCs w:val="20"/>
        </w:rPr>
        <w:tab/>
      </w:r>
      <w:r w:rsidR="00EC2B05" w:rsidRPr="00453798">
        <w:rPr>
          <w:rFonts w:ascii="Book Antiqua" w:hAnsi="Book Antiqua"/>
          <w:b/>
          <w:bCs w:val="0"/>
          <w:sz w:val="20"/>
          <w:szCs w:val="20"/>
        </w:rPr>
        <w:tab/>
        <w:t xml:space="preserve">   </w:t>
      </w:r>
      <w:r w:rsidR="00453798">
        <w:rPr>
          <w:rFonts w:ascii="Book Antiqua" w:hAnsi="Book Antiqua"/>
          <w:b/>
          <w:bCs w:val="0"/>
          <w:sz w:val="20"/>
          <w:szCs w:val="20"/>
        </w:rPr>
        <w:t xml:space="preserve">                        </w:t>
      </w:r>
      <w:r w:rsidR="00EC2B05" w:rsidRPr="00453798">
        <w:rPr>
          <w:rFonts w:ascii="Book Antiqua" w:hAnsi="Book Antiqua"/>
          <w:b/>
          <w:bCs w:val="0"/>
          <w:sz w:val="20"/>
          <w:szCs w:val="20"/>
        </w:rPr>
        <w:t xml:space="preserve">     March’15 </w:t>
      </w:r>
      <w:r w:rsidR="00DD797F" w:rsidRPr="00453798">
        <w:rPr>
          <w:rFonts w:ascii="Book Antiqua" w:hAnsi="Book Antiqua"/>
          <w:b/>
          <w:bCs w:val="0"/>
          <w:sz w:val="20"/>
          <w:szCs w:val="20"/>
        </w:rPr>
        <w:t>TILL DATE</w:t>
      </w:r>
    </w:p>
    <w:p w:rsidR="00EC2B05" w:rsidRPr="00453798" w:rsidRDefault="00EC2B05" w:rsidP="00DD797F">
      <w:pPr>
        <w:rPr>
          <w:rFonts w:ascii="Book Antiqua" w:hAnsi="Book Antiqua"/>
          <w:b/>
          <w:bCs w:val="0"/>
          <w:sz w:val="20"/>
          <w:szCs w:val="20"/>
        </w:rPr>
      </w:pPr>
    </w:p>
    <w:p w:rsidR="00EC2B05" w:rsidRPr="00453798" w:rsidRDefault="00EC2B05" w:rsidP="00DD797F">
      <w:pPr>
        <w:rPr>
          <w:rFonts w:ascii="Book Antiqua" w:hAnsi="Book Antiqua"/>
          <w:b/>
          <w:bCs w:val="0"/>
          <w:sz w:val="20"/>
          <w:szCs w:val="20"/>
        </w:rPr>
      </w:pPr>
      <w:r w:rsidRPr="00453798">
        <w:rPr>
          <w:rFonts w:ascii="Book Antiqua" w:hAnsi="Book Antiqua"/>
          <w:b/>
          <w:bCs w:val="0"/>
          <w:sz w:val="20"/>
          <w:szCs w:val="20"/>
        </w:rPr>
        <w:t xml:space="preserve">Project: Customer </w:t>
      </w:r>
      <w:proofErr w:type="gramStart"/>
      <w:r w:rsidRPr="00453798">
        <w:rPr>
          <w:rFonts w:ascii="Book Antiqua" w:hAnsi="Book Antiqua"/>
          <w:b/>
          <w:bCs w:val="0"/>
          <w:sz w:val="20"/>
          <w:szCs w:val="20"/>
        </w:rPr>
        <w:t>Servicing</w:t>
      </w:r>
      <w:proofErr w:type="gramEnd"/>
      <w:r w:rsidRPr="00453798">
        <w:rPr>
          <w:rFonts w:ascii="Book Antiqua" w:hAnsi="Book Antiqua"/>
          <w:b/>
          <w:bCs w:val="0"/>
          <w:sz w:val="20"/>
          <w:szCs w:val="20"/>
        </w:rPr>
        <w:t xml:space="preserve"> applications</w:t>
      </w:r>
    </w:p>
    <w:p w:rsidR="00EC2B05" w:rsidRPr="00453798" w:rsidRDefault="00EC2B05" w:rsidP="00DD797F">
      <w:pPr>
        <w:rPr>
          <w:rFonts w:ascii="Book Antiqua" w:hAnsi="Book Antiqua"/>
          <w:bCs w:val="0"/>
          <w:sz w:val="20"/>
          <w:szCs w:val="20"/>
        </w:rPr>
      </w:pPr>
      <w:proofErr w:type="gramStart"/>
      <w:r w:rsidRPr="00453798">
        <w:rPr>
          <w:rFonts w:ascii="Book Antiqua" w:hAnsi="Book Antiqua"/>
          <w:bCs w:val="0"/>
          <w:sz w:val="20"/>
          <w:szCs w:val="20"/>
        </w:rPr>
        <w:t>Different applications within Orbitz customer servicing domain to maintain post booking services for the customer.</w:t>
      </w:r>
      <w:proofErr w:type="gramEnd"/>
      <w:r w:rsidRPr="00453798">
        <w:rPr>
          <w:rFonts w:ascii="Book Antiqua" w:hAnsi="Book Antiqua"/>
          <w:bCs w:val="0"/>
          <w:sz w:val="20"/>
          <w:szCs w:val="20"/>
        </w:rPr>
        <w:t xml:space="preserve"> </w:t>
      </w:r>
    </w:p>
    <w:p w:rsidR="00DD797F" w:rsidRPr="00453798" w:rsidRDefault="00DD797F" w:rsidP="00DD797F">
      <w:pPr>
        <w:rPr>
          <w:rFonts w:ascii="Book Antiqua" w:hAnsi="Book Antiqua"/>
          <w:b/>
          <w:bCs w:val="0"/>
          <w:sz w:val="20"/>
          <w:szCs w:val="20"/>
        </w:rPr>
      </w:pPr>
    </w:p>
    <w:p w:rsidR="00DD797F" w:rsidRPr="00453798" w:rsidRDefault="001A72FA" w:rsidP="005B33F0">
      <w:pPr>
        <w:widowControl w:val="0"/>
        <w:numPr>
          <w:ilvl w:val="0"/>
          <w:numId w:val="5"/>
        </w:numPr>
        <w:tabs>
          <w:tab w:val="clear" w:pos="360"/>
          <w:tab w:val="num" w:pos="0"/>
          <w:tab w:val="num" w:pos="144"/>
        </w:tabs>
        <w:ind w:left="0" w:firstLine="0"/>
        <w:jc w:val="left"/>
        <w:rPr>
          <w:rFonts w:ascii="Book Antiqua" w:hAnsi="Book Antiqua"/>
          <w:sz w:val="20"/>
          <w:szCs w:val="20"/>
        </w:rPr>
      </w:pPr>
      <w:r w:rsidRPr="00453798">
        <w:rPr>
          <w:rFonts w:ascii="Book Antiqua" w:hAnsi="Book Antiqua"/>
          <w:sz w:val="20"/>
          <w:szCs w:val="20"/>
        </w:rPr>
        <w:t>As a developer, developed</w:t>
      </w:r>
      <w:r w:rsidR="00DD797F" w:rsidRPr="00453798">
        <w:rPr>
          <w:rFonts w:ascii="Book Antiqua" w:hAnsi="Book Antiqua"/>
          <w:sz w:val="20"/>
          <w:szCs w:val="20"/>
        </w:rPr>
        <w:t xml:space="preserve"> new features/enhancements</w:t>
      </w:r>
      <w:r w:rsidR="00520625" w:rsidRPr="00453798">
        <w:rPr>
          <w:rFonts w:ascii="Book Antiqua" w:hAnsi="Book Antiqua"/>
          <w:sz w:val="20"/>
          <w:szCs w:val="20"/>
        </w:rPr>
        <w:t xml:space="preserve"> to improve agent application for customer servicing</w:t>
      </w:r>
      <w:r w:rsidR="002D238A" w:rsidRPr="00453798">
        <w:rPr>
          <w:rFonts w:ascii="Book Antiqua" w:hAnsi="Book Antiqua"/>
          <w:sz w:val="20"/>
          <w:szCs w:val="20"/>
        </w:rPr>
        <w:t xml:space="preserve">. I was involved in enhancing old features and also developing new enhancements for post booking customer experience. </w:t>
      </w:r>
      <w:r w:rsidR="00E428A5" w:rsidRPr="00453798">
        <w:rPr>
          <w:rFonts w:ascii="Book Antiqua" w:hAnsi="Book Antiqua"/>
          <w:sz w:val="20"/>
          <w:szCs w:val="20"/>
        </w:rPr>
        <w:t>I was mainly</w:t>
      </w:r>
      <w:r w:rsidR="002D238A" w:rsidRPr="00453798">
        <w:rPr>
          <w:rFonts w:ascii="Book Antiqua" w:hAnsi="Book Antiqua"/>
          <w:sz w:val="20"/>
          <w:szCs w:val="20"/>
        </w:rPr>
        <w:t xml:space="preserve"> involved in </w:t>
      </w:r>
      <w:r w:rsidR="00E428A5" w:rsidRPr="00453798">
        <w:rPr>
          <w:rFonts w:ascii="Book Antiqua" w:hAnsi="Book Antiqua"/>
          <w:sz w:val="20"/>
          <w:szCs w:val="20"/>
        </w:rPr>
        <w:t>implementations</w:t>
      </w:r>
      <w:r w:rsidR="002D238A" w:rsidRPr="00453798">
        <w:rPr>
          <w:rFonts w:ascii="Book Antiqua" w:hAnsi="Book Antiqua"/>
          <w:sz w:val="20"/>
          <w:szCs w:val="20"/>
        </w:rPr>
        <w:t xml:space="preserve"> using Java, </w:t>
      </w:r>
      <w:proofErr w:type="gramStart"/>
      <w:r w:rsidR="002D238A" w:rsidRPr="00453798">
        <w:rPr>
          <w:rFonts w:ascii="Book Antiqua" w:hAnsi="Book Antiqua"/>
          <w:sz w:val="20"/>
          <w:szCs w:val="20"/>
        </w:rPr>
        <w:t>Spring</w:t>
      </w:r>
      <w:proofErr w:type="gramEnd"/>
      <w:r w:rsidR="002D238A" w:rsidRPr="00453798">
        <w:rPr>
          <w:rFonts w:ascii="Book Antiqua" w:hAnsi="Book Antiqua"/>
          <w:sz w:val="20"/>
          <w:szCs w:val="20"/>
        </w:rPr>
        <w:t xml:space="preserve"> and also, consumption of </w:t>
      </w:r>
      <w:r w:rsidR="00AF0DFC" w:rsidRPr="00453798">
        <w:rPr>
          <w:rFonts w:ascii="Book Antiqua" w:hAnsi="Book Antiqua"/>
          <w:sz w:val="20"/>
          <w:szCs w:val="20"/>
        </w:rPr>
        <w:t>services</w:t>
      </w:r>
      <w:r w:rsidR="007856E2" w:rsidRPr="00453798">
        <w:rPr>
          <w:rFonts w:ascii="Book Antiqua" w:hAnsi="Book Antiqua"/>
          <w:sz w:val="20"/>
          <w:szCs w:val="20"/>
        </w:rPr>
        <w:t xml:space="preserve"> which were hosted on lapsang</w:t>
      </w:r>
      <w:r w:rsidR="00AF0DFC" w:rsidRPr="00453798">
        <w:rPr>
          <w:rFonts w:ascii="Book Antiqua" w:hAnsi="Book Antiqua"/>
          <w:sz w:val="20"/>
          <w:szCs w:val="20"/>
        </w:rPr>
        <w:t>,</w:t>
      </w:r>
      <w:r w:rsidR="006E24F0" w:rsidRPr="00453798">
        <w:rPr>
          <w:rFonts w:ascii="Book Antiqua" w:hAnsi="Book Antiqua"/>
          <w:sz w:val="20"/>
          <w:szCs w:val="20"/>
        </w:rPr>
        <w:t xml:space="preserve"> </w:t>
      </w:r>
      <w:r w:rsidR="00AF0DFC" w:rsidRPr="00453798">
        <w:rPr>
          <w:rFonts w:ascii="Book Antiqua" w:hAnsi="Book Antiqua"/>
          <w:sz w:val="20"/>
          <w:szCs w:val="20"/>
        </w:rPr>
        <w:t>jini</w:t>
      </w:r>
      <w:r w:rsidR="002D238A" w:rsidRPr="00453798">
        <w:rPr>
          <w:rFonts w:ascii="Book Antiqua" w:hAnsi="Book Antiqua"/>
          <w:sz w:val="20"/>
          <w:szCs w:val="20"/>
        </w:rPr>
        <w:t xml:space="preserve">. </w:t>
      </w:r>
    </w:p>
    <w:p w:rsidR="005B33F0" w:rsidRPr="00453798" w:rsidRDefault="00A27A40" w:rsidP="005B33F0">
      <w:pPr>
        <w:widowControl w:val="0"/>
        <w:numPr>
          <w:ilvl w:val="0"/>
          <w:numId w:val="5"/>
        </w:numPr>
        <w:tabs>
          <w:tab w:val="clear" w:pos="360"/>
          <w:tab w:val="num" w:pos="0"/>
          <w:tab w:val="num" w:pos="144"/>
        </w:tabs>
        <w:ind w:left="0" w:firstLine="0"/>
        <w:jc w:val="left"/>
        <w:rPr>
          <w:rFonts w:ascii="Book Antiqua" w:hAnsi="Book Antiqua"/>
          <w:sz w:val="20"/>
          <w:szCs w:val="20"/>
        </w:rPr>
      </w:pPr>
      <w:r w:rsidRPr="00453798">
        <w:rPr>
          <w:rFonts w:ascii="Book Antiqua" w:hAnsi="Book Antiqua"/>
          <w:sz w:val="20"/>
          <w:szCs w:val="20"/>
        </w:rPr>
        <w:t>Implemented</w:t>
      </w:r>
      <w:r w:rsidR="00F34581" w:rsidRPr="00453798">
        <w:rPr>
          <w:rFonts w:ascii="Book Antiqua" w:hAnsi="Book Antiqua"/>
          <w:sz w:val="20"/>
          <w:szCs w:val="20"/>
        </w:rPr>
        <w:t xml:space="preserve"> </w:t>
      </w:r>
      <w:r w:rsidR="005B33F0" w:rsidRPr="00453798">
        <w:rPr>
          <w:rFonts w:ascii="Book Antiqua" w:hAnsi="Book Antiqua"/>
          <w:sz w:val="20"/>
          <w:szCs w:val="20"/>
        </w:rPr>
        <w:t>air exchange on our agent desktop application by connecting to Amadeus web services</w:t>
      </w:r>
      <w:r w:rsidR="008470EC" w:rsidRPr="00453798">
        <w:rPr>
          <w:rFonts w:ascii="Book Antiqua" w:hAnsi="Book Antiqua"/>
          <w:sz w:val="20"/>
          <w:szCs w:val="20"/>
        </w:rPr>
        <w:t xml:space="preserve"> using SOAP technology</w:t>
      </w:r>
      <w:r w:rsidR="005B33F0" w:rsidRPr="00453798">
        <w:rPr>
          <w:rFonts w:ascii="Book Antiqua" w:hAnsi="Book Antiqua"/>
          <w:sz w:val="20"/>
          <w:szCs w:val="20"/>
        </w:rPr>
        <w:t xml:space="preserve">. </w:t>
      </w:r>
      <w:r w:rsidR="008E2DD1" w:rsidRPr="00453798">
        <w:rPr>
          <w:rFonts w:ascii="Book Antiqua" w:hAnsi="Book Antiqua"/>
          <w:sz w:val="20"/>
          <w:szCs w:val="20"/>
        </w:rPr>
        <w:t xml:space="preserve">This reduced time spent by agents from 45 minutes to </w:t>
      </w:r>
      <w:r w:rsidR="002D782C" w:rsidRPr="00453798">
        <w:rPr>
          <w:rFonts w:ascii="Book Antiqua" w:hAnsi="Book Antiqua"/>
          <w:sz w:val="20"/>
          <w:szCs w:val="20"/>
        </w:rPr>
        <w:t>20</w:t>
      </w:r>
      <w:r w:rsidR="008E2DD1" w:rsidRPr="00453798">
        <w:rPr>
          <w:rFonts w:ascii="Book Antiqua" w:hAnsi="Book Antiqua"/>
          <w:sz w:val="20"/>
          <w:szCs w:val="20"/>
        </w:rPr>
        <w:t xml:space="preserve"> </w:t>
      </w:r>
      <w:r w:rsidR="008E2DD1" w:rsidRPr="00453798">
        <w:rPr>
          <w:rFonts w:ascii="Book Antiqua" w:hAnsi="Book Antiqua"/>
          <w:sz w:val="20"/>
          <w:szCs w:val="20"/>
        </w:rPr>
        <w:lastRenderedPageBreak/>
        <w:t xml:space="preserve">minutes. </w:t>
      </w:r>
      <w:r w:rsidR="00DF6F66" w:rsidRPr="00453798">
        <w:rPr>
          <w:rFonts w:ascii="Book Antiqua" w:hAnsi="Book Antiqua"/>
          <w:sz w:val="20"/>
          <w:szCs w:val="20"/>
        </w:rPr>
        <w:t xml:space="preserve"> </w:t>
      </w:r>
    </w:p>
    <w:p w:rsidR="00DD797F" w:rsidRPr="00453798" w:rsidRDefault="00365405" w:rsidP="005B33F0">
      <w:pPr>
        <w:widowControl w:val="0"/>
        <w:numPr>
          <w:ilvl w:val="0"/>
          <w:numId w:val="5"/>
        </w:numPr>
        <w:tabs>
          <w:tab w:val="clear" w:pos="360"/>
          <w:tab w:val="num" w:pos="0"/>
          <w:tab w:val="num" w:pos="144"/>
        </w:tabs>
        <w:ind w:left="0" w:firstLine="0"/>
        <w:jc w:val="left"/>
        <w:rPr>
          <w:rFonts w:ascii="Book Antiqua" w:hAnsi="Book Antiqua"/>
          <w:sz w:val="20"/>
          <w:szCs w:val="20"/>
        </w:rPr>
      </w:pPr>
      <w:r w:rsidRPr="00453798">
        <w:rPr>
          <w:rFonts w:ascii="Book Antiqua" w:hAnsi="Book Antiqua"/>
          <w:sz w:val="20"/>
          <w:szCs w:val="20"/>
        </w:rPr>
        <w:t>I have worked</w:t>
      </w:r>
      <w:r w:rsidR="00DF6F66" w:rsidRPr="00453798">
        <w:rPr>
          <w:rFonts w:ascii="Book Antiqua" w:hAnsi="Book Antiqua"/>
          <w:sz w:val="20"/>
          <w:szCs w:val="20"/>
        </w:rPr>
        <w:t xml:space="preserve"> </w:t>
      </w:r>
      <w:r w:rsidR="00A27A40" w:rsidRPr="00453798">
        <w:rPr>
          <w:rFonts w:ascii="Book Antiqua" w:hAnsi="Book Antiqua"/>
          <w:sz w:val="20"/>
          <w:szCs w:val="20"/>
        </w:rPr>
        <w:t xml:space="preserve">with Jenkins </w:t>
      </w:r>
      <w:r w:rsidR="00DF6F66" w:rsidRPr="00453798">
        <w:rPr>
          <w:rFonts w:ascii="Book Antiqua" w:hAnsi="Book Antiqua"/>
          <w:sz w:val="20"/>
          <w:szCs w:val="20"/>
        </w:rPr>
        <w:t>for continuous delivery</w:t>
      </w:r>
      <w:r w:rsidR="00DD797F" w:rsidRPr="00453798">
        <w:rPr>
          <w:rFonts w:ascii="Book Antiqua" w:hAnsi="Book Antiqua"/>
          <w:sz w:val="20"/>
          <w:szCs w:val="20"/>
        </w:rPr>
        <w:t xml:space="preserve">, GIT, JIRA, </w:t>
      </w:r>
      <w:r w:rsidR="005B33F0" w:rsidRPr="00453798">
        <w:rPr>
          <w:rFonts w:ascii="Book Antiqua" w:hAnsi="Book Antiqua"/>
          <w:sz w:val="20"/>
          <w:szCs w:val="20"/>
        </w:rPr>
        <w:t xml:space="preserve">Stash for development of applications. </w:t>
      </w:r>
    </w:p>
    <w:p w:rsidR="005B33F0" w:rsidRPr="00453798" w:rsidRDefault="005B33F0" w:rsidP="005B33F0">
      <w:pPr>
        <w:widowControl w:val="0"/>
        <w:numPr>
          <w:ilvl w:val="0"/>
          <w:numId w:val="5"/>
        </w:numPr>
        <w:tabs>
          <w:tab w:val="clear" w:pos="360"/>
          <w:tab w:val="num" w:pos="0"/>
          <w:tab w:val="num" w:pos="144"/>
        </w:tabs>
        <w:ind w:left="0" w:firstLine="0"/>
        <w:jc w:val="left"/>
        <w:rPr>
          <w:rFonts w:ascii="Book Antiqua" w:hAnsi="Book Antiqua"/>
          <w:sz w:val="20"/>
          <w:szCs w:val="20"/>
        </w:rPr>
      </w:pPr>
      <w:r w:rsidRPr="00453798">
        <w:rPr>
          <w:rFonts w:ascii="Book Antiqua" w:hAnsi="Book Antiqua"/>
          <w:sz w:val="20"/>
          <w:szCs w:val="20"/>
        </w:rPr>
        <w:t>Worked with service now for creation of various</w:t>
      </w:r>
      <w:r w:rsidR="00DF6F66" w:rsidRPr="00453798">
        <w:rPr>
          <w:rFonts w:ascii="Book Antiqua" w:hAnsi="Book Antiqua"/>
          <w:sz w:val="20"/>
          <w:szCs w:val="20"/>
        </w:rPr>
        <w:t xml:space="preserve"> defects and production support for the team. </w:t>
      </w:r>
    </w:p>
    <w:p w:rsidR="005B33F0" w:rsidRPr="00453798" w:rsidRDefault="005B33F0" w:rsidP="005B33F0">
      <w:pPr>
        <w:widowControl w:val="0"/>
        <w:numPr>
          <w:ilvl w:val="0"/>
          <w:numId w:val="5"/>
        </w:numPr>
        <w:tabs>
          <w:tab w:val="clear" w:pos="360"/>
          <w:tab w:val="num" w:pos="0"/>
          <w:tab w:val="num" w:pos="144"/>
        </w:tabs>
        <w:ind w:left="0" w:firstLine="0"/>
        <w:jc w:val="left"/>
        <w:rPr>
          <w:rFonts w:ascii="Book Antiqua" w:hAnsi="Book Antiqua"/>
          <w:sz w:val="20"/>
          <w:szCs w:val="20"/>
        </w:rPr>
      </w:pPr>
      <w:r w:rsidRPr="00453798">
        <w:rPr>
          <w:rFonts w:ascii="Book Antiqua" w:hAnsi="Book Antiqua"/>
          <w:sz w:val="20"/>
          <w:szCs w:val="20"/>
        </w:rPr>
        <w:t xml:space="preserve">Involved in estimation </w:t>
      </w:r>
      <w:r w:rsidR="00DF6F66" w:rsidRPr="00453798">
        <w:rPr>
          <w:rFonts w:ascii="Book Antiqua" w:hAnsi="Book Antiqua"/>
          <w:sz w:val="20"/>
          <w:szCs w:val="20"/>
        </w:rPr>
        <w:t xml:space="preserve">and planning </w:t>
      </w:r>
      <w:r w:rsidRPr="00453798">
        <w:rPr>
          <w:rFonts w:ascii="Book Antiqua" w:hAnsi="Book Antiqua"/>
          <w:sz w:val="20"/>
          <w:szCs w:val="20"/>
        </w:rPr>
        <w:t xml:space="preserve">of various enhancements </w:t>
      </w:r>
      <w:r w:rsidR="00520625" w:rsidRPr="00453798">
        <w:rPr>
          <w:rFonts w:ascii="Book Antiqua" w:hAnsi="Book Antiqua"/>
          <w:sz w:val="20"/>
          <w:szCs w:val="20"/>
        </w:rPr>
        <w:t xml:space="preserve">for customer servicing </w:t>
      </w:r>
      <w:r w:rsidR="00DF6F66" w:rsidRPr="00453798">
        <w:rPr>
          <w:rFonts w:ascii="Book Antiqua" w:hAnsi="Book Antiqua"/>
          <w:sz w:val="20"/>
          <w:szCs w:val="20"/>
        </w:rPr>
        <w:t>using agile methodology. Participated in daily stand up</w:t>
      </w:r>
      <w:r w:rsidR="00291FA5" w:rsidRPr="00453798">
        <w:rPr>
          <w:rFonts w:ascii="Book Antiqua" w:hAnsi="Book Antiqua"/>
          <w:sz w:val="20"/>
          <w:szCs w:val="20"/>
        </w:rPr>
        <w:t>, sprint planning</w:t>
      </w:r>
      <w:r w:rsidR="00DF6F66" w:rsidRPr="00453798">
        <w:rPr>
          <w:rFonts w:ascii="Book Antiqua" w:hAnsi="Book Antiqua"/>
          <w:sz w:val="20"/>
          <w:szCs w:val="20"/>
        </w:rPr>
        <w:t xml:space="preserve"> and retrospections during each sprint. </w:t>
      </w:r>
    </w:p>
    <w:p w:rsidR="005B33F0" w:rsidRPr="00453798" w:rsidRDefault="005B33F0" w:rsidP="005B33F0">
      <w:pPr>
        <w:widowControl w:val="0"/>
        <w:numPr>
          <w:ilvl w:val="0"/>
          <w:numId w:val="5"/>
        </w:numPr>
        <w:tabs>
          <w:tab w:val="clear" w:pos="360"/>
          <w:tab w:val="num" w:pos="0"/>
          <w:tab w:val="num" w:pos="144"/>
        </w:tabs>
        <w:ind w:left="0" w:firstLine="0"/>
        <w:jc w:val="left"/>
        <w:rPr>
          <w:rFonts w:ascii="Book Antiqua" w:hAnsi="Book Antiqua"/>
          <w:sz w:val="20"/>
          <w:szCs w:val="20"/>
        </w:rPr>
      </w:pPr>
      <w:r w:rsidRPr="00453798">
        <w:rPr>
          <w:rFonts w:ascii="Book Antiqua" w:hAnsi="Book Antiqua"/>
          <w:sz w:val="20"/>
          <w:szCs w:val="20"/>
        </w:rPr>
        <w:t xml:space="preserve">Involved in coordination with offshore team members and also assignment of work to offshore &amp; onsite </w:t>
      </w:r>
      <w:r w:rsidR="00520625" w:rsidRPr="00453798">
        <w:rPr>
          <w:rFonts w:ascii="Book Antiqua" w:hAnsi="Book Antiqua"/>
          <w:sz w:val="20"/>
          <w:szCs w:val="20"/>
        </w:rPr>
        <w:t xml:space="preserve">team. </w:t>
      </w:r>
    </w:p>
    <w:p w:rsidR="005B33F0" w:rsidRPr="00453798" w:rsidRDefault="005B33F0" w:rsidP="005B33F0">
      <w:pPr>
        <w:widowControl w:val="0"/>
        <w:numPr>
          <w:ilvl w:val="0"/>
          <w:numId w:val="5"/>
        </w:numPr>
        <w:tabs>
          <w:tab w:val="clear" w:pos="360"/>
          <w:tab w:val="num" w:pos="0"/>
          <w:tab w:val="num" w:pos="144"/>
        </w:tabs>
        <w:ind w:left="0" w:firstLine="0"/>
        <w:jc w:val="left"/>
        <w:rPr>
          <w:rFonts w:ascii="Book Antiqua" w:hAnsi="Book Antiqua"/>
          <w:sz w:val="20"/>
          <w:szCs w:val="20"/>
        </w:rPr>
      </w:pPr>
      <w:r w:rsidRPr="00453798">
        <w:rPr>
          <w:rFonts w:ascii="Book Antiqua" w:hAnsi="Book Antiqua"/>
          <w:sz w:val="20"/>
          <w:szCs w:val="20"/>
        </w:rPr>
        <w:t>Involved in prioritizing work based on the inputs from our director of technology.</w:t>
      </w:r>
    </w:p>
    <w:p w:rsidR="00DF6F66" w:rsidRPr="00453798" w:rsidRDefault="005B33F0" w:rsidP="00DD797F">
      <w:pPr>
        <w:widowControl w:val="0"/>
        <w:numPr>
          <w:ilvl w:val="0"/>
          <w:numId w:val="5"/>
        </w:numPr>
        <w:tabs>
          <w:tab w:val="clear" w:pos="360"/>
          <w:tab w:val="num" w:pos="0"/>
          <w:tab w:val="num" w:pos="144"/>
        </w:tabs>
        <w:ind w:left="0" w:firstLine="0"/>
        <w:jc w:val="left"/>
        <w:rPr>
          <w:rFonts w:ascii="Book Antiqua" w:hAnsi="Book Antiqua"/>
          <w:sz w:val="20"/>
          <w:szCs w:val="20"/>
        </w:rPr>
      </w:pPr>
      <w:r w:rsidRPr="00453798">
        <w:rPr>
          <w:rFonts w:ascii="Book Antiqua" w:hAnsi="Book Antiqua"/>
          <w:sz w:val="20"/>
          <w:szCs w:val="20"/>
        </w:rPr>
        <w:t xml:space="preserve">Involved in creation of technical stories in JIRA for various technical initiatives like JDK upgrade, TLS </w:t>
      </w:r>
      <w:r w:rsidR="000A38C0" w:rsidRPr="00453798">
        <w:rPr>
          <w:rFonts w:ascii="Book Antiqua" w:hAnsi="Book Antiqua"/>
          <w:sz w:val="20"/>
          <w:szCs w:val="20"/>
        </w:rPr>
        <w:t xml:space="preserve">upgrade, </w:t>
      </w:r>
      <w:proofErr w:type="gramStart"/>
      <w:r w:rsidR="000A38C0" w:rsidRPr="00453798">
        <w:rPr>
          <w:rFonts w:ascii="Book Antiqua" w:hAnsi="Book Antiqua"/>
          <w:sz w:val="20"/>
          <w:szCs w:val="20"/>
        </w:rPr>
        <w:t>tomcat</w:t>
      </w:r>
      <w:proofErr w:type="gramEnd"/>
      <w:r w:rsidR="000A38C0" w:rsidRPr="00453798">
        <w:rPr>
          <w:rFonts w:ascii="Book Antiqua" w:hAnsi="Book Antiqua"/>
          <w:sz w:val="20"/>
          <w:szCs w:val="20"/>
        </w:rPr>
        <w:t xml:space="preserve"> upgrade for legacy applications. </w:t>
      </w:r>
    </w:p>
    <w:p w:rsidR="00187DA3" w:rsidRPr="00453798" w:rsidRDefault="00657824" w:rsidP="00DD797F">
      <w:pPr>
        <w:widowControl w:val="0"/>
        <w:numPr>
          <w:ilvl w:val="0"/>
          <w:numId w:val="5"/>
        </w:numPr>
        <w:tabs>
          <w:tab w:val="clear" w:pos="360"/>
          <w:tab w:val="num" w:pos="0"/>
          <w:tab w:val="num" w:pos="144"/>
        </w:tabs>
        <w:ind w:left="0" w:firstLine="0"/>
        <w:jc w:val="left"/>
        <w:rPr>
          <w:rFonts w:ascii="Book Antiqua" w:hAnsi="Book Antiqua"/>
          <w:sz w:val="20"/>
          <w:szCs w:val="20"/>
        </w:rPr>
      </w:pPr>
      <w:r w:rsidRPr="00453798">
        <w:rPr>
          <w:rFonts w:ascii="Book Antiqua" w:hAnsi="Book Antiqua"/>
          <w:sz w:val="20"/>
          <w:szCs w:val="20"/>
        </w:rPr>
        <w:t xml:space="preserve">As a senior </w:t>
      </w:r>
      <w:r w:rsidR="004D7055" w:rsidRPr="00453798">
        <w:rPr>
          <w:rFonts w:ascii="Book Antiqua" w:hAnsi="Book Antiqua"/>
          <w:sz w:val="20"/>
          <w:szCs w:val="20"/>
        </w:rPr>
        <w:t>developer</w:t>
      </w:r>
      <w:r w:rsidRPr="00453798">
        <w:rPr>
          <w:rFonts w:ascii="Book Antiqua" w:hAnsi="Book Antiqua"/>
          <w:sz w:val="20"/>
          <w:szCs w:val="20"/>
        </w:rPr>
        <w:t xml:space="preserve">, I was involved in coordination of code review, improving processes, creation and maintenance of GIT branches during software release cycles. </w:t>
      </w:r>
    </w:p>
    <w:p w:rsidR="00EC2B05" w:rsidRPr="00453798" w:rsidRDefault="00EC2B05" w:rsidP="00EC2B05">
      <w:pPr>
        <w:widowControl w:val="0"/>
        <w:tabs>
          <w:tab w:val="num" w:pos="360"/>
        </w:tabs>
        <w:jc w:val="left"/>
        <w:rPr>
          <w:rFonts w:ascii="Book Antiqua" w:hAnsi="Book Antiqua"/>
          <w:sz w:val="20"/>
          <w:szCs w:val="20"/>
        </w:rPr>
      </w:pPr>
    </w:p>
    <w:p w:rsidR="00EC2B05" w:rsidRPr="00453798" w:rsidRDefault="00EC2B05" w:rsidP="00EC2B05">
      <w:pPr>
        <w:rPr>
          <w:rFonts w:ascii="Book Antiqua" w:hAnsi="Book Antiqua"/>
          <w:sz w:val="20"/>
          <w:szCs w:val="20"/>
        </w:rPr>
      </w:pPr>
      <w:r w:rsidRPr="00453798">
        <w:rPr>
          <w:rFonts w:ascii="Book Antiqua" w:hAnsi="Book Antiqua"/>
          <w:b/>
          <w:sz w:val="20"/>
          <w:szCs w:val="20"/>
        </w:rPr>
        <w:t>Environment</w:t>
      </w:r>
      <w:r w:rsidRPr="00453798">
        <w:rPr>
          <w:rFonts w:ascii="Book Antiqua" w:hAnsi="Book Antiqua"/>
          <w:sz w:val="20"/>
          <w:szCs w:val="20"/>
        </w:rPr>
        <w:t>:</w:t>
      </w:r>
      <w:r w:rsidR="00E45029" w:rsidRPr="00453798">
        <w:rPr>
          <w:rFonts w:ascii="Book Antiqua" w:hAnsi="Book Antiqua"/>
          <w:sz w:val="20"/>
          <w:szCs w:val="20"/>
        </w:rPr>
        <w:t xml:space="preserve"> Java 1.7</w:t>
      </w:r>
      <w:r w:rsidRPr="00453798">
        <w:rPr>
          <w:rFonts w:ascii="Book Antiqua" w:hAnsi="Book Antiqua"/>
          <w:sz w:val="20"/>
          <w:szCs w:val="20"/>
        </w:rPr>
        <w:t xml:space="preserve">, </w:t>
      </w:r>
      <w:r w:rsidR="00E45029" w:rsidRPr="00453798">
        <w:rPr>
          <w:rFonts w:ascii="Book Antiqua" w:hAnsi="Book Antiqua"/>
          <w:sz w:val="20"/>
          <w:szCs w:val="20"/>
        </w:rPr>
        <w:t>Tomcat</w:t>
      </w:r>
      <w:r w:rsidRPr="00453798">
        <w:rPr>
          <w:rFonts w:ascii="Book Antiqua" w:hAnsi="Book Antiqua"/>
          <w:sz w:val="20"/>
          <w:szCs w:val="20"/>
        </w:rPr>
        <w:t xml:space="preserve"> </w:t>
      </w:r>
      <w:r w:rsidR="00E45029" w:rsidRPr="00453798">
        <w:rPr>
          <w:rFonts w:ascii="Book Antiqua" w:hAnsi="Book Antiqua"/>
          <w:sz w:val="20"/>
          <w:szCs w:val="20"/>
        </w:rPr>
        <w:t>7.x,</w:t>
      </w:r>
      <w:r w:rsidRPr="00453798">
        <w:rPr>
          <w:rFonts w:ascii="Book Antiqua" w:hAnsi="Book Antiqua"/>
          <w:sz w:val="20"/>
          <w:szCs w:val="20"/>
        </w:rPr>
        <w:t xml:space="preserve"> Spring 2.0, Web Services, Log4j 1.4,</w:t>
      </w:r>
      <w:r w:rsidR="00E45029" w:rsidRPr="00453798">
        <w:rPr>
          <w:rFonts w:ascii="Book Antiqua" w:hAnsi="Book Antiqua"/>
          <w:sz w:val="20"/>
          <w:szCs w:val="20"/>
        </w:rPr>
        <w:t xml:space="preserve"> Eclipse</w:t>
      </w:r>
      <w:r w:rsidRPr="00453798">
        <w:rPr>
          <w:rFonts w:ascii="Book Antiqua" w:hAnsi="Book Antiqua"/>
          <w:sz w:val="20"/>
          <w:szCs w:val="20"/>
        </w:rPr>
        <w:t xml:space="preserve">, </w:t>
      </w:r>
      <w:r w:rsidR="00E45029" w:rsidRPr="00453798">
        <w:rPr>
          <w:rFonts w:ascii="Book Antiqua" w:hAnsi="Book Antiqua"/>
          <w:sz w:val="20"/>
          <w:szCs w:val="20"/>
        </w:rPr>
        <w:t>Stash</w:t>
      </w:r>
      <w:r w:rsidRPr="00453798">
        <w:rPr>
          <w:rFonts w:ascii="Book Antiqua" w:hAnsi="Book Antiqua"/>
          <w:sz w:val="20"/>
          <w:szCs w:val="20"/>
        </w:rPr>
        <w:t xml:space="preserve">, JIRA, </w:t>
      </w:r>
      <w:r w:rsidR="00E45029" w:rsidRPr="00453798">
        <w:rPr>
          <w:rFonts w:ascii="Book Antiqua" w:hAnsi="Book Antiqua"/>
          <w:sz w:val="20"/>
          <w:szCs w:val="20"/>
        </w:rPr>
        <w:t>Trello</w:t>
      </w:r>
      <w:r w:rsidRPr="00453798">
        <w:rPr>
          <w:rFonts w:ascii="Book Antiqua" w:hAnsi="Book Antiqua"/>
          <w:sz w:val="20"/>
          <w:szCs w:val="20"/>
        </w:rPr>
        <w:t xml:space="preserve">, </w:t>
      </w:r>
      <w:r w:rsidR="00E45029" w:rsidRPr="00453798">
        <w:rPr>
          <w:rFonts w:ascii="Book Antiqua" w:hAnsi="Book Antiqua"/>
          <w:sz w:val="20"/>
          <w:szCs w:val="20"/>
        </w:rPr>
        <w:t xml:space="preserve">Linux, Teakettle services, Jenkins, glu.  </w:t>
      </w:r>
    </w:p>
    <w:p w:rsidR="00EC2B05" w:rsidRPr="00453798" w:rsidRDefault="00EC2B05" w:rsidP="00EC2B05">
      <w:pPr>
        <w:pBdr>
          <w:bottom w:val="single" w:sz="4" w:space="1" w:color="auto"/>
        </w:pBdr>
        <w:rPr>
          <w:rFonts w:ascii="Book Antiqua" w:hAnsi="Book Antiqua"/>
          <w:sz w:val="20"/>
          <w:szCs w:val="20"/>
        </w:rPr>
      </w:pPr>
    </w:p>
    <w:p w:rsidR="00DA45BB" w:rsidRPr="00453798" w:rsidRDefault="00EC2B05" w:rsidP="004F5083">
      <w:pPr>
        <w:rPr>
          <w:rFonts w:ascii="Book Antiqua" w:hAnsi="Book Antiqua"/>
          <w:b/>
          <w:sz w:val="20"/>
          <w:szCs w:val="20"/>
        </w:rPr>
      </w:pPr>
      <w:r w:rsidRPr="00453798">
        <w:rPr>
          <w:rFonts w:ascii="Book Antiqua" w:hAnsi="Book Antiqua"/>
          <w:b/>
          <w:sz w:val="20"/>
          <w:szCs w:val="20"/>
        </w:rPr>
        <w:tab/>
      </w:r>
      <w:r w:rsidRPr="00453798">
        <w:rPr>
          <w:rFonts w:ascii="Book Antiqua" w:hAnsi="Book Antiqua"/>
          <w:b/>
          <w:sz w:val="20"/>
          <w:szCs w:val="20"/>
        </w:rPr>
        <w:tab/>
      </w:r>
      <w:r w:rsidRPr="00453798">
        <w:rPr>
          <w:rFonts w:ascii="Book Antiqua" w:hAnsi="Book Antiqua"/>
          <w:b/>
          <w:sz w:val="20"/>
          <w:szCs w:val="20"/>
        </w:rPr>
        <w:tab/>
      </w:r>
      <w:r w:rsidRPr="00453798">
        <w:rPr>
          <w:rFonts w:ascii="Book Antiqua" w:hAnsi="Book Antiqua"/>
          <w:b/>
          <w:sz w:val="20"/>
          <w:szCs w:val="20"/>
        </w:rPr>
        <w:tab/>
      </w:r>
      <w:r w:rsidRPr="00453798">
        <w:rPr>
          <w:rFonts w:ascii="Book Antiqua" w:hAnsi="Book Antiqua"/>
          <w:b/>
          <w:sz w:val="20"/>
          <w:szCs w:val="20"/>
        </w:rPr>
        <w:tab/>
      </w:r>
      <w:r w:rsidRPr="00453798">
        <w:rPr>
          <w:rFonts w:ascii="Book Antiqua" w:hAnsi="Book Antiqua"/>
          <w:b/>
          <w:sz w:val="20"/>
          <w:szCs w:val="20"/>
        </w:rPr>
        <w:tab/>
      </w:r>
      <w:r w:rsidRPr="00453798">
        <w:rPr>
          <w:rFonts w:ascii="Book Antiqua" w:hAnsi="Book Antiqua"/>
          <w:b/>
          <w:sz w:val="20"/>
          <w:szCs w:val="20"/>
        </w:rPr>
        <w:tab/>
      </w:r>
      <w:r w:rsidRPr="00453798">
        <w:rPr>
          <w:rFonts w:ascii="Book Antiqua" w:hAnsi="Book Antiqua"/>
          <w:b/>
          <w:sz w:val="20"/>
          <w:szCs w:val="20"/>
        </w:rPr>
        <w:tab/>
        <w:t xml:space="preserve"> </w:t>
      </w:r>
    </w:p>
    <w:p w:rsidR="00C07FC8" w:rsidRPr="00453798" w:rsidRDefault="00E45029" w:rsidP="00E45029">
      <w:pPr>
        <w:widowControl w:val="0"/>
        <w:ind w:left="720" w:hanging="720"/>
        <w:jc w:val="left"/>
        <w:rPr>
          <w:rFonts w:ascii="Book Antiqua" w:hAnsi="Book Antiqua"/>
          <w:b/>
          <w:bCs w:val="0"/>
          <w:sz w:val="20"/>
          <w:szCs w:val="20"/>
        </w:rPr>
      </w:pPr>
      <w:r w:rsidRPr="00453798">
        <w:rPr>
          <w:rFonts w:ascii="Book Antiqua" w:hAnsi="Book Antiqua"/>
          <w:b/>
          <w:bCs w:val="0"/>
          <w:sz w:val="20"/>
          <w:szCs w:val="20"/>
        </w:rPr>
        <w:t>Sears Holdings Corporation, Chicago, IL</w:t>
      </w:r>
      <w:r w:rsidR="00F72BE2" w:rsidRPr="00453798">
        <w:rPr>
          <w:rFonts w:ascii="Book Antiqua" w:hAnsi="Book Antiqua"/>
          <w:b/>
          <w:bCs w:val="0"/>
          <w:sz w:val="20"/>
          <w:szCs w:val="20"/>
        </w:rPr>
        <w:tab/>
      </w:r>
      <w:r w:rsidR="00F72BE2" w:rsidRPr="00453798">
        <w:rPr>
          <w:rFonts w:ascii="Book Antiqua" w:hAnsi="Book Antiqua"/>
          <w:b/>
          <w:bCs w:val="0"/>
          <w:sz w:val="20"/>
          <w:szCs w:val="20"/>
        </w:rPr>
        <w:tab/>
      </w:r>
      <w:r w:rsidR="00F72BE2" w:rsidRPr="00453798">
        <w:rPr>
          <w:rFonts w:ascii="Book Antiqua" w:hAnsi="Book Antiqua"/>
          <w:b/>
          <w:bCs w:val="0"/>
          <w:sz w:val="20"/>
          <w:szCs w:val="20"/>
        </w:rPr>
        <w:tab/>
      </w:r>
      <w:r w:rsidR="00F72BE2" w:rsidRPr="00453798">
        <w:rPr>
          <w:rFonts w:ascii="Book Antiqua" w:hAnsi="Book Antiqua"/>
          <w:b/>
          <w:bCs w:val="0"/>
          <w:sz w:val="20"/>
          <w:szCs w:val="20"/>
        </w:rPr>
        <w:tab/>
      </w:r>
    </w:p>
    <w:p w:rsidR="00C07FC8" w:rsidRPr="00453798" w:rsidRDefault="00C07FC8" w:rsidP="00C07FC8">
      <w:pPr>
        <w:widowControl w:val="0"/>
        <w:ind w:left="720" w:hanging="720"/>
        <w:jc w:val="left"/>
        <w:rPr>
          <w:rFonts w:ascii="Book Antiqua" w:hAnsi="Book Antiqua"/>
          <w:b/>
          <w:bCs w:val="0"/>
          <w:sz w:val="20"/>
          <w:szCs w:val="20"/>
        </w:rPr>
      </w:pPr>
      <w:r w:rsidRPr="00453798">
        <w:rPr>
          <w:rFonts w:ascii="Book Antiqua" w:hAnsi="Book Antiqua"/>
          <w:b/>
          <w:bCs w:val="0"/>
          <w:sz w:val="20"/>
          <w:szCs w:val="20"/>
        </w:rPr>
        <w:t>Technology Analyst</w:t>
      </w:r>
      <w:r w:rsidR="007E1F24" w:rsidRPr="00453798">
        <w:rPr>
          <w:rFonts w:ascii="Book Antiqua" w:hAnsi="Book Antiqua"/>
          <w:b/>
          <w:bCs w:val="0"/>
          <w:sz w:val="20"/>
          <w:szCs w:val="20"/>
        </w:rPr>
        <w:t xml:space="preserve"> </w:t>
      </w:r>
      <w:r w:rsidR="007E1F24" w:rsidRPr="00453798">
        <w:rPr>
          <w:rFonts w:ascii="Book Antiqua" w:hAnsi="Book Antiqua"/>
          <w:b/>
          <w:bCs w:val="0"/>
          <w:sz w:val="20"/>
          <w:szCs w:val="20"/>
        </w:rPr>
        <w:tab/>
      </w:r>
      <w:r w:rsidR="007E1F24" w:rsidRPr="00453798">
        <w:rPr>
          <w:rFonts w:ascii="Book Antiqua" w:hAnsi="Book Antiqua"/>
          <w:b/>
          <w:bCs w:val="0"/>
          <w:sz w:val="20"/>
          <w:szCs w:val="20"/>
        </w:rPr>
        <w:tab/>
      </w:r>
      <w:r w:rsidR="007E1F24" w:rsidRPr="00453798">
        <w:rPr>
          <w:rFonts w:ascii="Book Antiqua" w:hAnsi="Book Antiqua"/>
          <w:b/>
          <w:bCs w:val="0"/>
          <w:sz w:val="20"/>
          <w:szCs w:val="20"/>
        </w:rPr>
        <w:tab/>
      </w:r>
      <w:r w:rsidR="007E1F24" w:rsidRPr="00453798">
        <w:rPr>
          <w:rFonts w:ascii="Book Antiqua" w:hAnsi="Book Antiqua"/>
          <w:b/>
          <w:bCs w:val="0"/>
          <w:sz w:val="20"/>
          <w:szCs w:val="20"/>
        </w:rPr>
        <w:tab/>
      </w:r>
      <w:r w:rsidR="007E1F24" w:rsidRPr="00453798">
        <w:rPr>
          <w:rFonts w:ascii="Book Antiqua" w:hAnsi="Book Antiqua"/>
          <w:b/>
          <w:bCs w:val="0"/>
          <w:sz w:val="20"/>
          <w:szCs w:val="20"/>
        </w:rPr>
        <w:tab/>
      </w:r>
      <w:r w:rsidR="007E1F24" w:rsidRPr="00453798">
        <w:rPr>
          <w:rFonts w:ascii="Book Antiqua" w:hAnsi="Book Antiqua"/>
          <w:b/>
          <w:bCs w:val="0"/>
          <w:sz w:val="20"/>
          <w:szCs w:val="20"/>
        </w:rPr>
        <w:tab/>
      </w:r>
      <w:r w:rsidR="007E1F24" w:rsidRPr="00453798">
        <w:rPr>
          <w:rFonts w:ascii="Book Antiqua" w:hAnsi="Book Antiqua"/>
          <w:b/>
          <w:bCs w:val="0"/>
          <w:sz w:val="20"/>
          <w:szCs w:val="20"/>
        </w:rPr>
        <w:tab/>
      </w:r>
      <w:r w:rsidR="007E1F24" w:rsidRPr="00453798">
        <w:rPr>
          <w:rFonts w:ascii="Book Antiqua" w:hAnsi="Book Antiqua"/>
          <w:b/>
          <w:bCs w:val="0"/>
          <w:sz w:val="20"/>
          <w:szCs w:val="20"/>
        </w:rPr>
        <w:tab/>
      </w:r>
      <w:r w:rsidR="007E1F24" w:rsidRPr="00453798">
        <w:rPr>
          <w:rFonts w:ascii="Book Antiqua" w:hAnsi="Book Antiqua"/>
          <w:b/>
          <w:bCs w:val="0"/>
          <w:sz w:val="20"/>
          <w:szCs w:val="20"/>
        </w:rPr>
        <w:tab/>
      </w:r>
      <w:r w:rsidR="007E1F24" w:rsidRPr="00453798">
        <w:rPr>
          <w:rFonts w:ascii="Book Antiqua" w:hAnsi="Book Antiqua"/>
          <w:b/>
          <w:bCs w:val="0"/>
          <w:sz w:val="20"/>
          <w:szCs w:val="20"/>
        </w:rPr>
        <w:tab/>
      </w:r>
      <w:r w:rsidR="007E1F24" w:rsidRPr="00453798">
        <w:rPr>
          <w:rFonts w:ascii="Book Antiqua" w:hAnsi="Book Antiqua"/>
          <w:b/>
          <w:bCs w:val="0"/>
          <w:sz w:val="20"/>
          <w:szCs w:val="20"/>
        </w:rPr>
        <w:tab/>
      </w:r>
      <w:r w:rsidR="007E1F24" w:rsidRPr="00453798">
        <w:rPr>
          <w:rFonts w:ascii="Book Antiqua" w:hAnsi="Book Antiqua"/>
          <w:b/>
          <w:bCs w:val="0"/>
          <w:sz w:val="20"/>
          <w:szCs w:val="20"/>
        </w:rPr>
        <w:tab/>
      </w:r>
      <w:r w:rsidR="007E1F24" w:rsidRPr="00453798">
        <w:rPr>
          <w:rFonts w:ascii="Book Antiqua" w:hAnsi="Book Antiqua"/>
          <w:b/>
          <w:bCs w:val="0"/>
          <w:sz w:val="20"/>
          <w:szCs w:val="20"/>
        </w:rPr>
        <w:tab/>
      </w:r>
      <w:r w:rsidR="007E1F24" w:rsidRPr="00453798">
        <w:rPr>
          <w:rFonts w:ascii="Book Antiqua" w:hAnsi="Book Antiqua"/>
          <w:b/>
          <w:bCs w:val="0"/>
          <w:sz w:val="20"/>
          <w:szCs w:val="20"/>
        </w:rPr>
        <w:tab/>
      </w:r>
      <w:r w:rsidR="007E1F24" w:rsidRPr="00453798">
        <w:rPr>
          <w:rFonts w:ascii="Book Antiqua" w:hAnsi="Book Antiqua"/>
          <w:b/>
          <w:bCs w:val="0"/>
          <w:sz w:val="20"/>
          <w:szCs w:val="20"/>
        </w:rPr>
        <w:tab/>
      </w:r>
      <w:r w:rsidR="007E1F24" w:rsidRPr="00453798">
        <w:rPr>
          <w:rFonts w:ascii="Book Antiqua" w:hAnsi="Book Antiqua"/>
          <w:b/>
          <w:bCs w:val="0"/>
          <w:sz w:val="20"/>
          <w:szCs w:val="20"/>
        </w:rPr>
        <w:tab/>
      </w:r>
      <w:r w:rsidR="00673612" w:rsidRPr="00453798">
        <w:rPr>
          <w:rFonts w:ascii="Book Antiqua" w:hAnsi="Book Antiqua"/>
          <w:b/>
          <w:bCs w:val="0"/>
          <w:sz w:val="20"/>
          <w:szCs w:val="20"/>
        </w:rPr>
        <w:tab/>
      </w:r>
      <w:r w:rsidR="00673612" w:rsidRPr="00453798">
        <w:rPr>
          <w:rFonts w:ascii="Book Antiqua" w:hAnsi="Book Antiqua"/>
          <w:b/>
          <w:bCs w:val="0"/>
          <w:sz w:val="20"/>
          <w:szCs w:val="20"/>
        </w:rPr>
        <w:tab/>
      </w:r>
      <w:r w:rsidR="00673612" w:rsidRPr="00453798">
        <w:rPr>
          <w:rFonts w:ascii="Book Antiqua" w:hAnsi="Book Antiqua"/>
          <w:b/>
          <w:bCs w:val="0"/>
          <w:sz w:val="20"/>
          <w:szCs w:val="20"/>
        </w:rPr>
        <w:tab/>
      </w:r>
      <w:r w:rsidR="00673612" w:rsidRPr="00453798">
        <w:rPr>
          <w:rFonts w:ascii="Book Antiqua" w:hAnsi="Book Antiqua"/>
          <w:b/>
          <w:bCs w:val="0"/>
          <w:sz w:val="20"/>
          <w:szCs w:val="20"/>
        </w:rPr>
        <w:tab/>
      </w:r>
      <w:r w:rsidR="000F06B0" w:rsidRPr="00453798">
        <w:rPr>
          <w:rFonts w:ascii="Book Antiqua" w:hAnsi="Book Antiqua"/>
          <w:b/>
          <w:bCs w:val="0"/>
          <w:sz w:val="20"/>
          <w:szCs w:val="20"/>
        </w:rPr>
        <w:tab/>
      </w:r>
      <w:r w:rsidR="000F06B0" w:rsidRPr="00453798">
        <w:rPr>
          <w:rFonts w:ascii="Book Antiqua" w:hAnsi="Book Antiqua"/>
          <w:b/>
          <w:bCs w:val="0"/>
          <w:sz w:val="20"/>
          <w:szCs w:val="20"/>
        </w:rPr>
        <w:tab/>
      </w:r>
      <w:r w:rsidR="000F06B0" w:rsidRPr="00453798">
        <w:rPr>
          <w:rFonts w:ascii="Book Antiqua" w:hAnsi="Book Antiqua"/>
          <w:b/>
          <w:bCs w:val="0"/>
          <w:sz w:val="20"/>
          <w:szCs w:val="20"/>
        </w:rPr>
        <w:tab/>
      </w:r>
      <w:r w:rsidR="00243AAD" w:rsidRPr="00453798">
        <w:rPr>
          <w:rFonts w:ascii="Book Antiqua" w:hAnsi="Book Antiqua"/>
          <w:b/>
          <w:bCs w:val="0"/>
          <w:sz w:val="20"/>
          <w:szCs w:val="20"/>
        </w:rPr>
        <w:t xml:space="preserve">            </w:t>
      </w:r>
      <w:r w:rsidR="00E45029" w:rsidRPr="00453798">
        <w:rPr>
          <w:rFonts w:ascii="Book Antiqua" w:hAnsi="Book Antiqua"/>
          <w:b/>
          <w:bCs w:val="0"/>
          <w:sz w:val="20"/>
          <w:szCs w:val="20"/>
        </w:rPr>
        <w:t xml:space="preserve">  </w:t>
      </w:r>
      <w:r w:rsidR="00453798">
        <w:rPr>
          <w:rFonts w:ascii="Book Antiqua" w:hAnsi="Book Antiqua"/>
          <w:b/>
          <w:bCs w:val="0"/>
          <w:sz w:val="20"/>
          <w:szCs w:val="20"/>
        </w:rPr>
        <w:t xml:space="preserve">                     </w:t>
      </w:r>
      <w:r w:rsidR="00E45029" w:rsidRPr="00453798">
        <w:rPr>
          <w:rFonts w:ascii="Book Antiqua" w:hAnsi="Book Antiqua"/>
          <w:b/>
          <w:bCs w:val="0"/>
          <w:sz w:val="20"/>
          <w:szCs w:val="20"/>
        </w:rPr>
        <w:t xml:space="preserve">      Feb’</w:t>
      </w:r>
      <w:r w:rsidR="009D510D" w:rsidRPr="00453798">
        <w:rPr>
          <w:rFonts w:ascii="Book Antiqua" w:hAnsi="Book Antiqua"/>
          <w:b/>
          <w:bCs w:val="0"/>
          <w:sz w:val="20"/>
          <w:szCs w:val="20"/>
        </w:rPr>
        <w:t>14</w:t>
      </w:r>
      <w:r w:rsidR="00FA4706" w:rsidRPr="00453798">
        <w:rPr>
          <w:rFonts w:ascii="Book Antiqua" w:hAnsi="Book Antiqua"/>
          <w:b/>
          <w:bCs w:val="0"/>
          <w:sz w:val="20"/>
          <w:szCs w:val="20"/>
        </w:rPr>
        <w:t xml:space="preserve"> –</w:t>
      </w:r>
      <w:r w:rsidR="00C957D7" w:rsidRPr="00453798">
        <w:rPr>
          <w:rFonts w:ascii="Book Antiqua" w:hAnsi="Book Antiqua"/>
          <w:b/>
          <w:bCs w:val="0"/>
          <w:sz w:val="20"/>
          <w:szCs w:val="20"/>
        </w:rPr>
        <w:t xml:space="preserve"> </w:t>
      </w:r>
      <w:r w:rsidR="00E45029" w:rsidRPr="00453798">
        <w:rPr>
          <w:rFonts w:ascii="Book Antiqua" w:hAnsi="Book Antiqua"/>
          <w:b/>
          <w:bCs w:val="0"/>
          <w:sz w:val="20"/>
          <w:szCs w:val="20"/>
        </w:rPr>
        <w:t>Feb’15</w:t>
      </w:r>
    </w:p>
    <w:p w:rsidR="0085050A" w:rsidRPr="00453798" w:rsidRDefault="0085050A" w:rsidP="00C07FC8">
      <w:pPr>
        <w:widowControl w:val="0"/>
        <w:ind w:left="720" w:hanging="720"/>
        <w:jc w:val="left"/>
        <w:rPr>
          <w:rFonts w:ascii="Book Antiqua" w:hAnsi="Book Antiqua"/>
          <w:b/>
          <w:bCs w:val="0"/>
          <w:sz w:val="20"/>
          <w:szCs w:val="20"/>
        </w:rPr>
      </w:pPr>
    </w:p>
    <w:p w:rsidR="0085050A" w:rsidRPr="00453798" w:rsidRDefault="0085050A" w:rsidP="00C07FC8">
      <w:pPr>
        <w:widowControl w:val="0"/>
        <w:ind w:left="720" w:hanging="720"/>
        <w:jc w:val="left"/>
        <w:rPr>
          <w:rFonts w:ascii="Book Antiqua" w:hAnsi="Book Antiqua"/>
          <w:b/>
          <w:bCs w:val="0"/>
          <w:sz w:val="20"/>
          <w:szCs w:val="20"/>
        </w:rPr>
      </w:pPr>
      <w:r w:rsidRPr="00453798">
        <w:rPr>
          <w:rFonts w:ascii="Book Antiqua" w:hAnsi="Book Antiqua"/>
          <w:b/>
          <w:bCs w:val="0"/>
          <w:sz w:val="20"/>
          <w:szCs w:val="20"/>
        </w:rPr>
        <w:t>Project: LAGO (Layout Designer)</w:t>
      </w:r>
    </w:p>
    <w:p w:rsidR="0085050A" w:rsidRPr="00453798" w:rsidRDefault="0085050A" w:rsidP="0085050A">
      <w:pPr>
        <w:widowControl w:val="0"/>
        <w:ind w:left="720" w:hanging="720"/>
        <w:jc w:val="left"/>
        <w:rPr>
          <w:rFonts w:ascii="Book Antiqua" w:hAnsi="Book Antiqua"/>
          <w:sz w:val="20"/>
          <w:szCs w:val="20"/>
        </w:rPr>
      </w:pPr>
      <w:r w:rsidRPr="00453798">
        <w:rPr>
          <w:rFonts w:ascii="Book Antiqua" w:hAnsi="Book Antiqua"/>
          <w:sz w:val="20"/>
          <w:szCs w:val="20"/>
        </w:rPr>
        <w:t xml:space="preserve">This was an integration between an internal sears application called offer manager and LAGO. This helped in syncing of data between two systems for print production and creative ads. </w:t>
      </w:r>
    </w:p>
    <w:p w:rsidR="00C07FC8" w:rsidRPr="00453798" w:rsidRDefault="00C07FC8" w:rsidP="00C07FC8">
      <w:pPr>
        <w:widowControl w:val="0"/>
        <w:ind w:left="720" w:hanging="720"/>
        <w:jc w:val="left"/>
        <w:rPr>
          <w:rFonts w:ascii="Book Antiqua" w:hAnsi="Book Antiqua"/>
          <w:bCs w:val="0"/>
          <w:sz w:val="20"/>
          <w:szCs w:val="20"/>
        </w:rPr>
      </w:pPr>
    </w:p>
    <w:p w:rsidR="00DD797F" w:rsidRPr="00453798" w:rsidRDefault="005B33F0" w:rsidP="00DD797F">
      <w:pPr>
        <w:widowControl w:val="0"/>
        <w:numPr>
          <w:ilvl w:val="0"/>
          <w:numId w:val="5"/>
        </w:numPr>
        <w:tabs>
          <w:tab w:val="clear" w:pos="360"/>
          <w:tab w:val="num" w:pos="0"/>
        </w:tabs>
        <w:ind w:left="0" w:firstLine="0"/>
        <w:jc w:val="left"/>
        <w:rPr>
          <w:rFonts w:ascii="Book Antiqua" w:hAnsi="Book Antiqua"/>
          <w:sz w:val="20"/>
          <w:szCs w:val="20"/>
        </w:rPr>
      </w:pPr>
      <w:r w:rsidRPr="00453798">
        <w:rPr>
          <w:rFonts w:ascii="Book Antiqua" w:hAnsi="Book Antiqua"/>
          <w:sz w:val="20"/>
          <w:szCs w:val="20"/>
        </w:rPr>
        <w:t>Worked</w:t>
      </w:r>
      <w:r w:rsidR="00DD797F" w:rsidRPr="00453798">
        <w:rPr>
          <w:rFonts w:ascii="Book Antiqua" w:hAnsi="Book Antiqua"/>
          <w:sz w:val="20"/>
          <w:szCs w:val="20"/>
        </w:rPr>
        <w:t xml:space="preserve"> with business users to understand the business requirements for different enhancements and convert them into requirement document and </w:t>
      </w:r>
      <w:r w:rsidR="00DF6F66" w:rsidRPr="00453798">
        <w:rPr>
          <w:rFonts w:ascii="Book Antiqua" w:hAnsi="Book Antiqua"/>
          <w:sz w:val="20"/>
          <w:szCs w:val="20"/>
        </w:rPr>
        <w:t>system design</w:t>
      </w:r>
      <w:r w:rsidR="00DD797F" w:rsidRPr="00453798">
        <w:rPr>
          <w:rFonts w:ascii="Book Antiqua" w:hAnsi="Book Antiqua"/>
          <w:sz w:val="20"/>
          <w:szCs w:val="20"/>
        </w:rPr>
        <w:t>.</w:t>
      </w:r>
    </w:p>
    <w:p w:rsidR="002349E6" w:rsidRPr="00453798" w:rsidRDefault="009653EA" w:rsidP="00DD797F">
      <w:pPr>
        <w:widowControl w:val="0"/>
        <w:numPr>
          <w:ilvl w:val="0"/>
          <w:numId w:val="5"/>
        </w:numPr>
        <w:tabs>
          <w:tab w:val="clear" w:pos="360"/>
          <w:tab w:val="num" w:pos="0"/>
        </w:tabs>
        <w:ind w:left="0" w:firstLine="0"/>
        <w:jc w:val="left"/>
        <w:rPr>
          <w:rFonts w:ascii="Book Antiqua" w:hAnsi="Book Antiqua"/>
          <w:sz w:val="20"/>
          <w:szCs w:val="20"/>
        </w:rPr>
      </w:pPr>
      <w:r w:rsidRPr="00453798">
        <w:rPr>
          <w:rFonts w:ascii="Book Antiqua" w:hAnsi="Book Antiqua"/>
          <w:sz w:val="20"/>
          <w:szCs w:val="20"/>
        </w:rPr>
        <w:t xml:space="preserve">Created design documentation for </w:t>
      </w:r>
      <w:r w:rsidR="008409B8" w:rsidRPr="00453798">
        <w:rPr>
          <w:rFonts w:ascii="Book Antiqua" w:hAnsi="Book Antiqua"/>
          <w:sz w:val="20"/>
          <w:szCs w:val="20"/>
        </w:rPr>
        <w:t>the integra</w:t>
      </w:r>
      <w:r w:rsidR="0060246F" w:rsidRPr="00453798">
        <w:rPr>
          <w:rFonts w:ascii="Book Antiqua" w:hAnsi="Book Antiqua"/>
          <w:sz w:val="20"/>
          <w:szCs w:val="20"/>
        </w:rPr>
        <w:t xml:space="preserve">tion between LAGO and Marketing system of Sears. </w:t>
      </w:r>
    </w:p>
    <w:p w:rsidR="003E249A" w:rsidRPr="00453798" w:rsidRDefault="001F3425" w:rsidP="00DD797F">
      <w:pPr>
        <w:widowControl w:val="0"/>
        <w:numPr>
          <w:ilvl w:val="0"/>
          <w:numId w:val="5"/>
        </w:numPr>
        <w:tabs>
          <w:tab w:val="clear" w:pos="360"/>
          <w:tab w:val="num" w:pos="0"/>
        </w:tabs>
        <w:ind w:left="0" w:firstLine="0"/>
        <w:jc w:val="left"/>
        <w:rPr>
          <w:rFonts w:ascii="Book Antiqua" w:hAnsi="Book Antiqua"/>
          <w:sz w:val="20"/>
          <w:szCs w:val="20"/>
        </w:rPr>
      </w:pPr>
      <w:r w:rsidRPr="00453798">
        <w:rPr>
          <w:rFonts w:ascii="Book Antiqua" w:hAnsi="Book Antiqua"/>
          <w:sz w:val="20"/>
          <w:szCs w:val="20"/>
        </w:rPr>
        <w:t xml:space="preserve">We designed database tables and other key components required to </w:t>
      </w:r>
      <w:r w:rsidR="00B228C7" w:rsidRPr="00453798">
        <w:rPr>
          <w:rFonts w:ascii="Book Antiqua" w:hAnsi="Book Antiqua"/>
          <w:sz w:val="20"/>
          <w:szCs w:val="20"/>
        </w:rPr>
        <w:t>integrate</w:t>
      </w:r>
      <w:r w:rsidRPr="00453798">
        <w:rPr>
          <w:rFonts w:ascii="Book Antiqua" w:hAnsi="Book Antiqua"/>
          <w:sz w:val="20"/>
          <w:szCs w:val="20"/>
        </w:rPr>
        <w:t xml:space="preserve"> </w:t>
      </w:r>
      <w:r w:rsidR="005C2EDD" w:rsidRPr="00453798">
        <w:rPr>
          <w:rFonts w:ascii="Book Antiqua" w:hAnsi="Book Antiqua"/>
          <w:sz w:val="20"/>
          <w:szCs w:val="20"/>
        </w:rPr>
        <w:t>the two systems.</w:t>
      </w:r>
    </w:p>
    <w:p w:rsidR="00C0347F" w:rsidRPr="00453798" w:rsidRDefault="007D5265" w:rsidP="00C0347F">
      <w:pPr>
        <w:widowControl w:val="0"/>
        <w:numPr>
          <w:ilvl w:val="0"/>
          <w:numId w:val="5"/>
        </w:numPr>
        <w:tabs>
          <w:tab w:val="clear" w:pos="360"/>
          <w:tab w:val="num" w:pos="0"/>
        </w:tabs>
        <w:ind w:left="0" w:firstLine="0"/>
        <w:jc w:val="left"/>
        <w:rPr>
          <w:rFonts w:ascii="Book Antiqua" w:hAnsi="Book Antiqua"/>
          <w:sz w:val="20"/>
          <w:szCs w:val="20"/>
        </w:rPr>
      </w:pPr>
      <w:r w:rsidRPr="00453798">
        <w:rPr>
          <w:rFonts w:ascii="Book Antiqua" w:hAnsi="Book Antiqua"/>
          <w:sz w:val="20"/>
          <w:szCs w:val="20"/>
        </w:rPr>
        <w:t xml:space="preserve">Responsible for generation of </w:t>
      </w:r>
      <w:r w:rsidR="00F13E6F" w:rsidRPr="00453798">
        <w:rPr>
          <w:rFonts w:ascii="Book Antiqua" w:hAnsi="Book Antiqua"/>
          <w:sz w:val="20"/>
          <w:szCs w:val="20"/>
        </w:rPr>
        <w:t xml:space="preserve">XML and XSD for </w:t>
      </w:r>
      <w:r w:rsidR="002D238A" w:rsidRPr="00453798">
        <w:rPr>
          <w:rFonts w:ascii="Book Antiqua" w:hAnsi="Book Antiqua"/>
          <w:sz w:val="20"/>
          <w:szCs w:val="20"/>
        </w:rPr>
        <w:t>integration between tw</w:t>
      </w:r>
      <w:r w:rsidR="00656999" w:rsidRPr="00453798">
        <w:rPr>
          <w:rFonts w:ascii="Book Antiqua" w:hAnsi="Book Antiqua"/>
          <w:sz w:val="20"/>
          <w:szCs w:val="20"/>
        </w:rPr>
        <w:t xml:space="preserve">o systems using message queues. Data was extracted using queries and exchanged between systems using message queues. </w:t>
      </w:r>
      <w:r w:rsidR="0050554C" w:rsidRPr="00453798">
        <w:rPr>
          <w:rFonts w:ascii="Book Antiqua" w:hAnsi="Book Antiqua"/>
          <w:sz w:val="20"/>
          <w:szCs w:val="20"/>
        </w:rPr>
        <w:t>The application used java, SQL with DB2,</w:t>
      </w:r>
      <w:r w:rsidR="00A63719" w:rsidRPr="00453798">
        <w:rPr>
          <w:rFonts w:ascii="Book Antiqua" w:hAnsi="Book Antiqua"/>
          <w:sz w:val="20"/>
          <w:szCs w:val="20"/>
        </w:rPr>
        <w:t xml:space="preserve"> hibernate and</w:t>
      </w:r>
      <w:r w:rsidR="0050554C" w:rsidRPr="00453798">
        <w:rPr>
          <w:rFonts w:ascii="Book Antiqua" w:hAnsi="Book Antiqua"/>
          <w:sz w:val="20"/>
          <w:szCs w:val="20"/>
        </w:rPr>
        <w:t xml:space="preserve"> message queues. </w:t>
      </w:r>
    </w:p>
    <w:p w:rsidR="00957A96" w:rsidRPr="00453798" w:rsidRDefault="00655CD9" w:rsidP="00DD797F">
      <w:pPr>
        <w:widowControl w:val="0"/>
        <w:numPr>
          <w:ilvl w:val="0"/>
          <w:numId w:val="5"/>
        </w:numPr>
        <w:tabs>
          <w:tab w:val="clear" w:pos="360"/>
          <w:tab w:val="num" w:pos="0"/>
        </w:tabs>
        <w:ind w:left="0" w:firstLine="0"/>
        <w:jc w:val="left"/>
        <w:rPr>
          <w:rFonts w:ascii="Book Antiqua" w:hAnsi="Book Antiqua"/>
          <w:sz w:val="20"/>
          <w:szCs w:val="20"/>
        </w:rPr>
      </w:pPr>
      <w:r w:rsidRPr="00453798">
        <w:rPr>
          <w:rFonts w:ascii="Book Antiqua" w:hAnsi="Book Antiqua"/>
          <w:sz w:val="20"/>
          <w:szCs w:val="20"/>
        </w:rPr>
        <w:t>As an onsite technical analyst, I managed</w:t>
      </w:r>
      <w:r w:rsidR="00957A96" w:rsidRPr="00453798">
        <w:rPr>
          <w:rFonts w:ascii="Book Antiqua" w:hAnsi="Book Antiqua"/>
          <w:sz w:val="20"/>
          <w:szCs w:val="20"/>
        </w:rPr>
        <w:t xml:space="preserve"> a software development te</w:t>
      </w:r>
      <w:r w:rsidR="007D3850" w:rsidRPr="00453798">
        <w:rPr>
          <w:rFonts w:ascii="Book Antiqua" w:hAnsi="Book Antiqua"/>
          <w:sz w:val="20"/>
          <w:szCs w:val="20"/>
        </w:rPr>
        <w:t xml:space="preserve">am </w:t>
      </w:r>
      <w:r w:rsidR="0074346C" w:rsidRPr="00453798">
        <w:rPr>
          <w:rFonts w:ascii="Book Antiqua" w:hAnsi="Book Antiqua"/>
          <w:sz w:val="20"/>
          <w:szCs w:val="20"/>
        </w:rPr>
        <w:t xml:space="preserve">of 2 people </w:t>
      </w:r>
      <w:r w:rsidR="005624E7" w:rsidRPr="00453798">
        <w:rPr>
          <w:rFonts w:ascii="Book Antiqua" w:hAnsi="Book Antiqua"/>
          <w:sz w:val="20"/>
          <w:szCs w:val="20"/>
        </w:rPr>
        <w:t xml:space="preserve">to deliver </w:t>
      </w:r>
      <w:r w:rsidR="00407053" w:rsidRPr="00453798">
        <w:rPr>
          <w:rFonts w:ascii="Book Antiqua" w:hAnsi="Book Antiqua"/>
          <w:sz w:val="20"/>
          <w:szCs w:val="20"/>
        </w:rPr>
        <w:t xml:space="preserve">various </w:t>
      </w:r>
      <w:r w:rsidR="009E269B" w:rsidRPr="00453798">
        <w:rPr>
          <w:rFonts w:ascii="Book Antiqua" w:hAnsi="Book Antiqua"/>
          <w:sz w:val="20"/>
          <w:szCs w:val="20"/>
        </w:rPr>
        <w:t xml:space="preserve">modules of the code. </w:t>
      </w:r>
      <w:r w:rsidR="00C957D7" w:rsidRPr="00453798">
        <w:rPr>
          <w:rFonts w:ascii="Book Antiqua" w:hAnsi="Book Antiqua"/>
          <w:sz w:val="20"/>
          <w:szCs w:val="20"/>
        </w:rPr>
        <w:t>This involved interaction bet</w:t>
      </w:r>
      <w:r w:rsidR="00B25C24" w:rsidRPr="00453798">
        <w:rPr>
          <w:rFonts w:ascii="Book Antiqua" w:hAnsi="Book Antiqua"/>
          <w:sz w:val="20"/>
          <w:szCs w:val="20"/>
        </w:rPr>
        <w:t xml:space="preserve">ween offshore and onsite teams. </w:t>
      </w:r>
    </w:p>
    <w:p w:rsidR="00DD797F" w:rsidRPr="00453798" w:rsidRDefault="009E0109" w:rsidP="00DD797F">
      <w:pPr>
        <w:widowControl w:val="0"/>
        <w:numPr>
          <w:ilvl w:val="0"/>
          <w:numId w:val="5"/>
        </w:numPr>
        <w:tabs>
          <w:tab w:val="clear" w:pos="360"/>
          <w:tab w:val="num" w:pos="0"/>
          <w:tab w:val="num" w:pos="144"/>
        </w:tabs>
        <w:ind w:left="0" w:firstLine="0"/>
        <w:jc w:val="left"/>
        <w:rPr>
          <w:rFonts w:ascii="Book Antiqua" w:hAnsi="Book Antiqua"/>
          <w:sz w:val="20"/>
          <w:szCs w:val="20"/>
        </w:rPr>
      </w:pPr>
      <w:r w:rsidRPr="00453798">
        <w:rPr>
          <w:rFonts w:ascii="Book Antiqua" w:hAnsi="Book Antiqua"/>
          <w:sz w:val="20"/>
          <w:szCs w:val="20"/>
        </w:rPr>
        <w:t xml:space="preserve">Involved </w:t>
      </w:r>
      <w:r w:rsidR="006A1744" w:rsidRPr="00453798">
        <w:rPr>
          <w:rFonts w:ascii="Book Antiqua" w:hAnsi="Book Antiqua"/>
          <w:sz w:val="20"/>
          <w:szCs w:val="20"/>
        </w:rPr>
        <w:t>in development, code reviews</w:t>
      </w:r>
      <w:r w:rsidR="00DD797F" w:rsidRPr="00453798">
        <w:rPr>
          <w:rFonts w:ascii="Book Antiqua" w:hAnsi="Book Antiqua"/>
          <w:sz w:val="20"/>
          <w:szCs w:val="20"/>
        </w:rPr>
        <w:t xml:space="preserve"> and </w:t>
      </w:r>
      <w:r w:rsidR="00CA77FB" w:rsidRPr="00453798">
        <w:rPr>
          <w:rFonts w:ascii="Book Antiqua" w:hAnsi="Book Antiqua"/>
          <w:sz w:val="20"/>
          <w:szCs w:val="20"/>
        </w:rPr>
        <w:t>testing</w:t>
      </w:r>
      <w:r w:rsidR="00DD797F" w:rsidRPr="00453798">
        <w:rPr>
          <w:rFonts w:ascii="Book Antiqua" w:hAnsi="Book Antiqua"/>
          <w:sz w:val="20"/>
          <w:szCs w:val="20"/>
        </w:rPr>
        <w:t xml:space="preserve"> of modules for the project. Involved in coding of single sign on for integration with another custom application.</w:t>
      </w:r>
    </w:p>
    <w:p w:rsidR="003E249A" w:rsidRPr="00453798" w:rsidRDefault="00DD797F" w:rsidP="003E762E">
      <w:pPr>
        <w:widowControl w:val="0"/>
        <w:numPr>
          <w:ilvl w:val="0"/>
          <w:numId w:val="5"/>
        </w:numPr>
        <w:tabs>
          <w:tab w:val="clear" w:pos="360"/>
          <w:tab w:val="num" w:pos="0"/>
          <w:tab w:val="num" w:pos="144"/>
        </w:tabs>
        <w:ind w:left="0" w:firstLine="0"/>
        <w:jc w:val="left"/>
        <w:rPr>
          <w:rFonts w:ascii="Book Antiqua" w:hAnsi="Book Antiqua"/>
          <w:sz w:val="20"/>
          <w:szCs w:val="20"/>
        </w:rPr>
      </w:pPr>
      <w:r w:rsidRPr="00453798">
        <w:rPr>
          <w:rFonts w:ascii="Book Antiqua" w:hAnsi="Book Antiqua"/>
          <w:sz w:val="20"/>
          <w:szCs w:val="20"/>
        </w:rPr>
        <w:t>Work</w:t>
      </w:r>
      <w:r w:rsidR="005B33F0" w:rsidRPr="00453798">
        <w:rPr>
          <w:rFonts w:ascii="Book Antiqua" w:hAnsi="Book Antiqua"/>
          <w:sz w:val="20"/>
          <w:szCs w:val="20"/>
        </w:rPr>
        <w:t>ed</w:t>
      </w:r>
      <w:r w:rsidRPr="00453798">
        <w:rPr>
          <w:rFonts w:ascii="Book Antiqua" w:hAnsi="Book Antiqua"/>
          <w:sz w:val="20"/>
          <w:szCs w:val="20"/>
        </w:rPr>
        <w:t xml:space="preserve"> with QA and production support teams to fix </w:t>
      </w:r>
      <w:r w:rsidR="00D318A8" w:rsidRPr="00453798">
        <w:rPr>
          <w:rFonts w:ascii="Book Antiqua" w:hAnsi="Book Antiqua"/>
          <w:sz w:val="20"/>
          <w:szCs w:val="20"/>
        </w:rPr>
        <w:t xml:space="preserve">and implement production issues. </w:t>
      </w:r>
    </w:p>
    <w:p w:rsidR="009D510D" w:rsidRPr="00453798" w:rsidRDefault="009D510D" w:rsidP="009D510D">
      <w:pPr>
        <w:widowControl w:val="0"/>
        <w:tabs>
          <w:tab w:val="num" w:pos="360"/>
        </w:tabs>
        <w:jc w:val="left"/>
        <w:rPr>
          <w:rFonts w:ascii="Book Antiqua" w:hAnsi="Book Antiqua"/>
          <w:sz w:val="20"/>
          <w:szCs w:val="20"/>
        </w:rPr>
      </w:pPr>
    </w:p>
    <w:p w:rsidR="009D510D" w:rsidRPr="00453798" w:rsidRDefault="009D510D" w:rsidP="009D510D">
      <w:pPr>
        <w:rPr>
          <w:rFonts w:ascii="Book Antiqua" w:hAnsi="Book Antiqua"/>
          <w:sz w:val="20"/>
          <w:szCs w:val="20"/>
        </w:rPr>
      </w:pPr>
      <w:r w:rsidRPr="00453798">
        <w:rPr>
          <w:rFonts w:ascii="Book Antiqua" w:hAnsi="Book Antiqua"/>
          <w:b/>
          <w:sz w:val="20"/>
          <w:szCs w:val="20"/>
        </w:rPr>
        <w:t>Environment</w:t>
      </w:r>
      <w:r w:rsidRPr="00453798">
        <w:rPr>
          <w:rFonts w:ascii="Book Antiqua" w:hAnsi="Book Antiqua"/>
          <w:sz w:val="20"/>
          <w:szCs w:val="20"/>
        </w:rPr>
        <w:t xml:space="preserve">: Java 1.6, WebSphere application server, Web Services, Eclipse, Subversion, JIRA, IBM Message Queues, Spring Batch, Hibernate 3.0, IBM Rational Software Architect, DB2 SQL. </w:t>
      </w:r>
    </w:p>
    <w:p w:rsidR="009D510D" w:rsidRPr="00453798" w:rsidRDefault="009D510D" w:rsidP="009D510D">
      <w:pPr>
        <w:pBdr>
          <w:bottom w:val="single" w:sz="4" w:space="1" w:color="auto"/>
        </w:pBdr>
        <w:rPr>
          <w:rFonts w:ascii="Book Antiqua" w:hAnsi="Book Antiqua"/>
          <w:sz w:val="20"/>
          <w:szCs w:val="20"/>
        </w:rPr>
      </w:pPr>
    </w:p>
    <w:p w:rsidR="0035362C" w:rsidRPr="00453798" w:rsidRDefault="009D510D" w:rsidP="004F5083">
      <w:pPr>
        <w:rPr>
          <w:rFonts w:ascii="Book Antiqua" w:hAnsi="Book Antiqua"/>
          <w:b/>
          <w:sz w:val="20"/>
          <w:szCs w:val="20"/>
        </w:rPr>
      </w:pPr>
      <w:r w:rsidRPr="00453798">
        <w:rPr>
          <w:rFonts w:ascii="Book Antiqua" w:hAnsi="Book Antiqua"/>
          <w:b/>
          <w:sz w:val="20"/>
          <w:szCs w:val="20"/>
        </w:rPr>
        <w:tab/>
      </w:r>
      <w:r w:rsidRPr="00453798">
        <w:rPr>
          <w:rFonts w:ascii="Book Antiqua" w:hAnsi="Book Antiqua"/>
          <w:b/>
          <w:sz w:val="20"/>
          <w:szCs w:val="20"/>
        </w:rPr>
        <w:tab/>
      </w:r>
      <w:r w:rsidRPr="00453798">
        <w:rPr>
          <w:rFonts w:ascii="Book Antiqua" w:hAnsi="Book Antiqua"/>
          <w:b/>
          <w:sz w:val="20"/>
          <w:szCs w:val="20"/>
        </w:rPr>
        <w:tab/>
      </w:r>
      <w:r w:rsidRPr="00453798">
        <w:rPr>
          <w:rFonts w:ascii="Book Antiqua" w:hAnsi="Book Antiqua"/>
          <w:b/>
          <w:sz w:val="20"/>
          <w:szCs w:val="20"/>
        </w:rPr>
        <w:tab/>
      </w:r>
      <w:r w:rsidRPr="00453798">
        <w:rPr>
          <w:rFonts w:ascii="Book Antiqua" w:hAnsi="Book Antiqua"/>
          <w:b/>
          <w:sz w:val="20"/>
          <w:szCs w:val="20"/>
        </w:rPr>
        <w:tab/>
      </w:r>
      <w:r w:rsidRPr="00453798">
        <w:rPr>
          <w:rFonts w:ascii="Book Antiqua" w:hAnsi="Book Antiqua"/>
          <w:b/>
          <w:sz w:val="20"/>
          <w:szCs w:val="20"/>
        </w:rPr>
        <w:tab/>
      </w:r>
      <w:r w:rsidRPr="00453798">
        <w:rPr>
          <w:rFonts w:ascii="Book Antiqua" w:hAnsi="Book Antiqua"/>
          <w:b/>
          <w:sz w:val="20"/>
          <w:szCs w:val="20"/>
        </w:rPr>
        <w:tab/>
      </w:r>
      <w:r w:rsidRPr="00453798">
        <w:rPr>
          <w:rFonts w:ascii="Book Antiqua" w:hAnsi="Book Antiqua"/>
          <w:b/>
          <w:sz w:val="20"/>
          <w:szCs w:val="20"/>
        </w:rPr>
        <w:tab/>
        <w:t xml:space="preserve"> </w:t>
      </w:r>
    </w:p>
    <w:p w:rsidR="002077F4" w:rsidRPr="00453798" w:rsidRDefault="009D510D" w:rsidP="0035362C">
      <w:pPr>
        <w:widowControl w:val="0"/>
        <w:jc w:val="left"/>
        <w:rPr>
          <w:rFonts w:ascii="Book Antiqua" w:hAnsi="Book Antiqua"/>
          <w:sz w:val="20"/>
          <w:szCs w:val="20"/>
        </w:rPr>
      </w:pPr>
      <w:r w:rsidRPr="00453798">
        <w:rPr>
          <w:rFonts w:ascii="Book Antiqua" w:hAnsi="Book Antiqua"/>
          <w:b/>
          <w:bCs w:val="0"/>
          <w:sz w:val="20"/>
          <w:szCs w:val="20"/>
        </w:rPr>
        <w:t>Sears Holdings Corporation, Chicago, IL</w:t>
      </w:r>
    </w:p>
    <w:p w:rsidR="006712E0" w:rsidRPr="00453798" w:rsidRDefault="009D510D" w:rsidP="003E762E">
      <w:pPr>
        <w:widowControl w:val="0"/>
        <w:jc w:val="left"/>
        <w:rPr>
          <w:rFonts w:ascii="Book Antiqua" w:hAnsi="Book Antiqua"/>
          <w:b/>
          <w:bCs w:val="0"/>
          <w:sz w:val="20"/>
          <w:szCs w:val="20"/>
        </w:rPr>
      </w:pPr>
      <w:r w:rsidRPr="00453798">
        <w:rPr>
          <w:rFonts w:ascii="Book Antiqua" w:hAnsi="Book Antiqua"/>
          <w:b/>
          <w:bCs w:val="0"/>
          <w:sz w:val="20"/>
          <w:szCs w:val="20"/>
        </w:rPr>
        <w:t>Technology Analyst</w:t>
      </w:r>
      <w:r w:rsidR="00422AC3" w:rsidRPr="00453798">
        <w:rPr>
          <w:rFonts w:ascii="Book Antiqua" w:hAnsi="Book Antiqua"/>
          <w:b/>
          <w:bCs w:val="0"/>
          <w:sz w:val="20"/>
          <w:szCs w:val="20"/>
        </w:rPr>
        <w:tab/>
      </w:r>
      <w:r w:rsidR="00422AC3" w:rsidRPr="00453798">
        <w:rPr>
          <w:rFonts w:ascii="Book Antiqua" w:hAnsi="Book Antiqua"/>
          <w:b/>
          <w:bCs w:val="0"/>
          <w:sz w:val="20"/>
          <w:szCs w:val="20"/>
        </w:rPr>
        <w:tab/>
      </w:r>
      <w:r w:rsidR="00422AC3" w:rsidRPr="00453798">
        <w:rPr>
          <w:rFonts w:ascii="Book Antiqua" w:hAnsi="Book Antiqua"/>
          <w:b/>
          <w:bCs w:val="0"/>
          <w:sz w:val="20"/>
          <w:szCs w:val="20"/>
        </w:rPr>
        <w:tab/>
      </w:r>
      <w:r w:rsidR="00422AC3" w:rsidRPr="00453798">
        <w:rPr>
          <w:rFonts w:ascii="Book Antiqua" w:hAnsi="Book Antiqua"/>
          <w:b/>
          <w:bCs w:val="0"/>
          <w:sz w:val="20"/>
          <w:szCs w:val="20"/>
        </w:rPr>
        <w:tab/>
      </w:r>
      <w:r w:rsidR="00422AC3" w:rsidRPr="00453798">
        <w:rPr>
          <w:rFonts w:ascii="Book Antiqua" w:hAnsi="Book Antiqua"/>
          <w:b/>
          <w:bCs w:val="0"/>
          <w:sz w:val="20"/>
          <w:szCs w:val="20"/>
        </w:rPr>
        <w:tab/>
      </w:r>
      <w:r w:rsidR="00422AC3" w:rsidRPr="00453798">
        <w:rPr>
          <w:rFonts w:ascii="Book Antiqua" w:hAnsi="Book Antiqua"/>
          <w:b/>
          <w:bCs w:val="0"/>
          <w:sz w:val="20"/>
          <w:szCs w:val="20"/>
        </w:rPr>
        <w:tab/>
      </w:r>
      <w:r w:rsidR="00422AC3" w:rsidRPr="00453798">
        <w:rPr>
          <w:rFonts w:ascii="Book Antiqua" w:hAnsi="Book Antiqua"/>
          <w:b/>
          <w:bCs w:val="0"/>
          <w:sz w:val="20"/>
          <w:szCs w:val="20"/>
        </w:rPr>
        <w:tab/>
      </w:r>
      <w:r w:rsidR="00422AC3" w:rsidRPr="00453798">
        <w:rPr>
          <w:rFonts w:ascii="Book Antiqua" w:hAnsi="Book Antiqua"/>
          <w:b/>
          <w:bCs w:val="0"/>
          <w:sz w:val="20"/>
          <w:szCs w:val="20"/>
        </w:rPr>
        <w:tab/>
      </w:r>
      <w:r w:rsidR="00422AC3" w:rsidRPr="00453798">
        <w:rPr>
          <w:rFonts w:ascii="Book Antiqua" w:hAnsi="Book Antiqua"/>
          <w:b/>
          <w:bCs w:val="0"/>
          <w:sz w:val="20"/>
          <w:szCs w:val="20"/>
        </w:rPr>
        <w:tab/>
      </w:r>
      <w:r w:rsidR="00422AC3" w:rsidRPr="00453798">
        <w:rPr>
          <w:rFonts w:ascii="Book Antiqua" w:hAnsi="Book Antiqua"/>
          <w:b/>
          <w:bCs w:val="0"/>
          <w:sz w:val="20"/>
          <w:szCs w:val="20"/>
        </w:rPr>
        <w:tab/>
      </w:r>
      <w:r w:rsidR="00422AC3" w:rsidRPr="00453798">
        <w:rPr>
          <w:rFonts w:ascii="Book Antiqua" w:hAnsi="Book Antiqua"/>
          <w:b/>
          <w:bCs w:val="0"/>
          <w:sz w:val="20"/>
          <w:szCs w:val="20"/>
        </w:rPr>
        <w:tab/>
      </w:r>
      <w:r w:rsidR="00422AC3" w:rsidRPr="00453798">
        <w:rPr>
          <w:rFonts w:ascii="Book Antiqua" w:hAnsi="Book Antiqua"/>
          <w:b/>
          <w:bCs w:val="0"/>
          <w:sz w:val="20"/>
          <w:szCs w:val="20"/>
        </w:rPr>
        <w:tab/>
      </w:r>
      <w:r w:rsidR="00422AC3" w:rsidRPr="00453798">
        <w:rPr>
          <w:rFonts w:ascii="Book Antiqua" w:hAnsi="Book Antiqua"/>
          <w:b/>
          <w:bCs w:val="0"/>
          <w:sz w:val="20"/>
          <w:szCs w:val="20"/>
        </w:rPr>
        <w:tab/>
      </w:r>
      <w:r w:rsidR="00422AC3" w:rsidRPr="00453798">
        <w:rPr>
          <w:rFonts w:ascii="Book Antiqua" w:hAnsi="Book Antiqua"/>
          <w:b/>
          <w:bCs w:val="0"/>
          <w:sz w:val="20"/>
          <w:szCs w:val="20"/>
        </w:rPr>
        <w:tab/>
      </w:r>
      <w:r w:rsidR="00422AC3" w:rsidRPr="00453798">
        <w:rPr>
          <w:rFonts w:ascii="Book Antiqua" w:hAnsi="Book Antiqua"/>
          <w:b/>
          <w:bCs w:val="0"/>
          <w:sz w:val="20"/>
          <w:szCs w:val="20"/>
        </w:rPr>
        <w:tab/>
      </w:r>
      <w:r w:rsidR="00422AC3" w:rsidRPr="00453798">
        <w:rPr>
          <w:rFonts w:ascii="Book Antiqua" w:hAnsi="Book Antiqua"/>
          <w:b/>
          <w:bCs w:val="0"/>
          <w:sz w:val="20"/>
          <w:szCs w:val="20"/>
        </w:rPr>
        <w:tab/>
      </w:r>
      <w:r w:rsidR="00422AC3" w:rsidRPr="00453798">
        <w:rPr>
          <w:rFonts w:ascii="Book Antiqua" w:hAnsi="Book Antiqua"/>
          <w:b/>
          <w:bCs w:val="0"/>
          <w:sz w:val="20"/>
          <w:szCs w:val="20"/>
        </w:rPr>
        <w:tab/>
      </w:r>
      <w:r w:rsidR="00422AC3" w:rsidRPr="00453798">
        <w:rPr>
          <w:rFonts w:ascii="Book Antiqua" w:hAnsi="Book Antiqua"/>
          <w:b/>
          <w:bCs w:val="0"/>
          <w:sz w:val="20"/>
          <w:szCs w:val="20"/>
        </w:rPr>
        <w:tab/>
      </w:r>
      <w:r w:rsidR="00422AC3" w:rsidRPr="00453798">
        <w:rPr>
          <w:rFonts w:ascii="Book Antiqua" w:hAnsi="Book Antiqua"/>
          <w:b/>
          <w:bCs w:val="0"/>
          <w:sz w:val="20"/>
          <w:szCs w:val="20"/>
        </w:rPr>
        <w:tab/>
      </w:r>
      <w:r w:rsidR="00422AC3" w:rsidRPr="00453798">
        <w:rPr>
          <w:rFonts w:ascii="Book Antiqua" w:hAnsi="Book Antiqua"/>
          <w:b/>
          <w:bCs w:val="0"/>
          <w:sz w:val="20"/>
          <w:szCs w:val="20"/>
        </w:rPr>
        <w:tab/>
      </w:r>
      <w:r w:rsidR="00422AC3" w:rsidRPr="00453798">
        <w:rPr>
          <w:rFonts w:ascii="Book Antiqua" w:hAnsi="Book Antiqua"/>
          <w:b/>
          <w:bCs w:val="0"/>
          <w:sz w:val="20"/>
          <w:szCs w:val="20"/>
        </w:rPr>
        <w:tab/>
      </w:r>
      <w:r w:rsidR="00422AC3" w:rsidRPr="00453798">
        <w:rPr>
          <w:rFonts w:ascii="Book Antiqua" w:hAnsi="Book Antiqua"/>
          <w:b/>
          <w:bCs w:val="0"/>
          <w:sz w:val="20"/>
          <w:szCs w:val="20"/>
        </w:rPr>
        <w:tab/>
      </w:r>
      <w:r w:rsidR="00422AC3" w:rsidRPr="00453798">
        <w:rPr>
          <w:rFonts w:ascii="Book Antiqua" w:hAnsi="Book Antiqua"/>
          <w:b/>
          <w:bCs w:val="0"/>
          <w:sz w:val="20"/>
          <w:szCs w:val="20"/>
        </w:rPr>
        <w:tab/>
      </w:r>
      <w:r w:rsidR="00360FE2" w:rsidRPr="00453798">
        <w:rPr>
          <w:rFonts w:ascii="Book Antiqua" w:hAnsi="Book Antiqua"/>
          <w:b/>
          <w:bCs w:val="0"/>
          <w:sz w:val="20"/>
          <w:szCs w:val="20"/>
        </w:rPr>
        <w:tab/>
      </w:r>
      <w:r w:rsidR="00360FE2" w:rsidRPr="00453798">
        <w:rPr>
          <w:rFonts w:ascii="Book Antiqua" w:hAnsi="Book Antiqua"/>
          <w:b/>
          <w:bCs w:val="0"/>
          <w:sz w:val="20"/>
          <w:szCs w:val="20"/>
        </w:rPr>
        <w:tab/>
      </w:r>
      <w:r w:rsidR="00360FE2" w:rsidRPr="00453798">
        <w:rPr>
          <w:rFonts w:ascii="Book Antiqua" w:hAnsi="Book Antiqua"/>
          <w:b/>
          <w:bCs w:val="0"/>
          <w:sz w:val="20"/>
          <w:szCs w:val="20"/>
        </w:rPr>
        <w:tab/>
      </w:r>
      <w:r w:rsidR="00360FE2" w:rsidRPr="00453798">
        <w:rPr>
          <w:rFonts w:ascii="Book Antiqua" w:hAnsi="Book Antiqua"/>
          <w:b/>
          <w:bCs w:val="0"/>
          <w:sz w:val="20"/>
          <w:szCs w:val="20"/>
        </w:rPr>
        <w:tab/>
      </w:r>
      <w:r w:rsidR="00360FE2" w:rsidRPr="00453798">
        <w:rPr>
          <w:rFonts w:ascii="Book Antiqua" w:hAnsi="Book Antiqua"/>
          <w:b/>
          <w:bCs w:val="0"/>
          <w:sz w:val="20"/>
          <w:szCs w:val="20"/>
        </w:rPr>
        <w:tab/>
      </w:r>
      <w:r w:rsidR="00360FE2" w:rsidRPr="00453798">
        <w:rPr>
          <w:rFonts w:ascii="Book Antiqua" w:hAnsi="Book Antiqua"/>
          <w:b/>
          <w:bCs w:val="0"/>
          <w:sz w:val="20"/>
          <w:szCs w:val="20"/>
        </w:rPr>
        <w:tab/>
      </w:r>
      <w:r w:rsidR="00FA4706" w:rsidRPr="00453798">
        <w:rPr>
          <w:rFonts w:ascii="Book Antiqua" w:hAnsi="Book Antiqua"/>
          <w:b/>
          <w:bCs w:val="0"/>
          <w:sz w:val="20"/>
          <w:szCs w:val="20"/>
        </w:rPr>
        <w:tab/>
      </w:r>
      <w:r w:rsidR="00453798">
        <w:rPr>
          <w:rFonts w:ascii="Book Antiqua" w:hAnsi="Book Antiqua"/>
          <w:b/>
          <w:bCs w:val="0"/>
          <w:sz w:val="20"/>
          <w:szCs w:val="20"/>
        </w:rPr>
        <w:t xml:space="preserve">                    </w:t>
      </w:r>
      <w:r w:rsidR="00FA4706" w:rsidRPr="00453798">
        <w:rPr>
          <w:rFonts w:ascii="Book Antiqua" w:hAnsi="Book Antiqua"/>
          <w:b/>
          <w:bCs w:val="0"/>
          <w:sz w:val="20"/>
          <w:szCs w:val="20"/>
        </w:rPr>
        <w:tab/>
      </w:r>
      <w:r w:rsidRPr="00453798">
        <w:rPr>
          <w:rFonts w:ascii="Book Antiqua" w:hAnsi="Book Antiqua"/>
          <w:b/>
          <w:bCs w:val="0"/>
          <w:sz w:val="20"/>
          <w:szCs w:val="20"/>
        </w:rPr>
        <w:t xml:space="preserve">   Feb’13</w:t>
      </w:r>
      <w:r w:rsidR="00FA4706" w:rsidRPr="00453798">
        <w:rPr>
          <w:rFonts w:ascii="Book Antiqua" w:hAnsi="Book Antiqua"/>
          <w:b/>
          <w:bCs w:val="0"/>
          <w:sz w:val="20"/>
          <w:szCs w:val="20"/>
        </w:rPr>
        <w:t xml:space="preserve"> –</w:t>
      </w:r>
      <w:r w:rsidR="00422AC3" w:rsidRPr="00453798">
        <w:rPr>
          <w:rFonts w:ascii="Book Antiqua" w:hAnsi="Book Antiqua"/>
          <w:b/>
          <w:bCs w:val="0"/>
          <w:sz w:val="20"/>
          <w:szCs w:val="20"/>
        </w:rPr>
        <w:t xml:space="preserve"> </w:t>
      </w:r>
      <w:r w:rsidRPr="00453798">
        <w:rPr>
          <w:rFonts w:ascii="Book Antiqua" w:hAnsi="Book Antiqua"/>
          <w:b/>
          <w:bCs w:val="0"/>
          <w:sz w:val="20"/>
          <w:szCs w:val="20"/>
        </w:rPr>
        <w:t>Mar’14</w:t>
      </w:r>
    </w:p>
    <w:p w:rsidR="009D510D" w:rsidRPr="00453798" w:rsidRDefault="009D510D" w:rsidP="003E762E">
      <w:pPr>
        <w:widowControl w:val="0"/>
        <w:jc w:val="left"/>
        <w:rPr>
          <w:rFonts w:ascii="Book Antiqua" w:hAnsi="Book Antiqua"/>
          <w:b/>
          <w:bCs w:val="0"/>
          <w:sz w:val="20"/>
          <w:szCs w:val="20"/>
        </w:rPr>
      </w:pPr>
    </w:p>
    <w:p w:rsidR="009D510D" w:rsidRPr="00453798" w:rsidRDefault="009D510D" w:rsidP="009D510D">
      <w:pPr>
        <w:widowControl w:val="0"/>
        <w:jc w:val="left"/>
        <w:rPr>
          <w:rFonts w:ascii="Book Antiqua" w:hAnsi="Book Antiqua"/>
          <w:sz w:val="20"/>
          <w:szCs w:val="20"/>
        </w:rPr>
      </w:pPr>
      <w:r w:rsidRPr="00453798">
        <w:rPr>
          <w:rFonts w:ascii="Book Antiqua" w:hAnsi="Book Antiqua"/>
          <w:b/>
          <w:bCs w:val="0"/>
          <w:sz w:val="20"/>
          <w:szCs w:val="20"/>
        </w:rPr>
        <w:t>Project</w:t>
      </w:r>
      <w:r w:rsidRPr="00453798">
        <w:rPr>
          <w:rFonts w:ascii="Book Antiqua" w:hAnsi="Book Antiqua"/>
          <w:b/>
          <w:sz w:val="20"/>
          <w:szCs w:val="20"/>
        </w:rPr>
        <w:t>:</w:t>
      </w:r>
      <w:r w:rsidRPr="00453798">
        <w:rPr>
          <w:rFonts w:ascii="Book Antiqua" w:hAnsi="Book Antiqua"/>
          <w:b/>
          <w:bCs w:val="0"/>
          <w:sz w:val="20"/>
          <w:szCs w:val="20"/>
        </w:rPr>
        <w:t xml:space="preserve"> Integrated Multi-Channel Planning and Collaboration Technology (IMPACT)</w:t>
      </w:r>
    </w:p>
    <w:p w:rsidR="009D510D" w:rsidRPr="00453798" w:rsidRDefault="009D510D" w:rsidP="003E762E">
      <w:pPr>
        <w:widowControl w:val="0"/>
        <w:jc w:val="left"/>
        <w:rPr>
          <w:rFonts w:ascii="Book Antiqua" w:hAnsi="Book Antiqua"/>
          <w:bCs w:val="0"/>
          <w:sz w:val="20"/>
          <w:szCs w:val="20"/>
        </w:rPr>
      </w:pPr>
      <w:r w:rsidRPr="00453798">
        <w:rPr>
          <w:rFonts w:ascii="Book Antiqua" w:hAnsi="Book Antiqua"/>
          <w:bCs w:val="0"/>
          <w:sz w:val="20"/>
          <w:szCs w:val="20"/>
        </w:rPr>
        <w:t>This was an application developed for promotional planning and pricing for Sears.</w:t>
      </w:r>
    </w:p>
    <w:p w:rsidR="000E68E0" w:rsidRPr="00453798" w:rsidRDefault="000E68E0" w:rsidP="003E762E">
      <w:pPr>
        <w:widowControl w:val="0"/>
        <w:jc w:val="left"/>
        <w:rPr>
          <w:rFonts w:ascii="Book Antiqua" w:hAnsi="Book Antiqua"/>
          <w:b/>
          <w:bCs w:val="0"/>
          <w:sz w:val="20"/>
          <w:szCs w:val="20"/>
        </w:rPr>
      </w:pPr>
    </w:p>
    <w:p w:rsidR="00456541" w:rsidRPr="00453798" w:rsidRDefault="00456541" w:rsidP="003E762E">
      <w:pPr>
        <w:widowControl w:val="0"/>
        <w:jc w:val="left"/>
        <w:rPr>
          <w:rFonts w:ascii="Book Antiqua" w:hAnsi="Book Antiqua"/>
          <w:b/>
          <w:bCs w:val="0"/>
          <w:sz w:val="20"/>
          <w:szCs w:val="20"/>
        </w:rPr>
      </w:pPr>
      <w:r w:rsidRPr="00453798">
        <w:rPr>
          <w:rFonts w:ascii="Book Antiqua" w:hAnsi="Book Antiqua"/>
          <w:b/>
          <w:bCs w:val="0"/>
          <w:sz w:val="20"/>
          <w:szCs w:val="20"/>
        </w:rPr>
        <w:t>Roles and Responsibilities:</w:t>
      </w:r>
    </w:p>
    <w:p w:rsidR="00D83533" w:rsidRPr="00453798" w:rsidRDefault="00D83533" w:rsidP="00D83533">
      <w:pPr>
        <w:widowControl w:val="0"/>
        <w:numPr>
          <w:ilvl w:val="0"/>
          <w:numId w:val="5"/>
        </w:numPr>
        <w:tabs>
          <w:tab w:val="clear" w:pos="360"/>
          <w:tab w:val="num" w:pos="0"/>
        </w:tabs>
        <w:ind w:left="0" w:firstLine="0"/>
        <w:jc w:val="left"/>
        <w:rPr>
          <w:rFonts w:ascii="Book Antiqua" w:hAnsi="Book Antiqua"/>
          <w:sz w:val="20"/>
          <w:szCs w:val="20"/>
        </w:rPr>
      </w:pPr>
      <w:r w:rsidRPr="00453798">
        <w:rPr>
          <w:rFonts w:ascii="Book Antiqua" w:hAnsi="Book Antiqua"/>
          <w:sz w:val="20"/>
          <w:szCs w:val="20"/>
        </w:rPr>
        <w:lastRenderedPageBreak/>
        <w:t xml:space="preserve">As an onsite technical analyst, I managed a software development team of 2 people to deliver various modules of the code. This involved interaction between offshore and onsite teams. </w:t>
      </w:r>
    </w:p>
    <w:p w:rsidR="00D83533" w:rsidRPr="00453798" w:rsidRDefault="00D83533" w:rsidP="00D83533">
      <w:pPr>
        <w:widowControl w:val="0"/>
        <w:numPr>
          <w:ilvl w:val="0"/>
          <w:numId w:val="5"/>
        </w:numPr>
        <w:tabs>
          <w:tab w:val="clear" w:pos="360"/>
          <w:tab w:val="num" w:pos="0"/>
          <w:tab w:val="num" w:pos="144"/>
        </w:tabs>
        <w:ind w:left="0" w:firstLine="0"/>
        <w:jc w:val="left"/>
        <w:rPr>
          <w:rFonts w:ascii="Book Antiqua" w:hAnsi="Book Antiqua"/>
          <w:sz w:val="20"/>
          <w:szCs w:val="20"/>
        </w:rPr>
      </w:pPr>
      <w:r w:rsidRPr="00453798">
        <w:rPr>
          <w:rFonts w:ascii="Book Antiqua" w:hAnsi="Book Antiqua"/>
          <w:sz w:val="20"/>
          <w:szCs w:val="20"/>
        </w:rPr>
        <w:t>Involved in development, code reviews and testing of modules for the project. Involved in coding of single sign on for integration with another custom application.</w:t>
      </w:r>
    </w:p>
    <w:p w:rsidR="00D83533" w:rsidRPr="00453798" w:rsidRDefault="00D83533" w:rsidP="00D83533">
      <w:pPr>
        <w:widowControl w:val="0"/>
        <w:numPr>
          <w:ilvl w:val="0"/>
          <w:numId w:val="5"/>
        </w:numPr>
        <w:tabs>
          <w:tab w:val="clear" w:pos="360"/>
          <w:tab w:val="num" w:pos="0"/>
          <w:tab w:val="num" w:pos="144"/>
        </w:tabs>
        <w:ind w:left="0" w:firstLine="0"/>
        <w:jc w:val="left"/>
        <w:rPr>
          <w:rFonts w:ascii="Book Antiqua" w:hAnsi="Book Antiqua"/>
          <w:sz w:val="20"/>
          <w:szCs w:val="20"/>
        </w:rPr>
      </w:pPr>
      <w:r w:rsidRPr="00453798">
        <w:rPr>
          <w:rFonts w:ascii="Book Antiqua" w:hAnsi="Book Antiqua"/>
          <w:sz w:val="20"/>
          <w:szCs w:val="20"/>
        </w:rPr>
        <w:t xml:space="preserve">Worked with QA and production support teams to fix and implement production issues. </w:t>
      </w:r>
    </w:p>
    <w:p w:rsidR="009D510D" w:rsidRPr="00453798" w:rsidRDefault="009D510D" w:rsidP="009D510D">
      <w:pPr>
        <w:widowControl w:val="0"/>
        <w:jc w:val="left"/>
        <w:rPr>
          <w:rFonts w:ascii="Book Antiqua" w:hAnsi="Book Antiqua"/>
          <w:sz w:val="20"/>
          <w:szCs w:val="20"/>
        </w:rPr>
      </w:pPr>
    </w:p>
    <w:p w:rsidR="009D510D" w:rsidRPr="00453798" w:rsidRDefault="009D510D" w:rsidP="009D510D">
      <w:pPr>
        <w:rPr>
          <w:rFonts w:ascii="Book Antiqua" w:hAnsi="Book Antiqua"/>
          <w:sz w:val="20"/>
          <w:szCs w:val="20"/>
        </w:rPr>
      </w:pPr>
      <w:r w:rsidRPr="00453798">
        <w:rPr>
          <w:rFonts w:ascii="Book Antiqua" w:hAnsi="Book Antiqua"/>
          <w:b/>
          <w:sz w:val="20"/>
          <w:szCs w:val="20"/>
        </w:rPr>
        <w:t>Environment</w:t>
      </w:r>
      <w:r w:rsidRPr="00453798">
        <w:rPr>
          <w:rFonts w:ascii="Book Antiqua" w:hAnsi="Book Antiqua"/>
          <w:sz w:val="20"/>
          <w:szCs w:val="20"/>
        </w:rPr>
        <w:t xml:space="preserve">: Java 1.6, WebSphere application server, Web Services, Eclipse, Subversion, JIRA, IBM Message Queues, Spring Batch, Hibernate 3.0, IBM Rational Software Architect, DB2 SQL. </w:t>
      </w:r>
    </w:p>
    <w:p w:rsidR="009D510D" w:rsidRPr="00453798" w:rsidRDefault="009D510D" w:rsidP="009D510D">
      <w:pPr>
        <w:pBdr>
          <w:bottom w:val="single" w:sz="4" w:space="1" w:color="auto"/>
        </w:pBdr>
        <w:rPr>
          <w:rFonts w:ascii="Book Antiqua" w:hAnsi="Book Antiqua"/>
          <w:sz w:val="20"/>
          <w:szCs w:val="20"/>
        </w:rPr>
      </w:pPr>
    </w:p>
    <w:p w:rsidR="009D510D" w:rsidRPr="00453798" w:rsidRDefault="009D510D" w:rsidP="009D510D">
      <w:pPr>
        <w:widowControl w:val="0"/>
        <w:jc w:val="left"/>
        <w:rPr>
          <w:rFonts w:ascii="Book Antiqua" w:hAnsi="Book Antiqua"/>
          <w:b/>
          <w:sz w:val="20"/>
          <w:szCs w:val="20"/>
        </w:rPr>
      </w:pPr>
    </w:p>
    <w:p w:rsidR="004F5083" w:rsidRPr="00453798" w:rsidRDefault="004F5083" w:rsidP="004F5083">
      <w:pPr>
        <w:widowControl w:val="0"/>
        <w:jc w:val="left"/>
        <w:rPr>
          <w:rFonts w:ascii="Book Antiqua" w:hAnsi="Book Antiqua"/>
          <w:b/>
          <w:bCs w:val="0"/>
          <w:sz w:val="20"/>
          <w:szCs w:val="20"/>
        </w:rPr>
      </w:pPr>
      <w:r w:rsidRPr="00453798">
        <w:rPr>
          <w:rFonts w:ascii="Book Antiqua" w:hAnsi="Book Antiqua"/>
          <w:b/>
          <w:bCs w:val="0"/>
          <w:sz w:val="20"/>
          <w:szCs w:val="20"/>
        </w:rPr>
        <w:t>Sears Holdings Corporation,</w:t>
      </w:r>
      <w:r w:rsidR="00807D09" w:rsidRPr="00807D09">
        <w:rPr>
          <w:b/>
          <w:bCs w:val="0"/>
          <w:color w:val="222222"/>
        </w:rPr>
        <w:t xml:space="preserve"> </w:t>
      </w:r>
      <w:hyperlink r:id="rId8" w:history="1">
        <w:r w:rsidR="00807D09" w:rsidRPr="00807D09">
          <w:rPr>
            <w:rStyle w:val="Hyperlink"/>
            <w:rFonts w:ascii="Book Antiqua" w:hAnsi="Book Antiqua"/>
            <w:b/>
            <w:color w:val="000000" w:themeColor="text1"/>
            <w:sz w:val="20"/>
            <w:szCs w:val="20"/>
            <w:u w:val="none"/>
          </w:rPr>
          <w:t>Hoffman Estates, Illinois</w:t>
        </w:r>
      </w:hyperlink>
    </w:p>
    <w:p w:rsidR="004F5083" w:rsidRPr="00453798" w:rsidRDefault="004F5083" w:rsidP="004F5083">
      <w:pPr>
        <w:widowControl w:val="0"/>
        <w:ind w:left="720" w:hanging="720"/>
        <w:jc w:val="left"/>
        <w:rPr>
          <w:rFonts w:ascii="Book Antiqua" w:hAnsi="Book Antiqua"/>
          <w:b/>
          <w:bCs w:val="0"/>
          <w:sz w:val="20"/>
          <w:szCs w:val="20"/>
        </w:rPr>
      </w:pPr>
      <w:r w:rsidRPr="00453798">
        <w:rPr>
          <w:rFonts w:ascii="Book Antiqua" w:hAnsi="Book Antiqua"/>
          <w:b/>
          <w:bCs w:val="0"/>
          <w:sz w:val="20"/>
          <w:szCs w:val="20"/>
        </w:rPr>
        <w:t>Technology Lead</w:t>
      </w:r>
      <w:r w:rsidRPr="00453798">
        <w:rPr>
          <w:rFonts w:ascii="Book Antiqua" w:hAnsi="Book Antiqua" w:cs="CG Omega"/>
          <w:b/>
          <w:sz w:val="20"/>
          <w:szCs w:val="20"/>
        </w:rPr>
        <w:tab/>
      </w:r>
      <w:r w:rsidRPr="00453798">
        <w:rPr>
          <w:rFonts w:ascii="Book Antiqua" w:hAnsi="Book Antiqua" w:cs="CG Omega"/>
          <w:b/>
          <w:sz w:val="20"/>
          <w:szCs w:val="20"/>
        </w:rPr>
        <w:tab/>
      </w:r>
      <w:r w:rsidRPr="00453798">
        <w:rPr>
          <w:rFonts w:ascii="Book Antiqua" w:hAnsi="Book Antiqua" w:cs="CG Omega"/>
          <w:b/>
          <w:sz w:val="20"/>
          <w:szCs w:val="20"/>
        </w:rPr>
        <w:tab/>
      </w:r>
      <w:r w:rsidRPr="00453798">
        <w:rPr>
          <w:rFonts w:ascii="Book Antiqua" w:hAnsi="Book Antiqua" w:cs="CG Omega"/>
          <w:b/>
          <w:sz w:val="20"/>
          <w:szCs w:val="20"/>
        </w:rPr>
        <w:tab/>
      </w:r>
      <w:r w:rsidRPr="00453798">
        <w:rPr>
          <w:rFonts w:ascii="Book Antiqua" w:hAnsi="Book Antiqua" w:cs="CG Omega"/>
          <w:b/>
          <w:sz w:val="20"/>
          <w:szCs w:val="20"/>
        </w:rPr>
        <w:tab/>
      </w:r>
      <w:r w:rsidRPr="00453798">
        <w:rPr>
          <w:rFonts w:ascii="Book Antiqua" w:hAnsi="Book Antiqua" w:cs="CG Omega"/>
          <w:b/>
          <w:sz w:val="20"/>
          <w:szCs w:val="20"/>
        </w:rPr>
        <w:tab/>
      </w:r>
      <w:r w:rsidRPr="00453798">
        <w:rPr>
          <w:rFonts w:ascii="Book Antiqua" w:hAnsi="Book Antiqua" w:cs="CG Omega"/>
          <w:b/>
          <w:sz w:val="20"/>
          <w:szCs w:val="20"/>
        </w:rPr>
        <w:tab/>
      </w:r>
      <w:r w:rsidRPr="00453798">
        <w:rPr>
          <w:rFonts w:ascii="Book Antiqua" w:hAnsi="Book Antiqua" w:cs="CG Omega"/>
          <w:b/>
          <w:sz w:val="20"/>
          <w:szCs w:val="20"/>
        </w:rPr>
        <w:tab/>
      </w:r>
      <w:r w:rsidRPr="00453798">
        <w:rPr>
          <w:rFonts w:ascii="Book Antiqua" w:hAnsi="Book Antiqua" w:cs="CG Omega"/>
          <w:b/>
          <w:sz w:val="20"/>
          <w:szCs w:val="20"/>
        </w:rPr>
        <w:tab/>
      </w:r>
      <w:r w:rsidRPr="00453798">
        <w:rPr>
          <w:rFonts w:ascii="Book Antiqua" w:hAnsi="Book Antiqua" w:cs="CG Omega"/>
          <w:b/>
          <w:sz w:val="20"/>
          <w:szCs w:val="20"/>
        </w:rPr>
        <w:tab/>
      </w:r>
      <w:r w:rsidRPr="00453798">
        <w:rPr>
          <w:rFonts w:ascii="Book Antiqua" w:hAnsi="Book Antiqua" w:cs="CG Omega"/>
          <w:b/>
          <w:sz w:val="20"/>
          <w:szCs w:val="20"/>
        </w:rPr>
        <w:tab/>
      </w:r>
      <w:r w:rsidRPr="00453798">
        <w:rPr>
          <w:rFonts w:ascii="Book Antiqua" w:hAnsi="Book Antiqua" w:cs="CG Omega"/>
          <w:b/>
          <w:sz w:val="20"/>
          <w:szCs w:val="20"/>
        </w:rPr>
        <w:tab/>
      </w:r>
      <w:r w:rsidRPr="00453798">
        <w:rPr>
          <w:rFonts w:ascii="Book Antiqua" w:hAnsi="Book Antiqua" w:cs="CG Omega"/>
          <w:b/>
          <w:sz w:val="20"/>
          <w:szCs w:val="20"/>
        </w:rPr>
        <w:tab/>
      </w:r>
      <w:r w:rsidRPr="00453798">
        <w:rPr>
          <w:rFonts w:ascii="Book Antiqua" w:hAnsi="Book Antiqua" w:cs="CG Omega"/>
          <w:b/>
          <w:sz w:val="20"/>
          <w:szCs w:val="20"/>
        </w:rPr>
        <w:tab/>
      </w:r>
      <w:r w:rsidRPr="00453798">
        <w:rPr>
          <w:rFonts w:ascii="Book Antiqua" w:hAnsi="Book Antiqua" w:cs="CG Omega"/>
          <w:b/>
          <w:sz w:val="20"/>
          <w:szCs w:val="20"/>
        </w:rPr>
        <w:tab/>
      </w:r>
      <w:r w:rsidRPr="00453798">
        <w:rPr>
          <w:rFonts w:ascii="Book Antiqua" w:hAnsi="Book Antiqua" w:cs="CG Omega"/>
          <w:b/>
          <w:sz w:val="20"/>
          <w:szCs w:val="20"/>
        </w:rPr>
        <w:tab/>
      </w:r>
      <w:r w:rsidRPr="00453798">
        <w:rPr>
          <w:rFonts w:ascii="Book Antiqua" w:hAnsi="Book Antiqua" w:cs="CG Omega"/>
          <w:b/>
          <w:sz w:val="20"/>
          <w:szCs w:val="20"/>
        </w:rPr>
        <w:tab/>
      </w:r>
      <w:r w:rsidRPr="00453798">
        <w:rPr>
          <w:rFonts w:ascii="Book Antiqua" w:hAnsi="Book Antiqua" w:cs="CG Omega"/>
          <w:b/>
          <w:sz w:val="20"/>
          <w:szCs w:val="20"/>
        </w:rPr>
        <w:tab/>
      </w:r>
      <w:r w:rsidRPr="00453798">
        <w:rPr>
          <w:rFonts w:ascii="Book Antiqua" w:hAnsi="Book Antiqua" w:cs="CG Omega"/>
          <w:b/>
          <w:sz w:val="20"/>
          <w:szCs w:val="20"/>
        </w:rPr>
        <w:tab/>
      </w:r>
      <w:r w:rsidRPr="00453798">
        <w:rPr>
          <w:rFonts w:ascii="Book Antiqua" w:hAnsi="Book Antiqua" w:cs="CG Omega"/>
          <w:b/>
          <w:sz w:val="20"/>
          <w:szCs w:val="20"/>
        </w:rPr>
        <w:tab/>
      </w:r>
      <w:r w:rsidRPr="00453798">
        <w:rPr>
          <w:rFonts w:ascii="Book Antiqua" w:hAnsi="Book Antiqua" w:cs="CG Omega"/>
          <w:b/>
          <w:sz w:val="20"/>
          <w:szCs w:val="20"/>
        </w:rPr>
        <w:tab/>
      </w:r>
      <w:r w:rsidRPr="00453798">
        <w:rPr>
          <w:rFonts w:ascii="Book Antiqua" w:hAnsi="Book Antiqua" w:cs="CG Omega"/>
          <w:b/>
          <w:sz w:val="20"/>
          <w:szCs w:val="20"/>
        </w:rPr>
        <w:tab/>
      </w:r>
      <w:r w:rsidRPr="00453798">
        <w:rPr>
          <w:rFonts w:ascii="Book Antiqua" w:hAnsi="Book Antiqua" w:cs="CG Omega"/>
          <w:b/>
          <w:sz w:val="20"/>
          <w:szCs w:val="20"/>
        </w:rPr>
        <w:tab/>
      </w:r>
      <w:r w:rsidRPr="00453798">
        <w:rPr>
          <w:rFonts w:ascii="Book Antiqua" w:hAnsi="Book Antiqua" w:cs="CG Omega"/>
          <w:b/>
          <w:sz w:val="20"/>
          <w:szCs w:val="20"/>
        </w:rPr>
        <w:tab/>
      </w:r>
      <w:r w:rsidRPr="00453798">
        <w:rPr>
          <w:rFonts w:ascii="Book Antiqua" w:hAnsi="Book Antiqua" w:cs="CG Omega"/>
          <w:b/>
          <w:sz w:val="20"/>
          <w:szCs w:val="20"/>
        </w:rPr>
        <w:tab/>
      </w:r>
      <w:r w:rsidRPr="00453798">
        <w:rPr>
          <w:rFonts w:ascii="Book Antiqua" w:hAnsi="Book Antiqua" w:cs="CG Omega"/>
          <w:b/>
          <w:sz w:val="20"/>
          <w:szCs w:val="20"/>
        </w:rPr>
        <w:tab/>
      </w:r>
      <w:r w:rsidRPr="00453798">
        <w:rPr>
          <w:rFonts w:ascii="Book Antiqua" w:hAnsi="Book Antiqua" w:cs="CG Omega"/>
          <w:b/>
          <w:sz w:val="20"/>
          <w:szCs w:val="20"/>
        </w:rPr>
        <w:tab/>
      </w:r>
      <w:r w:rsidRPr="00453798">
        <w:rPr>
          <w:rFonts w:ascii="Book Antiqua" w:hAnsi="Book Antiqua" w:cs="CG Omega"/>
          <w:b/>
          <w:sz w:val="20"/>
          <w:szCs w:val="20"/>
        </w:rPr>
        <w:tab/>
      </w:r>
      <w:r w:rsidRPr="00453798">
        <w:rPr>
          <w:rFonts w:ascii="Book Antiqua" w:hAnsi="Book Antiqua" w:cs="CG Omega"/>
          <w:b/>
          <w:sz w:val="20"/>
          <w:szCs w:val="20"/>
        </w:rPr>
        <w:tab/>
        <w:t xml:space="preserve">           </w:t>
      </w:r>
      <w:r w:rsidR="00453798">
        <w:rPr>
          <w:rFonts w:ascii="Book Antiqua" w:hAnsi="Book Antiqua" w:cs="CG Omega"/>
          <w:b/>
          <w:sz w:val="20"/>
          <w:szCs w:val="20"/>
        </w:rPr>
        <w:t xml:space="preserve">                    </w:t>
      </w:r>
      <w:r w:rsidRPr="00453798">
        <w:rPr>
          <w:rFonts w:ascii="Book Antiqua" w:hAnsi="Book Antiqua" w:cs="CG Omega"/>
          <w:b/>
          <w:sz w:val="20"/>
          <w:szCs w:val="20"/>
        </w:rPr>
        <w:t xml:space="preserve">  </w:t>
      </w:r>
      <w:r w:rsidRPr="00453798">
        <w:rPr>
          <w:rFonts w:ascii="Book Antiqua" w:hAnsi="Book Antiqua"/>
          <w:b/>
          <w:bCs w:val="0"/>
          <w:sz w:val="20"/>
          <w:szCs w:val="20"/>
        </w:rPr>
        <w:t>Jun’12 – Feb’13</w:t>
      </w:r>
    </w:p>
    <w:p w:rsidR="004F5083" w:rsidRPr="00453798" w:rsidRDefault="004F5083" w:rsidP="004F5083">
      <w:pPr>
        <w:widowControl w:val="0"/>
        <w:ind w:left="720" w:hanging="720"/>
        <w:jc w:val="left"/>
        <w:rPr>
          <w:rFonts w:ascii="Book Antiqua" w:hAnsi="Book Antiqua"/>
          <w:b/>
          <w:bCs w:val="0"/>
          <w:sz w:val="20"/>
          <w:szCs w:val="20"/>
        </w:rPr>
      </w:pPr>
    </w:p>
    <w:p w:rsidR="004F5083" w:rsidRPr="00453798" w:rsidRDefault="004F5083" w:rsidP="004F5083">
      <w:pPr>
        <w:widowControl w:val="0"/>
        <w:jc w:val="left"/>
        <w:rPr>
          <w:rFonts w:ascii="Book Antiqua" w:hAnsi="Book Antiqua"/>
          <w:b/>
          <w:bCs w:val="0"/>
          <w:sz w:val="20"/>
          <w:szCs w:val="20"/>
        </w:rPr>
      </w:pPr>
      <w:r w:rsidRPr="00453798">
        <w:rPr>
          <w:rFonts w:ascii="Book Antiqua" w:hAnsi="Book Antiqua"/>
          <w:b/>
          <w:bCs w:val="0"/>
          <w:sz w:val="20"/>
          <w:szCs w:val="20"/>
        </w:rPr>
        <w:t xml:space="preserve">Project: Targeted Interactions </w:t>
      </w:r>
    </w:p>
    <w:p w:rsidR="004F5083" w:rsidRPr="00453798" w:rsidRDefault="004F5083" w:rsidP="004F5083">
      <w:pPr>
        <w:widowControl w:val="0"/>
        <w:ind w:left="720" w:hanging="720"/>
        <w:jc w:val="left"/>
        <w:rPr>
          <w:rFonts w:ascii="Book Antiqua" w:hAnsi="Book Antiqua"/>
          <w:bCs w:val="0"/>
          <w:sz w:val="20"/>
          <w:szCs w:val="20"/>
        </w:rPr>
      </w:pPr>
      <w:r w:rsidRPr="00453798">
        <w:rPr>
          <w:rFonts w:ascii="Book Antiqua" w:hAnsi="Book Antiqua"/>
          <w:bCs w:val="0"/>
          <w:sz w:val="20"/>
          <w:szCs w:val="20"/>
        </w:rPr>
        <w:t xml:space="preserve">This application was used by Sears to send targeted emails and other promotions to customers based on certain rules.  </w:t>
      </w:r>
    </w:p>
    <w:p w:rsidR="004F5083" w:rsidRPr="00453798" w:rsidRDefault="004F5083" w:rsidP="004F5083">
      <w:pPr>
        <w:widowControl w:val="0"/>
        <w:jc w:val="left"/>
        <w:rPr>
          <w:rFonts w:ascii="Book Antiqua" w:hAnsi="Book Antiqua"/>
          <w:b/>
          <w:bCs w:val="0"/>
          <w:sz w:val="20"/>
          <w:szCs w:val="20"/>
        </w:rPr>
      </w:pPr>
    </w:p>
    <w:p w:rsidR="004F5083" w:rsidRPr="00453798" w:rsidRDefault="004F5083" w:rsidP="004F5083">
      <w:pPr>
        <w:widowControl w:val="0"/>
        <w:numPr>
          <w:ilvl w:val="0"/>
          <w:numId w:val="5"/>
        </w:numPr>
        <w:tabs>
          <w:tab w:val="clear" w:pos="360"/>
          <w:tab w:val="num" w:pos="0"/>
        </w:tabs>
        <w:ind w:left="0" w:firstLine="0"/>
        <w:jc w:val="left"/>
        <w:rPr>
          <w:rFonts w:ascii="Book Antiqua" w:hAnsi="Book Antiqua"/>
          <w:sz w:val="20"/>
          <w:szCs w:val="20"/>
        </w:rPr>
      </w:pPr>
      <w:r w:rsidRPr="00453798">
        <w:rPr>
          <w:rFonts w:ascii="Book Antiqua" w:hAnsi="Book Antiqua"/>
          <w:sz w:val="20"/>
          <w:szCs w:val="20"/>
        </w:rPr>
        <w:t xml:space="preserve">Managed a software development team of 5 members as a Team Lead in an ongoing project for various enhancements. The team members reported to me directly for any assistance or issues. </w:t>
      </w:r>
    </w:p>
    <w:p w:rsidR="004F5083" w:rsidRPr="00453798" w:rsidRDefault="004F5083" w:rsidP="004F5083">
      <w:pPr>
        <w:widowControl w:val="0"/>
        <w:numPr>
          <w:ilvl w:val="0"/>
          <w:numId w:val="5"/>
        </w:numPr>
        <w:tabs>
          <w:tab w:val="clear" w:pos="360"/>
          <w:tab w:val="num" w:pos="0"/>
        </w:tabs>
        <w:ind w:left="0" w:firstLine="0"/>
        <w:jc w:val="left"/>
        <w:rPr>
          <w:rFonts w:ascii="Book Antiqua" w:hAnsi="Book Antiqua"/>
          <w:sz w:val="20"/>
          <w:szCs w:val="20"/>
        </w:rPr>
      </w:pPr>
      <w:r w:rsidRPr="00453798">
        <w:rPr>
          <w:rFonts w:ascii="Book Antiqua" w:hAnsi="Book Antiqua"/>
          <w:sz w:val="20"/>
          <w:szCs w:val="20"/>
        </w:rPr>
        <w:t xml:space="preserve">Analysis of different requirements provided by client and estimation of work, assignment of tasks to individual team members. </w:t>
      </w:r>
    </w:p>
    <w:p w:rsidR="004F5083" w:rsidRPr="00453798" w:rsidRDefault="004F5083" w:rsidP="004F5083">
      <w:pPr>
        <w:widowControl w:val="0"/>
        <w:numPr>
          <w:ilvl w:val="0"/>
          <w:numId w:val="5"/>
        </w:numPr>
        <w:tabs>
          <w:tab w:val="clear" w:pos="360"/>
          <w:tab w:val="num" w:pos="0"/>
        </w:tabs>
        <w:ind w:left="0" w:firstLine="0"/>
        <w:jc w:val="left"/>
        <w:rPr>
          <w:rFonts w:ascii="Book Antiqua" w:hAnsi="Book Antiqua"/>
          <w:sz w:val="20"/>
          <w:szCs w:val="20"/>
        </w:rPr>
      </w:pPr>
      <w:r w:rsidRPr="00453798">
        <w:rPr>
          <w:rFonts w:ascii="Book Antiqua" w:hAnsi="Book Antiqua"/>
          <w:sz w:val="20"/>
          <w:szCs w:val="20"/>
        </w:rPr>
        <w:t>Review of design, test plans and code review. Helped team members with coding whenever required.</w:t>
      </w:r>
    </w:p>
    <w:p w:rsidR="004F5083" w:rsidRPr="00453798" w:rsidRDefault="004F5083" w:rsidP="004F5083">
      <w:pPr>
        <w:widowControl w:val="0"/>
        <w:jc w:val="left"/>
        <w:rPr>
          <w:rFonts w:ascii="Book Antiqua" w:hAnsi="Book Antiqua"/>
          <w:sz w:val="20"/>
          <w:szCs w:val="20"/>
        </w:rPr>
      </w:pPr>
    </w:p>
    <w:p w:rsidR="004F5083" w:rsidRPr="00453798" w:rsidRDefault="004F5083" w:rsidP="004F5083">
      <w:pPr>
        <w:rPr>
          <w:rFonts w:ascii="Book Antiqua" w:hAnsi="Book Antiqua"/>
          <w:sz w:val="20"/>
          <w:szCs w:val="20"/>
        </w:rPr>
      </w:pPr>
      <w:r w:rsidRPr="00453798">
        <w:rPr>
          <w:rFonts w:ascii="Book Antiqua" w:hAnsi="Book Antiqua"/>
          <w:b/>
          <w:sz w:val="20"/>
          <w:szCs w:val="20"/>
        </w:rPr>
        <w:t>Environment</w:t>
      </w:r>
      <w:r w:rsidRPr="00453798">
        <w:rPr>
          <w:rFonts w:ascii="Book Antiqua" w:hAnsi="Book Antiqua"/>
          <w:sz w:val="20"/>
          <w:szCs w:val="20"/>
        </w:rPr>
        <w:t xml:space="preserve">: Java 1.6, </w:t>
      </w:r>
      <w:proofErr w:type="gramStart"/>
      <w:r w:rsidRPr="00453798">
        <w:rPr>
          <w:rFonts w:ascii="Book Antiqua" w:hAnsi="Book Antiqua"/>
          <w:sz w:val="20"/>
          <w:szCs w:val="20"/>
        </w:rPr>
        <w:t>Spring</w:t>
      </w:r>
      <w:proofErr w:type="gramEnd"/>
      <w:r w:rsidRPr="00453798">
        <w:rPr>
          <w:rFonts w:ascii="Book Antiqua" w:hAnsi="Book Antiqua"/>
          <w:sz w:val="20"/>
          <w:szCs w:val="20"/>
        </w:rPr>
        <w:t>, Hibernate, REST services, JIRA, Eclipse.</w:t>
      </w:r>
    </w:p>
    <w:p w:rsidR="004F5083" w:rsidRPr="00453798" w:rsidRDefault="004F5083" w:rsidP="004F5083">
      <w:pPr>
        <w:pBdr>
          <w:bottom w:val="single" w:sz="4" w:space="1" w:color="auto"/>
        </w:pBdr>
        <w:rPr>
          <w:rFonts w:ascii="Book Antiqua" w:hAnsi="Book Antiqua"/>
          <w:sz w:val="20"/>
          <w:szCs w:val="20"/>
        </w:rPr>
      </w:pPr>
    </w:p>
    <w:p w:rsidR="004F5083" w:rsidRPr="00453798" w:rsidRDefault="009C63E2" w:rsidP="004F5083">
      <w:pPr>
        <w:widowControl w:val="0"/>
        <w:jc w:val="left"/>
        <w:rPr>
          <w:rFonts w:ascii="Book Antiqua" w:hAnsi="Book Antiqua"/>
          <w:bCs w:val="0"/>
          <w:sz w:val="20"/>
          <w:szCs w:val="20"/>
        </w:rPr>
      </w:pPr>
      <w:r w:rsidRPr="009C63E2">
        <w:rPr>
          <w:rFonts w:ascii="Book Antiqua" w:hAnsi="Book Antiqua"/>
          <w:b/>
          <w:sz w:val="20"/>
          <w:szCs w:val="20"/>
        </w:rPr>
        <w:t>Ryder systems</w:t>
      </w:r>
      <w:r w:rsidR="004F5083" w:rsidRPr="00453798">
        <w:rPr>
          <w:rFonts w:ascii="Book Antiqua" w:hAnsi="Book Antiqua"/>
          <w:b/>
          <w:bCs w:val="0"/>
          <w:sz w:val="20"/>
          <w:szCs w:val="20"/>
        </w:rPr>
        <w:t xml:space="preserve">, </w:t>
      </w:r>
      <w:proofErr w:type="gramStart"/>
      <w:r>
        <w:rPr>
          <w:rFonts w:ascii="Book Antiqua" w:hAnsi="Book Antiqua"/>
          <w:b/>
          <w:bCs w:val="0"/>
          <w:sz w:val="20"/>
          <w:szCs w:val="20"/>
        </w:rPr>
        <w:t>Doral ,</w:t>
      </w:r>
      <w:proofErr w:type="gramEnd"/>
      <w:r>
        <w:rPr>
          <w:rFonts w:ascii="Book Antiqua" w:hAnsi="Book Antiqua"/>
          <w:b/>
          <w:bCs w:val="0"/>
          <w:sz w:val="20"/>
          <w:szCs w:val="20"/>
        </w:rPr>
        <w:t xml:space="preserve"> Miami</w:t>
      </w:r>
      <w:r w:rsidRPr="00453798">
        <w:rPr>
          <w:rFonts w:ascii="Book Antiqua" w:hAnsi="Book Antiqua"/>
          <w:b/>
          <w:bCs w:val="0"/>
          <w:sz w:val="20"/>
          <w:szCs w:val="20"/>
        </w:rPr>
        <w:tab/>
      </w:r>
    </w:p>
    <w:p w:rsidR="004F5083" w:rsidRPr="00453798" w:rsidRDefault="004F5083" w:rsidP="004F5083">
      <w:pPr>
        <w:widowControl w:val="0"/>
        <w:ind w:left="720" w:hanging="720"/>
        <w:jc w:val="left"/>
        <w:rPr>
          <w:rFonts w:ascii="Book Antiqua" w:hAnsi="Book Antiqua"/>
          <w:b/>
          <w:bCs w:val="0"/>
          <w:sz w:val="20"/>
          <w:szCs w:val="20"/>
        </w:rPr>
      </w:pPr>
      <w:r w:rsidRPr="00453798">
        <w:rPr>
          <w:rFonts w:ascii="Book Antiqua" w:hAnsi="Book Antiqua"/>
          <w:b/>
          <w:bCs w:val="0"/>
          <w:sz w:val="20"/>
          <w:szCs w:val="20"/>
        </w:rPr>
        <w:t>Software Engineer</w:t>
      </w:r>
      <w:r w:rsidRPr="00453798">
        <w:rPr>
          <w:rFonts w:ascii="Book Antiqua" w:hAnsi="Book Antiqua"/>
          <w:b/>
          <w:bCs w:val="0"/>
          <w:sz w:val="20"/>
          <w:szCs w:val="20"/>
        </w:rPr>
        <w:tab/>
      </w:r>
      <w:r w:rsidRPr="00453798">
        <w:rPr>
          <w:rFonts w:ascii="Book Antiqua" w:hAnsi="Book Antiqua"/>
          <w:b/>
          <w:bCs w:val="0"/>
          <w:sz w:val="20"/>
          <w:szCs w:val="20"/>
        </w:rPr>
        <w:tab/>
      </w:r>
      <w:r w:rsidRPr="00453798">
        <w:rPr>
          <w:rFonts w:ascii="Book Antiqua" w:hAnsi="Book Antiqua"/>
          <w:b/>
          <w:bCs w:val="0"/>
          <w:sz w:val="20"/>
          <w:szCs w:val="20"/>
        </w:rPr>
        <w:tab/>
      </w:r>
      <w:r w:rsidRPr="00453798">
        <w:rPr>
          <w:rFonts w:ascii="Book Antiqua" w:hAnsi="Book Antiqua"/>
          <w:b/>
          <w:bCs w:val="0"/>
          <w:sz w:val="20"/>
          <w:szCs w:val="20"/>
        </w:rPr>
        <w:tab/>
      </w:r>
      <w:r w:rsidRPr="00453798">
        <w:rPr>
          <w:rFonts w:ascii="Book Antiqua" w:hAnsi="Book Antiqua"/>
          <w:b/>
          <w:bCs w:val="0"/>
          <w:sz w:val="20"/>
          <w:szCs w:val="20"/>
        </w:rPr>
        <w:tab/>
      </w:r>
      <w:r w:rsidRPr="00453798">
        <w:rPr>
          <w:rFonts w:ascii="Book Antiqua" w:hAnsi="Book Antiqua"/>
          <w:b/>
          <w:bCs w:val="0"/>
          <w:sz w:val="20"/>
          <w:szCs w:val="20"/>
        </w:rPr>
        <w:tab/>
      </w:r>
      <w:r w:rsidRPr="00453798">
        <w:rPr>
          <w:rFonts w:ascii="Book Antiqua" w:hAnsi="Book Antiqua"/>
          <w:b/>
          <w:bCs w:val="0"/>
          <w:sz w:val="20"/>
          <w:szCs w:val="20"/>
        </w:rPr>
        <w:tab/>
      </w:r>
      <w:r w:rsidRPr="00453798">
        <w:rPr>
          <w:rFonts w:ascii="Book Antiqua" w:hAnsi="Book Antiqua"/>
          <w:b/>
          <w:bCs w:val="0"/>
          <w:sz w:val="20"/>
          <w:szCs w:val="20"/>
        </w:rPr>
        <w:tab/>
      </w:r>
      <w:r w:rsidRPr="00453798">
        <w:rPr>
          <w:rFonts w:ascii="Book Antiqua" w:hAnsi="Book Antiqua"/>
          <w:b/>
          <w:bCs w:val="0"/>
          <w:sz w:val="20"/>
          <w:szCs w:val="20"/>
        </w:rPr>
        <w:tab/>
      </w:r>
      <w:r w:rsidRPr="00453798">
        <w:rPr>
          <w:rFonts w:ascii="Book Antiqua" w:hAnsi="Book Antiqua"/>
          <w:b/>
          <w:bCs w:val="0"/>
          <w:sz w:val="20"/>
          <w:szCs w:val="20"/>
        </w:rPr>
        <w:tab/>
      </w:r>
      <w:r w:rsidRPr="00453798">
        <w:rPr>
          <w:rFonts w:ascii="Book Antiqua" w:hAnsi="Book Antiqua"/>
          <w:b/>
          <w:bCs w:val="0"/>
          <w:sz w:val="20"/>
          <w:szCs w:val="20"/>
        </w:rPr>
        <w:tab/>
      </w:r>
      <w:r w:rsidRPr="00453798">
        <w:rPr>
          <w:rFonts w:ascii="Book Antiqua" w:hAnsi="Book Antiqua"/>
          <w:b/>
          <w:bCs w:val="0"/>
          <w:sz w:val="20"/>
          <w:szCs w:val="20"/>
        </w:rPr>
        <w:tab/>
      </w:r>
      <w:r w:rsidRPr="00453798">
        <w:rPr>
          <w:rFonts w:ascii="Book Antiqua" w:hAnsi="Book Antiqua"/>
          <w:b/>
          <w:bCs w:val="0"/>
          <w:sz w:val="20"/>
          <w:szCs w:val="20"/>
        </w:rPr>
        <w:tab/>
      </w:r>
      <w:r w:rsidRPr="00453798">
        <w:rPr>
          <w:rFonts w:ascii="Book Antiqua" w:hAnsi="Book Antiqua"/>
          <w:b/>
          <w:bCs w:val="0"/>
          <w:sz w:val="20"/>
          <w:szCs w:val="20"/>
        </w:rPr>
        <w:tab/>
      </w:r>
      <w:r w:rsidRPr="00453798">
        <w:rPr>
          <w:rFonts w:ascii="Book Antiqua" w:hAnsi="Book Antiqua"/>
          <w:b/>
          <w:bCs w:val="0"/>
          <w:sz w:val="20"/>
          <w:szCs w:val="20"/>
        </w:rPr>
        <w:tab/>
      </w:r>
      <w:r w:rsidRPr="00453798">
        <w:rPr>
          <w:rFonts w:ascii="Book Antiqua" w:hAnsi="Book Antiqua"/>
          <w:b/>
          <w:bCs w:val="0"/>
          <w:sz w:val="20"/>
          <w:szCs w:val="20"/>
        </w:rPr>
        <w:tab/>
      </w:r>
      <w:r w:rsidRPr="00453798">
        <w:rPr>
          <w:rFonts w:ascii="Book Antiqua" w:hAnsi="Book Antiqua"/>
          <w:b/>
          <w:bCs w:val="0"/>
          <w:sz w:val="20"/>
          <w:szCs w:val="20"/>
        </w:rPr>
        <w:tab/>
      </w:r>
      <w:r w:rsidRPr="00453798">
        <w:rPr>
          <w:rFonts w:ascii="Book Antiqua" w:hAnsi="Book Antiqua"/>
          <w:b/>
          <w:bCs w:val="0"/>
          <w:sz w:val="20"/>
          <w:szCs w:val="20"/>
        </w:rPr>
        <w:tab/>
      </w:r>
      <w:r w:rsidRPr="00453798">
        <w:rPr>
          <w:rFonts w:ascii="Book Antiqua" w:hAnsi="Book Antiqua"/>
          <w:b/>
          <w:bCs w:val="0"/>
          <w:sz w:val="20"/>
          <w:szCs w:val="20"/>
        </w:rPr>
        <w:tab/>
      </w:r>
      <w:r w:rsidRPr="00453798">
        <w:rPr>
          <w:rFonts w:ascii="Book Antiqua" w:hAnsi="Book Antiqua"/>
          <w:b/>
          <w:bCs w:val="0"/>
          <w:sz w:val="20"/>
          <w:szCs w:val="20"/>
        </w:rPr>
        <w:tab/>
      </w:r>
      <w:r w:rsidRPr="00453798">
        <w:rPr>
          <w:rFonts w:ascii="Book Antiqua" w:hAnsi="Book Antiqua"/>
          <w:b/>
          <w:bCs w:val="0"/>
          <w:sz w:val="20"/>
          <w:szCs w:val="20"/>
        </w:rPr>
        <w:tab/>
      </w:r>
      <w:r w:rsidRPr="00453798">
        <w:rPr>
          <w:rFonts w:ascii="Book Antiqua" w:hAnsi="Book Antiqua"/>
          <w:b/>
          <w:bCs w:val="0"/>
          <w:sz w:val="20"/>
          <w:szCs w:val="20"/>
        </w:rPr>
        <w:tab/>
      </w:r>
      <w:r w:rsidRPr="00453798">
        <w:rPr>
          <w:rFonts w:ascii="Book Antiqua" w:hAnsi="Book Antiqua"/>
          <w:b/>
          <w:bCs w:val="0"/>
          <w:sz w:val="20"/>
          <w:szCs w:val="20"/>
        </w:rPr>
        <w:tab/>
      </w:r>
      <w:r w:rsidRPr="00453798">
        <w:rPr>
          <w:rFonts w:ascii="Book Antiqua" w:hAnsi="Book Antiqua"/>
          <w:b/>
          <w:bCs w:val="0"/>
          <w:sz w:val="20"/>
          <w:szCs w:val="20"/>
        </w:rPr>
        <w:tab/>
      </w:r>
      <w:r w:rsidRPr="00453798">
        <w:rPr>
          <w:rFonts w:ascii="Book Antiqua" w:hAnsi="Book Antiqua"/>
          <w:b/>
          <w:bCs w:val="0"/>
          <w:sz w:val="20"/>
          <w:szCs w:val="20"/>
        </w:rPr>
        <w:tab/>
      </w:r>
      <w:r w:rsidRPr="00453798">
        <w:rPr>
          <w:rFonts w:ascii="Book Antiqua" w:hAnsi="Book Antiqua"/>
          <w:b/>
          <w:bCs w:val="0"/>
          <w:sz w:val="20"/>
          <w:szCs w:val="20"/>
        </w:rPr>
        <w:tab/>
      </w:r>
      <w:r w:rsidRPr="00453798">
        <w:rPr>
          <w:rFonts w:ascii="Book Antiqua" w:hAnsi="Book Antiqua"/>
          <w:b/>
          <w:bCs w:val="0"/>
          <w:sz w:val="20"/>
          <w:szCs w:val="20"/>
        </w:rPr>
        <w:tab/>
      </w:r>
      <w:r w:rsidRPr="00453798">
        <w:rPr>
          <w:rFonts w:ascii="Book Antiqua" w:hAnsi="Book Antiqua"/>
          <w:b/>
          <w:bCs w:val="0"/>
          <w:sz w:val="20"/>
          <w:szCs w:val="20"/>
        </w:rPr>
        <w:tab/>
      </w:r>
      <w:r w:rsidRPr="00453798">
        <w:rPr>
          <w:rFonts w:ascii="Book Antiqua" w:hAnsi="Book Antiqua"/>
          <w:b/>
          <w:bCs w:val="0"/>
          <w:sz w:val="20"/>
          <w:szCs w:val="20"/>
        </w:rPr>
        <w:tab/>
      </w:r>
      <w:r w:rsidRPr="00453798">
        <w:rPr>
          <w:rFonts w:ascii="Book Antiqua" w:hAnsi="Book Antiqua"/>
          <w:b/>
          <w:bCs w:val="0"/>
          <w:sz w:val="20"/>
          <w:szCs w:val="20"/>
        </w:rPr>
        <w:tab/>
      </w:r>
      <w:r w:rsidRPr="00453798">
        <w:rPr>
          <w:rFonts w:ascii="Book Antiqua" w:hAnsi="Book Antiqua"/>
          <w:b/>
          <w:bCs w:val="0"/>
          <w:sz w:val="20"/>
          <w:szCs w:val="20"/>
        </w:rPr>
        <w:tab/>
      </w:r>
      <w:r w:rsidRPr="00453798">
        <w:rPr>
          <w:rFonts w:ascii="Book Antiqua" w:hAnsi="Book Antiqua"/>
          <w:b/>
          <w:bCs w:val="0"/>
          <w:sz w:val="20"/>
          <w:szCs w:val="20"/>
        </w:rPr>
        <w:tab/>
      </w:r>
      <w:r w:rsidR="00453798">
        <w:rPr>
          <w:rFonts w:ascii="Book Antiqua" w:hAnsi="Book Antiqua"/>
          <w:b/>
          <w:bCs w:val="0"/>
          <w:sz w:val="20"/>
          <w:szCs w:val="20"/>
        </w:rPr>
        <w:t xml:space="preserve">                   </w:t>
      </w:r>
      <w:r w:rsidRPr="00453798">
        <w:rPr>
          <w:rFonts w:ascii="Book Antiqua" w:hAnsi="Book Antiqua"/>
          <w:b/>
          <w:bCs w:val="0"/>
          <w:sz w:val="20"/>
          <w:szCs w:val="20"/>
        </w:rPr>
        <w:t xml:space="preserve">   Jan’12 – Jun’12</w:t>
      </w:r>
    </w:p>
    <w:p w:rsidR="004F5083" w:rsidRPr="00453798" w:rsidRDefault="004F5083" w:rsidP="004F5083">
      <w:pPr>
        <w:widowControl w:val="0"/>
        <w:ind w:left="720" w:hanging="720"/>
        <w:jc w:val="left"/>
        <w:rPr>
          <w:rFonts w:ascii="Book Antiqua" w:hAnsi="Book Antiqua"/>
          <w:b/>
          <w:bCs w:val="0"/>
          <w:sz w:val="20"/>
          <w:szCs w:val="20"/>
        </w:rPr>
      </w:pPr>
    </w:p>
    <w:p w:rsidR="004F5083" w:rsidRPr="00453798" w:rsidRDefault="004F5083" w:rsidP="004F5083">
      <w:pPr>
        <w:widowControl w:val="0"/>
        <w:jc w:val="left"/>
        <w:rPr>
          <w:rFonts w:ascii="Book Antiqua" w:hAnsi="Book Antiqua"/>
          <w:b/>
          <w:bCs w:val="0"/>
          <w:sz w:val="20"/>
          <w:szCs w:val="20"/>
        </w:rPr>
      </w:pPr>
      <w:r w:rsidRPr="00453798">
        <w:rPr>
          <w:rFonts w:ascii="Book Antiqua" w:hAnsi="Book Antiqua"/>
          <w:b/>
          <w:bCs w:val="0"/>
          <w:sz w:val="20"/>
          <w:szCs w:val="20"/>
        </w:rPr>
        <w:t>Project</w:t>
      </w:r>
      <w:r w:rsidRPr="00453798">
        <w:rPr>
          <w:rFonts w:ascii="Book Antiqua" w:hAnsi="Book Antiqua"/>
          <w:bCs w:val="0"/>
          <w:sz w:val="20"/>
          <w:szCs w:val="20"/>
        </w:rPr>
        <w:t xml:space="preserve">: </w:t>
      </w:r>
      <w:r w:rsidRPr="00453798">
        <w:rPr>
          <w:rFonts w:ascii="Book Antiqua" w:hAnsi="Book Antiqua"/>
          <w:b/>
          <w:bCs w:val="0"/>
          <w:sz w:val="20"/>
          <w:szCs w:val="20"/>
        </w:rPr>
        <w:t>Common Error Services Web User Interface</w:t>
      </w:r>
      <w:r w:rsidRPr="00453798">
        <w:rPr>
          <w:rFonts w:ascii="Book Antiqua" w:hAnsi="Book Antiqua"/>
          <w:b/>
          <w:bCs w:val="0"/>
          <w:sz w:val="20"/>
          <w:szCs w:val="20"/>
        </w:rPr>
        <w:tab/>
      </w:r>
    </w:p>
    <w:p w:rsidR="004F5083" w:rsidRPr="00453798" w:rsidRDefault="004F5083" w:rsidP="004F5083">
      <w:pPr>
        <w:widowControl w:val="0"/>
        <w:jc w:val="left"/>
        <w:rPr>
          <w:rFonts w:ascii="Book Antiqua" w:hAnsi="Book Antiqua"/>
          <w:bCs w:val="0"/>
          <w:sz w:val="20"/>
          <w:szCs w:val="20"/>
        </w:rPr>
      </w:pPr>
      <w:r w:rsidRPr="00453798">
        <w:rPr>
          <w:rFonts w:ascii="Book Antiqua" w:hAnsi="Book Antiqua"/>
          <w:bCs w:val="0"/>
          <w:sz w:val="20"/>
          <w:szCs w:val="20"/>
        </w:rPr>
        <w:t xml:space="preserve">This application was used to recover from specific message errors within Nike environment. </w:t>
      </w:r>
    </w:p>
    <w:p w:rsidR="004F5083" w:rsidRPr="00453798" w:rsidRDefault="004F5083" w:rsidP="004F5083">
      <w:pPr>
        <w:widowControl w:val="0"/>
        <w:jc w:val="left"/>
        <w:rPr>
          <w:rFonts w:ascii="Book Antiqua" w:hAnsi="Book Antiqua"/>
          <w:b/>
          <w:bCs w:val="0"/>
          <w:sz w:val="20"/>
          <w:szCs w:val="20"/>
        </w:rPr>
      </w:pPr>
    </w:p>
    <w:p w:rsidR="004F5083" w:rsidRPr="00453798" w:rsidRDefault="004F5083" w:rsidP="004F5083">
      <w:pPr>
        <w:widowControl w:val="0"/>
        <w:numPr>
          <w:ilvl w:val="0"/>
          <w:numId w:val="5"/>
        </w:numPr>
        <w:tabs>
          <w:tab w:val="clear" w:pos="360"/>
          <w:tab w:val="num" w:pos="0"/>
        </w:tabs>
        <w:ind w:left="0" w:firstLine="0"/>
        <w:jc w:val="left"/>
        <w:rPr>
          <w:rFonts w:ascii="Book Antiqua" w:hAnsi="Book Antiqua"/>
          <w:sz w:val="20"/>
          <w:szCs w:val="20"/>
        </w:rPr>
      </w:pPr>
      <w:r w:rsidRPr="00453798">
        <w:rPr>
          <w:rFonts w:ascii="Book Antiqua" w:hAnsi="Book Antiqua"/>
          <w:sz w:val="20"/>
          <w:szCs w:val="20"/>
        </w:rPr>
        <w:t xml:space="preserve">Created design of the web interface. Identified the technologies to be used and provided prototypes for the different screens involved. I was the only developer on this project and delivered the project on time. </w:t>
      </w:r>
    </w:p>
    <w:p w:rsidR="004F5083" w:rsidRPr="00453798" w:rsidRDefault="004F5083" w:rsidP="004F5083">
      <w:pPr>
        <w:widowControl w:val="0"/>
        <w:numPr>
          <w:ilvl w:val="0"/>
          <w:numId w:val="5"/>
        </w:numPr>
        <w:tabs>
          <w:tab w:val="clear" w:pos="360"/>
          <w:tab w:val="num" w:pos="0"/>
        </w:tabs>
        <w:ind w:left="0" w:firstLine="0"/>
        <w:jc w:val="left"/>
        <w:rPr>
          <w:rFonts w:ascii="Book Antiqua" w:hAnsi="Book Antiqua"/>
          <w:sz w:val="20"/>
          <w:szCs w:val="20"/>
        </w:rPr>
      </w:pPr>
      <w:r w:rsidRPr="00453798">
        <w:rPr>
          <w:rFonts w:ascii="Book Antiqua" w:hAnsi="Book Antiqua"/>
          <w:sz w:val="20"/>
          <w:szCs w:val="20"/>
        </w:rPr>
        <w:t xml:space="preserve">Development and self-testing of different layers of the application including presentation, controller and persistence layer. This involved message queues, Java, </w:t>
      </w:r>
      <w:proofErr w:type="gramStart"/>
      <w:r w:rsidRPr="00453798">
        <w:rPr>
          <w:rFonts w:ascii="Book Antiqua" w:hAnsi="Book Antiqua"/>
          <w:sz w:val="20"/>
          <w:szCs w:val="20"/>
        </w:rPr>
        <w:t>Spring</w:t>
      </w:r>
      <w:proofErr w:type="gramEnd"/>
      <w:r w:rsidRPr="00453798">
        <w:rPr>
          <w:rFonts w:ascii="Book Antiqua" w:hAnsi="Book Antiqua"/>
          <w:sz w:val="20"/>
          <w:szCs w:val="20"/>
        </w:rPr>
        <w:t xml:space="preserve"> and Hibernate technologies. </w:t>
      </w:r>
    </w:p>
    <w:p w:rsidR="004F5083" w:rsidRPr="00453798" w:rsidRDefault="004F5083" w:rsidP="004F5083">
      <w:pPr>
        <w:widowControl w:val="0"/>
        <w:numPr>
          <w:ilvl w:val="0"/>
          <w:numId w:val="5"/>
        </w:numPr>
        <w:tabs>
          <w:tab w:val="clear" w:pos="360"/>
          <w:tab w:val="num" w:pos="0"/>
        </w:tabs>
        <w:ind w:left="0" w:firstLine="0"/>
        <w:jc w:val="left"/>
        <w:rPr>
          <w:rFonts w:ascii="Book Antiqua" w:hAnsi="Book Antiqua"/>
          <w:sz w:val="20"/>
          <w:szCs w:val="20"/>
        </w:rPr>
      </w:pPr>
      <w:r w:rsidRPr="00453798">
        <w:rPr>
          <w:rFonts w:ascii="Book Antiqua" w:hAnsi="Book Antiqua"/>
          <w:sz w:val="20"/>
          <w:szCs w:val="20"/>
        </w:rPr>
        <w:t>Testing of the modules developed for this project as a sole developer.</w:t>
      </w:r>
    </w:p>
    <w:p w:rsidR="004F5083" w:rsidRPr="00453798" w:rsidRDefault="004F5083" w:rsidP="004F5083">
      <w:pPr>
        <w:rPr>
          <w:rFonts w:ascii="Book Antiqua" w:hAnsi="Book Antiqua"/>
          <w:b/>
          <w:sz w:val="20"/>
          <w:szCs w:val="20"/>
        </w:rPr>
      </w:pPr>
    </w:p>
    <w:p w:rsidR="004F5083" w:rsidRPr="00453798" w:rsidRDefault="004F5083" w:rsidP="004F5083">
      <w:pPr>
        <w:rPr>
          <w:rFonts w:ascii="Book Antiqua" w:hAnsi="Book Antiqua"/>
          <w:sz w:val="20"/>
          <w:szCs w:val="20"/>
        </w:rPr>
      </w:pPr>
      <w:r w:rsidRPr="00453798">
        <w:rPr>
          <w:rFonts w:ascii="Book Antiqua" w:hAnsi="Book Antiqua"/>
          <w:b/>
          <w:sz w:val="20"/>
          <w:szCs w:val="20"/>
        </w:rPr>
        <w:t>Environment</w:t>
      </w:r>
      <w:r w:rsidRPr="00453798">
        <w:rPr>
          <w:rFonts w:ascii="Book Antiqua" w:hAnsi="Book Antiqua"/>
          <w:sz w:val="20"/>
          <w:szCs w:val="20"/>
        </w:rPr>
        <w:t xml:space="preserve">: Java 1.6, </w:t>
      </w:r>
      <w:proofErr w:type="gramStart"/>
      <w:r w:rsidRPr="00453798">
        <w:rPr>
          <w:rFonts w:ascii="Book Antiqua" w:hAnsi="Book Antiqua"/>
          <w:sz w:val="20"/>
          <w:szCs w:val="20"/>
        </w:rPr>
        <w:t>Spring</w:t>
      </w:r>
      <w:proofErr w:type="gramEnd"/>
      <w:r w:rsidRPr="00453798">
        <w:rPr>
          <w:rFonts w:ascii="Book Antiqua" w:hAnsi="Book Antiqua"/>
          <w:sz w:val="20"/>
          <w:szCs w:val="20"/>
        </w:rPr>
        <w:t>, Hibernate, Message Queues, JIRA, Eclipse.</w:t>
      </w:r>
    </w:p>
    <w:p w:rsidR="004F5083" w:rsidRPr="00453798" w:rsidRDefault="004F5083" w:rsidP="004F5083">
      <w:pPr>
        <w:pBdr>
          <w:bottom w:val="single" w:sz="4" w:space="1" w:color="auto"/>
        </w:pBdr>
        <w:rPr>
          <w:rFonts w:ascii="Book Antiqua" w:hAnsi="Book Antiqua"/>
          <w:sz w:val="20"/>
          <w:szCs w:val="20"/>
        </w:rPr>
      </w:pPr>
    </w:p>
    <w:p w:rsidR="00747D8F" w:rsidRPr="00453798" w:rsidRDefault="00747D8F" w:rsidP="009D510D">
      <w:pPr>
        <w:widowControl w:val="0"/>
        <w:jc w:val="left"/>
        <w:rPr>
          <w:rFonts w:ascii="Book Antiqua" w:hAnsi="Book Antiqua"/>
          <w:b/>
          <w:sz w:val="20"/>
          <w:szCs w:val="20"/>
          <w:u w:val="single"/>
        </w:rPr>
      </w:pPr>
    </w:p>
    <w:p w:rsidR="00335361" w:rsidRPr="00453798" w:rsidRDefault="009C63E2" w:rsidP="00335361">
      <w:pPr>
        <w:widowControl w:val="0"/>
        <w:jc w:val="left"/>
        <w:rPr>
          <w:rFonts w:ascii="Book Antiqua" w:hAnsi="Book Antiqua"/>
          <w:sz w:val="20"/>
          <w:szCs w:val="20"/>
        </w:rPr>
      </w:pPr>
      <w:r w:rsidRPr="009C63E2">
        <w:rPr>
          <w:rFonts w:ascii="Book Antiqua" w:hAnsi="Book Antiqua"/>
          <w:b/>
          <w:sz w:val="20"/>
          <w:szCs w:val="20"/>
        </w:rPr>
        <w:t>Duke Energy</w:t>
      </w:r>
      <w:r w:rsidR="00335361" w:rsidRPr="00453798">
        <w:rPr>
          <w:rFonts w:ascii="Book Antiqua" w:hAnsi="Book Antiqua"/>
          <w:b/>
          <w:bCs w:val="0"/>
          <w:sz w:val="20"/>
          <w:szCs w:val="20"/>
        </w:rPr>
        <w:t xml:space="preserve">, </w:t>
      </w:r>
      <w:r w:rsidRPr="009C63E2">
        <w:rPr>
          <w:rFonts w:ascii="Book Antiqua" w:hAnsi="Book Antiqua"/>
          <w:b/>
          <w:sz w:val="20"/>
          <w:szCs w:val="20"/>
        </w:rPr>
        <w:t>Charlotte</w:t>
      </w:r>
      <w:r w:rsidR="00335361" w:rsidRPr="00453798">
        <w:rPr>
          <w:rFonts w:ascii="Book Antiqua" w:hAnsi="Book Antiqua"/>
          <w:b/>
          <w:bCs w:val="0"/>
          <w:sz w:val="20"/>
          <w:szCs w:val="20"/>
        </w:rPr>
        <w:t xml:space="preserve">, </w:t>
      </w:r>
      <w:r>
        <w:rPr>
          <w:rFonts w:ascii="Book Antiqua" w:hAnsi="Book Antiqua"/>
          <w:b/>
          <w:bCs w:val="0"/>
          <w:sz w:val="20"/>
          <w:szCs w:val="20"/>
        </w:rPr>
        <w:t>NC</w:t>
      </w:r>
    </w:p>
    <w:p w:rsidR="00335361" w:rsidRPr="00453798" w:rsidRDefault="00335361" w:rsidP="00335361">
      <w:pPr>
        <w:widowControl w:val="0"/>
        <w:jc w:val="left"/>
        <w:rPr>
          <w:rFonts w:ascii="Book Antiqua" w:hAnsi="Book Antiqua"/>
          <w:b/>
          <w:bCs w:val="0"/>
          <w:sz w:val="20"/>
          <w:szCs w:val="20"/>
        </w:rPr>
      </w:pPr>
      <w:r w:rsidRPr="00453798">
        <w:rPr>
          <w:rFonts w:ascii="Book Antiqua" w:hAnsi="Book Antiqua"/>
          <w:b/>
          <w:bCs w:val="0"/>
          <w:sz w:val="20"/>
          <w:szCs w:val="20"/>
        </w:rPr>
        <w:t>Software Engineer</w:t>
      </w:r>
      <w:r w:rsidRPr="00453798">
        <w:rPr>
          <w:rFonts w:ascii="Book Antiqua" w:hAnsi="Book Antiqua"/>
          <w:b/>
          <w:bCs w:val="0"/>
          <w:sz w:val="20"/>
          <w:szCs w:val="20"/>
        </w:rPr>
        <w:tab/>
      </w:r>
      <w:r w:rsidRPr="00453798">
        <w:rPr>
          <w:rFonts w:ascii="Book Antiqua" w:hAnsi="Book Antiqua"/>
          <w:b/>
          <w:bCs w:val="0"/>
          <w:sz w:val="20"/>
          <w:szCs w:val="20"/>
        </w:rPr>
        <w:tab/>
      </w:r>
      <w:r w:rsidRPr="00453798">
        <w:rPr>
          <w:rFonts w:ascii="Book Antiqua" w:hAnsi="Book Antiqua"/>
          <w:b/>
          <w:bCs w:val="0"/>
          <w:sz w:val="20"/>
          <w:szCs w:val="20"/>
        </w:rPr>
        <w:tab/>
      </w:r>
      <w:r w:rsidRPr="00453798">
        <w:rPr>
          <w:rFonts w:ascii="Book Antiqua" w:hAnsi="Book Antiqua"/>
          <w:b/>
          <w:bCs w:val="0"/>
          <w:sz w:val="20"/>
          <w:szCs w:val="20"/>
        </w:rPr>
        <w:tab/>
      </w:r>
      <w:r w:rsidRPr="00453798">
        <w:rPr>
          <w:rFonts w:ascii="Book Antiqua" w:hAnsi="Book Antiqua"/>
          <w:b/>
          <w:bCs w:val="0"/>
          <w:sz w:val="20"/>
          <w:szCs w:val="20"/>
        </w:rPr>
        <w:tab/>
      </w:r>
      <w:r w:rsidRPr="00453798">
        <w:rPr>
          <w:rFonts w:ascii="Book Antiqua" w:hAnsi="Book Antiqua"/>
          <w:b/>
          <w:bCs w:val="0"/>
          <w:sz w:val="20"/>
          <w:szCs w:val="20"/>
        </w:rPr>
        <w:tab/>
      </w:r>
      <w:r w:rsidRPr="00453798">
        <w:rPr>
          <w:rFonts w:ascii="Book Antiqua" w:hAnsi="Book Antiqua"/>
          <w:b/>
          <w:bCs w:val="0"/>
          <w:sz w:val="20"/>
          <w:szCs w:val="20"/>
        </w:rPr>
        <w:tab/>
      </w:r>
      <w:r w:rsidRPr="00453798">
        <w:rPr>
          <w:rFonts w:ascii="Book Antiqua" w:hAnsi="Book Antiqua"/>
          <w:b/>
          <w:bCs w:val="0"/>
          <w:sz w:val="20"/>
          <w:szCs w:val="20"/>
        </w:rPr>
        <w:tab/>
      </w:r>
      <w:r w:rsidRPr="00453798">
        <w:rPr>
          <w:rFonts w:ascii="Book Antiqua" w:hAnsi="Book Antiqua"/>
          <w:b/>
          <w:bCs w:val="0"/>
          <w:sz w:val="20"/>
          <w:szCs w:val="20"/>
        </w:rPr>
        <w:tab/>
      </w:r>
      <w:r w:rsidRPr="00453798">
        <w:rPr>
          <w:rFonts w:ascii="Book Antiqua" w:hAnsi="Book Antiqua"/>
          <w:b/>
          <w:bCs w:val="0"/>
          <w:sz w:val="20"/>
          <w:szCs w:val="20"/>
        </w:rPr>
        <w:tab/>
      </w:r>
      <w:r w:rsidRPr="00453798">
        <w:rPr>
          <w:rFonts w:ascii="Book Antiqua" w:hAnsi="Book Antiqua"/>
          <w:b/>
          <w:bCs w:val="0"/>
          <w:sz w:val="20"/>
          <w:szCs w:val="20"/>
        </w:rPr>
        <w:tab/>
      </w:r>
      <w:r w:rsidRPr="00453798">
        <w:rPr>
          <w:rFonts w:ascii="Book Antiqua" w:hAnsi="Book Antiqua"/>
          <w:b/>
          <w:bCs w:val="0"/>
          <w:sz w:val="20"/>
          <w:szCs w:val="20"/>
        </w:rPr>
        <w:tab/>
      </w:r>
      <w:r w:rsidRPr="00453798">
        <w:rPr>
          <w:rFonts w:ascii="Book Antiqua" w:hAnsi="Book Antiqua"/>
          <w:b/>
          <w:bCs w:val="0"/>
          <w:sz w:val="20"/>
          <w:szCs w:val="20"/>
        </w:rPr>
        <w:tab/>
      </w:r>
      <w:r w:rsidRPr="00453798">
        <w:rPr>
          <w:rFonts w:ascii="Book Antiqua" w:hAnsi="Book Antiqua"/>
          <w:b/>
          <w:bCs w:val="0"/>
          <w:sz w:val="20"/>
          <w:szCs w:val="20"/>
        </w:rPr>
        <w:tab/>
      </w:r>
      <w:r w:rsidRPr="00453798">
        <w:rPr>
          <w:rFonts w:ascii="Book Antiqua" w:hAnsi="Book Antiqua"/>
          <w:b/>
          <w:bCs w:val="0"/>
          <w:sz w:val="20"/>
          <w:szCs w:val="20"/>
        </w:rPr>
        <w:tab/>
      </w:r>
      <w:r w:rsidRPr="00453798">
        <w:rPr>
          <w:rFonts w:ascii="Book Antiqua" w:hAnsi="Book Antiqua"/>
          <w:b/>
          <w:bCs w:val="0"/>
          <w:sz w:val="20"/>
          <w:szCs w:val="20"/>
        </w:rPr>
        <w:tab/>
      </w:r>
      <w:r w:rsidRPr="00453798">
        <w:rPr>
          <w:rFonts w:ascii="Book Antiqua" w:hAnsi="Book Antiqua"/>
          <w:b/>
          <w:bCs w:val="0"/>
          <w:sz w:val="20"/>
          <w:szCs w:val="20"/>
        </w:rPr>
        <w:tab/>
      </w:r>
      <w:r w:rsidRPr="00453798">
        <w:rPr>
          <w:rFonts w:ascii="Book Antiqua" w:hAnsi="Book Antiqua"/>
          <w:b/>
          <w:bCs w:val="0"/>
          <w:sz w:val="20"/>
          <w:szCs w:val="20"/>
        </w:rPr>
        <w:tab/>
      </w:r>
      <w:r w:rsidRPr="00453798">
        <w:rPr>
          <w:rFonts w:ascii="Book Antiqua" w:hAnsi="Book Antiqua"/>
          <w:b/>
          <w:bCs w:val="0"/>
          <w:sz w:val="20"/>
          <w:szCs w:val="20"/>
        </w:rPr>
        <w:tab/>
      </w:r>
      <w:r w:rsidRPr="00453798">
        <w:rPr>
          <w:rFonts w:ascii="Book Antiqua" w:hAnsi="Book Antiqua"/>
          <w:b/>
          <w:bCs w:val="0"/>
          <w:sz w:val="20"/>
          <w:szCs w:val="20"/>
        </w:rPr>
        <w:tab/>
      </w:r>
      <w:r w:rsidRPr="00453798">
        <w:rPr>
          <w:rFonts w:ascii="Book Antiqua" w:hAnsi="Book Antiqua"/>
          <w:b/>
          <w:bCs w:val="0"/>
          <w:sz w:val="20"/>
          <w:szCs w:val="20"/>
        </w:rPr>
        <w:tab/>
      </w:r>
      <w:r w:rsidRPr="00453798">
        <w:rPr>
          <w:rFonts w:ascii="Book Antiqua" w:hAnsi="Book Antiqua"/>
          <w:b/>
          <w:bCs w:val="0"/>
          <w:sz w:val="20"/>
          <w:szCs w:val="20"/>
        </w:rPr>
        <w:tab/>
      </w:r>
      <w:r w:rsidRPr="00453798">
        <w:rPr>
          <w:rFonts w:ascii="Book Antiqua" w:hAnsi="Book Antiqua"/>
          <w:b/>
          <w:bCs w:val="0"/>
          <w:sz w:val="20"/>
          <w:szCs w:val="20"/>
        </w:rPr>
        <w:tab/>
      </w:r>
      <w:r w:rsidRPr="00453798">
        <w:rPr>
          <w:rFonts w:ascii="Book Antiqua" w:hAnsi="Book Antiqua"/>
          <w:b/>
          <w:bCs w:val="0"/>
          <w:sz w:val="20"/>
          <w:szCs w:val="20"/>
        </w:rPr>
        <w:tab/>
      </w:r>
      <w:r w:rsidRPr="00453798">
        <w:rPr>
          <w:rFonts w:ascii="Book Antiqua" w:hAnsi="Book Antiqua"/>
          <w:b/>
          <w:bCs w:val="0"/>
          <w:sz w:val="20"/>
          <w:szCs w:val="20"/>
        </w:rPr>
        <w:tab/>
      </w:r>
      <w:r w:rsidRPr="00453798">
        <w:rPr>
          <w:rFonts w:ascii="Book Antiqua" w:hAnsi="Book Antiqua"/>
          <w:b/>
          <w:bCs w:val="0"/>
          <w:sz w:val="20"/>
          <w:szCs w:val="20"/>
        </w:rPr>
        <w:tab/>
      </w:r>
      <w:r w:rsidRPr="00453798">
        <w:rPr>
          <w:rFonts w:ascii="Book Antiqua" w:hAnsi="Book Antiqua"/>
          <w:b/>
          <w:bCs w:val="0"/>
          <w:sz w:val="20"/>
          <w:szCs w:val="20"/>
        </w:rPr>
        <w:tab/>
      </w:r>
      <w:r w:rsidRPr="00453798">
        <w:rPr>
          <w:rFonts w:ascii="Book Antiqua" w:hAnsi="Book Antiqua"/>
          <w:b/>
          <w:bCs w:val="0"/>
          <w:sz w:val="20"/>
          <w:szCs w:val="20"/>
        </w:rPr>
        <w:tab/>
      </w:r>
      <w:r w:rsidRPr="00453798">
        <w:rPr>
          <w:rFonts w:ascii="Book Antiqua" w:hAnsi="Book Antiqua"/>
          <w:b/>
          <w:bCs w:val="0"/>
          <w:sz w:val="20"/>
          <w:szCs w:val="20"/>
        </w:rPr>
        <w:tab/>
      </w:r>
      <w:r w:rsidRPr="00453798">
        <w:rPr>
          <w:rFonts w:ascii="Book Antiqua" w:hAnsi="Book Antiqua"/>
          <w:b/>
          <w:bCs w:val="0"/>
          <w:sz w:val="20"/>
          <w:szCs w:val="20"/>
        </w:rPr>
        <w:tab/>
      </w:r>
      <w:r w:rsidRPr="00453798">
        <w:rPr>
          <w:rFonts w:ascii="Book Antiqua" w:hAnsi="Book Antiqua"/>
          <w:b/>
          <w:bCs w:val="0"/>
          <w:sz w:val="20"/>
          <w:szCs w:val="20"/>
        </w:rPr>
        <w:tab/>
      </w:r>
      <w:r w:rsidRPr="00453798">
        <w:rPr>
          <w:rFonts w:ascii="Book Antiqua" w:hAnsi="Book Antiqua"/>
          <w:b/>
          <w:bCs w:val="0"/>
          <w:sz w:val="20"/>
          <w:szCs w:val="20"/>
        </w:rPr>
        <w:tab/>
        <w:t xml:space="preserve">  </w:t>
      </w:r>
      <w:r w:rsidR="00453798">
        <w:rPr>
          <w:rFonts w:ascii="Book Antiqua" w:hAnsi="Book Antiqua"/>
          <w:b/>
          <w:bCs w:val="0"/>
          <w:sz w:val="20"/>
          <w:szCs w:val="20"/>
        </w:rPr>
        <w:t xml:space="preserve">                 </w:t>
      </w:r>
      <w:r w:rsidRPr="00453798">
        <w:rPr>
          <w:rFonts w:ascii="Book Antiqua" w:hAnsi="Book Antiqua"/>
          <w:b/>
          <w:bCs w:val="0"/>
          <w:sz w:val="20"/>
          <w:szCs w:val="20"/>
        </w:rPr>
        <w:t xml:space="preserve"> Apr’09 – Dec’11</w:t>
      </w:r>
    </w:p>
    <w:p w:rsidR="00335361" w:rsidRPr="00453798" w:rsidRDefault="00335361" w:rsidP="00335361">
      <w:pPr>
        <w:widowControl w:val="0"/>
        <w:jc w:val="left"/>
        <w:rPr>
          <w:rFonts w:ascii="Book Antiqua" w:hAnsi="Book Antiqua"/>
          <w:b/>
          <w:bCs w:val="0"/>
          <w:sz w:val="20"/>
          <w:szCs w:val="20"/>
        </w:rPr>
      </w:pPr>
    </w:p>
    <w:p w:rsidR="00335361" w:rsidRPr="00453798" w:rsidRDefault="00335361" w:rsidP="00335361">
      <w:pPr>
        <w:widowControl w:val="0"/>
        <w:jc w:val="left"/>
        <w:rPr>
          <w:rFonts w:ascii="Book Antiqua" w:hAnsi="Book Antiqua"/>
          <w:b/>
          <w:bCs w:val="0"/>
          <w:sz w:val="20"/>
          <w:szCs w:val="20"/>
        </w:rPr>
      </w:pPr>
      <w:r w:rsidRPr="00453798">
        <w:rPr>
          <w:rFonts w:ascii="Book Antiqua" w:hAnsi="Book Antiqua"/>
          <w:b/>
          <w:bCs w:val="0"/>
          <w:sz w:val="20"/>
          <w:szCs w:val="20"/>
        </w:rPr>
        <w:t>Project</w:t>
      </w:r>
      <w:r w:rsidRPr="00453798">
        <w:rPr>
          <w:rFonts w:ascii="Book Antiqua" w:hAnsi="Book Antiqua"/>
          <w:b/>
          <w:sz w:val="20"/>
          <w:szCs w:val="20"/>
        </w:rPr>
        <w:t>:</w:t>
      </w:r>
      <w:r w:rsidRPr="00453798">
        <w:rPr>
          <w:rFonts w:ascii="Book Antiqua" w:hAnsi="Book Antiqua"/>
          <w:b/>
          <w:bCs w:val="0"/>
          <w:sz w:val="20"/>
          <w:szCs w:val="20"/>
        </w:rPr>
        <w:t xml:space="preserve"> Integrated Multi-Channel Planning and Collaboration Technology (IMPACT)</w:t>
      </w:r>
    </w:p>
    <w:p w:rsidR="00335361" w:rsidRPr="00453798" w:rsidRDefault="00335361" w:rsidP="00335361">
      <w:pPr>
        <w:widowControl w:val="0"/>
        <w:jc w:val="left"/>
        <w:rPr>
          <w:rFonts w:ascii="Book Antiqua" w:hAnsi="Book Antiqua"/>
          <w:sz w:val="20"/>
          <w:szCs w:val="20"/>
        </w:rPr>
      </w:pPr>
    </w:p>
    <w:p w:rsidR="00335361" w:rsidRPr="00453798" w:rsidRDefault="00335361" w:rsidP="00335361">
      <w:pPr>
        <w:widowControl w:val="0"/>
        <w:numPr>
          <w:ilvl w:val="0"/>
          <w:numId w:val="5"/>
        </w:numPr>
        <w:tabs>
          <w:tab w:val="clear" w:pos="360"/>
          <w:tab w:val="num" w:pos="0"/>
        </w:tabs>
        <w:ind w:left="0" w:firstLine="0"/>
        <w:jc w:val="left"/>
        <w:rPr>
          <w:rFonts w:ascii="Book Antiqua" w:hAnsi="Book Antiqua"/>
          <w:sz w:val="20"/>
          <w:szCs w:val="20"/>
        </w:rPr>
      </w:pPr>
      <w:r w:rsidRPr="00453798">
        <w:rPr>
          <w:rFonts w:ascii="Book Antiqua" w:hAnsi="Book Antiqua"/>
          <w:sz w:val="20"/>
          <w:szCs w:val="20"/>
        </w:rPr>
        <w:t>Requirement analysis and creation of use case documents for various modules.</w:t>
      </w:r>
    </w:p>
    <w:p w:rsidR="00335361" w:rsidRPr="00453798" w:rsidRDefault="00335361" w:rsidP="00335361">
      <w:pPr>
        <w:widowControl w:val="0"/>
        <w:numPr>
          <w:ilvl w:val="0"/>
          <w:numId w:val="5"/>
        </w:numPr>
        <w:tabs>
          <w:tab w:val="clear" w:pos="360"/>
          <w:tab w:val="num" w:pos="0"/>
        </w:tabs>
        <w:ind w:left="0" w:firstLine="0"/>
        <w:jc w:val="left"/>
        <w:rPr>
          <w:rFonts w:ascii="Book Antiqua" w:hAnsi="Book Antiqua"/>
          <w:sz w:val="20"/>
          <w:szCs w:val="20"/>
        </w:rPr>
      </w:pPr>
      <w:r w:rsidRPr="00453798">
        <w:rPr>
          <w:rFonts w:ascii="Book Antiqua" w:hAnsi="Book Antiqua"/>
          <w:sz w:val="20"/>
          <w:szCs w:val="20"/>
        </w:rPr>
        <w:t>Creation of a screen prototype. Got appreciation from client for development of good quality, user friendly screens.</w:t>
      </w:r>
    </w:p>
    <w:p w:rsidR="00335361" w:rsidRPr="00453798" w:rsidRDefault="00335361" w:rsidP="00F74F37">
      <w:pPr>
        <w:widowControl w:val="0"/>
        <w:numPr>
          <w:ilvl w:val="0"/>
          <w:numId w:val="5"/>
        </w:numPr>
        <w:tabs>
          <w:tab w:val="clear" w:pos="360"/>
          <w:tab w:val="num" w:pos="0"/>
        </w:tabs>
        <w:ind w:left="0" w:firstLine="0"/>
        <w:jc w:val="left"/>
        <w:rPr>
          <w:rFonts w:ascii="Book Antiqua" w:hAnsi="Book Antiqua"/>
          <w:sz w:val="20"/>
          <w:szCs w:val="20"/>
        </w:rPr>
      </w:pPr>
      <w:r w:rsidRPr="00453798">
        <w:rPr>
          <w:rFonts w:ascii="Book Antiqua" w:hAnsi="Book Antiqua"/>
          <w:sz w:val="20"/>
          <w:szCs w:val="20"/>
        </w:rPr>
        <w:t xml:space="preserve">Development and self-testing of different modules. Involved in development of various </w:t>
      </w:r>
      <w:r w:rsidR="00F74F37" w:rsidRPr="00453798">
        <w:rPr>
          <w:rFonts w:ascii="Book Antiqua" w:hAnsi="Book Antiqua"/>
          <w:sz w:val="20"/>
          <w:szCs w:val="20"/>
        </w:rPr>
        <w:lastRenderedPageBreak/>
        <w:t>modules.</w:t>
      </w:r>
      <w:r w:rsidRPr="00453798">
        <w:rPr>
          <w:rFonts w:ascii="Book Antiqua" w:hAnsi="Book Antiqua"/>
          <w:sz w:val="20"/>
          <w:szCs w:val="20"/>
        </w:rPr>
        <w:t xml:space="preserve"> </w:t>
      </w:r>
    </w:p>
    <w:p w:rsidR="00335361" w:rsidRPr="00453798" w:rsidRDefault="00335361" w:rsidP="00335361">
      <w:pPr>
        <w:widowControl w:val="0"/>
        <w:numPr>
          <w:ilvl w:val="0"/>
          <w:numId w:val="5"/>
        </w:numPr>
        <w:tabs>
          <w:tab w:val="clear" w:pos="360"/>
          <w:tab w:val="num" w:pos="0"/>
        </w:tabs>
        <w:ind w:left="0" w:firstLine="0"/>
        <w:jc w:val="left"/>
        <w:rPr>
          <w:rFonts w:ascii="Book Antiqua" w:hAnsi="Book Antiqua"/>
          <w:sz w:val="20"/>
          <w:szCs w:val="20"/>
        </w:rPr>
      </w:pPr>
      <w:r w:rsidRPr="00453798">
        <w:rPr>
          <w:rFonts w:ascii="Book Antiqua" w:hAnsi="Book Antiqua"/>
          <w:sz w:val="20"/>
          <w:szCs w:val="20"/>
        </w:rPr>
        <w:t xml:space="preserve">Responsible for managing a team size of 3 during development phase. I was involved in implementing the different functionalities of a module. Got various appreciations from client as well as peers for development of this module with less number of defects and also delivering it on time. </w:t>
      </w:r>
    </w:p>
    <w:p w:rsidR="00335361" w:rsidRPr="00453798" w:rsidRDefault="00335361" w:rsidP="00335361">
      <w:pPr>
        <w:widowControl w:val="0"/>
        <w:numPr>
          <w:ilvl w:val="0"/>
          <w:numId w:val="5"/>
        </w:numPr>
        <w:tabs>
          <w:tab w:val="clear" w:pos="360"/>
          <w:tab w:val="num" w:pos="0"/>
        </w:tabs>
        <w:ind w:left="0" w:firstLine="0"/>
        <w:jc w:val="left"/>
        <w:rPr>
          <w:rFonts w:ascii="Book Antiqua" w:hAnsi="Book Antiqua"/>
          <w:sz w:val="20"/>
          <w:szCs w:val="20"/>
        </w:rPr>
      </w:pPr>
      <w:r w:rsidRPr="00453798">
        <w:rPr>
          <w:rFonts w:ascii="Book Antiqua" w:hAnsi="Book Antiqua"/>
          <w:sz w:val="20"/>
          <w:szCs w:val="20"/>
        </w:rPr>
        <w:t>Also, involved in the defect prevention team which conducts meetings for doing a root cause analysis of the various defects identified and in finding solutions for preventing these defects.</w:t>
      </w:r>
    </w:p>
    <w:p w:rsidR="00335361" w:rsidRPr="00453798" w:rsidRDefault="00335361" w:rsidP="00335361">
      <w:pPr>
        <w:widowControl w:val="0"/>
        <w:jc w:val="left"/>
        <w:rPr>
          <w:rFonts w:ascii="Book Antiqua" w:hAnsi="Book Antiqua"/>
          <w:sz w:val="20"/>
          <w:szCs w:val="20"/>
        </w:rPr>
      </w:pPr>
    </w:p>
    <w:p w:rsidR="00335361" w:rsidRPr="00453798" w:rsidRDefault="00335361" w:rsidP="00335361">
      <w:pPr>
        <w:rPr>
          <w:rFonts w:ascii="Book Antiqua" w:hAnsi="Book Antiqua"/>
          <w:sz w:val="20"/>
          <w:szCs w:val="20"/>
        </w:rPr>
      </w:pPr>
      <w:r w:rsidRPr="00453798">
        <w:rPr>
          <w:rFonts w:ascii="Book Antiqua" w:hAnsi="Book Antiqua"/>
          <w:b/>
          <w:sz w:val="20"/>
          <w:szCs w:val="20"/>
        </w:rPr>
        <w:t>Environment</w:t>
      </w:r>
      <w:r w:rsidRPr="00453798">
        <w:rPr>
          <w:rFonts w:ascii="Book Antiqua" w:hAnsi="Book Antiqua"/>
          <w:sz w:val="20"/>
          <w:szCs w:val="20"/>
        </w:rPr>
        <w:t xml:space="preserve">: Java 1.6, </w:t>
      </w:r>
      <w:r w:rsidR="00AA703E" w:rsidRPr="00453798">
        <w:rPr>
          <w:rFonts w:ascii="Book Antiqua" w:hAnsi="Book Antiqua"/>
          <w:sz w:val="20"/>
          <w:szCs w:val="20"/>
        </w:rPr>
        <w:t xml:space="preserve">J2EE, </w:t>
      </w:r>
      <w:r w:rsidR="00F74F37" w:rsidRPr="00453798">
        <w:rPr>
          <w:rFonts w:ascii="Book Antiqua" w:hAnsi="Book Antiqua"/>
          <w:sz w:val="20"/>
          <w:szCs w:val="20"/>
        </w:rPr>
        <w:t>Smartclient</w:t>
      </w:r>
      <w:r w:rsidR="00AA703E" w:rsidRPr="00453798">
        <w:rPr>
          <w:rFonts w:ascii="Book Antiqua" w:hAnsi="Book Antiqua"/>
          <w:sz w:val="20"/>
          <w:szCs w:val="20"/>
        </w:rPr>
        <w:t xml:space="preserve">, HTML, </w:t>
      </w:r>
      <w:r w:rsidRPr="00453798">
        <w:rPr>
          <w:rFonts w:ascii="Book Antiqua" w:hAnsi="Book Antiqua"/>
          <w:sz w:val="20"/>
          <w:szCs w:val="20"/>
        </w:rPr>
        <w:t>WebSphere application server, Web Services, Eclipse, Subversion, JIRA, IBM Message Queues, Spring Batch, Hibernate 3.0, IBM Ration</w:t>
      </w:r>
      <w:r w:rsidR="002D6B43" w:rsidRPr="00453798">
        <w:rPr>
          <w:rFonts w:ascii="Book Antiqua" w:hAnsi="Book Antiqua"/>
          <w:sz w:val="20"/>
          <w:szCs w:val="20"/>
        </w:rPr>
        <w:t>al Software Architect, DB2 SQL, EJB</w:t>
      </w:r>
      <w:r w:rsidR="00AA703E" w:rsidRPr="00453798">
        <w:rPr>
          <w:rFonts w:ascii="Book Antiqua" w:hAnsi="Book Antiqua"/>
          <w:sz w:val="20"/>
          <w:szCs w:val="20"/>
        </w:rPr>
        <w:t>.</w:t>
      </w:r>
    </w:p>
    <w:p w:rsidR="00335361" w:rsidRPr="00453798" w:rsidRDefault="00335361" w:rsidP="00335361">
      <w:pPr>
        <w:pBdr>
          <w:bottom w:val="single" w:sz="4" w:space="1" w:color="auto"/>
        </w:pBdr>
        <w:rPr>
          <w:rFonts w:ascii="Book Antiqua" w:hAnsi="Book Antiqua"/>
          <w:sz w:val="20"/>
          <w:szCs w:val="20"/>
        </w:rPr>
      </w:pPr>
    </w:p>
    <w:p w:rsidR="00747D8F" w:rsidRPr="00453798" w:rsidRDefault="00747D8F" w:rsidP="009D510D">
      <w:pPr>
        <w:widowControl w:val="0"/>
        <w:jc w:val="left"/>
        <w:rPr>
          <w:rFonts w:ascii="Book Antiqua" w:hAnsi="Book Antiqua"/>
          <w:b/>
          <w:sz w:val="20"/>
          <w:szCs w:val="20"/>
          <w:u w:val="single"/>
        </w:rPr>
      </w:pPr>
    </w:p>
    <w:p w:rsidR="009D510D" w:rsidRPr="00453798" w:rsidRDefault="009D510D" w:rsidP="009D510D">
      <w:pPr>
        <w:widowControl w:val="0"/>
        <w:jc w:val="left"/>
        <w:rPr>
          <w:rFonts w:ascii="Book Antiqua" w:hAnsi="Book Antiqua"/>
          <w:b/>
          <w:sz w:val="20"/>
          <w:szCs w:val="20"/>
          <w:u w:val="single"/>
        </w:rPr>
      </w:pPr>
      <w:r w:rsidRPr="00453798">
        <w:rPr>
          <w:rFonts w:ascii="Book Antiqua" w:hAnsi="Book Antiqua"/>
          <w:b/>
          <w:sz w:val="20"/>
          <w:szCs w:val="20"/>
          <w:u w:val="single"/>
        </w:rPr>
        <w:t>Award &amp; Recognition:</w:t>
      </w:r>
    </w:p>
    <w:p w:rsidR="009D510D" w:rsidRPr="00453798" w:rsidRDefault="009D510D" w:rsidP="009D510D">
      <w:pPr>
        <w:widowControl w:val="0"/>
        <w:jc w:val="left"/>
        <w:rPr>
          <w:rFonts w:ascii="Book Antiqua" w:hAnsi="Book Antiqua"/>
          <w:b/>
          <w:sz w:val="20"/>
          <w:szCs w:val="20"/>
        </w:rPr>
      </w:pPr>
    </w:p>
    <w:p w:rsidR="009D510D" w:rsidRPr="00453798" w:rsidRDefault="009D510D" w:rsidP="009D510D">
      <w:pPr>
        <w:widowControl w:val="0"/>
        <w:numPr>
          <w:ilvl w:val="0"/>
          <w:numId w:val="13"/>
        </w:numPr>
        <w:jc w:val="left"/>
        <w:rPr>
          <w:rFonts w:ascii="Book Antiqua" w:hAnsi="Book Antiqua"/>
          <w:sz w:val="20"/>
          <w:szCs w:val="20"/>
        </w:rPr>
      </w:pPr>
      <w:r w:rsidRPr="00453798">
        <w:rPr>
          <w:rFonts w:ascii="Book Antiqua" w:hAnsi="Book Antiqua"/>
          <w:sz w:val="20"/>
          <w:szCs w:val="20"/>
        </w:rPr>
        <w:t>Awarded “</w:t>
      </w:r>
      <w:r w:rsidR="00747D8F" w:rsidRPr="00453798">
        <w:rPr>
          <w:rFonts w:ascii="Book Antiqua" w:hAnsi="Book Antiqua"/>
          <w:sz w:val="20"/>
          <w:szCs w:val="20"/>
        </w:rPr>
        <w:t>Most valuable Player” award for my work for Sears.</w:t>
      </w:r>
    </w:p>
    <w:p w:rsidR="009D510D" w:rsidRPr="00453798" w:rsidRDefault="009D510D" w:rsidP="009D510D">
      <w:pPr>
        <w:widowControl w:val="0"/>
        <w:numPr>
          <w:ilvl w:val="0"/>
          <w:numId w:val="13"/>
        </w:numPr>
        <w:jc w:val="left"/>
        <w:rPr>
          <w:rFonts w:ascii="Book Antiqua" w:hAnsi="Book Antiqua"/>
          <w:sz w:val="20"/>
          <w:szCs w:val="20"/>
        </w:rPr>
      </w:pPr>
      <w:r w:rsidRPr="00453798">
        <w:rPr>
          <w:rFonts w:ascii="Book Antiqua" w:hAnsi="Book Antiqua"/>
          <w:sz w:val="20"/>
          <w:szCs w:val="20"/>
        </w:rPr>
        <w:t>“</w:t>
      </w:r>
      <w:r w:rsidR="00747D8F" w:rsidRPr="00453798">
        <w:rPr>
          <w:rFonts w:ascii="Book Antiqua" w:hAnsi="Book Antiqua"/>
          <w:sz w:val="20"/>
          <w:szCs w:val="20"/>
        </w:rPr>
        <w:t>Bravo</w:t>
      </w:r>
      <w:r w:rsidRPr="00453798">
        <w:rPr>
          <w:rFonts w:ascii="Book Antiqua" w:hAnsi="Book Antiqua"/>
          <w:sz w:val="20"/>
          <w:szCs w:val="20"/>
        </w:rPr>
        <w:t xml:space="preserve"> Award” </w:t>
      </w:r>
      <w:r w:rsidR="00747D8F" w:rsidRPr="00453798">
        <w:rPr>
          <w:rFonts w:ascii="Book Antiqua" w:hAnsi="Book Antiqua"/>
          <w:sz w:val="20"/>
          <w:szCs w:val="20"/>
        </w:rPr>
        <w:t>for developing a module with good quality and getting client appreciation from Sears</w:t>
      </w:r>
    </w:p>
    <w:p w:rsidR="00747D8F" w:rsidRPr="00453798" w:rsidRDefault="00747D8F" w:rsidP="009D510D">
      <w:pPr>
        <w:widowControl w:val="0"/>
        <w:numPr>
          <w:ilvl w:val="0"/>
          <w:numId w:val="13"/>
        </w:numPr>
        <w:jc w:val="left"/>
        <w:rPr>
          <w:rFonts w:ascii="Book Antiqua" w:hAnsi="Book Antiqua"/>
          <w:sz w:val="20"/>
          <w:szCs w:val="20"/>
        </w:rPr>
      </w:pPr>
      <w:r w:rsidRPr="00453798">
        <w:rPr>
          <w:rFonts w:ascii="Book Antiqua" w:hAnsi="Book Antiqua"/>
          <w:sz w:val="20"/>
          <w:szCs w:val="20"/>
        </w:rPr>
        <w:t xml:space="preserve">Awarded “On the Spot” award for my work with continuous integration at Expedia. </w:t>
      </w:r>
    </w:p>
    <w:p w:rsidR="00832349" w:rsidRPr="00453798" w:rsidRDefault="009D510D" w:rsidP="009D510D">
      <w:pPr>
        <w:widowControl w:val="0"/>
        <w:jc w:val="left"/>
        <w:rPr>
          <w:rFonts w:ascii="Book Antiqua" w:hAnsi="Book Antiqua"/>
          <w:color w:val="000000"/>
          <w:sz w:val="20"/>
          <w:szCs w:val="20"/>
          <w:lang w:val="en-GB"/>
        </w:rPr>
      </w:pPr>
      <w:r w:rsidRPr="00453798">
        <w:rPr>
          <w:rFonts w:ascii="Book Antiqua" w:hAnsi="Book Antiqua"/>
          <w:b/>
          <w:sz w:val="20"/>
          <w:szCs w:val="20"/>
        </w:rPr>
        <w:tab/>
      </w:r>
      <w:r w:rsidRPr="00453798">
        <w:rPr>
          <w:rFonts w:ascii="Book Antiqua" w:hAnsi="Book Antiqua"/>
          <w:b/>
          <w:sz w:val="20"/>
          <w:szCs w:val="20"/>
        </w:rPr>
        <w:tab/>
      </w:r>
    </w:p>
    <w:p w:rsidR="00C957D7" w:rsidRPr="00453798" w:rsidRDefault="00C957D7" w:rsidP="003E762E">
      <w:pPr>
        <w:widowControl w:val="0"/>
        <w:jc w:val="left"/>
        <w:rPr>
          <w:rFonts w:ascii="Book Antiqua" w:hAnsi="Book Antiqua"/>
          <w:sz w:val="20"/>
          <w:szCs w:val="20"/>
        </w:rPr>
      </w:pPr>
    </w:p>
    <w:sectPr w:rsidR="00C957D7" w:rsidRPr="00453798" w:rsidSect="00783EE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275DD" w:rsidRDefault="009275DD">
      <w:r>
        <w:separator/>
      </w:r>
    </w:p>
  </w:endnote>
  <w:endnote w:type="continuationSeparator" w:id="0">
    <w:p w:rsidR="009275DD" w:rsidRDefault="009275D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arSymbol">
    <w:altName w:val="Arial Unicode MS"/>
    <w:charset w:val="02"/>
    <w:family w:val="auto"/>
    <w:pitch w:val="default"/>
    <w:sig w:usb0="00000000" w:usb1="00000000" w:usb2="00000000" w:usb3="00000000" w:csb0="0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G Omega">
    <w:altName w:val="Lucida Sans Unicode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275DD" w:rsidRDefault="009275DD">
      <w:r>
        <w:separator/>
      </w:r>
    </w:p>
  </w:footnote>
  <w:footnote w:type="continuationSeparator" w:id="0">
    <w:p w:rsidR="009275DD" w:rsidRDefault="009275D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9" type="#_x0000_t75" style="width:12.1pt;height:12.1pt" o:bullet="t">
        <v:imagedata r:id="rId1" o:title="image003"/>
      </v:shape>
    </w:pict>
  </w:numPicBullet>
  <w:abstractNum w:abstractNumId="0">
    <w:nsid w:val="FFFFFF83"/>
    <w:multiLevelType w:val="singleLevel"/>
    <w:tmpl w:val="2D1265A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>
    <w:nsid w:val="FFFFFF89"/>
    <w:multiLevelType w:val="singleLevel"/>
    <w:tmpl w:val="DBCCACA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2"/>
        <w:szCs w:val="22"/>
      </w:rPr>
    </w:lvl>
  </w:abstractNum>
  <w:abstractNum w:abstractNumId="4">
    <w:nsid w:val="00000006"/>
    <w:multiLevelType w:val="single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">
    <w:nsid w:val="00000007"/>
    <w:multiLevelType w:val="multilevel"/>
    <w:tmpl w:val="00000007"/>
    <w:name w:val="WW8Num7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b/>
        <w:bCs/>
        <w:sz w:val="12"/>
        <w:szCs w:val="12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b/>
        <w:bCs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b/>
        <w:bCs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b/>
        <w:bCs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b/>
        <w:bCs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b/>
        <w:bCs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b/>
        <w:bCs/>
        <w:sz w:val="18"/>
        <w:szCs w:val="18"/>
      </w:rPr>
    </w:lvl>
  </w:abstractNum>
  <w:abstractNum w:abstractNumId="6">
    <w:nsid w:val="00000008"/>
    <w:multiLevelType w:val="multilevel"/>
    <w:tmpl w:val="00000008"/>
    <w:name w:val="WW8Num8"/>
    <w:lvl w:ilvl="0">
      <w:start w:val="1"/>
      <w:numFmt w:val="bullet"/>
      <w:lvlText w:val=""/>
      <w:lvlJc w:val="left"/>
      <w:pPr>
        <w:tabs>
          <w:tab w:val="num" w:pos="648"/>
        </w:tabs>
        <w:ind w:left="648" w:hanging="360"/>
      </w:pPr>
      <w:rPr>
        <w:rFonts w:ascii="Wingdings" w:hAnsi="Wingdings" w:cs="StarSymbol"/>
        <w:b/>
        <w:bCs/>
        <w:sz w:val="12"/>
        <w:szCs w:val="12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b/>
        <w:bCs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b/>
        <w:bCs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b/>
        <w:bCs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b/>
        <w:bCs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b/>
        <w:bCs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b/>
        <w:bCs/>
        <w:sz w:val="18"/>
        <w:szCs w:val="18"/>
      </w:rPr>
    </w:lvl>
  </w:abstractNum>
  <w:abstractNum w:abstractNumId="7">
    <w:nsid w:val="00000009"/>
    <w:multiLevelType w:val="multilevel"/>
    <w:tmpl w:val="00000009"/>
    <w:name w:val="WW8Num9"/>
    <w:lvl w:ilvl="0">
      <w:start w:val="1"/>
      <w:numFmt w:val="bullet"/>
      <w:lvlText w:val=""/>
      <w:lvlJc w:val="left"/>
      <w:pPr>
        <w:tabs>
          <w:tab w:val="num" w:pos="707"/>
        </w:tabs>
        <w:ind w:left="707" w:hanging="283"/>
      </w:pPr>
      <w:rPr>
        <w:rFonts w:ascii="Wingdings" w:hAnsi="Wingdings"/>
        <w:sz w:val="12"/>
        <w:szCs w:val="12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Courier New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Courier New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Courier New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Courier New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Courier New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Courier New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Courier New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Courier New"/>
      </w:rPr>
    </w:lvl>
  </w:abstractNum>
  <w:abstractNum w:abstractNumId="8">
    <w:nsid w:val="0000000A"/>
    <w:multiLevelType w:val="multilevel"/>
    <w:tmpl w:val="0000000A"/>
    <w:name w:val="WW8Num10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/>
        <w:sz w:val="14"/>
        <w:szCs w:val="1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Symbol"/>
      </w:rPr>
    </w:lvl>
  </w:abstractNum>
  <w:abstractNum w:abstractNumId="9">
    <w:nsid w:val="110945C0"/>
    <w:multiLevelType w:val="hybridMultilevel"/>
    <w:tmpl w:val="199A9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A641CE2"/>
    <w:multiLevelType w:val="multilevel"/>
    <w:tmpl w:val="6B1C9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21283F7D"/>
    <w:multiLevelType w:val="hybridMultilevel"/>
    <w:tmpl w:val="63E8539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23F52A42"/>
    <w:multiLevelType w:val="hybridMultilevel"/>
    <w:tmpl w:val="E60CF74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8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CA62910"/>
    <w:multiLevelType w:val="hybridMultilevel"/>
    <w:tmpl w:val="9B7EE02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34F13919"/>
    <w:multiLevelType w:val="hybridMultilevel"/>
    <w:tmpl w:val="71A06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5D15A48"/>
    <w:multiLevelType w:val="hybridMultilevel"/>
    <w:tmpl w:val="9D16D8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55B5D1F"/>
    <w:multiLevelType w:val="singleLevel"/>
    <w:tmpl w:val="F6467868"/>
    <w:lvl w:ilvl="0">
      <w:start w:val="1"/>
      <w:numFmt w:val="bullet"/>
      <w:pStyle w:val="bulletround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5C9F0A30"/>
    <w:multiLevelType w:val="hybridMultilevel"/>
    <w:tmpl w:val="BA8AC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A016A20"/>
    <w:multiLevelType w:val="hybridMultilevel"/>
    <w:tmpl w:val="9A68307C"/>
    <w:lvl w:ilvl="0" w:tplc="9F027FD0">
      <w:start w:val="1"/>
      <w:numFmt w:val="bullet"/>
      <w:pStyle w:val="Head1Bullet"/>
      <w:lvlText w:val="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FF6600"/>
        <w:sz w:val="16"/>
      </w:rPr>
    </w:lvl>
    <w:lvl w:ilvl="1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FF6600"/>
        <w:sz w:val="16"/>
      </w:rPr>
    </w:lvl>
    <w:lvl w:ilvl="2" w:tplc="FFFFFFFF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19">
    <w:nsid w:val="6ACA1DB2"/>
    <w:multiLevelType w:val="hybridMultilevel"/>
    <w:tmpl w:val="2CFABB80"/>
    <w:lvl w:ilvl="0" w:tplc="FFFFFFFF">
      <w:numFmt w:val="bullet"/>
      <w:pStyle w:val="SectionTitle"/>
      <w:lvlText w:val=""/>
      <w:legacy w:legacy="1" w:legacySpace="0" w:legacyIndent="360"/>
      <w:lvlJc w:val="left"/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16"/>
  </w:num>
  <w:num w:numId="4">
    <w:abstractNumId w:val="13"/>
  </w:num>
  <w:num w:numId="5">
    <w:abstractNumId w:val="12"/>
  </w:num>
  <w:num w:numId="6">
    <w:abstractNumId w:val="19"/>
  </w:num>
  <w:num w:numId="7">
    <w:abstractNumId w:val="11"/>
  </w:num>
  <w:num w:numId="8">
    <w:abstractNumId w:val="17"/>
  </w:num>
  <w:num w:numId="9">
    <w:abstractNumId w:val="14"/>
  </w:num>
  <w:num w:numId="10">
    <w:abstractNumId w:val="15"/>
  </w:num>
  <w:num w:numId="11">
    <w:abstractNumId w:val="10"/>
  </w:num>
  <w:num w:numId="12">
    <w:abstractNumId w:val="18"/>
  </w:num>
  <w:num w:numId="13">
    <w:abstractNumId w:val="9"/>
  </w:num>
  <w:numIdMacAtCleanup w:val="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6"/>
  <w:embedSystemFonts/>
  <w:proofState w:spelling="clean" w:grammar="clean"/>
  <w:stylePaneFormatFilter w:val="3F01"/>
  <w:defaultTabStop w:val="144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90662"/>
    <w:rsid w:val="000007CE"/>
    <w:rsid w:val="000010FE"/>
    <w:rsid w:val="000011C9"/>
    <w:rsid w:val="00001B36"/>
    <w:rsid w:val="000026EE"/>
    <w:rsid w:val="000034C1"/>
    <w:rsid w:val="00004A8F"/>
    <w:rsid w:val="0000567D"/>
    <w:rsid w:val="00005AC6"/>
    <w:rsid w:val="00005F2C"/>
    <w:rsid w:val="00010447"/>
    <w:rsid w:val="000112FE"/>
    <w:rsid w:val="00012A12"/>
    <w:rsid w:val="000134B0"/>
    <w:rsid w:val="00013539"/>
    <w:rsid w:val="000139D1"/>
    <w:rsid w:val="00013B1C"/>
    <w:rsid w:val="00014C8C"/>
    <w:rsid w:val="00016867"/>
    <w:rsid w:val="00016C21"/>
    <w:rsid w:val="000177A8"/>
    <w:rsid w:val="0002083E"/>
    <w:rsid w:val="00021017"/>
    <w:rsid w:val="00021362"/>
    <w:rsid w:val="000214EA"/>
    <w:rsid w:val="000218E5"/>
    <w:rsid w:val="000221D3"/>
    <w:rsid w:val="00022546"/>
    <w:rsid w:val="00023A6D"/>
    <w:rsid w:val="00024922"/>
    <w:rsid w:val="00025373"/>
    <w:rsid w:val="00026166"/>
    <w:rsid w:val="000264FE"/>
    <w:rsid w:val="000266C7"/>
    <w:rsid w:val="0002725E"/>
    <w:rsid w:val="000276B0"/>
    <w:rsid w:val="0002782E"/>
    <w:rsid w:val="00027F35"/>
    <w:rsid w:val="0003082F"/>
    <w:rsid w:val="000309F2"/>
    <w:rsid w:val="00030F84"/>
    <w:rsid w:val="000316D0"/>
    <w:rsid w:val="000317C6"/>
    <w:rsid w:val="00031BDC"/>
    <w:rsid w:val="00033394"/>
    <w:rsid w:val="00033867"/>
    <w:rsid w:val="000340F1"/>
    <w:rsid w:val="0003446F"/>
    <w:rsid w:val="000344D0"/>
    <w:rsid w:val="00034F9A"/>
    <w:rsid w:val="000357E8"/>
    <w:rsid w:val="00035EBA"/>
    <w:rsid w:val="00036056"/>
    <w:rsid w:val="00036108"/>
    <w:rsid w:val="000368AE"/>
    <w:rsid w:val="00037A03"/>
    <w:rsid w:val="00037C2F"/>
    <w:rsid w:val="0004044A"/>
    <w:rsid w:val="00040686"/>
    <w:rsid w:val="000423A6"/>
    <w:rsid w:val="00042760"/>
    <w:rsid w:val="00042763"/>
    <w:rsid w:val="000427E1"/>
    <w:rsid w:val="000429B5"/>
    <w:rsid w:val="00042EB2"/>
    <w:rsid w:val="000433D4"/>
    <w:rsid w:val="000445E8"/>
    <w:rsid w:val="0004465D"/>
    <w:rsid w:val="00045244"/>
    <w:rsid w:val="00046A80"/>
    <w:rsid w:val="000479F5"/>
    <w:rsid w:val="00050291"/>
    <w:rsid w:val="000518A4"/>
    <w:rsid w:val="0005223A"/>
    <w:rsid w:val="00052AB6"/>
    <w:rsid w:val="00054651"/>
    <w:rsid w:val="00054C60"/>
    <w:rsid w:val="00055C64"/>
    <w:rsid w:val="00055D09"/>
    <w:rsid w:val="00055F9E"/>
    <w:rsid w:val="00056C3C"/>
    <w:rsid w:val="00057041"/>
    <w:rsid w:val="00057DAC"/>
    <w:rsid w:val="0006065B"/>
    <w:rsid w:val="00060EC1"/>
    <w:rsid w:val="00060F80"/>
    <w:rsid w:val="0006155C"/>
    <w:rsid w:val="00061647"/>
    <w:rsid w:val="00061EC8"/>
    <w:rsid w:val="00062B07"/>
    <w:rsid w:val="00062E65"/>
    <w:rsid w:val="00063A0C"/>
    <w:rsid w:val="000644E2"/>
    <w:rsid w:val="00066CD0"/>
    <w:rsid w:val="00066D1D"/>
    <w:rsid w:val="00066D89"/>
    <w:rsid w:val="000670EA"/>
    <w:rsid w:val="00070FD1"/>
    <w:rsid w:val="000715DD"/>
    <w:rsid w:val="00071AFC"/>
    <w:rsid w:val="00071B7E"/>
    <w:rsid w:val="00071D64"/>
    <w:rsid w:val="00072135"/>
    <w:rsid w:val="00072DC2"/>
    <w:rsid w:val="00073CA9"/>
    <w:rsid w:val="00073D2F"/>
    <w:rsid w:val="000751A2"/>
    <w:rsid w:val="00075B9B"/>
    <w:rsid w:val="00076998"/>
    <w:rsid w:val="00076F23"/>
    <w:rsid w:val="000778F8"/>
    <w:rsid w:val="000802FB"/>
    <w:rsid w:val="000803F5"/>
    <w:rsid w:val="0008085A"/>
    <w:rsid w:val="000828CF"/>
    <w:rsid w:val="00083907"/>
    <w:rsid w:val="00084120"/>
    <w:rsid w:val="00084F7C"/>
    <w:rsid w:val="00085C75"/>
    <w:rsid w:val="00086810"/>
    <w:rsid w:val="00086E31"/>
    <w:rsid w:val="00087447"/>
    <w:rsid w:val="00087B5B"/>
    <w:rsid w:val="00090391"/>
    <w:rsid w:val="0009055A"/>
    <w:rsid w:val="000905F6"/>
    <w:rsid w:val="000907E5"/>
    <w:rsid w:val="00091803"/>
    <w:rsid w:val="000918B8"/>
    <w:rsid w:val="00091E05"/>
    <w:rsid w:val="00092586"/>
    <w:rsid w:val="0009318C"/>
    <w:rsid w:val="00093E9F"/>
    <w:rsid w:val="0009432E"/>
    <w:rsid w:val="000965C9"/>
    <w:rsid w:val="000967E1"/>
    <w:rsid w:val="00096E85"/>
    <w:rsid w:val="00097997"/>
    <w:rsid w:val="00097C89"/>
    <w:rsid w:val="000A10BB"/>
    <w:rsid w:val="000A13FF"/>
    <w:rsid w:val="000A20F7"/>
    <w:rsid w:val="000A2330"/>
    <w:rsid w:val="000A296F"/>
    <w:rsid w:val="000A3344"/>
    <w:rsid w:val="000A38C0"/>
    <w:rsid w:val="000A3F4D"/>
    <w:rsid w:val="000A4160"/>
    <w:rsid w:val="000A4EAC"/>
    <w:rsid w:val="000A51CB"/>
    <w:rsid w:val="000A5EA6"/>
    <w:rsid w:val="000A6159"/>
    <w:rsid w:val="000A629B"/>
    <w:rsid w:val="000A729F"/>
    <w:rsid w:val="000A7340"/>
    <w:rsid w:val="000A752E"/>
    <w:rsid w:val="000A7653"/>
    <w:rsid w:val="000A7A42"/>
    <w:rsid w:val="000B0CE5"/>
    <w:rsid w:val="000B1424"/>
    <w:rsid w:val="000B2E22"/>
    <w:rsid w:val="000B540A"/>
    <w:rsid w:val="000B6A09"/>
    <w:rsid w:val="000B7FC0"/>
    <w:rsid w:val="000C080D"/>
    <w:rsid w:val="000C0A52"/>
    <w:rsid w:val="000C0FC7"/>
    <w:rsid w:val="000C19C5"/>
    <w:rsid w:val="000C1AAE"/>
    <w:rsid w:val="000C208B"/>
    <w:rsid w:val="000C23A2"/>
    <w:rsid w:val="000C3099"/>
    <w:rsid w:val="000C3D78"/>
    <w:rsid w:val="000C49B1"/>
    <w:rsid w:val="000C49CF"/>
    <w:rsid w:val="000C4CD1"/>
    <w:rsid w:val="000C66AE"/>
    <w:rsid w:val="000C6859"/>
    <w:rsid w:val="000C746C"/>
    <w:rsid w:val="000D111D"/>
    <w:rsid w:val="000D129B"/>
    <w:rsid w:val="000D224E"/>
    <w:rsid w:val="000D33C4"/>
    <w:rsid w:val="000D3A85"/>
    <w:rsid w:val="000D3C0E"/>
    <w:rsid w:val="000D3E5E"/>
    <w:rsid w:val="000D4751"/>
    <w:rsid w:val="000D5348"/>
    <w:rsid w:val="000D5D6C"/>
    <w:rsid w:val="000D612C"/>
    <w:rsid w:val="000D67EE"/>
    <w:rsid w:val="000D6B84"/>
    <w:rsid w:val="000D6C45"/>
    <w:rsid w:val="000D7068"/>
    <w:rsid w:val="000D78D4"/>
    <w:rsid w:val="000E15EC"/>
    <w:rsid w:val="000E1E92"/>
    <w:rsid w:val="000E35EF"/>
    <w:rsid w:val="000E3A2F"/>
    <w:rsid w:val="000E42E0"/>
    <w:rsid w:val="000E4CC6"/>
    <w:rsid w:val="000E558A"/>
    <w:rsid w:val="000E6760"/>
    <w:rsid w:val="000E6860"/>
    <w:rsid w:val="000E68AF"/>
    <w:rsid w:val="000E68E0"/>
    <w:rsid w:val="000E6F4D"/>
    <w:rsid w:val="000E6FAB"/>
    <w:rsid w:val="000E70AA"/>
    <w:rsid w:val="000E7B18"/>
    <w:rsid w:val="000E7BC8"/>
    <w:rsid w:val="000F06B0"/>
    <w:rsid w:val="000F06E3"/>
    <w:rsid w:val="000F0EBE"/>
    <w:rsid w:val="000F192D"/>
    <w:rsid w:val="000F2DF8"/>
    <w:rsid w:val="000F3F71"/>
    <w:rsid w:val="000F4BB8"/>
    <w:rsid w:val="000F4F52"/>
    <w:rsid w:val="000F51CE"/>
    <w:rsid w:val="000F5C8A"/>
    <w:rsid w:val="000F5FB7"/>
    <w:rsid w:val="000F618C"/>
    <w:rsid w:val="000F730D"/>
    <w:rsid w:val="000F7381"/>
    <w:rsid w:val="000F77A0"/>
    <w:rsid w:val="00100653"/>
    <w:rsid w:val="001009A1"/>
    <w:rsid w:val="0010145C"/>
    <w:rsid w:val="00101674"/>
    <w:rsid w:val="00101B32"/>
    <w:rsid w:val="00101DF9"/>
    <w:rsid w:val="00102097"/>
    <w:rsid w:val="001020C0"/>
    <w:rsid w:val="00102331"/>
    <w:rsid w:val="00102349"/>
    <w:rsid w:val="00103AE5"/>
    <w:rsid w:val="00104379"/>
    <w:rsid w:val="00104A43"/>
    <w:rsid w:val="001061FA"/>
    <w:rsid w:val="0010657C"/>
    <w:rsid w:val="001075F2"/>
    <w:rsid w:val="00107960"/>
    <w:rsid w:val="001105A1"/>
    <w:rsid w:val="0011093A"/>
    <w:rsid w:val="00110E7D"/>
    <w:rsid w:val="00111B08"/>
    <w:rsid w:val="00112C66"/>
    <w:rsid w:val="00112E0F"/>
    <w:rsid w:val="00113783"/>
    <w:rsid w:val="001139C2"/>
    <w:rsid w:val="001148C8"/>
    <w:rsid w:val="00114C09"/>
    <w:rsid w:val="00114F0C"/>
    <w:rsid w:val="001150E3"/>
    <w:rsid w:val="00115B8D"/>
    <w:rsid w:val="00115BBD"/>
    <w:rsid w:val="0011679F"/>
    <w:rsid w:val="00116976"/>
    <w:rsid w:val="00116E1B"/>
    <w:rsid w:val="001172CA"/>
    <w:rsid w:val="001174A3"/>
    <w:rsid w:val="0011796D"/>
    <w:rsid w:val="00117D15"/>
    <w:rsid w:val="00120168"/>
    <w:rsid w:val="0012029D"/>
    <w:rsid w:val="001208AF"/>
    <w:rsid w:val="00120D99"/>
    <w:rsid w:val="00121348"/>
    <w:rsid w:val="0012140E"/>
    <w:rsid w:val="0012368F"/>
    <w:rsid w:val="00123CBB"/>
    <w:rsid w:val="00124CE1"/>
    <w:rsid w:val="00124CF6"/>
    <w:rsid w:val="00124F5F"/>
    <w:rsid w:val="00125C86"/>
    <w:rsid w:val="0012602A"/>
    <w:rsid w:val="00126349"/>
    <w:rsid w:val="00127C7E"/>
    <w:rsid w:val="00130628"/>
    <w:rsid w:val="001307FF"/>
    <w:rsid w:val="001309A2"/>
    <w:rsid w:val="00131520"/>
    <w:rsid w:val="001318A6"/>
    <w:rsid w:val="00131A86"/>
    <w:rsid w:val="00132608"/>
    <w:rsid w:val="001338B2"/>
    <w:rsid w:val="00133C4A"/>
    <w:rsid w:val="00134B30"/>
    <w:rsid w:val="001357F4"/>
    <w:rsid w:val="00135900"/>
    <w:rsid w:val="00136329"/>
    <w:rsid w:val="00136F2F"/>
    <w:rsid w:val="00140957"/>
    <w:rsid w:val="0014168A"/>
    <w:rsid w:val="00142317"/>
    <w:rsid w:val="00142452"/>
    <w:rsid w:val="00142B8C"/>
    <w:rsid w:val="00142D68"/>
    <w:rsid w:val="0014409A"/>
    <w:rsid w:val="00144690"/>
    <w:rsid w:val="001455E7"/>
    <w:rsid w:val="001456C3"/>
    <w:rsid w:val="0014623E"/>
    <w:rsid w:val="001462A9"/>
    <w:rsid w:val="001464BC"/>
    <w:rsid w:val="001468DA"/>
    <w:rsid w:val="00146FDF"/>
    <w:rsid w:val="00147148"/>
    <w:rsid w:val="001516A9"/>
    <w:rsid w:val="00151FD7"/>
    <w:rsid w:val="00152FFF"/>
    <w:rsid w:val="00154025"/>
    <w:rsid w:val="00154684"/>
    <w:rsid w:val="0015529E"/>
    <w:rsid w:val="001552DF"/>
    <w:rsid w:val="001563BF"/>
    <w:rsid w:val="00156CE3"/>
    <w:rsid w:val="001572AD"/>
    <w:rsid w:val="0015751F"/>
    <w:rsid w:val="0016010C"/>
    <w:rsid w:val="00161238"/>
    <w:rsid w:val="0016265E"/>
    <w:rsid w:val="00164363"/>
    <w:rsid w:val="00164785"/>
    <w:rsid w:val="001650B0"/>
    <w:rsid w:val="00165FDE"/>
    <w:rsid w:val="001660C0"/>
    <w:rsid w:val="0016658F"/>
    <w:rsid w:val="00170013"/>
    <w:rsid w:val="0017095C"/>
    <w:rsid w:val="00170AD9"/>
    <w:rsid w:val="00171078"/>
    <w:rsid w:val="0017167A"/>
    <w:rsid w:val="00171849"/>
    <w:rsid w:val="00171A6F"/>
    <w:rsid w:val="00172A69"/>
    <w:rsid w:val="00172D2B"/>
    <w:rsid w:val="00173B1E"/>
    <w:rsid w:val="00174201"/>
    <w:rsid w:val="001748BC"/>
    <w:rsid w:val="00174AE8"/>
    <w:rsid w:val="00174C71"/>
    <w:rsid w:val="00174DFE"/>
    <w:rsid w:val="00174F87"/>
    <w:rsid w:val="001764F3"/>
    <w:rsid w:val="00176500"/>
    <w:rsid w:val="00177D2A"/>
    <w:rsid w:val="00177D86"/>
    <w:rsid w:val="00180758"/>
    <w:rsid w:val="001809A4"/>
    <w:rsid w:val="00180A1D"/>
    <w:rsid w:val="00181265"/>
    <w:rsid w:val="00181FFB"/>
    <w:rsid w:val="001820B4"/>
    <w:rsid w:val="00182660"/>
    <w:rsid w:val="0018286A"/>
    <w:rsid w:val="00183D38"/>
    <w:rsid w:val="00183D81"/>
    <w:rsid w:val="00183ED6"/>
    <w:rsid w:val="0018450C"/>
    <w:rsid w:val="0018555F"/>
    <w:rsid w:val="0018700B"/>
    <w:rsid w:val="00187C94"/>
    <w:rsid w:val="00187CC9"/>
    <w:rsid w:val="00187DA3"/>
    <w:rsid w:val="00190E7A"/>
    <w:rsid w:val="00191137"/>
    <w:rsid w:val="00193BFA"/>
    <w:rsid w:val="0019420A"/>
    <w:rsid w:val="001944FF"/>
    <w:rsid w:val="00194E68"/>
    <w:rsid w:val="00196CE8"/>
    <w:rsid w:val="00196EF2"/>
    <w:rsid w:val="00196FD2"/>
    <w:rsid w:val="0019794A"/>
    <w:rsid w:val="001A1410"/>
    <w:rsid w:val="001A4702"/>
    <w:rsid w:val="001A4BD1"/>
    <w:rsid w:val="001A56E2"/>
    <w:rsid w:val="001A6777"/>
    <w:rsid w:val="001A6E57"/>
    <w:rsid w:val="001A72FA"/>
    <w:rsid w:val="001A7575"/>
    <w:rsid w:val="001A7EAB"/>
    <w:rsid w:val="001B0538"/>
    <w:rsid w:val="001B06CF"/>
    <w:rsid w:val="001B072C"/>
    <w:rsid w:val="001B08AE"/>
    <w:rsid w:val="001B0EA7"/>
    <w:rsid w:val="001B19FD"/>
    <w:rsid w:val="001B215A"/>
    <w:rsid w:val="001B270A"/>
    <w:rsid w:val="001B2CA4"/>
    <w:rsid w:val="001B38EA"/>
    <w:rsid w:val="001B5173"/>
    <w:rsid w:val="001B5C2B"/>
    <w:rsid w:val="001B6131"/>
    <w:rsid w:val="001B6AFD"/>
    <w:rsid w:val="001B6EC6"/>
    <w:rsid w:val="001B73EF"/>
    <w:rsid w:val="001B74E0"/>
    <w:rsid w:val="001C0434"/>
    <w:rsid w:val="001C1406"/>
    <w:rsid w:val="001C1827"/>
    <w:rsid w:val="001C1EFD"/>
    <w:rsid w:val="001C679A"/>
    <w:rsid w:val="001C6B98"/>
    <w:rsid w:val="001C6BC4"/>
    <w:rsid w:val="001C6EB8"/>
    <w:rsid w:val="001C7D43"/>
    <w:rsid w:val="001D0C9B"/>
    <w:rsid w:val="001D14FA"/>
    <w:rsid w:val="001D1F6F"/>
    <w:rsid w:val="001D2593"/>
    <w:rsid w:val="001D2EAD"/>
    <w:rsid w:val="001D3017"/>
    <w:rsid w:val="001D30D1"/>
    <w:rsid w:val="001D38F6"/>
    <w:rsid w:val="001D3D59"/>
    <w:rsid w:val="001D401B"/>
    <w:rsid w:val="001D6B1F"/>
    <w:rsid w:val="001D7281"/>
    <w:rsid w:val="001D77CE"/>
    <w:rsid w:val="001D7C4C"/>
    <w:rsid w:val="001D7D81"/>
    <w:rsid w:val="001D7F91"/>
    <w:rsid w:val="001E0394"/>
    <w:rsid w:val="001E10DB"/>
    <w:rsid w:val="001E1766"/>
    <w:rsid w:val="001E1EED"/>
    <w:rsid w:val="001E2E8B"/>
    <w:rsid w:val="001E3AD0"/>
    <w:rsid w:val="001E3FA4"/>
    <w:rsid w:val="001E419A"/>
    <w:rsid w:val="001E46B5"/>
    <w:rsid w:val="001E47E9"/>
    <w:rsid w:val="001E4E95"/>
    <w:rsid w:val="001E4FFC"/>
    <w:rsid w:val="001E52AC"/>
    <w:rsid w:val="001E60AF"/>
    <w:rsid w:val="001E697E"/>
    <w:rsid w:val="001E7639"/>
    <w:rsid w:val="001E79EC"/>
    <w:rsid w:val="001F044A"/>
    <w:rsid w:val="001F065A"/>
    <w:rsid w:val="001F0A03"/>
    <w:rsid w:val="001F0D0C"/>
    <w:rsid w:val="001F10D0"/>
    <w:rsid w:val="001F1ECA"/>
    <w:rsid w:val="001F22B8"/>
    <w:rsid w:val="001F2449"/>
    <w:rsid w:val="001F3425"/>
    <w:rsid w:val="001F37B2"/>
    <w:rsid w:val="001F39F6"/>
    <w:rsid w:val="001F3CAE"/>
    <w:rsid w:val="001F5287"/>
    <w:rsid w:val="001F52CC"/>
    <w:rsid w:val="001F530F"/>
    <w:rsid w:val="001F6777"/>
    <w:rsid w:val="001F6BFE"/>
    <w:rsid w:val="001F745B"/>
    <w:rsid w:val="001F7529"/>
    <w:rsid w:val="001F7D02"/>
    <w:rsid w:val="002006EB"/>
    <w:rsid w:val="00201092"/>
    <w:rsid w:val="00201DD6"/>
    <w:rsid w:val="00201F94"/>
    <w:rsid w:val="0020269C"/>
    <w:rsid w:val="00203B47"/>
    <w:rsid w:val="002049F7"/>
    <w:rsid w:val="00204DC1"/>
    <w:rsid w:val="00205841"/>
    <w:rsid w:val="00205FF3"/>
    <w:rsid w:val="002064D7"/>
    <w:rsid w:val="002077F4"/>
    <w:rsid w:val="00207D9F"/>
    <w:rsid w:val="00210218"/>
    <w:rsid w:val="00210467"/>
    <w:rsid w:val="00210990"/>
    <w:rsid w:val="002109A2"/>
    <w:rsid w:val="00210AE7"/>
    <w:rsid w:val="002114C0"/>
    <w:rsid w:val="00211609"/>
    <w:rsid w:val="00212050"/>
    <w:rsid w:val="00212452"/>
    <w:rsid w:val="00214645"/>
    <w:rsid w:val="00214778"/>
    <w:rsid w:val="0021586F"/>
    <w:rsid w:val="002162D7"/>
    <w:rsid w:val="002173C5"/>
    <w:rsid w:val="00220278"/>
    <w:rsid w:val="00220338"/>
    <w:rsid w:val="00220696"/>
    <w:rsid w:val="00221AAC"/>
    <w:rsid w:val="00221C01"/>
    <w:rsid w:val="0022247E"/>
    <w:rsid w:val="002240DD"/>
    <w:rsid w:val="0022439E"/>
    <w:rsid w:val="00224A2F"/>
    <w:rsid w:val="00224E3B"/>
    <w:rsid w:val="00225D08"/>
    <w:rsid w:val="00225FEB"/>
    <w:rsid w:val="0022664F"/>
    <w:rsid w:val="002268F4"/>
    <w:rsid w:val="0022736A"/>
    <w:rsid w:val="00227EC1"/>
    <w:rsid w:val="0023094D"/>
    <w:rsid w:val="00231282"/>
    <w:rsid w:val="00231677"/>
    <w:rsid w:val="002322A6"/>
    <w:rsid w:val="00232841"/>
    <w:rsid w:val="00232DB2"/>
    <w:rsid w:val="002332B0"/>
    <w:rsid w:val="002349E6"/>
    <w:rsid w:val="00234CDF"/>
    <w:rsid w:val="00235009"/>
    <w:rsid w:val="002358A3"/>
    <w:rsid w:val="00236145"/>
    <w:rsid w:val="00236151"/>
    <w:rsid w:val="00237863"/>
    <w:rsid w:val="00237D6A"/>
    <w:rsid w:val="00241385"/>
    <w:rsid w:val="00241499"/>
    <w:rsid w:val="00243323"/>
    <w:rsid w:val="0024336C"/>
    <w:rsid w:val="002439C6"/>
    <w:rsid w:val="00243AAD"/>
    <w:rsid w:val="00243C23"/>
    <w:rsid w:val="00244403"/>
    <w:rsid w:val="00244AE6"/>
    <w:rsid w:val="00244EF9"/>
    <w:rsid w:val="00244FC9"/>
    <w:rsid w:val="0024554F"/>
    <w:rsid w:val="002456CA"/>
    <w:rsid w:val="00246194"/>
    <w:rsid w:val="002466A0"/>
    <w:rsid w:val="0024679B"/>
    <w:rsid w:val="00246B31"/>
    <w:rsid w:val="002474E7"/>
    <w:rsid w:val="00247A68"/>
    <w:rsid w:val="00250044"/>
    <w:rsid w:val="0025297E"/>
    <w:rsid w:val="00252F2C"/>
    <w:rsid w:val="002534AF"/>
    <w:rsid w:val="00255AA3"/>
    <w:rsid w:val="00255D68"/>
    <w:rsid w:val="0025672F"/>
    <w:rsid w:val="002567EF"/>
    <w:rsid w:val="00256B03"/>
    <w:rsid w:val="00256CAD"/>
    <w:rsid w:val="002575EB"/>
    <w:rsid w:val="00257E29"/>
    <w:rsid w:val="00260521"/>
    <w:rsid w:val="002613EF"/>
    <w:rsid w:val="00261899"/>
    <w:rsid w:val="002618D5"/>
    <w:rsid w:val="002629A0"/>
    <w:rsid w:val="00262A51"/>
    <w:rsid w:val="00263D62"/>
    <w:rsid w:val="00263E89"/>
    <w:rsid w:val="00266CCC"/>
    <w:rsid w:val="00266E8E"/>
    <w:rsid w:val="00267CAE"/>
    <w:rsid w:val="00270051"/>
    <w:rsid w:val="00270361"/>
    <w:rsid w:val="002704F1"/>
    <w:rsid w:val="00271100"/>
    <w:rsid w:val="002721FF"/>
    <w:rsid w:val="0027244C"/>
    <w:rsid w:val="00273C3F"/>
    <w:rsid w:val="00276058"/>
    <w:rsid w:val="00276144"/>
    <w:rsid w:val="002762B4"/>
    <w:rsid w:val="00276974"/>
    <w:rsid w:val="00280613"/>
    <w:rsid w:val="00281244"/>
    <w:rsid w:val="00282388"/>
    <w:rsid w:val="002823ED"/>
    <w:rsid w:val="002836B9"/>
    <w:rsid w:val="002848BF"/>
    <w:rsid w:val="00285222"/>
    <w:rsid w:val="00285CD1"/>
    <w:rsid w:val="002865AC"/>
    <w:rsid w:val="002868BD"/>
    <w:rsid w:val="00287326"/>
    <w:rsid w:val="002879E7"/>
    <w:rsid w:val="00290C70"/>
    <w:rsid w:val="00290E87"/>
    <w:rsid w:val="0029164C"/>
    <w:rsid w:val="00291FA5"/>
    <w:rsid w:val="0029223F"/>
    <w:rsid w:val="002925B2"/>
    <w:rsid w:val="00293831"/>
    <w:rsid w:val="00294DC0"/>
    <w:rsid w:val="00295515"/>
    <w:rsid w:val="002967EF"/>
    <w:rsid w:val="00296C9B"/>
    <w:rsid w:val="00296CBF"/>
    <w:rsid w:val="00297A85"/>
    <w:rsid w:val="00297D6E"/>
    <w:rsid w:val="002A0231"/>
    <w:rsid w:val="002A0994"/>
    <w:rsid w:val="002A0A28"/>
    <w:rsid w:val="002A19AE"/>
    <w:rsid w:val="002A1AA2"/>
    <w:rsid w:val="002A391E"/>
    <w:rsid w:val="002A4513"/>
    <w:rsid w:val="002A4B6B"/>
    <w:rsid w:val="002A58B9"/>
    <w:rsid w:val="002A5EC4"/>
    <w:rsid w:val="002A69F9"/>
    <w:rsid w:val="002A79F4"/>
    <w:rsid w:val="002B0375"/>
    <w:rsid w:val="002B0611"/>
    <w:rsid w:val="002B0DBD"/>
    <w:rsid w:val="002B17BE"/>
    <w:rsid w:val="002B2581"/>
    <w:rsid w:val="002B2B47"/>
    <w:rsid w:val="002B2D64"/>
    <w:rsid w:val="002B2E7B"/>
    <w:rsid w:val="002B46A7"/>
    <w:rsid w:val="002B58E0"/>
    <w:rsid w:val="002B5FD8"/>
    <w:rsid w:val="002B6059"/>
    <w:rsid w:val="002B6569"/>
    <w:rsid w:val="002B7433"/>
    <w:rsid w:val="002B7498"/>
    <w:rsid w:val="002B7A31"/>
    <w:rsid w:val="002C0439"/>
    <w:rsid w:val="002C1C71"/>
    <w:rsid w:val="002C2743"/>
    <w:rsid w:val="002C52F8"/>
    <w:rsid w:val="002C6306"/>
    <w:rsid w:val="002C69CE"/>
    <w:rsid w:val="002C7C9A"/>
    <w:rsid w:val="002C7CE5"/>
    <w:rsid w:val="002C7D45"/>
    <w:rsid w:val="002D02DF"/>
    <w:rsid w:val="002D0F81"/>
    <w:rsid w:val="002D14EC"/>
    <w:rsid w:val="002D1B84"/>
    <w:rsid w:val="002D1D7C"/>
    <w:rsid w:val="002D238A"/>
    <w:rsid w:val="002D2463"/>
    <w:rsid w:val="002D2897"/>
    <w:rsid w:val="002D4217"/>
    <w:rsid w:val="002D4EBC"/>
    <w:rsid w:val="002D5D95"/>
    <w:rsid w:val="002D5EC1"/>
    <w:rsid w:val="002D6B43"/>
    <w:rsid w:val="002D7801"/>
    <w:rsid w:val="002D782C"/>
    <w:rsid w:val="002E015C"/>
    <w:rsid w:val="002E098F"/>
    <w:rsid w:val="002E0FEC"/>
    <w:rsid w:val="002E14A1"/>
    <w:rsid w:val="002E2163"/>
    <w:rsid w:val="002E2F4F"/>
    <w:rsid w:val="002E34A8"/>
    <w:rsid w:val="002E3F48"/>
    <w:rsid w:val="002E44DA"/>
    <w:rsid w:val="002E4736"/>
    <w:rsid w:val="002E4854"/>
    <w:rsid w:val="002E53AF"/>
    <w:rsid w:val="002E6A01"/>
    <w:rsid w:val="002E7C0B"/>
    <w:rsid w:val="002F041F"/>
    <w:rsid w:val="002F106E"/>
    <w:rsid w:val="002F14C6"/>
    <w:rsid w:val="002F2274"/>
    <w:rsid w:val="002F24EB"/>
    <w:rsid w:val="002F31B7"/>
    <w:rsid w:val="002F3EBF"/>
    <w:rsid w:val="002F5718"/>
    <w:rsid w:val="002F576A"/>
    <w:rsid w:val="002F5867"/>
    <w:rsid w:val="002F7315"/>
    <w:rsid w:val="002F7AF4"/>
    <w:rsid w:val="00300340"/>
    <w:rsid w:val="003017D9"/>
    <w:rsid w:val="003018E8"/>
    <w:rsid w:val="00301FA0"/>
    <w:rsid w:val="003021A6"/>
    <w:rsid w:val="00302AAE"/>
    <w:rsid w:val="00304544"/>
    <w:rsid w:val="00304C35"/>
    <w:rsid w:val="0030502A"/>
    <w:rsid w:val="00305419"/>
    <w:rsid w:val="00305682"/>
    <w:rsid w:val="003056F2"/>
    <w:rsid w:val="00305A0F"/>
    <w:rsid w:val="00305D7B"/>
    <w:rsid w:val="00306F1D"/>
    <w:rsid w:val="00306F5E"/>
    <w:rsid w:val="0030709F"/>
    <w:rsid w:val="00307643"/>
    <w:rsid w:val="00307925"/>
    <w:rsid w:val="003100C0"/>
    <w:rsid w:val="003101AE"/>
    <w:rsid w:val="00311D76"/>
    <w:rsid w:val="003125CC"/>
    <w:rsid w:val="00312743"/>
    <w:rsid w:val="0031426E"/>
    <w:rsid w:val="0031458F"/>
    <w:rsid w:val="00314AB5"/>
    <w:rsid w:val="00314E69"/>
    <w:rsid w:val="003151CD"/>
    <w:rsid w:val="00320CFF"/>
    <w:rsid w:val="003216FB"/>
    <w:rsid w:val="00321EE4"/>
    <w:rsid w:val="00322102"/>
    <w:rsid w:val="00323563"/>
    <w:rsid w:val="00323BB8"/>
    <w:rsid w:val="00324347"/>
    <w:rsid w:val="0032459E"/>
    <w:rsid w:val="0032491D"/>
    <w:rsid w:val="00326322"/>
    <w:rsid w:val="003264A8"/>
    <w:rsid w:val="00326A5A"/>
    <w:rsid w:val="00326F06"/>
    <w:rsid w:val="003274FE"/>
    <w:rsid w:val="00327CD5"/>
    <w:rsid w:val="00331248"/>
    <w:rsid w:val="00332836"/>
    <w:rsid w:val="00332D24"/>
    <w:rsid w:val="00333103"/>
    <w:rsid w:val="00333241"/>
    <w:rsid w:val="00333CE2"/>
    <w:rsid w:val="00333D9A"/>
    <w:rsid w:val="003340D3"/>
    <w:rsid w:val="003344BD"/>
    <w:rsid w:val="00334A22"/>
    <w:rsid w:val="00334C19"/>
    <w:rsid w:val="00334FA7"/>
    <w:rsid w:val="00335037"/>
    <w:rsid w:val="003351CB"/>
    <w:rsid w:val="003352DB"/>
    <w:rsid w:val="00335361"/>
    <w:rsid w:val="00335487"/>
    <w:rsid w:val="003357E2"/>
    <w:rsid w:val="00335A71"/>
    <w:rsid w:val="0033639C"/>
    <w:rsid w:val="00336AD9"/>
    <w:rsid w:val="003409EC"/>
    <w:rsid w:val="00340C99"/>
    <w:rsid w:val="00341628"/>
    <w:rsid w:val="00343F0C"/>
    <w:rsid w:val="003444CD"/>
    <w:rsid w:val="003458DB"/>
    <w:rsid w:val="00345DFF"/>
    <w:rsid w:val="00347258"/>
    <w:rsid w:val="0035142D"/>
    <w:rsid w:val="0035170C"/>
    <w:rsid w:val="00351B75"/>
    <w:rsid w:val="00351E2C"/>
    <w:rsid w:val="003529EB"/>
    <w:rsid w:val="003533ED"/>
    <w:rsid w:val="0035362C"/>
    <w:rsid w:val="003542A8"/>
    <w:rsid w:val="0035579B"/>
    <w:rsid w:val="0035587A"/>
    <w:rsid w:val="00355DE8"/>
    <w:rsid w:val="00356062"/>
    <w:rsid w:val="00356135"/>
    <w:rsid w:val="0035614B"/>
    <w:rsid w:val="003573B7"/>
    <w:rsid w:val="00357BAF"/>
    <w:rsid w:val="00360082"/>
    <w:rsid w:val="0036059A"/>
    <w:rsid w:val="00360A8F"/>
    <w:rsid w:val="00360DCA"/>
    <w:rsid w:val="00360FE2"/>
    <w:rsid w:val="0036187D"/>
    <w:rsid w:val="003639E0"/>
    <w:rsid w:val="00364F6C"/>
    <w:rsid w:val="00365405"/>
    <w:rsid w:val="00365C96"/>
    <w:rsid w:val="00365FB6"/>
    <w:rsid w:val="003669EE"/>
    <w:rsid w:val="00366D46"/>
    <w:rsid w:val="0036793D"/>
    <w:rsid w:val="003705DE"/>
    <w:rsid w:val="00370626"/>
    <w:rsid w:val="00370B6E"/>
    <w:rsid w:val="00370CA9"/>
    <w:rsid w:val="00370D05"/>
    <w:rsid w:val="00371EF5"/>
    <w:rsid w:val="003722DD"/>
    <w:rsid w:val="003726D2"/>
    <w:rsid w:val="00372D1A"/>
    <w:rsid w:val="0037309E"/>
    <w:rsid w:val="0037353B"/>
    <w:rsid w:val="00373B37"/>
    <w:rsid w:val="00373BE6"/>
    <w:rsid w:val="00374581"/>
    <w:rsid w:val="00374695"/>
    <w:rsid w:val="0037511A"/>
    <w:rsid w:val="00376046"/>
    <w:rsid w:val="0037616F"/>
    <w:rsid w:val="00376C66"/>
    <w:rsid w:val="00377830"/>
    <w:rsid w:val="00377CD6"/>
    <w:rsid w:val="00381BC8"/>
    <w:rsid w:val="00381E44"/>
    <w:rsid w:val="003826EB"/>
    <w:rsid w:val="003829E1"/>
    <w:rsid w:val="00382B03"/>
    <w:rsid w:val="00383637"/>
    <w:rsid w:val="00383C65"/>
    <w:rsid w:val="00383E82"/>
    <w:rsid w:val="00384ED8"/>
    <w:rsid w:val="00385405"/>
    <w:rsid w:val="00385FBB"/>
    <w:rsid w:val="0038705F"/>
    <w:rsid w:val="003873DC"/>
    <w:rsid w:val="00387465"/>
    <w:rsid w:val="00390BE0"/>
    <w:rsid w:val="00392932"/>
    <w:rsid w:val="00392973"/>
    <w:rsid w:val="00392D10"/>
    <w:rsid w:val="00394E4F"/>
    <w:rsid w:val="00395327"/>
    <w:rsid w:val="00395DAA"/>
    <w:rsid w:val="003960D3"/>
    <w:rsid w:val="003970C9"/>
    <w:rsid w:val="003A01E2"/>
    <w:rsid w:val="003A069D"/>
    <w:rsid w:val="003A08A2"/>
    <w:rsid w:val="003A197A"/>
    <w:rsid w:val="003A1C2D"/>
    <w:rsid w:val="003A3154"/>
    <w:rsid w:val="003A33D1"/>
    <w:rsid w:val="003A35D6"/>
    <w:rsid w:val="003A3BBD"/>
    <w:rsid w:val="003A3BDD"/>
    <w:rsid w:val="003A4364"/>
    <w:rsid w:val="003A4488"/>
    <w:rsid w:val="003A451A"/>
    <w:rsid w:val="003A68C5"/>
    <w:rsid w:val="003A769A"/>
    <w:rsid w:val="003A7728"/>
    <w:rsid w:val="003A7F09"/>
    <w:rsid w:val="003B050B"/>
    <w:rsid w:val="003B0F95"/>
    <w:rsid w:val="003B120E"/>
    <w:rsid w:val="003B13A3"/>
    <w:rsid w:val="003B17F2"/>
    <w:rsid w:val="003B1821"/>
    <w:rsid w:val="003B1AEB"/>
    <w:rsid w:val="003B30AB"/>
    <w:rsid w:val="003B5DD3"/>
    <w:rsid w:val="003B6747"/>
    <w:rsid w:val="003B6937"/>
    <w:rsid w:val="003B6CC4"/>
    <w:rsid w:val="003B6F10"/>
    <w:rsid w:val="003C0AAF"/>
    <w:rsid w:val="003C14E8"/>
    <w:rsid w:val="003C22A5"/>
    <w:rsid w:val="003C255B"/>
    <w:rsid w:val="003C2852"/>
    <w:rsid w:val="003C2885"/>
    <w:rsid w:val="003C3523"/>
    <w:rsid w:val="003C444D"/>
    <w:rsid w:val="003C587F"/>
    <w:rsid w:val="003C5BE1"/>
    <w:rsid w:val="003C5C2F"/>
    <w:rsid w:val="003C6243"/>
    <w:rsid w:val="003C67CA"/>
    <w:rsid w:val="003C75AE"/>
    <w:rsid w:val="003D007A"/>
    <w:rsid w:val="003D09B4"/>
    <w:rsid w:val="003D0B17"/>
    <w:rsid w:val="003D14EF"/>
    <w:rsid w:val="003D1868"/>
    <w:rsid w:val="003D1A86"/>
    <w:rsid w:val="003D1DF8"/>
    <w:rsid w:val="003D2DCA"/>
    <w:rsid w:val="003D354C"/>
    <w:rsid w:val="003D3ACB"/>
    <w:rsid w:val="003D3EFE"/>
    <w:rsid w:val="003D4EA2"/>
    <w:rsid w:val="003D54C0"/>
    <w:rsid w:val="003D634F"/>
    <w:rsid w:val="003D6B2E"/>
    <w:rsid w:val="003D74E9"/>
    <w:rsid w:val="003D783D"/>
    <w:rsid w:val="003D7BCC"/>
    <w:rsid w:val="003D7F78"/>
    <w:rsid w:val="003E1228"/>
    <w:rsid w:val="003E16EE"/>
    <w:rsid w:val="003E210E"/>
    <w:rsid w:val="003E249A"/>
    <w:rsid w:val="003E2D5F"/>
    <w:rsid w:val="003E3558"/>
    <w:rsid w:val="003E4511"/>
    <w:rsid w:val="003E4EFA"/>
    <w:rsid w:val="003E53EC"/>
    <w:rsid w:val="003E6970"/>
    <w:rsid w:val="003E762E"/>
    <w:rsid w:val="003F0FA8"/>
    <w:rsid w:val="003F34D6"/>
    <w:rsid w:val="003F3C8A"/>
    <w:rsid w:val="003F727D"/>
    <w:rsid w:val="003F75A8"/>
    <w:rsid w:val="003F792E"/>
    <w:rsid w:val="00400224"/>
    <w:rsid w:val="00401078"/>
    <w:rsid w:val="00402445"/>
    <w:rsid w:val="00403FCE"/>
    <w:rsid w:val="00404491"/>
    <w:rsid w:val="00404643"/>
    <w:rsid w:val="00404ACC"/>
    <w:rsid w:val="00405805"/>
    <w:rsid w:val="0040596C"/>
    <w:rsid w:val="004067B2"/>
    <w:rsid w:val="004068E2"/>
    <w:rsid w:val="00406B06"/>
    <w:rsid w:val="00407053"/>
    <w:rsid w:val="004070D8"/>
    <w:rsid w:val="00410239"/>
    <w:rsid w:val="0041161C"/>
    <w:rsid w:val="0041189F"/>
    <w:rsid w:val="00412293"/>
    <w:rsid w:val="0041256A"/>
    <w:rsid w:val="004134EB"/>
    <w:rsid w:val="004140DD"/>
    <w:rsid w:val="004165EA"/>
    <w:rsid w:val="00416B2D"/>
    <w:rsid w:val="004172C7"/>
    <w:rsid w:val="00420261"/>
    <w:rsid w:val="00421593"/>
    <w:rsid w:val="00421BB6"/>
    <w:rsid w:val="00421FBA"/>
    <w:rsid w:val="00422AC3"/>
    <w:rsid w:val="004238D3"/>
    <w:rsid w:val="00424294"/>
    <w:rsid w:val="0042654C"/>
    <w:rsid w:val="004267BB"/>
    <w:rsid w:val="00426CE5"/>
    <w:rsid w:val="00427526"/>
    <w:rsid w:val="00427D14"/>
    <w:rsid w:val="00430D29"/>
    <w:rsid w:val="00430DA3"/>
    <w:rsid w:val="00430F33"/>
    <w:rsid w:val="0043124C"/>
    <w:rsid w:val="0043133C"/>
    <w:rsid w:val="00431444"/>
    <w:rsid w:val="004314CD"/>
    <w:rsid w:val="00432E64"/>
    <w:rsid w:val="00433160"/>
    <w:rsid w:val="004335BD"/>
    <w:rsid w:val="00433C16"/>
    <w:rsid w:val="004343CD"/>
    <w:rsid w:val="00434DC3"/>
    <w:rsid w:val="004366D4"/>
    <w:rsid w:val="00437A4F"/>
    <w:rsid w:val="00437D72"/>
    <w:rsid w:val="00440223"/>
    <w:rsid w:val="004406FE"/>
    <w:rsid w:val="00441002"/>
    <w:rsid w:val="0044103A"/>
    <w:rsid w:val="00441F88"/>
    <w:rsid w:val="00442E66"/>
    <w:rsid w:val="00443C90"/>
    <w:rsid w:val="00444DC8"/>
    <w:rsid w:val="00445361"/>
    <w:rsid w:val="00445597"/>
    <w:rsid w:val="00445A5A"/>
    <w:rsid w:val="0044731C"/>
    <w:rsid w:val="0044737D"/>
    <w:rsid w:val="00450047"/>
    <w:rsid w:val="0045240F"/>
    <w:rsid w:val="004528EC"/>
    <w:rsid w:val="00453798"/>
    <w:rsid w:val="004537E3"/>
    <w:rsid w:val="00453A58"/>
    <w:rsid w:val="00454A87"/>
    <w:rsid w:val="00454AA0"/>
    <w:rsid w:val="00455189"/>
    <w:rsid w:val="00455D87"/>
    <w:rsid w:val="00456541"/>
    <w:rsid w:val="0045680A"/>
    <w:rsid w:val="00456ABD"/>
    <w:rsid w:val="004600AB"/>
    <w:rsid w:val="00460690"/>
    <w:rsid w:val="00460B64"/>
    <w:rsid w:val="00460C49"/>
    <w:rsid w:val="004614D4"/>
    <w:rsid w:val="00461BA0"/>
    <w:rsid w:val="004622FA"/>
    <w:rsid w:val="0046343E"/>
    <w:rsid w:val="004647DA"/>
    <w:rsid w:val="004659A1"/>
    <w:rsid w:val="0046700C"/>
    <w:rsid w:val="00467256"/>
    <w:rsid w:val="0046757F"/>
    <w:rsid w:val="004675FA"/>
    <w:rsid w:val="00467881"/>
    <w:rsid w:val="00467A89"/>
    <w:rsid w:val="004703BF"/>
    <w:rsid w:val="00470997"/>
    <w:rsid w:val="00470FAC"/>
    <w:rsid w:val="00471D4F"/>
    <w:rsid w:val="00471D6C"/>
    <w:rsid w:val="00471DFA"/>
    <w:rsid w:val="004738B1"/>
    <w:rsid w:val="00474244"/>
    <w:rsid w:val="004748CA"/>
    <w:rsid w:val="0047579A"/>
    <w:rsid w:val="00475D4A"/>
    <w:rsid w:val="00476232"/>
    <w:rsid w:val="00477ED8"/>
    <w:rsid w:val="00480728"/>
    <w:rsid w:val="00480816"/>
    <w:rsid w:val="00481440"/>
    <w:rsid w:val="00482CEC"/>
    <w:rsid w:val="004830D6"/>
    <w:rsid w:val="004834F1"/>
    <w:rsid w:val="00483CDD"/>
    <w:rsid w:val="00484DA4"/>
    <w:rsid w:val="00484DCF"/>
    <w:rsid w:val="00485319"/>
    <w:rsid w:val="00485F2A"/>
    <w:rsid w:val="00485FF9"/>
    <w:rsid w:val="004874AB"/>
    <w:rsid w:val="004903F1"/>
    <w:rsid w:val="00490E2A"/>
    <w:rsid w:val="00491FCF"/>
    <w:rsid w:val="004922B4"/>
    <w:rsid w:val="0049276B"/>
    <w:rsid w:val="004929E4"/>
    <w:rsid w:val="00493D52"/>
    <w:rsid w:val="004944DF"/>
    <w:rsid w:val="004945BD"/>
    <w:rsid w:val="004964C4"/>
    <w:rsid w:val="00496739"/>
    <w:rsid w:val="00496B11"/>
    <w:rsid w:val="00496E40"/>
    <w:rsid w:val="004A062A"/>
    <w:rsid w:val="004A0AE8"/>
    <w:rsid w:val="004A0E4B"/>
    <w:rsid w:val="004A1352"/>
    <w:rsid w:val="004A193C"/>
    <w:rsid w:val="004A1ACC"/>
    <w:rsid w:val="004A1E26"/>
    <w:rsid w:val="004A250F"/>
    <w:rsid w:val="004A2AB1"/>
    <w:rsid w:val="004A300B"/>
    <w:rsid w:val="004A3396"/>
    <w:rsid w:val="004A4985"/>
    <w:rsid w:val="004A49B3"/>
    <w:rsid w:val="004A5D97"/>
    <w:rsid w:val="004A5DF1"/>
    <w:rsid w:val="004A5FB4"/>
    <w:rsid w:val="004A6541"/>
    <w:rsid w:val="004A66B3"/>
    <w:rsid w:val="004A76E1"/>
    <w:rsid w:val="004A774D"/>
    <w:rsid w:val="004A7912"/>
    <w:rsid w:val="004A7DA2"/>
    <w:rsid w:val="004B06AE"/>
    <w:rsid w:val="004B1919"/>
    <w:rsid w:val="004B2477"/>
    <w:rsid w:val="004B2A75"/>
    <w:rsid w:val="004B2CBD"/>
    <w:rsid w:val="004B2EC2"/>
    <w:rsid w:val="004B342D"/>
    <w:rsid w:val="004B3587"/>
    <w:rsid w:val="004B3B29"/>
    <w:rsid w:val="004B443F"/>
    <w:rsid w:val="004B4E0E"/>
    <w:rsid w:val="004B4F46"/>
    <w:rsid w:val="004B706A"/>
    <w:rsid w:val="004C011D"/>
    <w:rsid w:val="004C1AE9"/>
    <w:rsid w:val="004C21E1"/>
    <w:rsid w:val="004C29D5"/>
    <w:rsid w:val="004C2CDF"/>
    <w:rsid w:val="004C4878"/>
    <w:rsid w:val="004C48CD"/>
    <w:rsid w:val="004C5291"/>
    <w:rsid w:val="004C53FC"/>
    <w:rsid w:val="004C6D4F"/>
    <w:rsid w:val="004D016A"/>
    <w:rsid w:val="004D07AF"/>
    <w:rsid w:val="004D0F62"/>
    <w:rsid w:val="004D1870"/>
    <w:rsid w:val="004D1DB4"/>
    <w:rsid w:val="004D1F89"/>
    <w:rsid w:val="004D2266"/>
    <w:rsid w:val="004D244D"/>
    <w:rsid w:val="004D2F1C"/>
    <w:rsid w:val="004D2FE0"/>
    <w:rsid w:val="004D364F"/>
    <w:rsid w:val="004D375E"/>
    <w:rsid w:val="004D3F8E"/>
    <w:rsid w:val="004D472A"/>
    <w:rsid w:val="004D7055"/>
    <w:rsid w:val="004D7E8E"/>
    <w:rsid w:val="004E0823"/>
    <w:rsid w:val="004E0F78"/>
    <w:rsid w:val="004E1DB5"/>
    <w:rsid w:val="004E2518"/>
    <w:rsid w:val="004E38D6"/>
    <w:rsid w:val="004E38DD"/>
    <w:rsid w:val="004E390E"/>
    <w:rsid w:val="004E6314"/>
    <w:rsid w:val="004E6EAD"/>
    <w:rsid w:val="004F093A"/>
    <w:rsid w:val="004F18FF"/>
    <w:rsid w:val="004F2260"/>
    <w:rsid w:val="004F2BF0"/>
    <w:rsid w:val="004F3131"/>
    <w:rsid w:val="004F3227"/>
    <w:rsid w:val="004F3E2C"/>
    <w:rsid w:val="004F4275"/>
    <w:rsid w:val="004F4355"/>
    <w:rsid w:val="004F5083"/>
    <w:rsid w:val="004F53E7"/>
    <w:rsid w:val="004F5B4B"/>
    <w:rsid w:val="004F74F8"/>
    <w:rsid w:val="005016A7"/>
    <w:rsid w:val="005024E8"/>
    <w:rsid w:val="00503B04"/>
    <w:rsid w:val="005044CF"/>
    <w:rsid w:val="00505311"/>
    <w:rsid w:val="0050554C"/>
    <w:rsid w:val="005056EE"/>
    <w:rsid w:val="00505E29"/>
    <w:rsid w:val="00505EF2"/>
    <w:rsid w:val="00506807"/>
    <w:rsid w:val="0051066D"/>
    <w:rsid w:val="00510E97"/>
    <w:rsid w:val="00511348"/>
    <w:rsid w:val="00512013"/>
    <w:rsid w:val="00512222"/>
    <w:rsid w:val="00514BE0"/>
    <w:rsid w:val="00515694"/>
    <w:rsid w:val="005166AC"/>
    <w:rsid w:val="00516B9C"/>
    <w:rsid w:val="00517727"/>
    <w:rsid w:val="00517EB6"/>
    <w:rsid w:val="00520625"/>
    <w:rsid w:val="0052145D"/>
    <w:rsid w:val="00522BCF"/>
    <w:rsid w:val="005232EE"/>
    <w:rsid w:val="0052393F"/>
    <w:rsid w:val="00523E43"/>
    <w:rsid w:val="00525B37"/>
    <w:rsid w:val="00526522"/>
    <w:rsid w:val="0052681A"/>
    <w:rsid w:val="00526AEB"/>
    <w:rsid w:val="00526EEC"/>
    <w:rsid w:val="005306B4"/>
    <w:rsid w:val="005306D3"/>
    <w:rsid w:val="0053081F"/>
    <w:rsid w:val="005309D7"/>
    <w:rsid w:val="00530D17"/>
    <w:rsid w:val="00531AC5"/>
    <w:rsid w:val="00531BDC"/>
    <w:rsid w:val="00532042"/>
    <w:rsid w:val="005323EC"/>
    <w:rsid w:val="00533CA6"/>
    <w:rsid w:val="00534013"/>
    <w:rsid w:val="00534B59"/>
    <w:rsid w:val="00534CEA"/>
    <w:rsid w:val="00537A21"/>
    <w:rsid w:val="0054095B"/>
    <w:rsid w:val="00541C95"/>
    <w:rsid w:val="00542C19"/>
    <w:rsid w:val="0054390B"/>
    <w:rsid w:val="00544953"/>
    <w:rsid w:val="00544C00"/>
    <w:rsid w:val="00544F8C"/>
    <w:rsid w:val="005456F9"/>
    <w:rsid w:val="00545CC1"/>
    <w:rsid w:val="0054692B"/>
    <w:rsid w:val="005507C1"/>
    <w:rsid w:val="00550D2A"/>
    <w:rsid w:val="0055202C"/>
    <w:rsid w:val="005522CB"/>
    <w:rsid w:val="00552529"/>
    <w:rsid w:val="00552D2B"/>
    <w:rsid w:val="00552D58"/>
    <w:rsid w:val="00553581"/>
    <w:rsid w:val="00553F67"/>
    <w:rsid w:val="00554D9B"/>
    <w:rsid w:val="00555661"/>
    <w:rsid w:val="00556719"/>
    <w:rsid w:val="005567C6"/>
    <w:rsid w:val="0055780C"/>
    <w:rsid w:val="00557E8B"/>
    <w:rsid w:val="00560374"/>
    <w:rsid w:val="005603BA"/>
    <w:rsid w:val="00561001"/>
    <w:rsid w:val="00561333"/>
    <w:rsid w:val="005623CC"/>
    <w:rsid w:val="005624E7"/>
    <w:rsid w:val="005624FB"/>
    <w:rsid w:val="005638A8"/>
    <w:rsid w:val="005638D5"/>
    <w:rsid w:val="00566633"/>
    <w:rsid w:val="00566E11"/>
    <w:rsid w:val="00566FB0"/>
    <w:rsid w:val="0056735C"/>
    <w:rsid w:val="0057010C"/>
    <w:rsid w:val="005702B7"/>
    <w:rsid w:val="00571E5B"/>
    <w:rsid w:val="00572025"/>
    <w:rsid w:val="005731EB"/>
    <w:rsid w:val="00573386"/>
    <w:rsid w:val="0057353E"/>
    <w:rsid w:val="0057382E"/>
    <w:rsid w:val="00573DC1"/>
    <w:rsid w:val="005757A1"/>
    <w:rsid w:val="0057587F"/>
    <w:rsid w:val="00576DBF"/>
    <w:rsid w:val="005773A4"/>
    <w:rsid w:val="00577483"/>
    <w:rsid w:val="00577633"/>
    <w:rsid w:val="005776A2"/>
    <w:rsid w:val="005800C7"/>
    <w:rsid w:val="00580611"/>
    <w:rsid w:val="005806E6"/>
    <w:rsid w:val="00580EDA"/>
    <w:rsid w:val="00580FD8"/>
    <w:rsid w:val="005816DE"/>
    <w:rsid w:val="00583489"/>
    <w:rsid w:val="005835B4"/>
    <w:rsid w:val="00583A4A"/>
    <w:rsid w:val="00583B10"/>
    <w:rsid w:val="005845B9"/>
    <w:rsid w:val="005845DB"/>
    <w:rsid w:val="005847CF"/>
    <w:rsid w:val="00584B03"/>
    <w:rsid w:val="00584D76"/>
    <w:rsid w:val="0058536B"/>
    <w:rsid w:val="00585473"/>
    <w:rsid w:val="00587854"/>
    <w:rsid w:val="00587D6C"/>
    <w:rsid w:val="005902D2"/>
    <w:rsid w:val="00591414"/>
    <w:rsid w:val="00591904"/>
    <w:rsid w:val="00591F8B"/>
    <w:rsid w:val="00595337"/>
    <w:rsid w:val="00595DA4"/>
    <w:rsid w:val="00596CEC"/>
    <w:rsid w:val="00596E3E"/>
    <w:rsid w:val="00596ED0"/>
    <w:rsid w:val="005A031B"/>
    <w:rsid w:val="005A06DF"/>
    <w:rsid w:val="005A07DF"/>
    <w:rsid w:val="005A0F93"/>
    <w:rsid w:val="005A289F"/>
    <w:rsid w:val="005A2CCB"/>
    <w:rsid w:val="005A2EFA"/>
    <w:rsid w:val="005A6837"/>
    <w:rsid w:val="005A6D44"/>
    <w:rsid w:val="005A7BC7"/>
    <w:rsid w:val="005A7BFD"/>
    <w:rsid w:val="005B1CE1"/>
    <w:rsid w:val="005B2185"/>
    <w:rsid w:val="005B2D88"/>
    <w:rsid w:val="005B33F0"/>
    <w:rsid w:val="005B374C"/>
    <w:rsid w:val="005B5013"/>
    <w:rsid w:val="005B5211"/>
    <w:rsid w:val="005B5E2E"/>
    <w:rsid w:val="005B602D"/>
    <w:rsid w:val="005B657E"/>
    <w:rsid w:val="005B688E"/>
    <w:rsid w:val="005B7642"/>
    <w:rsid w:val="005B7675"/>
    <w:rsid w:val="005C0029"/>
    <w:rsid w:val="005C0534"/>
    <w:rsid w:val="005C14A6"/>
    <w:rsid w:val="005C2830"/>
    <w:rsid w:val="005C2EDD"/>
    <w:rsid w:val="005C6074"/>
    <w:rsid w:val="005C630C"/>
    <w:rsid w:val="005C6CD9"/>
    <w:rsid w:val="005C78E8"/>
    <w:rsid w:val="005C7CA2"/>
    <w:rsid w:val="005C7E09"/>
    <w:rsid w:val="005D0402"/>
    <w:rsid w:val="005D0688"/>
    <w:rsid w:val="005D183D"/>
    <w:rsid w:val="005D1B3F"/>
    <w:rsid w:val="005D2301"/>
    <w:rsid w:val="005D2619"/>
    <w:rsid w:val="005D2EA9"/>
    <w:rsid w:val="005D2F25"/>
    <w:rsid w:val="005D3652"/>
    <w:rsid w:val="005D3F2D"/>
    <w:rsid w:val="005D572A"/>
    <w:rsid w:val="005D6089"/>
    <w:rsid w:val="005D6231"/>
    <w:rsid w:val="005D6D1E"/>
    <w:rsid w:val="005D7523"/>
    <w:rsid w:val="005D7ECA"/>
    <w:rsid w:val="005E0607"/>
    <w:rsid w:val="005E076F"/>
    <w:rsid w:val="005E1288"/>
    <w:rsid w:val="005E2615"/>
    <w:rsid w:val="005E3155"/>
    <w:rsid w:val="005E3175"/>
    <w:rsid w:val="005E433F"/>
    <w:rsid w:val="005E45E8"/>
    <w:rsid w:val="005E4E9F"/>
    <w:rsid w:val="005E73DE"/>
    <w:rsid w:val="005E7F5A"/>
    <w:rsid w:val="005F0B83"/>
    <w:rsid w:val="005F1378"/>
    <w:rsid w:val="005F22BE"/>
    <w:rsid w:val="005F297E"/>
    <w:rsid w:val="005F37E4"/>
    <w:rsid w:val="005F4724"/>
    <w:rsid w:val="005F5021"/>
    <w:rsid w:val="005F5C8F"/>
    <w:rsid w:val="005F609D"/>
    <w:rsid w:val="005F67DD"/>
    <w:rsid w:val="00601CF7"/>
    <w:rsid w:val="00601E48"/>
    <w:rsid w:val="0060246F"/>
    <w:rsid w:val="00602B67"/>
    <w:rsid w:val="00603475"/>
    <w:rsid w:val="0060360E"/>
    <w:rsid w:val="00604D0B"/>
    <w:rsid w:val="00604F81"/>
    <w:rsid w:val="00605D4C"/>
    <w:rsid w:val="006061D1"/>
    <w:rsid w:val="006062AF"/>
    <w:rsid w:val="00607668"/>
    <w:rsid w:val="0060779D"/>
    <w:rsid w:val="0061064E"/>
    <w:rsid w:val="006109E1"/>
    <w:rsid w:val="006109EC"/>
    <w:rsid w:val="006111D4"/>
    <w:rsid w:val="0061133B"/>
    <w:rsid w:val="006118DB"/>
    <w:rsid w:val="00612287"/>
    <w:rsid w:val="006124C2"/>
    <w:rsid w:val="006133AC"/>
    <w:rsid w:val="00613469"/>
    <w:rsid w:val="00613732"/>
    <w:rsid w:val="0061375B"/>
    <w:rsid w:val="00613F64"/>
    <w:rsid w:val="00614349"/>
    <w:rsid w:val="0061514A"/>
    <w:rsid w:val="00615FF1"/>
    <w:rsid w:val="00616727"/>
    <w:rsid w:val="00617D05"/>
    <w:rsid w:val="00620477"/>
    <w:rsid w:val="00620A92"/>
    <w:rsid w:val="00620D90"/>
    <w:rsid w:val="006217FC"/>
    <w:rsid w:val="00622281"/>
    <w:rsid w:val="006230F6"/>
    <w:rsid w:val="0062342D"/>
    <w:rsid w:val="0062370F"/>
    <w:rsid w:val="00623FA7"/>
    <w:rsid w:val="006241BB"/>
    <w:rsid w:val="00624A84"/>
    <w:rsid w:val="006250C4"/>
    <w:rsid w:val="00625359"/>
    <w:rsid w:val="006266A8"/>
    <w:rsid w:val="00626A19"/>
    <w:rsid w:val="00626E4B"/>
    <w:rsid w:val="006279E9"/>
    <w:rsid w:val="00627AEF"/>
    <w:rsid w:val="006306B2"/>
    <w:rsid w:val="00630EEE"/>
    <w:rsid w:val="00631003"/>
    <w:rsid w:val="0063115F"/>
    <w:rsid w:val="00631784"/>
    <w:rsid w:val="0063224E"/>
    <w:rsid w:val="00632708"/>
    <w:rsid w:val="00633487"/>
    <w:rsid w:val="00633936"/>
    <w:rsid w:val="00633C24"/>
    <w:rsid w:val="00634416"/>
    <w:rsid w:val="0063466C"/>
    <w:rsid w:val="006346A3"/>
    <w:rsid w:val="006353C7"/>
    <w:rsid w:val="006363F7"/>
    <w:rsid w:val="00636735"/>
    <w:rsid w:val="00636B74"/>
    <w:rsid w:val="006379E9"/>
    <w:rsid w:val="006400E1"/>
    <w:rsid w:val="006406DC"/>
    <w:rsid w:val="0064098A"/>
    <w:rsid w:val="00641457"/>
    <w:rsid w:val="00641AA2"/>
    <w:rsid w:val="00643C2D"/>
    <w:rsid w:val="00644232"/>
    <w:rsid w:val="006444A0"/>
    <w:rsid w:val="00644891"/>
    <w:rsid w:val="00647D17"/>
    <w:rsid w:val="0065116A"/>
    <w:rsid w:val="0065168C"/>
    <w:rsid w:val="00651B45"/>
    <w:rsid w:val="00653082"/>
    <w:rsid w:val="0065372C"/>
    <w:rsid w:val="00653972"/>
    <w:rsid w:val="00653C04"/>
    <w:rsid w:val="006541CE"/>
    <w:rsid w:val="0065455B"/>
    <w:rsid w:val="00654874"/>
    <w:rsid w:val="00654E61"/>
    <w:rsid w:val="006550B2"/>
    <w:rsid w:val="00655747"/>
    <w:rsid w:val="00655CD9"/>
    <w:rsid w:val="00655E26"/>
    <w:rsid w:val="00656999"/>
    <w:rsid w:val="00656ECD"/>
    <w:rsid w:val="0065736D"/>
    <w:rsid w:val="006574D9"/>
    <w:rsid w:val="00657538"/>
    <w:rsid w:val="00657824"/>
    <w:rsid w:val="00657FDB"/>
    <w:rsid w:val="0066045E"/>
    <w:rsid w:val="00661637"/>
    <w:rsid w:val="006619A3"/>
    <w:rsid w:val="00662168"/>
    <w:rsid w:val="00662422"/>
    <w:rsid w:val="00663696"/>
    <w:rsid w:val="00663A84"/>
    <w:rsid w:val="006654D0"/>
    <w:rsid w:val="00665544"/>
    <w:rsid w:val="0066642A"/>
    <w:rsid w:val="0066664B"/>
    <w:rsid w:val="00666C7A"/>
    <w:rsid w:val="006712E0"/>
    <w:rsid w:val="00671701"/>
    <w:rsid w:val="00671F80"/>
    <w:rsid w:val="006724FB"/>
    <w:rsid w:val="00672C37"/>
    <w:rsid w:val="00673612"/>
    <w:rsid w:val="006742DA"/>
    <w:rsid w:val="006751EB"/>
    <w:rsid w:val="00675C6E"/>
    <w:rsid w:val="00675CF2"/>
    <w:rsid w:val="006767C6"/>
    <w:rsid w:val="00676D5A"/>
    <w:rsid w:val="006809EC"/>
    <w:rsid w:val="00681AD2"/>
    <w:rsid w:val="006847D1"/>
    <w:rsid w:val="00684807"/>
    <w:rsid w:val="006865AC"/>
    <w:rsid w:val="0068725A"/>
    <w:rsid w:val="006873E3"/>
    <w:rsid w:val="00687CE3"/>
    <w:rsid w:val="00690131"/>
    <w:rsid w:val="00691B88"/>
    <w:rsid w:val="00691D77"/>
    <w:rsid w:val="00692EDA"/>
    <w:rsid w:val="0069488B"/>
    <w:rsid w:val="00694AAB"/>
    <w:rsid w:val="00695AD9"/>
    <w:rsid w:val="00695D49"/>
    <w:rsid w:val="00696070"/>
    <w:rsid w:val="006964F6"/>
    <w:rsid w:val="00696955"/>
    <w:rsid w:val="00696C03"/>
    <w:rsid w:val="00697124"/>
    <w:rsid w:val="00697EE5"/>
    <w:rsid w:val="00697EF6"/>
    <w:rsid w:val="006A00FF"/>
    <w:rsid w:val="006A029C"/>
    <w:rsid w:val="006A1744"/>
    <w:rsid w:val="006A1BC3"/>
    <w:rsid w:val="006A23D5"/>
    <w:rsid w:val="006A246B"/>
    <w:rsid w:val="006A2728"/>
    <w:rsid w:val="006A315D"/>
    <w:rsid w:val="006A35D8"/>
    <w:rsid w:val="006A3ACD"/>
    <w:rsid w:val="006A3D1B"/>
    <w:rsid w:val="006A3F1D"/>
    <w:rsid w:val="006A403B"/>
    <w:rsid w:val="006A4984"/>
    <w:rsid w:val="006A500E"/>
    <w:rsid w:val="006A538C"/>
    <w:rsid w:val="006A5443"/>
    <w:rsid w:val="006A6DFC"/>
    <w:rsid w:val="006A7B10"/>
    <w:rsid w:val="006A7D2B"/>
    <w:rsid w:val="006B1F36"/>
    <w:rsid w:val="006B272E"/>
    <w:rsid w:val="006B328A"/>
    <w:rsid w:val="006B37EA"/>
    <w:rsid w:val="006B5B36"/>
    <w:rsid w:val="006B5C98"/>
    <w:rsid w:val="006B6FBA"/>
    <w:rsid w:val="006B786A"/>
    <w:rsid w:val="006B7D77"/>
    <w:rsid w:val="006C0E34"/>
    <w:rsid w:val="006C2D86"/>
    <w:rsid w:val="006C475F"/>
    <w:rsid w:val="006C4888"/>
    <w:rsid w:val="006C4AE0"/>
    <w:rsid w:val="006C6506"/>
    <w:rsid w:val="006C6A29"/>
    <w:rsid w:val="006C6D80"/>
    <w:rsid w:val="006D0A69"/>
    <w:rsid w:val="006D0AD0"/>
    <w:rsid w:val="006D41A2"/>
    <w:rsid w:val="006D46FF"/>
    <w:rsid w:val="006D5324"/>
    <w:rsid w:val="006D580B"/>
    <w:rsid w:val="006D5F3E"/>
    <w:rsid w:val="006D6175"/>
    <w:rsid w:val="006D6396"/>
    <w:rsid w:val="006D6407"/>
    <w:rsid w:val="006D7362"/>
    <w:rsid w:val="006D75C3"/>
    <w:rsid w:val="006D797E"/>
    <w:rsid w:val="006E0501"/>
    <w:rsid w:val="006E06FC"/>
    <w:rsid w:val="006E11CE"/>
    <w:rsid w:val="006E197B"/>
    <w:rsid w:val="006E24F0"/>
    <w:rsid w:val="006E3CA7"/>
    <w:rsid w:val="006E403D"/>
    <w:rsid w:val="006E48F8"/>
    <w:rsid w:val="006E59B6"/>
    <w:rsid w:val="006E5FCC"/>
    <w:rsid w:val="006E721A"/>
    <w:rsid w:val="006F0513"/>
    <w:rsid w:val="006F0CA1"/>
    <w:rsid w:val="006F27F1"/>
    <w:rsid w:val="006F2993"/>
    <w:rsid w:val="006F3059"/>
    <w:rsid w:val="006F3A73"/>
    <w:rsid w:val="006F4620"/>
    <w:rsid w:val="006F6108"/>
    <w:rsid w:val="006F6A82"/>
    <w:rsid w:val="006F6D48"/>
    <w:rsid w:val="006F79C0"/>
    <w:rsid w:val="006F7B3E"/>
    <w:rsid w:val="006F7E32"/>
    <w:rsid w:val="00700BFC"/>
    <w:rsid w:val="00700E29"/>
    <w:rsid w:val="007012BB"/>
    <w:rsid w:val="007024DE"/>
    <w:rsid w:val="0070382C"/>
    <w:rsid w:val="007039A3"/>
    <w:rsid w:val="00703F8F"/>
    <w:rsid w:val="00704077"/>
    <w:rsid w:val="007062A1"/>
    <w:rsid w:val="007064E7"/>
    <w:rsid w:val="00706DE5"/>
    <w:rsid w:val="0070793A"/>
    <w:rsid w:val="00707D09"/>
    <w:rsid w:val="007103B6"/>
    <w:rsid w:val="00710BD6"/>
    <w:rsid w:val="00712EB4"/>
    <w:rsid w:val="0071428E"/>
    <w:rsid w:val="00714295"/>
    <w:rsid w:val="00714AFA"/>
    <w:rsid w:val="00714B7D"/>
    <w:rsid w:val="00715D57"/>
    <w:rsid w:val="00717D80"/>
    <w:rsid w:val="007200DA"/>
    <w:rsid w:val="00720218"/>
    <w:rsid w:val="00720782"/>
    <w:rsid w:val="00721132"/>
    <w:rsid w:val="00721437"/>
    <w:rsid w:val="0072154C"/>
    <w:rsid w:val="00722B64"/>
    <w:rsid w:val="00723D95"/>
    <w:rsid w:val="007247B5"/>
    <w:rsid w:val="007248BD"/>
    <w:rsid w:val="00724A16"/>
    <w:rsid w:val="00725630"/>
    <w:rsid w:val="00726022"/>
    <w:rsid w:val="00726A7A"/>
    <w:rsid w:val="00726C0E"/>
    <w:rsid w:val="0073117E"/>
    <w:rsid w:val="00731E2E"/>
    <w:rsid w:val="0073347B"/>
    <w:rsid w:val="00733843"/>
    <w:rsid w:val="007339A6"/>
    <w:rsid w:val="00733A6C"/>
    <w:rsid w:val="00733DAF"/>
    <w:rsid w:val="00734E1E"/>
    <w:rsid w:val="00734E59"/>
    <w:rsid w:val="00735B28"/>
    <w:rsid w:val="00736A25"/>
    <w:rsid w:val="00737079"/>
    <w:rsid w:val="00737FE1"/>
    <w:rsid w:val="00740237"/>
    <w:rsid w:val="0074063D"/>
    <w:rsid w:val="0074095D"/>
    <w:rsid w:val="0074096A"/>
    <w:rsid w:val="00740A1C"/>
    <w:rsid w:val="00742586"/>
    <w:rsid w:val="00742D92"/>
    <w:rsid w:val="0074346C"/>
    <w:rsid w:val="0074351B"/>
    <w:rsid w:val="007436D8"/>
    <w:rsid w:val="00743922"/>
    <w:rsid w:val="00744C23"/>
    <w:rsid w:val="0074511D"/>
    <w:rsid w:val="00745B70"/>
    <w:rsid w:val="00746D39"/>
    <w:rsid w:val="007472D4"/>
    <w:rsid w:val="00747593"/>
    <w:rsid w:val="00747669"/>
    <w:rsid w:val="00747D8F"/>
    <w:rsid w:val="00750024"/>
    <w:rsid w:val="00750E9C"/>
    <w:rsid w:val="007524F8"/>
    <w:rsid w:val="00752A98"/>
    <w:rsid w:val="00754264"/>
    <w:rsid w:val="00754D6C"/>
    <w:rsid w:val="007551E2"/>
    <w:rsid w:val="0075527B"/>
    <w:rsid w:val="00755EE3"/>
    <w:rsid w:val="00756227"/>
    <w:rsid w:val="007568EA"/>
    <w:rsid w:val="00756DD6"/>
    <w:rsid w:val="00761B69"/>
    <w:rsid w:val="00761D1D"/>
    <w:rsid w:val="00762759"/>
    <w:rsid w:val="007630A1"/>
    <w:rsid w:val="00763726"/>
    <w:rsid w:val="00763950"/>
    <w:rsid w:val="007649CE"/>
    <w:rsid w:val="00764AAC"/>
    <w:rsid w:val="00764D05"/>
    <w:rsid w:val="007659EC"/>
    <w:rsid w:val="00766532"/>
    <w:rsid w:val="0076658C"/>
    <w:rsid w:val="007665F2"/>
    <w:rsid w:val="0076683B"/>
    <w:rsid w:val="00766BFE"/>
    <w:rsid w:val="00767753"/>
    <w:rsid w:val="00767B59"/>
    <w:rsid w:val="0077082A"/>
    <w:rsid w:val="00770B9C"/>
    <w:rsid w:val="00771F97"/>
    <w:rsid w:val="00772577"/>
    <w:rsid w:val="0077280C"/>
    <w:rsid w:val="00772BC5"/>
    <w:rsid w:val="00772EA8"/>
    <w:rsid w:val="00773620"/>
    <w:rsid w:val="00774A23"/>
    <w:rsid w:val="00774BC8"/>
    <w:rsid w:val="007751D8"/>
    <w:rsid w:val="00775AAD"/>
    <w:rsid w:val="00776358"/>
    <w:rsid w:val="00776359"/>
    <w:rsid w:val="007764E7"/>
    <w:rsid w:val="0077694D"/>
    <w:rsid w:val="007773B7"/>
    <w:rsid w:val="00777CC9"/>
    <w:rsid w:val="0078072B"/>
    <w:rsid w:val="00780D3A"/>
    <w:rsid w:val="00781A25"/>
    <w:rsid w:val="00781E03"/>
    <w:rsid w:val="00783058"/>
    <w:rsid w:val="007834E8"/>
    <w:rsid w:val="00783663"/>
    <w:rsid w:val="00783EE0"/>
    <w:rsid w:val="0078409B"/>
    <w:rsid w:val="007849F7"/>
    <w:rsid w:val="00784AD1"/>
    <w:rsid w:val="00784D58"/>
    <w:rsid w:val="007856E2"/>
    <w:rsid w:val="00785AE9"/>
    <w:rsid w:val="00785E45"/>
    <w:rsid w:val="00785FD4"/>
    <w:rsid w:val="00786077"/>
    <w:rsid w:val="00786204"/>
    <w:rsid w:val="00786396"/>
    <w:rsid w:val="007864B2"/>
    <w:rsid w:val="00786AE3"/>
    <w:rsid w:val="00787F41"/>
    <w:rsid w:val="00790A6B"/>
    <w:rsid w:val="00791920"/>
    <w:rsid w:val="007919BF"/>
    <w:rsid w:val="00791E96"/>
    <w:rsid w:val="00793C5D"/>
    <w:rsid w:val="00794979"/>
    <w:rsid w:val="00796320"/>
    <w:rsid w:val="007968DE"/>
    <w:rsid w:val="007A0E4B"/>
    <w:rsid w:val="007A14BB"/>
    <w:rsid w:val="007A1BBC"/>
    <w:rsid w:val="007A1EE1"/>
    <w:rsid w:val="007A2CA4"/>
    <w:rsid w:val="007A3632"/>
    <w:rsid w:val="007A3A84"/>
    <w:rsid w:val="007A3D17"/>
    <w:rsid w:val="007A3D3B"/>
    <w:rsid w:val="007A465C"/>
    <w:rsid w:val="007A5628"/>
    <w:rsid w:val="007A64C3"/>
    <w:rsid w:val="007A6809"/>
    <w:rsid w:val="007A767C"/>
    <w:rsid w:val="007A772C"/>
    <w:rsid w:val="007B0518"/>
    <w:rsid w:val="007B05C5"/>
    <w:rsid w:val="007B1A77"/>
    <w:rsid w:val="007B1BB4"/>
    <w:rsid w:val="007B20C4"/>
    <w:rsid w:val="007B231C"/>
    <w:rsid w:val="007B2BCD"/>
    <w:rsid w:val="007B2D06"/>
    <w:rsid w:val="007B2F6C"/>
    <w:rsid w:val="007B6418"/>
    <w:rsid w:val="007B7F3E"/>
    <w:rsid w:val="007C0663"/>
    <w:rsid w:val="007C0902"/>
    <w:rsid w:val="007C0CC7"/>
    <w:rsid w:val="007C0FCB"/>
    <w:rsid w:val="007C1101"/>
    <w:rsid w:val="007C1585"/>
    <w:rsid w:val="007C15BF"/>
    <w:rsid w:val="007C1E89"/>
    <w:rsid w:val="007C215A"/>
    <w:rsid w:val="007C27BB"/>
    <w:rsid w:val="007C28A4"/>
    <w:rsid w:val="007C3B62"/>
    <w:rsid w:val="007C41DC"/>
    <w:rsid w:val="007C5F28"/>
    <w:rsid w:val="007C657A"/>
    <w:rsid w:val="007C6A2A"/>
    <w:rsid w:val="007C6C84"/>
    <w:rsid w:val="007C6D9A"/>
    <w:rsid w:val="007D033E"/>
    <w:rsid w:val="007D0E27"/>
    <w:rsid w:val="007D2C33"/>
    <w:rsid w:val="007D3850"/>
    <w:rsid w:val="007D439B"/>
    <w:rsid w:val="007D49D9"/>
    <w:rsid w:val="007D5265"/>
    <w:rsid w:val="007D5700"/>
    <w:rsid w:val="007D598C"/>
    <w:rsid w:val="007D5A5A"/>
    <w:rsid w:val="007D62A7"/>
    <w:rsid w:val="007D6486"/>
    <w:rsid w:val="007D6A8E"/>
    <w:rsid w:val="007D7485"/>
    <w:rsid w:val="007E00C5"/>
    <w:rsid w:val="007E0F12"/>
    <w:rsid w:val="007E1698"/>
    <w:rsid w:val="007E18D8"/>
    <w:rsid w:val="007E1F24"/>
    <w:rsid w:val="007E2091"/>
    <w:rsid w:val="007E2E9E"/>
    <w:rsid w:val="007E36C2"/>
    <w:rsid w:val="007E4092"/>
    <w:rsid w:val="007E54BB"/>
    <w:rsid w:val="007E5FE3"/>
    <w:rsid w:val="007E624E"/>
    <w:rsid w:val="007E63A0"/>
    <w:rsid w:val="007E67DC"/>
    <w:rsid w:val="007E6A5D"/>
    <w:rsid w:val="007E7306"/>
    <w:rsid w:val="007E7596"/>
    <w:rsid w:val="007F0246"/>
    <w:rsid w:val="007F02C9"/>
    <w:rsid w:val="007F0A72"/>
    <w:rsid w:val="007F0D36"/>
    <w:rsid w:val="007F186D"/>
    <w:rsid w:val="007F2595"/>
    <w:rsid w:val="007F2935"/>
    <w:rsid w:val="007F33A4"/>
    <w:rsid w:val="007F4360"/>
    <w:rsid w:val="007F43E9"/>
    <w:rsid w:val="007F51F2"/>
    <w:rsid w:val="007F6FE0"/>
    <w:rsid w:val="007F79F5"/>
    <w:rsid w:val="008005D2"/>
    <w:rsid w:val="00800A8E"/>
    <w:rsid w:val="008011FB"/>
    <w:rsid w:val="008026DA"/>
    <w:rsid w:val="008028A6"/>
    <w:rsid w:val="00802D31"/>
    <w:rsid w:val="00802D5B"/>
    <w:rsid w:val="008036F0"/>
    <w:rsid w:val="008039AB"/>
    <w:rsid w:val="00803C69"/>
    <w:rsid w:val="00804219"/>
    <w:rsid w:val="008042D3"/>
    <w:rsid w:val="00805048"/>
    <w:rsid w:val="008051EE"/>
    <w:rsid w:val="00805516"/>
    <w:rsid w:val="00805821"/>
    <w:rsid w:val="00806109"/>
    <w:rsid w:val="008073F2"/>
    <w:rsid w:val="00807435"/>
    <w:rsid w:val="00807D09"/>
    <w:rsid w:val="008103D3"/>
    <w:rsid w:val="00814530"/>
    <w:rsid w:val="008149D3"/>
    <w:rsid w:val="00817C4E"/>
    <w:rsid w:val="008208DA"/>
    <w:rsid w:val="008208EE"/>
    <w:rsid w:val="00820E6E"/>
    <w:rsid w:val="00821DBA"/>
    <w:rsid w:val="00822823"/>
    <w:rsid w:val="0082291A"/>
    <w:rsid w:val="008232B9"/>
    <w:rsid w:val="00823F30"/>
    <w:rsid w:val="008246A8"/>
    <w:rsid w:val="00824F20"/>
    <w:rsid w:val="00825D40"/>
    <w:rsid w:val="00826065"/>
    <w:rsid w:val="008267E0"/>
    <w:rsid w:val="00826C72"/>
    <w:rsid w:val="00827A97"/>
    <w:rsid w:val="00827CEB"/>
    <w:rsid w:val="00827F4B"/>
    <w:rsid w:val="008301C2"/>
    <w:rsid w:val="008306B6"/>
    <w:rsid w:val="00831F4A"/>
    <w:rsid w:val="00832349"/>
    <w:rsid w:val="00832615"/>
    <w:rsid w:val="00832862"/>
    <w:rsid w:val="00832F8C"/>
    <w:rsid w:val="00833C4A"/>
    <w:rsid w:val="0083494E"/>
    <w:rsid w:val="008350E6"/>
    <w:rsid w:val="00835289"/>
    <w:rsid w:val="00835A89"/>
    <w:rsid w:val="008368C0"/>
    <w:rsid w:val="00836C80"/>
    <w:rsid w:val="00836F6F"/>
    <w:rsid w:val="00840036"/>
    <w:rsid w:val="008409B8"/>
    <w:rsid w:val="00841AAC"/>
    <w:rsid w:val="00841E6E"/>
    <w:rsid w:val="00842087"/>
    <w:rsid w:val="00842607"/>
    <w:rsid w:val="00842AC3"/>
    <w:rsid w:val="008436F5"/>
    <w:rsid w:val="00845FC3"/>
    <w:rsid w:val="00846999"/>
    <w:rsid w:val="00846A50"/>
    <w:rsid w:val="008470EC"/>
    <w:rsid w:val="00847873"/>
    <w:rsid w:val="00847A4F"/>
    <w:rsid w:val="0085050A"/>
    <w:rsid w:val="008528D1"/>
    <w:rsid w:val="00852B13"/>
    <w:rsid w:val="00853285"/>
    <w:rsid w:val="008532EB"/>
    <w:rsid w:val="0085433A"/>
    <w:rsid w:val="00856809"/>
    <w:rsid w:val="00856A6C"/>
    <w:rsid w:val="00856AF0"/>
    <w:rsid w:val="00860106"/>
    <w:rsid w:val="00861BD1"/>
    <w:rsid w:val="00862034"/>
    <w:rsid w:val="0086270A"/>
    <w:rsid w:val="008634E5"/>
    <w:rsid w:val="00863600"/>
    <w:rsid w:val="00865632"/>
    <w:rsid w:val="008659B8"/>
    <w:rsid w:val="00865F71"/>
    <w:rsid w:val="00865F9E"/>
    <w:rsid w:val="00866163"/>
    <w:rsid w:val="008678A7"/>
    <w:rsid w:val="008679CB"/>
    <w:rsid w:val="00867C4E"/>
    <w:rsid w:val="008702B7"/>
    <w:rsid w:val="00870D4C"/>
    <w:rsid w:val="00873344"/>
    <w:rsid w:val="008753D2"/>
    <w:rsid w:val="00875BE3"/>
    <w:rsid w:val="008761D9"/>
    <w:rsid w:val="00877EA7"/>
    <w:rsid w:val="00880096"/>
    <w:rsid w:val="008802F5"/>
    <w:rsid w:val="00880450"/>
    <w:rsid w:val="00880638"/>
    <w:rsid w:val="00880F20"/>
    <w:rsid w:val="008811E2"/>
    <w:rsid w:val="0088128A"/>
    <w:rsid w:val="008822D3"/>
    <w:rsid w:val="00882D3F"/>
    <w:rsid w:val="0088340D"/>
    <w:rsid w:val="0088377A"/>
    <w:rsid w:val="00884E97"/>
    <w:rsid w:val="00884F43"/>
    <w:rsid w:val="008854EB"/>
    <w:rsid w:val="00885C77"/>
    <w:rsid w:val="00890980"/>
    <w:rsid w:val="00890AE1"/>
    <w:rsid w:val="00891412"/>
    <w:rsid w:val="00891C88"/>
    <w:rsid w:val="008923E3"/>
    <w:rsid w:val="0089242E"/>
    <w:rsid w:val="00892F69"/>
    <w:rsid w:val="0089382A"/>
    <w:rsid w:val="00894FBC"/>
    <w:rsid w:val="00895128"/>
    <w:rsid w:val="008951E5"/>
    <w:rsid w:val="00896032"/>
    <w:rsid w:val="00896611"/>
    <w:rsid w:val="008A07AA"/>
    <w:rsid w:val="008A1A4C"/>
    <w:rsid w:val="008A22D8"/>
    <w:rsid w:val="008A3A4D"/>
    <w:rsid w:val="008A3DEA"/>
    <w:rsid w:val="008A4E2B"/>
    <w:rsid w:val="008A5FD4"/>
    <w:rsid w:val="008A75A9"/>
    <w:rsid w:val="008A7B1E"/>
    <w:rsid w:val="008A7E74"/>
    <w:rsid w:val="008B0419"/>
    <w:rsid w:val="008B058C"/>
    <w:rsid w:val="008B1204"/>
    <w:rsid w:val="008B17D3"/>
    <w:rsid w:val="008B2399"/>
    <w:rsid w:val="008B23A3"/>
    <w:rsid w:val="008B2498"/>
    <w:rsid w:val="008B4162"/>
    <w:rsid w:val="008B5620"/>
    <w:rsid w:val="008B66EA"/>
    <w:rsid w:val="008B697A"/>
    <w:rsid w:val="008B71C5"/>
    <w:rsid w:val="008B7280"/>
    <w:rsid w:val="008B7F85"/>
    <w:rsid w:val="008C0675"/>
    <w:rsid w:val="008C07B3"/>
    <w:rsid w:val="008C0BBB"/>
    <w:rsid w:val="008C3FA6"/>
    <w:rsid w:val="008C4ED2"/>
    <w:rsid w:val="008C667E"/>
    <w:rsid w:val="008C6F35"/>
    <w:rsid w:val="008C713D"/>
    <w:rsid w:val="008C76AF"/>
    <w:rsid w:val="008C7BA2"/>
    <w:rsid w:val="008D2CC3"/>
    <w:rsid w:val="008D3525"/>
    <w:rsid w:val="008D47C8"/>
    <w:rsid w:val="008D4836"/>
    <w:rsid w:val="008D51E1"/>
    <w:rsid w:val="008D5A22"/>
    <w:rsid w:val="008D6191"/>
    <w:rsid w:val="008D6355"/>
    <w:rsid w:val="008D6A70"/>
    <w:rsid w:val="008D6E64"/>
    <w:rsid w:val="008D7591"/>
    <w:rsid w:val="008E03B9"/>
    <w:rsid w:val="008E065F"/>
    <w:rsid w:val="008E1221"/>
    <w:rsid w:val="008E1BDD"/>
    <w:rsid w:val="008E2591"/>
    <w:rsid w:val="008E262A"/>
    <w:rsid w:val="008E2DD1"/>
    <w:rsid w:val="008E3852"/>
    <w:rsid w:val="008E528A"/>
    <w:rsid w:val="008E63AF"/>
    <w:rsid w:val="008E669E"/>
    <w:rsid w:val="008E673D"/>
    <w:rsid w:val="008E775B"/>
    <w:rsid w:val="008F1355"/>
    <w:rsid w:val="008F14BA"/>
    <w:rsid w:val="008F1CB5"/>
    <w:rsid w:val="008F2161"/>
    <w:rsid w:val="008F2CBC"/>
    <w:rsid w:val="008F2CD9"/>
    <w:rsid w:val="008F2E6A"/>
    <w:rsid w:val="008F4648"/>
    <w:rsid w:val="008F47D4"/>
    <w:rsid w:val="008F6781"/>
    <w:rsid w:val="008F78F9"/>
    <w:rsid w:val="008F7A16"/>
    <w:rsid w:val="009003FE"/>
    <w:rsid w:val="009008F2"/>
    <w:rsid w:val="00901FBF"/>
    <w:rsid w:val="009024F4"/>
    <w:rsid w:val="00902D40"/>
    <w:rsid w:val="00904BAD"/>
    <w:rsid w:val="00904D43"/>
    <w:rsid w:val="00904F0E"/>
    <w:rsid w:val="00905135"/>
    <w:rsid w:val="0090547E"/>
    <w:rsid w:val="009059D2"/>
    <w:rsid w:val="00905CC1"/>
    <w:rsid w:val="00906A09"/>
    <w:rsid w:val="00906BFA"/>
    <w:rsid w:val="00906DBB"/>
    <w:rsid w:val="00906DEE"/>
    <w:rsid w:val="009077E0"/>
    <w:rsid w:val="009100C9"/>
    <w:rsid w:val="0091036B"/>
    <w:rsid w:val="0091045F"/>
    <w:rsid w:val="00910E61"/>
    <w:rsid w:val="00910F2F"/>
    <w:rsid w:val="00912C10"/>
    <w:rsid w:val="00913AD6"/>
    <w:rsid w:val="00914A07"/>
    <w:rsid w:val="00914A9C"/>
    <w:rsid w:val="009152BF"/>
    <w:rsid w:val="009155BA"/>
    <w:rsid w:val="0091632D"/>
    <w:rsid w:val="0091733D"/>
    <w:rsid w:val="00917391"/>
    <w:rsid w:val="00917B03"/>
    <w:rsid w:val="00920044"/>
    <w:rsid w:val="00920862"/>
    <w:rsid w:val="00921170"/>
    <w:rsid w:val="009216FF"/>
    <w:rsid w:val="00922784"/>
    <w:rsid w:val="00922D39"/>
    <w:rsid w:val="0092318D"/>
    <w:rsid w:val="0092326B"/>
    <w:rsid w:val="009237E0"/>
    <w:rsid w:val="00923C9F"/>
    <w:rsid w:val="00923E84"/>
    <w:rsid w:val="0092429C"/>
    <w:rsid w:val="009248E1"/>
    <w:rsid w:val="009253B9"/>
    <w:rsid w:val="0092619F"/>
    <w:rsid w:val="00926925"/>
    <w:rsid w:val="00927175"/>
    <w:rsid w:val="009275DD"/>
    <w:rsid w:val="00931A39"/>
    <w:rsid w:val="009320A8"/>
    <w:rsid w:val="00932780"/>
    <w:rsid w:val="009327FF"/>
    <w:rsid w:val="00933279"/>
    <w:rsid w:val="009337C0"/>
    <w:rsid w:val="00933B33"/>
    <w:rsid w:val="00933C42"/>
    <w:rsid w:val="00934E0D"/>
    <w:rsid w:val="00934F3F"/>
    <w:rsid w:val="009363DD"/>
    <w:rsid w:val="00941BCC"/>
    <w:rsid w:val="0094258D"/>
    <w:rsid w:val="009425FF"/>
    <w:rsid w:val="00942622"/>
    <w:rsid w:val="00942DD1"/>
    <w:rsid w:val="009435C4"/>
    <w:rsid w:val="009439C4"/>
    <w:rsid w:val="009447ED"/>
    <w:rsid w:val="009450F2"/>
    <w:rsid w:val="00945C8F"/>
    <w:rsid w:val="00945CAA"/>
    <w:rsid w:val="00945D78"/>
    <w:rsid w:val="00947412"/>
    <w:rsid w:val="00947D53"/>
    <w:rsid w:val="009506AA"/>
    <w:rsid w:val="0095197C"/>
    <w:rsid w:val="00951B51"/>
    <w:rsid w:val="00951ED7"/>
    <w:rsid w:val="0095224E"/>
    <w:rsid w:val="00954248"/>
    <w:rsid w:val="00954CB9"/>
    <w:rsid w:val="00954D08"/>
    <w:rsid w:val="00955201"/>
    <w:rsid w:val="0095689A"/>
    <w:rsid w:val="00957A96"/>
    <w:rsid w:val="009603F0"/>
    <w:rsid w:val="00961297"/>
    <w:rsid w:val="00961603"/>
    <w:rsid w:val="00962239"/>
    <w:rsid w:val="00962CC5"/>
    <w:rsid w:val="009630BF"/>
    <w:rsid w:val="00963923"/>
    <w:rsid w:val="00963D03"/>
    <w:rsid w:val="00963D3B"/>
    <w:rsid w:val="009653EA"/>
    <w:rsid w:val="00965B2F"/>
    <w:rsid w:val="00965D35"/>
    <w:rsid w:val="00965D66"/>
    <w:rsid w:val="009662E2"/>
    <w:rsid w:val="0096799C"/>
    <w:rsid w:val="00967F68"/>
    <w:rsid w:val="00967FF3"/>
    <w:rsid w:val="0097021A"/>
    <w:rsid w:val="009712CC"/>
    <w:rsid w:val="0097163B"/>
    <w:rsid w:val="00972169"/>
    <w:rsid w:val="00972F2D"/>
    <w:rsid w:val="00972F5D"/>
    <w:rsid w:val="009755F5"/>
    <w:rsid w:val="00976379"/>
    <w:rsid w:val="009770A8"/>
    <w:rsid w:val="0097760F"/>
    <w:rsid w:val="0097791F"/>
    <w:rsid w:val="00982FF0"/>
    <w:rsid w:val="00983FF4"/>
    <w:rsid w:val="009842F1"/>
    <w:rsid w:val="0098574E"/>
    <w:rsid w:val="00986754"/>
    <w:rsid w:val="00986896"/>
    <w:rsid w:val="00987F25"/>
    <w:rsid w:val="0099013F"/>
    <w:rsid w:val="009903D0"/>
    <w:rsid w:val="0099169C"/>
    <w:rsid w:val="00991F3D"/>
    <w:rsid w:val="009923D1"/>
    <w:rsid w:val="00992E8E"/>
    <w:rsid w:val="0099311A"/>
    <w:rsid w:val="00993BCF"/>
    <w:rsid w:val="00993E5A"/>
    <w:rsid w:val="009945E0"/>
    <w:rsid w:val="009946CF"/>
    <w:rsid w:val="00994756"/>
    <w:rsid w:val="009965BE"/>
    <w:rsid w:val="009966CD"/>
    <w:rsid w:val="00997A04"/>
    <w:rsid w:val="00997E7A"/>
    <w:rsid w:val="009A001E"/>
    <w:rsid w:val="009A035D"/>
    <w:rsid w:val="009A0C13"/>
    <w:rsid w:val="009A1143"/>
    <w:rsid w:val="009A17F5"/>
    <w:rsid w:val="009A1970"/>
    <w:rsid w:val="009A264E"/>
    <w:rsid w:val="009A38ED"/>
    <w:rsid w:val="009A3904"/>
    <w:rsid w:val="009A3AC5"/>
    <w:rsid w:val="009A3AEC"/>
    <w:rsid w:val="009A4F39"/>
    <w:rsid w:val="009A5105"/>
    <w:rsid w:val="009A559B"/>
    <w:rsid w:val="009A5B96"/>
    <w:rsid w:val="009A6102"/>
    <w:rsid w:val="009A7911"/>
    <w:rsid w:val="009B07F8"/>
    <w:rsid w:val="009B15D7"/>
    <w:rsid w:val="009B16FD"/>
    <w:rsid w:val="009B2742"/>
    <w:rsid w:val="009B291F"/>
    <w:rsid w:val="009B3E74"/>
    <w:rsid w:val="009B3EBB"/>
    <w:rsid w:val="009B4622"/>
    <w:rsid w:val="009B4D12"/>
    <w:rsid w:val="009B57AC"/>
    <w:rsid w:val="009B58B4"/>
    <w:rsid w:val="009B6048"/>
    <w:rsid w:val="009B6C19"/>
    <w:rsid w:val="009B7684"/>
    <w:rsid w:val="009C0A37"/>
    <w:rsid w:val="009C0D6C"/>
    <w:rsid w:val="009C1AAC"/>
    <w:rsid w:val="009C2EE3"/>
    <w:rsid w:val="009C2F8C"/>
    <w:rsid w:val="009C3093"/>
    <w:rsid w:val="009C3883"/>
    <w:rsid w:val="009C3AFB"/>
    <w:rsid w:val="009C5285"/>
    <w:rsid w:val="009C63E2"/>
    <w:rsid w:val="009C6710"/>
    <w:rsid w:val="009C6C34"/>
    <w:rsid w:val="009C6E81"/>
    <w:rsid w:val="009D13B0"/>
    <w:rsid w:val="009D157A"/>
    <w:rsid w:val="009D2033"/>
    <w:rsid w:val="009D2C97"/>
    <w:rsid w:val="009D3191"/>
    <w:rsid w:val="009D374D"/>
    <w:rsid w:val="009D3A07"/>
    <w:rsid w:val="009D510D"/>
    <w:rsid w:val="009D5572"/>
    <w:rsid w:val="009D58DE"/>
    <w:rsid w:val="009D6171"/>
    <w:rsid w:val="009D62B9"/>
    <w:rsid w:val="009D7095"/>
    <w:rsid w:val="009D7C87"/>
    <w:rsid w:val="009E0109"/>
    <w:rsid w:val="009E0FA9"/>
    <w:rsid w:val="009E15E2"/>
    <w:rsid w:val="009E1A53"/>
    <w:rsid w:val="009E1D1C"/>
    <w:rsid w:val="009E269B"/>
    <w:rsid w:val="009E27A2"/>
    <w:rsid w:val="009E335C"/>
    <w:rsid w:val="009E3B07"/>
    <w:rsid w:val="009E4228"/>
    <w:rsid w:val="009E53BB"/>
    <w:rsid w:val="009E5F59"/>
    <w:rsid w:val="009E6CC1"/>
    <w:rsid w:val="009E7351"/>
    <w:rsid w:val="009E7B60"/>
    <w:rsid w:val="009F01B2"/>
    <w:rsid w:val="009F06A8"/>
    <w:rsid w:val="009F0B55"/>
    <w:rsid w:val="009F158C"/>
    <w:rsid w:val="009F2087"/>
    <w:rsid w:val="009F2514"/>
    <w:rsid w:val="009F2F9F"/>
    <w:rsid w:val="009F48C2"/>
    <w:rsid w:val="009F4B6F"/>
    <w:rsid w:val="009F4D6F"/>
    <w:rsid w:val="009F5B74"/>
    <w:rsid w:val="009F6062"/>
    <w:rsid w:val="009F63E8"/>
    <w:rsid w:val="009F681E"/>
    <w:rsid w:val="009F6C9C"/>
    <w:rsid w:val="009F6E6F"/>
    <w:rsid w:val="009F7F77"/>
    <w:rsid w:val="00A00060"/>
    <w:rsid w:val="00A00559"/>
    <w:rsid w:val="00A00C3C"/>
    <w:rsid w:val="00A016E2"/>
    <w:rsid w:val="00A01CA5"/>
    <w:rsid w:val="00A0260A"/>
    <w:rsid w:val="00A03427"/>
    <w:rsid w:val="00A0404F"/>
    <w:rsid w:val="00A04315"/>
    <w:rsid w:val="00A0455C"/>
    <w:rsid w:val="00A053AC"/>
    <w:rsid w:val="00A05503"/>
    <w:rsid w:val="00A055C9"/>
    <w:rsid w:val="00A055CD"/>
    <w:rsid w:val="00A064C4"/>
    <w:rsid w:val="00A065A0"/>
    <w:rsid w:val="00A0689D"/>
    <w:rsid w:val="00A06FF3"/>
    <w:rsid w:val="00A07CC0"/>
    <w:rsid w:val="00A07FB0"/>
    <w:rsid w:val="00A109BA"/>
    <w:rsid w:val="00A109CC"/>
    <w:rsid w:val="00A13549"/>
    <w:rsid w:val="00A136D2"/>
    <w:rsid w:val="00A13D41"/>
    <w:rsid w:val="00A14623"/>
    <w:rsid w:val="00A14A5F"/>
    <w:rsid w:val="00A152A8"/>
    <w:rsid w:val="00A15C38"/>
    <w:rsid w:val="00A1654D"/>
    <w:rsid w:val="00A172BF"/>
    <w:rsid w:val="00A17A93"/>
    <w:rsid w:val="00A17B29"/>
    <w:rsid w:val="00A2019E"/>
    <w:rsid w:val="00A20A15"/>
    <w:rsid w:val="00A21798"/>
    <w:rsid w:val="00A225C7"/>
    <w:rsid w:val="00A227E6"/>
    <w:rsid w:val="00A25DDC"/>
    <w:rsid w:val="00A25DFC"/>
    <w:rsid w:val="00A269AD"/>
    <w:rsid w:val="00A26BB3"/>
    <w:rsid w:val="00A2741B"/>
    <w:rsid w:val="00A27A40"/>
    <w:rsid w:val="00A3025B"/>
    <w:rsid w:val="00A30C59"/>
    <w:rsid w:val="00A30EAD"/>
    <w:rsid w:val="00A31433"/>
    <w:rsid w:val="00A31A03"/>
    <w:rsid w:val="00A321F9"/>
    <w:rsid w:val="00A32E1C"/>
    <w:rsid w:val="00A340AC"/>
    <w:rsid w:val="00A34363"/>
    <w:rsid w:val="00A3436B"/>
    <w:rsid w:val="00A34FE6"/>
    <w:rsid w:val="00A351FB"/>
    <w:rsid w:val="00A3579A"/>
    <w:rsid w:val="00A35989"/>
    <w:rsid w:val="00A35BDF"/>
    <w:rsid w:val="00A35D7B"/>
    <w:rsid w:val="00A36381"/>
    <w:rsid w:val="00A3641B"/>
    <w:rsid w:val="00A368AA"/>
    <w:rsid w:val="00A4075A"/>
    <w:rsid w:val="00A40CE3"/>
    <w:rsid w:val="00A41814"/>
    <w:rsid w:val="00A42406"/>
    <w:rsid w:val="00A42538"/>
    <w:rsid w:val="00A443F6"/>
    <w:rsid w:val="00A450B1"/>
    <w:rsid w:val="00A479B2"/>
    <w:rsid w:val="00A47A90"/>
    <w:rsid w:val="00A508D5"/>
    <w:rsid w:val="00A51B26"/>
    <w:rsid w:val="00A52609"/>
    <w:rsid w:val="00A526BC"/>
    <w:rsid w:val="00A528FE"/>
    <w:rsid w:val="00A52C89"/>
    <w:rsid w:val="00A52CBA"/>
    <w:rsid w:val="00A52F01"/>
    <w:rsid w:val="00A54223"/>
    <w:rsid w:val="00A54A03"/>
    <w:rsid w:val="00A55269"/>
    <w:rsid w:val="00A552A0"/>
    <w:rsid w:val="00A55A9F"/>
    <w:rsid w:val="00A55B83"/>
    <w:rsid w:val="00A56933"/>
    <w:rsid w:val="00A56A82"/>
    <w:rsid w:val="00A56B10"/>
    <w:rsid w:val="00A56B18"/>
    <w:rsid w:val="00A57E55"/>
    <w:rsid w:val="00A57EE7"/>
    <w:rsid w:val="00A60BA4"/>
    <w:rsid w:val="00A60E76"/>
    <w:rsid w:val="00A6110B"/>
    <w:rsid w:val="00A62019"/>
    <w:rsid w:val="00A621D7"/>
    <w:rsid w:val="00A62C0E"/>
    <w:rsid w:val="00A62E19"/>
    <w:rsid w:val="00A634DD"/>
    <w:rsid w:val="00A63719"/>
    <w:rsid w:val="00A63D7E"/>
    <w:rsid w:val="00A6444E"/>
    <w:rsid w:val="00A6456B"/>
    <w:rsid w:val="00A64A5A"/>
    <w:rsid w:val="00A64DF7"/>
    <w:rsid w:val="00A65C34"/>
    <w:rsid w:val="00A6656B"/>
    <w:rsid w:val="00A66799"/>
    <w:rsid w:val="00A66DF0"/>
    <w:rsid w:val="00A678F5"/>
    <w:rsid w:val="00A67F1B"/>
    <w:rsid w:val="00A714DC"/>
    <w:rsid w:val="00A71B12"/>
    <w:rsid w:val="00A7325E"/>
    <w:rsid w:val="00A7443E"/>
    <w:rsid w:val="00A76B29"/>
    <w:rsid w:val="00A76C46"/>
    <w:rsid w:val="00A77374"/>
    <w:rsid w:val="00A77945"/>
    <w:rsid w:val="00A80B60"/>
    <w:rsid w:val="00A80F3A"/>
    <w:rsid w:val="00A82555"/>
    <w:rsid w:val="00A82D14"/>
    <w:rsid w:val="00A83538"/>
    <w:rsid w:val="00A84488"/>
    <w:rsid w:val="00A844DE"/>
    <w:rsid w:val="00A85680"/>
    <w:rsid w:val="00A85AD5"/>
    <w:rsid w:val="00A85BDC"/>
    <w:rsid w:val="00A8627F"/>
    <w:rsid w:val="00A86995"/>
    <w:rsid w:val="00A870F9"/>
    <w:rsid w:val="00A8718E"/>
    <w:rsid w:val="00A87398"/>
    <w:rsid w:val="00A9048C"/>
    <w:rsid w:val="00A90DA3"/>
    <w:rsid w:val="00A92010"/>
    <w:rsid w:val="00A925EB"/>
    <w:rsid w:val="00A927B7"/>
    <w:rsid w:val="00A92F10"/>
    <w:rsid w:val="00A94D99"/>
    <w:rsid w:val="00A9535E"/>
    <w:rsid w:val="00A95380"/>
    <w:rsid w:val="00A9559C"/>
    <w:rsid w:val="00A95876"/>
    <w:rsid w:val="00A965B8"/>
    <w:rsid w:val="00A96672"/>
    <w:rsid w:val="00A97994"/>
    <w:rsid w:val="00A97B12"/>
    <w:rsid w:val="00AA01F5"/>
    <w:rsid w:val="00AA0F7B"/>
    <w:rsid w:val="00AA1E93"/>
    <w:rsid w:val="00AA2071"/>
    <w:rsid w:val="00AA2FD7"/>
    <w:rsid w:val="00AA381C"/>
    <w:rsid w:val="00AA384B"/>
    <w:rsid w:val="00AA42F1"/>
    <w:rsid w:val="00AA4681"/>
    <w:rsid w:val="00AA4A0A"/>
    <w:rsid w:val="00AA5943"/>
    <w:rsid w:val="00AA6AD5"/>
    <w:rsid w:val="00AA6C65"/>
    <w:rsid w:val="00AA6EBC"/>
    <w:rsid w:val="00AA703E"/>
    <w:rsid w:val="00AA79B3"/>
    <w:rsid w:val="00AB0B87"/>
    <w:rsid w:val="00AB0F34"/>
    <w:rsid w:val="00AB1E3D"/>
    <w:rsid w:val="00AB2233"/>
    <w:rsid w:val="00AB2A1B"/>
    <w:rsid w:val="00AB2D94"/>
    <w:rsid w:val="00AB3653"/>
    <w:rsid w:val="00AB4B27"/>
    <w:rsid w:val="00AB5A97"/>
    <w:rsid w:val="00AB5F57"/>
    <w:rsid w:val="00AB683B"/>
    <w:rsid w:val="00AB6C56"/>
    <w:rsid w:val="00AB6D3E"/>
    <w:rsid w:val="00AB727B"/>
    <w:rsid w:val="00AB76A6"/>
    <w:rsid w:val="00AB7E28"/>
    <w:rsid w:val="00AB7FED"/>
    <w:rsid w:val="00AC041D"/>
    <w:rsid w:val="00AC1657"/>
    <w:rsid w:val="00AC18B3"/>
    <w:rsid w:val="00AC22D3"/>
    <w:rsid w:val="00AC3076"/>
    <w:rsid w:val="00AC43E4"/>
    <w:rsid w:val="00AC52C6"/>
    <w:rsid w:val="00AC5F62"/>
    <w:rsid w:val="00AC5F72"/>
    <w:rsid w:val="00AC7C29"/>
    <w:rsid w:val="00AC7D3B"/>
    <w:rsid w:val="00AD06D9"/>
    <w:rsid w:val="00AD1286"/>
    <w:rsid w:val="00AD2327"/>
    <w:rsid w:val="00AD2838"/>
    <w:rsid w:val="00AD3ED3"/>
    <w:rsid w:val="00AD48D0"/>
    <w:rsid w:val="00AD4E58"/>
    <w:rsid w:val="00AD4F42"/>
    <w:rsid w:val="00AD588A"/>
    <w:rsid w:val="00AD65DD"/>
    <w:rsid w:val="00AD6FD3"/>
    <w:rsid w:val="00AE02EE"/>
    <w:rsid w:val="00AE3D03"/>
    <w:rsid w:val="00AE3E01"/>
    <w:rsid w:val="00AE4D2A"/>
    <w:rsid w:val="00AE554F"/>
    <w:rsid w:val="00AE5F29"/>
    <w:rsid w:val="00AE6999"/>
    <w:rsid w:val="00AE72C0"/>
    <w:rsid w:val="00AE7F0E"/>
    <w:rsid w:val="00AF08B0"/>
    <w:rsid w:val="00AF0D93"/>
    <w:rsid w:val="00AF0DFC"/>
    <w:rsid w:val="00AF198B"/>
    <w:rsid w:val="00AF1E80"/>
    <w:rsid w:val="00AF2055"/>
    <w:rsid w:val="00AF25E6"/>
    <w:rsid w:val="00AF3DBE"/>
    <w:rsid w:val="00AF43A1"/>
    <w:rsid w:val="00AF4B59"/>
    <w:rsid w:val="00AF5FFF"/>
    <w:rsid w:val="00AF70D0"/>
    <w:rsid w:val="00AF7563"/>
    <w:rsid w:val="00AF788C"/>
    <w:rsid w:val="00B002E9"/>
    <w:rsid w:val="00B02666"/>
    <w:rsid w:val="00B02A99"/>
    <w:rsid w:val="00B03749"/>
    <w:rsid w:val="00B038F1"/>
    <w:rsid w:val="00B03C8B"/>
    <w:rsid w:val="00B04046"/>
    <w:rsid w:val="00B05338"/>
    <w:rsid w:val="00B058E9"/>
    <w:rsid w:val="00B0645E"/>
    <w:rsid w:val="00B106FB"/>
    <w:rsid w:val="00B1169B"/>
    <w:rsid w:val="00B121C5"/>
    <w:rsid w:val="00B12D73"/>
    <w:rsid w:val="00B13445"/>
    <w:rsid w:val="00B14BB0"/>
    <w:rsid w:val="00B150AC"/>
    <w:rsid w:val="00B150E4"/>
    <w:rsid w:val="00B15580"/>
    <w:rsid w:val="00B156AF"/>
    <w:rsid w:val="00B169AA"/>
    <w:rsid w:val="00B16DB7"/>
    <w:rsid w:val="00B17D78"/>
    <w:rsid w:val="00B201E3"/>
    <w:rsid w:val="00B20AB0"/>
    <w:rsid w:val="00B2123F"/>
    <w:rsid w:val="00B21ABA"/>
    <w:rsid w:val="00B228C7"/>
    <w:rsid w:val="00B22F5C"/>
    <w:rsid w:val="00B230DA"/>
    <w:rsid w:val="00B23294"/>
    <w:rsid w:val="00B23878"/>
    <w:rsid w:val="00B23A86"/>
    <w:rsid w:val="00B24984"/>
    <w:rsid w:val="00B25C24"/>
    <w:rsid w:val="00B25E02"/>
    <w:rsid w:val="00B25E4D"/>
    <w:rsid w:val="00B30468"/>
    <w:rsid w:val="00B32C6B"/>
    <w:rsid w:val="00B32E1C"/>
    <w:rsid w:val="00B33AAD"/>
    <w:rsid w:val="00B34B62"/>
    <w:rsid w:val="00B34CE4"/>
    <w:rsid w:val="00B364F4"/>
    <w:rsid w:val="00B36AF4"/>
    <w:rsid w:val="00B37AA8"/>
    <w:rsid w:val="00B41D6A"/>
    <w:rsid w:val="00B42817"/>
    <w:rsid w:val="00B43252"/>
    <w:rsid w:val="00B436DF"/>
    <w:rsid w:val="00B44BCB"/>
    <w:rsid w:val="00B45223"/>
    <w:rsid w:val="00B46B2E"/>
    <w:rsid w:val="00B4739C"/>
    <w:rsid w:val="00B478D9"/>
    <w:rsid w:val="00B51314"/>
    <w:rsid w:val="00B52D8E"/>
    <w:rsid w:val="00B53347"/>
    <w:rsid w:val="00B537DB"/>
    <w:rsid w:val="00B54361"/>
    <w:rsid w:val="00B56366"/>
    <w:rsid w:val="00B574A0"/>
    <w:rsid w:val="00B577D1"/>
    <w:rsid w:val="00B57F07"/>
    <w:rsid w:val="00B60BC7"/>
    <w:rsid w:val="00B61431"/>
    <w:rsid w:val="00B61A04"/>
    <w:rsid w:val="00B61ACA"/>
    <w:rsid w:val="00B624AF"/>
    <w:rsid w:val="00B62F0C"/>
    <w:rsid w:val="00B631C6"/>
    <w:rsid w:val="00B63728"/>
    <w:rsid w:val="00B63AA1"/>
    <w:rsid w:val="00B64279"/>
    <w:rsid w:val="00B64EC7"/>
    <w:rsid w:val="00B6507E"/>
    <w:rsid w:val="00B652CF"/>
    <w:rsid w:val="00B658FB"/>
    <w:rsid w:val="00B67E4D"/>
    <w:rsid w:val="00B70414"/>
    <w:rsid w:val="00B70F77"/>
    <w:rsid w:val="00B71BE6"/>
    <w:rsid w:val="00B72B67"/>
    <w:rsid w:val="00B72E73"/>
    <w:rsid w:val="00B73446"/>
    <w:rsid w:val="00B740FD"/>
    <w:rsid w:val="00B7490F"/>
    <w:rsid w:val="00B756CE"/>
    <w:rsid w:val="00B757BA"/>
    <w:rsid w:val="00B75B01"/>
    <w:rsid w:val="00B75DC1"/>
    <w:rsid w:val="00B76062"/>
    <w:rsid w:val="00B763AE"/>
    <w:rsid w:val="00B76666"/>
    <w:rsid w:val="00B7776C"/>
    <w:rsid w:val="00B7781E"/>
    <w:rsid w:val="00B80180"/>
    <w:rsid w:val="00B821D5"/>
    <w:rsid w:val="00B8243A"/>
    <w:rsid w:val="00B82723"/>
    <w:rsid w:val="00B842C6"/>
    <w:rsid w:val="00B848B0"/>
    <w:rsid w:val="00B84F05"/>
    <w:rsid w:val="00B84F0E"/>
    <w:rsid w:val="00B8588A"/>
    <w:rsid w:val="00B85C43"/>
    <w:rsid w:val="00B8647A"/>
    <w:rsid w:val="00B871D1"/>
    <w:rsid w:val="00B90E55"/>
    <w:rsid w:val="00B91225"/>
    <w:rsid w:val="00B927CA"/>
    <w:rsid w:val="00B92B24"/>
    <w:rsid w:val="00B93670"/>
    <w:rsid w:val="00B93A43"/>
    <w:rsid w:val="00B93DD9"/>
    <w:rsid w:val="00B94371"/>
    <w:rsid w:val="00B94943"/>
    <w:rsid w:val="00B95807"/>
    <w:rsid w:val="00B96200"/>
    <w:rsid w:val="00B9754C"/>
    <w:rsid w:val="00B976ED"/>
    <w:rsid w:val="00BA00CC"/>
    <w:rsid w:val="00BA0EF5"/>
    <w:rsid w:val="00BA1052"/>
    <w:rsid w:val="00BA1FA2"/>
    <w:rsid w:val="00BA25D4"/>
    <w:rsid w:val="00BA28FE"/>
    <w:rsid w:val="00BA295F"/>
    <w:rsid w:val="00BA2992"/>
    <w:rsid w:val="00BA2A5E"/>
    <w:rsid w:val="00BA2CEA"/>
    <w:rsid w:val="00BA3961"/>
    <w:rsid w:val="00BA4670"/>
    <w:rsid w:val="00BA4CE1"/>
    <w:rsid w:val="00BA6551"/>
    <w:rsid w:val="00BA6BF0"/>
    <w:rsid w:val="00BA73BD"/>
    <w:rsid w:val="00BA7EE6"/>
    <w:rsid w:val="00BB00AC"/>
    <w:rsid w:val="00BB0C4E"/>
    <w:rsid w:val="00BB1385"/>
    <w:rsid w:val="00BB16FB"/>
    <w:rsid w:val="00BB29BB"/>
    <w:rsid w:val="00BB2D37"/>
    <w:rsid w:val="00BB30F2"/>
    <w:rsid w:val="00BB36D5"/>
    <w:rsid w:val="00BB3C81"/>
    <w:rsid w:val="00BB3F10"/>
    <w:rsid w:val="00BB443C"/>
    <w:rsid w:val="00BB4A5F"/>
    <w:rsid w:val="00BB4FCA"/>
    <w:rsid w:val="00BB51B9"/>
    <w:rsid w:val="00BB5944"/>
    <w:rsid w:val="00BB6338"/>
    <w:rsid w:val="00BB660A"/>
    <w:rsid w:val="00BB684F"/>
    <w:rsid w:val="00BB696A"/>
    <w:rsid w:val="00BB697A"/>
    <w:rsid w:val="00BB6E2C"/>
    <w:rsid w:val="00BB7428"/>
    <w:rsid w:val="00BC044D"/>
    <w:rsid w:val="00BC3567"/>
    <w:rsid w:val="00BC3EA1"/>
    <w:rsid w:val="00BC3F35"/>
    <w:rsid w:val="00BC7FA9"/>
    <w:rsid w:val="00BD0EF9"/>
    <w:rsid w:val="00BD265A"/>
    <w:rsid w:val="00BD2928"/>
    <w:rsid w:val="00BD2EE0"/>
    <w:rsid w:val="00BD3BD9"/>
    <w:rsid w:val="00BD4C71"/>
    <w:rsid w:val="00BD4D80"/>
    <w:rsid w:val="00BD5781"/>
    <w:rsid w:val="00BD58E7"/>
    <w:rsid w:val="00BD5C25"/>
    <w:rsid w:val="00BD5E6A"/>
    <w:rsid w:val="00BD62A6"/>
    <w:rsid w:val="00BD6301"/>
    <w:rsid w:val="00BD738D"/>
    <w:rsid w:val="00BE00CF"/>
    <w:rsid w:val="00BE057C"/>
    <w:rsid w:val="00BE0585"/>
    <w:rsid w:val="00BE12BF"/>
    <w:rsid w:val="00BE13D3"/>
    <w:rsid w:val="00BE1C32"/>
    <w:rsid w:val="00BE2047"/>
    <w:rsid w:val="00BE212D"/>
    <w:rsid w:val="00BE32EE"/>
    <w:rsid w:val="00BE3DF8"/>
    <w:rsid w:val="00BE53F7"/>
    <w:rsid w:val="00BE57CA"/>
    <w:rsid w:val="00BE6181"/>
    <w:rsid w:val="00BE6996"/>
    <w:rsid w:val="00BE6A52"/>
    <w:rsid w:val="00BE78D7"/>
    <w:rsid w:val="00BE7939"/>
    <w:rsid w:val="00BF0C63"/>
    <w:rsid w:val="00BF1366"/>
    <w:rsid w:val="00BF19EB"/>
    <w:rsid w:val="00BF2437"/>
    <w:rsid w:val="00BF2A0C"/>
    <w:rsid w:val="00BF2C77"/>
    <w:rsid w:val="00BF39A7"/>
    <w:rsid w:val="00BF47F0"/>
    <w:rsid w:val="00BF4A19"/>
    <w:rsid w:val="00BF5424"/>
    <w:rsid w:val="00BF5C19"/>
    <w:rsid w:val="00BF5EF7"/>
    <w:rsid w:val="00BF6206"/>
    <w:rsid w:val="00BF66B5"/>
    <w:rsid w:val="00BF6B3E"/>
    <w:rsid w:val="00C008F6"/>
    <w:rsid w:val="00C01158"/>
    <w:rsid w:val="00C0173F"/>
    <w:rsid w:val="00C0186B"/>
    <w:rsid w:val="00C01F26"/>
    <w:rsid w:val="00C021E1"/>
    <w:rsid w:val="00C028BC"/>
    <w:rsid w:val="00C02CC0"/>
    <w:rsid w:val="00C0347F"/>
    <w:rsid w:val="00C056F4"/>
    <w:rsid w:val="00C06CAA"/>
    <w:rsid w:val="00C06CCE"/>
    <w:rsid w:val="00C0788B"/>
    <w:rsid w:val="00C07A34"/>
    <w:rsid w:val="00C07FC8"/>
    <w:rsid w:val="00C128B2"/>
    <w:rsid w:val="00C134A0"/>
    <w:rsid w:val="00C15922"/>
    <w:rsid w:val="00C162F3"/>
    <w:rsid w:val="00C169A8"/>
    <w:rsid w:val="00C16F36"/>
    <w:rsid w:val="00C20074"/>
    <w:rsid w:val="00C208B6"/>
    <w:rsid w:val="00C20C5B"/>
    <w:rsid w:val="00C22A7B"/>
    <w:rsid w:val="00C22D86"/>
    <w:rsid w:val="00C22E8D"/>
    <w:rsid w:val="00C25509"/>
    <w:rsid w:val="00C26E7E"/>
    <w:rsid w:val="00C270C5"/>
    <w:rsid w:val="00C27BFF"/>
    <w:rsid w:val="00C30D4E"/>
    <w:rsid w:val="00C30F7A"/>
    <w:rsid w:val="00C3135C"/>
    <w:rsid w:val="00C3255E"/>
    <w:rsid w:val="00C3315F"/>
    <w:rsid w:val="00C33B83"/>
    <w:rsid w:val="00C341A3"/>
    <w:rsid w:val="00C34670"/>
    <w:rsid w:val="00C34C34"/>
    <w:rsid w:val="00C34CCD"/>
    <w:rsid w:val="00C34ECD"/>
    <w:rsid w:val="00C359F1"/>
    <w:rsid w:val="00C371F5"/>
    <w:rsid w:val="00C37A95"/>
    <w:rsid w:val="00C401C2"/>
    <w:rsid w:val="00C4151A"/>
    <w:rsid w:val="00C418E7"/>
    <w:rsid w:val="00C41A1B"/>
    <w:rsid w:val="00C41A32"/>
    <w:rsid w:val="00C427B2"/>
    <w:rsid w:val="00C43493"/>
    <w:rsid w:val="00C43FAB"/>
    <w:rsid w:val="00C46838"/>
    <w:rsid w:val="00C46F65"/>
    <w:rsid w:val="00C50890"/>
    <w:rsid w:val="00C50FEB"/>
    <w:rsid w:val="00C5220C"/>
    <w:rsid w:val="00C52640"/>
    <w:rsid w:val="00C52F96"/>
    <w:rsid w:val="00C52FCD"/>
    <w:rsid w:val="00C53111"/>
    <w:rsid w:val="00C53417"/>
    <w:rsid w:val="00C56394"/>
    <w:rsid w:val="00C5725C"/>
    <w:rsid w:val="00C57307"/>
    <w:rsid w:val="00C57CCE"/>
    <w:rsid w:val="00C60280"/>
    <w:rsid w:val="00C61326"/>
    <w:rsid w:val="00C61591"/>
    <w:rsid w:val="00C624D6"/>
    <w:rsid w:val="00C6256B"/>
    <w:rsid w:val="00C628C6"/>
    <w:rsid w:val="00C62BBE"/>
    <w:rsid w:val="00C6461A"/>
    <w:rsid w:val="00C64DAE"/>
    <w:rsid w:val="00C65D0C"/>
    <w:rsid w:val="00C66287"/>
    <w:rsid w:val="00C662D1"/>
    <w:rsid w:val="00C66542"/>
    <w:rsid w:val="00C66CAB"/>
    <w:rsid w:val="00C66D45"/>
    <w:rsid w:val="00C705A3"/>
    <w:rsid w:val="00C70ADC"/>
    <w:rsid w:val="00C70C10"/>
    <w:rsid w:val="00C710C5"/>
    <w:rsid w:val="00C71E52"/>
    <w:rsid w:val="00C73124"/>
    <w:rsid w:val="00C73185"/>
    <w:rsid w:val="00C73215"/>
    <w:rsid w:val="00C739F5"/>
    <w:rsid w:val="00C74360"/>
    <w:rsid w:val="00C74BF3"/>
    <w:rsid w:val="00C74F52"/>
    <w:rsid w:val="00C7547A"/>
    <w:rsid w:val="00C7582C"/>
    <w:rsid w:val="00C75C2D"/>
    <w:rsid w:val="00C75E16"/>
    <w:rsid w:val="00C768A9"/>
    <w:rsid w:val="00C76D42"/>
    <w:rsid w:val="00C76EF6"/>
    <w:rsid w:val="00C82007"/>
    <w:rsid w:val="00C82CDD"/>
    <w:rsid w:val="00C82DAB"/>
    <w:rsid w:val="00C8301A"/>
    <w:rsid w:val="00C83154"/>
    <w:rsid w:val="00C83ECD"/>
    <w:rsid w:val="00C84060"/>
    <w:rsid w:val="00C8437C"/>
    <w:rsid w:val="00C84532"/>
    <w:rsid w:val="00C8466E"/>
    <w:rsid w:val="00C8478C"/>
    <w:rsid w:val="00C85357"/>
    <w:rsid w:val="00C861A1"/>
    <w:rsid w:val="00C86E45"/>
    <w:rsid w:val="00C9269D"/>
    <w:rsid w:val="00C92D3A"/>
    <w:rsid w:val="00C957D7"/>
    <w:rsid w:val="00C9581A"/>
    <w:rsid w:val="00C9733E"/>
    <w:rsid w:val="00C973DF"/>
    <w:rsid w:val="00C97CA1"/>
    <w:rsid w:val="00CA0D56"/>
    <w:rsid w:val="00CA22B0"/>
    <w:rsid w:val="00CA2400"/>
    <w:rsid w:val="00CA2CF3"/>
    <w:rsid w:val="00CA3914"/>
    <w:rsid w:val="00CA39CB"/>
    <w:rsid w:val="00CA5C0A"/>
    <w:rsid w:val="00CA5CD7"/>
    <w:rsid w:val="00CA77FB"/>
    <w:rsid w:val="00CB0F0C"/>
    <w:rsid w:val="00CB2262"/>
    <w:rsid w:val="00CB2473"/>
    <w:rsid w:val="00CB3050"/>
    <w:rsid w:val="00CB4071"/>
    <w:rsid w:val="00CB55FF"/>
    <w:rsid w:val="00CB5845"/>
    <w:rsid w:val="00CB584B"/>
    <w:rsid w:val="00CC05D7"/>
    <w:rsid w:val="00CC0657"/>
    <w:rsid w:val="00CC0C39"/>
    <w:rsid w:val="00CC0EC2"/>
    <w:rsid w:val="00CC0FB0"/>
    <w:rsid w:val="00CC2348"/>
    <w:rsid w:val="00CC257F"/>
    <w:rsid w:val="00CC2AA9"/>
    <w:rsid w:val="00CC2B1B"/>
    <w:rsid w:val="00CC2D6D"/>
    <w:rsid w:val="00CC2FFE"/>
    <w:rsid w:val="00CC3888"/>
    <w:rsid w:val="00CC3923"/>
    <w:rsid w:val="00CC3CCE"/>
    <w:rsid w:val="00CC4648"/>
    <w:rsid w:val="00CC5216"/>
    <w:rsid w:val="00CC6204"/>
    <w:rsid w:val="00CC62C7"/>
    <w:rsid w:val="00CC64DB"/>
    <w:rsid w:val="00CC6AB3"/>
    <w:rsid w:val="00CC6B75"/>
    <w:rsid w:val="00CD26B7"/>
    <w:rsid w:val="00CD3EF0"/>
    <w:rsid w:val="00CD466A"/>
    <w:rsid w:val="00CD4BC7"/>
    <w:rsid w:val="00CD4DB3"/>
    <w:rsid w:val="00CD67D6"/>
    <w:rsid w:val="00CD70F4"/>
    <w:rsid w:val="00CD72B3"/>
    <w:rsid w:val="00CE061F"/>
    <w:rsid w:val="00CE10D0"/>
    <w:rsid w:val="00CE16E8"/>
    <w:rsid w:val="00CE198A"/>
    <w:rsid w:val="00CE1B97"/>
    <w:rsid w:val="00CE1D88"/>
    <w:rsid w:val="00CE2529"/>
    <w:rsid w:val="00CE2E88"/>
    <w:rsid w:val="00CE2F9D"/>
    <w:rsid w:val="00CE32BF"/>
    <w:rsid w:val="00CE3FC8"/>
    <w:rsid w:val="00CE4165"/>
    <w:rsid w:val="00CE61A4"/>
    <w:rsid w:val="00CE62F2"/>
    <w:rsid w:val="00CE6407"/>
    <w:rsid w:val="00CE6C1B"/>
    <w:rsid w:val="00CE6F23"/>
    <w:rsid w:val="00CE72A4"/>
    <w:rsid w:val="00CF109B"/>
    <w:rsid w:val="00CF1686"/>
    <w:rsid w:val="00CF1A19"/>
    <w:rsid w:val="00CF209E"/>
    <w:rsid w:val="00CF2D6C"/>
    <w:rsid w:val="00CF3742"/>
    <w:rsid w:val="00CF396A"/>
    <w:rsid w:val="00CF40B6"/>
    <w:rsid w:val="00CF468E"/>
    <w:rsid w:val="00CF475C"/>
    <w:rsid w:val="00CF501B"/>
    <w:rsid w:val="00CF6095"/>
    <w:rsid w:val="00CF60F0"/>
    <w:rsid w:val="00CF6F62"/>
    <w:rsid w:val="00CF7F26"/>
    <w:rsid w:val="00D002A9"/>
    <w:rsid w:val="00D0282D"/>
    <w:rsid w:val="00D029B9"/>
    <w:rsid w:val="00D02EBD"/>
    <w:rsid w:val="00D034C4"/>
    <w:rsid w:val="00D035AB"/>
    <w:rsid w:val="00D04106"/>
    <w:rsid w:val="00D04AF8"/>
    <w:rsid w:val="00D04F7B"/>
    <w:rsid w:val="00D052F9"/>
    <w:rsid w:val="00D056D4"/>
    <w:rsid w:val="00D061BA"/>
    <w:rsid w:val="00D066E0"/>
    <w:rsid w:val="00D072F0"/>
    <w:rsid w:val="00D07321"/>
    <w:rsid w:val="00D0735E"/>
    <w:rsid w:val="00D1007C"/>
    <w:rsid w:val="00D1028B"/>
    <w:rsid w:val="00D10C1A"/>
    <w:rsid w:val="00D10C79"/>
    <w:rsid w:val="00D11191"/>
    <w:rsid w:val="00D12847"/>
    <w:rsid w:val="00D12C04"/>
    <w:rsid w:val="00D12CCC"/>
    <w:rsid w:val="00D1355E"/>
    <w:rsid w:val="00D14567"/>
    <w:rsid w:val="00D1463B"/>
    <w:rsid w:val="00D15E06"/>
    <w:rsid w:val="00D16212"/>
    <w:rsid w:val="00D16CCD"/>
    <w:rsid w:val="00D17688"/>
    <w:rsid w:val="00D17D9E"/>
    <w:rsid w:val="00D20A8B"/>
    <w:rsid w:val="00D212BC"/>
    <w:rsid w:val="00D212F9"/>
    <w:rsid w:val="00D22708"/>
    <w:rsid w:val="00D22876"/>
    <w:rsid w:val="00D22A2D"/>
    <w:rsid w:val="00D23A70"/>
    <w:rsid w:val="00D25591"/>
    <w:rsid w:val="00D255A9"/>
    <w:rsid w:val="00D278B6"/>
    <w:rsid w:val="00D27F3F"/>
    <w:rsid w:val="00D30247"/>
    <w:rsid w:val="00D31401"/>
    <w:rsid w:val="00D318A8"/>
    <w:rsid w:val="00D32076"/>
    <w:rsid w:val="00D320C0"/>
    <w:rsid w:val="00D32D6F"/>
    <w:rsid w:val="00D330A9"/>
    <w:rsid w:val="00D33A57"/>
    <w:rsid w:val="00D34B76"/>
    <w:rsid w:val="00D34E58"/>
    <w:rsid w:val="00D34F61"/>
    <w:rsid w:val="00D36336"/>
    <w:rsid w:val="00D363A7"/>
    <w:rsid w:val="00D3686D"/>
    <w:rsid w:val="00D36B04"/>
    <w:rsid w:val="00D36DE5"/>
    <w:rsid w:val="00D37AE7"/>
    <w:rsid w:val="00D4036C"/>
    <w:rsid w:val="00D41054"/>
    <w:rsid w:val="00D41115"/>
    <w:rsid w:val="00D41331"/>
    <w:rsid w:val="00D4139F"/>
    <w:rsid w:val="00D4193B"/>
    <w:rsid w:val="00D41952"/>
    <w:rsid w:val="00D4199B"/>
    <w:rsid w:val="00D4234B"/>
    <w:rsid w:val="00D43994"/>
    <w:rsid w:val="00D445B8"/>
    <w:rsid w:val="00D44F03"/>
    <w:rsid w:val="00D451EC"/>
    <w:rsid w:val="00D47AFF"/>
    <w:rsid w:val="00D47F79"/>
    <w:rsid w:val="00D50872"/>
    <w:rsid w:val="00D51E24"/>
    <w:rsid w:val="00D52030"/>
    <w:rsid w:val="00D52E6D"/>
    <w:rsid w:val="00D52F5D"/>
    <w:rsid w:val="00D5491E"/>
    <w:rsid w:val="00D5526C"/>
    <w:rsid w:val="00D555E0"/>
    <w:rsid w:val="00D5723A"/>
    <w:rsid w:val="00D57DBD"/>
    <w:rsid w:val="00D57F19"/>
    <w:rsid w:val="00D60483"/>
    <w:rsid w:val="00D60947"/>
    <w:rsid w:val="00D60BB0"/>
    <w:rsid w:val="00D61604"/>
    <w:rsid w:val="00D61890"/>
    <w:rsid w:val="00D61C44"/>
    <w:rsid w:val="00D621D5"/>
    <w:rsid w:val="00D62AE7"/>
    <w:rsid w:val="00D62FCD"/>
    <w:rsid w:val="00D63D56"/>
    <w:rsid w:val="00D63EF7"/>
    <w:rsid w:val="00D6571E"/>
    <w:rsid w:val="00D65770"/>
    <w:rsid w:val="00D66967"/>
    <w:rsid w:val="00D71FF0"/>
    <w:rsid w:val="00D7296F"/>
    <w:rsid w:val="00D7326E"/>
    <w:rsid w:val="00D73F9A"/>
    <w:rsid w:val="00D74A7A"/>
    <w:rsid w:val="00D74E5E"/>
    <w:rsid w:val="00D755EA"/>
    <w:rsid w:val="00D7590A"/>
    <w:rsid w:val="00D75C88"/>
    <w:rsid w:val="00D76D86"/>
    <w:rsid w:val="00D76E19"/>
    <w:rsid w:val="00D80060"/>
    <w:rsid w:val="00D80C92"/>
    <w:rsid w:val="00D81BB9"/>
    <w:rsid w:val="00D82218"/>
    <w:rsid w:val="00D8241C"/>
    <w:rsid w:val="00D82C9F"/>
    <w:rsid w:val="00D83533"/>
    <w:rsid w:val="00D837E2"/>
    <w:rsid w:val="00D840B9"/>
    <w:rsid w:val="00D8522C"/>
    <w:rsid w:val="00D86825"/>
    <w:rsid w:val="00D86941"/>
    <w:rsid w:val="00D86F73"/>
    <w:rsid w:val="00D875E5"/>
    <w:rsid w:val="00D90468"/>
    <w:rsid w:val="00D90662"/>
    <w:rsid w:val="00D90E8F"/>
    <w:rsid w:val="00D915C1"/>
    <w:rsid w:val="00D94529"/>
    <w:rsid w:val="00D9480B"/>
    <w:rsid w:val="00D97220"/>
    <w:rsid w:val="00D97B4A"/>
    <w:rsid w:val="00DA06F0"/>
    <w:rsid w:val="00DA2089"/>
    <w:rsid w:val="00DA2247"/>
    <w:rsid w:val="00DA2881"/>
    <w:rsid w:val="00DA2C86"/>
    <w:rsid w:val="00DA2D05"/>
    <w:rsid w:val="00DA2F9C"/>
    <w:rsid w:val="00DA33DF"/>
    <w:rsid w:val="00DA355F"/>
    <w:rsid w:val="00DA3655"/>
    <w:rsid w:val="00DA3777"/>
    <w:rsid w:val="00DA39E3"/>
    <w:rsid w:val="00DA4273"/>
    <w:rsid w:val="00DA4530"/>
    <w:rsid w:val="00DA45BB"/>
    <w:rsid w:val="00DA489C"/>
    <w:rsid w:val="00DA5709"/>
    <w:rsid w:val="00DA57C3"/>
    <w:rsid w:val="00DA6179"/>
    <w:rsid w:val="00DA69E6"/>
    <w:rsid w:val="00DA7375"/>
    <w:rsid w:val="00DA75BA"/>
    <w:rsid w:val="00DB0C04"/>
    <w:rsid w:val="00DB0CA5"/>
    <w:rsid w:val="00DB0F4D"/>
    <w:rsid w:val="00DB1D2F"/>
    <w:rsid w:val="00DB23AF"/>
    <w:rsid w:val="00DB29C4"/>
    <w:rsid w:val="00DB359C"/>
    <w:rsid w:val="00DB4D68"/>
    <w:rsid w:val="00DB5012"/>
    <w:rsid w:val="00DB5C16"/>
    <w:rsid w:val="00DB6A9D"/>
    <w:rsid w:val="00DB6E5B"/>
    <w:rsid w:val="00DC257F"/>
    <w:rsid w:val="00DC27FB"/>
    <w:rsid w:val="00DC2CA1"/>
    <w:rsid w:val="00DC2F2C"/>
    <w:rsid w:val="00DC47B5"/>
    <w:rsid w:val="00DC4881"/>
    <w:rsid w:val="00DC4D91"/>
    <w:rsid w:val="00DC5686"/>
    <w:rsid w:val="00DC5A72"/>
    <w:rsid w:val="00DC6057"/>
    <w:rsid w:val="00DC6674"/>
    <w:rsid w:val="00DC6D9B"/>
    <w:rsid w:val="00DC7890"/>
    <w:rsid w:val="00DC7D13"/>
    <w:rsid w:val="00DC7E24"/>
    <w:rsid w:val="00DD0364"/>
    <w:rsid w:val="00DD03F1"/>
    <w:rsid w:val="00DD06FB"/>
    <w:rsid w:val="00DD1470"/>
    <w:rsid w:val="00DD17EB"/>
    <w:rsid w:val="00DD1D85"/>
    <w:rsid w:val="00DD27F8"/>
    <w:rsid w:val="00DD2C8B"/>
    <w:rsid w:val="00DD45B2"/>
    <w:rsid w:val="00DD4696"/>
    <w:rsid w:val="00DD53BB"/>
    <w:rsid w:val="00DD56F2"/>
    <w:rsid w:val="00DD588A"/>
    <w:rsid w:val="00DD617E"/>
    <w:rsid w:val="00DD64F3"/>
    <w:rsid w:val="00DD6F36"/>
    <w:rsid w:val="00DD7172"/>
    <w:rsid w:val="00DD797F"/>
    <w:rsid w:val="00DD79BF"/>
    <w:rsid w:val="00DE04A2"/>
    <w:rsid w:val="00DE0714"/>
    <w:rsid w:val="00DE0DF7"/>
    <w:rsid w:val="00DE1FC5"/>
    <w:rsid w:val="00DE23DD"/>
    <w:rsid w:val="00DE31A2"/>
    <w:rsid w:val="00DE348F"/>
    <w:rsid w:val="00DE631B"/>
    <w:rsid w:val="00DE6583"/>
    <w:rsid w:val="00DE7CD8"/>
    <w:rsid w:val="00DF0DD1"/>
    <w:rsid w:val="00DF0FE5"/>
    <w:rsid w:val="00DF11E7"/>
    <w:rsid w:val="00DF16A7"/>
    <w:rsid w:val="00DF17B0"/>
    <w:rsid w:val="00DF2EA4"/>
    <w:rsid w:val="00DF3AB5"/>
    <w:rsid w:val="00DF3E67"/>
    <w:rsid w:val="00DF510F"/>
    <w:rsid w:val="00DF5878"/>
    <w:rsid w:val="00DF6280"/>
    <w:rsid w:val="00DF6E2E"/>
    <w:rsid w:val="00DF6F66"/>
    <w:rsid w:val="00DF7813"/>
    <w:rsid w:val="00DF7912"/>
    <w:rsid w:val="00E001EC"/>
    <w:rsid w:val="00E00786"/>
    <w:rsid w:val="00E00FBD"/>
    <w:rsid w:val="00E01F67"/>
    <w:rsid w:val="00E03A51"/>
    <w:rsid w:val="00E04BDC"/>
    <w:rsid w:val="00E04BF2"/>
    <w:rsid w:val="00E04E12"/>
    <w:rsid w:val="00E04F89"/>
    <w:rsid w:val="00E04F92"/>
    <w:rsid w:val="00E060E2"/>
    <w:rsid w:val="00E06248"/>
    <w:rsid w:val="00E065C3"/>
    <w:rsid w:val="00E129FC"/>
    <w:rsid w:val="00E12AD6"/>
    <w:rsid w:val="00E1307A"/>
    <w:rsid w:val="00E13A1D"/>
    <w:rsid w:val="00E13E0B"/>
    <w:rsid w:val="00E1413E"/>
    <w:rsid w:val="00E143F3"/>
    <w:rsid w:val="00E14931"/>
    <w:rsid w:val="00E14A4F"/>
    <w:rsid w:val="00E14C52"/>
    <w:rsid w:val="00E14CE0"/>
    <w:rsid w:val="00E14F12"/>
    <w:rsid w:val="00E154B7"/>
    <w:rsid w:val="00E15787"/>
    <w:rsid w:val="00E15F89"/>
    <w:rsid w:val="00E165B0"/>
    <w:rsid w:val="00E17767"/>
    <w:rsid w:val="00E200F3"/>
    <w:rsid w:val="00E20846"/>
    <w:rsid w:val="00E20B7D"/>
    <w:rsid w:val="00E21082"/>
    <w:rsid w:val="00E23B7E"/>
    <w:rsid w:val="00E23C4B"/>
    <w:rsid w:val="00E242CB"/>
    <w:rsid w:val="00E253BB"/>
    <w:rsid w:val="00E26A3D"/>
    <w:rsid w:val="00E26BBC"/>
    <w:rsid w:val="00E27A05"/>
    <w:rsid w:val="00E30065"/>
    <w:rsid w:val="00E30111"/>
    <w:rsid w:val="00E303C5"/>
    <w:rsid w:val="00E307D4"/>
    <w:rsid w:val="00E30B99"/>
    <w:rsid w:val="00E31B36"/>
    <w:rsid w:val="00E31BEA"/>
    <w:rsid w:val="00E3206B"/>
    <w:rsid w:val="00E32332"/>
    <w:rsid w:val="00E32D65"/>
    <w:rsid w:val="00E32DFD"/>
    <w:rsid w:val="00E3431F"/>
    <w:rsid w:val="00E34A7B"/>
    <w:rsid w:val="00E36044"/>
    <w:rsid w:val="00E372E5"/>
    <w:rsid w:val="00E4201C"/>
    <w:rsid w:val="00E420AF"/>
    <w:rsid w:val="00E428A5"/>
    <w:rsid w:val="00E43121"/>
    <w:rsid w:val="00E439ED"/>
    <w:rsid w:val="00E45029"/>
    <w:rsid w:val="00E50FBA"/>
    <w:rsid w:val="00E526E4"/>
    <w:rsid w:val="00E52836"/>
    <w:rsid w:val="00E52A62"/>
    <w:rsid w:val="00E52D53"/>
    <w:rsid w:val="00E54890"/>
    <w:rsid w:val="00E55862"/>
    <w:rsid w:val="00E55A43"/>
    <w:rsid w:val="00E561F0"/>
    <w:rsid w:val="00E5786B"/>
    <w:rsid w:val="00E57FC9"/>
    <w:rsid w:val="00E6012B"/>
    <w:rsid w:val="00E605F5"/>
    <w:rsid w:val="00E61308"/>
    <w:rsid w:val="00E6146E"/>
    <w:rsid w:val="00E617E6"/>
    <w:rsid w:val="00E62A6F"/>
    <w:rsid w:val="00E630D0"/>
    <w:rsid w:val="00E63931"/>
    <w:rsid w:val="00E63980"/>
    <w:rsid w:val="00E66831"/>
    <w:rsid w:val="00E6683B"/>
    <w:rsid w:val="00E66921"/>
    <w:rsid w:val="00E66CC4"/>
    <w:rsid w:val="00E701C6"/>
    <w:rsid w:val="00E70976"/>
    <w:rsid w:val="00E70D24"/>
    <w:rsid w:val="00E71AFD"/>
    <w:rsid w:val="00E73116"/>
    <w:rsid w:val="00E7437C"/>
    <w:rsid w:val="00E75289"/>
    <w:rsid w:val="00E7641E"/>
    <w:rsid w:val="00E7713E"/>
    <w:rsid w:val="00E80027"/>
    <w:rsid w:val="00E81BAB"/>
    <w:rsid w:val="00E81C70"/>
    <w:rsid w:val="00E8207C"/>
    <w:rsid w:val="00E82354"/>
    <w:rsid w:val="00E83412"/>
    <w:rsid w:val="00E84D37"/>
    <w:rsid w:val="00E8548A"/>
    <w:rsid w:val="00E85A7D"/>
    <w:rsid w:val="00E85D1E"/>
    <w:rsid w:val="00E87C97"/>
    <w:rsid w:val="00E918F3"/>
    <w:rsid w:val="00E9294C"/>
    <w:rsid w:val="00E92A77"/>
    <w:rsid w:val="00E92E5A"/>
    <w:rsid w:val="00E9451F"/>
    <w:rsid w:val="00E94E6C"/>
    <w:rsid w:val="00E95EF9"/>
    <w:rsid w:val="00E97076"/>
    <w:rsid w:val="00EA041B"/>
    <w:rsid w:val="00EA0901"/>
    <w:rsid w:val="00EA10F7"/>
    <w:rsid w:val="00EA19C2"/>
    <w:rsid w:val="00EA1C93"/>
    <w:rsid w:val="00EA1FCB"/>
    <w:rsid w:val="00EA24C6"/>
    <w:rsid w:val="00EA41EE"/>
    <w:rsid w:val="00EA5D64"/>
    <w:rsid w:val="00EA7039"/>
    <w:rsid w:val="00EA7D71"/>
    <w:rsid w:val="00EB03DB"/>
    <w:rsid w:val="00EB20AA"/>
    <w:rsid w:val="00EB21B3"/>
    <w:rsid w:val="00EB260C"/>
    <w:rsid w:val="00EB2968"/>
    <w:rsid w:val="00EB2AFA"/>
    <w:rsid w:val="00EB2B59"/>
    <w:rsid w:val="00EB304E"/>
    <w:rsid w:val="00EB3DE1"/>
    <w:rsid w:val="00EB3FD8"/>
    <w:rsid w:val="00EB72CA"/>
    <w:rsid w:val="00EB72FB"/>
    <w:rsid w:val="00EB75EB"/>
    <w:rsid w:val="00EC042B"/>
    <w:rsid w:val="00EC081D"/>
    <w:rsid w:val="00EC0FF5"/>
    <w:rsid w:val="00EC2159"/>
    <w:rsid w:val="00EC238F"/>
    <w:rsid w:val="00EC2B05"/>
    <w:rsid w:val="00EC2D2E"/>
    <w:rsid w:val="00EC4059"/>
    <w:rsid w:val="00EC4C87"/>
    <w:rsid w:val="00EC559C"/>
    <w:rsid w:val="00EC635C"/>
    <w:rsid w:val="00EC71D1"/>
    <w:rsid w:val="00ED11EA"/>
    <w:rsid w:val="00ED1301"/>
    <w:rsid w:val="00ED16DB"/>
    <w:rsid w:val="00ED1F04"/>
    <w:rsid w:val="00ED28E6"/>
    <w:rsid w:val="00ED2B51"/>
    <w:rsid w:val="00ED2BB7"/>
    <w:rsid w:val="00ED572D"/>
    <w:rsid w:val="00ED589F"/>
    <w:rsid w:val="00ED5A36"/>
    <w:rsid w:val="00ED6C0C"/>
    <w:rsid w:val="00ED7407"/>
    <w:rsid w:val="00ED747D"/>
    <w:rsid w:val="00ED74BF"/>
    <w:rsid w:val="00EE0304"/>
    <w:rsid w:val="00EE05E2"/>
    <w:rsid w:val="00EE07D6"/>
    <w:rsid w:val="00EE0BA9"/>
    <w:rsid w:val="00EE10DF"/>
    <w:rsid w:val="00EE13C8"/>
    <w:rsid w:val="00EE181A"/>
    <w:rsid w:val="00EE2B58"/>
    <w:rsid w:val="00EE3420"/>
    <w:rsid w:val="00EE3D92"/>
    <w:rsid w:val="00EE43D0"/>
    <w:rsid w:val="00EE53FA"/>
    <w:rsid w:val="00EE6A3F"/>
    <w:rsid w:val="00EE6A4C"/>
    <w:rsid w:val="00EE7225"/>
    <w:rsid w:val="00EF1324"/>
    <w:rsid w:val="00EF2218"/>
    <w:rsid w:val="00EF2BC1"/>
    <w:rsid w:val="00EF309A"/>
    <w:rsid w:val="00EF4436"/>
    <w:rsid w:val="00EF4A66"/>
    <w:rsid w:val="00EF4D95"/>
    <w:rsid w:val="00EF51AC"/>
    <w:rsid w:val="00EF58FF"/>
    <w:rsid w:val="00EF5C16"/>
    <w:rsid w:val="00EF64A0"/>
    <w:rsid w:val="00F00575"/>
    <w:rsid w:val="00F00723"/>
    <w:rsid w:val="00F0122A"/>
    <w:rsid w:val="00F0218E"/>
    <w:rsid w:val="00F03B66"/>
    <w:rsid w:val="00F03F05"/>
    <w:rsid w:val="00F03F63"/>
    <w:rsid w:val="00F044C5"/>
    <w:rsid w:val="00F04C52"/>
    <w:rsid w:val="00F05BC9"/>
    <w:rsid w:val="00F0641E"/>
    <w:rsid w:val="00F06ADB"/>
    <w:rsid w:val="00F06BA8"/>
    <w:rsid w:val="00F07024"/>
    <w:rsid w:val="00F074E6"/>
    <w:rsid w:val="00F07697"/>
    <w:rsid w:val="00F10D98"/>
    <w:rsid w:val="00F115AF"/>
    <w:rsid w:val="00F12C1C"/>
    <w:rsid w:val="00F1392B"/>
    <w:rsid w:val="00F13B27"/>
    <w:rsid w:val="00F13E6F"/>
    <w:rsid w:val="00F13F94"/>
    <w:rsid w:val="00F147E4"/>
    <w:rsid w:val="00F151DE"/>
    <w:rsid w:val="00F17224"/>
    <w:rsid w:val="00F178D2"/>
    <w:rsid w:val="00F20291"/>
    <w:rsid w:val="00F203C1"/>
    <w:rsid w:val="00F20CEB"/>
    <w:rsid w:val="00F2133F"/>
    <w:rsid w:val="00F21BCC"/>
    <w:rsid w:val="00F220C0"/>
    <w:rsid w:val="00F229BB"/>
    <w:rsid w:val="00F232D6"/>
    <w:rsid w:val="00F23CAB"/>
    <w:rsid w:val="00F24126"/>
    <w:rsid w:val="00F24A31"/>
    <w:rsid w:val="00F2500A"/>
    <w:rsid w:val="00F2593C"/>
    <w:rsid w:val="00F25A79"/>
    <w:rsid w:val="00F26A5B"/>
    <w:rsid w:val="00F27267"/>
    <w:rsid w:val="00F273A4"/>
    <w:rsid w:val="00F275AA"/>
    <w:rsid w:val="00F313CD"/>
    <w:rsid w:val="00F314D3"/>
    <w:rsid w:val="00F31E04"/>
    <w:rsid w:val="00F327D5"/>
    <w:rsid w:val="00F33983"/>
    <w:rsid w:val="00F34271"/>
    <w:rsid w:val="00F34581"/>
    <w:rsid w:val="00F34745"/>
    <w:rsid w:val="00F34C30"/>
    <w:rsid w:val="00F34CCE"/>
    <w:rsid w:val="00F36F05"/>
    <w:rsid w:val="00F36F77"/>
    <w:rsid w:val="00F374E5"/>
    <w:rsid w:val="00F37B0D"/>
    <w:rsid w:val="00F37EE0"/>
    <w:rsid w:val="00F4179D"/>
    <w:rsid w:val="00F41BAE"/>
    <w:rsid w:val="00F42DFA"/>
    <w:rsid w:val="00F432D2"/>
    <w:rsid w:val="00F45A17"/>
    <w:rsid w:val="00F45EE0"/>
    <w:rsid w:val="00F467CB"/>
    <w:rsid w:val="00F46AB8"/>
    <w:rsid w:val="00F47014"/>
    <w:rsid w:val="00F47EE5"/>
    <w:rsid w:val="00F50BB3"/>
    <w:rsid w:val="00F5246B"/>
    <w:rsid w:val="00F52A52"/>
    <w:rsid w:val="00F53819"/>
    <w:rsid w:val="00F545EC"/>
    <w:rsid w:val="00F548AB"/>
    <w:rsid w:val="00F54D66"/>
    <w:rsid w:val="00F550D8"/>
    <w:rsid w:val="00F55244"/>
    <w:rsid w:val="00F55A1A"/>
    <w:rsid w:val="00F56F21"/>
    <w:rsid w:val="00F57A82"/>
    <w:rsid w:val="00F60356"/>
    <w:rsid w:val="00F61391"/>
    <w:rsid w:val="00F61692"/>
    <w:rsid w:val="00F617BE"/>
    <w:rsid w:val="00F619C2"/>
    <w:rsid w:val="00F62C4F"/>
    <w:rsid w:val="00F6341C"/>
    <w:rsid w:val="00F63518"/>
    <w:rsid w:val="00F64148"/>
    <w:rsid w:val="00F64999"/>
    <w:rsid w:val="00F650BC"/>
    <w:rsid w:val="00F65C25"/>
    <w:rsid w:val="00F6743C"/>
    <w:rsid w:val="00F674FE"/>
    <w:rsid w:val="00F70333"/>
    <w:rsid w:val="00F70F5B"/>
    <w:rsid w:val="00F71113"/>
    <w:rsid w:val="00F72BE2"/>
    <w:rsid w:val="00F72E50"/>
    <w:rsid w:val="00F733D2"/>
    <w:rsid w:val="00F7409F"/>
    <w:rsid w:val="00F7441B"/>
    <w:rsid w:val="00F74B82"/>
    <w:rsid w:val="00F74F37"/>
    <w:rsid w:val="00F756D8"/>
    <w:rsid w:val="00F758CD"/>
    <w:rsid w:val="00F75BD0"/>
    <w:rsid w:val="00F75D8E"/>
    <w:rsid w:val="00F7659B"/>
    <w:rsid w:val="00F7667F"/>
    <w:rsid w:val="00F76BB4"/>
    <w:rsid w:val="00F77049"/>
    <w:rsid w:val="00F8101C"/>
    <w:rsid w:val="00F8138C"/>
    <w:rsid w:val="00F817DB"/>
    <w:rsid w:val="00F81927"/>
    <w:rsid w:val="00F81D79"/>
    <w:rsid w:val="00F82084"/>
    <w:rsid w:val="00F821A8"/>
    <w:rsid w:val="00F82256"/>
    <w:rsid w:val="00F823CC"/>
    <w:rsid w:val="00F842DB"/>
    <w:rsid w:val="00F84569"/>
    <w:rsid w:val="00F859A6"/>
    <w:rsid w:val="00F86516"/>
    <w:rsid w:val="00F86721"/>
    <w:rsid w:val="00F8734F"/>
    <w:rsid w:val="00F90E48"/>
    <w:rsid w:val="00F912FD"/>
    <w:rsid w:val="00F92166"/>
    <w:rsid w:val="00F92B45"/>
    <w:rsid w:val="00F92BE2"/>
    <w:rsid w:val="00F9439C"/>
    <w:rsid w:val="00F95757"/>
    <w:rsid w:val="00F973CA"/>
    <w:rsid w:val="00F9770D"/>
    <w:rsid w:val="00FA112F"/>
    <w:rsid w:val="00FA14EB"/>
    <w:rsid w:val="00FA156B"/>
    <w:rsid w:val="00FA176B"/>
    <w:rsid w:val="00FA198E"/>
    <w:rsid w:val="00FA269D"/>
    <w:rsid w:val="00FA29E2"/>
    <w:rsid w:val="00FA30BC"/>
    <w:rsid w:val="00FA37BD"/>
    <w:rsid w:val="00FA39DF"/>
    <w:rsid w:val="00FA3CE0"/>
    <w:rsid w:val="00FA3F4C"/>
    <w:rsid w:val="00FA4706"/>
    <w:rsid w:val="00FA4887"/>
    <w:rsid w:val="00FA53CD"/>
    <w:rsid w:val="00FA5BFF"/>
    <w:rsid w:val="00FA6BAB"/>
    <w:rsid w:val="00FA6E35"/>
    <w:rsid w:val="00FA7074"/>
    <w:rsid w:val="00FB0113"/>
    <w:rsid w:val="00FB016E"/>
    <w:rsid w:val="00FB0382"/>
    <w:rsid w:val="00FB0C46"/>
    <w:rsid w:val="00FB1C9B"/>
    <w:rsid w:val="00FB3677"/>
    <w:rsid w:val="00FB559E"/>
    <w:rsid w:val="00FB6820"/>
    <w:rsid w:val="00FB6EC5"/>
    <w:rsid w:val="00FB73A0"/>
    <w:rsid w:val="00FC06A4"/>
    <w:rsid w:val="00FC1BD8"/>
    <w:rsid w:val="00FC2610"/>
    <w:rsid w:val="00FC2F64"/>
    <w:rsid w:val="00FC3281"/>
    <w:rsid w:val="00FC38E4"/>
    <w:rsid w:val="00FC3A07"/>
    <w:rsid w:val="00FC4113"/>
    <w:rsid w:val="00FC4484"/>
    <w:rsid w:val="00FC4DDA"/>
    <w:rsid w:val="00FC5583"/>
    <w:rsid w:val="00FC56E8"/>
    <w:rsid w:val="00FC7288"/>
    <w:rsid w:val="00FC76F7"/>
    <w:rsid w:val="00FD0278"/>
    <w:rsid w:val="00FD1AB2"/>
    <w:rsid w:val="00FD2047"/>
    <w:rsid w:val="00FD2502"/>
    <w:rsid w:val="00FD2930"/>
    <w:rsid w:val="00FD2ABF"/>
    <w:rsid w:val="00FD2B58"/>
    <w:rsid w:val="00FD2E29"/>
    <w:rsid w:val="00FD3A4C"/>
    <w:rsid w:val="00FD509C"/>
    <w:rsid w:val="00FD515C"/>
    <w:rsid w:val="00FD64AE"/>
    <w:rsid w:val="00FD68C2"/>
    <w:rsid w:val="00FE036F"/>
    <w:rsid w:val="00FE0470"/>
    <w:rsid w:val="00FE0483"/>
    <w:rsid w:val="00FE0AA5"/>
    <w:rsid w:val="00FE0C90"/>
    <w:rsid w:val="00FE1537"/>
    <w:rsid w:val="00FE20FE"/>
    <w:rsid w:val="00FE221F"/>
    <w:rsid w:val="00FE2475"/>
    <w:rsid w:val="00FE2532"/>
    <w:rsid w:val="00FE3598"/>
    <w:rsid w:val="00FE3B73"/>
    <w:rsid w:val="00FE4AFA"/>
    <w:rsid w:val="00FE4E8F"/>
    <w:rsid w:val="00FE7C85"/>
    <w:rsid w:val="00FF0701"/>
    <w:rsid w:val="00FF11AE"/>
    <w:rsid w:val="00FF14D3"/>
    <w:rsid w:val="00FF18EE"/>
    <w:rsid w:val="00FF2B64"/>
    <w:rsid w:val="00FF2F11"/>
    <w:rsid w:val="00FF3741"/>
    <w:rsid w:val="00FF37AA"/>
    <w:rsid w:val="00FF5244"/>
    <w:rsid w:val="00FF5407"/>
    <w:rsid w:val="00FF6BEC"/>
    <w:rsid w:val="00FF6D79"/>
    <w:rsid w:val="00FF78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Times New Roman" w:hAnsi="Arial" w:cs="Arial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 w:unhideWhenUsed="1"/>
    <w:lsdException w:name="No Spacing" w:uiPriority="99" w:qFormat="1"/>
    <w:lsdException w:name="Light Shading" w:semiHidden="1" w:uiPriority="99" w:unhideWhenUsed="1"/>
    <w:lsdException w:name="Light List" w:semiHidden="1" w:uiPriority="99" w:unhideWhenUsed="1"/>
    <w:lsdException w:name="Light Grid" w:semiHidden="1" w:uiPriority="99" w:unhideWhenUsed="1"/>
    <w:lsdException w:name="Medium Shading 1" w:semiHidden="1" w:uiPriority="99" w:unhideWhenUsed="1"/>
    <w:lsdException w:name="Medium Shading 2" w:semiHidden="1" w:uiPriority="99" w:unhideWhenUsed="1"/>
    <w:lsdException w:name="Medium List 1" w:semiHidden="1" w:uiPriority="99" w:unhideWhenUsed="1"/>
    <w:lsdException w:name="Medium List 2" w:semiHidden="1" w:uiPriority="99" w:unhideWhenUsed="1"/>
    <w:lsdException w:name="Medium Grid 1" w:semiHidden="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semiHidden="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</w:latentStyles>
  <w:style w:type="paragraph" w:default="1" w:styleId="Normal">
    <w:name w:val="Normal"/>
    <w:qFormat/>
    <w:rsid w:val="00783EE0"/>
    <w:pPr>
      <w:jc w:val="both"/>
    </w:pPr>
    <w:rPr>
      <w:bCs/>
      <w:sz w:val="24"/>
      <w:szCs w:val="24"/>
    </w:rPr>
  </w:style>
  <w:style w:type="paragraph" w:styleId="Heading1">
    <w:name w:val="heading 1"/>
    <w:basedOn w:val="Normal"/>
    <w:next w:val="Normal"/>
    <w:qFormat/>
    <w:rsid w:val="00783EE0"/>
    <w:pPr>
      <w:keepNext/>
      <w:outlineLvl w:val="0"/>
    </w:pPr>
    <w:rPr>
      <w:b/>
      <w:i/>
      <w:sz w:val="22"/>
    </w:rPr>
  </w:style>
  <w:style w:type="paragraph" w:styleId="Heading2">
    <w:name w:val="heading 2"/>
    <w:basedOn w:val="Normal"/>
    <w:next w:val="Normal"/>
    <w:qFormat/>
    <w:rsid w:val="00783EE0"/>
    <w:pPr>
      <w:keepNext/>
      <w:tabs>
        <w:tab w:val="left" w:pos="1980"/>
      </w:tabs>
      <w:ind w:firstLine="720"/>
      <w:outlineLvl w:val="1"/>
    </w:pPr>
    <w:rPr>
      <w:b/>
      <w:sz w:val="22"/>
    </w:rPr>
  </w:style>
  <w:style w:type="paragraph" w:styleId="Heading3">
    <w:name w:val="heading 3"/>
    <w:basedOn w:val="Normal"/>
    <w:next w:val="Normal"/>
    <w:qFormat/>
    <w:rsid w:val="00783EE0"/>
    <w:pPr>
      <w:keepNext/>
      <w:outlineLvl w:val="2"/>
    </w:pPr>
    <w:rPr>
      <w:b/>
      <w:sz w:val="22"/>
      <w:u w:val="single"/>
    </w:rPr>
  </w:style>
  <w:style w:type="paragraph" w:styleId="Heading4">
    <w:name w:val="heading 4"/>
    <w:basedOn w:val="Normal"/>
    <w:next w:val="Normal"/>
    <w:qFormat/>
    <w:rsid w:val="00783EE0"/>
    <w:pPr>
      <w:keepNext/>
      <w:outlineLvl w:val="3"/>
    </w:pPr>
    <w:rPr>
      <w:b/>
      <w:sz w:val="26"/>
    </w:rPr>
  </w:style>
  <w:style w:type="paragraph" w:styleId="Heading5">
    <w:name w:val="heading 5"/>
    <w:basedOn w:val="Normal"/>
    <w:next w:val="Normal"/>
    <w:qFormat/>
    <w:rsid w:val="00783EE0"/>
    <w:pPr>
      <w:keepNext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qFormat/>
    <w:rsid w:val="00783EE0"/>
    <w:pPr>
      <w:keepNext/>
      <w:widowControl w:val="0"/>
      <w:outlineLvl w:val="5"/>
    </w:pPr>
    <w:rPr>
      <w:b/>
      <w:snapToGrid w:val="0"/>
      <w:sz w:val="22"/>
    </w:rPr>
  </w:style>
  <w:style w:type="paragraph" w:styleId="Heading7">
    <w:name w:val="heading 7"/>
    <w:basedOn w:val="Normal"/>
    <w:next w:val="Normal"/>
    <w:qFormat/>
    <w:rsid w:val="00783EE0"/>
    <w:pPr>
      <w:keepNext/>
      <w:tabs>
        <w:tab w:val="left" w:pos="1440"/>
      </w:tabs>
      <w:outlineLvl w:val="6"/>
    </w:pPr>
    <w:rPr>
      <w:b/>
      <w:sz w:val="20"/>
      <w:u w:val="single"/>
    </w:rPr>
  </w:style>
  <w:style w:type="paragraph" w:styleId="Heading8">
    <w:name w:val="heading 8"/>
    <w:basedOn w:val="Normal"/>
    <w:next w:val="Normal"/>
    <w:qFormat/>
    <w:rsid w:val="00783EE0"/>
    <w:pPr>
      <w:keepNext/>
      <w:outlineLvl w:val="7"/>
    </w:pPr>
    <w:rPr>
      <w:b/>
      <w:bCs w:val="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783EE0"/>
    <w:pPr>
      <w:ind w:left="360"/>
    </w:pPr>
    <w:rPr>
      <w:i/>
      <w:sz w:val="22"/>
      <w:szCs w:val="20"/>
    </w:rPr>
  </w:style>
  <w:style w:type="paragraph" w:styleId="BodyText3">
    <w:name w:val="Body Text 3"/>
    <w:basedOn w:val="Normal"/>
    <w:rsid w:val="00783EE0"/>
    <w:rPr>
      <w:sz w:val="20"/>
      <w:szCs w:val="20"/>
    </w:rPr>
  </w:style>
  <w:style w:type="paragraph" w:styleId="PlainText">
    <w:name w:val="Plain Text"/>
    <w:basedOn w:val="Normal"/>
    <w:rsid w:val="00783EE0"/>
    <w:rPr>
      <w:rFonts w:ascii="Courier New" w:hAnsi="Courier New"/>
      <w:sz w:val="20"/>
      <w:szCs w:val="20"/>
    </w:rPr>
  </w:style>
  <w:style w:type="character" w:styleId="Hyperlink">
    <w:name w:val="Hyperlink"/>
    <w:rsid w:val="00783EE0"/>
    <w:rPr>
      <w:color w:val="0000FF"/>
      <w:u w:val="single"/>
    </w:rPr>
  </w:style>
  <w:style w:type="paragraph" w:customStyle="1" w:styleId="Preformatted">
    <w:name w:val="Preformatted"/>
    <w:basedOn w:val="Normal"/>
    <w:rsid w:val="00783EE0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  <w:snapToGrid w:val="0"/>
      <w:sz w:val="20"/>
    </w:rPr>
  </w:style>
  <w:style w:type="paragraph" w:styleId="BodyTextIndent2">
    <w:name w:val="Body Text Indent 2"/>
    <w:basedOn w:val="Normal"/>
    <w:rsid w:val="00783EE0"/>
    <w:pPr>
      <w:widowControl w:val="0"/>
      <w:ind w:left="720"/>
    </w:pPr>
  </w:style>
  <w:style w:type="paragraph" w:customStyle="1" w:styleId="213">
    <w:name w:val="2.13"/>
    <w:basedOn w:val="Normal"/>
    <w:rsid w:val="00783EE0"/>
    <w:pPr>
      <w:widowControl w:val="0"/>
    </w:pPr>
  </w:style>
  <w:style w:type="paragraph" w:styleId="BodyText">
    <w:name w:val="Body Text"/>
    <w:aliases w:val="bt"/>
    <w:basedOn w:val="Normal"/>
    <w:rsid w:val="00783EE0"/>
    <w:pPr>
      <w:tabs>
        <w:tab w:val="left" w:pos="2160"/>
        <w:tab w:val="left" w:pos="2880"/>
      </w:tabs>
    </w:pPr>
    <w:rPr>
      <w:sz w:val="22"/>
    </w:rPr>
  </w:style>
  <w:style w:type="paragraph" w:styleId="ListBullet">
    <w:name w:val="List Bullet"/>
    <w:basedOn w:val="Normal"/>
    <w:autoRedefine/>
    <w:rsid w:val="00783EE0"/>
    <w:pPr>
      <w:numPr>
        <w:numId w:val="1"/>
      </w:numPr>
    </w:pPr>
  </w:style>
  <w:style w:type="paragraph" w:styleId="DocumentMap">
    <w:name w:val="Document Map"/>
    <w:basedOn w:val="Normal"/>
    <w:semiHidden/>
    <w:rsid w:val="00783EE0"/>
    <w:pPr>
      <w:shd w:val="clear" w:color="auto" w:fill="000080"/>
    </w:pPr>
    <w:rPr>
      <w:rFonts w:ascii="Tahoma" w:hAnsi="Tahoma"/>
    </w:rPr>
  </w:style>
  <w:style w:type="paragraph" w:styleId="Header">
    <w:name w:val="header"/>
    <w:basedOn w:val="Normal"/>
    <w:rsid w:val="00783EE0"/>
    <w:pPr>
      <w:tabs>
        <w:tab w:val="center" w:pos="4320"/>
        <w:tab w:val="right" w:pos="8640"/>
      </w:tabs>
      <w:spacing w:line="269" w:lineRule="auto"/>
    </w:pPr>
    <w:rPr>
      <w:sz w:val="21"/>
    </w:rPr>
  </w:style>
  <w:style w:type="paragraph" w:customStyle="1" w:styleId="bulletround">
    <w:name w:val="bullet round"/>
    <w:basedOn w:val="Normal"/>
    <w:rsid w:val="00783EE0"/>
    <w:pPr>
      <w:numPr>
        <w:numId w:val="3"/>
      </w:numPr>
    </w:pPr>
    <w:rPr>
      <w:sz w:val="20"/>
    </w:rPr>
  </w:style>
  <w:style w:type="paragraph" w:styleId="BodyText2">
    <w:name w:val="Body Text 2"/>
    <w:basedOn w:val="Normal"/>
    <w:rsid w:val="00783EE0"/>
    <w:rPr>
      <w:snapToGrid w:val="0"/>
      <w:sz w:val="22"/>
    </w:rPr>
  </w:style>
  <w:style w:type="paragraph" w:customStyle="1" w:styleId="ParameterText">
    <w:name w:val="Parameter Text"/>
    <w:basedOn w:val="BodyText"/>
    <w:rsid w:val="00783EE0"/>
    <w:pPr>
      <w:tabs>
        <w:tab w:val="clear" w:pos="2160"/>
        <w:tab w:val="clear" w:pos="2880"/>
      </w:tabs>
      <w:spacing w:after="120"/>
    </w:pPr>
    <w:rPr>
      <w:rFonts w:ascii="Century Gothic" w:hAnsi="Century Gothic"/>
      <w:spacing w:val="-5"/>
      <w:sz w:val="20"/>
    </w:rPr>
  </w:style>
  <w:style w:type="paragraph" w:styleId="Title">
    <w:name w:val="Title"/>
    <w:basedOn w:val="Normal"/>
    <w:qFormat/>
    <w:rsid w:val="00783EE0"/>
    <w:pPr>
      <w:jc w:val="center"/>
    </w:pPr>
    <w:rPr>
      <w:b/>
    </w:rPr>
  </w:style>
  <w:style w:type="paragraph" w:styleId="Footer">
    <w:name w:val="footer"/>
    <w:basedOn w:val="Normal"/>
    <w:rsid w:val="00783EE0"/>
    <w:pPr>
      <w:tabs>
        <w:tab w:val="center" w:pos="4320"/>
        <w:tab w:val="right" w:pos="8640"/>
      </w:tabs>
    </w:pPr>
  </w:style>
  <w:style w:type="paragraph" w:styleId="ListBullet2">
    <w:name w:val="List Bullet 2"/>
    <w:basedOn w:val="Normal"/>
    <w:autoRedefine/>
    <w:rsid w:val="00783EE0"/>
    <w:pPr>
      <w:numPr>
        <w:numId w:val="2"/>
      </w:numPr>
    </w:pPr>
  </w:style>
  <w:style w:type="paragraph" w:styleId="NormalWeb">
    <w:name w:val="Normal (Web)"/>
    <w:basedOn w:val="Normal"/>
    <w:uiPriority w:val="99"/>
    <w:rsid w:val="00783EE0"/>
    <w:pPr>
      <w:spacing w:before="100" w:beforeAutospacing="1" w:after="100" w:afterAutospacing="1"/>
    </w:pPr>
  </w:style>
  <w:style w:type="paragraph" w:customStyle="1" w:styleId="NormalArial">
    <w:name w:val="Normal + Arial"/>
    <w:aliases w:val="10 pt,Black"/>
    <w:basedOn w:val="NormalWeb"/>
    <w:rsid w:val="00783EE0"/>
    <w:rPr>
      <w:sz w:val="20"/>
      <w:szCs w:val="20"/>
    </w:rPr>
  </w:style>
  <w:style w:type="character" w:customStyle="1" w:styleId="level3">
    <w:name w:val="level3"/>
    <w:basedOn w:val="DefaultParagraphFont"/>
    <w:rsid w:val="002F7315"/>
  </w:style>
  <w:style w:type="paragraph" w:customStyle="1" w:styleId="NormalVerdana">
    <w:name w:val="Normal + Verdana"/>
    <w:aliases w:val="9 pt,Justified,Before:  2 pt,After:  2 pt,Body Text 3 + Verdana,Not Bold,Line spacing:  single"/>
    <w:basedOn w:val="BodyText3"/>
    <w:rsid w:val="00C021E1"/>
    <w:pPr>
      <w:tabs>
        <w:tab w:val="left" w:pos="2160"/>
      </w:tabs>
      <w:spacing w:before="40" w:after="40"/>
    </w:pPr>
    <w:rPr>
      <w:rFonts w:ascii="Verdana" w:hAnsi="Verdana"/>
      <w:sz w:val="18"/>
    </w:rPr>
  </w:style>
  <w:style w:type="paragraph" w:customStyle="1" w:styleId="Normal1">
    <w:name w:val="Normal1"/>
    <w:basedOn w:val="Normal"/>
    <w:link w:val="Normal1Char"/>
    <w:rsid w:val="00341628"/>
    <w:pPr>
      <w:widowControl w:val="0"/>
    </w:pPr>
    <w:rPr>
      <w:sz w:val="20"/>
      <w:szCs w:val="20"/>
    </w:rPr>
  </w:style>
  <w:style w:type="character" w:customStyle="1" w:styleId="Normal1Char">
    <w:name w:val="Normal1 Char"/>
    <w:link w:val="Normal1"/>
    <w:rsid w:val="00341628"/>
    <w:rPr>
      <w:lang w:val="en-US" w:eastAsia="en-US" w:bidi="ar-SA"/>
    </w:rPr>
  </w:style>
  <w:style w:type="paragraph" w:customStyle="1" w:styleId="ExperienceBlockChar">
    <w:name w:val="Experience_Block Char"/>
    <w:basedOn w:val="Normal"/>
    <w:rsid w:val="006F3059"/>
    <w:pPr>
      <w:widowControl w:val="0"/>
      <w:adjustRightInd w:val="0"/>
      <w:spacing w:after="60"/>
      <w:ind w:left="1267" w:right="360"/>
      <w:textAlignment w:val="baseline"/>
    </w:pPr>
    <w:rPr>
      <w:rFonts w:ascii="Verdana" w:hAnsi="Verdana"/>
    </w:rPr>
  </w:style>
  <w:style w:type="paragraph" w:customStyle="1" w:styleId="SectionTitle">
    <w:name w:val="Section Title"/>
    <w:basedOn w:val="Normal"/>
    <w:next w:val="Normal"/>
    <w:autoRedefine/>
    <w:rsid w:val="006724FB"/>
    <w:pPr>
      <w:numPr>
        <w:numId w:val="6"/>
      </w:numPr>
      <w:tabs>
        <w:tab w:val="left" w:pos="360"/>
      </w:tabs>
      <w:ind w:right="-720"/>
    </w:pPr>
    <w:rPr>
      <w:sz w:val="22"/>
      <w:szCs w:val="20"/>
    </w:rPr>
  </w:style>
  <w:style w:type="character" w:styleId="Emphasis">
    <w:name w:val="Emphasis"/>
    <w:qFormat/>
    <w:rsid w:val="00FE221F"/>
    <w:rPr>
      <w:i/>
      <w:iCs/>
    </w:rPr>
  </w:style>
  <w:style w:type="character" w:customStyle="1" w:styleId="apple-style-span">
    <w:name w:val="apple-style-span"/>
    <w:basedOn w:val="DefaultParagraphFont"/>
    <w:rsid w:val="00F31E04"/>
  </w:style>
  <w:style w:type="character" w:customStyle="1" w:styleId="apple-converted-space">
    <w:name w:val="apple-converted-space"/>
    <w:basedOn w:val="DefaultParagraphFont"/>
    <w:rsid w:val="00A368AA"/>
  </w:style>
  <w:style w:type="paragraph" w:customStyle="1" w:styleId="Head1Bullet">
    <w:name w:val="Head1Bullet"/>
    <w:rsid w:val="00C34670"/>
    <w:pPr>
      <w:numPr>
        <w:numId w:val="12"/>
      </w:numPr>
    </w:pPr>
    <w:rPr>
      <w:rFonts w:ascii="Verdana" w:hAnsi="Verdana" w:cs="Times New Roman"/>
      <w:sz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Times New Roman" w:hAnsi="Arial" w:cs="Arial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 w:unhideWhenUsed="1"/>
    <w:lsdException w:name="No Spacing" w:uiPriority="99" w:qFormat="1"/>
    <w:lsdException w:name="Light Shading" w:semiHidden="1" w:uiPriority="99" w:unhideWhenUsed="1"/>
    <w:lsdException w:name="Light List" w:semiHidden="1" w:uiPriority="99" w:unhideWhenUsed="1"/>
    <w:lsdException w:name="Light Grid" w:semiHidden="1" w:uiPriority="99" w:unhideWhenUsed="1"/>
    <w:lsdException w:name="Medium Shading 1" w:semiHidden="1" w:uiPriority="99" w:unhideWhenUsed="1"/>
    <w:lsdException w:name="Medium Shading 2" w:semiHidden="1" w:uiPriority="99" w:unhideWhenUsed="1"/>
    <w:lsdException w:name="Medium List 1" w:semiHidden="1" w:uiPriority="99" w:unhideWhenUsed="1"/>
    <w:lsdException w:name="Medium List 2" w:semiHidden="1" w:uiPriority="99" w:unhideWhenUsed="1"/>
    <w:lsdException w:name="Medium Grid 1" w:semiHidden="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semiHidden="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</w:latentStyles>
  <w:style w:type="paragraph" w:default="1" w:styleId="Normal">
    <w:name w:val="Normal"/>
    <w:qFormat/>
    <w:pPr>
      <w:jc w:val="both"/>
    </w:pPr>
    <w:rPr>
      <w:bCs/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i/>
      <w:sz w:val="22"/>
    </w:rPr>
  </w:style>
  <w:style w:type="paragraph" w:styleId="Heading2">
    <w:name w:val="heading 2"/>
    <w:basedOn w:val="Normal"/>
    <w:next w:val="Normal"/>
    <w:qFormat/>
    <w:pPr>
      <w:keepNext/>
      <w:tabs>
        <w:tab w:val="left" w:pos="1980"/>
      </w:tabs>
      <w:ind w:firstLine="720"/>
      <w:outlineLvl w:val="1"/>
    </w:pPr>
    <w:rPr>
      <w:b/>
      <w:sz w:val="22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sz w:val="22"/>
      <w:u w:val="single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  <w:sz w:val="26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qFormat/>
    <w:pPr>
      <w:keepNext/>
      <w:widowControl w:val="0"/>
      <w:outlineLvl w:val="5"/>
    </w:pPr>
    <w:rPr>
      <w:b/>
      <w:snapToGrid w:val="0"/>
      <w:sz w:val="22"/>
    </w:rPr>
  </w:style>
  <w:style w:type="paragraph" w:styleId="Heading7">
    <w:name w:val="heading 7"/>
    <w:basedOn w:val="Normal"/>
    <w:next w:val="Normal"/>
    <w:qFormat/>
    <w:pPr>
      <w:keepNext/>
      <w:tabs>
        <w:tab w:val="left" w:pos="1440"/>
      </w:tabs>
      <w:outlineLvl w:val="6"/>
    </w:pPr>
    <w:rPr>
      <w:b/>
      <w:sz w:val="20"/>
      <w:u w:val="single"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bCs w:val="0"/>
      <w:sz w:val="18"/>
      <w:szCs w:val="1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Indent">
    <w:name w:val="Body Text Indent"/>
    <w:basedOn w:val="Normal"/>
    <w:pPr>
      <w:ind w:left="360"/>
    </w:pPr>
    <w:rPr>
      <w:i/>
      <w:sz w:val="22"/>
      <w:szCs w:val="20"/>
    </w:rPr>
  </w:style>
  <w:style w:type="paragraph" w:styleId="BodyText3">
    <w:name w:val="Body Text 3"/>
    <w:basedOn w:val="Normal"/>
    <w:rPr>
      <w:sz w:val="20"/>
      <w:szCs w:val="20"/>
    </w:rPr>
  </w:style>
  <w:style w:type="paragraph" w:styleId="PlainText">
    <w:name w:val="Plain Text"/>
    <w:basedOn w:val="Normal"/>
    <w:rPr>
      <w:rFonts w:ascii="Courier New" w:hAnsi="Courier New"/>
      <w:sz w:val="20"/>
      <w:szCs w:val="20"/>
    </w:rPr>
  </w:style>
  <w:style w:type="character" w:styleId="Hyperlink">
    <w:name w:val="Hyperlink"/>
    <w:rPr>
      <w:color w:val="0000FF"/>
      <w:u w:val="single"/>
    </w:rPr>
  </w:style>
  <w:style w:type="paragraph" w:customStyle="1" w:styleId="Preformatted">
    <w:name w:val="Preformatted"/>
    <w:basedOn w:val="Normal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  <w:snapToGrid w:val="0"/>
      <w:sz w:val="20"/>
    </w:rPr>
  </w:style>
  <w:style w:type="paragraph" w:styleId="BodyTextIndent2">
    <w:name w:val="Body Text Indent 2"/>
    <w:basedOn w:val="Normal"/>
    <w:pPr>
      <w:widowControl w:val="0"/>
      <w:ind w:left="720"/>
    </w:pPr>
  </w:style>
  <w:style w:type="paragraph" w:customStyle="1" w:styleId="213">
    <w:name w:val="2.13"/>
    <w:basedOn w:val="Normal"/>
    <w:pPr>
      <w:widowControl w:val="0"/>
    </w:pPr>
  </w:style>
  <w:style w:type="paragraph" w:styleId="BodyText">
    <w:name w:val="Body Text"/>
    <w:aliases w:val="bt"/>
    <w:basedOn w:val="Normal"/>
    <w:pPr>
      <w:tabs>
        <w:tab w:val="left" w:pos="2160"/>
        <w:tab w:val="left" w:pos="2880"/>
      </w:tabs>
    </w:pPr>
    <w:rPr>
      <w:sz w:val="22"/>
    </w:rPr>
  </w:style>
  <w:style w:type="paragraph" w:styleId="ListBullet">
    <w:name w:val="List Bullet"/>
    <w:basedOn w:val="Normal"/>
    <w:autoRedefine/>
    <w:pPr>
      <w:numPr>
        <w:numId w:val="1"/>
      </w:numPr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Header">
    <w:name w:val="header"/>
    <w:basedOn w:val="Normal"/>
    <w:pPr>
      <w:tabs>
        <w:tab w:val="center" w:pos="4320"/>
        <w:tab w:val="right" w:pos="8640"/>
      </w:tabs>
      <w:spacing w:line="269" w:lineRule="auto"/>
    </w:pPr>
    <w:rPr>
      <w:sz w:val="21"/>
    </w:rPr>
  </w:style>
  <w:style w:type="paragraph" w:customStyle="1" w:styleId="bulletround">
    <w:name w:val="bullet round"/>
    <w:basedOn w:val="Normal"/>
    <w:pPr>
      <w:numPr>
        <w:numId w:val="3"/>
      </w:numPr>
    </w:pPr>
    <w:rPr>
      <w:sz w:val="20"/>
    </w:rPr>
  </w:style>
  <w:style w:type="paragraph" w:styleId="BodyText2">
    <w:name w:val="Body Text 2"/>
    <w:basedOn w:val="Normal"/>
    <w:rPr>
      <w:snapToGrid w:val="0"/>
      <w:sz w:val="22"/>
    </w:rPr>
  </w:style>
  <w:style w:type="paragraph" w:customStyle="1" w:styleId="ParameterText">
    <w:name w:val="Parameter Text"/>
    <w:basedOn w:val="BodyText"/>
    <w:pPr>
      <w:tabs>
        <w:tab w:val="clear" w:pos="2160"/>
        <w:tab w:val="clear" w:pos="2880"/>
      </w:tabs>
      <w:spacing w:after="120"/>
    </w:pPr>
    <w:rPr>
      <w:rFonts w:ascii="Century Gothic" w:hAnsi="Century Gothic"/>
      <w:spacing w:val="-5"/>
      <w:sz w:val="20"/>
    </w:rPr>
  </w:style>
  <w:style w:type="paragraph" w:styleId="Title">
    <w:name w:val="Title"/>
    <w:basedOn w:val="Normal"/>
    <w:qFormat/>
    <w:pPr>
      <w:jc w:val="center"/>
    </w:pPr>
    <w:rPr>
      <w:b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ListBullet2">
    <w:name w:val="List Bullet 2"/>
    <w:basedOn w:val="Normal"/>
    <w:autoRedefine/>
    <w:pPr>
      <w:numPr>
        <w:numId w:val="2"/>
      </w:numPr>
    </w:p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</w:style>
  <w:style w:type="paragraph" w:customStyle="1" w:styleId="NormalArial">
    <w:name w:val="Normal + Arial"/>
    <w:aliases w:val="10 pt,Black"/>
    <w:basedOn w:val="NormalWeb"/>
    <w:rPr>
      <w:sz w:val="20"/>
      <w:szCs w:val="20"/>
    </w:rPr>
  </w:style>
  <w:style w:type="character" w:customStyle="1" w:styleId="level3">
    <w:name w:val="level3"/>
    <w:basedOn w:val="DefaultParagraphFont"/>
    <w:rsid w:val="002F7315"/>
  </w:style>
  <w:style w:type="paragraph" w:customStyle="1" w:styleId="NormalVerdana">
    <w:name w:val="Normal + Verdana"/>
    <w:aliases w:val="9 pt,Justified,Before:  2 pt,After:  2 pt,Body Text 3 + Verdana,Not Bold,Line spacing:  single"/>
    <w:basedOn w:val="BodyText3"/>
    <w:rsid w:val="00C021E1"/>
    <w:pPr>
      <w:tabs>
        <w:tab w:val="left" w:pos="2160"/>
      </w:tabs>
      <w:spacing w:before="40" w:after="40"/>
    </w:pPr>
    <w:rPr>
      <w:rFonts w:ascii="Verdana" w:hAnsi="Verdana"/>
      <w:sz w:val="18"/>
    </w:rPr>
  </w:style>
  <w:style w:type="paragraph" w:customStyle="1" w:styleId="Normal1">
    <w:name w:val="Normal1"/>
    <w:basedOn w:val="Normal"/>
    <w:link w:val="Normal1Char"/>
    <w:rsid w:val="00341628"/>
    <w:pPr>
      <w:widowControl w:val="0"/>
    </w:pPr>
    <w:rPr>
      <w:sz w:val="20"/>
      <w:szCs w:val="20"/>
    </w:rPr>
  </w:style>
  <w:style w:type="character" w:customStyle="1" w:styleId="Normal1Char">
    <w:name w:val="Normal1 Char"/>
    <w:link w:val="Normal1"/>
    <w:rsid w:val="00341628"/>
    <w:rPr>
      <w:lang w:val="en-US" w:eastAsia="en-US" w:bidi="ar-SA"/>
    </w:rPr>
  </w:style>
  <w:style w:type="paragraph" w:customStyle="1" w:styleId="ExperienceBlockChar">
    <w:name w:val="Experience_Block Char"/>
    <w:basedOn w:val="Normal"/>
    <w:rsid w:val="006F3059"/>
    <w:pPr>
      <w:widowControl w:val="0"/>
      <w:adjustRightInd w:val="0"/>
      <w:spacing w:after="60"/>
      <w:ind w:left="1267" w:right="360"/>
      <w:textAlignment w:val="baseline"/>
    </w:pPr>
    <w:rPr>
      <w:rFonts w:ascii="Verdana" w:hAnsi="Verdana"/>
    </w:rPr>
  </w:style>
  <w:style w:type="paragraph" w:customStyle="1" w:styleId="SectionTitle">
    <w:name w:val="Section Title"/>
    <w:basedOn w:val="Normal"/>
    <w:next w:val="Normal"/>
    <w:autoRedefine/>
    <w:rsid w:val="006724FB"/>
    <w:pPr>
      <w:numPr>
        <w:numId w:val="6"/>
      </w:numPr>
      <w:tabs>
        <w:tab w:val="left" w:pos="360"/>
      </w:tabs>
      <w:ind w:right="-720"/>
    </w:pPr>
    <w:rPr>
      <w:sz w:val="22"/>
      <w:szCs w:val="20"/>
    </w:rPr>
  </w:style>
  <w:style w:type="character" w:styleId="Emphasis">
    <w:name w:val="Emphasis"/>
    <w:qFormat/>
    <w:rsid w:val="00FE221F"/>
    <w:rPr>
      <w:i/>
      <w:iCs/>
    </w:rPr>
  </w:style>
  <w:style w:type="character" w:customStyle="1" w:styleId="apple-style-span">
    <w:name w:val="apple-style-span"/>
    <w:basedOn w:val="DefaultParagraphFont"/>
    <w:rsid w:val="00F31E04"/>
  </w:style>
  <w:style w:type="character" w:customStyle="1" w:styleId="apple-converted-space">
    <w:name w:val="apple-converted-space"/>
    <w:basedOn w:val="DefaultParagraphFont"/>
    <w:rsid w:val="00A368AA"/>
  </w:style>
  <w:style w:type="paragraph" w:customStyle="1" w:styleId="Head1Bullet">
    <w:name w:val="Head1Bullet"/>
    <w:rsid w:val="00C34670"/>
    <w:pPr>
      <w:numPr>
        <w:numId w:val="12"/>
      </w:numPr>
    </w:pPr>
    <w:rPr>
      <w:rFonts w:ascii="Verdana" w:hAnsi="Verdana" w:cs="Times New Roman"/>
      <w:sz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8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159539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5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5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915507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20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97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145282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04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78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919862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5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55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5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571444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0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22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109584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94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61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07876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77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65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4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903151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2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59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34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44082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9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89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search?safe=strict&amp;rlz=1C1GCEU_enIN820IN821&amp;q=Hoffman+Estates,+Illinois&amp;stick=H4sIAAAAAAAAAOPgE-LUz9U3ME3PMTdX4gAxi00N0rS0spOt9POL0hPzMqsSSzLz81A4VhmpiSmFpYlFJalFxQAMtR1jQwAAAA&amp;sa=X&amp;ved=2ahUKEwj559vP44bgAhUSTn0KHTqLDg4QmxMoATAbegQIBhA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F6B739-2515-4ACD-AC60-FF1DA4C2D2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1395</Words>
  <Characters>7952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Supraja Reddy</vt:lpstr>
    </vt:vector>
  </TitlesOfParts>
  <Company>Hewlett-Packard Company</Company>
  <LinksUpToDate>false</LinksUpToDate>
  <CharactersWithSpaces>9329</CharactersWithSpaces>
  <SharedDoc>false</SharedDoc>
  <HLinks>
    <vt:vector size="6" baseType="variant">
      <vt:variant>
        <vt:i4>589917</vt:i4>
      </vt:variant>
      <vt:variant>
        <vt:i4>11121</vt:i4>
      </vt:variant>
      <vt:variant>
        <vt:i4>1025</vt:i4>
      </vt:variant>
      <vt:variant>
        <vt:i4>1</vt:i4>
      </vt:variant>
      <vt:variant>
        <vt:lpwstr>image003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Supraja Reddy</dc:title>
  <dc:creator>Ravi</dc:creator>
  <cp:lastModifiedBy>atul</cp:lastModifiedBy>
  <cp:revision>2</cp:revision>
  <dcterms:created xsi:type="dcterms:W3CDTF">2019-01-24T16:32:00Z</dcterms:created>
  <dcterms:modified xsi:type="dcterms:W3CDTF">2019-01-24T16:32:00Z</dcterms:modified>
</cp:coreProperties>
</file>