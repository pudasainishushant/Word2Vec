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FAB" w:rsidRDefault="00EB5FAB" w:rsidP="004A6AC4">
      <w:pPr>
        <w:pBdr>
          <w:bottom w:val="single" w:sz="4" w:space="1" w:color="auto"/>
        </w:pBdr>
        <w:spacing w:after="0"/>
        <w:jc w:val="center"/>
        <w:rPr>
          <w:rFonts w:asciiTheme="majorHAnsi" w:hAnsiTheme="majorHAnsi" w:cs="Times New Roman"/>
          <w:b/>
          <w:spacing w:val="40"/>
          <w:sz w:val="32"/>
        </w:rPr>
      </w:pPr>
    </w:p>
    <w:p w:rsidR="004A6AC4" w:rsidRDefault="00EB5FAB" w:rsidP="004A6AC4">
      <w:pPr>
        <w:pBdr>
          <w:bottom w:val="single" w:sz="4" w:space="1" w:color="auto"/>
        </w:pBdr>
        <w:spacing w:after="0"/>
        <w:jc w:val="center"/>
      </w:pPr>
      <w:r w:rsidRPr="00F02196">
        <w:rPr>
          <w:rFonts w:asciiTheme="majorHAnsi" w:hAnsiTheme="majorHAnsi" w:cs="Times New Roman"/>
          <w:b/>
          <w:spacing w:val="40"/>
          <w:sz w:val="32"/>
        </w:rPr>
        <w:t>PREM</w:t>
      </w:r>
      <w:r w:rsidR="004A6AC4">
        <w:rPr>
          <w:rFonts w:asciiTheme="majorHAnsi" w:hAnsiTheme="majorHAnsi" w:cs="Times New Roman"/>
          <w:b/>
          <w:spacing w:val="40"/>
          <w:sz w:val="32"/>
        </w:rPr>
        <w:t xml:space="preserve"> PELLURU</w:t>
      </w:r>
    </w:p>
    <w:p w:rsidR="00AD488E" w:rsidRDefault="004A6AC4" w:rsidP="004A6AC4">
      <w:pPr>
        <w:pBdr>
          <w:bottom w:val="single" w:sz="4" w:space="1" w:color="auto"/>
        </w:pBdr>
        <w:spacing w:after="0"/>
        <w:jc w:val="center"/>
      </w:pPr>
      <w:hyperlink r:id="rId8" w:history="1">
        <w:r w:rsidRPr="004A6AC4">
          <w:rPr>
            <w:rStyle w:val="Hyperlink"/>
            <w:b/>
            <w:bCs/>
          </w:rPr>
          <w:t>sprem656@gmail.com</w:t>
        </w:r>
      </w:hyperlink>
      <w:r w:rsidRPr="004A6AC4">
        <w:rPr>
          <w:b/>
          <w:bCs/>
        </w:rPr>
        <w:br/>
        <w:t>Contact no:</w:t>
      </w:r>
      <w:r>
        <w:rPr>
          <w:b/>
          <w:bCs/>
        </w:rPr>
        <w:t xml:space="preserve"> </w:t>
      </w:r>
      <w:r w:rsidRPr="004A6AC4">
        <w:rPr>
          <w:b/>
          <w:bCs/>
        </w:rPr>
        <w:t>(763) 392-2515</w:t>
      </w:r>
    </w:p>
    <w:p w:rsidR="007C003A" w:rsidRPr="00EB5FAB" w:rsidRDefault="000C2D6B" w:rsidP="00797A57">
      <w:pPr>
        <w:pBdr>
          <w:bottom w:val="single" w:sz="4" w:space="1" w:color="auto"/>
        </w:pBdr>
        <w:spacing w:after="0"/>
        <w:jc w:val="both"/>
        <w:rPr>
          <w:rFonts w:asciiTheme="majorHAnsi" w:hAnsiTheme="majorHAnsi" w:cs="Times New Roman"/>
          <w:b/>
          <w:spacing w:val="40"/>
          <w:sz w:val="32"/>
        </w:rPr>
      </w:pPr>
      <w:r w:rsidRPr="00EB5FAB">
        <w:rPr>
          <w:rFonts w:asciiTheme="majorHAnsi" w:hAnsiTheme="majorHAnsi" w:cs="Times New Roman"/>
          <w:b/>
          <w:sz w:val="24"/>
          <w:szCs w:val="24"/>
        </w:rPr>
        <w:t>Hadoop Developer</w:t>
      </w:r>
      <w:r w:rsidRPr="00EB5FAB">
        <w:rPr>
          <w:rFonts w:asciiTheme="majorHAnsi" w:hAnsiTheme="majorHAnsi" w:cs="Times New Roman"/>
          <w:b/>
          <w:spacing w:val="40"/>
          <w:sz w:val="24"/>
          <w:szCs w:val="24"/>
        </w:rPr>
        <w:tab/>
      </w:r>
      <w:r>
        <w:rPr>
          <w:rFonts w:asciiTheme="majorHAnsi" w:hAnsiTheme="majorHAnsi" w:cs="Times New Roman"/>
          <w:b/>
          <w:spacing w:val="40"/>
          <w:sz w:val="32"/>
        </w:rPr>
        <w:tab/>
      </w:r>
      <w:r>
        <w:rPr>
          <w:rFonts w:asciiTheme="majorHAnsi" w:hAnsiTheme="majorHAnsi" w:cs="Times New Roman"/>
          <w:b/>
          <w:spacing w:val="40"/>
          <w:sz w:val="32"/>
        </w:rPr>
        <w:tab/>
      </w:r>
      <w:r>
        <w:rPr>
          <w:rFonts w:asciiTheme="majorHAnsi" w:hAnsiTheme="majorHAnsi" w:cs="Times New Roman"/>
          <w:b/>
          <w:spacing w:val="40"/>
          <w:sz w:val="32"/>
        </w:rPr>
        <w:tab/>
      </w:r>
      <w:bookmarkStart w:id="0" w:name="_GoBack"/>
      <w:bookmarkEnd w:id="0"/>
    </w:p>
    <w:p w:rsidR="0012174A" w:rsidRPr="00F02196" w:rsidRDefault="00452702" w:rsidP="00797A57">
      <w:pPr>
        <w:spacing w:before="120" w:after="120"/>
        <w:jc w:val="both"/>
        <w:rPr>
          <w:rFonts w:asciiTheme="majorHAnsi" w:hAnsiTheme="majorHAnsi" w:cs="Times New Roman"/>
          <w:b/>
          <w:sz w:val="24"/>
        </w:rPr>
      </w:pPr>
      <w:r w:rsidRPr="00F02196">
        <w:rPr>
          <w:rFonts w:asciiTheme="majorHAnsi" w:hAnsiTheme="majorHAnsi" w:cs="Times New Roman"/>
          <w:b/>
          <w:sz w:val="24"/>
        </w:rPr>
        <w:t xml:space="preserve">Professional </w:t>
      </w:r>
      <w:r w:rsidR="009F1E94" w:rsidRPr="00F02196">
        <w:rPr>
          <w:rFonts w:asciiTheme="majorHAnsi" w:hAnsiTheme="majorHAnsi" w:cs="Times New Roman"/>
          <w:b/>
          <w:sz w:val="24"/>
        </w:rPr>
        <w:t>Summary:</w:t>
      </w:r>
    </w:p>
    <w:p w:rsidR="00060D28" w:rsidRPr="00F02196" w:rsidRDefault="00060D28" w:rsidP="00797A57">
      <w:pPr>
        <w:pStyle w:val="ListParagraph"/>
        <w:numPr>
          <w:ilvl w:val="0"/>
          <w:numId w:val="8"/>
        </w:numPr>
        <w:spacing w:after="0"/>
        <w:jc w:val="both"/>
        <w:rPr>
          <w:rFonts w:asciiTheme="majorHAnsi" w:hAnsiTheme="majorHAnsi" w:cs="Times New Roman"/>
          <w:b/>
        </w:rPr>
      </w:pPr>
      <w:r w:rsidRPr="00F02196">
        <w:rPr>
          <w:rFonts w:asciiTheme="majorHAnsi" w:hAnsiTheme="majorHAnsi" w:cs="Times New Roman"/>
        </w:rPr>
        <w:t xml:space="preserve">Around </w:t>
      </w:r>
      <w:r w:rsidRPr="004A6AC4">
        <w:rPr>
          <w:rFonts w:asciiTheme="majorHAnsi" w:hAnsiTheme="majorHAnsi" w:cs="Times New Roman"/>
          <w:b/>
        </w:rPr>
        <w:t>8+ years</w:t>
      </w:r>
      <w:r w:rsidRPr="00F02196">
        <w:rPr>
          <w:rFonts w:asciiTheme="majorHAnsi" w:hAnsiTheme="majorHAnsi" w:cs="Times New Roman"/>
        </w:rPr>
        <w:t xml:space="preserve"> of experience in all phases of SDLC including a</w:t>
      </w:r>
      <w:r w:rsidR="00881512" w:rsidRPr="00F02196">
        <w:rPr>
          <w:rFonts w:asciiTheme="majorHAnsi" w:hAnsiTheme="majorHAnsi" w:cs="Times New Roman"/>
        </w:rPr>
        <w:t xml:space="preserve">pplication design, development, </w:t>
      </w:r>
      <w:r w:rsidRPr="00F02196">
        <w:rPr>
          <w:rFonts w:asciiTheme="majorHAnsi" w:hAnsiTheme="majorHAnsi" w:cs="Times New Roman"/>
        </w:rPr>
        <w:t>production support &amp; main</w:t>
      </w:r>
      <w:r w:rsidR="00EA26FD" w:rsidRPr="00F02196">
        <w:rPr>
          <w:rFonts w:asciiTheme="majorHAnsi" w:hAnsiTheme="majorHAnsi" w:cs="Times New Roman"/>
        </w:rPr>
        <w:t>tenance projects and Java with 3</w:t>
      </w:r>
      <w:r w:rsidRPr="00F02196">
        <w:rPr>
          <w:rFonts w:asciiTheme="majorHAnsi" w:hAnsiTheme="majorHAnsi" w:cs="Times New Roman"/>
        </w:rPr>
        <w:t xml:space="preserve"> years of experience in Hadoop eco system.</w:t>
      </w:r>
    </w:p>
    <w:p w:rsidR="00340929" w:rsidRPr="00F02196" w:rsidRDefault="003C6562" w:rsidP="00797A57">
      <w:pPr>
        <w:pStyle w:val="Achievement"/>
        <w:numPr>
          <w:ilvl w:val="0"/>
          <w:numId w:val="8"/>
        </w:numPr>
        <w:ind w:right="0"/>
        <w:rPr>
          <w:rFonts w:asciiTheme="majorHAnsi" w:hAnsiTheme="majorHAnsi"/>
        </w:rPr>
      </w:pPr>
      <w:r w:rsidRPr="00F02196">
        <w:rPr>
          <w:rFonts w:asciiTheme="majorHAnsi" w:hAnsiTheme="majorHAnsi"/>
          <w:b w:val="0"/>
        </w:rPr>
        <w:t xml:space="preserve">Excellent understanding / knowledge of Hadoop architecture and various components such as </w:t>
      </w:r>
      <w:r w:rsidRPr="00F02196">
        <w:rPr>
          <w:rFonts w:asciiTheme="majorHAnsi" w:hAnsiTheme="majorHAnsi"/>
        </w:rPr>
        <w:t>HDFS, JobTracker, Task Tracker, NameNode, Data Node and MapReduce programming paradigm.</w:t>
      </w:r>
    </w:p>
    <w:p w:rsidR="003C6562" w:rsidRPr="00F02196" w:rsidRDefault="003C6562" w:rsidP="00797A57">
      <w:pPr>
        <w:pStyle w:val="Achievement"/>
        <w:numPr>
          <w:ilvl w:val="0"/>
          <w:numId w:val="8"/>
        </w:numPr>
        <w:ind w:right="0"/>
        <w:rPr>
          <w:rFonts w:asciiTheme="majorHAnsi" w:hAnsiTheme="majorHAnsi"/>
          <w:b w:val="0"/>
        </w:rPr>
      </w:pPr>
      <w:r w:rsidRPr="00F02196">
        <w:rPr>
          <w:rFonts w:asciiTheme="majorHAnsi" w:hAnsiTheme="majorHAnsi"/>
          <w:b w:val="0"/>
        </w:rPr>
        <w:t xml:space="preserve">Implemented Hadoop based </w:t>
      </w:r>
      <w:r w:rsidRPr="00F02196">
        <w:rPr>
          <w:rFonts w:asciiTheme="majorHAnsi" w:hAnsiTheme="majorHAnsi"/>
        </w:rPr>
        <w:t>data warehouses</w:t>
      </w:r>
      <w:r w:rsidRPr="00F02196">
        <w:rPr>
          <w:rFonts w:asciiTheme="majorHAnsi" w:hAnsiTheme="majorHAnsi"/>
          <w:b w:val="0"/>
        </w:rPr>
        <w:t>, integrated Hadoop with Enterprise Data Warehouse systems</w:t>
      </w:r>
      <w:r w:rsidR="00A52750" w:rsidRPr="00F02196">
        <w:rPr>
          <w:rFonts w:asciiTheme="majorHAnsi" w:hAnsiTheme="majorHAnsi"/>
          <w:b w:val="0"/>
        </w:rPr>
        <w:t>.</w:t>
      </w:r>
    </w:p>
    <w:p w:rsidR="003C6562" w:rsidRPr="00F02196" w:rsidRDefault="003C6562" w:rsidP="00797A57">
      <w:pPr>
        <w:pStyle w:val="Achievement"/>
        <w:numPr>
          <w:ilvl w:val="0"/>
          <w:numId w:val="8"/>
        </w:numPr>
        <w:ind w:right="0"/>
        <w:rPr>
          <w:rFonts w:asciiTheme="majorHAnsi" w:hAnsiTheme="majorHAnsi"/>
          <w:b w:val="0"/>
        </w:rPr>
      </w:pPr>
      <w:r w:rsidRPr="00F02196">
        <w:rPr>
          <w:rFonts w:asciiTheme="majorHAnsi" w:hAnsiTheme="majorHAnsi"/>
          <w:b w:val="0"/>
        </w:rPr>
        <w:t>Hands on experie</w:t>
      </w:r>
      <w:r w:rsidR="00091805" w:rsidRPr="00F02196">
        <w:rPr>
          <w:rFonts w:asciiTheme="majorHAnsi" w:hAnsiTheme="majorHAnsi"/>
          <w:b w:val="0"/>
        </w:rPr>
        <w:t xml:space="preserve">nce in installing, configuring </w:t>
      </w:r>
      <w:r w:rsidR="00091805" w:rsidRPr="00F02196">
        <w:rPr>
          <w:rFonts w:asciiTheme="majorHAnsi" w:hAnsiTheme="majorHAnsi"/>
        </w:rPr>
        <w:t>CDH 3 and CDH 4</w:t>
      </w:r>
      <w:r w:rsidR="00091805" w:rsidRPr="00F02196">
        <w:rPr>
          <w:rFonts w:asciiTheme="majorHAnsi" w:hAnsiTheme="majorHAnsi"/>
          <w:b w:val="0"/>
        </w:rPr>
        <w:t xml:space="preserve"> clusters </w:t>
      </w:r>
      <w:r w:rsidRPr="00F02196">
        <w:rPr>
          <w:rFonts w:asciiTheme="majorHAnsi" w:hAnsiTheme="majorHAnsi"/>
          <w:b w:val="0"/>
        </w:rPr>
        <w:t xml:space="preserve">and using Hadoop ecosystem components like </w:t>
      </w:r>
      <w:r w:rsidRPr="00F02196">
        <w:rPr>
          <w:rFonts w:asciiTheme="majorHAnsi" w:hAnsiTheme="majorHAnsi"/>
        </w:rPr>
        <w:t xml:space="preserve">Hadoop MapReduce, HDFS, </w:t>
      </w:r>
      <w:r w:rsidR="00091805" w:rsidRPr="00F02196">
        <w:rPr>
          <w:rFonts w:asciiTheme="majorHAnsi" w:hAnsiTheme="majorHAnsi"/>
        </w:rPr>
        <w:t xml:space="preserve">Pig, </w:t>
      </w:r>
      <w:r w:rsidRPr="00F02196">
        <w:rPr>
          <w:rFonts w:asciiTheme="majorHAnsi" w:hAnsiTheme="majorHAnsi"/>
        </w:rPr>
        <w:t xml:space="preserve">Hive, </w:t>
      </w:r>
      <w:r w:rsidR="00AE7478" w:rsidRPr="00F02196">
        <w:rPr>
          <w:rFonts w:asciiTheme="majorHAnsi" w:hAnsiTheme="majorHAnsi"/>
        </w:rPr>
        <w:t>HBase</w:t>
      </w:r>
      <w:r w:rsidR="00091805" w:rsidRPr="00F02196">
        <w:rPr>
          <w:rFonts w:asciiTheme="majorHAnsi" w:hAnsiTheme="majorHAnsi"/>
        </w:rPr>
        <w:t xml:space="preserve">, </w:t>
      </w:r>
      <w:r w:rsidR="00F84AE2" w:rsidRPr="00F02196">
        <w:rPr>
          <w:rFonts w:asciiTheme="majorHAnsi" w:hAnsiTheme="majorHAnsi"/>
        </w:rPr>
        <w:t xml:space="preserve">Cassandra, </w:t>
      </w:r>
      <w:r w:rsidR="00AE7478" w:rsidRPr="00F02196">
        <w:rPr>
          <w:rFonts w:asciiTheme="majorHAnsi" w:hAnsiTheme="majorHAnsi"/>
        </w:rPr>
        <w:t>Sqoop</w:t>
      </w:r>
      <w:r w:rsidRPr="00F02196">
        <w:rPr>
          <w:rFonts w:asciiTheme="majorHAnsi" w:hAnsiTheme="majorHAnsi"/>
        </w:rPr>
        <w:t xml:space="preserve">, </w:t>
      </w:r>
      <w:r w:rsidR="00091805" w:rsidRPr="00F02196">
        <w:rPr>
          <w:rFonts w:asciiTheme="majorHAnsi" w:hAnsiTheme="majorHAnsi"/>
        </w:rPr>
        <w:t>Oozie,</w:t>
      </w:r>
      <w:r w:rsidR="002F32B7" w:rsidRPr="00F02196">
        <w:rPr>
          <w:rFonts w:asciiTheme="majorHAnsi" w:hAnsiTheme="majorHAnsi"/>
        </w:rPr>
        <w:t xml:space="preserve"> Sentry, </w:t>
      </w:r>
      <w:r w:rsidR="00091805" w:rsidRPr="00F02196">
        <w:rPr>
          <w:rFonts w:asciiTheme="majorHAnsi" w:hAnsiTheme="majorHAnsi"/>
        </w:rPr>
        <w:t xml:space="preserve">Flume, Zookeeper, </w:t>
      </w:r>
      <w:r w:rsidRPr="00F02196">
        <w:rPr>
          <w:rFonts w:asciiTheme="majorHAnsi" w:hAnsiTheme="majorHAnsi"/>
        </w:rPr>
        <w:t>Cloudera Hadoop Ecosystem</w:t>
      </w:r>
      <w:r w:rsidRPr="00F02196">
        <w:rPr>
          <w:rFonts w:asciiTheme="majorHAnsi" w:hAnsiTheme="majorHAnsi"/>
          <w:b w:val="0"/>
        </w:rPr>
        <w:t>.</w:t>
      </w:r>
    </w:p>
    <w:p w:rsidR="003C6562" w:rsidRPr="00F02196" w:rsidRDefault="003C6562" w:rsidP="00797A57">
      <w:pPr>
        <w:pStyle w:val="Achievement"/>
        <w:numPr>
          <w:ilvl w:val="0"/>
          <w:numId w:val="8"/>
        </w:numPr>
        <w:ind w:right="0"/>
        <w:rPr>
          <w:rFonts w:asciiTheme="majorHAnsi" w:hAnsiTheme="majorHAnsi"/>
        </w:rPr>
      </w:pPr>
      <w:r w:rsidRPr="00F02196">
        <w:rPr>
          <w:rFonts w:asciiTheme="majorHAnsi" w:hAnsiTheme="majorHAnsi"/>
          <w:b w:val="0"/>
        </w:rPr>
        <w:t xml:space="preserve">Experience on Apache </w:t>
      </w:r>
      <w:r w:rsidRPr="00F02196">
        <w:rPr>
          <w:rFonts w:asciiTheme="majorHAnsi" w:hAnsiTheme="majorHAnsi"/>
        </w:rPr>
        <w:t>Hadoop Map Reduce programming, PIG Scripting and Distribute Application and HDFS</w:t>
      </w:r>
      <w:r w:rsidR="00761D9A" w:rsidRPr="00F02196">
        <w:rPr>
          <w:rFonts w:asciiTheme="majorHAnsi" w:hAnsiTheme="majorHAnsi"/>
        </w:rPr>
        <w:t xml:space="preserve"> and </w:t>
      </w:r>
      <w:r w:rsidR="00761D9A" w:rsidRPr="00F02196">
        <w:rPr>
          <w:rFonts w:asciiTheme="majorHAnsi" w:hAnsiTheme="majorHAnsi"/>
          <w:b w:val="0"/>
        </w:rPr>
        <w:t xml:space="preserve">in Apache </w:t>
      </w:r>
      <w:r w:rsidR="00761D9A" w:rsidRPr="00F02196">
        <w:rPr>
          <w:rFonts w:asciiTheme="majorHAnsi" w:hAnsiTheme="majorHAnsi"/>
        </w:rPr>
        <w:t xml:space="preserve">Sentry </w:t>
      </w:r>
      <w:r w:rsidR="00761D9A" w:rsidRPr="00F02196">
        <w:rPr>
          <w:rFonts w:asciiTheme="majorHAnsi" w:hAnsiTheme="majorHAnsi"/>
          <w:b w:val="0"/>
        </w:rPr>
        <w:t xml:space="preserve">for security applications in financial </w:t>
      </w:r>
      <w:r w:rsidR="00D00E6B" w:rsidRPr="00F02196">
        <w:rPr>
          <w:rFonts w:asciiTheme="majorHAnsi" w:hAnsiTheme="majorHAnsi"/>
          <w:b w:val="0"/>
        </w:rPr>
        <w:t>organizations.</w:t>
      </w:r>
    </w:p>
    <w:p w:rsidR="00997B89" w:rsidRPr="00F02196" w:rsidRDefault="00997B89" w:rsidP="00797A57">
      <w:pPr>
        <w:pStyle w:val="Achievement"/>
        <w:numPr>
          <w:ilvl w:val="0"/>
          <w:numId w:val="8"/>
        </w:numPr>
        <w:ind w:right="0"/>
        <w:rPr>
          <w:rFonts w:asciiTheme="majorHAnsi" w:hAnsiTheme="majorHAnsi"/>
        </w:rPr>
      </w:pPr>
      <w:r w:rsidRPr="00F02196">
        <w:rPr>
          <w:rFonts w:asciiTheme="majorHAnsi" w:hAnsiTheme="majorHAnsi"/>
          <w:b w:val="0"/>
        </w:rPr>
        <w:t>Good understanding of NoSQL Data bases and hands on work experience in writing applications on</w:t>
      </w:r>
      <w:r w:rsidRPr="00F02196">
        <w:rPr>
          <w:rFonts w:asciiTheme="majorHAnsi" w:hAnsiTheme="majorHAnsi"/>
        </w:rPr>
        <w:t>NoSQL databases like Cassandra and Mongo DB.</w:t>
      </w:r>
    </w:p>
    <w:p w:rsidR="00091805" w:rsidRPr="00F02196" w:rsidRDefault="00091805" w:rsidP="00797A57">
      <w:pPr>
        <w:pStyle w:val="Achievement"/>
        <w:numPr>
          <w:ilvl w:val="0"/>
          <w:numId w:val="8"/>
        </w:numPr>
        <w:ind w:right="0"/>
        <w:rPr>
          <w:rFonts w:asciiTheme="majorHAnsi" w:hAnsiTheme="majorHAnsi"/>
          <w:b w:val="0"/>
        </w:rPr>
      </w:pPr>
      <w:r w:rsidRPr="00F02196">
        <w:rPr>
          <w:rFonts w:asciiTheme="majorHAnsi" w:hAnsiTheme="majorHAnsi"/>
          <w:b w:val="0"/>
        </w:rPr>
        <w:t>Experience in managing and reviewing Hadoop log files.</w:t>
      </w:r>
    </w:p>
    <w:p w:rsidR="00091805" w:rsidRPr="00F02196" w:rsidRDefault="00091805" w:rsidP="00797A57">
      <w:pPr>
        <w:pStyle w:val="Achievement"/>
        <w:numPr>
          <w:ilvl w:val="0"/>
          <w:numId w:val="8"/>
        </w:numPr>
        <w:ind w:right="0"/>
        <w:rPr>
          <w:rFonts w:asciiTheme="majorHAnsi" w:hAnsiTheme="majorHAnsi"/>
          <w:b w:val="0"/>
        </w:rPr>
      </w:pPr>
      <w:r w:rsidRPr="00F02196">
        <w:rPr>
          <w:rFonts w:asciiTheme="majorHAnsi" w:hAnsiTheme="majorHAnsi"/>
          <w:b w:val="0"/>
        </w:rPr>
        <w:t xml:space="preserve">Experience in analyzing data using </w:t>
      </w:r>
      <w:r w:rsidR="00F84AE2" w:rsidRPr="00F02196">
        <w:rPr>
          <w:rFonts w:asciiTheme="majorHAnsi" w:hAnsiTheme="majorHAnsi"/>
        </w:rPr>
        <w:t>CQL</w:t>
      </w:r>
      <w:r w:rsidR="00F84AE2" w:rsidRPr="00F02196">
        <w:rPr>
          <w:rFonts w:asciiTheme="majorHAnsi" w:hAnsiTheme="majorHAnsi"/>
          <w:b w:val="0"/>
        </w:rPr>
        <w:t xml:space="preserve">, </w:t>
      </w:r>
      <w:r w:rsidRPr="00F02196">
        <w:rPr>
          <w:rFonts w:asciiTheme="majorHAnsi" w:hAnsiTheme="majorHAnsi"/>
        </w:rPr>
        <w:t xml:space="preserve">HiveQL, Pig Latin, </w:t>
      </w:r>
      <w:r w:rsidR="00AE7478" w:rsidRPr="00F02196">
        <w:rPr>
          <w:rFonts w:asciiTheme="majorHAnsi" w:hAnsiTheme="majorHAnsi"/>
        </w:rPr>
        <w:t>HBase</w:t>
      </w:r>
      <w:r w:rsidRPr="00F02196">
        <w:rPr>
          <w:rFonts w:asciiTheme="majorHAnsi" w:hAnsiTheme="majorHAnsi"/>
          <w:b w:val="0"/>
        </w:rPr>
        <w:t xml:space="preserve"> and custom Map Reduce programs in Java.</w:t>
      </w:r>
    </w:p>
    <w:p w:rsidR="00091805" w:rsidRPr="00F02196" w:rsidRDefault="00091805" w:rsidP="00797A57">
      <w:pPr>
        <w:pStyle w:val="Achievement"/>
        <w:numPr>
          <w:ilvl w:val="0"/>
          <w:numId w:val="8"/>
        </w:numPr>
        <w:ind w:right="0"/>
        <w:rPr>
          <w:rFonts w:asciiTheme="majorHAnsi" w:hAnsiTheme="majorHAnsi"/>
          <w:b w:val="0"/>
        </w:rPr>
      </w:pPr>
      <w:r w:rsidRPr="00F02196">
        <w:rPr>
          <w:rFonts w:asciiTheme="majorHAnsi" w:hAnsiTheme="majorHAnsi"/>
          <w:b w:val="0"/>
        </w:rPr>
        <w:t xml:space="preserve">Extending </w:t>
      </w:r>
      <w:r w:rsidRPr="00F02196">
        <w:rPr>
          <w:rFonts w:asciiTheme="majorHAnsi" w:hAnsiTheme="majorHAnsi"/>
        </w:rPr>
        <w:t xml:space="preserve">Hive </w:t>
      </w:r>
      <w:r w:rsidRPr="00F02196">
        <w:rPr>
          <w:rFonts w:asciiTheme="majorHAnsi" w:hAnsiTheme="majorHAnsi"/>
          <w:b w:val="0"/>
        </w:rPr>
        <w:t>and</w:t>
      </w:r>
      <w:r w:rsidRPr="00F02196">
        <w:rPr>
          <w:rFonts w:asciiTheme="majorHAnsi" w:hAnsiTheme="majorHAnsi"/>
        </w:rPr>
        <w:t xml:space="preserve"> Pig core</w:t>
      </w:r>
      <w:r w:rsidRPr="00F02196">
        <w:rPr>
          <w:rFonts w:asciiTheme="majorHAnsi" w:hAnsiTheme="majorHAnsi"/>
          <w:b w:val="0"/>
        </w:rPr>
        <w:t xml:space="preserve"> functionality by writing custom UDFs.</w:t>
      </w:r>
    </w:p>
    <w:p w:rsidR="00997B89" w:rsidRPr="00F02196" w:rsidRDefault="00997B89" w:rsidP="00797A57">
      <w:pPr>
        <w:pStyle w:val="Achievement"/>
        <w:numPr>
          <w:ilvl w:val="0"/>
          <w:numId w:val="8"/>
        </w:numPr>
        <w:rPr>
          <w:rFonts w:asciiTheme="majorHAnsi" w:hAnsiTheme="majorHAnsi"/>
          <w:b w:val="0"/>
        </w:rPr>
      </w:pPr>
      <w:r w:rsidRPr="00F02196">
        <w:rPr>
          <w:rFonts w:asciiTheme="majorHAnsi" w:hAnsiTheme="majorHAnsi"/>
          <w:b w:val="0"/>
        </w:rPr>
        <w:t>Created UDFs to implement functionality not available in Pig. Used UDFs from Piggybank UDF Repository.</w:t>
      </w:r>
    </w:p>
    <w:p w:rsidR="00997B89" w:rsidRPr="00F02196" w:rsidRDefault="00997B89" w:rsidP="00797A57">
      <w:pPr>
        <w:pStyle w:val="Achievement"/>
        <w:numPr>
          <w:ilvl w:val="0"/>
          <w:numId w:val="8"/>
        </w:numPr>
        <w:rPr>
          <w:rFonts w:asciiTheme="majorHAnsi" w:hAnsiTheme="majorHAnsi"/>
          <w:b w:val="0"/>
        </w:rPr>
      </w:pPr>
      <w:r w:rsidRPr="00F02196">
        <w:rPr>
          <w:rFonts w:asciiTheme="majorHAnsi" w:hAnsiTheme="majorHAnsi"/>
          <w:b w:val="0"/>
        </w:rPr>
        <w:t>Used the Hadoop MapReduce API to write programs in Java to perform custom JOINS, aggregates and groups.</w:t>
      </w:r>
    </w:p>
    <w:p w:rsidR="00091805" w:rsidRPr="00F02196" w:rsidRDefault="003C6562" w:rsidP="00797A57">
      <w:pPr>
        <w:pStyle w:val="Achievement"/>
        <w:numPr>
          <w:ilvl w:val="0"/>
          <w:numId w:val="8"/>
        </w:numPr>
        <w:ind w:right="0"/>
        <w:rPr>
          <w:rFonts w:asciiTheme="majorHAnsi" w:hAnsiTheme="majorHAnsi"/>
          <w:b w:val="0"/>
        </w:rPr>
      </w:pPr>
      <w:r w:rsidRPr="00F02196">
        <w:rPr>
          <w:rFonts w:asciiTheme="majorHAnsi" w:hAnsiTheme="majorHAnsi"/>
          <w:b w:val="0"/>
        </w:rPr>
        <w:t xml:space="preserve">Experience in importing and exporting data using </w:t>
      </w:r>
      <w:r w:rsidR="00AE7478" w:rsidRPr="00F02196">
        <w:rPr>
          <w:rFonts w:asciiTheme="majorHAnsi" w:hAnsiTheme="majorHAnsi"/>
        </w:rPr>
        <w:t>Sqoop</w:t>
      </w:r>
      <w:r w:rsidRPr="00F02196">
        <w:rPr>
          <w:rFonts w:asciiTheme="majorHAnsi" w:hAnsiTheme="majorHAnsi"/>
          <w:b w:val="0"/>
        </w:rPr>
        <w:t xml:space="preserve"> from HDFS to Relational D</w:t>
      </w:r>
      <w:r w:rsidR="00091805" w:rsidRPr="00F02196">
        <w:rPr>
          <w:rFonts w:asciiTheme="majorHAnsi" w:hAnsiTheme="majorHAnsi"/>
          <w:b w:val="0"/>
        </w:rPr>
        <w:t>atabase Systems</w:t>
      </w:r>
      <w:r w:rsidR="00761D9A" w:rsidRPr="00F02196">
        <w:rPr>
          <w:rFonts w:asciiTheme="majorHAnsi" w:hAnsiTheme="majorHAnsi"/>
          <w:b w:val="0"/>
        </w:rPr>
        <w:t xml:space="preserve"> and vice-versa.</w:t>
      </w:r>
    </w:p>
    <w:p w:rsidR="003C6562" w:rsidRPr="00F02196" w:rsidRDefault="003C6562" w:rsidP="00797A57">
      <w:pPr>
        <w:pStyle w:val="Achievement"/>
        <w:numPr>
          <w:ilvl w:val="0"/>
          <w:numId w:val="8"/>
        </w:numPr>
        <w:ind w:right="0"/>
        <w:rPr>
          <w:rFonts w:asciiTheme="majorHAnsi" w:hAnsiTheme="majorHAnsi"/>
          <w:b w:val="0"/>
        </w:rPr>
      </w:pPr>
      <w:r w:rsidRPr="00F02196">
        <w:rPr>
          <w:rFonts w:asciiTheme="majorHAnsi" w:hAnsiTheme="majorHAnsi"/>
          <w:b w:val="0"/>
        </w:rPr>
        <w:t xml:space="preserve">Hands on experience in application development using </w:t>
      </w:r>
      <w:r w:rsidRPr="00F02196">
        <w:rPr>
          <w:rFonts w:asciiTheme="majorHAnsi" w:hAnsiTheme="majorHAnsi"/>
        </w:rPr>
        <w:t>Java, RDBMS</w:t>
      </w:r>
      <w:r w:rsidRPr="00F02196">
        <w:rPr>
          <w:rFonts w:asciiTheme="majorHAnsi" w:hAnsiTheme="majorHAnsi"/>
          <w:b w:val="0"/>
        </w:rPr>
        <w:t xml:space="preserve">, and Knowledge in Linux shell scripting. </w:t>
      </w:r>
    </w:p>
    <w:p w:rsidR="003C6562" w:rsidRPr="00F02196" w:rsidRDefault="003C6562" w:rsidP="00797A57">
      <w:pPr>
        <w:pStyle w:val="Achievement"/>
        <w:numPr>
          <w:ilvl w:val="0"/>
          <w:numId w:val="8"/>
        </w:numPr>
        <w:ind w:right="0"/>
        <w:rPr>
          <w:rFonts w:asciiTheme="majorHAnsi" w:hAnsiTheme="majorHAnsi"/>
          <w:b w:val="0"/>
        </w:rPr>
      </w:pPr>
      <w:r w:rsidRPr="00F02196">
        <w:rPr>
          <w:rFonts w:asciiTheme="majorHAnsi" w:hAnsiTheme="majorHAnsi"/>
          <w:b w:val="0"/>
        </w:rPr>
        <w:t xml:space="preserve">Extensively worked on database applications using </w:t>
      </w:r>
      <w:r w:rsidRPr="00F02196">
        <w:rPr>
          <w:rFonts w:asciiTheme="majorHAnsi" w:hAnsiTheme="majorHAnsi"/>
        </w:rPr>
        <w:t>DB2, Oracle</w:t>
      </w:r>
      <w:r w:rsidR="00762DD7" w:rsidRPr="00F02196">
        <w:rPr>
          <w:rFonts w:asciiTheme="majorHAnsi" w:hAnsiTheme="majorHAnsi"/>
        </w:rPr>
        <w:t>11g/</w:t>
      </w:r>
      <w:r w:rsidR="00566F35" w:rsidRPr="00F02196">
        <w:rPr>
          <w:rFonts w:asciiTheme="majorHAnsi" w:hAnsiTheme="majorHAnsi"/>
        </w:rPr>
        <w:t>10g, SQL, MySQL</w:t>
      </w:r>
      <w:r w:rsidR="00761D9A" w:rsidRPr="00F02196">
        <w:rPr>
          <w:rFonts w:asciiTheme="majorHAnsi" w:hAnsiTheme="majorHAnsi"/>
          <w:b w:val="0"/>
        </w:rPr>
        <w:t xml:space="preserve">, </w:t>
      </w:r>
      <w:r w:rsidR="00761D9A" w:rsidRPr="00F02196">
        <w:rPr>
          <w:rFonts w:asciiTheme="majorHAnsi" w:hAnsiTheme="majorHAnsi"/>
        </w:rPr>
        <w:t>PL/SQL, SQL*PLUS.</w:t>
      </w:r>
    </w:p>
    <w:p w:rsidR="003C6562" w:rsidRPr="00F02196" w:rsidRDefault="003C6562" w:rsidP="00797A57">
      <w:pPr>
        <w:pStyle w:val="Achievement"/>
        <w:numPr>
          <w:ilvl w:val="0"/>
          <w:numId w:val="8"/>
        </w:numPr>
        <w:ind w:right="0"/>
        <w:rPr>
          <w:rFonts w:asciiTheme="majorHAnsi" w:hAnsiTheme="majorHAnsi"/>
        </w:rPr>
      </w:pPr>
      <w:r w:rsidRPr="00F02196">
        <w:rPr>
          <w:rFonts w:asciiTheme="majorHAnsi" w:hAnsiTheme="majorHAnsi"/>
          <w:b w:val="0"/>
        </w:rPr>
        <w:t xml:space="preserve">Strong experience as a senior Java Developer in Web/intranet, client/server technologies using </w:t>
      </w:r>
      <w:r w:rsidRPr="00F02196">
        <w:rPr>
          <w:rFonts w:asciiTheme="majorHAnsi" w:hAnsiTheme="majorHAnsi"/>
        </w:rPr>
        <w:t xml:space="preserve">Java, J2EE, Servlets, JSP, JSF, EJB, JDBC and SQL. </w:t>
      </w:r>
    </w:p>
    <w:p w:rsidR="00761D9A" w:rsidRPr="00F02196" w:rsidRDefault="00761D9A" w:rsidP="00797A57">
      <w:pPr>
        <w:pStyle w:val="Achievement"/>
        <w:numPr>
          <w:ilvl w:val="0"/>
          <w:numId w:val="8"/>
        </w:numPr>
        <w:ind w:right="0"/>
        <w:rPr>
          <w:rFonts w:asciiTheme="majorHAnsi" w:hAnsiTheme="majorHAnsi"/>
        </w:rPr>
      </w:pPr>
      <w:r w:rsidRPr="00F02196">
        <w:rPr>
          <w:rFonts w:asciiTheme="majorHAnsi" w:hAnsiTheme="majorHAnsi"/>
          <w:b w:val="0"/>
        </w:rPr>
        <w:t xml:space="preserve">Excellent working knowledge of popular frameworks like </w:t>
      </w:r>
      <w:r w:rsidRPr="00F02196">
        <w:rPr>
          <w:rFonts w:asciiTheme="majorHAnsi" w:hAnsiTheme="majorHAnsi"/>
        </w:rPr>
        <w:t>Struts, Hibernate, and Spring MVC</w:t>
      </w:r>
    </w:p>
    <w:p w:rsidR="003C6562" w:rsidRPr="00F02196" w:rsidRDefault="003C6562" w:rsidP="00797A57">
      <w:pPr>
        <w:pStyle w:val="Achievement"/>
        <w:numPr>
          <w:ilvl w:val="0"/>
          <w:numId w:val="8"/>
        </w:numPr>
        <w:ind w:right="0"/>
        <w:rPr>
          <w:rFonts w:asciiTheme="majorHAnsi" w:hAnsiTheme="majorHAnsi"/>
          <w:b w:val="0"/>
        </w:rPr>
      </w:pPr>
      <w:r w:rsidRPr="00F02196">
        <w:rPr>
          <w:rFonts w:asciiTheme="majorHAnsi" w:hAnsiTheme="majorHAnsi"/>
          <w:b w:val="0"/>
        </w:rPr>
        <w:t>Experience in Object Oriented Analysis, Design (OOAD) and development of software using UML Methodology, good knowledge of J2EE design patterns and Core Java design patterns.</w:t>
      </w:r>
    </w:p>
    <w:p w:rsidR="003C6562" w:rsidRPr="00F02196" w:rsidRDefault="00761D9A" w:rsidP="00797A57">
      <w:pPr>
        <w:pStyle w:val="Achievement"/>
        <w:numPr>
          <w:ilvl w:val="0"/>
          <w:numId w:val="8"/>
        </w:numPr>
        <w:ind w:right="0"/>
        <w:rPr>
          <w:rFonts w:asciiTheme="majorHAnsi" w:hAnsiTheme="majorHAnsi"/>
          <w:b w:val="0"/>
        </w:rPr>
      </w:pPr>
      <w:r w:rsidRPr="00F02196">
        <w:rPr>
          <w:rFonts w:asciiTheme="majorHAnsi" w:hAnsiTheme="majorHAnsi"/>
          <w:b w:val="0"/>
        </w:rPr>
        <w:t>Solid understanding of the high volume, high performance systems</w:t>
      </w:r>
    </w:p>
    <w:p w:rsidR="00091805" w:rsidRPr="00F02196" w:rsidRDefault="00091805" w:rsidP="00797A57">
      <w:pPr>
        <w:pStyle w:val="Achievement"/>
        <w:numPr>
          <w:ilvl w:val="0"/>
          <w:numId w:val="8"/>
        </w:numPr>
        <w:ind w:right="0"/>
        <w:rPr>
          <w:rFonts w:asciiTheme="majorHAnsi" w:hAnsiTheme="majorHAnsi"/>
          <w:b w:val="0"/>
        </w:rPr>
      </w:pPr>
      <w:r w:rsidRPr="00F02196">
        <w:rPr>
          <w:rFonts w:asciiTheme="majorHAnsi" w:hAnsiTheme="majorHAnsi"/>
          <w:b w:val="0"/>
        </w:rPr>
        <w:t>Experience in managing and reviewing Hadoop log files.</w:t>
      </w:r>
    </w:p>
    <w:p w:rsidR="00997B89" w:rsidRPr="00F02196" w:rsidRDefault="00997B89" w:rsidP="00797A57">
      <w:pPr>
        <w:pStyle w:val="Achievement"/>
        <w:numPr>
          <w:ilvl w:val="0"/>
          <w:numId w:val="8"/>
        </w:numPr>
        <w:ind w:right="0"/>
        <w:rPr>
          <w:rFonts w:asciiTheme="majorHAnsi" w:hAnsiTheme="majorHAnsi"/>
          <w:b w:val="0"/>
        </w:rPr>
      </w:pPr>
      <w:r w:rsidRPr="00F02196">
        <w:rPr>
          <w:rFonts w:asciiTheme="majorHAnsi" w:hAnsiTheme="majorHAnsi"/>
          <w:b w:val="0"/>
        </w:rPr>
        <w:t>Excellent communication skills, interpersonal skills, problem solving skills, and a team player.</w:t>
      </w:r>
    </w:p>
    <w:p w:rsidR="00635DB6" w:rsidRPr="00F02196" w:rsidRDefault="00340929" w:rsidP="00797A57">
      <w:pPr>
        <w:pStyle w:val="Achievement"/>
        <w:spacing w:before="120" w:after="120"/>
        <w:rPr>
          <w:rFonts w:asciiTheme="majorHAnsi" w:eastAsia="Book Antiqua" w:hAnsiTheme="majorHAnsi"/>
        </w:rPr>
      </w:pPr>
      <w:r w:rsidRPr="00F02196">
        <w:rPr>
          <w:rFonts w:asciiTheme="majorHAnsi" w:eastAsia="Book Antiqua" w:hAnsiTheme="majorHAnsi"/>
        </w:rPr>
        <w:t>Technical Summary</w:t>
      </w:r>
      <w:r w:rsidR="009233BE" w:rsidRPr="00F02196">
        <w:rPr>
          <w:rFonts w:asciiTheme="majorHAnsi" w:eastAsia="Book Antiqua" w:hAnsiTheme="majorHAnsi"/>
        </w:rPr>
        <w:t>:</w:t>
      </w:r>
    </w:p>
    <w:tbl>
      <w:tblPr>
        <w:tblStyle w:val="TableGrid"/>
        <w:tblW w:w="10913" w:type="dxa"/>
        <w:tblInd w:w="108" w:type="dxa"/>
        <w:tblLook w:val="04A0"/>
      </w:tblPr>
      <w:tblGrid>
        <w:gridCol w:w="2250"/>
        <w:gridCol w:w="8663"/>
      </w:tblGrid>
      <w:tr w:rsidR="00863266" w:rsidRPr="00F02196" w:rsidTr="00F84AE2">
        <w:tc>
          <w:tcPr>
            <w:tcW w:w="2250" w:type="dxa"/>
          </w:tcPr>
          <w:p w:rsidR="00863266" w:rsidRPr="00F02196" w:rsidRDefault="00863266" w:rsidP="00797A57">
            <w:pPr>
              <w:pStyle w:val="Achievement"/>
              <w:spacing w:line="276" w:lineRule="auto"/>
              <w:rPr>
                <w:rFonts w:asciiTheme="majorHAnsi" w:eastAsia="MS Mincho" w:hAnsiTheme="majorHAnsi"/>
                <w:b w:val="0"/>
              </w:rPr>
            </w:pPr>
            <w:r w:rsidRPr="00F02196">
              <w:rPr>
                <w:rFonts w:asciiTheme="majorHAnsi" w:eastAsia="MS Mincho" w:hAnsiTheme="majorHAnsi"/>
                <w:b w:val="0"/>
              </w:rPr>
              <w:t>Big Data Ecosystem</w:t>
            </w:r>
          </w:p>
        </w:tc>
        <w:tc>
          <w:tcPr>
            <w:tcW w:w="8663" w:type="dxa"/>
          </w:tcPr>
          <w:p w:rsidR="00997B89" w:rsidRPr="00F02196" w:rsidRDefault="00863266" w:rsidP="00797A57">
            <w:pPr>
              <w:pStyle w:val="Achievement"/>
              <w:spacing w:line="276" w:lineRule="auto"/>
              <w:rPr>
                <w:rFonts w:asciiTheme="majorHAnsi" w:hAnsiTheme="majorHAnsi"/>
              </w:rPr>
            </w:pPr>
            <w:r w:rsidRPr="00F02196">
              <w:rPr>
                <w:rFonts w:asciiTheme="majorHAnsi" w:eastAsia="MS Mincho" w:hAnsiTheme="majorHAnsi"/>
              </w:rPr>
              <w:t xml:space="preserve">Apache </w:t>
            </w:r>
            <w:r w:rsidR="007B1900" w:rsidRPr="00F02196">
              <w:rPr>
                <w:rFonts w:asciiTheme="majorHAnsi" w:hAnsiTheme="majorHAnsi"/>
              </w:rPr>
              <w:t>HDFS</w:t>
            </w:r>
            <w:r w:rsidRPr="00F02196">
              <w:rPr>
                <w:rFonts w:asciiTheme="majorHAnsi" w:hAnsiTheme="majorHAnsi"/>
              </w:rPr>
              <w:t>,</w:t>
            </w:r>
            <w:r w:rsidR="00F84AE2" w:rsidRPr="00F02196">
              <w:rPr>
                <w:rFonts w:asciiTheme="majorHAnsi" w:hAnsiTheme="majorHAnsi"/>
              </w:rPr>
              <w:t xml:space="preserve"> Apache</w:t>
            </w:r>
            <w:r w:rsidRPr="00F02196">
              <w:rPr>
                <w:rFonts w:asciiTheme="majorHAnsi" w:hAnsiTheme="majorHAnsi"/>
              </w:rPr>
              <w:t xml:space="preserve"> Spark, </w:t>
            </w:r>
            <w:r w:rsidR="00F84AE2" w:rsidRPr="00F02196">
              <w:rPr>
                <w:rFonts w:asciiTheme="majorHAnsi" w:hAnsiTheme="majorHAnsi"/>
              </w:rPr>
              <w:t xml:space="preserve">Apache </w:t>
            </w:r>
            <w:r w:rsidRPr="00F02196">
              <w:rPr>
                <w:rFonts w:asciiTheme="majorHAnsi" w:hAnsiTheme="majorHAnsi"/>
              </w:rPr>
              <w:t>Sentry, Avro, Mahout MapReduce,</w:t>
            </w:r>
            <w:r w:rsidR="00F654A8" w:rsidRPr="00F02196">
              <w:rPr>
                <w:rFonts w:asciiTheme="majorHAnsi" w:hAnsiTheme="majorHAnsi"/>
              </w:rPr>
              <w:t>HBase</w:t>
            </w:r>
          </w:p>
          <w:p w:rsidR="00F654A8" w:rsidRPr="00F02196" w:rsidRDefault="00863266" w:rsidP="00797A57">
            <w:pPr>
              <w:pStyle w:val="Achievement"/>
              <w:spacing w:line="276" w:lineRule="auto"/>
              <w:ind w:left="0" w:firstLine="0"/>
              <w:rPr>
                <w:rFonts w:asciiTheme="majorHAnsi" w:hAnsiTheme="majorHAnsi"/>
              </w:rPr>
            </w:pPr>
            <w:r w:rsidRPr="00F02196">
              <w:rPr>
                <w:rFonts w:asciiTheme="majorHAnsi" w:hAnsiTheme="majorHAnsi"/>
              </w:rPr>
              <w:t>Zookeeper, Hive, Pig, Sqoop, Oozie, Flume,</w:t>
            </w:r>
            <w:r w:rsidR="00997B89" w:rsidRPr="00F02196">
              <w:rPr>
                <w:rFonts w:asciiTheme="majorHAnsi" w:hAnsiTheme="majorHAnsi"/>
              </w:rPr>
              <w:t xml:space="preserve"> Cassandra, CQL,CDH3, CDH4,</w:t>
            </w:r>
            <w:r w:rsidR="00F654A8" w:rsidRPr="00F02196">
              <w:rPr>
                <w:rFonts w:asciiTheme="majorHAnsi" w:hAnsiTheme="majorHAnsi"/>
              </w:rPr>
              <w:t xml:space="preserve"> Apache </w:t>
            </w:r>
          </w:p>
          <w:p w:rsidR="00997B89" w:rsidRPr="00F02196" w:rsidRDefault="00F654A8" w:rsidP="00797A57">
            <w:pPr>
              <w:pStyle w:val="Achievement"/>
              <w:spacing w:line="276" w:lineRule="auto"/>
              <w:rPr>
                <w:rFonts w:asciiTheme="majorHAnsi" w:hAnsiTheme="majorHAnsi"/>
              </w:rPr>
            </w:pPr>
            <w:r w:rsidRPr="00F02196">
              <w:rPr>
                <w:rFonts w:asciiTheme="majorHAnsi" w:hAnsiTheme="majorHAnsi"/>
                <w:b w:val="0"/>
              </w:rPr>
              <w:t xml:space="preserve">Whirr, </w:t>
            </w:r>
            <w:r w:rsidR="00997B89" w:rsidRPr="00F02196">
              <w:rPr>
                <w:rFonts w:asciiTheme="majorHAnsi" w:hAnsiTheme="majorHAnsi"/>
                <w:b w:val="0"/>
              </w:rPr>
              <w:t xml:space="preserve">Apache Big Top, Apache Solr, Apache Nutch, Apache Lucene, Apache Giraph, </w:t>
            </w:r>
          </w:p>
          <w:p w:rsidR="00863266" w:rsidRPr="00F02196" w:rsidRDefault="00997B89" w:rsidP="00797A57">
            <w:pPr>
              <w:pStyle w:val="Achievement"/>
              <w:rPr>
                <w:rFonts w:asciiTheme="majorHAnsi" w:hAnsiTheme="majorHAnsi"/>
              </w:rPr>
            </w:pPr>
            <w:r w:rsidRPr="00F02196">
              <w:rPr>
                <w:rFonts w:asciiTheme="majorHAnsi" w:hAnsiTheme="majorHAnsi"/>
                <w:b w:val="0"/>
              </w:rPr>
              <w:t xml:space="preserve">Apache Sentry, Apache Spark, </w:t>
            </w:r>
            <w:r w:rsidR="00F84AE2" w:rsidRPr="00F02196">
              <w:rPr>
                <w:rFonts w:asciiTheme="majorHAnsi" w:hAnsiTheme="majorHAnsi"/>
                <w:b w:val="0"/>
              </w:rPr>
              <w:t>Talend,.</w:t>
            </w:r>
          </w:p>
        </w:tc>
      </w:tr>
      <w:tr w:rsidR="00863266" w:rsidRPr="00F02196" w:rsidTr="00F84AE2">
        <w:tc>
          <w:tcPr>
            <w:tcW w:w="2250" w:type="dxa"/>
          </w:tcPr>
          <w:p w:rsidR="00863266" w:rsidRPr="00F02196" w:rsidRDefault="00863266" w:rsidP="00797A57">
            <w:pPr>
              <w:pStyle w:val="Achievement"/>
              <w:spacing w:line="276" w:lineRule="auto"/>
              <w:rPr>
                <w:rFonts w:asciiTheme="majorHAnsi" w:hAnsiTheme="majorHAnsi"/>
                <w:b w:val="0"/>
              </w:rPr>
            </w:pPr>
            <w:r w:rsidRPr="00F02196">
              <w:rPr>
                <w:rFonts w:asciiTheme="majorHAnsi" w:hAnsiTheme="majorHAnsi"/>
                <w:b w:val="0"/>
              </w:rPr>
              <w:t>Hadoop Distributions</w:t>
            </w:r>
          </w:p>
        </w:tc>
        <w:tc>
          <w:tcPr>
            <w:tcW w:w="8663" w:type="dxa"/>
          </w:tcPr>
          <w:p w:rsidR="00863266" w:rsidRPr="00F02196" w:rsidRDefault="00863266" w:rsidP="00797A57">
            <w:pPr>
              <w:pStyle w:val="Achievement"/>
              <w:spacing w:line="276" w:lineRule="auto"/>
              <w:rPr>
                <w:rFonts w:asciiTheme="majorHAnsi" w:hAnsiTheme="majorHAnsi"/>
              </w:rPr>
            </w:pPr>
            <w:r w:rsidRPr="00F02196">
              <w:rPr>
                <w:rFonts w:asciiTheme="majorHAnsi" w:hAnsiTheme="majorHAnsi"/>
              </w:rPr>
              <w:t>Cloudera CDH 3, CDH 4, Amazon Web Services</w:t>
            </w:r>
            <w:r w:rsidR="00F84AE2" w:rsidRPr="00F02196">
              <w:rPr>
                <w:rFonts w:asciiTheme="majorHAnsi" w:hAnsiTheme="majorHAnsi"/>
              </w:rPr>
              <w:t>, Amazon EC2, S3</w:t>
            </w:r>
          </w:p>
        </w:tc>
      </w:tr>
      <w:tr w:rsidR="00863266" w:rsidRPr="00F02196" w:rsidTr="00F84AE2">
        <w:tc>
          <w:tcPr>
            <w:tcW w:w="2250" w:type="dxa"/>
          </w:tcPr>
          <w:p w:rsidR="00863266" w:rsidRPr="00F02196" w:rsidRDefault="00863266" w:rsidP="00797A57">
            <w:pPr>
              <w:pStyle w:val="Achievement"/>
              <w:spacing w:line="276" w:lineRule="auto"/>
              <w:rPr>
                <w:rFonts w:asciiTheme="majorHAnsi" w:hAnsiTheme="majorHAnsi"/>
                <w:b w:val="0"/>
              </w:rPr>
            </w:pPr>
            <w:r w:rsidRPr="00F02196">
              <w:rPr>
                <w:rFonts w:asciiTheme="majorHAnsi" w:hAnsiTheme="majorHAnsi"/>
                <w:b w:val="0"/>
              </w:rPr>
              <w:t>Languages</w:t>
            </w:r>
          </w:p>
        </w:tc>
        <w:tc>
          <w:tcPr>
            <w:tcW w:w="8663" w:type="dxa"/>
          </w:tcPr>
          <w:p w:rsidR="00863266" w:rsidRPr="00F02196" w:rsidRDefault="00F84AE2" w:rsidP="00797A57">
            <w:pPr>
              <w:pStyle w:val="Achievement"/>
              <w:spacing w:line="276" w:lineRule="auto"/>
              <w:rPr>
                <w:rFonts w:asciiTheme="majorHAnsi" w:eastAsia="MS Mincho" w:hAnsiTheme="majorHAnsi"/>
              </w:rPr>
            </w:pPr>
            <w:r w:rsidRPr="00F02196">
              <w:rPr>
                <w:rFonts w:asciiTheme="majorHAnsi" w:hAnsiTheme="majorHAnsi"/>
              </w:rPr>
              <w:t xml:space="preserve">C/C++, </w:t>
            </w:r>
            <w:r w:rsidR="00863266" w:rsidRPr="00F02196">
              <w:rPr>
                <w:rFonts w:asciiTheme="majorHAnsi" w:hAnsiTheme="majorHAnsi"/>
              </w:rPr>
              <w:t>C</w:t>
            </w:r>
            <w:r w:rsidRPr="00F02196">
              <w:rPr>
                <w:rFonts w:asciiTheme="majorHAnsi" w:hAnsiTheme="majorHAnsi"/>
              </w:rPr>
              <w:t xml:space="preserve">ore Java, </w:t>
            </w:r>
            <w:r w:rsidR="00863266" w:rsidRPr="00F02196">
              <w:rPr>
                <w:rFonts w:asciiTheme="majorHAnsi" w:hAnsiTheme="majorHAnsi"/>
              </w:rPr>
              <w:t>SQL, PL/SQL, SQL</w:t>
            </w:r>
          </w:p>
        </w:tc>
      </w:tr>
      <w:tr w:rsidR="00863266" w:rsidRPr="00F02196" w:rsidTr="00F84AE2">
        <w:tc>
          <w:tcPr>
            <w:tcW w:w="2250" w:type="dxa"/>
          </w:tcPr>
          <w:p w:rsidR="00863266" w:rsidRPr="00F02196" w:rsidRDefault="00863266" w:rsidP="00797A57">
            <w:pPr>
              <w:pStyle w:val="Achievement"/>
              <w:spacing w:line="276" w:lineRule="auto"/>
              <w:rPr>
                <w:rFonts w:asciiTheme="majorHAnsi" w:hAnsiTheme="majorHAnsi"/>
                <w:b w:val="0"/>
              </w:rPr>
            </w:pPr>
            <w:r w:rsidRPr="00F02196">
              <w:rPr>
                <w:rFonts w:asciiTheme="majorHAnsi" w:hAnsiTheme="majorHAnsi"/>
                <w:b w:val="0"/>
              </w:rPr>
              <w:t>Methodologies</w:t>
            </w:r>
          </w:p>
        </w:tc>
        <w:tc>
          <w:tcPr>
            <w:tcW w:w="8663" w:type="dxa"/>
          </w:tcPr>
          <w:p w:rsidR="00863266" w:rsidRPr="00F02196" w:rsidRDefault="00863266" w:rsidP="00797A57">
            <w:pPr>
              <w:pStyle w:val="Achievement"/>
              <w:spacing w:line="276" w:lineRule="auto"/>
              <w:rPr>
                <w:rFonts w:asciiTheme="majorHAnsi" w:hAnsiTheme="majorHAnsi"/>
                <w:b w:val="0"/>
              </w:rPr>
            </w:pPr>
            <w:r w:rsidRPr="00F02196">
              <w:rPr>
                <w:rFonts w:asciiTheme="majorHAnsi" w:hAnsiTheme="majorHAnsi"/>
                <w:b w:val="0"/>
              </w:rPr>
              <w:t xml:space="preserve">Agile, UML, Design Patterns </w:t>
            </w:r>
          </w:p>
        </w:tc>
      </w:tr>
      <w:tr w:rsidR="00863266" w:rsidRPr="00F02196" w:rsidTr="00F84AE2">
        <w:tc>
          <w:tcPr>
            <w:tcW w:w="2250" w:type="dxa"/>
          </w:tcPr>
          <w:p w:rsidR="00863266" w:rsidRPr="00F02196" w:rsidRDefault="00863266" w:rsidP="00797A57">
            <w:pPr>
              <w:pStyle w:val="Achievement"/>
              <w:spacing w:line="276" w:lineRule="auto"/>
              <w:rPr>
                <w:rFonts w:asciiTheme="majorHAnsi" w:hAnsiTheme="majorHAnsi"/>
                <w:b w:val="0"/>
              </w:rPr>
            </w:pPr>
            <w:r w:rsidRPr="00F02196">
              <w:rPr>
                <w:rFonts w:asciiTheme="majorHAnsi" w:hAnsiTheme="majorHAnsi"/>
                <w:b w:val="0"/>
              </w:rPr>
              <w:t>Database</w:t>
            </w:r>
          </w:p>
        </w:tc>
        <w:tc>
          <w:tcPr>
            <w:tcW w:w="8663" w:type="dxa"/>
          </w:tcPr>
          <w:p w:rsidR="00863266" w:rsidRPr="00F02196" w:rsidRDefault="00863266" w:rsidP="00797A57">
            <w:pPr>
              <w:pStyle w:val="Achievement"/>
              <w:spacing w:line="276" w:lineRule="auto"/>
              <w:rPr>
                <w:rFonts w:asciiTheme="majorHAnsi" w:hAnsiTheme="majorHAnsi"/>
              </w:rPr>
            </w:pPr>
            <w:r w:rsidRPr="00F02196">
              <w:rPr>
                <w:rFonts w:asciiTheme="majorHAnsi" w:hAnsiTheme="majorHAnsi"/>
              </w:rPr>
              <w:t>Oracle 11g/10g, DB2, MySQL</w:t>
            </w:r>
          </w:p>
        </w:tc>
      </w:tr>
      <w:tr w:rsidR="00863266" w:rsidRPr="00F02196" w:rsidTr="00F84AE2">
        <w:tc>
          <w:tcPr>
            <w:tcW w:w="2250" w:type="dxa"/>
          </w:tcPr>
          <w:p w:rsidR="00863266" w:rsidRPr="00F02196" w:rsidRDefault="00863266" w:rsidP="00797A57">
            <w:pPr>
              <w:pStyle w:val="Achievement"/>
              <w:spacing w:line="276" w:lineRule="auto"/>
              <w:rPr>
                <w:rFonts w:asciiTheme="majorHAnsi" w:hAnsiTheme="majorHAnsi"/>
                <w:b w:val="0"/>
              </w:rPr>
            </w:pPr>
            <w:r w:rsidRPr="00F02196">
              <w:rPr>
                <w:rFonts w:asciiTheme="majorHAnsi" w:hAnsiTheme="majorHAnsi"/>
                <w:b w:val="0"/>
              </w:rPr>
              <w:t>Application Server</w:t>
            </w:r>
          </w:p>
        </w:tc>
        <w:tc>
          <w:tcPr>
            <w:tcW w:w="8663" w:type="dxa"/>
          </w:tcPr>
          <w:p w:rsidR="00863266" w:rsidRPr="00F02196" w:rsidRDefault="00863266" w:rsidP="00797A57">
            <w:pPr>
              <w:pStyle w:val="Achievement"/>
              <w:spacing w:line="276" w:lineRule="auto"/>
              <w:rPr>
                <w:rFonts w:asciiTheme="majorHAnsi" w:hAnsiTheme="majorHAnsi"/>
                <w:b w:val="0"/>
              </w:rPr>
            </w:pPr>
            <w:r w:rsidRPr="00F02196">
              <w:rPr>
                <w:rFonts w:asciiTheme="majorHAnsi" w:hAnsiTheme="majorHAnsi"/>
                <w:b w:val="0"/>
              </w:rPr>
              <w:t>Apache Tomcat 5.x 6.0,  Jboss 4.0</w:t>
            </w:r>
          </w:p>
        </w:tc>
      </w:tr>
      <w:tr w:rsidR="00863266" w:rsidRPr="00F02196" w:rsidTr="00F84AE2">
        <w:tc>
          <w:tcPr>
            <w:tcW w:w="2250" w:type="dxa"/>
          </w:tcPr>
          <w:p w:rsidR="00863266" w:rsidRPr="00F02196" w:rsidRDefault="00863266" w:rsidP="00797A57">
            <w:pPr>
              <w:pStyle w:val="Achievement"/>
              <w:spacing w:line="276" w:lineRule="auto"/>
              <w:rPr>
                <w:rFonts w:asciiTheme="majorHAnsi" w:hAnsiTheme="majorHAnsi"/>
                <w:b w:val="0"/>
              </w:rPr>
            </w:pPr>
            <w:r w:rsidRPr="00F02196">
              <w:rPr>
                <w:rFonts w:asciiTheme="majorHAnsi" w:hAnsiTheme="majorHAnsi"/>
                <w:b w:val="0"/>
              </w:rPr>
              <w:t xml:space="preserve">Web Technologies           </w:t>
            </w:r>
          </w:p>
        </w:tc>
        <w:tc>
          <w:tcPr>
            <w:tcW w:w="8663" w:type="dxa"/>
          </w:tcPr>
          <w:p w:rsidR="007B1900" w:rsidRPr="00F02196" w:rsidRDefault="00863266" w:rsidP="00797A57">
            <w:pPr>
              <w:pStyle w:val="Achievement"/>
              <w:spacing w:line="276" w:lineRule="auto"/>
              <w:rPr>
                <w:rFonts w:asciiTheme="majorHAnsi" w:hAnsiTheme="majorHAnsi"/>
              </w:rPr>
            </w:pPr>
            <w:r w:rsidRPr="00F02196">
              <w:rPr>
                <w:rFonts w:asciiTheme="majorHAnsi" w:hAnsiTheme="majorHAnsi"/>
              </w:rPr>
              <w:t>JDBC, JSP, JSF, EJB 2.0, XML, DTD,</w:t>
            </w:r>
            <w:r w:rsidR="00F84AE2" w:rsidRPr="00F02196">
              <w:rPr>
                <w:rFonts w:asciiTheme="majorHAnsi" w:hAnsiTheme="majorHAnsi"/>
              </w:rPr>
              <w:t xml:space="preserve">SOAP, </w:t>
            </w:r>
            <w:r w:rsidRPr="00F02196">
              <w:rPr>
                <w:rFonts w:asciiTheme="majorHAnsi" w:hAnsiTheme="majorHAnsi"/>
              </w:rPr>
              <w:t>Schemas, XSL,</w:t>
            </w:r>
          </w:p>
          <w:p w:rsidR="00863266" w:rsidRPr="00F02196" w:rsidRDefault="00863266" w:rsidP="00797A57">
            <w:pPr>
              <w:pStyle w:val="Achievement"/>
              <w:spacing w:line="276" w:lineRule="auto"/>
              <w:rPr>
                <w:rFonts w:asciiTheme="majorHAnsi" w:hAnsiTheme="majorHAnsi"/>
                <w:b w:val="0"/>
              </w:rPr>
            </w:pPr>
            <w:r w:rsidRPr="00F02196">
              <w:rPr>
                <w:rFonts w:asciiTheme="majorHAnsi" w:hAnsiTheme="majorHAnsi"/>
              </w:rPr>
              <w:lastRenderedPageBreak/>
              <w:t xml:space="preserve"> XSLT, XPath, HTML</w:t>
            </w:r>
          </w:p>
        </w:tc>
      </w:tr>
      <w:tr w:rsidR="00863266" w:rsidRPr="00F02196" w:rsidTr="00F84AE2">
        <w:trPr>
          <w:trHeight w:val="350"/>
        </w:trPr>
        <w:tc>
          <w:tcPr>
            <w:tcW w:w="2250" w:type="dxa"/>
          </w:tcPr>
          <w:p w:rsidR="00863266" w:rsidRPr="00F02196" w:rsidRDefault="00863266" w:rsidP="00797A57">
            <w:pPr>
              <w:pStyle w:val="Achievement"/>
              <w:spacing w:line="276" w:lineRule="auto"/>
              <w:rPr>
                <w:rFonts w:asciiTheme="majorHAnsi" w:hAnsiTheme="majorHAnsi"/>
                <w:b w:val="0"/>
              </w:rPr>
            </w:pPr>
            <w:r w:rsidRPr="00F02196">
              <w:rPr>
                <w:rFonts w:asciiTheme="majorHAnsi" w:hAnsiTheme="majorHAnsi"/>
                <w:b w:val="0"/>
              </w:rPr>
              <w:lastRenderedPageBreak/>
              <w:t xml:space="preserve">Frameworks </w:t>
            </w:r>
          </w:p>
        </w:tc>
        <w:tc>
          <w:tcPr>
            <w:tcW w:w="8663" w:type="dxa"/>
          </w:tcPr>
          <w:p w:rsidR="00863266" w:rsidRPr="00F02196" w:rsidRDefault="00863266" w:rsidP="00797A57">
            <w:pPr>
              <w:pStyle w:val="Achievement"/>
              <w:spacing w:line="276" w:lineRule="auto"/>
              <w:rPr>
                <w:rFonts w:asciiTheme="majorHAnsi" w:hAnsiTheme="majorHAnsi"/>
              </w:rPr>
            </w:pPr>
            <w:r w:rsidRPr="00F02196">
              <w:rPr>
                <w:rFonts w:asciiTheme="majorHAnsi" w:hAnsiTheme="majorHAnsi"/>
              </w:rPr>
              <w:t>Struts, Spring</w:t>
            </w:r>
          </w:p>
        </w:tc>
      </w:tr>
      <w:tr w:rsidR="00F84AE2" w:rsidRPr="00F02196" w:rsidTr="00F84AE2">
        <w:trPr>
          <w:trHeight w:val="503"/>
        </w:trPr>
        <w:tc>
          <w:tcPr>
            <w:tcW w:w="2250" w:type="dxa"/>
          </w:tcPr>
          <w:p w:rsidR="00F84AE2" w:rsidRPr="00F02196" w:rsidRDefault="00F84AE2" w:rsidP="00797A57">
            <w:pPr>
              <w:pStyle w:val="Achievement"/>
              <w:rPr>
                <w:rFonts w:asciiTheme="majorHAnsi" w:hAnsiTheme="majorHAnsi"/>
                <w:b w:val="0"/>
              </w:rPr>
            </w:pPr>
            <w:r w:rsidRPr="00F02196">
              <w:rPr>
                <w:rFonts w:asciiTheme="majorHAnsi" w:hAnsiTheme="majorHAnsi"/>
                <w:b w:val="0"/>
              </w:rPr>
              <w:t>Analysis and Reporting</w:t>
            </w:r>
          </w:p>
          <w:p w:rsidR="00F84AE2" w:rsidRPr="00F02196" w:rsidRDefault="00F84AE2" w:rsidP="00797A57">
            <w:pPr>
              <w:pStyle w:val="Achievement"/>
              <w:rPr>
                <w:rFonts w:asciiTheme="majorHAnsi" w:hAnsiTheme="majorHAnsi"/>
                <w:b w:val="0"/>
              </w:rPr>
            </w:pPr>
            <w:r w:rsidRPr="00F02196">
              <w:rPr>
                <w:rFonts w:asciiTheme="majorHAnsi" w:hAnsiTheme="majorHAnsi"/>
                <w:b w:val="0"/>
              </w:rPr>
              <w:t xml:space="preserve">Tools </w:t>
            </w:r>
          </w:p>
        </w:tc>
        <w:tc>
          <w:tcPr>
            <w:tcW w:w="8663" w:type="dxa"/>
          </w:tcPr>
          <w:p w:rsidR="00F84AE2" w:rsidRPr="00F02196" w:rsidRDefault="00F84AE2" w:rsidP="00797A57">
            <w:pPr>
              <w:pStyle w:val="Achievement"/>
              <w:rPr>
                <w:rFonts w:asciiTheme="majorHAnsi" w:hAnsiTheme="majorHAnsi"/>
              </w:rPr>
            </w:pPr>
            <w:r w:rsidRPr="00F02196">
              <w:rPr>
                <w:rFonts w:asciiTheme="majorHAnsi" w:hAnsiTheme="majorHAnsi"/>
              </w:rPr>
              <w:t xml:space="preserve">Microsoft SSRS2008/2012, Microsoft SSAS 2012,Splunk, Tableau, Pentaho, </w:t>
            </w:r>
          </w:p>
          <w:p w:rsidR="00F84AE2" w:rsidRPr="00F02196" w:rsidRDefault="00F84AE2" w:rsidP="00797A57">
            <w:pPr>
              <w:pStyle w:val="Achievement"/>
              <w:rPr>
                <w:rFonts w:asciiTheme="majorHAnsi" w:hAnsiTheme="majorHAnsi"/>
              </w:rPr>
            </w:pPr>
            <w:r w:rsidRPr="00F02196">
              <w:rPr>
                <w:rFonts w:asciiTheme="majorHAnsi" w:hAnsiTheme="majorHAnsi"/>
              </w:rPr>
              <w:t>D</w:t>
            </w:r>
            <w:r w:rsidR="00997B89" w:rsidRPr="00F02196">
              <w:rPr>
                <w:rFonts w:asciiTheme="majorHAnsi" w:hAnsiTheme="majorHAnsi"/>
              </w:rPr>
              <w:t>atameer</w:t>
            </w:r>
          </w:p>
        </w:tc>
      </w:tr>
      <w:tr w:rsidR="00863266" w:rsidRPr="00F02196" w:rsidTr="00F84AE2">
        <w:trPr>
          <w:trHeight w:val="148"/>
        </w:trPr>
        <w:tc>
          <w:tcPr>
            <w:tcW w:w="2250" w:type="dxa"/>
          </w:tcPr>
          <w:p w:rsidR="00863266" w:rsidRPr="00F02196" w:rsidRDefault="00863266" w:rsidP="00797A57">
            <w:pPr>
              <w:pStyle w:val="Achievement"/>
              <w:spacing w:line="276" w:lineRule="auto"/>
              <w:rPr>
                <w:rFonts w:asciiTheme="majorHAnsi" w:hAnsiTheme="majorHAnsi"/>
                <w:b w:val="0"/>
              </w:rPr>
            </w:pPr>
            <w:r w:rsidRPr="00F02196">
              <w:rPr>
                <w:rFonts w:asciiTheme="majorHAnsi" w:hAnsiTheme="majorHAnsi"/>
                <w:b w:val="0"/>
              </w:rPr>
              <w:t>Tools</w:t>
            </w:r>
          </w:p>
        </w:tc>
        <w:tc>
          <w:tcPr>
            <w:tcW w:w="8663" w:type="dxa"/>
          </w:tcPr>
          <w:p w:rsidR="00863266" w:rsidRPr="00F02196" w:rsidRDefault="00863266" w:rsidP="00797A57">
            <w:pPr>
              <w:pStyle w:val="Achievement"/>
              <w:spacing w:line="276" w:lineRule="auto"/>
              <w:rPr>
                <w:rFonts w:asciiTheme="majorHAnsi" w:hAnsiTheme="majorHAnsi"/>
              </w:rPr>
            </w:pPr>
            <w:r w:rsidRPr="00F02196">
              <w:rPr>
                <w:rFonts w:asciiTheme="majorHAnsi" w:hAnsiTheme="majorHAnsi"/>
              </w:rPr>
              <w:t>SQL developer, DB visualize</w:t>
            </w:r>
          </w:p>
        </w:tc>
      </w:tr>
      <w:tr w:rsidR="00863266" w:rsidRPr="00F02196" w:rsidTr="00F84AE2">
        <w:tc>
          <w:tcPr>
            <w:tcW w:w="2250" w:type="dxa"/>
          </w:tcPr>
          <w:p w:rsidR="00863266" w:rsidRPr="00F02196" w:rsidRDefault="00863266" w:rsidP="00797A57">
            <w:pPr>
              <w:pStyle w:val="Achievement"/>
              <w:spacing w:line="276" w:lineRule="auto"/>
              <w:rPr>
                <w:rFonts w:asciiTheme="majorHAnsi" w:hAnsiTheme="majorHAnsi"/>
                <w:b w:val="0"/>
              </w:rPr>
            </w:pPr>
            <w:r w:rsidRPr="00F02196">
              <w:rPr>
                <w:rFonts w:asciiTheme="majorHAnsi" w:hAnsiTheme="majorHAnsi"/>
                <w:b w:val="0"/>
              </w:rPr>
              <w:t>IDE / Testing Tools</w:t>
            </w:r>
          </w:p>
        </w:tc>
        <w:tc>
          <w:tcPr>
            <w:tcW w:w="8663" w:type="dxa"/>
          </w:tcPr>
          <w:p w:rsidR="00863266" w:rsidRPr="00F02196" w:rsidRDefault="00863266" w:rsidP="00797A57">
            <w:pPr>
              <w:pStyle w:val="Achievement"/>
              <w:spacing w:line="276" w:lineRule="auto"/>
              <w:rPr>
                <w:rFonts w:asciiTheme="majorHAnsi" w:hAnsiTheme="majorHAnsi"/>
              </w:rPr>
            </w:pPr>
            <w:r w:rsidRPr="00F02196">
              <w:rPr>
                <w:rFonts w:asciiTheme="majorHAnsi" w:hAnsiTheme="majorHAnsi"/>
              </w:rPr>
              <w:t>NetBeans, Eclipse</w:t>
            </w:r>
          </w:p>
        </w:tc>
      </w:tr>
      <w:tr w:rsidR="00863266" w:rsidRPr="00F02196" w:rsidTr="00F84AE2">
        <w:tc>
          <w:tcPr>
            <w:tcW w:w="2250" w:type="dxa"/>
          </w:tcPr>
          <w:p w:rsidR="00863266" w:rsidRPr="00F02196" w:rsidRDefault="00863266" w:rsidP="00797A57">
            <w:pPr>
              <w:pStyle w:val="Achievement"/>
              <w:spacing w:line="276" w:lineRule="auto"/>
              <w:rPr>
                <w:rFonts w:asciiTheme="majorHAnsi" w:hAnsiTheme="majorHAnsi"/>
                <w:b w:val="0"/>
              </w:rPr>
            </w:pPr>
            <w:r w:rsidRPr="00F02196">
              <w:rPr>
                <w:rFonts w:asciiTheme="majorHAnsi" w:hAnsiTheme="majorHAnsi"/>
                <w:b w:val="0"/>
              </w:rPr>
              <w:t>Operating System</w:t>
            </w:r>
          </w:p>
        </w:tc>
        <w:tc>
          <w:tcPr>
            <w:tcW w:w="8663" w:type="dxa"/>
          </w:tcPr>
          <w:p w:rsidR="00863266" w:rsidRPr="00F02196" w:rsidRDefault="00863266" w:rsidP="00797A57">
            <w:pPr>
              <w:pStyle w:val="Achievement"/>
              <w:spacing w:line="276" w:lineRule="auto"/>
              <w:rPr>
                <w:rFonts w:asciiTheme="majorHAnsi" w:hAnsiTheme="majorHAnsi"/>
                <w:b w:val="0"/>
              </w:rPr>
            </w:pPr>
            <w:r w:rsidRPr="00F02196">
              <w:rPr>
                <w:rFonts w:asciiTheme="majorHAnsi" w:hAnsiTheme="majorHAnsi"/>
                <w:b w:val="0"/>
              </w:rPr>
              <w:t>Windows, Linux</w:t>
            </w:r>
            <w:r w:rsidR="0012174A" w:rsidRPr="00F02196">
              <w:rPr>
                <w:rFonts w:asciiTheme="majorHAnsi" w:hAnsiTheme="majorHAnsi"/>
                <w:b w:val="0"/>
              </w:rPr>
              <w:t xml:space="preserve"> Ubuntu 14.04, Cent OS 6.2</w:t>
            </w:r>
          </w:p>
        </w:tc>
      </w:tr>
      <w:tr w:rsidR="00863266" w:rsidRPr="00F02196" w:rsidTr="00F84AE2">
        <w:tc>
          <w:tcPr>
            <w:tcW w:w="2250" w:type="dxa"/>
          </w:tcPr>
          <w:p w:rsidR="00863266" w:rsidRPr="00F02196" w:rsidRDefault="00863266" w:rsidP="00797A57">
            <w:pPr>
              <w:pStyle w:val="Achievement"/>
              <w:spacing w:line="276" w:lineRule="auto"/>
              <w:rPr>
                <w:rFonts w:asciiTheme="majorHAnsi" w:hAnsiTheme="majorHAnsi"/>
                <w:b w:val="0"/>
              </w:rPr>
            </w:pPr>
            <w:r w:rsidRPr="00F02196">
              <w:rPr>
                <w:rFonts w:asciiTheme="majorHAnsi" w:hAnsiTheme="majorHAnsi"/>
                <w:b w:val="0"/>
              </w:rPr>
              <w:t>Scripting Languages</w:t>
            </w:r>
          </w:p>
        </w:tc>
        <w:tc>
          <w:tcPr>
            <w:tcW w:w="8663" w:type="dxa"/>
          </w:tcPr>
          <w:p w:rsidR="00863266" w:rsidRPr="00F02196" w:rsidRDefault="007B1900" w:rsidP="00797A57">
            <w:pPr>
              <w:pStyle w:val="Achievement"/>
              <w:spacing w:line="276" w:lineRule="auto"/>
              <w:rPr>
                <w:rFonts w:asciiTheme="majorHAnsi" w:hAnsiTheme="majorHAnsi"/>
              </w:rPr>
            </w:pPr>
            <w:r w:rsidRPr="00F02196">
              <w:rPr>
                <w:rFonts w:asciiTheme="majorHAnsi" w:hAnsiTheme="majorHAnsi"/>
              </w:rPr>
              <w:t xml:space="preserve">Bash, </w:t>
            </w:r>
            <w:r w:rsidR="00F84AE2" w:rsidRPr="00F02196">
              <w:rPr>
                <w:rFonts w:asciiTheme="majorHAnsi" w:hAnsiTheme="majorHAnsi"/>
              </w:rPr>
              <w:t xml:space="preserve">Perl, </w:t>
            </w:r>
            <w:r w:rsidRPr="00F02196">
              <w:rPr>
                <w:rFonts w:asciiTheme="majorHAnsi" w:hAnsiTheme="majorHAnsi"/>
              </w:rPr>
              <w:t>Python,</w:t>
            </w:r>
            <w:r w:rsidR="00F84AE2" w:rsidRPr="00F02196">
              <w:rPr>
                <w:rFonts w:asciiTheme="majorHAnsi" w:hAnsiTheme="majorHAnsi"/>
              </w:rPr>
              <w:t xml:space="preserve"> Ruby,</w:t>
            </w:r>
            <w:r w:rsidRPr="00F02196">
              <w:rPr>
                <w:rFonts w:asciiTheme="majorHAnsi" w:hAnsiTheme="majorHAnsi"/>
              </w:rPr>
              <w:t xml:space="preserve"> JavaScript</w:t>
            </w:r>
          </w:p>
        </w:tc>
      </w:tr>
      <w:tr w:rsidR="00863266" w:rsidRPr="00F02196" w:rsidTr="00F84AE2">
        <w:tc>
          <w:tcPr>
            <w:tcW w:w="2250" w:type="dxa"/>
          </w:tcPr>
          <w:p w:rsidR="00863266" w:rsidRPr="00F02196" w:rsidRDefault="00863266" w:rsidP="00797A57">
            <w:pPr>
              <w:pStyle w:val="Achievement"/>
              <w:spacing w:line="276" w:lineRule="auto"/>
              <w:rPr>
                <w:rFonts w:asciiTheme="majorHAnsi" w:hAnsiTheme="majorHAnsi"/>
                <w:b w:val="0"/>
              </w:rPr>
            </w:pPr>
            <w:r w:rsidRPr="00F02196">
              <w:rPr>
                <w:rFonts w:asciiTheme="majorHAnsi" w:hAnsiTheme="majorHAnsi"/>
                <w:b w:val="0"/>
              </w:rPr>
              <w:t>Testing API</w:t>
            </w:r>
          </w:p>
        </w:tc>
        <w:tc>
          <w:tcPr>
            <w:tcW w:w="8663" w:type="dxa"/>
          </w:tcPr>
          <w:p w:rsidR="00863266" w:rsidRPr="00F02196" w:rsidRDefault="00863266" w:rsidP="00797A57">
            <w:pPr>
              <w:pStyle w:val="Achievement"/>
              <w:spacing w:line="276" w:lineRule="auto"/>
              <w:rPr>
                <w:rFonts w:asciiTheme="majorHAnsi" w:eastAsia="Book Antiqua" w:hAnsiTheme="majorHAnsi"/>
                <w:b w:val="0"/>
              </w:rPr>
            </w:pPr>
            <w:r w:rsidRPr="00F02196">
              <w:rPr>
                <w:rFonts w:asciiTheme="majorHAnsi" w:hAnsiTheme="majorHAnsi"/>
                <w:b w:val="0"/>
              </w:rPr>
              <w:t>JUNIT</w:t>
            </w:r>
          </w:p>
        </w:tc>
      </w:tr>
    </w:tbl>
    <w:p w:rsidR="00797A57" w:rsidRPr="00F02196" w:rsidRDefault="00797A57" w:rsidP="00797A57">
      <w:pPr>
        <w:spacing w:before="120" w:after="0"/>
        <w:jc w:val="both"/>
        <w:rPr>
          <w:rFonts w:asciiTheme="majorHAnsi" w:hAnsiTheme="majorHAnsi" w:cs="Times New Roman"/>
          <w:b/>
          <w:sz w:val="24"/>
        </w:rPr>
      </w:pPr>
      <w:r w:rsidRPr="00F02196">
        <w:rPr>
          <w:rFonts w:asciiTheme="majorHAnsi" w:hAnsiTheme="majorHAnsi" w:cs="Times New Roman"/>
          <w:b/>
          <w:sz w:val="24"/>
        </w:rPr>
        <w:t>Professional Experience:</w:t>
      </w:r>
    </w:p>
    <w:p w:rsidR="000F2252" w:rsidRPr="00F02196" w:rsidRDefault="000F2252" w:rsidP="00797A57">
      <w:pPr>
        <w:pStyle w:val="ListParagraph"/>
        <w:numPr>
          <w:ilvl w:val="0"/>
          <w:numId w:val="20"/>
        </w:numPr>
        <w:spacing w:before="120" w:after="0"/>
        <w:ind w:left="360"/>
        <w:jc w:val="both"/>
        <w:rPr>
          <w:rFonts w:asciiTheme="majorHAnsi" w:hAnsiTheme="majorHAnsi" w:cs="Times New Roman"/>
          <w:b/>
          <w:sz w:val="24"/>
        </w:rPr>
      </w:pPr>
      <w:r w:rsidRPr="00F02196">
        <w:rPr>
          <w:rFonts w:asciiTheme="majorHAnsi" w:hAnsiTheme="majorHAnsi" w:cs="Times New Roman"/>
          <w:b/>
          <w:sz w:val="24"/>
        </w:rPr>
        <w:t xml:space="preserve">United Health Group, Plymouth, MN         Hadoop Developer, BDIT           </w:t>
      </w:r>
      <w:r w:rsidR="00F02196" w:rsidRPr="00F02196">
        <w:rPr>
          <w:rFonts w:asciiTheme="majorHAnsi" w:hAnsiTheme="majorHAnsi" w:cs="Times New Roman"/>
          <w:b/>
          <w:sz w:val="24"/>
        </w:rPr>
        <w:t xml:space="preserve">  March 2013-Till D</w:t>
      </w:r>
      <w:r w:rsidRPr="00F02196">
        <w:rPr>
          <w:rFonts w:asciiTheme="majorHAnsi" w:hAnsiTheme="majorHAnsi" w:cs="Times New Roman"/>
          <w:b/>
          <w:sz w:val="24"/>
        </w:rPr>
        <w:t xml:space="preserve">ate      </w:t>
      </w:r>
    </w:p>
    <w:p w:rsidR="002811FF" w:rsidRPr="00F02196" w:rsidRDefault="00AC1049" w:rsidP="00797A57">
      <w:pPr>
        <w:spacing w:after="0"/>
        <w:ind w:right="4"/>
        <w:jc w:val="both"/>
        <w:rPr>
          <w:rFonts w:asciiTheme="majorHAnsi" w:hAnsiTheme="majorHAnsi" w:cs="Times New Roman"/>
        </w:rPr>
      </w:pPr>
      <w:r w:rsidRPr="00F02196">
        <w:rPr>
          <w:rFonts w:asciiTheme="majorHAnsi" w:hAnsiTheme="majorHAnsi" w:cs="Times New Roman"/>
        </w:rPr>
        <w:t>United Health Group, I</w:t>
      </w:r>
      <w:r w:rsidR="00BA66D1" w:rsidRPr="00F02196">
        <w:rPr>
          <w:rFonts w:asciiTheme="majorHAnsi" w:hAnsiTheme="majorHAnsi" w:cs="Times New Roman"/>
        </w:rPr>
        <w:t>nc</w:t>
      </w:r>
      <w:r w:rsidR="000F2252" w:rsidRPr="00F02196">
        <w:rPr>
          <w:rFonts w:asciiTheme="majorHAnsi" w:hAnsiTheme="majorHAnsi" w:cs="Times New Roman"/>
        </w:rPr>
        <w:t xml:space="preserve"> is a diversified health care </w:t>
      </w:r>
      <w:r w:rsidRPr="00F02196">
        <w:rPr>
          <w:rFonts w:asciiTheme="majorHAnsi" w:hAnsiTheme="majorHAnsi" w:cs="Times New Roman"/>
        </w:rPr>
        <w:t>company that provides services across the nation</w:t>
      </w:r>
      <w:r w:rsidR="000F2252" w:rsidRPr="00F02196">
        <w:rPr>
          <w:rFonts w:asciiTheme="majorHAnsi" w:hAnsiTheme="majorHAnsi" w:cs="Times New Roman"/>
        </w:rPr>
        <w:t xml:space="preserve"> on two different platforms i.e., UnitedHealth</w:t>
      </w:r>
      <w:r w:rsidRPr="00F02196">
        <w:rPr>
          <w:rFonts w:asciiTheme="majorHAnsi" w:hAnsiTheme="majorHAnsi" w:cs="Times New Roman"/>
        </w:rPr>
        <w:t>Care and Optum</w:t>
      </w:r>
      <w:r w:rsidR="00875912" w:rsidRPr="00F02196">
        <w:rPr>
          <w:rFonts w:asciiTheme="majorHAnsi" w:hAnsiTheme="majorHAnsi" w:cs="Times New Roman"/>
        </w:rPr>
        <w:t xml:space="preserve">. Currently, UHG working with huge volume of claims data of almost a </w:t>
      </w:r>
      <w:r w:rsidR="00D00E6B" w:rsidRPr="00F02196">
        <w:rPr>
          <w:rFonts w:asciiTheme="majorHAnsi" w:hAnsiTheme="majorHAnsi" w:cs="Times New Roman"/>
        </w:rPr>
        <w:t>Petabyte</w:t>
      </w:r>
      <w:r w:rsidR="00875912" w:rsidRPr="00F02196">
        <w:rPr>
          <w:rFonts w:asciiTheme="majorHAnsi" w:hAnsiTheme="majorHAnsi" w:cs="Times New Roman"/>
        </w:rPr>
        <w:t xml:space="preserve"> range. </w:t>
      </w:r>
      <w:r w:rsidR="00DA72CB" w:rsidRPr="00F02196">
        <w:rPr>
          <w:rFonts w:asciiTheme="majorHAnsi" w:hAnsiTheme="majorHAnsi" w:cs="Times New Roman"/>
        </w:rPr>
        <w:t>In this project we mainly deal with claims data which is received from various providers and each member is linked with primary care physician</w:t>
      </w:r>
      <w:r w:rsidR="002811FF" w:rsidRPr="00F02196">
        <w:rPr>
          <w:rFonts w:asciiTheme="majorHAnsi" w:hAnsiTheme="majorHAnsi" w:cs="Times New Roman"/>
        </w:rPr>
        <w:t xml:space="preserve"> using HQL</w:t>
      </w:r>
      <w:r w:rsidR="00DA72CB" w:rsidRPr="00F02196">
        <w:rPr>
          <w:rFonts w:asciiTheme="majorHAnsi" w:hAnsiTheme="majorHAnsi" w:cs="Times New Roman"/>
        </w:rPr>
        <w:t>. Based on Standard codes available for different diseases, we try to identify whether the member has corresponding problems or not</w:t>
      </w:r>
      <w:r w:rsidR="002811FF" w:rsidRPr="00F02196">
        <w:rPr>
          <w:rFonts w:asciiTheme="majorHAnsi" w:hAnsiTheme="majorHAnsi" w:cs="Times New Roman"/>
        </w:rPr>
        <w:t xml:space="preserve"> using Pig and Hive.</w:t>
      </w:r>
      <w:r w:rsidR="00DA72CB" w:rsidRPr="00F02196">
        <w:rPr>
          <w:rFonts w:asciiTheme="majorHAnsi" w:hAnsiTheme="majorHAnsi" w:cs="Times New Roman"/>
        </w:rPr>
        <w:t xml:space="preserve"> UHG sends multiple checks to each and every claim</w:t>
      </w:r>
      <w:r w:rsidR="002811FF" w:rsidRPr="00F02196">
        <w:rPr>
          <w:rFonts w:asciiTheme="majorHAnsi" w:hAnsiTheme="majorHAnsi" w:cs="Times New Roman"/>
        </w:rPr>
        <w:t xml:space="preserve"> and we are asked to aggregate the check amount and send it as a single check. </w:t>
      </w:r>
    </w:p>
    <w:p w:rsidR="004521D3" w:rsidRPr="00F02196" w:rsidRDefault="00F815F9" w:rsidP="00797A57">
      <w:pPr>
        <w:tabs>
          <w:tab w:val="left" w:pos="7020"/>
        </w:tabs>
        <w:spacing w:after="0"/>
        <w:ind w:right="-720"/>
        <w:jc w:val="both"/>
        <w:rPr>
          <w:rFonts w:asciiTheme="majorHAnsi" w:hAnsiTheme="majorHAnsi" w:cs="Times New Roman"/>
          <w:b/>
          <w:u w:val="single"/>
        </w:rPr>
      </w:pPr>
      <w:r w:rsidRPr="00F02196">
        <w:rPr>
          <w:rFonts w:asciiTheme="majorHAnsi" w:hAnsiTheme="majorHAnsi" w:cs="Times New Roman"/>
          <w:b/>
          <w:u w:val="single"/>
        </w:rPr>
        <w:t>Responsibilities:</w:t>
      </w:r>
    </w:p>
    <w:p w:rsidR="002811FF" w:rsidRPr="00F02196" w:rsidRDefault="002811FF" w:rsidP="00797A57">
      <w:pPr>
        <w:pStyle w:val="ListParagraph"/>
        <w:numPr>
          <w:ilvl w:val="0"/>
          <w:numId w:val="24"/>
        </w:numPr>
        <w:spacing w:after="0"/>
        <w:jc w:val="both"/>
        <w:rPr>
          <w:rFonts w:asciiTheme="majorHAnsi" w:hAnsiTheme="majorHAnsi" w:cs="Times New Roman"/>
        </w:rPr>
      </w:pPr>
      <w:r w:rsidRPr="00F02196">
        <w:rPr>
          <w:rFonts w:asciiTheme="majorHAnsi" w:hAnsiTheme="majorHAnsi" w:cs="Times New Roman"/>
        </w:rPr>
        <w:t>Gathered the business requirements from the Business Partners and Subject Matter Experts.</w:t>
      </w:r>
    </w:p>
    <w:p w:rsidR="002811FF" w:rsidRPr="00F02196" w:rsidRDefault="002811FF" w:rsidP="00797A57">
      <w:pPr>
        <w:pStyle w:val="ListParagraph"/>
        <w:numPr>
          <w:ilvl w:val="0"/>
          <w:numId w:val="24"/>
        </w:numPr>
        <w:spacing w:after="0"/>
        <w:jc w:val="both"/>
        <w:rPr>
          <w:rFonts w:asciiTheme="majorHAnsi" w:hAnsiTheme="majorHAnsi" w:cs="Times New Roman"/>
        </w:rPr>
      </w:pPr>
      <w:r w:rsidRPr="00F02196">
        <w:rPr>
          <w:rFonts w:asciiTheme="majorHAnsi" w:hAnsiTheme="majorHAnsi" w:cs="Times New Roman"/>
        </w:rPr>
        <w:t>Involved in installing Hadoop Ecosystem components.</w:t>
      </w:r>
    </w:p>
    <w:p w:rsidR="002811FF" w:rsidRPr="00F02196" w:rsidRDefault="002811FF" w:rsidP="00797A57">
      <w:pPr>
        <w:pStyle w:val="ListParagraph"/>
        <w:numPr>
          <w:ilvl w:val="0"/>
          <w:numId w:val="24"/>
        </w:numPr>
        <w:spacing w:after="0"/>
        <w:jc w:val="both"/>
        <w:rPr>
          <w:rFonts w:asciiTheme="majorHAnsi" w:hAnsiTheme="majorHAnsi" w:cs="Times New Roman"/>
          <w:lang w:eastAsia="ar-SA"/>
        </w:rPr>
      </w:pPr>
      <w:r w:rsidRPr="00F02196">
        <w:rPr>
          <w:rFonts w:asciiTheme="majorHAnsi" w:hAnsiTheme="majorHAnsi" w:cs="Times New Roman"/>
          <w:lang w:eastAsia="ar-SA"/>
        </w:rPr>
        <w:t>Involved with ingesting data received from various providers, on HDFS for big data operations.</w:t>
      </w:r>
    </w:p>
    <w:p w:rsidR="002811FF" w:rsidRPr="00F02196" w:rsidRDefault="002811FF" w:rsidP="00797A57">
      <w:pPr>
        <w:pStyle w:val="ListParagraph"/>
        <w:numPr>
          <w:ilvl w:val="0"/>
          <w:numId w:val="24"/>
        </w:numPr>
        <w:spacing w:after="0"/>
        <w:jc w:val="both"/>
        <w:rPr>
          <w:rFonts w:asciiTheme="majorHAnsi" w:hAnsiTheme="majorHAnsi" w:cs="Times New Roman"/>
        </w:rPr>
      </w:pPr>
      <w:r w:rsidRPr="00F02196">
        <w:rPr>
          <w:rFonts w:asciiTheme="majorHAnsi" w:hAnsiTheme="majorHAnsi" w:cs="Times New Roman"/>
          <w:lang w:eastAsia="ar-SA"/>
        </w:rPr>
        <w:t>Loaded and transformed large sets of structured, semi structured and unstructured data in various formats like text, zip, XML and JSON.</w:t>
      </w:r>
    </w:p>
    <w:p w:rsidR="002811FF" w:rsidRPr="00F02196" w:rsidRDefault="002811FF" w:rsidP="00797A57">
      <w:pPr>
        <w:pStyle w:val="ListParagraph"/>
        <w:numPr>
          <w:ilvl w:val="0"/>
          <w:numId w:val="24"/>
        </w:numPr>
        <w:spacing w:after="0"/>
        <w:jc w:val="both"/>
        <w:rPr>
          <w:rFonts w:asciiTheme="majorHAnsi" w:hAnsiTheme="majorHAnsi" w:cs="Times New Roman"/>
          <w:lang w:eastAsia="ar-SA"/>
        </w:rPr>
      </w:pPr>
      <w:r w:rsidRPr="00F02196">
        <w:rPr>
          <w:rFonts w:asciiTheme="majorHAnsi" w:hAnsiTheme="majorHAnsi" w:cs="Times New Roman"/>
          <w:lang w:eastAsia="ar-SA"/>
        </w:rPr>
        <w:t xml:space="preserve">Wrote </w:t>
      </w:r>
      <w:r w:rsidRPr="00F02196">
        <w:rPr>
          <w:rFonts w:asciiTheme="majorHAnsi" w:hAnsiTheme="majorHAnsi" w:cs="Times New Roman"/>
          <w:b/>
          <w:lang w:eastAsia="ar-SA"/>
        </w:rPr>
        <w:t>MapReduce</w:t>
      </w:r>
      <w:r w:rsidRPr="00F02196">
        <w:rPr>
          <w:rFonts w:asciiTheme="majorHAnsi" w:hAnsiTheme="majorHAnsi" w:cs="Times New Roman"/>
          <w:lang w:eastAsia="ar-SA"/>
        </w:rPr>
        <w:t xml:space="preserve"> jobs to perform big data analytics on ingested data using Java API.</w:t>
      </w:r>
    </w:p>
    <w:p w:rsidR="002811FF" w:rsidRPr="00F02196" w:rsidRDefault="002811FF" w:rsidP="00797A57">
      <w:pPr>
        <w:pStyle w:val="ListParagraph"/>
        <w:numPr>
          <w:ilvl w:val="0"/>
          <w:numId w:val="24"/>
        </w:numPr>
        <w:spacing w:after="0"/>
        <w:jc w:val="both"/>
        <w:rPr>
          <w:rFonts w:asciiTheme="majorHAnsi" w:hAnsiTheme="majorHAnsi" w:cs="Times New Roman"/>
          <w:lang w:eastAsia="ar-SA"/>
        </w:rPr>
      </w:pPr>
      <w:r w:rsidRPr="00F02196">
        <w:rPr>
          <w:rFonts w:asciiTheme="majorHAnsi" w:hAnsiTheme="majorHAnsi" w:cs="Times New Roman"/>
        </w:rPr>
        <w:t>Supported MapReduce Programs those are running on the cluster.</w:t>
      </w:r>
    </w:p>
    <w:p w:rsidR="002811FF" w:rsidRPr="00F02196" w:rsidRDefault="002811FF" w:rsidP="00797A57">
      <w:pPr>
        <w:pStyle w:val="ListParagraph"/>
        <w:numPr>
          <w:ilvl w:val="0"/>
          <w:numId w:val="24"/>
        </w:numPr>
        <w:spacing w:after="0"/>
        <w:jc w:val="both"/>
        <w:rPr>
          <w:rFonts w:asciiTheme="majorHAnsi" w:hAnsiTheme="majorHAnsi" w:cs="Times New Roman"/>
          <w:lang w:eastAsia="ar-SA"/>
        </w:rPr>
      </w:pPr>
      <w:r w:rsidRPr="00F02196">
        <w:rPr>
          <w:rFonts w:asciiTheme="majorHAnsi" w:hAnsiTheme="majorHAnsi" w:cs="Times New Roman"/>
        </w:rPr>
        <w:t xml:space="preserve">Installed and configured Pig and also written </w:t>
      </w:r>
      <w:r w:rsidRPr="00F02196">
        <w:rPr>
          <w:rFonts w:asciiTheme="majorHAnsi" w:hAnsiTheme="majorHAnsi" w:cs="Times New Roman"/>
          <w:b/>
        </w:rPr>
        <w:t>Pig Latin</w:t>
      </w:r>
      <w:r w:rsidRPr="00F02196">
        <w:rPr>
          <w:rFonts w:asciiTheme="majorHAnsi" w:hAnsiTheme="majorHAnsi" w:cs="Times New Roman"/>
        </w:rPr>
        <w:t xml:space="preserve"> scripts.</w:t>
      </w:r>
    </w:p>
    <w:p w:rsidR="002811FF" w:rsidRPr="00F02196" w:rsidRDefault="002811FF" w:rsidP="00797A57">
      <w:pPr>
        <w:pStyle w:val="ListParagraph"/>
        <w:numPr>
          <w:ilvl w:val="0"/>
          <w:numId w:val="24"/>
        </w:numPr>
        <w:spacing w:after="0"/>
        <w:jc w:val="both"/>
        <w:rPr>
          <w:rFonts w:asciiTheme="majorHAnsi" w:hAnsiTheme="majorHAnsi" w:cs="Times New Roman"/>
        </w:rPr>
      </w:pPr>
      <w:r w:rsidRPr="00F02196">
        <w:rPr>
          <w:rFonts w:asciiTheme="majorHAnsi" w:hAnsiTheme="majorHAnsi" w:cs="Times New Roman"/>
        </w:rPr>
        <w:t xml:space="preserve">Imported data using </w:t>
      </w:r>
      <w:r w:rsidRPr="00F02196">
        <w:rPr>
          <w:rFonts w:asciiTheme="majorHAnsi" w:hAnsiTheme="majorHAnsi" w:cs="Times New Roman"/>
          <w:b/>
        </w:rPr>
        <w:t>Sqoop</w:t>
      </w:r>
      <w:r w:rsidR="0077652A" w:rsidRPr="00F02196">
        <w:rPr>
          <w:rFonts w:asciiTheme="majorHAnsi" w:hAnsiTheme="majorHAnsi" w:cs="Times New Roman"/>
        </w:rPr>
        <w:t xml:space="preserve"> to load data from Oracle</w:t>
      </w:r>
      <w:r w:rsidRPr="00F02196">
        <w:rPr>
          <w:rFonts w:asciiTheme="majorHAnsi" w:hAnsiTheme="majorHAnsi" w:cs="Times New Roman"/>
        </w:rPr>
        <w:t xml:space="preserve"> to HDFS</w:t>
      </w:r>
      <w:r w:rsidR="004D602B" w:rsidRPr="00F02196">
        <w:rPr>
          <w:rFonts w:asciiTheme="majorHAnsi" w:hAnsiTheme="majorHAnsi" w:cs="Times New Roman"/>
        </w:rPr>
        <w:t xml:space="preserve"> on regular basis</w:t>
      </w:r>
      <w:r w:rsidR="00F84AE2" w:rsidRPr="00F02196">
        <w:rPr>
          <w:rFonts w:asciiTheme="majorHAnsi" w:hAnsiTheme="majorHAnsi" w:cs="Times New Roman"/>
        </w:rPr>
        <w:t xml:space="preserve">or from Oracle server to </w:t>
      </w:r>
      <w:r w:rsidR="00F654A8" w:rsidRPr="00F02196">
        <w:rPr>
          <w:rFonts w:asciiTheme="majorHAnsi" w:hAnsiTheme="majorHAnsi" w:cs="Times New Roman"/>
        </w:rPr>
        <w:t>Hbase</w:t>
      </w:r>
      <w:r w:rsidR="004D602B" w:rsidRPr="00F02196">
        <w:rPr>
          <w:rFonts w:asciiTheme="majorHAnsi" w:hAnsiTheme="majorHAnsi" w:cs="Times New Roman"/>
        </w:rPr>
        <w:t>depending on requirements</w:t>
      </w:r>
      <w:r w:rsidRPr="00F02196">
        <w:rPr>
          <w:rFonts w:asciiTheme="majorHAnsi" w:hAnsiTheme="majorHAnsi" w:cs="Times New Roman"/>
        </w:rPr>
        <w:t>.</w:t>
      </w:r>
    </w:p>
    <w:p w:rsidR="002811FF" w:rsidRPr="00F02196" w:rsidRDefault="002811FF" w:rsidP="00797A57">
      <w:pPr>
        <w:pStyle w:val="ListParagraph"/>
        <w:numPr>
          <w:ilvl w:val="0"/>
          <w:numId w:val="24"/>
        </w:numPr>
        <w:spacing w:after="0"/>
        <w:jc w:val="both"/>
        <w:rPr>
          <w:rFonts w:asciiTheme="majorHAnsi" w:hAnsiTheme="majorHAnsi" w:cs="Times New Roman"/>
        </w:rPr>
      </w:pPr>
      <w:r w:rsidRPr="00F02196">
        <w:rPr>
          <w:rFonts w:asciiTheme="majorHAnsi" w:hAnsiTheme="majorHAnsi" w:cs="Times New Roman"/>
        </w:rPr>
        <w:t>Developed Scripts and Batch Job to schedule various Hadoop Programs.</w:t>
      </w:r>
    </w:p>
    <w:p w:rsidR="00F654A8" w:rsidRPr="00F02196" w:rsidRDefault="00F654A8" w:rsidP="00797A57">
      <w:pPr>
        <w:pStyle w:val="ListParagraph"/>
        <w:numPr>
          <w:ilvl w:val="0"/>
          <w:numId w:val="24"/>
        </w:numPr>
        <w:spacing w:after="0"/>
        <w:jc w:val="both"/>
        <w:rPr>
          <w:rFonts w:asciiTheme="majorHAnsi" w:hAnsiTheme="majorHAnsi" w:cs="Times New Roman"/>
        </w:rPr>
      </w:pPr>
      <w:r w:rsidRPr="00F02196">
        <w:rPr>
          <w:rFonts w:asciiTheme="majorHAnsi" w:hAnsiTheme="majorHAnsi" w:cs="Times New Roman"/>
        </w:rPr>
        <w:t xml:space="preserve">Implemented advanced procedures like text analytics and processing using the in-memory computing capabilities like </w:t>
      </w:r>
      <w:r w:rsidRPr="00F02196">
        <w:rPr>
          <w:rFonts w:asciiTheme="majorHAnsi" w:hAnsiTheme="majorHAnsi" w:cs="Times New Roman"/>
          <w:b/>
        </w:rPr>
        <w:t>Spark.</w:t>
      </w:r>
    </w:p>
    <w:p w:rsidR="00F654A8" w:rsidRPr="00F02196" w:rsidRDefault="00F654A8" w:rsidP="00797A57">
      <w:pPr>
        <w:pStyle w:val="ListParagraph"/>
        <w:numPr>
          <w:ilvl w:val="0"/>
          <w:numId w:val="24"/>
        </w:numPr>
        <w:spacing w:after="0"/>
        <w:jc w:val="both"/>
        <w:rPr>
          <w:rFonts w:asciiTheme="majorHAnsi" w:hAnsiTheme="majorHAnsi" w:cs="Times New Roman"/>
        </w:rPr>
      </w:pPr>
      <w:r w:rsidRPr="00F02196">
        <w:rPr>
          <w:rFonts w:asciiTheme="majorHAnsi" w:hAnsiTheme="majorHAnsi" w:cs="Times New Roman"/>
        </w:rPr>
        <w:t xml:space="preserve">Enhanced and optimized product </w:t>
      </w:r>
      <w:r w:rsidRPr="00F02196">
        <w:rPr>
          <w:rFonts w:asciiTheme="majorHAnsi" w:hAnsiTheme="majorHAnsi" w:cs="Times New Roman"/>
          <w:b/>
        </w:rPr>
        <w:t>Spark</w:t>
      </w:r>
      <w:r w:rsidRPr="00F02196">
        <w:rPr>
          <w:rFonts w:asciiTheme="majorHAnsi" w:hAnsiTheme="majorHAnsi" w:cs="Times New Roman"/>
        </w:rPr>
        <w:t xml:space="preserve"> code to aggregate, group and run data mining tasks using the Spark framework.</w:t>
      </w:r>
    </w:p>
    <w:p w:rsidR="00F654A8" w:rsidRPr="00F02196" w:rsidRDefault="00F654A8" w:rsidP="00797A57">
      <w:pPr>
        <w:pStyle w:val="ListParagraph"/>
        <w:numPr>
          <w:ilvl w:val="0"/>
          <w:numId w:val="24"/>
        </w:numPr>
        <w:spacing w:after="0"/>
        <w:jc w:val="both"/>
        <w:rPr>
          <w:rFonts w:asciiTheme="majorHAnsi" w:hAnsiTheme="majorHAnsi" w:cs="Times New Roman"/>
        </w:rPr>
      </w:pPr>
      <w:r w:rsidRPr="00F02196">
        <w:rPr>
          <w:rFonts w:asciiTheme="majorHAnsi" w:hAnsiTheme="majorHAnsi" w:cs="Times New Roman"/>
        </w:rPr>
        <w:t xml:space="preserve">Wrote MapReduce in </w:t>
      </w:r>
      <w:r w:rsidRPr="00F02196">
        <w:rPr>
          <w:rFonts w:asciiTheme="majorHAnsi" w:hAnsiTheme="majorHAnsi" w:cs="Times New Roman"/>
          <w:b/>
        </w:rPr>
        <w:t>Ruby</w:t>
      </w:r>
      <w:r w:rsidRPr="00F02196">
        <w:rPr>
          <w:rFonts w:asciiTheme="majorHAnsi" w:hAnsiTheme="majorHAnsi" w:cs="Times New Roman"/>
        </w:rPr>
        <w:t xml:space="preserve"> using Hadoop Streaming to implement various functionalities.</w:t>
      </w:r>
    </w:p>
    <w:p w:rsidR="002811FF" w:rsidRPr="00F02196" w:rsidRDefault="002811FF" w:rsidP="00797A57">
      <w:pPr>
        <w:pStyle w:val="ListParagraph"/>
        <w:numPr>
          <w:ilvl w:val="0"/>
          <w:numId w:val="24"/>
        </w:numPr>
        <w:spacing w:after="0"/>
        <w:jc w:val="both"/>
        <w:rPr>
          <w:rFonts w:asciiTheme="majorHAnsi" w:hAnsiTheme="majorHAnsi" w:cs="Times New Roman"/>
        </w:rPr>
      </w:pPr>
      <w:r w:rsidRPr="00F02196">
        <w:rPr>
          <w:rFonts w:asciiTheme="majorHAnsi" w:hAnsiTheme="majorHAnsi" w:cs="Times New Roman"/>
        </w:rPr>
        <w:t>Wrote Hive queries for data analysis to meet the business requirements.</w:t>
      </w:r>
    </w:p>
    <w:p w:rsidR="002811FF" w:rsidRPr="00F02196" w:rsidRDefault="002811FF" w:rsidP="00797A57">
      <w:pPr>
        <w:pStyle w:val="ListParagraph"/>
        <w:numPr>
          <w:ilvl w:val="0"/>
          <w:numId w:val="24"/>
        </w:numPr>
        <w:spacing w:after="0"/>
        <w:jc w:val="both"/>
        <w:rPr>
          <w:rFonts w:asciiTheme="majorHAnsi" w:hAnsiTheme="majorHAnsi" w:cs="Times New Roman"/>
        </w:rPr>
      </w:pPr>
      <w:r w:rsidRPr="00F02196">
        <w:rPr>
          <w:rFonts w:asciiTheme="majorHAnsi" w:hAnsiTheme="majorHAnsi" w:cs="Times New Roman"/>
        </w:rPr>
        <w:t xml:space="preserve">Created Hive tables and working on them using </w:t>
      </w:r>
      <w:r w:rsidRPr="00F02196">
        <w:rPr>
          <w:rFonts w:asciiTheme="majorHAnsi" w:hAnsiTheme="majorHAnsi" w:cs="Times New Roman"/>
          <w:b/>
        </w:rPr>
        <w:t>Hive QL</w:t>
      </w:r>
      <w:r w:rsidRPr="00F02196">
        <w:rPr>
          <w:rFonts w:asciiTheme="majorHAnsi" w:hAnsiTheme="majorHAnsi" w:cs="Times New Roman"/>
        </w:rPr>
        <w:t>.</w:t>
      </w:r>
    </w:p>
    <w:p w:rsidR="004D602B" w:rsidRPr="00F02196" w:rsidRDefault="003176BF" w:rsidP="00797A57">
      <w:pPr>
        <w:pStyle w:val="ListParagraph"/>
        <w:numPr>
          <w:ilvl w:val="0"/>
          <w:numId w:val="24"/>
        </w:numPr>
        <w:spacing w:after="0"/>
        <w:jc w:val="both"/>
        <w:rPr>
          <w:rFonts w:asciiTheme="majorHAnsi" w:hAnsiTheme="majorHAnsi" w:cs="Times New Roman"/>
        </w:rPr>
      </w:pPr>
      <w:r w:rsidRPr="00F02196">
        <w:rPr>
          <w:rFonts w:asciiTheme="majorHAnsi" w:hAnsiTheme="majorHAnsi" w:cs="Times New Roman"/>
        </w:rPr>
        <w:t xml:space="preserve">Loaded the data into </w:t>
      </w:r>
      <w:r w:rsidR="00F84AE2" w:rsidRPr="00F02196">
        <w:rPr>
          <w:rFonts w:asciiTheme="majorHAnsi" w:hAnsiTheme="majorHAnsi" w:cs="Times New Roman"/>
          <w:b/>
        </w:rPr>
        <w:t>Cassandra</w:t>
      </w:r>
      <w:r w:rsidR="00997B89" w:rsidRPr="00F02196">
        <w:rPr>
          <w:rFonts w:asciiTheme="majorHAnsi" w:hAnsiTheme="majorHAnsi" w:cs="Times New Roman"/>
        </w:rPr>
        <w:t xml:space="preserve">using </w:t>
      </w:r>
      <w:r w:rsidR="00997B89" w:rsidRPr="00F02196">
        <w:rPr>
          <w:rFonts w:asciiTheme="majorHAnsi" w:hAnsiTheme="majorHAnsi" w:cs="Times New Roman"/>
          <w:b/>
        </w:rPr>
        <w:t>CQL</w:t>
      </w:r>
      <w:r w:rsidRPr="00F02196">
        <w:rPr>
          <w:rFonts w:asciiTheme="majorHAnsi" w:hAnsiTheme="majorHAnsi" w:cs="Times New Roman"/>
        </w:rPr>
        <w:t xml:space="preserve"> and carefully, generated the rowkey.  </w:t>
      </w:r>
    </w:p>
    <w:p w:rsidR="003176BF" w:rsidRPr="00F02196" w:rsidRDefault="003176BF" w:rsidP="00797A57">
      <w:pPr>
        <w:pStyle w:val="ListParagraph"/>
        <w:numPr>
          <w:ilvl w:val="0"/>
          <w:numId w:val="24"/>
        </w:numPr>
        <w:spacing w:after="0"/>
        <w:jc w:val="both"/>
        <w:rPr>
          <w:rFonts w:asciiTheme="majorHAnsi" w:hAnsiTheme="majorHAnsi" w:cs="Times New Roman"/>
        </w:rPr>
      </w:pPr>
      <w:r w:rsidRPr="00F02196">
        <w:rPr>
          <w:rFonts w:asciiTheme="majorHAnsi" w:hAnsiTheme="majorHAnsi" w:cs="Times New Roman"/>
        </w:rPr>
        <w:t xml:space="preserve">Built web portal using JavaScript, it makes a </w:t>
      </w:r>
      <w:r w:rsidRPr="00F02196">
        <w:rPr>
          <w:rFonts w:asciiTheme="majorHAnsi" w:hAnsiTheme="majorHAnsi" w:cs="Times New Roman"/>
          <w:b/>
        </w:rPr>
        <w:t>REST API</w:t>
      </w:r>
      <w:r w:rsidRPr="00F02196">
        <w:rPr>
          <w:rFonts w:asciiTheme="majorHAnsi" w:hAnsiTheme="majorHAnsi" w:cs="Times New Roman"/>
        </w:rPr>
        <w:t xml:space="preserve"> call to the elastic search and gets the rowkey.</w:t>
      </w:r>
    </w:p>
    <w:p w:rsidR="004D602B" w:rsidRPr="00F02196" w:rsidRDefault="00F84AE2" w:rsidP="00797A57">
      <w:pPr>
        <w:pStyle w:val="ListParagraph"/>
        <w:numPr>
          <w:ilvl w:val="0"/>
          <w:numId w:val="24"/>
        </w:numPr>
        <w:spacing w:after="0"/>
        <w:jc w:val="both"/>
        <w:rPr>
          <w:rFonts w:asciiTheme="majorHAnsi" w:hAnsiTheme="majorHAnsi" w:cs="Times New Roman"/>
        </w:rPr>
      </w:pPr>
      <w:r w:rsidRPr="00F02196">
        <w:rPr>
          <w:rFonts w:asciiTheme="majorHAnsi" w:hAnsiTheme="majorHAnsi" w:cs="Times New Roman"/>
        </w:rPr>
        <w:t>Built Hive table on top of Cassandra</w:t>
      </w:r>
      <w:r w:rsidR="004D602B" w:rsidRPr="00F02196">
        <w:rPr>
          <w:rFonts w:asciiTheme="majorHAnsi" w:hAnsiTheme="majorHAnsi" w:cs="Times New Roman"/>
        </w:rPr>
        <w:t xml:space="preserve"> so that it can point to the reporting tools like </w:t>
      </w:r>
      <w:r w:rsidR="004D602B" w:rsidRPr="00F02196">
        <w:rPr>
          <w:rFonts w:asciiTheme="majorHAnsi" w:hAnsiTheme="majorHAnsi" w:cs="Times New Roman"/>
          <w:b/>
        </w:rPr>
        <w:t>Tableau</w:t>
      </w:r>
      <w:r w:rsidR="003176BF" w:rsidRPr="00F02196">
        <w:rPr>
          <w:rFonts w:asciiTheme="majorHAnsi" w:hAnsiTheme="majorHAnsi" w:cs="Times New Roman"/>
          <w:b/>
        </w:rPr>
        <w:t>, Datameer, Splunk</w:t>
      </w:r>
      <w:r w:rsidR="003176BF" w:rsidRPr="00F02196">
        <w:rPr>
          <w:rFonts w:asciiTheme="majorHAnsi" w:hAnsiTheme="majorHAnsi" w:cs="Times New Roman"/>
        </w:rPr>
        <w:t xml:space="preserve">. </w:t>
      </w:r>
    </w:p>
    <w:p w:rsidR="003176BF" w:rsidRPr="00F02196" w:rsidRDefault="004D602B" w:rsidP="00797A57">
      <w:pPr>
        <w:pStyle w:val="ListParagraph"/>
        <w:numPr>
          <w:ilvl w:val="0"/>
          <w:numId w:val="24"/>
        </w:numPr>
        <w:spacing w:after="0"/>
        <w:jc w:val="both"/>
        <w:rPr>
          <w:rFonts w:asciiTheme="majorHAnsi" w:hAnsiTheme="majorHAnsi" w:cs="Times New Roman"/>
        </w:rPr>
      </w:pPr>
      <w:r w:rsidRPr="00F02196">
        <w:rPr>
          <w:rFonts w:asciiTheme="majorHAnsi" w:hAnsiTheme="majorHAnsi" w:cs="Times New Roman"/>
        </w:rPr>
        <w:t xml:space="preserve">Used </w:t>
      </w:r>
      <w:r w:rsidRPr="00F02196">
        <w:rPr>
          <w:rFonts w:asciiTheme="majorHAnsi" w:hAnsiTheme="majorHAnsi" w:cs="Times New Roman"/>
          <w:b/>
        </w:rPr>
        <w:t>netezza</w:t>
      </w:r>
      <w:r w:rsidRPr="00F02196">
        <w:rPr>
          <w:rFonts w:asciiTheme="majorHAnsi" w:hAnsiTheme="majorHAnsi" w:cs="Times New Roman"/>
        </w:rPr>
        <w:t xml:space="preserve"> for low latency queries by loading the data into netezz</w:t>
      </w:r>
      <w:r w:rsidR="003176BF" w:rsidRPr="00F02196">
        <w:rPr>
          <w:rFonts w:asciiTheme="majorHAnsi" w:hAnsiTheme="majorHAnsi" w:cs="Times New Roman"/>
        </w:rPr>
        <w:t>a from bigdata cluster using</w:t>
      </w:r>
      <w:r w:rsidR="003176BF" w:rsidRPr="00F02196">
        <w:rPr>
          <w:rFonts w:asciiTheme="majorHAnsi" w:hAnsiTheme="majorHAnsi" w:cs="Times New Roman"/>
          <w:b/>
        </w:rPr>
        <w:t>nzload</w:t>
      </w:r>
      <w:r w:rsidR="003176BF" w:rsidRPr="00F02196">
        <w:rPr>
          <w:rFonts w:asciiTheme="majorHAnsi" w:hAnsiTheme="majorHAnsi" w:cs="Times New Roman"/>
        </w:rPr>
        <w:t>.</w:t>
      </w:r>
    </w:p>
    <w:p w:rsidR="003176BF" w:rsidRPr="00F02196" w:rsidRDefault="003176BF" w:rsidP="00797A57">
      <w:pPr>
        <w:pStyle w:val="ListParagraph"/>
        <w:numPr>
          <w:ilvl w:val="0"/>
          <w:numId w:val="24"/>
        </w:numPr>
        <w:spacing w:after="0"/>
        <w:jc w:val="both"/>
        <w:rPr>
          <w:rFonts w:asciiTheme="majorHAnsi" w:hAnsiTheme="majorHAnsi" w:cs="Times New Roman"/>
        </w:rPr>
      </w:pPr>
      <w:r w:rsidRPr="00F02196">
        <w:rPr>
          <w:rFonts w:asciiTheme="majorHAnsi" w:hAnsiTheme="majorHAnsi" w:cs="Times New Roman"/>
        </w:rPr>
        <w:t xml:space="preserve">Used </w:t>
      </w:r>
      <w:r w:rsidRPr="00F02196">
        <w:rPr>
          <w:rFonts w:asciiTheme="majorHAnsi" w:hAnsiTheme="majorHAnsi" w:cs="Times New Roman"/>
          <w:b/>
        </w:rPr>
        <w:t>Kibana</w:t>
      </w:r>
      <w:r w:rsidRPr="00F02196">
        <w:rPr>
          <w:rFonts w:asciiTheme="majorHAnsi" w:hAnsiTheme="majorHAnsi" w:cs="Times New Roman"/>
        </w:rPr>
        <w:t xml:space="preserve">, which is an open source based browser analytics and search dashboard for </w:t>
      </w:r>
      <w:r w:rsidR="00D00E6B" w:rsidRPr="00F02196">
        <w:rPr>
          <w:rFonts w:asciiTheme="majorHAnsi" w:hAnsiTheme="majorHAnsi" w:cs="Times New Roman"/>
        </w:rPr>
        <w:t>Elastic Search</w:t>
      </w:r>
      <w:r w:rsidRPr="00F02196">
        <w:rPr>
          <w:rFonts w:asciiTheme="majorHAnsi" w:hAnsiTheme="majorHAnsi" w:cs="Times New Roman"/>
        </w:rPr>
        <w:t xml:space="preserve">. </w:t>
      </w:r>
    </w:p>
    <w:p w:rsidR="002811FF" w:rsidRPr="00F02196" w:rsidRDefault="002811FF" w:rsidP="00797A57">
      <w:pPr>
        <w:pStyle w:val="ListParagraph"/>
        <w:numPr>
          <w:ilvl w:val="0"/>
          <w:numId w:val="24"/>
        </w:numPr>
        <w:spacing w:after="0"/>
        <w:jc w:val="both"/>
        <w:rPr>
          <w:rFonts w:asciiTheme="majorHAnsi" w:hAnsiTheme="majorHAnsi" w:cs="Times New Roman"/>
        </w:rPr>
      </w:pPr>
      <w:r w:rsidRPr="00F02196">
        <w:rPr>
          <w:rFonts w:asciiTheme="majorHAnsi" w:hAnsiTheme="majorHAnsi" w:cs="Times New Roman"/>
        </w:rPr>
        <w:t>Utilized Agile Scrum Methodology to help manage and organize a team of 4 developers with regular code review sessions.</w:t>
      </w:r>
    </w:p>
    <w:p w:rsidR="002811FF" w:rsidRPr="00F02196" w:rsidRDefault="002811FF" w:rsidP="00797A57">
      <w:pPr>
        <w:pStyle w:val="ListParagraph"/>
        <w:numPr>
          <w:ilvl w:val="0"/>
          <w:numId w:val="24"/>
        </w:numPr>
        <w:spacing w:after="0"/>
        <w:jc w:val="both"/>
        <w:rPr>
          <w:rFonts w:asciiTheme="majorHAnsi" w:hAnsiTheme="majorHAnsi" w:cs="Times New Roman"/>
        </w:rPr>
      </w:pPr>
      <w:r w:rsidRPr="00F02196">
        <w:rPr>
          <w:rFonts w:asciiTheme="majorHAnsi" w:hAnsiTheme="majorHAnsi" w:cs="Times New Roman"/>
        </w:rPr>
        <w:t>Weekly meetings with technical collaborators and active participation in code review sessions with senior and junior developers.</w:t>
      </w:r>
    </w:p>
    <w:p w:rsidR="00F96BAE" w:rsidRPr="00F02196" w:rsidRDefault="00F96BAE" w:rsidP="00797A57">
      <w:pPr>
        <w:spacing w:after="0"/>
        <w:jc w:val="both"/>
        <w:rPr>
          <w:rFonts w:asciiTheme="majorHAnsi" w:hAnsiTheme="majorHAnsi" w:cs="Times New Roman"/>
        </w:rPr>
      </w:pPr>
      <w:r w:rsidRPr="00F02196">
        <w:rPr>
          <w:rFonts w:asciiTheme="majorHAnsi" w:hAnsiTheme="majorHAnsi" w:cs="Times New Roman"/>
          <w:b/>
          <w:u w:val="single"/>
        </w:rPr>
        <w:lastRenderedPageBreak/>
        <w:t>Environment</w:t>
      </w:r>
      <w:r w:rsidR="00FB1D3B">
        <w:rPr>
          <w:rFonts w:asciiTheme="majorHAnsi" w:hAnsiTheme="majorHAnsi" w:cs="Times New Roman"/>
        </w:rPr>
        <w:t xml:space="preserve">: </w:t>
      </w:r>
      <w:r w:rsidR="00F84AE2" w:rsidRPr="00F02196">
        <w:rPr>
          <w:rFonts w:asciiTheme="majorHAnsi" w:hAnsiTheme="majorHAnsi" w:cs="Times New Roman"/>
          <w:b/>
        </w:rPr>
        <w:t>Cassandra</w:t>
      </w:r>
      <w:r w:rsidR="00975D9B" w:rsidRPr="00F02196">
        <w:rPr>
          <w:rFonts w:asciiTheme="majorHAnsi" w:hAnsiTheme="majorHAnsi" w:cs="Times New Roman"/>
        </w:rPr>
        <w:t xml:space="preserve">, </w:t>
      </w:r>
      <w:r w:rsidR="00AE7478" w:rsidRPr="00F02196">
        <w:rPr>
          <w:rFonts w:asciiTheme="majorHAnsi" w:hAnsiTheme="majorHAnsi" w:cs="Times New Roman"/>
          <w:b/>
        </w:rPr>
        <w:t>netezza</w:t>
      </w:r>
      <w:r w:rsidR="00D00E6B" w:rsidRPr="00F02196">
        <w:rPr>
          <w:rFonts w:asciiTheme="majorHAnsi" w:hAnsiTheme="majorHAnsi" w:cs="Times New Roman"/>
        </w:rPr>
        <w:t>, Pig, Hive</w:t>
      </w:r>
      <w:r w:rsidR="00207F80" w:rsidRPr="00F02196">
        <w:rPr>
          <w:rFonts w:asciiTheme="majorHAnsi" w:hAnsiTheme="majorHAnsi" w:cs="Times New Roman"/>
        </w:rPr>
        <w:t>, MapR</w:t>
      </w:r>
      <w:r w:rsidR="00975D9B" w:rsidRPr="00F02196">
        <w:rPr>
          <w:rFonts w:asciiTheme="majorHAnsi" w:hAnsiTheme="majorHAnsi" w:cs="Times New Roman"/>
        </w:rPr>
        <w:t xml:space="preserve">educe, </w:t>
      </w:r>
      <w:r w:rsidR="00AE7478" w:rsidRPr="00F02196">
        <w:rPr>
          <w:rFonts w:asciiTheme="majorHAnsi" w:hAnsiTheme="majorHAnsi" w:cs="Times New Roman"/>
          <w:b/>
        </w:rPr>
        <w:t>Sqoop</w:t>
      </w:r>
      <w:r w:rsidR="00207F80" w:rsidRPr="00F02196">
        <w:rPr>
          <w:rFonts w:asciiTheme="majorHAnsi" w:hAnsiTheme="majorHAnsi" w:cs="Times New Roman"/>
        </w:rPr>
        <w:t>,</w:t>
      </w:r>
      <w:r w:rsidR="00FB1D3B">
        <w:rPr>
          <w:rFonts w:asciiTheme="majorHAnsi" w:hAnsiTheme="majorHAnsi" w:cs="Times New Roman"/>
        </w:rPr>
        <w:t xml:space="preserve"> Ruby, JavaScript, Apache Spark,Tableau, Talend, Elastic Search, Kibana, Datameer, Splunk, Pentaho,</w:t>
      </w:r>
      <w:r w:rsidR="00D00E6B" w:rsidRPr="00F02196">
        <w:rPr>
          <w:rFonts w:asciiTheme="majorHAnsi" w:hAnsiTheme="majorHAnsi" w:cs="Times New Roman"/>
        </w:rPr>
        <w:t>SFTP</w:t>
      </w:r>
      <w:r w:rsidRPr="00F02196">
        <w:rPr>
          <w:rFonts w:asciiTheme="majorHAnsi" w:hAnsiTheme="majorHAnsi" w:cs="Times New Roman"/>
        </w:rPr>
        <w:t>.</w:t>
      </w:r>
    </w:p>
    <w:p w:rsidR="00D00E6B" w:rsidRPr="00F02196" w:rsidRDefault="00D00E6B" w:rsidP="00F02196">
      <w:pPr>
        <w:pStyle w:val="ListParagraph"/>
        <w:numPr>
          <w:ilvl w:val="0"/>
          <w:numId w:val="20"/>
        </w:numPr>
        <w:spacing w:before="120" w:after="0"/>
        <w:ind w:left="360"/>
        <w:jc w:val="both"/>
        <w:rPr>
          <w:rFonts w:asciiTheme="majorHAnsi" w:hAnsiTheme="majorHAnsi" w:cs="Times New Roman"/>
          <w:b/>
          <w:sz w:val="24"/>
        </w:rPr>
      </w:pPr>
      <w:r w:rsidRPr="00F02196">
        <w:rPr>
          <w:rFonts w:asciiTheme="majorHAnsi" w:hAnsiTheme="majorHAnsi" w:cs="Times New Roman"/>
          <w:b/>
          <w:sz w:val="24"/>
        </w:rPr>
        <w:t>Bank of America, Charlotte, NC</w:t>
      </w:r>
      <w:r w:rsidRPr="00F02196">
        <w:rPr>
          <w:rFonts w:asciiTheme="majorHAnsi" w:hAnsiTheme="majorHAnsi" w:cs="Times New Roman"/>
          <w:b/>
          <w:sz w:val="24"/>
        </w:rPr>
        <w:tab/>
        <w:t xml:space="preserve">Hadoop Developer   </w:t>
      </w:r>
      <w:r w:rsidRPr="00F02196">
        <w:rPr>
          <w:rFonts w:asciiTheme="majorHAnsi" w:hAnsiTheme="majorHAnsi" w:cs="Times New Roman"/>
          <w:b/>
          <w:sz w:val="24"/>
        </w:rPr>
        <w:tab/>
        <w:t>March 2012 – February 2013</w:t>
      </w:r>
    </w:p>
    <w:p w:rsidR="00A52750" w:rsidRPr="00F02196" w:rsidRDefault="00F84FD0" w:rsidP="00F02196">
      <w:pPr>
        <w:pStyle w:val="Heading3"/>
        <w:spacing w:line="276" w:lineRule="auto"/>
        <w:jc w:val="both"/>
        <w:rPr>
          <w:rFonts w:asciiTheme="majorHAnsi" w:hAnsiTheme="majorHAnsi"/>
          <w:b/>
          <w:sz w:val="22"/>
          <w:szCs w:val="22"/>
        </w:rPr>
      </w:pPr>
      <w:r w:rsidRPr="00F02196">
        <w:rPr>
          <w:rFonts w:asciiTheme="majorHAnsi" w:hAnsiTheme="majorHAnsi"/>
          <w:b/>
        </w:rPr>
        <w:t>Operational Data Store</w:t>
      </w:r>
      <w:r w:rsidRPr="00F02196">
        <w:rPr>
          <w:rFonts w:asciiTheme="majorHAnsi" w:hAnsiTheme="majorHAnsi"/>
        </w:rPr>
        <w:t xml:space="preserve"> is a hub for all the tables that are used in Bank, Card and Mortgage Applications. There are 58 applications comes under ODS. This Project deals with developing historical database using Hadoop ecosystem for maintaining last 10 years of data spread across branches in US. Main aim of the project is to centralize the source of data for audit/legal report generation using historical database which otherwise are generated from multiple sources.</w:t>
      </w:r>
    </w:p>
    <w:p w:rsidR="002F4A35" w:rsidRPr="00F02196" w:rsidRDefault="00F84FD0" w:rsidP="00797A57">
      <w:pPr>
        <w:spacing w:after="0"/>
        <w:jc w:val="both"/>
        <w:rPr>
          <w:rFonts w:asciiTheme="majorHAnsi" w:hAnsiTheme="majorHAnsi" w:cs="Times New Roman"/>
          <w:b/>
        </w:rPr>
      </w:pPr>
      <w:r w:rsidRPr="00F02196">
        <w:rPr>
          <w:rFonts w:asciiTheme="majorHAnsi" w:hAnsiTheme="majorHAnsi" w:cs="Times New Roman"/>
          <w:b/>
          <w:u w:val="single"/>
        </w:rPr>
        <w:t>Responsibilities:</w:t>
      </w:r>
    </w:p>
    <w:p w:rsidR="00F84FD0" w:rsidRPr="00F02196" w:rsidRDefault="00F84FD0" w:rsidP="00797A57">
      <w:pPr>
        <w:pStyle w:val="ListParagraph"/>
        <w:numPr>
          <w:ilvl w:val="0"/>
          <w:numId w:val="18"/>
        </w:numPr>
        <w:spacing w:after="0"/>
        <w:jc w:val="both"/>
        <w:rPr>
          <w:rFonts w:asciiTheme="majorHAnsi" w:hAnsiTheme="majorHAnsi" w:cs="Times New Roman"/>
        </w:rPr>
      </w:pPr>
      <w:r w:rsidRPr="00F02196">
        <w:rPr>
          <w:rFonts w:asciiTheme="majorHAnsi" w:hAnsiTheme="majorHAnsi" w:cs="Times New Roman"/>
        </w:rPr>
        <w:t>Worked on Hado</w:t>
      </w:r>
      <w:r w:rsidR="00D1084D" w:rsidRPr="00F02196">
        <w:rPr>
          <w:rFonts w:asciiTheme="majorHAnsi" w:hAnsiTheme="majorHAnsi" w:cs="Times New Roman"/>
        </w:rPr>
        <w:t>op cluster which ranged from 8-10</w:t>
      </w:r>
      <w:r w:rsidRPr="00F02196">
        <w:rPr>
          <w:rFonts w:asciiTheme="majorHAnsi" w:hAnsiTheme="majorHAnsi" w:cs="Times New Roman"/>
        </w:rPr>
        <w:t xml:space="preserve"> nodes during pre-production stage and it</w:t>
      </w:r>
      <w:r w:rsidR="00D1084D" w:rsidRPr="00F02196">
        <w:rPr>
          <w:rFonts w:asciiTheme="majorHAnsi" w:hAnsiTheme="majorHAnsi" w:cs="Times New Roman"/>
        </w:rPr>
        <w:t xml:space="preserve"> was sometimes extended up to 40</w:t>
      </w:r>
      <w:r w:rsidRPr="00F02196">
        <w:rPr>
          <w:rFonts w:asciiTheme="majorHAnsi" w:hAnsiTheme="majorHAnsi" w:cs="Times New Roman"/>
        </w:rPr>
        <w:t xml:space="preserve"> nodes during production</w:t>
      </w:r>
    </w:p>
    <w:p w:rsidR="00F84FD0" w:rsidRPr="00F02196" w:rsidRDefault="00F84FD0" w:rsidP="00797A57">
      <w:pPr>
        <w:numPr>
          <w:ilvl w:val="0"/>
          <w:numId w:val="1"/>
        </w:numPr>
        <w:spacing w:after="0"/>
        <w:jc w:val="both"/>
        <w:rPr>
          <w:rFonts w:asciiTheme="majorHAnsi" w:hAnsiTheme="majorHAnsi" w:cs="Times New Roman"/>
        </w:rPr>
      </w:pPr>
      <w:r w:rsidRPr="00F02196">
        <w:rPr>
          <w:rFonts w:asciiTheme="majorHAnsi" w:hAnsiTheme="majorHAnsi" w:cs="Times New Roman"/>
        </w:rPr>
        <w:t xml:space="preserve">Installed and configured Hadoop </w:t>
      </w:r>
      <w:r w:rsidR="00D00E6B" w:rsidRPr="00F02196">
        <w:rPr>
          <w:rFonts w:asciiTheme="majorHAnsi" w:hAnsiTheme="majorHAnsi" w:cs="Times New Roman"/>
          <w:b/>
        </w:rPr>
        <w:t>MapReduce</w:t>
      </w:r>
      <w:r w:rsidRPr="00F02196">
        <w:rPr>
          <w:rFonts w:asciiTheme="majorHAnsi" w:hAnsiTheme="majorHAnsi" w:cs="Times New Roman"/>
        </w:rPr>
        <w:t xml:space="preserve">, HDFS, Developed multiple </w:t>
      </w:r>
      <w:r w:rsidRPr="00F02196">
        <w:rPr>
          <w:rFonts w:asciiTheme="majorHAnsi" w:hAnsiTheme="majorHAnsi" w:cs="Times New Roman"/>
          <w:b/>
        </w:rPr>
        <w:t>MapReduce</w:t>
      </w:r>
      <w:r w:rsidRPr="00F02196">
        <w:rPr>
          <w:rFonts w:asciiTheme="majorHAnsi" w:hAnsiTheme="majorHAnsi" w:cs="Times New Roman"/>
        </w:rPr>
        <w:t>jobs in java for data cleaning and preprocessing.</w:t>
      </w:r>
    </w:p>
    <w:p w:rsidR="00F84FD0" w:rsidRPr="00F02196" w:rsidRDefault="00F84FD0" w:rsidP="00797A57">
      <w:pPr>
        <w:numPr>
          <w:ilvl w:val="0"/>
          <w:numId w:val="1"/>
        </w:numPr>
        <w:spacing w:after="0"/>
        <w:jc w:val="both"/>
        <w:rPr>
          <w:rFonts w:asciiTheme="majorHAnsi" w:hAnsiTheme="majorHAnsi" w:cs="Times New Roman"/>
        </w:rPr>
      </w:pPr>
      <w:r w:rsidRPr="00F02196">
        <w:rPr>
          <w:rFonts w:asciiTheme="majorHAnsi" w:hAnsiTheme="majorHAnsi" w:cs="Times New Roman"/>
        </w:rPr>
        <w:t xml:space="preserve">Established custom MapReduce programs in order to analyze data and used </w:t>
      </w:r>
      <w:r w:rsidRPr="00F02196">
        <w:rPr>
          <w:rFonts w:asciiTheme="majorHAnsi" w:hAnsiTheme="majorHAnsi" w:cs="Times New Roman"/>
          <w:b/>
        </w:rPr>
        <w:t>Pig Latin</w:t>
      </w:r>
      <w:r w:rsidRPr="00F02196">
        <w:rPr>
          <w:rFonts w:asciiTheme="majorHAnsi" w:hAnsiTheme="majorHAnsi" w:cs="Times New Roman"/>
        </w:rPr>
        <w:t xml:space="preserve"> to clean unwanted data  </w:t>
      </w:r>
    </w:p>
    <w:p w:rsidR="00F84FD0" w:rsidRPr="00F02196" w:rsidRDefault="00F84FD0" w:rsidP="00797A57">
      <w:pPr>
        <w:numPr>
          <w:ilvl w:val="0"/>
          <w:numId w:val="1"/>
        </w:numPr>
        <w:spacing w:after="0"/>
        <w:jc w:val="both"/>
        <w:rPr>
          <w:rFonts w:asciiTheme="majorHAnsi" w:hAnsiTheme="majorHAnsi" w:cs="Times New Roman"/>
        </w:rPr>
      </w:pPr>
      <w:r w:rsidRPr="00F02196">
        <w:rPr>
          <w:rFonts w:asciiTheme="majorHAnsi" w:hAnsiTheme="majorHAnsi" w:cs="Times New Roman"/>
        </w:rPr>
        <w:t xml:space="preserve">Did various performance optimizations like using distributed cache for small datasets, Partition, Bucketing in hive and Map Side </w:t>
      </w:r>
      <w:r w:rsidR="00AA106E" w:rsidRPr="00F02196">
        <w:rPr>
          <w:rFonts w:asciiTheme="majorHAnsi" w:hAnsiTheme="majorHAnsi" w:cs="Times New Roman"/>
        </w:rPr>
        <w:t>joins.</w:t>
      </w:r>
    </w:p>
    <w:p w:rsidR="00F84FD0" w:rsidRPr="00F02196" w:rsidRDefault="00F84FD0" w:rsidP="00797A57">
      <w:pPr>
        <w:numPr>
          <w:ilvl w:val="0"/>
          <w:numId w:val="1"/>
        </w:numPr>
        <w:spacing w:after="0"/>
        <w:jc w:val="both"/>
        <w:rPr>
          <w:rFonts w:asciiTheme="majorHAnsi" w:hAnsiTheme="majorHAnsi" w:cs="Times New Roman"/>
        </w:rPr>
      </w:pPr>
      <w:r w:rsidRPr="00F02196">
        <w:rPr>
          <w:rFonts w:asciiTheme="majorHAnsi" w:hAnsiTheme="majorHAnsi" w:cs="Times New Roman"/>
        </w:rPr>
        <w:t xml:space="preserve"> Built reusable </w:t>
      </w:r>
      <w:r w:rsidRPr="00F02196">
        <w:rPr>
          <w:rFonts w:asciiTheme="majorHAnsi" w:hAnsiTheme="majorHAnsi" w:cs="Times New Roman"/>
          <w:b/>
        </w:rPr>
        <w:t>Hive</w:t>
      </w:r>
      <w:r w:rsidRPr="00F02196">
        <w:rPr>
          <w:rFonts w:asciiTheme="majorHAnsi" w:hAnsiTheme="majorHAnsi" w:cs="Times New Roman"/>
        </w:rPr>
        <w:t xml:space="preserve"> UDF libraries.</w:t>
      </w:r>
    </w:p>
    <w:p w:rsidR="00F84FD0" w:rsidRPr="00F02196" w:rsidRDefault="00F84FD0" w:rsidP="00797A57">
      <w:pPr>
        <w:numPr>
          <w:ilvl w:val="0"/>
          <w:numId w:val="1"/>
        </w:numPr>
        <w:spacing w:after="0"/>
        <w:jc w:val="both"/>
        <w:rPr>
          <w:rFonts w:asciiTheme="majorHAnsi" w:hAnsiTheme="majorHAnsi" w:cs="Times New Roman"/>
        </w:rPr>
      </w:pPr>
      <w:r w:rsidRPr="00F02196">
        <w:rPr>
          <w:rFonts w:asciiTheme="majorHAnsi" w:hAnsiTheme="majorHAnsi" w:cs="Times New Roman"/>
        </w:rPr>
        <w:t>Used</w:t>
      </w:r>
      <w:r w:rsidR="00AE7478" w:rsidRPr="00F02196">
        <w:rPr>
          <w:rFonts w:asciiTheme="majorHAnsi" w:hAnsiTheme="majorHAnsi" w:cs="Times New Roman"/>
          <w:b/>
        </w:rPr>
        <w:t>Sqoop</w:t>
      </w:r>
      <w:r w:rsidRPr="00F02196">
        <w:rPr>
          <w:rFonts w:asciiTheme="majorHAnsi" w:hAnsiTheme="majorHAnsi" w:cs="Times New Roman"/>
        </w:rPr>
        <w:t xml:space="preserve"> to import the data from RDBMS to Hadoop Distributed File System (HDFS) and later analyzed the imported data using Hadoop Components.</w:t>
      </w:r>
    </w:p>
    <w:p w:rsidR="00F84FD0" w:rsidRPr="00F02196" w:rsidRDefault="00F84FD0" w:rsidP="00797A57">
      <w:pPr>
        <w:numPr>
          <w:ilvl w:val="0"/>
          <w:numId w:val="1"/>
        </w:numPr>
        <w:spacing w:after="0"/>
        <w:jc w:val="both"/>
        <w:rPr>
          <w:rFonts w:asciiTheme="majorHAnsi" w:hAnsiTheme="majorHAnsi" w:cs="Times New Roman"/>
        </w:rPr>
      </w:pPr>
      <w:r w:rsidRPr="00F02196">
        <w:rPr>
          <w:rFonts w:asciiTheme="majorHAnsi" w:hAnsiTheme="majorHAnsi" w:cs="Times New Roman"/>
        </w:rPr>
        <w:t xml:space="preserve">Created Hive tables, then applied </w:t>
      </w:r>
      <w:r w:rsidRPr="00F02196">
        <w:rPr>
          <w:rFonts w:asciiTheme="majorHAnsi" w:hAnsiTheme="majorHAnsi" w:cs="Times New Roman"/>
          <w:b/>
        </w:rPr>
        <w:t>HiveQL</w:t>
      </w:r>
      <w:r w:rsidRPr="00F02196">
        <w:rPr>
          <w:rFonts w:asciiTheme="majorHAnsi" w:hAnsiTheme="majorHAnsi" w:cs="Times New Roman"/>
        </w:rPr>
        <w:t xml:space="preserve"> on those tables, this will invoke and run </w:t>
      </w:r>
      <w:r w:rsidRPr="00F02196">
        <w:rPr>
          <w:rFonts w:asciiTheme="majorHAnsi" w:hAnsiTheme="majorHAnsi" w:cs="Times New Roman"/>
          <w:b/>
        </w:rPr>
        <w:t>MapReduce</w:t>
      </w:r>
      <w:r w:rsidRPr="00F02196">
        <w:rPr>
          <w:rFonts w:asciiTheme="majorHAnsi" w:hAnsiTheme="majorHAnsi" w:cs="Times New Roman"/>
        </w:rPr>
        <w:t xml:space="preserve"> jobs automatically </w:t>
      </w:r>
    </w:p>
    <w:p w:rsidR="00F84FD0" w:rsidRPr="00F02196" w:rsidRDefault="00F84FD0" w:rsidP="00797A57">
      <w:pPr>
        <w:numPr>
          <w:ilvl w:val="0"/>
          <w:numId w:val="1"/>
        </w:numPr>
        <w:spacing w:after="0"/>
        <w:jc w:val="both"/>
        <w:rPr>
          <w:rFonts w:asciiTheme="majorHAnsi" w:hAnsiTheme="majorHAnsi" w:cs="Times New Roman"/>
        </w:rPr>
      </w:pPr>
      <w:r w:rsidRPr="00F02196">
        <w:rPr>
          <w:rFonts w:asciiTheme="majorHAnsi" w:hAnsiTheme="majorHAnsi" w:cs="Times New Roman"/>
        </w:rPr>
        <w:t xml:space="preserve">Performed loading and transforming large sets of Structured, Semi-Structured and Unstructured data and analyzed them by running Hive queries and Pig scripts </w:t>
      </w:r>
    </w:p>
    <w:p w:rsidR="00F84FD0" w:rsidRPr="00F02196" w:rsidRDefault="00F84FD0" w:rsidP="00797A57">
      <w:pPr>
        <w:numPr>
          <w:ilvl w:val="0"/>
          <w:numId w:val="1"/>
        </w:numPr>
        <w:spacing w:after="0"/>
        <w:jc w:val="both"/>
        <w:rPr>
          <w:rFonts w:asciiTheme="majorHAnsi" w:hAnsiTheme="majorHAnsi" w:cs="Times New Roman"/>
        </w:rPr>
      </w:pPr>
      <w:r w:rsidRPr="00F02196">
        <w:rPr>
          <w:rFonts w:asciiTheme="majorHAnsi" w:hAnsiTheme="majorHAnsi" w:cs="Times New Roman"/>
        </w:rPr>
        <w:t xml:space="preserve">Installed </w:t>
      </w:r>
      <w:r w:rsidRPr="00F02196">
        <w:rPr>
          <w:rFonts w:asciiTheme="majorHAnsi" w:hAnsiTheme="majorHAnsi" w:cs="Times New Roman"/>
          <w:b/>
        </w:rPr>
        <w:t>Oozie workflow</w:t>
      </w:r>
      <w:r w:rsidRPr="00F02196">
        <w:rPr>
          <w:rFonts w:asciiTheme="majorHAnsi" w:hAnsiTheme="majorHAnsi" w:cs="Times New Roman"/>
        </w:rPr>
        <w:t xml:space="preserve"> engine to run multiple Hive and Pig jobs which run independently with time and data availability  </w:t>
      </w:r>
    </w:p>
    <w:p w:rsidR="00F84FD0" w:rsidRPr="00F02196" w:rsidRDefault="00F84FD0" w:rsidP="00797A57">
      <w:pPr>
        <w:numPr>
          <w:ilvl w:val="0"/>
          <w:numId w:val="1"/>
        </w:numPr>
        <w:spacing w:after="0"/>
        <w:jc w:val="both"/>
        <w:rPr>
          <w:rFonts w:asciiTheme="majorHAnsi" w:hAnsiTheme="majorHAnsi" w:cs="Times New Roman"/>
        </w:rPr>
      </w:pPr>
      <w:r w:rsidRPr="00F02196">
        <w:rPr>
          <w:rFonts w:asciiTheme="majorHAnsi" w:hAnsiTheme="majorHAnsi" w:cs="Times New Roman"/>
        </w:rPr>
        <w:t>Performed Hadoop installation, updates, patches and version upgrades when required</w:t>
      </w:r>
    </w:p>
    <w:p w:rsidR="00F84FD0" w:rsidRPr="00F02196" w:rsidRDefault="00F84FD0" w:rsidP="00797A57">
      <w:pPr>
        <w:numPr>
          <w:ilvl w:val="0"/>
          <w:numId w:val="1"/>
        </w:numPr>
        <w:spacing w:after="0"/>
        <w:jc w:val="both"/>
        <w:rPr>
          <w:rFonts w:asciiTheme="majorHAnsi" w:hAnsiTheme="majorHAnsi" w:cs="Times New Roman"/>
        </w:rPr>
      </w:pPr>
      <w:r w:rsidRPr="00F02196">
        <w:rPr>
          <w:rFonts w:asciiTheme="majorHAnsi" w:hAnsiTheme="majorHAnsi" w:cs="Times New Roman"/>
        </w:rPr>
        <w:t>Performed Cluster maintenance, Cluster Monitoring and Troubleshooting, Manage and review data backups and log files </w:t>
      </w:r>
    </w:p>
    <w:p w:rsidR="00F84FD0" w:rsidRPr="00F02196" w:rsidRDefault="00F84FD0" w:rsidP="00797A57">
      <w:pPr>
        <w:numPr>
          <w:ilvl w:val="0"/>
          <w:numId w:val="1"/>
        </w:numPr>
        <w:spacing w:after="0"/>
        <w:jc w:val="both"/>
        <w:rPr>
          <w:rFonts w:asciiTheme="majorHAnsi" w:hAnsiTheme="majorHAnsi" w:cs="Times New Roman"/>
        </w:rPr>
      </w:pPr>
      <w:r w:rsidRPr="00F02196">
        <w:rPr>
          <w:rFonts w:asciiTheme="majorHAnsi" w:hAnsiTheme="majorHAnsi" w:cs="Times New Roman"/>
        </w:rPr>
        <w:t>Bug fixing and 24x7production support</w:t>
      </w:r>
    </w:p>
    <w:p w:rsidR="00834CDB" w:rsidRPr="00F02196" w:rsidRDefault="00F84FD0" w:rsidP="00797A57">
      <w:pPr>
        <w:spacing w:after="0"/>
        <w:jc w:val="both"/>
        <w:rPr>
          <w:rFonts w:asciiTheme="majorHAnsi" w:hAnsiTheme="majorHAnsi" w:cs="Times New Roman"/>
        </w:rPr>
      </w:pPr>
      <w:r w:rsidRPr="00F02196">
        <w:rPr>
          <w:rFonts w:asciiTheme="majorHAnsi" w:hAnsiTheme="majorHAnsi" w:cs="Times New Roman"/>
          <w:b/>
          <w:u w:val="single"/>
        </w:rPr>
        <w:t>Environment</w:t>
      </w:r>
      <w:r w:rsidRPr="00F02196">
        <w:rPr>
          <w:rFonts w:asciiTheme="majorHAnsi" w:hAnsiTheme="majorHAnsi" w:cs="Times New Roman"/>
          <w:b/>
        </w:rPr>
        <w:t>:</w:t>
      </w:r>
      <w:r w:rsidRPr="00F02196">
        <w:rPr>
          <w:rFonts w:asciiTheme="majorHAnsi" w:hAnsiTheme="majorHAnsi" w:cs="Times New Roman"/>
        </w:rPr>
        <w:t xml:space="preserve"> CDH3,CDH4, PIG(0.8.1), HIVE(0.7.1), </w:t>
      </w:r>
      <w:r w:rsidR="00AE7478" w:rsidRPr="00F02196">
        <w:rPr>
          <w:rFonts w:asciiTheme="majorHAnsi" w:hAnsiTheme="majorHAnsi" w:cs="Times New Roman"/>
          <w:b/>
        </w:rPr>
        <w:t>Sqoop</w:t>
      </w:r>
      <w:r w:rsidRPr="00F02196">
        <w:rPr>
          <w:rFonts w:asciiTheme="majorHAnsi" w:hAnsiTheme="majorHAnsi" w:cs="Times New Roman"/>
        </w:rPr>
        <w:t xml:space="preserve"> (V1),</w:t>
      </w:r>
      <w:r w:rsidRPr="00F02196">
        <w:rPr>
          <w:rFonts w:asciiTheme="majorHAnsi" w:hAnsiTheme="majorHAnsi" w:cs="Times New Roman"/>
          <w:b/>
        </w:rPr>
        <w:t>Java</w:t>
      </w:r>
      <w:r w:rsidRPr="00F02196">
        <w:rPr>
          <w:rFonts w:asciiTheme="majorHAnsi" w:hAnsiTheme="majorHAnsi" w:cs="Times New Roman"/>
        </w:rPr>
        <w:t xml:space="preserve">, </w:t>
      </w:r>
      <w:r w:rsidRPr="00F02196">
        <w:rPr>
          <w:rFonts w:asciiTheme="majorHAnsi" w:hAnsiTheme="majorHAnsi" w:cs="Times New Roman"/>
          <w:b/>
        </w:rPr>
        <w:t>Eclipse</w:t>
      </w:r>
      <w:r w:rsidRPr="00F02196">
        <w:rPr>
          <w:rFonts w:asciiTheme="majorHAnsi" w:hAnsiTheme="majorHAnsi" w:cs="Times New Roman"/>
        </w:rPr>
        <w:t xml:space="preserve">, Flume, Zookeeper, Oozie, Oracle 11g, SQL Server 2008, </w:t>
      </w:r>
      <w:r w:rsidR="00AE7478" w:rsidRPr="00F02196">
        <w:rPr>
          <w:rFonts w:asciiTheme="majorHAnsi" w:hAnsiTheme="majorHAnsi" w:cs="Times New Roman"/>
          <w:b/>
        </w:rPr>
        <w:t>HBase</w:t>
      </w:r>
      <w:r w:rsidRPr="00F02196">
        <w:rPr>
          <w:rFonts w:asciiTheme="majorHAnsi" w:hAnsiTheme="majorHAnsi" w:cs="Times New Roman"/>
        </w:rPr>
        <w:t>, Oracle 11g / 10g,PL/SQL, SQL*PLUS, Toad 9.6, Windows NT, LINUX, UNIX Shell Scripting.</w:t>
      </w:r>
    </w:p>
    <w:p w:rsidR="00EC0FF2" w:rsidRPr="00F02196" w:rsidRDefault="00F02196" w:rsidP="00F02196">
      <w:pPr>
        <w:pStyle w:val="ListParagraph"/>
        <w:numPr>
          <w:ilvl w:val="0"/>
          <w:numId w:val="20"/>
        </w:numPr>
        <w:spacing w:before="120" w:after="0"/>
        <w:ind w:left="360"/>
        <w:jc w:val="both"/>
        <w:rPr>
          <w:rFonts w:asciiTheme="majorHAnsi" w:hAnsiTheme="majorHAnsi" w:cs="Times New Roman"/>
          <w:b/>
          <w:sz w:val="24"/>
        </w:rPr>
      </w:pPr>
      <w:r w:rsidRPr="00F02196">
        <w:rPr>
          <w:rFonts w:asciiTheme="majorHAnsi" w:hAnsiTheme="majorHAnsi" w:cs="Times New Roman"/>
          <w:b/>
          <w:sz w:val="24"/>
        </w:rPr>
        <w:t>Intuit Inc., San Diego, CA</w:t>
      </w:r>
      <w:r w:rsidRPr="00F02196">
        <w:rPr>
          <w:rFonts w:asciiTheme="majorHAnsi" w:hAnsiTheme="majorHAnsi" w:cs="Times New Roman"/>
          <w:b/>
          <w:sz w:val="24"/>
        </w:rPr>
        <w:tab/>
      </w:r>
      <w:r>
        <w:rPr>
          <w:rFonts w:asciiTheme="majorHAnsi" w:hAnsiTheme="majorHAnsi" w:cs="Times New Roman"/>
          <w:b/>
          <w:sz w:val="24"/>
        </w:rPr>
        <w:tab/>
      </w:r>
      <w:r w:rsidR="005819F2">
        <w:rPr>
          <w:rFonts w:asciiTheme="majorHAnsi" w:hAnsiTheme="majorHAnsi" w:cs="Times New Roman"/>
          <w:b/>
          <w:sz w:val="24"/>
        </w:rPr>
        <w:t>Java/Hadoop Developer</w:t>
      </w:r>
      <w:r w:rsidR="005819F2">
        <w:rPr>
          <w:rFonts w:asciiTheme="majorHAnsi" w:hAnsiTheme="majorHAnsi" w:cs="Times New Roman"/>
          <w:b/>
          <w:sz w:val="24"/>
        </w:rPr>
        <w:tab/>
        <w:t xml:space="preserve">        November</w:t>
      </w:r>
      <w:r w:rsidR="005870B2" w:rsidRPr="00F02196">
        <w:rPr>
          <w:rFonts w:asciiTheme="majorHAnsi" w:hAnsiTheme="majorHAnsi" w:cs="Times New Roman"/>
          <w:b/>
          <w:sz w:val="24"/>
        </w:rPr>
        <w:t>2010 –</w:t>
      </w:r>
      <w:r w:rsidR="00EC0FF2" w:rsidRPr="00F02196">
        <w:rPr>
          <w:rFonts w:asciiTheme="majorHAnsi" w:hAnsiTheme="majorHAnsi" w:cs="Times New Roman"/>
          <w:b/>
          <w:sz w:val="24"/>
        </w:rPr>
        <w:t xml:space="preserve"> Feb 2012</w:t>
      </w:r>
    </w:p>
    <w:p w:rsidR="00E16822" w:rsidRPr="00F02196" w:rsidRDefault="002E1199" w:rsidP="00797A57">
      <w:pPr>
        <w:spacing w:after="0"/>
        <w:jc w:val="both"/>
        <w:rPr>
          <w:rFonts w:asciiTheme="majorHAnsi" w:hAnsiTheme="majorHAnsi" w:cs="Times New Roman"/>
        </w:rPr>
      </w:pPr>
      <w:r w:rsidRPr="00F02196">
        <w:rPr>
          <w:rFonts w:asciiTheme="majorHAnsi" w:hAnsiTheme="majorHAnsi" w:cs="Times New Roman"/>
        </w:rPr>
        <w:t>Intuit Inc</w:t>
      </w:r>
      <w:r w:rsidR="00834CDB" w:rsidRPr="00F02196">
        <w:rPr>
          <w:rFonts w:asciiTheme="majorHAnsi" w:hAnsiTheme="majorHAnsi" w:cs="Times New Roman"/>
        </w:rPr>
        <w:t>.</w:t>
      </w:r>
      <w:r w:rsidRPr="00F02196">
        <w:rPr>
          <w:rFonts w:asciiTheme="majorHAnsi" w:hAnsiTheme="majorHAnsi" w:cs="Times New Roman"/>
        </w:rPr>
        <w:t>, is an American Software company that develops financial and tax preparation software and related services for small businesses, accountants and individuals</w:t>
      </w:r>
      <w:r w:rsidR="00CD7589" w:rsidRPr="00F02196">
        <w:rPr>
          <w:rFonts w:asciiTheme="majorHAnsi" w:hAnsiTheme="majorHAnsi" w:cs="Times New Roman"/>
        </w:rPr>
        <w:t xml:space="preserve"> which helps in managing their personal finances quickly and easily and able to manage the thi</w:t>
      </w:r>
      <w:r w:rsidR="00831657" w:rsidRPr="00F02196">
        <w:rPr>
          <w:rFonts w:asciiTheme="majorHAnsi" w:hAnsiTheme="majorHAnsi" w:cs="Times New Roman"/>
        </w:rPr>
        <w:t xml:space="preserve">ng as real bank. The </w:t>
      </w:r>
      <w:r w:rsidR="00CD7589" w:rsidRPr="00F02196">
        <w:rPr>
          <w:rFonts w:asciiTheme="majorHAnsi" w:hAnsiTheme="majorHAnsi" w:cs="Times New Roman"/>
          <w:b/>
        </w:rPr>
        <w:t>Mint</w:t>
      </w:r>
      <w:r w:rsidR="00EC0FF2" w:rsidRPr="00F02196">
        <w:rPr>
          <w:rFonts w:asciiTheme="majorHAnsi" w:hAnsiTheme="majorHAnsi" w:cs="Times New Roman"/>
        </w:rPr>
        <w:t>application manages</w:t>
      </w:r>
      <w:r w:rsidR="00CD7589" w:rsidRPr="00F02196">
        <w:rPr>
          <w:rFonts w:asciiTheme="majorHAnsi" w:hAnsiTheme="majorHAnsi" w:cs="Times New Roman"/>
        </w:rPr>
        <w:t xml:space="preserve"> multiple accounts of different types like checking, savings, credit cards, loans, debt accounts. The application has the facility to create own account type, like cash allowance for even small Activities. The Applicationhas the Flexibility to Setup budget limits for every category and track the difference between actual and budget values. </w:t>
      </w:r>
      <w:r w:rsidR="00CD7589" w:rsidRPr="00F02196">
        <w:rPr>
          <w:rFonts w:asciiTheme="majorHAnsi" w:hAnsiTheme="majorHAnsi" w:cs="Times New Roman"/>
          <w:b/>
        </w:rPr>
        <w:t>Intuit</w:t>
      </w:r>
      <w:r w:rsidR="00CD7589" w:rsidRPr="00F02196">
        <w:rPr>
          <w:rFonts w:asciiTheme="majorHAnsi" w:hAnsiTheme="majorHAnsi" w:cs="Times New Roman"/>
        </w:rPr>
        <w:t xml:space="preserve"> also provides </w:t>
      </w:r>
      <w:r w:rsidR="00CD7589" w:rsidRPr="00F02196">
        <w:rPr>
          <w:rFonts w:asciiTheme="majorHAnsi" w:hAnsiTheme="majorHAnsi" w:cs="Times New Roman"/>
          <w:b/>
        </w:rPr>
        <w:t xml:space="preserve">Turbo Tax, Quicken, </w:t>
      </w:r>
      <w:r w:rsidR="00EC0FF2" w:rsidRPr="00F02196">
        <w:rPr>
          <w:rFonts w:asciiTheme="majorHAnsi" w:hAnsiTheme="majorHAnsi" w:cs="Times New Roman"/>
          <w:b/>
        </w:rPr>
        <w:t>Quicken Books</w:t>
      </w:r>
      <w:r w:rsidR="00CD7589" w:rsidRPr="00F02196">
        <w:rPr>
          <w:rFonts w:asciiTheme="majorHAnsi" w:hAnsiTheme="majorHAnsi" w:cs="Times New Roman"/>
        </w:rPr>
        <w:t xml:space="preserve"> which helps</w:t>
      </w:r>
      <w:r w:rsidR="00E16822" w:rsidRPr="00F02196">
        <w:rPr>
          <w:rFonts w:asciiTheme="majorHAnsi" w:hAnsiTheme="majorHAnsi" w:cs="Times New Roman"/>
        </w:rPr>
        <w:t xml:space="preserve"> in filing</w:t>
      </w:r>
      <w:r w:rsidR="00CD7589" w:rsidRPr="00F02196">
        <w:rPr>
          <w:rFonts w:asciiTheme="majorHAnsi" w:hAnsiTheme="majorHAnsi" w:cs="Times New Roman"/>
        </w:rPr>
        <w:t xml:space="preserve"> the tax forms for individuals and small scale industries with great refunds.  This project mainly deals with </w:t>
      </w:r>
      <w:r w:rsidR="00DB6208" w:rsidRPr="00F02196">
        <w:rPr>
          <w:rFonts w:asciiTheme="majorHAnsi" w:hAnsiTheme="majorHAnsi" w:cs="Times New Roman"/>
        </w:rPr>
        <w:t xml:space="preserve">users of </w:t>
      </w:r>
      <w:r w:rsidR="00CD7589" w:rsidRPr="00F02196">
        <w:rPr>
          <w:rFonts w:asciiTheme="majorHAnsi" w:hAnsiTheme="majorHAnsi" w:cs="Times New Roman"/>
        </w:rPr>
        <w:t xml:space="preserve">Mint and Turbo Tax software applications with more than </w:t>
      </w:r>
      <w:r w:rsidR="00E16822" w:rsidRPr="00F02196">
        <w:rPr>
          <w:rFonts w:asciiTheme="majorHAnsi" w:hAnsiTheme="majorHAnsi" w:cs="Times New Roman"/>
        </w:rPr>
        <w:t xml:space="preserve">10 million users whose information is all set up in a secured way in Cloudera CDH4 cluster and also which put all these information in a secured way using </w:t>
      </w:r>
      <w:r w:rsidR="00E16822" w:rsidRPr="00F02196">
        <w:rPr>
          <w:rFonts w:asciiTheme="majorHAnsi" w:hAnsiTheme="majorHAnsi" w:cs="Times New Roman"/>
          <w:b/>
        </w:rPr>
        <w:t>Apache Sentry.</w:t>
      </w:r>
    </w:p>
    <w:p w:rsidR="00834CDB" w:rsidRPr="00F02196" w:rsidRDefault="00834CDB" w:rsidP="00797A57">
      <w:pPr>
        <w:spacing w:after="0"/>
        <w:jc w:val="both"/>
        <w:rPr>
          <w:rFonts w:asciiTheme="majorHAnsi" w:hAnsiTheme="majorHAnsi" w:cs="Times New Roman"/>
        </w:rPr>
      </w:pPr>
      <w:r w:rsidRPr="00F02196">
        <w:rPr>
          <w:rFonts w:asciiTheme="majorHAnsi" w:hAnsiTheme="majorHAnsi" w:cs="Times New Roman"/>
          <w:b/>
          <w:bCs/>
          <w:color w:val="222222"/>
          <w:u w:val="single"/>
        </w:rPr>
        <w:t>Responsibilities</w:t>
      </w:r>
      <w:r w:rsidRPr="00F02196">
        <w:rPr>
          <w:rFonts w:asciiTheme="majorHAnsi" w:hAnsiTheme="majorHAnsi" w:cs="Times New Roman"/>
          <w:color w:val="222222"/>
        </w:rPr>
        <w:t>:</w:t>
      </w:r>
    </w:p>
    <w:p w:rsidR="00834CDB" w:rsidRPr="00F02196" w:rsidRDefault="00834CDB" w:rsidP="00797A57">
      <w:pPr>
        <w:numPr>
          <w:ilvl w:val="0"/>
          <w:numId w:val="2"/>
        </w:numPr>
        <w:spacing w:after="0"/>
        <w:jc w:val="both"/>
        <w:textAlignment w:val="baseline"/>
        <w:rPr>
          <w:rFonts w:asciiTheme="majorHAnsi" w:hAnsiTheme="majorHAnsi" w:cs="Times New Roman"/>
          <w:color w:val="000000"/>
        </w:rPr>
      </w:pPr>
      <w:r w:rsidRPr="00F02196">
        <w:rPr>
          <w:rFonts w:asciiTheme="majorHAnsi" w:hAnsiTheme="majorHAnsi" w:cs="Times New Roman"/>
          <w:color w:val="000000"/>
        </w:rPr>
        <w:t xml:space="preserve">Launching and Setup of HADOOP Cluster </w:t>
      </w:r>
      <w:r w:rsidR="00D1084D" w:rsidRPr="00F02196">
        <w:rPr>
          <w:rFonts w:asciiTheme="majorHAnsi" w:hAnsiTheme="majorHAnsi" w:cs="Times New Roman"/>
        </w:rPr>
        <w:t xml:space="preserve">which ranged 40 to 60 nodes </w:t>
      </w:r>
      <w:r w:rsidR="00E16822" w:rsidRPr="00F02196">
        <w:rPr>
          <w:rFonts w:asciiTheme="majorHAnsi" w:hAnsiTheme="majorHAnsi" w:cs="Times New Roman"/>
          <w:color w:val="000000"/>
        </w:rPr>
        <w:t>on Cloudera CDH 4</w:t>
      </w:r>
      <w:r w:rsidRPr="00F02196">
        <w:rPr>
          <w:rFonts w:asciiTheme="majorHAnsi" w:hAnsiTheme="majorHAnsi" w:cs="Times New Roman"/>
          <w:color w:val="000000"/>
        </w:rPr>
        <w:t>, which includes configuring different components of HADOOP.</w:t>
      </w:r>
    </w:p>
    <w:p w:rsidR="00834CDB" w:rsidRPr="00F02196" w:rsidRDefault="00834CDB" w:rsidP="00797A57">
      <w:pPr>
        <w:numPr>
          <w:ilvl w:val="0"/>
          <w:numId w:val="2"/>
        </w:numPr>
        <w:spacing w:after="0"/>
        <w:jc w:val="both"/>
        <w:textAlignment w:val="baseline"/>
        <w:rPr>
          <w:rFonts w:asciiTheme="majorHAnsi" w:hAnsiTheme="majorHAnsi" w:cs="Times New Roman"/>
          <w:color w:val="000000"/>
        </w:rPr>
      </w:pPr>
      <w:r w:rsidRPr="00F02196">
        <w:rPr>
          <w:rFonts w:asciiTheme="majorHAnsi" w:hAnsiTheme="majorHAnsi" w:cs="Times New Roman"/>
          <w:color w:val="000000"/>
        </w:rPr>
        <w:t xml:space="preserve">Experience in Using </w:t>
      </w:r>
      <w:r w:rsidRPr="00F02196">
        <w:rPr>
          <w:rFonts w:asciiTheme="majorHAnsi" w:hAnsiTheme="majorHAnsi" w:cs="Times New Roman"/>
          <w:b/>
          <w:color w:val="000000"/>
        </w:rPr>
        <w:t>Sqoop</w:t>
      </w:r>
      <w:r w:rsidRPr="00F02196">
        <w:rPr>
          <w:rFonts w:asciiTheme="majorHAnsi" w:hAnsiTheme="majorHAnsi" w:cs="Times New Roman"/>
          <w:color w:val="000000"/>
        </w:rPr>
        <w:t xml:space="preserve"> to connect to the </w:t>
      </w:r>
      <w:r w:rsidRPr="00F02196">
        <w:rPr>
          <w:rFonts w:asciiTheme="majorHAnsi" w:hAnsiTheme="majorHAnsi" w:cs="Times New Roman"/>
          <w:b/>
          <w:color w:val="000000"/>
        </w:rPr>
        <w:t>DB2</w:t>
      </w:r>
      <w:r w:rsidRPr="00F02196">
        <w:rPr>
          <w:rFonts w:asciiTheme="majorHAnsi" w:hAnsiTheme="majorHAnsi" w:cs="Times New Roman"/>
          <w:color w:val="000000"/>
        </w:rPr>
        <w:t xml:space="preserve"> and move the pivoted data to </w:t>
      </w:r>
      <w:r w:rsidRPr="00F02196">
        <w:rPr>
          <w:rFonts w:asciiTheme="majorHAnsi" w:hAnsiTheme="majorHAnsi" w:cs="Times New Roman"/>
          <w:b/>
          <w:color w:val="000000"/>
        </w:rPr>
        <w:t>Hive</w:t>
      </w:r>
      <w:r w:rsidRPr="00F02196">
        <w:rPr>
          <w:rFonts w:asciiTheme="majorHAnsi" w:hAnsiTheme="majorHAnsi" w:cs="Times New Roman"/>
          <w:color w:val="000000"/>
        </w:rPr>
        <w:t xml:space="preserve"> tables or </w:t>
      </w:r>
      <w:r w:rsidRPr="00F02196">
        <w:rPr>
          <w:rFonts w:asciiTheme="majorHAnsi" w:hAnsiTheme="majorHAnsi" w:cs="Times New Roman"/>
          <w:b/>
          <w:color w:val="000000"/>
        </w:rPr>
        <w:t>Avro</w:t>
      </w:r>
      <w:r w:rsidRPr="00F02196">
        <w:rPr>
          <w:rFonts w:asciiTheme="majorHAnsi" w:hAnsiTheme="majorHAnsi" w:cs="Times New Roman"/>
          <w:color w:val="000000"/>
        </w:rPr>
        <w:t xml:space="preserve"> files.</w:t>
      </w:r>
    </w:p>
    <w:p w:rsidR="00834CDB" w:rsidRPr="00F02196" w:rsidRDefault="00834CDB" w:rsidP="00797A57">
      <w:pPr>
        <w:numPr>
          <w:ilvl w:val="0"/>
          <w:numId w:val="2"/>
        </w:numPr>
        <w:spacing w:after="0"/>
        <w:jc w:val="both"/>
        <w:textAlignment w:val="baseline"/>
        <w:rPr>
          <w:rFonts w:asciiTheme="majorHAnsi" w:hAnsiTheme="majorHAnsi" w:cs="Times New Roman"/>
          <w:color w:val="000000"/>
        </w:rPr>
      </w:pPr>
      <w:r w:rsidRPr="00F02196">
        <w:rPr>
          <w:rFonts w:asciiTheme="majorHAnsi" w:hAnsiTheme="majorHAnsi" w:cs="Times New Roman"/>
          <w:color w:val="000000"/>
        </w:rPr>
        <w:t>Managed the Hive database, which involves ingest and index of data.</w:t>
      </w:r>
    </w:p>
    <w:p w:rsidR="00834CDB" w:rsidRPr="00F02196" w:rsidRDefault="00834CDB" w:rsidP="00797A57">
      <w:pPr>
        <w:numPr>
          <w:ilvl w:val="0"/>
          <w:numId w:val="2"/>
        </w:numPr>
        <w:spacing w:after="0"/>
        <w:jc w:val="both"/>
        <w:textAlignment w:val="baseline"/>
        <w:rPr>
          <w:rFonts w:asciiTheme="majorHAnsi" w:hAnsiTheme="majorHAnsi" w:cs="Times New Roman"/>
          <w:color w:val="000000"/>
        </w:rPr>
      </w:pPr>
      <w:r w:rsidRPr="00F02196">
        <w:rPr>
          <w:rFonts w:asciiTheme="majorHAnsi" w:hAnsiTheme="majorHAnsi" w:cs="Times New Roman"/>
          <w:color w:val="000000"/>
        </w:rPr>
        <w:lastRenderedPageBreak/>
        <w:t>Expertise in exporting the data</w:t>
      </w:r>
      <w:r w:rsidR="00D1084D" w:rsidRPr="00F02196">
        <w:rPr>
          <w:rFonts w:asciiTheme="majorHAnsi" w:hAnsiTheme="majorHAnsi" w:cs="Times New Roman"/>
          <w:color w:val="000000"/>
        </w:rPr>
        <w:t xml:space="preserve"> from A</w:t>
      </w:r>
      <w:r w:rsidRPr="00F02196">
        <w:rPr>
          <w:rFonts w:asciiTheme="majorHAnsi" w:hAnsiTheme="majorHAnsi" w:cs="Times New Roman"/>
          <w:color w:val="000000"/>
        </w:rPr>
        <w:t xml:space="preserve">vro files and indexing the documents in sequence or </w:t>
      </w:r>
      <w:r w:rsidRPr="00F02196">
        <w:rPr>
          <w:rFonts w:asciiTheme="majorHAnsi" w:hAnsiTheme="majorHAnsi" w:cs="Times New Roman"/>
          <w:b/>
          <w:color w:val="000000"/>
        </w:rPr>
        <w:t>SerDe</w:t>
      </w:r>
      <w:r w:rsidRPr="00F02196">
        <w:rPr>
          <w:rFonts w:asciiTheme="majorHAnsi" w:hAnsiTheme="majorHAnsi" w:cs="Times New Roman"/>
          <w:color w:val="000000"/>
        </w:rPr>
        <w:t xml:space="preserve"> file format.</w:t>
      </w:r>
    </w:p>
    <w:p w:rsidR="00834CDB" w:rsidRPr="00F02196" w:rsidRDefault="00834CDB" w:rsidP="00797A57">
      <w:pPr>
        <w:numPr>
          <w:ilvl w:val="0"/>
          <w:numId w:val="2"/>
        </w:numPr>
        <w:spacing w:after="0"/>
        <w:jc w:val="both"/>
        <w:textAlignment w:val="baseline"/>
        <w:rPr>
          <w:rFonts w:asciiTheme="majorHAnsi" w:hAnsiTheme="majorHAnsi" w:cs="Times New Roman"/>
          <w:color w:val="000000"/>
        </w:rPr>
      </w:pPr>
      <w:r w:rsidRPr="00F02196">
        <w:rPr>
          <w:rFonts w:asciiTheme="majorHAnsi" w:hAnsiTheme="majorHAnsi" w:cs="Times New Roman"/>
          <w:color w:val="000000"/>
        </w:rPr>
        <w:t xml:space="preserve">Hands on experience on </w:t>
      </w:r>
      <w:r w:rsidRPr="00F02196">
        <w:rPr>
          <w:rFonts w:asciiTheme="majorHAnsi" w:hAnsiTheme="majorHAnsi" w:cs="Times New Roman"/>
          <w:b/>
          <w:color w:val="000000"/>
        </w:rPr>
        <w:t>Oozie</w:t>
      </w:r>
      <w:r w:rsidRPr="00F02196">
        <w:rPr>
          <w:rFonts w:asciiTheme="majorHAnsi" w:hAnsiTheme="majorHAnsi" w:cs="Times New Roman"/>
          <w:color w:val="000000"/>
        </w:rPr>
        <w:t xml:space="preserve"> workflow.</w:t>
      </w:r>
    </w:p>
    <w:p w:rsidR="00E16822" w:rsidRPr="00F02196" w:rsidRDefault="00E16822" w:rsidP="00797A57">
      <w:pPr>
        <w:pStyle w:val="ListParagraph"/>
        <w:numPr>
          <w:ilvl w:val="0"/>
          <w:numId w:val="2"/>
        </w:numPr>
        <w:shd w:val="clear" w:color="auto" w:fill="FFFFFF"/>
        <w:spacing w:after="0"/>
        <w:jc w:val="both"/>
        <w:rPr>
          <w:rFonts w:asciiTheme="majorHAnsi" w:eastAsia="Times New Roman" w:hAnsiTheme="majorHAnsi" w:cs="Times New Roman"/>
        </w:rPr>
      </w:pPr>
      <w:r w:rsidRPr="00F02196">
        <w:rPr>
          <w:rFonts w:asciiTheme="majorHAnsi" w:eastAsia="Times New Roman" w:hAnsiTheme="majorHAnsi" w:cs="Times New Roman"/>
        </w:rPr>
        <w:t xml:space="preserve">Responsible for Analysis, Design, Development and Integration of UI components with backend usingJ2EE technologies such as </w:t>
      </w:r>
      <w:r w:rsidRPr="00F02196">
        <w:rPr>
          <w:rFonts w:asciiTheme="majorHAnsi" w:eastAsia="Times New Roman" w:hAnsiTheme="majorHAnsi" w:cs="Times New Roman"/>
          <w:b/>
        </w:rPr>
        <w:t>Servlets, Java Beans, JSP, JDBC</w:t>
      </w:r>
      <w:r w:rsidRPr="00F02196">
        <w:rPr>
          <w:rFonts w:asciiTheme="majorHAnsi" w:eastAsia="Times New Roman" w:hAnsiTheme="majorHAnsi" w:cs="Times New Roman"/>
        </w:rPr>
        <w:t>. </w:t>
      </w:r>
    </w:p>
    <w:p w:rsidR="00E16822" w:rsidRPr="00F02196" w:rsidRDefault="00E16822" w:rsidP="00797A57">
      <w:pPr>
        <w:pStyle w:val="ListParagraph"/>
        <w:numPr>
          <w:ilvl w:val="0"/>
          <w:numId w:val="2"/>
        </w:numPr>
        <w:shd w:val="clear" w:color="auto" w:fill="FFFFFF"/>
        <w:spacing w:after="0"/>
        <w:jc w:val="both"/>
        <w:rPr>
          <w:rFonts w:asciiTheme="majorHAnsi" w:eastAsia="Times New Roman" w:hAnsiTheme="majorHAnsi" w:cs="Times New Roman"/>
        </w:rPr>
      </w:pPr>
      <w:r w:rsidRPr="00F02196">
        <w:rPr>
          <w:rFonts w:asciiTheme="majorHAnsi" w:eastAsia="Times New Roman" w:hAnsiTheme="majorHAnsi" w:cs="Times New Roman"/>
        </w:rPr>
        <w:t xml:space="preserve">Used </w:t>
      </w:r>
      <w:r w:rsidRPr="00F02196">
        <w:rPr>
          <w:rFonts w:asciiTheme="majorHAnsi" w:eastAsia="Times New Roman" w:hAnsiTheme="majorHAnsi" w:cs="Times New Roman"/>
          <w:b/>
        </w:rPr>
        <w:t>Spring Framework 3.2.2</w:t>
      </w:r>
      <w:r w:rsidRPr="00F02196">
        <w:rPr>
          <w:rFonts w:asciiTheme="majorHAnsi" w:eastAsia="Times New Roman" w:hAnsiTheme="majorHAnsi" w:cs="Times New Roman"/>
        </w:rPr>
        <w:t xml:space="preserve"> for transaction management. </w:t>
      </w:r>
    </w:p>
    <w:p w:rsidR="00E16822" w:rsidRPr="00F02196" w:rsidRDefault="00DB6208" w:rsidP="00797A57">
      <w:pPr>
        <w:pStyle w:val="ListParagraph"/>
        <w:numPr>
          <w:ilvl w:val="0"/>
          <w:numId w:val="2"/>
        </w:numPr>
        <w:shd w:val="clear" w:color="auto" w:fill="FFFFFF"/>
        <w:spacing w:after="0"/>
        <w:jc w:val="both"/>
        <w:rPr>
          <w:rFonts w:asciiTheme="majorHAnsi" w:eastAsia="Times New Roman" w:hAnsiTheme="majorHAnsi" w:cs="Times New Roman"/>
        </w:rPr>
      </w:pPr>
      <w:r w:rsidRPr="00F02196">
        <w:rPr>
          <w:rFonts w:asciiTheme="majorHAnsi" w:eastAsia="Times New Roman" w:hAnsiTheme="majorHAnsi" w:cs="Times New Roman"/>
        </w:rPr>
        <w:t xml:space="preserve">Used </w:t>
      </w:r>
      <w:r w:rsidRPr="00F02196">
        <w:rPr>
          <w:rFonts w:asciiTheme="majorHAnsi" w:eastAsia="Times New Roman" w:hAnsiTheme="majorHAnsi" w:cs="Times New Roman"/>
          <w:b/>
        </w:rPr>
        <w:t>S</w:t>
      </w:r>
      <w:r w:rsidR="00E16822" w:rsidRPr="00F02196">
        <w:rPr>
          <w:rFonts w:asciiTheme="majorHAnsi" w:eastAsia="Times New Roman" w:hAnsiTheme="majorHAnsi" w:cs="Times New Roman"/>
          <w:b/>
        </w:rPr>
        <w:t>pring</w:t>
      </w:r>
      <w:r w:rsidR="00E16822" w:rsidRPr="00F02196">
        <w:rPr>
          <w:rFonts w:asciiTheme="majorHAnsi" w:eastAsia="Times New Roman" w:hAnsiTheme="majorHAnsi" w:cs="Times New Roman"/>
        </w:rPr>
        <w:t xml:space="preserve">for Transaction management and </w:t>
      </w:r>
      <w:r w:rsidR="00E16822" w:rsidRPr="00F02196">
        <w:rPr>
          <w:rFonts w:asciiTheme="majorHAnsi" w:eastAsia="Times New Roman" w:hAnsiTheme="majorHAnsi" w:cs="Times New Roman"/>
          <w:b/>
        </w:rPr>
        <w:t>Hibernate3</w:t>
      </w:r>
      <w:r w:rsidR="00E16822" w:rsidRPr="00F02196">
        <w:rPr>
          <w:rFonts w:asciiTheme="majorHAnsi" w:eastAsia="Times New Roman" w:hAnsiTheme="majorHAnsi" w:cs="Times New Roman"/>
        </w:rPr>
        <w:t xml:space="preserve"> to persist the data into the database. </w:t>
      </w:r>
    </w:p>
    <w:p w:rsidR="00E16822" w:rsidRPr="00F02196" w:rsidRDefault="00E16822" w:rsidP="00797A57">
      <w:pPr>
        <w:pStyle w:val="ListParagraph"/>
        <w:numPr>
          <w:ilvl w:val="0"/>
          <w:numId w:val="2"/>
        </w:numPr>
        <w:shd w:val="clear" w:color="auto" w:fill="FFFFFF"/>
        <w:spacing w:after="0"/>
        <w:jc w:val="both"/>
        <w:rPr>
          <w:rFonts w:asciiTheme="majorHAnsi" w:eastAsia="Times New Roman" w:hAnsiTheme="majorHAnsi" w:cs="Times New Roman"/>
        </w:rPr>
      </w:pPr>
      <w:r w:rsidRPr="00F02196">
        <w:rPr>
          <w:rFonts w:asciiTheme="majorHAnsi" w:eastAsia="Times New Roman" w:hAnsiTheme="majorHAnsi" w:cs="Times New Roman"/>
        </w:rPr>
        <w:t xml:space="preserve">Writing JSP's for user interfaces, </w:t>
      </w:r>
      <w:r w:rsidRPr="00F02196">
        <w:rPr>
          <w:rFonts w:asciiTheme="majorHAnsi" w:eastAsia="Times New Roman" w:hAnsiTheme="majorHAnsi" w:cs="Times New Roman"/>
          <w:b/>
        </w:rPr>
        <w:t>JSP</w:t>
      </w:r>
      <w:r w:rsidRPr="00F02196">
        <w:rPr>
          <w:rFonts w:asciiTheme="majorHAnsi" w:eastAsia="Times New Roman" w:hAnsiTheme="majorHAnsi" w:cs="Times New Roman"/>
        </w:rPr>
        <w:t>'s uses Java Beans objects to produce responses.</w:t>
      </w:r>
    </w:p>
    <w:p w:rsidR="00E16822" w:rsidRPr="00F02196" w:rsidRDefault="00E16822" w:rsidP="00797A57">
      <w:pPr>
        <w:pStyle w:val="ListParagraph"/>
        <w:numPr>
          <w:ilvl w:val="0"/>
          <w:numId w:val="2"/>
        </w:numPr>
        <w:shd w:val="clear" w:color="auto" w:fill="FFFFFF"/>
        <w:spacing w:after="0"/>
        <w:jc w:val="both"/>
        <w:rPr>
          <w:rFonts w:asciiTheme="majorHAnsi" w:eastAsia="Times New Roman" w:hAnsiTheme="majorHAnsi" w:cs="Times New Roman"/>
        </w:rPr>
      </w:pPr>
      <w:r w:rsidRPr="00F02196">
        <w:rPr>
          <w:rFonts w:asciiTheme="majorHAnsi" w:eastAsia="Times New Roman" w:hAnsiTheme="majorHAnsi" w:cs="Times New Roman"/>
        </w:rPr>
        <w:t xml:space="preserve">Created controller Servlets for handling </w:t>
      </w:r>
      <w:r w:rsidRPr="00F02196">
        <w:rPr>
          <w:rFonts w:asciiTheme="majorHAnsi" w:eastAsia="Times New Roman" w:hAnsiTheme="majorHAnsi" w:cs="Times New Roman"/>
          <w:b/>
        </w:rPr>
        <w:t>HTTP</w:t>
      </w:r>
      <w:r w:rsidRPr="00F02196">
        <w:rPr>
          <w:rFonts w:asciiTheme="majorHAnsi" w:eastAsia="Times New Roman" w:hAnsiTheme="majorHAnsi" w:cs="Times New Roman"/>
        </w:rPr>
        <w:t xml:space="preserve"> requests from JSP pages.</w:t>
      </w:r>
    </w:p>
    <w:p w:rsidR="00E16822" w:rsidRPr="00F02196" w:rsidRDefault="00E16822" w:rsidP="00797A57">
      <w:pPr>
        <w:pStyle w:val="ListParagraph"/>
        <w:numPr>
          <w:ilvl w:val="0"/>
          <w:numId w:val="2"/>
        </w:numPr>
        <w:shd w:val="clear" w:color="auto" w:fill="FFFFFF"/>
        <w:spacing w:after="0"/>
        <w:jc w:val="both"/>
        <w:rPr>
          <w:rFonts w:asciiTheme="majorHAnsi" w:eastAsia="Times New Roman" w:hAnsiTheme="majorHAnsi" w:cs="Times New Roman"/>
        </w:rPr>
      </w:pPr>
      <w:r w:rsidRPr="00F02196">
        <w:rPr>
          <w:rFonts w:asciiTheme="majorHAnsi" w:eastAsia="Times New Roman" w:hAnsiTheme="majorHAnsi" w:cs="Times New Roman"/>
        </w:rPr>
        <w:t>Writing JavaScript functions for various validation purposes. Writing Java Beans to contain data objects.</w:t>
      </w:r>
    </w:p>
    <w:p w:rsidR="00E16822" w:rsidRPr="00F02196" w:rsidRDefault="00E16822" w:rsidP="00797A57">
      <w:pPr>
        <w:pStyle w:val="ListParagraph"/>
        <w:numPr>
          <w:ilvl w:val="0"/>
          <w:numId w:val="2"/>
        </w:numPr>
        <w:shd w:val="clear" w:color="auto" w:fill="FFFFFF"/>
        <w:spacing w:after="0"/>
        <w:jc w:val="both"/>
        <w:rPr>
          <w:rFonts w:asciiTheme="majorHAnsi" w:eastAsia="Times New Roman" w:hAnsiTheme="majorHAnsi" w:cs="Times New Roman"/>
        </w:rPr>
      </w:pPr>
      <w:r w:rsidRPr="00F02196">
        <w:rPr>
          <w:rFonts w:asciiTheme="majorHAnsi" w:eastAsia="Times New Roman" w:hAnsiTheme="majorHAnsi" w:cs="Times New Roman"/>
        </w:rPr>
        <w:t xml:space="preserve">Implemented the presentation layer using </w:t>
      </w:r>
      <w:r w:rsidRPr="00F02196">
        <w:rPr>
          <w:rFonts w:asciiTheme="majorHAnsi" w:eastAsia="Times New Roman" w:hAnsiTheme="majorHAnsi" w:cs="Times New Roman"/>
          <w:b/>
        </w:rPr>
        <w:t>Struts2 MVC</w:t>
      </w:r>
      <w:r w:rsidRPr="00F02196">
        <w:rPr>
          <w:rFonts w:asciiTheme="majorHAnsi" w:eastAsia="Times New Roman" w:hAnsiTheme="majorHAnsi" w:cs="Times New Roman"/>
        </w:rPr>
        <w:t xml:space="preserve"> framework.</w:t>
      </w:r>
    </w:p>
    <w:p w:rsidR="00834CDB" w:rsidRPr="00F02196" w:rsidRDefault="00834CDB" w:rsidP="00797A57">
      <w:pPr>
        <w:spacing w:after="0"/>
        <w:jc w:val="both"/>
        <w:textAlignment w:val="baseline"/>
        <w:rPr>
          <w:rFonts w:asciiTheme="majorHAnsi" w:hAnsiTheme="majorHAnsi" w:cs="Times New Roman"/>
        </w:rPr>
      </w:pPr>
      <w:r w:rsidRPr="00F02196">
        <w:rPr>
          <w:rFonts w:asciiTheme="majorHAnsi" w:hAnsiTheme="majorHAnsi" w:cs="Times New Roman"/>
          <w:b/>
          <w:color w:val="000000"/>
          <w:u w:val="single"/>
        </w:rPr>
        <w:t>Environment</w:t>
      </w:r>
      <w:r w:rsidRPr="00F02196">
        <w:rPr>
          <w:rFonts w:asciiTheme="majorHAnsi" w:hAnsiTheme="majorHAnsi"/>
          <w:b/>
          <w:u w:val="single"/>
        </w:rPr>
        <w:t>:</w:t>
      </w:r>
      <w:r w:rsidR="00875912" w:rsidRPr="00F02196">
        <w:rPr>
          <w:rFonts w:asciiTheme="majorHAnsi" w:hAnsiTheme="majorHAnsi" w:cs="Times New Roman"/>
        </w:rPr>
        <w:t xml:space="preserve"> Hive</w:t>
      </w:r>
      <w:r w:rsidR="00F96BAE" w:rsidRPr="00F02196">
        <w:rPr>
          <w:rFonts w:asciiTheme="majorHAnsi" w:hAnsiTheme="majorHAnsi" w:cs="Times New Roman"/>
        </w:rPr>
        <w:t>, Sqoop</w:t>
      </w:r>
      <w:r w:rsidRPr="00F02196">
        <w:rPr>
          <w:rFonts w:asciiTheme="majorHAnsi" w:hAnsiTheme="majorHAnsi" w:cs="Times New Roman"/>
        </w:rPr>
        <w:t>, Oozie, HDFS, Ma</w:t>
      </w:r>
      <w:r w:rsidR="00F96BAE" w:rsidRPr="00F02196">
        <w:rPr>
          <w:rFonts w:asciiTheme="majorHAnsi" w:hAnsiTheme="majorHAnsi" w:cs="Times New Roman"/>
        </w:rPr>
        <w:t>pReduce</w:t>
      </w:r>
      <w:r w:rsidR="00CD7589" w:rsidRPr="00F02196">
        <w:rPr>
          <w:rFonts w:asciiTheme="majorHAnsi" w:hAnsiTheme="majorHAnsi" w:cs="Times New Roman"/>
        </w:rPr>
        <w:t xml:space="preserve">, </w:t>
      </w:r>
      <w:r w:rsidR="00EC0FF2" w:rsidRPr="00F02196">
        <w:rPr>
          <w:rFonts w:asciiTheme="majorHAnsi" w:hAnsiTheme="majorHAnsi" w:cs="Times New Roman"/>
        </w:rPr>
        <w:t>Bit bucket</w:t>
      </w:r>
      <w:r w:rsidR="00CD7589" w:rsidRPr="00F02196">
        <w:rPr>
          <w:rFonts w:asciiTheme="majorHAnsi" w:hAnsiTheme="majorHAnsi" w:cs="Times New Roman"/>
        </w:rPr>
        <w:t>, Maven, J2EE</w:t>
      </w:r>
      <w:r w:rsidR="00875912" w:rsidRPr="00F02196">
        <w:rPr>
          <w:rFonts w:asciiTheme="majorHAnsi" w:hAnsiTheme="majorHAnsi" w:cs="Times New Roman"/>
        </w:rPr>
        <w:t>, Struts, Spring, Unix, SQL,</w:t>
      </w:r>
    </w:p>
    <w:p w:rsidR="00145665" w:rsidRPr="00F02196" w:rsidRDefault="00875912" w:rsidP="00797A57">
      <w:pPr>
        <w:spacing w:after="0"/>
        <w:jc w:val="both"/>
        <w:textAlignment w:val="baseline"/>
        <w:rPr>
          <w:rFonts w:asciiTheme="majorHAnsi" w:hAnsiTheme="majorHAnsi" w:cs="Times New Roman"/>
        </w:rPr>
      </w:pPr>
      <w:r w:rsidRPr="00F02196">
        <w:rPr>
          <w:rFonts w:asciiTheme="majorHAnsi" w:hAnsiTheme="majorHAnsi" w:cs="Times New Roman"/>
        </w:rPr>
        <w:t>JSP, Servlets, JDBC, Hibernate, Java Beans.</w:t>
      </w:r>
    </w:p>
    <w:p w:rsidR="00EC438F" w:rsidRPr="00F02196" w:rsidRDefault="00EC438F" w:rsidP="00F02196">
      <w:pPr>
        <w:pStyle w:val="ListParagraph"/>
        <w:numPr>
          <w:ilvl w:val="0"/>
          <w:numId w:val="20"/>
        </w:numPr>
        <w:spacing w:before="120" w:after="0"/>
        <w:ind w:left="360"/>
        <w:jc w:val="both"/>
        <w:rPr>
          <w:rFonts w:asciiTheme="majorHAnsi" w:hAnsiTheme="majorHAnsi" w:cs="Times New Roman"/>
          <w:b/>
          <w:sz w:val="24"/>
        </w:rPr>
      </w:pPr>
      <w:r w:rsidRPr="00F02196">
        <w:rPr>
          <w:rFonts w:asciiTheme="majorHAnsi" w:hAnsiTheme="majorHAnsi" w:cs="Times New Roman"/>
          <w:b/>
          <w:sz w:val="24"/>
        </w:rPr>
        <w:t>Infosys, Bangalore</w:t>
      </w:r>
      <w:r w:rsidR="00EC0FF2" w:rsidRPr="00F02196">
        <w:rPr>
          <w:rFonts w:asciiTheme="majorHAnsi" w:hAnsiTheme="majorHAnsi" w:cs="Times New Roman"/>
          <w:b/>
          <w:sz w:val="24"/>
        </w:rPr>
        <w:t>, India</w:t>
      </w:r>
      <w:r w:rsidR="00EC0FF2" w:rsidRPr="00F02196">
        <w:rPr>
          <w:rFonts w:asciiTheme="majorHAnsi" w:hAnsiTheme="majorHAnsi" w:cs="Times New Roman"/>
          <w:b/>
          <w:sz w:val="24"/>
        </w:rPr>
        <w:tab/>
      </w:r>
      <w:r w:rsidR="00F02196" w:rsidRPr="00F02196">
        <w:rPr>
          <w:rFonts w:asciiTheme="majorHAnsi" w:hAnsiTheme="majorHAnsi" w:cs="Times New Roman"/>
          <w:b/>
          <w:sz w:val="24"/>
        </w:rPr>
        <w:tab/>
      </w:r>
      <w:r w:rsidR="0054626B" w:rsidRPr="00F02196">
        <w:rPr>
          <w:rFonts w:asciiTheme="majorHAnsi" w:hAnsiTheme="majorHAnsi" w:cs="Times New Roman"/>
          <w:b/>
          <w:sz w:val="24"/>
        </w:rPr>
        <w:t>Sr. Java</w:t>
      </w:r>
      <w:r w:rsidR="00C65B09" w:rsidRPr="00F02196">
        <w:rPr>
          <w:rFonts w:asciiTheme="majorHAnsi" w:hAnsiTheme="majorHAnsi" w:cs="Times New Roman"/>
          <w:b/>
          <w:sz w:val="24"/>
        </w:rPr>
        <w:t xml:space="preserve"> Developer</w:t>
      </w:r>
      <w:r w:rsidR="000D7F07" w:rsidRPr="00F02196">
        <w:rPr>
          <w:rFonts w:asciiTheme="majorHAnsi" w:hAnsiTheme="majorHAnsi" w:cs="Times New Roman"/>
          <w:b/>
          <w:sz w:val="24"/>
        </w:rPr>
        <w:t>March 2009</w:t>
      </w:r>
      <w:r w:rsidR="00797A57" w:rsidRPr="00F02196">
        <w:rPr>
          <w:rFonts w:asciiTheme="majorHAnsi" w:hAnsiTheme="majorHAnsi" w:cs="Times New Roman"/>
          <w:b/>
          <w:sz w:val="24"/>
        </w:rPr>
        <w:t>- October</w:t>
      </w:r>
      <w:r w:rsidR="000D7F07" w:rsidRPr="00F02196">
        <w:rPr>
          <w:rFonts w:asciiTheme="majorHAnsi" w:hAnsiTheme="majorHAnsi" w:cs="Times New Roman"/>
          <w:b/>
          <w:sz w:val="24"/>
        </w:rPr>
        <w:t xml:space="preserve"> 2010 </w:t>
      </w:r>
    </w:p>
    <w:p w:rsidR="000D7F07" w:rsidRPr="00F02196" w:rsidRDefault="000D7F07" w:rsidP="00797A57">
      <w:pPr>
        <w:spacing w:after="0"/>
        <w:jc w:val="both"/>
        <w:rPr>
          <w:rFonts w:asciiTheme="majorHAnsi" w:eastAsia="SimSun" w:hAnsiTheme="majorHAnsi" w:cs="Times New Roman"/>
          <w:lang w:eastAsia="ar-SA"/>
        </w:rPr>
      </w:pPr>
      <w:r w:rsidRPr="00F02196">
        <w:rPr>
          <w:rFonts w:asciiTheme="majorHAnsi" w:eastAsia="SimSun" w:hAnsiTheme="majorHAnsi" w:cs="Times New Roman"/>
          <w:lang w:eastAsia="ar-SA"/>
        </w:rPr>
        <w:t>This project intended at building a web based Billing and Customer Care System. Customers can work with subsystems, such as Registration, current policy information, getting a quote, make changes to his existing policy, apply for a new policy, make payment, checking for claims status, place a claim and others.</w:t>
      </w:r>
    </w:p>
    <w:p w:rsidR="00602B1B" w:rsidRPr="00F02196" w:rsidRDefault="00602B1B" w:rsidP="00797A57">
      <w:pPr>
        <w:spacing w:after="0"/>
        <w:jc w:val="both"/>
        <w:rPr>
          <w:rFonts w:asciiTheme="majorHAnsi" w:eastAsia="SimSun" w:hAnsiTheme="majorHAnsi" w:cs="Times New Roman"/>
          <w:lang w:eastAsia="ar-SA"/>
        </w:rPr>
      </w:pPr>
      <w:r w:rsidRPr="00F02196">
        <w:rPr>
          <w:rFonts w:asciiTheme="majorHAnsi" w:hAnsiTheme="majorHAnsi" w:cs="Times New Roman"/>
          <w:b/>
          <w:u w:val="single"/>
        </w:rPr>
        <w:t xml:space="preserve">Responsibilities:   </w:t>
      </w:r>
    </w:p>
    <w:p w:rsidR="00602B1B" w:rsidRPr="00F02196" w:rsidRDefault="00602B1B" w:rsidP="00797A57">
      <w:pPr>
        <w:pStyle w:val="ListParagraph"/>
        <w:numPr>
          <w:ilvl w:val="0"/>
          <w:numId w:val="5"/>
        </w:numPr>
        <w:tabs>
          <w:tab w:val="left" w:pos="8820"/>
          <w:tab w:val="right" w:pos="9900"/>
        </w:tabs>
        <w:spacing w:after="0"/>
        <w:jc w:val="both"/>
        <w:rPr>
          <w:rFonts w:asciiTheme="majorHAnsi" w:hAnsiTheme="majorHAnsi" w:cs="Times New Roman"/>
        </w:rPr>
      </w:pPr>
      <w:r w:rsidRPr="00F02196">
        <w:rPr>
          <w:rFonts w:asciiTheme="majorHAnsi" w:hAnsiTheme="majorHAnsi" w:cs="Times New Roman"/>
        </w:rPr>
        <w:t xml:space="preserve">Developed all the User Interfaces using </w:t>
      </w:r>
      <w:r w:rsidRPr="00F02196">
        <w:rPr>
          <w:rFonts w:asciiTheme="majorHAnsi" w:hAnsiTheme="majorHAnsi" w:cs="Times New Roman"/>
          <w:b/>
        </w:rPr>
        <w:t>JSP</w:t>
      </w:r>
      <w:r w:rsidRPr="00F02196">
        <w:rPr>
          <w:rFonts w:asciiTheme="majorHAnsi" w:hAnsiTheme="majorHAnsi" w:cs="Times New Roman"/>
        </w:rPr>
        <w:t xml:space="preserve"> and </w:t>
      </w:r>
      <w:r w:rsidRPr="00F02196">
        <w:rPr>
          <w:rFonts w:asciiTheme="majorHAnsi" w:hAnsiTheme="majorHAnsi" w:cs="Times New Roman"/>
          <w:b/>
        </w:rPr>
        <w:t>Struts</w:t>
      </w:r>
      <w:r w:rsidRPr="00F02196">
        <w:rPr>
          <w:rFonts w:asciiTheme="majorHAnsi" w:hAnsiTheme="majorHAnsi" w:cs="Times New Roman"/>
        </w:rPr>
        <w:t xml:space="preserve"> framework.</w:t>
      </w:r>
    </w:p>
    <w:p w:rsidR="00602B1B" w:rsidRPr="00F02196" w:rsidRDefault="00602B1B" w:rsidP="00797A57">
      <w:pPr>
        <w:pStyle w:val="ListParagraph"/>
        <w:numPr>
          <w:ilvl w:val="0"/>
          <w:numId w:val="5"/>
        </w:numPr>
        <w:tabs>
          <w:tab w:val="left" w:pos="8820"/>
          <w:tab w:val="right" w:pos="9900"/>
        </w:tabs>
        <w:spacing w:after="0"/>
        <w:jc w:val="both"/>
        <w:rPr>
          <w:rFonts w:asciiTheme="majorHAnsi" w:hAnsiTheme="majorHAnsi" w:cs="Times New Roman"/>
        </w:rPr>
      </w:pPr>
      <w:r w:rsidRPr="00F02196">
        <w:rPr>
          <w:rFonts w:asciiTheme="majorHAnsi" w:hAnsiTheme="majorHAnsi" w:cs="Times New Roman"/>
        </w:rPr>
        <w:t>Writing Client Side validations using JavaScript.</w:t>
      </w:r>
    </w:p>
    <w:p w:rsidR="00602B1B" w:rsidRPr="00F02196" w:rsidRDefault="00602B1B" w:rsidP="00797A57">
      <w:pPr>
        <w:pStyle w:val="ListParagraph"/>
        <w:numPr>
          <w:ilvl w:val="0"/>
          <w:numId w:val="5"/>
        </w:numPr>
        <w:tabs>
          <w:tab w:val="left" w:pos="8820"/>
          <w:tab w:val="right" w:pos="9900"/>
        </w:tabs>
        <w:spacing w:after="0"/>
        <w:jc w:val="both"/>
        <w:rPr>
          <w:rFonts w:asciiTheme="majorHAnsi" w:hAnsiTheme="majorHAnsi" w:cs="Times New Roman"/>
        </w:rPr>
      </w:pPr>
      <w:r w:rsidRPr="00F02196">
        <w:rPr>
          <w:rFonts w:asciiTheme="majorHAnsi" w:hAnsiTheme="majorHAnsi" w:cs="Times New Roman"/>
        </w:rPr>
        <w:t>Extensively used JQuery for developing interactive web pages.</w:t>
      </w:r>
    </w:p>
    <w:p w:rsidR="00602B1B" w:rsidRPr="00F02196" w:rsidRDefault="00602B1B" w:rsidP="00797A57">
      <w:pPr>
        <w:pStyle w:val="ListParagraph"/>
        <w:numPr>
          <w:ilvl w:val="0"/>
          <w:numId w:val="5"/>
        </w:numPr>
        <w:tabs>
          <w:tab w:val="left" w:pos="8820"/>
          <w:tab w:val="right" w:pos="9900"/>
        </w:tabs>
        <w:spacing w:after="0"/>
        <w:jc w:val="both"/>
        <w:rPr>
          <w:rFonts w:asciiTheme="majorHAnsi" w:hAnsiTheme="majorHAnsi" w:cs="Times New Roman"/>
        </w:rPr>
      </w:pPr>
      <w:r w:rsidRPr="00F02196">
        <w:rPr>
          <w:rFonts w:asciiTheme="majorHAnsi" w:hAnsiTheme="majorHAnsi" w:cs="Times New Roman"/>
        </w:rPr>
        <w:t>Developed the DAO</w:t>
      </w:r>
      <w:r w:rsidR="00AE7478" w:rsidRPr="00F02196">
        <w:rPr>
          <w:rFonts w:asciiTheme="majorHAnsi" w:hAnsiTheme="majorHAnsi" w:cs="Times New Roman"/>
        </w:rPr>
        <w:t xml:space="preserve"> layer using </w:t>
      </w:r>
      <w:r w:rsidR="00A5550A" w:rsidRPr="00F02196">
        <w:rPr>
          <w:rFonts w:asciiTheme="majorHAnsi" w:hAnsiTheme="majorHAnsi" w:cs="Times New Roman"/>
          <w:b/>
        </w:rPr>
        <w:t>H</w:t>
      </w:r>
      <w:r w:rsidRPr="00F02196">
        <w:rPr>
          <w:rFonts w:asciiTheme="majorHAnsi" w:hAnsiTheme="majorHAnsi" w:cs="Times New Roman"/>
          <w:b/>
        </w:rPr>
        <w:t>ibernate</w:t>
      </w:r>
      <w:r w:rsidRPr="00F02196">
        <w:rPr>
          <w:rFonts w:asciiTheme="majorHAnsi" w:hAnsiTheme="majorHAnsi" w:cs="Times New Roman"/>
        </w:rPr>
        <w:t xml:space="preserve"> and for real time performance used the caching system for hibernate.</w:t>
      </w:r>
    </w:p>
    <w:p w:rsidR="00602B1B" w:rsidRPr="00F02196" w:rsidRDefault="00602B1B" w:rsidP="00797A57">
      <w:pPr>
        <w:pStyle w:val="ListParagraph"/>
        <w:numPr>
          <w:ilvl w:val="0"/>
          <w:numId w:val="5"/>
        </w:numPr>
        <w:tabs>
          <w:tab w:val="left" w:pos="8820"/>
          <w:tab w:val="right" w:pos="9900"/>
        </w:tabs>
        <w:spacing w:after="0"/>
        <w:jc w:val="both"/>
        <w:rPr>
          <w:rFonts w:asciiTheme="majorHAnsi" w:hAnsiTheme="majorHAnsi" w:cs="Times New Roman"/>
        </w:rPr>
      </w:pPr>
      <w:r w:rsidRPr="00F02196">
        <w:rPr>
          <w:rFonts w:asciiTheme="majorHAnsi" w:hAnsiTheme="majorHAnsi" w:cs="Times New Roman"/>
        </w:rPr>
        <w:t>Experience in developing web services for production systems using SOAP and WSDL.</w:t>
      </w:r>
    </w:p>
    <w:p w:rsidR="00602B1B" w:rsidRPr="00F02196" w:rsidRDefault="00602B1B" w:rsidP="00797A57">
      <w:pPr>
        <w:pStyle w:val="ListParagraph"/>
        <w:numPr>
          <w:ilvl w:val="0"/>
          <w:numId w:val="5"/>
        </w:numPr>
        <w:tabs>
          <w:tab w:val="left" w:pos="8820"/>
          <w:tab w:val="right" w:pos="9900"/>
        </w:tabs>
        <w:spacing w:after="0"/>
        <w:jc w:val="both"/>
        <w:rPr>
          <w:rFonts w:asciiTheme="majorHAnsi" w:hAnsiTheme="majorHAnsi" w:cs="Times New Roman"/>
        </w:rPr>
      </w:pPr>
      <w:r w:rsidRPr="00F02196">
        <w:rPr>
          <w:rFonts w:asciiTheme="majorHAnsi" w:hAnsiTheme="majorHAnsi" w:cs="Times New Roman"/>
        </w:rPr>
        <w:t>Developed the user interface presentation screens using HTML, XML, and CSS.</w:t>
      </w:r>
    </w:p>
    <w:p w:rsidR="00602B1B" w:rsidRPr="00F02196" w:rsidRDefault="00602B1B" w:rsidP="00797A57">
      <w:pPr>
        <w:pStyle w:val="ListParagraph"/>
        <w:numPr>
          <w:ilvl w:val="0"/>
          <w:numId w:val="5"/>
        </w:numPr>
        <w:tabs>
          <w:tab w:val="left" w:pos="8820"/>
          <w:tab w:val="right" w:pos="9900"/>
        </w:tabs>
        <w:spacing w:after="0"/>
        <w:jc w:val="both"/>
        <w:rPr>
          <w:rFonts w:asciiTheme="majorHAnsi" w:hAnsiTheme="majorHAnsi" w:cs="Times New Roman"/>
        </w:rPr>
      </w:pPr>
      <w:r w:rsidRPr="00F02196">
        <w:rPr>
          <w:rFonts w:asciiTheme="majorHAnsi" w:hAnsiTheme="majorHAnsi" w:cs="Times New Roman"/>
        </w:rPr>
        <w:t xml:space="preserve">Experience in working with </w:t>
      </w:r>
      <w:r w:rsidR="00EC0FF2" w:rsidRPr="00F02196">
        <w:rPr>
          <w:rFonts w:asciiTheme="majorHAnsi" w:hAnsiTheme="majorHAnsi" w:cs="Times New Roman"/>
          <w:b/>
        </w:rPr>
        <w:t>spring</w:t>
      </w:r>
      <w:r w:rsidRPr="00F02196">
        <w:rPr>
          <w:rFonts w:asciiTheme="majorHAnsi" w:hAnsiTheme="majorHAnsi" w:cs="Times New Roman"/>
        </w:rPr>
        <w:t xml:space="preserve"> using </w:t>
      </w:r>
      <w:r w:rsidRPr="00F02196">
        <w:rPr>
          <w:rFonts w:asciiTheme="majorHAnsi" w:hAnsiTheme="majorHAnsi" w:cs="Times New Roman"/>
          <w:b/>
        </w:rPr>
        <w:t>AOP</w:t>
      </w:r>
      <w:r w:rsidRPr="00F02196">
        <w:rPr>
          <w:rFonts w:asciiTheme="majorHAnsi" w:hAnsiTheme="majorHAnsi" w:cs="Times New Roman"/>
        </w:rPr>
        <w:t xml:space="preserve">, </w:t>
      </w:r>
      <w:r w:rsidRPr="00F02196">
        <w:rPr>
          <w:rFonts w:asciiTheme="majorHAnsi" w:hAnsiTheme="majorHAnsi" w:cs="Times New Roman"/>
          <w:b/>
        </w:rPr>
        <w:t>IOC</w:t>
      </w:r>
      <w:r w:rsidRPr="00F02196">
        <w:rPr>
          <w:rFonts w:asciiTheme="majorHAnsi" w:hAnsiTheme="majorHAnsi" w:cs="Times New Roman"/>
        </w:rPr>
        <w:t xml:space="preserve"> and </w:t>
      </w:r>
      <w:r w:rsidRPr="00F02196">
        <w:rPr>
          <w:rFonts w:asciiTheme="majorHAnsi" w:hAnsiTheme="majorHAnsi" w:cs="Times New Roman"/>
          <w:b/>
        </w:rPr>
        <w:t>JDBC</w:t>
      </w:r>
      <w:r w:rsidRPr="00F02196">
        <w:rPr>
          <w:rFonts w:asciiTheme="majorHAnsi" w:hAnsiTheme="majorHAnsi" w:cs="Times New Roman"/>
        </w:rPr>
        <w:t xml:space="preserve"> template.</w:t>
      </w:r>
    </w:p>
    <w:p w:rsidR="00602B1B" w:rsidRPr="00F02196" w:rsidRDefault="00602B1B" w:rsidP="00797A57">
      <w:pPr>
        <w:pStyle w:val="ListParagraph"/>
        <w:numPr>
          <w:ilvl w:val="0"/>
          <w:numId w:val="5"/>
        </w:numPr>
        <w:tabs>
          <w:tab w:val="left" w:pos="8820"/>
          <w:tab w:val="right" w:pos="9900"/>
        </w:tabs>
        <w:spacing w:after="0"/>
        <w:jc w:val="both"/>
        <w:rPr>
          <w:rFonts w:asciiTheme="majorHAnsi" w:hAnsiTheme="majorHAnsi" w:cs="Times New Roman"/>
        </w:rPr>
      </w:pPr>
      <w:r w:rsidRPr="00F02196">
        <w:rPr>
          <w:rFonts w:asciiTheme="majorHAnsi" w:hAnsiTheme="majorHAnsi" w:cs="Times New Roman"/>
        </w:rPr>
        <w:t xml:space="preserve">Developed the Shell scripts to trigger the Java </w:t>
      </w:r>
      <w:r w:rsidRPr="00F02196">
        <w:rPr>
          <w:rFonts w:asciiTheme="majorHAnsi" w:hAnsiTheme="majorHAnsi" w:cs="Times New Roman"/>
          <w:b/>
        </w:rPr>
        <w:t>Batch</w:t>
      </w:r>
      <w:r w:rsidRPr="00F02196">
        <w:rPr>
          <w:rFonts w:asciiTheme="majorHAnsi" w:hAnsiTheme="majorHAnsi" w:cs="Times New Roman"/>
        </w:rPr>
        <w:t xml:space="preserve"> job, Sending summary email for the batch job status and processing summary.</w:t>
      </w:r>
    </w:p>
    <w:p w:rsidR="00602B1B" w:rsidRPr="00F02196" w:rsidRDefault="00602B1B" w:rsidP="00797A57">
      <w:pPr>
        <w:pStyle w:val="ListParagraph"/>
        <w:numPr>
          <w:ilvl w:val="0"/>
          <w:numId w:val="5"/>
        </w:numPr>
        <w:tabs>
          <w:tab w:val="left" w:pos="8820"/>
          <w:tab w:val="right" w:pos="9900"/>
        </w:tabs>
        <w:spacing w:after="0"/>
        <w:jc w:val="both"/>
        <w:rPr>
          <w:rFonts w:asciiTheme="majorHAnsi" w:hAnsiTheme="majorHAnsi" w:cs="Times New Roman"/>
        </w:rPr>
      </w:pPr>
      <w:r w:rsidRPr="00F02196">
        <w:rPr>
          <w:rFonts w:asciiTheme="majorHAnsi" w:hAnsiTheme="majorHAnsi" w:cs="Times New Roman"/>
        </w:rPr>
        <w:t>Co-ordinate with the QA lead for development of test plan, test cases, test code and actual testing responsible for defects allocation and those defects are resolved.</w:t>
      </w:r>
    </w:p>
    <w:p w:rsidR="00602B1B" w:rsidRPr="00F02196" w:rsidRDefault="00602B1B" w:rsidP="00797A57">
      <w:pPr>
        <w:pStyle w:val="ListParagraph"/>
        <w:numPr>
          <w:ilvl w:val="0"/>
          <w:numId w:val="5"/>
        </w:numPr>
        <w:tabs>
          <w:tab w:val="left" w:pos="8820"/>
          <w:tab w:val="right" w:pos="9900"/>
        </w:tabs>
        <w:spacing w:after="0"/>
        <w:jc w:val="both"/>
        <w:rPr>
          <w:rFonts w:asciiTheme="majorHAnsi" w:hAnsiTheme="majorHAnsi" w:cs="Times New Roman"/>
        </w:rPr>
      </w:pPr>
      <w:r w:rsidRPr="00F02196">
        <w:rPr>
          <w:rFonts w:asciiTheme="majorHAnsi" w:hAnsiTheme="majorHAnsi" w:cs="Times New Roman"/>
        </w:rPr>
        <w:t>Involved in testing and deployment of the application on Web logic Application Server during integration and QA testing phase.</w:t>
      </w:r>
    </w:p>
    <w:p w:rsidR="00602B1B" w:rsidRPr="00F02196" w:rsidRDefault="00602B1B" w:rsidP="00797A57">
      <w:pPr>
        <w:pStyle w:val="ListParagraph"/>
        <w:numPr>
          <w:ilvl w:val="0"/>
          <w:numId w:val="5"/>
        </w:numPr>
        <w:tabs>
          <w:tab w:val="left" w:pos="8820"/>
          <w:tab w:val="right" w:pos="9900"/>
        </w:tabs>
        <w:spacing w:after="0"/>
        <w:jc w:val="both"/>
        <w:rPr>
          <w:rFonts w:asciiTheme="majorHAnsi" w:hAnsiTheme="majorHAnsi" w:cs="Times New Roman"/>
        </w:rPr>
      </w:pPr>
      <w:r w:rsidRPr="00F02196">
        <w:rPr>
          <w:rFonts w:asciiTheme="majorHAnsi" w:hAnsiTheme="majorHAnsi" w:cs="Times New Roman"/>
        </w:rPr>
        <w:t xml:space="preserve">Maintained the existing code base developed in the </w:t>
      </w:r>
      <w:r w:rsidRPr="00F02196">
        <w:rPr>
          <w:rFonts w:asciiTheme="majorHAnsi" w:hAnsiTheme="majorHAnsi" w:cs="Times New Roman"/>
          <w:b/>
        </w:rPr>
        <w:t>Struts</w:t>
      </w:r>
      <w:r w:rsidRPr="00F02196">
        <w:rPr>
          <w:rFonts w:asciiTheme="majorHAnsi" w:hAnsiTheme="majorHAnsi" w:cs="Times New Roman"/>
        </w:rPr>
        <w:t xml:space="preserve">, </w:t>
      </w:r>
      <w:r w:rsidRPr="00F02196">
        <w:rPr>
          <w:rFonts w:asciiTheme="majorHAnsi" w:hAnsiTheme="majorHAnsi" w:cs="Times New Roman"/>
          <w:b/>
        </w:rPr>
        <w:t>spring</w:t>
      </w:r>
      <w:r w:rsidRPr="00F02196">
        <w:rPr>
          <w:rFonts w:asciiTheme="majorHAnsi" w:hAnsiTheme="majorHAnsi" w:cs="Times New Roman"/>
        </w:rPr>
        <w:t xml:space="preserve"> and </w:t>
      </w:r>
      <w:r w:rsidRPr="00F02196">
        <w:rPr>
          <w:rFonts w:asciiTheme="majorHAnsi" w:hAnsiTheme="majorHAnsi" w:cs="Times New Roman"/>
          <w:b/>
        </w:rPr>
        <w:t>Hibernate</w:t>
      </w:r>
      <w:r w:rsidRPr="00F02196">
        <w:rPr>
          <w:rFonts w:asciiTheme="majorHAnsi" w:hAnsiTheme="majorHAnsi" w:cs="Times New Roman"/>
        </w:rPr>
        <w:t xml:space="preserve"> framework by incorporating new features and doing bug fixes.</w:t>
      </w:r>
    </w:p>
    <w:p w:rsidR="00602B1B" w:rsidRPr="00F02196" w:rsidRDefault="00602B1B" w:rsidP="00797A57">
      <w:pPr>
        <w:pStyle w:val="ListParagraph"/>
        <w:numPr>
          <w:ilvl w:val="0"/>
          <w:numId w:val="5"/>
        </w:numPr>
        <w:tabs>
          <w:tab w:val="left" w:pos="8820"/>
          <w:tab w:val="right" w:pos="9900"/>
        </w:tabs>
        <w:spacing w:after="0"/>
        <w:jc w:val="both"/>
        <w:rPr>
          <w:rFonts w:asciiTheme="majorHAnsi" w:hAnsiTheme="majorHAnsi" w:cs="Times New Roman"/>
        </w:rPr>
      </w:pPr>
      <w:r w:rsidRPr="00F02196">
        <w:rPr>
          <w:rFonts w:asciiTheme="majorHAnsi" w:hAnsiTheme="majorHAnsi" w:cs="Times New Roman"/>
        </w:rPr>
        <w:t>Used ANT tool to build and deploy applications.</w:t>
      </w:r>
    </w:p>
    <w:p w:rsidR="00602B1B" w:rsidRPr="00F02196" w:rsidRDefault="00602B1B" w:rsidP="00797A57">
      <w:pPr>
        <w:pStyle w:val="ListParagraph"/>
        <w:numPr>
          <w:ilvl w:val="0"/>
          <w:numId w:val="5"/>
        </w:numPr>
        <w:tabs>
          <w:tab w:val="left" w:pos="8820"/>
          <w:tab w:val="right" w:pos="9900"/>
        </w:tabs>
        <w:spacing w:after="0"/>
        <w:jc w:val="both"/>
        <w:rPr>
          <w:rFonts w:asciiTheme="majorHAnsi" w:hAnsiTheme="majorHAnsi" w:cs="Times New Roman"/>
        </w:rPr>
      </w:pPr>
      <w:r w:rsidRPr="00F02196">
        <w:rPr>
          <w:rFonts w:asciiTheme="majorHAnsi" w:hAnsiTheme="majorHAnsi" w:cs="Times New Roman"/>
        </w:rPr>
        <w:t>Involved in configuring web.xml and struts.xml for workflow.</w:t>
      </w:r>
    </w:p>
    <w:p w:rsidR="00602B1B" w:rsidRPr="00F02196" w:rsidRDefault="00602B1B" w:rsidP="00797A57">
      <w:pPr>
        <w:pStyle w:val="ListParagraph"/>
        <w:numPr>
          <w:ilvl w:val="0"/>
          <w:numId w:val="5"/>
        </w:numPr>
        <w:tabs>
          <w:tab w:val="left" w:pos="8820"/>
          <w:tab w:val="right" w:pos="9900"/>
        </w:tabs>
        <w:spacing w:after="0"/>
        <w:jc w:val="both"/>
        <w:rPr>
          <w:rFonts w:asciiTheme="majorHAnsi" w:hAnsiTheme="majorHAnsi" w:cs="Times New Roman"/>
        </w:rPr>
      </w:pPr>
      <w:r w:rsidRPr="00F02196">
        <w:rPr>
          <w:rFonts w:asciiTheme="majorHAnsi" w:hAnsiTheme="majorHAnsi" w:cs="Times New Roman"/>
        </w:rPr>
        <w:t>Wrote SQL queries and created DDL scripts for interacting with the Oracle database.</w:t>
      </w:r>
    </w:p>
    <w:p w:rsidR="00602B1B" w:rsidRPr="00F02196" w:rsidRDefault="00602B1B" w:rsidP="00797A57">
      <w:pPr>
        <w:pStyle w:val="ListParagraph"/>
        <w:numPr>
          <w:ilvl w:val="0"/>
          <w:numId w:val="5"/>
        </w:numPr>
        <w:tabs>
          <w:tab w:val="left" w:pos="8820"/>
          <w:tab w:val="right" w:pos="9900"/>
        </w:tabs>
        <w:spacing w:after="0"/>
        <w:jc w:val="both"/>
        <w:rPr>
          <w:rFonts w:asciiTheme="majorHAnsi" w:hAnsiTheme="majorHAnsi" w:cs="Times New Roman"/>
        </w:rPr>
      </w:pPr>
      <w:r w:rsidRPr="00F02196">
        <w:rPr>
          <w:rFonts w:asciiTheme="majorHAnsi" w:hAnsiTheme="majorHAnsi" w:cs="Times New Roman"/>
        </w:rPr>
        <w:t>Was part of solving the</w:t>
      </w:r>
      <w:r w:rsidR="00145665" w:rsidRPr="00F02196">
        <w:rPr>
          <w:rFonts w:asciiTheme="majorHAnsi" w:hAnsiTheme="majorHAnsi" w:cs="Times New Roman"/>
        </w:rPr>
        <w:t xml:space="preserve"> issues that came in production.</w:t>
      </w:r>
    </w:p>
    <w:p w:rsidR="00602B1B" w:rsidRPr="00F02196" w:rsidRDefault="00602B1B" w:rsidP="00797A57">
      <w:pPr>
        <w:pStyle w:val="ListParagraph"/>
        <w:numPr>
          <w:ilvl w:val="0"/>
          <w:numId w:val="5"/>
        </w:numPr>
        <w:tabs>
          <w:tab w:val="left" w:pos="8820"/>
          <w:tab w:val="right" w:pos="9900"/>
        </w:tabs>
        <w:spacing w:after="0"/>
        <w:jc w:val="both"/>
        <w:rPr>
          <w:rFonts w:asciiTheme="majorHAnsi" w:hAnsiTheme="majorHAnsi" w:cs="Times New Roman"/>
        </w:rPr>
      </w:pPr>
      <w:r w:rsidRPr="00F02196">
        <w:rPr>
          <w:rFonts w:asciiTheme="majorHAnsi" w:hAnsiTheme="majorHAnsi" w:cs="Times New Roman"/>
        </w:rPr>
        <w:t>Documentation of common problems prior to go-live and while actively in a Production Support role.</w:t>
      </w:r>
    </w:p>
    <w:p w:rsidR="00145665" w:rsidRPr="00F02196" w:rsidRDefault="00145665" w:rsidP="00797A57">
      <w:pPr>
        <w:tabs>
          <w:tab w:val="left" w:pos="8820"/>
          <w:tab w:val="right" w:pos="9900"/>
        </w:tabs>
        <w:spacing w:after="0"/>
        <w:jc w:val="both"/>
        <w:rPr>
          <w:rFonts w:asciiTheme="majorHAnsi" w:hAnsiTheme="majorHAnsi" w:cs="Times New Roman"/>
          <w:b/>
          <w:u w:val="single"/>
        </w:rPr>
      </w:pPr>
      <w:r w:rsidRPr="00F02196">
        <w:rPr>
          <w:rFonts w:asciiTheme="majorHAnsi" w:hAnsiTheme="majorHAnsi" w:cs="Times New Roman"/>
          <w:b/>
          <w:u w:val="single"/>
        </w:rPr>
        <w:t xml:space="preserve">Environment:  </w:t>
      </w:r>
      <w:r w:rsidR="00574903" w:rsidRPr="00F02196">
        <w:rPr>
          <w:rFonts w:asciiTheme="majorHAnsi" w:eastAsia="Times New Roman" w:hAnsiTheme="majorHAnsi" w:cs="Times New Roman"/>
          <w:color w:val="000000"/>
        </w:rPr>
        <w:t>Java, J2EE, Spring, Struts, J2SE, JSP, SOAP, EJB, WDSL, Hibernate, Servlet, HTML, XML, CSS, JavaScript, Eclipse, Oracle, Tomcat, Linux, TCP/IP.</w:t>
      </w:r>
    </w:p>
    <w:p w:rsidR="00834CDB" w:rsidRPr="00F02196" w:rsidRDefault="00E654F9" w:rsidP="00797A57">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ind w:left="360"/>
        <w:jc w:val="both"/>
        <w:rPr>
          <w:rFonts w:asciiTheme="majorHAnsi" w:hAnsiTheme="majorHAnsi" w:cs="Times New Roman"/>
          <w:b/>
          <w:color w:val="000000"/>
          <w:sz w:val="24"/>
        </w:rPr>
      </w:pPr>
      <w:r w:rsidRPr="00F02196">
        <w:rPr>
          <w:rFonts w:asciiTheme="majorHAnsi" w:hAnsiTheme="majorHAnsi" w:cs="Times New Roman"/>
          <w:b/>
          <w:color w:val="000000"/>
          <w:sz w:val="24"/>
        </w:rPr>
        <w:t>HDFC Bank, Ban</w:t>
      </w:r>
      <w:r w:rsidR="00CD7589" w:rsidRPr="00F02196">
        <w:rPr>
          <w:rFonts w:asciiTheme="majorHAnsi" w:hAnsiTheme="majorHAnsi" w:cs="Times New Roman"/>
          <w:b/>
          <w:color w:val="000000"/>
          <w:sz w:val="24"/>
        </w:rPr>
        <w:t>galore</w:t>
      </w:r>
      <w:r w:rsidR="0054626B" w:rsidRPr="00F02196">
        <w:rPr>
          <w:rFonts w:asciiTheme="majorHAnsi" w:hAnsiTheme="majorHAnsi" w:cs="Times New Roman"/>
          <w:b/>
          <w:color w:val="000000"/>
          <w:sz w:val="24"/>
        </w:rPr>
        <w:t>, India</w:t>
      </w:r>
      <w:r w:rsidR="00FD66BE" w:rsidRPr="00F02196">
        <w:rPr>
          <w:rFonts w:asciiTheme="majorHAnsi" w:hAnsiTheme="majorHAnsi" w:cs="Times New Roman"/>
          <w:b/>
          <w:color w:val="000000"/>
          <w:sz w:val="24"/>
        </w:rPr>
        <w:tab/>
      </w:r>
      <w:r w:rsidR="000F2252" w:rsidRPr="00F02196">
        <w:rPr>
          <w:rFonts w:asciiTheme="majorHAnsi" w:hAnsiTheme="majorHAnsi" w:cs="Times New Roman"/>
          <w:b/>
          <w:color w:val="000000"/>
          <w:sz w:val="24"/>
        </w:rPr>
        <w:tab/>
        <w:t xml:space="preserve">    Java Developer             </w:t>
      </w:r>
      <w:r w:rsidR="00295ACD" w:rsidRPr="00F02196">
        <w:rPr>
          <w:rFonts w:asciiTheme="majorHAnsi" w:hAnsiTheme="majorHAnsi" w:cs="Times New Roman"/>
          <w:b/>
          <w:color w:val="000000"/>
          <w:sz w:val="24"/>
        </w:rPr>
        <w:t xml:space="preserve">October 2007 </w:t>
      </w:r>
      <w:r w:rsidR="000D7F07" w:rsidRPr="00F02196">
        <w:rPr>
          <w:rFonts w:asciiTheme="majorHAnsi" w:hAnsiTheme="majorHAnsi" w:cs="Times New Roman"/>
          <w:b/>
          <w:color w:val="000000"/>
          <w:sz w:val="24"/>
        </w:rPr>
        <w:t>–</w:t>
      </w:r>
      <w:r w:rsidR="00295ACD" w:rsidRPr="00F02196">
        <w:rPr>
          <w:rFonts w:asciiTheme="majorHAnsi" w:hAnsiTheme="majorHAnsi" w:cs="Times New Roman"/>
          <w:b/>
          <w:color w:val="000000"/>
          <w:sz w:val="24"/>
        </w:rPr>
        <w:t xml:space="preserve"> Feb</w:t>
      </w:r>
      <w:r w:rsidR="000D7F07" w:rsidRPr="00F02196">
        <w:rPr>
          <w:rFonts w:asciiTheme="majorHAnsi" w:hAnsiTheme="majorHAnsi" w:cs="Times New Roman"/>
          <w:b/>
          <w:color w:val="000000"/>
          <w:sz w:val="24"/>
        </w:rPr>
        <w:t>ruary 2009</w:t>
      </w:r>
    </w:p>
    <w:p w:rsidR="00A52750" w:rsidRPr="00F02196" w:rsidRDefault="00A52750" w:rsidP="00797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Times New Roman"/>
          <w:color w:val="000000"/>
        </w:rPr>
      </w:pPr>
      <w:r w:rsidRPr="00F02196">
        <w:rPr>
          <w:rFonts w:asciiTheme="majorHAnsi" w:eastAsia="Times New Roman" w:hAnsiTheme="majorHAnsi" w:cs="Times New Roman"/>
          <w:color w:val="000000"/>
        </w:rPr>
        <w:t>Wide arena of financi</w:t>
      </w:r>
      <w:r w:rsidR="00E654F9" w:rsidRPr="00F02196">
        <w:rPr>
          <w:rFonts w:asciiTheme="majorHAnsi" w:eastAsia="Times New Roman" w:hAnsiTheme="majorHAnsi" w:cs="Times New Roman"/>
          <w:color w:val="000000"/>
        </w:rPr>
        <w:t xml:space="preserve">al products and services, HDFC </w:t>
      </w:r>
      <w:r w:rsidRPr="00F02196">
        <w:rPr>
          <w:rFonts w:asciiTheme="majorHAnsi" w:eastAsia="Times New Roman" w:hAnsiTheme="majorHAnsi" w:cs="Times New Roman"/>
          <w:color w:val="000000"/>
        </w:rPr>
        <w:t>Group has solutions like InstaBankin</w:t>
      </w:r>
      <w:r w:rsidR="00C65B09" w:rsidRPr="00F02196">
        <w:rPr>
          <w:rFonts w:asciiTheme="majorHAnsi" w:eastAsia="Times New Roman" w:hAnsiTheme="majorHAnsi" w:cs="Times New Roman"/>
          <w:color w:val="000000"/>
        </w:rPr>
        <w:t>g</w:t>
      </w:r>
      <w:r w:rsidRPr="00F02196">
        <w:rPr>
          <w:rFonts w:asciiTheme="majorHAnsi" w:eastAsia="Times New Roman" w:hAnsiTheme="majorHAnsi" w:cs="Times New Roman"/>
          <w:color w:val="000000"/>
        </w:rPr>
        <w:t>, Onl</w:t>
      </w:r>
      <w:r w:rsidR="00E654F9" w:rsidRPr="00F02196">
        <w:rPr>
          <w:rFonts w:asciiTheme="majorHAnsi" w:eastAsia="Times New Roman" w:hAnsiTheme="majorHAnsi" w:cs="Times New Roman"/>
          <w:color w:val="000000"/>
        </w:rPr>
        <w:t>ine Trading, Insta Insure, HDFC</w:t>
      </w:r>
      <w:r w:rsidRPr="00F02196">
        <w:rPr>
          <w:rFonts w:asciiTheme="majorHAnsi" w:eastAsia="Times New Roman" w:hAnsiTheme="majorHAnsi" w:cs="Times New Roman"/>
          <w:color w:val="000000"/>
        </w:rPr>
        <w:t xml:space="preserve"> Bank immobile etc. Providing high class financial services in al</w:t>
      </w:r>
      <w:r w:rsidR="00E654F9" w:rsidRPr="00F02196">
        <w:rPr>
          <w:rFonts w:asciiTheme="majorHAnsi" w:eastAsia="Times New Roman" w:hAnsiTheme="majorHAnsi" w:cs="Times New Roman"/>
          <w:color w:val="000000"/>
        </w:rPr>
        <w:t>l segments of the society, HDFC</w:t>
      </w:r>
      <w:r w:rsidRPr="00F02196">
        <w:rPr>
          <w:rFonts w:asciiTheme="majorHAnsi" w:eastAsia="Times New Roman" w:hAnsiTheme="majorHAnsi" w:cs="Times New Roman"/>
          <w:color w:val="000000"/>
        </w:rPr>
        <w:t xml:space="preserve"> Group deals with Mutual Fund, Private Equity, Securities and Life Insurance, etc.</w:t>
      </w:r>
      <w:r w:rsidR="00CD7589" w:rsidRPr="00F02196">
        <w:rPr>
          <w:rFonts w:asciiTheme="majorHAnsi" w:eastAsia="Times New Roman" w:hAnsiTheme="majorHAnsi" w:cs="Times New Roman"/>
          <w:color w:val="000000"/>
        </w:rPr>
        <w:t xml:space="preserve"> This project mainly deals with Credit Cards security features and Consumer Banking.</w:t>
      </w:r>
    </w:p>
    <w:p w:rsidR="00980910" w:rsidRPr="00F02196" w:rsidRDefault="00980910" w:rsidP="00797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Times New Roman"/>
          <w:color w:val="000000"/>
          <w:u w:val="single"/>
        </w:rPr>
      </w:pPr>
      <w:r w:rsidRPr="00F02196">
        <w:rPr>
          <w:rFonts w:asciiTheme="majorHAnsi" w:eastAsia="Times New Roman" w:hAnsiTheme="majorHAnsi" w:cs="Times New Roman"/>
          <w:b/>
          <w:color w:val="000000"/>
          <w:u w:val="single"/>
        </w:rPr>
        <w:t>Responsibilities</w:t>
      </w:r>
      <w:r w:rsidRPr="00F02196">
        <w:rPr>
          <w:rFonts w:asciiTheme="majorHAnsi" w:eastAsia="Times New Roman" w:hAnsiTheme="majorHAnsi" w:cs="Times New Roman"/>
          <w:color w:val="000000"/>
          <w:u w:val="single"/>
        </w:rPr>
        <w:t>:</w:t>
      </w:r>
    </w:p>
    <w:p w:rsidR="00562718" w:rsidRPr="00F02196" w:rsidRDefault="00980910" w:rsidP="00797A5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Times New Roman"/>
          <w:color w:val="000000"/>
        </w:rPr>
      </w:pPr>
      <w:r w:rsidRPr="00F02196">
        <w:rPr>
          <w:rFonts w:asciiTheme="majorHAnsi" w:eastAsia="Times New Roman" w:hAnsiTheme="majorHAnsi" w:cs="Times New Roman"/>
          <w:color w:val="000000"/>
        </w:rPr>
        <w:t>Involved in application architec</w:t>
      </w:r>
      <w:r w:rsidR="00A0603C" w:rsidRPr="00F02196">
        <w:rPr>
          <w:rFonts w:asciiTheme="majorHAnsi" w:eastAsia="Times New Roman" w:hAnsiTheme="majorHAnsi" w:cs="Times New Roman"/>
          <w:color w:val="000000"/>
        </w:rPr>
        <w:t xml:space="preserve">ture design phase and </w:t>
      </w:r>
      <w:r w:rsidR="00562718" w:rsidRPr="00F02196">
        <w:rPr>
          <w:rFonts w:asciiTheme="majorHAnsi" w:eastAsia="Times New Roman" w:hAnsiTheme="majorHAnsi" w:cs="Times New Roman"/>
          <w:color w:val="000000"/>
        </w:rPr>
        <w:t>creating</w:t>
      </w:r>
      <w:r w:rsidRPr="00F02196">
        <w:rPr>
          <w:rFonts w:asciiTheme="majorHAnsi" w:eastAsia="Times New Roman" w:hAnsiTheme="majorHAnsi" w:cs="Times New Roman"/>
          <w:color w:val="000000"/>
        </w:rPr>
        <w:t>the application design template.</w:t>
      </w:r>
    </w:p>
    <w:p w:rsidR="00980910" w:rsidRPr="00F02196" w:rsidRDefault="00980910" w:rsidP="00797A5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Times New Roman"/>
          <w:color w:val="000000"/>
        </w:rPr>
      </w:pPr>
      <w:r w:rsidRPr="00F02196">
        <w:rPr>
          <w:rFonts w:asciiTheme="majorHAnsi" w:eastAsia="Times New Roman" w:hAnsiTheme="majorHAnsi" w:cs="Times New Roman"/>
          <w:color w:val="000000"/>
        </w:rPr>
        <w:t>Responsibl</w:t>
      </w:r>
      <w:r w:rsidR="00A0603C" w:rsidRPr="00F02196">
        <w:rPr>
          <w:rFonts w:asciiTheme="majorHAnsi" w:eastAsia="Times New Roman" w:hAnsiTheme="majorHAnsi" w:cs="Times New Roman"/>
          <w:color w:val="000000"/>
        </w:rPr>
        <w:t xml:space="preserve">e to get the requirements from Onsite coordinator </w:t>
      </w:r>
      <w:r w:rsidRPr="00F02196">
        <w:rPr>
          <w:rFonts w:asciiTheme="majorHAnsi" w:eastAsia="Times New Roman" w:hAnsiTheme="majorHAnsi" w:cs="Times New Roman"/>
          <w:color w:val="000000"/>
        </w:rPr>
        <w:t>/customer.</w:t>
      </w:r>
    </w:p>
    <w:p w:rsidR="006D4B95" w:rsidRPr="00F02196" w:rsidRDefault="00980910" w:rsidP="00797A5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Times New Roman"/>
          <w:color w:val="000000"/>
        </w:rPr>
      </w:pPr>
      <w:r w:rsidRPr="00F02196">
        <w:rPr>
          <w:rFonts w:asciiTheme="majorHAnsi" w:eastAsia="Times New Roman" w:hAnsiTheme="majorHAnsi" w:cs="Times New Roman"/>
          <w:color w:val="000000"/>
        </w:rPr>
        <w:lastRenderedPageBreak/>
        <w:t>Responsible  to  prepare  the  Low  Level  design  document  andcreating the reusable components for across the application</w:t>
      </w:r>
    </w:p>
    <w:p w:rsidR="00980910" w:rsidRPr="00F02196" w:rsidRDefault="006D4B95" w:rsidP="00797A5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Times New Roman"/>
          <w:color w:val="000000"/>
        </w:rPr>
      </w:pPr>
      <w:r w:rsidRPr="00F02196">
        <w:rPr>
          <w:rFonts w:asciiTheme="majorHAnsi" w:eastAsia="Times New Roman" w:hAnsiTheme="majorHAnsi" w:cs="Times New Roman"/>
          <w:color w:val="000000"/>
        </w:rPr>
        <w:t>A</w:t>
      </w:r>
      <w:r w:rsidR="00A0603C" w:rsidRPr="00F02196">
        <w:rPr>
          <w:rFonts w:asciiTheme="majorHAnsi" w:eastAsia="Times New Roman" w:hAnsiTheme="majorHAnsi" w:cs="Times New Roman"/>
          <w:color w:val="000000"/>
        </w:rPr>
        <w:t xml:space="preserve">ssisted </w:t>
      </w:r>
      <w:r w:rsidR="00980910" w:rsidRPr="00F02196">
        <w:rPr>
          <w:rFonts w:asciiTheme="majorHAnsi" w:eastAsia="Times New Roman" w:hAnsiTheme="majorHAnsi" w:cs="Times New Roman"/>
          <w:color w:val="000000"/>
        </w:rPr>
        <w:t>with   code   reviews,conducted technology discussion groups and presentations, act asresource for them.</w:t>
      </w:r>
    </w:p>
    <w:p w:rsidR="00980910" w:rsidRPr="00F02196" w:rsidRDefault="00980910" w:rsidP="00797A5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Times New Roman"/>
          <w:color w:val="000000"/>
        </w:rPr>
      </w:pPr>
      <w:r w:rsidRPr="00F02196">
        <w:rPr>
          <w:rFonts w:asciiTheme="majorHAnsi" w:eastAsia="Times New Roman" w:hAnsiTheme="majorHAnsi" w:cs="Times New Roman"/>
          <w:color w:val="000000"/>
        </w:rPr>
        <w:t>Prepared detailed design documents of each screen.</w:t>
      </w:r>
    </w:p>
    <w:p w:rsidR="00980910" w:rsidRPr="00F02196" w:rsidRDefault="00980910" w:rsidP="00797A5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Times New Roman"/>
          <w:color w:val="000000"/>
        </w:rPr>
      </w:pPr>
      <w:r w:rsidRPr="00F02196">
        <w:rPr>
          <w:rFonts w:asciiTheme="majorHAnsi" w:eastAsia="Times New Roman" w:hAnsiTheme="majorHAnsi" w:cs="Times New Roman"/>
          <w:color w:val="000000"/>
        </w:rPr>
        <w:t>Responsibility to do the Code Review and prepar</w:t>
      </w:r>
      <w:r w:rsidR="00A0603C" w:rsidRPr="00F02196">
        <w:rPr>
          <w:rFonts w:asciiTheme="majorHAnsi" w:eastAsia="Times New Roman" w:hAnsiTheme="majorHAnsi" w:cs="Times New Roman"/>
          <w:color w:val="000000"/>
        </w:rPr>
        <w:t xml:space="preserve">ing the IQA </w:t>
      </w:r>
      <w:r w:rsidRPr="00F02196">
        <w:rPr>
          <w:rFonts w:asciiTheme="majorHAnsi" w:eastAsia="Times New Roman" w:hAnsiTheme="majorHAnsi" w:cs="Times New Roman"/>
          <w:color w:val="000000"/>
        </w:rPr>
        <w:t>forother application components.</w:t>
      </w:r>
    </w:p>
    <w:p w:rsidR="00980910" w:rsidRPr="00F02196" w:rsidRDefault="00A0603C" w:rsidP="00797A5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Times New Roman"/>
          <w:color w:val="000000"/>
        </w:rPr>
      </w:pPr>
      <w:r w:rsidRPr="00F02196">
        <w:rPr>
          <w:rFonts w:asciiTheme="majorHAnsi" w:eastAsia="Times New Roman" w:hAnsiTheme="majorHAnsi" w:cs="Times New Roman"/>
          <w:color w:val="000000"/>
        </w:rPr>
        <w:t xml:space="preserve">Participating </w:t>
      </w:r>
      <w:r w:rsidR="00980910" w:rsidRPr="00F02196">
        <w:rPr>
          <w:rFonts w:asciiTheme="majorHAnsi" w:eastAsia="Times New Roman" w:hAnsiTheme="majorHAnsi" w:cs="Times New Roman"/>
          <w:color w:val="000000"/>
        </w:rPr>
        <w:t>in   customer   meeting   to   identifying   thed</w:t>
      </w:r>
      <w:r w:rsidR="00562718" w:rsidRPr="00F02196">
        <w:rPr>
          <w:rFonts w:asciiTheme="majorHAnsi" w:eastAsia="Times New Roman" w:hAnsiTheme="majorHAnsi" w:cs="Times New Roman"/>
          <w:color w:val="000000"/>
        </w:rPr>
        <w:t>ifficul</w:t>
      </w:r>
      <w:r w:rsidRPr="00F02196">
        <w:rPr>
          <w:rFonts w:asciiTheme="majorHAnsi" w:eastAsia="Times New Roman" w:hAnsiTheme="majorHAnsi" w:cs="Times New Roman"/>
          <w:color w:val="000000"/>
        </w:rPr>
        <w:t xml:space="preserve">ties if any, and discuss about </w:t>
      </w:r>
      <w:r w:rsidR="00562718" w:rsidRPr="00F02196">
        <w:rPr>
          <w:rFonts w:asciiTheme="majorHAnsi" w:eastAsia="Times New Roman" w:hAnsiTheme="majorHAnsi" w:cs="Times New Roman"/>
          <w:color w:val="000000"/>
        </w:rPr>
        <w:t xml:space="preserve">the </w:t>
      </w:r>
      <w:r w:rsidR="00452702" w:rsidRPr="00F02196">
        <w:rPr>
          <w:rFonts w:asciiTheme="majorHAnsi" w:eastAsia="Times New Roman" w:hAnsiTheme="majorHAnsi" w:cs="Times New Roman"/>
          <w:color w:val="000000"/>
        </w:rPr>
        <w:t xml:space="preserve">application </w:t>
      </w:r>
      <w:r w:rsidR="00980910" w:rsidRPr="00F02196">
        <w:rPr>
          <w:rFonts w:asciiTheme="majorHAnsi" w:eastAsia="Times New Roman" w:hAnsiTheme="majorHAnsi" w:cs="Times New Roman"/>
          <w:color w:val="000000"/>
        </w:rPr>
        <w:t>status</w:t>
      </w:r>
      <w:r w:rsidR="00562718" w:rsidRPr="00F02196">
        <w:rPr>
          <w:rFonts w:asciiTheme="majorHAnsi" w:eastAsia="Times New Roman" w:hAnsiTheme="majorHAnsi" w:cs="Times New Roman"/>
          <w:color w:val="000000"/>
        </w:rPr>
        <w:t xml:space="preserve"> and get the requirements.</w:t>
      </w:r>
    </w:p>
    <w:p w:rsidR="00980910" w:rsidRPr="00F02196" w:rsidRDefault="00980910" w:rsidP="00797A5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Times New Roman"/>
          <w:color w:val="000000"/>
        </w:rPr>
      </w:pPr>
      <w:r w:rsidRPr="00F02196">
        <w:rPr>
          <w:rFonts w:asciiTheme="majorHAnsi" w:eastAsia="Times New Roman" w:hAnsiTheme="majorHAnsi" w:cs="Times New Roman"/>
          <w:color w:val="000000"/>
        </w:rPr>
        <w:t>Responsible for Detail design and GUI development.</w:t>
      </w:r>
    </w:p>
    <w:p w:rsidR="00980910" w:rsidRPr="00F02196" w:rsidRDefault="00980910" w:rsidP="00797A5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Times New Roman"/>
          <w:color w:val="000000"/>
        </w:rPr>
      </w:pPr>
      <w:r w:rsidRPr="00F02196">
        <w:rPr>
          <w:rFonts w:asciiTheme="majorHAnsi" w:eastAsia="Times New Roman" w:hAnsiTheme="majorHAnsi" w:cs="Times New Roman"/>
          <w:color w:val="000000"/>
        </w:rPr>
        <w:t xml:space="preserve">Worked on </w:t>
      </w:r>
      <w:r w:rsidRPr="00F02196">
        <w:rPr>
          <w:rFonts w:asciiTheme="majorHAnsi" w:eastAsia="Times New Roman" w:hAnsiTheme="majorHAnsi" w:cs="Times New Roman"/>
          <w:b/>
          <w:color w:val="000000"/>
        </w:rPr>
        <w:t>Spring</w:t>
      </w:r>
      <w:r w:rsidRPr="00F02196">
        <w:rPr>
          <w:rFonts w:asciiTheme="majorHAnsi" w:eastAsia="Times New Roman" w:hAnsiTheme="majorHAnsi" w:cs="Times New Roman"/>
          <w:color w:val="000000"/>
        </w:rPr>
        <w:t xml:space="preserve"> and </w:t>
      </w:r>
      <w:r w:rsidR="00452702" w:rsidRPr="00F02196">
        <w:rPr>
          <w:rFonts w:asciiTheme="majorHAnsi" w:eastAsia="Times New Roman" w:hAnsiTheme="majorHAnsi" w:cs="Times New Roman"/>
          <w:b/>
          <w:color w:val="000000"/>
        </w:rPr>
        <w:t>Hibernate</w:t>
      </w:r>
      <w:r w:rsidRPr="00F02196">
        <w:rPr>
          <w:rFonts w:asciiTheme="majorHAnsi" w:eastAsia="Times New Roman" w:hAnsiTheme="majorHAnsi" w:cs="Times New Roman"/>
          <w:color w:val="000000"/>
        </w:rPr>
        <w:t xml:space="preserve"> mapping using annotation.</w:t>
      </w:r>
    </w:p>
    <w:p w:rsidR="00E654F9" w:rsidRPr="00F02196" w:rsidRDefault="00E654F9" w:rsidP="00797A57">
      <w:pPr>
        <w:pStyle w:val="ListParagraph"/>
        <w:numPr>
          <w:ilvl w:val="0"/>
          <w:numId w:val="6"/>
        </w:numPr>
        <w:autoSpaceDE w:val="0"/>
        <w:autoSpaceDN w:val="0"/>
        <w:adjustRightInd w:val="0"/>
        <w:spacing w:after="0"/>
        <w:jc w:val="both"/>
        <w:rPr>
          <w:rFonts w:asciiTheme="majorHAnsi" w:hAnsiTheme="majorHAnsi" w:cs="Times New Roman"/>
        </w:rPr>
      </w:pPr>
      <w:r w:rsidRPr="00F02196">
        <w:rPr>
          <w:rFonts w:asciiTheme="majorHAnsi" w:hAnsiTheme="majorHAnsi" w:cs="Times New Roman"/>
        </w:rPr>
        <w:t>Utilized Java and MySQL from day to day to debug and fix issues with client processes.</w:t>
      </w:r>
    </w:p>
    <w:p w:rsidR="00E654F9" w:rsidRPr="00F02196" w:rsidRDefault="00E654F9" w:rsidP="00797A57">
      <w:pPr>
        <w:pStyle w:val="ListParagraph"/>
        <w:numPr>
          <w:ilvl w:val="0"/>
          <w:numId w:val="6"/>
        </w:numPr>
        <w:autoSpaceDE w:val="0"/>
        <w:autoSpaceDN w:val="0"/>
        <w:adjustRightInd w:val="0"/>
        <w:spacing w:after="0"/>
        <w:jc w:val="both"/>
        <w:rPr>
          <w:rFonts w:asciiTheme="majorHAnsi" w:hAnsiTheme="majorHAnsi" w:cs="Times New Roman"/>
        </w:rPr>
      </w:pPr>
      <w:r w:rsidRPr="00F02196">
        <w:rPr>
          <w:rFonts w:asciiTheme="majorHAnsi" w:hAnsiTheme="majorHAnsi" w:cs="Times New Roman"/>
        </w:rPr>
        <w:t>Developed, tested, and implemented financial</w:t>
      </w:r>
      <w:r w:rsidRPr="00F02196">
        <w:rPr>
          <w:rFonts w:asciiTheme="majorHAnsi" w:eastAsia="MS Mincho" w:hAnsiTheme="majorHAnsi" w:cs="MS Mincho"/>
        </w:rPr>
        <w:t>‐</w:t>
      </w:r>
      <w:r w:rsidRPr="00F02196">
        <w:rPr>
          <w:rFonts w:asciiTheme="majorHAnsi" w:hAnsiTheme="majorHAnsi" w:cs="Times New Roman"/>
        </w:rPr>
        <w:t>services application to bring multiple clients intostandard database format.</w:t>
      </w:r>
    </w:p>
    <w:p w:rsidR="00E654F9" w:rsidRPr="00F02196" w:rsidRDefault="00E654F9" w:rsidP="00797A57">
      <w:pPr>
        <w:pStyle w:val="ListParagraph"/>
        <w:numPr>
          <w:ilvl w:val="0"/>
          <w:numId w:val="10"/>
        </w:numPr>
        <w:autoSpaceDE w:val="0"/>
        <w:autoSpaceDN w:val="0"/>
        <w:adjustRightInd w:val="0"/>
        <w:spacing w:after="0"/>
        <w:jc w:val="both"/>
        <w:rPr>
          <w:rFonts w:asciiTheme="majorHAnsi" w:hAnsiTheme="majorHAnsi" w:cs="Times New Roman"/>
        </w:rPr>
      </w:pPr>
      <w:r w:rsidRPr="00F02196">
        <w:rPr>
          <w:rFonts w:asciiTheme="majorHAnsi" w:hAnsiTheme="majorHAnsi" w:cs="Times New Roman"/>
        </w:rPr>
        <w:t>Assisted in designing, building, and maintaining database to analyze life cycle of checking anddebit transactions.</w:t>
      </w:r>
    </w:p>
    <w:p w:rsidR="00E654F9" w:rsidRPr="00F02196" w:rsidRDefault="00E654F9" w:rsidP="00797A57">
      <w:pPr>
        <w:pStyle w:val="ListParagraph"/>
        <w:numPr>
          <w:ilvl w:val="0"/>
          <w:numId w:val="10"/>
        </w:numPr>
        <w:autoSpaceDE w:val="0"/>
        <w:autoSpaceDN w:val="0"/>
        <w:adjustRightInd w:val="0"/>
        <w:spacing w:after="0"/>
        <w:jc w:val="both"/>
        <w:rPr>
          <w:rFonts w:asciiTheme="majorHAnsi" w:hAnsiTheme="majorHAnsi" w:cs="Times New Roman"/>
        </w:rPr>
      </w:pPr>
      <w:r w:rsidRPr="00F02196">
        <w:rPr>
          <w:rFonts w:asciiTheme="majorHAnsi" w:hAnsiTheme="majorHAnsi" w:cs="Times New Roman"/>
        </w:rPr>
        <w:t>Excellent JAVA, J2EE application development skills with strong experience in Object OrientedAnalysis.</w:t>
      </w:r>
    </w:p>
    <w:p w:rsidR="00E654F9" w:rsidRPr="00F02196" w:rsidRDefault="00E654F9" w:rsidP="00797A57">
      <w:pPr>
        <w:pStyle w:val="ListParagraph"/>
        <w:numPr>
          <w:ilvl w:val="0"/>
          <w:numId w:val="10"/>
        </w:numPr>
        <w:autoSpaceDE w:val="0"/>
        <w:autoSpaceDN w:val="0"/>
        <w:adjustRightInd w:val="0"/>
        <w:spacing w:after="0"/>
        <w:jc w:val="both"/>
        <w:rPr>
          <w:rFonts w:asciiTheme="majorHAnsi" w:hAnsiTheme="majorHAnsi" w:cs="Times New Roman"/>
        </w:rPr>
      </w:pPr>
      <w:r w:rsidRPr="00F02196">
        <w:rPr>
          <w:rFonts w:asciiTheme="majorHAnsi" w:hAnsiTheme="majorHAnsi" w:cs="Times New Roman"/>
        </w:rPr>
        <w:t>Extensively involved throughout Software Development Life Cycle (SDLC).</w:t>
      </w:r>
    </w:p>
    <w:p w:rsidR="00E654F9" w:rsidRPr="00F02196" w:rsidRDefault="00E654F9" w:rsidP="00797A57">
      <w:pPr>
        <w:pStyle w:val="ListParagraph"/>
        <w:numPr>
          <w:ilvl w:val="0"/>
          <w:numId w:val="10"/>
        </w:numPr>
        <w:autoSpaceDE w:val="0"/>
        <w:autoSpaceDN w:val="0"/>
        <w:adjustRightInd w:val="0"/>
        <w:spacing w:after="0"/>
        <w:jc w:val="both"/>
        <w:rPr>
          <w:rFonts w:asciiTheme="majorHAnsi" w:hAnsiTheme="majorHAnsi" w:cs="Times New Roman"/>
        </w:rPr>
      </w:pPr>
      <w:r w:rsidRPr="00F02196">
        <w:rPr>
          <w:rFonts w:asciiTheme="majorHAnsi" w:hAnsiTheme="majorHAnsi" w:cs="Times New Roman"/>
        </w:rPr>
        <w:t xml:space="preserve">Strong experience of </w:t>
      </w:r>
      <w:r w:rsidRPr="00F02196">
        <w:rPr>
          <w:rFonts w:asciiTheme="majorHAnsi" w:hAnsiTheme="majorHAnsi" w:cs="Times New Roman"/>
          <w:b/>
        </w:rPr>
        <w:t>J2SE, XML, Web Services, SOAP, TCP, IP</w:t>
      </w:r>
      <w:r w:rsidRPr="00F02196">
        <w:rPr>
          <w:rFonts w:asciiTheme="majorHAnsi" w:hAnsiTheme="majorHAnsi" w:cs="Times New Roman"/>
        </w:rPr>
        <w:t>.</w:t>
      </w:r>
    </w:p>
    <w:p w:rsidR="00E654F9" w:rsidRPr="00F02196" w:rsidRDefault="00E654F9" w:rsidP="00797A57">
      <w:pPr>
        <w:pStyle w:val="ListParagraph"/>
        <w:numPr>
          <w:ilvl w:val="0"/>
          <w:numId w:val="10"/>
        </w:numPr>
        <w:autoSpaceDE w:val="0"/>
        <w:autoSpaceDN w:val="0"/>
        <w:adjustRightInd w:val="0"/>
        <w:spacing w:after="0"/>
        <w:jc w:val="both"/>
        <w:rPr>
          <w:rFonts w:asciiTheme="majorHAnsi" w:hAnsiTheme="majorHAnsi" w:cs="Times New Roman"/>
          <w:b/>
        </w:rPr>
      </w:pPr>
      <w:r w:rsidRPr="00F02196">
        <w:rPr>
          <w:rFonts w:asciiTheme="majorHAnsi" w:hAnsiTheme="majorHAnsi" w:cs="Times New Roman"/>
        </w:rPr>
        <w:t xml:space="preserve">Strong experience of software and system development using </w:t>
      </w:r>
      <w:r w:rsidRPr="00F02196">
        <w:rPr>
          <w:rFonts w:asciiTheme="majorHAnsi" w:hAnsiTheme="majorHAnsi" w:cs="Times New Roman"/>
          <w:b/>
        </w:rPr>
        <w:t>JSP, Servlet, Java Server Face,</w:t>
      </w:r>
      <w:r w:rsidR="00E16822" w:rsidRPr="00F02196">
        <w:rPr>
          <w:rFonts w:asciiTheme="majorHAnsi" w:hAnsiTheme="majorHAnsi" w:cs="Times New Roman"/>
          <w:b/>
        </w:rPr>
        <w:t>EJB, JDBC, Struts</w:t>
      </w:r>
      <w:r w:rsidRPr="00F02196">
        <w:rPr>
          <w:rFonts w:asciiTheme="majorHAnsi" w:hAnsiTheme="majorHAnsi" w:cs="Times New Roman"/>
          <w:b/>
        </w:rPr>
        <w:t>, Subversion, JUnit, SQL language.</w:t>
      </w:r>
    </w:p>
    <w:p w:rsidR="00E654F9" w:rsidRPr="00F02196" w:rsidRDefault="00E654F9" w:rsidP="00797A57">
      <w:pPr>
        <w:pStyle w:val="ListParagraph"/>
        <w:numPr>
          <w:ilvl w:val="0"/>
          <w:numId w:val="12"/>
        </w:numPr>
        <w:autoSpaceDE w:val="0"/>
        <w:autoSpaceDN w:val="0"/>
        <w:adjustRightInd w:val="0"/>
        <w:spacing w:after="0"/>
        <w:jc w:val="both"/>
        <w:rPr>
          <w:rFonts w:asciiTheme="majorHAnsi" w:hAnsiTheme="majorHAnsi" w:cs="Times New Roman"/>
          <w:b/>
        </w:rPr>
      </w:pPr>
      <w:r w:rsidRPr="00F02196">
        <w:rPr>
          <w:rFonts w:asciiTheme="majorHAnsi" w:hAnsiTheme="majorHAnsi" w:cs="Times New Roman"/>
        </w:rPr>
        <w:t>Rich experience of database design and hands</w:t>
      </w:r>
      <w:r w:rsidRPr="00F02196">
        <w:rPr>
          <w:rFonts w:asciiTheme="majorHAnsi" w:eastAsia="MS Mincho" w:hAnsiTheme="majorHAnsi" w:cs="MS Mincho"/>
        </w:rPr>
        <w:t>‐</w:t>
      </w:r>
      <w:r w:rsidRPr="00F02196">
        <w:rPr>
          <w:rFonts w:asciiTheme="majorHAnsi" w:hAnsiTheme="majorHAnsi" w:cs="Times New Roman"/>
        </w:rPr>
        <w:t xml:space="preserve">on experience of large database systems: </w:t>
      </w:r>
      <w:r w:rsidRPr="00F02196">
        <w:rPr>
          <w:rFonts w:asciiTheme="majorHAnsi" w:hAnsiTheme="majorHAnsi" w:cs="Times New Roman"/>
          <w:b/>
        </w:rPr>
        <w:t>Oracle</w:t>
      </w:r>
      <w:r w:rsidR="00145665" w:rsidRPr="00F02196">
        <w:rPr>
          <w:rFonts w:asciiTheme="majorHAnsi" w:hAnsiTheme="majorHAnsi" w:cs="Times New Roman"/>
          <w:b/>
        </w:rPr>
        <w:t>8i and Oracle 9i, DB2, PL</w:t>
      </w:r>
      <w:r w:rsidR="00E16822" w:rsidRPr="00F02196">
        <w:rPr>
          <w:rFonts w:asciiTheme="majorHAnsi" w:hAnsiTheme="majorHAnsi" w:cs="Times New Roman"/>
          <w:b/>
        </w:rPr>
        <w:t>/</w:t>
      </w:r>
      <w:r w:rsidRPr="00F02196">
        <w:rPr>
          <w:rFonts w:asciiTheme="majorHAnsi" w:hAnsiTheme="majorHAnsi" w:cs="Times New Roman"/>
          <w:b/>
        </w:rPr>
        <w:t>SQL.</w:t>
      </w:r>
    </w:p>
    <w:p w:rsidR="00E654F9" w:rsidRPr="00F02196" w:rsidRDefault="00E654F9" w:rsidP="00797A57">
      <w:pPr>
        <w:pStyle w:val="ListParagraph"/>
        <w:numPr>
          <w:ilvl w:val="0"/>
          <w:numId w:val="12"/>
        </w:numPr>
        <w:autoSpaceDE w:val="0"/>
        <w:autoSpaceDN w:val="0"/>
        <w:adjustRightInd w:val="0"/>
        <w:spacing w:after="0"/>
        <w:jc w:val="both"/>
        <w:rPr>
          <w:rFonts w:asciiTheme="majorHAnsi" w:hAnsiTheme="majorHAnsi" w:cs="Times New Roman"/>
        </w:rPr>
      </w:pPr>
      <w:r w:rsidRPr="00F02196">
        <w:rPr>
          <w:rFonts w:asciiTheme="majorHAnsi" w:hAnsiTheme="majorHAnsi" w:cs="Times New Roman"/>
        </w:rPr>
        <w:t>Hands</w:t>
      </w:r>
      <w:r w:rsidR="00E16822" w:rsidRPr="00F02196">
        <w:rPr>
          <w:rFonts w:asciiTheme="majorHAnsi" w:eastAsia="MS Mincho" w:hAnsiTheme="majorHAnsi" w:cs="MS Mincho"/>
        </w:rPr>
        <w:t>-</w:t>
      </w:r>
      <w:r w:rsidRPr="00F02196">
        <w:rPr>
          <w:rFonts w:asciiTheme="majorHAnsi" w:hAnsiTheme="majorHAnsi" w:cs="Times New Roman"/>
        </w:rPr>
        <w:t>on experience of Sun One Application Server, Web logic Application Server, Web Sphere</w:t>
      </w:r>
    </w:p>
    <w:p w:rsidR="00E654F9" w:rsidRPr="00F02196" w:rsidRDefault="00E654F9" w:rsidP="00797A5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Times New Roman"/>
          <w:color w:val="000000"/>
        </w:rPr>
      </w:pPr>
      <w:r w:rsidRPr="00F02196">
        <w:rPr>
          <w:rFonts w:asciiTheme="majorHAnsi" w:hAnsiTheme="majorHAnsi" w:cs="Times New Roman"/>
        </w:rPr>
        <w:t>Application Server, Web Sphere Portal Server, and J2EE application deployment technology.</w:t>
      </w:r>
    </w:p>
    <w:p w:rsidR="00980910" w:rsidRPr="00F02196" w:rsidRDefault="00980910" w:rsidP="00797A5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Times New Roman"/>
          <w:color w:val="000000"/>
        </w:rPr>
      </w:pPr>
      <w:r w:rsidRPr="00F02196">
        <w:rPr>
          <w:rFonts w:asciiTheme="majorHAnsi" w:eastAsia="Times New Roman" w:hAnsiTheme="majorHAnsi" w:cs="Times New Roman"/>
          <w:color w:val="000000"/>
        </w:rPr>
        <w:t>Strong problem solving, analytical and Communication skills.</w:t>
      </w:r>
    </w:p>
    <w:p w:rsidR="00452702" w:rsidRPr="00F02196" w:rsidRDefault="00452702" w:rsidP="00797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Times New Roman"/>
          <w:color w:val="000000"/>
        </w:rPr>
      </w:pPr>
      <w:r w:rsidRPr="00F02196">
        <w:rPr>
          <w:rFonts w:asciiTheme="majorHAnsi" w:eastAsia="Times New Roman" w:hAnsiTheme="majorHAnsi" w:cs="Times New Roman"/>
          <w:b/>
          <w:color w:val="000000"/>
          <w:u w:val="single"/>
        </w:rPr>
        <w:t>Environment</w:t>
      </w:r>
      <w:r w:rsidR="000D7F07" w:rsidRPr="00F02196">
        <w:rPr>
          <w:rFonts w:asciiTheme="majorHAnsi" w:eastAsia="Times New Roman" w:hAnsiTheme="majorHAnsi" w:cs="Times New Roman"/>
          <w:color w:val="000000"/>
        </w:rPr>
        <w:t xml:space="preserve">: </w:t>
      </w:r>
      <w:r w:rsidRPr="00F02196">
        <w:rPr>
          <w:rFonts w:asciiTheme="majorHAnsi" w:eastAsia="Times New Roman" w:hAnsiTheme="majorHAnsi" w:cs="Times New Roman"/>
          <w:color w:val="000000"/>
        </w:rPr>
        <w:t>Java, J2EE, Spring,</w:t>
      </w:r>
      <w:r w:rsidR="00E16822" w:rsidRPr="00F02196">
        <w:rPr>
          <w:rFonts w:asciiTheme="majorHAnsi" w:eastAsia="Times New Roman" w:hAnsiTheme="majorHAnsi" w:cs="Times New Roman"/>
          <w:color w:val="000000"/>
        </w:rPr>
        <w:t xml:space="preserve"> Struts,</w:t>
      </w:r>
      <w:r w:rsidR="00574903" w:rsidRPr="00F02196">
        <w:rPr>
          <w:rFonts w:asciiTheme="majorHAnsi" w:eastAsia="Times New Roman" w:hAnsiTheme="majorHAnsi" w:cs="Times New Roman"/>
          <w:color w:val="000000"/>
        </w:rPr>
        <w:t xml:space="preserve">Junit, </w:t>
      </w:r>
      <w:r w:rsidR="00E16822" w:rsidRPr="00F02196">
        <w:rPr>
          <w:rFonts w:asciiTheme="majorHAnsi" w:eastAsia="Times New Roman" w:hAnsiTheme="majorHAnsi" w:cs="Times New Roman"/>
          <w:color w:val="000000"/>
        </w:rPr>
        <w:t>J2SE, SOAP, EJB,</w:t>
      </w:r>
      <w:r w:rsidR="00574903" w:rsidRPr="00F02196">
        <w:rPr>
          <w:rFonts w:asciiTheme="majorHAnsi" w:eastAsia="Times New Roman" w:hAnsiTheme="majorHAnsi" w:cs="Times New Roman"/>
          <w:color w:val="000000"/>
        </w:rPr>
        <w:t xml:space="preserve"> JDBC,</w:t>
      </w:r>
      <w:r w:rsidR="00D1084D" w:rsidRPr="00F02196">
        <w:rPr>
          <w:rFonts w:asciiTheme="majorHAnsi" w:eastAsia="Times New Roman" w:hAnsiTheme="majorHAnsi" w:cs="Times New Roman"/>
          <w:color w:val="000000"/>
        </w:rPr>
        <w:t xml:space="preserve">Hibernate, </w:t>
      </w:r>
      <w:r w:rsidR="00E654F9" w:rsidRPr="00F02196">
        <w:rPr>
          <w:rFonts w:asciiTheme="majorHAnsi" w:eastAsia="Times New Roman" w:hAnsiTheme="majorHAnsi" w:cs="Times New Roman"/>
          <w:color w:val="000000"/>
        </w:rPr>
        <w:t xml:space="preserve">Servlet, XML, </w:t>
      </w:r>
      <w:r w:rsidR="00E16822" w:rsidRPr="00F02196">
        <w:rPr>
          <w:rFonts w:asciiTheme="majorHAnsi" w:eastAsia="Times New Roman" w:hAnsiTheme="majorHAnsi" w:cs="Times New Roman"/>
          <w:color w:val="000000"/>
        </w:rPr>
        <w:t>Eclipse, Oracle, DB2 Tomcat, Linux, TCP/IP</w:t>
      </w:r>
      <w:r w:rsidR="00574903" w:rsidRPr="00F02196">
        <w:rPr>
          <w:rFonts w:asciiTheme="majorHAnsi" w:eastAsia="Times New Roman" w:hAnsiTheme="majorHAnsi" w:cs="Times New Roman"/>
          <w:color w:val="000000"/>
        </w:rPr>
        <w:t>.</w:t>
      </w:r>
    </w:p>
    <w:p w:rsidR="00145665" w:rsidRPr="00F02196" w:rsidRDefault="00145665" w:rsidP="00797A57">
      <w:pPr>
        <w:pStyle w:val="ListParagraph"/>
        <w:numPr>
          <w:ilvl w:val="0"/>
          <w:numId w:val="20"/>
        </w:numPr>
        <w:spacing w:before="120" w:after="0"/>
        <w:ind w:left="360"/>
        <w:jc w:val="both"/>
        <w:rPr>
          <w:rFonts w:asciiTheme="majorHAnsi" w:hAnsiTheme="majorHAnsi" w:cs="Times New Roman"/>
          <w:b/>
          <w:sz w:val="24"/>
        </w:rPr>
      </w:pPr>
      <w:r w:rsidRPr="00F02196">
        <w:rPr>
          <w:rFonts w:asciiTheme="majorHAnsi" w:hAnsiTheme="majorHAnsi" w:cs="Times New Roman"/>
          <w:b/>
          <w:sz w:val="24"/>
        </w:rPr>
        <w:t>Mi</w:t>
      </w:r>
      <w:r w:rsidR="00F02196" w:rsidRPr="00F02196">
        <w:rPr>
          <w:rFonts w:asciiTheme="majorHAnsi" w:hAnsiTheme="majorHAnsi" w:cs="Times New Roman"/>
          <w:b/>
          <w:sz w:val="24"/>
        </w:rPr>
        <w:t>nd Tree Ltd., Bangalore, India</w:t>
      </w:r>
      <w:r w:rsidR="00F02196" w:rsidRPr="00F02196">
        <w:rPr>
          <w:rFonts w:asciiTheme="majorHAnsi" w:hAnsiTheme="majorHAnsi" w:cs="Times New Roman"/>
          <w:b/>
          <w:sz w:val="24"/>
        </w:rPr>
        <w:tab/>
      </w:r>
      <w:r w:rsidR="00F02196" w:rsidRPr="00F02196">
        <w:rPr>
          <w:rFonts w:asciiTheme="majorHAnsi" w:hAnsiTheme="majorHAnsi" w:cs="Times New Roman"/>
          <w:b/>
          <w:sz w:val="24"/>
        </w:rPr>
        <w:tab/>
      </w:r>
      <w:r w:rsidRPr="00F02196">
        <w:rPr>
          <w:rFonts w:asciiTheme="majorHAnsi" w:hAnsiTheme="majorHAnsi" w:cs="Times New Roman"/>
          <w:b/>
          <w:sz w:val="24"/>
        </w:rPr>
        <w:t>Java Developer</w:t>
      </w:r>
      <w:r w:rsidRPr="00F02196">
        <w:rPr>
          <w:rFonts w:asciiTheme="majorHAnsi" w:hAnsiTheme="majorHAnsi" w:cs="Times New Roman"/>
          <w:b/>
          <w:sz w:val="24"/>
        </w:rPr>
        <w:tab/>
      </w:r>
      <w:r w:rsidR="00797A57" w:rsidRPr="00F02196">
        <w:rPr>
          <w:rFonts w:asciiTheme="majorHAnsi" w:hAnsiTheme="majorHAnsi" w:cs="Times New Roman"/>
          <w:b/>
          <w:sz w:val="24"/>
        </w:rPr>
        <w:t>June</w:t>
      </w:r>
      <w:r w:rsidRPr="00F02196">
        <w:rPr>
          <w:rFonts w:asciiTheme="majorHAnsi" w:hAnsiTheme="majorHAnsi" w:cs="Times New Roman"/>
          <w:b/>
          <w:sz w:val="24"/>
        </w:rPr>
        <w:t xml:space="preserve"> 2006 – Sep 2007</w:t>
      </w:r>
    </w:p>
    <w:p w:rsidR="00A0603C" w:rsidRPr="00F02196" w:rsidRDefault="00F02196" w:rsidP="00797A57">
      <w:pPr>
        <w:spacing w:after="0"/>
        <w:jc w:val="both"/>
        <w:rPr>
          <w:rFonts w:asciiTheme="majorHAnsi" w:hAnsiTheme="majorHAnsi" w:cs="Times New Roman"/>
          <w:b/>
        </w:rPr>
      </w:pPr>
      <w:r w:rsidRPr="00F02196">
        <w:rPr>
          <w:rFonts w:asciiTheme="majorHAnsi" w:hAnsiTheme="majorHAnsi" w:cs="Times New Roman"/>
          <w:shd w:val="clear" w:color="auto" w:fill="FFFFFF"/>
        </w:rPr>
        <w:t>Mind tree</w:t>
      </w:r>
      <w:r w:rsidR="00A0603C" w:rsidRPr="00F02196">
        <w:rPr>
          <w:rFonts w:asciiTheme="majorHAnsi" w:hAnsiTheme="majorHAnsi" w:cs="Times New Roman"/>
          <w:shd w:val="clear" w:color="auto" w:fill="FFFFFF"/>
        </w:rPr>
        <w:t xml:space="preserve"> Ltd delivers technology services and accelerates growth for Global 1000 companies by solving complex business challenges with breakthrough technical innovations. </w:t>
      </w:r>
      <w:r w:rsidR="00DE36D5" w:rsidRPr="00F02196">
        <w:rPr>
          <w:rFonts w:asciiTheme="majorHAnsi" w:hAnsiTheme="majorHAnsi" w:cs="Times New Roman"/>
          <w:shd w:val="clear" w:color="auto" w:fill="FFFFFF"/>
        </w:rPr>
        <w:t>Mind tree</w:t>
      </w:r>
      <w:r w:rsidR="00A0603C" w:rsidRPr="00F02196">
        <w:rPr>
          <w:rFonts w:asciiTheme="majorHAnsi" w:hAnsiTheme="majorHAnsi" w:cs="Times New Roman"/>
          <w:shd w:val="clear" w:color="auto" w:fill="FFFFFF"/>
        </w:rPr>
        <w:t xml:space="preserve"> specializes in e-commerce, mobility, cloud enablement, digital transformation, business intelligence, data analytics, testing, infrastructure, EAI and ERP solutions.</w:t>
      </w:r>
    </w:p>
    <w:p w:rsidR="00A0603C" w:rsidRPr="00F02196" w:rsidRDefault="00A0603C" w:rsidP="00797A57">
      <w:pPr>
        <w:spacing w:after="0"/>
        <w:jc w:val="both"/>
        <w:rPr>
          <w:rFonts w:asciiTheme="majorHAnsi" w:hAnsiTheme="majorHAnsi" w:cs="Times New Roman"/>
          <w:b/>
          <w:u w:val="single"/>
        </w:rPr>
      </w:pPr>
      <w:r w:rsidRPr="00F02196">
        <w:rPr>
          <w:rFonts w:asciiTheme="majorHAnsi" w:hAnsiTheme="majorHAnsi" w:cs="Times New Roman"/>
          <w:b/>
          <w:u w:val="single"/>
        </w:rPr>
        <w:t>Responsibilities:</w:t>
      </w:r>
    </w:p>
    <w:p w:rsidR="00A0603C" w:rsidRPr="00F02196" w:rsidRDefault="00A0603C" w:rsidP="00797A57">
      <w:pPr>
        <w:pStyle w:val="ListParagraph"/>
        <w:numPr>
          <w:ilvl w:val="0"/>
          <w:numId w:val="4"/>
        </w:numPr>
        <w:spacing w:after="0"/>
        <w:jc w:val="both"/>
        <w:rPr>
          <w:rFonts w:asciiTheme="majorHAnsi" w:hAnsiTheme="majorHAnsi" w:cs="Times New Roman"/>
        </w:rPr>
      </w:pPr>
      <w:r w:rsidRPr="00F02196">
        <w:rPr>
          <w:rFonts w:asciiTheme="majorHAnsi" w:hAnsiTheme="majorHAnsi" w:cs="Times New Roman"/>
        </w:rPr>
        <w:t xml:space="preserve">Developed front-end screens using </w:t>
      </w:r>
      <w:r w:rsidRPr="00F02196">
        <w:rPr>
          <w:rFonts w:asciiTheme="majorHAnsi" w:hAnsiTheme="majorHAnsi" w:cs="Times New Roman"/>
          <w:b/>
        </w:rPr>
        <w:t>JSP</w:t>
      </w:r>
      <w:r w:rsidRPr="00F02196">
        <w:rPr>
          <w:rFonts w:asciiTheme="majorHAnsi" w:hAnsiTheme="majorHAnsi" w:cs="Times New Roman"/>
        </w:rPr>
        <w:t xml:space="preserve">, </w:t>
      </w:r>
      <w:r w:rsidRPr="00F02196">
        <w:rPr>
          <w:rFonts w:asciiTheme="majorHAnsi" w:hAnsiTheme="majorHAnsi" w:cs="Times New Roman"/>
          <w:b/>
        </w:rPr>
        <w:t>HTML</w:t>
      </w:r>
      <w:r w:rsidRPr="00F02196">
        <w:rPr>
          <w:rFonts w:asciiTheme="majorHAnsi" w:hAnsiTheme="majorHAnsi" w:cs="Times New Roman"/>
        </w:rPr>
        <w:t xml:space="preserve"> and </w:t>
      </w:r>
      <w:r w:rsidRPr="00F02196">
        <w:rPr>
          <w:rFonts w:asciiTheme="majorHAnsi" w:hAnsiTheme="majorHAnsi" w:cs="Times New Roman"/>
          <w:b/>
        </w:rPr>
        <w:t>CSS</w:t>
      </w:r>
      <w:r w:rsidRPr="00F02196">
        <w:rPr>
          <w:rFonts w:asciiTheme="majorHAnsi" w:hAnsiTheme="majorHAnsi" w:cs="Times New Roman"/>
        </w:rPr>
        <w:t>.</w:t>
      </w:r>
    </w:p>
    <w:p w:rsidR="00A0603C" w:rsidRPr="00F02196" w:rsidRDefault="00A0603C" w:rsidP="00797A57">
      <w:pPr>
        <w:pStyle w:val="ListParagraph"/>
        <w:numPr>
          <w:ilvl w:val="0"/>
          <w:numId w:val="4"/>
        </w:numPr>
        <w:spacing w:after="0"/>
        <w:jc w:val="both"/>
        <w:rPr>
          <w:rFonts w:asciiTheme="majorHAnsi" w:hAnsiTheme="majorHAnsi" w:cs="Times New Roman"/>
        </w:rPr>
      </w:pPr>
      <w:r w:rsidRPr="00F02196">
        <w:rPr>
          <w:rFonts w:asciiTheme="majorHAnsi" w:hAnsiTheme="majorHAnsi" w:cs="Times New Roman"/>
        </w:rPr>
        <w:t xml:space="preserve">Developed server side code using </w:t>
      </w:r>
      <w:r w:rsidRPr="00F02196">
        <w:rPr>
          <w:rFonts w:asciiTheme="majorHAnsi" w:hAnsiTheme="majorHAnsi" w:cs="Times New Roman"/>
          <w:b/>
        </w:rPr>
        <w:t>Struts</w:t>
      </w:r>
      <w:r w:rsidRPr="00F02196">
        <w:rPr>
          <w:rFonts w:asciiTheme="majorHAnsi" w:hAnsiTheme="majorHAnsi" w:cs="Times New Roman"/>
        </w:rPr>
        <w:t xml:space="preserve"> and </w:t>
      </w:r>
      <w:r w:rsidRPr="00F02196">
        <w:rPr>
          <w:rFonts w:asciiTheme="majorHAnsi" w:hAnsiTheme="majorHAnsi" w:cs="Times New Roman"/>
          <w:b/>
        </w:rPr>
        <w:t>Servlets</w:t>
      </w:r>
      <w:r w:rsidRPr="00F02196">
        <w:rPr>
          <w:rFonts w:asciiTheme="majorHAnsi" w:hAnsiTheme="majorHAnsi" w:cs="Times New Roman"/>
        </w:rPr>
        <w:t>.</w:t>
      </w:r>
    </w:p>
    <w:p w:rsidR="00A0603C" w:rsidRPr="00F02196" w:rsidRDefault="00A0603C" w:rsidP="00797A57">
      <w:pPr>
        <w:pStyle w:val="ListParagraph"/>
        <w:numPr>
          <w:ilvl w:val="0"/>
          <w:numId w:val="4"/>
        </w:numPr>
        <w:spacing w:after="0"/>
        <w:jc w:val="both"/>
        <w:rPr>
          <w:rFonts w:asciiTheme="majorHAnsi" w:hAnsiTheme="majorHAnsi" w:cs="Times New Roman"/>
        </w:rPr>
      </w:pPr>
      <w:r w:rsidRPr="00F02196">
        <w:rPr>
          <w:rFonts w:asciiTheme="majorHAnsi" w:hAnsiTheme="majorHAnsi" w:cs="Times New Roman"/>
        </w:rPr>
        <w:t>Developed core java classes for exceptions, utility classes, business delegate, and test cases.</w:t>
      </w:r>
    </w:p>
    <w:p w:rsidR="00A0603C" w:rsidRPr="00F02196" w:rsidRDefault="00A0603C" w:rsidP="00797A57">
      <w:pPr>
        <w:pStyle w:val="ListParagraph"/>
        <w:numPr>
          <w:ilvl w:val="0"/>
          <w:numId w:val="4"/>
        </w:numPr>
        <w:spacing w:after="0"/>
        <w:jc w:val="both"/>
        <w:rPr>
          <w:rFonts w:asciiTheme="majorHAnsi" w:hAnsiTheme="majorHAnsi" w:cs="Times New Roman"/>
        </w:rPr>
      </w:pPr>
      <w:r w:rsidRPr="00F02196">
        <w:rPr>
          <w:rFonts w:asciiTheme="majorHAnsi" w:hAnsiTheme="majorHAnsi" w:cs="Times New Roman"/>
        </w:rPr>
        <w:t xml:space="preserve">Developed SQL queries using </w:t>
      </w:r>
      <w:r w:rsidRPr="00F02196">
        <w:rPr>
          <w:rFonts w:asciiTheme="majorHAnsi" w:hAnsiTheme="majorHAnsi" w:cs="Times New Roman"/>
          <w:b/>
        </w:rPr>
        <w:t>MySQL</w:t>
      </w:r>
      <w:r w:rsidR="00834CDB" w:rsidRPr="00F02196">
        <w:rPr>
          <w:rFonts w:asciiTheme="majorHAnsi" w:hAnsiTheme="majorHAnsi" w:cs="Times New Roman"/>
        </w:rPr>
        <w:t xml:space="preserve"> and established connectivity using </w:t>
      </w:r>
      <w:r w:rsidR="00834CDB" w:rsidRPr="00F02196">
        <w:rPr>
          <w:rFonts w:asciiTheme="majorHAnsi" w:hAnsiTheme="majorHAnsi" w:cs="Times New Roman"/>
          <w:b/>
        </w:rPr>
        <w:t>Hibernate.</w:t>
      </w:r>
    </w:p>
    <w:p w:rsidR="00A0603C" w:rsidRPr="00F02196" w:rsidRDefault="00A0603C" w:rsidP="00797A57">
      <w:pPr>
        <w:pStyle w:val="ListParagraph"/>
        <w:numPr>
          <w:ilvl w:val="0"/>
          <w:numId w:val="4"/>
        </w:numPr>
        <w:spacing w:after="0"/>
        <w:jc w:val="both"/>
        <w:rPr>
          <w:rFonts w:asciiTheme="majorHAnsi" w:hAnsiTheme="majorHAnsi" w:cs="Times New Roman"/>
        </w:rPr>
      </w:pPr>
      <w:r w:rsidRPr="00F02196">
        <w:rPr>
          <w:rFonts w:asciiTheme="majorHAnsi" w:hAnsiTheme="majorHAnsi" w:cs="Times New Roman"/>
        </w:rPr>
        <w:t xml:space="preserve">Worked with Eclipse using </w:t>
      </w:r>
      <w:r w:rsidRPr="00F02196">
        <w:rPr>
          <w:rFonts w:asciiTheme="majorHAnsi" w:hAnsiTheme="majorHAnsi" w:cs="Times New Roman"/>
          <w:b/>
        </w:rPr>
        <w:t>Maven</w:t>
      </w:r>
      <w:r w:rsidRPr="00F02196">
        <w:rPr>
          <w:rFonts w:asciiTheme="majorHAnsi" w:hAnsiTheme="majorHAnsi" w:cs="Times New Roman"/>
        </w:rPr>
        <w:t xml:space="preserve"> plugin for </w:t>
      </w:r>
      <w:r w:rsidR="00DE36D5" w:rsidRPr="00F02196">
        <w:rPr>
          <w:rFonts w:asciiTheme="majorHAnsi" w:hAnsiTheme="majorHAnsi" w:cs="Times New Roman"/>
          <w:b/>
        </w:rPr>
        <w:t>Eclipse IDE</w:t>
      </w:r>
      <w:r w:rsidRPr="00F02196">
        <w:rPr>
          <w:rFonts w:asciiTheme="majorHAnsi" w:hAnsiTheme="majorHAnsi" w:cs="Times New Roman"/>
        </w:rPr>
        <w:t>.</w:t>
      </w:r>
    </w:p>
    <w:p w:rsidR="00A0603C" w:rsidRPr="00F02196" w:rsidRDefault="00A0603C" w:rsidP="00797A57">
      <w:pPr>
        <w:pStyle w:val="ListParagraph"/>
        <w:numPr>
          <w:ilvl w:val="0"/>
          <w:numId w:val="4"/>
        </w:numPr>
        <w:spacing w:after="0"/>
        <w:jc w:val="both"/>
        <w:rPr>
          <w:rFonts w:asciiTheme="majorHAnsi" w:hAnsiTheme="majorHAnsi" w:cs="Times New Roman"/>
        </w:rPr>
      </w:pPr>
      <w:r w:rsidRPr="00F02196">
        <w:rPr>
          <w:rFonts w:asciiTheme="majorHAnsi" w:hAnsiTheme="majorHAnsi" w:cs="Times New Roman"/>
        </w:rPr>
        <w:t xml:space="preserve">The application was developed in Eclipse IDE and was deployed on </w:t>
      </w:r>
      <w:r w:rsidR="00DE36D5" w:rsidRPr="00F02196">
        <w:rPr>
          <w:rFonts w:asciiTheme="majorHAnsi" w:hAnsiTheme="majorHAnsi" w:cs="Times New Roman"/>
          <w:b/>
        </w:rPr>
        <w:t>Tomcat server</w:t>
      </w:r>
      <w:r w:rsidRPr="00F02196">
        <w:rPr>
          <w:rFonts w:asciiTheme="majorHAnsi" w:hAnsiTheme="majorHAnsi" w:cs="Times New Roman"/>
        </w:rPr>
        <w:t>.</w:t>
      </w:r>
    </w:p>
    <w:p w:rsidR="00A0603C" w:rsidRPr="00F02196" w:rsidRDefault="00A0603C" w:rsidP="00797A57">
      <w:pPr>
        <w:pStyle w:val="ListParagraph"/>
        <w:numPr>
          <w:ilvl w:val="0"/>
          <w:numId w:val="4"/>
        </w:numPr>
        <w:spacing w:after="0"/>
        <w:jc w:val="both"/>
        <w:rPr>
          <w:rFonts w:asciiTheme="majorHAnsi" w:hAnsiTheme="majorHAnsi" w:cs="Times New Roman"/>
        </w:rPr>
      </w:pPr>
      <w:r w:rsidRPr="00F02196">
        <w:rPr>
          <w:rFonts w:asciiTheme="majorHAnsi" w:hAnsiTheme="majorHAnsi" w:cs="Times New Roman"/>
        </w:rPr>
        <w:t>Involved in scrum methodology.</w:t>
      </w:r>
    </w:p>
    <w:p w:rsidR="00834CDB" w:rsidRPr="00F02196" w:rsidRDefault="00A0603C" w:rsidP="00797A57">
      <w:pPr>
        <w:pStyle w:val="ListParagraph"/>
        <w:numPr>
          <w:ilvl w:val="0"/>
          <w:numId w:val="4"/>
        </w:numPr>
        <w:spacing w:after="0"/>
        <w:jc w:val="both"/>
        <w:rPr>
          <w:rFonts w:asciiTheme="majorHAnsi" w:hAnsiTheme="majorHAnsi" w:cs="Times New Roman"/>
        </w:rPr>
      </w:pPr>
      <w:r w:rsidRPr="00F02196">
        <w:rPr>
          <w:rFonts w:asciiTheme="majorHAnsi" w:hAnsiTheme="majorHAnsi" w:cs="Times New Roman"/>
        </w:rPr>
        <w:t>Supported for bug fixes and functionality change.</w:t>
      </w:r>
    </w:p>
    <w:p w:rsidR="00A0603C" w:rsidRPr="00F02196" w:rsidRDefault="00A0603C" w:rsidP="00797A57">
      <w:pPr>
        <w:spacing w:after="0"/>
        <w:jc w:val="both"/>
        <w:rPr>
          <w:rFonts w:asciiTheme="majorHAnsi" w:hAnsiTheme="majorHAnsi" w:cs="Times New Roman"/>
        </w:rPr>
      </w:pPr>
      <w:r w:rsidRPr="00F02196">
        <w:rPr>
          <w:rFonts w:asciiTheme="majorHAnsi" w:hAnsiTheme="majorHAnsi" w:cs="Times New Roman"/>
          <w:b/>
          <w:u w:val="single"/>
        </w:rPr>
        <w:t>Environment</w:t>
      </w:r>
      <w:r w:rsidRPr="00F02196">
        <w:rPr>
          <w:rFonts w:asciiTheme="majorHAnsi" w:hAnsiTheme="majorHAnsi" w:cs="Times New Roman"/>
          <w:bCs/>
        </w:rPr>
        <w:t>:</w:t>
      </w:r>
      <w:r w:rsidR="00F02196" w:rsidRPr="00F02196">
        <w:rPr>
          <w:rFonts w:asciiTheme="majorHAnsi" w:hAnsiTheme="majorHAnsi" w:cs="Times New Roman"/>
        </w:rPr>
        <w:t>Java</w:t>
      </w:r>
      <w:r w:rsidRPr="00F02196">
        <w:rPr>
          <w:rFonts w:asciiTheme="majorHAnsi" w:hAnsiTheme="majorHAnsi" w:cs="Times New Roman"/>
        </w:rPr>
        <w:t xml:space="preserve"> Struts 1.1, Servlets, JSP, HTML, CSS, JavaScript, Eclipse 3.2, Tomcat, Maven 2.x, MySQL, Windows, Linux.</w:t>
      </w:r>
    </w:p>
    <w:p w:rsidR="00E654F9" w:rsidRPr="00F02196" w:rsidRDefault="00E654F9" w:rsidP="00797A57">
      <w:pPr>
        <w:pStyle w:val="Achievement"/>
        <w:rPr>
          <w:rFonts w:asciiTheme="majorHAnsi" w:hAnsiTheme="majorHAnsi"/>
        </w:rPr>
      </w:pPr>
      <w:r w:rsidRPr="00F02196">
        <w:rPr>
          <w:rFonts w:asciiTheme="majorHAnsi" w:hAnsiTheme="majorHAnsi"/>
          <w:u w:val="single"/>
        </w:rPr>
        <w:t>Education</w:t>
      </w:r>
      <w:r w:rsidRPr="00F02196">
        <w:rPr>
          <w:rFonts w:asciiTheme="majorHAnsi" w:hAnsiTheme="majorHAnsi"/>
        </w:rPr>
        <w:t xml:space="preserve">: </w:t>
      </w:r>
    </w:p>
    <w:p w:rsidR="00E654F9" w:rsidRPr="00F02196" w:rsidRDefault="00E654F9" w:rsidP="00797A57">
      <w:pPr>
        <w:pStyle w:val="Achievement"/>
        <w:rPr>
          <w:rFonts w:asciiTheme="majorHAnsi" w:hAnsiTheme="majorHAnsi"/>
        </w:rPr>
      </w:pPr>
      <w:r w:rsidRPr="00F02196">
        <w:rPr>
          <w:rFonts w:asciiTheme="majorHAnsi" w:hAnsiTheme="majorHAnsi"/>
          <w:b w:val="0"/>
        </w:rPr>
        <w:t>Bachelor of Engineering in</w:t>
      </w:r>
      <w:r w:rsidRPr="00F02196">
        <w:rPr>
          <w:rFonts w:asciiTheme="majorHAnsi" w:hAnsiTheme="majorHAnsi"/>
        </w:rPr>
        <w:t xml:space="preserve"> Electronics and Communication, </w:t>
      </w:r>
      <w:r w:rsidR="00EC0FF2" w:rsidRPr="00F02196">
        <w:rPr>
          <w:rFonts w:asciiTheme="majorHAnsi" w:hAnsiTheme="majorHAnsi"/>
        </w:rPr>
        <w:t>Anna University, Chennai, India</w:t>
      </w:r>
    </w:p>
    <w:p w:rsidR="00E654F9" w:rsidRPr="00F02196" w:rsidRDefault="00C65B09" w:rsidP="00797A57">
      <w:pPr>
        <w:pStyle w:val="Achievement"/>
        <w:rPr>
          <w:rFonts w:asciiTheme="majorHAnsi" w:hAnsiTheme="majorHAnsi"/>
        </w:rPr>
      </w:pPr>
      <w:r w:rsidRPr="00F02196">
        <w:rPr>
          <w:rFonts w:asciiTheme="majorHAnsi" w:hAnsiTheme="majorHAnsi"/>
          <w:u w:val="single"/>
        </w:rPr>
        <w:t>Certifications</w:t>
      </w:r>
      <w:r w:rsidRPr="00F02196">
        <w:rPr>
          <w:rFonts w:asciiTheme="majorHAnsi" w:hAnsiTheme="majorHAnsi"/>
        </w:rPr>
        <w:t>:</w:t>
      </w:r>
      <w:r w:rsidR="00CD7589" w:rsidRPr="00F02196">
        <w:rPr>
          <w:rFonts w:asciiTheme="majorHAnsi" w:hAnsiTheme="majorHAnsi"/>
        </w:rPr>
        <w:tab/>
      </w:r>
    </w:p>
    <w:p w:rsidR="00980910" w:rsidRPr="00F02196" w:rsidRDefault="00761D9A" w:rsidP="00797A57">
      <w:pPr>
        <w:pStyle w:val="StyleVerdanaBlackJustifiedRight0631"/>
        <w:numPr>
          <w:ilvl w:val="0"/>
          <w:numId w:val="0"/>
        </w:numPr>
        <w:tabs>
          <w:tab w:val="left" w:pos="0"/>
        </w:tabs>
        <w:spacing w:line="276" w:lineRule="auto"/>
        <w:ind w:right="907"/>
        <w:rPr>
          <w:rFonts w:asciiTheme="majorHAnsi" w:hAnsiTheme="majorHAnsi"/>
          <w:b/>
          <w:sz w:val="22"/>
          <w:szCs w:val="22"/>
        </w:rPr>
      </w:pPr>
      <w:r w:rsidRPr="00F02196">
        <w:rPr>
          <w:rFonts w:asciiTheme="majorHAnsi" w:hAnsiTheme="majorHAnsi"/>
          <w:sz w:val="22"/>
          <w:szCs w:val="22"/>
        </w:rPr>
        <w:t xml:space="preserve">IBM </w:t>
      </w:r>
      <w:r w:rsidRPr="00F02196">
        <w:rPr>
          <w:rFonts w:asciiTheme="majorHAnsi" w:hAnsiTheme="majorHAnsi"/>
          <w:b/>
          <w:sz w:val="22"/>
          <w:szCs w:val="22"/>
        </w:rPr>
        <w:t>BigDataUniversity</w:t>
      </w:r>
      <w:r w:rsidRPr="00F02196">
        <w:rPr>
          <w:rFonts w:asciiTheme="majorHAnsi" w:hAnsiTheme="majorHAnsi"/>
          <w:sz w:val="22"/>
          <w:szCs w:val="22"/>
        </w:rPr>
        <w:t xml:space="preserve"> certification in </w:t>
      </w:r>
      <w:r w:rsidRPr="00F02196">
        <w:rPr>
          <w:rFonts w:asciiTheme="majorHAnsi" w:hAnsiTheme="majorHAnsi"/>
          <w:b/>
          <w:sz w:val="22"/>
          <w:szCs w:val="22"/>
        </w:rPr>
        <w:t>Hadoop fundamentals, MapReduce programming, Hive, Pig, Oozie, Sqoop, Flume</w:t>
      </w:r>
      <w:r w:rsidR="00EC0FF2" w:rsidRPr="00F02196">
        <w:rPr>
          <w:rFonts w:asciiTheme="majorHAnsi" w:hAnsiTheme="majorHAnsi"/>
          <w:b/>
          <w:sz w:val="22"/>
          <w:szCs w:val="22"/>
        </w:rPr>
        <w:t>, Hbase</w:t>
      </w:r>
    </w:p>
    <w:sectPr w:rsidR="00980910" w:rsidRPr="00F02196" w:rsidSect="00797A57">
      <w:headerReference w:type="default" r:id="rId9"/>
      <w:footerReference w:type="default" r:id="rId10"/>
      <w:pgSz w:w="12240" w:h="15840"/>
      <w:pgMar w:top="-270" w:right="810" w:bottom="360" w:left="720" w:header="18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3F1" w:rsidRDefault="006433F1" w:rsidP="004C536C">
      <w:pPr>
        <w:spacing w:after="0" w:line="240" w:lineRule="auto"/>
      </w:pPr>
      <w:r>
        <w:separator/>
      </w:r>
    </w:p>
  </w:endnote>
  <w:endnote w:type="continuationSeparator" w:id="1">
    <w:p w:rsidR="006433F1" w:rsidRDefault="006433F1" w:rsidP="004C53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014520"/>
      <w:docPartObj>
        <w:docPartGallery w:val="Page Numbers (Bottom of Page)"/>
        <w:docPartUnique/>
      </w:docPartObj>
    </w:sdtPr>
    <w:sdtContent>
      <w:sdt>
        <w:sdtPr>
          <w:id w:val="-1669238322"/>
          <w:docPartObj>
            <w:docPartGallery w:val="Page Numbers (Top of Page)"/>
            <w:docPartUnique/>
          </w:docPartObj>
        </w:sdtPr>
        <w:sdtContent>
          <w:p w:rsidR="001E6614" w:rsidRDefault="001E6614">
            <w:pPr>
              <w:pStyle w:val="Footer"/>
              <w:jc w:val="center"/>
            </w:pPr>
            <w:r>
              <w:t xml:space="preserve">Page </w:t>
            </w:r>
            <w:r w:rsidR="00A55677">
              <w:rPr>
                <w:b/>
                <w:bCs/>
                <w:sz w:val="24"/>
                <w:szCs w:val="24"/>
              </w:rPr>
              <w:fldChar w:fldCharType="begin"/>
            </w:r>
            <w:r>
              <w:rPr>
                <w:b/>
                <w:bCs/>
              </w:rPr>
              <w:instrText xml:space="preserve"> PAGE </w:instrText>
            </w:r>
            <w:r w:rsidR="00A55677">
              <w:rPr>
                <w:b/>
                <w:bCs/>
                <w:sz w:val="24"/>
                <w:szCs w:val="24"/>
              </w:rPr>
              <w:fldChar w:fldCharType="separate"/>
            </w:r>
            <w:r w:rsidR="004A6AC4">
              <w:rPr>
                <w:b/>
                <w:bCs/>
                <w:noProof/>
              </w:rPr>
              <w:t>1</w:t>
            </w:r>
            <w:r w:rsidR="00A55677">
              <w:rPr>
                <w:b/>
                <w:bCs/>
                <w:sz w:val="24"/>
                <w:szCs w:val="24"/>
              </w:rPr>
              <w:fldChar w:fldCharType="end"/>
            </w:r>
            <w:r>
              <w:t xml:space="preserve"> of </w:t>
            </w:r>
            <w:r w:rsidR="00A55677">
              <w:rPr>
                <w:b/>
                <w:bCs/>
                <w:sz w:val="24"/>
                <w:szCs w:val="24"/>
              </w:rPr>
              <w:fldChar w:fldCharType="begin"/>
            </w:r>
            <w:r>
              <w:rPr>
                <w:b/>
                <w:bCs/>
              </w:rPr>
              <w:instrText xml:space="preserve"> NUMPAGES  </w:instrText>
            </w:r>
            <w:r w:rsidR="00A55677">
              <w:rPr>
                <w:b/>
                <w:bCs/>
                <w:sz w:val="24"/>
                <w:szCs w:val="24"/>
              </w:rPr>
              <w:fldChar w:fldCharType="separate"/>
            </w:r>
            <w:r w:rsidR="004A6AC4">
              <w:rPr>
                <w:b/>
                <w:bCs/>
                <w:noProof/>
              </w:rPr>
              <w:t>5</w:t>
            </w:r>
            <w:r w:rsidR="00A55677">
              <w:rPr>
                <w:b/>
                <w:bCs/>
                <w:sz w:val="24"/>
                <w:szCs w:val="24"/>
              </w:rPr>
              <w:fldChar w:fldCharType="end"/>
            </w:r>
          </w:p>
        </w:sdtContent>
      </w:sdt>
    </w:sdtContent>
  </w:sdt>
  <w:p w:rsidR="001E6614" w:rsidRDefault="001E66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3F1" w:rsidRDefault="006433F1" w:rsidP="004C536C">
      <w:pPr>
        <w:spacing w:after="0" w:line="240" w:lineRule="auto"/>
      </w:pPr>
      <w:r>
        <w:separator/>
      </w:r>
    </w:p>
  </w:footnote>
  <w:footnote w:type="continuationSeparator" w:id="1">
    <w:p w:rsidR="006433F1" w:rsidRDefault="006433F1" w:rsidP="004C53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E7B" w:rsidRDefault="00FC5E7B" w:rsidP="00FC5E7B">
    <w:pPr>
      <w:pStyle w:val="Header"/>
      <w:tabs>
        <w:tab w:val="clear" w:pos="4680"/>
        <w:tab w:val="clear" w:pos="9360"/>
        <w:tab w:val="left" w:pos="105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bullet"/>
      <w:pStyle w:val="StyleVerdanaBlackJustifiedRight0631"/>
      <w:lvlText w:val=""/>
      <w:lvlJc w:val="left"/>
      <w:pPr>
        <w:tabs>
          <w:tab w:val="num" w:pos="302"/>
        </w:tabs>
        <w:ind w:left="302" w:hanging="158"/>
      </w:pPr>
      <w:rPr>
        <w:rFonts w:ascii="Symbol" w:hAnsi="Symbol"/>
      </w:rPr>
    </w:lvl>
  </w:abstractNum>
  <w:abstractNum w:abstractNumId="1">
    <w:nsid w:val="00000003"/>
    <w:multiLevelType w:val="singleLevel"/>
    <w:tmpl w:val="00000003"/>
    <w:name w:val="WW8Num2"/>
    <w:lvl w:ilvl="0">
      <w:start w:val="1"/>
      <w:numFmt w:val="bullet"/>
      <w:lvlText w:val=""/>
      <w:lvlJc w:val="left"/>
      <w:pPr>
        <w:tabs>
          <w:tab w:val="num" w:pos="720"/>
        </w:tabs>
        <w:ind w:left="720" w:hanging="360"/>
      </w:pPr>
      <w:rPr>
        <w:rFonts w:ascii="Wingdings" w:hAnsi="Wingdings" w:cs="Wingdings"/>
      </w:rPr>
    </w:lvl>
  </w:abstractNum>
  <w:abstractNum w:abstractNumId="2">
    <w:nsid w:val="00000006"/>
    <w:multiLevelType w:val="singleLevel"/>
    <w:tmpl w:val="00000006"/>
    <w:name w:val="WW8Num5"/>
    <w:lvl w:ilvl="0">
      <w:start w:val="1"/>
      <w:numFmt w:val="bullet"/>
      <w:lvlText w:val=""/>
      <w:lvlJc w:val="left"/>
      <w:pPr>
        <w:tabs>
          <w:tab w:val="num" w:pos="0"/>
        </w:tabs>
        <w:ind w:left="720" w:hanging="360"/>
      </w:pPr>
      <w:rPr>
        <w:rFonts w:ascii="Wingdings" w:hAnsi="Wingdings" w:cs="Wingdings"/>
        <w:color w:val="000000"/>
        <w:sz w:val="20"/>
        <w:szCs w:val="20"/>
      </w:rPr>
    </w:lvl>
  </w:abstractNum>
  <w:abstractNum w:abstractNumId="3">
    <w:nsid w:val="02494BF3"/>
    <w:multiLevelType w:val="hybridMultilevel"/>
    <w:tmpl w:val="2C144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3A21F9A"/>
    <w:multiLevelType w:val="hybridMultilevel"/>
    <w:tmpl w:val="24A4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94102C"/>
    <w:multiLevelType w:val="hybridMultilevel"/>
    <w:tmpl w:val="3E34C61C"/>
    <w:lvl w:ilvl="0" w:tplc="FDF649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7B0F62"/>
    <w:multiLevelType w:val="hybridMultilevel"/>
    <w:tmpl w:val="CD20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AD5C8F"/>
    <w:multiLevelType w:val="hybridMultilevel"/>
    <w:tmpl w:val="19D41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187E5C"/>
    <w:multiLevelType w:val="multilevel"/>
    <w:tmpl w:val="CC323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2CC370EA"/>
    <w:multiLevelType w:val="hybridMultilevel"/>
    <w:tmpl w:val="8BDC1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044876"/>
    <w:multiLevelType w:val="hybridMultilevel"/>
    <w:tmpl w:val="1276AA94"/>
    <w:lvl w:ilvl="0" w:tplc="F4FE766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871130"/>
    <w:multiLevelType w:val="hybridMultilevel"/>
    <w:tmpl w:val="CF3CCF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E22060"/>
    <w:multiLevelType w:val="hybridMultilevel"/>
    <w:tmpl w:val="6F72CDD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3">
    <w:nsid w:val="3BAE3CEE"/>
    <w:multiLevelType w:val="hybridMultilevel"/>
    <w:tmpl w:val="4A9A45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43497913"/>
    <w:multiLevelType w:val="hybridMultilevel"/>
    <w:tmpl w:val="20A80F54"/>
    <w:lvl w:ilvl="0" w:tplc="04090001">
      <w:start w:val="1"/>
      <w:numFmt w:val="bullet"/>
      <w:lvlText w:val=""/>
      <w:lvlJc w:val="left"/>
      <w:pPr>
        <w:ind w:left="0" w:firstLine="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DBA234C"/>
    <w:multiLevelType w:val="hybridMultilevel"/>
    <w:tmpl w:val="B3403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5E2977"/>
    <w:multiLevelType w:val="hybridMultilevel"/>
    <w:tmpl w:val="02E0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147AF0"/>
    <w:multiLevelType w:val="hybridMultilevel"/>
    <w:tmpl w:val="41DC28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E9A7A9F"/>
    <w:multiLevelType w:val="hybridMultilevel"/>
    <w:tmpl w:val="120CD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A05037"/>
    <w:multiLevelType w:val="hybridMultilevel"/>
    <w:tmpl w:val="473E6652"/>
    <w:lvl w:ilvl="0" w:tplc="F4FE766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326747"/>
    <w:multiLevelType w:val="hybridMultilevel"/>
    <w:tmpl w:val="A658F97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ABC6A9C"/>
    <w:multiLevelType w:val="hybridMultilevel"/>
    <w:tmpl w:val="6E0087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C775EC8"/>
    <w:multiLevelType w:val="hybridMultilevel"/>
    <w:tmpl w:val="C93EF038"/>
    <w:lvl w:ilvl="0" w:tplc="F4FE766C">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nsid w:val="72CE0B77"/>
    <w:multiLevelType w:val="hybridMultilevel"/>
    <w:tmpl w:val="D562B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4000222"/>
    <w:multiLevelType w:val="hybridMultilevel"/>
    <w:tmpl w:val="A4FAAACA"/>
    <w:lvl w:ilvl="0" w:tplc="F4FE766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A612756"/>
    <w:multiLevelType w:val="hybridMultilevel"/>
    <w:tmpl w:val="EBDCE1FA"/>
    <w:lvl w:ilvl="0" w:tplc="D556CE9A">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8"/>
  </w:num>
  <w:num w:numId="3">
    <w:abstractNumId w:val="0"/>
  </w:num>
  <w:num w:numId="4">
    <w:abstractNumId w:val="17"/>
  </w:num>
  <w:num w:numId="5">
    <w:abstractNumId w:val="7"/>
  </w:num>
  <w:num w:numId="6">
    <w:abstractNumId w:val="23"/>
  </w:num>
  <w:num w:numId="7">
    <w:abstractNumId w:val="20"/>
  </w:num>
  <w:num w:numId="8">
    <w:abstractNumId w:val="24"/>
  </w:num>
  <w:num w:numId="9">
    <w:abstractNumId w:val="22"/>
  </w:num>
  <w:num w:numId="10">
    <w:abstractNumId w:val="3"/>
  </w:num>
  <w:num w:numId="11">
    <w:abstractNumId w:val="12"/>
  </w:num>
  <w:num w:numId="12">
    <w:abstractNumId w:val="9"/>
  </w:num>
  <w:num w:numId="13">
    <w:abstractNumId w:val="5"/>
  </w:num>
  <w:num w:numId="14">
    <w:abstractNumId w:val="4"/>
  </w:num>
  <w:num w:numId="15">
    <w:abstractNumId w:val="16"/>
  </w:num>
  <w:num w:numId="16">
    <w:abstractNumId w:val="25"/>
  </w:num>
  <w:num w:numId="17">
    <w:abstractNumId w:val="19"/>
  </w:num>
  <w:num w:numId="18">
    <w:abstractNumId w:val="10"/>
  </w:num>
  <w:num w:numId="19">
    <w:abstractNumId w:val="18"/>
  </w:num>
  <w:num w:numId="20">
    <w:abstractNumId w:val="6"/>
  </w:num>
  <w:num w:numId="21">
    <w:abstractNumId w:val="14"/>
  </w:num>
  <w:num w:numId="22">
    <w:abstractNumId w:val="15"/>
  </w:num>
  <w:num w:numId="23">
    <w:abstractNumId w:val="11"/>
  </w:num>
  <w:num w:numId="24">
    <w:abstractNumId w:val="2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32CD6"/>
    <w:rsid w:val="00015980"/>
    <w:rsid w:val="00016160"/>
    <w:rsid w:val="0003247A"/>
    <w:rsid w:val="00060D28"/>
    <w:rsid w:val="00071ED9"/>
    <w:rsid w:val="00086E4F"/>
    <w:rsid w:val="00091805"/>
    <w:rsid w:val="000A6862"/>
    <w:rsid w:val="000C0D80"/>
    <w:rsid w:val="000C2D6B"/>
    <w:rsid w:val="000D7F07"/>
    <w:rsid w:val="000F17F0"/>
    <w:rsid w:val="000F2252"/>
    <w:rsid w:val="000F7538"/>
    <w:rsid w:val="00102BBD"/>
    <w:rsid w:val="00104C18"/>
    <w:rsid w:val="001150D8"/>
    <w:rsid w:val="0012174A"/>
    <w:rsid w:val="001408D7"/>
    <w:rsid w:val="00145665"/>
    <w:rsid w:val="00152872"/>
    <w:rsid w:val="00173869"/>
    <w:rsid w:val="001954EC"/>
    <w:rsid w:val="001A1768"/>
    <w:rsid w:val="001A3E9F"/>
    <w:rsid w:val="001C0B91"/>
    <w:rsid w:val="001D4514"/>
    <w:rsid w:val="001D4854"/>
    <w:rsid w:val="001E3202"/>
    <w:rsid w:val="001E6614"/>
    <w:rsid w:val="0020105A"/>
    <w:rsid w:val="00207F80"/>
    <w:rsid w:val="00220796"/>
    <w:rsid w:val="002528B0"/>
    <w:rsid w:val="002661C3"/>
    <w:rsid w:val="00275DC7"/>
    <w:rsid w:val="002811FF"/>
    <w:rsid w:val="00284F82"/>
    <w:rsid w:val="00295ACD"/>
    <w:rsid w:val="002A0A0D"/>
    <w:rsid w:val="002A53D4"/>
    <w:rsid w:val="002C23AF"/>
    <w:rsid w:val="002C64AD"/>
    <w:rsid w:val="002C7981"/>
    <w:rsid w:val="002E1199"/>
    <w:rsid w:val="002F32B7"/>
    <w:rsid w:val="002F4A35"/>
    <w:rsid w:val="00303EAC"/>
    <w:rsid w:val="003176BF"/>
    <w:rsid w:val="0032576E"/>
    <w:rsid w:val="0033343C"/>
    <w:rsid w:val="00340929"/>
    <w:rsid w:val="00354254"/>
    <w:rsid w:val="00373FE9"/>
    <w:rsid w:val="003A4DB0"/>
    <w:rsid w:val="003C19DB"/>
    <w:rsid w:val="003C6562"/>
    <w:rsid w:val="003D42D7"/>
    <w:rsid w:val="003D7214"/>
    <w:rsid w:val="003E2593"/>
    <w:rsid w:val="003E5691"/>
    <w:rsid w:val="003E6488"/>
    <w:rsid w:val="00401A60"/>
    <w:rsid w:val="0041373C"/>
    <w:rsid w:val="004213E3"/>
    <w:rsid w:val="00432CD6"/>
    <w:rsid w:val="00434944"/>
    <w:rsid w:val="00441CD0"/>
    <w:rsid w:val="004521D3"/>
    <w:rsid w:val="00452702"/>
    <w:rsid w:val="004A6AC4"/>
    <w:rsid w:val="004A6E00"/>
    <w:rsid w:val="004B7B30"/>
    <w:rsid w:val="004C536C"/>
    <w:rsid w:val="004C56A0"/>
    <w:rsid w:val="004D536C"/>
    <w:rsid w:val="004D602B"/>
    <w:rsid w:val="004E0AF8"/>
    <w:rsid w:val="004F78B0"/>
    <w:rsid w:val="0052768D"/>
    <w:rsid w:val="00533BE8"/>
    <w:rsid w:val="005402A7"/>
    <w:rsid w:val="0054626B"/>
    <w:rsid w:val="00562718"/>
    <w:rsid w:val="00566F35"/>
    <w:rsid w:val="005723A6"/>
    <w:rsid w:val="00574903"/>
    <w:rsid w:val="005819F2"/>
    <w:rsid w:val="005830AA"/>
    <w:rsid w:val="005870B2"/>
    <w:rsid w:val="00590A51"/>
    <w:rsid w:val="005B6AC1"/>
    <w:rsid w:val="005D0CB9"/>
    <w:rsid w:val="005E27CA"/>
    <w:rsid w:val="005E663E"/>
    <w:rsid w:val="005F51D2"/>
    <w:rsid w:val="005F674D"/>
    <w:rsid w:val="00602B1B"/>
    <w:rsid w:val="00623E02"/>
    <w:rsid w:val="0062590A"/>
    <w:rsid w:val="00627F2D"/>
    <w:rsid w:val="00635A06"/>
    <w:rsid w:val="00635DB6"/>
    <w:rsid w:val="006433F1"/>
    <w:rsid w:val="00651BD4"/>
    <w:rsid w:val="006574CB"/>
    <w:rsid w:val="00663A9F"/>
    <w:rsid w:val="006A7AC6"/>
    <w:rsid w:val="006C57FB"/>
    <w:rsid w:val="006D1139"/>
    <w:rsid w:val="006D4B95"/>
    <w:rsid w:val="006D7B11"/>
    <w:rsid w:val="006E7B85"/>
    <w:rsid w:val="0071791C"/>
    <w:rsid w:val="00753178"/>
    <w:rsid w:val="00761D9A"/>
    <w:rsid w:val="00762DD7"/>
    <w:rsid w:val="0077652A"/>
    <w:rsid w:val="0078413B"/>
    <w:rsid w:val="0079344D"/>
    <w:rsid w:val="00797A57"/>
    <w:rsid w:val="007A03F3"/>
    <w:rsid w:val="007B1900"/>
    <w:rsid w:val="007B1F0F"/>
    <w:rsid w:val="007C003A"/>
    <w:rsid w:val="007C2F5A"/>
    <w:rsid w:val="007E0500"/>
    <w:rsid w:val="007E6EFF"/>
    <w:rsid w:val="007E6F91"/>
    <w:rsid w:val="008028DE"/>
    <w:rsid w:val="00807BCD"/>
    <w:rsid w:val="00812474"/>
    <w:rsid w:val="00817658"/>
    <w:rsid w:val="00822129"/>
    <w:rsid w:val="00826F72"/>
    <w:rsid w:val="00831657"/>
    <w:rsid w:val="00834CDB"/>
    <w:rsid w:val="0085173A"/>
    <w:rsid w:val="00862670"/>
    <w:rsid w:val="00863266"/>
    <w:rsid w:val="00875912"/>
    <w:rsid w:val="00881512"/>
    <w:rsid w:val="00892BEA"/>
    <w:rsid w:val="008952B2"/>
    <w:rsid w:val="00897B75"/>
    <w:rsid w:val="008A12B3"/>
    <w:rsid w:val="0090776F"/>
    <w:rsid w:val="00914634"/>
    <w:rsid w:val="009233BE"/>
    <w:rsid w:val="00923B93"/>
    <w:rsid w:val="00932F12"/>
    <w:rsid w:val="00936594"/>
    <w:rsid w:val="00941A4D"/>
    <w:rsid w:val="00947B02"/>
    <w:rsid w:val="00962BD6"/>
    <w:rsid w:val="00975D9B"/>
    <w:rsid w:val="00980910"/>
    <w:rsid w:val="0099489E"/>
    <w:rsid w:val="00997B89"/>
    <w:rsid w:val="009A3FD0"/>
    <w:rsid w:val="009B4478"/>
    <w:rsid w:val="009D3D07"/>
    <w:rsid w:val="009D4640"/>
    <w:rsid w:val="009D755A"/>
    <w:rsid w:val="009F1E94"/>
    <w:rsid w:val="00A01142"/>
    <w:rsid w:val="00A0603C"/>
    <w:rsid w:val="00A301A9"/>
    <w:rsid w:val="00A41F20"/>
    <w:rsid w:val="00A4476F"/>
    <w:rsid w:val="00A52750"/>
    <w:rsid w:val="00A5550A"/>
    <w:rsid w:val="00A55677"/>
    <w:rsid w:val="00A6164B"/>
    <w:rsid w:val="00A65618"/>
    <w:rsid w:val="00A7757B"/>
    <w:rsid w:val="00A87CBE"/>
    <w:rsid w:val="00A91FF3"/>
    <w:rsid w:val="00AA106E"/>
    <w:rsid w:val="00AB6DC1"/>
    <w:rsid w:val="00AC1049"/>
    <w:rsid w:val="00AD1C88"/>
    <w:rsid w:val="00AD23EB"/>
    <w:rsid w:val="00AD488E"/>
    <w:rsid w:val="00AE7478"/>
    <w:rsid w:val="00B31227"/>
    <w:rsid w:val="00B365C5"/>
    <w:rsid w:val="00B46AD9"/>
    <w:rsid w:val="00B47932"/>
    <w:rsid w:val="00B56600"/>
    <w:rsid w:val="00B6088E"/>
    <w:rsid w:val="00B6379C"/>
    <w:rsid w:val="00B74CEB"/>
    <w:rsid w:val="00BA66D1"/>
    <w:rsid w:val="00BE0C45"/>
    <w:rsid w:val="00BE100B"/>
    <w:rsid w:val="00BE71AB"/>
    <w:rsid w:val="00C03EB6"/>
    <w:rsid w:val="00C60D51"/>
    <w:rsid w:val="00C60FFF"/>
    <w:rsid w:val="00C65B09"/>
    <w:rsid w:val="00C76703"/>
    <w:rsid w:val="00C80E1E"/>
    <w:rsid w:val="00C87137"/>
    <w:rsid w:val="00CA1267"/>
    <w:rsid w:val="00CA368F"/>
    <w:rsid w:val="00CD7589"/>
    <w:rsid w:val="00CE706B"/>
    <w:rsid w:val="00D00E6B"/>
    <w:rsid w:val="00D1084D"/>
    <w:rsid w:val="00D22BE6"/>
    <w:rsid w:val="00D31466"/>
    <w:rsid w:val="00D42A42"/>
    <w:rsid w:val="00D631A8"/>
    <w:rsid w:val="00D729F0"/>
    <w:rsid w:val="00DA72CB"/>
    <w:rsid w:val="00DB5E97"/>
    <w:rsid w:val="00DB6208"/>
    <w:rsid w:val="00DB65BA"/>
    <w:rsid w:val="00DD4350"/>
    <w:rsid w:val="00DE1C27"/>
    <w:rsid w:val="00DE36D5"/>
    <w:rsid w:val="00E05BAD"/>
    <w:rsid w:val="00E0754B"/>
    <w:rsid w:val="00E11790"/>
    <w:rsid w:val="00E16822"/>
    <w:rsid w:val="00E42C84"/>
    <w:rsid w:val="00E654F9"/>
    <w:rsid w:val="00E7001D"/>
    <w:rsid w:val="00E74400"/>
    <w:rsid w:val="00E76443"/>
    <w:rsid w:val="00E86A6C"/>
    <w:rsid w:val="00EA26FD"/>
    <w:rsid w:val="00EA73B7"/>
    <w:rsid w:val="00EB1BB8"/>
    <w:rsid w:val="00EB5FAB"/>
    <w:rsid w:val="00EC0FF2"/>
    <w:rsid w:val="00EC438F"/>
    <w:rsid w:val="00EC6643"/>
    <w:rsid w:val="00ED42DE"/>
    <w:rsid w:val="00EE053F"/>
    <w:rsid w:val="00EE4444"/>
    <w:rsid w:val="00EF2A96"/>
    <w:rsid w:val="00EF6B8D"/>
    <w:rsid w:val="00F00E61"/>
    <w:rsid w:val="00F02196"/>
    <w:rsid w:val="00F257E5"/>
    <w:rsid w:val="00F42886"/>
    <w:rsid w:val="00F55B19"/>
    <w:rsid w:val="00F654A8"/>
    <w:rsid w:val="00F66885"/>
    <w:rsid w:val="00F778F4"/>
    <w:rsid w:val="00F815F9"/>
    <w:rsid w:val="00F84AE2"/>
    <w:rsid w:val="00F84FD0"/>
    <w:rsid w:val="00F96BAE"/>
    <w:rsid w:val="00FB1D3B"/>
    <w:rsid w:val="00FB6867"/>
    <w:rsid w:val="00FC5E7B"/>
    <w:rsid w:val="00FD66BE"/>
    <w:rsid w:val="00FE1740"/>
    <w:rsid w:val="00FF74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677"/>
  </w:style>
  <w:style w:type="paragraph" w:styleId="Heading3">
    <w:name w:val="heading 3"/>
    <w:basedOn w:val="Normal"/>
    <w:next w:val="Normal"/>
    <w:link w:val="Heading3Char"/>
    <w:unhideWhenUsed/>
    <w:qFormat/>
    <w:rsid w:val="00F84FD0"/>
    <w:pPr>
      <w:keepNext/>
      <w:spacing w:after="0" w:line="240" w:lineRule="auto"/>
      <w:jc w:val="right"/>
      <w:outlineLvl w:val="2"/>
    </w:pPr>
    <w:rPr>
      <w:rFonts w:ascii="Times New Roman" w:eastAsia="Times New Roman" w:hAnsi="Times New Roman"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674D"/>
    <w:pPr>
      <w:ind w:left="720"/>
      <w:contextualSpacing/>
    </w:pPr>
  </w:style>
  <w:style w:type="paragraph" w:styleId="NoSpacing">
    <w:name w:val="No Spacing"/>
    <w:uiPriority w:val="1"/>
    <w:qFormat/>
    <w:rsid w:val="00590A51"/>
    <w:pPr>
      <w:spacing w:after="0" w:line="240" w:lineRule="auto"/>
    </w:pPr>
  </w:style>
  <w:style w:type="table" w:styleId="TableGrid">
    <w:name w:val="Table Grid"/>
    <w:basedOn w:val="TableNormal"/>
    <w:uiPriority w:val="59"/>
    <w:rsid w:val="00A91F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778F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C5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36C"/>
  </w:style>
  <w:style w:type="paragraph" w:styleId="Footer">
    <w:name w:val="footer"/>
    <w:basedOn w:val="Normal"/>
    <w:link w:val="FooterChar"/>
    <w:uiPriority w:val="99"/>
    <w:unhideWhenUsed/>
    <w:rsid w:val="004C5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36C"/>
  </w:style>
  <w:style w:type="character" w:customStyle="1" w:styleId="AchievementChar">
    <w:name w:val="Achievement Char"/>
    <w:basedOn w:val="DefaultParagraphFont"/>
    <w:link w:val="Achievement"/>
    <w:locked/>
    <w:rsid w:val="004C56A0"/>
    <w:rPr>
      <w:rFonts w:ascii="Times New Roman" w:eastAsia="Times New Roman" w:hAnsi="Times New Roman" w:cs="Times New Roman"/>
      <w:b/>
      <w:bCs/>
      <w:szCs w:val="20"/>
    </w:rPr>
  </w:style>
  <w:style w:type="paragraph" w:customStyle="1" w:styleId="Achievement">
    <w:name w:val="Achievement"/>
    <w:basedOn w:val="BodyText"/>
    <w:link w:val="AchievementChar"/>
    <w:autoRedefine/>
    <w:rsid w:val="004C56A0"/>
    <w:pPr>
      <w:spacing w:after="0"/>
      <w:ind w:left="2880" w:right="-360" w:hanging="2880"/>
      <w:jc w:val="both"/>
    </w:pPr>
    <w:rPr>
      <w:rFonts w:ascii="Times New Roman" w:eastAsia="Times New Roman" w:hAnsi="Times New Roman" w:cs="Times New Roman"/>
      <w:b/>
      <w:bCs/>
      <w:szCs w:val="20"/>
    </w:rPr>
  </w:style>
  <w:style w:type="paragraph" w:styleId="BodyText">
    <w:name w:val="Body Text"/>
    <w:basedOn w:val="Normal"/>
    <w:link w:val="BodyTextChar"/>
    <w:uiPriority w:val="99"/>
    <w:semiHidden/>
    <w:unhideWhenUsed/>
    <w:rsid w:val="003C6562"/>
    <w:pPr>
      <w:spacing w:after="120"/>
    </w:pPr>
  </w:style>
  <w:style w:type="character" w:customStyle="1" w:styleId="BodyTextChar">
    <w:name w:val="Body Text Char"/>
    <w:basedOn w:val="DefaultParagraphFont"/>
    <w:link w:val="BodyText"/>
    <w:uiPriority w:val="99"/>
    <w:semiHidden/>
    <w:rsid w:val="003C6562"/>
  </w:style>
  <w:style w:type="paragraph" w:customStyle="1" w:styleId="Normal1">
    <w:name w:val="Normal1"/>
    <w:rsid w:val="003C6562"/>
    <w:pPr>
      <w:spacing w:after="0" w:line="360" w:lineRule="auto"/>
    </w:pPr>
    <w:rPr>
      <w:rFonts w:ascii="Arial" w:eastAsia="Arial" w:hAnsi="Arial" w:cs="Arial"/>
      <w:color w:val="666666"/>
      <w:sz w:val="20"/>
    </w:rPr>
  </w:style>
  <w:style w:type="character" w:customStyle="1" w:styleId="hl">
    <w:name w:val="hl"/>
    <w:basedOn w:val="DefaultParagraphFont"/>
    <w:rsid w:val="003C6562"/>
  </w:style>
  <w:style w:type="character" w:customStyle="1" w:styleId="Heading3Char">
    <w:name w:val="Heading 3 Char"/>
    <w:basedOn w:val="DefaultParagraphFont"/>
    <w:link w:val="Heading3"/>
    <w:rsid w:val="00F84FD0"/>
    <w:rPr>
      <w:rFonts w:ascii="Times New Roman" w:eastAsia="Times New Roman" w:hAnsi="Times New Roman" w:cs="Times New Roman"/>
      <w:sz w:val="24"/>
      <w:szCs w:val="20"/>
    </w:rPr>
  </w:style>
  <w:style w:type="paragraph" w:styleId="HTMLPreformatted">
    <w:name w:val="HTML Preformatted"/>
    <w:basedOn w:val="Normal"/>
    <w:link w:val="HTMLPreformattedChar"/>
    <w:uiPriority w:val="99"/>
    <w:rsid w:val="004B7B30"/>
    <w:pPr>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4B7B30"/>
    <w:rPr>
      <w:rFonts w:ascii="Courier New" w:eastAsia="Times New Roman" w:hAnsi="Courier New" w:cs="Times New Roman"/>
      <w:sz w:val="20"/>
      <w:szCs w:val="20"/>
    </w:rPr>
  </w:style>
  <w:style w:type="paragraph" w:customStyle="1" w:styleId="StyleVerdanaBlackJustifiedRight0631">
    <w:name w:val="Style Verdana Black Justified Right:  0.63&quot;1"/>
    <w:basedOn w:val="Normal"/>
    <w:rsid w:val="001E6614"/>
    <w:pPr>
      <w:numPr>
        <w:numId w:val="3"/>
      </w:numPr>
      <w:suppressAutoHyphens/>
      <w:spacing w:after="0" w:line="240" w:lineRule="auto"/>
      <w:ind w:right="900"/>
      <w:jc w:val="both"/>
    </w:pPr>
    <w:rPr>
      <w:rFonts w:ascii="Verdana" w:eastAsia="Times New Roman" w:hAnsi="Verdana" w:cs="Times New Roman"/>
      <w:color w:val="000000"/>
      <w:sz w:val="20"/>
      <w:szCs w:val="20"/>
      <w:lang w:eastAsia="ar-SA"/>
    </w:rPr>
  </w:style>
  <w:style w:type="character" w:customStyle="1" w:styleId="ListParagraphChar">
    <w:name w:val="List Paragraph Char"/>
    <w:basedOn w:val="DefaultParagraphFont"/>
    <w:link w:val="ListParagraph"/>
    <w:uiPriority w:val="99"/>
    <w:locked/>
    <w:rsid w:val="001E6614"/>
  </w:style>
  <w:style w:type="character" w:customStyle="1" w:styleId="contentheading">
    <w:name w:val="content_heading"/>
    <w:basedOn w:val="DefaultParagraphFont"/>
    <w:rsid w:val="00A52750"/>
  </w:style>
  <w:style w:type="character" w:styleId="Hyperlink">
    <w:name w:val="Hyperlink"/>
    <w:basedOn w:val="DefaultParagraphFont"/>
    <w:uiPriority w:val="99"/>
    <w:unhideWhenUsed/>
    <w:rsid w:val="00A527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nhideWhenUsed/>
    <w:qFormat/>
    <w:rsid w:val="00F84FD0"/>
    <w:pPr>
      <w:keepNext/>
      <w:spacing w:after="0" w:line="240" w:lineRule="auto"/>
      <w:jc w:val="right"/>
      <w:outlineLvl w:val="2"/>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674D"/>
    <w:pPr>
      <w:ind w:left="720"/>
      <w:contextualSpacing/>
    </w:pPr>
  </w:style>
  <w:style w:type="paragraph" w:styleId="NoSpacing">
    <w:name w:val="No Spacing"/>
    <w:uiPriority w:val="1"/>
    <w:qFormat/>
    <w:rsid w:val="00590A51"/>
    <w:pPr>
      <w:spacing w:after="0" w:line="240" w:lineRule="auto"/>
    </w:pPr>
  </w:style>
  <w:style w:type="table" w:styleId="TableGrid">
    <w:name w:val="Table Grid"/>
    <w:basedOn w:val="TableNormal"/>
    <w:uiPriority w:val="59"/>
    <w:rsid w:val="00A91F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778F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C5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36C"/>
  </w:style>
  <w:style w:type="paragraph" w:styleId="Footer">
    <w:name w:val="footer"/>
    <w:basedOn w:val="Normal"/>
    <w:link w:val="FooterChar"/>
    <w:uiPriority w:val="99"/>
    <w:unhideWhenUsed/>
    <w:rsid w:val="004C5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36C"/>
  </w:style>
  <w:style w:type="character" w:customStyle="1" w:styleId="AchievementChar">
    <w:name w:val="Achievement Char"/>
    <w:basedOn w:val="DefaultParagraphFont"/>
    <w:link w:val="Achievement"/>
    <w:locked/>
    <w:rsid w:val="004C56A0"/>
    <w:rPr>
      <w:rFonts w:ascii="Times New Roman" w:eastAsia="Times New Roman" w:hAnsi="Times New Roman" w:cs="Times New Roman"/>
      <w:b/>
      <w:bCs/>
      <w:szCs w:val="20"/>
    </w:rPr>
  </w:style>
  <w:style w:type="paragraph" w:customStyle="1" w:styleId="Achievement">
    <w:name w:val="Achievement"/>
    <w:basedOn w:val="BodyText"/>
    <w:link w:val="AchievementChar"/>
    <w:autoRedefine/>
    <w:rsid w:val="004C56A0"/>
    <w:pPr>
      <w:spacing w:after="0"/>
      <w:ind w:left="2880" w:right="-360" w:hanging="2880"/>
      <w:jc w:val="both"/>
    </w:pPr>
    <w:rPr>
      <w:rFonts w:ascii="Times New Roman" w:eastAsia="Times New Roman" w:hAnsi="Times New Roman" w:cs="Times New Roman"/>
      <w:b/>
      <w:bCs/>
      <w:szCs w:val="20"/>
    </w:rPr>
  </w:style>
  <w:style w:type="paragraph" w:styleId="BodyText">
    <w:name w:val="Body Text"/>
    <w:basedOn w:val="Normal"/>
    <w:link w:val="BodyTextChar"/>
    <w:uiPriority w:val="99"/>
    <w:semiHidden/>
    <w:unhideWhenUsed/>
    <w:rsid w:val="003C6562"/>
    <w:pPr>
      <w:spacing w:after="120"/>
    </w:pPr>
  </w:style>
  <w:style w:type="character" w:customStyle="1" w:styleId="BodyTextChar">
    <w:name w:val="Body Text Char"/>
    <w:basedOn w:val="DefaultParagraphFont"/>
    <w:link w:val="BodyText"/>
    <w:uiPriority w:val="99"/>
    <w:semiHidden/>
    <w:rsid w:val="003C6562"/>
  </w:style>
  <w:style w:type="paragraph" w:customStyle="1" w:styleId="Normal1">
    <w:name w:val="Normal1"/>
    <w:rsid w:val="003C6562"/>
    <w:pPr>
      <w:spacing w:after="0" w:line="360" w:lineRule="auto"/>
    </w:pPr>
    <w:rPr>
      <w:rFonts w:ascii="Arial" w:eastAsia="Arial" w:hAnsi="Arial" w:cs="Arial"/>
      <w:color w:val="666666"/>
      <w:sz w:val="20"/>
    </w:rPr>
  </w:style>
  <w:style w:type="character" w:customStyle="1" w:styleId="hl">
    <w:name w:val="hl"/>
    <w:basedOn w:val="DefaultParagraphFont"/>
    <w:rsid w:val="003C6562"/>
  </w:style>
  <w:style w:type="character" w:customStyle="1" w:styleId="Heading3Char">
    <w:name w:val="Heading 3 Char"/>
    <w:basedOn w:val="DefaultParagraphFont"/>
    <w:link w:val="Heading3"/>
    <w:rsid w:val="00F84FD0"/>
    <w:rPr>
      <w:rFonts w:ascii="Times New Roman" w:eastAsia="Times New Roman" w:hAnsi="Times New Roman" w:cs="Times New Roman"/>
      <w:sz w:val="24"/>
      <w:szCs w:val="20"/>
    </w:rPr>
  </w:style>
  <w:style w:type="paragraph" w:styleId="HTMLPreformatted">
    <w:name w:val="HTML Preformatted"/>
    <w:basedOn w:val="Normal"/>
    <w:link w:val="HTMLPreformattedChar"/>
    <w:uiPriority w:val="99"/>
    <w:rsid w:val="004B7B30"/>
    <w:pPr>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4B7B30"/>
    <w:rPr>
      <w:rFonts w:ascii="Courier New" w:eastAsia="Times New Roman" w:hAnsi="Courier New" w:cs="Times New Roman"/>
      <w:sz w:val="20"/>
      <w:szCs w:val="20"/>
    </w:rPr>
  </w:style>
  <w:style w:type="paragraph" w:customStyle="1" w:styleId="StyleVerdanaBlackJustifiedRight0631">
    <w:name w:val="Style Verdana Black Justified Right:  0.63&quot;1"/>
    <w:basedOn w:val="Normal"/>
    <w:rsid w:val="001E6614"/>
    <w:pPr>
      <w:numPr>
        <w:numId w:val="3"/>
      </w:numPr>
      <w:suppressAutoHyphens/>
      <w:spacing w:after="0" w:line="240" w:lineRule="auto"/>
      <w:ind w:right="900"/>
      <w:jc w:val="both"/>
    </w:pPr>
    <w:rPr>
      <w:rFonts w:ascii="Verdana" w:eastAsia="Times New Roman" w:hAnsi="Verdana" w:cs="Times New Roman"/>
      <w:color w:val="000000"/>
      <w:sz w:val="20"/>
      <w:szCs w:val="20"/>
      <w:lang w:eastAsia="ar-SA"/>
    </w:rPr>
  </w:style>
  <w:style w:type="character" w:customStyle="1" w:styleId="ListParagraphChar">
    <w:name w:val="List Paragraph Char"/>
    <w:basedOn w:val="DefaultParagraphFont"/>
    <w:link w:val="ListParagraph"/>
    <w:uiPriority w:val="99"/>
    <w:locked/>
    <w:rsid w:val="001E6614"/>
  </w:style>
  <w:style w:type="character" w:customStyle="1" w:styleId="contentheading">
    <w:name w:val="content_heading"/>
    <w:basedOn w:val="DefaultParagraphFont"/>
    <w:rsid w:val="00A52750"/>
  </w:style>
  <w:style w:type="character" w:styleId="Hyperlink">
    <w:name w:val="Hyperlink"/>
    <w:basedOn w:val="DefaultParagraphFont"/>
    <w:uiPriority w:val="99"/>
    <w:unhideWhenUsed/>
    <w:rsid w:val="00A5275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72868431">
      <w:bodyDiv w:val="1"/>
      <w:marLeft w:val="0"/>
      <w:marRight w:val="0"/>
      <w:marTop w:val="0"/>
      <w:marBottom w:val="0"/>
      <w:divBdr>
        <w:top w:val="none" w:sz="0" w:space="0" w:color="auto"/>
        <w:left w:val="none" w:sz="0" w:space="0" w:color="auto"/>
        <w:bottom w:val="none" w:sz="0" w:space="0" w:color="auto"/>
        <w:right w:val="none" w:sz="0" w:space="0" w:color="auto"/>
      </w:divBdr>
    </w:div>
    <w:div w:id="1058018540">
      <w:bodyDiv w:val="1"/>
      <w:marLeft w:val="0"/>
      <w:marRight w:val="0"/>
      <w:marTop w:val="0"/>
      <w:marBottom w:val="0"/>
      <w:divBdr>
        <w:top w:val="none" w:sz="0" w:space="0" w:color="auto"/>
        <w:left w:val="none" w:sz="0" w:space="0" w:color="auto"/>
        <w:bottom w:val="none" w:sz="0" w:space="0" w:color="auto"/>
        <w:right w:val="none" w:sz="0" w:space="0" w:color="auto"/>
      </w:divBdr>
    </w:div>
    <w:div w:id="14673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rem656@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FD973-05DA-43B6-A712-9D1A46ACB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2517</Words>
  <Characters>14351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lav</cp:lastModifiedBy>
  <cp:revision>2</cp:revision>
  <dcterms:created xsi:type="dcterms:W3CDTF">2014-10-08T14:51:00Z</dcterms:created>
  <dcterms:modified xsi:type="dcterms:W3CDTF">2014-10-08T14:51:00Z</dcterms:modified>
</cp:coreProperties>
</file>