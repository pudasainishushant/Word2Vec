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A3E2A" w:rsidRDefault="000A3E2A" w:rsidP="000A3E2A">
      <w:pPr>
        <w:pStyle w:val="divdocumentdivsectiontitle"/>
        <w:spacing w:line="240" w:lineRule="auto"/>
        <w:rPr>
          <w:rFonts w:asciiTheme="minorHAnsi" w:eastAsia="Palatino Linotype" w:hAnsiTheme="minorHAnsi" w:cstheme="minorHAnsi"/>
          <w:color w:val="auto"/>
          <w:sz w:val="22"/>
          <w:szCs w:val="22"/>
        </w:rPr>
      </w:pPr>
      <w:r w:rsidRPr="000A3E2A">
        <w:rPr>
          <w:rFonts w:asciiTheme="minorHAnsi" w:eastAsia="Palatino Linotype" w:hAnsiTheme="minorHAnsi" w:cstheme="minorHAnsi"/>
          <w:color w:val="auto"/>
          <w:sz w:val="22"/>
          <w:szCs w:val="22"/>
        </w:rPr>
        <w:t>PRATHIMA THOKALA</w:t>
      </w:r>
    </w:p>
    <w:p w:rsidR="000A3E2A" w:rsidRPr="000A3E2A" w:rsidRDefault="000A3E2A" w:rsidP="000A3E2A">
      <w:pPr>
        <w:pStyle w:val="divdocumentdivsectiontitle"/>
        <w:spacing w:line="240" w:lineRule="auto"/>
        <w:rPr>
          <w:rFonts w:asciiTheme="minorHAnsi" w:eastAsia="Palatino Linotype" w:hAnsiTheme="minorHAnsi" w:cstheme="minorHAnsi"/>
          <w:color w:val="auto"/>
          <w:sz w:val="22"/>
          <w:szCs w:val="22"/>
        </w:rPr>
      </w:pPr>
      <w:r w:rsidRPr="000A3E2A">
        <w:rPr>
          <w:rFonts w:asciiTheme="minorHAnsi" w:eastAsia="Palatino Linotype" w:hAnsiTheme="minorHAnsi" w:cstheme="minorHAnsi"/>
          <w:color w:val="auto"/>
          <w:sz w:val="22"/>
          <w:szCs w:val="22"/>
        </w:rPr>
        <w:t xml:space="preserve">(937) 829-0480 </w:t>
      </w:r>
      <w:r w:rsidRPr="000A3E2A">
        <w:rPr>
          <w:rFonts w:asciiTheme="minorHAnsi" w:eastAsia="Palatino Linotype" w:hAnsiTheme="minorHAnsi" w:cstheme="minorHAnsi"/>
          <w:color w:val="auto"/>
          <w:sz w:val="22"/>
          <w:szCs w:val="22"/>
        </w:rPr>
        <w:tab/>
      </w:r>
    </w:p>
    <w:p w:rsidR="000A3E2A" w:rsidRDefault="00025683" w:rsidP="000A3E2A">
      <w:pPr>
        <w:pStyle w:val="divdocumentdivsectiontitle"/>
        <w:spacing w:line="240" w:lineRule="auto"/>
        <w:rPr>
          <w:rFonts w:asciiTheme="minorHAnsi" w:eastAsia="Palatino Linotype" w:hAnsiTheme="minorHAnsi" w:cstheme="minorHAnsi"/>
          <w:color w:val="auto"/>
          <w:sz w:val="22"/>
          <w:szCs w:val="22"/>
        </w:rPr>
      </w:pPr>
      <w:hyperlink r:id="rId5" w:history="1">
        <w:r w:rsidR="000A3E2A" w:rsidRPr="00694C1A">
          <w:rPr>
            <w:rStyle w:val="Hyperlink"/>
            <w:rFonts w:asciiTheme="minorHAnsi" w:eastAsia="Palatino Linotype" w:hAnsiTheme="minorHAnsi" w:cstheme="minorHAnsi"/>
            <w:sz w:val="22"/>
            <w:szCs w:val="22"/>
          </w:rPr>
          <w:t>prathima1240@gmail.com</w:t>
        </w:r>
      </w:hyperlink>
    </w:p>
    <w:p w:rsidR="00237962" w:rsidRPr="000A3E2A" w:rsidRDefault="003462E6" w:rsidP="000A3E2A">
      <w:pPr>
        <w:pStyle w:val="divdocumentdivsectiontitle"/>
        <w:spacing w:before="240" w:after="200"/>
        <w:rPr>
          <w:rFonts w:asciiTheme="minorHAnsi" w:eastAsia="Palatino Linotype" w:hAnsiTheme="minorHAnsi" w:cstheme="minorHAnsi"/>
          <w:b/>
          <w:bCs/>
          <w:sz w:val="22"/>
          <w:szCs w:val="22"/>
        </w:rPr>
      </w:pPr>
      <w:r w:rsidRPr="000A3E2A">
        <w:rPr>
          <w:rFonts w:asciiTheme="minorHAnsi" w:eastAsia="Palatino Linotype" w:hAnsiTheme="minorHAnsi" w:cstheme="minorHAnsi"/>
          <w:b/>
          <w:bCs/>
          <w:sz w:val="22"/>
          <w:szCs w:val="22"/>
        </w:rPr>
        <w:t>Professional Summary</w:t>
      </w:r>
    </w:p>
    <w:p w:rsidR="00237962" w:rsidRPr="000A3E2A" w:rsidRDefault="003462E6">
      <w:pPr>
        <w:pStyle w:val="p"/>
        <w:spacing w:line="400" w:lineRule="atLeast"/>
        <w:rPr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Fonts w:asciiTheme="minorHAnsi" w:eastAsia="Palatino Linotype" w:hAnsiTheme="minorHAnsi" w:cstheme="minorHAnsi"/>
          <w:sz w:val="22"/>
          <w:szCs w:val="22"/>
        </w:rPr>
        <w:t>A dynamic professional with</w:t>
      </w:r>
      <w:r w:rsidR="00095D4F">
        <w:rPr>
          <w:rFonts w:asciiTheme="minorHAnsi" w:eastAsia="Palatino Linotype" w:hAnsiTheme="minorHAnsi" w:cstheme="minorHAnsi"/>
          <w:sz w:val="22"/>
          <w:szCs w:val="22"/>
        </w:rPr>
        <w:t xml:space="preserve"> 5+ </w:t>
      </w:r>
      <w:r w:rsidRPr="000A3E2A">
        <w:rPr>
          <w:rFonts w:asciiTheme="minorHAnsi" w:eastAsia="Palatino Linotype" w:hAnsiTheme="minorHAnsi" w:cstheme="minorHAnsi"/>
          <w:sz w:val="22"/>
          <w:szCs w:val="22"/>
        </w:rPr>
        <w:t>years of experience and a skilled iOS Developer with strong background in current industry technology. Proficiency in the creation of native iOS applications using Objective-C and Swift as the core languages. Proven to work independently or as part of a team. Adept at technical troubleshooti</w:t>
      </w:r>
      <w:bookmarkStart w:id="0" w:name="_GoBack"/>
      <w:bookmarkEnd w:id="0"/>
      <w:r w:rsidRPr="000A3E2A">
        <w:rPr>
          <w:rFonts w:asciiTheme="minorHAnsi" w:eastAsia="Palatino Linotype" w:hAnsiTheme="minorHAnsi" w:cstheme="minorHAnsi"/>
          <w:sz w:val="22"/>
          <w:szCs w:val="22"/>
        </w:rPr>
        <w:t>ng and anticipating future problems.</w:t>
      </w:r>
    </w:p>
    <w:p w:rsidR="00237962" w:rsidRPr="000A3E2A" w:rsidRDefault="003462E6">
      <w:pPr>
        <w:pStyle w:val="divdocumentdivsectiontitle"/>
        <w:spacing w:before="240" w:after="200"/>
        <w:rPr>
          <w:rFonts w:asciiTheme="minorHAnsi" w:eastAsia="Palatino Linotype" w:hAnsiTheme="minorHAnsi" w:cstheme="minorHAnsi"/>
          <w:b/>
          <w:bCs/>
          <w:sz w:val="22"/>
          <w:szCs w:val="22"/>
        </w:rPr>
      </w:pPr>
      <w:r w:rsidRPr="000A3E2A">
        <w:rPr>
          <w:rFonts w:asciiTheme="minorHAnsi" w:eastAsia="Palatino Linotype" w:hAnsiTheme="minorHAnsi" w:cstheme="minorHAnsi"/>
          <w:b/>
          <w:bCs/>
          <w:sz w:val="22"/>
          <w:szCs w:val="22"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518"/>
        <w:gridCol w:w="5518"/>
      </w:tblGrid>
      <w:tr w:rsidR="00237962" w:rsidRPr="000A3E2A">
        <w:tc>
          <w:tcPr>
            <w:tcW w:w="551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237962" w:rsidRPr="000A3E2A" w:rsidRDefault="003462E6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  <w:rPr>
                <w:rFonts w:asciiTheme="minorHAnsi" w:eastAsia="Palatino Linotype" w:hAnsiTheme="minorHAnsi" w:cstheme="minorHAnsi"/>
                <w:sz w:val="22"/>
                <w:szCs w:val="22"/>
              </w:rPr>
            </w:pPr>
            <w:r w:rsidRPr="000A3E2A">
              <w:rPr>
                <w:rFonts w:asciiTheme="minorHAnsi" w:eastAsia="Palatino Linotype" w:hAnsiTheme="minorHAnsi" w:cstheme="minorHAnsi"/>
                <w:sz w:val="22"/>
                <w:szCs w:val="22"/>
              </w:rPr>
              <w:t>C, C++, Java, Objective-C, Swift</w:t>
            </w:r>
          </w:p>
          <w:p w:rsidR="00237962" w:rsidRPr="000A3E2A" w:rsidRDefault="003462E6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  <w:rPr>
                <w:rFonts w:asciiTheme="minorHAnsi" w:eastAsia="Palatino Linotype" w:hAnsiTheme="minorHAnsi" w:cstheme="minorHAnsi"/>
                <w:sz w:val="22"/>
                <w:szCs w:val="22"/>
              </w:rPr>
            </w:pPr>
            <w:r w:rsidRPr="000A3E2A">
              <w:rPr>
                <w:rFonts w:asciiTheme="minorHAnsi" w:eastAsia="Palatino Linotype" w:hAnsiTheme="minorHAnsi" w:cstheme="minorHAnsi"/>
                <w:sz w:val="22"/>
                <w:szCs w:val="22"/>
              </w:rPr>
              <w:t>XCode, Android Studio, Net Beans, Unity, React studio, Visual Studio Code</w:t>
            </w:r>
          </w:p>
          <w:p w:rsidR="00237962" w:rsidRPr="000A3E2A" w:rsidRDefault="003462E6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  <w:rPr>
                <w:rFonts w:asciiTheme="minorHAnsi" w:eastAsia="Palatino Linotype" w:hAnsiTheme="minorHAnsi" w:cstheme="minorHAnsi"/>
                <w:sz w:val="22"/>
                <w:szCs w:val="22"/>
              </w:rPr>
            </w:pPr>
            <w:r w:rsidRPr="000A3E2A">
              <w:rPr>
                <w:rFonts w:asciiTheme="minorHAnsi" w:eastAsia="Palatino Linotype" w:hAnsiTheme="minorHAnsi" w:cstheme="minorHAnsi"/>
                <w:sz w:val="22"/>
                <w:szCs w:val="22"/>
              </w:rPr>
              <w:t>Foundation Kit, UIKit, Web Kit, Core Data, Core Location, Notification Center, Vison Framework, AVFoundation, AFNetworking, Alamofire, SwiftyJSON, ARKit, FIREBASE</w:t>
            </w:r>
          </w:p>
          <w:p w:rsidR="00237962" w:rsidRPr="000A3E2A" w:rsidRDefault="003462E6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  <w:rPr>
                <w:rFonts w:asciiTheme="minorHAnsi" w:eastAsia="Palatino Linotype" w:hAnsiTheme="minorHAnsi" w:cstheme="minorHAnsi"/>
                <w:sz w:val="22"/>
                <w:szCs w:val="22"/>
              </w:rPr>
            </w:pPr>
            <w:r w:rsidRPr="000A3E2A">
              <w:rPr>
                <w:rFonts w:asciiTheme="minorHAnsi" w:eastAsia="Palatino Linotype" w:hAnsiTheme="minorHAnsi" w:cstheme="minorHAnsi"/>
                <w:sz w:val="22"/>
                <w:szCs w:val="22"/>
              </w:rPr>
              <w:t>Oracle, My SQL, Sqlite</w:t>
            </w:r>
          </w:p>
        </w:tc>
        <w:tc>
          <w:tcPr>
            <w:tcW w:w="551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237962" w:rsidRPr="000A3E2A" w:rsidRDefault="003462E6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  <w:rPr>
                <w:rFonts w:asciiTheme="minorHAnsi" w:eastAsia="Palatino Linotype" w:hAnsiTheme="minorHAnsi" w:cstheme="minorHAnsi"/>
                <w:sz w:val="22"/>
                <w:szCs w:val="22"/>
              </w:rPr>
            </w:pPr>
            <w:r w:rsidRPr="000A3E2A">
              <w:rPr>
                <w:rFonts w:asciiTheme="minorHAnsi" w:eastAsia="Palatino Linotype" w:hAnsiTheme="minorHAnsi" w:cstheme="minorHAnsi"/>
                <w:sz w:val="22"/>
                <w:szCs w:val="22"/>
              </w:rPr>
              <w:t>HTML5, Java script, XML, JSON, React JS</w:t>
            </w:r>
          </w:p>
          <w:p w:rsidR="00237962" w:rsidRPr="000A3E2A" w:rsidRDefault="003462E6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  <w:rPr>
                <w:rFonts w:asciiTheme="minorHAnsi" w:eastAsia="Palatino Linotype" w:hAnsiTheme="minorHAnsi" w:cstheme="minorHAnsi"/>
                <w:sz w:val="22"/>
                <w:szCs w:val="22"/>
              </w:rPr>
            </w:pPr>
            <w:r w:rsidRPr="000A3E2A">
              <w:rPr>
                <w:rFonts w:asciiTheme="minorHAnsi" w:eastAsia="Palatino Linotype" w:hAnsiTheme="minorHAnsi" w:cstheme="minorHAnsi"/>
                <w:sz w:val="22"/>
                <w:szCs w:val="22"/>
              </w:rPr>
              <w:t>Fiddler, Soap UI, Postman</w:t>
            </w:r>
          </w:p>
          <w:p w:rsidR="00237962" w:rsidRPr="000A3E2A" w:rsidRDefault="003462E6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  <w:rPr>
                <w:rFonts w:asciiTheme="minorHAnsi" w:eastAsia="Palatino Linotype" w:hAnsiTheme="minorHAnsi" w:cstheme="minorHAnsi"/>
                <w:sz w:val="22"/>
                <w:szCs w:val="22"/>
              </w:rPr>
            </w:pPr>
            <w:r w:rsidRPr="000A3E2A">
              <w:rPr>
                <w:rFonts w:asciiTheme="minorHAnsi" w:eastAsia="Palatino Linotype" w:hAnsiTheme="minorHAnsi" w:cstheme="minorHAnsi"/>
                <w:sz w:val="22"/>
                <w:szCs w:val="22"/>
              </w:rPr>
              <w:t>SVN, GIT, Source Tree</w:t>
            </w:r>
          </w:p>
          <w:p w:rsidR="00237962" w:rsidRPr="000A3E2A" w:rsidRDefault="003462E6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  <w:rPr>
                <w:rFonts w:asciiTheme="minorHAnsi" w:eastAsia="Palatino Linotype" w:hAnsiTheme="minorHAnsi" w:cstheme="minorHAnsi"/>
                <w:sz w:val="22"/>
                <w:szCs w:val="22"/>
              </w:rPr>
            </w:pPr>
            <w:r w:rsidRPr="000A3E2A">
              <w:rPr>
                <w:rFonts w:asciiTheme="minorHAnsi" w:eastAsia="Palatino Linotype" w:hAnsiTheme="minorHAnsi" w:cstheme="minorHAnsi"/>
                <w:sz w:val="22"/>
                <w:szCs w:val="22"/>
              </w:rPr>
              <w:t>VOIP, SIP, TCP/IP, RTP OSI, IPVersions, Network Topology</w:t>
            </w:r>
          </w:p>
        </w:tc>
      </w:tr>
    </w:tbl>
    <w:p w:rsidR="00237962" w:rsidRPr="000A3E2A" w:rsidRDefault="003462E6">
      <w:pPr>
        <w:pStyle w:val="divdocumentdivsectiontitle"/>
        <w:spacing w:before="240" w:after="200"/>
        <w:rPr>
          <w:rFonts w:asciiTheme="minorHAnsi" w:eastAsia="Palatino Linotype" w:hAnsiTheme="minorHAnsi" w:cstheme="minorHAnsi"/>
          <w:b/>
          <w:bCs/>
          <w:sz w:val="22"/>
          <w:szCs w:val="22"/>
        </w:rPr>
      </w:pPr>
      <w:r w:rsidRPr="000A3E2A">
        <w:rPr>
          <w:rFonts w:asciiTheme="minorHAnsi" w:eastAsia="Palatino Linotype" w:hAnsiTheme="minorHAnsi" w:cstheme="minorHAnsi"/>
          <w:b/>
          <w:bCs/>
          <w:sz w:val="22"/>
          <w:szCs w:val="22"/>
        </w:rPr>
        <w:t>Work History</w:t>
      </w:r>
    </w:p>
    <w:p w:rsidR="00237962" w:rsidRPr="000A3E2A" w:rsidRDefault="003462E6">
      <w:pPr>
        <w:pStyle w:val="divdocumentsinglecolumn"/>
        <w:spacing w:line="400" w:lineRule="atLeast"/>
        <w:rPr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jobtitle"/>
          <w:rFonts w:asciiTheme="minorHAnsi" w:eastAsia="Palatino Linotype" w:hAnsiTheme="minorHAnsi" w:cstheme="minorHAnsi"/>
          <w:sz w:val="22"/>
          <w:szCs w:val="22"/>
        </w:rPr>
        <w:t>IOS Developer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, </w:t>
      </w:r>
      <w:r w:rsidRPr="000A3E2A">
        <w:rPr>
          <w:rStyle w:val="span"/>
          <w:rFonts w:asciiTheme="minorHAnsi" w:eastAsia="Palatino Linotype" w:hAnsiTheme="minorHAnsi" w:cstheme="minorHAnsi"/>
          <w:b/>
          <w:sz w:val="22"/>
          <w:szCs w:val="22"/>
        </w:rPr>
        <w:t>04/2018 to Current</w:t>
      </w:r>
      <w:r w:rsidRPr="000A3E2A">
        <w:rPr>
          <w:rStyle w:val="spanpaddedline"/>
          <w:rFonts w:asciiTheme="minorHAnsi" w:eastAsia="Palatino Linotype" w:hAnsiTheme="minorHAnsi" w:cstheme="minorHAnsi"/>
          <w:b/>
          <w:sz w:val="22"/>
          <w:szCs w:val="22"/>
        </w:rPr>
        <w:t xml:space="preserve"> </w:t>
      </w:r>
    </w:p>
    <w:p w:rsidR="00237962" w:rsidRPr="000A3E2A" w:rsidRDefault="003462E6">
      <w:pPr>
        <w:pStyle w:val="spanpaddedlineParagraph"/>
        <w:spacing w:line="400" w:lineRule="atLeast"/>
        <w:rPr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companyname"/>
          <w:rFonts w:asciiTheme="minorHAnsi" w:eastAsia="Palatino Linotype" w:hAnsiTheme="minorHAnsi" w:cstheme="minorHAnsi"/>
          <w:sz w:val="22"/>
          <w:szCs w:val="22"/>
        </w:rPr>
        <w:t>Sogeti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– </w:t>
      </w:r>
      <w:r w:rsidRPr="000A3E2A">
        <w:rPr>
          <w:rStyle w:val="span"/>
          <w:rFonts w:asciiTheme="minorHAnsi" w:eastAsia="Palatino Linotype" w:hAnsiTheme="minorHAnsi" w:cstheme="minorHAnsi"/>
          <w:b/>
          <w:sz w:val="22"/>
          <w:szCs w:val="22"/>
        </w:rPr>
        <w:t>Cincinnati, OH</w:t>
      </w:r>
    </w:p>
    <w:p w:rsidR="00237962" w:rsidRPr="000A3E2A" w:rsidRDefault="003462E6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Convert the existing cross platform applications to native iOS applications</w:t>
      </w:r>
    </w:p>
    <w:p w:rsidR="00237962" w:rsidRPr="000A3E2A" w:rsidRDefault="003462E6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Created iOS native application using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Vision Framework</w:t>
      </w:r>
    </w:p>
    <w:p w:rsidR="00237962" w:rsidRPr="000A3E2A" w:rsidRDefault="003462E6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Integrated Location Services and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MapKit 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by allowing user access to the nearest stores</w:t>
      </w:r>
    </w:p>
    <w:p w:rsidR="00237962" w:rsidRPr="000A3E2A" w:rsidRDefault="003462E6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Implement App's features using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Storyboard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,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Auto layouts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and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Segues</w:t>
      </w:r>
    </w:p>
    <w:p w:rsidR="00237962" w:rsidRPr="000A3E2A" w:rsidRDefault="003462E6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Developed the App with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Swift/Objective-C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programming language and Apple's latest tools by following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MVC architecture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and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ARC memory management system</w:t>
      </w:r>
    </w:p>
    <w:p w:rsidR="00237962" w:rsidRPr="000A3E2A" w:rsidRDefault="003462E6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Handled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Touch Events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like touch and drag</w:t>
      </w:r>
    </w:p>
    <w:p w:rsidR="00237962" w:rsidRPr="000A3E2A" w:rsidRDefault="003462E6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Used Objective-C Project in Swift configuring an Objective-C bridging header</w:t>
      </w:r>
    </w:p>
    <w:p w:rsidR="00237962" w:rsidRPr="000A3E2A" w:rsidRDefault="003462E6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Used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NSJSONSerialization 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to retrieve data for displaying on the iPhone/iPad from server using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RESTFUL web services</w:t>
      </w:r>
    </w:p>
    <w:p w:rsidR="00237962" w:rsidRPr="000A3E2A" w:rsidRDefault="003462E6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Worked closely with Backend team in implementing API's for the application</w:t>
      </w:r>
    </w:p>
    <w:p w:rsidR="00237962" w:rsidRPr="000A3E2A" w:rsidRDefault="003462E6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Took care of code review, code fixes and bug fixes</w:t>
      </w:r>
    </w:p>
    <w:p w:rsidR="00237962" w:rsidRPr="000A3E2A" w:rsidRDefault="003462E6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Implemented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 Push Notification Services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and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Alert Notifications</w:t>
      </w:r>
    </w:p>
    <w:p w:rsidR="00237962" w:rsidRPr="000A3E2A" w:rsidRDefault="003462E6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Made use of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CocoaPods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to manage third party libraries</w:t>
      </w:r>
    </w:p>
    <w:p w:rsidR="00237962" w:rsidRPr="000A3E2A" w:rsidRDefault="003462E6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Good understanding of Apple's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code signing process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to create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Certs 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and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Provisional Profiles</w:t>
      </w:r>
    </w:p>
    <w:p w:rsidR="00237962" w:rsidRPr="000A3E2A" w:rsidRDefault="003462E6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Used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 Test</w:t>
      </w:r>
      <w:r w:rsid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Flight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beta testing</w:t>
      </w:r>
    </w:p>
    <w:p w:rsidR="00237962" w:rsidRPr="000A3E2A" w:rsidRDefault="003462E6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Worked on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Agile 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based development Model</w:t>
      </w:r>
    </w:p>
    <w:p w:rsidR="00237962" w:rsidRPr="000A3E2A" w:rsidRDefault="003462E6">
      <w:pPr>
        <w:pStyle w:val="p"/>
        <w:spacing w:line="400" w:lineRule="atLeast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lastRenderedPageBreak/>
        <w:t>Environment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: iOS 9/10/11/12 , Mac OS X, Swift, Xcode 7/8/9/10, Storyboard, AVFoundation, ARKit, Vision Framework, UIKit, Foundation Kit, iOS SDK, Agile, XCTest</w:t>
      </w:r>
    </w:p>
    <w:p w:rsidR="00237962" w:rsidRPr="000A3E2A" w:rsidRDefault="003462E6">
      <w:pPr>
        <w:pStyle w:val="divdocumentsinglecolumn"/>
        <w:spacing w:before="400" w:line="400" w:lineRule="atLeast"/>
        <w:rPr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jobtitle"/>
          <w:rFonts w:asciiTheme="minorHAnsi" w:eastAsia="Palatino Linotype" w:hAnsiTheme="minorHAnsi" w:cstheme="minorHAnsi"/>
          <w:sz w:val="22"/>
          <w:szCs w:val="22"/>
        </w:rPr>
        <w:t>Quality Assurance Analyst (Intern)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, 05/2017 to 12/2017</w:t>
      </w:r>
      <w:r w:rsidRPr="000A3E2A">
        <w:rPr>
          <w:rStyle w:val="spanpaddedline"/>
          <w:rFonts w:asciiTheme="minorHAnsi" w:eastAsia="Palatino Linotype" w:hAnsiTheme="minorHAnsi" w:cstheme="minorHAnsi"/>
          <w:sz w:val="22"/>
          <w:szCs w:val="22"/>
        </w:rPr>
        <w:t xml:space="preserve"> </w:t>
      </w:r>
    </w:p>
    <w:p w:rsidR="00237962" w:rsidRPr="000A3E2A" w:rsidRDefault="003462E6">
      <w:pPr>
        <w:pStyle w:val="spanpaddedlineParagraph"/>
        <w:spacing w:line="400" w:lineRule="atLeast"/>
        <w:rPr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companyname"/>
          <w:rFonts w:asciiTheme="minorHAnsi" w:eastAsia="Palatino Linotype" w:hAnsiTheme="minorHAnsi" w:cstheme="minorHAnsi"/>
          <w:sz w:val="22"/>
          <w:szCs w:val="22"/>
        </w:rPr>
        <w:t>LCS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– Cincinnati, Ohio</w:t>
      </w:r>
    </w:p>
    <w:p w:rsidR="00237962" w:rsidRPr="000A3E2A" w:rsidRDefault="003462E6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Tested software programs to compare with specifications and documentation</w:t>
      </w:r>
    </w:p>
    <w:p w:rsidR="00237962" w:rsidRPr="000A3E2A" w:rsidRDefault="003462E6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Created test cases/test data and evaluate data for defects</w:t>
      </w:r>
    </w:p>
    <w:p w:rsidR="00237962" w:rsidRPr="000A3E2A" w:rsidRDefault="003462E6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Created and executed automated test scripts using testing software programs as Selenium</w:t>
      </w:r>
    </w:p>
    <w:p w:rsidR="00237962" w:rsidRPr="000A3E2A" w:rsidRDefault="003462E6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Reviewed computer logs and reports to identify program processing errors and improvements</w:t>
      </w:r>
    </w:p>
    <w:p w:rsidR="00237962" w:rsidRPr="000A3E2A" w:rsidRDefault="003462E6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Documented, tracked and communicated test plans, test results, analysis and unresolved problems</w:t>
      </w:r>
    </w:p>
    <w:p w:rsidR="00237962" w:rsidRPr="000A3E2A" w:rsidRDefault="003462E6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Reviewed and contributed to software program documentation</w:t>
      </w:r>
    </w:p>
    <w:p w:rsidR="00237962" w:rsidRPr="000A3E2A" w:rsidRDefault="003462E6">
      <w:pPr>
        <w:pStyle w:val="divdocumentsinglecolumn"/>
        <w:spacing w:before="400" w:line="400" w:lineRule="atLeast"/>
        <w:rPr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jobtitle"/>
          <w:rFonts w:asciiTheme="minorHAnsi" w:eastAsia="Palatino Linotype" w:hAnsiTheme="minorHAnsi" w:cstheme="minorHAnsi"/>
          <w:sz w:val="22"/>
          <w:szCs w:val="22"/>
        </w:rPr>
        <w:t>IOS Developer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, 08/2013 to 07/2015</w:t>
      </w:r>
      <w:r w:rsidRPr="000A3E2A">
        <w:rPr>
          <w:rStyle w:val="spanpaddedline"/>
          <w:rFonts w:asciiTheme="minorHAnsi" w:eastAsia="Palatino Linotype" w:hAnsiTheme="minorHAnsi" w:cstheme="minorHAnsi"/>
          <w:sz w:val="22"/>
          <w:szCs w:val="22"/>
        </w:rPr>
        <w:t xml:space="preserve"> </w:t>
      </w:r>
    </w:p>
    <w:p w:rsidR="00237962" w:rsidRPr="000A3E2A" w:rsidRDefault="003462E6">
      <w:pPr>
        <w:pStyle w:val="spanpaddedlineParagraph"/>
        <w:spacing w:line="400" w:lineRule="atLeast"/>
        <w:rPr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companyname"/>
          <w:rFonts w:asciiTheme="minorHAnsi" w:eastAsia="Palatino Linotype" w:hAnsiTheme="minorHAnsi" w:cstheme="minorHAnsi"/>
          <w:sz w:val="22"/>
          <w:szCs w:val="22"/>
        </w:rPr>
        <w:t>Voxvalley Technologies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– Hyderabad, India</w:t>
      </w:r>
    </w:p>
    <w:p w:rsidR="00237962" w:rsidRPr="000A3E2A" w:rsidRDefault="003462E6">
      <w:pPr>
        <w:pStyle w:val="p"/>
        <w:spacing w:line="400" w:lineRule="atLeast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Applications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: These are the mobile dialers or applications which make VoIP calls with minimum iOS version support of 6.0 on Apple iPhone, iPad and use 3G/Edge/Wi-Fi Internet connectivity.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br/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MoSIP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: https://itunes.apple.com/us/app/mosip/id474738695?mt=8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br/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NimbuzzGulf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: https://itunes.apple.com/ae/app/nimbuzzgulf/id973104038?mt=8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br/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MakkaCall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: https://itunes.apple.com/ae/app/makkacall/id957764509?mt=8+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br/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Selfefone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: https://itunes.apple.com/ae/app/selfefone/id997642600?mt=8</w:t>
      </w:r>
    </w:p>
    <w:p w:rsidR="00237962" w:rsidRPr="000A3E2A" w:rsidRDefault="003462E6">
      <w:pPr>
        <w:pStyle w:val="p"/>
        <w:spacing w:line="400" w:lineRule="atLeast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Responsibilities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:</w:t>
      </w:r>
    </w:p>
    <w:p w:rsidR="00237962" w:rsidRPr="000A3E2A" w:rsidRDefault="003462E6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Created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View controllers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through programming and using Storyboards</w:t>
      </w:r>
    </w:p>
    <w:p w:rsidR="00237962" w:rsidRPr="000A3E2A" w:rsidRDefault="003462E6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Used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XCode 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6.1, 5.1.1 and 5.1 to build application for iPhone 3.5 inch, iPhone 4 inch retina, iPhone 4 64-bit Retina, iPhone 5, 5s, 6 and 6 plus</w:t>
      </w:r>
    </w:p>
    <w:p w:rsidR="00237962" w:rsidRPr="000A3E2A" w:rsidRDefault="003462E6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Developed the UI screens by integrating different views to make them user friendly</w:t>
      </w:r>
    </w:p>
    <w:p w:rsidR="00237962" w:rsidRPr="000A3E2A" w:rsidRDefault="003462E6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Implemented, designed and coded the Settings User Interface View with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MVC design pattern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according to the client's requirements using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UINavigationView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,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UITableView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,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 UICustomCell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,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 UIWebView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,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UIImageView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for iPhone and iPad</w:t>
      </w:r>
    </w:p>
    <w:p w:rsidR="00237962" w:rsidRPr="000A3E2A" w:rsidRDefault="003462E6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Used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 Core Location Framework 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to get the user's current location accurately</w:t>
      </w:r>
    </w:p>
    <w:p w:rsidR="00237962" w:rsidRPr="000A3E2A" w:rsidRDefault="003462E6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Involved in working across various modules in the project to figure out the possibility of error occurrences</w:t>
      </w:r>
    </w:p>
    <w:p w:rsidR="00237962" w:rsidRPr="000A3E2A" w:rsidRDefault="003462E6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Displayed the errors in the form of an alert error message or player inline error message to end users using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UI</w:t>
      </w:r>
      <w:r w:rsid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Alert</w:t>
      </w:r>
      <w:r w:rsid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Controller 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and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Storyboards 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for all iPhone and iPad views</w:t>
      </w:r>
    </w:p>
    <w:p w:rsidR="00237962" w:rsidRPr="000A3E2A" w:rsidRDefault="003462E6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Worked with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UIKit</w:t>
      </w:r>
      <w:r w:rsid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Framework 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for development and maintenance</w:t>
      </w:r>
    </w:p>
    <w:p w:rsidR="00237962" w:rsidRPr="000A3E2A" w:rsidRDefault="003462E6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Integrated web-based content made with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HTML5 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on a Native app using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UI</w:t>
      </w:r>
      <w:r w:rsid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Web</w:t>
      </w:r>
      <w:r w:rsid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View</w:t>
      </w:r>
    </w:p>
    <w:p w:rsidR="00237962" w:rsidRPr="000A3E2A" w:rsidRDefault="003462E6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Worked on Web Service Calls,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XML 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and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JSON parsing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included in the project</w:t>
      </w:r>
    </w:p>
    <w:p w:rsidR="00237962" w:rsidRPr="000A3E2A" w:rsidRDefault="003462E6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Performed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 Beta Testing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of the application via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TestFlight</w:t>
      </w:r>
    </w:p>
    <w:p w:rsidR="00237962" w:rsidRPr="000A3E2A" w:rsidRDefault="003462E6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Worked on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UI</w:t>
      </w:r>
      <w:r w:rsid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Views 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&amp;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UI</w:t>
      </w:r>
      <w:r w:rsid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Table</w:t>
      </w:r>
      <w:r w:rsid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Views 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for user interface in the application</w:t>
      </w:r>
    </w:p>
    <w:p w:rsidR="00237962" w:rsidRPr="000A3E2A" w:rsidRDefault="003462E6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Used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Xib 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to design for all iPhones using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Auto Layout</w:t>
      </w:r>
    </w:p>
    <w:p w:rsidR="00237962" w:rsidRPr="000A3E2A" w:rsidRDefault="003462E6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lastRenderedPageBreak/>
        <w:t>Worked closely with the web application development team to ensure proper integration between mobile application and web application</w:t>
      </w:r>
    </w:p>
    <w:p w:rsidR="00237962" w:rsidRPr="000A3E2A" w:rsidRDefault="003462E6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Worked closely with a cross functional team of testers and developers</w:t>
      </w:r>
    </w:p>
    <w:p w:rsidR="00237962" w:rsidRPr="000A3E2A" w:rsidRDefault="003462E6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Used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Agile 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methodology for development</w:t>
      </w:r>
    </w:p>
    <w:p w:rsidR="00237962" w:rsidRPr="000A3E2A" w:rsidRDefault="003462E6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Sub-classed a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UI</w:t>
      </w:r>
      <w:r w:rsid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Navigation</w:t>
      </w:r>
      <w:r w:rsid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Controller 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to make a styled Navigation Controller, which would then be used throughout the application. This would make it easier to change the behavior of a View Controller</w:t>
      </w:r>
    </w:p>
    <w:p w:rsidR="00237962" w:rsidRPr="000A3E2A" w:rsidRDefault="003462E6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Worked on iOS SDK 7 and iOS SDK 8 and created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Custom Table View Cells 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to accommodate the client's design of a particular Cell</w:t>
      </w:r>
    </w:p>
    <w:p w:rsidR="00237962" w:rsidRPr="000A3E2A" w:rsidRDefault="003462E6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Used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Objective-C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to make the application</w:t>
      </w:r>
    </w:p>
    <w:p w:rsidR="00237962" w:rsidRPr="000A3E2A" w:rsidRDefault="003462E6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Worked on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Test driven development (TDD)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and coded test cases and performed unit testing using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XCode testing framework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to validate the functionality of the core methods in channels and search modules</w:t>
      </w:r>
    </w:p>
    <w:p w:rsidR="00237962" w:rsidRPr="000A3E2A" w:rsidRDefault="003462E6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Involved in daily defect triage meetings and used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JIRA 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to keep track of user stories, tasks and QA bugs</w:t>
      </w:r>
    </w:p>
    <w:p w:rsidR="00237962" w:rsidRPr="000A3E2A" w:rsidRDefault="003462E6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Worked with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 SVN 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repository for updating the code changes accordingly. Also, involved in Bug Fixing and addressed the changes requested by the User Acceptance Testing team</w:t>
      </w:r>
    </w:p>
    <w:p w:rsidR="00237962" w:rsidRPr="000A3E2A" w:rsidRDefault="003462E6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Published 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the application on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App Store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and then pushed updates after every sprint release</w:t>
      </w:r>
    </w:p>
    <w:p w:rsidR="00237962" w:rsidRPr="000A3E2A" w:rsidRDefault="003462E6">
      <w:pPr>
        <w:pStyle w:val="p"/>
        <w:spacing w:line="400" w:lineRule="atLeast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Environment: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iOS SDK 7.1, iOS SDK 8, JIRA, SVN, Objective-C, iPhone Devices, Localization.</w:t>
      </w:r>
    </w:p>
    <w:p w:rsidR="00237962" w:rsidRPr="000A3E2A" w:rsidRDefault="003462E6">
      <w:pPr>
        <w:pStyle w:val="divdocumentsinglecolumn"/>
        <w:spacing w:before="400" w:line="400" w:lineRule="atLeast"/>
        <w:rPr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jobtitle"/>
          <w:rFonts w:asciiTheme="minorHAnsi" w:eastAsia="Palatino Linotype" w:hAnsiTheme="minorHAnsi" w:cstheme="minorHAnsi"/>
          <w:sz w:val="22"/>
          <w:szCs w:val="22"/>
        </w:rPr>
        <w:t>Junior IOS Developer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, 12/2012 to 07/2013</w:t>
      </w:r>
      <w:r w:rsidRPr="000A3E2A">
        <w:rPr>
          <w:rStyle w:val="spanpaddedline"/>
          <w:rFonts w:asciiTheme="minorHAnsi" w:eastAsia="Palatino Linotype" w:hAnsiTheme="minorHAnsi" w:cstheme="minorHAnsi"/>
          <w:sz w:val="22"/>
          <w:szCs w:val="22"/>
        </w:rPr>
        <w:t xml:space="preserve"> </w:t>
      </w:r>
    </w:p>
    <w:p w:rsidR="00237962" w:rsidRPr="000A3E2A" w:rsidRDefault="003462E6">
      <w:pPr>
        <w:pStyle w:val="spanpaddedlineParagraph"/>
        <w:spacing w:line="400" w:lineRule="atLeast"/>
        <w:rPr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companyname"/>
          <w:rFonts w:asciiTheme="minorHAnsi" w:eastAsia="Palatino Linotype" w:hAnsiTheme="minorHAnsi" w:cstheme="minorHAnsi"/>
          <w:sz w:val="22"/>
          <w:szCs w:val="22"/>
        </w:rPr>
        <w:t>Voxvalley Technologies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– Hyderabad, India</w:t>
      </w:r>
    </w:p>
    <w:p w:rsidR="00237962" w:rsidRPr="000A3E2A" w:rsidRDefault="003462E6">
      <w:pPr>
        <w:pStyle w:val="p"/>
        <w:spacing w:line="400" w:lineRule="atLeast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Applications: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These are the mobile dialers or applications which make VoIP calls with minimum iOS version support of 6.0 on Apple iPhone, iPad and use 3G/Edge/Wi-Fi Internet connectivity.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br/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SanaFone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: https://itunes.apple.com/ae/app/sanafone/id843304409?mt=8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br/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Xtravoip-Dialer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: https://itunes.apple.com/ae/app/xtravoip-dialer/id736045884?mt=8</w:t>
      </w:r>
    </w:p>
    <w:p w:rsidR="00237962" w:rsidRPr="000A3E2A" w:rsidRDefault="003462E6">
      <w:pPr>
        <w:pStyle w:val="p"/>
        <w:spacing w:line="400" w:lineRule="atLeast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Responsibilities:</w:t>
      </w:r>
    </w:p>
    <w:p w:rsidR="00237962" w:rsidRPr="000A3E2A" w:rsidRDefault="003462E6">
      <w:pPr>
        <w:pStyle w:val="ulli"/>
        <w:numPr>
          <w:ilvl w:val="0"/>
          <w:numId w:val="6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Used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Objective-C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to develop the application</w:t>
      </w:r>
    </w:p>
    <w:p w:rsidR="00237962" w:rsidRPr="000A3E2A" w:rsidRDefault="003462E6">
      <w:pPr>
        <w:pStyle w:val="ulli"/>
        <w:numPr>
          <w:ilvl w:val="0"/>
          <w:numId w:val="6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Developed the UI screens by integrating different views to make them user friendly</w:t>
      </w:r>
    </w:p>
    <w:p w:rsidR="00237962" w:rsidRPr="000A3E2A" w:rsidRDefault="003462E6">
      <w:pPr>
        <w:pStyle w:val="ulli"/>
        <w:numPr>
          <w:ilvl w:val="0"/>
          <w:numId w:val="6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Involved in daily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 defect triage meetings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and used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JIRA 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to keep track of user stories, tasks and QA bugs</w:t>
      </w:r>
    </w:p>
    <w:p w:rsidR="00237962" w:rsidRPr="000A3E2A" w:rsidRDefault="003462E6">
      <w:pPr>
        <w:pStyle w:val="ulli"/>
        <w:numPr>
          <w:ilvl w:val="0"/>
          <w:numId w:val="6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Worked with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SVN 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repository for updating the code changes accordingly. Also, involved in Bug Fixing and addressed the changes requested by the User Acceptance testing team</w:t>
      </w:r>
    </w:p>
    <w:p w:rsidR="00237962" w:rsidRPr="000A3E2A" w:rsidRDefault="003462E6">
      <w:pPr>
        <w:pStyle w:val="ulli"/>
        <w:numPr>
          <w:ilvl w:val="0"/>
          <w:numId w:val="6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Performed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 xml:space="preserve"> Beta testing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of the application via </w:t>
      </w: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TestFlight</w:t>
      </w:r>
    </w:p>
    <w:p w:rsidR="00237962" w:rsidRPr="000A3E2A" w:rsidRDefault="003462E6">
      <w:pPr>
        <w:pStyle w:val="ulli"/>
        <w:numPr>
          <w:ilvl w:val="0"/>
          <w:numId w:val="6"/>
        </w:numPr>
        <w:spacing w:line="400" w:lineRule="atLeast"/>
        <w:ind w:left="460" w:hanging="210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>Published the application on App Store and then pushed updates after every sprint release</w:t>
      </w:r>
    </w:p>
    <w:p w:rsidR="00237962" w:rsidRPr="000A3E2A" w:rsidRDefault="003462E6">
      <w:pPr>
        <w:pStyle w:val="p"/>
        <w:spacing w:line="400" w:lineRule="atLeast"/>
        <w:rPr>
          <w:rStyle w:val="span"/>
          <w:rFonts w:asciiTheme="minorHAnsi" w:eastAsia="Palatino Linotype" w:hAnsiTheme="minorHAnsi" w:cstheme="minorHAnsi"/>
          <w:sz w:val="22"/>
          <w:szCs w:val="22"/>
        </w:rPr>
      </w:pPr>
      <w:r w:rsidRPr="000A3E2A">
        <w:rPr>
          <w:rStyle w:val="Strong1"/>
          <w:rFonts w:asciiTheme="minorHAnsi" w:eastAsia="Palatino Linotype" w:hAnsiTheme="minorHAnsi" w:cstheme="minorHAnsi"/>
          <w:b/>
          <w:bCs/>
          <w:sz w:val="22"/>
          <w:szCs w:val="22"/>
        </w:rPr>
        <w:t>Environment:</w:t>
      </w:r>
      <w:r w:rsidRPr="000A3E2A">
        <w:rPr>
          <w:rStyle w:val="span"/>
          <w:rFonts w:asciiTheme="minorHAnsi" w:eastAsia="Palatino Linotype" w:hAnsiTheme="minorHAnsi" w:cstheme="minorHAnsi"/>
          <w:sz w:val="22"/>
          <w:szCs w:val="22"/>
        </w:rPr>
        <w:t xml:space="preserve"> iOS SDK 7.1, iOS SDK 8, JIRA, SVN, Objective-C, iPhone Devices, Localization</w:t>
      </w:r>
    </w:p>
    <w:sectPr w:rsidR="00237962" w:rsidRPr="000A3E2A">
      <w:pgSz w:w="12240" w:h="15840"/>
      <w:pgMar w:top="240" w:right="600" w:bottom="24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4A5F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7A16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1A69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341B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FA46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F69C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2AF5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8AE6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2C8A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7BFAB2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A04A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2C71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C6D8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AE0C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C616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F487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2228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E9A55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8966B4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8254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7287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2AD4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7CB7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F896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C4AC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E02C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E030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288288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78BF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16DA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3649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583C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D823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70FE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D639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E2E3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175A4E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4A3B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A491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847B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E2BD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2A32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1A95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5E8F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52DC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368C13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CCD7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966A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9A4A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F405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5AE6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4C94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8EEB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9C4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0MzayNDYwsTA2MjNS0lEKTi0uzszPAykwrgUARR8lFywAAAA="/>
  </w:docVars>
  <w:rsids>
    <w:rsidRoot w:val="00237962"/>
    <w:rsid w:val="00025683"/>
    <w:rsid w:val="00095D4F"/>
    <w:rsid w:val="000A3E2A"/>
    <w:rsid w:val="000E657D"/>
    <w:rsid w:val="00105A93"/>
    <w:rsid w:val="00237962"/>
    <w:rsid w:val="003462E6"/>
    <w:rsid w:val="00906FE4"/>
    <w:rsid w:val="009B56AE"/>
    <w:rsid w:val="00A62A9F"/>
    <w:rsid w:val="00DA52FC"/>
    <w:rsid w:val="00FA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B28DC-C971-40AE-9EF5-42B15785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6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addressli">
    <w:name w:val="div_address_li"/>
    <w:basedOn w:val="DefaultParagraphFont"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440" w:lineRule="atLeast"/>
    </w:pPr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A3E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thima124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Prathima Thokala</vt:lpstr>
    </vt:vector>
  </TitlesOfParts>
  <Company/>
  <LinksUpToDate>false</LinksUpToDate>
  <CharactersWithSpaces>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Prathima Thokala</dc:title>
  <dc:creator>Shashank Sharma</dc:creator>
  <cp:lastModifiedBy>Atul Sharma</cp:lastModifiedBy>
  <cp:revision>2</cp:revision>
  <dcterms:created xsi:type="dcterms:W3CDTF">2019-11-08T16:05:00Z</dcterms:created>
  <dcterms:modified xsi:type="dcterms:W3CDTF">2019-11-08T16:05:00Z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OFcAAB+LCAAAAAAABAAcmEWW40AQBQ+khcDCpZiZtROzxXj6cc+y3dazKyszf4QxiGEwjGZgguZQ9kPTAoXQMAtxHC1wJILlXPlVP60BfN8QvuxJN+jxUM5M/WTbTIg4UDu1SdabZ49MvT3hkuaqmjShSg31hNNxUTqJkpq6wLTF1qBUAsrpJLf3uVoQtQSQp7lntuJ9KRMLjlNkFZkzZxKUYfABAtRZnWbmcLL+bfNJftUP8ZWuNNlij+dxzqO</vt:lpwstr>
  </property>
  <property fmtid="{D5CDD505-2E9C-101B-9397-08002B2CF9AE}" pid="3" name="x1ye=1">
    <vt:lpwstr>/rXjJjC5rBjuXHPm57m8gpAxlEu0CWvcKRtoiveaIKInWyvGs79VlBQ+fad9sa4AeClKgHj/2rvl2KlMl55MMx2C19lm+ve/op8RWWqtN8/KJQrPBQD7F7P3MJSFkyulDEPeIvu4b+QsUjZQt97aCVKP5BQv4U1fuUVsGSNk2xJNVeX/XZjYrmnX6cA6Va1lc70TVxT3Ishty5HQl+DXIzV3WgYYesxAFdO9FRzRIOVIDvh6n66ni5bm/7Cd/LE</vt:lpwstr>
  </property>
  <property fmtid="{D5CDD505-2E9C-101B-9397-08002B2CF9AE}" pid="4" name="x1ye=10">
    <vt:lpwstr>x5e23pL07LIziNxAGLF1BcfALqXPUSkYmkMJgph5RXnkn/bnPJfvWJ1ZUE+DB+FPuCP4itEe85Vn6bnC2BdNxMoIR5A+Z+XWKDI5l2Ir/TPR1UdRUFwdjeMlboViU0n8/KMvKjFj0joYWCJ0zmxZP+I6Fn61DuSgdZkqbEyzhVczHvo1eAYjT1ZWKEKwcDTuCn4x90XzEqaiDVZ3iE542ZPCvZQnyQ2cUUJ5ncqA4Hu1mZazmQpxRA7Dnm4uPUa</vt:lpwstr>
  </property>
  <property fmtid="{D5CDD505-2E9C-101B-9397-08002B2CF9AE}" pid="5" name="x1ye=11">
    <vt:lpwstr>6BcONAfJk7s3W00raH5mdoyx0djFo6W1ltk94TcCePXzAPFujEUQCGtEloSIGtPgFKJx+4K6KZDRFNcC9qnJ1jhnCxp4JpNfSgrjAIIX4T9yMK13uknYvx5FfjKtRgm9keH65jdGLOaKiNmgrwt2QH+OFN6bIlRvG65GZi8rqG9XIRHwmxEA1aVuQxfftGqkiS0ihjY3MRfUlJYipUkD8f8eXPOmOI5M7YYIp5KDK+GJ9soICcq0F/G3Uq5B0aS</vt:lpwstr>
  </property>
  <property fmtid="{D5CDD505-2E9C-101B-9397-08002B2CF9AE}" pid="6" name="x1ye=12">
    <vt:lpwstr>wEiXjwLHp85EJNHE5rFLgPQhtKE9wa355TrA6yXhErjIkklKDPAcYlVAvSkbWAf0bw59p9sVmwl1tvMWD+flpYtgE2QTrxksbDSPzqCGgUgyhj5l01dmTHDhWpdXS5gy4JEmgUUWJp8e041XyCiziRVKqzE4IVFqCWtjq1jc5WAsPsAgmXesw0CNw8ng2iyrgIZk8vLlQGQ9kB64oV+Ji4yTOMHjm8PCd9618XNxl0LSq1iOn6muf0VlwACPZXz</vt:lpwstr>
  </property>
  <property fmtid="{D5CDD505-2E9C-101B-9397-08002B2CF9AE}" pid="7" name="x1ye=13">
    <vt:lpwstr>RlDcmAxw09h9qvGgdJawfcE8QWvcngk7XUvgdnK9oGOFSgZRdt4qPq2VAMrXaCF/DJ85Ut7bU6Ld8GiFLJPD5yEdx1fmhaPM3cEPNswhRgL0UTB2bfir4qSdzaqmQSLyOUqITU+7eSl36K1SPY+2ev/LsB3cZ0wI6Dvdf1ecP8RwIhIzJkMNMQ5OEMd7kOwnMxp/a8Wnr6jdqNVUYKVGvSK4njxevB92BY/XulCaxp0RKU9708SJ9VWENYr2x9p</vt:lpwstr>
  </property>
  <property fmtid="{D5CDD505-2E9C-101B-9397-08002B2CF9AE}" pid="8" name="x1ye=14">
    <vt:lpwstr>F7mHFKygTIf1kidgrFHPcluenCxpAjWvcwBllnSYbk/+ha98MagpvxVtaF9tZwdeaO2DUFngxa1026JnWfPoZAjyny/s44iFWkjc68+r7DId+avSrId7lys5XhlrjIzkcRsBF3F0xjPjR7wI2XjbZ/wAEPJZJeEKl8OXj9aUcW1WfCIH6QVYiEfsdEEaCSAxFYGuxoRizEHMXH4GOqdYm64aByOWBPTudTypdc6EmJbvBqdVVDOIjh8nPkp25FD</vt:lpwstr>
  </property>
  <property fmtid="{D5CDD505-2E9C-101B-9397-08002B2CF9AE}" pid="9" name="x1ye=15">
    <vt:lpwstr>Q9h9JXz+sgtE/3xuozEY5UoXG4SEitxEoGaWC2U1Lu8Lxaz5nqmHDWIrv9h8xTjIiV69bmGOSsr9gnQNj10jMFbv1+araIH0IhfLObE9AWVEcHI/MVl54GaN5I077GV/ut46/wJ7G2CClTZKAasXZz43JPt8eGkWNZa4Wuv3n4n/LIf6G7w6eqV65Ky+0zb0YMKVo4lsR3B7YYdnytIbrWDH/7qpwnU+LYWTKDOijCg+dtltyM7mQLdgSZIGGiQ</vt:lpwstr>
  </property>
  <property fmtid="{D5CDD505-2E9C-101B-9397-08002B2CF9AE}" pid="10" name="x1ye=16">
    <vt:lpwstr>v4DvXCQvZGBtoqwsTy+N7aD2ze3h5I6V2HeeOUwYo4kd6KOEByRS+6azU7sDUAiAoBf5UOHW8GVOkbTxNdSiypP0Fsh10rSTNvfC5Dc9456eBEiqaw8aWGjJn3zxHQyOPscqpTGQ1erCDV5/itwk0wi2hjHBJAWd9PQVS+Jqs3IfjrnDvLXzS2TxzyCYVb2r9daOlnkaZH0Ip1bIu2br5qfAjy29d0wqog721iFrmsYfX61WshYHa6+qPGwVgiY</vt:lpwstr>
  </property>
  <property fmtid="{D5CDD505-2E9C-101B-9397-08002B2CF9AE}" pid="11" name="x1ye=17">
    <vt:lpwstr>t5YXWcrmXaJ6r6YNIuR9tFxs73US/1Nl4hD3PTeurdFKkfkFJoBMxpBeIkixZznGEIA8l4Ci9xWQSSHyIWY1xcZU+HPiMfctyjnXFx9LY8WDTNketY8kp2vihWoYsGKXe0fk4NqIFkbzy5jLq6AOGiHSDueGdprwZIBYQOGXJJNkhX2Zw3ps3yUkejaTC0pSJE2mbJT/+EGwn+UxYXP0CfVChfTmnn9xNFjEiztXxKsuI/lyTXDobjczXU0Iu72</vt:lpwstr>
  </property>
  <property fmtid="{D5CDD505-2E9C-101B-9397-08002B2CF9AE}" pid="12" name="x1ye=18">
    <vt:lpwstr>1ZgOxvJNp2HbeQbpP4lSNlJJrdWy0nXPhRQm8fsZW3kI2uB6TR+tzrKeR7sBjgTsfVXlKNQ4vzJJ9I34lbtch2BdiZAjIlFF/c0OQgc0Xhgps5qYAR6YVFMua4o5waAL1o90fVnxBb33Qa2tvHeQ2Ul5R5ySXCi1iEqOuP/rO7qGHnx4yJgimcvTAQsyyR7bA0D029xanHgX6cKCa0FjEiWKeN31my2AHvtUuZMwv0Q3zNkrqmn8LIGAMRc+aci</vt:lpwstr>
  </property>
  <property fmtid="{D5CDD505-2E9C-101B-9397-08002B2CF9AE}" pid="13" name="x1ye=19">
    <vt:lpwstr>u4d6hsWpBm8Mgtt4Wi+3jeyxSnS8KR0oPPe1Y2imJd2h4ch3psBIZQyn3rm11gi269YA0EPnp/nVeGabVb/E4vdqy8IZftCTuUDntPy5GpIrjzdw/TW4JnWDxnqH9jjlId/aOjxf7dzEUcH48NH1YKXZd0X3JAfTmi6tLPP67P6oINwF8D8R5vU+VG/uDDy1kCXVV/W9z53vqEF9qKEh3rODP9z0aXJf+gjyRaNkPBP5F4nzyrYpn9adJdHVcbg</vt:lpwstr>
  </property>
  <property fmtid="{D5CDD505-2E9C-101B-9397-08002B2CF9AE}" pid="14" name="x1ye=2">
    <vt:lpwstr>Tu2dKEWOaS2C8G+Uw0rstklIF+bFLCidlGjiwE2w/fheDZOwmQHHdVG5L73Xsqsj+N405fxEZNJB/VhLOPGHJfkniKIhjVvfwejd1O42zTWpTyHORv+3tzsOe7U8jAa9VAuGaew4LbcN4XHSobXT++PbnYqZFFRFhoPllL02MqmZiJkALmirxJ2TcsPdJm1zKdEgn+UkglfdQrw/oC3md4mG/zVSpwUlmeihMSxvfn2b52tRCwi1cUC9Dq3tdib</vt:lpwstr>
  </property>
  <property fmtid="{D5CDD505-2E9C-101B-9397-08002B2CF9AE}" pid="15" name="x1ye=20">
    <vt:lpwstr>br520wFmHHvxOQrEsb8R3FukjbzX5+21nSyzHBPFUtxtNVb99fxBMNKh/i50fd6ojDaXb6ObsT3ElVFedLzHPapYHrLB8LUJSRrD6tnb+QcMXs4nzcHmt72cmFt5L/hx1NM7OL7sF3UAaLoNZbdRfdfAVDF7n4VO7+H3JAb5/SsX/JjwXxYu9GwueB7ZetkoJ4+xxOn4bVXN25xWHIctqOlxnVOq+5llzdvh8uyWbhBt7EbL79jXbAftsK9Cc1r</vt:lpwstr>
  </property>
  <property fmtid="{D5CDD505-2E9C-101B-9397-08002B2CF9AE}" pid="16" name="x1ye=21">
    <vt:lpwstr>lr/+xMXlm6Qdhs8JOx7RRbLp4VNt8thGTEb4liIzT8aXfJVjc1RGtbo5P1ZhWkW/cfs2fy7nheD1lyAYY69svdUeyqp33+X17u9AYt6YNOOBMXgT1WX95EQ0i9guPFAfJPKgPUECBze46fSiem4rI9BBMCSLwP7j6kWkmWyf6aWqfpXj4zFlRLe/KTbZEqssAZdNyDhaDTzeBG4w9eD798tWG5dXXj7EiJxZapVbRhyUuCYkoK73iiY6hNgJlK2</vt:lpwstr>
  </property>
  <property fmtid="{D5CDD505-2E9C-101B-9397-08002B2CF9AE}" pid="17" name="x1ye=22">
    <vt:lpwstr>sgOWN1aUSQPji4cKCvwzBBOf1V+PZrM0bSKoxOGAN31ehP/wcQz/jCXWMghGXUH9PvSVUBCJLLg5yh577Cn39kiVpJcGja2AdHdVuEk0K6fegzLnh3TLqPyWaKY3wre+aNMT9Xns8PuphvLlir+k44PirnzseDVBwa9/04Fu9fjOvEeGlPb0FW/Asridhc+Mh7qauO8Feqx4iRqrfEYFrsYgVFE3QgCpTLejSL9QN+vlbc/phJByJLytRFmGzaV</vt:lpwstr>
  </property>
  <property fmtid="{D5CDD505-2E9C-101B-9397-08002B2CF9AE}" pid="18" name="x1ye=23">
    <vt:lpwstr>t4Vg65JEI2hTH2tmOcIxFJ1bY4Ssro2fp2takGGQsw5z/Xg1FFY6BrU7f00hQLDZzkIwvePKfHrfJkOVOwe/lNhBayuZKx7Ccvmo9KAEg2Fl/Is+ltr4ayH9Fd2E6A05w0zTYaCHncClu+o7iQBlXIEFNtrJrD5sjBANVcTD4cTkhY/V+XslL3LybbXyktFOwevcl3w6xg3/eZG2NihpeH0LlZD9VZv4ng3PDh/gC7ThV4f8Rmmv/tM3Wibk3SW</vt:lpwstr>
  </property>
  <property fmtid="{D5CDD505-2E9C-101B-9397-08002B2CF9AE}" pid="19" name="x1ye=24">
    <vt:lpwstr>FE41vo0iEDmQraGAdmVgNFT8DbQ05eMmolCjM268tyNRTjLUgxh3TD7ToAeKSajZg2cSRf46jZzx2E+lXxukq/vG+EV1o7uBFdnEh/4gt0P68iarihQ1VEomT1BhZa4Ctwgccs9Bvhmzbj7J7lEcxgQDg7+DfVIy/XNn9v1z/6+m8k1fktWzjwLfBHJkjAnBGxmSNMg0Oz/cRtcADuf5Asira0IPIbzzYzXOMABlO6baVLS+z8mo3f/e5xh4MPw</vt:lpwstr>
  </property>
  <property fmtid="{D5CDD505-2E9C-101B-9397-08002B2CF9AE}" pid="20" name="x1ye=25">
    <vt:lpwstr>EXooCKjWDr+jfX9lqyvOAO09KiddbInaR/CW8Tr6avFWgqFTjKxTQBzZfqfXrlHNOm8DnMsRNBemZ2UuQcMDfvX0JDbAl01BVwYbpev1WWTH7+0EUJNgfy/4Z2F1N34P0uNF+nNiCfq0psG0oetggmv0IoEkl0ksePCBpEdUXVWMDbO3Pbg6xYqw67mrceNIoDr3NL+IL0yb5QB832D89IwEl0i058gHTBdQf25UvcevSZErlFy6r4KPD7XH2Zw</vt:lpwstr>
  </property>
  <property fmtid="{D5CDD505-2E9C-101B-9397-08002B2CF9AE}" pid="21" name="x1ye=26">
    <vt:lpwstr>yCIwQd7dsSpIhECTRMP/sed4ooqwWWvgImU+xzDgO9NDvdvHOHOXkOfDxxyT3MhsNhK5LryFVsWa+vgf4s8NPIh/X7Qtc+UPSqbWgFzmkostnX70rO6wd1tnNFf/0L+3x/ASOxQNM5YPoFI4UjTDwDoH3Ml223r8gmc0sYjHkp4tkf5WJ3woAWUFiiJCSKz/Pb+HOnHgRk1RyepiKnhUwAgbsmmNp57LxYBzhhY/1U9lf4Bax93YJBYUbvpRY0m</vt:lpwstr>
  </property>
  <property fmtid="{D5CDD505-2E9C-101B-9397-08002B2CF9AE}" pid="22" name="x1ye=27">
    <vt:lpwstr>508PaFdyAnNt7cXyWTVSX8JjpmApQfH1K6LRQGLibaY/vPL6j4HbbEzBOXDXQBc2uflF3u7ju2udVFnoil0bvba89ffrsOMYYDfnmSX8PvT4GSD8W1P6so85DSsE1Q/efeOuH5bS8SExghOzt4YQJaT9i+/gXDso6Wbc9JBvJdmdmzDPJydPRmB47GXmtRVQkCCW0xE7p9zEQackhI1KVBCLmOLXKOWSDENNo+Pej5XG+5i3i4Swbn3dOX6UDpt</vt:lpwstr>
  </property>
  <property fmtid="{D5CDD505-2E9C-101B-9397-08002B2CF9AE}" pid="23" name="x1ye=28">
    <vt:lpwstr>8GPTzwO3vtCqcthoKMAGvnQUql8kYeq8kWrUdu8+tzWEijfIYDRLBGEnlstge7GXr6IydtWj3AS/Km3Du36j0+VGB/sysmaKlo8FG6tb8HgXC2B943H2l7FIWnIuK86+RsuWKMxEjRYUCI34MJqEekR4S7pt/RDKzgvzMXm/wj4fyqUT7EBmmXspgMjRL+R4rUTWyW6eENZy+odC7sHf4mUCcfqkMv4idFTTJEgFgLcQRHf8LYI0LPgJD0T9dvC</vt:lpwstr>
  </property>
  <property fmtid="{D5CDD505-2E9C-101B-9397-08002B2CF9AE}" pid="24" name="x1ye=29">
    <vt:lpwstr>2GZLbSEs3LJdyhUaS64XOKrkHXVoJ7gXzxUY6s47s+yvMsevghCtHIH/WgiC+eOZ13IpxRnGst5m3TBspPpuB9gOEzYizz9P9EFWptnXcT+E1ycWtmSKFM0P58tCDUwYZr9zEbB/4koy8nLfvfYKkfxDIDoZllzuYCoq79NO7IVPWB7xxG76KF3GDjKZ0wcGiRMtuIhs5EBs02EUrTkod2u9m4nbLRkW9fAgXdXsWxrTAKHnPkDkAhv04wWvqv+</vt:lpwstr>
  </property>
  <property fmtid="{D5CDD505-2E9C-101B-9397-08002B2CF9AE}" pid="25" name="x1ye=3">
    <vt:lpwstr>V+fkSVukXbD/iKxT5wii2bhahMLLkJGDS1mz9FKH6PhyqkMTtGUmzsxlDvi3wn9xIcpmp+7hDcFsi+sq8HYK+bzdiZGkC7l2yTKF0KxIc+b8FAbIl/sbvDORlzmx1vqNiLh3mCOsmRX8YGwX4EdVKirDSCir0Yv1M7BdXZpcTO8Qm+LCneredTZLEPSgUNxHbRhHNZ1WhtyTi6YTGAq84okFpuvn3KyDsIXGlQnFIDRkRW4DnMyd7yZSnFcGQkZ</vt:lpwstr>
  </property>
  <property fmtid="{D5CDD505-2E9C-101B-9397-08002B2CF9AE}" pid="26" name="x1ye=30">
    <vt:lpwstr>G0QlJRzyYgoCMiIjyKdtU7qPq4lwwCX3kXfi37iaKDvvxW+ZFbzYTcdxXm37S+JGGLxGXFXOeLPvJiGGhTssf7jVCZi+IawI9Bwu+WlR1AN0UbbL+rZQBc6oPSmNii2n+YLJ5AvGW4tySNaXYWFJQ+QV+pbMsUtsUpqvvkNsvU5wP3eX9UlYV6LflNmLLJmq/h96GrKg7gkWmC75IaGLgoB+zrZYWpij9Xmplfz89Swl2Prbv8jlxA+vUhFdP5H</vt:lpwstr>
  </property>
  <property fmtid="{D5CDD505-2E9C-101B-9397-08002B2CF9AE}" pid="27" name="x1ye=31">
    <vt:lpwstr>A2gjbWXTPN5GuMxMe5bhnMKcQ8HldSwQKK+yH6EWkyRVo3V4uf0lFqd2GWe9XEvmMNa+pRg5y77MVbKobWh9WkYASxShw5M7PlvPflud6D3GMiPaxEX/LJrKemuz/OASiHqpB/etPLo8iOG9H2LSp/Y9fut69+asuPvgD6vE9FUohwjIrxpGEOusoQ8waQrW5FA3YOxl5AaQeTtwWO5wX1KL/vOTQQu56LpK/k4FCb1ouKgd9+YqD7/WI+4Udmo</vt:lpwstr>
  </property>
  <property fmtid="{D5CDD505-2E9C-101B-9397-08002B2CF9AE}" pid="28" name="x1ye=32">
    <vt:lpwstr>bJraUwBLp3R4CHVBqgp/Id0X0rlc8tKhYQeRpwqZqR/2hvfs4GTRKV/dq/GyPsfvZ0Nb7ev7qKuIw1sJSNpOEAvlJbSTW0RqMwJzvvom/bCLL4N908VYje6caIZTTkkYtPQO5oEnuSUwfiNX+tsZ+tOI5/P+s8RzMF9OxBA6DymvE1z8+Iq7sNTsPJ108DYqV0Ejo10AuOhBLaBKmGivKkzo0pcuQYNF79d161wUMXI7mAhpLrmLV4Nj5ixGlsk</vt:lpwstr>
  </property>
  <property fmtid="{D5CDD505-2E9C-101B-9397-08002B2CF9AE}" pid="29" name="x1ye=33">
    <vt:lpwstr>T6m+TAGI8XfS9os0TzzRTDSKn9i1mjV4ZGZRcEWMEhaWHiY9eAadYCCBQwicvkuKB3i37mSLTn87TUhvcIRF2Rqoq20qf9xrUq1XG6j3N54aYlpiGspG/Eh5IErB9I0LWm181YhKff3Jg9to8Hxtz1kp0c4zuwM2vb43lHXuJgFPPCyRMMccHVNKdrrKYK7mLsWp8gF3MvaqCMj8u+812TofmD32EAH9isw//wtsx6C8jZvV+Nt+KP6gZ6dgo8+</vt:lpwstr>
  </property>
  <property fmtid="{D5CDD505-2E9C-101B-9397-08002B2CF9AE}" pid="30" name="x1ye=34">
    <vt:lpwstr>NEe6iJ0g7IERKlG69kS70g8/YwyGmqlVizSbBFR1aCy36et5CfcBvvjAaDkx19YNYxrF9vPPXbdfPsu36CZjiUBcgcdJarOveKGLOmnLgoeeVTYUBKa27iTAYDNIKJomBAvLAKDrEruqjytKJ///e4eV9tVJeA846mz57SIokBT//tdcn7njy2bvlI3SZJq19279/uLq1b20zA8Yeqk+QH+O0UIKMeMBT8XfLvK9AqF5OMekt6X+1PPA/O1Pgwu</vt:lpwstr>
  </property>
  <property fmtid="{D5CDD505-2E9C-101B-9397-08002B2CF9AE}" pid="31" name="x1ye=35">
    <vt:lpwstr>BfGVALZvz3ZYtT7m+RBQcnKCSLuV7Cdg1MF3K1JkByqy2Zdnr+s4eHht/4x1tCf5Q2U2ppIJxhIG6VLSPZWSURLVpK286dwX7joKZJNTUJR0AWr+1IjjALh6bffgJdiPdCEhUXAkgHmN8Gnhaj4oGmguqnEY6UbSx11IVXgSJ+2XJOWJuu1l7Lu8BJOLMY77TbPNPVRf1IjAJA8PmbGtaDYtg3No0vMAUvykr+1+/z8wWMKuV+wBAOy3VU41PNL</vt:lpwstr>
  </property>
  <property fmtid="{D5CDD505-2E9C-101B-9397-08002B2CF9AE}" pid="32" name="x1ye=36">
    <vt:lpwstr>QjPkg9UGJCxHK8SdyWJf6VDa+KmBXdkkRR21nE7xit0OE3jGgiplCAMur2zBhFJwHoWAiKvHetXbrvYZUaJhqMQ6/sw79yP2ZHBVefW263enKZCMRYbC+R4Nrl2hWzd6iC2/H4+90CL7uKCSp4EdqbJjQCL/+BHbjH1WVftP3NJC1+IWfLo81BQinLptQXDcMtqWQJdcBWPJrwacNrGI+wA4Gniiwz2wrHTwKc4/kEgotG5TLX5jM2Xy2aKw8bJ</vt:lpwstr>
  </property>
  <property fmtid="{D5CDD505-2E9C-101B-9397-08002B2CF9AE}" pid="33" name="x1ye=37">
    <vt:lpwstr>SbYuzjuAAMh3hX+RcY0WMTq65352fsWi9uzb7AcB5mSQR6hu9N+53ZPrPhq8/PJUIy9m0wbCQEO+UZwluAZ0UKCLUD7/bzCZDYqgwbT5nX/EkmvMWQ7Wmkp+tbHU9NdCV/Nqaige/8ZAjjojVQ/Bhhs6QFNdgbxu93GvlBLqQMs00bt9f6/mxHqJ8tLrpz64EiICUqeAvMbrZsBkal2Z/Srm4YsIRcgvmPyVihOZHVzvISC40WYot3kDLUoxHRL</vt:lpwstr>
  </property>
  <property fmtid="{D5CDD505-2E9C-101B-9397-08002B2CF9AE}" pid="34" name="x1ye=38">
    <vt:lpwstr>LnjCQPmJ/hUNOQW1xDMdLZditDlkAAwggvWtqXZS+TjZJjTceM0RnF09l9lvMis0d2NS+stechi8IC90cnDdCjH+F7LLOC67+BOSr4gA6I2thQ5s6P8Qtojrc/g5irc2G8P8gMEQK/8C/i2CK6+q9zERRWvuZs97r9MJ/89Q8Y6LOSyNI09exyGnnlKuwo5AP05UnizBpqG6lpbTvfGrjxty5G2LT0Rck42r3jbKuQAx3MXba6O69CpxLEQXjuE</vt:lpwstr>
  </property>
  <property fmtid="{D5CDD505-2E9C-101B-9397-08002B2CF9AE}" pid="35" name="x1ye=39">
    <vt:lpwstr>dEb1xa5aa3gD8kc5Cmf5GHTPC2E8IjLu1ONJyaUCHqsP4izv2XiVmkofBKkQkBKUS0T0bxPxuw9gqzwrfgijHGrvCs4KHyGOjQ9tgTUetwC0+al2As/lZHnlyQGeteT04TBVkFHvrazUvsDrOuKRSyOwhcaxctUxpw6PILh4cO4xluPmJiwU/gWyvAxFAR0ZixGzzhsOG1n4sua3yxleq+uwrnb76fTITWpkUxIGvsHI/ypzJxjnaMH6I7xPjFv</vt:lpwstr>
  </property>
  <property fmtid="{D5CDD505-2E9C-101B-9397-08002B2CF9AE}" pid="36" name="x1ye=4">
    <vt:lpwstr>+KR1ludXab5Kow+Yd79+XUwzr9SaBhVI0j9aGnbKuyUkdvjoipMb5VtM5AACn8NuFng2JXBYDC3mEnxLjxUwvgA8P/vwIkyjWZAdysbB7b18+VMr789gXN4OekT3+75RyzQdgwwffzS2WlxlJiuEwlpZ9aawD7tf3L0M1sdy6X3oT7x17uXgdxsSmOPgdqsSVRqBP92vo9X1ugGAf/j+K0UCKtBDSthiVNqMunBvMTHptLBRuMJxU7k0i0NM/es</vt:lpwstr>
  </property>
  <property fmtid="{D5CDD505-2E9C-101B-9397-08002B2CF9AE}" pid="37" name="x1ye=40">
    <vt:lpwstr>yV5h4h5ZKbr6Zrj+sQ/2k5f6E37BrFxtqpqfJ1wsxlcGpYxbW+B04xudtlFjpn/s5/6B0FiDe60p85q7FWsxNYR7D8prKSm1E2ZYWrSvTtDUbNTq60YaAzOr4B7ZK04eaGbDI+5nZBSqN+muzSLjse/HkzByehd5Lojf4680QtPHIeP8oxJPVkv3XN8Z8MaRLcGfCxSy97xnWnnHTuSCsBUu81vvpZK2KWocDfD4sT1W7IflLynXFtdxVDX25jI</vt:lpwstr>
  </property>
  <property fmtid="{D5CDD505-2E9C-101B-9397-08002B2CF9AE}" pid="38" name="x1ye=41">
    <vt:lpwstr>GeeGLqdZXan4FDug2DL1Poh100YEk700v3X5ybVMXw23PKn5afpZk7chpazxy3pj4uWRZ9mTDSk+SXadLCU2ZqOMku8bleKJj7kFu0dTqUTSnpgtBX/Ct+JeWtcgRv/V5AfVUYMlatdXLfczg9C6JwF9haYC76zntqyC3JQbyhSX9j9Q3xhhKo6K/XhtVBC5WQCSwxTd64jb/URVHr2hP5UAZgkdb6L5t8PGLis4qolQmhB7NpcQ3kGkLwDcAAc</vt:lpwstr>
  </property>
  <property fmtid="{D5CDD505-2E9C-101B-9397-08002B2CF9AE}" pid="39" name="x1ye=42">
    <vt:lpwstr>w0v2hAuIZ508EU1/asDW1RfVZJZOzc7tZazfckVQtDCWYEjBGaIkyYZGqXUr4QLbmHgFK00Bo6xhZ5jAqa5mfeGlAzyGs9BiIi2P4ipu/hhGZdj302HguJNDMytesEIKGGQGUCBgavhc0QndCkIzV7NO4jG4hQ3hFWIz1lvMX2Uz5Wbt/npaygJ/qRnYexUeM2qARxEA9q/NIxHYsT7ZyErvV8+4GUnPMBYu6IQgUNudSe+ulZ/GIm72z4Zt/YW</vt:lpwstr>
  </property>
  <property fmtid="{D5CDD505-2E9C-101B-9397-08002B2CF9AE}" pid="40" name="x1ye=43">
    <vt:lpwstr>xbiM+HZQ8wcIfEWg5r963R+DxYThqiDUstB3ZMtKxwGgSjV2DOTgUuWKcMF9b1dcPPLMbWJWszcYnoqgoaOff/Nkg5hd81e4bPQIWotVfWjP0WprCZ3+g5NuwyX4sRwPgdJirlRmngcVyXpt6EPbfo0RVLx/XzlssTeBJPFZ3HcE9K3RMPy15paIhD56QzI66Qz58E86BQZxQrK1S14BH16xTdlEPBPOs96dEqGMDgA0VChNN5rsNK0V/sKexbH</vt:lpwstr>
  </property>
  <property fmtid="{D5CDD505-2E9C-101B-9397-08002B2CF9AE}" pid="41" name="x1ye=44">
    <vt:lpwstr>bAZsI8HRd0ki4lBLAw1cMhJbhrd0zisJAZ9rL5NKwC/j4l3MOsOusS9uxobhTPNiQ2+MlusUKVcHgL22z722CXuir28a6AUNdsVLFpSWADuGrpUI0KqyUE1sA/e+4PzwtWVyPJ5e96Jv34/aZ2edXDJPqf+t6oXsjn7rk/6Jy3hjlBMV57BRWq1OrGkdvvOGRh/R6eOvUcA0Q35oL0xbMaDFYB75kK/S9qkd5isqKpD4lIpod1RC23OGgtLSjzY</vt:lpwstr>
  </property>
  <property fmtid="{D5CDD505-2E9C-101B-9397-08002B2CF9AE}" pid="42" name="x1ye=45">
    <vt:lpwstr>nKoB5GnSTSrD/gqrBCMItghvwWMpjPjDE6AYWCuQAqepGoSFEA/KAwj2kmIVqHRecF5bG1JVzz3l4by7hVBmaYScECK54kh8vPXvAmEhWcc1YmZNB+NhhiwpfkrdR6GsedWGcpE63t6pEn2DlYO8MUHjKEIocdbRFcir/tdhBGU9nVGVuG8/Q2jLUP4KdYvYVchJoXX2fx5gGL0vH8RGTvy7gSs5XjGIVGts2qbbIHGUw1nfy8yS/c0HYo/5kqz</vt:lpwstr>
  </property>
  <property fmtid="{D5CDD505-2E9C-101B-9397-08002B2CF9AE}" pid="43" name="x1ye=46">
    <vt:lpwstr>nQS1M9XP/yx9XgKYYmVGKRRWaSvEZ6001wsiN4JEIW8MZBU99GKUqS2+A1HIw9UNgtNChClQUsJuuurf7JGV/UunF3RG4wTfzYW3yihvFxyd9mUVamKiPq03R92/OLVM/LtmCuUk8fbrQ7Q3iOZ+km5ffUJgzPaykD0npQgPRQKMOOeky7c+lh/2C3iBi3wEv5Pnnl3m/yWRvVr9aukw8fKdnqBRPZ3z5vkl72OoUs9Gbb/axrpSodHdoEQrzh5</vt:lpwstr>
  </property>
  <property fmtid="{D5CDD505-2E9C-101B-9397-08002B2CF9AE}" pid="44" name="x1ye=47">
    <vt:lpwstr>3Zl8pokh5ggpWKkwDCYXE1hZixz362UWpUihkwztxgooslpSfv8sN45GsX57q30sePcDaiGusy2WGKyiB1EoN7S9ngrvdLrbAR0d5ntZccnDu+WIguUjrF4UwYUDT3woKJNr9JfjLjNmONgdM+9wXaU/mFPe8jfInzeb4dV38Jf7+nU62aM3TzkIaAXNiD86qXgXez85YLmnd+3bT96SAtzt0nurBCALny1fCC5jxiBqAZ0vZxddhCDeDTM6xE1</vt:lpwstr>
  </property>
  <property fmtid="{D5CDD505-2E9C-101B-9397-08002B2CF9AE}" pid="45" name="x1ye=48">
    <vt:lpwstr>c3YR8ecy45Z0UgXghsStoTPnqDxmq1/fJx1vfNlx36nMWLWkST0RHaFRi5lJIhj6o7ZSj8nmBa0tMVwtOjBeuuDfnrZEqfN9DKYApeELVqPV1mACaQ076xPX7a0L8VPF7/NyyyAxpZrFEKOoMcPyy9HlpIGzYEGHwSJvIquVvkjDokbriXkJvtnbhYJD6IwuCaga54HrhsDZBIgoXkIhOJMaba4PHz6rQKe0ldrC6LsfF+Jwe/2bj/vlH8Ptx43</vt:lpwstr>
  </property>
  <property fmtid="{D5CDD505-2E9C-101B-9397-08002B2CF9AE}" pid="46" name="x1ye=49">
    <vt:lpwstr>OWf1lkf25zD2YZnfFDSCR5yByMyRj2VuDg2Z98ZIKC+5V+79oHiLwzp5oeUFtsLVkF8v6AcUHNySK9MdWzRHkWUfACKn9a0NtQu5xIDu/z0XeLEn38hlo+JFvL4dV0Gn1eyqs7Qe2+aPrz1i9/pWMjiExSplZ/MT+1ql2fAIeVMaJJfj4PI4qdtdwXNDpN7Y18UoxNrEnYLSJhGEh9tn8xxJOmpnO8ffmwr5WSV4RWQWqAzHXvGIQELkOfEXQjk</vt:lpwstr>
  </property>
  <property fmtid="{D5CDD505-2E9C-101B-9397-08002B2CF9AE}" pid="47" name="x1ye=5">
    <vt:lpwstr>epV4VKvrQA9sYF9Fj197RRljLwYHcB2CIYu+nLKOBx4jaxPsUtn6y3XTX/DEu81u3E6zcIaoPRQKu6C2t27X0TGxdNBYvBq7mrpRIzePDw3t8i1GDZtFKBZGGJpyypjd9uJwVcRl706VOAGZxQQM5KdIzH2HCVRyFKgAg4WcHtyLSQ4M1efLduwTPP6OopGjlG1GyjqdLTnhuU21Vr7vw9nXZiAeqQbzD6Bl5oNe0VnpFGp7AxwFCTO4nwAHb/U</vt:lpwstr>
  </property>
  <property fmtid="{D5CDD505-2E9C-101B-9397-08002B2CF9AE}" pid="48" name="x1ye=50">
    <vt:lpwstr>AHfV8fUEA9qhFiQvFKp0LfVHdXMhqNNay51MmwNaA/yIy528KIu+5ToDegz9HzKvB1LRESzJxAdGeLvJe5COSZna7IjUENB7kan4/ZE6aC+CBVNLZVgoQtuTR1+b32Dsmdc0bgDZ/5/gKPwLB9MbIQwvtazMZfjaJcG7Iw4bg/DvobWpfSaKXXEX38pugncuJlMl7oF7jH7BSz9c1xDm6KdJTtN/MgilTLK/yZLSMWvUhU6c76ZQmmp0SJMJ64/</vt:lpwstr>
  </property>
  <property fmtid="{D5CDD505-2E9C-101B-9397-08002B2CF9AE}" pid="49" name="x1ye=51">
    <vt:lpwstr>sgVDKdtGnwAOTniOko5nTN/5hQBuC1BmTr9/DZD4nzRayoE8ovRQNW0jvkoaqIrbwM4FFhx/dndO/ZeVsBrdMC0jJqXTbXzdmMK1P4kYId0ge+IXo3YAhozWUR3QtM79gRAtKkJIZ2o77102Y2cU5tRalzpJ6UsjGM6KSrybRN9eM0nIJeBNe02v4EdZy0YNfAXhZuS+q1FnP2aW2kFGnvbj35e8TrL0WdYoq42fv56ejAmLl/h9qCKjXVZxdUX</vt:lpwstr>
  </property>
  <property fmtid="{D5CDD505-2E9C-101B-9397-08002B2CF9AE}" pid="50" name="x1ye=52">
    <vt:lpwstr>zFMhUD30AL57/cuiM/Q4W6FzmXSUitFgmLGeHPnSm7LuQeNYQ3OJkwB42v7/NwBmMW9wlKq9BWmDgIPvSzzlD7Ao+LPsHTqo0IPvcUioAOgZJ9Y83A8W3lCRnc1mTo7EGAqLi5uMBl6Ikfxo8/uDjsxwO65sk6pW/soFcIchMO+AEmzIwl0fBBNByaKwgARaxB6yDM1giirLP5mdfOHrdL4T7FjZ6Ry62t8IcHT0D+uY0wTimMvin8b38FCWT5K</vt:lpwstr>
  </property>
  <property fmtid="{D5CDD505-2E9C-101B-9397-08002B2CF9AE}" pid="51" name="x1ye=53">
    <vt:lpwstr>21CGmsfVcKSuFqP/NLPgqCpbeb7/85sFDdLO5ZdJRfX9SZDyIdDnM1Gg2UP8chWl3kJ1IAOwoQdH5tWHRMDM/+YoSQ/oVA+C3d/C+MhprTeIBV5dpVTIGx5xaWPNaiHe6CmSbtTta03L4oc4jl1pZe47dw2WkuxM0q9pvxl2dRl3BBMpXySd0h0KSXy0HYiUKInxlsivMYIBTr7k3YMghd2CC0GpL7+ip6r2p4l0gINvm9UwpXWEqVqClCGXnp9</vt:lpwstr>
  </property>
  <property fmtid="{D5CDD505-2E9C-101B-9397-08002B2CF9AE}" pid="52" name="x1ye=54">
    <vt:lpwstr>1CVFx/oODAoxwaeLHzB8dEFePAGuMneEI4BH7+/uINBtcaxM0QSFNAacspvizumji0DuODtDAtgdJmB4eLSVT8TmEDVghV0CMC9WKu8xBbMDnW67B4zpAbHkhHw5jkLRxUG4c2Y81moJyyYbvkcl3I75CdAe+1vmaVi8u7cTODag30y/zColJ4NgnKnkOOmEtIlC8aVIHiOsKQAUFBwKckQyuOh1j3Sa4foxDzWgT8VMKzoIxC2WS4bk6WCBuqz</vt:lpwstr>
  </property>
  <property fmtid="{D5CDD505-2E9C-101B-9397-08002B2CF9AE}" pid="53" name="x1ye=55">
    <vt:lpwstr>VCZp6MlInNo2OOWTzMhOVkpk9qNuQVY5cMcrohh/DycnfBouZtUcI4+q/JEtRTQkkhGPtO+nUEiaSO7rwHn5D6PmLZniCB+xTCFWbU2qudl5srRrR6bQ69SahaPR8PIlO1UNPkoUuEoahgRkCJsu47Eu+YPYR1yh2wbt5OiDvfJWpc77xAKgfa4vsYZCuScJjK3gaDOnZ28/B4cmL7yT7dbefnlXhSOs8GEIunST2O8mKHAUeEpqHtmsWy8MBdb</vt:lpwstr>
  </property>
  <property fmtid="{D5CDD505-2E9C-101B-9397-08002B2CF9AE}" pid="54" name="x1ye=56">
    <vt:lpwstr>J5oIOYs038Y4cubLiTLceh7IqlPuuMIqCs65o2CTQVQFHJNibuDp3eu9oVM4L1S298UODn4EfjYVYuKdPXhfUezPA/H80Jo2Sbs+bXsykygydmK0nJ/pmqg8mATUu9yo7eRmhfjaxnz06R6IToGNs4brHxuMpSukW4u1ML6aZgPa8XRL2uS2e394WpPMrQutPKRRsittd2eW0jvCrEGtxNp04MYdxJU+5Uk5n2qW3GiOVrLr8xmsQfGn7kL5aih</vt:lpwstr>
  </property>
  <property fmtid="{D5CDD505-2E9C-101B-9397-08002B2CF9AE}" pid="55" name="x1ye=57">
    <vt:lpwstr>48b8Fj892c3QLdEj51n7VnJigYf4RXG7PVbhYn9zxdMMjsOHudgvTsjHYB6OqnvZ230QZ7mXQMLfGx/Ho1Ekm6rFFiot9SIFZu2htLgweSNkvwrEXhy9lqV/+Zv2ElVp4vYPdR4+gJ5Xxk0zyaOd15Mc/zFY8roiUY2y1Ts/Ikv88I+xcv8SQI0kHzeq5nIL7qWrWGIUS+hr18zv4w1RT9+ZbMWOyo6xJXQ/9h4FHMYALo4VK4uJpOLJPCWh2JJ</vt:lpwstr>
  </property>
  <property fmtid="{D5CDD505-2E9C-101B-9397-08002B2CF9AE}" pid="56" name="x1ye=58">
    <vt:lpwstr>6gpTuk0vqFWq8aem5G74/9nwsGGf7vl9i0m7hc9YE3RQvNnDG0fCXfogJVmZK34Q9/jBc/7+aB93uBNIeSYj6fwDpud6hN5dweO5Z+p6MyzikOYQ66Gc1eLuQAxxKyUCR6AnHJXqf4l+J/wVDtOAM2fRBWeOsgJt1+Mlu6svpUm+PsvsgvW5XBy5JQcTPFf7Pgl0B+ewfvXhVQnvtlzsIzSJf9otjnEqE/3j7HD3Gxtu4RXf91Z6Hqo9dKUg5LI</vt:lpwstr>
  </property>
  <property fmtid="{D5CDD505-2E9C-101B-9397-08002B2CF9AE}" pid="57" name="x1ye=59">
    <vt:lpwstr>UEqbWlQiHnyNUkMPrRDSy1aDHeUb7WrYeIvEX8pBq8CADCdPccCJiwc/VWnCqlCqE78fou+e1lOPOYe3KXOMqboed6x7ofrmG3p0nBX7tlbBjhmXky2+zesfMgLxi/1kpDRQ0sV4G1PlXg7s+WT2t6RmJSSvsnHW+11YdT7AEYg4wv1fs+OCMICamfz2QAs/bUk92OSnp3PtyHR3ydZpx+WoyI2uZTDrvXEU2F3iRF1vl62YhdxMru9bVfoigLF</vt:lpwstr>
  </property>
  <property fmtid="{D5CDD505-2E9C-101B-9397-08002B2CF9AE}" pid="58" name="x1ye=6">
    <vt:lpwstr>iqaYenczzflze5AF5dyUQRc7cImmWiw/u4Cwpwt9GhaHLPO2mhYc+o2/QsRC+ppZcwWurV+XgwOzN/IfJInggwRjzuAFDxLp8vx/NEEQPEV5+QM8lyALez+zYuM4eT9Bo2f3Pm6OHG64N9mqoVPx2v3QjyAr17nstTRbmIFhSR7HLG80BRpvUuilFT13WI6znDZlNeXAV8WUNrU4hhVtXYv7OZwLP7/eJc3LJY650fsDMmjAZBREy0byv4aNw1j</vt:lpwstr>
  </property>
  <property fmtid="{D5CDD505-2E9C-101B-9397-08002B2CF9AE}" pid="59" name="x1ye=60">
    <vt:lpwstr>PrY7JJJVFeyVSrME/Vhk+Ry6NKMxZSIkXqSSEOhJe8LZAGcYzyRg5dvG3dO2qP557Lqx+5ApfCw3UJahi4UPJoM/guiGgyT42lHc3vauzLOocSPObizEJzILWNXU9PLsVhYvGYCSJrl8yFbKwunP4Ync3F/avIPoKeKRU34Xcu3iknAzhCoUS4N6rne3qnG0TthgTffiZy+6MDN23gywt19YylFDgIAxedtl+OMXH4PWR6JIxXEKrNvsqvho046</vt:lpwstr>
  </property>
  <property fmtid="{D5CDD505-2E9C-101B-9397-08002B2CF9AE}" pid="60" name="x1ye=61">
    <vt:lpwstr>nwLOOoa6FNkYtHop1oN9r4VU9wtaHqYmdFy6MfniS+yBQ8wxZIycU6T6mx/xjULDhRphZMVYzOD8xv8CMkeVW4EiJvEdEVeDBr5vKUpWEAkyGBIGupFx1//L6beGbsK1dZzYwG1OAtmRL6UHRHtlyoQq/oTNwyx/trPs8JMcxQh5rsYJ2j6ZK4BOnwfix05GnptY8Ww72APzlxNWJRlKCo67DWz4irE6vKh3Nz8fazvYaewALfs/ygZvFoLD2Xf</vt:lpwstr>
  </property>
  <property fmtid="{D5CDD505-2E9C-101B-9397-08002B2CF9AE}" pid="61" name="x1ye=62">
    <vt:lpwstr>TR6MrtwHTyGpo/vT5hzbzMOZ4AGb5sBjuMh4chMkcA3r033wIR9Cb68lmM3JJPrtjm6AXiMuOjJpauHgEXSUOnNlTFeZp2OXWMrCbhf9Hk+jL+VzoQ73dvHJOcogkwQ50TRpK7gJ39VKSCimlnywhy+/XWCMC6t3y8GxHzzbP2E0YXQU/ww4izbxZ2Rfqq9466LReWtF2oGhpZ5m+hpJ+lr27wemd+woQAXX8XDc1kqPsce7ggj4LYFzvie4lO8</vt:lpwstr>
  </property>
  <property fmtid="{D5CDD505-2E9C-101B-9397-08002B2CF9AE}" pid="62" name="x1ye=63">
    <vt:lpwstr>3e9cn+31Qkgb+ESJiczAqTcx3BqG4hKkGuhZWTxrYfgJkrVOJjLoTVGc69xOQnzYiSVw1FYPKRcyxmHVyqgF095PHF9SaoyyOKInO1h/RMHMbqys1epNlPZkcrj06p+r8O9vZIc4Ox45GRIgNEfs5PwgnjYz5kulJngiY7Pq3r2GW7EKCQWQrwv6rjZYeS851+us6KS5AelDj/5P1tHwT8xljnhWWk+QIZj3eJuEXUjocH+j7LijhxIid1/yCAN</vt:lpwstr>
  </property>
  <property fmtid="{D5CDD505-2E9C-101B-9397-08002B2CF9AE}" pid="63" name="x1ye=64">
    <vt:lpwstr>8IlgaT9JcA6e94RbrBcSwJL48akTLxCrIC/KOpwGqGjvYWrtH4Akh2J2l/oo6WM529BcUXeSXxj7XAwhOmed74LQ3SI8R3Ra5wged5DybtdDedChJCETzN94620Smy/pCj6xprWcxLxly9v+T8SzmOxnlMppv2hzYq3vj378BDG/QLnKnHswbq/wtYjKvlCLsvJiB0/N7bw0HBeDNZWPfLu9YTeM/lU7CmP/NWHVUVfLZwn4tXAX7IkkZg7/W92</vt:lpwstr>
  </property>
  <property fmtid="{D5CDD505-2E9C-101B-9397-08002B2CF9AE}" pid="64" name="x1ye=65">
    <vt:lpwstr>NxsfQIQBNPH1Ujobt2ioVTTkZYEWFqoP3lSOuAoOVPRliqOjK4qgsBQYGhUUNS36Ub9a92cPKqkZiEeTbGXeUuNZNkh1W7lNPOMD/ZnxRse/+qLzMFpT/0Zb8y8Gs5sBPN00/0LNZAFplTikiy1S/Wmgn+R5bxdoWrK6xWUeBPWsKkBkQNaFYbIUD3Qw0WI3jB0BFHTKq2JQp3P3rto/3o9U9UvySseRNq3ox3iE4iBIO/R2s0MZARFqfegWvXB</vt:lpwstr>
  </property>
  <property fmtid="{D5CDD505-2E9C-101B-9397-08002B2CF9AE}" pid="65" name="x1ye=66">
    <vt:lpwstr>yXfzSK+DafCmJmbEUIexdz4rMsCE/9tLelZWTUdNmGU+Yeim88AtIK9nYtWBYJ3FX0SZF7EBfCo6kRgnnaK6ZvybzuwyT6OH04vMaBd0XXWKGUDhhWJsHkHfusDDxAJrJ9/FcORUeV3gJuewugLsfwt4afWeohLuanoszATGsw4THXY8RyGOfpw0M/g9u/Cs5aaVYgCKMPRIBbcAPcFncynMVl0ae//OEG1FbNdPd3DjBE7x73/HOHLD/5PVh3K</vt:lpwstr>
  </property>
  <property fmtid="{D5CDD505-2E9C-101B-9397-08002B2CF9AE}" pid="66" name="x1ye=67">
    <vt:lpwstr>bs+NRFbYITsKD9bL7a7kP8U+Eo+vEWyWZyO7vfD3gDEdU5D+anPlU8Lp3WSyr9lBUUxycBllhWAswoZ767x7HJTlDrSccTJ2FjKE1Z83uQCXdEF2zLqs3wLIVslDWMPdI1I2Lw7LmGDh198UbKUHtEGcaqyj3e/KGfxGQTEZA0NCHl+KyG3RleztOSKNC+BnL/3vBW8gbYP0QjEq+RaEVFG4QZBYgtS7cd669cGbx2KSE1Ucb7KYp7dARvi9/eq</vt:lpwstr>
  </property>
  <property fmtid="{D5CDD505-2E9C-101B-9397-08002B2CF9AE}" pid="67" name="x1ye=68">
    <vt:lpwstr>j0gHSdMbG4ycJB+Sfyfo4Yq4sp540FJW+SPVbMcIrMKdjyyjNi80fuJvxeE5e0mx76S215cLxzWRLaR70cXdCs2MUV4Hp5A4hQxWTzi6TPa4X1f0WS2TdLeIcvJ+N6NXWhrk9jbYOp9MIGxpMVijukEo02R3wfBKQLsH/AVerbmDqDsf55yL3QaSZlh03I6NggwahU4TDiHvHl+te7n6dpSBU/Ox+aIzXzlW0Kz9pTHbdQKDrjdTVwAbkUh4Rt3</vt:lpwstr>
  </property>
  <property fmtid="{D5CDD505-2E9C-101B-9397-08002B2CF9AE}" pid="68" name="x1ye=69">
    <vt:lpwstr>SgXcdOIjXZFvsJYaxRyHMsWNEofiO4/fqcK/ds15Ft+N3c05YRfdA9yFrlIIGC7Cej+MMsK9THmqo2XUWjjuRXBBStKA6jkPpvUvr+8MKTZ9cp9H2JM+8mOTODwHoBhIT/px58rvuVQH6kml8KDDKWVVER6BoNasJHZw3f+VtD34BJb7bo1xtS2TRoYlkn2jNt+CmqvWHqQ3KTR0TfFZkdhAc72bbAlSFzyaT7JNahn2nFWpvLqJlO8xNbN41TW</vt:lpwstr>
  </property>
  <property fmtid="{D5CDD505-2E9C-101B-9397-08002B2CF9AE}" pid="69" name="x1ye=7">
    <vt:lpwstr>pxTECJ/TBmHDdmzn1UfR0iYgOcraTapPKFjqu4rG4Q2T1f64FYxgZ8iqMSF6RJBEWzyNfwdh2jCUNlPmIdV6ifovBn7J0umWgpxrhuvQaB7YBEhfk72NR/q0yMka8fTAi9801Fqw7CWV/3NiNWiPqyQ+6pavZd7xVV5pDjbTc8efIySUTI4EKzLyhU3q6qx24J5SjlOfkEuvph56lFjZ3ekumpb5NmoO45GRgroE/BtR6puBDerl/LKtVeqHA7m</vt:lpwstr>
  </property>
  <property fmtid="{D5CDD505-2E9C-101B-9397-08002B2CF9AE}" pid="70" name="x1ye=70">
    <vt:lpwstr>Xo7rMmq1w5SktufWA+m2F+fuqPlGPDEpDTXFb3B115GC29zIn5m94wn26L2nT28C2lGqbao5PwuxbFmqPr4DEiO1YnxzYiYvoarRExbtEZ8yPP7Tcy4ds8hNRgCL5uyjMG10HqCbrAP6m8+/fbLH3dROsM+qAtCqXCfkISOUH4mjclHurgaz9y0g91WBa/Vg4/ZhYnrIIRlQdB+3xPKpaH19P3moMtduPeCG8OhxjcpO1Vbj+zeircUwonr6Zen</vt:lpwstr>
  </property>
  <property fmtid="{D5CDD505-2E9C-101B-9397-08002B2CF9AE}" pid="71" name="x1ye=71">
    <vt:lpwstr>uA84imRxc5+ZjuiXR0G3iSwcUg0pTq3Tmu9n3uqwtUii/6+Ku9qKmpJz1Qz5mAVJb2L3/ZYoAoFpobhWE48IF5ieOXr2U6zF+/6bCzUJJ20/Ky9ay7vxqgilT+xWK9IrVScbx1hlrfw+JU2Yj89MIXxDx9KQMtQVe1Z4sBuP2mw7oR8rayl9nD27Wpshf1Y+K/GPQWYPGa+NulLy3XTlSgBlnQ6Kt4om5YDHqqf2BhQCSmcO1lr+Mycs6q+c0MC</vt:lpwstr>
  </property>
  <property fmtid="{D5CDD505-2E9C-101B-9397-08002B2CF9AE}" pid="72" name="x1ye=72">
    <vt:lpwstr>6ZaqPKaboeT09wTlMW9M3Iv7ZQOjM98tRBJTdHbSwan6fGlAWZCN2YF1Q3UrbdWv5v29Cf1xtWiPBWm8YWR7fO9jeLTnxBaKvCslB/G3QbLS9FHB07Ri2xivV8LBe/qtIXqN0jQkv0c8DDxE3Qr2dZyPP0rB/DrUi7MoxXJYrHy3gw4mhoc1HHB/TaxVBMj2iJUZOxTnFxuhkjkM66iECFyfSSfUF7Z3lWmb2iZPixyfGemf2CqiGmmHkRioRqn</vt:lpwstr>
  </property>
  <property fmtid="{D5CDD505-2E9C-101B-9397-08002B2CF9AE}" pid="73" name="x1ye=73">
    <vt:lpwstr>ZccxwoycgM3i9sRdjMdnklAUHuHVrzFf63M/VpwpK8vARGA0ECJJdaWpBwBBZe23US4w3EUPkxhudwS5V3Y5JhI8J3ajouAp4+js9wsnnFC7ec2Zr1NVhEsYrd57TzHs5O9W6XlHP70pXf+pJq0CP5/XIw4PrlzpBsqPgS94eYIj7AEalWGRylMsM067n2dYf2ukHxCYkn/IuqW6dSjhNXn9LJFOY2rE7iHVTYb9OyoEXB0GNJpfuBphMWnG49M</vt:lpwstr>
  </property>
  <property fmtid="{D5CDD505-2E9C-101B-9397-08002B2CF9AE}" pid="74" name="x1ye=74">
    <vt:lpwstr>AMI9Hlu27AjtCJl29k7Vi3G712z0sz5qKs9ik64tZbuuuGEu8mTx1nnWNziyHcMFWW3CxT4qMgVFtACUaegjV5r9V9v3IkQKtKUiiUTzAHPWGm6Df1y2Rj+3HGIqWZV8xjSvYg/Qvx7K2bSbCr9ANVIknypL4bwD2s5VO+aenZPhEUs7rtBNAc4sjSaiCFjhE3mCqlYPezUxwzd6TixaNTXwHLCsQAhLVYrB13x7oGSaOEypGFqRpSZ0YmqGVIH</vt:lpwstr>
  </property>
  <property fmtid="{D5CDD505-2E9C-101B-9397-08002B2CF9AE}" pid="75" name="x1ye=75">
    <vt:lpwstr>ld4w9j4eaupmRefc192DSoKdMYsDqAJvIyzukxy9XoTkwiNPPFc0KUzP32M6vNcrsCvX4CNGQrJS8RwhmLEJ7BfLbLGWTmzGnQ6xzJvORGb60hvRFiaeDSWPVKiOwsFYV2BeeTGANDQAo6cvWK+BvGoBBW8l6siiGb+DnLhJVkNGAytYBG35rbYthCT1eVnFyTHAspg96H91mY/vCAHKfG77QLKfclirJqGuhySISKeKxgE8CxP7IVBP22RBTAw</vt:lpwstr>
  </property>
  <property fmtid="{D5CDD505-2E9C-101B-9397-08002B2CF9AE}" pid="76" name="x1ye=76">
    <vt:lpwstr>r3hkkpjv7V8PJbwZIqSf2jCYejDttz7FS0mkip7bMBHjqbPOqJVsMqZbXfCzIGMS3UR037V5pfy1IMT1629fJvOrXKd8NFFFDCVC29tH3l4i+YBjsv2gIuedvYtDwTU5mNgZff+4QiU2O0X/BrbLkC2xKM6VC7zhSk6M54KLHLDACHDTikkNXhszrZKKB8EoDCRhyHmqncMHdkc8VormNAkdaT1Remxdn0SXBjQb3LqVrc2iZiuRk9guV1EIC0L</vt:lpwstr>
  </property>
  <property fmtid="{D5CDD505-2E9C-101B-9397-08002B2CF9AE}" pid="77" name="x1ye=77">
    <vt:lpwstr>K0755iwT7HgSKWMS3SWGEgq6hI0yYteKik/isks4vWhkw7wxSMYbH97BuozfG8jTH9e8bNdgeGUJ2lMbPpOIZqDAi9SrIcgBiNWbier6HoNfQGBjgjtaWv3VhjlDopd3tiOI6ba4FbYBtSh1OALwAERmSkRbLB/RtjzX5T+i8WEmmsE+LkXTSPadPV/vIokp1Sq5ZBY/H0eU/V1ChA37F19uNbPaLsfQUsYfDHh02MqcYpD2Jv5VMnCIPhfzr5G</vt:lpwstr>
  </property>
  <property fmtid="{D5CDD505-2E9C-101B-9397-08002B2CF9AE}" pid="78" name="x1ye=78">
    <vt:lpwstr>WANR6OafcXkd8YliLt6HOiYURC/zEyZPhhd19QFyZvgzZuNhGUn+1IOUSO3vcxisFr6sg44JPy09C/N2E0vOpbj2pVVb3ZRRZbcj0qSa1tYa0jMaW+hjmFwtwsyERg6ZyAEl2uhFKiyrcA7cqFFcDTUCx4BFeKEDYiT9OLd7QsblHMyFmgkktQnZLnz/lD2pG7nvtDimIDuYKP9pbu9jbiZR0mUGfjzh+3i78KcDXT1NrQsoi41C0l3qQoO+vY3</vt:lpwstr>
  </property>
  <property fmtid="{D5CDD505-2E9C-101B-9397-08002B2CF9AE}" pid="79" name="x1ye=79">
    <vt:lpwstr>/HroGYMJwrSntfbRZOKSCB2V/zSr1gFqPvr4QDVmyoGc9disvHL9WNEe29Rve6wGB8WK2nmuweBKA/lxfPqyxe55nytQrnqaMw+r8e/QyVsGUup0R5/k9WCgaRjg0Ey6+5XT84yOnlnz2s7GGKansJz+1XiR6QjyiBWCyXJysXdB0+xYrPz5rrPxSmQg+7ZW5QF9TsMeB9ysLALEu5g48rgnHQjzts11haRvdu8WiTFbn0GwNGWTtqHy6OYBuHA</vt:lpwstr>
  </property>
  <property fmtid="{D5CDD505-2E9C-101B-9397-08002B2CF9AE}" pid="80" name="x1ye=8">
    <vt:lpwstr>CtM1Zi7hvsDgyYHzuk6ODFqze+ejGRYXBBukHMYOGOs0KDKeSu85GHm/eGoushap5xvtqWDc8u6dCBU8fogMuo4ianqObpY3ety7R4GwM+/3fFmIeo0RYiZpK/2xKWSKhcVtbLdW6AAA9xT4/TTsyHgyEi2BIeJBB+8OdX4aSc5qlCNiXzfmy0Amddd1CLTkTqIuoQJrO+EgLXwforfGval/7dcPWm7jDaNW504yAdxDGL4GW5ET2f2jAgutY/T</vt:lpwstr>
  </property>
  <property fmtid="{D5CDD505-2E9C-101B-9397-08002B2CF9AE}" pid="81" name="x1ye=80">
    <vt:lpwstr>coVLJLsWOPiX3yET+Ajnt3kmYXD9J9Oq6ak9EUn5o9JxifBX0yJFTcAtSDCDlj1rJGcNyHOSg2XMs2cGk4Tn7TcsYcnTmfWprVGr/auroEJIglLXE6/ZGB/KCABeflc8I+DJ8sPQZgKFflS9p5rx1h7TmxNibE/feBZiJue4YdOZq62FqA1B/SoI7XG4yJy/5umDdyiuCxEZldPA3bp/4+EhOdyPzL2XOCNT0xvHP+fHWcMbB2sU2k2DL24ZzRO</vt:lpwstr>
  </property>
  <property fmtid="{D5CDD505-2E9C-101B-9397-08002B2CF9AE}" pid="82" name="x1ye=81">
    <vt:lpwstr>BPEWtBb7TbyXevykTKPjioA2XMVUe6Uz1Mc4YNzkAaXVF1eMIPPVqJwaYQuB1eUUNlR/M6W/QFIlns5tiwEiSCuA7R96ClOQzJNt5kZyjlzljoTWyt7x4nsNw+EMljb3cc8the4ViCvGB9JVJGM47TTqIGDDcCfGWpbCKagnF6zgqeua640PNmxA1UH0LwF3iHCMBwWLV8dFS08EBNjo2oyW2pVSt8co2uCpFyZJs0aU6MLWhc3jXPkwW3rGaIK</vt:lpwstr>
  </property>
  <property fmtid="{D5CDD505-2E9C-101B-9397-08002B2CF9AE}" pid="83" name="x1ye=82">
    <vt:lpwstr>/lsVjECfzKKX9OWabhGkAcgXMKqtHEg+9ghVDfIZNWOye7ZPKQOj1Umkw4rSxW3qAcUYWfPf80veKHp++XoKdGv9VbLJJ5iRAQlqIPS0N0pXli6GUs9w9tR0wzDQXfZ23tTc3y7uCahcdnbH5Hd6u8xH8Rqdypusgc+++EYsH+3c5QE18y++8Gy3sAoBBkvmazsoQv9j9n/FS4QiK+Hi+N5oUyCCqqzPXSXH9w8on9Cg0lHf+AvULhP1S5Lvtsp</vt:lpwstr>
  </property>
  <property fmtid="{D5CDD505-2E9C-101B-9397-08002B2CF9AE}" pid="84" name="x1ye=83">
    <vt:lpwstr>L920jES8iZaxBSIAU5HhqUeBHpxVzLqqV7Ar0SPIuU5g8YuJWiQwwtRLhLZPcScyxpI5hkMaiGS1L8+U8uFS+p3TraX0P9srusJHsNrDx9NveI/zddoknuUrrp0yJkjq6UuGFMPRIQxAh4GBj4rsWB/c9UM119FI2q669E71dlpfxdow2SqFvdGfORubzwFsKfVkvOAv2Mue46uU6Iv3vRr6ELh5FzJW8nLMLfsRGu7QfULnhLdbAevgBivw7HC</vt:lpwstr>
  </property>
  <property fmtid="{D5CDD505-2E9C-101B-9397-08002B2CF9AE}" pid="85" name="x1ye=84">
    <vt:lpwstr>JGC8mclblYa6UH3dthui4+Rhxmjq5cZsn8fUBL8B8tRV+gBcVfv6g3cbXelnU2ld346+qhAiJmOmid8B9oaAiqtnSZT0fNHDX1Z1wGJDBgzDojp92Rgsf4LP1g6t03p6kxZcwrXJ88lyynY4kbhtv7tdoYukRAso5BM4aFITrm+RUkF/V2OZbFpcJGxcrchkCbXV8nU9LVlOfc5kVy5vILV9ciHpDeDqevKLZ5c7AJ5iVz5n416uivrc+fgH2VI</vt:lpwstr>
  </property>
  <property fmtid="{D5CDD505-2E9C-101B-9397-08002B2CF9AE}" pid="86" name="x1ye=85">
    <vt:lpwstr>Lflw3v9Adaz8YbO74J/FrZ3v4ay1x8aGgYkJpfq2lkRqRry2BOahNyihBNK1En+LAQMctI8pcrWL1AexH2qAh/Qi1IwivTLoUZi4UcXJkAwq3FXAdoMiMy4ZAHux0DLTNV9Mg5m85qNG5zPF63wAdZZBM8/sHwqRFrPeaMGtyhhVBmJHxR1Od76Z4cwXu9ezEvkp+ns+k+XVG2XXhQoNgCRA1UUEVdxq4GxWEZHpDseuCmdnW+S7xdD295oiRxa</vt:lpwstr>
  </property>
  <property fmtid="{D5CDD505-2E9C-101B-9397-08002B2CF9AE}" pid="87" name="x1ye=86">
    <vt:lpwstr>STV+iotTdYvWDvMMj3R0N/9BOtHHWZfz8erBNkbLbCk9mTpivgmulyLse1qYz2ZfG6Hx3FHO81XKjLDpgfYcJnA49Y+k8jq6LCGDIehUW8iL2ZftgQvtzGyFne9/m5YuHKaTlxNNChFwg+++NuBC/PVlyF4d9vF3M4Gn77n6WDXJcEqIUMq3EDFyczeHiUzA9yTjFyhXn1FYH2GqVi9UDrQ1+dA/UI/C19iSOw47RtOoUFnA1ewCphrtHnIGwAz</vt:lpwstr>
  </property>
  <property fmtid="{D5CDD505-2E9C-101B-9397-08002B2CF9AE}" pid="88" name="x1ye=87">
    <vt:lpwstr>T3G7uZ4WnPByXTOqT1r9bzqZfI1jx7WaVpkY4pUiA/Ss4MhI4litPGhOYlVc56JCHNrdCgH1xtqHdoO3Pra6/Dc8NZ3GDDMj4M/w+/ybdU4fXgo6nXL6zqUlrSFRkArMj+SCYyrk3zngP2Ts/gtdplTKNaUgQ/yZuMhDNA2dWtpaDxglJ/Nw+LgibMkwvvV/pygjKN99UkdtLy+YVEMDtDEei6Bzf0kuejzp8XMUnJo0SHVYv3dd7EiN6ztQtBb</vt:lpwstr>
  </property>
  <property fmtid="{D5CDD505-2E9C-101B-9397-08002B2CF9AE}" pid="89" name="x1ye=88">
    <vt:lpwstr>YLAFNvmrUN5Zes3t0mbUhwsK/JJ1yXccntoujcfkk3LxOhr3rZqGoxvIVkDde/VE+YYrN5APF8c+yMYttkVFEzVve+2JCB/MHGgG8jtWy0ZqggKEgaDokau0XR/AnN9OG28d7Nassf/9+w8DQVDmOFcAAA==</vt:lpwstr>
  </property>
  <property fmtid="{D5CDD505-2E9C-101B-9397-08002B2CF9AE}" pid="90" name="x1ye=9">
    <vt:lpwstr>oJCGRof3UOdJxgcbXcqkl55qCaPqzAx6wqW2HAKdz5kmllqtfyG/WFG/GCZNIf96k5b8tNhm4+3Ipk1443/oT17TWzPgELL2FGc0RyWwE+o3ealWfTvEqwaPguWwP5rV00kwrdN9szYTAmXHz69VSXqIv0l1HGVeQrkwpRQ8/5/Yp0S99Ih6cfE90rqNAxF1irnbjRYy8gXbTC8Js2h6Y/BzYxyezN/Q8HSa/4Rq7MPrtVBB4eR2GpOTDtQzABG</vt:lpwstr>
  </property>
</Properties>
</file>