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46D" w:rsidRPr="00002AB7" w:rsidRDefault="00071526" w:rsidP="00002AB7">
      <w:pPr>
        <w:tabs>
          <w:tab w:val="left" w:pos="7395"/>
          <w:tab w:val="left" w:pos="7455"/>
        </w:tabs>
        <w:rPr>
          <w:rFonts w:ascii="Cambria" w:hAnsi="Cambria" w:cstheme="minorHAnsi"/>
          <w:b/>
          <w:sz w:val="22"/>
          <w:szCs w:val="22"/>
        </w:rPr>
      </w:pPr>
      <w:r w:rsidRPr="00002AB7">
        <w:rPr>
          <w:rFonts w:ascii="Cambria" w:hAnsi="Cambria" w:cstheme="minorHAnsi"/>
          <w:b/>
          <w:sz w:val="22"/>
          <w:szCs w:val="22"/>
        </w:rPr>
        <w:t>BHARATH YADAGIRI</w:t>
      </w:r>
    </w:p>
    <w:p w:rsidR="000A57C0" w:rsidRPr="00002AB7" w:rsidRDefault="008E040C" w:rsidP="00002AB7">
      <w:pPr>
        <w:tabs>
          <w:tab w:val="left" w:pos="7395"/>
          <w:tab w:val="left" w:pos="7455"/>
        </w:tabs>
        <w:rPr>
          <w:rFonts w:ascii="Cambria" w:hAnsi="Cambria" w:cstheme="minorHAnsi"/>
          <w:b/>
          <w:sz w:val="22"/>
          <w:szCs w:val="22"/>
        </w:rPr>
      </w:pPr>
      <w:r w:rsidRPr="00002AB7">
        <w:rPr>
          <w:rFonts w:ascii="Cambria" w:hAnsi="Cambria" w:cstheme="minorHAnsi"/>
          <w:b/>
          <w:sz w:val="22"/>
          <w:szCs w:val="22"/>
        </w:rPr>
        <w:t>E-</w:t>
      </w:r>
      <w:r w:rsidR="00071526" w:rsidRPr="00002AB7">
        <w:rPr>
          <w:rFonts w:ascii="Cambria" w:hAnsi="Cambria" w:cstheme="minorHAnsi"/>
          <w:b/>
          <w:bCs/>
          <w:sz w:val="22"/>
          <w:szCs w:val="22"/>
        </w:rPr>
        <w:t xml:space="preserve">mail: </w:t>
      </w:r>
      <w:hyperlink r:id="rId7" w:history="1">
        <w:r w:rsidR="00002AB7" w:rsidRPr="007F677B">
          <w:rPr>
            <w:rStyle w:val="Hyperlink"/>
            <w:rFonts w:ascii="Cambria" w:hAnsi="Cambria" w:cstheme="minorHAnsi"/>
            <w:b/>
            <w:bCs/>
            <w:sz w:val="22"/>
            <w:szCs w:val="22"/>
          </w:rPr>
          <w:t>bhgoudy@gmail.com</w:t>
        </w:r>
      </w:hyperlink>
    </w:p>
    <w:p w:rsidR="00276C1E" w:rsidRPr="00002AB7" w:rsidRDefault="000A57C0" w:rsidP="00002AB7">
      <w:pPr>
        <w:pBdr>
          <w:bottom w:val="single" w:sz="6" w:space="1" w:color="auto"/>
        </w:pBdr>
        <w:tabs>
          <w:tab w:val="left" w:pos="7395"/>
          <w:tab w:val="left" w:pos="7455"/>
        </w:tabs>
        <w:rPr>
          <w:rFonts w:ascii="Cambria" w:hAnsi="Cambria" w:cstheme="minorHAnsi"/>
          <w:b/>
          <w:sz w:val="22"/>
          <w:szCs w:val="22"/>
        </w:rPr>
      </w:pPr>
      <w:r w:rsidRPr="00002AB7">
        <w:rPr>
          <w:rFonts w:ascii="Cambria" w:hAnsi="Cambria" w:cstheme="minorHAnsi"/>
          <w:b/>
          <w:bCs/>
          <w:sz w:val="22"/>
          <w:szCs w:val="22"/>
        </w:rPr>
        <w:t>Phone:</w:t>
      </w:r>
      <w:r w:rsidR="00071526" w:rsidRPr="00002AB7">
        <w:rPr>
          <w:rFonts w:ascii="Cambria" w:hAnsi="Cambria" w:cstheme="minorHAnsi"/>
          <w:sz w:val="22"/>
          <w:szCs w:val="22"/>
        </w:rPr>
        <w:t>660</w:t>
      </w:r>
      <w:r w:rsidR="00D03FB4" w:rsidRPr="00002AB7">
        <w:rPr>
          <w:rFonts w:ascii="Cambria" w:hAnsi="Cambria" w:cstheme="minorHAnsi"/>
          <w:sz w:val="22"/>
          <w:szCs w:val="22"/>
        </w:rPr>
        <w:t>-</w:t>
      </w:r>
      <w:r w:rsidR="00071526" w:rsidRPr="00002AB7">
        <w:rPr>
          <w:rFonts w:ascii="Cambria" w:hAnsi="Cambria" w:cstheme="minorHAnsi"/>
          <w:sz w:val="22"/>
          <w:szCs w:val="22"/>
        </w:rPr>
        <w:t>215</w:t>
      </w:r>
      <w:r w:rsidR="00D03FB4" w:rsidRPr="00002AB7">
        <w:rPr>
          <w:rFonts w:ascii="Cambria" w:hAnsi="Cambria" w:cstheme="minorHAnsi"/>
          <w:sz w:val="22"/>
          <w:szCs w:val="22"/>
        </w:rPr>
        <w:t>-</w:t>
      </w:r>
      <w:r w:rsidR="00071526" w:rsidRPr="00002AB7">
        <w:rPr>
          <w:rFonts w:ascii="Cambria" w:hAnsi="Cambria" w:cstheme="minorHAnsi"/>
          <w:sz w:val="22"/>
          <w:szCs w:val="22"/>
        </w:rPr>
        <w:t>0575</w:t>
      </w:r>
    </w:p>
    <w:p w:rsidR="00E313A4" w:rsidRPr="00002AB7" w:rsidRDefault="00E313A4" w:rsidP="00E313A4">
      <w:pPr>
        <w:pBdr>
          <w:bottom w:val="single" w:sz="6" w:space="1" w:color="auto"/>
        </w:pBdr>
        <w:tabs>
          <w:tab w:val="left" w:pos="7395"/>
          <w:tab w:val="left" w:pos="7455"/>
        </w:tabs>
        <w:rPr>
          <w:rFonts w:ascii="Cambria" w:hAnsi="Cambria" w:cstheme="minorHAnsi"/>
          <w:b/>
          <w:sz w:val="22"/>
          <w:szCs w:val="22"/>
        </w:rPr>
      </w:pPr>
    </w:p>
    <w:p w:rsidR="00DD329E" w:rsidRPr="00002AB7" w:rsidRDefault="00DD329E" w:rsidP="001541A7">
      <w:pPr>
        <w:rPr>
          <w:rFonts w:ascii="Cambria" w:hAnsi="Cambria" w:cstheme="minorHAnsi"/>
          <w:b/>
          <w:bCs/>
          <w:color w:val="000000"/>
          <w:sz w:val="22"/>
          <w:szCs w:val="22"/>
          <w:u w:val="single"/>
        </w:rPr>
      </w:pPr>
    </w:p>
    <w:p w:rsidR="001541A7" w:rsidRPr="00002AB7" w:rsidRDefault="001541A7" w:rsidP="001541A7">
      <w:pPr>
        <w:rPr>
          <w:rFonts w:ascii="Cambria" w:hAnsi="Cambria" w:cstheme="minorHAnsi"/>
          <w:b/>
          <w:caps/>
          <w:color w:val="000000"/>
          <w:sz w:val="22"/>
          <w:szCs w:val="22"/>
          <w:u w:val="single"/>
        </w:rPr>
      </w:pPr>
      <w:r w:rsidRPr="00002AB7">
        <w:rPr>
          <w:rFonts w:ascii="Cambria" w:hAnsi="Cambria" w:cstheme="minorHAnsi"/>
          <w:b/>
          <w:caps/>
          <w:color w:val="000000"/>
          <w:sz w:val="22"/>
          <w:szCs w:val="22"/>
          <w:u w:val="single"/>
        </w:rPr>
        <w:t>Summary</w:t>
      </w:r>
    </w:p>
    <w:p w:rsidR="00441ED8" w:rsidRPr="00002AB7" w:rsidRDefault="00441ED8" w:rsidP="001541A7">
      <w:pPr>
        <w:rPr>
          <w:rFonts w:ascii="Cambria" w:hAnsi="Cambria" w:cstheme="minorHAnsi"/>
          <w:b/>
          <w:caps/>
          <w:sz w:val="22"/>
          <w:szCs w:val="22"/>
          <w:u w:val="single"/>
        </w:rPr>
      </w:pPr>
    </w:p>
    <w:p w:rsidR="00276C1E" w:rsidRPr="00014F70" w:rsidRDefault="001168DF"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 xml:space="preserve">Over </w:t>
      </w:r>
      <w:r w:rsidR="0074346D" w:rsidRPr="00014F70">
        <w:rPr>
          <w:rFonts w:ascii="Cambria" w:hAnsi="Cambria" w:cstheme="minorHAnsi"/>
          <w:sz w:val="22"/>
          <w:szCs w:val="22"/>
        </w:rPr>
        <w:t>8</w:t>
      </w:r>
      <w:r w:rsidR="00441ED8" w:rsidRPr="00014F70">
        <w:rPr>
          <w:rFonts w:ascii="Cambria" w:hAnsi="Cambria" w:cstheme="minorHAnsi"/>
          <w:sz w:val="22"/>
          <w:szCs w:val="22"/>
        </w:rPr>
        <w:t xml:space="preserve"> years </w:t>
      </w:r>
      <w:r w:rsidR="00BA66F0" w:rsidRPr="00014F70">
        <w:rPr>
          <w:rFonts w:ascii="Cambria" w:hAnsi="Cambria" w:cstheme="minorHAnsi"/>
          <w:sz w:val="22"/>
          <w:szCs w:val="22"/>
        </w:rPr>
        <w:t xml:space="preserve">of IT experience, leveraging expertise in Data Warehousing, Data Modeling, ETL and BI (MicroStrategy) </w:t>
      </w:r>
      <w:r w:rsidR="00592711" w:rsidRPr="00014F70">
        <w:rPr>
          <w:rFonts w:ascii="Cambria" w:hAnsi="Cambria" w:cstheme="minorHAnsi"/>
          <w:sz w:val="22"/>
          <w:szCs w:val="22"/>
        </w:rPr>
        <w:t>tools.</w:t>
      </w:r>
    </w:p>
    <w:p w:rsidR="00276C1E" w:rsidRPr="00014F70" w:rsidRDefault="00276C1E"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Strong experience with full Software Development Life Cycle(SDLC) which includesRequirement Analysis, Design, Development, Implementation, Testing, Deployment, production Support and Maintenance, Built and Release management.</w:t>
      </w:r>
    </w:p>
    <w:p w:rsidR="009C57E1" w:rsidRPr="00014F70" w:rsidRDefault="00276C1E"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Expertise in using MicroStrategy product suite which includes MicroStrategy Intelligence Server, MicroStrategy Desktop/Developer, Narrowcast Server, MicroStrategy Architect, Administrator, MicroStrategy Office, Web, Visual Insight, MicroStrategy Object Manager</w:t>
      </w:r>
    </w:p>
    <w:p w:rsidR="00276C1E" w:rsidRPr="00014F70" w:rsidRDefault="009C57E1"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Experience in creating Report Service Documents, pixel perfect Dashboards and Visual Insight analytics templates</w:t>
      </w:r>
    </w:p>
    <w:p w:rsidR="00107EA6" w:rsidRPr="00014F70" w:rsidRDefault="00BA66F0"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Involved in training Business Users on MicroStrategy OLAP Services (such as view filter and derived metric</w:t>
      </w:r>
      <w:r w:rsidR="00107EA6" w:rsidRPr="00014F70">
        <w:rPr>
          <w:rFonts w:ascii="Cambria" w:hAnsi="Cambria" w:cstheme="minorHAnsi"/>
          <w:sz w:val="22"/>
          <w:szCs w:val="22"/>
        </w:rPr>
        <w:t>s, Adhoc reports)</w:t>
      </w:r>
    </w:p>
    <w:p w:rsidR="00DD1D7A" w:rsidRPr="00014F70" w:rsidRDefault="00DD1D7A"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 xml:space="preserve">Used MicroStrategy tools like Object Manager </w:t>
      </w:r>
      <w:r w:rsidR="00107EA6" w:rsidRPr="00014F70">
        <w:rPr>
          <w:rFonts w:ascii="Cambria" w:hAnsi="Cambria" w:cstheme="minorHAnsi"/>
          <w:sz w:val="22"/>
          <w:szCs w:val="22"/>
        </w:rPr>
        <w:t xml:space="preserve">to </w:t>
      </w:r>
      <w:r w:rsidRPr="00014F70">
        <w:rPr>
          <w:rFonts w:ascii="Cambria" w:hAnsi="Cambria" w:cstheme="minorHAnsi"/>
          <w:sz w:val="22"/>
          <w:szCs w:val="22"/>
        </w:rPr>
        <w:t>migrate t</w:t>
      </w:r>
      <w:r w:rsidR="00107EA6" w:rsidRPr="00014F70">
        <w:rPr>
          <w:rFonts w:ascii="Cambria" w:hAnsi="Cambria" w:cstheme="minorHAnsi"/>
          <w:sz w:val="22"/>
          <w:szCs w:val="22"/>
        </w:rPr>
        <w:t>he objects/projects between MicroStrategy environments</w:t>
      </w:r>
    </w:p>
    <w:p w:rsidR="00B92112" w:rsidRPr="00014F70" w:rsidRDefault="00B92112"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Proficient in Teradata Database Design (Physical and Logical), Application Support, Performance Tuning, Optimization, User &amp; Security Administration, Data Administration and setting up the Test Development environments. </w:t>
      </w:r>
    </w:p>
    <w:p w:rsidR="00B92112" w:rsidRPr="00014F70" w:rsidRDefault="00107EA6"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Used MicroStrategy Command Manager to run the automated scripts.</w:t>
      </w:r>
    </w:p>
    <w:p w:rsidR="00AA17A6" w:rsidRPr="00014F70" w:rsidRDefault="00AA17A6"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Created MicroStrategy User Accounts and User Groups with different Security Roles and assigned various Security Filters.</w:t>
      </w:r>
    </w:p>
    <w:p w:rsidR="00B92112" w:rsidRPr="00014F70" w:rsidRDefault="00014F70"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Extensively</w:t>
      </w:r>
      <w:r w:rsidR="00B92112" w:rsidRPr="00014F70">
        <w:rPr>
          <w:rFonts w:ascii="Cambria" w:hAnsi="Cambria" w:cstheme="minorHAnsi"/>
          <w:sz w:val="22"/>
          <w:szCs w:val="22"/>
        </w:rPr>
        <w:t xml:space="preserve"> worked on BTE</w:t>
      </w:r>
      <w:bookmarkStart w:id="0" w:name="_GoBack"/>
      <w:bookmarkEnd w:id="0"/>
      <w:r w:rsidR="00B92112" w:rsidRPr="00014F70">
        <w:rPr>
          <w:rFonts w:ascii="Cambria" w:hAnsi="Cambria" w:cstheme="minorHAnsi"/>
          <w:sz w:val="22"/>
          <w:szCs w:val="22"/>
        </w:rPr>
        <w:t>Q and having good knowledge on utilities including MultiLoad, Fast Export, Fast Load, T-pump, and Teradata Parallel Transport</w:t>
      </w:r>
    </w:p>
    <w:p w:rsidR="00BA66F0" w:rsidRPr="00014F70" w:rsidRDefault="00BA66F0"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Extensively used MicroStrategy Narrowcast Server for delivering reports (Static &amp; Dynamic Subscription Sets)</w:t>
      </w:r>
    </w:p>
    <w:p w:rsidR="003E3B46" w:rsidRPr="00014F70" w:rsidRDefault="00DD329E"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 xml:space="preserve">In depth technical background </w:t>
      </w:r>
      <w:r w:rsidR="003E3B46" w:rsidRPr="00014F70">
        <w:rPr>
          <w:rFonts w:ascii="Cambria" w:hAnsi="Cambria" w:cstheme="minorHAnsi"/>
          <w:sz w:val="22"/>
          <w:szCs w:val="22"/>
        </w:rPr>
        <w:t xml:space="preserve">working </w:t>
      </w:r>
      <w:r w:rsidRPr="00014F70">
        <w:rPr>
          <w:rFonts w:ascii="Cambria" w:hAnsi="Cambria" w:cstheme="minorHAnsi"/>
          <w:sz w:val="22"/>
          <w:szCs w:val="22"/>
        </w:rPr>
        <w:t>with Databases like</w:t>
      </w:r>
      <w:r w:rsidR="00D51CEE" w:rsidRPr="00014F70">
        <w:rPr>
          <w:rFonts w:ascii="Cambria" w:hAnsi="Cambria" w:cstheme="minorHAnsi"/>
          <w:sz w:val="22"/>
          <w:szCs w:val="22"/>
        </w:rPr>
        <w:t>Oracle,</w:t>
      </w:r>
      <w:r w:rsidR="008E7030" w:rsidRPr="00014F70">
        <w:rPr>
          <w:rFonts w:ascii="Cambria" w:hAnsi="Cambria" w:cstheme="minorHAnsi"/>
          <w:sz w:val="22"/>
          <w:szCs w:val="22"/>
        </w:rPr>
        <w:t xml:space="preserve"> SQL Server, </w:t>
      </w:r>
      <w:r w:rsidR="00107EA6" w:rsidRPr="00014F70">
        <w:rPr>
          <w:rFonts w:ascii="Cambria" w:hAnsi="Cambria" w:cstheme="minorHAnsi"/>
          <w:sz w:val="22"/>
          <w:szCs w:val="22"/>
        </w:rPr>
        <w:t xml:space="preserve">Sybase, </w:t>
      </w:r>
      <w:r w:rsidR="008E7030" w:rsidRPr="00014F70">
        <w:rPr>
          <w:rFonts w:ascii="Cambria" w:hAnsi="Cambria" w:cstheme="minorHAnsi"/>
          <w:sz w:val="22"/>
          <w:szCs w:val="22"/>
        </w:rPr>
        <w:t xml:space="preserve">DB2 </w:t>
      </w:r>
    </w:p>
    <w:p w:rsidR="00F747D7" w:rsidRPr="00014F70" w:rsidRDefault="00BA66F0"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Experience in Data modeling techniques like star and snowflake schemas using Erwin tool</w:t>
      </w:r>
      <w:r w:rsidR="00F747D7" w:rsidRPr="00014F70">
        <w:rPr>
          <w:rFonts w:ascii="Cambria" w:hAnsi="Cambria" w:cstheme="minorHAnsi"/>
          <w:sz w:val="22"/>
          <w:szCs w:val="22"/>
        </w:rPr>
        <w:t>.</w:t>
      </w:r>
    </w:p>
    <w:p w:rsidR="00DD329E" w:rsidRPr="00014F70" w:rsidRDefault="00DD329E"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 xml:space="preserve">Experience in Converting Legacy reports into </w:t>
      </w:r>
      <w:r w:rsidR="00700B67" w:rsidRPr="00014F70">
        <w:rPr>
          <w:rFonts w:ascii="Cambria" w:hAnsi="Cambria" w:cstheme="minorHAnsi"/>
          <w:sz w:val="22"/>
          <w:szCs w:val="22"/>
        </w:rPr>
        <w:t>MicroStrategy</w:t>
      </w:r>
      <w:r w:rsidRPr="00014F70">
        <w:rPr>
          <w:rFonts w:ascii="Cambria" w:hAnsi="Cambria" w:cstheme="minorHAnsi"/>
          <w:sz w:val="22"/>
          <w:szCs w:val="22"/>
        </w:rPr>
        <w:t xml:space="preserve"> reports and working in offshore-onsite environment. </w:t>
      </w:r>
    </w:p>
    <w:p w:rsidR="00831D4F" w:rsidRPr="00014F70" w:rsidRDefault="00DD329E"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 xml:space="preserve">Worked with Logical and physical modeling along with design and implementation. </w:t>
      </w:r>
    </w:p>
    <w:p w:rsidR="00BA66F0" w:rsidRPr="00014F70" w:rsidRDefault="00DD329E"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Involved in job scheduling, monitoring and production support in a 24/7 environment.</w:t>
      </w:r>
    </w:p>
    <w:p w:rsidR="004570DB" w:rsidRPr="00014F70" w:rsidRDefault="003E3B46"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Experience</w:t>
      </w:r>
      <w:r w:rsidR="00DD329E" w:rsidRPr="00014F70">
        <w:rPr>
          <w:rFonts w:ascii="Cambria" w:hAnsi="Cambria" w:cstheme="minorHAnsi"/>
          <w:sz w:val="22"/>
          <w:szCs w:val="22"/>
        </w:rPr>
        <w:t xml:space="preserve"> in coordinating with Database Manag</w:t>
      </w:r>
      <w:r w:rsidR="00014F70">
        <w:rPr>
          <w:rFonts w:ascii="Cambria" w:hAnsi="Cambria" w:cstheme="minorHAnsi"/>
          <w:sz w:val="22"/>
          <w:szCs w:val="22"/>
        </w:rPr>
        <w:t xml:space="preserve">ement team, End users, Business </w:t>
      </w:r>
      <w:r w:rsidR="00DD329E" w:rsidRPr="00014F70">
        <w:rPr>
          <w:rFonts w:ascii="Cambria" w:hAnsi="Cambria" w:cstheme="minorHAnsi"/>
          <w:sz w:val="22"/>
          <w:szCs w:val="22"/>
        </w:rPr>
        <w:t xml:space="preserve">Analysts in understanding their requirements, assisting and providing technical solution and knowledge. </w:t>
      </w:r>
    </w:p>
    <w:p w:rsidR="00136E8E" w:rsidRPr="00014F70" w:rsidRDefault="00EB7131" w:rsidP="00014F70">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Excellent analytical and communication skills w</w:t>
      </w:r>
      <w:r w:rsidR="00014F70">
        <w:rPr>
          <w:rFonts w:ascii="Cambria" w:hAnsi="Cambria" w:cstheme="minorHAnsi"/>
          <w:sz w:val="22"/>
          <w:szCs w:val="22"/>
        </w:rPr>
        <w:t xml:space="preserve">ith a good understanding at the </w:t>
      </w:r>
      <w:r w:rsidRPr="00014F70">
        <w:rPr>
          <w:rFonts w:ascii="Cambria" w:hAnsi="Cambria" w:cstheme="minorHAnsi"/>
          <w:sz w:val="22"/>
          <w:szCs w:val="22"/>
        </w:rPr>
        <w:t>conceptual level and possess excellent presentation, interpersonal skills with a strong desire to achieve specified goals.</w:t>
      </w:r>
    </w:p>
    <w:p w:rsidR="00136E8E" w:rsidRPr="00002AB7" w:rsidRDefault="00136E8E" w:rsidP="00214B40">
      <w:pPr>
        <w:rPr>
          <w:rFonts w:ascii="Cambria" w:hAnsi="Cambria" w:cstheme="minorHAnsi"/>
          <w:b/>
          <w:sz w:val="22"/>
          <w:szCs w:val="22"/>
          <w:u w:val="single"/>
        </w:rPr>
      </w:pPr>
    </w:p>
    <w:p w:rsidR="00214B40" w:rsidRPr="00002AB7" w:rsidRDefault="00136E8E" w:rsidP="00214B40">
      <w:pPr>
        <w:rPr>
          <w:rFonts w:ascii="Cambria" w:hAnsi="Cambria" w:cstheme="minorHAnsi"/>
          <w:b/>
          <w:sz w:val="22"/>
          <w:szCs w:val="22"/>
          <w:u w:val="single"/>
        </w:rPr>
      </w:pPr>
      <w:r w:rsidRPr="00002AB7">
        <w:rPr>
          <w:rFonts w:ascii="Cambria" w:hAnsi="Cambria" w:cstheme="minorHAnsi"/>
          <w:b/>
          <w:sz w:val="22"/>
          <w:szCs w:val="22"/>
          <w:u w:val="single"/>
        </w:rPr>
        <w:t>TECHNICAL SKILLS</w:t>
      </w:r>
    </w:p>
    <w:p w:rsidR="00214B40" w:rsidRPr="00002AB7" w:rsidRDefault="00214B40" w:rsidP="00214B40">
      <w:pPr>
        <w:rPr>
          <w:rFonts w:ascii="Cambria" w:hAnsi="Cambria" w:cstheme="minorHAnsi"/>
          <w:sz w:val="22"/>
          <w:szCs w:val="22"/>
        </w:rPr>
      </w:pPr>
    </w:p>
    <w:tbl>
      <w:tblPr>
        <w:tblW w:w="957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8"/>
        <w:gridCol w:w="7128"/>
      </w:tblGrid>
      <w:tr w:rsidR="00CD5A43" w:rsidRPr="00002AB7" w:rsidTr="00F95635">
        <w:tc>
          <w:tcPr>
            <w:tcW w:w="2448" w:type="dxa"/>
          </w:tcPr>
          <w:p w:rsidR="00CD5A43" w:rsidRPr="00002AB7" w:rsidRDefault="00CD5A43" w:rsidP="00F95635">
            <w:pPr>
              <w:pStyle w:val="NoSpacing"/>
              <w:rPr>
                <w:rFonts w:ascii="Cambria" w:hAnsi="Cambria" w:cstheme="minorHAnsi"/>
                <w:b/>
                <w:sz w:val="22"/>
                <w:szCs w:val="22"/>
              </w:rPr>
            </w:pPr>
            <w:r w:rsidRPr="00002AB7">
              <w:rPr>
                <w:rFonts w:ascii="Cambria" w:hAnsi="Cambria" w:cstheme="minorHAnsi"/>
                <w:b/>
                <w:sz w:val="22"/>
                <w:szCs w:val="22"/>
              </w:rPr>
              <w:t>BI Tools</w:t>
            </w:r>
          </w:p>
        </w:tc>
        <w:tc>
          <w:tcPr>
            <w:tcW w:w="7128" w:type="dxa"/>
          </w:tcPr>
          <w:p w:rsidR="00CD5A43" w:rsidRPr="00002AB7" w:rsidRDefault="00CD5A43" w:rsidP="00E66179">
            <w:pPr>
              <w:pStyle w:val="NoSpacing"/>
              <w:rPr>
                <w:rFonts w:ascii="Cambria" w:hAnsi="Cambria" w:cstheme="minorHAnsi"/>
                <w:b/>
                <w:sz w:val="22"/>
                <w:szCs w:val="22"/>
              </w:rPr>
            </w:pPr>
            <w:r w:rsidRPr="00002AB7">
              <w:rPr>
                <w:rFonts w:ascii="Cambria" w:hAnsi="Cambria" w:cstheme="minorHAnsi"/>
                <w:sz w:val="22"/>
                <w:szCs w:val="22"/>
              </w:rPr>
              <w:t xml:space="preserve">MicroStrategy </w:t>
            </w:r>
            <w:r w:rsidR="001C2AF6" w:rsidRPr="00002AB7">
              <w:rPr>
                <w:rFonts w:ascii="Cambria" w:hAnsi="Cambria" w:cstheme="minorHAnsi"/>
                <w:sz w:val="22"/>
                <w:szCs w:val="22"/>
              </w:rPr>
              <w:t>10.3/</w:t>
            </w:r>
            <w:r w:rsidRPr="00002AB7">
              <w:rPr>
                <w:rFonts w:ascii="Cambria" w:hAnsi="Cambria" w:cstheme="minorHAnsi"/>
                <w:sz w:val="22"/>
                <w:szCs w:val="22"/>
              </w:rPr>
              <w:t xml:space="preserve">10/9.x/8.1.x (Intelligence Server , Administrator, Desktop/Developer, Architect, Web, Distribution Services, Visual Insight, , </w:t>
            </w:r>
            <w:r w:rsidRPr="00002AB7">
              <w:rPr>
                <w:rFonts w:ascii="Cambria" w:hAnsi="Cambria" w:cstheme="minorHAnsi"/>
                <w:sz w:val="22"/>
                <w:szCs w:val="22"/>
              </w:rPr>
              <w:lastRenderedPageBreak/>
              <w:t>Narrowcast Server, Mobile, Integrity Manager</w:t>
            </w:r>
            <w:r w:rsidR="00E66179" w:rsidRPr="00002AB7">
              <w:rPr>
                <w:rFonts w:ascii="Cambria" w:hAnsi="Cambria" w:cstheme="minorHAnsi"/>
                <w:sz w:val="22"/>
                <w:szCs w:val="22"/>
              </w:rPr>
              <w:t>, OLAP</w:t>
            </w:r>
            <w:r w:rsidRPr="00002AB7">
              <w:rPr>
                <w:rFonts w:ascii="Cambria" w:hAnsi="Cambria" w:cstheme="minorHAnsi"/>
                <w:sz w:val="22"/>
                <w:szCs w:val="22"/>
              </w:rPr>
              <w:t>), Cognos 10 (Report Studio, Workspace Advanced)</w:t>
            </w:r>
          </w:p>
        </w:tc>
      </w:tr>
      <w:tr w:rsidR="00CD5A43" w:rsidRPr="00002AB7" w:rsidTr="00F95635">
        <w:tc>
          <w:tcPr>
            <w:tcW w:w="2448" w:type="dxa"/>
          </w:tcPr>
          <w:p w:rsidR="00CD5A43" w:rsidRPr="00002AB7" w:rsidRDefault="00CD5A43" w:rsidP="00F95635">
            <w:pPr>
              <w:pStyle w:val="NoSpacing"/>
              <w:rPr>
                <w:rFonts w:ascii="Cambria" w:hAnsi="Cambria" w:cstheme="minorHAnsi"/>
                <w:b/>
                <w:sz w:val="22"/>
                <w:szCs w:val="22"/>
              </w:rPr>
            </w:pPr>
            <w:r w:rsidRPr="00002AB7">
              <w:rPr>
                <w:rFonts w:ascii="Cambria" w:hAnsi="Cambria" w:cstheme="minorHAnsi"/>
                <w:b/>
                <w:bCs/>
                <w:sz w:val="22"/>
                <w:szCs w:val="22"/>
              </w:rPr>
              <w:lastRenderedPageBreak/>
              <w:t>ETL Tools</w:t>
            </w:r>
          </w:p>
        </w:tc>
        <w:tc>
          <w:tcPr>
            <w:tcW w:w="7128" w:type="dxa"/>
          </w:tcPr>
          <w:p w:rsidR="00CD5A43" w:rsidRPr="00002AB7" w:rsidRDefault="00CD5A43" w:rsidP="00F95635">
            <w:pPr>
              <w:pStyle w:val="NoSpacing"/>
              <w:rPr>
                <w:rFonts w:ascii="Cambria" w:hAnsi="Cambria" w:cstheme="minorHAnsi"/>
                <w:b/>
                <w:sz w:val="22"/>
                <w:szCs w:val="22"/>
              </w:rPr>
            </w:pPr>
            <w:r w:rsidRPr="00002AB7">
              <w:rPr>
                <w:rFonts w:ascii="Cambria" w:hAnsi="Cambria" w:cstheme="minorHAnsi"/>
                <w:bCs/>
                <w:sz w:val="22"/>
                <w:szCs w:val="22"/>
              </w:rPr>
              <w:t>Informatica Power Center 9.x/8.x, SQL Server SSIS services.</w:t>
            </w:r>
          </w:p>
        </w:tc>
      </w:tr>
      <w:tr w:rsidR="00CD5A43" w:rsidRPr="00002AB7" w:rsidTr="00F95635">
        <w:tc>
          <w:tcPr>
            <w:tcW w:w="2448" w:type="dxa"/>
          </w:tcPr>
          <w:p w:rsidR="00CD5A43" w:rsidRPr="00002AB7" w:rsidRDefault="00AC788B" w:rsidP="00F95635">
            <w:pPr>
              <w:pStyle w:val="NoSpacing"/>
              <w:rPr>
                <w:rFonts w:ascii="Cambria" w:hAnsi="Cambria" w:cstheme="minorHAnsi"/>
                <w:b/>
                <w:sz w:val="22"/>
                <w:szCs w:val="22"/>
              </w:rPr>
            </w:pPr>
            <w:r w:rsidRPr="00002AB7">
              <w:rPr>
                <w:rFonts w:ascii="Cambria" w:hAnsi="Cambria" w:cstheme="minorHAnsi"/>
                <w:b/>
                <w:sz w:val="22"/>
                <w:szCs w:val="22"/>
              </w:rPr>
              <w:t>Databases</w:t>
            </w:r>
          </w:p>
        </w:tc>
        <w:tc>
          <w:tcPr>
            <w:tcW w:w="7128" w:type="dxa"/>
          </w:tcPr>
          <w:p w:rsidR="00CD5A43" w:rsidRPr="00002AB7" w:rsidRDefault="00CD5A43" w:rsidP="00F95635">
            <w:pPr>
              <w:pStyle w:val="NoSpacing"/>
              <w:rPr>
                <w:rFonts w:ascii="Cambria" w:hAnsi="Cambria" w:cstheme="minorHAnsi"/>
                <w:b/>
                <w:sz w:val="22"/>
                <w:szCs w:val="22"/>
                <w:lang w:val="it-IT"/>
              </w:rPr>
            </w:pPr>
            <w:r w:rsidRPr="00002AB7">
              <w:rPr>
                <w:rFonts w:ascii="Cambria" w:hAnsi="Cambria" w:cstheme="minorHAnsi"/>
                <w:sz w:val="22"/>
                <w:szCs w:val="22"/>
                <w:lang w:val="it-IT"/>
              </w:rPr>
              <w:t>Oracle</w:t>
            </w:r>
            <w:r w:rsidRPr="00002AB7">
              <w:rPr>
                <w:rFonts w:ascii="Cambria" w:hAnsi="Cambria" w:cstheme="minorHAnsi"/>
                <w:sz w:val="22"/>
                <w:szCs w:val="22"/>
                <w:lang w:val="it-IT"/>
              </w:rPr>
              <w:tab/>
              <w:t>11g/10g/9i, Teradata13.x/V2R6, MS SQL Server, Sybase , Netezza</w:t>
            </w:r>
          </w:p>
        </w:tc>
      </w:tr>
      <w:tr w:rsidR="00CD5A43" w:rsidRPr="00002AB7" w:rsidTr="00F95635">
        <w:tc>
          <w:tcPr>
            <w:tcW w:w="2448" w:type="dxa"/>
          </w:tcPr>
          <w:p w:rsidR="00CD5A43" w:rsidRPr="00002AB7" w:rsidRDefault="00E66179" w:rsidP="00F95635">
            <w:pPr>
              <w:pStyle w:val="NoSpacing"/>
              <w:rPr>
                <w:rFonts w:ascii="Cambria" w:hAnsi="Cambria" w:cstheme="minorHAnsi"/>
                <w:b/>
                <w:sz w:val="22"/>
                <w:szCs w:val="22"/>
              </w:rPr>
            </w:pPr>
            <w:r w:rsidRPr="00002AB7">
              <w:rPr>
                <w:rFonts w:ascii="Cambria" w:hAnsi="Cambria" w:cstheme="minorHAnsi"/>
                <w:b/>
                <w:bCs/>
                <w:sz w:val="22"/>
                <w:szCs w:val="22"/>
              </w:rPr>
              <w:t>Programming</w:t>
            </w:r>
          </w:p>
        </w:tc>
        <w:tc>
          <w:tcPr>
            <w:tcW w:w="7128" w:type="dxa"/>
          </w:tcPr>
          <w:p w:rsidR="00CD5A43" w:rsidRPr="00002AB7" w:rsidRDefault="00AC788B" w:rsidP="00F95635">
            <w:pPr>
              <w:pStyle w:val="NoSpacing"/>
              <w:rPr>
                <w:rFonts w:ascii="Cambria" w:hAnsi="Cambria" w:cstheme="minorHAnsi"/>
                <w:b/>
                <w:sz w:val="22"/>
                <w:szCs w:val="22"/>
              </w:rPr>
            </w:pPr>
            <w:r w:rsidRPr="00002AB7">
              <w:rPr>
                <w:rFonts w:ascii="Cambria" w:hAnsi="Cambria" w:cstheme="minorHAnsi"/>
                <w:sz w:val="22"/>
                <w:szCs w:val="22"/>
              </w:rPr>
              <w:t xml:space="preserve">T </w:t>
            </w:r>
            <w:r w:rsidR="00CD5A43" w:rsidRPr="00002AB7">
              <w:rPr>
                <w:rFonts w:ascii="Cambria" w:hAnsi="Cambria" w:cstheme="minorHAnsi"/>
                <w:sz w:val="22"/>
                <w:szCs w:val="22"/>
              </w:rPr>
              <w:t>SQL, PL/SQL, SQL Loader, SQL Plus, TSQL, C, C++, HTML</w:t>
            </w:r>
          </w:p>
        </w:tc>
      </w:tr>
      <w:tr w:rsidR="00CD5A43" w:rsidRPr="00002AB7" w:rsidTr="00F95635">
        <w:tc>
          <w:tcPr>
            <w:tcW w:w="2448" w:type="dxa"/>
          </w:tcPr>
          <w:p w:rsidR="00CD5A43" w:rsidRPr="00002AB7" w:rsidRDefault="00CD5A43" w:rsidP="00F95635">
            <w:pPr>
              <w:pStyle w:val="NoSpacing"/>
              <w:rPr>
                <w:rFonts w:ascii="Cambria" w:hAnsi="Cambria" w:cstheme="minorHAnsi"/>
                <w:b/>
                <w:sz w:val="22"/>
                <w:szCs w:val="22"/>
              </w:rPr>
            </w:pPr>
            <w:r w:rsidRPr="00002AB7">
              <w:rPr>
                <w:rFonts w:ascii="Cambria" w:hAnsi="Cambria" w:cstheme="minorHAnsi"/>
                <w:b/>
                <w:bCs/>
                <w:sz w:val="22"/>
                <w:szCs w:val="22"/>
              </w:rPr>
              <w:t>Operating Systems</w:t>
            </w:r>
          </w:p>
        </w:tc>
        <w:tc>
          <w:tcPr>
            <w:tcW w:w="7128" w:type="dxa"/>
          </w:tcPr>
          <w:p w:rsidR="00CD5A43" w:rsidRPr="00002AB7" w:rsidRDefault="00CD5A43" w:rsidP="00F95635">
            <w:pPr>
              <w:pStyle w:val="NoSpacing"/>
              <w:rPr>
                <w:rFonts w:ascii="Cambria" w:hAnsi="Cambria" w:cstheme="minorHAnsi"/>
                <w:b/>
                <w:sz w:val="22"/>
                <w:szCs w:val="22"/>
              </w:rPr>
            </w:pPr>
            <w:r w:rsidRPr="00002AB7">
              <w:rPr>
                <w:rFonts w:ascii="Cambria" w:hAnsi="Cambria" w:cstheme="minorHAnsi"/>
                <w:sz w:val="22"/>
                <w:szCs w:val="22"/>
              </w:rPr>
              <w:t>Windows Servers, UNIX (Solaris, Linux)</w:t>
            </w:r>
          </w:p>
        </w:tc>
      </w:tr>
      <w:tr w:rsidR="00F93FBF" w:rsidRPr="00002AB7" w:rsidTr="00F95635">
        <w:tc>
          <w:tcPr>
            <w:tcW w:w="2448" w:type="dxa"/>
          </w:tcPr>
          <w:p w:rsidR="00F93FBF" w:rsidRPr="00002AB7" w:rsidRDefault="00F93FBF" w:rsidP="00F95635">
            <w:pPr>
              <w:pStyle w:val="NoSpacing"/>
              <w:rPr>
                <w:rFonts w:ascii="Cambria" w:hAnsi="Cambria" w:cstheme="minorHAnsi"/>
                <w:b/>
                <w:sz w:val="22"/>
                <w:szCs w:val="22"/>
              </w:rPr>
            </w:pPr>
            <w:r w:rsidRPr="00002AB7">
              <w:rPr>
                <w:rFonts w:ascii="Cambria" w:hAnsi="Cambria" w:cstheme="minorHAnsi"/>
                <w:b/>
                <w:sz w:val="22"/>
                <w:szCs w:val="22"/>
              </w:rPr>
              <w:t>Other Tools</w:t>
            </w:r>
          </w:p>
        </w:tc>
        <w:tc>
          <w:tcPr>
            <w:tcW w:w="7128" w:type="dxa"/>
          </w:tcPr>
          <w:p w:rsidR="00F93FBF" w:rsidRPr="00002AB7" w:rsidRDefault="00F93FBF" w:rsidP="00E66179">
            <w:pPr>
              <w:pStyle w:val="NoSpacing"/>
              <w:rPr>
                <w:rFonts w:ascii="Cambria" w:hAnsi="Cambria" w:cstheme="minorHAnsi"/>
                <w:b/>
                <w:sz w:val="22"/>
                <w:szCs w:val="22"/>
              </w:rPr>
            </w:pPr>
            <w:r w:rsidRPr="00002AB7">
              <w:rPr>
                <w:rFonts w:ascii="Cambria" w:hAnsi="Cambria" w:cstheme="minorHAnsi"/>
                <w:bCs/>
                <w:sz w:val="22"/>
                <w:szCs w:val="22"/>
              </w:rPr>
              <w:t xml:space="preserve">Toad, </w:t>
            </w:r>
            <w:r w:rsidRPr="00002AB7">
              <w:rPr>
                <w:rFonts w:ascii="Cambria" w:hAnsi="Cambria" w:cstheme="minorHAnsi"/>
                <w:sz w:val="22"/>
                <w:szCs w:val="22"/>
              </w:rPr>
              <w:t>SQL Assistant, PL/SQL Developer, MS Office, Microsoft Visio, Erwin</w:t>
            </w:r>
          </w:p>
        </w:tc>
      </w:tr>
    </w:tbl>
    <w:p w:rsidR="00CD5A43" w:rsidRPr="00002AB7" w:rsidRDefault="00CD5A43" w:rsidP="00214B40">
      <w:pPr>
        <w:rPr>
          <w:rFonts w:ascii="Cambria" w:hAnsi="Cambria" w:cstheme="minorHAnsi"/>
          <w:sz w:val="22"/>
          <w:szCs w:val="22"/>
        </w:rPr>
      </w:pPr>
    </w:p>
    <w:p w:rsidR="00B81C46" w:rsidRPr="00002AB7" w:rsidRDefault="00B81C46" w:rsidP="00B81C46">
      <w:pPr>
        <w:rPr>
          <w:rFonts w:ascii="Cambria" w:hAnsi="Cambria" w:cstheme="minorHAnsi"/>
          <w:b/>
          <w:sz w:val="22"/>
          <w:szCs w:val="22"/>
          <w:u w:val="single"/>
        </w:rPr>
      </w:pPr>
      <w:r w:rsidRPr="00002AB7">
        <w:rPr>
          <w:rFonts w:ascii="Cambria" w:hAnsi="Cambria" w:cstheme="minorHAnsi"/>
          <w:b/>
          <w:sz w:val="22"/>
          <w:szCs w:val="22"/>
          <w:u w:val="single"/>
        </w:rPr>
        <w:t>WORK EXPERIENCE</w:t>
      </w:r>
    </w:p>
    <w:p w:rsidR="00B81C46" w:rsidRPr="00002AB7" w:rsidRDefault="00B81C46" w:rsidP="00B81C46">
      <w:pPr>
        <w:rPr>
          <w:rFonts w:ascii="Cambria" w:hAnsi="Cambria" w:cstheme="minorHAnsi"/>
          <w:b/>
          <w:sz w:val="22"/>
          <w:szCs w:val="22"/>
          <w:u w:val="single"/>
        </w:rPr>
      </w:pPr>
    </w:p>
    <w:p w:rsidR="00B81C46" w:rsidRPr="00002AB7" w:rsidRDefault="00B81C46" w:rsidP="00214B40">
      <w:pPr>
        <w:rPr>
          <w:rFonts w:ascii="Cambria" w:hAnsi="Cambria" w:cstheme="minorHAnsi"/>
          <w:b/>
          <w:sz w:val="22"/>
          <w:szCs w:val="22"/>
          <w:u w:val="single"/>
        </w:rPr>
      </w:pPr>
      <w:r w:rsidRPr="00002AB7">
        <w:rPr>
          <w:rFonts w:ascii="Cambria" w:hAnsi="Cambria" w:cstheme="minorHAnsi"/>
          <w:b/>
          <w:sz w:val="22"/>
          <w:szCs w:val="22"/>
          <w:u w:val="single"/>
        </w:rPr>
        <w:t xml:space="preserve">CVS </w:t>
      </w:r>
      <w:r w:rsidR="00002AB7" w:rsidRPr="00002AB7">
        <w:rPr>
          <w:rFonts w:ascii="Cambria" w:hAnsi="Cambria" w:cstheme="minorHAnsi"/>
          <w:b/>
          <w:sz w:val="22"/>
          <w:szCs w:val="22"/>
          <w:u w:val="single"/>
        </w:rPr>
        <w:t>Health,Woonsocket,</w:t>
      </w:r>
      <w:r w:rsidRPr="00002AB7">
        <w:rPr>
          <w:rFonts w:ascii="Cambria" w:hAnsi="Cambria" w:cstheme="minorHAnsi"/>
          <w:b/>
          <w:sz w:val="22"/>
          <w:szCs w:val="22"/>
          <w:u w:val="single"/>
        </w:rPr>
        <w:t xml:space="preserve">RI                              </w:t>
      </w:r>
      <w:r w:rsidR="00712187" w:rsidRPr="00002AB7">
        <w:rPr>
          <w:rFonts w:ascii="Cambria" w:hAnsi="Cambria" w:cstheme="minorHAnsi"/>
          <w:b/>
          <w:sz w:val="22"/>
          <w:szCs w:val="22"/>
          <w:u w:val="single"/>
        </w:rPr>
        <w:t xml:space="preserve">                                                             April </w:t>
      </w:r>
      <w:r w:rsidR="00CB3CCC" w:rsidRPr="00002AB7">
        <w:rPr>
          <w:rFonts w:ascii="Cambria" w:hAnsi="Cambria" w:cstheme="minorHAnsi"/>
          <w:b/>
          <w:sz w:val="22"/>
          <w:szCs w:val="22"/>
          <w:u w:val="single"/>
        </w:rPr>
        <w:t xml:space="preserve">2015 </w:t>
      </w:r>
      <w:r w:rsidRPr="00002AB7">
        <w:rPr>
          <w:rFonts w:ascii="Cambria" w:hAnsi="Cambria" w:cstheme="minorHAnsi"/>
          <w:b/>
          <w:sz w:val="22"/>
          <w:szCs w:val="22"/>
          <w:u w:val="single"/>
        </w:rPr>
        <w:t xml:space="preserve">-Present      </w:t>
      </w:r>
    </w:p>
    <w:p w:rsidR="00B81C46" w:rsidRPr="00002AB7" w:rsidRDefault="00B81C46" w:rsidP="00B81C46">
      <w:pPr>
        <w:rPr>
          <w:rFonts w:ascii="Cambria" w:hAnsi="Cambria" w:cstheme="minorHAnsi"/>
          <w:b/>
          <w:sz w:val="22"/>
          <w:szCs w:val="22"/>
          <w:u w:val="single"/>
        </w:rPr>
      </w:pPr>
      <w:r w:rsidRPr="00002AB7">
        <w:rPr>
          <w:rFonts w:ascii="Cambria" w:hAnsi="Cambria" w:cstheme="minorHAnsi"/>
          <w:b/>
          <w:sz w:val="22"/>
          <w:szCs w:val="22"/>
          <w:u w:val="single"/>
        </w:rPr>
        <w:t xml:space="preserve">MicroStrategy Consultant </w:t>
      </w:r>
    </w:p>
    <w:p w:rsidR="00B81C46" w:rsidRPr="00002AB7" w:rsidRDefault="00B81C46" w:rsidP="00B81C46">
      <w:pPr>
        <w:rPr>
          <w:rFonts w:ascii="Cambria" w:hAnsi="Cambria" w:cstheme="minorHAnsi"/>
          <w:b/>
          <w:sz w:val="22"/>
          <w:szCs w:val="22"/>
        </w:rPr>
      </w:pPr>
    </w:p>
    <w:p w:rsidR="00B81C46" w:rsidRPr="00002AB7" w:rsidRDefault="00B81C46" w:rsidP="00B81C46">
      <w:pPr>
        <w:jc w:val="both"/>
        <w:rPr>
          <w:rFonts w:ascii="Cambria" w:hAnsi="Cambria" w:cstheme="minorHAnsi"/>
          <w:b/>
          <w:sz w:val="22"/>
          <w:szCs w:val="22"/>
        </w:rPr>
      </w:pPr>
      <w:r w:rsidRPr="00002AB7">
        <w:rPr>
          <w:rFonts w:ascii="Cambria" w:hAnsi="Cambria" w:cstheme="minorHAnsi"/>
          <w:b/>
          <w:sz w:val="22"/>
          <w:szCs w:val="22"/>
          <w:u w:val="single"/>
        </w:rPr>
        <w:t>Roles and Responsibilities:</w:t>
      </w:r>
    </w:p>
    <w:p w:rsidR="00B81C46" w:rsidRPr="00002AB7" w:rsidRDefault="00B81C46" w:rsidP="00B81C46">
      <w:pPr>
        <w:pStyle w:val="NoSpacing"/>
        <w:jc w:val="both"/>
        <w:rPr>
          <w:rFonts w:ascii="Cambria" w:hAnsi="Cambria" w:cstheme="minorHAnsi"/>
          <w:b/>
          <w:sz w:val="22"/>
          <w:szCs w:val="22"/>
        </w:rPr>
      </w:pP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 xml:space="preserve">Involved in gathering Business Requirements from users by understanding the Source System (OLTP) and Interacting with the users.  </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Involved in the Data modeling for Business Process specific Data Mart.</w:t>
      </w:r>
    </w:p>
    <w:p w:rsidR="00E009FB" w:rsidRPr="00014F70" w:rsidRDefault="00E009FB" w:rsidP="00E009FB">
      <w:pPr>
        <w:numPr>
          <w:ilvl w:val="0"/>
          <w:numId w:val="6"/>
        </w:numPr>
        <w:tabs>
          <w:tab w:val="left" w:pos="-630"/>
        </w:tabs>
        <w:jc w:val="both"/>
        <w:rPr>
          <w:rFonts w:ascii="Cambria" w:eastAsia="Times New Roman" w:hAnsi="Cambria" w:cstheme="minorHAnsi"/>
          <w:sz w:val="22"/>
          <w:szCs w:val="22"/>
          <w:lang w:eastAsia="en-US"/>
        </w:rPr>
      </w:pPr>
      <w:r w:rsidRPr="00014F70">
        <w:rPr>
          <w:rFonts w:ascii="Cambria" w:hAnsi="Cambria" w:cstheme="minorHAnsi"/>
          <w:sz w:val="22"/>
          <w:szCs w:val="22"/>
        </w:rPr>
        <w:t xml:space="preserve">Extensively worked in </w:t>
      </w:r>
      <w:r w:rsidRPr="00014F70">
        <w:rPr>
          <w:rFonts w:ascii="Cambria" w:hAnsi="Cambria" w:cstheme="minorHAnsi"/>
          <w:sz w:val="22"/>
          <w:szCs w:val="22"/>
          <w:bdr w:val="none" w:sz="0" w:space="0" w:color="auto" w:frame="1"/>
        </w:rPr>
        <w:t>migrating  WEB FOCUS reports</w:t>
      </w:r>
      <w:r w:rsidRPr="00014F70">
        <w:rPr>
          <w:rFonts w:ascii="Cambria" w:hAnsi="Cambria" w:cstheme="minorHAnsi"/>
          <w:sz w:val="22"/>
          <w:szCs w:val="22"/>
        </w:rPr>
        <w:t> to </w:t>
      </w:r>
      <w:r w:rsidRPr="00014F70">
        <w:rPr>
          <w:rFonts w:ascii="Cambria" w:hAnsi="Cambria" w:cstheme="minorHAnsi"/>
          <w:sz w:val="22"/>
          <w:szCs w:val="22"/>
          <w:bdr w:val="none" w:sz="0" w:space="0" w:color="auto" w:frame="1"/>
        </w:rPr>
        <w:t>MicroStrategy reports</w:t>
      </w:r>
    </w:p>
    <w:p w:rsidR="00E009FB" w:rsidRPr="00014F70" w:rsidRDefault="00E009FB" w:rsidP="00E009FB">
      <w:pPr>
        <w:numPr>
          <w:ilvl w:val="0"/>
          <w:numId w:val="6"/>
        </w:numPr>
        <w:tabs>
          <w:tab w:val="left" w:pos="-630"/>
        </w:tabs>
        <w:rPr>
          <w:rFonts w:ascii="Cambria" w:hAnsi="Cambria" w:cstheme="minorHAnsi"/>
          <w:sz w:val="22"/>
          <w:szCs w:val="22"/>
        </w:rPr>
      </w:pPr>
      <w:r w:rsidRPr="00014F70">
        <w:rPr>
          <w:rFonts w:ascii="Cambria" w:hAnsi="Cambria" w:cstheme="minorHAnsi"/>
          <w:color w:val="000000"/>
          <w:sz w:val="22"/>
          <w:szCs w:val="22"/>
          <w:shd w:val="clear" w:color="auto" w:fill="FFFFFF"/>
        </w:rPr>
        <w:t>Highly analytical in developing the methods and measures to meet requirements and solve any issues that arise in development phase.</w:t>
      </w:r>
    </w:p>
    <w:p w:rsidR="00E44BC8" w:rsidRPr="00014F70" w:rsidRDefault="00E44BC8" w:rsidP="00E44BC8">
      <w:pPr>
        <w:numPr>
          <w:ilvl w:val="0"/>
          <w:numId w:val="6"/>
        </w:numPr>
        <w:contextualSpacing/>
        <w:rPr>
          <w:rFonts w:ascii="Cambria" w:hAnsi="Cambria"/>
          <w:sz w:val="22"/>
          <w:szCs w:val="22"/>
        </w:rPr>
      </w:pPr>
      <w:r w:rsidRPr="00014F70">
        <w:rPr>
          <w:rFonts w:ascii="Cambria" w:hAnsi="Cambria"/>
          <w:sz w:val="22"/>
          <w:szCs w:val="22"/>
        </w:rPr>
        <w:t>Worked with ETL Developers in creating External Batches to execute mappings, Mapplets using Informatica workflow designer to integrate Quintiles data from varied sources like Oracle, DB2, flat files and SQL databases and loaded into landing tables of Informatica MDM Hub.</w:t>
      </w:r>
    </w:p>
    <w:p w:rsidR="00E009FB" w:rsidRPr="00014F70" w:rsidRDefault="00E009FB" w:rsidP="00E009FB">
      <w:pPr>
        <w:numPr>
          <w:ilvl w:val="0"/>
          <w:numId w:val="6"/>
        </w:numPr>
        <w:tabs>
          <w:tab w:val="left" w:pos="-630"/>
        </w:tabs>
        <w:rPr>
          <w:rFonts w:ascii="Cambria" w:hAnsi="Cambria" w:cstheme="minorHAnsi"/>
          <w:sz w:val="22"/>
          <w:szCs w:val="22"/>
        </w:rPr>
      </w:pPr>
      <w:r w:rsidRPr="00014F70">
        <w:rPr>
          <w:rFonts w:ascii="Cambria" w:hAnsi="Cambria" w:cstheme="minorHAnsi"/>
          <w:color w:val="000000"/>
          <w:sz w:val="22"/>
          <w:szCs w:val="22"/>
          <w:shd w:val="clear" w:color="auto" w:fill="FFFFFF"/>
        </w:rPr>
        <w:t>Possesses excellent communication, documentation and organization skills with the ability to adapt to a new environment &amp; meet stringent deadlines.</w:t>
      </w:r>
    </w:p>
    <w:p w:rsidR="00E009FB" w:rsidRPr="00014F70" w:rsidRDefault="00E009FB" w:rsidP="00E009FB">
      <w:pPr>
        <w:numPr>
          <w:ilvl w:val="0"/>
          <w:numId w:val="6"/>
        </w:numPr>
        <w:tabs>
          <w:tab w:val="left" w:pos="-630"/>
        </w:tabs>
        <w:jc w:val="both"/>
        <w:rPr>
          <w:rFonts w:ascii="Cambria" w:hAnsi="Cambria" w:cstheme="minorHAnsi"/>
          <w:sz w:val="22"/>
          <w:szCs w:val="22"/>
        </w:rPr>
      </w:pPr>
      <w:r w:rsidRPr="00014F70">
        <w:rPr>
          <w:rFonts w:ascii="Cambria" w:hAnsi="Cambria" w:cstheme="minorHAnsi"/>
          <w:sz w:val="22"/>
          <w:szCs w:val="22"/>
        </w:rPr>
        <w:t>Created subscriptions to email reports to various groups and individuals</w:t>
      </w:r>
    </w:p>
    <w:p w:rsidR="00E009FB" w:rsidRPr="00014F70" w:rsidRDefault="00E009FB" w:rsidP="00E009FB">
      <w:pPr>
        <w:numPr>
          <w:ilvl w:val="0"/>
          <w:numId w:val="6"/>
        </w:numPr>
        <w:tabs>
          <w:tab w:val="left" w:pos="-630"/>
        </w:tabs>
        <w:jc w:val="both"/>
        <w:rPr>
          <w:rFonts w:ascii="Cambria" w:hAnsi="Cambria" w:cstheme="minorHAnsi"/>
          <w:sz w:val="22"/>
          <w:szCs w:val="22"/>
        </w:rPr>
      </w:pPr>
      <w:r w:rsidRPr="00014F70">
        <w:rPr>
          <w:rFonts w:ascii="Cambria" w:hAnsi="Cambria" w:cstheme="minorHAnsi"/>
          <w:sz w:val="22"/>
          <w:szCs w:val="22"/>
        </w:rPr>
        <w:t>Served as a liaison between the development &amp; business requirements teams and between development and QA teams.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Created ad-hoc reports in grid and graph mode consisting of data analysis by combining a template with filters using MicroStrategy Desktop and web. And also created reports using complex Filters, Compound Metrics and Advanced Prompts.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Created transformations (Table Based and Formula Based) for YTD (Year to date), MTD (Month to date) and WTD (Week to date) analysis.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Generated and implemented MicroStrategy Schema objects and Application objects by creating facts, attributes, hierarchies, reports, filters, metrics and templates using MicroStrategy Desktop.</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Developed different Dynamic Dashboards and Scorecards and using MicroStrategy best   practices as recommended by visual design experts, using selectors, widgets and multi-panels.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Used Non-Aggregable Metrics, Conditional, Transformation metrics and Level Metrics for creating complex reports.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Used Pass through functions and free form SQL editor to meet the requirements for complex reports.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Reduced the time taken for the reports to run by taking advantages of VLDB properties like star join, query and sub query optimizations.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Extensively used MicroStrategy Report Services to generate Report Documents.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lastRenderedPageBreak/>
        <w:t>Worked extensively and interacted with end users to finalize the dashboard layouts and also worked on fine detail formatting for a desired look and feel.</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Customized reports, Documents and deployed them to MicroStrategy web.</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Extensively used Narrowcast Server for Report distribution.</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Tested all the reports by running queries against the warehouse. Also compared those queries with the MicroStrategy SQL engine generated queries.</w:t>
      </w:r>
    </w:p>
    <w:p w:rsidR="00B81C46" w:rsidRPr="00014F70" w:rsidRDefault="00B81C46" w:rsidP="00B81C46">
      <w:pPr>
        <w:numPr>
          <w:ilvl w:val="0"/>
          <w:numId w:val="6"/>
        </w:numPr>
        <w:suppressAutoHyphens/>
        <w:autoSpaceDE w:val="0"/>
        <w:autoSpaceDN w:val="0"/>
        <w:adjustRightInd w:val="0"/>
        <w:rPr>
          <w:rFonts w:ascii="Cambria" w:hAnsi="Cambria" w:cstheme="minorHAnsi"/>
          <w:sz w:val="22"/>
          <w:szCs w:val="22"/>
        </w:rPr>
      </w:pPr>
      <w:r w:rsidRPr="00014F70">
        <w:rPr>
          <w:rFonts w:ascii="Cambria" w:hAnsi="Cambria" w:cstheme="minorHAnsi"/>
          <w:sz w:val="22"/>
          <w:szCs w:val="22"/>
        </w:rPr>
        <w:t>Supported business users with technical requirements and issues with tool.</w:t>
      </w:r>
    </w:p>
    <w:p w:rsidR="00B81C46" w:rsidRPr="00002AB7" w:rsidRDefault="00B81C46" w:rsidP="00B81C46">
      <w:pPr>
        <w:pStyle w:val="NoSpacing"/>
        <w:ind w:left="720"/>
        <w:jc w:val="both"/>
        <w:rPr>
          <w:rFonts w:ascii="Cambria" w:hAnsi="Cambria" w:cstheme="minorHAnsi"/>
          <w:sz w:val="22"/>
          <w:szCs w:val="22"/>
        </w:rPr>
      </w:pPr>
    </w:p>
    <w:p w:rsidR="00B81C46" w:rsidRPr="00002AB7" w:rsidRDefault="00B81C46" w:rsidP="00B81C46">
      <w:pPr>
        <w:pStyle w:val="NoSpacing"/>
        <w:rPr>
          <w:rFonts w:ascii="Cambria" w:hAnsi="Cambria" w:cstheme="minorHAnsi"/>
          <w:sz w:val="22"/>
          <w:szCs w:val="22"/>
        </w:rPr>
      </w:pPr>
      <w:r w:rsidRPr="00002AB7">
        <w:rPr>
          <w:rFonts w:ascii="Cambria" w:hAnsi="Cambria" w:cstheme="minorHAnsi"/>
          <w:b/>
          <w:sz w:val="22"/>
          <w:szCs w:val="22"/>
          <w:u w:val="single"/>
        </w:rPr>
        <w:t>Environment</w:t>
      </w:r>
      <w:r w:rsidRPr="00002AB7">
        <w:rPr>
          <w:rFonts w:ascii="Cambria" w:hAnsi="Cambria" w:cstheme="minorHAnsi"/>
          <w:b/>
          <w:sz w:val="22"/>
          <w:szCs w:val="22"/>
        </w:rPr>
        <w:t>:</w:t>
      </w:r>
      <w:r w:rsidRPr="00002AB7">
        <w:rPr>
          <w:rFonts w:ascii="Cambria" w:hAnsi="Cambria" w:cstheme="minorHAnsi"/>
          <w:sz w:val="22"/>
          <w:szCs w:val="22"/>
        </w:rPr>
        <w:t xml:space="preserve"> MicroStrategy 9.3/9.0 (Administrator, Architect, Desktop, Narrowcast Server, Object Manager, Enterprise Manager), Teradata V2R6, </w:t>
      </w:r>
      <w:r w:rsidR="00E44BC8" w:rsidRPr="00002AB7">
        <w:rPr>
          <w:rFonts w:ascii="Cambria" w:hAnsi="Cambria" w:cstheme="minorHAnsi"/>
          <w:sz w:val="22"/>
          <w:szCs w:val="22"/>
        </w:rPr>
        <w:t xml:space="preserve">Informatica Power Center9.1, </w:t>
      </w:r>
      <w:r w:rsidRPr="00002AB7">
        <w:rPr>
          <w:rFonts w:ascii="Cambria" w:hAnsi="Cambria" w:cstheme="minorHAnsi"/>
          <w:sz w:val="22"/>
          <w:szCs w:val="22"/>
        </w:rPr>
        <w:t>Oracle 10g/11g, MS Office, XSL, HTML, Windows.</w:t>
      </w:r>
    </w:p>
    <w:p w:rsidR="00061ED4" w:rsidRPr="00002AB7" w:rsidRDefault="00061ED4" w:rsidP="00061ED4">
      <w:pPr>
        <w:rPr>
          <w:rStyle w:val="apple-style-span"/>
          <w:rFonts w:ascii="Cambria" w:hAnsi="Cambria" w:cstheme="minorHAnsi"/>
          <w:b/>
          <w:bCs/>
          <w:kern w:val="36"/>
          <w:sz w:val="22"/>
          <w:szCs w:val="22"/>
        </w:rPr>
      </w:pPr>
    </w:p>
    <w:p w:rsidR="009A5EAB" w:rsidRPr="00002AB7" w:rsidRDefault="00061ED4" w:rsidP="00403133">
      <w:pPr>
        <w:rPr>
          <w:rStyle w:val="apple-style-span"/>
          <w:rFonts w:ascii="Cambria" w:hAnsi="Cambria" w:cstheme="minorHAnsi"/>
          <w:b/>
          <w:bCs/>
          <w:kern w:val="36"/>
          <w:sz w:val="22"/>
          <w:szCs w:val="22"/>
          <w:u w:val="single"/>
        </w:rPr>
      </w:pPr>
      <w:r w:rsidRPr="00002AB7">
        <w:rPr>
          <w:rStyle w:val="apple-style-span"/>
          <w:rFonts w:ascii="Cambria" w:hAnsi="Cambria" w:cstheme="minorHAnsi"/>
          <w:b/>
          <w:bCs/>
          <w:kern w:val="36"/>
          <w:sz w:val="22"/>
          <w:szCs w:val="22"/>
          <w:u w:val="single"/>
        </w:rPr>
        <w:t>Citi Bank, Warren, NJ</w:t>
      </w:r>
      <w:r w:rsidRPr="00002AB7">
        <w:rPr>
          <w:rStyle w:val="apple-style-span"/>
          <w:rFonts w:ascii="Cambria" w:hAnsi="Cambria" w:cstheme="minorHAnsi"/>
          <w:b/>
          <w:bCs/>
          <w:kern w:val="36"/>
          <w:sz w:val="22"/>
          <w:szCs w:val="22"/>
          <w:u w:val="single"/>
        </w:rPr>
        <w:tab/>
      </w:r>
      <w:r w:rsidR="00B92112" w:rsidRPr="00002AB7">
        <w:rPr>
          <w:rStyle w:val="apple-style-span"/>
          <w:rFonts w:ascii="Cambria" w:hAnsi="Cambria" w:cstheme="minorHAnsi"/>
          <w:b/>
          <w:bCs/>
          <w:kern w:val="36"/>
          <w:sz w:val="22"/>
          <w:szCs w:val="22"/>
          <w:u w:val="single"/>
        </w:rPr>
        <w:t>Aug</w:t>
      </w:r>
      <w:r w:rsidRPr="00002AB7">
        <w:rPr>
          <w:rStyle w:val="apple-style-span"/>
          <w:rFonts w:ascii="Cambria" w:hAnsi="Cambria" w:cstheme="minorHAnsi"/>
          <w:b/>
          <w:bCs/>
          <w:kern w:val="36"/>
          <w:sz w:val="22"/>
          <w:szCs w:val="22"/>
          <w:u w:val="single"/>
        </w:rPr>
        <w:t xml:space="preserve"> 201</w:t>
      </w:r>
      <w:r w:rsidR="00CB3CCC" w:rsidRPr="00002AB7">
        <w:rPr>
          <w:rStyle w:val="apple-style-span"/>
          <w:rFonts w:ascii="Cambria" w:hAnsi="Cambria" w:cstheme="minorHAnsi"/>
          <w:b/>
          <w:bCs/>
          <w:kern w:val="36"/>
          <w:sz w:val="22"/>
          <w:szCs w:val="22"/>
          <w:u w:val="single"/>
        </w:rPr>
        <w:t>4</w:t>
      </w:r>
      <w:r w:rsidRPr="00002AB7">
        <w:rPr>
          <w:rFonts w:ascii="Cambria" w:hAnsi="Cambria" w:cstheme="minorHAnsi"/>
          <w:b/>
          <w:sz w:val="22"/>
          <w:szCs w:val="22"/>
          <w:u w:val="single"/>
        </w:rPr>
        <w:t>- April 201</w:t>
      </w:r>
      <w:r w:rsidR="00CB3CCC" w:rsidRPr="00002AB7">
        <w:rPr>
          <w:rFonts w:ascii="Cambria" w:hAnsi="Cambria" w:cstheme="minorHAnsi"/>
          <w:b/>
          <w:sz w:val="22"/>
          <w:szCs w:val="22"/>
          <w:u w:val="single"/>
        </w:rPr>
        <w:t>5</w:t>
      </w:r>
    </w:p>
    <w:p w:rsidR="009A5EAB" w:rsidRPr="00002AB7" w:rsidRDefault="009A5EAB" w:rsidP="009A5EAB">
      <w:pPr>
        <w:rPr>
          <w:rFonts w:ascii="Cambria" w:hAnsi="Cambria" w:cstheme="minorHAnsi"/>
          <w:b/>
          <w:sz w:val="22"/>
          <w:szCs w:val="22"/>
          <w:u w:val="single"/>
        </w:rPr>
      </w:pPr>
      <w:r w:rsidRPr="00002AB7">
        <w:rPr>
          <w:rFonts w:ascii="Cambria" w:hAnsi="Cambria" w:cstheme="minorHAnsi"/>
          <w:b/>
          <w:sz w:val="22"/>
          <w:szCs w:val="22"/>
          <w:u w:val="single"/>
        </w:rPr>
        <w:t>MicroStrategy Consultant</w:t>
      </w:r>
    </w:p>
    <w:p w:rsidR="00F45919" w:rsidRPr="00002AB7" w:rsidRDefault="00F45919" w:rsidP="009A5EAB">
      <w:pPr>
        <w:rPr>
          <w:rFonts w:ascii="Cambria" w:hAnsi="Cambria" w:cstheme="minorHAnsi"/>
          <w:sz w:val="22"/>
          <w:szCs w:val="22"/>
        </w:rPr>
      </w:pPr>
    </w:p>
    <w:p w:rsidR="00F45919" w:rsidRPr="00002AB7" w:rsidRDefault="00F45919" w:rsidP="00F45919">
      <w:pPr>
        <w:jc w:val="both"/>
        <w:rPr>
          <w:rFonts w:ascii="Cambria" w:hAnsi="Cambria" w:cstheme="minorHAnsi"/>
          <w:b/>
          <w:sz w:val="22"/>
          <w:szCs w:val="22"/>
        </w:rPr>
      </w:pPr>
      <w:r w:rsidRPr="00002AB7">
        <w:rPr>
          <w:rFonts w:ascii="Cambria" w:hAnsi="Cambria" w:cstheme="minorHAnsi"/>
          <w:b/>
          <w:sz w:val="22"/>
          <w:szCs w:val="22"/>
          <w:u w:val="single"/>
        </w:rPr>
        <w:t>Roles and Responsibilities:</w:t>
      </w:r>
    </w:p>
    <w:p w:rsidR="00F45919" w:rsidRPr="00002AB7" w:rsidRDefault="00F45919" w:rsidP="009A5EAB">
      <w:pPr>
        <w:rPr>
          <w:rFonts w:ascii="Cambria" w:hAnsi="Cambria" w:cstheme="minorHAnsi"/>
          <w:color w:val="0000FF"/>
          <w:sz w:val="22"/>
          <w:szCs w:val="22"/>
        </w:rPr>
      </w:pPr>
    </w:p>
    <w:p w:rsidR="0009339A" w:rsidRPr="00002AB7" w:rsidRDefault="00061ED4" w:rsidP="00403133">
      <w:pPr>
        <w:rPr>
          <w:rFonts w:ascii="Cambria" w:hAnsi="Cambria" w:cstheme="minorHAnsi"/>
          <w:b/>
          <w:bCs/>
          <w:kern w:val="36"/>
          <w:sz w:val="22"/>
          <w:szCs w:val="22"/>
        </w:rPr>
      </w:pPr>
      <w:r w:rsidRPr="00002AB7">
        <w:rPr>
          <w:rStyle w:val="apple-style-span"/>
          <w:rFonts w:ascii="Cambria" w:hAnsi="Cambria" w:cstheme="minorHAnsi"/>
          <w:b/>
          <w:bCs/>
          <w:kern w:val="36"/>
          <w:sz w:val="22"/>
          <w:szCs w:val="22"/>
        </w:rPr>
        <w:tab/>
      </w:r>
      <w:r w:rsidRPr="00002AB7">
        <w:rPr>
          <w:rStyle w:val="apple-style-span"/>
          <w:rFonts w:ascii="Cambria" w:hAnsi="Cambria" w:cstheme="minorHAnsi"/>
          <w:b/>
          <w:bCs/>
          <w:kern w:val="36"/>
          <w:sz w:val="22"/>
          <w:szCs w:val="22"/>
        </w:rPr>
        <w:tab/>
      </w:r>
      <w:r w:rsidRPr="00002AB7">
        <w:rPr>
          <w:rStyle w:val="apple-style-span"/>
          <w:rFonts w:ascii="Cambria" w:hAnsi="Cambria" w:cstheme="minorHAnsi"/>
          <w:b/>
          <w:bCs/>
          <w:kern w:val="36"/>
          <w:sz w:val="22"/>
          <w:szCs w:val="22"/>
        </w:rPr>
        <w:tab/>
      </w:r>
      <w:r w:rsidRPr="00002AB7">
        <w:rPr>
          <w:rStyle w:val="apple-style-span"/>
          <w:rFonts w:ascii="Cambria" w:hAnsi="Cambria" w:cstheme="minorHAnsi"/>
          <w:b/>
          <w:bCs/>
          <w:kern w:val="36"/>
          <w:sz w:val="22"/>
          <w:szCs w:val="22"/>
        </w:rPr>
        <w:tab/>
      </w:r>
      <w:r w:rsidRPr="00002AB7">
        <w:rPr>
          <w:rStyle w:val="apple-style-span"/>
          <w:rFonts w:ascii="Cambria" w:hAnsi="Cambria" w:cstheme="minorHAnsi"/>
          <w:b/>
          <w:bCs/>
          <w:kern w:val="36"/>
          <w:sz w:val="22"/>
          <w:szCs w:val="22"/>
        </w:rPr>
        <w:tab/>
      </w:r>
      <w:r w:rsidRPr="00002AB7">
        <w:rPr>
          <w:rStyle w:val="apple-style-span"/>
          <w:rFonts w:ascii="Cambria" w:hAnsi="Cambria" w:cstheme="minorHAnsi"/>
          <w:b/>
          <w:bCs/>
          <w:kern w:val="36"/>
          <w:sz w:val="22"/>
          <w:szCs w:val="22"/>
        </w:rPr>
        <w:tab/>
      </w:r>
      <w:r w:rsidRPr="00002AB7">
        <w:rPr>
          <w:rStyle w:val="apple-style-span"/>
          <w:rFonts w:ascii="Cambria" w:hAnsi="Cambria" w:cstheme="minorHAnsi"/>
          <w:b/>
          <w:bCs/>
          <w:kern w:val="36"/>
          <w:sz w:val="22"/>
          <w:szCs w:val="22"/>
        </w:rPr>
        <w:tab/>
      </w:r>
    </w:p>
    <w:p w:rsidR="0009339A" w:rsidRPr="00002AB7" w:rsidRDefault="0009339A" w:rsidP="0009339A">
      <w:pPr>
        <w:numPr>
          <w:ilvl w:val="0"/>
          <w:numId w:val="7"/>
        </w:numPr>
        <w:suppressAutoHyphens/>
        <w:rPr>
          <w:rFonts w:ascii="Cambria" w:hAnsi="Cambria" w:cstheme="minorHAnsi"/>
          <w:sz w:val="22"/>
          <w:szCs w:val="22"/>
        </w:rPr>
      </w:pPr>
      <w:r w:rsidRPr="00002AB7">
        <w:rPr>
          <w:rFonts w:ascii="Cambria" w:hAnsi="Cambria" w:cstheme="minorHAnsi"/>
          <w:sz w:val="22"/>
          <w:szCs w:val="22"/>
        </w:rPr>
        <w:t>Involved in the complete Life cycle of the Project</w:t>
      </w:r>
    </w:p>
    <w:p w:rsidR="0009339A" w:rsidRPr="00002AB7" w:rsidRDefault="0009339A" w:rsidP="0009339A">
      <w:pPr>
        <w:widowControl w:val="0"/>
        <w:numPr>
          <w:ilvl w:val="0"/>
          <w:numId w:val="7"/>
        </w:numPr>
        <w:autoSpaceDE w:val="0"/>
        <w:autoSpaceDN w:val="0"/>
        <w:jc w:val="both"/>
        <w:rPr>
          <w:rFonts w:ascii="Cambria" w:hAnsi="Cambria" w:cstheme="minorHAnsi"/>
          <w:sz w:val="22"/>
          <w:szCs w:val="22"/>
          <w:lang w:val="en-GB"/>
        </w:rPr>
      </w:pPr>
      <w:r w:rsidRPr="00002AB7">
        <w:rPr>
          <w:rFonts w:ascii="Cambria" w:hAnsi="Cambria" w:cstheme="minorHAnsi"/>
          <w:sz w:val="22"/>
          <w:szCs w:val="22"/>
        </w:rPr>
        <w:t>Responsible for development and management of projects with primary focus on providing robust and scalable Business Intelligence solutions to various functions within company</w:t>
      </w:r>
    </w:p>
    <w:p w:rsidR="0009339A" w:rsidRPr="00002AB7" w:rsidRDefault="0009339A" w:rsidP="0009339A">
      <w:pPr>
        <w:pStyle w:val="Achievement"/>
        <w:numPr>
          <w:ilvl w:val="0"/>
          <w:numId w:val="7"/>
        </w:numPr>
        <w:spacing w:after="40"/>
        <w:rPr>
          <w:rFonts w:ascii="Cambria" w:hAnsi="Cambria" w:cstheme="minorHAnsi"/>
          <w:sz w:val="22"/>
          <w:szCs w:val="22"/>
        </w:rPr>
      </w:pPr>
      <w:r w:rsidRPr="00002AB7">
        <w:rPr>
          <w:rFonts w:ascii="Cambria" w:hAnsi="Cambria" w:cstheme="minorHAnsi"/>
          <w:sz w:val="22"/>
          <w:szCs w:val="22"/>
        </w:rPr>
        <w:t>Worked closely with various business functions to find opportunities to build new business enhancing reports and to automate existing labor and time intensive critical reports.</w:t>
      </w:r>
    </w:p>
    <w:p w:rsidR="0009339A" w:rsidRPr="00002AB7" w:rsidRDefault="0009339A" w:rsidP="0009339A">
      <w:pPr>
        <w:numPr>
          <w:ilvl w:val="0"/>
          <w:numId w:val="7"/>
        </w:numPr>
        <w:suppressAutoHyphens/>
        <w:ind w:right="-1260"/>
        <w:jc w:val="both"/>
        <w:outlineLvl w:val="0"/>
        <w:rPr>
          <w:rFonts w:ascii="Cambria" w:hAnsi="Cambria" w:cstheme="minorHAnsi"/>
          <w:color w:val="000000"/>
          <w:sz w:val="22"/>
          <w:szCs w:val="22"/>
        </w:rPr>
      </w:pPr>
      <w:r w:rsidRPr="00002AB7">
        <w:rPr>
          <w:rFonts w:ascii="Cambria" w:hAnsi="Cambria" w:cstheme="minorHAnsi"/>
          <w:color w:val="000000"/>
          <w:sz w:val="22"/>
          <w:szCs w:val="22"/>
        </w:rPr>
        <w:t>Designed and developed Dynamic Dashboards using various selectors and widgets</w:t>
      </w:r>
    </w:p>
    <w:p w:rsidR="0009339A" w:rsidRPr="00002AB7" w:rsidRDefault="0009339A" w:rsidP="0009339A">
      <w:pPr>
        <w:numPr>
          <w:ilvl w:val="0"/>
          <w:numId w:val="7"/>
        </w:numPr>
        <w:rPr>
          <w:rFonts w:ascii="Cambria" w:hAnsi="Cambria" w:cstheme="minorHAnsi"/>
          <w:color w:val="000000"/>
          <w:sz w:val="22"/>
          <w:szCs w:val="22"/>
        </w:rPr>
      </w:pPr>
      <w:r w:rsidRPr="00002AB7">
        <w:rPr>
          <w:rFonts w:ascii="Cambria" w:hAnsi="Cambria" w:cstheme="minorHAnsi"/>
          <w:color w:val="000000"/>
          <w:sz w:val="22"/>
          <w:szCs w:val="22"/>
        </w:rPr>
        <w:t>Involved in duplicating the projects and configuring with new database instance. Created many small projects by setting up metadata layer and configuring the MicroStrategy Intelligence server</w:t>
      </w:r>
    </w:p>
    <w:p w:rsidR="0009339A" w:rsidRPr="00002AB7" w:rsidRDefault="0009339A" w:rsidP="0009339A">
      <w:pPr>
        <w:numPr>
          <w:ilvl w:val="0"/>
          <w:numId w:val="7"/>
        </w:numPr>
        <w:rPr>
          <w:rFonts w:ascii="Cambria" w:hAnsi="Cambria" w:cstheme="minorHAnsi"/>
          <w:sz w:val="22"/>
          <w:szCs w:val="22"/>
        </w:rPr>
      </w:pPr>
      <w:r w:rsidRPr="00002AB7">
        <w:rPr>
          <w:rFonts w:ascii="Cambria" w:hAnsi="Cambria" w:cstheme="minorHAnsi"/>
          <w:sz w:val="22"/>
          <w:szCs w:val="22"/>
        </w:rPr>
        <w:t xml:space="preserve">Extensively worked with </w:t>
      </w:r>
      <w:r w:rsidRPr="00002AB7">
        <w:rPr>
          <w:rFonts w:ascii="Cambria" w:hAnsi="Cambria" w:cstheme="minorHAnsi"/>
          <w:bCs/>
          <w:sz w:val="22"/>
          <w:szCs w:val="22"/>
        </w:rPr>
        <w:t>MicroStrategy Intelligence Server, MicroStrategy Web and MicroStrategyAdministrator</w:t>
      </w:r>
    </w:p>
    <w:p w:rsidR="0009339A" w:rsidRPr="00002AB7" w:rsidRDefault="0009339A" w:rsidP="0009339A">
      <w:pPr>
        <w:numPr>
          <w:ilvl w:val="0"/>
          <w:numId w:val="7"/>
        </w:numPr>
        <w:rPr>
          <w:rFonts w:ascii="Cambria" w:hAnsi="Cambria" w:cstheme="minorHAnsi"/>
          <w:sz w:val="22"/>
          <w:szCs w:val="22"/>
        </w:rPr>
      </w:pPr>
      <w:r w:rsidRPr="00002AB7">
        <w:rPr>
          <w:rFonts w:ascii="Cambria" w:hAnsi="Cambria" w:cstheme="minorHAnsi"/>
          <w:sz w:val="22"/>
          <w:szCs w:val="22"/>
        </w:rPr>
        <w:t>Designed Freeform SQL reports by directly querying against the data warehouse</w:t>
      </w:r>
    </w:p>
    <w:p w:rsidR="0009339A" w:rsidRPr="00002AB7" w:rsidRDefault="0009339A" w:rsidP="0009339A">
      <w:pPr>
        <w:numPr>
          <w:ilvl w:val="0"/>
          <w:numId w:val="7"/>
        </w:numPr>
        <w:rPr>
          <w:rFonts w:ascii="Cambria" w:hAnsi="Cambria" w:cstheme="minorHAnsi"/>
          <w:sz w:val="22"/>
          <w:szCs w:val="22"/>
        </w:rPr>
      </w:pPr>
      <w:r w:rsidRPr="00002AB7">
        <w:rPr>
          <w:rFonts w:ascii="Cambria" w:hAnsi="Cambria" w:cstheme="minorHAnsi"/>
          <w:bCs/>
          <w:sz w:val="22"/>
          <w:szCs w:val="22"/>
        </w:rPr>
        <w:t xml:space="preserve">Extensively worked </w:t>
      </w:r>
      <w:r w:rsidRPr="00002AB7">
        <w:rPr>
          <w:rFonts w:ascii="Cambria" w:hAnsi="Cambria" w:cstheme="minorHAnsi"/>
          <w:sz w:val="22"/>
          <w:szCs w:val="22"/>
        </w:rPr>
        <w:t>inboth</w:t>
      </w:r>
      <w:r w:rsidRPr="00002AB7">
        <w:rPr>
          <w:rFonts w:ascii="Cambria" w:hAnsi="Cambria" w:cstheme="minorHAnsi"/>
          <w:bCs/>
          <w:sz w:val="22"/>
          <w:szCs w:val="22"/>
        </w:rPr>
        <w:t xml:space="preserve"> Ad-hoc and Standard Reporting Environments </w:t>
      </w:r>
      <w:r w:rsidRPr="00002AB7">
        <w:rPr>
          <w:rFonts w:ascii="Cambria" w:hAnsi="Cambria" w:cstheme="minorHAnsi"/>
          <w:sz w:val="22"/>
          <w:szCs w:val="22"/>
        </w:rPr>
        <w:t xml:space="preserve">andinvolved in creating reports scalable to large volumes of data. Managed projects through entire </w:t>
      </w:r>
      <w:r w:rsidRPr="00002AB7">
        <w:rPr>
          <w:rFonts w:ascii="Cambria" w:hAnsi="Cambria" w:cstheme="minorHAnsi"/>
          <w:bCs/>
          <w:sz w:val="22"/>
          <w:szCs w:val="22"/>
        </w:rPr>
        <w:t>Systems Development Life Cycle</w:t>
      </w:r>
    </w:p>
    <w:p w:rsidR="0009339A" w:rsidRPr="00002AB7" w:rsidRDefault="0009339A" w:rsidP="0009339A">
      <w:pPr>
        <w:pStyle w:val="ListParagraph"/>
        <w:widowControl w:val="0"/>
        <w:numPr>
          <w:ilvl w:val="0"/>
          <w:numId w:val="7"/>
        </w:numPr>
        <w:autoSpaceDE w:val="0"/>
        <w:autoSpaceDN w:val="0"/>
        <w:adjustRightInd w:val="0"/>
        <w:rPr>
          <w:rFonts w:ascii="Cambria" w:hAnsi="Cambria" w:cstheme="minorHAnsi"/>
          <w:sz w:val="22"/>
          <w:szCs w:val="22"/>
        </w:rPr>
      </w:pPr>
      <w:r w:rsidRPr="00002AB7">
        <w:rPr>
          <w:rFonts w:ascii="Cambria" w:hAnsi="Cambria" w:cstheme="minorHAnsi"/>
          <w:sz w:val="22"/>
          <w:szCs w:val="22"/>
        </w:rPr>
        <w:t xml:space="preserve">Created Complex filters, prompts, and metrics with advanced qualifications involving </w:t>
      </w:r>
      <w:r w:rsidRPr="00002AB7">
        <w:rPr>
          <w:rFonts w:ascii="Cambria" w:hAnsi="Cambria" w:cstheme="minorHAnsi"/>
          <w:bCs/>
          <w:sz w:val="22"/>
          <w:szCs w:val="22"/>
        </w:rPr>
        <w:t>Apply Simple</w:t>
      </w:r>
      <w:r w:rsidRPr="00002AB7">
        <w:rPr>
          <w:rFonts w:ascii="Cambria" w:hAnsi="Cambria" w:cstheme="minorHAnsi"/>
          <w:sz w:val="22"/>
          <w:szCs w:val="22"/>
        </w:rPr>
        <w:t>&amp;</w:t>
      </w:r>
      <w:r w:rsidRPr="00002AB7">
        <w:rPr>
          <w:rFonts w:ascii="Cambria" w:hAnsi="Cambria" w:cstheme="minorHAnsi"/>
          <w:bCs/>
          <w:sz w:val="22"/>
          <w:szCs w:val="22"/>
        </w:rPr>
        <w:t>Apply Comparison</w:t>
      </w:r>
      <w:r w:rsidRPr="00002AB7">
        <w:rPr>
          <w:rFonts w:ascii="Cambria" w:hAnsi="Cambria" w:cstheme="minorHAnsi"/>
          <w:sz w:val="22"/>
          <w:szCs w:val="22"/>
        </w:rPr>
        <w:t xml:space="preserve"> functions. Created smart metrics with custom subtotals</w:t>
      </w:r>
    </w:p>
    <w:p w:rsidR="0009339A" w:rsidRPr="00002AB7" w:rsidRDefault="0009339A" w:rsidP="0009339A">
      <w:pPr>
        <w:pStyle w:val="ListParagraph"/>
        <w:widowControl w:val="0"/>
        <w:numPr>
          <w:ilvl w:val="0"/>
          <w:numId w:val="7"/>
        </w:numPr>
        <w:autoSpaceDE w:val="0"/>
        <w:autoSpaceDN w:val="0"/>
        <w:adjustRightInd w:val="0"/>
        <w:rPr>
          <w:rFonts w:ascii="Cambria" w:hAnsi="Cambria" w:cstheme="minorHAnsi"/>
          <w:sz w:val="22"/>
          <w:szCs w:val="22"/>
        </w:rPr>
      </w:pPr>
      <w:r w:rsidRPr="00002AB7">
        <w:rPr>
          <w:rFonts w:ascii="Cambria" w:hAnsi="Cambria" w:cstheme="minorHAnsi"/>
          <w:sz w:val="22"/>
          <w:szCs w:val="22"/>
        </w:rPr>
        <w:t>Created MicroStrategy logical views wherever required as per reporting needs. Created user Hierarchies for Drill Maps</w:t>
      </w:r>
    </w:p>
    <w:p w:rsidR="0009339A" w:rsidRPr="00002AB7" w:rsidRDefault="0009339A" w:rsidP="0009339A">
      <w:pPr>
        <w:numPr>
          <w:ilvl w:val="0"/>
          <w:numId w:val="7"/>
        </w:numPr>
        <w:suppressAutoHyphens/>
        <w:rPr>
          <w:rFonts w:ascii="Cambria" w:hAnsi="Cambria" w:cstheme="minorHAnsi"/>
          <w:sz w:val="22"/>
          <w:szCs w:val="22"/>
        </w:rPr>
      </w:pPr>
      <w:r w:rsidRPr="00002AB7">
        <w:rPr>
          <w:rFonts w:ascii="Cambria" w:hAnsi="Cambria" w:cstheme="minorHAnsi"/>
          <w:sz w:val="22"/>
          <w:szCs w:val="22"/>
        </w:rPr>
        <w:t>Created Database tables and logical views required for MicroStrategy reporting needs.</w:t>
      </w:r>
    </w:p>
    <w:p w:rsidR="0009339A" w:rsidRPr="00002AB7" w:rsidRDefault="0009339A" w:rsidP="0009339A">
      <w:pPr>
        <w:widowControl w:val="0"/>
        <w:numPr>
          <w:ilvl w:val="0"/>
          <w:numId w:val="7"/>
        </w:numPr>
        <w:autoSpaceDE w:val="0"/>
        <w:autoSpaceDN w:val="0"/>
        <w:jc w:val="both"/>
        <w:rPr>
          <w:rFonts w:ascii="Cambria" w:hAnsi="Cambria" w:cstheme="minorHAnsi"/>
          <w:sz w:val="22"/>
          <w:szCs w:val="22"/>
          <w:lang w:val="en-GB"/>
        </w:rPr>
      </w:pPr>
      <w:r w:rsidRPr="00002AB7">
        <w:rPr>
          <w:rFonts w:ascii="Cambria" w:hAnsi="Cambria" w:cstheme="minorHAnsi"/>
          <w:sz w:val="22"/>
          <w:szCs w:val="22"/>
          <w:lang w:val="en-GB"/>
        </w:rPr>
        <w:t>Responsible for Unit Testing of the reports</w:t>
      </w:r>
    </w:p>
    <w:p w:rsidR="0009339A" w:rsidRPr="00002AB7" w:rsidRDefault="0009339A" w:rsidP="0009339A">
      <w:pPr>
        <w:widowControl w:val="0"/>
        <w:numPr>
          <w:ilvl w:val="0"/>
          <w:numId w:val="7"/>
        </w:numPr>
        <w:autoSpaceDE w:val="0"/>
        <w:autoSpaceDN w:val="0"/>
        <w:jc w:val="both"/>
        <w:rPr>
          <w:rFonts w:ascii="Cambria" w:hAnsi="Cambria" w:cstheme="minorHAnsi"/>
          <w:sz w:val="22"/>
          <w:szCs w:val="22"/>
          <w:lang w:val="en-GB"/>
        </w:rPr>
      </w:pPr>
      <w:r w:rsidRPr="00002AB7">
        <w:rPr>
          <w:rFonts w:ascii="Cambria" w:hAnsi="Cambria" w:cstheme="minorHAnsi"/>
          <w:sz w:val="22"/>
          <w:szCs w:val="22"/>
          <w:lang w:val="en-GB"/>
        </w:rPr>
        <w:t>Involved in migrating the objects from DEV to UAT/Prod using the Object Manager.</w:t>
      </w:r>
    </w:p>
    <w:p w:rsidR="007B2F71" w:rsidRDefault="0009339A" w:rsidP="00002AB7">
      <w:pPr>
        <w:widowControl w:val="0"/>
        <w:numPr>
          <w:ilvl w:val="0"/>
          <w:numId w:val="7"/>
        </w:numPr>
        <w:autoSpaceDE w:val="0"/>
        <w:autoSpaceDN w:val="0"/>
        <w:jc w:val="both"/>
        <w:rPr>
          <w:rFonts w:ascii="Cambria" w:hAnsi="Cambria" w:cstheme="minorHAnsi"/>
          <w:sz w:val="22"/>
          <w:szCs w:val="22"/>
          <w:lang w:val="en-GB"/>
        </w:rPr>
      </w:pPr>
      <w:r w:rsidRPr="00002AB7">
        <w:rPr>
          <w:rFonts w:ascii="Cambria" w:hAnsi="Cambria" w:cstheme="minorHAnsi"/>
          <w:sz w:val="22"/>
          <w:szCs w:val="22"/>
          <w:lang w:val="en-GB"/>
        </w:rPr>
        <w:t>Involved in software upgrade of MicroStrategy platform.</w:t>
      </w:r>
    </w:p>
    <w:p w:rsidR="00002AB7" w:rsidRPr="00002AB7" w:rsidRDefault="00002AB7" w:rsidP="00002AB7">
      <w:pPr>
        <w:widowControl w:val="0"/>
        <w:autoSpaceDE w:val="0"/>
        <w:autoSpaceDN w:val="0"/>
        <w:ind w:left="720"/>
        <w:jc w:val="both"/>
        <w:rPr>
          <w:rFonts w:ascii="Cambria" w:hAnsi="Cambria" w:cstheme="minorHAnsi"/>
          <w:sz w:val="22"/>
          <w:szCs w:val="22"/>
          <w:lang w:val="en-GB"/>
        </w:rPr>
      </w:pPr>
    </w:p>
    <w:p w:rsidR="007B2F71" w:rsidRPr="00002AB7" w:rsidRDefault="007B2F71" w:rsidP="007B2F71">
      <w:pPr>
        <w:pStyle w:val="NoSpacing"/>
        <w:rPr>
          <w:rFonts w:ascii="Cambria" w:hAnsi="Cambria" w:cstheme="minorHAnsi"/>
          <w:sz w:val="22"/>
          <w:szCs w:val="22"/>
        </w:rPr>
      </w:pPr>
      <w:r w:rsidRPr="00002AB7">
        <w:rPr>
          <w:rFonts w:ascii="Cambria" w:hAnsi="Cambria" w:cstheme="minorHAnsi"/>
          <w:b/>
          <w:sz w:val="22"/>
          <w:szCs w:val="22"/>
          <w:u w:val="single"/>
        </w:rPr>
        <w:t>Environment</w:t>
      </w:r>
      <w:r w:rsidRPr="00002AB7">
        <w:rPr>
          <w:rFonts w:ascii="Cambria" w:hAnsi="Cambria" w:cstheme="minorHAnsi"/>
          <w:b/>
          <w:sz w:val="22"/>
          <w:szCs w:val="22"/>
        </w:rPr>
        <w:t>:</w:t>
      </w:r>
      <w:r w:rsidRPr="00002AB7">
        <w:rPr>
          <w:rFonts w:ascii="Cambria" w:hAnsi="Cambria" w:cstheme="minorHAnsi"/>
          <w:sz w:val="22"/>
          <w:szCs w:val="22"/>
        </w:rPr>
        <w:t xml:space="preserve"> MicroStrategy 9.5.1/9.4 (Administrator, Desktop, Web, Distribution Services, Object Manager, Command Manager, Narrowcast server), UNIX, Windows Server, SQL server.</w:t>
      </w:r>
    </w:p>
    <w:p w:rsidR="006D3E98" w:rsidRPr="00002AB7" w:rsidRDefault="006D3E98" w:rsidP="00D91239">
      <w:pPr>
        <w:rPr>
          <w:rStyle w:val="apple-style-span"/>
          <w:rFonts w:ascii="Cambria" w:hAnsi="Cambria" w:cstheme="minorHAnsi"/>
          <w:b/>
          <w:bCs/>
          <w:kern w:val="36"/>
          <w:sz w:val="22"/>
          <w:szCs w:val="22"/>
        </w:rPr>
      </w:pPr>
    </w:p>
    <w:p w:rsidR="003A226C" w:rsidRPr="00002AB7" w:rsidRDefault="003549AE" w:rsidP="00367E3D">
      <w:pPr>
        <w:rPr>
          <w:rFonts w:ascii="Cambria" w:hAnsi="Cambria" w:cstheme="minorHAnsi"/>
          <w:b/>
          <w:bCs/>
          <w:kern w:val="36"/>
          <w:sz w:val="22"/>
          <w:szCs w:val="22"/>
          <w:u w:val="single"/>
        </w:rPr>
      </w:pPr>
      <w:r w:rsidRPr="00002AB7">
        <w:rPr>
          <w:rStyle w:val="apple-style-span"/>
          <w:rFonts w:ascii="Cambria" w:hAnsi="Cambria" w:cstheme="minorHAnsi"/>
          <w:b/>
          <w:bCs/>
          <w:kern w:val="36"/>
          <w:sz w:val="22"/>
          <w:szCs w:val="22"/>
          <w:u w:val="single"/>
        </w:rPr>
        <w:t>Nordstrom Rack, Seattle, WA</w:t>
      </w:r>
      <w:r w:rsidR="003A226C" w:rsidRPr="00002AB7">
        <w:rPr>
          <w:rStyle w:val="apple-style-span"/>
          <w:rFonts w:ascii="Cambria" w:hAnsi="Cambria" w:cstheme="minorHAnsi"/>
          <w:b/>
          <w:bCs/>
          <w:kern w:val="36"/>
          <w:sz w:val="22"/>
          <w:szCs w:val="22"/>
          <w:u w:val="single"/>
        </w:rPr>
        <w:tab/>
      </w:r>
      <w:r w:rsidR="003A226C" w:rsidRPr="00002AB7">
        <w:rPr>
          <w:rStyle w:val="apple-style-span"/>
          <w:rFonts w:ascii="Cambria" w:hAnsi="Cambria" w:cstheme="minorHAnsi"/>
          <w:b/>
          <w:bCs/>
          <w:kern w:val="36"/>
          <w:sz w:val="22"/>
          <w:szCs w:val="22"/>
          <w:u w:val="single"/>
        </w:rPr>
        <w:tab/>
      </w:r>
      <w:r w:rsidR="003A226C" w:rsidRPr="00002AB7">
        <w:rPr>
          <w:rStyle w:val="apple-style-span"/>
          <w:rFonts w:ascii="Cambria" w:hAnsi="Cambria" w:cstheme="minorHAnsi"/>
          <w:b/>
          <w:bCs/>
          <w:kern w:val="36"/>
          <w:sz w:val="22"/>
          <w:szCs w:val="22"/>
          <w:u w:val="single"/>
        </w:rPr>
        <w:tab/>
      </w:r>
      <w:r w:rsidR="003A226C" w:rsidRPr="00002AB7">
        <w:rPr>
          <w:rStyle w:val="apple-style-span"/>
          <w:rFonts w:ascii="Cambria" w:hAnsi="Cambria" w:cstheme="minorHAnsi"/>
          <w:b/>
          <w:bCs/>
          <w:kern w:val="36"/>
          <w:sz w:val="22"/>
          <w:szCs w:val="22"/>
          <w:u w:val="single"/>
        </w:rPr>
        <w:tab/>
      </w:r>
      <w:r w:rsidR="003A226C" w:rsidRPr="00002AB7">
        <w:rPr>
          <w:rStyle w:val="apple-style-span"/>
          <w:rFonts w:ascii="Cambria" w:hAnsi="Cambria" w:cstheme="minorHAnsi"/>
          <w:b/>
          <w:bCs/>
          <w:kern w:val="36"/>
          <w:sz w:val="22"/>
          <w:szCs w:val="22"/>
          <w:u w:val="single"/>
        </w:rPr>
        <w:tab/>
      </w:r>
      <w:r w:rsidR="00CB3CCC" w:rsidRPr="00002AB7">
        <w:rPr>
          <w:rStyle w:val="apple-style-span"/>
          <w:rFonts w:ascii="Cambria" w:hAnsi="Cambria" w:cstheme="minorHAnsi"/>
          <w:b/>
          <w:bCs/>
          <w:kern w:val="36"/>
          <w:sz w:val="22"/>
          <w:szCs w:val="22"/>
          <w:u w:val="single"/>
        </w:rPr>
        <w:t>Aug</w:t>
      </w:r>
      <w:r w:rsidRPr="00002AB7">
        <w:rPr>
          <w:rStyle w:val="apple-style-span"/>
          <w:rFonts w:ascii="Cambria" w:hAnsi="Cambria" w:cstheme="minorHAnsi"/>
          <w:b/>
          <w:bCs/>
          <w:kern w:val="36"/>
          <w:sz w:val="22"/>
          <w:szCs w:val="22"/>
          <w:u w:val="single"/>
        </w:rPr>
        <w:t xml:space="preserve"> 201</w:t>
      </w:r>
      <w:r w:rsidR="00712187" w:rsidRPr="00002AB7">
        <w:rPr>
          <w:rStyle w:val="apple-style-span"/>
          <w:rFonts w:ascii="Cambria" w:hAnsi="Cambria" w:cstheme="minorHAnsi"/>
          <w:b/>
          <w:bCs/>
          <w:kern w:val="36"/>
          <w:sz w:val="22"/>
          <w:szCs w:val="22"/>
          <w:u w:val="single"/>
        </w:rPr>
        <w:t>3</w:t>
      </w:r>
      <w:r w:rsidRPr="00002AB7">
        <w:rPr>
          <w:rStyle w:val="apple-style-span"/>
          <w:rFonts w:ascii="Cambria" w:hAnsi="Cambria" w:cstheme="minorHAnsi"/>
          <w:b/>
          <w:bCs/>
          <w:kern w:val="36"/>
          <w:sz w:val="22"/>
          <w:szCs w:val="22"/>
          <w:u w:val="single"/>
        </w:rPr>
        <w:t>—</w:t>
      </w:r>
      <w:r w:rsidRPr="00002AB7">
        <w:rPr>
          <w:rFonts w:ascii="Cambria" w:hAnsi="Cambria" w:cstheme="minorHAnsi"/>
          <w:b/>
          <w:sz w:val="22"/>
          <w:szCs w:val="22"/>
          <w:u w:val="single"/>
        </w:rPr>
        <w:t>Aug 201</w:t>
      </w:r>
      <w:r w:rsidR="00CB3CCC" w:rsidRPr="00002AB7">
        <w:rPr>
          <w:rFonts w:ascii="Cambria" w:hAnsi="Cambria" w:cstheme="minorHAnsi"/>
          <w:b/>
          <w:sz w:val="22"/>
          <w:szCs w:val="22"/>
          <w:u w:val="single"/>
        </w:rPr>
        <w:t>4</w:t>
      </w:r>
    </w:p>
    <w:p w:rsidR="003A226C" w:rsidRPr="00002AB7" w:rsidRDefault="003A226C" w:rsidP="003A226C">
      <w:pPr>
        <w:rPr>
          <w:rFonts w:ascii="Cambria" w:hAnsi="Cambria" w:cstheme="minorHAnsi"/>
          <w:b/>
          <w:sz w:val="22"/>
          <w:szCs w:val="22"/>
          <w:u w:val="single"/>
        </w:rPr>
      </w:pPr>
      <w:r w:rsidRPr="00002AB7">
        <w:rPr>
          <w:rFonts w:ascii="Cambria" w:hAnsi="Cambria" w:cstheme="minorHAnsi"/>
          <w:b/>
          <w:sz w:val="22"/>
          <w:szCs w:val="22"/>
          <w:u w:val="single"/>
        </w:rPr>
        <w:t>MicroStrategy Consultant</w:t>
      </w:r>
    </w:p>
    <w:p w:rsidR="00D03F14" w:rsidRPr="00002AB7" w:rsidRDefault="00D03F14" w:rsidP="00BC2852">
      <w:pPr>
        <w:rPr>
          <w:rFonts w:ascii="Cambria" w:hAnsi="Cambria" w:cstheme="minorHAnsi"/>
          <w:b/>
          <w:sz w:val="22"/>
          <w:szCs w:val="22"/>
        </w:rPr>
      </w:pPr>
    </w:p>
    <w:p w:rsidR="008857BF" w:rsidRPr="00002AB7" w:rsidRDefault="003A226C" w:rsidP="00813D62">
      <w:pPr>
        <w:jc w:val="both"/>
        <w:rPr>
          <w:rFonts w:ascii="Cambria" w:hAnsi="Cambria" w:cstheme="minorHAnsi"/>
          <w:b/>
          <w:sz w:val="22"/>
          <w:szCs w:val="22"/>
        </w:rPr>
      </w:pPr>
      <w:r w:rsidRPr="00002AB7">
        <w:rPr>
          <w:rFonts w:ascii="Cambria" w:hAnsi="Cambria" w:cstheme="minorHAnsi"/>
          <w:b/>
          <w:sz w:val="22"/>
          <w:szCs w:val="22"/>
          <w:u w:val="single"/>
        </w:rPr>
        <w:t>Roles and Responsibilities:</w:t>
      </w:r>
    </w:p>
    <w:p w:rsidR="003A226C" w:rsidRPr="00002AB7" w:rsidRDefault="003A226C" w:rsidP="00813D62">
      <w:pPr>
        <w:jc w:val="both"/>
        <w:rPr>
          <w:rFonts w:ascii="Cambria" w:hAnsi="Cambria" w:cstheme="minorHAnsi"/>
          <w:b/>
          <w:sz w:val="22"/>
          <w:szCs w:val="22"/>
        </w:rPr>
      </w:pPr>
    </w:p>
    <w:p w:rsidR="00BF1A3E" w:rsidRPr="00002AB7" w:rsidRDefault="00BF1A3E" w:rsidP="00F95635">
      <w:pPr>
        <w:numPr>
          <w:ilvl w:val="0"/>
          <w:numId w:val="6"/>
        </w:numPr>
        <w:suppressAutoHyphens/>
        <w:autoSpaceDE w:val="0"/>
        <w:autoSpaceDN w:val="0"/>
        <w:adjustRightInd w:val="0"/>
        <w:rPr>
          <w:rFonts w:ascii="Cambria" w:hAnsi="Cambria" w:cstheme="minorHAnsi"/>
          <w:color w:val="000000"/>
          <w:sz w:val="22"/>
          <w:szCs w:val="22"/>
        </w:rPr>
      </w:pPr>
      <w:r w:rsidRPr="00002AB7">
        <w:rPr>
          <w:rFonts w:ascii="Cambria" w:hAnsi="Cambria" w:cstheme="minorHAnsi"/>
          <w:sz w:val="22"/>
          <w:szCs w:val="22"/>
        </w:rPr>
        <w:lastRenderedPageBreak/>
        <w:t xml:space="preserve">Worked with </w:t>
      </w:r>
      <w:r w:rsidR="005E3BC3" w:rsidRPr="00002AB7">
        <w:rPr>
          <w:rFonts w:ascii="Cambria" w:hAnsi="Cambria" w:cstheme="minorHAnsi"/>
          <w:sz w:val="22"/>
          <w:szCs w:val="22"/>
        </w:rPr>
        <w:t>end users</w:t>
      </w:r>
      <w:r w:rsidRPr="00002AB7">
        <w:rPr>
          <w:rFonts w:ascii="Cambria" w:hAnsi="Cambria" w:cstheme="minorHAnsi"/>
          <w:sz w:val="22"/>
          <w:szCs w:val="22"/>
        </w:rPr>
        <w:t xml:space="preserve"> to gather requirements and prepared technical specification Documents.</w:t>
      </w:r>
    </w:p>
    <w:p w:rsidR="00BF1A3E" w:rsidRPr="00002AB7" w:rsidRDefault="00BF1A3E" w:rsidP="00F95635">
      <w:pPr>
        <w:numPr>
          <w:ilvl w:val="0"/>
          <w:numId w:val="6"/>
        </w:numPr>
        <w:suppressAutoHyphens/>
        <w:autoSpaceDE w:val="0"/>
        <w:autoSpaceDN w:val="0"/>
        <w:adjustRightInd w:val="0"/>
        <w:rPr>
          <w:rFonts w:ascii="Cambria" w:hAnsi="Cambria" w:cstheme="minorHAnsi"/>
          <w:color w:val="000000"/>
          <w:sz w:val="22"/>
          <w:szCs w:val="22"/>
        </w:rPr>
      </w:pPr>
      <w:r w:rsidRPr="00002AB7">
        <w:rPr>
          <w:rFonts w:ascii="Cambria" w:hAnsi="Cambria" w:cstheme="minorHAnsi"/>
          <w:sz w:val="22"/>
          <w:szCs w:val="22"/>
        </w:rPr>
        <w:t>Understanding the repor</w:t>
      </w:r>
      <w:r w:rsidR="008857BF" w:rsidRPr="00002AB7">
        <w:rPr>
          <w:rFonts w:ascii="Cambria" w:hAnsi="Cambria" w:cstheme="minorHAnsi"/>
          <w:sz w:val="22"/>
          <w:szCs w:val="22"/>
        </w:rPr>
        <w:t xml:space="preserve">ting requirements and developed the reports and </w:t>
      </w:r>
      <w:r w:rsidR="00EB1899" w:rsidRPr="00002AB7">
        <w:rPr>
          <w:rFonts w:ascii="Cambria" w:hAnsi="Cambria" w:cstheme="minorHAnsi"/>
          <w:sz w:val="22"/>
          <w:szCs w:val="22"/>
        </w:rPr>
        <w:t>redesigned</w:t>
      </w:r>
      <w:r w:rsidRPr="00002AB7">
        <w:rPr>
          <w:rFonts w:ascii="Cambria" w:hAnsi="Cambria" w:cstheme="minorHAnsi"/>
          <w:sz w:val="22"/>
          <w:szCs w:val="22"/>
        </w:rPr>
        <w:t xml:space="preserve"> the legacy reports in </w:t>
      </w:r>
      <w:r w:rsidR="00700B67" w:rsidRPr="00002AB7">
        <w:rPr>
          <w:rFonts w:ascii="Cambria" w:hAnsi="Cambria" w:cstheme="minorHAnsi"/>
          <w:sz w:val="22"/>
          <w:szCs w:val="22"/>
        </w:rPr>
        <w:t>MicroStrategy</w:t>
      </w:r>
    </w:p>
    <w:p w:rsidR="00BF1A3E" w:rsidRPr="00002AB7" w:rsidRDefault="00BF1A3E" w:rsidP="00F95635">
      <w:pPr>
        <w:numPr>
          <w:ilvl w:val="0"/>
          <w:numId w:val="6"/>
        </w:numPr>
        <w:rPr>
          <w:rFonts w:ascii="Cambria" w:hAnsi="Cambria" w:cstheme="minorHAnsi"/>
          <w:color w:val="000000"/>
          <w:sz w:val="22"/>
          <w:szCs w:val="22"/>
        </w:rPr>
      </w:pPr>
      <w:r w:rsidRPr="00002AB7">
        <w:rPr>
          <w:rFonts w:ascii="Cambria" w:hAnsi="Cambria" w:cstheme="minorHAnsi"/>
          <w:sz w:val="22"/>
          <w:szCs w:val="22"/>
        </w:rPr>
        <w:t>Involv</w:t>
      </w:r>
      <w:r w:rsidR="00EB1899" w:rsidRPr="00002AB7">
        <w:rPr>
          <w:rFonts w:ascii="Cambria" w:hAnsi="Cambria" w:cstheme="minorHAnsi"/>
          <w:sz w:val="22"/>
          <w:szCs w:val="22"/>
        </w:rPr>
        <w:t xml:space="preserve">ed in Dimensional Data Modeling, </w:t>
      </w:r>
      <w:r w:rsidRPr="00002AB7">
        <w:rPr>
          <w:rFonts w:ascii="Cambria" w:hAnsi="Cambria" w:cstheme="minorHAnsi"/>
          <w:sz w:val="22"/>
          <w:szCs w:val="22"/>
        </w:rPr>
        <w:t>Data Architecture, Business and Data Analysis</w:t>
      </w:r>
    </w:p>
    <w:p w:rsidR="00BF1A3E" w:rsidRPr="00002AB7" w:rsidRDefault="00BF1A3E" w:rsidP="00F95635">
      <w:pPr>
        <w:numPr>
          <w:ilvl w:val="0"/>
          <w:numId w:val="6"/>
        </w:numPr>
        <w:suppressAutoHyphens/>
        <w:rPr>
          <w:rFonts w:ascii="Cambria" w:hAnsi="Cambria" w:cstheme="minorHAnsi"/>
          <w:sz w:val="22"/>
          <w:szCs w:val="22"/>
        </w:rPr>
      </w:pPr>
      <w:r w:rsidRPr="00002AB7">
        <w:rPr>
          <w:rFonts w:ascii="Cambria" w:hAnsi="Cambria" w:cstheme="minorHAnsi"/>
          <w:sz w:val="22"/>
          <w:szCs w:val="22"/>
        </w:rPr>
        <w:t xml:space="preserve">Developed </w:t>
      </w:r>
      <w:r w:rsidR="00700B67" w:rsidRPr="00002AB7">
        <w:rPr>
          <w:rFonts w:ascii="Cambria" w:hAnsi="Cambria" w:cstheme="minorHAnsi"/>
          <w:sz w:val="22"/>
          <w:szCs w:val="22"/>
        </w:rPr>
        <w:t>MicroStrategy</w:t>
      </w:r>
      <w:r w:rsidRPr="00002AB7">
        <w:rPr>
          <w:rFonts w:ascii="Cambria" w:hAnsi="Cambria" w:cstheme="minorHAnsi"/>
          <w:sz w:val="22"/>
          <w:szCs w:val="22"/>
        </w:rPr>
        <w:t xml:space="preserve"> Schema objects </w:t>
      </w:r>
      <w:r w:rsidR="0075753F" w:rsidRPr="00002AB7">
        <w:rPr>
          <w:rFonts w:ascii="Cambria" w:hAnsi="Cambria" w:cstheme="minorHAnsi"/>
          <w:sz w:val="22"/>
          <w:szCs w:val="22"/>
        </w:rPr>
        <w:t>and</w:t>
      </w:r>
      <w:r w:rsidRPr="00002AB7">
        <w:rPr>
          <w:rFonts w:ascii="Cambria" w:hAnsi="Cambria" w:cstheme="minorHAnsi"/>
          <w:sz w:val="22"/>
          <w:szCs w:val="22"/>
        </w:rPr>
        <w:t xml:space="preserve"> Application objects like Metrics,</w:t>
      </w:r>
      <w:r w:rsidR="004D4F56" w:rsidRPr="00002AB7">
        <w:rPr>
          <w:rFonts w:ascii="Cambria" w:hAnsi="Cambria" w:cstheme="minorHAnsi"/>
          <w:sz w:val="22"/>
          <w:szCs w:val="22"/>
        </w:rPr>
        <w:t xml:space="preserve"> Filters, </w:t>
      </w:r>
      <w:r w:rsidR="008857BF" w:rsidRPr="00002AB7">
        <w:rPr>
          <w:rFonts w:ascii="Cambria" w:hAnsi="Cambria" w:cstheme="minorHAnsi"/>
          <w:sz w:val="22"/>
          <w:szCs w:val="22"/>
        </w:rPr>
        <w:t>Prompts,</w:t>
      </w:r>
      <w:r w:rsidR="004D4F56" w:rsidRPr="00002AB7">
        <w:rPr>
          <w:rFonts w:ascii="Cambria" w:hAnsi="Cambria" w:cstheme="minorHAnsi"/>
          <w:sz w:val="22"/>
          <w:szCs w:val="22"/>
        </w:rPr>
        <w:t xml:space="preserve"> Consolidations</w:t>
      </w:r>
      <w:r w:rsidR="008857BF" w:rsidRPr="00002AB7">
        <w:rPr>
          <w:rFonts w:ascii="Cambria" w:hAnsi="Cambria" w:cstheme="minorHAnsi"/>
          <w:sz w:val="22"/>
          <w:szCs w:val="22"/>
        </w:rPr>
        <w:t>,Custom Groups</w:t>
      </w:r>
      <w:r w:rsidRPr="00002AB7">
        <w:rPr>
          <w:rFonts w:ascii="Cambria" w:hAnsi="Cambria" w:cstheme="minorHAnsi"/>
          <w:sz w:val="22"/>
          <w:szCs w:val="22"/>
        </w:rPr>
        <w:t xml:space="preserve"> and Project objects like Subtotals</w:t>
      </w:r>
    </w:p>
    <w:p w:rsidR="00733B75" w:rsidRPr="00002AB7" w:rsidRDefault="00733B75" w:rsidP="00F95635">
      <w:pPr>
        <w:numPr>
          <w:ilvl w:val="0"/>
          <w:numId w:val="6"/>
        </w:numPr>
        <w:suppressAutoHyphens/>
        <w:rPr>
          <w:rFonts w:ascii="Cambria" w:hAnsi="Cambria" w:cstheme="minorHAnsi"/>
          <w:sz w:val="22"/>
          <w:szCs w:val="22"/>
        </w:rPr>
      </w:pPr>
      <w:r w:rsidRPr="00002AB7">
        <w:rPr>
          <w:rFonts w:ascii="Cambria" w:hAnsi="Cambria" w:cstheme="minorHAnsi"/>
          <w:sz w:val="22"/>
          <w:szCs w:val="22"/>
        </w:rPr>
        <w:t>Designed Reports, Documents</w:t>
      </w:r>
      <w:r w:rsidR="00EB1899" w:rsidRPr="00002AB7">
        <w:rPr>
          <w:rFonts w:ascii="Cambria" w:hAnsi="Cambria" w:cstheme="minorHAnsi"/>
          <w:sz w:val="22"/>
          <w:szCs w:val="22"/>
        </w:rPr>
        <w:t xml:space="preserve"> and Dashboards using Desktop</w:t>
      </w:r>
    </w:p>
    <w:p w:rsidR="00BF1A3E" w:rsidRPr="00002AB7" w:rsidRDefault="003C3652" w:rsidP="00F95635">
      <w:pPr>
        <w:numPr>
          <w:ilvl w:val="0"/>
          <w:numId w:val="6"/>
        </w:numPr>
        <w:tabs>
          <w:tab w:val="left" w:pos="360"/>
        </w:tabs>
        <w:autoSpaceDE w:val="0"/>
        <w:autoSpaceDN w:val="0"/>
        <w:adjustRightInd w:val="0"/>
        <w:rPr>
          <w:rFonts w:ascii="Cambria" w:hAnsi="Cambria" w:cstheme="minorHAnsi"/>
          <w:color w:val="000000"/>
          <w:sz w:val="22"/>
          <w:szCs w:val="22"/>
        </w:rPr>
      </w:pPr>
      <w:r w:rsidRPr="00002AB7">
        <w:rPr>
          <w:rFonts w:ascii="Cambria" w:hAnsi="Cambria" w:cstheme="minorHAnsi"/>
          <w:color w:val="000000"/>
          <w:sz w:val="22"/>
          <w:szCs w:val="22"/>
        </w:rPr>
        <w:t>Created</w:t>
      </w:r>
      <w:r w:rsidR="00BF1A3E" w:rsidRPr="00002AB7">
        <w:rPr>
          <w:rFonts w:ascii="Cambria" w:hAnsi="Cambria" w:cstheme="minorHAnsi"/>
          <w:color w:val="000000"/>
          <w:sz w:val="22"/>
          <w:szCs w:val="22"/>
        </w:rPr>
        <w:t xml:space="preserve"> advanced metrics (level, conditional), filters, consolidations, custom groups and reports with VLDB properties.</w:t>
      </w:r>
    </w:p>
    <w:p w:rsidR="00BF1A3E" w:rsidRPr="00002AB7" w:rsidRDefault="00BF1A3E" w:rsidP="00F95635">
      <w:pPr>
        <w:numPr>
          <w:ilvl w:val="0"/>
          <w:numId w:val="6"/>
        </w:numPr>
        <w:rPr>
          <w:rFonts w:ascii="Cambria" w:hAnsi="Cambria" w:cstheme="minorHAnsi"/>
          <w:sz w:val="22"/>
          <w:szCs w:val="22"/>
        </w:rPr>
      </w:pPr>
      <w:r w:rsidRPr="00002AB7">
        <w:rPr>
          <w:rFonts w:ascii="Cambria" w:hAnsi="Cambria" w:cstheme="minorHAnsi"/>
          <w:color w:val="000000"/>
          <w:sz w:val="22"/>
          <w:szCs w:val="22"/>
        </w:rPr>
        <w:t>Created ad-hoc reports by drilling up, down, within and across Hierarchies</w:t>
      </w:r>
      <w:r w:rsidRPr="00002AB7">
        <w:rPr>
          <w:rFonts w:ascii="Cambria" w:hAnsi="Cambria" w:cstheme="minorHAnsi"/>
          <w:sz w:val="22"/>
          <w:szCs w:val="22"/>
        </w:rPr>
        <w:t>.</w:t>
      </w:r>
    </w:p>
    <w:p w:rsidR="00B14CF5" w:rsidRPr="00002AB7" w:rsidRDefault="00B14CF5" w:rsidP="00F95635">
      <w:pPr>
        <w:keepLines/>
        <w:widowControl w:val="0"/>
        <w:numPr>
          <w:ilvl w:val="0"/>
          <w:numId w:val="6"/>
        </w:numPr>
        <w:tabs>
          <w:tab w:val="left" w:pos="360"/>
        </w:tabs>
        <w:autoSpaceDE w:val="0"/>
        <w:autoSpaceDN w:val="0"/>
        <w:adjustRightInd w:val="0"/>
        <w:jc w:val="both"/>
        <w:rPr>
          <w:rFonts w:ascii="Cambria" w:hAnsi="Cambria" w:cstheme="minorHAnsi"/>
          <w:sz w:val="22"/>
          <w:szCs w:val="22"/>
        </w:rPr>
      </w:pPr>
      <w:r w:rsidRPr="00002AB7">
        <w:rPr>
          <w:rStyle w:val="HTMLTypewriter"/>
          <w:rFonts w:ascii="Cambria" w:eastAsia="Calibri" w:hAnsi="Cambria" w:cstheme="minorHAnsi"/>
          <w:sz w:val="22"/>
          <w:szCs w:val="22"/>
        </w:rPr>
        <w:t>Created Transformations to calculate YTD (Year to date), MTD (Month to date) metrics</w:t>
      </w:r>
    </w:p>
    <w:p w:rsidR="00B14CF5" w:rsidRPr="00002AB7" w:rsidRDefault="00B14CF5" w:rsidP="00F95635">
      <w:pPr>
        <w:keepLines/>
        <w:widowControl w:val="0"/>
        <w:numPr>
          <w:ilvl w:val="0"/>
          <w:numId w:val="6"/>
        </w:numPr>
        <w:tabs>
          <w:tab w:val="left" w:pos="360"/>
        </w:tabs>
        <w:autoSpaceDE w:val="0"/>
        <w:autoSpaceDN w:val="0"/>
        <w:adjustRightInd w:val="0"/>
        <w:jc w:val="both"/>
        <w:rPr>
          <w:rFonts w:ascii="Cambria" w:hAnsi="Cambria" w:cstheme="minorHAnsi"/>
          <w:sz w:val="22"/>
          <w:szCs w:val="22"/>
        </w:rPr>
      </w:pPr>
      <w:r w:rsidRPr="00002AB7">
        <w:rPr>
          <w:rStyle w:val="HTMLTypewriter"/>
          <w:rFonts w:ascii="Cambria" w:eastAsia="Calibri" w:hAnsi="Cambria" w:cstheme="minorHAnsi"/>
          <w:sz w:val="22"/>
          <w:szCs w:val="22"/>
        </w:rPr>
        <w:t>Implemented Report Data Options, Formatting, Dynamic Dates, Advanced Sorting, Prompt Ordering, Totals, Outline Mode based upon the business user change request during UAT Testing.</w:t>
      </w:r>
    </w:p>
    <w:p w:rsidR="00BF1A3E" w:rsidRPr="00002AB7" w:rsidRDefault="00BF1A3E" w:rsidP="00F95635">
      <w:pPr>
        <w:pStyle w:val="PlainText"/>
        <w:numPr>
          <w:ilvl w:val="0"/>
          <w:numId w:val="6"/>
        </w:numPr>
        <w:jc w:val="both"/>
        <w:rPr>
          <w:rFonts w:ascii="Cambria" w:hAnsi="Cambria" w:cstheme="minorHAnsi"/>
          <w:bCs w:val="0"/>
          <w:sz w:val="22"/>
          <w:szCs w:val="22"/>
        </w:rPr>
      </w:pPr>
      <w:r w:rsidRPr="00002AB7">
        <w:rPr>
          <w:rFonts w:ascii="Cambria" w:hAnsi="Cambria" w:cstheme="minorHAnsi"/>
          <w:bCs w:val="0"/>
          <w:sz w:val="22"/>
          <w:szCs w:val="22"/>
        </w:rPr>
        <w:t xml:space="preserve">Validated end user report requests using SQL </w:t>
      </w:r>
      <w:r w:rsidR="00B14CF5" w:rsidRPr="00002AB7">
        <w:rPr>
          <w:rFonts w:ascii="Cambria" w:hAnsi="Cambria" w:cstheme="minorHAnsi"/>
          <w:bCs w:val="0"/>
          <w:sz w:val="22"/>
          <w:szCs w:val="22"/>
        </w:rPr>
        <w:t xml:space="preserve">queries </w:t>
      </w:r>
      <w:r w:rsidRPr="00002AB7">
        <w:rPr>
          <w:rFonts w:ascii="Cambria" w:hAnsi="Cambria" w:cstheme="minorHAnsi"/>
          <w:bCs w:val="0"/>
          <w:sz w:val="22"/>
          <w:szCs w:val="22"/>
        </w:rPr>
        <w:t>and MicroStrategy tools.</w:t>
      </w:r>
    </w:p>
    <w:p w:rsidR="0088523B" w:rsidRPr="00002AB7" w:rsidRDefault="0088523B" w:rsidP="00F95635">
      <w:pPr>
        <w:numPr>
          <w:ilvl w:val="0"/>
          <w:numId w:val="6"/>
        </w:numPr>
        <w:suppressAutoHyphens/>
        <w:rPr>
          <w:rFonts w:ascii="Cambria" w:hAnsi="Cambria" w:cstheme="minorHAnsi"/>
          <w:sz w:val="22"/>
          <w:szCs w:val="22"/>
        </w:rPr>
      </w:pPr>
      <w:r w:rsidRPr="00002AB7">
        <w:rPr>
          <w:rFonts w:ascii="Cambria" w:hAnsi="Cambria" w:cstheme="minorHAnsi"/>
          <w:sz w:val="22"/>
          <w:szCs w:val="22"/>
        </w:rPr>
        <w:t xml:space="preserve">Using Object Manager to move the reports from Development Project to </w:t>
      </w:r>
      <w:r w:rsidR="0075753F" w:rsidRPr="00002AB7">
        <w:rPr>
          <w:rFonts w:ascii="Cambria" w:hAnsi="Cambria" w:cstheme="minorHAnsi"/>
          <w:sz w:val="22"/>
          <w:szCs w:val="22"/>
        </w:rPr>
        <w:t>QA/</w:t>
      </w:r>
      <w:r w:rsidRPr="00002AB7">
        <w:rPr>
          <w:rFonts w:ascii="Cambria" w:hAnsi="Cambria" w:cstheme="minorHAnsi"/>
          <w:sz w:val="22"/>
          <w:szCs w:val="22"/>
        </w:rPr>
        <w:t>Production Project.</w:t>
      </w:r>
    </w:p>
    <w:p w:rsidR="0088523B" w:rsidRPr="00002AB7" w:rsidRDefault="0088523B" w:rsidP="00F95635">
      <w:pPr>
        <w:widowControl w:val="0"/>
        <w:numPr>
          <w:ilvl w:val="0"/>
          <w:numId w:val="6"/>
        </w:numPr>
        <w:autoSpaceDE w:val="0"/>
        <w:autoSpaceDN w:val="0"/>
        <w:adjustRightInd w:val="0"/>
        <w:rPr>
          <w:rFonts w:ascii="Cambria" w:hAnsi="Cambria" w:cstheme="minorHAnsi"/>
          <w:sz w:val="22"/>
          <w:szCs w:val="22"/>
        </w:rPr>
      </w:pPr>
      <w:r w:rsidRPr="00002AB7">
        <w:rPr>
          <w:rFonts w:ascii="Cambria" w:hAnsi="Cambria" w:cstheme="minorHAnsi"/>
          <w:sz w:val="22"/>
          <w:szCs w:val="22"/>
        </w:rPr>
        <w:t>Involved in optimization of code and tuning queries for performance.</w:t>
      </w:r>
    </w:p>
    <w:p w:rsidR="002C5758" w:rsidRPr="00002AB7" w:rsidRDefault="00865EB1" w:rsidP="00F95635">
      <w:pPr>
        <w:widowControl w:val="0"/>
        <w:numPr>
          <w:ilvl w:val="0"/>
          <w:numId w:val="6"/>
        </w:numPr>
        <w:autoSpaceDE w:val="0"/>
        <w:autoSpaceDN w:val="0"/>
        <w:adjustRightInd w:val="0"/>
        <w:rPr>
          <w:rFonts w:ascii="Cambria" w:hAnsi="Cambria" w:cstheme="minorHAnsi"/>
          <w:color w:val="000000"/>
          <w:sz w:val="22"/>
          <w:szCs w:val="22"/>
        </w:rPr>
      </w:pPr>
      <w:r w:rsidRPr="00002AB7">
        <w:rPr>
          <w:rFonts w:ascii="Cambria" w:hAnsi="Cambria" w:cstheme="minorHAnsi"/>
          <w:color w:val="000000"/>
          <w:sz w:val="22"/>
          <w:szCs w:val="22"/>
        </w:rPr>
        <w:t xml:space="preserve">Production Support has been </w:t>
      </w:r>
      <w:r w:rsidR="002C5758" w:rsidRPr="00002AB7">
        <w:rPr>
          <w:rFonts w:ascii="Cambria" w:hAnsi="Cambria" w:cstheme="minorHAnsi"/>
          <w:color w:val="000000"/>
          <w:sz w:val="22"/>
          <w:szCs w:val="22"/>
        </w:rPr>
        <w:t>provided for ongoing issues</w:t>
      </w:r>
      <w:r w:rsidR="00F93FBF" w:rsidRPr="00002AB7">
        <w:rPr>
          <w:rFonts w:ascii="Cambria" w:hAnsi="Cambria" w:cstheme="minorHAnsi"/>
          <w:color w:val="000000"/>
          <w:sz w:val="22"/>
          <w:szCs w:val="22"/>
        </w:rPr>
        <w:t>.</w:t>
      </w:r>
    </w:p>
    <w:p w:rsidR="002C5758" w:rsidRPr="00002AB7" w:rsidRDefault="002C5758" w:rsidP="003430B4">
      <w:pPr>
        <w:tabs>
          <w:tab w:val="left" w:pos="360"/>
        </w:tabs>
        <w:autoSpaceDE w:val="0"/>
        <w:autoSpaceDN w:val="0"/>
        <w:adjustRightInd w:val="0"/>
        <w:rPr>
          <w:rFonts w:ascii="Cambria" w:hAnsi="Cambria" w:cstheme="minorHAnsi"/>
          <w:color w:val="000000"/>
          <w:sz w:val="22"/>
          <w:szCs w:val="22"/>
        </w:rPr>
      </w:pPr>
    </w:p>
    <w:p w:rsidR="00B14CF5" w:rsidRPr="00002AB7" w:rsidRDefault="00B14CF5" w:rsidP="00B14CF5">
      <w:pPr>
        <w:pStyle w:val="NoSpacing"/>
        <w:rPr>
          <w:rFonts w:ascii="Cambria" w:hAnsi="Cambria" w:cstheme="minorHAnsi"/>
          <w:sz w:val="22"/>
          <w:szCs w:val="22"/>
        </w:rPr>
      </w:pPr>
      <w:r w:rsidRPr="00002AB7">
        <w:rPr>
          <w:rFonts w:ascii="Cambria" w:hAnsi="Cambria" w:cstheme="minorHAnsi"/>
          <w:b/>
          <w:sz w:val="22"/>
          <w:szCs w:val="22"/>
          <w:u w:val="single"/>
        </w:rPr>
        <w:t>Environment</w:t>
      </w:r>
      <w:r w:rsidRPr="00002AB7">
        <w:rPr>
          <w:rFonts w:ascii="Cambria" w:hAnsi="Cambria" w:cstheme="minorHAnsi"/>
          <w:b/>
          <w:sz w:val="22"/>
          <w:szCs w:val="22"/>
        </w:rPr>
        <w:t>:</w:t>
      </w:r>
      <w:r w:rsidRPr="00002AB7">
        <w:rPr>
          <w:rFonts w:ascii="Cambria" w:hAnsi="Cambria" w:cstheme="minorHAnsi"/>
          <w:sz w:val="22"/>
          <w:szCs w:val="22"/>
        </w:rPr>
        <w:t xml:space="preserve"> MicroStrategy </w:t>
      </w:r>
      <w:r w:rsidR="00F93FBF" w:rsidRPr="00002AB7">
        <w:rPr>
          <w:rFonts w:ascii="Cambria" w:hAnsi="Cambria" w:cstheme="minorHAnsi"/>
          <w:sz w:val="22"/>
          <w:szCs w:val="22"/>
        </w:rPr>
        <w:t>9.4.1/</w:t>
      </w:r>
      <w:r w:rsidRPr="00002AB7">
        <w:rPr>
          <w:rFonts w:ascii="Cambria" w:hAnsi="Cambria" w:cstheme="minorHAnsi"/>
          <w:sz w:val="22"/>
          <w:szCs w:val="22"/>
        </w:rPr>
        <w:t xml:space="preserve">9.3 (Administrator, Desktop, Web, Distribution Services, Object Manager, Command Manager, Narrowcast server), </w:t>
      </w:r>
      <w:r w:rsidR="00AD01DA" w:rsidRPr="00002AB7">
        <w:rPr>
          <w:rFonts w:ascii="Cambria" w:hAnsi="Cambria" w:cstheme="minorHAnsi"/>
          <w:sz w:val="22"/>
          <w:szCs w:val="22"/>
        </w:rPr>
        <w:t xml:space="preserve">UNIX, </w:t>
      </w:r>
      <w:r w:rsidRPr="00002AB7">
        <w:rPr>
          <w:rFonts w:ascii="Cambria" w:hAnsi="Cambria" w:cstheme="minorHAnsi"/>
          <w:sz w:val="22"/>
          <w:szCs w:val="22"/>
        </w:rPr>
        <w:t>Windows Server, SQL server.</w:t>
      </w:r>
    </w:p>
    <w:p w:rsidR="00367E3D" w:rsidRPr="00002AB7" w:rsidRDefault="00367E3D" w:rsidP="00B14CF5">
      <w:pPr>
        <w:pStyle w:val="NoSpacing"/>
        <w:rPr>
          <w:rFonts w:ascii="Cambria" w:hAnsi="Cambria" w:cstheme="minorHAnsi"/>
          <w:sz w:val="22"/>
          <w:szCs w:val="22"/>
        </w:rPr>
      </w:pPr>
    </w:p>
    <w:p w:rsidR="00367E3D" w:rsidRPr="00002AB7" w:rsidRDefault="00367E3D" w:rsidP="00367E3D">
      <w:pPr>
        <w:rPr>
          <w:rFonts w:ascii="Cambria" w:hAnsi="Cambria" w:cstheme="minorHAnsi"/>
          <w:b/>
          <w:color w:val="0000FF"/>
          <w:sz w:val="22"/>
          <w:szCs w:val="22"/>
          <w:u w:val="single"/>
        </w:rPr>
      </w:pPr>
      <w:r w:rsidRPr="00002AB7">
        <w:rPr>
          <w:rStyle w:val="apple-style-span"/>
          <w:rFonts w:ascii="Cambria" w:hAnsi="Cambria" w:cstheme="minorHAnsi"/>
          <w:b/>
          <w:bCs/>
          <w:kern w:val="36"/>
          <w:sz w:val="22"/>
          <w:szCs w:val="22"/>
          <w:u w:val="single"/>
        </w:rPr>
        <w:t>Amica Insurance, Lincoln, RI</w:t>
      </w:r>
      <w:r w:rsidRPr="00002AB7">
        <w:rPr>
          <w:rStyle w:val="apple-style-span"/>
          <w:rFonts w:ascii="Cambria" w:hAnsi="Cambria" w:cstheme="minorHAnsi"/>
          <w:b/>
          <w:bCs/>
          <w:kern w:val="36"/>
          <w:sz w:val="22"/>
          <w:szCs w:val="22"/>
          <w:u w:val="single"/>
        </w:rPr>
        <w:tab/>
      </w:r>
      <w:r w:rsidRPr="00002AB7">
        <w:rPr>
          <w:rStyle w:val="apple-style-span"/>
          <w:rFonts w:ascii="Cambria" w:hAnsi="Cambria" w:cstheme="minorHAnsi"/>
          <w:b/>
          <w:bCs/>
          <w:kern w:val="36"/>
          <w:sz w:val="22"/>
          <w:szCs w:val="22"/>
          <w:u w:val="single"/>
        </w:rPr>
        <w:tab/>
      </w:r>
      <w:r w:rsidRPr="00002AB7">
        <w:rPr>
          <w:rStyle w:val="apple-style-span"/>
          <w:rFonts w:ascii="Cambria" w:hAnsi="Cambria" w:cstheme="minorHAnsi"/>
          <w:b/>
          <w:bCs/>
          <w:kern w:val="36"/>
          <w:sz w:val="22"/>
          <w:szCs w:val="22"/>
          <w:u w:val="single"/>
        </w:rPr>
        <w:tab/>
      </w:r>
      <w:r w:rsidRPr="00002AB7">
        <w:rPr>
          <w:rStyle w:val="apple-style-span"/>
          <w:rFonts w:ascii="Cambria" w:hAnsi="Cambria" w:cstheme="minorHAnsi"/>
          <w:b/>
          <w:bCs/>
          <w:kern w:val="36"/>
          <w:sz w:val="22"/>
          <w:szCs w:val="22"/>
          <w:u w:val="single"/>
        </w:rPr>
        <w:tab/>
        <w:t xml:space="preserve"> March 2011—</w:t>
      </w:r>
      <w:r w:rsidRPr="00002AB7">
        <w:rPr>
          <w:rFonts w:ascii="Cambria" w:hAnsi="Cambria" w:cstheme="minorHAnsi"/>
          <w:b/>
          <w:sz w:val="22"/>
          <w:szCs w:val="22"/>
          <w:u w:val="single"/>
        </w:rPr>
        <w:t>Aug 201</w:t>
      </w:r>
      <w:r w:rsidR="00712187" w:rsidRPr="00002AB7">
        <w:rPr>
          <w:rFonts w:ascii="Cambria" w:hAnsi="Cambria" w:cstheme="minorHAnsi"/>
          <w:b/>
          <w:sz w:val="22"/>
          <w:szCs w:val="22"/>
          <w:u w:val="single"/>
        </w:rPr>
        <w:t>3</w:t>
      </w:r>
    </w:p>
    <w:p w:rsidR="00367E3D" w:rsidRPr="00002AB7" w:rsidRDefault="00367E3D" w:rsidP="00367E3D">
      <w:pPr>
        <w:rPr>
          <w:rFonts w:ascii="Cambria" w:hAnsi="Cambria" w:cstheme="minorHAnsi"/>
          <w:b/>
          <w:sz w:val="22"/>
          <w:szCs w:val="22"/>
          <w:u w:val="single"/>
        </w:rPr>
      </w:pPr>
      <w:r w:rsidRPr="00002AB7">
        <w:rPr>
          <w:rFonts w:ascii="Cambria" w:hAnsi="Cambria" w:cstheme="minorHAnsi"/>
          <w:b/>
          <w:sz w:val="22"/>
          <w:szCs w:val="22"/>
          <w:u w:val="single"/>
        </w:rPr>
        <w:t xml:space="preserve">MicroStrategy Consultant </w:t>
      </w:r>
    </w:p>
    <w:p w:rsidR="00367E3D" w:rsidRPr="00002AB7" w:rsidRDefault="00367E3D" w:rsidP="00367E3D">
      <w:pPr>
        <w:rPr>
          <w:rFonts w:ascii="Cambria" w:hAnsi="Cambria" w:cstheme="minorHAnsi"/>
          <w:b/>
          <w:sz w:val="22"/>
          <w:szCs w:val="22"/>
        </w:rPr>
      </w:pPr>
    </w:p>
    <w:p w:rsidR="00367E3D" w:rsidRPr="00002AB7" w:rsidRDefault="00367E3D" w:rsidP="00367E3D">
      <w:pPr>
        <w:jc w:val="both"/>
        <w:rPr>
          <w:rFonts w:ascii="Cambria" w:hAnsi="Cambria" w:cstheme="minorHAnsi"/>
          <w:b/>
          <w:sz w:val="22"/>
          <w:szCs w:val="22"/>
        </w:rPr>
      </w:pPr>
      <w:r w:rsidRPr="00002AB7">
        <w:rPr>
          <w:rFonts w:ascii="Cambria" w:hAnsi="Cambria" w:cstheme="minorHAnsi"/>
          <w:b/>
          <w:sz w:val="22"/>
          <w:szCs w:val="22"/>
          <w:u w:val="single"/>
        </w:rPr>
        <w:t>Roles and Responsibilities:</w:t>
      </w:r>
    </w:p>
    <w:p w:rsidR="00367E3D" w:rsidRPr="00002AB7" w:rsidRDefault="00367E3D" w:rsidP="00367E3D">
      <w:pPr>
        <w:pStyle w:val="NoSpacing"/>
        <w:jc w:val="both"/>
        <w:rPr>
          <w:rFonts w:ascii="Cambria" w:hAnsi="Cambria" w:cstheme="minorHAnsi"/>
          <w:b/>
          <w:sz w:val="22"/>
          <w:szCs w:val="22"/>
        </w:rPr>
      </w:pP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 xml:space="preserve">Involved in gathering Business Requirements from users by understanding the Source System (OLTP) and Interacting with the users.  </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Involved in the Data modeling for Business Process specific Data Mart.</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Created ad-hoc reports in grid and graph mode consisting of data analysis by combining a template with filters using MicroStrategy Desktop and web. And also created reports using complex Filters, Compound Metrics and Advanced Prompts.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Created transformations (Table Based and Formula Based) for YTD (Year to date), MTD (Month to date) and WTD (Week to date) analysis.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Generated and implemented MicroStrategy Schema objects and Application objects by creating facts, attributes, hierarchies, reports, filters, metrics and templates using MicroStrategy Desktop.</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Developed different Dynamic Dashboards and Scorecards and using MicroStrategy best   practices as recommended by visual design experts, using selectors, widgets and multi-panels.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Used Non-Aggregable Metrics, Conditional, Transformation metrics and Level Metrics for creating complex reports.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Used Pass through functions and free form SQL editor to meet the requirements for complex reports.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Reduced the time taken for the reports to run by taking advantages of VLDB properties like star join, query and sub query optimizations.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Extensively used MicroStrategy Report Services to generate Report Documents.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lastRenderedPageBreak/>
        <w:t>Worked extensively and interacted with end users to finalize the dashboard layouts and also worked on fine detail formatting for a desired look and feel.</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Customized reports, Documents and deployed them to MicroStrategy web.</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Extensively used Narrowcast Server for Report distribution.</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Tested all the reports by running queries against the warehouse. Also compared those queries with the MicroStrategy SQL engine generated queries.</w:t>
      </w:r>
    </w:p>
    <w:p w:rsidR="00367E3D" w:rsidRPr="00002AB7" w:rsidRDefault="00367E3D" w:rsidP="00367E3D">
      <w:pPr>
        <w:numPr>
          <w:ilvl w:val="0"/>
          <w:numId w:val="6"/>
        </w:numPr>
        <w:suppressAutoHyphens/>
        <w:autoSpaceDE w:val="0"/>
        <w:autoSpaceDN w:val="0"/>
        <w:adjustRightInd w:val="0"/>
        <w:rPr>
          <w:rFonts w:ascii="Cambria" w:hAnsi="Cambria" w:cstheme="minorHAnsi"/>
          <w:sz w:val="22"/>
          <w:szCs w:val="22"/>
        </w:rPr>
      </w:pPr>
      <w:r w:rsidRPr="00002AB7">
        <w:rPr>
          <w:rFonts w:ascii="Cambria" w:hAnsi="Cambria" w:cstheme="minorHAnsi"/>
          <w:sz w:val="22"/>
          <w:szCs w:val="22"/>
        </w:rPr>
        <w:t>Supported business users with technical requirements and issues with tool.</w:t>
      </w:r>
    </w:p>
    <w:p w:rsidR="00367E3D" w:rsidRPr="00002AB7" w:rsidRDefault="00367E3D" w:rsidP="00367E3D">
      <w:pPr>
        <w:pStyle w:val="NoSpacing"/>
        <w:ind w:left="720"/>
        <w:jc w:val="both"/>
        <w:rPr>
          <w:rFonts w:ascii="Cambria" w:hAnsi="Cambria" w:cstheme="minorHAnsi"/>
          <w:sz w:val="22"/>
          <w:szCs w:val="22"/>
        </w:rPr>
      </w:pPr>
    </w:p>
    <w:p w:rsidR="00D03F14" w:rsidRPr="00002AB7" w:rsidRDefault="00367E3D" w:rsidP="006D3E98">
      <w:pPr>
        <w:pStyle w:val="NoSpacing"/>
        <w:rPr>
          <w:rFonts w:ascii="Cambria" w:hAnsi="Cambria" w:cstheme="minorHAnsi"/>
          <w:sz w:val="22"/>
          <w:szCs w:val="22"/>
        </w:rPr>
      </w:pPr>
      <w:r w:rsidRPr="00002AB7">
        <w:rPr>
          <w:rFonts w:ascii="Cambria" w:hAnsi="Cambria" w:cstheme="minorHAnsi"/>
          <w:b/>
          <w:sz w:val="22"/>
          <w:szCs w:val="22"/>
          <w:u w:val="single"/>
        </w:rPr>
        <w:t>Environment</w:t>
      </w:r>
      <w:r w:rsidRPr="00002AB7">
        <w:rPr>
          <w:rFonts w:ascii="Cambria" w:hAnsi="Cambria" w:cstheme="minorHAnsi"/>
          <w:b/>
          <w:sz w:val="22"/>
          <w:szCs w:val="22"/>
        </w:rPr>
        <w:t>:</w:t>
      </w:r>
      <w:r w:rsidRPr="00002AB7">
        <w:rPr>
          <w:rFonts w:ascii="Cambria" w:hAnsi="Cambria" w:cstheme="minorHAnsi"/>
          <w:sz w:val="22"/>
          <w:szCs w:val="22"/>
        </w:rPr>
        <w:t xml:space="preserve"> MicroStrategy </w:t>
      </w:r>
      <w:r w:rsidR="006D3E98" w:rsidRPr="00002AB7">
        <w:rPr>
          <w:rFonts w:ascii="Cambria" w:hAnsi="Cambria" w:cstheme="minorHAnsi"/>
          <w:sz w:val="22"/>
          <w:szCs w:val="22"/>
        </w:rPr>
        <w:t>9.3/9.0</w:t>
      </w:r>
      <w:r w:rsidRPr="00002AB7">
        <w:rPr>
          <w:rFonts w:ascii="Cambria" w:hAnsi="Cambria" w:cstheme="minorHAnsi"/>
          <w:sz w:val="22"/>
          <w:szCs w:val="22"/>
        </w:rPr>
        <w:t xml:space="preserve"> (Administrator, Architect, Desktop, Narrowcast Server, Object Manager, Enterprise Manager), Teradata V2R6, Oracle 10g/11g, MS Office, XSL, HTML, Windows.</w:t>
      </w:r>
    </w:p>
    <w:p w:rsidR="002A61B7" w:rsidRPr="00002AB7" w:rsidRDefault="002A61B7" w:rsidP="002A61B7">
      <w:pPr>
        <w:jc w:val="both"/>
        <w:rPr>
          <w:rFonts w:ascii="Cambria" w:hAnsi="Cambria" w:cstheme="minorHAnsi"/>
          <w:b/>
          <w:bCs/>
          <w:sz w:val="22"/>
          <w:szCs w:val="22"/>
        </w:rPr>
      </w:pPr>
    </w:p>
    <w:p w:rsidR="00176DAA" w:rsidRPr="00002AB7" w:rsidRDefault="003549AE" w:rsidP="00D91239">
      <w:pPr>
        <w:rPr>
          <w:rFonts w:ascii="Cambria" w:hAnsi="Cambria" w:cstheme="minorHAnsi"/>
          <w:b/>
          <w:color w:val="0000FF"/>
          <w:sz w:val="22"/>
          <w:szCs w:val="22"/>
          <w:u w:val="single"/>
        </w:rPr>
      </w:pPr>
      <w:r w:rsidRPr="00002AB7">
        <w:rPr>
          <w:rStyle w:val="apple-style-span"/>
          <w:rFonts w:ascii="Cambria" w:hAnsi="Cambria" w:cstheme="minorHAnsi"/>
          <w:b/>
          <w:bCs/>
          <w:kern w:val="36"/>
          <w:sz w:val="22"/>
          <w:szCs w:val="22"/>
          <w:u w:val="single"/>
        </w:rPr>
        <w:t>InfoTech Services, Bangalore, India</w:t>
      </w:r>
      <w:r w:rsidR="00371B00" w:rsidRPr="00002AB7">
        <w:rPr>
          <w:rStyle w:val="apple-style-span"/>
          <w:rFonts w:ascii="Cambria" w:hAnsi="Cambria" w:cstheme="minorHAnsi"/>
          <w:b/>
          <w:bCs/>
          <w:kern w:val="36"/>
          <w:sz w:val="22"/>
          <w:szCs w:val="22"/>
          <w:u w:val="single"/>
        </w:rPr>
        <w:tab/>
      </w:r>
      <w:r w:rsidR="00371B00" w:rsidRPr="00002AB7">
        <w:rPr>
          <w:rStyle w:val="apple-style-span"/>
          <w:rFonts w:ascii="Cambria" w:hAnsi="Cambria" w:cstheme="minorHAnsi"/>
          <w:b/>
          <w:bCs/>
          <w:kern w:val="36"/>
          <w:sz w:val="22"/>
          <w:szCs w:val="22"/>
          <w:u w:val="single"/>
        </w:rPr>
        <w:tab/>
      </w:r>
      <w:r w:rsidR="00371B00" w:rsidRPr="00002AB7">
        <w:rPr>
          <w:rStyle w:val="apple-style-span"/>
          <w:rFonts w:ascii="Cambria" w:hAnsi="Cambria" w:cstheme="minorHAnsi"/>
          <w:b/>
          <w:bCs/>
          <w:kern w:val="36"/>
          <w:sz w:val="22"/>
          <w:szCs w:val="22"/>
          <w:u w:val="single"/>
        </w:rPr>
        <w:tab/>
      </w:r>
      <w:r w:rsidR="00371B00" w:rsidRPr="00002AB7">
        <w:rPr>
          <w:rStyle w:val="apple-style-span"/>
          <w:rFonts w:ascii="Cambria" w:hAnsi="Cambria" w:cstheme="minorHAnsi"/>
          <w:b/>
          <w:bCs/>
          <w:kern w:val="36"/>
          <w:sz w:val="22"/>
          <w:szCs w:val="22"/>
          <w:u w:val="single"/>
        </w:rPr>
        <w:tab/>
      </w:r>
      <w:r w:rsidR="00371B00" w:rsidRPr="00002AB7">
        <w:rPr>
          <w:rStyle w:val="apple-style-span"/>
          <w:rFonts w:ascii="Cambria" w:hAnsi="Cambria" w:cstheme="minorHAnsi"/>
          <w:b/>
          <w:bCs/>
          <w:kern w:val="36"/>
          <w:sz w:val="22"/>
          <w:szCs w:val="22"/>
          <w:u w:val="single"/>
        </w:rPr>
        <w:tab/>
      </w:r>
      <w:r w:rsidR="00371B00" w:rsidRPr="00002AB7">
        <w:rPr>
          <w:rStyle w:val="apple-style-span"/>
          <w:rFonts w:ascii="Cambria" w:hAnsi="Cambria" w:cstheme="minorHAnsi"/>
          <w:b/>
          <w:bCs/>
          <w:kern w:val="36"/>
          <w:sz w:val="22"/>
          <w:szCs w:val="22"/>
          <w:u w:val="single"/>
        </w:rPr>
        <w:tab/>
      </w:r>
      <w:r w:rsidR="005616B8" w:rsidRPr="00002AB7">
        <w:rPr>
          <w:rStyle w:val="apple-style-span"/>
          <w:rFonts w:ascii="Cambria" w:hAnsi="Cambria" w:cstheme="minorHAnsi"/>
          <w:b/>
          <w:bCs/>
          <w:kern w:val="36"/>
          <w:sz w:val="22"/>
          <w:szCs w:val="22"/>
          <w:u w:val="single"/>
        </w:rPr>
        <w:t xml:space="preserve">Oct 2009 </w:t>
      </w:r>
      <w:r w:rsidR="005616B8" w:rsidRPr="00002AB7">
        <w:rPr>
          <w:rFonts w:ascii="Cambria" w:hAnsi="Cambria" w:cstheme="minorHAnsi"/>
          <w:b/>
          <w:sz w:val="22"/>
          <w:szCs w:val="22"/>
          <w:u w:val="single"/>
        </w:rPr>
        <w:t>– Feb 2011</w:t>
      </w:r>
    </w:p>
    <w:p w:rsidR="00176DAA" w:rsidRPr="00002AB7" w:rsidRDefault="00176DAA" w:rsidP="00176DAA">
      <w:pPr>
        <w:rPr>
          <w:rFonts w:ascii="Cambria" w:hAnsi="Cambria" w:cstheme="minorHAnsi"/>
          <w:b/>
          <w:sz w:val="22"/>
          <w:szCs w:val="22"/>
          <w:u w:val="single"/>
        </w:rPr>
      </w:pPr>
      <w:r w:rsidRPr="00002AB7">
        <w:rPr>
          <w:rFonts w:ascii="Cambria" w:hAnsi="Cambria" w:cstheme="minorHAnsi"/>
          <w:b/>
          <w:sz w:val="22"/>
          <w:szCs w:val="22"/>
          <w:u w:val="single"/>
        </w:rPr>
        <w:t xml:space="preserve">MicroStrategy </w:t>
      </w:r>
      <w:r w:rsidR="00376197" w:rsidRPr="00002AB7">
        <w:rPr>
          <w:rFonts w:ascii="Cambria" w:hAnsi="Cambria" w:cstheme="minorHAnsi"/>
          <w:b/>
          <w:sz w:val="22"/>
          <w:szCs w:val="22"/>
          <w:u w:val="single"/>
        </w:rPr>
        <w:t>Developer</w:t>
      </w:r>
    </w:p>
    <w:p w:rsidR="00176DAA" w:rsidRPr="00002AB7" w:rsidRDefault="00176DAA" w:rsidP="00176DAA">
      <w:pPr>
        <w:rPr>
          <w:rFonts w:ascii="Cambria" w:hAnsi="Cambria" w:cstheme="minorHAnsi"/>
          <w:b/>
          <w:sz w:val="22"/>
          <w:szCs w:val="22"/>
        </w:rPr>
      </w:pPr>
    </w:p>
    <w:p w:rsidR="00176DAA" w:rsidRPr="00002AB7" w:rsidRDefault="00176DAA" w:rsidP="00176DAA">
      <w:pPr>
        <w:jc w:val="both"/>
        <w:rPr>
          <w:rFonts w:ascii="Cambria" w:hAnsi="Cambria" w:cstheme="minorHAnsi"/>
          <w:b/>
          <w:sz w:val="22"/>
          <w:szCs w:val="22"/>
        </w:rPr>
      </w:pPr>
      <w:r w:rsidRPr="00002AB7">
        <w:rPr>
          <w:rFonts w:ascii="Cambria" w:hAnsi="Cambria" w:cstheme="minorHAnsi"/>
          <w:b/>
          <w:sz w:val="22"/>
          <w:szCs w:val="22"/>
          <w:u w:val="single"/>
        </w:rPr>
        <w:t>Roles and Responsibilities:</w:t>
      </w:r>
    </w:p>
    <w:p w:rsidR="002A61B7" w:rsidRPr="00002AB7" w:rsidRDefault="002A61B7" w:rsidP="002A61B7">
      <w:pPr>
        <w:jc w:val="both"/>
        <w:rPr>
          <w:rFonts w:ascii="Cambria" w:hAnsi="Cambria" w:cstheme="minorHAnsi"/>
          <w:sz w:val="22"/>
          <w:szCs w:val="22"/>
        </w:rPr>
      </w:pP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sz w:val="22"/>
          <w:szCs w:val="22"/>
        </w:rPr>
        <w:t>Started with gathering requirements from the users and</w:t>
      </w:r>
      <w:r w:rsidR="00F93FBF" w:rsidRPr="00002AB7">
        <w:rPr>
          <w:rFonts w:ascii="Cambria" w:hAnsi="Cambria" w:cstheme="minorHAnsi"/>
          <w:sz w:val="22"/>
          <w:szCs w:val="22"/>
        </w:rPr>
        <w:t xml:space="preserve"> documenting the specifications</w:t>
      </w: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sz w:val="22"/>
          <w:szCs w:val="22"/>
        </w:rPr>
        <w:t>Created the Report Specification document and had it signed of, after sug</w:t>
      </w:r>
      <w:r w:rsidR="00F93FBF" w:rsidRPr="00002AB7">
        <w:rPr>
          <w:rFonts w:ascii="Cambria" w:hAnsi="Cambria" w:cstheme="minorHAnsi"/>
          <w:sz w:val="22"/>
          <w:szCs w:val="22"/>
        </w:rPr>
        <w:t>gesting some useful alterations</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bCs/>
          <w:sz w:val="22"/>
          <w:szCs w:val="22"/>
        </w:rPr>
        <w:t>Analyzed the source system data</w:t>
      </w: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bCs/>
          <w:sz w:val="22"/>
          <w:szCs w:val="22"/>
        </w:rPr>
        <w:t xml:space="preserve">Creation of new </w:t>
      </w:r>
      <w:r w:rsidRPr="00002AB7">
        <w:rPr>
          <w:rFonts w:ascii="Cambria" w:hAnsi="Cambria" w:cstheme="minorHAnsi"/>
          <w:sz w:val="22"/>
          <w:szCs w:val="22"/>
        </w:rPr>
        <w:t xml:space="preserve">users, roles, privileges, shared folders, access controls Lists </w:t>
      </w:r>
      <w:r w:rsidRPr="00002AB7">
        <w:rPr>
          <w:rFonts w:ascii="Cambria" w:hAnsi="Cambria" w:cstheme="minorHAnsi"/>
          <w:bCs/>
          <w:sz w:val="22"/>
          <w:szCs w:val="22"/>
        </w:rPr>
        <w:t>using security roles in MicroStrategy</w:t>
      </w: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sz w:val="22"/>
          <w:szCs w:val="22"/>
        </w:rPr>
        <w:t>Generated and implemented MicroStrategy Schema objects and Application objects by creating facts, attributes, hierarchies, reports, filters, metrics and templates using MicroStrategy Deskto</w:t>
      </w:r>
      <w:r w:rsidR="00F93FBF" w:rsidRPr="00002AB7">
        <w:rPr>
          <w:rFonts w:ascii="Cambria" w:hAnsi="Cambria" w:cstheme="minorHAnsi"/>
          <w:sz w:val="22"/>
          <w:szCs w:val="22"/>
        </w:rPr>
        <w:t>p</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bCs/>
          <w:sz w:val="22"/>
          <w:szCs w:val="22"/>
        </w:rPr>
        <w:t xml:space="preserve">Created </w:t>
      </w:r>
      <w:r w:rsidRPr="00002AB7">
        <w:rPr>
          <w:rFonts w:ascii="Cambria" w:hAnsi="Cambria" w:cstheme="minorHAnsi"/>
          <w:sz w:val="22"/>
          <w:szCs w:val="22"/>
        </w:rPr>
        <w:t>Complex Metrics</w:t>
      </w:r>
      <w:r w:rsidRPr="00002AB7">
        <w:rPr>
          <w:rFonts w:ascii="Cambria" w:hAnsi="Cambria" w:cstheme="minorHAnsi"/>
          <w:bCs/>
          <w:sz w:val="22"/>
          <w:szCs w:val="22"/>
        </w:rPr>
        <w:t xml:space="preserve"> forcing Dimensionality and Conditionality which are mainly used in Client scorecards, summary, detail level reports and trending related reports</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bCs/>
          <w:sz w:val="22"/>
          <w:szCs w:val="22"/>
        </w:rPr>
        <w:t xml:space="preserve">Created Complex reports for Analysis with </w:t>
      </w:r>
      <w:r w:rsidRPr="00002AB7">
        <w:rPr>
          <w:rFonts w:ascii="Cambria" w:hAnsi="Cambria" w:cstheme="minorHAnsi"/>
          <w:sz w:val="22"/>
          <w:szCs w:val="22"/>
        </w:rPr>
        <w:t>Transformations</w:t>
      </w:r>
      <w:r w:rsidRPr="00002AB7">
        <w:rPr>
          <w:rFonts w:ascii="Cambria" w:hAnsi="Cambria" w:cstheme="minorHAnsi"/>
          <w:bCs/>
          <w:sz w:val="22"/>
          <w:szCs w:val="22"/>
        </w:rPr>
        <w:t xml:space="preserve">, </w:t>
      </w:r>
      <w:r w:rsidRPr="00002AB7">
        <w:rPr>
          <w:rFonts w:ascii="Cambria" w:hAnsi="Cambria" w:cstheme="minorHAnsi"/>
          <w:sz w:val="22"/>
          <w:szCs w:val="22"/>
        </w:rPr>
        <w:t xml:space="preserve">Custom Groups </w:t>
      </w:r>
      <w:r w:rsidRPr="00002AB7">
        <w:rPr>
          <w:rFonts w:ascii="Cambria" w:hAnsi="Cambria" w:cstheme="minorHAnsi"/>
          <w:bCs/>
          <w:sz w:val="22"/>
          <w:szCs w:val="22"/>
        </w:rPr>
        <w:t xml:space="preserve">and </w:t>
      </w:r>
      <w:r w:rsidRPr="00002AB7">
        <w:rPr>
          <w:rFonts w:ascii="Cambria" w:hAnsi="Cambria" w:cstheme="minorHAnsi"/>
          <w:sz w:val="22"/>
          <w:szCs w:val="22"/>
        </w:rPr>
        <w:t>Complex Filters</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bCs/>
          <w:sz w:val="22"/>
          <w:szCs w:val="22"/>
        </w:rPr>
        <w:t xml:space="preserve">Created Complex filters with </w:t>
      </w:r>
      <w:r w:rsidRPr="00002AB7">
        <w:rPr>
          <w:rFonts w:ascii="Cambria" w:hAnsi="Cambria" w:cstheme="minorHAnsi"/>
          <w:sz w:val="22"/>
          <w:szCs w:val="22"/>
        </w:rPr>
        <w:t>advanced qualifications</w:t>
      </w:r>
      <w:r w:rsidR="00F93FBF" w:rsidRPr="00002AB7">
        <w:rPr>
          <w:rFonts w:ascii="Cambria" w:hAnsi="Cambria" w:cstheme="minorHAnsi"/>
          <w:bCs/>
          <w:sz w:val="22"/>
          <w:szCs w:val="22"/>
        </w:rPr>
        <w:t>involving the ‘Apply’ functions</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bCs/>
          <w:sz w:val="22"/>
          <w:szCs w:val="22"/>
        </w:rPr>
        <w:t>Used MicroStrategy Narrowcast Server to monitor the business data and alert the users to u</w:t>
      </w:r>
      <w:r w:rsidR="00F93FBF" w:rsidRPr="00002AB7">
        <w:rPr>
          <w:rFonts w:ascii="Cambria" w:hAnsi="Cambria" w:cstheme="minorHAnsi"/>
          <w:bCs/>
          <w:sz w:val="22"/>
          <w:szCs w:val="22"/>
        </w:rPr>
        <w:t>nexpected exceptions and trends</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bCs/>
          <w:sz w:val="22"/>
          <w:szCs w:val="22"/>
        </w:rPr>
        <w:t xml:space="preserve">Created Report Service </w:t>
      </w:r>
      <w:r w:rsidRPr="00002AB7">
        <w:rPr>
          <w:rFonts w:ascii="Cambria" w:hAnsi="Cambria" w:cstheme="minorHAnsi"/>
          <w:sz w:val="22"/>
          <w:szCs w:val="22"/>
        </w:rPr>
        <w:t>documents</w:t>
      </w:r>
      <w:r w:rsidRPr="00002AB7">
        <w:rPr>
          <w:rFonts w:ascii="Cambria" w:hAnsi="Cambria" w:cstheme="minorHAnsi"/>
          <w:bCs/>
          <w:sz w:val="22"/>
          <w:szCs w:val="22"/>
        </w:rPr>
        <w:t xml:space="preserve"> with both Grids and </w:t>
      </w:r>
      <w:r w:rsidR="00F93FBF" w:rsidRPr="00002AB7">
        <w:rPr>
          <w:rFonts w:ascii="Cambria" w:hAnsi="Cambria" w:cstheme="minorHAnsi"/>
          <w:bCs/>
          <w:sz w:val="22"/>
          <w:szCs w:val="22"/>
        </w:rPr>
        <w:t>graphs as per user requirements</w:t>
      </w:r>
    </w:p>
    <w:p w:rsidR="00B3300F" w:rsidRPr="00002AB7" w:rsidRDefault="00B3300F" w:rsidP="00F95635">
      <w:pPr>
        <w:numPr>
          <w:ilvl w:val="0"/>
          <w:numId w:val="8"/>
        </w:numPr>
        <w:rPr>
          <w:rFonts w:ascii="Cambria" w:hAnsi="Cambria" w:cstheme="minorHAnsi"/>
          <w:bCs/>
          <w:sz w:val="22"/>
          <w:szCs w:val="22"/>
        </w:rPr>
      </w:pPr>
      <w:r w:rsidRPr="00002AB7">
        <w:rPr>
          <w:rFonts w:ascii="Cambria" w:hAnsi="Cambria" w:cstheme="minorHAnsi"/>
          <w:sz w:val="22"/>
          <w:szCs w:val="22"/>
        </w:rPr>
        <w:t>Tuning of SQL Scripts, Analyzing the Tables, Inde</w:t>
      </w:r>
      <w:r w:rsidR="00F93FBF" w:rsidRPr="00002AB7">
        <w:rPr>
          <w:rFonts w:ascii="Cambria" w:hAnsi="Cambria" w:cstheme="minorHAnsi"/>
          <w:sz w:val="22"/>
          <w:szCs w:val="22"/>
        </w:rPr>
        <w:t>xes, Involved in Data cleansing</w:t>
      </w: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sz w:val="22"/>
          <w:szCs w:val="22"/>
        </w:rPr>
        <w:t>Tested all the reports by running queries against the warehouse-using TOAD. Also compared those queries with the MicroStrate</w:t>
      </w:r>
      <w:r w:rsidR="00F93FBF" w:rsidRPr="00002AB7">
        <w:rPr>
          <w:rFonts w:ascii="Cambria" w:hAnsi="Cambria" w:cstheme="minorHAnsi"/>
          <w:sz w:val="22"/>
          <w:szCs w:val="22"/>
        </w:rPr>
        <w:t>gy SQL engine generated queries</w:t>
      </w: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sz w:val="22"/>
          <w:szCs w:val="22"/>
        </w:rPr>
        <w:t>Reduced the time taken for the reports to run by taking advantages of VLDB properties like star join, query and sub query optimizations for oracle 9i and SQL hints</w:t>
      </w:r>
    </w:p>
    <w:p w:rsidR="00B3300F" w:rsidRPr="00002AB7" w:rsidRDefault="00B3300F" w:rsidP="00F95635">
      <w:pPr>
        <w:numPr>
          <w:ilvl w:val="0"/>
          <w:numId w:val="8"/>
        </w:numPr>
        <w:rPr>
          <w:rFonts w:ascii="Cambria" w:hAnsi="Cambria" w:cstheme="minorHAnsi"/>
          <w:sz w:val="22"/>
          <w:szCs w:val="22"/>
        </w:rPr>
      </w:pPr>
      <w:r w:rsidRPr="00002AB7">
        <w:rPr>
          <w:rFonts w:ascii="Cambria" w:hAnsi="Cambria" w:cstheme="minorHAnsi"/>
          <w:bCs/>
          <w:sz w:val="22"/>
          <w:szCs w:val="22"/>
        </w:rPr>
        <w:t>Played a key role in User Acceptance Testing of the reports</w:t>
      </w:r>
      <w:r w:rsidR="00F93FBF" w:rsidRPr="00002AB7">
        <w:rPr>
          <w:rFonts w:ascii="Cambria" w:hAnsi="Cambria" w:cstheme="minorHAnsi"/>
          <w:bCs/>
          <w:sz w:val="22"/>
          <w:szCs w:val="22"/>
        </w:rPr>
        <w:t>.</w:t>
      </w:r>
    </w:p>
    <w:p w:rsidR="002A61B7" w:rsidRPr="00002AB7" w:rsidRDefault="002A61B7" w:rsidP="00B3300F">
      <w:pPr>
        <w:rPr>
          <w:rFonts w:ascii="Cambria" w:hAnsi="Cambria" w:cstheme="minorHAnsi"/>
          <w:sz w:val="22"/>
          <w:szCs w:val="22"/>
        </w:rPr>
      </w:pPr>
    </w:p>
    <w:p w:rsidR="004C1124" w:rsidRPr="00002AB7" w:rsidRDefault="00B3300F" w:rsidP="00367E3D">
      <w:pPr>
        <w:pStyle w:val="NoSpacing"/>
        <w:rPr>
          <w:rFonts w:ascii="Cambria" w:hAnsi="Cambria" w:cstheme="minorHAnsi"/>
          <w:sz w:val="22"/>
          <w:szCs w:val="22"/>
        </w:rPr>
      </w:pPr>
      <w:r w:rsidRPr="00002AB7">
        <w:rPr>
          <w:rFonts w:ascii="Cambria" w:hAnsi="Cambria" w:cstheme="minorHAnsi"/>
          <w:b/>
          <w:sz w:val="22"/>
          <w:szCs w:val="22"/>
        </w:rPr>
        <w:t>Environment:</w:t>
      </w:r>
      <w:r w:rsidRPr="00002AB7">
        <w:rPr>
          <w:rFonts w:ascii="Cambria" w:hAnsi="Cambria" w:cstheme="minorHAnsi"/>
          <w:sz w:val="22"/>
          <w:szCs w:val="22"/>
        </w:rPr>
        <w:t xml:space="preserve"> MicroStrategy 8.x.x (Administrator, Desktop, Web, Distribution Services, Object Manager, Command Manager, Narrowcast server), Linux, Windows Server, SQL server, Oracle.</w:t>
      </w:r>
    </w:p>
    <w:p w:rsidR="003E14E1" w:rsidRPr="00002AB7" w:rsidRDefault="003E14E1" w:rsidP="00367E3D">
      <w:pPr>
        <w:pStyle w:val="NoSpacing"/>
        <w:rPr>
          <w:rFonts w:ascii="Cambria" w:hAnsi="Cambria" w:cstheme="minorHAnsi"/>
          <w:sz w:val="22"/>
          <w:szCs w:val="22"/>
        </w:rPr>
      </w:pPr>
    </w:p>
    <w:p w:rsidR="003E14E1" w:rsidRPr="00002AB7" w:rsidRDefault="003E14E1" w:rsidP="003E14E1">
      <w:pPr>
        <w:jc w:val="both"/>
        <w:outlineLvl w:val="0"/>
        <w:rPr>
          <w:rFonts w:ascii="Cambria" w:hAnsi="Cambria"/>
          <w:b/>
          <w:sz w:val="22"/>
          <w:szCs w:val="22"/>
        </w:rPr>
      </w:pPr>
      <w:r w:rsidRPr="00002AB7">
        <w:rPr>
          <w:rFonts w:ascii="Cambria" w:hAnsi="Cambria"/>
          <w:b/>
          <w:sz w:val="22"/>
          <w:szCs w:val="22"/>
        </w:rPr>
        <w:t xml:space="preserve">Education: </w:t>
      </w:r>
    </w:p>
    <w:p w:rsidR="003E14E1" w:rsidRPr="00002AB7" w:rsidRDefault="003E14E1" w:rsidP="003E14E1">
      <w:pPr>
        <w:jc w:val="both"/>
        <w:rPr>
          <w:rFonts w:ascii="Cambria" w:hAnsi="Cambria"/>
          <w:b/>
          <w:sz w:val="22"/>
          <w:szCs w:val="22"/>
        </w:rPr>
      </w:pPr>
    </w:p>
    <w:p w:rsidR="003E14E1" w:rsidRPr="00002AB7" w:rsidRDefault="003E14E1" w:rsidP="003E14E1">
      <w:pPr>
        <w:pStyle w:val="ListParagraph"/>
        <w:numPr>
          <w:ilvl w:val="0"/>
          <w:numId w:val="12"/>
        </w:numPr>
        <w:jc w:val="both"/>
        <w:rPr>
          <w:rFonts w:ascii="Cambria" w:hAnsi="Cambria"/>
          <w:sz w:val="22"/>
          <w:szCs w:val="22"/>
        </w:rPr>
      </w:pPr>
      <w:r w:rsidRPr="00002AB7">
        <w:rPr>
          <w:rFonts w:ascii="Cambria" w:hAnsi="Cambria"/>
          <w:sz w:val="22"/>
          <w:szCs w:val="22"/>
        </w:rPr>
        <w:t xml:space="preserve">Bachelors in Computer Science, </w:t>
      </w:r>
      <w:r w:rsidRPr="00002AB7">
        <w:rPr>
          <w:rFonts w:ascii="Cambria" w:hAnsi="Cambria"/>
          <w:b/>
          <w:sz w:val="22"/>
          <w:szCs w:val="22"/>
        </w:rPr>
        <w:t>JNTU, India</w:t>
      </w:r>
      <w:r w:rsidRPr="00002AB7">
        <w:rPr>
          <w:rFonts w:ascii="Cambria" w:hAnsi="Cambria"/>
          <w:sz w:val="22"/>
          <w:szCs w:val="22"/>
        </w:rPr>
        <w:t xml:space="preserve"> – 2009</w:t>
      </w:r>
    </w:p>
    <w:p w:rsidR="003E14E1" w:rsidRPr="00002AB7" w:rsidRDefault="003E14E1" w:rsidP="00367E3D">
      <w:pPr>
        <w:pStyle w:val="NoSpacing"/>
        <w:rPr>
          <w:rFonts w:ascii="Cambria" w:hAnsi="Cambria" w:cstheme="minorHAnsi"/>
          <w:sz w:val="22"/>
          <w:szCs w:val="22"/>
        </w:rPr>
      </w:pPr>
    </w:p>
    <w:sectPr w:rsidR="003E14E1" w:rsidRPr="00002AB7" w:rsidSect="004C11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784" w:rsidRDefault="000A3784" w:rsidP="00113F64">
      <w:r>
        <w:separator/>
      </w:r>
    </w:p>
  </w:endnote>
  <w:endnote w:type="continuationSeparator" w:id="1">
    <w:p w:rsidR="000A3784" w:rsidRDefault="000A3784" w:rsidP="00113F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784" w:rsidRDefault="000A3784" w:rsidP="00113F64">
      <w:r>
        <w:separator/>
      </w:r>
    </w:p>
  </w:footnote>
  <w:footnote w:type="continuationSeparator" w:id="1">
    <w:p w:rsidR="000A3784" w:rsidRDefault="000A3784" w:rsidP="00113F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374"/>
      </v:shape>
    </w:pict>
  </w:numPicBullet>
  <w:abstractNum w:abstractNumId="0">
    <w:nsid w:val="FFFFFF83"/>
    <w:multiLevelType w:val="singleLevel"/>
    <w:tmpl w:val="69A65EB6"/>
    <w:lvl w:ilvl="0">
      <w:start w:val="1"/>
      <w:numFmt w:val="bullet"/>
      <w:pStyle w:val="ListBullet2"/>
      <w:lvlText w:val=""/>
      <w:lvlJc w:val="left"/>
      <w:pPr>
        <w:tabs>
          <w:tab w:val="num" w:pos="1440"/>
        </w:tabs>
        <w:ind w:left="1440" w:hanging="360"/>
      </w:pPr>
      <w:rPr>
        <w:rFonts w:ascii="Symbol" w:hAnsi="Symbol" w:cs="Symbol" w:hint="default"/>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sz w:val="20"/>
      </w:rPr>
    </w:lvl>
  </w:abstractNum>
  <w:abstractNum w:abstractNumId="6">
    <w:nsid w:val="16A4547E"/>
    <w:multiLevelType w:val="hybridMultilevel"/>
    <w:tmpl w:val="2CB2FFF8"/>
    <w:lvl w:ilvl="0" w:tplc="6E62FFDE">
      <w:start w:val="1"/>
      <w:numFmt w:val="bullet"/>
      <w:pStyle w:val="BodyTex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4D2DD4"/>
    <w:multiLevelType w:val="hybridMultilevel"/>
    <w:tmpl w:val="B9CC807A"/>
    <w:lvl w:ilvl="0" w:tplc="BF54A62E">
      <w:start w:val="660"/>
      <w:numFmt w:val="bullet"/>
      <w:lvlText w:val=""/>
      <w:lvlJc w:val="left"/>
      <w:pPr>
        <w:ind w:left="400" w:hanging="360"/>
      </w:pPr>
      <w:rPr>
        <w:rFonts w:ascii="Wingdings" w:eastAsia="Times New Roman" w:hAnsi="Wingdings"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8">
    <w:nsid w:val="29501EA9"/>
    <w:multiLevelType w:val="hybridMultilevel"/>
    <w:tmpl w:val="FFCE42C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nsid w:val="38FD0578"/>
    <w:multiLevelType w:val="hybridMultilevel"/>
    <w:tmpl w:val="0066B3D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3D977D56"/>
    <w:multiLevelType w:val="hybridMultilevel"/>
    <w:tmpl w:val="1B5E2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824A3"/>
    <w:multiLevelType w:val="hybridMultilevel"/>
    <w:tmpl w:val="605C1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7748A"/>
    <w:multiLevelType w:val="hybridMultilevel"/>
    <w:tmpl w:val="F7B8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81380E"/>
    <w:multiLevelType w:val="hybridMultilevel"/>
    <w:tmpl w:val="7040E94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nsid w:val="6FDB6B4C"/>
    <w:multiLevelType w:val="hybridMultilevel"/>
    <w:tmpl w:val="0472E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30665"/>
    <w:multiLevelType w:val="hybridMultilevel"/>
    <w:tmpl w:val="ABD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3"/>
  </w:num>
  <w:num w:numId="4">
    <w:abstractNumId w:val="11"/>
  </w:num>
  <w:num w:numId="5">
    <w:abstractNumId w:val="14"/>
  </w:num>
  <w:num w:numId="6">
    <w:abstractNumId w:val="9"/>
  </w:num>
  <w:num w:numId="7">
    <w:abstractNumId w:val="10"/>
  </w:num>
  <w:num w:numId="8">
    <w:abstractNumId w:val="15"/>
  </w:num>
  <w:num w:numId="9">
    <w:abstractNumId w:val="16"/>
  </w:num>
  <w:num w:numId="10">
    <w:abstractNumId w:val="8"/>
  </w:num>
  <w:num w:numId="11">
    <w:abstractNumId w:val="12"/>
  </w:num>
  <w:num w:numId="12">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E313A4"/>
    <w:rsid w:val="00002AB7"/>
    <w:rsid w:val="00002E1E"/>
    <w:rsid w:val="00006244"/>
    <w:rsid w:val="00014F70"/>
    <w:rsid w:val="00015B7D"/>
    <w:rsid w:val="00020E18"/>
    <w:rsid w:val="0004106D"/>
    <w:rsid w:val="00061ED4"/>
    <w:rsid w:val="00070541"/>
    <w:rsid w:val="00071526"/>
    <w:rsid w:val="00076CAE"/>
    <w:rsid w:val="000777CD"/>
    <w:rsid w:val="00080618"/>
    <w:rsid w:val="0008696C"/>
    <w:rsid w:val="0009339A"/>
    <w:rsid w:val="00096283"/>
    <w:rsid w:val="000A3784"/>
    <w:rsid w:val="000A57C0"/>
    <w:rsid w:val="000B6519"/>
    <w:rsid w:val="000B7BB3"/>
    <w:rsid w:val="000C1EE1"/>
    <w:rsid w:val="000D1D28"/>
    <w:rsid w:val="000F0696"/>
    <w:rsid w:val="000F5C7B"/>
    <w:rsid w:val="00101C13"/>
    <w:rsid w:val="001065A7"/>
    <w:rsid w:val="00107EA6"/>
    <w:rsid w:val="00113F64"/>
    <w:rsid w:val="001153F4"/>
    <w:rsid w:val="001168DF"/>
    <w:rsid w:val="00120C1B"/>
    <w:rsid w:val="001223DD"/>
    <w:rsid w:val="001248B0"/>
    <w:rsid w:val="00132F72"/>
    <w:rsid w:val="00136E8E"/>
    <w:rsid w:val="0014124F"/>
    <w:rsid w:val="0015237A"/>
    <w:rsid w:val="001541A7"/>
    <w:rsid w:val="00176DAA"/>
    <w:rsid w:val="00185513"/>
    <w:rsid w:val="0018733F"/>
    <w:rsid w:val="0019429D"/>
    <w:rsid w:val="001A71B4"/>
    <w:rsid w:val="001C2AF6"/>
    <w:rsid w:val="001F664C"/>
    <w:rsid w:val="002079E0"/>
    <w:rsid w:val="00214B40"/>
    <w:rsid w:val="0021598B"/>
    <w:rsid w:val="00215C57"/>
    <w:rsid w:val="002321B6"/>
    <w:rsid w:val="00235FD9"/>
    <w:rsid w:val="00254271"/>
    <w:rsid w:val="00262732"/>
    <w:rsid w:val="00270D1A"/>
    <w:rsid w:val="00273331"/>
    <w:rsid w:val="00274BCE"/>
    <w:rsid w:val="00276C1E"/>
    <w:rsid w:val="00282BE7"/>
    <w:rsid w:val="00283B8A"/>
    <w:rsid w:val="00292F20"/>
    <w:rsid w:val="002A61B7"/>
    <w:rsid w:val="002B5039"/>
    <w:rsid w:val="002C5758"/>
    <w:rsid w:val="002D2897"/>
    <w:rsid w:val="002E6B9F"/>
    <w:rsid w:val="002F461C"/>
    <w:rsid w:val="002F6270"/>
    <w:rsid w:val="00302B2E"/>
    <w:rsid w:val="00302B59"/>
    <w:rsid w:val="0030468F"/>
    <w:rsid w:val="00330CC0"/>
    <w:rsid w:val="00334949"/>
    <w:rsid w:val="003430B4"/>
    <w:rsid w:val="00351C77"/>
    <w:rsid w:val="003549AE"/>
    <w:rsid w:val="00361D73"/>
    <w:rsid w:val="003670A0"/>
    <w:rsid w:val="00367E3D"/>
    <w:rsid w:val="00371B00"/>
    <w:rsid w:val="00375BDB"/>
    <w:rsid w:val="00376197"/>
    <w:rsid w:val="003766EB"/>
    <w:rsid w:val="00392E14"/>
    <w:rsid w:val="003A1287"/>
    <w:rsid w:val="003A226C"/>
    <w:rsid w:val="003A2D21"/>
    <w:rsid w:val="003C3652"/>
    <w:rsid w:val="003E14E1"/>
    <w:rsid w:val="003E3B46"/>
    <w:rsid w:val="003E7DFF"/>
    <w:rsid w:val="003F2E1C"/>
    <w:rsid w:val="003F3D01"/>
    <w:rsid w:val="00403133"/>
    <w:rsid w:val="00404C9D"/>
    <w:rsid w:val="00417382"/>
    <w:rsid w:val="00441ED8"/>
    <w:rsid w:val="0044232D"/>
    <w:rsid w:val="00447242"/>
    <w:rsid w:val="004570DB"/>
    <w:rsid w:val="004741B6"/>
    <w:rsid w:val="00475EF3"/>
    <w:rsid w:val="00476183"/>
    <w:rsid w:val="00482C1F"/>
    <w:rsid w:val="004B7C3F"/>
    <w:rsid w:val="004C1124"/>
    <w:rsid w:val="004C17A5"/>
    <w:rsid w:val="004C17B7"/>
    <w:rsid w:val="004C5D1B"/>
    <w:rsid w:val="004D4F56"/>
    <w:rsid w:val="004E12C9"/>
    <w:rsid w:val="004F41B7"/>
    <w:rsid w:val="005112F4"/>
    <w:rsid w:val="00511FC3"/>
    <w:rsid w:val="00525B3B"/>
    <w:rsid w:val="005560E0"/>
    <w:rsid w:val="005616B8"/>
    <w:rsid w:val="00566AEE"/>
    <w:rsid w:val="00587F1C"/>
    <w:rsid w:val="00590BAC"/>
    <w:rsid w:val="00592711"/>
    <w:rsid w:val="005A52CF"/>
    <w:rsid w:val="005A6B59"/>
    <w:rsid w:val="005A6D02"/>
    <w:rsid w:val="005A6D6D"/>
    <w:rsid w:val="005C1916"/>
    <w:rsid w:val="005E1FE7"/>
    <w:rsid w:val="005E3BC3"/>
    <w:rsid w:val="006132FE"/>
    <w:rsid w:val="006210C3"/>
    <w:rsid w:val="00625963"/>
    <w:rsid w:val="00631CE2"/>
    <w:rsid w:val="00641982"/>
    <w:rsid w:val="00644886"/>
    <w:rsid w:val="00644F95"/>
    <w:rsid w:val="00657B01"/>
    <w:rsid w:val="00680C64"/>
    <w:rsid w:val="00686527"/>
    <w:rsid w:val="0068703C"/>
    <w:rsid w:val="006B2B5B"/>
    <w:rsid w:val="006B2C08"/>
    <w:rsid w:val="006C6781"/>
    <w:rsid w:val="006D3E98"/>
    <w:rsid w:val="006D5CEB"/>
    <w:rsid w:val="006E4798"/>
    <w:rsid w:val="006F5A89"/>
    <w:rsid w:val="006F69CC"/>
    <w:rsid w:val="00700B67"/>
    <w:rsid w:val="00704B2F"/>
    <w:rsid w:val="00712187"/>
    <w:rsid w:val="00725348"/>
    <w:rsid w:val="00733B75"/>
    <w:rsid w:val="0074346D"/>
    <w:rsid w:val="0075556D"/>
    <w:rsid w:val="0075753F"/>
    <w:rsid w:val="00771336"/>
    <w:rsid w:val="007A006E"/>
    <w:rsid w:val="007A3DD4"/>
    <w:rsid w:val="007B0912"/>
    <w:rsid w:val="007B2570"/>
    <w:rsid w:val="007B2F71"/>
    <w:rsid w:val="007C4AF3"/>
    <w:rsid w:val="007E64CA"/>
    <w:rsid w:val="007F7EE7"/>
    <w:rsid w:val="00813D62"/>
    <w:rsid w:val="00816912"/>
    <w:rsid w:val="00817176"/>
    <w:rsid w:val="008260FD"/>
    <w:rsid w:val="00831D4F"/>
    <w:rsid w:val="00835598"/>
    <w:rsid w:val="008428D8"/>
    <w:rsid w:val="0085017E"/>
    <w:rsid w:val="00865EB1"/>
    <w:rsid w:val="008667BB"/>
    <w:rsid w:val="0088523B"/>
    <w:rsid w:val="008857BF"/>
    <w:rsid w:val="008A2670"/>
    <w:rsid w:val="008A69E6"/>
    <w:rsid w:val="008E040C"/>
    <w:rsid w:val="008E7030"/>
    <w:rsid w:val="008F2203"/>
    <w:rsid w:val="008F3181"/>
    <w:rsid w:val="00927989"/>
    <w:rsid w:val="00932CDF"/>
    <w:rsid w:val="00937AB5"/>
    <w:rsid w:val="009400BD"/>
    <w:rsid w:val="00977F53"/>
    <w:rsid w:val="00990D45"/>
    <w:rsid w:val="00994679"/>
    <w:rsid w:val="009A5EAB"/>
    <w:rsid w:val="009A7599"/>
    <w:rsid w:val="009B3905"/>
    <w:rsid w:val="009C0A2F"/>
    <w:rsid w:val="009C57E1"/>
    <w:rsid w:val="009D37A1"/>
    <w:rsid w:val="009E19D5"/>
    <w:rsid w:val="009F3050"/>
    <w:rsid w:val="009F7CFF"/>
    <w:rsid w:val="00A01CFC"/>
    <w:rsid w:val="00A06D22"/>
    <w:rsid w:val="00A1118B"/>
    <w:rsid w:val="00A26514"/>
    <w:rsid w:val="00A60A2E"/>
    <w:rsid w:val="00A72727"/>
    <w:rsid w:val="00A7495A"/>
    <w:rsid w:val="00A8452E"/>
    <w:rsid w:val="00AA17A6"/>
    <w:rsid w:val="00AC69E1"/>
    <w:rsid w:val="00AC788B"/>
    <w:rsid w:val="00AD01DA"/>
    <w:rsid w:val="00AD399A"/>
    <w:rsid w:val="00AE5CFC"/>
    <w:rsid w:val="00AE6A7E"/>
    <w:rsid w:val="00B0513D"/>
    <w:rsid w:val="00B128D8"/>
    <w:rsid w:val="00B14CF5"/>
    <w:rsid w:val="00B321A4"/>
    <w:rsid w:val="00B3300F"/>
    <w:rsid w:val="00B33B86"/>
    <w:rsid w:val="00B61939"/>
    <w:rsid w:val="00B62337"/>
    <w:rsid w:val="00B775F1"/>
    <w:rsid w:val="00B81C46"/>
    <w:rsid w:val="00B91B38"/>
    <w:rsid w:val="00B92112"/>
    <w:rsid w:val="00BA66F0"/>
    <w:rsid w:val="00BA7068"/>
    <w:rsid w:val="00BB3F11"/>
    <w:rsid w:val="00BC0BEB"/>
    <w:rsid w:val="00BC2852"/>
    <w:rsid w:val="00BD5A84"/>
    <w:rsid w:val="00BF1A3E"/>
    <w:rsid w:val="00C02814"/>
    <w:rsid w:val="00C0494B"/>
    <w:rsid w:val="00C064B1"/>
    <w:rsid w:val="00C14A52"/>
    <w:rsid w:val="00C159C4"/>
    <w:rsid w:val="00C54208"/>
    <w:rsid w:val="00C8700E"/>
    <w:rsid w:val="00C913C5"/>
    <w:rsid w:val="00CA0E06"/>
    <w:rsid w:val="00CA660A"/>
    <w:rsid w:val="00CA7F56"/>
    <w:rsid w:val="00CB3CCC"/>
    <w:rsid w:val="00CB4E75"/>
    <w:rsid w:val="00CD13F0"/>
    <w:rsid w:val="00CD5A43"/>
    <w:rsid w:val="00CD6D94"/>
    <w:rsid w:val="00D03F14"/>
    <w:rsid w:val="00D03FB4"/>
    <w:rsid w:val="00D06D80"/>
    <w:rsid w:val="00D07A8C"/>
    <w:rsid w:val="00D46D82"/>
    <w:rsid w:val="00D46E4E"/>
    <w:rsid w:val="00D51CEE"/>
    <w:rsid w:val="00D60063"/>
    <w:rsid w:val="00D60808"/>
    <w:rsid w:val="00D66121"/>
    <w:rsid w:val="00D773A8"/>
    <w:rsid w:val="00D9024F"/>
    <w:rsid w:val="00D91239"/>
    <w:rsid w:val="00DA0FE7"/>
    <w:rsid w:val="00DA6A88"/>
    <w:rsid w:val="00DD1163"/>
    <w:rsid w:val="00DD1D7A"/>
    <w:rsid w:val="00DD329E"/>
    <w:rsid w:val="00E009FB"/>
    <w:rsid w:val="00E055B8"/>
    <w:rsid w:val="00E06125"/>
    <w:rsid w:val="00E10616"/>
    <w:rsid w:val="00E1318B"/>
    <w:rsid w:val="00E313A4"/>
    <w:rsid w:val="00E44BC8"/>
    <w:rsid w:val="00E52D55"/>
    <w:rsid w:val="00E563CA"/>
    <w:rsid w:val="00E66179"/>
    <w:rsid w:val="00E711FC"/>
    <w:rsid w:val="00E80DA6"/>
    <w:rsid w:val="00EA6FFF"/>
    <w:rsid w:val="00EB1899"/>
    <w:rsid w:val="00EB7131"/>
    <w:rsid w:val="00ED1B13"/>
    <w:rsid w:val="00ED1B70"/>
    <w:rsid w:val="00ED27EF"/>
    <w:rsid w:val="00ED2CCF"/>
    <w:rsid w:val="00ED3DC0"/>
    <w:rsid w:val="00EE5234"/>
    <w:rsid w:val="00EF2D3C"/>
    <w:rsid w:val="00F3732A"/>
    <w:rsid w:val="00F45919"/>
    <w:rsid w:val="00F46C3C"/>
    <w:rsid w:val="00F61B04"/>
    <w:rsid w:val="00F63B22"/>
    <w:rsid w:val="00F747D7"/>
    <w:rsid w:val="00F75183"/>
    <w:rsid w:val="00F9019A"/>
    <w:rsid w:val="00F914B3"/>
    <w:rsid w:val="00F92854"/>
    <w:rsid w:val="00F93FBF"/>
    <w:rsid w:val="00F95635"/>
    <w:rsid w:val="00FF0559"/>
    <w:rsid w:val="00FF15C8"/>
    <w:rsid w:val="00FF271A"/>
    <w:rsid w:val="00FF4BC9"/>
    <w:rsid w:val="00FF6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TW"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3A4"/>
    <w:rPr>
      <w:rFonts w:ascii="Times New Roman" w:eastAsia="MS Mincho" w:hAnsi="Times New Roman"/>
      <w:sz w:val="24"/>
      <w:szCs w:val="24"/>
      <w:lang w:eastAsia="ja-JP" w:bidi="ar-SA"/>
    </w:rPr>
  </w:style>
  <w:style w:type="paragraph" w:styleId="Heading3">
    <w:name w:val="heading 3"/>
    <w:basedOn w:val="Normal"/>
    <w:next w:val="Normal"/>
    <w:link w:val="Heading3Char"/>
    <w:qFormat/>
    <w:rsid w:val="00B62337"/>
    <w:pPr>
      <w:keepNext/>
      <w:outlineLvl w:val="2"/>
    </w:pPr>
    <w:rPr>
      <w:rFonts w:eastAsia="Times New Roman"/>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313A4"/>
    <w:rPr>
      <w:rFonts w:cs="Times New Roman"/>
      <w:color w:val="0000FF"/>
      <w:u w:val="single"/>
    </w:rPr>
  </w:style>
  <w:style w:type="paragraph" w:customStyle="1" w:styleId="Char">
    <w:name w:val="Char"/>
    <w:basedOn w:val="Normal"/>
    <w:rsid w:val="001A71B4"/>
    <w:pPr>
      <w:spacing w:after="160" w:line="240" w:lineRule="exact"/>
    </w:pPr>
    <w:rPr>
      <w:rFonts w:ascii="Verdana" w:eastAsia="SimSun" w:hAnsi="Verdana"/>
      <w:sz w:val="20"/>
      <w:szCs w:val="20"/>
      <w:lang w:eastAsia="en-US"/>
    </w:rPr>
  </w:style>
  <w:style w:type="paragraph" w:styleId="BodyText">
    <w:name w:val="Body Text"/>
    <w:basedOn w:val="Normal"/>
    <w:link w:val="BodyTextChar"/>
    <w:semiHidden/>
    <w:rsid w:val="00262732"/>
    <w:pPr>
      <w:widowControl w:val="0"/>
      <w:numPr>
        <w:numId w:val="1"/>
      </w:numPr>
      <w:tabs>
        <w:tab w:val="left" w:pos="707"/>
      </w:tabs>
      <w:autoSpaceDE w:val="0"/>
      <w:autoSpaceDN w:val="0"/>
      <w:adjustRightInd w:val="0"/>
      <w:spacing w:after="283" w:line="280" w:lineRule="atLeast"/>
      <w:jc w:val="both"/>
    </w:pPr>
    <w:rPr>
      <w:rFonts w:ascii="Cambria" w:eastAsia="DejaVu Sans" w:hAnsi="Cambria" w:cs="Arial"/>
      <w:sz w:val="22"/>
      <w:szCs w:val="22"/>
    </w:rPr>
  </w:style>
  <w:style w:type="character" w:customStyle="1" w:styleId="BodyTextChar">
    <w:name w:val="Body Text Char"/>
    <w:link w:val="BodyText"/>
    <w:semiHidden/>
    <w:rsid w:val="00262732"/>
    <w:rPr>
      <w:rFonts w:ascii="Cambria" w:eastAsia="DejaVu Sans" w:hAnsi="Cambria" w:cs="Arial"/>
      <w:sz w:val="22"/>
      <w:szCs w:val="22"/>
      <w:lang w:eastAsia="ja-JP"/>
    </w:rPr>
  </w:style>
  <w:style w:type="paragraph" w:styleId="ListParagraph">
    <w:name w:val="List Paragraph"/>
    <w:basedOn w:val="Normal"/>
    <w:qFormat/>
    <w:rsid w:val="005A6D6D"/>
    <w:pPr>
      <w:ind w:left="720"/>
      <w:contextualSpacing/>
    </w:pPr>
  </w:style>
  <w:style w:type="paragraph" w:customStyle="1" w:styleId="Preformatted">
    <w:name w:val="Preformatted"/>
    <w:basedOn w:val="Normal"/>
    <w:rsid w:val="002A61B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z w:val="20"/>
      <w:szCs w:val="20"/>
      <w:lang w:eastAsia="en-US"/>
    </w:rPr>
  </w:style>
  <w:style w:type="character" w:styleId="Strong">
    <w:name w:val="Strong"/>
    <w:qFormat/>
    <w:rsid w:val="002A61B7"/>
    <w:rPr>
      <w:b/>
      <w:bCs/>
    </w:rPr>
  </w:style>
  <w:style w:type="paragraph" w:styleId="NormalWeb">
    <w:name w:val="Normal (Web)"/>
    <w:basedOn w:val="Normal"/>
    <w:rsid w:val="002A61B7"/>
    <w:pPr>
      <w:spacing w:before="100" w:beforeAutospacing="1" w:after="100" w:afterAutospacing="1"/>
    </w:pPr>
    <w:rPr>
      <w:rFonts w:ascii="Arial Unicode MS" w:eastAsia="Arial Unicode MS" w:hAnsi="Arial Unicode MS" w:cs="Arial Unicode MS"/>
      <w:lang w:eastAsia="en-US"/>
    </w:rPr>
  </w:style>
  <w:style w:type="character" w:customStyle="1" w:styleId="apple-style-span">
    <w:name w:val="apple-style-span"/>
    <w:basedOn w:val="DefaultParagraphFont"/>
    <w:rsid w:val="00865EB1"/>
  </w:style>
  <w:style w:type="character" w:customStyle="1" w:styleId="apple-converted-space">
    <w:name w:val="apple-converted-space"/>
    <w:basedOn w:val="DefaultParagraphFont"/>
    <w:rsid w:val="00865EB1"/>
  </w:style>
  <w:style w:type="paragraph" w:styleId="PlainText">
    <w:name w:val="Plain Text"/>
    <w:basedOn w:val="Normal"/>
    <w:link w:val="PlainTextChar"/>
    <w:rsid w:val="00BF1A3E"/>
    <w:rPr>
      <w:rFonts w:ascii="Courier New" w:eastAsia="Times New Roman" w:hAnsi="Courier New"/>
      <w:bCs/>
      <w:sz w:val="20"/>
      <w:szCs w:val="20"/>
      <w:lang w:eastAsia="en-US"/>
    </w:rPr>
  </w:style>
  <w:style w:type="character" w:customStyle="1" w:styleId="PlainTextChar">
    <w:name w:val="Plain Text Char"/>
    <w:link w:val="PlainText"/>
    <w:rsid w:val="00BF1A3E"/>
    <w:rPr>
      <w:rFonts w:ascii="Courier New" w:eastAsia="Times New Roman" w:hAnsi="Courier New" w:cs="Times New Roman"/>
      <w:bCs/>
      <w:sz w:val="20"/>
      <w:szCs w:val="20"/>
    </w:rPr>
  </w:style>
  <w:style w:type="paragraph" w:styleId="ListBullet2">
    <w:name w:val="List Bullet 2"/>
    <w:basedOn w:val="Normal"/>
    <w:rsid w:val="00B33B86"/>
    <w:pPr>
      <w:widowControl w:val="0"/>
      <w:numPr>
        <w:numId w:val="2"/>
      </w:numPr>
      <w:autoSpaceDE w:val="0"/>
      <w:autoSpaceDN w:val="0"/>
      <w:adjustRightInd w:val="0"/>
    </w:pPr>
    <w:rPr>
      <w:rFonts w:eastAsia="Times New Roman"/>
      <w:lang w:eastAsia="en-US"/>
    </w:rPr>
  </w:style>
  <w:style w:type="character" w:customStyle="1" w:styleId="Heading3Char">
    <w:name w:val="Heading 3 Char"/>
    <w:link w:val="Heading3"/>
    <w:rsid w:val="00B62337"/>
    <w:rPr>
      <w:rFonts w:ascii="Times New Roman" w:eastAsia="Times New Roman" w:hAnsi="Times New Roman" w:cs="Times New Roman"/>
      <w:b/>
      <w:bCs/>
      <w:sz w:val="24"/>
      <w:szCs w:val="20"/>
    </w:rPr>
  </w:style>
  <w:style w:type="table" w:styleId="TableGrid">
    <w:name w:val="Table Grid"/>
    <w:basedOn w:val="TableNormal"/>
    <w:rsid w:val="00B6233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rsid w:val="00B62337"/>
    <w:pPr>
      <w:spacing w:after="160" w:line="240" w:lineRule="exact"/>
    </w:pPr>
    <w:rPr>
      <w:rFonts w:ascii="Verdana" w:eastAsia="SimSun" w:hAnsi="Verdana"/>
      <w:sz w:val="20"/>
      <w:szCs w:val="20"/>
      <w:lang w:eastAsia="en-US"/>
    </w:rPr>
  </w:style>
  <w:style w:type="paragraph" w:customStyle="1" w:styleId="Char1">
    <w:name w:val="Char"/>
    <w:basedOn w:val="Normal"/>
    <w:rsid w:val="00AD399A"/>
    <w:pPr>
      <w:spacing w:after="160" w:line="240" w:lineRule="exact"/>
    </w:pPr>
    <w:rPr>
      <w:rFonts w:ascii="Verdana" w:eastAsia="SimSun" w:hAnsi="Verdana"/>
      <w:sz w:val="20"/>
      <w:szCs w:val="20"/>
      <w:lang w:eastAsia="en-US"/>
    </w:rPr>
  </w:style>
  <w:style w:type="paragraph" w:styleId="Header">
    <w:name w:val="header"/>
    <w:basedOn w:val="Normal"/>
    <w:link w:val="HeaderChar"/>
    <w:uiPriority w:val="99"/>
    <w:unhideWhenUsed/>
    <w:rsid w:val="00113F64"/>
    <w:pPr>
      <w:tabs>
        <w:tab w:val="center" w:pos="4680"/>
        <w:tab w:val="right" w:pos="9360"/>
      </w:tabs>
    </w:pPr>
  </w:style>
  <w:style w:type="character" w:customStyle="1" w:styleId="HeaderChar">
    <w:name w:val="Header Char"/>
    <w:link w:val="Header"/>
    <w:uiPriority w:val="99"/>
    <w:rsid w:val="00113F64"/>
    <w:rPr>
      <w:rFonts w:ascii="Times New Roman" w:eastAsia="MS Mincho" w:hAnsi="Times New Roman"/>
      <w:sz w:val="24"/>
      <w:szCs w:val="24"/>
      <w:lang w:eastAsia="ja-JP"/>
    </w:rPr>
  </w:style>
  <w:style w:type="paragraph" w:styleId="Footer">
    <w:name w:val="footer"/>
    <w:basedOn w:val="Normal"/>
    <w:link w:val="FooterChar"/>
    <w:uiPriority w:val="99"/>
    <w:unhideWhenUsed/>
    <w:rsid w:val="00113F64"/>
    <w:pPr>
      <w:tabs>
        <w:tab w:val="center" w:pos="4680"/>
        <w:tab w:val="right" w:pos="9360"/>
      </w:tabs>
    </w:pPr>
  </w:style>
  <w:style w:type="character" w:customStyle="1" w:styleId="FooterChar">
    <w:name w:val="Footer Char"/>
    <w:link w:val="Footer"/>
    <w:uiPriority w:val="99"/>
    <w:rsid w:val="00113F64"/>
    <w:rPr>
      <w:rFonts w:ascii="Times New Roman" w:eastAsia="MS Mincho" w:hAnsi="Times New Roman"/>
      <w:sz w:val="24"/>
      <w:szCs w:val="24"/>
      <w:lang w:eastAsia="ja-JP"/>
    </w:rPr>
  </w:style>
  <w:style w:type="paragraph" w:styleId="BalloonText">
    <w:name w:val="Balloon Text"/>
    <w:basedOn w:val="Normal"/>
    <w:link w:val="BalloonTextChar"/>
    <w:uiPriority w:val="99"/>
    <w:semiHidden/>
    <w:unhideWhenUsed/>
    <w:rsid w:val="00113F64"/>
    <w:rPr>
      <w:rFonts w:ascii="Tahoma" w:hAnsi="Tahoma" w:cs="Tahoma"/>
      <w:sz w:val="16"/>
      <w:szCs w:val="16"/>
    </w:rPr>
  </w:style>
  <w:style w:type="character" w:customStyle="1" w:styleId="BalloonTextChar">
    <w:name w:val="Balloon Text Char"/>
    <w:link w:val="BalloonText"/>
    <w:uiPriority w:val="99"/>
    <w:semiHidden/>
    <w:rsid w:val="00113F64"/>
    <w:rPr>
      <w:rFonts w:ascii="Tahoma" w:eastAsia="MS Mincho" w:hAnsi="Tahoma" w:cs="Tahoma"/>
      <w:sz w:val="16"/>
      <w:szCs w:val="16"/>
      <w:lang w:eastAsia="ja-JP"/>
    </w:rPr>
  </w:style>
  <w:style w:type="paragraph" w:styleId="NoSpacing">
    <w:name w:val="No Spacing"/>
    <w:uiPriority w:val="1"/>
    <w:qFormat/>
    <w:rsid w:val="00276C1E"/>
    <w:rPr>
      <w:rFonts w:ascii="Times New Roman" w:eastAsia="Times New Roman" w:hAnsi="Times New Roman"/>
      <w:sz w:val="24"/>
      <w:szCs w:val="24"/>
      <w:lang w:eastAsia="en-US" w:bidi="ar-SA"/>
    </w:rPr>
  </w:style>
  <w:style w:type="character" w:styleId="HTMLTypewriter">
    <w:name w:val="HTML Typewriter"/>
    <w:rsid w:val="00932CDF"/>
    <w:rPr>
      <w:rFonts w:ascii="Courier New" w:eastAsia="Times New Roman" w:hAnsi="Courier New" w:cs="Courier New"/>
      <w:sz w:val="20"/>
      <w:szCs w:val="20"/>
    </w:rPr>
  </w:style>
  <w:style w:type="paragraph" w:customStyle="1" w:styleId="Achievement">
    <w:name w:val="Achievement"/>
    <w:rsid w:val="005A52CF"/>
    <w:pPr>
      <w:numPr>
        <w:numId w:val="5"/>
      </w:numPr>
      <w:spacing w:after="60" w:line="220" w:lineRule="atLeast"/>
      <w:jc w:val="both"/>
    </w:pPr>
    <w:rPr>
      <w:rFonts w:ascii="Arial" w:eastAsia="Times New Roman" w:hAnsi="Arial"/>
      <w:spacing w:val="-5"/>
      <w:lang w:eastAsia="en-US" w:bidi="ar-SA"/>
    </w:rPr>
  </w:style>
  <w:style w:type="paragraph" w:styleId="DocumentMap">
    <w:name w:val="Document Map"/>
    <w:basedOn w:val="Normal"/>
    <w:link w:val="DocumentMapChar"/>
    <w:uiPriority w:val="99"/>
    <w:semiHidden/>
    <w:unhideWhenUsed/>
    <w:rsid w:val="00071526"/>
  </w:style>
  <w:style w:type="character" w:customStyle="1" w:styleId="DocumentMapChar">
    <w:name w:val="Document Map Char"/>
    <w:basedOn w:val="DefaultParagraphFont"/>
    <w:link w:val="DocumentMap"/>
    <w:uiPriority w:val="99"/>
    <w:semiHidden/>
    <w:rsid w:val="00071526"/>
    <w:rPr>
      <w:rFonts w:ascii="Times New Roman" w:eastAsia="MS Mincho" w:hAnsi="Times New Roman"/>
      <w:sz w:val="24"/>
      <w:szCs w:val="24"/>
      <w:lang w:eastAsia="ja-JP" w:bidi="ar-SA"/>
    </w:rPr>
  </w:style>
  <w:style w:type="character" w:customStyle="1" w:styleId="hl">
    <w:name w:val="hl"/>
    <w:basedOn w:val="DefaultParagraphFont"/>
    <w:rsid w:val="00B92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3A4"/>
    <w:rPr>
      <w:rFonts w:ascii="Times New Roman" w:eastAsia="MS Mincho" w:hAnsi="Times New Roman"/>
      <w:sz w:val="24"/>
      <w:szCs w:val="24"/>
      <w:lang w:eastAsia="ja-JP" w:bidi="ar-SA"/>
    </w:rPr>
  </w:style>
  <w:style w:type="paragraph" w:styleId="Heading3">
    <w:name w:val="heading 3"/>
    <w:basedOn w:val="Normal"/>
    <w:next w:val="Normal"/>
    <w:link w:val="Heading3Char"/>
    <w:qFormat/>
    <w:rsid w:val="00B62337"/>
    <w:pPr>
      <w:keepNext/>
      <w:outlineLvl w:val="2"/>
    </w:pPr>
    <w:rPr>
      <w:rFonts w:eastAsia="Times New Roman"/>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313A4"/>
    <w:rPr>
      <w:rFonts w:cs="Times New Roman"/>
      <w:color w:val="0000FF"/>
      <w:u w:val="single"/>
    </w:rPr>
  </w:style>
  <w:style w:type="paragraph" w:customStyle="1" w:styleId="Char">
    <w:name w:val="Char"/>
    <w:basedOn w:val="Normal"/>
    <w:rsid w:val="001A71B4"/>
    <w:pPr>
      <w:spacing w:after="160" w:line="240" w:lineRule="exact"/>
    </w:pPr>
    <w:rPr>
      <w:rFonts w:ascii="Verdana" w:eastAsia="SimSun" w:hAnsi="Verdana"/>
      <w:sz w:val="20"/>
      <w:szCs w:val="20"/>
      <w:lang w:eastAsia="en-US"/>
    </w:rPr>
  </w:style>
  <w:style w:type="paragraph" w:styleId="BodyText">
    <w:name w:val="Body Text"/>
    <w:basedOn w:val="Normal"/>
    <w:link w:val="BodyTextChar"/>
    <w:semiHidden/>
    <w:rsid w:val="00262732"/>
    <w:pPr>
      <w:widowControl w:val="0"/>
      <w:numPr>
        <w:numId w:val="1"/>
      </w:numPr>
      <w:tabs>
        <w:tab w:val="left" w:pos="707"/>
      </w:tabs>
      <w:autoSpaceDE w:val="0"/>
      <w:autoSpaceDN w:val="0"/>
      <w:adjustRightInd w:val="0"/>
      <w:spacing w:after="283" w:line="280" w:lineRule="atLeast"/>
      <w:jc w:val="both"/>
    </w:pPr>
    <w:rPr>
      <w:rFonts w:ascii="Cambria" w:eastAsia="DejaVu Sans" w:hAnsi="Cambria" w:cs="Arial"/>
      <w:sz w:val="22"/>
      <w:szCs w:val="22"/>
    </w:rPr>
  </w:style>
  <w:style w:type="character" w:customStyle="1" w:styleId="BodyTextChar">
    <w:name w:val="Body Text Char"/>
    <w:link w:val="BodyText"/>
    <w:semiHidden/>
    <w:rsid w:val="00262732"/>
    <w:rPr>
      <w:rFonts w:ascii="Cambria" w:eastAsia="DejaVu Sans" w:hAnsi="Cambria" w:cs="Arial"/>
      <w:sz w:val="22"/>
      <w:szCs w:val="22"/>
      <w:lang w:eastAsia="ja-JP"/>
    </w:rPr>
  </w:style>
  <w:style w:type="paragraph" w:styleId="ListParagraph">
    <w:name w:val="List Paragraph"/>
    <w:basedOn w:val="Normal"/>
    <w:qFormat/>
    <w:rsid w:val="005A6D6D"/>
    <w:pPr>
      <w:ind w:left="720"/>
      <w:contextualSpacing/>
    </w:pPr>
  </w:style>
  <w:style w:type="paragraph" w:customStyle="1" w:styleId="Preformatted">
    <w:name w:val="Preformatted"/>
    <w:basedOn w:val="Normal"/>
    <w:rsid w:val="002A61B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z w:val="20"/>
      <w:szCs w:val="20"/>
      <w:lang w:eastAsia="en-US"/>
    </w:rPr>
  </w:style>
  <w:style w:type="character" w:styleId="Strong">
    <w:name w:val="Strong"/>
    <w:qFormat/>
    <w:rsid w:val="002A61B7"/>
    <w:rPr>
      <w:b/>
      <w:bCs/>
    </w:rPr>
  </w:style>
  <w:style w:type="paragraph" w:styleId="NormalWeb">
    <w:name w:val="Normal (Web)"/>
    <w:basedOn w:val="Normal"/>
    <w:rsid w:val="002A61B7"/>
    <w:pPr>
      <w:spacing w:before="100" w:beforeAutospacing="1" w:after="100" w:afterAutospacing="1"/>
    </w:pPr>
    <w:rPr>
      <w:rFonts w:ascii="Arial Unicode MS" w:eastAsia="Arial Unicode MS" w:hAnsi="Arial Unicode MS" w:cs="Arial Unicode MS"/>
      <w:lang w:eastAsia="en-US"/>
    </w:rPr>
  </w:style>
  <w:style w:type="character" w:customStyle="1" w:styleId="apple-style-span">
    <w:name w:val="apple-style-span"/>
    <w:basedOn w:val="DefaultParagraphFont"/>
    <w:rsid w:val="00865EB1"/>
  </w:style>
  <w:style w:type="character" w:customStyle="1" w:styleId="apple-converted-space">
    <w:name w:val="apple-converted-space"/>
    <w:basedOn w:val="DefaultParagraphFont"/>
    <w:rsid w:val="00865EB1"/>
  </w:style>
  <w:style w:type="paragraph" w:styleId="PlainText">
    <w:name w:val="Plain Text"/>
    <w:basedOn w:val="Normal"/>
    <w:link w:val="PlainTextChar"/>
    <w:rsid w:val="00BF1A3E"/>
    <w:rPr>
      <w:rFonts w:ascii="Courier New" w:eastAsia="Times New Roman" w:hAnsi="Courier New"/>
      <w:bCs/>
      <w:sz w:val="20"/>
      <w:szCs w:val="20"/>
      <w:lang w:eastAsia="en-US"/>
    </w:rPr>
  </w:style>
  <w:style w:type="character" w:customStyle="1" w:styleId="PlainTextChar">
    <w:name w:val="Plain Text Char"/>
    <w:link w:val="PlainText"/>
    <w:rsid w:val="00BF1A3E"/>
    <w:rPr>
      <w:rFonts w:ascii="Courier New" w:eastAsia="Times New Roman" w:hAnsi="Courier New" w:cs="Times New Roman"/>
      <w:bCs/>
      <w:sz w:val="20"/>
      <w:szCs w:val="20"/>
    </w:rPr>
  </w:style>
  <w:style w:type="paragraph" w:styleId="ListBullet2">
    <w:name w:val="List Bullet 2"/>
    <w:basedOn w:val="Normal"/>
    <w:rsid w:val="00B33B86"/>
    <w:pPr>
      <w:widowControl w:val="0"/>
      <w:numPr>
        <w:numId w:val="2"/>
      </w:numPr>
      <w:autoSpaceDE w:val="0"/>
      <w:autoSpaceDN w:val="0"/>
      <w:adjustRightInd w:val="0"/>
    </w:pPr>
    <w:rPr>
      <w:rFonts w:eastAsia="Times New Roman"/>
      <w:lang w:eastAsia="en-US"/>
    </w:rPr>
  </w:style>
  <w:style w:type="character" w:customStyle="1" w:styleId="Heading3Char">
    <w:name w:val="Heading 3 Char"/>
    <w:link w:val="Heading3"/>
    <w:rsid w:val="00B62337"/>
    <w:rPr>
      <w:rFonts w:ascii="Times New Roman" w:eastAsia="Times New Roman" w:hAnsi="Times New Roman" w:cs="Times New Roman"/>
      <w:b/>
      <w:bCs/>
      <w:sz w:val="24"/>
      <w:szCs w:val="20"/>
    </w:rPr>
  </w:style>
  <w:style w:type="table" w:styleId="TableGrid">
    <w:name w:val="Table Grid"/>
    <w:basedOn w:val="TableNormal"/>
    <w:rsid w:val="00B6233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rsid w:val="00B62337"/>
    <w:pPr>
      <w:spacing w:after="160" w:line="240" w:lineRule="exact"/>
    </w:pPr>
    <w:rPr>
      <w:rFonts w:ascii="Verdana" w:eastAsia="SimSun" w:hAnsi="Verdana"/>
      <w:sz w:val="20"/>
      <w:szCs w:val="20"/>
      <w:lang w:eastAsia="en-US"/>
    </w:rPr>
  </w:style>
  <w:style w:type="paragraph" w:customStyle="1" w:styleId="Char1">
    <w:name w:val="Char"/>
    <w:basedOn w:val="Normal"/>
    <w:rsid w:val="00AD399A"/>
    <w:pPr>
      <w:spacing w:after="160" w:line="240" w:lineRule="exact"/>
    </w:pPr>
    <w:rPr>
      <w:rFonts w:ascii="Verdana" w:eastAsia="SimSun" w:hAnsi="Verdana"/>
      <w:sz w:val="20"/>
      <w:szCs w:val="20"/>
      <w:lang w:eastAsia="en-US"/>
    </w:rPr>
  </w:style>
  <w:style w:type="paragraph" w:styleId="Header">
    <w:name w:val="header"/>
    <w:basedOn w:val="Normal"/>
    <w:link w:val="HeaderChar"/>
    <w:uiPriority w:val="99"/>
    <w:unhideWhenUsed/>
    <w:rsid w:val="00113F64"/>
    <w:pPr>
      <w:tabs>
        <w:tab w:val="center" w:pos="4680"/>
        <w:tab w:val="right" w:pos="9360"/>
      </w:tabs>
    </w:pPr>
  </w:style>
  <w:style w:type="character" w:customStyle="1" w:styleId="HeaderChar">
    <w:name w:val="Header Char"/>
    <w:link w:val="Header"/>
    <w:uiPriority w:val="99"/>
    <w:rsid w:val="00113F64"/>
    <w:rPr>
      <w:rFonts w:ascii="Times New Roman" w:eastAsia="MS Mincho" w:hAnsi="Times New Roman"/>
      <w:sz w:val="24"/>
      <w:szCs w:val="24"/>
      <w:lang w:eastAsia="ja-JP"/>
    </w:rPr>
  </w:style>
  <w:style w:type="paragraph" w:styleId="Footer">
    <w:name w:val="footer"/>
    <w:basedOn w:val="Normal"/>
    <w:link w:val="FooterChar"/>
    <w:uiPriority w:val="99"/>
    <w:unhideWhenUsed/>
    <w:rsid w:val="00113F64"/>
    <w:pPr>
      <w:tabs>
        <w:tab w:val="center" w:pos="4680"/>
        <w:tab w:val="right" w:pos="9360"/>
      </w:tabs>
    </w:pPr>
  </w:style>
  <w:style w:type="character" w:customStyle="1" w:styleId="FooterChar">
    <w:name w:val="Footer Char"/>
    <w:link w:val="Footer"/>
    <w:uiPriority w:val="99"/>
    <w:rsid w:val="00113F64"/>
    <w:rPr>
      <w:rFonts w:ascii="Times New Roman" w:eastAsia="MS Mincho" w:hAnsi="Times New Roman"/>
      <w:sz w:val="24"/>
      <w:szCs w:val="24"/>
      <w:lang w:eastAsia="ja-JP"/>
    </w:rPr>
  </w:style>
  <w:style w:type="paragraph" w:styleId="BalloonText">
    <w:name w:val="Balloon Text"/>
    <w:basedOn w:val="Normal"/>
    <w:link w:val="BalloonTextChar"/>
    <w:uiPriority w:val="99"/>
    <w:semiHidden/>
    <w:unhideWhenUsed/>
    <w:rsid w:val="00113F64"/>
    <w:rPr>
      <w:rFonts w:ascii="Tahoma" w:hAnsi="Tahoma" w:cs="Tahoma"/>
      <w:sz w:val="16"/>
      <w:szCs w:val="16"/>
    </w:rPr>
  </w:style>
  <w:style w:type="character" w:customStyle="1" w:styleId="BalloonTextChar">
    <w:name w:val="Balloon Text Char"/>
    <w:link w:val="BalloonText"/>
    <w:uiPriority w:val="99"/>
    <w:semiHidden/>
    <w:rsid w:val="00113F64"/>
    <w:rPr>
      <w:rFonts w:ascii="Tahoma" w:eastAsia="MS Mincho" w:hAnsi="Tahoma" w:cs="Tahoma"/>
      <w:sz w:val="16"/>
      <w:szCs w:val="16"/>
      <w:lang w:eastAsia="ja-JP"/>
    </w:rPr>
  </w:style>
  <w:style w:type="paragraph" w:styleId="NoSpacing">
    <w:name w:val="No Spacing"/>
    <w:uiPriority w:val="1"/>
    <w:qFormat/>
    <w:rsid w:val="00276C1E"/>
    <w:rPr>
      <w:rFonts w:ascii="Times New Roman" w:eastAsia="Times New Roman" w:hAnsi="Times New Roman"/>
      <w:sz w:val="24"/>
      <w:szCs w:val="24"/>
      <w:lang w:eastAsia="en-US" w:bidi="ar-SA"/>
    </w:rPr>
  </w:style>
  <w:style w:type="character" w:styleId="HTMLTypewriter">
    <w:name w:val="HTML Typewriter"/>
    <w:rsid w:val="00932CDF"/>
    <w:rPr>
      <w:rFonts w:ascii="Courier New" w:eastAsia="Times New Roman" w:hAnsi="Courier New" w:cs="Courier New"/>
      <w:sz w:val="20"/>
      <w:szCs w:val="20"/>
    </w:rPr>
  </w:style>
  <w:style w:type="paragraph" w:customStyle="1" w:styleId="Achievement">
    <w:name w:val="Achievement"/>
    <w:rsid w:val="005A52CF"/>
    <w:pPr>
      <w:numPr>
        <w:numId w:val="5"/>
      </w:numPr>
      <w:spacing w:after="60" w:line="220" w:lineRule="atLeast"/>
      <w:jc w:val="both"/>
    </w:pPr>
    <w:rPr>
      <w:rFonts w:ascii="Arial" w:eastAsia="Times New Roman" w:hAnsi="Arial"/>
      <w:spacing w:val="-5"/>
      <w:lang w:eastAsia="en-US" w:bidi="ar-SA"/>
    </w:rPr>
  </w:style>
  <w:style w:type="paragraph" w:styleId="DocumentMap">
    <w:name w:val="Document Map"/>
    <w:basedOn w:val="Normal"/>
    <w:link w:val="DocumentMapChar"/>
    <w:uiPriority w:val="99"/>
    <w:semiHidden/>
    <w:unhideWhenUsed/>
    <w:rsid w:val="00071526"/>
  </w:style>
  <w:style w:type="character" w:customStyle="1" w:styleId="DocumentMapChar">
    <w:name w:val="Document Map Char"/>
    <w:basedOn w:val="DefaultParagraphFont"/>
    <w:link w:val="DocumentMap"/>
    <w:uiPriority w:val="99"/>
    <w:semiHidden/>
    <w:rsid w:val="00071526"/>
    <w:rPr>
      <w:rFonts w:ascii="Times New Roman" w:eastAsia="MS Mincho" w:hAnsi="Times New Roman"/>
      <w:sz w:val="24"/>
      <w:szCs w:val="24"/>
      <w:lang w:eastAsia="ja-JP" w:bidi="ar-SA"/>
    </w:rPr>
  </w:style>
  <w:style w:type="character" w:customStyle="1" w:styleId="hl">
    <w:name w:val="hl"/>
    <w:basedOn w:val="DefaultParagraphFont"/>
    <w:rsid w:val="00B92112"/>
  </w:style>
</w:styles>
</file>

<file path=word/webSettings.xml><?xml version="1.0" encoding="utf-8"?>
<w:webSettings xmlns:r="http://schemas.openxmlformats.org/officeDocument/2006/relationships" xmlns:w="http://schemas.openxmlformats.org/wordprocessingml/2006/main">
  <w:divs>
    <w:div w:id="327296709">
      <w:bodyDiv w:val="1"/>
      <w:marLeft w:val="0"/>
      <w:marRight w:val="0"/>
      <w:marTop w:val="0"/>
      <w:marBottom w:val="0"/>
      <w:divBdr>
        <w:top w:val="none" w:sz="0" w:space="0" w:color="auto"/>
        <w:left w:val="none" w:sz="0" w:space="0" w:color="auto"/>
        <w:bottom w:val="none" w:sz="0" w:space="0" w:color="auto"/>
        <w:right w:val="none" w:sz="0" w:space="0" w:color="auto"/>
      </w:divBdr>
    </w:div>
    <w:div w:id="406807090">
      <w:bodyDiv w:val="1"/>
      <w:marLeft w:val="0"/>
      <w:marRight w:val="0"/>
      <w:marTop w:val="0"/>
      <w:marBottom w:val="0"/>
      <w:divBdr>
        <w:top w:val="none" w:sz="0" w:space="0" w:color="auto"/>
        <w:left w:val="none" w:sz="0" w:space="0" w:color="auto"/>
        <w:bottom w:val="none" w:sz="0" w:space="0" w:color="auto"/>
        <w:right w:val="none" w:sz="0" w:space="0" w:color="auto"/>
      </w:divBdr>
    </w:div>
    <w:div w:id="1347561237">
      <w:bodyDiv w:val="1"/>
      <w:marLeft w:val="0"/>
      <w:marRight w:val="0"/>
      <w:marTop w:val="0"/>
      <w:marBottom w:val="0"/>
      <w:divBdr>
        <w:top w:val="none" w:sz="0" w:space="0" w:color="auto"/>
        <w:left w:val="none" w:sz="0" w:space="0" w:color="auto"/>
        <w:bottom w:val="none" w:sz="0" w:space="0" w:color="auto"/>
        <w:right w:val="none" w:sz="0" w:space="0" w:color="auto"/>
      </w:divBdr>
    </w:div>
    <w:div w:id="16854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goud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13844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2017-10-05T16:28:00Z</dcterms:created>
  <dcterms:modified xsi:type="dcterms:W3CDTF">2017-10-05T16:28:00Z</dcterms:modified>
</cp:coreProperties>
</file>