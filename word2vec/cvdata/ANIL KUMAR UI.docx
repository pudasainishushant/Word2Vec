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5CE2" w:rsidRPr="0059481D" w:rsidRDefault="005E5CE2" w:rsidP="00AD015E">
      <w:pPr>
        <w:jc w:val="both"/>
        <w:rPr>
          <w:rFonts w:asciiTheme="minorHAnsi" w:hAnsiTheme="minorHAnsi" w:cstheme="minorHAnsi"/>
          <w:b/>
          <w:bCs/>
          <w:color w:val="000000"/>
          <w:sz w:val="22"/>
          <w:szCs w:val="22"/>
        </w:rPr>
      </w:pPr>
    </w:p>
    <w:p w:rsidR="00606334" w:rsidRPr="0059481D" w:rsidRDefault="00606334" w:rsidP="00606334">
      <w:pPr>
        <w:jc w:val="both"/>
        <w:rPr>
          <w:rFonts w:asciiTheme="minorHAnsi" w:hAnsiTheme="minorHAnsi" w:cstheme="minorHAnsi"/>
          <w:b/>
          <w:bCs/>
          <w:color w:val="000000"/>
          <w:sz w:val="22"/>
          <w:szCs w:val="22"/>
        </w:rPr>
      </w:pPr>
      <w:r w:rsidRPr="0059481D">
        <w:rPr>
          <w:rFonts w:asciiTheme="minorHAnsi" w:hAnsiTheme="minorHAnsi" w:cstheme="minorHAnsi"/>
          <w:b/>
          <w:bCs/>
          <w:color w:val="000000"/>
          <w:sz w:val="22"/>
          <w:szCs w:val="22"/>
        </w:rPr>
        <w:t>AnilKumar Kundrapu</w:t>
      </w:r>
    </w:p>
    <w:p w:rsidR="00606334" w:rsidRPr="0059481D" w:rsidRDefault="00606334" w:rsidP="00606334">
      <w:pPr>
        <w:jc w:val="both"/>
        <w:rPr>
          <w:rFonts w:asciiTheme="minorHAnsi" w:hAnsiTheme="minorHAnsi" w:cstheme="minorHAnsi"/>
          <w:b/>
          <w:bCs/>
          <w:color w:val="000000"/>
          <w:sz w:val="22"/>
          <w:szCs w:val="22"/>
        </w:rPr>
      </w:pPr>
      <w:r w:rsidRPr="0059481D">
        <w:rPr>
          <w:rFonts w:asciiTheme="minorHAnsi" w:hAnsiTheme="minorHAnsi" w:cstheme="minorHAnsi"/>
          <w:b/>
          <w:bCs/>
          <w:color w:val="000000"/>
          <w:sz w:val="22"/>
          <w:szCs w:val="22"/>
        </w:rPr>
        <w:t>Contact Number:4015843844</w:t>
      </w:r>
    </w:p>
    <w:p w:rsidR="005E5CE2" w:rsidRPr="0059481D" w:rsidRDefault="00606334" w:rsidP="00606334">
      <w:pPr>
        <w:jc w:val="both"/>
        <w:rPr>
          <w:rFonts w:asciiTheme="minorHAnsi" w:hAnsiTheme="minorHAnsi" w:cstheme="minorHAnsi"/>
          <w:b/>
          <w:bCs/>
          <w:color w:val="000000"/>
          <w:sz w:val="22"/>
          <w:szCs w:val="22"/>
        </w:rPr>
      </w:pPr>
      <w:r w:rsidRPr="0059481D">
        <w:rPr>
          <w:rFonts w:asciiTheme="minorHAnsi" w:hAnsiTheme="minorHAnsi" w:cstheme="minorHAnsi"/>
          <w:b/>
          <w:bCs/>
          <w:color w:val="000000"/>
          <w:sz w:val="22"/>
          <w:szCs w:val="22"/>
        </w:rPr>
        <w:t xml:space="preserve">Email ID: </w:t>
      </w:r>
      <w:hyperlink r:id="rId8" w:history="1">
        <w:r w:rsidRPr="0059481D">
          <w:rPr>
            <w:rStyle w:val="Hyperlink"/>
            <w:rFonts w:asciiTheme="minorHAnsi" w:hAnsiTheme="minorHAnsi" w:cstheme="minorHAnsi"/>
            <w:b/>
            <w:bCs/>
            <w:sz w:val="22"/>
            <w:szCs w:val="22"/>
          </w:rPr>
          <w:t>kanilj890@gmail.com</w:t>
        </w:r>
      </w:hyperlink>
      <w:r w:rsidRPr="0059481D">
        <w:rPr>
          <w:rFonts w:asciiTheme="minorHAnsi" w:hAnsiTheme="minorHAnsi" w:cstheme="minorHAnsi"/>
          <w:b/>
          <w:bCs/>
          <w:color w:val="000000"/>
          <w:sz w:val="22"/>
          <w:szCs w:val="22"/>
        </w:rPr>
        <w:t xml:space="preserve">   </w:t>
      </w:r>
    </w:p>
    <w:p w:rsidR="00606334" w:rsidRPr="0059481D" w:rsidRDefault="00606334" w:rsidP="00606334">
      <w:pPr>
        <w:jc w:val="both"/>
        <w:rPr>
          <w:rFonts w:asciiTheme="minorHAnsi" w:hAnsiTheme="minorHAnsi" w:cstheme="minorHAnsi"/>
          <w:b/>
          <w:bCs/>
          <w:color w:val="000000"/>
          <w:sz w:val="22"/>
          <w:szCs w:val="22"/>
        </w:rPr>
      </w:pPr>
    </w:p>
    <w:p w:rsidR="00606334" w:rsidRPr="0059481D" w:rsidRDefault="00606334" w:rsidP="00606334">
      <w:pPr>
        <w:jc w:val="both"/>
        <w:rPr>
          <w:rFonts w:asciiTheme="minorHAnsi" w:hAnsiTheme="minorHAnsi" w:cstheme="minorHAnsi"/>
          <w:b/>
          <w:bCs/>
          <w:color w:val="000000"/>
          <w:sz w:val="22"/>
          <w:szCs w:val="22"/>
        </w:rPr>
      </w:pPr>
    </w:p>
    <w:p w:rsidR="00606334" w:rsidRPr="0059481D" w:rsidRDefault="00606334" w:rsidP="00606334">
      <w:pPr>
        <w:jc w:val="both"/>
        <w:rPr>
          <w:rFonts w:asciiTheme="minorHAnsi" w:hAnsiTheme="minorHAnsi" w:cstheme="minorHAnsi"/>
          <w:b/>
          <w:color w:val="000000"/>
          <w:sz w:val="22"/>
          <w:szCs w:val="22"/>
          <w:u w:val="single"/>
        </w:rPr>
      </w:pPr>
    </w:p>
    <w:p w:rsidR="00F4572B" w:rsidRPr="0059481D" w:rsidRDefault="00F4572B">
      <w:pPr>
        <w:jc w:val="both"/>
        <w:rPr>
          <w:rFonts w:asciiTheme="minorHAnsi" w:hAnsiTheme="minorHAnsi" w:cstheme="minorHAnsi"/>
          <w:b/>
          <w:color w:val="000000"/>
          <w:sz w:val="22"/>
          <w:szCs w:val="22"/>
          <w:u w:val="single"/>
        </w:rPr>
      </w:pPr>
      <w:r w:rsidRPr="0059481D">
        <w:rPr>
          <w:rFonts w:asciiTheme="minorHAnsi" w:hAnsiTheme="minorHAnsi" w:cstheme="minorHAnsi"/>
          <w:b/>
          <w:color w:val="000000"/>
          <w:sz w:val="22"/>
          <w:szCs w:val="22"/>
          <w:u w:val="single"/>
        </w:rPr>
        <w:t>PROFESSIONAL SUMMARY:</w:t>
      </w:r>
    </w:p>
    <w:p w:rsidR="00306DB2" w:rsidRPr="0059481D" w:rsidRDefault="00306DB2" w:rsidP="00EC2FAB">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rPr>
      </w:pPr>
    </w:p>
    <w:p w:rsidR="006F3878" w:rsidRPr="0059481D" w:rsidRDefault="00F4572B" w:rsidP="006F3878">
      <w:pPr>
        <w:pStyle w:val="ListParagraph"/>
        <w:numPr>
          <w:ilvl w:val="0"/>
          <w:numId w:val="2"/>
        </w:numPr>
        <w:tabs>
          <w:tab w:val="left" w:pos="0"/>
          <w:tab w:val="left" w:pos="360"/>
          <w:tab w:val="left" w:pos="72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59481D">
        <w:rPr>
          <w:rFonts w:asciiTheme="minorHAnsi" w:hAnsiTheme="minorHAnsi" w:cstheme="minorHAnsi"/>
          <w:color w:val="000000"/>
          <w:sz w:val="22"/>
          <w:szCs w:val="22"/>
          <w:shd w:val="clear" w:color="auto" w:fill="FFFFFF"/>
        </w:rPr>
        <w:t>Over 8+ years of professional experience as a Front End UI Developer developing web applications. Worked in designing User Interface</w:t>
      </w:r>
      <w:r w:rsidR="006F3878" w:rsidRPr="0059481D">
        <w:rPr>
          <w:rFonts w:asciiTheme="minorHAnsi" w:hAnsiTheme="minorHAnsi" w:cstheme="minorHAnsi"/>
          <w:color w:val="000000"/>
          <w:sz w:val="22"/>
          <w:szCs w:val="22"/>
          <w:shd w:val="clear" w:color="auto" w:fill="FFFFFF"/>
        </w:rPr>
        <w:t xml:space="preserve"> applications and professional web applications uing </w:t>
      </w:r>
      <w:r w:rsidR="006F3878" w:rsidRPr="0059481D">
        <w:rPr>
          <w:rFonts w:asciiTheme="minorHAnsi" w:hAnsiTheme="minorHAnsi" w:cstheme="minorHAnsi"/>
          <w:b/>
          <w:color w:val="000000"/>
          <w:sz w:val="22"/>
          <w:szCs w:val="22"/>
          <w:shd w:val="clear" w:color="auto" w:fill="FFFFFF"/>
        </w:rPr>
        <w:t>HTML,XHTML,CSS2/CSS3,JAVASCRIPT,JQUERY,AJAX,JSON,NODEJS,ANGULARJS,</w:t>
      </w:r>
    </w:p>
    <w:p w:rsidR="00745AEF" w:rsidRPr="0059481D" w:rsidRDefault="00745AEF" w:rsidP="00745AEF">
      <w:pPr>
        <w:pStyle w:val="ListParagraph"/>
        <w:numPr>
          <w:ilvl w:val="0"/>
          <w:numId w:val="2"/>
        </w:numPr>
        <w:tabs>
          <w:tab w:val="left" w:pos="0"/>
          <w:tab w:val="left" w:pos="360"/>
          <w:tab w:val="left" w:pos="72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59481D">
        <w:rPr>
          <w:rFonts w:asciiTheme="minorHAnsi" w:hAnsiTheme="minorHAnsi" w:cstheme="minorHAnsi"/>
          <w:color w:val="000000"/>
          <w:sz w:val="22"/>
          <w:szCs w:val="22"/>
          <w:shd w:val="clear" w:color="auto" w:fill="FFFFFF"/>
        </w:rPr>
        <w:t xml:space="preserve">Experienced in working with Integrated Development Environment like </w:t>
      </w:r>
      <w:r w:rsidRPr="0059481D">
        <w:rPr>
          <w:rFonts w:asciiTheme="minorHAnsi" w:hAnsiTheme="minorHAnsi" w:cstheme="minorHAnsi"/>
          <w:b/>
          <w:color w:val="000000"/>
          <w:sz w:val="22"/>
          <w:szCs w:val="22"/>
          <w:shd w:val="clear" w:color="auto" w:fill="FFFFFF"/>
        </w:rPr>
        <w:t>Eclipse</w:t>
      </w:r>
      <w:r w:rsidRPr="0059481D">
        <w:rPr>
          <w:rFonts w:asciiTheme="minorHAnsi" w:hAnsiTheme="minorHAnsi" w:cstheme="minorHAnsi"/>
          <w:color w:val="000000"/>
          <w:sz w:val="22"/>
          <w:szCs w:val="22"/>
          <w:shd w:val="clear" w:color="auto" w:fill="FFFFFF"/>
        </w:rPr>
        <w:t xml:space="preserve">, </w:t>
      </w:r>
      <w:r w:rsidRPr="0059481D">
        <w:rPr>
          <w:rFonts w:asciiTheme="minorHAnsi" w:hAnsiTheme="minorHAnsi" w:cstheme="minorHAnsi"/>
          <w:b/>
          <w:color w:val="000000"/>
          <w:sz w:val="22"/>
          <w:szCs w:val="22"/>
          <w:shd w:val="clear" w:color="auto" w:fill="FFFFFF"/>
        </w:rPr>
        <w:t>GitHub</w:t>
      </w:r>
      <w:r w:rsidRPr="0059481D">
        <w:rPr>
          <w:rFonts w:asciiTheme="minorHAnsi" w:hAnsiTheme="minorHAnsi" w:cstheme="minorHAnsi"/>
          <w:color w:val="000000"/>
          <w:sz w:val="22"/>
          <w:szCs w:val="22"/>
          <w:shd w:val="clear" w:color="auto" w:fill="FFFFFF"/>
        </w:rPr>
        <w:t>, Rational Application Developer and Rational Software Architect.</w:t>
      </w:r>
    </w:p>
    <w:p w:rsidR="00745AEF" w:rsidRPr="0059481D" w:rsidRDefault="00745AEF" w:rsidP="00745AEF">
      <w:pPr>
        <w:numPr>
          <w:ilvl w:val="0"/>
          <w:numId w:val="2"/>
        </w:numPr>
        <w:textAlignment w:val="baseline"/>
        <w:rPr>
          <w:rFonts w:asciiTheme="minorHAnsi" w:hAnsiTheme="minorHAnsi" w:cstheme="minorHAnsi"/>
          <w:color w:val="000000"/>
          <w:sz w:val="22"/>
          <w:szCs w:val="22"/>
        </w:rPr>
      </w:pPr>
      <w:r w:rsidRPr="0059481D">
        <w:rPr>
          <w:rFonts w:asciiTheme="minorHAnsi" w:hAnsiTheme="minorHAnsi" w:cstheme="minorHAnsi"/>
          <w:color w:val="000000"/>
          <w:sz w:val="22"/>
          <w:szCs w:val="22"/>
          <w:shd w:val="clear" w:color="auto" w:fill="FFFFFF"/>
        </w:rPr>
        <w:t>Designed websites with W3C standards using HTML4/5, CSS2/3 to get best cross-browser user experience for long-term user retention and engagement.</w:t>
      </w:r>
    </w:p>
    <w:p w:rsidR="00745AEF" w:rsidRPr="0059481D" w:rsidRDefault="00745AEF" w:rsidP="00745AEF">
      <w:pPr>
        <w:numPr>
          <w:ilvl w:val="0"/>
          <w:numId w:val="2"/>
        </w:numPr>
        <w:textAlignment w:val="baseline"/>
        <w:rPr>
          <w:rFonts w:asciiTheme="minorHAnsi" w:hAnsiTheme="minorHAnsi" w:cstheme="minorHAnsi"/>
          <w:color w:val="000000"/>
          <w:sz w:val="22"/>
          <w:szCs w:val="22"/>
        </w:rPr>
      </w:pPr>
      <w:r w:rsidRPr="0059481D">
        <w:rPr>
          <w:rFonts w:asciiTheme="minorHAnsi" w:hAnsiTheme="minorHAnsi" w:cstheme="minorHAnsi"/>
          <w:color w:val="000000"/>
          <w:sz w:val="22"/>
          <w:szCs w:val="22"/>
          <w:shd w:val="clear" w:color="auto" w:fill="FFFFFF"/>
        </w:rPr>
        <w:t>Designed</w:t>
      </w:r>
      <w:r w:rsidR="00A93A29" w:rsidRPr="0059481D">
        <w:rPr>
          <w:rFonts w:asciiTheme="minorHAnsi" w:hAnsiTheme="minorHAnsi" w:cstheme="minorHAnsi"/>
          <w:color w:val="000000"/>
          <w:sz w:val="22"/>
          <w:szCs w:val="22"/>
          <w:shd w:val="clear" w:color="auto" w:fill="FFFFFF"/>
        </w:rPr>
        <w:t xml:space="preserve"> UI</w:t>
      </w:r>
      <w:r w:rsidR="0059481D" w:rsidRPr="0059481D">
        <w:rPr>
          <w:rFonts w:asciiTheme="minorHAnsi" w:hAnsiTheme="minorHAnsi" w:cstheme="minorHAnsi"/>
          <w:color w:val="000000"/>
          <w:sz w:val="22"/>
          <w:szCs w:val="22"/>
          <w:shd w:val="clear" w:color="auto" w:fill="FFFFFF"/>
        </w:rPr>
        <w:t xml:space="preserve"> </w:t>
      </w:r>
      <w:r w:rsidRPr="0059481D">
        <w:rPr>
          <w:rFonts w:asciiTheme="minorHAnsi" w:hAnsiTheme="minorHAnsi" w:cstheme="minorHAnsi"/>
          <w:color w:val="000000"/>
          <w:sz w:val="22"/>
          <w:szCs w:val="22"/>
          <w:shd w:val="clear" w:color="auto" w:fill="FFFFFF"/>
        </w:rPr>
        <w:t>patterns and</w:t>
      </w:r>
      <w:r w:rsidR="00A93A29" w:rsidRPr="0059481D">
        <w:rPr>
          <w:rStyle w:val="apple-converted-space"/>
          <w:rFonts w:asciiTheme="minorHAnsi" w:hAnsiTheme="minorHAnsi" w:cstheme="minorHAnsi"/>
          <w:color w:val="000000"/>
          <w:sz w:val="22"/>
          <w:szCs w:val="22"/>
          <w:shd w:val="clear" w:color="auto" w:fill="FFFFFF"/>
        </w:rPr>
        <w:t xml:space="preserve"> UI</w:t>
      </w:r>
      <w:r w:rsidRPr="0059481D">
        <w:rPr>
          <w:rStyle w:val="apple-converted-space"/>
          <w:rFonts w:asciiTheme="minorHAnsi" w:hAnsiTheme="minorHAnsi" w:cstheme="minorHAnsi"/>
          <w:color w:val="000000"/>
          <w:sz w:val="22"/>
          <w:szCs w:val="22"/>
          <w:shd w:val="clear" w:color="auto" w:fill="FFFFFF"/>
        </w:rPr>
        <w:t> </w:t>
      </w:r>
      <w:r w:rsidRPr="0059481D">
        <w:rPr>
          <w:rFonts w:asciiTheme="minorHAnsi" w:hAnsiTheme="minorHAnsi" w:cstheme="minorHAnsi"/>
          <w:color w:val="000000"/>
          <w:sz w:val="22"/>
          <w:szCs w:val="22"/>
          <w:shd w:val="clear" w:color="auto" w:fill="FFFFFF"/>
        </w:rPr>
        <w:t>applications with the help of Adobe products like Adobe Dreamweaver CS3, Adobe Photoshop CS3/CS4, Adobe Fireworks CS3 and Adobe Illustrator CS3.</w:t>
      </w:r>
    </w:p>
    <w:p w:rsidR="00745AEF" w:rsidRPr="0059481D" w:rsidRDefault="00745AEF" w:rsidP="00745AEF">
      <w:pPr>
        <w:numPr>
          <w:ilvl w:val="0"/>
          <w:numId w:val="2"/>
        </w:numPr>
        <w:textAlignment w:val="baseline"/>
        <w:rPr>
          <w:rFonts w:asciiTheme="minorHAnsi" w:hAnsiTheme="minorHAnsi" w:cstheme="minorHAnsi"/>
          <w:color w:val="000000"/>
          <w:sz w:val="22"/>
          <w:szCs w:val="22"/>
        </w:rPr>
      </w:pPr>
      <w:r w:rsidRPr="0059481D">
        <w:rPr>
          <w:rFonts w:asciiTheme="minorHAnsi" w:hAnsiTheme="minorHAnsi" w:cstheme="minorHAnsi"/>
          <w:color w:val="000000"/>
          <w:sz w:val="22"/>
          <w:szCs w:val="22"/>
          <w:shd w:val="clear" w:color="auto" w:fill="FFFFFF"/>
        </w:rPr>
        <w:t xml:space="preserve">Built cross browser compatibility applications using </w:t>
      </w:r>
      <w:r w:rsidRPr="0059481D">
        <w:rPr>
          <w:rFonts w:asciiTheme="minorHAnsi" w:hAnsiTheme="minorHAnsi" w:cstheme="minorHAnsi"/>
          <w:b/>
          <w:color w:val="000000"/>
          <w:sz w:val="22"/>
          <w:szCs w:val="22"/>
          <w:shd w:val="clear" w:color="auto" w:fill="FFFFFF"/>
        </w:rPr>
        <w:t>Angular.js</w:t>
      </w:r>
      <w:r w:rsidRPr="0059481D">
        <w:rPr>
          <w:rFonts w:asciiTheme="minorHAnsi" w:hAnsiTheme="minorHAnsi" w:cstheme="minorHAnsi"/>
          <w:color w:val="000000"/>
          <w:sz w:val="22"/>
          <w:szCs w:val="22"/>
          <w:shd w:val="clear" w:color="auto" w:fill="FFFFFF"/>
        </w:rPr>
        <w:t xml:space="preserve"> and </w:t>
      </w:r>
      <w:r w:rsidRPr="0059481D">
        <w:rPr>
          <w:rFonts w:asciiTheme="minorHAnsi" w:hAnsiTheme="minorHAnsi" w:cstheme="minorHAnsi"/>
          <w:b/>
          <w:color w:val="000000"/>
          <w:sz w:val="22"/>
          <w:szCs w:val="22"/>
          <w:shd w:val="clear" w:color="auto" w:fill="FFFFFF"/>
        </w:rPr>
        <w:t>Node.js</w:t>
      </w:r>
      <w:r w:rsidRPr="0059481D">
        <w:rPr>
          <w:rFonts w:asciiTheme="minorHAnsi" w:hAnsiTheme="minorHAnsi" w:cstheme="minorHAnsi"/>
          <w:color w:val="000000"/>
          <w:sz w:val="22"/>
          <w:szCs w:val="22"/>
          <w:shd w:val="clear" w:color="auto" w:fill="FFFFFF"/>
        </w:rPr>
        <w:t>.</w:t>
      </w:r>
    </w:p>
    <w:p w:rsidR="00306DB2" w:rsidRPr="0059481D" w:rsidRDefault="00EC2FAB">
      <w:pPr>
        <w:pStyle w:val="ListParagraph"/>
        <w:numPr>
          <w:ilvl w:val="0"/>
          <w:numId w:val="2"/>
        </w:numPr>
        <w:tabs>
          <w:tab w:val="left" w:pos="0"/>
          <w:tab w:val="left" w:pos="360"/>
          <w:tab w:val="left" w:pos="72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59481D">
        <w:rPr>
          <w:rFonts w:asciiTheme="minorHAnsi" w:hAnsiTheme="minorHAnsi" w:cstheme="minorHAnsi"/>
          <w:color w:val="000000"/>
          <w:sz w:val="22"/>
          <w:szCs w:val="22"/>
          <w:shd w:val="clear" w:color="auto" w:fill="FFFFFF"/>
        </w:rPr>
        <w:t>Experience working in MVC Architecture based frameworks like AngularJS</w:t>
      </w:r>
      <w:r w:rsidR="00502F99" w:rsidRPr="0059481D">
        <w:rPr>
          <w:rFonts w:asciiTheme="minorHAnsi" w:hAnsiTheme="minorHAnsi" w:cstheme="minorHAnsi"/>
          <w:color w:val="000000"/>
          <w:sz w:val="22"/>
          <w:szCs w:val="22"/>
          <w:shd w:val="clear" w:color="auto" w:fill="FFFFFF"/>
        </w:rPr>
        <w:t>.</w:t>
      </w:r>
    </w:p>
    <w:p w:rsidR="00306DB2" w:rsidRPr="0059481D" w:rsidRDefault="00306DB2">
      <w:pPr>
        <w:pStyle w:val="SectionTitle"/>
        <w:numPr>
          <w:ilvl w:val="0"/>
          <w:numId w:val="2"/>
        </w:numPr>
        <w:spacing w:after="100" w:afterAutospacing="1"/>
        <w:rPr>
          <w:rFonts w:asciiTheme="minorHAnsi" w:eastAsia="Times New Roman" w:hAnsiTheme="minorHAnsi" w:cstheme="minorHAnsi"/>
          <w:b w:val="0"/>
          <w:color w:val="000000"/>
          <w:sz w:val="22"/>
          <w:szCs w:val="22"/>
        </w:rPr>
      </w:pPr>
      <w:r w:rsidRPr="0059481D">
        <w:rPr>
          <w:rFonts w:asciiTheme="minorHAnsi" w:eastAsia="Arial Unicode MS" w:hAnsiTheme="minorHAnsi" w:cstheme="minorHAnsi"/>
          <w:b w:val="0"/>
          <w:color w:val="000000"/>
          <w:sz w:val="22"/>
          <w:szCs w:val="22"/>
        </w:rPr>
        <w:t xml:space="preserve">Proficient in building Web User Interface (UI) using </w:t>
      </w:r>
      <w:r w:rsidRPr="0059481D">
        <w:rPr>
          <w:rFonts w:asciiTheme="minorHAnsi" w:eastAsia="Arial Unicode MS" w:hAnsiTheme="minorHAnsi" w:cstheme="minorHAnsi"/>
          <w:color w:val="000000"/>
          <w:sz w:val="22"/>
          <w:szCs w:val="22"/>
        </w:rPr>
        <w:t>HTML5</w:t>
      </w:r>
      <w:r w:rsidRPr="0059481D">
        <w:rPr>
          <w:rFonts w:asciiTheme="minorHAnsi" w:eastAsia="Arial Unicode MS" w:hAnsiTheme="minorHAnsi" w:cstheme="minorHAnsi"/>
          <w:b w:val="0"/>
          <w:color w:val="000000"/>
          <w:sz w:val="22"/>
          <w:szCs w:val="22"/>
        </w:rPr>
        <w:t xml:space="preserve">, </w:t>
      </w:r>
      <w:r w:rsidRPr="0059481D">
        <w:rPr>
          <w:rFonts w:asciiTheme="minorHAnsi" w:eastAsia="Arial Unicode MS" w:hAnsiTheme="minorHAnsi" w:cstheme="minorHAnsi"/>
          <w:color w:val="000000"/>
          <w:sz w:val="22"/>
          <w:szCs w:val="22"/>
        </w:rPr>
        <w:t>CSS3</w:t>
      </w:r>
      <w:r w:rsidRPr="0059481D">
        <w:rPr>
          <w:rFonts w:asciiTheme="minorHAnsi" w:eastAsia="Arial Unicode MS" w:hAnsiTheme="minorHAnsi" w:cstheme="minorHAnsi"/>
          <w:b w:val="0"/>
          <w:color w:val="000000"/>
          <w:sz w:val="22"/>
          <w:szCs w:val="22"/>
        </w:rPr>
        <w:t xml:space="preserve">, </w:t>
      </w:r>
      <w:r w:rsidRPr="0059481D">
        <w:rPr>
          <w:rFonts w:asciiTheme="minorHAnsi" w:eastAsia="Arial Unicode MS" w:hAnsiTheme="minorHAnsi" w:cstheme="minorHAnsi"/>
          <w:color w:val="000000"/>
          <w:sz w:val="22"/>
          <w:szCs w:val="22"/>
        </w:rPr>
        <w:t>DHTML</w:t>
      </w:r>
      <w:r w:rsidRPr="0059481D">
        <w:rPr>
          <w:rFonts w:asciiTheme="minorHAnsi" w:eastAsia="Arial Unicode MS" w:hAnsiTheme="minorHAnsi" w:cstheme="minorHAnsi"/>
          <w:b w:val="0"/>
          <w:color w:val="000000"/>
          <w:sz w:val="22"/>
          <w:szCs w:val="22"/>
        </w:rPr>
        <w:t xml:space="preserve">, table less </w:t>
      </w:r>
      <w:r w:rsidRPr="0059481D">
        <w:rPr>
          <w:rFonts w:asciiTheme="minorHAnsi" w:eastAsia="Arial Unicode MS" w:hAnsiTheme="minorHAnsi" w:cstheme="minorHAnsi"/>
          <w:color w:val="000000"/>
          <w:sz w:val="22"/>
          <w:szCs w:val="22"/>
        </w:rPr>
        <w:t>XHTML</w:t>
      </w:r>
      <w:r w:rsidRPr="0059481D">
        <w:rPr>
          <w:rFonts w:asciiTheme="minorHAnsi" w:eastAsia="Arial Unicode MS" w:hAnsiTheme="minorHAnsi" w:cstheme="minorHAnsi"/>
          <w:b w:val="0"/>
          <w:color w:val="000000"/>
          <w:sz w:val="22"/>
          <w:szCs w:val="22"/>
        </w:rPr>
        <w:t xml:space="preserve">, </w:t>
      </w:r>
      <w:r w:rsidRPr="0059481D">
        <w:rPr>
          <w:rFonts w:asciiTheme="minorHAnsi" w:eastAsia="Arial Unicode MS" w:hAnsiTheme="minorHAnsi" w:cstheme="minorHAnsi"/>
          <w:color w:val="000000"/>
          <w:sz w:val="22"/>
          <w:szCs w:val="22"/>
        </w:rPr>
        <w:t>JavaScript</w:t>
      </w:r>
      <w:r w:rsidRPr="0059481D">
        <w:rPr>
          <w:rFonts w:asciiTheme="minorHAnsi" w:eastAsia="Arial Unicode MS" w:hAnsiTheme="minorHAnsi" w:cstheme="minorHAnsi"/>
          <w:b w:val="0"/>
          <w:color w:val="000000"/>
          <w:sz w:val="22"/>
          <w:szCs w:val="22"/>
        </w:rPr>
        <w:t>,</w:t>
      </w:r>
      <w:r w:rsidRPr="0059481D">
        <w:rPr>
          <w:rFonts w:asciiTheme="minorHAnsi" w:eastAsia="Arial Unicode MS" w:hAnsiTheme="minorHAnsi" w:cstheme="minorHAnsi"/>
          <w:color w:val="000000"/>
          <w:sz w:val="22"/>
          <w:szCs w:val="22"/>
        </w:rPr>
        <w:t xml:space="preserve"> Bootstrap </w:t>
      </w:r>
      <w:r w:rsidRPr="0059481D">
        <w:rPr>
          <w:rFonts w:asciiTheme="minorHAnsi" w:eastAsia="Arial Unicode MS" w:hAnsiTheme="minorHAnsi" w:cstheme="minorHAnsi"/>
          <w:b w:val="0"/>
          <w:color w:val="000000"/>
          <w:sz w:val="22"/>
          <w:szCs w:val="22"/>
        </w:rPr>
        <w:t xml:space="preserve">and </w:t>
      </w:r>
      <w:r w:rsidRPr="0059481D">
        <w:rPr>
          <w:rFonts w:asciiTheme="minorHAnsi" w:eastAsia="Arial Unicode MS" w:hAnsiTheme="minorHAnsi" w:cstheme="minorHAnsi"/>
          <w:color w:val="000000"/>
          <w:sz w:val="22"/>
          <w:szCs w:val="22"/>
        </w:rPr>
        <w:t xml:space="preserve">J Query </w:t>
      </w:r>
      <w:r w:rsidRPr="0059481D">
        <w:rPr>
          <w:rFonts w:asciiTheme="minorHAnsi" w:eastAsia="Arial Unicode MS" w:hAnsiTheme="minorHAnsi" w:cstheme="minorHAnsi"/>
          <w:b w:val="0"/>
          <w:color w:val="000000"/>
          <w:sz w:val="22"/>
          <w:szCs w:val="22"/>
        </w:rPr>
        <w:t>that follows W3C Web Standards and are browser compatible.</w:t>
      </w:r>
    </w:p>
    <w:p w:rsidR="00306DB2" w:rsidRPr="0059481D" w:rsidRDefault="00306DB2">
      <w:pPr>
        <w:pStyle w:val="ListParagraph"/>
        <w:widowControl/>
        <w:numPr>
          <w:ilvl w:val="0"/>
          <w:numId w:val="2"/>
        </w:numPr>
        <w:suppressAutoHyphens w:val="0"/>
        <w:spacing w:line="276" w:lineRule="auto"/>
        <w:contextualSpacing/>
        <w:rPr>
          <w:rFonts w:asciiTheme="minorHAnsi" w:eastAsia="Calibri" w:hAnsiTheme="minorHAnsi" w:cstheme="minorHAnsi"/>
          <w:color w:val="000000"/>
          <w:sz w:val="22"/>
          <w:szCs w:val="22"/>
        </w:rPr>
      </w:pPr>
      <w:r w:rsidRPr="0059481D">
        <w:rPr>
          <w:rFonts w:asciiTheme="minorHAnsi" w:hAnsiTheme="minorHAnsi" w:cstheme="minorHAnsi"/>
          <w:color w:val="000000"/>
          <w:sz w:val="22"/>
          <w:szCs w:val="22"/>
        </w:rPr>
        <w:t xml:space="preserve">Experience with various </w:t>
      </w:r>
      <w:r w:rsidRPr="0059481D">
        <w:rPr>
          <w:rFonts w:asciiTheme="minorHAnsi" w:eastAsia="Calibri" w:hAnsiTheme="minorHAnsi" w:cstheme="minorHAnsi"/>
          <w:color w:val="000000"/>
          <w:sz w:val="22"/>
          <w:szCs w:val="22"/>
        </w:rPr>
        <w:t>MVC</w:t>
      </w:r>
      <w:r w:rsidRPr="0059481D">
        <w:rPr>
          <w:rFonts w:asciiTheme="minorHAnsi" w:hAnsiTheme="minorHAnsi" w:cstheme="minorHAnsi"/>
          <w:color w:val="000000"/>
          <w:sz w:val="22"/>
          <w:szCs w:val="22"/>
        </w:rPr>
        <w:t xml:space="preserve"> Java frameworks like </w:t>
      </w:r>
      <w:r w:rsidRPr="0059481D">
        <w:rPr>
          <w:rFonts w:asciiTheme="minorHAnsi" w:eastAsia="Calibri" w:hAnsiTheme="minorHAnsi" w:cstheme="minorHAnsi"/>
          <w:b/>
          <w:color w:val="000000"/>
          <w:sz w:val="22"/>
          <w:szCs w:val="22"/>
        </w:rPr>
        <w:t xml:space="preserve">Angular.JS, EXT.JS, </w:t>
      </w:r>
      <w:r w:rsidR="005E5CE2" w:rsidRPr="0059481D">
        <w:rPr>
          <w:rFonts w:asciiTheme="minorHAnsi" w:eastAsia="Calibri" w:hAnsiTheme="minorHAnsi" w:cstheme="minorHAnsi"/>
          <w:b/>
          <w:color w:val="000000"/>
          <w:sz w:val="22"/>
          <w:szCs w:val="22"/>
        </w:rPr>
        <w:t>Backbone.JS, Node.JS, React.JS,</w:t>
      </w:r>
      <w:r w:rsidRPr="0059481D">
        <w:rPr>
          <w:rFonts w:asciiTheme="minorHAnsi" w:eastAsia="Calibri" w:hAnsiTheme="minorHAnsi" w:cstheme="minorHAnsi"/>
          <w:b/>
          <w:color w:val="000000"/>
          <w:sz w:val="22"/>
          <w:szCs w:val="22"/>
        </w:rPr>
        <w:t>ExpressJS</w:t>
      </w:r>
      <w:r w:rsidRPr="0059481D">
        <w:rPr>
          <w:rFonts w:asciiTheme="minorHAnsi" w:eastAsia="Calibri" w:hAnsiTheme="minorHAnsi" w:cstheme="minorHAnsi"/>
          <w:color w:val="000000"/>
          <w:sz w:val="22"/>
          <w:szCs w:val="22"/>
        </w:rPr>
        <w:t>.</w:t>
      </w:r>
    </w:p>
    <w:p w:rsidR="00A30428" w:rsidRPr="0059481D" w:rsidRDefault="00A30428">
      <w:pPr>
        <w:pStyle w:val="ListParagraph"/>
        <w:widowControl/>
        <w:numPr>
          <w:ilvl w:val="0"/>
          <w:numId w:val="2"/>
        </w:numPr>
        <w:suppressAutoHyphens w:val="0"/>
        <w:spacing w:line="276" w:lineRule="auto"/>
        <w:contextualSpacing/>
        <w:rPr>
          <w:rFonts w:asciiTheme="minorHAnsi" w:eastAsia="Calibri" w:hAnsiTheme="minorHAnsi" w:cstheme="minorHAnsi"/>
          <w:color w:val="000000"/>
          <w:sz w:val="22"/>
          <w:szCs w:val="22"/>
        </w:rPr>
      </w:pPr>
      <w:r w:rsidRPr="0059481D">
        <w:rPr>
          <w:rFonts w:asciiTheme="minorHAnsi" w:eastAsia="Calibri" w:hAnsiTheme="minorHAnsi" w:cstheme="minorHAnsi"/>
          <w:color w:val="000000"/>
          <w:sz w:val="22"/>
          <w:szCs w:val="22"/>
        </w:rPr>
        <w:t xml:space="preserve">Combined HTML, CSS and JavaScript using </w:t>
      </w:r>
      <w:r w:rsidRPr="0059481D">
        <w:rPr>
          <w:rFonts w:asciiTheme="minorHAnsi" w:eastAsia="Calibri" w:hAnsiTheme="minorHAnsi" w:cstheme="minorHAnsi"/>
          <w:b/>
          <w:color w:val="000000"/>
          <w:sz w:val="22"/>
          <w:szCs w:val="22"/>
        </w:rPr>
        <w:t>Ruby</w:t>
      </w:r>
      <w:r w:rsidRPr="0059481D">
        <w:rPr>
          <w:rFonts w:asciiTheme="minorHAnsi" w:eastAsia="Calibri" w:hAnsiTheme="minorHAnsi" w:cstheme="minorHAnsi"/>
          <w:color w:val="000000"/>
          <w:sz w:val="22"/>
          <w:szCs w:val="22"/>
        </w:rPr>
        <w:t xml:space="preserve"> language to the web server. </w:t>
      </w:r>
    </w:p>
    <w:p w:rsidR="00EC2FAB" w:rsidRPr="0059481D" w:rsidRDefault="00EC2FAB">
      <w:pPr>
        <w:pStyle w:val="ListParagraph"/>
        <w:widowControl/>
        <w:numPr>
          <w:ilvl w:val="0"/>
          <w:numId w:val="2"/>
        </w:numPr>
        <w:suppressAutoHyphens w:val="0"/>
        <w:spacing w:line="276" w:lineRule="auto"/>
        <w:contextualSpacing/>
        <w:rPr>
          <w:rFonts w:asciiTheme="minorHAnsi" w:eastAsia="Calibri" w:hAnsiTheme="minorHAnsi" w:cstheme="minorHAnsi"/>
          <w:color w:val="000000"/>
          <w:sz w:val="22"/>
          <w:szCs w:val="22"/>
        </w:rPr>
      </w:pPr>
      <w:r w:rsidRPr="0059481D">
        <w:rPr>
          <w:rFonts w:asciiTheme="minorHAnsi" w:hAnsiTheme="minorHAnsi" w:cstheme="minorHAnsi"/>
          <w:color w:val="000000"/>
          <w:sz w:val="22"/>
          <w:szCs w:val="22"/>
          <w:shd w:val="clear" w:color="auto" w:fill="FFFFFF"/>
        </w:rPr>
        <w:t>Wide experience in using various IDEs', Notepad++, Eclipse, Sublime Text, Web Storm and Visual Studio. </w:t>
      </w:r>
    </w:p>
    <w:p w:rsidR="00955B40" w:rsidRPr="0059481D" w:rsidRDefault="007E45FA" w:rsidP="00F4572B">
      <w:pPr>
        <w:widowControl/>
        <w:numPr>
          <w:ilvl w:val="0"/>
          <w:numId w:val="2"/>
        </w:numPr>
        <w:tabs>
          <w:tab w:val="left" w:pos="360"/>
          <w:tab w:val="left" w:pos="450"/>
        </w:tabs>
        <w:autoSpaceDE w:val="0"/>
        <w:autoSpaceDN w:val="0"/>
        <w:adjustRightInd w:val="0"/>
        <w:jc w:val="both"/>
        <w:rPr>
          <w:rFonts w:asciiTheme="minorHAnsi" w:eastAsia="Microsoft JhengHei" w:hAnsiTheme="minorHAnsi" w:cstheme="minorHAnsi"/>
          <w:color w:val="000000"/>
          <w:sz w:val="22"/>
          <w:szCs w:val="22"/>
        </w:rPr>
      </w:pPr>
      <w:r w:rsidRPr="0059481D">
        <w:rPr>
          <w:rFonts w:asciiTheme="minorHAnsi" w:eastAsia="Microsoft JhengHei" w:hAnsiTheme="minorHAnsi" w:cstheme="minorHAnsi"/>
          <w:color w:val="000000"/>
          <w:sz w:val="22"/>
          <w:szCs w:val="22"/>
        </w:rPr>
        <w:t>Created an internal browser based text editor using HTML, CSS, JQuery.</w:t>
      </w:r>
    </w:p>
    <w:p w:rsidR="0035418A" w:rsidRPr="0059481D" w:rsidRDefault="0035418A" w:rsidP="0035418A">
      <w:pPr>
        <w:pStyle w:val="BodyText"/>
        <w:numPr>
          <w:ilvl w:val="0"/>
          <w:numId w:val="2"/>
        </w:numPr>
        <w:suppressAutoHyphens w:val="0"/>
        <w:spacing w:after="0"/>
        <w:jc w:val="both"/>
        <w:rPr>
          <w:rFonts w:asciiTheme="minorHAnsi" w:hAnsiTheme="minorHAnsi" w:cstheme="minorHAnsi"/>
          <w:color w:val="000000"/>
          <w:sz w:val="22"/>
          <w:szCs w:val="22"/>
        </w:rPr>
      </w:pPr>
      <w:r w:rsidRPr="0059481D">
        <w:rPr>
          <w:rFonts w:asciiTheme="minorHAnsi" w:hAnsiTheme="minorHAnsi" w:cstheme="minorHAnsi"/>
          <w:bCs/>
          <w:color w:val="000000"/>
          <w:sz w:val="22"/>
          <w:szCs w:val="22"/>
        </w:rPr>
        <w:t>Experience in Installing, Configuring and setting up Development Environment using</w:t>
      </w:r>
      <w:r w:rsidRPr="0059481D">
        <w:rPr>
          <w:rFonts w:asciiTheme="minorHAnsi" w:hAnsiTheme="minorHAnsi" w:cstheme="minorHAnsi"/>
          <w:b/>
          <w:bCs/>
          <w:color w:val="000000"/>
          <w:sz w:val="22"/>
          <w:szCs w:val="22"/>
        </w:rPr>
        <w:t xml:space="preserve"> CVS</w:t>
      </w:r>
      <w:r w:rsidRPr="0059481D">
        <w:rPr>
          <w:rFonts w:asciiTheme="minorHAnsi" w:hAnsiTheme="minorHAnsi" w:cstheme="minorHAnsi"/>
          <w:bCs/>
          <w:color w:val="000000"/>
          <w:sz w:val="22"/>
          <w:szCs w:val="22"/>
        </w:rPr>
        <w:t>,</w:t>
      </w:r>
      <w:r w:rsidRPr="0059481D">
        <w:rPr>
          <w:rFonts w:asciiTheme="minorHAnsi" w:hAnsiTheme="minorHAnsi" w:cstheme="minorHAnsi"/>
          <w:b/>
          <w:bCs/>
          <w:color w:val="000000"/>
          <w:sz w:val="22"/>
          <w:szCs w:val="22"/>
        </w:rPr>
        <w:t xml:space="preserve"> Clear Case</w:t>
      </w:r>
      <w:r w:rsidRPr="0059481D">
        <w:rPr>
          <w:rFonts w:asciiTheme="minorHAnsi" w:hAnsiTheme="minorHAnsi" w:cstheme="minorHAnsi"/>
          <w:bCs/>
          <w:color w:val="000000"/>
          <w:sz w:val="22"/>
          <w:szCs w:val="22"/>
        </w:rPr>
        <w:t xml:space="preserve"> and </w:t>
      </w:r>
      <w:r w:rsidRPr="0059481D">
        <w:rPr>
          <w:rFonts w:asciiTheme="minorHAnsi" w:hAnsiTheme="minorHAnsi" w:cstheme="minorHAnsi"/>
          <w:b/>
          <w:bCs/>
          <w:color w:val="000000"/>
          <w:sz w:val="22"/>
          <w:szCs w:val="22"/>
        </w:rPr>
        <w:t>Clear Quest.</w:t>
      </w:r>
    </w:p>
    <w:p w:rsidR="00592F4D" w:rsidRPr="0059481D" w:rsidRDefault="00592F4D" w:rsidP="0035418A">
      <w:pPr>
        <w:pStyle w:val="BodyText"/>
        <w:numPr>
          <w:ilvl w:val="0"/>
          <w:numId w:val="2"/>
        </w:numPr>
        <w:suppressAutoHyphens w:val="0"/>
        <w:spacing w:after="0"/>
        <w:jc w:val="both"/>
        <w:rPr>
          <w:rFonts w:asciiTheme="minorHAnsi" w:hAnsiTheme="minorHAnsi" w:cstheme="minorHAnsi"/>
          <w:color w:val="000000"/>
          <w:sz w:val="22"/>
          <w:szCs w:val="22"/>
        </w:rPr>
      </w:pPr>
      <w:r w:rsidRPr="0059481D">
        <w:rPr>
          <w:rFonts w:asciiTheme="minorHAnsi" w:hAnsiTheme="minorHAnsi" w:cstheme="minorHAnsi"/>
          <w:bCs/>
          <w:color w:val="000000"/>
          <w:sz w:val="22"/>
          <w:szCs w:val="22"/>
        </w:rPr>
        <w:t>Expertise in Backend script using Python.</w:t>
      </w:r>
    </w:p>
    <w:p w:rsidR="00592F4D" w:rsidRPr="0059481D" w:rsidRDefault="00592F4D" w:rsidP="00592F4D">
      <w:pPr>
        <w:pStyle w:val="BodyText"/>
        <w:numPr>
          <w:ilvl w:val="0"/>
          <w:numId w:val="2"/>
        </w:numPr>
        <w:suppressAutoHyphens w:val="0"/>
        <w:spacing w:after="0"/>
        <w:jc w:val="both"/>
        <w:rPr>
          <w:rFonts w:asciiTheme="minorHAnsi" w:hAnsiTheme="minorHAnsi" w:cstheme="minorHAnsi"/>
          <w:color w:val="000000"/>
          <w:sz w:val="22"/>
          <w:szCs w:val="22"/>
        </w:rPr>
      </w:pPr>
      <w:r w:rsidRPr="0059481D">
        <w:rPr>
          <w:rFonts w:asciiTheme="minorHAnsi" w:hAnsiTheme="minorHAnsi" w:cstheme="minorHAnsi"/>
          <w:bCs/>
          <w:color w:val="000000"/>
          <w:sz w:val="22"/>
          <w:szCs w:val="22"/>
        </w:rPr>
        <w:t>Proficient in designing applications using JAVA and J2EE Design patterns.</w:t>
      </w:r>
    </w:p>
    <w:p w:rsidR="0035418A" w:rsidRPr="0059481D" w:rsidRDefault="0035418A" w:rsidP="0035418A">
      <w:pPr>
        <w:pStyle w:val="BodyText"/>
        <w:numPr>
          <w:ilvl w:val="0"/>
          <w:numId w:val="2"/>
        </w:numPr>
        <w:suppressAutoHyphens w:val="0"/>
        <w:spacing w:after="0"/>
        <w:jc w:val="both"/>
        <w:rPr>
          <w:rFonts w:asciiTheme="minorHAnsi" w:hAnsiTheme="minorHAnsi" w:cstheme="minorHAnsi"/>
          <w:b/>
          <w:bCs/>
          <w:color w:val="000000"/>
          <w:sz w:val="22"/>
          <w:szCs w:val="22"/>
        </w:rPr>
      </w:pPr>
      <w:r w:rsidRPr="0059481D">
        <w:rPr>
          <w:rFonts w:asciiTheme="minorHAnsi" w:hAnsiTheme="minorHAnsi" w:cstheme="minorHAnsi"/>
          <w:bCs/>
          <w:color w:val="000000"/>
          <w:sz w:val="22"/>
          <w:szCs w:val="22"/>
        </w:rPr>
        <w:t>Implemented</w:t>
      </w:r>
      <w:r w:rsidRPr="0059481D">
        <w:rPr>
          <w:rFonts w:asciiTheme="minorHAnsi" w:hAnsiTheme="minorHAnsi" w:cstheme="minorHAnsi"/>
          <w:b/>
          <w:bCs/>
          <w:color w:val="000000"/>
          <w:sz w:val="22"/>
          <w:szCs w:val="22"/>
        </w:rPr>
        <w:t xml:space="preserve"> MVC frameworks </w:t>
      </w:r>
      <w:r w:rsidRPr="0059481D">
        <w:rPr>
          <w:rFonts w:asciiTheme="minorHAnsi" w:hAnsiTheme="minorHAnsi" w:cstheme="minorHAnsi"/>
          <w:bCs/>
          <w:color w:val="000000"/>
          <w:sz w:val="22"/>
          <w:szCs w:val="22"/>
        </w:rPr>
        <w:t>using</w:t>
      </w:r>
      <w:r w:rsidRPr="0059481D">
        <w:rPr>
          <w:rFonts w:asciiTheme="minorHAnsi" w:hAnsiTheme="minorHAnsi" w:cstheme="minorHAnsi"/>
          <w:b/>
          <w:bCs/>
          <w:color w:val="000000"/>
          <w:sz w:val="22"/>
          <w:szCs w:val="22"/>
        </w:rPr>
        <w:t xml:space="preserve"> STRUTS</w:t>
      </w:r>
      <w:r w:rsidRPr="0059481D">
        <w:rPr>
          <w:rFonts w:asciiTheme="minorHAnsi" w:hAnsiTheme="minorHAnsi" w:cstheme="minorHAnsi"/>
          <w:bCs/>
          <w:color w:val="000000"/>
          <w:sz w:val="22"/>
          <w:szCs w:val="22"/>
        </w:rPr>
        <w:t xml:space="preserve"> and </w:t>
      </w:r>
      <w:r w:rsidRPr="0059481D">
        <w:rPr>
          <w:rFonts w:asciiTheme="minorHAnsi" w:hAnsiTheme="minorHAnsi" w:cstheme="minorHAnsi"/>
          <w:b/>
          <w:bCs/>
          <w:color w:val="000000"/>
          <w:sz w:val="22"/>
          <w:szCs w:val="22"/>
        </w:rPr>
        <w:t>SPRINGS.</w:t>
      </w:r>
    </w:p>
    <w:p w:rsidR="0035418A" w:rsidRPr="0059481D" w:rsidRDefault="0035418A" w:rsidP="0035418A">
      <w:pPr>
        <w:pStyle w:val="BodyText"/>
        <w:numPr>
          <w:ilvl w:val="0"/>
          <w:numId w:val="2"/>
        </w:numPr>
        <w:suppressAutoHyphens w:val="0"/>
        <w:spacing w:after="0"/>
        <w:jc w:val="both"/>
        <w:rPr>
          <w:rFonts w:asciiTheme="minorHAnsi" w:hAnsiTheme="minorHAnsi" w:cstheme="minorHAnsi"/>
          <w:b/>
          <w:bCs/>
          <w:color w:val="000000"/>
          <w:sz w:val="22"/>
          <w:szCs w:val="22"/>
        </w:rPr>
      </w:pPr>
      <w:r w:rsidRPr="0059481D">
        <w:rPr>
          <w:rFonts w:asciiTheme="minorHAnsi" w:hAnsiTheme="minorHAnsi" w:cstheme="minorHAnsi"/>
          <w:bCs/>
          <w:color w:val="000000"/>
          <w:sz w:val="22"/>
          <w:szCs w:val="22"/>
        </w:rPr>
        <w:t>Used latest Object/Relational persistence and query service</w:t>
      </w:r>
      <w:r w:rsidRPr="0059481D">
        <w:rPr>
          <w:rFonts w:asciiTheme="minorHAnsi" w:hAnsiTheme="minorHAnsi" w:cstheme="minorHAnsi"/>
          <w:b/>
          <w:bCs/>
          <w:color w:val="000000"/>
          <w:sz w:val="22"/>
          <w:szCs w:val="22"/>
        </w:rPr>
        <w:t xml:space="preserve"> (ORM) Hibernate </w:t>
      </w:r>
      <w:r w:rsidRPr="0059481D">
        <w:rPr>
          <w:rFonts w:asciiTheme="minorHAnsi" w:hAnsiTheme="minorHAnsi" w:cstheme="minorHAnsi"/>
          <w:bCs/>
          <w:color w:val="000000"/>
          <w:sz w:val="22"/>
          <w:szCs w:val="22"/>
        </w:rPr>
        <w:t>in combination with</w:t>
      </w:r>
      <w:r w:rsidRPr="0059481D">
        <w:rPr>
          <w:rFonts w:asciiTheme="minorHAnsi" w:hAnsiTheme="minorHAnsi" w:cstheme="minorHAnsi"/>
          <w:b/>
          <w:bCs/>
          <w:color w:val="000000"/>
          <w:sz w:val="22"/>
          <w:szCs w:val="22"/>
        </w:rPr>
        <w:t xml:space="preserve"> Struts, Spring </w:t>
      </w:r>
      <w:r w:rsidRPr="0059481D">
        <w:rPr>
          <w:rFonts w:asciiTheme="minorHAnsi" w:hAnsiTheme="minorHAnsi" w:cstheme="minorHAnsi"/>
          <w:bCs/>
          <w:color w:val="000000"/>
          <w:sz w:val="22"/>
          <w:szCs w:val="22"/>
        </w:rPr>
        <w:t>in a</w:t>
      </w:r>
      <w:r w:rsidRPr="0059481D">
        <w:rPr>
          <w:rFonts w:asciiTheme="minorHAnsi" w:hAnsiTheme="minorHAnsi" w:cstheme="minorHAnsi"/>
          <w:b/>
          <w:bCs/>
          <w:color w:val="000000"/>
          <w:sz w:val="22"/>
          <w:szCs w:val="22"/>
        </w:rPr>
        <w:t xml:space="preserve"> J2EE framework.</w:t>
      </w:r>
    </w:p>
    <w:p w:rsidR="0059481D" w:rsidRPr="0059481D" w:rsidRDefault="0059481D" w:rsidP="0035418A">
      <w:pPr>
        <w:pStyle w:val="BodyText"/>
        <w:numPr>
          <w:ilvl w:val="0"/>
          <w:numId w:val="2"/>
        </w:numPr>
        <w:suppressAutoHyphens w:val="0"/>
        <w:spacing w:after="0"/>
        <w:jc w:val="both"/>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Worked in developing dynamic robust UI screens using CSS, HTML, XHTML, XSLT, JavaScript, Bootstrap, Backbone, ExtJS, Ember.js and jQuery.</w:t>
      </w:r>
    </w:p>
    <w:p w:rsidR="0035418A" w:rsidRPr="0059481D" w:rsidRDefault="0035418A" w:rsidP="0035418A">
      <w:pPr>
        <w:pStyle w:val="BodyText"/>
        <w:numPr>
          <w:ilvl w:val="0"/>
          <w:numId w:val="2"/>
        </w:numPr>
        <w:suppressAutoHyphens w:val="0"/>
        <w:spacing w:after="0"/>
        <w:jc w:val="both"/>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Working knowledge of</w:t>
      </w:r>
      <w:r w:rsidRPr="0059481D">
        <w:rPr>
          <w:rFonts w:asciiTheme="minorHAnsi" w:hAnsiTheme="minorHAnsi" w:cstheme="minorHAnsi"/>
          <w:b/>
          <w:bCs/>
          <w:color w:val="000000"/>
          <w:sz w:val="22"/>
          <w:szCs w:val="22"/>
        </w:rPr>
        <w:t xml:space="preserve"> JDBC, Oracle, SQL </w:t>
      </w:r>
      <w:r w:rsidRPr="0059481D">
        <w:rPr>
          <w:rFonts w:asciiTheme="minorHAnsi" w:hAnsiTheme="minorHAnsi" w:cstheme="minorHAnsi"/>
          <w:bCs/>
          <w:color w:val="000000"/>
          <w:sz w:val="22"/>
          <w:szCs w:val="22"/>
        </w:rPr>
        <w:t>and</w:t>
      </w:r>
      <w:r w:rsidRPr="0059481D">
        <w:rPr>
          <w:rFonts w:asciiTheme="minorHAnsi" w:hAnsiTheme="minorHAnsi" w:cstheme="minorHAnsi"/>
          <w:b/>
          <w:bCs/>
          <w:color w:val="000000"/>
          <w:sz w:val="22"/>
          <w:szCs w:val="22"/>
        </w:rPr>
        <w:t xml:space="preserve"> PL/SQL. </w:t>
      </w:r>
      <w:r w:rsidRPr="0059481D">
        <w:rPr>
          <w:rFonts w:asciiTheme="minorHAnsi" w:hAnsiTheme="minorHAnsi" w:cstheme="minorHAnsi"/>
          <w:bCs/>
          <w:color w:val="000000"/>
          <w:sz w:val="22"/>
          <w:szCs w:val="22"/>
        </w:rPr>
        <w:t>Solid understanding of Relation Database Theory.</w:t>
      </w:r>
    </w:p>
    <w:p w:rsidR="0035418A" w:rsidRPr="0059481D" w:rsidRDefault="0035418A" w:rsidP="0035418A">
      <w:pPr>
        <w:pStyle w:val="BodyText"/>
        <w:numPr>
          <w:ilvl w:val="0"/>
          <w:numId w:val="2"/>
        </w:numPr>
        <w:suppressAutoHyphens w:val="0"/>
        <w:spacing w:after="0"/>
        <w:jc w:val="both"/>
        <w:rPr>
          <w:rFonts w:asciiTheme="minorHAnsi" w:eastAsia="SimSun" w:hAnsiTheme="minorHAnsi" w:cstheme="minorHAnsi"/>
          <w:color w:val="000000"/>
          <w:sz w:val="22"/>
          <w:szCs w:val="22"/>
        </w:rPr>
      </w:pPr>
      <w:r w:rsidRPr="0059481D">
        <w:rPr>
          <w:rFonts w:asciiTheme="minorHAnsi" w:hAnsiTheme="minorHAnsi" w:cstheme="minorHAnsi"/>
          <w:bCs/>
          <w:color w:val="000000"/>
          <w:sz w:val="22"/>
          <w:szCs w:val="22"/>
        </w:rPr>
        <w:t>Experience in designing and developing applications using</w:t>
      </w:r>
      <w:r w:rsidRPr="0059481D">
        <w:rPr>
          <w:rFonts w:asciiTheme="minorHAnsi" w:hAnsiTheme="minorHAnsi" w:cstheme="minorHAnsi"/>
          <w:b/>
          <w:bCs/>
          <w:color w:val="000000"/>
          <w:sz w:val="22"/>
          <w:szCs w:val="22"/>
        </w:rPr>
        <w:t xml:space="preserve"> UML </w:t>
      </w:r>
      <w:r w:rsidRPr="0059481D">
        <w:rPr>
          <w:rFonts w:asciiTheme="minorHAnsi" w:hAnsiTheme="minorHAnsi" w:cstheme="minorHAnsi"/>
          <w:bCs/>
          <w:color w:val="000000"/>
          <w:sz w:val="22"/>
          <w:szCs w:val="22"/>
        </w:rPr>
        <w:t>tools like</w:t>
      </w:r>
      <w:r w:rsidRPr="0059481D">
        <w:rPr>
          <w:rFonts w:asciiTheme="minorHAnsi" w:hAnsiTheme="minorHAnsi" w:cstheme="minorHAnsi"/>
          <w:b/>
          <w:bCs/>
          <w:color w:val="000000"/>
          <w:sz w:val="22"/>
          <w:szCs w:val="22"/>
        </w:rPr>
        <w:t xml:space="preserve"> My Eclipse, Rational Rose </w:t>
      </w:r>
      <w:r w:rsidRPr="0059481D">
        <w:rPr>
          <w:rFonts w:asciiTheme="minorHAnsi" w:hAnsiTheme="minorHAnsi" w:cstheme="minorHAnsi"/>
          <w:bCs/>
          <w:color w:val="000000"/>
          <w:sz w:val="22"/>
          <w:szCs w:val="22"/>
        </w:rPr>
        <w:t>and</w:t>
      </w:r>
      <w:r w:rsidRPr="0059481D">
        <w:rPr>
          <w:rFonts w:asciiTheme="minorHAnsi" w:hAnsiTheme="minorHAnsi" w:cstheme="minorHAnsi"/>
          <w:b/>
          <w:bCs/>
          <w:color w:val="000000"/>
          <w:sz w:val="22"/>
          <w:szCs w:val="22"/>
        </w:rPr>
        <w:t xml:space="preserve"> Microsoft Visio.</w:t>
      </w:r>
    </w:p>
    <w:p w:rsidR="0035418A" w:rsidRPr="0059481D" w:rsidRDefault="0035418A" w:rsidP="0035418A">
      <w:pPr>
        <w:widowControl/>
        <w:numPr>
          <w:ilvl w:val="0"/>
          <w:numId w:val="2"/>
        </w:numPr>
        <w:tabs>
          <w:tab w:val="right" w:pos="9360"/>
        </w:tabs>
        <w:ind w:right="360"/>
        <w:jc w:val="both"/>
        <w:rPr>
          <w:rFonts w:asciiTheme="minorHAnsi" w:hAnsiTheme="minorHAnsi" w:cstheme="minorHAnsi"/>
          <w:color w:val="000000"/>
          <w:sz w:val="22"/>
          <w:szCs w:val="22"/>
        </w:rPr>
      </w:pPr>
      <w:r w:rsidRPr="0059481D">
        <w:rPr>
          <w:rFonts w:asciiTheme="minorHAnsi" w:hAnsiTheme="minorHAnsi" w:cstheme="minorHAnsi"/>
          <w:snapToGrid w:val="0"/>
          <w:color w:val="000000"/>
          <w:sz w:val="22"/>
          <w:szCs w:val="22"/>
        </w:rPr>
        <w:t xml:space="preserve">Good exposure on </w:t>
      </w:r>
      <w:r w:rsidRPr="0059481D">
        <w:rPr>
          <w:rFonts w:asciiTheme="minorHAnsi" w:hAnsiTheme="minorHAnsi" w:cstheme="minorHAnsi"/>
          <w:b/>
          <w:snapToGrid w:val="0"/>
          <w:color w:val="000000"/>
          <w:sz w:val="22"/>
          <w:szCs w:val="22"/>
        </w:rPr>
        <w:t xml:space="preserve">Java Web Services </w:t>
      </w:r>
      <w:r w:rsidRPr="0059481D">
        <w:rPr>
          <w:rFonts w:asciiTheme="minorHAnsi" w:hAnsiTheme="minorHAnsi" w:cstheme="minorHAnsi"/>
          <w:snapToGrid w:val="0"/>
          <w:color w:val="000000"/>
          <w:sz w:val="22"/>
          <w:szCs w:val="22"/>
        </w:rPr>
        <w:t xml:space="preserve">using </w:t>
      </w:r>
      <w:r w:rsidRPr="0059481D">
        <w:rPr>
          <w:rFonts w:asciiTheme="minorHAnsi" w:hAnsiTheme="minorHAnsi" w:cstheme="minorHAnsi"/>
          <w:b/>
          <w:snapToGrid w:val="0"/>
          <w:color w:val="000000"/>
          <w:sz w:val="22"/>
          <w:szCs w:val="22"/>
        </w:rPr>
        <w:t>SOAP</w:t>
      </w:r>
      <w:r w:rsidRPr="0059481D">
        <w:rPr>
          <w:rFonts w:asciiTheme="minorHAnsi" w:hAnsiTheme="minorHAnsi" w:cstheme="minorHAnsi"/>
          <w:snapToGrid w:val="0"/>
          <w:color w:val="000000"/>
          <w:sz w:val="22"/>
          <w:szCs w:val="22"/>
        </w:rPr>
        <w:t>,</w:t>
      </w:r>
      <w:r w:rsidRPr="0059481D">
        <w:rPr>
          <w:rFonts w:asciiTheme="minorHAnsi" w:hAnsiTheme="minorHAnsi" w:cstheme="minorHAnsi"/>
          <w:b/>
          <w:snapToGrid w:val="0"/>
          <w:color w:val="000000"/>
          <w:sz w:val="22"/>
          <w:szCs w:val="22"/>
        </w:rPr>
        <w:t xml:space="preserve"> WSDL</w:t>
      </w:r>
      <w:r w:rsidRPr="0059481D">
        <w:rPr>
          <w:rFonts w:asciiTheme="minorHAnsi" w:hAnsiTheme="minorHAnsi" w:cstheme="minorHAnsi"/>
          <w:snapToGrid w:val="0"/>
          <w:color w:val="000000"/>
          <w:sz w:val="22"/>
          <w:szCs w:val="22"/>
        </w:rPr>
        <w:t>.</w:t>
      </w:r>
    </w:p>
    <w:p w:rsidR="00955B40" w:rsidRPr="0059481D" w:rsidRDefault="00955B40" w:rsidP="00955B40">
      <w:pPr>
        <w:widowControl/>
        <w:numPr>
          <w:ilvl w:val="0"/>
          <w:numId w:val="2"/>
        </w:numPr>
        <w:tabs>
          <w:tab w:val="right" w:pos="9360"/>
        </w:tabs>
        <w:ind w:right="360"/>
        <w:jc w:val="both"/>
        <w:rPr>
          <w:rFonts w:asciiTheme="minorHAnsi" w:hAnsiTheme="minorHAnsi" w:cstheme="minorHAnsi"/>
          <w:color w:val="000000"/>
          <w:sz w:val="22"/>
          <w:szCs w:val="22"/>
        </w:rPr>
      </w:pPr>
      <w:r w:rsidRPr="0059481D">
        <w:rPr>
          <w:rFonts w:asciiTheme="minorHAnsi" w:hAnsiTheme="minorHAnsi" w:cstheme="minorHAnsi"/>
          <w:snapToGrid w:val="0"/>
          <w:color w:val="000000"/>
          <w:sz w:val="22"/>
          <w:szCs w:val="22"/>
        </w:rPr>
        <w:t xml:space="preserve">Expertise in creating </w:t>
      </w:r>
      <w:r w:rsidRPr="0059481D">
        <w:rPr>
          <w:rFonts w:asciiTheme="minorHAnsi" w:hAnsiTheme="minorHAnsi" w:cstheme="minorHAnsi"/>
          <w:b/>
          <w:bCs/>
          <w:snapToGrid w:val="0"/>
          <w:color w:val="000000"/>
          <w:sz w:val="22"/>
          <w:szCs w:val="22"/>
        </w:rPr>
        <w:t>Software Requirements Document (SRD), preparing Functional Design Document (FDD), Detailed Technical Design Document (TDD), UML Diagrams</w:t>
      </w:r>
      <w:r w:rsidRPr="0059481D">
        <w:rPr>
          <w:rFonts w:asciiTheme="minorHAnsi" w:hAnsiTheme="minorHAnsi" w:cstheme="minorHAnsi"/>
          <w:snapToGrid w:val="0"/>
          <w:color w:val="000000"/>
          <w:sz w:val="22"/>
          <w:szCs w:val="22"/>
        </w:rPr>
        <w:t>, Effort estimation, coding standards, design / code review and test cases documents.</w:t>
      </w:r>
    </w:p>
    <w:p w:rsidR="00E95039" w:rsidRPr="0059481D" w:rsidRDefault="007E3842" w:rsidP="00FD1948">
      <w:pPr>
        <w:pStyle w:val="BodyText"/>
        <w:numPr>
          <w:ilvl w:val="0"/>
          <w:numId w:val="2"/>
        </w:numPr>
        <w:suppressAutoHyphens w:val="0"/>
        <w:spacing w:after="0"/>
        <w:jc w:val="both"/>
        <w:rPr>
          <w:rFonts w:asciiTheme="minorHAnsi" w:hAnsiTheme="minorHAnsi" w:cstheme="minorHAnsi"/>
          <w:bCs/>
          <w:color w:val="000000"/>
          <w:sz w:val="22"/>
          <w:szCs w:val="22"/>
        </w:rPr>
      </w:pPr>
      <w:r w:rsidRPr="0059481D">
        <w:rPr>
          <w:rFonts w:asciiTheme="minorHAnsi" w:hAnsiTheme="minorHAnsi" w:cstheme="minorHAnsi"/>
          <w:color w:val="000000"/>
          <w:sz w:val="22"/>
          <w:szCs w:val="22"/>
          <w:lang w:eastAsia="en-US"/>
        </w:rPr>
        <w:t>Worked under</w:t>
      </w:r>
      <w:r w:rsidR="00955B40" w:rsidRPr="0059481D">
        <w:rPr>
          <w:rFonts w:asciiTheme="minorHAnsi" w:hAnsiTheme="minorHAnsi" w:cstheme="minorHAnsi"/>
          <w:b/>
          <w:bCs/>
          <w:color w:val="000000"/>
          <w:sz w:val="22"/>
          <w:szCs w:val="22"/>
        </w:rPr>
        <w:t>Agile</w:t>
      </w:r>
      <w:r w:rsidR="00955B40" w:rsidRPr="0059481D">
        <w:rPr>
          <w:rFonts w:asciiTheme="minorHAnsi" w:hAnsiTheme="minorHAnsi" w:cstheme="minorHAnsi"/>
          <w:bCs/>
          <w:color w:val="000000"/>
          <w:sz w:val="22"/>
          <w:szCs w:val="22"/>
        </w:rPr>
        <w:t xml:space="preserve"> and </w:t>
      </w:r>
      <w:r w:rsidR="00955B40" w:rsidRPr="0059481D">
        <w:rPr>
          <w:rFonts w:asciiTheme="minorHAnsi" w:hAnsiTheme="minorHAnsi" w:cstheme="minorHAnsi"/>
          <w:b/>
          <w:bCs/>
          <w:color w:val="000000"/>
          <w:sz w:val="22"/>
          <w:szCs w:val="22"/>
        </w:rPr>
        <w:t>Scrum</w:t>
      </w:r>
      <w:r w:rsidR="00955B40" w:rsidRPr="0059481D">
        <w:rPr>
          <w:rFonts w:asciiTheme="minorHAnsi" w:hAnsiTheme="minorHAnsi" w:cstheme="minorHAnsi"/>
          <w:bCs/>
          <w:color w:val="000000"/>
          <w:sz w:val="22"/>
          <w:szCs w:val="22"/>
        </w:rPr>
        <w:t xml:space="preserve"> Methodology.</w:t>
      </w:r>
    </w:p>
    <w:p w:rsidR="00E95039" w:rsidRPr="0059481D" w:rsidRDefault="00E95039">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u w:val="single"/>
          <w:shd w:val="clear" w:color="auto" w:fill="FFFFFF"/>
        </w:rPr>
      </w:pPr>
    </w:p>
    <w:p w:rsidR="00502F99"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u w:val="single"/>
          <w:shd w:val="clear" w:color="auto" w:fill="FFFFFF"/>
        </w:rPr>
      </w:pPr>
      <w:r w:rsidRPr="0059481D">
        <w:rPr>
          <w:rFonts w:asciiTheme="minorHAnsi" w:hAnsiTheme="minorHAnsi" w:cstheme="minorHAnsi"/>
          <w:b/>
          <w:color w:val="000000"/>
          <w:sz w:val="22"/>
          <w:szCs w:val="22"/>
          <w:u w:val="single"/>
          <w:shd w:val="clear" w:color="auto" w:fill="FFFFFF"/>
        </w:rPr>
        <w:t>Technical Skills:</w:t>
      </w:r>
    </w:p>
    <w:p w:rsidR="007F663B" w:rsidRPr="0059481D" w:rsidRDefault="007F663B">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97"/>
        <w:gridCol w:w="4795"/>
      </w:tblGrid>
      <w:tr w:rsidR="005654FE" w:rsidRPr="0059481D">
        <w:trPr>
          <w:trHeight w:val="278"/>
        </w:trPr>
        <w:tc>
          <w:tcPr>
            <w:tcW w:w="3397" w:type="dxa"/>
          </w:tcPr>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rPr>
              <w:t>Languages:</w:t>
            </w:r>
          </w:p>
        </w:tc>
        <w:tc>
          <w:tcPr>
            <w:tcW w:w="4795" w:type="dxa"/>
          </w:tcPr>
          <w:p w:rsidR="00306DB2" w:rsidRPr="0059481D" w:rsidRDefault="00306DB2"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Cs/>
                <w:color w:val="000000"/>
                <w:sz w:val="22"/>
                <w:szCs w:val="22"/>
              </w:rPr>
              <w:t>Java,C,</w:t>
            </w:r>
            <w:r w:rsidR="007E45FA" w:rsidRPr="0059481D">
              <w:rPr>
                <w:rFonts w:asciiTheme="minorHAnsi" w:hAnsiTheme="minorHAnsi" w:cstheme="minorHAnsi"/>
                <w:bCs/>
                <w:color w:val="000000"/>
                <w:sz w:val="22"/>
                <w:szCs w:val="22"/>
              </w:rPr>
              <w:t>C++</w:t>
            </w:r>
            <w:r w:rsidR="00811F77" w:rsidRPr="0059481D">
              <w:rPr>
                <w:rFonts w:asciiTheme="minorHAnsi" w:hAnsiTheme="minorHAnsi" w:cstheme="minorHAnsi"/>
                <w:bCs/>
                <w:color w:val="000000"/>
                <w:sz w:val="22"/>
                <w:szCs w:val="22"/>
              </w:rPr>
              <w:t>, Ruby</w:t>
            </w:r>
          </w:p>
        </w:tc>
      </w:tr>
      <w:tr w:rsidR="00665930" w:rsidRPr="0059481D">
        <w:trPr>
          <w:trHeight w:val="687"/>
        </w:trPr>
        <w:tc>
          <w:tcPr>
            <w:tcW w:w="3397" w:type="dxa"/>
          </w:tcPr>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59481D">
              <w:rPr>
                <w:rFonts w:asciiTheme="minorHAnsi" w:hAnsiTheme="minorHAnsi" w:cstheme="minorHAnsi"/>
                <w:b/>
                <w:color w:val="000000"/>
                <w:sz w:val="22"/>
                <w:szCs w:val="22"/>
              </w:rPr>
              <w:t xml:space="preserve">Java/J2EE </w:t>
            </w:r>
          </w:p>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rPr>
              <w:t>Enterprise Technologies</w:t>
            </w:r>
            <w:r w:rsidR="00592371" w:rsidRPr="0059481D">
              <w:rPr>
                <w:rFonts w:asciiTheme="minorHAnsi" w:hAnsiTheme="minorHAnsi" w:cstheme="minorHAnsi"/>
                <w:b/>
                <w:color w:val="000000"/>
                <w:sz w:val="22"/>
                <w:szCs w:val="22"/>
              </w:rPr>
              <w:t>&amp;Tools</w:t>
            </w:r>
          </w:p>
        </w:tc>
        <w:tc>
          <w:tcPr>
            <w:tcW w:w="4795" w:type="dxa"/>
          </w:tcPr>
          <w:p w:rsidR="00306DB2" w:rsidRPr="0059481D" w:rsidRDefault="00306DB2" w:rsidP="000C709C">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JDBC</w:t>
            </w:r>
            <w:r w:rsidR="007E45FA" w:rsidRPr="0059481D">
              <w:rPr>
                <w:rFonts w:asciiTheme="minorHAnsi" w:hAnsiTheme="minorHAnsi" w:cstheme="minorHAnsi"/>
                <w:bCs/>
                <w:color w:val="000000"/>
                <w:sz w:val="22"/>
                <w:szCs w:val="22"/>
              </w:rPr>
              <w:t>, JSP, Servlets, EJB, JSTL, JMS.</w:t>
            </w:r>
            <w:r w:rsidR="00592371" w:rsidRPr="0059481D">
              <w:rPr>
                <w:rFonts w:asciiTheme="minorHAnsi" w:hAnsiTheme="minorHAnsi" w:cstheme="minorHAnsi"/>
                <w:color w:val="000000"/>
                <w:sz w:val="22"/>
                <w:szCs w:val="22"/>
              </w:rPr>
              <w:t xml:space="preserve"> Eclipse IDE, NetBeans, Dreamweaver</w:t>
            </w:r>
          </w:p>
        </w:tc>
      </w:tr>
      <w:tr w:rsidR="005654FE" w:rsidRPr="0059481D">
        <w:trPr>
          <w:trHeight w:val="460"/>
        </w:trPr>
        <w:tc>
          <w:tcPr>
            <w:tcW w:w="3397" w:type="dxa"/>
          </w:tcPr>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rPr>
              <w:t>J2EE Web Services:</w:t>
            </w:r>
          </w:p>
        </w:tc>
        <w:tc>
          <w:tcPr>
            <w:tcW w:w="4795" w:type="dxa"/>
          </w:tcPr>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color w:val="000000"/>
                <w:sz w:val="22"/>
                <w:szCs w:val="22"/>
              </w:rPr>
              <w:t xml:space="preserve">SOAP, REST, WSDL, JAX-RS, JAX-RPC, </w:t>
            </w:r>
            <w:r w:rsidRPr="0059481D">
              <w:rPr>
                <w:rFonts w:asciiTheme="minorHAnsi" w:hAnsiTheme="minorHAnsi" w:cstheme="minorHAnsi"/>
                <w:bCs/>
                <w:color w:val="000000"/>
                <w:sz w:val="22"/>
                <w:szCs w:val="22"/>
              </w:rPr>
              <w:t>JAXP, JAXB.</w:t>
            </w:r>
          </w:p>
        </w:tc>
      </w:tr>
      <w:tr w:rsidR="005654FE" w:rsidRPr="0059481D">
        <w:trPr>
          <w:trHeight w:val="528"/>
        </w:trPr>
        <w:tc>
          <w:tcPr>
            <w:tcW w:w="3397" w:type="dxa"/>
          </w:tcPr>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rPr>
              <w:lastRenderedPageBreak/>
              <w:t>Web Technologies:</w:t>
            </w:r>
          </w:p>
        </w:tc>
        <w:tc>
          <w:tcPr>
            <w:tcW w:w="4795" w:type="dxa"/>
          </w:tcPr>
          <w:p w:rsidR="00306DB2" w:rsidRPr="0059481D" w:rsidRDefault="00306DB2" w:rsidP="000C709C">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color w:val="000000"/>
                <w:sz w:val="22"/>
                <w:szCs w:val="22"/>
              </w:rPr>
              <w:t xml:space="preserve">HTML5, DHTML, XHTML, CSS3,JSP, Java Script, </w:t>
            </w:r>
            <w:r w:rsidR="00E87829" w:rsidRPr="0059481D">
              <w:rPr>
                <w:rFonts w:asciiTheme="minorHAnsi" w:hAnsiTheme="minorHAnsi" w:cstheme="minorHAnsi"/>
                <w:color w:val="000000"/>
                <w:sz w:val="22"/>
                <w:szCs w:val="22"/>
              </w:rPr>
              <w:t>AJAX,</w:t>
            </w:r>
            <w:r w:rsidRPr="0059481D">
              <w:rPr>
                <w:rFonts w:asciiTheme="minorHAnsi" w:hAnsiTheme="minorHAnsi" w:cstheme="minorHAnsi"/>
                <w:color w:val="000000"/>
                <w:sz w:val="22"/>
                <w:szCs w:val="22"/>
              </w:rPr>
              <w:t xml:space="preserve"> JSON.</w:t>
            </w:r>
            <w:r w:rsidR="000C709C" w:rsidRPr="0059481D">
              <w:rPr>
                <w:rFonts w:asciiTheme="minorHAnsi" w:hAnsiTheme="minorHAnsi" w:cstheme="minorHAnsi"/>
                <w:color w:val="000000"/>
                <w:sz w:val="22"/>
                <w:szCs w:val="22"/>
              </w:rPr>
              <w:t xml:space="preserve"> JQuery, JSON, Content Management Systems</w:t>
            </w:r>
            <w:r w:rsidR="00797D24" w:rsidRPr="0059481D">
              <w:rPr>
                <w:rFonts w:asciiTheme="minorHAnsi" w:hAnsiTheme="minorHAnsi" w:cstheme="minorHAnsi"/>
                <w:color w:val="000000"/>
                <w:sz w:val="22"/>
                <w:szCs w:val="22"/>
              </w:rPr>
              <w:t>,Cold Fusion</w:t>
            </w:r>
            <w:r w:rsidR="00F848B4" w:rsidRPr="0059481D">
              <w:rPr>
                <w:rFonts w:asciiTheme="minorHAnsi" w:hAnsiTheme="minorHAnsi" w:cstheme="minorHAnsi"/>
                <w:color w:val="000000"/>
                <w:sz w:val="22"/>
                <w:szCs w:val="22"/>
              </w:rPr>
              <w:t>,Full Stack Web</w:t>
            </w:r>
            <w:r w:rsidR="000E6E24" w:rsidRPr="0059481D">
              <w:rPr>
                <w:rFonts w:asciiTheme="minorHAnsi" w:hAnsiTheme="minorHAnsi" w:cstheme="minorHAnsi"/>
                <w:color w:val="000000"/>
                <w:sz w:val="22"/>
                <w:szCs w:val="22"/>
              </w:rPr>
              <w:t>, PHP,SQL, Laravel, MVC, OOP, Android Java</w:t>
            </w:r>
          </w:p>
        </w:tc>
      </w:tr>
      <w:tr w:rsidR="005654FE" w:rsidRPr="0059481D">
        <w:trPr>
          <w:trHeight w:val="528"/>
        </w:trPr>
        <w:tc>
          <w:tcPr>
            <w:tcW w:w="3397" w:type="dxa"/>
          </w:tcPr>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59481D">
              <w:rPr>
                <w:rFonts w:asciiTheme="minorHAnsi" w:hAnsiTheme="minorHAnsi" w:cstheme="minorHAnsi"/>
                <w:b/>
                <w:bCs/>
                <w:color w:val="000000"/>
                <w:sz w:val="22"/>
                <w:szCs w:val="22"/>
              </w:rPr>
              <w:t>JavaScript Frameworks:</w:t>
            </w:r>
          </w:p>
        </w:tc>
        <w:tc>
          <w:tcPr>
            <w:tcW w:w="4795" w:type="dxa"/>
          </w:tcPr>
          <w:p w:rsidR="00306DB2" w:rsidRPr="0059481D" w:rsidRDefault="00306DB2"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59481D">
              <w:rPr>
                <w:rFonts w:asciiTheme="minorHAnsi" w:hAnsiTheme="minorHAnsi" w:cstheme="minorHAnsi"/>
                <w:color w:val="000000"/>
                <w:sz w:val="22"/>
                <w:szCs w:val="22"/>
              </w:rPr>
              <w:t>Bootstrap, AngularJS, EXT JS,</w:t>
            </w:r>
            <w:r w:rsidR="0059481D" w:rsidRPr="0059481D">
              <w:rPr>
                <w:rFonts w:asciiTheme="minorHAnsi" w:hAnsiTheme="minorHAnsi" w:cstheme="minorHAnsi"/>
                <w:color w:val="000000"/>
                <w:sz w:val="22"/>
                <w:szCs w:val="22"/>
              </w:rPr>
              <w:t xml:space="preserve"> Ember, </w:t>
            </w:r>
            <w:r w:rsidRPr="0059481D">
              <w:rPr>
                <w:rFonts w:asciiTheme="minorHAnsi" w:hAnsiTheme="minorHAnsi" w:cstheme="minorHAnsi"/>
                <w:color w:val="000000"/>
                <w:sz w:val="22"/>
                <w:szCs w:val="22"/>
              </w:rPr>
              <w:t>JQuery.</w:t>
            </w:r>
          </w:p>
        </w:tc>
      </w:tr>
      <w:tr w:rsidR="00665930" w:rsidRPr="0059481D">
        <w:trPr>
          <w:trHeight w:val="278"/>
        </w:trPr>
        <w:tc>
          <w:tcPr>
            <w:tcW w:w="3397" w:type="dxa"/>
          </w:tcPr>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rPr>
              <w:t>Methodologies:</w:t>
            </w:r>
          </w:p>
        </w:tc>
        <w:tc>
          <w:tcPr>
            <w:tcW w:w="4795" w:type="dxa"/>
          </w:tcPr>
          <w:p w:rsidR="00306DB2" w:rsidRPr="0059481D" w:rsidRDefault="00306DB2" w:rsidP="0035418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Cs/>
                <w:color w:val="000000"/>
                <w:sz w:val="22"/>
                <w:szCs w:val="22"/>
              </w:rPr>
              <w:t xml:space="preserve">SDLC, </w:t>
            </w:r>
            <w:r w:rsidR="0035418A" w:rsidRPr="0059481D">
              <w:rPr>
                <w:rFonts w:asciiTheme="minorHAnsi" w:hAnsiTheme="minorHAnsi" w:cstheme="minorHAnsi"/>
                <w:bCs/>
                <w:color w:val="000000"/>
                <w:sz w:val="22"/>
                <w:szCs w:val="22"/>
              </w:rPr>
              <w:t>Waterfall</w:t>
            </w:r>
            <w:r w:rsidRPr="0059481D">
              <w:rPr>
                <w:rFonts w:asciiTheme="minorHAnsi" w:hAnsiTheme="minorHAnsi" w:cstheme="minorHAnsi"/>
                <w:bCs/>
                <w:color w:val="000000"/>
                <w:sz w:val="22"/>
                <w:szCs w:val="22"/>
              </w:rPr>
              <w:t>, Agile.</w:t>
            </w:r>
          </w:p>
        </w:tc>
      </w:tr>
      <w:tr w:rsidR="005654FE" w:rsidRPr="0059481D">
        <w:trPr>
          <w:trHeight w:val="278"/>
        </w:trPr>
        <w:tc>
          <w:tcPr>
            <w:tcW w:w="3397" w:type="dxa"/>
          </w:tcPr>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59481D">
              <w:rPr>
                <w:rFonts w:asciiTheme="minorHAnsi" w:hAnsiTheme="minorHAnsi" w:cstheme="minorHAnsi"/>
                <w:b/>
                <w:color w:val="000000"/>
                <w:sz w:val="22"/>
                <w:szCs w:val="22"/>
              </w:rPr>
              <w:t>Operating Systems:</w:t>
            </w:r>
          </w:p>
        </w:tc>
        <w:tc>
          <w:tcPr>
            <w:tcW w:w="4795" w:type="dxa"/>
          </w:tcPr>
          <w:p w:rsidR="00306DB2" w:rsidRPr="0059481D" w:rsidRDefault="000C709C"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Cs/>
                <w:color w:val="000000"/>
                <w:sz w:val="22"/>
                <w:szCs w:val="22"/>
              </w:rPr>
            </w:pPr>
            <w:r w:rsidRPr="0059481D">
              <w:rPr>
                <w:rFonts w:asciiTheme="minorHAnsi" w:hAnsiTheme="minorHAnsi" w:cstheme="minorHAnsi"/>
                <w:color w:val="000000"/>
                <w:sz w:val="22"/>
                <w:szCs w:val="22"/>
              </w:rPr>
              <w:t>Windows XP/Vista/7/8,a MAC OS X</w:t>
            </w:r>
          </w:p>
        </w:tc>
      </w:tr>
      <w:tr w:rsidR="00127D37" w:rsidRPr="0059481D">
        <w:trPr>
          <w:trHeight w:val="278"/>
        </w:trPr>
        <w:tc>
          <w:tcPr>
            <w:tcW w:w="3397" w:type="dxa"/>
          </w:tcPr>
          <w:p w:rsidR="00127D37" w:rsidRPr="0059481D" w:rsidRDefault="00127D37">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59481D">
              <w:rPr>
                <w:rFonts w:asciiTheme="minorHAnsi" w:hAnsiTheme="minorHAnsi" w:cstheme="minorHAnsi"/>
                <w:b/>
                <w:color w:val="000000"/>
                <w:sz w:val="22"/>
                <w:szCs w:val="22"/>
              </w:rPr>
              <w:t>Design Tools:</w:t>
            </w:r>
          </w:p>
        </w:tc>
        <w:tc>
          <w:tcPr>
            <w:tcW w:w="4795" w:type="dxa"/>
          </w:tcPr>
          <w:p w:rsidR="00127D37" w:rsidRPr="0059481D" w:rsidRDefault="00127D37"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rPr>
            </w:pPr>
            <w:r w:rsidRPr="0059481D">
              <w:rPr>
                <w:rFonts w:asciiTheme="minorHAnsi" w:hAnsiTheme="minorHAnsi" w:cstheme="minorHAnsi"/>
                <w:color w:val="353535"/>
                <w:sz w:val="22"/>
                <w:szCs w:val="22"/>
                <w:shd w:val="clear" w:color="auto" w:fill="FFFFFF"/>
              </w:rPr>
              <w:t>Axure, Balsamiq, Sketchflow, Visio</w:t>
            </w:r>
          </w:p>
        </w:tc>
      </w:tr>
      <w:tr w:rsidR="00157BC7" w:rsidRPr="0059481D">
        <w:trPr>
          <w:trHeight w:val="278"/>
        </w:trPr>
        <w:tc>
          <w:tcPr>
            <w:tcW w:w="3397" w:type="dxa"/>
          </w:tcPr>
          <w:p w:rsidR="00157BC7" w:rsidRPr="0059481D" w:rsidRDefault="00157BC7">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59481D">
              <w:rPr>
                <w:rFonts w:asciiTheme="minorHAnsi" w:hAnsiTheme="minorHAnsi" w:cstheme="minorHAnsi"/>
                <w:b/>
                <w:color w:val="000000"/>
                <w:sz w:val="22"/>
                <w:szCs w:val="22"/>
              </w:rPr>
              <w:t>Adobe Tools:</w:t>
            </w:r>
          </w:p>
        </w:tc>
        <w:tc>
          <w:tcPr>
            <w:tcW w:w="4795" w:type="dxa"/>
          </w:tcPr>
          <w:p w:rsidR="00157BC7" w:rsidRPr="0059481D" w:rsidRDefault="00157BC7"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353535"/>
                <w:sz w:val="22"/>
                <w:szCs w:val="22"/>
                <w:shd w:val="clear" w:color="auto" w:fill="FFFFFF"/>
              </w:rPr>
            </w:pPr>
            <w:r w:rsidRPr="0059481D">
              <w:rPr>
                <w:rFonts w:asciiTheme="minorHAnsi" w:hAnsiTheme="minorHAnsi" w:cstheme="minorHAnsi"/>
                <w:color w:val="353535"/>
                <w:sz w:val="22"/>
                <w:szCs w:val="22"/>
                <w:shd w:val="clear" w:color="auto" w:fill="FFFFFF"/>
              </w:rPr>
              <w:t>Photoshop, Illustrator, Flash</w:t>
            </w:r>
          </w:p>
        </w:tc>
      </w:tr>
    </w:tbl>
    <w:p w:rsidR="00306DB2" w:rsidRPr="0059481D" w:rsidRDefault="00306DB2" w:rsidP="0048061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heme="minorHAnsi" w:hAnsiTheme="minorHAnsi" w:cstheme="minorHAnsi"/>
          <w:b/>
          <w:color w:val="000000"/>
          <w:sz w:val="22"/>
          <w:szCs w:val="22"/>
          <w:shd w:val="clear" w:color="auto" w:fill="FFFFFF"/>
        </w:rPr>
      </w:pPr>
    </w:p>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u w:val="single"/>
          <w:shd w:val="clear" w:color="auto" w:fill="FFFFFF"/>
        </w:rPr>
      </w:pPr>
      <w:r w:rsidRPr="0059481D">
        <w:rPr>
          <w:rFonts w:asciiTheme="minorHAnsi" w:hAnsiTheme="minorHAnsi" w:cstheme="minorHAnsi"/>
          <w:b/>
          <w:color w:val="000000"/>
          <w:sz w:val="22"/>
          <w:szCs w:val="22"/>
          <w:u w:val="single"/>
          <w:shd w:val="clear" w:color="auto" w:fill="FFFFFF"/>
        </w:rPr>
        <w:t>PROFESSIONAL EXPERIENCE:</w:t>
      </w:r>
    </w:p>
    <w:p w:rsidR="00571BBE" w:rsidRPr="0059481D" w:rsidRDefault="00571BBE">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u w:val="single"/>
          <w:shd w:val="clear" w:color="auto" w:fill="FFFFFF"/>
        </w:rPr>
      </w:pPr>
    </w:p>
    <w:p w:rsidR="00306DB2" w:rsidRPr="0059481D" w:rsidRDefault="001C5998">
      <w:pPr>
        <w:rPr>
          <w:rFonts w:asciiTheme="minorHAnsi" w:hAnsiTheme="minorHAnsi" w:cstheme="minorHAnsi"/>
          <w:b/>
          <w:color w:val="000000"/>
          <w:sz w:val="22"/>
          <w:szCs w:val="22"/>
        </w:rPr>
      </w:pPr>
      <w:r w:rsidRPr="0059481D">
        <w:rPr>
          <w:rFonts w:asciiTheme="minorHAnsi" w:hAnsiTheme="minorHAnsi" w:cstheme="minorHAnsi"/>
          <w:b/>
          <w:color w:val="000000"/>
          <w:sz w:val="22"/>
          <w:szCs w:val="22"/>
        </w:rPr>
        <w:t>T</w:t>
      </w:r>
      <w:r w:rsidR="00496F3D" w:rsidRPr="0059481D">
        <w:rPr>
          <w:rFonts w:asciiTheme="minorHAnsi" w:hAnsiTheme="minorHAnsi" w:cstheme="minorHAnsi"/>
          <w:b/>
          <w:color w:val="000000"/>
          <w:sz w:val="22"/>
          <w:szCs w:val="22"/>
        </w:rPr>
        <w:t>O</w:t>
      </w:r>
      <w:r w:rsidR="00325624" w:rsidRPr="0059481D">
        <w:rPr>
          <w:rFonts w:asciiTheme="minorHAnsi" w:hAnsiTheme="minorHAnsi" w:cstheme="minorHAnsi"/>
          <w:b/>
          <w:color w:val="000000"/>
          <w:sz w:val="22"/>
          <w:szCs w:val="22"/>
        </w:rPr>
        <w:t>YOTA,</w:t>
      </w:r>
      <w:r w:rsidR="0059481D" w:rsidRPr="0059481D">
        <w:rPr>
          <w:rFonts w:asciiTheme="minorHAnsi" w:hAnsiTheme="minorHAnsi" w:cstheme="minorHAnsi"/>
          <w:b/>
          <w:color w:val="000000"/>
          <w:sz w:val="22"/>
          <w:szCs w:val="22"/>
        </w:rPr>
        <w:t xml:space="preserve"> </w:t>
      </w:r>
      <w:r w:rsidR="00751535" w:rsidRPr="0059481D">
        <w:rPr>
          <w:rFonts w:asciiTheme="minorHAnsi" w:hAnsiTheme="minorHAnsi" w:cstheme="minorHAnsi"/>
          <w:b/>
          <w:color w:val="000000"/>
          <w:sz w:val="22"/>
          <w:szCs w:val="22"/>
        </w:rPr>
        <w:t>Torrance,</w:t>
      </w:r>
      <w:r w:rsidR="0059481D" w:rsidRPr="0059481D">
        <w:rPr>
          <w:rFonts w:asciiTheme="minorHAnsi" w:hAnsiTheme="minorHAnsi" w:cstheme="minorHAnsi"/>
          <w:b/>
          <w:color w:val="000000"/>
          <w:sz w:val="22"/>
          <w:szCs w:val="22"/>
        </w:rPr>
        <w:t xml:space="preserve"> </w:t>
      </w:r>
      <w:r w:rsidR="00751535" w:rsidRPr="0059481D">
        <w:rPr>
          <w:rFonts w:asciiTheme="minorHAnsi" w:hAnsiTheme="minorHAnsi" w:cstheme="minorHAnsi"/>
          <w:b/>
          <w:color w:val="000000"/>
          <w:sz w:val="22"/>
          <w:szCs w:val="22"/>
        </w:rPr>
        <w:t>CA</w:t>
      </w:r>
      <w:r w:rsidR="0059481D" w:rsidRPr="0059481D">
        <w:rPr>
          <w:rFonts w:asciiTheme="minorHAnsi" w:hAnsiTheme="minorHAnsi" w:cstheme="minorHAnsi"/>
          <w:b/>
          <w:color w:val="000000"/>
          <w:sz w:val="22"/>
          <w:szCs w:val="22"/>
        </w:rPr>
        <w:tab/>
      </w:r>
      <w:r w:rsidR="0059481D" w:rsidRPr="0059481D">
        <w:rPr>
          <w:rFonts w:asciiTheme="minorHAnsi" w:hAnsiTheme="minorHAnsi" w:cstheme="minorHAnsi"/>
          <w:b/>
          <w:color w:val="000000"/>
          <w:sz w:val="22"/>
          <w:szCs w:val="22"/>
        </w:rPr>
        <w:tab/>
      </w:r>
      <w:r w:rsidR="0059481D" w:rsidRPr="0059481D">
        <w:rPr>
          <w:rFonts w:asciiTheme="minorHAnsi" w:hAnsiTheme="minorHAnsi" w:cstheme="minorHAnsi"/>
          <w:b/>
          <w:color w:val="000000"/>
          <w:sz w:val="22"/>
          <w:szCs w:val="22"/>
        </w:rPr>
        <w:tab/>
      </w:r>
      <w:r w:rsidR="0059481D" w:rsidRPr="0059481D">
        <w:rPr>
          <w:rFonts w:asciiTheme="minorHAnsi" w:hAnsiTheme="minorHAnsi" w:cstheme="minorHAnsi"/>
          <w:b/>
          <w:color w:val="000000"/>
          <w:sz w:val="22"/>
          <w:szCs w:val="22"/>
        </w:rPr>
        <w:tab/>
      </w:r>
      <w:r w:rsidR="0059481D" w:rsidRPr="0059481D">
        <w:rPr>
          <w:rFonts w:asciiTheme="minorHAnsi" w:hAnsiTheme="minorHAnsi" w:cstheme="minorHAnsi"/>
          <w:b/>
          <w:color w:val="000000"/>
          <w:sz w:val="22"/>
          <w:szCs w:val="22"/>
        </w:rPr>
        <w:tab/>
      </w:r>
      <w:r w:rsidR="0059481D" w:rsidRPr="0059481D">
        <w:rPr>
          <w:rFonts w:asciiTheme="minorHAnsi" w:hAnsiTheme="minorHAnsi" w:cstheme="minorHAnsi"/>
          <w:b/>
          <w:color w:val="000000"/>
          <w:sz w:val="22"/>
          <w:szCs w:val="22"/>
        </w:rPr>
        <w:tab/>
      </w:r>
      <w:r w:rsidR="0059481D" w:rsidRPr="0059481D">
        <w:rPr>
          <w:rFonts w:asciiTheme="minorHAnsi" w:hAnsiTheme="minorHAnsi" w:cstheme="minorHAnsi"/>
          <w:b/>
          <w:color w:val="000000"/>
          <w:sz w:val="22"/>
          <w:szCs w:val="22"/>
        </w:rPr>
        <w:tab/>
      </w:r>
      <w:r w:rsidR="00C35275" w:rsidRPr="0059481D">
        <w:rPr>
          <w:rFonts w:asciiTheme="minorHAnsi" w:hAnsiTheme="minorHAnsi" w:cstheme="minorHAnsi"/>
          <w:b/>
          <w:color w:val="000000"/>
          <w:sz w:val="22"/>
          <w:szCs w:val="22"/>
        </w:rPr>
        <w:t>Feb</w:t>
      </w:r>
      <w:r w:rsidR="00E94CEB" w:rsidRPr="0059481D">
        <w:rPr>
          <w:rFonts w:asciiTheme="minorHAnsi" w:hAnsiTheme="minorHAnsi" w:cstheme="minorHAnsi"/>
          <w:b/>
          <w:color w:val="000000"/>
          <w:sz w:val="22"/>
          <w:szCs w:val="22"/>
        </w:rPr>
        <w:t>’16-</w:t>
      </w:r>
      <w:r w:rsidR="00D715B0" w:rsidRPr="0059481D">
        <w:rPr>
          <w:rFonts w:asciiTheme="minorHAnsi" w:eastAsia="Times New Roman" w:hAnsiTheme="minorHAnsi" w:cstheme="minorHAnsi"/>
          <w:b/>
          <w:bCs/>
          <w:color w:val="000000"/>
          <w:sz w:val="22"/>
          <w:szCs w:val="22"/>
        </w:rPr>
        <w:t>TILL</w:t>
      </w:r>
      <w:r w:rsidR="00EE28D2" w:rsidRPr="0059481D">
        <w:rPr>
          <w:rFonts w:asciiTheme="minorHAnsi" w:eastAsia="Times New Roman" w:hAnsiTheme="minorHAnsi" w:cstheme="minorHAnsi"/>
          <w:b/>
          <w:bCs/>
          <w:color w:val="000000"/>
          <w:sz w:val="22"/>
          <w:szCs w:val="22"/>
        </w:rPr>
        <w:t>DATE</w:t>
      </w:r>
    </w:p>
    <w:p w:rsidR="007E45FA" w:rsidRPr="0059481D" w:rsidRDefault="005A45AD" w:rsidP="007E45FA">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shd w:val="clear" w:color="auto" w:fill="FFFFFF"/>
        </w:rPr>
        <w:t xml:space="preserve">Sr. UI </w:t>
      </w:r>
      <w:r w:rsidR="00726B9D" w:rsidRPr="0059481D">
        <w:rPr>
          <w:rFonts w:asciiTheme="minorHAnsi" w:hAnsiTheme="minorHAnsi" w:cstheme="minorHAnsi"/>
          <w:b/>
          <w:color w:val="000000"/>
          <w:sz w:val="22"/>
          <w:szCs w:val="22"/>
          <w:shd w:val="clear" w:color="auto" w:fill="FFFFFF"/>
        </w:rPr>
        <w:t>Developer</w:t>
      </w:r>
    </w:p>
    <w:p w:rsidR="001D17CD" w:rsidRPr="0059481D" w:rsidRDefault="00571BBE" w:rsidP="00EE28D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59481D">
        <w:rPr>
          <w:rFonts w:asciiTheme="minorHAnsi" w:hAnsiTheme="minorHAnsi" w:cstheme="minorHAnsi"/>
          <w:b/>
          <w:color w:val="000000"/>
          <w:sz w:val="22"/>
          <w:szCs w:val="22"/>
          <w:shd w:val="clear" w:color="auto" w:fill="FFFFFF"/>
        </w:rPr>
        <w:t>Project Description:</w:t>
      </w:r>
    </w:p>
    <w:p w:rsidR="00C577AB" w:rsidRPr="0059481D" w:rsidRDefault="00D60F8E" w:rsidP="00EE28D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000000"/>
          <w:sz w:val="22"/>
          <w:szCs w:val="22"/>
          <w:shd w:val="clear" w:color="auto" w:fill="FFFFFF"/>
        </w:rPr>
      </w:pPr>
      <w:r w:rsidRPr="0059481D">
        <w:rPr>
          <w:rFonts w:asciiTheme="minorHAnsi" w:hAnsiTheme="minorHAnsi" w:cstheme="minorHAnsi"/>
          <w:color w:val="000000"/>
          <w:sz w:val="22"/>
          <w:szCs w:val="22"/>
          <w:shd w:val="clear" w:color="auto" w:fill="FFFFFF"/>
        </w:rPr>
        <w:t xml:space="preserve">Toyota is one of the largest company among manufacturing cars. In the Toyota </w:t>
      </w:r>
      <w:r w:rsidR="00C577AB" w:rsidRPr="0059481D">
        <w:rPr>
          <w:rFonts w:asciiTheme="minorHAnsi" w:hAnsiTheme="minorHAnsi" w:cstheme="minorHAnsi"/>
          <w:color w:val="000000"/>
          <w:sz w:val="22"/>
          <w:szCs w:val="22"/>
          <w:shd w:val="clear" w:color="auto" w:fill="FFFFFF"/>
        </w:rPr>
        <w:t>headquarters we handled internal portal where we store the data of all products we sell.</w:t>
      </w:r>
    </w:p>
    <w:p w:rsidR="0031001E" w:rsidRPr="0059481D" w:rsidRDefault="001D17CD" w:rsidP="00EE28D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rPr>
      </w:pPr>
      <w:r w:rsidRPr="0059481D">
        <w:rPr>
          <w:rFonts w:asciiTheme="minorHAnsi" w:hAnsiTheme="minorHAnsi" w:cstheme="minorHAnsi"/>
          <w:b/>
          <w:color w:val="000000"/>
          <w:sz w:val="22"/>
          <w:szCs w:val="22"/>
        </w:rPr>
        <w:t>Responsibilities:</w:t>
      </w:r>
    </w:p>
    <w:p w:rsidR="0031001E" w:rsidRPr="0059481D" w:rsidRDefault="0031001E" w:rsidP="0031001E">
      <w:pPr>
        <w:pStyle w:val="ListParagraph"/>
        <w:widowControl/>
        <w:numPr>
          <w:ilvl w:val="0"/>
          <w:numId w:val="3"/>
        </w:numPr>
        <w:suppressAutoHyphens w:val="0"/>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Involved in all the phases of SDLC including </w:t>
      </w:r>
      <w:r w:rsidRPr="0059481D">
        <w:rPr>
          <w:rFonts w:asciiTheme="minorHAnsi" w:hAnsiTheme="minorHAnsi" w:cstheme="minorHAnsi"/>
          <w:bCs/>
          <w:color w:val="000000"/>
          <w:sz w:val="22"/>
          <w:szCs w:val="22"/>
        </w:rPr>
        <w:t xml:space="preserve">Requirements Collection, Design </w:t>
      </w:r>
      <w:r w:rsidRPr="0059481D">
        <w:rPr>
          <w:rFonts w:asciiTheme="minorHAnsi" w:hAnsiTheme="minorHAnsi" w:cstheme="minorHAnsi"/>
          <w:color w:val="000000"/>
          <w:sz w:val="22"/>
          <w:szCs w:val="22"/>
        </w:rPr>
        <w:t>&amp;</w:t>
      </w:r>
      <w:r w:rsidRPr="0059481D">
        <w:rPr>
          <w:rFonts w:asciiTheme="minorHAnsi" w:hAnsiTheme="minorHAnsi" w:cstheme="minorHAnsi"/>
          <w:bCs/>
          <w:color w:val="000000"/>
          <w:sz w:val="22"/>
          <w:szCs w:val="22"/>
        </w:rPr>
        <w:t xml:space="preserve">Analysis </w:t>
      </w:r>
      <w:r w:rsidRPr="0059481D">
        <w:rPr>
          <w:rFonts w:asciiTheme="minorHAnsi" w:hAnsiTheme="minorHAnsi" w:cstheme="minorHAnsi"/>
          <w:color w:val="000000"/>
          <w:sz w:val="22"/>
          <w:szCs w:val="22"/>
        </w:rPr>
        <w:t>of the</w:t>
      </w:r>
      <w:r w:rsidRPr="0059481D">
        <w:rPr>
          <w:rFonts w:asciiTheme="minorHAnsi" w:hAnsiTheme="minorHAnsi" w:cstheme="minorHAnsi"/>
          <w:bCs/>
          <w:color w:val="000000"/>
          <w:sz w:val="22"/>
          <w:szCs w:val="22"/>
        </w:rPr>
        <w:t xml:space="preserve"> Customer Specifications,</w:t>
      </w:r>
      <w:r w:rsidR="0059481D" w:rsidRPr="0059481D">
        <w:rPr>
          <w:rFonts w:asciiTheme="minorHAnsi" w:hAnsiTheme="minorHAnsi" w:cstheme="minorHAnsi"/>
          <w:bCs/>
          <w:color w:val="000000"/>
          <w:sz w:val="22"/>
          <w:szCs w:val="22"/>
        </w:rPr>
        <w:t xml:space="preserve"> </w:t>
      </w:r>
      <w:r w:rsidRPr="0059481D">
        <w:rPr>
          <w:rFonts w:asciiTheme="minorHAnsi" w:hAnsiTheme="minorHAnsi" w:cstheme="minorHAnsi"/>
          <w:color w:val="000000"/>
          <w:sz w:val="22"/>
          <w:szCs w:val="22"/>
          <w:shd w:val="clear" w:color="auto" w:fill="FFFFFF"/>
        </w:rPr>
        <w:t>Object Oriented Programming Analysis and Design (OOAD),</w:t>
      </w:r>
      <w:r w:rsidRPr="0059481D">
        <w:rPr>
          <w:rFonts w:asciiTheme="minorHAnsi" w:hAnsiTheme="minorHAnsi" w:cstheme="minorHAnsi"/>
          <w:bCs/>
          <w:color w:val="000000"/>
          <w:sz w:val="22"/>
          <w:szCs w:val="22"/>
        </w:rPr>
        <w:t>Development</w:t>
      </w:r>
      <w:r w:rsidR="0059481D" w:rsidRPr="0059481D">
        <w:rPr>
          <w:rFonts w:asciiTheme="minorHAnsi" w:hAnsiTheme="minorHAnsi" w:cstheme="minorHAnsi"/>
          <w:bCs/>
          <w:color w:val="000000"/>
          <w:sz w:val="22"/>
          <w:szCs w:val="22"/>
        </w:rPr>
        <w:t xml:space="preserve"> </w:t>
      </w:r>
      <w:r w:rsidRPr="0059481D">
        <w:rPr>
          <w:rFonts w:asciiTheme="minorHAnsi" w:hAnsiTheme="minorHAnsi" w:cstheme="minorHAnsi"/>
          <w:color w:val="000000"/>
          <w:sz w:val="22"/>
          <w:szCs w:val="22"/>
        </w:rPr>
        <w:t>&amp;</w:t>
      </w:r>
      <w:r w:rsidR="0059481D" w:rsidRPr="0059481D">
        <w:rPr>
          <w:rFonts w:asciiTheme="minorHAnsi" w:hAnsiTheme="minorHAnsi" w:cstheme="minorHAnsi"/>
          <w:color w:val="000000"/>
          <w:sz w:val="22"/>
          <w:szCs w:val="22"/>
        </w:rPr>
        <w:t xml:space="preserve"> </w:t>
      </w:r>
      <w:r w:rsidRPr="0059481D">
        <w:rPr>
          <w:rFonts w:asciiTheme="minorHAnsi" w:hAnsiTheme="minorHAnsi" w:cstheme="minorHAnsi"/>
          <w:bCs/>
          <w:color w:val="000000"/>
          <w:sz w:val="22"/>
          <w:szCs w:val="22"/>
        </w:rPr>
        <w:t xml:space="preserve">Customization </w:t>
      </w:r>
      <w:r w:rsidRPr="0059481D">
        <w:rPr>
          <w:rFonts w:asciiTheme="minorHAnsi" w:hAnsiTheme="minorHAnsi" w:cstheme="minorHAnsi"/>
          <w:color w:val="000000"/>
          <w:sz w:val="22"/>
          <w:szCs w:val="22"/>
        </w:rPr>
        <w:t>of the Application.</w:t>
      </w:r>
    </w:p>
    <w:p w:rsidR="0031001E" w:rsidRPr="0059481D" w:rsidRDefault="0031001E"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Developed web interface for Users Modules using </w:t>
      </w:r>
      <w:r w:rsidRPr="0059481D">
        <w:rPr>
          <w:rFonts w:asciiTheme="minorHAnsi" w:hAnsiTheme="minorHAnsi" w:cstheme="minorHAnsi"/>
          <w:b/>
          <w:color w:val="000000"/>
          <w:sz w:val="22"/>
          <w:szCs w:val="22"/>
        </w:rPr>
        <w:t>JSP, HTML, XML, CSS, Java Script, AJAX</w:t>
      </w:r>
      <w:r w:rsidRPr="0059481D">
        <w:rPr>
          <w:rFonts w:asciiTheme="minorHAnsi" w:hAnsiTheme="minorHAnsi" w:cstheme="minorHAnsi"/>
          <w:color w:val="000000"/>
          <w:sz w:val="22"/>
          <w:szCs w:val="22"/>
        </w:rPr>
        <w:t>, and</w:t>
      </w:r>
      <w:r w:rsidRPr="0059481D">
        <w:rPr>
          <w:rFonts w:asciiTheme="minorHAnsi" w:hAnsiTheme="minorHAnsi" w:cstheme="minorHAnsi"/>
          <w:b/>
          <w:color w:val="000000"/>
          <w:sz w:val="22"/>
          <w:szCs w:val="22"/>
        </w:rPr>
        <w:t xml:space="preserve"> Action Servlets</w:t>
      </w:r>
      <w:r w:rsidRPr="0059481D">
        <w:rPr>
          <w:rFonts w:asciiTheme="minorHAnsi" w:hAnsiTheme="minorHAnsi" w:cstheme="minorHAnsi"/>
          <w:color w:val="000000"/>
          <w:sz w:val="22"/>
          <w:szCs w:val="22"/>
        </w:rPr>
        <w:t xml:space="preserve"> with </w:t>
      </w:r>
      <w:r w:rsidRPr="0059481D">
        <w:rPr>
          <w:rFonts w:asciiTheme="minorHAnsi" w:hAnsiTheme="minorHAnsi" w:cstheme="minorHAnsi"/>
          <w:b/>
          <w:color w:val="000000"/>
          <w:sz w:val="22"/>
          <w:szCs w:val="22"/>
        </w:rPr>
        <w:t>Struts Framework, spring frame work</w:t>
      </w:r>
    </w:p>
    <w:p w:rsidR="0031001E" w:rsidRPr="0059481D" w:rsidRDefault="0031001E"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Implemented User Friendly UI design with </w:t>
      </w:r>
      <w:r w:rsidRPr="0059481D">
        <w:rPr>
          <w:rFonts w:asciiTheme="minorHAnsi" w:hAnsiTheme="minorHAnsi" w:cstheme="minorHAnsi"/>
          <w:b/>
          <w:color w:val="000000"/>
          <w:sz w:val="22"/>
          <w:szCs w:val="22"/>
        </w:rPr>
        <w:t>HTML, CSS</w:t>
      </w:r>
      <w:r w:rsidRPr="0059481D">
        <w:rPr>
          <w:rFonts w:asciiTheme="minorHAnsi" w:hAnsiTheme="minorHAnsi" w:cstheme="minorHAnsi"/>
          <w:color w:val="000000"/>
          <w:sz w:val="22"/>
          <w:szCs w:val="22"/>
        </w:rPr>
        <w:t xml:space="preserve"> and </w:t>
      </w:r>
      <w:r w:rsidRPr="0059481D">
        <w:rPr>
          <w:rFonts w:asciiTheme="minorHAnsi" w:hAnsiTheme="minorHAnsi" w:cstheme="minorHAnsi"/>
          <w:b/>
          <w:color w:val="000000"/>
          <w:sz w:val="22"/>
          <w:szCs w:val="22"/>
        </w:rPr>
        <w:t>JavaScript</w:t>
      </w:r>
      <w:r w:rsidRPr="0059481D">
        <w:rPr>
          <w:rFonts w:asciiTheme="minorHAnsi" w:hAnsiTheme="minorHAnsi" w:cstheme="minorHAnsi"/>
          <w:color w:val="000000"/>
          <w:sz w:val="22"/>
          <w:szCs w:val="22"/>
        </w:rPr>
        <w:t xml:space="preserve"> for client side validation and form submission functions.</w:t>
      </w:r>
    </w:p>
    <w:p w:rsidR="0059481D" w:rsidRPr="0059481D" w:rsidRDefault="00F135A3" w:rsidP="00236BDA">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Involved in designing the user experience interface UI/UX strategy, UI requirements, converting findings into UI designs.</w:t>
      </w:r>
    </w:p>
    <w:p w:rsidR="0031001E" w:rsidRPr="0059481D" w:rsidRDefault="0031001E" w:rsidP="0059481D">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Created </w:t>
      </w:r>
      <w:r w:rsidRPr="0059481D">
        <w:rPr>
          <w:rFonts w:asciiTheme="minorHAnsi" w:hAnsiTheme="minorHAnsi" w:cstheme="minorHAnsi"/>
          <w:b/>
          <w:color w:val="000000"/>
          <w:sz w:val="22"/>
          <w:szCs w:val="22"/>
        </w:rPr>
        <w:t>Angular JS controllers</w:t>
      </w:r>
      <w:r w:rsidRPr="0059481D">
        <w:rPr>
          <w:rFonts w:asciiTheme="minorHAnsi" w:hAnsiTheme="minorHAnsi" w:cstheme="minorHAnsi"/>
          <w:color w:val="000000"/>
          <w:sz w:val="22"/>
          <w:szCs w:val="22"/>
        </w:rPr>
        <w:t xml:space="preserve"> and </w:t>
      </w:r>
      <w:r w:rsidRPr="0059481D">
        <w:rPr>
          <w:rFonts w:asciiTheme="minorHAnsi" w:hAnsiTheme="minorHAnsi" w:cstheme="minorHAnsi"/>
          <w:b/>
          <w:color w:val="000000"/>
          <w:sz w:val="22"/>
          <w:szCs w:val="22"/>
        </w:rPr>
        <w:t>services</w:t>
      </w:r>
      <w:r w:rsidR="0059481D" w:rsidRPr="0059481D">
        <w:rPr>
          <w:rFonts w:asciiTheme="minorHAnsi" w:hAnsiTheme="minorHAnsi" w:cstheme="minorHAnsi"/>
          <w:color w:val="000000"/>
          <w:sz w:val="22"/>
          <w:szCs w:val="22"/>
        </w:rPr>
        <w:t xml:space="preserve"> c</w:t>
      </w:r>
      <w:r w:rsidRPr="0059481D">
        <w:rPr>
          <w:rFonts w:asciiTheme="minorHAnsi" w:hAnsiTheme="minorHAnsi" w:cstheme="minorHAnsi"/>
          <w:color w:val="000000"/>
          <w:sz w:val="22"/>
          <w:szCs w:val="22"/>
        </w:rPr>
        <w:t xml:space="preserve">alled Rest web services through </w:t>
      </w:r>
      <w:r w:rsidRPr="0059481D">
        <w:rPr>
          <w:rFonts w:asciiTheme="minorHAnsi" w:hAnsiTheme="minorHAnsi" w:cstheme="minorHAnsi"/>
          <w:b/>
          <w:color w:val="000000"/>
          <w:sz w:val="22"/>
          <w:szCs w:val="22"/>
        </w:rPr>
        <w:t>Angular js</w:t>
      </w:r>
      <w:r w:rsidRPr="0059481D">
        <w:rPr>
          <w:rFonts w:asciiTheme="minorHAnsi" w:hAnsiTheme="minorHAnsi" w:cstheme="minorHAnsi"/>
          <w:color w:val="000000"/>
          <w:sz w:val="22"/>
          <w:szCs w:val="22"/>
        </w:rPr>
        <w:t xml:space="preserve"> services to get </w:t>
      </w:r>
      <w:r w:rsidRPr="0059481D">
        <w:rPr>
          <w:rFonts w:asciiTheme="minorHAnsi" w:hAnsiTheme="minorHAnsi" w:cstheme="minorHAnsi"/>
          <w:b/>
          <w:color w:val="000000"/>
          <w:sz w:val="22"/>
          <w:szCs w:val="22"/>
        </w:rPr>
        <w:t xml:space="preserve">JSON Object </w:t>
      </w:r>
      <w:r w:rsidRPr="0059481D">
        <w:rPr>
          <w:rFonts w:asciiTheme="minorHAnsi" w:hAnsiTheme="minorHAnsi" w:cstheme="minorHAnsi"/>
          <w:color w:val="000000"/>
          <w:sz w:val="22"/>
          <w:szCs w:val="22"/>
        </w:rPr>
        <w:t>and modified the response object to display in UI.</w:t>
      </w:r>
    </w:p>
    <w:p w:rsidR="0059481D" w:rsidRPr="0059481D" w:rsidRDefault="0059481D" w:rsidP="0059481D">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Proposed and architected the development of an Ember-based platform upon which any future UI project could be</w:t>
      </w:r>
      <w:r w:rsidRPr="0059481D">
        <w:rPr>
          <w:rFonts w:asciiTheme="minorHAnsi" w:hAnsiTheme="minorHAnsi" w:cstheme="minorHAnsi"/>
          <w:color w:val="000000"/>
          <w:sz w:val="22"/>
          <w:szCs w:val="22"/>
        </w:rPr>
        <w:t xml:space="preserve"> </w:t>
      </w:r>
      <w:r w:rsidRPr="0059481D">
        <w:rPr>
          <w:rFonts w:asciiTheme="minorHAnsi" w:hAnsiTheme="minorHAnsi" w:cstheme="minorHAnsi"/>
          <w:color w:val="000000"/>
          <w:sz w:val="22"/>
          <w:szCs w:val="22"/>
        </w:rPr>
        <w:t>Developed, utilizing ES6 modules and Ember CLI Add-ons</w:t>
      </w:r>
      <w:r w:rsidRPr="0059481D">
        <w:rPr>
          <w:rFonts w:asciiTheme="minorHAnsi" w:hAnsiTheme="minorHAnsi" w:cstheme="minorHAnsi"/>
          <w:color w:val="000000"/>
          <w:sz w:val="22"/>
          <w:szCs w:val="22"/>
        </w:rPr>
        <w:t xml:space="preserve"> </w:t>
      </w:r>
      <w:r w:rsidRPr="0059481D">
        <w:rPr>
          <w:rFonts w:asciiTheme="minorHAnsi" w:hAnsiTheme="minorHAnsi" w:cstheme="minorHAnsi"/>
          <w:color w:val="000000"/>
          <w:sz w:val="22"/>
          <w:szCs w:val="22"/>
        </w:rPr>
        <w:t>development of single-page Ember.js web application to support new purchasing experience</w:t>
      </w:r>
      <w:r w:rsidRPr="0059481D">
        <w:rPr>
          <w:rFonts w:asciiTheme="minorHAnsi" w:hAnsiTheme="minorHAnsi" w:cstheme="minorHAnsi"/>
          <w:color w:val="000000"/>
          <w:sz w:val="22"/>
          <w:szCs w:val="22"/>
        </w:rPr>
        <w:t>.</w:t>
      </w:r>
    </w:p>
    <w:p w:rsidR="00876A19" w:rsidRPr="0059481D" w:rsidRDefault="00876A19" w:rsidP="0059481D">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Involved in Web design and development for the UI interface design, graphic design for printed materials and presentations, illustration, logo design. Used HTML, CSS, and JavaScript. </w:t>
      </w:r>
    </w:p>
    <w:p w:rsidR="009E0EB0" w:rsidRPr="0059481D" w:rsidRDefault="009E0EB0"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Worked in developing dynamic robust UI screens using CSS, HTML, XHTML, XSLT, JavaScript, Bootstrap, Backbone, Sancho Exit's, ember.js and JQuery. </w:t>
      </w:r>
    </w:p>
    <w:p w:rsidR="000A08DB" w:rsidRPr="0059481D" w:rsidRDefault="000A08DB"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Experienced in developing Hybrid Mobile Applications using XML, CSS, HTML, DHTML, XHTML, JavaScript, jQuery, AngularJS, ReactJS and AJAX Technology. </w:t>
      </w:r>
    </w:p>
    <w:p w:rsidR="00BD5324" w:rsidRPr="0059481D" w:rsidRDefault="00BD5324"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Consolidated to a single-page application for a streamlined user experience via AngularJS and AJAX.</w:t>
      </w:r>
    </w:p>
    <w:p w:rsidR="0031001E" w:rsidRPr="0059481D" w:rsidRDefault="0031001E"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Used Angular JS for data-binding, and Node JS for back-end support with APIs. </w:t>
      </w:r>
    </w:p>
    <w:p w:rsidR="00F44E73" w:rsidRPr="0059481D" w:rsidRDefault="00F44E73"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Skillful in using CSS/CSS3 for embedding media materials into the websites.</w:t>
      </w:r>
    </w:p>
    <w:p w:rsidR="0031001E" w:rsidRPr="0059481D" w:rsidRDefault="0031001E"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Managing a production infrastructure on Amazon Web Services VPC utilizing AWS Code Deploy, S3, EC2, container Service, Cloud Formation including Auto Scaling. </w:t>
      </w:r>
    </w:p>
    <w:p w:rsidR="00FF2EC2" w:rsidRPr="0059481D" w:rsidRDefault="00FF2EC2"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Experience in creating VM for Linux, Windows and Solaris. LVM, ZFS and zone management.</w:t>
      </w:r>
    </w:p>
    <w:p w:rsidR="0031001E" w:rsidRPr="0059481D" w:rsidRDefault="0031001E" w:rsidP="00FD1948">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Virtualize the servers on AWS using the Docker, create Docker files and version control.</w:t>
      </w:r>
    </w:p>
    <w:p w:rsidR="00BC1716" w:rsidRPr="0059481D" w:rsidRDefault="0031001E" w:rsidP="00FD1948">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Designed and developed the agent portal using framework AngularJS 2.0 along with HTML5, CSS3, and TypeScript.</w:t>
      </w:r>
    </w:p>
    <w:p w:rsidR="002642CE" w:rsidRPr="0059481D" w:rsidRDefault="002642CE"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Worked on XML related technologies like XSL, XSD, XQuery, XSLT, SAX, DOM, XPath, WSDL, DTD, XSD, Apache Axis, JAXP (SAX, DOM), JAXB, XML Beans parsers for parsing XML in to Java object. </w:t>
      </w:r>
    </w:p>
    <w:p w:rsidR="004D28E3" w:rsidRPr="0059481D" w:rsidRDefault="004D28E3"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Hands on experience with Windows Azure, Cloud Services, Storage/Storage Accounts, Azure Traffic Manager.</w:t>
      </w:r>
    </w:p>
    <w:p w:rsidR="00AC0E8B" w:rsidRPr="0059481D" w:rsidRDefault="00AC0E8B"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Conducting analysis on ANT build projects for conversion and converting to MAVEN build projects. </w:t>
      </w:r>
    </w:p>
    <w:p w:rsidR="0031001E" w:rsidRPr="0059481D" w:rsidRDefault="004D28E3"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w:t>
      </w:r>
      <w:r w:rsidR="00B06614" w:rsidRPr="0059481D">
        <w:rPr>
          <w:rFonts w:asciiTheme="minorHAnsi" w:hAnsiTheme="minorHAnsi" w:cstheme="minorHAnsi"/>
          <w:color w:val="000000"/>
          <w:sz w:val="22"/>
          <w:szCs w:val="22"/>
        </w:rPr>
        <w:t>Exposure</w:t>
      </w:r>
      <w:r w:rsidR="0031001E" w:rsidRPr="0059481D">
        <w:rPr>
          <w:rFonts w:asciiTheme="minorHAnsi" w:hAnsiTheme="minorHAnsi" w:cstheme="minorHAnsi"/>
          <w:color w:val="000000"/>
          <w:sz w:val="22"/>
          <w:szCs w:val="22"/>
        </w:rPr>
        <w:t xml:space="preserve"> to new features and issues addressed in Angular 2.0. </w:t>
      </w:r>
    </w:p>
    <w:p w:rsidR="0031001E" w:rsidRPr="0059481D" w:rsidRDefault="0031001E" w:rsidP="0031001E">
      <w:pPr>
        <w:numPr>
          <w:ilvl w:val="0"/>
          <w:numId w:val="3"/>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Used React Js for rendering views and also to update the Document object model dynamically.</w:t>
      </w:r>
    </w:p>
    <w:p w:rsidR="0031001E" w:rsidRPr="0059481D" w:rsidRDefault="0031001E"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lastRenderedPageBreak/>
        <w:t xml:space="preserve">Used </w:t>
      </w:r>
      <w:r w:rsidRPr="0059481D">
        <w:rPr>
          <w:rFonts w:asciiTheme="minorHAnsi" w:hAnsiTheme="minorHAnsi" w:cstheme="minorHAnsi"/>
          <w:b/>
          <w:color w:val="000000"/>
          <w:sz w:val="22"/>
          <w:szCs w:val="22"/>
        </w:rPr>
        <w:t>AJAX</w:t>
      </w:r>
      <w:r w:rsidRPr="0059481D">
        <w:rPr>
          <w:rFonts w:asciiTheme="minorHAnsi" w:hAnsiTheme="minorHAnsi" w:cstheme="minorHAnsi"/>
          <w:color w:val="000000"/>
          <w:sz w:val="22"/>
          <w:szCs w:val="22"/>
        </w:rPr>
        <w:t xml:space="preserve"> extensively to implement front end /user interface features in the application.</w:t>
      </w:r>
    </w:p>
    <w:p w:rsidR="0031001E" w:rsidRPr="0059481D" w:rsidRDefault="0031001E" w:rsidP="0031001E">
      <w:pPr>
        <w:pStyle w:val="ListParagraph"/>
        <w:numPr>
          <w:ilvl w:val="0"/>
          <w:numId w:val="3"/>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Used </w:t>
      </w:r>
      <w:r w:rsidRPr="0059481D">
        <w:rPr>
          <w:rFonts w:asciiTheme="minorHAnsi" w:hAnsiTheme="minorHAnsi" w:cstheme="minorHAnsi"/>
          <w:b/>
          <w:color w:val="000000"/>
          <w:sz w:val="22"/>
          <w:szCs w:val="22"/>
        </w:rPr>
        <w:t>spring framework</w:t>
      </w:r>
      <w:r w:rsidRPr="0059481D">
        <w:rPr>
          <w:rFonts w:asciiTheme="minorHAnsi" w:hAnsiTheme="minorHAnsi" w:cstheme="minorHAnsi"/>
          <w:color w:val="000000"/>
          <w:sz w:val="22"/>
          <w:szCs w:val="22"/>
        </w:rPr>
        <w:t xml:space="preserve"> for transfer the data from GUI to DB with </w:t>
      </w:r>
      <w:r w:rsidRPr="0059481D">
        <w:rPr>
          <w:rFonts w:asciiTheme="minorHAnsi" w:hAnsiTheme="minorHAnsi" w:cstheme="minorHAnsi"/>
          <w:b/>
          <w:color w:val="000000"/>
          <w:sz w:val="22"/>
          <w:szCs w:val="22"/>
        </w:rPr>
        <w:t>Ajax frame work</w:t>
      </w:r>
      <w:r w:rsidRPr="0059481D">
        <w:rPr>
          <w:rFonts w:asciiTheme="minorHAnsi" w:hAnsiTheme="minorHAnsi" w:cstheme="minorHAnsi"/>
          <w:color w:val="000000"/>
          <w:sz w:val="22"/>
          <w:szCs w:val="22"/>
        </w:rPr>
        <w:t>.</w:t>
      </w:r>
    </w:p>
    <w:p w:rsidR="0031001E" w:rsidRPr="0059481D" w:rsidRDefault="0031001E" w:rsidP="0031001E">
      <w:pPr>
        <w:pStyle w:val="ListParagraph"/>
        <w:widowControl/>
        <w:numPr>
          <w:ilvl w:val="0"/>
          <w:numId w:val="3"/>
        </w:numPr>
        <w:suppressAutoHyphens w:val="0"/>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Designed user friendly navigation for displaying various sections of data using </w:t>
      </w:r>
      <w:r w:rsidRPr="0059481D">
        <w:rPr>
          <w:rFonts w:asciiTheme="minorHAnsi" w:hAnsiTheme="minorHAnsi" w:cstheme="minorHAnsi"/>
          <w:b/>
          <w:color w:val="000000"/>
          <w:sz w:val="22"/>
          <w:szCs w:val="22"/>
        </w:rPr>
        <w:t>JQuery</w:t>
      </w:r>
      <w:r w:rsidRPr="0059481D">
        <w:rPr>
          <w:rFonts w:asciiTheme="minorHAnsi" w:hAnsiTheme="minorHAnsi" w:cstheme="minorHAnsi"/>
          <w:color w:val="000000"/>
          <w:sz w:val="22"/>
          <w:szCs w:val="22"/>
        </w:rPr>
        <w:t>.</w:t>
      </w:r>
    </w:p>
    <w:p w:rsidR="0031001E" w:rsidRPr="0059481D" w:rsidRDefault="0031001E" w:rsidP="0031001E">
      <w:pPr>
        <w:numPr>
          <w:ilvl w:val="0"/>
          <w:numId w:val="3"/>
        </w:numPr>
        <w:tabs>
          <w:tab w:val="left" w:pos="360"/>
        </w:tabs>
        <w:rPr>
          <w:rFonts w:asciiTheme="minorHAnsi" w:hAnsiTheme="minorHAnsi" w:cstheme="minorHAnsi"/>
          <w:color w:val="000000"/>
          <w:sz w:val="22"/>
          <w:szCs w:val="22"/>
        </w:rPr>
      </w:pPr>
      <w:r w:rsidRPr="0059481D">
        <w:rPr>
          <w:rStyle w:val="apple-style-span"/>
          <w:rFonts w:asciiTheme="minorHAnsi" w:hAnsiTheme="minorHAnsi" w:cstheme="minorHAnsi"/>
          <w:color w:val="000000"/>
          <w:sz w:val="22"/>
          <w:szCs w:val="22"/>
        </w:rPr>
        <w:t xml:space="preserve">Used </w:t>
      </w:r>
      <w:r w:rsidRPr="0059481D">
        <w:rPr>
          <w:rStyle w:val="apple-style-span"/>
          <w:rFonts w:asciiTheme="minorHAnsi" w:hAnsiTheme="minorHAnsi" w:cstheme="minorHAnsi"/>
          <w:b/>
          <w:color w:val="000000"/>
          <w:sz w:val="22"/>
          <w:szCs w:val="22"/>
        </w:rPr>
        <w:t>multithreading</w:t>
      </w:r>
      <w:r w:rsidRPr="0059481D">
        <w:rPr>
          <w:rStyle w:val="apple-style-span"/>
          <w:rFonts w:asciiTheme="minorHAnsi" w:hAnsiTheme="minorHAnsi" w:cstheme="minorHAnsi"/>
          <w:color w:val="000000"/>
          <w:sz w:val="22"/>
          <w:szCs w:val="22"/>
        </w:rPr>
        <w:t xml:space="preserve"> extensively in the math engine was rather ahead of its time. Its immediate purpose was to enhance the user experience of the program by deferring lengthy calculations to background threads</w:t>
      </w:r>
      <w:r w:rsidRPr="0059481D">
        <w:rPr>
          <w:rFonts w:asciiTheme="minorHAnsi" w:hAnsiTheme="minorHAnsi" w:cstheme="minorHAnsi"/>
          <w:color w:val="000000"/>
          <w:sz w:val="22"/>
          <w:szCs w:val="22"/>
        </w:rPr>
        <w:t>.</w:t>
      </w:r>
    </w:p>
    <w:p w:rsidR="00042298" w:rsidRPr="0059481D" w:rsidRDefault="00042298"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Hands-on experience in python programming fundamentals, SQL scripts, OOPS concepts, data structure, DBMS, ASP.NET, ADO.NET, and MVC modules.</w:t>
      </w:r>
    </w:p>
    <w:p w:rsidR="007911DB" w:rsidRPr="0059481D" w:rsidRDefault="007911DB"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Involved in deploying applications into MuleSoft CloudHub and Mule Management Console. Created custom components and configured them in mule-cofig.xml and verified with the XSLT standards. </w:t>
      </w:r>
    </w:p>
    <w:p w:rsidR="00515463" w:rsidRPr="0059481D" w:rsidRDefault="00515463"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Highly involved in requirement analysis and application design meetings with business analysts and team members to finalize the requirements and Created Initial page layouts using wireframes. </w:t>
      </w:r>
    </w:p>
    <w:p w:rsidR="00B16555" w:rsidRPr="0059481D" w:rsidRDefault="00B16555"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Built the responsive UI with AngularJS, Bootstrap3, Node.js and SCSS. Developed the dash board for displaying charts, graphs and other analytics-related widgets.</w:t>
      </w:r>
    </w:p>
    <w:p w:rsidR="005402DF" w:rsidRPr="0059481D" w:rsidRDefault="005402DF"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Experience in popular JavaScript frameworks such as Angular.js, Node.js, jQuery, Require.js, Express.js, D3.js, Jasmine, Karma with automation tools like Grunt, Gulp with NPM and Bower. </w:t>
      </w:r>
    </w:p>
    <w:p w:rsidR="0031001E" w:rsidRPr="0059481D" w:rsidRDefault="0031001E"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Implemented code coverage using Karma and Jasmine for Angular JS on the client side. </w:t>
      </w:r>
    </w:p>
    <w:p w:rsidR="0031001E" w:rsidRPr="0059481D" w:rsidRDefault="0031001E"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Tech stack used was HTML5, CSS3, JavaScript, AngularJS, ASP.NET Web API2, C#, Entity Framework and SQL Server.</w:t>
      </w:r>
    </w:p>
    <w:p w:rsidR="005C6B6F" w:rsidRPr="0059481D" w:rsidRDefault="005C6B6F"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Worked in the area of continuous delivery, DevOps, cloud integration using Docker, Chef, Puppet and Jenkins, Bamboo, Atlassian confluence tools, Grafana, ELK, Google Analytics, Terraform, kubernetes, Mesos and Marathon. </w:t>
      </w:r>
    </w:p>
    <w:p w:rsidR="002F3B1B" w:rsidRPr="0059481D" w:rsidRDefault="00464780" w:rsidP="00236BDA">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Skilled in leading frameworks as Node, Angular, to build high-quality, scalable and reusablecomponents and Front-end solution.</w:t>
      </w:r>
      <w:r w:rsidR="002F3B1B" w:rsidRPr="0059481D">
        <w:rPr>
          <w:rFonts w:asciiTheme="minorHAnsi" w:hAnsiTheme="minorHAnsi" w:cstheme="minorHAnsi"/>
          <w:color w:val="000000"/>
          <w:sz w:val="22"/>
          <w:szCs w:val="22"/>
        </w:rPr>
        <w:t> Worked in accord with the Visual Standards team to make certain the app complies with system UI/UX st</w:t>
      </w:r>
      <w:r w:rsidR="00B168B0" w:rsidRPr="0059481D">
        <w:rPr>
          <w:rFonts w:asciiTheme="minorHAnsi" w:hAnsiTheme="minorHAnsi" w:cstheme="minorHAnsi"/>
          <w:color w:val="000000"/>
          <w:sz w:val="22"/>
          <w:szCs w:val="22"/>
        </w:rPr>
        <w:t>andards.</w:t>
      </w:r>
    </w:p>
    <w:p w:rsidR="00A6754D" w:rsidRPr="0059481D" w:rsidRDefault="00A6754D"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Designed and developed a custom interactive graph utilizing the javascript D3 library.</w:t>
      </w:r>
    </w:p>
    <w:p w:rsidR="003670E5" w:rsidRPr="0059481D" w:rsidRDefault="00711C51" w:rsidP="00236BDA">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Designed UI for the application's structure, navigation, appearance, interaction conventions, and business features. Created diagrams, wireframes, and HTML/CSS prototypes. Wrote use cases, UI speci</w:t>
      </w:r>
      <w:r w:rsidR="00236BDA" w:rsidRPr="0059481D">
        <w:rPr>
          <w:rFonts w:asciiTheme="minorHAnsi" w:hAnsiTheme="minorHAnsi" w:cstheme="minorHAnsi"/>
          <w:color w:val="000000"/>
          <w:sz w:val="22"/>
          <w:szCs w:val="22"/>
        </w:rPr>
        <w:t>fications and a UI Style Guide.</w:t>
      </w:r>
      <w:r w:rsidR="003670E5" w:rsidRPr="0059481D">
        <w:rPr>
          <w:rFonts w:asciiTheme="minorHAnsi" w:hAnsiTheme="minorHAnsi" w:cstheme="minorHAnsi"/>
          <w:color w:val="000000"/>
          <w:sz w:val="22"/>
          <w:szCs w:val="22"/>
        </w:rPr>
        <w:t> </w:t>
      </w:r>
    </w:p>
    <w:p w:rsidR="00A831E3" w:rsidRPr="0059481D" w:rsidRDefault="004C3C54" w:rsidP="000D4733">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Business logic is implemented using Spring Core and Hibernate.</w:t>
      </w:r>
      <w:r w:rsidR="00A831E3" w:rsidRPr="0059481D">
        <w:rPr>
          <w:rFonts w:asciiTheme="minorHAnsi" w:hAnsiTheme="minorHAnsi" w:cstheme="minorHAnsi"/>
          <w:color w:val="000000"/>
          <w:sz w:val="22"/>
          <w:szCs w:val="22"/>
        </w:rPr>
        <w:t>Experienced in writing and validating UI data with SQL developer and SOAP UI response file data with couchbase. </w:t>
      </w:r>
    </w:p>
    <w:p w:rsidR="00F828D1" w:rsidRPr="0059481D" w:rsidRDefault="00F828D1"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Administered Linux servers for several functions including managing WebSphere, Apace/Tomcat server, mail server, MySQL database, SVN, build and firewalls in both development and production. </w:t>
      </w:r>
    </w:p>
    <w:p w:rsidR="00BF1D73" w:rsidRPr="0059481D" w:rsidRDefault="00BF1D73"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Configured 12 node Cassandra clusters with 4 datacenters across different regions. </w:t>
      </w:r>
    </w:p>
    <w:p w:rsidR="00C12C54" w:rsidRPr="0059481D" w:rsidRDefault="00C12C54"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Handled various performance issues on Mongodb/ Cassandra. </w:t>
      </w:r>
    </w:p>
    <w:p w:rsidR="00D474F8" w:rsidRPr="0059481D" w:rsidRDefault="00D474F8" w:rsidP="007B5E75">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Deployed the built docker image on Mesos using Marathon. Using a multi-container setup deployed on Mesos.</w:t>
      </w:r>
    </w:p>
    <w:p w:rsidR="00863AAE" w:rsidRPr="0059481D" w:rsidRDefault="00863AAE" w:rsidP="007B5E75">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Developed the integration workflows using Mulesoft ESB 3.7.3 framework. </w:t>
      </w:r>
    </w:p>
    <w:p w:rsidR="009C5E06" w:rsidRPr="0059481D" w:rsidRDefault="009C5E06" w:rsidP="007B5E75">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Stronger grasp on HTML5, CSS preprocessors, JavaScript and JQuery, good coding standards.</w:t>
      </w:r>
    </w:p>
    <w:p w:rsidR="00FC191B" w:rsidRPr="0059481D" w:rsidRDefault="00FC191B"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Experienced in transforming the wireframes and mockups to develop web pages.</w:t>
      </w:r>
    </w:p>
    <w:p w:rsidR="002F2E74" w:rsidRPr="0059481D" w:rsidRDefault="002F2E74"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Design and implement a Context RESTful API using Java Springboot .</w:t>
      </w:r>
    </w:p>
    <w:p w:rsidR="00AC28CB" w:rsidRPr="0059481D" w:rsidRDefault="00AC28CB"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Developed UI/UX with Twitter Bootstrap and Angular JS front-end frameworks to add responsiveness, CSS3 and jQuery libraries used to customize front-end. </w:t>
      </w:r>
    </w:p>
    <w:p w:rsidR="00C97AAE" w:rsidRPr="0059481D" w:rsidRDefault="00AF4CB2" w:rsidP="00B537EB">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Designed React template components that automate D3 layout functions to allow developers with no D3.js experience to use library. </w:t>
      </w:r>
      <w:r w:rsidR="00C97AAE" w:rsidRPr="0059481D">
        <w:rPr>
          <w:rFonts w:asciiTheme="minorHAnsi" w:hAnsiTheme="minorHAnsi" w:cstheme="minorHAnsi"/>
          <w:color w:val="000000"/>
          <w:sz w:val="22"/>
          <w:szCs w:val="22"/>
        </w:rPr>
        <w:t>Consumed SOAP and REST Web Services using Mulesoft connector for gathering remote information.</w:t>
      </w:r>
    </w:p>
    <w:p w:rsidR="0031001E" w:rsidRPr="0059481D" w:rsidRDefault="0031001E" w:rsidP="0031001E">
      <w:pPr>
        <w:numPr>
          <w:ilvl w:val="0"/>
          <w:numId w:val="3"/>
        </w:numPr>
        <w:tabs>
          <w:tab w:val="left" w:pos="36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Developed Functional Requirement Document based on users’ requirement.</w:t>
      </w:r>
    </w:p>
    <w:p w:rsidR="0031001E" w:rsidRPr="0059481D" w:rsidRDefault="0031001E" w:rsidP="0031001E">
      <w:pPr>
        <w:pStyle w:val="ListParagraph"/>
        <w:widowControl/>
        <w:numPr>
          <w:ilvl w:val="0"/>
          <w:numId w:val="3"/>
        </w:numPr>
        <w:suppressAutoHyphens w:val="0"/>
        <w:spacing w:line="276" w:lineRule="auto"/>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Worked with Production deployment to support the scheduled releases part of development team.</w:t>
      </w:r>
    </w:p>
    <w:p w:rsidR="0031001E" w:rsidRPr="0059481D" w:rsidRDefault="0031001E" w:rsidP="0031001E">
      <w:pPr>
        <w:pStyle w:val="ListParagraph"/>
        <w:widowControl/>
        <w:numPr>
          <w:ilvl w:val="0"/>
          <w:numId w:val="3"/>
        </w:numPr>
        <w:suppressAutoHyphens w:val="0"/>
        <w:spacing w:line="276" w:lineRule="auto"/>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Used </w:t>
      </w:r>
      <w:r w:rsidRPr="0059481D">
        <w:rPr>
          <w:rFonts w:asciiTheme="minorHAnsi" w:hAnsiTheme="minorHAnsi" w:cstheme="minorHAnsi"/>
          <w:b/>
          <w:color w:val="000000"/>
          <w:sz w:val="22"/>
          <w:szCs w:val="22"/>
        </w:rPr>
        <w:t>Jenkins</w:t>
      </w:r>
      <w:r w:rsidRPr="0059481D">
        <w:rPr>
          <w:rFonts w:asciiTheme="minorHAnsi" w:hAnsiTheme="minorHAnsi" w:cstheme="minorHAnsi"/>
          <w:color w:val="000000"/>
          <w:sz w:val="22"/>
          <w:szCs w:val="22"/>
        </w:rPr>
        <w:t xml:space="preserve"> for the automatic build process.</w:t>
      </w:r>
    </w:p>
    <w:p w:rsidR="00984688" w:rsidRPr="0059481D" w:rsidRDefault="000D1DC4" w:rsidP="000D4733">
      <w:pPr>
        <w:contextualSpacing/>
        <w:rPr>
          <w:rFonts w:asciiTheme="minorHAnsi" w:hAnsiTheme="minorHAnsi" w:cstheme="minorHAnsi"/>
          <w:color w:val="000000"/>
          <w:sz w:val="22"/>
          <w:szCs w:val="22"/>
        </w:rPr>
      </w:pPr>
      <w:r w:rsidRPr="0059481D">
        <w:rPr>
          <w:rFonts w:asciiTheme="minorHAnsi" w:hAnsiTheme="minorHAnsi" w:cstheme="minorHAnsi"/>
          <w:b/>
          <w:color w:val="000000"/>
          <w:sz w:val="22"/>
          <w:szCs w:val="22"/>
        </w:rPr>
        <w:t xml:space="preserve">Environment: </w:t>
      </w:r>
      <w:r w:rsidRPr="0059481D">
        <w:rPr>
          <w:rFonts w:asciiTheme="minorHAnsi" w:hAnsiTheme="minorHAnsi" w:cstheme="minorHAnsi"/>
          <w:color w:val="000000"/>
          <w:sz w:val="22"/>
          <w:szCs w:val="22"/>
        </w:rPr>
        <w:t>JDK 1.6/1.7, Eclipse, Type Script, Microsoft Visio, JQuery Framework, AWS, HTML5,CSS3, LESS/SASS, Java Script,</w:t>
      </w:r>
      <w:r w:rsidR="0059481D" w:rsidRPr="0059481D">
        <w:rPr>
          <w:rFonts w:asciiTheme="minorHAnsi" w:hAnsiTheme="minorHAnsi" w:cstheme="minorHAnsi"/>
          <w:color w:val="000000"/>
          <w:sz w:val="22"/>
          <w:szCs w:val="22"/>
        </w:rPr>
        <w:t xml:space="preserve"> </w:t>
      </w:r>
      <w:r w:rsidRPr="0059481D">
        <w:rPr>
          <w:rFonts w:asciiTheme="minorHAnsi" w:hAnsiTheme="minorHAnsi" w:cstheme="minorHAnsi"/>
          <w:color w:val="000000"/>
          <w:sz w:val="22"/>
          <w:szCs w:val="22"/>
        </w:rPr>
        <w:t>Node.JS,</w:t>
      </w:r>
      <w:r w:rsidR="0059481D" w:rsidRPr="0059481D">
        <w:rPr>
          <w:rFonts w:asciiTheme="minorHAnsi" w:hAnsiTheme="minorHAnsi" w:cstheme="minorHAnsi"/>
          <w:color w:val="000000"/>
          <w:sz w:val="22"/>
          <w:szCs w:val="22"/>
        </w:rPr>
        <w:t xml:space="preserve"> </w:t>
      </w:r>
      <w:r w:rsidRPr="0059481D">
        <w:rPr>
          <w:rFonts w:asciiTheme="minorHAnsi" w:hAnsiTheme="minorHAnsi" w:cstheme="minorHAnsi"/>
          <w:color w:val="000000"/>
          <w:sz w:val="22"/>
          <w:szCs w:val="22"/>
        </w:rPr>
        <w:t>Angular.JS,</w:t>
      </w:r>
      <w:r w:rsidR="0059481D" w:rsidRPr="0059481D">
        <w:rPr>
          <w:rFonts w:asciiTheme="minorHAnsi" w:hAnsiTheme="minorHAnsi" w:cstheme="minorHAnsi"/>
          <w:color w:val="000000"/>
          <w:sz w:val="22"/>
          <w:szCs w:val="22"/>
        </w:rPr>
        <w:t xml:space="preserve"> </w:t>
      </w:r>
      <w:r w:rsidRPr="0059481D">
        <w:rPr>
          <w:rFonts w:asciiTheme="minorHAnsi" w:hAnsiTheme="minorHAnsi" w:cstheme="minorHAnsi"/>
          <w:color w:val="000000"/>
          <w:sz w:val="22"/>
          <w:szCs w:val="22"/>
        </w:rPr>
        <w:t xml:space="preserve">Express.JS, </w:t>
      </w:r>
      <w:r w:rsidR="0059481D" w:rsidRPr="0059481D">
        <w:rPr>
          <w:rFonts w:asciiTheme="minorHAnsi" w:hAnsiTheme="minorHAnsi" w:cstheme="minorHAnsi"/>
          <w:color w:val="000000"/>
          <w:sz w:val="22"/>
          <w:szCs w:val="22"/>
        </w:rPr>
        <w:t xml:space="preserve">Ember.JS, </w:t>
      </w:r>
      <w:r w:rsidRPr="0059481D">
        <w:rPr>
          <w:rFonts w:asciiTheme="minorHAnsi" w:hAnsiTheme="minorHAnsi" w:cstheme="minorHAnsi"/>
          <w:color w:val="000000"/>
          <w:sz w:val="22"/>
          <w:szCs w:val="22"/>
        </w:rPr>
        <w:t>Angular JS.</w:t>
      </w:r>
    </w:p>
    <w:p w:rsidR="00FD1948" w:rsidRPr="0059481D" w:rsidRDefault="00FD1948" w:rsidP="00FD1948">
      <w:pPr>
        <w:ind w:left="360"/>
        <w:contextualSpacing/>
        <w:rPr>
          <w:rFonts w:asciiTheme="minorHAnsi" w:hAnsiTheme="minorHAnsi" w:cstheme="minorHAnsi"/>
          <w:color w:val="000000"/>
          <w:sz w:val="22"/>
          <w:szCs w:val="22"/>
        </w:rPr>
      </w:pPr>
    </w:p>
    <w:p w:rsidR="00466341" w:rsidRPr="0059481D" w:rsidRDefault="00496F3D">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shd w:val="clear" w:color="auto" w:fill="FFFFFF"/>
        </w:rPr>
        <w:t>ACCENTURE</w:t>
      </w:r>
      <w:r w:rsidR="00466341" w:rsidRPr="0059481D">
        <w:rPr>
          <w:rFonts w:asciiTheme="minorHAnsi" w:hAnsiTheme="minorHAnsi" w:cstheme="minorHAnsi"/>
          <w:b/>
          <w:color w:val="000000"/>
          <w:sz w:val="22"/>
          <w:szCs w:val="22"/>
          <w:shd w:val="clear" w:color="auto" w:fill="FFFFFF"/>
        </w:rPr>
        <w:t>, Seattle, WA</w:t>
      </w:r>
      <w:r w:rsidR="00C35275" w:rsidRPr="0059481D">
        <w:rPr>
          <w:rFonts w:asciiTheme="minorHAnsi" w:eastAsia="Times New Roman" w:hAnsiTheme="minorHAnsi" w:cstheme="minorHAnsi"/>
          <w:b/>
          <w:bCs/>
          <w:color w:val="000000"/>
          <w:sz w:val="22"/>
          <w:szCs w:val="22"/>
        </w:rPr>
        <w:t>Nov</w:t>
      </w:r>
      <w:r w:rsidR="00CC792B" w:rsidRPr="0059481D">
        <w:rPr>
          <w:rFonts w:asciiTheme="minorHAnsi" w:eastAsia="Times New Roman" w:hAnsiTheme="minorHAnsi" w:cstheme="minorHAnsi"/>
          <w:b/>
          <w:bCs/>
          <w:color w:val="000000"/>
          <w:sz w:val="22"/>
          <w:szCs w:val="22"/>
        </w:rPr>
        <w:t>’</w:t>
      </w:r>
      <w:r w:rsidR="00C862D5" w:rsidRPr="0059481D">
        <w:rPr>
          <w:rFonts w:asciiTheme="minorHAnsi" w:eastAsia="Times New Roman" w:hAnsiTheme="minorHAnsi" w:cstheme="minorHAnsi"/>
          <w:b/>
          <w:bCs/>
          <w:color w:val="000000"/>
          <w:sz w:val="22"/>
          <w:szCs w:val="22"/>
        </w:rPr>
        <w:t xml:space="preserve">14 </w:t>
      </w:r>
      <w:r w:rsidR="00E94CEB" w:rsidRPr="0059481D">
        <w:rPr>
          <w:rFonts w:asciiTheme="minorHAnsi" w:eastAsia="Times New Roman" w:hAnsiTheme="minorHAnsi" w:cstheme="minorHAnsi"/>
          <w:b/>
          <w:bCs/>
          <w:color w:val="000000"/>
          <w:sz w:val="22"/>
          <w:szCs w:val="22"/>
        </w:rPr>
        <w:t>–</w:t>
      </w:r>
      <w:r w:rsidR="00C35275" w:rsidRPr="0059481D">
        <w:rPr>
          <w:rFonts w:asciiTheme="minorHAnsi" w:eastAsia="Times New Roman" w:hAnsiTheme="minorHAnsi" w:cstheme="minorHAnsi"/>
          <w:b/>
          <w:bCs/>
          <w:color w:val="000000"/>
          <w:sz w:val="22"/>
          <w:szCs w:val="22"/>
        </w:rPr>
        <w:t>Jan</w:t>
      </w:r>
      <w:r w:rsidR="00E94CEB" w:rsidRPr="0059481D">
        <w:rPr>
          <w:rFonts w:asciiTheme="minorHAnsi" w:eastAsia="Times New Roman" w:hAnsiTheme="minorHAnsi" w:cstheme="minorHAnsi"/>
          <w:b/>
          <w:bCs/>
          <w:color w:val="000000"/>
          <w:sz w:val="22"/>
          <w:szCs w:val="22"/>
        </w:rPr>
        <w:t>’1</w:t>
      </w:r>
      <w:r w:rsidR="00C35275" w:rsidRPr="0059481D">
        <w:rPr>
          <w:rFonts w:asciiTheme="minorHAnsi" w:hAnsiTheme="minorHAnsi" w:cstheme="minorHAnsi"/>
          <w:b/>
          <w:color w:val="000000"/>
          <w:sz w:val="22"/>
          <w:szCs w:val="22"/>
          <w:shd w:val="clear" w:color="auto" w:fill="FFFFFF"/>
        </w:rPr>
        <w:t>6</w:t>
      </w:r>
    </w:p>
    <w:p w:rsidR="007A36E6" w:rsidRPr="0059481D" w:rsidRDefault="005A45AD">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shd w:val="clear" w:color="auto" w:fill="FFFFFF"/>
        </w:rPr>
        <w:t xml:space="preserve">Sr. UI </w:t>
      </w:r>
      <w:r w:rsidR="00726B9D" w:rsidRPr="0059481D">
        <w:rPr>
          <w:rFonts w:asciiTheme="minorHAnsi" w:hAnsiTheme="minorHAnsi" w:cstheme="minorHAnsi"/>
          <w:b/>
          <w:color w:val="000000"/>
          <w:sz w:val="22"/>
          <w:szCs w:val="22"/>
          <w:shd w:val="clear" w:color="auto" w:fill="FFFFFF"/>
        </w:rPr>
        <w:t>Developer</w:t>
      </w:r>
    </w:p>
    <w:p w:rsidR="007A36E6" w:rsidRPr="0059481D" w:rsidRDefault="007A36E6">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shd w:val="clear" w:color="auto" w:fill="FFFFFF"/>
        </w:rPr>
        <w:t>Project description:</w:t>
      </w:r>
    </w:p>
    <w:p w:rsidR="007A36E6" w:rsidRPr="0059481D" w:rsidRDefault="00D60F8E">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color w:val="333333"/>
          <w:sz w:val="22"/>
          <w:szCs w:val="22"/>
          <w:shd w:val="clear" w:color="auto" w:fill="FFFFFF"/>
        </w:rPr>
        <w:lastRenderedPageBreak/>
        <w:t>Accenture is one of the professional company which provides online customer support,consulting and operational services, IT services and cloud services</w:t>
      </w:r>
      <w:r w:rsidR="000911DD" w:rsidRPr="0059481D">
        <w:rPr>
          <w:rFonts w:asciiTheme="minorHAnsi" w:hAnsiTheme="minorHAnsi" w:cstheme="minorHAnsi"/>
          <w:color w:val="333333"/>
          <w:sz w:val="22"/>
          <w:szCs w:val="22"/>
          <w:shd w:val="clear" w:color="auto" w:fill="FFFFFF"/>
        </w:rPr>
        <w:t>.</w:t>
      </w:r>
      <w:r w:rsidR="00C577AB" w:rsidRPr="0059481D">
        <w:rPr>
          <w:rFonts w:asciiTheme="minorHAnsi" w:hAnsiTheme="minorHAnsi" w:cstheme="minorHAnsi"/>
          <w:color w:val="333333"/>
          <w:sz w:val="22"/>
          <w:szCs w:val="22"/>
          <w:shd w:val="clear" w:color="auto" w:fill="FFFFFF"/>
        </w:rPr>
        <w:t>And we have handled online technical support in the portal.</w:t>
      </w:r>
    </w:p>
    <w:p w:rsidR="00306DB2" w:rsidRPr="0059481D" w:rsidRDefault="00306DB2">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shd w:val="clear" w:color="auto" w:fill="FFFFFF"/>
        </w:rPr>
        <w:tab/>
      </w:r>
      <w:r w:rsidRPr="0059481D">
        <w:rPr>
          <w:rFonts w:asciiTheme="minorHAnsi" w:hAnsiTheme="minorHAnsi" w:cstheme="minorHAnsi"/>
          <w:b/>
          <w:color w:val="000000"/>
          <w:sz w:val="22"/>
          <w:szCs w:val="22"/>
          <w:shd w:val="clear" w:color="auto" w:fill="FFFFFF"/>
        </w:rPr>
        <w:tab/>
      </w:r>
      <w:r w:rsidRPr="0059481D">
        <w:rPr>
          <w:rFonts w:asciiTheme="minorHAnsi" w:hAnsiTheme="minorHAnsi" w:cstheme="minorHAnsi"/>
          <w:b/>
          <w:color w:val="000000"/>
          <w:sz w:val="22"/>
          <w:szCs w:val="22"/>
          <w:shd w:val="clear" w:color="auto" w:fill="FFFFFF"/>
        </w:rPr>
        <w:tab/>
      </w:r>
      <w:r w:rsidRPr="0059481D">
        <w:rPr>
          <w:rFonts w:asciiTheme="minorHAnsi" w:hAnsiTheme="minorHAnsi" w:cstheme="minorHAnsi"/>
          <w:b/>
          <w:color w:val="000000"/>
          <w:sz w:val="22"/>
          <w:szCs w:val="22"/>
          <w:shd w:val="clear" w:color="auto" w:fill="FFFFFF"/>
        </w:rPr>
        <w:tab/>
      </w:r>
    </w:p>
    <w:p w:rsidR="0048728B" w:rsidRPr="0059481D" w:rsidRDefault="0048728B" w:rsidP="0048728B">
      <w:p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color w:val="000000"/>
          <w:sz w:val="22"/>
          <w:szCs w:val="22"/>
          <w:shd w:val="clear" w:color="auto" w:fill="FFFFFF"/>
        </w:rPr>
      </w:pPr>
      <w:r w:rsidRPr="0059481D">
        <w:rPr>
          <w:rFonts w:asciiTheme="minorHAnsi" w:hAnsiTheme="minorHAnsi" w:cstheme="minorHAnsi"/>
          <w:b/>
          <w:color w:val="000000"/>
          <w:sz w:val="22"/>
          <w:szCs w:val="22"/>
          <w:shd w:val="clear" w:color="auto" w:fill="FFFFFF"/>
        </w:rPr>
        <w:t>Responsibilities:</w:t>
      </w:r>
    </w:p>
    <w:p w:rsidR="00AA41A4" w:rsidRPr="0059481D" w:rsidRDefault="00AA41A4" w:rsidP="00AA41A4">
      <w:pPr>
        <w:numPr>
          <w:ilvl w:val="0"/>
          <w:numId w:val="4"/>
        </w:numPr>
        <w:contextualSpacing/>
        <w:rPr>
          <w:rFonts w:asciiTheme="minorHAnsi" w:hAnsiTheme="minorHAnsi" w:cstheme="minorHAnsi"/>
          <w:b/>
          <w:bCs/>
          <w:color w:val="000000"/>
          <w:sz w:val="22"/>
          <w:szCs w:val="22"/>
        </w:rPr>
      </w:pPr>
      <w:r w:rsidRPr="0059481D">
        <w:rPr>
          <w:rFonts w:asciiTheme="minorHAnsi" w:hAnsiTheme="minorHAnsi" w:cstheme="minorHAnsi"/>
          <w:bCs/>
          <w:color w:val="000000"/>
          <w:sz w:val="22"/>
          <w:szCs w:val="22"/>
        </w:rPr>
        <w:t xml:space="preserve">Created interactive web pages and applications by usage of </w:t>
      </w:r>
      <w:r w:rsidRPr="0059481D">
        <w:rPr>
          <w:rFonts w:asciiTheme="minorHAnsi" w:hAnsiTheme="minorHAnsi" w:cstheme="minorHAnsi"/>
          <w:b/>
          <w:bCs/>
          <w:color w:val="000000"/>
          <w:sz w:val="22"/>
          <w:szCs w:val="22"/>
        </w:rPr>
        <w:t xml:space="preserve">HTML, CSS, Angular JS, NodeJS and JQuery </w:t>
      </w:r>
      <w:r w:rsidRPr="0059481D">
        <w:rPr>
          <w:rFonts w:asciiTheme="minorHAnsi" w:hAnsiTheme="minorHAnsi" w:cstheme="minorHAnsi"/>
          <w:color w:val="000000"/>
          <w:sz w:val="22"/>
          <w:szCs w:val="22"/>
          <w:shd w:val="clear" w:color="auto" w:fill="FFFFFF"/>
        </w:rPr>
        <w:t xml:space="preserve">(Concentrations in </w:t>
      </w:r>
      <w:r w:rsidRPr="0059481D">
        <w:rPr>
          <w:rFonts w:asciiTheme="minorHAnsi" w:hAnsiTheme="minorHAnsi" w:cstheme="minorHAnsi"/>
          <w:b/>
          <w:color w:val="000000"/>
          <w:sz w:val="22"/>
          <w:szCs w:val="22"/>
          <w:shd w:val="clear" w:color="auto" w:fill="FFFFFF"/>
        </w:rPr>
        <w:t>MEANStack</w:t>
      </w:r>
      <w:r w:rsidRPr="0059481D">
        <w:rPr>
          <w:rFonts w:asciiTheme="minorHAnsi" w:hAnsiTheme="minorHAnsi" w:cstheme="minorHAnsi"/>
          <w:color w:val="000000"/>
          <w:sz w:val="22"/>
          <w:szCs w:val="22"/>
          <w:shd w:val="clear" w:color="auto" w:fill="FFFFFF"/>
        </w:rPr>
        <w:t>)</w:t>
      </w:r>
      <w:r w:rsidRPr="0059481D">
        <w:rPr>
          <w:rFonts w:asciiTheme="minorHAnsi" w:hAnsiTheme="minorHAnsi" w:cstheme="minorHAnsi"/>
          <w:b/>
          <w:bCs/>
          <w:color w:val="000000"/>
          <w:sz w:val="22"/>
          <w:szCs w:val="22"/>
        </w:rPr>
        <w:t>.</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Created Angular JS </w:t>
      </w:r>
      <w:r w:rsidRPr="0059481D">
        <w:rPr>
          <w:rFonts w:asciiTheme="minorHAnsi" w:hAnsiTheme="minorHAnsi" w:cstheme="minorHAnsi"/>
          <w:b/>
          <w:bCs/>
          <w:color w:val="000000"/>
          <w:sz w:val="22"/>
          <w:szCs w:val="22"/>
        </w:rPr>
        <w:t>controllers</w:t>
      </w:r>
      <w:r w:rsidRPr="0059481D">
        <w:rPr>
          <w:rFonts w:asciiTheme="minorHAnsi" w:hAnsiTheme="minorHAnsi" w:cstheme="minorHAnsi"/>
          <w:bCs/>
          <w:color w:val="000000"/>
          <w:sz w:val="22"/>
          <w:szCs w:val="22"/>
        </w:rPr>
        <w:t xml:space="preserve"> and </w:t>
      </w:r>
      <w:r w:rsidRPr="0059481D">
        <w:rPr>
          <w:rFonts w:asciiTheme="minorHAnsi" w:hAnsiTheme="minorHAnsi" w:cstheme="minorHAnsi"/>
          <w:b/>
          <w:bCs/>
          <w:color w:val="000000"/>
          <w:sz w:val="22"/>
          <w:szCs w:val="22"/>
        </w:rPr>
        <w:t>services</w:t>
      </w:r>
      <w:r w:rsidRPr="0059481D">
        <w:rPr>
          <w:rFonts w:asciiTheme="minorHAnsi" w:hAnsiTheme="minorHAnsi" w:cstheme="minorHAnsi"/>
          <w:bCs/>
          <w:color w:val="000000"/>
          <w:sz w:val="22"/>
          <w:szCs w:val="22"/>
        </w:rPr>
        <w:t>.</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Called Rest web services through </w:t>
      </w:r>
      <w:r w:rsidRPr="0059481D">
        <w:rPr>
          <w:rFonts w:asciiTheme="minorHAnsi" w:hAnsiTheme="minorHAnsi" w:cstheme="minorHAnsi"/>
          <w:b/>
          <w:bCs/>
          <w:color w:val="000000"/>
          <w:sz w:val="22"/>
          <w:szCs w:val="22"/>
        </w:rPr>
        <w:t>Angular js services</w:t>
      </w:r>
      <w:r w:rsidRPr="0059481D">
        <w:rPr>
          <w:rFonts w:asciiTheme="minorHAnsi" w:hAnsiTheme="minorHAnsi" w:cstheme="minorHAnsi"/>
          <w:bCs/>
          <w:color w:val="000000"/>
          <w:sz w:val="22"/>
          <w:szCs w:val="22"/>
        </w:rPr>
        <w:t xml:space="preserve"> to get JSON Object and modified the response object to display in UI.</w:t>
      </w:r>
    </w:p>
    <w:p w:rsidR="00F97115" w:rsidRPr="0059481D" w:rsidRDefault="00F97115"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Worked on D3 library to implement charts and line graphs, </w:t>
      </w:r>
    </w:p>
    <w:p w:rsidR="0024320E" w:rsidRPr="0059481D" w:rsidRDefault="0024320E"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Experience in working with SASS/LESS (CSS compiler) framework using variables, mixins, nested statements and so on. </w:t>
      </w:r>
    </w:p>
    <w:p w:rsidR="00C76CB0" w:rsidRPr="0059481D" w:rsidRDefault="00C76CB0"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Created RESTFUL services using Web API, built HTTP services and formatted responses using web API media type formatter to JSON. </w:t>
      </w:r>
    </w:p>
    <w:p w:rsidR="004838E9" w:rsidRPr="0059481D" w:rsidRDefault="004838E9"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Strong expertise using frameworks such as Apache Cordova, Ionic, OnSenUI, Sencha. </w:t>
      </w:r>
    </w:p>
    <w:p w:rsidR="0059481D" w:rsidRPr="0059481D" w:rsidRDefault="0059481D" w:rsidP="0059481D">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Used Ember.js extensively for Dashboards (Ember-Table etc), Used Grunt to automate with minimum effort.</w:t>
      </w:r>
    </w:p>
    <w:p w:rsidR="0059481D" w:rsidRPr="0059481D" w:rsidRDefault="0059481D" w:rsidP="0059481D">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Built Web pages that are more user-interactive using jQuery plugins for Drag and Drop, AutoComplete, JSON, Angular JS, Backbone JS, native JavaScript and Bootstrap. Worked on handle bars.</w:t>
      </w:r>
    </w:p>
    <w:p w:rsidR="0059481D" w:rsidRPr="0059481D" w:rsidRDefault="0059481D" w:rsidP="0059481D">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Implemented single page apps by using backbone views and routes to take the user to various views by using Restful.</w:t>
      </w:r>
    </w:p>
    <w:p w:rsidR="0059481D" w:rsidRPr="0059481D" w:rsidRDefault="0059481D" w:rsidP="0059481D">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Developed the users application by editing updating using MVC pattern in Backbone and underscore template </w:t>
      </w:r>
    </w:p>
    <w:p w:rsidR="0059481D" w:rsidRPr="0059481D" w:rsidRDefault="0059481D" w:rsidP="0059481D">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Wrote Ext JS, Ember.js function while implementing various UI Screens across the whole web application (both consumer facing as well as internal application)</w:t>
      </w:r>
      <w:r w:rsidRPr="0059481D">
        <w:rPr>
          <w:rFonts w:asciiTheme="minorHAnsi" w:hAnsiTheme="minorHAnsi" w:cstheme="minorHAnsi"/>
          <w:bCs/>
          <w:color w:val="000000"/>
          <w:sz w:val="22"/>
          <w:szCs w:val="22"/>
        </w:rPr>
        <w:t>.</w:t>
      </w:r>
    </w:p>
    <w:p w:rsidR="003C4DA3" w:rsidRPr="0059481D" w:rsidRDefault="003C4DA3" w:rsidP="0059481D">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Expertise in using builds tools like MAVEN and ANT for the building of deployable artifacts such as jar, war and ear from source code. Application Deployments &amp; Environment configuration using Puppet and Chef. </w:t>
      </w:r>
    </w:p>
    <w:p w:rsidR="008A04E9" w:rsidRPr="0059481D" w:rsidRDefault="008A04E9"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Extensive experience in development and design of software applications using C#,VB.Net, ASP.NET,MVC, ADO .NET, AJAX, LINQ, WCF,WPF, CSS, JQUERY, SQL SERVER(Azure), Web Services and Microsoft Windows Azure Cloud Services.</w:t>
      </w:r>
    </w:p>
    <w:p w:rsidR="005C0429" w:rsidRPr="0059481D" w:rsidRDefault="005C0429"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Excellent working experience in backend using different spring modules like Spring Core Container Module, Spring Application Context Module, Spring MVC Framework module, Spring AOP Module, Spring ORM Module in Web applications. </w:t>
      </w:r>
    </w:p>
    <w:p w:rsidR="00670227" w:rsidRPr="0059481D" w:rsidRDefault="00670227"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Redesigned website elements; maintains existing site content; enhances and adds new features and functionality with widgets, internal pages, wire frames, and promotional materials, full HTML/ Active Server Pages (ASP) pages, banners and demos. </w:t>
      </w:r>
    </w:p>
    <w:p w:rsidR="00DA3398" w:rsidRPr="0059481D" w:rsidRDefault="00DA3398"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Solid Understanding of Object Orient Programming concepts (OOPS). </w:t>
      </w:r>
    </w:p>
    <w:p w:rsidR="00253DC1" w:rsidRPr="0059481D" w:rsidRDefault="00253DC1"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Familiar with popular browsers development and debugging tools/plugins for IE tester, Chrome Inspector, Firebug , Jasmine and Karma testing framework. </w:t>
      </w:r>
    </w:p>
    <w:p w:rsidR="0044210F" w:rsidRPr="0059481D" w:rsidRDefault="0044210F"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Experience in working with version control (GIT).</w:t>
      </w:r>
    </w:p>
    <w:p w:rsidR="00774837" w:rsidRPr="0059481D" w:rsidRDefault="00774837"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Experienced with Mule administration, configuration, tuning, Mulesoft MMC and Enterprise release capabilities.</w:t>
      </w:r>
    </w:p>
    <w:p w:rsidR="00B8661E" w:rsidRPr="0059481D" w:rsidRDefault="00B8661E"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Worked with SOAP based and Restful Web Services to fetch dynamic content from backend databases. </w:t>
      </w:r>
    </w:p>
    <w:p w:rsidR="00E4491D" w:rsidRPr="0059481D" w:rsidRDefault="00E4491D"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Installing RedHat Linux using kick start and applying security polices for hardening the server based on the</w:t>
      </w:r>
      <w:r w:rsidR="0059481D" w:rsidRPr="0059481D">
        <w:rPr>
          <w:rFonts w:asciiTheme="minorHAnsi" w:hAnsiTheme="minorHAnsi" w:cstheme="minorHAnsi"/>
          <w:bCs/>
          <w:color w:val="000000"/>
          <w:sz w:val="22"/>
          <w:szCs w:val="22"/>
        </w:rPr>
        <w:t xml:space="preserve"> </w:t>
      </w:r>
      <w:r w:rsidRPr="0059481D">
        <w:rPr>
          <w:rFonts w:asciiTheme="minorHAnsi" w:hAnsiTheme="minorHAnsi" w:cstheme="minorHAnsi"/>
          <w:bCs/>
          <w:color w:val="000000"/>
          <w:sz w:val="22"/>
          <w:szCs w:val="22"/>
        </w:rPr>
        <w:t>company policies.</w:t>
      </w:r>
    </w:p>
    <w:p w:rsidR="008A7C84" w:rsidRPr="0059481D" w:rsidRDefault="008A7C8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Wrote Unix script to check nightly backup tapes and figure out if it is the correct tape and format if necessary, automated process. Converted Unix scripts to windows command line scripts for same. </w:t>
      </w:r>
    </w:p>
    <w:p w:rsidR="002F5C05" w:rsidRPr="0059481D" w:rsidRDefault="002F5C05"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Setup monitoring standards as per application SLA using Nagios for Cassandra and MMS for Mongo. </w:t>
      </w:r>
    </w:p>
    <w:p w:rsidR="0059481D" w:rsidRPr="0059481D" w:rsidRDefault="009E0C65"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 Improved CD by using all modules of Elastic beanstalk, Mesos, ELK on AWS cloud. </w:t>
      </w:r>
    </w:p>
    <w:p w:rsidR="009E0C65" w:rsidRPr="0059481D" w:rsidRDefault="009E0C65"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Ensuring end-to-end support for API and WEB team - application servers of all micro-services. </w:t>
      </w:r>
    </w:p>
    <w:p w:rsidR="00CE0ED6" w:rsidRPr="0059481D" w:rsidRDefault="00CE0ED6"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Knowledge on Jasmine and karma helps to do unit testing as well as end to end testing.</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Used </w:t>
      </w:r>
      <w:r w:rsidRPr="0059481D">
        <w:rPr>
          <w:rFonts w:asciiTheme="minorHAnsi" w:hAnsiTheme="minorHAnsi" w:cstheme="minorHAnsi"/>
          <w:b/>
          <w:bCs/>
          <w:color w:val="000000"/>
          <w:sz w:val="22"/>
          <w:szCs w:val="22"/>
        </w:rPr>
        <w:t>angular js filters</w:t>
      </w:r>
      <w:r w:rsidRPr="0059481D">
        <w:rPr>
          <w:rFonts w:asciiTheme="minorHAnsi" w:hAnsiTheme="minorHAnsi" w:cstheme="minorHAnsi"/>
          <w:bCs/>
          <w:color w:val="000000"/>
          <w:sz w:val="22"/>
          <w:szCs w:val="22"/>
        </w:rPr>
        <w:t xml:space="preserve"> for filter functionality in search box and Iterator functionalities.</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Built great user interfaces with Modern JavaScript Frameworks like </w:t>
      </w:r>
      <w:r w:rsidRPr="0059481D">
        <w:rPr>
          <w:rFonts w:asciiTheme="minorHAnsi" w:hAnsiTheme="minorHAnsi" w:cstheme="minorHAnsi"/>
          <w:b/>
          <w:bCs/>
          <w:color w:val="000000"/>
          <w:sz w:val="22"/>
          <w:szCs w:val="22"/>
        </w:rPr>
        <w:t>React JS.</w:t>
      </w:r>
    </w:p>
    <w:p w:rsidR="002630D1"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Used </w:t>
      </w:r>
      <w:r w:rsidRPr="0059481D">
        <w:rPr>
          <w:rFonts w:asciiTheme="minorHAnsi" w:hAnsiTheme="minorHAnsi" w:cstheme="minorHAnsi"/>
          <w:b/>
          <w:bCs/>
          <w:color w:val="000000"/>
          <w:sz w:val="22"/>
          <w:szCs w:val="22"/>
        </w:rPr>
        <w:t>JQuery Selectors</w:t>
      </w:r>
      <w:r w:rsidRPr="0059481D">
        <w:rPr>
          <w:rFonts w:asciiTheme="minorHAnsi" w:hAnsiTheme="minorHAnsi" w:cstheme="minorHAnsi"/>
          <w:bCs/>
          <w:color w:val="000000"/>
          <w:sz w:val="22"/>
          <w:szCs w:val="22"/>
        </w:rPr>
        <w:t xml:space="preserve"> to show and hide the particular content.</w:t>
      </w:r>
    </w:p>
    <w:p w:rsidR="001777CA" w:rsidRPr="0059481D" w:rsidRDefault="001777CA" w:rsidP="00FD1948">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Work closely with Java Developers, QA, creative directors, content producers, and UI designers to create and </w:t>
      </w:r>
      <w:r w:rsidRPr="0059481D">
        <w:rPr>
          <w:rFonts w:asciiTheme="minorHAnsi" w:hAnsiTheme="minorHAnsi" w:cstheme="minorHAnsi"/>
          <w:bCs/>
          <w:color w:val="000000"/>
          <w:sz w:val="22"/>
          <w:szCs w:val="22"/>
        </w:rPr>
        <w:lastRenderedPageBreak/>
        <w:t>maintain the front-end code for Hybrid Mobile Apps.  </w:t>
      </w:r>
    </w:p>
    <w:p w:rsidR="003F13E9" w:rsidRPr="0059481D" w:rsidRDefault="003F13E9"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Introduced CSS style guide OOCSS, preprocessor Sass and best practices to manage large filesystems. </w:t>
      </w:r>
    </w:p>
    <w:p w:rsidR="00D3031C" w:rsidRPr="0059481D" w:rsidRDefault="00D3031C"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Worked as UI/UX developer for the MCIO Engineering team which is responsible for designing, building and operating global datacenters; managing the demand planning and capacity utilization with emphasis on automation, data driven engineering, cost effectiveness and environmental sustainability. </w:t>
      </w:r>
    </w:p>
    <w:p w:rsidR="006B2A5B" w:rsidRPr="0059481D" w:rsidRDefault="006B2A5B"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Developed Unit Test cases using Jasmine and Karma. </w:t>
      </w:r>
    </w:p>
    <w:p w:rsidR="00DD2350" w:rsidRPr="0059481D" w:rsidRDefault="00DD2350"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Standardized backup and restore practices for Mongo / Cassandra. </w:t>
      </w:r>
    </w:p>
    <w:p w:rsidR="0024320E" w:rsidRPr="0059481D" w:rsidRDefault="0024320E"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Experience building React applications from scratch using React</w:t>
      </w:r>
      <w:r w:rsidR="002630D1" w:rsidRPr="0059481D">
        <w:rPr>
          <w:rFonts w:asciiTheme="minorHAnsi" w:hAnsiTheme="minorHAnsi" w:cstheme="minorHAnsi"/>
          <w:bCs/>
          <w:color w:val="000000"/>
          <w:sz w:val="22"/>
          <w:szCs w:val="22"/>
        </w:rPr>
        <w:t xml:space="preserve"> J</w:t>
      </w:r>
      <w:r w:rsidR="00440CB2" w:rsidRPr="0059481D">
        <w:rPr>
          <w:rFonts w:asciiTheme="minorHAnsi" w:hAnsiTheme="minorHAnsi" w:cstheme="minorHAnsi"/>
          <w:bCs/>
          <w:color w:val="000000"/>
          <w:sz w:val="22"/>
          <w:szCs w:val="22"/>
        </w:rPr>
        <w:t>S</w:t>
      </w:r>
      <w:r w:rsidRPr="0059481D">
        <w:rPr>
          <w:rFonts w:asciiTheme="minorHAnsi" w:hAnsiTheme="minorHAnsi" w:cstheme="minorHAnsi"/>
          <w:bCs/>
          <w:color w:val="000000"/>
          <w:sz w:val="22"/>
          <w:szCs w:val="22"/>
        </w:rPr>
        <w:t>, React Fundamentals, ES6/ES7 for React, React Native and Redux+ImmutableJS. </w:t>
      </w:r>
    </w:p>
    <w:p w:rsidR="00FE7E76" w:rsidRPr="0059481D" w:rsidRDefault="00613E2E"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angular</w:t>
      </w:r>
      <w:r w:rsidR="00FE7E76" w:rsidRPr="0059481D">
        <w:rPr>
          <w:rFonts w:asciiTheme="minorHAnsi" w:hAnsiTheme="minorHAnsi" w:cstheme="minorHAnsi"/>
          <w:bCs/>
          <w:color w:val="000000"/>
          <w:sz w:val="22"/>
          <w:szCs w:val="22"/>
        </w:rPr>
        <w:t> Administered Cassandra Cluster with OpCenter 5.0, Adding and removing Nodes, Node Repair, and Backups.</w:t>
      </w:r>
    </w:p>
    <w:p w:rsidR="003626A1" w:rsidRPr="0059481D" w:rsidRDefault="003626A1"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Implemented the Design Patterns like Session Facade, Data Transfer Object (DTO), Service Locator, and Data Access Object (DAO). Developed the web pages using JSP and Servlets. </w:t>
      </w:r>
    </w:p>
    <w:p w:rsidR="000E7E71" w:rsidRPr="0059481D" w:rsidRDefault="002F2E74" w:rsidP="00FD1948">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Design and implement a SMART on FHIR application using Java </w:t>
      </w:r>
      <w:r w:rsidR="0024320E" w:rsidRPr="0059481D">
        <w:rPr>
          <w:rFonts w:asciiTheme="minorHAnsi" w:hAnsiTheme="minorHAnsi" w:cstheme="minorHAnsi"/>
          <w:bCs/>
          <w:color w:val="000000"/>
          <w:sz w:val="22"/>
          <w:szCs w:val="22"/>
        </w:rPr>
        <w:t>Spring boot</w:t>
      </w:r>
      <w:r w:rsidRPr="0059481D">
        <w:rPr>
          <w:rFonts w:asciiTheme="minorHAnsi" w:hAnsiTheme="minorHAnsi" w:cstheme="minorHAnsi"/>
          <w:bCs/>
          <w:color w:val="000000"/>
          <w:sz w:val="22"/>
          <w:szCs w:val="22"/>
        </w:rPr>
        <w:t xml:space="preserve">, HTML5, JQuery, </w:t>
      </w:r>
      <w:r w:rsidR="0024320E" w:rsidRPr="0059481D">
        <w:rPr>
          <w:rFonts w:asciiTheme="minorHAnsi" w:hAnsiTheme="minorHAnsi" w:cstheme="minorHAnsi"/>
          <w:bCs/>
          <w:color w:val="000000"/>
          <w:sz w:val="22"/>
          <w:szCs w:val="22"/>
        </w:rPr>
        <w:t>JavaScript</w:t>
      </w:r>
      <w:r w:rsidRPr="0059481D">
        <w:rPr>
          <w:rFonts w:asciiTheme="minorHAnsi" w:hAnsiTheme="minorHAnsi" w:cstheme="minorHAnsi"/>
          <w:bCs/>
          <w:color w:val="000000"/>
          <w:sz w:val="22"/>
          <w:szCs w:val="22"/>
        </w:rPr>
        <w:t xml:space="preserve"> and SMART on FHIR library.</w:t>
      </w:r>
      <w:r w:rsidR="000E7E71" w:rsidRPr="0059481D">
        <w:rPr>
          <w:rFonts w:asciiTheme="minorHAnsi" w:hAnsiTheme="minorHAnsi" w:cstheme="minorHAnsi"/>
          <w:bCs/>
          <w:color w:val="000000"/>
          <w:sz w:val="22"/>
          <w:szCs w:val="22"/>
        </w:rPr>
        <w:t> Wrote Unix script to allow authorized none root users to perform specific root only tasks - add users, delete users, lock/unlock accounts, reset passwords. </w:t>
      </w:r>
    </w:p>
    <w:p w:rsidR="00B03825" w:rsidRPr="0059481D" w:rsidRDefault="00D3031C" w:rsidP="00FD1948">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Worked with UX designers to implement details of the design using Typescript, CSS, and HTML5 and AngularJS 1.5.0. </w:t>
      </w:r>
      <w:r w:rsidR="00B03825" w:rsidRPr="0059481D">
        <w:rPr>
          <w:rFonts w:asciiTheme="minorHAnsi" w:hAnsiTheme="minorHAnsi" w:cstheme="minorHAnsi"/>
          <w:bCs/>
          <w:color w:val="000000"/>
          <w:sz w:val="22"/>
          <w:szCs w:val="22"/>
        </w:rPr>
        <w:t> Installation and configuration of various flavors of Linux like RedHat Linux, Suse, Ubuntu and fedora servers. </w:t>
      </w:r>
    </w:p>
    <w:p w:rsidR="0024320E" w:rsidRPr="0059481D" w:rsidRDefault="00F740A5" w:rsidP="00FD1948">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Used MAVEN as a dependency management tool to manage all the dependencies that are required. Deployed the built docker image on Mesos using Marathon. Using a multi-container setup deployed on Mesos.</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Expertise in developing applications using Microsoft technologies such as .NET Framework […] Web applications using ASP.NET MVC , ASP.NET WEB API, Win Forms using Microsoft Visual C#.NETand VB.NET, Database access using ADO.NET, Entity Framework, and LINQ and distributed applications using WCF .</w:t>
      </w:r>
    </w:p>
    <w:p w:rsidR="0071588C" w:rsidRPr="0059481D" w:rsidRDefault="0071588C"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Various Charting/UI tools like JQplot, High Charts, Google API, jQuery UI and Bootstrap.</w:t>
      </w:r>
    </w:p>
    <w:p w:rsidR="00A14CAB" w:rsidRPr="0059481D" w:rsidRDefault="00A14CAB"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Experience in writing Power shell script to do Patching, Imaging and Deployments in Azure. </w:t>
      </w:r>
    </w:p>
    <w:p w:rsidR="00FD1948" w:rsidRPr="0059481D" w:rsidRDefault="00193613" w:rsidP="00FD1948">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Experience in Private Cloud and Hybrid cloud configurations, patterns, and practices in Windows Azure and SQL Azure and in Azure web and database deployments. </w:t>
      </w:r>
    </w:p>
    <w:p w:rsidR="00AA41A4" w:rsidRPr="0059481D" w:rsidRDefault="00AA41A4" w:rsidP="00FD1948">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Excellent working Knowledge of ASP.NET controls and Layouts/Master Pages for consistent layout of pages in the application. </w:t>
      </w:r>
    </w:p>
    <w:p w:rsidR="003670E5" w:rsidRPr="0059481D" w:rsidRDefault="003670E5"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Created Dashboards using generated reports from TFS in SharePoint Site.</w:t>
      </w:r>
    </w:p>
    <w:p w:rsidR="00795A04" w:rsidRPr="0059481D" w:rsidRDefault="00795A0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Implement a message bus system using Java Springboot, Rabbit MQ, and MongoDB.</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Testing, evaluation and troubleshooting of different NoSQL database systems and cluster configurations to ensure high-availability in various crash scenarios. </w:t>
      </w:r>
    </w:p>
    <w:p w:rsidR="00AD2457" w:rsidRPr="0059481D" w:rsidRDefault="00AD2457"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Experience with various MVC Java frameworks like Angular.JS, EXT.JS, Backbone.JS, Node.JS, Ember.JS,bootstrap.</w:t>
      </w:r>
    </w:p>
    <w:p w:rsidR="009C4818" w:rsidRPr="0059481D" w:rsidRDefault="009C4818"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Maintained Iron Mountain management of weekly tapes sent off-site for UNIX and Windows backups. </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Kno</w:t>
      </w:r>
      <w:r w:rsidR="00FD1948" w:rsidRPr="0059481D">
        <w:rPr>
          <w:rFonts w:asciiTheme="minorHAnsi" w:hAnsiTheme="minorHAnsi" w:cstheme="minorHAnsi"/>
          <w:bCs/>
          <w:color w:val="000000"/>
          <w:sz w:val="22"/>
          <w:szCs w:val="22"/>
        </w:rPr>
        <w:t>wledge on HTML 5 &amp; CSS3, and MVC</w:t>
      </w:r>
      <w:r w:rsidRPr="0059481D">
        <w:rPr>
          <w:rFonts w:asciiTheme="minorHAnsi" w:hAnsiTheme="minorHAnsi" w:cstheme="minorHAnsi"/>
          <w:bCs/>
          <w:color w:val="000000"/>
          <w:sz w:val="22"/>
          <w:szCs w:val="22"/>
        </w:rPr>
        <w:t> Frameworks like EmberJS, EXTJS, NodeJS, D3JS, Handlebars JS, Meteor JS and Backbone JS, Jasmine.</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xml:space="preserve">Worked in an </w:t>
      </w:r>
      <w:r w:rsidRPr="0059481D">
        <w:rPr>
          <w:rFonts w:asciiTheme="minorHAnsi" w:hAnsiTheme="minorHAnsi" w:cstheme="minorHAnsi"/>
          <w:b/>
          <w:bCs/>
          <w:color w:val="000000"/>
          <w:sz w:val="22"/>
          <w:szCs w:val="22"/>
        </w:rPr>
        <w:t>agile</w:t>
      </w:r>
      <w:r w:rsidRPr="0059481D">
        <w:rPr>
          <w:rFonts w:asciiTheme="minorHAnsi" w:hAnsiTheme="minorHAnsi" w:cstheme="minorHAnsi"/>
          <w:bCs/>
          <w:color w:val="000000"/>
          <w:sz w:val="22"/>
          <w:szCs w:val="22"/>
        </w:rPr>
        <w:t xml:space="preserve"> environment delivering output in sprints and participating in scrums.</w:t>
      </w:r>
    </w:p>
    <w:p w:rsidR="00AA41A4" w:rsidRPr="0059481D" w:rsidRDefault="00AA41A4" w:rsidP="00AA41A4">
      <w:pPr>
        <w:numPr>
          <w:ilvl w:val="0"/>
          <w:numId w:val="4"/>
        </w:numPr>
        <w:contextualSpacing/>
        <w:rPr>
          <w:rFonts w:asciiTheme="minorHAnsi" w:hAnsiTheme="minorHAnsi" w:cstheme="minorHAnsi"/>
          <w:bCs/>
          <w:color w:val="000000"/>
          <w:sz w:val="22"/>
          <w:szCs w:val="22"/>
        </w:rPr>
      </w:pPr>
      <w:r w:rsidRPr="0059481D">
        <w:rPr>
          <w:rFonts w:asciiTheme="minorHAnsi" w:hAnsiTheme="minorHAnsi" w:cstheme="minorHAnsi"/>
          <w:bCs/>
          <w:color w:val="000000"/>
          <w:sz w:val="22"/>
          <w:szCs w:val="22"/>
        </w:rPr>
        <w:t> Experience with multiple frameworks like ExtJS, NodeJS, Dojo Toolkit, Striper, etc.</w:t>
      </w:r>
    </w:p>
    <w:p w:rsidR="00AA41A4" w:rsidRPr="0059481D" w:rsidRDefault="00AA41A4" w:rsidP="00AA41A4">
      <w:pPr>
        <w:contextualSpacing/>
        <w:rPr>
          <w:rFonts w:asciiTheme="minorHAnsi" w:hAnsiTheme="minorHAnsi" w:cstheme="minorHAnsi"/>
          <w:bCs/>
          <w:color w:val="000000"/>
          <w:sz w:val="22"/>
          <w:szCs w:val="22"/>
        </w:rPr>
      </w:pPr>
    </w:p>
    <w:p w:rsidR="004B786F" w:rsidRPr="0059481D" w:rsidRDefault="00AA41A4" w:rsidP="00FD1948">
      <w:pPr>
        <w:rPr>
          <w:rFonts w:asciiTheme="minorHAnsi" w:hAnsiTheme="minorHAnsi" w:cstheme="minorHAnsi"/>
          <w:color w:val="000000"/>
          <w:sz w:val="22"/>
          <w:szCs w:val="22"/>
        </w:rPr>
      </w:pPr>
      <w:r w:rsidRPr="0059481D">
        <w:rPr>
          <w:rFonts w:asciiTheme="minorHAnsi" w:hAnsiTheme="minorHAnsi" w:cstheme="minorHAnsi"/>
          <w:b/>
          <w:color w:val="000000"/>
          <w:sz w:val="22"/>
          <w:szCs w:val="22"/>
        </w:rPr>
        <w:t>Environment</w:t>
      </w:r>
      <w:r w:rsidRPr="0059481D">
        <w:rPr>
          <w:rFonts w:asciiTheme="minorHAnsi" w:hAnsiTheme="minorHAnsi" w:cstheme="minorHAnsi"/>
          <w:color w:val="000000"/>
          <w:sz w:val="22"/>
          <w:szCs w:val="22"/>
        </w:rPr>
        <w:t xml:space="preserve">: JQuery, Angular JS Eclipse, Hibernate, XML, Selenium, </w:t>
      </w:r>
      <w:r w:rsidR="0059481D" w:rsidRPr="0059481D">
        <w:rPr>
          <w:rFonts w:asciiTheme="minorHAnsi" w:hAnsiTheme="minorHAnsi" w:cstheme="minorHAnsi"/>
          <w:color w:val="000000"/>
          <w:sz w:val="22"/>
          <w:szCs w:val="22"/>
        </w:rPr>
        <w:t xml:space="preserve">Ember.JS, </w:t>
      </w:r>
      <w:r w:rsidRPr="0059481D">
        <w:rPr>
          <w:rFonts w:asciiTheme="minorHAnsi" w:hAnsiTheme="minorHAnsi" w:cstheme="minorHAnsi"/>
          <w:color w:val="000000"/>
          <w:sz w:val="22"/>
          <w:szCs w:val="22"/>
        </w:rPr>
        <w:t>XSLT, CSS, DOM, Grunt, GWT, DHTML, Junit 4.4 and Agile Scrum.</w:t>
      </w:r>
    </w:p>
    <w:p w:rsidR="004B786F" w:rsidRPr="0059481D" w:rsidRDefault="004B786F">
      <w:pPr>
        <w:tabs>
          <w:tab w:val="left" w:pos="360"/>
        </w:tabs>
        <w:autoSpaceDE w:val="0"/>
        <w:autoSpaceDN w:val="0"/>
        <w:adjustRightInd w:val="0"/>
        <w:rPr>
          <w:rFonts w:asciiTheme="minorHAnsi" w:hAnsiTheme="minorHAnsi" w:cstheme="minorHAnsi"/>
          <w:b/>
          <w:color w:val="000000"/>
          <w:sz w:val="22"/>
          <w:szCs w:val="22"/>
        </w:rPr>
      </w:pPr>
    </w:p>
    <w:p w:rsidR="00BD42D9" w:rsidRPr="0059481D" w:rsidRDefault="000E5ED4">
      <w:pPr>
        <w:tabs>
          <w:tab w:val="left" w:pos="360"/>
        </w:tabs>
        <w:autoSpaceDE w:val="0"/>
        <w:autoSpaceDN w:val="0"/>
        <w:adjustRightInd w:val="0"/>
        <w:rPr>
          <w:rFonts w:asciiTheme="minorHAnsi" w:hAnsiTheme="minorHAnsi" w:cstheme="minorHAnsi"/>
          <w:b/>
          <w:color w:val="000000"/>
          <w:sz w:val="22"/>
          <w:szCs w:val="22"/>
        </w:rPr>
      </w:pPr>
      <w:r w:rsidRPr="0059481D">
        <w:rPr>
          <w:rFonts w:asciiTheme="minorHAnsi" w:hAnsiTheme="minorHAnsi" w:cstheme="minorHAnsi"/>
          <w:b/>
          <w:color w:val="000000"/>
          <w:sz w:val="22"/>
          <w:szCs w:val="22"/>
        </w:rPr>
        <w:t>HUMANA HEALTH CARE</w:t>
      </w:r>
      <w:r w:rsidR="00BC2C5F" w:rsidRPr="0059481D">
        <w:rPr>
          <w:rFonts w:asciiTheme="minorHAnsi" w:hAnsiTheme="minorHAnsi" w:cstheme="minorHAnsi"/>
          <w:b/>
          <w:color w:val="000000"/>
          <w:sz w:val="22"/>
          <w:szCs w:val="22"/>
        </w:rPr>
        <w:t>,</w:t>
      </w:r>
      <w:r w:rsidR="00663EFF" w:rsidRPr="0059481D">
        <w:rPr>
          <w:rFonts w:asciiTheme="minorHAnsi" w:hAnsiTheme="minorHAnsi" w:cstheme="minorHAnsi"/>
          <w:b/>
          <w:color w:val="000000"/>
          <w:sz w:val="22"/>
          <w:szCs w:val="22"/>
        </w:rPr>
        <w:t xml:space="preserve"> Louisville, KY</w:t>
      </w:r>
    </w:p>
    <w:p w:rsidR="00C1286B" w:rsidRPr="0059481D" w:rsidRDefault="005A45AD" w:rsidP="00BD42D9">
      <w:pPr>
        <w:autoSpaceDE w:val="0"/>
        <w:autoSpaceDN w:val="0"/>
        <w:adjustRightInd w:val="0"/>
        <w:rPr>
          <w:rFonts w:asciiTheme="minorHAnsi" w:hAnsiTheme="minorHAnsi" w:cstheme="minorHAnsi"/>
          <w:b/>
          <w:bCs/>
          <w:sz w:val="22"/>
          <w:szCs w:val="22"/>
        </w:rPr>
      </w:pPr>
      <w:r w:rsidRPr="0059481D">
        <w:rPr>
          <w:rFonts w:asciiTheme="minorHAnsi" w:hAnsiTheme="minorHAnsi" w:cstheme="minorHAnsi"/>
          <w:b/>
          <w:bCs/>
          <w:sz w:val="22"/>
          <w:szCs w:val="22"/>
        </w:rPr>
        <w:t>Sr. UI</w:t>
      </w:r>
      <w:r w:rsidR="00726B9D" w:rsidRPr="0059481D">
        <w:rPr>
          <w:rFonts w:asciiTheme="minorHAnsi" w:hAnsiTheme="minorHAnsi" w:cstheme="minorHAnsi"/>
          <w:b/>
          <w:bCs/>
          <w:sz w:val="22"/>
          <w:szCs w:val="22"/>
        </w:rPr>
        <w:t xml:space="preserve"> Developer</w:t>
      </w:r>
      <w:r w:rsidR="00C35275" w:rsidRPr="0059481D">
        <w:rPr>
          <w:rFonts w:asciiTheme="minorHAnsi" w:hAnsiTheme="minorHAnsi" w:cstheme="minorHAnsi"/>
          <w:b/>
          <w:bCs/>
          <w:sz w:val="22"/>
          <w:szCs w:val="22"/>
        </w:rPr>
        <w:t>Apr</w:t>
      </w:r>
      <w:r w:rsidR="0049576C" w:rsidRPr="0059481D">
        <w:rPr>
          <w:rFonts w:asciiTheme="minorHAnsi" w:hAnsiTheme="minorHAnsi" w:cstheme="minorHAnsi"/>
          <w:b/>
          <w:bCs/>
          <w:sz w:val="22"/>
          <w:szCs w:val="22"/>
        </w:rPr>
        <w:t>’13</w:t>
      </w:r>
      <w:r w:rsidR="001F4ADE" w:rsidRPr="0059481D">
        <w:rPr>
          <w:rFonts w:asciiTheme="minorHAnsi" w:hAnsiTheme="minorHAnsi" w:cstheme="minorHAnsi"/>
          <w:b/>
          <w:bCs/>
          <w:sz w:val="22"/>
          <w:szCs w:val="22"/>
        </w:rPr>
        <w:t>-</w:t>
      </w:r>
      <w:r w:rsidR="00C35275" w:rsidRPr="0059481D">
        <w:rPr>
          <w:rFonts w:asciiTheme="minorHAnsi" w:hAnsiTheme="minorHAnsi" w:cstheme="minorHAnsi"/>
          <w:b/>
          <w:bCs/>
          <w:sz w:val="22"/>
          <w:szCs w:val="22"/>
        </w:rPr>
        <w:t>Oct</w:t>
      </w:r>
      <w:r w:rsidR="00CC792B" w:rsidRPr="0059481D">
        <w:rPr>
          <w:rFonts w:asciiTheme="minorHAnsi" w:hAnsiTheme="minorHAnsi" w:cstheme="minorHAnsi"/>
          <w:b/>
          <w:bCs/>
          <w:sz w:val="22"/>
          <w:szCs w:val="22"/>
        </w:rPr>
        <w:t>’</w:t>
      </w:r>
      <w:r w:rsidR="00C862D5" w:rsidRPr="0059481D">
        <w:rPr>
          <w:rFonts w:asciiTheme="minorHAnsi" w:hAnsiTheme="minorHAnsi" w:cstheme="minorHAnsi"/>
          <w:b/>
          <w:bCs/>
          <w:sz w:val="22"/>
          <w:szCs w:val="22"/>
        </w:rPr>
        <w:t>14</w:t>
      </w:r>
    </w:p>
    <w:p w:rsidR="00BD42D9" w:rsidRPr="0059481D" w:rsidRDefault="00BD42D9" w:rsidP="00BD42D9">
      <w:pPr>
        <w:autoSpaceDE w:val="0"/>
        <w:autoSpaceDN w:val="0"/>
        <w:adjustRightInd w:val="0"/>
        <w:rPr>
          <w:rFonts w:asciiTheme="minorHAnsi" w:hAnsiTheme="minorHAnsi" w:cstheme="minorHAnsi"/>
          <w:b/>
          <w:bCs/>
          <w:sz w:val="22"/>
          <w:szCs w:val="22"/>
        </w:rPr>
      </w:pPr>
      <w:r w:rsidRPr="0059481D">
        <w:rPr>
          <w:rFonts w:asciiTheme="minorHAnsi" w:hAnsiTheme="minorHAnsi" w:cstheme="minorHAnsi"/>
          <w:b/>
          <w:sz w:val="22"/>
          <w:szCs w:val="22"/>
        </w:rPr>
        <w:t>Responsibilities:</w:t>
      </w:r>
    </w:p>
    <w:p w:rsidR="00BD42D9" w:rsidRPr="0059481D" w:rsidRDefault="00BD42D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Analyzed, Designed and developed the system to meet the requirements of business users.</w:t>
      </w:r>
    </w:p>
    <w:p w:rsidR="00E5798F" w:rsidRPr="0059481D" w:rsidRDefault="00E5798F"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 xml:space="preserve">Implemented presentation layer using </w:t>
      </w:r>
      <w:r w:rsidRPr="0059481D">
        <w:rPr>
          <w:rFonts w:asciiTheme="minorHAnsi" w:hAnsiTheme="minorHAnsi" w:cstheme="minorHAnsi"/>
          <w:b/>
          <w:sz w:val="22"/>
          <w:szCs w:val="22"/>
        </w:rPr>
        <w:t>Knockout JS and Back bone JS.</w:t>
      </w:r>
    </w:p>
    <w:p w:rsidR="00E5798F" w:rsidRPr="0059481D" w:rsidRDefault="00E5798F"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 xml:space="preserve">Used </w:t>
      </w:r>
      <w:r w:rsidRPr="0059481D">
        <w:rPr>
          <w:rFonts w:asciiTheme="minorHAnsi" w:hAnsiTheme="minorHAnsi" w:cstheme="minorHAnsi"/>
          <w:b/>
          <w:sz w:val="22"/>
          <w:szCs w:val="22"/>
        </w:rPr>
        <w:t>Angular JS</w:t>
      </w:r>
      <w:r w:rsidRPr="0059481D">
        <w:rPr>
          <w:rFonts w:asciiTheme="minorHAnsi" w:hAnsiTheme="minorHAnsi" w:cstheme="minorHAnsi"/>
          <w:sz w:val="22"/>
          <w:szCs w:val="22"/>
        </w:rPr>
        <w:t xml:space="preserve"> Framework for building web apps and have Hands on </w:t>
      </w:r>
      <w:r w:rsidRPr="0059481D">
        <w:rPr>
          <w:rFonts w:asciiTheme="minorHAnsi" w:hAnsiTheme="minorHAnsi" w:cstheme="minorHAnsi"/>
          <w:b/>
          <w:sz w:val="22"/>
          <w:szCs w:val="22"/>
        </w:rPr>
        <w:t>Spring Framework.</w:t>
      </w:r>
    </w:p>
    <w:p w:rsidR="00E91AD9" w:rsidRPr="0059481D" w:rsidRDefault="00BD42D9" w:rsidP="00E91A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Participated in the design review of the application to come up with UI and provide best possible</w:t>
      </w:r>
    </w:p>
    <w:p w:rsidR="00E91AD9" w:rsidRPr="0059481D" w:rsidRDefault="00FB4A6A" w:rsidP="00E91A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Procedure</w:t>
      </w:r>
      <w:r w:rsidR="00BD42D9" w:rsidRPr="0059481D">
        <w:rPr>
          <w:rFonts w:asciiTheme="minorHAnsi" w:hAnsiTheme="minorHAnsi" w:cstheme="minorHAnsi"/>
          <w:sz w:val="22"/>
          <w:szCs w:val="22"/>
        </w:rPr>
        <w:t xml:space="preserve"> for the application from UI standpoint.</w:t>
      </w:r>
    </w:p>
    <w:p w:rsidR="00E91AD9" w:rsidRPr="0059481D" w:rsidRDefault="00A17149" w:rsidP="00E91A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lastRenderedPageBreak/>
        <w:t>Experience of working on CSS Preprocessors like LESS and SASS along with JavaScript task runners like Gulp JS.</w:t>
      </w:r>
    </w:p>
    <w:p w:rsidR="00C0151F" w:rsidRPr="0059481D" w:rsidRDefault="00C0151F" w:rsidP="00E91A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Implemented transaction management, high level authentication and authorization, logging and Exception Handling using Spring Security and AOP. </w:t>
      </w:r>
    </w:p>
    <w:p w:rsidR="00E91AD9" w:rsidRPr="0059481D" w:rsidRDefault="00F55007" w:rsidP="00E91A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Plan and install upgrades of database management systems (DBMS) software as necessary to enhance database performance.</w:t>
      </w:r>
    </w:p>
    <w:p w:rsidR="00E91AD9" w:rsidRPr="0059481D" w:rsidRDefault="00E91AD9" w:rsidP="00E91A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color w:val="333333"/>
          <w:sz w:val="22"/>
          <w:szCs w:val="22"/>
          <w:shd w:val="clear" w:color="auto" w:fill="FFFFFF"/>
        </w:rPr>
        <w:t>Worked in Agile environment with active participation in sprint planning, estimation, code reviews, etc. </w:t>
      </w:r>
    </w:p>
    <w:p w:rsidR="0012252A" w:rsidRPr="0059481D" w:rsidRDefault="0012252A" w:rsidP="00E91A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Performed Java development for the development of Java Proof of Concept.</w:t>
      </w:r>
    </w:p>
    <w:p w:rsidR="0012252A" w:rsidRPr="0059481D" w:rsidRDefault="0012252A" w:rsidP="0012252A">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Provided dependency analysis for third party jar for migration purpose.</w:t>
      </w:r>
    </w:p>
    <w:p w:rsidR="000D578B" w:rsidRPr="0059481D" w:rsidRDefault="000D578B" w:rsidP="0012252A">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Implemented various comp</w:t>
      </w:r>
      <w:r w:rsidR="0019205D" w:rsidRPr="0059481D">
        <w:rPr>
          <w:rFonts w:asciiTheme="minorHAnsi" w:hAnsiTheme="minorHAnsi" w:cstheme="minorHAnsi"/>
          <w:sz w:val="22"/>
          <w:szCs w:val="22"/>
        </w:rPr>
        <w:t>lex PL/SQL queries when needed.</w:t>
      </w:r>
    </w:p>
    <w:p w:rsidR="00BD42D9" w:rsidRPr="0059481D" w:rsidRDefault="00BD42D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Implemented presentation tier using HTML, CSS by utilizing the mockups that were created by design team.</w:t>
      </w:r>
    </w:p>
    <w:p w:rsidR="003C3029" w:rsidRPr="0059481D" w:rsidRDefault="003C302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Expertise in SQL Server Integration Services (SSIS) and SQL Server Reporting Services (SSRS) with good knowledge on SQL Server Analysis Services (SSAS). </w:t>
      </w:r>
    </w:p>
    <w:p w:rsidR="00766D79" w:rsidRPr="0059481D" w:rsidRDefault="00766D7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 Expertise in Angular Js and Node.js. Worked on JavaScript testing tools like Jasmine, Grunt and Chrome developer tools. Used Bower to manage various components in a website so that right versions of the packages are always installed. </w:t>
      </w:r>
    </w:p>
    <w:p w:rsidR="00EE5F23" w:rsidRPr="0059481D" w:rsidRDefault="00EE5F23"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 Installed Jenkins/Plugins for GIT Repository, Setup SCM Polling for Immediate Build with Maven and Maven Repository (Nexus Artifactory) and Deployed Apps using custom ruby modules through Puppet as a CI/CD Process. </w:t>
      </w:r>
    </w:p>
    <w:p w:rsidR="00821AB4" w:rsidRPr="0059481D" w:rsidRDefault="00821AB4"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Worked with NVD3 OpenCharts in Sencha Touch and AngularJS. </w:t>
      </w:r>
    </w:p>
    <w:p w:rsidR="00133176" w:rsidRPr="0059481D" w:rsidRDefault="00133176"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Written Junit test cases for testing UI Framework classes and wrote many Java Scripts, D3, JSON, Three JS to do client side validations.</w:t>
      </w:r>
    </w:p>
    <w:p w:rsidR="006476A3" w:rsidRPr="0059481D" w:rsidRDefault="006476A3"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Build Stand Alone applications using Spring Boot. </w:t>
      </w:r>
    </w:p>
    <w:p w:rsidR="004868A5" w:rsidRPr="0059481D" w:rsidRDefault="004868A5"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 Created unique web pages using bootstrap and material design templates Designed GUI for Geographic information systems used in fiber cable networks. </w:t>
      </w:r>
    </w:p>
    <w:p w:rsidR="005A668B" w:rsidRPr="0059481D" w:rsidRDefault="005A668B"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Created an internal browser based text editor using HTML, CSS, JavaScript, Require.js, Backbone, Ember.Js, Jasmine</w:t>
      </w:r>
    </w:p>
    <w:p w:rsidR="00E17F5D" w:rsidRPr="0059481D" w:rsidRDefault="00E17F5D"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Knowledge in solving cross-browser compatibility issues using Firebug, Firebug Lite, IE and Chrome Developer Toolbar. </w:t>
      </w:r>
    </w:p>
    <w:p w:rsidR="00A05BD4" w:rsidRPr="0059481D" w:rsidRDefault="00A05BD4"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Various Charting/UI tools like High Charts, Google API, Jquery UI and BOOTSTRAP. </w:t>
      </w:r>
    </w:p>
    <w:p w:rsidR="005A256B" w:rsidRPr="0059481D" w:rsidRDefault="005A256B"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 Did extensive JavaScript and JQuery programming to give AJAX functionality for the website. </w:t>
      </w:r>
    </w:p>
    <w:p w:rsidR="0019205D" w:rsidRPr="0059481D" w:rsidRDefault="003424DF" w:rsidP="00F95480">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Created Income Driven Repayment Application Popup Review Screen using ASP.net modal popup and JQuery.</w:t>
      </w:r>
      <w:r w:rsidR="0019205D" w:rsidRPr="0059481D">
        <w:rPr>
          <w:rFonts w:asciiTheme="minorHAnsi" w:hAnsiTheme="minorHAnsi" w:cstheme="minorHAnsi"/>
          <w:sz w:val="22"/>
          <w:szCs w:val="22"/>
        </w:rPr>
        <w:t xml:space="preserve">Worked on integrating JQuery APIs with MVC pattern. </w:t>
      </w:r>
    </w:p>
    <w:p w:rsidR="0019205D" w:rsidRPr="0059481D" w:rsidRDefault="0019205D" w:rsidP="0019205D">
      <w:pPr>
        <w:widowControl/>
        <w:numPr>
          <w:ilvl w:val="0"/>
          <w:numId w:val="10"/>
        </w:numPr>
        <w:rPr>
          <w:rFonts w:asciiTheme="minorHAnsi" w:hAnsiTheme="minorHAnsi" w:cstheme="minorHAnsi"/>
          <w:sz w:val="22"/>
          <w:szCs w:val="22"/>
        </w:rPr>
      </w:pPr>
      <w:r w:rsidRPr="0059481D">
        <w:rPr>
          <w:rFonts w:asciiTheme="minorHAnsi" w:hAnsiTheme="minorHAnsi" w:cstheme="minorHAnsi"/>
          <w:sz w:val="22"/>
          <w:szCs w:val="22"/>
        </w:rPr>
        <w:t>Used AJAX frameworks like JQuery, JSON to develop rich GUIs and also involved in performance tuning the website.</w:t>
      </w:r>
    </w:p>
    <w:p w:rsidR="00CA35E9" w:rsidRPr="0059481D" w:rsidRDefault="00CA35E9" w:rsidP="0019205D">
      <w:pPr>
        <w:widowControl/>
        <w:numPr>
          <w:ilvl w:val="0"/>
          <w:numId w:val="10"/>
        </w:numPr>
        <w:rPr>
          <w:rFonts w:asciiTheme="minorHAnsi" w:hAnsiTheme="minorHAnsi" w:cstheme="minorHAnsi"/>
          <w:sz w:val="22"/>
          <w:szCs w:val="22"/>
        </w:rPr>
      </w:pPr>
      <w:r w:rsidRPr="0059481D">
        <w:rPr>
          <w:rFonts w:asciiTheme="minorHAnsi" w:hAnsiTheme="minorHAnsi" w:cstheme="minorHAnsi"/>
          <w:sz w:val="22"/>
          <w:szCs w:val="22"/>
        </w:rPr>
        <w:t>Designed dynamic and browser compatible pages using HTML5/HTML, DHTML, CSS and JavaScript. </w:t>
      </w:r>
    </w:p>
    <w:p w:rsidR="003627BA" w:rsidRPr="0059481D" w:rsidRDefault="003627BA" w:rsidP="0019205D">
      <w:pPr>
        <w:widowControl/>
        <w:numPr>
          <w:ilvl w:val="0"/>
          <w:numId w:val="10"/>
        </w:numPr>
        <w:rPr>
          <w:rFonts w:asciiTheme="minorHAnsi" w:hAnsiTheme="minorHAnsi" w:cstheme="minorHAnsi"/>
          <w:sz w:val="22"/>
          <w:szCs w:val="22"/>
        </w:rPr>
      </w:pPr>
      <w:r w:rsidRPr="0059481D">
        <w:rPr>
          <w:rFonts w:asciiTheme="minorHAnsi" w:hAnsiTheme="minorHAnsi" w:cstheme="minorHAnsi"/>
          <w:sz w:val="22"/>
          <w:szCs w:val="22"/>
        </w:rPr>
        <w:t>Experience in installing Operating Systems using DVD and Network. Experience in Jumpstart/Kickstartinstallations forRed Hat Linux and AIX Servers. </w:t>
      </w:r>
    </w:p>
    <w:p w:rsidR="0019205D" w:rsidRPr="0059481D" w:rsidRDefault="0019205D" w:rsidP="0019205D">
      <w:pPr>
        <w:widowControl/>
        <w:numPr>
          <w:ilvl w:val="0"/>
          <w:numId w:val="10"/>
        </w:numPr>
        <w:rPr>
          <w:rFonts w:asciiTheme="minorHAnsi" w:hAnsiTheme="minorHAnsi" w:cstheme="minorHAnsi"/>
          <w:sz w:val="22"/>
          <w:szCs w:val="22"/>
        </w:rPr>
      </w:pPr>
      <w:r w:rsidRPr="0059481D">
        <w:rPr>
          <w:rFonts w:asciiTheme="minorHAnsi" w:hAnsiTheme="minorHAnsi" w:cstheme="minorHAnsi"/>
          <w:sz w:val="22"/>
          <w:szCs w:val="22"/>
        </w:rPr>
        <w:t>Wrote test plans and performed unit testing and performance testing.</w:t>
      </w:r>
    </w:p>
    <w:p w:rsidR="00BD42D9" w:rsidRPr="0059481D" w:rsidRDefault="00BD42D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Developed screen functionality using HTML, CSS, JavaScript.</w:t>
      </w:r>
    </w:p>
    <w:p w:rsidR="00F041A9" w:rsidRPr="0059481D" w:rsidRDefault="00BD42D9" w:rsidP="00FD1948">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Used AJAX for implementing part of the functionality for Customer Registration, View Customer informationmodules.</w:t>
      </w:r>
    </w:p>
    <w:p w:rsidR="00BD42D9" w:rsidRPr="0059481D" w:rsidRDefault="00BD42D9" w:rsidP="00BD42D9">
      <w:pPr>
        <w:pStyle w:val="TEXT"/>
        <w:numPr>
          <w:ilvl w:val="0"/>
          <w:numId w:val="10"/>
        </w:numPr>
        <w:tabs>
          <w:tab w:val="clear" w:pos="0"/>
          <w:tab w:val="right" w:pos="2880"/>
        </w:tabs>
        <w:spacing w:after="0"/>
        <w:rPr>
          <w:rFonts w:asciiTheme="minorHAnsi" w:hAnsiTheme="minorHAnsi" w:cstheme="minorHAnsi"/>
          <w:b w:val="0"/>
          <w:color w:val="000000"/>
          <w:sz w:val="22"/>
          <w:szCs w:val="22"/>
        </w:rPr>
      </w:pPr>
      <w:r w:rsidRPr="0059481D">
        <w:rPr>
          <w:rFonts w:asciiTheme="minorHAnsi" w:hAnsiTheme="minorHAnsi" w:cstheme="minorHAnsi"/>
          <w:b w:val="0"/>
          <w:color w:val="000000"/>
          <w:sz w:val="22"/>
          <w:szCs w:val="22"/>
        </w:rPr>
        <w:t xml:space="preserve">Enhance the user interface using </w:t>
      </w:r>
      <w:r w:rsidRPr="0059481D">
        <w:rPr>
          <w:rFonts w:asciiTheme="minorHAnsi" w:hAnsiTheme="minorHAnsi" w:cstheme="minorHAnsi"/>
          <w:bCs/>
          <w:color w:val="000000"/>
          <w:sz w:val="22"/>
          <w:szCs w:val="22"/>
        </w:rPr>
        <w:t>HTML5</w:t>
      </w:r>
      <w:r w:rsidRPr="0059481D">
        <w:rPr>
          <w:rFonts w:asciiTheme="minorHAnsi" w:hAnsiTheme="minorHAnsi" w:cstheme="minorHAnsi"/>
          <w:b w:val="0"/>
          <w:color w:val="000000"/>
          <w:sz w:val="22"/>
          <w:szCs w:val="22"/>
        </w:rPr>
        <w:t xml:space="preserve">, </w:t>
      </w:r>
      <w:r w:rsidRPr="0059481D">
        <w:rPr>
          <w:rFonts w:asciiTheme="minorHAnsi" w:hAnsiTheme="minorHAnsi" w:cstheme="minorHAnsi"/>
          <w:bCs/>
          <w:color w:val="000000"/>
          <w:sz w:val="22"/>
          <w:szCs w:val="22"/>
        </w:rPr>
        <w:t>CSS3</w:t>
      </w:r>
      <w:r w:rsidRPr="0059481D">
        <w:rPr>
          <w:rFonts w:asciiTheme="minorHAnsi" w:hAnsiTheme="minorHAnsi" w:cstheme="minorHAnsi"/>
          <w:b w:val="0"/>
          <w:color w:val="000000"/>
          <w:sz w:val="22"/>
          <w:szCs w:val="22"/>
        </w:rPr>
        <w:t xml:space="preserve"> and JavaScript Libraries like </w:t>
      </w:r>
      <w:r w:rsidRPr="0059481D">
        <w:rPr>
          <w:rFonts w:asciiTheme="minorHAnsi" w:hAnsiTheme="minorHAnsi" w:cstheme="minorHAnsi"/>
          <w:bCs/>
          <w:color w:val="000000"/>
          <w:sz w:val="22"/>
          <w:szCs w:val="22"/>
        </w:rPr>
        <w:t>JQuery</w:t>
      </w:r>
      <w:r w:rsidRPr="0059481D">
        <w:rPr>
          <w:rFonts w:asciiTheme="minorHAnsi" w:hAnsiTheme="minorHAnsi" w:cstheme="minorHAnsi"/>
          <w:b w:val="0"/>
          <w:color w:val="000000"/>
          <w:sz w:val="22"/>
          <w:szCs w:val="22"/>
        </w:rPr>
        <w:t xml:space="preserve">, </w:t>
      </w:r>
      <w:r w:rsidRPr="0059481D">
        <w:rPr>
          <w:rFonts w:asciiTheme="minorHAnsi" w:hAnsiTheme="minorHAnsi" w:cstheme="minorHAnsi"/>
          <w:bCs/>
          <w:color w:val="000000"/>
          <w:sz w:val="22"/>
          <w:szCs w:val="22"/>
        </w:rPr>
        <w:t>AngularJS</w:t>
      </w:r>
      <w:r w:rsidRPr="0059481D">
        <w:rPr>
          <w:rFonts w:asciiTheme="minorHAnsi" w:hAnsiTheme="minorHAnsi" w:cstheme="minorHAnsi"/>
          <w:b w:val="0"/>
          <w:color w:val="000000"/>
          <w:sz w:val="22"/>
          <w:szCs w:val="22"/>
        </w:rPr>
        <w:t>.</w:t>
      </w:r>
    </w:p>
    <w:p w:rsidR="00BD42D9" w:rsidRPr="0059481D" w:rsidRDefault="00BD42D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Developed UI using JavaScript, HTML, CSS, JavaScript validations and XML.</w:t>
      </w:r>
    </w:p>
    <w:p w:rsidR="00BD42D9" w:rsidRPr="0059481D" w:rsidRDefault="00BD42D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Implemented interaction between frontend and backend using the JSON object.</w:t>
      </w:r>
    </w:p>
    <w:p w:rsidR="00BD42D9" w:rsidRPr="0059481D" w:rsidRDefault="00BD42D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Wrote Cross Browser code of CSS and JavaScript for Internet Explorer and Firefox.</w:t>
      </w:r>
    </w:p>
    <w:p w:rsidR="00BD42D9" w:rsidRPr="0059481D" w:rsidRDefault="00BD42D9" w:rsidP="00BD42D9">
      <w:pPr>
        <w:numPr>
          <w:ilvl w:val="0"/>
          <w:numId w:val="10"/>
        </w:numPr>
        <w:autoSpaceDE w:val="0"/>
        <w:autoSpaceDN w:val="0"/>
        <w:adjustRightInd w:val="0"/>
        <w:rPr>
          <w:rFonts w:asciiTheme="minorHAnsi" w:hAnsiTheme="minorHAnsi" w:cstheme="minorHAnsi"/>
          <w:sz w:val="22"/>
          <w:szCs w:val="22"/>
        </w:rPr>
      </w:pPr>
      <w:r w:rsidRPr="0059481D">
        <w:rPr>
          <w:rFonts w:asciiTheme="minorHAnsi" w:hAnsiTheme="minorHAnsi" w:cstheme="minorHAnsi"/>
          <w:sz w:val="22"/>
          <w:szCs w:val="22"/>
        </w:rPr>
        <w:t>Written CSS to provide table free layout to user interface screen.</w:t>
      </w:r>
    </w:p>
    <w:p w:rsidR="00BD42D9" w:rsidRPr="0059481D" w:rsidRDefault="00BD42D9" w:rsidP="00BD42D9">
      <w:pPr>
        <w:autoSpaceDE w:val="0"/>
        <w:autoSpaceDN w:val="0"/>
        <w:adjustRightInd w:val="0"/>
        <w:rPr>
          <w:rFonts w:asciiTheme="minorHAnsi" w:hAnsiTheme="minorHAnsi" w:cstheme="minorHAnsi"/>
          <w:b/>
          <w:sz w:val="22"/>
          <w:szCs w:val="22"/>
        </w:rPr>
      </w:pPr>
    </w:p>
    <w:p w:rsidR="00BD42D9" w:rsidRPr="0059481D" w:rsidRDefault="00BD42D9" w:rsidP="00BD42D9">
      <w:pPr>
        <w:autoSpaceDE w:val="0"/>
        <w:autoSpaceDN w:val="0"/>
        <w:adjustRightInd w:val="0"/>
        <w:rPr>
          <w:rFonts w:asciiTheme="minorHAnsi" w:hAnsiTheme="minorHAnsi" w:cstheme="minorHAnsi"/>
          <w:sz w:val="22"/>
          <w:szCs w:val="22"/>
        </w:rPr>
      </w:pPr>
      <w:r w:rsidRPr="0059481D">
        <w:rPr>
          <w:rFonts w:asciiTheme="minorHAnsi" w:hAnsiTheme="minorHAnsi" w:cstheme="minorHAnsi"/>
          <w:b/>
          <w:sz w:val="22"/>
          <w:szCs w:val="22"/>
        </w:rPr>
        <w:t>Environment:</w:t>
      </w:r>
      <w:r w:rsidRPr="0059481D">
        <w:rPr>
          <w:rFonts w:asciiTheme="minorHAnsi" w:hAnsiTheme="minorHAnsi" w:cstheme="minorHAnsi"/>
          <w:sz w:val="22"/>
          <w:szCs w:val="22"/>
        </w:rPr>
        <w:t xml:space="preserve"> HTML, CSS, JavaScript, jQuery, AJAX, JSON, JAVA, J2EE.</w:t>
      </w:r>
    </w:p>
    <w:p w:rsidR="00BD42D9" w:rsidRPr="0059481D" w:rsidRDefault="00BD42D9">
      <w:pPr>
        <w:tabs>
          <w:tab w:val="left" w:pos="360"/>
        </w:tabs>
        <w:autoSpaceDE w:val="0"/>
        <w:autoSpaceDN w:val="0"/>
        <w:adjustRightInd w:val="0"/>
        <w:rPr>
          <w:rFonts w:asciiTheme="minorHAnsi" w:hAnsiTheme="minorHAnsi" w:cstheme="minorHAnsi"/>
          <w:b/>
          <w:color w:val="000000"/>
          <w:sz w:val="22"/>
          <w:szCs w:val="22"/>
        </w:rPr>
      </w:pPr>
    </w:p>
    <w:p w:rsidR="00306DB2" w:rsidRPr="0059481D" w:rsidRDefault="000F7E06">
      <w:pPr>
        <w:tabs>
          <w:tab w:val="left" w:pos="360"/>
        </w:tabs>
        <w:autoSpaceDE w:val="0"/>
        <w:autoSpaceDN w:val="0"/>
        <w:adjustRightInd w:val="0"/>
        <w:rPr>
          <w:rFonts w:asciiTheme="minorHAnsi" w:hAnsiTheme="minorHAnsi" w:cstheme="minorHAnsi"/>
          <w:b/>
          <w:color w:val="000000"/>
          <w:sz w:val="22"/>
          <w:szCs w:val="22"/>
        </w:rPr>
      </w:pPr>
      <w:r w:rsidRPr="0059481D">
        <w:rPr>
          <w:rFonts w:asciiTheme="minorHAnsi" w:eastAsia="Times New Roman" w:hAnsiTheme="minorHAnsi" w:cstheme="minorHAnsi"/>
          <w:b/>
          <w:color w:val="000000"/>
          <w:sz w:val="22"/>
          <w:szCs w:val="22"/>
        </w:rPr>
        <w:t>US BANK</w:t>
      </w:r>
      <w:r w:rsidR="00AB6C0B" w:rsidRPr="0059481D">
        <w:rPr>
          <w:rFonts w:asciiTheme="minorHAnsi" w:eastAsia="Times New Roman" w:hAnsiTheme="minorHAnsi" w:cstheme="minorHAnsi"/>
          <w:b/>
          <w:color w:val="000000"/>
          <w:sz w:val="22"/>
          <w:szCs w:val="22"/>
        </w:rPr>
        <w:t>, Minneapolis,MN</w:t>
      </w:r>
      <w:r w:rsidR="00605462" w:rsidRPr="0059481D">
        <w:rPr>
          <w:rFonts w:asciiTheme="minorHAnsi" w:eastAsia="Times New Roman" w:hAnsiTheme="minorHAnsi" w:cstheme="minorHAnsi"/>
          <w:b/>
          <w:color w:val="000000"/>
          <w:sz w:val="22"/>
          <w:szCs w:val="22"/>
        </w:rPr>
        <w:tab/>
      </w:r>
      <w:r w:rsidR="00306DB2" w:rsidRPr="0059481D">
        <w:rPr>
          <w:rFonts w:asciiTheme="minorHAnsi" w:hAnsiTheme="minorHAnsi" w:cstheme="minorHAnsi"/>
          <w:b/>
          <w:color w:val="000000"/>
          <w:sz w:val="22"/>
          <w:szCs w:val="22"/>
        </w:rPr>
        <w:tab/>
      </w:r>
      <w:r w:rsidR="00306DB2" w:rsidRPr="0059481D">
        <w:rPr>
          <w:rFonts w:asciiTheme="minorHAnsi" w:hAnsiTheme="minorHAnsi" w:cstheme="minorHAnsi"/>
          <w:b/>
          <w:color w:val="000000"/>
          <w:sz w:val="22"/>
          <w:szCs w:val="22"/>
        </w:rPr>
        <w:tab/>
      </w:r>
      <w:r w:rsidR="00306DB2" w:rsidRPr="0059481D">
        <w:rPr>
          <w:rFonts w:asciiTheme="minorHAnsi" w:hAnsiTheme="minorHAnsi" w:cstheme="minorHAnsi"/>
          <w:b/>
          <w:color w:val="000000"/>
          <w:sz w:val="22"/>
          <w:szCs w:val="22"/>
        </w:rPr>
        <w:tab/>
      </w:r>
      <w:r w:rsidR="00306DB2" w:rsidRPr="0059481D">
        <w:rPr>
          <w:rFonts w:asciiTheme="minorHAnsi" w:hAnsiTheme="minorHAnsi" w:cstheme="minorHAnsi"/>
          <w:b/>
          <w:color w:val="000000"/>
          <w:sz w:val="22"/>
          <w:szCs w:val="22"/>
        </w:rPr>
        <w:tab/>
      </w:r>
      <w:r w:rsidR="00C35275" w:rsidRPr="0059481D">
        <w:rPr>
          <w:rFonts w:asciiTheme="minorHAnsi" w:hAnsiTheme="minorHAnsi" w:cstheme="minorHAnsi"/>
          <w:b/>
          <w:color w:val="000000"/>
          <w:sz w:val="22"/>
          <w:szCs w:val="22"/>
        </w:rPr>
        <w:t>Feb</w:t>
      </w:r>
      <w:r w:rsidR="000B58DF" w:rsidRPr="0059481D">
        <w:rPr>
          <w:rFonts w:asciiTheme="minorHAnsi" w:hAnsiTheme="minorHAnsi" w:cstheme="minorHAnsi"/>
          <w:b/>
          <w:color w:val="000000"/>
          <w:sz w:val="22"/>
          <w:szCs w:val="22"/>
        </w:rPr>
        <w:t>’</w:t>
      </w:r>
      <w:r w:rsidR="001E7342" w:rsidRPr="0059481D">
        <w:rPr>
          <w:rFonts w:asciiTheme="minorHAnsi" w:hAnsiTheme="minorHAnsi" w:cstheme="minorHAnsi"/>
          <w:b/>
          <w:color w:val="000000"/>
          <w:sz w:val="22"/>
          <w:szCs w:val="22"/>
        </w:rPr>
        <w:t>12</w:t>
      </w:r>
      <w:bookmarkStart w:id="0" w:name="_GoBack"/>
      <w:bookmarkEnd w:id="0"/>
      <w:r w:rsidR="00CC445D" w:rsidRPr="0059481D">
        <w:rPr>
          <w:rFonts w:asciiTheme="minorHAnsi" w:hAnsiTheme="minorHAnsi" w:cstheme="minorHAnsi"/>
          <w:b/>
          <w:color w:val="000000"/>
          <w:sz w:val="22"/>
          <w:szCs w:val="22"/>
        </w:rPr>
        <w:t>-</w:t>
      </w:r>
      <w:r w:rsidR="00C35275" w:rsidRPr="0059481D">
        <w:rPr>
          <w:rFonts w:asciiTheme="minorHAnsi" w:hAnsiTheme="minorHAnsi" w:cstheme="minorHAnsi"/>
          <w:b/>
          <w:color w:val="000000"/>
          <w:sz w:val="22"/>
          <w:szCs w:val="22"/>
        </w:rPr>
        <w:t>Apr</w:t>
      </w:r>
      <w:r w:rsidR="0043378F" w:rsidRPr="0059481D">
        <w:rPr>
          <w:rFonts w:asciiTheme="minorHAnsi" w:hAnsiTheme="minorHAnsi" w:cstheme="minorHAnsi"/>
          <w:b/>
          <w:color w:val="000000"/>
          <w:sz w:val="22"/>
          <w:szCs w:val="22"/>
        </w:rPr>
        <w:t>‘13</w:t>
      </w:r>
    </w:p>
    <w:p w:rsidR="00306DB2" w:rsidRPr="0059481D" w:rsidRDefault="005A45AD">
      <w:pPr>
        <w:tabs>
          <w:tab w:val="left" w:pos="360"/>
        </w:tabs>
        <w:autoSpaceDE w:val="0"/>
        <w:autoSpaceDN w:val="0"/>
        <w:adjustRightInd w:val="0"/>
        <w:ind w:left="360" w:hanging="360"/>
        <w:rPr>
          <w:rFonts w:asciiTheme="minorHAnsi" w:hAnsiTheme="minorHAnsi" w:cstheme="minorHAnsi"/>
          <w:b/>
          <w:color w:val="000000"/>
          <w:sz w:val="22"/>
          <w:szCs w:val="22"/>
        </w:rPr>
      </w:pPr>
      <w:r w:rsidRPr="0059481D">
        <w:rPr>
          <w:rFonts w:asciiTheme="minorHAnsi" w:hAnsiTheme="minorHAnsi" w:cstheme="minorHAnsi"/>
          <w:b/>
          <w:color w:val="000000"/>
          <w:sz w:val="22"/>
          <w:szCs w:val="22"/>
        </w:rPr>
        <w:t xml:space="preserve">Sr. UI </w:t>
      </w:r>
      <w:r w:rsidR="00726B9D" w:rsidRPr="0059481D">
        <w:rPr>
          <w:rFonts w:asciiTheme="minorHAnsi" w:hAnsiTheme="minorHAnsi" w:cstheme="minorHAnsi"/>
          <w:b/>
          <w:color w:val="000000"/>
          <w:sz w:val="22"/>
          <w:szCs w:val="22"/>
        </w:rPr>
        <w:t>Developer</w:t>
      </w:r>
    </w:p>
    <w:p w:rsidR="00306DB2" w:rsidRPr="0059481D" w:rsidRDefault="00306DB2">
      <w:pPr>
        <w:rPr>
          <w:rFonts w:asciiTheme="minorHAnsi" w:hAnsiTheme="minorHAnsi" w:cstheme="minorHAnsi"/>
          <w:b/>
          <w:bCs/>
          <w:color w:val="000000"/>
          <w:sz w:val="22"/>
          <w:szCs w:val="22"/>
        </w:rPr>
      </w:pPr>
      <w:r w:rsidRPr="0059481D">
        <w:rPr>
          <w:rFonts w:asciiTheme="minorHAnsi" w:hAnsiTheme="minorHAnsi" w:cstheme="minorHAnsi"/>
          <w:b/>
          <w:bCs/>
          <w:color w:val="000000"/>
          <w:sz w:val="22"/>
          <w:szCs w:val="22"/>
        </w:rPr>
        <w:t>Responsibilities:</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Developed screens based on </w:t>
      </w:r>
      <w:r w:rsidRPr="0059481D">
        <w:rPr>
          <w:rFonts w:asciiTheme="minorHAnsi" w:hAnsiTheme="minorHAnsi" w:cstheme="minorHAnsi"/>
          <w:b/>
          <w:color w:val="000000"/>
          <w:sz w:val="22"/>
          <w:szCs w:val="22"/>
        </w:rPr>
        <w:t>JQUERY</w:t>
      </w:r>
      <w:r w:rsidRPr="0059481D">
        <w:rPr>
          <w:rFonts w:asciiTheme="minorHAnsi" w:hAnsiTheme="minorHAnsi" w:cstheme="minorHAnsi"/>
          <w:color w:val="000000"/>
          <w:sz w:val="22"/>
          <w:szCs w:val="22"/>
        </w:rPr>
        <w:t xml:space="preserve"> to dynamically generate </w:t>
      </w:r>
      <w:r w:rsidRPr="0059481D">
        <w:rPr>
          <w:rFonts w:asciiTheme="minorHAnsi" w:hAnsiTheme="minorHAnsi" w:cstheme="minorHAnsi"/>
          <w:b/>
          <w:color w:val="000000"/>
          <w:sz w:val="22"/>
          <w:szCs w:val="22"/>
        </w:rPr>
        <w:t>HTML</w:t>
      </w:r>
      <w:r w:rsidRPr="0059481D">
        <w:rPr>
          <w:rFonts w:asciiTheme="minorHAnsi" w:hAnsiTheme="minorHAnsi" w:cstheme="minorHAnsi"/>
          <w:color w:val="000000"/>
          <w:sz w:val="22"/>
          <w:szCs w:val="22"/>
        </w:rPr>
        <w:t xml:space="preserve"> and display the data to the client side. </w:t>
      </w:r>
      <w:r w:rsidRPr="0059481D">
        <w:rPr>
          <w:rFonts w:asciiTheme="minorHAnsi" w:hAnsiTheme="minorHAnsi" w:cstheme="minorHAnsi"/>
          <w:color w:val="000000"/>
          <w:sz w:val="22"/>
          <w:szCs w:val="22"/>
        </w:rPr>
        <w:lastRenderedPageBreak/>
        <w:t xml:space="preserve">Extensively used </w:t>
      </w:r>
      <w:r w:rsidRPr="0059481D">
        <w:rPr>
          <w:rFonts w:asciiTheme="minorHAnsi" w:hAnsiTheme="minorHAnsi" w:cstheme="minorHAnsi"/>
          <w:b/>
          <w:color w:val="000000"/>
          <w:sz w:val="22"/>
          <w:szCs w:val="22"/>
        </w:rPr>
        <w:t>JSP tag</w:t>
      </w:r>
      <w:r w:rsidRPr="0059481D">
        <w:rPr>
          <w:rFonts w:asciiTheme="minorHAnsi" w:hAnsiTheme="minorHAnsi" w:cstheme="minorHAnsi"/>
          <w:color w:val="000000"/>
          <w:sz w:val="22"/>
          <w:szCs w:val="22"/>
        </w:rPr>
        <w:t xml:space="preserve"> libraries.</w:t>
      </w:r>
    </w:p>
    <w:p w:rsidR="00E5798F" w:rsidRPr="0059481D" w:rsidRDefault="00E5798F">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Created single page applications using </w:t>
      </w:r>
      <w:r w:rsidRPr="0059481D">
        <w:rPr>
          <w:rFonts w:asciiTheme="minorHAnsi" w:hAnsiTheme="minorHAnsi" w:cstheme="minorHAnsi"/>
          <w:b/>
          <w:color w:val="000000"/>
          <w:sz w:val="22"/>
          <w:szCs w:val="22"/>
        </w:rPr>
        <w:t>Required.JS</w:t>
      </w:r>
      <w:r w:rsidRPr="0059481D">
        <w:rPr>
          <w:rFonts w:asciiTheme="minorHAnsi" w:hAnsiTheme="minorHAnsi" w:cstheme="minorHAnsi"/>
          <w:color w:val="000000"/>
          <w:sz w:val="22"/>
          <w:szCs w:val="22"/>
        </w:rPr>
        <w:t xml:space="preserve"> and developed with web services using </w:t>
      </w:r>
      <w:r w:rsidRPr="0059481D">
        <w:rPr>
          <w:rFonts w:asciiTheme="minorHAnsi" w:hAnsiTheme="minorHAnsi" w:cstheme="minorHAnsi"/>
          <w:b/>
          <w:color w:val="000000"/>
          <w:sz w:val="22"/>
          <w:szCs w:val="22"/>
        </w:rPr>
        <w:t>SOAP</w:t>
      </w:r>
      <w:r w:rsidRPr="0059481D">
        <w:rPr>
          <w:rFonts w:asciiTheme="minorHAnsi" w:hAnsiTheme="minorHAnsi" w:cstheme="minorHAnsi"/>
          <w:color w:val="000000"/>
          <w:sz w:val="22"/>
          <w:szCs w:val="22"/>
        </w:rPr>
        <w:t xml:space="preserve"> and </w:t>
      </w:r>
      <w:r w:rsidRPr="0059481D">
        <w:rPr>
          <w:rFonts w:asciiTheme="minorHAnsi" w:hAnsiTheme="minorHAnsi" w:cstheme="minorHAnsi"/>
          <w:b/>
          <w:color w:val="000000"/>
          <w:sz w:val="22"/>
          <w:szCs w:val="22"/>
        </w:rPr>
        <w:t>REST</w:t>
      </w:r>
      <w:r w:rsidRPr="0059481D">
        <w:rPr>
          <w:rFonts w:asciiTheme="minorHAnsi" w:hAnsiTheme="minorHAnsi" w:cstheme="minorHAnsi"/>
          <w:color w:val="000000"/>
          <w:sz w:val="22"/>
          <w:szCs w:val="22"/>
        </w:rPr>
        <w:t xml:space="preserve"> using data formatting like </w:t>
      </w:r>
      <w:r w:rsidRPr="0059481D">
        <w:rPr>
          <w:rFonts w:asciiTheme="minorHAnsi" w:hAnsiTheme="minorHAnsi" w:cstheme="minorHAnsi"/>
          <w:b/>
          <w:color w:val="000000"/>
          <w:sz w:val="22"/>
          <w:szCs w:val="22"/>
        </w:rPr>
        <w:t>XML,SAML,OAUTH</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Designed and developed UI screens using </w:t>
      </w:r>
      <w:r w:rsidRPr="0059481D">
        <w:rPr>
          <w:rFonts w:asciiTheme="minorHAnsi" w:hAnsiTheme="minorHAnsi" w:cstheme="minorHAnsi"/>
          <w:b/>
          <w:color w:val="000000"/>
          <w:sz w:val="22"/>
          <w:szCs w:val="22"/>
        </w:rPr>
        <w:t>JSF, Facelets</w:t>
      </w:r>
      <w:r w:rsidR="006E2033" w:rsidRPr="0059481D">
        <w:rPr>
          <w:rFonts w:asciiTheme="minorHAnsi" w:hAnsiTheme="minorHAnsi" w:cstheme="minorHAnsi"/>
          <w:color w:val="000000"/>
          <w:sz w:val="22"/>
          <w:szCs w:val="22"/>
        </w:rPr>
        <w:t>,</w:t>
      </w:r>
      <w:r w:rsidR="006E2033" w:rsidRPr="0059481D">
        <w:rPr>
          <w:rFonts w:asciiTheme="minorHAnsi" w:hAnsiTheme="minorHAnsi" w:cstheme="minorHAnsi"/>
          <w:b/>
          <w:color w:val="000000"/>
          <w:sz w:val="22"/>
          <w:szCs w:val="22"/>
        </w:rPr>
        <w:t xml:space="preserve"> Prime</w:t>
      </w:r>
      <w:r w:rsidRPr="0059481D">
        <w:rPr>
          <w:rFonts w:asciiTheme="minorHAnsi" w:hAnsiTheme="minorHAnsi" w:cstheme="minorHAnsi"/>
          <w:b/>
          <w:color w:val="000000"/>
          <w:sz w:val="22"/>
          <w:szCs w:val="22"/>
        </w:rPr>
        <w:t xml:space="preserve"> Faces</w:t>
      </w:r>
      <w:r w:rsidRPr="0059481D">
        <w:rPr>
          <w:rFonts w:asciiTheme="minorHAnsi" w:hAnsiTheme="minorHAnsi" w:cstheme="minorHAnsi"/>
          <w:color w:val="000000"/>
          <w:sz w:val="22"/>
          <w:szCs w:val="22"/>
        </w:rPr>
        <w:t xml:space="preserve">, </w:t>
      </w:r>
      <w:r w:rsidRPr="0059481D">
        <w:rPr>
          <w:rFonts w:asciiTheme="minorHAnsi" w:hAnsiTheme="minorHAnsi" w:cstheme="minorHAnsi"/>
          <w:b/>
          <w:color w:val="000000"/>
          <w:sz w:val="22"/>
          <w:szCs w:val="22"/>
        </w:rPr>
        <w:t>JavaScript</w:t>
      </w:r>
      <w:r w:rsidRPr="0059481D">
        <w:rPr>
          <w:rFonts w:asciiTheme="minorHAnsi" w:hAnsiTheme="minorHAnsi" w:cstheme="minorHAnsi"/>
          <w:color w:val="000000"/>
          <w:sz w:val="22"/>
          <w:szCs w:val="22"/>
        </w:rPr>
        <w:t xml:space="preserve">, and </w:t>
      </w:r>
      <w:r w:rsidRPr="0059481D">
        <w:rPr>
          <w:rFonts w:asciiTheme="minorHAnsi" w:hAnsiTheme="minorHAnsi" w:cstheme="minorHAnsi"/>
          <w:b/>
          <w:color w:val="000000"/>
          <w:sz w:val="22"/>
          <w:szCs w:val="22"/>
        </w:rPr>
        <w:t>XHTML</w:t>
      </w:r>
      <w:r w:rsidRPr="0059481D">
        <w:rPr>
          <w:rFonts w:asciiTheme="minorHAnsi" w:hAnsiTheme="minorHAnsi" w:cstheme="minorHAnsi"/>
          <w:color w:val="000000"/>
          <w:sz w:val="22"/>
          <w:szCs w:val="22"/>
        </w:rPr>
        <w:t>.</w:t>
      </w:r>
    </w:p>
    <w:p w:rsidR="00306DB2" w:rsidRPr="0059481D" w:rsidRDefault="00306DB2">
      <w:pPr>
        <w:numPr>
          <w:ilvl w:val="0"/>
          <w:numId w:val="5"/>
        </w:numPr>
        <w:rPr>
          <w:rFonts w:asciiTheme="minorHAnsi" w:eastAsia="Calibri" w:hAnsiTheme="minorHAnsi" w:cstheme="minorHAnsi"/>
          <w:color w:val="000000"/>
          <w:sz w:val="22"/>
          <w:szCs w:val="22"/>
        </w:rPr>
      </w:pPr>
      <w:r w:rsidRPr="0059481D">
        <w:rPr>
          <w:rFonts w:asciiTheme="minorHAnsi" w:eastAsia="Calibri" w:hAnsiTheme="minorHAnsi" w:cstheme="minorHAnsi"/>
          <w:color w:val="000000"/>
          <w:sz w:val="22"/>
          <w:szCs w:val="22"/>
        </w:rPr>
        <w:t xml:space="preserve">Familiar with concepts of Directives, Data-Binding and Dependency Injection in </w:t>
      </w:r>
      <w:r w:rsidRPr="0059481D">
        <w:rPr>
          <w:rFonts w:asciiTheme="minorHAnsi" w:eastAsia="Calibri" w:hAnsiTheme="minorHAnsi" w:cstheme="minorHAnsi"/>
          <w:b/>
          <w:color w:val="000000"/>
          <w:sz w:val="22"/>
          <w:szCs w:val="22"/>
        </w:rPr>
        <w:t>Angular JS</w:t>
      </w:r>
      <w:r w:rsidRPr="0059481D">
        <w:rPr>
          <w:rFonts w:asciiTheme="minorHAnsi" w:eastAsia="Calibri" w:hAnsiTheme="minorHAnsi" w:cstheme="minorHAnsi"/>
          <w:color w:val="000000"/>
          <w:sz w:val="22"/>
          <w:szCs w:val="22"/>
        </w:rPr>
        <w:t>.</w:t>
      </w:r>
    </w:p>
    <w:p w:rsidR="00306DB2" w:rsidRPr="0059481D" w:rsidRDefault="00306DB2">
      <w:pPr>
        <w:numPr>
          <w:ilvl w:val="0"/>
          <w:numId w:val="5"/>
        </w:numPr>
        <w:rPr>
          <w:rFonts w:asciiTheme="minorHAnsi" w:hAnsiTheme="minorHAnsi" w:cstheme="minorHAnsi"/>
          <w:color w:val="000000"/>
          <w:sz w:val="22"/>
          <w:szCs w:val="22"/>
        </w:rPr>
      </w:pPr>
      <w:r w:rsidRPr="0059481D">
        <w:rPr>
          <w:rFonts w:asciiTheme="minorHAnsi" w:eastAsia="Calibri" w:hAnsiTheme="minorHAnsi" w:cstheme="minorHAnsi"/>
          <w:color w:val="000000"/>
          <w:sz w:val="22"/>
          <w:szCs w:val="22"/>
        </w:rPr>
        <w:t xml:space="preserve">Developed single page web application using JavaScript framework </w:t>
      </w:r>
      <w:r w:rsidRPr="0059481D">
        <w:rPr>
          <w:rFonts w:asciiTheme="minorHAnsi" w:eastAsia="Calibri" w:hAnsiTheme="minorHAnsi" w:cstheme="minorHAnsi"/>
          <w:b/>
          <w:color w:val="000000"/>
          <w:sz w:val="22"/>
          <w:szCs w:val="22"/>
        </w:rPr>
        <w:t>Angular JS.</w:t>
      </w:r>
    </w:p>
    <w:p w:rsidR="00306DB2" w:rsidRPr="0059481D" w:rsidRDefault="00306DB2">
      <w:pPr>
        <w:numPr>
          <w:ilvl w:val="0"/>
          <w:numId w:val="5"/>
        </w:numPr>
        <w:rPr>
          <w:rFonts w:asciiTheme="minorHAnsi" w:hAnsiTheme="minorHAnsi" w:cstheme="minorHAnsi"/>
          <w:color w:val="000000"/>
          <w:sz w:val="22"/>
          <w:szCs w:val="22"/>
        </w:rPr>
      </w:pPr>
      <w:r w:rsidRPr="0059481D">
        <w:rPr>
          <w:rFonts w:asciiTheme="minorHAnsi" w:eastAsia="Calibri" w:hAnsiTheme="minorHAnsi" w:cstheme="minorHAnsi"/>
          <w:color w:val="000000"/>
          <w:sz w:val="22"/>
          <w:szCs w:val="22"/>
          <w:shd w:val="clear" w:color="auto" w:fill="FFFFFF"/>
        </w:rPr>
        <w:t xml:space="preserve">Implemented a security module in </w:t>
      </w:r>
      <w:r w:rsidRPr="0059481D">
        <w:rPr>
          <w:rFonts w:asciiTheme="minorHAnsi" w:eastAsia="Calibri" w:hAnsiTheme="minorHAnsi" w:cstheme="minorHAnsi"/>
          <w:b/>
          <w:color w:val="000000"/>
          <w:sz w:val="22"/>
          <w:szCs w:val="22"/>
          <w:shd w:val="clear" w:color="auto" w:fill="FFFFFF"/>
        </w:rPr>
        <w:t>AngularJS</w:t>
      </w:r>
      <w:r w:rsidRPr="0059481D">
        <w:rPr>
          <w:rFonts w:asciiTheme="minorHAnsi" w:eastAsia="Calibri" w:hAnsiTheme="minorHAnsi" w:cstheme="minorHAnsi"/>
          <w:color w:val="000000"/>
          <w:sz w:val="22"/>
          <w:szCs w:val="22"/>
          <w:shd w:val="clear" w:color="auto" w:fill="FFFFFF"/>
        </w:rPr>
        <w:t xml:space="preserve"> which integrated with the spring security in the backend with Authentication and Authorization</w:t>
      </w:r>
      <w:r w:rsidR="003424DF" w:rsidRPr="0059481D">
        <w:rPr>
          <w:rFonts w:asciiTheme="minorHAnsi" w:eastAsia="Calibri" w:hAnsiTheme="minorHAnsi" w:cstheme="minorHAnsi"/>
          <w:color w:val="000000"/>
          <w:sz w:val="22"/>
          <w:szCs w:val="22"/>
          <w:shd w:val="clear" w:color="auto" w:fill="FFFFFF"/>
        </w:rPr>
        <w:t>.</w:t>
      </w:r>
    </w:p>
    <w:p w:rsidR="005A256B" w:rsidRPr="0059481D" w:rsidRDefault="00CA35E9">
      <w:pPr>
        <w:numPr>
          <w:ilvl w:val="0"/>
          <w:numId w:val="5"/>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 Supported application development by tweaking the existing codes and/or write new codes from scratch using JavaScript / jQuery.</w:t>
      </w:r>
    </w:p>
    <w:p w:rsidR="001F446C" w:rsidRPr="0059481D" w:rsidRDefault="001F446C">
      <w:pPr>
        <w:numPr>
          <w:ilvl w:val="0"/>
          <w:numId w:val="5"/>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 Used Continuous Integration tools like Team city, Octopus, TFS, tortoise SVN, GIT HUB for maintaining the versions of the code. </w:t>
      </w:r>
    </w:p>
    <w:p w:rsidR="00EA0C71" w:rsidRPr="0059481D" w:rsidRDefault="00EA0C71">
      <w:pPr>
        <w:numPr>
          <w:ilvl w:val="0"/>
          <w:numId w:val="5"/>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Strong Business Software design and development experience in Retail, Manufacturing and Finance industry using PowerBuilder, Oracle, MS SQL Server, and .NET. </w:t>
      </w:r>
    </w:p>
    <w:p w:rsidR="006B2A5B" w:rsidRPr="0059481D" w:rsidRDefault="006B2A5B">
      <w:pPr>
        <w:numPr>
          <w:ilvl w:val="0"/>
          <w:numId w:val="5"/>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 Experienced in SOA and Web Services technologies, including Restful, JAX-WS, JAX-RPC, Axis, SOAP, XML, WSDL, SAX and SAAS based design. </w:t>
      </w:r>
    </w:p>
    <w:p w:rsidR="007222F8" w:rsidRPr="0059481D" w:rsidRDefault="007222F8">
      <w:pPr>
        <w:numPr>
          <w:ilvl w:val="0"/>
          <w:numId w:val="5"/>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 Experience in database related work primarily creating tables, stored procedure, Views, Triggers, Functions and Indexes using PL/SQL. </w:t>
      </w:r>
    </w:p>
    <w:p w:rsidR="00CA35E9" w:rsidRPr="0059481D" w:rsidRDefault="005A256B">
      <w:pPr>
        <w:numPr>
          <w:ilvl w:val="0"/>
          <w:numId w:val="5"/>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Designed dynamic and browser compatible pages using HTML5/HTML, DHTML, CSS and JavaScript. </w:t>
      </w:r>
      <w:r w:rsidR="00CA35E9" w:rsidRPr="0059481D">
        <w:rPr>
          <w:rFonts w:asciiTheme="minorHAnsi" w:hAnsiTheme="minorHAnsi" w:cstheme="minorHAnsi"/>
          <w:color w:val="000000"/>
          <w:sz w:val="22"/>
          <w:szCs w:val="22"/>
        </w:rPr>
        <w:t> </w:t>
      </w:r>
    </w:p>
    <w:p w:rsidR="003424DF" w:rsidRPr="0059481D" w:rsidRDefault="003424DF">
      <w:pPr>
        <w:numPr>
          <w:ilvl w:val="0"/>
          <w:numId w:val="5"/>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Designed, defined the process for developers to develop with XSLT. Developed an XSLT </w:t>
      </w:r>
      <w:r w:rsidR="0067392D" w:rsidRPr="0059481D">
        <w:rPr>
          <w:rFonts w:asciiTheme="minorHAnsi" w:hAnsiTheme="minorHAnsi" w:cstheme="minorHAnsi"/>
          <w:color w:val="000000"/>
          <w:sz w:val="22"/>
          <w:szCs w:val="22"/>
        </w:rPr>
        <w:t>unit testframework.</w:t>
      </w:r>
    </w:p>
    <w:p w:rsidR="00306DB2" w:rsidRPr="0059481D" w:rsidRDefault="00CE532C" w:rsidP="000D4733">
      <w:pPr>
        <w:numPr>
          <w:ilvl w:val="0"/>
          <w:numId w:val="5"/>
        </w:numPr>
        <w:rPr>
          <w:rFonts w:asciiTheme="minorHAnsi" w:hAnsiTheme="minorHAnsi" w:cstheme="minorHAnsi"/>
          <w:color w:val="000000"/>
          <w:sz w:val="22"/>
          <w:szCs w:val="22"/>
        </w:rPr>
      </w:pPr>
      <w:r w:rsidRPr="0059481D">
        <w:rPr>
          <w:rFonts w:asciiTheme="minorHAnsi" w:hAnsiTheme="minorHAnsi" w:cstheme="minorHAnsi"/>
          <w:color w:val="000000"/>
          <w:sz w:val="22"/>
          <w:szCs w:val="22"/>
        </w:rPr>
        <w:t> Experience in designing and implementing various web applications in both LAMP (Linux, Apache, MySQL, PHP) and WAMP (Windows, Ap</w:t>
      </w:r>
      <w:r w:rsidR="000D4733" w:rsidRPr="0059481D">
        <w:rPr>
          <w:rFonts w:asciiTheme="minorHAnsi" w:hAnsiTheme="minorHAnsi" w:cstheme="minorHAnsi"/>
          <w:color w:val="000000"/>
          <w:sz w:val="22"/>
          <w:szCs w:val="22"/>
        </w:rPr>
        <w:t>ache, MySQL, PHP) Environments. Working</w:t>
      </w:r>
      <w:r w:rsidR="003424DF" w:rsidRPr="0059481D">
        <w:rPr>
          <w:rFonts w:asciiTheme="minorHAnsi" w:hAnsiTheme="minorHAnsi" w:cstheme="minorHAnsi"/>
          <w:color w:val="000000"/>
          <w:sz w:val="22"/>
          <w:szCs w:val="22"/>
        </w:rPr>
        <w:t xml:space="preserve"> with a team to move existing web apps to </w:t>
      </w:r>
      <w:r w:rsidR="0067392D" w:rsidRPr="0059481D">
        <w:rPr>
          <w:rFonts w:asciiTheme="minorHAnsi" w:hAnsiTheme="minorHAnsi" w:cstheme="minorHAnsi"/>
          <w:color w:val="000000"/>
          <w:sz w:val="22"/>
          <w:szCs w:val="22"/>
        </w:rPr>
        <w:t>react</w:t>
      </w:r>
      <w:r w:rsidR="003424DF" w:rsidRPr="0059481D">
        <w:rPr>
          <w:rFonts w:asciiTheme="minorHAnsi" w:hAnsiTheme="minorHAnsi" w:cstheme="minorHAnsi"/>
          <w:color w:val="000000"/>
          <w:sz w:val="22"/>
          <w:szCs w:val="22"/>
        </w:rPr>
        <w:t> with ES6 Features. </w:t>
      </w:r>
      <w:r w:rsidR="00C675F1" w:rsidRPr="0059481D">
        <w:rPr>
          <w:rFonts w:asciiTheme="minorHAnsi" w:hAnsiTheme="minorHAnsi" w:cstheme="minorHAnsi"/>
          <w:color w:val="000000"/>
          <w:sz w:val="22"/>
          <w:szCs w:val="22"/>
        </w:rPr>
        <w:t xml:space="preserve"> Automated build scripts using Cruise Control with ANT, Maven and Shell </w:t>
      </w:r>
      <w:r w:rsidR="000D4733" w:rsidRPr="0059481D">
        <w:rPr>
          <w:rFonts w:asciiTheme="minorHAnsi" w:hAnsiTheme="minorHAnsi" w:cstheme="minorHAnsi"/>
          <w:color w:val="000000"/>
          <w:sz w:val="22"/>
          <w:szCs w:val="22"/>
        </w:rPr>
        <w:t>Scripts. Designed</w:t>
      </w:r>
      <w:r w:rsidR="003424DF" w:rsidRPr="0059481D">
        <w:rPr>
          <w:rFonts w:asciiTheme="minorHAnsi" w:hAnsiTheme="minorHAnsi" w:cstheme="minorHAnsi"/>
          <w:color w:val="000000"/>
          <w:sz w:val="22"/>
          <w:szCs w:val="22"/>
        </w:rPr>
        <w:t xml:space="preserve"> and developed XML/XSLT proof of concept </w:t>
      </w:r>
      <w:r w:rsidR="000D4733" w:rsidRPr="0059481D">
        <w:rPr>
          <w:rFonts w:asciiTheme="minorHAnsi" w:hAnsiTheme="minorHAnsi" w:cstheme="minorHAnsi"/>
          <w:color w:val="000000"/>
          <w:sz w:val="22"/>
          <w:szCs w:val="22"/>
        </w:rPr>
        <w:t>applications. Utilized</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Used </w:t>
      </w:r>
      <w:r w:rsidRPr="0059481D">
        <w:rPr>
          <w:rFonts w:asciiTheme="minorHAnsi" w:hAnsiTheme="minorHAnsi" w:cstheme="minorHAnsi"/>
          <w:b/>
          <w:color w:val="000000"/>
          <w:sz w:val="22"/>
          <w:szCs w:val="22"/>
        </w:rPr>
        <w:t xml:space="preserve">Spring Security </w:t>
      </w:r>
      <w:r w:rsidRPr="0059481D">
        <w:rPr>
          <w:rFonts w:asciiTheme="minorHAnsi" w:hAnsiTheme="minorHAnsi" w:cstheme="minorHAnsi"/>
          <w:color w:val="000000"/>
          <w:sz w:val="22"/>
          <w:szCs w:val="22"/>
        </w:rPr>
        <w:t>for Authentication and authorization extensively.</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Designed and developed a </w:t>
      </w:r>
      <w:r w:rsidRPr="0059481D">
        <w:rPr>
          <w:rFonts w:asciiTheme="minorHAnsi" w:hAnsiTheme="minorHAnsi" w:cstheme="minorHAnsi"/>
          <w:b/>
          <w:color w:val="000000"/>
          <w:sz w:val="22"/>
          <w:szCs w:val="22"/>
        </w:rPr>
        <w:t>RESTful</w:t>
      </w:r>
      <w:r w:rsidRPr="0059481D">
        <w:rPr>
          <w:rFonts w:asciiTheme="minorHAnsi" w:hAnsiTheme="minorHAnsi" w:cstheme="minorHAnsi"/>
          <w:color w:val="000000"/>
          <w:sz w:val="22"/>
          <w:szCs w:val="22"/>
        </w:rPr>
        <w:t xml:space="preserve"> style Web Services layer to interface with </w:t>
      </w:r>
      <w:r w:rsidRPr="0059481D">
        <w:rPr>
          <w:rFonts w:asciiTheme="minorHAnsi" w:hAnsiTheme="minorHAnsi" w:cstheme="minorHAnsi"/>
          <w:b/>
          <w:color w:val="000000"/>
          <w:sz w:val="22"/>
          <w:szCs w:val="22"/>
        </w:rPr>
        <w:t>DB2 system</w:t>
      </w:r>
      <w:r w:rsidRPr="0059481D">
        <w:rPr>
          <w:rFonts w:asciiTheme="minorHAnsi" w:hAnsiTheme="minorHAnsi" w:cstheme="minorHAnsi"/>
          <w:color w:val="000000"/>
          <w:sz w:val="22"/>
          <w:szCs w:val="22"/>
        </w:rPr>
        <w:t xml:space="preserve">, and an </w:t>
      </w:r>
      <w:r w:rsidRPr="0059481D">
        <w:rPr>
          <w:rFonts w:asciiTheme="minorHAnsi" w:hAnsiTheme="minorHAnsi" w:cstheme="minorHAnsi"/>
          <w:b/>
          <w:color w:val="000000"/>
          <w:sz w:val="22"/>
          <w:szCs w:val="22"/>
        </w:rPr>
        <w:t>AJAX</w:t>
      </w:r>
      <w:r w:rsidRPr="0059481D">
        <w:rPr>
          <w:rFonts w:asciiTheme="minorHAnsi" w:hAnsiTheme="minorHAnsi" w:cstheme="minorHAnsi"/>
          <w:color w:val="000000"/>
          <w:sz w:val="22"/>
          <w:szCs w:val="22"/>
        </w:rPr>
        <w:t xml:space="preserve"> front end. Used </w:t>
      </w:r>
      <w:r w:rsidRPr="0059481D">
        <w:rPr>
          <w:rFonts w:asciiTheme="minorHAnsi" w:hAnsiTheme="minorHAnsi" w:cstheme="minorHAnsi"/>
          <w:b/>
          <w:color w:val="000000"/>
          <w:sz w:val="22"/>
          <w:szCs w:val="22"/>
        </w:rPr>
        <w:t>Java, HTML, CSS</w:t>
      </w:r>
      <w:r w:rsidRPr="0059481D">
        <w:rPr>
          <w:rFonts w:asciiTheme="minorHAnsi" w:hAnsiTheme="minorHAnsi" w:cstheme="minorHAnsi"/>
          <w:color w:val="000000"/>
          <w:sz w:val="22"/>
          <w:szCs w:val="22"/>
        </w:rPr>
        <w:t xml:space="preserve">, and the </w:t>
      </w:r>
      <w:r w:rsidRPr="0059481D">
        <w:rPr>
          <w:rFonts w:asciiTheme="minorHAnsi" w:hAnsiTheme="minorHAnsi" w:cstheme="minorHAnsi"/>
          <w:b/>
          <w:color w:val="000000"/>
          <w:sz w:val="22"/>
          <w:szCs w:val="22"/>
        </w:rPr>
        <w:t>JavaScript</w:t>
      </w:r>
      <w:r w:rsidRPr="0059481D">
        <w:rPr>
          <w:rFonts w:asciiTheme="minorHAnsi" w:hAnsiTheme="minorHAnsi" w:cstheme="minorHAnsi"/>
          <w:color w:val="000000"/>
          <w:sz w:val="22"/>
          <w:szCs w:val="22"/>
        </w:rPr>
        <w:t xml:space="preserve"> libraries Prototype and Rico.</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Used </w:t>
      </w:r>
      <w:r w:rsidRPr="0059481D">
        <w:rPr>
          <w:rFonts w:asciiTheme="minorHAnsi" w:hAnsiTheme="minorHAnsi" w:cstheme="minorHAnsi"/>
          <w:b/>
          <w:color w:val="000000"/>
          <w:sz w:val="22"/>
          <w:szCs w:val="22"/>
        </w:rPr>
        <w:t>XML</w:t>
      </w:r>
      <w:r w:rsidRPr="0059481D">
        <w:rPr>
          <w:rFonts w:asciiTheme="minorHAnsi" w:hAnsiTheme="minorHAnsi" w:cstheme="minorHAnsi"/>
          <w:color w:val="000000"/>
          <w:sz w:val="22"/>
          <w:szCs w:val="22"/>
        </w:rPr>
        <w:t xml:space="preserve"> to transfer the application data between client and server.</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b/>
          <w:color w:val="000000"/>
          <w:sz w:val="22"/>
          <w:szCs w:val="22"/>
        </w:rPr>
        <w:t>XSLT</w:t>
      </w:r>
      <w:r w:rsidRPr="0059481D">
        <w:rPr>
          <w:rFonts w:asciiTheme="minorHAnsi" w:hAnsiTheme="minorHAnsi" w:cstheme="minorHAnsi"/>
          <w:color w:val="000000"/>
          <w:sz w:val="22"/>
          <w:szCs w:val="22"/>
        </w:rPr>
        <w:t xml:space="preserve"> style sheets for the </w:t>
      </w:r>
      <w:r w:rsidRPr="0059481D">
        <w:rPr>
          <w:rFonts w:asciiTheme="minorHAnsi" w:hAnsiTheme="minorHAnsi" w:cstheme="minorHAnsi"/>
          <w:b/>
          <w:color w:val="000000"/>
          <w:sz w:val="22"/>
          <w:szCs w:val="22"/>
        </w:rPr>
        <w:t>XML</w:t>
      </w:r>
      <w:r w:rsidRPr="0059481D">
        <w:rPr>
          <w:rFonts w:asciiTheme="minorHAnsi" w:hAnsiTheme="minorHAnsi" w:cstheme="minorHAnsi"/>
          <w:color w:val="000000"/>
          <w:sz w:val="22"/>
          <w:szCs w:val="22"/>
        </w:rPr>
        <w:t xml:space="preserve"> data transformations.</w:t>
      </w:r>
    </w:p>
    <w:p w:rsidR="003A29D1" w:rsidRPr="0059481D" w:rsidRDefault="003A29D1">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Performed unit and functional testing using Junit and Mockito mocking framework. </w:t>
      </w:r>
    </w:p>
    <w:p w:rsidR="00141975" w:rsidRPr="0059481D" w:rsidRDefault="00141975">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Experience in managing and configuring tools for back-ends to implement Load balancing, Caching, Content Delivery such as Varnish, Memcache, CDNs, NGINX. </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Used </w:t>
      </w:r>
      <w:r w:rsidRPr="0059481D">
        <w:rPr>
          <w:rFonts w:asciiTheme="minorHAnsi" w:hAnsiTheme="minorHAnsi" w:cstheme="minorHAnsi"/>
          <w:b/>
          <w:color w:val="000000"/>
          <w:sz w:val="22"/>
          <w:szCs w:val="22"/>
        </w:rPr>
        <w:t>JUnit</w:t>
      </w:r>
      <w:r w:rsidRPr="0059481D">
        <w:rPr>
          <w:rFonts w:asciiTheme="minorHAnsi" w:hAnsiTheme="minorHAnsi" w:cstheme="minorHAnsi"/>
          <w:color w:val="000000"/>
          <w:sz w:val="22"/>
          <w:szCs w:val="22"/>
        </w:rPr>
        <w:t xml:space="preserve"> to write repeatable tests mainly for unit testing.</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Developed UML use-case, class, object, sequence, collaboration and activity diagrams using UMLet</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Participated in designing Web service framework in support of the product.</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Developed web services in Java and Experienced with </w:t>
      </w:r>
      <w:r w:rsidRPr="0059481D">
        <w:rPr>
          <w:rFonts w:asciiTheme="minorHAnsi" w:hAnsiTheme="minorHAnsi" w:cstheme="minorHAnsi"/>
          <w:b/>
          <w:color w:val="000000"/>
          <w:sz w:val="22"/>
          <w:szCs w:val="22"/>
        </w:rPr>
        <w:t>SOAP, WSDL</w:t>
      </w:r>
      <w:r w:rsidRPr="0059481D">
        <w:rPr>
          <w:rFonts w:asciiTheme="minorHAnsi" w:hAnsiTheme="minorHAnsi" w:cstheme="minorHAnsi"/>
          <w:color w:val="000000"/>
          <w:sz w:val="22"/>
          <w:szCs w:val="22"/>
        </w:rPr>
        <w:t xml:space="preserve">. Have also designed and developed </w:t>
      </w:r>
      <w:r w:rsidRPr="0059481D">
        <w:rPr>
          <w:rFonts w:asciiTheme="minorHAnsi" w:hAnsiTheme="minorHAnsi" w:cstheme="minorHAnsi"/>
          <w:b/>
          <w:color w:val="000000"/>
          <w:sz w:val="22"/>
          <w:szCs w:val="22"/>
        </w:rPr>
        <w:t>REST interfaces</w:t>
      </w:r>
      <w:r w:rsidRPr="0059481D">
        <w:rPr>
          <w:rFonts w:asciiTheme="minorHAnsi" w:hAnsiTheme="minorHAnsi" w:cstheme="minorHAnsi"/>
          <w:color w:val="000000"/>
          <w:sz w:val="22"/>
          <w:szCs w:val="22"/>
        </w:rPr>
        <w:t xml:space="preserve"> in Java.</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Developed and implemented various </w:t>
      </w:r>
      <w:r w:rsidRPr="0059481D">
        <w:rPr>
          <w:rFonts w:asciiTheme="minorHAnsi" w:hAnsiTheme="minorHAnsi" w:cstheme="minorHAnsi"/>
          <w:b/>
          <w:color w:val="000000"/>
          <w:sz w:val="22"/>
          <w:szCs w:val="22"/>
        </w:rPr>
        <w:t>Ajax</w:t>
      </w:r>
      <w:r w:rsidRPr="0059481D">
        <w:rPr>
          <w:rFonts w:asciiTheme="minorHAnsi" w:hAnsiTheme="minorHAnsi" w:cstheme="minorHAnsi"/>
          <w:color w:val="000000"/>
          <w:sz w:val="22"/>
          <w:szCs w:val="22"/>
        </w:rPr>
        <w:t xml:space="preserve"> Frameworks such as </w:t>
      </w:r>
      <w:r w:rsidRPr="0059481D">
        <w:rPr>
          <w:rFonts w:asciiTheme="minorHAnsi" w:hAnsiTheme="minorHAnsi" w:cstheme="minorHAnsi"/>
          <w:b/>
          <w:color w:val="000000"/>
          <w:sz w:val="22"/>
          <w:szCs w:val="22"/>
        </w:rPr>
        <w:t>jQuery, JSON</w:t>
      </w:r>
      <w:r w:rsidRPr="0059481D">
        <w:rPr>
          <w:rFonts w:asciiTheme="minorHAnsi" w:hAnsiTheme="minorHAnsi" w:cstheme="minorHAnsi"/>
          <w:color w:val="000000"/>
          <w:sz w:val="22"/>
          <w:szCs w:val="22"/>
        </w:rPr>
        <w:t>.</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Created Application Property Files and implemented internationalization.</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Involved in complete development of </w:t>
      </w:r>
      <w:r w:rsidRPr="0059481D">
        <w:rPr>
          <w:rFonts w:asciiTheme="minorHAnsi" w:hAnsiTheme="minorHAnsi" w:cstheme="minorHAnsi"/>
          <w:b/>
          <w:color w:val="000000"/>
          <w:sz w:val="22"/>
          <w:szCs w:val="22"/>
        </w:rPr>
        <w:t>‘Agile Development Methodology</w:t>
      </w:r>
      <w:r w:rsidRPr="0059481D">
        <w:rPr>
          <w:rFonts w:asciiTheme="minorHAnsi" w:hAnsiTheme="minorHAnsi" w:cstheme="minorHAnsi"/>
          <w:color w:val="000000"/>
          <w:sz w:val="22"/>
          <w:szCs w:val="22"/>
        </w:rPr>
        <w:t>’ and tested the application in each iteration.</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Used </w:t>
      </w:r>
      <w:r w:rsidRPr="0059481D">
        <w:rPr>
          <w:rFonts w:asciiTheme="minorHAnsi" w:hAnsiTheme="minorHAnsi" w:cstheme="minorHAnsi"/>
          <w:b/>
          <w:color w:val="000000"/>
          <w:sz w:val="22"/>
          <w:szCs w:val="22"/>
        </w:rPr>
        <w:t>Selenium</w:t>
      </w:r>
      <w:r w:rsidRPr="0059481D">
        <w:rPr>
          <w:rFonts w:asciiTheme="minorHAnsi" w:hAnsiTheme="minorHAnsi" w:cstheme="minorHAnsi"/>
          <w:color w:val="000000"/>
          <w:sz w:val="22"/>
          <w:szCs w:val="22"/>
        </w:rPr>
        <w:t xml:space="preserve"> Webdriver for automating functional testing and to identify various critical applications.</w:t>
      </w:r>
    </w:p>
    <w:p w:rsidR="00306DB2" w:rsidRPr="0059481D" w:rsidRDefault="00306DB2">
      <w:pPr>
        <w:numPr>
          <w:ilvl w:val="0"/>
          <w:numId w:val="5"/>
        </w:numPr>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Involved E2E Development by integrating Front End and Backend by Debugging.</w:t>
      </w:r>
    </w:p>
    <w:p w:rsidR="00E81196" w:rsidRPr="0059481D" w:rsidRDefault="00E81196">
      <w:pPr>
        <w:rPr>
          <w:rFonts w:asciiTheme="minorHAnsi" w:hAnsiTheme="minorHAnsi" w:cstheme="minorHAnsi"/>
          <w:b/>
          <w:bCs/>
          <w:color w:val="000000"/>
          <w:sz w:val="22"/>
          <w:szCs w:val="22"/>
        </w:rPr>
      </w:pPr>
    </w:p>
    <w:p w:rsidR="00306DB2" w:rsidRPr="0059481D" w:rsidRDefault="00306DB2">
      <w:pPr>
        <w:rPr>
          <w:rFonts w:asciiTheme="minorHAnsi" w:hAnsiTheme="minorHAnsi" w:cstheme="minorHAnsi"/>
          <w:color w:val="000000"/>
          <w:sz w:val="22"/>
          <w:szCs w:val="22"/>
        </w:rPr>
      </w:pPr>
      <w:r w:rsidRPr="0059481D">
        <w:rPr>
          <w:rFonts w:asciiTheme="minorHAnsi" w:hAnsiTheme="minorHAnsi" w:cstheme="minorHAnsi"/>
          <w:b/>
          <w:bCs/>
          <w:color w:val="000000"/>
          <w:sz w:val="22"/>
          <w:szCs w:val="22"/>
        </w:rPr>
        <w:t>Environment:</w:t>
      </w:r>
      <w:r w:rsidRPr="0059481D">
        <w:rPr>
          <w:rFonts w:asciiTheme="minorHAnsi" w:hAnsiTheme="minorHAnsi" w:cstheme="minorHAnsi"/>
          <w:color w:val="000000"/>
          <w:sz w:val="22"/>
          <w:szCs w:val="22"/>
        </w:rPr>
        <w:t xml:space="preserve">JDK 1.5, Servlets, EJB 3.0, XML, JQuery, Web Service(JAX-WS),HTML, JSF 2.0 </w:t>
      </w:r>
      <w:r w:rsidRPr="0059481D">
        <w:rPr>
          <w:rFonts w:asciiTheme="minorHAnsi" w:eastAsia="Times New Roman" w:hAnsiTheme="minorHAnsi" w:cstheme="minorHAnsi"/>
          <w:color w:val="000000"/>
          <w:sz w:val="22"/>
          <w:szCs w:val="22"/>
        </w:rPr>
        <w:t>PrimeFaces version 3.5, AJAX</w:t>
      </w:r>
      <w:r w:rsidRPr="0059481D">
        <w:rPr>
          <w:rFonts w:asciiTheme="minorHAnsi" w:hAnsiTheme="minorHAnsi" w:cstheme="minorHAnsi"/>
          <w:color w:val="000000"/>
          <w:sz w:val="22"/>
          <w:szCs w:val="22"/>
        </w:rPr>
        <w:t xml:space="preserve">, DOJO, JavaScript, </w:t>
      </w:r>
      <w:r w:rsidR="00592371" w:rsidRPr="0059481D">
        <w:rPr>
          <w:rFonts w:asciiTheme="minorHAnsi" w:hAnsiTheme="minorHAnsi" w:cstheme="minorHAnsi"/>
          <w:color w:val="000000"/>
          <w:sz w:val="22"/>
          <w:szCs w:val="22"/>
        </w:rPr>
        <w:t>Adobe Dreamweaver CS5.</w:t>
      </w:r>
    </w:p>
    <w:p w:rsidR="00F62A02" w:rsidRPr="0059481D" w:rsidRDefault="00F62A02">
      <w:pPr>
        <w:shd w:val="clear" w:color="auto" w:fill="FFFFFF"/>
        <w:tabs>
          <w:tab w:val="left" w:pos="360"/>
        </w:tabs>
        <w:rPr>
          <w:rFonts w:asciiTheme="minorHAnsi" w:eastAsia="Times New Roman" w:hAnsiTheme="minorHAnsi" w:cstheme="minorHAnsi"/>
          <w:b/>
          <w:bCs/>
          <w:color w:val="000000"/>
          <w:sz w:val="22"/>
          <w:szCs w:val="22"/>
        </w:rPr>
      </w:pPr>
    </w:p>
    <w:p w:rsidR="00306DB2" w:rsidRPr="0059481D" w:rsidRDefault="00605462">
      <w:pPr>
        <w:shd w:val="clear" w:color="auto" w:fill="FFFFFF"/>
        <w:tabs>
          <w:tab w:val="left" w:pos="360"/>
        </w:tabs>
        <w:rPr>
          <w:rFonts w:asciiTheme="minorHAnsi" w:eastAsia="Times New Roman" w:hAnsiTheme="minorHAnsi" w:cstheme="minorHAnsi"/>
          <w:b/>
          <w:color w:val="000000"/>
          <w:sz w:val="22"/>
          <w:szCs w:val="22"/>
        </w:rPr>
      </w:pPr>
      <w:r w:rsidRPr="0059481D">
        <w:rPr>
          <w:rFonts w:asciiTheme="minorHAnsi" w:eastAsia="Times New Roman" w:hAnsiTheme="minorHAnsi" w:cstheme="minorHAnsi"/>
          <w:b/>
          <w:color w:val="000000"/>
          <w:sz w:val="22"/>
          <w:szCs w:val="22"/>
        </w:rPr>
        <w:t>AMERICAN EAGLE</w:t>
      </w:r>
      <w:r w:rsidR="00A52E83" w:rsidRPr="0059481D">
        <w:rPr>
          <w:rFonts w:asciiTheme="minorHAnsi" w:eastAsia="Times New Roman" w:hAnsiTheme="minorHAnsi" w:cstheme="minorHAnsi"/>
          <w:b/>
          <w:color w:val="000000"/>
          <w:sz w:val="22"/>
          <w:szCs w:val="22"/>
        </w:rPr>
        <w:t>, Pittsburg, PA</w:t>
      </w:r>
      <w:r w:rsidR="00306DB2" w:rsidRPr="0059481D">
        <w:rPr>
          <w:rFonts w:asciiTheme="minorHAnsi" w:eastAsia="Times New Roman" w:hAnsiTheme="minorHAnsi" w:cstheme="minorHAnsi"/>
          <w:b/>
          <w:color w:val="000000"/>
          <w:sz w:val="22"/>
          <w:szCs w:val="22"/>
        </w:rPr>
        <w:tab/>
      </w:r>
      <w:r w:rsidR="00306DB2" w:rsidRPr="0059481D">
        <w:rPr>
          <w:rFonts w:asciiTheme="minorHAnsi" w:eastAsia="Times New Roman" w:hAnsiTheme="minorHAnsi" w:cstheme="minorHAnsi"/>
          <w:b/>
          <w:color w:val="000000"/>
          <w:sz w:val="22"/>
          <w:szCs w:val="22"/>
        </w:rPr>
        <w:tab/>
      </w:r>
      <w:r w:rsidR="00306DB2" w:rsidRPr="0059481D">
        <w:rPr>
          <w:rFonts w:asciiTheme="minorHAnsi" w:eastAsia="Times New Roman" w:hAnsiTheme="minorHAnsi" w:cstheme="minorHAnsi"/>
          <w:b/>
          <w:color w:val="000000"/>
          <w:sz w:val="22"/>
          <w:szCs w:val="22"/>
        </w:rPr>
        <w:tab/>
      </w:r>
      <w:r w:rsidR="00306DB2" w:rsidRPr="0059481D">
        <w:rPr>
          <w:rFonts w:asciiTheme="minorHAnsi" w:eastAsia="Times New Roman" w:hAnsiTheme="minorHAnsi" w:cstheme="minorHAnsi"/>
          <w:b/>
          <w:color w:val="000000"/>
          <w:sz w:val="22"/>
          <w:szCs w:val="22"/>
        </w:rPr>
        <w:tab/>
      </w:r>
      <w:r w:rsidR="00306DB2" w:rsidRPr="0059481D">
        <w:rPr>
          <w:rFonts w:asciiTheme="minorHAnsi" w:eastAsia="Times New Roman" w:hAnsiTheme="minorHAnsi" w:cstheme="minorHAnsi"/>
          <w:b/>
          <w:color w:val="000000"/>
          <w:sz w:val="22"/>
          <w:szCs w:val="22"/>
        </w:rPr>
        <w:tab/>
      </w:r>
      <w:r w:rsidR="00306DB2" w:rsidRPr="0059481D">
        <w:rPr>
          <w:rFonts w:asciiTheme="minorHAnsi" w:eastAsia="Times New Roman" w:hAnsiTheme="minorHAnsi" w:cstheme="minorHAnsi"/>
          <w:b/>
          <w:color w:val="000000"/>
          <w:sz w:val="22"/>
          <w:szCs w:val="22"/>
        </w:rPr>
        <w:tab/>
      </w:r>
      <w:r w:rsidR="0008064C" w:rsidRPr="0059481D">
        <w:rPr>
          <w:rFonts w:asciiTheme="minorHAnsi" w:eastAsia="Times New Roman" w:hAnsiTheme="minorHAnsi" w:cstheme="minorHAnsi"/>
          <w:b/>
          <w:color w:val="000000"/>
          <w:sz w:val="22"/>
          <w:szCs w:val="22"/>
        </w:rPr>
        <w:t>Dec</w:t>
      </w:r>
      <w:r w:rsidR="00C35275" w:rsidRPr="0059481D">
        <w:rPr>
          <w:rFonts w:asciiTheme="minorHAnsi" w:eastAsia="Times New Roman" w:hAnsiTheme="minorHAnsi" w:cstheme="minorHAnsi"/>
          <w:b/>
          <w:color w:val="000000"/>
          <w:sz w:val="22"/>
          <w:szCs w:val="22"/>
        </w:rPr>
        <w:t>’10</w:t>
      </w:r>
      <w:r w:rsidR="0002120D" w:rsidRPr="0059481D">
        <w:rPr>
          <w:rFonts w:asciiTheme="minorHAnsi" w:eastAsia="Times New Roman" w:hAnsiTheme="minorHAnsi" w:cstheme="minorHAnsi"/>
          <w:b/>
          <w:color w:val="000000"/>
          <w:sz w:val="22"/>
          <w:szCs w:val="22"/>
        </w:rPr>
        <w:t>-</w:t>
      </w:r>
      <w:r w:rsidR="00C35275" w:rsidRPr="0059481D">
        <w:rPr>
          <w:rFonts w:asciiTheme="minorHAnsi" w:eastAsia="Times New Roman" w:hAnsiTheme="minorHAnsi" w:cstheme="minorHAnsi"/>
          <w:b/>
          <w:color w:val="000000"/>
          <w:sz w:val="22"/>
          <w:szCs w:val="22"/>
        </w:rPr>
        <w:t>Jan’12</w:t>
      </w:r>
    </w:p>
    <w:p w:rsidR="00306DB2" w:rsidRPr="0059481D" w:rsidRDefault="0007483A">
      <w:pPr>
        <w:pStyle w:val="ListParagraph"/>
        <w:widowControl/>
        <w:shd w:val="clear" w:color="auto" w:fill="FFFFFF"/>
        <w:suppressAutoHyphens w:val="0"/>
        <w:spacing w:after="200" w:line="276" w:lineRule="auto"/>
        <w:ind w:left="0"/>
        <w:contextualSpacing/>
        <w:rPr>
          <w:rFonts w:asciiTheme="minorHAnsi" w:eastAsia="Times New Roman" w:hAnsiTheme="minorHAnsi" w:cstheme="minorHAnsi"/>
          <w:b/>
          <w:bCs/>
          <w:color w:val="000000"/>
          <w:sz w:val="22"/>
          <w:szCs w:val="22"/>
        </w:rPr>
      </w:pPr>
      <w:r w:rsidRPr="0059481D">
        <w:rPr>
          <w:rFonts w:asciiTheme="minorHAnsi" w:eastAsia="Times New Roman" w:hAnsiTheme="minorHAnsi" w:cstheme="minorHAnsi"/>
          <w:b/>
          <w:bCs/>
          <w:color w:val="000000"/>
          <w:sz w:val="22"/>
          <w:szCs w:val="22"/>
        </w:rPr>
        <w:t>Java/</w:t>
      </w:r>
      <w:r w:rsidR="00306DB2" w:rsidRPr="0059481D">
        <w:rPr>
          <w:rFonts w:asciiTheme="minorHAnsi" w:eastAsia="Times New Roman" w:hAnsiTheme="minorHAnsi" w:cstheme="minorHAnsi"/>
          <w:b/>
          <w:bCs/>
          <w:color w:val="000000"/>
          <w:sz w:val="22"/>
          <w:szCs w:val="22"/>
        </w:rPr>
        <w:t>UI Developer</w:t>
      </w:r>
    </w:p>
    <w:p w:rsidR="00306DB2" w:rsidRPr="0059481D" w:rsidRDefault="00306DB2">
      <w:pPr>
        <w:pStyle w:val="ListParagraph"/>
        <w:widowControl/>
        <w:shd w:val="clear" w:color="auto" w:fill="FFFFFF"/>
        <w:suppressAutoHyphens w:val="0"/>
        <w:spacing w:after="200" w:line="276" w:lineRule="auto"/>
        <w:ind w:left="0"/>
        <w:contextualSpacing/>
        <w:rPr>
          <w:rFonts w:asciiTheme="minorHAnsi" w:hAnsiTheme="minorHAnsi" w:cstheme="minorHAnsi"/>
          <w:color w:val="000000"/>
          <w:sz w:val="22"/>
          <w:szCs w:val="22"/>
        </w:rPr>
      </w:pPr>
      <w:r w:rsidRPr="0059481D">
        <w:rPr>
          <w:rFonts w:asciiTheme="minorHAnsi" w:hAnsiTheme="minorHAnsi" w:cstheme="minorHAnsi"/>
          <w:b/>
          <w:bCs/>
          <w:color w:val="000000"/>
          <w:sz w:val="22"/>
          <w:szCs w:val="22"/>
        </w:rPr>
        <w:t>Responsibilities:</w:t>
      </w:r>
    </w:p>
    <w:p w:rsidR="00306DB2" w:rsidRPr="0059481D"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Developed user Interfaces using </w:t>
      </w:r>
      <w:r w:rsidRPr="0059481D">
        <w:rPr>
          <w:rFonts w:asciiTheme="minorHAnsi" w:hAnsiTheme="minorHAnsi" w:cstheme="minorHAnsi"/>
          <w:b/>
          <w:color w:val="000000"/>
          <w:sz w:val="22"/>
          <w:szCs w:val="22"/>
        </w:rPr>
        <w:t>JSP's</w:t>
      </w:r>
      <w:r w:rsidRPr="0059481D">
        <w:rPr>
          <w:rFonts w:asciiTheme="minorHAnsi" w:hAnsiTheme="minorHAnsi" w:cstheme="minorHAnsi"/>
          <w:color w:val="000000"/>
          <w:sz w:val="22"/>
          <w:szCs w:val="22"/>
        </w:rPr>
        <w:t xml:space="preserve"> to provide unique personalized look-and-feel for administrators and other users of the system using </w:t>
      </w:r>
      <w:r w:rsidRPr="0059481D">
        <w:rPr>
          <w:rFonts w:asciiTheme="minorHAnsi" w:hAnsiTheme="minorHAnsi" w:cstheme="minorHAnsi"/>
          <w:b/>
          <w:color w:val="000000"/>
          <w:sz w:val="22"/>
          <w:szCs w:val="22"/>
        </w:rPr>
        <w:t>HTML</w:t>
      </w:r>
      <w:r w:rsidR="006E2033" w:rsidRPr="0059481D">
        <w:rPr>
          <w:rFonts w:asciiTheme="minorHAnsi" w:hAnsiTheme="minorHAnsi" w:cstheme="minorHAnsi"/>
          <w:b/>
          <w:color w:val="000000"/>
          <w:sz w:val="22"/>
          <w:szCs w:val="22"/>
        </w:rPr>
        <w:t>, CSS</w:t>
      </w:r>
      <w:r w:rsidRPr="0059481D">
        <w:rPr>
          <w:rFonts w:asciiTheme="minorHAnsi" w:hAnsiTheme="minorHAnsi" w:cstheme="minorHAnsi"/>
          <w:b/>
          <w:color w:val="000000"/>
          <w:sz w:val="22"/>
          <w:szCs w:val="22"/>
        </w:rPr>
        <w:t xml:space="preserve"> and JavaScript.</w:t>
      </w:r>
    </w:p>
    <w:p w:rsidR="00306DB2" w:rsidRPr="0059481D"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Implemented </w:t>
      </w:r>
      <w:r w:rsidR="006E2033" w:rsidRPr="0059481D">
        <w:rPr>
          <w:rFonts w:asciiTheme="minorHAnsi" w:hAnsiTheme="minorHAnsi" w:cstheme="minorHAnsi"/>
          <w:b/>
          <w:bCs/>
          <w:color w:val="000000"/>
          <w:sz w:val="22"/>
          <w:szCs w:val="22"/>
        </w:rPr>
        <w:t>Ajax</w:t>
      </w:r>
      <w:r w:rsidR="006E2033" w:rsidRPr="0059481D">
        <w:rPr>
          <w:rFonts w:asciiTheme="minorHAnsi" w:hAnsiTheme="minorHAnsi" w:cstheme="minorHAnsi"/>
          <w:color w:val="000000"/>
          <w:sz w:val="22"/>
          <w:szCs w:val="22"/>
        </w:rPr>
        <w:t xml:space="preserve"> to</w:t>
      </w:r>
      <w:r w:rsidRPr="0059481D">
        <w:rPr>
          <w:rFonts w:asciiTheme="minorHAnsi" w:hAnsiTheme="minorHAnsi" w:cstheme="minorHAnsi"/>
          <w:color w:val="000000"/>
          <w:sz w:val="22"/>
          <w:szCs w:val="22"/>
        </w:rPr>
        <w:t xml:space="preserve"> create highly optimized, browser-compliant </w:t>
      </w:r>
      <w:r w:rsidRPr="0059481D">
        <w:rPr>
          <w:rFonts w:asciiTheme="minorHAnsi" w:hAnsiTheme="minorHAnsi" w:cstheme="minorHAnsi"/>
          <w:b/>
          <w:color w:val="000000"/>
          <w:sz w:val="22"/>
          <w:szCs w:val="22"/>
        </w:rPr>
        <w:t>JavaScript</w:t>
      </w:r>
      <w:r w:rsidRPr="0059481D">
        <w:rPr>
          <w:rFonts w:asciiTheme="minorHAnsi" w:hAnsiTheme="minorHAnsi" w:cstheme="minorHAnsi"/>
          <w:color w:val="000000"/>
          <w:sz w:val="22"/>
          <w:szCs w:val="22"/>
        </w:rPr>
        <w:t xml:space="preserve"> and </w:t>
      </w:r>
      <w:r w:rsidRPr="0059481D">
        <w:rPr>
          <w:rFonts w:asciiTheme="minorHAnsi" w:hAnsiTheme="minorHAnsi" w:cstheme="minorHAnsi"/>
          <w:b/>
          <w:color w:val="000000"/>
          <w:sz w:val="22"/>
          <w:szCs w:val="22"/>
        </w:rPr>
        <w:t>HTML.</w:t>
      </w:r>
    </w:p>
    <w:p w:rsidR="00306DB2" w:rsidRPr="0059481D"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lastRenderedPageBreak/>
        <w:t>Wrote reusable components for presentation end to use across all the other modules in the applications such as pagination, dynamic rending of table data with customized view etc.</w:t>
      </w:r>
    </w:p>
    <w:p w:rsidR="00306DB2" w:rsidRPr="0059481D" w:rsidRDefault="00306DB2">
      <w:pPr>
        <w:numPr>
          <w:ilvl w:val="0"/>
          <w:numId w:val="6"/>
        </w:numPr>
        <w:rPr>
          <w:rFonts w:asciiTheme="minorHAnsi" w:eastAsia="Book Antiqua" w:hAnsiTheme="minorHAnsi" w:cstheme="minorHAnsi"/>
          <w:color w:val="000000"/>
          <w:sz w:val="22"/>
          <w:szCs w:val="22"/>
        </w:rPr>
      </w:pPr>
      <w:r w:rsidRPr="0059481D">
        <w:rPr>
          <w:rFonts w:asciiTheme="minorHAnsi" w:eastAsia="Book Antiqua" w:hAnsiTheme="minorHAnsi" w:cstheme="minorHAnsi"/>
          <w:color w:val="000000"/>
          <w:sz w:val="22"/>
          <w:szCs w:val="22"/>
        </w:rPr>
        <w:t xml:space="preserve">Designed new models with an Object Oriented approach using JS and </w:t>
      </w:r>
      <w:r w:rsidRPr="0059481D">
        <w:rPr>
          <w:rFonts w:asciiTheme="minorHAnsi" w:eastAsia="Book Antiqua" w:hAnsiTheme="minorHAnsi" w:cstheme="minorHAnsi"/>
          <w:b/>
          <w:color w:val="000000"/>
          <w:sz w:val="22"/>
          <w:szCs w:val="22"/>
        </w:rPr>
        <w:t>jQuery</w:t>
      </w:r>
      <w:r w:rsidRPr="0059481D">
        <w:rPr>
          <w:rFonts w:asciiTheme="minorHAnsi" w:eastAsia="Book Antiqua" w:hAnsiTheme="minorHAnsi" w:cstheme="minorHAnsi"/>
          <w:color w:val="000000"/>
          <w:sz w:val="22"/>
          <w:szCs w:val="22"/>
        </w:rPr>
        <w:t xml:space="preserve"> components for </w:t>
      </w:r>
      <w:r w:rsidRPr="0059481D">
        <w:rPr>
          <w:rFonts w:asciiTheme="minorHAnsi" w:eastAsia="Book Antiqua" w:hAnsiTheme="minorHAnsi" w:cstheme="minorHAnsi"/>
          <w:b/>
          <w:color w:val="000000"/>
          <w:sz w:val="22"/>
          <w:szCs w:val="22"/>
        </w:rPr>
        <w:t>CRM</w:t>
      </w:r>
      <w:r w:rsidRPr="0059481D">
        <w:rPr>
          <w:rFonts w:asciiTheme="minorHAnsi" w:eastAsia="Book Antiqua" w:hAnsiTheme="minorHAnsi" w:cstheme="minorHAnsi"/>
          <w:color w:val="000000"/>
          <w:sz w:val="22"/>
          <w:szCs w:val="22"/>
        </w:rPr>
        <w:t xml:space="preserve"> application for customer service.</w:t>
      </w:r>
    </w:p>
    <w:p w:rsidR="00E36E4D" w:rsidRPr="0059481D" w:rsidRDefault="00E36E4D">
      <w:pPr>
        <w:numPr>
          <w:ilvl w:val="0"/>
          <w:numId w:val="6"/>
        </w:numPr>
        <w:rPr>
          <w:rFonts w:asciiTheme="minorHAnsi" w:eastAsia="Book Antiqua" w:hAnsiTheme="minorHAnsi" w:cstheme="minorHAnsi"/>
          <w:color w:val="000000"/>
          <w:sz w:val="22"/>
          <w:szCs w:val="22"/>
        </w:rPr>
      </w:pPr>
      <w:r w:rsidRPr="0059481D">
        <w:rPr>
          <w:rFonts w:asciiTheme="minorHAnsi" w:eastAsia="Book Antiqua" w:hAnsiTheme="minorHAnsi" w:cstheme="minorHAnsi"/>
          <w:color w:val="000000"/>
          <w:sz w:val="22"/>
          <w:szCs w:val="22"/>
        </w:rPr>
        <w:t> Expertise in developing Client/Server Applications using .Net Framework […] with Three Tier Architecture, N-Tier Architecture. </w:t>
      </w:r>
    </w:p>
    <w:p w:rsidR="005A256B" w:rsidRPr="0059481D" w:rsidRDefault="005A256B">
      <w:pPr>
        <w:numPr>
          <w:ilvl w:val="0"/>
          <w:numId w:val="6"/>
        </w:numPr>
        <w:rPr>
          <w:rFonts w:asciiTheme="minorHAnsi" w:eastAsia="Book Antiqua" w:hAnsiTheme="minorHAnsi" w:cstheme="minorHAnsi"/>
          <w:color w:val="000000"/>
          <w:sz w:val="22"/>
          <w:szCs w:val="22"/>
        </w:rPr>
      </w:pPr>
      <w:r w:rsidRPr="0059481D">
        <w:rPr>
          <w:rFonts w:asciiTheme="minorHAnsi" w:eastAsia="Book Antiqua" w:hAnsiTheme="minorHAnsi" w:cstheme="minorHAnsi"/>
          <w:color w:val="000000"/>
          <w:sz w:val="22"/>
          <w:szCs w:val="22"/>
        </w:rPr>
        <w:t>Worked on the Plan Focus / Plan Sponsor website from start to finish to give it a new look using HTML5/CSS/JavaScript. </w:t>
      </w:r>
    </w:p>
    <w:p w:rsidR="00306DB2" w:rsidRPr="0059481D" w:rsidRDefault="00306DB2" w:rsidP="00236BDA">
      <w:pPr>
        <w:pStyle w:val="ListParagraph"/>
        <w:widowControl/>
        <w:numPr>
          <w:ilvl w:val="0"/>
          <w:numId w:val="6"/>
        </w:numPr>
        <w:suppressAutoHyphens w:val="0"/>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Developed web presentation layer using </w:t>
      </w:r>
      <w:r w:rsidRPr="0059481D">
        <w:rPr>
          <w:rFonts w:asciiTheme="minorHAnsi" w:eastAsia="Calibri" w:hAnsiTheme="minorHAnsi" w:cstheme="minorHAnsi"/>
          <w:color w:val="000000"/>
          <w:sz w:val="22"/>
          <w:szCs w:val="22"/>
        </w:rPr>
        <w:t>HTML</w:t>
      </w:r>
      <w:r w:rsidRPr="0059481D">
        <w:rPr>
          <w:rFonts w:asciiTheme="minorHAnsi" w:hAnsiTheme="minorHAnsi" w:cstheme="minorHAnsi"/>
          <w:color w:val="000000"/>
          <w:sz w:val="22"/>
          <w:szCs w:val="22"/>
        </w:rPr>
        <w:t xml:space="preserve"> and </w:t>
      </w:r>
      <w:r w:rsidRPr="0059481D">
        <w:rPr>
          <w:rFonts w:asciiTheme="minorHAnsi" w:eastAsia="Calibri" w:hAnsiTheme="minorHAnsi" w:cstheme="minorHAnsi"/>
          <w:color w:val="000000"/>
          <w:sz w:val="22"/>
          <w:szCs w:val="22"/>
        </w:rPr>
        <w:t>CSS</w:t>
      </w:r>
      <w:r w:rsidRPr="0059481D">
        <w:rPr>
          <w:rFonts w:asciiTheme="minorHAnsi" w:hAnsiTheme="minorHAnsi" w:cstheme="minorHAnsi"/>
          <w:color w:val="000000"/>
          <w:sz w:val="22"/>
          <w:szCs w:val="22"/>
        </w:rPr>
        <w:t xml:space="preserve"> according to int</w:t>
      </w:r>
      <w:r w:rsidR="00236BDA" w:rsidRPr="0059481D">
        <w:rPr>
          <w:rFonts w:asciiTheme="minorHAnsi" w:hAnsiTheme="minorHAnsi" w:cstheme="minorHAnsi"/>
          <w:color w:val="000000"/>
          <w:sz w:val="22"/>
          <w:szCs w:val="22"/>
        </w:rPr>
        <w:t>ernal standards and guidelines.</w:t>
      </w:r>
      <w:r w:rsidRPr="0059481D">
        <w:rPr>
          <w:rFonts w:asciiTheme="minorHAnsi" w:hAnsiTheme="minorHAnsi" w:cstheme="minorHAnsi"/>
          <w:color w:val="000000"/>
          <w:sz w:val="22"/>
          <w:szCs w:val="22"/>
        </w:rPr>
        <w:t>Experience in using</w:t>
      </w:r>
      <w:r w:rsidRPr="0059481D">
        <w:rPr>
          <w:rFonts w:asciiTheme="minorHAnsi" w:eastAsia="Calibri" w:hAnsiTheme="minorHAnsi" w:cstheme="minorHAnsi"/>
          <w:b/>
          <w:color w:val="000000"/>
          <w:sz w:val="22"/>
          <w:szCs w:val="22"/>
        </w:rPr>
        <w:t>jQuery</w:t>
      </w:r>
      <w:r w:rsidRPr="0059481D">
        <w:rPr>
          <w:rFonts w:asciiTheme="minorHAnsi" w:hAnsiTheme="minorHAnsi" w:cstheme="minorHAnsi"/>
          <w:color w:val="000000"/>
          <w:sz w:val="22"/>
          <w:szCs w:val="22"/>
        </w:rPr>
        <w:t xml:space="preserve"> for the WebPages.</w:t>
      </w:r>
      <w:r w:rsidRPr="0059481D">
        <w:rPr>
          <w:rFonts w:asciiTheme="minorHAnsi" w:eastAsia="Book Antiqua" w:hAnsiTheme="minorHAnsi" w:cstheme="minorHAnsi"/>
          <w:color w:val="000000"/>
          <w:sz w:val="22"/>
          <w:szCs w:val="22"/>
        </w:rPr>
        <w:t xml:space="preserve">Used JS for custom client-side validation and </w:t>
      </w:r>
      <w:r w:rsidRPr="0059481D">
        <w:rPr>
          <w:rFonts w:asciiTheme="minorHAnsi" w:eastAsia="Book Antiqua" w:hAnsiTheme="minorHAnsi" w:cstheme="minorHAnsi"/>
          <w:b/>
          <w:color w:val="000000"/>
          <w:sz w:val="22"/>
          <w:szCs w:val="22"/>
        </w:rPr>
        <w:t>DOM</w:t>
      </w:r>
      <w:r w:rsidRPr="0059481D">
        <w:rPr>
          <w:rFonts w:asciiTheme="minorHAnsi" w:eastAsia="Book Antiqua" w:hAnsiTheme="minorHAnsi" w:cstheme="minorHAnsi"/>
          <w:color w:val="000000"/>
          <w:sz w:val="22"/>
          <w:szCs w:val="22"/>
        </w:rPr>
        <w:t xml:space="preserve"> manipulations.</w:t>
      </w:r>
    </w:p>
    <w:p w:rsidR="00306DB2" w:rsidRPr="0059481D"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Involved in </w:t>
      </w:r>
      <w:r w:rsidRPr="0059481D">
        <w:rPr>
          <w:rFonts w:asciiTheme="minorHAnsi" w:hAnsiTheme="minorHAnsi" w:cstheme="minorHAnsi"/>
          <w:b/>
          <w:color w:val="000000"/>
          <w:sz w:val="22"/>
          <w:szCs w:val="22"/>
        </w:rPr>
        <w:t>OOA/Design</w:t>
      </w:r>
      <w:r w:rsidRPr="0059481D">
        <w:rPr>
          <w:rFonts w:asciiTheme="minorHAnsi" w:hAnsiTheme="minorHAnsi" w:cstheme="minorHAnsi"/>
          <w:color w:val="000000"/>
          <w:sz w:val="22"/>
          <w:szCs w:val="22"/>
        </w:rPr>
        <w:t xml:space="preserve">, </w:t>
      </w:r>
      <w:r w:rsidRPr="0059481D">
        <w:rPr>
          <w:rFonts w:asciiTheme="minorHAnsi" w:hAnsiTheme="minorHAnsi" w:cstheme="minorHAnsi"/>
          <w:b/>
          <w:color w:val="000000"/>
          <w:sz w:val="22"/>
          <w:szCs w:val="22"/>
        </w:rPr>
        <w:t>UML</w:t>
      </w:r>
      <w:r w:rsidRPr="0059481D">
        <w:rPr>
          <w:rFonts w:asciiTheme="minorHAnsi" w:hAnsiTheme="minorHAnsi" w:cstheme="minorHAnsi"/>
          <w:color w:val="000000"/>
          <w:sz w:val="22"/>
          <w:szCs w:val="22"/>
        </w:rPr>
        <w:t xml:space="preserve"> Modeling and in developing Use Case Diagrams, Class diagrams, Behavioral Diagrams (Activity Diagrams, and Sequence Diagrams).</w:t>
      </w:r>
    </w:p>
    <w:p w:rsidR="00CA35E9" w:rsidRPr="0059481D" w:rsidRDefault="0019205D" w:rsidP="00236BDA">
      <w:pPr>
        <w:widowControl/>
        <w:numPr>
          <w:ilvl w:val="0"/>
          <w:numId w:val="6"/>
        </w:numPr>
        <w:tabs>
          <w:tab w:val="left" w:pos="360"/>
          <w:tab w:val="left" w:pos="900"/>
          <w:tab w:val="left" w:pos="1080"/>
          <w:tab w:val="left" w:pos="1440"/>
        </w:tabs>
        <w:suppressAutoHyphens/>
        <w:rPr>
          <w:rFonts w:asciiTheme="minorHAnsi" w:hAnsiTheme="minorHAnsi" w:cstheme="minorHAnsi"/>
          <w:sz w:val="22"/>
          <w:szCs w:val="22"/>
        </w:rPr>
      </w:pPr>
      <w:r w:rsidRPr="0059481D">
        <w:rPr>
          <w:rFonts w:asciiTheme="minorHAnsi" w:hAnsiTheme="minorHAnsi" w:cstheme="minorHAnsi"/>
          <w:color w:val="333333"/>
          <w:sz w:val="22"/>
          <w:szCs w:val="22"/>
          <w:shd w:val="clear" w:color="auto" w:fill="FFFFFF"/>
        </w:rPr>
        <w:t>Involved in</w:t>
      </w:r>
      <w:r w:rsidRPr="0059481D">
        <w:rPr>
          <w:rStyle w:val="apple-converted-space"/>
          <w:rFonts w:asciiTheme="minorHAnsi" w:hAnsiTheme="minorHAnsi" w:cstheme="minorHAnsi"/>
          <w:b/>
          <w:color w:val="333333"/>
          <w:sz w:val="22"/>
          <w:szCs w:val="22"/>
          <w:shd w:val="clear" w:color="auto" w:fill="FFFFFF"/>
        </w:rPr>
        <w:t>JAVA</w:t>
      </w:r>
      <w:r w:rsidRPr="0059481D">
        <w:rPr>
          <w:rFonts w:asciiTheme="minorHAnsi" w:hAnsiTheme="minorHAnsi" w:cstheme="minorHAnsi"/>
          <w:b/>
          <w:color w:val="333333"/>
          <w:sz w:val="22"/>
          <w:szCs w:val="22"/>
          <w:shd w:val="clear" w:color="auto" w:fill="FFFFFF"/>
        </w:rPr>
        <w:t>, J2EE, struts</w:t>
      </w:r>
      <w:r w:rsidRPr="0059481D">
        <w:rPr>
          <w:rFonts w:asciiTheme="minorHAnsi" w:hAnsiTheme="minorHAnsi" w:cstheme="minorHAnsi"/>
          <w:color w:val="333333"/>
          <w:sz w:val="22"/>
          <w:szCs w:val="22"/>
          <w:shd w:val="clear" w:color="auto" w:fill="FFFFFF"/>
        </w:rPr>
        <w:t>, web services and Hibernate in a fast paced development environment.</w:t>
      </w:r>
      <w:r w:rsidR="00CA35E9" w:rsidRPr="0059481D">
        <w:rPr>
          <w:rFonts w:asciiTheme="minorHAnsi" w:hAnsiTheme="minorHAnsi" w:cstheme="minorHAnsi"/>
          <w:sz w:val="22"/>
          <w:szCs w:val="22"/>
        </w:rPr>
        <w:t>Helped to create functionalities for Payment Request Forms for Contractors using JavaScript / jQuery. </w:t>
      </w:r>
    </w:p>
    <w:p w:rsidR="0019205D" w:rsidRPr="0059481D" w:rsidRDefault="0015579D" w:rsidP="00236BDA">
      <w:pPr>
        <w:widowControl/>
        <w:numPr>
          <w:ilvl w:val="0"/>
          <w:numId w:val="6"/>
        </w:numPr>
        <w:tabs>
          <w:tab w:val="left" w:pos="360"/>
          <w:tab w:val="left" w:pos="900"/>
          <w:tab w:val="left" w:pos="1080"/>
          <w:tab w:val="left" w:pos="1440"/>
        </w:tabs>
        <w:suppressAutoHyphens/>
        <w:rPr>
          <w:rFonts w:asciiTheme="minorHAnsi" w:hAnsiTheme="minorHAnsi" w:cstheme="minorHAnsi"/>
          <w:sz w:val="22"/>
          <w:szCs w:val="22"/>
        </w:rPr>
      </w:pPr>
      <w:r w:rsidRPr="0059481D">
        <w:rPr>
          <w:rFonts w:asciiTheme="minorHAnsi" w:hAnsiTheme="minorHAnsi" w:cstheme="minorHAnsi"/>
          <w:sz w:val="22"/>
          <w:szCs w:val="22"/>
        </w:rPr>
        <w:t> Strong understanding of Object Oriented Programming (OOP'S) and MVC Concepts in Programming. </w:t>
      </w:r>
      <w:r w:rsidR="0019205D" w:rsidRPr="0059481D">
        <w:rPr>
          <w:rFonts w:asciiTheme="minorHAnsi" w:hAnsiTheme="minorHAnsi" w:cstheme="minorHAnsi"/>
          <w:color w:val="333333"/>
          <w:sz w:val="22"/>
          <w:szCs w:val="22"/>
          <w:shd w:val="clear" w:color="auto" w:fill="FFFFFF"/>
        </w:rPr>
        <w:t>Worked with the Back-End team and Quality assurance team in the process.</w:t>
      </w:r>
    </w:p>
    <w:p w:rsidR="0019205D" w:rsidRPr="0059481D" w:rsidRDefault="0019205D" w:rsidP="0019205D">
      <w:pPr>
        <w:pStyle w:val="ListParagraph"/>
        <w:widowControl/>
        <w:numPr>
          <w:ilvl w:val="0"/>
          <w:numId w:val="6"/>
        </w:numPr>
        <w:suppressAutoHyphens w:val="0"/>
        <w:rPr>
          <w:rFonts w:asciiTheme="minorHAnsi" w:hAnsiTheme="minorHAnsi" w:cstheme="minorHAnsi"/>
          <w:bCs/>
          <w:sz w:val="22"/>
          <w:szCs w:val="22"/>
        </w:rPr>
      </w:pPr>
      <w:r w:rsidRPr="0059481D">
        <w:rPr>
          <w:rFonts w:asciiTheme="minorHAnsi" w:hAnsiTheme="minorHAnsi" w:cstheme="minorHAnsi"/>
          <w:color w:val="333333"/>
          <w:sz w:val="22"/>
          <w:szCs w:val="22"/>
          <w:shd w:val="clear" w:color="auto" w:fill="FFFFFF"/>
        </w:rPr>
        <w:t xml:space="preserve">Used </w:t>
      </w:r>
      <w:r w:rsidRPr="0059481D">
        <w:rPr>
          <w:rFonts w:asciiTheme="minorHAnsi" w:hAnsiTheme="minorHAnsi" w:cstheme="minorHAnsi"/>
          <w:b/>
          <w:color w:val="333333"/>
          <w:sz w:val="22"/>
          <w:szCs w:val="22"/>
          <w:shd w:val="clear" w:color="auto" w:fill="FFFFFF"/>
        </w:rPr>
        <w:t xml:space="preserve">Struts </w:t>
      </w:r>
      <w:r w:rsidRPr="0059481D">
        <w:rPr>
          <w:rFonts w:asciiTheme="minorHAnsi" w:hAnsiTheme="minorHAnsi" w:cstheme="minorHAnsi"/>
          <w:color w:val="333333"/>
          <w:sz w:val="22"/>
          <w:szCs w:val="22"/>
          <w:shd w:val="clear" w:color="auto" w:fill="FFFFFF"/>
        </w:rPr>
        <w:t>framework for the flow of the pages a created Action classes and action forms.</w:t>
      </w:r>
    </w:p>
    <w:p w:rsidR="00306DB2" w:rsidRPr="0059481D" w:rsidRDefault="0019205D" w:rsidP="00236BDA">
      <w:pPr>
        <w:pStyle w:val="ListParagraph"/>
        <w:widowControl/>
        <w:numPr>
          <w:ilvl w:val="0"/>
          <w:numId w:val="6"/>
        </w:numPr>
        <w:suppressAutoHyphens w:val="0"/>
        <w:rPr>
          <w:rFonts w:asciiTheme="minorHAnsi" w:hAnsiTheme="minorHAnsi" w:cstheme="minorHAnsi"/>
          <w:bCs/>
          <w:sz w:val="22"/>
          <w:szCs w:val="22"/>
        </w:rPr>
      </w:pPr>
      <w:r w:rsidRPr="0059481D">
        <w:rPr>
          <w:rFonts w:asciiTheme="minorHAnsi" w:hAnsiTheme="minorHAnsi" w:cstheme="minorHAnsi"/>
          <w:b/>
          <w:color w:val="333333"/>
          <w:sz w:val="22"/>
          <w:szCs w:val="22"/>
          <w:shd w:val="clear" w:color="auto" w:fill="FFFFFF"/>
        </w:rPr>
        <w:t>Struts</w:t>
      </w:r>
      <w:r w:rsidRPr="0059481D">
        <w:rPr>
          <w:rFonts w:asciiTheme="minorHAnsi" w:hAnsiTheme="minorHAnsi" w:cstheme="minorHAnsi"/>
          <w:color w:val="333333"/>
          <w:sz w:val="22"/>
          <w:szCs w:val="22"/>
          <w:shd w:val="clear" w:color="auto" w:fill="FFFFFF"/>
        </w:rPr>
        <w:t xml:space="preserve"> Validation Framework is used for server side validation.</w:t>
      </w:r>
      <w:r w:rsidR="00306DB2" w:rsidRPr="0059481D">
        <w:rPr>
          <w:rFonts w:asciiTheme="minorHAnsi" w:hAnsiTheme="minorHAnsi" w:cstheme="minorHAnsi"/>
          <w:color w:val="000000"/>
          <w:sz w:val="22"/>
          <w:szCs w:val="22"/>
        </w:rPr>
        <w:t xml:space="preserve">Developed design Patterns like </w:t>
      </w:r>
      <w:r w:rsidR="00306DB2" w:rsidRPr="0059481D">
        <w:rPr>
          <w:rFonts w:asciiTheme="minorHAnsi" w:hAnsiTheme="minorHAnsi" w:cstheme="minorHAnsi"/>
          <w:b/>
          <w:color w:val="000000"/>
          <w:sz w:val="22"/>
          <w:szCs w:val="22"/>
        </w:rPr>
        <w:t>Factory</w:t>
      </w:r>
      <w:r w:rsidR="00306DB2" w:rsidRPr="0059481D">
        <w:rPr>
          <w:rFonts w:asciiTheme="minorHAnsi" w:hAnsiTheme="minorHAnsi" w:cstheme="minorHAnsi"/>
          <w:color w:val="000000"/>
          <w:sz w:val="22"/>
          <w:szCs w:val="22"/>
        </w:rPr>
        <w:t xml:space="preserve"> and </w:t>
      </w:r>
      <w:r w:rsidR="00306DB2" w:rsidRPr="0059481D">
        <w:rPr>
          <w:rFonts w:asciiTheme="minorHAnsi" w:hAnsiTheme="minorHAnsi" w:cstheme="minorHAnsi"/>
          <w:b/>
          <w:color w:val="000000"/>
          <w:sz w:val="22"/>
          <w:szCs w:val="22"/>
        </w:rPr>
        <w:t>Singleton</w:t>
      </w:r>
      <w:r w:rsidR="00306DB2" w:rsidRPr="0059481D">
        <w:rPr>
          <w:rFonts w:asciiTheme="minorHAnsi" w:hAnsiTheme="minorHAnsi" w:cstheme="minorHAnsi"/>
          <w:color w:val="000000"/>
          <w:sz w:val="22"/>
          <w:szCs w:val="22"/>
        </w:rPr>
        <w:t xml:space="preserve"> and used extensively.Developed configuration classes for accessing configuration and database information.</w:t>
      </w:r>
    </w:p>
    <w:p w:rsidR="00306DB2" w:rsidRPr="0059481D" w:rsidRDefault="00306DB2" w:rsidP="00236BDA">
      <w:pPr>
        <w:pStyle w:val="ExperienceTextBullet"/>
        <w:numPr>
          <w:ilvl w:val="0"/>
          <w:numId w:val="6"/>
        </w:numPr>
        <w:tabs>
          <w:tab w:val="left" w:pos="720"/>
          <w:tab w:val="left" w:pos="225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Primitive </w:t>
      </w:r>
      <w:r w:rsidRPr="0059481D">
        <w:rPr>
          <w:rFonts w:asciiTheme="minorHAnsi" w:hAnsiTheme="minorHAnsi" w:cstheme="minorHAnsi"/>
          <w:b/>
          <w:color w:val="000000"/>
          <w:sz w:val="22"/>
          <w:szCs w:val="22"/>
        </w:rPr>
        <w:t>client side validations</w:t>
      </w:r>
      <w:r w:rsidRPr="0059481D">
        <w:rPr>
          <w:rFonts w:asciiTheme="minorHAnsi" w:hAnsiTheme="minorHAnsi" w:cstheme="minorHAnsi"/>
          <w:color w:val="000000"/>
          <w:sz w:val="22"/>
          <w:szCs w:val="22"/>
        </w:rPr>
        <w:t xml:space="preserve"> are handled using </w:t>
      </w:r>
      <w:r w:rsidRPr="0059481D">
        <w:rPr>
          <w:rFonts w:asciiTheme="minorHAnsi" w:hAnsiTheme="minorHAnsi" w:cstheme="minorHAnsi"/>
          <w:b/>
          <w:color w:val="000000"/>
          <w:sz w:val="22"/>
          <w:szCs w:val="22"/>
        </w:rPr>
        <w:t>JavaScript</w:t>
      </w:r>
      <w:r w:rsidRPr="0059481D">
        <w:rPr>
          <w:rFonts w:asciiTheme="minorHAnsi" w:hAnsiTheme="minorHAnsi" w:cstheme="minorHAnsi"/>
          <w:color w:val="000000"/>
          <w:sz w:val="22"/>
          <w:szCs w:val="22"/>
        </w:rPr>
        <w:t xml:space="preserve">.Used </w:t>
      </w:r>
      <w:r w:rsidRPr="0059481D">
        <w:rPr>
          <w:rFonts w:asciiTheme="minorHAnsi" w:hAnsiTheme="minorHAnsi" w:cstheme="minorHAnsi"/>
          <w:b/>
          <w:color w:val="000000"/>
          <w:sz w:val="22"/>
          <w:szCs w:val="22"/>
        </w:rPr>
        <w:t xml:space="preserve">JDBC </w:t>
      </w:r>
      <w:r w:rsidRPr="0059481D">
        <w:rPr>
          <w:rFonts w:asciiTheme="minorHAnsi" w:hAnsiTheme="minorHAnsi" w:cstheme="minorHAnsi"/>
          <w:color w:val="000000"/>
          <w:sz w:val="22"/>
          <w:szCs w:val="22"/>
        </w:rPr>
        <w:t xml:space="preserve">to connect to back end database Oracle.Used </w:t>
      </w:r>
      <w:r w:rsidRPr="0059481D">
        <w:rPr>
          <w:rFonts w:asciiTheme="minorHAnsi" w:hAnsiTheme="minorHAnsi" w:cstheme="minorHAnsi"/>
          <w:b/>
          <w:color w:val="000000"/>
          <w:sz w:val="22"/>
          <w:szCs w:val="22"/>
        </w:rPr>
        <w:t>MySQL</w:t>
      </w:r>
      <w:r w:rsidRPr="0059481D">
        <w:rPr>
          <w:rFonts w:asciiTheme="minorHAnsi" w:hAnsiTheme="minorHAnsi" w:cstheme="minorHAnsi"/>
          <w:color w:val="000000"/>
          <w:sz w:val="22"/>
          <w:szCs w:val="22"/>
        </w:rPr>
        <w:t xml:space="preserve"> extensively by developing different tables and run SQL queries on them.</w:t>
      </w:r>
    </w:p>
    <w:p w:rsidR="00306DB2" w:rsidRPr="0059481D" w:rsidRDefault="00306DB2">
      <w:pPr>
        <w:pStyle w:val="ExperienceTextBullet"/>
        <w:numPr>
          <w:ilvl w:val="0"/>
          <w:numId w:val="6"/>
        </w:numPr>
        <w:tabs>
          <w:tab w:val="left" w:pos="720"/>
          <w:tab w:val="left" w:pos="2250"/>
        </w:tabs>
        <w:rPr>
          <w:rFonts w:asciiTheme="minorHAnsi" w:hAnsiTheme="minorHAnsi" w:cstheme="minorHAnsi"/>
          <w:color w:val="000000"/>
          <w:sz w:val="22"/>
          <w:szCs w:val="22"/>
        </w:rPr>
      </w:pPr>
      <w:r w:rsidRPr="0059481D">
        <w:rPr>
          <w:rFonts w:asciiTheme="minorHAnsi" w:hAnsiTheme="minorHAnsi" w:cstheme="minorHAnsi"/>
          <w:color w:val="000000"/>
          <w:sz w:val="22"/>
          <w:szCs w:val="22"/>
        </w:rPr>
        <w:t xml:space="preserve">Conducted unit and integration testing using </w:t>
      </w:r>
      <w:r w:rsidRPr="0059481D">
        <w:rPr>
          <w:rFonts w:asciiTheme="minorHAnsi" w:hAnsiTheme="minorHAnsi" w:cstheme="minorHAnsi"/>
          <w:b/>
          <w:color w:val="000000"/>
          <w:sz w:val="22"/>
          <w:szCs w:val="22"/>
        </w:rPr>
        <w:t>JUnit</w:t>
      </w:r>
      <w:r w:rsidRPr="0059481D">
        <w:rPr>
          <w:rFonts w:asciiTheme="minorHAnsi" w:hAnsiTheme="minorHAnsi" w:cstheme="minorHAnsi"/>
          <w:color w:val="000000"/>
          <w:sz w:val="22"/>
          <w:szCs w:val="22"/>
        </w:rPr>
        <w:t>. Involved in project enhancements and maintenance.</w:t>
      </w:r>
    </w:p>
    <w:p w:rsidR="00306DB2" w:rsidRPr="0059481D" w:rsidRDefault="00306DB2">
      <w:pPr>
        <w:rPr>
          <w:rFonts w:asciiTheme="minorHAnsi" w:hAnsiTheme="minorHAnsi" w:cstheme="minorHAnsi"/>
          <w:color w:val="000000"/>
          <w:sz w:val="22"/>
          <w:szCs w:val="22"/>
        </w:rPr>
      </w:pPr>
      <w:r w:rsidRPr="0059481D">
        <w:rPr>
          <w:rFonts w:asciiTheme="minorHAnsi" w:hAnsiTheme="minorHAnsi" w:cstheme="minorHAnsi"/>
          <w:b/>
          <w:bCs/>
          <w:color w:val="000000"/>
          <w:sz w:val="22"/>
          <w:szCs w:val="22"/>
        </w:rPr>
        <w:t xml:space="preserve">Environment: </w:t>
      </w:r>
      <w:r w:rsidRPr="0059481D">
        <w:rPr>
          <w:rFonts w:asciiTheme="minorHAnsi" w:hAnsiTheme="minorHAnsi" w:cstheme="minorHAnsi"/>
          <w:color w:val="000000"/>
          <w:sz w:val="22"/>
          <w:szCs w:val="22"/>
        </w:rPr>
        <w:t xml:space="preserve">Java, HTML, CSS, JavaScript,JDBC,UML, </w:t>
      </w:r>
      <w:r w:rsidRPr="0059481D">
        <w:rPr>
          <w:rFonts w:asciiTheme="minorHAnsi" w:eastAsia="Times New Roman" w:hAnsiTheme="minorHAnsi" w:cstheme="minorHAnsi"/>
          <w:color w:val="000000"/>
          <w:sz w:val="22"/>
          <w:szCs w:val="22"/>
        </w:rPr>
        <w:t>JSON, XML, JQuery,JUnit, Agile, Apache</w:t>
      </w:r>
      <w:r w:rsidRPr="0059481D">
        <w:rPr>
          <w:rFonts w:asciiTheme="minorHAnsi" w:hAnsiTheme="minorHAnsi" w:cstheme="minorHAnsi"/>
          <w:color w:val="000000"/>
          <w:sz w:val="22"/>
          <w:szCs w:val="22"/>
        </w:rPr>
        <w:t>.</w:t>
      </w:r>
    </w:p>
    <w:p w:rsidR="00D108F8" w:rsidRPr="0059481D" w:rsidRDefault="00D108F8">
      <w:pPr>
        <w:shd w:val="clear" w:color="auto" w:fill="FFFFFF"/>
        <w:tabs>
          <w:tab w:val="left" w:pos="360"/>
        </w:tabs>
        <w:rPr>
          <w:rFonts w:asciiTheme="minorHAnsi" w:eastAsia="Times New Roman" w:hAnsiTheme="minorHAnsi" w:cstheme="minorHAnsi"/>
          <w:b/>
          <w:bCs/>
          <w:color w:val="000000"/>
          <w:sz w:val="22"/>
          <w:szCs w:val="22"/>
        </w:rPr>
      </w:pPr>
    </w:p>
    <w:p w:rsidR="004C5C8B" w:rsidRPr="0059481D" w:rsidRDefault="004C5C8B">
      <w:pPr>
        <w:shd w:val="clear" w:color="auto" w:fill="FFFFFF"/>
        <w:tabs>
          <w:tab w:val="left" w:pos="360"/>
        </w:tabs>
        <w:rPr>
          <w:rFonts w:asciiTheme="minorHAnsi" w:eastAsia="Times New Roman" w:hAnsiTheme="minorHAnsi" w:cstheme="minorHAnsi"/>
          <w:b/>
          <w:bCs/>
          <w:color w:val="000000"/>
          <w:sz w:val="22"/>
          <w:szCs w:val="22"/>
        </w:rPr>
      </w:pPr>
    </w:p>
    <w:p w:rsidR="004C5C8B" w:rsidRPr="0059481D" w:rsidRDefault="004C5C8B">
      <w:pPr>
        <w:shd w:val="clear" w:color="auto" w:fill="FFFFFF"/>
        <w:tabs>
          <w:tab w:val="left" w:pos="360"/>
        </w:tabs>
        <w:rPr>
          <w:rFonts w:asciiTheme="minorHAnsi" w:eastAsia="Times New Roman" w:hAnsiTheme="minorHAnsi" w:cstheme="minorHAnsi"/>
          <w:b/>
          <w:bCs/>
          <w:color w:val="000000"/>
          <w:sz w:val="22"/>
          <w:szCs w:val="22"/>
        </w:rPr>
      </w:pPr>
    </w:p>
    <w:p w:rsidR="00306DB2" w:rsidRPr="0059481D" w:rsidRDefault="00C35275">
      <w:pPr>
        <w:shd w:val="clear" w:color="auto" w:fill="FFFFFF"/>
        <w:tabs>
          <w:tab w:val="left" w:pos="360"/>
        </w:tabs>
        <w:rPr>
          <w:rFonts w:asciiTheme="minorHAnsi" w:eastAsia="Times New Roman" w:hAnsiTheme="minorHAnsi" w:cstheme="minorHAnsi"/>
          <w:b/>
          <w:color w:val="000000"/>
          <w:sz w:val="22"/>
          <w:szCs w:val="22"/>
        </w:rPr>
      </w:pPr>
      <w:r w:rsidRPr="0059481D">
        <w:rPr>
          <w:rFonts w:asciiTheme="minorHAnsi" w:eastAsia="Times New Roman" w:hAnsiTheme="minorHAnsi" w:cstheme="minorHAnsi"/>
          <w:b/>
          <w:bCs/>
          <w:color w:val="000000"/>
          <w:sz w:val="22"/>
          <w:szCs w:val="22"/>
        </w:rPr>
        <w:t>WIPRO, BANGLORE,India</w:t>
      </w:r>
      <w:r w:rsidR="00306DB2" w:rsidRPr="0059481D">
        <w:rPr>
          <w:rFonts w:asciiTheme="minorHAnsi" w:eastAsia="Times New Roman" w:hAnsiTheme="minorHAnsi" w:cstheme="minorHAnsi"/>
          <w:b/>
          <w:bCs/>
          <w:color w:val="000000"/>
          <w:sz w:val="22"/>
          <w:szCs w:val="22"/>
        </w:rPr>
        <w:tab/>
      </w:r>
      <w:r w:rsidR="00306DB2" w:rsidRPr="0059481D">
        <w:rPr>
          <w:rFonts w:asciiTheme="minorHAnsi" w:eastAsia="Times New Roman" w:hAnsiTheme="minorHAnsi" w:cstheme="minorHAnsi"/>
          <w:b/>
          <w:bCs/>
          <w:color w:val="000000"/>
          <w:sz w:val="22"/>
          <w:szCs w:val="22"/>
        </w:rPr>
        <w:tab/>
      </w:r>
      <w:r w:rsidR="00306DB2" w:rsidRPr="0059481D">
        <w:rPr>
          <w:rFonts w:asciiTheme="minorHAnsi" w:eastAsia="Times New Roman" w:hAnsiTheme="minorHAnsi" w:cstheme="minorHAnsi"/>
          <w:b/>
          <w:bCs/>
          <w:color w:val="000000"/>
          <w:sz w:val="22"/>
          <w:szCs w:val="22"/>
        </w:rPr>
        <w:tab/>
      </w:r>
      <w:r w:rsidR="00306DB2" w:rsidRPr="0059481D">
        <w:rPr>
          <w:rFonts w:asciiTheme="minorHAnsi" w:eastAsia="Times New Roman" w:hAnsiTheme="minorHAnsi" w:cstheme="minorHAnsi"/>
          <w:b/>
          <w:bCs/>
          <w:color w:val="000000"/>
          <w:sz w:val="22"/>
          <w:szCs w:val="22"/>
        </w:rPr>
        <w:tab/>
      </w:r>
      <w:r w:rsidR="00306DB2" w:rsidRPr="0059481D">
        <w:rPr>
          <w:rFonts w:asciiTheme="minorHAnsi" w:eastAsia="Times New Roman" w:hAnsiTheme="minorHAnsi" w:cstheme="minorHAnsi"/>
          <w:b/>
          <w:bCs/>
          <w:color w:val="000000"/>
          <w:sz w:val="22"/>
          <w:szCs w:val="22"/>
        </w:rPr>
        <w:tab/>
      </w:r>
      <w:r w:rsidR="005D05CB" w:rsidRPr="0059481D">
        <w:rPr>
          <w:rFonts w:asciiTheme="minorHAnsi" w:eastAsia="Times New Roman" w:hAnsiTheme="minorHAnsi" w:cstheme="minorHAnsi"/>
          <w:b/>
          <w:bCs/>
          <w:color w:val="000000"/>
          <w:sz w:val="22"/>
          <w:szCs w:val="22"/>
        </w:rPr>
        <w:t>Jun</w:t>
      </w:r>
      <w:r w:rsidR="00306DB2" w:rsidRPr="0059481D">
        <w:rPr>
          <w:rFonts w:asciiTheme="minorHAnsi" w:eastAsia="Times New Roman" w:hAnsiTheme="minorHAnsi" w:cstheme="minorHAnsi"/>
          <w:b/>
          <w:bCs/>
          <w:color w:val="000000"/>
          <w:sz w:val="22"/>
          <w:szCs w:val="22"/>
        </w:rPr>
        <w:t>’0</w:t>
      </w:r>
      <w:r w:rsidR="00480612" w:rsidRPr="0059481D">
        <w:rPr>
          <w:rFonts w:asciiTheme="minorHAnsi" w:eastAsia="Times New Roman" w:hAnsiTheme="minorHAnsi" w:cstheme="minorHAnsi"/>
          <w:b/>
          <w:bCs/>
          <w:color w:val="000000"/>
          <w:sz w:val="22"/>
          <w:szCs w:val="22"/>
        </w:rPr>
        <w:t>8</w:t>
      </w:r>
      <w:r w:rsidRPr="0059481D">
        <w:rPr>
          <w:rFonts w:asciiTheme="minorHAnsi" w:eastAsia="Times New Roman" w:hAnsiTheme="minorHAnsi" w:cstheme="minorHAnsi"/>
          <w:b/>
          <w:bCs/>
          <w:color w:val="000000"/>
          <w:sz w:val="22"/>
          <w:szCs w:val="22"/>
        </w:rPr>
        <w:t>– Nov’10</w:t>
      </w:r>
    </w:p>
    <w:p w:rsidR="00306DB2" w:rsidRPr="0059481D" w:rsidRDefault="0007483A">
      <w:pPr>
        <w:shd w:val="clear" w:color="auto" w:fill="FFFFFF"/>
        <w:tabs>
          <w:tab w:val="left" w:pos="360"/>
        </w:tabs>
        <w:ind w:left="360" w:hanging="360"/>
        <w:rPr>
          <w:rFonts w:asciiTheme="minorHAnsi" w:eastAsia="Times New Roman" w:hAnsiTheme="minorHAnsi" w:cstheme="minorHAnsi"/>
          <w:b/>
          <w:bCs/>
          <w:color w:val="000000"/>
          <w:sz w:val="22"/>
          <w:szCs w:val="22"/>
        </w:rPr>
      </w:pPr>
      <w:r w:rsidRPr="0059481D">
        <w:rPr>
          <w:rFonts w:asciiTheme="minorHAnsi" w:eastAsia="Times New Roman" w:hAnsiTheme="minorHAnsi" w:cstheme="minorHAnsi"/>
          <w:b/>
          <w:bCs/>
          <w:color w:val="000000"/>
          <w:sz w:val="22"/>
          <w:szCs w:val="22"/>
        </w:rPr>
        <w:t>Java</w:t>
      </w:r>
      <w:r w:rsidR="00480612" w:rsidRPr="0059481D">
        <w:rPr>
          <w:rFonts w:asciiTheme="minorHAnsi" w:eastAsia="Times New Roman" w:hAnsiTheme="minorHAnsi" w:cstheme="minorHAnsi"/>
          <w:b/>
          <w:bCs/>
          <w:color w:val="000000"/>
          <w:sz w:val="22"/>
          <w:szCs w:val="22"/>
        </w:rPr>
        <w:t xml:space="preserve"> Developer</w:t>
      </w:r>
    </w:p>
    <w:p w:rsidR="00306DB2" w:rsidRPr="0059481D" w:rsidRDefault="00306DB2">
      <w:pPr>
        <w:rPr>
          <w:rFonts w:asciiTheme="minorHAnsi" w:hAnsiTheme="minorHAnsi" w:cstheme="minorHAnsi"/>
          <w:b/>
          <w:color w:val="000000"/>
          <w:sz w:val="22"/>
          <w:szCs w:val="22"/>
        </w:rPr>
      </w:pPr>
      <w:r w:rsidRPr="0059481D">
        <w:rPr>
          <w:rFonts w:asciiTheme="minorHAnsi" w:hAnsiTheme="minorHAnsi" w:cstheme="minorHAnsi"/>
          <w:b/>
          <w:bCs/>
          <w:color w:val="000000"/>
          <w:sz w:val="22"/>
          <w:szCs w:val="22"/>
        </w:rPr>
        <w:t>Responsibilities:</w:t>
      </w:r>
    </w:p>
    <w:p w:rsidR="00306DB2" w:rsidRPr="0059481D" w:rsidRDefault="00306DB2">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59481D">
        <w:rPr>
          <w:rFonts w:asciiTheme="minorHAnsi" w:hAnsiTheme="minorHAnsi" w:cstheme="minorHAnsi"/>
          <w:color w:val="000000"/>
          <w:sz w:val="22"/>
          <w:szCs w:val="22"/>
        </w:rPr>
        <w:t>Involved in several phases of the project including application analysis, technical design, development, debugging, testing &amp; documentation and incorporation of user feedback to plan enhancements in the application system.</w:t>
      </w:r>
    </w:p>
    <w:p w:rsidR="00240537" w:rsidRPr="0059481D" w:rsidRDefault="00240537">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59481D">
        <w:rPr>
          <w:rFonts w:asciiTheme="minorHAnsi" w:hAnsiTheme="minorHAnsi" w:cstheme="minorHAnsi"/>
          <w:color w:val="000000"/>
          <w:sz w:val="22"/>
          <w:szCs w:val="22"/>
        </w:rPr>
        <w:t xml:space="preserve">Programmed and made sides to reach their optimum potential using </w:t>
      </w:r>
      <w:r w:rsidRPr="0059481D">
        <w:rPr>
          <w:rFonts w:asciiTheme="minorHAnsi" w:hAnsiTheme="minorHAnsi" w:cstheme="minorHAnsi"/>
          <w:b/>
          <w:color w:val="000000"/>
          <w:sz w:val="22"/>
          <w:szCs w:val="22"/>
        </w:rPr>
        <w:t>C SHARP.</w:t>
      </w:r>
    </w:p>
    <w:p w:rsidR="00306DB2" w:rsidRPr="0059481D" w:rsidRDefault="00306DB2">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59481D">
        <w:rPr>
          <w:rFonts w:asciiTheme="minorHAnsi" w:hAnsiTheme="minorHAnsi" w:cstheme="minorHAnsi"/>
          <w:color w:val="000000"/>
          <w:sz w:val="22"/>
          <w:szCs w:val="22"/>
        </w:rPr>
        <w:t xml:space="preserve">Developed the code for the tabulated listings, reports and charts for the </w:t>
      </w:r>
      <w:r w:rsidRPr="0059481D">
        <w:rPr>
          <w:rFonts w:asciiTheme="minorHAnsi" w:hAnsiTheme="minorHAnsi" w:cstheme="minorHAnsi"/>
          <w:b/>
          <w:color w:val="000000"/>
          <w:sz w:val="22"/>
          <w:szCs w:val="22"/>
        </w:rPr>
        <w:t>performance</w:t>
      </w:r>
      <w:r w:rsidRPr="0059481D">
        <w:rPr>
          <w:rFonts w:asciiTheme="minorHAnsi" w:hAnsiTheme="minorHAnsi" w:cstheme="minorHAnsi"/>
          <w:color w:val="000000"/>
          <w:sz w:val="22"/>
          <w:szCs w:val="22"/>
        </w:rPr>
        <w:t xml:space="preserve"> of the employees using </w:t>
      </w:r>
      <w:r w:rsidRPr="0059481D">
        <w:rPr>
          <w:rFonts w:asciiTheme="minorHAnsi" w:hAnsiTheme="minorHAnsi" w:cstheme="minorHAnsi"/>
          <w:b/>
          <w:color w:val="000000"/>
          <w:sz w:val="22"/>
          <w:szCs w:val="22"/>
        </w:rPr>
        <w:t>MVC</w:t>
      </w:r>
      <w:r w:rsidRPr="0059481D">
        <w:rPr>
          <w:rFonts w:asciiTheme="minorHAnsi" w:hAnsiTheme="minorHAnsi" w:cstheme="minorHAnsi"/>
          <w:color w:val="000000"/>
          <w:sz w:val="22"/>
          <w:szCs w:val="22"/>
        </w:rPr>
        <w:t xml:space="preserve"> design pattern and on </w:t>
      </w:r>
      <w:r w:rsidRPr="0059481D">
        <w:rPr>
          <w:rFonts w:asciiTheme="minorHAnsi" w:hAnsiTheme="minorHAnsi" w:cstheme="minorHAnsi"/>
          <w:b/>
          <w:color w:val="000000"/>
          <w:sz w:val="22"/>
          <w:szCs w:val="22"/>
        </w:rPr>
        <w:t>Struts</w:t>
      </w:r>
      <w:r w:rsidRPr="0059481D">
        <w:rPr>
          <w:rFonts w:asciiTheme="minorHAnsi" w:hAnsiTheme="minorHAnsi" w:cstheme="minorHAnsi"/>
          <w:color w:val="000000"/>
          <w:sz w:val="22"/>
          <w:szCs w:val="22"/>
        </w:rPr>
        <w:t xml:space="preserve"> Framework (</w:t>
      </w:r>
      <w:r w:rsidRPr="0059481D">
        <w:rPr>
          <w:rFonts w:asciiTheme="minorHAnsi" w:hAnsiTheme="minorHAnsi" w:cstheme="minorHAnsi"/>
          <w:b/>
          <w:color w:val="000000"/>
          <w:sz w:val="22"/>
          <w:szCs w:val="22"/>
        </w:rPr>
        <w:t>Struts MVC</w:t>
      </w:r>
      <w:r w:rsidRPr="0059481D">
        <w:rPr>
          <w:rFonts w:asciiTheme="minorHAnsi" w:hAnsiTheme="minorHAnsi" w:cstheme="minorHAnsi"/>
          <w:color w:val="000000"/>
          <w:sz w:val="22"/>
          <w:szCs w:val="22"/>
        </w:rPr>
        <w:t>) and data access.</w:t>
      </w:r>
    </w:p>
    <w:p w:rsidR="00306DB2" w:rsidRPr="0059481D" w:rsidRDefault="00306DB2" w:rsidP="004C5C8B">
      <w:pPr>
        <w:pStyle w:val="ListParagraph"/>
        <w:widowControl/>
        <w:numPr>
          <w:ilvl w:val="0"/>
          <w:numId w:val="7"/>
        </w:numPr>
        <w:shd w:val="clear" w:color="auto" w:fill="FFFFFF"/>
        <w:suppressAutoHyphens w:val="0"/>
        <w:spacing w:line="276" w:lineRule="auto"/>
        <w:ind w:left="360" w:hanging="180"/>
        <w:contextualSpacing/>
        <w:rPr>
          <w:rFonts w:asciiTheme="minorHAnsi" w:hAnsiTheme="minorHAnsi" w:cstheme="minorHAnsi"/>
          <w:b/>
          <w:color w:val="000000"/>
          <w:sz w:val="22"/>
          <w:szCs w:val="22"/>
        </w:rPr>
      </w:pPr>
      <w:r w:rsidRPr="0059481D">
        <w:rPr>
          <w:rFonts w:asciiTheme="minorHAnsi" w:hAnsiTheme="minorHAnsi" w:cstheme="minorHAnsi"/>
          <w:color w:val="000000"/>
          <w:sz w:val="22"/>
          <w:szCs w:val="22"/>
        </w:rPr>
        <w:t xml:space="preserve">Developed front-end user interface modules by using </w:t>
      </w:r>
      <w:r w:rsidRPr="0059481D">
        <w:rPr>
          <w:rFonts w:asciiTheme="minorHAnsi" w:hAnsiTheme="minorHAnsi" w:cstheme="minorHAnsi"/>
          <w:b/>
          <w:color w:val="000000"/>
          <w:sz w:val="22"/>
          <w:szCs w:val="22"/>
        </w:rPr>
        <w:t xml:space="preserve">JSP, HTML </w:t>
      </w:r>
      <w:r w:rsidRPr="0059481D">
        <w:rPr>
          <w:rFonts w:asciiTheme="minorHAnsi" w:hAnsiTheme="minorHAnsi" w:cstheme="minorHAnsi"/>
          <w:color w:val="000000"/>
          <w:sz w:val="22"/>
          <w:szCs w:val="22"/>
        </w:rPr>
        <w:t>and</w:t>
      </w:r>
      <w:r w:rsidRPr="0059481D">
        <w:rPr>
          <w:rFonts w:asciiTheme="minorHAnsi" w:hAnsiTheme="minorHAnsi" w:cstheme="minorHAnsi"/>
          <w:b/>
          <w:color w:val="000000"/>
          <w:sz w:val="22"/>
          <w:szCs w:val="22"/>
        </w:rPr>
        <w:t xml:space="preserve"> CSS</w:t>
      </w:r>
      <w:r w:rsidRPr="0059481D">
        <w:rPr>
          <w:rFonts w:asciiTheme="minorHAnsi" w:hAnsiTheme="minorHAnsi" w:cstheme="minorHAnsi"/>
          <w:color w:val="000000"/>
          <w:sz w:val="22"/>
          <w:szCs w:val="22"/>
        </w:rPr>
        <w:t xml:space="preserve">. Front-end validations of user requests carried out using </w:t>
      </w:r>
      <w:r w:rsidRPr="0059481D">
        <w:rPr>
          <w:rFonts w:asciiTheme="minorHAnsi" w:hAnsiTheme="minorHAnsi" w:cstheme="minorHAnsi"/>
          <w:b/>
          <w:color w:val="000000"/>
          <w:sz w:val="22"/>
          <w:szCs w:val="22"/>
        </w:rPr>
        <w:t>Java Script</w:t>
      </w:r>
      <w:r w:rsidRPr="0059481D">
        <w:rPr>
          <w:rFonts w:asciiTheme="minorHAnsi" w:hAnsiTheme="minorHAnsi" w:cstheme="minorHAnsi"/>
          <w:color w:val="000000"/>
          <w:sz w:val="22"/>
          <w:szCs w:val="22"/>
        </w:rPr>
        <w:t xml:space="preserve">.Developed the interacting </w:t>
      </w:r>
      <w:r w:rsidRPr="0059481D">
        <w:rPr>
          <w:rFonts w:asciiTheme="minorHAnsi" w:hAnsiTheme="minorHAnsi" w:cstheme="minorHAnsi"/>
          <w:b/>
          <w:color w:val="000000"/>
          <w:sz w:val="22"/>
          <w:szCs w:val="22"/>
        </w:rPr>
        <w:t>JSP</w:t>
      </w:r>
      <w:r w:rsidRPr="0059481D">
        <w:rPr>
          <w:rFonts w:asciiTheme="minorHAnsi" w:hAnsiTheme="minorHAnsi" w:cstheme="minorHAnsi"/>
          <w:color w:val="000000"/>
          <w:sz w:val="22"/>
          <w:szCs w:val="22"/>
        </w:rPr>
        <w:t xml:space="preserve">s and </w:t>
      </w:r>
      <w:r w:rsidRPr="0059481D">
        <w:rPr>
          <w:rFonts w:asciiTheme="minorHAnsi" w:hAnsiTheme="minorHAnsi" w:cstheme="minorHAnsi"/>
          <w:b/>
          <w:color w:val="000000"/>
          <w:sz w:val="22"/>
          <w:szCs w:val="22"/>
        </w:rPr>
        <w:t>Servlets</w:t>
      </w:r>
      <w:r w:rsidRPr="0059481D">
        <w:rPr>
          <w:rFonts w:asciiTheme="minorHAnsi" w:hAnsiTheme="minorHAnsi" w:cstheme="minorHAnsi"/>
          <w:color w:val="000000"/>
          <w:sz w:val="22"/>
          <w:szCs w:val="22"/>
        </w:rPr>
        <w:t xml:space="preserve"> for modules like User Authentication and Performance Display.</w:t>
      </w:r>
    </w:p>
    <w:p w:rsidR="00306DB2" w:rsidRPr="0059481D" w:rsidRDefault="00306DB2" w:rsidP="004C5C8B">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59481D">
        <w:rPr>
          <w:rFonts w:asciiTheme="minorHAnsi" w:hAnsiTheme="minorHAnsi" w:cstheme="minorHAnsi"/>
          <w:color w:val="000000"/>
          <w:sz w:val="22"/>
          <w:szCs w:val="22"/>
        </w:rPr>
        <w:t xml:space="preserve">Developed the </w:t>
      </w:r>
      <w:r w:rsidRPr="0059481D">
        <w:rPr>
          <w:rFonts w:asciiTheme="minorHAnsi" w:hAnsiTheme="minorHAnsi" w:cstheme="minorHAnsi"/>
          <w:b/>
          <w:color w:val="000000"/>
          <w:sz w:val="22"/>
          <w:szCs w:val="22"/>
        </w:rPr>
        <w:t>Actions</w:t>
      </w:r>
      <w:r w:rsidRPr="0059481D">
        <w:rPr>
          <w:rFonts w:asciiTheme="minorHAnsi" w:hAnsiTheme="minorHAnsi" w:cstheme="minorHAnsi"/>
          <w:color w:val="000000"/>
          <w:sz w:val="22"/>
          <w:szCs w:val="22"/>
        </w:rPr>
        <w:t xml:space="preserve"> classes, </w:t>
      </w:r>
      <w:r w:rsidRPr="0059481D">
        <w:rPr>
          <w:rFonts w:asciiTheme="minorHAnsi" w:hAnsiTheme="minorHAnsi" w:cstheme="minorHAnsi"/>
          <w:b/>
          <w:color w:val="000000"/>
          <w:sz w:val="22"/>
          <w:szCs w:val="22"/>
        </w:rPr>
        <w:t>logic</w:t>
      </w:r>
      <w:r w:rsidRPr="0059481D">
        <w:rPr>
          <w:rFonts w:asciiTheme="minorHAnsi" w:hAnsiTheme="minorHAnsi" w:cstheme="minorHAnsi"/>
          <w:color w:val="000000"/>
          <w:sz w:val="22"/>
          <w:szCs w:val="22"/>
        </w:rPr>
        <w:t xml:space="preserve"> classes for executing business logic, </w:t>
      </w:r>
      <w:r w:rsidRPr="0059481D">
        <w:rPr>
          <w:rFonts w:asciiTheme="minorHAnsi" w:hAnsiTheme="minorHAnsi" w:cstheme="minorHAnsi"/>
          <w:b/>
          <w:color w:val="000000"/>
          <w:sz w:val="22"/>
          <w:szCs w:val="22"/>
        </w:rPr>
        <w:t>DAO</w:t>
      </w:r>
      <w:r w:rsidRPr="0059481D">
        <w:rPr>
          <w:rFonts w:asciiTheme="minorHAnsi" w:hAnsiTheme="minorHAnsi" w:cstheme="minorHAnsi"/>
          <w:color w:val="000000"/>
          <w:sz w:val="22"/>
          <w:szCs w:val="22"/>
        </w:rPr>
        <w:t xml:space="preserve"> classes to access the Database using </w:t>
      </w:r>
      <w:r w:rsidRPr="0059481D">
        <w:rPr>
          <w:rFonts w:asciiTheme="minorHAnsi" w:hAnsiTheme="minorHAnsi" w:cstheme="minorHAnsi"/>
          <w:b/>
          <w:color w:val="000000"/>
          <w:sz w:val="22"/>
          <w:szCs w:val="22"/>
        </w:rPr>
        <w:t xml:space="preserve">JDBC. </w:t>
      </w:r>
      <w:r w:rsidRPr="0059481D">
        <w:rPr>
          <w:rFonts w:asciiTheme="minorHAnsi" w:hAnsiTheme="minorHAnsi" w:cstheme="minorHAnsi"/>
          <w:color w:val="000000"/>
          <w:sz w:val="22"/>
          <w:szCs w:val="22"/>
        </w:rPr>
        <w:t xml:space="preserve">Used </w:t>
      </w:r>
      <w:r w:rsidRPr="0059481D">
        <w:rPr>
          <w:rFonts w:asciiTheme="minorHAnsi" w:hAnsiTheme="minorHAnsi" w:cstheme="minorHAnsi"/>
          <w:b/>
          <w:color w:val="000000"/>
          <w:sz w:val="22"/>
          <w:szCs w:val="22"/>
        </w:rPr>
        <w:t>Clear Case</w:t>
      </w:r>
      <w:r w:rsidRPr="0059481D">
        <w:rPr>
          <w:rFonts w:asciiTheme="minorHAnsi" w:hAnsiTheme="minorHAnsi" w:cstheme="minorHAnsi"/>
          <w:color w:val="000000"/>
          <w:sz w:val="22"/>
          <w:szCs w:val="22"/>
        </w:rPr>
        <w:t xml:space="preserve"> as a source code controller, Used </w:t>
      </w:r>
      <w:r w:rsidRPr="0059481D">
        <w:rPr>
          <w:rFonts w:asciiTheme="minorHAnsi" w:hAnsiTheme="minorHAnsi" w:cstheme="minorHAnsi"/>
          <w:b/>
          <w:color w:val="000000"/>
          <w:sz w:val="22"/>
          <w:szCs w:val="22"/>
        </w:rPr>
        <w:t>Clear Quest</w:t>
      </w:r>
      <w:r w:rsidRPr="0059481D">
        <w:rPr>
          <w:rFonts w:asciiTheme="minorHAnsi" w:hAnsiTheme="minorHAnsi" w:cstheme="minorHAnsi"/>
          <w:color w:val="000000"/>
          <w:sz w:val="22"/>
          <w:szCs w:val="22"/>
        </w:rPr>
        <w:t xml:space="preserve"> for issues and defects (bug tracking).</w:t>
      </w:r>
      <w:r w:rsidRPr="0059481D">
        <w:rPr>
          <w:rFonts w:asciiTheme="minorHAnsi" w:hAnsiTheme="minorHAnsi" w:cstheme="minorHAnsi"/>
          <w:bCs/>
          <w:color w:val="000000"/>
          <w:sz w:val="22"/>
          <w:szCs w:val="22"/>
        </w:rPr>
        <w:t xml:space="preserve">Involved to develop </w:t>
      </w:r>
      <w:r w:rsidRPr="0059481D">
        <w:rPr>
          <w:rFonts w:asciiTheme="minorHAnsi" w:hAnsiTheme="minorHAnsi" w:cstheme="minorHAnsi"/>
          <w:b/>
          <w:bCs/>
          <w:color w:val="000000"/>
          <w:sz w:val="22"/>
          <w:szCs w:val="22"/>
        </w:rPr>
        <w:t>Multithreading</w:t>
      </w:r>
      <w:r w:rsidRPr="0059481D">
        <w:rPr>
          <w:rFonts w:asciiTheme="minorHAnsi" w:hAnsiTheme="minorHAnsi" w:cstheme="minorHAnsi"/>
          <w:bCs/>
          <w:color w:val="000000"/>
          <w:sz w:val="22"/>
          <w:szCs w:val="22"/>
        </w:rPr>
        <w:t xml:space="preserve"> for improving CPU time.</w:t>
      </w:r>
    </w:p>
    <w:p w:rsidR="00306DB2" w:rsidRPr="0059481D" w:rsidRDefault="00306DB2">
      <w:pPr>
        <w:pStyle w:val="ListParagraph"/>
        <w:widowControl/>
        <w:numPr>
          <w:ilvl w:val="0"/>
          <w:numId w:val="7"/>
        </w:numPr>
        <w:shd w:val="clear" w:color="auto" w:fill="FFFFFF"/>
        <w:suppressAutoHyphens w:val="0"/>
        <w:spacing w:after="200" w:line="276" w:lineRule="auto"/>
        <w:ind w:left="360" w:hanging="180"/>
        <w:contextualSpacing/>
        <w:rPr>
          <w:rFonts w:asciiTheme="minorHAnsi" w:hAnsiTheme="minorHAnsi" w:cstheme="minorHAnsi"/>
          <w:b/>
          <w:color w:val="000000"/>
          <w:sz w:val="22"/>
          <w:szCs w:val="22"/>
        </w:rPr>
      </w:pPr>
      <w:r w:rsidRPr="0059481D">
        <w:rPr>
          <w:rFonts w:asciiTheme="minorHAnsi" w:eastAsia="SimSun" w:hAnsiTheme="minorHAnsi" w:cstheme="minorHAnsi"/>
          <w:color w:val="000000"/>
          <w:sz w:val="22"/>
          <w:szCs w:val="22"/>
        </w:rPr>
        <w:t xml:space="preserve">Responsible for code reviews, writing unit test cases and unit test using </w:t>
      </w:r>
      <w:r w:rsidRPr="0059481D">
        <w:rPr>
          <w:rFonts w:asciiTheme="minorHAnsi" w:eastAsia="SimSun" w:hAnsiTheme="minorHAnsi" w:cstheme="minorHAnsi"/>
          <w:b/>
          <w:color w:val="000000"/>
          <w:sz w:val="22"/>
          <w:szCs w:val="22"/>
        </w:rPr>
        <w:t>JUnit</w:t>
      </w:r>
      <w:r w:rsidRPr="0059481D">
        <w:rPr>
          <w:rFonts w:asciiTheme="minorHAnsi" w:hAnsiTheme="minorHAnsi" w:cstheme="minorHAnsi"/>
          <w:color w:val="000000"/>
          <w:sz w:val="22"/>
          <w:szCs w:val="22"/>
        </w:rPr>
        <w:t xml:space="preserve">. Monitored error logs using </w:t>
      </w:r>
      <w:r w:rsidRPr="0059481D">
        <w:rPr>
          <w:rFonts w:asciiTheme="minorHAnsi" w:hAnsiTheme="minorHAnsi" w:cstheme="minorHAnsi"/>
          <w:b/>
          <w:color w:val="000000"/>
          <w:sz w:val="22"/>
          <w:szCs w:val="22"/>
        </w:rPr>
        <w:t>Log4j</w:t>
      </w:r>
      <w:r w:rsidRPr="0059481D">
        <w:rPr>
          <w:rFonts w:asciiTheme="minorHAnsi" w:hAnsiTheme="minorHAnsi" w:cstheme="minorHAnsi"/>
          <w:color w:val="000000"/>
          <w:sz w:val="22"/>
          <w:szCs w:val="22"/>
        </w:rPr>
        <w:t xml:space="preserve"> framework.</w:t>
      </w:r>
    </w:p>
    <w:p w:rsidR="00F52C46" w:rsidRPr="0059481D" w:rsidRDefault="00F52C46" w:rsidP="00F52C46">
      <w:pPr>
        <w:pStyle w:val="ListParagraph"/>
        <w:widowControl/>
        <w:shd w:val="clear" w:color="auto" w:fill="FFFFFF"/>
        <w:suppressAutoHyphens w:val="0"/>
        <w:spacing w:after="200" w:line="276" w:lineRule="auto"/>
        <w:ind w:left="360"/>
        <w:contextualSpacing/>
        <w:rPr>
          <w:rFonts w:asciiTheme="minorHAnsi" w:hAnsiTheme="minorHAnsi" w:cstheme="minorHAnsi"/>
          <w:b/>
          <w:color w:val="000000"/>
          <w:sz w:val="22"/>
          <w:szCs w:val="22"/>
        </w:rPr>
      </w:pPr>
    </w:p>
    <w:p w:rsidR="00F52C46" w:rsidRPr="0059481D" w:rsidRDefault="00306DB2" w:rsidP="00F52C46">
      <w:pPr>
        <w:pStyle w:val="ListParagraph"/>
        <w:widowControl/>
        <w:shd w:val="clear" w:color="auto" w:fill="FFFFFF"/>
        <w:suppressAutoHyphens w:val="0"/>
        <w:spacing w:after="200" w:line="276" w:lineRule="auto"/>
        <w:ind w:left="0"/>
        <w:contextualSpacing/>
        <w:rPr>
          <w:rFonts w:asciiTheme="minorHAnsi" w:hAnsiTheme="minorHAnsi" w:cstheme="minorHAnsi"/>
          <w:color w:val="000000"/>
          <w:sz w:val="22"/>
          <w:szCs w:val="22"/>
        </w:rPr>
      </w:pPr>
      <w:r w:rsidRPr="0059481D">
        <w:rPr>
          <w:rFonts w:asciiTheme="minorHAnsi" w:hAnsiTheme="minorHAnsi" w:cstheme="minorHAnsi"/>
          <w:b/>
          <w:color w:val="000000"/>
          <w:sz w:val="22"/>
          <w:szCs w:val="22"/>
        </w:rPr>
        <w:t>Environment:</w:t>
      </w:r>
      <w:r w:rsidRPr="0059481D">
        <w:rPr>
          <w:rFonts w:asciiTheme="minorHAnsi" w:hAnsiTheme="minorHAnsi" w:cstheme="minorHAnsi"/>
          <w:color w:val="000000"/>
          <w:sz w:val="22"/>
          <w:szCs w:val="22"/>
        </w:rPr>
        <w:t xml:space="preserve"> JAVA, JSP, Struts, JDBC, HTML, CSS, JavaScript</w:t>
      </w:r>
      <w:r w:rsidR="00502F99" w:rsidRPr="0059481D">
        <w:rPr>
          <w:rFonts w:asciiTheme="minorHAnsi" w:hAnsiTheme="minorHAnsi" w:cstheme="minorHAnsi"/>
          <w:color w:val="000000"/>
          <w:sz w:val="22"/>
          <w:szCs w:val="22"/>
        </w:rPr>
        <w:t>, Web Services, DB2,</w:t>
      </w:r>
      <w:r w:rsidRPr="0059481D">
        <w:rPr>
          <w:rFonts w:asciiTheme="minorHAnsi" w:hAnsiTheme="minorHAnsi" w:cstheme="minorHAnsi"/>
          <w:color w:val="000000"/>
          <w:sz w:val="22"/>
          <w:szCs w:val="22"/>
        </w:rPr>
        <w:t xml:space="preserve"> ANT, Log 4j, Linux and JUnit.</w:t>
      </w:r>
    </w:p>
    <w:p w:rsidR="00C74EC4" w:rsidRPr="0059481D" w:rsidRDefault="00C74EC4" w:rsidP="00F52C46">
      <w:pPr>
        <w:pStyle w:val="ListParagraph"/>
        <w:widowControl/>
        <w:shd w:val="clear" w:color="auto" w:fill="FFFFFF"/>
        <w:suppressAutoHyphens w:val="0"/>
        <w:spacing w:after="200" w:line="276" w:lineRule="auto"/>
        <w:ind w:left="0"/>
        <w:contextualSpacing/>
        <w:rPr>
          <w:rFonts w:asciiTheme="minorHAnsi" w:hAnsiTheme="minorHAnsi" w:cstheme="minorHAnsi"/>
          <w:color w:val="000000"/>
          <w:sz w:val="22"/>
          <w:szCs w:val="22"/>
        </w:rPr>
      </w:pPr>
      <w:r w:rsidRPr="0059481D">
        <w:rPr>
          <w:rFonts w:asciiTheme="minorHAnsi" w:hAnsiTheme="minorHAnsi" w:cstheme="minorHAnsi"/>
          <w:b/>
          <w:color w:val="000000"/>
          <w:sz w:val="22"/>
          <w:szCs w:val="22"/>
        </w:rPr>
        <w:t>EDUCATION:</w:t>
      </w:r>
    </w:p>
    <w:p w:rsidR="00C74EC4" w:rsidRPr="0059481D" w:rsidRDefault="00C74EC4">
      <w:pPr>
        <w:pStyle w:val="ListParagraph"/>
        <w:widowControl/>
        <w:shd w:val="clear" w:color="auto" w:fill="FFFFFF"/>
        <w:suppressAutoHyphens w:val="0"/>
        <w:spacing w:after="200" w:line="276" w:lineRule="auto"/>
        <w:ind w:left="360"/>
        <w:contextualSpacing/>
        <w:rPr>
          <w:rFonts w:asciiTheme="minorHAnsi" w:hAnsiTheme="minorHAnsi" w:cstheme="minorHAnsi"/>
          <w:color w:val="000000"/>
          <w:sz w:val="22"/>
          <w:szCs w:val="22"/>
        </w:rPr>
      </w:pPr>
      <w:r w:rsidRPr="0059481D">
        <w:rPr>
          <w:rFonts w:asciiTheme="minorHAnsi" w:hAnsiTheme="minorHAnsi" w:cstheme="minorHAnsi"/>
          <w:color w:val="000000"/>
          <w:sz w:val="22"/>
          <w:szCs w:val="22"/>
        </w:rPr>
        <w:t>Bachelor’s in Engineering, JNTU Kakinada, INDIA.</w:t>
      </w:r>
    </w:p>
    <w:p w:rsidR="00306DB2" w:rsidRPr="0059481D" w:rsidRDefault="00306DB2">
      <w:pPr>
        <w:rPr>
          <w:rFonts w:asciiTheme="minorHAnsi" w:hAnsiTheme="minorHAnsi" w:cstheme="minorHAnsi"/>
          <w:color w:val="000000"/>
          <w:sz w:val="22"/>
          <w:szCs w:val="22"/>
        </w:rPr>
      </w:pPr>
    </w:p>
    <w:sectPr w:rsidR="00306DB2" w:rsidRPr="0059481D" w:rsidSect="00AD015E">
      <w:headerReference w:type="default" r:id="rId9"/>
      <w:pgSz w:w="11850" w:h="16783"/>
      <w:pgMar w:top="720" w:right="720" w:bottom="720" w:left="720" w:header="708" w:footer="708" w:gutter="0"/>
      <w:cols w:space="720"/>
      <w:docGrid w:linePitch="28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E4E" w:rsidRDefault="00435E4E" w:rsidP="009240A6">
      <w:r>
        <w:separator/>
      </w:r>
    </w:p>
  </w:endnote>
  <w:endnote w:type="continuationSeparator" w:id="1">
    <w:p w:rsidR="00435E4E" w:rsidRDefault="00435E4E" w:rsidP="009240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auto"/>
    <w:pitch w:val="default"/>
    <w:sig w:usb0="00000000" w:usb1="00000000" w:usb2="00000000" w:usb3="00000000" w:csb0="00040001" w:csb1="00000000"/>
  </w:font>
  <w:font w:name="Droid Sans Fallback">
    <w:altName w:val="Times New Roman"/>
    <w:charset w:val="01"/>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JhengHei">
    <w:panose1 w:val="020B0604030504040204"/>
    <w:charset w:val="88"/>
    <w:family w:val="swiss"/>
    <w:pitch w:val="variable"/>
    <w:sig w:usb0="00000087" w:usb1="288F4000" w:usb2="00000016" w:usb3="00000000" w:csb0="00100009"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E4E" w:rsidRDefault="00435E4E" w:rsidP="009240A6">
      <w:r>
        <w:separator/>
      </w:r>
    </w:p>
  </w:footnote>
  <w:footnote w:type="continuationSeparator" w:id="1">
    <w:p w:rsidR="00435E4E" w:rsidRDefault="00435E4E" w:rsidP="009240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0A6" w:rsidRDefault="009240A6">
    <w:pPr>
      <w:pStyle w:val="Header"/>
    </w:pPr>
  </w:p>
  <w:p w:rsidR="009240A6" w:rsidRDefault="009240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100105E"/>
    <w:lvl w:ilvl="0">
      <w:numFmt w:val="bullet"/>
      <w:lvlText w:val="*"/>
      <w:lvlJc w:val="left"/>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Symbol" w:hAnsi="Symbol" w:cs="Symbol"/>
        <w:color w:val="000000"/>
        <w:sz w:val="20"/>
        <w:szCs w:val="24"/>
        <w:lang w:val="en-US"/>
      </w:rPr>
    </w:lvl>
  </w:abstractNum>
  <w:abstractNum w:abstractNumId="2">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3">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A"/>
    <w:multiLevelType w:val="hybridMultilevel"/>
    <w:tmpl w:val="C51E9F9A"/>
    <w:lvl w:ilvl="0" w:tplc="74F085CC">
      <w:start w:val="1"/>
      <w:numFmt w:val="bullet"/>
      <w:lvlText w:val=""/>
      <w:lvlJc w:val="left"/>
      <w:pPr>
        <w:tabs>
          <w:tab w:val="num" w:pos="360"/>
        </w:tabs>
        <w:ind w:left="36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5">
    <w:nsid w:val="25684979"/>
    <w:multiLevelType w:val="hybridMultilevel"/>
    <w:tmpl w:val="B8F886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271C15AB"/>
    <w:multiLevelType w:val="multilevel"/>
    <w:tmpl w:val="271C15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9BC7F1E"/>
    <w:multiLevelType w:val="hybridMultilevel"/>
    <w:tmpl w:val="244C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B7986"/>
    <w:multiLevelType w:val="multilevel"/>
    <w:tmpl w:val="4ADB79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8B73249"/>
    <w:multiLevelType w:val="multilevel"/>
    <w:tmpl w:val="58B7324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CC87938"/>
    <w:multiLevelType w:val="multilevel"/>
    <w:tmpl w:val="6CC87938"/>
    <w:lvl w:ilvl="0">
      <w:start w:val="1"/>
      <w:numFmt w:val="bullet"/>
      <w:pStyle w:val="ExperienceText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DB33FA3"/>
    <w:multiLevelType w:val="multilevel"/>
    <w:tmpl w:val="6DB33F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15B0409"/>
    <w:multiLevelType w:val="multilevel"/>
    <w:tmpl w:val="715B04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6"/>
  </w:num>
  <w:num w:numId="5">
    <w:abstractNumId w:val="11"/>
  </w:num>
  <w:num w:numId="6">
    <w:abstractNumId w:val="3"/>
  </w:num>
  <w:num w:numId="7">
    <w:abstractNumId w:val="8"/>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4"/>
  </w:num>
  <w:num w:numId="10">
    <w:abstractNumId w:val="7"/>
  </w:num>
  <w:num w:numId="11">
    <w:abstractNumId w:val="1"/>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hdrShapeDefaults>
    <o:shapedefaults v:ext="edit" spidmax="11266"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24A0"/>
    <w:rsid w:val="0001527E"/>
    <w:rsid w:val="0002120D"/>
    <w:rsid w:val="0002759E"/>
    <w:rsid w:val="000332F5"/>
    <w:rsid w:val="00033F2D"/>
    <w:rsid w:val="00042298"/>
    <w:rsid w:val="00070527"/>
    <w:rsid w:val="0007483A"/>
    <w:rsid w:val="0008064C"/>
    <w:rsid w:val="000911DD"/>
    <w:rsid w:val="000A08DB"/>
    <w:rsid w:val="000B58DF"/>
    <w:rsid w:val="000C709C"/>
    <w:rsid w:val="000D1DC4"/>
    <w:rsid w:val="000D4733"/>
    <w:rsid w:val="000D497F"/>
    <w:rsid w:val="000D578B"/>
    <w:rsid w:val="000D7E73"/>
    <w:rsid w:val="000E5ED4"/>
    <w:rsid w:val="000E6E24"/>
    <w:rsid w:val="000E77D2"/>
    <w:rsid w:val="000E7E71"/>
    <w:rsid w:val="000F6DFA"/>
    <w:rsid w:val="000F7E06"/>
    <w:rsid w:val="00101651"/>
    <w:rsid w:val="001213BD"/>
    <w:rsid w:val="0012252A"/>
    <w:rsid w:val="00123AF0"/>
    <w:rsid w:val="00127D37"/>
    <w:rsid w:val="00132BF4"/>
    <w:rsid w:val="00133176"/>
    <w:rsid w:val="00133F13"/>
    <w:rsid w:val="001350A7"/>
    <w:rsid w:val="00141975"/>
    <w:rsid w:val="00145293"/>
    <w:rsid w:val="001505A7"/>
    <w:rsid w:val="00151622"/>
    <w:rsid w:val="00151BB1"/>
    <w:rsid w:val="00151DDE"/>
    <w:rsid w:val="0015579D"/>
    <w:rsid w:val="00157BC7"/>
    <w:rsid w:val="001708CA"/>
    <w:rsid w:val="00172A27"/>
    <w:rsid w:val="00173B26"/>
    <w:rsid w:val="001777CA"/>
    <w:rsid w:val="001845B0"/>
    <w:rsid w:val="001846BD"/>
    <w:rsid w:val="0019205D"/>
    <w:rsid w:val="00193613"/>
    <w:rsid w:val="001C579F"/>
    <w:rsid w:val="001C5998"/>
    <w:rsid w:val="001D17CD"/>
    <w:rsid w:val="001D4D38"/>
    <w:rsid w:val="001E147F"/>
    <w:rsid w:val="001E2D0C"/>
    <w:rsid w:val="001E4553"/>
    <w:rsid w:val="001E7342"/>
    <w:rsid w:val="001F1D7A"/>
    <w:rsid w:val="001F446C"/>
    <w:rsid w:val="001F4ADE"/>
    <w:rsid w:val="0022723B"/>
    <w:rsid w:val="00236BDA"/>
    <w:rsid w:val="00240537"/>
    <w:rsid w:val="00240FB2"/>
    <w:rsid w:val="002418F7"/>
    <w:rsid w:val="0024320E"/>
    <w:rsid w:val="00246B55"/>
    <w:rsid w:val="00253DC1"/>
    <w:rsid w:val="00256521"/>
    <w:rsid w:val="002630D1"/>
    <w:rsid w:val="002642CE"/>
    <w:rsid w:val="0026778E"/>
    <w:rsid w:val="002833D0"/>
    <w:rsid w:val="0028514F"/>
    <w:rsid w:val="00286F11"/>
    <w:rsid w:val="002B0528"/>
    <w:rsid w:val="002B4262"/>
    <w:rsid w:val="002E210C"/>
    <w:rsid w:val="002F2E74"/>
    <w:rsid w:val="002F3B1B"/>
    <w:rsid w:val="002F5C05"/>
    <w:rsid w:val="003044FA"/>
    <w:rsid w:val="00306DB2"/>
    <w:rsid w:val="0031001E"/>
    <w:rsid w:val="00325624"/>
    <w:rsid w:val="00330373"/>
    <w:rsid w:val="003424DF"/>
    <w:rsid w:val="0035418A"/>
    <w:rsid w:val="003626A1"/>
    <w:rsid w:val="003627BA"/>
    <w:rsid w:val="003670E5"/>
    <w:rsid w:val="003713C2"/>
    <w:rsid w:val="00390D80"/>
    <w:rsid w:val="003A29D1"/>
    <w:rsid w:val="003B4FB7"/>
    <w:rsid w:val="003C3029"/>
    <w:rsid w:val="003C4DA3"/>
    <w:rsid w:val="003D2B25"/>
    <w:rsid w:val="003E000C"/>
    <w:rsid w:val="003E33D6"/>
    <w:rsid w:val="003F13E9"/>
    <w:rsid w:val="003F30B4"/>
    <w:rsid w:val="003F3AAC"/>
    <w:rsid w:val="00404F13"/>
    <w:rsid w:val="00414067"/>
    <w:rsid w:val="00421936"/>
    <w:rsid w:val="004316CA"/>
    <w:rsid w:val="0043378F"/>
    <w:rsid w:val="00435E4E"/>
    <w:rsid w:val="00440CB2"/>
    <w:rsid w:val="0044210F"/>
    <w:rsid w:val="00444BA0"/>
    <w:rsid w:val="00447409"/>
    <w:rsid w:val="004529C2"/>
    <w:rsid w:val="00464780"/>
    <w:rsid w:val="00466341"/>
    <w:rsid w:val="004711D7"/>
    <w:rsid w:val="00475AC6"/>
    <w:rsid w:val="00480612"/>
    <w:rsid w:val="004838E9"/>
    <w:rsid w:val="004860CF"/>
    <w:rsid w:val="004868A5"/>
    <w:rsid w:val="0048728B"/>
    <w:rsid w:val="004910CC"/>
    <w:rsid w:val="0049576C"/>
    <w:rsid w:val="00496F3D"/>
    <w:rsid w:val="004A45B9"/>
    <w:rsid w:val="004B786F"/>
    <w:rsid w:val="004C3C54"/>
    <w:rsid w:val="004C5C8B"/>
    <w:rsid w:val="004D28E3"/>
    <w:rsid w:val="004D6FFA"/>
    <w:rsid w:val="00502F99"/>
    <w:rsid w:val="00515463"/>
    <w:rsid w:val="005255A2"/>
    <w:rsid w:val="00534B58"/>
    <w:rsid w:val="005402DF"/>
    <w:rsid w:val="005549A4"/>
    <w:rsid w:val="005654FE"/>
    <w:rsid w:val="00571BBE"/>
    <w:rsid w:val="00592371"/>
    <w:rsid w:val="00592F4D"/>
    <w:rsid w:val="0059481D"/>
    <w:rsid w:val="005955A5"/>
    <w:rsid w:val="005A256B"/>
    <w:rsid w:val="005A41D8"/>
    <w:rsid w:val="005A45AD"/>
    <w:rsid w:val="005A5B63"/>
    <w:rsid w:val="005A668B"/>
    <w:rsid w:val="005B1F9D"/>
    <w:rsid w:val="005C0429"/>
    <w:rsid w:val="005C2325"/>
    <w:rsid w:val="005C4C85"/>
    <w:rsid w:val="005C6B6F"/>
    <w:rsid w:val="005D05CB"/>
    <w:rsid w:val="005D58F0"/>
    <w:rsid w:val="005E5CE2"/>
    <w:rsid w:val="00605462"/>
    <w:rsid w:val="00606334"/>
    <w:rsid w:val="00613A3F"/>
    <w:rsid w:val="00613E0C"/>
    <w:rsid w:val="00613E2E"/>
    <w:rsid w:val="00620DE7"/>
    <w:rsid w:val="00636AE3"/>
    <w:rsid w:val="006476A3"/>
    <w:rsid w:val="00663EFF"/>
    <w:rsid w:val="00664029"/>
    <w:rsid w:val="00665930"/>
    <w:rsid w:val="00670227"/>
    <w:rsid w:val="0067392D"/>
    <w:rsid w:val="00675905"/>
    <w:rsid w:val="00687E30"/>
    <w:rsid w:val="006A01D7"/>
    <w:rsid w:val="006A485D"/>
    <w:rsid w:val="006B2A5B"/>
    <w:rsid w:val="006B3289"/>
    <w:rsid w:val="006B4013"/>
    <w:rsid w:val="006B48A0"/>
    <w:rsid w:val="006C51A6"/>
    <w:rsid w:val="006D464F"/>
    <w:rsid w:val="006D5049"/>
    <w:rsid w:val="006E2033"/>
    <w:rsid w:val="006F086A"/>
    <w:rsid w:val="006F3878"/>
    <w:rsid w:val="00701405"/>
    <w:rsid w:val="00711C51"/>
    <w:rsid w:val="00712640"/>
    <w:rsid w:val="0071588C"/>
    <w:rsid w:val="007222F8"/>
    <w:rsid w:val="00726B9D"/>
    <w:rsid w:val="00736FDF"/>
    <w:rsid w:val="00745AEF"/>
    <w:rsid w:val="00751535"/>
    <w:rsid w:val="007600FC"/>
    <w:rsid w:val="00766D79"/>
    <w:rsid w:val="0077109B"/>
    <w:rsid w:val="007746BC"/>
    <w:rsid w:val="00774837"/>
    <w:rsid w:val="007750E2"/>
    <w:rsid w:val="00781D66"/>
    <w:rsid w:val="007911DB"/>
    <w:rsid w:val="0079488E"/>
    <w:rsid w:val="00795A04"/>
    <w:rsid w:val="00797CB7"/>
    <w:rsid w:val="00797D24"/>
    <w:rsid w:val="007A36E6"/>
    <w:rsid w:val="007B5E75"/>
    <w:rsid w:val="007B6A72"/>
    <w:rsid w:val="007D28C0"/>
    <w:rsid w:val="007E3842"/>
    <w:rsid w:val="007E45FA"/>
    <w:rsid w:val="007F2D0F"/>
    <w:rsid w:val="007F663B"/>
    <w:rsid w:val="00811F77"/>
    <w:rsid w:val="00821AB4"/>
    <w:rsid w:val="008366AB"/>
    <w:rsid w:val="00842007"/>
    <w:rsid w:val="00846ED4"/>
    <w:rsid w:val="008472AC"/>
    <w:rsid w:val="008513C2"/>
    <w:rsid w:val="00860727"/>
    <w:rsid w:val="00862085"/>
    <w:rsid w:val="00863AAE"/>
    <w:rsid w:val="008750EA"/>
    <w:rsid w:val="00876A19"/>
    <w:rsid w:val="00894876"/>
    <w:rsid w:val="008A04E9"/>
    <w:rsid w:val="008A064E"/>
    <w:rsid w:val="008A1DC9"/>
    <w:rsid w:val="008A7C84"/>
    <w:rsid w:val="008C40D6"/>
    <w:rsid w:val="008E1B70"/>
    <w:rsid w:val="008E20E5"/>
    <w:rsid w:val="008E53D9"/>
    <w:rsid w:val="008E5BAE"/>
    <w:rsid w:val="008E5EDB"/>
    <w:rsid w:val="00904222"/>
    <w:rsid w:val="009240A6"/>
    <w:rsid w:val="00924CF1"/>
    <w:rsid w:val="009502E4"/>
    <w:rsid w:val="00955B40"/>
    <w:rsid w:val="00966470"/>
    <w:rsid w:val="00975B01"/>
    <w:rsid w:val="00975DCB"/>
    <w:rsid w:val="0098017A"/>
    <w:rsid w:val="00984688"/>
    <w:rsid w:val="00990B1E"/>
    <w:rsid w:val="009966EB"/>
    <w:rsid w:val="009C40ED"/>
    <w:rsid w:val="009C4818"/>
    <w:rsid w:val="009C5E06"/>
    <w:rsid w:val="009E0C65"/>
    <w:rsid w:val="009E0EB0"/>
    <w:rsid w:val="009F422E"/>
    <w:rsid w:val="00A05BD4"/>
    <w:rsid w:val="00A14CAB"/>
    <w:rsid w:val="00A17149"/>
    <w:rsid w:val="00A30428"/>
    <w:rsid w:val="00A41232"/>
    <w:rsid w:val="00A52E83"/>
    <w:rsid w:val="00A5629E"/>
    <w:rsid w:val="00A6754D"/>
    <w:rsid w:val="00A831E3"/>
    <w:rsid w:val="00A93A29"/>
    <w:rsid w:val="00AA3A91"/>
    <w:rsid w:val="00AA41A4"/>
    <w:rsid w:val="00AB6C0B"/>
    <w:rsid w:val="00AC0E8B"/>
    <w:rsid w:val="00AC28CB"/>
    <w:rsid w:val="00AC780D"/>
    <w:rsid w:val="00AD015E"/>
    <w:rsid w:val="00AD2457"/>
    <w:rsid w:val="00AD764A"/>
    <w:rsid w:val="00AE5EBD"/>
    <w:rsid w:val="00AE7234"/>
    <w:rsid w:val="00AF4CB2"/>
    <w:rsid w:val="00AF5D89"/>
    <w:rsid w:val="00B00733"/>
    <w:rsid w:val="00B03825"/>
    <w:rsid w:val="00B06614"/>
    <w:rsid w:val="00B16555"/>
    <w:rsid w:val="00B168B0"/>
    <w:rsid w:val="00B22DE1"/>
    <w:rsid w:val="00B35F84"/>
    <w:rsid w:val="00B378B6"/>
    <w:rsid w:val="00B52553"/>
    <w:rsid w:val="00B537EB"/>
    <w:rsid w:val="00B53A41"/>
    <w:rsid w:val="00B73F4C"/>
    <w:rsid w:val="00B83972"/>
    <w:rsid w:val="00B8661E"/>
    <w:rsid w:val="00BA56C8"/>
    <w:rsid w:val="00BB1D6A"/>
    <w:rsid w:val="00BC1716"/>
    <w:rsid w:val="00BC2C5F"/>
    <w:rsid w:val="00BD226D"/>
    <w:rsid w:val="00BD42D9"/>
    <w:rsid w:val="00BD4A20"/>
    <w:rsid w:val="00BD5324"/>
    <w:rsid w:val="00BE0DD3"/>
    <w:rsid w:val="00BE413F"/>
    <w:rsid w:val="00BF1D73"/>
    <w:rsid w:val="00C0151F"/>
    <w:rsid w:val="00C116FF"/>
    <w:rsid w:val="00C1197F"/>
    <w:rsid w:val="00C1286B"/>
    <w:rsid w:val="00C12C54"/>
    <w:rsid w:val="00C31A47"/>
    <w:rsid w:val="00C35275"/>
    <w:rsid w:val="00C42B7B"/>
    <w:rsid w:val="00C521A2"/>
    <w:rsid w:val="00C577AB"/>
    <w:rsid w:val="00C675F1"/>
    <w:rsid w:val="00C74EC4"/>
    <w:rsid w:val="00C76CB0"/>
    <w:rsid w:val="00C862D5"/>
    <w:rsid w:val="00C97AAE"/>
    <w:rsid w:val="00CA1B51"/>
    <w:rsid w:val="00CA35E9"/>
    <w:rsid w:val="00CC445D"/>
    <w:rsid w:val="00CC792B"/>
    <w:rsid w:val="00CE0ED6"/>
    <w:rsid w:val="00CE532C"/>
    <w:rsid w:val="00CF1258"/>
    <w:rsid w:val="00CF6B73"/>
    <w:rsid w:val="00D022A1"/>
    <w:rsid w:val="00D108F8"/>
    <w:rsid w:val="00D119DE"/>
    <w:rsid w:val="00D22732"/>
    <w:rsid w:val="00D3031C"/>
    <w:rsid w:val="00D42F22"/>
    <w:rsid w:val="00D44958"/>
    <w:rsid w:val="00D474F8"/>
    <w:rsid w:val="00D60873"/>
    <w:rsid w:val="00D60F8E"/>
    <w:rsid w:val="00D715B0"/>
    <w:rsid w:val="00D9511C"/>
    <w:rsid w:val="00DA3398"/>
    <w:rsid w:val="00DB4087"/>
    <w:rsid w:val="00DC01DC"/>
    <w:rsid w:val="00DD2020"/>
    <w:rsid w:val="00DD2350"/>
    <w:rsid w:val="00DD335F"/>
    <w:rsid w:val="00DF1A91"/>
    <w:rsid w:val="00E17F5D"/>
    <w:rsid w:val="00E31343"/>
    <w:rsid w:val="00E36E4D"/>
    <w:rsid w:val="00E4491D"/>
    <w:rsid w:val="00E45AA7"/>
    <w:rsid w:val="00E54B3B"/>
    <w:rsid w:val="00E5798F"/>
    <w:rsid w:val="00E66028"/>
    <w:rsid w:val="00E81196"/>
    <w:rsid w:val="00E87829"/>
    <w:rsid w:val="00E91AD9"/>
    <w:rsid w:val="00E94CEB"/>
    <w:rsid w:val="00E95039"/>
    <w:rsid w:val="00EA0C71"/>
    <w:rsid w:val="00EA5639"/>
    <w:rsid w:val="00EA58BB"/>
    <w:rsid w:val="00EC2FAB"/>
    <w:rsid w:val="00EC54E9"/>
    <w:rsid w:val="00ED12E3"/>
    <w:rsid w:val="00EE28D2"/>
    <w:rsid w:val="00EE4912"/>
    <w:rsid w:val="00EE5F23"/>
    <w:rsid w:val="00EF03BA"/>
    <w:rsid w:val="00EF1B35"/>
    <w:rsid w:val="00F011BE"/>
    <w:rsid w:val="00F022A5"/>
    <w:rsid w:val="00F041A9"/>
    <w:rsid w:val="00F05C9C"/>
    <w:rsid w:val="00F135A3"/>
    <w:rsid w:val="00F1729E"/>
    <w:rsid w:val="00F30139"/>
    <w:rsid w:val="00F32AF7"/>
    <w:rsid w:val="00F4411B"/>
    <w:rsid w:val="00F44E73"/>
    <w:rsid w:val="00F4572B"/>
    <w:rsid w:val="00F45CCE"/>
    <w:rsid w:val="00F52C46"/>
    <w:rsid w:val="00F55007"/>
    <w:rsid w:val="00F62A02"/>
    <w:rsid w:val="00F701FF"/>
    <w:rsid w:val="00F740A5"/>
    <w:rsid w:val="00F76554"/>
    <w:rsid w:val="00F80EBE"/>
    <w:rsid w:val="00F826EC"/>
    <w:rsid w:val="00F828D1"/>
    <w:rsid w:val="00F848B4"/>
    <w:rsid w:val="00F84B2C"/>
    <w:rsid w:val="00F84D82"/>
    <w:rsid w:val="00F92B2B"/>
    <w:rsid w:val="00F95480"/>
    <w:rsid w:val="00F966E0"/>
    <w:rsid w:val="00F97115"/>
    <w:rsid w:val="00FB2EB6"/>
    <w:rsid w:val="00FB3974"/>
    <w:rsid w:val="00FB4A6A"/>
    <w:rsid w:val="00FC191B"/>
    <w:rsid w:val="00FD1948"/>
    <w:rsid w:val="00FE56C8"/>
    <w:rsid w:val="00FE7E76"/>
    <w:rsid w:val="00FF2EC2"/>
    <w:rsid w:val="00FF7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Body Text" w:uiPriority="99"/>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5293"/>
    <w:pPr>
      <w:widowControl w:val="0"/>
    </w:pPr>
    <w:rPr>
      <w:kern w:val="2"/>
      <w:sz w:val="24"/>
      <w:lang w:eastAsia="zh-CN"/>
    </w:rPr>
  </w:style>
  <w:style w:type="paragraph" w:styleId="Heading1">
    <w:name w:val="heading 1"/>
    <w:basedOn w:val="Normal"/>
    <w:next w:val="Normal"/>
    <w:qFormat/>
    <w:rsid w:val="00145293"/>
    <w:pPr>
      <w:keepNext/>
      <w:keepLines/>
      <w:spacing w:before="240" w:after="60"/>
      <w:outlineLvl w:val="0"/>
    </w:pPr>
    <w:rPr>
      <w:rFonts w:ascii="Arial" w:hAnsi="Arial"/>
      <w:b/>
      <w:kern w:val="44"/>
      <w:sz w:val="32"/>
    </w:rPr>
  </w:style>
  <w:style w:type="paragraph" w:styleId="Heading2">
    <w:name w:val="heading 2"/>
    <w:basedOn w:val="Normal"/>
    <w:next w:val="Normal"/>
    <w:qFormat/>
    <w:rsid w:val="00145293"/>
    <w:pPr>
      <w:keepNext/>
      <w:keepLines/>
      <w:spacing w:before="240" w:after="60"/>
      <w:outlineLvl w:val="1"/>
    </w:pPr>
    <w:rPr>
      <w:rFonts w:ascii="Arial" w:hAnsi="Arial"/>
      <w:b/>
      <w:i/>
      <w:sz w:val="28"/>
    </w:rPr>
  </w:style>
  <w:style w:type="paragraph" w:styleId="Heading3">
    <w:name w:val="heading 3"/>
    <w:basedOn w:val="Normal"/>
    <w:next w:val="Normal"/>
    <w:qFormat/>
    <w:rsid w:val="00145293"/>
    <w:pPr>
      <w:keepNext/>
      <w:keepLines/>
      <w:spacing w:before="240" w:after="60"/>
      <w:outlineLvl w:val="2"/>
    </w:pPr>
    <w:rPr>
      <w:rFonts w:ascii="Arial" w:hAnsi="Arial"/>
      <w:b/>
      <w:sz w:val="26"/>
    </w:rPr>
  </w:style>
  <w:style w:type="paragraph" w:styleId="Heading4">
    <w:name w:val="heading 4"/>
    <w:basedOn w:val="Normal"/>
    <w:next w:val="Normal"/>
    <w:qFormat/>
    <w:rsid w:val="00145293"/>
    <w:pPr>
      <w:keepNext/>
      <w:keepLines/>
      <w:spacing w:before="240" w:after="60"/>
      <w:outlineLvl w:val="3"/>
    </w:pPr>
    <w:rPr>
      <w:b/>
      <w:sz w:val="28"/>
    </w:rPr>
  </w:style>
  <w:style w:type="paragraph" w:styleId="Heading5">
    <w:name w:val="heading 5"/>
    <w:basedOn w:val="Normal"/>
    <w:next w:val="Normal"/>
    <w:qFormat/>
    <w:rsid w:val="00145293"/>
    <w:pPr>
      <w:keepNext/>
      <w:keepLines/>
      <w:spacing w:before="240" w:after="60"/>
      <w:outlineLvl w:val="4"/>
    </w:pPr>
    <w:rPr>
      <w:b/>
      <w:i/>
      <w:sz w:val="26"/>
    </w:rPr>
  </w:style>
  <w:style w:type="paragraph" w:styleId="Heading6">
    <w:name w:val="heading 6"/>
    <w:basedOn w:val="Normal"/>
    <w:next w:val="Normal"/>
    <w:qFormat/>
    <w:rsid w:val="00145293"/>
    <w:pPr>
      <w:keepNext/>
      <w:keepLines/>
      <w:spacing w:before="240" w:after="60"/>
      <w:outlineLvl w:val="5"/>
    </w:pPr>
    <w:rPr>
      <w:b/>
      <w:sz w:val="22"/>
    </w:rPr>
  </w:style>
  <w:style w:type="paragraph" w:styleId="Heading7">
    <w:name w:val="heading 7"/>
    <w:basedOn w:val="Normal"/>
    <w:next w:val="Normal"/>
    <w:qFormat/>
    <w:rsid w:val="00145293"/>
    <w:pPr>
      <w:keepNext/>
      <w:keepLines/>
      <w:spacing w:before="240" w:after="60"/>
      <w:outlineLvl w:val="6"/>
    </w:pPr>
  </w:style>
  <w:style w:type="paragraph" w:styleId="Heading8">
    <w:name w:val="heading 8"/>
    <w:basedOn w:val="Normal"/>
    <w:next w:val="Normal"/>
    <w:qFormat/>
    <w:rsid w:val="00145293"/>
    <w:pPr>
      <w:keepNext/>
      <w:keepLines/>
      <w:spacing w:before="240" w:after="60"/>
      <w:outlineLvl w:val="7"/>
    </w:pPr>
    <w:rPr>
      <w:i/>
    </w:rPr>
  </w:style>
  <w:style w:type="paragraph" w:styleId="Heading9">
    <w:name w:val="heading 9"/>
    <w:basedOn w:val="Normal"/>
    <w:next w:val="Normal"/>
    <w:qFormat/>
    <w:rsid w:val="00145293"/>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rsid w:val="00145293"/>
  </w:style>
  <w:style w:type="character" w:customStyle="1" w:styleId="apple-style-span">
    <w:name w:val="apple-style-span"/>
    <w:basedOn w:val="DefaultParagraphFont"/>
    <w:rsid w:val="00145293"/>
  </w:style>
  <w:style w:type="character" w:customStyle="1" w:styleId="body0020textchar">
    <w:name w:val="body_0020text__char"/>
    <w:basedOn w:val="DefaultParagraphFont"/>
    <w:rsid w:val="00145293"/>
  </w:style>
  <w:style w:type="character" w:customStyle="1" w:styleId="apple-converted-space">
    <w:name w:val="apple-converted-space"/>
    <w:basedOn w:val="DefaultParagraphFont"/>
    <w:rsid w:val="00145293"/>
  </w:style>
  <w:style w:type="paragraph" w:styleId="Header">
    <w:name w:val="header"/>
    <w:basedOn w:val="Normal"/>
    <w:link w:val="HeaderChar"/>
    <w:uiPriority w:val="99"/>
    <w:rsid w:val="00145293"/>
    <w:pPr>
      <w:tabs>
        <w:tab w:val="center" w:pos="4153"/>
        <w:tab w:val="right" w:pos="8306"/>
      </w:tabs>
      <w:snapToGrid w:val="0"/>
    </w:pPr>
    <w:rPr>
      <w:sz w:val="18"/>
      <w:szCs w:val="18"/>
    </w:rPr>
  </w:style>
  <w:style w:type="paragraph" w:styleId="Footer">
    <w:name w:val="footer"/>
    <w:basedOn w:val="Normal"/>
    <w:rsid w:val="00145293"/>
    <w:pPr>
      <w:tabs>
        <w:tab w:val="center" w:pos="4153"/>
        <w:tab w:val="right" w:pos="8306"/>
      </w:tabs>
      <w:snapToGrid w:val="0"/>
    </w:pPr>
    <w:rPr>
      <w:sz w:val="18"/>
      <w:szCs w:val="18"/>
    </w:rPr>
  </w:style>
  <w:style w:type="paragraph" w:customStyle="1" w:styleId="SectionTitle">
    <w:name w:val="Section Title"/>
    <w:basedOn w:val="Normal"/>
    <w:qFormat/>
    <w:rsid w:val="00145293"/>
    <w:rPr>
      <w:rFonts w:ascii="Cambria" w:eastAsia="Calibri" w:hAnsi="Cambria"/>
      <w:b/>
      <w:sz w:val="26"/>
    </w:rPr>
  </w:style>
  <w:style w:type="paragraph" w:styleId="ListParagraph">
    <w:name w:val="List Paragraph"/>
    <w:basedOn w:val="Normal"/>
    <w:link w:val="ListParagraphChar"/>
    <w:uiPriority w:val="34"/>
    <w:qFormat/>
    <w:rsid w:val="00145293"/>
    <w:pPr>
      <w:suppressAutoHyphens/>
      <w:ind w:left="720"/>
    </w:pPr>
    <w:rPr>
      <w:rFonts w:ascii="Liberation Serif" w:eastAsia="Droid Sans Fallback" w:hAnsi="Liberation Serif"/>
      <w:kern w:val="1"/>
      <w:szCs w:val="24"/>
    </w:rPr>
  </w:style>
  <w:style w:type="paragraph" w:customStyle="1" w:styleId="ExperienceTextBullet">
    <w:name w:val="Experience Text Bullet"/>
    <w:rsid w:val="00145293"/>
    <w:pPr>
      <w:numPr>
        <w:numId w:val="1"/>
      </w:numPr>
      <w:tabs>
        <w:tab w:val="left" w:pos="720"/>
        <w:tab w:val="left" w:pos="2520"/>
      </w:tabs>
      <w:suppressAutoHyphens/>
      <w:ind w:left="1080" w:firstLine="0"/>
    </w:pPr>
    <w:rPr>
      <w:rFonts w:ascii="Tahoma" w:eastAsia="Times New Roman" w:hAnsi="Tahoma" w:cs="Tahoma"/>
      <w:kern w:val="1"/>
      <w:szCs w:val="24"/>
      <w:lang w:eastAsia="zh-CN"/>
    </w:rPr>
  </w:style>
  <w:style w:type="paragraph" w:styleId="BodyText">
    <w:name w:val="Body Text"/>
    <w:basedOn w:val="Normal"/>
    <w:link w:val="BodyTextChar"/>
    <w:uiPriority w:val="99"/>
    <w:unhideWhenUsed/>
    <w:rsid w:val="00955B40"/>
    <w:pPr>
      <w:widowControl/>
      <w:suppressAutoHyphens/>
      <w:spacing w:after="120"/>
    </w:pPr>
    <w:rPr>
      <w:rFonts w:eastAsia="Times New Roman"/>
      <w:kern w:val="0"/>
      <w:szCs w:val="24"/>
      <w:lang w:eastAsia="ar-SA"/>
    </w:rPr>
  </w:style>
  <w:style w:type="character" w:customStyle="1" w:styleId="BodyTextChar">
    <w:name w:val="Body Text Char"/>
    <w:link w:val="BodyText"/>
    <w:uiPriority w:val="99"/>
    <w:rsid w:val="00955B40"/>
    <w:rPr>
      <w:rFonts w:eastAsia="Times New Roman"/>
      <w:sz w:val="24"/>
      <w:szCs w:val="24"/>
      <w:lang w:eastAsia="ar-SA"/>
    </w:rPr>
  </w:style>
  <w:style w:type="character" w:customStyle="1" w:styleId="HeaderChar">
    <w:name w:val="Header Char"/>
    <w:link w:val="Header"/>
    <w:uiPriority w:val="99"/>
    <w:rsid w:val="009240A6"/>
    <w:rPr>
      <w:kern w:val="2"/>
      <w:sz w:val="18"/>
      <w:szCs w:val="18"/>
      <w:lang w:eastAsia="zh-CN"/>
    </w:rPr>
  </w:style>
  <w:style w:type="paragraph" w:customStyle="1" w:styleId="TEXT">
    <w:name w:val="TEXT"/>
    <w:basedOn w:val="Normal"/>
    <w:rsid w:val="00BD42D9"/>
    <w:pPr>
      <w:widowControl/>
      <w:tabs>
        <w:tab w:val="left" w:pos="0"/>
        <w:tab w:val="left" w:pos="720"/>
      </w:tabs>
      <w:suppressAutoHyphens/>
      <w:overflowPunct w:val="0"/>
      <w:autoSpaceDE w:val="0"/>
      <w:spacing w:after="60"/>
      <w:ind w:left="720" w:hanging="360"/>
      <w:jc w:val="both"/>
      <w:textAlignment w:val="baseline"/>
    </w:pPr>
    <w:rPr>
      <w:rFonts w:ascii="Arial" w:eastAsia="Times New Roman" w:hAnsi="Arial" w:cs="Arial"/>
      <w:b/>
      <w:kern w:val="0"/>
      <w:sz w:val="20"/>
      <w:lang w:eastAsia="ar-SA"/>
    </w:rPr>
  </w:style>
  <w:style w:type="character" w:customStyle="1" w:styleId="ListParagraphChar">
    <w:name w:val="List Paragraph Char"/>
    <w:link w:val="ListParagraph"/>
    <w:uiPriority w:val="34"/>
    <w:rsid w:val="0019205D"/>
    <w:rPr>
      <w:rFonts w:ascii="Liberation Serif" w:eastAsia="Droid Sans Fallback" w:hAnsi="Liberation Serif"/>
      <w:kern w:val="1"/>
      <w:sz w:val="24"/>
      <w:szCs w:val="24"/>
      <w:lang w:eastAsia="zh-CN"/>
    </w:rPr>
  </w:style>
  <w:style w:type="paragraph" w:customStyle="1" w:styleId="m-7229456345111917379c1">
    <w:name w:val="m_-7229456345111917379c1"/>
    <w:basedOn w:val="Normal"/>
    <w:rsid w:val="00D3031C"/>
    <w:pPr>
      <w:widowControl/>
      <w:spacing w:before="100" w:beforeAutospacing="1" w:after="100" w:afterAutospacing="1"/>
    </w:pPr>
    <w:rPr>
      <w:rFonts w:eastAsia="Times New Roman"/>
      <w:kern w:val="0"/>
      <w:szCs w:val="24"/>
      <w:lang w:eastAsia="en-US"/>
    </w:rPr>
  </w:style>
  <w:style w:type="paragraph" w:customStyle="1" w:styleId="m-7229456345111917379msonospacing">
    <w:name w:val="m_-7229456345111917379msonospacing"/>
    <w:basedOn w:val="Normal"/>
    <w:rsid w:val="00D3031C"/>
    <w:pPr>
      <w:widowControl/>
      <w:spacing w:before="100" w:beforeAutospacing="1" w:after="100" w:afterAutospacing="1"/>
    </w:pPr>
    <w:rPr>
      <w:rFonts w:eastAsia="Times New Roman"/>
      <w:kern w:val="0"/>
      <w:szCs w:val="24"/>
      <w:lang w:eastAsia="en-US"/>
    </w:rPr>
  </w:style>
  <w:style w:type="character" w:styleId="Hyperlink">
    <w:name w:val="Hyperlink"/>
    <w:basedOn w:val="DefaultParagraphFont"/>
    <w:rsid w:val="00606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5567787">
      <w:bodyDiv w:val="1"/>
      <w:marLeft w:val="0"/>
      <w:marRight w:val="0"/>
      <w:marTop w:val="0"/>
      <w:marBottom w:val="0"/>
      <w:divBdr>
        <w:top w:val="none" w:sz="0" w:space="0" w:color="auto"/>
        <w:left w:val="none" w:sz="0" w:space="0" w:color="auto"/>
        <w:bottom w:val="none" w:sz="0" w:space="0" w:color="auto"/>
        <w:right w:val="none" w:sz="0" w:space="0" w:color="auto"/>
      </w:divBdr>
    </w:div>
    <w:div w:id="21216852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kanilj890@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803F4-0636-41B0-ACF5-7127B2A2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4352</Words>
  <Characters>24807</Characters>
  <Application>Microsoft Office Word</Application>
  <DocSecurity>0</DocSecurity>
  <PresentationFormat/>
  <Lines>206</Lines>
  <Paragraphs>58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shashank</cp:lastModifiedBy>
  <cp:revision>2</cp:revision>
  <dcterms:created xsi:type="dcterms:W3CDTF">2017-09-22T19:23:00Z</dcterms:created>
  <dcterms:modified xsi:type="dcterms:W3CDTF">2017-09-22T19:23:00Z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