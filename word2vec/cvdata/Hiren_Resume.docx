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792" w:rsidRPr="00EC2552" w:rsidRDefault="00A7604A" w:rsidP="00004A70">
      <w:pPr>
        <w:spacing w:after="0" w:line="240" w:lineRule="auto"/>
        <w:jc w:val="center"/>
        <w:rPr>
          <w:rFonts w:cs="Times New Roman"/>
          <w:b/>
          <w:color w:val="000000" w:themeColor="text1"/>
        </w:rPr>
      </w:pPr>
      <w:r w:rsidRPr="00EC2552">
        <w:rPr>
          <w:rFonts w:cs="Times New Roman"/>
          <w:b/>
          <w:color w:val="000000" w:themeColor="text1"/>
        </w:rPr>
        <w:t xml:space="preserve">Hiren </w:t>
      </w:r>
      <w:r w:rsidR="00595792" w:rsidRPr="00EC2552">
        <w:rPr>
          <w:rFonts w:cs="Times New Roman"/>
          <w:b/>
          <w:color w:val="000000" w:themeColor="text1"/>
        </w:rPr>
        <w:t>Dayal</w:t>
      </w:r>
    </w:p>
    <w:p w:rsidR="001B796A" w:rsidRPr="00EC2552" w:rsidRDefault="00595792" w:rsidP="00004A70">
      <w:pPr>
        <w:pStyle w:val="NormalWeb"/>
        <w:shd w:val="clear" w:color="auto" w:fill="FFFFFF"/>
        <w:spacing w:before="0" w:beforeAutospacing="0" w:after="0" w:afterAutospacing="0"/>
        <w:jc w:val="center"/>
        <w:rPr>
          <w:rFonts w:asciiTheme="minorHAnsi" w:hAnsiTheme="minorHAnsi" w:cs="Times New Roman"/>
          <w:b/>
          <w:color w:val="000000" w:themeColor="text1"/>
          <w:sz w:val="22"/>
          <w:szCs w:val="22"/>
        </w:rPr>
      </w:pPr>
      <w:r w:rsidRPr="00EC2552">
        <w:rPr>
          <w:rFonts w:asciiTheme="minorHAnsi" w:hAnsiTheme="minorHAnsi" w:cs="Arial"/>
          <w:bCs/>
          <w:color w:val="000000" w:themeColor="text1"/>
          <w:sz w:val="22"/>
          <w:szCs w:val="22"/>
        </w:rPr>
        <w:t>.Net Developer</w:t>
      </w:r>
    </w:p>
    <w:p w:rsidR="00476013" w:rsidRPr="00EC2552" w:rsidRDefault="00476013" w:rsidP="00004A70">
      <w:pPr>
        <w:pStyle w:val="NormalWeb"/>
        <w:pBdr>
          <w:top w:val="single" w:sz="4" w:space="1" w:color="000000"/>
          <w:left w:val="single" w:sz="4" w:space="4" w:color="000000"/>
          <w:bottom w:val="single" w:sz="4" w:space="1" w:color="000000"/>
          <w:right w:val="single" w:sz="4" w:space="4" w:color="000000"/>
        </w:pBdr>
        <w:shd w:val="clear" w:color="auto" w:fill="AEAAAA"/>
        <w:spacing w:before="0" w:beforeAutospacing="0" w:after="0" w:afterAutospacing="0"/>
        <w:rPr>
          <w:rFonts w:asciiTheme="minorHAnsi" w:hAnsiTheme="minorHAnsi" w:cs="Arial"/>
          <w:color w:val="000000" w:themeColor="text1"/>
          <w:sz w:val="22"/>
          <w:szCs w:val="22"/>
        </w:rPr>
      </w:pPr>
      <w:r w:rsidRPr="00EC2552">
        <w:rPr>
          <w:rFonts w:asciiTheme="minorHAnsi" w:hAnsiTheme="minorHAnsi" w:cs="Arial"/>
          <w:b/>
          <w:bCs/>
          <w:color w:val="000000" w:themeColor="text1"/>
          <w:sz w:val="22"/>
          <w:szCs w:val="22"/>
        </w:rPr>
        <w:t>SUMMARY:</w:t>
      </w:r>
    </w:p>
    <w:p w:rsidR="00476013" w:rsidRPr="00EC2552" w:rsidRDefault="00724099" w:rsidP="00004A70">
      <w:pPr>
        <w:pStyle w:val="NormalWeb"/>
        <w:numPr>
          <w:ilvl w:val="0"/>
          <w:numId w:val="34"/>
        </w:numPr>
        <w:spacing w:before="0" w:beforeAutospacing="0" w:after="0" w:afterAutospacing="0"/>
        <w:ind w:left="540"/>
        <w:textAlignment w:val="baseline"/>
        <w:rPr>
          <w:rFonts w:asciiTheme="minorHAnsi" w:hAnsiTheme="minorHAnsi" w:cs="Arial"/>
          <w:b/>
          <w:bCs/>
          <w:color w:val="000000" w:themeColor="text1"/>
          <w:sz w:val="22"/>
          <w:szCs w:val="22"/>
        </w:rPr>
      </w:pPr>
      <w:r w:rsidRPr="00EC2552">
        <w:rPr>
          <w:rFonts w:asciiTheme="minorHAnsi" w:hAnsiTheme="minorHAnsi" w:cs="Arial"/>
          <w:color w:val="000000" w:themeColor="text1"/>
          <w:sz w:val="22"/>
          <w:szCs w:val="22"/>
        </w:rPr>
        <w:t xml:space="preserve">Around 5+yrs of Experience with </w:t>
      </w:r>
      <w:r w:rsidRPr="00EC2552">
        <w:rPr>
          <w:rFonts w:asciiTheme="minorHAnsi" w:hAnsiTheme="minorHAnsi" w:cs="Arial"/>
          <w:b/>
          <w:bCs/>
          <w:color w:val="000000" w:themeColor="text1"/>
          <w:sz w:val="22"/>
          <w:szCs w:val="22"/>
        </w:rPr>
        <w:t>SDLC</w:t>
      </w:r>
      <w:r w:rsidRPr="00EC2552">
        <w:rPr>
          <w:rFonts w:asciiTheme="minorHAnsi" w:hAnsiTheme="minorHAnsi" w:cs="Arial"/>
          <w:color w:val="000000" w:themeColor="text1"/>
          <w:sz w:val="22"/>
          <w:szCs w:val="22"/>
        </w:rPr>
        <w:t xml:space="preserve"> and</w:t>
      </w:r>
      <w:r w:rsidR="00476013" w:rsidRPr="00EC2552">
        <w:rPr>
          <w:rFonts w:asciiTheme="minorHAnsi" w:hAnsiTheme="minorHAnsi" w:cs="Arial"/>
          <w:color w:val="000000" w:themeColor="text1"/>
          <w:sz w:val="22"/>
          <w:szCs w:val="22"/>
        </w:rPr>
        <w:t xml:space="preserve"> on  </w:t>
      </w:r>
      <w:r w:rsidR="00476013" w:rsidRPr="00EC2552">
        <w:rPr>
          <w:rFonts w:asciiTheme="minorHAnsi" w:hAnsiTheme="minorHAnsi" w:cs="Arial"/>
          <w:b/>
          <w:bCs/>
          <w:color w:val="000000" w:themeColor="text1"/>
          <w:sz w:val="22"/>
          <w:szCs w:val="22"/>
        </w:rPr>
        <w:t xml:space="preserve">Microsoft .Net Framework2.0/3.0/3.5/4.0/4.5 </w:t>
      </w:r>
      <w:r w:rsidR="00476013" w:rsidRPr="00EC2552">
        <w:rPr>
          <w:rFonts w:asciiTheme="minorHAnsi" w:hAnsiTheme="minorHAnsi" w:cs="Arial"/>
          <w:color w:val="000000" w:themeColor="text1"/>
          <w:sz w:val="22"/>
          <w:szCs w:val="22"/>
        </w:rPr>
        <w:t xml:space="preserve">developing </w:t>
      </w:r>
      <w:r w:rsidR="00476013" w:rsidRPr="00EC2552">
        <w:rPr>
          <w:rFonts w:asciiTheme="minorHAnsi" w:hAnsiTheme="minorHAnsi" w:cs="Arial"/>
          <w:b/>
          <w:bCs/>
          <w:color w:val="000000" w:themeColor="text1"/>
          <w:sz w:val="22"/>
          <w:szCs w:val="22"/>
        </w:rPr>
        <w:t xml:space="preserve">Win Forms,  Web Pages </w:t>
      </w:r>
      <w:r w:rsidR="00476013" w:rsidRPr="00EC2552">
        <w:rPr>
          <w:rFonts w:asciiTheme="minorHAnsi" w:hAnsiTheme="minorHAnsi" w:cs="Arial"/>
          <w:color w:val="000000" w:themeColor="text1"/>
          <w:sz w:val="22"/>
          <w:szCs w:val="22"/>
        </w:rPr>
        <w:t>using</w:t>
      </w:r>
      <w:r w:rsidR="00476013" w:rsidRPr="00EC2552">
        <w:rPr>
          <w:rFonts w:asciiTheme="minorHAnsi" w:hAnsiTheme="minorHAnsi" w:cs="Arial"/>
          <w:b/>
          <w:bCs/>
          <w:color w:val="000000" w:themeColor="text1"/>
          <w:sz w:val="22"/>
          <w:szCs w:val="22"/>
        </w:rPr>
        <w:t xml:space="preserve"> ASP.Net 4.5/4.0/3.5/2.0/1.0, VB.Net, Visual Studio VB Script C#.Net, ADO.NET, HTML, DHTML,XML, LINQ </w:t>
      </w:r>
      <w:r w:rsidR="00476013" w:rsidRPr="00EC2552">
        <w:rPr>
          <w:rFonts w:asciiTheme="minorHAnsi" w:hAnsiTheme="minorHAnsi" w:cs="Arial"/>
          <w:color w:val="000000" w:themeColor="text1"/>
          <w:sz w:val="22"/>
          <w:szCs w:val="22"/>
        </w:rPr>
        <w:t xml:space="preserve">and </w:t>
      </w:r>
      <w:r w:rsidR="00476013" w:rsidRPr="00EC2552">
        <w:rPr>
          <w:rFonts w:asciiTheme="minorHAnsi" w:hAnsiTheme="minorHAnsi" w:cs="Arial"/>
          <w:b/>
          <w:bCs/>
          <w:color w:val="000000" w:themeColor="text1"/>
          <w:sz w:val="22"/>
          <w:szCs w:val="22"/>
        </w:rPr>
        <w:t>SQL Server SSRS.</w:t>
      </w:r>
    </w:p>
    <w:p w:rsidR="00476013" w:rsidRPr="00EC2552" w:rsidRDefault="00476013" w:rsidP="00004A70">
      <w:pPr>
        <w:pStyle w:val="NormalWeb"/>
        <w:numPr>
          <w:ilvl w:val="0"/>
          <w:numId w:val="34"/>
        </w:numPr>
        <w:spacing w:before="0" w:beforeAutospacing="0" w:after="0" w:afterAutospacing="0"/>
        <w:ind w:left="540"/>
        <w:textAlignment w:val="baseline"/>
        <w:rPr>
          <w:rFonts w:asciiTheme="minorHAnsi" w:hAnsiTheme="minorHAnsi" w:cs="Arial"/>
          <w:b/>
          <w:bCs/>
          <w:color w:val="000000" w:themeColor="text1"/>
          <w:sz w:val="22"/>
          <w:szCs w:val="22"/>
        </w:rPr>
      </w:pPr>
      <w:r w:rsidRPr="00EC2552">
        <w:rPr>
          <w:rFonts w:asciiTheme="minorHAnsi" w:hAnsiTheme="minorHAnsi" w:cs="Arial"/>
          <w:color w:val="000000" w:themeColor="text1"/>
          <w:sz w:val="22"/>
          <w:szCs w:val="22"/>
        </w:rPr>
        <w:t xml:space="preserve">Experience with developing GUI using web technologies like </w:t>
      </w:r>
      <w:r w:rsidRPr="00EC2552">
        <w:rPr>
          <w:rFonts w:asciiTheme="minorHAnsi" w:hAnsiTheme="minorHAnsi" w:cs="Arial"/>
          <w:b/>
          <w:bCs/>
          <w:color w:val="000000" w:themeColor="text1"/>
          <w:sz w:val="22"/>
          <w:szCs w:val="22"/>
        </w:rPr>
        <w:t>HTML, CSS</w:t>
      </w:r>
      <w:r w:rsidRPr="00EC2552">
        <w:rPr>
          <w:rFonts w:asciiTheme="minorHAnsi" w:hAnsiTheme="minorHAnsi" w:cs="Arial"/>
          <w:color w:val="000000" w:themeColor="text1"/>
          <w:sz w:val="22"/>
          <w:szCs w:val="22"/>
        </w:rPr>
        <w:t xml:space="preserve">, </w:t>
      </w:r>
      <w:r w:rsidRPr="00EC2552">
        <w:rPr>
          <w:rFonts w:asciiTheme="minorHAnsi" w:hAnsiTheme="minorHAnsi" w:cs="Arial"/>
          <w:b/>
          <w:bCs/>
          <w:color w:val="000000" w:themeColor="text1"/>
          <w:sz w:val="22"/>
          <w:szCs w:val="22"/>
        </w:rPr>
        <w:t>JQuery</w:t>
      </w:r>
      <w:r w:rsidRPr="00EC2552">
        <w:rPr>
          <w:rFonts w:asciiTheme="minorHAnsi" w:hAnsiTheme="minorHAnsi" w:cs="Arial"/>
          <w:color w:val="000000" w:themeColor="text1"/>
          <w:sz w:val="22"/>
          <w:szCs w:val="22"/>
        </w:rPr>
        <w:t xml:space="preserve">, </w:t>
      </w:r>
      <w:r w:rsidRPr="00EC2552">
        <w:rPr>
          <w:rFonts w:asciiTheme="minorHAnsi" w:hAnsiTheme="minorHAnsi" w:cs="Arial"/>
          <w:b/>
          <w:bCs/>
          <w:color w:val="000000" w:themeColor="text1"/>
          <w:sz w:val="22"/>
          <w:szCs w:val="22"/>
        </w:rPr>
        <w:t>JavaScript</w:t>
      </w:r>
      <w:r w:rsidRPr="00EC2552">
        <w:rPr>
          <w:rFonts w:asciiTheme="minorHAnsi" w:hAnsiTheme="minorHAnsi" w:cs="Arial"/>
          <w:color w:val="000000" w:themeColor="text1"/>
          <w:sz w:val="22"/>
          <w:szCs w:val="22"/>
        </w:rPr>
        <w:t xml:space="preserve">, and </w:t>
      </w:r>
      <w:r w:rsidRPr="00EC2552">
        <w:rPr>
          <w:rFonts w:asciiTheme="minorHAnsi" w:hAnsiTheme="minorHAnsi" w:cs="Arial"/>
          <w:b/>
          <w:bCs/>
          <w:color w:val="000000" w:themeColor="text1"/>
          <w:sz w:val="22"/>
          <w:szCs w:val="22"/>
        </w:rPr>
        <w:t>XML</w:t>
      </w:r>
      <w:r w:rsidRPr="00EC2552">
        <w:rPr>
          <w:rFonts w:asciiTheme="minorHAnsi" w:hAnsiTheme="minorHAnsi" w:cs="Arial"/>
          <w:color w:val="000000" w:themeColor="text1"/>
          <w:sz w:val="22"/>
          <w:szCs w:val="22"/>
        </w:rPr>
        <w:t>.</w:t>
      </w:r>
    </w:p>
    <w:p w:rsidR="00476013" w:rsidRPr="00EC2552" w:rsidRDefault="00476013" w:rsidP="00004A70">
      <w:pPr>
        <w:pStyle w:val="NormalWeb"/>
        <w:numPr>
          <w:ilvl w:val="0"/>
          <w:numId w:val="34"/>
        </w:numPr>
        <w:spacing w:before="0" w:beforeAutospacing="0" w:after="0" w:afterAutospacing="0"/>
        <w:ind w:left="540"/>
        <w:textAlignment w:val="baseline"/>
        <w:rPr>
          <w:rFonts w:asciiTheme="minorHAnsi" w:hAnsiTheme="minorHAnsi" w:cs="Arial"/>
          <w:b/>
          <w:bCs/>
          <w:color w:val="000000" w:themeColor="text1"/>
          <w:sz w:val="22"/>
          <w:szCs w:val="22"/>
        </w:rPr>
      </w:pPr>
      <w:r w:rsidRPr="00EC2552">
        <w:rPr>
          <w:rFonts w:asciiTheme="minorHAnsi" w:hAnsiTheme="minorHAnsi" w:cs="Arial"/>
          <w:color w:val="000000" w:themeColor="text1"/>
          <w:sz w:val="22"/>
          <w:szCs w:val="22"/>
        </w:rPr>
        <w:t xml:space="preserve">Extensive experience in architecture, design and development of Client-Server and Distributed Web Applications with </w:t>
      </w:r>
      <w:r w:rsidRPr="00EC2552">
        <w:rPr>
          <w:rFonts w:asciiTheme="minorHAnsi" w:hAnsiTheme="minorHAnsi" w:cs="Arial"/>
          <w:b/>
          <w:bCs/>
          <w:color w:val="000000" w:themeColor="text1"/>
          <w:sz w:val="22"/>
          <w:szCs w:val="22"/>
        </w:rPr>
        <w:t>ASP.NET MVC 3.0</w:t>
      </w:r>
      <w:r w:rsidRPr="00EC2552">
        <w:rPr>
          <w:rFonts w:asciiTheme="minorHAnsi" w:hAnsiTheme="minorHAnsi" w:cs="Arial"/>
          <w:color w:val="000000" w:themeColor="text1"/>
          <w:sz w:val="22"/>
          <w:szCs w:val="22"/>
        </w:rPr>
        <w:t>.</w:t>
      </w:r>
    </w:p>
    <w:p w:rsidR="00476013" w:rsidRPr="00EC2552" w:rsidRDefault="00476013" w:rsidP="00004A70">
      <w:pPr>
        <w:pStyle w:val="NormalWeb"/>
        <w:numPr>
          <w:ilvl w:val="0"/>
          <w:numId w:val="34"/>
        </w:numPr>
        <w:spacing w:before="0" w:beforeAutospacing="0" w:after="0" w:afterAutospacing="0"/>
        <w:ind w:left="540"/>
        <w:textAlignment w:val="baseline"/>
        <w:rPr>
          <w:rFonts w:asciiTheme="minorHAnsi" w:hAnsiTheme="minorHAnsi" w:cs="Arial"/>
          <w:color w:val="000000" w:themeColor="text1"/>
          <w:sz w:val="22"/>
          <w:szCs w:val="22"/>
        </w:rPr>
      </w:pPr>
      <w:r w:rsidRPr="00EC2552">
        <w:rPr>
          <w:rFonts w:asciiTheme="minorHAnsi" w:hAnsiTheme="minorHAnsi" w:cs="Arial"/>
          <w:color w:val="000000" w:themeColor="text1"/>
          <w:sz w:val="22"/>
          <w:szCs w:val="22"/>
        </w:rPr>
        <w:t xml:space="preserve">Expert in developing Dot Net </w:t>
      </w:r>
      <w:r w:rsidRPr="00EC2552">
        <w:rPr>
          <w:rFonts w:asciiTheme="minorHAnsi" w:hAnsiTheme="minorHAnsi" w:cs="Arial"/>
          <w:b/>
          <w:bCs/>
          <w:color w:val="000000" w:themeColor="text1"/>
          <w:sz w:val="22"/>
          <w:szCs w:val="22"/>
        </w:rPr>
        <w:t>WinForms/Web applications</w:t>
      </w:r>
      <w:r w:rsidRPr="00EC2552">
        <w:rPr>
          <w:rFonts w:asciiTheme="minorHAnsi" w:hAnsiTheme="minorHAnsi" w:cs="Arial"/>
          <w:color w:val="000000" w:themeColor="text1"/>
          <w:sz w:val="22"/>
          <w:szCs w:val="22"/>
        </w:rPr>
        <w:t xml:space="preserve"> using </w:t>
      </w:r>
      <w:r w:rsidRPr="00EC2552">
        <w:rPr>
          <w:rFonts w:asciiTheme="minorHAnsi" w:hAnsiTheme="minorHAnsi" w:cs="Arial"/>
          <w:b/>
          <w:bCs/>
          <w:color w:val="000000" w:themeColor="text1"/>
          <w:sz w:val="22"/>
          <w:szCs w:val="22"/>
        </w:rPr>
        <w:t>C#/Asp.Net</w:t>
      </w:r>
      <w:r w:rsidRPr="00EC2552">
        <w:rPr>
          <w:rFonts w:asciiTheme="minorHAnsi" w:hAnsiTheme="minorHAnsi" w:cs="Arial"/>
          <w:color w:val="000000" w:themeColor="text1"/>
          <w:sz w:val="22"/>
          <w:szCs w:val="22"/>
        </w:rPr>
        <w:t>. </w:t>
      </w:r>
    </w:p>
    <w:p w:rsidR="00476013" w:rsidRPr="00EC2552" w:rsidRDefault="00476013" w:rsidP="00004A70">
      <w:pPr>
        <w:pStyle w:val="NormalWeb"/>
        <w:numPr>
          <w:ilvl w:val="0"/>
          <w:numId w:val="34"/>
        </w:numPr>
        <w:spacing w:before="0" w:beforeAutospacing="0" w:after="0" w:afterAutospacing="0"/>
        <w:ind w:left="540"/>
        <w:textAlignment w:val="baseline"/>
        <w:rPr>
          <w:rFonts w:asciiTheme="minorHAnsi" w:hAnsiTheme="minorHAnsi" w:cs="Arial"/>
          <w:color w:val="000000" w:themeColor="text1"/>
          <w:sz w:val="22"/>
          <w:szCs w:val="22"/>
        </w:rPr>
      </w:pPr>
      <w:r w:rsidRPr="00EC2552">
        <w:rPr>
          <w:rFonts w:asciiTheme="minorHAnsi" w:hAnsiTheme="minorHAnsi" w:cs="Arial"/>
          <w:color w:val="000000" w:themeColor="text1"/>
          <w:sz w:val="22"/>
          <w:szCs w:val="22"/>
        </w:rPr>
        <w:t xml:space="preserve">Expertise in application development using </w:t>
      </w:r>
      <w:r w:rsidRPr="00EC2552">
        <w:rPr>
          <w:rFonts w:asciiTheme="minorHAnsi" w:hAnsiTheme="minorHAnsi" w:cs="Arial"/>
          <w:b/>
          <w:bCs/>
          <w:color w:val="000000" w:themeColor="text1"/>
          <w:sz w:val="22"/>
          <w:szCs w:val="22"/>
        </w:rPr>
        <w:t>ASP.NET MVC 3.0</w:t>
      </w:r>
      <w:r w:rsidRPr="00EC2552">
        <w:rPr>
          <w:rFonts w:asciiTheme="minorHAnsi" w:hAnsiTheme="minorHAnsi" w:cs="Arial"/>
          <w:color w:val="000000" w:themeColor="text1"/>
          <w:sz w:val="22"/>
          <w:szCs w:val="22"/>
        </w:rPr>
        <w:t xml:space="preserve"> Framework. </w:t>
      </w:r>
    </w:p>
    <w:p w:rsidR="00476013" w:rsidRPr="00EC2552" w:rsidRDefault="00476013" w:rsidP="00004A70">
      <w:pPr>
        <w:pStyle w:val="NormalWeb"/>
        <w:numPr>
          <w:ilvl w:val="0"/>
          <w:numId w:val="34"/>
        </w:numPr>
        <w:spacing w:before="0" w:beforeAutospacing="0" w:after="0" w:afterAutospacing="0"/>
        <w:ind w:left="540"/>
        <w:textAlignment w:val="baseline"/>
        <w:rPr>
          <w:rFonts w:asciiTheme="minorHAnsi" w:hAnsiTheme="minorHAnsi" w:cs="Arial"/>
          <w:color w:val="000000" w:themeColor="text1"/>
          <w:sz w:val="22"/>
          <w:szCs w:val="22"/>
        </w:rPr>
      </w:pPr>
      <w:r w:rsidRPr="00EC2552">
        <w:rPr>
          <w:rFonts w:asciiTheme="minorHAnsi" w:hAnsiTheme="minorHAnsi" w:cs="Arial"/>
          <w:color w:val="000000" w:themeColor="text1"/>
          <w:sz w:val="22"/>
          <w:szCs w:val="22"/>
        </w:rPr>
        <w:t xml:space="preserve">Extensively Used </w:t>
      </w:r>
      <w:r w:rsidRPr="00EC2552">
        <w:rPr>
          <w:rFonts w:asciiTheme="minorHAnsi" w:hAnsiTheme="minorHAnsi" w:cs="Arial"/>
          <w:b/>
          <w:bCs/>
          <w:color w:val="000000" w:themeColor="text1"/>
          <w:sz w:val="22"/>
          <w:szCs w:val="22"/>
        </w:rPr>
        <w:t>LINQ to SQL, LINQ to XML and LINQ to Objects</w:t>
      </w:r>
      <w:r w:rsidRPr="00EC2552">
        <w:rPr>
          <w:rFonts w:asciiTheme="minorHAnsi" w:hAnsiTheme="minorHAnsi" w:cs="Arial"/>
          <w:color w:val="000000" w:themeColor="text1"/>
          <w:sz w:val="22"/>
          <w:szCs w:val="22"/>
        </w:rPr>
        <w:t xml:space="preserve"> for retrieving the data efficiently and Just in Time manner.</w:t>
      </w:r>
    </w:p>
    <w:p w:rsidR="00476013" w:rsidRPr="00EC2552" w:rsidRDefault="00476013" w:rsidP="00004A70">
      <w:pPr>
        <w:pStyle w:val="NormalWeb"/>
        <w:numPr>
          <w:ilvl w:val="0"/>
          <w:numId w:val="34"/>
        </w:numPr>
        <w:spacing w:before="0" w:beforeAutospacing="0" w:after="0" w:afterAutospacing="0"/>
        <w:ind w:left="540"/>
        <w:textAlignment w:val="baseline"/>
        <w:rPr>
          <w:rFonts w:asciiTheme="minorHAnsi" w:hAnsiTheme="minorHAnsi" w:cs="Arial"/>
          <w:color w:val="000000" w:themeColor="text1"/>
          <w:sz w:val="22"/>
          <w:szCs w:val="22"/>
        </w:rPr>
      </w:pPr>
      <w:r w:rsidRPr="00EC2552">
        <w:rPr>
          <w:rFonts w:asciiTheme="minorHAnsi" w:hAnsiTheme="minorHAnsi" w:cs="Arial"/>
          <w:color w:val="000000" w:themeColor="text1"/>
          <w:sz w:val="22"/>
          <w:szCs w:val="22"/>
        </w:rPr>
        <w:t>Worked on Grid view using ADO.NET and retrieved data from SQL server using quires. </w:t>
      </w:r>
    </w:p>
    <w:p w:rsidR="00476013" w:rsidRPr="00EC2552" w:rsidRDefault="00476013" w:rsidP="00004A70">
      <w:pPr>
        <w:pStyle w:val="NormalWeb"/>
        <w:numPr>
          <w:ilvl w:val="0"/>
          <w:numId w:val="34"/>
        </w:numPr>
        <w:spacing w:before="0" w:beforeAutospacing="0" w:after="0" w:afterAutospacing="0"/>
        <w:ind w:left="540"/>
        <w:textAlignment w:val="baseline"/>
        <w:rPr>
          <w:rFonts w:asciiTheme="minorHAnsi" w:hAnsiTheme="minorHAnsi" w:cs="Arial"/>
          <w:color w:val="000000" w:themeColor="text1"/>
          <w:sz w:val="22"/>
          <w:szCs w:val="22"/>
        </w:rPr>
      </w:pPr>
      <w:r w:rsidRPr="00EC2552">
        <w:rPr>
          <w:rFonts w:asciiTheme="minorHAnsi" w:hAnsiTheme="minorHAnsi" w:cs="Arial"/>
          <w:color w:val="000000" w:themeColor="text1"/>
          <w:sz w:val="22"/>
          <w:szCs w:val="22"/>
        </w:rPr>
        <w:t xml:space="preserve">Experience with </w:t>
      </w:r>
      <w:r w:rsidRPr="00EC2552">
        <w:rPr>
          <w:rFonts w:asciiTheme="minorHAnsi" w:hAnsiTheme="minorHAnsi" w:cs="Arial"/>
          <w:b/>
          <w:bCs/>
          <w:color w:val="000000" w:themeColor="text1"/>
          <w:sz w:val="22"/>
          <w:szCs w:val="22"/>
        </w:rPr>
        <w:t>ASP.NET Web Forms, win forms.</w:t>
      </w:r>
    </w:p>
    <w:p w:rsidR="00476013" w:rsidRPr="00EC2552" w:rsidRDefault="00476013" w:rsidP="00004A70">
      <w:pPr>
        <w:pStyle w:val="NormalWeb"/>
        <w:numPr>
          <w:ilvl w:val="0"/>
          <w:numId w:val="34"/>
        </w:numPr>
        <w:spacing w:before="0" w:beforeAutospacing="0" w:after="0" w:afterAutospacing="0"/>
        <w:ind w:left="540"/>
        <w:textAlignment w:val="baseline"/>
        <w:rPr>
          <w:rFonts w:asciiTheme="minorHAnsi" w:hAnsiTheme="minorHAnsi" w:cs="Arial"/>
          <w:color w:val="000000" w:themeColor="text1"/>
          <w:sz w:val="22"/>
          <w:szCs w:val="22"/>
        </w:rPr>
      </w:pPr>
      <w:r w:rsidRPr="00EC2552">
        <w:rPr>
          <w:rFonts w:asciiTheme="minorHAnsi" w:hAnsiTheme="minorHAnsi" w:cs="Arial"/>
          <w:color w:val="000000" w:themeColor="text1"/>
          <w:sz w:val="22"/>
          <w:szCs w:val="22"/>
        </w:rPr>
        <w:t xml:space="preserve">Designed and Implemented application using </w:t>
      </w:r>
      <w:r w:rsidRPr="00EC2552">
        <w:rPr>
          <w:rFonts w:asciiTheme="minorHAnsi" w:hAnsiTheme="minorHAnsi" w:cs="Arial"/>
          <w:b/>
          <w:bCs/>
          <w:color w:val="000000" w:themeColor="text1"/>
          <w:sz w:val="22"/>
          <w:szCs w:val="22"/>
        </w:rPr>
        <w:t>ADO.NET</w:t>
      </w:r>
      <w:r w:rsidRPr="00EC2552">
        <w:rPr>
          <w:rFonts w:asciiTheme="minorHAnsi" w:hAnsiTheme="minorHAnsi" w:cs="Arial"/>
          <w:color w:val="000000" w:themeColor="text1"/>
          <w:sz w:val="22"/>
          <w:szCs w:val="22"/>
        </w:rPr>
        <w:t xml:space="preserve"> objects like </w:t>
      </w:r>
      <w:r w:rsidRPr="00EC2552">
        <w:rPr>
          <w:rFonts w:asciiTheme="minorHAnsi" w:hAnsiTheme="minorHAnsi" w:cs="Arial"/>
          <w:b/>
          <w:bCs/>
          <w:color w:val="000000" w:themeColor="text1"/>
          <w:sz w:val="22"/>
          <w:szCs w:val="22"/>
        </w:rPr>
        <w:t xml:space="preserve">Dataset, Data Table </w:t>
      </w:r>
      <w:r w:rsidRPr="00EC2552">
        <w:rPr>
          <w:rFonts w:asciiTheme="minorHAnsi" w:hAnsiTheme="minorHAnsi" w:cs="Arial"/>
          <w:color w:val="000000" w:themeColor="text1"/>
          <w:sz w:val="22"/>
          <w:szCs w:val="22"/>
        </w:rPr>
        <w:t>and</w:t>
      </w:r>
      <w:r w:rsidRPr="00EC2552">
        <w:rPr>
          <w:rFonts w:asciiTheme="minorHAnsi" w:hAnsiTheme="minorHAnsi" w:cs="Arial"/>
          <w:b/>
          <w:bCs/>
          <w:color w:val="000000" w:themeColor="text1"/>
          <w:sz w:val="22"/>
          <w:szCs w:val="22"/>
        </w:rPr>
        <w:t xml:space="preserve"> Data Adapter</w:t>
      </w:r>
      <w:r w:rsidRPr="00EC2552">
        <w:rPr>
          <w:rFonts w:asciiTheme="minorHAnsi" w:hAnsiTheme="minorHAnsi" w:cs="Arial"/>
          <w:color w:val="000000" w:themeColor="text1"/>
          <w:sz w:val="22"/>
          <w:szCs w:val="22"/>
        </w:rPr>
        <w:t xml:space="preserve"> for manipulating, retrieving, storing and displaying data from SQL Server. </w:t>
      </w:r>
    </w:p>
    <w:p w:rsidR="00476013" w:rsidRPr="00EC2552" w:rsidRDefault="00476013" w:rsidP="00004A70">
      <w:pPr>
        <w:pStyle w:val="NormalWeb"/>
        <w:numPr>
          <w:ilvl w:val="0"/>
          <w:numId w:val="34"/>
        </w:numPr>
        <w:spacing w:before="0" w:beforeAutospacing="0" w:after="0" w:afterAutospacing="0"/>
        <w:ind w:left="540"/>
        <w:textAlignment w:val="baseline"/>
        <w:rPr>
          <w:rFonts w:asciiTheme="minorHAnsi" w:hAnsiTheme="minorHAnsi" w:cs="Arial"/>
          <w:color w:val="000000" w:themeColor="text1"/>
          <w:sz w:val="22"/>
          <w:szCs w:val="22"/>
        </w:rPr>
      </w:pPr>
      <w:r w:rsidRPr="00EC2552">
        <w:rPr>
          <w:rFonts w:asciiTheme="minorHAnsi" w:hAnsiTheme="minorHAnsi" w:cs="Arial"/>
          <w:color w:val="000000" w:themeColor="text1"/>
          <w:sz w:val="22"/>
          <w:szCs w:val="22"/>
        </w:rPr>
        <w:t>Experience in</w:t>
      </w:r>
      <w:r w:rsidRPr="00EC2552">
        <w:rPr>
          <w:rFonts w:asciiTheme="minorHAnsi" w:hAnsiTheme="minorHAnsi" w:cs="Arial"/>
          <w:b/>
          <w:bCs/>
          <w:color w:val="000000" w:themeColor="text1"/>
          <w:sz w:val="22"/>
          <w:szCs w:val="22"/>
        </w:rPr>
        <w:t xml:space="preserve"> SQL</w:t>
      </w:r>
      <w:r w:rsidRPr="00EC2552">
        <w:rPr>
          <w:rFonts w:asciiTheme="minorHAnsi" w:hAnsiTheme="minorHAnsi" w:cs="Arial"/>
          <w:color w:val="000000" w:themeColor="text1"/>
          <w:sz w:val="22"/>
          <w:szCs w:val="22"/>
        </w:rPr>
        <w:t xml:space="preserve"> Server and </w:t>
      </w:r>
      <w:r w:rsidRPr="00EC2552">
        <w:rPr>
          <w:rFonts w:asciiTheme="minorHAnsi" w:hAnsiTheme="minorHAnsi" w:cs="Arial"/>
          <w:b/>
          <w:bCs/>
          <w:color w:val="000000" w:themeColor="text1"/>
          <w:sz w:val="22"/>
          <w:szCs w:val="22"/>
        </w:rPr>
        <w:t>SSIS</w:t>
      </w:r>
      <w:r w:rsidR="00004A70" w:rsidRPr="00EC2552">
        <w:rPr>
          <w:rFonts w:asciiTheme="minorHAnsi" w:hAnsiTheme="minorHAnsi" w:cs="Arial"/>
          <w:color w:val="000000" w:themeColor="text1"/>
          <w:sz w:val="22"/>
          <w:szCs w:val="22"/>
        </w:rPr>
        <w:t> package</w:t>
      </w:r>
      <w:r w:rsidRPr="00EC2552">
        <w:rPr>
          <w:rFonts w:asciiTheme="minorHAnsi" w:hAnsiTheme="minorHAnsi" w:cs="Arial"/>
          <w:color w:val="000000" w:themeColor="text1"/>
          <w:sz w:val="22"/>
          <w:szCs w:val="22"/>
        </w:rPr>
        <w:t xml:space="preserve"> design, constructing, and deployment.</w:t>
      </w:r>
    </w:p>
    <w:p w:rsidR="00476013" w:rsidRPr="00EC2552" w:rsidRDefault="00476013" w:rsidP="00004A70">
      <w:pPr>
        <w:pStyle w:val="NormalWeb"/>
        <w:numPr>
          <w:ilvl w:val="0"/>
          <w:numId w:val="34"/>
        </w:numPr>
        <w:spacing w:before="0" w:beforeAutospacing="0" w:after="0" w:afterAutospacing="0"/>
        <w:ind w:left="540"/>
        <w:textAlignment w:val="baseline"/>
        <w:rPr>
          <w:rFonts w:asciiTheme="minorHAnsi" w:hAnsiTheme="minorHAnsi" w:cs="Arial"/>
          <w:b/>
          <w:bCs/>
          <w:color w:val="000000" w:themeColor="text1"/>
          <w:sz w:val="22"/>
          <w:szCs w:val="22"/>
        </w:rPr>
      </w:pPr>
      <w:r w:rsidRPr="00EC2552">
        <w:rPr>
          <w:rFonts w:asciiTheme="minorHAnsi" w:hAnsiTheme="minorHAnsi" w:cs="Arial"/>
          <w:color w:val="000000" w:themeColor="text1"/>
          <w:sz w:val="22"/>
          <w:szCs w:val="22"/>
        </w:rPr>
        <w:t xml:space="preserve">Building web applications with </w:t>
      </w:r>
      <w:r w:rsidRPr="00EC2552">
        <w:rPr>
          <w:rFonts w:asciiTheme="minorHAnsi" w:hAnsiTheme="minorHAnsi" w:cs="Arial"/>
          <w:b/>
          <w:bCs/>
          <w:color w:val="000000" w:themeColor="text1"/>
          <w:sz w:val="22"/>
          <w:szCs w:val="22"/>
        </w:rPr>
        <w:t>ASP.NET MVC/Web Forms</w:t>
      </w:r>
      <w:r w:rsidRPr="00EC2552">
        <w:rPr>
          <w:rFonts w:asciiTheme="minorHAnsi" w:hAnsiTheme="minorHAnsi" w:cs="Arial"/>
          <w:color w:val="000000" w:themeColor="text1"/>
          <w:sz w:val="22"/>
          <w:szCs w:val="22"/>
        </w:rPr>
        <w:t xml:space="preserve">, </w:t>
      </w:r>
      <w:r w:rsidRPr="00EC2552">
        <w:rPr>
          <w:rFonts w:asciiTheme="minorHAnsi" w:hAnsiTheme="minorHAnsi" w:cs="Arial"/>
          <w:b/>
          <w:bCs/>
          <w:color w:val="000000" w:themeColor="text1"/>
          <w:sz w:val="22"/>
          <w:szCs w:val="22"/>
        </w:rPr>
        <w:t>JavaScript</w:t>
      </w:r>
      <w:r w:rsidRPr="00EC2552">
        <w:rPr>
          <w:rFonts w:asciiTheme="minorHAnsi" w:hAnsiTheme="minorHAnsi" w:cs="Arial"/>
          <w:color w:val="000000" w:themeColor="text1"/>
          <w:sz w:val="22"/>
          <w:szCs w:val="22"/>
        </w:rPr>
        <w:t xml:space="preserve">, </w:t>
      </w:r>
      <w:r w:rsidRPr="00EC2552">
        <w:rPr>
          <w:rFonts w:asciiTheme="minorHAnsi" w:hAnsiTheme="minorHAnsi" w:cs="Arial"/>
          <w:b/>
          <w:bCs/>
          <w:color w:val="000000" w:themeColor="text1"/>
          <w:sz w:val="22"/>
          <w:szCs w:val="22"/>
        </w:rPr>
        <w:t>J-Query</w:t>
      </w:r>
      <w:r w:rsidRPr="00EC2552">
        <w:rPr>
          <w:rFonts w:asciiTheme="minorHAnsi" w:hAnsiTheme="minorHAnsi" w:cs="Arial"/>
          <w:color w:val="000000" w:themeColor="text1"/>
          <w:sz w:val="22"/>
          <w:szCs w:val="22"/>
        </w:rPr>
        <w:t>,</w:t>
      </w:r>
    </w:p>
    <w:p w:rsidR="00476013" w:rsidRPr="00EC2552" w:rsidRDefault="00476013" w:rsidP="00004A70">
      <w:pPr>
        <w:pStyle w:val="NormalWeb"/>
        <w:numPr>
          <w:ilvl w:val="0"/>
          <w:numId w:val="34"/>
        </w:numPr>
        <w:spacing w:before="0" w:beforeAutospacing="0" w:after="0" w:afterAutospacing="0"/>
        <w:ind w:left="540"/>
        <w:textAlignment w:val="baseline"/>
        <w:rPr>
          <w:rFonts w:asciiTheme="minorHAnsi" w:hAnsiTheme="minorHAnsi" w:cs="Arial"/>
          <w:color w:val="000000" w:themeColor="text1"/>
          <w:sz w:val="22"/>
          <w:szCs w:val="22"/>
        </w:rPr>
      </w:pPr>
      <w:r w:rsidRPr="00EC2552">
        <w:rPr>
          <w:rFonts w:asciiTheme="minorHAnsi" w:hAnsiTheme="minorHAnsi" w:cs="Arial"/>
          <w:color w:val="000000" w:themeColor="text1"/>
          <w:sz w:val="22"/>
          <w:szCs w:val="22"/>
        </w:rPr>
        <w:t xml:space="preserve">Strong experience in design patterns </w:t>
      </w:r>
      <w:r w:rsidRPr="00EC2552">
        <w:rPr>
          <w:rFonts w:asciiTheme="minorHAnsi" w:hAnsiTheme="minorHAnsi" w:cs="Arial"/>
          <w:b/>
          <w:bCs/>
          <w:color w:val="000000" w:themeColor="text1"/>
          <w:sz w:val="22"/>
          <w:szCs w:val="22"/>
        </w:rPr>
        <w:t>MVC and MVPC</w:t>
      </w:r>
      <w:r w:rsidRPr="00EC2552">
        <w:rPr>
          <w:rFonts w:asciiTheme="minorHAnsi" w:hAnsiTheme="minorHAnsi" w:cs="Arial"/>
          <w:color w:val="000000" w:themeColor="text1"/>
          <w:sz w:val="22"/>
          <w:szCs w:val="22"/>
        </w:rPr>
        <w:t xml:space="preserve"> patterns</w:t>
      </w:r>
      <w:r w:rsidR="00724099" w:rsidRPr="00EC2552">
        <w:rPr>
          <w:rFonts w:asciiTheme="minorHAnsi" w:hAnsiTheme="minorHAnsi" w:cs="Arial"/>
          <w:color w:val="000000" w:themeColor="text1"/>
          <w:sz w:val="22"/>
          <w:szCs w:val="22"/>
        </w:rPr>
        <w:t>.</w:t>
      </w:r>
    </w:p>
    <w:p w:rsidR="00741473" w:rsidRPr="00EC2552" w:rsidRDefault="00741473" w:rsidP="00004A70">
      <w:pPr>
        <w:widowControl w:val="0"/>
        <w:tabs>
          <w:tab w:val="left" w:pos="1080"/>
        </w:tabs>
        <w:autoSpaceDE w:val="0"/>
        <w:autoSpaceDN w:val="0"/>
        <w:adjustRightInd w:val="0"/>
        <w:spacing w:after="0" w:line="240" w:lineRule="auto"/>
        <w:rPr>
          <w:rFonts w:cs="Times New Roman"/>
          <w:color w:val="000000" w:themeColor="text1"/>
        </w:rPr>
      </w:pPr>
    </w:p>
    <w:p w:rsidR="00595792" w:rsidRPr="00EC2552" w:rsidRDefault="00595792" w:rsidP="00004A70">
      <w:pPr>
        <w:pStyle w:val="NormalWeb"/>
        <w:pBdr>
          <w:top w:val="single" w:sz="4" w:space="1" w:color="000000"/>
          <w:left w:val="single" w:sz="4" w:space="4" w:color="000000"/>
          <w:bottom w:val="single" w:sz="4" w:space="1" w:color="000000"/>
          <w:right w:val="single" w:sz="4" w:space="4" w:color="000000"/>
        </w:pBdr>
        <w:shd w:val="clear" w:color="auto" w:fill="AEAAAA"/>
        <w:spacing w:before="0" w:beforeAutospacing="0" w:after="0" w:afterAutospacing="0"/>
        <w:rPr>
          <w:rFonts w:asciiTheme="minorHAnsi" w:hAnsiTheme="minorHAnsi" w:cs="Arial"/>
          <w:color w:val="000000" w:themeColor="text1"/>
          <w:sz w:val="22"/>
          <w:szCs w:val="22"/>
        </w:rPr>
      </w:pPr>
      <w:r w:rsidRPr="00EC2552">
        <w:rPr>
          <w:rFonts w:asciiTheme="minorHAnsi" w:hAnsiTheme="minorHAnsi" w:cs="Arial"/>
          <w:b/>
          <w:bCs/>
          <w:color w:val="000000" w:themeColor="text1"/>
          <w:sz w:val="22"/>
          <w:szCs w:val="22"/>
        </w:rPr>
        <w:t>TECHNICAL SKILLS:</w:t>
      </w:r>
    </w:p>
    <w:p w:rsidR="00595792" w:rsidRPr="00EC2552" w:rsidRDefault="00595792" w:rsidP="00004A70">
      <w:pPr>
        <w:spacing w:after="0" w:line="240" w:lineRule="auto"/>
        <w:rPr>
          <w:rFonts w:cs="Times New Roman"/>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2063"/>
        <w:gridCol w:w="7287"/>
      </w:tblGrid>
      <w:tr w:rsidR="00EC2552" w:rsidRPr="00EC2552" w:rsidTr="00004A70">
        <w:trPr>
          <w:trHeight w:val="368"/>
        </w:trPr>
        <w:tc>
          <w:tcPr>
            <w:tcW w:w="2095" w:type="dxa"/>
            <w:tcBorders>
              <w:top w:val="single" w:sz="4"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b/>
                <w:bCs/>
                <w:color w:val="000000" w:themeColor="text1"/>
                <w:sz w:val="22"/>
                <w:szCs w:val="22"/>
              </w:rPr>
              <w:t>.NET Technologies</w:t>
            </w:r>
          </w:p>
        </w:tc>
        <w:tc>
          <w:tcPr>
            <w:tcW w:w="7495" w:type="dxa"/>
            <w:tcBorders>
              <w:top w:val="single" w:sz="4"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color w:val="000000" w:themeColor="text1"/>
                <w:sz w:val="22"/>
                <w:szCs w:val="22"/>
              </w:rPr>
              <w:t>ASP.NET MVC, ADO.NET, AJAX,</w:t>
            </w:r>
            <w:r w:rsidR="00004A70" w:rsidRPr="00EC2552">
              <w:rPr>
                <w:rFonts w:asciiTheme="minorHAnsi" w:hAnsiTheme="minorHAnsi"/>
                <w:color w:val="000000" w:themeColor="text1"/>
                <w:sz w:val="22"/>
                <w:szCs w:val="22"/>
              </w:rPr>
              <w:t xml:space="preserve"> </w:t>
            </w:r>
            <w:r w:rsidRPr="00EC2552">
              <w:rPr>
                <w:rFonts w:asciiTheme="minorHAnsi" w:hAnsiTheme="minorHAnsi"/>
                <w:color w:val="000000" w:themeColor="text1"/>
                <w:sz w:val="22"/>
                <w:szCs w:val="22"/>
              </w:rPr>
              <w:t>LINQ.</w:t>
            </w:r>
          </w:p>
        </w:tc>
      </w:tr>
      <w:tr w:rsidR="00EC2552" w:rsidRPr="00EC2552" w:rsidTr="00004A70">
        <w:trPr>
          <w:trHeight w:val="368"/>
        </w:trPr>
        <w:tc>
          <w:tcPr>
            <w:tcW w:w="2095" w:type="dxa"/>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b/>
                <w:bCs/>
                <w:color w:val="000000" w:themeColor="text1"/>
                <w:sz w:val="22"/>
                <w:szCs w:val="22"/>
              </w:rPr>
              <w:t>Languages</w:t>
            </w:r>
          </w:p>
        </w:tc>
        <w:tc>
          <w:tcPr>
            <w:tcW w:w="7495" w:type="dxa"/>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color w:val="000000" w:themeColor="text1"/>
                <w:sz w:val="22"/>
                <w:szCs w:val="22"/>
              </w:rPr>
              <w:t>C#.NET, VB.NET, Visual Basic, C, C++, T-SQL, PL/SQL, </w:t>
            </w:r>
          </w:p>
        </w:tc>
      </w:tr>
      <w:tr w:rsidR="00EC2552" w:rsidRPr="00EC2552" w:rsidTr="00004A70">
        <w:trPr>
          <w:trHeight w:val="60"/>
        </w:trPr>
        <w:tc>
          <w:tcPr>
            <w:tcW w:w="2095" w:type="dxa"/>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b/>
                <w:bCs/>
                <w:color w:val="000000" w:themeColor="text1"/>
                <w:sz w:val="22"/>
                <w:szCs w:val="22"/>
              </w:rPr>
              <w:t>Databases</w:t>
            </w:r>
          </w:p>
        </w:tc>
        <w:tc>
          <w:tcPr>
            <w:tcW w:w="7495" w:type="dxa"/>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color w:val="000000" w:themeColor="text1"/>
                <w:sz w:val="22"/>
                <w:szCs w:val="22"/>
              </w:rPr>
              <w:t>SQL 2014/2012/2008R2/2008/2005, Oracle11g/10g/9i/8i, MSAccess.</w:t>
            </w:r>
          </w:p>
        </w:tc>
      </w:tr>
      <w:tr w:rsidR="00EC2552" w:rsidRPr="00EC2552" w:rsidTr="00004A70">
        <w:trPr>
          <w:trHeight w:val="372"/>
        </w:trPr>
        <w:tc>
          <w:tcPr>
            <w:tcW w:w="2095" w:type="dxa"/>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b/>
                <w:bCs/>
                <w:color w:val="000000" w:themeColor="text1"/>
                <w:sz w:val="22"/>
                <w:szCs w:val="22"/>
              </w:rPr>
              <w:t>Web Technologies</w:t>
            </w:r>
          </w:p>
        </w:tc>
        <w:tc>
          <w:tcPr>
            <w:tcW w:w="7495" w:type="dxa"/>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color w:val="000000" w:themeColor="text1"/>
                <w:sz w:val="22"/>
                <w:szCs w:val="22"/>
              </w:rPr>
              <w:t>HTML, DHTML, HTML5, XML, XSLT, XSD, WSDL, XAML, SOAP, CSS, Web forms, Web Services, POWERSHELL, Fiddler.</w:t>
            </w:r>
          </w:p>
        </w:tc>
      </w:tr>
      <w:tr w:rsidR="00EC2552" w:rsidRPr="00EC2552" w:rsidTr="00004A70">
        <w:trPr>
          <w:trHeight w:val="60"/>
        </w:trPr>
        <w:tc>
          <w:tcPr>
            <w:tcW w:w="2095" w:type="dxa"/>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b/>
                <w:bCs/>
                <w:color w:val="000000" w:themeColor="text1"/>
                <w:sz w:val="22"/>
                <w:szCs w:val="22"/>
              </w:rPr>
              <w:t>Scripting Languages</w:t>
            </w:r>
          </w:p>
        </w:tc>
        <w:tc>
          <w:tcPr>
            <w:tcW w:w="7495" w:type="dxa"/>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color w:val="000000" w:themeColor="text1"/>
                <w:sz w:val="22"/>
                <w:szCs w:val="22"/>
              </w:rPr>
              <w:t>JavaScript, JQuery, VB Script.</w:t>
            </w:r>
          </w:p>
        </w:tc>
      </w:tr>
      <w:tr w:rsidR="00EC2552" w:rsidRPr="00EC2552" w:rsidTr="00004A70">
        <w:trPr>
          <w:trHeight w:val="367"/>
        </w:trPr>
        <w:tc>
          <w:tcPr>
            <w:tcW w:w="2095" w:type="dxa"/>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b/>
                <w:bCs/>
                <w:color w:val="000000" w:themeColor="text1"/>
                <w:sz w:val="22"/>
                <w:szCs w:val="22"/>
              </w:rPr>
              <w:t>Web Servers</w:t>
            </w:r>
          </w:p>
        </w:tc>
        <w:tc>
          <w:tcPr>
            <w:tcW w:w="7495" w:type="dxa"/>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color w:val="000000" w:themeColor="text1"/>
                <w:sz w:val="22"/>
                <w:szCs w:val="22"/>
              </w:rPr>
              <w:t>IIS 8.0/7.0 /6.0/ 5.0, </w:t>
            </w:r>
          </w:p>
        </w:tc>
      </w:tr>
      <w:tr w:rsidR="00EC2552" w:rsidRPr="00EC2552" w:rsidTr="00004A70">
        <w:trPr>
          <w:trHeight w:val="367"/>
        </w:trPr>
        <w:tc>
          <w:tcPr>
            <w:tcW w:w="2095" w:type="dxa"/>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b/>
                <w:bCs/>
                <w:color w:val="000000" w:themeColor="text1"/>
                <w:sz w:val="22"/>
                <w:szCs w:val="22"/>
              </w:rPr>
              <w:t>Web Page Editors</w:t>
            </w:r>
          </w:p>
        </w:tc>
        <w:tc>
          <w:tcPr>
            <w:tcW w:w="7495" w:type="dxa"/>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color w:val="000000" w:themeColor="text1"/>
                <w:sz w:val="22"/>
                <w:szCs w:val="22"/>
              </w:rPr>
              <w:t>Visual Studio .NET 2015/2013/2012 / 2010 / 2008 /2005.</w:t>
            </w:r>
          </w:p>
        </w:tc>
      </w:tr>
      <w:tr w:rsidR="00EC2552" w:rsidRPr="00EC2552" w:rsidTr="00004A70">
        <w:trPr>
          <w:trHeight w:val="332"/>
        </w:trPr>
        <w:tc>
          <w:tcPr>
            <w:tcW w:w="2095" w:type="dxa"/>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b/>
                <w:bCs/>
                <w:color w:val="000000" w:themeColor="text1"/>
                <w:sz w:val="22"/>
                <w:szCs w:val="22"/>
              </w:rPr>
              <w:t>Operating Systems</w:t>
            </w:r>
          </w:p>
        </w:tc>
        <w:tc>
          <w:tcPr>
            <w:tcW w:w="7495" w:type="dxa"/>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color w:val="000000" w:themeColor="text1"/>
                <w:sz w:val="22"/>
                <w:szCs w:val="22"/>
              </w:rPr>
              <w:t>UNIX, Windows 8/7/XP / 2000 / 98.</w:t>
            </w:r>
          </w:p>
        </w:tc>
      </w:tr>
      <w:tr w:rsidR="00EC2552" w:rsidRPr="00EC2552" w:rsidTr="00004A70">
        <w:trPr>
          <w:trHeight w:val="332"/>
        </w:trPr>
        <w:tc>
          <w:tcPr>
            <w:tcW w:w="2095" w:type="dxa"/>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b/>
                <w:bCs/>
                <w:color w:val="000000" w:themeColor="text1"/>
                <w:sz w:val="22"/>
                <w:szCs w:val="22"/>
              </w:rPr>
              <w:t>Reporting Tools</w:t>
            </w:r>
          </w:p>
        </w:tc>
        <w:tc>
          <w:tcPr>
            <w:tcW w:w="7495" w:type="dxa"/>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color w:val="000000" w:themeColor="text1"/>
                <w:sz w:val="22"/>
                <w:szCs w:val="22"/>
              </w:rPr>
              <w:t>SSRS and Crystal Reports.</w:t>
            </w:r>
          </w:p>
        </w:tc>
      </w:tr>
      <w:tr w:rsidR="00EC2552" w:rsidRPr="00EC2552" w:rsidTr="00004A70">
        <w:trPr>
          <w:trHeight w:val="332"/>
        </w:trPr>
        <w:tc>
          <w:tcPr>
            <w:tcW w:w="2095" w:type="dxa"/>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b/>
                <w:bCs/>
                <w:color w:val="000000" w:themeColor="text1"/>
                <w:sz w:val="22"/>
                <w:szCs w:val="22"/>
              </w:rPr>
              <w:t>Version Control Tools</w:t>
            </w:r>
          </w:p>
        </w:tc>
        <w:tc>
          <w:tcPr>
            <w:tcW w:w="7495" w:type="dxa"/>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color w:val="000000" w:themeColor="text1"/>
                <w:sz w:val="22"/>
                <w:szCs w:val="22"/>
              </w:rPr>
              <w:t>Team Foundation Server, SVN, GIT, Microsoft Visual SourceSafe, TeamCity, Fluent Migrator.</w:t>
            </w:r>
          </w:p>
        </w:tc>
      </w:tr>
      <w:tr w:rsidR="00EC2552" w:rsidRPr="00EC2552" w:rsidTr="00004A70">
        <w:trPr>
          <w:trHeight w:val="332"/>
        </w:trPr>
        <w:tc>
          <w:tcPr>
            <w:tcW w:w="2095" w:type="dxa"/>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b/>
                <w:bCs/>
                <w:color w:val="000000" w:themeColor="text1"/>
                <w:sz w:val="22"/>
                <w:szCs w:val="22"/>
              </w:rPr>
              <w:t>IDE and Tools</w:t>
            </w:r>
          </w:p>
        </w:tc>
        <w:tc>
          <w:tcPr>
            <w:tcW w:w="7495" w:type="dxa"/>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color w:val="000000" w:themeColor="text1"/>
                <w:sz w:val="22"/>
                <w:szCs w:val="22"/>
              </w:rPr>
              <w:t>Microsoft Visual Studio. Net 2013/2012/2010/2008/2005, MS Office, Microsoft Visio, SQL Profiler, SQL Server Agent, NUnit, SSIS.</w:t>
            </w:r>
          </w:p>
        </w:tc>
      </w:tr>
      <w:tr w:rsidR="00EC2552" w:rsidRPr="00EC2552" w:rsidTr="00004A70">
        <w:trPr>
          <w:trHeight w:val="79"/>
        </w:trPr>
        <w:tc>
          <w:tcPr>
            <w:tcW w:w="2095" w:type="dxa"/>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b/>
                <w:bCs/>
                <w:color w:val="000000" w:themeColor="text1"/>
                <w:sz w:val="22"/>
                <w:szCs w:val="22"/>
              </w:rPr>
              <w:t>MSSoftware Packages</w:t>
            </w:r>
          </w:p>
        </w:tc>
        <w:tc>
          <w:tcPr>
            <w:tcW w:w="7495" w:type="dxa"/>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595792" w:rsidRPr="00EC2552" w:rsidRDefault="00595792" w:rsidP="00004A70">
            <w:pPr>
              <w:pStyle w:val="NormalWeb"/>
              <w:spacing w:before="0" w:beforeAutospacing="0" w:after="0" w:afterAutospacing="0"/>
              <w:rPr>
                <w:rFonts w:asciiTheme="minorHAnsi" w:hAnsiTheme="minorHAnsi"/>
                <w:color w:val="000000" w:themeColor="text1"/>
                <w:sz w:val="22"/>
                <w:szCs w:val="22"/>
              </w:rPr>
            </w:pPr>
            <w:r w:rsidRPr="00EC2552">
              <w:rPr>
                <w:rFonts w:asciiTheme="minorHAnsi" w:hAnsiTheme="minorHAnsi"/>
                <w:color w:val="000000" w:themeColor="text1"/>
                <w:sz w:val="22"/>
                <w:szCs w:val="22"/>
              </w:rPr>
              <w:t>MS Office, MS FrontPage, Microsoft Visio, SharePoint 2010, MS Excel.</w:t>
            </w:r>
          </w:p>
        </w:tc>
      </w:tr>
    </w:tbl>
    <w:p w:rsidR="00004A70" w:rsidRPr="00EC2552" w:rsidRDefault="00004A70" w:rsidP="00004A70">
      <w:pPr>
        <w:shd w:val="clear" w:color="auto" w:fill="FFFFFF"/>
        <w:tabs>
          <w:tab w:val="left" w:pos="1920"/>
        </w:tabs>
        <w:spacing w:after="0" w:line="240" w:lineRule="auto"/>
        <w:rPr>
          <w:rFonts w:eastAsiaTheme="majorEastAsia" w:cs="Times New Roman"/>
          <w:b/>
          <w:bCs/>
          <w:color w:val="000000" w:themeColor="text1"/>
          <w:u w:val="single"/>
        </w:rPr>
      </w:pPr>
    </w:p>
    <w:p w:rsidR="00004A70" w:rsidRPr="00EC2552" w:rsidRDefault="00004A70" w:rsidP="00004A70">
      <w:pPr>
        <w:shd w:val="clear" w:color="auto" w:fill="FFFFFF"/>
        <w:tabs>
          <w:tab w:val="left" w:pos="1920"/>
        </w:tabs>
        <w:spacing w:after="0" w:line="240" w:lineRule="auto"/>
        <w:rPr>
          <w:rFonts w:eastAsiaTheme="majorEastAsia" w:cs="Times New Roman"/>
          <w:b/>
          <w:bCs/>
          <w:color w:val="000000" w:themeColor="text1"/>
          <w:u w:val="single"/>
        </w:rPr>
      </w:pPr>
      <w:r w:rsidRPr="00EC2552">
        <w:rPr>
          <w:rFonts w:eastAsiaTheme="majorEastAsia" w:cs="Times New Roman"/>
          <w:b/>
          <w:bCs/>
          <w:color w:val="000000" w:themeColor="text1"/>
          <w:u w:val="single"/>
        </w:rPr>
        <w:t xml:space="preserve">Education: </w:t>
      </w:r>
    </w:p>
    <w:p w:rsidR="00004A70" w:rsidRPr="00EC2552" w:rsidRDefault="00004A70" w:rsidP="00004A70">
      <w:pPr>
        <w:shd w:val="clear" w:color="auto" w:fill="FFFFFF"/>
        <w:tabs>
          <w:tab w:val="left" w:pos="1920"/>
        </w:tabs>
        <w:spacing w:after="0" w:line="240" w:lineRule="auto"/>
        <w:rPr>
          <w:rFonts w:eastAsiaTheme="majorEastAsia" w:cs="Times New Roman"/>
          <w:color w:val="000000" w:themeColor="text1"/>
        </w:rPr>
      </w:pPr>
      <w:r w:rsidRPr="00EC2552">
        <w:rPr>
          <w:rFonts w:eastAsiaTheme="majorEastAsia" w:cs="Times New Roman"/>
          <w:color w:val="000000" w:themeColor="text1"/>
        </w:rPr>
        <w:t>Bachelor of Computer Application, VNSGU- Gujarat, 2012</w:t>
      </w:r>
    </w:p>
    <w:p w:rsidR="000E6365" w:rsidRPr="00EC2552" w:rsidRDefault="000E6365" w:rsidP="00004A70">
      <w:pPr>
        <w:widowControl w:val="0"/>
        <w:autoSpaceDE w:val="0"/>
        <w:autoSpaceDN w:val="0"/>
        <w:adjustRightInd w:val="0"/>
        <w:spacing w:after="0" w:line="240" w:lineRule="auto"/>
        <w:rPr>
          <w:rFonts w:cs="Times New Roman"/>
          <w:b/>
          <w:bCs/>
          <w:color w:val="000000" w:themeColor="text1"/>
          <w:highlight w:val="white"/>
        </w:rPr>
      </w:pPr>
    </w:p>
    <w:p w:rsidR="00AC25A0" w:rsidRPr="00EC2552" w:rsidRDefault="00AC25A0" w:rsidP="00004A70">
      <w:pPr>
        <w:widowControl w:val="0"/>
        <w:pBdr>
          <w:top w:val="single" w:sz="4" w:space="1" w:color="auto"/>
          <w:left w:val="single" w:sz="4" w:space="4" w:color="auto"/>
          <w:bottom w:val="single" w:sz="4" w:space="1" w:color="auto"/>
          <w:right w:val="single" w:sz="4" w:space="4" w:color="auto"/>
        </w:pBdr>
        <w:shd w:val="clear" w:color="auto" w:fill="AEAAAA" w:themeFill="background2" w:themeFillShade="BF"/>
        <w:autoSpaceDE w:val="0"/>
        <w:autoSpaceDN w:val="0"/>
        <w:adjustRightInd w:val="0"/>
        <w:spacing w:after="0" w:line="240" w:lineRule="auto"/>
        <w:rPr>
          <w:rFonts w:eastAsia="SimSun" w:cs="Times New Roman"/>
          <w:b/>
          <w:bCs/>
          <w:caps/>
          <w:color w:val="000000" w:themeColor="text1"/>
          <w:lang w:bidi="hi-IN"/>
        </w:rPr>
      </w:pPr>
      <w:r w:rsidRPr="00EC2552">
        <w:rPr>
          <w:rFonts w:eastAsia="SimSun" w:cs="Times New Roman"/>
          <w:b/>
          <w:bCs/>
          <w:caps/>
          <w:color w:val="000000" w:themeColor="text1"/>
          <w:lang w:bidi="hi-IN"/>
        </w:rPr>
        <w:lastRenderedPageBreak/>
        <w:t>Professional Experience:</w:t>
      </w:r>
    </w:p>
    <w:p w:rsidR="00A40732" w:rsidRPr="00EC2552" w:rsidRDefault="00A40732" w:rsidP="00004A70">
      <w:pPr>
        <w:widowControl w:val="0"/>
        <w:autoSpaceDE w:val="0"/>
        <w:autoSpaceDN w:val="0"/>
        <w:adjustRightInd w:val="0"/>
        <w:spacing w:after="0" w:line="240" w:lineRule="auto"/>
        <w:rPr>
          <w:rFonts w:eastAsia="SimSun" w:cs="Times New Roman"/>
          <w:b/>
          <w:bCs/>
          <w:caps/>
          <w:color w:val="000000" w:themeColor="text1"/>
          <w:lang w:bidi="hi-IN"/>
        </w:rPr>
      </w:pPr>
    </w:p>
    <w:p w:rsidR="00D37B6E" w:rsidRPr="00EC2552" w:rsidRDefault="00004A70" w:rsidP="00004A70">
      <w:pPr>
        <w:pStyle w:val="NoSpacing"/>
        <w:rPr>
          <w:rFonts w:eastAsia="Calibri" w:cs="Times New Roman"/>
          <w:b/>
          <w:color w:val="000000" w:themeColor="text1"/>
        </w:rPr>
      </w:pPr>
      <w:r w:rsidRPr="00EC2552">
        <w:rPr>
          <w:rFonts w:eastAsia="Calibri" w:cs="Times New Roman"/>
          <w:b/>
          <w:color w:val="000000" w:themeColor="text1"/>
        </w:rPr>
        <w:t xml:space="preserve">Client: </w:t>
      </w:r>
      <w:r w:rsidR="00D37B6E" w:rsidRPr="00EC2552">
        <w:rPr>
          <w:rFonts w:eastAsia="Calibri" w:cs="Times New Roman"/>
          <w:b/>
          <w:color w:val="000000" w:themeColor="text1"/>
        </w:rPr>
        <w:t>Capital One</w:t>
      </w:r>
      <w:r w:rsidR="00D37B6E" w:rsidRPr="00EC2552">
        <w:rPr>
          <w:rFonts w:cs="Times New Roman"/>
          <w:b/>
          <w:color w:val="000000" w:themeColor="text1"/>
        </w:rPr>
        <w:t xml:space="preserve">, </w:t>
      </w:r>
      <w:r w:rsidR="00D37B6E" w:rsidRPr="00EC2552">
        <w:rPr>
          <w:rFonts w:cs="Times New Roman"/>
          <w:b/>
          <w:color w:val="000000" w:themeColor="text1"/>
          <w:shd w:val="clear" w:color="auto" w:fill="FFFFFF"/>
        </w:rPr>
        <w:t>Alexandria, VA</w:t>
      </w:r>
      <w:r w:rsidR="00D37B6E" w:rsidRPr="00EC2552">
        <w:rPr>
          <w:rStyle w:val="apple-converted-space"/>
          <w:rFonts w:cs="Times New Roman"/>
          <w:b/>
          <w:color w:val="000000" w:themeColor="text1"/>
          <w:shd w:val="clear" w:color="auto" w:fill="FFFFFF"/>
        </w:rPr>
        <w:t> </w:t>
      </w:r>
      <w:r w:rsidR="00D37B6E" w:rsidRPr="00EC2552">
        <w:rPr>
          <w:rFonts w:cs="Times New Roman"/>
          <w:b/>
          <w:color w:val="000000" w:themeColor="text1"/>
          <w:shd w:val="clear" w:color="auto" w:fill="FFFFFF"/>
        </w:rPr>
        <w:tab/>
      </w:r>
      <w:r w:rsidR="00D37B6E" w:rsidRPr="00EC2552">
        <w:rPr>
          <w:rFonts w:cs="Times New Roman"/>
          <w:b/>
          <w:color w:val="000000" w:themeColor="text1"/>
          <w:shd w:val="clear" w:color="auto" w:fill="FFFFFF"/>
        </w:rPr>
        <w:tab/>
      </w:r>
      <w:r w:rsidR="00D37B6E" w:rsidRPr="00EC2552">
        <w:rPr>
          <w:rFonts w:cs="Times New Roman"/>
          <w:b/>
          <w:color w:val="000000" w:themeColor="text1"/>
          <w:shd w:val="clear" w:color="auto" w:fill="FFFFFF"/>
        </w:rPr>
        <w:tab/>
      </w:r>
      <w:r w:rsidR="00D37B6E" w:rsidRPr="00EC2552">
        <w:rPr>
          <w:rFonts w:cs="Times New Roman"/>
          <w:b/>
          <w:color w:val="000000" w:themeColor="text1"/>
          <w:shd w:val="clear" w:color="auto" w:fill="FFFFFF"/>
        </w:rPr>
        <w:tab/>
      </w:r>
      <w:r w:rsidR="00D37B6E" w:rsidRPr="00EC2552">
        <w:rPr>
          <w:rFonts w:cs="Times New Roman"/>
          <w:b/>
          <w:color w:val="000000" w:themeColor="text1"/>
          <w:shd w:val="clear" w:color="auto" w:fill="FFFFFF"/>
        </w:rPr>
        <w:tab/>
      </w:r>
      <w:r w:rsidR="00D37B6E" w:rsidRPr="00EC2552">
        <w:rPr>
          <w:rFonts w:cs="Times New Roman"/>
          <w:b/>
          <w:color w:val="000000" w:themeColor="text1"/>
          <w:shd w:val="clear" w:color="auto" w:fill="FFFFFF"/>
        </w:rPr>
        <w:tab/>
        <w:t>Nov 2018- till now</w:t>
      </w:r>
    </w:p>
    <w:p w:rsidR="00D37B6E" w:rsidRPr="00EC2552" w:rsidRDefault="00D37B6E" w:rsidP="003341A4">
      <w:pPr>
        <w:pStyle w:val="NoSpacing"/>
        <w:rPr>
          <w:rFonts w:eastAsia="Calibri" w:cs="Times New Roman"/>
          <w:b/>
          <w:bCs/>
          <w:color w:val="000000" w:themeColor="text1"/>
        </w:rPr>
      </w:pPr>
      <w:r w:rsidRPr="00EC2552">
        <w:rPr>
          <w:rFonts w:eastAsia="Calibri" w:cs="Times New Roman"/>
          <w:b/>
          <w:color w:val="000000" w:themeColor="text1"/>
        </w:rPr>
        <w:t xml:space="preserve">Role: .Net </w:t>
      </w:r>
      <w:r w:rsidRPr="00EC2552">
        <w:rPr>
          <w:rFonts w:eastAsia="Calibri" w:cs="Times New Roman"/>
          <w:b/>
          <w:bCs/>
          <w:color w:val="000000" w:themeColor="text1"/>
        </w:rPr>
        <w:t>Developer</w:t>
      </w:r>
      <w:r w:rsidRPr="00EC2552">
        <w:rPr>
          <w:rFonts w:eastAsia="Calibri" w:cs="Times New Roman"/>
          <w:b/>
          <w:bCs/>
          <w:color w:val="000000" w:themeColor="text1"/>
        </w:rPr>
        <w:tab/>
      </w:r>
    </w:p>
    <w:p w:rsidR="00D37B6E" w:rsidRPr="00EC2552" w:rsidRDefault="00D37B6E" w:rsidP="00004A70">
      <w:pPr>
        <w:spacing w:after="0" w:line="240" w:lineRule="auto"/>
        <w:rPr>
          <w:rFonts w:cs="Times New Roman"/>
          <w:color w:val="000000" w:themeColor="text1"/>
        </w:rPr>
      </w:pPr>
      <w:r w:rsidRPr="00EC2552">
        <w:rPr>
          <w:rFonts w:eastAsia="Calibri" w:cs="Times New Roman"/>
          <w:b/>
          <w:color w:val="000000" w:themeColor="text1"/>
        </w:rPr>
        <w:t xml:space="preserve">Description: </w:t>
      </w:r>
      <w:r w:rsidRPr="00EC2552">
        <w:rPr>
          <w:rFonts w:eastAsia="Arial" w:cs="Times New Roman"/>
          <w:color w:val="000000" w:themeColor="text1"/>
          <w:highlight w:val="white"/>
        </w:rPr>
        <w:t xml:space="preserve">IRIS (Interactive Research Information System) application is built using Microsoft technology known as Web Client Software Factory (WCSF), which is pattern and practices in building web client modular applications. This application is used by agent of Capital One Bank to service the customers having Capital One credit cards. The application helps the agents to service the customer from start to end of call. The various modules in the application that I worked on are Authorization summary, Personal Information management, Credit Limit Increase, Change Address and Phone. </w:t>
      </w:r>
    </w:p>
    <w:p w:rsidR="00B73236" w:rsidRPr="00EC2552" w:rsidRDefault="00B73236" w:rsidP="00004A70">
      <w:pPr>
        <w:widowControl w:val="0"/>
        <w:autoSpaceDE w:val="0"/>
        <w:autoSpaceDN w:val="0"/>
        <w:adjustRightInd w:val="0"/>
        <w:spacing w:after="0" w:line="240" w:lineRule="auto"/>
        <w:rPr>
          <w:rFonts w:eastAsia="SimSun" w:cs="Times New Roman"/>
          <w:b/>
          <w:bCs/>
          <w:caps/>
          <w:color w:val="000000" w:themeColor="text1"/>
          <w:lang w:bidi="hi-IN"/>
        </w:rPr>
      </w:pPr>
    </w:p>
    <w:p w:rsidR="00C14CAA" w:rsidRPr="00EC2552" w:rsidRDefault="00C14CAA" w:rsidP="00004A70">
      <w:pPr>
        <w:widowControl w:val="0"/>
        <w:autoSpaceDE w:val="0"/>
        <w:autoSpaceDN w:val="0"/>
        <w:adjustRightInd w:val="0"/>
        <w:spacing w:after="0" w:line="240" w:lineRule="auto"/>
        <w:rPr>
          <w:rFonts w:cs="Times New Roman"/>
          <w:b/>
          <w:color w:val="000000" w:themeColor="text1"/>
          <w:u w:val="single"/>
        </w:rPr>
      </w:pPr>
      <w:r w:rsidRPr="00EC2552">
        <w:rPr>
          <w:rFonts w:cs="Times New Roman"/>
          <w:b/>
          <w:color w:val="000000" w:themeColor="text1"/>
          <w:u w:val="single"/>
        </w:rPr>
        <w:t>Responsibilities:</w:t>
      </w:r>
    </w:p>
    <w:p w:rsidR="00C14CAA" w:rsidRPr="00EC2552" w:rsidRDefault="00C14CAA" w:rsidP="00004A70">
      <w:pPr>
        <w:pStyle w:val="NoSpacing"/>
        <w:numPr>
          <w:ilvl w:val="0"/>
          <w:numId w:val="29"/>
        </w:numPr>
        <w:ind w:left="540"/>
        <w:rPr>
          <w:rFonts w:cs="Times New Roman"/>
          <w:color w:val="000000" w:themeColor="text1"/>
        </w:rPr>
      </w:pPr>
      <w:r w:rsidRPr="00EC2552">
        <w:rPr>
          <w:rFonts w:cs="Times New Roman"/>
          <w:color w:val="000000" w:themeColor="text1"/>
        </w:rPr>
        <w:t xml:space="preserve">Participated in daily </w:t>
      </w:r>
      <w:r w:rsidRPr="00EC2552">
        <w:rPr>
          <w:rFonts w:cs="Times New Roman"/>
          <w:b/>
          <w:color w:val="000000" w:themeColor="text1"/>
        </w:rPr>
        <w:t>SCRUM</w:t>
      </w:r>
      <w:r w:rsidRPr="00EC2552">
        <w:rPr>
          <w:rFonts w:cs="Times New Roman"/>
          <w:color w:val="000000" w:themeColor="text1"/>
        </w:rPr>
        <w:t xml:space="preserve"> with Project manager and Team Lead to discuss the progress.</w:t>
      </w:r>
    </w:p>
    <w:p w:rsidR="00C14CAA" w:rsidRPr="00EC2552" w:rsidRDefault="00C14CAA" w:rsidP="00004A70">
      <w:pPr>
        <w:numPr>
          <w:ilvl w:val="0"/>
          <w:numId w:val="29"/>
        </w:numPr>
        <w:spacing w:after="0" w:line="240" w:lineRule="auto"/>
        <w:ind w:left="540"/>
        <w:rPr>
          <w:rFonts w:eastAsia="Arial" w:cs="Times New Roman"/>
          <w:color w:val="000000" w:themeColor="text1"/>
        </w:rPr>
      </w:pPr>
      <w:r w:rsidRPr="00EC2552">
        <w:rPr>
          <w:rFonts w:eastAsia="Arial" w:cs="Times New Roman"/>
          <w:color w:val="000000" w:themeColor="text1"/>
        </w:rPr>
        <w:t>Active participant in development efforts, design and implementing platform architecture, and managing other engineering team members.</w:t>
      </w:r>
    </w:p>
    <w:p w:rsidR="00C14CAA" w:rsidRPr="00EC2552" w:rsidRDefault="00C14CAA" w:rsidP="00004A70">
      <w:pPr>
        <w:numPr>
          <w:ilvl w:val="0"/>
          <w:numId w:val="29"/>
        </w:numPr>
        <w:spacing w:after="0" w:line="240" w:lineRule="auto"/>
        <w:ind w:left="540"/>
        <w:rPr>
          <w:rFonts w:eastAsia="Arial" w:cs="Times New Roman"/>
          <w:color w:val="000000" w:themeColor="text1"/>
        </w:rPr>
      </w:pPr>
      <w:r w:rsidRPr="00EC2552">
        <w:rPr>
          <w:rFonts w:eastAsia="Arial" w:cs="Times New Roman"/>
          <w:color w:val="000000" w:themeColor="text1"/>
        </w:rPr>
        <w:t>Creating Technical and Low Approach document, High level document -level document.</w:t>
      </w:r>
    </w:p>
    <w:p w:rsidR="00C14CAA" w:rsidRPr="00EC2552" w:rsidRDefault="00C14CAA" w:rsidP="00004A70">
      <w:pPr>
        <w:numPr>
          <w:ilvl w:val="0"/>
          <w:numId w:val="29"/>
        </w:numPr>
        <w:spacing w:after="0" w:line="240" w:lineRule="auto"/>
        <w:ind w:left="540"/>
        <w:rPr>
          <w:rFonts w:eastAsia="Arial" w:cs="Times New Roman"/>
          <w:color w:val="000000" w:themeColor="text1"/>
        </w:rPr>
      </w:pPr>
      <w:r w:rsidRPr="00EC2552">
        <w:rPr>
          <w:rFonts w:eastAsia="Arial" w:cs="Times New Roman"/>
          <w:color w:val="000000" w:themeColor="text1"/>
        </w:rPr>
        <w:t>Contributed to company-wide resource planning, hiring, performance reviews, client-facing business development.</w:t>
      </w:r>
    </w:p>
    <w:p w:rsidR="00C14CAA" w:rsidRPr="00EC2552" w:rsidRDefault="00C14CAA" w:rsidP="00004A70">
      <w:pPr>
        <w:numPr>
          <w:ilvl w:val="0"/>
          <w:numId w:val="29"/>
        </w:numPr>
        <w:spacing w:after="0" w:line="240" w:lineRule="auto"/>
        <w:ind w:left="540"/>
        <w:rPr>
          <w:rFonts w:eastAsia="Arial" w:cs="Times New Roman"/>
          <w:color w:val="000000" w:themeColor="text1"/>
        </w:rPr>
      </w:pPr>
      <w:r w:rsidRPr="00EC2552">
        <w:rPr>
          <w:rFonts w:cs="Times New Roman"/>
          <w:color w:val="000000" w:themeColor="text1"/>
          <w:shd w:val="clear" w:color="auto" w:fill="FFFFFF"/>
        </w:rPr>
        <w:t xml:space="preserve">Involved in the complete Software Development Life Cycle including </w:t>
      </w:r>
      <w:r w:rsidRPr="00EC2552">
        <w:rPr>
          <w:rFonts w:cs="Times New Roman"/>
          <w:b/>
          <w:color w:val="000000" w:themeColor="text1"/>
          <w:shd w:val="clear" w:color="auto" w:fill="FFFFFF"/>
        </w:rPr>
        <w:t>Analysis, Design, Implementation, Testing and Maintenance.</w:t>
      </w:r>
      <w:r w:rsidRPr="00EC2552">
        <w:rPr>
          <w:rFonts w:cs="Times New Roman"/>
          <w:color w:val="000000" w:themeColor="text1"/>
          <w:shd w:val="clear" w:color="auto" w:fill="FFFFFF"/>
        </w:rPr>
        <w:t> </w:t>
      </w:r>
    </w:p>
    <w:p w:rsidR="00C14CAA" w:rsidRPr="00EC2552" w:rsidRDefault="00C14CAA" w:rsidP="00004A70">
      <w:pPr>
        <w:numPr>
          <w:ilvl w:val="0"/>
          <w:numId w:val="29"/>
        </w:numPr>
        <w:spacing w:after="0" w:line="240" w:lineRule="auto"/>
        <w:ind w:left="540"/>
        <w:rPr>
          <w:rFonts w:eastAsia="Arial" w:cs="Times New Roman"/>
          <w:color w:val="000000" w:themeColor="text1"/>
        </w:rPr>
      </w:pPr>
      <w:r w:rsidRPr="00EC2552">
        <w:rPr>
          <w:rFonts w:cs="Times New Roman"/>
          <w:color w:val="000000" w:themeColor="text1"/>
          <w:shd w:val="clear" w:color="auto" w:fill="FFFFFF"/>
        </w:rPr>
        <w:t xml:space="preserve">Built front-end SPA using </w:t>
      </w:r>
      <w:r w:rsidRPr="00EC2552">
        <w:rPr>
          <w:rFonts w:cs="Times New Roman"/>
          <w:b/>
          <w:color w:val="000000" w:themeColor="text1"/>
          <w:shd w:val="clear" w:color="auto" w:fill="FFFFFF"/>
        </w:rPr>
        <w:t>HTML5, Angular</w:t>
      </w:r>
      <w:r w:rsidRPr="00EC2552">
        <w:rPr>
          <w:rFonts w:cs="Times New Roman"/>
          <w:color w:val="000000" w:themeColor="text1"/>
          <w:shd w:val="clear" w:color="auto" w:fill="FFFFFF"/>
        </w:rPr>
        <w:t xml:space="preserve"> and Bootstrap and backend server using </w:t>
      </w:r>
      <w:r w:rsidRPr="00EC2552">
        <w:rPr>
          <w:rFonts w:cs="Times New Roman"/>
          <w:b/>
          <w:color w:val="000000" w:themeColor="text1"/>
          <w:shd w:val="clear" w:color="auto" w:fill="FFFFFF"/>
        </w:rPr>
        <w:t>ASP.NET Web API</w:t>
      </w:r>
      <w:r w:rsidRPr="00EC2552">
        <w:rPr>
          <w:rFonts w:cs="Times New Roman"/>
          <w:color w:val="000000" w:themeColor="text1"/>
          <w:shd w:val="clear" w:color="auto" w:fill="FFFFFF"/>
        </w:rPr>
        <w:t>. </w:t>
      </w:r>
    </w:p>
    <w:p w:rsidR="00C14CAA" w:rsidRPr="00EC2552" w:rsidRDefault="00C14CAA" w:rsidP="00004A70">
      <w:pPr>
        <w:numPr>
          <w:ilvl w:val="0"/>
          <w:numId w:val="29"/>
        </w:numPr>
        <w:spacing w:after="0" w:line="240" w:lineRule="auto"/>
        <w:ind w:left="540"/>
        <w:rPr>
          <w:rFonts w:eastAsia="Arial" w:cs="Times New Roman"/>
          <w:color w:val="000000" w:themeColor="text1"/>
        </w:rPr>
      </w:pPr>
      <w:r w:rsidRPr="00EC2552">
        <w:rPr>
          <w:rFonts w:eastAsia="Arial" w:cs="Times New Roman"/>
          <w:color w:val="000000" w:themeColor="text1"/>
        </w:rPr>
        <w:t xml:space="preserve">Worked on Angular Reactive forms to implement complex forms and performed the validations using Form Builder both in </w:t>
      </w:r>
      <w:r w:rsidRPr="00EC2552">
        <w:rPr>
          <w:rFonts w:eastAsia="Arial" w:cs="Times New Roman"/>
          <w:b/>
          <w:color w:val="000000" w:themeColor="text1"/>
        </w:rPr>
        <w:t>Angul</w:t>
      </w:r>
      <w:r w:rsidR="00564F22" w:rsidRPr="00EC2552">
        <w:rPr>
          <w:rFonts w:eastAsia="Arial" w:cs="Times New Roman"/>
          <w:b/>
          <w:color w:val="000000" w:themeColor="text1"/>
        </w:rPr>
        <w:t>ar</w:t>
      </w:r>
      <w:r w:rsidRPr="00EC2552">
        <w:rPr>
          <w:rFonts w:eastAsia="Arial" w:cs="Times New Roman"/>
          <w:color w:val="000000" w:themeColor="text1"/>
        </w:rPr>
        <w:t>.</w:t>
      </w:r>
    </w:p>
    <w:p w:rsidR="00C14CAA" w:rsidRPr="00EC2552" w:rsidRDefault="00C14CAA" w:rsidP="00004A70">
      <w:pPr>
        <w:numPr>
          <w:ilvl w:val="0"/>
          <w:numId w:val="29"/>
        </w:numPr>
        <w:spacing w:after="0" w:line="240" w:lineRule="auto"/>
        <w:ind w:left="540"/>
        <w:rPr>
          <w:rFonts w:eastAsia="Arial" w:cs="Times New Roman"/>
          <w:color w:val="000000" w:themeColor="text1"/>
        </w:rPr>
      </w:pPr>
      <w:r w:rsidRPr="00EC2552">
        <w:rPr>
          <w:rFonts w:eastAsia="Arial" w:cs="Times New Roman"/>
          <w:color w:val="000000" w:themeColor="text1"/>
        </w:rPr>
        <w:t xml:space="preserve">Designed responsive master pages and page layouts using </w:t>
      </w:r>
      <w:r w:rsidRPr="00EC2552">
        <w:rPr>
          <w:rFonts w:eastAsia="Arial" w:cs="Times New Roman"/>
          <w:b/>
          <w:color w:val="000000" w:themeColor="text1"/>
        </w:rPr>
        <w:t>HTML, ASP.NET, CSS and JavaScript</w:t>
      </w:r>
      <w:r w:rsidRPr="00EC2552">
        <w:rPr>
          <w:rFonts w:eastAsia="Arial" w:cs="Times New Roman"/>
          <w:color w:val="000000" w:themeColor="text1"/>
        </w:rPr>
        <w:t xml:space="preserve"> for </w:t>
      </w:r>
      <w:r w:rsidRPr="00EC2552">
        <w:rPr>
          <w:rFonts w:eastAsia="Arial" w:cs="Times New Roman"/>
          <w:b/>
          <w:color w:val="000000" w:themeColor="text1"/>
        </w:rPr>
        <w:t>SharePoint 2013 environment using SharePoint Designer</w:t>
      </w:r>
      <w:r w:rsidRPr="00EC2552">
        <w:rPr>
          <w:rFonts w:eastAsia="Arial" w:cs="Times New Roman"/>
          <w:color w:val="000000" w:themeColor="text1"/>
        </w:rPr>
        <w:t>.</w:t>
      </w:r>
    </w:p>
    <w:p w:rsidR="00C14CAA" w:rsidRPr="00EC2552" w:rsidRDefault="00C14CAA" w:rsidP="00004A70">
      <w:pPr>
        <w:numPr>
          <w:ilvl w:val="0"/>
          <w:numId w:val="29"/>
        </w:numPr>
        <w:spacing w:after="0" w:line="240" w:lineRule="auto"/>
        <w:ind w:left="540"/>
        <w:rPr>
          <w:rFonts w:eastAsia="Arial" w:cs="Times New Roman"/>
          <w:color w:val="000000" w:themeColor="text1"/>
        </w:rPr>
      </w:pPr>
      <w:r w:rsidRPr="00EC2552">
        <w:rPr>
          <w:rFonts w:eastAsia="Arial" w:cs="Times New Roman"/>
          <w:color w:val="000000" w:themeColor="text1"/>
        </w:rPr>
        <w:t xml:space="preserve">Used </w:t>
      </w:r>
      <w:r w:rsidRPr="00EC2552">
        <w:rPr>
          <w:rFonts w:eastAsia="Arial" w:cs="Times New Roman"/>
          <w:b/>
          <w:color w:val="000000" w:themeColor="text1"/>
        </w:rPr>
        <w:t>Windows-UI (XAML, HTML)</w:t>
      </w:r>
      <w:r w:rsidRPr="00EC2552">
        <w:rPr>
          <w:rFonts w:eastAsia="Arial" w:cs="Times New Roman"/>
          <w:color w:val="000000" w:themeColor="text1"/>
        </w:rPr>
        <w:t xml:space="preserve"> to enterprise, modernize &amp; mobilize </w:t>
      </w:r>
      <w:r w:rsidRPr="00EC2552">
        <w:rPr>
          <w:rFonts w:eastAsia="Arial" w:cs="Times New Roman"/>
          <w:b/>
          <w:color w:val="000000" w:themeColor="text1"/>
        </w:rPr>
        <w:t>WinForms</w:t>
      </w:r>
      <w:r w:rsidRPr="00EC2552">
        <w:rPr>
          <w:rFonts w:eastAsia="Arial" w:cs="Times New Roman"/>
          <w:color w:val="000000" w:themeColor="text1"/>
        </w:rPr>
        <w:t xml:space="preserve"> applications.</w:t>
      </w:r>
    </w:p>
    <w:p w:rsidR="00C14CAA" w:rsidRPr="00EC2552" w:rsidRDefault="00C14CAA" w:rsidP="00004A70">
      <w:pPr>
        <w:numPr>
          <w:ilvl w:val="0"/>
          <w:numId w:val="29"/>
        </w:numPr>
        <w:spacing w:after="0" w:line="240" w:lineRule="auto"/>
        <w:ind w:left="540"/>
        <w:rPr>
          <w:rFonts w:eastAsia="Arial" w:cs="Times New Roman"/>
          <w:color w:val="000000" w:themeColor="text1"/>
        </w:rPr>
      </w:pPr>
      <w:r w:rsidRPr="00EC2552">
        <w:rPr>
          <w:rFonts w:eastAsia="Arial" w:cs="Times New Roman"/>
          <w:color w:val="000000" w:themeColor="text1"/>
        </w:rPr>
        <w:t xml:space="preserve">Developed </w:t>
      </w:r>
      <w:r w:rsidRPr="00EC2552">
        <w:rPr>
          <w:rFonts w:eastAsia="Arial" w:cs="Times New Roman"/>
          <w:b/>
          <w:color w:val="000000" w:themeColor="text1"/>
        </w:rPr>
        <w:t>HTML prototype</w:t>
      </w:r>
      <w:r w:rsidRPr="00EC2552">
        <w:rPr>
          <w:rFonts w:eastAsia="Arial" w:cs="Times New Roman"/>
          <w:color w:val="000000" w:themeColor="text1"/>
        </w:rPr>
        <w:t xml:space="preserve"> of the </w:t>
      </w:r>
      <w:r w:rsidRPr="00EC2552">
        <w:rPr>
          <w:rFonts w:eastAsia="Arial" w:cs="Times New Roman"/>
          <w:b/>
          <w:color w:val="000000" w:themeColor="text1"/>
        </w:rPr>
        <w:t>web pages</w:t>
      </w:r>
      <w:r w:rsidRPr="00EC2552">
        <w:rPr>
          <w:rFonts w:eastAsia="Arial" w:cs="Times New Roman"/>
          <w:color w:val="000000" w:themeColor="text1"/>
        </w:rPr>
        <w:t xml:space="preserve"> and </w:t>
      </w:r>
      <w:r w:rsidRPr="00EC2552">
        <w:rPr>
          <w:rFonts w:eastAsia="Arial" w:cs="Times New Roman"/>
          <w:b/>
          <w:color w:val="000000" w:themeColor="text1"/>
        </w:rPr>
        <w:t>WinForms using CSS</w:t>
      </w:r>
      <w:r w:rsidRPr="00EC2552">
        <w:rPr>
          <w:rFonts w:eastAsia="Arial" w:cs="Times New Roman"/>
          <w:color w:val="000000" w:themeColor="text1"/>
        </w:rPr>
        <w:t>, per client specifications.</w:t>
      </w:r>
    </w:p>
    <w:p w:rsidR="00C14CAA" w:rsidRPr="00EC2552" w:rsidRDefault="00C14CAA" w:rsidP="00004A70">
      <w:pPr>
        <w:numPr>
          <w:ilvl w:val="0"/>
          <w:numId w:val="29"/>
        </w:numPr>
        <w:spacing w:after="0" w:line="240" w:lineRule="auto"/>
        <w:ind w:left="540"/>
        <w:rPr>
          <w:rFonts w:eastAsia="Arial" w:cs="Times New Roman"/>
          <w:color w:val="000000" w:themeColor="text1"/>
        </w:rPr>
      </w:pPr>
      <w:r w:rsidRPr="00EC2552">
        <w:rPr>
          <w:rFonts w:eastAsia="Arial" w:cs="Times New Roman"/>
          <w:color w:val="000000" w:themeColor="text1"/>
        </w:rPr>
        <w:t xml:space="preserve">Involved in designing and developing different modules using </w:t>
      </w:r>
      <w:r w:rsidRPr="00EC2552">
        <w:rPr>
          <w:rFonts w:eastAsia="Arial" w:cs="Times New Roman"/>
          <w:b/>
          <w:color w:val="000000" w:themeColor="text1"/>
        </w:rPr>
        <w:t>C#.NET, ASP.NET.</w:t>
      </w:r>
    </w:p>
    <w:p w:rsidR="00C14CAA" w:rsidRPr="00EC2552" w:rsidRDefault="00C14CAA" w:rsidP="00004A70">
      <w:pPr>
        <w:pStyle w:val="NoSpacing"/>
        <w:numPr>
          <w:ilvl w:val="0"/>
          <w:numId w:val="29"/>
        </w:numPr>
        <w:ind w:left="540"/>
        <w:rPr>
          <w:rFonts w:cs="Times New Roman"/>
          <w:color w:val="000000" w:themeColor="text1"/>
        </w:rPr>
      </w:pPr>
      <w:r w:rsidRPr="00EC2552">
        <w:rPr>
          <w:rFonts w:cs="Times New Roman"/>
          <w:color w:val="000000" w:themeColor="text1"/>
        </w:rPr>
        <w:t xml:space="preserve">Involved with the client team to design and develop the application according to client requirement using </w:t>
      </w:r>
      <w:r w:rsidRPr="00EC2552">
        <w:rPr>
          <w:rFonts w:cs="Times New Roman"/>
          <w:b/>
          <w:color w:val="000000" w:themeColor="text1"/>
        </w:rPr>
        <w:t>ASP.NET 4.5, Web API, and SQL Server 2014</w:t>
      </w:r>
      <w:r w:rsidRPr="00EC2552">
        <w:rPr>
          <w:rFonts w:cs="Times New Roman"/>
          <w:color w:val="000000" w:themeColor="text1"/>
        </w:rPr>
        <w:t xml:space="preserve"> with the business logic implemented using C#.</w:t>
      </w:r>
    </w:p>
    <w:p w:rsidR="00C14CAA" w:rsidRPr="00EC2552" w:rsidRDefault="00C14CAA" w:rsidP="00004A70">
      <w:pPr>
        <w:pStyle w:val="NoSpacing"/>
        <w:numPr>
          <w:ilvl w:val="0"/>
          <w:numId w:val="29"/>
        </w:numPr>
        <w:ind w:left="540"/>
        <w:rPr>
          <w:rFonts w:cs="Times New Roman"/>
          <w:color w:val="000000" w:themeColor="text1"/>
        </w:rPr>
      </w:pPr>
      <w:r w:rsidRPr="00EC2552">
        <w:rPr>
          <w:rFonts w:cs="Times New Roman"/>
          <w:color w:val="000000" w:themeColor="text1"/>
        </w:rPr>
        <w:t xml:space="preserve">Used </w:t>
      </w:r>
      <w:r w:rsidRPr="00EC2552">
        <w:rPr>
          <w:rFonts w:cs="Times New Roman"/>
          <w:b/>
          <w:color w:val="000000" w:themeColor="text1"/>
        </w:rPr>
        <w:t>ASP.NET</w:t>
      </w:r>
      <w:r w:rsidRPr="00EC2552">
        <w:rPr>
          <w:rFonts w:cs="Times New Roman"/>
          <w:color w:val="000000" w:themeColor="text1"/>
        </w:rPr>
        <w:t xml:space="preserve"> Validation controls for client-side validation of Server Controls.</w:t>
      </w:r>
    </w:p>
    <w:p w:rsidR="00C14CAA" w:rsidRPr="00EC2552" w:rsidRDefault="00C14CAA" w:rsidP="00004A70">
      <w:pPr>
        <w:pStyle w:val="NoSpacing"/>
        <w:numPr>
          <w:ilvl w:val="0"/>
          <w:numId w:val="29"/>
        </w:numPr>
        <w:ind w:left="540"/>
        <w:rPr>
          <w:rFonts w:cs="Times New Roman"/>
          <w:color w:val="000000" w:themeColor="text1"/>
        </w:rPr>
      </w:pPr>
      <w:r w:rsidRPr="00EC2552">
        <w:rPr>
          <w:rFonts w:cs="Times New Roman"/>
          <w:color w:val="000000" w:themeColor="text1"/>
        </w:rPr>
        <w:t>Have been involved in project migration from </w:t>
      </w:r>
      <w:r w:rsidRPr="00EC2552">
        <w:rPr>
          <w:rFonts w:cs="Times New Roman"/>
          <w:b/>
          <w:color w:val="000000" w:themeColor="text1"/>
        </w:rPr>
        <w:t>ASP .Net to MCV 5</w:t>
      </w:r>
    </w:p>
    <w:p w:rsidR="00C14CAA" w:rsidRPr="00EC2552" w:rsidRDefault="00C14CAA" w:rsidP="00004A70">
      <w:pPr>
        <w:pStyle w:val="NoSpacing"/>
        <w:numPr>
          <w:ilvl w:val="0"/>
          <w:numId w:val="29"/>
        </w:numPr>
        <w:ind w:left="540"/>
        <w:rPr>
          <w:rFonts w:cs="Times New Roman"/>
          <w:color w:val="000000" w:themeColor="text1"/>
        </w:rPr>
      </w:pPr>
      <w:r w:rsidRPr="00EC2552">
        <w:rPr>
          <w:rFonts w:cs="Times New Roman"/>
          <w:color w:val="000000" w:themeColor="text1"/>
        </w:rPr>
        <w:t>Worked on </w:t>
      </w:r>
      <w:r w:rsidRPr="00EC2552">
        <w:rPr>
          <w:rFonts w:cs="Times New Roman"/>
          <w:b/>
          <w:color w:val="000000" w:themeColor="text1"/>
        </w:rPr>
        <w:t>MVC test Project</w:t>
      </w:r>
      <w:r w:rsidRPr="00EC2552">
        <w:rPr>
          <w:rFonts w:cs="Times New Roman"/>
          <w:color w:val="000000" w:themeColor="text1"/>
        </w:rPr>
        <w:t> to create automated test for simple test cases and for input validation.</w:t>
      </w:r>
    </w:p>
    <w:p w:rsidR="00C14CAA" w:rsidRPr="00EC2552" w:rsidRDefault="00C14CAA" w:rsidP="00004A70">
      <w:pPr>
        <w:pStyle w:val="NoSpacing"/>
        <w:numPr>
          <w:ilvl w:val="0"/>
          <w:numId w:val="29"/>
        </w:numPr>
        <w:ind w:left="540"/>
        <w:rPr>
          <w:rFonts w:cs="Times New Roman"/>
          <w:b/>
          <w:color w:val="000000" w:themeColor="text1"/>
        </w:rPr>
      </w:pPr>
      <w:r w:rsidRPr="00EC2552">
        <w:rPr>
          <w:rFonts w:cs="Times New Roman"/>
          <w:color w:val="000000" w:themeColor="text1"/>
        </w:rPr>
        <w:t xml:space="preserve">Involved in UI Designing, Development and Testing of Web Forms using </w:t>
      </w:r>
      <w:r w:rsidRPr="00EC2552">
        <w:rPr>
          <w:rFonts w:cs="Times New Roman"/>
          <w:b/>
          <w:color w:val="000000" w:themeColor="text1"/>
        </w:rPr>
        <w:t>ASP.NET, Vb.NET,</w:t>
      </w:r>
    </w:p>
    <w:p w:rsidR="00C14CAA" w:rsidRPr="00EC2552" w:rsidRDefault="00C14CAA" w:rsidP="00004A70">
      <w:pPr>
        <w:pStyle w:val="NoSpacing"/>
        <w:ind w:left="540"/>
        <w:rPr>
          <w:rFonts w:cs="Times New Roman"/>
          <w:color w:val="000000" w:themeColor="text1"/>
        </w:rPr>
      </w:pPr>
      <w:r w:rsidRPr="00EC2552">
        <w:rPr>
          <w:rFonts w:cs="Times New Roman"/>
          <w:b/>
          <w:color w:val="000000" w:themeColor="text1"/>
        </w:rPr>
        <w:t>XML/XSD ADO.NET and .NET Framework</w:t>
      </w:r>
      <w:r w:rsidRPr="00EC2552">
        <w:rPr>
          <w:rFonts w:cs="Times New Roman"/>
          <w:color w:val="000000" w:themeColor="text1"/>
        </w:rPr>
        <w:t>.</w:t>
      </w:r>
    </w:p>
    <w:p w:rsidR="00C14CAA" w:rsidRPr="00EC2552" w:rsidRDefault="00C14CAA" w:rsidP="00004A70">
      <w:pPr>
        <w:pStyle w:val="NoSpacing"/>
        <w:numPr>
          <w:ilvl w:val="0"/>
          <w:numId w:val="29"/>
        </w:numPr>
        <w:ind w:left="540"/>
        <w:rPr>
          <w:rFonts w:cs="Times New Roman"/>
          <w:color w:val="000000" w:themeColor="text1"/>
        </w:rPr>
      </w:pPr>
      <w:r w:rsidRPr="00EC2552">
        <w:rPr>
          <w:rFonts w:cs="Times New Roman"/>
          <w:color w:val="000000" w:themeColor="text1"/>
        </w:rPr>
        <w:t>Performed unit testing on every new version before sending it for User Acceptance Test </w:t>
      </w:r>
      <w:r w:rsidRPr="00EC2552">
        <w:rPr>
          <w:rFonts w:cs="Times New Roman"/>
          <w:b/>
          <w:color w:val="000000" w:themeColor="text1"/>
        </w:rPr>
        <w:t>UAT</w:t>
      </w:r>
      <w:r w:rsidRPr="00EC2552">
        <w:rPr>
          <w:rFonts w:cs="Times New Roman"/>
          <w:color w:val="000000" w:themeColor="text1"/>
        </w:rPr>
        <w:t>.</w:t>
      </w:r>
    </w:p>
    <w:p w:rsidR="00D37B6E" w:rsidRPr="00EC2552" w:rsidRDefault="00C14CAA" w:rsidP="00004A70">
      <w:pPr>
        <w:pStyle w:val="NoSpacing"/>
        <w:numPr>
          <w:ilvl w:val="0"/>
          <w:numId w:val="29"/>
        </w:numPr>
        <w:ind w:left="540"/>
        <w:rPr>
          <w:rFonts w:cs="Times New Roman"/>
          <w:color w:val="000000" w:themeColor="text1"/>
        </w:rPr>
      </w:pPr>
      <w:r w:rsidRPr="00EC2552">
        <w:rPr>
          <w:rFonts w:cs="Times New Roman"/>
          <w:color w:val="000000" w:themeColor="text1"/>
        </w:rPr>
        <w:t xml:space="preserve"> Performed Unit Testing with the testing tool </w:t>
      </w:r>
      <w:r w:rsidRPr="00EC2552">
        <w:rPr>
          <w:rFonts w:cs="Times New Roman"/>
          <w:b/>
          <w:color w:val="000000" w:themeColor="text1"/>
        </w:rPr>
        <w:t>NUnit </w:t>
      </w:r>
      <w:r w:rsidRPr="00EC2552">
        <w:rPr>
          <w:rFonts w:cs="Times New Roman"/>
          <w:color w:val="000000" w:themeColor="text1"/>
        </w:rPr>
        <w:t>and involved in Unit test case, code review check list preparation and validation.</w:t>
      </w:r>
    </w:p>
    <w:p w:rsidR="00D37B6E" w:rsidRPr="00EC2552" w:rsidRDefault="00C14CAA" w:rsidP="00004A70">
      <w:pPr>
        <w:pStyle w:val="NoSpacing"/>
        <w:rPr>
          <w:rFonts w:cs="Times New Roman"/>
          <w:b/>
          <w:bCs/>
          <w:color w:val="000000" w:themeColor="text1"/>
        </w:rPr>
      </w:pPr>
      <w:r w:rsidRPr="00EC2552">
        <w:rPr>
          <w:rFonts w:cs="Times New Roman"/>
          <w:b/>
          <w:bCs/>
          <w:color w:val="000000" w:themeColor="text1"/>
          <w:u w:val="single"/>
        </w:rPr>
        <w:t>Environment:</w:t>
      </w:r>
      <w:r w:rsidRPr="00EC2552">
        <w:rPr>
          <w:rFonts w:cs="Times New Roman"/>
          <w:bCs/>
          <w:color w:val="000000" w:themeColor="text1"/>
        </w:rPr>
        <w:t>.</w:t>
      </w:r>
      <w:r w:rsidRPr="00EC2552">
        <w:rPr>
          <w:rFonts w:cs="Times New Roman"/>
          <w:b/>
          <w:bCs/>
          <w:color w:val="000000" w:themeColor="text1"/>
        </w:rPr>
        <w:t>NET Framework 4.0, Visual Studio 2010, ASP.NET 4.0, C#, Application Blocks, AJAX, JavaScript, Angular Js, JQuery, JSON, XML, XSLT, JavaScript, SQL Server 2008, LINQ, T-SQL, TFS, IIS</w:t>
      </w:r>
    </w:p>
    <w:p w:rsidR="00564F22" w:rsidRPr="00EC2552" w:rsidRDefault="00564F22" w:rsidP="00004A70">
      <w:pPr>
        <w:pStyle w:val="NoSpacing"/>
        <w:rPr>
          <w:rFonts w:cs="Times New Roman"/>
          <w:color w:val="000000" w:themeColor="text1"/>
        </w:rPr>
      </w:pPr>
    </w:p>
    <w:p w:rsidR="00D37B6E" w:rsidRPr="00EC2552" w:rsidRDefault="00D37B6E" w:rsidP="00004A70">
      <w:pPr>
        <w:shd w:val="clear" w:color="auto" w:fill="FFFFFF"/>
        <w:spacing w:after="0" w:line="240" w:lineRule="auto"/>
        <w:rPr>
          <w:rFonts w:cs="Arial"/>
          <w:b/>
          <w:color w:val="000000" w:themeColor="text1"/>
          <w:shd w:val="clear" w:color="auto" w:fill="FFFFFF"/>
        </w:rPr>
      </w:pPr>
      <w:r w:rsidRPr="00EC2552">
        <w:rPr>
          <w:rFonts w:eastAsia="Times New Roman" w:cs="Times New Roman"/>
          <w:b/>
          <w:color w:val="000000" w:themeColor="text1"/>
        </w:rPr>
        <w:t xml:space="preserve">Client:  TD Ameritrade, Nebraska                                                                 </w:t>
      </w:r>
      <w:r w:rsidRPr="00EC2552">
        <w:rPr>
          <w:rFonts w:eastAsia="Times New Roman" w:cs="Times New Roman"/>
          <w:b/>
          <w:color w:val="000000" w:themeColor="text1"/>
        </w:rPr>
        <w:tab/>
      </w:r>
      <w:r w:rsidRPr="00EC2552">
        <w:rPr>
          <w:rFonts w:eastAsia="Times New Roman" w:cs="Times New Roman"/>
          <w:b/>
          <w:color w:val="000000" w:themeColor="text1"/>
        </w:rPr>
        <w:tab/>
      </w:r>
      <w:r w:rsidR="00A86216" w:rsidRPr="00EC2552">
        <w:rPr>
          <w:rFonts w:eastAsia="Times New Roman" w:cs="Times New Roman"/>
          <w:b/>
          <w:color w:val="000000" w:themeColor="text1"/>
        </w:rPr>
        <w:t xml:space="preserve"> Sep 2017 to Oct 2018</w:t>
      </w:r>
    </w:p>
    <w:p w:rsidR="00D37B6E" w:rsidRPr="00EC2552" w:rsidRDefault="00D37B6E" w:rsidP="00004A70">
      <w:pPr>
        <w:shd w:val="clear" w:color="auto" w:fill="FFFFFF"/>
        <w:spacing w:after="0" w:line="240" w:lineRule="auto"/>
        <w:rPr>
          <w:rFonts w:eastAsia="Times New Roman" w:cs="Times New Roman"/>
          <w:b/>
          <w:color w:val="000000" w:themeColor="text1"/>
        </w:rPr>
      </w:pPr>
      <w:r w:rsidRPr="00EC2552">
        <w:rPr>
          <w:rFonts w:eastAsia="Times New Roman" w:cs="Times New Roman"/>
          <w:b/>
          <w:color w:val="000000" w:themeColor="text1"/>
        </w:rPr>
        <w:t xml:space="preserve">Role: .Net Developer </w:t>
      </w:r>
    </w:p>
    <w:p w:rsidR="00D37B6E" w:rsidRPr="00EC2552" w:rsidRDefault="00D37B6E" w:rsidP="00004A70">
      <w:pPr>
        <w:shd w:val="clear" w:color="auto" w:fill="FFFFFF"/>
        <w:spacing w:after="0" w:line="240" w:lineRule="auto"/>
        <w:rPr>
          <w:rFonts w:eastAsia="Times New Roman" w:cs="Times New Roman"/>
          <w:color w:val="000000" w:themeColor="text1"/>
        </w:rPr>
      </w:pPr>
      <w:r w:rsidRPr="00EC2552">
        <w:rPr>
          <w:rFonts w:eastAsia="Times New Roman" w:cs="Times New Roman"/>
          <w:b/>
          <w:color w:val="000000" w:themeColor="text1"/>
        </w:rPr>
        <w:lastRenderedPageBreak/>
        <w:t>Description:</w:t>
      </w:r>
      <w:r w:rsidR="00004A70" w:rsidRPr="00EC2552">
        <w:rPr>
          <w:rFonts w:eastAsia="Times New Roman" w:cs="Times New Roman"/>
          <w:b/>
          <w:color w:val="000000" w:themeColor="text1"/>
        </w:rPr>
        <w:t xml:space="preserve"> </w:t>
      </w:r>
      <w:r w:rsidRPr="00EC2552">
        <w:rPr>
          <w:rFonts w:eastAsia="Times New Roman" w:cs="Times New Roman"/>
          <w:color w:val="000000" w:themeColor="text1"/>
        </w:rPr>
        <w:t>It is an online-trading application in which user can make their account and have access to dashboard which contain list of applications. These applications represent different company's current share updates in stock market Application merge real time financial information with data visualization technique in the form of graphs and charts with real time prices of current share Flexibility to get history of company’s performance in share market. Some of these applications are for free and some are paid. Application gives accurate investment decision making information to their users. Users can also manage their dashboard, create any number of dashboards and map applications based on category.</w:t>
      </w:r>
    </w:p>
    <w:p w:rsidR="00D37B6E" w:rsidRPr="00EC2552" w:rsidRDefault="00D37B6E" w:rsidP="00004A70">
      <w:pPr>
        <w:shd w:val="clear" w:color="auto" w:fill="FFFFFF"/>
        <w:spacing w:after="0" w:line="240" w:lineRule="auto"/>
        <w:rPr>
          <w:rFonts w:eastAsia="Times New Roman" w:cs="Times New Roman"/>
          <w:b/>
          <w:color w:val="000000" w:themeColor="text1"/>
        </w:rPr>
      </w:pPr>
    </w:p>
    <w:p w:rsidR="00BE7EB9" w:rsidRPr="00EC2552" w:rsidRDefault="00BE7EB9" w:rsidP="00004A70">
      <w:pPr>
        <w:tabs>
          <w:tab w:val="left" w:pos="1110"/>
        </w:tabs>
        <w:spacing w:after="0" w:line="240" w:lineRule="auto"/>
        <w:rPr>
          <w:rFonts w:eastAsia="Arial" w:cs="Times New Roman"/>
          <w:i/>
          <w:color w:val="000000" w:themeColor="text1"/>
        </w:rPr>
      </w:pPr>
      <w:r w:rsidRPr="00EC2552">
        <w:rPr>
          <w:rFonts w:eastAsia="Calibri" w:cs="Times New Roman"/>
          <w:b/>
          <w:bCs/>
          <w:color w:val="000000" w:themeColor="text1"/>
          <w:u w:val="single"/>
        </w:rPr>
        <w:t>Responsibilities:</w:t>
      </w:r>
    </w:p>
    <w:p w:rsidR="00BE7EB9" w:rsidRPr="00EC2552" w:rsidRDefault="00BE7EB9" w:rsidP="00004A70">
      <w:pPr>
        <w:pStyle w:val="NoSpacing"/>
        <w:numPr>
          <w:ilvl w:val="0"/>
          <w:numId w:val="22"/>
        </w:numPr>
        <w:ind w:left="540"/>
        <w:rPr>
          <w:rFonts w:cs="Times New Roman"/>
          <w:bCs/>
          <w:color w:val="000000" w:themeColor="text1"/>
        </w:rPr>
      </w:pPr>
      <w:r w:rsidRPr="00EC2552">
        <w:rPr>
          <w:rFonts w:cs="Times New Roman"/>
          <w:bCs/>
          <w:color w:val="000000" w:themeColor="text1"/>
        </w:rPr>
        <w:t xml:space="preserve">Designed </w:t>
      </w:r>
      <w:r w:rsidR="00595792" w:rsidRPr="00EC2552">
        <w:rPr>
          <w:rFonts w:cs="Times New Roman"/>
          <w:bCs/>
          <w:color w:val="000000" w:themeColor="text1"/>
        </w:rPr>
        <w:t>&amp;</w:t>
      </w:r>
      <w:r w:rsidRPr="00EC2552">
        <w:rPr>
          <w:rFonts w:cs="Times New Roman"/>
          <w:bCs/>
          <w:color w:val="000000" w:themeColor="text1"/>
        </w:rPr>
        <w:t xml:space="preserve">developed Web Pages using </w:t>
      </w:r>
      <w:r w:rsidRPr="00EC2552">
        <w:rPr>
          <w:rFonts w:cs="Times New Roman"/>
          <w:b/>
          <w:bCs/>
          <w:color w:val="000000" w:themeColor="text1"/>
        </w:rPr>
        <w:t>ASP.NET, C#.NET, HTML</w:t>
      </w:r>
      <w:r w:rsidRPr="00EC2552">
        <w:rPr>
          <w:rFonts w:cs="Times New Roman"/>
          <w:bCs/>
          <w:color w:val="000000" w:themeColor="text1"/>
        </w:rPr>
        <w:t xml:space="preserve">, JavaScript, </w:t>
      </w:r>
      <w:r w:rsidRPr="00EC2552">
        <w:rPr>
          <w:rFonts w:cs="Times New Roman"/>
          <w:b/>
          <w:bCs/>
          <w:color w:val="000000" w:themeColor="text1"/>
        </w:rPr>
        <w:t>AJAX</w:t>
      </w:r>
      <w:r w:rsidRPr="00EC2552">
        <w:rPr>
          <w:rFonts w:cs="Times New Roman"/>
          <w:bCs/>
          <w:color w:val="000000" w:themeColor="text1"/>
        </w:rPr>
        <w:t xml:space="preserve">, jQuery CSS and server controls. </w:t>
      </w:r>
    </w:p>
    <w:p w:rsidR="00BE7EB9" w:rsidRPr="00EC2552" w:rsidRDefault="00BE7EB9" w:rsidP="00004A70">
      <w:pPr>
        <w:pStyle w:val="NoSpacing"/>
        <w:numPr>
          <w:ilvl w:val="0"/>
          <w:numId w:val="22"/>
        </w:numPr>
        <w:ind w:left="540"/>
        <w:rPr>
          <w:rFonts w:cs="Times New Roman"/>
          <w:color w:val="000000" w:themeColor="text1"/>
        </w:rPr>
      </w:pPr>
      <w:r w:rsidRPr="00EC2552">
        <w:rPr>
          <w:rFonts w:cs="Times New Roman"/>
          <w:color w:val="000000" w:themeColor="text1"/>
        </w:rPr>
        <w:t xml:space="preserve">Developed secure login interfaces with </w:t>
      </w:r>
      <w:r w:rsidRPr="00EC2552">
        <w:rPr>
          <w:rFonts w:cs="Times New Roman"/>
          <w:b/>
          <w:color w:val="000000" w:themeColor="text1"/>
        </w:rPr>
        <w:t>ASP.NET</w:t>
      </w:r>
      <w:r w:rsidRPr="00EC2552">
        <w:rPr>
          <w:rFonts w:cs="Times New Roman"/>
          <w:color w:val="000000" w:themeColor="text1"/>
        </w:rPr>
        <w:t xml:space="preserve"> Server controls.</w:t>
      </w:r>
    </w:p>
    <w:p w:rsidR="00BE7EB9" w:rsidRPr="00EC2552" w:rsidRDefault="00BE7EB9" w:rsidP="00004A70">
      <w:pPr>
        <w:pStyle w:val="NoSpacing"/>
        <w:numPr>
          <w:ilvl w:val="0"/>
          <w:numId w:val="22"/>
        </w:numPr>
        <w:ind w:left="540"/>
        <w:rPr>
          <w:rFonts w:cs="Times New Roman"/>
          <w:bCs/>
          <w:color w:val="000000" w:themeColor="text1"/>
        </w:rPr>
      </w:pPr>
      <w:r w:rsidRPr="00EC2552">
        <w:rPr>
          <w:rFonts w:cs="Times New Roman"/>
          <w:bCs/>
          <w:color w:val="000000" w:themeColor="text1"/>
        </w:rPr>
        <w:t>Used various server controls like Multi View and Grid View with extensive data binding to display, page and sort multiple records.</w:t>
      </w:r>
    </w:p>
    <w:p w:rsidR="00BE7EB9" w:rsidRPr="00EC2552" w:rsidRDefault="00BE7EB9" w:rsidP="00004A70">
      <w:pPr>
        <w:pStyle w:val="NoSpacing"/>
        <w:numPr>
          <w:ilvl w:val="0"/>
          <w:numId w:val="22"/>
        </w:numPr>
        <w:ind w:left="540"/>
        <w:rPr>
          <w:rFonts w:cs="Times New Roman"/>
          <w:bCs/>
          <w:color w:val="000000" w:themeColor="text1"/>
        </w:rPr>
      </w:pPr>
      <w:r w:rsidRPr="00EC2552">
        <w:rPr>
          <w:rFonts w:cs="Times New Roman"/>
          <w:color w:val="000000" w:themeColor="text1"/>
        </w:rPr>
        <w:t xml:space="preserve">Used </w:t>
      </w:r>
      <w:r w:rsidRPr="00EC2552">
        <w:rPr>
          <w:rFonts w:cs="Times New Roman"/>
          <w:bCs/>
          <w:color w:val="000000" w:themeColor="text1"/>
        </w:rPr>
        <w:t>Validation Controls</w:t>
      </w:r>
      <w:r w:rsidRPr="00EC2552">
        <w:rPr>
          <w:rFonts w:cs="Times New Roman"/>
          <w:color w:val="000000" w:themeColor="text1"/>
        </w:rPr>
        <w:t xml:space="preserve"> for corresponding validations required for business logic in </w:t>
      </w:r>
      <w:r w:rsidRPr="00EC2552">
        <w:rPr>
          <w:rFonts w:cs="Times New Roman"/>
          <w:bCs/>
          <w:color w:val="000000" w:themeColor="text1"/>
        </w:rPr>
        <w:t>Web Forms</w:t>
      </w:r>
      <w:r w:rsidRPr="00EC2552">
        <w:rPr>
          <w:rFonts w:cs="Times New Roman"/>
          <w:color w:val="000000" w:themeColor="text1"/>
        </w:rPr>
        <w:t>.</w:t>
      </w:r>
    </w:p>
    <w:p w:rsidR="00BE7EB9" w:rsidRPr="00EC2552" w:rsidRDefault="00BE7EB9" w:rsidP="00004A70">
      <w:pPr>
        <w:pStyle w:val="NoSpacing"/>
        <w:numPr>
          <w:ilvl w:val="0"/>
          <w:numId w:val="22"/>
        </w:numPr>
        <w:ind w:left="540"/>
        <w:rPr>
          <w:rFonts w:cs="Times New Roman"/>
          <w:bCs/>
          <w:color w:val="000000" w:themeColor="text1"/>
        </w:rPr>
      </w:pPr>
      <w:r w:rsidRPr="00EC2552">
        <w:rPr>
          <w:rFonts w:cs="Times New Roman"/>
          <w:bCs/>
          <w:color w:val="000000" w:themeColor="text1"/>
        </w:rPr>
        <w:t xml:space="preserve">Designed and developed user interfaces using </w:t>
      </w:r>
      <w:r w:rsidRPr="00EC2552">
        <w:rPr>
          <w:rFonts w:cs="Times New Roman"/>
          <w:b/>
          <w:bCs/>
          <w:color w:val="000000" w:themeColor="text1"/>
        </w:rPr>
        <w:t>ASP.NET</w:t>
      </w:r>
      <w:r w:rsidRPr="00EC2552">
        <w:rPr>
          <w:rFonts w:cs="Times New Roman"/>
          <w:bCs/>
          <w:color w:val="000000" w:themeColor="text1"/>
        </w:rPr>
        <w:t>.</w:t>
      </w:r>
    </w:p>
    <w:p w:rsidR="00BE7EB9" w:rsidRPr="00EC2552" w:rsidRDefault="00BE7EB9" w:rsidP="00004A70">
      <w:pPr>
        <w:pStyle w:val="NoSpacing"/>
        <w:numPr>
          <w:ilvl w:val="0"/>
          <w:numId w:val="22"/>
        </w:numPr>
        <w:ind w:left="540"/>
        <w:rPr>
          <w:rFonts w:eastAsia="Times New Roman" w:cs="Times New Roman"/>
          <w:color w:val="000000" w:themeColor="text1"/>
        </w:rPr>
      </w:pPr>
      <w:r w:rsidRPr="00EC2552">
        <w:rPr>
          <w:rFonts w:cs="Times New Roman"/>
          <w:color w:val="000000" w:themeColor="text1"/>
        </w:rPr>
        <w:t>Coding the presentation layer using WPF and service layer using Windows Communication foundation technology.</w:t>
      </w:r>
    </w:p>
    <w:p w:rsidR="00BE7EB9" w:rsidRPr="00EC2552" w:rsidRDefault="00BE7EB9" w:rsidP="00004A70">
      <w:pPr>
        <w:pStyle w:val="NoSpacing"/>
        <w:numPr>
          <w:ilvl w:val="0"/>
          <w:numId w:val="22"/>
        </w:numPr>
        <w:ind w:left="540"/>
        <w:rPr>
          <w:rFonts w:cs="Times New Roman"/>
          <w:bCs/>
          <w:color w:val="000000" w:themeColor="text1"/>
        </w:rPr>
      </w:pPr>
      <w:r w:rsidRPr="00EC2552">
        <w:rPr>
          <w:rFonts w:cs="Times New Roman"/>
          <w:color w:val="000000" w:themeColor="text1"/>
        </w:rPr>
        <w:t xml:space="preserve">Extensively used </w:t>
      </w:r>
      <w:r w:rsidRPr="00EC2552">
        <w:rPr>
          <w:rFonts w:cs="Times New Roman"/>
          <w:b/>
          <w:color w:val="000000" w:themeColor="text1"/>
        </w:rPr>
        <w:t>MVC</w:t>
      </w:r>
      <w:r w:rsidRPr="00EC2552">
        <w:rPr>
          <w:rFonts w:cs="Times New Roman"/>
          <w:color w:val="000000" w:themeColor="text1"/>
        </w:rPr>
        <w:t xml:space="preserve"> for the designing User interfaces on multiple devices. </w:t>
      </w:r>
    </w:p>
    <w:p w:rsidR="00BE7EB9" w:rsidRPr="00EC2552" w:rsidRDefault="00BE7EB9" w:rsidP="00004A70">
      <w:pPr>
        <w:pStyle w:val="NoSpacing"/>
        <w:numPr>
          <w:ilvl w:val="0"/>
          <w:numId w:val="22"/>
        </w:numPr>
        <w:ind w:left="540"/>
        <w:rPr>
          <w:rFonts w:cs="Times New Roman"/>
          <w:bCs/>
          <w:color w:val="000000" w:themeColor="text1"/>
        </w:rPr>
      </w:pPr>
      <w:r w:rsidRPr="00EC2552">
        <w:rPr>
          <w:rFonts w:cs="Times New Roman"/>
          <w:bCs/>
          <w:color w:val="000000" w:themeColor="text1"/>
        </w:rPr>
        <w:t>Developed Custom Controls and User controls for reusable part of the web pages using C# with ASP.NET.</w:t>
      </w:r>
    </w:p>
    <w:p w:rsidR="00BE7EB9" w:rsidRPr="00EC2552" w:rsidRDefault="00BE7EB9" w:rsidP="00004A70">
      <w:pPr>
        <w:pStyle w:val="NoSpacing"/>
        <w:numPr>
          <w:ilvl w:val="0"/>
          <w:numId w:val="22"/>
        </w:numPr>
        <w:ind w:left="540"/>
        <w:rPr>
          <w:rFonts w:cs="Times New Roman"/>
          <w:color w:val="000000" w:themeColor="text1"/>
        </w:rPr>
      </w:pPr>
      <w:r w:rsidRPr="00EC2552">
        <w:rPr>
          <w:rFonts w:cs="Times New Roman"/>
          <w:color w:val="000000" w:themeColor="text1"/>
        </w:rPr>
        <w:t xml:space="preserve">Involved in testing like Unit test, Integration test, Acceptance test and Regression testing using </w:t>
      </w:r>
      <w:r w:rsidRPr="00EC2552">
        <w:rPr>
          <w:rFonts w:cs="Times New Roman"/>
          <w:b/>
          <w:color w:val="000000" w:themeColor="text1"/>
        </w:rPr>
        <w:t>NUnit</w:t>
      </w:r>
      <w:r w:rsidRPr="00EC2552">
        <w:rPr>
          <w:rFonts w:cs="Times New Roman"/>
          <w:color w:val="000000" w:themeColor="text1"/>
        </w:rPr>
        <w:t xml:space="preserve"> and responsible for writing test scripts and scenarios.</w:t>
      </w:r>
    </w:p>
    <w:p w:rsidR="00BE7EB9" w:rsidRPr="00EC2552" w:rsidRDefault="00BE7EB9" w:rsidP="00004A70">
      <w:pPr>
        <w:widowControl w:val="0"/>
        <w:numPr>
          <w:ilvl w:val="0"/>
          <w:numId w:val="22"/>
        </w:numPr>
        <w:autoSpaceDE w:val="0"/>
        <w:autoSpaceDN w:val="0"/>
        <w:adjustRightInd w:val="0"/>
        <w:spacing w:after="0" w:line="240" w:lineRule="auto"/>
        <w:ind w:left="540"/>
        <w:rPr>
          <w:rFonts w:eastAsia="Times New Roman" w:cs="Times New Roman"/>
          <w:color w:val="000000" w:themeColor="text1"/>
        </w:rPr>
      </w:pPr>
      <w:r w:rsidRPr="00EC2552">
        <w:rPr>
          <w:rFonts w:cs="Times New Roman"/>
          <w:color w:val="000000" w:themeColor="text1"/>
        </w:rPr>
        <w:t xml:space="preserve">Created Rest full </w:t>
      </w:r>
      <w:r w:rsidRPr="00EC2552">
        <w:rPr>
          <w:rFonts w:cs="Times New Roman"/>
          <w:b/>
          <w:color w:val="000000" w:themeColor="text1"/>
        </w:rPr>
        <w:t>API’</w:t>
      </w:r>
      <w:r w:rsidRPr="00EC2552">
        <w:rPr>
          <w:rFonts w:cs="Times New Roman"/>
          <w:color w:val="000000" w:themeColor="text1"/>
        </w:rPr>
        <w:t xml:space="preserve">s using </w:t>
      </w:r>
      <w:r w:rsidRPr="00EC2552">
        <w:rPr>
          <w:rFonts w:cs="Times New Roman"/>
          <w:b/>
          <w:color w:val="000000" w:themeColor="text1"/>
        </w:rPr>
        <w:t>MVC4</w:t>
      </w:r>
      <w:r w:rsidRPr="00EC2552">
        <w:rPr>
          <w:rFonts w:cs="Times New Roman"/>
          <w:color w:val="000000" w:themeColor="text1"/>
        </w:rPr>
        <w:t xml:space="preserve"> Web </w:t>
      </w:r>
      <w:r w:rsidRPr="00EC2552">
        <w:rPr>
          <w:rFonts w:cs="Times New Roman"/>
          <w:b/>
          <w:color w:val="000000" w:themeColor="text1"/>
        </w:rPr>
        <w:t>API</w:t>
      </w:r>
      <w:r w:rsidRPr="00EC2552">
        <w:rPr>
          <w:rFonts w:cs="Times New Roman"/>
          <w:color w:val="000000" w:themeColor="text1"/>
        </w:rPr>
        <w:t>’s.</w:t>
      </w:r>
    </w:p>
    <w:p w:rsidR="00BE7EB9" w:rsidRPr="00EC2552" w:rsidRDefault="00BE7EB9" w:rsidP="00004A70">
      <w:pPr>
        <w:widowControl w:val="0"/>
        <w:numPr>
          <w:ilvl w:val="0"/>
          <w:numId w:val="22"/>
        </w:numPr>
        <w:autoSpaceDE w:val="0"/>
        <w:autoSpaceDN w:val="0"/>
        <w:adjustRightInd w:val="0"/>
        <w:spacing w:after="0" w:line="240" w:lineRule="auto"/>
        <w:ind w:left="540"/>
        <w:rPr>
          <w:rFonts w:cs="Times New Roman"/>
          <w:b/>
          <w:color w:val="000000" w:themeColor="text1"/>
        </w:rPr>
      </w:pPr>
      <w:r w:rsidRPr="00EC2552">
        <w:rPr>
          <w:rFonts w:cs="Times New Roman"/>
          <w:color w:val="000000" w:themeColor="text1"/>
        </w:rPr>
        <w:t xml:space="preserve">Create Database(s) on SQL </w:t>
      </w:r>
      <w:r w:rsidRPr="00EC2552">
        <w:rPr>
          <w:rFonts w:cs="Times New Roman"/>
          <w:b/>
          <w:color w:val="000000" w:themeColor="text1"/>
        </w:rPr>
        <w:t>AZURE.</w:t>
      </w:r>
    </w:p>
    <w:p w:rsidR="00BE7EB9" w:rsidRPr="00EC2552" w:rsidRDefault="00BE7EB9" w:rsidP="00004A70">
      <w:pPr>
        <w:widowControl w:val="0"/>
        <w:numPr>
          <w:ilvl w:val="0"/>
          <w:numId w:val="22"/>
        </w:numPr>
        <w:autoSpaceDE w:val="0"/>
        <w:autoSpaceDN w:val="0"/>
        <w:adjustRightInd w:val="0"/>
        <w:spacing w:after="0" w:line="240" w:lineRule="auto"/>
        <w:ind w:left="540"/>
        <w:rPr>
          <w:rFonts w:cs="Times New Roman"/>
          <w:color w:val="000000" w:themeColor="text1"/>
        </w:rPr>
      </w:pPr>
      <w:r w:rsidRPr="00EC2552">
        <w:rPr>
          <w:rFonts w:cs="Times New Roman"/>
          <w:color w:val="000000" w:themeColor="text1"/>
        </w:rPr>
        <w:t xml:space="preserve">Setting up SQL </w:t>
      </w:r>
      <w:r w:rsidRPr="00EC2552">
        <w:rPr>
          <w:rFonts w:cs="Times New Roman"/>
          <w:b/>
          <w:color w:val="000000" w:themeColor="text1"/>
        </w:rPr>
        <w:t>Azure</w:t>
      </w:r>
      <w:r w:rsidRPr="00EC2552">
        <w:rPr>
          <w:rFonts w:cs="Times New Roman"/>
          <w:color w:val="000000" w:themeColor="text1"/>
        </w:rPr>
        <w:t xml:space="preserve"> Firewall</w:t>
      </w:r>
    </w:p>
    <w:p w:rsidR="00BE7EB9" w:rsidRPr="00EC2552" w:rsidRDefault="00BE7EB9" w:rsidP="00004A70">
      <w:pPr>
        <w:pStyle w:val="ColorfulList-Accent12"/>
        <w:numPr>
          <w:ilvl w:val="0"/>
          <w:numId w:val="22"/>
        </w:numPr>
        <w:spacing w:after="0" w:line="240" w:lineRule="auto"/>
        <w:ind w:left="540"/>
        <w:rPr>
          <w:rFonts w:asciiTheme="minorHAnsi" w:eastAsia="Arial Unicode MS" w:hAnsiTheme="minorHAnsi" w:cs="Times New Roman"/>
          <w:color w:val="000000" w:themeColor="text1"/>
        </w:rPr>
      </w:pPr>
      <w:r w:rsidRPr="00EC2552">
        <w:rPr>
          <w:rFonts w:asciiTheme="minorHAnsi" w:hAnsiTheme="minorHAnsi" w:cs="Times New Roman"/>
          <w:color w:val="000000" w:themeColor="text1"/>
          <w:shd w:val="clear" w:color="auto" w:fill="FFFFFF"/>
        </w:rPr>
        <w:t>Used Bootstrap CSS for front end design.</w:t>
      </w:r>
    </w:p>
    <w:p w:rsidR="00BE7EB9" w:rsidRPr="00EC2552" w:rsidRDefault="00BE7EB9" w:rsidP="00004A70">
      <w:pPr>
        <w:pStyle w:val="Responsibility"/>
        <w:numPr>
          <w:ilvl w:val="0"/>
          <w:numId w:val="22"/>
        </w:numPr>
        <w:ind w:left="540"/>
        <w:jc w:val="left"/>
        <w:rPr>
          <w:rFonts w:asciiTheme="minorHAnsi" w:hAnsiTheme="minorHAnsi"/>
          <w:color w:val="000000" w:themeColor="text1"/>
          <w:sz w:val="22"/>
          <w:szCs w:val="22"/>
        </w:rPr>
      </w:pPr>
      <w:r w:rsidRPr="00EC2552">
        <w:rPr>
          <w:rFonts w:asciiTheme="minorHAnsi" w:hAnsiTheme="minorHAnsi"/>
          <w:color w:val="000000" w:themeColor="text1"/>
          <w:sz w:val="22"/>
          <w:szCs w:val="22"/>
        </w:rPr>
        <w:t>Written the business logic in classes using </w:t>
      </w:r>
      <w:r w:rsidRPr="00EC2552">
        <w:rPr>
          <w:rFonts w:asciiTheme="minorHAnsi" w:hAnsiTheme="minorHAnsi"/>
          <w:b/>
          <w:bCs/>
          <w:color w:val="000000" w:themeColor="text1"/>
          <w:sz w:val="22"/>
          <w:szCs w:val="22"/>
        </w:rPr>
        <w:t>VB.NET / C#.Net</w:t>
      </w:r>
      <w:r w:rsidRPr="00EC2552">
        <w:rPr>
          <w:rFonts w:asciiTheme="minorHAnsi" w:hAnsiTheme="minorHAnsi"/>
          <w:bCs/>
          <w:color w:val="000000" w:themeColor="text1"/>
          <w:sz w:val="22"/>
          <w:szCs w:val="22"/>
        </w:rPr>
        <w:t xml:space="preserve"> language</w:t>
      </w:r>
      <w:r w:rsidRPr="00EC2552">
        <w:rPr>
          <w:rFonts w:asciiTheme="minorHAnsi" w:hAnsiTheme="minorHAnsi"/>
          <w:color w:val="000000" w:themeColor="text1"/>
          <w:sz w:val="22"/>
          <w:szCs w:val="22"/>
        </w:rPr>
        <w:t> and used in WebForms.</w:t>
      </w:r>
    </w:p>
    <w:p w:rsidR="00BE7EB9" w:rsidRPr="00EC2552" w:rsidRDefault="00BE7EB9" w:rsidP="00004A70">
      <w:pPr>
        <w:pStyle w:val="Responsibility"/>
        <w:numPr>
          <w:ilvl w:val="0"/>
          <w:numId w:val="22"/>
        </w:numPr>
        <w:ind w:left="540"/>
        <w:jc w:val="left"/>
        <w:rPr>
          <w:rFonts w:asciiTheme="minorHAnsi" w:hAnsiTheme="minorHAnsi"/>
          <w:color w:val="000000" w:themeColor="text1"/>
          <w:sz w:val="22"/>
          <w:szCs w:val="22"/>
        </w:rPr>
      </w:pPr>
      <w:r w:rsidRPr="00EC2552">
        <w:rPr>
          <w:rFonts w:asciiTheme="minorHAnsi" w:hAnsiTheme="minorHAnsi"/>
          <w:color w:val="000000" w:themeColor="text1"/>
          <w:sz w:val="22"/>
          <w:szCs w:val="22"/>
        </w:rPr>
        <w:t xml:space="preserve">Worked on </w:t>
      </w:r>
      <w:r w:rsidRPr="00EC2552">
        <w:rPr>
          <w:rFonts w:asciiTheme="minorHAnsi" w:hAnsiTheme="minorHAnsi"/>
          <w:b/>
          <w:color w:val="000000" w:themeColor="text1"/>
          <w:sz w:val="22"/>
          <w:szCs w:val="22"/>
        </w:rPr>
        <w:t>J-Query</w:t>
      </w:r>
      <w:r w:rsidRPr="00EC2552">
        <w:rPr>
          <w:rFonts w:asciiTheme="minorHAnsi" w:hAnsiTheme="minorHAnsi"/>
          <w:color w:val="000000" w:themeColor="text1"/>
          <w:sz w:val="22"/>
          <w:szCs w:val="22"/>
        </w:rPr>
        <w:t>/</w:t>
      </w:r>
      <w:r w:rsidRPr="00EC2552">
        <w:rPr>
          <w:rFonts w:asciiTheme="minorHAnsi" w:hAnsiTheme="minorHAnsi"/>
          <w:b/>
          <w:color w:val="000000" w:themeColor="text1"/>
          <w:sz w:val="22"/>
          <w:szCs w:val="22"/>
        </w:rPr>
        <w:t xml:space="preserve">JSON </w:t>
      </w:r>
      <w:r w:rsidRPr="00EC2552">
        <w:rPr>
          <w:rFonts w:asciiTheme="minorHAnsi" w:hAnsiTheme="minorHAnsi"/>
          <w:color w:val="000000" w:themeColor="text1"/>
          <w:sz w:val="22"/>
          <w:szCs w:val="22"/>
        </w:rPr>
        <w:t>for the retrieval of data.</w:t>
      </w:r>
    </w:p>
    <w:p w:rsidR="00BE7EB9" w:rsidRPr="00EC2552" w:rsidRDefault="00BE7EB9" w:rsidP="00004A70">
      <w:pPr>
        <w:pStyle w:val="NoSpacing"/>
        <w:numPr>
          <w:ilvl w:val="0"/>
          <w:numId w:val="22"/>
        </w:numPr>
        <w:ind w:left="540"/>
        <w:rPr>
          <w:rFonts w:cs="Times New Roman"/>
          <w:bCs/>
          <w:color w:val="000000" w:themeColor="text1"/>
        </w:rPr>
      </w:pPr>
      <w:r w:rsidRPr="00EC2552">
        <w:rPr>
          <w:rFonts w:cs="Times New Roman"/>
          <w:bCs/>
          <w:color w:val="000000" w:themeColor="text1"/>
        </w:rPr>
        <w:t xml:space="preserve">Worked with </w:t>
      </w:r>
      <w:r w:rsidRPr="00EC2552">
        <w:rPr>
          <w:rFonts w:cs="Times New Roman"/>
          <w:b/>
          <w:bCs/>
          <w:color w:val="000000" w:themeColor="text1"/>
        </w:rPr>
        <w:t>AJAX</w:t>
      </w:r>
      <w:r w:rsidRPr="00EC2552">
        <w:rPr>
          <w:rFonts w:cs="Times New Roman"/>
          <w:bCs/>
          <w:color w:val="000000" w:themeColor="text1"/>
        </w:rPr>
        <w:t xml:space="preserve"> enabled using</w:t>
      </w:r>
      <w:r w:rsidRPr="00EC2552">
        <w:rPr>
          <w:rFonts w:cs="Times New Roman"/>
          <w:b/>
          <w:bCs/>
          <w:color w:val="000000" w:themeColor="text1"/>
        </w:rPr>
        <w:t xml:space="preserve"> C#</w:t>
      </w:r>
      <w:r w:rsidRPr="00EC2552">
        <w:rPr>
          <w:rFonts w:cs="Times New Roman"/>
          <w:bCs/>
          <w:color w:val="000000" w:themeColor="text1"/>
        </w:rPr>
        <w:t xml:space="preserve"> and </w:t>
      </w:r>
      <w:r w:rsidRPr="00EC2552">
        <w:rPr>
          <w:rFonts w:cs="Times New Roman"/>
          <w:b/>
          <w:bCs/>
          <w:color w:val="000000" w:themeColor="text1"/>
        </w:rPr>
        <w:t>ASP.NET</w:t>
      </w:r>
      <w:r w:rsidRPr="00EC2552">
        <w:rPr>
          <w:rFonts w:cs="Times New Roman"/>
          <w:bCs/>
          <w:color w:val="000000" w:themeColor="text1"/>
        </w:rPr>
        <w:t>.</w:t>
      </w:r>
    </w:p>
    <w:p w:rsidR="00BE7EB9" w:rsidRPr="00EC2552" w:rsidRDefault="00BE7EB9" w:rsidP="00004A70">
      <w:pPr>
        <w:pStyle w:val="NoSpacing"/>
        <w:numPr>
          <w:ilvl w:val="0"/>
          <w:numId w:val="22"/>
        </w:numPr>
        <w:ind w:left="540"/>
        <w:rPr>
          <w:rFonts w:cs="Times New Roman"/>
          <w:bCs/>
          <w:color w:val="000000" w:themeColor="text1"/>
        </w:rPr>
      </w:pPr>
      <w:r w:rsidRPr="00EC2552">
        <w:rPr>
          <w:rFonts w:cs="Times New Roman"/>
          <w:color w:val="000000" w:themeColor="text1"/>
        </w:rPr>
        <w:t xml:space="preserve">Integrated Gateway </w:t>
      </w:r>
      <w:r w:rsidRPr="00EC2552">
        <w:rPr>
          <w:rFonts w:cs="Times New Roman"/>
          <w:b/>
          <w:color w:val="000000" w:themeColor="text1"/>
        </w:rPr>
        <w:t>O Data/ JSON</w:t>
      </w:r>
      <w:r w:rsidRPr="00EC2552">
        <w:rPr>
          <w:rFonts w:cs="Times New Roman"/>
          <w:color w:val="000000" w:themeColor="text1"/>
        </w:rPr>
        <w:t xml:space="preserve"> Services</w:t>
      </w:r>
    </w:p>
    <w:p w:rsidR="00BE7EB9" w:rsidRPr="00EC2552" w:rsidRDefault="00BE7EB9" w:rsidP="00004A70">
      <w:pPr>
        <w:pStyle w:val="NoSpacing"/>
        <w:numPr>
          <w:ilvl w:val="0"/>
          <w:numId w:val="22"/>
        </w:numPr>
        <w:ind w:left="540"/>
        <w:rPr>
          <w:rFonts w:cs="Times New Roman"/>
          <w:bCs/>
          <w:color w:val="000000" w:themeColor="text1"/>
        </w:rPr>
      </w:pPr>
      <w:r w:rsidRPr="00EC2552">
        <w:rPr>
          <w:rFonts w:cs="Times New Roman"/>
          <w:color w:val="000000" w:themeColor="text1"/>
          <w:shd w:val="clear" w:color="auto" w:fill="FFFFFF"/>
        </w:rPr>
        <w:t xml:space="preserve">Developed </w:t>
      </w:r>
      <w:r w:rsidRPr="00EC2552">
        <w:rPr>
          <w:rFonts w:cs="Times New Roman"/>
          <w:b/>
          <w:color w:val="000000" w:themeColor="text1"/>
          <w:shd w:val="clear" w:color="auto" w:fill="FFFFFF"/>
        </w:rPr>
        <w:t>test-driven development (TDD)</w:t>
      </w:r>
      <w:r w:rsidRPr="00EC2552">
        <w:rPr>
          <w:rFonts w:cs="Times New Roman"/>
          <w:color w:val="000000" w:themeColor="text1"/>
          <w:shd w:val="clear" w:color="auto" w:fill="FFFFFF"/>
        </w:rPr>
        <w:t xml:space="preserve"> strategy guiding use of the N</w:t>
      </w:r>
      <w:r w:rsidR="00905B0B" w:rsidRPr="00EC2552">
        <w:rPr>
          <w:rFonts w:cs="Times New Roman"/>
          <w:color w:val="000000" w:themeColor="text1"/>
          <w:shd w:val="clear" w:color="auto" w:fill="FFFFFF"/>
        </w:rPr>
        <w:t>-</w:t>
      </w:r>
      <w:r w:rsidRPr="00EC2552">
        <w:rPr>
          <w:rFonts w:cs="Times New Roman"/>
          <w:color w:val="000000" w:themeColor="text1"/>
          <w:shd w:val="clear" w:color="auto" w:fill="FFFFFF"/>
        </w:rPr>
        <w:t>Unit unit testing framework.</w:t>
      </w:r>
    </w:p>
    <w:p w:rsidR="00BE7EB9" w:rsidRPr="00EC2552" w:rsidRDefault="00BE7EB9" w:rsidP="00004A70">
      <w:pPr>
        <w:pStyle w:val="NoSpacing"/>
        <w:numPr>
          <w:ilvl w:val="0"/>
          <w:numId w:val="22"/>
        </w:numPr>
        <w:ind w:left="540"/>
        <w:rPr>
          <w:rFonts w:cs="Times New Roman"/>
          <w:color w:val="000000" w:themeColor="text1"/>
        </w:rPr>
      </w:pPr>
      <w:r w:rsidRPr="00EC2552">
        <w:rPr>
          <w:rFonts w:cs="Times New Roman"/>
          <w:color w:val="000000" w:themeColor="text1"/>
        </w:rPr>
        <w:t>Utilized C# generics, delegates, events, extension methods, anonymous types, and lambda expressions.</w:t>
      </w:r>
    </w:p>
    <w:p w:rsidR="00BE7EB9" w:rsidRPr="00EC2552" w:rsidRDefault="00BE7EB9" w:rsidP="00004A70">
      <w:pPr>
        <w:pStyle w:val="ColorfulList-Accent12"/>
        <w:numPr>
          <w:ilvl w:val="0"/>
          <w:numId w:val="22"/>
        </w:numPr>
        <w:spacing w:after="0" w:line="240" w:lineRule="auto"/>
        <w:ind w:left="540"/>
        <w:rPr>
          <w:rFonts w:asciiTheme="minorHAnsi" w:hAnsiTheme="minorHAnsi" w:cs="Times New Roman"/>
          <w:bCs/>
          <w:color w:val="000000" w:themeColor="text1"/>
        </w:rPr>
      </w:pPr>
      <w:r w:rsidRPr="00EC2552">
        <w:rPr>
          <w:rFonts w:asciiTheme="minorHAnsi" w:hAnsiTheme="minorHAnsi" w:cs="Times New Roman"/>
          <w:color w:val="000000" w:themeColor="text1"/>
        </w:rPr>
        <w:t xml:space="preserve">Used </w:t>
      </w:r>
      <w:r w:rsidRPr="00EC2552">
        <w:rPr>
          <w:rFonts w:asciiTheme="minorHAnsi" w:hAnsiTheme="minorHAnsi" w:cs="Times New Roman"/>
          <w:bCs/>
          <w:color w:val="000000" w:themeColor="text1"/>
        </w:rPr>
        <w:t>LINQ</w:t>
      </w:r>
      <w:r w:rsidRPr="00EC2552">
        <w:rPr>
          <w:rFonts w:asciiTheme="minorHAnsi" w:hAnsiTheme="minorHAnsi" w:cs="Times New Roman"/>
          <w:color w:val="000000" w:themeColor="text1"/>
        </w:rPr>
        <w:t xml:space="preserve"> to retrieve the data from the backend through Entity framework.</w:t>
      </w:r>
    </w:p>
    <w:p w:rsidR="00BE7EB9" w:rsidRPr="00EC2552" w:rsidRDefault="00BE7EB9" w:rsidP="00004A70">
      <w:pPr>
        <w:pStyle w:val="NoSpacing"/>
        <w:numPr>
          <w:ilvl w:val="0"/>
          <w:numId w:val="22"/>
        </w:numPr>
        <w:ind w:left="540"/>
        <w:rPr>
          <w:rFonts w:cs="Times New Roman"/>
          <w:color w:val="000000" w:themeColor="text1"/>
        </w:rPr>
      </w:pPr>
      <w:r w:rsidRPr="00EC2552">
        <w:rPr>
          <w:rFonts w:cs="Times New Roman"/>
          <w:color w:val="000000" w:themeColor="text1"/>
        </w:rPr>
        <w:t xml:space="preserve">Created and deployed Web Services using </w:t>
      </w:r>
      <w:r w:rsidRPr="00EC2552">
        <w:rPr>
          <w:rFonts w:cs="Times New Roman"/>
          <w:b/>
          <w:color w:val="000000" w:themeColor="text1"/>
        </w:rPr>
        <w:t>ASP.NET</w:t>
      </w:r>
      <w:r w:rsidRPr="00EC2552">
        <w:rPr>
          <w:rFonts w:cs="Times New Roman"/>
          <w:color w:val="000000" w:themeColor="text1"/>
        </w:rPr>
        <w:t xml:space="preserve"> and </w:t>
      </w:r>
      <w:r w:rsidRPr="00EC2552">
        <w:rPr>
          <w:rFonts w:cs="Times New Roman"/>
          <w:b/>
          <w:color w:val="000000" w:themeColor="text1"/>
        </w:rPr>
        <w:t>C#.Net</w:t>
      </w:r>
      <w:r w:rsidRPr="00EC2552">
        <w:rPr>
          <w:rFonts w:cs="Times New Roman"/>
          <w:color w:val="000000" w:themeColor="text1"/>
        </w:rPr>
        <w:t>, and generated the proxy class files based on the web services to consume in web application.</w:t>
      </w:r>
    </w:p>
    <w:p w:rsidR="009078D0" w:rsidRPr="00EC2552" w:rsidRDefault="009078D0" w:rsidP="00004A70">
      <w:pPr>
        <w:numPr>
          <w:ilvl w:val="0"/>
          <w:numId w:val="22"/>
        </w:numPr>
        <w:spacing w:after="0" w:line="240" w:lineRule="auto"/>
        <w:ind w:left="540"/>
        <w:rPr>
          <w:rFonts w:eastAsia="Arial" w:cs="Times New Roman"/>
          <w:color w:val="000000" w:themeColor="text1"/>
        </w:rPr>
      </w:pPr>
      <w:r w:rsidRPr="00EC2552">
        <w:rPr>
          <w:rFonts w:eastAsia="Arial" w:cs="Times New Roman"/>
          <w:color w:val="000000" w:themeColor="text1"/>
        </w:rPr>
        <w:t xml:space="preserve">Used </w:t>
      </w:r>
      <w:r w:rsidRPr="00EC2552">
        <w:rPr>
          <w:rFonts w:eastAsia="Arial" w:cs="Times New Roman"/>
          <w:b/>
          <w:color w:val="000000" w:themeColor="text1"/>
        </w:rPr>
        <w:t>Angular Dependency Injections</w:t>
      </w:r>
      <w:r w:rsidRPr="00EC2552">
        <w:rPr>
          <w:rFonts w:eastAsia="Arial" w:cs="Times New Roman"/>
          <w:color w:val="000000" w:themeColor="text1"/>
        </w:rPr>
        <w:t xml:space="preserve"> to inject objects into a class, instead of relying on the class to create the object itself.</w:t>
      </w:r>
    </w:p>
    <w:p w:rsidR="009078D0" w:rsidRPr="00EC2552" w:rsidRDefault="009078D0" w:rsidP="00004A70">
      <w:pPr>
        <w:numPr>
          <w:ilvl w:val="0"/>
          <w:numId w:val="22"/>
        </w:numPr>
        <w:spacing w:after="0" w:line="240" w:lineRule="auto"/>
        <w:ind w:left="540"/>
        <w:rPr>
          <w:rFonts w:eastAsia="Arial" w:cs="Times New Roman"/>
          <w:color w:val="000000" w:themeColor="text1"/>
        </w:rPr>
      </w:pPr>
      <w:r w:rsidRPr="00EC2552">
        <w:rPr>
          <w:rFonts w:cs="Times New Roman"/>
          <w:color w:val="000000" w:themeColor="text1"/>
          <w:shd w:val="clear" w:color="auto" w:fill="FFFFFF"/>
        </w:rPr>
        <w:t xml:space="preserve">Implemented Custom </w:t>
      </w:r>
      <w:r w:rsidRPr="00EC2552">
        <w:rPr>
          <w:rFonts w:cs="Times New Roman"/>
          <w:b/>
          <w:color w:val="000000" w:themeColor="text1"/>
          <w:shd w:val="clear" w:color="auto" w:fill="FFFFFF"/>
        </w:rPr>
        <w:t>Angular Validators</w:t>
      </w:r>
      <w:r w:rsidRPr="00EC2552">
        <w:rPr>
          <w:rFonts w:cs="Times New Roman"/>
          <w:color w:val="000000" w:themeColor="text1"/>
          <w:shd w:val="clear" w:color="auto" w:fill="FFFFFF"/>
        </w:rPr>
        <w:t xml:space="preserve"> and added them to the </w:t>
      </w:r>
      <w:r w:rsidRPr="00EC2552">
        <w:rPr>
          <w:rFonts w:cs="Times New Roman"/>
          <w:b/>
          <w:color w:val="000000" w:themeColor="text1"/>
          <w:shd w:val="clear" w:color="auto" w:fill="FFFFFF"/>
        </w:rPr>
        <w:t>NG_VALIDATOR</w:t>
      </w:r>
      <w:r w:rsidRPr="00EC2552">
        <w:rPr>
          <w:rFonts w:cs="Times New Roman"/>
          <w:color w:val="000000" w:themeColor="text1"/>
          <w:shd w:val="clear" w:color="auto" w:fill="FFFFFF"/>
        </w:rPr>
        <w:t xml:space="preserve"> list by configuring multi to true. </w:t>
      </w:r>
    </w:p>
    <w:p w:rsidR="00BE7EB9" w:rsidRPr="00EC2552" w:rsidRDefault="00BE7EB9" w:rsidP="00004A70">
      <w:pPr>
        <w:pStyle w:val="NoSpacing"/>
        <w:numPr>
          <w:ilvl w:val="0"/>
          <w:numId w:val="22"/>
        </w:numPr>
        <w:ind w:left="540"/>
        <w:rPr>
          <w:rFonts w:cs="Times New Roman"/>
          <w:bCs/>
          <w:color w:val="000000" w:themeColor="text1"/>
        </w:rPr>
      </w:pPr>
      <w:r w:rsidRPr="00EC2552">
        <w:rPr>
          <w:rFonts w:cs="Times New Roman"/>
          <w:bCs/>
          <w:color w:val="000000" w:themeColor="text1"/>
        </w:rPr>
        <w:t xml:space="preserve">Extensively used </w:t>
      </w:r>
      <w:r w:rsidRPr="00EC2552">
        <w:rPr>
          <w:rFonts w:cs="Times New Roman"/>
          <w:b/>
          <w:bCs/>
          <w:color w:val="000000" w:themeColor="text1"/>
        </w:rPr>
        <w:t>ADO.NET</w:t>
      </w:r>
      <w:r w:rsidRPr="00EC2552">
        <w:rPr>
          <w:rFonts w:cs="Times New Roman"/>
          <w:bCs/>
          <w:color w:val="000000" w:themeColor="text1"/>
        </w:rPr>
        <w:t xml:space="preserve"> objects like SQL Data Access, SQL Data Reader and DB2 SQL.</w:t>
      </w:r>
    </w:p>
    <w:p w:rsidR="00BE7EB9" w:rsidRPr="00EC2552" w:rsidRDefault="00BE7EB9" w:rsidP="00004A70">
      <w:pPr>
        <w:pStyle w:val="NoSpacing"/>
        <w:numPr>
          <w:ilvl w:val="0"/>
          <w:numId w:val="22"/>
        </w:numPr>
        <w:ind w:left="540"/>
        <w:rPr>
          <w:rFonts w:cs="Times New Roman"/>
          <w:bCs/>
          <w:color w:val="000000" w:themeColor="text1"/>
        </w:rPr>
      </w:pPr>
      <w:r w:rsidRPr="00EC2552">
        <w:rPr>
          <w:rFonts w:cs="Times New Roman"/>
          <w:color w:val="000000" w:themeColor="text1"/>
        </w:rPr>
        <w:t>Developing reports on </w:t>
      </w:r>
      <w:r w:rsidRPr="00EC2552">
        <w:rPr>
          <w:rFonts w:cs="Times New Roman"/>
          <w:b/>
          <w:bCs/>
          <w:color w:val="000000" w:themeColor="text1"/>
          <w:bdr w:val="none" w:sz="0" w:space="0" w:color="auto" w:frame="1"/>
        </w:rPr>
        <w:t>SSRS</w:t>
      </w:r>
      <w:r w:rsidRPr="00EC2552">
        <w:rPr>
          <w:rFonts w:cs="Times New Roman"/>
          <w:color w:val="000000" w:themeColor="text1"/>
        </w:rPr>
        <w:t xml:space="preserve"> on </w:t>
      </w:r>
      <w:r w:rsidRPr="00EC2552">
        <w:rPr>
          <w:rFonts w:cs="Times New Roman"/>
          <w:b/>
          <w:color w:val="000000" w:themeColor="text1"/>
        </w:rPr>
        <w:t>SQL Server</w:t>
      </w:r>
      <w:r w:rsidRPr="00EC2552">
        <w:rPr>
          <w:rFonts w:cs="Times New Roman"/>
          <w:color w:val="000000" w:themeColor="text1"/>
        </w:rPr>
        <w:t xml:space="preserve"> (2000/2005/2008), and excellent in </w:t>
      </w:r>
      <w:r w:rsidRPr="00EC2552">
        <w:rPr>
          <w:rFonts w:cs="Times New Roman"/>
          <w:b/>
          <w:color w:val="000000" w:themeColor="text1"/>
        </w:rPr>
        <w:t>SSIS</w:t>
      </w:r>
      <w:r w:rsidRPr="00EC2552">
        <w:rPr>
          <w:rFonts w:cs="Times New Roman"/>
          <w:color w:val="000000" w:themeColor="text1"/>
        </w:rPr>
        <w:t xml:space="preserve"> packages for integrating data. </w:t>
      </w:r>
    </w:p>
    <w:p w:rsidR="00BE7EB9" w:rsidRPr="00EC2552" w:rsidRDefault="00BE7EB9" w:rsidP="00004A70">
      <w:pPr>
        <w:pStyle w:val="NoSpacing"/>
        <w:numPr>
          <w:ilvl w:val="0"/>
          <w:numId w:val="22"/>
        </w:numPr>
        <w:ind w:left="540"/>
        <w:rPr>
          <w:rFonts w:cs="Times New Roman"/>
          <w:bCs/>
          <w:color w:val="000000" w:themeColor="text1"/>
        </w:rPr>
      </w:pPr>
      <w:r w:rsidRPr="00EC2552">
        <w:rPr>
          <w:rFonts w:cs="Times New Roman"/>
          <w:color w:val="000000" w:themeColor="text1"/>
        </w:rPr>
        <w:t xml:space="preserve">Developed Server side and </w:t>
      </w:r>
      <w:r w:rsidR="00CD2976" w:rsidRPr="00EC2552">
        <w:rPr>
          <w:rFonts w:cs="Times New Roman"/>
          <w:color w:val="000000" w:themeColor="text1"/>
        </w:rPr>
        <w:t>Client-side</w:t>
      </w:r>
      <w:r w:rsidRPr="00EC2552">
        <w:rPr>
          <w:rFonts w:cs="Times New Roman"/>
          <w:color w:val="000000" w:themeColor="text1"/>
        </w:rPr>
        <w:t xml:space="preserve"> code using </w:t>
      </w:r>
      <w:r w:rsidRPr="00EC2552">
        <w:rPr>
          <w:rFonts w:cs="Times New Roman"/>
          <w:b/>
          <w:color w:val="000000" w:themeColor="text1"/>
        </w:rPr>
        <w:t>ASP.Net</w:t>
      </w:r>
      <w:r w:rsidRPr="00EC2552">
        <w:rPr>
          <w:rFonts w:cs="Times New Roman"/>
          <w:color w:val="000000" w:themeColor="text1"/>
        </w:rPr>
        <w:t xml:space="preserve">, </w:t>
      </w:r>
      <w:r w:rsidRPr="00EC2552">
        <w:rPr>
          <w:rFonts w:cs="Times New Roman"/>
          <w:b/>
          <w:color w:val="000000" w:themeColor="text1"/>
        </w:rPr>
        <w:t>JQuery</w:t>
      </w:r>
      <w:r w:rsidRPr="00EC2552">
        <w:rPr>
          <w:rFonts w:cs="Times New Roman"/>
          <w:color w:val="000000" w:themeColor="text1"/>
        </w:rPr>
        <w:t xml:space="preserve"> and </w:t>
      </w:r>
      <w:r w:rsidRPr="00EC2552">
        <w:rPr>
          <w:rFonts w:cs="Times New Roman"/>
          <w:b/>
          <w:bCs/>
          <w:color w:val="000000" w:themeColor="text1"/>
        </w:rPr>
        <w:t>JavaScript</w:t>
      </w:r>
      <w:r w:rsidRPr="00EC2552">
        <w:rPr>
          <w:rFonts w:cs="Times New Roman"/>
          <w:color w:val="000000" w:themeColor="text1"/>
        </w:rPr>
        <w:t>.</w:t>
      </w:r>
    </w:p>
    <w:p w:rsidR="00BE7EB9" w:rsidRPr="00EC2552" w:rsidRDefault="00BE7EB9" w:rsidP="00004A70">
      <w:pPr>
        <w:pStyle w:val="NoSpacing"/>
        <w:numPr>
          <w:ilvl w:val="0"/>
          <w:numId w:val="22"/>
        </w:numPr>
        <w:ind w:left="540"/>
        <w:rPr>
          <w:rFonts w:cs="Times New Roman"/>
          <w:bCs/>
          <w:color w:val="000000" w:themeColor="text1"/>
        </w:rPr>
      </w:pPr>
      <w:r w:rsidRPr="00EC2552">
        <w:rPr>
          <w:rFonts w:cs="Times New Roman"/>
          <w:bCs/>
          <w:color w:val="000000" w:themeColor="text1"/>
        </w:rPr>
        <w:lastRenderedPageBreak/>
        <w:t>Created Views by applying complex queries on multiple tables to create the virtual tables and implemented Cursors in Stored Procedures using SQL Server 2008, Implemented Joins in Stored Procedures to get the desired data by joining multiple tables.</w:t>
      </w:r>
    </w:p>
    <w:p w:rsidR="00BE7EB9" w:rsidRPr="00EC2552" w:rsidRDefault="00BE7EB9" w:rsidP="00004A70">
      <w:pPr>
        <w:pStyle w:val="NoSpacing"/>
        <w:numPr>
          <w:ilvl w:val="0"/>
          <w:numId w:val="22"/>
        </w:numPr>
        <w:ind w:left="540"/>
        <w:rPr>
          <w:rFonts w:cs="Times New Roman"/>
          <w:color w:val="000000" w:themeColor="text1"/>
        </w:rPr>
      </w:pPr>
      <w:r w:rsidRPr="00EC2552">
        <w:rPr>
          <w:rFonts w:cs="Times New Roman"/>
          <w:color w:val="000000" w:themeColor="text1"/>
        </w:rPr>
        <w:t xml:space="preserve">Used </w:t>
      </w:r>
      <w:r w:rsidRPr="00EC2552">
        <w:rPr>
          <w:rFonts w:cs="Times New Roman"/>
          <w:b/>
          <w:color w:val="000000" w:themeColor="text1"/>
        </w:rPr>
        <w:t>TFS</w:t>
      </w:r>
      <w:r w:rsidRPr="00EC2552">
        <w:rPr>
          <w:rFonts w:cs="Times New Roman"/>
          <w:color w:val="000000" w:themeColor="text1"/>
        </w:rPr>
        <w:t xml:space="preserve"> (Team Foundation Server) for source code control, project related document sharing and team collaboration.</w:t>
      </w:r>
    </w:p>
    <w:p w:rsidR="00BE7EB9" w:rsidRPr="00EC2552" w:rsidRDefault="00BE7EB9" w:rsidP="00004A70">
      <w:pPr>
        <w:pStyle w:val="NoSpacing"/>
        <w:numPr>
          <w:ilvl w:val="0"/>
          <w:numId w:val="22"/>
        </w:numPr>
        <w:ind w:left="540"/>
        <w:rPr>
          <w:rFonts w:cs="Times New Roman"/>
          <w:bCs/>
          <w:color w:val="000000" w:themeColor="text1"/>
        </w:rPr>
      </w:pPr>
      <w:r w:rsidRPr="00EC2552">
        <w:rPr>
          <w:rFonts w:cs="Times New Roman"/>
          <w:bCs/>
          <w:color w:val="000000" w:themeColor="text1"/>
        </w:rPr>
        <w:t xml:space="preserve">Developed parameterized SQL queries and stored procedures to query database tables in </w:t>
      </w:r>
      <w:r w:rsidRPr="00EC2552">
        <w:rPr>
          <w:rFonts w:cs="Times New Roman"/>
          <w:b/>
          <w:color w:val="000000" w:themeColor="text1"/>
        </w:rPr>
        <w:t>T-SQL</w:t>
      </w:r>
      <w:r w:rsidRPr="00EC2552">
        <w:rPr>
          <w:rFonts w:cs="Times New Roman"/>
          <w:bCs/>
          <w:color w:val="000000" w:themeColor="text1"/>
        </w:rPr>
        <w:t>.</w:t>
      </w:r>
    </w:p>
    <w:p w:rsidR="00BE7EB9" w:rsidRPr="00EC2552" w:rsidRDefault="00BE7EB9" w:rsidP="00004A70">
      <w:pPr>
        <w:pStyle w:val="ListParagraph"/>
        <w:numPr>
          <w:ilvl w:val="0"/>
          <w:numId w:val="22"/>
        </w:numPr>
        <w:spacing w:after="0" w:line="240" w:lineRule="auto"/>
        <w:ind w:left="540"/>
        <w:rPr>
          <w:rFonts w:eastAsia="Calibri" w:cs="Times New Roman"/>
          <w:color w:val="000000" w:themeColor="text1"/>
        </w:rPr>
      </w:pPr>
      <w:r w:rsidRPr="00EC2552">
        <w:rPr>
          <w:rFonts w:cs="Times New Roman"/>
          <w:color w:val="000000" w:themeColor="text1"/>
        </w:rPr>
        <w:t>Designed and developed applications using </w:t>
      </w:r>
      <w:r w:rsidRPr="00EC2552">
        <w:rPr>
          <w:rFonts w:cs="Times New Roman"/>
          <w:b/>
          <w:color w:val="000000" w:themeColor="text1"/>
        </w:rPr>
        <w:t>VB.NET, ASP.NET</w:t>
      </w:r>
      <w:r w:rsidRPr="00EC2552">
        <w:rPr>
          <w:rFonts w:cs="Times New Roman"/>
          <w:color w:val="000000" w:themeColor="text1"/>
        </w:rPr>
        <w:t xml:space="preserve"> with </w:t>
      </w:r>
      <w:r w:rsidRPr="00EC2552">
        <w:rPr>
          <w:rFonts w:cs="Times New Roman"/>
          <w:b/>
          <w:color w:val="000000" w:themeColor="text1"/>
        </w:rPr>
        <w:t>ADO.NET</w:t>
      </w:r>
      <w:r w:rsidRPr="00EC2552">
        <w:rPr>
          <w:rFonts w:cs="Times New Roman"/>
          <w:color w:val="000000" w:themeColor="text1"/>
        </w:rPr>
        <w:t xml:space="preserve">, and </w:t>
      </w:r>
      <w:r w:rsidRPr="00EC2552">
        <w:rPr>
          <w:rFonts w:cs="Times New Roman"/>
          <w:b/>
          <w:color w:val="000000" w:themeColor="text1"/>
        </w:rPr>
        <w:t>SQL 2008</w:t>
      </w:r>
      <w:r w:rsidRPr="00EC2552">
        <w:rPr>
          <w:rFonts w:cs="Times New Roman"/>
          <w:color w:val="000000" w:themeColor="text1"/>
        </w:rPr>
        <w:t>.</w:t>
      </w:r>
    </w:p>
    <w:p w:rsidR="00BE7EB9" w:rsidRPr="00EC2552" w:rsidRDefault="00BE7EB9" w:rsidP="00004A70">
      <w:pPr>
        <w:pStyle w:val="NoSpacing"/>
        <w:numPr>
          <w:ilvl w:val="0"/>
          <w:numId w:val="22"/>
        </w:numPr>
        <w:ind w:left="540"/>
        <w:rPr>
          <w:rFonts w:cs="Times New Roman"/>
          <w:color w:val="000000" w:themeColor="text1"/>
        </w:rPr>
      </w:pPr>
      <w:r w:rsidRPr="00EC2552">
        <w:rPr>
          <w:rFonts w:cs="Times New Roman"/>
          <w:color w:val="000000" w:themeColor="text1"/>
        </w:rPr>
        <w:t>Responsible for testing, fixing the bugs and troubleshooting the technical problems. </w:t>
      </w:r>
    </w:p>
    <w:p w:rsidR="00BE7EB9" w:rsidRPr="00EC2552" w:rsidRDefault="00BE7EB9" w:rsidP="00004A70">
      <w:pPr>
        <w:pStyle w:val="NoSpacing"/>
        <w:numPr>
          <w:ilvl w:val="0"/>
          <w:numId w:val="22"/>
        </w:numPr>
        <w:ind w:left="540"/>
        <w:rPr>
          <w:rFonts w:cs="Times New Roman"/>
          <w:color w:val="000000" w:themeColor="text1"/>
        </w:rPr>
      </w:pPr>
      <w:r w:rsidRPr="00EC2552">
        <w:rPr>
          <w:rFonts w:cs="Times New Roman"/>
          <w:color w:val="000000" w:themeColor="text1"/>
        </w:rPr>
        <w:t>Modified applications according to the user's requirements. </w:t>
      </w:r>
    </w:p>
    <w:p w:rsidR="00B73236" w:rsidRPr="00EC2552" w:rsidRDefault="00B73236" w:rsidP="00004A70">
      <w:pPr>
        <w:shd w:val="clear" w:color="auto" w:fill="FFFFFF"/>
        <w:spacing w:after="0" w:line="240" w:lineRule="auto"/>
        <w:rPr>
          <w:rFonts w:eastAsia="Times New Roman" w:cs="Times New Roman"/>
          <w:b/>
          <w:color w:val="000000" w:themeColor="text1"/>
        </w:rPr>
      </w:pPr>
      <w:r w:rsidRPr="00EC2552">
        <w:rPr>
          <w:rFonts w:cs="Times New Roman"/>
          <w:b/>
          <w:bCs/>
          <w:color w:val="000000" w:themeColor="text1"/>
          <w:u w:val="single"/>
        </w:rPr>
        <w:t>Environment:</w:t>
      </w:r>
      <w:r w:rsidR="00AC7F66" w:rsidRPr="00AC7F66">
        <w:rPr>
          <w:rFonts w:cs="Times New Roman"/>
          <w:b/>
          <w:bCs/>
          <w:color w:val="000000" w:themeColor="text1"/>
        </w:rPr>
        <w:t xml:space="preserve"> </w:t>
      </w:r>
      <w:r w:rsidRPr="00EC2552">
        <w:rPr>
          <w:rFonts w:cs="Times New Roman"/>
          <w:bCs/>
          <w:color w:val="000000" w:themeColor="text1"/>
        </w:rPr>
        <w:t>.</w:t>
      </w:r>
      <w:r w:rsidRPr="00EC2552">
        <w:rPr>
          <w:rFonts w:cs="Times New Roman"/>
          <w:b/>
          <w:bCs/>
          <w:color w:val="000000" w:themeColor="text1"/>
        </w:rPr>
        <w:t>NET Framework 4.0, Visual Studio 2010, ASP.NET 4.0, C#, Application Blocks, AJAX, JavaScript, Angular Js, JQuery, JSON, XML, XSLT, JavaScript, SQL Server 2008, LINQ, T-SQL, TFS, IIS</w:t>
      </w:r>
    </w:p>
    <w:p w:rsidR="00156B68" w:rsidRPr="00EC2552" w:rsidRDefault="00156B68" w:rsidP="00004A70">
      <w:pPr>
        <w:pStyle w:val="NoSpacing"/>
        <w:rPr>
          <w:rFonts w:cs="Times New Roman"/>
          <w:color w:val="000000" w:themeColor="text1"/>
        </w:rPr>
      </w:pPr>
    </w:p>
    <w:p w:rsidR="0093358B" w:rsidRPr="00EC2552" w:rsidRDefault="0093358B" w:rsidP="00004A70">
      <w:pPr>
        <w:spacing w:after="0" w:line="240" w:lineRule="auto"/>
        <w:rPr>
          <w:rFonts w:eastAsia="Arial" w:cs="Times New Roman"/>
          <w:b/>
          <w:color w:val="000000" w:themeColor="text1"/>
        </w:rPr>
      </w:pPr>
    </w:p>
    <w:p w:rsidR="00AF6EDA" w:rsidRPr="00EC2552" w:rsidRDefault="00AF6EDA" w:rsidP="00004A70">
      <w:pPr>
        <w:spacing w:after="0" w:line="240" w:lineRule="auto"/>
        <w:ind w:right="-306"/>
        <w:contextualSpacing/>
        <w:rPr>
          <w:rFonts w:cs="Times New Roman"/>
          <w:b/>
          <w:bCs/>
          <w:color w:val="000000" w:themeColor="text1"/>
        </w:rPr>
      </w:pPr>
      <w:r w:rsidRPr="00EC2552">
        <w:rPr>
          <w:rFonts w:cs="Times New Roman"/>
          <w:b/>
          <w:bCs/>
          <w:color w:val="000000" w:themeColor="text1"/>
        </w:rPr>
        <w:t>Client: MACTECH IT SOLUTIONS,</w:t>
      </w:r>
      <w:r w:rsidR="00004A70" w:rsidRPr="00EC2552">
        <w:rPr>
          <w:rFonts w:cs="Times New Roman"/>
          <w:b/>
          <w:bCs/>
          <w:color w:val="000000" w:themeColor="text1"/>
        </w:rPr>
        <w:t xml:space="preserve"> </w:t>
      </w:r>
      <w:r w:rsidRPr="00EC2552">
        <w:rPr>
          <w:rFonts w:cs="Times New Roman"/>
          <w:b/>
          <w:bCs/>
          <w:color w:val="000000" w:themeColor="text1"/>
        </w:rPr>
        <w:t>INDIA</w:t>
      </w:r>
      <w:r w:rsidR="00004A70" w:rsidRPr="00EC2552">
        <w:rPr>
          <w:rFonts w:cs="Times New Roman"/>
          <w:b/>
          <w:bCs/>
          <w:color w:val="000000" w:themeColor="text1"/>
        </w:rPr>
        <w:tab/>
      </w:r>
      <w:r w:rsidR="00004A70" w:rsidRPr="00EC2552">
        <w:rPr>
          <w:rFonts w:cs="Times New Roman"/>
          <w:b/>
          <w:bCs/>
          <w:color w:val="000000" w:themeColor="text1"/>
        </w:rPr>
        <w:tab/>
      </w:r>
      <w:r w:rsidR="00004A70" w:rsidRPr="00EC2552">
        <w:rPr>
          <w:rFonts w:cs="Times New Roman"/>
          <w:b/>
          <w:bCs/>
          <w:color w:val="000000" w:themeColor="text1"/>
        </w:rPr>
        <w:tab/>
      </w:r>
      <w:r w:rsidR="00004A70" w:rsidRPr="00EC2552">
        <w:rPr>
          <w:rFonts w:cs="Times New Roman"/>
          <w:b/>
          <w:bCs/>
          <w:color w:val="000000" w:themeColor="text1"/>
        </w:rPr>
        <w:tab/>
      </w:r>
      <w:r w:rsidR="00004A70" w:rsidRPr="00EC2552">
        <w:rPr>
          <w:rFonts w:cs="Times New Roman"/>
          <w:b/>
          <w:bCs/>
          <w:color w:val="000000" w:themeColor="text1"/>
        </w:rPr>
        <w:tab/>
      </w:r>
      <w:r w:rsidR="00004A70" w:rsidRPr="00EC2552">
        <w:rPr>
          <w:rFonts w:cs="Times New Roman"/>
          <w:b/>
          <w:bCs/>
          <w:color w:val="000000" w:themeColor="text1"/>
        </w:rPr>
        <w:tab/>
      </w:r>
      <w:r w:rsidR="00A86216" w:rsidRPr="00EC2552">
        <w:rPr>
          <w:rFonts w:cs="Times New Roman"/>
          <w:b/>
          <w:bCs/>
          <w:color w:val="000000" w:themeColor="text1"/>
        </w:rPr>
        <w:t>Jan 2014</w:t>
      </w:r>
      <w:r w:rsidR="00100EBE" w:rsidRPr="00EC2552">
        <w:rPr>
          <w:rFonts w:cs="Times New Roman"/>
          <w:b/>
          <w:bCs/>
          <w:color w:val="000000" w:themeColor="text1"/>
        </w:rPr>
        <w:t>- June 201</w:t>
      </w:r>
      <w:r w:rsidR="00A86216" w:rsidRPr="00EC2552">
        <w:rPr>
          <w:rFonts w:cs="Times New Roman"/>
          <w:b/>
          <w:bCs/>
          <w:color w:val="000000" w:themeColor="text1"/>
        </w:rPr>
        <w:t>7</w:t>
      </w:r>
    </w:p>
    <w:p w:rsidR="00AF6EDA" w:rsidRPr="00EC2552" w:rsidRDefault="00AF6EDA" w:rsidP="00004A70">
      <w:pPr>
        <w:spacing w:after="0" w:line="240" w:lineRule="auto"/>
        <w:ind w:right="-306"/>
        <w:contextualSpacing/>
        <w:rPr>
          <w:rFonts w:cs="Times New Roman"/>
          <w:b/>
          <w:bCs/>
          <w:color w:val="000000" w:themeColor="text1"/>
        </w:rPr>
      </w:pPr>
      <w:r w:rsidRPr="00EC2552">
        <w:rPr>
          <w:rFonts w:cs="Times New Roman"/>
          <w:b/>
          <w:bCs/>
          <w:color w:val="000000" w:themeColor="text1"/>
        </w:rPr>
        <w:t>Role:</w:t>
      </w:r>
      <w:r w:rsidR="00AC7F66">
        <w:rPr>
          <w:rFonts w:cs="Times New Roman"/>
          <w:b/>
          <w:bCs/>
          <w:color w:val="000000" w:themeColor="text1"/>
        </w:rPr>
        <w:t xml:space="preserve"> </w:t>
      </w:r>
      <w:r w:rsidRPr="00EC2552">
        <w:rPr>
          <w:rFonts w:cs="Times New Roman"/>
          <w:b/>
          <w:bCs/>
          <w:color w:val="000000" w:themeColor="text1"/>
        </w:rPr>
        <w:t>.Net Dev</w:t>
      </w:r>
      <w:r w:rsidR="008A3E41" w:rsidRPr="00EC2552">
        <w:rPr>
          <w:rFonts w:cs="Times New Roman"/>
          <w:b/>
          <w:bCs/>
          <w:color w:val="000000" w:themeColor="text1"/>
        </w:rPr>
        <w:t>eloper</w:t>
      </w:r>
    </w:p>
    <w:p w:rsidR="0093358B" w:rsidRPr="00EC2552" w:rsidRDefault="00AF6EDA" w:rsidP="00004A70">
      <w:pPr>
        <w:spacing w:after="0" w:line="240" w:lineRule="auto"/>
        <w:rPr>
          <w:rFonts w:eastAsia="Arial" w:cs="Times New Roman"/>
          <w:b/>
          <w:color w:val="000000" w:themeColor="text1"/>
        </w:rPr>
      </w:pPr>
      <w:r w:rsidRPr="00EC2552">
        <w:rPr>
          <w:rFonts w:cs="Times New Roman"/>
          <w:b/>
          <w:bCs/>
          <w:color w:val="000000" w:themeColor="text1"/>
        </w:rPr>
        <w:t>Descr</w:t>
      </w:r>
      <w:bookmarkStart w:id="0" w:name="_GoBack"/>
      <w:bookmarkEnd w:id="0"/>
      <w:r w:rsidRPr="00EC2552">
        <w:rPr>
          <w:rFonts w:cs="Times New Roman"/>
          <w:b/>
          <w:bCs/>
          <w:color w:val="000000" w:themeColor="text1"/>
        </w:rPr>
        <w:t>iption:</w:t>
      </w:r>
      <w:bookmarkStart w:id="1" w:name="_Hlk514425307"/>
      <w:bookmarkEnd w:id="1"/>
      <w:r w:rsidR="00004A70" w:rsidRPr="00EC2552">
        <w:rPr>
          <w:rFonts w:cs="Times New Roman"/>
          <w:b/>
          <w:bCs/>
          <w:color w:val="000000" w:themeColor="text1"/>
        </w:rPr>
        <w:t xml:space="preserve"> </w:t>
      </w:r>
      <w:r w:rsidRPr="00EC2552">
        <w:rPr>
          <w:rFonts w:cs="Times New Roman"/>
          <w:bCs/>
          <w:color w:val="000000" w:themeColor="text1"/>
        </w:rPr>
        <w:t>This system provides Patient Administration, Billing and Pharmacy Management functions for the hospital. The Major function of this system is to provide and share the patient health records and access with other insurance companies</w:t>
      </w:r>
      <w:r w:rsidR="008A3E41" w:rsidRPr="00EC2552">
        <w:rPr>
          <w:rFonts w:cs="Times New Roman"/>
          <w:bCs/>
          <w:color w:val="000000" w:themeColor="text1"/>
        </w:rPr>
        <w:t>.</w:t>
      </w:r>
    </w:p>
    <w:p w:rsidR="00004A70" w:rsidRPr="00EC2552" w:rsidRDefault="00004A70" w:rsidP="00004A70">
      <w:pPr>
        <w:spacing w:after="0" w:line="240" w:lineRule="auto"/>
        <w:rPr>
          <w:rFonts w:eastAsia="Arial" w:cs="Times New Roman"/>
          <w:b/>
          <w:color w:val="000000" w:themeColor="text1"/>
        </w:rPr>
      </w:pPr>
    </w:p>
    <w:p w:rsidR="003A642B" w:rsidRPr="00EC2552" w:rsidRDefault="00A40732" w:rsidP="00004A70">
      <w:pPr>
        <w:spacing w:after="0" w:line="240" w:lineRule="auto"/>
        <w:rPr>
          <w:rFonts w:eastAsia="Arial" w:cs="Times New Roman"/>
          <w:b/>
          <w:color w:val="000000" w:themeColor="text1"/>
        </w:rPr>
      </w:pPr>
      <w:r w:rsidRPr="00EC2552">
        <w:rPr>
          <w:rFonts w:eastAsia="Arial" w:cs="Times New Roman"/>
          <w:b/>
          <w:color w:val="000000" w:themeColor="text1"/>
        </w:rPr>
        <w:t>Responsibilities:</w:t>
      </w:r>
    </w:p>
    <w:p w:rsidR="00A40732" w:rsidRPr="00EC2552" w:rsidRDefault="00A40732" w:rsidP="00004A70">
      <w:pPr>
        <w:pStyle w:val="ListParagraph"/>
        <w:numPr>
          <w:ilvl w:val="0"/>
          <w:numId w:val="22"/>
        </w:numPr>
        <w:spacing w:after="0" w:line="240" w:lineRule="auto"/>
        <w:ind w:left="540"/>
        <w:rPr>
          <w:rFonts w:eastAsia="Arial" w:cs="Times New Roman"/>
          <w:color w:val="000000" w:themeColor="text1"/>
        </w:rPr>
      </w:pPr>
      <w:r w:rsidRPr="00EC2552">
        <w:rPr>
          <w:rFonts w:eastAsia="Arial" w:cs="Times New Roman"/>
          <w:color w:val="000000" w:themeColor="text1"/>
        </w:rPr>
        <w:t xml:space="preserve">Used </w:t>
      </w:r>
      <w:r w:rsidRPr="00EC2552">
        <w:rPr>
          <w:rFonts w:eastAsia="Arial" w:cs="Times New Roman"/>
          <w:b/>
          <w:color w:val="000000" w:themeColor="text1"/>
        </w:rPr>
        <w:t>WCF</w:t>
      </w:r>
      <w:r w:rsidRPr="00EC2552">
        <w:rPr>
          <w:rFonts w:eastAsia="Arial" w:cs="Times New Roman"/>
          <w:color w:val="000000" w:themeColor="text1"/>
        </w:rPr>
        <w:t xml:space="preserve"> to create </w:t>
      </w:r>
      <w:r w:rsidRPr="00EC2552">
        <w:rPr>
          <w:rFonts w:eastAsia="Arial" w:cs="Times New Roman"/>
          <w:b/>
          <w:color w:val="000000" w:themeColor="text1"/>
        </w:rPr>
        <w:t>SOAP Services</w:t>
      </w:r>
      <w:r w:rsidRPr="00EC2552">
        <w:rPr>
          <w:rFonts w:eastAsia="Arial" w:cs="Times New Roman"/>
          <w:color w:val="000000" w:themeColor="text1"/>
        </w:rPr>
        <w:t>, for communicating and providing data from the Integrated Server to Client Application</w:t>
      </w:r>
    </w:p>
    <w:p w:rsidR="00A40732" w:rsidRPr="00EC2552" w:rsidRDefault="00A40732" w:rsidP="00004A70">
      <w:pPr>
        <w:pStyle w:val="ListParagraph"/>
        <w:numPr>
          <w:ilvl w:val="0"/>
          <w:numId w:val="22"/>
        </w:numPr>
        <w:spacing w:after="0" w:line="240" w:lineRule="auto"/>
        <w:ind w:left="540"/>
        <w:rPr>
          <w:rFonts w:eastAsia="Arial" w:cs="Times New Roman"/>
          <w:color w:val="000000" w:themeColor="text1"/>
        </w:rPr>
      </w:pPr>
      <w:r w:rsidRPr="00EC2552">
        <w:rPr>
          <w:rFonts w:eastAsia="Arial" w:cs="Times New Roman"/>
          <w:color w:val="000000" w:themeColor="text1"/>
        </w:rPr>
        <w:t xml:space="preserve">Used </w:t>
      </w:r>
      <w:r w:rsidRPr="00EC2552">
        <w:rPr>
          <w:rFonts w:eastAsia="Arial" w:cs="Times New Roman"/>
          <w:b/>
          <w:color w:val="000000" w:themeColor="text1"/>
        </w:rPr>
        <w:t>ADO.Net Entity Framework</w:t>
      </w:r>
      <w:r w:rsidRPr="00EC2552">
        <w:rPr>
          <w:rFonts w:eastAsia="Arial" w:cs="Times New Roman"/>
          <w:color w:val="000000" w:themeColor="text1"/>
        </w:rPr>
        <w:t xml:space="preserve"> Code First for database access, query and manipulation</w:t>
      </w:r>
    </w:p>
    <w:p w:rsidR="00A40732" w:rsidRPr="00EC2552" w:rsidRDefault="00A40732" w:rsidP="00004A70">
      <w:pPr>
        <w:pStyle w:val="ListParagraph"/>
        <w:numPr>
          <w:ilvl w:val="0"/>
          <w:numId w:val="22"/>
        </w:numPr>
        <w:spacing w:after="0" w:line="240" w:lineRule="auto"/>
        <w:ind w:left="540"/>
        <w:rPr>
          <w:rFonts w:eastAsia="Arial" w:cs="Times New Roman"/>
          <w:color w:val="000000" w:themeColor="text1"/>
        </w:rPr>
      </w:pPr>
      <w:r w:rsidRPr="00EC2552">
        <w:rPr>
          <w:rFonts w:eastAsia="Arial" w:cs="Times New Roman"/>
          <w:color w:val="000000" w:themeColor="text1"/>
        </w:rPr>
        <w:t xml:space="preserve">Developed data access class for </w:t>
      </w:r>
      <w:r w:rsidRPr="00EC2552">
        <w:rPr>
          <w:rFonts w:eastAsia="Arial" w:cs="Times New Roman"/>
          <w:b/>
          <w:color w:val="000000" w:themeColor="text1"/>
        </w:rPr>
        <w:t>Portfolio Summary</w:t>
      </w:r>
      <w:r w:rsidRPr="00EC2552">
        <w:rPr>
          <w:rFonts w:eastAsia="Arial" w:cs="Times New Roman"/>
          <w:color w:val="000000" w:themeColor="text1"/>
        </w:rPr>
        <w:t xml:space="preserve"> and S</w:t>
      </w:r>
      <w:r w:rsidRPr="00EC2552">
        <w:rPr>
          <w:rFonts w:eastAsia="Arial" w:cs="Times New Roman"/>
          <w:b/>
          <w:color w:val="000000" w:themeColor="text1"/>
        </w:rPr>
        <w:t>tock details</w:t>
      </w:r>
      <w:r w:rsidRPr="00EC2552">
        <w:rPr>
          <w:rFonts w:eastAsia="Arial" w:cs="Times New Roman"/>
          <w:color w:val="000000" w:themeColor="text1"/>
        </w:rPr>
        <w:t xml:space="preserve"> using </w:t>
      </w:r>
      <w:r w:rsidRPr="00EC2552">
        <w:rPr>
          <w:rFonts w:eastAsia="Arial" w:cs="Times New Roman"/>
          <w:b/>
          <w:color w:val="000000" w:themeColor="text1"/>
        </w:rPr>
        <w:t>LINQ</w:t>
      </w:r>
    </w:p>
    <w:p w:rsidR="00A40732" w:rsidRPr="00EC2552" w:rsidRDefault="00A40732" w:rsidP="00004A70">
      <w:pPr>
        <w:pStyle w:val="ListParagraph"/>
        <w:numPr>
          <w:ilvl w:val="0"/>
          <w:numId w:val="22"/>
        </w:numPr>
        <w:spacing w:after="0" w:line="240" w:lineRule="auto"/>
        <w:ind w:left="540"/>
        <w:rPr>
          <w:rFonts w:eastAsia="Arial" w:cs="Times New Roman"/>
          <w:color w:val="000000" w:themeColor="text1"/>
        </w:rPr>
      </w:pPr>
      <w:r w:rsidRPr="00EC2552">
        <w:rPr>
          <w:rFonts w:eastAsia="Arial" w:cs="Times New Roman"/>
          <w:color w:val="000000" w:themeColor="text1"/>
        </w:rPr>
        <w:t xml:space="preserve">Implemented the business logic using </w:t>
      </w:r>
      <w:r w:rsidRPr="00EC2552">
        <w:rPr>
          <w:rFonts w:eastAsia="Arial" w:cs="Times New Roman"/>
          <w:b/>
          <w:color w:val="000000" w:themeColor="text1"/>
        </w:rPr>
        <w:t>C#</w:t>
      </w:r>
      <w:r w:rsidRPr="00EC2552">
        <w:rPr>
          <w:rFonts w:eastAsia="Arial" w:cs="Times New Roman"/>
          <w:color w:val="000000" w:themeColor="text1"/>
        </w:rPr>
        <w:t xml:space="preserve"> in the middle tier</w:t>
      </w:r>
    </w:p>
    <w:p w:rsidR="00A40732" w:rsidRPr="00EC2552" w:rsidRDefault="00A40732" w:rsidP="00004A70">
      <w:pPr>
        <w:pStyle w:val="ListParagraph"/>
        <w:numPr>
          <w:ilvl w:val="0"/>
          <w:numId w:val="22"/>
        </w:numPr>
        <w:spacing w:after="0" w:line="240" w:lineRule="auto"/>
        <w:ind w:left="540"/>
        <w:rPr>
          <w:rFonts w:eastAsia="Arial" w:cs="Times New Roman"/>
          <w:color w:val="000000" w:themeColor="text1"/>
        </w:rPr>
      </w:pPr>
      <w:r w:rsidRPr="00EC2552">
        <w:rPr>
          <w:rFonts w:eastAsia="Arial" w:cs="Times New Roman"/>
          <w:color w:val="000000" w:themeColor="text1"/>
        </w:rPr>
        <w:t xml:space="preserve">Created Stored Procedures and modified the existing ones to improve performance via </w:t>
      </w:r>
      <w:r w:rsidRPr="00EC2552">
        <w:rPr>
          <w:rFonts w:eastAsia="Arial" w:cs="Times New Roman"/>
          <w:b/>
          <w:color w:val="000000" w:themeColor="text1"/>
        </w:rPr>
        <w:t>SQL Server Management Studio</w:t>
      </w:r>
    </w:p>
    <w:p w:rsidR="00A40732" w:rsidRPr="00EC2552" w:rsidRDefault="00A40732" w:rsidP="00004A70">
      <w:pPr>
        <w:pStyle w:val="ListParagraph"/>
        <w:numPr>
          <w:ilvl w:val="0"/>
          <w:numId w:val="22"/>
        </w:numPr>
        <w:spacing w:after="0" w:line="240" w:lineRule="auto"/>
        <w:ind w:left="540"/>
        <w:rPr>
          <w:rFonts w:eastAsia="Arial" w:cs="Times New Roman"/>
          <w:color w:val="000000" w:themeColor="text1"/>
        </w:rPr>
      </w:pPr>
      <w:r w:rsidRPr="00EC2552">
        <w:rPr>
          <w:rFonts w:eastAsia="Arial" w:cs="Times New Roman"/>
          <w:color w:val="000000" w:themeColor="text1"/>
        </w:rPr>
        <w:t xml:space="preserve">Designed the application to be </w:t>
      </w:r>
      <w:r w:rsidRPr="00EC2552">
        <w:rPr>
          <w:rFonts w:eastAsia="Arial" w:cs="Times New Roman"/>
          <w:b/>
          <w:color w:val="000000" w:themeColor="text1"/>
        </w:rPr>
        <w:t>Dynamic</w:t>
      </w:r>
      <w:r w:rsidRPr="00EC2552">
        <w:rPr>
          <w:rFonts w:eastAsia="Arial" w:cs="Times New Roman"/>
          <w:color w:val="000000" w:themeColor="text1"/>
        </w:rPr>
        <w:t xml:space="preserve">, using </w:t>
      </w:r>
      <w:r w:rsidRPr="00EC2552">
        <w:rPr>
          <w:rFonts w:eastAsia="Arial" w:cs="Times New Roman"/>
          <w:b/>
          <w:color w:val="000000" w:themeColor="text1"/>
        </w:rPr>
        <w:t>AJAX</w:t>
      </w:r>
      <w:r w:rsidRPr="00EC2552">
        <w:rPr>
          <w:rFonts w:eastAsia="Arial" w:cs="Times New Roman"/>
          <w:color w:val="000000" w:themeColor="text1"/>
        </w:rPr>
        <w:t xml:space="preserve">, </w:t>
      </w:r>
      <w:r w:rsidRPr="00EC2552">
        <w:rPr>
          <w:rFonts w:eastAsia="Arial" w:cs="Times New Roman"/>
          <w:b/>
          <w:color w:val="000000" w:themeColor="text1"/>
        </w:rPr>
        <w:t>JavaScript</w:t>
      </w:r>
      <w:r w:rsidRPr="00EC2552">
        <w:rPr>
          <w:rFonts w:eastAsia="Arial" w:cs="Times New Roman"/>
          <w:color w:val="000000" w:themeColor="text1"/>
        </w:rPr>
        <w:t xml:space="preserve"> and </w:t>
      </w:r>
      <w:r w:rsidRPr="00EC2552">
        <w:rPr>
          <w:rFonts w:eastAsia="Arial" w:cs="Times New Roman"/>
          <w:b/>
          <w:color w:val="000000" w:themeColor="text1"/>
        </w:rPr>
        <w:t>jQuery</w:t>
      </w:r>
    </w:p>
    <w:p w:rsidR="00A40732" w:rsidRPr="00EC2552" w:rsidRDefault="00A40732" w:rsidP="00004A70">
      <w:pPr>
        <w:pStyle w:val="ListParagraph"/>
        <w:numPr>
          <w:ilvl w:val="0"/>
          <w:numId w:val="22"/>
        </w:numPr>
        <w:spacing w:after="0" w:line="240" w:lineRule="auto"/>
        <w:ind w:left="540"/>
        <w:rPr>
          <w:rFonts w:eastAsia="Arial" w:cs="Times New Roman"/>
          <w:color w:val="000000" w:themeColor="text1"/>
        </w:rPr>
      </w:pPr>
      <w:r w:rsidRPr="00EC2552">
        <w:rPr>
          <w:rFonts w:eastAsia="Arial" w:cs="Times New Roman"/>
          <w:color w:val="000000" w:themeColor="text1"/>
        </w:rPr>
        <w:t xml:space="preserve">Designed and developed the front-end using </w:t>
      </w:r>
      <w:r w:rsidRPr="00EC2552">
        <w:rPr>
          <w:rFonts w:eastAsia="Arial" w:cs="Times New Roman"/>
          <w:b/>
          <w:color w:val="000000" w:themeColor="text1"/>
        </w:rPr>
        <w:t>HTML</w:t>
      </w:r>
      <w:r w:rsidRPr="00EC2552">
        <w:rPr>
          <w:rFonts w:eastAsia="Arial" w:cs="Times New Roman"/>
          <w:color w:val="000000" w:themeColor="text1"/>
        </w:rPr>
        <w:t xml:space="preserve">, </w:t>
      </w:r>
      <w:r w:rsidRPr="00EC2552">
        <w:rPr>
          <w:rFonts w:eastAsia="Arial" w:cs="Times New Roman"/>
          <w:b/>
          <w:color w:val="000000" w:themeColor="text1"/>
        </w:rPr>
        <w:t>CSS</w:t>
      </w:r>
    </w:p>
    <w:p w:rsidR="00A40732" w:rsidRPr="00EC2552" w:rsidRDefault="00A40732" w:rsidP="00004A70">
      <w:pPr>
        <w:pStyle w:val="ListParagraph"/>
        <w:numPr>
          <w:ilvl w:val="0"/>
          <w:numId w:val="22"/>
        </w:numPr>
        <w:spacing w:after="0" w:line="240" w:lineRule="auto"/>
        <w:ind w:left="540"/>
        <w:rPr>
          <w:rFonts w:eastAsia="Arial" w:cs="Times New Roman"/>
          <w:color w:val="000000" w:themeColor="text1"/>
        </w:rPr>
      </w:pPr>
      <w:r w:rsidRPr="00EC2552">
        <w:rPr>
          <w:rFonts w:eastAsia="Arial" w:cs="Times New Roman"/>
          <w:color w:val="000000" w:themeColor="text1"/>
        </w:rPr>
        <w:t xml:space="preserve">Involved in </w:t>
      </w:r>
      <w:r w:rsidRPr="00EC2552">
        <w:rPr>
          <w:rFonts w:eastAsia="Arial" w:cs="Times New Roman"/>
          <w:b/>
          <w:color w:val="000000" w:themeColor="text1"/>
        </w:rPr>
        <w:t>unit testing</w:t>
      </w:r>
      <w:r w:rsidRPr="00EC2552">
        <w:rPr>
          <w:rFonts w:eastAsia="Arial" w:cs="Times New Roman"/>
          <w:color w:val="000000" w:themeColor="text1"/>
        </w:rPr>
        <w:t xml:space="preserve"> and</w:t>
      </w:r>
      <w:r w:rsidRPr="00EC2552">
        <w:rPr>
          <w:rFonts w:eastAsia="Arial" w:cs="Times New Roman"/>
          <w:b/>
          <w:color w:val="000000" w:themeColor="text1"/>
        </w:rPr>
        <w:t xml:space="preserve"> regression testing</w:t>
      </w:r>
      <w:r w:rsidRPr="00EC2552">
        <w:rPr>
          <w:rFonts w:eastAsia="Arial" w:cs="Times New Roman"/>
          <w:color w:val="000000" w:themeColor="text1"/>
        </w:rPr>
        <w:t xml:space="preserve"> using </w:t>
      </w:r>
      <w:r w:rsidRPr="00EC2552">
        <w:rPr>
          <w:rFonts w:eastAsia="Arial" w:cs="Times New Roman"/>
          <w:b/>
          <w:color w:val="000000" w:themeColor="text1"/>
        </w:rPr>
        <w:t>Microsoft Test Manager</w:t>
      </w:r>
    </w:p>
    <w:p w:rsidR="00A40732" w:rsidRPr="00EC2552" w:rsidRDefault="00A40732" w:rsidP="00004A70">
      <w:pPr>
        <w:pStyle w:val="ListParagraph"/>
        <w:numPr>
          <w:ilvl w:val="0"/>
          <w:numId w:val="22"/>
        </w:numPr>
        <w:spacing w:after="0" w:line="240" w:lineRule="auto"/>
        <w:ind w:left="540"/>
        <w:rPr>
          <w:rFonts w:eastAsia="Arial" w:cs="Times New Roman"/>
          <w:color w:val="000000" w:themeColor="text1"/>
        </w:rPr>
      </w:pPr>
      <w:r w:rsidRPr="00EC2552">
        <w:rPr>
          <w:rFonts w:eastAsia="Arial" w:cs="Times New Roman"/>
          <w:color w:val="000000" w:themeColor="text1"/>
        </w:rPr>
        <w:t xml:space="preserve">Used </w:t>
      </w:r>
      <w:r w:rsidRPr="00EC2552">
        <w:rPr>
          <w:rFonts w:eastAsia="Arial" w:cs="Times New Roman"/>
          <w:b/>
          <w:color w:val="000000" w:themeColor="text1"/>
        </w:rPr>
        <w:t>Git VCS</w:t>
      </w:r>
      <w:r w:rsidRPr="00EC2552">
        <w:rPr>
          <w:rFonts w:eastAsia="Arial" w:cs="Times New Roman"/>
          <w:color w:val="000000" w:themeColor="text1"/>
        </w:rPr>
        <w:t xml:space="preserve"> for Source Control</w:t>
      </w:r>
    </w:p>
    <w:p w:rsidR="00A40732" w:rsidRPr="00EC2552" w:rsidRDefault="00A40732" w:rsidP="00004A70">
      <w:pPr>
        <w:pStyle w:val="ListParagraph"/>
        <w:numPr>
          <w:ilvl w:val="0"/>
          <w:numId w:val="22"/>
        </w:numPr>
        <w:spacing w:after="0" w:line="240" w:lineRule="auto"/>
        <w:ind w:left="540"/>
        <w:rPr>
          <w:rFonts w:eastAsia="Arial" w:cs="Times New Roman"/>
          <w:color w:val="000000" w:themeColor="text1"/>
        </w:rPr>
      </w:pPr>
      <w:r w:rsidRPr="00EC2552">
        <w:rPr>
          <w:rFonts w:eastAsia="Arial" w:cs="Times New Roman"/>
          <w:color w:val="000000" w:themeColor="text1"/>
        </w:rPr>
        <w:t>De</w:t>
      </w:r>
      <w:r w:rsidRPr="00EC2552">
        <w:rPr>
          <w:rFonts w:eastAsia="Arial" w:cs="Times New Roman"/>
          <w:color w:val="000000" w:themeColor="text1"/>
          <w:spacing w:val="1"/>
        </w:rPr>
        <w:t>v</w:t>
      </w:r>
      <w:r w:rsidRPr="00EC2552">
        <w:rPr>
          <w:rFonts w:eastAsia="Arial" w:cs="Times New Roman"/>
          <w:color w:val="000000" w:themeColor="text1"/>
        </w:rPr>
        <w:t>e</w:t>
      </w:r>
      <w:r w:rsidRPr="00EC2552">
        <w:rPr>
          <w:rFonts w:eastAsia="Arial" w:cs="Times New Roman"/>
          <w:color w:val="000000" w:themeColor="text1"/>
          <w:spacing w:val="-1"/>
        </w:rPr>
        <w:t>l</w:t>
      </w:r>
      <w:r w:rsidRPr="00EC2552">
        <w:rPr>
          <w:rFonts w:eastAsia="Arial" w:cs="Times New Roman"/>
          <w:color w:val="000000" w:themeColor="text1"/>
          <w:spacing w:val="2"/>
        </w:rPr>
        <w:t>o</w:t>
      </w:r>
      <w:r w:rsidRPr="00EC2552">
        <w:rPr>
          <w:rFonts w:eastAsia="Arial" w:cs="Times New Roman"/>
          <w:color w:val="000000" w:themeColor="text1"/>
        </w:rPr>
        <w:t>p</w:t>
      </w:r>
      <w:r w:rsidRPr="00EC2552">
        <w:rPr>
          <w:rFonts w:eastAsia="Arial" w:cs="Times New Roman"/>
          <w:color w:val="000000" w:themeColor="text1"/>
          <w:spacing w:val="-1"/>
        </w:rPr>
        <w:t>e</w:t>
      </w:r>
      <w:r w:rsidRPr="00EC2552">
        <w:rPr>
          <w:rFonts w:eastAsia="Arial" w:cs="Times New Roman"/>
          <w:color w:val="000000" w:themeColor="text1"/>
        </w:rPr>
        <w:t>d a</w:t>
      </w:r>
      <w:r w:rsidRPr="00EC2552">
        <w:rPr>
          <w:rFonts w:eastAsia="Arial" w:cs="Times New Roman"/>
          <w:color w:val="000000" w:themeColor="text1"/>
          <w:spacing w:val="1"/>
        </w:rPr>
        <w:t>p</w:t>
      </w:r>
      <w:r w:rsidRPr="00EC2552">
        <w:rPr>
          <w:rFonts w:eastAsia="Arial" w:cs="Times New Roman"/>
          <w:color w:val="000000" w:themeColor="text1"/>
        </w:rPr>
        <w:t>p</w:t>
      </w:r>
      <w:r w:rsidRPr="00EC2552">
        <w:rPr>
          <w:rFonts w:eastAsia="Arial" w:cs="Times New Roman"/>
          <w:color w:val="000000" w:themeColor="text1"/>
          <w:spacing w:val="1"/>
        </w:rPr>
        <w:t>l</w:t>
      </w:r>
      <w:r w:rsidRPr="00EC2552">
        <w:rPr>
          <w:rFonts w:eastAsia="Arial" w:cs="Times New Roman"/>
          <w:color w:val="000000" w:themeColor="text1"/>
          <w:spacing w:val="-1"/>
        </w:rPr>
        <w:t>i</w:t>
      </w:r>
      <w:r w:rsidRPr="00EC2552">
        <w:rPr>
          <w:rFonts w:eastAsia="Arial" w:cs="Times New Roman"/>
          <w:color w:val="000000" w:themeColor="text1"/>
          <w:spacing w:val="1"/>
        </w:rPr>
        <w:t>c</w:t>
      </w:r>
      <w:r w:rsidRPr="00EC2552">
        <w:rPr>
          <w:rFonts w:eastAsia="Arial" w:cs="Times New Roman"/>
          <w:color w:val="000000" w:themeColor="text1"/>
        </w:rPr>
        <w:t>at</w:t>
      </w:r>
      <w:r w:rsidRPr="00EC2552">
        <w:rPr>
          <w:rFonts w:eastAsia="Arial" w:cs="Times New Roman"/>
          <w:color w:val="000000" w:themeColor="text1"/>
          <w:spacing w:val="1"/>
        </w:rPr>
        <w:t>i</w:t>
      </w:r>
      <w:r w:rsidRPr="00EC2552">
        <w:rPr>
          <w:rFonts w:eastAsia="Arial" w:cs="Times New Roman"/>
          <w:color w:val="000000" w:themeColor="text1"/>
        </w:rPr>
        <w:t>o</w:t>
      </w:r>
      <w:r w:rsidRPr="00EC2552">
        <w:rPr>
          <w:rFonts w:eastAsia="Arial" w:cs="Times New Roman"/>
          <w:color w:val="000000" w:themeColor="text1"/>
          <w:spacing w:val="-1"/>
        </w:rPr>
        <w:t>n</w:t>
      </w:r>
      <w:r w:rsidRPr="00EC2552">
        <w:rPr>
          <w:rFonts w:eastAsia="Arial" w:cs="Times New Roman"/>
          <w:color w:val="000000" w:themeColor="text1"/>
        </w:rPr>
        <w:t xml:space="preserve">s </w:t>
      </w:r>
      <w:r w:rsidRPr="00EC2552">
        <w:rPr>
          <w:rFonts w:eastAsia="Arial" w:cs="Times New Roman"/>
          <w:color w:val="000000" w:themeColor="text1"/>
          <w:spacing w:val="1"/>
        </w:rPr>
        <w:t>i</w:t>
      </w:r>
      <w:r w:rsidRPr="00EC2552">
        <w:rPr>
          <w:rFonts w:eastAsia="Arial" w:cs="Times New Roman"/>
          <w:color w:val="000000" w:themeColor="text1"/>
        </w:rPr>
        <w:t xml:space="preserve">n </w:t>
      </w:r>
      <w:r w:rsidRPr="00EC2552">
        <w:rPr>
          <w:rFonts w:eastAsia="Arial" w:cs="Times New Roman"/>
          <w:b/>
          <w:color w:val="000000" w:themeColor="text1"/>
          <w:spacing w:val="3"/>
        </w:rPr>
        <w:t>T</w:t>
      </w:r>
      <w:r w:rsidRPr="00EC2552">
        <w:rPr>
          <w:rFonts w:eastAsia="Arial" w:cs="Times New Roman"/>
          <w:b/>
          <w:color w:val="000000" w:themeColor="text1"/>
        </w:rPr>
        <w:t>e</w:t>
      </w:r>
      <w:r w:rsidRPr="00EC2552">
        <w:rPr>
          <w:rFonts w:eastAsia="Arial" w:cs="Times New Roman"/>
          <w:b/>
          <w:color w:val="000000" w:themeColor="text1"/>
          <w:spacing w:val="1"/>
        </w:rPr>
        <w:t>s</w:t>
      </w:r>
      <w:r w:rsidRPr="00EC2552">
        <w:rPr>
          <w:rFonts w:eastAsia="Arial" w:cs="Times New Roman"/>
          <w:b/>
          <w:color w:val="000000" w:themeColor="text1"/>
        </w:rPr>
        <w:t>t Dr</w:t>
      </w:r>
      <w:r w:rsidRPr="00EC2552">
        <w:rPr>
          <w:rFonts w:eastAsia="Arial" w:cs="Times New Roman"/>
          <w:b/>
          <w:color w:val="000000" w:themeColor="text1"/>
          <w:spacing w:val="-1"/>
        </w:rPr>
        <w:t>iv</w:t>
      </w:r>
      <w:r w:rsidRPr="00EC2552">
        <w:rPr>
          <w:rFonts w:eastAsia="Arial" w:cs="Times New Roman"/>
          <w:b/>
          <w:color w:val="000000" w:themeColor="text1"/>
        </w:rPr>
        <w:t xml:space="preserve">en </w:t>
      </w:r>
      <w:r w:rsidRPr="00EC2552">
        <w:rPr>
          <w:rFonts w:eastAsia="Arial" w:cs="Times New Roman"/>
          <w:b/>
          <w:color w:val="000000" w:themeColor="text1"/>
          <w:spacing w:val="2"/>
        </w:rPr>
        <w:t>D</w:t>
      </w:r>
      <w:r w:rsidRPr="00EC2552">
        <w:rPr>
          <w:rFonts w:eastAsia="Arial" w:cs="Times New Roman"/>
          <w:b/>
          <w:color w:val="000000" w:themeColor="text1"/>
        </w:rPr>
        <w:t>e</w:t>
      </w:r>
      <w:r w:rsidRPr="00EC2552">
        <w:rPr>
          <w:rFonts w:eastAsia="Arial" w:cs="Times New Roman"/>
          <w:b/>
          <w:color w:val="000000" w:themeColor="text1"/>
          <w:spacing w:val="1"/>
        </w:rPr>
        <w:t>v</w:t>
      </w:r>
      <w:r w:rsidRPr="00EC2552">
        <w:rPr>
          <w:rFonts w:eastAsia="Arial" w:cs="Times New Roman"/>
          <w:b/>
          <w:color w:val="000000" w:themeColor="text1"/>
        </w:rPr>
        <w:t>e</w:t>
      </w:r>
      <w:r w:rsidRPr="00EC2552">
        <w:rPr>
          <w:rFonts w:eastAsia="Arial" w:cs="Times New Roman"/>
          <w:b/>
          <w:color w:val="000000" w:themeColor="text1"/>
          <w:spacing w:val="1"/>
        </w:rPr>
        <w:t>l</w:t>
      </w:r>
      <w:r w:rsidRPr="00EC2552">
        <w:rPr>
          <w:rFonts w:eastAsia="Arial" w:cs="Times New Roman"/>
          <w:b/>
          <w:color w:val="000000" w:themeColor="text1"/>
        </w:rPr>
        <w:t>o</w:t>
      </w:r>
      <w:r w:rsidRPr="00EC2552">
        <w:rPr>
          <w:rFonts w:eastAsia="Arial" w:cs="Times New Roman"/>
          <w:b/>
          <w:color w:val="000000" w:themeColor="text1"/>
          <w:spacing w:val="-1"/>
        </w:rPr>
        <w:t>p</w:t>
      </w:r>
      <w:r w:rsidRPr="00EC2552">
        <w:rPr>
          <w:rFonts w:eastAsia="Arial" w:cs="Times New Roman"/>
          <w:b/>
          <w:color w:val="000000" w:themeColor="text1"/>
          <w:spacing w:val="4"/>
        </w:rPr>
        <w:t>m</w:t>
      </w:r>
      <w:r w:rsidRPr="00EC2552">
        <w:rPr>
          <w:rFonts w:eastAsia="Arial" w:cs="Times New Roman"/>
          <w:b/>
          <w:color w:val="000000" w:themeColor="text1"/>
        </w:rPr>
        <w:t>e</w:t>
      </w:r>
      <w:r w:rsidRPr="00EC2552">
        <w:rPr>
          <w:rFonts w:eastAsia="Arial" w:cs="Times New Roman"/>
          <w:b/>
          <w:color w:val="000000" w:themeColor="text1"/>
          <w:spacing w:val="-1"/>
        </w:rPr>
        <w:t>n</w:t>
      </w:r>
      <w:r w:rsidRPr="00EC2552">
        <w:rPr>
          <w:rFonts w:eastAsia="Arial" w:cs="Times New Roman"/>
          <w:b/>
          <w:color w:val="000000" w:themeColor="text1"/>
        </w:rPr>
        <w:t xml:space="preserve">t </w:t>
      </w:r>
      <w:r w:rsidRPr="00EC2552">
        <w:rPr>
          <w:rFonts w:eastAsia="Arial" w:cs="Times New Roman"/>
          <w:color w:val="000000" w:themeColor="text1"/>
          <w:spacing w:val="1"/>
        </w:rPr>
        <w:t>e</w:t>
      </w:r>
      <w:r w:rsidRPr="00EC2552">
        <w:rPr>
          <w:rFonts w:eastAsia="Arial" w:cs="Times New Roman"/>
          <w:color w:val="000000" w:themeColor="text1"/>
        </w:rPr>
        <w:t>n</w:t>
      </w:r>
      <w:r w:rsidRPr="00EC2552">
        <w:rPr>
          <w:rFonts w:eastAsia="Arial" w:cs="Times New Roman"/>
          <w:color w:val="000000" w:themeColor="text1"/>
          <w:spacing w:val="1"/>
        </w:rPr>
        <w:t>v</w:t>
      </w:r>
      <w:r w:rsidRPr="00EC2552">
        <w:rPr>
          <w:rFonts w:eastAsia="Arial" w:cs="Times New Roman"/>
          <w:color w:val="000000" w:themeColor="text1"/>
          <w:spacing w:val="-1"/>
        </w:rPr>
        <w:t>i</w:t>
      </w:r>
      <w:r w:rsidRPr="00EC2552">
        <w:rPr>
          <w:rFonts w:eastAsia="Arial" w:cs="Times New Roman"/>
          <w:color w:val="000000" w:themeColor="text1"/>
          <w:spacing w:val="1"/>
        </w:rPr>
        <w:t>r</w:t>
      </w:r>
      <w:r w:rsidRPr="00EC2552">
        <w:rPr>
          <w:rFonts w:eastAsia="Arial" w:cs="Times New Roman"/>
          <w:color w:val="000000" w:themeColor="text1"/>
        </w:rPr>
        <w:t>o</w:t>
      </w:r>
      <w:r w:rsidRPr="00EC2552">
        <w:rPr>
          <w:rFonts w:eastAsia="Arial" w:cs="Times New Roman"/>
          <w:color w:val="000000" w:themeColor="text1"/>
          <w:spacing w:val="-1"/>
        </w:rPr>
        <w:t>n</w:t>
      </w:r>
      <w:r w:rsidRPr="00EC2552">
        <w:rPr>
          <w:rFonts w:eastAsia="Arial" w:cs="Times New Roman"/>
          <w:color w:val="000000" w:themeColor="text1"/>
          <w:spacing w:val="4"/>
        </w:rPr>
        <w:t>m</w:t>
      </w:r>
      <w:r w:rsidRPr="00EC2552">
        <w:rPr>
          <w:rFonts w:eastAsia="Arial" w:cs="Times New Roman"/>
          <w:color w:val="000000" w:themeColor="text1"/>
        </w:rPr>
        <w:t>e</w:t>
      </w:r>
      <w:r w:rsidRPr="00EC2552">
        <w:rPr>
          <w:rFonts w:eastAsia="Arial" w:cs="Times New Roman"/>
          <w:color w:val="000000" w:themeColor="text1"/>
          <w:spacing w:val="-1"/>
        </w:rPr>
        <w:t>n</w:t>
      </w:r>
      <w:r w:rsidRPr="00EC2552">
        <w:rPr>
          <w:rFonts w:eastAsia="Arial" w:cs="Times New Roman"/>
          <w:color w:val="000000" w:themeColor="text1"/>
        </w:rPr>
        <w:t xml:space="preserve">t </w:t>
      </w:r>
      <w:r w:rsidRPr="00EC2552">
        <w:rPr>
          <w:rFonts w:eastAsia="Arial" w:cs="Times New Roman"/>
          <w:color w:val="000000" w:themeColor="text1"/>
          <w:spacing w:val="-1"/>
        </w:rPr>
        <w:t>u</w:t>
      </w:r>
      <w:r w:rsidRPr="00EC2552">
        <w:rPr>
          <w:rFonts w:eastAsia="Arial" w:cs="Times New Roman"/>
          <w:color w:val="000000" w:themeColor="text1"/>
          <w:spacing w:val="1"/>
        </w:rPr>
        <w:t>s</w:t>
      </w:r>
      <w:r w:rsidRPr="00EC2552">
        <w:rPr>
          <w:rFonts w:eastAsia="Arial" w:cs="Times New Roman"/>
          <w:color w:val="000000" w:themeColor="text1"/>
          <w:spacing w:val="-1"/>
        </w:rPr>
        <w:t>i</w:t>
      </w:r>
      <w:r w:rsidRPr="00EC2552">
        <w:rPr>
          <w:rFonts w:eastAsia="Arial" w:cs="Times New Roman"/>
          <w:color w:val="000000" w:themeColor="text1"/>
          <w:spacing w:val="2"/>
        </w:rPr>
        <w:t>n</w:t>
      </w:r>
      <w:r w:rsidRPr="00EC2552">
        <w:rPr>
          <w:rFonts w:eastAsia="Arial" w:cs="Times New Roman"/>
          <w:color w:val="000000" w:themeColor="text1"/>
        </w:rPr>
        <w:t>g U</w:t>
      </w:r>
      <w:r w:rsidRPr="00EC2552">
        <w:rPr>
          <w:rFonts w:eastAsia="Arial" w:cs="Times New Roman"/>
          <w:color w:val="000000" w:themeColor="text1"/>
          <w:spacing w:val="1"/>
        </w:rPr>
        <w:t>n</w:t>
      </w:r>
      <w:r w:rsidRPr="00EC2552">
        <w:rPr>
          <w:rFonts w:eastAsia="Arial" w:cs="Times New Roman"/>
          <w:color w:val="000000" w:themeColor="text1"/>
          <w:spacing w:val="-1"/>
        </w:rPr>
        <w:t>i</w:t>
      </w:r>
      <w:r w:rsidRPr="00EC2552">
        <w:rPr>
          <w:rFonts w:eastAsia="Arial" w:cs="Times New Roman"/>
          <w:color w:val="000000" w:themeColor="text1"/>
        </w:rPr>
        <w:t xml:space="preserve">t </w:t>
      </w:r>
      <w:r w:rsidRPr="00EC2552">
        <w:rPr>
          <w:rFonts w:eastAsia="Arial" w:cs="Times New Roman"/>
          <w:color w:val="000000" w:themeColor="text1"/>
          <w:spacing w:val="3"/>
        </w:rPr>
        <w:t>T</w:t>
      </w:r>
      <w:r w:rsidRPr="00EC2552">
        <w:rPr>
          <w:rFonts w:eastAsia="Arial" w:cs="Times New Roman"/>
          <w:color w:val="000000" w:themeColor="text1"/>
        </w:rPr>
        <w:t>e</w:t>
      </w:r>
      <w:r w:rsidRPr="00EC2552">
        <w:rPr>
          <w:rFonts w:eastAsia="Arial" w:cs="Times New Roman"/>
          <w:color w:val="000000" w:themeColor="text1"/>
          <w:spacing w:val="1"/>
        </w:rPr>
        <w:t>s</w:t>
      </w:r>
      <w:r w:rsidRPr="00EC2552">
        <w:rPr>
          <w:rFonts w:eastAsia="Arial" w:cs="Times New Roman"/>
          <w:color w:val="000000" w:themeColor="text1"/>
        </w:rPr>
        <w:t>t</w:t>
      </w:r>
      <w:r w:rsidRPr="00EC2552">
        <w:rPr>
          <w:rFonts w:eastAsia="Arial" w:cs="Times New Roman"/>
          <w:color w:val="000000" w:themeColor="text1"/>
          <w:spacing w:val="1"/>
        </w:rPr>
        <w:t>i</w:t>
      </w:r>
      <w:r w:rsidRPr="00EC2552">
        <w:rPr>
          <w:rFonts w:eastAsia="Arial" w:cs="Times New Roman"/>
          <w:color w:val="000000" w:themeColor="text1"/>
        </w:rPr>
        <w:t>ng</w:t>
      </w:r>
    </w:p>
    <w:p w:rsidR="00A40732" w:rsidRPr="00EC2552" w:rsidRDefault="00A40732" w:rsidP="00004A70">
      <w:pPr>
        <w:pStyle w:val="ListParagraph"/>
        <w:numPr>
          <w:ilvl w:val="0"/>
          <w:numId w:val="22"/>
        </w:numPr>
        <w:spacing w:after="0" w:line="240" w:lineRule="auto"/>
        <w:ind w:left="540"/>
        <w:rPr>
          <w:rFonts w:eastAsia="Arial" w:cs="Times New Roman"/>
          <w:color w:val="000000" w:themeColor="text1"/>
        </w:rPr>
      </w:pPr>
      <w:r w:rsidRPr="00EC2552">
        <w:rPr>
          <w:rFonts w:eastAsia="Arial" w:cs="Times New Roman"/>
          <w:color w:val="000000" w:themeColor="text1"/>
        </w:rPr>
        <w:t xml:space="preserve">Implemented the project using </w:t>
      </w:r>
      <w:r w:rsidRPr="00EC2552">
        <w:rPr>
          <w:rFonts w:eastAsia="Arial" w:cs="Times New Roman"/>
          <w:b/>
          <w:color w:val="000000" w:themeColor="text1"/>
        </w:rPr>
        <w:t>Waterfall</w:t>
      </w:r>
      <w:r w:rsidRPr="00EC2552">
        <w:rPr>
          <w:rFonts w:eastAsia="Arial" w:cs="Times New Roman"/>
          <w:color w:val="000000" w:themeColor="text1"/>
        </w:rPr>
        <w:t xml:space="preserve"> methodology.</w:t>
      </w:r>
    </w:p>
    <w:p w:rsidR="003A642B" w:rsidRPr="00EC2552" w:rsidRDefault="003A642B" w:rsidP="00004A70">
      <w:pPr>
        <w:shd w:val="clear" w:color="auto" w:fill="FFFFFF"/>
        <w:spacing w:after="0" w:line="240" w:lineRule="auto"/>
        <w:rPr>
          <w:rFonts w:eastAsia="Times New Roman" w:cs="Times New Roman"/>
          <w:b/>
          <w:color w:val="000000" w:themeColor="text1"/>
        </w:rPr>
      </w:pPr>
      <w:r w:rsidRPr="00EC2552">
        <w:rPr>
          <w:rFonts w:cs="Times New Roman"/>
          <w:b/>
          <w:bCs/>
          <w:color w:val="000000" w:themeColor="text1"/>
          <w:u w:val="single"/>
        </w:rPr>
        <w:t>Environment:</w:t>
      </w:r>
      <w:r w:rsidRPr="00EC2552">
        <w:rPr>
          <w:rFonts w:cs="Times New Roman"/>
          <w:bCs/>
          <w:color w:val="000000" w:themeColor="text1"/>
        </w:rPr>
        <w:t>.</w:t>
      </w:r>
      <w:r w:rsidRPr="00EC2552">
        <w:rPr>
          <w:rFonts w:cs="Times New Roman"/>
          <w:b/>
          <w:bCs/>
          <w:color w:val="000000" w:themeColor="text1"/>
        </w:rPr>
        <w:t>NET Framework 4.0, Visual Studio 2010, ASP.NET 4.0, C#, Application Blocks, AJAX, JavaScript, Angular Js, JQuery, JSON, XML, XSLT, JavaScript, SQL Server 2008, LINQ, T-SQL, TFS, IIS</w:t>
      </w:r>
    </w:p>
    <w:p w:rsidR="003A642B" w:rsidRPr="00EC2552" w:rsidRDefault="003A642B" w:rsidP="00004A70">
      <w:pPr>
        <w:spacing w:after="0" w:line="240" w:lineRule="auto"/>
        <w:rPr>
          <w:rFonts w:eastAsia="Arial" w:cs="Times New Roman"/>
          <w:color w:val="000000" w:themeColor="text1"/>
        </w:rPr>
      </w:pPr>
    </w:p>
    <w:p w:rsidR="00DC4E0B" w:rsidRPr="00EC2552" w:rsidRDefault="00DC4E0B" w:rsidP="00004A70">
      <w:pPr>
        <w:shd w:val="clear" w:color="auto" w:fill="FFFFFF"/>
        <w:spacing w:after="0" w:line="240" w:lineRule="auto"/>
        <w:rPr>
          <w:rFonts w:eastAsiaTheme="majorEastAsia" w:cs="Times New Roman"/>
          <w:color w:val="000000" w:themeColor="text1"/>
        </w:rPr>
      </w:pPr>
    </w:p>
    <w:sectPr w:rsidR="00DC4E0B" w:rsidRPr="00EC2552" w:rsidSect="00004A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76D" w:rsidRDefault="00D7276D" w:rsidP="00ED17B1">
      <w:pPr>
        <w:spacing w:after="0" w:line="240" w:lineRule="auto"/>
      </w:pPr>
      <w:r>
        <w:separator/>
      </w:r>
    </w:p>
  </w:endnote>
  <w:endnote w:type="continuationSeparator" w:id="0">
    <w:p w:rsidR="00D7276D" w:rsidRDefault="00D7276D" w:rsidP="00ED1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Bold">
    <w:panose1 w:val="020B0704020202020204"/>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alatino">
    <w:altName w:val="Book Antiqua"/>
    <w:charset w:val="00"/>
    <w:family w:val="roman"/>
    <w:pitch w:val="variable"/>
  </w:font>
  <w:font w:name="CG Times">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76D" w:rsidRDefault="00D7276D" w:rsidP="00ED17B1">
      <w:pPr>
        <w:spacing w:after="0" w:line="240" w:lineRule="auto"/>
      </w:pPr>
      <w:r>
        <w:separator/>
      </w:r>
    </w:p>
  </w:footnote>
  <w:footnote w:type="continuationSeparator" w:id="0">
    <w:p w:rsidR="00D7276D" w:rsidRDefault="00D7276D" w:rsidP="00ED17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8F4B1D8"/>
    <w:lvl w:ilvl="0">
      <w:numFmt w:val="bullet"/>
      <w:pStyle w:val="ListBullet"/>
      <w:lvlText w:val="*"/>
      <w:lvlJc w:val="left"/>
    </w:lvl>
  </w:abstractNum>
  <w:abstractNum w:abstractNumId="1">
    <w:nsid w:val="00000002"/>
    <w:multiLevelType w:val="singleLevel"/>
    <w:tmpl w:val="00000002"/>
    <w:name w:val="WW8Num30"/>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22"/>
    <w:lvl w:ilvl="0">
      <w:start w:val="1"/>
      <w:numFmt w:val="bullet"/>
      <w:lvlText w:val="·"/>
      <w:lvlJc w:val="left"/>
      <w:pPr>
        <w:tabs>
          <w:tab w:val="num" w:pos="720"/>
        </w:tabs>
        <w:ind w:left="720" w:hanging="360"/>
      </w:pPr>
      <w:rPr>
        <w:rFonts w:ascii="Symbol" w:hAnsi="Symbol"/>
        <w:sz w:val="18"/>
        <w:szCs w:val="18"/>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nsid w:val="00000008"/>
    <w:multiLevelType w:val="multilevel"/>
    <w:tmpl w:val="00000008"/>
    <w:name w:val="WW8Num8"/>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9">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11">
    <w:nsid w:val="0000000C"/>
    <w:multiLevelType w:val="singleLevel"/>
    <w:tmpl w:val="0000000C"/>
    <w:name w:val="WW8Num12"/>
    <w:lvl w:ilvl="0">
      <w:numFmt w:val="bullet"/>
      <w:lvlText w:val="·"/>
      <w:lvlJc w:val="left"/>
      <w:pPr>
        <w:tabs>
          <w:tab w:val="num" w:pos="0"/>
        </w:tabs>
        <w:ind w:left="0" w:firstLine="0"/>
      </w:pPr>
      <w:rPr>
        <w:rFonts w:ascii="Symbol" w:hAnsi="Symbol"/>
      </w:rPr>
    </w:lvl>
  </w:abstractNum>
  <w:abstractNum w:abstractNumId="12">
    <w:nsid w:val="00D52BFD"/>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3">
    <w:nsid w:val="04166E59"/>
    <w:multiLevelType w:val="hybridMultilevel"/>
    <w:tmpl w:val="86A83F0A"/>
    <w:lvl w:ilvl="0" w:tplc="C142AA5A">
      <w:start w:val="1"/>
      <w:numFmt w:val="bullet"/>
      <w:pStyle w:val="RMBodyText"/>
      <w:lvlText w:val=""/>
      <w:lvlJc w:val="left"/>
      <w:pPr>
        <w:tabs>
          <w:tab w:val="num" w:pos="1320"/>
        </w:tabs>
        <w:ind w:left="1320" w:hanging="360"/>
      </w:pPr>
      <w:rPr>
        <w:rFonts w:ascii="Symbol" w:hAnsi="Symbol" w:cs="Times New Roman"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Times New Roman" w:hint="default"/>
      </w:rPr>
    </w:lvl>
    <w:lvl w:ilvl="3" w:tplc="04090001">
      <w:start w:val="1"/>
      <w:numFmt w:val="bullet"/>
      <w:lvlText w:val=""/>
      <w:lvlJc w:val="left"/>
      <w:pPr>
        <w:tabs>
          <w:tab w:val="num" w:pos="3480"/>
        </w:tabs>
        <w:ind w:left="3480" w:hanging="360"/>
      </w:pPr>
      <w:rPr>
        <w:rFonts w:ascii="Symbol" w:hAnsi="Symbol" w:cs="Times New Roman"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Times New Roman" w:hint="default"/>
      </w:rPr>
    </w:lvl>
    <w:lvl w:ilvl="6" w:tplc="04090001">
      <w:start w:val="1"/>
      <w:numFmt w:val="bullet"/>
      <w:lvlText w:val=""/>
      <w:lvlJc w:val="left"/>
      <w:pPr>
        <w:tabs>
          <w:tab w:val="num" w:pos="5640"/>
        </w:tabs>
        <w:ind w:left="5640" w:hanging="360"/>
      </w:pPr>
      <w:rPr>
        <w:rFonts w:ascii="Symbol" w:hAnsi="Symbol" w:cs="Times New Roman"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Times New Roman" w:hint="default"/>
      </w:rPr>
    </w:lvl>
  </w:abstractNum>
  <w:abstractNum w:abstractNumId="14">
    <w:nsid w:val="052D46C6"/>
    <w:multiLevelType w:val="singleLevel"/>
    <w:tmpl w:val="498CF76A"/>
    <w:lvl w:ilvl="0">
      <w:start w:val="1"/>
      <w:numFmt w:val="bullet"/>
      <w:pStyle w:val="Bull"/>
      <w:lvlText w:val="▪"/>
      <w:lvlJc w:val="left"/>
      <w:pPr>
        <w:tabs>
          <w:tab w:val="num" w:pos="720"/>
        </w:tabs>
        <w:ind w:left="720" w:hanging="360"/>
      </w:pPr>
      <w:rPr>
        <w:rFonts w:ascii="Arial" w:hAnsi="Arial" w:hint="default"/>
      </w:rPr>
    </w:lvl>
  </w:abstractNum>
  <w:abstractNum w:abstractNumId="15">
    <w:nsid w:val="10AC552F"/>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6">
    <w:nsid w:val="110D459D"/>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7">
    <w:nsid w:val="158844C6"/>
    <w:multiLevelType w:val="hybridMultilevel"/>
    <w:tmpl w:val="9724B98C"/>
    <w:lvl w:ilvl="0" w:tplc="04090001">
      <w:start w:val="1"/>
      <w:numFmt w:val="bullet"/>
      <w:pStyle w:val="List1"/>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18743DEB"/>
    <w:multiLevelType w:val="hybridMultilevel"/>
    <w:tmpl w:val="E59A05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9">
    <w:nsid w:val="1B73395D"/>
    <w:multiLevelType w:val="hybridMultilevel"/>
    <w:tmpl w:val="E59C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690B12"/>
    <w:multiLevelType w:val="hybridMultilevel"/>
    <w:tmpl w:val="DC183D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201C7719"/>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2">
    <w:nsid w:val="213347F6"/>
    <w:multiLevelType w:val="hybridMultilevel"/>
    <w:tmpl w:val="E3B0997C"/>
    <w:lvl w:ilvl="0" w:tplc="04090009">
      <w:start w:val="1"/>
      <w:numFmt w:val="bullet"/>
      <w:pStyle w:val="List10"/>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3">
    <w:nsid w:val="304F130F"/>
    <w:multiLevelType w:val="hybridMultilevel"/>
    <w:tmpl w:val="C29A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DD49CB"/>
    <w:multiLevelType w:val="hybridMultilevel"/>
    <w:tmpl w:val="E978503E"/>
    <w:lvl w:ilvl="0" w:tplc="04090001">
      <w:start w:val="1"/>
      <w:numFmt w:val="bullet"/>
      <w:pStyle w:val="ResBull"/>
      <w:lvlText w:val=""/>
      <w:lvlJc w:val="left"/>
      <w:pPr>
        <w:tabs>
          <w:tab w:val="num" w:pos="1368"/>
        </w:tabs>
        <w:ind w:left="1368"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5">
    <w:nsid w:val="30F14876"/>
    <w:multiLevelType w:val="hybridMultilevel"/>
    <w:tmpl w:val="BEB23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nsid w:val="349D1FB1"/>
    <w:multiLevelType w:val="hybridMultilevel"/>
    <w:tmpl w:val="1BA4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9E22FD"/>
    <w:multiLevelType w:val="hybridMultilevel"/>
    <w:tmpl w:val="18967C68"/>
    <w:lvl w:ilvl="0" w:tplc="9E4AE314">
      <w:start w:val="1"/>
      <w:numFmt w:val="bullet"/>
      <w:pStyle w:val="List2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C1362AE"/>
    <w:multiLevelType w:val="hybridMultilevel"/>
    <w:tmpl w:val="FB4EA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4756EB6"/>
    <w:multiLevelType w:val="hybridMultilevel"/>
    <w:tmpl w:val="2E5492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30">
    <w:nsid w:val="4D376EE8"/>
    <w:multiLevelType w:val="hybridMultilevel"/>
    <w:tmpl w:val="0C5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B217D5"/>
    <w:multiLevelType w:val="hybridMultilevel"/>
    <w:tmpl w:val="E19A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6D7CD9"/>
    <w:multiLevelType w:val="hybridMultilevel"/>
    <w:tmpl w:val="64D6D164"/>
    <w:lvl w:ilvl="0" w:tplc="04090001">
      <w:start w:val="1"/>
      <w:numFmt w:val="bullet"/>
      <w:pStyle w:val="ResBulletpoi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5D76448"/>
    <w:multiLevelType w:val="hybridMultilevel"/>
    <w:tmpl w:val="E376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D95A39"/>
    <w:multiLevelType w:val="multilevel"/>
    <w:tmpl w:val="00C264C0"/>
    <w:lvl w:ilvl="0">
      <w:start w:val="1"/>
      <w:numFmt w:val="decimal"/>
      <w:lvlText w:val="%1."/>
      <w:lvlJc w:val="left"/>
      <w:pPr>
        <w:tabs>
          <w:tab w:val="num" w:pos="720"/>
        </w:tabs>
        <w:ind w:left="720" w:hanging="360"/>
      </w:pPr>
      <w:rPr>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35">
    <w:nsid w:val="5BE24413"/>
    <w:multiLevelType w:val="multilevel"/>
    <w:tmpl w:val="98EA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966EC4"/>
    <w:multiLevelType w:val="hybridMultilevel"/>
    <w:tmpl w:val="6EE84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8BA0611"/>
    <w:multiLevelType w:val="hybridMultilevel"/>
    <w:tmpl w:val="EBC6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FD0F5F"/>
    <w:multiLevelType w:val="hybridMultilevel"/>
    <w:tmpl w:val="2E84FCDC"/>
    <w:lvl w:ilvl="0" w:tplc="56822D3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nsid w:val="6BD75FBB"/>
    <w:multiLevelType w:val="hybridMultilevel"/>
    <w:tmpl w:val="C358BC3A"/>
    <w:lvl w:ilvl="0" w:tplc="04090001">
      <w:start w:val="1"/>
      <w:numFmt w:val="bullet"/>
      <w:pStyle w:val="SectionTit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B54260"/>
    <w:multiLevelType w:val="hybridMultilevel"/>
    <w:tmpl w:val="EA3A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D300E6"/>
    <w:multiLevelType w:val="hybridMultilevel"/>
    <w:tmpl w:val="D1EA7424"/>
    <w:lvl w:ilvl="0" w:tplc="204C4B96">
      <w:start w:val="1"/>
      <w:numFmt w:val="bullet"/>
      <w:pStyle w:val="Responsibility"/>
      <w:lvlText w:val=""/>
      <w:lvlJc w:val="left"/>
      <w:pPr>
        <w:ind w:left="72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42">
    <w:nsid w:val="7C256C01"/>
    <w:multiLevelType w:val="hybridMultilevel"/>
    <w:tmpl w:val="69A43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pStyle w:val="ListBullet"/>
        <w:lvlText w:val=""/>
        <w:legacy w:legacy="1" w:legacySpace="0" w:legacyIndent="0"/>
        <w:lvlJc w:val="left"/>
        <w:rPr>
          <w:rFonts w:ascii="Symbol" w:hAnsi="Symbol" w:hint="default"/>
        </w:rPr>
      </w:lvl>
    </w:lvlOverride>
  </w:num>
  <w:num w:numId="2">
    <w:abstractNumId w:val="39"/>
  </w:num>
  <w:num w:numId="3">
    <w:abstractNumId w:val="22"/>
  </w:num>
  <w:num w:numId="4">
    <w:abstractNumId w:val="20"/>
  </w:num>
  <w:num w:numId="5">
    <w:abstractNumId w:val="27"/>
  </w:num>
  <w:num w:numId="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24"/>
  </w:num>
  <w:num w:numId="9">
    <w:abstractNumId w:val="17"/>
  </w:num>
  <w:num w:numId="10">
    <w:abstractNumId w:val="14"/>
  </w:num>
  <w:num w:numId="11">
    <w:abstractNumId w:val="28"/>
  </w:num>
  <w:num w:numId="12">
    <w:abstractNumId w:val="36"/>
  </w:num>
  <w:num w:numId="13">
    <w:abstractNumId w:val="42"/>
  </w:num>
  <w:num w:numId="14">
    <w:abstractNumId w:val="15"/>
  </w:num>
  <w:num w:numId="15">
    <w:abstractNumId w:val="33"/>
  </w:num>
  <w:num w:numId="16">
    <w:abstractNumId w:val="19"/>
  </w:num>
  <w:num w:numId="17">
    <w:abstractNumId w:val="31"/>
  </w:num>
  <w:num w:numId="18">
    <w:abstractNumId w:val="16"/>
  </w:num>
  <w:num w:numId="19">
    <w:abstractNumId w:val="21"/>
  </w:num>
  <w:num w:numId="20">
    <w:abstractNumId w:val="12"/>
  </w:num>
  <w:num w:numId="21">
    <w:abstractNumId w:val="41"/>
  </w:num>
  <w:num w:numId="22">
    <w:abstractNumId w:val="18"/>
  </w:num>
  <w:num w:numId="23">
    <w:abstractNumId w:val="38"/>
  </w:num>
  <w:num w:numId="24">
    <w:abstractNumId w:val="29"/>
  </w:num>
  <w:num w:numId="25">
    <w:abstractNumId w:val="25"/>
  </w:num>
  <w:num w:numId="26">
    <w:abstractNumId w:val="25"/>
  </w:num>
  <w:num w:numId="27">
    <w:abstractNumId w:val="37"/>
  </w:num>
  <w:num w:numId="28">
    <w:abstractNumId w:val="29"/>
  </w:num>
  <w:num w:numId="29">
    <w:abstractNumId w:val="40"/>
  </w:num>
  <w:num w:numId="30">
    <w:abstractNumId w:val="30"/>
  </w:num>
  <w:num w:numId="31">
    <w:abstractNumId w:val="34"/>
  </w:num>
  <w:num w:numId="32">
    <w:abstractNumId w:val="26"/>
  </w:num>
  <w:num w:numId="33">
    <w:abstractNumId w:val="35"/>
  </w:num>
  <w:num w:numId="3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c0NjcyN7IwMjE3MjNQ0lEKTi0uzszPAymwqAUAQ+WB+CwAAAA="/>
  </w:docVars>
  <w:rsids>
    <w:rsidRoot w:val="00391B55"/>
    <w:rsid w:val="00004A70"/>
    <w:rsid w:val="00041DEA"/>
    <w:rsid w:val="00053CD6"/>
    <w:rsid w:val="0009463F"/>
    <w:rsid w:val="000E6365"/>
    <w:rsid w:val="00100EBE"/>
    <w:rsid w:val="00134914"/>
    <w:rsid w:val="00156B68"/>
    <w:rsid w:val="001B3125"/>
    <w:rsid w:val="001B796A"/>
    <w:rsid w:val="001C5288"/>
    <w:rsid w:val="0020393B"/>
    <w:rsid w:val="00231B31"/>
    <w:rsid w:val="0024042E"/>
    <w:rsid w:val="002469EA"/>
    <w:rsid w:val="002C39D0"/>
    <w:rsid w:val="002F1F7D"/>
    <w:rsid w:val="00311269"/>
    <w:rsid w:val="003341A4"/>
    <w:rsid w:val="00341B52"/>
    <w:rsid w:val="00342361"/>
    <w:rsid w:val="00354807"/>
    <w:rsid w:val="00391B55"/>
    <w:rsid w:val="003A2C9C"/>
    <w:rsid w:val="003A642B"/>
    <w:rsid w:val="003C04DB"/>
    <w:rsid w:val="003F2D58"/>
    <w:rsid w:val="004076ED"/>
    <w:rsid w:val="004333BF"/>
    <w:rsid w:val="00437035"/>
    <w:rsid w:val="00476013"/>
    <w:rsid w:val="004A6A42"/>
    <w:rsid w:val="004B068E"/>
    <w:rsid w:val="004B57CF"/>
    <w:rsid w:val="004C4568"/>
    <w:rsid w:val="004D05F7"/>
    <w:rsid w:val="004E5D45"/>
    <w:rsid w:val="00544202"/>
    <w:rsid w:val="00564F22"/>
    <w:rsid w:val="00595792"/>
    <w:rsid w:val="00603339"/>
    <w:rsid w:val="00613A4D"/>
    <w:rsid w:val="006430AB"/>
    <w:rsid w:val="00652D8D"/>
    <w:rsid w:val="006A323D"/>
    <w:rsid w:val="006C5ED4"/>
    <w:rsid w:val="006C620D"/>
    <w:rsid w:val="0071104F"/>
    <w:rsid w:val="00720B00"/>
    <w:rsid w:val="00724099"/>
    <w:rsid w:val="00741473"/>
    <w:rsid w:val="00742FE8"/>
    <w:rsid w:val="00752E45"/>
    <w:rsid w:val="00797DA3"/>
    <w:rsid w:val="007A7DBF"/>
    <w:rsid w:val="007B3FD8"/>
    <w:rsid w:val="007B5D8B"/>
    <w:rsid w:val="007F4BD8"/>
    <w:rsid w:val="008014B3"/>
    <w:rsid w:val="0085377B"/>
    <w:rsid w:val="00870AA1"/>
    <w:rsid w:val="008A023D"/>
    <w:rsid w:val="008A3E41"/>
    <w:rsid w:val="008A4FF3"/>
    <w:rsid w:val="008B3A02"/>
    <w:rsid w:val="008C1E04"/>
    <w:rsid w:val="008E65B8"/>
    <w:rsid w:val="008F4EB9"/>
    <w:rsid w:val="00905B0B"/>
    <w:rsid w:val="009078D0"/>
    <w:rsid w:val="00907EDC"/>
    <w:rsid w:val="0092468E"/>
    <w:rsid w:val="0093358B"/>
    <w:rsid w:val="00943D2D"/>
    <w:rsid w:val="00950A2A"/>
    <w:rsid w:val="00957727"/>
    <w:rsid w:val="009917F8"/>
    <w:rsid w:val="009A54A0"/>
    <w:rsid w:val="009D1AF5"/>
    <w:rsid w:val="00A4047A"/>
    <w:rsid w:val="00A40732"/>
    <w:rsid w:val="00A62580"/>
    <w:rsid w:val="00A7604A"/>
    <w:rsid w:val="00A86216"/>
    <w:rsid w:val="00A97B07"/>
    <w:rsid w:val="00AB22D9"/>
    <w:rsid w:val="00AC25A0"/>
    <w:rsid w:val="00AC5CA2"/>
    <w:rsid w:val="00AC7F66"/>
    <w:rsid w:val="00AE06D5"/>
    <w:rsid w:val="00AE5D45"/>
    <w:rsid w:val="00AF6EDA"/>
    <w:rsid w:val="00B24146"/>
    <w:rsid w:val="00B27E2A"/>
    <w:rsid w:val="00B57E65"/>
    <w:rsid w:val="00B67409"/>
    <w:rsid w:val="00B73236"/>
    <w:rsid w:val="00B73862"/>
    <w:rsid w:val="00B96E84"/>
    <w:rsid w:val="00BD41F9"/>
    <w:rsid w:val="00BE7EB9"/>
    <w:rsid w:val="00C02C22"/>
    <w:rsid w:val="00C078CE"/>
    <w:rsid w:val="00C14CAA"/>
    <w:rsid w:val="00C40523"/>
    <w:rsid w:val="00C47E06"/>
    <w:rsid w:val="00CA7C04"/>
    <w:rsid w:val="00CC4507"/>
    <w:rsid w:val="00CD2976"/>
    <w:rsid w:val="00CF6777"/>
    <w:rsid w:val="00D37B6E"/>
    <w:rsid w:val="00D42EEF"/>
    <w:rsid w:val="00D466E4"/>
    <w:rsid w:val="00D7215C"/>
    <w:rsid w:val="00D7276D"/>
    <w:rsid w:val="00DC4E0B"/>
    <w:rsid w:val="00DC7F4C"/>
    <w:rsid w:val="00DF7B31"/>
    <w:rsid w:val="00E03DFE"/>
    <w:rsid w:val="00E14FB3"/>
    <w:rsid w:val="00E31FF1"/>
    <w:rsid w:val="00E463CC"/>
    <w:rsid w:val="00E80556"/>
    <w:rsid w:val="00EA00E8"/>
    <w:rsid w:val="00EC0AC4"/>
    <w:rsid w:val="00EC2552"/>
    <w:rsid w:val="00EC33C4"/>
    <w:rsid w:val="00ED17B1"/>
    <w:rsid w:val="00EF520D"/>
    <w:rsid w:val="00F10397"/>
    <w:rsid w:val="00F704ED"/>
    <w:rsid w:val="00F822C7"/>
    <w:rsid w:val="00FA6280"/>
    <w:rsid w:val="00FE0BB6"/>
    <w:rsid w:val="00FF4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D663A7-14BA-4277-B5D3-D32460745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04A"/>
  </w:style>
  <w:style w:type="paragraph" w:styleId="Heading1">
    <w:name w:val="heading 1"/>
    <w:basedOn w:val="Normal"/>
    <w:next w:val="Normal"/>
    <w:link w:val="Heading1Char"/>
    <w:uiPriority w:val="9"/>
    <w:qFormat/>
    <w:rsid w:val="00A7604A"/>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A7604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A7604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A7604A"/>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unhideWhenUsed/>
    <w:qFormat/>
    <w:rsid w:val="00A7604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unhideWhenUsed/>
    <w:qFormat/>
    <w:rsid w:val="00A7604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unhideWhenUsed/>
    <w:qFormat/>
    <w:rsid w:val="00A7604A"/>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unhideWhenUsed/>
    <w:qFormat/>
    <w:rsid w:val="00A7604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unhideWhenUsed/>
    <w:qFormat/>
    <w:rsid w:val="00A7604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10397"/>
    <w:pPr>
      <w:ind w:left="720"/>
      <w:contextualSpacing/>
    </w:pPr>
  </w:style>
  <w:style w:type="paragraph" w:customStyle="1" w:styleId="DefaultParagraphFontParaChar">
    <w:name w:val="Default Paragraph Font Para Char"/>
    <w:basedOn w:val="Normal"/>
    <w:rsid w:val="00EF520D"/>
    <w:pPr>
      <w:spacing w:line="240" w:lineRule="exact"/>
    </w:pPr>
    <w:rPr>
      <w:rFonts w:ascii="Verdana" w:eastAsia="SimSun" w:hAnsi="Verdana" w:cs="Times New Roman"/>
      <w:sz w:val="20"/>
      <w:szCs w:val="20"/>
    </w:rPr>
  </w:style>
  <w:style w:type="character" w:customStyle="1" w:styleId="Heading1Char">
    <w:name w:val="Heading 1 Char"/>
    <w:basedOn w:val="DefaultParagraphFont"/>
    <w:link w:val="Heading1"/>
    <w:uiPriority w:val="9"/>
    <w:rsid w:val="00A7604A"/>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A7604A"/>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A7604A"/>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A7604A"/>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rsid w:val="00A7604A"/>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rsid w:val="00A7604A"/>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rsid w:val="00A7604A"/>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rsid w:val="00A7604A"/>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rsid w:val="00A7604A"/>
    <w:rPr>
      <w:rFonts w:asciiTheme="majorHAnsi" w:eastAsiaTheme="majorEastAsia" w:hAnsiTheme="majorHAnsi" w:cstheme="majorBidi"/>
      <w:color w:val="385623" w:themeColor="accent6" w:themeShade="80"/>
    </w:rPr>
  </w:style>
  <w:style w:type="paragraph" w:styleId="Header">
    <w:name w:val="header"/>
    <w:basedOn w:val="Normal"/>
    <w:link w:val="HeaderChar"/>
    <w:rsid w:val="00EC33C4"/>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EC33C4"/>
    <w:rPr>
      <w:rFonts w:ascii="Times New Roman" w:eastAsia="Times New Roman" w:hAnsi="Times New Roman" w:cs="Times New Roman"/>
      <w:sz w:val="20"/>
      <w:szCs w:val="20"/>
    </w:rPr>
  </w:style>
  <w:style w:type="paragraph" w:styleId="Footer">
    <w:name w:val="footer"/>
    <w:basedOn w:val="Normal"/>
    <w:link w:val="FooterChar"/>
    <w:rsid w:val="00EC33C4"/>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EC33C4"/>
    <w:rPr>
      <w:rFonts w:ascii="Times New Roman" w:eastAsia="Times New Roman" w:hAnsi="Times New Roman" w:cs="Times New Roman"/>
      <w:sz w:val="20"/>
      <w:szCs w:val="20"/>
    </w:rPr>
  </w:style>
  <w:style w:type="paragraph" w:customStyle="1" w:styleId="temptext1">
    <w:name w:val="temptext1"/>
    <w:basedOn w:val="Normal"/>
    <w:rsid w:val="00EC33C4"/>
    <w:pPr>
      <w:keepNext/>
      <w:keepLines/>
      <w:spacing w:after="0" w:line="240" w:lineRule="auto"/>
      <w:jc w:val="both"/>
    </w:pPr>
    <w:rPr>
      <w:rFonts w:ascii="Helv" w:eastAsia="Times New Roman" w:hAnsi="Helv" w:cs="Times New Roman"/>
      <w:snapToGrid w:val="0"/>
      <w:sz w:val="20"/>
      <w:szCs w:val="20"/>
    </w:rPr>
  </w:style>
  <w:style w:type="paragraph" w:styleId="BodyText">
    <w:name w:val="Body Text"/>
    <w:basedOn w:val="Normal"/>
    <w:link w:val="BodyTextChar1"/>
    <w:rsid w:val="00EC33C4"/>
    <w:pPr>
      <w:spacing w:after="240" w:line="240" w:lineRule="auto"/>
      <w:jc w:val="both"/>
    </w:pPr>
    <w:rPr>
      <w:rFonts w:ascii="Arial" w:eastAsia="Times New Roman" w:hAnsi="Arial" w:cs="Times New Roman"/>
      <w:szCs w:val="20"/>
      <w:lang w:val="en-GB"/>
    </w:rPr>
  </w:style>
  <w:style w:type="character" w:customStyle="1" w:styleId="BodyTextChar">
    <w:name w:val="Body Text Char"/>
    <w:basedOn w:val="DefaultParagraphFont"/>
    <w:semiHidden/>
    <w:rsid w:val="00EC33C4"/>
  </w:style>
  <w:style w:type="character" w:styleId="Hyperlink">
    <w:name w:val="Hyperlink"/>
    <w:rsid w:val="00EC33C4"/>
    <w:rPr>
      <w:color w:val="0000FF"/>
      <w:u w:val="single"/>
    </w:rPr>
  </w:style>
  <w:style w:type="paragraph" w:styleId="BodyText2">
    <w:name w:val="Body Text 2"/>
    <w:basedOn w:val="Normal"/>
    <w:link w:val="BodyText2Char"/>
    <w:rsid w:val="00EC33C4"/>
    <w:pPr>
      <w:spacing w:after="0" w:line="240" w:lineRule="auto"/>
    </w:pPr>
    <w:rPr>
      <w:rFonts w:ascii="Times New Roman" w:eastAsia="Times New Roman" w:hAnsi="Times New Roman" w:cs="Times New Roman"/>
      <w:noProof/>
      <w:szCs w:val="20"/>
    </w:rPr>
  </w:style>
  <w:style w:type="character" w:customStyle="1" w:styleId="BodyText2Char">
    <w:name w:val="Body Text 2 Char"/>
    <w:basedOn w:val="DefaultParagraphFont"/>
    <w:link w:val="BodyText2"/>
    <w:rsid w:val="00EC33C4"/>
    <w:rPr>
      <w:rFonts w:ascii="Times New Roman" w:eastAsia="Times New Roman" w:hAnsi="Times New Roman" w:cs="Times New Roman"/>
      <w:noProof/>
      <w:szCs w:val="20"/>
    </w:rPr>
  </w:style>
  <w:style w:type="paragraph" w:styleId="BodyText3">
    <w:name w:val="Body Text 3"/>
    <w:basedOn w:val="Normal"/>
    <w:link w:val="BodyText3Char"/>
    <w:rsid w:val="00EC33C4"/>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EC33C4"/>
    <w:rPr>
      <w:rFonts w:ascii="Times New Roman" w:eastAsia="Times New Roman" w:hAnsi="Times New Roman" w:cs="Times New Roman"/>
      <w:sz w:val="16"/>
      <w:szCs w:val="16"/>
    </w:rPr>
  </w:style>
  <w:style w:type="paragraph" w:styleId="BodyTextIndent3">
    <w:name w:val="Body Text Indent 3"/>
    <w:basedOn w:val="Normal"/>
    <w:link w:val="BodyTextIndent3Char"/>
    <w:rsid w:val="00EC33C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EC33C4"/>
    <w:rPr>
      <w:rFonts w:ascii="Times New Roman" w:eastAsia="Times New Roman" w:hAnsi="Times New Roman" w:cs="Times New Roman"/>
      <w:sz w:val="16"/>
      <w:szCs w:val="16"/>
    </w:rPr>
  </w:style>
  <w:style w:type="paragraph" w:styleId="BodyTextIndent">
    <w:name w:val="Body Text Indent"/>
    <w:basedOn w:val="Normal"/>
    <w:link w:val="BodyTextIndentChar"/>
    <w:rsid w:val="00EC33C4"/>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EC33C4"/>
    <w:rPr>
      <w:rFonts w:ascii="Times New Roman" w:eastAsia="Times New Roman" w:hAnsi="Times New Roman" w:cs="Times New Roman"/>
      <w:sz w:val="20"/>
      <w:szCs w:val="20"/>
    </w:rPr>
  </w:style>
  <w:style w:type="paragraph" w:styleId="BodyTextIndent2">
    <w:name w:val="Body Text Indent 2"/>
    <w:basedOn w:val="Normal"/>
    <w:link w:val="BodyTextIndent2Char"/>
    <w:rsid w:val="00EC33C4"/>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EC33C4"/>
    <w:rPr>
      <w:rFonts w:ascii="Times New Roman" w:eastAsia="Times New Roman" w:hAnsi="Times New Roman" w:cs="Times New Roman"/>
      <w:sz w:val="20"/>
      <w:szCs w:val="20"/>
    </w:rPr>
  </w:style>
  <w:style w:type="paragraph" w:styleId="ListBullet">
    <w:name w:val="List Bullet"/>
    <w:basedOn w:val="Normal"/>
    <w:autoRedefine/>
    <w:rsid w:val="00EC33C4"/>
    <w:pPr>
      <w:numPr>
        <w:numId w:val="1"/>
      </w:numPr>
      <w:tabs>
        <w:tab w:val="num" w:pos="1080"/>
        <w:tab w:val="num" w:pos="1800"/>
      </w:tabs>
      <w:spacing w:after="0" w:line="240" w:lineRule="auto"/>
      <w:ind w:left="1800"/>
    </w:pPr>
    <w:rPr>
      <w:rFonts w:ascii="Times New Roman" w:eastAsia="Times New Roman" w:hAnsi="Times New Roman" w:cs="Times New Roman"/>
      <w:sz w:val="20"/>
      <w:szCs w:val="20"/>
      <w:lang w:val="en-CA"/>
    </w:rPr>
  </w:style>
  <w:style w:type="paragraph" w:styleId="BlockText">
    <w:name w:val="Block Text"/>
    <w:basedOn w:val="Normal"/>
    <w:rsid w:val="00EC33C4"/>
    <w:pPr>
      <w:spacing w:after="0" w:line="240" w:lineRule="auto"/>
      <w:ind w:left="-360" w:right="-576"/>
      <w:jc w:val="both"/>
    </w:pPr>
    <w:rPr>
      <w:rFonts w:ascii="Tahoma" w:eastAsia="Times New Roman" w:hAnsi="Tahoma" w:cs="Times New Roman"/>
      <w:snapToGrid w:val="0"/>
      <w:sz w:val="18"/>
      <w:szCs w:val="20"/>
    </w:rPr>
  </w:style>
  <w:style w:type="paragraph" w:styleId="NormalWeb">
    <w:name w:val="Normal (Web)"/>
    <w:basedOn w:val="Normal"/>
    <w:uiPriority w:val="99"/>
    <w:rsid w:val="00EC33C4"/>
    <w:pPr>
      <w:spacing w:before="100" w:beforeAutospacing="1" w:after="100" w:afterAutospacing="1" w:line="240" w:lineRule="auto"/>
    </w:pPr>
    <w:rPr>
      <w:rFonts w:ascii="Arial Unicode MS" w:eastAsia="Arial Unicode MS" w:hAnsi="Arial Unicode MS" w:cs="Arial Unicode MS"/>
      <w:sz w:val="24"/>
      <w:szCs w:val="24"/>
    </w:rPr>
  </w:style>
  <w:style w:type="paragraph" w:styleId="PlainText">
    <w:name w:val="Plain Text"/>
    <w:aliases w:val="santok"/>
    <w:basedOn w:val="Normal"/>
    <w:link w:val="PlainTextChar"/>
    <w:rsid w:val="00EC33C4"/>
    <w:pPr>
      <w:spacing w:after="0" w:line="240" w:lineRule="auto"/>
    </w:pPr>
    <w:rPr>
      <w:rFonts w:ascii="Courier New" w:eastAsia="Times New Roman" w:hAnsi="Courier New" w:cs="Times New Roman"/>
      <w:sz w:val="20"/>
      <w:szCs w:val="20"/>
    </w:rPr>
  </w:style>
  <w:style w:type="character" w:customStyle="1" w:styleId="PlainTextChar">
    <w:name w:val="Plain Text Char"/>
    <w:aliases w:val="santok Char1"/>
    <w:basedOn w:val="DefaultParagraphFont"/>
    <w:link w:val="PlainText"/>
    <w:rsid w:val="00EC33C4"/>
    <w:rPr>
      <w:rFonts w:ascii="Courier New" w:eastAsia="Times New Roman" w:hAnsi="Courier New" w:cs="Times New Roman"/>
      <w:sz w:val="20"/>
      <w:szCs w:val="20"/>
    </w:rPr>
  </w:style>
  <w:style w:type="paragraph" w:styleId="HTMLPreformatted">
    <w:name w:val="HTML Preformatted"/>
    <w:basedOn w:val="Normal"/>
    <w:link w:val="HTMLPreformattedChar"/>
    <w:rsid w:val="00E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EC33C4"/>
    <w:rPr>
      <w:rFonts w:ascii="Courier New" w:eastAsia="Times New Roman" w:hAnsi="Courier New" w:cs="Times New Roman"/>
      <w:sz w:val="20"/>
      <w:szCs w:val="20"/>
    </w:rPr>
  </w:style>
  <w:style w:type="paragraph" w:customStyle="1" w:styleId="Project">
    <w:name w:val="Project"/>
    <w:basedOn w:val="Normal"/>
    <w:rsid w:val="00EC33C4"/>
    <w:pPr>
      <w:keepNext/>
      <w:keepLines/>
      <w:spacing w:before="80" w:after="0" w:line="240" w:lineRule="auto"/>
    </w:pPr>
    <w:rPr>
      <w:rFonts w:ascii="Arial" w:eastAsia="Times New Roman" w:hAnsi="Arial" w:cs="Times New Roman"/>
      <w:b/>
      <w:snapToGrid w:val="0"/>
      <w:sz w:val="20"/>
      <w:szCs w:val="20"/>
    </w:rPr>
  </w:style>
  <w:style w:type="paragraph" w:customStyle="1" w:styleId="CVExpProj">
    <w:name w:val="CV_Exp&amp;Proj"/>
    <w:basedOn w:val="Normal"/>
    <w:rsid w:val="00EC33C4"/>
    <w:pPr>
      <w:tabs>
        <w:tab w:val="left" w:pos="2160"/>
      </w:tabs>
      <w:spacing w:before="60" w:after="60" w:line="240" w:lineRule="auto"/>
    </w:pPr>
    <w:rPr>
      <w:rFonts w:ascii="Times" w:eastAsia="Times New Roman" w:hAnsi="Times" w:cs="Times New Roman"/>
      <w:sz w:val="24"/>
      <w:szCs w:val="20"/>
    </w:rPr>
  </w:style>
  <w:style w:type="paragraph" w:styleId="List">
    <w:name w:val="List"/>
    <w:basedOn w:val="Normal"/>
    <w:rsid w:val="00EC33C4"/>
    <w:pPr>
      <w:suppressAutoHyphens/>
      <w:spacing w:after="0" w:line="240" w:lineRule="auto"/>
      <w:ind w:left="360" w:hanging="360"/>
    </w:pPr>
    <w:rPr>
      <w:rFonts w:ascii="Times New Roman" w:eastAsia="Times New Roman" w:hAnsi="Times New Roman" w:cs="Times New Roman"/>
      <w:sz w:val="20"/>
      <w:szCs w:val="20"/>
      <w:lang w:eastAsia="ar-SA"/>
    </w:rPr>
  </w:style>
  <w:style w:type="paragraph" w:customStyle="1" w:styleId="Preformatted">
    <w:name w:val="Preformatted"/>
    <w:basedOn w:val="Normal"/>
    <w:rsid w:val="00EC33C4"/>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paragraph" w:customStyle="1" w:styleId="CVRHS">
    <w:name w:val="CV_RHS"/>
    <w:basedOn w:val="Normal"/>
    <w:rsid w:val="00EC33C4"/>
    <w:pPr>
      <w:autoSpaceDE w:val="0"/>
      <w:autoSpaceDN w:val="0"/>
      <w:spacing w:after="60" w:line="240" w:lineRule="auto"/>
    </w:pPr>
    <w:rPr>
      <w:rFonts w:ascii="Times" w:eastAsia="Times New Roman" w:hAnsi="Times" w:cs="Times"/>
      <w:sz w:val="24"/>
      <w:szCs w:val="24"/>
    </w:rPr>
  </w:style>
  <w:style w:type="paragraph" w:styleId="ListBullet2">
    <w:name w:val="List Bullet 2"/>
    <w:basedOn w:val="Normal"/>
    <w:autoRedefine/>
    <w:rsid w:val="00EC33C4"/>
    <w:pPr>
      <w:spacing w:after="0" w:line="240" w:lineRule="auto"/>
    </w:pPr>
    <w:rPr>
      <w:rFonts w:ascii="Times New Roman" w:eastAsia="Times New Roman" w:hAnsi="Times New Roman" w:cs="Times New Roman"/>
      <w:b/>
      <w:sz w:val="20"/>
      <w:szCs w:val="20"/>
    </w:rPr>
  </w:style>
  <w:style w:type="character" w:styleId="HTMLTypewriter">
    <w:name w:val="HTML Typewriter"/>
    <w:rsid w:val="00EC33C4"/>
    <w:rPr>
      <w:rFonts w:ascii="Courier New" w:eastAsia="Courier New" w:hAnsi="Courier New" w:cs="Courier New" w:hint="default"/>
      <w:sz w:val="20"/>
      <w:szCs w:val="20"/>
    </w:rPr>
  </w:style>
  <w:style w:type="paragraph" w:styleId="Title">
    <w:name w:val="Title"/>
    <w:basedOn w:val="Normal"/>
    <w:next w:val="Normal"/>
    <w:link w:val="TitleChar"/>
    <w:uiPriority w:val="10"/>
    <w:qFormat/>
    <w:rsid w:val="00A7604A"/>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7604A"/>
    <w:rPr>
      <w:rFonts w:asciiTheme="majorHAnsi" w:eastAsiaTheme="majorEastAsia" w:hAnsiTheme="majorHAnsi" w:cstheme="majorBidi"/>
      <w:color w:val="2F5496" w:themeColor="accent1" w:themeShade="BF"/>
      <w:spacing w:val="-10"/>
      <w:sz w:val="52"/>
      <w:szCs w:val="52"/>
    </w:rPr>
  </w:style>
  <w:style w:type="paragraph" w:styleId="Caption">
    <w:name w:val="caption"/>
    <w:basedOn w:val="Normal"/>
    <w:next w:val="Normal"/>
    <w:uiPriority w:val="35"/>
    <w:unhideWhenUsed/>
    <w:qFormat/>
    <w:rsid w:val="00A7604A"/>
    <w:pPr>
      <w:spacing w:line="240" w:lineRule="auto"/>
    </w:pPr>
    <w:rPr>
      <w:b/>
      <w:bCs/>
      <w:smallCaps/>
      <w:color w:val="4472C4" w:themeColor="accent1"/>
      <w:spacing w:val="6"/>
    </w:rPr>
  </w:style>
  <w:style w:type="paragraph" w:customStyle="1" w:styleId="Objective">
    <w:name w:val="Objective"/>
    <w:basedOn w:val="Normal"/>
    <w:next w:val="BodyText"/>
    <w:rsid w:val="00EC33C4"/>
    <w:pPr>
      <w:spacing w:before="240" w:after="220" w:line="220" w:lineRule="atLeast"/>
    </w:pPr>
    <w:rPr>
      <w:rFonts w:ascii="Arial" w:eastAsia="Times New Roman" w:hAnsi="Arial" w:cs="Times New Roman"/>
      <w:sz w:val="20"/>
      <w:szCs w:val="20"/>
    </w:rPr>
  </w:style>
  <w:style w:type="character" w:customStyle="1" w:styleId="litext">
    <w:name w:val="litext"/>
    <w:basedOn w:val="DefaultParagraphFont"/>
    <w:rsid w:val="00EC33C4"/>
  </w:style>
  <w:style w:type="paragraph" w:customStyle="1" w:styleId="H4">
    <w:name w:val="H4"/>
    <w:basedOn w:val="Normal"/>
    <w:next w:val="Normal"/>
    <w:rsid w:val="00EC33C4"/>
    <w:pPr>
      <w:keepNext/>
      <w:spacing w:before="100" w:after="100" w:line="240" w:lineRule="auto"/>
      <w:outlineLvl w:val="4"/>
    </w:pPr>
    <w:rPr>
      <w:rFonts w:ascii="Times New Roman" w:eastAsia="Times New Roman" w:hAnsi="Times New Roman" w:cs="Times New Roman"/>
      <w:b/>
      <w:snapToGrid w:val="0"/>
      <w:sz w:val="24"/>
      <w:szCs w:val="20"/>
    </w:rPr>
  </w:style>
  <w:style w:type="paragraph" w:customStyle="1" w:styleId="Standard">
    <w:name w:val="Standard"/>
    <w:rsid w:val="00EC33C4"/>
    <w:pPr>
      <w:widowControl w:val="0"/>
      <w:spacing w:after="0" w:line="240" w:lineRule="auto"/>
    </w:pPr>
    <w:rPr>
      <w:rFonts w:ascii="Times New Roman" w:eastAsia="Times New Roman" w:hAnsi="Times New Roman" w:cs="Times New Roman"/>
      <w:snapToGrid w:val="0"/>
      <w:sz w:val="24"/>
      <w:szCs w:val="20"/>
    </w:rPr>
  </w:style>
  <w:style w:type="paragraph" w:customStyle="1" w:styleId="na">
    <w:name w:val="n/a"/>
    <w:basedOn w:val="Normal"/>
    <w:rsid w:val="00EC33C4"/>
    <w:pPr>
      <w:spacing w:after="0" w:line="240" w:lineRule="auto"/>
      <w:jc w:val="center"/>
    </w:pPr>
    <w:rPr>
      <w:rFonts w:ascii="Arial" w:eastAsia="Times New Roman" w:hAnsi="Arial" w:cs="Times New Roman"/>
      <w:szCs w:val="20"/>
    </w:rPr>
  </w:style>
  <w:style w:type="character" w:customStyle="1" w:styleId="heading21">
    <w:name w:val="heading21"/>
    <w:rsid w:val="00EC33C4"/>
    <w:rPr>
      <w:b/>
      <w:bCs/>
      <w:color w:val="000000"/>
      <w:sz w:val="24"/>
      <w:szCs w:val="24"/>
    </w:rPr>
  </w:style>
  <w:style w:type="paragraph" w:customStyle="1" w:styleId="Bullet">
    <w:name w:val="Bullet"/>
    <w:basedOn w:val="Normal"/>
    <w:autoRedefine/>
    <w:rsid w:val="00EC33C4"/>
    <w:pPr>
      <w:spacing w:after="0" w:line="240" w:lineRule="auto"/>
      <w:jc w:val="both"/>
    </w:pPr>
    <w:rPr>
      <w:rFonts w:ascii="Times New Roman" w:eastAsia="MS Mincho" w:hAnsi="Times New Roman" w:cs="Times New Roman"/>
      <w:b/>
      <w:bCs/>
      <w:caps/>
      <w:sz w:val="24"/>
      <w:szCs w:val="28"/>
      <w:lang w:eastAsia="ja-JP"/>
    </w:rPr>
  </w:style>
  <w:style w:type="paragraph" w:customStyle="1" w:styleId="NormalVerdana">
    <w:name w:val="Normal + Verdana"/>
    <w:aliases w:val="10 pt,Black,Justified,Right:  -0.13&quot;,After:  6 pt,Arial"/>
    <w:basedOn w:val="Normal"/>
    <w:rsid w:val="00EC33C4"/>
    <w:pPr>
      <w:tabs>
        <w:tab w:val="left" w:pos="-360"/>
      </w:tabs>
      <w:spacing w:after="0" w:line="240" w:lineRule="auto"/>
      <w:ind w:right="180"/>
      <w:jc w:val="both"/>
    </w:pPr>
    <w:rPr>
      <w:rFonts w:ascii="Verdana" w:eastAsia="Times New Roman" w:hAnsi="Verdana" w:cs="Times New Roman"/>
      <w:sz w:val="20"/>
      <w:szCs w:val="20"/>
    </w:rPr>
  </w:style>
  <w:style w:type="paragraph" w:customStyle="1" w:styleId="Name">
    <w:name w:val="Name"/>
    <w:basedOn w:val="Normal"/>
    <w:next w:val="Normal"/>
    <w:rsid w:val="00EC33C4"/>
    <w:pPr>
      <w:pBdr>
        <w:bottom w:val="single" w:sz="6" w:space="4" w:color="auto"/>
      </w:pBdr>
      <w:spacing w:after="440" w:line="240" w:lineRule="atLeast"/>
    </w:pPr>
    <w:rPr>
      <w:rFonts w:ascii="Arial Black" w:eastAsia="Batang" w:hAnsi="Arial Black" w:cs="Times New Roman"/>
      <w:spacing w:val="-35"/>
      <w:sz w:val="54"/>
      <w:szCs w:val="20"/>
    </w:rPr>
  </w:style>
  <w:style w:type="character" w:customStyle="1" w:styleId="NameChar">
    <w:name w:val="Name Char"/>
    <w:rsid w:val="00EC33C4"/>
    <w:rPr>
      <w:rFonts w:ascii="Arial Black" w:eastAsia="Batang" w:hAnsi="Arial Black"/>
      <w:spacing w:val="-35"/>
      <w:sz w:val="54"/>
      <w:lang w:val="en-US" w:eastAsia="en-US" w:bidi="ar-SA"/>
    </w:rPr>
  </w:style>
  <w:style w:type="paragraph" w:customStyle="1" w:styleId="CityState">
    <w:name w:val="City/State"/>
    <w:basedOn w:val="BodyText"/>
    <w:next w:val="BodyText"/>
    <w:rsid w:val="00EC33C4"/>
    <w:pPr>
      <w:keepNext/>
      <w:spacing w:after="220" w:line="220" w:lineRule="atLeast"/>
    </w:pPr>
    <w:rPr>
      <w:rFonts w:eastAsia="Batang"/>
      <w:spacing w:val="-5"/>
      <w:sz w:val="20"/>
      <w:lang w:val="en-US"/>
    </w:rPr>
  </w:style>
  <w:style w:type="paragraph" w:customStyle="1" w:styleId="SectionTitle">
    <w:name w:val="Section Title"/>
    <w:basedOn w:val="Normal"/>
    <w:next w:val="Normal"/>
    <w:autoRedefine/>
    <w:rsid w:val="00EC33C4"/>
    <w:pPr>
      <w:numPr>
        <w:numId w:val="2"/>
      </w:numPr>
      <w:spacing w:before="220" w:after="0" w:line="220" w:lineRule="atLeast"/>
    </w:pPr>
    <w:rPr>
      <w:rFonts w:ascii="Arial Black" w:eastAsia="Batang" w:hAnsi="Arial Black" w:cs="Times New Roman"/>
      <w:spacing w:val="-10"/>
    </w:rPr>
  </w:style>
  <w:style w:type="paragraph" w:styleId="Subtitle">
    <w:name w:val="Subtitle"/>
    <w:basedOn w:val="Normal"/>
    <w:next w:val="Normal"/>
    <w:link w:val="SubtitleChar"/>
    <w:uiPriority w:val="11"/>
    <w:qFormat/>
    <w:rsid w:val="00A7604A"/>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7604A"/>
    <w:rPr>
      <w:rFonts w:asciiTheme="majorHAnsi" w:eastAsiaTheme="majorEastAsia" w:hAnsiTheme="majorHAnsi" w:cstheme="majorBidi"/>
    </w:rPr>
  </w:style>
  <w:style w:type="paragraph" w:customStyle="1" w:styleId="Address">
    <w:name w:val="Address"/>
    <w:basedOn w:val="Normal"/>
    <w:next w:val="Normal"/>
    <w:rsid w:val="00EC33C4"/>
    <w:pPr>
      <w:widowControl w:val="0"/>
      <w:spacing w:after="0" w:line="240" w:lineRule="auto"/>
    </w:pPr>
    <w:rPr>
      <w:rFonts w:ascii="Arial" w:eastAsia="Times New Roman" w:hAnsi="Arial" w:cs="Times New Roman"/>
      <w:snapToGrid w:val="0"/>
      <w:szCs w:val="20"/>
    </w:rPr>
  </w:style>
  <w:style w:type="character" w:styleId="Emphasis">
    <w:name w:val="Emphasis"/>
    <w:basedOn w:val="DefaultParagraphFont"/>
    <w:uiPriority w:val="20"/>
    <w:qFormat/>
    <w:rsid w:val="00A7604A"/>
    <w:rPr>
      <w:i/>
      <w:iCs/>
    </w:rPr>
  </w:style>
  <w:style w:type="paragraph" w:customStyle="1" w:styleId="ResBodytext">
    <w:name w:val="Res_Body text"/>
    <w:basedOn w:val="Normal"/>
    <w:rsid w:val="00EC33C4"/>
    <w:pPr>
      <w:spacing w:before="60" w:after="120" w:line="240" w:lineRule="auto"/>
    </w:pPr>
    <w:rPr>
      <w:rFonts w:ascii="Arial" w:eastAsia="Times New Roman" w:hAnsi="Arial" w:cs="Times New Roman"/>
      <w:sz w:val="20"/>
      <w:szCs w:val="20"/>
    </w:rPr>
  </w:style>
  <w:style w:type="paragraph" w:customStyle="1" w:styleId="ResBulletpoint">
    <w:name w:val="Res_Bullet point"/>
    <w:basedOn w:val="Normal"/>
    <w:rsid w:val="00EC33C4"/>
    <w:pPr>
      <w:numPr>
        <w:numId w:val="6"/>
      </w:numPr>
      <w:spacing w:after="60" w:line="240" w:lineRule="auto"/>
    </w:pPr>
    <w:rPr>
      <w:rFonts w:ascii="Arial" w:eastAsia="Times New Roman" w:hAnsi="Arial" w:cs="Arial"/>
      <w:sz w:val="20"/>
      <w:szCs w:val="20"/>
    </w:rPr>
  </w:style>
  <w:style w:type="paragraph" w:customStyle="1" w:styleId="ResCaption1">
    <w:name w:val="Res_Caption 1"/>
    <w:basedOn w:val="Normal"/>
    <w:next w:val="ResBodytext"/>
    <w:rsid w:val="00EC33C4"/>
    <w:pPr>
      <w:spacing w:after="0" w:line="240" w:lineRule="auto"/>
      <w:jc w:val="both"/>
    </w:pPr>
    <w:rPr>
      <w:rFonts w:ascii="Arial Bold" w:eastAsia="Times New Roman" w:hAnsi="Arial Bold" w:cs="Times New Roman"/>
      <w:b/>
      <w:bCs/>
      <w:sz w:val="20"/>
      <w:szCs w:val="20"/>
    </w:rPr>
  </w:style>
  <w:style w:type="paragraph" w:styleId="BalloonText">
    <w:name w:val="Balloon Text"/>
    <w:basedOn w:val="Normal"/>
    <w:link w:val="BalloonTextChar"/>
    <w:semiHidden/>
    <w:rsid w:val="00EC33C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EC33C4"/>
    <w:rPr>
      <w:rFonts w:ascii="Tahoma" w:eastAsia="Times New Roman" w:hAnsi="Tahoma" w:cs="Tahoma"/>
      <w:sz w:val="16"/>
      <w:szCs w:val="16"/>
    </w:rPr>
  </w:style>
  <w:style w:type="paragraph" w:customStyle="1" w:styleId="Achievement">
    <w:name w:val="Achievement"/>
    <w:basedOn w:val="Normal"/>
    <w:rsid w:val="00EC33C4"/>
    <w:pPr>
      <w:pBdr>
        <w:left w:val="single" w:sz="6" w:space="5" w:color="auto"/>
      </w:pBdr>
      <w:spacing w:after="80" w:line="240" w:lineRule="auto"/>
    </w:pPr>
    <w:rPr>
      <w:rFonts w:ascii="Times New Roman" w:eastAsia="Times New Roman" w:hAnsi="Times New Roman" w:cs="Times New Roman"/>
      <w:sz w:val="20"/>
      <w:szCs w:val="20"/>
    </w:rPr>
  </w:style>
  <w:style w:type="paragraph" w:customStyle="1" w:styleId="CVCompany">
    <w:name w:val="CV_Company"/>
    <w:basedOn w:val="Normal"/>
    <w:rsid w:val="00EC33C4"/>
    <w:pPr>
      <w:keepNext/>
      <w:pageBreakBefore/>
      <w:spacing w:after="0" w:line="240" w:lineRule="auto"/>
    </w:pPr>
    <w:rPr>
      <w:rFonts w:ascii="Times" w:eastAsia="Times New Roman" w:hAnsi="Times" w:cs="Times New Roman"/>
      <w:b/>
      <w:sz w:val="24"/>
      <w:szCs w:val="20"/>
    </w:rPr>
  </w:style>
  <w:style w:type="paragraph" w:customStyle="1" w:styleId="Heading10">
    <w:name w:val="+Heading1"/>
    <w:rsid w:val="00EC33C4"/>
    <w:pPr>
      <w:spacing w:after="0" w:line="240" w:lineRule="auto"/>
      <w:jc w:val="center"/>
    </w:pPr>
    <w:rPr>
      <w:rFonts w:ascii="Trebuchet MS" w:eastAsia="Times New Roman" w:hAnsi="Trebuchet MS" w:cs="Times New Roman"/>
      <w:b/>
      <w:sz w:val="28"/>
      <w:szCs w:val="20"/>
    </w:rPr>
  </w:style>
  <w:style w:type="paragraph" w:customStyle="1" w:styleId="projtabhd">
    <w:name w:val="projtabhd"/>
    <w:basedOn w:val="Normal"/>
    <w:rsid w:val="00EC33C4"/>
    <w:pPr>
      <w:spacing w:before="60" w:after="60" w:line="240" w:lineRule="auto"/>
    </w:pPr>
    <w:rPr>
      <w:rFonts w:ascii="Times New Roman" w:eastAsia="Times New Roman" w:hAnsi="Times New Roman" w:cs="Times New Roman"/>
      <w:b/>
      <w:sz w:val="20"/>
      <w:szCs w:val="20"/>
      <w:lang w:val="en-GB"/>
    </w:rPr>
  </w:style>
  <w:style w:type="paragraph" w:customStyle="1" w:styleId="RMBodyText">
    <w:name w:val="RM Body Text"/>
    <w:basedOn w:val="Normal"/>
    <w:rsid w:val="00EC33C4"/>
    <w:pPr>
      <w:widowControl w:val="0"/>
      <w:numPr>
        <w:numId w:val="7"/>
      </w:numPr>
      <w:tabs>
        <w:tab w:val="clear" w:pos="1320"/>
        <w:tab w:val="num" w:pos="960"/>
      </w:tabs>
      <w:autoSpaceDE w:val="0"/>
      <w:autoSpaceDN w:val="0"/>
      <w:adjustRightInd w:val="0"/>
      <w:spacing w:after="56" w:line="240" w:lineRule="auto"/>
      <w:ind w:left="960"/>
    </w:pPr>
    <w:rPr>
      <w:rFonts w:ascii="Times New Roman" w:eastAsia="Times New Roman" w:hAnsi="Times New Roman" w:cs="Times New Roman"/>
    </w:rPr>
  </w:style>
  <w:style w:type="character" w:customStyle="1" w:styleId="charchar">
    <w:name w:val="charchar"/>
    <w:rsid w:val="00EC33C4"/>
    <w:rPr>
      <w:rFonts w:ascii="Bookman Old Style" w:hAnsi="Bookman Old Style" w:hint="default"/>
      <w:b/>
      <w:bCs/>
    </w:rPr>
  </w:style>
  <w:style w:type="paragraph" w:customStyle="1" w:styleId="ResBull">
    <w:name w:val="ResBull"/>
    <w:basedOn w:val="ResPos"/>
    <w:rsid w:val="00EC33C4"/>
    <w:pPr>
      <w:numPr>
        <w:numId w:val="8"/>
      </w:numPr>
      <w:ind w:left="2160"/>
    </w:pPr>
    <w:rPr>
      <w:i w:val="0"/>
      <w:iCs w:val="0"/>
    </w:rPr>
  </w:style>
  <w:style w:type="paragraph" w:customStyle="1" w:styleId="ResPos">
    <w:name w:val="ResPos"/>
    <w:basedOn w:val="ResDates"/>
    <w:rsid w:val="00EC33C4"/>
    <w:pPr>
      <w:ind w:left="1800"/>
    </w:pPr>
    <w:rPr>
      <w:i/>
      <w:iCs/>
    </w:rPr>
  </w:style>
  <w:style w:type="paragraph" w:customStyle="1" w:styleId="ResDates">
    <w:name w:val="ResDates"/>
    <w:basedOn w:val="ResProfEx"/>
    <w:rsid w:val="00EC33C4"/>
    <w:pPr>
      <w:tabs>
        <w:tab w:val="left" w:pos="1800"/>
      </w:tabs>
      <w:spacing w:after="0"/>
    </w:pPr>
    <w:rPr>
      <w:b w:val="0"/>
      <w:bCs w:val="0"/>
      <w:sz w:val="22"/>
      <w:szCs w:val="22"/>
    </w:rPr>
  </w:style>
  <w:style w:type="paragraph" w:customStyle="1" w:styleId="ResProfEx">
    <w:name w:val="ResProfEx"/>
    <w:basedOn w:val="Normal"/>
    <w:rsid w:val="00EC33C4"/>
    <w:pPr>
      <w:spacing w:after="120" w:line="240" w:lineRule="auto"/>
    </w:pPr>
    <w:rPr>
      <w:rFonts w:ascii="Times New Roman" w:eastAsia="Times New Roman" w:hAnsi="Times New Roman" w:cs="Times New Roman"/>
      <w:b/>
      <w:bCs/>
      <w:sz w:val="24"/>
      <w:szCs w:val="24"/>
    </w:rPr>
  </w:style>
  <w:style w:type="paragraph" w:customStyle="1" w:styleId="bullets">
    <w:name w:val="bullets"/>
    <w:basedOn w:val="Normal"/>
    <w:rsid w:val="00EC33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EC33C4"/>
    <w:pPr>
      <w:widowControl w:val="0"/>
      <w:spacing w:after="200" w:line="240" w:lineRule="auto"/>
      <w:jc w:val="both"/>
    </w:pPr>
    <w:rPr>
      <w:rFonts w:ascii="Palatino" w:eastAsia="Times New Roman" w:hAnsi="Palatino" w:cs="Times New Roman"/>
      <w:b/>
      <w:bCs/>
    </w:rPr>
  </w:style>
  <w:style w:type="paragraph" w:customStyle="1" w:styleId="city">
    <w:name w:val="city"/>
    <w:basedOn w:val="Normal"/>
    <w:next w:val="Normal"/>
    <w:rsid w:val="00EC33C4"/>
    <w:pPr>
      <w:tabs>
        <w:tab w:val="center" w:pos="7920"/>
      </w:tabs>
      <w:spacing w:after="120" w:line="240" w:lineRule="auto"/>
      <w:jc w:val="both"/>
    </w:pPr>
    <w:rPr>
      <w:rFonts w:ascii="Arial" w:eastAsia="Times New Roman" w:hAnsi="Arial" w:cs="Times New Roman"/>
      <w:sz w:val="20"/>
      <w:szCs w:val="20"/>
    </w:rPr>
  </w:style>
  <w:style w:type="paragraph" w:customStyle="1" w:styleId="StyleHeading29ptCharChar">
    <w:name w:val="Style Heading 2 + 9 pt Char Char"/>
    <w:basedOn w:val="Heading2"/>
    <w:rsid w:val="00EC33C4"/>
    <w:pPr>
      <w:widowControl w:val="0"/>
      <w:autoSpaceDE w:val="0"/>
      <w:autoSpaceDN w:val="0"/>
      <w:adjustRightInd w:val="0"/>
      <w:spacing w:before="180"/>
      <w:jc w:val="both"/>
    </w:pPr>
    <w:rPr>
      <w:rFonts w:ascii="Verdana" w:hAnsi="Verdana" w:cs="Times New Roman"/>
      <w:i/>
      <w:iCs/>
      <w:sz w:val="18"/>
      <w:szCs w:val="20"/>
    </w:rPr>
  </w:style>
  <w:style w:type="character" w:customStyle="1" w:styleId="StyleHeading29ptCharCharChar">
    <w:name w:val="Style Heading 2 + 9 pt Char Char Char"/>
    <w:rsid w:val="00EC33C4"/>
    <w:rPr>
      <w:rFonts w:ascii="Verdana" w:hAnsi="Verdana"/>
      <w:b/>
      <w:bCs/>
      <w:sz w:val="18"/>
      <w:lang w:val="en-US" w:eastAsia="en-US" w:bidi="ar-SA"/>
    </w:rPr>
  </w:style>
  <w:style w:type="paragraph" w:customStyle="1" w:styleId="CVSubhead">
    <w:name w:val="CV_Subhead"/>
    <w:basedOn w:val="Normal"/>
    <w:next w:val="Normal"/>
    <w:rsid w:val="00EC33C4"/>
    <w:pPr>
      <w:keepNext/>
      <w:widowControl w:val="0"/>
      <w:spacing w:before="60" w:after="120" w:line="240" w:lineRule="auto"/>
    </w:pPr>
    <w:rPr>
      <w:rFonts w:ascii="CG Times" w:eastAsia="Times New Roman" w:hAnsi="CG Times" w:cs="Times New Roman"/>
      <w:b/>
      <w:bCs/>
      <w:sz w:val="24"/>
      <w:szCs w:val="24"/>
    </w:rPr>
  </w:style>
  <w:style w:type="paragraph" w:styleId="CommentText">
    <w:name w:val="annotation text"/>
    <w:basedOn w:val="Normal"/>
    <w:link w:val="CommentTextChar"/>
    <w:semiHidden/>
    <w:rsid w:val="00EC33C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EC33C4"/>
    <w:rPr>
      <w:rFonts w:ascii="Times New Roman" w:eastAsia="Times New Roman" w:hAnsi="Times New Roman" w:cs="Times New Roman"/>
      <w:sz w:val="20"/>
      <w:szCs w:val="20"/>
    </w:rPr>
  </w:style>
  <w:style w:type="paragraph" w:customStyle="1" w:styleId="WP9Heading2">
    <w:name w:val="WP9_Heading2"/>
    <w:basedOn w:val="Normal"/>
    <w:rsid w:val="00EC33C4"/>
    <w:pPr>
      <w:widowControl w:val="0"/>
      <w:spacing w:after="0" w:line="240" w:lineRule="auto"/>
      <w:jc w:val="both"/>
    </w:pPr>
    <w:rPr>
      <w:rFonts w:ascii="Times New Roman" w:eastAsia="Times New Roman" w:hAnsi="Times New Roman" w:cs="Times New Roman"/>
      <w:b/>
      <w:sz w:val="24"/>
      <w:szCs w:val="20"/>
    </w:rPr>
  </w:style>
  <w:style w:type="paragraph" w:customStyle="1" w:styleId="FirstHeading">
    <w:name w:val="First Heading"/>
    <w:basedOn w:val="Heading1"/>
    <w:rsid w:val="00EC33C4"/>
    <w:pPr>
      <w:pBdr>
        <w:bottom w:val="single" w:sz="4" w:space="0" w:color="auto"/>
      </w:pBdr>
      <w:tabs>
        <w:tab w:val="left" w:pos="576"/>
      </w:tabs>
      <w:spacing w:after="360"/>
    </w:pPr>
    <w:rPr>
      <w:rFonts w:ascii="Verdana" w:hAnsi="Verdana"/>
      <w:sz w:val="22"/>
    </w:rPr>
  </w:style>
  <w:style w:type="character" w:styleId="Strong">
    <w:name w:val="Strong"/>
    <w:basedOn w:val="DefaultParagraphFont"/>
    <w:uiPriority w:val="22"/>
    <w:qFormat/>
    <w:rsid w:val="00A7604A"/>
    <w:rPr>
      <w:b/>
      <w:bCs/>
    </w:rPr>
  </w:style>
  <w:style w:type="paragraph" w:customStyle="1" w:styleId="CompanyName">
    <w:name w:val="Company Name"/>
    <w:basedOn w:val="Normal"/>
    <w:next w:val="Normal"/>
    <w:autoRedefine/>
    <w:rsid w:val="00EC33C4"/>
    <w:pPr>
      <w:tabs>
        <w:tab w:val="left" w:pos="2160"/>
        <w:tab w:val="right" w:pos="6480"/>
      </w:tabs>
      <w:spacing w:before="240" w:after="40" w:line="220" w:lineRule="atLeast"/>
    </w:pPr>
    <w:rPr>
      <w:rFonts w:ascii="Arial" w:eastAsia="Batang" w:hAnsi="Arial" w:cs="Times New Roman"/>
      <w:sz w:val="20"/>
      <w:szCs w:val="20"/>
    </w:rPr>
  </w:style>
  <w:style w:type="paragraph" w:customStyle="1" w:styleId="FRNormal">
    <w:name w:val="FR Normal"/>
    <w:basedOn w:val="Normal"/>
    <w:rsid w:val="00EC33C4"/>
    <w:pPr>
      <w:spacing w:before="120" w:after="120" w:line="240" w:lineRule="auto"/>
      <w:ind w:left="720"/>
    </w:pPr>
    <w:rPr>
      <w:rFonts w:ascii="Times" w:eastAsia="Times New Roman" w:hAnsi="Times" w:cs="Times New Roman"/>
      <w:sz w:val="20"/>
      <w:szCs w:val="24"/>
    </w:rPr>
  </w:style>
  <w:style w:type="character" w:customStyle="1" w:styleId="pradeept">
    <w:name w:val="pradeep.t"/>
    <w:semiHidden/>
    <w:rsid w:val="00EC33C4"/>
    <w:rPr>
      <w:rFonts w:ascii="Arial" w:hAnsi="Arial" w:cs="Arial"/>
      <w:color w:val="auto"/>
      <w:sz w:val="20"/>
      <w:szCs w:val="20"/>
    </w:rPr>
  </w:style>
  <w:style w:type="paragraph" w:customStyle="1" w:styleId="1NameFirstPage">
    <w:name w:val="1. Name First Page"/>
    <w:basedOn w:val="Normal"/>
    <w:rsid w:val="00EC33C4"/>
    <w:pPr>
      <w:keepNext/>
      <w:pBdr>
        <w:bottom w:val="single" w:sz="6" w:space="0" w:color="auto"/>
      </w:pBdr>
      <w:spacing w:after="240" w:line="240" w:lineRule="auto"/>
      <w:ind w:left="-360" w:right="-360"/>
      <w:jc w:val="center"/>
    </w:pPr>
    <w:rPr>
      <w:rFonts w:ascii="Palatino" w:eastAsia="Times New Roman" w:hAnsi="Palatino" w:cs="Times New Roman"/>
      <w:b/>
      <w:caps/>
      <w:sz w:val="28"/>
      <w:szCs w:val="20"/>
    </w:rPr>
  </w:style>
  <w:style w:type="paragraph" w:customStyle="1" w:styleId="List1">
    <w:name w:val="List1"/>
    <w:basedOn w:val="Normal"/>
    <w:rsid w:val="00EC33C4"/>
    <w:pPr>
      <w:numPr>
        <w:numId w:val="9"/>
      </w:numPr>
      <w:spacing w:after="0" w:line="240" w:lineRule="auto"/>
    </w:pPr>
    <w:rPr>
      <w:rFonts w:ascii="Times New Roman" w:eastAsia="Times New Roman" w:hAnsi="Times New Roman" w:cs="Times New Roman"/>
      <w:sz w:val="24"/>
      <w:szCs w:val="24"/>
    </w:rPr>
  </w:style>
  <w:style w:type="paragraph" w:customStyle="1" w:styleId="cvtext">
    <w:name w:val="cv text"/>
    <w:basedOn w:val="Normal"/>
    <w:rsid w:val="00EC33C4"/>
    <w:pPr>
      <w:spacing w:before="240" w:after="0" w:line="240" w:lineRule="auto"/>
    </w:pPr>
    <w:rPr>
      <w:rFonts w:ascii="Times New Roman" w:eastAsia="Times New Roman" w:hAnsi="Times New Roman" w:cs="Times New Roman"/>
      <w:sz w:val="24"/>
      <w:szCs w:val="20"/>
      <w:lang w:val="en-GB"/>
    </w:rPr>
  </w:style>
  <w:style w:type="paragraph" w:customStyle="1" w:styleId="H5">
    <w:name w:val="H5"/>
    <w:basedOn w:val="Normal"/>
    <w:next w:val="Normal"/>
    <w:rsid w:val="00EC33C4"/>
    <w:pPr>
      <w:keepNext/>
      <w:spacing w:before="100" w:after="100" w:line="240" w:lineRule="auto"/>
      <w:outlineLvl w:val="5"/>
    </w:pPr>
    <w:rPr>
      <w:rFonts w:ascii="Times New Roman" w:eastAsia="Times New Roman" w:hAnsi="Times New Roman" w:cs="Times New Roman"/>
      <w:b/>
      <w:snapToGrid w:val="0"/>
      <w:sz w:val="20"/>
      <w:szCs w:val="20"/>
    </w:rPr>
  </w:style>
  <w:style w:type="paragraph" w:customStyle="1" w:styleId="NormalGaramond">
    <w:name w:val="Normal + Garamond"/>
    <w:aliases w:val="11 pt"/>
    <w:basedOn w:val="Heading7"/>
    <w:rsid w:val="00EC33C4"/>
    <w:pPr>
      <w:jc w:val="both"/>
    </w:pPr>
    <w:rPr>
      <w:rFonts w:ascii="Garamond" w:hAnsi="Garamond"/>
    </w:rPr>
  </w:style>
  <w:style w:type="paragraph" w:customStyle="1" w:styleId="Text">
    <w:name w:val="Text"/>
    <w:basedOn w:val="Normal"/>
    <w:autoRedefine/>
    <w:rsid w:val="00EC33C4"/>
    <w:pPr>
      <w:spacing w:after="0" w:line="240" w:lineRule="auto"/>
      <w:ind w:left="360"/>
    </w:pPr>
    <w:rPr>
      <w:rFonts w:ascii="Times New Roman" w:eastAsia="Times New Roman" w:hAnsi="Times New Roman" w:cs="Times New Roman"/>
      <w:sz w:val="20"/>
      <w:szCs w:val="20"/>
    </w:rPr>
  </w:style>
  <w:style w:type="character" w:customStyle="1" w:styleId="-1">
    <w:name w:val="기본-텍스트1"/>
    <w:rsid w:val="00EC33C4"/>
    <w:rPr>
      <w:rFonts w:ascii="Gulim" w:eastAsia="Gulim" w:hAnsi="Gulim" w:hint="eastAsia"/>
      <w:b w:val="0"/>
      <w:bCs w:val="0"/>
      <w:i w:val="0"/>
      <w:iCs w:val="0"/>
      <w:caps w:val="0"/>
      <w:color w:val="333333"/>
      <w:spacing w:val="14"/>
      <w:sz w:val="18"/>
      <w:szCs w:val="18"/>
    </w:rPr>
  </w:style>
  <w:style w:type="character" w:customStyle="1" w:styleId="lightblacktext1">
    <w:name w:val="lightblacktext1"/>
    <w:rsid w:val="00EC33C4"/>
    <w:rPr>
      <w:rFonts w:ascii="Verdana" w:hAnsi="Verdana" w:hint="default"/>
      <w:b w:val="0"/>
      <w:bCs w:val="0"/>
      <w:color w:val="000000"/>
      <w:sz w:val="18"/>
      <w:szCs w:val="18"/>
    </w:rPr>
  </w:style>
  <w:style w:type="paragraph" w:customStyle="1" w:styleId="Address1">
    <w:name w:val="Address 1"/>
    <w:basedOn w:val="Normal"/>
    <w:rsid w:val="00EC33C4"/>
    <w:pPr>
      <w:suppressAutoHyphens/>
      <w:spacing w:after="0" w:line="160" w:lineRule="atLeast"/>
      <w:jc w:val="center"/>
    </w:pPr>
    <w:rPr>
      <w:rFonts w:ascii="Garamond" w:eastAsia="Times New Roman" w:hAnsi="Garamond" w:cs="Times New Roman"/>
      <w:caps/>
      <w:spacing w:val="30"/>
      <w:sz w:val="15"/>
      <w:szCs w:val="20"/>
      <w:lang w:eastAsia="ar-SA"/>
    </w:rPr>
  </w:style>
  <w:style w:type="paragraph" w:customStyle="1" w:styleId="pg1hdg">
    <w:name w:val="pg1hdg"/>
    <w:basedOn w:val="Normal"/>
    <w:rsid w:val="00EC33C4"/>
    <w:pPr>
      <w:widowControl w:val="0"/>
      <w:spacing w:before="40" w:after="0" w:line="240" w:lineRule="auto"/>
    </w:pPr>
    <w:rPr>
      <w:rFonts w:ascii="Times New Roman" w:eastAsia="Times New Roman" w:hAnsi="Times New Roman" w:cs="Times New Roman"/>
      <w:b/>
      <w:szCs w:val="20"/>
      <w:lang w:val="en-GB"/>
    </w:rPr>
  </w:style>
  <w:style w:type="character" w:customStyle="1" w:styleId="HTMLTypewriter3">
    <w:name w:val="HTML Typewriter3"/>
    <w:rsid w:val="00EC33C4"/>
    <w:rPr>
      <w:rFonts w:ascii="Courier New" w:eastAsia="Times New Roman" w:hAnsi="Courier New" w:cs="Courier New"/>
      <w:sz w:val="20"/>
      <w:szCs w:val="20"/>
    </w:rPr>
  </w:style>
  <w:style w:type="character" w:customStyle="1" w:styleId="splashtx1">
    <w:name w:val="splash_tx1"/>
    <w:rsid w:val="00EC33C4"/>
    <w:rPr>
      <w:rFonts w:ascii="Arial" w:hAnsi="Arial" w:cs="Arial" w:hint="default"/>
      <w:sz w:val="17"/>
      <w:szCs w:val="17"/>
    </w:rPr>
  </w:style>
  <w:style w:type="paragraph" w:customStyle="1" w:styleId="alignleft">
    <w:name w:val="align_left"/>
    <w:basedOn w:val="Normal"/>
    <w:rsid w:val="00EC33C4"/>
    <w:pPr>
      <w:spacing w:after="0" w:line="240" w:lineRule="auto"/>
      <w:ind w:right="300"/>
    </w:pPr>
    <w:rPr>
      <w:rFonts w:ascii="Times New Roman" w:eastAsia="Times New Roman" w:hAnsi="Times New Roman" w:cs="Times New Roman"/>
      <w:sz w:val="24"/>
      <w:szCs w:val="24"/>
    </w:rPr>
  </w:style>
  <w:style w:type="paragraph" w:customStyle="1" w:styleId="landingpage">
    <w:name w:val="landingpage"/>
    <w:basedOn w:val="Normal"/>
    <w:rsid w:val="00EC33C4"/>
    <w:pPr>
      <w:spacing w:after="0" w:line="240" w:lineRule="auto"/>
    </w:pPr>
    <w:rPr>
      <w:rFonts w:ascii="Times New Roman" w:eastAsia="Times New Roman" w:hAnsi="Times New Roman" w:cs="Times New Roman"/>
      <w:sz w:val="24"/>
      <w:szCs w:val="24"/>
    </w:rPr>
  </w:style>
  <w:style w:type="character" w:customStyle="1" w:styleId="syeds">
    <w:name w:val="syeds"/>
    <w:semiHidden/>
    <w:rsid w:val="00EC33C4"/>
    <w:rPr>
      <w:rFonts w:ascii="Times New Roman" w:hAnsi="Times New Roman" w:cs="Times New Roman"/>
      <w:b w:val="0"/>
      <w:bCs w:val="0"/>
      <w:i w:val="0"/>
      <w:iCs w:val="0"/>
      <w:strike w:val="0"/>
      <w:color w:val="000080"/>
      <w:sz w:val="20"/>
      <w:szCs w:val="20"/>
      <w:u w:val="none"/>
    </w:rPr>
  </w:style>
  <w:style w:type="paragraph" w:customStyle="1" w:styleId="Subhead-back">
    <w:name w:val="Subhead-back"/>
    <w:basedOn w:val="Normal"/>
    <w:next w:val="Normal"/>
    <w:rsid w:val="00EC33C4"/>
    <w:pPr>
      <w:spacing w:after="0" w:line="240" w:lineRule="auto"/>
    </w:pPr>
    <w:rPr>
      <w:rFonts w:ascii="Arial" w:eastAsia="Times New Roman" w:hAnsi="Arial" w:cs="Arial"/>
      <w:b/>
      <w:bCs/>
      <w:sz w:val="20"/>
      <w:szCs w:val="20"/>
    </w:rPr>
  </w:style>
  <w:style w:type="character" w:customStyle="1" w:styleId="Typewriter">
    <w:name w:val="Typewriter"/>
    <w:rsid w:val="00EC33C4"/>
    <w:rPr>
      <w:rFonts w:ascii="Courier New" w:hAnsi="Courier New" w:cs="Courier New"/>
      <w:i/>
      <w:iCs/>
      <w:sz w:val="20"/>
      <w:szCs w:val="20"/>
    </w:rPr>
  </w:style>
  <w:style w:type="character" w:customStyle="1" w:styleId="HTMLTypewriter2">
    <w:name w:val="HTML Typewriter2"/>
    <w:rsid w:val="00EC33C4"/>
    <w:rPr>
      <w:rFonts w:ascii="Courier New" w:eastAsia="Times New Roman" w:hAnsi="Courier New" w:cs="Courier New"/>
      <w:sz w:val="20"/>
      <w:szCs w:val="20"/>
    </w:rPr>
  </w:style>
  <w:style w:type="character" w:customStyle="1" w:styleId="detailpagesblackcolorsubheading1">
    <w:name w:val="detailpagesblackcolorsubheading1"/>
    <w:rsid w:val="00EC33C4"/>
    <w:rPr>
      <w:rFonts w:ascii="Tahoma" w:hAnsi="Tahoma" w:cs="Tahoma" w:hint="default"/>
      <w:b/>
      <w:bCs/>
      <w:color w:val="000000"/>
      <w:sz w:val="18"/>
      <w:szCs w:val="18"/>
    </w:rPr>
  </w:style>
  <w:style w:type="paragraph" w:customStyle="1" w:styleId="Default">
    <w:name w:val="Default"/>
    <w:basedOn w:val="Normal"/>
    <w:rsid w:val="00EC33C4"/>
    <w:pPr>
      <w:spacing w:after="0" w:line="240" w:lineRule="auto"/>
    </w:pPr>
    <w:rPr>
      <w:rFonts w:ascii="Times New Roman" w:eastAsia="Times New Roman" w:hAnsi="Times New Roman" w:cs="Times New Roman"/>
      <w:sz w:val="24"/>
      <w:szCs w:val="20"/>
    </w:rPr>
  </w:style>
  <w:style w:type="paragraph" w:customStyle="1" w:styleId="Normal11pt">
    <w:name w:val="Normal + 11 pt"/>
    <w:basedOn w:val="Normal"/>
    <w:rsid w:val="00EC33C4"/>
    <w:pPr>
      <w:spacing w:after="0" w:line="240" w:lineRule="auto"/>
    </w:pPr>
    <w:rPr>
      <w:rFonts w:ascii="Times New Roman" w:eastAsia="Times New Roman" w:hAnsi="Times New Roman" w:cs="Times New Roman"/>
      <w:sz w:val="18"/>
      <w:szCs w:val="16"/>
    </w:rPr>
  </w:style>
  <w:style w:type="paragraph" w:customStyle="1" w:styleId="Profile">
    <w:name w:val="Profile"/>
    <w:basedOn w:val="Normal"/>
    <w:rsid w:val="00EC33C4"/>
    <w:pPr>
      <w:widowControl w:val="0"/>
      <w:autoSpaceDE w:val="0"/>
      <w:autoSpaceDN w:val="0"/>
      <w:spacing w:after="0" w:line="240" w:lineRule="auto"/>
    </w:pPr>
    <w:rPr>
      <w:rFonts w:ascii="Times New Roman" w:eastAsia="Times New Roman" w:hAnsi="Times New Roman" w:cs="Times New Roman"/>
      <w:sz w:val="20"/>
      <w:szCs w:val="24"/>
    </w:rPr>
  </w:style>
  <w:style w:type="character" w:customStyle="1" w:styleId="BodyTextChar1">
    <w:name w:val="Body Text Char1"/>
    <w:link w:val="BodyText"/>
    <w:rsid w:val="00EC33C4"/>
    <w:rPr>
      <w:rFonts w:ascii="Arial" w:eastAsia="Times New Roman" w:hAnsi="Arial" w:cs="Times New Roman"/>
      <w:szCs w:val="20"/>
      <w:lang w:val="en-GB"/>
    </w:rPr>
  </w:style>
  <w:style w:type="paragraph" w:customStyle="1" w:styleId="BodyText21">
    <w:name w:val="Body Text 21"/>
    <w:basedOn w:val="Normal"/>
    <w:rsid w:val="00EC33C4"/>
    <w:pPr>
      <w:suppressAutoHyphens/>
      <w:spacing w:after="0" w:line="240" w:lineRule="auto"/>
      <w:jc w:val="both"/>
    </w:pPr>
    <w:rPr>
      <w:rFonts w:ascii="Times New Roman" w:eastAsia="Times New Roman" w:hAnsi="Times New Roman" w:cs="Times New Roman"/>
      <w:sz w:val="24"/>
      <w:szCs w:val="20"/>
      <w:lang w:eastAsia="ar-SA"/>
    </w:rPr>
  </w:style>
  <w:style w:type="character" w:customStyle="1" w:styleId="Book">
    <w:name w:val="Book"/>
    <w:rsid w:val="00EC33C4"/>
    <w:rPr>
      <w:rFonts w:ascii="Book Antiqua" w:hAnsi="Book Antiqua"/>
      <w:noProof w:val="0"/>
      <w:sz w:val="20"/>
      <w:vertAlign w:val="baseline"/>
      <w:lang w:val="en-GB"/>
    </w:rPr>
  </w:style>
  <w:style w:type="paragraph" w:styleId="NoSpacing">
    <w:name w:val="No Spacing"/>
    <w:link w:val="NoSpacingChar"/>
    <w:uiPriority w:val="1"/>
    <w:qFormat/>
    <w:rsid w:val="00A7604A"/>
    <w:pPr>
      <w:spacing w:after="0" w:line="240" w:lineRule="auto"/>
    </w:pPr>
  </w:style>
  <w:style w:type="character" w:customStyle="1" w:styleId="ACRONYM">
    <w:name w:val="ACRONYM"/>
    <w:rsid w:val="00EC33C4"/>
  </w:style>
  <w:style w:type="paragraph" w:customStyle="1" w:styleId="TableText">
    <w:name w:val="Table Text"/>
    <w:basedOn w:val="Normal"/>
    <w:rsid w:val="00EC33C4"/>
    <w:pPr>
      <w:keepNext/>
      <w:suppressAutoHyphens/>
      <w:spacing w:after="86" w:line="240" w:lineRule="auto"/>
    </w:pPr>
    <w:rPr>
      <w:rFonts w:ascii="Arial" w:eastAsia="Times New Roman" w:hAnsi="Arial" w:cs="Times New Roman"/>
      <w:sz w:val="20"/>
      <w:szCs w:val="24"/>
      <w:lang w:eastAsia="ar-SA"/>
    </w:rPr>
  </w:style>
  <w:style w:type="character" w:customStyle="1" w:styleId="endstuff">
    <w:name w:val="end_stuff"/>
    <w:basedOn w:val="DefaultParagraphFont"/>
    <w:rsid w:val="00EC33C4"/>
  </w:style>
  <w:style w:type="character" w:customStyle="1" w:styleId="normalchar">
    <w:name w:val="normal__char"/>
    <w:basedOn w:val="DefaultParagraphFont"/>
    <w:rsid w:val="00EC33C4"/>
  </w:style>
  <w:style w:type="character" w:customStyle="1" w:styleId="apple-converted-space">
    <w:name w:val="apple-converted-space"/>
    <w:basedOn w:val="DefaultParagraphFont"/>
    <w:rsid w:val="00EC33C4"/>
  </w:style>
  <w:style w:type="paragraph" w:customStyle="1" w:styleId="Bull">
    <w:name w:val="Bull"/>
    <w:basedOn w:val="Normal"/>
    <w:rsid w:val="00EC33C4"/>
    <w:pPr>
      <w:numPr>
        <w:numId w:val="10"/>
      </w:numPr>
      <w:spacing w:after="0" w:line="240" w:lineRule="auto"/>
      <w:jc w:val="both"/>
    </w:pPr>
    <w:rPr>
      <w:rFonts w:ascii="Arial" w:eastAsia="Calibri" w:hAnsi="Arial" w:cs="Arial"/>
      <w:sz w:val="19"/>
      <w:szCs w:val="19"/>
    </w:rPr>
  </w:style>
  <w:style w:type="character" w:customStyle="1" w:styleId="normal1">
    <w:name w:val="normal1"/>
    <w:basedOn w:val="DefaultParagraphFont"/>
    <w:rsid w:val="00EC33C4"/>
  </w:style>
  <w:style w:type="character" w:customStyle="1" w:styleId="apple-style-span">
    <w:name w:val="apple-style-span"/>
    <w:basedOn w:val="DefaultParagraphFont"/>
    <w:rsid w:val="00EC33C4"/>
  </w:style>
  <w:style w:type="paragraph" w:customStyle="1" w:styleId="List0">
    <w:name w:val="List 0"/>
    <w:basedOn w:val="Normal"/>
    <w:semiHidden/>
    <w:rsid w:val="00EC33C4"/>
    <w:pPr>
      <w:spacing w:after="0" w:line="240" w:lineRule="auto"/>
    </w:pPr>
    <w:rPr>
      <w:rFonts w:ascii="Times New Roman" w:eastAsia="Times New Roman" w:hAnsi="Times New Roman" w:cs="Times New Roman"/>
      <w:sz w:val="20"/>
      <w:szCs w:val="20"/>
    </w:rPr>
  </w:style>
  <w:style w:type="paragraph" w:customStyle="1" w:styleId="Body1">
    <w:name w:val="Body 1"/>
    <w:rsid w:val="00EC33C4"/>
    <w:pPr>
      <w:spacing w:after="0" w:line="240" w:lineRule="auto"/>
      <w:outlineLvl w:val="0"/>
    </w:pPr>
    <w:rPr>
      <w:rFonts w:ascii="Times New Roman" w:eastAsia="Arial Unicode MS" w:hAnsi="Times New Roman" w:cs="Times New Roman"/>
      <w:color w:val="000000"/>
      <w:sz w:val="20"/>
      <w:szCs w:val="20"/>
      <w:u w:color="000000"/>
    </w:rPr>
  </w:style>
  <w:style w:type="paragraph" w:customStyle="1" w:styleId="List21">
    <w:name w:val="List 21"/>
    <w:basedOn w:val="Normal"/>
    <w:semiHidden/>
    <w:rsid w:val="00EC33C4"/>
    <w:pPr>
      <w:numPr>
        <w:numId w:val="5"/>
      </w:numPr>
      <w:spacing w:after="0" w:line="240" w:lineRule="auto"/>
    </w:pPr>
    <w:rPr>
      <w:rFonts w:ascii="Times New Roman" w:eastAsia="Times New Roman" w:hAnsi="Times New Roman" w:cs="Times New Roman"/>
      <w:sz w:val="20"/>
      <w:szCs w:val="20"/>
    </w:rPr>
  </w:style>
  <w:style w:type="paragraph" w:customStyle="1" w:styleId="List10">
    <w:name w:val="List 1"/>
    <w:basedOn w:val="Normal"/>
    <w:semiHidden/>
    <w:rsid w:val="00EC33C4"/>
    <w:pPr>
      <w:numPr>
        <w:numId w:val="3"/>
      </w:numPr>
      <w:spacing w:after="0" w:line="240" w:lineRule="auto"/>
    </w:pPr>
    <w:rPr>
      <w:rFonts w:ascii="Times New Roman" w:eastAsia="Times New Roman" w:hAnsi="Times New Roman" w:cs="Times New Roman"/>
      <w:sz w:val="20"/>
      <w:szCs w:val="20"/>
    </w:rPr>
  </w:style>
  <w:style w:type="paragraph" w:customStyle="1" w:styleId="List41">
    <w:name w:val="List 41"/>
    <w:basedOn w:val="Normal"/>
    <w:semiHidden/>
    <w:rsid w:val="00EC33C4"/>
    <w:pPr>
      <w:tabs>
        <w:tab w:val="num" w:pos="720"/>
      </w:tabs>
      <w:spacing w:after="0" w:line="240" w:lineRule="auto"/>
      <w:ind w:left="720" w:hanging="360"/>
    </w:pPr>
    <w:rPr>
      <w:rFonts w:ascii="Times New Roman" w:eastAsia="Times New Roman" w:hAnsi="Times New Roman" w:cs="Times New Roman"/>
      <w:sz w:val="20"/>
      <w:szCs w:val="20"/>
    </w:rPr>
  </w:style>
  <w:style w:type="character" w:customStyle="1" w:styleId="ListParagraphChar">
    <w:name w:val="List Paragraph Char"/>
    <w:link w:val="ListParagraph"/>
    <w:uiPriority w:val="34"/>
    <w:rsid w:val="00EC33C4"/>
  </w:style>
  <w:style w:type="character" w:customStyle="1" w:styleId="UnresolvedMention1">
    <w:name w:val="Unresolved Mention1"/>
    <w:uiPriority w:val="99"/>
    <w:semiHidden/>
    <w:unhideWhenUsed/>
    <w:rsid w:val="00EC33C4"/>
    <w:rPr>
      <w:color w:val="808080"/>
      <w:shd w:val="clear" w:color="auto" w:fill="E6E6E6"/>
    </w:rPr>
  </w:style>
  <w:style w:type="character" w:styleId="FollowedHyperlink">
    <w:name w:val="FollowedHyperlink"/>
    <w:basedOn w:val="DefaultParagraphFont"/>
    <w:uiPriority w:val="99"/>
    <w:semiHidden/>
    <w:unhideWhenUsed/>
    <w:rsid w:val="00FA6280"/>
    <w:rPr>
      <w:color w:val="954F72" w:themeColor="followedHyperlink"/>
      <w:u w:val="single"/>
    </w:rPr>
  </w:style>
  <w:style w:type="paragraph" w:customStyle="1" w:styleId="msonormal0">
    <w:name w:val="msonormal"/>
    <w:basedOn w:val="Normal"/>
    <w:rsid w:val="00FA6280"/>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PlainTextChar1">
    <w:name w:val="Plain Text Char1"/>
    <w:aliases w:val="santok Char"/>
    <w:basedOn w:val="DefaultParagraphFont"/>
    <w:semiHidden/>
    <w:rsid w:val="00FA6280"/>
    <w:rPr>
      <w:rFonts w:ascii="Consolas" w:eastAsia="Times New Roman" w:hAnsi="Consolas" w:cs="Times New Roman"/>
      <w:sz w:val="21"/>
      <w:szCs w:val="21"/>
    </w:rPr>
  </w:style>
  <w:style w:type="character" w:customStyle="1" w:styleId="NoSpacingChar">
    <w:name w:val="No Spacing Char"/>
    <w:link w:val="NoSpacing"/>
    <w:uiPriority w:val="1"/>
    <w:locked/>
    <w:rsid w:val="00BE7EB9"/>
  </w:style>
  <w:style w:type="character" w:customStyle="1" w:styleId="ResponsibilityChar">
    <w:name w:val="Responsibility Char"/>
    <w:link w:val="Responsibility"/>
    <w:locked/>
    <w:rsid w:val="00BE7EB9"/>
    <w:rPr>
      <w:rFonts w:ascii="Times New Roman" w:eastAsia="Times New Roman" w:hAnsi="Times New Roman" w:cs="Times New Roman"/>
      <w:sz w:val="24"/>
      <w:szCs w:val="24"/>
    </w:rPr>
  </w:style>
  <w:style w:type="paragraph" w:customStyle="1" w:styleId="Responsibility">
    <w:name w:val="Responsibility"/>
    <w:basedOn w:val="BodyText"/>
    <w:link w:val="ResponsibilityChar"/>
    <w:rsid w:val="00BE7EB9"/>
    <w:pPr>
      <w:numPr>
        <w:numId w:val="21"/>
      </w:numPr>
      <w:spacing w:after="0"/>
      <w:ind w:left="360"/>
      <w:contextualSpacing/>
    </w:pPr>
    <w:rPr>
      <w:rFonts w:ascii="Times New Roman" w:hAnsi="Times New Roman"/>
      <w:sz w:val="24"/>
      <w:szCs w:val="24"/>
      <w:lang w:val="en-US"/>
    </w:rPr>
  </w:style>
  <w:style w:type="paragraph" w:customStyle="1" w:styleId="ColorfulList-Accent12">
    <w:name w:val="Colorful List - Accent 12"/>
    <w:basedOn w:val="Normal"/>
    <w:rsid w:val="00BE7EB9"/>
    <w:pPr>
      <w:suppressAutoHyphens/>
      <w:spacing w:after="200" w:line="276" w:lineRule="auto"/>
      <w:ind w:left="720"/>
      <w:contextualSpacing/>
    </w:pPr>
    <w:rPr>
      <w:rFonts w:ascii="Calibri" w:eastAsia="Calibri" w:hAnsi="Calibri" w:cs="Calibri"/>
      <w:lang w:eastAsia="zh-CN"/>
    </w:rPr>
  </w:style>
  <w:style w:type="character" w:customStyle="1" w:styleId="Normal1Char">
    <w:name w:val="Normal1 Char"/>
    <w:basedOn w:val="DefaultParagraphFont"/>
    <w:link w:val="Normal10"/>
    <w:locked/>
    <w:rsid w:val="00CF6777"/>
    <w:rPr>
      <w:rFonts w:ascii="Calibri" w:eastAsia="Calibri" w:hAnsi="Calibri" w:cs="Calibri"/>
      <w:color w:val="000000"/>
    </w:rPr>
  </w:style>
  <w:style w:type="paragraph" w:customStyle="1" w:styleId="Normal10">
    <w:name w:val="Normal1"/>
    <w:link w:val="Normal1Char"/>
    <w:rsid w:val="00CF6777"/>
    <w:pPr>
      <w:spacing w:after="200" w:line="276" w:lineRule="auto"/>
    </w:pPr>
    <w:rPr>
      <w:rFonts w:ascii="Calibri" w:eastAsia="Calibri" w:hAnsi="Calibri" w:cs="Calibri"/>
      <w:color w:val="000000"/>
    </w:rPr>
  </w:style>
  <w:style w:type="character" w:customStyle="1" w:styleId="UnresolvedMention2">
    <w:name w:val="Unresolved Mention2"/>
    <w:basedOn w:val="DefaultParagraphFont"/>
    <w:uiPriority w:val="99"/>
    <w:semiHidden/>
    <w:unhideWhenUsed/>
    <w:rsid w:val="002F1F7D"/>
    <w:rPr>
      <w:color w:val="605E5C"/>
      <w:shd w:val="clear" w:color="auto" w:fill="E1DFDD"/>
    </w:rPr>
  </w:style>
  <w:style w:type="paragraph" w:styleId="Quote">
    <w:name w:val="Quote"/>
    <w:basedOn w:val="Normal"/>
    <w:next w:val="Normal"/>
    <w:link w:val="QuoteChar"/>
    <w:uiPriority w:val="29"/>
    <w:qFormat/>
    <w:rsid w:val="00A7604A"/>
    <w:pPr>
      <w:spacing w:before="120"/>
      <w:ind w:left="720" w:right="720"/>
      <w:jc w:val="center"/>
    </w:pPr>
    <w:rPr>
      <w:i/>
      <w:iCs/>
    </w:rPr>
  </w:style>
  <w:style w:type="character" w:customStyle="1" w:styleId="QuoteChar">
    <w:name w:val="Quote Char"/>
    <w:basedOn w:val="DefaultParagraphFont"/>
    <w:link w:val="Quote"/>
    <w:uiPriority w:val="29"/>
    <w:rsid w:val="00A7604A"/>
    <w:rPr>
      <w:i/>
      <w:iCs/>
    </w:rPr>
  </w:style>
  <w:style w:type="paragraph" w:styleId="IntenseQuote">
    <w:name w:val="Intense Quote"/>
    <w:basedOn w:val="Normal"/>
    <w:next w:val="Normal"/>
    <w:link w:val="IntenseQuoteChar"/>
    <w:uiPriority w:val="30"/>
    <w:qFormat/>
    <w:rsid w:val="00A7604A"/>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A7604A"/>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A7604A"/>
    <w:rPr>
      <w:i/>
      <w:iCs/>
      <w:color w:val="404040" w:themeColor="text1" w:themeTint="BF"/>
    </w:rPr>
  </w:style>
  <w:style w:type="character" w:styleId="IntenseEmphasis">
    <w:name w:val="Intense Emphasis"/>
    <w:basedOn w:val="DefaultParagraphFont"/>
    <w:uiPriority w:val="21"/>
    <w:qFormat/>
    <w:rsid w:val="00A7604A"/>
    <w:rPr>
      <w:b w:val="0"/>
      <w:bCs w:val="0"/>
      <w:i/>
      <w:iCs/>
      <w:color w:val="4472C4" w:themeColor="accent1"/>
    </w:rPr>
  </w:style>
  <w:style w:type="character" w:styleId="SubtleReference">
    <w:name w:val="Subtle Reference"/>
    <w:basedOn w:val="DefaultParagraphFont"/>
    <w:uiPriority w:val="31"/>
    <w:qFormat/>
    <w:rsid w:val="00A760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7604A"/>
    <w:rPr>
      <w:b/>
      <w:bCs/>
      <w:smallCaps/>
      <w:color w:val="4472C4" w:themeColor="accent1"/>
      <w:spacing w:val="5"/>
      <w:u w:val="single"/>
    </w:rPr>
  </w:style>
  <w:style w:type="character" w:styleId="BookTitle">
    <w:name w:val="Book Title"/>
    <w:basedOn w:val="DefaultParagraphFont"/>
    <w:uiPriority w:val="33"/>
    <w:qFormat/>
    <w:rsid w:val="00A7604A"/>
    <w:rPr>
      <w:b/>
      <w:bCs/>
      <w:smallCaps/>
    </w:rPr>
  </w:style>
  <w:style w:type="paragraph" w:styleId="TOCHeading">
    <w:name w:val="TOC Heading"/>
    <w:basedOn w:val="Heading1"/>
    <w:next w:val="Normal"/>
    <w:uiPriority w:val="39"/>
    <w:semiHidden/>
    <w:unhideWhenUsed/>
    <w:qFormat/>
    <w:rsid w:val="00A7604A"/>
    <w:pPr>
      <w:outlineLvl w:val="9"/>
    </w:pPr>
  </w:style>
  <w:style w:type="character" w:customStyle="1" w:styleId="UnresolvedMention">
    <w:name w:val="Unresolved Mention"/>
    <w:basedOn w:val="DefaultParagraphFont"/>
    <w:uiPriority w:val="99"/>
    <w:semiHidden/>
    <w:unhideWhenUsed/>
    <w:rsid w:val="00A7604A"/>
    <w:rPr>
      <w:color w:val="605E5C"/>
      <w:shd w:val="clear" w:color="auto" w:fill="E1DFDD"/>
    </w:rPr>
  </w:style>
  <w:style w:type="character" w:customStyle="1" w:styleId="il">
    <w:name w:val="il"/>
    <w:basedOn w:val="DefaultParagraphFont"/>
    <w:rsid w:val="00595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4838">
      <w:bodyDiv w:val="1"/>
      <w:marLeft w:val="0"/>
      <w:marRight w:val="0"/>
      <w:marTop w:val="0"/>
      <w:marBottom w:val="0"/>
      <w:divBdr>
        <w:top w:val="none" w:sz="0" w:space="0" w:color="auto"/>
        <w:left w:val="none" w:sz="0" w:space="0" w:color="auto"/>
        <w:bottom w:val="none" w:sz="0" w:space="0" w:color="auto"/>
        <w:right w:val="none" w:sz="0" w:space="0" w:color="auto"/>
      </w:divBdr>
    </w:div>
    <w:div w:id="78144220">
      <w:bodyDiv w:val="1"/>
      <w:marLeft w:val="0"/>
      <w:marRight w:val="0"/>
      <w:marTop w:val="0"/>
      <w:marBottom w:val="0"/>
      <w:divBdr>
        <w:top w:val="none" w:sz="0" w:space="0" w:color="auto"/>
        <w:left w:val="none" w:sz="0" w:space="0" w:color="auto"/>
        <w:bottom w:val="none" w:sz="0" w:space="0" w:color="auto"/>
        <w:right w:val="none" w:sz="0" w:space="0" w:color="auto"/>
      </w:divBdr>
    </w:div>
    <w:div w:id="117916148">
      <w:bodyDiv w:val="1"/>
      <w:marLeft w:val="0"/>
      <w:marRight w:val="0"/>
      <w:marTop w:val="0"/>
      <w:marBottom w:val="0"/>
      <w:divBdr>
        <w:top w:val="none" w:sz="0" w:space="0" w:color="auto"/>
        <w:left w:val="none" w:sz="0" w:space="0" w:color="auto"/>
        <w:bottom w:val="none" w:sz="0" w:space="0" w:color="auto"/>
        <w:right w:val="none" w:sz="0" w:space="0" w:color="auto"/>
      </w:divBdr>
    </w:div>
    <w:div w:id="167326653">
      <w:bodyDiv w:val="1"/>
      <w:marLeft w:val="0"/>
      <w:marRight w:val="0"/>
      <w:marTop w:val="0"/>
      <w:marBottom w:val="0"/>
      <w:divBdr>
        <w:top w:val="none" w:sz="0" w:space="0" w:color="auto"/>
        <w:left w:val="none" w:sz="0" w:space="0" w:color="auto"/>
        <w:bottom w:val="none" w:sz="0" w:space="0" w:color="auto"/>
        <w:right w:val="none" w:sz="0" w:space="0" w:color="auto"/>
      </w:divBdr>
      <w:divsChild>
        <w:div w:id="2140099597">
          <w:marLeft w:val="0"/>
          <w:marRight w:val="0"/>
          <w:marTop w:val="0"/>
          <w:marBottom w:val="0"/>
          <w:divBdr>
            <w:top w:val="none" w:sz="0" w:space="0" w:color="auto"/>
            <w:left w:val="none" w:sz="0" w:space="0" w:color="auto"/>
            <w:bottom w:val="none" w:sz="0" w:space="0" w:color="auto"/>
            <w:right w:val="none" w:sz="0" w:space="0" w:color="auto"/>
          </w:divBdr>
        </w:div>
      </w:divsChild>
    </w:div>
    <w:div w:id="275915138">
      <w:bodyDiv w:val="1"/>
      <w:marLeft w:val="0"/>
      <w:marRight w:val="0"/>
      <w:marTop w:val="0"/>
      <w:marBottom w:val="0"/>
      <w:divBdr>
        <w:top w:val="none" w:sz="0" w:space="0" w:color="auto"/>
        <w:left w:val="none" w:sz="0" w:space="0" w:color="auto"/>
        <w:bottom w:val="none" w:sz="0" w:space="0" w:color="auto"/>
        <w:right w:val="none" w:sz="0" w:space="0" w:color="auto"/>
      </w:divBdr>
      <w:divsChild>
        <w:div w:id="1883401888">
          <w:marLeft w:val="0"/>
          <w:marRight w:val="0"/>
          <w:marTop w:val="0"/>
          <w:marBottom w:val="0"/>
          <w:divBdr>
            <w:top w:val="none" w:sz="0" w:space="0" w:color="auto"/>
            <w:left w:val="none" w:sz="0" w:space="0" w:color="auto"/>
            <w:bottom w:val="none" w:sz="0" w:space="0" w:color="auto"/>
            <w:right w:val="none" w:sz="0" w:space="0" w:color="auto"/>
          </w:divBdr>
        </w:div>
        <w:div w:id="549389353">
          <w:marLeft w:val="0"/>
          <w:marRight w:val="0"/>
          <w:marTop w:val="0"/>
          <w:marBottom w:val="0"/>
          <w:divBdr>
            <w:top w:val="none" w:sz="0" w:space="0" w:color="auto"/>
            <w:left w:val="none" w:sz="0" w:space="0" w:color="auto"/>
            <w:bottom w:val="none" w:sz="0" w:space="0" w:color="auto"/>
            <w:right w:val="none" w:sz="0" w:space="0" w:color="auto"/>
          </w:divBdr>
        </w:div>
        <w:div w:id="414516559">
          <w:marLeft w:val="0"/>
          <w:marRight w:val="0"/>
          <w:marTop w:val="0"/>
          <w:marBottom w:val="0"/>
          <w:divBdr>
            <w:top w:val="none" w:sz="0" w:space="0" w:color="auto"/>
            <w:left w:val="none" w:sz="0" w:space="0" w:color="auto"/>
            <w:bottom w:val="none" w:sz="0" w:space="0" w:color="auto"/>
            <w:right w:val="none" w:sz="0" w:space="0" w:color="auto"/>
          </w:divBdr>
        </w:div>
        <w:div w:id="972323907">
          <w:marLeft w:val="0"/>
          <w:marRight w:val="0"/>
          <w:marTop w:val="0"/>
          <w:marBottom w:val="0"/>
          <w:divBdr>
            <w:top w:val="none" w:sz="0" w:space="0" w:color="auto"/>
            <w:left w:val="none" w:sz="0" w:space="0" w:color="auto"/>
            <w:bottom w:val="none" w:sz="0" w:space="0" w:color="auto"/>
            <w:right w:val="none" w:sz="0" w:space="0" w:color="auto"/>
          </w:divBdr>
        </w:div>
        <w:div w:id="1271932464">
          <w:marLeft w:val="0"/>
          <w:marRight w:val="0"/>
          <w:marTop w:val="0"/>
          <w:marBottom w:val="0"/>
          <w:divBdr>
            <w:top w:val="none" w:sz="0" w:space="0" w:color="auto"/>
            <w:left w:val="none" w:sz="0" w:space="0" w:color="auto"/>
            <w:bottom w:val="none" w:sz="0" w:space="0" w:color="auto"/>
            <w:right w:val="none" w:sz="0" w:space="0" w:color="auto"/>
          </w:divBdr>
        </w:div>
        <w:div w:id="213153410">
          <w:marLeft w:val="0"/>
          <w:marRight w:val="0"/>
          <w:marTop w:val="0"/>
          <w:marBottom w:val="0"/>
          <w:divBdr>
            <w:top w:val="none" w:sz="0" w:space="0" w:color="auto"/>
            <w:left w:val="none" w:sz="0" w:space="0" w:color="auto"/>
            <w:bottom w:val="none" w:sz="0" w:space="0" w:color="auto"/>
            <w:right w:val="none" w:sz="0" w:space="0" w:color="auto"/>
          </w:divBdr>
        </w:div>
        <w:div w:id="1952282435">
          <w:marLeft w:val="0"/>
          <w:marRight w:val="0"/>
          <w:marTop w:val="0"/>
          <w:marBottom w:val="0"/>
          <w:divBdr>
            <w:top w:val="none" w:sz="0" w:space="0" w:color="auto"/>
            <w:left w:val="none" w:sz="0" w:space="0" w:color="auto"/>
            <w:bottom w:val="none" w:sz="0" w:space="0" w:color="auto"/>
            <w:right w:val="none" w:sz="0" w:space="0" w:color="auto"/>
          </w:divBdr>
        </w:div>
        <w:div w:id="2104565333">
          <w:marLeft w:val="0"/>
          <w:marRight w:val="0"/>
          <w:marTop w:val="0"/>
          <w:marBottom w:val="0"/>
          <w:divBdr>
            <w:top w:val="none" w:sz="0" w:space="0" w:color="auto"/>
            <w:left w:val="none" w:sz="0" w:space="0" w:color="auto"/>
            <w:bottom w:val="none" w:sz="0" w:space="0" w:color="auto"/>
            <w:right w:val="none" w:sz="0" w:space="0" w:color="auto"/>
          </w:divBdr>
        </w:div>
        <w:div w:id="679309610">
          <w:marLeft w:val="0"/>
          <w:marRight w:val="0"/>
          <w:marTop w:val="0"/>
          <w:marBottom w:val="0"/>
          <w:divBdr>
            <w:top w:val="none" w:sz="0" w:space="0" w:color="auto"/>
            <w:left w:val="none" w:sz="0" w:space="0" w:color="auto"/>
            <w:bottom w:val="none" w:sz="0" w:space="0" w:color="auto"/>
            <w:right w:val="none" w:sz="0" w:space="0" w:color="auto"/>
          </w:divBdr>
        </w:div>
      </w:divsChild>
    </w:div>
    <w:div w:id="299384712">
      <w:bodyDiv w:val="1"/>
      <w:marLeft w:val="0"/>
      <w:marRight w:val="0"/>
      <w:marTop w:val="0"/>
      <w:marBottom w:val="0"/>
      <w:divBdr>
        <w:top w:val="none" w:sz="0" w:space="0" w:color="auto"/>
        <w:left w:val="none" w:sz="0" w:space="0" w:color="auto"/>
        <w:bottom w:val="none" w:sz="0" w:space="0" w:color="auto"/>
        <w:right w:val="none" w:sz="0" w:space="0" w:color="auto"/>
      </w:divBdr>
    </w:div>
    <w:div w:id="319891668">
      <w:bodyDiv w:val="1"/>
      <w:marLeft w:val="0"/>
      <w:marRight w:val="0"/>
      <w:marTop w:val="0"/>
      <w:marBottom w:val="0"/>
      <w:divBdr>
        <w:top w:val="none" w:sz="0" w:space="0" w:color="auto"/>
        <w:left w:val="none" w:sz="0" w:space="0" w:color="auto"/>
        <w:bottom w:val="none" w:sz="0" w:space="0" w:color="auto"/>
        <w:right w:val="none" w:sz="0" w:space="0" w:color="auto"/>
      </w:divBdr>
    </w:div>
    <w:div w:id="372536025">
      <w:bodyDiv w:val="1"/>
      <w:marLeft w:val="0"/>
      <w:marRight w:val="0"/>
      <w:marTop w:val="0"/>
      <w:marBottom w:val="0"/>
      <w:divBdr>
        <w:top w:val="none" w:sz="0" w:space="0" w:color="auto"/>
        <w:left w:val="none" w:sz="0" w:space="0" w:color="auto"/>
        <w:bottom w:val="none" w:sz="0" w:space="0" w:color="auto"/>
        <w:right w:val="none" w:sz="0" w:space="0" w:color="auto"/>
      </w:divBdr>
    </w:div>
    <w:div w:id="398865526">
      <w:bodyDiv w:val="1"/>
      <w:marLeft w:val="0"/>
      <w:marRight w:val="0"/>
      <w:marTop w:val="0"/>
      <w:marBottom w:val="0"/>
      <w:divBdr>
        <w:top w:val="none" w:sz="0" w:space="0" w:color="auto"/>
        <w:left w:val="none" w:sz="0" w:space="0" w:color="auto"/>
        <w:bottom w:val="none" w:sz="0" w:space="0" w:color="auto"/>
        <w:right w:val="none" w:sz="0" w:space="0" w:color="auto"/>
      </w:divBdr>
      <w:divsChild>
        <w:div w:id="1163280989">
          <w:marLeft w:val="0"/>
          <w:marRight w:val="0"/>
          <w:marTop w:val="0"/>
          <w:marBottom w:val="0"/>
          <w:divBdr>
            <w:top w:val="none" w:sz="0" w:space="0" w:color="auto"/>
            <w:left w:val="none" w:sz="0" w:space="0" w:color="auto"/>
            <w:bottom w:val="none" w:sz="0" w:space="0" w:color="auto"/>
            <w:right w:val="none" w:sz="0" w:space="0" w:color="auto"/>
          </w:divBdr>
        </w:div>
        <w:div w:id="385682656">
          <w:marLeft w:val="0"/>
          <w:marRight w:val="0"/>
          <w:marTop w:val="0"/>
          <w:marBottom w:val="0"/>
          <w:divBdr>
            <w:top w:val="none" w:sz="0" w:space="0" w:color="auto"/>
            <w:left w:val="none" w:sz="0" w:space="0" w:color="auto"/>
            <w:bottom w:val="none" w:sz="0" w:space="0" w:color="auto"/>
            <w:right w:val="none" w:sz="0" w:space="0" w:color="auto"/>
          </w:divBdr>
        </w:div>
        <w:div w:id="2106415875">
          <w:marLeft w:val="0"/>
          <w:marRight w:val="0"/>
          <w:marTop w:val="0"/>
          <w:marBottom w:val="0"/>
          <w:divBdr>
            <w:top w:val="none" w:sz="0" w:space="0" w:color="auto"/>
            <w:left w:val="none" w:sz="0" w:space="0" w:color="auto"/>
            <w:bottom w:val="none" w:sz="0" w:space="0" w:color="auto"/>
            <w:right w:val="none" w:sz="0" w:space="0" w:color="auto"/>
          </w:divBdr>
        </w:div>
        <w:div w:id="724453515">
          <w:marLeft w:val="0"/>
          <w:marRight w:val="0"/>
          <w:marTop w:val="0"/>
          <w:marBottom w:val="0"/>
          <w:divBdr>
            <w:top w:val="none" w:sz="0" w:space="0" w:color="auto"/>
            <w:left w:val="none" w:sz="0" w:space="0" w:color="auto"/>
            <w:bottom w:val="none" w:sz="0" w:space="0" w:color="auto"/>
            <w:right w:val="none" w:sz="0" w:space="0" w:color="auto"/>
          </w:divBdr>
        </w:div>
      </w:divsChild>
    </w:div>
    <w:div w:id="447361943">
      <w:bodyDiv w:val="1"/>
      <w:marLeft w:val="0"/>
      <w:marRight w:val="0"/>
      <w:marTop w:val="0"/>
      <w:marBottom w:val="0"/>
      <w:divBdr>
        <w:top w:val="none" w:sz="0" w:space="0" w:color="auto"/>
        <w:left w:val="none" w:sz="0" w:space="0" w:color="auto"/>
        <w:bottom w:val="none" w:sz="0" w:space="0" w:color="auto"/>
        <w:right w:val="none" w:sz="0" w:space="0" w:color="auto"/>
      </w:divBdr>
    </w:div>
    <w:div w:id="469859857">
      <w:bodyDiv w:val="1"/>
      <w:marLeft w:val="0"/>
      <w:marRight w:val="0"/>
      <w:marTop w:val="0"/>
      <w:marBottom w:val="0"/>
      <w:divBdr>
        <w:top w:val="none" w:sz="0" w:space="0" w:color="auto"/>
        <w:left w:val="none" w:sz="0" w:space="0" w:color="auto"/>
        <w:bottom w:val="none" w:sz="0" w:space="0" w:color="auto"/>
        <w:right w:val="none" w:sz="0" w:space="0" w:color="auto"/>
      </w:divBdr>
    </w:div>
    <w:div w:id="482354787">
      <w:bodyDiv w:val="1"/>
      <w:marLeft w:val="0"/>
      <w:marRight w:val="0"/>
      <w:marTop w:val="0"/>
      <w:marBottom w:val="0"/>
      <w:divBdr>
        <w:top w:val="none" w:sz="0" w:space="0" w:color="auto"/>
        <w:left w:val="none" w:sz="0" w:space="0" w:color="auto"/>
        <w:bottom w:val="none" w:sz="0" w:space="0" w:color="auto"/>
        <w:right w:val="none" w:sz="0" w:space="0" w:color="auto"/>
      </w:divBdr>
    </w:div>
    <w:div w:id="505480123">
      <w:bodyDiv w:val="1"/>
      <w:marLeft w:val="0"/>
      <w:marRight w:val="0"/>
      <w:marTop w:val="0"/>
      <w:marBottom w:val="0"/>
      <w:divBdr>
        <w:top w:val="none" w:sz="0" w:space="0" w:color="auto"/>
        <w:left w:val="none" w:sz="0" w:space="0" w:color="auto"/>
        <w:bottom w:val="none" w:sz="0" w:space="0" w:color="auto"/>
        <w:right w:val="none" w:sz="0" w:space="0" w:color="auto"/>
      </w:divBdr>
      <w:divsChild>
        <w:div w:id="358169109">
          <w:marLeft w:val="0"/>
          <w:marRight w:val="0"/>
          <w:marTop w:val="0"/>
          <w:marBottom w:val="0"/>
          <w:divBdr>
            <w:top w:val="none" w:sz="0" w:space="0" w:color="auto"/>
            <w:left w:val="none" w:sz="0" w:space="0" w:color="auto"/>
            <w:bottom w:val="none" w:sz="0" w:space="0" w:color="auto"/>
            <w:right w:val="none" w:sz="0" w:space="0" w:color="auto"/>
          </w:divBdr>
        </w:div>
        <w:div w:id="1496188381">
          <w:marLeft w:val="0"/>
          <w:marRight w:val="0"/>
          <w:marTop w:val="0"/>
          <w:marBottom w:val="0"/>
          <w:divBdr>
            <w:top w:val="none" w:sz="0" w:space="0" w:color="auto"/>
            <w:left w:val="none" w:sz="0" w:space="0" w:color="auto"/>
            <w:bottom w:val="none" w:sz="0" w:space="0" w:color="auto"/>
            <w:right w:val="none" w:sz="0" w:space="0" w:color="auto"/>
          </w:divBdr>
        </w:div>
        <w:div w:id="1820534380">
          <w:marLeft w:val="0"/>
          <w:marRight w:val="0"/>
          <w:marTop w:val="0"/>
          <w:marBottom w:val="0"/>
          <w:divBdr>
            <w:top w:val="none" w:sz="0" w:space="0" w:color="auto"/>
            <w:left w:val="none" w:sz="0" w:space="0" w:color="auto"/>
            <w:bottom w:val="none" w:sz="0" w:space="0" w:color="auto"/>
            <w:right w:val="none" w:sz="0" w:space="0" w:color="auto"/>
          </w:divBdr>
        </w:div>
      </w:divsChild>
    </w:div>
    <w:div w:id="549339609">
      <w:bodyDiv w:val="1"/>
      <w:marLeft w:val="0"/>
      <w:marRight w:val="0"/>
      <w:marTop w:val="0"/>
      <w:marBottom w:val="0"/>
      <w:divBdr>
        <w:top w:val="none" w:sz="0" w:space="0" w:color="auto"/>
        <w:left w:val="none" w:sz="0" w:space="0" w:color="auto"/>
        <w:bottom w:val="none" w:sz="0" w:space="0" w:color="auto"/>
        <w:right w:val="none" w:sz="0" w:space="0" w:color="auto"/>
      </w:divBdr>
    </w:div>
    <w:div w:id="581645575">
      <w:bodyDiv w:val="1"/>
      <w:marLeft w:val="0"/>
      <w:marRight w:val="0"/>
      <w:marTop w:val="0"/>
      <w:marBottom w:val="0"/>
      <w:divBdr>
        <w:top w:val="none" w:sz="0" w:space="0" w:color="auto"/>
        <w:left w:val="none" w:sz="0" w:space="0" w:color="auto"/>
        <w:bottom w:val="none" w:sz="0" w:space="0" w:color="auto"/>
        <w:right w:val="none" w:sz="0" w:space="0" w:color="auto"/>
      </w:divBdr>
    </w:div>
    <w:div w:id="617222100">
      <w:bodyDiv w:val="1"/>
      <w:marLeft w:val="0"/>
      <w:marRight w:val="0"/>
      <w:marTop w:val="0"/>
      <w:marBottom w:val="0"/>
      <w:divBdr>
        <w:top w:val="none" w:sz="0" w:space="0" w:color="auto"/>
        <w:left w:val="none" w:sz="0" w:space="0" w:color="auto"/>
        <w:bottom w:val="none" w:sz="0" w:space="0" w:color="auto"/>
        <w:right w:val="none" w:sz="0" w:space="0" w:color="auto"/>
      </w:divBdr>
      <w:divsChild>
        <w:div w:id="668487323">
          <w:marLeft w:val="0"/>
          <w:marRight w:val="0"/>
          <w:marTop w:val="0"/>
          <w:marBottom w:val="0"/>
          <w:divBdr>
            <w:top w:val="none" w:sz="0" w:space="0" w:color="auto"/>
            <w:left w:val="none" w:sz="0" w:space="0" w:color="auto"/>
            <w:bottom w:val="none" w:sz="0" w:space="0" w:color="auto"/>
            <w:right w:val="none" w:sz="0" w:space="0" w:color="auto"/>
          </w:divBdr>
        </w:div>
        <w:div w:id="555704768">
          <w:marLeft w:val="0"/>
          <w:marRight w:val="0"/>
          <w:marTop w:val="0"/>
          <w:marBottom w:val="0"/>
          <w:divBdr>
            <w:top w:val="none" w:sz="0" w:space="0" w:color="auto"/>
            <w:left w:val="none" w:sz="0" w:space="0" w:color="auto"/>
            <w:bottom w:val="none" w:sz="0" w:space="0" w:color="auto"/>
            <w:right w:val="none" w:sz="0" w:space="0" w:color="auto"/>
          </w:divBdr>
        </w:div>
      </w:divsChild>
    </w:div>
    <w:div w:id="819151038">
      <w:bodyDiv w:val="1"/>
      <w:marLeft w:val="0"/>
      <w:marRight w:val="0"/>
      <w:marTop w:val="0"/>
      <w:marBottom w:val="0"/>
      <w:divBdr>
        <w:top w:val="none" w:sz="0" w:space="0" w:color="auto"/>
        <w:left w:val="none" w:sz="0" w:space="0" w:color="auto"/>
        <w:bottom w:val="none" w:sz="0" w:space="0" w:color="auto"/>
        <w:right w:val="none" w:sz="0" w:space="0" w:color="auto"/>
      </w:divBdr>
    </w:div>
    <w:div w:id="828984420">
      <w:bodyDiv w:val="1"/>
      <w:marLeft w:val="0"/>
      <w:marRight w:val="0"/>
      <w:marTop w:val="0"/>
      <w:marBottom w:val="0"/>
      <w:divBdr>
        <w:top w:val="none" w:sz="0" w:space="0" w:color="auto"/>
        <w:left w:val="none" w:sz="0" w:space="0" w:color="auto"/>
        <w:bottom w:val="none" w:sz="0" w:space="0" w:color="auto"/>
        <w:right w:val="none" w:sz="0" w:space="0" w:color="auto"/>
      </w:divBdr>
      <w:divsChild>
        <w:div w:id="1056078091">
          <w:marLeft w:val="0"/>
          <w:marRight w:val="0"/>
          <w:marTop w:val="0"/>
          <w:marBottom w:val="0"/>
          <w:divBdr>
            <w:top w:val="none" w:sz="0" w:space="0" w:color="auto"/>
            <w:left w:val="none" w:sz="0" w:space="0" w:color="auto"/>
            <w:bottom w:val="none" w:sz="0" w:space="0" w:color="auto"/>
            <w:right w:val="none" w:sz="0" w:space="0" w:color="auto"/>
          </w:divBdr>
        </w:div>
        <w:div w:id="1497261875">
          <w:marLeft w:val="0"/>
          <w:marRight w:val="0"/>
          <w:marTop w:val="0"/>
          <w:marBottom w:val="0"/>
          <w:divBdr>
            <w:top w:val="none" w:sz="0" w:space="0" w:color="auto"/>
            <w:left w:val="none" w:sz="0" w:space="0" w:color="auto"/>
            <w:bottom w:val="none" w:sz="0" w:space="0" w:color="auto"/>
            <w:right w:val="none" w:sz="0" w:space="0" w:color="auto"/>
          </w:divBdr>
        </w:div>
        <w:div w:id="1204903774">
          <w:marLeft w:val="0"/>
          <w:marRight w:val="0"/>
          <w:marTop w:val="0"/>
          <w:marBottom w:val="0"/>
          <w:divBdr>
            <w:top w:val="none" w:sz="0" w:space="0" w:color="auto"/>
            <w:left w:val="none" w:sz="0" w:space="0" w:color="auto"/>
            <w:bottom w:val="none" w:sz="0" w:space="0" w:color="auto"/>
            <w:right w:val="none" w:sz="0" w:space="0" w:color="auto"/>
          </w:divBdr>
        </w:div>
        <w:div w:id="805395501">
          <w:marLeft w:val="0"/>
          <w:marRight w:val="0"/>
          <w:marTop w:val="0"/>
          <w:marBottom w:val="0"/>
          <w:divBdr>
            <w:top w:val="none" w:sz="0" w:space="0" w:color="auto"/>
            <w:left w:val="none" w:sz="0" w:space="0" w:color="auto"/>
            <w:bottom w:val="none" w:sz="0" w:space="0" w:color="auto"/>
            <w:right w:val="none" w:sz="0" w:space="0" w:color="auto"/>
          </w:divBdr>
        </w:div>
        <w:div w:id="1346394978">
          <w:marLeft w:val="0"/>
          <w:marRight w:val="0"/>
          <w:marTop w:val="0"/>
          <w:marBottom w:val="0"/>
          <w:divBdr>
            <w:top w:val="none" w:sz="0" w:space="0" w:color="auto"/>
            <w:left w:val="none" w:sz="0" w:space="0" w:color="auto"/>
            <w:bottom w:val="none" w:sz="0" w:space="0" w:color="auto"/>
            <w:right w:val="none" w:sz="0" w:space="0" w:color="auto"/>
          </w:divBdr>
        </w:div>
        <w:div w:id="1693531169">
          <w:marLeft w:val="0"/>
          <w:marRight w:val="0"/>
          <w:marTop w:val="0"/>
          <w:marBottom w:val="0"/>
          <w:divBdr>
            <w:top w:val="none" w:sz="0" w:space="0" w:color="auto"/>
            <w:left w:val="none" w:sz="0" w:space="0" w:color="auto"/>
            <w:bottom w:val="none" w:sz="0" w:space="0" w:color="auto"/>
            <w:right w:val="none" w:sz="0" w:space="0" w:color="auto"/>
          </w:divBdr>
        </w:div>
        <w:div w:id="1315572092">
          <w:marLeft w:val="0"/>
          <w:marRight w:val="0"/>
          <w:marTop w:val="0"/>
          <w:marBottom w:val="0"/>
          <w:divBdr>
            <w:top w:val="none" w:sz="0" w:space="0" w:color="auto"/>
            <w:left w:val="none" w:sz="0" w:space="0" w:color="auto"/>
            <w:bottom w:val="none" w:sz="0" w:space="0" w:color="auto"/>
            <w:right w:val="none" w:sz="0" w:space="0" w:color="auto"/>
          </w:divBdr>
        </w:div>
        <w:div w:id="1976716425">
          <w:marLeft w:val="0"/>
          <w:marRight w:val="0"/>
          <w:marTop w:val="0"/>
          <w:marBottom w:val="0"/>
          <w:divBdr>
            <w:top w:val="none" w:sz="0" w:space="0" w:color="auto"/>
            <w:left w:val="none" w:sz="0" w:space="0" w:color="auto"/>
            <w:bottom w:val="none" w:sz="0" w:space="0" w:color="auto"/>
            <w:right w:val="none" w:sz="0" w:space="0" w:color="auto"/>
          </w:divBdr>
        </w:div>
      </w:divsChild>
    </w:div>
    <w:div w:id="897128673">
      <w:bodyDiv w:val="1"/>
      <w:marLeft w:val="0"/>
      <w:marRight w:val="0"/>
      <w:marTop w:val="0"/>
      <w:marBottom w:val="0"/>
      <w:divBdr>
        <w:top w:val="none" w:sz="0" w:space="0" w:color="auto"/>
        <w:left w:val="none" w:sz="0" w:space="0" w:color="auto"/>
        <w:bottom w:val="none" w:sz="0" w:space="0" w:color="auto"/>
        <w:right w:val="none" w:sz="0" w:space="0" w:color="auto"/>
      </w:divBdr>
    </w:div>
    <w:div w:id="937830970">
      <w:bodyDiv w:val="1"/>
      <w:marLeft w:val="0"/>
      <w:marRight w:val="0"/>
      <w:marTop w:val="0"/>
      <w:marBottom w:val="0"/>
      <w:divBdr>
        <w:top w:val="none" w:sz="0" w:space="0" w:color="auto"/>
        <w:left w:val="none" w:sz="0" w:space="0" w:color="auto"/>
        <w:bottom w:val="none" w:sz="0" w:space="0" w:color="auto"/>
        <w:right w:val="none" w:sz="0" w:space="0" w:color="auto"/>
      </w:divBdr>
    </w:div>
    <w:div w:id="975911532">
      <w:bodyDiv w:val="1"/>
      <w:marLeft w:val="0"/>
      <w:marRight w:val="0"/>
      <w:marTop w:val="0"/>
      <w:marBottom w:val="0"/>
      <w:divBdr>
        <w:top w:val="none" w:sz="0" w:space="0" w:color="auto"/>
        <w:left w:val="none" w:sz="0" w:space="0" w:color="auto"/>
        <w:bottom w:val="none" w:sz="0" w:space="0" w:color="auto"/>
        <w:right w:val="none" w:sz="0" w:space="0" w:color="auto"/>
      </w:divBdr>
    </w:div>
    <w:div w:id="1188301138">
      <w:bodyDiv w:val="1"/>
      <w:marLeft w:val="0"/>
      <w:marRight w:val="0"/>
      <w:marTop w:val="0"/>
      <w:marBottom w:val="0"/>
      <w:divBdr>
        <w:top w:val="none" w:sz="0" w:space="0" w:color="auto"/>
        <w:left w:val="none" w:sz="0" w:space="0" w:color="auto"/>
        <w:bottom w:val="none" w:sz="0" w:space="0" w:color="auto"/>
        <w:right w:val="none" w:sz="0" w:space="0" w:color="auto"/>
      </w:divBdr>
    </w:div>
    <w:div w:id="1272736684">
      <w:bodyDiv w:val="1"/>
      <w:marLeft w:val="0"/>
      <w:marRight w:val="0"/>
      <w:marTop w:val="0"/>
      <w:marBottom w:val="0"/>
      <w:divBdr>
        <w:top w:val="none" w:sz="0" w:space="0" w:color="auto"/>
        <w:left w:val="none" w:sz="0" w:space="0" w:color="auto"/>
        <w:bottom w:val="none" w:sz="0" w:space="0" w:color="auto"/>
        <w:right w:val="none" w:sz="0" w:space="0" w:color="auto"/>
      </w:divBdr>
    </w:div>
    <w:div w:id="1273393817">
      <w:bodyDiv w:val="1"/>
      <w:marLeft w:val="0"/>
      <w:marRight w:val="0"/>
      <w:marTop w:val="0"/>
      <w:marBottom w:val="0"/>
      <w:divBdr>
        <w:top w:val="none" w:sz="0" w:space="0" w:color="auto"/>
        <w:left w:val="none" w:sz="0" w:space="0" w:color="auto"/>
        <w:bottom w:val="none" w:sz="0" w:space="0" w:color="auto"/>
        <w:right w:val="none" w:sz="0" w:space="0" w:color="auto"/>
      </w:divBdr>
    </w:div>
    <w:div w:id="1279793433">
      <w:bodyDiv w:val="1"/>
      <w:marLeft w:val="0"/>
      <w:marRight w:val="0"/>
      <w:marTop w:val="0"/>
      <w:marBottom w:val="0"/>
      <w:divBdr>
        <w:top w:val="none" w:sz="0" w:space="0" w:color="auto"/>
        <w:left w:val="none" w:sz="0" w:space="0" w:color="auto"/>
        <w:bottom w:val="none" w:sz="0" w:space="0" w:color="auto"/>
        <w:right w:val="none" w:sz="0" w:space="0" w:color="auto"/>
      </w:divBdr>
    </w:div>
    <w:div w:id="1311178948">
      <w:bodyDiv w:val="1"/>
      <w:marLeft w:val="0"/>
      <w:marRight w:val="0"/>
      <w:marTop w:val="0"/>
      <w:marBottom w:val="0"/>
      <w:divBdr>
        <w:top w:val="none" w:sz="0" w:space="0" w:color="auto"/>
        <w:left w:val="none" w:sz="0" w:space="0" w:color="auto"/>
        <w:bottom w:val="none" w:sz="0" w:space="0" w:color="auto"/>
        <w:right w:val="none" w:sz="0" w:space="0" w:color="auto"/>
      </w:divBdr>
    </w:div>
    <w:div w:id="1348290571">
      <w:bodyDiv w:val="1"/>
      <w:marLeft w:val="0"/>
      <w:marRight w:val="0"/>
      <w:marTop w:val="0"/>
      <w:marBottom w:val="0"/>
      <w:divBdr>
        <w:top w:val="none" w:sz="0" w:space="0" w:color="auto"/>
        <w:left w:val="none" w:sz="0" w:space="0" w:color="auto"/>
        <w:bottom w:val="none" w:sz="0" w:space="0" w:color="auto"/>
        <w:right w:val="none" w:sz="0" w:space="0" w:color="auto"/>
      </w:divBdr>
    </w:div>
    <w:div w:id="1478300467">
      <w:bodyDiv w:val="1"/>
      <w:marLeft w:val="0"/>
      <w:marRight w:val="0"/>
      <w:marTop w:val="0"/>
      <w:marBottom w:val="0"/>
      <w:divBdr>
        <w:top w:val="none" w:sz="0" w:space="0" w:color="auto"/>
        <w:left w:val="none" w:sz="0" w:space="0" w:color="auto"/>
        <w:bottom w:val="none" w:sz="0" w:space="0" w:color="auto"/>
        <w:right w:val="none" w:sz="0" w:space="0" w:color="auto"/>
      </w:divBdr>
    </w:div>
    <w:div w:id="1502621224">
      <w:bodyDiv w:val="1"/>
      <w:marLeft w:val="0"/>
      <w:marRight w:val="0"/>
      <w:marTop w:val="0"/>
      <w:marBottom w:val="0"/>
      <w:divBdr>
        <w:top w:val="none" w:sz="0" w:space="0" w:color="auto"/>
        <w:left w:val="none" w:sz="0" w:space="0" w:color="auto"/>
        <w:bottom w:val="none" w:sz="0" w:space="0" w:color="auto"/>
        <w:right w:val="none" w:sz="0" w:space="0" w:color="auto"/>
      </w:divBdr>
    </w:div>
    <w:div w:id="1646157317">
      <w:bodyDiv w:val="1"/>
      <w:marLeft w:val="0"/>
      <w:marRight w:val="0"/>
      <w:marTop w:val="0"/>
      <w:marBottom w:val="0"/>
      <w:divBdr>
        <w:top w:val="none" w:sz="0" w:space="0" w:color="auto"/>
        <w:left w:val="none" w:sz="0" w:space="0" w:color="auto"/>
        <w:bottom w:val="none" w:sz="0" w:space="0" w:color="auto"/>
        <w:right w:val="none" w:sz="0" w:space="0" w:color="auto"/>
      </w:divBdr>
      <w:divsChild>
        <w:div w:id="392236391">
          <w:marLeft w:val="0"/>
          <w:marRight w:val="0"/>
          <w:marTop w:val="0"/>
          <w:marBottom w:val="0"/>
          <w:divBdr>
            <w:top w:val="none" w:sz="0" w:space="0" w:color="auto"/>
            <w:left w:val="none" w:sz="0" w:space="0" w:color="auto"/>
            <w:bottom w:val="none" w:sz="0" w:space="0" w:color="auto"/>
            <w:right w:val="none" w:sz="0" w:space="0" w:color="auto"/>
          </w:divBdr>
        </w:div>
        <w:div w:id="1076243989">
          <w:marLeft w:val="0"/>
          <w:marRight w:val="0"/>
          <w:marTop w:val="0"/>
          <w:marBottom w:val="0"/>
          <w:divBdr>
            <w:top w:val="none" w:sz="0" w:space="0" w:color="auto"/>
            <w:left w:val="none" w:sz="0" w:space="0" w:color="auto"/>
            <w:bottom w:val="none" w:sz="0" w:space="0" w:color="auto"/>
            <w:right w:val="none" w:sz="0" w:space="0" w:color="auto"/>
          </w:divBdr>
        </w:div>
      </w:divsChild>
    </w:div>
    <w:div w:id="1647003539">
      <w:bodyDiv w:val="1"/>
      <w:marLeft w:val="0"/>
      <w:marRight w:val="0"/>
      <w:marTop w:val="0"/>
      <w:marBottom w:val="0"/>
      <w:divBdr>
        <w:top w:val="none" w:sz="0" w:space="0" w:color="auto"/>
        <w:left w:val="none" w:sz="0" w:space="0" w:color="auto"/>
        <w:bottom w:val="none" w:sz="0" w:space="0" w:color="auto"/>
        <w:right w:val="none" w:sz="0" w:space="0" w:color="auto"/>
      </w:divBdr>
      <w:divsChild>
        <w:div w:id="358361834">
          <w:marLeft w:val="0"/>
          <w:marRight w:val="0"/>
          <w:marTop w:val="0"/>
          <w:marBottom w:val="0"/>
          <w:divBdr>
            <w:top w:val="none" w:sz="0" w:space="0" w:color="auto"/>
            <w:left w:val="none" w:sz="0" w:space="0" w:color="auto"/>
            <w:bottom w:val="none" w:sz="0" w:space="0" w:color="auto"/>
            <w:right w:val="none" w:sz="0" w:space="0" w:color="auto"/>
          </w:divBdr>
        </w:div>
      </w:divsChild>
    </w:div>
    <w:div w:id="1831746546">
      <w:bodyDiv w:val="1"/>
      <w:marLeft w:val="0"/>
      <w:marRight w:val="0"/>
      <w:marTop w:val="0"/>
      <w:marBottom w:val="0"/>
      <w:divBdr>
        <w:top w:val="none" w:sz="0" w:space="0" w:color="auto"/>
        <w:left w:val="none" w:sz="0" w:space="0" w:color="auto"/>
        <w:bottom w:val="none" w:sz="0" w:space="0" w:color="auto"/>
        <w:right w:val="none" w:sz="0" w:space="0" w:color="auto"/>
      </w:divBdr>
    </w:div>
    <w:div w:id="1921477527">
      <w:bodyDiv w:val="1"/>
      <w:marLeft w:val="0"/>
      <w:marRight w:val="0"/>
      <w:marTop w:val="0"/>
      <w:marBottom w:val="0"/>
      <w:divBdr>
        <w:top w:val="none" w:sz="0" w:space="0" w:color="auto"/>
        <w:left w:val="none" w:sz="0" w:space="0" w:color="auto"/>
        <w:bottom w:val="none" w:sz="0" w:space="0" w:color="auto"/>
        <w:right w:val="none" w:sz="0" w:space="0" w:color="auto"/>
      </w:divBdr>
      <w:divsChild>
        <w:div w:id="1504934773">
          <w:marLeft w:val="0"/>
          <w:marRight w:val="0"/>
          <w:marTop w:val="0"/>
          <w:marBottom w:val="0"/>
          <w:divBdr>
            <w:top w:val="none" w:sz="0" w:space="0" w:color="auto"/>
            <w:left w:val="none" w:sz="0" w:space="0" w:color="auto"/>
            <w:bottom w:val="none" w:sz="0" w:space="0" w:color="auto"/>
            <w:right w:val="none" w:sz="0" w:space="0" w:color="auto"/>
          </w:divBdr>
        </w:div>
      </w:divsChild>
    </w:div>
    <w:div w:id="1991210577">
      <w:bodyDiv w:val="1"/>
      <w:marLeft w:val="0"/>
      <w:marRight w:val="0"/>
      <w:marTop w:val="0"/>
      <w:marBottom w:val="0"/>
      <w:divBdr>
        <w:top w:val="none" w:sz="0" w:space="0" w:color="auto"/>
        <w:left w:val="none" w:sz="0" w:space="0" w:color="auto"/>
        <w:bottom w:val="none" w:sz="0" w:space="0" w:color="auto"/>
        <w:right w:val="none" w:sz="0" w:space="0" w:color="auto"/>
      </w:divBdr>
    </w:div>
    <w:div w:id="2096316193">
      <w:bodyDiv w:val="1"/>
      <w:marLeft w:val="0"/>
      <w:marRight w:val="0"/>
      <w:marTop w:val="0"/>
      <w:marBottom w:val="0"/>
      <w:divBdr>
        <w:top w:val="none" w:sz="0" w:space="0" w:color="auto"/>
        <w:left w:val="none" w:sz="0" w:space="0" w:color="auto"/>
        <w:bottom w:val="none" w:sz="0" w:space="0" w:color="auto"/>
        <w:right w:val="none" w:sz="0" w:space="0" w:color="auto"/>
      </w:divBdr>
    </w:div>
    <w:div w:id="213602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1C057-8FA1-4D8C-9F5E-0E1203F21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Akash Gupta</cp:lastModifiedBy>
  <cp:revision>5</cp:revision>
  <dcterms:created xsi:type="dcterms:W3CDTF">2020-03-13T15:56:00Z</dcterms:created>
  <dcterms:modified xsi:type="dcterms:W3CDTF">2020-03-13T15:57:00Z</dcterms:modified>
</cp:coreProperties>
</file>