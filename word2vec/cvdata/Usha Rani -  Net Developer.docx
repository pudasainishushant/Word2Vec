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09D" w:rsidRDefault="0090037E" w:rsidP="002E0352">
      <w:pPr>
        <w:jc w:val="center"/>
        <w:rPr>
          <w:rFonts w:asciiTheme="minorHAnsi" w:hAnsiTheme="minorHAnsi" w:cs="Arial"/>
          <w:b/>
          <w:sz w:val="22"/>
          <w:szCs w:val="22"/>
        </w:rPr>
      </w:pPr>
      <w:r w:rsidRPr="0089709D">
        <w:rPr>
          <w:rFonts w:asciiTheme="minorHAnsi" w:hAnsiTheme="minorHAnsi" w:cs="Arial"/>
          <w:b/>
          <w:sz w:val="22"/>
          <w:szCs w:val="22"/>
        </w:rPr>
        <w:t>Usha Rani Nimmagadda</w:t>
      </w:r>
    </w:p>
    <w:p w:rsidR="0090037E" w:rsidRPr="0089709D" w:rsidRDefault="002C7F3D" w:rsidP="002E0352">
      <w:pPr>
        <w:jc w:val="center"/>
        <w:rPr>
          <w:rFonts w:asciiTheme="minorHAnsi" w:hAnsiTheme="minorHAnsi" w:cs="Arial"/>
          <w:b/>
          <w:color w:val="000000"/>
          <w:kern w:val="0"/>
          <w:sz w:val="22"/>
          <w:szCs w:val="22"/>
          <w:lang w:eastAsia="en-US"/>
        </w:rPr>
      </w:pPr>
      <w:hyperlink r:id="rId8" w:history="1">
        <w:r w:rsidR="0090037E" w:rsidRPr="0089709D">
          <w:rPr>
            <w:rStyle w:val="Hyperlink"/>
            <w:rFonts w:asciiTheme="minorHAnsi" w:hAnsiTheme="minorHAnsi" w:cs="Arial"/>
            <w:b/>
            <w:sz w:val="22"/>
            <w:szCs w:val="22"/>
          </w:rPr>
          <w:t>usharani.evani@gmail.com</w:t>
        </w:r>
      </w:hyperlink>
    </w:p>
    <w:p w:rsidR="002E0352" w:rsidRDefault="0090037E" w:rsidP="0017402E">
      <w:pPr>
        <w:jc w:val="center"/>
        <w:rPr>
          <w:rFonts w:asciiTheme="minorHAnsi" w:hAnsiTheme="minorHAnsi" w:cs="Arial"/>
          <w:b/>
          <w:color w:val="000000"/>
          <w:kern w:val="0"/>
          <w:sz w:val="22"/>
          <w:szCs w:val="22"/>
          <w:lang w:eastAsia="en-US"/>
        </w:rPr>
      </w:pPr>
      <w:r w:rsidRPr="0089709D">
        <w:rPr>
          <w:rFonts w:asciiTheme="minorHAnsi" w:hAnsiTheme="minorHAnsi" w:cs="Arial"/>
          <w:b/>
          <w:color w:val="000000"/>
          <w:kern w:val="0"/>
          <w:sz w:val="22"/>
          <w:szCs w:val="22"/>
          <w:lang w:eastAsia="en-US"/>
        </w:rPr>
        <w:t>818-813-4374</w:t>
      </w:r>
    </w:p>
    <w:p w:rsidR="00F84906" w:rsidRPr="002E0352" w:rsidRDefault="002E0352" w:rsidP="002E0352">
      <w:pPr>
        <w:jc w:val="both"/>
        <w:rPr>
          <w:rFonts w:asciiTheme="minorHAnsi" w:hAnsiTheme="minorHAnsi" w:cs="Arial"/>
          <w:b/>
          <w:color w:val="000000"/>
          <w:kern w:val="0"/>
          <w:sz w:val="22"/>
          <w:szCs w:val="22"/>
          <w:lang w:eastAsia="en-US"/>
        </w:rPr>
      </w:pPr>
      <w:r>
        <w:rPr>
          <w:rFonts w:asciiTheme="minorHAnsi" w:hAnsiTheme="minorHAnsi" w:cs="Arial"/>
          <w:b/>
          <w:color w:val="000000"/>
          <w:kern w:val="0"/>
          <w:sz w:val="22"/>
          <w:szCs w:val="22"/>
          <w:lang w:eastAsia="en-US"/>
        </w:rPr>
        <w:t>Sr.Net Developer</w:t>
      </w:r>
      <w:r w:rsidR="00954F3B" w:rsidRPr="0089709D">
        <w:rPr>
          <w:rFonts w:asciiTheme="minorHAnsi" w:hAnsiTheme="minorHAnsi"/>
          <w:sz w:val="22"/>
          <w:szCs w:val="22"/>
        </w:rPr>
        <w:tab/>
        <w:t xml:space="preserve">         </w:t>
      </w:r>
      <w:r w:rsidR="00954F3B" w:rsidRPr="0089709D">
        <w:rPr>
          <w:rFonts w:asciiTheme="minorHAnsi" w:hAnsiTheme="minorHAnsi"/>
          <w:sz w:val="22"/>
          <w:szCs w:val="22"/>
        </w:rPr>
        <w:tab/>
        <w:t xml:space="preserve">                 </w:t>
      </w:r>
    </w:p>
    <w:p w:rsidR="00954F3B" w:rsidRPr="0089709D" w:rsidRDefault="00954F3B" w:rsidP="0034210F">
      <w:pPr>
        <w:spacing w:before="28" w:after="28"/>
        <w:jc w:val="both"/>
        <w:rPr>
          <w:rFonts w:asciiTheme="minorHAnsi" w:hAnsiTheme="minorHAnsi" w:cs="Arial"/>
          <w:b/>
          <w:color w:val="0070C0"/>
          <w:sz w:val="22"/>
          <w:szCs w:val="22"/>
          <w:u w:val="single"/>
        </w:rPr>
      </w:pPr>
      <w:r w:rsidRPr="0089709D">
        <w:rPr>
          <w:rFonts w:asciiTheme="minorHAnsi" w:hAnsiTheme="minorHAnsi" w:cs="Arial"/>
          <w:b/>
          <w:color w:val="0070C0"/>
          <w:sz w:val="22"/>
          <w:szCs w:val="22"/>
          <w:u w:val="single"/>
        </w:rPr>
        <w:t>Profile Summary</w:t>
      </w:r>
    </w:p>
    <w:p w:rsidR="00622E42" w:rsidRPr="0089709D" w:rsidRDefault="00622E42" w:rsidP="0034210F">
      <w:pPr>
        <w:spacing w:before="28" w:after="28"/>
        <w:jc w:val="both"/>
        <w:rPr>
          <w:rFonts w:asciiTheme="minorHAnsi" w:hAnsiTheme="minorHAnsi" w:cs="Arial"/>
          <w:b/>
          <w:sz w:val="22"/>
          <w:szCs w:val="22"/>
        </w:rPr>
      </w:pPr>
    </w:p>
    <w:p w:rsidR="00954F3B" w:rsidRPr="0089709D" w:rsidRDefault="00A61FED"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b/>
          <w:sz w:val="22"/>
          <w:szCs w:val="22"/>
        </w:rPr>
        <w:t>Around 7</w:t>
      </w:r>
      <w:r w:rsidR="00A0722E" w:rsidRPr="0089709D">
        <w:rPr>
          <w:rFonts w:asciiTheme="minorHAnsi" w:hAnsiTheme="minorHAnsi" w:cs="Arial"/>
          <w:b/>
          <w:sz w:val="22"/>
          <w:szCs w:val="22"/>
        </w:rPr>
        <w:t xml:space="preserve"> Years</w:t>
      </w:r>
      <w:r w:rsidR="00622E42" w:rsidRPr="0089709D">
        <w:rPr>
          <w:rFonts w:asciiTheme="minorHAnsi" w:hAnsiTheme="minorHAnsi" w:cs="Arial"/>
          <w:b/>
          <w:sz w:val="22"/>
          <w:szCs w:val="22"/>
        </w:rPr>
        <w:t xml:space="preserve"> </w:t>
      </w:r>
      <w:r w:rsidR="00622E42" w:rsidRPr="0089709D">
        <w:rPr>
          <w:rFonts w:asciiTheme="minorHAnsi" w:hAnsiTheme="minorHAnsi" w:cs="Arial"/>
          <w:sz w:val="22"/>
          <w:szCs w:val="22"/>
        </w:rPr>
        <w:t>of</w:t>
      </w:r>
      <w:r w:rsidR="00954F3B" w:rsidRPr="0089709D">
        <w:rPr>
          <w:rFonts w:asciiTheme="minorHAnsi" w:hAnsiTheme="minorHAnsi" w:cs="Arial"/>
          <w:sz w:val="22"/>
          <w:szCs w:val="22"/>
        </w:rPr>
        <w:t xml:space="preserve"> experience in the </w:t>
      </w:r>
      <w:r w:rsidR="00954F3B" w:rsidRPr="0089709D">
        <w:rPr>
          <w:rFonts w:asciiTheme="minorHAnsi" w:hAnsiTheme="minorHAnsi" w:cs="Arial"/>
          <w:b/>
          <w:sz w:val="22"/>
          <w:szCs w:val="22"/>
        </w:rPr>
        <w:t>analysis, design, development, implementation,</w:t>
      </w:r>
      <w:r w:rsidR="00954F3B" w:rsidRPr="0089709D">
        <w:rPr>
          <w:rFonts w:asciiTheme="minorHAnsi" w:hAnsiTheme="minorHAnsi" w:cs="Arial"/>
          <w:sz w:val="22"/>
          <w:szCs w:val="22"/>
        </w:rPr>
        <w:t xml:space="preserve"> maintenance and support of application systems </w:t>
      </w:r>
      <w:r w:rsidR="00914683" w:rsidRPr="0089709D">
        <w:rPr>
          <w:rFonts w:asciiTheme="minorHAnsi" w:hAnsiTheme="minorHAnsi" w:cs="Arial"/>
          <w:sz w:val="22"/>
          <w:szCs w:val="22"/>
        </w:rPr>
        <w:t xml:space="preserve">using </w:t>
      </w:r>
      <w:r w:rsidR="00914683" w:rsidRPr="0089709D">
        <w:rPr>
          <w:rFonts w:asciiTheme="minorHAnsi" w:hAnsiTheme="minorHAnsi" w:cs="Arial"/>
          <w:b/>
          <w:sz w:val="22"/>
          <w:szCs w:val="22"/>
        </w:rPr>
        <w:t>Microsoft Technologies.</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Extensive experience in developing n-tier applications, full life cycle development using Microsoft .Net technologies </w:t>
      </w:r>
      <w:r w:rsidR="00345EDA" w:rsidRPr="0089709D">
        <w:rPr>
          <w:rFonts w:asciiTheme="minorHAnsi" w:hAnsiTheme="minorHAnsi" w:cs="Arial"/>
          <w:b/>
          <w:sz w:val="22"/>
          <w:szCs w:val="22"/>
        </w:rPr>
        <w:t>(C#,</w:t>
      </w:r>
      <w:r w:rsidRPr="0089709D">
        <w:rPr>
          <w:rFonts w:asciiTheme="minorHAnsi" w:hAnsiTheme="minorHAnsi" w:cs="Arial"/>
          <w:b/>
          <w:sz w:val="22"/>
          <w:szCs w:val="22"/>
        </w:rPr>
        <w:t xml:space="preserve"> ASP.NET, Web Form, ADO.Net).</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ASP.Net </w:t>
      </w:r>
      <w:r w:rsidR="00922FBB" w:rsidRPr="0089709D">
        <w:rPr>
          <w:rFonts w:asciiTheme="minorHAnsi" w:hAnsiTheme="minorHAnsi" w:cs="Arial"/>
          <w:sz w:val="22"/>
          <w:szCs w:val="22"/>
        </w:rPr>
        <w:t>framework(1, 2.0, 3.0, 3.5)</w:t>
      </w:r>
      <w:r w:rsidRPr="0089709D">
        <w:rPr>
          <w:rFonts w:asciiTheme="minorHAnsi" w:hAnsiTheme="minorHAnsi" w:cs="Arial"/>
          <w:sz w:val="22"/>
          <w:szCs w:val="22"/>
        </w:rPr>
        <w:t>, ASP.Net Ajax, Ajax Control Tool kit</w:t>
      </w:r>
    </w:p>
    <w:p w:rsidR="00954F3B" w:rsidRPr="0089709D" w:rsidRDefault="00954F3B" w:rsidP="0034210F">
      <w:pPr>
        <w:numPr>
          <w:ilvl w:val="0"/>
          <w:numId w:val="7"/>
        </w:numPr>
        <w:spacing w:line="276" w:lineRule="auto"/>
        <w:jc w:val="both"/>
        <w:rPr>
          <w:rFonts w:asciiTheme="minorHAnsi" w:hAnsiTheme="minorHAnsi" w:cs="Arial"/>
          <w:bCs/>
          <w:sz w:val="22"/>
          <w:szCs w:val="22"/>
        </w:rPr>
      </w:pPr>
      <w:r w:rsidRPr="0089709D">
        <w:rPr>
          <w:rFonts w:asciiTheme="minorHAnsi" w:hAnsiTheme="minorHAnsi" w:cs="Arial"/>
          <w:sz w:val="22"/>
          <w:szCs w:val="22"/>
        </w:rPr>
        <w:t xml:space="preserve">Expert in Web Application design and development using </w:t>
      </w:r>
      <w:r w:rsidR="004E0738" w:rsidRPr="0089709D">
        <w:rPr>
          <w:rFonts w:asciiTheme="minorHAnsi" w:hAnsiTheme="minorHAnsi" w:cs="Arial"/>
          <w:b/>
          <w:sz w:val="22"/>
          <w:szCs w:val="22"/>
        </w:rPr>
        <w:t>ASP,</w:t>
      </w:r>
      <w:r w:rsidRPr="0089709D">
        <w:rPr>
          <w:rFonts w:asciiTheme="minorHAnsi" w:hAnsiTheme="minorHAnsi" w:cs="Arial"/>
          <w:b/>
          <w:sz w:val="22"/>
          <w:szCs w:val="22"/>
        </w:rPr>
        <w:t xml:space="preserve"> JavaScript, JQuery, HTML, DHTML, CSS, IIS, XML, JSON</w:t>
      </w:r>
      <w:r w:rsidR="00C951F3" w:rsidRPr="0089709D">
        <w:rPr>
          <w:rFonts w:asciiTheme="minorHAnsi" w:hAnsiTheme="minorHAnsi" w:cs="Arial"/>
          <w:b/>
          <w:sz w:val="22"/>
          <w:szCs w:val="22"/>
        </w:rPr>
        <w:t>, Windows Services and Web Services</w:t>
      </w:r>
      <w:r w:rsidRPr="0089709D">
        <w:rPr>
          <w:rFonts w:asciiTheme="minorHAnsi" w:hAnsiTheme="minorHAnsi" w:cs="Arial"/>
          <w:b/>
          <w:sz w:val="22"/>
          <w:szCs w:val="22"/>
        </w:rPr>
        <w:t>.</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Knowledgeable in all phases of software development life cycle </w:t>
      </w:r>
      <w:r w:rsidRPr="0089709D">
        <w:rPr>
          <w:rFonts w:asciiTheme="minorHAnsi" w:hAnsiTheme="minorHAnsi" w:cs="Arial"/>
          <w:b/>
          <w:sz w:val="22"/>
          <w:szCs w:val="22"/>
        </w:rPr>
        <w:t xml:space="preserve">Designing, Developing, Coding, Debugging, Testing, Implementation </w:t>
      </w:r>
      <w:r w:rsidRPr="0089709D">
        <w:rPr>
          <w:rFonts w:asciiTheme="minorHAnsi" w:hAnsiTheme="minorHAnsi" w:cs="Arial"/>
          <w:sz w:val="22"/>
          <w:szCs w:val="22"/>
        </w:rPr>
        <w:t xml:space="preserve">and </w:t>
      </w:r>
      <w:r w:rsidRPr="0089709D">
        <w:rPr>
          <w:rFonts w:asciiTheme="minorHAnsi" w:hAnsiTheme="minorHAnsi" w:cs="Arial"/>
          <w:b/>
          <w:sz w:val="22"/>
          <w:szCs w:val="22"/>
        </w:rPr>
        <w:t>Maintenance.</w:t>
      </w:r>
    </w:p>
    <w:p w:rsidR="00954F3B" w:rsidRPr="0089709D" w:rsidRDefault="00AD57C2"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Experience in</w:t>
      </w:r>
      <w:r w:rsidRPr="0089709D">
        <w:rPr>
          <w:rFonts w:asciiTheme="minorHAnsi" w:hAnsiTheme="minorHAnsi" w:cs="Arial"/>
          <w:b/>
          <w:sz w:val="22"/>
          <w:szCs w:val="22"/>
        </w:rPr>
        <w:t xml:space="preserve"> MS-SQL Server </w:t>
      </w:r>
      <w:r w:rsidRPr="0089709D">
        <w:rPr>
          <w:rFonts w:asciiTheme="minorHAnsi" w:hAnsiTheme="minorHAnsi" w:cs="Arial"/>
          <w:sz w:val="22"/>
          <w:szCs w:val="22"/>
        </w:rPr>
        <w:t>database.</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Experience in integrating the Web based applications with </w:t>
      </w:r>
      <w:r w:rsidRPr="0089709D">
        <w:rPr>
          <w:rFonts w:asciiTheme="minorHAnsi" w:hAnsiTheme="minorHAnsi" w:cs="Arial"/>
          <w:b/>
          <w:sz w:val="22"/>
          <w:szCs w:val="22"/>
        </w:rPr>
        <w:t>MS SQL S</w:t>
      </w:r>
      <w:r w:rsidR="003275C9" w:rsidRPr="0089709D">
        <w:rPr>
          <w:rFonts w:asciiTheme="minorHAnsi" w:hAnsiTheme="minorHAnsi" w:cs="Arial"/>
          <w:b/>
          <w:sz w:val="22"/>
          <w:szCs w:val="22"/>
        </w:rPr>
        <w:t>erver 2005/2000</w:t>
      </w:r>
      <w:r w:rsidRPr="0089709D">
        <w:rPr>
          <w:rFonts w:asciiTheme="minorHAnsi" w:hAnsiTheme="minorHAnsi" w:cs="Arial"/>
          <w:b/>
          <w:sz w:val="22"/>
          <w:szCs w:val="22"/>
        </w:rPr>
        <w:t>.</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Experience in </w:t>
      </w:r>
      <w:r w:rsidRPr="0089709D">
        <w:rPr>
          <w:rFonts w:asciiTheme="minorHAnsi" w:hAnsiTheme="minorHAnsi" w:cs="Arial"/>
          <w:b/>
          <w:sz w:val="22"/>
          <w:szCs w:val="22"/>
        </w:rPr>
        <w:t xml:space="preserve">UML </w:t>
      </w:r>
      <w:r w:rsidRPr="0089709D">
        <w:rPr>
          <w:rFonts w:asciiTheme="minorHAnsi" w:hAnsiTheme="minorHAnsi" w:cs="Arial"/>
          <w:sz w:val="22"/>
          <w:szCs w:val="22"/>
        </w:rPr>
        <w:t xml:space="preserve">for Analysis &amp; Design with </w:t>
      </w:r>
      <w:r w:rsidRPr="0089709D">
        <w:rPr>
          <w:rFonts w:asciiTheme="minorHAnsi" w:hAnsiTheme="minorHAnsi" w:cs="Arial"/>
          <w:b/>
          <w:sz w:val="22"/>
          <w:szCs w:val="22"/>
        </w:rPr>
        <w:t xml:space="preserve">OOP </w:t>
      </w:r>
      <w:r w:rsidRPr="0089709D">
        <w:rPr>
          <w:rFonts w:asciiTheme="minorHAnsi" w:hAnsiTheme="minorHAnsi" w:cs="Arial"/>
          <w:sz w:val="22"/>
          <w:szCs w:val="22"/>
        </w:rPr>
        <w:t xml:space="preserve">and </w:t>
      </w:r>
      <w:r w:rsidRPr="0089709D">
        <w:rPr>
          <w:rFonts w:asciiTheme="minorHAnsi" w:hAnsiTheme="minorHAnsi" w:cs="Arial"/>
          <w:b/>
          <w:sz w:val="22"/>
          <w:szCs w:val="22"/>
        </w:rPr>
        <w:t xml:space="preserve">OOAD </w:t>
      </w:r>
      <w:r w:rsidRPr="0089709D">
        <w:rPr>
          <w:rFonts w:asciiTheme="minorHAnsi" w:hAnsiTheme="minorHAnsi" w:cs="Arial"/>
          <w:sz w:val="22"/>
          <w:szCs w:val="22"/>
        </w:rPr>
        <w:t>methodologies.</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Experience in developing projects under Agile methodology.</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Versatile team player with the ability to communicate at all levels of software development life cycle</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Good Understanding of </w:t>
      </w:r>
      <w:r w:rsidR="007D030B" w:rsidRPr="0089709D">
        <w:rPr>
          <w:rFonts w:asciiTheme="minorHAnsi" w:hAnsiTheme="minorHAnsi" w:cs="Arial"/>
          <w:b/>
          <w:sz w:val="22"/>
          <w:szCs w:val="22"/>
        </w:rPr>
        <w:t>e-commerce, Retail, Logistics</w:t>
      </w:r>
      <w:r w:rsidRPr="0089709D">
        <w:rPr>
          <w:rFonts w:asciiTheme="minorHAnsi" w:hAnsiTheme="minorHAnsi" w:cs="Arial"/>
          <w:b/>
          <w:sz w:val="22"/>
          <w:szCs w:val="22"/>
        </w:rPr>
        <w:t xml:space="preserve"> </w:t>
      </w:r>
      <w:r w:rsidRPr="0089709D">
        <w:rPr>
          <w:rFonts w:asciiTheme="minorHAnsi" w:hAnsiTheme="minorHAnsi" w:cs="Arial"/>
          <w:sz w:val="22"/>
          <w:szCs w:val="22"/>
        </w:rPr>
        <w:t>Domains.</w:t>
      </w:r>
    </w:p>
    <w:p w:rsidR="00A13310" w:rsidRPr="0089709D" w:rsidRDefault="00A13310" w:rsidP="00E46E14">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developed Reports using </w:t>
      </w:r>
      <w:r w:rsidRPr="0089709D">
        <w:rPr>
          <w:rFonts w:asciiTheme="minorHAnsi" w:hAnsiTheme="minorHAnsi" w:cs="Arial"/>
          <w:b/>
          <w:sz w:val="22"/>
          <w:szCs w:val="22"/>
        </w:rPr>
        <w:t>SQL Reporting Services</w:t>
      </w:r>
      <w:r w:rsidRPr="0089709D">
        <w:rPr>
          <w:rFonts w:asciiTheme="minorHAnsi" w:hAnsiTheme="minorHAnsi" w:cs="Arial"/>
          <w:sz w:val="22"/>
          <w:szCs w:val="22"/>
        </w:rPr>
        <w:t xml:space="preserve"> and integration of the same with </w:t>
      </w:r>
      <w:r w:rsidRPr="0089709D">
        <w:rPr>
          <w:rFonts w:asciiTheme="minorHAnsi" w:hAnsiTheme="minorHAnsi" w:cs="Arial"/>
          <w:b/>
          <w:sz w:val="22"/>
          <w:szCs w:val="22"/>
        </w:rPr>
        <w:t>ASP for web ba</w:t>
      </w:r>
      <w:r w:rsidR="00E46E14" w:rsidRPr="0089709D">
        <w:rPr>
          <w:rFonts w:asciiTheme="minorHAnsi" w:hAnsiTheme="minorHAnsi" w:cs="Arial"/>
          <w:b/>
          <w:sz w:val="22"/>
          <w:szCs w:val="22"/>
        </w:rPr>
        <w:t>sed reports.</w:t>
      </w:r>
    </w:p>
    <w:p w:rsidR="00954F3B" w:rsidRPr="0089709D" w:rsidRDefault="00954F3B" w:rsidP="0034210F">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Excellent communication skills and ability to work independently and team environment.</w:t>
      </w:r>
    </w:p>
    <w:p w:rsidR="00D771FA" w:rsidRPr="0089709D" w:rsidRDefault="006400D2" w:rsidP="00D771FA">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Implemented systems integration using Web Services, Windows Services and Data Transformation Services.</w:t>
      </w:r>
    </w:p>
    <w:p w:rsidR="00D771FA" w:rsidRPr="0089709D" w:rsidRDefault="00D771FA" w:rsidP="00D771FA">
      <w:pPr>
        <w:numPr>
          <w:ilvl w:val="0"/>
          <w:numId w:val="7"/>
        </w:numPr>
        <w:spacing w:line="276" w:lineRule="auto"/>
        <w:jc w:val="both"/>
        <w:rPr>
          <w:rFonts w:asciiTheme="minorHAnsi" w:hAnsiTheme="minorHAnsi" w:cs="Arial"/>
          <w:sz w:val="22"/>
          <w:szCs w:val="22"/>
        </w:rPr>
      </w:pPr>
      <w:r w:rsidRPr="0089709D">
        <w:rPr>
          <w:rFonts w:asciiTheme="minorHAnsi" w:hAnsiTheme="minorHAnsi" w:cs="Arial"/>
          <w:sz w:val="22"/>
          <w:szCs w:val="22"/>
        </w:rPr>
        <w:t>Implemented integration using SSIS packages.</w:t>
      </w:r>
    </w:p>
    <w:p w:rsidR="00954F3B" w:rsidRPr="0089709D" w:rsidRDefault="00954F3B" w:rsidP="0034210F">
      <w:pPr>
        <w:numPr>
          <w:ilvl w:val="0"/>
          <w:numId w:val="7"/>
        </w:numPr>
        <w:spacing w:line="276" w:lineRule="auto"/>
        <w:jc w:val="both"/>
        <w:rPr>
          <w:rFonts w:asciiTheme="minorHAnsi" w:hAnsiTheme="minorHAnsi" w:cs="Arial"/>
          <w:bCs/>
          <w:sz w:val="22"/>
          <w:szCs w:val="22"/>
        </w:rPr>
      </w:pPr>
      <w:r w:rsidRPr="0089709D">
        <w:rPr>
          <w:rFonts w:asciiTheme="minorHAnsi" w:hAnsiTheme="minorHAnsi" w:cs="Arial"/>
          <w:sz w:val="22"/>
          <w:szCs w:val="22"/>
        </w:rPr>
        <w:t>Extensively used Visual Source Safe and TFS for version control management.</w:t>
      </w:r>
    </w:p>
    <w:p w:rsidR="00954F3B" w:rsidRPr="0089709D" w:rsidRDefault="00954F3B" w:rsidP="0034210F">
      <w:pPr>
        <w:numPr>
          <w:ilvl w:val="0"/>
          <w:numId w:val="7"/>
        </w:numPr>
        <w:spacing w:after="60"/>
        <w:jc w:val="both"/>
        <w:rPr>
          <w:rFonts w:asciiTheme="minorHAnsi" w:hAnsiTheme="minorHAnsi" w:cs="Arial"/>
          <w:sz w:val="22"/>
          <w:szCs w:val="22"/>
        </w:rPr>
      </w:pPr>
      <w:r w:rsidRPr="0089709D">
        <w:rPr>
          <w:rFonts w:asciiTheme="minorHAnsi" w:hAnsiTheme="minorHAnsi" w:cs="Arial"/>
          <w:sz w:val="22"/>
          <w:szCs w:val="22"/>
        </w:rPr>
        <w:t xml:space="preserve">Familiar with </w:t>
      </w:r>
      <w:r w:rsidR="001E1605" w:rsidRPr="0089709D">
        <w:rPr>
          <w:rFonts w:asciiTheme="minorHAnsi" w:hAnsiTheme="minorHAnsi" w:cs="Arial"/>
          <w:sz w:val="22"/>
          <w:szCs w:val="22"/>
        </w:rPr>
        <w:t>various SDLC models like CMM</w:t>
      </w:r>
      <w:r w:rsidR="00DF318F" w:rsidRPr="0089709D">
        <w:rPr>
          <w:rFonts w:asciiTheme="minorHAnsi" w:hAnsiTheme="minorHAnsi" w:cs="Arial"/>
          <w:sz w:val="22"/>
          <w:szCs w:val="22"/>
        </w:rPr>
        <w:t xml:space="preserve"> and</w:t>
      </w:r>
      <w:r w:rsidR="003C7F29" w:rsidRPr="0089709D">
        <w:rPr>
          <w:rFonts w:asciiTheme="minorHAnsi" w:hAnsiTheme="minorHAnsi" w:cs="Arial"/>
          <w:sz w:val="22"/>
          <w:szCs w:val="22"/>
        </w:rPr>
        <w:t xml:space="preserve"> </w:t>
      </w:r>
      <w:r w:rsidRPr="0089709D">
        <w:rPr>
          <w:rFonts w:asciiTheme="minorHAnsi" w:hAnsiTheme="minorHAnsi" w:cs="Arial"/>
          <w:sz w:val="22"/>
          <w:szCs w:val="22"/>
        </w:rPr>
        <w:t>AGILE.</w:t>
      </w:r>
    </w:p>
    <w:p w:rsidR="00EB0649" w:rsidRPr="0089709D" w:rsidRDefault="00954F3B" w:rsidP="0034210F">
      <w:pPr>
        <w:numPr>
          <w:ilvl w:val="0"/>
          <w:numId w:val="7"/>
        </w:numPr>
        <w:spacing w:after="60"/>
        <w:jc w:val="both"/>
        <w:rPr>
          <w:rFonts w:asciiTheme="minorHAnsi" w:hAnsiTheme="minorHAnsi" w:cs="Arial"/>
          <w:b/>
          <w:color w:val="0070C0"/>
          <w:sz w:val="22"/>
          <w:szCs w:val="22"/>
          <w:u w:val="single"/>
        </w:rPr>
      </w:pPr>
      <w:r w:rsidRPr="0089709D">
        <w:rPr>
          <w:rFonts w:asciiTheme="minorHAnsi" w:hAnsiTheme="minorHAnsi" w:cs="Arial"/>
          <w:sz w:val="22"/>
          <w:szCs w:val="22"/>
        </w:rPr>
        <w:t>Well-versed with multiple operating systems such as Windows NT/98/2000/XP/2003</w:t>
      </w:r>
      <w:r w:rsidR="004938E1" w:rsidRPr="0089709D">
        <w:rPr>
          <w:rFonts w:asciiTheme="minorHAnsi" w:hAnsiTheme="minorHAnsi" w:cs="Arial"/>
          <w:sz w:val="22"/>
          <w:szCs w:val="22"/>
        </w:rPr>
        <w:t>/8</w:t>
      </w:r>
      <w:r w:rsidR="00512181" w:rsidRPr="0089709D">
        <w:rPr>
          <w:rFonts w:asciiTheme="minorHAnsi" w:hAnsiTheme="minorHAnsi" w:cs="Arial"/>
          <w:sz w:val="22"/>
          <w:szCs w:val="22"/>
        </w:rPr>
        <w:t xml:space="preserve"> pl</w:t>
      </w:r>
      <w:r w:rsidRPr="0089709D">
        <w:rPr>
          <w:rFonts w:asciiTheme="minorHAnsi" w:hAnsiTheme="minorHAnsi" w:cs="Arial"/>
          <w:sz w:val="22"/>
          <w:szCs w:val="22"/>
        </w:rPr>
        <w:t>atforms</w:t>
      </w:r>
    </w:p>
    <w:p w:rsidR="00347849" w:rsidRPr="0089709D" w:rsidRDefault="00347849" w:rsidP="0034210F">
      <w:pPr>
        <w:numPr>
          <w:ilvl w:val="0"/>
          <w:numId w:val="7"/>
        </w:numPr>
        <w:spacing w:after="60"/>
        <w:jc w:val="both"/>
        <w:rPr>
          <w:rFonts w:asciiTheme="minorHAnsi" w:hAnsiTheme="minorHAnsi" w:cs="Arial"/>
          <w:b/>
          <w:color w:val="0070C0"/>
          <w:sz w:val="22"/>
          <w:szCs w:val="22"/>
          <w:u w:val="single"/>
        </w:rPr>
      </w:pPr>
      <w:r w:rsidRPr="0089709D">
        <w:rPr>
          <w:rFonts w:asciiTheme="minorHAnsi" w:hAnsiTheme="minorHAnsi" w:cs="Arial"/>
          <w:sz w:val="22"/>
          <w:szCs w:val="22"/>
        </w:rPr>
        <w:t>Implemented Search Engine Optimization techniques for high volume applications.</w:t>
      </w:r>
    </w:p>
    <w:p w:rsidR="00CB56FC" w:rsidRPr="0089709D" w:rsidRDefault="00CB56FC" w:rsidP="0034210F">
      <w:pPr>
        <w:numPr>
          <w:ilvl w:val="0"/>
          <w:numId w:val="7"/>
        </w:numPr>
        <w:spacing w:after="60"/>
        <w:jc w:val="both"/>
        <w:rPr>
          <w:rFonts w:asciiTheme="minorHAnsi" w:hAnsiTheme="minorHAnsi" w:cs="Arial"/>
          <w:sz w:val="22"/>
          <w:szCs w:val="22"/>
        </w:rPr>
      </w:pPr>
      <w:r w:rsidRPr="0089709D">
        <w:rPr>
          <w:rFonts w:asciiTheme="minorHAnsi" w:hAnsiTheme="minorHAnsi" w:cs="Arial"/>
          <w:sz w:val="22"/>
          <w:szCs w:val="22"/>
        </w:rPr>
        <w:t>Prepared and maintained</w:t>
      </w:r>
      <w:r w:rsidR="009D0301" w:rsidRPr="0089709D">
        <w:rPr>
          <w:rFonts w:asciiTheme="minorHAnsi" w:hAnsiTheme="minorHAnsi" w:cs="Arial"/>
          <w:sz w:val="22"/>
          <w:szCs w:val="22"/>
        </w:rPr>
        <w:t xml:space="preserve"> required documents, design documents, test documents and maintenance documents.</w:t>
      </w:r>
    </w:p>
    <w:p w:rsidR="00F84906" w:rsidRPr="0089709D" w:rsidRDefault="00F84906" w:rsidP="0034210F">
      <w:pPr>
        <w:spacing w:after="60"/>
        <w:ind w:left="720"/>
        <w:jc w:val="both"/>
        <w:rPr>
          <w:rFonts w:asciiTheme="minorHAnsi" w:hAnsiTheme="minorHAnsi" w:cs="Arial"/>
          <w:b/>
          <w:color w:val="0070C0"/>
          <w:sz w:val="22"/>
          <w:szCs w:val="22"/>
          <w:u w:val="single"/>
        </w:rPr>
      </w:pPr>
    </w:p>
    <w:p w:rsidR="009A3E4F" w:rsidRPr="0089709D" w:rsidRDefault="009A3E4F" w:rsidP="0034210F">
      <w:pPr>
        <w:spacing w:after="60"/>
        <w:ind w:left="720"/>
        <w:jc w:val="both"/>
        <w:rPr>
          <w:rFonts w:asciiTheme="minorHAnsi" w:hAnsiTheme="minorHAnsi" w:cs="Arial"/>
          <w:b/>
          <w:color w:val="0070C0"/>
          <w:sz w:val="22"/>
          <w:szCs w:val="22"/>
          <w:u w:val="single"/>
        </w:rPr>
      </w:pPr>
    </w:p>
    <w:p w:rsidR="00954F3B" w:rsidRPr="0089709D" w:rsidRDefault="00954F3B" w:rsidP="0034210F">
      <w:pPr>
        <w:spacing w:before="28" w:after="28"/>
        <w:jc w:val="both"/>
        <w:rPr>
          <w:rFonts w:asciiTheme="minorHAnsi" w:hAnsiTheme="minorHAnsi" w:cs="Arial"/>
          <w:b/>
          <w:color w:val="0070C0"/>
          <w:sz w:val="22"/>
          <w:szCs w:val="22"/>
          <w:u w:val="single"/>
        </w:rPr>
      </w:pPr>
      <w:r w:rsidRPr="0089709D">
        <w:rPr>
          <w:rFonts w:asciiTheme="minorHAnsi" w:hAnsiTheme="minorHAnsi" w:cs="Arial"/>
          <w:b/>
          <w:color w:val="0070C0"/>
          <w:sz w:val="22"/>
          <w:szCs w:val="22"/>
          <w:u w:val="single"/>
        </w:rPr>
        <w:t>Technical Skills</w:t>
      </w:r>
    </w:p>
    <w:p w:rsidR="00A0722E" w:rsidRPr="0089709D" w:rsidRDefault="00A0722E" w:rsidP="0034210F">
      <w:pPr>
        <w:spacing w:before="28" w:after="28"/>
        <w:jc w:val="both"/>
        <w:rPr>
          <w:rFonts w:asciiTheme="minorHAnsi" w:hAnsiTheme="minorHAnsi" w:cs="Arial"/>
          <w:b/>
          <w:bCs/>
          <w:sz w:val="22"/>
          <w:szCs w:val="22"/>
        </w:rPr>
      </w:pPr>
    </w:p>
    <w:tbl>
      <w:tblPr>
        <w:tblW w:w="0" w:type="auto"/>
        <w:tblInd w:w="108" w:type="dxa"/>
        <w:tblLayout w:type="fixed"/>
        <w:tblLook w:val="0000"/>
      </w:tblPr>
      <w:tblGrid>
        <w:gridCol w:w="2892"/>
        <w:gridCol w:w="7878"/>
      </w:tblGrid>
      <w:tr w:rsidR="00954F3B" w:rsidRPr="0089709D" w:rsidTr="00622E42">
        <w:trPr>
          <w:trHeight w:val="378"/>
        </w:trPr>
        <w:tc>
          <w:tcPr>
            <w:tcW w:w="2892" w:type="dxa"/>
            <w:shd w:val="clear" w:color="auto" w:fill="auto"/>
          </w:tcPr>
          <w:p w:rsidR="00954F3B" w:rsidRPr="0089709D" w:rsidRDefault="00954F3B" w:rsidP="0034210F">
            <w:pPr>
              <w:jc w:val="both"/>
              <w:rPr>
                <w:rFonts w:asciiTheme="minorHAnsi" w:hAnsiTheme="minorHAnsi" w:cs="Arial"/>
                <w:sz w:val="22"/>
                <w:szCs w:val="22"/>
              </w:rPr>
            </w:pPr>
            <w:r w:rsidRPr="0089709D">
              <w:rPr>
                <w:rFonts w:asciiTheme="minorHAnsi" w:hAnsiTheme="minorHAnsi" w:cs="Arial"/>
                <w:b/>
                <w:bCs/>
                <w:sz w:val="22"/>
                <w:szCs w:val="22"/>
              </w:rPr>
              <w:t>Operating Systems:</w:t>
            </w:r>
          </w:p>
        </w:tc>
        <w:tc>
          <w:tcPr>
            <w:tcW w:w="7878" w:type="dxa"/>
            <w:shd w:val="clear" w:color="auto" w:fill="auto"/>
          </w:tcPr>
          <w:p w:rsidR="00954F3B" w:rsidRPr="0089709D" w:rsidRDefault="00954F3B" w:rsidP="0034210F">
            <w:pPr>
              <w:jc w:val="both"/>
              <w:rPr>
                <w:rFonts w:asciiTheme="minorHAnsi" w:hAnsiTheme="minorHAnsi" w:cs="Arial"/>
                <w:b/>
                <w:bCs/>
                <w:sz w:val="22"/>
                <w:szCs w:val="22"/>
              </w:rPr>
            </w:pPr>
            <w:r w:rsidRPr="0089709D">
              <w:rPr>
                <w:rFonts w:asciiTheme="minorHAnsi" w:hAnsiTheme="minorHAnsi" w:cs="Arial"/>
                <w:sz w:val="22"/>
                <w:szCs w:val="22"/>
              </w:rPr>
              <w:t>Windo</w:t>
            </w:r>
            <w:r w:rsidR="002B3142" w:rsidRPr="0089709D">
              <w:rPr>
                <w:rFonts w:asciiTheme="minorHAnsi" w:hAnsiTheme="minorHAnsi" w:cs="Arial"/>
                <w:sz w:val="22"/>
                <w:szCs w:val="22"/>
              </w:rPr>
              <w:t>ws XP, Vista and 7/8, Server 2003/2008</w:t>
            </w:r>
          </w:p>
        </w:tc>
      </w:tr>
      <w:tr w:rsidR="00954F3B" w:rsidRPr="0089709D" w:rsidTr="00622E42">
        <w:trPr>
          <w:trHeight w:val="378"/>
        </w:trPr>
        <w:tc>
          <w:tcPr>
            <w:tcW w:w="2892" w:type="dxa"/>
            <w:shd w:val="clear" w:color="auto" w:fill="auto"/>
          </w:tcPr>
          <w:p w:rsidR="00954F3B" w:rsidRPr="0089709D" w:rsidRDefault="00954F3B" w:rsidP="0034210F">
            <w:pPr>
              <w:jc w:val="both"/>
              <w:rPr>
                <w:rFonts w:asciiTheme="minorHAnsi" w:hAnsiTheme="minorHAnsi" w:cs="Arial"/>
                <w:sz w:val="22"/>
                <w:szCs w:val="22"/>
                <w:lang w:val="fr-CA"/>
              </w:rPr>
            </w:pPr>
            <w:r w:rsidRPr="0089709D">
              <w:rPr>
                <w:rFonts w:asciiTheme="minorHAnsi" w:hAnsiTheme="minorHAnsi" w:cs="Arial"/>
                <w:b/>
                <w:bCs/>
                <w:sz w:val="22"/>
                <w:szCs w:val="22"/>
              </w:rPr>
              <w:t>Languages:</w:t>
            </w:r>
          </w:p>
        </w:tc>
        <w:tc>
          <w:tcPr>
            <w:tcW w:w="7878" w:type="dxa"/>
            <w:shd w:val="clear" w:color="auto" w:fill="auto"/>
          </w:tcPr>
          <w:p w:rsidR="00954F3B" w:rsidRPr="0089709D" w:rsidRDefault="00954F3B" w:rsidP="004B4574">
            <w:pPr>
              <w:pStyle w:val="BodyText"/>
              <w:spacing w:line="276" w:lineRule="auto"/>
              <w:jc w:val="both"/>
              <w:rPr>
                <w:rFonts w:asciiTheme="minorHAnsi" w:hAnsiTheme="minorHAnsi" w:cs="Arial"/>
                <w:b/>
                <w:sz w:val="22"/>
                <w:szCs w:val="22"/>
              </w:rPr>
            </w:pPr>
            <w:r w:rsidRPr="0089709D">
              <w:rPr>
                <w:rFonts w:asciiTheme="minorHAnsi" w:hAnsiTheme="minorHAnsi" w:cs="Arial"/>
                <w:b/>
                <w:sz w:val="22"/>
                <w:szCs w:val="22"/>
                <w:lang w:val="fr-CA"/>
              </w:rPr>
              <w:t>ASP.NET 2.0/3.0/3.5/4.0</w:t>
            </w:r>
            <w:r w:rsidRPr="0089709D">
              <w:rPr>
                <w:rFonts w:asciiTheme="minorHAnsi" w:hAnsiTheme="minorHAnsi" w:cs="Arial"/>
                <w:sz w:val="22"/>
                <w:szCs w:val="22"/>
                <w:lang w:val="fr-CA"/>
              </w:rPr>
              <w:t xml:space="preserve">,  </w:t>
            </w:r>
            <w:r w:rsidRPr="0089709D">
              <w:rPr>
                <w:rFonts w:asciiTheme="minorHAnsi" w:hAnsiTheme="minorHAnsi" w:cs="Arial"/>
                <w:b/>
                <w:sz w:val="22"/>
                <w:szCs w:val="22"/>
                <w:lang w:val="fr-CA"/>
              </w:rPr>
              <w:t>C#.NET,</w:t>
            </w:r>
            <w:r w:rsidRPr="0089709D">
              <w:rPr>
                <w:rFonts w:asciiTheme="minorHAnsi" w:hAnsiTheme="minorHAnsi" w:cs="Arial"/>
                <w:sz w:val="22"/>
                <w:szCs w:val="22"/>
              </w:rPr>
              <w:t xml:space="preserve"> C#, </w:t>
            </w:r>
            <w:r w:rsidRPr="0089709D">
              <w:rPr>
                <w:rFonts w:asciiTheme="minorHAnsi" w:hAnsiTheme="minorHAnsi" w:cs="Arial"/>
                <w:sz w:val="22"/>
                <w:szCs w:val="22"/>
                <w:lang w:val="fr-CA"/>
              </w:rPr>
              <w:t>AJAX, C, C++, T-SQL,</w:t>
            </w:r>
            <w:r w:rsidR="001328A9" w:rsidRPr="0089709D">
              <w:rPr>
                <w:rFonts w:asciiTheme="minorHAnsi" w:hAnsiTheme="minorHAnsi" w:cs="Arial"/>
                <w:sz w:val="22"/>
                <w:szCs w:val="22"/>
                <w:lang w:val="fr-CA"/>
              </w:rPr>
              <w:t xml:space="preserve"> HTML, DHTML, XML</w:t>
            </w:r>
            <w:r w:rsidR="00272018" w:rsidRPr="0089709D">
              <w:rPr>
                <w:rFonts w:asciiTheme="minorHAnsi" w:hAnsiTheme="minorHAnsi" w:cs="Arial"/>
                <w:sz w:val="22"/>
                <w:szCs w:val="22"/>
                <w:lang w:val="fr-CA"/>
              </w:rPr>
              <w:t>, Java Script,</w:t>
            </w:r>
            <w:r w:rsidR="004B4574" w:rsidRPr="0089709D">
              <w:rPr>
                <w:rFonts w:asciiTheme="minorHAnsi" w:hAnsiTheme="minorHAnsi" w:cs="Arial"/>
                <w:sz w:val="22"/>
                <w:szCs w:val="22"/>
                <w:lang w:val="fr-CA"/>
              </w:rPr>
              <w:t xml:space="preserve"> AJAX and IIS</w:t>
            </w:r>
            <w:r w:rsidRPr="0089709D">
              <w:rPr>
                <w:rFonts w:asciiTheme="minorHAnsi" w:hAnsiTheme="minorHAnsi" w:cs="Arial"/>
                <w:sz w:val="22"/>
                <w:szCs w:val="22"/>
                <w:lang w:val="fr-CA"/>
              </w:rPr>
              <w:t>.</w:t>
            </w:r>
          </w:p>
        </w:tc>
      </w:tr>
      <w:tr w:rsidR="00954F3B" w:rsidRPr="0089709D" w:rsidTr="00622E42">
        <w:trPr>
          <w:trHeight w:val="378"/>
        </w:trPr>
        <w:tc>
          <w:tcPr>
            <w:tcW w:w="2892" w:type="dxa"/>
            <w:shd w:val="clear" w:color="auto" w:fill="auto"/>
          </w:tcPr>
          <w:p w:rsidR="00954F3B" w:rsidRPr="0089709D" w:rsidRDefault="00954F3B" w:rsidP="0034210F">
            <w:pPr>
              <w:jc w:val="both"/>
              <w:rPr>
                <w:rFonts w:asciiTheme="minorHAnsi" w:hAnsiTheme="minorHAnsi" w:cs="Arial"/>
                <w:sz w:val="22"/>
                <w:szCs w:val="22"/>
              </w:rPr>
            </w:pPr>
            <w:r w:rsidRPr="0089709D">
              <w:rPr>
                <w:rFonts w:asciiTheme="minorHAnsi" w:hAnsiTheme="minorHAnsi" w:cs="Arial"/>
                <w:b/>
                <w:sz w:val="22"/>
                <w:szCs w:val="22"/>
              </w:rPr>
              <w:t>RDBMS:</w:t>
            </w:r>
          </w:p>
        </w:tc>
        <w:tc>
          <w:tcPr>
            <w:tcW w:w="7878" w:type="dxa"/>
            <w:shd w:val="clear" w:color="auto" w:fill="auto"/>
          </w:tcPr>
          <w:p w:rsidR="00954F3B" w:rsidRPr="0089709D" w:rsidRDefault="00954F3B" w:rsidP="00CB57F3">
            <w:pPr>
              <w:pStyle w:val="BodyText"/>
              <w:spacing w:line="276" w:lineRule="auto"/>
              <w:jc w:val="both"/>
              <w:rPr>
                <w:rFonts w:asciiTheme="minorHAnsi" w:hAnsiTheme="minorHAnsi" w:cs="Arial"/>
                <w:b/>
                <w:sz w:val="22"/>
                <w:szCs w:val="22"/>
              </w:rPr>
            </w:pPr>
            <w:r w:rsidRPr="0089709D">
              <w:rPr>
                <w:rFonts w:asciiTheme="minorHAnsi" w:hAnsiTheme="minorHAnsi" w:cs="Arial"/>
                <w:b/>
                <w:sz w:val="22"/>
                <w:szCs w:val="22"/>
              </w:rPr>
              <w:t xml:space="preserve">MS SQL Server </w:t>
            </w:r>
            <w:r w:rsidR="00315AD6" w:rsidRPr="0089709D">
              <w:rPr>
                <w:rFonts w:asciiTheme="minorHAnsi" w:hAnsiTheme="minorHAnsi" w:cs="Arial"/>
                <w:b/>
                <w:sz w:val="22"/>
                <w:szCs w:val="22"/>
              </w:rPr>
              <w:t>2000/</w:t>
            </w:r>
            <w:r w:rsidRPr="0089709D">
              <w:rPr>
                <w:rFonts w:asciiTheme="minorHAnsi" w:hAnsiTheme="minorHAnsi" w:cs="Arial"/>
                <w:b/>
                <w:sz w:val="22"/>
                <w:szCs w:val="22"/>
              </w:rPr>
              <w:t>2005/2008</w:t>
            </w:r>
            <w:r w:rsidRPr="0089709D">
              <w:rPr>
                <w:rFonts w:asciiTheme="minorHAnsi" w:hAnsiTheme="minorHAnsi" w:cs="Arial"/>
                <w:sz w:val="22"/>
                <w:szCs w:val="22"/>
              </w:rPr>
              <w:t xml:space="preserve">, </w:t>
            </w:r>
            <w:r w:rsidR="00CB57F3" w:rsidRPr="0089709D">
              <w:rPr>
                <w:rFonts w:asciiTheme="minorHAnsi" w:hAnsiTheme="minorHAnsi" w:cs="Arial"/>
                <w:sz w:val="22"/>
                <w:szCs w:val="22"/>
              </w:rPr>
              <w:t>SSIS packages, SQL and T-SQL</w:t>
            </w:r>
            <w:r w:rsidRPr="0089709D">
              <w:rPr>
                <w:rFonts w:asciiTheme="minorHAnsi" w:hAnsiTheme="minorHAnsi" w:cs="Arial"/>
                <w:sz w:val="22"/>
                <w:szCs w:val="22"/>
              </w:rPr>
              <w:t xml:space="preserve"> </w:t>
            </w:r>
          </w:p>
        </w:tc>
      </w:tr>
      <w:tr w:rsidR="00954F3B" w:rsidRPr="0089709D" w:rsidTr="00622E42">
        <w:trPr>
          <w:trHeight w:val="378"/>
        </w:trPr>
        <w:tc>
          <w:tcPr>
            <w:tcW w:w="2892" w:type="dxa"/>
            <w:shd w:val="clear" w:color="auto" w:fill="auto"/>
          </w:tcPr>
          <w:p w:rsidR="00954F3B" w:rsidRPr="0089709D" w:rsidRDefault="00954F3B" w:rsidP="0034210F">
            <w:pPr>
              <w:jc w:val="both"/>
              <w:rPr>
                <w:rFonts w:asciiTheme="minorHAnsi" w:hAnsiTheme="minorHAnsi" w:cs="Arial"/>
                <w:sz w:val="22"/>
                <w:szCs w:val="22"/>
              </w:rPr>
            </w:pPr>
            <w:r w:rsidRPr="0089709D">
              <w:rPr>
                <w:rFonts w:asciiTheme="minorHAnsi" w:hAnsiTheme="minorHAnsi" w:cs="Arial"/>
                <w:b/>
                <w:sz w:val="22"/>
                <w:szCs w:val="22"/>
              </w:rPr>
              <w:t>Reporting</w:t>
            </w:r>
          </w:p>
        </w:tc>
        <w:tc>
          <w:tcPr>
            <w:tcW w:w="7878" w:type="dxa"/>
            <w:shd w:val="clear" w:color="auto" w:fill="auto"/>
          </w:tcPr>
          <w:p w:rsidR="00954F3B" w:rsidRPr="0089709D" w:rsidRDefault="00954F3B" w:rsidP="0034210F">
            <w:pPr>
              <w:pStyle w:val="BodyText"/>
              <w:spacing w:line="276" w:lineRule="auto"/>
              <w:jc w:val="both"/>
              <w:rPr>
                <w:rFonts w:asciiTheme="minorHAnsi" w:hAnsiTheme="minorHAnsi" w:cs="Arial"/>
                <w:sz w:val="22"/>
                <w:szCs w:val="22"/>
              </w:rPr>
            </w:pPr>
            <w:r w:rsidRPr="0089709D">
              <w:rPr>
                <w:rFonts w:asciiTheme="minorHAnsi" w:hAnsiTheme="minorHAnsi" w:cs="Arial"/>
                <w:sz w:val="22"/>
                <w:szCs w:val="22"/>
              </w:rPr>
              <w:t>SQL Reporting Services (SSRS), SQL Profiler, Query Analyzer</w:t>
            </w:r>
          </w:p>
        </w:tc>
      </w:tr>
      <w:tr w:rsidR="00954F3B" w:rsidRPr="0089709D" w:rsidTr="00622E42">
        <w:trPr>
          <w:trHeight w:val="378"/>
        </w:trPr>
        <w:tc>
          <w:tcPr>
            <w:tcW w:w="2892" w:type="dxa"/>
            <w:shd w:val="clear" w:color="auto" w:fill="auto"/>
          </w:tcPr>
          <w:p w:rsidR="00954F3B" w:rsidRPr="0089709D" w:rsidRDefault="00954F3B" w:rsidP="0034210F">
            <w:pPr>
              <w:pStyle w:val="Heading1"/>
              <w:jc w:val="both"/>
              <w:rPr>
                <w:rFonts w:asciiTheme="minorHAnsi" w:hAnsiTheme="minorHAnsi"/>
                <w:sz w:val="22"/>
                <w:szCs w:val="22"/>
              </w:rPr>
            </w:pPr>
            <w:r w:rsidRPr="0089709D">
              <w:rPr>
                <w:rFonts w:asciiTheme="minorHAnsi" w:hAnsiTheme="minorHAnsi"/>
                <w:sz w:val="22"/>
                <w:szCs w:val="22"/>
              </w:rPr>
              <w:t>Technologies:</w:t>
            </w:r>
          </w:p>
        </w:tc>
        <w:tc>
          <w:tcPr>
            <w:tcW w:w="7878" w:type="dxa"/>
            <w:shd w:val="clear" w:color="auto" w:fill="auto"/>
          </w:tcPr>
          <w:p w:rsidR="00954F3B" w:rsidRPr="0089709D" w:rsidRDefault="00954F3B" w:rsidP="003929F3">
            <w:pPr>
              <w:jc w:val="both"/>
              <w:rPr>
                <w:rFonts w:asciiTheme="minorHAnsi" w:hAnsiTheme="minorHAnsi" w:cs="Arial"/>
                <w:b/>
                <w:bCs/>
                <w:sz w:val="22"/>
                <w:szCs w:val="22"/>
              </w:rPr>
            </w:pPr>
            <w:r w:rsidRPr="0089709D">
              <w:rPr>
                <w:rFonts w:asciiTheme="minorHAnsi" w:hAnsiTheme="minorHAnsi" w:cs="Arial"/>
                <w:sz w:val="22"/>
                <w:szCs w:val="22"/>
              </w:rPr>
              <w:t>.Net Framework, Client/Server, .NET Remoting, SOAP, Web Services, ADO.NET, HTTP, ActiveX, IIS 5.0/6.0,  Active Directory</w:t>
            </w:r>
            <w:r w:rsidR="00876CA9" w:rsidRPr="0089709D">
              <w:rPr>
                <w:rFonts w:asciiTheme="minorHAnsi" w:hAnsiTheme="minorHAnsi" w:cs="Arial"/>
                <w:sz w:val="22"/>
                <w:szCs w:val="22"/>
              </w:rPr>
              <w:t xml:space="preserve"> and Windows Services.</w:t>
            </w:r>
          </w:p>
        </w:tc>
      </w:tr>
      <w:tr w:rsidR="00954F3B" w:rsidRPr="0089709D" w:rsidTr="00622E42">
        <w:trPr>
          <w:trHeight w:val="378"/>
        </w:trPr>
        <w:tc>
          <w:tcPr>
            <w:tcW w:w="2892" w:type="dxa"/>
            <w:shd w:val="clear" w:color="auto" w:fill="auto"/>
          </w:tcPr>
          <w:p w:rsidR="00954F3B" w:rsidRPr="0089709D" w:rsidRDefault="00954F3B" w:rsidP="0034210F">
            <w:pPr>
              <w:jc w:val="both"/>
              <w:rPr>
                <w:rFonts w:asciiTheme="minorHAnsi" w:hAnsiTheme="minorHAnsi" w:cs="Arial"/>
                <w:sz w:val="22"/>
                <w:szCs w:val="22"/>
              </w:rPr>
            </w:pPr>
            <w:r w:rsidRPr="0089709D">
              <w:rPr>
                <w:rFonts w:asciiTheme="minorHAnsi" w:hAnsiTheme="minorHAnsi" w:cs="Arial"/>
                <w:b/>
                <w:bCs/>
                <w:sz w:val="22"/>
                <w:szCs w:val="22"/>
              </w:rPr>
              <w:t>Configuration Tools:</w:t>
            </w:r>
          </w:p>
        </w:tc>
        <w:tc>
          <w:tcPr>
            <w:tcW w:w="7878" w:type="dxa"/>
            <w:shd w:val="clear" w:color="auto" w:fill="auto"/>
          </w:tcPr>
          <w:p w:rsidR="00954F3B" w:rsidRPr="0089709D" w:rsidRDefault="00954F3B" w:rsidP="0034210F">
            <w:pPr>
              <w:pStyle w:val="Header"/>
              <w:tabs>
                <w:tab w:val="clear" w:pos="4320"/>
                <w:tab w:val="clear" w:pos="8640"/>
              </w:tabs>
              <w:spacing w:line="276" w:lineRule="auto"/>
              <w:jc w:val="both"/>
              <w:rPr>
                <w:rFonts w:asciiTheme="minorHAnsi" w:hAnsiTheme="minorHAnsi" w:cs="Arial"/>
                <w:b/>
                <w:color w:val="0070C0"/>
                <w:sz w:val="22"/>
                <w:szCs w:val="22"/>
                <w:u w:val="single"/>
              </w:rPr>
            </w:pPr>
            <w:r w:rsidRPr="0089709D">
              <w:rPr>
                <w:rFonts w:asciiTheme="minorHAnsi" w:hAnsiTheme="minorHAnsi" w:cs="Arial"/>
                <w:sz w:val="22"/>
                <w:szCs w:val="22"/>
              </w:rPr>
              <w:t xml:space="preserve">Visual Source Safe 6.0,TFS, Visual Build, </w:t>
            </w:r>
            <w:r w:rsidRPr="0089709D">
              <w:rPr>
                <w:rFonts w:asciiTheme="minorHAnsi" w:hAnsiTheme="minorHAnsi" w:cs="Arial"/>
                <w:bCs/>
                <w:sz w:val="22"/>
                <w:szCs w:val="22"/>
              </w:rPr>
              <w:t>MS Office</w:t>
            </w:r>
          </w:p>
        </w:tc>
      </w:tr>
      <w:tr w:rsidR="00622E42" w:rsidRPr="0089709D" w:rsidTr="00622E42">
        <w:trPr>
          <w:trHeight w:val="378"/>
        </w:trPr>
        <w:tc>
          <w:tcPr>
            <w:tcW w:w="2892" w:type="dxa"/>
            <w:shd w:val="clear" w:color="auto" w:fill="auto"/>
          </w:tcPr>
          <w:p w:rsidR="00622E42" w:rsidRPr="0089709D" w:rsidRDefault="00622E42" w:rsidP="0034210F">
            <w:pPr>
              <w:spacing w:before="240" w:line="240" w:lineRule="auto"/>
              <w:jc w:val="both"/>
              <w:rPr>
                <w:rFonts w:asciiTheme="minorHAnsi" w:hAnsiTheme="minorHAnsi" w:cs="Arial"/>
                <w:b/>
                <w:bCs/>
                <w:sz w:val="22"/>
                <w:szCs w:val="22"/>
              </w:rPr>
            </w:pPr>
          </w:p>
        </w:tc>
        <w:tc>
          <w:tcPr>
            <w:tcW w:w="7878" w:type="dxa"/>
            <w:shd w:val="clear" w:color="auto" w:fill="auto"/>
          </w:tcPr>
          <w:p w:rsidR="00622E42" w:rsidRPr="0089709D" w:rsidRDefault="00622E42" w:rsidP="0034210F">
            <w:pPr>
              <w:pStyle w:val="Header"/>
              <w:tabs>
                <w:tab w:val="clear" w:pos="4320"/>
                <w:tab w:val="clear" w:pos="8640"/>
              </w:tabs>
              <w:spacing w:before="240" w:line="240" w:lineRule="auto"/>
              <w:jc w:val="both"/>
              <w:rPr>
                <w:rFonts w:asciiTheme="minorHAnsi" w:hAnsiTheme="minorHAnsi" w:cs="Arial"/>
                <w:sz w:val="22"/>
                <w:szCs w:val="22"/>
              </w:rPr>
            </w:pPr>
          </w:p>
        </w:tc>
      </w:tr>
    </w:tbl>
    <w:p w:rsidR="0034210F" w:rsidRPr="0089709D" w:rsidRDefault="0034210F" w:rsidP="0034210F">
      <w:pPr>
        <w:pStyle w:val="NoSpacing"/>
        <w:pBdr>
          <w:bottom w:val="single" w:sz="4" w:space="1" w:color="auto"/>
        </w:pBdr>
        <w:jc w:val="both"/>
        <w:rPr>
          <w:rFonts w:asciiTheme="minorHAnsi" w:hAnsiTheme="minorHAnsi" w:cs="Arial"/>
          <w:b/>
          <w:color w:val="4F81BD"/>
          <w:sz w:val="22"/>
          <w:szCs w:val="22"/>
          <w:u w:val="single"/>
        </w:rPr>
      </w:pPr>
    </w:p>
    <w:p w:rsidR="0034210F" w:rsidRPr="0089709D" w:rsidRDefault="0034210F" w:rsidP="0034210F">
      <w:pPr>
        <w:pStyle w:val="NoSpacing"/>
        <w:jc w:val="both"/>
        <w:rPr>
          <w:rFonts w:asciiTheme="minorHAnsi" w:hAnsiTheme="minorHAnsi" w:cs="Arial"/>
          <w:b/>
          <w:color w:val="4F81BD"/>
          <w:sz w:val="22"/>
          <w:szCs w:val="22"/>
          <w:u w:val="single"/>
        </w:rPr>
      </w:pPr>
    </w:p>
    <w:p w:rsidR="00E52378" w:rsidRPr="0089709D" w:rsidRDefault="00E52378" w:rsidP="0034210F">
      <w:pPr>
        <w:pStyle w:val="NoSpacing"/>
        <w:jc w:val="both"/>
        <w:rPr>
          <w:rFonts w:asciiTheme="minorHAnsi" w:hAnsiTheme="minorHAnsi" w:cs="Arial"/>
          <w:b/>
          <w:color w:val="4F81BD"/>
          <w:sz w:val="22"/>
          <w:szCs w:val="22"/>
          <w:u w:val="single"/>
        </w:rPr>
      </w:pPr>
    </w:p>
    <w:p w:rsidR="00E52378" w:rsidRPr="0089709D" w:rsidRDefault="00E52378" w:rsidP="0034210F">
      <w:pPr>
        <w:pStyle w:val="NoSpacing"/>
        <w:jc w:val="both"/>
        <w:rPr>
          <w:rFonts w:asciiTheme="minorHAnsi" w:hAnsiTheme="minorHAnsi" w:cs="Arial"/>
          <w:b/>
          <w:color w:val="4F81BD"/>
          <w:sz w:val="22"/>
          <w:szCs w:val="22"/>
          <w:u w:val="single"/>
        </w:rPr>
      </w:pPr>
    </w:p>
    <w:p w:rsidR="00E52378" w:rsidRPr="0089709D" w:rsidRDefault="00E52378" w:rsidP="0034210F">
      <w:pPr>
        <w:pStyle w:val="NoSpacing"/>
        <w:jc w:val="both"/>
        <w:rPr>
          <w:rFonts w:asciiTheme="minorHAnsi" w:hAnsiTheme="minorHAnsi" w:cs="Arial"/>
          <w:b/>
          <w:color w:val="4F81BD"/>
          <w:sz w:val="22"/>
          <w:szCs w:val="22"/>
          <w:u w:val="single"/>
        </w:rPr>
      </w:pPr>
    </w:p>
    <w:p w:rsidR="00622E42" w:rsidRPr="0089709D" w:rsidRDefault="0034210F" w:rsidP="0034210F">
      <w:pPr>
        <w:pStyle w:val="NoSpacing"/>
        <w:jc w:val="both"/>
        <w:rPr>
          <w:rFonts w:asciiTheme="minorHAnsi" w:hAnsiTheme="minorHAnsi" w:cs="Arial"/>
          <w:b/>
          <w:color w:val="4F81BD"/>
          <w:sz w:val="22"/>
          <w:szCs w:val="22"/>
          <w:u w:val="single"/>
        </w:rPr>
      </w:pPr>
      <w:r w:rsidRPr="0089709D">
        <w:rPr>
          <w:rFonts w:asciiTheme="minorHAnsi" w:hAnsiTheme="minorHAnsi" w:cs="Arial"/>
          <w:b/>
          <w:color w:val="4F81BD"/>
          <w:sz w:val="22"/>
          <w:szCs w:val="22"/>
          <w:u w:val="single"/>
        </w:rPr>
        <w:t>PROJECT EXPERIENCE</w:t>
      </w:r>
    </w:p>
    <w:p w:rsidR="0034210F" w:rsidRPr="0089709D" w:rsidRDefault="0034210F" w:rsidP="0034210F">
      <w:pPr>
        <w:pStyle w:val="NoSpacing"/>
        <w:jc w:val="both"/>
        <w:rPr>
          <w:rFonts w:asciiTheme="minorHAnsi" w:hAnsiTheme="minorHAnsi" w:cs="Arial"/>
          <w:b/>
          <w:color w:val="4F81BD"/>
          <w:sz w:val="22"/>
          <w:szCs w:val="22"/>
          <w:u w:val="single"/>
        </w:rPr>
      </w:pP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Equity Structured Portfolio Analysis (ESPA)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Client: Wells Fargo Bank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St. Louis, Missouri, USA</w:t>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May 2013 – Till Now</w:t>
      </w:r>
    </w:p>
    <w:p w:rsidR="00E52378" w:rsidRPr="0089709D" w:rsidRDefault="00E52378" w:rsidP="00E52378">
      <w:pPr>
        <w:jc w:val="both"/>
        <w:rPr>
          <w:rFonts w:asciiTheme="minorHAnsi" w:hAnsiTheme="minorHAnsi" w:cs="Arial"/>
          <w:b/>
          <w:color w:val="000000"/>
          <w:sz w:val="22"/>
          <w:szCs w:val="22"/>
          <w:lang w:val="en-GB"/>
        </w:rPr>
      </w:pPr>
    </w:p>
    <w:p w:rsidR="00D6780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R</w:t>
      </w:r>
      <w:r w:rsidR="00D67808" w:rsidRPr="0089709D">
        <w:rPr>
          <w:rFonts w:asciiTheme="minorHAnsi" w:hAnsiTheme="minorHAnsi" w:cs="Arial"/>
          <w:b/>
          <w:color w:val="000000"/>
          <w:sz w:val="22"/>
          <w:szCs w:val="22"/>
          <w:lang w:val="en-GB"/>
        </w:rPr>
        <w:t xml:space="preserve">ole: </w:t>
      </w:r>
      <w:r w:rsidR="002E0352">
        <w:rPr>
          <w:rFonts w:asciiTheme="minorHAnsi" w:hAnsiTheme="minorHAnsi" w:cs="Arial"/>
          <w:b/>
          <w:color w:val="000000"/>
          <w:sz w:val="22"/>
          <w:szCs w:val="22"/>
          <w:lang w:val="en-GB"/>
        </w:rPr>
        <w:t>Sr</w:t>
      </w:r>
      <w:r w:rsidR="00D67808" w:rsidRPr="0089709D">
        <w:rPr>
          <w:rFonts w:asciiTheme="minorHAnsi" w:hAnsiTheme="minorHAnsi" w:cs="Arial"/>
          <w:b/>
          <w:color w:val="000000"/>
          <w:sz w:val="22"/>
          <w:szCs w:val="22"/>
          <w:lang w:val="en-GB"/>
        </w:rPr>
        <w:t>.Net Developer</w:t>
      </w:r>
    </w:p>
    <w:p w:rsidR="00D67808" w:rsidRPr="0089709D" w:rsidRDefault="00D67808" w:rsidP="00D67808">
      <w:pPr>
        <w:jc w:val="both"/>
        <w:rPr>
          <w:rFonts w:asciiTheme="minorHAnsi" w:hAnsiTheme="minorHAnsi" w:cs="Arial"/>
          <w:bCs/>
          <w:color w:val="000000"/>
          <w:sz w:val="22"/>
          <w:szCs w:val="22"/>
        </w:rPr>
      </w:pPr>
    </w:p>
    <w:p w:rsidR="00D67808" w:rsidRPr="0089709D" w:rsidRDefault="000E21C9" w:rsidP="00D67808">
      <w:pPr>
        <w:rPr>
          <w:rFonts w:asciiTheme="minorHAnsi" w:hAnsiTheme="minorHAnsi" w:cs="Arial"/>
          <w:color w:val="222222"/>
          <w:sz w:val="22"/>
          <w:szCs w:val="22"/>
          <w:shd w:val="clear" w:color="auto" w:fill="FFFFFF"/>
        </w:rPr>
      </w:pPr>
      <w:r w:rsidRPr="0089709D">
        <w:rPr>
          <w:rFonts w:asciiTheme="minorHAnsi" w:hAnsiTheme="minorHAnsi" w:cs="Arial"/>
          <w:b/>
          <w:color w:val="222222"/>
          <w:sz w:val="22"/>
          <w:szCs w:val="22"/>
          <w:shd w:val="clear" w:color="auto" w:fill="FFFFFF"/>
        </w:rPr>
        <w:t xml:space="preserve">Description: </w:t>
      </w:r>
      <w:r w:rsidR="00760B74" w:rsidRPr="0089709D">
        <w:rPr>
          <w:rFonts w:asciiTheme="minorHAnsi" w:hAnsiTheme="minorHAnsi" w:cs="Arial"/>
          <w:color w:val="222222"/>
          <w:sz w:val="22"/>
          <w:szCs w:val="22"/>
          <w:shd w:val="clear" w:color="auto" w:fill="FFFFFF"/>
        </w:rPr>
        <w:t>The application caters to the financial analysts at Wells Fargo advisors</w:t>
      </w:r>
      <w:r w:rsidR="00861ADF" w:rsidRPr="0089709D">
        <w:rPr>
          <w:rFonts w:asciiTheme="minorHAnsi" w:hAnsiTheme="minorHAnsi" w:cs="Arial"/>
          <w:color w:val="222222"/>
          <w:sz w:val="22"/>
          <w:szCs w:val="22"/>
          <w:shd w:val="clear" w:color="auto" w:fill="FFFFFF"/>
        </w:rPr>
        <w:t xml:space="preserve"> (WFA).</w:t>
      </w:r>
      <w:r w:rsidR="00760B74" w:rsidRPr="0089709D">
        <w:rPr>
          <w:rFonts w:asciiTheme="minorHAnsi" w:hAnsiTheme="minorHAnsi" w:cs="Arial"/>
          <w:color w:val="222222"/>
          <w:sz w:val="22"/>
          <w:szCs w:val="22"/>
        </w:rPr>
        <w:br/>
      </w:r>
      <w:r w:rsidR="00760B74" w:rsidRPr="0089709D">
        <w:rPr>
          <w:rFonts w:asciiTheme="minorHAnsi" w:hAnsiTheme="minorHAnsi" w:cs="Arial"/>
          <w:color w:val="222222"/>
          <w:sz w:val="22"/>
          <w:szCs w:val="22"/>
          <w:shd w:val="clear" w:color="auto" w:fill="FFFFFF"/>
        </w:rPr>
        <w:t>The FAs advice their clients about change in their portfolios based on market changes.</w:t>
      </w:r>
      <w:r w:rsidR="00760B74" w:rsidRPr="0089709D">
        <w:rPr>
          <w:rFonts w:asciiTheme="minorHAnsi" w:hAnsiTheme="minorHAnsi" w:cs="Arial"/>
          <w:color w:val="222222"/>
          <w:sz w:val="22"/>
          <w:szCs w:val="22"/>
        </w:rPr>
        <w:br/>
      </w:r>
      <w:r w:rsidR="00760B74" w:rsidRPr="0089709D">
        <w:rPr>
          <w:rFonts w:asciiTheme="minorHAnsi" w:hAnsiTheme="minorHAnsi" w:cs="Arial"/>
          <w:color w:val="222222"/>
          <w:sz w:val="22"/>
          <w:szCs w:val="22"/>
          <w:shd w:val="clear" w:color="auto" w:fill="FFFFFF"/>
        </w:rPr>
        <w:t>The application is a web based application used across WFA.</w:t>
      </w:r>
    </w:p>
    <w:p w:rsidR="00760B74" w:rsidRPr="0089709D" w:rsidRDefault="00760B74" w:rsidP="00D67808">
      <w:pPr>
        <w:rPr>
          <w:rFonts w:asciiTheme="minorHAnsi" w:hAnsiTheme="minorHAnsi" w:cs="Arial"/>
          <w:b/>
          <w:color w:val="000000"/>
          <w:sz w:val="22"/>
          <w:szCs w:val="22"/>
        </w:rPr>
      </w:pPr>
    </w:p>
    <w:p w:rsidR="00D67808" w:rsidRPr="0089709D" w:rsidRDefault="00D67808" w:rsidP="00D67808">
      <w:pPr>
        <w:rPr>
          <w:rFonts w:asciiTheme="minorHAnsi" w:hAnsiTheme="minorHAnsi" w:cs="Arial"/>
          <w:b/>
          <w:color w:val="000000"/>
          <w:sz w:val="22"/>
          <w:szCs w:val="22"/>
        </w:rPr>
      </w:pPr>
      <w:r w:rsidRPr="0089709D">
        <w:rPr>
          <w:rFonts w:asciiTheme="minorHAnsi" w:hAnsiTheme="minorHAnsi" w:cs="Arial"/>
          <w:b/>
          <w:color w:val="000000"/>
          <w:sz w:val="22"/>
          <w:szCs w:val="22"/>
          <w:lang w:val="zh-CN"/>
        </w:rPr>
        <w:t>Responsibilities:</w:t>
      </w:r>
    </w:p>
    <w:p w:rsidR="00D67808" w:rsidRPr="0089709D" w:rsidRDefault="00D67808" w:rsidP="00D67808">
      <w:pPr>
        <w:jc w:val="both"/>
        <w:rPr>
          <w:rFonts w:asciiTheme="minorHAnsi" w:hAnsiTheme="minorHAnsi" w:cs="Arial"/>
          <w:sz w:val="22"/>
          <w:szCs w:val="22"/>
        </w:rPr>
      </w:pPr>
    </w:p>
    <w:p w:rsidR="00D67808" w:rsidRPr="0089709D" w:rsidRDefault="00D67808" w:rsidP="00D6780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D67808" w:rsidRPr="0089709D" w:rsidRDefault="00D67808" w:rsidP="00D67808">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Developed </w:t>
      </w:r>
      <w:r w:rsidRPr="0089709D">
        <w:rPr>
          <w:rFonts w:asciiTheme="minorHAnsi" w:hAnsiTheme="minorHAnsi" w:cs="Arial"/>
          <w:bCs/>
          <w:color w:val="000000"/>
          <w:sz w:val="22"/>
          <w:szCs w:val="22"/>
        </w:rPr>
        <w:t>custom controls</w:t>
      </w:r>
      <w:r w:rsidRPr="0089709D">
        <w:rPr>
          <w:rFonts w:asciiTheme="minorHAnsi" w:hAnsiTheme="minorHAnsi" w:cs="Arial"/>
          <w:color w:val="000000"/>
          <w:sz w:val="22"/>
          <w:szCs w:val="22"/>
        </w:rPr>
        <w:t>,</w:t>
      </w:r>
      <w:r w:rsidRPr="0089709D">
        <w:rPr>
          <w:rFonts w:asciiTheme="minorHAnsi" w:hAnsiTheme="minorHAnsi" w:cs="Arial"/>
          <w:bCs/>
          <w:color w:val="000000"/>
          <w:sz w:val="22"/>
          <w:szCs w:val="22"/>
        </w:rPr>
        <w:t xml:space="preserve"> user controls and ASPX pages </w:t>
      </w:r>
      <w:r w:rsidRPr="0089709D">
        <w:rPr>
          <w:rFonts w:asciiTheme="minorHAnsi" w:hAnsiTheme="minorHAnsi" w:cs="Arial"/>
          <w:color w:val="000000"/>
          <w:sz w:val="22"/>
          <w:szCs w:val="22"/>
        </w:rPr>
        <w:t>in </w:t>
      </w:r>
      <w:r w:rsidRPr="0089709D">
        <w:rPr>
          <w:rFonts w:asciiTheme="minorHAnsi" w:hAnsiTheme="minorHAnsi" w:cs="Arial"/>
          <w:bCs/>
          <w:color w:val="000000"/>
          <w:sz w:val="22"/>
          <w:szCs w:val="22"/>
        </w:rPr>
        <w:t>C#.Net.</w:t>
      </w:r>
    </w:p>
    <w:p w:rsidR="00D67808" w:rsidRPr="0089709D" w:rsidRDefault="00D67808" w:rsidP="00D67808">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 xml:space="preserve">Involved in maintenance and enhancements of an application using </w:t>
      </w:r>
      <w:r w:rsidRPr="0089709D">
        <w:rPr>
          <w:rFonts w:asciiTheme="minorHAnsi" w:hAnsiTheme="minorHAnsi" w:cs="Arial"/>
          <w:b/>
          <w:color w:val="000000"/>
          <w:sz w:val="22"/>
          <w:szCs w:val="22"/>
        </w:rPr>
        <w:t>Microsoft .NET Framework 3.5</w:t>
      </w:r>
      <w:r w:rsidRPr="0089709D">
        <w:rPr>
          <w:rFonts w:asciiTheme="minorHAnsi" w:hAnsiTheme="minorHAnsi" w:cs="Arial"/>
          <w:color w:val="000000"/>
          <w:sz w:val="22"/>
          <w:szCs w:val="22"/>
        </w:rPr>
        <w:t xml:space="preserve">, </w:t>
      </w:r>
      <w:r w:rsidRPr="0089709D">
        <w:rPr>
          <w:rFonts w:asciiTheme="minorHAnsi" w:hAnsiTheme="minorHAnsi" w:cs="Arial"/>
          <w:b/>
          <w:color w:val="000000"/>
          <w:sz w:val="22"/>
          <w:szCs w:val="22"/>
        </w:rPr>
        <w:t>C#</w:t>
      </w:r>
      <w:r w:rsidR="00861ADF" w:rsidRPr="0089709D">
        <w:rPr>
          <w:rFonts w:asciiTheme="minorHAnsi" w:hAnsiTheme="minorHAnsi" w:cs="Arial"/>
          <w:b/>
          <w:color w:val="000000"/>
          <w:sz w:val="22"/>
          <w:szCs w:val="22"/>
        </w:rPr>
        <w:t>.NET, ASP.NET, AJAX, JavaScript</w:t>
      </w:r>
      <w:r w:rsidRPr="0089709D">
        <w:rPr>
          <w:rFonts w:asciiTheme="minorHAnsi" w:hAnsiTheme="minorHAnsi" w:cs="Arial"/>
          <w:color w:val="000000"/>
          <w:sz w:val="22"/>
          <w:szCs w:val="22"/>
        </w:rPr>
        <w:t>.</w:t>
      </w:r>
    </w:p>
    <w:p w:rsidR="00D67808" w:rsidRPr="0089709D" w:rsidRDefault="00DF664B" w:rsidP="00D67808">
      <w:pPr>
        <w:numPr>
          <w:ilvl w:val="0"/>
          <w:numId w:val="12"/>
        </w:numPr>
        <w:jc w:val="both"/>
        <w:rPr>
          <w:rFonts w:asciiTheme="minorHAnsi" w:hAnsiTheme="minorHAnsi" w:cs="Arial"/>
          <w:sz w:val="22"/>
          <w:szCs w:val="22"/>
        </w:rPr>
      </w:pPr>
      <w:r w:rsidRPr="0089709D">
        <w:rPr>
          <w:rFonts w:asciiTheme="minorHAnsi" w:hAnsiTheme="minorHAnsi" w:cs="Arial"/>
          <w:sz w:val="22"/>
          <w:szCs w:val="22"/>
        </w:rPr>
        <w:t>Developed a module to list the current holdings of the client.</w:t>
      </w:r>
    </w:p>
    <w:p w:rsidR="00D67808" w:rsidRPr="0089709D" w:rsidRDefault="00C2575E" w:rsidP="00D67808">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Developed </w:t>
      </w:r>
      <w:r w:rsidR="00E52378" w:rsidRPr="0089709D">
        <w:rPr>
          <w:rFonts w:asciiTheme="minorHAnsi" w:hAnsiTheme="minorHAnsi" w:cs="Arial"/>
          <w:sz w:val="22"/>
          <w:szCs w:val="22"/>
        </w:rPr>
        <w:t>a module that allows</w:t>
      </w:r>
      <w:r w:rsidRPr="0089709D">
        <w:rPr>
          <w:rFonts w:asciiTheme="minorHAnsi" w:hAnsiTheme="minorHAnsi" w:cs="Arial"/>
          <w:sz w:val="22"/>
          <w:szCs w:val="22"/>
        </w:rPr>
        <w:t xml:space="preserve"> FA to view the portfolio.</w:t>
      </w:r>
    </w:p>
    <w:p w:rsidR="00C2575E" w:rsidRPr="0089709D" w:rsidRDefault="00C2575E" w:rsidP="00D67808">
      <w:pPr>
        <w:numPr>
          <w:ilvl w:val="0"/>
          <w:numId w:val="12"/>
        </w:numPr>
        <w:jc w:val="both"/>
        <w:rPr>
          <w:rFonts w:asciiTheme="minorHAnsi" w:hAnsiTheme="minorHAnsi" w:cs="Arial"/>
          <w:sz w:val="22"/>
          <w:szCs w:val="22"/>
        </w:rPr>
      </w:pPr>
      <w:r w:rsidRPr="0089709D">
        <w:rPr>
          <w:rFonts w:asciiTheme="minorHAnsi" w:hAnsiTheme="minorHAnsi" w:cs="Arial"/>
          <w:sz w:val="22"/>
          <w:szCs w:val="22"/>
        </w:rPr>
        <w:t>Developed a module to delete the portfolios and automatically made outdated</w:t>
      </w:r>
      <w:r w:rsidR="00952A72" w:rsidRPr="0089709D">
        <w:rPr>
          <w:rFonts w:asciiTheme="minorHAnsi" w:hAnsiTheme="minorHAnsi" w:cs="Arial"/>
          <w:sz w:val="22"/>
          <w:szCs w:val="22"/>
        </w:rPr>
        <w:t xml:space="preserve"> after 1 month</w:t>
      </w:r>
      <w:r w:rsidRPr="0089709D">
        <w:rPr>
          <w:rFonts w:asciiTheme="minorHAnsi" w:hAnsiTheme="minorHAnsi" w:cs="Arial"/>
          <w:sz w:val="22"/>
          <w:szCs w:val="22"/>
        </w:rPr>
        <w:t xml:space="preserve"> if FA is not interested in sending it to the client</w:t>
      </w:r>
      <w:r w:rsidR="00256EB8" w:rsidRPr="0089709D">
        <w:rPr>
          <w:rFonts w:asciiTheme="minorHAnsi" w:hAnsiTheme="minorHAnsi" w:cs="Arial"/>
          <w:sz w:val="22"/>
          <w:szCs w:val="22"/>
        </w:rPr>
        <w:t>.</w:t>
      </w:r>
    </w:p>
    <w:p w:rsidR="00D67808" w:rsidRPr="0089709D" w:rsidRDefault="00256EB8" w:rsidP="00D67808">
      <w:pPr>
        <w:numPr>
          <w:ilvl w:val="0"/>
          <w:numId w:val="12"/>
        </w:numPr>
        <w:jc w:val="both"/>
        <w:rPr>
          <w:rFonts w:asciiTheme="minorHAnsi" w:hAnsiTheme="minorHAnsi" w:cs="Arial"/>
          <w:sz w:val="22"/>
          <w:szCs w:val="22"/>
        </w:rPr>
      </w:pPr>
      <w:r w:rsidRPr="0089709D">
        <w:rPr>
          <w:rFonts w:asciiTheme="minorHAnsi" w:hAnsiTheme="minorHAnsi" w:cs="Arial"/>
          <w:sz w:val="22"/>
          <w:szCs w:val="22"/>
        </w:rPr>
        <w:t>Generat</w:t>
      </w:r>
      <w:r w:rsidR="00880F52" w:rsidRPr="0089709D">
        <w:rPr>
          <w:rFonts w:asciiTheme="minorHAnsi" w:hAnsiTheme="minorHAnsi" w:cs="Arial"/>
          <w:sz w:val="22"/>
          <w:szCs w:val="22"/>
        </w:rPr>
        <w:t xml:space="preserve">ion of reports using </w:t>
      </w:r>
      <w:r w:rsidR="00842EF5" w:rsidRPr="0089709D">
        <w:rPr>
          <w:rFonts w:asciiTheme="minorHAnsi" w:hAnsiTheme="minorHAnsi" w:cs="Arial"/>
          <w:sz w:val="22"/>
          <w:szCs w:val="22"/>
        </w:rPr>
        <w:t>SQL Server Reporting Services (</w:t>
      </w:r>
      <w:r w:rsidR="00880F52" w:rsidRPr="0089709D">
        <w:rPr>
          <w:rFonts w:asciiTheme="minorHAnsi" w:hAnsiTheme="minorHAnsi" w:cs="Arial"/>
          <w:b/>
          <w:sz w:val="22"/>
          <w:szCs w:val="22"/>
        </w:rPr>
        <w:t>SSRS</w:t>
      </w:r>
      <w:r w:rsidR="00842EF5" w:rsidRPr="0089709D">
        <w:rPr>
          <w:rFonts w:asciiTheme="minorHAnsi" w:hAnsiTheme="minorHAnsi" w:cs="Arial"/>
          <w:sz w:val="22"/>
          <w:szCs w:val="22"/>
        </w:rPr>
        <w:t>)</w:t>
      </w:r>
      <w:r w:rsidR="00880F52" w:rsidRPr="0089709D">
        <w:rPr>
          <w:rFonts w:asciiTheme="minorHAnsi" w:hAnsiTheme="minorHAnsi" w:cs="Arial"/>
          <w:sz w:val="22"/>
          <w:szCs w:val="22"/>
        </w:rPr>
        <w:t xml:space="preserve"> in PDF</w:t>
      </w:r>
      <w:r w:rsidRPr="0089709D">
        <w:rPr>
          <w:rFonts w:asciiTheme="minorHAnsi" w:hAnsiTheme="minorHAnsi" w:cs="Arial"/>
          <w:sz w:val="22"/>
          <w:szCs w:val="22"/>
        </w:rPr>
        <w:t xml:space="preserve"> format.</w:t>
      </w:r>
    </w:p>
    <w:p w:rsidR="007839B5" w:rsidRPr="0089709D" w:rsidRDefault="007839B5" w:rsidP="00D67808">
      <w:pPr>
        <w:numPr>
          <w:ilvl w:val="0"/>
          <w:numId w:val="12"/>
        </w:numPr>
        <w:jc w:val="both"/>
        <w:rPr>
          <w:rFonts w:asciiTheme="minorHAnsi" w:hAnsiTheme="minorHAnsi" w:cs="Arial"/>
          <w:sz w:val="22"/>
          <w:szCs w:val="22"/>
        </w:rPr>
      </w:pPr>
      <w:r w:rsidRPr="0089709D">
        <w:rPr>
          <w:rFonts w:asciiTheme="minorHAnsi" w:hAnsiTheme="minorHAnsi" w:cs="Arial"/>
          <w:sz w:val="22"/>
          <w:szCs w:val="22"/>
        </w:rPr>
        <w:t>Implemented SQL Server Integration Services (</w:t>
      </w:r>
      <w:r w:rsidRPr="0089709D">
        <w:rPr>
          <w:rFonts w:asciiTheme="minorHAnsi" w:hAnsiTheme="minorHAnsi" w:cs="Arial"/>
          <w:b/>
          <w:sz w:val="22"/>
          <w:szCs w:val="22"/>
        </w:rPr>
        <w:t>SSIS</w:t>
      </w:r>
      <w:r w:rsidRPr="0089709D">
        <w:rPr>
          <w:rFonts w:asciiTheme="minorHAnsi" w:hAnsiTheme="minorHAnsi" w:cs="Arial"/>
          <w:sz w:val="22"/>
          <w:szCs w:val="22"/>
        </w:rPr>
        <w:t>) to transfer data between Broker Data Warehouse (BDW) and SQL Server.</w:t>
      </w:r>
    </w:p>
    <w:p w:rsidR="00D67808" w:rsidRPr="0089709D" w:rsidRDefault="00D67808" w:rsidP="00D6780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Implemented </w:t>
      </w:r>
      <w:r w:rsidRPr="0089709D">
        <w:rPr>
          <w:rFonts w:asciiTheme="minorHAnsi" w:hAnsiTheme="minorHAnsi" w:cs="Arial"/>
          <w:b/>
          <w:sz w:val="22"/>
          <w:szCs w:val="22"/>
        </w:rPr>
        <w:t xml:space="preserve">User Interface Layer </w:t>
      </w:r>
      <w:r w:rsidRPr="0089709D">
        <w:rPr>
          <w:rFonts w:asciiTheme="minorHAnsi" w:hAnsiTheme="minorHAnsi" w:cs="Arial"/>
          <w:sz w:val="22"/>
          <w:szCs w:val="22"/>
        </w:rPr>
        <w:t xml:space="preserve">using </w:t>
      </w:r>
      <w:r w:rsidRPr="0089709D">
        <w:rPr>
          <w:rFonts w:asciiTheme="minorHAnsi" w:hAnsiTheme="minorHAnsi" w:cs="Arial"/>
          <w:b/>
          <w:sz w:val="22"/>
          <w:szCs w:val="22"/>
        </w:rPr>
        <w:t>ASP.NET Web Forms.</w:t>
      </w:r>
    </w:p>
    <w:p w:rsidR="00D67808" w:rsidRPr="0089709D" w:rsidRDefault="00D67808" w:rsidP="00D6780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Created ASP.NET </w:t>
      </w:r>
      <w:r w:rsidRPr="0089709D">
        <w:rPr>
          <w:rFonts w:asciiTheme="minorHAnsi" w:hAnsiTheme="minorHAnsi" w:cs="Arial"/>
          <w:b/>
          <w:sz w:val="22"/>
          <w:szCs w:val="22"/>
        </w:rPr>
        <w:t>User Controls</w:t>
      </w:r>
      <w:r w:rsidRPr="0089709D">
        <w:rPr>
          <w:rFonts w:asciiTheme="minorHAnsi" w:hAnsiTheme="minorHAnsi" w:cs="Arial"/>
          <w:sz w:val="22"/>
          <w:szCs w:val="22"/>
        </w:rPr>
        <w:t xml:space="preserve"> to reduce the complexity of user interface design.</w:t>
      </w:r>
    </w:p>
    <w:p w:rsidR="00D67808" w:rsidRPr="0089709D" w:rsidRDefault="00D67808" w:rsidP="00D6780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4A1D14" w:rsidRPr="0089709D">
        <w:rPr>
          <w:rFonts w:asciiTheme="minorHAnsi" w:hAnsiTheme="minorHAnsi" w:cs="Arial"/>
          <w:b/>
          <w:sz w:val="22"/>
          <w:szCs w:val="22"/>
        </w:rPr>
        <w:t>GridView</w:t>
      </w:r>
      <w:r w:rsidR="00962E0C" w:rsidRPr="0089709D">
        <w:rPr>
          <w:rFonts w:asciiTheme="minorHAnsi" w:hAnsiTheme="minorHAnsi" w:cs="Arial"/>
          <w:b/>
          <w:sz w:val="22"/>
          <w:szCs w:val="22"/>
        </w:rPr>
        <w:t>s, Data Sets, Li</w:t>
      </w:r>
      <w:r w:rsidRPr="0089709D">
        <w:rPr>
          <w:rFonts w:asciiTheme="minorHAnsi" w:hAnsiTheme="minorHAnsi" w:cs="Arial"/>
          <w:b/>
          <w:sz w:val="22"/>
          <w:szCs w:val="22"/>
        </w:rPr>
        <w:t>s</w:t>
      </w:r>
      <w:r w:rsidR="00962E0C" w:rsidRPr="0089709D">
        <w:rPr>
          <w:rFonts w:asciiTheme="minorHAnsi" w:hAnsiTheme="minorHAnsi" w:cs="Arial"/>
          <w:b/>
          <w:sz w:val="22"/>
          <w:szCs w:val="22"/>
        </w:rPr>
        <w:t>tBox</w:t>
      </w:r>
      <w:r w:rsidRPr="0089709D">
        <w:rPr>
          <w:rFonts w:asciiTheme="minorHAnsi" w:hAnsiTheme="minorHAnsi" w:cs="Arial"/>
          <w:b/>
          <w:sz w:val="22"/>
          <w:szCs w:val="22"/>
        </w:rPr>
        <w:t xml:space="preserve">, </w:t>
      </w:r>
      <w:r w:rsidR="00984B25" w:rsidRPr="0089709D">
        <w:rPr>
          <w:rFonts w:asciiTheme="minorHAnsi" w:hAnsiTheme="minorHAnsi" w:cs="Arial"/>
          <w:b/>
          <w:sz w:val="22"/>
          <w:szCs w:val="22"/>
        </w:rPr>
        <w:t>Drop</w:t>
      </w:r>
      <w:r w:rsidRPr="0089709D">
        <w:rPr>
          <w:rFonts w:asciiTheme="minorHAnsi" w:hAnsiTheme="minorHAnsi" w:cs="Arial"/>
          <w:b/>
          <w:sz w:val="22"/>
          <w:szCs w:val="22"/>
        </w:rPr>
        <w:t xml:space="preserve">down lists, Data Adapters </w:t>
      </w:r>
      <w:r w:rsidRPr="0089709D">
        <w:rPr>
          <w:rFonts w:asciiTheme="minorHAnsi" w:hAnsiTheme="minorHAnsi" w:cs="Arial"/>
          <w:sz w:val="22"/>
          <w:szCs w:val="22"/>
        </w:rPr>
        <w:t>to extract data from the backend.</w:t>
      </w:r>
    </w:p>
    <w:p w:rsidR="00D67808" w:rsidRPr="0089709D" w:rsidRDefault="00D67808" w:rsidP="00D67808">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Involved in Database Designing in </w:t>
      </w:r>
      <w:r w:rsidRPr="0089709D">
        <w:rPr>
          <w:rFonts w:asciiTheme="minorHAnsi" w:hAnsiTheme="minorHAnsi" w:cs="Arial"/>
          <w:b/>
          <w:sz w:val="22"/>
          <w:szCs w:val="22"/>
        </w:rPr>
        <w:t xml:space="preserve">SQL Server 2005 </w:t>
      </w:r>
      <w:r w:rsidRPr="0089709D">
        <w:rPr>
          <w:rFonts w:asciiTheme="minorHAnsi" w:hAnsiTheme="minorHAnsi" w:cs="Arial"/>
          <w:sz w:val="22"/>
          <w:szCs w:val="22"/>
        </w:rPr>
        <w:t>and T-SQL coding.</w:t>
      </w:r>
    </w:p>
    <w:p w:rsidR="00481045" w:rsidRPr="0089709D" w:rsidRDefault="00481045" w:rsidP="00481045">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Contributed to the design databases for several modules and developed </w:t>
      </w:r>
      <w:r w:rsidRPr="0089709D">
        <w:rPr>
          <w:rFonts w:asciiTheme="minorHAnsi" w:hAnsiTheme="minorHAnsi" w:cs="Arial"/>
          <w:b/>
          <w:sz w:val="22"/>
          <w:szCs w:val="22"/>
        </w:rPr>
        <w:t>Stored Procedures</w:t>
      </w:r>
      <w:r w:rsidRPr="0089709D">
        <w:rPr>
          <w:rFonts w:asciiTheme="minorHAnsi" w:hAnsiTheme="minorHAnsi" w:cs="Arial"/>
          <w:sz w:val="22"/>
          <w:szCs w:val="22"/>
        </w:rPr>
        <w:t xml:space="preserve"> to be used by the application.</w:t>
      </w:r>
    </w:p>
    <w:p w:rsidR="00481045" w:rsidRPr="0089709D" w:rsidRDefault="00481045" w:rsidP="00481045">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Implemented the required database access using </w:t>
      </w:r>
      <w:r w:rsidRPr="0089709D">
        <w:rPr>
          <w:rFonts w:asciiTheme="minorHAnsi" w:hAnsiTheme="minorHAnsi" w:cs="Arial"/>
          <w:b/>
          <w:sz w:val="22"/>
          <w:szCs w:val="22"/>
        </w:rPr>
        <w:t>ADO.Net.</w:t>
      </w:r>
    </w:p>
    <w:p w:rsidR="00481045" w:rsidRPr="0089709D" w:rsidRDefault="00481045" w:rsidP="00481045">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D67808" w:rsidRPr="0089709D" w:rsidRDefault="00D67808" w:rsidP="00D67808">
      <w:pPr>
        <w:pStyle w:val="Body"/>
        <w:spacing w:before="0"/>
        <w:ind w:left="720"/>
        <w:rPr>
          <w:rFonts w:asciiTheme="minorHAnsi" w:hAnsiTheme="minorHAnsi" w:cs="Arial"/>
          <w:b/>
          <w:bCs/>
          <w:color w:val="000000"/>
          <w:sz w:val="22"/>
          <w:szCs w:val="22"/>
        </w:rPr>
      </w:pPr>
    </w:p>
    <w:p w:rsidR="00D67808" w:rsidRPr="0089709D" w:rsidRDefault="00D67808" w:rsidP="00D67808">
      <w:pPr>
        <w:widowControl w:val="0"/>
        <w:jc w:val="both"/>
        <w:rPr>
          <w:rFonts w:asciiTheme="minorHAnsi" w:hAnsiTheme="minorHAnsi" w:cs="Arial"/>
          <w:b/>
          <w:bCs/>
          <w:color w:val="000000"/>
          <w:sz w:val="22"/>
          <w:szCs w:val="22"/>
        </w:rPr>
      </w:pPr>
    </w:p>
    <w:p w:rsidR="00D67808" w:rsidRPr="0089709D" w:rsidRDefault="00D67808" w:rsidP="00D67808">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Environment:</w:t>
      </w:r>
      <w:r w:rsidRPr="0089709D">
        <w:rPr>
          <w:rFonts w:asciiTheme="minorHAnsi" w:hAnsiTheme="minorHAnsi" w:cs="Arial"/>
          <w:color w:val="000000"/>
          <w:sz w:val="22"/>
          <w:szCs w:val="22"/>
        </w:rPr>
        <w:t xml:space="preserve"> </w:t>
      </w:r>
    </w:p>
    <w:p w:rsidR="00D67808" w:rsidRPr="0089709D" w:rsidRDefault="00D67808" w:rsidP="00D67808">
      <w:pPr>
        <w:widowControl w:val="0"/>
        <w:pBdr>
          <w:bottom w:val="single" w:sz="4" w:space="1" w:color="auto"/>
        </w:pBdr>
        <w:jc w:val="both"/>
        <w:rPr>
          <w:rFonts w:asciiTheme="minorHAnsi" w:hAnsiTheme="minorHAnsi" w:cs="Arial"/>
          <w:color w:val="000000"/>
          <w:sz w:val="22"/>
          <w:szCs w:val="22"/>
        </w:rPr>
      </w:pPr>
    </w:p>
    <w:p w:rsidR="00D67808" w:rsidRDefault="00D67808" w:rsidP="00C16A01">
      <w:pPr>
        <w:widowControl w:val="0"/>
        <w:pBdr>
          <w:bottom w:val="single" w:sz="4" w:space="1" w:color="auto"/>
        </w:pBdr>
        <w:jc w:val="both"/>
        <w:rPr>
          <w:rFonts w:asciiTheme="minorHAnsi" w:hAnsiTheme="minorHAnsi" w:cs="Arial"/>
          <w:b/>
          <w:color w:val="000000"/>
          <w:sz w:val="22"/>
          <w:szCs w:val="22"/>
        </w:rPr>
      </w:pPr>
      <w:r w:rsidRPr="0089709D">
        <w:rPr>
          <w:rFonts w:asciiTheme="minorHAnsi" w:hAnsiTheme="minorHAnsi" w:cs="Arial"/>
          <w:b/>
          <w:color w:val="000000"/>
          <w:sz w:val="22"/>
          <w:szCs w:val="22"/>
        </w:rPr>
        <w:t>.Net Framework 3.5, C#, ASP.Net, ADO.Net, SQL Server 2005, Visual Studio.Net, IIS 6.0, MS Visio, SSRS, Java Script, AJAX</w:t>
      </w:r>
      <w:r w:rsidR="00BA3DF5" w:rsidRPr="0089709D">
        <w:rPr>
          <w:rFonts w:asciiTheme="minorHAnsi" w:hAnsiTheme="minorHAnsi" w:cs="Arial"/>
          <w:b/>
          <w:color w:val="000000"/>
          <w:sz w:val="22"/>
          <w:szCs w:val="22"/>
        </w:rPr>
        <w:t>, SSIS</w:t>
      </w:r>
      <w:r w:rsidRPr="0089709D">
        <w:rPr>
          <w:rFonts w:asciiTheme="minorHAnsi" w:hAnsiTheme="minorHAnsi" w:cs="Arial"/>
          <w:b/>
          <w:color w:val="000000"/>
          <w:sz w:val="22"/>
          <w:szCs w:val="22"/>
        </w:rPr>
        <w:t>.</w:t>
      </w:r>
    </w:p>
    <w:p w:rsidR="00C16A01" w:rsidRDefault="00C16A01" w:rsidP="00C16A01">
      <w:pPr>
        <w:widowControl w:val="0"/>
        <w:pBdr>
          <w:bottom w:val="single" w:sz="4" w:space="1" w:color="auto"/>
        </w:pBdr>
        <w:jc w:val="both"/>
        <w:rPr>
          <w:rFonts w:asciiTheme="minorHAnsi" w:hAnsiTheme="minorHAnsi" w:cs="Arial"/>
          <w:b/>
          <w:color w:val="000000"/>
          <w:sz w:val="22"/>
          <w:szCs w:val="22"/>
        </w:rPr>
      </w:pPr>
    </w:p>
    <w:p w:rsidR="00C16A01" w:rsidRDefault="00C16A01" w:rsidP="00C16A01">
      <w:pPr>
        <w:widowControl w:val="0"/>
        <w:pBdr>
          <w:bottom w:val="single" w:sz="4" w:space="1" w:color="auto"/>
        </w:pBdr>
        <w:jc w:val="both"/>
        <w:rPr>
          <w:rFonts w:asciiTheme="minorHAnsi" w:hAnsiTheme="minorHAnsi" w:cs="Arial"/>
          <w:b/>
          <w:color w:val="000000"/>
          <w:sz w:val="22"/>
          <w:szCs w:val="22"/>
        </w:rPr>
      </w:pPr>
    </w:p>
    <w:p w:rsidR="00C16A01" w:rsidRPr="00C16A01" w:rsidRDefault="00C16A01" w:rsidP="00C16A01">
      <w:pPr>
        <w:widowControl w:val="0"/>
        <w:pBdr>
          <w:bottom w:val="single" w:sz="4" w:space="1" w:color="auto"/>
        </w:pBdr>
        <w:jc w:val="both"/>
        <w:rPr>
          <w:rFonts w:asciiTheme="minorHAnsi" w:hAnsiTheme="minorHAnsi" w:cs="Arial"/>
          <w:b/>
          <w:color w:val="000000"/>
          <w:sz w:val="22"/>
          <w:szCs w:val="22"/>
        </w:rPr>
      </w:pPr>
    </w:p>
    <w:p w:rsidR="00D67808" w:rsidRPr="0089709D" w:rsidRDefault="00D67808" w:rsidP="0034210F">
      <w:pPr>
        <w:pStyle w:val="NoSpacing"/>
        <w:jc w:val="both"/>
        <w:rPr>
          <w:rFonts w:asciiTheme="minorHAnsi" w:hAnsiTheme="minorHAnsi" w:cs="Arial"/>
          <w:b/>
          <w:color w:val="4F81BD"/>
          <w:sz w:val="22"/>
          <w:szCs w:val="22"/>
          <w:u w:val="single"/>
        </w:rPr>
      </w:pPr>
    </w:p>
    <w:p w:rsidR="00C16A01" w:rsidRDefault="00C16A01" w:rsidP="0034210F">
      <w:pPr>
        <w:pStyle w:val="NoSpacing"/>
        <w:jc w:val="both"/>
        <w:rPr>
          <w:rFonts w:asciiTheme="minorHAnsi" w:hAnsiTheme="minorHAnsi" w:cs="Arial"/>
          <w:b/>
          <w:sz w:val="22"/>
          <w:szCs w:val="22"/>
        </w:rPr>
      </w:pPr>
    </w:p>
    <w:p w:rsidR="0034210F" w:rsidRPr="0089709D" w:rsidRDefault="005E6129" w:rsidP="0034210F">
      <w:pPr>
        <w:pStyle w:val="NoSpacing"/>
        <w:jc w:val="both"/>
        <w:rPr>
          <w:rFonts w:asciiTheme="minorHAnsi" w:hAnsiTheme="minorHAnsi" w:cs="Arial"/>
          <w:b/>
          <w:sz w:val="22"/>
          <w:szCs w:val="22"/>
        </w:rPr>
      </w:pPr>
      <w:r w:rsidRPr="0089709D">
        <w:rPr>
          <w:rFonts w:asciiTheme="minorHAnsi" w:hAnsiTheme="minorHAnsi" w:cs="Arial"/>
          <w:b/>
          <w:sz w:val="22"/>
          <w:szCs w:val="22"/>
        </w:rPr>
        <w:lastRenderedPageBreak/>
        <w:t>Ask the Management (ATM)</w:t>
      </w:r>
      <w:r w:rsidR="0034210F" w:rsidRPr="0089709D">
        <w:rPr>
          <w:rFonts w:asciiTheme="minorHAnsi" w:hAnsiTheme="minorHAnsi" w:cs="Arial"/>
          <w:b/>
          <w:sz w:val="22"/>
          <w:szCs w:val="22"/>
        </w:rPr>
        <w:tab/>
      </w:r>
      <w:r w:rsidR="003F0294" w:rsidRPr="0089709D">
        <w:rPr>
          <w:rFonts w:asciiTheme="minorHAnsi" w:hAnsiTheme="minorHAnsi" w:cs="Arial"/>
          <w:b/>
          <w:sz w:val="22"/>
          <w:szCs w:val="22"/>
        </w:rPr>
        <w:t xml:space="preserve">                                                                     </w:t>
      </w:r>
      <w:r w:rsidR="00E52378" w:rsidRPr="0089709D">
        <w:rPr>
          <w:rFonts w:asciiTheme="minorHAnsi" w:hAnsiTheme="minorHAnsi" w:cs="Arial"/>
          <w:b/>
          <w:sz w:val="22"/>
          <w:szCs w:val="22"/>
        </w:rPr>
        <w:tab/>
      </w:r>
      <w:r w:rsidR="00E52378" w:rsidRPr="0089709D">
        <w:rPr>
          <w:rFonts w:asciiTheme="minorHAnsi" w:hAnsiTheme="minorHAnsi" w:cs="Arial"/>
          <w:b/>
          <w:sz w:val="22"/>
          <w:szCs w:val="22"/>
        </w:rPr>
        <w:tab/>
      </w:r>
      <w:r w:rsidR="00E52378" w:rsidRPr="0089709D">
        <w:rPr>
          <w:rFonts w:asciiTheme="minorHAnsi" w:hAnsiTheme="minorHAnsi" w:cs="Arial"/>
          <w:b/>
          <w:sz w:val="22"/>
          <w:szCs w:val="22"/>
        </w:rPr>
        <w:tab/>
      </w:r>
      <w:r w:rsidR="00FE35F2" w:rsidRPr="0089709D">
        <w:rPr>
          <w:rFonts w:asciiTheme="minorHAnsi" w:hAnsiTheme="minorHAnsi" w:cs="Arial"/>
          <w:b/>
          <w:sz w:val="22"/>
          <w:szCs w:val="22"/>
        </w:rPr>
        <w:t>May 2012</w:t>
      </w:r>
      <w:r w:rsidR="0034210F" w:rsidRPr="0089709D">
        <w:rPr>
          <w:rFonts w:asciiTheme="minorHAnsi" w:hAnsiTheme="minorHAnsi" w:cs="Arial"/>
          <w:b/>
          <w:sz w:val="22"/>
          <w:szCs w:val="22"/>
        </w:rPr>
        <w:t xml:space="preserve"> </w:t>
      </w:r>
      <w:r w:rsidR="00FE35F2" w:rsidRPr="0089709D">
        <w:rPr>
          <w:rFonts w:asciiTheme="minorHAnsi" w:hAnsiTheme="minorHAnsi" w:cs="Arial"/>
          <w:b/>
          <w:sz w:val="22"/>
          <w:szCs w:val="22"/>
        </w:rPr>
        <w:t>–</w:t>
      </w:r>
      <w:r w:rsidR="0034210F" w:rsidRPr="0089709D">
        <w:rPr>
          <w:rFonts w:asciiTheme="minorHAnsi" w:hAnsiTheme="minorHAnsi" w:cs="Arial"/>
          <w:b/>
          <w:sz w:val="22"/>
          <w:szCs w:val="22"/>
        </w:rPr>
        <w:t xml:space="preserve"> </w:t>
      </w:r>
      <w:r w:rsidR="00904CF4" w:rsidRPr="0089709D">
        <w:rPr>
          <w:rFonts w:asciiTheme="minorHAnsi" w:hAnsiTheme="minorHAnsi" w:cs="Arial"/>
          <w:b/>
          <w:sz w:val="22"/>
          <w:szCs w:val="22"/>
        </w:rPr>
        <w:t>April</w:t>
      </w:r>
      <w:r w:rsidR="00FE35F2" w:rsidRPr="0089709D">
        <w:rPr>
          <w:rFonts w:asciiTheme="minorHAnsi" w:hAnsiTheme="minorHAnsi" w:cs="Arial"/>
          <w:b/>
          <w:sz w:val="22"/>
          <w:szCs w:val="22"/>
        </w:rPr>
        <w:t xml:space="preserve"> 201</w:t>
      </w:r>
      <w:r w:rsidR="00770F9E" w:rsidRPr="0089709D">
        <w:rPr>
          <w:rFonts w:asciiTheme="minorHAnsi" w:hAnsiTheme="minorHAnsi" w:cs="Arial"/>
          <w:b/>
          <w:sz w:val="22"/>
          <w:szCs w:val="22"/>
        </w:rPr>
        <w:t>3</w:t>
      </w:r>
    </w:p>
    <w:p w:rsidR="00E52378" w:rsidRPr="0089709D" w:rsidRDefault="00794986" w:rsidP="0034210F">
      <w:pPr>
        <w:pStyle w:val="NoSpacing"/>
        <w:jc w:val="both"/>
        <w:rPr>
          <w:rFonts w:asciiTheme="minorHAnsi" w:hAnsiTheme="minorHAnsi" w:cs="Arial"/>
          <w:b/>
          <w:sz w:val="22"/>
          <w:szCs w:val="22"/>
        </w:rPr>
      </w:pPr>
      <w:r w:rsidRPr="0089709D">
        <w:rPr>
          <w:rFonts w:asciiTheme="minorHAnsi" w:hAnsiTheme="minorHAnsi" w:cs="Arial"/>
          <w:b/>
          <w:sz w:val="22"/>
          <w:szCs w:val="22"/>
        </w:rPr>
        <w:t>Client: Adidas</w:t>
      </w:r>
      <w:r w:rsidR="003F0294" w:rsidRPr="0089709D">
        <w:rPr>
          <w:rFonts w:asciiTheme="minorHAnsi" w:hAnsiTheme="minorHAnsi" w:cs="Arial"/>
          <w:b/>
          <w:sz w:val="22"/>
          <w:szCs w:val="22"/>
        </w:rPr>
        <w:t xml:space="preserve">                               </w:t>
      </w:r>
      <w:r w:rsidR="00E52378" w:rsidRPr="0089709D">
        <w:rPr>
          <w:rFonts w:asciiTheme="minorHAnsi" w:hAnsiTheme="minorHAnsi" w:cs="Arial"/>
          <w:b/>
          <w:sz w:val="22"/>
          <w:szCs w:val="22"/>
        </w:rPr>
        <w:tab/>
      </w:r>
    </w:p>
    <w:p w:rsidR="0034210F" w:rsidRPr="0089709D" w:rsidRDefault="003F0294" w:rsidP="0034210F">
      <w:pPr>
        <w:pStyle w:val="NoSpacing"/>
        <w:jc w:val="both"/>
        <w:rPr>
          <w:rFonts w:asciiTheme="minorHAnsi" w:hAnsiTheme="minorHAnsi" w:cs="Arial"/>
          <w:b/>
          <w:sz w:val="22"/>
          <w:szCs w:val="22"/>
        </w:rPr>
      </w:pPr>
      <w:r w:rsidRPr="0089709D">
        <w:rPr>
          <w:rFonts w:asciiTheme="minorHAnsi" w:hAnsiTheme="minorHAnsi" w:cs="Arial"/>
          <w:b/>
          <w:bCs/>
          <w:sz w:val="22"/>
          <w:szCs w:val="22"/>
          <w:shd w:val="clear" w:color="auto" w:fill="FFFFFF"/>
        </w:rPr>
        <w:t>Herzogenaurach</w:t>
      </w:r>
      <w:r w:rsidRPr="0089709D">
        <w:rPr>
          <w:rFonts w:asciiTheme="minorHAnsi" w:hAnsiTheme="minorHAnsi" w:cs="Arial"/>
          <w:b/>
          <w:sz w:val="22"/>
          <w:szCs w:val="22"/>
        </w:rPr>
        <w:t>, Germany</w:t>
      </w:r>
    </w:p>
    <w:p w:rsidR="00794986" w:rsidRPr="0089709D" w:rsidRDefault="00794986" w:rsidP="0034210F">
      <w:pPr>
        <w:pStyle w:val="NoSpacing"/>
        <w:jc w:val="both"/>
        <w:rPr>
          <w:rFonts w:asciiTheme="minorHAnsi" w:hAnsiTheme="minorHAnsi" w:cs="Arial"/>
          <w:b/>
          <w:sz w:val="22"/>
          <w:szCs w:val="22"/>
        </w:rPr>
      </w:pPr>
    </w:p>
    <w:p w:rsidR="0034210F" w:rsidRPr="0089709D" w:rsidRDefault="00F9294F" w:rsidP="0034210F">
      <w:pPr>
        <w:pStyle w:val="NoSpacing"/>
        <w:jc w:val="both"/>
        <w:rPr>
          <w:rFonts w:asciiTheme="minorHAnsi" w:hAnsiTheme="minorHAnsi" w:cs="Arial"/>
          <w:b/>
          <w:sz w:val="22"/>
          <w:szCs w:val="22"/>
        </w:rPr>
      </w:pPr>
      <w:r w:rsidRPr="0089709D">
        <w:rPr>
          <w:rFonts w:asciiTheme="minorHAnsi" w:hAnsiTheme="minorHAnsi" w:cs="Arial"/>
          <w:b/>
          <w:sz w:val="22"/>
          <w:szCs w:val="22"/>
        </w:rPr>
        <w:t xml:space="preserve">Role: </w:t>
      </w:r>
      <w:r w:rsidR="001A192B" w:rsidRPr="0089709D">
        <w:rPr>
          <w:rFonts w:asciiTheme="minorHAnsi" w:hAnsiTheme="minorHAnsi" w:cs="Arial"/>
          <w:b/>
          <w:sz w:val="22"/>
          <w:szCs w:val="22"/>
        </w:rPr>
        <w:t>Sr</w:t>
      </w:r>
      <w:r w:rsidR="0034210F" w:rsidRPr="0089709D">
        <w:rPr>
          <w:rFonts w:asciiTheme="minorHAnsi" w:hAnsiTheme="minorHAnsi" w:cs="Arial"/>
          <w:b/>
          <w:sz w:val="22"/>
          <w:szCs w:val="22"/>
        </w:rPr>
        <w:t xml:space="preserve"> .Net Developer</w:t>
      </w:r>
      <w:r w:rsidR="0034210F" w:rsidRPr="0089709D">
        <w:rPr>
          <w:rFonts w:asciiTheme="minorHAnsi" w:hAnsiTheme="minorHAnsi" w:cs="Arial"/>
          <w:b/>
          <w:sz w:val="22"/>
          <w:szCs w:val="22"/>
        </w:rPr>
        <w:tab/>
      </w:r>
      <w:r w:rsidR="0034210F" w:rsidRPr="0089709D">
        <w:rPr>
          <w:rFonts w:asciiTheme="minorHAnsi" w:hAnsiTheme="minorHAnsi" w:cs="Arial"/>
          <w:b/>
          <w:sz w:val="22"/>
          <w:szCs w:val="22"/>
        </w:rPr>
        <w:tab/>
      </w:r>
      <w:r w:rsidR="0034210F" w:rsidRPr="0089709D">
        <w:rPr>
          <w:rFonts w:asciiTheme="minorHAnsi" w:hAnsiTheme="minorHAnsi" w:cs="Arial"/>
          <w:b/>
          <w:sz w:val="22"/>
          <w:szCs w:val="22"/>
        </w:rPr>
        <w:tab/>
      </w:r>
      <w:r w:rsidR="0034210F" w:rsidRPr="0089709D">
        <w:rPr>
          <w:rFonts w:asciiTheme="minorHAnsi" w:hAnsiTheme="minorHAnsi" w:cs="Arial"/>
          <w:b/>
          <w:sz w:val="22"/>
          <w:szCs w:val="22"/>
        </w:rPr>
        <w:tab/>
      </w:r>
    </w:p>
    <w:p w:rsidR="0034210F" w:rsidRPr="0089709D" w:rsidRDefault="0034210F" w:rsidP="0034210F">
      <w:pPr>
        <w:pStyle w:val="NoSpacing"/>
        <w:jc w:val="both"/>
        <w:rPr>
          <w:rFonts w:asciiTheme="minorHAnsi" w:hAnsiTheme="minorHAnsi" w:cs="Arial"/>
          <w:b/>
          <w:color w:val="4F81BD"/>
          <w:sz w:val="22"/>
          <w:szCs w:val="22"/>
          <w:u w:val="single"/>
        </w:rPr>
      </w:pPr>
    </w:p>
    <w:p w:rsidR="0034210F" w:rsidRPr="0089709D" w:rsidRDefault="0034210F" w:rsidP="0034210F">
      <w:pPr>
        <w:jc w:val="both"/>
        <w:rPr>
          <w:rFonts w:asciiTheme="minorHAnsi" w:hAnsiTheme="minorHAnsi" w:cs="Arial"/>
          <w:sz w:val="22"/>
          <w:szCs w:val="22"/>
          <w:lang w:eastAsia="en-US"/>
        </w:rPr>
      </w:pPr>
      <w:r w:rsidRPr="0089709D">
        <w:rPr>
          <w:rFonts w:asciiTheme="minorHAnsi" w:hAnsiTheme="minorHAnsi" w:cs="Arial"/>
          <w:b/>
          <w:sz w:val="22"/>
          <w:szCs w:val="22"/>
        </w:rPr>
        <w:t>Description:</w:t>
      </w:r>
      <w:r w:rsidRPr="0089709D">
        <w:rPr>
          <w:rFonts w:asciiTheme="minorHAnsi" w:hAnsiTheme="minorHAnsi" w:cs="Arial"/>
          <w:sz w:val="22"/>
          <w:szCs w:val="22"/>
        </w:rPr>
        <w:t xml:space="preserve"> </w:t>
      </w:r>
      <w:r w:rsidR="00F525CC" w:rsidRPr="0089709D">
        <w:rPr>
          <w:rFonts w:asciiTheme="minorHAnsi" w:hAnsiTheme="minorHAnsi" w:cs="Arial"/>
          <w:sz w:val="22"/>
          <w:szCs w:val="22"/>
          <w:lang w:eastAsia="en-US"/>
        </w:rPr>
        <w:t>ATM is a forum based application where the users ask the questions regarding products and the management answers the questions.</w:t>
      </w:r>
    </w:p>
    <w:p w:rsidR="00A676F3" w:rsidRPr="0089709D" w:rsidRDefault="00A676F3" w:rsidP="0034210F">
      <w:pPr>
        <w:jc w:val="both"/>
        <w:rPr>
          <w:rFonts w:asciiTheme="minorHAnsi" w:hAnsiTheme="minorHAnsi" w:cs="Arial"/>
          <w:sz w:val="22"/>
          <w:szCs w:val="22"/>
        </w:rPr>
      </w:pPr>
    </w:p>
    <w:p w:rsidR="0034210F" w:rsidRPr="0089709D" w:rsidRDefault="0034210F" w:rsidP="0034210F">
      <w:pPr>
        <w:tabs>
          <w:tab w:val="left" w:pos="3030"/>
        </w:tabs>
        <w:jc w:val="both"/>
        <w:rPr>
          <w:rFonts w:asciiTheme="minorHAnsi" w:hAnsiTheme="minorHAnsi" w:cs="Arial"/>
          <w:b/>
          <w:sz w:val="22"/>
          <w:szCs w:val="22"/>
        </w:rPr>
      </w:pPr>
      <w:r w:rsidRPr="0089709D">
        <w:rPr>
          <w:rFonts w:asciiTheme="minorHAnsi" w:hAnsiTheme="minorHAnsi" w:cs="Arial"/>
          <w:b/>
          <w:sz w:val="22"/>
          <w:szCs w:val="22"/>
        </w:rPr>
        <w:t>Responsibilities:</w:t>
      </w:r>
    </w:p>
    <w:p w:rsidR="0034210F" w:rsidRPr="0089709D" w:rsidRDefault="0034210F" w:rsidP="0034210F">
      <w:pPr>
        <w:tabs>
          <w:tab w:val="left" w:pos="3030"/>
        </w:tabs>
        <w:jc w:val="both"/>
        <w:rPr>
          <w:rFonts w:asciiTheme="minorHAnsi" w:hAnsiTheme="minorHAnsi" w:cs="Arial"/>
          <w:b/>
          <w:sz w:val="22"/>
          <w:szCs w:val="22"/>
        </w:rPr>
      </w:pPr>
    </w:p>
    <w:p w:rsidR="0034210F" w:rsidRPr="0089709D" w:rsidRDefault="0034210F" w:rsidP="0034210F">
      <w:pPr>
        <w:tabs>
          <w:tab w:val="left" w:pos="3030"/>
        </w:tabs>
        <w:jc w:val="both"/>
        <w:rPr>
          <w:rFonts w:asciiTheme="minorHAnsi" w:hAnsiTheme="minorHAnsi" w:cs="Arial"/>
          <w:b/>
          <w:sz w:val="22"/>
          <w:szCs w:val="22"/>
        </w:rPr>
      </w:pPr>
    </w:p>
    <w:p w:rsidR="0034210F" w:rsidRPr="0089709D" w:rsidRDefault="0034210F" w:rsidP="0034210F">
      <w:pPr>
        <w:numPr>
          <w:ilvl w:val="0"/>
          <w:numId w:val="4"/>
        </w:numPr>
        <w:tabs>
          <w:tab w:val="clear" w:pos="0"/>
          <w:tab w:val="num" w:pos="720"/>
        </w:tabs>
        <w:spacing w:line="240" w:lineRule="auto"/>
        <w:jc w:val="both"/>
        <w:rPr>
          <w:rFonts w:asciiTheme="minorHAnsi" w:hAnsiTheme="minorHAnsi" w:cs="Arial"/>
          <w:sz w:val="22"/>
          <w:szCs w:val="22"/>
        </w:rPr>
      </w:pPr>
      <w:r w:rsidRPr="0089709D">
        <w:rPr>
          <w:rFonts w:asciiTheme="minorHAnsi" w:hAnsiTheme="minorHAnsi" w:cs="Arial"/>
          <w:bCs/>
          <w:sz w:val="22"/>
          <w:szCs w:val="22"/>
        </w:rPr>
        <w:t xml:space="preserve">Involved in the complete </w:t>
      </w:r>
      <w:r w:rsidRPr="0089709D">
        <w:rPr>
          <w:rFonts w:asciiTheme="minorHAnsi" w:hAnsiTheme="minorHAnsi" w:cs="Arial"/>
          <w:b/>
          <w:bCs/>
          <w:sz w:val="22"/>
          <w:szCs w:val="22"/>
        </w:rPr>
        <w:t>Software Development Life Cycle</w:t>
      </w:r>
      <w:r w:rsidRPr="0089709D">
        <w:rPr>
          <w:rFonts w:asciiTheme="minorHAnsi" w:hAnsiTheme="minorHAnsi" w:cs="Arial"/>
          <w:bCs/>
          <w:sz w:val="22"/>
          <w:szCs w:val="22"/>
        </w:rPr>
        <w:t xml:space="preserve"> </w:t>
      </w:r>
      <w:r w:rsidRPr="0089709D">
        <w:rPr>
          <w:rFonts w:asciiTheme="minorHAnsi" w:hAnsiTheme="minorHAnsi" w:cs="Arial"/>
          <w:sz w:val="22"/>
          <w:szCs w:val="22"/>
        </w:rPr>
        <w:t>(</w:t>
      </w:r>
      <w:r w:rsidRPr="0089709D">
        <w:rPr>
          <w:rFonts w:asciiTheme="minorHAnsi" w:hAnsiTheme="minorHAnsi" w:cs="Arial"/>
          <w:b/>
          <w:sz w:val="22"/>
          <w:szCs w:val="22"/>
        </w:rPr>
        <w:t>SDLC</w:t>
      </w:r>
      <w:r w:rsidRPr="0089709D">
        <w:rPr>
          <w:rFonts w:asciiTheme="minorHAnsi" w:hAnsiTheme="minorHAnsi" w:cs="Arial"/>
          <w:sz w:val="22"/>
          <w:szCs w:val="22"/>
        </w:rPr>
        <w:t xml:space="preserve">) for development process and </w:t>
      </w:r>
      <w:r w:rsidRPr="0089709D">
        <w:rPr>
          <w:rFonts w:asciiTheme="minorHAnsi" w:hAnsiTheme="minorHAnsi" w:cs="Arial"/>
          <w:b/>
          <w:sz w:val="22"/>
          <w:szCs w:val="22"/>
        </w:rPr>
        <w:t>Agile</w:t>
      </w:r>
      <w:r w:rsidRPr="0089709D">
        <w:rPr>
          <w:rFonts w:asciiTheme="minorHAnsi" w:hAnsiTheme="minorHAnsi" w:cs="Arial"/>
          <w:sz w:val="22"/>
          <w:szCs w:val="22"/>
        </w:rPr>
        <w:t xml:space="preserve"> </w:t>
      </w:r>
      <w:r w:rsidRPr="0089709D">
        <w:rPr>
          <w:rFonts w:asciiTheme="minorHAnsi" w:hAnsiTheme="minorHAnsi" w:cs="Arial"/>
          <w:bCs/>
          <w:sz w:val="22"/>
          <w:szCs w:val="22"/>
        </w:rPr>
        <w:t>including Analysis, Design, Implementation, Testing and Maintenance.</w:t>
      </w:r>
    </w:p>
    <w:p w:rsidR="00D322C8" w:rsidRPr="0089709D" w:rsidRDefault="0034210F" w:rsidP="00DA63D9">
      <w:pPr>
        <w:numPr>
          <w:ilvl w:val="0"/>
          <w:numId w:val="4"/>
        </w:numPr>
        <w:tabs>
          <w:tab w:val="clear" w:pos="0"/>
          <w:tab w:val="num" w:pos="720"/>
          <w:tab w:val="left" w:pos="1440"/>
        </w:tabs>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Developed solutions for diverse programming scenarios in </w:t>
      </w:r>
      <w:r w:rsidRPr="0089709D">
        <w:rPr>
          <w:rFonts w:asciiTheme="minorHAnsi" w:hAnsiTheme="minorHAnsi" w:cs="Arial"/>
          <w:b/>
          <w:bCs/>
          <w:sz w:val="22"/>
          <w:szCs w:val="22"/>
        </w:rPr>
        <w:t>C#</w:t>
      </w:r>
      <w:r w:rsidRPr="0089709D">
        <w:rPr>
          <w:rFonts w:asciiTheme="minorHAnsi" w:hAnsiTheme="minorHAnsi" w:cs="Arial"/>
          <w:sz w:val="22"/>
          <w:szCs w:val="22"/>
        </w:rPr>
        <w:t xml:space="preserve">, employing </w:t>
      </w:r>
      <w:r w:rsidRPr="0089709D">
        <w:rPr>
          <w:rFonts w:asciiTheme="minorHAnsi" w:hAnsiTheme="minorHAnsi" w:cs="Arial"/>
          <w:b/>
          <w:sz w:val="22"/>
          <w:szCs w:val="22"/>
        </w:rPr>
        <w:t>Object Oriented Programming (OOP)</w:t>
      </w:r>
      <w:r w:rsidRPr="0089709D">
        <w:rPr>
          <w:rFonts w:asciiTheme="minorHAnsi" w:hAnsiTheme="minorHAnsi" w:cs="Arial"/>
          <w:sz w:val="22"/>
          <w:szCs w:val="22"/>
        </w:rPr>
        <w:t xml:space="preserve"> concepts such as: encapsulation, inheritance, polymorphism, and abstraction</w:t>
      </w:r>
      <w:r w:rsidRPr="0089709D">
        <w:rPr>
          <w:rFonts w:asciiTheme="minorHAnsi" w:hAnsiTheme="minorHAnsi" w:cs="Arial"/>
          <w:bCs/>
          <w:sz w:val="22"/>
          <w:szCs w:val="22"/>
        </w:rPr>
        <w:t>.</w:t>
      </w:r>
      <w:r w:rsidRPr="0089709D">
        <w:rPr>
          <w:rFonts w:asciiTheme="minorHAnsi" w:hAnsiTheme="minorHAnsi" w:cs="Arial"/>
          <w:sz w:val="22"/>
          <w:szCs w:val="22"/>
        </w:rPr>
        <w:t xml:space="preserve"> </w:t>
      </w:r>
    </w:p>
    <w:p w:rsidR="0034210F" w:rsidRPr="0089709D" w:rsidRDefault="0034210F" w:rsidP="0034210F">
      <w:pPr>
        <w:pStyle w:val="ColorfulList-Accent11"/>
        <w:numPr>
          <w:ilvl w:val="0"/>
          <w:numId w:val="4"/>
        </w:numPr>
        <w:tabs>
          <w:tab w:val="clear" w:pos="0"/>
          <w:tab w:val="num" w:pos="720"/>
        </w:tabs>
        <w:spacing w:line="240" w:lineRule="atLeast"/>
        <w:jc w:val="both"/>
        <w:rPr>
          <w:rFonts w:asciiTheme="minorHAnsi" w:hAnsiTheme="minorHAnsi" w:cs="Arial"/>
          <w:bCs/>
          <w:sz w:val="22"/>
          <w:szCs w:val="22"/>
        </w:rPr>
      </w:pPr>
      <w:r w:rsidRPr="0089709D">
        <w:rPr>
          <w:rFonts w:asciiTheme="minorHAnsi" w:hAnsiTheme="minorHAnsi" w:cs="Arial"/>
          <w:bCs/>
          <w:sz w:val="22"/>
          <w:szCs w:val="22"/>
        </w:rPr>
        <w:t xml:space="preserve">Utilized </w:t>
      </w:r>
      <w:r w:rsidRPr="0089709D">
        <w:rPr>
          <w:rFonts w:asciiTheme="minorHAnsi" w:hAnsiTheme="minorHAnsi" w:cs="Arial"/>
          <w:b/>
          <w:sz w:val="22"/>
          <w:szCs w:val="22"/>
        </w:rPr>
        <w:t xml:space="preserve">ADO.Net </w:t>
      </w:r>
      <w:r w:rsidRPr="0089709D">
        <w:rPr>
          <w:rFonts w:asciiTheme="minorHAnsi" w:hAnsiTheme="minorHAnsi" w:cs="Arial"/>
          <w:bCs/>
          <w:sz w:val="22"/>
          <w:szCs w:val="22"/>
        </w:rPr>
        <w:t xml:space="preserve">technology extensively for data retrieving, querying, storage and manipulation using </w:t>
      </w:r>
      <w:r w:rsidR="001F34A8" w:rsidRPr="0089709D">
        <w:rPr>
          <w:rFonts w:asciiTheme="minorHAnsi" w:hAnsiTheme="minorHAnsi" w:cs="Arial"/>
          <w:b/>
          <w:sz w:val="22"/>
          <w:szCs w:val="22"/>
        </w:rPr>
        <w:t>SQL server 2005</w:t>
      </w:r>
      <w:r w:rsidR="00885518" w:rsidRPr="0089709D">
        <w:rPr>
          <w:rFonts w:asciiTheme="minorHAnsi" w:hAnsiTheme="minorHAnsi" w:cs="Arial"/>
          <w:b/>
          <w:sz w:val="22"/>
          <w:szCs w:val="22"/>
        </w:rPr>
        <w:t>.</w:t>
      </w:r>
    </w:p>
    <w:p w:rsidR="00885518" w:rsidRPr="0089709D" w:rsidRDefault="006F5A3D" w:rsidP="0034210F">
      <w:pPr>
        <w:pStyle w:val="ColorfulList-Accent11"/>
        <w:numPr>
          <w:ilvl w:val="0"/>
          <w:numId w:val="4"/>
        </w:numPr>
        <w:tabs>
          <w:tab w:val="clear" w:pos="0"/>
          <w:tab w:val="num" w:pos="720"/>
        </w:tabs>
        <w:spacing w:line="240" w:lineRule="atLeast"/>
        <w:jc w:val="both"/>
        <w:rPr>
          <w:rFonts w:asciiTheme="minorHAnsi" w:hAnsiTheme="minorHAnsi" w:cs="Arial"/>
          <w:bCs/>
          <w:sz w:val="22"/>
          <w:szCs w:val="22"/>
        </w:rPr>
      </w:pPr>
      <w:r w:rsidRPr="0089709D">
        <w:rPr>
          <w:rFonts w:asciiTheme="minorHAnsi" w:hAnsiTheme="minorHAnsi" w:cs="Arial"/>
          <w:color w:val="222222"/>
          <w:sz w:val="22"/>
          <w:szCs w:val="22"/>
          <w:shd w:val="clear" w:color="auto" w:fill="FFFFFF"/>
        </w:rPr>
        <w:t>Developed modules to manage forum.</w:t>
      </w:r>
    </w:p>
    <w:p w:rsidR="006F5A3D" w:rsidRPr="0089709D" w:rsidRDefault="006F5A3D" w:rsidP="0034210F">
      <w:pPr>
        <w:pStyle w:val="ColorfulList-Accent11"/>
        <w:numPr>
          <w:ilvl w:val="0"/>
          <w:numId w:val="4"/>
        </w:numPr>
        <w:tabs>
          <w:tab w:val="clear" w:pos="0"/>
          <w:tab w:val="num" w:pos="720"/>
        </w:tabs>
        <w:spacing w:line="240" w:lineRule="atLeast"/>
        <w:jc w:val="both"/>
        <w:rPr>
          <w:rFonts w:asciiTheme="minorHAnsi" w:hAnsiTheme="minorHAnsi" w:cs="Arial"/>
          <w:bCs/>
          <w:sz w:val="22"/>
          <w:szCs w:val="22"/>
        </w:rPr>
      </w:pPr>
      <w:r w:rsidRPr="0089709D">
        <w:rPr>
          <w:rFonts w:asciiTheme="minorHAnsi" w:hAnsiTheme="minorHAnsi" w:cs="Arial"/>
          <w:color w:val="222222"/>
          <w:sz w:val="22"/>
          <w:szCs w:val="22"/>
          <w:shd w:val="clear" w:color="auto" w:fill="FFFFFF"/>
        </w:rPr>
        <w:t>Developed modules to manage questions and answers.</w:t>
      </w:r>
    </w:p>
    <w:p w:rsidR="0034210F" w:rsidRPr="0089709D" w:rsidRDefault="0034210F" w:rsidP="0034210F">
      <w:pPr>
        <w:numPr>
          <w:ilvl w:val="0"/>
          <w:numId w:val="4"/>
        </w:numPr>
        <w:tabs>
          <w:tab w:val="clear" w:pos="0"/>
          <w:tab w:val="left" w:pos="360"/>
          <w:tab w:val="num" w:pos="720"/>
        </w:tabs>
        <w:spacing w:line="240"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Used </w:t>
      </w:r>
      <w:r w:rsidRPr="0089709D">
        <w:rPr>
          <w:rFonts w:asciiTheme="minorHAnsi" w:hAnsiTheme="minorHAnsi" w:cs="Arial"/>
          <w:b/>
          <w:sz w:val="22"/>
          <w:szCs w:val="22"/>
        </w:rPr>
        <w:t xml:space="preserve">AJAX </w:t>
      </w:r>
      <w:r w:rsidRPr="0089709D">
        <w:rPr>
          <w:rFonts w:asciiTheme="minorHAnsi" w:hAnsiTheme="minorHAnsi" w:cs="Arial"/>
          <w:sz w:val="22"/>
          <w:szCs w:val="22"/>
        </w:rPr>
        <w:t>controls to retrieve the data from the server without interfering the display and behavior of existing page.</w:t>
      </w:r>
    </w:p>
    <w:p w:rsidR="0034210F" w:rsidRPr="0089709D" w:rsidRDefault="0034210F" w:rsidP="0034210F">
      <w:pPr>
        <w:numPr>
          <w:ilvl w:val="0"/>
          <w:numId w:val="4"/>
        </w:numPr>
        <w:tabs>
          <w:tab w:val="clear" w:pos="0"/>
          <w:tab w:val="num" w:pos="720"/>
        </w:tabs>
        <w:autoSpaceDE w:val="0"/>
        <w:spacing w:line="240" w:lineRule="auto"/>
        <w:jc w:val="both"/>
        <w:rPr>
          <w:rFonts w:asciiTheme="minorHAnsi" w:hAnsiTheme="minorHAnsi" w:cs="Arial"/>
          <w:color w:val="000000"/>
          <w:sz w:val="22"/>
          <w:szCs w:val="22"/>
        </w:rPr>
      </w:pPr>
      <w:r w:rsidRPr="0089709D">
        <w:rPr>
          <w:rFonts w:asciiTheme="minorHAnsi" w:hAnsiTheme="minorHAnsi" w:cs="Arial"/>
          <w:color w:val="000000"/>
          <w:sz w:val="22"/>
          <w:szCs w:val="22"/>
        </w:rPr>
        <w:t xml:space="preserve">Designed the web </w:t>
      </w:r>
      <w:r w:rsidRPr="0089709D">
        <w:rPr>
          <w:rFonts w:asciiTheme="minorHAnsi" w:hAnsiTheme="minorHAnsi" w:cs="Arial"/>
          <w:b/>
          <w:bCs/>
          <w:color w:val="000000"/>
          <w:sz w:val="22"/>
          <w:szCs w:val="22"/>
          <w:lang w:val="en-GB"/>
        </w:rPr>
        <w:t>UI</w:t>
      </w:r>
      <w:r w:rsidRPr="0089709D">
        <w:rPr>
          <w:rFonts w:asciiTheme="minorHAnsi" w:hAnsiTheme="minorHAnsi" w:cs="Arial"/>
          <w:color w:val="000000"/>
          <w:sz w:val="22"/>
          <w:szCs w:val="22"/>
          <w:lang w:val="en-GB"/>
        </w:rPr>
        <w:t xml:space="preserve"> </w:t>
      </w:r>
      <w:r w:rsidRPr="0089709D">
        <w:rPr>
          <w:rFonts w:asciiTheme="minorHAnsi" w:hAnsiTheme="minorHAnsi" w:cs="Arial"/>
          <w:color w:val="000000"/>
          <w:sz w:val="22"/>
          <w:szCs w:val="22"/>
        </w:rPr>
        <w:t xml:space="preserve">using </w:t>
      </w:r>
      <w:r w:rsidRPr="0089709D">
        <w:rPr>
          <w:rFonts w:asciiTheme="minorHAnsi" w:hAnsiTheme="minorHAnsi" w:cs="Arial"/>
          <w:b/>
          <w:color w:val="000000"/>
          <w:sz w:val="22"/>
          <w:szCs w:val="22"/>
        </w:rPr>
        <w:t xml:space="preserve">ASP.NET, HTML, DHTML, XSL/XSLT, JavaScript, </w:t>
      </w:r>
      <w:r w:rsidRPr="0089709D">
        <w:rPr>
          <w:rFonts w:asciiTheme="minorHAnsi" w:hAnsiTheme="minorHAnsi" w:cs="Arial"/>
          <w:b/>
          <w:bCs/>
          <w:sz w:val="22"/>
          <w:szCs w:val="22"/>
        </w:rPr>
        <w:t xml:space="preserve">CSS, </w:t>
      </w:r>
      <w:r w:rsidRPr="0089709D">
        <w:rPr>
          <w:rFonts w:asciiTheme="minorHAnsi" w:hAnsiTheme="minorHAnsi" w:cs="Arial"/>
          <w:b/>
          <w:color w:val="000000"/>
          <w:sz w:val="22"/>
          <w:szCs w:val="22"/>
        </w:rPr>
        <w:t>Web Forms</w:t>
      </w:r>
      <w:r w:rsidRPr="0089709D">
        <w:rPr>
          <w:rFonts w:asciiTheme="minorHAnsi" w:hAnsiTheme="minorHAnsi" w:cs="Arial"/>
          <w:color w:val="000000"/>
          <w:sz w:val="22"/>
          <w:szCs w:val="22"/>
        </w:rPr>
        <w:t xml:space="preserve"> and </w:t>
      </w:r>
      <w:r w:rsidRPr="0089709D">
        <w:rPr>
          <w:rFonts w:asciiTheme="minorHAnsi" w:hAnsiTheme="minorHAnsi" w:cs="Arial"/>
          <w:b/>
          <w:bCs/>
          <w:color w:val="000000"/>
          <w:sz w:val="22"/>
          <w:szCs w:val="22"/>
        </w:rPr>
        <w:t>AJAX</w:t>
      </w:r>
      <w:r w:rsidRPr="0089709D">
        <w:rPr>
          <w:rFonts w:asciiTheme="minorHAnsi" w:hAnsiTheme="minorHAnsi" w:cs="Arial"/>
          <w:color w:val="000000"/>
          <w:sz w:val="22"/>
          <w:szCs w:val="22"/>
        </w:rPr>
        <w:t xml:space="preserve"> controls.</w:t>
      </w:r>
    </w:p>
    <w:p w:rsidR="0034210F" w:rsidRPr="0089709D" w:rsidRDefault="0034210F" w:rsidP="0034210F">
      <w:pPr>
        <w:numPr>
          <w:ilvl w:val="0"/>
          <w:numId w:val="4"/>
        </w:numPr>
        <w:tabs>
          <w:tab w:val="clear" w:pos="0"/>
          <w:tab w:val="left" w:pos="330"/>
          <w:tab w:val="num" w:pos="720"/>
          <w:tab w:val="left" w:pos="1440"/>
        </w:tabs>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Created </w:t>
      </w:r>
      <w:r w:rsidRPr="0089709D">
        <w:rPr>
          <w:rFonts w:asciiTheme="minorHAnsi" w:hAnsiTheme="minorHAnsi" w:cs="Arial"/>
          <w:b/>
          <w:sz w:val="22"/>
          <w:szCs w:val="22"/>
        </w:rPr>
        <w:t>User Controls, Data Access Layer, BLL Business Logic Layer</w:t>
      </w:r>
      <w:r w:rsidRPr="0089709D">
        <w:rPr>
          <w:rFonts w:asciiTheme="minorHAnsi" w:hAnsiTheme="minorHAnsi" w:cs="Arial"/>
          <w:sz w:val="22"/>
          <w:szCs w:val="22"/>
        </w:rPr>
        <w:t xml:space="preserve"> Classes using </w:t>
      </w:r>
      <w:r w:rsidRPr="0089709D">
        <w:rPr>
          <w:rFonts w:asciiTheme="minorHAnsi" w:hAnsiTheme="minorHAnsi" w:cs="Arial"/>
          <w:b/>
          <w:sz w:val="22"/>
          <w:szCs w:val="22"/>
        </w:rPr>
        <w:t xml:space="preserve">C# </w:t>
      </w:r>
      <w:r w:rsidRPr="0089709D">
        <w:rPr>
          <w:rFonts w:asciiTheme="minorHAnsi" w:hAnsiTheme="minorHAnsi" w:cs="Arial"/>
          <w:sz w:val="22"/>
          <w:szCs w:val="22"/>
        </w:rPr>
        <w:t>and</w:t>
      </w:r>
      <w:r w:rsidRPr="0089709D">
        <w:rPr>
          <w:rFonts w:asciiTheme="minorHAnsi" w:hAnsiTheme="minorHAnsi" w:cs="Arial"/>
          <w:b/>
          <w:sz w:val="22"/>
          <w:szCs w:val="22"/>
        </w:rPr>
        <w:t xml:space="preserve"> .Net 3.5 </w:t>
      </w:r>
      <w:r w:rsidRPr="0089709D">
        <w:rPr>
          <w:rFonts w:asciiTheme="minorHAnsi" w:hAnsiTheme="minorHAnsi" w:cs="Arial"/>
          <w:sz w:val="22"/>
          <w:szCs w:val="22"/>
        </w:rPr>
        <w:t>for web pages.</w:t>
      </w:r>
    </w:p>
    <w:p w:rsidR="0034210F" w:rsidRPr="0089709D" w:rsidRDefault="0034210F" w:rsidP="0034210F">
      <w:pPr>
        <w:numPr>
          <w:ilvl w:val="0"/>
          <w:numId w:val="4"/>
        </w:numPr>
        <w:tabs>
          <w:tab w:val="clear" w:pos="0"/>
          <w:tab w:val="left" w:pos="330"/>
          <w:tab w:val="num" w:pos="720"/>
          <w:tab w:val="left" w:pos="1440"/>
        </w:tabs>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Created Client side validations with </w:t>
      </w:r>
      <w:r w:rsidRPr="0089709D">
        <w:rPr>
          <w:rFonts w:asciiTheme="minorHAnsi" w:hAnsiTheme="minorHAnsi" w:cs="Arial"/>
          <w:b/>
          <w:sz w:val="22"/>
          <w:szCs w:val="22"/>
        </w:rPr>
        <w:t>JavaScript</w:t>
      </w:r>
      <w:r w:rsidRPr="0089709D">
        <w:rPr>
          <w:rFonts w:asciiTheme="minorHAnsi" w:hAnsiTheme="minorHAnsi" w:cs="Arial"/>
          <w:sz w:val="22"/>
          <w:szCs w:val="22"/>
        </w:rPr>
        <w:t xml:space="preserve"> and Server side validations with </w:t>
      </w:r>
      <w:r w:rsidRPr="0089709D">
        <w:rPr>
          <w:rFonts w:asciiTheme="minorHAnsi" w:hAnsiTheme="minorHAnsi" w:cs="Arial"/>
          <w:b/>
          <w:sz w:val="22"/>
          <w:szCs w:val="22"/>
        </w:rPr>
        <w:t>ASP.Net 3.5.</w:t>
      </w:r>
    </w:p>
    <w:p w:rsidR="0034210F" w:rsidRPr="0089709D" w:rsidRDefault="0034210F" w:rsidP="0034210F">
      <w:pPr>
        <w:numPr>
          <w:ilvl w:val="0"/>
          <w:numId w:val="4"/>
        </w:numPr>
        <w:tabs>
          <w:tab w:val="clear" w:pos="0"/>
          <w:tab w:val="num" w:pos="720"/>
          <w:tab w:val="left" w:pos="1440"/>
        </w:tabs>
        <w:spacing w:line="240" w:lineRule="auto"/>
        <w:jc w:val="both"/>
        <w:rPr>
          <w:rStyle w:val="HTMLTypewriter"/>
          <w:rFonts w:asciiTheme="minorHAnsi" w:hAnsiTheme="minorHAnsi" w:cs="Arial"/>
          <w:bCs/>
          <w:color w:val="000000"/>
          <w:sz w:val="22"/>
          <w:szCs w:val="22"/>
        </w:rPr>
      </w:pPr>
      <w:r w:rsidRPr="0089709D">
        <w:rPr>
          <w:rFonts w:asciiTheme="minorHAnsi" w:hAnsiTheme="minorHAnsi" w:cs="Arial"/>
          <w:sz w:val="22"/>
          <w:szCs w:val="22"/>
        </w:rPr>
        <w:t xml:space="preserve">Used </w:t>
      </w:r>
      <w:r w:rsidRPr="0089709D">
        <w:rPr>
          <w:rFonts w:asciiTheme="minorHAnsi" w:hAnsiTheme="minorHAnsi" w:cs="Arial"/>
          <w:b/>
          <w:bCs/>
          <w:sz w:val="22"/>
          <w:szCs w:val="22"/>
        </w:rPr>
        <w:t xml:space="preserve">Winform </w:t>
      </w:r>
      <w:r w:rsidRPr="0089709D">
        <w:rPr>
          <w:rFonts w:asciiTheme="minorHAnsi" w:hAnsiTheme="minorHAnsi" w:cs="Arial"/>
          <w:sz w:val="22"/>
          <w:szCs w:val="22"/>
        </w:rPr>
        <w:t xml:space="preserve">controls and </w:t>
      </w:r>
      <w:r w:rsidRPr="0089709D">
        <w:rPr>
          <w:rFonts w:asciiTheme="minorHAnsi" w:hAnsiTheme="minorHAnsi" w:cs="Arial"/>
          <w:b/>
          <w:bCs/>
          <w:sz w:val="22"/>
          <w:szCs w:val="22"/>
        </w:rPr>
        <w:t>Custom</w:t>
      </w:r>
      <w:r w:rsidRPr="0089709D">
        <w:rPr>
          <w:rFonts w:asciiTheme="minorHAnsi" w:hAnsiTheme="minorHAnsi" w:cs="Arial"/>
          <w:sz w:val="22"/>
          <w:szCs w:val="22"/>
        </w:rPr>
        <w:t xml:space="preserve"> User Controls to provide standard interactive User Interface</w:t>
      </w:r>
    </w:p>
    <w:p w:rsidR="0034210F" w:rsidRPr="0089709D" w:rsidRDefault="0034210F" w:rsidP="0034210F">
      <w:pPr>
        <w:widowControl w:val="0"/>
        <w:numPr>
          <w:ilvl w:val="0"/>
          <w:numId w:val="4"/>
        </w:numPr>
        <w:tabs>
          <w:tab w:val="clear" w:pos="0"/>
          <w:tab w:val="left" w:pos="270"/>
          <w:tab w:val="num" w:pos="720"/>
        </w:tabs>
        <w:autoSpaceDE w:val="0"/>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Worked with </w:t>
      </w:r>
      <w:r w:rsidRPr="0089709D">
        <w:rPr>
          <w:rFonts w:asciiTheme="minorHAnsi" w:hAnsiTheme="minorHAnsi" w:cs="Arial"/>
          <w:b/>
          <w:sz w:val="22"/>
          <w:szCs w:val="22"/>
        </w:rPr>
        <w:t>ADO.NET</w:t>
      </w:r>
      <w:r w:rsidRPr="0089709D">
        <w:rPr>
          <w:rFonts w:asciiTheme="minorHAnsi" w:hAnsiTheme="minorHAnsi" w:cs="Arial"/>
          <w:sz w:val="22"/>
          <w:szCs w:val="22"/>
        </w:rPr>
        <w:t xml:space="preserve"> to interact with the </w:t>
      </w:r>
      <w:r w:rsidRPr="0089709D">
        <w:rPr>
          <w:rFonts w:asciiTheme="minorHAnsi" w:hAnsiTheme="minorHAnsi" w:cs="Arial"/>
          <w:b/>
          <w:sz w:val="22"/>
          <w:szCs w:val="22"/>
        </w:rPr>
        <w:t xml:space="preserve">SQL Server 2008 </w:t>
      </w:r>
      <w:r w:rsidRPr="0089709D">
        <w:rPr>
          <w:rFonts w:asciiTheme="minorHAnsi" w:hAnsiTheme="minorHAnsi" w:cs="Arial"/>
          <w:sz w:val="22"/>
          <w:szCs w:val="22"/>
        </w:rPr>
        <w:t>(i.e. retrieving, updating and inserting data into the tables) for Alerts.</w:t>
      </w:r>
    </w:p>
    <w:p w:rsidR="0034210F" w:rsidRPr="0089709D" w:rsidRDefault="0034210F" w:rsidP="0034210F">
      <w:pPr>
        <w:pStyle w:val="WW-Default"/>
        <w:numPr>
          <w:ilvl w:val="0"/>
          <w:numId w:val="4"/>
        </w:numPr>
        <w:tabs>
          <w:tab w:val="clear" w:pos="0"/>
          <w:tab w:val="num" w:pos="720"/>
        </w:tabs>
        <w:jc w:val="both"/>
        <w:rPr>
          <w:rFonts w:asciiTheme="minorHAnsi" w:hAnsiTheme="minorHAnsi" w:cs="Arial"/>
          <w:sz w:val="22"/>
          <w:szCs w:val="22"/>
        </w:rPr>
      </w:pPr>
      <w:r w:rsidRPr="0089709D">
        <w:rPr>
          <w:rFonts w:asciiTheme="minorHAnsi" w:hAnsiTheme="minorHAnsi" w:cs="Arial"/>
          <w:sz w:val="22"/>
          <w:szCs w:val="22"/>
        </w:rPr>
        <w:t xml:space="preserve">Written </w:t>
      </w:r>
      <w:r w:rsidRPr="0089709D">
        <w:rPr>
          <w:rFonts w:asciiTheme="minorHAnsi" w:hAnsiTheme="minorHAnsi" w:cs="Arial"/>
          <w:b/>
          <w:sz w:val="22"/>
          <w:szCs w:val="22"/>
        </w:rPr>
        <w:t>Stored Procedures</w:t>
      </w:r>
      <w:r w:rsidRPr="0089709D">
        <w:rPr>
          <w:rFonts w:asciiTheme="minorHAnsi" w:hAnsiTheme="minorHAnsi" w:cs="Arial"/>
          <w:sz w:val="22"/>
          <w:szCs w:val="22"/>
        </w:rPr>
        <w:t xml:space="preserve"> in </w:t>
      </w:r>
      <w:r w:rsidRPr="0089709D">
        <w:rPr>
          <w:rFonts w:asciiTheme="minorHAnsi" w:hAnsiTheme="minorHAnsi" w:cs="Arial"/>
          <w:b/>
          <w:sz w:val="22"/>
          <w:szCs w:val="22"/>
        </w:rPr>
        <w:t>SQL Server 2008</w:t>
      </w:r>
      <w:r w:rsidRPr="0089709D">
        <w:rPr>
          <w:rFonts w:asciiTheme="minorHAnsi" w:hAnsiTheme="minorHAnsi" w:cs="Arial"/>
          <w:sz w:val="22"/>
          <w:szCs w:val="22"/>
        </w:rPr>
        <w:t xml:space="preserve"> used </w:t>
      </w:r>
      <w:r w:rsidRPr="0089709D">
        <w:rPr>
          <w:rFonts w:asciiTheme="minorHAnsi" w:hAnsiTheme="minorHAnsi" w:cs="Arial"/>
          <w:b/>
          <w:sz w:val="22"/>
          <w:szCs w:val="22"/>
        </w:rPr>
        <w:t>ADO.NET</w:t>
      </w:r>
      <w:r w:rsidRPr="0089709D">
        <w:rPr>
          <w:rFonts w:asciiTheme="minorHAnsi" w:hAnsiTheme="minorHAnsi" w:cs="Arial"/>
          <w:sz w:val="22"/>
          <w:szCs w:val="22"/>
        </w:rPr>
        <w:t xml:space="preserve"> and </w:t>
      </w:r>
      <w:r w:rsidRPr="0089709D">
        <w:rPr>
          <w:rFonts w:asciiTheme="minorHAnsi" w:hAnsiTheme="minorHAnsi" w:cs="Arial"/>
          <w:b/>
          <w:sz w:val="22"/>
          <w:szCs w:val="22"/>
        </w:rPr>
        <w:t>Grid View, Data List, Details view, Repeaters, Dataset Classes</w:t>
      </w:r>
      <w:r w:rsidRPr="0089709D">
        <w:rPr>
          <w:rFonts w:asciiTheme="minorHAnsi" w:hAnsiTheme="minorHAnsi" w:cs="Arial"/>
          <w:sz w:val="22"/>
          <w:szCs w:val="22"/>
        </w:rPr>
        <w:t xml:space="preserve"> for data manipulation. </w:t>
      </w:r>
    </w:p>
    <w:p w:rsidR="0034210F" w:rsidRPr="0089709D" w:rsidRDefault="0034210F" w:rsidP="0034210F">
      <w:pPr>
        <w:widowControl w:val="0"/>
        <w:numPr>
          <w:ilvl w:val="0"/>
          <w:numId w:val="4"/>
        </w:numPr>
        <w:tabs>
          <w:tab w:val="clear" w:pos="0"/>
          <w:tab w:val="left" w:pos="270"/>
          <w:tab w:val="num" w:pos="720"/>
        </w:tabs>
        <w:autoSpaceDE w:val="0"/>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Writing Queries using </w:t>
      </w:r>
      <w:r w:rsidRPr="0089709D">
        <w:rPr>
          <w:rFonts w:asciiTheme="minorHAnsi" w:hAnsiTheme="minorHAnsi" w:cs="Arial"/>
          <w:b/>
          <w:bCs/>
          <w:sz w:val="22"/>
          <w:szCs w:val="22"/>
        </w:rPr>
        <w:t>T-SQL</w:t>
      </w:r>
      <w:r w:rsidRPr="0089709D">
        <w:rPr>
          <w:rFonts w:asciiTheme="minorHAnsi" w:hAnsiTheme="minorHAnsi" w:cs="Arial"/>
          <w:sz w:val="22"/>
          <w:szCs w:val="22"/>
        </w:rPr>
        <w:t xml:space="preserve"> Statements, </w:t>
      </w:r>
      <w:r w:rsidRPr="0089709D">
        <w:rPr>
          <w:rFonts w:asciiTheme="minorHAnsi" w:hAnsiTheme="minorHAnsi" w:cs="Arial"/>
          <w:b/>
          <w:sz w:val="22"/>
          <w:szCs w:val="22"/>
        </w:rPr>
        <w:t>Views, User Defined Functions, Stored Procedures</w:t>
      </w:r>
      <w:r w:rsidRPr="0089709D">
        <w:rPr>
          <w:rFonts w:asciiTheme="minorHAnsi" w:hAnsiTheme="minorHAnsi" w:cs="Arial"/>
          <w:sz w:val="22"/>
          <w:szCs w:val="22"/>
        </w:rPr>
        <w:t xml:space="preserve">, in </w:t>
      </w:r>
      <w:r w:rsidRPr="0089709D">
        <w:rPr>
          <w:rFonts w:asciiTheme="minorHAnsi" w:hAnsiTheme="minorHAnsi" w:cs="Arial"/>
          <w:b/>
          <w:sz w:val="22"/>
          <w:szCs w:val="22"/>
        </w:rPr>
        <w:t>SQL Server 2</w:t>
      </w:r>
      <w:r w:rsidR="00F973EE" w:rsidRPr="0089709D">
        <w:rPr>
          <w:rFonts w:asciiTheme="minorHAnsi" w:hAnsiTheme="minorHAnsi" w:cs="Arial"/>
          <w:b/>
          <w:sz w:val="22"/>
          <w:szCs w:val="22"/>
        </w:rPr>
        <w:t>005</w:t>
      </w:r>
      <w:r w:rsidRPr="0089709D">
        <w:rPr>
          <w:rFonts w:asciiTheme="minorHAnsi" w:hAnsiTheme="minorHAnsi" w:cs="Arial"/>
          <w:b/>
          <w:sz w:val="22"/>
          <w:szCs w:val="22"/>
        </w:rPr>
        <w:t xml:space="preserve"> </w:t>
      </w:r>
      <w:r w:rsidRPr="0089709D">
        <w:rPr>
          <w:rFonts w:asciiTheme="minorHAnsi" w:hAnsiTheme="minorHAnsi" w:cs="Arial"/>
          <w:sz w:val="22"/>
          <w:szCs w:val="22"/>
        </w:rPr>
        <w:t>for inserting/Updating/Deleting the data into the relational tables.</w:t>
      </w:r>
    </w:p>
    <w:p w:rsidR="0034210F" w:rsidRPr="0089709D" w:rsidRDefault="0034210F" w:rsidP="0034210F">
      <w:pPr>
        <w:numPr>
          <w:ilvl w:val="0"/>
          <w:numId w:val="4"/>
        </w:numPr>
        <w:tabs>
          <w:tab w:val="clear" w:pos="0"/>
          <w:tab w:val="num" w:pos="720"/>
          <w:tab w:val="left" w:pos="1440"/>
        </w:tabs>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Used </w:t>
      </w:r>
      <w:r w:rsidRPr="0089709D">
        <w:rPr>
          <w:rFonts w:asciiTheme="minorHAnsi" w:hAnsiTheme="minorHAnsi" w:cs="Arial"/>
          <w:b/>
          <w:sz w:val="22"/>
          <w:szCs w:val="22"/>
        </w:rPr>
        <w:t>Enterprise library</w:t>
      </w:r>
      <w:r w:rsidRPr="0089709D">
        <w:rPr>
          <w:rFonts w:asciiTheme="minorHAnsi" w:hAnsiTheme="minorHAnsi" w:cs="Arial"/>
          <w:sz w:val="22"/>
          <w:szCs w:val="22"/>
        </w:rPr>
        <w:t xml:space="preserve"> for Database Connection and writing exception manager component, which creates a log file in event viewer.</w:t>
      </w:r>
    </w:p>
    <w:p w:rsidR="0034210F" w:rsidRPr="0089709D" w:rsidRDefault="0034210F" w:rsidP="0034210F">
      <w:pPr>
        <w:numPr>
          <w:ilvl w:val="0"/>
          <w:numId w:val="4"/>
        </w:numPr>
        <w:tabs>
          <w:tab w:val="clear" w:pos="0"/>
          <w:tab w:val="num" w:pos="720"/>
          <w:tab w:val="left" w:pos="1440"/>
        </w:tabs>
        <w:spacing w:line="240" w:lineRule="auto"/>
        <w:jc w:val="both"/>
        <w:rPr>
          <w:rFonts w:asciiTheme="minorHAnsi" w:hAnsiTheme="minorHAnsi" w:cs="Arial"/>
          <w:sz w:val="22"/>
          <w:szCs w:val="22"/>
        </w:rPr>
      </w:pPr>
      <w:r w:rsidRPr="0089709D">
        <w:rPr>
          <w:rFonts w:asciiTheme="minorHAnsi" w:hAnsiTheme="minorHAnsi" w:cs="Arial"/>
          <w:sz w:val="22"/>
          <w:szCs w:val="22"/>
        </w:rPr>
        <w:t>Involved in Deployment and Troubleshooting issues in the application.</w:t>
      </w:r>
    </w:p>
    <w:p w:rsidR="0034210F" w:rsidRPr="0089709D" w:rsidRDefault="0034210F" w:rsidP="0034210F">
      <w:pPr>
        <w:numPr>
          <w:ilvl w:val="0"/>
          <w:numId w:val="4"/>
        </w:numPr>
        <w:tabs>
          <w:tab w:val="clear" w:pos="0"/>
          <w:tab w:val="left" w:pos="360"/>
          <w:tab w:val="num" w:pos="720"/>
        </w:tabs>
        <w:spacing w:line="240" w:lineRule="auto"/>
        <w:jc w:val="both"/>
        <w:rPr>
          <w:rFonts w:asciiTheme="minorHAnsi" w:hAnsiTheme="minorHAnsi" w:cs="Arial"/>
          <w:sz w:val="22"/>
          <w:szCs w:val="22"/>
        </w:rPr>
      </w:pPr>
      <w:r w:rsidRPr="0089709D">
        <w:rPr>
          <w:rFonts w:asciiTheme="minorHAnsi" w:hAnsiTheme="minorHAnsi" w:cs="Arial"/>
          <w:sz w:val="22"/>
          <w:szCs w:val="22"/>
        </w:rPr>
        <w:t>Responsible for maintaining versions of source code using</w:t>
      </w:r>
      <w:r w:rsidRPr="0089709D">
        <w:rPr>
          <w:rFonts w:asciiTheme="minorHAnsi" w:hAnsiTheme="minorHAnsi" w:cs="Arial"/>
          <w:b/>
          <w:sz w:val="22"/>
          <w:szCs w:val="22"/>
        </w:rPr>
        <w:t xml:space="preserve"> Team Foundation Server</w:t>
      </w:r>
      <w:r w:rsidRPr="0089709D">
        <w:rPr>
          <w:rFonts w:asciiTheme="minorHAnsi" w:hAnsiTheme="minorHAnsi" w:cs="Arial"/>
          <w:sz w:val="22"/>
          <w:szCs w:val="22"/>
        </w:rPr>
        <w:t>.</w:t>
      </w:r>
    </w:p>
    <w:p w:rsidR="0034210F" w:rsidRPr="0089709D" w:rsidRDefault="0034210F" w:rsidP="0034210F">
      <w:pPr>
        <w:numPr>
          <w:ilvl w:val="0"/>
          <w:numId w:val="4"/>
        </w:numPr>
        <w:tabs>
          <w:tab w:val="clear" w:pos="0"/>
          <w:tab w:val="left" w:pos="360"/>
          <w:tab w:val="num" w:pos="720"/>
        </w:tabs>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Involved in writing </w:t>
      </w:r>
      <w:r w:rsidRPr="0089709D">
        <w:rPr>
          <w:rFonts w:asciiTheme="minorHAnsi" w:hAnsiTheme="minorHAnsi" w:cs="Arial"/>
          <w:b/>
          <w:sz w:val="22"/>
          <w:szCs w:val="22"/>
        </w:rPr>
        <w:t>System Documentation</w:t>
      </w:r>
      <w:r w:rsidRPr="0089709D">
        <w:rPr>
          <w:rFonts w:asciiTheme="minorHAnsi" w:hAnsiTheme="minorHAnsi" w:cs="Arial"/>
          <w:sz w:val="22"/>
          <w:szCs w:val="22"/>
        </w:rPr>
        <w:t xml:space="preserve"> and </w:t>
      </w:r>
      <w:r w:rsidRPr="0089709D">
        <w:rPr>
          <w:rFonts w:asciiTheme="minorHAnsi" w:hAnsiTheme="minorHAnsi" w:cs="Arial"/>
          <w:b/>
          <w:sz w:val="22"/>
          <w:szCs w:val="22"/>
        </w:rPr>
        <w:t>Code Documentation</w:t>
      </w:r>
      <w:r w:rsidRPr="0089709D">
        <w:rPr>
          <w:rFonts w:asciiTheme="minorHAnsi" w:hAnsiTheme="minorHAnsi" w:cs="Arial"/>
          <w:sz w:val="22"/>
          <w:szCs w:val="22"/>
        </w:rPr>
        <w:t xml:space="preserve">. </w:t>
      </w:r>
    </w:p>
    <w:p w:rsidR="0034210F" w:rsidRPr="0089709D" w:rsidRDefault="0034210F" w:rsidP="0034210F">
      <w:pPr>
        <w:tabs>
          <w:tab w:val="left" w:pos="360"/>
        </w:tabs>
        <w:ind w:left="360"/>
        <w:jc w:val="both"/>
        <w:rPr>
          <w:rFonts w:asciiTheme="minorHAnsi" w:hAnsiTheme="minorHAnsi" w:cs="Arial"/>
          <w:sz w:val="22"/>
          <w:szCs w:val="22"/>
        </w:rPr>
      </w:pPr>
    </w:p>
    <w:p w:rsidR="0034210F" w:rsidRPr="0089709D" w:rsidRDefault="0034210F" w:rsidP="0034210F">
      <w:pPr>
        <w:tabs>
          <w:tab w:val="left" w:pos="360"/>
        </w:tabs>
        <w:ind w:left="360"/>
        <w:jc w:val="both"/>
        <w:rPr>
          <w:rFonts w:asciiTheme="minorHAnsi" w:hAnsiTheme="minorHAnsi" w:cs="Arial"/>
          <w:sz w:val="22"/>
          <w:szCs w:val="22"/>
        </w:rPr>
      </w:pPr>
    </w:p>
    <w:p w:rsidR="0034210F" w:rsidRPr="0089709D" w:rsidRDefault="0034210F" w:rsidP="0034210F">
      <w:pPr>
        <w:tabs>
          <w:tab w:val="left" w:pos="1440"/>
        </w:tabs>
        <w:jc w:val="both"/>
        <w:rPr>
          <w:rFonts w:asciiTheme="minorHAnsi" w:hAnsiTheme="minorHAnsi" w:cs="Arial"/>
          <w:b/>
          <w:bCs/>
          <w:sz w:val="22"/>
          <w:szCs w:val="22"/>
        </w:rPr>
      </w:pPr>
      <w:r w:rsidRPr="0089709D">
        <w:rPr>
          <w:rFonts w:asciiTheme="minorHAnsi" w:hAnsiTheme="minorHAnsi" w:cs="Arial"/>
          <w:b/>
          <w:bCs/>
          <w:sz w:val="22"/>
          <w:szCs w:val="22"/>
        </w:rPr>
        <w:t xml:space="preserve">Environment: </w:t>
      </w:r>
    </w:p>
    <w:p w:rsidR="0034210F" w:rsidRPr="0089709D" w:rsidRDefault="0034210F" w:rsidP="0034210F">
      <w:pPr>
        <w:tabs>
          <w:tab w:val="left" w:pos="1440"/>
        </w:tabs>
        <w:jc w:val="both"/>
        <w:rPr>
          <w:rFonts w:asciiTheme="minorHAnsi" w:hAnsiTheme="minorHAnsi" w:cs="Arial"/>
          <w:b/>
          <w:bCs/>
          <w:sz w:val="22"/>
          <w:szCs w:val="22"/>
        </w:rPr>
      </w:pPr>
    </w:p>
    <w:p w:rsidR="0034210F" w:rsidRPr="0089709D" w:rsidRDefault="0034210F" w:rsidP="0034210F">
      <w:pPr>
        <w:pBdr>
          <w:bottom w:val="single" w:sz="4" w:space="1" w:color="auto"/>
        </w:pBdr>
        <w:tabs>
          <w:tab w:val="left" w:pos="1440"/>
        </w:tabs>
        <w:jc w:val="both"/>
        <w:rPr>
          <w:rFonts w:asciiTheme="minorHAnsi" w:hAnsiTheme="minorHAnsi" w:cs="Arial"/>
          <w:sz w:val="22"/>
          <w:szCs w:val="22"/>
        </w:rPr>
      </w:pPr>
      <w:r w:rsidRPr="0089709D">
        <w:rPr>
          <w:rFonts w:asciiTheme="minorHAnsi" w:hAnsiTheme="minorHAnsi" w:cs="Arial"/>
          <w:b/>
          <w:sz w:val="22"/>
          <w:szCs w:val="22"/>
        </w:rPr>
        <w:t>VisualStudio2008, C#, ASP.NET3.5,</w:t>
      </w:r>
      <w:r w:rsidR="001C4EBF" w:rsidRPr="0089709D">
        <w:rPr>
          <w:rFonts w:asciiTheme="minorHAnsi" w:hAnsiTheme="minorHAnsi" w:cs="Arial"/>
          <w:sz w:val="22"/>
          <w:szCs w:val="22"/>
        </w:rPr>
        <w:t xml:space="preserve"> </w:t>
      </w:r>
      <w:r w:rsidRPr="0089709D">
        <w:rPr>
          <w:rFonts w:asciiTheme="minorHAnsi" w:hAnsiTheme="minorHAnsi" w:cs="Arial"/>
          <w:b/>
          <w:sz w:val="22"/>
          <w:szCs w:val="22"/>
        </w:rPr>
        <w:t>IIS 7.0, AJAX, ADO.NET, SQL Server 200</w:t>
      </w:r>
      <w:r w:rsidR="00E74A28" w:rsidRPr="0089709D">
        <w:rPr>
          <w:rFonts w:asciiTheme="minorHAnsi" w:hAnsiTheme="minorHAnsi" w:cs="Arial"/>
          <w:b/>
          <w:sz w:val="22"/>
          <w:szCs w:val="22"/>
        </w:rPr>
        <w:t>5</w:t>
      </w:r>
      <w:r w:rsidRPr="0089709D">
        <w:rPr>
          <w:rFonts w:asciiTheme="minorHAnsi" w:hAnsiTheme="minorHAnsi" w:cs="Arial"/>
          <w:sz w:val="22"/>
          <w:szCs w:val="22"/>
        </w:rPr>
        <w:t>,</w:t>
      </w:r>
      <w:r w:rsidR="00B020A4" w:rsidRPr="0089709D">
        <w:rPr>
          <w:rFonts w:asciiTheme="minorHAnsi" w:hAnsiTheme="minorHAnsi" w:cs="Arial"/>
          <w:sz w:val="22"/>
          <w:szCs w:val="22"/>
        </w:rPr>
        <w:t xml:space="preserve"> XML, AJAX, JavaScript,</w:t>
      </w:r>
      <w:r w:rsidRPr="0089709D">
        <w:rPr>
          <w:rFonts w:asciiTheme="minorHAnsi" w:hAnsiTheme="minorHAnsi" w:cs="Arial"/>
          <w:sz w:val="22"/>
          <w:szCs w:val="22"/>
        </w:rPr>
        <w:t xml:space="preserve"> Windows XP,</w:t>
      </w:r>
      <w:r w:rsidRPr="0089709D">
        <w:rPr>
          <w:rFonts w:asciiTheme="minorHAnsi" w:hAnsiTheme="minorHAnsi" w:cs="Arial"/>
          <w:color w:val="000000"/>
          <w:sz w:val="22"/>
          <w:szCs w:val="22"/>
        </w:rPr>
        <w:t xml:space="preserve"> MS Office, UML,</w:t>
      </w:r>
      <w:r w:rsidRPr="0089709D">
        <w:rPr>
          <w:rFonts w:asciiTheme="minorHAnsi" w:hAnsiTheme="minorHAnsi" w:cs="Arial"/>
          <w:sz w:val="22"/>
          <w:szCs w:val="22"/>
        </w:rPr>
        <w:t xml:space="preserve"> Windows Server 2003.</w:t>
      </w:r>
    </w:p>
    <w:p w:rsidR="0034210F" w:rsidRPr="0089709D" w:rsidRDefault="0034210F" w:rsidP="0034210F">
      <w:pPr>
        <w:pBdr>
          <w:bottom w:val="single" w:sz="4" w:space="1" w:color="auto"/>
        </w:pBdr>
        <w:tabs>
          <w:tab w:val="left" w:pos="1440"/>
        </w:tabs>
        <w:jc w:val="both"/>
        <w:rPr>
          <w:rFonts w:asciiTheme="minorHAnsi" w:hAnsiTheme="minorHAnsi" w:cs="Arial"/>
          <w:sz w:val="22"/>
          <w:szCs w:val="22"/>
        </w:rPr>
      </w:pPr>
    </w:p>
    <w:p w:rsidR="0034210F" w:rsidRPr="0089709D" w:rsidRDefault="0034210F" w:rsidP="0034210F">
      <w:pPr>
        <w:pStyle w:val="NoSpacing"/>
        <w:jc w:val="both"/>
        <w:rPr>
          <w:rFonts w:asciiTheme="minorHAnsi" w:hAnsiTheme="minorHAnsi" w:cs="Arial"/>
          <w:b/>
          <w:color w:val="4F81BD"/>
          <w:sz w:val="22"/>
          <w:szCs w:val="22"/>
          <w:u w:val="single"/>
        </w:rPr>
      </w:pPr>
    </w:p>
    <w:p w:rsidR="00E52378" w:rsidRPr="0089709D" w:rsidRDefault="00E52378" w:rsidP="00E52378">
      <w:pPr>
        <w:jc w:val="both"/>
        <w:rPr>
          <w:rFonts w:asciiTheme="minorHAnsi" w:hAnsiTheme="minorHAnsi" w:cs="Arial"/>
          <w:b/>
          <w:color w:val="000000"/>
          <w:sz w:val="22"/>
          <w:szCs w:val="22"/>
          <w:lang w:val="en-GB"/>
        </w:rPr>
      </w:pP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Product Request Manager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Client: Adidas</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Feb 2012 – Mar 2012</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Herzogenaurach, Germany</w:t>
      </w:r>
      <w:r w:rsidRPr="0089709D">
        <w:rPr>
          <w:rFonts w:asciiTheme="minorHAnsi" w:hAnsiTheme="minorHAnsi" w:cs="Arial"/>
          <w:b/>
          <w:color w:val="000000"/>
          <w:sz w:val="22"/>
          <w:szCs w:val="22"/>
          <w:lang w:val="en-GB"/>
        </w:rPr>
        <w:tab/>
        <w:t xml:space="preserve"> </w:t>
      </w:r>
    </w:p>
    <w:p w:rsidR="00E52378" w:rsidRPr="0089709D" w:rsidRDefault="00E52378" w:rsidP="00E52378">
      <w:pPr>
        <w:jc w:val="both"/>
        <w:rPr>
          <w:rFonts w:asciiTheme="minorHAnsi" w:hAnsiTheme="minorHAnsi" w:cs="Arial"/>
          <w:b/>
          <w:color w:val="000000"/>
          <w:sz w:val="22"/>
          <w:szCs w:val="22"/>
          <w:lang w:val="en-GB"/>
        </w:rPr>
      </w:pPr>
    </w:p>
    <w:p w:rsidR="00622E42" w:rsidRPr="0089709D" w:rsidRDefault="009C084C" w:rsidP="00E52378">
      <w:pPr>
        <w:jc w:val="both"/>
        <w:rPr>
          <w:rFonts w:asciiTheme="minorHAnsi" w:hAnsiTheme="minorHAnsi" w:cs="Arial"/>
          <w:bCs/>
          <w:color w:val="000000"/>
          <w:sz w:val="22"/>
          <w:szCs w:val="22"/>
        </w:rPr>
      </w:pPr>
      <w:r w:rsidRPr="0089709D">
        <w:rPr>
          <w:rFonts w:asciiTheme="minorHAnsi" w:hAnsiTheme="minorHAnsi" w:cs="Arial"/>
          <w:b/>
          <w:color w:val="000000"/>
          <w:sz w:val="22"/>
          <w:szCs w:val="22"/>
          <w:lang w:val="en-GB"/>
        </w:rPr>
        <w:t>Role:</w:t>
      </w:r>
      <w:r w:rsidR="00622E42" w:rsidRPr="0089709D">
        <w:rPr>
          <w:rFonts w:asciiTheme="minorHAnsi" w:hAnsiTheme="minorHAnsi" w:cs="Arial"/>
          <w:b/>
          <w:color w:val="000000"/>
          <w:sz w:val="22"/>
          <w:szCs w:val="22"/>
          <w:lang w:val="en-GB"/>
        </w:rPr>
        <w:t xml:space="preserve"> </w:t>
      </w:r>
      <w:r w:rsidR="0086621F" w:rsidRPr="0089709D">
        <w:rPr>
          <w:rFonts w:asciiTheme="minorHAnsi" w:hAnsiTheme="minorHAnsi" w:cs="Arial"/>
          <w:b/>
          <w:color w:val="000000"/>
          <w:sz w:val="22"/>
          <w:szCs w:val="22"/>
          <w:lang w:val="en-GB"/>
        </w:rPr>
        <w:t xml:space="preserve">Sr </w:t>
      </w:r>
      <w:r w:rsidR="00622E42" w:rsidRPr="0089709D">
        <w:rPr>
          <w:rFonts w:asciiTheme="minorHAnsi" w:hAnsiTheme="minorHAnsi" w:cs="Arial"/>
          <w:b/>
          <w:color w:val="000000"/>
          <w:sz w:val="22"/>
          <w:szCs w:val="22"/>
          <w:lang w:val="en-GB"/>
        </w:rPr>
        <w:t>.Net Developer</w:t>
      </w:r>
    </w:p>
    <w:p w:rsidR="00622E42" w:rsidRPr="0089709D" w:rsidRDefault="00622E42" w:rsidP="0034210F">
      <w:pPr>
        <w:jc w:val="both"/>
        <w:rPr>
          <w:rFonts w:asciiTheme="minorHAnsi" w:hAnsiTheme="minorHAnsi" w:cs="Arial"/>
          <w:bCs/>
          <w:color w:val="000000"/>
          <w:sz w:val="22"/>
          <w:szCs w:val="22"/>
        </w:rPr>
      </w:pPr>
    </w:p>
    <w:p w:rsidR="00124EF6" w:rsidRPr="0089709D" w:rsidRDefault="00124EF6" w:rsidP="00124EF6">
      <w:pPr>
        <w:autoSpaceDE w:val="0"/>
        <w:autoSpaceDN w:val="0"/>
        <w:adjustRightInd w:val="0"/>
        <w:rPr>
          <w:rFonts w:asciiTheme="minorHAnsi" w:hAnsiTheme="minorHAnsi" w:cs="Arial"/>
          <w:sz w:val="22"/>
          <w:szCs w:val="22"/>
        </w:rPr>
      </w:pPr>
      <w:r w:rsidRPr="0089709D">
        <w:rPr>
          <w:rFonts w:asciiTheme="minorHAnsi" w:hAnsiTheme="minorHAnsi" w:cs="Arial"/>
          <w:sz w:val="22"/>
          <w:szCs w:val="22"/>
        </w:rPr>
        <w:lastRenderedPageBreak/>
        <w:t>SAP Product Request Manger is an intranet based application where only adidas users can submit requests to the management regarding the products based on different BI modules, Bi functions, locations and brands. First the request is sent to business champ and if the business champ approves, the request is forwarded to the concerned manager for approval. Once the manager approves, the user gets an email that the request is been approved. Else, the user gets an email that the request is been rejected.</w:t>
      </w:r>
    </w:p>
    <w:p w:rsidR="0034210F" w:rsidRPr="0089709D" w:rsidRDefault="0034210F" w:rsidP="0034210F">
      <w:pPr>
        <w:pStyle w:val="BodyText"/>
        <w:spacing w:line="276" w:lineRule="auto"/>
        <w:jc w:val="both"/>
        <w:rPr>
          <w:rFonts w:asciiTheme="minorHAnsi" w:hAnsiTheme="minorHAnsi" w:cs="Arial"/>
          <w:b/>
          <w:bCs/>
          <w:sz w:val="22"/>
          <w:szCs w:val="22"/>
        </w:rPr>
      </w:pPr>
    </w:p>
    <w:p w:rsidR="00622E42" w:rsidRPr="0089709D" w:rsidRDefault="00622E42" w:rsidP="0034210F">
      <w:pPr>
        <w:tabs>
          <w:tab w:val="right" w:pos="9360"/>
        </w:tabs>
        <w:jc w:val="both"/>
        <w:rPr>
          <w:rFonts w:asciiTheme="minorHAnsi" w:hAnsiTheme="minorHAnsi" w:cs="Arial"/>
          <w:b/>
          <w:bCs/>
          <w:sz w:val="22"/>
          <w:szCs w:val="22"/>
        </w:rPr>
      </w:pPr>
      <w:r w:rsidRPr="0089709D">
        <w:rPr>
          <w:rFonts w:asciiTheme="minorHAnsi" w:hAnsiTheme="minorHAnsi" w:cs="Arial"/>
          <w:b/>
          <w:bCs/>
          <w:sz w:val="22"/>
          <w:szCs w:val="22"/>
        </w:rPr>
        <w:t>Responsibilities:</w:t>
      </w:r>
    </w:p>
    <w:p w:rsidR="00622E42" w:rsidRPr="0089709D" w:rsidRDefault="00622E42" w:rsidP="0034210F">
      <w:pPr>
        <w:tabs>
          <w:tab w:val="right" w:pos="9360"/>
        </w:tabs>
        <w:jc w:val="both"/>
        <w:rPr>
          <w:rFonts w:asciiTheme="minorHAnsi" w:hAnsiTheme="minorHAnsi" w:cs="Arial"/>
          <w:sz w:val="22"/>
          <w:szCs w:val="22"/>
        </w:rPr>
      </w:pPr>
    </w:p>
    <w:p w:rsidR="00622E42" w:rsidRPr="0089709D" w:rsidRDefault="00622E42"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Responsible to design, develop, deploy and test the .Net application built.</w:t>
      </w:r>
    </w:p>
    <w:p w:rsidR="004E4DC1" w:rsidRPr="0089709D" w:rsidRDefault="004E4DC1"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Developed</w:t>
      </w:r>
      <w:r w:rsidR="00F8517A" w:rsidRPr="0089709D">
        <w:rPr>
          <w:rFonts w:asciiTheme="minorHAnsi" w:hAnsiTheme="minorHAnsi" w:cs="Arial"/>
          <w:sz w:val="22"/>
          <w:szCs w:val="22"/>
        </w:rPr>
        <w:t xml:space="preserve"> a module to submit requests based on BI modules, BI functions</w:t>
      </w:r>
      <w:r w:rsidR="003B45A9" w:rsidRPr="0089709D">
        <w:rPr>
          <w:rFonts w:asciiTheme="minorHAnsi" w:hAnsiTheme="minorHAnsi" w:cs="Arial"/>
          <w:sz w:val="22"/>
          <w:szCs w:val="22"/>
        </w:rPr>
        <w:t xml:space="preserve"> and products based on the brand and location to a particular business</w:t>
      </w:r>
      <w:r w:rsidR="007A0838" w:rsidRPr="0089709D">
        <w:rPr>
          <w:rFonts w:asciiTheme="minorHAnsi" w:hAnsiTheme="minorHAnsi" w:cs="Arial"/>
          <w:sz w:val="22"/>
          <w:szCs w:val="22"/>
        </w:rPr>
        <w:t xml:space="preserve"> management team.</w:t>
      </w:r>
    </w:p>
    <w:p w:rsidR="0067786C" w:rsidRPr="0089709D" w:rsidRDefault="0067786C"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Developed a tree structure to retrieve modules and functions based on</w:t>
      </w:r>
      <w:r w:rsidR="004142F5" w:rsidRPr="0089709D">
        <w:rPr>
          <w:rFonts w:asciiTheme="minorHAnsi" w:hAnsiTheme="minorHAnsi" w:cs="Arial"/>
          <w:sz w:val="22"/>
          <w:szCs w:val="22"/>
        </w:rPr>
        <w:t xml:space="preserve"> brands using XML file.</w:t>
      </w:r>
    </w:p>
    <w:p w:rsidR="00622E42" w:rsidRPr="0089709D" w:rsidRDefault="00622E42"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Utilized Visio 2002 tools for developing flowcharts and class diagrams of the modules developed.</w:t>
      </w:r>
    </w:p>
    <w:p w:rsidR="005C0E41" w:rsidRPr="0089709D" w:rsidRDefault="00622E42" w:rsidP="00DA63D9">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 xml:space="preserve"> </w:t>
      </w:r>
      <w:r w:rsidR="005C0E41" w:rsidRPr="0089709D">
        <w:rPr>
          <w:rFonts w:asciiTheme="minorHAnsi" w:hAnsiTheme="minorHAnsi" w:cs="Arial"/>
          <w:color w:val="222222"/>
          <w:sz w:val="22"/>
          <w:szCs w:val="22"/>
          <w:shd w:val="clear" w:color="auto" w:fill="FFFFFF"/>
        </w:rPr>
        <w:t>Extensive experience in exposing and consuming web services to integrate with other systems to get and set data.</w:t>
      </w:r>
    </w:p>
    <w:p w:rsidR="005C0E41" w:rsidRPr="0089709D" w:rsidRDefault="005C0E41"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color w:val="222222"/>
          <w:sz w:val="22"/>
          <w:szCs w:val="22"/>
          <w:shd w:val="clear" w:color="auto" w:fill="FFFFFF"/>
        </w:rPr>
        <w:t>Extensive experience in creating ASP.net</w:t>
      </w:r>
      <w:r w:rsidRPr="0089709D">
        <w:rPr>
          <w:rStyle w:val="apple-converted-space"/>
          <w:rFonts w:asciiTheme="minorHAnsi" w:hAnsiTheme="minorHAnsi" w:cs="Arial"/>
          <w:color w:val="222222"/>
          <w:sz w:val="22"/>
          <w:szCs w:val="22"/>
          <w:shd w:val="clear" w:color="auto" w:fill="FFFFFF"/>
        </w:rPr>
        <w:t> </w:t>
      </w:r>
      <w:r w:rsidRPr="0089709D">
        <w:rPr>
          <w:rStyle w:val="il"/>
          <w:rFonts w:asciiTheme="minorHAnsi" w:hAnsiTheme="minorHAnsi" w:cs="Arial"/>
          <w:b/>
          <w:color w:val="222222"/>
          <w:sz w:val="22"/>
          <w:szCs w:val="22"/>
          <w:shd w:val="clear" w:color="auto" w:fill="FFFFCC"/>
        </w:rPr>
        <w:t>MVC 4.0</w:t>
      </w:r>
      <w:r w:rsidRPr="0089709D">
        <w:rPr>
          <w:rStyle w:val="apple-converted-space"/>
          <w:rFonts w:asciiTheme="minorHAnsi" w:hAnsiTheme="minorHAnsi" w:cs="Arial"/>
          <w:color w:val="222222"/>
          <w:sz w:val="22"/>
          <w:szCs w:val="22"/>
          <w:shd w:val="clear" w:color="auto" w:fill="FFFFFF"/>
        </w:rPr>
        <w:t> </w:t>
      </w:r>
      <w:r w:rsidRPr="0089709D">
        <w:rPr>
          <w:rFonts w:asciiTheme="minorHAnsi" w:hAnsiTheme="minorHAnsi" w:cs="Arial"/>
          <w:color w:val="222222"/>
          <w:sz w:val="22"/>
          <w:szCs w:val="22"/>
          <w:shd w:val="clear" w:color="auto" w:fill="FFFFFF"/>
        </w:rPr>
        <w:t>web apps by having full control over HTML.</w:t>
      </w:r>
    </w:p>
    <w:p w:rsidR="00622E42" w:rsidRPr="0089709D" w:rsidRDefault="00622E42" w:rsidP="0034210F">
      <w:pPr>
        <w:pStyle w:val="BodyText"/>
        <w:numPr>
          <w:ilvl w:val="0"/>
          <w:numId w:val="3"/>
        </w:numPr>
        <w:spacing w:after="0" w:line="276" w:lineRule="auto"/>
        <w:jc w:val="both"/>
        <w:rPr>
          <w:rFonts w:asciiTheme="minorHAnsi" w:hAnsiTheme="minorHAnsi" w:cs="Arial"/>
          <w:b/>
          <w:bCs/>
          <w:sz w:val="22"/>
          <w:szCs w:val="22"/>
        </w:rPr>
      </w:pPr>
      <w:r w:rsidRPr="0089709D">
        <w:rPr>
          <w:rFonts w:asciiTheme="minorHAnsi" w:hAnsiTheme="minorHAnsi" w:cs="Arial"/>
          <w:sz w:val="22"/>
          <w:szCs w:val="22"/>
        </w:rPr>
        <w:t xml:space="preserve">Developed various </w:t>
      </w:r>
      <w:r w:rsidRPr="0089709D">
        <w:rPr>
          <w:rFonts w:asciiTheme="minorHAnsi" w:hAnsiTheme="minorHAnsi" w:cs="Arial"/>
          <w:b/>
          <w:bCs/>
          <w:sz w:val="22"/>
          <w:szCs w:val="22"/>
        </w:rPr>
        <w:t>Base Classes</w:t>
      </w:r>
      <w:r w:rsidRPr="0089709D">
        <w:rPr>
          <w:rFonts w:asciiTheme="minorHAnsi" w:hAnsiTheme="minorHAnsi" w:cs="Arial"/>
          <w:sz w:val="22"/>
          <w:szCs w:val="22"/>
        </w:rPr>
        <w:t xml:space="preserve"> to perform common tasks across the project.</w:t>
      </w:r>
    </w:p>
    <w:p w:rsidR="00622E42" w:rsidRPr="0089709D" w:rsidRDefault="00622E42" w:rsidP="0034210F">
      <w:pPr>
        <w:pStyle w:val="BodyText"/>
        <w:numPr>
          <w:ilvl w:val="0"/>
          <w:numId w:val="3"/>
        </w:numPr>
        <w:spacing w:after="0" w:line="276" w:lineRule="auto"/>
        <w:jc w:val="both"/>
        <w:rPr>
          <w:rFonts w:asciiTheme="minorHAnsi" w:hAnsiTheme="minorHAnsi" w:cs="Arial"/>
          <w:color w:val="000000"/>
          <w:sz w:val="22"/>
          <w:szCs w:val="22"/>
        </w:rPr>
      </w:pPr>
      <w:r w:rsidRPr="0089709D">
        <w:rPr>
          <w:rFonts w:asciiTheme="minorHAnsi" w:hAnsiTheme="minorHAnsi" w:cs="Arial"/>
          <w:b/>
          <w:bCs/>
          <w:sz w:val="22"/>
          <w:szCs w:val="22"/>
        </w:rPr>
        <w:t>Analyzed</w:t>
      </w:r>
      <w:r w:rsidRPr="0089709D">
        <w:rPr>
          <w:rFonts w:asciiTheme="minorHAnsi" w:hAnsiTheme="minorHAnsi" w:cs="Arial"/>
          <w:sz w:val="22"/>
          <w:szCs w:val="22"/>
        </w:rPr>
        <w:t xml:space="preserve"> and </w:t>
      </w:r>
      <w:r w:rsidRPr="0089709D">
        <w:rPr>
          <w:rFonts w:asciiTheme="minorHAnsi" w:hAnsiTheme="minorHAnsi" w:cs="Arial"/>
          <w:b/>
          <w:bCs/>
          <w:sz w:val="22"/>
          <w:szCs w:val="22"/>
        </w:rPr>
        <w:t>developed</w:t>
      </w:r>
      <w:r w:rsidRPr="0089709D">
        <w:rPr>
          <w:rFonts w:asciiTheme="minorHAnsi" w:hAnsiTheme="minorHAnsi" w:cs="Arial"/>
          <w:sz w:val="22"/>
          <w:szCs w:val="22"/>
        </w:rPr>
        <w:t xml:space="preserve"> </w:t>
      </w:r>
      <w:r w:rsidRPr="0089709D">
        <w:rPr>
          <w:rFonts w:asciiTheme="minorHAnsi" w:hAnsiTheme="minorHAnsi" w:cs="Arial"/>
          <w:b/>
          <w:bCs/>
          <w:sz w:val="22"/>
          <w:szCs w:val="22"/>
        </w:rPr>
        <w:t>high level coding functions.</w:t>
      </w:r>
    </w:p>
    <w:p w:rsidR="00622E42" w:rsidRPr="0089709D" w:rsidRDefault="00622E42" w:rsidP="0034210F">
      <w:pPr>
        <w:numPr>
          <w:ilvl w:val="0"/>
          <w:numId w:val="3"/>
        </w:numPr>
        <w:shd w:val="clear" w:color="auto" w:fill="FFFFFF"/>
        <w:spacing w:before="28" w:after="28" w:line="276" w:lineRule="auto"/>
        <w:jc w:val="both"/>
        <w:rPr>
          <w:rFonts w:asciiTheme="minorHAnsi" w:hAnsiTheme="minorHAnsi" w:cs="Arial"/>
          <w:sz w:val="22"/>
          <w:szCs w:val="22"/>
        </w:rPr>
      </w:pPr>
      <w:r w:rsidRPr="0089709D">
        <w:rPr>
          <w:rFonts w:asciiTheme="minorHAnsi" w:hAnsiTheme="minorHAnsi" w:cs="Arial"/>
          <w:color w:val="000000"/>
          <w:sz w:val="22"/>
          <w:szCs w:val="22"/>
        </w:rPr>
        <w:t>Involved in</w:t>
      </w:r>
      <w:r w:rsidRPr="0089709D">
        <w:rPr>
          <w:rFonts w:asciiTheme="minorHAnsi" w:hAnsiTheme="minorHAnsi" w:cs="Arial"/>
          <w:b/>
          <w:bCs/>
          <w:color w:val="000000"/>
          <w:sz w:val="22"/>
          <w:szCs w:val="22"/>
        </w:rPr>
        <w:t xml:space="preserve"> Query optimization and performance tuning.</w:t>
      </w:r>
    </w:p>
    <w:p w:rsidR="00622E42" w:rsidRPr="0089709D" w:rsidRDefault="00622E42"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 xml:space="preserve">Used C# .NET for business logic, stored procedures using T-SQL and </w:t>
      </w:r>
      <w:r w:rsidRPr="0089709D">
        <w:rPr>
          <w:rFonts w:asciiTheme="minorHAnsi" w:hAnsiTheme="minorHAnsi" w:cs="Arial"/>
          <w:b/>
          <w:sz w:val="22"/>
          <w:szCs w:val="22"/>
        </w:rPr>
        <w:t>JavaScript</w:t>
      </w:r>
      <w:r w:rsidRPr="0089709D">
        <w:rPr>
          <w:rFonts w:asciiTheme="minorHAnsi" w:hAnsiTheme="minorHAnsi" w:cs="Arial"/>
          <w:sz w:val="22"/>
          <w:szCs w:val="22"/>
        </w:rPr>
        <w:t xml:space="preserve"> was used for client-side validations.</w:t>
      </w:r>
    </w:p>
    <w:p w:rsidR="005C0E41" w:rsidRPr="0089709D" w:rsidRDefault="005C0E41"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color w:val="222222"/>
          <w:sz w:val="22"/>
          <w:szCs w:val="22"/>
          <w:shd w:val="clear" w:color="auto" w:fill="FFFFFF"/>
        </w:rPr>
        <w:t xml:space="preserve">Extensive experience in creating </w:t>
      </w:r>
      <w:r w:rsidRPr="0089709D">
        <w:rPr>
          <w:rFonts w:asciiTheme="minorHAnsi" w:hAnsiTheme="minorHAnsi" w:cs="Arial"/>
          <w:b/>
          <w:color w:val="222222"/>
          <w:sz w:val="22"/>
          <w:szCs w:val="22"/>
          <w:shd w:val="clear" w:color="auto" w:fill="FFFFFF"/>
        </w:rPr>
        <w:t>ASP.net MVC 4.0</w:t>
      </w:r>
      <w:r w:rsidRPr="0089709D">
        <w:rPr>
          <w:rFonts w:asciiTheme="minorHAnsi" w:hAnsiTheme="minorHAnsi" w:cs="Arial"/>
          <w:color w:val="222222"/>
          <w:sz w:val="22"/>
          <w:szCs w:val="22"/>
          <w:shd w:val="clear" w:color="auto" w:fill="FFFFFF"/>
        </w:rPr>
        <w:t xml:space="preserve"> web apps by implementing URL </w:t>
      </w:r>
      <w:r w:rsidRPr="0089709D">
        <w:rPr>
          <w:rFonts w:asciiTheme="minorHAnsi" w:hAnsiTheme="minorHAnsi" w:cs="Arial"/>
          <w:b/>
          <w:color w:val="222222"/>
          <w:sz w:val="22"/>
          <w:szCs w:val="22"/>
          <w:shd w:val="clear" w:color="auto" w:fill="FFFFFF"/>
        </w:rPr>
        <w:t>routing</w:t>
      </w:r>
      <w:r w:rsidRPr="0089709D">
        <w:rPr>
          <w:rFonts w:asciiTheme="minorHAnsi" w:hAnsiTheme="minorHAnsi" w:cs="Arial"/>
          <w:color w:val="222222"/>
          <w:sz w:val="22"/>
          <w:szCs w:val="22"/>
          <w:shd w:val="clear" w:color="auto" w:fill="FFFFFF"/>
        </w:rPr>
        <w:t xml:space="preserve"> and </w:t>
      </w:r>
      <w:r w:rsidRPr="0089709D">
        <w:rPr>
          <w:rFonts w:asciiTheme="minorHAnsi" w:hAnsiTheme="minorHAnsi" w:cs="Arial"/>
          <w:b/>
          <w:color w:val="222222"/>
          <w:sz w:val="22"/>
          <w:szCs w:val="22"/>
          <w:shd w:val="clear" w:color="auto" w:fill="FFFFFF"/>
        </w:rPr>
        <w:t>REST</w:t>
      </w:r>
      <w:r w:rsidRPr="0089709D">
        <w:rPr>
          <w:rFonts w:asciiTheme="minorHAnsi" w:hAnsiTheme="minorHAnsi" w:cs="Arial"/>
          <w:color w:val="222222"/>
          <w:sz w:val="22"/>
          <w:szCs w:val="22"/>
          <w:shd w:val="clear" w:color="auto" w:fill="FFFFFF"/>
        </w:rPr>
        <w:t xml:space="preserve"> support.</w:t>
      </w:r>
    </w:p>
    <w:p w:rsidR="00622E42" w:rsidRPr="0089709D" w:rsidRDefault="00622E42"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developed Web-services using </w:t>
      </w:r>
      <w:r w:rsidRPr="0089709D">
        <w:rPr>
          <w:rFonts w:asciiTheme="minorHAnsi" w:hAnsiTheme="minorHAnsi" w:cs="Arial"/>
          <w:b/>
          <w:sz w:val="22"/>
          <w:szCs w:val="22"/>
        </w:rPr>
        <w:t>C# .NET, ADO.NET and XML</w:t>
      </w:r>
      <w:r w:rsidRPr="0089709D">
        <w:rPr>
          <w:rFonts w:asciiTheme="minorHAnsi" w:hAnsiTheme="minorHAnsi" w:cs="Arial"/>
          <w:sz w:val="22"/>
          <w:szCs w:val="22"/>
        </w:rPr>
        <w:t xml:space="preserve"> to handle </w:t>
      </w:r>
      <w:r w:rsidR="002D5F1F" w:rsidRPr="0089709D">
        <w:rPr>
          <w:rFonts w:asciiTheme="minorHAnsi" w:hAnsiTheme="minorHAnsi" w:cs="Arial"/>
          <w:sz w:val="22"/>
          <w:szCs w:val="22"/>
        </w:rPr>
        <w:t>products based on brands.</w:t>
      </w:r>
    </w:p>
    <w:p w:rsidR="00622E42" w:rsidRPr="0089709D" w:rsidRDefault="00622E42"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 xml:space="preserve">Used the Event log classes for logging errors. </w:t>
      </w:r>
    </w:p>
    <w:p w:rsidR="00622E42" w:rsidRPr="0089709D" w:rsidRDefault="00622E42" w:rsidP="0034210F">
      <w:pPr>
        <w:pStyle w:val="BodyText"/>
        <w:numPr>
          <w:ilvl w:val="0"/>
          <w:numId w:val="3"/>
        </w:numPr>
        <w:spacing w:after="0" w:line="276" w:lineRule="auto"/>
        <w:jc w:val="both"/>
        <w:rPr>
          <w:rFonts w:asciiTheme="minorHAnsi" w:hAnsiTheme="minorHAnsi" w:cs="Arial"/>
          <w:sz w:val="22"/>
          <w:szCs w:val="22"/>
        </w:rPr>
      </w:pPr>
      <w:r w:rsidRPr="0089709D">
        <w:rPr>
          <w:rFonts w:asciiTheme="minorHAnsi" w:hAnsiTheme="minorHAnsi" w:cs="Arial"/>
          <w:sz w:val="22"/>
          <w:szCs w:val="22"/>
        </w:rPr>
        <w:t xml:space="preserve">Developed </w:t>
      </w:r>
      <w:r w:rsidRPr="0089709D">
        <w:rPr>
          <w:rFonts w:asciiTheme="minorHAnsi" w:hAnsiTheme="minorHAnsi" w:cs="Arial"/>
          <w:b/>
          <w:sz w:val="22"/>
          <w:szCs w:val="22"/>
        </w:rPr>
        <w:t>web forms</w:t>
      </w:r>
      <w:r w:rsidRPr="0089709D">
        <w:rPr>
          <w:rFonts w:asciiTheme="minorHAnsi" w:hAnsiTheme="minorHAnsi" w:cs="Arial"/>
          <w:b/>
          <w:color w:val="0000FF"/>
          <w:sz w:val="22"/>
          <w:szCs w:val="22"/>
        </w:rPr>
        <w:t xml:space="preserve"> </w:t>
      </w:r>
      <w:r w:rsidRPr="0089709D">
        <w:rPr>
          <w:rFonts w:asciiTheme="minorHAnsi" w:hAnsiTheme="minorHAnsi" w:cs="Arial"/>
          <w:sz w:val="22"/>
          <w:szCs w:val="22"/>
        </w:rPr>
        <w:t xml:space="preserve">and </w:t>
      </w:r>
      <w:r w:rsidRPr="0089709D">
        <w:rPr>
          <w:rFonts w:asciiTheme="minorHAnsi" w:hAnsiTheme="minorHAnsi" w:cs="Arial"/>
          <w:b/>
          <w:sz w:val="22"/>
          <w:szCs w:val="22"/>
        </w:rPr>
        <w:t>Web server controls</w:t>
      </w:r>
      <w:r w:rsidRPr="0089709D">
        <w:rPr>
          <w:rFonts w:asciiTheme="minorHAnsi" w:hAnsiTheme="minorHAnsi" w:cs="Arial"/>
          <w:sz w:val="22"/>
          <w:szCs w:val="22"/>
        </w:rPr>
        <w:t xml:space="preserve"> using ASP.NET.</w:t>
      </w:r>
    </w:p>
    <w:p w:rsidR="00622E42" w:rsidRPr="0089709D" w:rsidRDefault="00622E42" w:rsidP="00DA63D9">
      <w:pPr>
        <w:pStyle w:val="WW-Default"/>
        <w:numPr>
          <w:ilvl w:val="0"/>
          <w:numId w:val="3"/>
        </w:numPr>
        <w:tabs>
          <w:tab w:val="clear" w:pos="0"/>
          <w:tab w:val="num" w:pos="720"/>
        </w:tabs>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data binding techniques to bind data to a </w:t>
      </w:r>
      <w:r w:rsidR="007474DD" w:rsidRPr="0089709D">
        <w:rPr>
          <w:rFonts w:asciiTheme="minorHAnsi" w:hAnsiTheme="minorHAnsi" w:cs="Arial"/>
          <w:b/>
          <w:sz w:val="22"/>
          <w:szCs w:val="22"/>
        </w:rPr>
        <w:t>GridViews</w:t>
      </w:r>
      <w:r w:rsidR="00A72691" w:rsidRPr="0089709D">
        <w:rPr>
          <w:rFonts w:asciiTheme="minorHAnsi" w:hAnsiTheme="minorHAnsi" w:cs="Arial"/>
          <w:b/>
          <w:sz w:val="22"/>
          <w:szCs w:val="22"/>
        </w:rPr>
        <w:t>, Dropdown list, Data List, Details view, Repeaters, Dataset Classes</w:t>
      </w:r>
      <w:r w:rsidR="00B751E1" w:rsidRPr="0089709D">
        <w:rPr>
          <w:rFonts w:asciiTheme="minorHAnsi" w:hAnsiTheme="minorHAnsi" w:cs="Arial"/>
          <w:sz w:val="22"/>
          <w:szCs w:val="22"/>
        </w:rPr>
        <w:t xml:space="preserve"> for data manipulation.</w:t>
      </w:r>
    </w:p>
    <w:p w:rsidR="00622E42" w:rsidRPr="0089709D" w:rsidRDefault="00622E42" w:rsidP="0034210F">
      <w:pPr>
        <w:pStyle w:val="BodyText"/>
        <w:numPr>
          <w:ilvl w:val="0"/>
          <w:numId w:val="3"/>
        </w:numPr>
        <w:spacing w:after="0" w:line="276" w:lineRule="auto"/>
        <w:jc w:val="both"/>
        <w:rPr>
          <w:rFonts w:asciiTheme="minorHAnsi" w:hAnsiTheme="minorHAnsi" w:cs="Arial"/>
          <w:b/>
          <w:bCs/>
          <w:color w:val="000000"/>
          <w:sz w:val="22"/>
          <w:szCs w:val="22"/>
        </w:rPr>
      </w:pPr>
      <w:r w:rsidRPr="0089709D">
        <w:rPr>
          <w:rFonts w:asciiTheme="minorHAnsi" w:hAnsiTheme="minorHAnsi" w:cs="Arial"/>
          <w:sz w:val="22"/>
          <w:szCs w:val="22"/>
        </w:rPr>
        <w:t>Developed reusable UI widgets such as the navigation menus</w:t>
      </w:r>
    </w:p>
    <w:p w:rsidR="00E00503" w:rsidRPr="0089709D" w:rsidRDefault="005C0E41" w:rsidP="00E00503">
      <w:pPr>
        <w:numPr>
          <w:ilvl w:val="0"/>
          <w:numId w:val="4"/>
        </w:numPr>
        <w:tabs>
          <w:tab w:val="clear" w:pos="0"/>
          <w:tab w:val="num" w:pos="720"/>
          <w:tab w:val="left" w:pos="1440"/>
        </w:tabs>
        <w:spacing w:line="240" w:lineRule="auto"/>
        <w:jc w:val="both"/>
        <w:rPr>
          <w:rFonts w:asciiTheme="minorHAnsi" w:hAnsiTheme="minorHAnsi" w:cs="Arial"/>
          <w:sz w:val="22"/>
          <w:szCs w:val="22"/>
        </w:rPr>
      </w:pPr>
      <w:r w:rsidRPr="0089709D">
        <w:rPr>
          <w:rFonts w:asciiTheme="minorHAnsi" w:hAnsiTheme="minorHAnsi" w:cs="Arial"/>
          <w:color w:val="222222"/>
          <w:sz w:val="22"/>
          <w:szCs w:val="22"/>
          <w:shd w:val="clear" w:color="auto" w:fill="FFFFFF"/>
        </w:rPr>
        <w:t xml:space="preserve">Extensive experience in creating ASP.net based </w:t>
      </w:r>
      <w:r w:rsidRPr="0089709D">
        <w:rPr>
          <w:rFonts w:asciiTheme="minorHAnsi" w:hAnsiTheme="minorHAnsi" w:cs="Arial"/>
          <w:b/>
          <w:color w:val="222222"/>
          <w:sz w:val="22"/>
          <w:szCs w:val="22"/>
          <w:shd w:val="clear" w:color="auto" w:fill="FFFFFF"/>
        </w:rPr>
        <w:t>MVC 4.0</w:t>
      </w:r>
      <w:r w:rsidRPr="0089709D">
        <w:rPr>
          <w:rFonts w:asciiTheme="minorHAnsi" w:hAnsiTheme="minorHAnsi" w:cs="Arial"/>
          <w:color w:val="222222"/>
          <w:sz w:val="22"/>
          <w:szCs w:val="22"/>
          <w:shd w:val="clear" w:color="auto" w:fill="FFFFFF"/>
        </w:rPr>
        <w:t xml:space="preserve"> web application for better reusability in different systems.</w:t>
      </w:r>
      <w:r w:rsidR="00E00503" w:rsidRPr="0089709D">
        <w:rPr>
          <w:rFonts w:asciiTheme="minorHAnsi" w:hAnsiTheme="minorHAnsi" w:cs="Arial"/>
          <w:sz w:val="22"/>
          <w:szCs w:val="22"/>
        </w:rPr>
        <w:t xml:space="preserve"> Involved in Deployment and Troubleshooting issues in the application.</w:t>
      </w:r>
    </w:p>
    <w:p w:rsidR="00E00503" w:rsidRPr="0089709D" w:rsidRDefault="00E00503" w:rsidP="00E00503">
      <w:pPr>
        <w:numPr>
          <w:ilvl w:val="0"/>
          <w:numId w:val="4"/>
        </w:numPr>
        <w:tabs>
          <w:tab w:val="clear" w:pos="0"/>
          <w:tab w:val="left" w:pos="360"/>
          <w:tab w:val="num" w:pos="720"/>
        </w:tabs>
        <w:spacing w:line="240" w:lineRule="auto"/>
        <w:jc w:val="both"/>
        <w:rPr>
          <w:rFonts w:asciiTheme="minorHAnsi" w:hAnsiTheme="minorHAnsi" w:cs="Arial"/>
          <w:sz w:val="22"/>
          <w:szCs w:val="22"/>
        </w:rPr>
      </w:pPr>
      <w:r w:rsidRPr="0089709D">
        <w:rPr>
          <w:rFonts w:asciiTheme="minorHAnsi" w:hAnsiTheme="minorHAnsi" w:cs="Arial"/>
          <w:sz w:val="22"/>
          <w:szCs w:val="22"/>
        </w:rPr>
        <w:t>Responsible for maintaining versions of source code using</w:t>
      </w:r>
      <w:r w:rsidRPr="0089709D">
        <w:rPr>
          <w:rFonts w:asciiTheme="minorHAnsi" w:hAnsiTheme="minorHAnsi" w:cs="Arial"/>
          <w:b/>
          <w:sz w:val="22"/>
          <w:szCs w:val="22"/>
        </w:rPr>
        <w:t xml:space="preserve"> </w:t>
      </w:r>
      <w:r w:rsidR="00093343" w:rsidRPr="0089709D">
        <w:rPr>
          <w:rFonts w:asciiTheme="minorHAnsi" w:hAnsiTheme="minorHAnsi" w:cs="Arial"/>
          <w:b/>
          <w:sz w:val="22"/>
          <w:szCs w:val="22"/>
        </w:rPr>
        <w:t>Visual Source Safe</w:t>
      </w:r>
      <w:r w:rsidRPr="0089709D">
        <w:rPr>
          <w:rFonts w:asciiTheme="minorHAnsi" w:hAnsiTheme="minorHAnsi" w:cs="Arial"/>
          <w:sz w:val="22"/>
          <w:szCs w:val="22"/>
        </w:rPr>
        <w:t>.</w:t>
      </w:r>
    </w:p>
    <w:p w:rsidR="005C0E41" w:rsidRPr="0089709D" w:rsidRDefault="00E00503" w:rsidP="001E39D3">
      <w:pPr>
        <w:numPr>
          <w:ilvl w:val="0"/>
          <w:numId w:val="4"/>
        </w:numPr>
        <w:tabs>
          <w:tab w:val="clear" w:pos="0"/>
          <w:tab w:val="left" w:pos="360"/>
          <w:tab w:val="num" w:pos="720"/>
        </w:tabs>
        <w:spacing w:line="240" w:lineRule="auto"/>
        <w:jc w:val="both"/>
        <w:rPr>
          <w:rFonts w:asciiTheme="minorHAnsi" w:hAnsiTheme="minorHAnsi" w:cs="Arial"/>
          <w:sz w:val="22"/>
          <w:szCs w:val="22"/>
        </w:rPr>
      </w:pPr>
      <w:r w:rsidRPr="0089709D">
        <w:rPr>
          <w:rFonts w:asciiTheme="minorHAnsi" w:hAnsiTheme="minorHAnsi" w:cs="Arial"/>
          <w:sz w:val="22"/>
          <w:szCs w:val="22"/>
        </w:rPr>
        <w:t xml:space="preserve">Involved in writing </w:t>
      </w:r>
      <w:r w:rsidRPr="0089709D">
        <w:rPr>
          <w:rFonts w:asciiTheme="minorHAnsi" w:hAnsiTheme="minorHAnsi" w:cs="Arial"/>
          <w:b/>
          <w:sz w:val="22"/>
          <w:szCs w:val="22"/>
        </w:rPr>
        <w:t>System Documentation</w:t>
      </w:r>
      <w:r w:rsidRPr="0089709D">
        <w:rPr>
          <w:rFonts w:asciiTheme="minorHAnsi" w:hAnsiTheme="minorHAnsi" w:cs="Arial"/>
          <w:sz w:val="22"/>
          <w:szCs w:val="22"/>
        </w:rPr>
        <w:t xml:space="preserve"> and </w:t>
      </w:r>
      <w:r w:rsidRPr="0089709D">
        <w:rPr>
          <w:rFonts w:asciiTheme="minorHAnsi" w:hAnsiTheme="minorHAnsi" w:cs="Arial"/>
          <w:b/>
          <w:sz w:val="22"/>
          <w:szCs w:val="22"/>
        </w:rPr>
        <w:t>Code Documentation</w:t>
      </w:r>
      <w:r w:rsidRPr="0089709D">
        <w:rPr>
          <w:rFonts w:asciiTheme="minorHAnsi" w:hAnsiTheme="minorHAnsi" w:cs="Arial"/>
          <w:sz w:val="22"/>
          <w:szCs w:val="22"/>
        </w:rPr>
        <w:t xml:space="preserve">. </w:t>
      </w:r>
    </w:p>
    <w:p w:rsidR="00A0722E" w:rsidRPr="0089709D" w:rsidRDefault="00A0722E" w:rsidP="0034210F">
      <w:pPr>
        <w:pStyle w:val="BodyText"/>
        <w:spacing w:after="0" w:line="276" w:lineRule="auto"/>
        <w:ind w:left="720"/>
        <w:jc w:val="both"/>
        <w:rPr>
          <w:rFonts w:asciiTheme="minorHAnsi" w:hAnsiTheme="minorHAnsi" w:cs="Arial"/>
          <w:b/>
          <w:bCs/>
          <w:color w:val="000000"/>
          <w:sz w:val="22"/>
          <w:szCs w:val="22"/>
        </w:rPr>
      </w:pPr>
    </w:p>
    <w:p w:rsidR="00622E42" w:rsidRPr="0089709D" w:rsidRDefault="00622E42" w:rsidP="0034210F">
      <w:pPr>
        <w:jc w:val="both"/>
        <w:rPr>
          <w:rFonts w:asciiTheme="minorHAnsi" w:hAnsiTheme="minorHAnsi" w:cs="Arial"/>
          <w:b/>
          <w:bCs/>
          <w:color w:val="000000"/>
          <w:sz w:val="22"/>
          <w:szCs w:val="22"/>
        </w:rPr>
      </w:pPr>
    </w:p>
    <w:p w:rsidR="00917803" w:rsidRPr="0089709D" w:rsidRDefault="00622E42" w:rsidP="0034210F">
      <w:pPr>
        <w:pBdr>
          <w:bottom w:val="single" w:sz="4" w:space="1" w:color="auto"/>
        </w:pBdr>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 xml:space="preserve">Environment: </w:t>
      </w:r>
    </w:p>
    <w:p w:rsidR="00917803" w:rsidRPr="0089709D" w:rsidRDefault="00917803" w:rsidP="0034210F">
      <w:pPr>
        <w:pBdr>
          <w:bottom w:val="single" w:sz="4" w:space="1" w:color="auto"/>
        </w:pBdr>
        <w:jc w:val="both"/>
        <w:rPr>
          <w:rFonts w:asciiTheme="minorHAnsi" w:hAnsiTheme="minorHAnsi" w:cs="Arial"/>
          <w:b/>
          <w:bCs/>
          <w:color w:val="000000"/>
          <w:sz w:val="22"/>
          <w:szCs w:val="22"/>
        </w:rPr>
      </w:pPr>
    </w:p>
    <w:p w:rsidR="00622E42" w:rsidRPr="0089709D" w:rsidRDefault="00622E42" w:rsidP="0034210F">
      <w:pPr>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C#</w:t>
      </w:r>
      <w:r w:rsidRPr="0089709D">
        <w:rPr>
          <w:rFonts w:asciiTheme="minorHAnsi" w:hAnsiTheme="minorHAnsi" w:cs="Arial"/>
          <w:b/>
          <w:color w:val="000000"/>
          <w:sz w:val="22"/>
          <w:szCs w:val="22"/>
        </w:rPr>
        <w:t xml:space="preserve">, </w:t>
      </w:r>
      <w:r w:rsidRPr="0089709D">
        <w:rPr>
          <w:rFonts w:asciiTheme="minorHAnsi" w:hAnsiTheme="minorHAnsi" w:cs="Arial"/>
          <w:b/>
          <w:bCs/>
          <w:color w:val="000000"/>
          <w:sz w:val="22"/>
          <w:szCs w:val="22"/>
        </w:rPr>
        <w:t>Visual Studio 2010</w:t>
      </w:r>
      <w:r w:rsidRPr="0089709D">
        <w:rPr>
          <w:rFonts w:asciiTheme="minorHAnsi" w:hAnsiTheme="minorHAnsi" w:cs="Arial"/>
          <w:color w:val="000000"/>
          <w:sz w:val="22"/>
          <w:szCs w:val="22"/>
        </w:rPr>
        <w:t xml:space="preserve">, </w:t>
      </w:r>
      <w:r w:rsidRPr="0089709D">
        <w:rPr>
          <w:rFonts w:asciiTheme="minorHAnsi" w:hAnsiTheme="minorHAnsi" w:cs="Arial"/>
          <w:b/>
          <w:color w:val="000000"/>
          <w:sz w:val="22"/>
          <w:szCs w:val="22"/>
        </w:rPr>
        <w:t>.</w:t>
      </w:r>
      <w:r w:rsidRPr="0089709D">
        <w:rPr>
          <w:rFonts w:asciiTheme="minorHAnsi" w:hAnsiTheme="minorHAnsi" w:cs="Arial"/>
          <w:b/>
          <w:bCs/>
          <w:color w:val="000000"/>
          <w:sz w:val="22"/>
          <w:szCs w:val="22"/>
        </w:rPr>
        <w:t>Net Framework 4.0</w:t>
      </w:r>
      <w:r w:rsidRPr="0089709D">
        <w:rPr>
          <w:rFonts w:asciiTheme="minorHAnsi" w:hAnsiTheme="minorHAnsi" w:cs="Arial"/>
          <w:color w:val="000000"/>
          <w:sz w:val="22"/>
          <w:szCs w:val="22"/>
        </w:rPr>
        <w:t xml:space="preserve">, </w:t>
      </w:r>
      <w:r w:rsidRPr="0089709D">
        <w:rPr>
          <w:rFonts w:asciiTheme="minorHAnsi" w:hAnsiTheme="minorHAnsi" w:cs="Arial"/>
          <w:bCs/>
          <w:color w:val="000000"/>
          <w:sz w:val="22"/>
          <w:szCs w:val="22"/>
        </w:rPr>
        <w:t>SQL Server 2008</w:t>
      </w:r>
      <w:r w:rsidRPr="0089709D">
        <w:rPr>
          <w:rFonts w:asciiTheme="minorHAnsi" w:hAnsiTheme="minorHAnsi" w:cs="Arial"/>
          <w:color w:val="000000"/>
          <w:sz w:val="22"/>
          <w:szCs w:val="22"/>
        </w:rPr>
        <w:t xml:space="preserve">, </w:t>
      </w:r>
      <w:r w:rsidRPr="0089709D">
        <w:rPr>
          <w:rFonts w:asciiTheme="minorHAnsi" w:hAnsiTheme="minorHAnsi" w:cs="Arial"/>
          <w:bCs/>
          <w:color w:val="000000"/>
          <w:sz w:val="22"/>
          <w:szCs w:val="22"/>
        </w:rPr>
        <w:t>LINQ</w:t>
      </w:r>
      <w:r w:rsidRPr="0089709D">
        <w:rPr>
          <w:rFonts w:asciiTheme="minorHAnsi" w:hAnsiTheme="minorHAnsi" w:cs="Arial"/>
          <w:color w:val="000000"/>
          <w:sz w:val="22"/>
          <w:szCs w:val="22"/>
        </w:rPr>
        <w:t xml:space="preserve">, </w:t>
      </w:r>
      <w:r w:rsidRPr="0089709D">
        <w:rPr>
          <w:rFonts w:asciiTheme="minorHAnsi" w:hAnsiTheme="minorHAnsi" w:cs="Arial"/>
          <w:bCs/>
          <w:color w:val="000000"/>
          <w:sz w:val="22"/>
          <w:szCs w:val="22"/>
        </w:rPr>
        <w:t>.Net Entity Framework, Windows Communication Foundation (WCF)</w:t>
      </w:r>
      <w:r w:rsidR="0053503C" w:rsidRPr="0089709D">
        <w:rPr>
          <w:rFonts w:asciiTheme="minorHAnsi" w:hAnsiTheme="minorHAnsi" w:cs="Arial"/>
          <w:color w:val="000000"/>
          <w:sz w:val="22"/>
          <w:szCs w:val="22"/>
        </w:rPr>
        <w:t>,</w:t>
      </w:r>
      <w:r w:rsidRPr="0089709D">
        <w:rPr>
          <w:rFonts w:asciiTheme="minorHAnsi" w:hAnsiTheme="minorHAnsi" w:cs="Arial"/>
          <w:color w:val="000000"/>
          <w:sz w:val="22"/>
          <w:szCs w:val="22"/>
        </w:rPr>
        <w:t xml:space="preserve"> </w:t>
      </w:r>
      <w:r w:rsidRPr="0089709D">
        <w:rPr>
          <w:rFonts w:asciiTheme="minorHAnsi" w:hAnsiTheme="minorHAnsi" w:cs="Arial"/>
          <w:b/>
          <w:color w:val="000000"/>
          <w:sz w:val="22"/>
          <w:szCs w:val="22"/>
        </w:rPr>
        <w:t>Web-Services, VSS</w:t>
      </w:r>
      <w:r w:rsidR="002153B9" w:rsidRPr="0089709D">
        <w:rPr>
          <w:rFonts w:asciiTheme="minorHAnsi" w:hAnsiTheme="minorHAnsi" w:cs="Arial"/>
          <w:b/>
          <w:color w:val="000000"/>
          <w:sz w:val="22"/>
          <w:szCs w:val="22"/>
        </w:rPr>
        <w:t>, AJAX</w:t>
      </w:r>
      <w:r w:rsidR="00F93662" w:rsidRPr="0089709D">
        <w:rPr>
          <w:rFonts w:asciiTheme="minorHAnsi" w:hAnsiTheme="minorHAnsi" w:cs="Arial"/>
          <w:b/>
          <w:color w:val="000000"/>
          <w:sz w:val="22"/>
          <w:szCs w:val="22"/>
        </w:rPr>
        <w:t>, XML</w:t>
      </w:r>
      <w:r w:rsidR="007779B2" w:rsidRPr="0089709D">
        <w:rPr>
          <w:rFonts w:asciiTheme="minorHAnsi" w:hAnsiTheme="minorHAnsi" w:cs="Arial"/>
          <w:b/>
          <w:color w:val="000000"/>
          <w:sz w:val="22"/>
          <w:szCs w:val="22"/>
        </w:rPr>
        <w:t>, JavaS</w:t>
      </w:r>
      <w:r w:rsidR="00F4139D" w:rsidRPr="0089709D">
        <w:rPr>
          <w:rFonts w:asciiTheme="minorHAnsi" w:hAnsiTheme="minorHAnsi" w:cs="Arial"/>
          <w:b/>
          <w:color w:val="000000"/>
          <w:sz w:val="22"/>
          <w:szCs w:val="22"/>
        </w:rPr>
        <w:t>cript</w:t>
      </w:r>
    </w:p>
    <w:p w:rsidR="0034210F" w:rsidRPr="0089709D" w:rsidRDefault="0034210F" w:rsidP="0034210F">
      <w:pPr>
        <w:pBdr>
          <w:bottom w:val="single" w:sz="4" w:space="1" w:color="auto"/>
        </w:pBdr>
        <w:jc w:val="both"/>
        <w:rPr>
          <w:rFonts w:asciiTheme="minorHAnsi" w:hAnsiTheme="minorHAnsi" w:cs="Arial"/>
          <w:b/>
          <w:color w:val="000000"/>
          <w:sz w:val="22"/>
          <w:szCs w:val="22"/>
        </w:rPr>
      </w:pPr>
    </w:p>
    <w:p w:rsidR="00622E42" w:rsidRPr="0089709D" w:rsidRDefault="00622E42" w:rsidP="0034210F">
      <w:pPr>
        <w:jc w:val="both"/>
        <w:rPr>
          <w:rFonts w:asciiTheme="minorHAnsi" w:hAnsiTheme="minorHAnsi" w:cs="Arial"/>
          <w:b/>
          <w:color w:val="000000"/>
          <w:sz w:val="22"/>
          <w:szCs w:val="22"/>
        </w:rPr>
      </w:pPr>
    </w:p>
    <w:p w:rsidR="00E52378" w:rsidRPr="0089709D" w:rsidRDefault="00E52378" w:rsidP="0034210F">
      <w:pPr>
        <w:jc w:val="both"/>
        <w:rPr>
          <w:rFonts w:asciiTheme="minorHAnsi" w:hAnsiTheme="minorHAnsi" w:cs="Arial"/>
          <w:b/>
          <w:color w:val="000000"/>
          <w:sz w:val="22"/>
          <w:szCs w:val="22"/>
        </w:rPr>
      </w:pPr>
    </w:p>
    <w:p w:rsidR="00E52378" w:rsidRPr="0089709D" w:rsidRDefault="00E52378" w:rsidP="00E52378">
      <w:pPr>
        <w:jc w:val="both"/>
        <w:rPr>
          <w:rFonts w:asciiTheme="minorHAnsi" w:hAnsiTheme="minorHAnsi" w:cs="Arial"/>
          <w:b/>
          <w:color w:val="000000"/>
          <w:sz w:val="22"/>
          <w:szCs w:val="22"/>
        </w:rPr>
      </w:pPr>
      <w:r w:rsidRPr="0089709D">
        <w:rPr>
          <w:rFonts w:asciiTheme="minorHAnsi" w:hAnsiTheme="minorHAnsi" w:cs="Arial"/>
          <w:b/>
          <w:color w:val="000000"/>
          <w:sz w:val="22"/>
          <w:szCs w:val="22"/>
        </w:rPr>
        <w:t>Marketing Content Tool (MCT) Internal Request</w:t>
      </w:r>
    </w:p>
    <w:p w:rsidR="00E52378" w:rsidRPr="0089709D" w:rsidRDefault="00E52378" w:rsidP="00E52378">
      <w:pPr>
        <w:jc w:val="both"/>
        <w:rPr>
          <w:rFonts w:asciiTheme="minorHAnsi" w:hAnsiTheme="minorHAnsi" w:cs="Arial"/>
          <w:b/>
          <w:color w:val="000000"/>
          <w:sz w:val="22"/>
          <w:szCs w:val="22"/>
        </w:rPr>
      </w:pPr>
      <w:r w:rsidRPr="0089709D">
        <w:rPr>
          <w:rFonts w:asciiTheme="minorHAnsi" w:hAnsiTheme="minorHAnsi" w:cs="Arial"/>
          <w:b/>
          <w:color w:val="000000"/>
          <w:sz w:val="22"/>
          <w:szCs w:val="22"/>
        </w:rPr>
        <w:t xml:space="preserve">Client: Adidas     </w:t>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t xml:space="preserve">Jan 2012 – Feb 2012            </w:t>
      </w:r>
    </w:p>
    <w:p w:rsidR="00E52378" w:rsidRPr="0089709D" w:rsidRDefault="00E52378" w:rsidP="00E52378">
      <w:pPr>
        <w:jc w:val="both"/>
        <w:rPr>
          <w:rFonts w:asciiTheme="minorHAnsi" w:hAnsiTheme="minorHAnsi" w:cs="Arial"/>
          <w:b/>
          <w:color w:val="000000"/>
          <w:sz w:val="22"/>
          <w:szCs w:val="22"/>
        </w:rPr>
      </w:pPr>
      <w:r w:rsidRPr="0089709D">
        <w:rPr>
          <w:rFonts w:asciiTheme="minorHAnsi" w:hAnsiTheme="minorHAnsi" w:cs="Arial"/>
          <w:b/>
          <w:color w:val="000000"/>
          <w:sz w:val="22"/>
          <w:szCs w:val="22"/>
        </w:rPr>
        <w:t>Herzogenaurach, Germany</w:t>
      </w:r>
      <w:r w:rsidRPr="0089709D">
        <w:rPr>
          <w:rFonts w:asciiTheme="minorHAnsi" w:hAnsiTheme="minorHAnsi" w:cs="Arial"/>
          <w:b/>
          <w:color w:val="000000"/>
          <w:sz w:val="22"/>
          <w:szCs w:val="22"/>
        </w:rPr>
        <w:tab/>
        <w:t xml:space="preserve"> </w:t>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t xml:space="preserve">          </w:t>
      </w:r>
    </w:p>
    <w:p w:rsidR="00E077D6" w:rsidRPr="0089709D" w:rsidRDefault="00E52378" w:rsidP="00E52378">
      <w:pPr>
        <w:jc w:val="both"/>
        <w:rPr>
          <w:rFonts w:asciiTheme="minorHAnsi" w:hAnsiTheme="minorHAnsi" w:cs="Arial"/>
          <w:color w:val="000000"/>
          <w:sz w:val="22"/>
          <w:szCs w:val="22"/>
        </w:rPr>
      </w:pPr>
      <w:r w:rsidRPr="0089709D">
        <w:rPr>
          <w:rFonts w:asciiTheme="minorHAnsi" w:hAnsiTheme="minorHAnsi" w:cs="Arial"/>
          <w:color w:val="000000"/>
          <w:sz w:val="22"/>
          <w:szCs w:val="22"/>
        </w:rPr>
        <w:tab/>
      </w:r>
      <w:r w:rsidRPr="0089709D">
        <w:rPr>
          <w:rFonts w:asciiTheme="minorHAnsi" w:hAnsiTheme="minorHAnsi" w:cs="Arial"/>
          <w:color w:val="000000"/>
          <w:sz w:val="22"/>
          <w:szCs w:val="22"/>
        </w:rPr>
        <w:tab/>
      </w:r>
    </w:p>
    <w:p w:rsidR="00E077D6" w:rsidRPr="0089709D" w:rsidRDefault="00E077D6" w:rsidP="0034210F">
      <w:pPr>
        <w:jc w:val="both"/>
        <w:rPr>
          <w:rFonts w:asciiTheme="minorHAnsi" w:hAnsiTheme="minorHAnsi" w:cs="Arial"/>
          <w:color w:val="000000"/>
          <w:sz w:val="22"/>
          <w:szCs w:val="22"/>
        </w:rPr>
      </w:pPr>
    </w:p>
    <w:p w:rsidR="00622E42" w:rsidRPr="0089709D" w:rsidRDefault="00622E42" w:rsidP="0034210F">
      <w:pPr>
        <w:jc w:val="both"/>
        <w:rPr>
          <w:rFonts w:asciiTheme="minorHAnsi" w:hAnsiTheme="minorHAnsi" w:cs="Arial"/>
          <w:b/>
          <w:bCs/>
          <w:color w:val="000000"/>
          <w:sz w:val="22"/>
          <w:szCs w:val="22"/>
        </w:rPr>
      </w:pPr>
      <w:r w:rsidRPr="0089709D">
        <w:rPr>
          <w:rFonts w:asciiTheme="minorHAnsi" w:hAnsiTheme="minorHAnsi" w:cs="Arial"/>
          <w:b/>
          <w:color w:val="000000"/>
          <w:sz w:val="22"/>
          <w:szCs w:val="22"/>
          <w:lang w:val="en-GB"/>
        </w:rPr>
        <w:t>Role: S</w:t>
      </w:r>
      <w:r w:rsidR="0034210F" w:rsidRPr="0089709D">
        <w:rPr>
          <w:rFonts w:asciiTheme="minorHAnsi" w:hAnsiTheme="minorHAnsi" w:cs="Arial"/>
          <w:b/>
          <w:color w:val="000000"/>
          <w:sz w:val="22"/>
          <w:szCs w:val="22"/>
          <w:lang w:val="en-GB"/>
        </w:rPr>
        <w:t>r</w:t>
      </w:r>
      <w:r w:rsidRPr="0089709D">
        <w:rPr>
          <w:rFonts w:asciiTheme="minorHAnsi" w:hAnsiTheme="minorHAnsi" w:cs="Arial"/>
          <w:b/>
          <w:color w:val="000000"/>
          <w:sz w:val="22"/>
          <w:szCs w:val="22"/>
          <w:lang w:val="en-GB"/>
        </w:rPr>
        <w:t xml:space="preserve"> .Net Developer</w:t>
      </w:r>
    </w:p>
    <w:p w:rsidR="00622E42" w:rsidRPr="0089709D" w:rsidRDefault="00622E42" w:rsidP="0034210F">
      <w:pPr>
        <w:jc w:val="both"/>
        <w:rPr>
          <w:rFonts w:asciiTheme="minorHAnsi" w:hAnsiTheme="minorHAnsi" w:cs="Arial"/>
          <w:bCs/>
          <w:color w:val="000000"/>
          <w:sz w:val="22"/>
          <w:szCs w:val="22"/>
        </w:rPr>
      </w:pPr>
    </w:p>
    <w:p w:rsidR="00622E42" w:rsidRPr="0089709D" w:rsidRDefault="00197BD1" w:rsidP="00F84256">
      <w:pPr>
        <w:autoSpaceDE w:val="0"/>
        <w:autoSpaceDN w:val="0"/>
        <w:adjustRightInd w:val="0"/>
        <w:rPr>
          <w:rFonts w:asciiTheme="minorHAnsi" w:hAnsiTheme="minorHAnsi" w:cs="Arial"/>
          <w:bCs/>
          <w:color w:val="000000"/>
          <w:sz w:val="22"/>
          <w:szCs w:val="22"/>
        </w:rPr>
      </w:pPr>
      <w:r w:rsidRPr="0089709D">
        <w:rPr>
          <w:rFonts w:asciiTheme="minorHAnsi" w:hAnsiTheme="minorHAnsi" w:cs="Arial"/>
          <w:sz w:val="22"/>
          <w:szCs w:val="22"/>
        </w:rPr>
        <w:lastRenderedPageBreak/>
        <w:t>MCT Request functionality is used to request the management for the user rights to access the marketing tool. First the request is sent to business champ and if the business champ approves, the request is forwarded to the concerned manager for approval. Once the manager approves, the user gets a mail that the request is been approved with the rights that the user has been given to access the marketing tool. Else the user gets an email that request is been rejected.</w:t>
      </w:r>
    </w:p>
    <w:p w:rsidR="00622E42" w:rsidRPr="0089709D" w:rsidRDefault="00622E42" w:rsidP="0034210F">
      <w:pPr>
        <w:jc w:val="both"/>
        <w:rPr>
          <w:rFonts w:asciiTheme="minorHAnsi" w:hAnsiTheme="minorHAnsi" w:cs="Arial"/>
          <w:b/>
          <w:color w:val="000000"/>
          <w:sz w:val="22"/>
          <w:szCs w:val="22"/>
        </w:rPr>
      </w:pPr>
    </w:p>
    <w:p w:rsidR="00622E42" w:rsidRPr="0089709D" w:rsidRDefault="00622E42" w:rsidP="0034210F">
      <w:pPr>
        <w:rPr>
          <w:rFonts w:asciiTheme="minorHAnsi" w:hAnsiTheme="minorHAnsi" w:cs="Arial"/>
          <w:b/>
          <w:color w:val="000000"/>
          <w:sz w:val="22"/>
          <w:szCs w:val="22"/>
        </w:rPr>
      </w:pPr>
      <w:r w:rsidRPr="0089709D">
        <w:rPr>
          <w:rFonts w:asciiTheme="minorHAnsi" w:hAnsiTheme="minorHAnsi" w:cs="Arial"/>
          <w:b/>
          <w:color w:val="000000"/>
          <w:sz w:val="22"/>
          <w:szCs w:val="22"/>
        </w:rPr>
        <w:t xml:space="preserve">       </w:t>
      </w:r>
      <w:r w:rsidRPr="0089709D">
        <w:rPr>
          <w:rFonts w:asciiTheme="minorHAnsi" w:hAnsiTheme="minorHAnsi" w:cs="Arial"/>
          <w:b/>
          <w:color w:val="000000"/>
          <w:sz w:val="22"/>
          <w:szCs w:val="22"/>
          <w:lang w:val="zh-CN"/>
        </w:rPr>
        <w:t>Responsibilities:</w:t>
      </w:r>
    </w:p>
    <w:p w:rsidR="00622E42" w:rsidRPr="0089709D" w:rsidRDefault="00622E42" w:rsidP="0034210F">
      <w:pPr>
        <w:jc w:val="both"/>
        <w:rPr>
          <w:rFonts w:asciiTheme="minorHAnsi" w:hAnsiTheme="minorHAnsi" w:cs="Arial"/>
          <w:sz w:val="22"/>
          <w:szCs w:val="22"/>
        </w:rPr>
      </w:pPr>
    </w:p>
    <w:p w:rsidR="00622E42" w:rsidRPr="0089709D" w:rsidRDefault="00622E42"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622E42" w:rsidRPr="0089709D" w:rsidRDefault="00622E42" w:rsidP="0034210F">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Developed </w:t>
      </w:r>
      <w:r w:rsidRPr="0089709D">
        <w:rPr>
          <w:rFonts w:asciiTheme="minorHAnsi" w:hAnsiTheme="minorHAnsi" w:cs="Arial"/>
          <w:bCs/>
          <w:color w:val="000000"/>
          <w:sz w:val="22"/>
          <w:szCs w:val="22"/>
        </w:rPr>
        <w:t>custom controls</w:t>
      </w:r>
      <w:r w:rsidRPr="0089709D">
        <w:rPr>
          <w:rFonts w:asciiTheme="minorHAnsi" w:hAnsiTheme="minorHAnsi" w:cs="Arial"/>
          <w:color w:val="000000"/>
          <w:sz w:val="22"/>
          <w:szCs w:val="22"/>
        </w:rPr>
        <w:t>,</w:t>
      </w:r>
      <w:r w:rsidRPr="0089709D">
        <w:rPr>
          <w:rFonts w:asciiTheme="minorHAnsi" w:hAnsiTheme="minorHAnsi" w:cs="Arial"/>
          <w:bCs/>
          <w:color w:val="000000"/>
          <w:sz w:val="22"/>
          <w:szCs w:val="22"/>
        </w:rPr>
        <w:t xml:space="preserve"> user controls and ASPX pages </w:t>
      </w:r>
      <w:r w:rsidRPr="0089709D">
        <w:rPr>
          <w:rFonts w:asciiTheme="minorHAnsi" w:hAnsiTheme="minorHAnsi" w:cs="Arial"/>
          <w:color w:val="000000"/>
          <w:sz w:val="22"/>
          <w:szCs w:val="22"/>
        </w:rPr>
        <w:t>in </w:t>
      </w:r>
      <w:r w:rsidRPr="0089709D">
        <w:rPr>
          <w:rFonts w:asciiTheme="minorHAnsi" w:hAnsiTheme="minorHAnsi" w:cs="Arial"/>
          <w:bCs/>
          <w:color w:val="000000"/>
          <w:sz w:val="22"/>
          <w:szCs w:val="22"/>
        </w:rPr>
        <w:t>C#.Net.</w:t>
      </w:r>
    </w:p>
    <w:p w:rsidR="00622E42" w:rsidRPr="0089709D" w:rsidRDefault="00622E42" w:rsidP="0034210F">
      <w:pPr>
        <w:numPr>
          <w:ilvl w:val="0"/>
          <w:numId w:val="12"/>
        </w:numPr>
        <w:jc w:val="both"/>
        <w:rPr>
          <w:rFonts w:asciiTheme="minorHAnsi" w:hAnsiTheme="minorHAnsi" w:cs="Arial"/>
          <w:color w:val="000000"/>
          <w:sz w:val="22"/>
          <w:szCs w:val="22"/>
        </w:rPr>
      </w:pPr>
      <w:r w:rsidRPr="0089709D">
        <w:rPr>
          <w:rFonts w:asciiTheme="minorHAnsi" w:hAnsiTheme="minorHAnsi" w:cs="Arial"/>
          <w:sz w:val="22"/>
          <w:szCs w:val="22"/>
        </w:rPr>
        <w:t>Developed business objects and collections.</w:t>
      </w:r>
    </w:p>
    <w:p w:rsidR="00622E42" w:rsidRPr="0089709D" w:rsidRDefault="00622E42" w:rsidP="0034210F">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Involved in maintenance and enhancements of an application using Microsoft .NET Framework 3.5, C#.NET, ASP.NET, LINQ, WCF, AJAX, JavaScript, jQuery, XML</w:t>
      </w:r>
      <w:r w:rsidR="00D31257" w:rsidRPr="0089709D">
        <w:rPr>
          <w:rFonts w:asciiTheme="minorHAnsi" w:hAnsiTheme="minorHAnsi" w:cs="Arial"/>
          <w:color w:val="000000"/>
          <w:sz w:val="22"/>
          <w:szCs w:val="22"/>
        </w:rPr>
        <w:t>.</w:t>
      </w:r>
    </w:p>
    <w:p w:rsidR="00622E42" w:rsidRPr="0089709D" w:rsidRDefault="00305A74"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Designed and developed a form for the new user to make requests to the management for the rights to access the marketing tool.</w:t>
      </w:r>
    </w:p>
    <w:p w:rsidR="00622E42" w:rsidRPr="0089709D" w:rsidRDefault="00622E42"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Implemented </w:t>
      </w:r>
      <w:r w:rsidRPr="0089709D">
        <w:rPr>
          <w:rFonts w:asciiTheme="minorHAnsi" w:hAnsiTheme="minorHAnsi" w:cs="Arial"/>
          <w:b/>
          <w:sz w:val="22"/>
          <w:szCs w:val="22"/>
        </w:rPr>
        <w:t xml:space="preserve">User Interface Layer </w:t>
      </w:r>
      <w:r w:rsidRPr="0089709D">
        <w:rPr>
          <w:rFonts w:asciiTheme="minorHAnsi" w:hAnsiTheme="minorHAnsi" w:cs="Arial"/>
          <w:sz w:val="22"/>
          <w:szCs w:val="22"/>
        </w:rPr>
        <w:t xml:space="preserve">using </w:t>
      </w:r>
      <w:r w:rsidRPr="0089709D">
        <w:rPr>
          <w:rFonts w:asciiTheme="minorHAnsi" w:hAnsiTheme="minorHAnsi" w:cs="Arial"/>
          <w:b/>
          <w:sz w:val="22"/>
          <w:szCs w:val="22"/>
        </w:rPr>
        <w:t>ASP.NET Web Forms.</w:t>
      </w:r>
    </w:p>
    <w:p w:rsidR="00622E42" w:rsidRPr="0089709D" w:rsidRDefault="00622E42"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Created ASP.NET </w:t>
      </w:r>
      <w:r w:rsidRPr="0089709D">
        <w:rPr>
          <w:rFonts w:asciiTheme="minorHAnsi" w:hAnsiTheme="minorHAnsi" w:cs="Arial"/>
          <w:b/>
          <w:sz w:val="22"/>
          <w:szCs w:val="22"/>
        </w:rPr>
        <w:t>User Controls</w:t>
      </w:r>
      <w:r w:rsidRPr="0089709D">
        <w:rPr>
          <w:rFonts w:asciiTheme="minorHAnsi" w:hAnsiTheme="minorHAnsi" w:cs="Arial"/>
          <w:sz w:val="22"/>
          <w:szCs w:val="22"/>
        </w:rPr>
        <w:t xml:space="preserve"> to reduce the complexity of user interface design.</w:t>
      </w:r>
    </w:p>
    <w:p w:rsidR="00622E42" w:rsidRPr="0089709D" w:rsidRDefault="00622E42" w:rsidP="0034210F">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Performed extensive web page coding in </w:t>
      </w:r>
      <w:r w:rsidRPr="0089709D">
        <w:rPr>
          <w:rFonts w:asciiTheme="minorHAnsi" w:hAnsiTheme="minorHAnsi" w:cs="Arial"/>
          <w:b/>
          <w:sz w:val="22"/>
          <w:szCs w:val="22"/>
        </w:rPr>
        <w:t>C#.</w:t>
      </w:r>
    </w:p>
    <w:p w:rsidR="00622E42" w:rsidRPr="0089709D" w:rsidRDefault="00622E42" w:rsidP="0034210F">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Established LINQ to SQL (Object Relational) mapping to query the database.</w:t>
      </w:r>
    </w:p>
    <w:p w:rsidR="00622E42" w:rsidRPr="0089709D" w:rsidRDefault="00622E42"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E51ECD" w:rsidRPr="0089709D">
        <w:rPr>
          <w:rFonts w:asciiTheme="minorHAnsi" w:hAnsiTheme="minorHAnsi" w:cs="Arial"/>
          <w:b/>
          <w:sz w:val="22"/>
          <w:szCs w:val="22"/>
        </w:rPr>
        <w:t>GridView</w:t>
      </w:r>
      <w:r w:rsidRPr="0089709D">
        <w:rPr>
          <w:rFonts w:asciiTheme="minorHAnsi" w:hAnsiTheme="minorHAnsi" w:cs="Arial"/>
          <w:b/>
          <w:sz w:val="22"/>
          <w:szCs w:val="22"/>
        </w:rPr>
        <w:t xml:space="preserve">s, Data Sets, Data views, Data Adapters </w:t>
      </w:r>
      <w:r w:rsidRPr="0089709D">
        <w:rPr>
          <w:rFonts w:asciiTheme="minorHAnsi" w:hAnsiTheme="minorHAnsi" w:cs="Arial"/>
          <w:sz w:val="22"/>
          <w:szCs w:val="22"/>
        </w:rPr>
        <w:t>to extract data from the backend.</w:t>
      </w:r>
    </w:p>
    <w:p w:rsidR="00622E42" w:rsidRPr="0089709D" w:rsidRDefault="00622E42" w:rsidP="0034210F">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Involved in Database Designing in </w:t>
      </w:r>
      <w:r w:rsidR="00957DC4" w:rsidRPr="0089709D">
        <w:rPr>
          <w:rFonts w:asciiTheme="minorHAnsi" w:hAnsiTheme="minorHAnsi" w:cs="Arial"/>
          <w:b/>
          <w:sz w:val="22"/>
          <w:szCs w:val="22"/>
        </w:rPr>
        <w:t>SQL Server 2000</w:t>
      </w:r>
      <w:r w:rsidRPr="0089709D">
        <w:rPr>
          <w:rFonts w:asciiTheme="minorHAnsi" w:hAnsiTheme="minorHAnsi" w:cs="Arial"/>
          <w:b/>
          <w:sz w:val="22"/>
          <w:szCs w:val="22"/>
        </w:rPr>
        <w:t xml:space="preserve"> </w:t>
      </w:r>
      <w:r w:rsidRPr="0089709D">
        <w:rPr>
          <w:rFonts w:asciiTheme="minorHAnsi" w:hAnsiTheme="minorHAnsi" w:cs="Arial"/>
          <w:sz w:val="22"/>
          <w:szCs w:val="22"/>
        </w:rPr>
        <w:t>and T-SQL coding.</w:t>
      </w:r>
    </w:p>
    <w:p w:rsidR="00622E42" w:rsidRPr="0089709D" w:rsidRDefault="00622E42"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Contributed to the design databases for several modules and developed </w:t>
      </w:r>
      <w:r w:rsidR="00E40E6B" w:rsidRPr="0089709D">
        <w:rPr>
          <w:rFonts w:asciiTheme="minorHAnsi" w:hAnsiTheme="minorHAnsi" w:cs="Arial"/>
          <w:b/>
          <w:sz w:val="22"/>
          <w:szCs w:val="22"/>
        </w:rPr>
        <w:t>Stored Procedures</w:t>
      </w:r>
      <w:r w:rsidRPr="0089709D">
        <w:rPr>
          <w:rFonts w:asciiTheme="minorHAnsi" w:hAnsiTheme="minorHAnsi" w:cs="Arial"/>
          <w:sz w:val="22"/>
          <w:szCs w:val="22"/>
        </w:rPr>
        <w:t xml:space="preserve"> to be used by the application.</w:t>
      </w:r>
    </w:p>
    <w:p w:rsidR="00622E42" w:rsidRPr="0089709D" w:rsidRDefault="00622E42" w:rsidP="0034210F">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Implemented the required database access using </w:t>
      </w:r>
      <w:r w:rsidRPr="0089709D">
        <w:rPr>
          <w:rFonts w:asciiTheme="minorHAnsi" w:hAnsiTheme="minorHAnsi" w:cs="Arial"/>
          <w:b/>
          <w:sz w:val="22"/>
          <w:szCs w:val="22"/>
        </w:rPr>
        <w:t>ADO.Net.</w:t>
      </w:r>
    </w:p>
    <w:p w:rsidR="00622E42" w:rsidRPr="0089709D" w:rsidRDefault="00622E42" w:rsidP="0034210F">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34210F" w:rsidRPr="0089709D" w:rsidRDefault="0034210F" w:rsidP="0034210F">
      <w:pPr>
        <w:pStyle w:val="Body"/>
        <w:spacing w:before="0"/>
        <w:ind w:left="720"/>
        <w:rPr>
          <w:rFonts w:asciiTheme="minorHAnsi" w:hAnsiTheme="minorHAnsi" w:cs="Arial"/>
          <w:b/>
          <w:bCs/>
          <w:color w:val="000000"/>
          <w:sz w:val="22"/>
          <w:szCs w:val="22"/>
        </w:rPr>
      </w:pPr>
    </w:p>
    <w:p w:rsidR="00622E42" w:rsidRPr="0089709D" w:rsidRDefault="00622E42" w:rsidP="0034210F">
      <w:pPr>
        <w:widowControl w:val="0"/>
        <w:jc w:val="both"/>
        <w:rPr>
          <w:rFonts w:asciiTheme="minorHAnsi" w:hAnsiTheme="minorHAnsi" w:cs="Arial"/>
          <w:b/>
          <w:bCs/>
          <w:color w:val="000000"/>
          <w:sz w:val="22"/>
          <w:szCs w:val="22"/>
        </w:rPr>
      </w:pPr>
    </w:p>
    <w:p w:rsidR="00E2145B" w:rsidRPr="0089709D" w:rsidRDefault="00622E42" w:rsidP="0034210F">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Environment:</w:t>
      </w:r>
      <w:r w:rsidRPr="0089709D">
        <w:rPr>
          <w:rFonts w:asciiTheme="minorHAnsi" w:hAnsiTheme="minorHAnsi" w:cs="Arial"/>
          <w:color w:val="000000"/>
          <w:sz w:val="22"/>
          <w:szCs w:val="22"/>
        </w:rPr>
        <w:t xml:space="preserve"> </w:t>
      </w:r>
    </w:p>
    <w:p w:rsidR="00E2145B" w:rsidRPr="0089709D" w:rsidRDefault="00E2145B" w:rsidP="0034210F">
      <w:pPr>
        <w:widowControl w:val="0"/>
        <w:pBdr>
          <w:bottom w:val="single" w:sz="4" w:space="1" w:color="auto"/>
        </w:pBdr>
        <w:jc w:val="both"/>
        <w:rPr>
          <w:rFonts w:asciiTheme="minorHAnsi" w:hAnsiTheme="minorHAnsi" w:cs="Arial"/>
          <w:color w:val="000000"/>
          <w:sz w:val="22"/>
          <w:szCs w:val="22"/>
        </w:rPr>
      </w:pPr>
    </w:p>
    <w:p w:rsidR="00622E42" w:rsidRPr="0089709D" w:rsidRDefault="00622E42" w:rsidP="0034210F">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color w:val="000000"/>
          <w:sz w:val="22"/>
          <w:szCs w:val="22"/>
        </w:rPr>
        <w:t>.Net Framework 3.5, C#, ASP.Net,</w:t>
      </w:r>
      <w:r w:rsidR="00C559B7" w:rsidRPr="0089709D">
        <w:rPr>
          <w:rFonts w:asciiTheme="minorHAnsi" w:hAnsiTheme="minorHAnsi" w:cs="Arial"/>
          <w:b/>
          <w:color w:val="000000"/>
          <w:sz w:val="22"/>
          <w:szCs w:val="22"/>
        </w:rPr>
        <w:t xml:space="preserve"> ADO.Net</w:t>
      </w:r>
      <w:r w:rsidR="00C559B7" w:rsidRPr="0089709D">
        <w:rPr>
          <w:rFonts w:asciiTheme="minorHAnsi" w:hAnsiTheme="minorHAnsi" w:cs="Arial"/>
          <w:color w:val="000000"/>
          <w:sz w:val="22"/>
          <w:szCs w:val="22"/>
        </w:rPr>
        <w:t xml:space="preserve">, SQL Server 2000, </w:t>
      </w:r>
      <w:r w:rsidRPr="0089709D">
        <w:rPr>
          <w:rFonts w:asciiTheme="minorHAnsi" w:hAnsiTheme="minorHAnsi" w:cs="Arial"/>
          <w:b/>
          <w:color w:val="000000"/>
          <w:sz w:val="22"/>
          <w:szCs w:val="22"/>
        </w:rPr>
        <w:t>Visual Studio</w:t>
      </w:r>
      <w:r w:rsidR="00236C8A" w:rsidRPr="0089709D">
        <w:rPr>
          <w:rFonts w:asciiTheme="minorHAnsi" w:hAnsiTheme="minorHAnsi" w:cs="Arial"/>
          <w:b/>
          <w:color w:val="000000"/>
          <w:sz w:val="22"/>
          <w:szCs w:val="22"/>
        </w:rPr>
        <w:t>.Net</w:t>
      </w:r>
      <w:r w:rsidRPr="0089709D">
        <w:rPr>
          <w:rFonts w:asciiTheme="minorHAnsi" w:hAnsiTheme="minorHAnsi" w:cs="Arial"/>
          <w:b/>
          <w:color w:val="000000"/>
          <w:sz w:val="22"/>
          <w:szCs w:val="22"/>
        </w:rPr>
        <w:t>, IIS 6.0</w:t>
      </w:r>
      <w:r w:rsidRPr="0089709D">
        <w:rPr>
          <w:rFonts w:asciiTheme="minorHAnsi" w:hAnsiTheme="minorHAnsi" w:cs="Arial"/>
          <w:color w:val="000000"/>
          <w:sz w:val="22"/>
          <w:szCs w:val="22"/>
        </w:rPr>
        <w:t>, MS</w:t>
      </w:r>
      <w:r w:rsidR="00293B62" w:rsidRPr="0089709D">
        <w:rPr>
          <w:rFonts w:asciiTheme="minorHAnsi" w:hAnsiTheme="minorHAnsi" w:cs="Arial"/>
          <w:color w:val="000000"/>
          <w:sz w:val="22"/>
          <w:szCs w:val="22"/>
        </w:rPr>
        <w:t xml:space="preserve"> </w:t>
      </w:r>
      <w:r w:rsidRPr="0089709D">
        <w:rPr>
          <w:rFonts w:asciiTheme="minorHAnsi" w:hAnsiTheme="minorHAnsi" w:cs="Arial"/>
          <w:color w:val="000000"/>
          <w:sz w:val="22"/>
          <w:szCs w:val="22"/>
        </w:rPr>
        <w:t>Visio,</w:t>
      </w:r>
      <w:r w:rsidR="00293B62" w:rsidRPr="0089709D">
        <w:rPr>
          <w:rFonts w:asciiTheme="minorHAnsi" w:hAnsiTheme="minorHAnsi" w:cs="Arial"/>
          <w:color w:val="000000"/>
          <w:sz w:val="22"/>
          <w:szCs w:val="22"/>
        </w:rPr>
        <w:t xml:space="preserve"> </w:t>
      </w:r>
      <w:r w:rsidRPr="0089709D">
        <w:rPr>
          <w:rFonts w:asciiTheme="minorHAnsi" w:hAnsiTheme="minorHAnsi" w:cs="Arial"/>
          <w:b/>
          <w:color w:val="000000"/>
          <w:sz w:val="22"/>
          <w:szCs w:val="22"/>
        </w:rPr>
        <w:t>SSRS</w:t>
      </w:r>
      <w:r w:rsidRPr="0089709D">
        <w:rPr>
          <w:rFonts w:asciiTheme="minorHAnsi" w:hAnsiTheme="minorHAnsi" w:cs="Arial"/>
          <w:color w:val="000000"/>
          <w:sz w:val="22"/>
          <w:szCs w:val="22"/>
        </w:rPr>
        <w:t xml:space="preserve">, Java Script, </w:t>
      </w:r>
      <w:r w:rsidR="00A91E2E" w:rsidRPr="0089709D">
        <w:rPr>
          <w:rFonts w:asciiTheme="minorHAnsi" w:hAnsiTheme="minorHAnsi" w:cs="Arial"/>
          <w:color w:val="000000"/>
          <w:sz w:val="22"/>
          <w:szCs w:val="22"/>
        </w:rPr>
        <w:t>AJAX</w:t>
      </w:r>
      <w:r w:rsidRPr="0089709D">
        <w:rPr>
          <w:rFonts w:asciiTheme="minorHAnsi" w:hAnsiTheme="minorHAnsi" w:cs="Arial"/>
          <w:color w:val="000000"/>
          <w:sz w:val="22"/>
          <w:szCs w:val="22"/>
        </w:rPr>
        <w:t>.</w:t>
      </w:r>
    </w:p>
    <w:p w:rsidR="00A0722E" w:rsidRPr="0089709D" w:rsidRDefault="00A0722E" w:rsidP="0034210F">
      <w:pPr>
        <w:widowControl w:val="0"/>
        <w:pBdr>
          <w:bottom w:val="single" w:sz="4" w:space="1" w:color="auto"/>
        </w:pBdr>
        <w:jc w:val="both"/>
        <w:rPr>
          <w:rFonts w:asciiTheme="minorHAnsi" w:hAnsiTheme="minorHAnsi" w:cs="Arial"/>
          <w:color w:val="000000"/>
          <w:sz w:val="22"/>
          <w:szCs w:val="22"/>
        </w:rPr>
      </w:pPr>
    </w:p>
    <w:p w:rsidR="00622E42" w:rsidRPr="0089709D" w:rsidRDefault="00622E42" w:rsidP="0034210F">
      <w:pPr>
        <w:widowControl w:val="0"/>
        <w:jc w:val="both"/>
        <w:rPr>
          <w:rFonts w:asciiTheme="minorHAnsi" w:hAnsiTheme="minorHAnsi" w:cs="Arial"/>
          <w:color w:val="000000"/>
          <w:sz w:val="22"/>
          <w:szCs w:val="22"/>
        </w:rPr>
      </w:pPr>
    </w:p>
    <w:p w:rsidR="0079543D" w:rsidRPr="0089709D" w:rsidRDefault="0079543D" w:rsidP="0034210F">
      <w:pPr>
        <w:widowControl w:val="0"/>
        <w:jc w:val="both"/>
        <w:rPr>
          <w:rFonts w:asciiTheme="minorHAnsi" w:hAnsiTheme="minorHAnsi" w:cs="Arial"/>
          <w:color w:val="000000"/>
          <w:sz w:val="22"/>
          <w:szCs w:val="22"/>
        </w:rPr>
      </w:pPr>
    </w:p>
    <w:p w:rsidR="00E52378" w:rsidRPr="0089709D" w:rsidRDefault="00E52378" w:rsidP="00E52378">
      <w:pPr>
        <w:pStyle w:val="NoSpacing"/>
        <w:jc w:val="both"/>
        <w:rPr>
          <w:rFonts w:asciiTheme="minorHAnsi" w:hAnsiTheme="minorHAnsi" w:cs="Arial"/>
          <w:b/>
          <w:sz w:val="22"/>
          <w:szCs w:val="22"/>
          <w:lang w:val="en-GB"/>
        </w:rPr>
      </w:pPr>
      <w:r w:rsidRPr="0089709D">
        <w:rPr>
          <w:rFonts w:asciiTheme="minorHAnsi" w:hAnsiTheme="minorHAnsi" w:cs="Arial"/>
          <w:b/>
          <w:sz w:val="22"/>
          <w:szCs w:val="22"/>
          <w:lang w:val="en-GB"/>
        </w:rPr>
        <w:t>Group HR Talent Management and Training</w:t>
      </w:r>
    </w:p>
    <w:p w:rsidR="00E52378" w:rsidRPr="0089709D" w:rsidRDefault="00E52378" w:rsidP="00E52378">
      <w:pPr>
        <w:pStyle w:val="NoSpacing"/>
        <w:jc w:val="both"/>
        <w:rPr>
          <w:rFonts w:asciiTheme="minorHAnsi" w:hAnsiTheme="minorHAnsi" w:cs="Arial"/>
          <w:b/>
          <w:sz w:val="22"/>
          <w:szCs w:val="22"/>
          <w:lang w:val="en-GB"/>
        </w:rPr>
      </w:pPr>
      <w:r w:rsidRPr="0089709D">
        <w:rPr>
          <w:rFonts w:asciiTheme="minorHAnsi" w:hAnsiTheme="minorHAnsi" w:cs="Arial"/>
          <w:b/>
          <w:sz w:val="22"/>
          <w:szCs w:val="22"/>
          <w:lang w:val="en-GB"/>
        </w:rPr>
        <w:t xml:space="preserve">Client: Adidas         </w:t>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t>Dec 2011– Jan 2012</w:t>
      </w:r>
    </w:p>
    <w:p w:rsidR="00E52378" w:rsidRPr="0089709D" w:rsidRDefault="00E52378" w:rsidP="00E52378">
      <w:pPr>
        <w:pStyle w:val="NoSpacing"/>
        <w:jc w:val="both"/>
        <w:rPr>
          <w:rFonts w:asciiTheme="minorHAnsi" w:hAnsiTheme="minorHAnsi" w:cs="Arial"/>
          <w:b/>
          <w:sz w:val="22"/>
          <w:szCs w:val="22"/>
          <w:lang w:val="en-GB"/>
        </w:rPr>
      </w:pPr>
      <w:r w:rsidRPr="0089709D">
        <w:rPr>
          <w:rFonts w:asciiTheme="minorHAnsi" w:hAnsiTheme="minorHAnsi" w:cs="Arial"/>
          <w:b/>
          <w:sz w:val="22"/>
          <w:szCs w:val="22"/>
          <w:lang w:val="en-GB"/>
        </w:rPr>
        <w:t>Herzogenaurach, Germany</w:t>
      </w:r>
    </w:p>
    <w:p w:rsidR="00E52378" w:rsidRPr="0089709D" w:rsidRDefault="00E52378" w:rsidP="00E52378">
      <w:pPr>
        <w:pStyle w:val="NoSpacing"/>
        <w:jc w:val="both"/>
        <w:rPr>
          <w:rFonts w:asciiTheme="minorHAnsi" w:hAnsiTheme="minorHAnsi" w:cs="Arial"/>
          <w:b/>
          <w:sz w:val="22"/>
          <w:szCs w:val="22"/>
          <w:lang w:val="en-GB"/>
        </w:rPr>
      </w:pPr>
      <w:r w:rsidRPr="0089709D">
        <w:rPr>
          <w:rFonts w:asciiTheme="minorHAnsi" w:hAnsiTheme="minorHAnsi" w:cs="Arial"/>
          <w:b/>
          <w:sz w:val="22"/>
          <w:szCs w:val="22"/>
          <w:lang w:val="en-GB"/>
        </w:rPr>
        <w:tab/>
      </w:r>
      <w:r w:rsidRPr="0089709D">
        <w:rPr>
          <w:rFonts w:asciiTheme="minorHAnsi" w:hAnsiTheme="minorHAnsi" w:cs="Arial"/>
          <w:b/>
          <w:sz w:val="22"/>
          <w:szCs w:val="22"/>
          <w:lang w:val="en-GB"/>
        </w:rPr>
        <w:tab/>
      </w:r>
    </w:p>
    <w:p w:rsidR="00622E42" w:rsidRPr="0089709D" w:rsidRDefault="00622E42" w:rsidP="0034210F">
      <w:pPr>
        <w:pStyle w:val="NoSpacing"/>
        <w:jc w:val="both"/>
        <w:rPr>
          <w:rFonts w:asciiTheme="minorHAnsi" w:hAnsiTheme="minorHAnsi" w:cs="Arial"/>
          <w:b/>
          <w:sz w:val="22"/>
          <w:szCs w:val="22"/>
        </w:rPr>
      </w:pPr>
      <w:r w:rsidRPr="0089709D">
        <w:rPr>
          <w:rFonts w:asciiTheme="minorHAnsi" w:hAnsiTheme="minorHAnsi" w:cs="Arial"/>
          <w:b/>
          <w:sz w:val="22"/>
          <w:szCs w:val="22"/>
          <w:lang w:val="en-GB"/>
        </w:rPr>
        <w:t xml:space="preserve">Role: Senior .Net </w:t>
      </w:r>
      <w:r w:rsidRPr="0089709D">
        <w:rPr>
          <w:rFonts w:asciiTheme="minorHAnsi" w:hAnsiTheme="minorHAnsi" w:cs="Arial"/>
          <w:b/>
          <w:sz w:val="22"/>
          <w:szCs w:val="22"/>
        </w:rPr>
        <w:t>developer</w:t>
      </w:r>
    </w:p>
    <w:p w:rsidR="00622E42" w:rsidRPr="0089709D" w:rsidRDefault="00622E42" w:rsidP="0034210F">
      <w:pPr>
        <w:jc w:val="both"/>
        <w:rPr>
          <w:rFonts w:asciiTheme="minorHAnsi" w:hAnsiTheme="minorHAnsi" w:cs="Arial"/>
          <w:bCs/>
          <w:sz w:val="22"/>
          <w:szCs w:val="22"/>
        </w:rPr>
      </w:pPr>
    </w:p>
    <w:p w:rsidR="00C0509C" w:rsidRPr="0089709D" w:rsidRDefault="00C0509C" w:rsidP="00C0509C">
      <w:pPr>
        <w:autoSpaceDE w:val="0"/>
        <w:autoSpaceDN w:val="0"/>
        <w:adjustRightInd w:val="0"/>
        <w:rPr>
          <w:rFonts w:asciiTheme="minorHAnsi" w:hAnsiTheme="minorHAnsi" w:cs="Arial"/>
          <w:sz w:val="22"/>
          <w:szCs w:val="22"/>
        </w:rPr>
      </w:pPr>
      <w:r w:rsidRPr="0089709D">
        <w:rPr>
          <w:rFonts w:asciiTheme="minorHAnsi" w:hAnsiTheme="minorHAnsi" w:cs="Arial"/>
          <w:sz w:val="22"/>
          <w:szCs w:val="22"/>
        </w:rPr>
        <w:t>Group HR Talent Management and Training is request functionality for the users to request for advanced training in different courses of HR management areas for different groups of users. First the request is sent to the line manager. If the line manager approves, the user gets an email that the request is approved and can proceed for the training. If the line manager rejects, the user gets an email that the request is rejected.</w:t>
      </w:r>
    </w:p>
    <w:p w:rsidR="00622E42" w:rsidRPr="0089709D" w:rsidRDefault="00622E42" w:rsidP="0034210F">
      <w:pPr>
        <w:jc w:val="both"/>
        <w:rPr>
          <w:rFonts w:asciiTheme="minorHAnsi" w:hAnsiTheme="minorHAnsi" w:cs="Arial"/>
          <w:b/>
          <w:sz w:val="22"/>
          <w:szCs w:val="22"/>
        </w:rPr>
      </w:pPr>
    </w:p>
    <w:p w:rsidR="00622E42" w:rsidRPr="0089709D" w:rsidRDefault="00622E42" w:rsidP="0034210F">
      <w:pPr>
        <w:jc w:val="both"/>
        <w:rPr>
          <w:rFonts w:asciiTheme="minorHAnsi" w:hAnsiTheme="minorHAnsi" w:cs="Arial"/>
          <w:b/>
          <w:sz w:val="22"/>
          <w:szCs w:val="22"/>
        </w:rPr>
      </w:pPr>
      <w:r w:rsidRPr="0089709D">
        <w:rPr>
          <w:rFonts w:asciiTheme="minorHAnsi" w:hAnsiTheme="minorHAnsi" w:cs="Arial"/>
          <w:b/>
          <w:sz w:val="22"/>
          <w:szCs w:val="22"/>
        </w:rPr>
        <w:t>Responsibilities:</w:t>
      </w:r>
    </w:p>
    <w:p w:rsidR="0034210F" w:rsidRPr="0089709D" w:rsidRDefault="0034210F" w:rsidP="0034210F">
      <w:pPr>
        <w:jc w:val="both"/>
        <w:rPr>
          <w:rFonts w:asciiTheme="minorHAnsi" w:hAnsiTheme="minorHAnsi" w:cs="Arial"/>
          <w:position w:val="-13"/>
          <w:sz w:val="22"/>
          <w:szCs w:val="22"/>
        </w:rPr>
      </w:pPr>
    </w:p>
    <w:p w:rsidR="00622E42" w:rsidRPr="0089709D" w:rsidRDefault="00622E42" w:rsidP="0034210F">
      <w:pPr>
        <w:numPr>
          <w:ilvl w:val="0"/>
          <w:numId w:val="15"/>
        </w:numPr>
        <w:jc w:val="both"/>
        <w:rPr>
          <w:rFonts w:asciiTheme="minorHAnsi" w:hAnsiTheme="minorHAnsi" w:cs="Arial"/>
          <w:sz w:val="22"/>
          <w:szCs w:val="22"/>
        </w:rPr>
      </w:pPr>
      <w:r w:rsidRPr="0089709D">
        <w:rPr>
          <w:rFonts w:asciiTheme="minorHAnsi" w:hAnsiTheme="minorHAnsi" w:cs="Arial"/>
          <w:position w:val="-13"/>
          <w:sz w:val="22"/>
          <w:szCs w:val="22"/>
        </w:rPr>
        <w:t>Analyzed user requirement document, system requirement specification document and use cases for developing test plan which include the objective, scope and test strategy.</w:t>
      </w:r>
    </w:p>
    <w:p w:rsidR="00622E42" w:rsidRPr="0089709D" w:rsidRDefault="00622E42" w:rsidP="0034210F">
      <w:pPr>
        <w:numPr>
          <w:ilvl w:val="0"/>
          <w:numId w:val="15"/>
        </w:numPr>
        <w:jc w:val="both"/>
        <w:rPr>
          <w:rFonts w:asciiTheme="minorHAnsi" w:hAnsiTheme="minorHAnsi" w:cs="Arial"/>
          <w:sz w:val="22"/>
          <w:szCs w:val="22"/>
        </w:rPr>
      </w:pPr>
      <w:r w:rsidRPr="0089709D">
        <w:rPr>
          <w:rFonts w:asciiTheme="minorHAnsi" w:hAnsiTheme="minorHAnsi" w:cs="Arial"/>
          <w:sz w:val="22"/>
          <w:szCs w:val="22"/>
        </w:rPr>
        <w:lastRenderedPageBreak/>
        <w:t>Involved in maintenance and enhancements of an application using Microsoft .</w:t>
      </w:r>
      <w:r w:rsidRPr="0089709D">
        <w:rPr>
          <w:rFonts w:asciiTheme="minorHAnsi" w:hAnsiTheme="minorHAnsi" w:cs="Arial"/>
          <w:b/>
          <w:sz w:val="22"/>
          <w:szCs w:val="22"/>
        </w:rPr>
        <w:t>NET Framework 3.5</w:t>
      </w:r>
      <w:r w:rsidRPr="0089709D">
        <w:rPr>
          <w:rFonts w:asciiTheme="minorHAnsi" w:hAnsiTheme="minorHAnsi" w:cs="Arial"/>
          <w:sz w:val="22"/>
          <w:szCs w:val="22"/>
        </w:rPr>
        <w:t xml:space="preserve">, </w:t>
      </w:r>
      <w:r w:rsidRPr="0089709D">
        <w:rPr>
          <w:rFonts w:asciiTheme="minorHAnsi" w:hAnsiTheme="minorHAnsi" w:cs="Arial"/>
          <w:b/>
          <w:sz w:val="22"/>
          <w:szCs w:val="22"/>
        </w:rPr>
        <w:t>C#.NET, ASP.NET, AJAX, JavaScript</w:t>
      </w:r>
      <w:r w:rsidRPr="0089709D">
        <w:rPr>
          <w:rFonts w:asciiTheme="minorHAnsi" w:hAnsiTheme="minorHAnsi" w:cs="Arial"/>
          <w:sz w:val="22"/>
          <w:szCs w:val="22"/>
        </w:rPr>
        <w:t>.</w:t>
      </w:r>
    </w:p>
    <w:p w:rsidR="000357B0" w:rsidRPr="0089709D" w:rsidRDefault="000357B0" w:rsidP="000357B0">
      <w:pPr>
        <w:numPr>
          <w:ilvl w:val="0"/>
          <w:numId w:val="15"/>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DD0340" w:rsidRPr="0089709D">
        <w:rPr>
          <w:rFonts w:asciiTheme="minorHAnsi" w:hAnsiTheme="minorHAnsi" w:cs="Arial"/>
          <w:b/>
          <w:sz w:val="22"/>
          <w:szCs w:val="22"/>
        </w:rPr>
        <w:t>GridView</w:t>
      </w:r>
      <w:r w:rsidRPr="0089709D">
        <w:rPr>
          <w:rFonts w:asciiTheme="minorHAnsi" w:hAnsiTheme="minorHAnsi" w:cs="Arial"/>
          <w:b/>
          <w:sz w:val="22"/>
          <w:szCs w:val="22"/>
        </w:rPr>
        <w:t>s, Data Sets, Data views, Data Adapters</w:t>
      </w:r>
      <w:r w:rsidR="00EC4937" w:rsidRPr="0089709D">
        <w:rPr>
          <w:rFonts w:asciiTheme="minorHAnsi" w:hAnsiTheme="minorHAnsi" w:cs="Arial"/>
          <w:b/>
          <w:sz w:val="22"/>
          <w:szCs w:val="22"/>
        </w:rPr>
        <w:t>, Dropdown</w:t>
      </w:r>
      <w:r w:rsidR="00FA5508" w:rsidRPr="0089709D">
        <w:rPr>
          <w:rFonts w:asciiTheme="minorHAnsi" w:hAnsiTheme="minorHAnsi" w:cs="Arial"/>
          <w:b/>
          <w:sz w:val="22"/>
          <w:szCs w:val="22"/>
        </w:rPr>
        <w:t xml:space="preserve"> </w:t>
      </w:r>
      <w:r w:rsidR="00EC4937" w:rsidRPr="0089709D">
        <w:rPr>
          <w:rFonts w:asciiTheme="minorHAnsi" w:hAnsiTheme="minorHAnsi" w:cs="Arial"/>
          <w:b/>
          <w:sz w:val="22"/>
          <w:szCs w:val="22"/>
        </w:rPr>
        <w:t>List</w:t>
      </w:r>
      <w:r w:rsidRPr="0089709D">
        <w:rPr>
          <w:rFonts w:asciiTheme="minorHAnsi" w:hAnsiTheme="minorHAnsi" w:cs="Arial"/>
          <w:b/>
          <w:sz w:val="22"/>
          <w:szCs w:val="22"/>
        </w:rPr>
        <w:t xml:space="preserve"> </w:t>
      </w:r>
      <w:r w:rsidRPr="0089709D">
        <w:rPr>
          <w:rFonts w:asciiTheme="minorHAnsi" w:hAnsiTheme="minorHAnsi" w:cs="Arial"/>
          <w:sz w:val="22"/>
          <w:szCs w:val="22"/>
        </w:rPr>
        <w:t>to extract data from the backend.</w:t>
      </w:r>
    </w:p>
    <w:p w:rsidR="002019E4" w:rsidRPr="0089709D" w:rsidRDefault="00505A32" w:rsidP="0034210F">
      <w:pPr>
        <w:numPr>
          <w:ilvl w:val="0"/>
          <w:numId w:val="15"/>
        </w:numPr>
        <w:jc w:val="both"/>
        <w:rPr>
          <w:rFonts w:asciiTheme="minorHAnsi" w:hAnsiTheme="minorHAnsi" w:cs="Arial"/>
          <w:sz w:val="22"/>
          <w:szCs w:val="22"/>
        </w:rPr>
      </w:pPr>
      <w:r w:rsidRPr="0089709D">
        <w:rPr>
          <w:rFonts w:asciiTheme="minorHAnsi" w:hAnsiTheme="minorHAnsi" w:cs="Arial"/>
          <w:sz w:val="22"/>
          <w:szCs w:val="22"/>
        </w:rPr>
        <w:t>Designed and developed a module to display all the courses available for</w:t>
      </w:r>
      <w:r w:rsidR="005E3C5B" w:rsidRPr="0089709D">
        <w:rPr>
          <w:rFonts w:asciiTheme="minorHAnsi" w:hAnsiTheme="minorHAnsi" w:cs="Arial"/>
          <w:sz w:val="22"/>
          <w:szCs w:val="22"/>
        </w:rPr>
        <w:t xml:space="preserve"> training along with the date’s availability.</w:t>
      </w:r>
    </w:p>
    <w:p w:rsidR="00440539" w:rsidRPr="0089709D" w:rsidRDefault="00440539" w:rsidP="0034210F">
      <w:pPr>
        <w:numPr>
          <w:ilvl w:val="0"/>
          <w:numId w:val="15"/>
        </w:numPr>
        <w:jc w:val="both"/>
        <w:rPr>
          <w:rFonts w:asciiTheme="minorHAnsi" w:hAnsiTheme="minorHAnsi" w:cs="Arial"/>
          <w:sz w:val="22"/>
          <w:szCs w:val="22"/>
        </w:rPr>
      </w:pPr>
      <w:r w:rsidRPr="0089709D">
        <w:rPr>
          <w:rFonts w:asciiTheme="minorHAnsi" w:hAnsiTheme="minorHAnsi" w:cs="Arial"/>
          <w:sz w:val="22"/>
          <w:szCs w:val="22"/>
        </w:rPr>
        <w:t>Designed and developed a form for user to request for a particular course</w:t>
      </w:r>
      <w:r w:rsidR="00221A24" w:rsidRPr="0089709D">
        <w:rPr>
          <w:rFonts w:asciiTheme="minorHAnsi" w:hAnsiTheme="minorHAnsi" w:cs="Arial"/>
          <w:sz w:val="22"/>
          <w:szCs w:val="22"/>
        </w:rPr>
        <w:t xml:space="preserve"> of particular group.</w:t>
      </w:r>
    </w:p>
    <w:p w:rsidR="00622E42" w:rsidRPr="0089709D" w:rsidRDefault="00622E42" w:rsidP="0034210F">
      <w:pPr>
        <w:numPr>
          <w:ilvl w:val="0"/>
          <w:numId w:val="15"/>
        </w:numPr>
        <w:jc w:val="both"/>
        <w:rPr>
          <w:rFonts w:asciiTheme="minorHAnsi" w:hAnsiTheme="minorHAnsi" w:cs="Arial"/>
          <w:sz w:val="22"/>
          <w:szCs w:val="22"/>
        </w:rPr>
      </w:pPr>
      <w:r w:rsidRPr="0089709D">
        <w:rPr>
          <w:rFonts w:asciiTheme="minorHAnsi" w:hAnsiTheme="minorHAnsi" w:cs="Arial"/>
          <w:sz w:val="22"/>
          <w:szCs w:val="22"/>
        </w:rPr>
        <w:t>Developed </w:t>
      </w:r>
      <w:r w:rsidRPr="0089709D">
        <w:rPr>
          <w:rFonts w:asciiTheme="minorHAnsi" w:hAnsiTheme="minorHAnsi" w:cs="Arial"/>
          <w:bCs/>
          <w:sz w:val="22"/>
          <w:szCs w:val="22"/>
        </w:rPr>
        <w:t>custom controls</w:t>
      </w:r>
      <w:r w:rsidRPr="0089709D">
        <w:rPr>
          <w:rFonts w:asciiTheme="minorHAnsi" w:hAnsiTheme="minorHAnsi" w:cs="Arial"/>
          <w:sz w:val="22"/>
          <w:szCs w:val="22"/>
        </w:rPr>
        <w:t> </w:t>
      </w:r>
      <w:r w:rsidRPr="0089709D">
        <w:rPr>
          <w:rFonts w:asciiTheme="minorHAnsi" w:hAnsiTheme="minorHAnsi" w:cs="Arial"/>
          <w:bCs/>
          <w:sz w:val="22"/>
          <w:szCs w:val="22"/>
        </w:rPr>
        <w:t xml:space="preserve">and user controls </w:t>
      </w:r>
      <w:r w:rsidRPr="0089709D">
        <w:rPr>
          <w:rFonts w:asciiTheme="minorHAnsi" w:hAnsiTheme="minorHAnsi" w:cs="Arial"/>
          <w:sz w:val="22"/>
          <w:szCs w:val="22"/>
        </w:rPr>
        <w:t>for reuse as per requirements in </w:t>
      </w:r>
      <w:r w:rsidRPr="0089709D">
        <w:rPr>
          <w:rFonts w:asciiTheme="minorHAnsi" w:hAnsiTheme="minorHAnsi" w:cs="Arial"/>
          <w:b/>
          <w:bCs/>
          <w:sz w:val="22"/>
          <w:szCs w:val="22"/>
        </w:rPr>
        <w:t>C#.Net</w:t>
      </w:r>
    </w:p>
    <w:p w:rsidR="00622E42" w:rsidRPr="0089709D" w:rsidRDefault="00622E42" w:rsidP="0034210F">
      <w:pPr>
        <w:numPr>
          <w:ilvl w:val="0"/>
          <w:numId w:val="15"/>
        </w:numPr>
        <w:jc w:val="both"/>
        <w:rPr>
          <w:rFonts w:asciiTheme="minorHAnsi" w:hAnsiTheme="minorHAnsi" w:cs="Arial"/>
          <w:b/>
          <w:sz w:val="22"/>
          <w:szCs w:val="22"/>
        </w:rPr>
      </w:pPr>
      <w:r w:rsidRPr="0089709D">
        <w:rPr>
          <w:rFonts w:asciiTheme="minorHAnsi" w:hAnsiTheme="minorHAnsi" w:cs="Arial"/>
          <w:sz w:val="22"/>
          <w:szCs w:val="22"/>
        </w:rPr>
        <w:t>Worked on stored procedures, advanced queries,</w:t>
      </w:r>
      <w:r w:rsidR="00384F68" w:rsidRPr="0089709D">
        <w:rPr>
          <w:rFonts w:asciiTheme="minorHAnsi" w:hAnsiTheme="minorHAnsi" w:cs="Arial"/>
          <w:sz w:val="22"/>
          <w:szCs w:val="22"/>
        </w:rPr>
        <w:t xml:space="preserve"> </w:t>
      </w:r>
      <w:r w:rsidRPr="0089709D">
        <w:rPr>
          <w:rFonts w:asciiTheme="minorHAnsi" w:hAnsiTheme="minorHAnsi" w:cs="Arial"/>
          <w:sz w:val="22"/>
          <w:szCs w:val="22"/>
        </w:rPr>
        <w:t xml:space="preserve">views, indexes for the SQL Server </w:t>
      </w:r>
      <w:r w:rsidR="001C18B5" w:rsidRPr="0089709D">
        <w:rPr>
          <w:rFonts w:asciiTheme="minorHAnsi" w:hAnsiTheme="minorHAnsi" w:cs="Arial"/>
          <w:sz w:val="22"/>
          <w:szCs w:val="22"/>
        </w:rPr>
        <w:t>d</w:t>
      </w:r>
      <w:r w:rsidRPr="0089709D">
        <w:rPr>
          <w:rFonts w:asciiTheme="minorHAnsi" w:hAnsiTheme="minorHAnsi" w:cs="Arial"/>
          <w:sz w:val="22"/>
          <w:szCs w:val="22"/>
        </w:rPr>
        <w:t xml:space="preserve">atabases using </w:t>
      </w:r>
      <w:r w:rsidRPr="0089709D">
        <w:rPr>
          <w:rFonts w:asciiTheme="minorHAnsi" w:hAnsiTheme="minorHAnsi" w:cs="Arial"/>
          <w:b/>
          <w:sz w:val="22"/>
          <w:szCs w:val="22"/>
        </w:rPr>
        <w:t>T-SQL and PL/SQL</w:t>
      </w:r>
    </w:p>
    <w:p w:rsidR="00622E42" w:rsidRPr="0089709D" w:rsidRDefault="00622E42" w:rsidP="0034210F">
      <w:pPr>
        <w:numPr>
          <w:ilvl w:val="0"/>
          <w:numId w:val="15"/>
        </w:numPr>
        <w:ind w:right="-720"/>
        <w:jc w:val="both"/>
        <w:rPr>
          <w:rFonts w:asciiTheme="minorHAnsi" w:hAnsiTheme="minorHAnsi" w:cs="Arial"/>
          <w:sz w:val="22"/>
          <w:szCs w:val="22"/>
        </w:rPr>
      </w:pPr>
      <w:r w:rsidRPr="0089709D">
        <w:rPr>
          <w:rFonts w:asciiTheme="minorHAnsi" w:hAnsiTheme="minorHAnsi" w:cs="Arial"/>
          <w:sz w:val="22"/>
          <w:szCs w:val="22"/>
        </w:rPr>
        <w:t>Designed and Developed Web Application Security Model using Windows authentication model as well as         Forms authentication, configured Web.config files accordingly.</w:t>
      </w:r>
    </w:p>
    <w:p w:rsidR="00622E42" w:rsidRPr="0089709D" w:rsidRDefault="00622E42" w:rsidP="0034210F">
      <w:pPr>
        <w:numPr>
          <w:ilvl w:val="0"/>
          <w:numId w:val="15"/>
        </w:numPr>
        <w:ind w:right="-720"/>
        <w:jc w:val="both"/>
        <w:rPr>
          <w:rFonts w:asciiTheme="minorHAnsi" w:hAnsiTheme="minorHAnsi" w:cs="Arial"/>
          <w:sz w:val="22"/>
          <w:szCs w:val="22"/>
        </w:rPr>
      </w:pPr>
      <w:r w:rsidRPr="0089709D">
        <w:rPr>
          <w:rFonts w:asciiTheme="minorHAnsi" w:hAnsiTheme="minorHAnsi" w:cs="Arial"/>
          <w:sz w:val="22"/>
          <w:szCs w:val="22"/>
        </w:rPr>
        <w:t xml:space="preserve">Extensively worked with Web Forms in </w:t>
      </w:r>
      <w:r w:rsidRPr="0089709D">
        <w:rPr>
          <w:rFonts w:asciiTheme="minorHAnsi" w:hAnsiTheme="minorHAnsi" w:cs="Arial"/>
          <w:b/>
          <w:sz w:val="22"/>
          <w:szCs w:val="22"/>
        </w:rPr>
        <w:t>ASP.NET</w:t>
      </w:r>
      <w:r w:rsidRPr="0089709D">
        <w:rPr>
          <w:rFonts w:asciiTheme="minorHAnsi" w:hAnsiTheme="minorHAnsi" w:cs="Arial"/>
          <w:sz w:val="22"/>
          <w:szCs w:val="22"/>
        </w:rPr>
        <w:t>.</w:t>
      </w:r>
    </w:p>
    <w:p w:rsidR="00622E42" w:rsidRPr="0089709D" w:rsidRDefault="00622E42" w:rsidP="0034210F">
      <w:pPr>
        <w:numPr>
          <w:ilvl w:val="0"/>
          <w:numId w:val="15"/>
        </w:numPr>
        <w:ind w:right="-720"/>
        <w:jc w:val="both"/>
        <w:rPr>
          <w:rFonts w:asciiTheme="minorHAnsi" w:hAnsiTheme="minorHAnsi" w:cs="Arial"/>
          <w:sz w:val="22"/>
          <w:szCs w:val="22"/>
        </w:rPr>
      </w:pPr>
      <w:r w:rsidRPr="0089709D">
        <w:rPr>
          <w:rFonts w:asciiTheme="minorHAnsi" w:hAnsiTheme="minorHAnsi" w:cs="Arial"/>
          <w:sz w:val="22"/>
          <w:szCs w:val="22"/>
        </w:rPr>
        <w:t>Deployed web application on Internet Information Server for production.</w:t>
      </w:r>
    </w:p>
    <w:p w:rsidR="00622E42" w:rsidRPr="0089709D" w:rsidRDefault="00622E42" w:rsidP="0034210F">
      <w:pPr>
        <w:tabs>
          <w:tab w:val="left" w:pos="7950"/>
        </w:tabs>
        <w:jc w:val="both"/>
        <w:rPr>
          <w:rFonts w:asciiTheme="minorHAnsi" w:hAnsiTheme="minorHAnsi" w:cs="Arial"/>
          <w:b/>
          <w:sz w:val="22"/>
          <w:szCs w:val="22"/>
        </w:rPr>
      </w:pPr>
      <w:r w:rsidRPr="0089709D">
        <w:rPr>
          <w:rFonts w:asciiTheme="minorHAnsi" w:hAnsiTheme="minorHAnsi" w:cs="Arial"/>
          <w:b/>
          <w:sz w:val="22"/>
          <w:szCs w:val="22"/>
        </w:rPr>
        <w:tab/>
      </w:r>
    </w:p>
    <w:p w:rsidR="00313C33" w:rsidRPr="0089709D" w:rsidRDefault="00622E42" w:rsidP="0034210F">
      <w:pPr>
        <w:pStyle w:val="NormalWeb"/>
        <w:pBdr>
          <w:bottom w:val="single" w:sz="4" w:space="1" w:color="auto"/>
        </w:pBdr>
        <w:jc w:val="both"/>
        <w:rPr>
          <w:rFonts w:asciiTheme="minorHAnsi" w:hAnsiTheme="minorHAnsi" w:cs="Arial"/>
          <w:sz w:val="22"/>
          <w:szCs w:val="22"/>
        </w:rPr>
      </w:pPr>
      <w:r w:rsidRPr="0089709D">
        <w:rPr>
          <w:rFonts w:asciiTheme="minorHAnsi" w:hAnsiTheme="minorHAnsi" w:cs="Arial"/>
          <w:b/>
          <w:sz w:val="22"/>
          <w:szCs w:val="22"/>
        </w:rPr>
        <w:t>Environment:</w:t>
      </w:r>
      <w:r w:rsidRPr="0089709D">
        <w:rPr>
          <w:rFonts w:asciiTheme="minorHAnsi" w:hAnsiTheme="minorHAnsi" w:cs="Arial"/>
          <w:sz w:val="22"/>
          <w:szCs w:val="22"/>
        </w:rPr>
        <w:t xml:space="preserve"> </w:t>
      </w:r>
    </w:p>
    <w:p w:rsidR="00313C33" w:rsidRPr="0089709D" w:rsidRDefault="00313C33" w:rsidP="0034210F">
      <w:pPr>
        <w:pStyle w:val="NormalWeb"/>
        <w:pBdr>
          <w:bottom w:val="single" w:sz="4" w:space="1" w:color="auto"/>
        </w:pBdr>
        <w:jc w:val="both"/>
        <w:rPr>
          <w:rFonts w:asciiTheme="minorHAnsi" w:hAnsiTheme="minorHAnsi" w:cs="Arial"/>
          <w:sz w:val="22"/>
          <w:szCs w:val="22"/>
        </w:rPr>
      </w:pPr>
    </w:p>
    <w:p w:rsidR="00622E42" w:rsidRPr="0089709D" w:rsidRDefault="00622E42" w:rsidP="0034210F">
      <w:pPr>
        <w:pStyle w:val="NormalWeb"/>
        <w:pBdr>
          <w:bottom w:val="single" w:sz="4" w:space="1" w:color="auto"/>
        </w:pBdr>
        <w:jc w:val="both"/>
        <w:rPr>
          <w:rFonts w:asciiTheme="minorHAnsi" w:hAnsiTheme="minorHAnsi" w:cs="Arial"/>
          <w:sz w:val="22"/>
          <w:szCs w:val="22"/>
        </w:rPr>
      </w:pPr>
      <w:r w:rsidRPr="0089709D">
        <w:rPr>
          <w:rFonts w:asciiTheme="minorHAnsi" w:hAnsiTheme="minorHAnsi" w:cs="Arial"/>
          <w:b/>
          <w:sz w:val="22"/>
          <w:szCs w:val="22"/>
        </w:rPr>
        <w:t>ASP.NET,</w:t>
      </w:r>
      <w:r w:rsidRPr="0089709D">
        <w:rPr>
          <w:rStyle w:val="apple-converted-space"/>
          <w:rFonts w:asciiTheme="minorHAnsi" w:hAnsiTheme="minorHAnsi" w:cs="Arial"/>
          <w:b/>
          <w:bCs/>
          <w:sz w:val="22"/>
          <w:szCs w:val="22"/>
        </w:rPr>
        <w:t> </w:t>
      </w:r>
      <w:r w:rsidRPr="0089709D">
        <w:rPr>
          <w:rFonts w:asciiTheme="minorHAnsi" w:hAnsiTheme="minorHAnsi" w:cs="Arial"/>
          <w:b/>
          <w:sz w:val="22"/>
          <w:szCs w:val="22"/>
        </w:rPr>
        <w:t>ADO.NET</w:t>
      </w:r>
      <w:r w:rsidRPr="0089709D">
        <w:rPr>
          <w:rFonts w:asciiTheme="minorHAnsi" w:hAnsiTheme="minorHAnsi" w:cs="Arial"/>
          <w:sz w:val="22"/>
          <w:szCs w:val="22"/>
        </w:rPr>
        <w:t>,</w:t>
      </w:r>
      <w:r w:rsidRPr="0089709D">
        <w:rPr>
          <w:rStyle w:val="apple-converted-space"/>
          <w:rFonts w:asciiTheme="minorHAnsi" w:hAnsiTheme="minorHAnsi" w:cs="Arial"/>
          <w:b/>
          <w:bCs/>
          <w:sz w:val="22"/>
          <w:szCs w:val="22"/>
        </w:rPr>
        <w:t> </w:t>
      </w:r>
      <w:r w:rsidRPr="0089709D">
        <w:rPr>
          <w:rFonts w:asciiTheme="minorHAnsi" w:hAnsiTheme="minorHAnsi" w:cs="Arial"/>
          <w:b/>
          <w:sz w:val="22"/>
          <w:szCs w:val="22"/>
        </w:rPr>
        <w:t>C#.Net</w:t>
      </w:r>
      <w:r w:rsidRPr="0089709D">
        <w:rPr>
          <w:rFonts w:asciiTheme="minorHAnsi" w:hAnsiTheme="minorHAnsi" w:cs="Arial"/>
          <w:sz w:val="22"/>
          <w:szCs w:val="22"/>
        </w:rPr>
        <w:t xml:space="preserve">, Agile, CSS, </w:t>
      </w:r>
      <w:r w:rsidR="00F65748" w:rsidRPr="0089709D">
        <w:rPr>
          <w:rFonts w:asciiTheme="minorHAnsi" w:hAnsiTheme="minorHAnsi" w:cs="Arial"/>
          <w:sz w:val="22"/>
          <w:szCs w:val="22"/>
        </w:rPr>
        <w:t>H</w:t>
      </w:r>
      <w:r w:rsidRPr="0089709D">
        <w:rPr>
          <w:rFonts w:asciiTheme="minorHAnsi" w:hAnsiTheme="minorHAnsi" w:cs="Arial"/>
          <w:sz w:val="22"/>
          <w:szCs w:val="22"/>
        </w:rPr>
        <w:t xml:space="preserve">TML, JavaScript, SQL, </w:t>
      </w:r>
      <w:r w:rsidRPr="0089709D">
        <w:rPr>
          <w:rFonts w:asciiTheme="minorHAnsi" w:hAnsiTheme="minorHAnsi" w:cs="Arial"/>
          <w:b/>
          <w:sz w:val="22"/>
          <w:szCs w:val="22"/>
        </w:rPr>
        <w:t>IIS 6.0</w:t>
      </w:r>
      <w:r w:rsidRPr="0089709D">
        <w:rPr>
          <w:rFonts w:asciiTheme="minorHAnsi" w:hAnsiTheme="minorHAnsi" w:cs="Arial"/>
          <w:sz w:val="22"/>
          <w:szCs w:val="22"/>
        </w:rPr>
        <w:t>, TSQL, SQL Server 2005, Visual S</w:t>
      </w:r>
      <w:r w:rsidR="00751F39" w:rsidRPr="0089709D">
        <w:rPr>
          <w:rFonts w:asciiTheme="minorHAnsi" w:hAnsiTheme="minorHAnsi" w:cs="Arial"/>
          <w:sz w:val="22"/>
          <w:szCs w:val="22"/>
        </w:rPr>
        <w:t>tudio 2005, UML</w:t>
      </w:r>
    </w:p>
    <w:p w:rsidR="00A0722E" w:rsidRPr="0089709D" w:rsidRDefault="00A0722E" w:rsidP="0034210F">
      <w:pPr>
        <w:pStyle w:val="NormalWeb"/>
        <w:pBdr>
          <w:bottom w:val="single" w:sz="4" w:space="1" w:color="auto"/>
        </w:pBdr>
        <w:jc w:val="both"/>
        <w:rPr>
          <w:rFonts w:asciiTheme="minorHAnsi" w:hAnsiTheme="minorHAnsi" w:cs="Arial"/>
          <w:sz w:val="22"/>
          <w:szCs w:val="22"/>
        </w:rPr>
      </w:pPr>
    </w:p>
    <w:p w:rsidR="00622E42" w:rsidRPr="0089709D" w:rsidRDefault="00622E42" w:rsidP="0034210F">
      <w:pPr>
        <w:pStyle w:val="NormalWeb"/>
        <w:jc w:val="both"/>
        <w:rPr>
          <w:rFonts w:asciiTheme="minorHAnsi" w:hAnsiTheme="minorHAnsi" w:cs="Arial"/>
          <w:sz w:val="22"/>
          <w:szCs w:val="22"/>
        </w:rPr>
      </w:pPr>
    </w:p>
    <w:p w:rsidR="00E52378" w:rsidRPr="0089709D" w:rsidRDefault="00E52378" w:rsidP="0034210F">
      <w:pPr>
        <w:pStyle w:val="NormalWeb"/>
        <w:jc w:val="both"/>
        <w:rPr>
          <w:rFonts w:asciiTheme="minorHAnsi" w:hAnsiTheme="minorHAnsi" w:cs="Arial"/>
          <w:sz w:val="22"/>
          <w:szCs w:val="22"/>
        </w:rPr>
      </w:pPr>
    </w:p>
    <w:p w:rsidR="00622E42" w:rsidRPr="0089709D" w:rsidRDefault="00701D73" w:rsidP="00F84256">
      <w:pPr>
        <w:pStyle w:val="NoSpacing"/>
        <w:jc w:val="both"/>
        <w:rPr>
          <w:rFonts w:asciiTheme="minorHAnsi" w:hAnsiTheme="minorHAnsi" w:cs="Arial"/>
          <w:b/>
          <w:sz w:val="22"/>
          <w:szCs w:val="22"/>
        </w:rPr>
      </w:pPr>
      <w:r w:rsidRPr="0089709D">
        <w:rPr>
          <w:rFonts w:asciiTheme="minorHAnsi" w:hAnsiTheme="minorHAnsi" w:cs="Arial"/>
          <w:b/>
          <w:sz w:val="22"/>
          <w:szCs w:val="22"/>
        </w:rPr>
        <w:t xml:space="preserve">Community Owners Application         </w:t>
      </w:r>
      <w:r w:rsidR="00622E42" w:rsidRPr="0089709D">
        <w:rPr>
          <w:rFonts w:asciiTheme="minorHAnsi" w:hAnsiTheme="minorHAnsi" w:cs="Arial"/>
          <w:b/>
          <w:sz w:val="22"/>
          <w:szCs w:val="22"/>
        </w:rPr>
        <w:t xml:space="preserve">                      </w:t>
      </w:r>
    </w:p>
    <w:p w:rsidR="00622E42" w:rsidRPr="0089709D" w:rsidRDefault="008303FF" w:rsidP="0034210F">
      <w:pPr>
        <w:spacing w:line="240" w:lineRule="auto"/>
        <w:ind w:right="-360"/>
        <w:contextualSpacing/>
        <w:jc w:val="both"/>
        <w:rPr>
          <w:rFonts w:asciiTheme="minorHAnsi" w:hAnsiTheme="minorHAnsi" w:cs="Arial"/>
          <w:b/>
          <w:color w:val="000000"/>
          <w:sz w:val="22"/>
          <w:szCs w:val="22"/>
        </w:rPr>
      </w:pPr>
      <w:r w:rsidRPr="0089709D">
        <w:rPr>
          <w:rFonts w:asciiTheme="minorHAnsi" w:hAnsiTheme="minorHAnsi" w:cs="Arial"/>
          <w:b/>
          <w:color w:val="000000"/>
          <w:sz w:val="22"/>
          <w:szCs w:val="22"/>
        </w:rPr>
        <w:t>Client: Adidas</w:t>
      </w:r>
      <w:r w:rsidR="00E52378" w:rsidRPr="0089709D">
        <w:rPr>
          <w:rFonts w:asciiTheme="minorHAnsi" w:hAnsiTheme="minorHAnsi" w:cs="Arial"/>
          <w:b/>
          <w:color w:val="000000"/>
          <w:sz w:val="22"/>
          <w:szCs w:val="22"/>
        </w:rPr>
        <w:t xml:space="preserve"> </w:t>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t>Oct 2011 - Dec 2011</w:t>
      </w:r>
    </w:p>
    <w:p w:rsidR="008303FF" w:rsidRPr="0089709D" w:rsidRDefault="00E52378" w:rsidP="0034210F">
      <w:pPr>
        <w:spacing w:line="240" w:lineRule="auto"/>
        <w:ind w:right="-360"/>
        <w:contextualSpacing/>
        <w:jc w:val="both"/>
        <w:rPr>
          <w:rFonts w:asciiTheme="minorHAnsi" w:hAnsiTheme="minorHAnsi" w:cs="Arial"/>
          <w:b/>
          <w:color w:val="000000"/>
          <w:sz w:val="22"/>
          <w:szCs w:val="22"/>
        </w:rPr>
      </w:pPr>
      <w:r w:rsidRPr="0089709D">
        <w:rPr>
          <w:rFonts w:asciiTheme="minorHAnsi" w:hAnsiTheme="minorHAnsi" w:cs="Arial"/>
          <w:b/>
          <w:bCs/>
          <w:sz w:val="22"/>
          <w:szCs w:val="22"/>
          <w:shd w:val="clear" w:color="auto" w:fill="FFFFFF"/>
        </w:rPr>
        <w:t>Herzogenaurach</w:t>
      </w:r>
      <w:r w:rsidRPr="0089709D">
        <w:rPr>
          <w:rFonts w:asciiTheme="minorHAnsi" w:hAnsiTheme="minorHAnsi" w:cs="Arial"/>
          <w:b/>
          <w:sz w:val="22"/>
          <w:szCs w:val="22"/>
        </w:rPr>
        <w:t>, Germany</w:t>
      </w:r>
    </w:p>
    <w:p w:rsidR="00E52378" w:rsidRPr="0089709D" w:rsidRDefault="00E52378" w:rsidP="0034210F">
      <w:pPr>
        <w:spacing w:line="240" w:lineRule="auto"/>
        <w:ind w:right="-360"/>
        <w:contextualSpacing/>
        <w:jc w:val="both"/>
        <w:rPr>
          <w:rFonts w:asciiTheme="minorHAnsi" w:hAnsiTheme="minorHAnsi" w:cs="Arial"/>
          <w:b/>
          <w:color w:val="000000"/>
          <w:sz w:val="22"/>
          <w:szCs w:val="22"/>
        </w:rPr>
      </w:pPr>
    </w:p>
    <w:p w:rsidR="00622E42" w:rsidRPr="0089709D" w:rsidRDefault="00147FC6" w:rsidP="0034210F">
      <w:pPr>
        <w:spacing w:line="240" w:lineRule="auto"/>
        <w:ind w:right="-360"/>
        <w:contextualSpacing/>
        <w:jc w:val="both"/>
        <w:rPr>
          <w:rFonts w:asciiTheme="minorHAnsi" w:hAnsiTheme="minorHAnsi" w:cs="Arial"/>
          <w:b/>
          <w:color w:val="000000"/>
          <w:sz w:val="22"/>
          <w:szCs w:val="22"/>
        </w:rPr>
      </w:pPr>
      <w:r w:rsidRPr="0089709D">
        <w:rPr>
          <w:rFonts w:asciiTheme="minorHAnsi" w:hAnsiTheme="minorHAnsi" w:cs="Arial"/>
          <w:b/>
          <w:color w:val="000000"/>
          <w:sz w:val="22"/>
          <w:szCs w:val="22"/>
        </w:rPr>
        <w:t xml:space="preserve">Role: </w:t>
      </w:r>
      <w:r w:rsidR="00622E42" w:rsidRPr="0089709D">
        <w:rPr>
          <w:rFonts w:asciiTheme="minorHAnsi" w:hAnsiTheme="minorHAnsi" w:cs="Arial"/>
          <w:b/>
          <w:color w:val="000000"/>
          <w:sz w:val="22"/>
          <w:szCs w:val="22"/>
        </w:rPr>
        <w:t xml:space="preserve">.NET Developer </w:t>
      </w:r>
    </w:p>
    <w:p w:rsidR="00622E42" w:rsidRPr="0089709D" w:rsidRDefault="00622E42" w:rsidP="0034210F">
      <w:pPr>
        <w:spacing w:line="240" w:lineRule="auto"/>
        <w:contextualSpacing/>
        <w:jc w:val="both"/>
        <w:rPr>
          <w:rFonts w:asciiTheme="minorHAnsi" w:hAnsiTheme="minorHAnsi" w:cs="Arial"/>
          <w:bCs/>
          <w:color w:val="000000"/>
          <w:sz w:val="22"/>
          <w:szCs w:val="22"/>
        </w:rPr>
      </w:pPr>
    </w:p>
    <w:p w:rsidR="00C0712C" w:rsidRPr="0089709D" w:rsidRDefault="00C0712C" w:rsidP="00C0712C">
      <w:pPr>
        <w:autoSpaceDE w:val="0"/>
        <w:autoSpaceDN w:val="0"/>
        <w:adjustRightInd w:val="0"/>
        <w:rPr>
          <w:rFonts w:asciiTheme="minorHAnsi" w:hAnsiTheme="minorHAnsi" w:cs="Arial"/>
          <w:sz w:val="22"/>
          <w:szCs w:val="22"/>
        </w:rPr>
      </w:pPr>
      <w:r w:rsidRPr="0089709D">
        <w:rPr>
          <w:rFonts w:asciiTheme="minorHAnsi" w:hAnsiTheme="minorHAnsi" w:cs="Arial"/>
          <w:sz w:val="22"/>
          <w:szCs w:val="22"/>
        </w:rPr>
        <w:t xml:space="preserve">Community Owners Application is an application for the users to read and write blogs and wikis for different groups. </w:t>
      </w:r>
      <w:r w:rsidR="00E52378" w:rsidRPr="0089709D">
        <w:rPr>
          <w:rFonts w:asciiTheme="minorHAnsi" w:hAnsiTheme="minorHAnsi" w:cs="Arial"/>
          <w:sz w:val="22"/>
          <w:szCs w:val="22"/>
        </w:rPr>
        <w:t>Users who write</w:t>
      </w:r>
      <w:r w:rsidRPr="0089709D">
        <w:rPr>
          <w:rFonts w:asciiTheme="minorHAnsi" w:hAnsiTheme="minorHAnsi" w:cs="Arial"/>
          <w:sz w:val="22"/>
          <w:szCs w:val="22"/>
        </w:rPr>
        <w:t xml:space="preserve"> the blogs and wikis have been given the right to edit, modify and delete the blogs and wikis.</w:t>
      </w:r>
    </w:p>
    <w:p w:rsidR="00622E42" w:rsidRPr="0089709D" w:rsidRDefault="00622E42" w:rsidP="0034210F">
      <w:pPr>
        <w:spacing w:line="240" w:lineRule="auto"/>
        <w:ind w:right="-360"/>
        <w:contextualSpacing/>
        <w:jc w:val="both"/>
        <w:rPr>
          <w:rFonts w:asciiTheme="minorHAnsi" w:hAnsiTheme="minorHAnsi" w:cs="Arial"/>
          <w:bCs/>
          <w:color w:val="000000"/>
          <w:sz w:val="22"/>
          <w:szCs w:val="22"/>
        </w:rPr>
      </w:pPr>
    </w:p>
    <w:p w:rsidR="00622E42" w:rsidRPr="0089709D" w:rsidRDefault="00622E42" w:rsidP="0034210F">
      <w:pPr>
        <w:spacing w:line="240" w:lineRule="auto"/>
        <w:ind w:right="-360"/>
        <w:contextualSpacing/>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Responsibilities</w:t>
      </w:r>
      <w:r w:rsidR="00640790" w:rsidRPr="0089709D">
        <w:rPr>
          <w:rFonts w:asciiTheme="minorHAnsi" w:hAnsiTheme="minorHAnsi" w:cs="Arial"/>
          <w:b/>
          <w:bCs/>
          <w:color w:val="000000"/>
          <w:sz w:val="22"/>
          <w:szCs w:val="22"/>
        </w:rPr>
        <w:t>:</w:t>
      </w:r>
    </w:p>
    <w:p w:rsidR="0034210F" w:rsidRPr="0089709D" w:rsidRDefault="0034210F" w:rsidP="0034210F">
      <w:pPr>
        <w:spacing w:line="240" w:lineRule="auto"/>
        <w:ind w:right="-360"/>
        <w:contextualSpacing/>
        <w:jc w:val="both"/>
        <w:rPr>
          <w:rFonts w:asciiTheme="minorHAnsi" w:hAnsiTheme="minorHAnsi" w:cs="Arial"/>
          <w:b/>
          <w:bCs/>
          <w:color w:val="000000"/>
          <w:sz w:val="22"/>
          <w:szCs w:val="22"/>
        </w:rPr>
      </w:pPr>
    </w:p>
    <w:p w:rsidR="00622E42" w:rsidRPr="0089709D" w:rsidRDefault="00622E42" w:rsidP="0034210F">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sz w:val="22"/>
          <w:szCs w:val="22"/>
        </w:rPr>
      </w:pPr>
      <w:r w:rsidRPr="0089709D">
        <w:rPr>
          <w:rFonts w:asciiTheme="minorHAnsi" w:hAnsiTheme="minorHAnsi" w:cs="Arial"/>
          <w:sz w:val="22"/>
          <w:szCs w:val="22"/>
        </w:rPr>
        <w:t xml:space="preserve">Responsible for developing the Logic using </w:t>
      </w:r>
      <w:r w:rsidRPr="0089709D">
        <w:rPr>
          <w:rFonts w:asciiTheme="minorHAnsi" w:hAnsiTheme="minorHAnsi" w:cs="Arial"/>
          <w:b/>
          <w:sz w:val="22"/>
          <w:szCs w:val="22"/>
        </w:rPr>
        <w:t>C#.NET.</w:t>
      </w:r>
    </w:p>
    <w:p w:rsidR="00622E42" w:rsidRPr="0089709D" w:rsidRDefault="00622E42" w:rsidP="0034210F">
      <w:pPr>
        <w:widowControl w:val="0"/>
        <w:numPr>
          <w:ilvl w:val="0"/>
          <w:numId w:val="13"/>
        </w:numPr>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 xml:space="preserve">Extensively used </w:t>
      </w:r>
      <w:r w:rsidR="005B6CD3" w:rsidRPr="0089709D">
        <w:rPr>
          <w:rFonts w:asciiTheme="minorHAnsi" w:hAnsiTheme="minorHAnsi" w:cs="Arial"/>
          <w:b/>
          <w:color w:val="000000"/>
          <w:sz w:val="22"/>
          <w:szCs w:val="22"/>
        </w:rPr>
        <w:t>ASP.NET 3.5</w:t>
      </w:r>
      <w:r w:rsidRPr="0089709D">
        <w:rPr>
          <w:rFonts w:asciiTheme="minorHAnsi" w:hAnsiTheme="minorHAnsi" w:cs="Arial"/>
          <w:b/>
          <w:color w:val="000000"/>
          <w:sz w:val="22"/>
          <w:szCs w:val="22"/>
        </w:rPr>
        <w:t>, HTML,</w:t>
      </w:r>
      <w:r w:rsidR="00E87C72" w:rsidRPr="0089709D">
        <w:rPr>
          <w:rFonts w:asciiTheme="minorHAnsi" w:hAnsiTheme="minorHAnsi" w:cs="Arial"/>
          <w:b/>
          <w:color w:val="000000"/>
          <w:sz w:val="22"/>
          <w:szCs w:val="22"/>
        </w:rPr>
        <w:t xml:space="preserve"> AJAX,</w:t>
      </w:r>
      <w:r w:rsidRPr="0089709D">
        <w:rPr>
          <w:rFonts w:asciiTheme="minorHAnsi" w:hAnsiTheme="minorHAnsi" w:cs="Arial"/>
          <w:b/>
          <w:color w:val="000000"/>
          <w:sz w:val="22"/>
          <w:szCs w:val="22"/>
        </w:rPr>
        <w:t xml:space="preserve"> CSS</w:t>
      </w:r>
      <w:r w:rsidRPr="0089709D">
        <w:rPr>
          <w:rFonts w:asciiTheme="minorHAnsi" w:hAnsiTheme="minorHAnsi" w:cs="Arial"/>
          <w:color w:val="000000"/>
          <w:sz w:val="22"/>
          <w:szCs w:val="22"/>
        </w:rPr>
        <w:t xml:space="preserve"> and </w:t>
      </w:r>
      <w:r w:rsidRPr="0089709D">
        <w:rPr>
          <w:rFonts w:asciiTheme="minorHAnsi" w:hAnsiTheme="minorHAnsi" w:cs="Arial"/>
          <w:b/>
          <w:color w:val="000000"/>
          <w:sz w:val="22"/>
          <w:szCs w:val="22"/>
        </w:rPr>
        <w:t>Web controls</w:t>
      </w:r>
      <w:r w:rsidRPr="0089709D">
        <w:rPr>
          <w:rFonts w:asciiTheme="minorHAnsi" w:hAnsiTheme="minorHAnsi" w:cs="Arial"/>
          <w:color w:val="000000"/>
          <w:sz w:val="22"/>
          <w:szCs w:val="22"/>
        </w:rPr>
        <w:t xml:space="preserve"> for developing front end screens.</w:t>
      </w:r>
    </w:p>
    <w:p w:rsidR="00622E42" w:rsidRPr="0089709D" w:rsidRDefault="00622E42" w:rsidP="0034210F">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 xml:space="preserve">Implemented Business Logic using </w:t>
      </w:r>
      <w:r w:rsidRPr="0089709D">
        <w:rPr>
          <w:rFonts w:asciiTheme="minorHAnsi" w:hAnsiTheme="minorHAnsi" w:cs="Arial"/>
          <w:b/>
          <w:color w:val="000000"/>
          <w:sz w:val="22"/>
          <w:szCs w:val="22"/>
        </w:rPr>
        <w:t>C#</w:t>
      </w:r>
      <w:r w:rsidRPr="0089709D">
        <w:rPr>
          <w:rFonts w:asciiTheme="minorHAnsi" w:hAnsiTheme="minorHAnsi" w:cs="Arial"/>
          <w:color w:val="000000"/>
          <w:sz w:val="22"/>
          <w:szCs w:val="22"/>
        </w:rPr>
        <w:t xml:space="preserve"> and Data Access Layer using </w:t>
      </w:r>
      <w:r w:rsidRPr="0089709D">
        <w:rPr>
          <w:rFonts w:asciiTheme="minorHAnsi" w:hAnsiTheme="minorHAnsi" w:cs="Arial"/>
          <w:b/>
          <w:color w:val="000000"/>
          <w:sz w:val="22"/>
          <w:szCs w:val="22"/>
        </w:rPr>
        <w:t>ADO.NET</w:t>
      </w:r>
      <w:r w:rsidRPr="0089709D">
        <w:rPr>
          <w:rFonts w:asciiTheme="minorHAnsi" w:hAnsiTheme="minorHAnsi" w:cs="Arial"/>
          <w:color w:val="000000"/>
          <w:sz w:val="22"/>
          <w:szCs w:val="22"/>
        </w:rPr>
        <w:t>.</w:t>
      </w:r>
    </w:p>
    <w:p w:rsidR="00622E42" w:rsidRPr="0089709D" w:rsidRDefault="00622E42" w:rsidP="0034210F">
      <w:pPr>
        <w:widowControl w:val="0"/>
        <w:numPr>
          <w:ilvl w:val="0"/>
          <w:numId w:val="13"/>
        </w:numPr>
        <w:autoSpaceDN w:val="0"/>
        <w:spacing w:line="240" w:lineRule="auto"/>
        <w:contextualSpacing/>
        <w:jc w:val="both"/>
        <w:textAlignment w:val="baseline"/>
        <w:rPr>
          <w:rFonts w:asciiTheme="minorHAnsi" w:hAnsiTheme="minorHAnsi" w:cs="Arial"/>
          <w:sz w:val="22"/>
          <w:szCs w:val="22"/>
        </w:rPr>
      </w:pPr>
      <w:r w:rsidRPr="0089709D">
        <w:rPr>
          <w:rFonts w:asciiTheme="minorHAnsi" w:hAnsiTheme="minorHAnsi" w:cs="Arial"/>
          <w:sz w:val="22"/>
          <w:szCs w:val="22"/>
        </w:rPr>
        <w:t>Suggested various design changes in SQL Server tables and Stored Procedures.</w:t>
      </w:r>
    </w:p>
    <w:p w:rsidR="00622E42" w:rsidRPr="0089709D" w:rsidRDefault="00622E42" w:rsidP="0034210F">
      <w:pPr>
        <w:widowControl w:val="0"/>
        <w:numPr>
          <w:ilvl w:val="0"/>
          <w:numId w:val="13"/>
        </w:numPr>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bCs/>
          <w:color w:val="000000"/>
          <w:sz w:val="22"/>
          <w:szCs w:val="22"/>
        </w:rPr>
        <w:t>Used</w:t>
      </w:r>
      <w:r w:rsidRPr="0089709D">
        <w:rPr>
          <w:rFonts w:asciiTheme="minorHAnsi" w:hAnsiTheme="minorHAnsi" w:cs="Arial"/>
          <w:color w:val="000000"/>
          <w:sz w:val="22"/>
          <w:szCs w:val="22"/>
        </w:rPr>
        <w:t xml:space="preserve"> </w:t>
      </w:r>
      <w:r w:rsidRPr="0089709D">
        <w:rPr>
          <w:rFonts w:asciiTheme="minorHAnsi" w:hAnsiTheme="minorHAnsi" w:cs="Arial"/>
          <w:b/>
          <w:color w:val="000000"/>
          <w:sz w:val="22"/>
          <w:szCs w:val="22"/>
        </w:rPr>
        <w:t>ADO.NET</w:t>
      </w:r>
      <w:r w:rsidRPr="0089709D">
        <w:rPr>
          <w:rFonts w:asciiTheme="minorHAnsi" w:hAnsiTheme="minorHAnsi" w:cs="Arial"/>
          <w:color w:val="000000"/>
          <w:sz w:val="22"/>
          <w:szCs w:val="22"/>
        </w:rPr>
        <w:t xml:space="preserve"> for database connectivity on </w:t>
      </w:r>
      <w:r w:rsidRPr="0089709D">
        <w:rPr>
          <w:rFonts w:asciiTheme="minorHAnsi" w:hAnsiTheme="minorHAnsi" w:cs="Arial"/>
          <w:b/>
          <w:color w:val="000000"/>
          <w:sz w:val="22"/>
          <w:szCs w:val="22"/>
        </w:rPr>
        <w:t>SQL Server Database</w:t>
      </w:r>
      <w:r w:rsidRPr="0089709D">
        <w:rPr>
          <w:rFonts w:asciiTheme="minorHAnsi" w:hAnsiTheme="minorHAnsi" w:cs="Arial"/>
          <w:color w:val="000000"/>
          <w:sz w:val="22"/>
          <w:szCs w:val="22"/>
        </w:rPr>
        <w:t>.</w:t>
      </w:r>
    </w:p>
    <w:p w:rsidR="00622E42" w:rsidRPr="0089709D" w:rsidRDefault="00622E42" w:rsidP="0034210F">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 xml:space="preserve">Used </w:t>
      </w:r>
      <w:r w:rsidRPr="0089709D">
        <w:rPr>
          <w:rFonts w:asciiTheme="minorHAnsi" w:hAnsiTheme="minorHAnsi" w:cs="Arial"/>
          <w:b/>
          <w:color w:val="000000"/>
          <w:sz w:val="22"/>
          <w:szCs w:val="22"/>
        </w:rPr>
        <w:t>ASP.Net</w:t>
      </w:r>
      <w:r w:rsidRPr="0089709D">
        <w:rPr>
          <w:rFonts w:asciiTheme="minorHAnsi" w:hAnsiTheme="minorHAnsi" w:cs="Arial"/>
          <w:color w:val="000000"/>
          <w:sz w:val="22"/>
          <w:szCs w:val="22"/>
        </w:rPr>
        <w:t xml:space="preserve"> validation controls and custom validation controls for client side validations.</w:t>
      </w:r>
    </w:p>
    <w:p w:rsidR="007A54F3" w:rsidRPr="0089709D" w:rsidRDefault="007A54F3" w:rsidP="0034210F">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Designed</w:t>
      </w:r>
      <w:r w:rsidRPr="0089709D">
        <w:rPr>
          <w:rFonts w:asciiTheme="minorHAnsi" w:hAnsiTheme="minorHAnsi" w:cs="Arial"/>
          <w:sz w:val="22"/>
          <w:szCs w:val="22"/>
        </w:rPr>
        <w:t xml:space="preserve"> and developed a module to display all the blogs and wikis for</w:t>
      </w:r>
      <w:r w:rsidR="00192745" w:rsidRPr="0089709D">
        <w:rPr>
          <w:rFonts w:asciiTheme="minorHAnsi" w:hAnsiTheme="minorHAnsi" w:cs="Arial"/>
          <w:sz w:val="22"/>
          <w:szCs w:val="22"/>
        </w:rPr>
        <w:t xml:space="preserve"> different groups and sections.</w:t>
      </w:r>
    </w:p>
    <w:p w:rsidR="00F71CDE" w:rsidRPr="0089709D" w:rsidRDefault="00C50863" w:rsidP="00DA63D9">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Designed and developed a module to edit</w:t>
      </w:r>
      <w:r w:rsidR="00F71CDE" w:rsidRPr="0089709D">
        <w:rPr>
          <w:rFonts w:asciiTheme="minorHAnsi" w:hAnsiTheme="minorHAnsi" w:cs="Arial"/>
          <w:color w:val="000000"/>
          <w:sz w:val="22"/>
          <w:szCs w:val="22"/>
        </w:rPr>
        <w:t xml:space="preserve"> and delete</w:t>
      </w:r>
      <w:r w:rsidRPr="0089709D">
        <w:rPr>
          <w:rFonts w:asciiTheme="minorHAnsi" w:hAnsiTheme="minorHAnsi" w:cs="Arial"/>
          <w:color w:val="000000"/>
          <w:sz w:val="22"/>
          <w:szCs w:val="22"/>
        </w:rPr>
        <w:t xml:space="preserve"> the blogs and wikis.</w:t>
      </w:r>
    </w:p>
    <w:p w:rsidR="00622E42" w:rsidRPr="0089709D" w:rsidRDefault="00622E42" w:rsidP="0034210F">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Helped the Production Team and Testing Team in solving the complex issues.</w:t>
      </w:r>
    </w:p>
    <w:p w:rsidR="00622E42" w:rsidRPr="0089709D" w:rsidRDefault="00622E42" w:rsidP="0034210F">
      <w:pPr>
        <w:widowControl w:val="0"/>
        <w:numPr>
          <w:ilvl w:val="0"/>
          <w:numId w:val="13"/>
        </w:numPr>
        <w:autoSpaceDE w:val="0"/>
        <w:autoSpaceDN w:val="0"/>
        <w:adjustRightInd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Successfully handled all the change requests, code defects and Data Configuration Bugs.</w:t>
      </w:r>
    </w:p>
    <w:p w:rsidR="00622E42" w:rsidRPr="0089709D" w:rsidRDefault="00622E42" w:rsidP="0034210F">
      <w:pPr>
        <w:widowControl w:val="0"/>
        <w:numPr>
          <w:ilvl w:val="0"/>
          <w:numId w:val="13"/>
        </w:numPr>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Involved in Unit Testing during development and maintenance phases.</w:t>
      </w:r>
    </w:p>
    <w:p w:rsidR="0034210F" w:rsidRPr="0089709D" w:rsidRDefault="0034210F" w:rsidP="0034210F">
      <w:pPr>
        <w:spacing w:line="240" w:lineRule="auto"/>
        <w:contextualSpacing/>
        <w:jc w:val="both"/>
        <w:rPr>
          <w:rFonts w:asciiTheme="minorHAnsi" w:hAnsiTheme="minorHAnsi" w:cs="Arial"/>
          <w:b/>
          <w:bCs/>
          <w:color w:val="000000"/>
          <w:sz w:val="22"/>
          <w:szCs w:val="22"/>
        </w:rPr>
      </w:pPr>
    </w:p>
    <w:p w:rsidR="00622E42" w:rsidRPr="0089709D" w:rsidRDefault="00622E42" w:rsidP="0034210F">
      <w:pPr>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Environment</w:t>
      </w:r>
      <w:r w:rsidR="00CB7CE6" w:rsidRPr="0089709D">
        <w:rPr>
          <w:rFonts w:asciiTheme="minorHAnsi" w:hAnsiTheme="minorHAnsi" w:cs="Arial"/>
          <w:b/>
          <w:bCs/>
          <w:color w:val="000000"/>
          <w:sz w:val="22"/>
          <w:szCs w:val="22"/>
        </w:rPr>
        <w:t>:</w:t>
      </w:r>
    </w:p>
    <w:p w:rsidR="00CB7CE6" w:rsidRPr="0089709D" w:rsidRDefault="00CB7CE6" w:rsidP="0034210F">
      <w:pPr>
        <w:spacing w:line="240" w:lineRule="auto"/>
        <w:contextualSpacing/>
        <w:jc w:val="both"/>
        <w:rPr>
          <w:rFonts w:asciiTheme="minorHAnsi" w:hAnsiTheme="minorHAnsi" w:cs="Arial"/>
          <w:b/>
          <w:bCs/>
          <w:color w:val="000000"/>
          <w:sz w:val="22"/>
          <w:szCs w:val="22"/>
        </w:rPr>
      </w:pPr>
    </w:p>
    <w:p w:rsidR="00622E42" w:rsidRPr="0089709D" w:rsidRDefault="00622E42" w:rsidP="0034210F">
      <w:pPr>
        <w:pBdr>
          <w:bottom w:val="single" w:sz="4" w:space="1" w:color="auto"/>
        </w:pBdr>
        <w:spacing w:line="240" w:lineRule="auto"/>
        <w:contextualSpacing/>
        <w:jc w:val="both"/>
        <w:rPr>
          <w:rFonts w:asciiTheme="minorHAnsi" w:hAnsiTheme="minorHAnsi" w:cs="Arial"/>
          <w:color w:val="000000"/>
          <w:sz w:val="22"/>
          <w:szCs w:val="22"/>
        </w:rPr>
      </w:pPr>
      <w:r w:rsidRPr="0089709D">
        <w:rPr>
          <w:rFonts w:asciiTheme="minorHAnsi" w:hAnsiTheme="minorHAnsi" w:cs="Arial"/>
          <w:color w:val="000000"/>
          <w:sz w:val="22"/>
          <w:szCs w:val="22"/>
        </w:rPr>
        <w:t>C#, ASP.Net, ADO.NET, JavaS</w:t>
      </w:r>
      <w:r w:rsidR="009E5001" w:rsidRPr="0089709D">
        <w:rPr>
          <w:rFonts w:asciiTheme="minorHAnsi" w:hAnsiTheme="minorHAnsi" w:cs="Arial"/>
          <w:color w:val="000000"/>
          <w:sz w:val="22"/>
          <w:szCs w:val="22"/>
        </w:rPr>
        <w:t>cript, Microsoft SQL Server 2005</w:t>
      </w:r>
      <w:r w:rsidRPr="0089709D">
        <w:rPr>
          <w:rFonts w:asciiTheme="minorHAnsi" w:hAnsiTheme="minorHAnsi" w:cs="Arial"/>
          <w:color w:val="000000"/>
          <w:sz w:val="22"/>
          <w:szCs w:val="22"/>
        </w:rPr>
        <w:t xml:space="preserve">, </w:t>
      </w:r>
      <w:r w:rsidR="009E5001" w:rsidRPr="0089709D">
        <w:rPr>
          <w:rFonts w:asciiTheme="minorHAnsi" w:hAnsiTheme="minorHAnsi" w:cs="Arial"/>
          <w:color w:val="000000"/>
          <w:sz w:val="22"/>
          <w:szCs w:val="22"/>
        </w:rPr>
        <w:t xml:space="preserve">AJAX, </w:t>
      </w:r>
      <w:r w:rsidRPr="0089709D">
        <w:rPr>
          <w:rFonts w:asciiTheme="minorHAnsi" w:hAnsiTheme="minorHAnsi" w:cs="Arial"/>
          <w:color w:val="000000"/>
          <w:sz w:val="22"/>
          <w:szCs w:val="22"/>
        </w:rPr>
        <w:t>XML, Windows XP, CSS.</w:t>
      </w:r>
    </w:p>
    <w:p w:rsidR="00A0722E" w:rsidRPr="0089709D" w:rsidRDefault="00A0722E" w:rsidP="0034210F">
      <w:pPr>
        <w:pBdr>
          <w:bottom w:val="single" w:sz="4" w:space="1" w:color="auto"/>
        </w:pBdr>
        <w:spacing w:line="240" w:lineRule="auto"/>
        <w:contextualSpacing/>
        <w:jc w:val="both"/>
        <w:rPr>
          <w:rFonts w:asciiTheme="minorHAnsi" w:hAnsiTheme="minorHAnsi" w:cs="Arial"/>
          <w:color w:val="000000"/>
          <w:sz w:val="22"/>
          <w:szCs w:val="22"/>
        </w:rPr>
      </w:pPr>
    </w:p>
    <w:p w:rsidR="00622E42" w:rsidRPr="0089709D" w:rsidRDefault="00622E42" w:rsidP="0034210F">
      <w:pPr>
        <w:tabs>
          <w:tab w:val="left" w:pos="-270"/>
          <w:tab w:val="left" w:pos="1620"/>
        </w:tabs>
        <w:autoSpaceDE w:val="0"/>
        <w:spacing w:line="240" w:lineRule="auto"/>
        <w:contextualSpacing/>
        <w:jc w:val="both"/>
        <w:rPr>
          <w:rFonts w:asciiTheme="minorHAnsi" w:hAnsiTheme="minorHAnsi" w:cs="Arial"/>
          <w:b/>
          <w:color w:val="000000"/>
          <w:sz w:val="22"/>
          <w:szCs w:val="22"/>
          <w:shd w:val="clear" w:color="auto" w:fill="FFFFFF"/>
        </w:rPr>
      </w:pPr>
    </w:p>
    <w:p w:rsidR="00DA1359" w:rsidRPr="0089709D" w:rsidRDefault="00DA1359" w:rsidP="0034210F">
      <w:pPr>
        <w:tabs>
          <w:tab w:val="left" w:pos="-270"/>
          <w:tab w:val="left" w:pos="1620"/>
        </w:tabs>
        <w:autoSpaceDE w:val="0"/>
        <w:spacing w:line="240" w:lineRule="auto"/>
        <w:contextualSpacing/>
        <w:jc w:val="both"/>
        <w:rPr>
          <w:rFonts w:asciiTheme="minorHAnsi" w:hAnsiTheme="minorHAnsi" w:cs="Arial"/>
          <w:b/>
          <w:color w:val="000000"/>
          <w:sz w:val="22"/>
          <w:szCs w:val="22"/>
          <w:shd w:val="clear" w:color="auto" w:fill="FFFFFF"/>
        </w:rPr>
      </w:pPr>
    </w:p>
    <w:p w:rsidR="00622E42" w:rsidRPr="0089709D" w:rsidRDefault="003C6850" w:rsidP="0034210F">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color w:val="000000"/>
          <w:sz w:val="22"/>
          <w:szCs w:val="22"/>
          <w:shd w:val="clear" w:color="auto" w:fill="FFFFFF"/>
        </w:rPr>
        <w:t>Shop Your Way Rewards</w:t>
      </w:r>
      <w:r w:rsidR="00622E42" w:rsidRPr="0089709D">
        <w:rPr>
          <w:rFonts w:asciiTheme="minorHAnsi" w:hAnsiTheme="minorHAnsi" w:cs="Arial"/>
          <w:b/>
          <w:color w:val="000000"/>
          <w:sz w:val="22"/>
          <w:szCs w:val="22"/>
        </w:rPr>
        <w:tab/>
        <w:t xml:space="preserve">                            </w:t>
      </w:r>
      <w:r w:rsidRPr="0089709D">
        <w:rPr>
          <w:rFonts w:asciiTheme="minorHAnsi" w:hAnsiTheme="minorHAnsi" w:cs="Arial"/>
          <w:b/>
          <w:color w:val="000000"/>
          <w:sz w:val="22"/>
          <w:szCs w:val="22"/>
        </w:rPr>
        <w:t xml:space="preserve">                        </w:t>
      </w:r>
      <w:r w:rsidR="00622E42" w:rsidRPr="0089709D">
        <w:rPr>
          <w:rFonts w:asciiTheme="minorHAnsi" w:hAnsiTheme="minorHAnsi" w:cs="Arial"/>
          <w:b/>
          <w:color w:val="000000"/>
          <w:sz w:val="22"/>
          <w:szCs w:val="22"/>
        </w:rPr>
        <w:t xml:space="preserve"> </w:t>
      </w:r>
    </w:p>
    <w:p w:rsidR="003C6850" w:rsidRPr="0089709D" w:rsidRDefault="003C6850" w:rsidP="0034210F">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Client: Sears, Craftsman and Kmart</w:t>
      </w:r>
      <w:r w:rsidR="00E52378" w:rsidRPr="0089709D">
        <w:rPr>
          <w:rFonts w:asciiTheme="minorHAnsi" w:hAnsiTheme="minorHAnsi" w:cs="Arial"/>
          <w:b/>
          <w:bCs/>
          <w:color w:val="000000"/>
          <w:sz w:val="22"/>
          <w:szCs w:val="22"/>
        </w:rPr>
        <w:t xml:space="preserve"> </w:t>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r>
      <w:r w:rsidR="00E52378" w:rsidRPr="0089709D">
        <w:rPr>
          <w:rFonts w:asciiTheme="minorHAnsi" w:hAnsiTheme="minorHAnsi" w:cs="Arial"/>
          <w:b/>
          <w:bCs/>
          <w:color w:val="000000"/>
          <w:sz w:val="22"/>
          <w:szCs w:val="22"/>
        </w:rPr>
        <w:tab/>
        <w:t>Jun 2011 - Oct 2011</w:t>
      </w:r>
    </w:p>
    <w:p w:rsidR="00A0722E" w:rsidRPr="0089709D" w:rsidRDefault="00E52378" w:rsidP="0034210F">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color w:val="000000"/>
          <w:sz w:val="22"/>
          <w:szCs w:val="22"/>
        </w:rPr>
        <w:lastRenderedPageBreak/>
        <w:t>Chicago, USA</w:t>
      </w:r>
    </w:p>
    <w:p w:rsidR="00E52378" w:rsidRPr="0089709D" w:rsidRDefault="00E52378" w:rsidP="0034210F">
      <w:pPr>
        <w:tabs>
          <w:tab w:val="left" w:pos="-270"/>
          <w:tab w:val="left" w:pos="1620"/>
        </w:tabs>
        <w:autoSpaceDE w:val="0"/>
        <w:spacing w:line="240" w:lineRule="auto"/>
        <w:contextualSpacing/>
        <w:jc w:val="both"/>
        <w:rPr>
          <w:rFonts w:asciiTheme="minorHAnsi" w:hAnsiTheme="minorHAnsi" w:cs="Arial"/>
          <w:b/>
          <w:bCs/>
          <w:color w:val="000000"/>
          <w:sz w:val="22"/>
          <w:szCs w:val="22"/>
        </w:rPr>
      </w:pPr>
    </w:p>
    <w:p w:rsidR="00622E42" w:rsidRPr="0089709D" w:rsidRDefault="00885283" w:rsidP="0034210F">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Role: Java</w:t>
      </w:r>
      <w:r w:rsidR="00622E42" w:rsidRPr="0089709D">
        <w:rPr>
          <w:rFonts w:asciiTheme="minorHAnsi" w:hAnsiTheme="minorHAnsi" w:cs="Arial"/>
          <w:b/>
          <w:bCs/>
          <w:color w:val="000000"/>
          <w:sz w:val="22"/>
          <w:szCs w:val="22"/>
        </w:rPr>
        <w:t xml:space="preserve"> Developer</w:t>
      </w:r>
    </w:p>
    <w:p w:rsidR="00622E42" w:rsidRPr="0089709D" w:rsidRDefault="00622E42" w:rsidP="0034210F">
      <w:pPr>
        <w:tabs>
          <w:tab w:val="left" w:pos="-270"/>
          <w:tab w:val="left" w:pos="1620"/>
        </w:tabs>
        <w:autoSpaceDE w:val="0"/>
        <w:spacing w:line="240" w:lineRule="auto"/>
        <w:contextualSpacing/>
        <w:jc w:val="both"/>
        <w:rPr>
          <w:rFonts w:asciiTheme="minorHAnsi" w:hAnsiTheme="minorHAnsi" w:cs="Arial"/>
          <w:b/>
          <w:bCs/>
          <w:color w:val="000000"/>
          <w:sz w:val="22"/>
          <w:szCs w:val="22"/>
        </w:rPr>
      </w:pPr>
    </w:p>
    <w:p w:rsidR="004B7623" w:rsidRPr="0089709D" w:rsidRDefault="004B7623" w:rsidP="004B7623">
      <w:pPr>
        <w:rPr>
          <w:rFonts w:asciiTheme="minorHAnsi" w:hAnsiTheme="minorHAnsi" w:cs="Arial"/>
          <w:sz w:val="22"/>
          <w:szCs w:val="22"/>
        </w:rPr>
      </w:pPr>
      <w:r w:rsidRPr="0089709D">
        <w:rPr>
          <w:rFonts w:asciiTheme="minorHAnsi" w:hAnsiTheme="minorHAnsi" w:cs="Arial"/>
          <w:sz w:val="22"/>
          <w:szCs w:val="22"/>
        </w:rPr>
        <w:t>Sears’s members have been given shop your way rewards card (SYWR number) with which users able to register and sign in on the sears website. With the given SYWR number, the users can also access Craftsman, Kmart, MyGofer and Kenmore websites.</w:t>
      </w:r>
    </w:p>
    <w:p w:rsidR="00622E42" w:rsidRPr="0089709D" w:rsidRDefault="00622E42" w:rsidP="0034210F">
      <w:pPr>
        <w:pStyle w:val="paragraph"/>
        <w:spacing w:before="0" w:after="0"/>
        <w:contextualSpacing/>
        <w:jc w:val="both"/>
        <w:rPr>
          <w:rStyle w:val="textrun"/>
          <w:rFonts w:asciiTheme="minorHAnsi" w:hAnsiTheme="minorHAnsi" w:cs="Arial"/>
          <w:b/>
          <w:bCs/>
          <w:color w:val="000000"/>
          <w:sz w:val="22"/>
          <w:szCs w:val="22"/>
        </w:rPr>
      </w:pPr>
    </w:p>
    <w:p w:rsidR="00622E42" w:rsidRPr="0089709D" w:rsidRDefault="00622E42" w:rsidP="0034210F">
      <w:pPr>
        <w:pStyle w:val="paragraph"/>
        <w:spacing w:before="0" w:after="0"/>
        <w:contextualSpacing/>
        <w:jc w:val="both"/>
        <w:rPr>
          <w:rStyle w:val="textrun"/>
          <w:rFonts w:asciiTheme="minorHAnsi" w:hAnsiTheme="minorHAnsi" w:cs="Arial"/>
          <w:b/>
          <w:bCs/>
          <w:color w:val="000000"/>
          <w:sz w:val="22"/>
          <w:szCs w:val="22"/>
        </w:rPr>
      </w:pPr>
      <w:r w:rsidRPr="0089709D">
        <w:rPr>
          <w:rStyle w:val="textrun"/>
          <w:rFonts w:asciiTheme="minorHAnsi" w:hAnsiTheme="minorHAnsi" w:cs="Arial"/>
          <w:b/>
          <w:bCs/>
          <w:color w:val="000000"/>
          <w:sz w:val="22"/>
          <w:szCs w:val="22"/>
        </w:rPr>
        <w:t>Responsibilities</w:t>
      </w:r>
      <w:r w:rsidR="0030150C" w:rsidRPr="0089709D">
        <w:rPr>
          <w:rStyle w:val="textrun"/>
          <w:rFonts w:asciiTheme="minorHAnsi" w:hAnsiTheme="minorHAnsi" w:cs="Arial"/>
          <w:b/>
          <w:bCs/>
          <w:color w:val="000000"/>
          <w:sz w:val="22"/>
          <w:szCs w:val="22"/>
        </w:rPr>
        <w:t>:</w:t>
      </w:r>
    </w:p>
    <w:p w:rsidR="00A0722E" w:rsidRPr="0089709D" w:rsidRDefault="00A0722E" w:rsidP="0034210F">
      <w:pPr>
        <w:pStyle w:val="paragraph"/>
        <w:spacing w:before="0" w:after="0"/>
        <w:contextualSpacing/>
        <w:jc w:val="both"/>
        <w:rPr>
          <w:rStyle w:val="textrun"/>
          <w:rFonts w:asciiTheme="minorHAnsi" w:hAnsiTheme="minorHAnsi" w:cs="Arial"/>
          <w:b/>
          <w:bCs/>
          <w:color w:val="000000"/>
          <w:sz w:val="22"/>
          <w:szCs w:val="22"/>
        </w:rPr>
      </w:pPr>
    </w:p>
    <w:p w:rsidR="001401E3" w:rsidRPr="0089709D" w:rsidRDefault="00F8010E" w:rsidP="001401E3">
      <w:pPr>
        <w:widowControl w:val="0"/>
        <w:numPr>
          <w:ilvl w:val="0"/>
          <w:numId w:val="14"/>
        </w:numPr>
        <w:tabs>
          <w:tab w:val="left" w:pos="-270"/>
        </w:tabs>
        <w:autoSpaceDE w:val="0"/>
        <w:autoSpaceDN w:val="0"/>
        <w:spacing w:line="240" w:lineRule="auto"/>
        <w:contextualSpacing/>
        <w:jc w:val="both"/>
        <w:textAlignment w:val="baseline"/>
        <w:rPr>
          <w:rStyle w:val="textrun"/>
          <w:rFonts w:asciiTheme="minorHAnsi" w:eastAsia="Calibri" w:hAnsiTheme="minorHAnsi" w:cs="Arial"/>
          <w:kern w:val="0"/>
          <w:sz w:val="22"/>
          <w:szCs w:val="22"/>
          <w:lang w:eastAsia="en-US"/>
        </w:rPr>
      </w:pPr>
      <w:r w:rsidRPr="0089709D">
        <w:rPr>
          <w:rFonts w:asciiTheme="minorHAnsi" w:hAnsiTheme="minorHAnsi" w:cs="Arial"/>
          <w:color w:val="000000"/>
          <w:sz w:val="22"/>
          <w:szCs w:val="22"/>
        </w:rPr>
        <w:t>Part of enhancements.</w:t>
      </w:r>
    </w:p>
    <w:p w:rsidR="00622E42" w:rsidRPr="0089709D" w:rsidRDefault="001401E3" w:rsidP="001401E3">
      <w:pPr>
        <w:widowControl w:val="0"/>
        <w:numPr>
          <w:ilvl w:val="0"/>
          <w:numId w:val="14"/>
        </w:numPr>
        <w:tabs>
          <w:tab w:val="left" w:pos="-270"/>
        </w:tabs>
        <w:autoSpaceDE w:val="0"/>
        <w:autoSpaceDN w:val="0"/>
        <w:spacing w:line="240" w:lineRule="auto"/>
        <w:contextualSpacing/>
        <w:jc w:val="both"/>
        <w:textAlignment w:val="baseline"/>
        <w:rPr>
          <w:rFonts w:asciiTheme="minorHAnsi" w:eastAsia="Calibri" w:hAnsiTheme="minorHAnsi" w:cs="Arial"/>
          <w:kern w:val="0"/>
          <w:sz w:val="22"/>
          <w:szCs w:val="22"/>
          <w:lang w:eastAsia="en-US"/>
        </w:rPr>
      </w:pPr>
      <w:r w:rsidRPr="0089709D">
        <w:rPr>
          <w:rFonts w:asciiTheme="minorHAnsi" w:hAnsiTheme="minorHAnsi" w:cs="Arial"/>
          <w:color w:val="000000"/>
          <w:sz w:val="22"/>
          <w:szCs w:val="22"/>
        </w:rPr>
        <w:t xml:space="preserve">Developed </w:t>
      </w:r>
      <w:r w:rsidRPr="0089709D">
        <w:rPr>
          <w:rFonts w:asciiTheme="minorHAnsi" w:hAnsiTheme="minorHAnsi" w:cs="Arial"/>
          <w:sz w:val="22"/>
          <w:szCs w:val="22"/>
        </w:rPr>
        <w:t>a module for user registration using the SYWR number.</w:t>
      </w:r>
    </w:p>
    <w:p w:rsidR="00001FAD" w:rsidRPr="0089709D" w:rsidRDefault="00001FAD" w:rsidP="00001FAD">
      <w:pPr>
        <w:numPr>
          <w:ilvl w:val="0"/>
          <w:numId w:val="14"/>
        </w:numPr>
        <w:suppressAutoHyphens w:val="0"/>
        <w:spacing w:line="240" w:lineRule="auto"/>
        <w:rPr>
          <w:rFonts w:asciiTheme="minorHAnsi" w:hAnsiTheme="minorHAnsi" w:cs="Arial"/>
          <w:sz w:val="22"/>
          <w:szCs w:val="22"/>
        </w:rPr>
      </w:pPr>
      <w:r w:rsidRPr="0089709D">
        <w:rPr>
          <w:rFonts w:asciiTheme="minorHAnsi" w:hAnsiTheme="minorHAnsi" w:cs="Arial"/>
          <w:sz w:val="22"/>
          <w:szCs w:val="22"/>
        </w:rPr>
        <w:t>Developed a module for user sign in using SYWR number.</w:t>
      </w:r>
    </w:p>
    <w:p w:rsidR="00CD4D80" w:rsidRPr="0089709D" w:rsidRDefault="00CD4D80" w:rsidP="0034210F">
      <w:pPr>
        <w:widowControl w:val="0"/>
        <w:numPr>
          <w:ilvl w:val="0"/>
          <w:numId w:val="14"/>
        </w:numPr>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sz w:val="22"/>
          <w:szCs w:val="22"/>
        </w:rPr>
        <w:t>Developed a module to use the SYWR number in the preview of shopping car</w:t>
      </w:r>
      <w:r w:rsidR="006454E8" w:rsidRPr="0089709D">
        <w:rPr>
          <w:rFonts w:asciiTheme="minorHAnsi" w:hAnsiTheme="minorHAnsi" w:cs="Arial"/>
          <w:sz w:val="22"/>
          <w:szCs w:val="22"/>
        </w:rPr>
        <w:t>t</w:t>
      </w:r>
      <w:r w:rsidRPr="0089709D">
        <w:rPr>
          <w:rFonts w:asciiTheme="minorHAnsi" w:hAnsiTheme="minorHAnsi" w:cs="Arial"/>
          <w:sz w:val="22"/>
          <w:szCs w:val="22"/>
        </w:rPr>
        <w:t xml:space="preserve"> items</w:t>
      </w:r>
      <w:r w:rsidR="007D0F50" w:rsidRPr="0089709D">
        <w:rPr>
          <w:rFonts w:asciiTheme="minorHAnsi" w:hAnsiTheme="minorHAnsi" w:cs="Arial"/>
          <w:sz w:val="22"/>
          <w:szCs w:val="22"/>
        </w:rPr>
        <w:t>.</w:t>
      </w:r>
    </w:p>
    <w:p w:rsidR="00410784" w:rsidRPr="0089709D" w:rsidRDefault="00355D04" w:rsidP="0034210F">
      <w:pPr>
        <w:pStyle w:val="Textbodyindent"/>
        <w:numPr>
          <w:ilvl w:val="0"/>
          <w:numId w:val="14"/>
        </w:numPr>
        <w:spacing w:after="0"/>
        <w:contextualSpacing/>
        <w:jc w:val="both"/>
        <w:rPr>
          <w:rFonts w:asciiTheme="minorHAnsi" w:hAnsiTheme="minorHAnsi" w:cs="Arial"/>
          <w:color w:val="000000"/>
          <w:sz w:val="22"/>
          <w:szCs w:val="22"/>
        </w:rPr>
      </w:pPr>
      <w:r w:rsidRPr="0089709D">
        <w:rPr>
          <w:rFonts w:asciiTheme="minorHAnsi" w:hAnsiTheme="minorHAnsi" w:cs="Arial"/>
          <w:sz w:val="22"/>
          <w:szCs w:val="22"/>
        </w:rPr>
        <w:t>Developed a module to use the SYWR num</w:t>
      </w:r>
      <w:r w:rsidR="00677EC1" w:rsidRPr="0089709D">
        <w:rPr>
          <w:rFonts w:asciiTheme="minorHAnsi" w:hAnsiTheme="minorHAnsi" w:cs="Arial"/>
          <w:sz w:val="22"/>
          <w:szCs w:val="22"/>
        </w:rPr>
        <w:t>ber in the checkout of shopping cart items.</w:t>
      </w:r>
    </w:p>
    <w:p w:rsidR="00622E42" w:rsidRPr="0089709D" w:rsidRDefault="007631FD" w:rsidP="0034210F">
      <w:pPr>
        <w:pStyle w:val="Default"/>
        <w:numPr>
          <w:ilvl w:val="0"/>
          <w:numId w:val="14"/>
        </w:numPr>
        <w:contextualSpacing/>
        <w:jc w:val="both"/>
        <w:rPr>
          <w:rFonts w:asciiTheme="minorHAnsi" w:hAnsiTheme="minorHAnsi" w:cs="Arial"/>
          <w:color w:val="000000"/>
          <w:sz w:val="22"/>
          <w:szCs w:val="22"/>
        </w:rPr>
      </w:pPr>
      <w:r w:rsidRPr="0089709D">
        <w:rPr>
          <w:rFonts w:asciiTheme="minorHAnsi" w:hAnsiTheme="minorHAnsi" w:cs="Arial"/>
          <w:color w:val="000000"/>
          <w:sz w:val="22"/>
          <w:szCs w:val="22"/>
        </w:rPr>
        <w:t>Day to day maintenance and support.</w:t>
      </w:r>
    </w:p>
    <w:p w:rsidR="00622E42" w:rsidRPr="0089709D" w:rsidRDefault="00622E42" w:rsidP="0034210F">
      <w:pPr>
        <w:pStyle w:val="Default"/>
        <w:ind w:left="360"/>
        <w:contextualSpacing/>
        <w:jc w:val="both"/>
        <w:rPr>
          <w:rFonts w:asciiTheme="minorHAnsi" w:hAnsiTheme="minorHAnsi" w:cs="Arial"/>
          <w:color w:val="000000"/>
          <w:sz w:val="22"/>
          <w:szCs w:val="22"/>
        </w:rPr>
      </w:pPr>
    </w:p>
    <w:p w:rsidR="00622E42" w:rsidRPr="0089709D" w:rsidRDefault="00622E42" w:rsidP="0034210F">
      <w:pPr>
        <w:pStyle w:val="paragraph"/>
        <w:spacing w:before="0" w:after="0"/>
        <w:contextualSpacing/>
        <w:jc w:val="both"/>
        <w:rPr>
          <w:rStyle w:val="textrun"/>
          <w:rFonts w:asciiTheme="minorHAnsi" w:hAnsiTheme="minorHAnsi" w:cs="Arial"/>
          <w:b/>
          <w:bCs/>
          <w:color w:val="000000"/>
          <w:sz w:val="22"/>
          <w:szCs w:val="22"/>
        </w:rPr>
      </w:pPr>
      <w:r w:rsidRPr="0089709D">
        <w:rPr>
          <w:rStyle w:val="textrun"/>
          <w:rFonts w:asciiTheme="minorHAnsi" w:hAnsiTheme="minorHAnsi" w:cs="Arial"/>
          <w:b/>
          <w:bCs/>
          <w:color w:val="000000"/>
          <w:sz w:val="22"/>
          <w:szCs w:val="22"/>
        </w:rPr>
        <w:t>Environment</w:t>
      </w:r>
    </w:p>
    <w:p w:rsidR="00A0722E" w:rsidRPr="0089709D" w:rsidRDefault="00A0722E" w:rsidP="0034210F">
      <w:pPr>
        <w:pStyle w:val="paragraph"/>
        <w:spacing w:before="0" w:after="0"/>
        <w:contextualSpacing/>
        <w:jc w:val="both"/>
        <w:rPr>
          <w:rStyle w:val="textrun"/>
          <w:rFonts w:asciiTheme="minorHAnsi" w:hAnsiTheme="minorHAnsi" w:cs="Arial"/>
          <w:b/>
          <w:bCs/>
          <w:color w:val="000000"/>
          <w:sz w:val="22"/>
          <w:szCs w:val="22"/>
        </w:rPr>
      </w:pPr>
    </w:p>
    <w:p w:rsidR="00DB6800" w:rsidRPr="0089709D" w:rsidRDefault="007A0079" w:rsidP="00A70DAF">
      <w:pPr>
        <w:pStyle w:val="paragraph"/>
        <w:spacing w:before="0" w:after="0"/>
        <w:contextualSpacing/>
        <w:jc w:val="both"/>
        <w:rPr>
          <w:rStyle w:val="textrun"/>
          <w:rFonts w:asciiTheme="minorHAnsi" w:hAnsiTheme="minorHAnsi" w:cs="Arial"/>
          <w:color w:val="000000"/>
          <w:sz w:val="22"/>
          <w:szCs w:val="22"/>
        </w:rPr>
      </w:pPr>
      <w:r w:rsidRPr="0089709D">
        <w:rPr>
          <w:rStyle w:val="textrun"/>
          <w:rFonts w:asciiTheme="minorHAnsi" w:hAnsiTheme="minorHAnsi" w:cs="Arial"/>
          <w:color w:val="000000"/>
          <w:sz w:val="22"/>
          <w:szCs w:val="22"/>
        </w:rPr>
        <w:t>Java, SQL Server 2000, Eclipse.</w:t>
      </w:r>
    </w:p>
    <w:p w:rsidR="00221501" w:rsidRPr="0089709D" w:rsidRDefault="00221501" w:rsidP="00A70DAF">
      <w:pPr>
        <w:pStyle w:val="paragraph"/>
        <w:spacing w:before="0" w:after="0"/>
        <w:contextualSpacing/>
        <w:jc w:val="both"/>
        <w:rPr>
          <w:rStyle w:val="textrun"/>
          <w:rFonts w:asciiTheme="minorHAnsi" w:hAnsiTheme="minorHAnsi" w:cs="Arial"/>
          <w:color w:val="000000"/>
          <w:sz w:val="22"/>
          <w:szCs w:val="22"/>
        </w:rPr>
      </w:pPr>
    </w:p>
    <w:p w:rsidR="00622E42" w:rsidRPr="0089709D" w:rsidRDefault="002C7F3D" w:rsidP="00A70DAF">
      <w:pPr>
        <w:pStyle w:val="paragraph"/>
        <w:spacing w:before="0" w:after="0"/>
        <w:contextualSpacing/>
        <w:jc w:val="both"/>
        <w:rPr>
          <w:rStyle w:val="textrun"/>
          <w:rFonts w:asciiTheme="minorHAnsi" w:hAnsiTheme="minorHAnsi" w:cs="Arial"/>
          <w:color w:val="000000"/>
          <w:sz w:val="22"/>
          <w:szCs w:val="22"/>
        </w:rPr>
      </w:pPr>
      <w:r w:rsidRPr="002C7F3D">
        <w:rPr>
          <w:rStyle w:val="textrun"/>
          <w:rFonts w:asciiTheme="minorHAnsi" w:hAnsiTheme="minorHAnsi" w:cs="Arial"/>
          <w:sz w:val="22"/>
          <w:szCs w:val="22"/>
        </w:rPr>
        <w:pict>
          <v:rect id="_x0000_i1025" style="width:0;height:1.5pt" o:hralign="center" o:hrstd="t" o:hr="t" fillcolor="#a0a0a0" stroked="f"/>
        </w:pict>
      </w:r>
    </w:p>
    <w:p w:rsidR="00190B5E" w:rsidRPr="0089709D" w:rsidRDefault="00190B5E" w:rsidP="00A70DAF">
      <w:pPr>
        <w:pStyle w:val="paragraph"/>
        <w:spacing w:before="0" w:after="0"/>
        <w:contextualSpacing/>
        <w:jc w:val="both"/>
        <w:rPr>
          <w:rStyle w:val="textrun"/>
          <w:rFonts w:asciiTheme="minorHAnsi" w:hAnsiTheme="minorHAnsi" w:cs="Arial"/>
          <w:color w:val="000000"/>
          <w:sz w:val="22"/>
          <w:szCs w:val="22"/>
        </w:rPr>
      </w:pPr>
    </w:p>
    <w:p w:rsidR="00190B5E" w:rsidRPr="0089709D" w:rsidRDefault="00190B5E" w:rsidP="00A70DAF">
      <w:pPr>
        <w:pStyle w:val="paragraph"/>
        <w:spacing w:before="0" w:after="0"/>
        <w:contextualSpacing/>
        <w:jc w:val="both"/>
        <w:rPr>
          <w:rStyle w:val="textrun"/>
          <w:rFonts w:asciiTheme="minorHAnsi" w:hAnsiTheme="minorHAnsi" w:cs="Arial"/>
          <w:color w:val="000000"/>
          <w:sz w:val="22"/>
          <w:szCs w:val="22"/>
        </w:rPr>
      </w:pPr>
    </w:p>
    <w:p w:rsidR="00786474" w:rsidRPr="0089709D" w:rsidRDefault="00CA1582" w:rsidP="00786474">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color w:val="000000"/>
          <w:sz w:val="22"/>
          <w:szCs w:val="22"/>
          <w:shd w:val="clear" w:color="auto" w:fill="FFFFFF"/>
        </w:rPr>
        <w:t>Craftsman Club</w:t>
      </w:r>
      <w:r w:rsidR="00786474" w:rsidRPr="0089709D">
        <w:rPr>
          <w:rFonts w:asciiTheme="minorHAnsi" w:hAnsiTheme="minorHAnsi" w:cs="Arial"/>
          <w:b/>
          <w:color w:val="000000"/>
          <w:sz w:val="22"/>
          <w:szCs w:val="22"/>
        </w:rPr>
        <w:tab/>
        <w:t xml:space="preserve">                              </w:t>
      </w:r>
      <w:r w:rsidR="00EA0008" w:rsidRPr="0089709D">
        <w:rPr>
          <w:rFonts w:asciiTheme="minorHAnsi" w:hAnsiTheme="minorHAnsi" w:cs="Arial"/>
          <w:b/>
          <w:color w:val="000000"/>
          <w:sz w:val="22"/>
          <w:szCs w:val="22"/>
        </w:rPr>
        <w:t xml:space="preserve">  </w:t>
      </w:r>
      <w:r w:rsidR="00786474" w:rsidRPr="0089709D">
        <w:rPr>
          <w:rFonts w:asciiTheme="minorHAnsi" w:hAnsiTheme="minorHAnsi" w:cs="Arial"/>
          <w:b/>
          <w:color w:val="000000"/>
          <w:sz w:val="22"/>
          <w:szCs w:val="22"/>
        </w:rPr>
        <w:t xml:space="preserve">                            </w:t>
      </w:r>
    </w:p>
    <w:p w:rsidR="00786474" w:rsidRPr="0089709D" w:rsidRDefault="00060C3E" w:rsidP="00786474">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 xml:space="preserve">Client: </w:t>
      </w:r>
      <w:r w:rsidR="00786474" w:rsidRPr="0089709D">
        <w:rPr>
          <w:rFonts w:asciiTheme="minorHAnsi" w:hAnsiTheme="minorHAnsi" w:cs="Arial"/>
          <w:b/>
          <w:bCs/>
          <w:color w:val="000000"/>
          <w:sz w:val="22"/>
          <w:szCs w:val="22"/>
        </w:rPr>
        <w:t>Craftsman</w:t>
      </w:r>
      <w:r w:rsidR="00E52378" w:rsidRPr="0089709D">
        <w:rPr>
          <w:rFonts w:asciiTheme="minorHAnsi" w:hAnsiTheme="minorHAnsi" w:cs="Arial"/>
          <w:b/>
          <w:color w:val="000000"/>
          <w:sz w:val="22"/>
          <w:szCs w:val="22"/>
        </w:rPr>
        <w:t xml:space="preserve"> </w:t>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r>
      <w:r w:rsidR="00E52378" w:rsidRPr="0089709D">
        <w:rPr>
          <w:rFonts w:asciiTheme="minorHAnsi" w:hAnsiTheme="minorHAnsi" w:cs="Arial"/>
          <w:b/>
          <w:color w:val="000000"/>
          <w:sz w:val="22"/>
          <w:szCs w:val="22"/>
        </w:rPr>
        <w:tab/>
        <w:t>Feb</w:t>
      </w:r>
      <w:r w:rsidR="00E52378" w:rsidRPr="0089709D">
        <w:rPr>
          <w:rFonts w:asciiTheme="minorHAnsi" w:hAnsiTheme="minorHAnsi" w:cs="Arial"/>
          <w:b/>
          <w:bCs/>
          <w:color w:val="000000"/>
          <w:sz w:val="22"/>
          <w:szCs w:val="22"/>
        </w:rPr>
        <w:t xml:space="preserve"> 2011 - Jun 2011</w:t>
      </w:r>
    </w:p>
    <w:p w:rsidR="00786474" w:rsidRPr="0089709D" w:rsidRDefault="00E52378" w:rsidP="00786474">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color w:val="000000"/>
          <w:sz w:val="22"/>
          <w:szCs w:val="22"/>
        </w:rPr>
        <w:t>Chicago, USA</w:t>
      </w:r>
    </w:p>
    <w:p w:rsidR="00E52378" w:rsidRPr="0089709D" w:rsidRDefault="00E52378" w:rsidP="00786474">
      <w:pPr>
        <w:tabs>
          <w:tab w:val="left" w:pos="-270"/>
          <w:tab w:val="left" w:pos="1620"/>
        </w:tabs>
        <w:autoSpaceDE w:val="0"/>
        <w:spacing w:line="240" w:lineRule="auto"/>
        <w:contextualSpacing/>
        <w:jc w:val="both"/>
        <w:rPr>
          <w:rFonts w:asciiTheme="minorHAnsi" w:hAnsiTheme="minorHAnsi" w:cs="Arial"/>
          <w:b/>
          <w:bCs/>
          <w:color w:val="000000"/>
          <w:sz w:val="22"/>
          <w:szCs w:val="22"/>
        </w:rPr>
      </w:pPr>
    </w:p>
    <w:p w:rsidR="00786474" w:rsidRPr="0089709D" w:rsidRDefault="00786474" w:rsidP="00786474">
      <w:pPr>
        <w:tabs>
          <w:tab w:val="left" w:pos="-270"/>
          <w:tab w:val="left" w:pos="1620"/>
        </w:tabs>
        <w:autoSpaceDE w:val="0"/>
        <w:spacing w:line="240" w:lineRule="auto"/>
        <w:contextualSpacing/>
        <w:jc w:val="both"/>
        <w:rPr>
          <w:rFonts w:asciiTheme="minorHAnsi" w:hAnsiTheme="minorHAnsi" w:cs="Arial"/>
          <w:b/>
          <w:bCs/>
          <w:color w:val="000000"/>
          <w:sz w:val="22"/>
          <w:szCs w:val="22"/>
        </w:rPr>
      </w:pPr>
      <w:r w:rsidRPr="0089709D">
        <w:rPr>
          <w:rFonts w:asciiTheme="minorHAnsi" w:hAnsiTheme="minorHAnsi" w:cs="Arial"/>
          <w:b/>
          <w:bCs/>
          <w:color w:val="000000"/>
          <w:sz w:val="22"/>
          <w:szCs w:val="22"/>
        </w:rPr>
        <w:t>Role: Java Developer</w:t>
      </w:r>
    </w:p>
    <w:p w:rsidR="00786474" w:rsidRPr="0089709D" w:rsidRDefault="00786474" w:rsidP="00786474">
      <w:pPr>
        <w:tabs>
          <w:tab w:val="left" w:pos="-270"/>
          <w:tab w:val="left" w:pos="1620"/>
        </w:tabs>
        <w:autoSpaceDE w:val="0"/>
        <w:spacing w:line="240" w:lineRule="auto"/>
        <w:contextualSpacing/>
        <w:jc w:val="both"/>
        <w:rPr>
          <w:rFonts w:asciiTheme="minorHAnsi" w:hAnsiTheme="minorHAnsi" w:cs="Arial"/>
          <w:b/>
          <w:bCs/>
          <w:color w:val="000000"/>
          <w:sz w:val="22"/>
          <w:szCs w:val="22"/>
        </w:rPr>
      </w:pPr>
    </w:p>
    <w:p w:rsidR="00D75377" w:rsidRPr="0089709D" w:rsidRDefault="00D75377" w:rsidP="00D75377">
      <w:pPr>
        <w:rPr>
          <w:rFonts w:asciiTheme="minorHAnsi" w:hAnsiTheme="minorHAnsi" w:cs="Arial"/>
          <w:sz w:val="22"/>
          <w:szCs w:val="22"/>
        </w:rPr>
      </w:pPr>
      <w:r w:rsidRPr="0089709D">
        <w:rPr>
          <w:rFonts w:asciiTheme="minorHAnsi" w:hAnsiTheme="minorHAnsi" w:cs="Arial"/>
          <w:sz w:val="22"/>
          <w:szCs w:val="22"/>
        </w:rPr>
        <w:t xml:space="preserve">Craftsman club is a community portal in which members discuss about different topics related to different departments. Users can also discuss about the deals and challenges. </w:t>
      </w:r>
    </w:p>
    <w:p w:rsidR="00786474" w:rsidRPr="0089709D" w:rsidRDefault="00786474" w:rsidP="00786474">
      <w:pPr>
        <w:pStyle w:val="paragraph"/>
        <w:spacing w:before="0" w:after="0"/>
        <w:contextualSpacing/>
        <w:jc w:val="both"/>
        <w:rPr>
          <w:rStyle w:val="textrun"/>
          <w:rFonts w:asciiTheme="minorHAnsi" w:hAnsiTheme="minorHAnsi" w:cs="Arial"/>
          <w:b/>
          <w:bCs/>
          <w:color w:val="000000"/>
          <w:sz w:val="22"/>
          <w:szCs w:val="22"/>
        </w:rPr>
      </w:pPr>
    </w:p>
    <w:p w:rsidR="00786474" w:rsidRPr="0089709D" w:rsidRDefault="00786474" w:rsidP="00786474">
      <w:pPr>
        <w:pStyle w:val="paragraph"/>
        <w:spacing w:before="0" w:after="0"/>
        <w:contextualSpacing/>
        <w:jc w:val="both"/>
        <w:rPr>
          <w:rStyle w:val="textrun"/>
          <w:rFonts w:asciiTheme="minorHAnsi" w:hAnsiTheme="minorHAnsi" w:cs="Arial"/>
          <w:b/>
          <w:bCs/>
          <w:color w:val="000000"/>
          <w:sz w:val="22"/>
          <w:szCs w:val="22"/>
        </w:rPr>
      </w:pPr>
      <w:r w:rsidRPr="0089709D">
        <w:rPr>
          <w:rStyle w:val="textrun"/>
          <w:rFonts w:asciiTheme="minorHAnsi" w:hAnsiTheme="minorHAnsi" w:cs="Arial"/>
          <w:b/>
          <w:bCs/>
          <w:color w:val="000000"/>
          <w:sz w:val="22"/>
          <w:szCs w:val="22"/>
        </w:rPr>
        <w:t>Responsibilities:</w:t>
      </w:r>
    </w:p>
    <w:p w:rsidR="00786474" w:rsidRPr="0089709D" w:rsidRDefault="00786474" w:rsidP="00786474">
      <w:pPr>
        <w:pStyle w:val="paragraph"/>
        <w:spacing w:before="0" w:after="0"/>
        <w:contextualSpacing/>
        <w:jc w:val="both"/>
        <w:rPr>
          <w:rStyle w:val="textrun"/>
          <w:rFonts w:asciiTheme="minorHAnsi" w:hAnsiTheme="minorHAnsi" w:cs="Arial"/>
          <w:b/>
          <w:bCs/>
          <w:color w:val="000000"/>
          <w:sz w:val="22"/>
          <w:szCs w:val="22"/>
        </w:rPr>
      </w:pPr>
    </w:p>
    <w:p w:rsidR="00786474" w:rsidRPr="0089709D" w:rsidRDefault="00786474" w:rsidP="00786474">
      <w:pPr>
        <w:widowControl w:val="0"/>
        <w:numPr>
          <w:ilvl w:val="0"/>
          <w:numId w:val="14"/>
        </w:numPr>
        <w:tabs>
          <w:tab w:val="left" w:pos="-270"/>
        </w:tabs>
        <w:autoSpaceDE w:val="0"/>
        <w:autoSpaceDN w:val="0"/>
        <w:spacing w:line="240" w:lineRule="auto"/>
        <w:contextualSpacing/>
        <w:jc w:val="both"/>
        <w:textAlignment w:val="baseline"/>
        <w:rPr>
          <w:rStyle w:val="textrun"/>
          <w:rFonts w:asciiTheme="minorHAnsi" w:eastAsia="Calibri" w:hAnsiTheme="minorHAnsi" w:cs="Arial"/>
          <w:kern w:val="0"/>
          <w:sz w:val="22"/>
          <w:szCs w:val="22"/>
          <w:lang w:eastAsia="en-US"/>
        </w:rPr>
      </w:pPr>
      <w:r w:rsidRPr="0089709D">
        <w:rPr>
          <w:rFonts w:asciiTheme="minorHAnsi" w:hAnsiTheme="minorHAnsi" w:cs="Arial"/>
          <w:color w:val="000000"/>
          <w:sz w:val="22"/>
          <w:szCs w:val="22"/>
        </w:rPr>
        <w:t>Part of enhancements.</w:t>
      </w:r>
    </w:p>
    <w:p w:rsidR="00BE2266" w:rsidRPr="0089709D" w:rsidRDefault="00786474" w:rsidP="00BE2266">
      <w:pPr>
        <w:widowControl w:val="0"/>
        <w:numPr>
          <w:ilvl w:val="0"/>
          <w:numId w:val="14"/>
        </w:numPr>
        <w:tabs>
          <w:tab w:val="left" w:pos="-270"/>
        </w:tabs>
        <w:suppressAutoHyphens w:val="0"/>
        <w:autoSpaceDE w:val="0"/>
        <w:autoSpaceDN w:val="0"/>
        <w:spacing w:line="240" w:lineRule="auto"/>
        <w:contextualSpacing/>
        <w:jc w:val="both"/>
        <w:textAlignment w:val="baseline"/>
        <w:rPr>
          <w:rFonts w:asciiTheme="minorHAnsi" w:hAnsiTheme="minorHAnsi" w:cs="Arial"/>
          <w:sz w:val="22"/>
          <w:szCs w:val="22"/>
        </w:rPr>
      </w:pPr>
      <w:r w:rsidRPr="0089709D">
        <w:rPr>
          <w:rFonts w:asciiTheme="minorHAnsi" w:hAnsiTheme="minorHAnsi" w:cs="Arial"/>
          <w:color w:val="000000"/>
          <w:sz w:val="22"/>
          <w:szCs w:val="22"/>
        </w:rPr>
        <w:t xml:space="preserve">Developed </w:t>
      </w:r>
      <w:r w:rsidR="008077A5" w:rsidRPr="0089709D">
        <w:rPr>
          <w:rFonts w:asciiTheme="minorHAnsi" w:hAnsiTheme="minorHAnsi" w:cs="Arial"/>
          <w:bCs/>
          <w:sz w:val="22"/>
          <w:szCs w:val="22"/>
        </w:rPr>
        <w:t>a module to display all the discussions with sort order (Popular/ Recent).</w:t>
      </w:r>
    </w:p>
    <w:p w:rsidR="00904B6B" w:rsidRPr="0089709D" w:rsidRDefault="00786474" w:rsidP="00904B6B">
      <w:pPr>
        <w:widowControl w:val="0"/>
        <w:numPr>
          <w:ilvl w:val="0"/>
          <w:numId w:val="14"/>
        </w:numPr>
        <w:tabs>
          <w:tab w:val="left" w:pos="-270"/>
        </w:tabs>
        <w:suppressAutoHyphens w:val="0"/>
        <w:autoSpaceDE w:val="0"/>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sz w:val="22"/>
          <w:szCs w:val="22"/>
        </w:rPr>
        <w:t>Developed a module</w:t>
      </w:r>
      <w:r w:rsidR="002E7D32" w:rsidRPr="0089709D">
        <w:rPr>
          <w:rFonts w:asciiTheme="minorHAnsi" w:hAnsiTheme="minorHAnsi" w:cs="Arial"/>
          <w:bCs/>
          <w:sz w:val="22"/>
          <w:szCs w:val="22"/>
        </w:rPr>
        <w:t xml:space="preserve"> to create a discussion for different categories which </w:t>
      </w:r>
      <w:r w:rsidR="006207D9" w:rsidRPr="0089709D">
        <w:rPr>
          <w:rFonts w:asciiTheme="minorHAnsi" w:hAnsiTheme="minorHAnsi" w:cs="Arial"/>
          <w:bCs/>
          <w:sz w:val="22"/>
          <w:szCs w:val="22"/>
        </w:rPr>
        <w:t>includes discussion title, description, tags and file upload.</w:t>
      </w:r>
    </w:p>
    <w:p w:rsidR="003F6FB2" w:rsidRPr="0089709D" w:rsidRDefault="00786474" w:rsidP="003F6FB2">
      <w:pPr>
        <w:widowControl w:val="0"/>
        <w:numPr>
          <w:ilvl w:val="0"/>
          <w:numId w:val="14"/>
        </w:numPr>
        <w:tabs>
          <w:tab w:val="left" w:pos="-270"/>
        </w:tabs>
        <w:suppressAutoHyphens w:val="0"/>
        <w:autoSpaceDE w:val="0"/>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sz w:val="22"/>
          <w:szCs w:val="22"/>
        </w:rPr>
        <w:t>Developed a module</w:t>
      </w:r>
      <w:r w:rsidR="00BA7060" w:rsidRPr="0089709D">
        <w:rPr>
          <w:rFonts w:asciiTheme="minorHAnsi" w:hAnsiTheme="minorHAnsi" w:cs="Arial"/>
          <w:bCs/>
          <w:sz w:val="22"/>
          <w:szCs w:val="22"/>
        </w:rPr>
        <w:t xml:space="preserve"> to manage (Edit/Delete) the discussions.</w:t>
      </w:r>
    </w:p>
    <w:p w:rsidR="006E2C0F" w:rsidRPr="0089709D" w:rsidRDefault="00786474" w:rsidP="003F6FB2">
      <w:pPr>
        <w:widowControl w:val="0"/>
        <w:numPr>
          <w:ilvl w:val="0"/>
          <w:numId w:val="14"/>
        </w:numPr>
        <w:tabs>
          <w:tab w:val="left" w:pos="-270"/>
        </w:tabs>
        <w:suppressAutoHyphens w:val="0"/>
        <w:autoSpaceDE w:val="0"/>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sz w:val="22"/>
          <w:szCs w:val="22"/>
        </w:rPr>
        <w:t xml:space="preserve">Developed a module </w:t>
      </w:r>
      <w:r w:rsidR="006E2C0F" w:rsidRPr="0089709D">
        <w:rPr>
          <w:rFonts w:asciiTheme="minorHAnsi" w:hAnsiTheme="minorHAnsi" w:cs="Arial"/>
          <w:sz w:val="22"/>
          <w:szCs w:val="22"/>
        </w:rPr>
        <w:t>for users to write comments for different discussions.</w:t>
      </w:r>
    </w:p>
    <w:p w:rsidR="00786474" w:rsidRPr="0089709D" w:rsidRDefault="00786474" w:rsidP="00DA63D9">
      <w:pPr>
        <w:widowControl w:val="0"/>
        <w:numPr>
          <w:ilvl w:val="0"/>
          <w:numId w:val="14"/>
        </w:numPr>
        <w:tabs>
          <w:tab w:val="left" w:pos="-270"/>
        </w:tabs>
        <w:suppressAutoHyphens w:val="0"/>
        <w:autoSpaceDE w:val="0"/>
        <w:autoSpaceDN w:val="0"/>
        <w:spacing w:line="240" w:lineRule="auto"/>
        <w:contextualSpacing/>
        <w:jc w:val="both"/>
        <w:textAlignment w:val="baseline"/>
        <w:rPr>
          <w:rFonts w:asciiTheme="minorHAnsi" w:hAnsiTheme="minorHAnsi" w:cs="Arial"/>
          <w:color w:val="000000"/>
          <w:sz w:val="22"/>
          <w:szCs w:val="22"/>
        </w:rPr>
      </w:pPr>
      <w:r w:rsidRPr="0089709D">
        <w:rPr>
          <w:rFonts w:asciiTheme="minorHAnsi" w:hAnsiTheme="minorHAnsi" w:cs="Arial"/>
          <w:color w:val="000000"/>
          <w:sz w:val="22"/>
          <w:szCs w:val="22"/>
        </w:rPr>
        <w:t>Day to day maintenance and support.</w:t>
      </w:r>
    </w:p>
    <w:p w:rsidR="00786474" w:rsidRPr="0089709D" w:rsidRDefault="00786474" w:rsidP="00786474">
      <w:pPr>
        <w:pStyle w:val="Default"/>
        <w:ind w:left="360"/>
        <w:contextualSpacing/>
        <w:jc w:val="both"/>
        <w:rPr>
          <w:rFonts w:asciiTheme="minorHAnsi" w:hAnsiTheme="minorHAnsi" w:cs="Arial"/>
          <w:color w:val="000000"/>
          <w:sz w:val="22"/>
          <w:szCs w:val="22"/>
        </w:rPr>
      </w:pPr>
    </w:p>
    <w:p w:rsidR="00786474" w:rsidRPr="0089709D" w:rsidRDefault="00786474" w:rsidP="00786474">
      <w:pPr>
        <w:pStyle w:val="paragraph"/>
        <w:spacing w:before="0" w:after="0"/>
        <w:contextualSpacing/>
        <w:jc w:val="both"/>
        <w:rPr>
          <w:rStyle w:val="textrun"/>
          <w:rFonts w:asciiTheme="minorHAnsi" w:hAnsiTheme="minorHAnsi" w:cs="Arial"/>
          <w:b/>
          <w:bCs/>
          <w:color w:val="000000"/>
          <w:sz w:val="22"/>
          <w:szCs w:val="22"/>
        </w:rPr>
      </w:pPr>
      <w:r w:rsidRPr="0089709D">
        <w:rPr>
          <w:rStyle w:val="textrun"/>
          <w:rFonts w:asciiTheme="minorHAnsi" w:hAnsiTheme="minorHAnsi" w:cs="Arial"/>
          <w:b/>
          <w:bCs/>
          <w:color w:val="000000"/>
          <w:sz w:val="22"/>
          <w:szCs w:val="22"/>
        </w:rPr>
        <w:t>Environment</w:t>
      </w:r>
      <w:r w:rsidR="004466EC" w:rsidRPr="0089709D">
        <w:rPr>
          <w:rStyle w:val="textrun"/>
          <w:rFonts w:asciiTheme="minorHAnsi" w:hAnsiTheme="minorHAnsi" w:cs="Arial"/>
          <w:b/>
          <w:bCs/>
          <w:color w:val="000000"/>
          <w:sz w:val="22"/>
          <w:szCs w:val="22"/>
        </w:rPr>
        <w:t>:</w:t>
      </w:r>
    </w:p>
    <w:p w:rsidR="00786474" w:rsidRPr="0089709D" w:rsidRDefault="00786474" w:rsidP="00786474">
      <w:pPr>
        <w:pStyle w:val="paragraph"/>
        <w:spacing w:before="0" w:after="0"/>
        <w:contextualSpacing/>
        <w:jc w:val="both"/>
        <w:rPr>
          <w:rStyle w:val="textrun"/>
          <w:rFonts w:asciiTheme="minorHAnsi" w:hAnsiTheme="minorHAnsi" w:cs="Arial"/>
          <w:b/>
          <w:bCs/>
          <w:color w:val="000000"/>
          <w:sz w:val="22"/>
          <w:szCs w:val="22"/>
        </w:rPr>
      </w:pPr>
    </w:p>
    <w:p w:rsidR="00786474" w:rsidRPr="0089709D" w:rsidRDefault="003828A1" w:rsidP="00786474">
      <w:pPr>
        <w:pStyle w:val="paragraph"/>
        <w:spacing w:before="0" w:after="0"/>
        <w:contextualSpacing/>
        <w:jc w:val="both"/>
        <w:rPr>
          <w:rStyle w:val="textrun"/>
          <w:rFonts w:asciiTheme="minorHAnsi" w:hAnsiTheme="minorHAnsi" w:cs="Arial"/>
          <w:color w:val="000000"/>
          <w:sz w:val="22"/>
          <w:szCs w:val="22"/>
        </w:rPr>
      </w:pPr>
      <w:r w:rsidRPr="0089709D">
        <w:rPr>
          <w:rStyle w:val="textrun"/>
          <w:rFonts w:asciiTheme="minorHAnsi" w:hAnsiTheme="minorHAnsi" w:cs="Arial"/>
          <w:color w:val="000000"/>
          <w:sz w:val="22"/>
          <w:szCs w:val="22"/>
        </w:rPr>
        <w:t>Java, SQL Server 2005</w:t>
      </w:r>
      <w:r w:rsidR="00786474" w:rsidRPr="0089709D">
        <w:rPr>
          <w:rStyle w:val="textrun"/>
          <w:rFonts w:asciiTheme="minorHAnsi" w:hAnsiTheme="minorHAnsi" w:cs="Arial"/>
          <w:color w:val="000000"/>
          <w:sz w:val="22"/>
          <w:szCs w:val="22"/>
        </w:rPr>
        <w:t>, Eclipse.</w:t>
      </w:r>
    </w:p>
    <w:p w:rsidR="00212243" w:rsidRPr="0089709D" w:rsidRDefault="00212243" w:rsidP="00786474">
      <w:pPr>
        <w:pStyle w:val="paragraph"/>
        <w:spacing w:before="0" w:after="0"/>
        <w:contextualSpacing/>
        <w:jc w:val="both"/>
        <w:rPr>
          <w:rStyle w:val="textrun"/>
          <w:rFonts w:asciiTheme="minorHAnsi" w:hAnsiTheme="minorHAnsi" w:cs="Arial"/>
          <w:color w:val="000000"/>
          <w:sz w:val="22"/>
          <w:szCs w:val="22"/>
        </w:rPr>
      </w:pPr>
    </w:p>
    <w:p w:rsidR="00786474" w:rsidRPr="0089709D" w:rsidRDefault="002C7F3D" w:rsidP="00786474">
      <w:pPr>
        <w:pStyle w:val="paragraph"/>
        <w:spacing w:before="0" w:after="0"/>
        <w:contextualSpacing/>
        <w:jc w:val="both"/>
        <w:rPr>
          <w:rStyle w:val="textrun"/>
          <w:rFonts w:asciiTheme="minorHAnsi" w:hAnsiTheme="minorHAnsi" w:cs="Arial"/>
          <w:color w:val="000000"/>
          <w:sz w:val="22"/>
          <w:szCs w:val="22"/>
        </w:rPr>
      </w:pPr>
      <w:r w:rsidRPr="002C7F3D">
        <w:rPr>
          <w:rStyle w:val="textrun"/>
          <w:rFonts w:asciiTheme="minorHAnsi" w:hAnsiTheme="minorHAnsi" w:cs="Arial"/>
          <w:color w:val="000000"/>
          <w:sz w:val="22"/>
          <w:szCs w:val="22"/>
        </w:rPr>
        <w:pict>
          <v:rect id="_x0000_i1026" style="width:0;height:1.5pt" o:hralign="center" o:hrstd="t" o:hr="t" fillcolor="#a0a0a0" stroked="f"/>
        </w:pict>
      </w:r>
    </w:p>
    <w:p w:rsidR="00A0722E" w:rsidRPr="0089709D" w:rsidRDefault="00A0722E" w:rsidP="0034210F">
      <w:pPr>
        <w:pStyle w:val="paragraph"/>
        <w:spacing w:before="0" w:after="0"/>
        <w:contextualSpacing/>
        <w:jc w:val="both"/>
        <w:rPr>
          <w:rStyle w:val="textrun"/>
          <w:rFonts w:asciiTheme="minorHAnsi" w:hAnsiTheme="minorHAnsi" w:cs="Arial"/>
          <w:color w:val="000000"/>
          <w:sz w:val="22"/>
          <w:szCs w:val="22"/>
        </w:rPr>
      </w:pPr>
    </w:p>
    <w:p w:rsidR="00370821" w:rsidRPr="0089709D" w:rsidRDefault="00370821" w:rsidP="0034210F">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34210F">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34210F">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34210F">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lastRenderedPageBreak/>
        <w:t xml:space="preserve">BCMS Event Management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Client: Infosys Technologies</w:t>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Oct 2010 – Feb 2011</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Mangalore, India</w:t>
      </w:r>
    </w:p>
    <w:p w:rsidR="00E52378" w:rsidRPr="0089709D" w:rsidRDefault="00E52378" w:rsidP="00E52378">
      <w:pPr>
        <w:jc w:val="both"/>
        <w:rPr>
          <w:rFonts w:asciiTheme="minorHAnsi" w:hAnsiTheme="minorHAnsi" w:cs="Arial"/>
          <w:b/>
          <w:color w:val="000000"/>
          <w:sz w:val="22"/>
          <w:szCs w:val="22"/>
          <w:lang w:val="en-GB"/>
        </w:rPr>
      </w:pPr>
    </w:p>
    <w:p w:rsidR="009B7F34" w:rsidRPr="0089709D" w:rsidRDefault="009B7F34" w:rsidP="00E52378">
      <w:pPr>
        <w:jc w:val="both"/>
        <w:rPr>
          <w:rFonts w:asciiTheme="minorHAnsi" w:hAnsiTheme="minorHAnsi" w:cs="Arial"/>
          <w:b/>
          <w:bCs/>
          <w:color w:val="000000"/>
          <w:sz w:val="22"/>
          <w:szCs w:val="22"/>
        </w:rPr>
      </w:pPr>
      <w:r w:rsidRPr="0089709D">
        <w:rPr>
          <w:rFonts w:asciiTheme="minorHAnsi" w:hAnsiTheme="minorHAnsi" w:cs="Arial"/>
          <w:b/>
          <w:color w:val="000000"/>
          <w:sz w:val="22"/>
          <w:szCs w:val="22"/>
          <w:lang w:val="en-GB"/>
        </w:rPr>
        <w:t>Role: Sr .Net Developer</w:t>
      </w:r>
    </w:p>
    <w:p w:rsidR="009B7F34" w:rsidRPr="0089709D" w:rsidRDefault="009B7F34" w:rsidP="009B7F34">
      <w:pPr>
        <w:jc w:val="both"/>
        <w:rPr>
          <w:rFonts w:asciiTheme="minorHAnsi" w:hAnsiTheme="minorHAnsi" w:cs="Arial"/>
          <w:bCs/>
          <w:color w:val="000000"/>
          <w:sz w:val="22"/>
          <w:szCs w:val="22"/>
        </w:rPr>
      </w:pPr>
    </w:p>
    <w:p w:rsidR="002F79E9" w:rsidRPr="0089709D" w:rsidRDefault="002F79E9" w:rsidP="002F79E9">
      <w:pPr>
        <w:rPr>
          <w:rFonts w:asciiTheme="minorHAnsi" w:hAnsiTheme="minorHAnsi" w:cs="Arial"/>
          <w:sz w:val="22"/>
          <w:szCs w:val="22"/>
        </w:rPr>
      </w:pPr>
      <w:r w:rsidRPr="0089709D">
        <w:rPr>
          <w:rFonts w:asciiTheme="minorHAnsi" w:hAnsiTheme="minorHAnsi" w:cs="Arial"/>
          <w:sz w:val="22"/>
          <w:szCs w:val="22"/>
        </w:rPr>
        <w:t>BCMS Event Management is an application where Event Information, Key Projects and Key Employees are managed.</w:t>
      </w:r>
    </w:p>
    <w:p w:rsidR="00DB52A6" w:rsidRPr="0089709D" w:rsidRDefault="00DB52A6" w:rsidP="002F79E9">
      <w:pPr>
        <w:rPr>
          <w:rFonts w:asciiTheme="minorHAnsi" w:hAnsiTheme="minorHAnsi" w:cs="Arial"/>
          <w:sz w:val="22"/>
          <w:szCs w:val="22"/>
        </w:rPr>
      </w:pPr>
    </w:p>
    <w:p w:rsidR="000920C5" w:rsidRPr="0089709D" w:rsidRDefault="000920C5" w:rsidP="009B7F34">
      <w:pPr>
        <w:rPr>
          <w:rFonts w:asciiTheme="minorHAnsi" w:hAnsiTheme="minorHAnsi" w:cs="Arial"/>
          <w:b/>
          <w:color w:val="000000"/>
          <w:sz w:val="22"/>
          <w:szCs w:val="22"/>
        </w:rPr>
      </w:pPr>
    </w:p>
    <w:p w:rsidR="009B7F34" w:rsidRPr="0089709D" w:rsidRDefault="009B7F34" w:rsidP="009B7F34">
      <w:pPr>
        <w:rPr>
          <w:rFonts w:asciiTheme="minorHAnsi" w:hAnsiTheme="minorHAnsi" w:cs="Arial"/>
          <w:b/>
          <w:color w:val="000000"/>
          <w:sz w:val="22"/>
          <w:szCs w:val="22"/>
        </w:rPr>
      </w:pPr>
      <w:r w:rsidRPr="0089709D">
        <w:rPr>
          <w:rFonts w:asciiTheme="minorHAnsi" w:hAnsiTheme="minorHAnsi" w:cs="Arial"/>
          <w:b/>
          <w:color w:val="000000"/>
          <w:sz w:val="22"/>
          <w:szCs w:val="22"/>
          <w:lang w:val="zh-CN"/>
        </w:rPr>
        <w:t>Responsibilities:</w:t>
      </w:r>
    </w:p>
    <w:p w:rsidR="009B7F34" w:rsidRPr="0089709D" w:rsidRDefault="009B7F34" w:rsidP="009B7F34">
      <w:pPr>
        <w:jc w:val="both"/>
        <w:rPr>
          <w:rFonts w:asciiTheme="minorHAnsi" w:hAnsiTheme="minorHAnsi" w:cs="Arial"/>
          <w:sz w:val="22"/>
          <w:szCs w:val="22"/>
        </w:rPr>
      </w:pP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9B7F34" w:rsidRPr="0089709D" w:rsidRDefault="009B7F34" w:rsidP="009B7F34">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Developed </w:t>
      </w:r>
      <w:r w:rsidRPr="0089709D">
        <w:rPr>
          <w:rFonts w:asciiTheme="minorHAnsi" w:hAnsiTheme="minorHAnsi" w:cs="Arial"/>
          <w:bCs/>
          <w:color w:val="000000"/>
          <w:sz w:val="22"/>
          <w:szCs w:val="22"/>
        </w:rPr>
        <w:t>custom controls</w:t>
      </w:r>
      <w:r w:rsidRPr="0089709D">
        <w:rPr>
          <w:rFonts w:asciiTheme="minorHAnsi" w:hAnsiTheme="minorHAnsi" w:cs="Arial"/>
          <w:color w:val="000000"/>
          <w:sz w:val="22"/>
          <w:szCs w:val="22"/>
        </w:rPr>
        <w:t>,</w:t>
      </w:r>
      <w:r w:rsidRPr="0089709D">
        <w:rPr>
          <w:rFonts w:asciiTheme="minorHAnsi" w:hAnsiTheme="minorHAnsi" w:cs="Arial"/>
          <w:bCs/>
          <w:color w:val="000000"/>
          <w:sz w:val="22"/>
          <w:szCs w:val="22"/>
        </w:rPr>
        <w:t xml:space="preserve"> user controls and ASPX pages </w:t>
      </w:r>
      <w:r w:rsidRPr="0089709D">
        <w:rPr>
          <w:rFonts w:asciiTheme="minorHAnsi" w:hAnsiTheme="minorHAnsi" w:cs="Arial"/>
          <w:color w:val="000000"/>
          <w:sz w:val="22"/>
          <w:szCs w:val="22"/>
        </w:rPr>
        <w:t>in </w:t>
      </w:r>
      <w:r w:rsidRPr="0089709D">
        <w:rPr>
          <w:rFonts w:asciiTheme="minorHAnsi" w:hAnsiTheme="minorHAnsi" w:cs="Arial"/>
          <w:bCs/>
          <w:color w:val="000000"/>
          <w:sz w:val="22"/>
          <w:szCs w:val="22"/>
        </w:rPr>
        <w:t>C#.Net.</w:t>
      </w:r>
    </w:p>
    <w:p w:rsidR="009B7F34" w:rsidRPr="0089709D" w:rsidRDefault="009B7F34" w:rsidP="009B7F34">
      <w:pPr>
        <w:numPr>
          <w:ilvl w:val="0"/>
          <w:numId w:val="12"/>
        </w:numPr>
        <w:jc w:val="both"/>
        <w:rPr>
          <w:rFonts w:asciiTheme="minorHAnsi" w:hAnsiTheme="minorHAnsi" w:cs="Arial"/>
          <w:color w:val="000000"/>
          <w:sz w:val="22"/>
          <w:szCs w:val="22"/>
        </w:rPr>
      </w:pPr>
      <w:r w:rsidRPr="0089709D">
        <w:rPr>
          <w:rFonts w:asciiTheme="minorHAnsi" w:hAnsiTheme="minorHAnsi" w:cs="Arial"/>
          <w:sz w:val="22"/>
          <w:szCs w:val="22"/>
        </w:rPr>
        <w:t>Developed business objects and collections.</w:t>
      </w:r>
    </w:p>
    <w:p w:rsidR="009B7F34" w:rsidRPr="0089709D" w:rsidRDefault="009B7F34" w:rsidP="009B7F34">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Involved in maintenance and enhancements of an application using Microsoft .NET Framew</w:t>
      </w:r>
      <w:r w:rsidR="00DC3502" w:rsidRPr="0089709D">
        <w:rPr>
          <w:rFonts w:asciiTheme="minorHAnsi" w:hAnsiTheme="minorHAnsi" w:cs="Arial"/>
          <w:color w:val="000000"/>
          <w:sz w:val="22"/>
          <w:szCs w:val="22"/>
        </w:rPr>
        <w:t>ork 3.5, C#.NET, ASP.NET</w:t>
      </w:r>
      <w:r w:rsidR="009555CB" w:rsidRPr="0089709D">
        <w:rPr>
          <w:rFonts w:asciiTheme="minorHAnsi" w:hAnsiTheme="minorHAnsi" w:cs="Arial"/>
          <w:color w:val="000000"/>
          <w:sz w:val="22"/>
          <w:szCs w:val="22"/>
        </w:rPr>
        <w:t>, AJAX, JavaScript,</w:t>
      </w:r>
      <w:r w:rsidRPr="0089709D">
        <w:rPr>
          <w:rFonts w:asciiTheme="minorHAnsi" w:hAnsiTheme="minorHAnsi" w:cs="Arial"/>
          <w:color w:val="000000"/>
          <w:sz w:val="22"/>
          <w:szCs w:val="22"/>
        </w:rPr>
        <w:t xml:space="preserve"> XML.</w:t>
      </w: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developed </w:t>
      </w:r>
      <w:r w:rsidR="002860C1" w:rsidRPr="0089709D">
        <w:rPr>
          <w:rFonts w:asciiTheme="minorHAnsi" w:hAnsiTheme="minorHAnsi" w:cs="Arial"/>
          <w:sz w:val="22"/>
          <w:szCs w:val="22"/>
        </w:rPr>
        <w:t>modules t</w:t>
      </w:r>
      <w:r w:rsidRPr="0089709D">
        <w:rPr>
          <w:rFonts w:asciiTheme="minorHAnsi" w:hAnsiTheme="minorHAnsi" w:cs="Arial"/>
          <w:sz w:val="22"/>
          <w:szCs w:val="22"/>
        </w:rPr>
        <w:t xml:space="preserve">o </w:t>
      </w:r>
      <w:r w:rsidR="002860C1" w:rsidRPr="0089709D">
        <w:rPr>
          <w:rFonts w:asciiTheme="minorHAnsi" w:hAnsiTheme="minorHAnsi" w:cs="Arial"/>
          <w:sz w:val="22"/>
          <w:szCs w:val="22"/>
        </w:rPr>
        <w:t>manage Events and Event work locations.</w:t>
      </w:r>
    </w:p>
    <w:p w:rsidR="002860C1" w:rsidRPr="0089709D" w:rsidRDefault="002860C1"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Designed and developed modules to create multiple work locations for an event.</w:t>
      </w:r>
    </w:p>
    <w:p w:rsidR="006A165A" w:rsidRPr="0089709D" w:rsidRDefault="007877D1" w:rsidP="006A165A">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Designed and developed a module to manage Event meetings minutes and Event projects.</w:t>
      </w:r>
      <w:r w:rsidR="003C3563" w:rsidRPr="0089709D">
        <w:rPr>
          <w:rFonts w:asciiTheme="minorHAnsi" w:hAnsiTheme="minorHAnsi" w:cs="Arial"/>
          <w:sz w:val="22"/>
          <w:szCs w:val="22"/>
        </w:rPr>
        <w:t xml:space="preserve"> </w:t>
      </w:r>
    </w:p>
    <w:p w:rsidR="000E1566" w:rsidRPr="0089709D" w:rsidRDefault="003C3563" w:rsidP="006A165A">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Designed a developed a module to associate the Event, Project and key employees</w:t>
      </w:r>
      <w:r w:rsidR="000E1566" w:rsidRPr="0089709D">
        <w:rPr>
          <w:rFonts w:asciiTheme="minorHAnsi" w:hAnsiTheme="minorHAnsi" w:cs="Arial"/>
          <w:sz w:val="22"/>
          <w:szCs w:val="22"/>
        </w:rPr>
        <w:t xml:space="preserve"> with Account, Project, Key Employees and Work Locations.</w:t>
      </w:r>
    </w:p>
    <w:p w:rsidR="002860C1" w:rsidRPr="0089709D" w:rsidRDefault="00BD1500"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Developed a module to search and display all the key employees with pickup point based on IBU, Account and project.</w:t>
      </w:r>
    </w:p>
    <w:p w:rsidR="00C0501C" w:rsidRPr="0089709D" w:rsidRDefault="00C0501C"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Developed a module to manage user </w:t>
      </w:r>
      <w:r w:rsidR="0075391F" w:rsidRPr="0089709D">
        <w:rPr>
          <w:rFonts w:asciiTheme="minorHAnsi" w:hAnsiTheme="minorHAnsi" w:cs="Arial"/>
          <w:sz w:val="22"/>
          <w:szCs w:val="22"/>
        </w:rPr>
        <w:t>roles</w:t>
      </w:r>
      <w:r w:rsidRPr="0089709D">
        <w:rPr>
          <w:rFonts w:asciiTheme="minorHAnsi" w:hAnsiTheme="minorHAnsi" w:cs="Arial"/>
          <w:sz w:val="22"/>
          <w:szCs w:val="22"/>
        </w:rPr>
        <w:t>.</w:t>
      </w: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Implemented </w:t>
      </w:r>
      <w:r w:rsidRPr="0089709D">
        <w:rPr>
          <w:rFonts w:asciiTheme="minorHAnsi" w:hAnsiTheme="minorHAnsi" w:cs="Arial"/>
          <w:b/>
          <w:sz w:val="22"/>
          <w:szCs w:val="22"/>
        </w:rPr>
        <w:t xml:space="preserve">User Interface Layer </w:t>
      </w:r>
      <w:r w:rsidRPr="0089709D">
        <w:rPr>
          <w:rFonts w:asciiTheme="minorHAnsi" w:hAnsiTheme="minorHAnsi" w:cs="Arial"/>
          <w:sz w:val="22"/>
          <w:szCs w:val="22"/>
        </w:rPr>
        <w:t xml:space="preserve">using </w:t>
      </w:r>
      <w:r w:rsidRPr="0089709D">
        <w:rPr>
          <w:rFonts w:asciiTheme="minorHAnsi" w:hAnsiTheme="minorHAnsi" w:cs="Arial"/>
          <w:b/>
          <w:sz w:val="22"/>
          <w:szCs w:val="22"/>
        </w:rPr>
        <w:t>ASP.NET Web Forms.</w:t>
      </w: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Created ASP.NET </w:t>
      </w:r>
      <w:r w:rsidRPr="0089709D">
        <w:rPr>
          <w:rFonts w:asciiTheme="minorHAnsi" w:hAnsiTheme="minorHAnsi" w:cs="Arial"/>
          <w:b/>
          <w:sz w:val="22"/>
          <w:szCs w:val="22"/>
        </w:rPr>
        <w:t>User Controls</w:t>
      </w:r>
      <w:r w:rsidRPr="0089709D">
        <w:rPr>
          <w:rFonts w:asciiTheme="minorHAnsi" w:hAnsiTheme="minorHAnsi" w:cs="Arial"/>
          <w:sz w:val="22"/>
          <w:szCs w:val="22"/>
        </w:rPr>
        <w:t xml:space="preserve"> to reduce the complexity of user interface design.</w:t>
      </w:r>
    </w:p>
    <w:p w:rsidR="009B7F34" w:rsidRPr="0089709D" w:rsidRDefault="009B7F34" w:rsidP="009B7F34">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Performed extensive web page coding in </w:t>
      </w:r>
      <w:r w:rsidRPr="0089709D">
        <w:rPr>
          <w:rFonts w:asciiTheme="minorHAnsi" w:hAnsiTheme="minorHAnsi" w:cs="Arial"/>
          <w:b/>
          <w:sz w:val="22"/>
          <w:szCs w:val="22"/>
        </w:rPr>
        <w:t>C#.</w:t>
      </w: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CD5CB2" w:rsidRPr="0089709D">
        <w:rPr>
          <w:rFonts w:asciiTheme="minorHAnsi" w:hAnsiTheme="minorHAnsi" w:cs="Arial"/>
          <w:b/>
          <w:sz w:val="22"/>
          <w:szCs w:val="22"/>
        </w:rPr>
        <w:t>GridView</w:t>
      </w:r>
      <w:r w:rsidRPr="0089709D">
        <w:rPr>
          <w:rFonts w:asciiTheme="minorHAnsi" w:hAnsiTheme="minorHAnsi" w:cs="Arial"/>
          <w:b/>
          <w:sz w:val="22"/>
          <w:szCs w:val="22"/>
        </w:rPr>
        <w:t xml:space="preserve">s, Data Sets, Data views, </w:t>
      </w:r>
      <w:r w:rsidR="005F6239" w:rsidRPr="0089709D">
        <w:rPr>
          <w:rFonts w:asciiTheme="minorHAnsi" w:hAnsiTheme="minorHAnsi" w:cs="Arial"/>
          <w:b/>
          <w:sz w:val="22"/>
          <w:szCs w:val="22"/>
        </w:rPr>
        <w:t xml:space="preserve">Repeaters, Dropdown lists, </w:t>
      </w:r>
      <w:r w:rsidRPr="0089709D">
        <w:rPr>
          <w:rFonts w:asciiTheme="minorHAnsi" w:hAnsiTheme="minorHAnsi" w:cs="Arial"/>
          <w:b/>
          <w:sz w:val="22"/>
          <w:szCs w:val="22"/>
        </w:rPr>
        <w:t xml:space="preserve">Data Adapters </w:t>
      </w:r>
      <w:r w:rsidRPr="0089709D">
        <w:rPr>
          <w:rFonts w:asciiTheme="minorHAnsi" w:hAnsiTheme="minorHAnsi" w:cs="Arial"/>
          <w:sz w:val="22"/>
          <w:szCs w:val="22"/>
        </w:rPr>
        <w:t>to extract data from the backend.</w:t>
      </w:r>
    </w:p>
    <w:p w:rsidR="009B7F34" w:rsidRPr="0089709D" w:rsidRDefault="009B7F34" w:rsidP="009B7F34">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Involved in Database Designing in </w:t>
      </w:r>
      <w:r w:rsidRPr="0089709D">
        <w:rPr>
          <w:rFonts w:asciiTheme="minorHAnsi" w:hAnsiTheme="minorHAnsi" w:cs="Arial"/>
          <w:b/>
          <w:sz w:val="22"/>
          <w:szCs w:val="22"/>
        </w:rPr>
        <w:t xml:space="preserve">SQL </w:t>
      </w:r>
      <w:r w:rsidR="00A230A4" w:rsidRPr="0089709D">
        <w:rPr>
          <w:rFonts w:asciiTheme="minorHAnsi" w:hAnsiTheme="minorHAnsi" w:cs="Arial"/>
          <w:b/>
          <w:sz w:val="22"/>
          <w:szCs w:val="22"/>
        </w:rPr>
        <w:t>Server 2005</w:t>
      </w:r>
      <w:r w:rsidRPr="0089709D">
        <w:rPr>
          <w:rFonts w:asciiTheme="minorHAnsi" w:hAnsiTheme="minorHAnsi" w:cs="Arial"/>
          <w:b/>
          <w:sz w:val="22"/>
          <w:szCs w:val="22"/>
        </w:rPr>
        <w:t xml:space="preserve"> </w:t>
      </w:r>
      <w:r w:rsidRPr="0089709D">
        <w:rPr>
          <w:rFonts w:asciiTheme="minorHAnsi" w:hAnsiTheme="minorHAnsi" w:cs="Arial"/>
          <w:sz w:val="22"/>
          <w:szCs w:val="22"/>
        </w:rPr>
        <w:t>and T-SQL coding.</w:t>
      </w: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Contributed to the design databases for several modules and developed </w:t>
      </w:r>
      <w:r w:rsidRPr="0089709D">
        <w:rPr>
          <w:rFonts w:asciiTheme="minorHAnsi" w:hAnsiTheme="minorHAnsi" w:cs="Arial"/>
          <w:b/>
          <w:sz w:val="22"/>
          <w:szCs w:val="22"/>
        </w:rPr>
        <w:t>Stored Procedures</w:t>
      </w:r>
      <w:r w:rsidRPr="0089709D">
        <w:rPr>
          <w:rFonts w:asciiTheme="minorHAnsi" w:hAnsiTheme="minorHAnsi" w:cs="Arial"/>
          <w:sz w:val="22"/>
          <w:szCs w:val="22"/>
        </w:rPr>
        <w:t xml:space="preserve"> to be used by the application.</w:t>
      </w:r>
    </w:p>
    <w:p w:rsidR="009B7F34" w:rsidRPr="0089709D" w:rsidRDefault="009B7F34" w:rsidP="009B7F34">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Implemented the required database access using </w:t>
      </w:r>
      <w:r w:rsidRPr="0089709D">
        <w:rPr>
          <w:rFonts w:asciiTheme="minorHAnsi" w:hAnsiTheme="minorHAnsi" w:cs="Arial"/>
          <w:b/>
          <w:sz w:val="22"/>
          <w:szCs w:val="22"/>
        </w:rPr>
        <w:t>ADO.Net.</w:t>
      </w:r>
    </w:p>
    <w:p w:rsidR="009B7F34" w:rsidRPr="0089709D" w:rsidRDefault="009B7F34" w:rsidP="009B7F34">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9B7F34" w:rsidRPr="0089709D" w:rsidRDefault="009B7F34" w:rsidP="009B7F34">
      <w:pPr>
        <w:pStyle w:val="Body"/>
        <w:spacing w:before="0"/>
        <w:ind w:left="720"/>
        <w:rPr>
          <w:rFonts w:asciiTheme="minorHAnsi" w:hAnsiTheme="minorHAnsi" w:cs="Arial"/>
          <w:b/>
          <w:bCs/>
          <w:color w:val="000000"/>
          <w:sz w:val="22"/>
          <w:szCs w:val="22"/>
        </w:rPr>
      </w:pPr>
    </w:p>
    <w:p w:rsidR="0068073C" w:rsidRPr="0089709D" w:rsidRDefault="009B7F34" w:rsidP="009B7F34">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Environment:</w:t>
      </w:r>
      <w:r w:rsidRPr="0089709D">
        <w:rPr>
          <w:rFonts w:asciiTheme="minorHAnsi" w:hAnsiTheme="minorHAnsi" w:cs="Arial"/>
          <w:color w:val="000000"/>
          <w:sz w:val="22"/>
          <w:szCs w:val="22"/>
        </w:rPr>
        <w:t xml:space="preserve"> </w:t>
      </w:r>
    </w:p>
    <w:p w:rsidR="0068073C" w:rsidRPr="0089709D" w:rsidRDefault="0068073C" w:rsidP="009B7F34">
      <w:pPr>
        <w:widowControl w:val="0"/>
        <w:pBdr>
          <w:bottom w:val="single" w:sz="4" w:space="1" w:color="auto"/>
        </w:pBdr>
        <w:jc w:val="both"/>
        <w:rPr>
          <w:rFonts w:asciiTheme="minorHAnsi" w:hAnsiTheme="minorHAnsi" w:cs="Arial"/>
          <w:color w:val="000000"/>
          <w:sz w:val="22"/>
          <w:szCs w:val="22"/>
        </w:rPr>
      </w:pPr>
    </w:p>
    <w:p w:rsidR="001C07F6" w:rsidRPr="0089709D" w:rsidRDefault="009B7F34" w:rsidP="009B7F34">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color w:val="000000"/>
          <w:sz w:val="22"/>
          <w:szCs w:val="22"/>
        </w:rPr>
        <w:t>.Net Framework 3.5, C#, ASP.Net</w:t>
      </w:r>
      <w:r w:rsidRPr="0089709D">
        <w:rPr>
          <w:rFonts w:asciiTheme="minorHAnsi" w:hAnsiTheme="minorHAnsi" w:cs="Arial"/>
          <w:color w:val="000000"/>
          <w:sz w:val="22"/>
          <w:szCs w:val="22"/>
        </w:rPr>
        <w:t>,</w:t>
      </w:r>
      <w:r w:rsidR="004E1E1A" w:rsidRPr="0089709D">
        <w:rPr>
          <w:rFonts w:asciiTheme="minorHAnsi" w:hAnsiTheme="minorHAnsi" w:cs="Arial"/>
          <w:color w:val="000000"/>
          <w:sz w:val="22"/>
          <w:szCs w:val="22"/>
        </w:rPr>
        <w:t xml:space="preserve"> ADO.Net, SQL Server 2005</w:t>
      </w:r>
      <w:r w:rsidRPr="0089709D">
        <w:rPr>
          <w:rFonts w:asciiTheme="minorHAnsi" w:hAnsiTheme="minorHAnsi" w:cs="Arial"/>
          <w:color w:val="000000"/>
          <w:sz w:val="22"/>
          <w:szCs w:val="22"/>
        </w:rPr>
        <w:t xml:space="preserve">, </w:t>
      </w:r>
      <w:r w:rsidRPr="0089709D">
        <w:rPr>
          <w:rFonts w:asciiTheme="minorHAnsi" w:hAnsiTheme="minorHAnsi" w:cs="Arial"/>
          <w:b/>
          <w:color w:val="000000"/>
          <w:sz w:val="22"/>
          <w:szCs w:val="22"/>
        </w:rPr>
        <w:t>Visual Studio.Net, IIS 6.0, MS Visio,</w:t>
      </w:r>
      <w:r w:rsidRPr="0089709D">
        <w:rPr>
          <w:rFonts w:asciiTheme="minorHAnsi" w:hAnsiTheme="minorHAnsi" w:cs="Arial"/>
          <w:color w:val="000000"/>
          <w:sz w:val="22"/>
          <w:szCs w:val="22"/>
        </w:rPr>
        <w:t xml:space="preserve"> SSRS, Java Script, AJAX.</w:t>
      </w:r>
    </w:p>
    <w:p w:rsidR="001C07F6" w:rsidRPr="0089709D" w:rsidRDefault="001C07F6" w:rsidP="009B7F34">
      <w:pPr>
        <w:widowControl w:val="0"/>
        <w:pBdr>
          <w:bottom w:val="single" w:sz="4" w:space="1" w:color="auto"/>
        </w:pBdr>
        <w:jc w:val="both"/>
        <w:rPr>
          <w:rFonts w:asciiTheme="minorHAnsi" w:hAnsiTheme="minorHAnsi" w:cs="Arial"/>
          <w:color w:val="000000"/>
          <w:sz w:val="22"/>
          <w:szCs w:val="22"/>
        </w:rPr>
      </w:pPr>
    </w:p>
    <w:p w:rsidR="00A0722E" w:rsidRPr="0089709D" w:rsidRDefault="00A0722E" w:rsidP="0034210F">
      <w:pPr>
        <w:pStyle w:val="paragraph"/>
        <w:spacing w:before="0" w:after="0"/>
        <w:contextualSpacing/>
        <w:jc w:val="both"/>
        <w:rPr>
          <w:rStyle w:val="textrun"/>
          <w:rFonts w:asciiTheme="minorHAnsi" w:hAnsiTheme="minorHAnsi" w:cs="Arial"/>
          <w:color w:val="000000"/>
          <w:sz w:val="22"/>
          <w:szCs w:val="22"/>
        </w:rPr>
      </w:pPr>
    </w:p>
    <w:p w:rsidR="00D0287C" w:rsidRPr="0089709D" w:rsidRDefault="00D0287C" w:rsidP="00D0287C">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Domain and Hosting Management System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Client: Yantra Technologies</w:t>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Jan 2009 – Aug 2010</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Delhi, India</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p>
    <w:p w:rsidR="00D0287C" w:rsidRPr="0089709D" w:rsidRDefault="00D0287C" w:rsidP="00D0287C">
      <w:pPr>
        <w:jc w:val="both"/>
        <w:rPr>
          <w:rFonts w:asciiTheme="minorHAnsi" w:hAnsiTheme="minorHAnsi" w:cs="Arial"/>
          <w:b/>
          <w:bCs/>
          <w:color w:val="000000"/>
          <w:sz w:val="22"/>
          <w:szCs w:val="22"/>
        </w:rPr>
      </w:pPr>
      <w:r w:rsidRPr="0089709D">
        <w:rPr>
          <w:rFonts w:asciiTheme="minorHAnsi" w:hAnsiTheme="minorHAnsi" w:cs="Arial"/>
          <w:b/>
          <w:color w:val="000000"/>
          <w:sz w:val="22"/>
          <w:szCs w:val="22"/>
          <w:lang w:val="en-GB"/>
        </w:rPr>
        <w:t>Role:</w:t>
      </w:r>
      <w:r w:rsidR="00A46657" w:rsidRPr="0089709D">
        <w:rPr>
          <w:rFonts w:asciiTheme="minorHAnsi" w:hAnsiTheme="minorHAnsi" w:cs="Arial"/>
          <w:b/>
          <w:color w:val="000000"/>
          <w:sz w:val="22"/>
          <w:szCs w:val="22"/>
          <w:lang w:val="en-GB"/>
        </w:rPr>
        <w:t xml:space="preserve"> </w:t>
      </w:r>
      <w:r w:rsidRPr="0089709D">
        <w:rPr>
          <w:rFonts w:asciiTheme="minorHAnsi" w:hAnsiTheme="minorHAnsi" w:cs="Arial"/>
          <w:b/>
          <w:color w:val="000000"/>
          <w:sz w:val="22"/>
          <w:szCs w:val="22"/>
          <w:lang w:val="en-GB"/>
        </w:rPr>
        <w:t>.Net Developer</w:t>
      </w:r>
    </w:p>
    <w:p w:rsidR="00D0287C" w:rsidRPr="0089709D" w:rsidRDefault="00D0287C" w:rsidP="00D0287C">
      <w:pPr>
        <w:jc w:val="both"/>
        <w:rPr>
          <w:rFonts w:asciiTheme="minorHAnsi" w:hAnsiTheme="minorHAnsi" w:cs="Arial"/>
          <w:bCs/>
          <w:color w:val="000000"/>
          <w:sz w:val="22"/>
          <w:szCs w:val="22"/>
        </w:rPr>
      </w:pPr>
    </w:p>
    <w:p w:rsidR="00314D07" w:rsidRPr="0089709D" w:rsidRDefault="00314D07" w:rsidP="00314D07">
      <w:pPr>
        <w:jc w:val="both"/>
        <w:rPr>
          <w:rFonts w:asciiTheme="minorHAnsi" w:hAnsiTheme="minorHAnsi" w:cs="Arial"/>
          <w:snapToGrid w:val="0"/>
          <w:sz w:val="22"/>
          <w:szCs w:val="22"/>
        </w:rPr>
      </w:pPr>
      <w:r w:rsidRPr="0089709D">
        <w:rPr>
          <w:rFonts w:asciiTheme="minorHAnsi" w:hAnsiTheme="minorHAnsi" w:cs="Arial"/>
          <w:snapToGrid w:val="0"/>
          <w:sz w:val="22"/>
          <w:szCs w:val="22"/>
        </w:rPr>
        <w:t>VibgyorHost is a Domain and Hosting Management System, which includes Domain Registration, Web Hosting, Domain Renewal, Transfer Domain, User Management, Name Server Management, SSL Certificates, Dedicated Servers, Portal Management, Vibgyor Admin Panel, Portal Admin Panel and User Control Panel.</w:t>
      </w:r>
    </w:p>
    <w:p w:rsidR="00D0287C" w:rsidRPr="0089709D" w:rsidRDefault="00D0287C" w:rsidP="00D0287C">
      <w:pPr>
        <w:rPr>
          <w:rFonts w:asciiTheme="minorHAnsi" w:hAnsiTheme="minorHAnsi" w:cs="Arial"/>
          <w:b/>
          <w:color w:val="000000"/>
          <w:sz w:val="22"/>
          <w:szCs w:val="22"/>
        </w:rPr>
      </w:pPr>
    </w:p>
    <w:p w:rsidR="00D0287C" w:rsidRPr="0089709D" w:rsidRDefault="00D0287C" w:rsidP="00D0287C">
      <w:pPr>
        <w:rPr>
          <w:rFonts w:asciiTheme="minorHAnsi" w:hAnsiTheme="minorHAnsi" w:cs="Arial"/>
          <w:b/>
          <w:color w:val="000000"/>
          <w:sz w:val="22"/>
          <w:szCs w:val="22"/>
        </w:rPr>
      </w:pPr>
      <w:r w:rsidRPr="0089709D">
        <w:rPr>
          <w:rFonts w:asciiTheme="minorHAnsi" w:hAnsiTheme="minorHAnsi" w:cs="Arial"/>
          <w:b/>
          <w:color w:val="000000"/>
          <w:sz w:val="22"/>
          <w:szCs w:val="22"/>
          <w:lang w:val="zh-CN"/>
        </w:rPr>
        <w:t>Responsibilities:</w:t>
      </w:r>
    </w:p>
    <w:p w:rsidR="00D0287C" w:rsidRPr="0089709D" w:rsidRDefault="00D0287C" w:rsidP="00D0287C">
      <w:pPr>
        <w:jc w:val="both"/>
        <w:rPr>
          <w:rFonts w:asciiTheme="minorHAnsi" w:hAnsiTheme="minorHAnsi" w:cs="Arial"/>
          <w:sz w:val="22"/>
          <w:szCs w:val="22"/>
        </w:rPr>
      </w:pPr>
    </w:p>
    <w:p w:rsidR="00D0287C" w:rsidRPr="0089709D" w:rsidRDefault="00D0287C" w:rsidP="00D0287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D0287C" w:rsidRPr="0089709D" w:rsidRDefault="00D0287C" w:rsidP="00D0287C">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Developed </w:t>
      </w:r>
      <w:r w:rsidRPr="0089709D">
        <w:rPr>
          <w:rFonts w:asciiTheme="minorHAnsi" w:hAnsiTheme="minorHAnsi" w:cs="Arial"/>
          <w:bCs/>
          <w:color w:val="000000"/>
          <w:sz w:val="22"/>
          <w:szCs w:val="22"/>
        </w:rPr>
        <w:t>custom controls</w:t>
      </w:r>
      <w:r w:rsidRPr="0089709D">
        <w:rPr>
          <w:rFonts w:asciiTheme="minorHAnsi" w:hAnsiTheme="minorHAnsi" w:cs="Arial"/>
          <w:color w:val="000000"/>
          <w:sz w:val="22"/>
          <w:szCs w:val="22"/>
        </w:rPr>
        <w:t>,</w:t>
      </w:r>
      <w:r w:rsidRPr="0089709D">
        <w:rPr>
          <w:rFonts w:asciiTheme="minorHAnsi" w:hAnsiTheme="minorHAnsi" w:cs="Arial"/>
          <w:bCs/>
          <w:color w:val="000000"/>
          <w:sz w:val="22"/>
          <w:szCs w:val="22"/>
        </w:rPr>
        <w:t xml:space="preserve"> user controls and ASPX pages </w:t>
      </w:r>
      <w:r w:rsidRPr="0089709D">
        <w:rPr>
          <w:rFonts w:asciiTheme="minorHAnsi" w:hAnsiTheme="minorHAnsi" w:cs="Arial"/>
          <w:color w:val="000000"/>
          <w:sz w:val="22"/>
          <w:szCs w:val="22"/>
        </w:rPr>
        <w:t>in </w:t>
      </w:r>
      <w:r w:rsidRPr="0089709D">
        <w:rPr>
          <w:rFonts w:asciiTheme="minorHAnsi" w:hAnsiTheme="minorHAnsi" w:cs="Arial"/>
          <w:bCs/>
          <w:color w:val="000000"/>
          <w:sz w:val="22"/>
          <w:szCs w:val="22"/>
        </w:rPr>
        <w:t>C#.Net.</w:t>
      </w:r>
    </w:p>
    <w:p w:rsidR="00D0287C" w:rsidRPr="0089709D" w:rsidRDefault="00D0287C" w:rsidP="00D0287C">
      <w:pPr>
        <w:numPr>
          <w:ilvl w:val="0"/>
          <w:numId w:val="12"/>
        </w:numPr>
        <w:jc w:val="both"/>
        <w:rPr>
          <w:rFonts w:asciiTheme="minorHAnsi" w:hAnsiTheme="minorHAnsi" w:cs="Arial"/>
          <w:color w:val="000000"/>
          <w:sz w:val="22"/>
          <w:szCs w:val="22"/>
        </w:rPr>
      </w:pPr>
      <w:r w:rsidRPr="0089709D">
        <w:rPr>
          <w:rFonts w:asciiTheme="minorHAnsi" w:hAnsiTheme="minorHAnsi" w:cs="Arial"/>
          <w:sz w:val="22"/>
          <w:szCs w:val="22"/>
        </w:rPr>
        <w:t>Developed business objects and collections.</w:t>
      </w:r>
    </w:p>
    <w:p w:rsidR="00012604" w:rsidRPr="0089709D" w:rsidRDefault="00D0287C" w:rsidP="00012604">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Involved in maintenance and enhancements of an application using Microsoft .NET Framework 3.5, C#.NET, ASP.NET, AJAX, JavaScript, XML.</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bCs/>
          <w:sz w:val="22"/>
          <w:szCs w:val="22"/>
        </w:rPr>
        <w:t>Developed a module to register a domain, Shopping Cart, Web Hosting.</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sz w:val="22"/>
          <w:szCs w:val="22"/>
        </w:rPr>
        <w:t>Developed payment gateway integration modules</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bCs/>
          <w:sz w:val="22"/>
          <w:szCs w:val="22"/>
        </w:rPr>
        <w:t>Developed windows service and web services.</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Developed a module for domain renewal, domain transfer, and check status of domain. </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Developed a module to manage </w:t>
      </w:r>
      <w:r w:rsidR="00C3147B" w:rsidRPr="0089709D">
        <w:rPr>
          <w:rFonts w:asciiTheme="minorHAnsi" w:hAnsiTheme="minorHAnsi" w:cs="Arial"/>
          <w:sz w:val="22"/>
          <w:szCs w:val="22"/>
        </w:rPr>
        <w:t>Name Server</w:t>
      </w:r>
      <w:r w:rsidRPr="0089709D">
        <w:rPr>
          <w:rFonts w:asciiTheme="minorHAnsi" w:hAnsiTheme="minorHAnsi" w:cs="Arial"/>
          <w:sz w:val="22"/>
          <w:szCs w:val="22"/>
        </w:rPr>
        <w:t>, users and their orders.</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sz w:val="22"/>
          <w:szCs w:val="22"/>
        </w:rPr>
        <w:t>Developed stored procedures and views for the overall system.</w:t>
      </w:r>
    </w:p>
    <w:p w:rsidR="00012604"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sz w:val="22"/>
          <w:szCs w:val="22"/>
        </w:rPr>
        <w:t>Generation of dynamic PDF’s for bill invoice and receipts.</w:t>
      </w:r>
    </w:p>
    <w:p w:rsidR="00000183" w:rsidRPr="0089709D" w:rsidRDefault="00000183" w:rsidP="00012604">
      <w:pPr>
        <w:numPr>
          <w:ilvl w:val="0"/>
          <w:numId w:val="12"/>
        </w:numPr>
        <w:jc w:val="both"/>
        <w:rPr>
          <w:rFonts w:asciiTheme="minorHAnsi" w:hAnsiTheme="minorHAnsi" w:cs="Arial"/>
          <w:sz w:val="22"/>
          <w:szCs w:val="22"/>
        </w:rPr>
      </w:pPr>
      <w:r w:rsidRPr="0089709D">
        <w:rPr>
          <w:rFonts w:asciiTheme="minorHAnsi" w:hAnsiTheme="minorHAnsi" w:cs="Arial"/>
          <w:sz w:val="22"/>
          <w:szCs w:val="22"/>
        </w:rPr>
        <w:t>Developed Admin Panel.</w:t>
      </w:r>
    </w:p>
    <w:p w:rsidR="0067076F" w:rsidRPr="0089709D" w:rsidRDefault="007A1A6D" w:rsidP="00A41EDA">
      <w:pPr>
        <w:widowControl w:val="0"/>
        <w:numPr>
          <w:ilvl w:val="0"/>
          <w:numId w:val="12"/>
        </w:numPr>
        <w:suppressAutoHyphens w:val="0"/>
        <w:autoSpaceDE w:val="0"/>
        <w:autoSpaceDN w:val="0"/>
        <w:adjustRightInd w:val="0"/>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Developed PDF generation module for bill invoice and receipts, consumed web services for Domain availability checking, registration and transfer using C#, REST and WCF Web services for </w:t>
      </w:r>
      <w:r w:rsidRPr="0089709D">
        <w:rPr>
          <w:rFonts w:asciiTheme="minorHAnsi" w:hAnsiTheme="minorHAnsi" w:cs="Arial"/>
          <w:bCs/>
          <w:sz w:val="22"/>
          <w:szCs w:val="22"/>
        </w:rPr>
        <w:t>Domain and Hosting Management System.</w:t>
      </w:r>
    </w:p>
    <w:p w:rsidR="00A41EDA" w:rsidRPr="0089709D" w:rsidRDefault="00D0287C" w:rsidP="00A41EDA">
      <w:pPr>
        <w:widowControl w:val="0"/>
        <w:numPr>
          <w:ilvl w:val="0"/>
          <w:numId w:val="12"/>
        </w:numPr>
        <w:suppressAutoHyphens w:val="0"/>
        <w:autoSpaceDE w:val="0"/>
        <w:autoSpaceDN w:val="0"/>
        <w:adjustRightInd w:val="0"/>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Implemented </w:t>
      </w:r>
      <w:r w:rsidRPr="0089709D">
        <w:rPr>
          <w:rFonts w:asciiTheme="minorHAnsi" w:hAnsiTheme="minorHAnsi" w:cs="Arial"/>
          <w:b/>
          <w:sz w:val="22"/>
          <w:szCs w:val="22"/>
        </w:rPr>
        <w:t xml:space="preserve">User Interface Layer </w:t>
      </w:r>
      <w:r w:rsidRPr="0089709D">
        <w:rPr>
          <w:rFonts w:asciiTheme="minorHAnsi" w:hAnsiTheme="minorHAnsi" w:cs="Arial"/>
          <w:sz w:val="22"/>
          <w:szCs w:val="22"/>
        </w:rPr>
        <w:t xml:space="preserve">using </w:t>
      </w:r>
      <w:r w:rsidRPr="0089709D">
        <w:rPr>
          <w:rFonts w:asciiTheme="minorHAnsi" w:hAnsiTheme="minorHAnsi" w:cs="Arial"/>
          <w:b/>
          <w:sz w:val="22"/>
          <w:szCs w:val="22"/>
        </w:rPr>
        <w:t>ASP.NET Web Forms.</w:t>
      </w:r>
    </w:p>
    <w:p w:rsidR="00D0287C" w:rsidRPr="0089709D" w:rsidRDefault="00D0287C" w:rsidP="00A41EDA">
      <w:pPr>
        <w:widowControl w:val="0"/>
        <w:numPr>
          <w:ilvl w:val="0"/>
          <w:numId w:val="12"/>
        </w:numPr>
        <w:suppressAutoHyphens w:val="0"/>
        <w:autoSpaceDE w:val="0"/>
        <w:autoSpaceDN w:val="0"/>
        <w:adjustRightInd w:val="0"/>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Created ASP.NET </w:t>
      </w:r>
      <w:r w:rsidRPr="0089709D">
        <w:rPr>
          <w:rFonts w:asciiTheme="minorHAnsi" w:hAnsiTheme="minorHAnsi" w:cs="Arial"/>
          <w:b/>
          <w:sz w:val="22"/>
          <w:szCs w:val="22"/>
        </w:rPr>
        <w:t>User Controls</w:t>
      </w:r>
      <w:r w:rsidRPr="0089709D">
        <w:rPr>
          <w:rFonts w:asciiTheme="minorHAnsi" w:hAnsiTheme="minorHAnsi" w:cs="Arial"/>
          <w:sz w:val="22"/>
          <w:szCs w:val="22"/>
        </w:rPr>
        <w:t xml:space="preserve"> to reduce the complexity of user interface design.</w:t>
      </w:r>
    </w:p>
    <w:p w:rsidR="00D0287C" w:rsidRPr="0089709D" w:rsidRDefault="00D0287C" w:rsidP="00A41EDA">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Performed extensive web page coding in </w:t>
      </w:r>
      <w:r w:rsidRPr="0089709D">
        <w:rPr>
          <w:rFonts w:asciiTheme="minorHAnsi" w:hAnsiTheme="minorHAnsi" w:cs="Arial"/>
          <w:b/>
          <w:sz w:val="22"/>
          <w:szCs w:val="22"/>
        </w:rPr>
        <w:t>C#.</w:t>
      </w:r>
    </w:p>
    <w:p w:rsidR="00D0287C" w:rsidRPr="0089709D" w:rsidRDefault="00D0287C" w:rsidP="00D0287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C17AD0" w:rsidRPr="0089709D">
        <w:rPr>
          <w:rFonts w:asciiTheme="minorHAnsi" w:hAnsiTheme="minorHAnsi" w:cs="Arial"/>
          <w:b/>
          <w:sz w:val="22"/>
          <w:szCs w:val="22"/>
        </w:rPr>
        <w:t>GridView</w:t>
      </w:r>
      <w:r w:rsidRPr="0089709D">
        <w:rPr>
          <w:rFonts w:asciiTheme="minorHAnsi" w:hAnsiTheme="minorHAnsi" w:cs="Arial"/>
          <w:b/>
          <w:sz w:val="22"/>
          <w:szCs w:val="22"/>
        </w:rPr>
        <w:t>s, Data Sets, Data views, Repeaters, Dropdown lists, Data Adapters</w:t>
      </w:r>
      <w:r w:rsidR="007A1A6D" w:rsidRPr="0089709D">
        <w:rPr>
          <w:rFonts w:asciiTheme="minorHAnsi" w:hAnsiTheme="minorHAnsi" w:cs="Arial"/>
          <w:b/>
          <w:sz w:val="22"/>
          <w:szCs w:val="22"/>
        </w:rPr>
        <w:t>, Detail</w:t>
      </w:r>
      <w:r w:rsidR="00E37284" w:rsidRPr="0089709D">
        <w:rPr>
          <w:rFonts w:asciiTheme="minorHAnsi" w:hAnsiTheme="minorHAnsi" w:cs="Arial"/>
          <w:b/>
          <w:sz w:val="22"/>
          <w:szCs w:val="22"/>
        </w:rPr>
        <w:t>s</w:t>
      </w:r>
      <w:r w:rsidR="007A1A6D" w:rsidRPr="0089709D">
        <w:rPr>
          <w:rFonts w:asciiTheme="minorHAnsi" w:hAnsiTheme="minorHAnsi" w:cs="Arial"/>
          <w:b/>
          <w:sz w:val="22"/>
          <w:szCs w:val="22"/>
        </w:rPr>
        <w:t xml:space="preserve"> View</w:t>
      </w:r>
      <w:r w:rsidRPr="0089709D">
        <w:rPr>
          <w:rFonts w:asciiTheme="minorHAnsi" w:hAnsiTheme="minorHAnsi" w:cs="Arial"/>
          <w:b/>
          <w:sz w:val="22"/>
          <w:szCs w:val="22"/>
        </w:rPr>
        <w:t xml:space="preserve"> </w:t>
      </w:r>
      <w:r w:rsidRPr="0089709D">
        <w:rPr>
          <w:rFonts w:asciiTheme="minorHAnsi" w:hAnsiTheme="minorHAnsi" w:cs="Arial"/>
          <w:sz w:val="22"/>
          <w:szCs w:val="22"/>
        </w:rPr>
        <w:t>to extract data from the backend.</w:t>
      </w:r>
    </w:p>
    <w:p w:rsidR="00D0287C" w:rsidRPr="0089709D" w:rsidRDefault="00D0287C" w:rsidP="00D0287C">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Involved in Database Designing in </w:t>
      </w:r>
      <w:r w:rsidRPr="0089709D">
        <w:rPr>
          <w:rFonts w:asciiTheme="minorHAnsi" w:hAnsiTheme="minorHAnsi" w:cs="Arial"/>
          <w:b/>
          <w:sz w:val="22"/>
          <w:szCs w:val="22"/>
        </w:rPr>
        <w:t xml:space="preserve">SQL Server 2005 </w:t>
      </w:r>
      <w:r w:rsidRPr="0089709D">
        <w:rPr>
          <w:rFonts w:asciiTheme="minorHAnsi" w:hAnsiTheme="minorHAnsi" w:cs="Arial"/>
          <w:sz w:val="22"/>
          <w:szCs w:val="22"/>
        </w:rPr>
        <w:t>and T-SQL coding.</w:t>
      </w:r>
    </w:p>
    <w:p w:rsidR="00D0287C" w:rsidRPr="0089709D" w:rsidRDefault="00D0287C" w:rsidP="00D0287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Contributed to the design databases for several modules and developed </w:t>
      </w:r>
      <w:r w:rsidRPr="0089709D">
        <w:rPr>
          <w:rFonts w:asciiTheme="minorHAnsi" w:hAnsiTheme="minorHAnsi" w:cs="Arial"/>
          <w:b/>
          <w:sz w:val="22"/>
          <w:szCs w:val="22"/>
        </w:rPr>
        <w:t>Stored Procedures</w:t>
      </w:r>
      <w:r w:rsidR="00A97699" w:rsidRPr="0089709D">
        <w:rPr>
          <w:rFonts w:asciiTheme="minorHAnsi" w:hAnsiTheme="minorHAnsi" w:cs="Arial"/>
          <w:b/>
          <w:sz w:val="22"/>
          <w:szCs w:val="22"/>
        </w:rPr>
        <w:t>, Functions and Views</w:t>
      </w:r>
      <w:r w:rsidRPr="0089709D">
        <w:rPr>
          <w:rFonts w:asciiTheme="minorHAnsi" w:hAnsiTheme="minorHAnsi" w:cs="Arial"/>
          <w:sz w:val="22"/>
          <w:szCs w:val="22"/>
        </w:rPr>
        <w:t xml:space="preserve"> to be used by the application.</w:t>
      </w:r>
    </w:p>
    <w:p w:rsidR="00D0287C" w:rsidRPr="0089709D" w:rsidRDefault="00D0287C" w:rsidP="00D0287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Implemented the required database access using </w:t>
      </w:r>
      <w:r w:rsidRPr="0089709D">
        <w:rPr>
          <w:rFonts w:asciiTheme="minorHAnsi" w:hAnsiTheme="minorHAnsi" w:cs="Arial"/>
          <w:b/>
          <w:sz w:val="22"/>
          <w:szCs w:val="22"/>
        </w:rPr>
        <w:t>ADO.Net.</w:t>
      </w:r>
    </w:p>
    <w:p w:rsidR="005D7024" w:rsidRPr="0089709D" w:rsidRDefault="005D7024" w:rsidP="00D0287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third party </w:t>
      </w:r>
      <w:r w:rsidR="00AE75F8" w:rsidRPr="0089709D">
        <w:rPr>
          <w:rFonts w:asciiTheme="minorHAnsi" w:hAnsiTheme="minorHAnsi" w:cs="Arial"/>
          <w:sz w:val="22"/>
          <w:szCs w:val="22"/>
        </w:rPr>
        <w:t>JavaScript</w:t>
      </w:r>
      <w:r w:rsidRPr="0089709D">
        <w:rPr>
          <w:rFonts w:asciiTheme="minorHAnsi" w:hAnsiTheme="minorHAnsi" w:cs="Arial"/>
          <w:sz w:val="22"/>
          <w:szCs w:val="22"/>
        </w:rPr>
        <w:t xml:space="preserve"> libraries for implementing </w:t>
      </w:r>
      <w:r w:rsidR="00AE75F8" w:rsidRPr="0089709D">
        <w:rPr>
          <w:rFonts w:asciiTheme="minorHAnsi" w:hAnsiTheme="minorHAnsi" w:cs="Arial"/>
          <w:sz w:val="22"/>
          <w:szCs w:val="22"/>
        </w:rPr>
        <w:t>JavaScript</w:t>
      </w:r>
      <w:r w:rsidRPr="0089709D">
        <w:rPr>
          <w:rFonts w:asciiTheme="minorHAnsi" w:hAnsiTheme="minorHAnsi" w:cs="Arial"/>
          <w:sz w:val="22"/>
          <w:szCs w:val="22"/>
        </w:rPr>
        <w:t xml:space="preserve"> </w:t>
      </w:r>
      <w:r w:rsidR="00AE75F8" w:rsidRPr="0089709D">
        <w:rPr>
          <w:rFonts w:asciiTheme="minorHAnsi" w:hAnsiTheme="minorHAnsi" w:cs="Arial"/>
          <w:sz w:val="22"/>
          <w:szCs w:val="22"/>
        </w:rPr>
        <w:t>calendar</w:t>
      </w:r>
      <w:r w:rsidRPr="0089709D">
        <w:rPr>
          <w:rFonts w:asciiTheme="minorHAnsi" w:hAnsiTheme="minorHAnsi" w:cs="Arial"/>
          <w:sz w:val="22"/>
          <w:szCs w:val="22"/>
        </w:rPr>
        <w:t xml:space="preserve"> views and pdf file generations.</w:t>
      </w:r>
    </w:p>
    <w:p w:rsidR="001A3734" w:rsidRPr="0089709D" w:rsidRDefault="001A3734" w:rsidP="00D0287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Developed windows services for mass email generation using c#.</w:t>
      </w:r>
    </w:p>
    <w:p w:rsidR="002518E7" w:rsidRPr="0089709D" w:rsidRDefault="00D0287C" w:rsidP="002518E7">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8B68B8" w:rsidRPr="0089709D" w:rsidRDefault="008B68B8" w:rsidP="002518E7">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Interacted with Team Leads and clients on regular basis to provide project updates and review of requirements</w:t>
      </w:r>
      <w:r w:rsidR="00A25B46" w:rsidRPr="0089709D">
        <w:rPr>
          <w:rFonts w:asciiTheme="minorHAnsi" w:hAnsiTheme="minorHAnsi" w:cs="Arial"/>
          <w:sz w:val="22"/>
          <w:szCs w:val="22"/>
        </w:rPr>
        <w:t>.</w:t>
      </w:r>
    </w:p>
    <w:p w:rsidR="00D0287C" w:rsidRPr="0089709D" w:rsidRDefault="00D0287C" w:rsidP="00D0287C">
      <w:pPr>
        <w:pStyle w:val="Body"/>
        <w:spacing w:before="0"/>
        <w:ind w:left="720"/>
        <w:rPr>
          <w:rFonts w:asciiTheme="minorHAnsi" w:hAnsiTheme="minorHAnsi" w:cs="Arial"/>
          <w:b/>
          <w:bCs/>
          <w:color w:val="000000"/>
          <w:sz w:val="22"/>
          <w:szCs w:val="22"/>
        </w:rPr>
      </w:pPr>
    </w:p>
    <w:p w:rsidR="00D0287C" w:rsidRPr="0089709D" w:rsidRDefault="00D0287C" w:rsidP="00D0287C">
      <w:pPr>
        <w:widowControl w:val="0"/>
        <w:jc w:val="both"/>
        <w:rPr>
          <w:rFonts w:asciiTheme="minorHAnsi" w:hAnsiTheme="minorHAnsi" w:cs="Arial"/>
          <w:b/>
          <w:bCs/>
          <w:color w:val="000000"/>
          <w:sz w:val="22"/>
          <w:szCs w:val="22"/>
        </w:rPr>
      </w:pPr>
    </w:p>
    <w:p w:rsidR="006827DE" w:rsidRPr="0089709D" w:rsidRDefault="00D0287C" w:rsidP="00D0287C">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Environment:</w:t>
      </w:r>
      <w:r w:rsidRPr="0089709D">
        <w:rPr>
          <w:rFonts w:asciiTheme="minorHAnsi" w:hAnsiTheme="minorHAnsi" w:cs="Arial"/>
          <w:color w:val="000000"/>
          <w:sz w:val="22"/>
          <w:szCs w:val="22"/>
        </w:rPr>
        <w:t xml:space="preserve"> </w:t>
      </w:r>
    </w:p>
    <w:p w:rsidR="006827DE" w:rsidRPr="0089709D" w:rsidRDefault="006827DE" w:rsidP="00D0287C">
      <w:pPr>
        <w:widowControl w:val="0"/>
        <w:pBdr>
          <w:bottom w:val="single" w:sz="4" w:space="1" w:color="auto"/>
        </w:pBdr>
        <w:jc w:val="both"/>
        <w:rPr>
          <w:rFonts w:asciiTheme="minorHAnsi" w:hAnsiTheme="minorHAnsi" w:cs="Arial"/>
          <w:color w:val="000000"/>
          <w:sz w:val="22"/>
          <w:szCs w:val="22"/>
        </w:rPr>
      </w:pPr>
    </w:p>
    <w:p w:rsidR="00D0287C" w:rsidRPr="0089709D" w:rsidRDefault="00D0287C" w:rsidP="00D0287C">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color w:val="000000"/>
          <w:sz w:val="22"/>
          <w:szCs w:val="22"/>
        </w:rPr>
        <w:t>.Net Framework 3.5, C#, ASP.Net, ADO.Net</w:t>
      </w:r>
      <w:r w:rsidRPr="0089709D">
        <w:rPr>
          <w:rFonts w:asciiTheme="minorHAnsi" w:hAnsiTheme="minorHAnsi" w:cs="Arial"/>
          <w:color w:val="000000"/>
          <w:sz w:val="22"/>
          <w:szCs w:val="22"/>
        </w:rPr>
        <w:t>, SQL Server 2005, Visual Studio.Net, IIS 6.0, MS Visio, SSRS, Java Script,</w:t>
      </w:r>
      <w:r w:rsidR="00A45ECA" w:rsidRPr="0089709D">
        <w:rPr>
          <w:rFonts w:asciiTheme="minorHAnsi" w:hAnsiTheme="minorHAnsi" w:cs="Arial"/>
          <w:color w:val="000000"/>
          <w:sz w:val="22"/>
          <w:szCs w:val="22"/>
        </w:rPr>
        <w:t xml:space="preserve"> Web Services, Windows Services, CSS,</w:t>
      </w:r>
      <w:r w:rsidRPr="0089709D">
        <w:rPr>
          <w:rFonts w:asciiTheme="minorHAnsi" w:hAnsiTheme="minorHAnsi" w:cs="Arial"/>
          <w:color w:val="000000"/>
          <w:sz w:val="22"/>
          <w:szCs w:val="22"/>
        </w:rPr>
        <w:t xml:space="preserve"> AJAX</w:t>
      </w:r>
      <w:r w:rsidR="004D391F" w:rsidRPr="0089709D">
        <w:rPr>
          <w:rFonts w:asciiTheme="minorHAnsi" w:hAnsiTheme="minorHAnsi" w:cs="Arial"/>
          <w:color w:val="000000"/>
          <w:sz w:val="22"/>
          <w:szCs w:val="22"/>
        </w:rPr>
        <w:t>, SSIS</w:t>
      </w:r>
      <w:r w:rsidRPr="0089709D">
        <w:rPr>
          <w:rFonts w:asciiTheme="minorHAnsi" w:hAnsiTheme="minorHAnsi" w:cs="Arial"/>
          <w:color w:val="000000"/>
          <w:sz w:val="22"/>
          <w:szCs w:val="22"/>
        </w:rPr>
        <w:t>.</w:t>
      </w:r>
    </w:p>
    <w:p w:rsidR="00CF29CF" w:rsidRPr="0089709D" w:rsidRDefault="00CF29CF" w:rsidP="00D0287C">
      <w:pPr>
        <w:widowControl w:val="0"/>
        <w:pBdr>
          <w:bottom w:val="single" w:sz="4" w:space="1" w:color="auto"/>
        </w:pBdr>
        <w:jc w:val="both"/>
        <w:rPr>
          <w:rFonts w:asciiTheme="minorHAnsi" w:hAnsiTheme="minorHAnsi" w:cs="Arial"/>
          <w:color w:val="000000"/>
          <w:sz w:val="22"/>
          <w:szCs w:val="22"/>
        </w:rPr>
      </w:pPr>
    </w:p>
    <w:p w:rsidR="00A0722E" w:rsidRPr="0089709D" w:rsidRDefault="00A0722E" w:rsidP="0034210F">
      <w:pPr>
        <w:pStyle w:val="paragraph"/>
        <w:spacing w:before="0" w:after="0"/>
        <w:contextualSpacing/>
        <w:jc w:val="both"/>
        <w:rPr>
          <w:rStyle w:val="textrun"/>
          <w:rFonts w:asciiTheme="minorHAnsi" w:hAnsiTheme="minorHAnsi" w:cs="Arial"/>
          <w:color w:val="000000"/>
          <w:sz w:val="22"/>
          <w:szCs w:val="22"/>
        </w:rPr>
      </w:pPr>
    </w:p>
    <w:p w:rsidR="00F41189" w:rsidRPr="0089709D" w:rsidRDefault="00F41189" w:rsidP="00F41189">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Mailroom Management System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Client: Religare, DLF</w:t>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 xml:space="preserve">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Jul 2008 – Jan 2009</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Delhi, India</w:t>
      </w:r>
      <w:r w:rsidRPr="0089709D">
        <w:rPr>
          <w:rFonts w:asciiTheme="minorHAnsi" w:hAnsiTheme="minorHAnsi" w:cs="Arial"/>
          <w:b/>
          <w:color w:val="000000"/>
          <w:sz w:val="22"/>
          <w:szCs w:val="22"/>
          <w:lang w:val="en-GB"/>
        </w:rPr>
        <w:tab/>
      </w:r>
    </w:p>
    <w:p w:rsidR="00E52378" w:rsidRPr="0089709D" w:rsidRDefault="00E52378" w:rsidP="00E52378">
      <w:pPr>
        <w:jc w:val="both"/>
        <w:rPr>
          <w:rFonts w:asciiTheme="minorHAnsi" w:hAnsiTheme="minorHAnsi" w:cs="Arial"/>
          <w:b/>
          <w:color w:val="000000"/>
          <w:sz w:val="22"/>
          <w:szCs w:val="22"/>
          <w:lang w:val="en-GB"/>
        </w:rPr>
      </w:pPr>
    </w:p>
    <w:p w:rsidR="00F41189" w:rsidRPr="0089709D" w:rsidRDefault="00E52378" w:rsidP="00E52378">
      <w:pPr>
        <w:jc w:val="both"/>
        <w:rPr>
          <w:rFonts w:asciiTheme="minorHAnsi" w:hAnsiTheme="minorHAnsi" w:cs="Arial"/>
          <w:b/>
          <w:bCs/>
          <w:color w:val="000000"/>
          <w:sz w:val="22"/>
          <w:szCs w:val="22"/>
        </w:rPr>
      </w:pPr>
      <w:r w:rsidRPr="0089709D">
        <w:rPr>
          <w:rFonts w:asciiTheme="minorHAnsi" w:hAnsiTheme="minorHAnsi" w:cs="Arial"/>
          <w:b/>
          <w:color w:val="000000"/>
          <w:sz w:val="22"/>
          <w:szCs w:val="22"/>
          <w:lang w:val="en-GB"/>
        </w:rPr>
        <w:t xml:space="preserve"> </w:t>
      </w:r>
      <w:r w:rsidR="00B442F0" w:rsidRPr="0089709D">
        <w:rPr>
          <w:rFonts w:asciiTheme="minorHAnsi" w:hAnsiTheme="minorHAnsi" w:cs="Arial"/>
          <w:b/>
          <w:color w:val="000000"/>
          <w:sz w:val="22"/>
          <w:szCs w:val="22"/>
          <w:lang w:val="en-GB"/>
        </w:rPr>
        <w:t xml:space="preserve">Role: </w:t>
      </w:r>
      <w:r w:rsidR="00F41189" w:rsidRPr="0089709D">
        <w:rPr>
          <w:rFonts w:asciiTheme="minorHAnsi" w:hAnsiTheme="minorHAnsi" w:cs="Arial"/>
          <w:b/>
          <w:color w:val="000000"/>
          <w:sz w:val="22"/>
          <w:szCs w:val="22"/>
          <w:lang w:val="en-GB"/>
        </w:rPr>
        <w:t>.Net Developer</w:t>
      </w:r>
    </w:p>
    <w:p w:rsidR="00F41189" w:rsidRPr="0089709D" w:rsidRDefault="00F41189" w:rsidP="00F41189">
      <w:pPr>
        <w:jc w:val="both"/>
        <w:rPr>
          <w:rFonts w:asciiTheme="minorHAnsi" w:hAnsiTheme="minorHAnsi" w:cs="Arial"/>
          <w:bCs/>
          <w:color w:val="000000"/>
          <w:sz w:val="22"/>
          <w:szCs w:val="22"/>
        </w:rPr>
      </w:pPr>
    </w:p>
    <w:p w:rsidR="00CD4911" w:rsidRPr="0089709D" w:rsidRDefault="00CD4911" w:rsidP="00CD4911">
      <w:pPr>
        <w:rPr>
          <w:rFonts w:asciiTheme="minorHAnsi" w:hAnsiTheme="minorHAnsi" w:cs="Arial"/>
          <w:sz w:val="22"/>
          <w:szCs w:val="22"/>
        </w:rPr>
      </w:pPr>
      <w:r w:rsidRPr="0089709D">
        <w:rPr>
          <w:rFonts w:asciiTheme="minorHAnsi" w:hAnsiTheme="minorHAnsi" w:cs="Arial"/>
          <w:snapToGrid w:val="0"/>
          <w:sz w:val="22"/>
          <w:szCs w:val="22"/>
        </w:rPr>
        <w:t xml:space="preserve">Mailroom Management System is a system where incoming and outgoing documents are handled for a company or other organization. </w:t>
      </w:r>
      <w:r w:rsidRPr="0089709D">
        <w:rPr>
          <w:rFonts w:asciiTheme="minorHAnsi" w:hAnsiTheme="minorHAnsi" w:cs="Arial"/>
          <w:sz w:val="22"/>
          <w:szCs w:val="22"/>
        </w:rPr>
        <w:t xml:space="preserve">Mailroom solutions provide a single point of entry for all incoming documents. The software creates an image of the document, which the system can handle. Mailroom Management System consists of Operations, Reports, Report Query and MIS Reports and TAT Reports. </w:t>
      </w:r>
    </w:p>
    <w:p w:rsidR="00F41189" w:rsidRPr="0089709D" w:rsidRDefault="00F41189" w:rsidP="00F41189">
      <w:pPr>
        <w:rPr>
          <w:rFonts w:asciiTheme="minorHAnsi" w:hAnsiTheme="minorHAnsi" w:cs="Arial"/>
          <w:b/>
          <w:color w:val="000000"/>
          <w:sz w:val="22"/>
          <w:szCs w:val="22"/>
        </w:rPr>
      </w:pPr>
    </w:p>
    <w:p w:rsidR="00F41189" w:rsidRPr="0089709D" w:rsidRDefault="00F41189" w:rsidP="00F41189">
      <w:pPr>
        <w:rPr>
          <w:rFonts w:asciiTheme="minorHAnsi" w:hAnsiTheme="minorHAnsi" w:cs="Arial"/>
          <w:b/>
          <w:color w:val="000000"/>
          <w:sz w:val="22"/>
          <w:szCs w:val="22"/>
        </w:rPr>
      </w:pPr>
      <w:r w:rsidRPr="0089709D">
        <w:rPr>
          <w:rFonts w:asciiTheme="minorHAnsi" w:hAnsiTheme="minorHAnsi" w:cs="Arial"/>
          <w:b/>
          <w:color w:val="000000"/>
          <w:sz w:val="22"/>
          <w:szCs w:val="22"/>
          <w:lang w:val="zh-CN"/>
        </w:rPr>
        <w:t>Responsibilities:</w:t>
      </w:r>
    </w:p>
    <w:p w:rsidR="00F41189" w:rsidRPr="0089709D" w:rsidRDefault="00F41189" w:rsidP="00F41189">
      <w:pPr>
        <w:jc w:val="both"/>
        <w:rPr>
          <w:rFonts w:asciiTheme="minorHAnsi" w:hAnsiTheme="minorHAnsi" w:cs="Arial"/>
          <w:sz w:val="22"/>
          <w:szCs w:val="22"/>
        </w:rPr>
      </w:pPr>
    </w:p>
    <w:p w:rsidR="00F41189" w:rsidRPr="0089709D" w:rsidRDefault="00F41189" w:rsidP="00F41189">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F41189" w:rsidRPr="0089709D" w:rsidRDefault="00F41189" w:rsidP="00F41189">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Developed </w:t>
      </w:r>
      <w:r w:rsidRPr="0089709D">
        <w:rPr>
          <w:rFonts w:asciiTheme="minorHAnsi" w:hAnsiTheme="minorHAnsi" w:cs="Arial"/>
          <w:bCs/>
          <w:color w:val="000000"/>
          <w:sz w:val="22"/>
          <w:szCs w:val="22"/>
        </w:rPr>
        <w:t>custom controls</w:t>
      </w:r>
      <w:r w:rsidRPr="0089709D">
        <w:rPr>
          <w:rFonts w:asciiTheme="minorHAnsi" w:hAnsiTheme="minorHAnsi" w:cs="Arial"/>
          <w:color w:val="000000"/>
          <w:sz w:val="22"/>
          <w:szCs w:val="22"/>
        </w:rPr>
        <w:t>,</w:t>
      </w:r>
      <w:r w:rsidRPr="0089709D">
        <w:rPr>
          <w:rFonts w:asciiTheme="minorHAnsi" w:hAnsiTheme="minorHAnsi" w:cs="Arial"/>
          <w:bCs/>
          <w:color w:val="000000"/>
          <w:sz w:val="22"/>
          <w:szCs w:val="22"/>
        </w:rPr>
        <w:t xml:space="preserve"> user controls and ASPX pages </w:t>
      </w:r>
      <w:r w:rsidRPr="0089709D">
        <w:rPr>
          <w:rFonts w:asciiTheme="minorHAnsi" w:hAnsiTheme="minorHAnsi" w:cs="Arial"/>
          <w:color w:val="000000"/>
          <w:sz w:val="22"/>
          <w:szCs w:val="22"/>
        </w:rPr>
        <w:t>in </w:t>
      </w:r>
      <w:r w:rsidRPr="0089709D">
        <w:rPr>
          <w:rFonts w:asciiTheme="minorHAnsi" w:hAnsiTheme="minorHAnsi" w:cs="Arial"/>
          <w:bCs/>
          <w:color w:val="000000"/>
          <w:sz w:val="22"/>
          <w:szCs w:val="22"/>
        </w:rPr>
        <w:t>C#.Net.</w:t>
      </w:r>
    </w:p>
    <w:p w:rsidR="00F41189" w:rsidRPr="0089709D" w:rsidRDefault="00F41189" w:rsidP="00F41189">
      <w:pPr>
        <w:numPr>
          <w:ilvl w:val="0"/>
          <w:numId w:val="12"/>
        </w:numPr>
        <w:jc w:val="both"/>
        <w:rPr>
          <w:rFonts w:asciiTheme="minorHAnsi" w:hAnsiTheme="minorHAnsi" w:cs="Arial"/>
          <w:color w:val="000000"/>
          <w:sz w:val="22"/>
          <w:szCs w:val="22"/>
        </w:rPr>
      </w:pPr>
      <w:r w:rsidRPr="0089709D">
        <w:rPr>
          <w:rFonts w:asciiTheme="minorHAnsi" w:hAnsiTheme="minorHAnsi" w:cs="Arial"/>
          <w:sz w:val="22"/>
          <w:szCs w:val="22"/>
        </w:rPr>
        <w:t>Developed business objects and collections.</w:t>
      </w:r>
    </w:p>
    <w:p w:rsidR="001056E6" w:rsidRPr="0089709D" w:rsidRDefault="00F41189" w:rsidP="001056E6">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Involved in maintenance and enhancements of an application using Microsoft .NET Framework 3.5, C#.NET, ASP.NET, AJAX, JavaScript, XML.</w:t>
      </w:r>
    </w:p>
    <w:p w:rsidR="00920E4E" w:rsidRPr="0089709D" w:rsidRDefault="00F41189" w:rsidP="00920E4E">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Designed and developed modules to </w:t>
      </w:r>
      <w:r w:rsidR="004548DC" w:rsidRPr="0089709D">
        <w:rPr>
          <w:rFonts w:asciiTheme="minorHAnsi" w:hAnsiTheme="minorHAnsi" w:cs="Arial"/>
          <w:bCs/>
          <w:sz w:val="22"/>
          <w:szCs w:val="22"/>
        </w:rPr>
        <w:t>c</w:t>
      </w:r>
      <w:r w:rsidR="00745A4A" w:rsidRPr="0089709D">
        <w:rPr>
          <w:rFonts w:asciiTheme="minorHAnsi" w:hAnsiTheme="minorHAnsi" w:cs="Arial"/>
          <w:bCs/>
          <w:sz w:val="22"/>
          <w:szCs w:val="22"/>
        </w:rPr>
        <w:t>reate Outgoing packet Inscan entry and packet entry.</w:t>
      </w:r>
      <w:r w:rsidR="00745A4A" w:rsidRPr="0089709D">
        <w:rPr>
          <w:rFonts w:asciiTheme="minorHAnsi" w:hAnsiTheme="minorHAnsi" w:cs="Arial"/>
          <w:sz w:val="22"/>
          <w:szCs w:val="22"/>
        </w:rPr>
        <w:t xml:space="preserve"> </w:t>
      </w:r>
    </w:p>
    <w:p w:rsidR="00757070" w:rsidRPr="0089709D" w:rsidRDefault="00F41189" w:rsidP="00757070">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Designed and developed modules to </w:t>
      </w:r>
      <w:r w:rsidR="00912DA6" w:rsidRPr="0089709D">
        <w:rPr>
          <w:rFonts w:asciiTheme="minorHAnsi" w:hAnsiTheme="minorHAnsi" w:cs="Arial"/>
          <w:sz w:val="22"/>
          <w:szCs w:val="22"/>
        </w:rPr>
        <w:t>m</w:t>
      </w:r>
      <w:r w:rsidR="00AB6677" w:rsidRPr="0089709D">
        <w:rPr>
          <w:rFonts w:asciiTheme="minorHAnsi" w:hAnsiTheme="minorHAnsi" w:cs="Arial"/>
          <w:sz w:val="22"/>
          <w:szCs w:val="22"/>
        </w:rPr>
        <w:t>erge outgoing packet bulk data and outscan data.</w:t>
      </w:r>
    </w:p>
    <w:p w:rsidR="0050077B" w:rsidRPr="0089709D" w:rsidRDefault="00F41189" w:rsidP="0050077B">
      <w:pPr>
        <w:numPr>
          <w:ilvl w:val="0"/>
          <w:numId w:val="12"/>
        </w:numPr>
        <w:jc w:val="both"/>
        <w:rPr>
          <w:rFonts w:asciiTheme="minorHAnsi" w:hAnsiTheme="minorHAnsi" w:cs="Arial"/>
          <w:sz w:val="22"/>
          <w:szCs w:val="22"/>
        </w:rPr>
      </w:pPr>
      <w:r w:rsidRPr="0089709D">
        <w:rPr>
          <w:rFonts w:asciiTheme="minorHAnsi" w:hAnsiTheme="minorHAnsi" w:cs="Arial"/>
          <w:sz w:val="22"/>
          <w:szCs w:val="22"/>
        </w:rPr>
        <w:t>Des</w:t>
      </w:r>
      <w:r w:rsidR="00912DA6" w:rsidRPr="0089709D">
        <w:rPr>
          <w:rFonts w:asciiTheme="minorHAnsi" w:hAnsiTheme="minorHAnsi" w:cs="Arial"/>
          <w:sz w:val="22"/>
          <w:szCs w:val="22"/>
        </w:rPr>
        <w:t>igned and developed a module to m</w:t>
      </w:r>
      <w:r w:rsidR="00B249B0" w:rsidRPr="0089709D">
        <w:rPr>
          <w:rFonts w:asciiTheme="minorHAnsi" w:hAnsiTheme="minorHAnsi" w:cs="Arial"/>
          <w:bCs/>
          <w:sz w:val="22"/>
          <w:szCs w:val="22"/>
        </w:rPr>
        <w:t>erge courier agent pickup data and POD data.</w:t>
      </w:r>
    </w:p>
    <w:p w:rsidR="0032782C" w:rsidRPr="0089709D" w:rsidRDefault="00F41189" w:rsidP="0032782C">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Designed a developed a module to </w:t>
      </w:r>
      <w:r w:rsidR="00A55709" w:rsidRPr="0089709D">
        <w:rPr>
          <w:rFonts w:asciiTheme="minorHAnsi" w:hAnsiTheme="minorHAnsi" w:cs="Arial"/>
          <w:sz w:val="22"/>
          <w:szCs w:val="22"/>
        </w:rPr>
        <w:t>manage reports, report query, MIS reports, TAT Reports.</w:t>
      </w:r>
    </w:p>
    <w:p w:rsidR="00316B05" w:rsidRPr="0089709D" w:rsidRDefault="00F41189" w:rsidP="00316B05">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Developed a module to </w:t>
      </w:r>
      <w:r w:rsidR="007326D7" w:rsidRPr="0089709D">
        <w:rPr>
          <w:rFonts w:asciiTheme="minorHAnsi" w:hAnsiTheme="minorHAnsi" w:cs="Arial"/>
          <w:bCs/>
          <w:sz w:val="22"/>
          <w:szCs w:val="22"/>
        </w:rPr>
        <w:t>c</w:t>
      </w:r>
      <w:r w:rsidR="005D3A06" w:rsidRPr="0089709D">
        <w:rPr>
          <w:rFonts w:asciiTheme="minorHAnsi" w:hAnsiTheme="minorHAnsi" w:cs="Arial"/>
          <w:bCs/>
          <w:sz w:val="22"/>
          <w:szCs w:val="22"/>
        </w:rPr>
        <w:t>reate inbound, outbound documents and inbound POD Entry.</w:t>
      </w:r>
      <w:r w:rsidR="005D3A06" w:rsidRPr="0089709D">
        <w:rPr>
          <w:rFonts w:asciiTheme="minorHAnsi" w:hAnsiTheme="minorHAnsi" w:cs="Arial"/>
          <w:sz w:val="22"/>
          <w:szCs w:val="22"/>
        </w:rPr>
        <w:t xml:space="preserve"> </w:t>
      </w:r>
    </w:p>
    <w:p w:rsidR="004805E2" w:rsidRPr="0089709D" w:rsidRDefault="00F41189" w:rsidP="00316B05">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Developed a module to </w:t>
      </w:r>
      <w:r w:rsidR="00316B05" w:rsidRPr="0089709D">
        <w:rPr>
          <w:rFonts w:asciiTheme="minorHAnsi" w:hAnsiTheme="minorHAnsi" w:cs="Arial"/>
          <w:bCs/>
          <w:sz w:val="22"/>
          <w:szCs w:val="22"/>
        </w:rPr>
        <w:t>c</w:t>
      </w:r>
      <w:r w:rsidR="004805E2" w:rsidRPr="0089709D">
        <w:rPr>
          <w:rFonts w:asciiTheme="minorHAnsi" w:hAnsiTheme="minorHAnsi" w:cs="Arial"/>
          <w:bCs/>
          <w:sz w:val="22"/>
          <w:szCs w:val="22"/>
        </w:rPr>
        <w:t>heck the status of documents and summary report.</w:t>
      </w:r>
    </w:p>
    <w:p w:rsidR="00A35AAA" w:rsidRPr="0089709D" w:rsidRDefault="00A35AAA" w:rsidP="00316B05">
      <w:pPr>
        <w:numPr>
          <w:ilvl w:val="0"/>
          <w:numId w:val="12"/>
        </w:numPr>
        <w:jc w:val="both"/>
        <w:rPr>
          <w:rFonts w:asciiTheme="minorHAnsi" w:hAnsiTheme="minorHAnsi" w:cs="Arial"/>
          <w:sz w:val="22"/>
          <w:szCs w:val="22"/>
        </w:rPr>
      </w:pPr>
      <w:r w:rsidRPr="0089709D">
        <w:rPr>
          <w:rFonts w:asciiTheme="minorHAnsi" w:hAnsiTheme="minorHAnsi" w:cs="Arial"/>
          <w:sz w:val="22"/>
          <w:szCs w:val="22"/>
        </w:rPr>
        <w:t>Developed a module to import document details</w:t>
      </w:r>
      <w:r w:rsidR="00286CD7" w:rsidRPr="0089709D">
        <w:rPr>
          <w:rFonts w:asciiTheme="minorHAnsi" w:hAnsiTheme="minorHAnsi" w:cs="Arial"/>
          <w:sz w:val="22"/>
          <w:szCs w:val="22"/>
        </w:rPr>
        <w:t xml:space="preserve"> </w:t>
      </w:r>
      <w:r w:rsidRPr="0089709D">
        <w:rPr>
          <w:rFonts w:asciiTheme="minorHAnsi" w:hAnsiTheme="minorHAnsi" w:cs="Arial"/>
          <w:sz w:val="22"/>
          <w:szCs w:val="22"/>
        </w:rPr>
        <w:t>of the databases.</w:t>
      </w:r>
    </w:p>
    <w:p w:rsidR="00F41189" w:rsidRPr="0089709D" w:rsidRDefault="00F41189" w:rsidP="00DA63D9">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Implemented </w:t>
      </w:r>
      <w:r w:rsidRPr="0089709D">
        <w:rPr>
          <w:rFonts w:asciiTheme="minorHAnsi" w:hAnsiTheme="minorHAnsi" w:cs="Arial"/>
          <w:b/>
          <w:sz w:val="22"/>
          <w:szCs w:val="22"/>
        </w:rPr>
        <w:t xml:space="preserve">User Interface Layer </w:t>
      </w:r>
      <w:r w:rsidRPr="0089709D">
        <w:rPr>
          <w:rFonts w:asciiTheme="minorHAnsi" w:hAnsiTheme="minorHAnsi" w:cs="Arial"/>
          <w:sz w:val="22"/>
          <w:szCs w:val="22"/>
        </w:rPr>
        <w:t xml:space="preserve">using </w:t>
      </w:r>
      <w:r w:rsidRPr="0089709D">
        <w:rPr>
          <w:rFonts w:asciiTheme="minorHAnsi" w:hAnsiTheme="minorHAnsi" w:cs="Arial"/>
          <w:b/>
          <w:sz w:val="22"/>
          <w:szCs w:val="22"/>
        </w:rPr>
        <w:t>ASP.NET Web Forms.</w:t>
      </w:r>
    </w:p>
    <w:p w:rsidR="00F41189" w:rsidRPr="0089709D" w:rsidRDefault="00F41189" w:rsidP="00F41189">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Created ASP.NET </w:t>
      </w:r>
      <w:r w:rsidRPr="0089709D">
        <w:rPr>
          <w:rFonts w:asciiTheme="minorHAnsi" w:hAnsiTheme="minorHAnsi" w:cs="Arial"/>
          <w:b/>
          <w:sz w:val="22"/>
          <w:szCs w:val="22"/>
        </w:rPr>
        <w:t>User Controls</w:t>
      </w:r>
      <w:r w:rsidRPr="0089709D">
        <w:rPr>
          <w:rFonts w:asciiTheme="minorHAnsi" w:hAnsiTheme="minorHAnsi" w:cs="Arial"/>
          <w:sz w:val="22"/>
          <w:szCs w:val="22"/>
        </w:rPr>
        <w:t xml:space="preserve"> to reduce the complexity of user interface design.</w:t>
      </w:r>
    </w:p>
    <w:p w:rsidR="00F41189" w:rsidRPr="0089709D" w:rsidRDefault="00F41189" w:rsidP="00F41189">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Performed extensive web page coding in </w:t>
      </w:r>
      <w:r w:rsidRPr="0089709D">
        <w:rPr>
          <w:rFonts w:asciiTheme="minorHAnsi" w:hAnsiTheme="minorHAnsi" w:cs="Arial"/>
          <w:b/>
          <w:sz w:val="22"/>
          <w:szCs w:val="22"/>
        </w:rPr>
        <w:t>C#.</w:t>
      </w:r>
    </w:p>
    <w:p w:rsidR="008806C5" w:rsidRPr="0089709D" w:rsidRDefault="00F02758" w:rsidP="00DA63D9">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color w:val="000000"/>
          <w:sz w:val="22"/>
          <w:szCs w:val="22"/>
        </w:rPr>
        <w:t>Implemented SQL</w:t>
      </w:r>
      <w:r w:rsidR="008806C5" w:rsidRPr="0089709D">
        <w:rPr>
          <w:rFonts w:asciiTheme="minorHAnsi" w:hAnsiTheme="minorHAnsi" w:cs="Arial"/>
          <w:color w:val="000000"/>
          <w:sz w:val="22"/>
          <w:szCs w:val="22"/>
        </w:rPr>
        <w:t xml:space="preserve"> Server Reporting Services (SSRS)</w:t>
      </w:r>
      <w:r w:rsidR="00424EA1" w:rsidRPr="0089709D">
        <w:rPr>
          <w:rFonts w:asciiTheme="minorHAnsi" w:hAnsiTheme="minorHAnsi" w:cs="Arial"/>
          <w:color w:val="000000"/>
          <w:sz w:val="22"/>
          <w:szCs w:val="22"/>
        </w:rPr>
        <w:t xml:space="preserve"> </w:t>
      </w:r>
      <w:r w:rsidR="0056657E" w:rsidRPr="0089709D">
        <w:rPr>
          <w:rFonts w:asciiTheme="minorHAnsi" w:hAnsiTheme="minorHAnsi" w:cs="Arial"/>
          <w:color w:val="000000"/>
          <w:sz w:val="22"/>
          <w:szCs w:val="22"/>
        </w:rPr>
        <w:t>and Crystal re</w:t>
      </w:r>
      <w:r w:rsidR="00F97513" w:rsidRPr="0089709D">
        <w:rPr>
          <w:rFonts w:asciiTheme="minorHAnsi" w:hAnsiTheme="minorHAnsi" w:cs="Arial"/>
          <w:color w:val="000000"/>
          <w:sz w:val="22"/>
          <w:szCs w:val="22"/>
        </w:rPr>
        <w:t>por</w:t>
      </w:r>
      <w:r w:rsidR="008806C5" w:rsidRPr="0089709D">
        <w:rPr>
          <w:rFonts w:asciiTheme="minorHAnsi" w:hAnsiTheme="minorHAnsi" w:cs="Arial"/>
          <w:color w:val="000000"/>
          <w:sz w:val="22"/>
          <w:szCs w:val="22"/>
        </w:rPr>
        <w:t>t</w:t>
      </w:r>
      <w:r w:rsidR="004275F3" w:rsidRPr="0089709D">
        <w:rPr>
          <w:rFonts w:asciiTheme="minorHAnsi" w:hAnsiTheme="minorHAnsi" w:cs="Arial"/>
          <w:color w:val="000000"/>
          <w:sz w:val="22"/>
          <w:szCs w:val="22"/>
        </w:rPr>
        <w:t>s</w:t>
      </w:r>
      <w:r w:rsidR="008806C5" w:rsidRPr="0089709D">
        <w:rPr>
          <w:rFonts w:asciiTheme="minorHAnsi" w:hAnsiTheme="minorHAnsi" w:cs="Arial"/>
          <w:color w:val="000000"/>
          <w:sz w:val="22"/>
          <w:szCs w:val="22"/>
        </w:rPr>
        <w:t xml:space="preserve"> to deliver variety of interactive reports.</w:t>
      </w:r>
    </w:p>
    <w:p w:rsidR="008D2F2B" w:rsidRPr="0089709D" w:rsidRDefault="008D2F2B" w:rsidP="00DA63D9">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color w:val="000000"/>
          <w:sz w:val="22"/>
          <w:szCs w:val="22"/>
        </w:rPr>
        <w:t>Implemented SQL Server Integration Services (SSIS) to integrate Excel, XML, PDF, Word documents to SQL Server 2005.</w:t>
      </w:r>
    </w:p>
    <w:p w:rsidR="00F41189" w:rsidRPr="0089709D" w:rsidRDefault="00F41189" w:rsidP="00F41189">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4A1886" w:rsidRPr="0089709D">
        <w:rPr>
          <w:rFonts w:asciiTheme="minorHAnsi" w:hAnsiTheme="minorHAnsi" w:cs="Arial"/>
          <w:b/>
          <w:sz w:val="22"/>
          <w:szCs w:val="22"/>
        </w:rPr>
        <w:t>GridView</w:t>
      </w:r>
      <w:r w:rsidRPr="0089709D">
        <w:rPr>
          <w:rFonts w:asciiTheme="minorHAnsi" w:hAnsiTheme="minorHAnsi" w:cs="Arial"/>
          <w:b/>
          <w:sz w:val="22"/>
          <w:szCs w:val="22"/>
        </w:rPr>
        <w:t xml:space="preserve">s, Data Sets, Data views, Repeaters, Dropdown lists, Data Adapters </w:t>
      </w:r>
      <w:r w:rsidRPr="0089709D">
        <w:rPr>
          <w:rFonts w:asciiTheme="minorHAnsi" w:hAnsiTheme="minorHAnsi" w:cs="Arial"/>
          <w:sz w:val="22"/>
          <w:szCs w:val="22"/>
        </w:rPr>
        <w:t>to extract data from the backend.</w:t>
      </w:r>
    </w:p>
    <w:p w:rsidR="00F41189" w:rsidRPr="0089709D" w:rsidRDefault="00F41189" w:rsidP="00F41189">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Involved in Database Designing in </w:t>
      </w:r>
      <w:r w:rsidRPr="0089709D">
        <w:rPr>
          <w:rFonts w:asciiTheme="minorHAnsi" w:hAnsiTheme="minorHAnsi" w:cs="Arial"/>
          <w:b/>
          <w:sz w:val="22"/>
          <w:szCs w:val="22"/>
        </w:rPr>
        <w:t xml:space="preserve">SQL Server 2005 </w:t>
      </w:r>
      <w:r w:rsidRPr="0089709D">
        <w:rPr>
          <w:rFonts w:asciiTheme="minorHAnsi" w:hAnsiTheme="minorHAnsi" w:cs="Arial"/>
          <w:sz w:val="22"/>
          <w:szCs w:val="22"/>
        </w:rPr>
        <w:t>and T-SQL coding.</w:t>
      </w:r>
    </w:p>
    <w:p w:rsidR="00F41189" w:rsidRPr="0089709D" w:rsidRDefault="00F41189" w:rsidP="00F41189">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Contributed to the design databases for several modules and developed </w:t>
      </w:r>
      <w:r w:rsidRPr="0089709D">
        <w:rPr>
          <w:rFonts w:asciiTheme="minorHAnsi" w:hAnsiTheme="minorHAnsi" w:cs="Arial"/>
          <w:b/>
          <w:sz w:val="22"/>
          <w:szCs w:val="22"/>
        </w:rPr>
        <w:t>Stored Procedures</w:t>
      </w:r>
      <w:r w:rsidRPr="0089709D">
        <w:rPr>
          <w:rFonts w:asciiTheme="minorHAnsi" w:hAnsiTheme="minorHAnsi" w:cs="Arial"/>
          <w:sz w:val="22"/>
          <w:szCs w:val="22"/>
        </w:rPr>
        <w:t xml:space="preserve"> to be used by the application.</w:t>
      </w:r>
    </w:p>
    <w:p w:rsidR="00F41189" w:rsidRPr="0089709D" w:rsidRDefault="00F41189" w:rsidP="00F41189">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Implemented the required database access using </w:t>
      </w:r>
      <w:r w:rsidRPr="0089709D">
        <w:rPr>
          <w:rFonts w:asciiTheme="minorHAnsi" w:hAnsiTheme="minorHAnsi" w:cs="Arial"/>
          <w:b/>
          <w:sz w:val="22"/>
          <w:szCs w:val="22"/>
        </w:rPr>
        <w:t>ADO.Net.</w:t>
      </w:r>
    </w:p>
    <w:p w:rsidR="00F41189" w:rsidRPr="0089709D" w:rsidRDefault="00F41189" w:rsidP="00F41189">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F41189" w:rsidRPr="0089709D" w:rsidRDefault="00F41189" w:rsidP="00F41189">
      <w:pPr>
        <w:pStyle w:val="Body"/>
        <w:spacing w:before="0"/>
        <w:ind w:left="720"/>
        <w:rPr>
          <w:rFonts w:asciiTheme="minorHAnsi" w:hAnsiTheme="minorHAnsi" w:cs="Arial"/>
          <w:b/>
          <w:bCs/>
          <w:color w:val="000000"/>
          <w:sz w:val="22"/>
          <w:szCs w:val="22"/>
        </w:rPr>
      </w:pPr>
    </w:p>
    <w:p w:rsidR="001C7DCB" w:rsidRPr="0089709D" w:rsidRDefault="00F41189" w:rsidP="00F41189">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Environment:</w:t>
      </w:r>
      <w:r w:rsidRPr="0089709D">
        <w:rPr>
          <w:rFonts w:asciiTheme="minorHAnsi" w:hAnsiTheme="minorHAnsi" w:cs="Arial"/>
          <w:color w:val="000000"/>
          <w:sz w:val="22"/>
          <w:szCs w:val="22"/>
        </w:rPr>
        <w:t xml:space="preserve"> </w:t>
      </w:r>
    </w:p>
    <w:p w:rsidR="001C7DCB" w:rsidRPr="0089709D" w:rsidRDefault="001C7DCB" w:rsidP="00F41189">
      <w:pPr>
        <w:widowControl w:val="0"/>
        <w:pBdr>
          <w:bottom w:val="single" w:sz="4" w:space="1" w:color="auto"/>
        </w:pBdr>
        <w:jc w:val="both"/>
        <w:rPr>
          <w:rFonts w:asciiTheme="minorHAnsi" w:hAnsiTheme="minorHAnsi" w:cs="Arial"/>
          <w:color w:val="000000"/>
          <w:sz w:val="22"/>
          <w:szCs w:val="22"/>
        </w:rPr>
      </w:pPr>
    </w:p>
    <w:p w:rsidR="00F41189" w:rsidRPr="0089709D" w:rsidRDefault="00F41189" w:rsidP="00F41189">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color w:val="000000"/>
          <w:sz w:val="22"/>
          <w:szCs w:val="22"/>
        </w:rPr>
        <w:t>.Net Framework 3.5, C#, ASP.Net</w:t>
      </w:r>
      <w:r w:rsidRPr="0089709D">
        <w:rPr>
          <w:rFonts w:asciiTheme="minorHAnsi" w:hAnsiTheme="minorHAnsi" w:cs="Arial"/>
          <w:color w:val="000000"/>
          <w:sz w:val="22"/>
          <w:szCs w:val="22"/>
        </w:rPr>
        <w:t>, ADO.Net, SQL Server 2005, Visual Studio.Net, IIS 6.0, MS Visio, SSRS, Java Script, AJAX</w:t>
      </w:r>
      <w:r w:rsidR="004D391F" w:rsidRPr="0089709D">
        <w:rPr>
          <w:rFonts w:asciiTheme="minorHAnsi" w:hAnsiTheme="minorHAnsi" w:cs="Arial"/>
          <w:color w:val="000000"/>
          <w:sz w:val="22"/>
          <w:szCs w:val="22"/>
        </w:rPr>
        <w:t>, Web Services</w:t>
      </w:r>
      <w:r w:rsidRPr="0089709D">
        <w:rPr>
          <w:rFonts w:asciiTheme="minorHAnsi" w:hAnsiTheme="minorHAnsi" w:cs="Arial"/>
          <w:color w:val="000000"/>
          <w:sz w:val="22"/>
          <w:szCs w:val="22"/>
        </w:rPr>
        <w:t>.</w:t>
      </w:r>
    </w:p>
    <w:p w:rsidR="00F41189" w:rsidRPr="0089709D" w:rsidRDefault="00F41189" w:rsidP="00F41189">
      <w:pPr>
        <w:widowControl w:val="0"/>
        <w:pBdr>
          <w:bottom w:val="single" w:sz="4" w:space="1" w:color="auto"/>
        </w:pBdr>
        <w:jc w:val="both"/>
        <w:rPr>
          <w:rFonts w:asciiTheme="minorHAnsi" w:hAnsiTheme="minorHAnsi" w:cs="Arial"/>
          <w:color w:val="000000"/>
          <w:sz w:val="22"/>
          <w:szCs w:val="22"/>
        </w:rPr>
      </w:pPr>
    </w:p>
    <w:p w:rsidR="00A0722E" w:rsidRPr="0089709D" w:rsidRDefault="00A0722E" w:rsidP="0034210F">
      <w:pPr>
        <w:pStyle w:val="paragraph"/>
        <w:spacing w:before="0" w:after="0"/>
        <w:contextualSpacing/>
        <w:jc w:val="both"/>
        <w:rPr>
          <w:rStyle w:val="textrun"/>
          <w:rFonts w:asciiTheme="minorHAnsi" w:hAnsiTheme="minorHAnsi" w:cs="Arial"/>
          <w:color w:val="000000"/>
          <w:sz w:val="22"/>
          <w:szCs w:val="22"/>
        </w:rPr>
      </w:pPr>
    </w:p>
    <w:p w:rsidR="00A82166" w:rsidRPr="0089709D" w:rsidRDefault="00A82166" w:rsidP="00A82166">
      <w:pPr>
        <w:pStyle w:val="paragraph"/>
        <w:spacing w:before="0" w:after="0"/>
        <w:contextualSpacing/>
        <w:jc w:val="both"/>
        <w:rPr>
          <w:rStyle w:val="textrun"/>
          <w:rFonts w:asciiTheme="minorHAnsi" w:hAnsiTheme="minorHAnsi" w:cs="Arial"/>
          <w:color w:val="000000"/>
          <w:sz w:val="22"/>
          <w:szCs w:val="22"/>
        </w:rPr>
      </w:pP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Driving License Tracking Service                 </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 xml:space="preserve">Client: Govt. of Delhi &amp; Infrastructure Development Finance Company Ltd. </w:t>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May 2008 – Jul 2008</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Delhi, India</w:t>
      </w:r>
    </w:p>
    <w:p w:rsidR="00E52378" w:rsidRPr="0089709D" w:rsidRDefault="00E52378" w:rsidP="00E52378">
      <w:pPr>
        <w:jc w:val="both"/>
        <w:rPr>
          <w:rFonts w:asciiTheme="minorHAnsi" w:hAnsiTheme="minorHAnsi" w:cs="Arial"/>
          <w:b/>
          <w:color w:val="000000"/>
          <w:sz w:val="22"/>
          <w:szCs w:val="22"/>
          <w:lang w:val="en-GB"/>
        </w:rPr>
      </w:pPr>
      <w:r w:rsidRPr="0089709D">
        <w:rPr>
          <w:rFonts w:asciiTheme="minorHAnsi" w:hAnsiTheme="minorHAnsi" w:cs="Arial"/>
          <w:b/>
          <w:color w:val="000000"/>
          <w:sz w:val="22"/>
          <w:szCs w:val="22"/>
          <w:lang w:val="en-GB"/>
        </w:rPr>
        <w:tab/>
      </w:r>
      <w:r w:rsidRPr="0089709D">
        <w:rPr>
          <w:rFonts w:asciiTheme="minorHAnsi" w:hAnsiTheme="minorHAnsi" w:cs="Arial"/>
          <w:b/>
          <w:color w:val="000000"/>
          <w:sz w:val="22"/>
          <w:szCs w:val="22"/>
          <w:lang w:val="en-GB"/>
        </w:rPr>
        <w:tab/>
        <w:t xml:space="preserve">    </w:t>
      </w:r>
    </w:p>
    <w:p w:rsidR="00A82166" w:rsidRPr="0089709D" w:rsidRDefault="00A82166" w:rsidP="00E52378">
      <w:pPr>
        <w:jc w:val="both"/>
        <w:rPr>
          <w:rFonts w:asciiTheme="minorHAnsi" w:hAnsiTheme="minorHAnsi" w:cs="Arial"/>
          <w:b/>
          <w:bCs/>
          <w:color w:val="000000"/>
          <w:sz w:val="22"/>
          <w:szCs w:val="22"/>
        </w:rPr>
      </w:pPr>
      <w:r w:rsidRPr="0089709D">
        <w:rPr>
          <w:rFonts w:asciiTheme="minorHAnsi" w:hAnsiTheme="minorHAnsi" w:cs="Arial"/>
          <w:b/>
          <w:color w:val="000000"/>
          <w:sz w:val="22"/>
          <w:szCs w:val="22"/>
          <w:lang w:val="en-GB"/>
        </w:rPr>
        <w:t>Role: .Net Developer</w:t>
      </w:r>
    </w:p>
    <w:p w:rsidR="00A82166" w:rsidRPr="0089709D" w:rsidRDefault="00A82166" w:rsidP="00A82166">
      <w:pPr>
        <w:jc w:val="both"/>
        <w:rPr>
          <w:rFonts w:asciiTheme="minorHAnsi" w:hAnsiTheme="minorHAnsi" w:cs="Arial"/>
          <w:bCs/>
          <w:color w:val="000000"/>
          <w:sz w:val="22"/>
          <w:szCs w:val="22"/>
        </w:rPr>
      </w:pPr>
    </w:p>
    <w:p w:rsidR="00237351" w:rsidRPr="0089709D" w:rsidRDefault="00237351" w:rsidP="00237351">
      <w:pPr>
        <w:rPr>
          <w:rFonts w:asciiTheme="minorHAnsi" w:hAnsiTheme="minorHAnsi" w:cs="Arial"/>
          <w:bCs/>
          <w:sz w:val="22"/>
          <w:szCs w:val="22"/>
        </w:rPr>
      </w:pPr>
      <w:r w:rsidRPr="0089709D">
        <w:rPr>
          <w:rFonts w:asciiTheme="minorHAnsi" w:hAnsiTheme="minorHAnsi" w:cs="Arial"/>
          <w:bCs/>
          <w:sz w:val="22"/>
          <w:szCs w:val="22"/>
        </w:rPr>
        <w:t>Driving License Tracking Service is a web service to track driving license status based on ID number.</w:t>
      </w:r>
    </w:p>
    <w:p w:rsidR="00A82166" w:rsidRPr="0089709D" w:rsidRDefault="00A82166" w:rsidP="00A82166">
      <w:pPr>
        <w:rPr>
          <w:rFonts w:asciiTheme="minorHAnsi" w:hAnsiTheme="minorHAnsi" w:cs="Arial"/>
          <w:b/>
          <w:color w:val="000000"/>
          <w:sz w:val="22"/>
          <w:szCs w:val="22"/>
        </w:rPr>
      </w:pPr>
    </w:p>
    <w:p w:rsidR="00A82166" w:rsidRPr="0089709D" w:rsidRDefault="00A82166" w:rsidP="00A82166">
      <w:pPr>
        <w:rPr>
          <w:rFonts w:asciiTheme="minorHAnsi" w:hAnsiTheme="minorHAnsi" w:cs="Arial"/>
          <w:b/>
          <w:color w:val="000000"/>
          <w:sz w:val="22"/>
          <w:szCs w:val="22"/>
        </w:rPr>
      </w:pPr>
      <w:r w:rsidRPr="0089709D">
        <w:rPr>
          <w:rFonts w:asciiTheme="minorHAnsi" w:hAnsiTheme="minorHAnsi" w:cs="Arial"/>
          <w:b/>
          <w:color w:val="000000"/>
          <w:sz w:val="22"/>
          <w:szCs w:val="22"/>
          <w:lang w:val="zh-CN"/>
        </w:rPr>
        <w:t>Responsibilities:</w:t>
      </w:r>
    </w:p>
    <w:p w:rsidR="00A82166" w:rsidRPr="0089709D" w:rsidRDefault="00A82166" w:rsidP="00A82166">
      <w:pPr>
        <w:jc w:val="both"/>
        <w:rPr>
          <w:rFonts w:asciiTheme="minorHAnsi" w:hAnsiTheme="minorHAnsi" w:cs="Arial"/>
          <w:sz w:val="22"/>
          <w:szCs w:val="22"/>
        </w:rPr>
      </w:pPr>
    </w:p>
    <w:p w:rsidR="00A82166" w:rsidRPr="0089709D" w:rsidRDefault="00A82166" w:rsidP="00A82166">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CF6B03" w:rsidRPr="0089709D" w:rsidRDefault="00CF6B03" w:rsidP="00A82166">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Developed a web service to track driving license.</w:t>
      </w:r>
    </w:p>
    <w:p w:rsidR="00A82166" w:rsidRPr="0089709D" w:rsidRDefault="00A82166" w:rsidP="00A82166">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A82166" w:rsidRPr="0089709D" w:rsidRDefault="00A82166" w:rsidP="00A82166">
      <w:pPr>
        <w:pStyle w:val="Body"/>
        <w:spacing w:before="0"/>
        <w:ind w:left="720"/>
        <w:rPr>
          <w:rFonts w:asciiTheme="minorHAnsi" w:hAnsiTheme="minorHAnsi" w:cs="Arial"/>
          <w:b/>
          <w:bCs/>
          <w:color w:val="000000"/>
          <w:sz w:val="22"/>
          <w:szCs w:val="22"/>
        </w:rPr>
      </w:pPr>
    </w:p>
    <w:p w:rsidR="00A82166" w:rsidRPr="0089709D" w:rsidRDefault="00A82166" w:rsidP="00A82166">
      <w:pPr>
        <w:widowControl w:val="0"/>
        <w:jc w:val="both"/>
        <w:rPr>
          <w:rFonts w:asciiTheme="minorHAnsi" w:hAnsiTheme="minorHAnsi" w:cs="Arial"/>
          <w:b/>
          <w:bCs/>
          <w:color w:val="000000"/>
          <w:sz w:val="22"/>
          <w:szCs w:val="22"/>
        </w:rPr>
      </w:pPr>
    </w:p>
    <w:p w:rsidR="00403970" w:rsidRPr="0089709D" w:rsidRDefault="00A82166" w:rsidP="00A82166">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lastRenderedPageBreak/>
        <w:t>Environment:</w:t>
      </w:r>
      <w:r w:rsidRPr="0089709D">
        <w:rPr>
          <w:rFonts w:asciiTheme="minorHAnsi" w:hAnsiTheme="minorHAnsi" w:cs="Arial"/>
          <w:color w:val="000000"/>
          <w:sz w:val="22"/>
          <w:szCs w:val="22"/>
        </w:rPr>
        <w:t xml:space="preserve"> </w:t>
      </w:r>
    </w:p>
    <w:p w:rsidR="00983A3D" w:rsidRPr="0089709D" w:rsidRDefault="00983A3D" w:rsidP="00A82166">
      <w:pPr>
        <w:widowControl w:val="0"/>
        <w:pBdr>
          <w:bottom w:val="single" w:sz="4" w:space="1" w:color="auto"/>
        </w:pBdr>
        <w:jc w:val="both"/>
        <w:rPr>
          <w:rFonts w:asciiTheme="minorHAnsi" w:hAnsiTheme="minorHAnsi" w:cs="Arial"/>
          <w:color w:val="000000"/>
          <w:sz w:val="22"/>
          <w:szCs w:val="22"/>
        </w:rPr>
      </w:pPr>
    </w:p>
    <w:p w:rsidR="00A82166" w:rsidRPr="0089709D" w:rsidRDefault="00A82166" w:rsidP="00A82166">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color w:val="000000"/>
          <w:sz w:val="22"/>
          <w:szCs w:val="22"/>
        </w:rPr>
        <w:t>.</w:t>
      </w:r>
      <w:r w:rsidRPr="0089709D">
        <w:rPr>
          <w:rFonts w:asciiTheme="minorHAnsi" w:hAnsiTheme="minorHAnsi" w:cs="Arial"/>
          <w:b/>
          <w:color w:val="000000"/>
          <w:sz w:val="22"/>
          <w:szCs w:val="22"/>
        </w:rPr>
        <w:t>Net Framework 3.5, C#, ASP.Net</w:t>
      </w:r>
      <w:r w:rsidRPr="0089709D">
        <w:rPr>
          <w:rFonts w:asciiTheme="minorHAnsi" w:hAnsiTheme="minorHAnsi" w:cs="Arial"/>
          <w:color w:val="000000"/>
          <w:sz w:val="22"/>
          <w:szCs w:val="22"/>
        </w:rPr>
        <w:t xml:space="preserve">, ADO.Net, SQL Server 2005, Visual Studio.Net, IIS 6.0, </w:t>
      </w:r>
      <w:r w:rsidR="004D391F" w:rsidRPr="0089709D">
        <w:rPr>
          <w:rFonts w:asciiTheme="minorHAnsi" w:hAnsiTheme="minorHAnsi" w:cs="Arial"/>
          <w:color w:val="000000"/>
          <w:sz w:val="22"/>
          <w:szCs w:val="22"/>
        </w:rPr>
        <w:t>Web Services</w:t>
      </w:r>
      <w:r w:rsidRPr="0089709D">
        <w:rPr>
          <w:rFonts w:asciiTheme="minorHAnsi" w:hAnsiTheme="minorHAnsi" w:cs="Arial"/>
          <w:color w:val="000000"/>
          <w:sz w:val="22"/>
          <w:szCs w:val="22"/>
        </w:rPr>
        <w:t>.</w:t>
      </w:r>
    </w:p>
    <w:p w:rsidR="00A82166" w:rsidRPr="0089709D" w:rsidRDefault="00A82166" w:rsidP="00A82166">
      <w:pPr>
        <w:widowControl w:val="0"/>
        <w:pBdr>
          <w:bottom w:val="single" w:sz="4" w:space="1" w:color="auto"/>
        </w:pBdr>
        <w:jc w:val="both"/>
        <w:rPr>
          <w:rFonts w:asciiTheme="minorHAnsi" w:hAnsiTheme="minorHAnsi" w:cs="Arial"/>
          <w:color w:val="000000"/>
          <w:sz w:val="22"/>
          <w:szCs w:val="22"/>
        </w:rPr>
      </w:pPr>
    </w:p>
    <w:p w:rsidR="00E52378" w:rsidRPr="0089709D" w:rsidRDefault="00E52378" w:rsidP="00E52378">
      <w:pPr>
        <w:spacing w:line="240" w:lineRule="auto"/>
        <w:contextualSpacing/>
        <w:jc w:val="both"/>
        <w:rPr>
          <w:rStyle w:val="textrun"/>
          <w:rFonts w:asciiTheme="minorHAnsi" w:eastAsia="SimSun" w:hAnsiTheme="minorHAnsi" w:cs="Arial"/>
          <w:b/>
          <w:bCs/>
          <w:color w:val="000000"/>
          <w:kern w:val="3"/>
          <w:sz w:val="22"/>
          <w:szCs w:val="22"/>
          <w:lang w:eastAsia="zh-CN" w:bidi="hi-IN"/>
        </w:rPr>
      </w:pPr>
    </w:p>
    <w:p w:rsidR="00E52378" w:rsidRPr="0089709D" w:rsidRDefault="00E52378" w:rsidP="00E52378">
      <w:pPr>
        <w:spacing w:line="240" w:lineRule="auto"/>
        <w:contextualSpacing/>
        <w:jc w:val="both"/>
        <w:rPr>
          <w:rFonts w:asciiTheme="minorHAnsi" w:hAnsiTheme="minorHAnsi" w:cs="Arial"/>
          <w:b/>
          <w:color w:val="000000"/>
          <w:sz w:val="22"/>
          <w:szCs w:val="22"/>
        </w:rPr>
      </w:pPr>
      <w:r w:rsidRPr="0089709D">
        <w:rPr>
          <w:rFonts w:asciiTheme="minorHAnsi" w:hAnsiTheme="minorHAnsi" w:cs="Arial"/>
          <w:b/>
          <w:color w:val="000000"/>
          <w:sz w:val="22"/>
          <w:szCs w:val="22"/>
        </w:rPr>
        <w:t xml:space="preserve">Enquiry Management System                         </w:t>
      </w:r>
    </w:p>
    <w:p w:rsidR="00E52378" w:rsidRPr="0089709D" w:rsidRDefault="00E52378" w:rsidP="00E52378">
      <w:pPr>
        <w:spacing w:line="240" w:lineRule="auto"/>
        <w:contextualSpacing/>
        <w:jc w:val="both"/>
        <w:rPr>
          <w:rFonts w:asciiTheme="minorHAnsi" w:hAnsiTheme="minorHAnsi" w:cs="Arial"/>
          <w:b/>
          <w:color w:val="000000"/>
          <w:sz w:val="22"/>
          <w:szCs w:val="22"/>
        </w:rPr>
      </w:pPr>
      <w:r w:rsidRPr="0089709D">
        <w:rPr>
          <w:rFonts w:asciiTheme="minorHAnsi" w:hAnsiTheme="minorHAnsi" w:cs="Arial"/>
          <w:b/>
          <w:color w:val="000000"/>
          <w:sz w:val="22"/>
          <w:szCs w:val="22"/>
        </w:rPr>
        <w:t xml:space="preserve">Client: Trendz Clothing Pvt. Ltd. </w:t>
      </w:r>
      <w:r w:rsidRPr="0089709D">
        <w:rPr>
          <w:rFonts w:asciiTheme="minorHAnsi" w:hAnsiTheme="minorHAnsi" w:cs="Arial"/>
          <w:b/>
          <w:color w:val="000000"/>
          <w:sz w:val="22"/>
          <w:szCs w:val="22"/>
        </w:rPr>
        <w:tab/>
        <w:t xml:space="preserve"> </w:t>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t xml:space="preserve">          </w:t>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t>Nov 2007 – May 2008</w:t>
      </w:r>
    </w:p>
    <w:p w:rsidR="00E52378" w:rsidRPr="0089709D" w:rsidRDefault="00E52378" w:rsidP="00E52378">
      <w:pPr>
        <w:spacing w:line="240" w:lineRule="auto"/>
        <w:contextualSpacing/>
        <w:jc w:val="both"/>
        <w:rPr>
          <w:rFonts w:asciiTheme="minorHAnsi" w:hAnsiTheme="minorHAnsi" w:cs="Arial"/>
          <w:b/>
          <w:color w:val="000000"/>
          <w:sz w:val="22"/>
          <w:szCs w:val="22"/>
        </w:rPr>
      </w:pPr>
      <w:r w:rsidRPr="0089709D">
        <w:rPr>
          <w:rFonts w:asciiTheme="minorHAnsi" w:hAnsiTheme="minorHAnsi" w:cs="Arial"/>
          <w:b/>
          <w:color w:val="000000"/>
          <w:sz w:val="22"/>
          <w:szCs w:val="22"/>
        </w:rPr>
        <w:t>Delhi, India</w:t>
      </w:r>
      <w:r w:rsidRPr="0089709D">
        <w:rPr>
          <w:rFonts w:asciiTheme="minorHAnsi" w:hAnsiTheme="minorHAnsi" w:cs="Arial"/>
          <w:b/>
          <w:color w:val="000000"/>
          <w:sz w:val="22"/>
          <w:szCs w:val="22"/>
        </w:rPr>
        <w:tab/>
      </w:r>
      <w:r w:rsidRPr="0089709D">
        <w:rPr>
          <w:rFonts w:asciiTheme="minorHAnsi" w:hAnsiTheme="minorHAnsi" w:cs="Arial"/>
          <w:b/>
          <w:color w:val="000000"/>
          <w:sz w:val="22"/>
          <w:szCs w:val="22"/>
        </w:rPr>
        <w:tab/>
      </w:r>
    </w:p>
    <w:p w:rsidR="00622E42" w:rsidRPr="0089709D" w:rsidRDefault="00622E42" w:rsidP="0034210F">
      <w:pPr>
        <w:spacing w:line="240" w:lineRule="auto"/>
        <w:ind w:left="1080"/>
        <w:contextualSpacing/>
        <w:jc w:val="both"/>
        <w:rPr>
          <w:rFonts w:asciiTheme="minorHAnsi" w:hAnsiTheme="minorHAnsi" w:cs="Arial"/>
          <w:b/>
          <w:color w:val="000000"/>
          <w:sz w:val="22"/>
          <w:szCs w:val="22"/>
        </w:rPr>
      </w:pPr>
    </w:p>
    <w:p w:rsidR="00E51FB8" w:rsidRPr="0089709D" w:rsidRDefault="008B4C32" w:rsidP="00E51FB8">
      <w:pPr>
        <w:jc w:val="both"/>
        <w:rPr>
          <w:rFonts w:asciiTheme="minorHAnsi" w:hAnsiTheme="minorHAnsi" w:cs="Arial"/>
          <w:b/>
          <w:bCs/>
          <w:color w:val="000000"/>
          <w:sz w:val="22"/>
          <w:szCs w:val="22"/>
        </w:rPr>
      </w:pPr>
      <w:r w:rsidRPr="0089709D">
        <w:rPr>
          <w:rFonts w:asciiTheme="minorHAnsi" w:hAnsiTheme="minorHAnsi" w:cs="Arial"/>
          <w:b/>
          <w:color w:val="000000"/>
          <w:sz w:val="22"/>
          <w:szCs w:val="22"/>
          <w:lang w:val="en-GB"/>
        </w:rPr>
        <w:t xml:space="preserve">Role: </w:t>
      </w:r>
      <w:r w:rsidR="00E51FB8" w:rsidRPr="0089709D">
        <w:rPr>
          <w:rFonts w:asciiTheme="minorHAnsi" w:hAnsiTheme="minorHAnsi" w:cs="Arial"/>
          <w:b/>
          <w:color w:val="000000"/>
          <w:sz w:val="22"/>
          <w:szCs w:val="22"/>
          <w:lang w:val="en-GB"/>
        </w:rPr>
        <w:t xml:space="preserve"> .Net Developer</w:t>
      </w:r>
    </w:p>
    <w:p w:rsidR="00E51FB8" w:rsidRPr="0089709D" w:rsidRDefault="00E51FB8" w:rsidP="00E51FB8">
      <w:pPr>
        <w:jc w:val="both"/>
        <w:rPr>
          <w:rFonts w:asciiTheme="minorHAnsi" w:hAnsiTheme="minorHAnsi" w:cs="Arial"/>
          <w:bCs/>
          <w:color w:val="000000"/>
          <w:sz w:val="22"/>
          <w:szCs w:val="22"/>
        </w:rPr>
      </w:pPr>
    </w:p>
    <w:p w:rsidR="009D3BBF" w:rsidRPr="0089709D" w:rsidRDefault="009D3BBF" w:rsidP="009D3BBF">
      <w:pPr>
        <w:jc w:val="both"/>
        <w:rPr>
          <w:rFonts w:asciiTheme="minorHAnsi" w:hAnsiTheme="minorHAnsi" w:cs="Arial"/>
          <w:snapToGrid w:val="0"/>
          <w:sz w:val="22"/>
          <w:szCs w:val="22"/>
        </w:rPr>
      </w:pPr>
      <w:r w:rsidRPr="0089709D">
        <w:rPr>
          <w:rFonts w:asciiTheme="minorHAnsi" w:hAnsiTheme="minorHAnsi" w:cs="Arial"/>
          <w:snapToGrid w:val="0"/>
          <w:sz w:val="22"/>
          <w:szCs w:val="22"/>
        </w:rPr>
        <w:t>Enquiry Management System is a system for the Employers to store all Enquiries and set of functionalities to read, write and search for all previous record of enquiries, send a new Enquiry message. Main features of the system are Factory Management, Buying Management, Office Management, Employee Management and Enquiry Management.</w:t>
      </w:r>
    </w:p>
    <w:p w:rsidR="00E51FB8" w:rsidRPr="0089709D" w:rsidRDefault="00E51FB8" w:rsidP="00E51FB8">
      <w:pPr>
        <w:rPr>
          <w:rFonts w:asciiTheme="minorHAnsi" w:hAnsiTheme="minorHAnsi" w:cs="Arial"/>
          <w:b/>
          <w:color w:val="000000"/>
          <w:sz w:val="22"/>
          <w:szCs w:val="22"/>
        </w:rPr>
      </w:pPr>
    </w:p>
    <w:p w:rsidR="00E51FB8" w:rsidRPr="0089709D" w:rsidRDefault="00E51FB8" w:rsidP="00E51FB8">
      <w:pPr>
        <w:rPr>
          <w:rFonts w:asciiTheme="minorHAnsi" w:hAnsiTheme="minorHAnsi" w:cs="Arial"/>
          <w:b/>
          <w:color w:val="000000"/>
          <w:sz w:val="22"/>
          <w:szCs w:val="22"/>
        </w:rPr>
      </w:pPr>
      <w:r w:rsidRPr="0089709D">
        <w:rPr>
          <w:rFonts w:asciiTheme="minorHAnsi" w:hAnsiTheme="minorHAnsi" w:cs="Arial"/>
          <w:b/>
          <w:color w:val="000000"/>
          <w:sz w:val="22"/>
          <w:szCs w:val="22"/>
          <w:lang w:val="zh-CN"/>
        </w:rPr>
        <w:t>Responsibilities:</w:t>
      </w:r>
    </w:p>
    <w:p w:rsidR="00E51FB8" w:rsidRPr="0089709D" w:rsidRDefault="00E51FB8" w:rsidP="00E51FB8">
      <w:pPr>
        <w:jc w:val="both"/>
        <w:rPr>
          <w:rFonts w:asciiTheme="minorHAnsi" w:hAnsiTheme="minorHAnsi" w:cs="Arial"/>
          <w:sz w:val="22"/>
          <w:szCs w:val="22"/>
        </w:rPr>
      </w:pPr>
    </w:p>
    <w:p w:rsidR="00E51FB8" w:rsidRPr="0089709D" w:rsidRDefault="00E51FB8" w:rsidP="00E51FB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Involved in meetings with business users for requirements gathering.</w:t>
      </w:r>
    </w:p>
    <w:p w:rsidR="00E51FB8" w:rsidRPr="0089709D" w:rsidRDefault="00E51FB8" w:rsidP="00E51FB8">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Developed </w:t>
      </w:r>
      <w:r w:rsidRPr="0089709D">
        <w:rPr>
          <w:rFonts w:asciiTheme="minorHAnsi" w:hAnsiTheme="minorHAnsi" w:cs="Arial"/>
          <w:bCs/>
          <w:color w:val="000000"/>
          <w:sz w:val="22"/>
          <w:szCs w:val="22"/>
        </w:rPr>
        <w:t>custom controls</w:t>
      </w:r>
      <w:r w:rsidRPr="0089709D">
        <w:rPr>
          <w:rFonts w:asciiTheme="minorHAnsi" w:hAnsiTheme="minorHAnsi" w:cs="Arial"/>
          <w:color w:val="000000"/>
          <w:sz w:val="22"/>
          <w:szCs w:val="22"/>
        </w:rPr>
        <w:t>,</w:t>
      </w:r>
      <w:r w:rsidRPr="0089709D">
        <w:rPr>
          <w:rFonts w:asciiTheme="minorHAnsi" w:hAnsiTheme="minorHAnsi" w:cs="Arial"/>
          <w:bCs/>
          <w:color w:val="000000"/>
          <w:sz w:val="22"/>
          <w:szCs w:val="22"/>
        </w:rPr>
        <w:t xml:space="preserve"> user controls and ASPX pages </w:t>
      </w:r>
      <w:r w:rsidRPr="0089709D">
        <w:rPr>
          <w:rFonts w:asciiTheme="minorHAnsi" w:hAnsiTheme="minorHAnsi" w:cs="Arial"/>
          <w:color w:val="000000"/>
          <w:sz w:val="22"/>
          <w:szCs w:val="22"/>
        </w:rPr>
        <w:t>in </w:t>
      </w:r>
      <w:r w:rsidRPr="0089709D">
        <w:rPr>
          <w:rFonts w:asciiTheme="minorHAnsi" w:hAnsiTheme="minorHAnsi" w:cs="Arial"/>
          <w:bCs/>
          <w:color w:val="000000"/>
          <w:sz w:val="22"/>
          <w:szCs w:val="22"/>
        </w:rPr>
        <w:t>C#.Net.</w:t>
      </w:r>
    </w:p>
    <w:p w:rsidR="00E51FB8" w:rsidRPr="0089709D" w:rsidRDefault="00E51FB8" w:rsidP="00E51FB8">
      <w:pPr>
        <w:numPr>
          <w:ilvl w:val="0"/>
          <w:numId w:val="12"/>
        </w:numPr>
        <w:jc w:val="both"/>
        <w:rPr>
          <w:rFonts w:asciiTheme="minorHAnsi" w:hAnsiTheme="minorHAnsi" w:cs="Arial"/>
          <w:color w:val="000000"/>
          <w:sz w:val="22"/>
          <w:szCs w:val="22"/>
        </w:rPr>
      </w:pPr>
      <w:r w:rsidRPr="0089709D">
        <w:rPr>
          <w:rFonts w:asciiTheme="minorHAnsi" w:hAnsiTheme="minorHAnsi" w:cs="Arial"/>
          <w:sz w:val="22"/>
          <w:szCs w:val="22"/>
        </w:rPr>
        <w:t>Developed business objects and collections.</w:t>
      </w:r>
    </w:p>
    <w:p w:rsidR="003336AC" w:rsidRPr="0089709D" w:rsidRDefault="00E51FB8" w:rsidP="003336AC">
      <w:pPr>
        <w:numPr>
          <w:ilvl w:val="0"/>
          <w:numId w:val="12"/>
        </w:numPr>
        <w:jc w:val="both"/>
        <w:rPr>
          <w:rFonts w:asciiTheme="minorHAnsi" w:hAnsiTheme="minorHAnsi" w:cs="Arial"/>
          <w:sz w:val="22"/>
          <w:szCs w:val="22"/>
        </w:rPr>
      </w:pPr>
      <w:r w:rsidRPr="0089709D">
        <w:rPr>
          <w:rFonts w:asciiTheme="minorHAnsi" w:hAnsiTheme="minorHAnsi" w:cs="Arial"/>
          <w:color w:val="000000"/>
          <w:sz w:val="22"/>
          <w:szCs w:val="22"/>
        </w:rPr>
        <w:t>Involved in maintenance and enhancements of an application using Microsoft .NET Framework 3.5, C#.NET, ASP.NET, AJAX, JavaScript, XML.</w:t>
      </w:r>
    </w:p>
    <w:p w:rsidR="003336AC" w:rsidRPr="0089709D" w:rsidRDefault="00E51FB8" w:rsidP="003336AC">
      <w:pPr>
        <w:numPr>
          <w:ilvl w:val="0"/>
          <w:numId w:val="12"/>
        </w:numPr>
        <w:jc w:val="both"/>
        <w:rPr>
          <w:rFonts w:asciiTheme="minorHAnsi" w:hAnsiTheme="minorHAnsi" w:cs="Arial"/>
          <w:sz w:val="22"/>
          <w:szCs w:val="22"/>
        </w:rPr>
      </w:pPr>
      <w:r w:rsidRPr="0089709D">
        <w:rPr>
          <w:rFonts w:asciiTheme="minorHAnsi" w:hAnsiTheme="minorHAnsi" w:cs="Arial"/>
          <w:sz w:val="22"/>
          <w:szCs w:val="22"/>
        </w:rPr>
        <w:t xml:space="preserve">Designed and developed modules </w:t>
      </w:r>
      <w:r w:rsidR="003336AC" w:rsidRPr="0089709D">
        <w:rPr>
          <w:rFonts w:asciiTheme="minorHAnsi" w:hAnsiTheme="minorHAnsi" w:cs="Arial"/>
          <w:sz w:val="22"/>
          <w:szCs w:val="22"/>
        </w:rPr>
        <w:t>for Factory Master, Factory Contact Master, Buying Master, Buying Contact Master and Office Master.</w:t>
      </w:r>
    </w:p>
    <w:p w:rsidR="003336AC" w:rsidRPr="0089709D" w:rsidRDefault="003336AC" w:rsidP="003336AC">
      <w:pPr>
        <w:numPr>
          <w:ilvl w:val="0"/>
          <w:numId w:val="12"/>
        </w:numPr>
        <w:jc w:val="both"/>
        <w:rPr>
          <w:rFonts w:asciiTheme="minorHAnsi" w:hAnsiTheme="minorHAnsi" w:cs="Arial"/>
          <w:sz w:val="22"/>
          <w:szCs w:val="22"/>
        </w:rPr>
      </w:pPr>
      <w:r w:rsidRPr="0089709D">
        <w:rPr>
          <w:rFonts w:asciiTheme="minorHAnsi" w:hAnsiTheme="minorHAnsi" w:cs="Arial"/>
          <w:sz w:val="22"/>
          <w:szCs w:val="22"/>
        </w:rPr>
        <w:t>Designed and developed modules for Employee Master, Entry Operation, Enquiry Details Modification</w:t>
      </w:r>
    </w:p>
    <w:p w:rsidR="003336AC" w:rsidRPr="0089709D" w:rsidRDefault="003336AC" w:rsidP="003336AC">
      <w:pPr>
        <w:numPr>
          <w:ilvl w:val="0"/>
          <w:numId w:val="12"/>
        </w:numPr>
        <w:jc w:val="both"/>
        <w:rPr>
          <w:rFonts w:asciiTheme="minorHAnsi" w:hAnsiTheme="minorHAnsi" w:cs="Arial"/>
          <w:sz w:val="22"/>
          <w:szCs w:val="22"/>
        </w:rPr>
      </w:pPr>
      <w:r w:rsidRPr="0089709D">
        <w:rPr>
          <w:rFonts w:asciiTheme="minorHAnsi" w:hAnsiTheme="minorHAnsi" w:cs="Arial"/>
          <w:sz w:val="22"/>
          <w:szCs w:val="22"/>
        </w:rPr>
        <w:t>Designed and developed modules for Modify Entry Follow up and Enquiry Listing.</w:t>
      </w:r>
    </w:p>
    <w:p w:rsidR="00E51FB8" w:rsidRPr="0089709D" w:rsidRDefault="00E51FB8" w:rsidP="003336AC">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Designed and Implemented </w:t>
      </w:r>
      <w:r w:rsidRPr="0089709D">
        <w:rPr>
          <w:rFonts w:asciiTheme="minorHAnsi" w:hAnsiTheme="minorHAnsi" w:cs="Arial"/>
          <w:b/>
          <w:sz w:val="22"/>
          <w:szCs w:val="22"/>
        </w:rPr>
        <w:t xml:space="preserve">User Interface Layer </w:t>
      </w:r>
      <w:r w:rsidRPr="0089709D">
        <w:rPr>
          <w:rFonts w:asciiTheme="minorHAnsi" w:hAnsiTheme="minorHAnsi" w:cs="Arial"/>
          <w:sz w:val="22"/>
          <w:szCs w:val="22"/>
        </w:rPr>
        <w:t xml:space="preserve">using </w:t>
      </w:r>
      <w:r w:rsidRPr="0089709D">
        <w:rPr>
          <w:rFonts w:asciiTheme="minorHAnsi" w:hAnsiTheme="minorHAnsi" w:cs="Arial"/>
          <w:b/>
          <w:sz w:val="22"/>
          <w:szCs w:val="22"/>
        </w:rPr>
        <w:t>ASP.NET Web Forms.</w:t>
      </w:r>
    </w:p>
    <w:p w:rsidR="00E51FB8" w:rsidRPr="0089709D" w:rsidRDefault="00E51FB8" w:rsidP="00E51FB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Created ASP.NET </w:t>
      </w:r>
      <w:r w:rsidRPr="0089709D">
        <w:rPr>
          <w:rFonts w:asciiTheme="minorHAnsi" w:hAnsiTheme="minorHAnsi" w:cs="Arial"/>
          <w:b/>
          <w:sz w:val="22"/>
          <w:szCs w:val="22"/>
        </w:rPr>
        <w:t>User Controls</w:t>
      </w:r>
      <w:r w:rsidRPr="0089709D">
        <w:rPr>
          <w:rFonts w:asciiTheme="minorHAnsi" w:hAnsiTheme="minorHAnsi" w:cs="Arial"/>
          <w:sz w:val="22"/>
          <w:szCs w:val="22"/>
        </w:rPr>
        <w:t xml:space="preserve"> to reduce the complexity of user interface design.</w:t>
      </w:r>
    </w:p>
    <w:p w:rsidR="00E51FB8" w:rsidRPr="0089709D" w:rsidRDefault="00E51FB8" w:rsidP="00E51FB8">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Performed extensive web page coding in </w:t>
      </w:r>
      <w:r w:rsidRPr="0089709D">
        <w:rPr>
          <w:rFonts w:asciiTheme="minorHAnsi" w:hAnsiTheme="minorHAnsi" w:cs="Arial"/>
          <w:b/>
          <w:sz w:val="22"/>
          <w:szCs w:val="22"/>
        </w:rPr>
        <w:t>C#.</w:t>
      </w:r>
    </w:p>
    <w:p w:rsidR="00E51FB8" w:rsidRPr="0089709D" w:rsidRDefault="00E51FB8" w:rsidP="00E51FB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Used various data control and display elements like </w:t>
      </w:r>
      <w:r w:rsidR="00C17E6D" w:rsidRPr="0089709D">
        <w:rPr>
          <w:rFonts w:asciiTheme="minorHAnsi" w:hAnsiTheme="minorHAnsi" w:cs="Arial"/>
          <w:b/>
          <w:sz w:val="22"/>
          <w:szCs w:val="22"/>
        </w:rPr>
        <w:t>GridView</w:t>
      </w:r>
      <w:r w:rsidRPr="0089709D">
        <w:rPr>
          <w:rFonts w:asciiTheme="minorHAnsi" w:hAnsiTheme="minorHAnsi" w:cs="Arial"/>
          <w:b/>
          <w:sz w:val="22"/>
          <w:szCs w:val="22"/>
        </w:rPr>
        <w:t xml:space="preserve">s, Data Sets, Data views, Repeaters, Dropdown lists, Data Adapters </w:t>
      </w:r>
      <w:r w:rsidRPr="0089709D">
        <w:rPr>
          <w:rFonts w:asciiTheme="minorHAnsi" w:hAnsiTheme="minorHAnsi" w:cs="Arial"/>
          <w:sz w:val="22"/>
          <w:szCs w:val="22"/>
        </w:rPr>
        <w:t>to extract data from the backend.</w:t>
      </w:r>
    </w:p>
    <w:p w:rsidR="00E51FB8" w:rsidRPr="0089709D" w:rsidRDefault="00E51FB8" w:rsidP="00E51FB8">
      <w:pPr>
        <w:numPr>
          <w:ilvl w:val="0"/>
          <w:numId w:val="12"/>
        </w:numPr>
        <w:spacing w:line="276" w:lineRule="auto"/>
        <w:jc w:val="both"/>
        <w:rPr>
          <w:rFonts w:asciiTheme="minorHAnsi" w:hAnsiTheme="minorHAnsi" w:cs="Arial"/>
          <w:color w:val="000000"/>
          <w:sz w:val="22"/>
          <w:szCs w:val="22"/>
        </w:rPr>
      </w:pPr>
      <w:r w:rsidRPr="0089709D">
        <w:rPr>
          <w:rFonts w:asciiTheme="minorHAnsi" w:hAnsiTheme="minorHAnsi" w:cs="Arial"/>
          <w:sz w:val="22"/>
          <w:szCs w:val="22"/>
        </w:rPr>
        <w:t xml:space="preserve">Involved in Database Designing in </w:t>
      </w:r>
      <w:r w:rsidRPr="0089709D">
        <w:rPr>
          <w:rFonts w:asciiTheme="minorHAnsi" w:hAnsiTheme="minorHAnsi" w:cs="Arial"/>
          <w:b/>
          <w:sz w:val="22"/>
          <w:szCs w:val="22"/>
        </w:rPr>
        <w:t xml:space="preserve">SQL Server 2005 </w:t>
      </w:r>
      <w:r w:rsidRPr="0089709D">
        <w:rPr>
          <w:rFonts w:asciiTheme="minorHAnsi" w:hAnsiTheme="minorHAnsi" w:cs="Arial"/>
          <w:sz w:val="22"/>
          <w:szCs w:val="22"/>
        </w:rPr>
        <w:t>and T-SQL coding.</w:t>
      </w:r>
    </w:p>
    <w:p w:rsidR="00E51FB8" w:rsidRPr="0089709D" w:rsidRDefault="00E51FB8" w:rsidP="00E51FB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Contributed to the design databases for several modules and developed </w:t>
      </w:r>
      <w:r w:rsidRPr="0089709D">
        <w:rPr>
          <w:rFonts w:asciiTheme="minorHAnsi" w:hAnsiTheme="minorHAnsi" w:cs="Arial"/>
          <w:b/>
          <w:sz w:val="22"/>
          <w:szCs w:val="22"/>
        </w:rPr>
        <w:t>Stored Procedures</w:t>
      </w:r>
      <w:r w:rsidR="00DC3CEF" w:rsidRPr="0089709D">
        <w:rPr>
          <w:rFonts w:asciiTheme="minorHAnsi" w:hAnsiTheme="minorHAnsi" w:cs="Arial"/>
          <w:b/>
          <w:sz w:val="22"/>
          <w:szCs w:val="22"/>
        </w:rPr>
        <w:t>, V</w:t>
      </w:r>
      <w:r w:rsidR="00AB1C90" w:rsidRPr="0089709D">
        <w:rPr>
          <w:rFonts w:asciiTheme="minorHAnsi" w:hAnsiTheme="minorHAnsi" w:cs="Arial"/>
          <w:b/>
          <w:sz w:val="22"/>
          <w:szCs w:val="22"/>
        </w:rPr>
        <w:t xml:space="preserve">iews, </w:t>
      </w:r>
      <w:r w:rsidR="00DC3CEF" w:rsidRPr="0089709D">
        <w:rPr>
          <w:rFonts w:asciiTheme="minorHAnsi" w:hAnsiTheme="minorHAnsi" w:cs="Arial"/>
          <w:b/>
          <w:sz w:val="22"/>
          <w:szCs w:val="22"/>
        </w:rPr>
        <w:t>F</w:t>
      </w:r>
      <w:r w:rsidR="00AB1C90" w:rsidRPr="0089709D">
        <w:rPr>
          <w:rFonts w:asciiTheme="minorHAnsi" w:hAnsiTheme="minorHAnsi" w:cs="Arial"/>
          <w:b/>
          <w:sz w:val="22"/>
          <w:szCs w:val="22"/>
        </w:rPr>
        <w:t>unctions</w:t>
      </w:r>
      <w:r w:rsidRPr="0089709D">
        <w:rPr>
          <w:rFonts w:asciiTheme="minorHAnsi" w:hAnsiTheme="minorHAnsi" w:cs="Arial"/>
          <w:sz w:val="22"/>
          <w:szCs w:val="22"/>
        </w:rPr>
        <w:t xml:space="preserve"> to be used by the application.</w:t>
      </w:r>
    </w:p>
    <w:p w:rsidR="00E51FB8" w:rsidRPr="0089709D" w:rsidRDefault="00E51FB8" w:rsidP="00E51FB8">
      <w:pPr>
        <w:numPr>
          <w:ilvl w:val="0"/>
          <w:numId w:val="12"/>
        </w:numPr>
        <w:spacing w:line="276" w:lineRule="auto"/>
        <w:jc w:val="both"/>
        <w:rPr>
          <w:rFonts w:asciiTheme="minorHAnsi" w:hAnsiTheme="minorHAnsi" w:cs="Arial"/>
          <w:sz w:val="22"/>
          <w:szCs w:val="22"/>
        </w:rPr>
      </w:pPr>
      <w:r w:rsidRPr="0089709D">
        <w:rPr>
          <w:rFonts w:asciiTheme="minorHAnsi" w:hAnsiTheme="minorHAnsi" w:cs="Arial"/>
          <w:sz w:val="22"/>
          <w:szCs w:val="22"/>
        </w:rPr>
        <w:t xml:space="preserve">Implemented the required database access using </w:t>
      </w:r>
      <w:r w:rsidRPr="0089709D">
        <w:rPr>
          <w:rFonts w:asciiTheme="minorHAnsi" w:hAnsiTheme="minorHAnsi" w:cs="Arial"/>
          <w:b/>
          <w:sz w:val="22"/>
          <w:szCs w:val="22"/>
        </w:rPr>
        <w:t>ADO.Net.</w:t>
      </w:r>
    </w:p>
    <w:p w:rsidR="00E51FB8" w:rsidRPr="0089709D" w:rsidRDefault="00E51FB8" w:rsidP="00E51FB8">
      <w:pPr>
        <w:pStyle w:val="Body"/>
        <w:numPr>
          <w:ilvl w:val="0"/>
          <w:numId w:val="12"/>
        </w:numPr>
        <w:spacing w:before="0"/>
        <w:rPr>
          <w:rFonts w:asciiTheme="minorHAnsi" w:hAnsiTheme="minorHAnsi" w:cs="Arial"/>
          <w:b/>
          <w:bCs/>
          <w:color w:val="000000"/>
          <w:sz w:val="22"/>
          <w:szCs w:val="22"/>
        </w:rPr>
      </w:pPr>
      <w:r w:rsidRPr="0089709D">
        <w:rPr>
          <w:rFonts w:asciiTheme="minorHAnsi" w:hAnsiTheme="minorHAnsi" w:cs="Arial"/>
          <w:sz w:val="22"/>
          <w:szCs w:val="22"/>
        </w:rPr>
        <w:t>Involved in unit and manual testing of the application.</w:t>
      </w:r>
    </w:p>
    <w:p w:rsidR="00E51FB8" w:rsidRPr="0089709D" w:rsidRDefault="00E51FB8" w:rsidP="00E51FB8">
      <w:pPr>
        <w:pStyle w:val="Body"/>
        <w:spacing w:before="0"/>
        <w:ind w:left="720"/>
        <w:rPr>
          <w:rFonts w:asciiTheme="minorHAnsi" w:hAnsiTheme="minorHAnsi" w:cs="Arial"/>
          <w:b/>
          <w:bCs/>
          <w:color w:val="000000"/>
          <w:sz w:val="22"/>
          <w:szCs w:val="22"/>
        </w:rPr>
      </w:pPr>
    </w:p>
    <w:p w:rsidR="00322561" w:rsidRPr="0089709D" w:rsidRDefault="00322561" w:rsidP="00E51FB8">
      <w:pPr>
        <w:widowControl w:val="0"/>
        <w:jc w:val="both"/>
        <w:rPr>
          <w:rFonts w:asciiTheme="minorHAnsi" w:hAnsiTheme="minorHAnsi" w:cs="Arial"/>
          <w:b/>
          <w:bCs/>
          <w:color w:val="000000"/>
          <w:sz w:val="22"/>
          <w:szCs w:val="22"/>
        </w:rPr>
      </w:pPr>
    </w:p>
    <w:p w:rsidR="004F3381" w:rsidRPr="0089709D" w:rsidRDefault="00E51FB8" w:rsidP="00E51FB8">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bCs/>
          <w:color w:val="000000"/>
          <w:sz w:val="22"/>
          <w:szCs w:val="22"/>
        </w:rPr>
        <w:t>Environment:</w:t>
      </w:r>
      <w:r w:rsidRPr="0089709D">
        <w:rPr>
          <w:rFonts w:asciiTheme="minorHAnsi" w:hAnsiTheme="minorHAnsi" w:cs="Arial"/>
          <w:color w:val="000000"/>
          <w:sz w:val="22"/>
          <w:szCs w:val="22"/>
        </w:rPr>
        <w:t xml:space="preserve"> </w:t>
      </w:r>
    </w:p>
    <w:p w:rsidR="004F3381" w:rsidRPr="0089709D" w:rsidRDefault="004F3381" w:rsidP="00E51FB8">
      <w:pPr>
        <w:widowControl w:val="0"/>
        <w:pBdr>
          <w:bottom w:val="single" w:sz="4" w:space="1" w:color="auto"/>
        </w:pBdr>
        <w:jc w:val="both"/>
        <w:rPr>
          <w:rFonts w:asciiTheme="minorHAnsi" w:hAnsiTheme="minorHAnsi" w:cs="Arial"/>
          <w:color w:val="000000"/>
          <w:sz w:val="22"/>
          <w:szCs w:val="22"/>
        </w:rPr>
      </w:pPr>
    </w:p>
    <w:p w:rsidR="00E51FB8" w:rsidRPr="0089709D" w:rsidRDefault="00E51FB8" w:rsidP="00E51FB8">
      <w:pPr>
        <w:widowControl w:val="0"/>
        <w:pBdr>
          <w:bottom w:val="single" w:sz="4" w:space="1" w:color="auto"/>
        </w:pBdr>
        <w:jc w:val="both"/>
        <w:rPr>
          <w:rFonts w:asciiTheme="minorHAnsi" w:hAnsiTheme="minorHAnsi" w:cs="Arial"/>
          <w:color w:val="000000"/>
          <w:sz w:val="22"/>
          <w:szCs w:val="22"/>
        </w:rPr>
      </w:pPr>
      <w:r w:rsidRPr="0089709D">
        <w:rPr>
          <w:rFonts w:asciiTheme="minorHAnsi" w:hAnsiTheme="minorHAnsi" w:cs="Arial"/>
          <w:b/>
          <w:color w:val="000000"/>
          <w:sz w:val="22"/>
          <w:szCs w:val="22"/>
        </w:rPr>
        <w:t>.Net Framework 3.5, C#, ASP.Net</w:t>
      </w:r>
      <w:r w:rsidRPr="0089709D">
        <w:rPr>
          <w:rFonts w:asciiTheme="minorHAnsi" w:hAnsiTheme="minorHAnsi" w:cs="Arial"/>
          <w:color w:val="000000"/>
          <w:sz w:val="22"/>
          <w:szCs w:val="22"/>
        </w:rPr>
        <w:t>, ADO.Net, SQL Server 2005, Visual Studio.Net, IIS 6.0, MS Visio, SSRS, Java Script, AJAX.</w:t>
      </w:r>
    </w:p>
    <w:p w:rsidR="00E51FB8" w:rsidRPr="0089709D" w:rsidRDefault="00E51FB8" w:rsidP="00E51FB8">
      <w:pPr>
        <w:widowControl w:val="0"/>
        <w:pBdr>
          <w:bottom w:val="single" w:sz="4" w:space="1" w:color="auto"/>
        </w:pBdr>
        <w:jc w:val="both"/>
        <w:rPr>
          <w:rFonts w:asciiTheme="minorHAnsi" w:hAnsiTheme="minorHAnsi" w:cs="Arial"/>
          <w:color w:val="000000"/>
          <w:sz w:val="22"/>
          <w:szCs w:val="22"/>
        </w:rPr>
      </w:pPr>
    </w:p>
    <w:p w:rsidR="00622E42" w:rsidRPr="0089709D" w:rsidRDefault="00622E42" w:rsidP="0034210F">
      <w:pPr>
        <w:pStyle w:val="NormalWeb"/>
        <w:jc w:val="both"/>
        <w:rPr>
          <w:rFonts w:asciiTheme="minorHAnsi" w:hAnsiTheme="minorHAnsi" w:cs="Arial"/>
          <w:sz w:val="22"/>
          <w:szCs w:val="22"/>
        </w:rPr>
      </w:pPr>
    </w:p>
    <w:p w:rsidR="001F45B2" w:rsidRPr="0089709D" w:rsidRDefault="001F45B2" w:rsidP="001F45B2">
      <w:pPr>
        <w:pStyle w:val="NoSpacing"/>
        <w:jc w:val="both"/>
        <w:rPr>
          <w:rFonts w:asciiTheme="minorHAnsi" w:hAnsiTheme="minorHAnsi" w:cs="Arial"/>
          <w:b/>
          <w:color w:val="4F81BD"/>
          <w:sz w:val="22"/>
          <w:szCs w:val="22"/>
          <w:u w:val="single"/>
        </w:rPr>
      </w:pPr>
      <w:r w:rsidRPr="0089709D">
        <w:rPr>
          <w:rFonts w:asciiTheme="minorHAnsi" w:hAnsiTheme="minorHAnsi" w:cs="Arial"/>
          <w:b/>
          <w:color w:val="4F81BD"/>
          <w:sz w:val="22"/>
          <w:szCs w:val="22"/>
          <w:u w:val="single"/>
        </w:rPr>
        <w:t xml:space="preserve">EDUCATION </w:t>
      </w:r>
      <w:r w:rsidR="00AA604D" w:rsidRPr="0089709D">
        <w:rPr>
          <w:rFonts w:asciiTheme="minorHAnsi" w:hAnsiTheme="minorHAnsi" w:cs="Arial"/>
          <w:b/>
          <w:color w:val="4F81BD"/>
          <w:sz w:val="22"/>
          <w:szCs w:val="22"/>
          <w:u w:val="single"/>
        </w:rPr>
        <w:t>DETAILS</w:t>
      </w:r>
    </w:p>
    <w:p w:rsidR="001F45B2" w:rsidRPr="0089709D" w:rsidRDefault="001F45B2" w:rsidP="001F45B2">
      <w:pPr>
        <w:pStyle w:val="NoSpacing"/>
        <w:jc w:val="both"/>
        <w:rPr>
          <w:rFonts w:asciiTheme="minorHAnsi" w:hAnsiTheme="minorHAnsi" w:cs="Arial"/>
          <w:b/>
          <w:color w:val="4F81BD"/>
          <w:sz w:val="22"/>
          <w:szCs w:val="22"/>
          <w:u w:val="single"/>
        </w:rPr>
      </w:pPr>
    </w:p>
    <w:p w:rsidR="001F45B2" w:rsidRPr="0089709D" w:rsidRDefault="00AA604D" w:rsidP="001F45B2">
      <w:pPr>
        <w:pStyle w:val="NoSpacing"/>
        <w:jc w:val="both"/>
        <w:rPr>
          <w:rFonts w:asciiTheme="minorHAnsi" w:hAnsiTheme="minorHAnsi" w:cs="Arial"/>
          <w:sz w:val="22"/>
          <w:szCs w:val="22"/>
        </w:rPr>
      </w:pPr>
      <w:r w:rsidRPr="0089709D">
        <w:rPr>
          <w:rFonts w:asciiTheme="minorHAnsi" w:hAnsiTheme="minorHAnsi" w:cs="Arial"/>
          <w:sz w:val="22"/>
          <w:szCs w:val="22"/>
        </w:rPr>
        <w:t>Bachelor of Engineering (CSE), MVSR Engineering College, Osmania University, Andhra Pradesh, India.</w:t>
      </w:r>
      <w:r w:rsidR="002E0352">
        <w:rPr>
          <w:rFonts w:asciiTheme="minorHAnsi" w:hAnsiTheme="minorHAnsi" w:cs="Arial"/>
          <w:sz w:val="22"/>
          <w:szCs w:val="22"/>
        </w:rPr>
        <w:t>2006</w:t>
      </w:r>
    </w:p>
    <w:p w:rsidR="00960287" w:rsidRPr="0089709D" w:rsidRDefault="00960287" w:rsidP="0034210F">
      <w:pPr>
        <w:pStyle w:val="NormalWeb"/>
        <w:jc w:val="both"/>
        <w:rPr>
          <w:rFonts w:asciiTheme="minorHAnsi" w:hAnsiTheme="minorHAnsi" w:cs="Arial"/>
          <w:sz w:val="22"/>
          <w:szCs w:val="22"/>
        </w:rPr>
      </w:pPr>
    </w:p>
    <w:sectPr w:rsidR="00960287" w:rsidRPr="0089709D" w:rsidSect="002C7F3D">
      <w:pgSz w:w="12240" w:h="15840"/>
      <w:pgMar w:top="720" w:right="720" w:bottom="720" w:left="720" w:header="720" w:footer="720" w:gutter="0"/>
      <w:cols w:space="720"/>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FA5" w:rsidRDefault="004F7FA5" w:rsidP="009A3E4F">
      <w:pPr>
        <w:spacing w:line="240" w:lineRule="auto"/>
      </w:pPr>
      <w:r>
        <w:separator/>
      </w:r>
    </w:p>
  </w:endnote>
  <w:endnote w:type="continuationSeparator" w:id="1">
    <w:p w:rsidR="004F7FA5" w:rsidRDefault="004F7FA5" w:rsidP="009A3E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FA5" w:rsidRDefault="004F7FA5" w:rsidP="009A3E4F">
      <w:pPr>
        <w:spacing w:line="240" w:lineRule="auto"/>
      </w:pPr>
      <w:r>
        <w:separator/>
      </w:r>
    </w:p>
  </w:footnote>
  <w:footnote w:type="continuationSeparator" w:id="1">
    <w:p w:rsidR="004F7FA5" w:rsidRDefault="004F7FA5" w:rsidP="009A3E4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1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1637173"/>
    <w:multiLevelType w:val="hybridMultilevel"/>
    <w:tmpl w:val="54A2426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4C07186"/>
    <w:multiLevelType w:val="hybridMultilevel"/>
    <w:tmpl w:val="FEFCA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4914ED"/>
    <w:multiLevelType w:val="hybridMultilevel"/>
    <w:tmpl w:val="F2B00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A194B"/>
    <w:multiLevelType w:val="hybridMultilevel"/>
    <w:tmpl w:val="632E4C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C44C5C"/>
    <w:multiLevelType w:val="hybridMultilevel"/>
    <w:tmpl w:val="6D1EA10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B4450E"/>
    <w:multiLevelType w:val="hybridMultilevel"/>
    <w:tmpl w:val="4BB4CF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ED573F"/>
    <w:multiLevelType w:val="hybridMultilevel"/>
    <w:tmpl w:val="EA401C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517"/>
    <w:multiLevelType w:val="hybridMultilevel"/>
    <w:tmpl w:val="B0AC4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293432"/>
    <w:multiLevelType w:val="hybridMultilevel"/>
    <w:tmpl w:val="636E0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F07B3"/>
    <w:multiLevelType w:val="hybridMultilevel"/>
    <w:tmpl w:val="F89AE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A0CE9"/>
    <w:multiLevelType w:val="hybridMultilevel"/>
    <w:tmpl w:val="10A4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A1AF1"/>
    <w:multiLevelType w:val="hybridMultilevel"/>
    <w:tmpl w:val="ADB212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84CAE"/>
    <w:multiLevelType w:val="hybridMultilevel"/>
    <w:tmpl w:val="FBC4426E"/>
    <w:lvl w:ilvl="0" w:tplc="BC0CB7FA">
      <w:start w:val="1"/>
      <w:numFmt w:val="bullet"/>
      <w:lvlText w:val=""/>
      <w:lvlJc w:val="left"/>
      <w:pPr>
        <w:tabs>
          <w:tab w:val="num" w:pos="1080"/>
        </w:tabs>
        <w:ind w:left="1080" w:hanging="360"/>
      </w:pPr>
      <w:rPr>
        <w:rFonts w:ascii="Wingdings" w:hAnsi="Wingdings" w:hint="default"/>
        <w:sz w:val="20"/>
        <w:szCs w:val="20"/>
      </w:rPr>
    </w:lvl>
    <w:lvl w:ilvl="1" w:tplc="04090005">
      <w:start w:val="1"/>
      <w:numFmt w:val="bullet"/>
      <w:lvlText w:val=""/>
      <w:lvlJc w:val="left"/>
      <w:pPr>
        <w:tabs>
          <w:tab w:val="num" w:pos="1800"/>
        </w:tabs>
        <w:ind w:left="1800" w:hanging="360"/>
      </w:pPr>
      <w:rPr>
        <w:rFonts w:ascii="Wingdings" w:hAnsi="Wingdings" w:hint="default"/>
        <w:sz w:val="20"/>
        <w:szCs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D66116D"/>
    <w:multiLevelType w:val="hybridMultilevel"/>
    <w:tmpl w:val="061A612A"/>
    <w:lvl w:ilvl="0" w:tplc="6F9C37D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0D500F"/>
    <w:multiLevelType w:val="hybridMultilevel"/>
    <w:tmpl w:val="788E7850"/>
    <w:lvl w:ilvl="0" w:tplc="FA66CAC6">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0280C5D"/>
    <w:multiLevelType w:val="hybridMultilevel"/>
    <w:tmpl w:val="19986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912DA"/>
    <w:multiLevelType w:val="multilevel"/>
    <w:tmpl w:val="AE9AB4E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19"/>
  </w:num>
  <w:num w:numId="8">
    <w:abstractNumId w:val="15"/>
  </w:num>
  <w:num w:numId="9">
    <w:abstractNumId w:val="12"/>
  </w:num>
  <w:num w:numId="10">
    <w:abstractNumId w:val="11"/>
  </w:num>
  <w:num w:numId="11">
    <w:abstractNumId w:val="16"/>
  </w:num>
  <w:num w:numId="12">
    <w:abstractNumId w:val="6"/>
  </w:num>
  <w:num w:numId="13">
    <w:abstractNumId w:val="10"/>
  </w:num>
  <w:num w:numId="14">
    <w:abstractNumId w:val="8"/>
  </w:num>
  <w:num w:numId="15">
    <w:abstractNumId w:val="14"/>
  </w:num>
  <w:num w:numId="16">
    <w:abstractNumId w:val="21"/>
  </w:num>
  <w:num w:numId="17">
    <w:abstractNumId w:val="20"/>
  </w:num>
  <w:num w:numId="18">
    <w:abstractNumId w:val="18"/>
  </w:num>
  <w:num w:numId="19">
    <w:abstractNumId w:val="5"/>
  </w:num>
  <w:num w:numId="20">
    <w:abstractNumId w:val="7"/>
  </w:num>
  <w:num w:numId="21">
    <w:abstractNumId w:val="9"/>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F44C7E"/>
    <w:rsid w:val="00000183"/>
    <w:rsid w:val="00001105"/>
    <w:rsid w:val="00001FAD"/>
    <w:rsid w:val="000052EC"/>
    <w:rsid w:val="00012604"/>
    <w:rsid w:val="0002132B"/>
    <w:rsid w:val="00023926"/>
    <w:rsid w:val="000357B0"/>
    <w:rsid w:val="000463F5"/>
    <w:rsid w:val="0005620F"/>
    <w:rsid w:val="00060C3E"/>
    <w:rsid w:val="00063DFF"/>
    <w:rsid w:val="0006632C"/>
    <w:rsid w:val="00070495"/>
    <w:rsid w:val="00073C8E"/>
    <w:rsid w:val="000869CE"/>
    <w:rsid w:val="000920C5"/>
    <w:rsid w:val="00092359"/>
    <w:rsid w:val="00093343"/>
    <w:rsid w:val="000A1CAF"/>
    <w:rsid w:val="000A3EB3"/>
    <w:rsid w:val="000C6808"/>
    <w:rsid w:val="000E1566"/>
    <w:rsid w:val="000E21C9"/>
    <w:rsid w:val="000F4DAB"/>
    <w:rsid w:val="001031AA"/>
    <w:rsid w:val="001056E6"/>
    <w:rsid w:val="00114550"/>
    <w:rsid w:val="001169C7"/>
    <w:rsid w:val="00124209"/>
    <w:rsid w:val="001249C9"/>
    <w:rsid w:val="00124EF6"/>
    <w:rsid w:val="001328A9"/>
    <w:rsid w:val="00136FCD"/>
    <w:rsid w:val="001401E3"/>
    <w:rsid w:val="00147AC4"/>
    <w:rsid w:val="00147FC6"/>
    <w:rsid w:val="00152D97"/>
    <w:rsid w:val="001550DF"/>
    <w:rsid w:val="0017402E"/>
    <w:rsid w:val="00190B5E"/>
    <w:rsid w:val="00192745"/>
    <w:rsid w:val="00197BD1"/>
    <w:rsid w:val="001A192B"/>
    <w:rsid w:val="001A3734"/>
    <w:rsid w:val="001A43D7"/>
    <w:rsid w:val="001A7A3C"/>
    <w:rsid w:val="001B10F4"/>
    <w:rsid w:val="001C07F6"/>
    <w:rsid w:val="001C18B5"/>
    <w:rsid w:val="001C4EBF"/>
    <w:rsid w:val="001C7DCB"/>
    <w:rsid w:val="001D7EDD"/>
    <w:rsid w:val="001E1605"/>
    <w:rsid w:val="001E39D3"/>
    <w:rsid w:val="001F34A8"/>
    <w:rsid w:val="001F45B2"/>
    <w:rsid w:val="002019E4"/>
    <w:rsid w:val="00212243"/>
    <w:rsid w:val="002153B9"/>
    <w:rsid w:val="00221501"/>
    <w:rsid w:val="00221A24"/>
    <w:rsid w:val="002332C3"/>
    <w:rsid w:val="00236C8A"/>
    <w:rsid w:val="00237351"/>
    <w:rsid w:val="002433EE"/>
    <w:rsid w:val="002518E7"/>
    <w:rsid w:val="00256EB8"/>
    <w:rsid w:val="00272018"/>
    <w:rsid w:val="002756B3"/>
    <w:rsid w:val="002860C1"/>
    <w:rsid w:val="00286CD7"/>
    <w:rsid w:val="002928D9"/>
    <w:rsid w:val="00293B62"/>
    <w:rsid w:val="002974AF"/>
    <w:rsid w:val="002A7059"/>
    <w:rsid w:val="002B3142"/>
    <w:rsid w:val="002B7537"/>
    <w:rsid w:val="002C7F3D"/>
    <w:rsid w:val="002D4321"/>
    <w:rsid w:val="002D5F1F"/>
    <w:rsid w:val="002E0352"/>
    <w:rsid w:val="002E7468"/>
    <w:rsid w:val="002E7D32"/>
    <w:rsid w:val="002F617A"/>
    <w:rsid w:val="002F79E9"/>
    <w:rsid w:val="003008B1"/>
    <w:rsid w:val="0030150C"/>
    <w:rsid w:val="00304F15"/>
    <w:rsid w:val="00305A74"/>
    <w:rsid w:val="00313C33"/>
    <w:rsid w:val="00314D07"/>
    <w:rsid w:val="00315AD6"/>
    <w:rsid w:val="00316580"/>
    <w:rsid w:val="00316B05"/>
    <w:rsid w:val="00317DBC"/>
    <w:rsid w:val="00322561"/>
    <w:rsid w:val="0032648F"/>
    <w:rsid w:val="003275C9"/>
    <w:rsid w:val="0032782C"/>
    <w:rsid w:val="003308B5"/>
    <w:rsid w:val="003336AC"/>
    <w:rsid w:val="00334CBA"/>
    <w:rsid w:val="0034210F"/>
    <w:rsid w:val="003425E3"/>
    <w:rsid w:val="00344199"/>
    <w:rsid w:val="00345EDA"/>
    <w:rsid w:val="00346CDE"/>
    <w:rsid w:val="00347849"/>
    <w:rsid w:val="00355D04"/>
    <w:rsid w:val="00370821"/>
    <w:rsid w:val="00370CBF"/>
    <w:rsid w:val="003779EF"/>
    <w:rsid w:val="003828A1"/>
    <w:rsid w:val="00384F68"/>
    <w:rsid w:val="003929F3"/>
    <w:rsid w:val="003A36AD"/>
    <w:rsid w:val="003B45A9"/>
    <w:rsid w:val="003C2642"/>
    <w:rsid w:val="003C3563"/>
    <w:rsid w:val="003C6850"/>
    <w:rsid w:val="003C71AD"/>
    <w:rsid w:val="003C7F29"/>
    <w:rsid w:val="003D21FC"/>
    <w:rsid w:val="003D48C7"/>
    <w:rsid w:val="003D529B"/>
    <w:rsid w:val="003F0294"/>
    <w:rsid w:val="003F0C98"/>
    <w:rsid w:val="003F5E25"/>
    <w:rsid w:val="003F6FB2"/>
    <w:rsid w:val="00400979"/>
    <w:rsid w:val="00403970"/>
    <w:rsid w:val="004046EA"/>
    <w:rsid w:val="00410784"/>
    <w:rsid w:val="004142F5"/>
    <w:rsid w:val="0041602A"/>
    <w:rsid w:val="00424725"/>
    <w:rsid w:val="00424EA1"/>
    <w:rsid w:val="004275F3"/>
    <w:rsid w:val="00427BF6"/>
    <w:rsid w:val="00440539"/>
    <w:rsid w:val="004466EC"/>
    <w:rsid w:val="004548DC"/>
    <w:rsid w:val="00470CDC"/>
    <w:rsid w:val="004805E2"/>
    <w:rsid w:val="00481045"/>
    <w:rsid w:val="00490DBA"/>
    <w:rsid w:val="004938E1"/>
    <w:rsid w:val="004A1886"/>
    <w:rsid w:val="004A1D14"/>
    <w:rsid w:val="004A54A7"/>
    <w:rsid w:val="004B4574"/>
    <w:rsid w:val="004B7623"/>
    <w:rsid w:val="004C1223"/>
    <w:rsid w:val="004D391F"/>
    <w:rsid w:val="004E0738"/>
    <w:rsid w:val="004E1E1A"/>
    <w:rsid w:val="004E4DC1"/>
    <w:rsid w:val="004F3381"/>
    <w:rsid w:val="004F7386"/>
    <w:rsid w:val="004F7FA5"/>
    <w:rsid w:val="00500448"/>
    <w:rsid w:val="0050077B"/>
    <w:rsid w:val="00505A32"/>
    <w:rsid w:val="00512181"/>
    <w:rsid w:val="005228B2"/>
    <w:rsid w:val="00532AF9"/>
    <w:rsid w:val="0053503C"/>
    <w:rsid w:val="005436D8"/>
    <w:rsid w:val="00551263"/>
    <w:rsid w:val="005571F2"/>
    <w:rsid w:val="00562B75"/>
    <w:rsid w:val="0056657E"/>
    <w:rsid w:val="0057042D"/>
    <w:rsid w:val="00582BF3"/>
    <w:rsid w:val="005919AA"/>
    <w:rsid w:val="005B4010"/>
    <w:rsid w:val="005B6CD3"/>
    <w:rsid w:val="005C0E41"/>
    <w:rsid w:val="005C5AC1"/>
    <w:rsid w:val="005D3A06"/>
    <w:rsid w:val="005D7024"/>
    <w:rsid w:val="005E2430"/>
    <w:rsid w:val="005E3C5B"/>
    <w:rsid w:val="005E6129"/>
    <w:rsid w:val="005E6283"/>
    <w:rsid w:val="005F15B4"/>
    <w:rsid w:val="005F6239"/>
    <w:rsid w:val="00603D96"/>
    <w:rsid w:val="00603E31"/>
    <w:rsid w:val="006207D9"/>
    <w:rsid w:val="00622E42"/>
    <w:rsid w:val="006400D2"/>
    <w:rsid w:val="00640790"/>
    <w:rsid w:val="006454E8"/>
    <w:rsid w:val="0066679C"/>
    <w:rsid w:val="0067076F"/>
    <w:rsid w:val="0067786C"/>
    <w:rsid w:val="00677EC1"/>
    <w:rsid w:val="0068073C"/>
    <w:rsid w:val="006827DE"/>
    <w:rsid w:val="00696FAB"/>
    <w:rsid w:val="006A165A"/>
    <w:rsid w:val="006A734D"/>
    <w:rsid w:val="006B2EC0"/>
    <w:rsid w:val="006C0CFF"/>
    <w:rsid w:val="006C3976"/>
    <w:rsid w:val="006D32BB"/>
    <w:rsid w:val="006D636B"/>
    <w:rsid w:val="006E0FF7"/>
    <w:rsid w:val="006E2611"/>
    <w:rsid w:val="006E2C0F"/>
    <w:rsid w:val="006F04FF"/>
    <w:rsid w:val="006F5A3D"/>
    <w:rsid w:val="00701D73"/>
    <w:rsid w:val="00712339"/>
    <w:rsid w:val="00723321"/>
    <w:rsid w:val="007326D7"/>
    <w:rsid w:val="0073564D"/>
    <w:rsid w:val="007428CE"/>
    <w:rsid w:val="00745A4A"/>
    <w:rsid w:val="007474DD"/>
    <w:rsid w:val="00751F39"/>
    <w:rsid w:val="0075391F"/>
    <w:rsid w:val="00757070"/>
    <w:rsid w:val="00760B74"/>
    <w:rsid w:val="007631FD"/>
    <w:rsid w:val="00770F9E"/>
    <w:rsid w:val="007779B2"/>
    <w:rsid w:val="007839B5"/>
    <w:rsid w:val="00786474"/>
    <w:rsid w:val="00786580"/>
    <w:rsid w:val="007872F8"/>
    <w:rsid w:val="007877D1"/>
    <w:rsid w:val="00794986"/>
    <w:rsid w:val="0079543D"/>
    <w:rsid w:val="00796E23"/>
    <w:rsid w:val="007A0079"/>
    <w:rsid w:val="007A0838"/>
    <w:rsid w:val="007A1A6D"/>
    <w:rsid w:val="007A54F3"/>
    <w:rsid w:val="007B0CD9"/>
    <w:rsid w:val="007B75AF"/>
    <w:rsid w:val="007D030B"/>
    <w:rsid w:val="007D0F50"/>
    <w:rsid w:val="007D1B30"/>
    <w:rsid w:val="007D363A"/>
    <w:rsid w:val="007D69A0"/>
    <w:rsid w:val="007E4453"/>
    <w:rsid w:val="007F3A12"/>
    <w:rsid w:val="00803186"/>
    <w:rsid w:val="008077A5"/>
    <w:rsid w:val="00807A33"/>
    <w:rsid w:val="00813469"/>
    <w:rsid w:val="0081678F"/>
    <w:rsid w:val="008303FF"/>
    <w:rsid w:val="008318F5"/>
    <w:rsid w:val="00842EF5"/>
    <w:rsid w:val="0084577F"/>
    <w:rsid w:val="00861ADF"/>
    <w:rsid w:val="0086435C"/>
    <w:rsid w:val="00865A03"/>
    <w:rsid w:val="0086621F"/>
    <w:rsid w:val="00876CA9"/>
    <w:rsid w:val="008806C5"/>
    <w:rsid w:val="00880F52"/>
    <w:rsid w:val="00885283"/>
    <w:rsid w:val="00885518"/>
    <w:rsid w:val="00886860"/>
    <w:rsid w:val="00892F79"/>
    <w:rsid w:val="0089709D"/>
    <w:rsid w:val="008A3FC1"/>
    <w:rsid w:val="008B4C32"/>
    <w:rsid w:val="008B68B8"/>
    <w:rsid w:val="008D1E91"/>
    <w:rsid w:val="008D2F2B"/>
    <w:rsid w:val="008E3FC9"/>
    <w:rsid w:val="008F2252"/>
    <w:rsid w:val="008F335E"/>
    <w:rsid w:val="0090037E"/>
    <w:rsid w:val="00902CA9"/>
    <w:rsid w:val="00904B6B"/>
    <w:rsid w:val="00904CF4"/>
    <w:rsid w:val="00912DA6"/>
    <w:rsid w:val="00914683"/>
    <w:rsid w:val="00917803"/>
    <w:rsid w:val="00920E4E"/>
    <w:rsid w:val="00922FBB"/>
    <w:rsid w:val="00952A72"/>
    <w:rsid w:val="00954F3B"/>
    <w:rsid w:val="009555CB"/>
    <w:rsid w:val="00956C7E"/>
    <w:rsid w:val="00957DC4"/>
    <w:rsid w:val="00960287"/>
    <w:rsid w:val="009627C0"/>
    <w:rsid w:val="00962E0C"/>
    <w:rsid w:val="00975143"/>
    <w:rsid w:val="00983A3D"/>
    <w:rsid w:val="00984B25"/>
    <w:rsid w:val="00990288"/>
    <w:rsid w:val="009A3E4F"/>
    <w:rsid w:val="009B1F66"/>
    <w:rsid w:val="009B7F34"/>
    <w:rsid w:val="009C084C"/>
    <w:rsid w:val="009D0301"/>
    <w:rsid w:val="009D3BBF"/>
    <w:rsid w:val="009E0D6F"/>
    <w:rsid w:val="009E3386"/>
    <w:rsid w:val="009E5001"/>
    <w:rsid w:val="009F6A39"/>
    <w:rsid w:val="00A02EBC"/>
    <w:rsid w:val="00A03BD6"/>
    <w:rsid w:val="00A0722E"/>
    <w:rsid w:val="00A0770A"/>
    <w:rsid w:val="00A114F1"/>
    <w:rsid w:val="00A13310"/>
    <w:rsid w:val="00A133D9"/>
    <w:rsid w:val="00A151A7"/>
    <w:rsid w:val="00A230A4"/>
    <w:rsid w:val="00A257E6"/>
    <w:rsid w:val="00A25B46"/>
    <w:rsid w:val="00A30D3A"/>
    <w:rsid w:val="00A35AAA"/>
    <w:rsid w:val="00A41EDA"/>
    <w:rsid w:val="00A45ECA"/>
    <w:rsid w:val="00A46657"/>
    <w:rsid w:val="00A53EAA"/>
    <w:rsid w:val="00A547A1"/>
    <w:rsid w:val="00A55709"/>
    <w:rsid w:val="00A61FED"/>
    <w:rsid w:val="00A636BB"/>
    <w:rsid w:val="00A676F3"/>
    <w:rsid w:val="00A70DAF"/>
    <w:rsid w:val="00A72691"/>
    <w:rsid w:val="00A73723"/>
    <w:rsid w:val="00A74A0C"/>
    <w:rsid w:val="00A775F9"/>
    <w:rsid w:val="00A82166"/>
    <w:rsid w:val="00A82E57"/>
    <w:rsid w:val="00A91E2E"/>
    <w:rsid w:val="00A97699"/>
    <w:rsid w:val="00AA1F41"/>
    <w:rsid w:val="00AA604D"/>
    <w:rsid w:val="00AB1C90"/>
    <w:rsid w:val="00AB6677"/>
    <w:rsid w:val="00AC1C0E"/>
    <w:rsid w:val="00AC2D74"/>
    <w:rsid w:val="00AD069D"/>
    <w:rsid w:val="00AD1090"/>
    <w:rsid w:val="00AD57C2"/>
    <w:rsid w:val="00AE6B9D"/>
    <w:rsid w:val="00AE75F8"/>
    <w:rsid w:val="00AF58FF"/>
    <w:rsid w:val="00B020A4"/>
    <w:rsid w:val="00B12526"/>
    <w:rsid w:val="00B249B0"/>
    <w:rsid w:val="00B27BDB"/>
    <w:rsid w:val="00B30BCB"/>
    <w:rsid w:val="00B341B0"/>
    <w:rsid w:val="00B442F0"/>
    <w:rsid w:val="00B5257C"/>
    <w:rsid w:val="00B55E9F"/>
    <w:rsid w:val="00B63FE6"/>
    <w:rsid w:val="00B71AC8"/>
    <w:rsid w:val="00B751E1"/>
    <w:rsid w:val="00BA3DF5"/>
    <w:rsid w:val="00BA4DFA"/>
    <w:rsid w:val="00BA7060"/>
    <w:rsid w:val="00BB392D"/>
    <w:rsid w:val="00BC596D"/>
    <w:rsid w:val="00BD09C9"/>
    <w:rsid w:val="00BD1500"/>
    <w:rsid w:val="00BE2266"/>
    <w:rsid w:val="00BE775D"/>
    <w:rsid w:val="00C03504"/>
    <w:rsid w:val="00C04AF3"/>
    <w:rsid w:val="00C0501C"/>
    <w:rsid w:val="00C0509C"/>
    <w:rsid w:val="00C067D3"/>
    <w:rsid w:val="00C0712C"/>
    <w:rsid w:val="00C16A01"/>
    <w:rsid w:val="00C179C5"/>
    <w:rsid w:val="00C17AD0"/>
    <w:rsid w:val="00C17E6D"/>
    <w:rsid w:val="00C2575E"/>
    <w:rsid w:val="00C3147B"/>
    <w:rsid w:val="00C42D5D"/>
    <w:rsid w:val="00C50863"/>
    <w:rsid w:val="00C508B7"/>
    <w:rsid w:val="00C5364F"/>
    <w:rsid w:val="00C5580A"/>
    <w:rsid w:val="00C559B7"/>
    <w:rsid w:val="00C7280A"/>
    <w:rsid w:val="00C75B4E"/>
    <w:rsid w:val="00C82895"/>
    <w:rsid w:val="00C94DFB"/>
    <w:rsid w:val="00C951F3"/>
    <w:rsid w:val="00CA1582"/>
    <w:rsid w:val="00CA6474"/>
    <w:rsid w:val="00CB56FC"/>
    <w:rsid w:val="00CB57F3"/>
    <w:rsid w:val="00CB7BEF"/>
    <w:rsid w:val="00CB7CE6"/>
    <w:rsid w:val="00CC6D6B"/>
    <w:rsid w:val="00CD4911"/>
    <w:rsid w:val="00CD4D80"/>
    <w:rsid w:val="00CD5CB2"/>
    <w:rsid w:val="00CD6DEB"/>
    <w:rsid w:val="00CE5125"/>
    <w:rsid w:val="00CF29CF"/>
    <w:rsid w:val="00CF3C07"/>
    <w:rsid w:val="00CF6B03"/>
    <w:rsid w:val="00D0287C"/>
    <w:rsid w:val="00D142C2"/>
    <w:rsid w:val="00D23B27"/>
    <w:rsid w:val="00D31257"/>
    <w:rsid w:val="00D322C8"/>
    <w:rsid w:val="00D35207"/>
    <w:rsid w:val="00D3574C"/>
    <w:rsid w:val="00D60AE0"/>
    <w:rsid w:val="00D67808"/>
    <w:rsid w:val="00D719D6"/>
    <w:rsid w:val="00D72A10"/>
    <w:rsid w:val="00D75377"/>
    <w:rsid w:val="00D771FA"/>
    <w:rsid w:val="00D807B0"/>
    <w:rsid w:val="00D903EF"/>
    <w:rsid w:val="00DA1359"/>
    <w:rsid w:val="00DA63D9"/>
    <w:rsid w:val="00DB52A6"/>
    <w:rsid w:val="00DB5324"/>
    <w:rsid w:val="00DB6800"/>
    <w:rsid w:val="00DB6E65"/>
    <w:rsid w:val="00DC23CF"/>
    <w:rsid w:val="00DC33A5"/>
    <w:rsid w:val="00DC3502"/>
    <w:rsid w:val="00DC3A73"/>
    <w:rsid w:val="00DC3CEF"/>
    <w:rsid w:val="00DD0340"/>
    <w:rsid w:val="00DD277F"/>
    <w:rsid w:val="00DF318F"/>
    <w:rsid w:val="00DF664B"/>
    <w:rsid w:val="00E00503"/>
    <w:rsid w:val="00E063D1"/>
    <w:rsid w:val="00E0752A"/>
    <w:rsid w:val="00E077D6"/>
    <w:rsid w:val="00E2145B"/>
    <w:rsid w:val="00E27FED"/>
    <w:rsid w:val="00E303E9"/>
    <w:rsid w:val="00E37284"/>
    <w:rsid w:val="00E40E6B"/>
    <w:rsid w:val="00E43F06"/>
    <w:rsid w:val="00E46E14"/>
    <w:rsid w:val="00E500B7"/>
    <w:rsid w:val="00E51ECD"/>
    <w:rsid w:val="00E51FB8"/>
    <w:rsid w:val="00E52378"/>
    <w:rsid w:val="00E561A3"/>
    <w:rsid w:val="00E57433"/>
    <w:rsid w:val="00E65C1C"/>
    <w:rsid w:val="00E74A28"/>
    <w:rsid w:val="00E87C72"/>
    <w:rsid w:val="00E9285F"/>
    <w:rsid w:val="00EA0008"/>
    <w:rsid w:val="00EA1F08"/>
    <w:rsid w:val="00EB0649"/>
    <w:rsid w:val="00EB5446"/>
    <w:rsid w:val="00EC0778"/>
    <w:rsid w:val="00EC2D74"/>
    <w:rsid w:val="00EC4937"/>
    <w:rsid w:val="00EC6E4D"/>
    <w:rsid w:val="00ED2450"/>
    <w:rsid w:val="00ED30F1"/>
    <w:rsid w:val="00EF57B3"/>
    <w:rsid w:val="00F02758"/>
    <w:rsid w:val="00F042DD"/>
    <w:rsid w:val="00F112E6"/>
    <w:rsid w:val="00F25855"/>
    <w:rsid w:val="00F3595B"/>
    <w:rsid w:val="00F41189"/>
    <w:rsid w:val="00F4139D"/>
    <w:rsid w:val="00F41F49"/>
    <w:rsid w:val="00F44C7E"/>
    <w:rsid w:val="00F45210"/>
    <w:rsid w:val="00F525CC"/>
    <w:rsid w:val="00F55B94"/>
    <w:rsid w:val="00F60404"/>
    <w:rsid w:val="00F65748"/>
    <w:rsid w:val="00F71CDE"/>
    <w:rsid w:val="00F8010E"/>
    <w:rsid w:val="00F84256"/>
    <w:rsid w:val="00F84906"/>
    <w:rsid w:val="00F84B64"/>
    <w:rsid w:val="00F8517A"/>
    <w:rsid w:val="00F9294F"/>
    <w:rsid w:val="00F93662"/>
    <w:rsid w:val="00F973EE"/>
    <w:rsid w:val="00F97513"/>
    <w:rsid w:val="00FA257D"/>
    <w:rsid w:val="00FA5508"/>
    <w:rsid w:val="00FA634F"/>
    <w:rsid w:val="00FB00CA"/>
    <w:rsid w:val="00FB2C98"/>
    <w:rsid w:val="00FB6177"/>
    <w:rsid w:val="00FD6A1E"/>
    <w:rsid w:val="00FE2A84"/>
    <w:rsid w:val="00FE33E4"/>
    <w:rsid w:val="00FE35F2"/>
    <w:rsid w:val="00FE5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F3D"/>
    <w:pPr>
      <w:suppressAutoHyphens/>
      <w:spacing w:line="100" w:lineRule="atLeast"/>
    </w:pPr>
    <w:rPr>
      <w:kern w:val="1"/>
      <w:sz w:val="24"/>
      <w:szCs w:val="24"/>
      <w:lang w:val="en-US" w:eastAsia="ar-SA"/>
    </w:rPr>
  </w:style>
  <w:style w:type="paragraph" w:styleId="Heading1">
    <w:name w:val="heading 1"/>
    <w:basedOn w:val="Normal"/>
    <w:next w:val="BodyText"/>
    <w:qFormat/>
    <w:rsid w:val="002C7F3D"/>
    <w:pPr>
      <w:keepNext/>
      <w:spacing w:before="240" w:after="60"/>
      <w:outlineLvl w:val="0"/>
    </w:pPr>
    <w:rPr>
      <w:rFonts w:ascii="Arial" w:hAnsi="Arial" w:cs="Arial"/>
      <w:b/>
      <w:bCs/>
      <w:sz w:val="32"/>
      <w:szCs w:val="32"/>
    </w:rPr>
  </w:style>
  <w:style w:type="paragraph" w:styleId="Heading3">
    <w:name w:val="heading 3"/>
    <w:basedOn w:val="Normal"/>
    <w:next w:val="BodyText"/>
    <w:qFormat/>
    <w:rsid w:val="002C7F3D"/>
    <w:pPr>
      <w:keepNext/>
      <w:numPr>
        <w:ilvl w:val="2"/>
        <w:numId w:val="1"/>
      </w:numPr>
      <w:jc w:val="both"/>
      <w:outlineLvl w:val="2"/>
    </w:pPr>
    <w:rPr>
      <w:rFonts w:ascii="Verdana" w:hAnsi="Verdana" w:cs="Arial"/>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2C7F3D"/>
    <w:rPr>
      <w:rFonts w:ascii="Arial" w:eastAsia="Times New Roman" w:hAnsi="Arial" w:cs="Arial"/>
      <w:b/>
      <w:bCs/>
      <w:kern w:val="1"/>
      <w:sz w:val="32"/>
      <w:szCs w:val="32"/>
    </w:rPr>
  </w:style>
  <w:style w:type="character" w:customStyle="1" w:styleId="Heading3Char">
    <w:name w:val="Heading 3 Char"/>
    <w:rsid w:val="002C7F3D"/>
    <w:rPr>
      <w:rFonts w:ascii="Verdana" w:eastAsia="Times New Roman" w:hAnsi="Verdana" w:cs="Arial"/>
      <w:b/>
      <w:sz w:val="20"/>
    </w:rPr>
  </w:style>
  <w:style w:type="character" w:styleId="Hyperlink">
    <w:name w:val="Hyperlink"/>
    <w:rsid w:val="002C7F3D"/>
    <w:rPr>
      <w:color w:val="0000FF"/>
      <w:u w:val="single"/>
    </w:rPr>
  </w:style>
  <w:style w:type="character" w:styleId="Strong">
    <w:name w:val="Strong"/>
    <w:qFormat/>
    <w:rsid w:val="002C7F3D"/>
    <w:rPr>
      <w:b/>
      <w:bCs/>
    </w:rPr>
  </w:style>
  <w:style w:type="character" w:customStyle="1" w:styleId="apple-style-span">
    <w:name w:val="apple-style-span"/>
    <w:basedOn w:val="DefaultParagraphFont"/>
    <w:rsid w:val="002C7F3D"/>
  </w:style>
  <w:style w:type="character" w:customStyle="1" w:styleId="apple-converted-space">
    <w:name w:val="apple-converted-space"/>
    <w:basedOn w:val="DefaultParagraphFont"/>
    <w:rsid w:val="002C7F3D"/>
  </w:style>
  <w:style w:type="character" w:customStyle="1" w:styleId="yshortcuts">
    <w:name w:val="yshortcuts"/>
    <w:basedOn w:val="DefaultParagraphFont"/>
    <w:rsid w:val="002C7F3D"/>
  </w:style>
  <w:style w:type="character" w:customStyle="1" w:styleId="BodyTextIndentChar">
    <w:name w:val="Body Text Indent Char"/>
    <w:rsid w:val="002C7F3D"/>
    <w:rPr>
      <w:rFonts w:ascii="Times New Roman" w:eastAsia="Times New Roman" w:hAnsi="Times New Roman" w:cs="Times New Roman"/>
      <w:sz w:val="24"/>
      <w:szCs w:val="24"/>
    </w:rPr>
  </w:style>
  <w:style w:type="character" w:customStyle="1" w:styleId="BalloonTextChar">
    <w:name w:val="Balloon Text Char"/>
    <w:rsid w:val="002C7F3D"/>
    <w:rPr>
      <w:rFonts w:ascii="Tahoma" w:eastAsia="Times New Roman" w:hAnsi="Tahoma" w:cs="Tahoma"/>
      <w:sz w:val="16"/>
      <w:szCs w:val="16"/>
    </w:rPr>
  </w:style>
  <w:style w:type="character" w:customStyle="1" w:styleId="BodyTextChar">
    <w:name w:val="Body Text Char"/>
    <w:rsid w:val="002C7F3D"/>
    <w:rPr>
      <w:rFonts w:ascii="Times New Roman" w:eastAsia="Times New Roman" w:hAnsi="Times New Roman" w:cs="Times New Roman"/>
      <w:sz w:val="24"/>
      <w:szCs w:val="24"/>
    </w:rPr>
  </w:style>
  <w:style w:type="character" w:customStyle="1" w:styleId="HeaderChar">
    <w:name w:val="Header Char"/>
    <w:rsid w:val="002C7F3D"/>
    <w:rPr>
      <w:rFonts w:ascii="Times New Roman" w:eastAsia="Times New Roman" w:hAnsi="Times New Roman" w:cs="Times New Roman"/>
      <w:sz w:val="20"/>
      <w:szCs w:val="20"/>
      <w:lang w:val="en-GB"/>
    </w:rPr>
  </w:style>
  <w:style w:type="character" w:customStyle="1" w:styleId="A4">
    <w:name w:val="A4"/>
    <w:rsid w:val="002C7F3D"/>
    <w:rPr>
      <w:color w:val="000000"/>
      <w:sz w:val="20"/>
    </w:rPr>
  </w:style>
  <w:style w:type="character" w:customStyle="1" w:styleId="BodyText2Char">
    <w:name w:val="Body Text 2 Char"/>
    <w:rsid w:val="002C7F3D"/>
    <w:rPr>
      <w:rFonts w:ascii="Times New Roman" w:eastAsia="Times New Roman" w:hAnsi="Times New Roman" w:cs="Times New Roman"/>
      <w:sz w:val="24"/>
      <w:szCs w:val="24"/>
    </w:rPr>
  </w:style>
  <w:style w:type="character" w:customStyle="1" w:styleId="ListLabel1">
    <w:name w:val="ListLabel 1"/>
    <w:rsid w:val="002C7F3D"/>
    <w:rPr>
      <w:sz w:val="20"/>
    </w:rPr>
  </w:style>
  <w:style w:type="character" w:customStyle="1" w:styleId="ListLabel2">
    <w:name w:val="ListLabel 2"/>
    <w:rsid w:val="002C7F3D"/>
    <w:rPr>
      <w:rFonts w:cs="Courier New"/>
    </w:rPr>
  </w:style>
  <w:style w:type="character" w:customStyle="1" w:styleId="ListLabel3">
    <w:name w:val="ListLabel 3"/>
    <w:rsid w:val="002C7F3D"/>
    <w:rPr>
      <w:rFonts w:cs="Times New Roman"/>
    </w:rPr>
  </w:style>
  <w:style w:type="paragraph" w:customStyle="1" w:styleId="Heading">
    <w:name w:val="Heading"/>
    <w:basedOn w:val="Normal"/>
    <w:next w:val="BodyText"/>
    <w:rsid w:val="002C7F3D"/>
    <w:pPr>
      <w:keepNext/>
      <w:spacing w:before="240" w:after="120"/>
    </w:pPr>
    <w:rPr>
      <w:rFonts w:ascii="Arial" w:eastAsia="SimSun" w:hAnsi="Arial" w:cs="Lucida Sans"/>
      <w:sz w:val="28"/>
      <w:szCs w:val="28"/>
    </w:rPr>
  </w:style>
  <w:style w:type="paragraph" w:styleId="BodyText">
    <w:name w:val="Body Text"/>
    <w:basedOn w:val="Normal"/>
    <w:rsid w:val="002C7F3D"/>
    <w:pPr>
      <w:spacing w:after="120"/>
    </w:pPr>
  </w:style>
  <w:style w:type="paragraph" w:styleId="List">
    <w:name w:val="List"/>
    <w:basedOn w:val="BodyText"/>
    <w:rsid w:val="002C7F3D"/>
    <w:rPr>
      <w:rFonts w:cs="Lucida Sans"/>
    </w:rPr>
  </w:style>
  <w:style w:type="paragraph" w:styleId="Caption">
    <w:name w:val="caption"/>
    <w:basedOn w:val="Normal"/>
    <w:qFormat/>
    <w:rsid w:val="002C7F3D"/>
    <w:pPr>
      <w:suppressLineNumbers/>
      <w:spacing w:before="120" w:after="120"/>
    </w:pPr>
    <w:rPr>
      <w:rFonts w:cs="Lucida Sans"/>
      <w:i/>
      <w:iCs/>
    </w:rPr>
  </w:style>
  <w:style w:type="paragraph" w:customStyle="1" w:styleId="Index">
    <w:name w:val="Index"/>
    <w:basedOn w:val="Normal"/>
    <w:rsid w:val="002C7F3D"/>
    <w:pPr>
      <w:suppressLineNumbers/>
    </w:pPr>
    <w:rPr>
      <w:rFonts w:cs="Lucida Sans"/>
    </w:rPr>
  </w:style>
  <w:style w:type="paragraph" w:customStyle="1" w:styleId="reshead1">
    <w:name w:val="reshead1"/>
    <w:basedOn w:val="Normal"/>
    <w:rsid w:val="002C7F3D"/>
    <w:pPr>
      <w:spacing w:before="200" w:after="200"/>
    </w:pPr>
    <w:rPr>
      <w:rFonts w:ascii="Arial" w:hAnsi="Arial"/>
      <w:b/>
      <w:szCs w:val="20"/>
    </w:rPr>
  </w:style>
  <w:style w:type="paragraph" w:styleId="ListParagraph">
    <w:name w:val="List Paragraph"/>
    <w:basedOn w:val="Normal"/>
    <w:qFormat/>
    <w:rsid w:val="002C7F3D"/>
    <w:pPr>
      <w:spacing w:after="200" w:line="276" w:lineRule="auto"/>
      <w:ind w:left="720"/>
    </w:pPr>
    <w:rPr>
      <w:rFonts w:ascii="Calibri" w:hAnsi="Calibri"/>
      <w:sz w:val="22"/>
      <w:szCs w:val="22"/>
    </w:rPr>
  </w:style>
  <w:style w:type="paragraph" w:styleId="NormalWeb">
    <w:name w:val="Normal (Web)"/>
    <w:basedOn w:val="Normal"/>
    <w:uiPriority w:val="99"/>
    <w:rsid w:val="002C7F3D"/>
    <w:pPr>
      <w:spacing w:before="28" w:after="28"/>
    </w:pPr>
  </w:style>
  <w:style w:type="paragraph" w:styleId="BodyTextIndent">
    <w:name w:val="Body Text Indent"/>
    <w:basedOn w:val="Normal"/>
    <w:rsid w:val="002C7F3D"/>
    <w:pPr>
      <w:spacing w:after="120"/>
      <w:ind w:left="360"/>
    </w:pPr>
  </w:style>
  <w:style w:type="paragraph" w:styleId="BalloonText">
    <w:name w:val="Balloon Text"/>
    <w:basedOn w:val="Normal"/>
    <w:rsid w:val="002C7F3D"/>
    <w:rPr>
      <w:rFonts w:ascii="Tahoma" w:hAnsi="Tahoma" w:cs="Tahoma"/>
      <w:sz w:val="16"/>
      <w:szCs w:val="16"/>
    </w:rPr>
  </w:style>
  <w:style w:type="paragraph" w:styleId="Header">
    <w:name w:val="header"/>
    <w:basedOn w:val="Normal"/>
    <w:rsid w:val="002C7F3D"/>
    <w:pPr>
      <w:keepNext/>
      <w:suppressLineNumbers/>
      <w:tabs>
        <w:tab w:val="center" w:pos="4320"/>
        <w:tab w:val="right" w:pos="8640"/>
      </w:tabs>
    </w:pPr>
    <w:rPr>
      <w:sz w:val="20"/>
      <w:szCs w:val="20"/>
      <w:lang w:val="en-GB"/>
    </w:rPr>
  </w:style>
  <w:style w:type="paragraph" w:customStyle="1" w:styleId="Body">
    <w:name w:val="Body"/>
    <w:basedOn w:val="Normal"/>
    <w:rsid w:val="002C7F3D"/>
    <w:pPr>
      <w:spacing w:before="120"/>
      <w:jc w:val="both"/>
    </w:pPr>
    <w:rPr>
      <w:rFonts w:ascii="Book Antiqua" w:hAnsi="Book Antiqua"/>
      <w:sz w:val="20"/>
      <w:szCs w:val="20"/>
    </w:rPr>
  </w:style>
  <w:style w:type="paragraph" w:styleId="BodyText2">
    <w:name w:val="Body Text 2"/>
    <w:basedOn w:val="Normal"/>
    <w:rsid w:val="002C7F3D"/>
    <w:pPr>
      <w:spacing w:after="120" w:line="480" w:lineRule="auto"/>
    </w:pPr>
  </w:style>
  <w:style w:type="paragraph" w:styleId="ListBullet">
    <w:name w:val="List Bullet"/>
    <w:basedOn w:val="Normal"/>
    <w:rsid w:val="002C7F3D"/>
    <w:pPr>
      <w:tabs>
        <w:tab w:val="left" w:pos="360"/>
      </w:tabs>
      <w:ind w:left="360" w:hanging="360"/>
      <w:jc w:val="both"/>
    </w:pPr>
    <w:rPr>
      <w:rFonts w:ascii="Verdana" w:hAnsi="Verdana"/>
      <w:sz w:val="20"/>
      <w:szCs w:val="20"/>
    </w:rPr>
  </w:style>
  <w:style w:type="paragraph" w:styleId="BodyText3">
    <w:name w:val="Body Text 3"/>
    <w:basedOn w:val="Normal"/>
    <w:link w:val="BodyText3Char"/>
    <w:uiPriority w:val="99"/>
    <w:unhideWhenUsed/>
    <w:rsid w:val="00EB0649"/>
    <w:pPr>
      <w:spacing w:after="120"/>
    </w:pPr>
    <w:rPr>
      <w:sz w:val="16"/>
      <w:szCs w:val="16"/>
    </w:rPr>
  </w:style>
  <w:style w:type="character" w:customStyle="1" w:styleId="BodyText3Char">
    <w:name w:val="Body Text 3 Char"/>
    <w:link w:val="BodyText3"/>
    <w:uiPriority w:val="99"/>
    <w:rsid w:val="00EB0649"/>
    <w:rPr>
      <w:kern w:val="1"/>
      <w:sz w:val="16"/>
      <w:szCs w:val="16"/>
      <w:lang w:eastAsia="ar-SA"/>
    </w:rPr>
  </w:style>
  <w:style w:type="paragraph" w:styleId="Footer">
    <w:name w:val="footer"/>
    <w:basedOn w:val="Normal"/>
    <w:link w:val="FooterChar"/>
    <w:uiPriority w:val="99"/>
    <w:semiHidden/>
    <w:unhideWhenUsed/>
    <w:rsid w:val="009A3E4F"/>
    <w:pPr>
      <w:tabs>
        <w:tab w:val="center" w:pos="4680"/>
        <w:tab w:val="right" w:pos="9360"/>
      </w:tabs>
    </w:pPr>
  </w:style>
  <w:style w:type="character" w:customStyle="1" w:styleId="FooterChar">
    <w:name w:val="Footer Char"/>
    <w:link w:val="Footer"/>
    <w:uiPriority w:val="99"/>
    <w:semiHidden/>
    <w:rsid w:val="009A3E4F"/>
    <w:rPr>
      <w:kern w:val="1"/>
      <w:sz w:val="24"/>
      <w:szCs w:val="24"/>
      <w:lang w:eastAsia="ar-SA"/>
    </w:rPr>
  </w:style>
  <w:style w:type="paragraph" w:customStyle="1" w:styleId="paragraph">
    <w:name w:val="paragraph"/>
    <w:basedOn w:val="Normal"/>
    <w:rsid w:val="00622E42"/>
    <w:pPr>
      <w:widowControl w:val="0"/>
      <w:suppressAutoHyphens w:val="0"/>
      <w:autoSpaceDN w:val="0"/>
      <w:spacing w:before="280" w:after="280" w:line="240" w:lineRule="auto"/>
      <w:textAlignment w:val="baseline"/>
    </w:pPr>
    <w:rPr>
      <w:rFonts w:eastAsia="SimSun" w:cs="Mangal"/>
      <w:kern w:val="3"/>
      <w:lang w:eastAsia="zh-CN" w:bidi="hi-IN"/>
    </w:rPr>
  </w:style>
  <w:style w:type="character" w:customStyle="1" w:styleId="textrun">
    <w:name w:val="textrun"/>
    <w:basedOn w:val="DefaultParagraphFont"/>
    <w:rsid w:val="00622E42"/>
  </w:style>
  <w:style w:type="paragraph" w:customStyle="1" w:styleId="Default">
    <w:name w:val="Default"/>
    <w:rsid w:val="00622E42"/>
    <w:pPr>
      <w:widowControl w:val="0"/>
      <w:autoSpaceDE w:val="0"/>
      <w:autoSpaceDN w:val="0"/>
      <w:adjustRightInd w:val="0"/>
    </w:pPr>
    <w:rPr>
      <w:sz w:val="24"/>
      <w:szCs w:val="24"/>
      <w:lang w:val="en-US" w:eastAsia="en-US"/>
    </w:rPr>
  </w:style>
  <w:style w:type="paragraph" w:customStyle="1" w:styleId="Textbodyindent">
    <w:name w:val="Text body indent"/>
    <w:basedOn w:val="Default"/>
    <w:rsid w:val="00622E42"/>
    <w:pPr>
      <w:widowControl/>
      <w:spacing w:after="120"/>
      <w:ind w:left="360"/>
    </w:pPr>
  </w:style>
  <w:style w:type="paragraph" w:styleId="NoSpacing">
    <w:name w:val="No Spacing"/>
    <w:uiPriority w:val="1"/>
    <w:qFormat/>
    <w:rsid w:val="00622E42"/>
    <w:pPr>
      <w:suppressAutoHyphens/>
    </w:pPr>
    <w:rPr>
      <w:kern w:val="1"/>
      <w:sz w:val="24"/>
      <w:szCs w:val="24"/>
      <w:lang w:val="en-US" w:eastAsia="ar-SA"/>
    </w:rPr>
  </w:style>
  <w:style w:type="character" w:styleId="HTMLTypewriter">
    <w:name w:val="HTML Typewriter"/>
    <w:rsid w:val="0034210F"/>
    <w:rPr>
      <w:rFonts w:ascii="Courier New" w:eastAsia="Courier New" w:hAnsi="Courier New" w:cs="Courier New"/>
      <w:sz w:val="20"/>
      <w:szCs w:val="20"/>
    </w:rPr>
  </w:style>
  <w:style w:type="paragraph" w:customStyle="1" w:styleId="ColorfulList-Accent11">
    <w:name w:val="Colorful List - Accent 11"/>
    <w:basedOn w:val="Normal"/>
    <w:rsid w:val="0034210F"/>
    <w:pPr>
      <w:spacing w:line="240" w:lineRule="auto"/>
      <w:ind w:left="720"/>
    </w:pPr>
    <w:rPr>
      <w:kern w:val="0"/>
    </w:rPr>
  </w:style>
  <w:style w:type="paragraph" w:customStyle="1" w:styleId="WW-Default">
    <w:name w:val="WW-Default"/>
    <w:rsid w:val="0034210F"/>
    <w:pPr>
      <w:suppressAutoHyphens/>
      <w:autoSpaceDE w:val="0"/>
    </w:pPr>
    <w:rPr>
      <w:rFonts w:eastAsia="Calibri"/>
      <w:color w:val="000000"/>
      <w:sz w:val="24"/>
      <w:szCs w:val="24"/>
      <w:lang w:val="en-US" w:eastAsia="ar-SA"/>
    </w:rPr>
  </w:style>
  <w:style w:type="character" w:customStyle="1" w:styleId="il">
    <w:name w:val="il"/>
    <w:basedOn w:val="DefaultParagraphFont"/>
    <w:rsid w:val="005C0E41"/>
  </w:style>
  <w:style w:type="character" w:customStyle="1" w:styleId="subhead1">
    <w:name w:val="subhead1"/>
    <w:rsid w:val="00C508B7"/>
    <w:rPr>
      <w:b/>
      <w:bCs/>
      <w:color w:val="2F87A1"/>
      <w:sz w:val="20"/>
      <w:szCs w:val="20"/>
    </w:rPr>
  </w:style>
</w:styles>
</file>

<file path=word/webSettings.xml><?xml version="1.0" encoding="utf-8"?>
<w:webSettings xmlns:r="http://schemas.openxmlformats.org/officeDocument/2006/relationships" xmlns:w="http://schemas.openxmlformats.org/wordprocessingml/2006/main">
  <w:divs>
    <w:div w:id="289291629">
      <w:bodyDiv w:val="1"/>
      <w:marLeft w:val="0"/>
      <w:marRight w:val="0"/>
      <w:marTop w:val="0"/>
      <w:marBottom w:val="0"/>
      <w:divBdr>
        <w:top w:val="none" w:sz="0" w:space="0" w:color="auto"/>
        <w:left w:val="none" w:sz="0" w:space="0" w:color="auto"/>
        <w:bottom w:val="none" w:sz="0" w:space="0" w:color="auto"/>
        <w:right w:val="none" w:sz="0" w:space="0" w:color="auto"/>
      </w:divBdr>
    </w:div>
    <w:div w:id="12647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harani.evan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EB6EB-56A0-4D5C-9FEC-AD7E8C9C7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26118</CharactersWithSpaces>
  <SharedDoc>false</SharedDoc>
  <HLinks>
    <vt:vector size="6" baseType="variant">
      <vt:variant>
        <vt:i4>5242932</vt:i4>
      </vt:variant>
      <vt:variant>
        <vt:i4>0</vt:i4>
      </vt:variant>
      <vt:variant>
        <vt:i4>0</vt:i4>
      </vt:variant>
      <vt:variant>
        <vt:i4>5</vt:i4>
      </vt:variant>
      <vt:variant>
        <vt:lpwstr>mailto:usharani.evani@gmail.com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 Inc</dc:title>
  <dc:creator>Srimatrix Inc</dc:creator>
  <cp:lastModifiedBy>lkush</cp:lastModifiedBy>
  <cp:revision>9</cp:revision>
  <cp:lastPrinted>2014-11-10T04:56:00Z</cp:lastPrinted>
  <dcterms:created xsi:type="dcterms:W3CDTF">2014-12-10T16:44:00Z</dcterms:created>
  <dcterms:modified xsi:type="dcterms:W3CDTF">2014-12-10T16:45:00Z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DIRECTV,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