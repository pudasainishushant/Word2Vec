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790"/>
      </w:tblGrid>
      <w:tr w:rsidR="00432554" w:rsidRPr="00DF3EC6" w:rsidTr="0032196B">
        <w:trPr>
          <w:trHeight w:val="980"/>
        </w:trPr>
        <w:tc>
          <w:tcPr>
            <w:tcW w:w="11016" w:type="dxa"/>
            <w:shd w:val="clear" w:color="auto" w:fill="F2F2F2" w:themeFill="background1" w:themeFillShade="F2"/>
          </w:tcPr>
          <w:p w:rsidR="00F00A04" w:rsidRPr="00DF3EC6" w:rsidRDefault="00500E56" w:rsidP="00F00A04">
            <w:pPr>
              <w:spacing w:after="76"/>
              <w:contextualSpacing/>
              <w:jc w:val="both"/>
              <w:rPr>
                <w:rFonts w:asciiTheme="minorHAnsi" w:hAnsiTheme="minorHAnsi" w:cstheme="minorHAnsi"/>
                <w:color w:val="000000" w:themeColor="text1"/>
                <w:sz w:val="22"/>
                <w:szCs w:val="22"/>
              </w:rPr>
            </w:pPr>
            <w:r w:rsidRPr="00DF3EC6">
              <w:rPr>
                <w:rFonts w:asciiTheme="minorHAnsi" w:hAnsiTheme="minorHAnsi" w:cstheme="minorHAnsi"/>
                <w:color w:val="000000" w:themeColor="text1"/>
                <w:sz w:val="22"/>
                <w:szCs w:val="22"/>
              </w:rPr>
              <w:t xml:space="preserve"> </w:t>
            </w:r>
            <w:r w:rsidR="00F00A04" w:rsidRPr="00DF3EC6">
              <w:rPr>
                <w:rFonts w:asciiTheme="minorHAnsi" w:hAnsiTheme="minorHAnsi" w:cstheme="minorHAnsi"/>
                <w:color w:val="000000" w:themeColor="text1"/>
                <w:sz w:val="22"/>
                <w:szCs w:val="22"/>
              </w:rPr>
              <w:t xml:space="preserve">                                                              </w:t>
            </w:r>
          </w:p>
          <w:p w:rsidR="00F00A04" w:rsidRPr="00DF3EC6" w:rsidRDefault="00F00A04" w:rsidP="00255600">
            <w:pPr>
              <w:spacing w:after="76"/>
              <w:contextualSpacing/>
              <w:rPr>
                <w:rFonts w:asciiTheme="minorHAnsi" w:hAnsiTheme="minorHAnsi" w:cstheme="minorHAnsi"/>
                <w:b/>
                <w:color w:val="000000" w:themeColor="text1"/>
                <w:sz w:val="22"/>
                <w:szCs w:val="22"/>
              </w:rPr>
            </w:pPr>
            <w:r w:rsidRPr="00DF3EC6">
              <w:rPr>
                <w:rFonts w:asciiTheme="minorHAnsi" w:hAnsiTheme="minorHAnsi" w:cstheme="minorHAnsi"/>
                <w:b/>
                <w:color w:val="000000" w:themeColor="text1"/>
                <w:sz w:val="22"/>
                <w:szCs w:val="22"/>
              </w:rPr>
              <w:t>SHARATH CHANDRA</w:t>
            </w:r>
          </w:p>
          <w:p w:rsidR="00F00A04" w:rsidRPr="00DF3EC6" w:rsidRDefault="00F00A04" w:rsidP="00255600">
            <w:pPr>
              <w:spacing w:after="76"/>
              <w:contextualSpacing/>
              <w:rPr>
                <w:rFonts w:asciiTheme="minorHAnsi" w:hAnsiTheme="minorHAnsi" w:cstheme="minorHAnsi"/>
                <w:b/>
                <w:color w:val="000000" w:themeColor="text1"/>
                <w:sz w:val="22"/>
                <w:szCs w:val="22"/>
              </w:rPr>
            </w:pPr>
            <w:r w:rsidRPr="00DF3EC6">
              <w:rPr>
                <w:rFonts w:asciiTheme="minorHAnsi" w:hAnsiTheme="minorHAnsi" w:cstheme="minorHAnsi"/>
                <w:b/>
                <w:color w:val="000000" w:themeColor="text1"/>
                <w:sz w:val="22"/>
                <w:szCs w:val="22"/>
              </w:rPr>
              <w:t>(515)-423-0034</w:t>
            </w:r>
          </w:p>
          <w:p w:rsidR="00F00A04" w:rsidRPr="00DF3EC6" w:rsidRDefault="003013DC" w:rsidP="00255600">
            <w:pPr>
              <w:spacing w:after="76"/>
              <w:contextualSpacing/>
              <w:rPr>
                <w:rFonts w:asciiTheme="minorHAnsi" w:hAnsiTheme="minorHAnsi" w:cstheme="minorHAnsi"/>
                <w:b/>
                <w:color w:val="365F91" w:themeColor="accent1" w:themeShade="BF"/>
                <w:sz w:val="22"/>
                <w:szCs w:val="22"/>
              </w:rPr>
            </w:pPr>
            <w:hyperlink r:id="rId6" w:history="1">
              <w:r w:rsidR="00F00A04" w:rsidRPr="00DF3EC6">
                <w:rPr>
                  <w:rStyle w:val="Hyperlink"/>
                  <w:rFonts w:asciiTheme="minorHAnsi" w:hAnsiTheme="minorHAnsi" w:cstheme="minorHAnsi"/>
                  <w:b/>
                  <w:sz w:val="22"/>
                  <w:szCs w:val="22"/>
                  <w:shd w:val="clear" w:color="auto" w:fill="FFFFFF"/>
                </w:rPr>
                <w:t>sharath.javadev@gmail.co</w:t>
              </w:r>
              <w:r w:rsidR="00F00A04" w:rsidRPr="00DF3EC6">
                <w:rPr>
                  <w:rStyle w:val="Hyperlink"/>
                  <w:rFonts w:asciiTheme="minorHAnsi" w:hAnsiTheme="minorHAnsi" w:cstheme="minorHAnsi"/>
                  <w:b/>
                  <w:sz w:val="22"/>
                  <w:szCs w:val="22"/>
                </w:rPr>
                <w:t>m</w:t>
              </w:r>
            </w:hyperlink>
          </w:p>
          <w:p w:rsidR="001B1E2A" w:rsidRPr="00DF3EC6" w:rsidRDefault="001B1E2A" w:rsidP="00255600">
            <w:pPr>
              <w:spacing w:after="76"/>
              <w:contextualSpacing/>
              <w:rPr>
                <w:rFonts w:asciiTheme="minorHAnsi" w:hAnsiTheme="minorHAnsi" w:cstheme="minorHAnsi"/>
                <w:sz w:val="22"/>
                <w:szCs w:val="22"/>
              </w:rPr>
            </w:pPr>
            <w:r w:rsidRPr="00DF3EC6">
              <w:rPr>
                <w:rFonts w:asciiTheme="minorHAnsi" w:hAnsiTheme="minorHAnsi" w:cstheme="minorHAnsi"/>
                <w:sz w:val="22"/>
                <w:szCs w:val="22"/>
              </w:rPr>
              <w:t>Sr. Java Full Stack Developer</w:t>
            </w:r>
          </w:p>
          <w:p w:rsidR="00F00A04" w:rsidRPr="00DF3EC6" w:rsidRDefault="00F00A04" w:rsidP="00F00A04">
            <w:pPr>
              <w:spacing w:after="76"/>
              <w:contextualSpacing/>
              <w:jc w:val="both"/>
              <w:rPr>
                <w:rFonts w:asciiTheme="minorHAnsi" w:hAnsiTheme="minorHAnsi" w:cstheme="minorHAnsi"/>
                <w:b/>
                <w:color w:val="365F91" w:themeColor="accent1" w:themeShade="BF"/>
                <w:sz w:val="22"/>
                <w:szCs w:val="22"/>
              </w:rPr>
            </w:pPr>
          </w:p>
        </w:tc>
      </w:tr>
    </w:tbl>
    <w:p w:rsidR="00123680" w:rsidRPr="00DF3EC6" w:rsidRDefault="00123680" w:rsidP="00432554">
      <w:pPr>
        <w:rPr>
          <w:rFonts w:asciiTheme="minorHAnsi" w:hAnsiTheme="minorHAnsi" w:cstheme="minorHAnsi"/>
          <w:b/>
          <w:bCs/>
          <w:sz w:val="22"/>
          <w:szCs w:val="22"/>
        </w:rPr>
      </w:pPr>
    </w:p>
    <w:p w:rsidR="00432554" w:rsidRPr="00DF3EC6" w:rsidRDefault="00432554" w:rsidP="00123680">
      <w:pPr>
        <w:shd w:val="clear" w:color="auto" w:fill="D9D9D9" w:themeFill="background1" w:themeFillShade="D9"/>
        <w:rPr>
          <w:rFonts w:asciiTheme="minorHAnsi" w:hAnsiTheme="minorHAnsi" w:cstheme="minorHAnsi"/>
          <w:sz w:val="22"/>
          <w:szCs w:val="22"/>
        </w:rPr>
      </w:pPr>
      <w:r w:rsidRPr="00DF3EC6">
        <w:rPr>
          <w:rFonts w:asciiTheme="minorHAnsi" w:hAnsiTheme="minorHAnsi" w:cstheme="minorHAnsi"/>
          <w:b/>
          <w:bCs/>
          <w:sz w:val="22"/>
          <w:szCs w:val="22"/>
          <w:u w:val="single"/>
        </w:rPr>
        <w:t>S</w:t>
      </w:r>
      <w:r w:rsidR="00123680" w:rsidRPr="00DF3EC6">
        <w:rPr>
          <w:rFonts w:asciiTheme="minorHAnsi" w:hAnsiTheme="minorHAnsi" w:cstheme="minorHAnsi"/>
          <w:b/>
          <w:bCs/>
          <w:sz w:val="22"/>
          <w:szCs w:val="22"/>
          <w:u w:val="single"/>
        </w:rPr>
        <w:t>UMMARY</w:t>
      </w:r>
      <w:r w:rsidR="00123680" w:rsidRPr="00DF3EC6">
        <w:rPr>
          <w:rFonts w:asciiTheme="minorHAnsi" w:hAnsiTheme="minorHAnsi" w:cstheme="minorHAnsi"/>
          <w:b/>
          <w:bCs/>
          <w:sz w:val="22"/>
          <w:szCs w:val="22"/>
        </w:rPr>
        <w:t>:</w:t>
      </w:r>
    </w:p>
    <w:p w:rsidR="00432554" w:rsidRPr="00DF3EC6" w:rsidRDefault="56CD670B" w:rsidP="1CDE6D34">
      <w:pPr>
        <w:pStyle w:val="ListParagraph"/>
        <w:numPr>
          <w:ilvl w:val="0"/>
          <w:numId w:val="22"/>
        </w:numPr>
        <w:spacing w:after="0" w:line="240" w:lineRule="auto"/>
        <w:rPr>
          <w:rFonts w:cstheme="minorHAnsi"/>
        </w:rPr>
      </w:pPr>
      <w:r w:rsidRPr="00DF3EC6">
        <w:rPr>
          <w:rFonts w:cstheme="minorHAnsi"/>
        </w:rPr>
        <w:t xml:space="preserve">Over </w:t>
      </w:r>
      <w:r w:rsidRPr="00DF3EC6">
        <w:rPr>
          <w:rFonts w:cstheme="minorHAnsi"/>
          <w:b/>
          <w:bCs/>
        </w:rPr>
        <w:t>8+</w:t>
      </w:r>
      <w:r w:rsidRPr="00DF3EC6">
        <w:rPr>
          <w:rFonts w:cstheme="minorHAnsi"/>
        </w:rPr>
        <w:t xml:space="preserve"> years of strong software experience in design, development and deployment of web-based and Client-Server business applications using </w:t>
      </w:r>
      <w:r w:rsidRPr="00DF3EC6">
        <w:rPr>
          <w:rFonts w:cstheme="minorHAnsi"/>
          <w:b/>
          <w:bCs/>
        </w:rPr>
        <w:t>OOP, Java/J2EE technologies.</w:t>
      </w:r>
    </w:p>
    <w:p w:rsidR="00432554" w:rsidRPr="00DF3EC6" w:rsidRDefault="56CD670B" w:rsidP="1CDE6D34">
      <w:pPr>
        <w:pStyle w:val="ListParagraph"/>
        <w:numPr>
          <w:ilvl w:val="0"/>
          <w:numId w:val="22"/>
        </w:numPr>
        <w:spacing w:after="0" w:line="240" w:lineRule="auto"/>
        <w:rPr>
          <w:rFonts w:cstheme="minorHAnsi"/>
        </w:rPr>
      </w:pPr>
      <w:r w:rsidRPr="00DF3EC6">
        <w:rPr>
          <w:rFonts w:eastAsia="Calibri" w:cstheme="minorHAnsi"/>
        </w:rPr>
        <w:t xml:space="preserve">Expert in Various Agile methodologies like </w:t>
      </w:r>
      <w:r w:rsidRPr="00DF3EC6">
        <w:rPr>
          <w:rFonts w:eastAsia="Calibri" w:cstheme="minorHAnsi"/>
          <w:b/>
          <w:bCs/>
        </w:rPr>
        <w:t xml:space="preserve">SCRUM, Test Driven </w:t>
      </w:r>
      <w:proofErr w:type="gramStart"/>
      <w:r w:rsidRPr="00DF3EC6">
        <w:rPr>
          <w:rFonts w:eastAsia="Calibri" w:cstheme="minorHAnsi"/>
          <w:b/>
          <w:bCs/>
        </w:rPr>
        <w:t>Development(</w:t>
      </w:r>
      <w:proofErr w:type="gramEnd"/>
      <w:r w:rsidRPr="00DF3EC6">
        <w:rPr>
          <w:rFonts w:eastAsia="Calibri" w:cstheme="minorHAnsi"/>
          <w:b/>
          <w:bCs/>
        </w:rPr>
        <w:t>TTD), Incremental</w:t>
      </w:r>
      <w:r w:rsidRPr="00DF3EC6">
        <w:rPr>
          <w:rFonts w:eastAsia="Calibri" w:cstheme="minorHAnsi"/>
        </w:rPr>
        <w:t xml:space="preserve"> and </w:t>
      </w:r>
      <w:r w:rsidRPr="00DF3EC6">
        <w:rPr>
          <w:rFonts w:eastAsia="Calibri" w:cstheme="minorHAnsi"/>
          <w:b/>
          <w:bCs/>
        </w:rPr>
        <w:t>Iteration methodology, Agile Development</w:t>
      </w:r>
      <w:r w:rsidRPr="00DF3EC6">
        <w:rPr>
          <w:rFonts w:eastAsia="Calibri" w:cstheme="minorHAnsi"/>
        </w:rPr>
        <w:t>&amp;</w:t>
      </w:r>
      <w:r w:rsidRPr="00DF3EC6">
        <w:rPr>
          <w:rFonts w:eastAsia="Calibri" w:cstheme="minorHAnsi"/>
          <w:b/>
          <w:bCs/>
        </w:rPr>
        <w:t>Testing usingSoftware Development Life Cycle.</w:t>
      </w:r>
    </w:p>
    <w:p w:rsidR="00414108" w:rsidRPr="00DF3EC6" w:rsidRDefault="56CD670B" w:rsidP="00414108">
      <w:pPr>
        <w:pStyle w:val="ListParagraph"/>
        <w:numPr>
          <w:ilvl w:val="0"/>
          <w:numId w:val="22"/>
        </w:numPr>
        <w:spacing w:after="0" w:line="240" w:lineRule="auto"/>
        <w:rPr>
          <w:rFonts w:cstheme="minorHAnsi"/>
        </w:rPr>
      </w:pPr>
      <w:r w:rsidRPr="00DF3EC6">
        <w:rPr>
          <w:rFonts w:cstheme="minorHAnsi"/>
        </w:rPr>
        <w:t xml:space="preserve">Expertise in developing </w:t>
      </w:r>
      <w:r w:rsidRPr="00DF3EC6">
        <w:rPr>
          <w:rFonts w:cstheme="minorHAnsi"/>
          <w:b/>
          <w:bCs/>
        </w:rPr>
        <w:t>SOA</w:t>
      </w:r>
      <w:r w:rsidRPr="00DF3EC6">
        <w:rPr>
          <w:rFonts w:cstheme="minorHAnsi"/>
        </w:rPr>
        <w:t xml:space="preserve"> (</w:t>
      </w:r>
      <w:r w:rsidRPr="00DF3EC6">
        <w:rPr>
          <w:rFonts w:eastAsia="Times New Roman" w:cstheme="minorHAnsi"/>
        </w:rPr>
        <w:t>S</w:t>
      </w:r>
      <w:r w:rsidRPr="00DF3EC6">
        <w:rPr>
          <w:rFonts w:cstheme="minorHAnsi"/>
        </w:rPr>
        <w:t>ervice Oriented Architecture),</w:t>
      </w:r>
      <w:r w:rsidRPr="00DF3EC6">
        <w:rPr>
          <w:rFonts w:cstheme="minorHAnsi"/>
          <w:b/>
          <w:bCs/>
        </w:rPr>
        <w:t xml:space="preserve"> REST</w:t>
      </w:r>
      <w:r w:rsidRPr="00DF3EC6">
        <w:rPr>
          <w:rFonts w:cstheme="minorHAnsi"/>
        </w:rPr>
        <w:t xml:space="preserve"> and </w:t>
      </w:r>
      <w:r w:rsidRPr="00DF3EC6">
        <w:rPr>
          <w:rFonts w:cstheme="minorHAnsi"/>
          <w:b/>
          <w:bCs/>
        </w:rPr>
        <w:t>J2EE ++</w:t>
      </w:r>
      <w:r w:rsidRPr="00DF3EC6">
        <w:rPr>
          <w:rFonts w:cstheme="minorHAnsi"/>
        </w:rPr>
        <w:t xml:space="preserve"> based on </w:t>
      </w:r>
      <w:r w:rsidRPr="00DF3EC6">
        <w:rPr>
          <w:rFonts w:cstheme="minorHAnsi"/>
          <w:b/>
          <w:bCs/>
        </w:rPr>
        <w:t xml:space="preserve">SOAP, WSDL, UDDI, JAX-WS, JAXB, JAX-RPC </w:t>
      </w:r>
      <w:r w:rsidRPr="00DF3EC6">
        <w:rPr>
          <w:rFonts w:cstheme="minorHAnsi"/>
        </w:rPr>
        <w:t xml:space="preserve">using tools like </w:t>
      </w:r>
      <w:r w:rsidRPr="00DF3EC6">
        <w:rPr>
          <w:rFonts w:cstheme="minorHAnsi"/>
          <w:b/>
          <w:bCs/>
        </w:rPr>
        <w:t>Apache Axis.</w:t>
      </w:r>
    </w:p>
    <w:p w:rsidR="00414108" w:rsidRPr="00DF3EC6" w:rsidRDefault="00414108" w:rsidP="00414108">
      <w:pPr>
        <w:pStyle w:val="ListParagraph"/>
        <w:numPr>
          <w:ilvl w:val="0"/>
          <w:numId w:val="22"/>
        </w:numPr>
        <w:spacing w:after="0" w:line="240" w:lineRule="auto"/>
        <w:rPr>
          <w:rFonts w:eastAsia="Calibri" w:cstheme="minorHAnsi"/>
          <w:bCs/>
        </w:rPr>
      </w:pPr>
      <w:r w:rsidRPr="00DF3EC6">
        <w:rPr>
          <w:rFonts w:eastAsia="Calibri" w:cstheme="minorHAnsi"/>
          <w:bCs/>
        </w:rPr>
        <w:t>Extensive experience in designing professional UI web applications using front-end technologies like AngularJS, Node.js, Angular 2/4, HTML5, CSS3, JavaScript, jQuery AJAX, JSON and Bootstrap.</w:t>
      </w:r>
    </w:p>
    <w:p w:rsidR="00432554" w:rsidRPr="00DF3EC6" w:rsidRDefault="56CD670B" w:rsidP="1CDE6D34">
      <w:pPr>
        <w:numPr>
          <w:ilvl w:val="0"/>
          <w:numId w:val="22"/>
        </w:numPr>
        <w:rPr>
          <w:rFonts w:asciiTheme="minorHAnsi" w:hAnsiTheme="minorHAnsi" w:cstheme="minorHAnsi"/>
          <w:sz w:val="22"/>
          <w:szCs w:val="22"/>
        </w:rPr>
      </w:pPr>
      <w:r w:rsidRPr="00DF3EC6">
        <w:rPr>
          <w:rFonts w:asciiTheme="minorHAnsi" w:hAnsiTheme="minorHAnsi" w:cstheme="minorHAnsi"/>
          <w:sz w:val="22"/>
          <w:szCs w:val="22"/>
        </w:rPr>
        <w:t xml:space="preserve">Experience in Service Oriented Architecture (SOA), </w:t>
      </w:r>
      <w:r w:rsidRPr="00DF3EC6">
        <w:rPr>
          <w:rFonts w:asciiTheme="minorHAnsi" w:hAnsiTheme="minorHAnsi" w:cstheme="minorHAnsi"/>
          <w:b/>
          <w:bCs/>
          <w:sz w:val="22"/>
          <w:szCs w:val="22"/>
        </w:rPr>
        <w:t>Web Services Integrations</w:t>
      </w:r>
      <w:r w:rsidRPr="00DF3EC6">
        <w:rPr>
          <w:rFonts w:asciiTheme="minorHAnsi" w:hAnsiTheme="minorHAnsi" w:cstheme="minorHAnsi"/>
          <w:sz w:val="22"/>
          <w:szCs w:val="22"/>
        </w:rPr>
        <w:t xml:space="preserve">, </w:t>
      </w:r>
      <w:r w:rsidRPr="00DF3EC6">
        <w:rPr>
          <w:rFonts w:asciiTheme="minorHAnsi" w:hAnsiTheme="minorHAnsi" w:cstheme="minorHAnsi"/>
          <w:b/>
          <w:bCs/>
          <w:sz w:val="22"/>
          <w:szCs w:val="22"/>
        </w:rPr>
        <w:t>BPM, BPEL</w:t>
      </w:r>
      <w:r w:rsidRPr="00DF3EC6">
        <w:rPr>
          <w:rFonts w:asciiTheme="minorHAnsi" w:hAnsiTheme="minorHAnsi" w:cstheme="minorHAnsi"/>
          <w:sz w:val="22"/>
          <w:szCs w:val="22"/>
        </w:rPr>
        <w:t xml:space="preserve"> and </w:t>
      </w:r>
      <w:r w:rsidRPr="00DF3EC6">
        <w:rPr>
          <w:rFonts w:asciiTheme="minorHAnsi" w:hAnsiTheme="minorHAnsi" w:cstheme="minorHAnsi"/>
          <w:b/>
          <w:bCs/>
          <w:sz w:val="22"/>
          <w:szCs w:val="22"/>
        </w:rPr>
        <w:t>ESB</w:t>
      </w:r>
      <w:r w:rsidRPr="00DF3EC6">
        <w:rPr>
          <w:rFonts w:asciiTheme="minorHAnsi" w:hAnsiTheme="minorHAnsi" w:cstheme="minorHAnsi"/>
          <w:sz w:val="22"/>
          <w:szCs w:val="22"/>
        </w:rPr>
        <w:t xml:space="preserve"> using </w:t>
      </w:r>
      <w:r w:rsidRPr="00DF3EC6">
        <w:rPr>
          <w:rFonts w:asciiTheme="minorHAnsi" w:hAnsiTheme="minorHAnsi" w:cstheme="minorHAnsi"/>
          <w:b/>
          <w:bCs/>
          <w:sz w:val="22"/>
          <w:szCs w:val="22"/>
        </w:rPr>
        <w:t>WebSphere Process Server</w:t>
      </w:r>
      <w:r w:rsidRPr="00DF3EC6">
        <w:rPr>
          <w:rFonts w:asciiTheme="minorHAnsi" w:hAnsiTheme="minorHAnsi" w:cstheme="minorHAnsi"/>
          <w:sz w:val="22"/>
          <w:szCs w:val="22"/>
        </w:rPr>
        <w:t xml:space="preserve">, </w:t>
      </w:r>
      <w:r w:rsidRPr="00DF3EC6">
        <w:rPr>
          <w:rFonts w:asciiTheme="minorHAnsi" w:hAnsiTheme="minorHAnsi" w:cstheme="minorHAnsi"/>
          <w:b/>
          <w:bCs/>
          <w:sz w:val="22"/>
          <w:szCs w:val="22"/>
        </w:rPr>
        <w:t>ESB</w:t>
      </w:r>
      <w:r w:rsidRPr="00DF3EC6">
        <w:rPr>
          <w:rFonts w:asciiTheme="minorHAnsi" w:hAnsiTheme="minorHAnsi" w:cstheme="minorHAnsi"/>
          <w:sz w:val="22"/>
          <w:szCs w:val="22"/>
        </w:rPr>
        <w:t xml:space="preserve">, </w:t>
      </w:r>
      <w:r w:rsidRPr="00DF3EC6">
        <w:rPr>
          <w:rFonts w:asciiTheme="minorHAnsi" w:hAnsiTheme="minorHAnsi" w:cstheme="minorHAnsi"/>
          <w:b/>
          <w:bCs/>
          <w:sz w:val="22"/>
          <w:szCs w:val="22"/>
        </w:rPr>
        <w:t>Web Sphere Integration Developer</w:t>
      </w:r>
      <w:r w:rsidRPr="00DF3EC6">
        <w:rPr>
          <w:rFonts w:asciiTheme="minorHAnsi" w:hAnsiTheme="minorHAnsi" w:cstheme="minorHAnsi"/>
          <w:sz w:val="22"/>
          <w:szCs w:val="22"/>
        </w:rPr>
        <w:t xml:space="preserve">, </w:t>
      </w:r>
      <w:r w:rsidRPr="00DF3EC6">
        <w:rPr>
          <w:rFonts w:asciiTheme="minorHAnsi" w:hAnsiTheme="minorHAnsi" w:cstheme="minorHAnsi"/>
          <w:b/>
          <w:bCs/>
          <w:sz w:val="22"/>
          <w:szCs w:val="22"/>
        </w:rPr>
        <w:t>Data Power</w:t>
      </w:r>
      <w:r w:rsidRPr="00DF3EC6">
        <w:rPr>
          <w:rFonts w:asciiTheme="minorHAnsi" w:hAnsiTheme="minorHAnsi" w:cstheme="minorHAnsi"/>
          <w:sz w:val="22"/>
          <w:szCs w:val="22"/>
        </w:rPr>
        <w:t xml:space="preserve"> and </w:t>
      </w:r>
      <w:r w:rsidRPr="00DF3EC6">
        <w:rPr>
          <w:rFonts w:asciiTheme="minorHAnsi" w:hAnsiTheme="minorHAnsi" w:cstheme="minorHAnsi"/>
          <w:b/>
          <w:bCs/>
          <w:sz w:val="22"/>
          <w:szCs w:val="22"/>
        </w:rPr>
        <w:t>WSRR.</w:t>
      </w:r>
    </w:p>
    <w:p w:rsidR="00432554" w:rsidRPr="00DF3EC6" w:rsidRDefault="56CD670B" w:rsidP="1CDE6D34">
      <w:pPr>
        <w:pStyle w:val="ListParagraph"/>
        <w:numPr>
          <w:ilvl w:val="0"/>
          <w:numId w:val="22"/>
        </w:numPr>
        <w:spacing w:after="0" w:line="240" w:lineRule="auto"/>
        <w:rPr>
          <w:rFonts w:cstheme="minorHAnsi"/>
          <w:b/>
          <w:bCs/>
        </w:rPr>
      </w:pPr>
      <w:r w:rsidRPr="00DF3EC6">
        <w:rPr>
          <w:rStyle w:val="apple-style-span"/>
          <w:rFonts w:cstheme="minorHAnsi"/>
        </w:rPr>
        <w:t>Transaction implementation (CMP, BMP, Message-Driven Beans)</w:t>
      </w:r>
      <w:r w:rsidRPr="00DF3EC6">
        <w:rPr>
          <w:rFonts w:cstheme="minorHAnsi"/>
        </w:rPr>
        <w:t xml:space="preserve">, JMS, </w:t>
      </w:r>
      <w:r w:rsidRPr="00DF3EC6">
        <w:rPr>
          <w:rFonts w:cstheme="minorHAnsi"/>
          <w:b/>
          <w:bCs/>
        </w:rPr>
        <w:t>Struts, Spring, Swing, Hi</w:t>
      </w:r>
      <w:r w:rsidR="00E3553B" w:rsidRPr="00DF3EC6">
        <w:rPr>
          <w:rFonts w:cstheme="minorHAnsi"/>
          <w:b/>
          <w:bCs/>
        </w:rPr>
        <w:t>bernate, Java Beans, JDBC, XML,</w:t>
      </w:r>
      <w:r w:rsidRPr="00DF3EC6">
        <w:rPr>
          <w:rFonts w:cstheme="minorHAnsi"/>
          <w:b/>
          <w:bCs/>
        </w:rPr>
        <w:t xml:space="preserve"> Web Services, JNDI, Multithreading etc. </w:t>
      </w:r>
      <w:bookmarkStart w:id="0" w:name="_GoBack"/>
      <w:bookmarkEnd w:id="0"/>
    </w:p>
    <w:p w:rsidR="1CDE6D34" w:rsidRPr="00DF3EC6" w:rsidRDefault="56CD670B" w:rsidP="1CDE6D34">
      <w:pPr>
        <w:pStyle w:val="ListParagraph"/>
        <w:numPr>
          <w:ilvl w:val="0"/>
          <w:numId w:val="22"/>
        </w:numPr>
        <w:spacing w:after="0" w:line="240" w:lineRule="auto"/>
        <w:rPr>
          <w:rFonts w:cstheme="minorHAnsi"/>
        </w:rPr>
      </w:pPr>
      <w:r w:rsidRPr="00DF3EC6">
        <w:rPr>
          <w:rFonts w:eastAsia="Calibri" w:cstheme="minorHAnsi"/>
        </w:rPr>
        <w:t xml:space="preserve">Strong experience in Spring Framework modules such as </w:t>
      </w:r>
      <w:r w:rsidRPr="00DF3EC6">
        <w:rPr>
          <w:rFonts w:eastAsia="Calibri" w:cstheme="minorHAnsi"/>
          <w:b/>
          <w:bCs/>
        </w:rPr>
        <w:t>Spring MVC, IOC, AOP, JDBC, JTA, IO, Spring Dashboard, Spring Boot, Spring Microservices, Spring REST, Spring Eureka, Spring Ribbon, Spring Netflix, Spring Zuul Proxy.</w:t>
      </w:r>
    </w:p>
    <w:p w:rsidR="00432554" w:rsidRPr="00DF3EC6" w:rsidRDefault="56CD670B" w:rsidP="1CDE6D34">
      <w:pPr>
        <w:pStyle w:val="ListParagraph"/>
        <w:numPr>
          <w:ilvl w:val="0"/>
          <w:numId w:val="22"/>
        </w:numPr>
        <w:spacing w:after="0" w:line="240" w:lineRule="auto"/>
        <w:rPr>
          <w:rFonts w:eastAsia="Courier New" w:cstheme="minorHAnsi"/>
          <w:b/>
          <w:bCs/>
        </w:rPr>
      </w:pPr>
      <w:r w:rsidRPr="00DF3EC6">
        <w:rPr>
          <w:rFonts w:cstheme="minorHAnsi"/>
        </w:rPr>
        <w:t xml:space="preserve">Proficient in applying design patterns like </w:t>
      </w:r>
      <w:r w:rsidRPr="00DF3EC6">
        <w:rPr>
          <w:rFonts w:cstheme="minorHAnsi"/>
          <w:b/>
          <w:bCs/>
        </w:rPr>
        <w:t>MVC, Singleton, Session Facade, Service Locator, Visitor, Observer, Decorator, Front Controller, Data Access Object.</w:t>
      </w:r>
    </w:p>
    <w:p w:rsidR="00432554" w:rsidRPr="00DF3EC6" w:rsidRDefault="56CD670B" w:rsidP="1CDE6D34">
      <w:pPr>
        <w:pStyle w:val="ListParagraph"/>
        <w:numPr>
          <w:ilvl w:val="0"/>
          <w:numId w:val="22"/>
        </w:numPr>
        <w:spacing w:after="0" w:line="240" w:lineRule="auto"/>
        <w:rPr>
          <w:rFonts w:cstheme="minorHAnsi"/>
          <w:b/>
          <w:bCs/>
        </w:rPr>
      </w:pPr>
      <w:r w:rsidRPr="00DF3EC6">
        <w:rPr>
          <w:rFonts w:cstheme="minorHAnsi"/>
        </w:rPr>
        <w:t xml:space="preserve">Proficient in frameworks like </w:t>
      </w:r>
      <w:r w:rsidRPr="00DF3EC6">
        <w:rPr>
          <w:rFonts w:cstheme="minorHAnsi"/>
          <w:b/>
          <w:bCs/>
        </w:rPr>
        <w:t xml:space="preserve">Struts, </w:t>
      </w:r>
      <w:proofErr w:type="gramStart"/>
      <w:r w:rsidRPr="00DF3EC6">
        <w:rPr>
          <w:rFonts w:cstheme="minorHAnsi"/>
          <w:b/>
          <w:bCs/>
        </w:rPr>
        <w:t>Spring</w:t>
      </w:r>
      <w:proofErr w:type="gramEnd"/>
      <w:r w:rsidRPr="00DF3EC6">
        <w:rPr>
          <w:rFonts w:cstheme="minorHAnsi"/>
          <w:b/>
          <w:bCs/>
        </w:rPr>
        <w:t xml:space="preserve">, JSF, AJAX frameworks </w:t>
      </w:r>
      <w:r w:rsidRPr="00DF3EC6">
        <w:rPr>
          <w:rFonts w:cstheme="minorHAnsi"/>
        </w:rPr>
        <w:t xml:space="preserve">and </w:t>
      </w:r>
      <w:r w:rsidRPr="00DF3EC6">
        <w:rPr>
          <w:rFonts w:cstheme="minorHAnsi"/>
          <w:b/>
          <w:bCs/>
        </w:rPr>
        <w:t>ORM</w:t>
      </w:r>
      <w:r w:rsidRPr="00DF3EC6">
        <w:rPr>
          <w:rFonts w:cstheme="minorHAnsi"/>
        </w:rPr>
        <w:t xml:space="preserve"> frameworks like </w:t>
      </w:r>
      <w:r w:rsidRPr="00DF3EC6">
        <w:rPr>
          <w:rFonts w:cstheme="minorHAnsi"/>
          <w:b/>
          <w:bCs/>
        </w:rPr>
        <w:t>Hibernate</w:t>
      </w:r>
      <w:r w:rsidRPr="00DF3EC6">
        <w:rPr>
          <w:rFonts w:cstheme="minorHAnsi"/>
        </w:rPr>
        <w:t xml:space="preserve">. </w:t>
      </w:r>
    </w:p>
    <w:p w:rsidR="00432554" w:rsidRPr="00DF3EC6" w:rsidRDefault="56CD670B" w:rsidP="1CDE6D34">
      <w:pPr>
        <w:pStyle w:val="ListParagraph"/>
        <w:numPr>
          <w:ilvl w:val="0"/>
          <w:numId w:val="22"/>
        </w:numPr>
        <w:spacing w:after="0" w:line="240" w:lineRule="auto"/>
        <w:rPr>
          <w:rFonts w:cstheme="minorHAnsi"/>
          <w:b/>
          <w:bCs/>
        </w:rPr>
      </w:pPr>
      <w:r w:rsidRPr="00DF3EC6">
        <w:rPr>
          <w:rFonts w:cstheme="minorHAnsi"/>
        </w:rPr>
        <w:t xml:space="preserve">Experience with Front end frame works with its components such as </w:t>
      </w:r>
      <w:r w:rsidRPr="00DF3EC6">
        <w:rPr>
          <w:rFonts w:cstheme="minorHAnsi"/>
          <w:b/>
          <w:bCs/>
        </w:rPr>
        <w:t>AngularJS, jQuery, NodeJS, BackboneJS, ReactJS</w:t>
      </w:r>
      <w:r w:rsidR="00C2089C" w:rsidRPr="00DF3EC6">
        <w:rPr>
          <w:rFonts w:cstheme="minorHAnsi"/>
          <w:b/>
          <w:bCs/>
        </w:rPr>
        <w:t>.</w:t>
      </w:r>
    </w:p>
    <w:p w:rsidR="00432554" w:rsidRPr="00DF3EC6" w:rsidRDefault="56CD670B" w:rsidP="1CDE6D34">
      <w:pPr>
        <w:numPr>
          <w:ilvl w:val="0"/>
          <w:numId w:val="22"/>
        </w:numPr>
        <w:rPr>
          <w:rFonts w:asciiTheme="minorHAnsi" w:hAnsiTheme="minorHAnsi" w:cstheme="minorHAnsi"/>
          <w:sz w:val="22"/>
          <w:szCs w:val="22"/>
        </w:rPr>
      </w:pPr>
      <w:r w:rsidRPr="00DF3EC6">
        <w:rPr>
          <w:rFonts w:asciiTheme="minorHAnsi" w:hAnsiTheme="minorHAnsi" w:cstheme="minorHAnsi"/>
          <w:b/>
          <w:bCs/>
          <w:sz w:val="22"/>
          <w:szCs w:val="22"/>
        </w:rPr>
        <w:t>Used Node.Js and JQuery for Dom manipulation.</w:t>
      </w:r>
    </w:p>
    <w:p w:rsidR="00432554" w:rsidRPr="00DF3EC6" w:rsidRDefault="56CD670B" w:rsidP="1CDE6D34">
      <w:pPr>
        <w:pStyle w:val="ListParagraph"/>
        <w:numPr>
          <w:ilvl w:val="0"/>
          <w:numId w:val="22"/>
        </w:numPr>
        <w:spacing w:after="0" w:line="240" w:lineRule="auto"/>
        <w:rPr>
          <w:rFonts w:cstheme="minorHAnsi"/>
        </w:rPr>
      </w:pPr>
      <w:r w:rsidRPr="00DF3EC6">
        <w:rPr>
          <w:rFonts w:cstheme="minorHAnsi"/>
        </w:rPr>
        <w:t xml:space="preserve">Expertise in </w:t>
      </w:r>
      <w:r w:rsidRPr="00DF3EC6">
        <w:rPr>
          <w:rFonts w:cstheme="minorHAnsi"/>
          <w:b/>
          <w:bCs/>
        </w:rPr>
        <w:t>XML</w:t>
      </w:r>
      <w:r w:rsidRPr="00DF3EC6">
        <w:rPr>
          <w:rFonts w:cstheme="minorHAnsi"/>
        </w:rPr>
        <w:t xml:space="preserve"> technologies such as </w:t>
      </w:r>
      <w:r w:rsidRPr="00DF3EC6">
        <w:rPr>
          <w:rFonts w:cstheme="minorHAnsi"/>
          <w:b/>
          <w:bCs/>
        </w:rPr>
        <w:t>XSL</w:t>
      </w:r>
      <w:r w:rsidRPr="00DF3EC6">
        <w:rPr>
          <w:rFonts w:cstheme="minorHAnsi"/>
        </w:rPr>
        <w:t xml:space="preserve">, </w:t>
      </w:r>
      <w:r w:rsidRPr="00DF3EC6">
        <w:rPr>
          <w:rFonts w:cstheme="minorHAnsi"/>
          <w:b/>
          <w:bCs/>
        </w:rPr>
        <w:t>XSLT</w:t>
      </w:r>
      <w:r w:rsidRPr="00DF3EC6">
        <w:rPr>
          <w:rFonts w:cstheme="minorHAnsi"/>
        </w:rPr>
        <w:t xml:space="preserve">, </w:t>
      </w:r>
      <w:r w:rsidRPr="00DF3EC6">
        <w:rPr>
          <w:rFonts w:cstheme="minorHAnsi"/>
          <w:b/>
          <w:bCs/>
        </w:rPr>
        <w:t>XML schemas</w:t>
      </w:r>
      <w:r w:rsidRPr="00DF3EC6">
        <w:rPr>
          <w:rFonts w:cstheme="minorHAnsi"/>
        </w:rPr>
        <w:t xml:space="preserve">, </w:t>
      </w:r>
      <w:r w:rsidRPr="00DF3EC6">
        <w:rPr>
          <w:rFonts w:cstheme="minorHAnsi"/>
          <w:b/>
          <w:bCs/>
        </w:rPr>
        <w:t xml:space="preserve">XPath, XForms, XSL-FO </w:t>
      </w:r>
      <w:r w:rsidRPr="00DF3EC6">
        <w:rPr>
          <w:rFonts w:cstheme="minorHAnsi"/>
        </w:rPr>
        <w:t xml:space="preserve">and parsers like </w:t>
      </w:r>
      <w:r w:rsidRPr="00DF3EC6">
        <w:rPr>
          <w:rFonts w:cstheme="minorHAnsi"/>
          <w:b/>
          <w:bCs/>
        </w:rPr>
        <w:t>SAX, DOM.</w:t>
      </w:r>
    </w:p>
    <w:p w:rsidR="00432554" w:rsidRPr="00DF3EC6" w:rsidRDefault="56CD670B"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rPr>
      </w:pPr>
      <w:r w:rsidRPr="00DF3EC6">
        <w:rPr>
          <w:rFonts w:eastAsia="Calibri" w:cstheme="minorHAnsi"/>
        </w:rPr>
        <w:t>Strong experience with </w:t>
      </w:r>
      <w:r w:rsidRPr="00DF3EC6">
        <w:rPr>
          <w:rFonts w:eastAsia="Calibri" w:cstheme="minorHAnsi"/>
          <w:b/>
          <w:bCs/>
        </w:rPr>
        <w:t>MongoDB</w:t>
      </w:r>
      <w:r w:rsidRPr="00DF3EC6">
        <w:rPr>
          <w:rFonts w:eastAsia="Calibri" w:cstheme="minorHAnsi"/>
        </w:rPr>
        <w:t xml:space="preserve"> development (reports, schema design, map reduce functions) and migrations from </w:t>
      </w:r>
      <w:r w:rsidRPr="00DF3EC6">
        <w:rPr>
          <w:rFonts w:eastAsia="Calibri" w:cstheme="minorHAnsi"/>
          <w:b/>
          <w:bCs/>
        </w:rPr>
        <w:t>SQL</w:t>
      </w:r>
      <w:r w:rsidRPr="00DF3EC6">
        <w:rPr>
          <w:rFonts w:eastAsia="Calibri" w:cstheme="minorHAnsi"/>
        </w:rPr>
        <w:t xml:space="preserve"> relational databases to </w:t>
      </w:r>
      <w:r w:rsidRPr="00DF3EC6">
        <w:rPr>
          <w:rFonts w:eastAsia="Calibri" w:cstheme="minorHAnsi"/>
          <w:b/>
          <w:bCs/>
        </w:rPr>
        <w:t>NoSQL</w:t>
      </w:r>
      <w:r w:rsidRPr="00DF3EC6">
        <w:rPr>
          <w:rFonts w:eastAsia="Calibri" w:cstheme="minorHAnsi"/>
        </w:rPr>
        <w:t xml:space="preserve"> databases like </w:t>
      </w:r>
      <w:r w:rsidRPr="00DF3EC6">
        <w:rPr>
          <w:rFonts w:eastAsia="Calibri" w:cstheme="minorHAnsi"/>
          <w:b/>
          <w:bCs/>
        </w:rPr>
        <w:t xml:space="preserve">MongoDB, Cassandra </w:t>
      </w:r>
      <w:r w:rsidRPr="00DF3EC6">
        <w:rPr>
          <w:rFonts w:eastAsia="Calibri" w:cstheme="minorHAnsi"/>
        </w:rPr>
        <w:t>and</w:t>
      </w:r>
      <w:r w:rsidRPr="00DF3EC6">
        <w:rPr>
          <w:rFonts w:eastAsia="Calibri" w:cstheme="minorHAnsi"/>
          <w:b/>
          <w:bCs/>
        </w:rPr>
        <w:t xml:space="preserve"> CouchDB</w:t>
      </w:r>
      <w:r w:rsidRPr="00DF3EC6">
        <w:rPr>
          <w:rFonts w:eastAsia="Calibri" w:cstheme="minorHAnsi"/>
        </w:rPr>
        <w:t>.</w:t>
      </w:r>
    </w:p>
    <w:p w:rsidR="00432554" w:rsidRPr="00DF3EC6" w:rsidRDefault="56CD670B"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rPr>
      </w:pPr>
      <w:r w:rsidRPr="00DF3EC6">
        <w:rPr>
          <w:rFonts w:eastAsia="Calibri" w:cstheme="minorHAnsi"/>
        </w:rPr>
        <w:t xml:space="preserve">Experience in database modeling, design and development of </w:t>
      </w:r>
      <w:r w:rsidRPr="00DF3EC6">
        <w:rPr>
          <w:rFonts w:eastAsia="Calibri" w:cstheme="minorHAnsi"/>
          <w:b/>
          <w:bCs/>
        </w:rPr>
        <w:t>PL/SQL</w:t>
      </w:r>
      <w:r w:rsidRPr="00DF3EC6">
        <w:rPr>
          <w:rFonts w:cstheme="minorHAnsi"/>
          <w:b/>
          <w:bCs/>
        </w:rPr>
        <w:t>Queries, Stored Procedures, Triggers, Cursors, Functions and Packages</w:t>
      </w:r>
      <w:r w:rsidRPr="00DF3EC6">
        <w:rPr>
          <w:rFonts w:eastAsia="Calibri" w:cstheme="minorHAnsi"/>
        </w:rPr>
        <w:t xml:space="preserve"> in relational databases: </w:t>
      </w:r>
      <w:r w:rsidRPr="00DF3EC6">
        <w:rPr>
          <w:rFonts w:eastAsia="Calibri" w:cstheme="minorHAnsi"/>
          <w:b/>
          <w:bCs/>
        </w:rPr>
        <w:t>Oracle 11g, SQL Server 2005/2008, DB2 and MySQL.</w:t>
      </w:r>
    </w:p>
    <w:p w:rsidR="00432554" w:rsidRPr="00DF3EC6" w:rsidRDefault="56CD670B"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rPr>
      </w:pPr>
      <w:r w:rsidRPr="00DF3EC6">
        <w:rPr>
          <w:rFonts w:cstheme="minorHAnsi"/>
        </w:rPr>
        <w:t xml:space="preserve">Experienced </w:t>
      </w:r>
      <w:r w:rsidR="00C7279A" w:rsidRPr="00DF3EC6">
        <w:rPr>
          <w:rFonts w:cstheme="minorHAnsi"/>
        </w:rPr>
        <w:t xml:space="preserve">with </w:t>
      </w:r>
      <w:r w:rsidRPr="00DF3EC6">
        <w:rPr>
          <w:rFonts w:cstheme="minorHAnsi"/>
        </w:rPr>
        <w:t xml:space="preserve">Hibernate/JPA Entities for mapping HQL, HSQL Named Queries, Criteria, </w:t>
      </w:r>
      <w:proofErr w:type="gramStart"/>
      <w:r w:rsidRPr="00DF3EC6">
        <w:rPr>
          <w:rFonts w:cstheme="minorHAnsi"/>
        </w:rPr>
        <w:t>Projections</w:t>
      </w:r>
      <w:proofErr w:type="gramEnd"/>
      <w:r w:rsidRPr="00DF3EC6">
        <w:rPr>
          <w:rFonts w:cstheme="minorHAnsi"/>
        </w:rPr>
        <w:t xml:space="preserve">. </w:t>
      </w:r>
    </w:p>
    <w:p w:rsidR="33CFBCBE" w:rsidRPr="00DF3EC6" w:rsidRDefault="56CD670B" w:rsidP="33CFBCBE">
      <w:pPr>
        <w:pStyle w:val="ListParagraph"/>
        <w:numPr>
          <w:ilvl w:val="0"/>
          <w:numId w:val="22"/>
        </w:numPr>
        <w:spacing w:line="240" w:lineRule="auto"/>
        <w:rPr>
          <w:rFonts w:cstheme="minorHAnsi"/>
        </w:rPr>
      </w:pPr>
      <w:r w:rsidRPr="00DF3EC6">
        <w:rPr>
          <w:rFonts w:eastAsia="Calibri" w:cstheme="minorHAnsi"/>
        </w:rPr>
        <w:t xml:space="preserve">Developed applications using latest technologies </w:t>
      </w:r>
      <w:r w:rsidRPr="00DF3EC6">
        <w:rPr>
          <w:rFonts w:eastAsia="Calibri" w:cstheme="minorHAnsi"/>
          <w:b/>
          <w:bCs/>
        </w:rPr>
        <w:t xml:space="preserve">like </w:t>
      </w:r>
      <w:proofErr w:type="gramStart"/>
      <w:r w:rsidRPr="00DF3EC6">
        <w:rPr>
          <w:rFonts w:eastAsia="Calibri" w:cstheme="minorHAnsi"/>
          <w:b/>
          <w:bCs/>
        </w:rPr>
        <w:t>Spring</w:t>
      </w:r>
      <w:proofErr w:type="gramEnd"/>
      <w:r w:rsidRPr="00DF3EC6">
        <w:rPr>
          <w:rFonts w:eastAsia="Calibri" w:cstheme="minorHAnsi"/>
          <w:b/>
          <w:bCs/>
        </w:rPr>
        <w:t xml:space="preserve"> 3.x/4.x, Hibernate3.2/4.x, REST</w:t>
      </w:r>
      <w:r w:rsidRPr="00DF3EC6">
        <w:rPr>
          <w:rFonts w:eastAsia="Calibri" w:cstheme="minorHAnsi"/>
        </w:rPr>
        <w:t xml:space="preserve"> based Web services </w:t>
      </w:r>
      <w:r w:rsidRPr="00DF3EC6">
        <w:rPr>
          <w:rFonts w:eastAsia="Calibri" w:cstheme="minorHAnsi"/>
          <w:b/>
          <w:bCs/>
        </w:rPr>
        <w:t>(Axis2.0, JAX WS 2.0, JAX RS), Rule Engines (Drools4.1, ILOG)</w:t>
      </w:r>
      <w:r w:rsidRPr="00DF3EC6">
        <w:rPr>
          <w:rFonts w:eastAsia="Calibri" w:cstheme="minorHAnsi"/>
        </w:rPr>
        <w:t xml:space="preserve">, </w:t>
      </w:r>
      <w:proofErr w:type="spellStart"/>
      <w:r w:rsidRPr="00DF3EC6">
        <w:rPr>
          <w:rFonts w:eastAsia="Calibri" w:cstheme="minorHAnsi"/>
          <w:b/>
          <w:bCs/>
        </w:rPr>
        <w:t>jBPM</w:t>
      </w:r>
      <w:proofErr w:type="spellEnd"/>
      <w:r w:rsidRPr="00DF3EC6">
        <w:rPr>
          <w:rFonts w:eastAsia="Calibri" w:cstheme="minorHAnsi"/>
        </w:rPr>
        <w:t xml:space="preserve"> tools.</w:t>
      </w:r>
    </w:p>
    <w:p w:rsidR="00DF3EC6" w:rsidRPr="00DF3EC6" w:rsidRDefault="00DF3EC6" w:rsidP="00DF3EC6">
      <w:pPr>
        <w:pStyle w:val="ListParagraph"/>
        <w:numPr>
          <w:ilvl w:val="0"/>
          <w:numId w:val="22"/>
        </w:numPr>
        <w:spacing w:line="240" w:lineRule="auto"/>
        <w:rPr>
          <w:rFonts w:cstheme="minorHAnsi"/>
        </w:rPr>
      </w:pPr>
      <w:r w:rsidRPr="00DF3EC6">
        <w:rPr>
          <w:rFonts w:cstheme="minorHAnsi"/>
        </w:rPr>
        <w:t xml:space="preserve">Performed advanced procedures like text analytics and processing, using the in-memory computing capabilities of Spark using </w:t>
      </w:r>
      <w:proofErr w:type="spellStart"/>
      <w:r w:rsidRPr="00DF3EC6">
        <w:rPr>
          <w:rFonts w:cstheme="minorHAnsi"/>
        </w:rPr>
        <w:t>Scala</w:t>
      </w:r>
      <w:proofErr w:type="spellEnd"/>
      <w:r w:rsidRPr="00DF3EC6">
        <w:rPr>
          <w:rFonts w:cstheme="minorHAnsi"/>
        </w:rPr>
        <w:t>.</w:t>
      </w:r>
    </w:p>
    <w:p w:rsidR="00432554" w:rsidRPr="00DF3EC6" w:rsidRDefault="00432554"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rPr>
      </w:pPr>
      <w:r w:rsidRPr="00DF3EC6">
        <w:rPr>
          <w:rFonts w:cstheme="minorHAnsi"/>
          <w:color w:val="000000" w:themeColor="text1"/>
          <w:shd w:val="clear" w:color="auto" w:fill="FFFFFF"/>
        </w:rPr>
        <w:t>Worked in Building application platforms in the Cloud by Amazon Web Services</w:t>
      </w:r>
      <w:r w:rsidR="00A917E5" w:rsidRPr="00DF3EC6">
        <w:rPr>
          <w:rFonts w:cstheme="minorHAnsi"/>
          <w:color w:val="000000" w:themeColor="text1"/>
          <w:shd w:val="clear" w:color="auto" w:fill="FFFFFF"/>
        </w:rPr>
        <w:t>.</w:t>
      </w:r>
    </w:p>
    <w:p w:rsidR="00432554" w:rsidRPr="00DF3EC6" w:rsidRDefault="00432554"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rPr>
      </w:pPr>
      <w:r w:rsidRPr="00DF3EC6">
        <w:rPr>
          <w:rFonts w:cstheme="minorHAnsi"/>
          <w:color w:val="000000"/>
          <w:shd w:val="clear" w:color="auto" w:fill="FFFFFF"/>
        </w:rPr>
        <w:t xml:space="preserve">Experience in using ORM tools like Hibernate, </w:t>
      </w:r>
      <w:r w:rsidR="00CB4ABD" w:rsidRPr="00DF3EC6">
        <w:rPr>
          <w:rFonts w:cstheme="minorHAnsi"/>
          <w:b/>
          <w:bCs/>
          <w:color w:val="000000"/>
          <w:shd w:val="clear" w:color="auto" w:fill="FFFFFF"/>
        </w:rPr>
        <w:t>iBATIS,</w:t>
      </w:r>
      <w:r w:rsidRPr="00DF3EC6">
        <w:rPr>
          <w:rStyle w:val="apple-converted-space"/>
          <w:rFonts w:cstheme="minorHAnsi"/>
          <w:b/>
          <w:bCs/>
          <w:color w:val="000000"/>
          <w:shd w:val="clear" w:color="auto" w:fill="FFFFFF"/>
        </w:rPr>
        <w:t> </w:t>
      </w:r>
      <w:r w:rsidR="00815A69" w:rsidRPr="00DF3EC6">
        <w:rPr>
          <w:rFonts w:cstheme="minorHAnsi"/>
        </w:rPr>
        <w:t>M</w:t>
      </w:r>
      <w:r w:rsidRPr="00DF3EC6">
        <w:rPr>
          <w:rFonts w:cstheme="minorHAnsi"/>
        </w:rPr>
        <w:t>ybatis</w:t>
      </w:r>
      <w:r w:rsidRPr="00DF3EC6">
        <w:rPr>
          <w:rStyle w:val="apple-converted-space"/>
          <w:rFonts w:cstheme="minorHAnsi"/>
          <w:color w:val="000000" w:themeColor="text1"/>
          <w:shd w:val="clear" w:color="auto" w:fill="FFFFFF"/>
        </w:rPr>
        <w:t> </w:t>
      </w:r>
      <w:r w:rsidRPr="00DF3EC6">
        <w:rPr>
          <w:rFonts w:cstheme="minorHAnsi"/>
          <w:color w:val="000000"/>
          <w:shd w:val="clear" w:color="auto" w:fill="FFFFFF"/>
        </w:rPr>
        <w:t>for XML mappings and Java Objects. </w:t>
      </w:r>
    </w:p>
    <w:p w:rsidR="1CDE6D34" w:rsidRPr="00DF3EC6" w:rsidRDefault="56CD670B" w:rsidP="1CDE6D34">
      <w:pPr>
        <w:pStyle w:val="ListParagraph"/>
        <w:numPr>
          <w:ilvl w:val="0"/>
          <w:numId w:val="22"/>
        </w:numPr>
        <w:spacing w:after="0" w:line="240" w:lineRule="auto"/>
        <w:rPr>
          <w:rFonts w:cstheme="minorHAnsi"/>
        </w:rPr>
      </w:pPr>
      <w:r w:rsidRPr="00DF3EC6">
        <w:rPr>
          <w:rFonts w:eastAsia="Times New Roman" w:cstheme="minorHAnsi"/>
        </w:rPr>
        <w:t xml:space="preserve">Experience in software configuration management using </w:t>
      </w:r>
      <w:r w:rsidRPr="00DF3EC6">
        <w:rPr>
          <w:rFonts w:eastAsia="Times New Roman" w:cstheme="minorHAnsi"/>
          <w:b/>
          <w:bCs/>
        </w:rPr>
        <w:t>CVS</w:t>
      </w:r>
      <w:r w:rsidRPr="00DF3EC6">
        <w:rPr>
          <w:rFonts w:eastAsia="Times New Roman" w:cstheme="minorHAnsi"/>
        </w:rPr>
        <w:t xml:space="preserve">, </w:t>
      </w:r>
      <w:r w:rsidRPr="00DF3EC6">
        <w:rPr>
          <w:rFonts w:eastAsia="Times New Roman" w:cstheme="minorHAnsi"/>
          <w:b/>
          <w:bCs/>
        </w:rPr>
        <w:t xml:space="preserve">SVN, GitHub </w:t>
      </w:r>
      <w:r w:rsidRPr="00DF3EC6">
        <w:rPr>
          <w:rFonts w:eastAsia="Times New Roman" w:cstheme="minorHAnsi"/>
        </w:rPr>
        <w:t xml:space="preserve">and </w:t>
      </w:r>
      <w:r w:rsidRPr="00DF3EC6">
        <w:rPr>
          <w:rFonts w:eastAsia="Times New Roman" w:cstheme="minorHAnsi"/>
          <w:b/>
          <w:bCs/>
        </w:rPr>
        <w:t>IBM ClearCase</w:t>
      </w:r>
      <w:r w:rsidRPr="00DF3EC6">
        <w:rPr>
          <w:rFonts w:eastAsia="Times New Roman" w:cstheme="minorHAnsi"/>
        </w:rPr>
        <w:t>.</w:t>
      </w:r>
    </w:p>
    <w:p w:rsidR="1CDE6D34" w:rsidRPr="00DF3EC6" w:rsidRDefault="56CD670B" w:rsidP="1CDE6D34">
      <w:pPr>
        <w:pStyle w:val="ListParagraph"/>
        <w:numPr>
          <w:ilvl w:val="0"/>
          <w:numId w:val="22"/>
        </w:numPr>
        <w:spacing w:after="0" w:line="240" w:lineRule="auto"/>
        <w:rPr>
          <w:rFonts w:cstheme="minorHAnsi"/>
        </w:rPr>
      </w:pPr>
      <w:r w:rsidRPr="00DF3EC6">
        <w:rPr>
          <w:rFonts w:eastAsia="Calibri" w:cstheme="minorHAnsi"/>
        </w:rPr>
        <w:t xml:space="preserve">Experience with </w:t>
      </w:r>
      <w:r w:rsidRPr="00DF3EC6">
        <w:rPr>
          <w:rFonts w:eastAsia="Calibri" w:cstheme="minorHAnsi"/>
          <w:b/>
          <w:bCs/>
        </w:rPr>
        <w:t>CICD-Ant, Maven, Gradle, Jenkins, Hudson, CVS, Git, GitHub.</w:t>
      </w:r>
    </w:p>
    <w:p w:rsidR="1CDE6D34" w:rsidRPr="00DF3EC6" w:rsidRDefault="56CD670B" w:rsidP="1CDE6D34">
      <w:pPr>
        <w:pStyle w:val="ListParagraph"/>
        <w:numPr>
          <w:ilvl w:val="0"/>
          <w:numId w:val="22"/>
        </w:numPr>
        <w:spacing w:after="0" w:line="240" w:lineRule="auto"/>
        <w:rPr>
          <w:rFonts w:cstheme="minorHAnsi"/>
        </w:rPr>
      </w:pPr>
      <w:r w:rsidRPr="00DF3EC6">
        <w:rPr>
          <w:rFonts w:eastAsia="Calibri" w:cstheme="minorHAnsi"/>
        </w:rPr>
        <w:t xml:space="preserve">Experience in working with web servers like </w:t>
      </w:r>
      <w:r w:rsidRPr="00DF3EC6">
        <w:rPr>
          <w:rFonts w:eastAsia="Calibri" w:cstheme="minorHAnsi"/>
          <w:b/>
          <w:bCs/>
        </w:rPr>
        <w:t xml:space="preserve">Tomcat 8, </w:t>
      </w:r>
      <w:r w:rsidRPr="00DF3EC6">
        <w:rPr>
          <w:rFonts w:cstheme="minorHAnsi"/>
          <w:b/>
          <w:bCs/>
        </w:rPr>
        <w:t>IBM WebSphere</w:t>
      </w:r>
      <w:r w:rsidRPr="00DF3EC6">
        <w:rPr>
          <w:rFonts w:eastAsia="Calibri" w:cstheme="minorHAnsi"/>
          <w:b/>
          <w:bCs/>
        </w:rPr>
        <w:t xml:space="preserve">8.0, Jetty, </w:t>
      </w:r>
      <w:proofErr w:type="gramStart"/>
      <w:r w:rsidRPr="00DF3EC6">
        <w:rPr>
          <w:rFonts w:eastAsia="Calibri" w:cstheme="minorHAnsi"/>
          <w:b/>
          <w:bCs/>
        </w:rPr>
        <w:t>JBoss</w:t>
      </w:r>
      <w:proofErr w:type="gramEnd"/>
      <w:r w:rsidRPr="00DF3EC6">
        <w:rPr>
          <w:rFonts w:eastAsia="Calibri" w:cstheme="minorHAnsi"/>
          <w:b/>
          <w:bCs/>
        </w:rPr>
        <w:t xml:space="preserve"> 7.1.0 </w:t>
      </w:r>
      <w:r w:rsidRPr="00DF3EC6">
        <w:rPr>
          <w:rFonts w:eastAsia="Calibri" w:cstheme="minorHAnsi"/>
        </w:rPr>
        <w:t>and</w:t>
      </w:r>
      <w:r w:rsidRPr="00DF3EC6">
        <w:rPr>
          <w:rFonts w:eastAsia="Calibri" w:cstheme="minorHAnsi"/>
          <w:b/>
          <w:bCs/>
        </w:rPr>
        <w:t xml:space="preserve"> WebLogic 10.0</w:t>
      </w:r>
      <w:r w:rsidRPr="00DF3EC6">
        <w:rPr>
          <w:rFonts w:eastAsia="Calibri" w:cstheme="minorHAnsi"/>
        </w:rPr>
        <w:t>.</w:t>
      </w:r>
    </w:p>
    <w:p w:rsidR="1CDE6D34" w:rsidRPr="00DF3EC6" w:rsidRDefault="56CD670B" w:rsidP="33CFBCBE">
      <w:pPr>
        <w:pStyle w:val="ListParagraph"/>
        <w:numPr>
          <w:ilvl w:val="0"/>
          <w:numId w:val="22"/>
        </w:numPr>
        <w:spacing w:after="0" w:line="240" w:lineRule="auto"/>
        <w:rPr>
          <w:rFonts w:cstheme="minorHAnsi"/>
        </w:rPr>
      </w:pPr>
      <w:r w:rsidRPr="00DF3EC6">
        <w:rPr>
          <w:rFonts w:eastAsia="Calibri" w:cstheme="minorHAnsi"/>
        </w:rPr>
        <w:t xml:space="preserve">Experienced in Middleware persistence frameworks like </w:t>
      </w:r>
      <w:r w:rsidRPr="00DF3EC6">
        <w:rPr>
          <w:rFonts w:eastAsia="Calibri" w:cstheme="minorHAnsi"/>
          <w:b/>
          <w:bCs/>
        </w:rPr>
        <w:t>Hibernate/JPA</w:t>
      </w:r>
      <w:r w:rsidRPr="00DF3EC6">
        <w:rPr>
          <w:rFonts w:eastAsia="Calibri" w:cstheme="minorHAnsi"/>
        </w:rPr>
        <w:t xml:space="preserve"> Entities for mapping Java classes using </w:t>
      </w:r>
      <w:r w:rsidRPr="00DF3EC6">
        <w:rPr>
          <w:rFonts w:eastAsia="Calibri" w:cstheme="minorHAnsi"/>
          <w:b/>
          <w:bCs/>
        </w:rPr>
        <w:t xml:space="preserve">Hibernate Query Language (HQL), HSQL Named </w:t>
      </w:r>
      <w:r w:rsidRPr="00DF3EC6">
        <w:rPr>
          <w:rFonts w:eastAsia="Times New Roman" w:cstheme="minorHAnsi"/>
          <w:b/>
          <w:bCs/>
        </w:rPr>
        <w:t>Queries</w:t>
      </w:r>
      <w:r w:rsidRPr="00DF3EC6">
        <w:rPr>
          <w:rFonts w:eastAsia="Calibri" w:cstheme="minorHAnsi"/>
          <w:b/>
          <w:bCs/>
        </w:rPr>
        <w:t xml:space="preserve">, Criteria, </w:t>
      </w:r>
      <w:proofErr w:type="gramStart"/>
      <w:r w:rsidRPr="00DF3EC6">
        <w:rPr>
          <w:rFonts w:eastAsia="Calibri" w:cstheme="minorHAnsi"/>
          <w:b/>
          <w:bCs/>
        </w:rPr>
        <w:t>Projections</w:t>
      </w:r>
      <w:proofErr w:type="gramEnd"/>
      <w:r w:rsidRPr="00DF3EC6">
        <w:rPr>
          <w:rFonts w:eastAsia="Calibri" w:cstheme="minorHAnsi"/>
        </w:rPr>
        <w:t>.</w:t>
      </w:r>
    </w:p>
    <w:p w:rsidR="1CDE6D34" w:rsidRPr="00DF3EC6" w:rsidRDefault="56CD670B" w:rsidP="33CFBCBE">
      <w:pPr>
        <w:pStyle w:val="ListParagraph"/>
        <w:numPr>
          <w:ilvl w:val="0"/>
          <w:numId w:val="22"/>
        </w:numPr>
        <w:spacing w:after="0" w:line="240" w:lineRule="auto"/>
        <w:rPr>
          <w:rFonts w:cstheme="minorHAnsi"/>
        </w:rPr>
      </w:pPr>
      <w:r w:rsidRPr="00DF3EC6">
        <w:rPr>
          <w:rFonts w:eastAsia="Calibri" w:cstheme="minorHAnsi"/>
        </w:rPr>
        <w:t xml:space="preserve">Hands on experience with build tools like </w:t>
      </w:r>
      <w:r w:rsidRPr="00DF3EC6">
        <w:rPr>
          <w:rFonts w:eastAsia="Calibri" w:cstheme="minorHAnsi"/>
          <w:b/>
          <w:bCs/>
        </w:rPr>
        <w:t>Ant, Maven, Gradle</w:t>
      </w:r>
      <w:r w:rsidRPr="00DF3EC6">
        <w:rPr>
          <w:rFonts w:eastAsia="Calibri" w:cstheme="minorHAnsi"/>
        </w:rPr>
        <w:t xml:space="preserve"> and Logging tools like </w:t>
      </w:r>
      <w:r w:rsidRPr="00DF3EC6">
        <w:rPr>
          <w:rFonts w:eastAsia="Calibri" w:cstheme="minorHAnsi"/>
          <w:b/>
          <w:bCs/>
        </w:rPr>
        <w:t>Log4J</w:t>
      </w:r>
      <w:r w:rsidRPr="00DF3EC6">
        <w:rPr>
          <w:rFonts w:eastAsia="Calibri" w:cstheme="minorHAnsi"/>
        </w:rPr>
        <w:t xml:space="preserve"> and </w:t>
      </w:r>
      <w:r w:rsidRPr="00DF3EC6">
        <w:rPr>
          <w:rFonts w:eastAsia="Calibri" w:cstheme="minorHAnsi"/>
          <w:b/>
          <w:bCs/>
        </w:rPr>
        <w:t>Splunk</w:t>
      </w:r>
      <w:r w:rsidRPr="00DF3EC6">
        <w:rPr>
          <w:rFonts w:eastAsia="Calibri" w:cstheme="minorHAnsi"/>
        </w:rPr>
        <w:t>.</w:t>
      </w:r>
    </w:p>
    <w:p w:rsidR="1CDE6D34" w:rsidRPr="00DF3EC6" w:rsidRDefault="56CD670B" w:rsidP="33CFBCBE">
      <w:pPr>
        <w:pStyle w:val="ListParagraph"/>
        <w:numPr>
          <w:ilvl w:val="0"/>
          <w:numId w:val="22"/>
        </w:numPr>
        <w:spacing w:after="0" w:line="240" w:lineRule="auto"/>
        <w:rPr>
          <w:rFonts w:cstheme="minorHAnsi"/>
        </w:rPr>
      </w:pPr>
      <w:r w:rsidRPr="00DF3EC6">
        <w:rPr>
          <w:rFonts w:eastAsia="Calibri" w:cstheme="minorHAnsi"/>
        </w:rPr>
        <w:t xml:space="preserve">Experience in testing with </w:t>
      </w:r>
      <w:r w:rsidRPr="00DF3EC6">
        <w:rPr>
          <w:rFonts w:eastAsia="Calibri" w:cstheme="minorHAnsi"/>
          <w:b/>
          <w:bCs/>
        </w:rPr>
        <w:t xml:space="preserve">JUnit Framework using Mockito </w:t>
      </w:r>
      <w:r w:rsidRPr="00DF3EC6">
        <w:rPr>
          <w:rFonts w:eastAsia="Calibri" w:cstheme="minorHAnsi"/>
        </w:rPr>
        <w:t>and</w:t>
      </w:r>
      <w:r w:rsidRPr="00DF3EC6">
        <w:rPr>
          <w:rFonts w:eastAsia="Calibri" w:cstheme="minorHAnsi"/>
          <w:b/>
          <w:bCs/>
        </w:rPr>
        <w:t xml:space="preserve"> Easy Mock, Spring Junit Runner, JMeter.</w:t>
      </w:r>
    </w:p>
    <w:p w:rsidR="1CDE6D34" w:rsidRPr="00DF3EC6" w:rsidRDefault="56CD670B" w:rsidP="33CFBCBE">
      <w:pPr>
        <w:pStyle w:val="ListParagraph"/>
        <w:numPr>
          <w:ilvl w:val="0"/>
          <w:numId w:val="22"/>
        </w:numPr>
        <w:spacing w:after="0" w:line="240" w:lineRule="auto"/>
        <w:rPr>
          <w:rFonts w:cstheme="minorHAnsi"/>
        </w:rPr>
      </w:pPr>
      <w:r w:rsidRPr="00DF3EC6">
        <w:rPr>
          <w:rFonts w:eastAsia="Calibri" w:cstheme="minorHAnsi"/>
        </w:rPr>
        <w:t xml:space="preserve">Expertise in several testing environments like </w:t>
      </w:r>
      <w:r w:rsidRPr="00DF3EC6">
        <w:rPr>
          <w:rFonts w:eastAsia="Calibri" w:cstheme="minorHAnsi"/>
          <w:b/>
          <w:bCs/>
        </w:rPr>
        <w:t xml:space="preserve">JUnit, Selenium, CURL, Jenkins, SoapUI </w:t>
      </w:r>
      <w:r w:rsidRPr="00DF3EC6">
        <w:rPr>
          <w:rFonts w:eastAsia="Calibri" w:cstheme="minorHAnsi"/>
        </w:rPr>
        <w:t>and</w:t>
      </w:r>
      <w:r w:rsidRPr="00DF3EC6">
        <w:rPr>
          <w:rFonts w:eastAsia="Calibri" w:cstheme="minorHAnsi"/>
          <w:b/>
          <w:bCs/>
        </w:rPr>
        <w:t xml:space="preserve"> System Testing</w:t>
      </w:r>
      <w:r w:rsidRPr="00DF3EC6">
        <w:rPr>
          <w:rFonts w:eastAsia="Calibri" w:cstheme="minorHAnsi"/>
        </w:rPr>
        <w:t>.</w:t>
      </w:r>
    </w:p>
    <w:p w:rsidR="1CDE6D34" w:rsidRPr="00DF3EC6" w:rsidRDefault="56CD670B" w:rsidP="33CFBCBE">
      <w:pPr>
        <w:pStyle w:val="ListParagraph"/>
        <w:numPr>
          <w:ilvl w:val="0"/>
          <w:numId w:val="22"/>
        </w:numPr>
        <w:spacing w:after="0" w:line="240" w:lineRule="auto"/>
        <w:rPr>
          <w:rFonts w:cstheme="minorHAnsi"/>
        </w:rPr>
      </w:pPr>
      <w:r w:rsidRPr="00DF3EC6">
        <w:rPr>
          <w:rFonts w:eastAsia="Calibri" w:cstheme="minorHAnsi"/>
        </w:rPr>
        <w:t xml:space="preserve">Responsible for support and maintenance, implemented </w:t>
      </w:r>
      <w:r w:rsidRPr="00DF3EC6">
        <w:rPr>
          <w:rFonts w:eastAsia="Calibri" w:cstheme="minorHAnsi"/>
          <w:b/>
          <w:bCs/>
        </w:rPr>
        <w:t>Spring Batch</w:t>
      </w:r>
      <w:r w:rsidRPr="00DF3EC6">
        <w:rPr>
          <w:rFonts w:eastAsia="Calibri" w:cstheme="minorHAnsi"/>
        </w:rPr>
        <w:t xml:space="preserve"> for huge number of transactions. </w:t>
      </w:r>
    </w:p>
    <w:p w:rsidR="1CDE6D34" w:rsidRPr="00DF3EC6" w:rsidRDefault="56CD670B" w:rsidP="33CFBCBE">
      <w:pPr>
        <w:pStyle w:val="ListParagraph"/>
        <w:numPr>
          <w:ilvl w:val="0"/>
          <w:numId w:val="22"/>
        </w:numPr>
        <w:spacing w:after="0" w:line="240" w:lineRule="auto"/>
        <w:rPr>
          <w:rFonts w:cstheme="minorHAnsi"/>
        </w:rPr>
      </w:pPr>
      <w:r w:rsidRPr="00DF3EC6">
        <w:rPr>
          <w:rFonts w:eastAsia="Calibri" w:cstheme="minorHAnsi"/>
        </w:rPr>
        <w:t xml:space="preserve">Experience in creating </w:t>
      </w:r>
      <w:r w:rsidRPr="00DF3EC6">
        <w:rPr>
          <w:rFonts w:eastAsia="Calibri" w:cstheme="minorHAnsi"/>
          <w:b/>
          <w:bCs/>
        </w:rPr>
        <w:t>Docker</w:t>
      </w:r>
      <w:r w:rsidRPr="00DF3EC6">
        <w:rPr>
          <w:rFonts w:eastAsia="Calibri" w:cstheme="minorHAnsi"/>
        </w:rPr>
        <w:t xml:space="preserve"> images, Containers, push/pull and integrating with </w:t>
      </w:r>
      <w:r w:rsidRPr="00DF3EC6">
        <w:rPr>
          <w:rFonts w:eastAsia="Calibri" w:cstheme="minorHAnsi"/>
          <w:b/>
          <w:bCs/>
        </w:rPr>
        <w:t>Spring Boot</w:t>
      </w:r>
      <w:r w:rsidRPr="00DF3EC6">
        <w:rPr>
          <w:rFonts w:eastAsia="Calibri" w:cstheme="minorHAnsi"/>
        </w:rPr>
        <w:t>.</w:t>
      </w:r>
    </w:p>
    <w:p w:rsidR="1CDE6D34" w:rsidRPr="00DF3EC6" w:rsidRDefault="56CD670B" w:rsidP="33CFBCBE">
      <w:pPr>
        <w:pStyle w:val="ListParagraph"/>
        <w:numPr>
          <w:ilvl w:val="0"/>
          <w:numId w:val="22"/>
        </w:numPr>
        <w:spacing w:after="0" w:line="240" w:lineRule="auto"/>
        <w:rPr>
          <w:rFonts w:cstheme="minorHAnsi"/>
        </w:rPr>
      </w:pPr>
      <w:r w:rsidRPr="00DF3EC6">
        <w:rPr>
          <w:rFonts w:eastAsia="Calibri" w:cstheme="minorHAnsi"/>
        </w:rPr>
        <w:t xml:space="preserve">Expertise with employment of </w:t>
      </w:r>
      <w:r w:rsidRPr="00DF3EC6">
        <w:rPr>
          <w:rFonts w:eastAsia="Calibri" w:cstheme="minorHAnsi"/>
          <w:b/>
          <w:bCs/>
        </w:rPr>
        <w:t>Spring Kafka</w:t>
      </w:r>
      <w:r w:rsidRPr="00DF3EC6">
        <w:rPr>
          <w:rFonts w:eastAsia="Calibri" w:cstheme="minorHAnsi"/>
        </w:rPr>
        <w:t xml:space="preserve"> and </w:t>
      </w:r>
      <w:r w:rsidRPr="00DF3EC6">
        <w:rPr>
          <w:rFonts w:eastAsia="Calibri" w:cstheme="minorHAnsi"/>
          <w:b/>
          <w:bCs/>
        </w:rPr>
        <w:t xml:space="preserve">Zookeeper </w:t>
      </w:r>
      <w:r w:rsidRPr="00DF3EC6">
        <w:rPr>
          <w:rFonts w:eastAsia="Calibri" w:cstheme="minorHAnsi"/>
        </w:rPr>
        <w:t>apart from</w:t>
      </w:r>
      <w:r w:rsidRPr="00DF3EC6">
        <w:rPr>
          <w:rFonts w:eastAsia="Calibri" w:cstheme="minorHAnsi"/>
          <w:b/>
          <w:bCs/>
        </w:rPr>
        <w:t xml:space="preserve"> JMS </w:t>
      </w:r>
      <w:r w:rsidRPr="00DF3EC6">
        <w:rPr>
          <w:rFonts w:eastAsia="Calibri" w:cstheme="minorHAnsi"/>
        </w:rPr>
        <w:t>as messagingservice.</w:t>
      </w:r>
    </w:p>
    <w:p w:rsidR="1CDE6D34" w:rsidRPr="00DF3EC6" w:rsidRDefault="56CD670B" w:rsidP="33CFBCBE">
      <w:pPr>
        <w:pStyle w:val="ListParagraph"/>
        <w:numPr>
          <w:ilvl w:val="0"/>
          <w:numId w:val="22"/>
        </w:numPr>
        <w:spacing w:after="0" w:line="240" w:lineRule="auto"/>
        <w:rPr>
          <w:rFonts w:cstheme="minorHAnsi"/>
        </w:rPr>
      </w:pPr>
      <w:r w:rsidRPr="00DF3EC6">
        <w:rPr>
          <w:rFonts w:eastAsia="Calibri" w:cstheme="minorHAnsi"/>
        </w:rPr>
        <w:lastRenderedPageBreak/>
        <w:t xml:space="preserve">Proficient in using </w:t>
      </w:r>
      <w:r w:rsidRPr="00DF3EC6">
        <w:rPr>
          <w:rFonts w:eastAsia="Calibri" w:cstheme="minorHAnsi"/>
          <w:b/>
          <w:bCs/>
        </w:rPr>
        <w:t>Amazon Web Services (AWS).</w:t>
      </w:r>
      <w:r w:rsidRPr="00DF3EC6">
        <w:rPr>
          <w:rFonts w:eastAsia="Calibri" w:cstheme="minorHAnsi"/>
        </w:rPr>
        <w:t xml:space="preserve"> Extensive experience focusing on services like </w:t>
      </w:r>
      <w:r w:rsidRPr="00DF3EC6">
        <w:rPr>
          <w:rFonts w:eastAsia="Calibri" w:cstheme="minorHAnsi"/>
          <w:b/>
          <w:bCs/>
        </w:rPr>
        <w:t xml:space="preserve">EC2, Elastic Beanstalk, </w:t>
      </w:r>
      <w:r w:rsidRPr="00DF3EC6">
        <w:rPr>
          <w:rFonts w:eastAsia="Times New Roman" w:cstheme="minorHAnsi"/>
          <w:b/>
          <w:bCs/>
        </w:rPr>
        <w:t>CloudWatch</w:t>
      </w:r>
      <w:r w:rsidRPr="00DF3EC6">
        <w:rPr>
          <w:rFonts w:eastAsia="Calibri" w:cstheme="minorHAnsi"/>
          <w:b/>
          <w:bCs/>
        </w:rPr>
        <w:t>, CloudFront, Cloud Formation, IAM, S3, RDS, ElastiCache, SNS, SQS, AMI.</w:t>
      </w:r>
    </w:p>
    <w:p w:rsidR="003A4CF9" w:rsidRPr="00DF3EC6" w:rsidRDefault="003A4CF9" w:rsidP="33CFBCBE">
      <w:pPr>
        <w:spacing w:after="200" w:line="276" w:lineRule="auto"/>
        <w:jc w:val="both"/>
        <w:rPr>
          <w:rFonts w:asciiTheme="minorHAnsi" w:eastAsia="Bell MT" w:hAnsiTheme="minorHAnsi" w:cstheme="minorHAnsi"/>
          <w:b/>
          <w:bCs/>
          <w:sz w:val="22"/>
          <w:szCs w:val="22"/>
          <w:u w:val="single"/>
        </w:rPr>
      </w:pPr>
    </w:p>
    <w:p w:rsidR="00432554" w:rsidRPr="00DF3EC6" w:rsidRDefault="33CFBCBE" w:rsidP="003D3C9A">
      <w:pPr>
        <w:spacing w:after="200" w:line="276" w:lineRule="auto"/>
        <w:jc w:val="both"/>
        <w:rPr>
          <w:rFonts w:asciiTheme="minorHAnsi" w:hAnsiTheme="minorHAnsi" w:cstheme="minorHAnsi"/>
          <w:sz w:val="22"/>
          <w:szCs w:val="22"/>
        </w:rPr>
      </w:pPr>
      <w:r w:rsidRPr="00DF3EC6">
        <w:rPr>
          <w:rFonts w:asciiTheme="minorHAnsi" w:eastAsia="Bell MT" w:hAnsiTheme="minorHAnsi" w:cstheme="minorHAnsi"/>
          <w:b/>
          <w:bCs/>
          <w:sz w:val="22"/>
          <w:szCs w:val="22"/>
          <w:u w:val="single"/>
        </w:rPr>
        <w:t>TECHNICAL SKILLS:</w:t>
      </w:r>
    </w:p>
    <w:tbl>
      <w:tblPr>
        <w:tblW w:w="10288"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813"/>
        <w:gridCol w:w="7475"/>
      </w:tblGrid>
      <w:tr w:rsidR="00432554" w:rsidRPr="00DF3EC6" w:rsidTr="33CFBCBE">
        <w:trPr>
          <w:trHeight w:val="219"/>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Programming Languages</w:t>
            </w:r>
          </w:p>
          <w:p w:rsidR="00432554" w:rsidRPr="00DF3EC6" w:rsidRDefault="0043255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33CFBCBE" w:rsidP="33CFBCBE">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DF3EC6">
              <w:rPr>
                <w:rFonts w:asciiTheme="minorHAnsi" w:eastAsiaTheme="minorEastAsia" w:hAnsiTheme="minorHAnsi" w:cstheme="minorHAnsi"/>
                <w:b/>
                <w:bCs/>
                <w:sz w:val="22"/>
                <w:szCs w:val="22"/>
              </w:rPr>
              <w:t>Java 1.8, SQL, PL/SQL</w:t>
            </w:r>
          </w:p>
        </w:tc>
      </w:tr>
      <w:tr w:rsidR="00432554" w:rsidRPr="00DF3EC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Java/J2EE Technologies</w:t>
            </w:r>
          </w:p>
          <w:p w:rsidR="00432554" w:rsidRPr="00DF3EC6" w:rsidRDefault="0043255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DF3EC6">
              <w:rPr>
                <w:rFonts w:asciiTheme="minorHAnsi" w:eastAsiaTheme="minorEastAsia" w:hAnsiTheme="minorHAnsi" w:cstheme="minorHAnsi"/>
                <w:b/>
                <w:bCs/>
                <w:sz w:val="22"/>
                <w:szCs w:val="22"/>
              </w:rPr>
              <w:t>Servlets, JSP, JSTL, JDBC, JMS, JNDI, RMI, EJB, JFC/Swing, AWT, Applets, Multi-threading, Java Networking</w:t>
            </w:r>
          </w:p>
          <w:p w:rsidR="00432554" w:rsidRPr="00DF3EC6" w:rsidRDefault="0043255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p>
        </w:tc>
      </w:tr>
      <w:tr w:rsidR="00432554" w:rsidRPr="00DF3EC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Application/Web Servers: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Calibri" w:hAnsiTheme="minorHAnsi" w:cstheme="minorHAnsi"/>
                <w:b/>
                <w:bCs/>
                <w:color w:val="000000" w:themeColor="text1"/>
                <w:sz w:val="22"/>
                <w:szCs w:val="22"/>
              </w:rPr>
            </w:pPr>
            <w:r w:rsidRPr="00DF3EC6">
              <w:rPr>
                <w:rFonts w:asciiTheme="minorHAnsi" w:eastAsia="Calibri" w:hAnsiTheme="minorHAnsi" w:cstheme="minorHAnsi"/>
                <w:b/>
                <w:bCs/>
                <w:color w:val="000000" w:themeColor="text1"/>
                <w:sz w:val="22"/>
                <w:szCs w:val="22"/>
              </w:rPr>
              <w:t>Apache Tomcat 8.0, IBM</w:t>
            </w:r>
            <w:r w:rsidRPr="00DF3EC6">
              <w:rPr>
                <w:rFonts w:asciiTheme="minorHAnsi" w:eastAsiaTheme="minorEastAsia" w:hAnsiTheme="minorHAnsi" w:cstheme="minorHAnsi"/>
                <w:b/>
                <w:bCs/>
                <w:sz w:val="22"/>
                <w:szCs w:val="22"/>
              </w:rPr>
              <w:t xml:space="preserve"> WebSphere 8.0, JBoss 7.x, Oracle/BEA WebLogic 12.x/10.x/9.x</w:t>
            </w:r>
          </w:p>
        </w:tc>
      </w:tr>
      <w:tr w:rsidR="00432554" w:rsidRPr="00DF3EC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Web technologies</w:t>
            </w:r>
          </w:p>
          <w:p w:rsidR="00432554" w:rsidRPr="00DF3EC6" w:rsidRDefault="0043255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DF3EC6">
              <w:rPr>
                <w:rFonts w:asciiTheme="minorHAnsi" w:eastAsiaTheme="minorEastAsia" w:hAnsiTheme="minorHAnsi" w:cstheme="minorHAnsi"/>
                <w:b/>
                <w:bCs/>
                <w:sz w:val="22"/>
                <w:szCs w:val="22"/>
              </w:rPr>
              <w:t>JSP, JavaScript, jQuery, AJAX, Angular JS, XML, HTML 5, CSS 3, ReactJS, BackBone.JS</w:t>
            </w:r>
            <w:r w:rsidRPr="00DF3EC6">
              <w:rPr>
                <w:rFonts w:asciiTheme="minorHAnsi" w:eastAsia="Calibri" w:hAnsiTheme="minorHAnsi" w:cstheme="minorHAnsi"/>
                <w:b/>
                <w:bCs/>
                <w:color w:val="000000" w:themeColor="text1"/>
                <w:sz w:val="22"/>
                <w:szCs w:val="22"/>
              </w:rPr>
              <w:t xml:space="preserve"> 1.3.1, Node JS 6.0.</w:t>
            </w:r>
          </w:p>
        </w:tc>
      </w:tr>
      <w:tr w:rsidR="00432554" w:rsidRPr="00DF3EC6" w:rsidTr="33CFBCBE">
        <w:trPr>
          <w:trHeight w:val="191"/>
          <w:jc w:val="center"/>
        </w:trPr>
        <w:tc>
          <w:tcPr>
            <w:tcW w:w="2813"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Frameworks</w:t>
            </w:r>
          </w:p>
          <w:p w:rsidR="00432554" w:rsidRPr="00DF3EC6" w:rsidRDefault="0043255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p>
        </w:tc>
        <w:tc>
          <w:tcPr>
            <w:tcW w:w="7475"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DF3EC6" w:rsidRDefault="1CDE6D34" w:rsidP="1CDE6D34">
            <w:pPr>
              <w:widowControl w:val="0"/>
              <w:overflowPunct w:val="0"/>
              <w:autoSpaceDE w:val="0"/>
              <w:autoSpaceDN w:val="0"/>
              <w:adjustRightInd w:val="0"/>
              <w:spacing w:beforeAutospacing="1"/>
              <w:textAlignment w:val="baseline"/>
              <w:rPr>
                <w:rFonts w:asciiTheme="minorHAnsi" w:eastAsiaTheme="minorEastAsia" w:hAnsiTheme="minorHAnsi" w:cstheme="minorHAnsi"/>
                <w:color w:val="000000" w:themeColor="text1"/>
                <w:sz w:val="22"/>
                <w:szCs w:val="22"/>
              </w:rPr>
            </w:pPr>
            <w:r w:rsidRPr="00DF3EC6">
              <w:rPr>
                <w:rFonts w:asciiTheme="minorHAnsi" w:eastAsiaTheme="minorEastAsia" w:hAnsiTheme="minorHAnsi" w:cstheme="minorHAnsi"/>
                <w:b/>
                <w:bCs/>
                <w:color w:val="000000" w:themeColor="text1"/>
                <w:sz w:val="22"/>
                <w:szCs w:val="22"/>
              </w:rPr>
              <w:t>Spring 4.3, Hibernate 4.3, Angular JS 1.0/2.0, Spring Security 3.2</w:t>
            </w:r>
          </w:p>
        </w:tc>
      </w:tr>
      <w:tr w:rsidR="00432554" w:rsidRPr="00DF3EC6" w:rsidTr="33CFBCBE">
        <w:trPr>
          <w:trHeight w:val="132"/>
          <w:jc w:val="center"/>
        </w:trPr>
        <w:tc>
          <w:tcPr>
            <w:tcW w:w="2813"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Web Services</w:t>
            </w:r>
          </w:p>
          <w:p w:rsidR="00432554" w:rsidRPr="00DF3EC6" w:rsidRDefault="0043255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p>
        </w:tc>
        <w:tc>
          <w:tcPr>
            <w:tcW w:w="7475"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spacing w:beforeAutospacing="1"/>
              <w:textAlignment w:val="baseline"/>
              <w:rPr>
                <w:rFonts w:asciiTheme="minorHAnsi" w:hAnsiTheme="minorHAnsi" w:cstheme="minorHAnsi"/>
                <w:color w:val="000000" w:themeColor="text1"/>
                <w:sz w:val="22"/>
                <w:szCs w:val="22"/>
              </w:rPr>
            </w:pPr>
            <w:r w:rsidRPr="00DF3EC6">
              <w:rPr>
                <w:rFonts w:asciiTheme="minorHAnsi" w:hAnsiTheme="minorHAnsi" w:cstheme="minorHAnsi"/>
                <w:b/>
                <w:bCs/>
                <w:color w:val="000000" w:themeColor="text1"/>
                <w:sz w:val="22"/>
                <w:szCs w:val="22"/>
              </w:rPr>
              <w:t>SOAP 1.2, REST 2.0, JAX-WS, JAX-RPC, JAX-RS</w:t>
            </w:r>
          </w:p>
          <w:p w:rsidR="00432554" w:rsidRPr="00DF3EC6" w:rsidRDefault="0043255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p>
        </w:tc>
      </w:tr>
      <w:tr w:rsidR="00432554" w:rsidRPr="00DF3EC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IDE</w:t>
            </w:r>
          </w:p>
          <w:p w:rsidR="00432554" w:rsidRPr="00DF3EC6" w:rsidRDefault="0043255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spacing w:beforeAutospacing="1"/>
              <w:textAlignment w:val="baseline"/>
              <w:rPr>
                <w:rFonts w:asciiTheme="minorHAnsi" w:eastAsia="Calibri" w:hAnsiTheme="minorHAnsi" w:cstheme="minorHAnsi"/>
                <w:color w:val="000000" w:themeColor="text1"/>
                <w:sz w:val="22"/>
                <w:szCs w:val="22"/>
              </w:rPr>
            </w:pPr>
            <w:r w:rsidRPr="00DF3EC6">
              <w:rPr>
                <w:rFonts w:asciiTheme="minorHAnsi" w:eastAsia="Calibri" w:hAnsiTheme="minorHAnsi" w:cstheme="minorHAnsi"/>
                <w:b/>
                <w:bCs/>
                <w:color w:val="000000" w:themeColor="text1"/>
                <w:sz w:val="22"/>
                <w:szCs w:val="22"/>
              </w:rPr>
              <w:t>Eclipse, NetBeans 8.0.2, IntelliJ 2017.1, Spring Tool Suite (STS) 3.9.3</w:t>
            </w:r>
          </w:p>
        </w:tc>
      </w:tr>
      <w:tr w:rsidR="1CDE6D34" w:rsidRPr="00DF3EC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DF3EC6" w:rsidRDefault="1CDE6D34" w:rsidP="1CDE6D34">
            <w:pPr>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Cloud Environments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DF3EC6" w:rsidRDefault="1CDE6D34" w:rsidP="1CDE6D34">
            <w:pPr>
              <w:spacing w:beforeAutospacing="1"/>
              <w:rPr>
                <w:rFonts w:asciiTheme="minorHAnsi" w:eastAsia="Calibri" w:hAnsiTheme="minorHAnsi" w:cstheme="minorHAnsi"/>
                <w:color w:val="000000" w:themeColor="text1"/>
                <w:sz w:val="22"/>
                <w:szCs w:val="22"/>
              </w:rPr>
            </w:pPr>
            <w:r w:rsidRPr="00DF3EC6">
              <w:rPr>
                <w:rFonts w:asciiTheme="minorHAnsi" w:eastAsia="Calibri" w:hAnsiTheme="minorHAnsi" w:cstheme="minorHAnsi"/>
                <w:b/>
                <w:bCs/>
                <w:color w:val="000000" w:themeColor="text1"/>
                <w:sz w:val="22"/>
                <w:szCs w:val="22"/>
              </w:rPr>
              <w:t>Azure, AWS, Netflix Eureka, Mesos, Kubernetes.</w:t>
            </w:r>
          </w:p>
        </w:tc>
      </w:tr>
      <w:tr w:rsidR="00432554" w:rsidRPr="00DF3EC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XML Tools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DF3EC6">
              <w:rPr>
                <w:rFonts w:asciiTheme="minorHAnsi" w:eastAsiaTheme="minorEastAsia" w:hAnsiTheme="minorHAnsi" w:cstheme="minorHAnsi"/>
                <w:b/>
                <w:bCs/>
                <w:sz w:val="22"/>
                <w:szCs w:val="22"/>
              </w:rPr>
              <w:t>JAXB, Apache Axis, AltovaXMLSpy</w:t>
            </w:r>
          </w:p>
        </w:tc>
      </w:tr>
      <w:tr w:rsidR="00432554" w:rsidRPr="00DF3EC6" w:rsidTr="33CFBCBE">
        <w:trPr>
          <w:trHeight w:val="127"/>
          <w:jc w:val="center"/>
        </w:trPr>
        <w:tc>
          <w:tcPr>
            <w:tcW w:w="2813"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Methodologies</w:t>
            </w:r>
          </w:p>
        </w:tc>
        <w:tc>
          <w:tcPr>
            <w:tcW w:w="7475"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DF3EC6" w:rsidRDefault="1CDE6D34" w:rsidP="1CDE6D34">
            <w:pPr>
              <w:widowControl w:val="0"/>
              <w:overflowPunct w:val="0"/>
              <w:autoSpaceDE w:val="0"/>
              <w:autoSpaceDN w:val="0"/>
              <w:adjustRightInd w:val="0"/>
              <w:spacing w:beforeAutospacing="1"/>
              <w:textAlignment w:val="baseline"/>
              <w:rPr>
                <w:rFonts w:asciiTheme="minorHAnsi" w:eastAsia="Calibri" w:hAnsiTheme="minorHAnsi" w:cstheme="minorHAnsi"/>
                <w:color w:val="000000" w:themeColor="text1"/>
                <w:sz w:val="22"/>
                <w:szCs w:val="22"/>
              </w:rPr>
            </w:pPr>
            <w:r w:rsidRPr="00DF3EC6">
              <w:rPr>
                <w:rFonts w:asciiTheme="minorHAnsi" w:eastAsia="Calibri" w:hAnsiTheme="minorHAnsi" w:cstheme="minorHAnsi"/>
                <w:b/>
                <w:bCs/>
                <w:color w:val="000000" w:themeColor="text1"/>
                <w:sz w:val="22"/>
                <w:szCs w:val="22"/>
              </w:rPr>
              <w:t>Agile, waterfall, TDD (Test-Driven-Development), Scrum</w:t>
            </w:r>
          </w:p>
        </w:tc>
      </w:tr>
      <w:tr w:rsidR="00432554" w:rsidRPr="00DF3EC6" w:rsidTr="33CFBCBE">
        <w:trPr>
          <w:trHeight w:val="197"/>
          <w:jc w:val="center"/>
        </w:trPr>
        <w:tc>
          <w:tcPr>
            <w:tcW w:w="2813"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Modeling Tools</w:t>
            </w:r>
          </w:p>
        </w:tc>
        <w:tc>
          <w:tcPr>
            <w:tcW w:w="7475"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DF3EC6">
              <w:rPr>
                <w:rFonts w:asciiTheme="minorHAnsi" w:eastAsiaTheme="minorEastAsia" w:hAnsiTheme="minorHAnsi" w:cstheme="minorHAnsi"/>
                <w:b/>
                <w:bCs/>
                <w:sz w:val="22"/>
                <w:szCs w:val="22"/>
              </w:rPr>
              <w:t>UML, Rational Rose, Visio</w:t>
            </w:r>
          </w:p>
        </w:tc>
      </w:tr>
      <w:tr w:rsidR="00432554" w:rsidRPr="00DF3EC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Testing technologies/tools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DF3EC6">
              <w:rPr>
                <w:rFonts w:asciiTheme="minorHAnsi" w:eastAsiaTheme="minorEastAsia" w:hAnsiTheme="minorHAnsi" w:cstheme="minorHAnsi"/>
                <w:b/>
                <w:bCs/>
                <w:sz w:val="22"/>
                <w:szCs w:val="22"/>
              </w:rPr>
              <w:t>Junit, Selenium, TEST NG, Mockito,</w:t>
            </w:r>
            <w:r w:rsidR="00E3553B" w:rsidRPr="00DF3EC6">
              <w:rPr>
                <w:rFonts w:asciiTheme="minorHAnsi" w:eastAsiaTheme="minorEastAsia" w:hAnsiTheme="minorHAnsi" w:cstheme="minorHAnsi"/>
                <w:b/>
                <w:bCs/>
                <w:sz w:val="22"/>
                <w:szCs w:val="22"/>
              </w:rPr>
              <w:t xml:space="preserve"> </w:t>
            </w:r>
            <w:r w:rsidRPr="00DF3EC6">
              <w:rPr>
                <w:rFonts w:asciiTheme="minorHAnsi" w:eastAsiaTheme="minorEastAsia" w:hAnsiTheme="minorHAnsi" w:cstheme="minorHAnsi"/>
                <w:b/>
                <w:bCs/>
                <w:sz w:val="22"/>
                <w:szCs w:val="22"/>
              </w:rPr>
              <w:t>Cucumber,</w:t>
            </w:r>
            <w:r w:rsidR="00E3553B" w:rsidRPr="00DF3EC6">
              <w:rPr>
                <w:rFonts w:asciiTheme="minorHAnsi" w:eastAsiaTheme="minorEastAsia" w:hAnsiTheme="minorHAnsi" w:cstheme="minorHAnsi"/>
                <w:b/>
                <w:bCs/>
                <w:sz w:val="22"/>
                <w:szCs w:val="22"/>
              </w:rPr>
              <w:t xml:space="preserve"> </w:t>
            </w:r>
            <w:r w:rsidRPr="00DF3EC6">
              <w:rPr>
                <w:rFonts w:asciiTheme="minorHAnsi" w:eastAsiaTheme="minorEastAsia" w:hAnsiTheme="minorHAnsi" w:cstheme="minorHAnsi"/>
                <w:b/>
                <w:bCs/>
                <w:sz w:val="22"/>
                <w:szCs w:val="22"/>
              </w:rPr>
              <w:t>JMeter,</w:t>
            </w:r>
            <w:r w:rsidR="00E3553B" w:rsidRPr="00DF3EC6">
              <w:rPr>
                <w:rFonts w:asciiTheme="minorHAnsi" w:eastAsiaTheme="minorEastAsia" w:hAnsiTheme="minorHAnsi" w:cstheme="minorHAnsi"/>
                <w:b/>
                <w:bCs/>
                <w:sz w:val="22"/>
                <w:szCs w:val="22"/>
              </w:rPr>
              <w:t xml:space="preserve"> </w:t>
            </w:r>
            <w:r w:rsidRPr="00DF3EC6">
              <w:rPr>
                <w:rFonts w:asciiTheme="minorHAnsi" w:eastAsiaTheme="minorEastAsia" w:hAnsiTheme="minorHAnsi" w:cstheme="minorHAnsi"/>
                <w:b/>
                <w:bCs/>
                <w:sz w:val="22"/>
                <w:szCs w:val="22"/>
              </w:rPr>
              <w:t>RFT</w:t>
            </w:r>
          </w:p>
        </w:tc>
      </w:tr>
      <w:tr w:rsidR="00432554" w:rsidRPr="00DF3EC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 xml:space="preserve">Relational Database </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spacing w:beforeAutospacing="1"/>
              <w:textAlignment w:val="baseline"/>
              <w:rPr>
                <w:rFonts w:asciiTheme="minorHAnsi" w:eastAsiaTheme="minorEastAsia" w:hAnsiTheme="minorHAnsi" w:cstheme="minorHAnsi"/>
                <w:color w:val="000000" w:themeColor="text1"/>
                <w:sz w:val="22"/>
                <w:szCs w:val="22"/>
              </w:rPr>
            </w:pPr>
            <w:r w:rsidRPr="00DF3EC6">
              <w:rPr>
                <w:rFonts w:asciiTheme="minorHAnsi" w:eastAsiaTheme="minorEastAsia" w:hAnsiTheme="minorHAnsi" w:cstheme="minorHAnsi"/>
                <w:b/>
                <w:bCs/>
                <w:color w:val="000000" w:themeColor="text1"/>
                <w:sz w:val="22"/>
                <w:szCs w:val="22"/>
              </w:rPr>
              <w:t>Oracle 11g/12C, SQL server 2012/2014/2016, MySQL 5.7, DB2 11.1</w:t>
            </w:r>
          </w:p>
        </w:tc>
      </w:tr>
      <w:tr w:rsidR="1CDE6D34" w:rsidRPr="00DF3EC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DF3EC6" w:rsidRDefault="1CDE6D34" w:rsidP="1CDE6D34">
            <w:pPr>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NoSQL Databases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DF3EC6" w:rsidRDefault="1CDE6D34" w:rsidP="1CDE6D34">
            <w:pPr>
              <w:spacing w:beforeAutospacing="1"/>
              <w:rPr>
                <w:rFonts w:asciiTheme="minorHAnsi" w:eastAsiaTheme="minorEastAsia" w:hAnsiTheme="minorHAnsi" w:cstheme="minorHAnsi"/>
                <w:color w:val="000000" w:themeColor="text1"/>
                <w:sz w:val="22"/>
                <w:szCs w:val="22"/>
              </w:rPr>
            </w:pPr>
            <w:r w:rsidRPr="00DF3EC6">
              <w:rPr>
                <w:rFonts w:asciiTheme="minorHAnsi" w:eastAsiaTheme="minorEastAsia" w:hAnsiTheme="minorHAnsi" w:cstheme="minorHAnsi"/>
                <w:b/>
                <w:bCs/>
                <w:color w:val="000000" w:themeColor="text1"/>
                <w:sz w:val="22"/>
                <w:szCs w:val="22"/>
              </w:rPr>
              <w:t>MongoDB, Cassandra, Couch DB</w:t>
            </w:r>
          </w:p>
        </w:tc>
      </w:tr>
      <w:tr w:rsidR="00432554" w:rsidRPr="00DF3EC6" w:rsidTr="33CFBCBE">
        <w:trPr>
          <w:trHeight w:val="219"/>
          <w:jc w:val="center"/>
        </w:trPr>
        <w:tc>
          <w:tcPr>
            <w:tcW w:w="2813"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Version Control</w:t>
            </w:r>
          </w:p>
        </w:tc>
        <w:tc>
          <w:tcPr>
            <w:tcW w:w="7475"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432554" w:rsidRPr="00DF3EC6" w:rsidRDefault="33CFBCBE" w:rsidP="1CDE6D34">
            <w:pPr>
              <w:widowControl w:val="0"/>
              <w:overflowPunct w:val="0"/>
              <w:autoSpaceDE w:val="0"/>
              <w:autoSpaceDN w:val="0"/>
              <w:adjustRightInd w:val="0"/>
              <w:textAlignment w:val="baseline"/>
              <w:rPr>
                <w:rFonts w:asciiTheme="minorHAnsi" w:eastAsia="Calibri" w:hAnsiTheme="minorHAnsi" w:cstheme="minorHAnsi"/>
                <w:sz w:val="22"/>
                <w:szCs w:val="22"/>
              </w:rPr>
            </w:pPr>
            <w:r w:rsidRPr="00DF3EC6">
              <w:rPr>
                <w:rFonts w:asciiTheme="minorHAnsi" w:eastAsiaTheme="minorEastAsia" w:hAnsiTheme="minorHAnsi" w:cstheme="minorHAnsi"/>
                <w:b/>
                <w:bCs/>
                <w:sz w:val="22"/>
                <w:szCs w:val="22"/>
              </w:rPr>
              <w:t>CVS, SVN, Rational clear case, Git,</w:t>
            </w:r>
            <w:r w:rsidR="00E3553B" w:rsidRPr="00DF3EC6">
              <w:rPr>
                <w:rFonts w:asciiTheme="minorHAnsi" w:eastAsiaTheme="minorEastAsia" w:hAnsiTheme="minorHAnsi" w:cstheme="minorHAnsi"/>
                <w:b/>
                <w:bCs/>
                <w:sz w:val="22"/>
                <w:szCs w:val="22"/>
              </w:rPr>
              <w:t xml:space="preserve"> </w:t>
            </w:r>
            <w:r w:rsidRPr="00DF3EC6">
              <w:rPr>
                <w:rFonts w:asciiTheme="minorHAnsi" w:eastAsiaTheme="minorEastAsia" w:hAnsiTheme="minorHAnsi" w:cstheme="minorHAnsi"/>
                <w:b/>
                <w:bCs/>
                <w:sz w:val="22"/>
                <w:szCs w:val="22"/>
              </w:rPr>
              <w:t>BitBuket</w:t>
            </w:r>
          </w:p>
        </w:tc>
      </w:tr>
      <w:tr w:rsidR="00432554" w:rsidRPr="00DF3EC6" w:rsidTr="33CFBCBE">
        <w:trPr>
          <w:trHeight w:val="168"/>
          <w:jc w:val="center"/>
        </w:trPr>
        <w:tc>
          <w:tcPr>
            <w:tcW w:w="2813" w:type="dxa"/>
            <w:tcBorders>
              <w:top w:val="single" w:sz="4" w:space="0" w:color="auto"/>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Build Tools</w:t>
            </w:r>
          </w:p>
        </w:tc>
        <w:tc>
          <w:tcPr>
            <w:tcW w:w="7475" w:type="dxa"/>
            <w:tcBorders>
              <w:top w:val="single" w:sz="4" w:space="0" w:color="auto"/>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spacing w:beforeAutospacing="1"/>
              <w:textAlignment w:val="baseline"/>
              <w:rPr>
                <w:rFonts w:asciiTheme="minorHAnsi" w:hAnsiTheme="minorHAnsi" w:cstheme="minorHAnsi"/>
                <w:color w:val="000000" w:themeColor="text1"/>
                <w:sz w:val="22"/>
                <w:szCs w:val="22"/>
              </w:rPr>
            </w:pPr>
            <w:r w:rsidRPr="00DF3EC6">
              <w:rPr>
                <w:rFonts w:asciiTheme="minorHAnsi" w:hAnsiTheme="minorHAnsi" w:cstheme="minorHAnsi"/>
                <w:b/>
                <w:bCs/>
                <w:color w:val="000000" w:themeColor="text1"/>
                <w:sz w:val="22"/>
                <w:szCs w:val="22"/>
              </w:rPr>
              <w:t xml:space="preserve"> Maven 3.3.9, Gradle 3.4.1, Ant 1.10</w:t>
            </w:r>
          </w:p>
        </w:tc>
      </w:tr>
      <w:tr w:rsidR="00432554" w:rsidRPr="00DF3EC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Platforms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DF3EC6">
              <w:rPr>
                <w:rFonts w:asciiTheme="minorHAnsi" w:eastAsiaTheme="minorEastAsia" w:hAnsiTheme="minorHAnsi" w:cstheme="minorHAnsi"/>
                <w:b/>
                <w:bCs/>
                <w:sz w:val="22"/>
                <w:szCs w:val="22"/>
              </w:rPr>
              <w:t>Windows 10, UNIX, Linux</w:t>
            </w:r>
          </w:p>
        </w:tc>
      </w:tr>
    </w:tbl>
    <w:p w:rsidR="1CDE6D34" w:rsidRPr="00DF3EC6" w:rsidRDefault="1CDE6D34" w:rsidP="1CDE6D34">
      <w:pPr>
        <w:rPr>
          <w:rFonts w:asciiTheme="minorHAnsi" w:eastAsia="Bell MT" w:hAnsiTheme="minorHAnsi" w:cstheme="minorHAnsi"/>
          <w:b/>
          <w:bCs/>
          <w:sz w:val="22"/>
          <w:szCs w:val="22"/>
          <w:u w:val="single"/>
        </w:rPr>
      </w:pPr>
    </w:p>
    <w:p w:rsidR="00432554" w:rsidRPr="00DF3EC6" w:rsidRDefault="33CFBCBE" w:rsidP="1CDE6D34">
      <w:pPr>
        <w:widowControl w:val="0"/>
        <w:autoSpaceDE w:val="0"/>
        <w:autoSpaceDN w:val="0"/>
        <w:adjustRightInd w:val="0"/>
        <w:rPr>
          <w:rFonts w:asciiTheme="minorHAnsi" w:eastAsia="Bell MT" w:hAnsiTheme="minorHAnsi" w:cstheme="minorHAnsi"/>
          <w:b/>
          <w:bCs/>
          <w:sz w:val="22"/>
          <w:szCs w:val="22"/>
        </w:rPr>
      </w:pPr>
      <w:r w:rsidRPr="00DF3EC6">
        <w:rPr>
          <w:rFonts w:asciiTheme="minorHAnsi" w:eastAsia="Bell MT" w:hAnsiTheme="minorHAnsi" w:cstheme="minorHAnsi"/>
          <w:b/>
          <w:bCs/>
          <w:sz w:val="22"/>
          <w:szCs w:val="22"/>
          <w:u w:val="single"/>
        </w:rPr>
        <w:t>PROFESSIONAL EXPERIENCE</w:t>
      </w:r>
      <w:r w:rsidRPr="00DF3EC6">
        <w:rPr>
          <w:rFonts w:asciiTheme="minorHAnsi" w:eastAsia="Bell MT" w:hAnsiTheme="minorHAnsi" w:cstheme="minorHAnsi"/>
          <w:b/>
          <w:bCs/>
          <w:sz w:val="22"/>
          <w:szCs w:val="22"/>
        </w:rPr>
        <w:t>:</w:t>
      </w:r>
    </w:p>
    <w:p w:rsidR="00CA6BD1" w:rsidRPr="00DF3EC6" w:rsidRDefault="00CA6BD1" w:rsidP="1CDE6D34">
      <w:pPr>
        <w:widowControl w:val="0"/>
        <w:autoSpaceDE w:val="0"/>
        <w:autoSpaceDN w:val="0"/>
        <w:adjustRightInd w:val="0"/>
        <w:rPr>
          <w:rFonts w:asciiTheme="minorHAnsi" w:hAnsiTheme="minorHAnsi" w:cstheme="minorHAnsi"/>
          <w:b/>
          <w:bCs/>
          <w:sz w:val="22"/>
          <w:szCs w:val="22"/>
        </w:rPr>
      </w:pPr>
    </w:p>
    <w:p w:rsidR="1CDE6D34" w:rsidRPr="00DF3EC6" w:rsidRDefault="33CFBCBE" w:rsidP="33CFBCBE">
      <w:pPr>
        <w:rPr>
          <w:rFonts w:asciiTheme="minorHAnsi" w:hAnsiTheme="minorHAnsi" w:cstheme="minorHAnsi"/>
          <w:b/>
          <w:bCs/>
          <w:sz w:val="22"/>
          <w:szCs w:val="22"/>
        </w:rPr>
      </w:pPr>
      <w:r w:rsidRPr="00DF3EC6">
        <w:rPr>
          <w:rFonts w:asciiTheme="minorHAnsi" w:hAnsiTheme="minorHAnsi" w:cstheme="minorHAnsi"/>
          <w:b/>
          <w:bCs/>
          <w:sz w:val="22"/>
          <w:szCs w:val="22"/>
        </w:rPr>
        <w:t>Cl</w:t>
      </w:r>
      <w:r w:rsidR="005B20DA" w:rsidRPr="00DF3EC6">
        <w:rPr>
          <w:rFonts w:asciiTheme="minorHAnsi" w:hAnsiTheme="minorHAnsi" w:cstheme="minorHAnsi"/>
          <w:b/>
          <w:bCs/>
          <w:sz w:val="22"/>
          <w:szCs w:val="22"/>
        </w:rPr>
        <w:t>ient:</w:t>
      </w:r>
      <w:r w:rsidR="00CA6BD1" w:rsidRPr="00DF3EC6">
        <w:rPr>
          <w:rFonts w:asciiTheme="minorHAnsi" w:hAnsiTheme="minorHAnsi" w:cstheme="minorHAnsi"/>
          <w:b/>
          <w:bCs/>
          <w:sz w:val="22"/>
          <w:szCs w:val="22"/>
        </w:rPr>
        <w:t xml:space="preserve"> </w:t>
      </w:r>
      <w:r w:rsidR="005B20DA" w:rsidRPr="00DF3EC6">
        <w:rPr>
          <w:rFonts w:asciiTheme="minorHAnsi" w:hAnsiTheme="minorHAnsi" w:cstheme="minorHAnsi"/>
          <w:b/>
          <w:bCs/>
          <w:sz w:val="22"/>
          <w:szCs w:val="22"/>
        </w:rPr>
        <w:t>Premier Health Care, Charlotte, NC</w:t>
      </w:r>
    </w:p>
    <w:p w:rsidR="1CDE6D34" w:rsidRPr="00DF3EC6" w:rsidRDefault="33CFBCBE" w:rsidP="33CFBCBE">
      <w:pPr>
        <w:rPr>
          <w:rFonts w:asciiTheme="minorHAnsi" w:hAnsiTheme="minorHAnsi" w:cstheme="minorHAnsi"/>
          <w:b/>
          <w:bCs/>
          <w:sz w:val="22"/>
          <w:szCs w:val="22"/>
        </w:rPr>
      </w:pPr>
      <w:r w:rsidRPr="00DF3EC6">
        <w:rPr>
          <w:rFonts w:asciiTheme="minorHAnsi" w:hAnsiTheme="minorHAnsi" w:cstheme="minorHAnsi"/>
          <w:b/>
          <w:bCs/>
          <w:sz w:val="22"/>
          <w:szCs w:val="22"/>
        </w:rPr>
        <w:t xml:space="preserve">Title: </w:t>
      </w:r>
      <w:r w:rsidR="002A2A1D" w:rsidRPr="00DF3EC6">
        <w:rPr>
          <w:rFonts w:asciiTheme="minorHAnsi" w:hAnsiTheme="minorHAnsi" w:cstheme="minorHAnsi"/>
          <w:b/>
          <w:bCs/>
          <w:sz w:val="22"/>
          <w:szCs w:val="22"/>
        </w:rPr>
        <w:t xml:space="preserve"> </w:t>
      </w:r>
      <w:r w:rsidR="00CA6BD1" w:rsidRPr="00DF3EC6">
        <w:rPr>
          <w:rFonts w:asciiTheme="minorHAnsi" w:hAnsiTheme="minorHAnsi" w:cstheme="minorHAnsi"/>
          <w:b/>
          <w:bCs/>
          <w:sz w:val="22"/>
          <w:szCs w:val="22"/>
        </w:rPr>
        <w:t xml:space="preserve"> </w:t>
      </w:r>
      <w:r w:rsidR="002A2A1D" w:rsidRPr="00DF3EC6">
        <w:rPr>
          <w:rFonts w:asciiTheme="minorHAnsi" w:hAnsiTheme="minorHAnsi" w:cstheme="minorHAnsi"/>
          <w:b/>
          <w:bCs/>
          <w:sz w:val="22"/>
          <w:szCs w:val="22"/>
        </w:rPr>
        <w:t xml:space="preserve">Java </w:t>
      </w:r>
      <w:r w:rsidRPr="00DF3EC6">
        <w:rPr>
          <w:rFonts w:asciiTheme="minorHAnsi" w:hAnsiTheme="minorHAnsi" w:cstheme="minorHAnsi"/>
          <w:b/>
          <w:bCs/>
          <w:sz w:val="22"/>
          <w:szCs w:val="22"/>
        </w:rPr>
        <w:t xml:space="preserve">Full Stack Developer </w:t>
      </w:r>
    </w:p>
    <w:p w:rsidR="1CDE6D34" w:rsidRPr="00DF3EC6" w:rsidRDefault="00A536B9" w:rsidP="33CFBCBE">
      <w:pPr>
        <w:jc w:val="both"/>
        <w:rPr>
          <w:rFonts w:asciiTheme="minorHAnsi" w:eastAsia="Calibri" w:hAnsiTheme="minorHAnsi" w:cstheme="minorHAnsi"/>
          <w:b/>
          <w:bCs/>
          <w:sz w:val="22"/>
          <w:szCs w:val="22"/>
        </w:rPr>
      </w:pPr>
      <w:r w:rsidRPr="00DF3EC6">
        <w:rPr>
          <w:rFonts w:asciiTheme="minorHAnsi" w:hAnsiTheme="minorHAnsi" w:cstheme="minorHAnsi"/>
          <w:b/>
          <w:bCs/>
          <w:sz w:val="22"/>
          <w:szCs w:val="22"/>
        </w:rPr>
        <w:t>Duration: Jan 2018</w:t>
      </w:r>
      <w:r w:rsidR="000023D0" w:rsidRPr="00DF3EC6">
        <w:rPr>
          <w:rFonts w:asciiTheme="minorHAnsi" w:hAnsiTheme="minorHAnsi" w:cstheme="minorHAnsi"/>
          <w:b/>
          <w:bCs/>
          <w:sz w:val="22"/>
          <w:szCs w:val="22"/>
        </w:rPr>
        <w:t xml:space="preserve"> </w:t>
      </w:r>
      <w:r w:rsidR="33CFBCBE" w:rsidRPr="00DF3EC6">
        <w:rPr>
          <w:rFonts w:asciiTheme="minorHAnsi" w:eastAsia="Calibri" w:hAnsiTheme="minorHAnsi" w:cstheme="minorHAnsi"/>
          <w:b/>
          <w:bCs/>
          <w:sz w:val="22"/>
          <w:szCs w:val="22"/>
        </w:rPr>
        <w:t>– Present</w:t>
      </w:r>
      <w:r w:rsidR="00603ADC" w:rsidRPr="00DF3EC6">
        <w:rPr>
          <w:rFonts w:asciiTheme="minorHAnsi" w:eastAsia="Calibri" w:hAnsiTheme="minorHAnsi" w:cstheme="minorHAnsi"/>
          <w:b/>
          <w:bCs/>
          <w:sz w:val="22"/>
          <w:szCs w:val="22"/>
        </w:rPr>
        <w:t xml:space="preserve"> </w:t>
      </w:r>
    </w:p>
    <w:p w:rsidR="00CA6BD1" w:rsidRPr="00DF3EC6" w:rsidRDefault="00CA6BD1" w:rsidP="33CFBCBE">
      <w:pPr>
        <w:jc w:val="both"/>
        <w:rPr>
          <w:rFonts w:asciiTheme="minorHAnsi" w:eastAsia="Calibri" w:hAnsiTheme="minorHAnsi" w:cstheme="minorHAnsi"/>
          <w:b/>
          <w:bCs/>
          <w:sz w:val="22"/>
          <w:szCs w:val="22"/>
        </w:rPr>
      </w:pPr>
    </w:p>
    <w:p w:rsidR="005B20DA" w:rsidRPr="00DF3EC6" w:rsidRDefault="33CFBCBE" w:rsidP="1CDE6D34">
      <w:pPr>
        <w:rPr>
          <w:rFonts w:asciiTheme="minorHAnsi" w:hAnsiTheme="minorHAnsi" w:cstheme="minorHAnsi"/>
          <w:color w:val="333333"/>
          <w:sz w:val="22"/>
          <w:szCs w:val="22"/>
          <w:lang w:val="en-IN"/>
        </w:rPr>
      </w:pPr>
      <w:r w:rsidRPr="00DF3EC6">
        <w:rPr>
          <w:rFonts w:asciiTheme="minorHAnsi" w:hAnsiTheme="minorHAnsi" w:cstheme="minorHAnsi"/>
          <w:b/>
          <w:bCs/>
          <w:sz w:val="22"/>
          <w:szCs w:val="22"/>
          <w:u w:val="single"/>
        </w:rPr>
        <w:t>Description</w:t>
      </w:r>
      <w:r w:rsidRPr="00DF3EC6">
        <w:rPr>
          <w:rFonts w:asciiTheme="minorHAnsi" w:hAnsiTheme="minorHAnsi" w:cstheme="minorHAnsi"/>
          <w:b/>
          <w:bCs/>
          <w:sz w:val="22"/>
          <w:szCs w:val="22"/>
        </w:rPr>
        <w:t xml:space="preserve">: </w:t>
      </w:r>
      <w:r w:rsidR="005B20DA" w:rsidRPr="00DF3EC6">
        <w:rPr>
          <w:rFonts w:asciiTheme="minorHAnsi" w:hAnsiTheme="minorHAnsi" w:cstheme="minorHAnsi"/>
          <w:color w:val="333333"/>
          <w:sz w:val="22"/>
          <w:szCs w:val="22"/>
          <w:lang w:val="en-IN"/>
        </w:rPr>
        <w:t xml:space="preserve">Premier is a United states-based company and this website includes content and material explicitly for the </w:t>
      </w:r>
      <w:proofErr w:type="gramStart"/>
      <w:r w:rsidR="005B20DA" w:rsidRPr="00DF3EC6">
        <w:rPr>
          <w:rFonts w:asciiTheme="minorHAnsi" w:hAnsiTheme="minorHAnsi" w:cstheme="minorHAnsi"/>
          <w:color w:val="333333"/>
          <w:sz w:val="22"/>
          <w:szCs w:val="22"/>
          <w:lang w:val="en-IN"/>
        </w:rPr>
        <w:t>united states</w:t>
      </w:r>
      <w:proofErr w:type="gramEnd"/>
      <w:r w:rsidR="005B20DA" w:rsidRPr="00DF3EC6">
        <w:rPr>
          <w:rFonts w:asciiTheme="minorHAnsi" w:hAnsiTheme="minorHAnsi" w:cstheme="minorHAnsi"/>
          <w:color w:val="333333"/>
          <w:sz w:val="22"/>
          <w:szCs w:val="22"/>
          <w:lang w:val="en-IN"/>
        </w:rPr>
        <w:t xml:space="preserve"> and north American market. This website also uses session cookies and 3</w:t>
      </w:r>
      <w:r w:rsidR="005B20DA" w:rsidRPr="00DF3EC6">
        <w:rPr>
          <w:rFonts w:asciiTheme="minorHAnsi" w:hAnsiTheme="minorHAnsi" w:cstheme="minorHAnsi"/>
          <w:color w:val="333333"/>
          <w:sz w:val="22"/>
          <w:szCs w:val="22"/>
          <w:vertAlign w:val="superscript"/>
          <w:lang w:val="en-IN"/>
        </w:rPr>
        <w:t>rd</w:t>
      </w:r>
      <w:r w:rsidR="005B20DA" w:rsidRPr="00DF3EC6">
        <w:rPr>
          <w:rFonts w:asciiTheme="minorHAnsi" w:hAnsiTheme="minorHAnsi" w:cstheme="minorHAnsi"/>
          <w:color w:val="333333"/>
          <w:sz w:val="22"/>
          <w:szCs w:val="22"/>
          <w:lang w:val="en-IN"/>
        </w:rPr>
        <w:t xml:space="preserve">party applications such as Google Analytics, Facebook Pixel, Twitter, and other tools to provide an enhanced browsing experience. </w:t>
      </w:r>
    </w:p>
    <w:p w:rsidR="1CDE6D34" w:rsidRPr="00DF3EC6" w:rsidRDefault="1CDE6D34" w:rsidP="1CDE6D34">
      <w:pPr>
        <w:spacing w:after="200"/>
        <w:jc w:val="both"/>
        <w:rPr>
          <w:rFonts w:asciiTheme="minorHAnsi" w:hAnsiTheme="minorHAnsi" w:cstheme="minorHAnsi"/>
          <w:b/>
          <w:bCs/>
          <w:sz w:val="22"/>
          <w:szCs w:val="22"/>
          <w:u w:val="single"/>
        </w:rPr>
      </w:pPr>
      <w:r w:rsidRPr="00DF3EC6">
        <w:rPr>
          <w:rFonts w:asciiTheme="minorHAnsi" w:hAnsiTheme="minorHAnsi" w:cstheme="minorHAnsi"/>
          <w:b/>
          <w:bCs/>
          <w:sz w:val="22"/>
          <w:szCs w:val="22"/>
          <w:u w:val="single"/>
        </w:rPr>
        <w:t>Responsibilities</w:t>
      </w:r>
    </w:p>
    <w:p w:rsidR="00CD0F6A" w:rsidRPr="00DF3EC6" w:rsidRDefault="00CD0F6A" w:rsidP="1CDE6D34">
      <w:pPr>
        <w:pStyle w:val="ListParagraph"/>
        <w:numPr>
          <w:ilvl w:val="0"/>
          <w:numId w:val="2"/>
        </w:numPr>
        <w:spacing w:line="240" w:lineRule="auto"/>
        <w:rPr>
          <w:rFonts w:cstheme="minorHAnsi"/>
          <w:lang w:val="en-IN"/>
        </w:rPr>
      </w:pPr>
      <w:r w:rsidRPr="00DF3EC6">
        <w:rPr>
          <w:rFonts w:eastAsia="Times New Roman" w:cstheme="minorHAnsi"/>
          <w:color w:val="333333"/>
        </w:rPr>
        <w:t>Worked in an Agile Environment and participated in requirement gathering, analysis and design.</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color w:val="333333"/>
        </w:rPr>
        <w:t>Developed user interface using</w:t>
      </w:r>
      <w:r w:rsidRPr="00DF3EC6">
        <w:rPr>
          <w:rFonts w:eastAsia="Times New Roman" w:cstheme="minorHAnsi"/>
          <w:b/>
          <w:bCs/>
          <w:color w:val="333333"/>
        </w:rPr>
        <w:t xml:space="preserve"> HTML5, Angula</w:t>
      </w:r>
      <w:r w:rsidR="002D570B" w:rsidRPr="00DF3EC6">
        <w:rPr>
          <w:rFonts w:eastAsia="Times New Roman" w:cstheme="minorHAnsi"/>
          <w:b/>
          <w:bCs/>
          <w:color w:val="333333"/>
        </w:rPr>
        <w:t>r 4</w:t>
      </w:r>
      <w:r w:rsidRPr="00DF3EC6">
        <w:rPr>
          <w:rFonts w:eastAsia="Times New Roman" w:cstheme="minorHAnsi"/>
          <w:b/>
          <w:bCs/>
          <w:color w:val="333333"/>
        </w:rPr>
        <w:t>, jQuery</w:t>
      </w:r>
      <w:r w:rsidRPr="00DF3EC6">
        <w:rPr>
          <w:rFonts w:eastAsia="Times New Roman" w:cstheme="minorHAnsi"/>
          <w:color w:val="333333"/>
        </w:rPr>
        <w:t xml:space="preserve"> and performed client-side validations using </w:t>
      </w:r>
      <w:r w:rsidRPr="00DF3EC6">
        <w:rPr>
          <w:rFonts w:eastAsia="Times New Roman" w:cstheme="minorHAnsi"/>
          <w:b/>
          <w:bCs/>
          <w:color w:val="333333"/>
        </w:rPr>
        <w:t xml:space="preserve">Java Script, AJAX, JSTL </w:t>
      </w:r>
      <w:r w:rsidRPr="00DF3EC6">
        <w:rPr>
          <w:rFonts w:eastAsia="Times New Roman" w:cstheme="minorHAnsi"/>
          <w:color w:val="333333"/>
        </w:rPr>
        <w:t xml:space="preserve">and </w:t>
      </w:r>
      <w:r w:rsidRPr="00DF3EC6">
        <w:rPr>
          <w:rFonts w:eastAsia="Times New Roman" w:cstheme="minorHAnsi"/>
          <w:b/>
          <w:bCs/>
          <w:color w:val="333333"/>
        </w:rPr>
        <w:t xml:space="preserve">CSS </w:t>
      </w:r>
      <w:r w:rsidRPr="00DF3EC6">
        <w:rPr>
          <w:rFonts w:eastAsia="Times New Roman" w:cstheme="minorHAnsi"/>
          <w:color w:val="333333"/>
        </w:rPr>
        <w:t>for making the Web Pages dynamic.</w:t>
      </w:r>
    </w:p>
    <w:p w:rsidR="00414108" w:rsidRPr="00DF3EC6" w:rsidRDefault="56CD670B" w:rsidP="00414108">
      <w:pPr>
        <w:pStyle w:val="ListParagraph"/>
        <w:numPr>
          <w:ilvl w:val="0"/>
          <w:numId w:val="2"/>
        </w:numPr>
        <w:spacing w:line="240" w:lineRule="auto"/>
        <w:rPr>
          <w:rFonts w:cstheme="minorHAnsi"/>
          <w:lang w:val="en-IN"/>
        </w:rPr>
      </w:pPr>
      <w:r w:rsidRPr="00DF3EC6">
        <w:rPr>
          <w:rFonts w:eastAsia="Times New Roman" w:cstheme="minorHAnsi"/>
          <w:color w:val="333333"/>
        </w:rPr>
        <w:t xml:space="preserve">Used </w:t>
      </w:r>
      <w:r w:rsidRPr="00DF3EC6">
        <w:rPr>
          <w:rFonts w:eastAsia="Times New Roman" w:cstheme="minorHAnsi"/>
          <w:b/>
          <w:bCs/>
          <w:color w:val="333333"/>
        </w:rPr>
        <w:t xml:space="preserve">Bootstrap </w:t>
      </w:r>
      <w:r w:rsidRPr="00DF3EC6">
        <w:rPr>
          <w:rFonts w:eastAsia="Times New Roman" w:cstheme="minorHAnsi"/>
          <w:color w:val="333333"/>
        </w:rPr>
        <w:t xml:space="preserve">and media queries to create a Responsive Webpage across different screen-sizes. </w:t>
      </w:r>
    </w:p>
    <w:p w:rsidR="00DF3EC6" w:rsidRPr="00DF3EC6" w:rsidRDefault="00414108" w:rsidP="00DF3EC6">
      <w:pPr>
        <w:pStyle w:val="ListParagraph"/>
        <w:numPr>
          <w:ilvl w:val="0"/>
          <w:numId w:val="2"/>
        </w:numPr>
        <w:spacing w:line="240" w:lineRule="auto"/>
        <w:rPr>
          <w:rFonts w:cstheme="minorHAnsi"/>
          <w:lang w:val="en-IN"/>
        </w:rPr>
      </w:pPr>
      <w:r w:rsidRPr="00DF3EC6">
        <w:rPr>
          <w:rFonts w:eastAsia="Times New Roman" w:cstheme="minorHAnsi"/>
        </w:rPr>
        <w:t xml:space="preserve">Developed a Single Page Application which can switch to different components using </w:t>
      </w:r>
      <w:r w:rsidRPr="00DF3EC6">
        <w:rPr>
          <w:rFonts w:eastAsia="Times New Roman" w:cstheme="minorHAnsi"/>
          <w:b/>
        </w:rPr>
        <w:t>Angular 4</w:t>
      </w:r>
      <w:r w:rsidRPr="00DF3EC6">
        <w:rPr>
          <w:rFonts w:eastAsia="Times New Roman" w:cstheme="minorHAnsi"/>
        </w:rPr>
        <w:t>services to get data</w:t>
      </w:r>
      <w:r w:rsidRPr="00DF3EC6">
        <w:rPr>
          <w:rFonts w:cstheme="minorHAnsi"/>
          <w:color w:val="000000" w:themeColor="text1"/>
        </w:rPr>
        <w:t>.</w:t>
      </w:r>
    </w:p>
    <w:p w:rsidR="00DF3EC6" w:rsidRPr="00DF3EC6" w:rsidRDefault="00DF3EC6" w:rsidP="00DF3EC6">
      <w:pPr>
        <w:pStyle w:val="ListParagraph"/>
        <w:numPr>
          <w:ilvl w:val="0"/>
          <w:numId w:val="2"/>
        </w:numPr>
        <w:spacing w:line="240" w:lineRule="auto"/>
        <w:rPr>
          <w:rFonts w:cstheme="minorHAnsi"/>
          <w:lang w:val="en-IN"/>
        </w:rPr>
      </w:pPr>
      <w:r w:rsidRPr="00DF3EC6">
        <w:rPr>
          <w:rFonts w:cstheme="minorHAnsi"/>
          <w:lang w:val="en-IN"/>
        </w:rPr>
        <w:t xml:space="preserve">Involved in converting SQL queries into Apache Spark transformations using Apache Spark RDDs and </w:t>
      </w:r>
      <w:proofErr w:type="spellStart"/>
      <w:r w:rsidRPr="00DF3EC6">
        <w:rPr>
          <w:rFonts w:cstheme="minorHAnsi"/>
          <w:lang w:val="en-IN"/>
        </w:rPr>
        <w:t>Scala</w:t>
      </w:r>
      <w:proofErr w:type="spellEnd"/>
      <w:r w:rsidRPr="00DF3EC6">
        <w:rPr>
          <w:rFonts w:cstheme="minorHAnsi"/>
          <w:lang w:val="en-IN"/>
        </w:rPr>
        <w:t>.</w:t>
      </w:r>
    </w:p>
    <w:p w:rsidR="00DF3EC6" w:rsidRPr="00DF3EC6" w:rsidRDefault="00DF3EC6" w:rsidP="00DF3EC6">
      <w:pPr>
        <w:pStyle w:val="ListParagraph"/>
        <w:numPr>
          <w:ilvl w:val="0"/>
          <w:numId w:val="2"/>
        </w:numPr>
        <w:spacing w:line="240" w:lineRule="auto"/>
        <w:rPr>
          <w:rFonts w:cstheme="minorHAnsi"/>
          <w:lang w:val="en-IN"/>
        </w:rPr>
      </w:pPr>
      <w:r w:rsidRPr="00DF3EC6">
        <w:rPr>
          <w:rFonts w:cstheme="minorHAnsi"/>
          <w:lang w:val="en-IN"/>
        </w:rPr>
        <w:t xml:space="preserve">Published and consumed stream of records using Producer and Consumer APIs with </w:t>
      </w:r>
      <w:proofErr w:type="gramStart"/>
      <w:r w:rsidRPr="00DF3EC6">
        <w:rPr>
          <w:rFonts w:cstheme="minorHAnsi"/>
          <w:lang w:val="en-IN"/>
        </w:rPr>
        <w:t>Spring</w:t>
      </w:r>
      <w:proofErr w:type="gramEnd"/>
      <w:r w:rsidRPr="00DF3EC6">
        <w:rPr>
          <w:rFonts w:cstheme="minorHAnsi"/>
          <w:lang w:val="en-IN"/>
        </w:rPr>
        <w:t xml:space="preserve"> for Apache Kafka.</w:t>
      </w:r>
    </w:p>
    <w:p w:rsidR="1CDE6D34" w:rsidRPr="00DF3EC6" w:rsidRDefault="56CD670B" w:rsidP="001F755C">
      <w:pPr>
        <w:pStyle w:val="ListParagraph"/>
        <w:numPr>
          <w:ilvl w:val="0"/>
          <w:numId w:val="2"/>
        </w:numPr>
        <w:spacing w:line="240" w:lineRule="auto"/>
        <w:rPr>
          <w:rFonts w:cstheme="minorHAnsi"/>
          <w:lang w:val="en-IN"/>
        </w:rPr>
      </w:pPr>
      <w:r w:rsidRPr="00DF3EC6">
        <w:rPr>
          <w:rFonts w:eastAsia="Times New Roman" w:cstheme="minorHAnsi"/>
        </w:rPr>
        <w:lastRenderedPageBreak/>
        <w:t xml:space="preserve">Used </w:t>
      </w:r>
      <w:r w:rsidRPr="00DF3EC6">
        <w:rPr>
          <w:rFonts w:eastAsia="Times New Roman" w:cstheme="minorHAnsi"/>
          <w:b/>
          <w:bCs/>
        </w:rPr>
        <w:t>Ajax</w:t>
      </w:r>
      <w:r w:rsidRPr="00DF3EC6">
        <w:rPr>
          <w:rFonts w:eastAsia="Times New Roman" w:cstheme="minorHAnsi"/>
        </w:rPr>
        <w:t xml:space="preserve"> for sending and retrieving data from server by giving URL to get </w:t>
      </w:r>
      <w:r w:rsidRPr="00DF3EC6">
        <w:rPr>
          <w:rFonts w:eastAsia="Times New Roman" w:cstheme="minorHAnsi"/>
          <w:b/>
          <w:bCs/>
        </w:rPr>
        <w:t>JSON</w:t>
      </w:r>
      <w:r w:rsidRPr="00DF3EC6">
        <w:rPr>
          <w:rFonts w:eastAsia="Times New Roman" w:cstheme="minorHAnsi"/>
        </w:rPr>
        <w:t xml:space="preserve"> data for models and to populate models from the server</w:t>
      </w:r>
      <w:r w:rsidR="001F755C" w:rsidRPr="00DF3EC6">
        <w:rPr>
          <w:rFonts w:eastAsia="Times New Roman" w:cstheme="minorHAnsi"/>
        </w:rPr>
        <w:t xml:space="preserve">, </w:t>
      </w:r>
      <w:r w:rsidRPr="00DF3EC6">
        <w:rPr>
          <w:rFonts w:eastAsia="Times New Roman" w:cstheme="minorHAnsi"/>
        </w:rPr>
        <w:t xml:space="preserve">Used </w:t>
      </w:r>
      <w:r w:rsidRPr="00DF3EC6">
        <w:rPr>
          <w:rFonts w:eastAsia="Times New Roman" w:cstheme="minorHAnsi"/>
          <w:b/>
          <w:bCs/>
        </w:rPr>
        <w:t>AngularJS</w:t>
      </w:r>
      <w:r w:rsidRPr="00DF3EC6">
        <w:rPr>
          <w:rFonts w:eastAsia="Times New Roman" w:cstheme="minorHAnsi"/>
        </w:rPr>
        <w:t xml:space="preserve"> to create views to hook up models to the </w:t>
      </w:r>
      <w:r w:rsidRPr="00DF3EC6">
        <w:rPr>
          <w:rFonts w:eastAsia="Times New Roman" w:cstheme="minorHAnsi"/>
          <w:b/>
          <w:bCs/>
        </w:rPr>
        <w:t>DOM</w:t>
      </w:r>
      <w:r w:rsidRPr="00DF3EC6">
        <w:rPr>
          <w:rFonts w:eastAsia="Times New Roman" w:cstheme="minorHAnsi"/>
        </w:rPr>
        <w:t xml:space="preserve"> and synchronize data with server as a </w:t>
      </w:r>
      <w:r w:rsidRPr="00DF3EC6">
        <w:rPr>
          <w:rFonts w:eastAsia="Times New Roman" w:cstheme="minorHAnsi"/>
          <w:b/>
          <w:bCs/>
        </w:rPr>
        <w:t>SPA</w:t>
      </w:r>
      <w:r w:rsidRPr="00DF3EC6">
        <w:rPr>
          <w:rFonts w:eastAsia="Times New Roman" w:cstheme="minorHAnsi"/>
        </w:rPr>
        <w:t>.</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rPr>
        <w:t>Used AngularJS to create Controllers to handle events triggered by clients and send request to server.</w:t>
      </w:r>
    </w:p>
    <w:p w:rsidR="005870E2" w:rsidRPr="00DF3EC6" w:rsidRDefault="56CD670B" w:rsidP="005870E2">
      <w:pPr>
        <w:pStyle w:val="ListParagraph"/>
        <w:numPr>
          <w:ilvl w:val="0"/>
          <w:numId w:val="1"/>
        </w:numPr>
        <w:spacing w:line="240" w:lineRule="auto"/>
        <w:rPr>
          <w:rFonts w:cstheme="minorHAnsi"/>
          <w:lang w:val="en-IN"/>
        </w:rPr>
      </w:pPr>
      <w:r w:rsidRPr="00DF3EC6">
        <w:rPr>
          <w:rFonts w:eastAsia="Times New Roman" w:cstheme="minorHAnsi"/>
        </w:rPr>
        <w:t xml:space="preserve">Involved in the development of project back-end layer using by most of core java features such as </w:t>
      </w:r>
      <w:r w:rsidRPr="00DF3EC6">
        <w:rPr>
          <w:rFonts w:eastAsia="Times New Roman" w:cstheme="minorHAnsi"/>
          <w:b/>
          <w:bCs/>
        </w:rPr>
        <w:t>Collection frameworks, Interfaces, Multi-threading, and Exceptions.</w:t>
      </w:r>
    </w:p>
    <w:p w:rsidR="00273F53" w:rsidRPr="00DF3EC6" w:rsidRDefault="005870E2" w:rsidP="00EE1CE2">
      <w:pPr>
        <w:pStyle w:val="ListParagraph"/>
        <w:numPr>
          <w:ilvl w:val="0"/>
          <w:numId w:val="1"/>
        </w:numPr>
        <w:spacing w:line="240" w:lineRule="auto"/>
        <w:rPr>
          <w:rFonts w:cstheme="minorHAnsi"/>
          <w:lang w:val="en-IN"/>
        </w:rPr>
      </w:pPr>
      <w:r w:rsidRPr="00DF3EC6">
        <w:rPr>
          <w:rFonts w:eastAsia="Times New Roman" w:cstheme="minorHAnsi"/>
          <w:bCs/>
        </w:rPr>
        <w:t>Implemented Router Module of Angular 5 to make the whole project a Single Page Application and add routers</w:t>
      </w:r>
      <w:r w:rsidR="00273F53" w:rsidRPr="00DF3EC6">
        <w:rPr>
          <w:rFonts w:eastAsia="Times New Roman" w:cstheme="minorHAnsi"/>
          <w:bCs/>
        </w:rPr>
        <w:t>,</w:t>
      </w:r>
    </w:p>
    <w:p w:rsidR="1CDE6D34" w:rsidRPr="00DF3EC6" w:rsidRDefault="56CD670B" w:rsidP="00EE1CE2">
      <w:pPr>
        <w:pStyle w:val="ListParagraph"/>
        <w:numPr>
          <w:ilvl w:val="0"/>
          <w:numId w:val="1"/>
        </w:numPr>
        <w:spacing w:line="240" w:lineRule="auto"/>
        <w:rPr>
          <w:rFonts w:cstheme="minorHAnsi"/>
          <w:lang w:val="en-IN"/>
        </w:rPr>
      </w:pPr>
      <w:r w:rsidRPr="00DF3EC6">
        <w:rPr>
          <w:rFonts w:eastAsia="Times New Roman" w:cstheme="minorHAnsi"/>
        </w:rPr>
        <w:t xml:space="preserve">Involved in writing </w:t>
      </w:r>
      <w:r w:rsidRPr="00DF3EC6">
        <w:rPr>
          <w:rFonts w:eastAsia="Times New Roman" w:cstheme="minorHAnsi"/>
          <w:b/>
          <w:bCs/>
        </w:rPr>
        <w:t>Thread</w:t>
      </w:r>
      <w:r w:rsidRPr="00DF3EC6">
        <w:rPr>
          <w:rFonts w:eastAsia="Times New Roman" w:cstheme="minorHAnsi"/>
        </w:rPr>
        <w:t xml:space="preserve"> Safe blocks for </w:t>
      </w:r>
      <w:r w:rsidRPr="00DF3EC6">
        <w:rPr>
          <w:rFonts w:eastAsia="Times New Roman" w:cstheme="minorHAnsi"/>
          <w:b/>
          <w:bCs/>
        </w:rPr>
        <w:t>multithread</w:t>
      </w:r>
      <w:r w:rsidRPr="00DF3EC6">
        <w:rPr>
          <w:rFonts w:eastAsia="Times New Roman" w:cstheme="minorHAnsi"/>
        </w:rPr>
        <w:t xml:space="preserve"> access to make valid transactions.</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rPr>
        <w:t xml:space="preserve">Implemented various features of </w:t>
      </w:r>
      <w:r w:rsidRPr="00DF3EC6">
        <w:rPr>
          <w:rFonts w:eastAsia="Times New Roman" w:cstheme="minorHAnsi"/>
          <w:b/>
          <w:bCs/>
        </w:rPr>
        <w:t>spring</w:t>
      </w:r>
      <w:r w:rsidRPr="00DF3EC6">
        <w:rPr>
          <w:rFonts w:eastAsia="Times New Roman" w:cstheme="minorHAnsi"/>
        </w:rPr>
        <w:t xml:space="preserve"> framework such as </w:t>
      </w:r>
      <w:r w:rsidRPr="00DF3EC6">
        <w:rPr>
          <w:rFonts w:eastAsia="Times New Roman" w:cstheme="minorHAnsi"/>
          <w:b/>
          <w:bCs/>
        </w:rPr>
        <w:t>Dependency Injection</w:t>
      </w:r>
      <w:r w:rsidRPr="00DF3EC6">
        <w:rPr>
          <w:rFonts w:eastAsia="Times New Roman" w:cstheme="minorHAnsi"/>
        </w:rPr>
        <w:t xml:space="preserve">, </w:t>
      </w:r>
      <w:r w:rsidRPr="00DF3EC6">
        <w:rPr>
          <w:rFonts w:eastAsia="Times New Roman" w:cstheme="minorHAnsi"/>
          <w:b/>
          <w:bCs/>
        </w:rPr>
        <w:t>IOC</w:t>
      </w:r>
      <w:r w:rsidRPr="00DF3EC6">
        <w:rPr>
          <w:rFonts w:eastAsia="Times New Roman" w:cstheme="minorHAnsi"/>
        </w:rPr>
        <w:t xml:space="preserve">, </w:t>
      </w:r>
      <w:r w:rsidRPr="00DF3EC6">
        <w:rPr>
          <w:rFonts w:eastAsia="Times New Roman" w:cstheme="minorHAnsi"/>
          <w:b/>
          <w:bCs/>
        </w:rPr>
        <w:t>Annotations</w:t>
      </w:r>
      <w:r w:rsidRPr="00DF3EC6">
        <w:rPr>
          <w:rFonts w:eastAsia="Times New Roman" w:cstheme="minorHAnsi"/>
        </w:rPr>
        <w:t xml:space="preserve"> and </w:t>
      </w:r>
      <w:proofErr w:type="gramStart"/>
      <w:r w:rsidRPr="00DF3EC6">
        <w:rPr>
          <w:rFonts w:eastAsia="Times New Roman" w:cstheme="minorHAnsi"/>
          <w:b/>
          <w:bCs/>
        </w:rPr>
        <w:t>Spring</w:t>
      </w:r>
      <w:proofErr w:type="gramEnd"/>
      <w:r w:rsidRPr="00DF3EC6">
        <w:rPr>
          <w:rFonts w:eastAsia="Times New Roman" w:cstheme="minorHAnsi"/>
          <w:b/>
          <w:bCs/>
        </w:rPr>
        <w:t xml:space="preserve"> integration</w:t>
      </w:r>
      <w:r w:rsidRPr="00DF3EC6">
        <w:rPr>
          <w:rFonts w:eastAsia="Times New Roman" w:cstheme="minorHAnsi"/>
        </w:rPr>
        <w:t xml:space="preserve"> with </w:t>
      </w:r>
      <w:r w:rsidRPr="00DF3EC6">
        <w:rPr>
          <w:rFonts w:eastAsia="Times New Roman" w:cstheme="minorHAnsi"/>
          <w:b/>
          <w:bCs/>
        </w:rPr>
        <w:t>Hibernate</w:t>
      </w:r>
      <w:r w:rsidRPr="00DF3EC6">
        <w:rPr>
          <w:rFonts w:eastAsia="Times New Roman" w:cstheme="minorHAnsi"/>
        </w:rPr>
        <w:t>.</w:t>
      </w:r>
    </w:p>
    <w:p w:rsidR="00273F53" w:rsidRPr="00DF3EC6" w:rsidRDefault="56CD670B" w:rsidP="009D399C">
      <w:pPr>
        <w:pStyle w:val="ListParagraph"/>
        <w:numPr>
          <w:ilvl w:val="0"/>
          <w:numId w:val="2"/>
        </w:numPr>
        <w:spacing w:line="240" w:lineRule="auto"/>
        <w:rPr>
          <w:rFonts w:eastAsia="Times New Roman" w:cstheme="minorHAnsi"/>
        </w:rPr>
      </w:pPr>
      <w:r w:rsidRPr="00DF3EC6">
        <w:rPr>
          <w:rFonts w:eastAsia="Times New Roman" w:cstheme="minorHAnsi"/>
        </w:rPr>
        <w:t xml:space="preserve">Integrated application with </w:t>
      </w:r>
      <w:r w:rsidRPr="00DF3EC6">
        <w:rPr>
          <w:rFonts w:eastAsia="Times New Roman" w:cstheme="minorHAnsi"/>
          <w:b/>
          <w:bCs/>
        </w:rPr>
        <w:t>Spring Security for form-based authentication and authorization</w:t>
      </w:r>
      <w:r w:rsidRPr="00DF3EC6">
        <w:rPr>
          <w:rFonts w:eastAsia="Times New Roman" w:cstheme="minorHAnsi"/>
        </w:rPr>
        <w:t xml:space="preserve"> by using spring security </w:t>
      </w:r>
    </w:p>
    <w:p w:rsidR="005870E2" w:rsidRPr="00DF3EC6" w:rsidRDefault="005870E2" w:rsidP="009D399C">
      <w:pPr>
        <w:pStyle w:val="ListParagraph"/>
        <w:numPr>
          <w:ilvl w:val="0"/>
          <w:numId w:val="2"/>
        </w:numPr>
        <w:spacing w:line="240" w:lineRule="auto"/>
        <w:rPr>
          <w:rFonts w:eastAsia="Times New Roman" w:cstheme="minorHAnsi"/>
        </w:rPr>
      </w:pPr>
      <w:r w:rsidRPr="00DF3EC6">
        <w:rPr>
          <w:rFonts w:eastAsia="Times New Roman" w:cstheme="minorHAnsi"/>
        </w:rPr>
        <w:t>Implemented Reactive Form of Angular 5 to deal with form validation issues.</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rPr>
        <w:t xml:space="preserve">Stored </w:t>
      </w:r>
      <w:r w:rsidRPr="00DF3EC6">
        <w:rPr>
          <w:rFonts w:eastAsia="Times New Roman" w:cstheme="minorHAnsi"/>
          <w:b/>
          <w:bCs/>
        </w:rPr>
        <w:t>authentication and authorization</w:t>
      </w:r>
      <w:r w:rsidRPr="00DF3EC6">
        <w:rPr>
          <w:rFonts w:eastAsia="Times New Roman" w:cstheme="minorHAnsi"/>
        </w:rPr>
        <w:t xml:space="preserve"> detail in database, used these DB authorization detail with spring security annotation on method for apply method level spring security. </w:t>
      </w:r>
    </w:p>
    <w:p w:rsidR="33CFBCBE" w:rsidRPr="00DF3EC6" w:rsidRDefault="56CD670B" w:rsidP="33CFBCBE">
      <w:pPr>
        <w:pStyle w:val="ListParagraph"/>
        <w:numPr>
          <w:ilvl w:val="0"/>
          <w:numId w:val="2"/>
        </w:numPr>
        <w:spacing w:line="240" w:lineRule="auto"/>
        <w:rPr>
          <w:rFonts w:cstheme="minorHAnsi"/>
          <w:lang w:val="en-IN"/>
        </w:rPr>
      </w:pPr>
      <w:r w:rsidRPr="00DF3EC6">
        <w:rPr>
          <w:rFonts w:eastAsia="Times New Roman" w:cstheme="minorHAnsi"/>
        </w:rPr>
        <w:t>Implementing or exposing the Micro services to base on</w:t>
      </w:r>
      <w:r w:rsidRPr="00DF3EC6">
        <w:rPr>
          <w:rFonts w:eastAsia="Times New Roman" w:cstheme="minorHAnsi"/>
          <w:b/>
          <w:bCs/>
        </w:rPr>
        <w:t xml:space="preserve"> RESTful API</w:t>
      </w:r>
      <w:r w:rsidRPr="00DF3EC6">
        <w:rPr>
          <w:rFonts w:eastAsia="Times New Roman" w:cstheme="minorHAnsi"/>
        </w:rPr>
        <w:t xml:space="preserve"> utilizing Spring Boot with Spring MVC.</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rPr>
        <w:t xml:space="preserve">This functionality is implemented by developing RESTFUL web services using </w:t>
      </w:r>
      <w:proofErr w:type="gramStart"/>
      <w:r w:rsidRPr="00DF3EC6">
        <w:rPr>
          <w:rFonts w:eastAsia="Times New Roman" w:cstheme="minorHAnsi"/>
          <w:b/>
          <w:bCs/>
        </w:rPr>
        <w:t>Spring</w:t>
      </w:r>
      <w:proofErr w:type="gramEnd"/>
      <w:r w:rsidRPr="00DF3EC6">
        <w:rPr>
          <w:rFonts w:eastAsia="Times New Roman" w:cstheme="minorHAnsi"/>
          <w:b/>
          <w:bCs/>
        </w:rPr>
        <w:t xml:space="preserve"> boot, Spring RESTFUL template.</w:t>
      </w:r>
    </w:p>
    <w:p w:rsidR="00DF3EC6" w:rsidRPr="00DF3EC6" w:rsidRDefault="00DF3EC6" w:rsidP="1CDE6D34">
      <w:pPr>
        <w:pStyle w:val="ListParagraph"/>
        <w:numPr>
          <w:ilvl w:val="0"/>
          <w:numId w:val="2"/>
        </w:numPr>
        <w:spacing w:line="240" w:lineRule="auto"/>
        <w:rPr>
          <w:rFonts w:cstheme="minorHAnsi"/>
          <w:lang w:val="en-IN"/>
        </w:rPr>
      </w:pPr>
      <w:r w:rsidRPr="00DF3EC6">
        <w:rPr>
          <w:rFonts w:cstheme="minorHAnsi"/>
        </w:rPr>
        <w:t>Used </w:t>
      </w:r>
      <w:r w:rsidRPr="00DF3EC6">
        <w:rPr>
          <w:rFonts w:cstheme="minorHAnsi"/>
          <w:b/>
          <w:bCs/>
        </w:rPr>
        <w:t>Spark -Streaming</w:t>
      </w:r>
      <w:r w:rsidRPr="00DF3EC6">
        <w:rPr>
          <w:rFonts w:cstheme="minorHAnsi"/>
        </w:rPr>
        <w:t xml:space="preserve"> APIs to perform necessary transformations and actions on the fly for building the common learner data model which gets the data from </w:t>
      </w:r>
      <w:r w:rsidRPr="00DF3EC6">
        <w:rPr>
          <w:rFonts w:cstheme="minorHAnsi"/>
          <w:b/>
          <w:bCs/>
        </w:rPr>
        <w:t>Kafka</w:t>
      </w:r>
      <w:r w:rsidRPr="00DF3EC6">
        <w:rPr>
          <w:rFonts w:cstheme="minorHAnsi"/>
        </w:rPr>
        <w:t xml:space="preserve"> in near real time.</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rPr>
        <w:t xml:space="preserve">Created and Consumed Web Services using </w:t>
      </w:r>
      <w:r w:rsidRPr="00DF3EC6">
        <w:rPr>
          <w:rFonts w:eastAsia="Times New Roman" w:cstheme="minorHAnsi"/>
          <w:b/>
          <w:bCs/>
        </w:rPr>
        <w:t>Restful &amp; SOAP</w:t>
      </w:r>
      <w:r w:rsidRPr="00DF3EC6">
        <w:rPr>
          <w:rFonts w:eastAsia="Times New Roman" w:cstheme="minorHAnsi"/>
        </w:rPr>
        <w:t xml:space="preserve"> web services. </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rPr>
        <w:t xml:space="preserve">Experience in working with </w:t>
      </w:r>
      <w:r w:rsidRPr="00DF3EC6">
        <w:rPr>
          <w:rFonts w:eastAsia="Times New Roman" w:cstheme="minorHAnsi"/>
          <w:b/>
          <w:bCs/>
        </w:rPr>
        <w:t>Spring Quartz framework</w:t>
      </w:r>
      <w:r w:rsidRPr="00DF3EC6">
        <w:rPr>
          <w:rFonts w:eastAsia="Times New Roman" w:cstheme="minorHAnsi"/>
        </w:rPr>
        <w:t xml:space="preserve"> and developed various quartz jobs.</w:t>
      </w:r>
    </w:p>
    <w:p w:rsidR="100A0F9E" w:rsidRPr="00DF3EC6" w:rsidRDefault="56CD670B" w:rsidP="100A0F9E">
      <w:pPr>
        <w:pStyle w:val="ListParagraph"/>
        <w:numPr>
          <w:ilvl w:val="0"/>
          <w:numId w:val="2"/>
        </w:numPr>
        <w:spacing w:line="240" w:lineRule="auto"/>
        <w:rPr>
          <w:rFonts w:cstheme="minorHAnsi"/>
        </w:rPr>
      </w:pPr>
      <w:r w:rsidRPr="00DF3EC6">
        <w:rPr>
          <w:rFonts w:eastAsia="Times New Roman" w:cstheme="minorHAnsi"/>
        </w:rPr>
        <w:t xml:space="preserve">Worked on </w:t>
      </w:r>
      <w:r w:rsidRPr="00DF3EC6">
        <w:rPr>
          <w:rFonts w:eastAsia="Times New Roman" w:cstheme="minorHAnsi"/>
          <w:b/>
          <w:bCs/>
        </w:rPr>
        <w:t>Microservice</w:t>
      </w:r>
      <w:r w:rsidRPr="00DF3EC6">
        <w:rPr>
          <w:rFonts w:eastAsia="Times New Roman" w:cstheme="minorHAnsi"/>
        </w:rPr>
        <w:t xml:space="preserve"> architecture with </w:t>
      </w:r>
      <w:r w:rsidRPr="00DF3EC6">
        <w:rPr>
          <w:rFonts w:eastAsia="Times New Roman" w:cstheme="minorHAnsi"/>
          <w:b/>
          <w:bCs/>
        </w:rPr>
        <w:t>Spring Boot</w:t>
      </w:r>
      <w:r w:rsidRPr="00DF3EC6">
        <w:rPr>
          <w:rFonts w:eastAsia="Times New Roman" w:cstheme="minorHAnsi"/>
        </w:rPr>
        <w:t xml:space="preserve"> based services interacting through a combination of </w:t>
      </w:r>
      <w:r w:rsidRPr="00DF3EC6">
        <w:rPr>
          <w:rFonts w:eastAsia="Times New Roman" w:cstheme="minorHAnsi"/>
          <w:b/>
          <w:bCs/>
        </w:rPr>
        <w:t>REST</w:t>
      </w:r>
      <w:r w:rsidRPr="00DF3EC6">
        <w:rPr>
          <w:rFonts w:eastAsia="Times New Roman" w:cstheme="minorHAnsi"/>
        </w:rPr>
        <w:t xml:space="preserve"> and </w:t>
      </w:r>
      <w:r w:rsidRPr="00DF3EC6">
        <w:rPr>
          <w:rFonts w:eastAsia="Times New Roman" w:cstheme="minorHAnsi"/>
          <w:b/>
          <w:bCs/>
        </w:rPr>
        <w:t>Apache Kafka</w:t>
      </w:r>
      <w:r w:rsidRPr="00DF3EC6">
        <w:rPr>
          <w:rFonts w:eastAsia="Times New Roman" w:cstheme="minorHAnsi"/>
        </w:rPr>
        <w:t xml:space="preserve">, </w:t>
      </w:r>
      <w:r w:rsidRPr="00DF3EC6">
        <w:rPr>
          <w:rFonts w:eastAsia="Times New Roman" w:cstheme="minorHAnsi"/>
          <w:b/>
          <w:bCs/>
          <w:color w:val="000000" w:themeColor="text1"/>
        </w:rPr>
        <w:t xml:space="preserve">Zookeeper </w:t>
      </w:r>
      <w:r w:rsidRPr="00DF3EC6">
        <w:rPr>
          <w:rFonts w:eastAsia="Times New Roman" w:cstheme="minorHAnsi"/>
        </w:rPr>
        <w:t xml:space="preserve">to establish communication between the </w:t>
      </w:r>
      <w:r w:rsidRPr="00DF3EC6">
        <w:rPr>
          <w:rFonts w:eastAsia="Times New Roman" w:cstheme="minorHAnsi"/>
          <w:b/>
          <w:bCs/>
        </w:rPr>
        <w:t xml:space="preserve">Microservices </w:t>
      </w:r>
      <w:r w:rsidRPr="00DF3EC6">
        <w:rPr>
          <w:rFonts w:eastAsia="Times New Roman" w:cstheme="minorHAnsi"/>
        </w:rPr>
        <w:t>in the application environment.</w:t>
      </w:r>
    </w:p>
    <w:p w:rsidR="56CD670B" w:rsidRPr="00DF3EC6" w:rsidRDefault="56CD670B" w:rsidP="56CD670B">
      <w:pPr>
        <w:pStyle w:val="ListParagraph"/>
        <w:numPr>
          <w:ilvl w:val="0"/>
          <w:numId w:val="2"/>
        </w:numPr>
        <w:spacing w:line="240" w:lineRule="auto"/>
        <w:rPr>
          <w:rFonts w:cstheme="minorHAnsi"/>
          <w:color w:val="222222"/>
        </w:rPr>
      </w:pPr>
      <w:r w:rsidRPr="00DF3EC6">
        <w:rPr>
          <w:rFonts w:eastAsia="Times New Roman" w:cstheme="minorHAnsi"/>
          <w:color w:val="222222"/>
        </w:rPr>
        <w:t xml:space="preserve"> Implemented </w:t>
      </w:r>
      <w:r w:rsidRPr="00DF3EC6">
        <w:rPr>
          <w:rFonts w:eastAsia="Times New Roman" w:cstheme="minorHAnsi"/>
          <w:b/>
          <w:bCs/>
          <w:color w:val="222222"/>
        </w:rPr>
        <w:t>Microservices</w:t>
      </w:r>
      <w:r w:rsidRPr="00DF3EC6">
        <w:rPr>
          <w:rFonts w:eastAsia="Times New Roman" w:cstheme="minorHAnsi"/>
          <w:color w:val="222222"/>
        </w:rPr>
        <w:t xml:space="preserve"> architecture with </w:t>
      </w:r>
      <w:r w:rsidRPr="00DF3EC6">
        <w:rPr>
          <w:rFonts w:eastAsia="Times New Roman" w:cstheme="minorHAnsi"/>
          <w:b/>
          <w:bCs/>
          <w:color w:val="222222"/>
        </w:rPr>
        <w:t>Netflix, Spring Eureka, Spring Ribbon</w:t>
      </w:r>
      <w:r w:rsidRPr="00DF3EC6">
        <w:rPr>
          <w:rFonts w:eastAsia="Times New Roman" w:cstheme="minorHAnsi"/>
          <w:color w:val="222222"/>
        </w:rPr>
        <w:t xml:space="preserve"> using </w:t>
      </w:r>
      <w:r w:rsidRPr="00DF3EC6">
        <w:rPr>
          <w:rFonts w:eastAsia="Times New Roman" w:cstheme="minorHAnsi"/>
          <w:b/>
          <w:bCs/>
          <w:color w:val="222222"/>
        </w:rPr>
        <w:t xml:space="preserve">Spring Boot </w:t>
      </w:r>
      <w:r w:rsidRPr="00DF3EC6">
        <w:rPr>
          <w:rFonts w:eastAsia="Times New Roman" w:cstheme="minorHAnsi"/>
          <w:color w:val="222222"/>
        </w:rPr>
        <w:t xml:space="preserve">to provide client-side load balancing in calls to another </w:t>
      </w:r>
      <w:r w:rsidRPr="00DF3EC6">
        <w:rPr>
          <w:rFonts w:eastAsia="Times New Roman" w:cstheme="minorHAnsi"/>
          <w:b/>
          <w:bCs/>
          <w:color w:val="222222"/>
        </w:rPr>
        <w:t xml:space="preserve">Microservices </w:t>
      </w:r>
      <w:r w:rsidRPr="00DF3EC6">
        <w:rPr>
          <w:rFonts w:eastAsia="Times New Roman" w:cstheme="minorHAnsi"/>
          <w:color w:val="222222"/>
        </w:rPr>
        <w:t xml:space="preserve">for making application in to smaller chunks and the </w:t>
      </w:r>
      <w:r w:rsidRPr="00DF3EC6">
        <w:rPr>
          <w:rFonts w:eastAsia="Times New Roman" w:cstheme="minorHAnsi"/>
          <w:b/>
          <w:bCs/>
          <w:color w:val="222222"/>
        </w:rPr>
        <w:t>Spring Hystrix</w:t>
      </w:r>
      <w:r w:rsidRPr="00DF3EC6">
        <w:rPr>
          <w:rFonts w:eastAsia="Times New Roman" w:cstheme="minorHAnsi"/>
          <w:color w:val="222222"/>
        </w:rPr>
        <w:t xml:space="preserve"> as circuit breaker and for the fail-safe</w:t>
      </w:r>
    </w:p>
    <w:p w:rsidR="33CFBCBE" w:rsidRPr="00DF3EC6" w:rsidRDefault="56CD670B" w:rsidP="33CFBCBE">
      <w:pPr>
        <w:pStyle w:val="ListParagraph"/>
        <w:numPr>
          <w:ilvl w:val="0"/>
          <w:numId w:val="2"/>
        </w:numPr>
        <w:spacing w:line="240" w:lineRule="auto"/>
        <w:rPr>
          <w:rFonts w:cstheme="minorHAnsi"/>
        </w:rPr>
      </w:pPr>
      <w:r w:rsidRPr="00DF3EC6">
        <w:rPr>
          <w:rFonts w:eastAsia="Calibri" w:cstheme="minorHAnsi"/>
        </w:rPr>
        <w:t xml:space="preserve">Deployed </w:t>
      </w:r>
      <w:r w:rsidRPr="00DF3EC6">
        <w:rPr>
          <w:rFonts w:eastAsia="Calibri" w:cstheme="minorHAnsi"/>
          <w:b/>
          <w:bCs/>
        </w:rPr>
        <w:t>Docker</w:t>
      </w:r>
      <w:r w:rsidRPr="00DF3EC6">
        <w:rPr>
          <w:rFonts w:eastAsia="Calibri" w:cstheme="minorHAnsi"/>
        </w:rPr>
        <w:t xml:space="preserve"> contained </w:t>
      </w:r>
      <w:proofErr w:type="gramStart"/>
      <w:r w:rsidRPr="00DF3EC6">
        <w:rPr>
          <w:rFonts w:eastAsia="Calibri" w:cstheme="minorHAnsi"/>
        </w:rPr>
        <w:t>Spring</w:t>
      </w:r>
      <w:proofErr w:type="gramEnd"/>
      <w:r w:rsidRPr="00DF3EC6">
        <w:rPr>
          <w:rFonts w:eastAsia="Calibri" w:cstheme="minorHAnsi"/>
        </w:rPr>
        <w:t xml:space="preserve"> boot micro services in to </w:t>
      </w:r>
      <w:r w:rsidRPr="00DF3EC6">
        <w:rPr>
          <w:rFonts w:eastAsia="Calibri" w:cstheme="minorHAnsi"/>
          <w:b/>
          <w:bCs/>
        </w:rPr>
        <w:t>AWS EC2</w:t>
      </w:r>
      <w:r w:rsidRPr="00DF3EC6">
        <w:rPr>
          <w:rFonts w:eastAsia="Calibri" w:cstheme="minorHAnsi"/>
        </w:rPr>
        <w:t xml:space="preserve"> container service using AWS admin console and used </w:t>
      </w:r>
      <w:r w:rsidRPr="00DF3EC6">
        <w:rPr>
          <w:rFonts w:eastAsia="Calibri" w:cstheme="minorHAnsi"/>
          <w:b/>
          <w:bCs/>
        </w:rPr>
        <w:t>lambda</w:t>
      </w:r>
      <w:r w:rsidRPr="00DF3EC6">
        <w:rPr>
          <w:rFonts w:eastAsia="Calibri" w:cstheme="minorHAnsi"/>
        </w:rPr>
        <w:t xml:space="preserve"> to run applications in AWS console.</w:t>
      </w:r>
    </w:p>
    <w:p w:rsidR="33CFBCBE" w:rsidRPr="00DF3EC6" w:rsidRDefault="56CD670B" w:rsidP="33CFBCBE">
      <w:pPr>
        <w:pStyle w:val="ListParagraph"/>
        <w:numPr>
          <w:ilvl w:val="0"/>
          <w:numId w:val="2"/>
        </w:numPr>
        <w:spacing w:line="240" w:lineRule="auto"/>
        <w:rPr>
          <w:rFonts w:cstheme="minorHAnsi"/>
        </w:rPr>
      </w:pPr>
      <w:r w:rsidRPr="00DF3EC6">
        <w:rPr>
          <w:rFonts w:eastAsia="Calibri" w:cstheme="minorHAnsi"/>
        </w:rPr>
        <w:t xml:space="preserve">Implemented </w:t>
      </w:r>
      <w:r w:rsidRPr="00DF3EC6">
        <w:rPr>
          <w:rFonts w:eastAsia="Calibri" w:cstheme="minorHAnsi"/>
          <w:b/>
          <w:bCs/>
        </w:rPr>
        <w:t>Swagger</w:t>
      </w:r>
      <w:r w:rsidRPr="00DF3EC6">
        <w:rPr>
          <w:rFonts w:eastAsia="Calibri" w:cstheme="minorHAnsi"/>
        </w:rPr>
        <w:t xml:space="preserve"> for the Rest API. I have good experience in </w:t>
      </w:r>
      <w:r w:rsidRPr="00DF3EC6">
        <w:rPr>
          <w:rFonts w:eastAsia="Calibri" w:cstheme="minorHAnsi"/>
          <w:b/>
          <w:bCs/>
        </w:rPr>
        <w:t>Docker</w:t>
      </w:r>
      <w:r w:rsidRPr="00DF3EC6">
        <w:rPr>
          <w:rFonts w:eastAsia="Calibri" w:cstheme="minorHAnsi"/>
        </w:rPr>
        <w:t xml:space="preserve"> to deploy applications quickly, setup CICD pipeline and I have used </w:t>
      </w:r>
      <w:r w:rsidRPr="00DF3EC6">
        <w:rPr>
          <w:rFonts w:eastAsia="Calibri" w:cstheme="minorHAnsi"/>
          <w:b/>
          <w:bCs/>
        </w:rPr>
        <w:t>Docker</w:t>
      </w:r>
      <w:r w:rsidRPr="00DF3EC6">
        <w:rPr>
          <w:rFonts w:eastAsia="Calibri" w:cstheme="minorHAnsi"/>
        </w:rPr>
        <w:t xml:space="preserve"> consoles for managing the application life cycle and monitored on </w:t>
      </w:r>
      <w:r w:rsidRPr="00DF3EC6">
        <w:rPr>
          <w:rFonts w:eastAsia="Calibri" w:cstheme="minorHAnsi"/>
          <w:b/>
          <w:bCs/>
        </w:rPr>
        <w:t>Git</w:t>
      </w:r>
      <w:r w:rsidRPr="00DF3EC6">
        <w:rPr>
          <w:rFonts w:eastAsia="Calibri" w:cstheme="minorHAnsi"/>
        </w:rPr>
        <w:t>.</w:t>
      </w:r>
    </w:p>
    <w:p w:rsidR="33CFBCBE" w:rsidRPr="00DF3EC6" w:rsidRDefault="56CD670B" w:rsidP="33CFBCBE">
      <w:pPr>
        <w:pStyle w:val="ListParagraph"/>
        <w:numPr>
          <w:ilvl w:val="0"/>
          <w:numId w:val="2"/>
        </w:numPr>
        <w:spacing w:line="240" w:lineRule="auto"/>
        <w:rPr>
          <w:rFonts w:cstheme="minorHAnsi"/>
        </w:rPr>
      </w:pPr>
      <w:r w:rsidRPr="00DF3EC6">
        <w:rPr>
          <w:rFonts w:eastAsia="Calibri" w:cstheme="minorHAnsi"/>
        </w:rPr>
        <w:t xml:space="preserve">Experience with building </w:t>
      </w:r>
      <w:r w:rsidRPr="00DF3EC6">
        <w:rPr>
          <w:rFonts w:eastAsia="Calibri" w:cstheme="minorHAnsi"/>
          <w:b/>
          <w:bCs/>
        </w:rPr>
        <w:t>Docker</w:t>
      </w:r>
      <w:r w:rsidRPr="00DF3EC6">
        <w:rPr>
          <w:rFonts w:eastAsia="Calibri" w:cstheme="minorHAnsi"/>
        </w:rPr>
        <w:t xml:space="preserve"> Images and running them on </w:t>
      </w:r>
      <w:r w:rsidRPr="00DF3EC6">
        <w:rPr>
          <w:rFonts w:eastAsia="Calibri" w:cstheme="minorHAnsi"/>
          <w:b/>
          <w:bCs/>
        </w:rPr>
        <w:t>Docker</w:t>
      </w:r>
      <w:r w:rsidRPr="00DF3EC6">
        <w:rPr>
          <w:rFonts w:eastAsia="Calibri" w:cstheme="minorHAnsi"/>
        </w:rPr>
        <w:t xml:space="preserve"> container.</w:t>
      </w:r>
    </w:p>
    <w:p w:rsidR="33CFBCBE" w:rsidRPr="00DF3EC6" w:rsidRDefault="56CD670B" w:rsidP="33CFBCBE">
      <w:pPr>
        <w:pStyle w:val="ListParagraph"/>
        <w:numPr>
          <w:ilvl w:val="0"/>
          <w:numId w:val="2"/>
        </w:numPr>
        <w:rPr>
          <w:rFonts w:cstheme="minorHAnsi"/>
        </w:rPr>
      </w:pPr>
      <w:r w:rsidRPr="00DF3EC6">
        <w:rPr>
          <w:rFonts w:eastAsia="Calibri" w:cstheme="minorHAnsi"/>
        </w:rPr>
        <w:t xml:space="preserve">Configured and Maintained </w:t>
      </w:r>
      <w:r w:rsidRPr="00DF3EC6">
        <w:rPr>
          <w:rFonts w:eastAsia="Calibri" w:cstheme="minorHAnsi"/>
          <w:b/>
          <w:bCs/>
        </w:rPr>
        <w:t>AWS ECS</w:t>
      </w:r>
      <w:r w:rsidRPr="00DF3EC6">
        <w:rPr>
          <w:rFonts w:eastAsia="Calibri" w:cstheme="minorHAnsi"/>
        </w:rPr>
        <w:t xml:space="preserve"> Repository for Deploying </w:t>
      </w:r>
      <w:r w:rsidRPr="00DF3EC6">
        <w:rPr>
          <w:rFonts w:eastAsia="Calibri" w:cstheme="minorHAnsi"/>
          <w:b/>
          <w:bCs/>
        </w:rPr>
        <w:t xml:space="preserve">Docker </w:t>
      </w:r>
      <w:r w:rsidRPr="00DF3EC6">
        <w:rPr>
          <w:rFonts w:eastAsia="Calibri" w:cstheme="minorHAnsi"/>
        </w:rPr>
        <w:t>Image by Creating a task definition, scheduling tasks and   configuring clusters in the</w:t>
      </w:r>
      <w:r w:rsidRPr="00DF3EC6">
        <w:rPr>
          <w:rFonts w:eastAsia="Calibri" w:cstheme="minorHAnsi"/>
          <w:b/>
          <w:bCs/>
        </w:rPr>
        <w:t xml:space="preserve"> AWS ECS</w:t>
      </w:r>
      <w:r w:rsidRPr="00DF3EC6">
        <w:rPr>
          <w:rFonts w:eastAsia="Calibri" w:cstheme="minorHAnsi"/>
        </w:rPr>
        <w:t xml:space="preserve"> Console, </w:t>
      </w:r>
      <w:r w:rsidRPr="00DF3EC6">
        <w:rPr>
          <w:rFonts w:eastAsia="Calibri" w:cstheme="minorHAnsi"/>
          <w:color w:val="333333"/>
        </w:rPr>
        <w:t xml:space="preserve">Experience In setting up of </w:t>
      </w:r>
      <w:r w:rsidRPr="00DF3EC6">
        <w:rPr>
          <w:rFonts w:eastAsia="Calibri" w:cstheme="minorHAnsi"/>
          <w:b/>
          <w:bCs/>
          <w:color w:val="333333"/>
        </w:rPr>
        <w:t>AWS RDS</w:t>
      </w:r>
      <w:r w:rsidRPr="00DF3EC6">
        <w:rPr>
          <w:rFonts w:eastAsia="Calibri" w:cstheme="minorHAnsi"/>
          <w:color w:val="333333"/>
        </w:rPr>
        <w:t xml:space="preserve"> and </w:t>
      </w:r>
      <w:r w:rsidRPr="00DF3EC6">
        <w:rPr>
          <w:rFonts w:eastAsia="Calibri" w:cstheme="minorHAnsi"/>
          <w:b/>
          <w:bCs/>
          <w:color w:val="333333"/>
        </w:rPr>
        <w:t>Dynamo DB</w:t>
      </w:r>
      <w:r w:rsidRPr="00DF3EC6">
        <w:rPr>
          <w:rFonts w:eastAsia="Calibri" w:cstheme="minorHAnsi"/>
          <w:color w:val="333333"/>
        </w:rPr>
        <w:t xml:space="preserve"> instances</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color w:val="333333"/>
        </w:rPr>
        <w:t xml:space="preserve">Developed code with Java SDK to connect with </w:t>
      </w:r>
      <w:r w:rsidRPr="00DF3EC6">
        <w:rPr>
          <w:rFonts w:eastAsia="Times New Roman" w:cstheme="minorHAnsi"/>
          <w:b/>
          <w:bCs/>
          <w:color w:val="333333"/>
        </w:rPr>
        <w:t>AWS Services</w:t>
      </w:r>
      <w:r w:rsidRPr="00DF3EC6">
        <w:rPr>
          <w:rFonts w:eastAsia="Times New Roman" w:cstheme="minorHAnsi"/>
          <w:color w:val="333333"/>
        </w:rPr>
        <w:t xml:space="preserve">. Worked with S3 for storing and retrieving data stored in the S3 </w:t>
      </w:r>
      <w:proofErr w:type="gramStart"/>
      <w:r w:rsidRPr="00DF3EC6">
        <w:rPr>
          <w:rFonts w:eastAsia="Times New Roman" w:cstheme="minorHAnsi"/>
          <w:color w:val="333333"/>
        </w:rPr>
        <w:t>bucket's</w:t>
      </w:r>
      <w:proofErr w:type="gramEnd"/>
      <w:r w:rsidRPr="00DF3EC6">
        <w:rPr>
          <w:rFonts w:eastAsia="Times New Roman" w:cstheme="minorHAnsi"/>
          <w:color w:val="333333"/>
        </w:rPr>
        <w:t xml:space="preserve">, </w:t>
      </w:r>
      <w:r w:rsidRPr="00DF3EC6">
        <w:rPr>
          <w:rFonts w:eastAsia="Times New Roman" w:cstheme="minorHAnsi"/>
          <w:b/>
          <w:bCs/>
          <w:color w:val="333333"/>
        </w:rPr>
        <w:t>AWS SQS</w:t>
      </w:r>
      <w:r w:rsidRPr="00DF3EC6">
        <w:rPr>
          <w:rFonts w:eastAsia="Times New Roman" w:cstheme="minorHAnsi"/>
          <w:color w:val="333333"/>
        </w:rPr>
        <w:t xml:space="preserve"> for bulk email processing, Data backup and archiving on AWS using S3 and Glacier and Dynamo DB to store the data for metrics and backend reports. </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color w:val="333333"/>
        </w:rPr>
        <w:t>Used</w:t>
      </w:r>
      <w:r w:rsidRPr="00DF3EC6">
        <w:rPr>
          <w:rFonts w:eastAsia="Times New Roman" w:cstheme="minorHAnsi"/>
          <w:b/>
          <w:bCs/>
          <w:color w:val="333333"/>
        </w:rPr>
        <w:t xml:space="preserve"> AWS</w:t>
      </w:r>
      <w:r w:rsidRPr="00DF3EC6">
        <w:rPr>
          <w:rFonts w:eastAsia="Times New Roman" w:cstheme="minorHAnsi"/>
          <w:color w:val="333333"/>
        </w:rPr>
        <w:t xml:space="preserve"> SDK for connection to </w:t>
      </w:r>
      <w:r w:rsidRPr="00DF3EC6">
        <w:rPr>
          <w:rFonts w:eastAsia="Times New Roman" w:cstheme="minorHAnsi"/>
          <w:b/>
          <w:bCs/>
          <w:color w:val="333333"/>
        </w:rPr>
        <w:t>AmazonS3</w:t>
      </w:r>
      <w:r w:rsidRPr="00DF3EC6">
        <w:rPr>
          <w:rFonts w:eastAsia="Times New Roman" w:cstheme="minorHAnsi"/>
          <w:color w:val="333333"/>
        </w:rPr>
        <w:t xml:space="preserve"> buckets as it is used as the object storage service to store and retrieve the media files related to the application.</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rPr>
        <w:t xml:space="preserve">Implemented Continuous Integration of </w:t>
      </w:r>
      <w:r w:rsidRPr="00DF3EC6">
        <w:rPr>
          <w:rFonts w:eastAsia="Times New Roman" w:cstheme="minorHAnsi"/>
          <w:b/>
          <w:bCs/>
        </w:rPr>
        <w:t>automation framework</w:t>
      </w:r>
      <w:r w:rsidRPr="00DF3EC6">
        <w:rPr>
          <w:rFonts w:eastAsia="Times New Roman" w:cstheme="minorHAnsi"/>
        </w:rPr>
        <w:t xml:space="preserve"> using tool </w:t>
      </w:r>
      <w:r w:rsidRPr="00DF3EC6">
        <w:rPr>
          <w:rFonts w:eastAsia="Times New Roman" w:cstheme="minorHAnsi"/>
          <w:b/>
          <w:bCs/>
        </w:rPr>
        <w:t>Jenkins</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color w:val="333333"/>
        </w:rPr>
        <w:t xml:space="preserve">Used </w:t>
      </w:r>
      <w:r w:rsidRPr="00DF3EC6">
        <w:rPr>
          <w:rFonts w:eastAsia="Times New Roman" w:cstheme="minorHAnsi"/>
          <w:b/>
          <w:bCs/>
          <w:color w:val="333333"/>
        </w:rPr>
        <w:t xml:space="preserve">Log4j </w:t>
      </w:r>
      <w:r w:rsidRPr="00DF3EC6">
        <w:rPr>
          <w:rFonts w:eastAsia="Times New Roman" w:cstheme="minorHAnsi"/>
          <w:color w:val="333333"/>
        </w:rPr>
        <w:t>for logging and debugging and used JUnit extensively for testing.</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rPr>
        <w:t xml:space="preserve">Database development required in creation of new tables, </w:t>
      </w:r>
      <w:r w:rsidRPr="00DF3EC6">
        <w:rPr>
          <w:rFonts w:eastAsia="Times New Roman" w:cstheme="minorHAnsi"/>
          <w:b/>
          <w:bCs/>
        </w:rPr>
        <w:t>PL/SQL stored procedures</w:t>
      </w:r>
      <w:r w:rsidRPr="00DF3EC6">
        <w:rPr>
          <w:rFonts w:eastAsia="Times New Roman" w:cstheme="minorHAnsi"/>
        </w:rPr>
        <w:t xml:space="preserve">, </w:t>
      </w:r>
      <w:r w:rsidRPr="00DF3EC6">
        <w:rPr>
          <w:rFonts w:eastAsia="Times New Roman" w:cstheme="minorHAnsi"/>
          <w:b/>
          <w:bCs/>
        </w:rPr>
        <w:t>functions</w:t>
      </w:r>
      <w:r w:rsidRPr="00DF3EC6">
        <w:rPr>
          <w:rFonts w:eastAsia="Times New Roman" w:cstheme="minorHAnsi"/>
        </w:rPr>
        <w:t xml:space="preserve">, </w:t>
      </w:r>
      <w:r w:rsidRPr="00DF3EC6">
        <w:rPr>
          <w:rFonts w:eastAsia="Times New Roman" w:cstheme="minorHAnsi"/>
          <w:b/>
          <w:bCs/>
        </w:rPr>
        <w:t>views</w:t>
      </w:r>
      <w:r w:rsidRPr="00DF3EC6">
        <w:rPr>
          <w:rFonts w:eastAsia="Times New Roman" w:cstheme="minorHAnsi"/>
        </w:rPr>
        <w:t xml:space="preserve">, </w:t>
      </w:r>
      <w:r w:rsidRPr="00DF3EC6">
        <w:rPr>
          <w:rFonts w:eastAsia="Times New Roman" w:cstheme="minorHAnsi"/>
          <w:b/>
          <w:bCs/>
          <w:lang w:val="en-GB"/>
        </w:rPr>
        <w:t>indexes</w:t>
      </w:r>
      <w:r w:rsidRPr="00DF3EC6">
        <w:rPr>
          <w:rFonts w:eastAsia="Times New Roman" w:cstheme="minorHAnsi"/>
          <w:lang w:val="en-GB"/>
        </w:rPr>
        <w:t xml:space="preserve"> and </w:t>
      </w:r>
      <w:r w:rsidRPr="00DF3EC6">
        <w:rPr>
          <w:rFonts w:eastAsia="Times New Roman" w:cstheme="minorHAnsi"/>
          <w:b/>
          <w:bCs/>
          <w:lang w:val="en-GB"/>
        </w:rPr>
        <w:t xml:space="preserve">constraints, </w:t>
      </w:r>
      <w:r w:rsidRPr="00DF3EC6">
        <w:rPr>
          <w:rFonts w:eastAsia="Times New Roman" w:cstheme="minorHAnsi"/>
          <w:b/>
          <w:bCs/>
        </w:rPr>
        <w:t>triggers</w:t>
      </w:r>
      <w:r w:rsidRPr="00DF3EC6">
        <w:rPr>
          <w:rFonts w:eastAsia="Times New Roman" w:cstheme="minorHAnsi"/>
        </w:rPr>
        <w:t xml:space="preserve"> and required SQL tuning to reduce the response time in the application.</w:t>
      </w:r>
    </w:p>
    <w:p w:rsidR="1CDE6D34" w:rsidRPr="00DF3EC6" w:rsidRDefault="56CD670B" w:rsidP="1CDE6D34">
      <w:pPr>
        <w:pStyle w:val="ListParagraph"/>
        <w:numPr>
          <w:ilvl w:val="0"/>
          <w:numId w:val="1"/>
        </w:numPr>
        <w:spacing w:line="240" w:lineRule="auto"/>
        <w:rPr>
          <w:rFonts w:cstheme="minorHAnsi"/>
          <w:lang w:val="en-IN"/>
        </w:rPr>
      </w:pPr>
      <w:r w:rsidRPr="00DF3EC6">
        <w:rPr>
          <w:rFonts w:eastAsia="Times New Roman" w:cstheme="minorHAnsi"/>
        </w:rPr>
        <w:t xml:space="preserve">Used </w:t>
      </w:r>
      <w:r w:rsidRPr="00DF3EC6">
        <w:rPr>
          <w:rFonts w:eastAsia="Times New Roman" w:cstheme="minorHAnsi"/>
          <w:b/>
          <w:bCs/>
        </w:rPr>
        <w:t>Mockito</w:t>
      </w:r>
      <w:r w:rsidRPr="00DF3EC6">
        <w:rPr>
          <w:rFonts w:eastAsia="Times New Roman" w:cstheme="minorHAnsi"/>
        </w:rPr>
        <w:t xml:space="preserve"> Framework for </w:t>
      </w:r>
      <w:r w:rsidRPr="00DF3EC6">
        <w:rPr>
          <w:rFonts w:eastAsia="Times New Roman" w:cstheme="minorHAnsi"/>
          <w:b/>
          <w:bCs/>
        </w:rPr>
        <w:t>JUnit</w:t>
      </w:r>
      <w:r w:rsidRPr="00DF3EC6">
        <w:rPr>
          <w:rFonts w:eastAsia="Times New Roman" w:cstheme="minorHAnsi"/>
        </w:rPr>
        <w:t>.</w:t>
      </w:r>
    </w:p>
    <w:p w:rsidR="1CDE6D34" w:rsidRPr="00DF3EC6" w:rsidRDefault="56CD670B" w:rsidP="1CDE6D34">
      <w:pPr>
        <w:pStyle w:val="ListParagraph"/>
        <w:numPr>
          <w:ilvl w:val="0"/>
          <w:numId w:val="1"/>
        </w:numPr>
        <w:spacing w:line="240" w:lineRule="auto"/>
        <w:rPr>
          <w:rFonts w:cstheme="minorHAnsi"/>
          <w:lang w:val="en-IN"/>
        </w:rPr>
      </w:pPr>
      <w:r w:rsidRPr="00DF3EC6">
        <w:rPr>
          <w:rFonts w:eastAsia="Times New Roman" w:cstheme="minorHAnsi"/>
        </w:rPr>
        <w:t xml:space="preserve">Implemented Continuous Integration of </w:t>
      </w:r>
      <w:r w:rsidRPr="00DF3EC6">
        <w:rPr>
          <w:rFonts w:eastAsia="Times New Roman" w:cstheme="minorHAnsi"/>
          <w:b/>
          <w:bCs/>
        </w:rPr>
        <w:t>automation framework</w:t>
      </w:r>
      <w:r w:rsidRPr="00DF3EC6">
        <w:rPr>
          <w:rFonts w:eastAsia="Times New Roman" w:cstheme="minorHAnsi"/>
        </w:rPr>
        <w:t xml:space="preserve"> using tools like </w:t>
      </w:r>
      <w:r w:rsidRPr="00DF3EC6">
        <w:rPr>
          <w:rFonts w:eastAsia="Times New Roman" w:cstheme="minorHAnsi"/>
          <w:b/>
          <w:bCs/>
        </w:rPr>
        <w:t>Jenkins</w:t>
      </w:r>
      <w:r w:rsidRPr="00DF3EC6">
        <w:rPr>
          <w:rFonts w:eastAsia="Times New Roman" w:cstheme="minorHAnsi"/>
        </w:rPr>
        <w:t>.</w:t>
      </w:r>
    </w:p>
    <w:p w:rsidR="1CDE6D34" w:rsidRPr="00DF3EC6" w:rsidRDefault="56CD670B" w:rsidP="1CDE6D34">
      <w:pPr>
        <w:pStyle w:val="ListParagraph"/>
        <w:numPr>
          <w:ilvl w:val="0"/>
          <w:numId w:val="1"/>
        </w:numPr>
        <w:spacing w:line="240" w:lineRule="auto"/>
        <w:rPr>
          <w:rFonts w:cstheme="minorHAnsi"/>
          <w:lang w:val="en-IN"/>
        </w:rPr>
      </w:pPr>
      <w:r w:rsidRPr="00DF3EC6">
        <w:rPr>
          <w:rFonts w:eastAsia="Times New Roman" w:cstheme="minorHAnsi"/>
        </w:rPr>
        <w:t xml:space="preserve">Integration of </w:t>
      </w:r>
      <w:r w:rsidRPr="00DF3EC6">
        <w:rPr>
          <w:rFonts w:eastAsia="Times New Roman" w:cstheme="minorHAnsi"/>
          <w:b/>
          <w:bCs/>
        </w:rPr>
        <w:t>automation</w:t>
      </w:r>
      <w:r w:rsidRPr="00DF3EC6">
        <w:rPr>
          <w:rFonts w:eastAsia="Times New Roman" w:cstheme="minorHAnsi"/>
        </w:rPr>
        <w:t xml:space="preserve"> batch run job with</w:t>
      </w:r>
      <w:r w:rsidRPr="00DF3EC6">
        <w:rPr>
          <w:rFonts w:eastAsia="Times New Roman" w:cstheme="minorHAnsi"/>
          <w:b/>
          <w:bCs/>
        </w:rPr>
        <w:t xml:space="preserve"> Jenkins</w:t>
      </w:r>
      <w:r w:rsidRPr="00DF3EC6">
        <w:rPr>
          <w:rFonts w:eastAsia="Times New Roman" w:cstheme="minorHAnsi"/>
        </w:rPr>
        <w:t xml:space="preserve">. Worked with Jenkins Continuous </w:t>
      </w:r>
      <w:proofErr w:type="gramStart"/>
      <w:r w:rsidRPr="00DF3EC6">
        <w:rPr>
          <w:rFonts w:eastAsia="Times New Roman" w:cstheme="minorHAnsi"/>
        </w:rPr>
        <w:t>Integration(</w:t>
      </w:r>
      <w:proofErr w:type="gramEnd"/>
      <w:r w:rsidRPr="00DF3EC6">
        <w:rPr>
          <w:rFonts w:eastAsia="Times New Roman" w:cstheme="minorHAnsi"/>
        </w:rPr>
        <w:t>CI) tool.</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b/>
          <w:bCs/>
          <w:lang w:val="en-GB"/>
        </w:rPr>
        <w:t>Deployed the application on Tomcat 8.0 application server.</w:t>
      </w:r>
    </w:p>
    <w:p w:rsidR="00D31DC3" w:rsidRPr="00DF3EC6" w:rsidRDefault="33CFBCBE" w:rsidP="33CFBCBE">
      <w:pPr>
        <w:widowControl w:val="0"/>
        <w:autoSpaceDE w:val="0"/>
        <w:autoSpaceDN w:val="0"/>
        <w:adjustRightInd w:val="0"/>
        <w:spacing w:after="200"/>
        <w:rPr>
          <w:rFonts w:asciiTheme="minorHAnsi" w:hAnsiTheme="minorHAnsi" w:cstheme="minorHAnsi"/>
          <w:b/>
          <w:bCs/>
          <w:sz w:val="22"/>
          <w:szCs w:val="22"/>
        </w:rPr>
      </w:pPr>
      <w:r w:rsidRPr="00DF3EC6">
        <w:rPr>
          <w:rFonts w:asciiTheme="minorHAnsi" w:eastAsia="Questrial" w:hAnsiTheme="minorHAnsi" w:cstheme="minorHAnsi"/>
          <w:b/>
          <w:bCs/>
          <w:sz w:val="22"/>
          <w:szCs w:val="22"/>
          <w:u w:val="single"/>
        </w:rPr>
        <w:t>Environment</w:t>
      </w:r>
      <w:r w:rsidRPr="00DF3EC6">
        <w:rPr>
          <w:rFonts w:asciiTheme="minorHAnsi" w:eastAsia="Questrial" w:hAnsiTheme="minorHAnsi" w:cstheme="minorHAnsi"/>
          <w:b/>
          <w:bCs/>
          <w:sz w:val="22"/>
          <w:szCs w:val="22"/>
        </w:rPr>
        <w:t xml:space="preserve">: Java 8, Spring 3.5, Hibernate 4.2, Spring batch, Spring quartz, Spring security, Spring </w:t>
      </w:r>
      <w:proofErr w:type="spellStart"/>
      <w:r w:rsidRPr="00DF3EC6">
        <w:rPr>
          <w:rFonts w:asciiTheme="minorHAnsi" w:eastAsia="Questrial" w:hAnsiTheme="minorHAnsi" w:cstheme="minorHAnsi"/>
          <w:b/>
          <w:bCs/>
          <w:sz w:val="22"/>
          <w:szCs w:val="22"/>
        </w:rPr>
        <w:t>Jta</w:t>
      </w:r>
      <w:proofErr w:type="spellEnd"/>
      <w:r w:rsidRPr="00DF3EC6">
        <w:rPr>
          <w:rFonts w:asciiTheme="minorHAnsi" w:eastAsia="Questrial" w:hAnsiTheme="minorHAnsi" w:cstheme="minorHAnsi"/>
          <w:b/>
          <w:bCs/>
          <w:sz w:val="22"/>
          <w:szCs w:val="22"/>
        </w:rPr>
        <w:t xml:space="preserve">, Spring Boot, JPA, Java Scripts, </w:t>
      </w:r>
      <w:proofErr w:type="spellStart"/>
      <w:r w:rsidRPr="00DF3EC6">
        <w:rPr>
          <w:rFonts w:asciiTheme="minorHAnsi" w:eastAsia="Questrial" w:hAnsiTheme="minorHAnsi" w:cstheme="minorHAnsi"/>
          <w:b/>
          <w:bCs/>
          <w:sz w:val="22"/>
          <w:szCs w:val="22"/>
        </w:rPr>
        <w:t>AngularJS</w:t>
      </w:r>
      <w:proofErr w:type="spellEnd"/>
      <w:r w:rsidRPr="00DF3EC6">
        <w:rPr>
          <w:rFonts w:asciiTheme="minorHAnsi" w:eastAsia="Questrial" w:hAnsiTheme="minorHAnsi" w:cstheme="minorHAnsi"/>
          <w:b/>
          <w:bCs/>
          <w:sz w:val="22"/>
          <w:szCs w:val="22"/>
        </w:rPr>
        <w:t xml:space="preserve"> 4.0, HTML5, CSS,</w:t>
      </w:r>
      <w:r w:rsidR="00DF3EC6" w:rsidRPr="00DF3EC6">
        <w:rPr>
          <w:rFonts w:cstheme="minorHAnsi"/>
          <w:lang w:val="en-IN"/>
        </w:rPr>
        <w:t xml:space="preserve"> </w:t>
      </w:r>
      <w:r w:rsidR="00DF3EC6" w:rsidRPr="00DF3EC6">
        <w:rPr>
          <w:rFonts w:asciiTheme="minorHAnsi" w:eastAsia="Questrial" w:hAnsiTheme="minorHAnsi" w:cstheme="minorHAnsi"/>
          <w:b/>
          <w:bCs/>
          <w:sz w:val="22"/>
          <w:szCs w:val="22"/>
          <w:lang w:val="en-IN"/>
        </w:rPr>
        <w:t>Spark</w:t>
      </w:r>
      <w:r w:rsidR="00DF3EC6">
        <w:rPr>
          <w:rFonts w:asciiTheme="minorHAnsi" w:eastAsia="Questrial" w:hAnsiTheme="minorHAnsi" w:cstheme="minorHAnsi"/>
          <w:b/>
          <w:bCs/>
          <w:sz w:val="22"/>
          <w:szCs w:val="22"/>
          <w:lang w:val="en-IN"/>
        </w:rPr>
        <w:t>,</w:t>
      </w:r>
      <w:r w:rsidRPr="00DF3EC6">
        <w:rPr>
          <w:rFonts w:asciiTheme="minorHAnsi" w:eastAsia="Questrial" w:hAnsiTheme="minorHAnsi" w:cstheme="minorHAnsi"/>
          <w:b/>
          <w:bCs/>
          <w:sz w:val="22"/>
          <w:szCs w:val="22"/>
        </w:rPr>
        <w:t xml:space="preserve"> JMS, AWS (S</w:t>
      </w:r>
      <w:r w:rsidRPr="00DF3EC6">
        <w:rPr>
          <w:rFonts w:asciiTheme="minorHAnsi" w:eastAsia="Bell MT" w:hAnsiTheme="minorHAnsi" w:cstheme="minorHAnsi"/>
          <w:b/>
          <w:bCs/>
          <w:sz w:val="22"/>
          <w:szCs w:val="22"/>
        </w:rPr>
        <w:t xml:space="preserve">3, VPC, EBS, ELB, Auto Scaling, Cloud Watch, Cloud </w:t>
      </w:r>
      <w:r w:rsidRPr="00DF3EC6">
        <w:rPr>
          <w:rFonts w:asciiTheme="minorHAnsi" w:eastAsia="Bell MT" w:hAnsiTheme="minorHAnsi" w:cstheme="minorHAnsi"/>
          <w:b/>
          <w:bCs/>
          <w:sz w:val="22"/>
          <w:szCs w:val="22"/>
        </w:rPr>
        <w:lastRenderedPageBreak/>
        <w:t xml:space="preserve">Trail, IAM, SNS, SQS, RDS, </w:t>
      </w:r>
      <w:proofErr w:type="spellStart"/>
      <w:r w:rsidRPr="00DF3EC6">
        <w:rPr>
          <w:rFonts w:asciiTheme="minorHAnsi" w:eastAsia="Bell MT" w:hAnsiTheme="minorHAnsi" w:cstheme="minorHAnsi"/>
          <w:b/>
          <w:bCs/>
          <w:sz w:val="22"/>
          <w:szCs w:val="22"/>
        </w:rPr>
        <w:t>DynamoDB</w:t>
      </w:r>
      <w:proofErr w:type="spellEnd"/>
      <w:r w:rsidRPr="00DF3EC6">
        <w:rPr>
          <w:rFonts w:asciiTheme="minorHAnsi" w:eastAsia="Bell MT" w:hAnsiTheme="minorHAnsi" w:cstheme="minorHAnsi"/>
          <w:b/>
          <w:bCs/>
          <w:sz w:val="22"/>
          <w:szCs w:val="22"/>
        </w:rPr>
        <w:t>)</w:t>
      </w:r>
      <w:r w:rsidRPr="00DF3EC6">
        <w:rPr>
          <w:rFonts w:asciiTheme="minorHAnsi" w:eastAsia="Questrial" w:hAnsiTheme="minorHAnsi" w:cstheme="minorHAnsi"/>
          <w:b/>
          <w:bCs/>
          <w:sz w:val="22"/>
          <w:szCs w:val="22"/>
        </w:rPr>
        <w:t xml:space="preserve">, Tomcat Application Server 8.0, Eclipse, </w:t>
      </w:r>
      <w:r w:rsidR="00DF3EC6" w:rsidRPr="00DF3EC6">
        <w:rPr>
          <w:rFonts w:asciiTheme="minorHAnsi" w:eastAsia="Questrial" w:hAnsiTheme="minorHAnsi" w:cstheme="minorHAnsi"/>
          <w:b/>
          <w:bCs/>
          <w:sz w:val="22"/>
          <w:szCs w:val="22"/>
        </w:rPr>
        <w:t>Kafka</w:t>
      </w:r>
      <w:r w:rsidR="00DF3EC6">
        <w:rPr>
          <w:rFonts w:asciiTheme="minorHAnsi" w:eastAsia="Questrial" w:hAnsiTheme="minorHAnsi" w:cstheme="minorHAnsi"/>
          <w:b/>
          <w:bCs/>
          <w:sz w:val="22"/>
          <w:szCs w:val="22"/>
        </w:rPr>
        <w:t>,</w:t>
      </w:r>
      <w:r w:rsidR="00DF3EC6" w:rsidRPr="00DF3EC6">
        <w:rPr>
          <w:rFonts w:asciiTheme="minorHAnsi" w:eastAsia="Questrial" w:hAnsiTheme="minorHAnsi" w:cstheme="minorHAnsi"/>
          <w:b/>
          <w:bCs/>
          <w:sz w:val="22"/>
          <w:szCs w:val="22"/>
        </w:rPr>
        <w:t xml:space="preserve"> </w:t>
      </w:r>
      <w:r w:rsidRPr="00DF3EC6">
        <w:rPr>
          <w:rFonts w:asciiTheme="minorHAnsi" w:eastAsia="Questrial" w:hAnsiTheme="minorHAnsi" w:cstheme="minorHAnsi"/>
          <w:b/>
          <w:bCs/>
          <w:sz w:val="22"/>
          <w:szCs w:val="22"/>
        </w:rPr>
        <w:t xml:space="preserve">SOAP, Restful, Maven, log4j, </w:t>
      </w:r>
      <w:proofErr w:type="spellStart"/>
      <w:r w:rsidRPr="00DF3EC6">
        <w:rPr>
          <w:rFonts w:asciiTheme="minorHAnsi" w:eastAsia="Questrial" w:hAnsiTheme="minorHAnsi" w:cstheme="minorHAnsi"/>
          <w:b/>
          <w:bCs/>
          <w:sz w:val="22"/>
          <w:szCs w:val="22"/>
        </w:rPr>
        <w:t>JUnit</w:t>
      </w:r>
      <w:proofErr w:type="spellEnd"/>
      <w:r w:rsidRPr="00DF3EC6">
        <w:rPr>
          <w:rFonts w:asciiTheme="minorHAnsi" w:eastAsia="Questrial" w:hAnsiTheme="minorHAnsi" w:cstheme="minorHAnsi"/>
          <w:b/>
          <w:bCs/>
          <w:sz w:val="22"/>
          <w:szCs w:val="22"/>
        </w:rPr>
        <w:t>, XML,</w:t>
      </w:r>
      <w:r w:rsidR="00931EC6" w:rsidRPr="00DF3EC6">
        <w:rPr>
          <w:rFonts w:asciiTheme="minorHAnsi" w:eastAsia="Questrial" w:hAnsiTheme="minorHAnsi" w:cstheme="minorHAnsi"/>
          <w:b/>
          <w:bCs/>
          <w:sz w:val="22"/>
          <w:szCs w:val="22"/>
        </w:rPr>
        <w:t xml:space="preserve"> </w:t>
      </w:r>
      <w:proofErr w:type="spellStart"/>
      <w:r w:rsidRPr="00DF3EC6">
        <w:rPr>
          <w:rFonts w:asciiTheme="minorHAnsi" w:eastAsia="Questrial" w:hAnsiTheme="minorHAnsi" w:cstheme="minorHAnsi"/>
          <w:b/>
          <w:bCs/>
          <w:sz w:val="22"/>
          <w:szCs w:val="22"/>
        </w:rPr>
        <w:t>Splunk</w:t>
      </w:r>
      <w:proofErr w:type="spellEnd"/>
      <w:r w:rsidRPr="00DF3EC6">
        <w:rPr>
          <w:rFonts w:asciiTheme="minorHAnsi" w:eastAsia="Questrial" w:hAnsiTheme="minorHAnsi" w:cstheme="minorHAnsi"/>
          <w:b/>
          <w:bCs/>
          <w:sz w:val="22"/>
          <w:szCs w:val="22"/>
        </w:rPr>
        <w:t>, SVN</w:t>
      </w:r>
    </w:p>
    <w:p w:rsidR="00D31DC3" w:rsidRPr="00DF3EC6" w:rsidRDefault="00BB1694" w:rsidP="001E3705">
      <w:pPr>
        <w:widowControl w:val="0"/>
        <w:autoSpaceDE w:val="0"/>
        <w:autoSpaceDN w:val="0"/>
        <w:adjustRightInd w:val="0"/>
        <w:ind w:left="720" w:hanging="720"/>
        <w:jc w:val="both"/>
        <w:rPr>
          <w:rFonts w:asciiTheme="minorHAnsi" w:hAnsiTheme="minorHAnsi" w:cstheme="minorHAnsi"/>
          <w:b/>
          <w:bCs/>
          <w:sz w:val="22"/>
          <w:szCs w:val="22"/>
        </w:rPr>
      </w:pPr>
      <w:r w:rsidRPr="00DF3EC6">
        <w:rPr>
          <w:rFonts w:asciiTheme="minorHAnsi" w:hAnsiTheme="minorHAnsi" w:cstheme="minorHAnsi"/>
          <w:b/>
          <w:bCs/>
          <w:sz w:val="22"/>
          <w:szCs w:val="22"/>
        </w:rPr>
        <w:t>Client</w:t>
      </w:r>
      <w:r w:rsidR="001E3705" w:rsidRPr="00DF3EC6">
        <w:rPr>
          <w:rFonts w:asciiTheme="minorHAnsi" w:hAnsiTheme="minorHAnsi" w:cstheme="minorHAnsi"/>
          <w:b/>
          <w:bCs/>
          <w:sz w:val="22"/>
          <w:szCs w:val="22"/>
        </w:rPr>
        <w:t>:</w:t>
      </w:r>
      <w:r w:rsidR="00CA6BD1" w:rsidRPr="00DF3EC6">
        <w:rPr>
          <w:rFonts w:asciiTheme="minorHAnsi" w:hAnsiTheme="minorHAnsi" w:cstheme="minorHAnsi"/>
          <w:b/>
          <w:bCs/>
          <w:sz w:val="22"/>
          <w:szCs w:val="22"/>
        </w:rPr>
        <w:t xml:space="preserve"> </w:t>
      </w:r>
      <w:r w:rsidR="001E3705" w:rsidRPr="00DF3EC6">
        <w:rPr>
          <w:rFonts w:asciiTheme="minorHAnsi" w:hAnsiTheme="minorHAnsi" w:cstheme="minorHAnsi"/>
          <w:b/>
          <w:bCs/>
          <w:sz w:val="22"/>
          <w:szCs w:val="22"/>
        </w:rPr>
        <w:t>Wells Fargo Bank - TX</w:t>
      </w:r>
    </w:p>
    <w:p w:rsidR="001E3705" w:rsidRPr="00DF3EC6" w:rsidRDefault="001E3705" w:rsidP="001E3705">
      <w:pPr>
        <w:widowControl w:val="0"/>
        <w:autoSpaceDE w:val="0"/>
        <w:autoSpaceDN w:val="0"/>
        <w:adjustRightInd w:val="0"/>
        <w:ind w:left="720" w:hanging="720"/>
        <w:jc w:val="both"/>
        <w:rPr>
          <w:rFonts w:asciiTheme="minorHAnsi" w:hAnsiTheme="minorHAnsi" w:cstheme="minorHAnsi"/>
          <w:b/>
          <w:bCs/>
          <w:sz w:val="22"/>
          <w:szCs w:val="22"/>
        </w:rPr>
      </w:pPr>
      <w:r w:rsidRPr="00DF3EC6">
        <w:rPr>
          <w:rFonts w:asciiTheme="minorHAnsi" w:hAnsiTheme="minorHAnsi" w:cstheme="minorHAnsi"/>
          <w:b/>
          <w:bCs/>
          <w:sz w:val="22"/>
          <w:szCs w:val="22"/>
        </w:rPr>
        <w:t>Title:</w:t>
      </w:r>
      <w:r w:rsidR="00CA6BD1" w:rsidRPr="00DF3EC6">
        <w:rPr>
          <w:rFonts w:asciiTheme="minorHAnsi" w:hAnsiTheme="minorHAnsi" w:cstheme="minorHAnsi"/>
          <w:b/>
          <w:bCs/>
          <w:sz w:val="22"/>
          <w:szCs w:val="22"/>
        </w:rPr>
        <w:t xml:space="preserve"> </w:t>
      </w:r>
      <w:r w:rsidRPr="00DF3EC6">
        <w:rPr>
          <w:rFonts w:asciiTheme="minorHAnsi" w:hAnsiTheme="minorHAnsi" w:cstheme="minorHAnsi"/>
          <w:b/>
          <w:bCs/>
          <w:sz w:val="22"/>
          <w:szCs w:val="22"/>
        </w:rPr>
        <w:t>Java Full Stack Developer</w:t>
      </w:r>
    </w:p>
    <w:p w:rsidR="00BB1694" w:rsidRPr="00DF3EC6" w:rsidRDefault="00BB1694" w:rsidP="000023D0">
      <w:pPr>
        <w:widowControl w:val="0"/>
        <w:autoSpaceDE w:val="0"/>
        <w:autoSpaceDN w:val="0"/>
        <w:adjustRightInd w:val="0"/>
        <w:ind w:left="720" w:hanging="720"/>
        <w:jc w:val="both"/>
        <w:rPr>
          <w:rFonts w:asciiTheme="minorHAnsi" w:hAnsiTheme="minorHAnsi" w:cstheme="minorHAnsi"/>
          <w:b/>
          <w:bCs/>
          <w:sz w:val="22"/>
          <w:szCs w:val="22"/>
        </w:rPr>
      </w:pPr>
      <w:r w:rsidRPr="00DF3EC6">
        <w:rPr>
          <w:rFonts w:asciiTheme="minorHAnsi" w:hAnsiTheme="minorHAnsi" w:cstheme="minorHAnsi"/>
          <w:b/>
          <w:bCs/>
          <w:sz w:val="22"/>
          <w:szCs w:val="22"/>
        </w:rPr>
        <w:t>Duration</w:t>
      </w:r>
      <w:r w:rsidR="00A536B9" w:rsidRPr="00DF3EC6">
        <w:rPr>
          <w:rFonts w:asciiTheme="minorHAnsi" w:hAnsiTheme="minorHAnsi" w:cstheme="minorHAnsi"/>
          <w:b/>
          <w:bCs/>
          <w:sz w:val="22"/>
          <w:szCs w:val="22"/>
        </w:rPr>
        <w:t>: Jan 2017 - Dec</w:t>
      </w:r>
      <w:r w:rsidR="00AA2837" w:rsidRPr="00DF3EC6">
        <w:rPr>
          <w:rFonts w:asciiTheme="minorHAnsi" w:hAnsiTheme="minorHAnsi" w:cstheme="minorHAnsi"/>
          <w:b/>
          <w:bCs/>
          <w:sz w:val="22"/>
          <w:szCs w:val="22"/>
        </w:rPr>
        <w:t xml:space="preserve"> </w:t>
      </w:r>
      <w:r w:rsidR="000023D0" w:rsidRPr="00DF3EC6">
        <w:rPr>
          <w:rFonts w:asciiTheme="minorHAnsi" w:hAnsiTheme="minorHAnsi" w:cstheme="minorHAnsi"/>
          <w:b/>
          <w:bCs/>
          <w:sz w:val="22"/>
          <w:szCs w:val="22"/>
        </w:rPr>
        <w:t>2017</w:t>
      </w:r>
    </w:p>
    <w:p w:rsidR="00CA6BD1" w:rsidRPr="00DF3EC6" w:rsidRDefault="00CA6BD1" w:rsidP="000023D0">
      <w:pPr>
        <w:widowControl w:val="0"/>
        <w:autoSpaceDE w:val="0"/>
        <w:autoSpaceDN w:val="0"/>
        <w:adjustRightInd w:val="0"/>
        <w:ind w:left="720" w:hanging="720"/>
        <w:jc w:val="both"/>
        <w:rPr>
          <w:rFonts w:asciiTheme="minorHAnsi" w:hAnsiTheme="minorHAnsi" w:cstheme="minorHAnsi"/>
          <w:sz w:val="22"/>
          <w:szCs w:val="22"/>
        </w:rPr>
      </w:pPr>
    </w:p>
    <w:p w:rsidR="00BB1694" w:rsidRPr="00DF3EC6" w:rsidRDefault="00BB1694" w:rsidP="00A52AB5">
      <w:pPr>
        <w:jc w:val="both"/>
        <w:rPr>
          <w:rFonts w:asciiTheme="minorHAnsi" w:hAnsiTheme="minorHAnsi" w:cstheme="minorHAnsi"/>
          <w:sz w:val="22"/>
          <w:szCs w:val="22"/>
        </w:rPr>
      </w:pPr>
      <w:r w:rsidRPr="00DF3EC6">
        <w:rPr>
          <w:rFonts w:asciiTheme="minorHAnsi" w:hAnsiTheme="minorHAnsi" w:cstheme="minorHAnsi"/>
          <w:b/>
          <w:sz w:val="22"/>
          <w:szCs w:val="22"/>
          <w:u w:val="single"/>
        </w:rPr>
        <w:t>Description</w:t>
      </w:r>
      <w:r w:rsidR="00414108" w:rsidRPr="00DF3EC6">
        <w:rPr>
          <w:rFonts w:asciiTheme="minorHAnsi" w:hAnsiTheme="minorHAnsi" w:cstheme="minorHAnsi"/>
          <w:b/>
          <w:sz w:val="22"/>
          <w:szCs w:val="22"/>
        </w:rPr>
        <w:t xml:space="preserve">: </w:t>
      </w:r>
      <w:r w:rsidR="00414108" w:rsidRPr="00DF3EC6">
        <w:rPr>
          <w:rFonts w:asciiTheme="minorHAnsi" w:hAnsiTheme="minorHAnsi" w:cstheme="minorHAnsi"/>
          <w:color w:val="333333"/>
          <w:sz w:val="22"/>
          <w:szCs w:val="22"/>
          <w:shd w:val="clear" w:color="auto" w:fill="FFFFFF"/>
        </w:rPr>
        <w:t>Wells Fargo is one of the largest financial services companies in the United States. Loan Automation Module (LAM) was established to support Wells Fargo's customers by allowing them to apply for auto loans online. This project is an enhancement to the current offering and is a redesign of the application.</w:t>
      </w:r>
    </w:p>
    <w:p w:rsidR="00CD3420" w:rsidRPr="00DF3EC6" w:rsidRDefault="00CD3420" w:rsidP="00CD3420">
      <w:pPr>
        <w:rPr>
          <w:rFonts w:asciiTheme="minorHAnsi" w:hAnsiTheme="minorHAnsi" w:cstheme="minorHAnsi"/>
          <w:b/>
          <w:sz w:val="22"/>
          <w:szCs w:val="22"/>
          <w:u w:val="single"/>
        </w:rPr>
      </w:pPr>
      <w:r w:rsidRPr="00DF3EC6">
        <w:rPr>
          <w:rFonts w:asciiTheme="minorHAnsi" w:hAnsiTheme="minorHAnsi" w:cstheme="minorHAnsi"/>
          <w:b/>
          <w:sz w:val="22"/>
          <w:szCs w:val="22"/>
          <w:u w:val="single"/>
        </w:rPr>
        <w:t>Responsibilities</w:t>
      </w:r>
    </w:p>
    <w:p w:rsidR="00CD3420" w:rsidRPr="00DF3EC6" w:rsidRDefault="56CD670B" w:rsidP="00CD3420">
      <w:pPr>
        <w:pStyle w:val="Normal1"/>
        <w:numPr>
          <w:ilvl w:val="0"/>
          <w:numId w:val="19"/>
        </w:numPr>
        <w:tabs>
          <w:tab w:val="left" w:pos="720"/>
        </w:tabs>
        <w:jc w:val="both"/>
        <w:rPr>
          <w:rFonts w:asciiTheme="minorHAnsi" w:hAnsiTheme="minorHAnsi" w:cstheme="minorHAnsi"/>
          <w:sz w:val="22"/>
          <w:szCs w:val="22"/>
        </w:rPr>
      </w:pPr>
      <w:r w:rsidRPr="00DF3EC6">
        <w:rPr>
          <w:rFonts w:asciiTheme="minorHAnsi" w:eastAsia="Bell MT" w:hAnsiTheme="minorHAnsi" w:cstheme="minorHAnsi"/>
          <w:sz w:val="22"/>
          <w:szCs w:val="22"/>
        </w:rPr>
        <w:t xml:space="preserve">Involved in all phases of the </w:t>
      </w:r>
      <w:r w:rsidRPr="00DF3EC6">
        <w:rPr>
          <w:rFonts w:asciiTheme="minorHAnsi" w:eastAsia="Bell MT" w:hAnsiTheme="minorHAnsi" w:cstheme="minorHAnsi"/>
          <w:b/>
          <w:bCs/>
          <w:sz w:val="22"/>
          <w:szCs w:val="22"/>
        </w:rPr>
        <w:t>Software development life cycle (SDLC)</w:t>
      </w:r>
      <w:r w:rsidRPr="00DF3EC6">
        <w:rPr>
          <w:rFonts w:asciiTheme="minorHAnsi" w:eastAsia="Bell MT" w:hAnsiTheme="minorHAnsi" w:cstheme="minorHAnsi"/>
          <w:sz w:val="22"/>
          <w:szCs w:val="22"/>
        </w:rPr>
        <w:t xml:space="preserve"> using </w:t>
      </w:r>
      <w:r w:rsidRPr="00DF3EC6">
        <w:rPr>
          <w:rFonts w:asciiTheme="minorHAnsi" w:eastAsia="Bell MT" w:hAnsiTheme="minorHAnsi" w:cstheme="minorHAnsi"/>
          <w:b/>
          <w:bCs/>
          <w:sz w:val="22"/>
          <w:szCs w:val="22"/>
        </w:rPr>
        <w:t>Agile Methodology.</w:t>
      </w:r>
    </w:p>
    <w:p w:rsidR="005053D2" w:rsidRPr="00DF3EC6" w:rsidRDefault="56CD670B" w:rsidP="005053D2">
      <w:pPr>
        <w:pStyle w:val="Normal10"/>
        <w:widowControl w:val="0"/>
        <w:numPr>
          <w:ilvl w:val="0"/>
          <w:numId w:val="19"/>
        </w:numPr>
        <w:tabs>
          <w:tab w:val="left" w:pos="720"/>
        </w:tabs>
        <w:jc w:val="both"/>
        <w:rPr>
          <w:rFonts w:asciiTheme="minorHAnsi" w:eastAsia="Bell MT" w:hAnsiTheme="minorHAnsi" w:cstheme="minorHAnsi"/>
          <w:sz w:val="22"/>
          <w:szCs w:val="22"/>
        </w:rPr>
      </w:pPr>
      <w:r w:rsidRPr="00DF3EC6">
        <w:rPr>
          <w:rFonts w:asciiTheme="minorHAnsi" w:eastAsia="Bell MT" w:hAnsiTheme="minorHAnsi" w:cstheme="minorHAnsi"/>
          <w:sz w:val="22"/>
          <w:szCs w:val="22"/>
        </w:rPr>
        <w:t>Developed business components using core java8 concepts and classes like Inheritance, Polymorphism, Collections, Serialization and Multithreading etc. </w:t>
      </w:r>
    </w:p>
    <w:p w:rsidR="00CD3420" w:rsidRPr="00DF3EC6" w:rsidRDefault="56CD670B" w:rsidP="00432554">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Documentation functional specifications using </w:t>
      </w:r>
      <w:r w:rsidRPr="00DF3EC6">
        <w:rPr>
          <w:rFonts w:asciiTheme="minorHAnsi" w:eastAsia="Questrial" w:hAnsiTheme="minorHAnsi" w:cstheme="minorHAnsi"/>
          <w:b/>
          <w:bCs/>
          <w:color w:val="auto"/>
          <w:sz w:val="22"/>
          <w:szCs w:val="22"/>
        </w:rPr>
        <w:t>Use case diagrams</w:t>
      </w:r>
      <w:r w:rsidRPr="00DF3EC6">
        <w:rPr>
          <w:rFonts w:asciiTheme="minorHAnsi" w:eastAsia="Questrial" w:hAnsiTheme="minorHAnsi" w:cstheme="minorHAnsi"/>
          <w:color w:val="auto"/>
          <w:sz w:val="22"/>
          <w:szCs w:val="22"/>
        </w:rPr>
        <w:t xml:space="preserve">, </w:t>
      </w:r>
      <w:r w:rsidRPr="00DF3EC6">
        <w:rPr>
          <w:rFonts w:asciiTheme="minorHAnsi" w:eastAsia="Questrial" w:hAnsiTheme="minorHAnsi" w:cstheme="minorHAnsi"/>
          <w:b/>
          <w:bCs/>
          <w:color w:val="auto"/>
          <w:sz w:val="22"/>
          <w:szCs w:val="22"/>
        </w:rPr>
        <w:t>Object diagrams</w:t>
      </w:r>
      <w:r w:rsidRPr="00DF3EC6">
        <w:rPr>
          <w:rFonts w:asciiTheme="minorHAnsi" w:eastAsia="Questrial" w:hAnsiTheme="minorHAnsi" w:cstheme="minorHAnsi"/>
          <w:color w:val="auto"/>
          <w:sz w:val="22"/>
          <w:szCs w:val="22"/>
        </w:rPr>
        <w:t xml:space="preserve">, </w:t>
      </w:r>
      <w:r w:rsidRPr="00DF3EC6">
        <w:rPr>
          <w:rFonts w:asciiTheme="minorHAnsi" w:eastAsia="Questrial" w:hAnsiTheme="minorHAnsi" w:cstheme="minorHAnsi"/>
          <w:b/>
          <w:bCs/>
          <w:color w:val="auto"/>
          <w:sz w:val="22"/>
          <w:szCs w:val="22"/>
        </w:rPr>
        <w:t>Class diagrams</w:t>
      </w:r>
      <w:r w:rsidRPr="00DF3EC6">
        <w:rPr>
          <w:rFonts w:asciiTheme="minorHAnsi" w:eastAsia="Questrial" w:hAnsiTheme="minorHAnsi" w:cstheme="minorHAnsi"/>
          <w:color w:val="auto"/>
          <w:sz w:val="22"/>
          <w:szCs w:val="22"/>
        </w:rPr>
        <w:t xml:space="preserve">, and </w:t>
      </w:r>
      <w:r w:rsidRPr="00DF3EC6">
        <w:rPr>
          <w:rFonts w:asciiTheme="minorHAnsi" w:eastAsia="Questrial" w:hAnsiTheme="minorHAnsi" w:cstheme="minorHAnsi"/>
          <w:b/>
          <w:bCs/>
          <w:color w:val="auto"/>
          <w:sz w:val="22"/>
          <w:szCs w:val="22"/>
        </w:rPr>
        <w:t>Sequence diagrams</w:t>
      </w:r>
      <w:r w:rsidRPr="00DF3EC6">
        <w:rPr>
          <w:rFonts w:asciiTheme="minorHAnsi" w:eastAsia="Questrial" w:hAnsiTheme="minorHAnsi" w:cstheme="minorHAnsi"/>
          <w:color w:val="auto"/>
          <w:sz w:val="22"/>
          <w:szCs w:val="22"/>
        </w:rPr>
        <w:t xml:space="preserve"> using </w:t>
      </w:r>
      <w:r w:rsidRPr="00DF3EC6">
        <w:rPr>
          <w:rFonts w:asciiTheme="minorHAnsi" w:eastAsia="Questrial" w:hAnsiTheme="minorHAnsi" w:cstheme="minorHAnsi"/>
          <w:b/>
          <w:bCs/>
          <w:color w:val="auto"/>
          <w:sz w:val="22"/>
          <w:szCs w:val="22"/>
        </w:rPr>
        <w:t>UML</w:t>
      </w:r>
      <w:r w:rsidRPr="00DF3EC6">
        <w:rPr>
          <w:rFonts w:asciiTheme="minorHAnsi" w:eastAsia="Questrial" w:hAnsiTheme="minorHAnsi" w:cstheme="minorHAnsi"/>
          <w:color w:val="auto"/>
          <w:sz w:val="22"/>
          <w:szCs w:val="22"/>
        </w:rPr>
        <w:t>.</w:t>
      </w:r>
    </w:p>
    <w:p w:rsidR="00DF3EC6" w:rsidRPr="00DF3EC6" w:rsidRDefault="56CD670B" w:rsidP="00DF3EC6">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Implemented and developed UI components using </w:t>
      </w:r>
      <w:r w:rsidRPr="00DF3EC6">
        <w:rPr>
          <w:rFonts w:asciiTheme="minorHAnsi" w:eastAsia="Questrial" w:hAnsiTheme="minorHAnsi" w:cstheme="minorHAnsi"/>
          <w:b/>
          <w:bCs/>
          <w:color w:val="auto"/>
          <w:sz w:val="22"/>
          <w:szCs w:val="22"/>
        </w:rPr>
        <w:t>Angular JS features like dependency Injection, Models, data binding and controllers.</w:t>
      </w:r>
    </w:p>
    <w:p w:rsidR="00DF3EC6" w:rsidRPr="00DF3EC6" w:rsidRDefault="00DF3EC6" w:rsidP="00DF3EC6">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hAnsiTheme="minorHAnsi" w:cstheme="minorHAnsi"/>
          <w:color w:val="auto"/>
          <w:sz w:val="22"/>
          <w:szCs w:val="22"/>
        </w:rPr>
        <w:t>Near-real time data stream processing workflow developed using Apache Kafka and Apache Flume.</w:t>
      </w:r>
    </w:p>
    <w:p w:rsidR="00A52AB5" w:rsidRPr="00DF3EC6" w:rsidRDefault="56CD670B" w:rsidP="00A52AB5">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Developed test cases for</w:t>
      </w:r>
      <w:r w:rsidRPr="00DF3EC6">
        <w:rPr>
          <w:rFonts w:asciiTheme="minorHAnsi" w:eastAsia="Questrial" w:hAnsiTheme="minorHAnsi" w:cstheme="minorHAnsi"/>
          <w:b/>
          <w:bCs/>
          <w:color w:val="auto"/>
          <w:sz w:val="22"/>
          <w:szCs w:val="22"/>
        </w:rPr>
        <w:t xml:space="preserve"> Angular JS using karma and grunt</w:t>
      </w:r>
    </w:p>
    <w:p w:rsidR="00A52AB5" w:rsidRPr="00DF3EC6" w:rsidRDefault="56CD670B" w:rsidP="00A52AB5">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UI design and development using </w:t>
      </w:r>
      <w:r w:rsidRPr="00DF3EC6">
        <w:rPr>
          <w:rFonts w:asciiTheme="minorHAnsi" w:hAnsiTheme="minorHAnsi" w:cstheme="minorHAnsi"/>
          <w:b/>
          <w:bCs/>
          <w:color w:val="auto"/>
          <w:sz w:val="22"/>
          <w:szCs w:val="22"/>
        </w:rPr>
        <w:t>JSF, richfaces and myfaces.</w:t>
      </w:r>
    </w:p>
    <w:p w:rsidR="00A52AB5" w:rsidRPr="00DF3EC6" w:rsidRDefault="00A52AB5" w:rsidP="00A52AB5">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hAnsiTheme="minorHAnsi" w:cstheme="minorHAnsi"/>
          <w:color w:val="auto"/>
          <w:sz w:val="22"/>
          <w:szCs w:val="22"/>
          <w:shd w:val="clear" w:color="auto" w:fill="FFFFFF"/>
        </w:rPr>
        <w:t xml:space="preserve">Extensively used </w:t>
      </w:r>
      <w:r w:rsidRPr="00DF3EC6">
        <w:rPr>
          <w:rFonts w:asciiTheme="minorHAnsi" w:hAnsiTheme="minorHAnsi" w:cstheme="minorHAnsi"/>
          <w:b/>
          <w:bCs/>
          <w:color w:val="auto"/>
          <w:sz w:val="22"/>
          <w:szCs w:val="22"/>
          <w:shd w:val="clear" w:color="auto" w:fill="FFFFFF"/>
        </w:rPr>
        <w:t xml:space="preserve">Java server Faces (JSF) </w:t>
      </w:r>
      <w:r w:rsidRPr="00DF3EC6">
        <w:rPr>
          <w:rFonts w:asciiTheme="minorHAnsi" w:hAnsiTheme="minorHAnsi" w:cstheme="minorHAnsi"/>
          <w:color w:val="auto"/>
          <w:sz w:val="22"/>
          <w:szCs w:val="22"/>
          <w:shd w:val="clear" w:color="auto" w:fill="FFFFFF"/>
        </w:rPr>
        <w:t>Navigation rules and JSF tags for enhanced user Interface. </w:t>
      </w:r>
    </w:p>
    <w:p w:rsidR="00A52AB5" w:rsidRPr="00DF3EC6" w:rsidRDefault="56CD670B" w:rsidP="00A52AB5">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Developed Interactive web pages using </w:t>
      </w:r>
      <w:r w:rsidRPr="00DF3EC6">
        <w:rPr>
          <w:rFonts w:asciiTheme="minorHAnsi" w:eastAsia="Questrial" w:hAnsiTheme="minorHAnsi" w:cstheme="minorHAnsi"/>
          <w:b/>
          <w:bCs/>
          <w:color w:val="auto"/>
          <w:sz w:val="22"/>
          <w:szCs w:val="22"/>
        </w:rPr>
        <w:t>AngularJS, ReactJs, HTML, CSS</w:t>
      </w:r>
      <w:r w:rsidRPr="00DF3EC6">
        <w:rPr>
          <w:rFonts w:asciiTheme="minorHAnsi" w:eastAsia="Questrial" w:hAnsiTheme="minorHAnsi" w:cstheme="minorHAnsi"/>
          <w:color w:val="auto"/>
          <w:sz w:val="22"/>
          <w:szCs w:val="22"/>
        </w:rPr>
        <w:t xml:space="preserve"> and </w:t>
      </w:r>
      <w:r w:rsidRPr="00DF3EC6">
        <w:rPr>
          <w:rFonts w:asciiTheme="minorHAnsi" w:eastAsia="Questrial" w:hAnsiTheme="minorHAnsi" w:cstheme="minorHAnsi"/>
          <w:b/>
          <w:bCs/>
          <w:color w:val="auto"/>
          <w:sz w:val="22"/>
          <w:szCs w:val="22"/>
        </w:rPr>
        <w:t>JavaScript.</w:t>
      </w:r>
    </w:p>
    <w:p w:rsidR="00A52AB5" w:rsidRPr="00DF3EC6" w:rsidRDefault="00A52AB5" w:rsidP="00640335">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hAnsiTheme="minorHAnsi" w:cstheme="minorHAnsi"/>
          <w:color w:val="auto"/>
          <w:sz w:val="22"/>
          <w:szCs w:val="22"/>
          <w:shd w:val="clear" w:color="auto" w:fill="FFFFFF"/>
        </w:rPr>
        <w:t>Develop various screens for the front end using</w:t>
      </w:r>
      <w:r w:rsidR="00D64E9F" w:rsidRPr="00DF3EC6">
        <w:rPr>
          <w:rStyle w:val="apple-converted-space"/>
          <w:rFonts w:asciiTheme="minorHAnsi" w:hAnsiTheme="minorHAnsi" w:cstheme="minorHAnsi"/>
          <w:color w:val="auto"/>
          <w:sz w:val="22"/>
          <w:szCs w:val="22"/>
          <w:shd w:val="clear" w:color="auto" w:fill="FFFFFF"/>
        </w:rPr>
        <w:t xml:space="preserve"> React </w:t>
      </w:r>
      <w:r w:rsidRPr="00DF3EC6">
        <w:rPr>
          <w:rFonts w:asciiTheme="minorHAnsi" w:hAnsiTheme="minorHAnsi" w:cstheme="minorHAnsi"/>
          <w:b/>
          <w:bCs/>
          <w:color w:val="auto"/>
          <w:sz w:val="22"/>
          <w:szCs w:val="22"/>
          <w:shd w:val="clear" w:color="auto" w:fill="FFFFFF"/>
        </w:rPr>
        <w:t>JS</w:t>
      </w:r>
      <w:r w:rsidRPr="00DF3EC6">
        <w:rPr>
          <w:rFonts w:asciiTheme="minorHAnsi" w:hAnsiTheme="minorHAnsi" w:cstheme="minorHAnsi"/>
          <w:color w:val="auto"/>
          <w:sz w:val="22"/>
          <w:szCs w:val="22"/>
          <w:shd w:val="clear" w:color="auto" w:fill="FFFFFF"/>
        </w:rPr>
        <w:t xml:space="preserve"> and used various predefined components from NPM (Node Package Manager) and </w:t>
      </w:r>
      <w:r w:rsidRPr="00DF3EC6">
        <w:rPr>
          <w:rFonts w:asciiTheme="minorHAnsi" w:hAnsiTheme="minorHAnsi" w:cstheme="minorHAnsi"/>
          <w:b/>
          <w:bCs/>
          <w:color w:val="auto"/>
          <w:sz w:val="22"/>
          <w:szCs w:val="22"/>
          <w:shd w:val="clear" w:color="auto" w:fill="FFFFFF"/>
        </w:rPr>
        <w:t>React Redux</w:t>
      </w:r>
      <w:r w:rsidRPr="00DF3EC6">
        <w:rPr>
          <w:rFonts w:asciiTheme="minorHAnsi" w:hAnsiTheme="minorHAnsi" w:cstheme="minorHAnsi"/>
          <w:color w:val="auto"/>
          <w:sz w:val="22"/>
          <w:szCs w:val="22"/>
          <w:shd w:val="clear" w:color="auto" w:fill="FFFFFF"/>
        </w:rPr>
        <w:t xml:space="preserve"> library</w:t>
      </w:r>
    </w:p>
    <w:p w:rsidR="00CD3420" w:rsidRPr="00DF3EC6" w:rsidRDefault="56CD670B" w:rsidP="00CD3420">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Responsible for the </w:t>
      </w:r>
      <w:r w:rsidRPr="00DF3EC6">
        <w:rPr>
          <w:rFonts w:asciiTheme="minorHAnsi" w:hAnsiTheme="minorHAnsi" w:cstheme="minorHAnsi"/>
          <w:b/>
          <w:bCs/>
          <w:color w:val="auto"/>
          <w:sz w:val="22"/>
          <w:szCs w:val="22"/>
        </w:rPr>
        <w:t>technical direction and implementation</w:t>
      </w:r>
      <w:r w:rsidRPr="00DF3EC6">
        <w:rPr>
          <w:rFonts w:asciiTheme="minorHAnsi" w:hAnsiTheme="minorHAnsi" w:cstheme="minorHAnsi"/>
          <w:color w:val="auto"/>
          <w:sz w:val="22"/>
          <w:szCs w:val="22"/>
        </w:rPr>
        <w:t xml:space="preserve"> of the </w:t>
      </w:r>
      <w:r w:rsidRPr="00DF3EC6">
        <w:rPr>
          <w:rFonts w:asciiTheme="minorHAnsi" w:hAnsiTheme="minorHAnsi" w:cstheme="minorHAnsi"/>
          <w:b/>
          <w:bCs/>
          <w:color w:val="auto"/>
          <w:sz w:val="22"/>
          <w:szCs w:val="22"/>
        </w:rPr>
        <w:t xml:space="preserve">Spring Batch framework </w:t>
      </w:r>
      <w:r w:rsidRPr="00DF3EC6">
        <w:rPr>
          <w:rFonts w:asciiTheme="minorHAnsi" w:hAnsiTheme="minorHAnsi" w:cstheme="minorHAnsi"/>
          <w:color w:val="auto"/>
          <w:sz w:val="22"/>
          <w:szCs w:val="22"/>
        </w:rPr>
        <w:t xml:space="preserve">according to new design with </w:t>
      </w:r>
      <w:r w:rsidRPr="00DF3EC6">
        <w:rPr>
          <w:rFonts w:asciiTheme="minorHAnsi" w:hAnsiTheme="minorHAnsi" w:cstheme="minorHAnsi"/>
          <w:b/>
          <w:bCs/>
          <w:color w:val="auto"/>
          <w:sz w:val="22"/>
          <w:szCs w:val="22"/>
        </w:rPr>
        <w:t>spring security</w:t>
      </w:r>
      <w:r w:rsidRPr="00DF3EC6">
        <w:rPr>
          <w:rFonts w:asciiTheme="minorHAnsi" w:hAnsiTheme="minorHAnsi" w:cstheme="minorHAnsi"/>
          <w:color w:val="auto"/>
          <w:sz w:val="22"/>
          <w:szCs w:val="22"/>
        </w:rPr>
        <w:t>.</w:t>
      </w:r>
    </w:p>
    <w:p w:rsidR="00CD3420" w:rsidRDefault="56CD670B" w:rsidP="00577FF9">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Responsible to </w:t>
      </w:r>
      <w:r w:rsidRPr="00DF3EC6">
        <w:rPr>
          <w:rFonts w:asciiTheme="minorHAnsi" w:hAnsiTheme="minorHAnsi" w:cstheme="minorHAnsi"/>
          <w:b/>
          <w:bCs/>
          <w:color w:val="auto"/>
          <w:sz w:val="22"/>
          <w:szCs w:val="22"/>
        </w:rPr>
        <w:t>support the operations, monitoring &amp; reporting according</w:t>
      </w:r>
      <w:r w:rsidRPr="00DF3EC6">
        <w:rPr>
          <w:rFonts w:asciiTheme="minorHAnsi" w:hAnsiTheme="minorHAnsi" w:cstheme="minorHAnsi"/>
          <w:color w:val="auto"/>
          <w:sz w:val="22"/>
          <w:szCs w:val="22"/>
        </w:rPr>
        <w:t xml:space="preserve"> to the requirement of higher management team by making </w:t>
      </w:r>
      <w:proofErr w:type="spellStart"/>
      <w:r w:rsidRPr="00DF3EC6">
        <w:rPr>
          <w:rFonts w:asciiTheme="minorHAnsi" w:hAnsiTheme="minorHAnsi" w:cstheme="minorHAnsi"/>
          <w:b/>
          <w:bCs/>
          <w:color w:val="auto"/>
          <w:sz w:val="22"/>
          <w:szCs w:val="22"/>
        </w:rPr>
        <w:t>Splunk</w:t>
      </w:r>
      <w:proofErr w:type="spellEnd"/>
      <w:r w:rsidRPr="00DF3EC6">
        <w:rPr>
          <w:rFonts w:asciiTheme="minorHAnsi" w:hAnsiTheme="minorHAnsi" w:cstheme="minorHAnsi"/>
          <w:b/>
          <w:bCs/>
          <w:color w:val="auto"/>
          <w:sz w:val="22"/>
          <w:szCs w:val="22"/>
        </w:rPr>
        <w:t xml:space="preserve"> Dashboards</w:t>
      </w:r>
      <w:r w:rsidRPr="00DF3EC6">
        <w:rPr>
          <w:rFonts w:asciiTheme="minorHAnsi" w:hAnsiTheme="minorHAnsi" w:cstheme="minorHAnsi"/>
          <w:color w:val="auto"/>
          <w:sz w:val="22"/>
          <w:szCs w:val="22"/>
        </w:rPr>
        <w:t>.</w:t>
      </w:r>
    </w:p>
    <w:p w:rsidR="00DF3EC6" w:rsidRPr="00DF3EC6" w:rsidRDefault="00DF3EC6" w:rsidP="00577FF9">
      <w:pPr>
        <w:pStyle w:val="Normal10"/>
        <w:widowControl w:val="0"/>
        <w:numPr>
          <w:ilvl w:val="0"/>
          <w:numId w:val="19"/>
        </w:numPr>
        <w:ind w:right="90"/>
        <w:rPr>
          <w:rFonts w:asciiTheme="minorHAnsi" w:hAnsiTheme="minorHAnsi" w:cstheme="minorHAnsi"/>
          <w:color w:val="auto"/>
          <w:sz w:val="22"/>
          <w:szCs w:val="22"/>
        </w:rPr>
      </w:pPr>
      <w:r>
        <w:rPr>
          <w:rFonts w:ascii="Calibri" w:eastAsiaTheme="minorHAnsi" w:hAnsi="Calibri" w:cs="Calibri"/>
          <w:sz w:val="22"/>
          <w:szCs w:val="22"/>
        </w:rPr>
        <w:t xml:space="preserve">Developed </w:t>
      </w:r>
      <w:proofErr w:type="spellStart"/>
      <w:r>
        <w:rPr>
          <w:rFonts w:ascii="Calibri" w:eastAsiaTheme="minorHAnsi" w:hAnsi="Calibri" w:cs="Calibri"/>
          <w:b/>
          <w:bCs/>
          <w:sz w:val="22"/>
          <w:szCs w:val="22"/>
        </w:rPr>
        <w:t>ApacheSpark</w:t>
      </w:r>
      <w:proofErr w:type="spellEnd"/>
      <w:r>
        <w:rPr>
          <w:rFonts w:ascii="Calibri" w:eastAsiaTheme="minorHAnsi" w:hAnsi="Calibri" w:cs="Calibri"/>
          <w:sz w:val="22"/>
          <w:szCs w:val="22"/>
        </w:rPr>
        <w:t xml:space="preserve"> jobs using </w:t>
      </w:r>
      <w:r>
        <w:rPr>
          <w:rFonts w:ascii="Calibri" w:eastAsiaTheme="minorHAnsi" w:hAnsi="Calibri" w:cs="Calibri"/>
          <w:b/>
          <w:bCs/>
          <w:sz w:val="22"/>
          <w:szCs w:val="22"/>
        </w:rPr>
        <w:t>Java</w:t>
      </w:r>
      <w:r>
        <w:rPr>
          <w:rFonts w:ascii="Calibri" w:eastAsiaTheme="minorHAnsi" w:hAnsi="Calibri" w:cs="Calibri"/>
          <w:sz w:val="22"/>
          <w:szCs w:val="22"/>
        </w:rPr>
        <w:t xml:space="preserve"> in test environment for faster data processing and used </w:t>
      </w:r>
      <w:r>
        <w:rPr>
          <w:rFonts w:ascii="Calibri" w:eastAsiaTheme="minorHAnsi" w:hAnsi="Calibri" w:cs="Calibri"/>
          <w:b/>
          <w:bCs/>
          <w:sz w:val="22"/>
          <w:szCs w:val="22"/>
        </w:rPr>
        <w:t>Spark</w:t>
      </w:r>
      <w:r>
        <w:rPr>
          <w:rFonts w:ascii="Calibri" w:eastAsiaTheme="minorHAnsi" w:hAnsi="Calibri" w:cs="Calibri"/>
          <w:b/>
          <w:bCs/>
          <w:sz w:val="22"/>
          <w:szCs w:val="22"/>
        </w:rPr>
        <w:t xml:space="preserve"> </w:t>
      </w:r>
      <w:r>
        <w:rPr>
          <w:rFonts w:ascii="Calibri" w:eastAsiaTheme="minorHAnsi" w:hAnsi="Calibri" w:cs="Calibri"/>
          <w:b/>
          <w:bCs/>
          <w:sz w:val="22"/>
          <w:szCs w:val="22"/>
        </w:rPr>
        <w:t>SQL</w:t>
      </w:r>
    </w:p>
    <w:p w:rsidR="00815A69" w:rsidRPr="00DF3EC6" w:rsidRDefault="56CD670B" w:rsidP="00815A69">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Implemented the MVC architecture using Backbone.js, Node.js and Angular.js, React.js.</w:t>
      </w:r>
    </w:p>
    <w:p w:rsidR="00CD3420" w:rsidRPr="00DF3EC6" w:rsidRDefault="00CD3420" w:rsidP="00CD3420">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hAnsiTheme="minorHAnsi" w:cstheme="minorHAnsi"/>
          <w:color w:val="auto"/>
          <w:sz w:val="22"/>
          <w:szCs w:val="22"/>
          <w:shd w:val="clear" w:color="auto" w:fill="FFFFFF"/>
        </w:rPr>
        <w:t xml:space="preserve">Integrated application with </w:t>
      </w:r>
      <w:r w:rsidRPr="00DF3EC6">
        <w:rPr>
          <w:rFonts w:asciiTheme="minorHAnsi" w:hAnsiTheme="minorHAnsi" w:cstheme="minorHAnsi"/>
          <w:b/>
          <w:bCs/>
          <w:color w:val="auto"/>
          <w:sz w:val="22"/>
          <w:szCs w:val="22"/>
          <w:shd w:val="clear" w:color="auto" w:fill="FFFFFF"/>
        </w:rPr>
        <w:t>Spring Security fo</w:t>
      </w:r>
      <w:r w:rsidR="00577FF9" w:rsidRPr="00DF3EC6">
        <w:rPr>
          <w:rFonts w:asciiTheme="minorHAnsi" w:hAnsiTheme="minorHAnsi" w:cstheme="minorHAnsi"/>
          <w:b/>
          <w:bCs/>
          <w:color w:val="auto"/>
          <w:sz w:val="22"/>
          <w:szCs w:val="22"/>
          <w:shd w:val="clear" w:color="auto" w:fill="FFFFFF"/>
        </w:rPr>
        <w:t xml:space="preserve">r form </w:t>
      </w:r>
      <w:r w:rsidRPr="00DF3EC6">
        <w:rPr>
          <w:rFonts w:asciiTheme="minorHAnsi" w:hAnsiTheme="minorHAnsi" w:cstheme="minorHAnsi"/>
          <w:b/>
          <w:bCs/>
          <w:color w:val="auto"/>
          <w:sz w:val="22"/>
          <w:szCs w:val="22"/>
          <w:shd w:val="clear" w:color="auto" w:fill="FFFFFF"/>
        </w:rPr>
        <w:t>based authentication and authorization</w:t>
      </w:r>
      <w:r w:rsidRPr="00DF3EC6">
        <w:rPr>
          <w:rFonts w:asciiTheme="minorHAnsi" w:hAnsiTheme="minorHAnsi" w:cstheme="minorHAnsi"/>
          <w:color w:val="auto"/>
          <w:sz w:val="22"/>
          <w:szCs w:val="22"/>
          <w:shd w:val="clear" w:color="auto" w:fill="FFFFFF"/>
        </w:rPr>
        <w:t xml:space="preserve"> by used spring security </w:t>
      </w:r>
      <w:proofErr w:type="spellStart"/>
      <w:r w:rsidRPr="00DF3EC6">
        <w:rPr>
          <w:rFonts w:asciiTheme="minorHAnsi" w:hAnsiTheme="minorHAnsi" w:cstheme="minorHAnsi"/>
          <w:color w:val="auto"/>
          <w:sz w:val="22"/>
          <w:szCs w:val="22"/>
          <w:shd w:val="clear" w:color="auto" w:fill="FFFFFF"/>
        </w:rPr>
        <w:t>jsp</w:t>
      </w:r>
      <w:proofErr w:type="spellEnd"/>
      <w:r w:rsidRPr="00DF3EC6">
        <w:rPr>
          <w:rFonts w:asciiTheme="minorHAnsi" w:hAnsiTheme="minorHAnsi" w:cstheme="minorHAnsi"/>
          <w:color w:val="auto"/>
          <w:sz w:val="22"/>
          <w:szCs w:val="22"/>
          <w:shd w:val="clear" w:color="auto" w:fill="FFFFFF"/>
        </w:rPr>
        <w:t xml:space="preserve"> tags to provide UI level spring security.</w:t>
      </w:r>
    </w:p>
    <w:p w:rsidR="00CD3420" w:rsidRPr="00DF3EC6" w:rsidRDefault="00CD3420" w:rsidP="007D2E66">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hAnsiTheme="minorHAnsi" w:cstheme="minorHAnsi"/>
          <w:color w:val="auto"/>
          <w:sz w:val="22"/>
          <w:szCs w:val="22"/>
          <w:shd w:val="clear" w:color="auto" w:fill="FFFFFF"/>
        </w:rPr>
        <w:t xml:space="preserve">Stored </w:t>
      </w:r>
      <w:r w:rsidRPr="00DF3EC6">
        <w:rPr>
          <w:rFonts w:asciiTheme="minorHAnsi" w:hAnsiTheme="minorHAnsi" w:cstheme="minorHAnsi"/>
          <w:b/>
          <w:bCs/>
          <w:color w:val="auto"/>
          <w:sz w:val="22"/>
          <w:szCs w:val="22"/>
          <w:shd w:val="clear" w:color="auto" w:fill="FFFFFF"/>
        </w:rPr>
        <w:t>authentication and authorization</w:t>
      </w:r>
      <w:r w:rsidRPr="00DF3EC6">
        <w:rPr>
          <w:rFonts w:asciiTheme="minorHAnsi" w:hAnsiTheme="minorHAnsi" w:cstheme="minorHAnsi"/>
          <w:color w:val="auto"/>
          <w:sz w:val="22"/>
          <w:szCs w:val="22"/>
          <w:shd w:val="clear" w:color="auto" w:fill="FFFFFF"/>
        </w:rPr>
        <w:t xml:space="preserve"> detail in database, used these DB authorization detail with spring security annotation on method for apply method level spring security. </w:t>
      </w:r>
    </w:p>
    <w:p w:rsidR="00815A69" w:rsidRPr="00DF3EC6" w:rsidRDefault="56CD670B" w:rsidP="00CD3420">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Used Node JS for heavy DOM manipulation. </w:t>
      </w:r>
    </w:p>
    <w:p w:rsidR="00CD3420" w:rsidRPr="00DF3EC6" w:rsidRDefault="56CD670B" w:rsidP="00CD3420">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Implementing security </w:t>
      </w:r>
      <w:r w:rsidRPr="00DF3EC6">
        <w:rPr>
          <w:rFonts w:asciiTheme="minorHAnsi" w:hAnsiTheme="minorHAnsi" w:cstheme="minorHAnsi"/>
          <w:b/>
          <w:bCs/>
          <w:color w:val="auto"/>
          <w:sz w:val="22"/>
          <w:szCs w:val="22"/>
        </w:rPr>
        <w:t>Single Sign-On application</w:t>
      </w:r>
      <w:r w:rsidRPr="00DF3EC6">
        <w:rPr>
          <w:rFonts w:asciiTheme="minorHAnsi" w:hAnsiTheme="minorHAnsi" w:cstheme="minorHAnsi"/>
          <w:color w:val="auto"/>
          <w:sz w:val="22"/>
          <w:szCs w:val="22"/>
        </w:rPr>
        <w:t xml:space="preserve"> to share user management, authentication and authorization among multiple applications.</w:t>
      </w:r>
    </w:p>
    <w:p w:rsidR="00CD3420" w:rsidRPr="00DF3EC6" w:rsidRDefault="56CD670B" w:rsidP="00CD3420">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Implemented </w:t>
      </w:r>
      <w:r w:rsidRPr="00DF3EC6">
        <w:rPr>
          <w:rFonts w:asciiTheme="minorHAnsi" w:hAnsiTheme="minorHAnsi" w:cstheme="minorHAnsi"/>
          <w:b/>
          <w:bCs/>
          <w:color w:val="auto"/>
          <w:sz w:val="22"/>
          <w:szCs w:val="22"/>
        </w:rPr>
        <w:t>Dynamic batch feature</w:t>
      </w:r>
      <w:r w:rsidRPr="00DF3EC6">
        <w:rPr>
          <w:rFonts w:asciiTheme="minorHAnsi" w:hAnsiTheme="minorHAnsi" w:cstheme="minorHAnsi"/>
          <w:color w:val="auto"/>
          <w:sz w:val="22"/>
          <w:szCs w:val="22"/>
        </w:rPr>
        <w:t xml:space="preserve"> for batch processing with </w:t>
      </w:r>
      <w:proofErr w:type="gramStart"/>
      <w:r w:rsidRPr="00DF3EC6">
        <w:rPr>
          <w:rFonts w:asciiTheme="minorHAnsi" w:hAnsiTheme="minorHAnsi" w:cstheme="minorHAnsi"/>
          <w:b/>
          <w:bCs/>
          <w:color w:val="auto"/>
          <w:sz w:val="22"/>
          <w:szCs w:val="22"/>
        </w:rPr>
        <w:t>Spring</w:t>
      </w:r>
      <w:proofErr w:type="gramEnd"/>
      <w:r w:rsidRPr="00DF3EC6">
        <w:rPr>
          <w:rFonts w:asciiTheme="minorHAnsi" w:hAnsiTheme="minorHAnsi" w:cstheme="minorHAnsi"/>
          <w:b/>
          <w:bCs/>
          <w:color w:val="auto"/>
          <w:sz w:val="22"/>
          <w:szCs w:val="22"/>
        </w:rPr>
        <w:t xml:space="preserve"> batch.</w:t>
      </w:r>
    </w:p>
    <w:p w:rsidR="00CD3420" w:rsidRPr="00DF3EC6" w:rsidRDefault="56CD670B" w:rsidP="00CD3420">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Worked extensively on batch </w:t>
      </w:r>
      <w:r w:rsidRPr="00DF3EC6">
        <w:rPr>
          <w:rFonts w:asciiTheme="minorHAnsi" w:hAnsiTheme="minorHAnsi" w:cstheme="minorHAnsi"/>
          <w:b/>
          <w:bCs/>
          <w:color w:val="auto"/>
          <w:sz w:val="22"/>
          <w:szCs w:val="22"/>
        </w:rPr>
        <w:t xml:space="preserve">job schedulers for Pausing and Resuming job features </w:t>
      </w:r>
      <w:r w:rsidRPr="00DF3EC6">
        <w:rPr>
          <w:rFonts w:asciiTheme="minorHAnsi" w:hAnsiTheme="minorHAnsi" w:cstheme="minorHAnsi"/>
          <w:color w:val="auto"/>
          <w:sz w:val="22"/>
          <w:szCs w:val="22"/>
        </w:rPr>
        <w:t>according to the business need.</w:t>
      </w:r>
    </w:p>
    <w:p w:rsidR="00CD3420" w:rsidRPr="00DF3EC6" w:rsidRDefault="56CD670B" w:rsidP="00CD3420">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Experience in working with </w:t>
      </w:r>
      <w:r w:rsidRPr="00DF3EC6">
        <w:rPr>
          <w:rFonts w:asciiTheme="minorHAnsi" w:hAnsiTheme="minorHAnsi" w:cstheme="minorHAnsi"/>
          <w:b/>
          <w:bCs/>
          <w:color w:val="auto"/>
          <w:sz w:val="22"/>
          <w:szCs w:val="22"/>
        </w:rPr>
        <w:t>Spring Quartz framework</w:t>
      </w:r>
      <w:r w:rsidRPr="00DF3EC6">
        <w:rPr>
          <w:rFonts w:asciiTheme="minorHAnsi" w:hAnsiTheme="minorHAnsi" w:cstheme="minorHAnsi"/>
          <w:color w:val="auto"/>
          <w:sz w:val="22"/>
          <w:szCs w:val="22"/>
        </w:rPr>
        <w:t xml:space="preserve"> and developed various quartz jobs</w:t>
      </w:r>
    </w:p>
    <w:p w:rsidR="00162653" w:rsidRDefault="56CD670B" w:rsidP="00162653">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Implemented Dynamic job scheduling according to the business need (daily, weekly, monthly etc.) same using </w:t>
      </w:r>
      <w:r w:rsidRPr="00DF3EC6">
        <w:rPr>
          <w:rFonts w:asciiTheme="minorHAnsi" w:hAnsiTheme="minorHAnsi" w:cstheme="minorHAnsi"/>
          <w:b/>
          <w:bCs/>
          <w:color w:val="auto"/>
          <w:sz w:val="22"/>
          <w:szCs w:val="22"/>
        </w:rPr>
        <w:t>Quartz scheduler</w:t>
      </w:r>
      <w:r w:rsidRPr="00DF3EC6">
        <w:rPr>
          <w:rFonts w:asciiTheme="minorHAnsi" w:hAnsiTheme="minorHAnsi" w:cstheme="minorHAnsi"/>
          <w:color w:val="auto"/>
          <w:sz w:val="22"/>
          <w:szCs w:val="22"/>
        </w:rPr>
        <w:t>.</w:t>
      </w:r>
    </w:p>
    <w:p w:rsidR="00DF3EC6" w:rsidRPr="00DF3EC6" w:rsidRDefault="00DF3EC6" w:rsidP="00DF3EC6">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Worked on Spark SQL, created Data frames by loading data from Hive tables and created prep data and stored in AWS S3.</w:t>
      </w:r>
    </w:p>
    <w:p w:rsidR="00DF3EC6" w:rsidRDefault="00DF3EC6" w:rsidP="00DF3EC6">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Using Spark -Streaming APIs to perform transformations and actions on the fly for building the common learner data model which gets the data from Kafka in near real time and Persists into Cassandra.</w:t>
      </w:r>
    </w:p>
    <w:p w:rsidR="00DF3EC6" w:rsidRPr="00DF3EC6" w:rsidRDefault="00DF3EC6" w:rsidP="00DF3EC6">
      <w:pPr>
        <w:pStyle w:val="Normal10"/>
        <w:widowControl w:val="0"/>
        <w:numPr>
          <w:ilvl w:val="0"/>
          <w:numId w:val="19"/>
        </w:numPr>
        <w:ind w:right="90"/>
        <w:rPr>
          <w:rFonts w:asciiTheme="minorHAnsi" w:hAnsiTheme="minorHAnsi" w:cstheme="minorHAnsi"/>
          <w:color w:val="auto"/>
          <w:sz w:val="22"/>
          <w:szCs w:val="22"/>
        </w:rPr>
      </w:pPr>
      <w:r>
        <w:rPr>
          <w:rFonts w:asciiTheme="minorHAnsi" w:hAnsiTheme="minorHAnsi" w:cstheme="minorHAnsi"/>
          <w:color w:val="auto"/>
          <w:sz w:val="22"/>
          <w:szCs w:val="22"/>
        </w:rPr>
        <w:t>I</w:t>
      </w:r>
      <w:r w:rsidRPr="00DF3EC6">
        <w:rPr>
          <w:rFonts w:asciiTheme="minorHAnsi" w:hAnsiTheme="minorHAnsi" w:cstheme="minorHAnsi"/>
          <w:color w:val="auto"/>
          <w:sz w:val="22"/>
          <w:szCs w:val="22"/>
        </w:rPr>
        <w:t>mplementing or exposing the Micro service architecture with Spring Boot based services interacting through a combination of REST and Apache Kafka message brokers.</w:t>
      </w:r>
    </w:p>
    <w:p w:rsidR="00DF3EC6" w:rsidRPr="00DF3EC6" w:rsidRDefault="00DF3EC6" w:rsidP="00DF3EC6">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Used Annotations for Spring DI, Auto wiring and Spring MVC for REST API s and Spring Boot for </w:t>
      </w:r>
      <w:proofErr w:type="spellStart"/>
      <w:r w:rsidRPr="00DF3EC6">
        <w:rPr>
          <w:rFonts w:asciiTheme="minorHAnsi" w:hAnsiTheme="minorHAnsi" w:cstheme="minorHAnsi"/>
          <w:color w:val="auto"/>
          <w:sz w:val="22"/>
          <w:szCs w:val="22"/>
        </w:rPr>
        <w:t>Microservices</w:t>
      </w:r>
      <w:proofErr w:type="spellEnd"/>
      <w:r w:rsidRPr="00DF3EC6">
        <w:rPr>
          <w:rFonts w:asciiTheme="minorHAnsi" w:hAnsiTheme="minorHAnsi" w:cstheme="minorHAnsi"/>
          <w:color w:val="auto"/>
          <w:sz w:val="22"/>
          <w:szCs w:val="22"/>
        </w:rPr>
        <w:t>.</w:t>
      </w:r>
    </w:p>
    <w:p w:rsidR="00DF3EC6" w:rsidRPr="00DF3EC6" w:rsidRDefault="00DF3EC6" w:rsidP="00DF3EC6">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Coordinated Kafka operations and monitoring (via JMX) with Dev ops team.</w:t>
      </w:r>
    </w:p>
    <w:p w:rsidR="00162653" w:rsidRPr="00DF3EC6" w:rsidRDefault="56CD670B" w:rsidP="00162653">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lastRenderedPageBreak/>
        <w:t>Integrated with the </w:t>
      </w:r>
      <w:hyperlink r:id="rId7">
        <w:r w:rsidRPr="00DF3EC6">
          <w:rPr>
            <w:rFonts w:asciiTheme="minorHAnsi" w:hAnsiTheme="minorHAnsi" w:cstheme="minorHAnsi"/>
            <w:color w:val="auto"/>
            <w:sz w:val="22"/>
            <w:szCs w:val="22"/>
          </w:rPr>
          <w:t>Polymer-CLI</w:t>
        </w:r>
      </w:hyperlink>
      <w:r w:rsidRPr="00DF3EC6">
        <w:rPr>
          <w:rFonts w:asciiTheme="minorHAnsi" w:hAnsiTheme="minorHAnsi" w:cstheme="minorHAnsi"/>
          <w:color w:val="auto"/>
          <w:sz w:val="22"/>
          <w:szCs w:val="22"/>
        </w:rPr>
        <w:t> tool, for obtaining featured Progressive Web Application </w:t>
      </w:r>
    </w:p>
    <w:p w:rsidR="00CD3420" w:rsidRPr="00DF3EC6" w:rsidRDefault="56CD670B" w:rsidP="00CD3420">
      <w:pPr>
        <w:pStyle w:val="Normal10"/>
        <w:widowControl w:val="0"/>
        <w:numPr>
          <w:ilvl w:val="0"/>
          <w:numId w:val="19"/>
        </w:numPr>
        <w:tabs>
          <w:tab w:val="left" w:pos="720"/>
          <w:tab w:val="left" w:pos="4320"/>
          <w:tab w:val="left" w:pos="7560"/>
        </w:tabs>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Developer </w:t>
      </w:r>
      <w:r w:rsidRPr="00DF3EC6">
        <w:rPr>
          <w:rFonts w:asciiTheme="minorHAnsi" w:eastAsia="Questrial" w:hAnsiTheme="minorHAnsi" w:cstheme="minorHAnsi"/>
          <w:b/>
          <w:bCs/>
          <w:color w:val="auto"/>
          <w:sz w:val="22"/>
          <w:szCs w:val="22"/>
        </w:rPr>
        <w:t>Spring Quartz</w:t>
      </w:r>
      <w:r w:rsidRPr="00DF3EC6">
        <w:rPr>
          <w:rFonts w:asciiTheme="minorHAnsi" w:eastAsia="Questrial" w:hAnsiTheme="minorHAnsi" w:cstheme="minorHAnsi"/>
          <w:color w:val="auto"/>
          <w:sz w:val="22"/>
          <w:szCs w:val="22"/>
        </w:rPr>
        <w:t xml:space="preserve"> jobs to run the backend jobs and generated reports.</w:t>
      </w:r>
    </w:p>
    <w:p w:rsidR="00CD3420" w:rsidRPr="00DF3EC6" w:rsidRDefault="56CD670B" w:rsidP="00CD3420">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Implemented Java EE components using </w:t>
      </w:r>
      <w:r w:rsidRPr="00DF3EC6">
        <w:rPr>
          <w:rFonts w:asciiTheme="minorHAnsi" w:hAnsiTheme="minorHAnsi" w:cstheme="minorHAnsi"/>
          <w:b/>
          <w:bCs/>
          <w:color w:val="auto"/>
          <w:sz w:val="22"/>
          <w:szCs w:val="22"/>
        </w:rPr>
        <w:t xml:space="preserve">Spring MVC, Spring IOC, </w:t>
      </w:r>
      <w:proofErr w:type="gramStart"/>
      <w:r w:rsidRPr="00DF3EC6">
        <w:rPr>
          <w:rFonts w:asciiTheme="minorHAnsi" w:hAnsiTheme="minorHAnsi" w:cstheme="minorHAnsi"/>
          <w:b/>
          <w:bCs/>
          <w:color w:val="auto"/>
          <w:sz w:val="22"/>
          <w:szCs w:val="22"/>
        </w:rPr>
        <w:t>Spring</w:t>
      </w:r>
      <w:proofErr w:type="gramEnd"/>
      <w:r w:rsidRPr="00DF3EC6">
        <w:rPr>
          <w:rFonts w:asciiTheme="minorHAnsi" w:hAnsiTheme="minorHAnsi" w:cstheme="minorHAnsi"/>
          <w:b/>
          <w:bCs/>
          <w:color w:val="auto"/>
          <w:sz w:val="22"/>
          <w:szCs w:val="22"/>
        </w:rPr>
        <w:t xml:space="preserve"> transactions and Spring security modules.</w:t>
      </w:r>
    </w:p>
    <w:p w:rsidR="00CD3420" w:rsidRPr="00DF3EC6" w:rsidRDefault="56CD670B" w:rsidP="00CD3420">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This functionality is implemented by developing RESTFUL web services using </w:t>
      </w:r>
      <w:r w:rsidRPr="00DF3EC6">
        <w:rPr>
          <w:rFonts w:asciiTheme="minorHAnsi" w:hAnsiTheme="minorHAnsi" w:cstheme="minorHAnsi"/>
          <w:b/>
          <w:bCs/>
          <w:color w:val="auto"/>
          <w:sz w:val="22"/>
          <w:szCs w:val="22"/>
        </w:rPr>
        <w:t>Spring boot, Spring RESTFUL template</w:t>
      </w:r>
    </w:p>
    <w:p w:rsidR="00432554" w:rsidRPr="00DF3EC6" w:rsidRDefault="56CD670B" w:rsidP="00432554">
      <w:pPr>
        <w:pStyle w:val="Normal1"/>
        <w:numPr>
          <w:ilvl w:val="0"/>
          <w:numId w:val="19"/>
        </w:numPr>
        <w:jc w:val="both"/>
        <w:rPr>
          <w:rFonts w:asciiTheme="minorHAnsi" w:eastAsia="Bell MT" w:hAnsiTheme="minorHAnsi" w:cstheme="minorHAnsi"/>
          <w:sz w:val="22"/>
          <w:szCs w:val="22"/>
        </w:rPr>
      </w:pPr>
      <w:r w:rsidRPr="00DF3EC6">
        <w:rPr>
          <w:rFonts w:asciiTheme="minorHAnsi" w:hAnsiTheme="minorHAnsi" w:cstheme="minorHAnsi"/>
          <w:sz w:val="22"/>
          <w:szCs w:val="22"/>
        </w:rPr>
        <w:t>Utilized </w:t>
      </w:r>
      <w:r w:rsidRPr="00DF3EC6">
        <w:rPr>
          <w:rFonts w:asciiTheme="minorHAnsi" w:hAnsiTheme="minorHAnsi" w:cstheme="minorHAnsi"/>
          <w:b/>
          <w:bCs/>
          <w:sz w:val="22"/>
          <w:szCs w:val="22"/>
        </w:rPr>
        <w:t>AWS Lambda</w:t>
      </w:r>
      <w:r w:rsidRPr="00DF3EC6">
        <w:rPr>
          <w:rFonts w:asciiTheme="minorHAnsi" w:hAnsiTheme="minorHAnsi" w:cstheme="minorHAnsi"/>
          <w:sz w:val="22"/>
          <w:szCs w:val="22"/>
        </w:rPr>
        <w:t xml:space="preserve"> platform to upload data into </w:t>
      </w:r>
      <w:r w:rsidRPr="00DF3EC6">
        <w:rPr>
          <w:rFonts w:asciiTheme="minorHAnsi" w:hAnsiTheme="minorHAnsi" w:cstheme="minorHAnsi"/>
          <w:b/>
          <w:bCs/>
          <w:sz w:val="22"/>
          <w:szCs w:val="22"/>
        </w:rPr>
        <w:t>AWS S3</w:t>
      </w:r>
      <w:r w:rsidRPr="00DF3EC6">
        <w:rPr>
          <w:rFonts w:asciiTheme="minorHAnsi" w:hAnsiTheme="minorHAnsi" w:cstheme="minorHAnsi"/>
          <w:sz w:val="22"/>
          <w:szCs w:val="22"/>
        </w:rPr>
        <w:t xml:space="preserve"> buckets and to trigger other Lambda functions.</w:t>
      </w:r>
    </w:p>
    <w:p w:rsidR="00CD3420" w:rsidRPr="00DF3EC6" w:rsidRDefault="56CD670B" w:rsidP="00577FF9">
      <w:pPr>
        <w:pStyle w:val="Normal1"/>
        <w:numPr>
          <w:ilvl w:val="0"/>
          <w:numId w:val="19"/>
        </w:numPr>
        <w:jc w:val="both"/>
        <w:rPr>
          <w:rFonts w:asciiTheme="minorHAnsi" w:eastAsia="Bell MT" w:hAnsiTheme="minorHAnsi" w:cstheme="minorHAnsi"/>
          <w:sz w:val="22"/>
          <w:szCs w:val="22"/>
        </w:rPr>
      </w:pPr>
      <w:r w:rsidRPr="00DF3EC6">
        <w:rPr>
          <w:rFonts w:asciiTheme="minorHAnsi" w:eastAsia="Bell MT" w:hAnsiTheme="minorHAnsi" w:cstheme="minorHAnsi"/>
          <w:sz w:val="22"/>
          <w:szCs w:val="22"/>
        </w:rPr>
        <w:t xml:space="preserve">Worked on the following AWS services like </w:t>
      </w:r>
      <w:r w:rsidRPr="00DF3EC6">
        <w:rPr>
          <w:rFonts w:asciiTheme="minorHAnsi" w:eastAsia="Bell MT" w:hAnsiTheme="minorHAnsi" w:cstheme="minorHAnsi"/>
          <w:b/>
          <w:bCs/>
          <w:sz w:val="22"/>
          <w:szCs w:val="22"/>
        </w:rPr>
        <w:t>EC2, S3, VPC, EBS, ELB, Auto Scaling, Cloud Watch, Cloud Trail, IAM, SNS, SQS, RDS, DynamoDB, etc</w:t>
      </w:r>
      <w:r w:rsidR="00577FF9" w:rsidRPr="00DF3EC6">
        <w:rPr>
          <w:rFonts w:asciiTheme="minorHAnsi" w:eastAsia="Bell MT" w:hAnsiTheme="minorHAnsi" w:cstheme="minorHAnsi"/>
          <w:sz w:val="22"/>
          <w:szCs w:val="22"/>
        </w:rPr>
        <w:t>.</w:t>
      </w:r>
    </w:p>
    <w:p w:rsidR="00CD3420" w:rsidRPr="00DF3EC6" w:rsidRDefault="56CD670B" w:rsidP="00CD3420">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Implemented the application using </w:t>
      </w:r>
      <w:r w:rsidRPr="00DF3EC6">
        <w:rPr>
          <w:rFonts w:asciiTheme="minorHAnsi" w:eastAsia="Questrial" w:hAnsiTheme="minorHAnsi" w:cstheme="minorHAnsi"/>
          <w:b/>
          <w:bCs/>
          <w:color w:val="auto"/>
          <w:sz w:val="22"/>
          <w:szCs w:val="22"/>
        </w:rPr>
        <w:t>design patterns</w:t>
      </w:r>
      <w:r w:rsidRPr="00DF3EC6">
        <w:rPr>
          <w:rFonts w:asciiTheme="minorHAnsi" w:eastAsia="Questrial" w:hAnsiTheme="minorHAnsi" w:cstheme="minorHAnsi"/>
          <w:color w:val="auto"/>
          <w:sz w:val="22"/>
          <w:szCs w:val="22"/>
        </w:rPr>
        <w:t xml:space="preserve"> such as </w:t>
      </w:r>
      <w:r w:rsidRPr="00DF3EC6">
        <w:rPr>
          <w:rFonts w:asciiTheme="minorHAnsi" w:eastAsia="Questrial" w:hAnsiTheme="minorHAnsi" w:cstheme="minorHAnsi"/>
          <w:b/>
          <w:bCs/>
          <w:color w:val="auto"/>
          <w:sz w:val="22"/>
          <w:szCs w:val="22"/>
        </w:rPr>
        <w:t>Session Façade</w:t>
      </w:r>
      <w:r w:rsidRPr="00DF3EC6">
        <w:rPr>
          <w:rFonts w:asciiTheme="minorHAnsi" w:eastAsia="Questrial" w:hAnsiTheme="minorHAnsi" w:cstheme="minorHAnsi"/>
          <w:color w:val="auto"/>
          <w:sz w:val="22"/>
          <w:szCs w:val="22"/>
        </w:rPr>
        <w:t xml:space="preserve">, </w:t>
      </w:r>
      <w:r w:rsidRPr="00DF3EC6">
        <w:rPr>
          <w:rFonts w:asciiTheme="minorHAnsi" w:eastAsia="Questrial" w:hAnsiTheme="minorHAnsi" w:cstheme="minorHAnsi"/>
          <w:b/>
          <w:bCs/>
          <w:color w:val="auto"/>
          <w:sz w:val="22"/>
          <w:szCs w:val="22"/>
        </w:rPr>
        <w:t>Business Delegate</w:t>
      </w:r>
      <w:r w:rsidRPr="00DF3EC6">
        <w:rPr>
          <w:rFonts w:asciiTheme="minorHAnsi" w:eastAsia="Questrial" w:hAnsiTheme="minorHAnsi" w:cstheme="minorHAnsi"/>
          <w:color w:val="auto"/>
          <w:sz w:val="22"/>
          <w:szCs w:val="22"/>
        </w:rPr>
        <w:t xml:space="preserve">, </w:t>
      </w:r>
      <w:r w:rsidRPr="00DF3EC6">
        <w:rPr>
          <w:rFonts w:asciiTheme="minorHAnsi" w:eastAsia="Questrial" w:hAnsiTheme="minorHAnsi" w:cstheme="minorHAnsi"/>
          <w:b/>
          <w:bCs/>
          <w:color w:val="auto"/>
          <w:sz w:val="22"/>
          <w:szCs w:val="22"/>
        </w:rPr>
        <w:t>Bean Factory</w:t>
      </w:r>
      <w:r w:rsidRPr="00DF3EC6">
        <w:rPr>
          <w:rFonts w:asciiTheme="minorHAnsi" w:eastAsia="Questrial" w:hAnsiTheme="minorHAnsi" w:cstheme="minorHAnsi"/>
          <w:color w:val="auto"/>
          <w:sz w:val="22"/>
          <w:szCs w:val="22"/>
        </w:rPr>
        <w:t xml:space="preserve">, </w:t>
      </w:r>
      <w:r w:rsidRPr="00DF3EC6">
        <w:rPr>
          <w:rFonts w:asciiTheme="minorHAnsi" w:eastAsia="Questrial" w:hAnsiTheme="minorHAnsi" w:cstheme="minorHAnsi"/>
          <w:b/>
          <w:bCs/>
          <w:color w:val="auto"/>
          <w:sz w:val="22"/>
          <w:szCs w:val="22"/>
        </w:rPr>
        <w:t>Singleton</w:t>
      </w:r>
      <w:r w:rsidRPr="00DF3EC6">
        <w:rPr>
          <w:rFonts w:asciiTheme="minorHAnsi" w:eastAsia="Questrial" w:hAnsiTheme="minorHAnsi" w:cstheme="minorHAnsi"/>
          <w:color w:val="auto"/>
          <w:sz w:val="22"/>
          <w:szCs w:val="22"/>
        </w:rPr>
        <w:t xml:space="preserve">, </w:t>
      </w:r>
      <w:r w:rsidRPr="00DF3EC6">
        <w:rPr>
          <w:rFonts w:asciiTheme="minorHAnsi" w:eastAsia="Questrial" w:hAnsiTheme="minorHAnsi" w:cstheme="minorHAnsi"/>
          <w:b/>
          <w:bCs/>
          <w:color w:val="auto"/>
          <w:sz w:val="22"/>
          <w:szCs w:val="22"/>
        </w:rPr>
        <w:t>Data Access Object</w:t>
      </w:r>
      <w:r w:rsidRPr="00DF3EC6">
        <w:rPr>
          <w:rFonts w:asciiTheme="minorHAnsi" w:eastAsia="Questrial" w:hAnsiTheme="minorHAnsi" w:cstheme="minorHAnsi"/>
          <w:color w:val="auto"/>
          <w:sz w:val="22"/>
          <w:szCs w:val="22"/>
        </w:rPr>
        <w:t xml:space="preserve">, and </w:t>
      </w:r>
      <w:r w:rsidRPr="00DF3EC6">
        <w:rPr>
          <w:rFonts w:asciiTheme="minorHAnsi" w:eastAsia="Questrial" w:hAnsiTheme="minorHAnsi" w:cstheme="minorHAnsi"/>
          <w:b/>
          <w:bCs/>
          <w:color w:val="auto"/>
          <w:sz w:val="22"/>
          <w:szCs w:val="22"/>
        </w:rPr>
        <w:t>Service Locator</w:t>
      </w:r>
      <w:r w:rsidRPr="00DF3EC6">
        <w:rPr>
          <w:rFonts w:asciiTheme="minorHAnsi" w:eastAsia="Questrial" w:hAnsiTheme="minorHAnsi" w:cstheme="minorHAnsi"/>
          <w:color w:val="auto"/>
          <w:sz w:val="22"/>
          <w:szCs w:val="22"/>
        </w:rPr>
        <w:t>. </w:t>
      </w:r>
    </w:p>
    <w:p w:rsidR="00CD3420" w:rsidRPr="00DF3EC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Implemented </w:t>
      </w:r>
      <w:r w:rsidRPr="00DF3EC6">
        <w:rPr>
          <w:rFonts w:asciiTheme="minorHAnsi" w:eastAsia="Questrial" w:hAnsiTheme="minorHAnsi" w:cstheme="minorHAnsi"/>
          <w:b/>
          <w:bCs/>
          <w:color w:val="auto"/>
          <w:sz w:val="22"/>
          <w:szCs w:val="22"/>
        </w:rPr>
        <w:t>Hibernate Template</w:t>
      </w:r>
      <w:r w:rsidRPr="00DF3EC6">
        <w:rPr>
          <w:rFonts w:asciiTheme="minorHAnsi" w:eastAsia="Questrial" w:hAnsiTheme="minorHAnsi" w:cstheme="minorHAnsi"/>
          <w:color w:val="auto"/>
          <w:sz w:val="22"/>
          <w:szCs w:val="22"/>
        </w:rPr>
        <w:t xml:space="preserve"> to great extent making use of </w:t>
      </w:r>
      <w:r w:rsidRPr="00DF3EC6">
        <w:rPr>
          <w:rFonts w:asciiTheme="minorHAnsi" w:eastAsia="Questrial" w:hAnsiTheme="minorHAnsi" w:cstheme="minorHAnsi"/>
          <w:b/>
          <w:bCs/>
          <w:color w:val="auto"/>
          <w:sz w:val="22"/>
          <w:szCs w:val="22"/>
        </w:rPr>
        <w:t>HQL</w:t>
      </w:r>
      <w:r w:rsidRPr="00DF3EC6">
        <w:rPr>
          <w:rFonts w:asciiTheme="minorHAnsi" w:eastAsia="Questrial" w:hAnsiTheme="minorHAnsi" w:cstheme="minorHAnsi"/>
          <w:color w:val="auto"/>
          <w:sz w:val="22"/>
          <w:szCs w:val="22"/>
        </w:rPr>
        <w:t xml:space="preserve">, </w:t>
      </w:r>
      <w:r w:rsidRPr="00DF3EC6">
        <w:rPr>
          <w:rFonts w:asciiTheme="minorHAnsi" w:eastAsia="Questrial" w:hAnsiTheme="minorHAnsi" w:cstheme="minorHAnsi"/>
          <w:b/>
          <w:bCs/>
          <w:color w:val="auto"/>
          <w:sz w:val="22"/>
          <w:szCs w:val="22"/>
        </w:rPr>
        <w:t>Named Parameters</w:t>
      </w:r>
      <w:r w:rsidRPr="00DF3EC6">
        <w:rPr>
          <w:rFonts w:asciiTheme="minorHAnsi" w:eastAsia="Questrial" w:hAnsiTheme="minorHAnsi" w:cstheme="minorHAnsi"/>
          <w:color w:val="auto"/>
          <w:sz w:val="22"/>
          <w:szCs w:val="22"/>
        </w:rPr>
        <w:t xml:space="preserve">, </w:t>
      </w:r>
      <w:r w:rsidRPr="00DF3EC6">
        <w:rPr>
          <w:rFonts w:asciiTheme="minorHAnsi" w:eastAsia="Questrial" w:hAnsiTheme="minorHAnsi" w:cstheme="minorHAnsi"/>
          <w:b/>
          <w:bCs/>
          <w:color w:val="auto"/>
          <w:sz w:val="22"/>
          <w:szCs w:val="22"/>
        </w:rPr>
        <w:t>Named Queries</w:t>
      </w:r>
      <w:r w:rsidRPr="00DF3EC6">
        <w:rPr>
          <w:rFonts w:asciiTheme="minorHAnsi" w:eastAsia="Questrial" w:hAnsiTheme="minorHAnsi" w:cstheme="minorHAnsi"/>
          <w:color w:val="auto"/>
          <w:sz w:val="22"/>
          <w:szCs w:val="22"/>
        </w:rPr>
        <w:t xml:space="preserve"> and </w:t>
      </w:r>
      <w:r w:rsidRPr="00DF3EC6">
        <w:rPr>
          <w:rFonts w:asciiTheme="minorHAnsi" w:eastAsia="Questrial" w:hAnsiTheme="minorHAnsi" w:cstheme="minorHAnsi"/>
          <w:b/>
          <w:bCs/>
          <w:color w:val="auto"/>
          <w:sz w:val="22"/>
          <w:szCs w:val="22"/>
        </w:rPr>
        <w:t>interfaces</w:t>
      </w:r>
      <w:r w:rsidRPr="00DF3EC6">
        <w:rPr>
          <w:rFonts w:asciiTheme="minorHAnsi" w:eastAsia="Questrial" w:hAnsiTheme="minorHAnsi" w:cstheme="minorHAnsi"/>
          <w:color w:val="auto"/>
          <w:sz w:val="22"/>
          <w:szCs w:val="22"/>
        </w:rPr>
        <w:t xml:space="preserve"> such as </w:t>
      </w:r>
      <w:r w:rsidRPr="00DF3EC6">
        <w:rPr>
          <w:rFonts w:asciiTheme="minorHAnsi" w:eastAsia="Questrial" w:hAnsiTheme="minorHAnsi" w:cstheme="minorHAnsi"/>
          <w:b/>
          <w:bCs/>
          <w:color w:val="auto"/>
          <w:sz w:val="22"/>
          <w:szCs w:val="22"/>
        </w:rPr>
        <w:t>Expression</w:t>
      </w:r>
      <w:r w:rsidRPr="00DF3EC6">
        <w:rPr>
          <w:rFonts w:asciiTheme="minorHAnsi" w:eastAsia="Questrial" w:hAnsiTheme="minorHAnsi" w:cstheme="minorHAnsi"/>
          <w:color w:val="auto"/>
          <w:sz w:val="22"/>
          <w:szCs w:val="22"/>
        </w:rPr>
        <w:t xml:space="preserve">, </w:t>
      </w:r>
      <w:r w:rsidRPr="00DF3EC6">
        <w:rPr>
          <w:rFonts w:asciiTheme="minorHAnsi" w:eastAsia="Questrial" w:hAnsiTheme="minorHAnsi" w:cstheme="minorHAnsi"/>
          <w:b/>
          <w:bCs/>
          <w:color w:val="auto"/>
          <w:sz w:val="22"/>
          <w:szCs w:val="22"/>
        </w:rPr>
        <w:t>Query</w:t>
      </w:r>
      <w:r w:rsidRPr="00DF3EC6">
        <w:rPr>
          <w:rFonts w:asciiTheme="minorHAnsi" w:eastAsia="Questrial" w:hAnsiTheme="minorHAnsi" w:cstheme="minorHAnsi"/>
          <w:color w:val="auto"/>
          <w:sz w:val="22"/>
          <w:szCs w:val="22"/>
        </w:rPr>
        <w:t xml:space="preserve"> and </w:t>
      </w:r>
      <w:r w:rsidRPr="00DF3EC6">
        <w:rPr>
          <w:rFonts w:asciiTheme="minorHAnsi" w:eastAsia="Questrial" w:hAnsiTheme="minorHAnsi" w:cstheme="minorHAnsi"/>
          <w:b/>
          <w:bCs/>
          <w:color w:val="auto"/>
          <w:sz w:val="22"/>
          <w:szCs w:val="22"/>
        </w:rPr>
        <w:t>Criteria</w:t>
      </w:r>
      <w:r w:rsidRPr="00DF3EC6">
        <w:rPr>
          <w:rFonts w:asciiTheme="minorHAnsi" w:eastAsia="Questrial" w:hAnsiTheme="minorHAnsi" w:cstheme="minorHAnsi"/>
          <w:color w:val="auto"/>
          <w:sz w:val="22"/>
          <w:szCs w:val="22"/>
        </w:rPr>
        <w:t>. </w:t>
      </w:r>
    </w:p>
    <w:p w:rsidR="00CD3420" w:rsidRPr="00DF3EC6" w:rsidRDefault="56CD670B" w:rsidP="007D2E66">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Administered and deployed applications into </w:t>
      </w:r>
      <w:r w:rsidRPr="00DF3EC6">
        <w:rPr>
          <w:rFonts w:asciiTheme="minorHAnsi" w:eastAsia="Questrial" w:hAnsiTheme="minorHAnsi" w:cstheme="minorHAnsi"/>
          <w:b/>
          <w:bCs/>
          <w:color w:val="auto"/>
          <w:sz w:val="22"/>
          <w:szCs w:val="22"/>
        </w:rPr>
        <w:t>WebSphere Application Server</w:t>
      </w:r>
      <w:r w:rsidRPr="00DF3EC6">
        <w:rPr>
          <w:rFonts w:asciiTheme="minorHAnsi" w:eastAsia="Questrial" w:hAnsiTheme="minorHAnsi" w:cstheme="minorHAnsi"/>
          <w:color w:val="auto"/>
          <w:sz w:val="22"/>
          <w:szCs w:val="22"/>
        </w:rPr>
        <w:t>. </w:t>
      </w:r>
    </w:p>
    <w:p w:rsidR="00CD3420" w:rsidRPr="00DF3EC6" w:rsidRDefault="56CD670B" w:rsidP="00CD3420">
      <w:pPr>
        <w:pStyle w:val="Normal10"/>
        <w:widowControl w:val="0"/>
        <w:numPr>
          <w:ilvl w:val="0"/>
          <w:numId w:val="19"/>
        </w:numPr>
        <w:tabs>
          <w:tab w:val="left" w:pos="720"/>
          <w:tab w:val="left" w:pos="4320"/>
          <w:tab w:val="left" w:pos="7560"/>
        </w:tabs>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Used </w:t>
      </w:r>
      <w:r w:rsidRPr="00DF3EC6">
        <w:rPr>
          <w:rFonts w:asciiTheme="minorHAnsi" w:eastAsia="Questrial" w:hAnsiTheme="minorHAnsi" w:cstheme="minorHAnsi"/>
          <w:b/>
          <w:bCs/>
          <w:color w:val="auto"/>
          <w:sz w:val="22"/>
          <w:szCs w:val="22"/>
        </w:rPr>
        <w:t>SAX</w:t>
      </w:r>
      <w:r w:rsidRPr="00DF3EC6">
        <w:rPr>
          <w:rFonts w:asciiTheme="minorHAnsi" w:eastAsia="Questrial" w:hAnsiTheme="minorHAnsi" w:cstheme="minorHAnsi"/>
          <w:color w:val="auto"/>
          <w:sz w:val="22"/>
          <w:szCs w:val="22"/>
        </w:rPr>
        <w:t xml:space="preserve"> and </w:t>
      </w:r>
      <w:r w:rsidRPr="00DF3EC6">
        <w:rPr>
          <w:rFonts w:asciiTheme="minorHAnsi" w:eastAsia="Questrial" w:hAnsiTheme="minorHAnsi" w:cstheme="minorHAnsi"/>
          <w:b/>
          <w:bCs/>
          <w:color w:val="auto"/>
          <w:sz w:val="22"/>
          <w:szCs w:val="22"/>
        </w:rPr>
        <w:t>DOM</w:t>
      </w:r>
      <w:r w:rsidRPr="00DF3EC6">
        <w:rPr>
          <w:rFonts w:asciiTheme="minorHAnsi" w:eastAsia="Questrial" w:hAnsiTheme="minorHAnsi" w:cstheme="minorHAnsi"/>
          <w:color w:val="auto"/>
          <w:sz w:val="22"/>
          <w:szCs w:val="22"/>
        </w:rPr>
        <w:t xml:space="preserve"> parser to parse the XML documents and </w:t>
      </w:r>
      <w:r w:rsidRPr="00DF3EC6">
        <w:rPr>
          <w:rFonts w:asciiTheme="minorHAnsi" w:eastAsia="Questrial" w:hAnsiTheme="minorHAnsi" w:cstheme="minorHAnsi"/>
          <w:b/>
          <w:bCs/>
          <w:color w:val="auto"/>
          <w:sz w:val="22"/>
          <w:szCs w:val="22"/>
        </w:rPr>
        <w:t>XSLT</w:t>
      </w:r>
      <w:r w:rsidRPr="00DF3EC6">
        <w:rPr>
          <w:rFonts w:asciiTheme="minorHAnsi" w:eastAsia="Questrial" w:hAnsiTheme="minorHAnsi" w:cstheme="minorHAnsi"/>
          <w:color w:val="auto"/>
          <w:sz w:val="22"/>
          <w:szCs w:val="22"/>
        </w:rPr>
        <w:t xml:space="preserve"> for transformations.</w:t>
      </w:r>
    </w:p>
    <w:p w:rsidR="00CD3420" w:rsidRPr="00DF3EC6" w:rsidRDefault="56CD670B" w:rsidP="00432554">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Worked with core java technologies like </w:t>
      </w:r>
      <w:r w:rsidRPr="00DF3EC6">
        <w:rPr>
          <w:rFonts w:asciiTheme="minorHAnsi" w:hAnsiTheme="minorHAnsi" w:cstheme="minorHAnsi"/>
          <w:b/>
          <w:bCs/>
          <w:color w:val="auto"/>
          <w:sz w:val="22"/>
          <w:szCs w:val="22"/>
        </w:rPr>
        <w:t>Multi-Threading and synchronization.</w:t>
      </w:r>
      <w:r w:rsidRPr="00DF3EC6">
        <w:rPr>
          <w:rFonts w:asciiTheme="minorHAnsi" w:hAnsiTheme="minorHAnsi" w:cstheme="minorHAnsi"/>
          <w:color w:val="auto"/>
          <w:sz w:val="22"/>
          <w:szCs w:val="22"/>
        </w:rPr>
        <w:t> </w:t>
      </w:r>
    </w:p>
    <w:p w:rsidR="00CD3420" w:rsidRPr="00DF3EC6" w:rsidRDefault="56CD670B" w:rsidP="00CD3420">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Handled Java </w:t>
      </w:r>
      <w:r w:rsidRPr="00DF3EC6">
        <w:rPr>
          <w:rFonts w:asciiTheme="minorHAnsi" w:hAnsiTheme="minorHAnsi" w:cstheme="minorHAnsi"/>
          <w:b/>
          <w:bCs/>
          <w:color w:val="auto"/>
          <w:sz w:val="22"/>
          <w:szCs w:val="22"/>
        </w:rPr>
        <w:t>Multi-Threading</w:t>
      </w:r>
      <w:r w:rsidRPr="00DF3EC6">
        <w:rPr>
          <w:rFonts w:asciiTheme="minorHAnsi" w:hAnsiTheme="minorHAnsi" w:cstheme="minorHAnsi"/>
          <w:color w:val="auto"/>
          <w:sz w:val="22"/>
          <w:szCs w:val="22"/>
        </w:rPr>
        <w:t> part in back-end component, one thread will be running for each user, which serves that user</w:t>
      </w:r>
    </w:p>
    <w:p w:rsidR="00CD3420" w:rsidRPr="00DF3EC6" w:rsidRDefault="56CD670B" w:rsidP="007D2E66">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Implementation of </w:t>
      </w:r>
      <w:r w:rsidRPr="00DF3EC6">
        <w:rPr>
          <w:rFonts w:asciiTheme="minorHAnsi" w:hAnsiTheme="minorHAnsi" w:cstheme="minorHAnsi"/>
          <w:b/>
          <w:bCs/>
          <w:color w:val="auto"/>
          <w:sz w:val="22"/>
          <w:szCs w:val="22"/>
        </w:rPr>
        <w:t xml:space="preserve">Thread pool </w:t>
      </w:r>
      <w:r w:rsidRPr="00DF3EC6">
        <w:rPr>
          <w:rFonts w:asciiTheme="minorHAnsi" w:hAnsiTheme="minorHAnsi" w:cstheme="minorHAnsi"/>
          <w:color w:val="auto"/>
          <w:sz w:val="22"/>
          <w:szCs w:val="22"/>
        </w:rPr>
        <w:t>and</w:t>
      </w:r>
      <w:r w:rsidRPr="00DF3EC6">
        <w:rPr>
          <w:rFonts w:asciiTheme="minorHAnsi" w:hAnsiTheme="minorHAnsi" w:cstheme="minorHAnsi"/>
          <w:b/>
          <w:bCs/>
          <w:color w:val="auto"/>
          <w:sz w:val="22"/>
          <w:szCs w:val="22"/>
        </w:rPr>
        <w:t xml:space="preserve"> locks</w:t>
      </w:r>
      <w:r w:rsidRPr="00DF3EC6">
        <w:rPr>
          <w:rFonts w:asciiTheme="minorHAnsi" w:hAnsiTheme="minorHAnsi" w:cstheme="minorHAnsi"/>
          <w:color w:val="auto"/>
          <w:sz w:val="22"/>
          <w:szCs w:val="22"/>
        </w:rPr>
        <w:t xml:space="preserve"> for concurrency management.</w:t>
      </w:r>
    </w:p>
    <w:p w:rsidR="00CD3420" w:rsidRPr="00DF3EC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Involved in creating </w:t>
      </w:r>
      <w:r w:rsidRPr="00DF3EC6">
        <w:rPr>
          <w:rFonts w:asciiTheme="minorHAnsi" w:eastAsia="Questrial" w:hAnsiTheme="minorHAnsi" w:cstheme="minorHAnsi"/>
          <w:b/>
          <w:bCs/>
          <w:color w:val="auto"/>
          <w:sz w:val="22"/>
          <w:szCs w:val="22"/>
        </w:rPr>
        <w:t>test cases</w:t>
      </w:r>
      <w:r w:rsidRPr="00DF3EC6">
        <w:rPr>
          <w:rFonts w:asciiTheme="minorHAnsi" w:eastAsia="Questrial" w:hAnsiTheme="minorHAnsi" w:cstheme="minorHAnsi"/>
          <w:color w:val="auto"/>
          <w:sz w:val="22"/>
          <w:szCs w:val="22"/>
        </w:rPr>
        <w:t xml:space="preserve"> using </w:t>
      </w:r>
      <w:r w:rsidRPr="00DF3EC6">
        <w:rPr>
          <w:rFonts w:asciiTheme="minorHAnsi" w:eastAsia="Questrial" w:hAnsiTheme="minorHAnsi" w:cstheme="minorHAnsi"/>
          <w:b/>
          <w:bCs/>
          <w:color w:val="auto"/>
          <w:sz w:val="22"/>
          <w:szCs w:val="22"/>
        </w:rPr>
        <w:t>JUnit</w:t>
      </w:r>
      <w:r w:rsidRPr="00DF3EC6">
        <w:rPr>
          <w:rFonts w:asciiTheme="minorHAnsi" w:eastAsia="Questrial" w:hAnsiTheme="minorHAnsi" w:cstheme="minorHAnsi"/>
          <w:color w:val="auto"/>
          <w:sz w:val="22"/>
          <w:szCs w:val="22"/>
        </w:rPr>
        <w:t xml:space="preserve"> strictly following Test Driven Development (TDD) methodology. </w:t>
      </w:r>
    </w:p>
    <w:p w:rsidR="00CD3420" w:rsidRPr="00DF3EC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Used </w:t>
      </w:r>
      <w:r w:rsidRPr="00DF3EC6">
        <w:rPr>
          <w:rFonts w:asciiTheme="minorHAnsi" w:hAnsiTheme="minorHAnsi" w:cstheme="minorHAnsi"/>
          <w:b/>
          <w:bCs/>
          <w:color w:val="auto"/>
          <w:sz w:val="22"/>
          <w:szCs w:val="22"/>
        </w:rPr>
        <w:t>JUnit, Mocktio and Power Mocks</w:t>
      </w:r>
      <w:r w:rsidRPr="00DF3EC6">
        <w:rPr>
          <w:rFonts w:asciiTheme="minorHAnsi" w:hAnsiTheme="minorHAnsi" w:cstheme="minorHAnsi"/>
          <w:color w:val="auto"/>
          <w:sz w:val="22"/>
          <w:szCs w:val="22"/>
        </w:rPr>
        <w:t xml:space="preserve"> framework for unit testing of application and implemented Test Driven Development </w:t>
      </w:r>
      <w:r w:rsidRPr="00DF3EC6">
        <w:rPr>
          <w:rFonts w:asciiTheme="minorHAnsi" w:hAnsiTheme="minorHAnsi" w:cstheme="minorHAnsi"/>
          <w:b/>
          <w:bCs/>
          <w:color w:val="auto"/>
          <w:sz w:val="22"/>
          <w:szCs w:val="22"/>
        </w:rPr>
        <w:t>(TDD)</w:t>
      </w:r>
      <w:r w:rsidRPr="00DF3EC6">
        <w:rPr>
          <w:rFonts w:asciiTheme="minorHAnsi" w:hAnsiTheme="minorHAnsi" w:cstheme="minorHAnsi"/>
          <w:color w:val="auto"/>
          <w:sz w:val="22"/>
          <w:szCs w:val="22"/>
        </w:rPr>
        <w:t xml:space="preserve"> methodology.</w:t>
      </w:r>
    </w:p>
    <w:p w:rsidR="00CD3420" w:rsidRPr="00DF3EC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Worked on </w:t>
      </w:r>
      <w:r w:rsidRPr="00DF3EC6">
        <w:rPr>
          <w:rFonts w:asciiTheme="minorHAnsi" w:eastAsia="Questrial" w:hAnsiTheme="minorHAnsi" w:cstheme="minorHAnsi"/>
          <w:b/>
          <w:bCs/>
          <w:color w:val="auto"/>
          <w:sz w:val="22"/>
          <w:szCs w:val="22"/>
        </w:rPr>
        <w:t>SOAP Web Services</w:t>
      </w:r>
      <w:r w:rsidRPr="00DF3EC6">
        <w:rPr>
          <w:rFonts w:asciiTheme="minorHAnsi" w:eastAsia="Questrial" w:hAnsiTheme="minorHAnsi" w:cstheme="minorHAnsi"/>
          <w:color w:val="auto"/>
          <w:sz w:val="22"/>
          <w:szCs w:val="22"/>
        </w:rPr>
        <w:t xml:space="preserve"> using </w:t>
      </w:r>
      <w:r w:rsidRPr="00DF3EC6">
        <w:rPr>
          <w:rFonts w:asciiTheme="minorHAnsi" w:eastAsia="Questrial" w:hAnsiTheme="minorHAnsi" w:cstheme="minorHAnsi"/>
          <w:b/>
          <w:bCs/>
          <w:color w:val="auto"/>
          <w:sz w:val="22"/>
          <w:szCs w:val="22"/>
        </w:rPr>
        <w:t>SOAP</w:t>
      </w:r>
      <w:r w:rsidRPr="00DF3EC6">
        <w:rPr>
          <w:rFonts w:asciiTheme="minorHAnsi" w:eastAsia="Questrial" w:hAnsiTheme="minorHAnsi" w:cstheme="minorHAnsi"/>
          <w:color w:val="auto"/>
          <w:sz w:val="22"/>
          <w:szCs w:val="22"/>
        </w:rPr>
        <w:t xml:space="preserve"> for transmission of large blocks of </w:t>
      </w:r>
      <w:r w:rsidRPr="00DF3EC6">
        <w:rPr>
          <w:rFonts w:asciiTheme="minorHAnsi" w:eastAsia="Questrial" w:hAnsiTheme="minorHAnsi" w:cstheme="minorHAnsi"/>
          <w:b/>
          <w:bCs/>
          <w:color w:val="auto"/>
          <w:sz w:val="22"/>
          <w:szCs w:val="22"/>
        </w:rPr>
        <w:t>XML</w:t>
      </w:r>
      <w:r w:rsidRPr="00DF3EC6">
        <w:rPr>
          <w:rFonts w:asciiTheme="minorHAnsi" w:eastAsia="Questrial" w:hAnsiTheme="minorHAnsi" w:cstheme="minorHAnsi"/>
          <w:color w:val="auto"/>
          <w:sz w:val="22"/>
          <w:szCs w:val="22"/>
        </w:rPr>
        <w:t xml:space="preserve"> data over </w:t>
      </w:r>
      <w:r w:rsidRPr="00DF3EC6">
        <w:rPr>
          <w:rFonts w:asciiTheme="minorHAnsi" w:eastAsia="Questrial" w:hAnsiTheme="minorHAnsi" w:cstheme="minorHAnsi"/>
          <w:b/>
          <w:bCs/>
          <w:color w:val="auto"/>
          <w:sz w:val="22"/>
          <w:szCs w:val="22"/>
        </w:rPr>
        <w:t>HTTP</w:t>
      </w:r>
      <w:r w:rsidRPr="00DF3EC6">
        <w:rPr>
          <w:rFonts w:asciiTheme="minorHAnsi" w:eastAsia="Questrial" w:hAnsiTheme="minorHAnsi" w:cstheme="minorHAnsi"/>
          <w:color w:val="auto"/>
          <w:sz w:val="22"/>
          <w:szCs w:val="22"/>
        </w:rPr>
        <w:t>. </w:t>
      </w:r>
    </w:p>
    <w:p w:rsidR="00CD3420" w:rsidRPr="00DF3EC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Used </w:t>
      </w:r>
      <w:r w:rsidRPr="00DF3EC6">
        <w:rPr>
          <w:rFonts w:asciiTheme="minorHAnsi" w:eastAsia="Questrial" w:hAnsiTheme="minorHAnsi" w:cstheme="minorHAnsi"/>
          <w:b/>
          <w:bCs/>
          <w:color w:val="auto"/>
          <w:sz w:val="22"/>
          <w:szCs w:val="22"/>
        </w:rPr>
        <w:t>Maven</w:t>
      </w:r>
      <w:r w:rsidRPr="00DF3EC6">
        <w:rPr>
          <w:rFonts w:asciiTheme="minorHAnsi" w:eastAsia="Questrial" w:hAnsiTheme="minorHAnsi" w:cstheme="minorHAnsi"/>
          <w:color w:val="auto"/>
          <w:sz w:val="22"/>
          <w:szCs w:val="22"/>
        </w:rPr>
        <w:t xml:space="preserve">, </w:t>
      </w:r>
      <w:r w:rsidRPr="00DF3EC6">
        <w:rPr>
          <w:rFonts w:asciiTheme="minorHAnsi" w:eastAsia="Questrial" w:hAnsiTheme="minorHAnsi" w:cstheme="minorHAnsi"/>
          <w:b/>
          <w:bCs/>
          <w:color w:val="auto"/>
          <w:sz w:val="22"/>
          <w:szCs w:val="22"/>
        </w:rPr>
        <w:t>Nexus</w:t>
      </w:r>
      <w:r w:rsidRPr="00DF3EC6">
        <w:rPr>
          <w:rFonts w:asciiTheme="minorHAnsi" w:eastAsia="Questrial" w:hAnsiTheme="minorHAnsi" w:cstheme="minorHAnsi"/>
          <w:color w:val="auto"/>
          <w:sz w:val="22"/>
          <w:szCs w:val="22"/>
        </w:rPr>
        <w:t xml:space="preserve"> and </w:t>
      </w:r>
      <w:r w:rsidRPr="00DF3EC6">
        <w:rPr>
          <w:rFonts w:asciiTheme="minorHAnsi" w:eastAsia="Questrial" w:hAnsiTheme="minorHAnsi" w:cstheme="minorHAnsi"/>
          <w:b/>
          <w:bCs/>
          <w:color w:val="auto"/>
          <w:sz w:val="22"/>
          <w:szCs w:val="22"/>
        </w:rPr>
        <w:t>Jenkins</w:t>
      </w:r>
      <w:r w:rsidRPr="00DF3EC6">
        <w:rPr>
          <w:rFonts w:asciiTheme="minorHAnsi" w:eastAsia="Questrial" w:hAnsiTheme="minorHAnsi" w:cstheme="minorHAnsi"/>
          <w:color w:val="auto"/>
          <w:sz w:val="22"/>
          <w:szCs w:val="22"/>
        </w:rPr>
        <w:t xml:space="preserve"> to automate the build and deploy process. </w:t>
      </w:r>
    </w:p>
    <w:p w:rsidR="00CD3420" w:rsidRPr="00DF3EC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Involved in testing the </w:t>
      </w:r>
      <w:r w:rsidRPr="00DF3EC6">
        <w:rPr>
          <w:rFonts w:asciiTheme="minorHAnsi" w:eastAsia="Questrial" w:hAnsiTheme="minorHAnsi" w:cstheme="minorHAnsi"/>
          <w:b/>
          <w:bCs/>
          <w:color w:val="auto"/>
          <w:sz w:val="22"/>
          <w:szCs w:val="22"/>
        </w:rPr>
        <w:t>JMS</w:t>
      </w:r>
      <w:r w:rsidRPr="00DF3EC6">
        <w:rPr>
          <w:rFonts w:asciiTheme="minorHAnsi" w:eastAsia="Questrial" w:hAnsiTheme="minorHAnsi" w:cstheme="minorHAnsi"/>
          <w:color w:val="auto"/>
          <w:sz w:val="22"/>
          <w:szCs w:val="22"/>
        </w:rPr>
        <w:t xml:space="preserve"> integration between queues and topics using </w:t>
      </w:r>
      <w:r w:rsidRPr="00DF3EC6">
        <w:rPr>
          <w:rFonts w:asciiTheme="minorHAnsi" w:eastAsia="Questrial" w:hAnsiTheme="minorHAnsi" w:cstheme="minorHAnsi"/>
          <w:b/>
          <w:bCs/>
          <w:color w:val="auto"/>
          <w:sz w:val="22"/>
          <w:szCs w:val="22"/>
        </w:rPr>
        <w:t>GEMS</w:t>
      </w:r>
      <w:r w:rsidRPr="00DF3EC6">
        <w:rPr>
          <w:rFonts w:asciiTheme="minorHAnsi" w:eastAsia="Questrial" w:hAnsiTheme="minorHAnsi" w:cstheme="minorHAnsi"/>
          <w:color w:val="auto"/>
          <w:sz w:val="22"/>
          <w:szCs w:val="22"/>
        </w:rPr>
        <w:t>. </w:t>
      </w:r>
    </w:p>
    <w:p w:rsidR="00CD3420" w:rsidRPr="00DF3EC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Used </w:t>
      </w:r>
      <w:r w:rsidRPr="00DF3EC6">
        <w:rPr>
          <w:rFonts w:asciiTheme="minorHAnsi" w:eastAsia="Questrial" w:hAnsiTheme="minorHAnsi" w:cstheme="minorHAnsi"/>
          <w:b/>
          <w:bCs/>
          <w:color w:val="auto"/>
          <w:sz w:val="22"/>
          <w:szCs w:val="22"/>
        </w:rPr>
        <w:t>Mockito</w:t>
      </w:r>
      <w:r w:rsidRPr="00DF3EC6">
        <w:rPr>
          <w:rFonts w:asciiTheme="minorHAnsi" w:eastAsia="Questrial" w:hAnsiTheme="minorHAnsi" w:cstheme="minorHAnsi"/>
          <w:color w:val="auto"/>
          <w:sz w:val="22"/>
          <w:szCs w:val="22"/>
        </w:rPr>
        <w:t xml:space="preserve"> Framework for </w:t>
      </w:r>
      <w:r w:rsidRPr="00DF3EC6">
        <w:rPr>
          <w:rFonts w:asciiTheme="minorHAnsi" w:eastAsia="Questrial" w:hAnsiTheme="minorHAnsi" w:cstheme="minorHAnsi"/>
          <w:b/>
          <w:bCs/>
          <w:color w:val="auto"/>
          <w:sz w:val="22"/>
          <w:szCs w:val="22"/>
        </w:rPr>
        <w:t>Junit</w:t>
      </w:r>
      <w:r w:rsidRPr="00DF3EC6">
        <w:rPr>
          <w:rFonts w:asciiTheme="minorHAnsi" w:eastAsia="Questrial" w:hAnsiTheme="minorHAnsi" w:cstheme="minorHAnsi"/>
          <w:color w:val="auto"/>
          <w:sz w:val="22"/>
          <w:szCs w:val="22"/>
        </w:rPr>
        <w:t>.</w:t>
      </w:r>
    </w:p>
    <w:p w:rsidR="00CD3420" w:rsidRPr="00DF3EC6" w:rsidRDefault="56CD670B" w:rsidP="00CD3420">
      <w:pPr>
        <w:pStyle w:val="Normal10"/>
        <w:widowControl w:val="0"/>
        <w:numPr>
          <w:ilvl w:val="0"/>
          <w:numId w:val="19"/>
        </w:numPr>
        <w:ind w:right="-540"/>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Used </w:t>
      </w:r>
      <w:r w:rsidRPr="00DF3EC6">
        <w:rPr>
          <w:rFonts w:asciiTheme="minorHAnsi" w:eastAsia="Questrial" w:hAnsiTheme="minorHAnsi" w:cstheme="minorHAnsi"/>
          <w:b/>
          <w:bCs/>
          <w:color w:val="auto"/>
          <w:sz w:val="22"/>
          <w:szCs w:val="22"/>
        </w:rPr>
        <w:t>JUnit</w:t>
      </w:r>
      <w:r w:rsidRPr="00DF3EC6">
        <w:rPr>
          <w:rFonts w:asciiTheme="minorHAnsi" w:eastAsia="Questrial" w:hAnsiTheme="minorHAnsi" w:cstheme="minorHAnsi"/>
          <w:color w:val="auto"/>
          <w:sz w:val="22"/>
          <w:szCs w:val="22"/>
        </w:rPr>
        <w:t xml:space="preserve"> for unit testing of the application and </w:t>
      </w:r>
      <w:r w:rsidRPr="00DF3EC6">
        <w:rPr>
          <w:rFonts w:asciiTheme="minorHAnsi" w:eastAsia="Questrial" w:hAnsiTheme="minorHAnsi" w:cstheme="minorHAnsi"/>
          <w:b/>
          <w:bCs/>
          <w:color w:val="auto"/>
          <w:sz w:val="22"/>
          <w:szCs w:val="22"/>
        </w:rPr>
        <w:t>log4j</w:t>
      </w:r>
      <w:r w:rsidRPr="00DF3EC6">
        <w:rPr>
          <w:rFonts w:asciiTheme="minorHAnsi" w:eastAsia="Questrial" w:hAnsiTheme="minorHAnsi" w:cstheme="minorHAnsi"/>
          <w:color w:val="auto"/>
          <w:sz w:val="22"/>
          <w:szCs w:val="22"/>
        </w:rPr>
        <w:t xml:space="preserve"> for logging.</w:t>
      </w:r>
    </w:p>
    <w:p w:rsidR="00CD3420" w:rsidRPr="00DF3EC6" w:rsidRDefault="00CD3420" w:rsidP="00CD3420">
      <w:pPr>
        <w:pStyle w:val="Normal10"/>
        <w:widowControl w:val="0"/>
        <w:ind w:left="-90" w:right="-540" w:firstLine="60"/>
        <w:jc w:val="both"/>
        <w:rPr>
          <w:rFonts w:asciiTheme="minorHAnsi" w:hAnsiTheme="minorHAnsi" w:cstheme="minorHAnsi"/>
          <w:color w:val="auto"/>
          <w:sz w:val="22"/>
          <w:szCs w:val="22"/>
        </w:rPr>
      </w:pPr>
    </w:p>
    <w:p w:rsidR="00CD3420" w:rsidRPr="00DF3EC6" w:rsidRDefault="00CD3420" w:rsidP="1CDE6D34">
      <w:pPr>
        <w:rPr>
          <w:rFonts w:asciiTheme="minorHAnsi" w:hAnsiTheme="minorHAnsi" w:cstheme="minorHAnsi"/>
          <w:b/>
          <w:bCs/>
          <w:sz w:val="22"/>
          <w:szCs w:val="22"/>
        </w:rPr>
      </w:pPr>
      <w:r w:rsidRPr="00DF3EC6">
        <w:rPr>
          <w:rFonts w:asciiTheme="minorHAnsi" w:eastAsia="Questrial" w:hAnsiTheme="minorHAnsi" w:cstheme="minorHAnsi"/>
          <w:b/>
          <w:bCs/>
          <w:sz w:val="22"/>
          <w:szCs w:val="22"/>
          <w:u w:val="single"/>
        </w:rPr>
        <w:t>Environment</w:t>
      </w:r>
      <w:r w:rsidR="003A730C" w:rsidRPr="00DF3EC6">
        <w:rPr>
          <w:rFonts w:asciiTheme="minorHAnsi" w:eastAsia="Questrial" w:hAnsiTheme="minorHAnsi" w:cstheme="minorHAnsi"/>
          <w:b/>
          <w:bCs/>
          <w:sz w:val="22"/>
          <w:szCs w:val="22"/>
        </w:rPr>
        <w:t>: Java 8</w:t>
      </w:r>
      <w:r w:rsidRPr="00DF3EC6">
        <w:rPr>
          <w:rFonts w:asciiTheme="minorHAnsi" w:eastAsia="Questrial" w:hAnsiTheme="minorHAnsi" w:cstheme="minorHAnsi"/>
          <w:b/>
          <w:bCs/>
          <w:sz w:val="22"/>
          <w:szCs w:val="22"/>
        </w:rPr>
        <w:t xml:space="preserve">, Spring 3.5, Hibernate 4.2, Spring batch, Spring quartz, Spring security, Spring </w:t>
      </w:r>
      <w:proofErr w:type="spellStart"/>
      <w:r w:rsidRPr="00DF3EC6">
        <w:rPr>
          <w:rFonts w:asciiTheme="minorHAnsi" w:eastAsia="Questrial" w:hAnsiTheme="minorHAnsi" w:cstheme="minorHAnsi"/>
          <w:b/>
          <w:bCs/>
          <w:sz w:val="22"/>
          <w:szCs w:val="22"/>
        </w:rPr>
        <w:t>Jta</w:t>
      </w:r>
      <w:proofErr w:type="spellEnd"/>
      <w:r w:rsidRPr="00DF3EC6">
        <w:rPr>
          <w:rFonts w:asciiTheme="minorHAnsi" w:eastAsia="Questrial" w:hAnsiTheme="minorHAnsi" w:cstheme="minorHAnsi"/>
          <w:b/>
          <w:bCs/>
          <w:sz w:val="22"/>
          <w:szCs w:val="22"/>
        </w:rPr>
        <w:t xml:space="preserve">, Spring Boot, JPA, Java Scripts, </w:t>
      </w:r>
      <w:proofErr w:type="spellStart"/>
      <w:r w:rsidRPr="00DF3EC6">
        <w:rPr>
          <w:rFonts w:asciiTheme="minorHAnsi" w:eastAsia="Questrial" w:hAnsiTheme="minorHAnsi" w:cstheme="minorHAnsi"/>
          <w:b/>
          <w:bCs/>
          <w:sz w:val="22"/>
          <w:szCs w:val="22"/>
        </w:rPr>
        <w:t>AngularJS</w:t>
      </w:r>
      <w:proofErr w:type="spellEnd"/>
      <w:r w:rsidRPr="00DF3EC6">
        <w:rPr>
          <w:rFonts w:asciiTheme="minorHAnsi" w:eastAsia="Questrial" w:hAnsiTheme="minorHAnsi" w:cstheme="minorHAnsi"/>
          <w:b/>
          <w:bCs/>
          <w:sz w:val="22"/>
          <w:szCs w:val="22"/>
        </w:rPr>
        <w:t>, HTML 4.0, CSS, JMS, JAXP (SAX &amp; DOM),</w:t>
      </w:r>
      <w:r w:rsidR="00432554" w:rsidRPr="00DF3EC6">
        <w:rPr>
          <w:rFonts w:asciiTheme="minorHAnsi" w:hAnsiTheme="minorHAnsi" w:cstheme="minorHAnsi"/>
          <w:b/>
          <w:bCs/>
          <w:sz w:val="22"/>
          <w:szCs w:val="22"/>
          <w:shd w:val="clear" w:color="auto" w:fill="FFFFFF"/>
        </w:rPr>
        <w:t>AWS,</w:t>
      </w:r>
      <w:r w:rsidR="00DF3EC6">
        <w:rPr>
          <w:rFonts w:asciiTheme="minorHAnsi" w:hAnsiTheme="minorHAnsi" w:cstheme="minorHAnsi"/>
          <w:b/>
          <w:bCs/>
          <w:sz w:val="22"/>
          <w:szCs w:val="22"/>
          <w:shd w:val="clear" w:color="auto" w:fill="FFFFFF"/>
        </w:rPr>
        <w:t xml:space="preserve"> </w:t>
      </w:r>
      <w:r w:rsidR="00DF3EC6" w:rsidRPr="00DF3EC6">
        <w:rPr>
          <w:rFonts w:asciiTheme="minorHAnsi" w:hAnsiTheme="minorHAnsi" w:cstheme="minorHAnsi"/>
          <w:b/>
          <w:bCs/>
          <w:sz w:val="22"/>
          <w:szCs w:val="22"/>
          <w:shd w:val="clear" w:color="auto" w:fill="FFFFFF"/>
          <w:lang w:val="en-IN"/>
        </w:rPr>
        <w:t>Spark</w:t>
      </w:r>
      <w:r w:rsidR="00DF3EC6">
        <w:rPr>
          <w:rFonts w:asciiTheme="minorHAnsi" w:hAnsiTheme="minorHAnsi" w:cstheme="minorHAnsi"/>
          <w:b/>
          <w:bCs/>
          <w:sz w:val="22"/>
          <w:szCs w:val="22"/>
          <w:shd w:val="clear" w:color="auto" w:fill="FFFFFF"/>
          <w:lang w:val="en-IN"/>
        </w:rPr>
        <w:t>,</w:t>
      </w:r>
      <w:r w:rsidR="00DF3EC6" w:rsidRPr="00DF3EC6">
        <w:rPr>
          <w:rFonts w:asciiTheme="minorHAnsi" w:hAnsiTheme="minorHAnsi" w:cstheme="minorHAnsi"/>
          <w:b/>
          <w:bCs/>
          <w:sz w:val="22"/>
          <w:szCs w:val="22"/>
          <w:shd w:val="clear" w:color="auto" w:fill="FFFFFF"/>
          <w:lang w:val="en-IN"/>
        </w:rPr>
        <w:t xml:space="preserve"> </w:t>
      </w:r>
      <w:proofErr w:type="spellStart"/>
      <w:r w:rsidRPr="00DF3EC6">
        <w:rPr>
          <w:rFonts w:asciiTheme="minorHAnsi" w:eastAsia="Questrial" w:hAnsiTheme="minorHAnsi" w:cstheme="minorHAnsi"/>
          <w:b/>
          <w:bCs/>
          <w:sz w:val="22"/>
          <w:szCs w:val="22"/>
        </w:rPr>
        <w:t>WebSphere</w:t>
      </w:r>
      <w:proofErr w:type="spellEnd"/>
      <w:r w:rsidRPr="00DF3EC6">
        <w:rPr>
          <w:rFonts w:asciiTheme="minorHAnsi" w:eastAsia="Questrial" w:hAnsiTheme="minorHAnsi" w:cstheme="minorHAnsi"/>
          <w:b/>
          <w:bCs/>
          <w:sz w:val="22"/>
          <w:szCs w:val="22"/>
        </w:rPr>
        <w:t xml:space="preserve"> Application Server, Eclipse/RAD 8.0, Oracle 11g, SOAP, RUP, </w:t>
      </w:r>
      <w:r w:rsidR="00DF3EC6" w:rsidRPr="00DF3EC6">
        <w:rPr>
          <w:rFonts w:asciiTheme="minorHAnsi" w:eastAsia="Questrial" w:hAnsiTheme="minorHAnsi" w:cstheme="minorHAnsi"/>
          <w:b/>
          <w:bCs/>
          <w:sz w:val="22"/>
          <w:szCs w:val="22"/>
        </w:rPr>
        <w:t>Kafka</w:t>
      </w:r>
      <w:r w:rsidR="00DF3EC6">
        <w:rPr>
          <w:rFonts w:asciiTheme="minorHAnsi" w:eastAsia="Questrial" w:hAnsiTheme="minorHAnsi" w:cstheme="minorHAnsi"/>
          <w:b/>
          <w:bCs/>
          <w:sz w:val="22"/>
          <w:szCs w:val="22"/>
        </w:rPr>
        <w:t>,</w:t>
      </w:r>
      <w:r w:rsidR="00DF3EC6" w:rsidRPr="00DF3EC6">
        <w:rPr>
          <w:rFonts w:asciiTheme="minorHAnsi" w:eastAsia="Questrial" w:hAnsiTheme="minorHAnsi" w:cstheme="minorHAnsi"/>
          <w:b/>
          <w:bCs/>
          <w:sz w:val="22"/>
          <w:szCs w:val="22"/>
        </w:rPr>
        <w:t xml:space="preserve"> </w:t>
      </w:r>
      <w:r w:rsidRPr="00DF3EC6">
        <w:rPr>
          <w:rFonts w:asciiTheme="minorHAnsi" w:eastAsia="Questrial" w:hAnsiTheme="minorHAnsi" w:cstheme="minorHAnsi"/>
          <w:b/>
          <w:bCs/>
          <w:sz w:val="22"/>
          <w:szCs w:val="22"/>
        </w:rPr>
        <w:t xml:space="preserve">Maven, log4j, </w:t>
      </w:r>
      <w:r w:rsidR="00EA66B2" w:rsidRPr="00DF3EC6">
        <w:rPr>
          <w:rFonts w:asciiTheme="minorHAnsi" w:eastAsia="Questrial" w:hAnsiTheme="minorHAnsi" w:cstheme="minorHAnsi"/>
          <w:b/>
          <w:bCs/>
          <w:sz w:val="22"/>
          <w:szCs w:val="22"/>
        </w:rPr>
        <w:t xml:space="preserve">Polymer, </w:t>
      </w:r>
      <w:proofErr w:type="spellStart"/>
      <w:r w:rsidR="00EA66B2" w:rsidRPr="00DF3EC6">
        <w:rPr>
          <w:rFonts w:asciiTheme="minorHAnsi" w:eastAsia="Questrial" w:hAnsiTheme="minorHAnsi" w:cstheme="minorHAnsi"/>
          <w:b/>
          <w:bCs/>
          <w:sz w:val="22"/>
          <w:szCs w:val="22"/>
        </w:rPr>
        <w:t>JUnit</w:t>
      </w:r>
      <w:proofErr w:type="spellEnd"/>
      <w:r w:rsidRPr="00DF3EC6">
        <w:rPr>
          <w:rFonts w:asciiTheme="minorHAnsi" w:eastAsia="Questrial" w:hAnsiTheme="minorHAnsi" w:cstheme="minorHAnsi"/>
          <w:b/>
          <w:bCs/>
          <w:sz w:val="22"/>
          <w:szCs w:val="22"/>
        </w:rPr>
        <w:t xml:space="preserve">, </w:t>
      </w:r>
      <w:proofErr w:type="spellStart"/>
      <w:r w:rsidRPr="00DF3EC6">
        <w:rPr>
          <w:rFonts w:asciiTheme="minorHAnsi" w:eastAsia="Questrial" w:hAnsiTheme="minorHAnsi" w:cstheme="minorHAnsi"/>
          <w:b/>
          <w:bCs/>
          <w:sz w:val="22"/>
          <w:szCs w:val="22"/>
        </w:rPr>
        <w:t>XML,</w:t>
      </w:r>
      <w:r w:rsidR="003B1F6C" w:rsidRPr="00DF3EC6">
        <w:rPr>
          <w:rFonts w:asciiTheme="minorHAnsi" w:eastAsia="Questrial" w:hAnsiTheme="minorHAnsi" w:cstheme="minorHAnsi"/>
          <w:b/>
          <w:bCs/>
          <w:sz w:val="22"/>
          <w:szCs w:val="22"/>
        </w:rPr>
        <w:t>MongoDB</w:t>
      </w:r>
      <w:proofErr w:type="spellEnd"/>
      <w:r w:rsidR="003B1F6C" w:rsidRPr="00DF3EC6">
        <w:rPr>
          <w:rFonts w:asciiTheme="minorHAnsi" w:eastAsia="Questrial" w:hAnsiTheme="minorHAnsi" w:cstheme="minorHAnsi"/>
          <w:b/>
          <w:bCs/>
          <w:sz w:val="22"/>
          <w:szCs w:val="22"/>
        </w:rPr>
        <w:t>,</w:t>
      </w:r>
      <w:r w:rsidRPr="00DF3EC6">
        <w:rPr>
          <w:rFonts w:asciiTheme="minorHAnsi" w:eastAsia="Questrial" w:hAnsiTheme="minorHAnsi" w:cstheme="minorHAnsi"/>
          <w:b/>
          <w:bCs/>
          <w:sz w:val="22"/>
          <w:szCs w:val="22"/>
        </w:rPr>
        <w:t xml:space="preserve"> Web Services , </w:t>
      </w:r>
      <w:proofErr w:type="spellStart"/>
      <w:r w:rsidRPr="00DF3EC6">
        <w:rPr>
          <w:rFonts w:asciiTheme="minorHAnsi" w:eastAsia="Questrial" w:hAnsiTheme="minorHAnsi" w:cstheme="minorHAnsi"/>
          <w:b/>
          <w:bCs/>
          <w:sz w:val="22"/>
          <w:szCs w:val="22"/>
        </w:rPr>
        <w:t>ILogJRules</w:t>
      </w:r>
      <w:proofErr w:type="spellEnd"/>
      <w:r w:rsidRPr="00DF3EC6">
        <w:rPr>
          <w:rFonts w:asciiTheme="minorHAnsi" w:eastAsia="Questrial" w:hAnsiTheme="minorHAnsi" w:cstheme="minorHAnsi"/>
          <w:b/>
          <w:bCs/>
          <w:sz w:val="22"/>
          <w:szCs w:val="22"/>
        </w:rPr>
        <w:t xml:space="preserve"> 5.0, </w:t>
      </w:r>
      <w:proofErr w:type="spellStart"/>
      <w:r w:rsidRPr="00DF3EC6">
        <w:rPr>
          <w:rFonts w:asciiTheme="minorHAnsi" w:eastAsia="Questrial" w:hAnsiTheme="minorHAnsi" w:cstheme="minorHAnsi"/>
          <w:b/>
          <w:bCs/>
          <w:sz w:val="22"/>
          <w:szCs w:val="22"/>
        </w:rPr>
        <w:t>Splunk</w:t>
      </w:r>
      <w:proofErr w:type="spellEnd"/>
      <w:r w:rsidRPr="00DF3EC6">
        <w:rPr>
          <w:rFonts w:asciiTheme="minorHAnsi" w:eastAsia="Questrial" w:hAnsiTheme="minorHAnsi" w:cstheme="minorHAnsi"/>
          <w:b/>
          <w:bCs/>
          <w:sz w:val="22"/>
          <w:szCs w:val="22"/>
        </w:rPr>
        <w:t>, GIT.</w:t>
      </w:r>
    </w:p>
    <w:p w:rsidR="003A4EFA" w:rsidRPr="00DF3EC6" w:rsidRDefault="00A536B9" w:rsidP="00BE0374">
      <w:pPr>
        <w:rPr>
          <w:rFonts w:asciiTheme="minorHAnsi" w:hAnsiTheme="minorHAnsi" w:cstheme="minorHAnsi"/>
          <w:b/>
          <w:sz w:val="22"/>
          <w:szCs w:val="22"/>
        </w:rPr>
      </w:pPr>
      <w:r w:rsidRPr="00DF3EC6">
        <w:rPr>
          <w:rFonts w:asciiTheme="minorHAnsi" w:hAnsiTheme="minorHAnsi" w:cstheme="minorHAnsi"/>
          <w:b/>
          <w:sz w:val="22"/>
          <w:szCs w:val="22"/>
        </w:rPr>
        <w:t xml:space="preserve"> </w:t>
      </w:r>
    </w:p>
    <w:p w:rsidR="003A4EFA" w:rsidRPr="00DF3EC6" w:rsidRDefault="003A4EFA" w:rsidP="33CFBCBE">
      <w:pPr>
        <w:widowControl w:val="0"/>
        <w:autoSpaceDE w:val="0"/>
        <w:autoSpaceDN w:val="0"/>
        <w:adjustRightInd w:val="0"/>
        <w:rPr>
          <w:rFonts w:asciiTheme="minorHAnsi" w:hAnsiTheme="minorHAnsi" w:cstheme="minorHAnsi"/>
          <w:b/>
          <w:bCs/>
          <w:color w:val="0070C0"/>
          <w:sz w:val="22"/>
          <w:szCs w:val="22"/>
        </w:rPr>
      </w:pPr>
      <w:r w:rsidRPr="00DF3EC6">
        <w:rPr>
          <w:rFonts w:asciiTheme="minorHAnsi" w:hAnsiTheme="minorHAnsi" w:cstheme="minorHAnsi"/>
          <w:b/>
          <w:bCs/>
          <w:sz w:val="22"/>
          <w:szCs w:val="22"/>
        </w:rPr>
        <w:t>Client:</w:t>
      </w:r>
      <w:r w:rsidR="00CA6BD1" w:rsidRPr="00DF3EC6">
        <w:rPr>
          <w:rFonts w:asciiTheme="minorHAnsi" w:hAnsiTheme="minorHAnsi" w:cstheme="minorHAnsi"/>
          <w:b/>
          <w:bCs/>
          <w:sz w:val="22"/>
          <w:szCs w:val="22"/>
        </w:rPr>
        <w:t xml:space="preserve"> </w:t>
      </w:r>
      <w:r w:rsidR="00670CBF" w:rsidRPr="00DF3EC6">
        <w:rPr>
          <w:rFonts w:asciiTheme="minorHAnsi" w:hAnsiTheme="minorHAnsi" w:cstheme="minorHAnsi"/>
          <w:b/>
          <w:bCs/>
          <w:sz w:val="22"/>
          <w:szCs w:val="22"/>
        </w:rPr>
        <w:t>Amtrak, Washington, DC</w:t>
      </w:r>
    </w:p>
    <w:p w:rsidR="003A4EFA" w:rsidRPr="00DF3EC6" w:rsidRDefault="001E3705" w:rsidP="003A4EFA">
      <w:pPr>
        <w:tabs>
          <w:tab w:val="left" w:pos="720"/>
          <w:tab w:val="left" w:pos="1440"/>
          <w:tab w:val="left" w:pos="2160"/>
          <w:tab w:val="left" w:pos="2880"/>
          <w:tab w:val="left" w:pos="3600"/>
          <w:tab w:val="left" w:pos="4320"/>
          <w:tab w:val="left" w:pos="5040"/>
          <w:tab w:val="left" w:pos="6725"/>
        </w:tabs>
        <w:jc w:val="both"/>
        <w:rPr>
          <w:rFonts w:asciiTheme="minorHAnsi" w:hAnsiTheme="minorHAnsi" w:cstheme="minorHAnsi"/>
          <w:b/>
          <w:sz w:val="22"/>
          <w:szCs w:val="22"/>
        </w:rPr>
      </w:pPr>
      <w:r w:rsidRPr="00DF3EC6">
        <w:rPr>
          <w:rFonts w:asciiTheme="minorHAnsi" w:hAnsiTheme="minorHAnsi" w:cstheme="minorHAnsi"/>
          <w:b/>
          <w:sz w:val="22"/>
          <w:szCs w:val="22"/>
        </w:rPr>
        <w:t xml:space="preserve">Title: </w:t>
      </w:r>
      <w:r w:rsidR="003A4EFA" w:rsidRPr="00DF3EC6">
        <w:rPr>
          <w:rFonts w:asciiTheme="minorHAnsi" w:hAnsiTheme="minorHAnsi" w:cstheme="minorHAnsi"/>
          <w:b/>
          <w:sz w:val="22"/>
          <w:szCs w:val="22"/>
        </w:rPr>
        <w:t>Java Developer</w:t>
      </w:r>
      <w:r w:rsidR="003A4EFA" w:rsidRPr="00DF3EC6">
        <w:rPr>
          <w:rFonts w:asciiTheme="minorHAnsi" w:hAnsiTheme="minorHAnsi" w:cstheme="minorHAnsi"/>
          <w:b/>
          <w:sz w:val="22"/>
          <w:szCs w:val="22"/>
        </w:rPr>
        <w:tab/>
      </w:r>
    </w:p>
    <w:p w:rsidR="003A4EFA" w:rsidRPr="00DF3EC6" w:rsidRDefault="00AA2837" w:rsidP="1CDE6D34">
      <w:pPr>
        <w:jc w:val="both"/>
        <w:rPr>
          <w:rFonts w:asciiTheme="minorHAnsi" w:eastAsia="Calibri" w:hAnsiTheme="minorHAnsi" w:cstheme="minorHAnsi"/>
          <w:b/>
          <w:bCs/>
          <w:sz w:val="22"/>
          <w:szCs w:val="22"/>
        </w:rPr>
      </w:pPr>
      <w:r w:rsidRPr="00DF3EC6">
        <w:rPr>
          <w:rFonts w:asciiTheme="minorHAnsi" w:hAnsiTheme="minorHAnsi" w:cstheme="minorHAnsi"/>
          <w:b/>
          <w:bCs/>
          <w:sz w:val="22"/>
          <w:szCs w:val="22"/>
        </w:rPr>
        <w:t>Duration: Oct</w:t>
      </w:r>
      <w:r w:rsidR="000023D0" w:rsidRPr="00DF3EC6">
        <w:rPr>
          <w:rFonts w:asciiTheme="minorHAnsi" w:hAnsiTheme="minorHAnsi" w:cstheme="minorHAnsi"/>
          <w:b/>
          <w:bCs/>
          <w:sz w:val="22"/>
          <w:szCs w:val="22"/>
        </w:rPr>
        <w:t xml:space="preserve"> </w:t>
      </w:r>
      <w:r w:rsidR="00A536B9" w:rsidRPr="00DF3EC6">
        <w:rPr>
          <w:rFonts w:asciiTheme="minorHAnsi" w:hAnsiTheme="minorHAnsi" w:cstheme="minorHAnsi"/>
          <w:b/>
          <w:bCs/>
          <w:sz w:val="22"/>
          <w:szCs w:val="22"/>
        </w:rPr>
        <w:t>2015</w:t>
      </w:r>
      <w:r w:rsidR="00A536B9" w:rsidRPr="00DF3EC6">
        <w:rPr>
          <w:rFonts w:asciiTheme="minorHAnsi" w:eastAsia="Calibri" w:hAnsiTheme="minorHAnsi" w:cstheme="minorHAnsi"/>
          <w:b/>
          <w:bCs/>
          <w:sz w:val="22"/>
          <w:szCs w:val="22"/>
        </w:rPr>
        <w:t>– Dec 2016</w:t>
      </w:r>
    </w:p>
    <w:p w:rsidR="00CA6BD1" w:rsidRPr="00DF3EC6" w:rsidRDefault="00CA6BD1" w:rsidP="1CDE6D34">
      <w:pPr>
        <w:jc w:val="both"/>
        <w:rPr>
          <w:rFonts w:asciiTheme="minorHAnsi" w:hAnsiTheme="minorHAnsi" w:cstheme="minorHAnsi"/>
          <w:b/>
          <w:bCs/>
          <w:sz w:val="22"/>
          <w:szCs w:val="22"/>
        </w:rPr>
      </w:pPr>
    </w:p>
    <w:p w:rsidR="003A4EFA" w:rsidRPr="00DF3EC6" w:rsidRDefault="00670CBF" w:rsidP="00670CBF">
      <w:pPr>
        <w:pStyle w:val="Normal1"/>
        <w:rPr>
          <w:rFonts w:asciiTheme="minorHAnsi" w:eastAsia="Bell MT" w:hAnsiTheme="minorHAnsi" w:cstheme="minorHAnsi"/>
          <w:color w:val="auto"/>
          <w:sz w:val="22"/>
          <w:szCs w:val="22"/>
        </w:rPr>
      </w:pPr>
      <w:r w:rsidRPr="00DF3EC6">
        <w:rPr>
          <w:rFonts w:asciiTheme="minorHAnsi" w:eastAsia="Bell MT" w:hAnsiTheme="minorHAnsi" w:cstheme="minorHAnsi"/>
          <w:b/>
          <w:bCs/>
          <w:sz w:val="22"/>
          <w:szCs w:val="22"/>
          <w:u w:val="single"/>
        </w:rPr>
        <w:t>Description:</w:t>
      </w:r>
      <w:r w:rsidR="00CA6BD1" w:rsidRPr="00DF3EC6">
        <w:rPr>
          <w:rFonts w:asciiTheme="minorHAnsi" w:eastAsia="Bell MT" w:hAnsiTheme="minorHAnsi" w:cstheme="minorHAnsi"/>
          <w:b/>
          <w:bCs/>
          <w:sz w:val="22"/>
          <w:szCs w:val="22"/>
          <w:u w:val="single"/>
        </w:rPr>
        <w:t xml:space="preserve"> </w:t>
      </w:r>
      <w:r w:rsidRPr="00DF3EC6">
        <w:rPr>
          <w:rFonts w:asciiTheme="minorHAnsi" w:eastAsia="Bell MT" w:hAnsiTheme="minorHAnsi" w:cstheme="minorHAnsi"/>
          <w:color w:val="auto"/>
          <w:sz w:val="22"/>
          <w:szCs w:val="22"/>
        </w:rPr>
        <w:t>Amtrak is a National Railroad Passenger Corporation providing Travel and distribution services offering passenger railroad service that provides medium- and long-distance intercity. Amtrak also is the operator of choice for state-supported corridor services in 15 states and for four commuter rail agencies. Amtrak's overall goal of providing quality inter-city and commuter services to the public for that we developed an application to promote full and open competition in the procurement of goods and services and to procure quality goods and services in a reliable and timely manner at a reasonable cost.</w:t>
      </w:r>
    </w:p>
    <w:p w:rsidR="00BE0374" w:rsidRPr="00DF3EC6" w:rsidRDefault="003A4EFA" w:rsidP="00BE0374">
      <w:pPr>
        <w:rPr>
          <w:rFonts w:asciiTheme="minorHAnsi" w:hAnsiTheme="minorHAnsi" w:cstheme="minorHAnsi"/>
          <w:b/>
          <w:sz w:val="22"/>
          <w:szCs w:val="22"/>
        </w:rPr>
      </w:pPr>
      <w:r w:rsidRPr="00DF3EC6">
        <w:rPr>
          <w:rFonts w:asciiTheme="minorHAnsi" w:hAnsiTheme="minorHAnsi" w:cstheme="minorHAnsi"/>
          <w:b/>
          <w:sz w:val="22"/>
          <w:szCs w:val="22"/>
          <w:u w:val="single"/>
        </w:rPr>
        <w:t>Responsibilities</w:t>
      </w:r>
      <w:r w:rsidRPr="00DF3EC6">
        <w:rPr>
          <w:rFonts w:asciiTheme="minorHAnsi" w:hAnsiTheme="minorHAnsi" w:cstheme="minorHAnsi"/>
          <w:b/>
          <w:sz w:val="22"/>
          <w:szCs w:val="22"/>
        </w:rPr>
        <w:t>:</w:t>
      </w:r>
    </w:p>
    <w:p w:rsidR="00BE0374" w:rsidRPr="00DF3EC6" w:rsidRDefault="56CD670B" w:rsidP="00BE0374">
      <w:pPr>
        <w:numPr>
          <w:ilvl w:val="0"/>
          <w:numId w:val="16"/>
        </w:numPr>
        <w:tabs>
          <w:tab w:val="clear" w:pos="720"/>
          <w:tab w:val="num" w:pos="360"/>
          <w:tab w:val="left" w:pos="2520"/>
        </w:tabs>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Developed the </w:t>
      </w:r>
      <w:r w:rsidRPr="00DF3EC6">
        <w:rPr>
          <w:rFonts w:asciiTheme="minorHAnsi" w:hAnsiTheme="minorHAnsi" w:cstheme="minorHAnsi"/>
          <w:b/>
          <w:bCs/>
          <w:sz w:val="22"/>
          <w:szCs w:val="22"/>
          <w:lang w:val="en-GB"/>
        </w:rPr>
        <w:t>J2EE</w:t>
      </w:r>
      <w:r w:rsidRPr="00DF3EC6">
        <w:rPr>
          <w:rFonts w:asciiTheme="minorHAnsi" w:hAnsiTheme="minorHAnsi" w:cstheme="minorHAnsi"/>
          <w:sz w:val="22"/>
          <w:szCs w:val="22"/>
          <w:lang w:val="en-GB"/>
        </w:rPr>
        <w:t xml:space="preserve"> application based on the </w:t>
      </w:r>
      <w:r w:rsidRPr="00DF3EC6">
        <w:rPr>
          <w:rFonts w:asciiTheme="minorHAnsi" w:hAnsiTheme="minorHAnsi" w:cstheme="minorHAnsi"/>
          <w:b/>
          <w:bCs/>
          <w:sz w:val="22"/>
          <w:szCs w:val="22"/>
          <w:lang w:val="en-GB"/>
        </w:rPr>
        <w:t>Service Oriented Architecture.</w:t>
      </w:r>
    </w:p>
    <w:p w:rsidR="00BE0374" w:rsidRPr="00DF3EC6" w:rsidRDefault="56CD670B" w:rsidP="1CDE6D34">
      <w:pPr>
        <w:pStyle w:val="msonormalcxspmiddlecxspmiddle"/>
        <w:numPr>
          <w:ilvl w:val="0"/>
          <w:numId w:val="16"/>
        </w:numPr>
        <w:tabs>
          <w:tab w:val="clear" w:pos="720"/>
          <w:tab w:val="num" w:pos="360"/>
          <w:tab w:val="left" w:pos="2520"/>
        </w:tabs>
        <w:ind w:left="360"/>
        <w:contextualSpacing/>
        <w:jc w:val="both"/>
        <w:rPr>
          <w:rFonts w:asciiTheme="minorHAnsi" w:hAnsiTheme="minorHAnsi" w:cstheme="minorHAnsi"/>
          <w:b/>
          <w:bCs/>
          <w:sz w:val="22"/>
          <w:szCs w:val="22"/>
        </w:rPr>
      </w:pPr>
      <w:r w:rsidRPr="00DF3EC6">
        <w:rPr>
          <w:rFonts w:asciiTheme="minorHAnsi" w:hAnsiTheme="minorHAnsi" w:cstheme="minorHAnsi"/>
          <w:sz w:val="22"/>
          <w:szCs w:val="22"/>
        </w:rPr>
        <w:t xml:space="preserve">Used </w:t>
      </w:r>
      <w:r w:rsidRPr="00DF3EC6">
        <w:rPr>
          <w:rFonts w:asciiTheme="minorHAnsi" w:hAnsiTheme="minorHAnsi" w:cstheme="minorHAnsi"/>
          <w:b/>
          <w:bCs/>
          <w:sz w:val="22"/>
          <w:szCs w:val="22"/>
        </w:rPr>
        <w:t>Design Patterns</w:t>
      </w:r>
      <w:r w:rsidRPr="00DF3EC6">
        <w:rPr>
          <w:rFonts w:asciiTheme="minorHAnsi" w:hAnsiTheme="minorHAnsi" w:cstheme="minorHAnsi"/>
          <w:sz w:val="22"/>
          <w:szCs w:val="22"/>
        </w:rPr>
        <w:t xml:space="preserve"> like </w:t>
      </w:r>
      <w:r w:rsidRPr="00DF3EC6">
        <w:rPr>
          <w:rFonts w:asciiTheme="minorHAnsi" w:hAnsiTheme="minorHAnsi" w:cstheme="minorHAnsi"/>
          <w:b/>
          <w:bCs/>
          <w:sz w:val="22"/>
          <w:szCs w:val="22"/>
        </w:rPr>
        <w:t>Singleton, Factory, MVC, Intercepting Filter, Front Controller, Business Delegate, Service Locator, Session Facade and DAO.</w:t>
      </w:r>
    </w:p>
    <w:p w:rsidR="00BE0374" w:rsidRPr="00DF3EC6"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rPr>
        <w:t xml:space="preserve">Developed using new features of </w:t>
      </w:r>
      <w:r w:rsidRPr="00DF3EC6">
        <w:rPr>
          <w:rFonts w:asciiTheme="minorHAnsi" w:hAnsiTheme="minorHAnsi" w:cstheme="minorHAnsi"/>
          <w:b/>
          <w:bCs/>
          <w:sz w:val="22"/>
          <w:szCs w:val="22"/>
        </w:rPr>
        <w:t>Java 1.5</w:t>
      </w:r>
      <w:r w:rsidRPr="00DF3EC6">
        <w:rPr>
          <w:rFonts w:asciiTheme="minorHAnsi" w:hAnsiTheme="minorHAnsi" w:cstheme="minorHAnsi"/>
          <w:sz w:val="22"/>
          <w:szCs w:val="22"/>
        </w:rPr>
        <w:t xml:space="preserve"> like Annotations, Generics, enhanced for loop and Enums. </w:t>
      </w:r>
    </w:p>
    <w:p w:rsidR="00BE0374" w:rsidRPr="00DF3EC6"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rPr>
        <w:t xml:space="preserve">Involved in writing </w:t>
      </w:r>
      <w:r w:rsidRPr="00DF3EC6">
        <w:rPr>
          <w:rFonts w:asciiTheme="minorHAnsi" w:hAnsiTheme="minorHAnsi" w:cstheme="minorHAnsi"/>
          <w:b/>
          <w:bCs/>
          <w:sz w:val="22"/>
          <w:szCs w:val="22"/>
        </w:rPr>
        <w:t>Thread</w:t>
      </w:r>
      <w:r w:rsidRPr="00DF3EC6">
        <w:rPr>
          <w:rFonts w:asciiTheme="minorHAnsi" w:hAnsiTheme="minorHAnsi" w:cstheme="minorHAnsi"/>
          <w:sz w:val="22"/>
          <w:szCs w:val="22"/>
        </w:rPr>
        <w:t xml:space="preserve"> Safe blocks for </w:t>
      </w:r>
      <w:r w:rsidRPr="00DF3EC6">
        <w:rPr>
          <w:rFonts w:asciiTheme="minorHAnsi" w:hAnsiTheme="minorHAnsi" w:cstheme="minorHAnsi"/>
          <w:b/>
          <w:bCs/>
          <w:sz w:val="22"/>
          <w:szCs w:val="22"/>
        </w:rPr>
        <w:t>multithread</w:t>
      </w:r>
      <w:r w:rsidRPr="00DF3EC6">
        <w:rPr>
          <w:rFonts w:asciiTheme="minorHAnsi" w:hAnsiTheme="minorHAnsi" w:cstheme="minorHAnsi"/>
          <w:sz w:val="22"/>
          <w:szCs w:val="22"/>
        </w:rPr>
        <w:t xml:space="preserve"> access to make valid transactions. </w:t>
      </w:r>
    </w:p>
    <w:p w:rsidR="00BE0374" w:rsidRPr="00DF3EC6"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rPr>
        <w:t xml:space="preserve">Used </w:t>
      </w:r>
      <w:r w:rsidRPr="00DF3EC6">
        <w:rPr>
          <w:rFonts w:asciiTheme="minorHAnsi" w:hAnsiTheme="minorHAnsi" w:cstheme="minorHAnsi"/>
          <w:b/>
          <w:bCs/>
          <w:sz w:val="22"/>
          <w:szCs w:val="22"/>
        </w:rPr>
        <w:t>Spring Inheritance</w:t>
      </w:r>
      <w:r w:rsidRPr="00DF3EC6">
        <w:rPr>
          <w:rFonts w:asciiTheme="minorHAnsi" w:hAnsiTheme="minorHAnsi" w:cstheme="minorHAnsi"/>
          <w:sz w:val="22"/>
          <w:szCs w:val="22"/>
        </w:rPr>
        <w:t xml:space="preserve"> to develop beans from already developed parent beans.</w:t>
      </w:r>
    </w:p>
    <w:p w:rsidR="00DF3EC6" w:rsidRDefault="56CD670B" w:rsidP="00DF3EC6">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rPr>
        <w:t xml:space="preserve">Worked on </w:t>
      </w:r>
      <w:r w:rsidRPr="00DF3EC6">
        <w:rPr>
          <w:rFonts w:asciiTheme="minorHAnsi" w:hAnsiTheme="minorHAnsi" w:cstheme="minorHAnsi"/>
          <w:b/>
          <w:bCs/>
          <w:sz w:val="22"/>
          <w:szCs w:val="22"/>
        </w:rPr>
        <w:t>Spring Quartz</w:t>
      </w:r>
      <w:r w:rsidRPr="00DF3EC6">
        <w:rPr>
          <w:rFonts w:asciiTheme="minorHAnsi" w:hAnsiTheme="minorHAnsi" w:cstheme="minorHAnsi"/>
          <w:sz w:val="22"/>
          <w:szCs w:val="22"/>
        </w:rPr>
        <w:t xml:space="preserve"> functionality for scheduling tasks such as generating monthly reports for customers and sending those mails about different policies.</w:t>
      </w:r>
    </w:p>
    <w:p w:rsidR="00DF3EC6" w:rsidRPr="00DF3EC6" w:rsidRDefault="00DF3EC6" w:rsidP="00DF3EC6">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lastRenderedPageBreak/>
        <w:t xml:space="preserve">Developed </w:t>
      </w:r>
      <w:proofErr w:type="spellStart"/>
      <w:r w:rsidRPr="00DF3EC6">
        <w:rPr>
          <w:rFonts w:asciiTheme="minorHAnsi" w:hAnsiTheme="minorHAnsi" w:cstheme="minorHAnsi"/>
          <w:sz w:val="22"/>
          <w:szCs w:val="22"/>
          <w:lang w:val="en-GB"/>
        </w:rPr>
        <w:t>Microservices</w:t>
      </w:r>
      <w:proofErr w:type="spellEnd"/>
      <w:r w:rsidRPr="00DF3EC6">
        <w:rPr>
          <w:rFonts w:asciiTheme="minorHAnsi" w:hAnsiTheme="minorHAnsi" w:cstheme="minorHAnsi"/>
          <w:sz w:val="22"/>
          <w:szCs w:val="22"/>
          <w:lang w:val="en-GB"/>
        </w:rPr>
        <w:t xml:space="preserve"> using Spring Boot, Spring Cloud with Netflix Eureka to create the discovery Server, </w:t>
      </w:r>
      <w:proofErr w:type="spellStart"/>
      <w:r w:rsidRPr="00DF3EC6">
        <w:rPr>
          <w:rFonts w:asciiTheme="minorHAnsi" w:hAnsiTheme="minorHAnsi" w:cstheme="minorHAnsi"/>
          <w:sz w:val="22"/>
          <w:szCs w:val="22"/>
          <w:lang w:val="en-GB"/>
        </w:rPr>
        <w:t>service</w:t>
      </w:r>
      <w:proofErr w:type="gramStart"/>
      <w:r w:rsidRPr="00DF3EC6">
        <w:rPr>
          <w:rFonts w:asciiTheme="minorHAnsi" w:hAnsiTheme="minorHAnsi" w:cstheme="minorHAnsi"/>
          <w:sz w:val="22"/>
          <w:szCs w:val="22"/>
          <w:lang w:val="en-GB"/>
        </w:rPr>
        <w:t>,discovery</w:t>
      </w:r>
      <w:proofErr w:type="spellEnd"/>
      <w:proofErr w:type="gramEnd"/>
      <w:r w:rsidRPr="00DF3EC6">
        <w:rPr>
          <w:rFonts w:asciiTheme="minorHAnsi" w:hAnsiTheme="minorHAnsi" w:cstheme="minorHAnsi"/>
          <w:sz w:val="22"/>
          <w:szCs w:val="22"/>
          <w:lang w:val="en-GB"/>
        </w:rPr>
        <w:t xml:space="preserve"> clients and integrated Apache Kafka and Zoo Keeper as message broker.</w:t>
      </w:r>
    </w:p>
    <w:p w:rsidR="00BE0374" w:rsidRPr="00DF3EC6"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Used </w:t>
      </w:r>
      <w:r w:rsidRPr="00DF3EC6">
        <w:rPr>
          <w:rFonts w:asciiTheme="minorHAnsi" w:hAnsiTheme="minorHAnsi" w:cstheme="minorHAnsi"/>
          <w:b/>
          <w:bCs/>
          <w:sz w:val="22"/>
          <w:szCs w:val="22"/>
          <w:lang w:val="en-GB"/>
        </w:rPr>
        <w:t>DAO pattern</w:t>
      </w:r>
      <w:r w:rsidRPr="00DF3EC6">
        <w:rPr>
          <w:rFonts w:asciiTheme="minorHAnsi" w:hAnsiTheme="minorHAnsi" w:cstheme="minorHAnsi"/>
          <w:sz w:val="22"/>
          <w:szCs w:val="22"/>
          <w:lang w:val="en-GB"/>
        </w:rPr>
        <w:t xml:space="preserve"> to fetch data from database using </w:t>
      </w:r>
      <w:r w:rsidRPr="00DF3EC6">
        <w:rPr>
          <w:rFonts w:asciiTheme="minorHAnsi" w:hAnsiTheme="minorHAnsi" w:cstheme="minorHAnsi"/>
          <w:b/>
          <w:bCs/>
          <w:sz w:val="22"/>
          <w:szCs w:val="22"/>
          <w:lang w:val="en-GB"/>
        </w:rPr>
        <w:t>Hibernate</w:t>
      </w:r>
      <w:r w:rsidRPr="00DF3EC6">
        <w:rPr>
          <w:rFonts w:asciiTheme="minorHAnsi" w:hAnsiTheme="minorHAnsi" w:cstheme="minorHAnsi"/>
          <w:sz w:val="22"/>
          <w:szCs w:val="22"/>
          <w:lang w:val="en-GB"/>
        </w:rPr>
        <w:t xml:space="preserve"> to carry out various database.</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Used </w:t>
      </w:r>
      <w:r w:rsidRPr="00DF3EC6">
        <w:rPr>
          <w:rFonts w:asciiTheme="minorHAnsi" w:hAnsiTheme="minorHAnsi" w:cstheme="minorHAnsi"/>
          <w:b/>
          <w:bCs/>
          <w:sz w:val="22"/>
          <w:szCs w:val="22"/>
          <w:lang w:val="en-GB"/>
        </w:rPr>
        <w:t>Hibernate Transaction Management, Hibernate Batch Transactions, and cache concepts.</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rPr>
        <w:t xml:space="preserve">Created </w:t>
      </w:r>
      <w:r w:rsidRPr="00DF3EC6">
        <w:rPr>
          <w:rFonts w:asciiTheme="minorHAnsi" w:hAnsiTheme="minorHAnsi" w:cstheme="minorHAnsi"/>
          <w:b/>
          <w:bCs/>
          <w:sz w:val="22"/>
          <w:szCs w:val="22"/>
        </w:rPr>
        <w:t xml:space="preserve">session EJBs </w:t>
      </w:r>
      <w:r w:rsidRPr="00DF3EC6">
        <w:rPr>
          <w:rFonts w:asciiTheme="minorHAnsi" w:hAnsiTheme="minorHAnsi" w:cstheme="minorHAnsi"/>
          <w:sz w:val="22"/>
          <w:szCs w:val="22"/>
        </w:rPr>
        <w:t xml:space="preserve">that retrieved information from the Oracle database using </w:t>
      </w:r>
      <w:r w:rsidRPr="00DF3EC6">
        <w:rPr>
          <w:rFonts w:asciiTheme="minorHAnsi" w:hAnsiTheme="minorHAnsi" w:cstheme="minorHAnsi"/>
          <w:b/>
          <w:bCs/>
          <w:sz w:val="22"/>
          <w:szCs w:val="22"/>
          <w:lang w:val="en-GB"/>
        </w:rPr>
        <w:t>Hibernate</w:t>
      </w:r>
      <w:r w:rsidRPr="00DF3EC6">
        <w:rPr>
          <w:rFonts w:asciiTheme="minorHAnsi" w:hAnsiTheme="minorHAnsi" w:cstheme="minorHAnsi"/>
          <w:sz w:val="22"/>
          <w:szCs w:val="22"/>
        </w:rPr>
        <w:t>.</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Defined </w:t>
      </w:r>
      <w:r w:rsidRPr="00DF3EC6">
        <w:rPr>
          <w:rFonts w:asciiTheme="minorHAnsi" w:hAnsiTheme="minorHAnsi" w:cstheme="minorHAnsi"/>
          <w:b/>
          <w:bCs/>
          <w:sz w:val="22"/>
          <w:szCs w:val="22"/>
          <w:lang w:val="en-GB"/>
        </w:rPr>
        <w:t xml:space="preserve">Action Forms, Model Components </w:t>
      </w:r>
      <w:r w:rsidRPr="00DF3EC6">
        <w:rPr>
          <w:rFonts w:asciiTheme="minorHAnsi" w:hAnsiTheme="minorHAnsi" w:cstheme="minorHAnsi"/>
          <w:sz w:val="22"/>
          <w:szCs w:val="22"/>
          <w:lang w:val="en-GB"/>
        </w:rPr>
        <w:t xml:space="preserve">using </w:t>
      </w:r>
      <w:r w:rsidRPr="00DF3EC6">
        <w:rPr>
          <w:rFonts w:asciiTheme="minorHAnsi" w:hAnsiTheme="minorHAnsi" w:cstheme="minorHAnsi"/>
          <w:b/>
          <w:bCs/>
          <w:sz w:val="22"/>
          <w:szCs w:val="22"/>
          <w:lang w:val="en-GB"/>
        </w:rPr>
        <w:t>Struts MVC</w:t>
      </w:r>
      <w:r w:rsidRPr="00DF3EC6">
        <w:rPr>
          <w:rFonts w:asciiTheme="minorHAnsi" w:hAnsiTheme="minorHAnsi" w:cstheme="minorHAnsi"/>
          <w:sz w:val="22"/>
          <w:szCs w:val="22"/>
          <w:lang w:val="en-GB"/>
        </w:rPr>
        <w:t xml:space="preserve"> framework providing very clean division between controllers, flexibility with the use of interfaces and providing thin web layer over business layer.</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Developed various generic </w:t>
      </w:r>
      <w:r w:rsidRPr="00DF3EC6">
        <w:rPr>
          <w:rFonts w:asciiTheme="minorHAnsi" w:hAnsiTheme="minorHAnsi" w:cstheme="minorHAnsi"/>
          <w:b/>
          <w:bCs/>
          <w:sz w:val="22"/>
          <w:szCs w:val="22"/>
          <w:lang w:val="en-GB"/>
        </w:rPr>
        <w:t>JavaScript functions</w:t>
      </w:r>
      <w:r w:rsidRPr="00DF3EC6">
        <w:rPr>
          <w:rFonts w:asciiTheme="minorHAnsi" w:hAnsiTheme="minorHAnsi" w:cstheme="minorHAnsi"/>
          <w:sz w:val="22"/>
          <w:szCs w:val="22"/>
          <w:lang w:val="en-GB"/>
        </w:rPr>
        <w:t xml:space="preserve"> used for validations.</w:t>
      </w:r>
    </w:p>
    <w:p w:rsidR="00C37707" w:rsidRPr="00DF3EC6" w:rsidRDefault="56CD670B" w:rsidP="00C37707">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Developed screens using </w:t>
      </w:r>
      <w:r w:rsidRPr="00DF3EC6">
        <w:rPr>
          <w:rFonts w:asciiTheme="minorHAnsi" w:hAnsiTheme="minorHAnsi" w:cstheme="minorHAnsi"/>
          <w:b/>
          <w:bCs/>
          <w:sz w:val="22"/>
          <w:szCs w:val="22"/>
          <w:lang w:val="en-GB"/>
        </w:rPr>
        <w:t>JSP</w:t>
      </w:r>
      <w:r w:rsidRPr="00DF3EC6">
        <w:rPr>
          <w:rFonts w:asciiTheme="minorHAnsi" w:hAnsiTheme="minorHAnsi" w:cstheme="minorHAnsi"/>
          <w:sz w:val="22"/>
          <w:szCs w:val="22"/>
          <w:lang w:val="en-GB"/>
        </w:rPr>
        <w:t xml:space="preserve">, </w:t>
      </w:r>
      <w:r w:rsidRPr="00DF3EC6">
        <w:rPr>
          <w:rFonts w:asciiTheme="minorHAnsi" w:hAnsiTheme="minorHAnsi" w:cstheme="minorHAnsi"/>
          <w:b/>
          <w:bCs/>
          <w:sz w:val="22"/>
          <w:szCs w:val="22"/>
          <w:lang w:val="en-GB"/>
        </w:rPr>
        <w:t>JavaScript</w:t>
      </w:r>
      <w:r w:rsidRPr="00DF3EC6">
        <w:rPr>
          <w:rFonts w:asciiTheme="minorHAnsi" w:hAnsiTheme="minorHAnsi" w:cstheme="minorHAnsi"/>
          <w:sz w:val="22"/>
          <w:szCs w:val="22"/>
          <w:lang w:val="en-GB"/>
        </w:rPr>
        <w:t xml:space="preserve">, </w:t>
      </w:r>
      <w:r w:rsidRPr="00DF3EC6">
        <w:rPr>
          <w:rFonts w:asciiTheme="minorHAnsi" w:hAnsiTheme="minorHAnsi" w:cstheme="minorHAnsi"/>
          <w:b/>
          <w:bCs/>
          <w:sz w:val="22"/>
          <w:szCs w:val="22"/>
          <w:lang w:val="en-GB"/>
        </w:rPr>
        <w:t>AJAX</w:t>
      </w:r>
      <w:r w:rsidRPr="00DF3EC6">
        <w:rPr>
          <w:rFonts w:asciiTheme="minorHAnsi" w:hAnsiTheme="minorHAnsi" w:cstheme="minorHAnsi"/>
          <w:sz w:val="22"/>
          <w:szCs w:val="22"/>
          <w:lang w:val="en-GB"/>
        </w:rPr>
        <w:t xml:space="preserve"> and </w:t>
      </w:r>
      <w:r w:rsidRPr="00DF3EC6">
        <w:rPr>
          <w:rFonts w:asciiTheme="minorHAnsi" w:hAnsiTheme="minorHAnsi" w:cstheme="minorHAnsi"/>
          <w:b/>
          <w:bCs/>
          <w:sz w:val="22"/>
          <w:szCs w:val="22"/>
          <w:lang w:val="en-GB"/>
        </w:rPr>
        <w:t>Ext JS.</w:t>
      </w:r>
    </w:p>
    <w:p w:rsidR="00DF3EC6" w:rsidRDefault="56CD670B" w:rsidP="00DF3EC6">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color w:val="000000" w:themeColor="text1"/>
          <w:sz w:val="22"/>
          <w:szCs w:val="22"/>
        </w:rPr>
        <w:t xml:space="preserve">Used </w:t>
      </w:r>
      <w:r w:rsidRPr="00DF3EC6">
        <w:rPr>
          <w:rFonts w:asciiTheme="minorHAnsi" w:hAnsiTheme="minorHAnsi" w:cstheme="minorHAnsi"/>
          <w:b/>
          <w:bCs/>
          <w:color w:val="000000" w:themeColor="text1"/>
          <w:sz w:val="22"/>
          <w:szCs w:val="22"/>
        </w:rPr>
        <w:t>JIRA</w:t>
      </w:r>
      <w:r w:rsidRPr="00DF3EC6">
        <w:rPr>
          <w:rFonts w:asciiTheme="minorHAnsi" w:hAnsiTheme="minorHAnsi" w:cstheme="minorHAnsi"/>
          <w:color w:val="000000" w:themeColor="text1"/>
          <w:sz w:val="22"/>
          <w:szCs w:val="22"/>
        </w:rPr>
        <w:t xml:space="preserve"> for defect </w:t>
      </w:r>
      <w:r w:rsidR="00577FF9" w:rsidRPr="00DF3EC6">
        <w:rPr>
          <w:rFonts w:asciiTheme="minorHAnsi" w:hAnsiTheme="minorHAnsi" w:cstheme="minorHAnsi"/>
          <w:color w:val="000000" w:themeColor="text1"/>
          <w:sz w:val="22"/>
          <w:szCs w:val="22"/>
        </w:rPr>
        <w:t>tracking and project management</w:t>
      </w:r>
      <w:r w:rsidRPr="00DF3EC6">
        <w:rPr>
          <w:rFonts w:asciiTheme="minorHAnsi" w:hAnsiTheme="minorHAnsi" w:cstheme="minorHAnsi"/>
          <w:sz w:val="22"/>
          <w:szCs w:val="22"/>
          <w:lang w:val="en-GB"/>
        </w:rPr>
        <w:t>.</w:t>
      </w:r>
    </w:p>
    <w:p w:rsidR="00DF3EC6" w:rsidRDefault="00DF3EC6" w:rsidP="00DF3EC6">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Developed Spark scripts by using </w:t>
      </w:r>
      <w:proofErr w:type="spellStart"/>
      <w:r w:rsidRPr="00DF3EC6">
        <w:rPr>
          <w:rFonts w:asciiTheme="minorHAnsi" w:hAnsiTheme="minorHAnsi" w:cstheme="minorHAnsi"/>
          <w:sz w:val="22"/>
          <w:szCs w:val="22"/>
          <w:lang w:val="en-GB"/>
        </w:rPr>
        <w:t>Scala</w:t>
      </w:r>
      <w:proofErr w:type="spellEnd"/>
      <w:r w:rsidRPr="00DF3EC6">
        <w:rPr>
          <w:rFonts w:asciiTheme="minorHAnsi" w:hAnsiTheme="minorHAnsi" w:cstheme="minorHAnsi"/>
          <w:sz w:val="22"/>
          <w:szCs w:val="22"/>
          <w:lang w:val="en-GB"/>
        </w:rPr>
        <w:t xml:space="preserve"> IDE as per the business requirement. </w:t>
      </w:r>
    </w:p>
    <w:p w:rsidR="00DF3EC6" w:rsidRPr="00DF3EC6" w:rsidRDefault="00DF3EC6" w:rsidP="00DF3EC6">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Collected the JSON data from HTTP Source and developed Spark APIs that helps to do inserts and updates in Hive tables.</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Used </w:t>
      </w:r>
      <w:r w:rsidRPr="00DF3EC6">
        <w:rPr>
          <w:rFonts w:asciiTheme="minorHAnsi" w:hAnsiTheme="minorHAnsi" w:cstheme="minorHAnsi"/>
          <w:b/>
          <w:bCs/>
          <w:sz w:val="22"/>
          <w:szCs w:val="22"/>
          <w:lang w:val="en-GB"/>
        </w:rPr>
        <w:t>AJAX</w:t>
      </w:r>
      <w:r w:rsidRPr="00DF3EC6">
        <w:rPr>
          <w:rFonts w:asciiTheme="minorHAnsi" w:hAnsiTheme="minorHAnsi" w:cstheme="minorHAnsi"/>
          <w:sz w:val="22"/>
          <w:szCs w:val="22"/>
          <w:lang w:val="en-GB"/>
        </w:rPr>
        <w:t xml:space="preserve"> extensively to implement front end /user interface features in the application.</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Implemented SOA to develop </w:t>
      </w:r>
      <w:r w:rsidRPr="00DF3EC6">
        <w:rPr>
          <w:rFonts w:asciiTheme="minorHAnsi" w:hAnsiTheme="minorHAnsi" w:cstheme="minorHAnsi"/>
          <w:b/>
          <w:bCs/>
          <w:sz w:val="22"/>
          <w:szCs w:val="22"/>
          <w:lang w:val="en-GB"/>
        </w:rPr>
        <w:t xml:space="preserve">Web services </w:t>
      </w:r>
      <w:r w:rsidRPr="00DF3EC6">
        <w:rPr>
          <w:rFonts w:asciiTheme="minorHAnsi" w:hAnsiTheme="minorHAnsi" w:cstheme="minorHAnsi"/>
          <w:sz w:val="22"/>
          <w:szCs w:val="22"/>
          <w:lang w:val="en-GB"/>
        </w:rPr>
        <w:t>using</w:t>
      </w:r>
      <w:r w:rsidRPr="00DF3EC6">
        <w:rPr>
          <w:rFonts w:asciiTheme="minorHAnsi" w:hAnsiTheme="minorHAnsi" w:cstheme="minorHAnsi"/>
          <w:b/>
          <w:bCs/>
          <w:sz w:val="22"/>
          <w:szCs w:val="22"/>
          <w:lang w:val="en-GB"/>
        </w:rPr>
        <w:t xml:space="preserve"> Apache Axis</w:t>
      </w:r>
      <w:r w:rsidRPr="00DF3EC6">
        <w:rPr>
          <w:rFonts w:asciiTheme="minorHAnsi" w:hAnsiTheme="minorHAnsi" w:cstheme="minorHAnsi"/>
          <w:sz w:val="22"/>
          <w:szCs w:val="22"/>
          <w:lang w:val="en-GB"/>
        </w:rPr>
        <w:t xml:space="preserve">. </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A set of Web Services was created using </w:t>
      </w:r>
      <w:r w:rsidRPr="00DF3EC6">
        <w:rPr>
          <w:rFonts w:asciiTheme="minorHAnsi" w:hAnsiTheme="minorHAnsi" w:cstheme="minorHAnsi"/>
          <w:b/>
          <w:bCs/>
          <w:sz w:val="22"/>
          <w:szCs w:val="22"/>
          <w:lang w:val="en-GB"/>
        </w:rPr>
        <w:t>CXF</w:t>
      </w:r>
      <w:r w:rsidRPr="00DF3EC6">
        <w:rPr>
          <w:rFonts w:asciiTheme="minorHAnsi" w:hAnsiTheme="minorHAnsi" w:cstheme="minorHAnsi"/>
          <w:sz w:val="22"/>
          <w:szCs w:val="22"/>
          <w:lang w:val="en-GB"/>
        </w:rPr>
        <w:t xml:space="preserve"> to handle SOAP requests with HL7 payload and addressing</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Developed </w:t>
      </w:r>
      <w:r w:rsidRPr="00DF3EC6">
        <w:rPr>
          <w:rFonts w:asciiTheme="minorHAnsi" w:hAnsiTheme="minorHAnsi" w:cstheme="minorHAnsi"/>
          <w:b/>
          <w:bCs/>
          <w:sz w:val="22"/>
          <w:szCs w:val="22"/>
          <w:lang w:val="en-GB"/>
        </w:rPr>
        <w:t>Web Services clients</w:t>
      </w:r>
      <w:r w:rsidRPr="00DF3EC6">
        <w:rPr>
          <w:rFonts w:asciiTheme="minorHAnsi" w:hAnsiTheme="minorHAnsi" w:cstheme="minorHAnsi"/>
          <w:sz w:val="22"/>
          <w:szCs w:val="22"/>
          <w:lang w:val="en-GB"/>
        </w:rPr>
        <w:t xml:space="preserve"> to consume those Web Services as well other </w:t>
      </w:r>
      <w:r w:rsidRPr="00DF3EC6">
        <w:rPr>
          <w:rFonts w:asciiTheme="minorHAnsi" w:hAnsiTheme="minorHAnsi" w:cstheme="minorHAnsi"/>
          <w:b/>
          <w:bCs/>
          <w:sz w:val="22"/>
          <w:szCs w:val="22"/>
          <w:lang w:val="en-GB"/>
        </w:rPr>
        <w:t>enterprise wide Web Services.</w:t>
      </w:r>
    </w:p>
    <w:p w:rsidR="003B1F6C" w:rsidRPr="00DF3EC6" w:rsidRDefault="56CD670B" w:rsidP="003B1F6C">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rPr>
        <w:t xml:space="preserve">Exposed the </w:t>
      </w:r>
      <w:r w:rsidRPr="00DF3EC6">
        <w:rPr>
          <w:rFonts w:asciiTheme="minorHAnsi" w:hAnsiTheme="minorHAnsi" w:cstheme="minorHAnsi"/>
          <w:b/>
          <w:bCs/>
          <w:sz w:val="22"/>
          <w:szCs w:val="22"/>
        </w:rPr>
        <w:t>Web Services</w:t>
      </w:r>
      <w:r w:rsidRPr="00DF3EC6">
        <w:rPr>
          <w:rFonts w:asciiTheme="minorHAnsi" w:hAnsiTheme="minorHAnsi" w:cstheme="minorHAnsi"/>
          <w:sz w:val="22"/>
          <w:szCs w:val="22"/>
        </w:rPr>
        <w:t xml:space="preserve"> to the client applications by sharing the WSDL’s.</w:t>
      </w:r>
    </w:p>
    <w:p w:rsidR="003B1F6C" w:rsidRPr="00DF3EC6" w:rsidRDefault="003B1F6C" w:rsidP="1CDE6D3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color w:val="000000"/>
          <w:sz w:val="22"/>
          <w:szCs w:val="22"/>
        </w:rPr>
        <w:t>Configured </w:t>
      </w:r>
      <w:r w:rsidRPr="00DF3EC6">
        <w:rPr>
          <w:rFonts w:asciiTheme="minorHAnsi" w:hAnsiTheme="minorHAnsi" w:cstheme="minorHAnsi"/>
          <w:b/>
          <w:bCs/>
          <w:color w:val="000000"/>
          <w:sz w:val="22"/>
          <w:szCs w:val="22"/>
        </w:rPr>
        <w:t>Selenium</w:t>
      </w:r>
      <w:r w:rsidRPr="00DF3EC6">
        <w:rPr>
          <w:rFonts w:asciiTheme="minorHAnsi" w:hAnsiTheme="minorHAnsi" w:cstheme="minorHAnsi"/>
          <w:color w:val="000000"/>
          <w:sz w:val="22"/>
          <w:szCs w:val="22"/>
        </w:rPr>
        <w:t> WebDriver</w:t>
      </w:r>
      <w:proofErr w:type="gramStart"/>
      <w:r w:rsidRPr="00DF3EC6">
        <w:rPr>
          <w:rFonts w:asciiTheme="minorHAnsi" w:hAnsiTheme="minorHAnsi" w:cstheme="minorHAnsi"/>
          <w:color w:val="000000"/>
          <w:sz w:val="22"/>
          <w:szCs w:val="22"/>
        </w:rPr>
        <w:t>,</w:t>
      </w:r>
      <w:r w:rsidRPr="00DF3EC6">
        <w:rPr>
          <w:rFonts w:asciiTheme="minorHAnsi" w:hAnsiTheme="minorHAnsi" w:cstheme="minorHAnsi"/>
          <w:b/>
          <w:bCs/>
          <w:color w:val="000000"/>
          <w:sz w:val="22"/>
          <w:szCs w:val="22"/>
        </w:rPr>
        <w:t>TestNG</w:t>
      </w:r>
      <w:proofErr w:type="gramEnd"/>
      <w:r w:rsidRPr="00DF3EC6">
        <w:rPr>
          <w:rFonts w:asciiTheme="minorHAnsi" w:hAnsiTheme="minorHAnsi" w:cstheme="minorHAnsi"/>
          <w:color w:val="000000"/>
          <w:sz w:val="22"/>
          <w:szCs w:val="22"/>
        </w:rPr>
        <w:t>, Maven tool and created selenium automation scripts in java using Test NG prior to agile release.</w:t>
      </w:r>
      <w:r w:rsidRPr="00DF3EC6">
        <w:rPr>
          <w:rFonts w:asciiTheme="minorHAnsi" w:hAnsiTheme="minorHAnsi" w:cstheme="minorHAnsi"/>
          <w:color w:val="333333"/>
          <w:sz w:val="22"/>
          <w:szCs w:val="22"/>
          <w:shd w:val="clear" w:color="auto" w:fill="FFFFFF"/>
        </w:rPr>
        <w:t> </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rPr>
      </w:pPr>
      <w:r w:rsidRPr="00DF3EC6">
        <w:rPr>
          <w:rFonts w:asciiTheme="minorHAnsi" w:hAnsiTheme="minorHAnsi" w:cstheme="minorHAnsi"/>
          <w:sz w:val="22"/>
          <w:szCs w:val="22"/>
          <w:lang w:val="en-GB"/>
        </w:rPr>
        <w:t xml:space="preserve">Created logical and physical data models putting to practice, concepts of </w:t>
      </w:r>
      <w:r w:rsidRPr="00DF3EC6">
        <w:rPr>
          <w:rFonts w:asciiTheme="minorHAnsi" w:hAnsiTheme="minorHAnsi" w:cstheme="minorHAnsi"/>
          <w:b/>
          <w:bCs/>
          <w:sz w:val="22"/>
          <w:szCs w:val="22"/>
          <w:lang w:val="en-GB"/>
        </w:rPr>
        <w:t xml:space="preserve">normalization </w:t>
      </w:r>
      <w:r w:rsidRPr="00DF3EC6">
        <w:rPr>
          <w:rFonts w:asciiTheme="minorHAnsi" w:hAnsiTheme="minorHAnsi" w:cstheme="minorHAnsi"/>
          <w:sz w:val="22"/>
          <w:szCs w:val="22"/>
          <w:lang w:val="en-GB"/>
        </w:rPr>
        <w:t>and</w:t>
      </w:r>
      <w:r w:rsidRPr="00DF3EC6">
        <w:rPr>
          <w:rFonts w:asciiTheme="minorHAnsi" w:hAnsiTheme="minorHAnsi" w:cstheme="minorHAnsi"/>
          <w:b/>
          <w:bCs/>
          <w:sz w:val="22"/>
          <w:szCs w:val="22"/>
          <w:lang w:val="en-GB"/>
        </w:rPr>
        <w:t xml:space="preserve"> RDBMS.</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rPr>
        <w:t xml:space="preserve">Database development required creation of new tables, </w:t>
      </w:r>
      <w:r w:rsidRPr="00DF3EC6">
        <w:rPr>
          <w:rFonts w:asciiTheme="minorHAnsi" w:hAnsiTheme="minorHAnsi" w:cstheme="minorHAnsi"/>
          <w:b/>
          <w:bCs/>
          <w:sz w:val="22"/>
          <w:szCs w:val="22"/>
        </w:rPr>
        <w:t>PL/SQLstored procedures</w:t>
      </w:r>
      <w:r w:rsidRPr="00DF3EC6">
        <w:rPr>
          <w:rFonts w:asciiTheme="minorHAnsi" w:hAnsiTheme="minorHAnsi" w:cstheme="minorHAnsi"/>
          <w:sz w:val="22"/>
          <w:szCs w:val="22"/>
        </w:rPr>
        <w:t xml:space="preserve">, </w:t>
      </w:r>
      <w:r w:rsidRPr="00DF3EC6">
        <w:rPr>
          <w:rFonts w:asciiTheme="minorHAnsi" w:hAnsiTheme="minorHAnsi" w:cstheme="minorHAnsi"/>
          <w:b/>
          <w:bCs/>
          <w:sz w:val="22"/>
          <w:szCs w:val="22"/>
        </w:rPr>
        <w:t>functions</w:t>
      </w:r>
      <w:r w:rsidRPr="00DF3EC6">
        <w:rPr>
          <w:rFonts w:asciiTheme="minorHAnsi" w:hAnsiTheme="minorHAnsi" w:cstheme="minorHAnsi"/>
          <w:sz w:val="22"/>
          <w:szCs w:val="22"/>
        </w:rPr>
        <w:t xml:space="preserve">, </w:t>
      </w:r>
      <w:r w:rsidRPr="00DF3EC6">
        <w:rPr>
          <w:rFonts w:asciiTheme="minorHAnsi" w:hAnsiTheme="minorHAnsi" w:cstheme="minorHAnsi"/>
          <w:b/>
          <w:bCs/>
          <w:sz w:val="22"/>
          <w:szCs w:val="22"/>
        </w:rPr>
        <w:t>views</w:t>
      </w:r>
      <w:r w:rsidRPr="00DF3EC6">
        <w:rPr>
          <w:rFonts w:asciiTheme="minorHAnsi" w:hAnsiTheme="minorHAnsi" w:cstheme="minorHAnsi"/>
          <w:sz w:val="22"/>
          <w:szCs w:val="22"/>
        </w:rPr>
        <w:t xml:space="preserve">, </w:t>
      </w:r>
      <w:r w:rsidRPr="00DF3EC6">
        <w:rPr>
          <w:rFonts w:asciiTheme="minorHAnsi" w:hAnsiTheme="minorHAnsi" w:cstheme="minorHAnsi"/>
          <w:b/>
          <w:bCs/>
          <w:sz w:val="22"/>
          <w:szCs w:val="22"/>
          <w:lang w:val="en-GB"/>
        </w:rPr>
        <w:t>indexes</w:t>
      </w:r>
      <w:r w:rsidRPr="00DF3EC6">
        <w:rPr>
          <w:rFonts w:asciiTheme="minorHAnsi" w:hAnsiTheme="minorHAnsi" w:cstheme="minorHAnsi"/>
          <w:sz w:val="22"/>
          <w:szCs w:val="22"/>
          <w:lang w:val="en-GB"/>
        </w:rPr>
        <w:t xml:space="preserve"> and </w:t>
      </w:r>
      <w:r w:rsidRPr="00DF3EC6">
        <w:rPr>
          <w:rFonts w:asciiTheme="minorHAnsi" w:hAnsiTheme="minorHAnsi" w:cstheme="minorHAnsi"/>
          <w:b/>
          <w:bCs/>
          <w:sz w:val="22"/>
          <w:szCs w:val="22"/>
          <w:lang w:val="en-GB"/>
        </w:rPr>
        <w:t>constraints,</w:t>
      </w:r>
      <w:r w:rsidRPr="00DF3EC6">
        <w:rPr>
          <w:rFonts w:asciiTheme="minorHAnsi" w:hAnsiTheme="minorHAnsi" w:cstheme="minorHAnsi"/>
          <w:b/>
          <w:bCs/>
          <w:sz w:val="22"/>
          <w:szCs w:val="22"/>
        </w:rPr>
        <w:t xml:space="preserve"> triggers</w:t>
      </w:r>
      <w:r w:rsidRPr="00DF3EC6">
        <w:rPr>
          <w:rFonts w:asciiTheme="minorHAnsi" w:hAnsiTheme="minorHAnsi" w:cstheme="minorHAnsi"/>
          <w:sz w:val="22"/>
          <w:szCs w:val="22"/>
        </w:rPr>
        <w:t xml:space="preserve"> and required SQL tuning to reduce the response time in the application.</w:t>
      </w:r>
    </w:p>
    <w:p w:rsidR="003B1F6C" w:rsidRPr="00DF3EC6" w:rsidRDefault="56CD670B" w:rsidP="003B1F6C">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color w:val="000000" w:themeColor="text1"/>
          <w:sz w:val="22"/>
          <w:szCs w:val="22"/>
        </w:rPr>
        <w:t>Followed Agile SCRUM methodology and used Test Driven Development (</w:t>
      </w:r>
      <w:r w:rsidRPr="00DF3EC6">
        <w:rPr>
          <w:rFonts w:asciiTheme="minorHAnsi" w:hAnsiTheme="minorHAnsi" w:cstheme="minorHAnsi"/>
          <w:b/>
          <w:bCs/>
          <w:color w:val="000000" w:themeColor="text1"/>
          <w:sz w:val="22"/>
          <w:szCs w:val="22"/>
        </w:rPr>
        <w:t>TDD</w:t>
      </w:r>
      <w:r w:rsidRPr="00DF3EC6">
        <w:rPr>
          <w:rFonts w:asciiTheme="minorHAnsi" w:hAnsiTheme="minorHAnsi" w:cstheme="minorHAnsi"/>
          <w:color w:val="000000" w:themeColor="text1"/>
          <w:sz w:val="22"/>
          <w:szCs w:val="22"/>
        </w:rPr>
        <w:t>). </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Used </w:t>
      </w:r>
      <w:r w:rsidRPr="00DF3EC6">
        <w:rPr>
          <w:rFonts w:asciiTheme="minorHAnsi" w:hAnsiTheme="minorHAnsi" w:cstheme="minorHAnsi"/>
          <w:b/>
          <w:bCs/>
          <w:sz w:val="22"/>
          <w:szCs w:val="22"/>
          <w:lang w:val="en-GB"/>
        </w:rPr>
        <w:t xml:space="preserve">Rational Application Developer (RAD) </w:t>
      </w:r>
      <w:r w:rsidRPr="00DF3EC6">
        <w:rPr>
          <w:rFonts w:asciiTheme="minorHAnsi" w:hAnsiTheme="minorHAnsi" w:cstheme="minorHAnsi"/>
          <w:sz w:val="22"/>
          <w:szCs w:val="22"/>
          <w:lang w:val="en-GB"/>
        </w:rPr>
        <w:t>which is based on</w:t>
      </w:r>
      <w:r w:rsidRPr="00DF3EC6">
        <w:rPr>
          <w:rFonts w:asciiTheme="minorHAnsi" w:hAnsiTheme="minorHAnsi" w:cstheme="minorHAnsi"/>
          <w:b/>
          <w:bCs/>
          <w:sz w:val="22"/>
          <w:szCs w:val="22"/>
          <w:lang w:val="en-GB"/>
        </w:rPr>
        <w:t xml:space="preserve"> Eclipse, </w:t>
      </w:r>
      <w:r w:rsidRPr="00DF3EC6">
        <w:rPr>
          <w:rFonts w:asciiTheme="minorHAnsi" w:hAnsiTheme="minorHAnsi" w:cstheme="minorHAnsi"/>
          <w:sz w:val="22"/>
          <w:szCs w:val="22"/>
          <w:lang w:val="en-GB"/>
        </w:rPr>
        <w:t>to develop and debug application code.</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Used Ant scripts to build and deploy the applications in </w:t>
      </w:r>
      <w:r w:rsidRPr="00DF3EC6">
        <w:rPr>
          <w:rFonts w:asciiTheme="minorHAnsi" w:hAnsiTheme="minorHAnsi" w:cstheme="minorHAnsi"/>
          <w:b/>
          <w:bCs/>
          <w:sz w:val="22"/>
          <w:szCs w:val="22"/>
          <w:lang w:val="en-GB"/>
        </w:rPr>
        <w:t>JBoss</w:t>
      </w:r>
      <w:r w:rsidRPr="00DF3EC6">
        <w:rPr>
          <w:rFonts w:asciiTheme="minorHAnsi" w:hAnsiTheme="minorHAnsi" w:cstheme="minorHAnsi"/>
          <w:sz w:val="22"/>
          <w:szCs w:val="22"/>
          <w:lang w:val="en-GB"/>
        </w:rPr>
        <w:t xml:space="preserve"> application Server.</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Used </w:t>
      </w:r>
      <w:r w:rsidRPr="00DF3EC6">
        <w:rPr>
          <w:rFonts w:asciiTheme="minorHAnsi" w:hAnsiTheme="minorHAnsi" w:cstheme="minorHAnsi"/>
          <w:b/>
          <w:bCs/>
          <w:sz w:val="22"/>
          <w:szCs w:val="22"/>
          <w:lang w:val="en-GB"/>
        </w:rPr>
        <w:t>Log4j</w:t>
      </w:r>
      <w:r w:rsidRPr="00DF3EC6">
        <w:rPr>
          <w:rFonts w:asciiTheme="minorHAnsi" w:hAnsiTheme="minorHAnsi" w:cstheme="minorHAnsi"/>
          <w:sz w:val="22"/>
          <w:szCs w:val="22"/>
          <w:lang w:val="en-GB"/>
        </w:rPr>
        <w:t xml:space="preserve"> utility to generate run-time logs.</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b/>
          <w:bCs/>
          <w:sz w:val="22"/>
          <w:szCs w:val="22"/>
        </w:rPr>
        <w:t>CVS</w:t>
      </w:r>
      <w:r w:rsidRPr="00DF3EC6">
        <w:rPr>
          <w:rFonts w:asciiTheme="minorHAnsi" w:hAnsiTheme="minorHAnsi" w:cstheme="minorHAnsi"/>
          <w:sz w:val="22"/>
          <w:szCs w:val="22"/>
        </w:rPr>
        <w:t xml:space="preserve"> was used for project management and version management.</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b/>
          <w:bCs/>
          <w:sz w:val="22"/>
          <w:szCs w:val="22"/>
          <w:lang w:val="en-GB"/>
        </w:rPr>
        <w:t>Deployed the application on WebSphere 7.0 application server.</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Developed Functional Requirement Document based on users’ requirement.</w:t>
      </w:r>
    </w:p>
    <w:p w:rsidR="00BE0374" w:rsidRPr="00DF3EC6" w:rsidRDefault="33CFBCBE" w:rsidP="00432554">
      <w:pPr>
        <w:tabs>
          <w:tab w:val="left" w:pos="2898"/>
          <w:tab w:val="left" w:pos="8838"/>
        </w:tabs>
        <w:spacing w:after="120"/>
        <w:jc w:val="both"/>
        <w:outlineLvl w:val="0"/>
        <w:rPr>
          <w:rFonts w:asciiTheme="minorHAnsi" w:hAnsiTheme="minorHAnsi" w:cstheme="minorHAnsi"/>
          <w:sz w:val="22"/>
          <w:szCs w:val="22"/>
          <w:lang w:val="en-GB"/>
        </w:rPr>
      </w:pPr>
      <w:r w:rsidRPr="00DF3EC6">
        <w:rPr>
          <w:rFonts w:asciiTheme="minorHAnsi" w:eastAsia="Calibri" w:hAnsiTheme="minorHAnsi" w:cstheme="minorHAnsi"/>
          <w:b/>
          <w:bCs/>
          <w:sz w:val="22"/>
          <w:szCs w:val="22"/>
          <w:u w:val="single"/>
        </w:rPr>
        <w:t>Environment</w:t>
      </w:r>
      <w:r w:rsidRPr="00DF3EC6">
        <w:rPr>
          <w:rFonts w:asciiTheme="minorHAnsi" w:eastAsia="Calibri" w:hAnsiTheme="minorHAnsi" w:cstheme="minorHAnsi"/>
          <w:b/>
          <w:bCs/>
          <w:sz w:val="22"/>
          <w:szCs w:val="22"/>
        </w:rPr>
        <w:t xml:space="preserve">: </w:t>
      </w:r>
      <w:r w:rsidRPr="00DF3EC6">
        <w:rPr>
          <w:rFonts w:asciiTheme="minorHAnsi" w:hAnsiTheme="minorHAnsi" w:cstheme="minorHAnsi"/>
          <w:b/>
          <w:bCs/>
          <w:sz w:val="22"/>
          <w:szCs w:val="22"/>
        </w:rPr>
        <w:t xml:space="preserve">J2EE, Spring framework, Spring MVC, </w:t>
      </w:r>
      <w:proofErr w:type="spellStart"/>
      <w:r w:rsidRPr="00DF3EC6">
        <w:rPr>
          <w:rFonts w:asciiTheme="minorHAnsi" w:hAnsiTheme="minorHAnsi" w:cstheme="minorHAnsi"/>
          <w:b/>
          <w:bCs/>
          <w:sz w:val="22"/>
          <w:szCs w:val="22"/>
        </w:rPr>
        <w:t>iBatis</w:t>
      </w:r>
      <w:proofErr w:type="spellEnd"/>
      <w:r w:rsidRPr="00DF3EC6">
        <w:rPr>
          <w:rFonts w:asciiTheme="minorHAnsi" w:hAnsiTheme="minorHAnsi" w:cstheme="minorHAnsi"/>
          <w:b/>
          <w:bCs/>
          <w:sz w:val="22"/>
          <w:szCs w:val="22"/>
        </w:rPr>
        <w:t xml:space="preserve"> 2.2, JSP 2.0, JSF, Servlets 2.3, JDBC, AJAX, Web services, SOAP, XML, Java Beans, </w:t>
      </w:r>
      <w:proofErr w:type="spellStart"/>
      <w:r w:rsidRPr="00DF3EC6">
        <w:rPr>
          <w:rFonts w:asciiTheme="minorHAnsi" w:hAnsiTheme="minorHAnsi" w:cstheme="minorHAnsi"/>
          <w:b/>
          <w:bCs/>
          <w:sz w:val="22"/>
          <w:szCs w:val="22"/>
        </w:rPr>
        <w:t>XStream</w:t>
      </w:r>
      <w:proofErr w:type="spellEnd"/>
      <w:r w:rsidRPr="00DF3EC6">
        <w:rPr>
          <w:rFonts w:asciiTheme="minorHAnsi" w:hAnsiTheme="minorHAnsi" w:cstheme="minorHAnsi"/>
          <w:b/>
          <w:bCs/>
          <w:sz w:val="22"/>
          <w:szCs w:val="22"/>
        </w:rPr>
        <w:t>,</w:t>
      </w:r>
      <w:r w:rsidR="00DF3EC6" w:rsidRPr="00DF3EC6">
        <w:rPr>
          <w:rFonts w:asciiTheme="minorHAnsi" w:hAnsiTheme="minorHAnsi" w:cstheme="minorHAnsi"/>
          <w:sz w:val="22"/>
          <w:szCs w:val="22"/>
          <w:lang w:val="en-GB"/>
        </w:rPr>
        <w:t xml:space="preserve"> </w:t>
      </w:r>
      <w:r w:rsidR="00DF3EC6" w:rsidRPr="00DF3EC6">
        <w:rPr>
          <w:rFonts w:asciiTheme="minorHAnsi" w:hAnsiTheme="minorHAnsi" w:cstheme="minorHAnsi"/>
          <w:b/>
          <w:bCs/>
          <w:sz w:val="22"/>
          <w:szCs w:val="22"/>
          <w:lang w:val="en-GB"/>
        </w:rPr>
        <w:t>Spark</w:t>
      </w:r>
      <w:r w:rsidR="00DF3EC6">
        <w:rPr>
          <w:rFonts w:asciiTheme="minorHAnsi" w:hAnsiTheme="minorHAnsi" w:cstheme="minorHAnsi"/>
          <w:b/>
          <w:bCs/>
          <w:sz w:val="22"/>
          <w:szCs w:val="22"/>
          <w:lang w:val="en-GB"/>
        </w:rPr>
        <w:t>,</w:t>
      </w:r>
      <w:r w:rsidRPr="00DF3EC6">
        <w:rPr>
          <w:rFonts w:asciiTheme="minorHAnsi" w:hAnsiTheme="minorHAnsi" w:cstheme="minorHAnsi"/>
          <w:b/>
          <w:bCs/>
          <w:sz w:val="22"/>
          <w:szCs w:val="22"/>
        </w:rPr>
        <w:t xml:space="preserve"> Apache POI, Ext JS, </w:t>
      </w:r>
      <w:proofErr w:type="spellStart"/>
      <w:r w:rsidRPr="00DF3EC6">
        <w:rPr>
          <w:rFonts w:asciiTheme="minorHAnsi" w:hAnsiTheme="minorHAnsi" w:cstheme="minorHAnsi"/>
          <w:b/>
          <w:bCs/>
          <w:sz w:val="22"/>
          <w:szCs w:val="22"/>
        </w:rPr>
        <w:t>jQuery</w:t>
      </w:r>
      <w:proofErr w:type="spellEnd"/>
      <w:r w:rsidRPr="00DF3EC6">
        <w:rPr>
          <w:rFonts w:asciiTheme="minorHAnsi" w:hAnsiTheme="minorHAnsi" w:cstheme="minorHAnsi"/>
          <w:b/>
          <w:bCs/>
          <w:sz w:val="22"/>
          <w:szCs w:val="22"/>
        </w:rPr>
        <w:t xml:space="preserve">, JavaScript, Oracle 10g, IBM RAD, </w:t>
      </w:r>
      <w:proofErr w:type="spellStart"/>
      <w:r w:rsidRPr="00DF3EC6">
        <w:rPr>
          <w:rFonts w:asciiTheme="minorHAnsi" w:hAnsiTheme="minorHAnsi" w:cstheme="minorHAnsi"/>
          <w:b/>
          <w:bCs/>
          <w:sz w:val="22"/>
          <w:szCs w:val="22"/>
        </w:rPr>
        <w:t>WebSphere</w:t>
      </w:r>
      <w:proofErr w:type="spellEnd"/>
      <w:r w:rsidRPr="00DF3EC6">
        <w:rPr>
          <w:rFonts w:asciiTheme="minorHAnsi" w:hAnsiTheme="minorHAnsi" w:cstheme="minorHAnsi"/>
          <w:b/>
          <w:bCs/>
          <w:sz w:val="22"/>
          <w:szCs w:val="22"/>
        </w:rPr>
        <w:t xml:space="preserve"> 7.0,</w:t>
      </w:r>
      <w:r w:rsidRPr="00DF3EC6">
        <w:rPr>
          <w:rFonts w:asciiTheme="minorHAnsi" w:hAnsiTheme="minorHAnsi" w:cstheme="minorHAnsi"/>
          <w:b/>
          <w:bCs/>
          <w:sz w:val="22"/>
          <w:szCs w:val="22"/>
          <w:lang w:val="en-GB"/>
        </w:rPr>
        <w:t>Data Grid,</w:t>
      </w:r>
      <w:r w:rsidRPr="00DF3EC6">
        <w:rPr>
          <w:rFonts w:asciiTheme="minorHAnsi" w:hAnsiTheme="minorHAnsi" w:cstheme="minorHAnsi"/>
          <w:b/>
          <w:bCs/>
          <w:sz w:val="22"/>
          <w:szCs w:val="22"/>
        </w:rPr>
        <w:t xml:space="preserve"> Agile Methodology, TDD,</w:t>
      </w:r>
      <w:r w:rsidR="00DF3EC6">
        <w:rPr>
          <w:rFonts w:asciiTheme="minorHAnsi" w:hAnsiTheme="minorHAnsi" w:cstheme="minorHAnsi"/>
          <w:b/>
          <w:bCs/>
          <w:sz w:val="22"/>
          <w:szCs w:val="22"/>
        </w:rPr>
        <w:t xml:space="preserve"> </w:t>
      </w:r>
      <w:r w:rsidRPr="00DF3EC6">
        <w:rPr>
          <w:rFonts w:asciiTheme="minorHAnsi" w:hAnsiTheme="minorHAnsi" w:cstheme="minorHAnsi"/>
          <w:b/>
          <w:bCs/>
          <w:sz w:val="22"/>
          <w:szCs w:val="22"/>
        </w:rPr>
        <w:t>Selenium,</w:t>
      </w:r>
      <w:r w:rsidR="00DF3EC6">
        <w:rPr>
          <w:rFonts w:asciiTheme="minorHAnsi" w:hAnsiTheme="minorHAnsi" w:cstheme="minorHAnsi"/>
          <w:b/>
          <w:bCs/>
          <w:sz w:val="22"/>
          <w:szCs w:val="22"/>
        </w:rPr>
        <w:t xml:space="preserve"> </w:t>
      </w:r>
      <w:r w:rsidRPr="00DF3EC6">
        <w:rPr>
          <w:rFonts w:asciiTheme="minorHAnsi" w:hAnsiTheme="minorHAnsi" w:cstheme="minorHAnsi"/>
          <w:b/>
          <w:bCs/>
          <w:sz w:val="22"/>
          <w:szCs w:val="22"/>
        </w:rPr>
        <w:t xml:space="preserve">Design Patterns, </w:t>
      </w:r>
      <w:r w:rsidR="00DF3EC6" w:rsidRPr="00DF3EC6">
        <w:rPr>
          <w:rFonts w:asciiTheme="minorHAnsi" w:hAnsiTheme="minorHAnsi" w:cstheme="minorHAnsi"/>
          <w:b/>
          <w:bCs/>
          <w:sz w:val="22"/>
          <w:szCs w:val="22"/>
        </w:rPr>
        <w:t>Kafka</w:t>
      </w:r>
      <w:r w:rsidR="00DF3EC6">
        <w:rPr>
          <w:rFonts w:asciiTheme="minorHAnsi" w:hAnsiTheme="minorHAnsi" w:cstheme="minorHAnsi"/>
          <w:b/>
          <w:bCs/>
          <w:sz w:val="22"/>
          <w:szCs w:val="22"/>
        </w:rPr>
        <w:t xml:space="preserve">, </w:t>
      </w:r>
      <w:r w:rsidRPr="00DF3EC6">
        <w:rPr>
          <w:rFonts w:asciiTheme="minorHAnsi" w:hAnsiTheme="minorHAnsi" w:cstheme="minorHAnsi"/>
          <w:b/>
          <w:bCs/>
          <w:sz w:val="22"/>
          <w:szCs w:val="22"/>
        </w:rPr>
        <w:t xml:space="preserve">CVS, Apache Maven, </w:t>
      </w:r>
      <w:proofErr w:type="spellStart"/>
      <w:r w:rsidRPr="00DF3EC6">
        <w:rPr>
          <w:rFonts w:asciiTheme="minorHAnsi" w:hAnsiTheme="minorHAnsi" w:cstheme="minorHAnsi"/>
          <w:b/>
          <w:bCs/>
          <w:sz w:val="22"/>
          <w:szCs w:val="22"/>
        </w:rPr>
        <w:t>JUnit</w:t>
      </w:r>
      <w:proofErr w:type="spellEnd"/>
      <w:r w:rsidRPr="00DF3EC6">
        <w:rPr>
          <w:rFonts w:asciiTheme="minorHAnsi" w:hAnsiTheme="minorHAnsi" w:cstheme="minorHAnsi"/>
          <w:b/>
          <w:bCs/>
          <w:sz w:val="22"/>
          <w:szCs w:val="22"/>
        </w:rPr>
        <w:t>, HTML, XSLT, HTML/DHTML.</w:t>
      </w:r>
    </w:p>
    <w:p w:rsidR="00BE0374" w:rsidRPr="00DF3EC6" w:rsidRDefault="00BE0374" w:rsidP="00BE0374">
      <w:pPr>
        <w:rPr>
          <w:rFonts w:asciiTheme="minorHAnsi" w:hAnsiTheme="minorHAnsi" w:cstheme="minorHAnsi"/>
          <w:b/>
          <w:sz w:val="22"/>
          <w:szCs w:val="22"/>
        </w:rPr>
      </w:pPr>
    </w:p>
    <w:p w:rsidR="00BE0374" w:rsidRPr="00DF3EC6" w:rsidRDefault="00BE0374" w:rsidP="33CFBCBE">
      <w:pPr>
        <w:jc w:val="both"/>
        <w:rPr>
          <w:rFonts w:asciiTheme="minorHAnsi" w:eastAsia="Calibri" w:hAnsiTheme="minorHAnsi" w:cstheme="minorHAnsi"/>
          <w:b/>
          <w:bCs/>
          <w:sz w:val="22"/>
          <w:szCs w:val="22"/>
        </w:rPr>
      </w:pPr>
      <w:r w:rsidRPr="00DF3EC6">
        <w:rPr>
          <w:rFonts w:asciiTheme="minorHAnsi" w:hAnsiTheme="minorHAnsi" w:cstheme="minorHAnsi"/>
          <w:b/>
          <w:bCs/>
          <w:sz w:val="22"/>
          <w:szCs w:val="22"/>
        </w:rPr>
        <w:t>Client:</w:t>
      </w:r>
      <w:r w:rsidR="00CA6BD1" w:rsidRPr="00DF3EC6">
        <w:rPr>
          <w:rFonts w:asciiTheme="minorHAnsi" w:hAnsiTheme="minorHAnsi" w:cstheme="minorHAnsi"/>
          <w:b/>
          <w:bCs/>
          <w:sz w:val="22"/>
          <w:szCs w:val="22"/>
        </w:rPr>
        <w:t xml:space="preserve"> </w:t>
      </w:r>
      <w:r w:rsidR="00670CBF" w:rsidRPr="00DF3EC6">
        <w:rPr>
          <w:rFonts w:asciiTheme="minorHAnsi" w:eastAsia="Calibri" w:hAnsiTheme="minorHAnsi" w:cstheme="minorHAnsi"/>
          <w:b/>
          <w:bCs/>
          <w:sz w:val="22"/>
          <w:szCs w:val="22"/>
        </w:rPr>
        <w:t>Mass Mutual financial group - Enfield, CT</w:t>
      </w:r>
      <w:r w:rsidR="00670CBF" w:rsidRPr="00DF3EC6">
        <w:rPr>
          <w:rFonts w:asciiTheme="minorHAnsi" w:eastAsia="Calibri" w:hAnsiTheme="minorHAnsi" w:cstheme="minorHAnsi"/>
          <w:b/>
          <w:bCs/>
          <w:sz w:val="22"/>
          <w:szCs w:val="22"/>
        </w:rPr>
        <w:tab/>
      </w:r>
    </w:p>
    <w:p w:rsidR="00BE0374" w:rsidRPr="00DF3EC6" w:rsidRDefault="00BE0374" w:rsidP="33CFBCBE">
      <w:pPr>
        <w:tabs>
          <w:tab w:val="left" w:pos="720"/>
          <w:tab w:val="left" w:pos="1440"/>
          <w:tab w:val="left" w:pos="2160"/>
          <w:tab w:val="left" w:pos="2880"/>
          <w:tab w:val="left" w:pos="3600"/>
          <w:tab w:val="left" w:pos="4320"/>
          <w:tab w:val="left" w:pos="5040"/>
          <w:tab w:val="left" w:pos="6725"/>
        </w:tabs>
        <w:rPr>
          <w:rFonts w:asciiTheme="minorHAnsi" w:hAnsiTheme="minorHAnsi" w:cstheme="minorHAnsi"/>
          <w:b/>
          <w:bCs/>
          <w:sz w:val="22"/>
          <w:szCs w:val="22"/>
        </w:rPr>
      </w:pPr>
      <w:r w:rsidRPr="00DF3EC6">
        <w:rPr>
          <w:rFonts w:asciiTheme="minorHAnsi" w:hAnsiTheme="minorHAnsi" w:cstheme="minorHAnsi"/>
          <w:b/>
          <w:bCs/>
          <w:sz w:val="22"/>
          <w:szCs w:val="22"/>
        </w:rPr>
        <w:t>Title:</w:t>
      </w:r>
      <w:r w:rsidR="00CA6BD1" w:rsidRPr="00DF3EC6">
        <w:rPr>
          <w:rFonts w:asciiTheme="minorHAnsi" w:hAnsiTheme="minorHAnsi" w:cstheme="minorHAnsi"/>
          <w:b/>
          <w:bCs/>
          <w:sz w:val="22"/>
          <w:szCs w:val="22"/>
        </w:rPr>
        <w:t xml:space="preserve"> </w:t>
      </w:r>
      <w:r w:rsidRPr="00DF3EC6">
        <w:rPr>
          <w:rFonts w:asciiTheme="minorHAnsi" w:hAnsiTheme="minorHAnsi" w:cstheme="minorHAnsi"/>
          <w:b/>
          <w:bCs/>
          <w:sz w:val="22"/>
          <w:szCs w:val="22"/>
        </w:rPr>
        <w:t>Java Developer</w:t>
      </w:r>
      <w:r w:rsidR="003A4EFA" w:rsidRPr="00DF3EC6">
        <w:rPr>
          <w:rFonts w:asciiTheme="minorHAnsi" w:hAnsiTheme="minorHAnsi" w:cstheme="minorHAnsi"/>
          <w:b/>
          <w:bCs/>
          <w:sz w:val="22"/>
          <w:szCs w:val="22"/>
        </w:rPr>
        <w:t>&amp; UI Developer</w:t>
      </w:r>
      <w:r w:rsidRPr="00DF3EC6">
        <w:rPr>
          <w:rFonts w:asciiTheme="minorHAnsi" w:hAnsiTheme="minorHAnsi" w:cstheme="minorHAnsi"/>
          <w:b/>
          <w:sz w:val="22"/>
          <w:szCs w:val="22"/>
        </w:rPr>
        <w:tab/>
      </w:r>
    </w:p>
    <w:p w:rsidR="00C26973" w:rsidRPr="00DF3EC6" w:rsidRDefault="00A536B9" w:rsidP="00CA6BD1">
      <w:pPr>
        <w:rPr>
          <w:rFonts w:asciiTheme="minorHAnsi" w:hAnsiTheme="minorHAnsi" w:cstheme="minorHAnsi"/>
          <w:b/>
          <w:bCs/>
          <w:sz w:val="22"/>
          <w:szCs w:val="22"/>
        </w:rPr>
      </w:pPr>
      <w:r w:rsidRPr="00DF3EC6">
        <w:rPr>
          <w:rFonts w:asciiTheme="minorHAnsi" w:hAnsiTheme="minorHAnsi" w:cstheme="minorHAnsi"/>
          <w:b/>
          <w:bCs/>
          <w:sz w:val="22"/>
          <w:szCs w:val="22"/>
        </w:rPr>
        <w:t>Duration: Jan</w:t>
      </w:r>
      <w:r w:rsidRPr="00DF3EC6">
        <w:rPr>
          <w:rFonts w:asciiTheme="minorHAnsi" w:eastAsia="Calibri" w:hAnsiTheme="minorHAnsi" w:cstheme="minorHAnsi"/>
          <w:b/>
          <w:bCs/>
          <w:sz w:val="22"/>
          <w:szCs w:val="22"/>
        </w:rPr>
        <w:t xml:space="preserve"> 2013 – Aug</w:t>
      </w:r>
      <w:r w:rsidR="000023D0" w:rsidRPr="00DF3EC6">
        <w:rPr>
          <w:rFonts w:asciiTheme="minorHAnsi" w:eastAsia="Calibri" w:hAnsiTheme="minorHAnsi" w:cstheme="minorHAnsi"/>
          <w:b/>
          <w:bCs/>
          <w:sz w:val="22"/>
          <w:szCs w:val="22"/>
        </w:rPr>
        <w:t xml:space="preserve"> </w:t>
      </w:r>
      <w:r w:rsidRPr="00DF3EC6">
        <w:rPr>
          <w:rFonts w:asciiTheme="minorHAnsi" w:eastAsia="Calibri" w:hAnsiTheme="minorHAnsi" w:cstheme="minorHAnsi"/>
          <w:b/>
          <w:bCs/>
          <w:sz w:val="22"/>
          <w:szCs w:val="22"/>
        </w:rPr>
        <w:t>2015</w:t>
      </w:r>
    </w:p>
    <w:p w:rsidR="00CA6BD1" w:rsidRPr="00DF3EC6" w:rsidRDefault="00CA6BD1" w:rsidP="00CA6BD1">
      <w:pPr>
        <w:rPr>
          <w:rFonts w:asciiTheme="minorHAnsi" w:hAnsiTheme="minorHAnsi" w:cstheme="minorHAnsi"/>
          <w:b/>
          <w:bCs/>
          <w:sz w:val="22"/>
          <w:szCs w:val="22"/>
        </w:rPr>
      </w:pPr>
    </w:p>
    <w:p w:rsidR="00C26973" w:rsidRPr="00DF3EC6" w:rsidRDefault="1CDE6D34" w:rsidP="00C26973">
      <w:pPr>
        <w:tabs>
          <w:tab w:val="left" w:pos="2898"/>
          <w:tab w:val="left" w:pos="8838"/>
        </w:tabs>
        <w:jc w:val="both"/>
        <w:outlineLvl w:val="0"/>
        <w:rPr>
          <w:rFonts w:asciiTheme="minorHAnsi" w:hAnsiTheme="minorHAnsi" w:cstheme="minorHAnsi"/>
          <w:sz w:val="22"/>
          <w:szCs w:val="22"/>
        </w:rPr>
      </w:pPr>
      <w:r w:rsidRPr="00DF3EC6">
        <w:rPr>
          <w:rFonts w:asciiTheme="minorHAnsi" w:eastAsia="Calibri" w:hAnsiTheme="minorHAnsi" w:cstheme="minorHAnsi"/>
          <w:b/>
          <w:bCs/>
          <w:sz w:val="22"/>
          <w:szCs w:val="22"/>
          <w:u w:val="single"/>
        </w:rPr>
        <w:t>Description</w:t>
      </w:r>
      <w:r w:rsidRPr="00DF3EC6">
        <w:rPr>
          <w:rFonts w:asciiTheme="minorHAnsi" w:eastAsia="Calibri" w:hAnsiTheme="minorHAnsi" w:cstheme="minorHAnsi"/>
          <w:b/>
          <w:bCs/>
          <w:sz w:val="22"/>
          <w:szCs w:val="22"/>
        </w:rPr>
        <w:t xml:space="preserve">: </w:t>
      </w:r>
      <w:r w:rsidR="00670CBF" w:rsidRPr="00DF3EC6">
        <w:rPr>
          <w:rFonts w:asciiTheme="minorHAnsi" w:hAnsiTheme="minorHAnsi" w:cstheme="minorHAnsi"/>
          <w:sz w:val="22"/>
          <w:szCs w:val="22"/>
        </w:rPr>
        <w:t>The Mass Mutual New Business System is the industry's most advanced and comprehensive new business processing and underwriting system for life insurance. MMNBS accommodates Term life insurance products. The information is collected from both the end-customer and agent through web-based e-forms, as well as from external data sources for background checks. The framework encompasses the features like Developing Products and Plans, Case Management, Creation and management of requirements, Underwriting Management, Approval and Issue, Settlement.</w:t>
      </w:r>
    </w:p>
    <w:p w:rsidR="00DF4E94" w:rsidRPr="00DF3EC6" w:rsidRDefault="0093250C" w:rsidP="003F4D81">
      <w:pPr>
        <w:ind w:right="168"/>
        <w:rPr>
          <w:rFonts w:asciiTheme="minorHAnsi" w:hAnsiTheme="minorHAnsi" w:cstheme="minorHAnsi"/>
          <w:sz w:val="22"/>
          <w:szCs w:val="22"/>
        </w:rPr>
      </w:pPr>
      <w:r w:rsidRPr="00DF3EC6">
        <w:rPr>
          <w:rFonts w:asciiTheme="minorHAnsi" w:hAnsiTheme="minorHAnsi" w:cstheme="minorHAnsi"/>
          <w:b/>
          <w:sz w:val="22"/>
          <w:szCs w:val="22"/>
          <w:u w:val="single"/>
        </w:rPr>
        <w:t>Responsibilities</w:t>
      </w:r>
      <w:r w:rsidRPr="00DF3EC6">
        <w:rPr>
          <w:rFonts w:asciiTheme="minorHAnsi" w:hAnsiTheme="minorHAnsi" w:cstheme="minorHAnsi"/>
          <w:sz w:val="22"/>
          <w:szCs w:val="22"/>
        </w:rPr>
        <w:t>:</w:t>
      </w:r>
    </w:p>
    <w:p w:rsidR="00C26973" w:rsidRPr="00DF3EC6" w:rsidRDefault="56CD670B" w:rsidP="00CD3420">
      <w:pPr>
        <w:pStyle w:val="ListParagraph"/>
        <w:numPr>
          <w:ilvl w:val="0"/>
          <w:numId w:val="15"/>
        </w:numPr>
        <w:spacing w:after="0" w:line="240" w:lineRule="auto"/>
        <w:rPr>
          <w:rFonts w:cstheme="minorHAnsi"/>
        </w:rPr>
      </w:pPr>
      <w:r w:rsidRPr="00DF3EC6">
        <w:rPr>
          <w:rFonts w:cstheme="minorHAnsi"/>
        </w:rPr>
        <w:t>Collaborate closely with business owners, users, project managers, requirements analysts, testers, and other stakeholders in the software development process</w:t>
      </w:r>
    </w:p>
    <w:p w:rsidR="00C26973" w:rsidRPr="00DF3EC6" w:rsidRDefault="56CD670B" w:rsidP="00CD3420">
      <w:pPr>
        <w:pStyle w:val="ListParagraph"/>
        <w:numPr>
          <w:ilvl w:val="0"/>
          <w:numId w:val="15"/>
        </w:numPr>
        <w:spacing w:after="0" w:line="240" w:lineRule="auto"/>
        <w:rPr>
          <w:rFonts w:cstheme="minorHAnsi"/>
        </w:rPr>
      </w:pPr>
      <w:r w:rsidRPr="00DF3EC6">
        <w:rPr>
          <w:rFonts w:cstheme="minorHAnsi"/>
        </w:rPr>
        <w:t xml:space="preserve">Middle tier development using </w:t>
      </w:r>
      <w:r w:rsidRPr="00DF3EC6">
        <w:rPr>
          <w:rFonts w:cstheme="minorHAnsi"/>
          <w:b/>
          <w:bCs/>
        </w:rPr>
        <w:t>Java</w:t>
      </w:r>
      <w:r w:rsidRPr="00DF3EC6">
        <w:rPr>
          <w:rFonts w:cstheme="minorHAnsi"/>
        </w:rPr>
        <w:t xml:space="preserve"> in a </w:t>
      </w:r>
      <w:r w:rsidRPr="00DF3EC6">
        <w:rPr>
          <w:rFonts w:cstheme="minorHAnsi"/>
          <w:b/>
          <w:bCs/>
        </w:rPr>
        <w:t>J2EE</w:t>
      </w:r>
      <w:r w:rsidRPr="00DF3EC6">
        <w:rPr>
          <w:rFonts w:cstheme="minorHAnsi"/>
        </w:rPr>
        <w:t xml:space="preserve"> environment</w:t>
      </w:r>
    </w:p>
    <w:p w:rsidR="00C26973" w:rsidRPr="00DF3EC6" w:rsidRDefault="56CD670B" w:rsidP="00CD3420">
      <w:pPr>
        <w:pStyle w:val="ListParagraph"/>
        <w:numPr>
          <w:ilvl w:val="0"/>
          <w:numId w:val="15"/>
        </w:numPr>
        <w:spacing w:after="0" w:line="240" w:lineRule="auto"/>
        <w:rPr>
          <w:rFonts w:cstheme="minorHAnsi"/>
        </w:rPr>
      </w:pPr>
      <w:r w:rsidRPr="00DF3EC6">
        <w:rPr>
          <w:rFonts w:cstheme="minorHAnsi"/>
        </w:rPr>
        <w:t xml:space="preserve">Developed the presentation layer written using </w:t>
      </w:r>
      <w:r w:rsidRPr="00DF3EC6">
        <w:rPr>
          <w:rFonts w:cstheme="minorHAnsi"/>
          <w:b/>
          <w:bCs/>
        </w:rPr>
        <w:t>JSP, HTML, CSS</w:t>
      </w:r>
      <w:r w:rsidRPr="00DF3EC6">
        <w:rPr>
          <w:rFonts w:cstheme="minorHAnsi"/>
        </w:rPr>
        <w:t xml:space="preserve"> and client-side validations were done using</w:t>
      </w:r>
      <w:r w:rsidRPr="00DF3EC6">
        <w:rPr>
          <w:rFonts w:cstheme="minorHAnsi"/>
          <w:b/>
          <w:bCs/>
        </w:rPr>
        <w:t xml:space="preserve"> JavaScript, jQuery, </w:t>
      </w:r>
      <w:r w:rsidRPr="00DF3EC6">
        <w:rPr>
          <w:rFonts w:cstheme="minorHAnsi"/>
        </w:rPr>
        <w:t>and</w:t>
      </w:r>
      <w:r w:rsidRPr="00DF3EC6">
        <w:rPr>
          <w:rFonts w:cstheme="minorHAnsi"/>
          <w:b/>
          <w:bCs/>
        </w:rPr>
        <w:t xml:space="preserve"> JSON</w:t>
      </w:r>
      <w:r w:rsidRPr="00DF3EC6">
        <w:rPr>
          <w:rFonts w:cstheme="minorHAnsi"/>
        </w:rPr>
        <w:t>.</w:t>
      </w:r>
    </w:p>
    <w:p w:rsidR="00C26973" w:rsidRPr="00DF3EC6" w:rsidRDefault="56CD670B" w:rsidP="00CD3420">
      <w:pPr>
        <w:pStyle w:val="ListParagraph"/>
        <w:numPr>
          <w:ilvl w:val="0"/>
          <w:numId w:val="15"/>
        </w:numPr>
        <w:spacing w:after="90" w:line="240" w:lineRule="auto"/>
        <w:rPr>
          <w:rFonts w:eastAsia="Times New Roman" w:cstheme="minorHAnsi"/>
          <w:b/>
          <w:bCs/>
        </w:rPr>
      </w:pPr>
      <w:r w:rsidRPr="00DF3EC6">
        <w:rPr>
          <w:rFonts w:eastAsia="Times New Roman" w:cstheme="minorHAnsi"/>
        </w:rPr>
        <w:lastRenderedPageBreak/>
        <w:t xml:space="preserve">Designed a responsive website using </w:t>
      </w:r>
      <w:r w:rsidRPr="00DF3EC6">
        <w:rPr>
          <w:rFonts w:eastAsia="Times New Roman" w:cstheme="minorHAnsi"/>
          <w:b/>
          <w:bCs/>
        </w:rPr>
        <w:t>Bootstrap</w:t>
      </w:r>
      <w:r w:rsidRPr="00DF3EC6">
        <w:rPr>
          <w:rFonts w:eastAsia="Times New Roman" w:cstheme="minorHAnsi"/>
        </w:rPr>
        <w:t xml:space="preserve"> grid system to layout contents that fit different devices including </w:t>
      </w:r>
      <w:r w:rsidRPr="00DF3EC6">
        <w:rPr>
          <w:rFonts w:eastAsia="Times New Roman" w:cstheme="minorHAnsi"/>
          <w:b/>
          <w:bCs/>
        </w:rPr>
        <w:t>mobile, tablet</w:t>
      </w:r>
      <w:r w:rsidRPr="00DF3EC6">
        <w:rPr>
          <w:rFonts w:eastAsia="Times New Roman" w:cstheme="minorHAnsi"/>
        </w:rPr>
        <w:t xml:space="preserve"> and</w:t>
      </w:r>
      <w:r w:rsidRPr="00DF3EC6">
        <w:rPr>
          <w:rFonts w:eastAsia="Times New Roman" w:cstheme="minorHAnsi"/>
          <w:b/>
          <w:bCs/>
        </w:rPr>
        <w:t xml:space="preserve"> desktop.</w:t>
      </w:r>
    </w:p>
    <w:p w:rsidR="00C26973" w:rsidRPr="00DF3EC6" w:rsidRDefault="56CD670B" w:rsidP="00CD3420">
      <w:pPr>
        <w:pStyle w:val="ListParagraph"/>
        <w:numPr>
          <w:ilvl w:val="0"/>
          <w:numId w:val="15"/>
        </w:numPr>
        <w:spacing w:after="0" w:line="240" w:lineRule="auto"/>
        <w:rPr>
          <w:rFonts w:cstheme="minorHAnsi"/>
        </w:rPr>
      </w:pPr>
      <w:r w:rsidRPr="00DF3EC6">
        <w:rPr>
          <w:rFonts w:cstheme="minorHAnsi"/>
        </w:rPr>
        <w:t xml:space="preserve">Created connections to database using </w:t>
      </w:r>
      <w:r w:rsidRPr="00DF3EC6">
        <w:rPr>
          <w:rFonts w:cstheme="minorHAnsi"/>
          <w:b/>
          <w:bCs/>
        </w:rPr>
        <w:t>Hibernate session Factory</w:t>
      </w:r>
      <w:r w:rsidRPr="00DF3EC6">
        <w:rPr>
          <w:rFonts w:cstheme="minorHAnsi"/>
        </w:rPr>
        <w:t xml:space="preserve">, using </w:t>
      </w:r>
      <w:r w:rsidRPr="00DF3EC6">
        <w:rPr>
          <w:rFonts w:cstheme="minorHAnsi"/>
          <w:b/>
          <w:bCs/>
        </w:rPr>
        <w:t>Hibernate APIs</w:t>
      </w:r>
      <w:r w:rsidRPr="00DF3EC6">
        <w:rPr>
          <w:rFonts w:cstheme="minorHAnsi"/>
        </w:rPr>
        <w:t xml:space="preserve"> to retrieve and store images to the database with </w:t>
      </w:r>
      <w:r w:rsidRPr="00DF3EC6">
        <w:rPr>
          <w:rFonts w:cstheme="minorHAnsi"/>
          <w:b/>
          <w:bCs/>
        </w:rPr>
        <w:t>Hibernate transaction control</w:t>
      </w:r>
      <w:r w:rsidRPr="00DF3EC6">
        <w:rPr>
          <w:rFonts w:cstheme="minorHAnsi"/>
        </w:rPr>
        <w:t>.</w:t>
      </w:r>
    </w:p>
    <w:p w:rsidR="00C26973" w:rsidRPr="00DF3EC6" w:rsidRDefault="56CD670B" w:rsidP="1CDE6D34">
      <w:pPr>
        <w:numPr>
          <w:ilvl w:val="0"/>
          <w:numId w:val="15"/>
        </w:numPr>
        <w:rPr>
          <w:rFonts w:asciiTheme="minorHAnsi" w:hAnsiTheme="minorHAnsi" w:cstheme="minorHAnsi"/>
          <w:b/>
          <w:bCs/>
          <w:sz w:val="22"/>
          <w:szCs w:val="22"/>
        </w:rPr>
      </w:pPr>
      <w:r w:rsidRPr="00DF3EC6">
        <w:rPr>
          <w:rFonts w:asciiTheme="minorHAnsi" w:hAnsiTheme="minorHAnsi" w:cstheme="minorHAnsi"/>
          <w:sz w:val="22"/>
          <w:szCs w:val="22"/>
        </w:rPr>
        <w:t xml:space="preserve">Migrated the </w:t>
      </w:r>
      <w:r w:rsidRPr="00DF3EC6">
        <w:rPr>
          <w:rFonts w:asciiTheme="minorHAnsi" w:hAnsiTheme="minorHAnsi" w:cstheme="minorHAnsi"/>
          <w:b/>
          <w:bCs/>
          <w:sz w:val="22"/>
          <w:szCs w:val="22"/>
        </w:rPr>
        <w:t xml:space="preserve">Servlets </w:t>
      </w:r>
      <w:r w:rsidRPr="00DF3EC6">
        <w:rPr>
          <w:rFonts w:asciiTheme="minorHAnsi" w:hAnsiTheme="minorHAnsi" w:cstheme="minorHAnsi"/>
          <w:sz w:val="22"/>
          <w:szCs w:val="22"/>
        </w:rPr>
        <w:t xml:space="preserve">to the </w:t>
      </w:r>
      <w:r w:rsidRPr="00DF3EC6">
        <w:rPr>
          <w:rFonts w:asciiTheme="minorHAnsi" w:hAnsiTheme="minorHAnsi" w:cstheme="minorHAnsi"/>
          <w:b/>
          <w:bCs/>
          <w:sz w:val="22"/>
          <w:szCs w:val="22"/>
        </w:rPr>
        <w:t xml:space="preserve">Spring </w:t>
      </w:r>
      <w:r w:rsidRPr="00DF3EC6">
        <w:rPr>
          <w:rFonts w:asciiTheme="minorHAnsi" w:hAnsiTheme="minorHAnsi" w:cstheme="minorHAnsi"/>
          <w:sz w:val="22"/>
          <w:szCs w:val="22"/>
        </w:rPr>
        <w:t xml:space="preserve">Controllers and developed Spring Interceptors, worked on </w:t>
      </w:r>
      <w:r w:rsidRPr="00DF3EC6">
        <w:rPr>
          <w:rFonts w:asciiTheme="minorHAnsi" w:hAnsiTheme="minorHAnsi" w:cstheme="minorHAnsi"/>
          <w:b/>
          <w:bCs/>
          <w:sz w:val="22"/>
          <w:szCs w:val="22"/>
        </w:rPr>
        <w:t xml:space="preserve">JSPs, JSTL, </w:t>
      </w:r>
      <w:r w:rsidRPr="00DF3EC6">
        <w:rPr>
          <w:rFonts w:asciiTheme="minorHAnsi" w:hAnsiTheme="minorHAnsi" w:cstheme="minorHAnsi"/>
          <w:sz w:val="22"/>
          <w:szCs w:val="22"/>
        </w:rPr>
        <w:t>and</w:t>
      </w:r>
      <w:r w:rsidRPr="00DF3EC6">
        <w:rPr>
          <w:rFonts w:asciiTheme="minorHAnsi" w:hAnsiTheme="minorHAnsi" w:cstheme="minorHAnsi"/>
          <w:b/>
          <w:bCs/>
          <w:sz w:val="22"/>
          <w:szCs w:val="22"/>
        </w:rPr>
        <w:t xml:space="preserve"> JSP Custom Tags.</w:t>
      </w:r>
    </w:p>
    <w:p w:rsidR="00C26973" w:rsidRPr="00DF3EC6" w:rsidRDefault="56CD670B" w:rsidP="1CDE6D34">
      <w:pPr>
        <w:numPr>
          <w:ilvl w:val="0"/>
          <w:numId w:val="15"/>
        </w:numPr>
        <w:rPr>
          <w:rFonts w:asciiTheme="minorHAnsi" w:hAnsiTheme="minorHAnsi" w:cstheme="minorHAnsi"/>
          <w:sz w:val="22"/>
          <w:szCs w:val="22"/>
        </w:rPr>
      </w:pPr>
      <w:r w:rsidRPr="00DF3EC6">
        <w:rPr>
          <w:rFonts w:asciiTheme="minorHAnsi" w:hAnsiTheme="minorHAnsi" w:cstheme="minorHAnsi"/>
          <w:sz w:val="22"/>
          <w:szCs w:val="22"/>
        </w:rPr>
        <w:t xml:space="preserve">Created a </w:t>
      </w:r>
      <w:r w:rsidRPr="00DF3EC6">
        <w:rPr>
          <w:rFonts w:asciiTheme="minorHAnsi" w:hAnsiTheme="minorHAnsi" w:cstheme="minorHAnsi"/>
          <w:b/>
          <w:bCs/>
          <w:sz w:val="22"/>
          <w:szCs w:val="22"/>
        </w:rPr>
        <w:t>NoSQL</w:t>
      </w:r>
      <w:r w:rsidRPr="00DF3EC6">
        <w:rPr>
          <w:rFonts w:asciiTheme="minorHAnsi" w:hAnsiTheme="minorHAnsi" w:cstheme="minorHAnsi"/>
          <w:sz w:val="22"/>
          <w:szCs w:val="22"/>
        </w:rPr>
        <w:t xml:space="preserve"> styled framework in Java for use in their minified version of the member site.</w:t>
      </w:r>
    </w:p>
    <w:p w:rsidR="00C26973" w:rsidRPr="00DF3EC6" w:rsidRDefault="56CD670B" w:rsidP="1CDE6D34">
      <w:pPr>
        <w:numPr>
          <w:ilvl w:val="0"/>
          <w:numId w:val="15"/>
        </w:numPr>
        <w:rPr>
          <w:rFonts w:asciiTheme="minorHAnsi" w:hAnsiTheme="minorHAnsi" w:cstheme="minorHAnsi"/>
          <w:b/>
          <w:bCs/>
          <w:sz w:val="22"/>
          <w:szCs w:val="22"/>
        </w:rPr>
      </w:pPr>
      <w:r w:rsidRPr="00DF3EC6">
        <w:rPr>
          <w:rFonts w:asciiTheme="minorHAnsi" w:hAnsiTheme="minorHAnsi" w:cstheme="minorHAnsi"/>
          <w:sz w:val="22"/>
          <w:szCs w:val="22"/>
        </w:rPr>
        <w:t xml:space="preserve">Developed and flexible, scalable, utilizing open source technologies like </w:t>
      </w:r>
      <w:r w:rsidRPr="00DF3EC6">
        <w:rPr>
          <w:rFonts w:asciiTheme="minorHAnsi" w:hAnsiTheme="minorHAnsi" w:cstheme="minorHAnsi"/>
          <w:b/>
          <w:bCs/>
          <w:sz w:val="22"/>
          <w:szCs w:val="22"/>
        </w:rPr>
        <w:t>Hibernate ORM</w:t>
      </w:r>
      <w:r w:rsidRPr="00DF3EC6">
        <w:rPr>
          <w:rFonts w:asciiTheme="minorHAnsi" w:hAnsiTheme="minorHAnsi" w:cstheme="minorHAnsi"/>
          <w:sz w:val="22"/>
          <w:szCs w:val="22"/>
        </w:rPr>
        <w:t xml:space="preserve"> and </w:t>
      </w:r>
      <w:r w:rsidRPr="00DF3EC6">
        <w:rPr>
          <w:rFonts w:asciiTheme="minorHAnsi" w:hAnsiTheme="minorHAnsi" w:cstheme="minorHAnsi"/>
          <w:b/>
          <w:bCs/>
          <w:sz w:val="22"/>
          <w:szCs w:val="22"/>
        </w:rPr>
        <w:t>Spring Framework.</w:t>
      </w:r>
    </w:p>
    <w:p w:rsidR="00C26973" w:rsidRPr="00DF3EC6" w:rsidRDefault="56CD670B" w:rsidP="1CDE6D34">
      <w:pPr>
        <w:numPr>
          <w:ilvl w:val="0"/>
          <w:numId w:val="15"/>
        </w:numPr>
        <w:rPr>
          <w:rFonts w:asciiTheme="minorHAnsi" w:hAnsiTheme="minorHAnsi" w:cstheme="minorHAnsi"/>
          <w:sz w:val="22"/>
          <w:szCs w:val="22"/>
        </w:rPr>
      </w:pPr>
      <w:r w:rsidRPr="00DF3EC6">
        <w:rPr>
          <w:rFonts w:asciiTheme="minorHAnsi" w:hAnsiTheme="minorHAnsi" w:cstheme="minorHAnsi"/>
          <w:sz w:val="22"/>
          <w:szCs w:val="22"/>
        </w:rPr>
        <w:t xml:space="preserve">Used </w:t>
      </w:r>
      <w:r w:rsidRPr="00DF3EC6">
        <w:rPr>
          <w:rFonts w:asciiTheme="minorHAnsi" w:hAnsiTheme="minorHAnsi" w:cstheme="minorHAnsi"/>
          <w:b/>
          <w:bCs/>
          <w:sz w:val="22"/>
          <w:szCs w:val="22"/>
        </w:rPr>
        <w:t>Bootstrap</w:t>
      </w:r>
      <w:r w:rsidRPr="00DF3EC6">
        <w:rPr>
          <w:rFonts w:asciiTheme="minorHAnsi" w:hAnsiTheme="minorHAnsi" w:cstheme="minorHAnsi"/>
          <w:sz w:val="22"/>
          <w:szCs w:val="22"/>
        </w:rPr>
        <w:t xml:space="preserve"> for making the pages responsive with the changes in User Interfaces.</w:t>
      </w:r>
    </w:p>
    <w:p w:rsidR="00C26973" w:rsidRPr="00DF3EC6" w:rsidRDefault="56CD670B" w:rsidP="1CDE6D34">
      <w:pPr>
        <w:numPr>
          <w:ilvl w:val="0"/>
          <w:numId w:val="15"/>
        </w:numPr>
        <w:rPr>
          <w:rFonts w:asciiTheme="minorHAnsi" w:hAnsiTheme="minorHAnsi" w:cstheme="minorHAnsi"/>
          <w:sz w:val="22"/>
          <w:szCs w:val="22"/>
        </w:rPr>
      </w:pPr>
      <w:r w:rsidRPr="00DF3EC6">
        <w:rPr>
          <w:rFonts w:asciiTheme="minorHAnsi" w:hAnsiTheme="minorHAnsi" w:cstheme="minorHAnsi"/>
          <w:sz w:val="22"/>
          <w:szCs w:val="22"/>
        </w:rPr>
        <w:t xml:space="preserve">Implemented </w:t>
      </w:r>
      <w:r w:rsidRPr="00DF3EC6">
        <w:rPr>
          <w:rFonts w:asciiTheme="minorHAnsi" w:hAnsiTheme="minorHAnsi" w:cstheme="minorHAnsi"/>
          <w:b/>
          <w:bCs/>
          <w:sz w:val="22"/>
          <w:szCs w:val="22"/>
        </w:rPr>
        <w:t>Grunt</w:t>
      </w:r>
      <w:r w:rsidRPr="00DF3EC6">
        <w:rPr>
          <w:rFonts w:asciiTheme="minorHAnsi" w:hAnsiTheme="minorHAnsi" w:cstheme="minorHAnsi"/>
          <w:sz w:val="22"/>
          <w:szCs w:val="22"/>
        </w:rPr>
        <w:t xml:space="preserve"> to build minified application and deploy.</w:t>
      </w:r>
    </w:p>
    <w:p w:rsidR="00C26973" w:rsidRPr="00DF3EC6" w:rsidRDefault="56CD670B" w:rsidP="00CD3420">
      <w:pPr>
        <w:pStyle w:val="ListParagraph"/>
        <w:numPr>
          <w:ilvl w:val="0"/>
          <w:numId w:val="15"/>
        </w:numPr>
        <w:spacing w:after="0" w:line="240" w:lineRule="auto"/>
        <w:rPr>
          <w:rFonts w:cstheme="minorHAnsi"/>
        </w:rPr>
      </w:pPr>
      <w:r w:rsidRPr="00DF3EC6">
        <w:rPr>
          <w:rFonts w:cstheme="minorHAnsi"/>
        </w:rPr>
        <w:t xml:space="preserve">Designed a responsive website using </w:t>
      </w:r>
      <w:r w:rsidRPr="00DF3EC6">
        <w:rPr>
          <w:rFonts w:cstheme="minorHAnsi"/>
          <w:b/>
          <w:bCs/>
        </w:rPr>
        <w:t>Bootstrap</w:t>
      </w:r>
      <w:r w:rsidRPr="00DF3EC6">
        <w:rPr>
          <w:rFonts w:cstheme="minorHAnsi"/>
        </w:rPr>
        <w:t xml:space="preserve"> grid system to layout contents that fit different devices including mobile, tablet and desktop.</w:t>
      </w:r>
    </w:p>
    <w:p w:rsidR="00C26973" w:rsidRPr="00DF3EC6" w:rsidRDefault="56CD670B" w:rsidP="00CD3420">
      <w:pPr>
        <w:pStyle w:val="ListParagraph"/>
        <w:numPr>
          <w:ilvl w:val="0"/>
          <w:numId w:val="15"/>
        </w:numPr>
        <w:spacing w:after="0" w:line="240" w:lineRule="auto"/>
        <w:rPr>
          <w:rFonts w:cstheme="minorHAnsi"/>
        </w:rPr>
      </w:pPr>
      <w:r w:rsidRPr="00DF3EC6">
        <w:rPr>
          <w:rFonts w:cstheme="minorHAnsi"/>
        </w:rPr>
        <w:t xml:space="preserve">Customize the </w:t>
      </w:r>
      <w:r w:rsidRPr="00DF3EC6">
        <w:rPr>
          <w:rFonts w:cstheme="minorHAnsi"/>
          <w:b/>
          <w:bCs/>
        </w:rPr>
        <w:t>Shindig</w:t>
      </w:r>
      <w:r w:rsidRPr="00DF3EC6">
        <w:rPr>
          <w:rFonts w:cstheme="minorHAnsi"/>
        </w:rPr>
        <w:t xml:space="preserve"> code to meet the project requirements. </w:t>
      </w:r>
      <w:r w:rsidRPr="00DF3EC6">
        <w:rPr>
          <w:rFonts w:cstheme="minorHAnsi"/>
          <w:b/>
          <w:bCs/>
        </w:rPr>
        <w:t>Shindig</w:t>
      </w:r>
      <w:r w:rsidRPr="00DF3EC6">
        <w:rPr>
          <w:rFonts w:cstheme="minorHAnsi"/>
        </w:rPr>
        <w:t xml:space="preserve"> is an open source framework for web based application.</w:t>
      </w:r>
    </w:p>
    <w:p w:rsidR="00C26973" w:rsidRPr="00DF3EC6" w:rsidRDefault="56CD670B" w:rsidP="00CD3420">
      <w:pPr>
        <w:pStyle w:val="ListParagraph"/>
        <w:numPr>
          <w:ilvl w:val="0"/>
          <w:numId w:val="15"/>
        </w:numPr>
        <w:spacing w:after="0" w:line="240" w:lineRule="auto"/>
        <w:rPr>
          <w:rFonts w:cstheme="minorHAnsi"/>
        </w:rPr>
      </w:pPr>
      <w:r w:rsidRPr="00DF3EC6">
        <w:rPr>
          <w:rFonts w:cstheme="minorHAnsi"/>
        </w:rPr>
        <w:t xml:space="preserve">Designed and Developed </w:t>
      </w:r>
      <w:r w:rsidRPr="00DF3EC6">
        <w:rPr>
          <w:rFonts w:cstheme="minorHAnsi"/>
          <w:b/>
          <w:bCs/>
        </w:rPr>
        <w:t>Web Services</w:t>
      </w:r>
      <w:r w:rsidRPr="00DF3EC6">
        <w:rPr>
          <w:rFonts w:cstheme="minorHAnsi"/>
        </w:rPr>
        <w:t xml:space="preserve"> using technologies </w:t>
      </w:r>
      <w:r w:rsidRPr="00DF3EC6">
        <w:rPr>
          <w:rFonts w:cstheme="minorHAnsi"/>
          <w:b/>
          <w:bCs/>
        </w:rPr>
        <w:t>UDDI, WSDL, SOAP</w:t>
      </w:r>
      <w:r w:rsidRPr="00DF3EC6">
        <w:rPr>
          <w:rFonts w:cstheme="minorHAnsi"/>
        </w:rPr>
        <w:t xml:space="preserve"> to communicate to the other modules.</w:t>
      </w:r>
    </w:p>
    <w:p w:rsidR="00C26973" w:rsidRPr="00DF3EC6" w:rsidRDefault="56CD670B" w:rsidP="00CD3420">
      <w:pPr>
        <w:pStyle w:val="ListParagraph"/>
        <w:numPr>
          <w:ilvl w:val="0"/>
          <w:numId w:val="15"/>
        </w:numPr>
        <w:spacing w:after="0" w:line="240" w:lineRule="auto"/>
        <w:rPr>
          <w:rFonts w:cstheme="minorHAnsi"/>
        </w:rPr>
      </w:pPr>
      <w:r w:rsidRPr="00DF3EC6">
        <w:rPr>
          <w:rFonts w:cstheme="minorHAnsi"/>
        </w:rPr>
        <w:t>Estimate effort for completing new features, enhancements, and defect fixes</w:t>
      </w:r>
    </w:p>
    <w:p w:rsidR="1CDE6D34" w:rsidRPr="00DF3EC6" w:rsidRDefault="56CD670B" w:rsidP="1CDE6D34">
      <w:pPr>
        <w:pStyle w:val="ListParagraph"/>
        <w:numPr>
          <w:ilvl w:val="0"/>
          <w:numId w:val="15"/>
        </w:numPr>
        <w:spacing w:after="0" w:line="240" w:lineRule="auto"/>
        <w:rPr>
          <w:rFonts w:cstheme="minorHAnsi"/>
          <w:color w:val="333333"/>
        </w:rPr>
      </w:pPr>
      <w:r w:rsidRPr="00DF3EC6">
        <w:rPr>
          <w:rFonts w:cstheme="minorHAnsi"/>
          <w:color w:val="333333"/>
        </w:rPr>
        <w:t>Used Source tree- Bit Bucket as version control</w:t>
      </w:r>
    </w:p>
    <w:p w:rsidR="00C26973" w:rsidRPr="00DF3EC6" w:rsidRDefault="56CD670B" w:rsidP="00CD3420">
      <w:pPr>
        <w:pStyle w:val="ListParagraph"/>
        <w:numPr>
          <w:ilvl w:val="0"/>
          <w:numId w:val="15"/>
        </w:numPr>
        <w:spacing w:after="0" w:line="240" w:lineRule="auto"/>
        <w:rPr>
          <w:rFonts w:cstheme="minorHAnsi"/>
        </w:rPr>
      </w:pPr>
      <w:r w:rsidRPr="00DF3EC6">
        <w:rPr>
          <w:rFonts w:cstheme="minorHAnsi"/>
        </w:rPr>
        <w:t>Participate in design review and code review activities of the team.</w:t>
      </w:r>
    </w:p>
    <w:p w:rsidR="00C26973" w:rsidRPr="00DF3EC6" w:rsidRDefault="56CD670B" w:rsidP="00CD3420">
      <w:pPr>
        <w:pStyle w:val="ListParagraph"/>
        <w:numPr>
          <w:ilvl w:val="0"/>
          <w:numId w:val="15"/>
        </w:numPr>
        <w:spacing w:after="0" w:line="240" w:lineRule="auto"/>
        <w:rPr>
          <w:rFonts w:cstheme="minorHAnsi"/>
        </w:rPr>
      </w:pPr>
      <w:r w:rsidRPr="00DF3EC6">
        <w:rPr>
          <w:rFonts w:cstheme="minorHAnsi"/>
        </w:rPr>
        <w:t xml:space="preserve">Participate in build script </w:t>
      </w:r>
      <w:r w:rsidRPr="00DF3EC6">
        <w:rPr>
          <w:rFonts w:cstheme="minorHAnsi"/>
          <w:b/>
          <w:bCs/>
        </w:rPr>
        <w:t xml:space="preserve">(UNIX shell script) </w:t>
      </w:r>
      <w:r w:rsidRPr="00DF3EC6">
        <w:rPr>
          <w:rFonts w:cstheme="minorHAnsi"/>
        </w:rPr>
        <w:t>preparation and release management.</w:t>
      </w:r>
    </w:p>
    <w:p w:rsidR="00C26973" w:rsidRPr="00DF3EC6" w:rsidRDefault="56CD670B" w:rsidP="00CD3420">
      <w:pPr>
        <w:pStyle w:val="ListParagraph"/>
        <w:numPr>
          <w:ilvl w:val="0"/>
          <w:numId w:val="15"/>
        </w:numPr>
        <w:spacing w:after="0" w:line="240" w:lineRule="auto"/>
        <w:rPr>
          <w:rFonts w:eastAsia="Calibri" w:cstheme="minorHAnsi"/>
        </w:rPr>
      </w:pPr>
      <w:r w:rsidRPr="00DF3EC6">
        <w:rPr>
          <w:rFonts w:eastAsia="Calibri" w:cstheme="minorHAnsi"/>
        </w:rPr>
        <w:t xml:space="preserve">Deployment activities involved in Jetty and </w:t>
      </w:r>
      <w:r w:rsidRPr="00DF3EC6">
        <w:rPr>
          <w:rFonts w:eastAsia="Calibri" w:cstheme="minorHAnsi"/>
          <w:b/>
          <w:bCs/>
        </w:rPr>
        <w:t>Apache Tomcat web servers</w:t>
      </w:r>
    </w:p>
    <w:p w:rsidR="00C26973" w:rsidRPr="00DF3EC6" w:rsidRDefault="56CD670B" w:rsidP="00CD3420">
      <w:pPr>
        <w:pStyle w:val="NormalWeb"/>
        <w:numPr>
          <w:ilvl w:val="0"/>
          <w:numId w:val="15"/>
        </w:numPr>
        <w:spacing w:before="0" w:beforeAutospacing="0" w:after="0" w:afterAutospacing="0"/>
        <w:rPr>
          <w:rFonts w:asciiTheme="minorHAnsi" w:hAnsiTheme="minorHAnsi" w:cstheme="minorHAnsi"/>
          <w:sz w:val="22"/>
          <w:szCs w:val="22"/>
        </w:rPr>
      </w:pPr>
      <w:r w:rsidRPr="00DF3EC6">
        <w:rPr>
          <w:rFonts w:asciiTheme="minorHAnsi" w:hAnsiTheme="minorHAnsi" w:cstheme="minorHAnsi"/>
          <w:sz w:val="22"/>
          <w:szCs w:val="22"/>
        </w:rPr>
        <w:t xml:space="preserve">Performed application development using tools like </w:t>
      </w:r>
      <w:r w:rsidRPr="00DF3EC6">
        <w:rPr>
          <w:rFonts w:asciiTheme="minorHAnsi" w:hAnsiTheme="minorHAnsi" w:cstheme="minorHAnsi"/>
          <w:b/>
          <w:bCs/>
          <w:sz w:val="22"/>
          <w:szCs w:val="22"/>
        </w:rPr>
        <w:t>Intellij, JUNIT, Clear Case</w:t>
      </w:r>
      <w:r w:rsidRPr="00DF3EC6">
        <w:rPr>
          <w:rFonts w:asciiTheme="minorHAnsi" w:hAnsiTheme="minorHAnsi" w:cstheme="minorHAnsi"/>
          <w:sz w:val="22"/>
          <w:szCs w:val="22"/>
        </w:rPr>
        <w:t xml:space="preserve"> and </w:t>
      </w:r>
      <w:r w:rsidRPr="00DF3EC6">
        <w:rPr>
          <w:rFonts w:asciiTheme="minorHAnsi" w:hAnsiTheme="minorHAnsi" w:cstheme="minorHAnsi"/>
          <w:b/>
          <w:bCs/>
          <w:sz w:val="22"/>
          <w:szCs w:val="22"/>
        </w:rPr>
        <w:t>ANT</w:t>
      </w:r>
      <w:r w:rsidRPr="00DF3EC6">
        <w:rPr>
          <w:rFonts w:asciiTheme="minorHAnsi" w:hAnsiTheme="minorHAnsi" w:cstheme="minorHAnsi"/>
          <w:sz w:val="22"/>
          <w:szCs w:val="22"/>
        </w:rPr>
        <w:t xml:space="preserve"> for building application.</w:t>
      </w:r>
    </w:p>
    <w:p w:rsidR="00C26973" w:rsidRPr="00DF3EC6" w:rsidRDefault="56CD670B" w:rsidP="00CD3420">
      <w:pPr>
        <w:pStyle w:val="NormalWeb"/>
        <w:numPr>
          <w:ilvl w:val="0"/>
          <w:numId w:val="15"/>
        </w:numPr>
        <w:spacing w:before="0" w:beforeAutospacing="0" w:after="0" w:afterAutospacing="0"/>
        <w:rPr>
          <w:rStyle w:val="HTMLCode"/>
          <w:rFonts w:asciiTheme="minorHAnsi" w:hAnsiTheme="minorHAnsi" w:cstheme="minorHAnsi"/>
          <w:b/>
          <w:bCs/>
          <w:sz w:val="22"/>
          <w:szCs w:val="22"/>
        </w:rPr>
      </w:pPr>
      <w:r w:rsidRPr="00DF3EC6">
        <w:rPr>
          <w:rStyle w:val="HTMLCode"/>
          <w:rFonts w:asciiTheme="minorHAnsi" w:eastAsia="Calibri" w:hAnsiTheme="minorHAnsi" w:cstheme="minorHAnsi"/>
          <w:sz w:val="22"/>
          <w:szCs w:val="22"/>
        </w:rPr>
        <w:t>Maintain and monitor the web services in production and act as a primary support for any issues coming out of these web services.</w:t>
      </w:r>
    </w:p>
    <w:p w:rsidR="003F59A9" w:rsidRPr="00DF3EC6" w:rsidRDefault="33CFBCBE" w:rsidP="1CDE6D34">
      <w:pPr>
        <w:jc w:val="both"/>
        <w:rPr>
          <w:rFonts w:asciiTheme="minorHAnsi" w:hAnsiTheme="minorHAnsi" w:cstheme="minorHAnsi"/>
          <w:b/>
          <w:bCs/>
          <w:sz w:val="22"/>
          <w:szCs w:val="22"/>
        </w:rPr>
      </w:pPr>
      <w:r w:rsidRPr="00DF3EC6">
        <w:rPr>
          <w:rFonts w:asciiTheme="minorHAnsi" w:hAnsiTheme="minorHAnsi" w:cstheme="minorHAnsi"/>
          <w:b/>
          <w:bCs/>
          <w:sz w:val="22"/>
          <w:szCs w:val="22"/>
          <w:u w:val="single"/>
        </w:rPr>
        <w:t>Environment:</w:t>
      </w:r>
      <w:r w:rsidRPr="00DF3EC6">
        <w:rPr>
          <w:rFonts w:asciiTheme="minorHAnsi" w:hAnsiTheme="minorHAnsi" w:cstheme="minorHAnsi"/>
          <w:b/>
          <w:bCs/>
          <w:sz w:val="22"/>
          <w:szCs w:val="22"/>
        </w:rPr>
        <w:t xml:space="preserve"> Java/J2EE, Spring framework, Spring MVC, iBatis 2.2, JSP 2.0, JSF, Servlets 2.3, JDBC, AJAX, Webservices, SOAP, XML, Java Beans, XStream, Apache POI, Ext JS, jQuery, JavaScript, Oracle 10g,</w:t>
      </w:r>
      <w:r w:rsidR="00603ADC" w:rsidRPr="00DF3EC6">
        <w:rPr>
          <w:rFonts w:asciiTheme="minorHAnsi" w:hAnsiTheme="minorHAnsi" w:cstheme="minorHAnsi"/>
          <w:b/>
          <w:bCs/>
          <w:sz w:val="22"/>
          <w:szCs w:val="22"/>
        </w:rPr>
        <w:t xml:space="preserve"> </w:t>
      </w:r>
      <w:r w:rsidRPr="00DF3EC6">
        <w:rPr>
          <w:rFonts w:asciiTheme="minorHAnsi" w:hAnsiTheme="minorHAnsi" w:cstheme="minorHAnsi"/>
          <w:b/>
          <w:bCs/>
          <w:sz w:val="22"/>
          <w:szCs w:val="22"/>
          <w:lang w:val="en-GB"/>
        </w:rPr>
        <w:t>JBoss,</w:t>
      </w:r>
      <w:r w:rsidR="00603ADC" w:rsidRPr="00DF3EC6">
        <w:rPr>
          <w:rFonts w:asciiTheme="minorHAnsi" w:hAnsiTheme="minorHAnsi" w:cstheme="minorHAnsi"/>
          <w:b/>
          <w:bCs/>
          <w:sz w:val="22"/>
          <w:szCs w:val="22"/>
          <w:lang w:val="en-GB"/>
        </w:rPr>
        <w:t xml:space="preserve"> </w:t>
      </w:r>
      <w:r w:rsidRPr="00DF3EC6">
        <w:rPr>
          <w:rFonts w:asciiTheme="minorHAnsi" w:hAnsiTheme="minorHAnsi" w:cstheme="minorHAnsi"/>
          <w:b/>
          <w:bCs/>
          <w:sz w:val="22"/>
          <w:szCs w:val="22"/>
        </w:rPr>
        <w:t xml:space="preserve">Agile Methodology, Design Patterns, </w:t>
      </w:r>
      <w:r w:rsidRPr="00DF3EC6">
        <w:rPr>
          <w:rFonts w:asciiTheme="minorHAnsi" w:hAnsiTheme="minorHAnsi" w:cstheme="minorHAnsi"/>
          <w:b/>
          <w:bCs/>
          <w:color w:val="333333"/>
          <w:sz w:val="22"/>
          <w:szCs w:val="22"/>
        </w:rPr>
        <w:t>Bit Bucket</w:t>
      </w:r>
      <w:r w:rsidRPr="00DF3EC6">
        <w:rPr>
          <w:rFonts w:asciiTheme="minorHAnsi" w:hAnsiTheme="minorHAnsi" w:cstheme="minorHAnsi"/>
          <w:b/>
          <w:bCs/>
          <w:sz w:val="22"/>
          <w:szCs w:val="22"/>
        </w:rPr>
        <w:t>, Apache Maven, JUnit, Html, XSLT, HTML/DHTML.</w:t>
      </w:r>
    </w:p>
    <w:p w:rsidR="003F59A9" w:rsidRPr="00DF3EC6" w:rsidRDefault="003F59A9" w:rsidP="00DF4E94">
      <w:pPr>
        <w:jc w:val="both"/>
        <w:rPr>
          <w:rFonts w:asciiTheme="minorHAnsi" w:hAnsiTheme="minorHAnsi" w:cstheme="minorHAnsi"/>
          <w:b/>
          <w:sz w:val="22"/>
          <w:szCs w:val="22"/>
        </w:rPr>
      </w:pPr>
    </w:p>
    <w:p w:rsidR="0033246B" w:rsidRPr="00DF3EC6" w:rsidRDefault="0033246B" w:rsidP="0033246B">
      <w:pPr>
        <w:jc w:val="both"/>
        <w:rPr>
          <w:rFonts w:asciiTheme="minorHAnsi" w:hAnsiTheme="minorHAnsi" w:cstheme="minorHAnsi"/>
          <w:b/>
          <w:sz w:val="22"/>
          <w:szCs w:val="22"/>
        </w:rPr>
      </w:pPr>
      <w:r w:rsidRPr="00DF3EC6">
        <w:rPr>
          <w:rFonts w:asciiTheme="minorHAnsi" w:hAnsiTheme="minorHAnsi" w:cstheme="minorHAnsi"/>
          <w:b/>
          <w:sz w:val="22"/>
          <w:szCs w:val="22"/>
        </w:rPr>
        <w:t>Client: United Telecom Limited, Bangalore, India</w:t>
      </w:r>
    </w:p>
    <w:p w:rsidR="0033246B" w:rsidRPr="00DF3EC6" w:rsidRDefault="0033246B" w:rsidP="0033246B">
      <w:pPr>
        <w:jc w:val="both"/>
        <w:rPr>
          <w:rFonts w:asciiTheme="minorHAnsi" w:hAnsiTheme="minorHAnsi" w:cstheme="minorHAnsi"/>
          <w:b/>
          <w:sz w:val="22"/>
          <w:szCs w:val="22"/>
        </w:rPr>
      </w:pPr>
      <w:r w:rsidRPr="00DF3EC6">
        <w:rPr>
          <w:rFonts w:asciiTheme="minorHAnsi" w:hAnsiTheme="minorHAnsi" w:cstheme="minorHAnsi"/>
          <w:b/>
          <w:sz w:val="22"/>
          <w:szCs w:val="22"/>
        </w:rPr>
        <w:t>Role: Jr. Java Developer</w:t>
      </w:r>
    </w:p>
    <w:p w:rsidR="0033246B" w:rsidRPr="00DF3EC6" w:rsidRDefault="00A536B9" w:rsidP="0033246B">
      <w:pPr>
        <w:jc w:val="both"/>
        <w:rPr>
          <w:rFonts w:asciiTheme="minorHAnsi" w:hAnsiTheme="minorHAnsi" w:cstheme="minorHAnsi"/>
          <w:b/>
          <w:sz w:val="22"/>
          <w:szCs w:val="22"/>
        </w:rPr>
      </w:pPr>
      <w:r w:rsidRPr="00DF3EC6">
        <w:rPr>
          <w:rFonts w:asciiTheme="minorHAnsi" w:hAnsiTheme="minorHAnsi" w:cstheme="minorHAnsi"/>
          <w:b/>
          <w:sz w:val="22"/>
          <w:szCs w:val="22"/>
        </w:rPr>
        <w:t>Duration: Jun</w:t>
      </w:r>
      <w:r w:rsidR="00931FE9" w:rsidRPr="00DF3EC6">
        <w:rPr>
          <w:rFonts w:asciiTheme="minorHAnsi" w:hAnsiTheme="minorHAnsi" w:cstheme="minorHAnsi"/>
          <w:b/>
          <w:sz w:val="22"/>
          <w:szCs w:val="22"/>
        </w:rPr>
        <w:t xml:space="preserve"> 20</w:t>
      </w:r>
      <w:r w:rsidRPr="00DF3EC6">
        <w:rPr>
          <w:rFonts w:asciiTheme="minorHAnsi" w:hAnsiTheme="minorHAnsi" w:cstheme="minorHAnsi"/>
          <w:b/>
          <w:sz w:val="22"/>
          <w:szCs w:val="22"/>
        </w:rPr>
        <w:t>11 – Dec</w:t>
      </w:r>
      <w:r w:rsidR="00931FE9" w:rsidRPr="00DF3EC6">
        <w:rPr>
          <w:rFonts w:asciiTheme="minorHAnsi" w:hAnsiTheme="minorHAnsi" w:cstheme="minorHAnsi"/>
          <w:b/>
          <w:sz w:val="22"/>
          <w:szCs w:val="22"/>
        </w:rPr>
        <w:t xml:space="preserve"> 2012</w:t>
      </w:r>
    </w:p>
    <w:p w:rsidR="0033246B" w:rsidRPr="00DF3EC6" w:rsidRDefault="0033246B" w:rsidP="0033246B">
      <w:pPr>
        <w:jc w:val="both"/>
        <w:rPr>
          <w:rFonts w:asciiTheme="minorHAnsi" w:hAnsiTheme="minorHAnsi" w:cstheme="minorHAnsi"/>
          <w:b/>
          <w:sz w:val="22"/>
          <w:szCs w:val="22"/>
        </w:rPr>
      </w:pPr>
    </w:p>
    <w:p w:rsidR="0033246B" w:rsidRPr="00DF3EC6" w:rsidRDefault="0033246B" w:rsidP="0033246B">
      <w:pPr>
        <w:jc w:val="both"/>
        <w:rPr>
          <w:rFonts w:asciiTheme="minorHAnsi" w:hAnsiTheme="minorHAnsi" w:cstheme="minorHAnsi"/>
          <w:sz w:val="22"/>
          <w:szCs w:val="22"/>
        </w:rPr>
      </w:pPr>
      <w:r w:rsidRPr="00DF3EC6">
        <w:rPr>
          <w:rFonts w:asciiTheme="minorHAnsi" w:hAnsiTheme="minorHAnsi" w:cstheme="minorHAnsi"/>
          <w:b/>
          <w:sz w:val="22"/>
          <w:szCs w:val="22"/>
          <w:u w:val="single"/>
        </w:rPr>
        <w:t>Description:</w:t>
      </w:r>
      <w:r w:rsidRPr="00DF3EC6">
        <w:rPr>
          <w:rFonts w:asciiTheme="minorHAnsi" w:hAnsiTheme="minorHAnsi" w:cstheme="minorHAnsi"/>
          <w:sz w:val="22"/>
          <w:szCs w:val="22"/>
        </w:rPr>
        <w:t xml:space="preserve"> United Telecom Limited is an Indian company which specialize in networks of telecommunication which is based in Bangalore India.</w:t>
      </w:r>
    </w:p>
    <w:p w:rsidR="0033246B" w:rsidRPr="00DF3EC6" w:rsidRDefault="0033246B" w:rsidP="0033246B">
      <w:pPr>
        <w:jc w:val="both"/>
        <w:rPr>
          <w:rFonts w:asciiTheme="minorHAnsi" w:hAnsiTheme="minorHAnsi" w:cstheme="minorHAnsi"/>
          <w:sz w:val="22"/>
          <w:szCs w:val="22"/>
        </w:rPr>
      </w:pPr>
    </w:p>
    <w:p w:rsidR="00BE0453" w:rsidRPr="00DF3EC6" w:rsidRDefault="0033246B" w:rsidP="0033246B">
      <w:pPr>
        <w:jc w:val="both"/>
        <w:rPr>
          <w:rFonts w:asciiTheme="minorHAnsi" w:hAnsiTheme="minorHAnsi" w:cstheme="minorHAnsi"/>
          <w:b/>
          <w:sz w:val="22"/>
          <w:szCs w:val="22"/>
          <w:u w:val="single"/>
        </w:rPr>
      </w:pPr>
      <w:r w:rsidRPr="00DF3EC6">
        <w:rPr>
          <w:rFonts w:asciiTheme="minorHAnsi" w:hAnsiTheme="minorHAnsi" w:cstheme="minorHAnsi"/>
          <w:b/>
          <w:sz w:val="22"/>
          <w:szCs w:val="22"/>
          <w:u w:val="single"/>
        </w:rPr>
        <w:t>Responsibilities:</w:t>
      </w:r>
    </w:p>
    <w:p w:rsidR="0033246B" w:rsidRPr="00DF3EC6" w:rsidRDefault="0033246B" w:rsidP="00BE0453">
      <w:pPr>
        <w:pStyle w:val="ListParagraph"/>
        <w:numPr>
          <w:ilvl w:val="0"/>
          <w:numId w:val="29"/>
        </w:numPr>
        <w:jc w:val="both"/>
        <w:rPr>
          <w:rFonts w:cstheme="minorHAnsi"/>
          <w:b/>
        </w:rPr>
      </w:pPr>
      <w:r w:rsidRPr="00DF3EC6">
        <w:rPr>
          <w:rFonts w:cstheme="minorHAnsi"/>
        </w:rPr>
        <w:t xml:space="preserve">Involved in gathering and analyzing system requirements. </w:t>
      </w:r>
    </w:p>
    <w:p w:rsidR="0033246B" w:rsidRPr="00DF3EC6" w:rsidRDefault="0033246B" w:rsidP="00BE0453">
      <w:pPr>
        <w:pStyle w:val="ListParagraph"/>
        <w:numPr>
          <w:ilvl w:val="0"/>
          <w:numId w:val="29"/>
        </w:numPr>
        <w:jc w:val="both"/>
        <w:rPr>
          <w:rFonts w:cstheme="minorHAnsi"/>
        </w:rPr>
      </w:pPr>
      <w:r w:rsidRPr="00DF3EC6">
        <w:rPr>
          <w:rFonts w:cstheme="minorHAnsi"/>
        </w:rPr>
        <w:t xml:space="preserve">Played key role in the high-level design for the implementation of this application. </w:t>
      </w:r>
    </w:p>
    <w:p w:rsidR="0033246B" w:rsidRPr="00DF3EC6" w:rsidRDefault="0033246B" w:rsidP="00BE0453">
      <w:pPr>
        <w:pStyle w:val="ListParagraph"/>
        <w:numPr>
          <w:ilvl w:val="0"/>
          <w:numId w:val="29"/>
        </w:numPr>
        <w:jc w:val="both"/>
        <w:rPr>
          <w:rFonts w:cstheme="minorHAnsi"/>
        </w:rPr>
      </w:pPr>
      <w:r w:rsidRPr="00DF3EC6">
        <w:rPr>
          <w:rFonts w:cstheme="minorHAnsi"/>
        </w:rPr>
        <w:t xml:space="preserve">Developed the Training and Appraisal modules using Java, JSP, Servlets and JavaScript. </w:t>
      </w:r>
    </w:p>
    <w:p w:rsidR="0033246B" w:rsidRPr="00DF3EC6" w:rsidRDefault="0033246B" w:rsidP="00BE0453">
      <w:pPr>
        <w:pStyle w:val="ListParagraph"/>
        <w:numPr>
          <w:ilvl w:val="0"/>
          <w:numId w:val="29"/>
        </w:numPr>
        <w:jc w:val="both"/>
        <w:rPr>
          <w:rFonts w:cstheme="minorHAnsi"/>
        </w:rPr>
      </w:pPr>
      <w:r w:rsidRPr="00DF3EC6">
        <w:rPr>
          <w:rFonts w:cstheme="minorHAnsi"/>
        </w:rPr>
        <w:t xml:space="preserve">Developed UI using java swings. </w:t>
      </w:r>
    </w:p>
    <w:p w:rsidR="0033246B" w:rsidRPr="00DF3EC6" w:rsidRDefault="0033246B" w:rsidP="00BE0453">
      <w:pPr>
        <w:pStyle w:val="ListParagraph"/>
        <w:numPr>
          <w:ilvl w:val="0"/>
          <w:numId w:val="29"/>
        </w:numPr>
        <w:jc w:val="both"/>
        <w:rPr>
          <w:rFonts w:cstheme="minorHAnsi"/>
        </w:rPr>
      </w:pPr>
      <w:r w:rsidRPr="00DF3EC6">
        <w:rPr>
          <w:rFonts w:cstheme="minorHAnsi"/>
        </w:rPr>
        <w:t xml:space="preserve">Created tables, Views, Types, triggers, complex join queries, stored procedures, and functions and modification to      </w:t>
      </w:r>
      <w:r w:rsidR="00BE0453" w:rsidRPr="00DF3EC6">
        <w:rPr>
          <w:rFonts w:cstheme="minorHAnsi"/>
        </w:rPr>
        <w:t xml:space="preserve"> </w:t>
      </w:r>
      <w:r w:rsidRPr="00DF3EC6">
        <w:rPr>
          <w:rFonts w:cstheme="minorHAnsi"/>
        </w:rPr>
        <w:t>exciting database structure as required for addition of new features.</w:t>
      </w:r>
    </w:p>
    <w:p w:rsidR="0033246B" w:rsidRPr="00DF3EC6" w:rsidRDefault="0033246B" w:rsidP="00BE0453">
      <w:pPr>
        <w:pStyle w:val="ListParagraph"/>
        <w:numPr>
          <w:ilvl w:val="0"/>
          <w:numId w:val="29"/>
        </w:numPr>
        <w:jc w:val="both"/>
        <w:rPr>
          <w:rFonts w:cstheme="minorHAnsi"/>
        </w:rPr>
      </w:pPr>
      <w:r w:rsidRPr="00DF3EC6">
        <w:rPr>
          <w:rFonts w:cstheme="minorHAnsi"/>
        </w:rPr>
        <w:t xml:space="preserve">Involved in Designing the Database Schema and writing the complex SQL queries. </w:t>
      </w:r>
    </w:p>
    <w:p w:rsidR="0033246B" w:rsidRPr="00DF3EC6" w:rsidRDefault="0033246B" w:rsidP="00BE0453">
      <w:pPr>
        <w:pStyle w:val="ListParagraph"/>
        <w:numPr>
          <w:ilvl w:val="0"/>
          <w:numId w:val="29"/>
        </w:numPr>
        <w:jc w:val="both"/>
        <w:rPr>
          <w:rFonts w:cstheme="minorHAnsi"/>
        </w:rPr>
      </w:pPr>
      <w:r w:rsidRPr="00DF3EC6">
        <w:rPr>
          <w:rFonts w:cstheme="minorHAnsi"/>
        </w:rPr>
        <w:t xml:space="preserve">Involved in Code reviews for other modules developed by peers. </w:t>
      </w:r>
    </w:p>
    <w:p w:rsidR="0033246B" w:rsidRPr="00DF3EC6" w:rsidRDefault="0033246B" w:rsidP="00BE0453">
      <w:pPr>
        <w:pStyle w:val="ListParagraph"/>
        <w:numPr>
          <w:ilvl w:val="0"/>
          <w:numId w:val="29"/>
        </w:numPr>
        <w:jc w:val="both"/>
        <w:rPr>
          <w:rFonts w:cstheme="minorHAnsi"/>
        </w:rPr>
      </w:pPr>
      <w:r w:rsidRPr="00DF3EC6">
        <w:rPr>
          <w:rFonts w:cstheme="minorHAnsi"/>
        </w:rPr>
        <w:t xml:space="preserve">Designing and establishing the process and mapping the functional requirement to the workflow process. </w:t>
      </w:r>
    </w:p>
    <w:p w:rsidR="0033246B" w:rsidRPr="00DF3EC6" w:rsidRDefault="0033246B" w:rsidP="00BE0453">
      <w:pPr>
        <w:pStyle w:val="ListParagraph"/>
        <w:numPr>
          <w:ilvl w:val="0"/>
          <w:numId w:val="29"/>
        </w:numPr>
        <w:jc w:val="both"/>
        <w:rPr>
          <w:rFonts w:cstheme="minorHAnsi"/>
        </w:rPr>
      </w:pPr>
      <w:r w:rsidRPr="00DF3EC6">
        <w:rPr>
          <w:rFonts w:cstheme="minorHAnsi"/>
        </w:rPr>
        <w:t>Accessed stored procedures and functions using JDBC Callable statements.</w:t>
      </w:r>
    </w:p>
    <w:p w:rsidR="0033246B" w:rsidRPr="00DF3EC6" w:rsidRDefault="0033246B" w:rsidP="00BE0453">
      <w:pPr>
        <w:pStyle w:val="ListParagraph"/>
        <w:numPr>
          <w:ilvl w:val="0"/>
          <w:numId w:val="29"/>
        </w:numPr>
        <w:jc w:val="both"/>
        <w:rPr>
          <w:rFonts w:cstheme="minorHAnsi"/>
        </w:rPr>
      </w:pPr>
      <w:r w:rsidRPr="00DF3EC6">
        <w:rPr>
          <w:rFonts w:cstheme="minorHAnsi"/>
        </w:rPr>
        <w:t xml:space="preserve">Deployed the applications on IBM Web Sphere Application Server 6.0.   </w:t>
      </w:r>
    </w:p>
    <w:p w:rsidR="0033246B" w:rsidRPr="00DF3EC6" w:rsidRDefault="0033246B" w:rsidP="00BE0453">
      <w:pPr>
        <w:pStyle w:val="ListParagraph"/>
        <w:numPr>
          <w:ilvl w:val="0"/>
          <w:numId w:val="29"/>
        </w:numPr>
        <w:jc w:val="both"/>
        <w:rPr>
          <w:rFonts w:cstheme="minorHAnsi"/>
        </w:rPr>
      </w:pPr>
      <w:r w:rsidRPr="00DF3EC6">
        <w:rPr>
          <w:rFonts w:cstheme="minorHAnsi"/>
        </w:rPr>
        <w:t xml:space="preserve">Executed and coordinated the installation for the project. </w:t>
      </w:r>
    </w:p>
    <w:p w:rsidR="00BE0453" w:rsidRPr="00DF3EC6" w:rsidRDefault="0033246B" w:rsidP="0033246B">
      <w:pPr>
        <w:pStyle w:val="ListParagraph"/>
        <w:numPr>
          <w:ilvl w:val="0"/>
          <w:numId w:val="29"/>
        </w:numPr>
        <w:jc w:val="both"/>
        <w:rPr>
          <w:rFonts w:cstheme="minorHAnsi"/>
        </w:rPr>
      </w:pPr>
      <w:r w:rsidRPr="00DF3EC6">
        <w:rPr>
          <w:rFonts w:cstheme="minorHAnsi"/>
        </w:rPr>
        <w:t xml:space="preserve">Worked on web-based reporting system with HTML, JavaScript and JSP. </w:t>
      </w:r>
    </w:p>
    <w:p w:rsidR="0033246B" w:rsidRPr="00DF3EC6" w:rsidRDefault="0033246B" w:rsidP="00BE0453">
      <w:pPr>
        <w:ind w:left="360"/>
        <w:jc w:val="both"/>
        <w:rPr>
          <w:rFonts w:asciiTheme="minorHAnsi" w:hAnsiTheme="minorHAnsi" w:cstheme="minorHAnsi"/>
          <w:b/>
          <w:sz w:val="22"/>
          <w:szCs w:val="22"/>
        </w:rPr>
      </w:pPr>
      <w:r w:rsidRPr="00DF3EC6">
        <w:rPr>
          <w:rFonts w:asciiTheme="minorHAnsi" w:hAnsiTheme="minorHAnsi" w:cstheme="minorHAnsi"/>
          <w:b/>
          <w:sz w:val="22"/>
          <w:szCs w:val="22"/>
          <w:u w:val="single"/>
        </w:rPr>
        <w:lastRenderedPageBreak/>
        <w:t>Environment:</w:t>
      </w:r>
      <w:r w:rsidRPr="00DF3EC6">
        <w:rPr>
          <w:rFonts w:asciiTheme="minorHAnsi" w:hAnsiTheme="minorHAnsi" w:cstheme="minorHAnsi"/>
          <w:b/>
          <w:sz w:val="22"/>
          <w:szCs w:val="22"/>
        </w:rPr>
        <w:t xml:space="preserve"> Java, Jdk 1.3, J2EE (JSP, Servlets, EJB), JDBC, Apache Tomcat, oracle, HTML, DHTML,</w:t>
      </w:r>
      <w:r w:rsidR="00931FE9" w:rsidRPr="00DF3EC6">
        <w:rPr>
          <w:rFonts w:asciiTheme="minorHAnsi" w:hAnsiTheme="minorHAnsi" w:cstheme="minorHAnsi"/>
          <w:b/>
          <w:sz w:val="22"/>
          <w:szCs w:val="22"/>
        </w:rPr>
        <w:t xml:space="preserve"> </w:t>
      </w:r>
      <w:r w:rsidRPr="00DF3EC6">
        <w:rPr>
          <w:rFonts w:asciiTheme="minorHAnsi" w:hAnsiTheme="minorHAnsi" w:cstheme="minorHAnsi"/>
          <w:b/>
          <w:sz w:val="22"/>
          <w:szCs w:val="22"/>
        </w:rPr>
        <w:t>IBM Web Sphere 6.0, SQL and JUnit.</w:t>
      </w:r>
    </w:p>
    <w:p w:rsidR="0033246B" w:rsidRPr="00DF3EC6" w:rsidRDefault="0033246B" w:rsidP="00DF4E94">
      <w:pPr>
        <w:jc w:val="both"/>
        <w:rPr>
          <w:rFonts w:asciiTheme="minorHAnsi" w:hAnsiTheme="minorHAnsi" w:cstheme="minorHAnsi"/>
          <w:b/>
          <w:sz w:val="22"/>
          <w:szCs w:val="22"/>
        </w:rPr>
      </w:pPr>
    </w:p>
    <w:p w:rsidR="004178B9" w:rsidRPr="00DF3EC6" w:rsidRDefault="004178B9" w:rsidP="1CDE6D34">
      <w:pPr>
        <w:rPr>
          <w:rFonts w:asciiTheme="minorHAnsi" w:hAnsiTheme="minorHAnsi" w:cstheme="minorHAnsi"/>
          <w:b/>
          <w:bCs/>
          <w:sz w:val="22"/>
          <w:szCs w:val="22"/>
        </w:rPr>
      </w:pPr>
      <w:r w:rsidRPr="00DF3EC6">
        <w:rPr>
          <w:rFonts w:asciiTheme="minorHAnsi" w:hAnsiTheme="minorHAnsi" w:cstheme="minorHAnsi"/>
          <w:b/>
          <w:bCs/>
          <w:sz w:val="22"/>
          <w:szCs w:val="22"/>
        </w:rPr>
        <w:t>Client:</w:t>
      </w:r>
      <w:r w:rsidR="00CA6BD1" w:rsidRPr="00DF3EC6">
        <w:rPr>
          <w:rFonts w:asciiTheme="minorHAnsi" w:hAnsiTheme="minorHAnsi" w:cstheme="minorHAnsi"/>
          <w:b/>
          <w:bCs/>
          <w:sz w:val="22"/>
          <w:szCs w:val="22"/>
        </w:rPr>
        <w:t xml:space="preserve"> </w:t>
      </w:r>
      <w:r w:rsidR="00670CBF" w:rsidRPr="00DF3EC6">
        <w:rPr>
          <w:rFonts w:asciiTheme="minorHAnsi" w:hAnsiTheme="minorHAnsi" w:cstheme="minorHAnsi"/>
          <w:b/>
          <w:bCs/>
          <w:sz w:val="22"/>
          <w:szCs w:val="22"/>
        </w:rPr>
        <w:t xml:space="preserve">Marfic Software Solutions - Bangalore, India </w:t>
      </w:r>
    </w:p>
    <w:p w:rsidR="004178B9" w:rsidRPr="00DF3EC6" w:rsidRDefault="000023D0" w:rsidP="004178B9">
      <w:pPr>
        <w:tabs>
          <w:tab w:val="left" w:pos="720"/>
          <w:tab w:val="left" w:pos="1440"/>
          <w:tab w:val="left" w:pos="2160"/>
          <w:tab w:val="left" w:pos="2880"/>
          <w:tab w:val="left" w:pos="3600"/>
          <w:tab w:val="left" w:pos="4320"/>
          <w:tab w:val="left" w:pos="5040"/>
          <w:tab w:val="left" w:pos="6725"/>
        </w:tabs>
        <w:jc w:val="both"/>
        <w:rPr>
          <w:rFonts w:asciiTheme="minorHAnsi" w:hAnsiTheme="minorHAnsi" w:cstheme="minorHAnsi"/>
          <w:b/>
          <w:sz w:val="22"/>
          <w:szCs w:val="22"/>
        </w:rPr>
      </w:pPr>
      <w:r w:rsidRPr="00DF3EC6">
        <w:rPr>
          <w:rFonts w:asciiTheme="minorHAnsi" w:hAnsiTheme="minorHAnsi" w:cstheme="minorHAnsi"/>
          <w:b/>
          <w:sz w:val="22"/>
          <w:szCs w:val="22"/>
        </w:rPr>
        <w:t xml:space="preserve">Title: </w:t>
      </w:r>
      <w:r w:rsidR="00670CBF" w:rsidRPr="00DF3EC6">
        <w:rPr>
          <w:rFonts w:asciiTheme="minorHAnsi" w:hAnsiTheme="minorHAnsi" w:cstheme="minorHAnsi"/>
          <w:b/>
          <w:sz w:val="22"/>
          <w:szCs w:val="22"/>
        </w:rPr>
        <w:t>Software Engineer</w:t>
      </w:r>
      <w:r w:rsidR="004178B9" w:rsidRPr="00DF3EC6">
        <w:rPr>
          <w:rFonts w:asciiTheme="minorHAnsi" w:hAnsiTheme="minorHAnsi" w:cstheme="minorHAnsi"/>
          <w:b/>
          <w:sz w:val="22"/>
          <w:szCs w:val="22"/>
        </w:rPr>
        <w:tab/>
      </w:r>
    </w:p>
    <w:p w:rsidR="004178B9" w:rsidRPr="00DF3EC6" w:rsidRDefault="00A536B9" w:rsidP="1CDE6D34">
      <w:pPr>
        <w:jc w:val="both"/>
        <w:rPr>
          <w:rFonts w:asciiTheme="minorHAnsi" w:hAnsiTheme="minorHAnsi" w:cstheme="minorHAnsi"/>
          <w:b/>
          <w:bCs/>
          <w:sz w:val="22"/>
          <w:szCs w:val="22"/>
        </w:rPr>
      </w:pPr>
      <w:r w:rsidRPr="00DF3EC6">
        <w:rPr>
          <w:rFonts w:asciiTheme="minorHAnsi" w:hAnsiTheme="minorHAnsi" w:cstheme="minorHAnsi"/>
          <w:b/>
          <w:bCs/>
          <w:sz w:val="22"/>
          <w:szCs w:val="22"/>
        </w:rPr>
        <w:t>Duration: May 2010 - May 2011.</w:t>
      </w:r>
    </w:p>
    <w:p w:rsidR="003F4D81" w:rsidRPr="00DF3EC6" w:rsidRDefault="003F4D81" w:rsidP="004178B9">
      <w:pPr>
        <w:shd w:val="clear" w:color="auto" w:fill="FFFFFF"/>
        <w:spacing w:after="75" w:line="234" w:lineRule="atLeast"/>
        <w:rPr>
          <w:rFonts w:asciiTheme="minorHAnsi" w:hAnsiTheme="minorHAnsi" w:cstheme="minorHAnsi"/>
          <w:b/>
          <w:bCs/>
          <w:color w:val="000000"/>
          <w:sz w:val="22"/>
          <w:szCs w:val="22"/>
        </w:rPr>
      </w:pPr>
    </w:p>
    <w:p w:rsidR="003F4D81" w:rsidRPr="00DF3EC6" w:rsidRDefault="00BE0374" w:rsidP="00B07DA3">
      <w:pPr>
        <w:pStyle w:val="NoSpacing"/>
        <w:jc w:val="both"/>
        <w:rPr>
          <w:rFonts w:asciiTheme="minorHAnsi" w:hAnsiTheme="minorHAnsi" w:cstheme="minorHAnsi"/>
          <w:sz w:val="22"/>
          <w:szCs w:val="22"/>
        </w:rPr>
      </w:pPr>
      <w:r w:rsidRPr="00DF3EC6">
        <w:rPr>
          <w:rFonts w:asciiTheme="minorHAnsi" w:hAnsiTheme="minorHAnsi" w:cstheme="minorHAnsi"/>
          <w:b/>
          <w:sz w:val="22"/>
          <w:szCs w:val="22"/>
          <w:u w:val="single"/>
        </w:rPr>
        <w:t>Description</w:t>
      </w:r>
      <w:r w:rsidR="00670CBF" w:rsidRPr="00DF3EC6">
        <w:rPr>
          <w:rFonts w:asciiTheme="minorHAnsi" w:hAnsiTheme="minorHAnsi" w:cstheme="minorHAnsi"/>
          <w:b/>
          <w:bCs/>
          <w:color w:val="000000"/>
          <w:sz w:val="22"/>
          <w:szCs w:val="22"/>
        </w:rPr>
        <w:t xml:space="preserve">: </w:t>
      </w:r>
      <w:r w:rsidR="00670CBF" w:rsidRPr="00DF3EC6">
        <w:rPr>
          <w:rFonts w:asciiTheme="minorHAnsi" w:hAnsiTheme="minorHAnsi" w:cstheme="minorHAnsi"/>
          <w:sz w:val="22"/>
          <w:szCs w:val="22"/>
        </w:rPr>
        <w:t>This project involves developing a J2EE based framework to support dynamic report creation from various distributed databases. The framework supports dynamic PDF report generation using iText, an open source PDF generation library. The framework facilitates new report formats and databases by using xml configuration files.</w:t>
      </w:r>
    </w:p>
    <w:p w:rsidR="003F4D81" w:rsidRPr="00DF3EC6" w:rsidRDefault="003F4D81" w:rsidP="003F4D81">
      <w:pPr>
        <w:rPr>
          <w:rFonts w:asciiTheme="minorHAnsi" w:hAnsiTheme="minorHAnsi" w:cstheme="minorHAnsi"/>
          <w:b/>
          <w:sz w:val="22"/>
          <w:szCs w:val="22"/>
          <w:u w:val="single"/>
        </w:rPr>
      </w:pPr>
      <w:r w:rsidRPr="00DF3EC6">
        <w:rPr>
          <w:rFonts w:asciiTheme="minorHAnsi" w:hAnsiTheme="minorHAnsi" w:cstheme="minorHAnsi"/>
          <w:b/>
          <w:sz w:val="22"/>
          <w:szCs w:val="22"/>
          <w:u w:val="single"/>
        </w:rPr>
        <w:t>Responsibilities:</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Gathering specification, designing the system, development, testing and implementing the system. Collecting the requirements from end users.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Preparing the Detailed Design Documents, which contains the Class Diagrams and Sequence Diagrams for the complex use cases.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Developing </w:t>
      </w:r>
      <w:r w:rsidRPr="00DF3EC6">
        <w:rPr>
          <w:rFonts w:eastAsia="Times New Roman" w:cstheme="minorHAnsi"/>
          <w:b/>
          <w:bCs/>
        </w:rPr>
        <w:t>Struts</w:t>
      </w:r>
      <w:r w:rsidRPr="00DF3EC6">
        <w:rPr>
          <w:rFonts w:eastAsia="Times New Roman" w:cstheme="minorHAnsi"/>
        </w:rPr>
        <w:t xml:space="preserve"> based applications in an Extreme Programming environment.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Developing interactive web components using </w:t>
      </w:r>
      <w:r w:rsidRPr="00DF3EC6">
        <w:rPr>
          <w:rFonts w:eastAsia="Times New Roman" w:cstheme="minorHAnsi"/>
          <w:b/>
          <w:bCs/>
        </w:rPr>
        <w:t>AJAX</w:t>
      </w:r>
      <w:r w:rsidRPr="00DF3EC6">
        <w:rPr>
          <w:rFonts w:eastAsia="Times New Roman" w:cstheme="minorHAnsi"/>
        </w:rPr>
        <w:t xml:space="preserve">.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Implementing the saving of definitions and dynamic population of data using AJAX.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Creating and hosting web services for data exchange of different systems.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Developing the web interface using </w:t>
      </w:r>
      <w:r w:rsidRPr="00DF3EC6">
        <w:rPr>
          <w:rFonts w:eastAsia="Times New Roman" w:cstheme="minorHAnsi"/>
          <w:b/>
          <w:bCs/>
        </w:rPr>
        <w:t>MVCdesign pattern</w:t>
      </w:r>
      <w:r w:rsidRPr="00DF3EC6">
        <w:rPr>
          <w:rFonts w:eastAsia="Times New Roman" w:cstheme="minorHAnsi"/>
        </w:rPr>
        <w:t xml:space="preserve"> with </w:t>
      </w:r>
      <w:r w:rsidRPr="00DF3EC6">
        <w:rPr>
          <w:rFonts w:eastAsia="Times New Roman" w:cstheme="minorHAnsi"/>
          <w:b/>
          <w:bCs/>
        </w:rPr>
        <w:t>Struts</w:t>
      </w:r>
      <w:r w:rsidRPr="00DF3EC6">
        <w:rPr>
          <w:rFonts w:eastAsia="Times New Roman" w:cstheme="minorHAnsi"/>
        </w:rPr>
        <w:t xml:space="preserve"> framework.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Implementing the Java related portions of the application including </w:t>
      </w:r>
      <w:r w:rsidRPr="00DF3EC6">
        <w:rPr>
          <w:rFonts w:eastAsia="Times New Roman" w:cstheme="minorHAnsi"/>
          <w:b/>
          <w:bCs/>
        </w:rPr>
        <w:t>EJBs</w:t>
      </w:r>
      <w:r w:rsidRPr="00DF3EC6">
        <w:rPr>
          <w:rFonts w:eastAsia="Times New Roman" w:cstheme="minorHAnsi"/>
        </w:rPr>
        <w:t xml:space="preserve"> for encapsulating business logic.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Designing and Implementing Server Objects using </w:t>
      </w:r>
      <w:r w:rsidRPr="00DF3EC6">
        <w:rPr>
          <w:rFonts w:eastAsia="Times New Roman" w:cstheme="minorHAnsi"/>
          <w:b/>
          <w:bCs/>
        </w:rPr>
        <w:t>Java Servlets, JDBC</w:t>
      </w:r>
      <w:r w:rsidRPr="00DF3EC6">
        <w:rPr>
          <w:rFonts w:eastAsia="Times New Roman" w:cstheme="minorHAnsi"/>
        </w:rPr>
        <w:t xml:space="preserve">.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Preparing/Reviewing Use cases, </w:t>
      </w:r>
      <w:r w:rsidRPr="00DF3EC6">
        <w:rPr>
          <w:rFonts w:eastAsia="Times New Roman" w:cstheme="minorHAnsi"/>
          <w:b/>
          <w:bCs/>
        </w:rPr>
        <w:t>UML</w:t>
      </w:r>
      <w:r w:rsidRPr="00DF3EC6">
        <w:rPr>
          <w:rFonts w:eastAsia="Times New Roman" w:cstheme="minorHAnsi"/>
        </w:rPr>
        <w:t xml:space="preserve"> diagram.</w:t>
      </w:r>
    </w:p>
    <w:p w:rsidR="003F4D81" w:rsidRPr="00DF3EC6" w:rsidRDefault="56CD670B" w:rsidP="1CDE6D34">
      <w:pPr>
        <w:pStyle w:val="ListParagraph"/>
        <w:numPr>
          <w:ilvl w:val="0"/>
          <w:numId w:val="10"/>
        </w:numPr>
        <w:spacing w:after="0" w:line="240" w:lineRule="auto"/>
        <w:contextualSpacing w:val="0"/>
        <w:jc w:val="both"/>
        <w:rPr>
          <w:rFonts w:eastAsia="Times New Roman" w:cstheme="minorHAnsi"/>
          <w:b/>
          <w:bCs/>
        </w:rPr>
      </w:pPr>
      <w:r w:rsidRPr="00DF3EC6">
        <w:rPr>
          <w:rFonts w:eastAsia="Times New Roman" w:cstheme="minorHAnsi"/>
        </w:rPr>
        <w:t xml:space="preserve">Developed commonly used client side validation using </w:t>
      </w:r>
      <w:r w:rsidRPr="00DF3EC6">
        <w:rPr>
          <w:rFonts w:eastAsia="Times New Roman" w:cstheme="minorHAnsi"/>
          <w:b/>
          <w:bCs/>
        </w:rPr>
        <w:t>Java script.</w:t>
      </w:r>
    </w:p>
    <w:p w:rsidR="003F4D81" w:rsidRPr="00DF3EC6" w:rsidRDefault="56CD670B" w:rsidP="003F4D81">
      <w:pPr>
        <w:numPr>
          <w:ilvl w:val="0"/>
          <w:numId w:val="10"/>
        </w:numPr>
        <w:contextualSpacing/>
        <w:jc w:val="both"/>
        <w:rPr>
          <w:rFonts w:asciiTheme="minorHAnsi" w:hAnsiTheme="minorHAnsi" w:cstheme="minorHAnsi"/>
          <w:sz w:val="22"/>
          <w:szCs w:val="22"/>
        </w:rPr>
      </w:pPr>
      <w:r w:rsidRPr="00DF3EC6">
        <w:rPr>
          <w:rFonts w:asciiTheme="minorHAnsi" w:hAnsiTheme="minorHAnsi" w:cstheme="minorHAnsi"/>
          <w:sz w:val="22"/>
          <w:szCs w:val="22"/>
        </w:rPr>
        <w:t>Involved in implementing the batch processing using </w:t>
      </w:r>
      <w:r w:rsidRPr="00DF3EC6">
        <w:rPr>
          <w:rFonts w:asciiTheme="minorHAnsi" w:hAnsiTheme="minorHAnsi" w:cstheme="minorHAnsi"/>
          <w:b/>
          <w:bCs/>
          <w:sz w:val="22"/>
          <w:szCs w:val="22"/>
        </w:rPr>
        <w:t>shell scripting</w:t>
      </w:r>
      <w:r w:rsidRPr="00DF3EC6">
        <w:rPr>
          <w:rFonts w:asciiTheme="minorHAnsi" w:hAnsiTheme="minorHAnsi" w:cstheme="minorHAnsi"/>
          <w:sz w:val="22"/>
          <w:szCs w:val="22"/>
        </w:rPr>
        <w:t> and thus processing the XML files received from the external application though the FTP server.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Developed build script using </w:t>
      </w:r>
      <w:r w:rsidRPr="00DF3EC6">
        <w:rPr>
          <w:rFonts w:eastAsia="Times New Roman" w:cstheme="minorHAnsi"/>
          <w:b/>
          <w:bCs/>
        </w:rPr>
        <w:t>ANT</w:t>
      </w:r>
      <w:r w:rsidRPr="00DF3EC6">
        <w:rPr>
          <w:rFonts w:eastAsia="Times New Roman" w:cstheme="minorHAnsi"/>
        </w:rPr>
        <w:t xml:space="preserve"> to build, package, test and deploy application in web sphere application server.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Developed SQL queries and utilized stored procedures and triggers to perform transactions with </w:t>
      </w:r>
      <w:r w:rsidRPr="00DF3EC6">
        <w:rPr>
          <w:rFonts w:eastAsia="Times New Roman" w:cstheme="minorHAnsi"/>
          <w:b/>
          <w:bCs/>
        </w:rPr>
        <w:t>Oracle</w:t>
      </w:r>
      <w:r w:rsidRPr="00DF3EC6">
        <w:rPr>
          <w:rFonts w:eastAsia="Times New Roman" w:cstheme="minorHAnsi"/>
        </w:rPr>
        <w:t xml:space="preserve"> DB.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Used clear case for version controlling management.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Involved in writing the </w:t>
      </w:r>
      <w:r w:rsidRPr="00DF3EC6">
        <w:rPr>
          <w:rFonts w:eastAsia="Times New Roman" w:cstheme="minorHAnsi"/>
          <w:b/>
          <w:bCs/>
        </w:rPr>
        <w:t>XSL files</w:t>
      </w:r>
      <w:r w:rsidRPr="00DF3EC6">
        <w:rPr>
          <w:rFonts w:eastAsia="Times New Roman" w:cstheme="minorHAnsi"/>
        </w:rPr>
        <w:t xml:space="preserve"> to transform the user defined GUI Component data to render view.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Prepared and updated the build scripts using </w:t>
      </w:r>
      <w:r w:rsidRPr="00DF3EC6">
        <w:rPr>
          <w:rFonts w:eastAsia="Times New Roman" w:cstheme="minorHAnsi"/>
          <w:b/>
          <w:bCs/>
        </w:rPr>
        <w:t>Ant Tool</w:t>
      </w:r>
      <w:r w:rsidRPr="00DF3EC6">
        <w:rPr>
          <w:rFonts w:eastAsia="Times New Roman" w:cstheme="minorHAnsi"/>
        </w:rPr>
        <w:t>.</w:t>
      </w:r>
    </w:p>
    <w:p w:rsidR="003F4D81" w:rsidRPr="00DF3EC6" w:rsidRDefault="003F4D81" w:rsidP="003F4D81">
      <w:pPr>
        <w:rPr>
          <w:rFonts w:asciiTheme="minorHAnsi" w:hAnsiTheme="minorHAnsi" w:cstheme="minorHAnsi"/>
          <w:b/>
          <w:sz w:val="22"/>
          <w:szCs w:val="22"/>
        </w:rPr>
      </w:pPr>
    </w:p>
    <w:p w:rsidR="003F4D81" w:rsidRPr="00DF3EC6" w:rsidRDefault="33CFBCBE" w:rsidP="1CDE6D34">
      <w:pPr>
        <w:rPr>
          <w:rFonts w:asciiTheme="minorHAnsi" w:hAnsiTheme="minorHAnsi" w:cstheme="minorHAnsi"/>
          <w:b/>
          <w:bCs/>
          <w:sz w:val="22"/>
          <w:szCs w:val="22"/>
        </w:rPr>
      </w:pPr>
      <w:r w:rsidRPr="00DF3EC6">
        <w:rPr>
          <w:rFonts w:asciiTheme="minorHAnsi" w:hAnsiTheme="minorHAnsi" w:cstheme="minorHAnsi"/>
          <w:b/>
          <w:bCs/>
          <w:sz w:val="22"/>
          <w:szCs w:val="22"/>
          <w:u w:val="single"/>
        </w:rPr>
        <w:t>Environment:</w:t>
      </w:r>
      <w:r w:rsidRPr="00DF3EC6">
        <w:rPr>
          <w:rFonts w:asciiTheme="minorHAnsi" w:hAnsiTheme="minorHAnsi" w:cstheme="minorHAnsi"/>
          <w:b/>
          <w:bCs/>
          <w:sz w:val="22"/>
          <w:szCs w:val="22"/>
        </w:rPr>
        <w:t xml:space="preserve">  JSP, Servlets, EJB, JMS, XML, XSLT, Log4j, Struts, Tiles, AJAX, HTML, CSS, Eclipse, Rational Rose, JUnit, Ant, CVS, RAD, IBM Web Sphere Application Server, Oracle, UNIX, Windows XP.</w:t>
      </w:r>
    </w:p>
    <w:sectPr w:rsidR="003F4D81" w:rsidRPr="00DF3EC6" w:rsidSect="009056A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Yu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Questrial">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0ED66710"/>
    <w:multiLevelType w:val="hybridMultilevel"/>
    <w:tmpl w:val="B0B6C050"/>
    <w:lvl w:ilvl="0" w:tplc="FFFFFFFF">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A6F1A"/>
    <w:multiLevelType w:val="hybridMultilevel"/>
    <w:tmpl w:val="3116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F6806"/>
    <w:multiLevelType w:val="hybridMultilevel"/>
    <w:tmpl w:val="EDBE1704"/>
    <w:lvl w:ilvl="0" w:tplc="5F049266">
      <w:start w:val="1"/>
      <w:numFmt w:val="bullet"/>
      <w:lvlText w:val=""/>
      <w:lvlJc w:val="left"/>
      <w:pPr>
        <w:ind w:left="720" w:hanging="360"/>
      </w:pPr>
      <w:rPr>
        <w:rFonts w:ascii="Symbol" w:hAnsi="Symbol" w:hint="default"/>
      </w:rPr>
    </w:lvl>
    <w:lvl w:ilvl="1" w:tplc="DEECAAF8">
      <w:start w:val="1"/>
      <w:numFmt w:val="bullet"/>
      <w:lvlText w:val="o"/>
      <w:lvlJc w:val="left"/>
      <w:pPr>
        <w:ind w:left="1440" w:hanging="360"/>
      </w:pPr>
      <w:rPr>
        <w:rFonts w:ascii="Courier New" w:hAnsi="Courier New" w:hint="default"/>
      </w:rPr>
    </w:lvl>
    <w:lvl w:ilvl="2" w:tplc="62BC1AEA">
      <w:start w:val="1"/>
      <w:numFmt w:val="bullet"/>
      <w:lvlText w:val=""/>
      <w:lvlJc w:val="left"/>
      <w:pPr>
        <w:ind w:left="2160" w:hanging="360"/>
      </w:pPr>
      <w:rPr>
        <w:rFonts w:ascii="Wingdings" w:hAnsi="Wingdings" w:hint="default"/>
      </w:rPr>
    </w:lvl>
    <w:lvl w:ilvl="3" w:tplc="04382644">
      <w:start w:val="1"/>
      <w:numFmt w:val="bullet"/>
      <w:lvlText w:val=""/>
      <w:lvlJc w:val="left"/>
      <w:pPr>
        <w:ind w:left="2880" w:hanging="360"/>
      </w:pPr>
      <w:rPr>
        <w:rFonts w:ascii="Symbol" w:hAnsi="Symbol" w:hint="default"/>
      </w:rPr>
    </w:lvl>
    <w:lvl w:ilvl="4" w:tplc="637285F0">
      <w:start w:val="1"/>
      <w:numFmt w:val="bullet"/>
      <w:lvlText w:val="o"/>
      <w:lvlJc w:val="left"/>
      <w:pPr>
        <w:ind w:left="3600" w:hanging="360"/>
      </w:pPr>
      <w:rPr>
        <w:rFonts w:ascii="Courier New" w:hAnsi="Courier New" w:hint="default"/>
      </w:rPr>
    </w:lvl>
    <w:lvl w:ilvl="5" w:tplc="CA8A8436">
      <w:start w:val="1"/>
      <w:numFmt w:val="bullet"/>
      <w:lvlText w:val=""/>
      <w:lvlJc w:val="left"/>
      <w:pPr>
        <w:ind w:left="4320" w:hanging="360"/>
      </w:pPr>
      <w:rPr>
        <w:rFonts w:ascii="Wingdings" w:hAnsi="Wingdings" w:hint="default"/>
      </w:rPr>
    </w:lvl>
    <w:lvl w:ilvl="6" w:tplc="AB88FC70">
      <w:start w:val="1"/>
      <w:numFmt w:val="bullet"/>
      <w:lvlText w:val=""/>
      <w:lvlJc w:val="left"/>
      <w:pPr>
        <w:ind w:left="5040" w:hanging="360"/>
      </w:pPr>
      <w:rPr>
        <w:rFonts w:ascii="Symbol" w:hAnsi="Symbol" w:hint="default"/>
      </w:rPr>
    </w:lvl>
    <w:lvl w:ilvl="7" w:tplc="13A88F2A">
      <w:start w:val="1"/>
      <w:numFmt w:val="bullet"/>
      <w:lvlText w:val="o"/>
      <w:lvlJc w:val="left"/>
      <w:pPr>
        <w:ind w:left="5760" w:hanging="360"/>
      </w:pPr>
      <w:rPr>
        <w:rFonts w:ascii="Courier New" w:hAnsi="Courier New" w:hint="default"/>
      </w:rPr>
    </w:lvl>
    <w:lvl w:ilvl="8" w:tplc="ABD217DA">
      <w:start w:val="1"/>
      <w:numFmt w:val="bullet"/>
      <w:lvlText w:val=""/>
      <w:lvlJc w:val="left"/>
      <w:pPr>
        <w:ind w:left="6480" w:hanging="360"/>
      </w:pPr>
      <w:rPr>
        <w:rFonts w:ascii="Wingdings" w:hAnsi="Wingdings" w:hint="default"/>
      </w:rPr>
    </w:lvl>
  </w:abstractNum>
  <w:abstractNum w:abstractNumId="8">
    <w:nsid w:val="1E7E021D"/>
    <w:multiLevelType w:val="hybridMultilevel"/>
    <w:tmpl w:val="679C30E2"/>
    <w:lvl w:ilvl="0" w:tplc="08C612FA">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A56545"/>
    <w:multiLevelType w:val="hybridMultilevel"/>
    <w:tmpl w:val="C3EE29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2E5D537E"/>
    <w:multiLevelType w:val="hybridMultilevel"/>
    <w:tmpl w:val="C346FF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nsid w:val="31611F40"/>
    <w:multiLevelType w:val="hybridMultilevel"/>
    <w:tmpl w:val="1890D082"/>
    <w:lvl w:ilvl="0" w:tplc="8A40495A">
      <w:start w:val="1"/>
      <w:numFmt w:val="bullet"/>
      <w:lvlText w:val=""/>
      <w:lvlJc w:val="left"/>
      <w:pPr>
        <w:ind w:left="720" w:hanging="360"/>
      </w:pPr>
      <w:rPr>
        <w:rFonts w:ascii="Symbol" w:hAnsi="Symbol" w:hint="default"/>
      </w:rPr>
    </w:lvl>
    <w:lvl w:ilvl="1" w:tplc="86447ECA">
      <w:start w:val="1"/>
      <w:numFmt w:val="bullet"/>
      <w:lvlText w:val="o"/>
      <w:lvlJc w:val="left"/>
      <w:pPr>
        <w:ind w:left="1440" w:hanging="360"/>
      </w:pPr>
      <w:rPr>
        <w:rFonts w:ascii="Courier New" w:hAnsi="Courier New" w:hint="default"/>
      </w:rPr>
    </w:lvl>
    <w:lvl w:ilvl="2" w:tplc="8AE02B68">
      <w:start w:val="1"/>
      <w:numFmt w:val="bullet"/>
      <w:lvlText w:val=""/>
      <w:lvlJc w:val="left"/>
      <w:pPr>
        <w:ind w:left="2160" w:hanging="360"/>
      </w:pPr>
      <w:rPr>
        <w:rFonts w:ascii="Wingdings" w:hAnsi="Wingdings" w:hint="default"/>
      </w:rPr>
    </w:lvl>
    <w:lvl w:ilvl="3" w:tplc="91982292">
      <w:start w:val="1"/>
      <w:numFmt w:val="bullet"/>
      <w:lvlText w:val=""/>
      <w:lvlJc w:val="left"/>
      <w:pPr>
        <w:ind w:left="2880" w:hanging="360"/>
      </w:pPr>
      <w:rPr>
        <w:rFonts w:ascii="Symbol" w:hAnsi="Symbol" w:hint="default"/>
      </w:rPr>
    </w:lvl>
    <w:lvl w:ilvl="4" w:tplc="A8D456C0">
      <w:start w:val="1"/>
      <w:numFmt w:val="bullet"/>
      <w:lvlText w:val="o"/>
      <w:lvlJc w:val="left"/>
      <w:pPr>
        <w:ind w:left="3600" w:hanging="360"/>
      </w:pPr>
      <w:rPr>
        <w:rFonts w:ascii="Courier New" w:hAnsi="Courier New" w:hint="default"/>
      </w:rPr>
    </w:lvl>
    <w:lvl w:ilvl="5" w:tplc="7076C356">
      <w:start w:val="1"/>
      <w:numFmt w:val="bullet"/>
      <w:lvlText w:val=""/>
      <w:lvlJc w:val="left"/>
      <w:pPr>
        <w:ind w:left="4320" w:hanging="360"/>
      </w:pPr>
      <w:rPr>
        <w:rFonts w:ascii="Wingdings" w:hAnsi="Wingdings" w:hint="default"/>
      </w:rPr>
    </w:lvl>
    <w:lvl w:ilvl="6" w:tplc="62748000">
      <w:start w:val="1"/>
      <w:numFmt w:val="bullet"/>
      <w:lvlText w:val=""/>
      <w:lvlJc w:val="left"/>
      <w:pPr>
        <w:ind w:left="5040" w:hanging="360"/>
      </w:pPr>
      <w:rPr>
        <w:rFonts w:ascii="Symbol" w:hAnsi="Symbol" w:hint="default"/>
      </w:rPr>
    </w:lvl>
    <w:lvl w:ilvl="7" w:tplc="1DBE8100">
      <w:start w:val="1"/>
      <w:numFmt w:val="bullet"/>
      <w:lvlText w:val="o"/>
      <w:lvlJc w:val="left"/>
      <w:pPr>
        <w:ind w:left="5760" w:hanging="360"/>
      </w:pPr>
      <w:rPr>
        <w:rFonts w:ascii="Courier New" w:hAnsi="Courier New" w:hint="default"/>
      </w:rPr>
    </w:lvl>
    <w:lvl w:ilvl="8" w:tplc="633C75C2">
      <w:start w:val="1"/>
      <w:numFmt w:val="bullet"/>
      <w:lvlText w:val=""/>
      <w:lvlJc w:val="left"/>
      <w:pPr>
        <w:ind w:left="6480" w:hanging="360"/>
      </w:pPr>
      <w:rPr>
        <w:rFonts w:ascii="Wingdings" w:hAnsi="Wingdings" w:hint="default"/>
      </w:rPr>
    </w:lvl>
  </w:abstractNum>
  <w:abstractNum w:abstractNumId="12">
    <w:nsid w:val="32FA6C31"/>
    <w:multiLevelType w:val="multilevel"/>
    <w:tmpl w:val="C9A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1558F9"/>
    <w:multiLevelType w:val="hybridMultilevel"/>
    <w:tmpl w:val="BC14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6B5881"/>
    <w:multiLevelType w:val="hybridMultilevel"/>
    <w:tmpl w:val="5C8CD05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3E976356"/>
    <w:multiLevelType w:val="hybridMultilevel"/>
    <w:tmpl w:val="6EFC2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A973877"/>
    <w:multiLevelType w:val="multilevel"/>
    <w:tmpl w:val="F3BE5CE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17">
    <w:nsid w:val="4F39065F"/>
    <w:multiLevelType w:val="hybridMultilevel"/>
    <w:tmpl w:val="2DF0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4345DA"/>
    <w:multiLevelType w:val="hybridMultilevel"/>
    <w:tmpl w:val="E88C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734CA1"/>
    <w:multiLevelType w:val="hybridMultilevel"/>
    <w:tmpl w:val="04D48BF8"/>
    <w:lvl w:ilvl="0" w:tplc="40090001">
      <w:start w:val="1"/>
      <w:numFmt w:val="bullet"/>
      <w:lvlText w:val=""/>
      <w:lvlJc w:val="left"/>
      <w:pPr>
        <w:ind w:left="630" w:hanging="360"/>
      </w:pPr>
      <w:rPr>
        <w:rFonts w:ascii="Symbol" w:hAnsi="Symbol" w:hint="default"/>
      </w:rPr>
    </w:lvl>
    <w:lvl w:ilvl="1" w:tplc="40090003">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0">
    <w:nsid w:val="62F058D3"/>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1">
    <w:nsid w:val="65C33143"/>
    <w:multiLevelType w:val="hybridMultilevel"/>
    <w:tmpl w:val="201E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A90B59"/>
    <w:multiLevelType w:val="multilevel"/>
    <w:tmpl w:val="0BDA308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74460160"/>
    <w:multiLevelType w:val="hybridMultilevel"/>
    <w:tmpl w:val="FC1E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B9251A4"/>
    <w:multiLevelType w:val="hybridMultilevel"/>
    <w:tmpl w:val="7D905E78"/>
    <w:lvl w:ilvl="0" w:tplc="FFFFFFFF">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8">
    <w:nsid w:val="7F3B556A"/>
    <w:multiLevelType w:val="hybridMultilevel"/>
    <w:tmpl w:val="A9A2409A"/>
    <w:lvl w:ilvl="0" w:tplc="FFFFFFFF">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11"/>
  </w:num>
  <w:num w:numId="2">
    <w:abstractNumId w:val="7"/>
  </w:num>
  <w:num w:numId="3">
    <w:abstractNumId w:val="3"/>
  </w:num>
  <w:num w:numId="4">
    <w:abstractNumId w:val="10"/>
  </w:num>
  <w:num w:numId="5">
    <w:abstractNumId w:val="2"/>
  </w:num>
  <w:num w:numId="6">
    <w:abstractNumId w:val="0"/>
  </w:num>
  <w:num w:numId="7">
    <w:abstractNumId w:val="1"/>
  </w:num>
  <w:num w:numId="8">
    <w:abstractNumId w:val="21"/>
  </w:num>
  <w:num w:numId="9">
    <w:abstractNumId w:val="19"/>
  </w:num>
  <w:num w:numId="10">
    <w:abstractNumId w:val="17"/>
  </w:num>
  <w:num w:numId="11">
    <w:abstractNumId w:val="13"/>
  </w:num>
  <w:num w:numId="12">
    <w:abstractNumId w:val="9"/>
  </w:num>
  <w:num w:numId="13">
    <w:abstractNumId w:val="6"/>
  </w:num>
  <w:num w:numId="14">
    <w:abstractNumId w:val="14"/>
  </w:num>
  <w:num w:numId="15">
    <w:abstractNumId w:val="26"/>
  </w:num>
  <w:num w:numId="16">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7"/>
  </w:num>
  <w:num w:numId="19">
    <w:abstractNumId w:val="5"/>
  </w:num>
  <w:num w:numId="20">
    <w:abstractNumId w:val="16"/>
  </w:num>
  <w:num w:numId="21">
    <w:abstractNumId w:val="22"/>
  </w:num>
  <w:num w:numId="22">
    <w:abstractNumId w:val="28"/>
  </w:num>
  <w:num w:numId="23">
    <w:abstractNumId w:val="18"/>
  </w:num>
  <w:num w:numId="24">
    <w:abstractNumId w:val="25"/>
  </w:num>
  <w:num w:numId="25">
    <w:abstractNumId w:val="12"/>
  </w:num>
  <w:num w:numId="26">
    <w:abstractNumId w:val="24"/>
    <w:lvlOverride w:ilvl="0"/>
    <w:lvlOverride w:ilvl="1">
      <w:startOverride w:val="1"/>
    </w:lvlOverride>
    <w:lvlOverride w:ilvl="2"/>
    <w:lvlOverride w:ilvl="3"/>
    <w:lvlOverride w:ilvl="4"/>
    <w:lvlOverride w:ilvl="5"/>
    <w:lvlOverride w:ilvl="6"/>
    <w:lvlOverride w:ilvl="7"/>
    <w:lvlOverride w:ilvl="8"/>
  </w:num>
  <w:num w:numId="27">
    <w:abstractNumId w:val="20"/>
  </w:num>
  <w:num w:numId="28">
    <w:abstractNumId w:val="15"/>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I0MzCxMDY0sTA1MTNX0lEKTi0uzszPAykwqQUABJYf6CwAAAA="/>
  </w:docVars>
  <w:rsids>
    <w:rsidRoot w:val="009056A2"/>
    <w:rsid w:val="000023D0"/>
    <w:rsid w:val="0004430F"/>
    <w:rsid w:val="00123680"/>
    <w:rsid w:val="00162653"/>
    <w:rsid w:val="00173DB4"/>
    <w:rsid w:val="001866EF"/>
    <w:rsid w:val="001B1E2A"/>
    <w:rsid w:val="001D774F"/>
    <w:rsid w:val="001E3705"/>
    <w:rsid w:val="001E64A6"/>
    <w:rsid w:val="001F755C"/>
    <w:rsid w:val="00255600"/>
    <w:rsid w:val="00273F53"/>
    <w:rsid w:val="002A2A1D"/>
    <w:rsid w:val="002D570B"/>
    <w:rsid w:val="003013DC"/>
    <w:rsid w:val="0032196B"/>
    <w:rsid w:val="0033246B"/>
    <w:rsid w:val="00336C74"/>
    <w:rsid w:val="003534ED"/>
    <w:rsid w:val="003A4CF9"/>
    <w:rsid w:val="003A4EFA"/>
    <w:rsid w:val="003A730C"/>
    <w:rsid w:val="003B1F6C"/>
    <w:rsid w:val="003D3C9A"/>
    <w:rsid w:val="003F4D81"/>
    <w:rsid w:val="003F59A9"/>
    <w:rsid w:val="00401E79"/>
    <w:rsid w:val="00414108"/>
    <w:rsid w:val="004178B9"/>
    <w:rsid w:val="00424B92"/>
    <w:rsid w:val="004255EF"/>
    <w:rsid w:val="00432554"/>
    <w:rsid w:val="00474B46"/>
    <w:rsid w:val="00490A3D"/>
    <w:rsid w:val="00494641"/>
    <w:rsid w:val="004B001B"/>
    <w:rsid w:val="004C7B81"/>
    <w:rsid w:val="004F79DC"/>
    <w:rsid w:val="00500E56"/>
    <w:rsid w:val="005053D2"/>
    <w:rsid w:val="00514C78"/>
    <w:rsid w:val="00546DB3"/>
    <w:rsid w:val="00554C9D"/>
    <w:rsid w:val="00577FF9"/>
    <w:rsid w:val="005870E2"/>
    <w:rsid w:val="00592705"/>
    <w:rsid w:val="00595114"/>
    <w:rsid w:val="005A063F"/>
    <w:rsid w:val="005B20DA"/>
    <w:rsid w:val="005C0198"/>
    <w:rsid w:val="005E5910"/>
    <w:rsid w:val="00603ADC"/>
    <w:rsid w:val="00640335"/>
    <w:rsid w:val="00670CBF"/>
    <w:rsid w:val="006A76F7"/>
    <w:rsid w:val="006D3D90"/>
    <w:rsid w:val="006D60AC"/>
    <w:rsid w:val="006E3660"/>
    <w:rsid w:val="007131DF"/>
    <w:rsid w:val="00716C30"/>
    <w:rsid w:val="00756308"/>
    <w:rsid w:val="007614EE"/>
    <w:rsid w:val="00761A76"/>
    <w:rsid w:val="007A4FD7"/>
    <w:rsid w:val="007B554C"/>
    <w:rsid w:val="007C3E2E"/>
    <w:rsid w:val="007D2E66"/>
    <w:rsid w:val="00815A69"/>
    <w:rsid w:val="00831550"/>
    <w:rsid w:val="008400DF"/>
    <w:rsid w:val="008718DE"/>
    <w:rsid w:val="008B3EA7"/>
    <w:rsid w:val="008F57E1"/>
    <w:rsid w:val="009056A2"/>
    <w:rsid w:val="009101BE"/>
    <w:rsid w:val="00924400"/>
    <w:rsid w:val="0092620F"/>
    <w:rsid w:val="00931EC6"/>
    <w:rsid w:val="00931FE9"/>
    <w:rsid w:val="0093250C"/>
    <w:rsid w:val="00956F06"/>
    <w:rsid w:val="00973B80"/>
    <w:rsid w:val="00984EE1"/>
    <w:rsid w:val="009A3524"/>
    <w:rsid w:val="009A52A6"/>
    <w:rsid w:val="009C35E0"/>
    <w:rsid w:val="009D0B13"/>
    <w:rsid w:val="009F3E26"/>
    <w:rsid w:val="00A12A1B"/>
    <w:rsid w:val="00A4799B"/>
    <w:rsid w:val="00A52AB5"/>
    <w:rsid w:val="00A536B9"/>
    <w:rsid w:val="00A76512"/>
    <w:rsid w:val="00A917E5"/>
    <w:rsid w:val="00AA2837"/>
    <w:rsid w:val="00AB3EA2"/>
    <w:rsid w:val="00AC3728"/>
    <w:rsid w:val="00AE63CC"/>
    <w:rsid w:val="00AF2B44"/>
    <w:rsid w:val="00B07DA3"/>
    <w:rsid w:val="00B5716A"/>
    <w:rsid w:val="00B67C3A"/>
    <w:rsid w:val="00BB1694"/>
    <w:rsid w:val="00BB22DA"/>
    <w:rsid w:val="00BC4FEE"/>
    <w:rsid w:val="00BE0374"/>
    <w:rsid w:val="00BE0453"/>
    <w:rsid w:val="00C15999"/>
    <w:rsid w:val="00C2089C"/>
    <w:rsid w:val="00C26973"/>
    <w:rsid w:val="00C37707"/>
    <w:rsid w:val="00C7279A"/>
    <w:rsid w:val="00CA6BD1"/>
    <w:rsid w:val="00CB4ABD"/>
    <w:rsid w:val="00CB5172"/>
    <w:rsid w:val="00CD0F6A"/>
    <w:rsid w:val="00CD3420"/>
    <w:rsid w:val="00CF0ACA"/>
    <w:rsid w:val="00CF4ECF"/>
    <w:rsid w:val="00D01C31"/>
    <w:rsid w:val="00D31DC3"/>
    <w:rsid w:val="00D64E9F"/>
    <w:rsid w:val="00D8649E"/>
    <w:rsid w:val="00D96F7B"/>
    <w:rsid w:val="00DA3005"/>
    <w:rsid w:val="00DC3262"/>
    <w:rsid w:val="00DC4223"/>
    <w:rsid w:val="00DC62F0"/>
    <w:rsid w:val="00DF3EC6"/>
    <w:rsid w:val="00DF4E94"/>
    <w:rsid w:val="00E006A3"/>
    <w:rsid w:val="00E3071C"/>
    <w:rsid w:val="00E3553B"/>
    <w:rsid w:val="00E61BB9"/>
    <w:rsid w:val="00E95C81"/>
    <w:rsid w:val="00EA66B2"/>
    <w:rsid w:val="00F00A04"/>
    <w:rsid w:val="00F11386"/>
    <w:rsid w:val="00F2703B"/>
    <w:rsid w:val="00F3010C"/>
    <w:rsid w:val="00F3746F"/>
    <w:rsid w:val="00F4796C"/>
    <w:rsid w:val="00F500FE"/>
    <w:rsid w:val="00F53C88"/>
    <w:rsid w:val="00F901D4"/>
    <w:rsid w:val="00FB1AC9"/>
    <w:rsid w:val="00FD0D38"/>
    <w:rsid w:val="100A0F9E"/>
    <w:rsid w:val="1CDE6D34"/>
    <w:rsid w:val="33CFBCBE"/>
    <w:rsid w:val="56CD670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9D6CEC-4E75-490E-B6A2-58014DF5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D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23D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023D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verdana9points">
    <w:name w:val="Normal + verdana +9 points"/>
    <w:basedOn w:val="BodyText2"/>
    <w:rsid w:val="003F4D81"/>
    <w:rPr>
      <w:rFonts w:ascii="Verdana" w:hAnsi="Verdana"/>
      <w:sz w:val="20"/>
    </w:rPr>
  </w:style>
  <w:style w:type="character" w:customStyle="1" w:styleId="NormalVerdanaChar1">
    <w:name w:val="Normal + Verdana Char1"/>
    <w:link w:val="NormalVerdana"/>
    <w:locked/>
    <w:rsid w:val="003F4D81"/>
    <w:rPr>
      <w:rFonts w:ascii="Verdana" w:hAnsi="Verdana"/>
    </w:rPr>
  </w:style>
  <w:style w:type="paragraph" w:customStyle="1" w:styleId="NormalVerdana">
    <w:name w:val="Normal + Verdana"/>
    <w:basedOn w:val="Normal"/>
    <w:link w:val="NormalVerdanaChar1"/>
    <w:rsid w:val="003F4D81"/>
    <w:rPr>
      <w:rFonts w:ascii="Verdana" w:eastAsiaTheme="minorHAnsi" w:hAnsi="Verdana" w:cstheme="minorBidi"/>
      <w:sz w:val="22"/>
      <w:szCs w:val="22"/>
    </w:rPr>
  </w:style>
  <w:style w:type="character" w:customStyle="1" w:styleId="mainheadprod1">
    <w:name w:val="mainheadprod1"/>
    <w:rsid w:val="003F4D81"/>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3F4D81"/>
    <w:pPr>
      <w:spacing w:after="120" w:line="480" w:lineRule="auto"/>
    </w:pPr>
  </w:style>
  <w:style w:type="character" w:customStyle="1" w:styleId="BodyText2Char">
    <w:name w:val="Body Text 2 Char"/>
    <w:basedOn w:val="DefaultParagraphFont"/>
    <w:link w:val="BodyText2"/>
    <w:uiPriority w:val="99"/>
    <w:semiHidden/>
    <w:rsid w:val="003F4D81"/>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3F4D81"/>
    <w:pPr>
      <w:spacing w:after="120"/>
    </w:pPr>
  </w:style>
  <w:style w:type="character" w:customStyle="1" w:styleId="BodyTextChar">
    <w:name w:val="Body Text Char"/>
    <w:basedOn w:val="DefaultParagraphFont"/>
    <w:link w:val="BodyText"/>
    <w:uiPriority w:val="99"/>
    <w:semiHidden/>
    <w:rsid w:val="003F4D81"/>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3F4D81"/>
    <w:pPr>
      <w:spacing w:after="200" w:line="276" w:lineRule="auto"/>
      <w:ind w:left="720"/>
      <w:contextualSpacing/>
    </w:pPr>
    <w:rPr>
      <w:rFonts w:asciiTheme="minorHAnsi" w:eastAsiaTheme="minorEastAsia" w:hAnsiTheme="minorHAnsi" w:cstheme="minorBidi"/>
      <w:sz w:val="22"/>
      <w:szCs w:val="22"/>
    </w:rPr>
  </w:style>
  <w:style w:type="character" w:customStyle="1" w:styleId="ListParagraphChar">
    <w:name w:val="List Paragraph Char"/>
    <w:link w:val="ListParagraph"/>
    <w:uiPriority w:val="34"/>
    <w:locked/>
    <w:rsid w:val="003F4D81"/>
    <w:rPr>
      <w:rFonts w:eastAsiaTheme="minorEastAsia"/>
    </w:rPr>
  </w:style>
  <w:style w:type="paragraph" w:styleId="NoSpacing">
    <w:name w:val="No Spacing"/>
    <w:uiPriority w:val="1"/>
    <w:qFormat/>
    <w:rsid w:val="003F4D81"/>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26973"/>
    <w:pPr>
      <w:spacing w:before="100" w:beforeAutospacing="1" w:after="100" w:afterAutospacing="1"/>
    </w:pPr>
  </w:style>
  <w:style w:type="character" w:styleId="HTMLCode">
    <w:name w:val="HTML Code"/>
    <w:semiHidden/>
    <w:rsid w:val="00C26973"/>
    <w:rPr>
      <w:rFonts w:ascii="Courier New" w:hAnsi="Courier New" w:cs="Courier New"/>
      <w:sz w:val="20"/>
      <w:szCs w:val="20"/>
    </w:rPr>
  </w:style>
  <w:style w:type="character" w:customStyle="1" w:styleId="apple-style-span">
    <w:name w:val="apple-style-span"/>
    <w:basedOn w:val="DefaultParagraphFont"/>
    <w:rsid w:val="00BE0374"/>
  </w:style>
  <w:style w:type="paragraph" w:customStyle="1" w:styleId="msonormalcxspmiddlecxspmiddle">
    <w:name w:val="msonormalcxspmiddlecxspmiddle"/>
    <w:basedOn w:val="Normal"/>
    <w:rsid w:val="00BE0374"/>
    <w:pPr>
      <w:spacing w:before="100" w:beforeAutospacing="1" w:after="100" w:afterAutospacing="1"/>
    </w:pPr>
  </w:style>
  <w:style w:type="paragraph" w:customStyle="1" w:styleId="msonormalcxspmiddlecxspmiddlecxspmiddle">
    <w:name w:val="msonormalcxspmiddlecxspmiddlecxspmiddle"/>
    <w:basedOn w:val="Normal"/>
    <w:rsid w:val="00BE0374"/>
    <w:pPr>
      <w:spacing w:before="100" w:beforeAutospacing="1" w:after="100" w:afterAutospacing="1"/>
    </w:pPr>
  </w:style>
  <w:style w:type="paragraph" w:customStyle="1" w:styleId="Normal1">
    <w:name w:val="Normal1"/>
    <w:rsid w:val="003A4EFA"/>
    <w:pPr>
      <w:widowControl w:val="0"/>
      <w:spacing w:after="0" w:line="240" w:lineRule="auto"/>
    </w:pPr>
    <w:rPr>
      <w:rFonts w:ascii="Times New Roman" w:eastAsia="Times New Roman" w:hAnsi="Times New Roman" w:cs="Times New Roman"/>
      <w:color w:val="000000"/>
      <w:sz w:val="24"/>
      <w:szCs w:val="24"/>
    </w:rPr>
  </w:style>
  <w:style w:type="paragraph" w:customStyle="1" w:styleId="msonormalcxspmiddlecxspmiddlecxspmiddlecxspmiddle">
    <w:name w:val="msonormalcxspmiddlecxspmiddlecxspmiddlecxspmiddle"/>
    <w:basedOn w:val="Normal"/>
    <w:rsid w:val="003A4EFA"/>
    <w:pPr>
      <w:spacing w:before="100" w:beforeAutospacing="1" w:after="100" w:afterAutospacing="1"/>
    </w:pPr>
  </w:style>
  <w:style w:type="paragraph" w:customStyle="1" w:styleId="Normal10">
    <w:name w:val="Normal10"/>
    <w:rsid w:val="00CD3420"/>
    <w:pPr>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rsid w:val="00CD3420"/>
  </w:style>
  <w:style w:type="character" w:customStyle="1" w:styleId="hl">
    <w:name w:val="hl"/>
    <w:rsid w:val="00CD3420"/>
  </w:style>
  <w:style w:type="table" w:styleId="TableGrid">
    <w:name w:val="Table Grid"/>
    <w:basedOn w:val="TableNormal"/>
    <w:uiPriority w:val="59"/>
    <w:rsid w:val="004325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B1F6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162653"/>
    <w:rPr>
      <w:color w:val="0000FF"/>
      <w:u w:val="single"/>
    </w:rPr>
  </w:style>
  <w:style w:type="character" w:customStyle="1" w:styleId="Heading1Char">
    <w:name w:val="Heading 1 Char"/>
    <w:basedOn w:val="DefaultParagraphFont"/>
    <w:link w:val="Heading1"/>
    <w:uiPriority w:val="9"/>
    <w:rsid w:val="000023D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023D0"/>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0023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1108">
      <w:bodyDiv w:val="1"/>
      <w:marLeft w:val="0"/>
      <w:marRight w:val="0"/>
      <w:marTop w:val="0"/>
      <w:marBottom w:val="0"/>
      <w:divBdr>
        <w:top w:val="none" w:sz="0" w:space="0" w:color="auto"/>
        <w:left w:val="none" w:sz="0" w:space="0" w:color="auto"/>
        <w:bottom w:val="none" w:sz="0" w:space="0" w:color="auto"/>
        <w:right w:val="none" w:sz="0" w:space="0" w:color="auto"/>
      </w:divBdr>
    </w:div>
    <w:div w:id="556933461">
      <w:bodyDiv w:val="1"/>
      <w:marLeft w:val="0"/>
      <w:marRight w:val="0"/>
      <w:marTop w:val="0"/>
      <w:marBottom w:val="0"/>
      <w:divBdr>
        <w:top w:val="none" w:sz="0" w:space="0" w:color="auto"/>
        <w:left w:val="none" w:sz="0" w:space="0" w:color="auto"/>
        <w:bottom w:val="none" w:sz="0" w:space="0" w:color="auto"/>
        <w:right w:val="none" w:sz="0" w:space="0" w:color="auto"/>
      </w:divBdr>
    </w:div>
    <w:div w:id="126191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olymer/polymer-cl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rath.javadev@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DF155-83CA-43AD-95F4-6A9FA76A6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4153</Words>
  <Characters>23674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Naresh</dc:creator>
  <cp:lastModifiedBy>Shashank Sharma</cp:lastModifiedBy>
  <cp:revision>2</cp:revision>
  <dcterms:created xsi:type="dcterms:W3CDTF">2019-03-04T19:36:00Z</dcterms:created>
  <dcterms:modified xsi:type="dcterms:W3CDTF">2019-03-04T19:36:00Z</dcterms:modified>
</cp:coreProperties>
</file>