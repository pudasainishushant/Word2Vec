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FCC" w:rsidRPr="0033390B" w:rsidRDefault="0033390B" w:rsidP="00604FCC">
      <w:pPr>
        <w:jc w:val="both"/>
        <w:rPr>
          <w:rFonts w:asciiTheme="majorHAnsi" w:hAnsiTheme="majorHAnsi" w:cstheme="majorHAnsi"/>
          <w:b/>
          <w:szCs w:val="22"/>
          <w:u w:val="single"/>
        </w:rPr>
      </w:pPr>
      <w:bookmarkStart w:id="0" w:name="__DdeLink__0_2015464659"/>
      <w:bookmarkStart w:id="1" w:name="_GoBack"/>
      <w:proofErr w:type="spellStart"/>
      <w:r w:rsidRPr="0033390B">
        <w:rPr>
          <w:rFonts w:asciiTheme="majorHAnsi" w:hAnsiTheme="majorHAnsi" w:cstheme="majorHAnsi"/>
          <w:b/>
          <w:szCs w:val="22"/>
          <w:u w:val="single"/>
        </w:rPr>
        <w:t>Juna</w:t>
      </w:r>
      <w:proofErr w:type="spellEnd"/>
      <w:r w:rsidRPr="0033390B">
        <w:rPr>
          <w:rFonts w:asciiTheme="majorHAnsi" w:hAnsiTheme="majorHAnsi" w:cstheme="majorHAnsi"/>
          <w:b/>
          <w:szCs w:val="22"/>
          <w:u w:val="single"/>
        </w:rPr>
        <w:t xml:space="preserve"> </w:t>
      </w:r>
      <w:proofErr w:type="spellStart"/>
      <w:r w:rsidRPr="0033390B">
        <w:rPr>
          <w:rFonts w:asciiTheme="majorHAnsi" w:hAnsiTheme="majorHAnsi" w:cstheme="majorHAnsi"/>
          <w:b/>
          <w:szCs w:val="22"/>
          <w:u w:val="single"/>
        </w:rPr>
        <w:t>Balla</w:t>
      </w:r>
      <w:proofErr w:type="spellEnd"/>
    </w:p>
    <w:bookmarkEnd w:id="1"/>
    <w:p w:rsidR="0033390B" w:rsidRPr="0033390B" w:rsidRDefault="0033390B" w:rsidP="00604FCC">
      <w:pPr>
        <w:jc w:val="both"/>
        <w:rPr>
          <w:rFonts w:asciiTheme="majorHAnsi" w:hAnsiTheme="majorHAnsi" w:cstheme="majorHAnsi"/>
          <w:b/>
          <w:color w:val="0563C1"/>
          <w:szCs w:val="22"/>
          <w:u w:val="single"/>
        </w:rPr>
      </w:pPr>
      <w:r w:rsidRPr="0033390B">
        <w:rPr>
          <w:rFonts w:asciiTheme="majorHAnsi" w:hAnsiTheme="majorHAnsi" w:cstheme="majorHAnsi"/>
          <w:b/>
          <w:color w:val="0563C1"/>
          <w:szCs w:val="22"/>
          <w:u w:val="single"/>
        </w:rPr>
        <w:fldChar w:fldCharType="begin"/>
      </w:r>
      <w:r w:rsidRPr="0033390B">
        <w:rPr>
          <w:rFonts w:asciiTheme="majorHAnsi" w:hAnsiTheme="majorHAnsi" w:cstheme="majorHAnsi"/>
          <w:b/>
          <w:color w:val="0563C1"/>
          <w:szCs w:val="22"/>
          <w:u w:val="single"/>
        </w:rPr>
        <w:instrText xml:space="preserve"> HYPERLINK "mailto:junaballa@gmail.com" </w:instrText>
      </w:r>
      <w:r w:rsidRPr="0033390B">
        <w:rPr>
          <w:rFonts w:asciiTheme="majorHAnsi" w:hAnsiTheme="majorHAnsi" w:cstheme="majorHAnsi"/>
          <w:b/>
          <w:color w:val="0563C1"/>
          <w:szCs w:val="22"/>
          <w:u w:val="single"/>
        </w:rPr>
        <w:fldChar w:fldCharType="separate"/>
      </w:r>
      <w:r w:rsidRPr="0033390B">
        <w:rPr>
          <w:rStyle w:val="Hyperlink"/>
          <w:rFonts w:asciiTheme="majorHAnsi" w:hAnsiTheme="majorHAnsi" w:cstheme="majorHAnsi"/>
          <w:b/>
          <w:szCs w:val="22"/>
        </w:rPr>
        <w:t>junaballa@gmail.com</w:t>
      </w:r>
      <w:r w:rsidRPr="0033390B">
        <w:rPr>
          <w:rFonts w:asciiTheme="majorHAnsi" w:hAnsiTheme="majorHAnsi" w:cstheme="majorHAnsi"/>
          <w:b/>
          <w:color w:val="0563C1"/>
          <w:szCs w:val="22"/>
          <w:u w:val="single"/>
        </w:rPr>
        <w:fldChar w:fldCharType="end"/>
      </w:r>
    </w:p>
    <w:p w:rsidR="0033390B" w:rsidRPr="0033390B" w:rsidRDefault="0033390B" w:rsidP="00604FCC">
      <w:pPr>
        <w:jc w:val="both"/>
        <w:rPr>
          <w:rFonts w:asciiTheme="majorHAnsi" w:hAnsiTheme="majorHAnsi" w:cstheme="majorHAnsi"/>
          <w:b/>
          <w:szCs w:val="22"/>
          <w:u w:val="single"/>
        </w:rPr>
      </w:pPr>
      <w:r w:rsidRPr="0033390B">
        <w:rPr>
          <w:rFonts w:asciiTheme="majorHAnsi" w:hAnsiTheme="majorHAnsi" w:cstheme="majorHAnsi"/>
          <w:b/>
          <w:color w:val="000000"/>
          <w:szCs w:val="22"/>
        </w:rPr>
        <w:t>402-312-1209</w:t>
      </w:r>
    </w:p>
    <w:p w:rsidR="00F3439C" w:rsidRPr="0033390B" w:rsidRDefault="00A44EE0" w:rsidP="00197F8E">
      <w:pPr>
        <w:jc w:val="both"/>
        <w:rPr>
          <w:rFonts w:asciiTheme="majorHAnsi" w:hAnsiTheme="majorHAnsi" w:cstheme="majorHAnsi"/>
          <w:b/>
          <w:szCs w:val="22"/>
          <w:u w:val="single"/>
        </w:rPr>
      </w:pPr>
      <w:r w:rsidRPr="0033390B">
        <w:rPr>
          <w:rFonts w:asciiTheme="majorHAnsi" w:hAnsiTheme="majorHAnsi" w:cstheme="majorHAnsi"/>
          <w:b/>
          <w:szCs w:val="22"/>
          <w:u w:val="single"/>
        </w:rPr>
        <w:t xml:space="preserve">PROFESSIONAL </w:t>
      </w:r>
      <w:r w:rsidR="00730826" w:rsidRPr="0033390B">
        <w:rPr>
          <w:rFonts w:asciiTheme="majorHAnsi" w:hAnsiTheme="majorHAnsi" w:cstheme="majorHAnsi"/>
          <w:b/>
          <w:szCs w:val="22"/>
          <w:u w:val="single"/>
        </w:rPr>
        <w:t>SUMMARY:</w:t>
      </w:r>
    </w:p>
    <w:p w:rsidR="00C85FFE" w:rsidRPr="0033390B" w:rsidRDefault="00C85FFE" w:rsidP="00197F8E">
      <w:pPr>
        <w:jc w:val="both"/>
        <w:rPr>
          <w:rFonts w:asciiTheme="majorHAnsi" w:hAnsiTheme="majorHAnsi" w:cstheme="majorHAnsi"/>
          <w:szCs w:val="22"/>
        </w:rPr>
      </w:pPr>
    </w:p>
    <w:p w:rsidR="006E4136" w:rsidRPr="0033390B" w:rsidRDefault="005E3672"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b/>
          <w:szCs w:val="22"/>
        </w:rPr>
        <w:t>8</w:t>
      </w:r>
      <w:r w:rsidR="00604FCC" w:rsidRPr="0033390B">
        <w:rPr>
          <w:rFonts w:asciiTheme="majorHAnsi" w:hAnsiTheme="majorHAnsi" w:cstheme="majorHAnsi"/>
          <w:b/>
          <w:szCs w:val="22"/>
        </w:rPr>
        <w:t xml:space="preserve"> </w:t>
      </w:r>
      <w:r w:rsidR="006E4136" w:rsidRPr="0033390B">
        <w:rPr>
          <w:rFonts w:asciiTheme="majorHAnsi" w:hAnsiTheme="majorHAnsi" w:cstheme="majorHAnsi"/>
          <w:b/>
          <w:szCs w:val="22"/>
        </w:rPr>
        <w:t>years</w:t>
      </w:r>
      <w:r w:rsidR="006E4136" w:rsidRPr="0033390B">
        <w:rPr>
          <w:rFonts w:asciiTheme="majorHAnsi" w:hAnsiTheme="majorHAnsi" w:cstheme="majorHAnsi"/>
          <w:szCs w:val="22"/>
        </w:rPr>
        <w:t xml:space="preserve"> of </w:t>
      </w:r>
      <w:r w:rsidR="006E4136" w:rsidRPr="0033390B">
        <w:rPr>
          <w:rFonts w:asciiTheme="majorHAnsi" w:hAnsiTheme="majorHAnsi" w:cstheme="majorHAnsi"/>
          <w:b/>
          <w:szCs w:val="22"/>
        </w:rPr>
        <w:t>Software Quality Assurance</w:t>
      </w:r>
      <w:r w:rsidR="006E4136" w:rsidRPr="0033390B">
        <w:rPr>
          <w:rFonts w:asciiTheme="majorHAnsi" w:hAnsiTheme="majorHAnsi" w:cstheme="majorHAnsi"/>
          <w:szCs w:val="22"/>
        </w:rPr>
        <w:t xml:space="preserve"> experience as a </w:t>
      </w:r>
      <w:r w:rsidR="006E4136" w:rsidRPr="0033390B">
        <w:rPr>
          <w:rFonts w:asciiTheme="majorHAnsi" w:hAnsiTheme="majorHAnsi" w:cstheme="majorHAnsi"/>
          <w:b/>
          <w:szCs w:val="22"/>
        </w:rPr>
        <w:t>QA Tester</w:t>
      </w:r>
      <w:r w:rsidR="00604FCC" w:rsidRPr="0033390B">
        <w:rPr>
          <w:rFonts w:asciiTheme="majorHAnsi" w:hAnsiTheme="majorHAnsi" w:cstheme="majorHAnsi"/>
          <w:b/>
          <w:szCs w:val="22"/>
        </w:rPr>
        <w:t xml:space="preserve"> </w:t>
      </w:r>
      <w:r w:rsidR="006E4136" w:rsidRPr="0033390B">
        <w:rPr>
          <w:rFonts w:asciiTheme="majorHAnsi" w:hAnsiTheme="majorHAnsi" w:cstheme="majorHAnsi"/>
          <w:szCs w:val="22"/>
        </w:rPr>
        <w:t xml:space="preserve">in </w:t>
      </w:r>
      <w:r w:rsidR="006440AF" w:rsidRPr="0033390B">
        <w:rPr>
          <w:rFonts w:asciiTheme="majorHAnsi" w:hAnsiTheme="majorHAnsi" w:cstheme="majorHAnsi"/>
          <w:b/>
          <w:szCs w:val="22"/>
        </w:rPr>
        <w:t>Manual</w:t>
      </w:r>
      <w:r w:rsidR="00960EE9" w:rsidRPr="0033390B">
        <w:rPr>
          <w:rFonts w:asciiTheme="majorHAnsi" w:hAnsiTheme="majorHAnsi" w:cstheme="majorHAnsi"/>
          <w:b/>
          <w:szCs w:val="22"/>
        </w:rPr>
        <w:t>/Automation</w:t>
      </w:r>
      <w:r w:rsidR="006440AF" w:rsidRPr="0033390B">
        <w:rPr>
          <w:rFonts w:asciiTheme="majorHAnsi" w:hAnsiTheme="majorHAnsi" w:cstheme="majorHAnsi"/>
          <w:b/>
          <w:szCs w:val="22"/>
        </w:rPr>
        <w:t xml:space="preserve"> </w:t>
      </w:r>
      <w:r w:rsidR="006E4136" w:rsidRPr="0033390B">
        <w:rPr>
          <w:rFonts w:asciiTheme="majorHAnsi" w:hAnsiTheme="majorHAnsi" w:cstheme="majorHAnsi"/>
          <w:b/>
          <w:szCs w:val="22"/>
        </w:rPr>
        <w:t>Testing</w:t>
      </w:r>
      <w:r w:rsidR="006E4136" w:rsidRPr="0033390B">
        <w:rPr>
          <w:rFonts w:asciiTheme="majorHAnsi" w:hAnsiTheme="majorHAnsi" w:cstheme="majorHAnsi"/>
          <w:szCs w:val="22"/>
        </w:rPr>
        <w:t xml:space="preserve"> of both </w:t>
      </w:r>
      <w:r w:rsidR="006E4136" w:rsidRPr="0033390B">
        <w:rPr>
          <w:rFonts w:asciiTheme="majorHAnsi" w:hAnsiTheme="majorHAnsi" w:cstheme="majorHAnsi"/>
          <w:b/>
          <w:szCs w:val="22"/>
        </w:rPr>
        <w:t>client server</w:t>
      </w:r>
      <w:r w:rsidR="006E4136" w:rsidRPr="0033390B">
        <w:rPr>
          <w:rFonts w:asciiTheme="majorHAnsi" w:hAnsiTheme="majorHAnsi" w:cstheme="majorHAnsi"/>
          <w:szCs w:val="22"/>
        </w:rPr>
        <w:t xml:space="preserve"> and </w:t>
      </w:r>
      <w:r w:rsidR="006E4136" w:rsidRPr="0033390B">
        <w:rPr>
          <w:rFonts w:asciiTheme="majorHAnsi" w:hAnsiTheme="majorHAnsi" w:cstheme="majorHAnsi"/>
          <w:b/>
          <w:szCs w:val="22"/>
        </w:rPr>
        <w:t>web based applications</w:t>
      </w:r>
      <w:r w:rsidR="00A531E9" w:rsidRPr="0033390B">
        <w:rPr>
          <w:rFonts w:asciiTheme="majorHAnsi" w:hAnsiTheme="majorHAnsi" w:cstheme="majorHAnsi"/>
          <w:szCs w:val="22"/>
        </w:rPr>
        <w:t>.</w:t>
      </w:r>
    </w:p>
    <w:p w:rsidR="006119DB" w:rsidRPr="0033390B" w:rsidRDefault="006119DB" w:rsidP="006119DB">
      <w:pPr>
        <w:numPr>
          <w:ilvl w:val="0"/>
          <w:numId w:val="2"/>
        </w:numPr>
        <w:suppressAutoHyphens w:val="0"/>
        <w:spacing w:after="200" w:line="276" w:lineRule="auto"/>
        <w:contextualSpacing/>
        <w:rPr>
          <w:rFonts w:asciiTheme="majorHAnsi" w:eastAsia="Calibri" w:hAnsiTheme="majorHAnsi" w:cstheme="majorHAnsi"/>
          <w:szCs w:val="22"/>
          <w:lang w:eastAsia="en-US"/>
        </w:rPr>
      </w:pPr>
      <w:r w:rsidRPr="0033390B">
        <w:rPr>
          <w:rFonts w:asciiTheme="majorHAnsi" w:eastAsia="Calibri" w:hAnsiTheme="majorHAnsi" w:cstheme="majorHAnsi"/>
          <w:szCs w:val="22"/>
          <w:lang w:eastAsia="en-US"/>
        </w:rPr>
        <w:t xml:space="preserve">Good Knowledge about </w:t>
      </w:r>
      <w:r w:rsidR="005E3672" w:rsidRPr="0033390B">
        <w:rPr>
          <w:rFonts w:asciiTheme="majorHAnsi" w:eastAsia="Calibri" w:hAnsiTheme="majorHAnsi" w:cstheme="majorHAnsi"/>
          <w:b/>
          <w:szCs w:val="22"/>
          <w:lang w:eastAsia="en-US"/>
        </w:rPr>
        <w:t xml:space="preserve">Railroad </w:t>
      </w:r>
      <w:r w:rsidRPr="0033390B">
        <w:rPr>
          <w:rFonts w:asciiTheme="majorHAnsi" w:eastAsia="Calibri" w:hAnsiTheme="majorHAnsi" w:cstheme="majorHAnsi"/>
          <w:szCs w:val="22"/>
          <w:lang w:eastAsia="en-US"/>
        </w:rPr>
        <w:t xml:space="preserve">and </w:t>
      </w:r>
      <w:r w:rsidRPr="0033390B">
        <w:rPr>
          <w:rFonts w:asciiTheme="majorHAnsi" w:eastAsia="Calibri" w:hAnsiTheme="majorHAnsi" w:cstheme="majorHAnsi"/>
          <w:b/>
          <w:szCs w:val="22"/>
          <w:lang w:eastAsia="en-US"/>
        </w:rPr>
        <w:t>Finance</w:t>
      </w:r>
      <w:r w:rsidRPr="0033390B">
        <w:rPr>
          <w:rFonts w:asciiTheme="majorHAnsi" w:eastAsia="Calibri" w:hAnsiTheme="majorHAnsi" w:cstheme="majorHAnsi"/>
          <w:szCs w:val="22"/>
          <w:lang w:eastAsia="en-US"/>
        </w:rPr>
        <w:t xml:space="preserve"> domain. </w:t>
      </w:r>
    </w:p>
    <w:p w:rsidR="006119DB" w:rsidRPr="0033390B" w:rsidRDefault="006119DB" w:rsidP="006119DB">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szCs w:val="22"/>
        </w:rPr>
        <w:t xml:space="preserve">Diversified experience in </w:t>
      </w:r>
      <w:r w:rsidRPr="0033390B">
        <w:rPr>
          <w:rFonts w:asciiTheme="majorHAnsi" w:hAnsiTheme="majorHAnsi" w:cstheme="majorHAnsi"/>
          <w:b/>
          <w:szCs w:val="22"/>
        </w:rPr>
        <w:t>Quality Assurance</w:t>
      </w:r>
      <w:r w:rsidRPr="0033390B">
        <w:rPr>
          <w:rFonts w:asciiTheme="majorHAnsi" w:hAnsiTheme="majorHAnsi" w:cstheme="majorHAnsi"/>
          <w:szCs w:val="22"/>
        </w:rPr>
        <w:t xml:space="preserve"> and </w:t>
      </w:r>
      <w:r w:rsidRPr="0033390B">
        <w:rPr>
          <w:rFonts w:asciiTheme="majorHAnsi" w:hAnsiTheme="majorHAnsi" w:cstheme="majorHAnsi"/>
          <w:b/>
          <w:szCs w:val="22"/>
        </w:rPr>
        <w:t>Software Testing</w:t>
      </w:r>
      <w:r w:rsidRPr="0033390B">
        <w:rPr>
          <w:rFonts w:asciiTheme="majorHAnsi" w:hAnsiTheme="majorHAnsi" w:cstheme="majorHAnsi"/>
          <w:szCs w:val="22"/>
        </w:rPr>
        <w:t>.</w:t>
      </w:r>
    </w:p>
    <w:p w:rsidR="006E4136" w:rsidRPr="0033390B" w:rsidRDefault="006E4136"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szCs w:val="22"/>
        </w:rPr>
        <w:t xml:space="preserve">Well versed in </w:t>
      </w:r>
      <w:r w:rsidRPr="0033390B">
        <w:rPr>
          <w:rFonts w:asciiTheme="majorHAnsi" w:hAnsiTheme="majorHAnsi" w:cstheme="majorHAnsi"/>
          <w:b/>
          <w:szCs w:val="22"/>
        </w:rPr>
        <w:t xml:space="preserve">Black Box Testing -- Functional, System, Integration, Regression, Performance, </w:t>
      </w:r>
      <w:proofErr w:type="gramStart"/>
      <w:r w:rsidRPr="0033390B">
        <w:rPr>
          <w:rFonts w:asciiTheme="majorHAnsi" w:hAnsiTheme="majorHAnsi" w:cstheme="majorHAnsi"/>
          <w:b/>
          <w:szCs w:val="22"/>
        </w:rPr>
        <w:t>User</w:t>
      </w:r>
      <w:proofErr w:type="gramEnd"/>
      <w:r w:rsidRPr="0033390B">
        <w:rPr>
          <w:rFonts w:asciiTheme="majorHAnsi" w:hAnsiTheme="majorHAnsi" w:cstheme="majorHAnsi"/>
          <w:b/>
          <w:szCs w:val="22"/>
        </w:rPr>
        <w:t xml:space="preserve"> Acceptance Test (UAT)</w:t>
      </w:r>
      <w:r w:rsidRPr="0033390B">
        <w:rPr>
          <w:rFonts w:asciiTheme="majorHAnsi" w:hAnsiTheme="majorHAnsi" w:cstheme="majorHAnsi"/>
          <w:szCs w:val="22"/>
        </w:rPr>
        <w:t>.</w:t>
      </w:r>
    </w:p>
    <w:p w:rsidR="006E4136" w:rsidRPr="0033390B" w:rsidRDefault="006E4136"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szCs w:val="22"/>
        </w:rPr>
        <w:t>Expertise in</w:t>
      </w:r>
      <w:r w:rsidRPr="0033390B">
        <w:rPr>
          <w:rFonts w:asciiTheme="majorHAnsi" w:hAnsiTheme="majorHAnsi" w:cstheme="majorHAnsi"/>
          <w:b/>
          <w:szCs w:val="22"/>
        </w:rPr>
        <w:t xml:space="preserve"> analyzing Business Requirements, Customer Experience, Design Specifications </w:t>
      </w:r>
      <w:r w:rsidRPr="0033390B">
        <w:rPr>
          <w:rFonts w:asciiTheme="majorHAnsi" w:hAnsiTheme="majorHAnsi" w:cstheme="majorHAnsi"/>
          <w:szCs w:val="22"/>
        </w:rPr>
        <w:t>and</w:t>
      </w:r>
      <w:r w:rsidRPr="0033390B">
        <w:rPr>
          <w:rFonts w:asciiTheme="majorHAnsi" w:hAnsiTheme="majorHAnsi" w:cstheme="majorHAnsi"/>
          <w:b/>
          <w:szCs w:val="22"/>
        </w:rPr>
        <w:t xml:space="preserve"> Business Flow</w:t>
      </w:r>
      <w:r w:rsidRPr="0033390B">
        <w:rPr>
          <w:rFonts w:asciiTheme="majorHAnsi" w:hAnsiTheme="majorHAnsi" w:cstheme="majorHAnsi"/>
          <w:szCs w:val="22"/>
        </w:rPr>
        <w:t xml:space="preserve"> from functional level. </w:t>
      </w:r>
    </w:p>
    <w:p w:rsidR="003D3AB8" w:rsidRPr="0033390B" w:rsidRDefault="006E4136"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b/>
          <w:szCs w:val="22"/>
        </w:rPr>
        <w:t>Proficient</w:t>
      </w:r>
      <w:r w:rsidRPr="0033390B">
        <w:rPr>
          <w:rFonts w:asciiTheme="majorHAnsi" w:hAnsiTheme="majorHAnsi" w:cstheme="majorHAnsi"/>
          <w:szCs w:val="22"/>
        </w:rPr>
        <w:t xml:space="preserve"> in performing </w:t>
      </w:r>
      <w:r w:rsidRPr="0033390B">
        <w:rPr>
          <w:rFonts w:asciiTheme="majorHAnsi" w:hAnsiTheme="majorHAnsi" w:cstheme="majorHAnsi"/>
          <w:b/>
          <w:szCs w:val="22"/>
        </w:rPr>
        <w:t>Manual Testing</w:t>
      </w:r>
      <w:r w:rsidRPr="0033390B">
        <w:rPr>
          <w:rFonts w:asciiTheme="majorHAnsi" w:hAnsiTheme="majorHAnsi" w:cstheme="majorHAnsi"/>
          <w:szCs w:val="22"/>
        </w:rPr>
        <w:t xml:space="preserve"> involving study of the </w:t>
      </w:r>
      <w:r w:rsidRPr="0033390B">
        <w:rPr>
          <w:rFonts w:asciiTheme="majorHAnsi" w:hAnsiTheme="majorHAnsi" w:cstheme="majorHAnsi"/>
          <w:b/>
          <w:szCs w:val="22"/>
        </w:rPr>
        <w:t>project</w:t>
      </w:r>
      <w:r w:rsidRPr="0033390B">
        <w:rPr>
          <w:rFonts w:asciiTheme="majorHAnsi" w:hAnsiTheme="majorHAnsi" w:cstheme="majorHAnsi"/>
          <w:szCs w:val="22"/>
        </w:rPr>
        <w:t xml:space="preserve">, </w:t>
      </w:r>
      <w:r w:rsidRPr="0033390B">
        <w:rPr>
          <w:rFonts w:asciiTheme="majorHAnsi" w:hAnsiTheme="majorHAnsi" w:cstheme="majorHAnsi"/>
          <w:b/>
          <w:szCs w:val="22"/>
        </w:rPr>
        <w:t xml:space="preserve">design </w:t>
      </w:r>
      <w:r w:rsidRPr="0033390B">
        <w:rPr>
          <w:rFonts w:asciiTheme="majorHAnsi" w:hAnsiTheme="majorHAnsi" w:cstheme="majorHAnsi"/>
          <w:szCs w:val="22"/>
        </w:rPr>
        <w:t>and</w:t>
      </w:r>
      <w:r w:rsidRPr="0033390B">
        <w:rPr>
          <w:rFonts w:asciiTheme="majorHAnsi" w:hAnsiTheme="majorHAnsi" w:cstheme="majorHAnsi"/>
          <w:b/>
          <w:szCs w:val="22"/>
        </w:rPr>
        <w:t xml:space="preserve"> create test plan / test strategy, writing test scenarios, test cases </w:t>
      </w:r>
      <w:r w:rsidRPr="0033390B">
        <w:rPr>
          <w:rFonts w:asciiTheme="majorHAnsi" w:hAnsiTheme="majorHAnsi" w:cstheme="majorHAnsi"/>
          <w:szCs w:val="22"/>
        </w:rPr>
        <w:t>and</w:t>
      </w:r>
      <w:r w:rsidRPr="0033390B">
        <w:rPr>
          <w:rFonts w:asciiTheme="majorHAnsi" w:hAnsiTheme="majorHAnsi" w:cstheme="majorHAnsi"/>
          <w:b/>
          <w:szCs w:val="22"/>
        </w:rPr>
        <w:t xml:space="preserve"> executing them</w:t>
      </w:r>
      <w:r w:rsidRPr="0033390B">
        <w:rPr>
          <w:rFonts w:asciiTheme="majorHAnsi" w:hAnsiTheme="majorHAnsi" w:cstheme="majorHAnsi"/>
          <w:szCs w:val="22"/>
        </w:rPr>
        <w:t xml:space="preserve">. </w:t>
      </w:r>
    </w:p>
    <w:p w:rsidR="006E4136" w:rsidRPr="0033390B" w:rsidRDefault="006E4136"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szCs w:val="22"/>
        </w:rPr>
        <w:t xml:space="preserve">Extensive experience working with </w:t>
      </w:r>
      <w:r w:rsidRPr="0033390B">
        <w:rPr>
          <w:rFonts w:asciiTheme="majorHAnsi" w:hAnsiTheme="majorHAnsi" w:cstheme="majorHAnsi"/>
          <w:b/>
          <w:szCs w:val="22"/>
        </w:rPr>
        <w:t>Development Teams</w:t>
      </w:r>
      <w:r w:rsidRPr="0033390B">
        <w:rPr>
          <w:rFonts w:asciiTheme="majorHAnsi" w:hAnsiTheme="majorHAnsi" w:cstheme="majorHAnsi"/>
          <w:szCs w:val="22"/>
        </w:rPr>
        <w:t xml:space="preserve"> and </w:t>
      </w:r>
      <w:r w:rsidRPr="0033390B">
        <w:rPr>
          <w:rFonts w:asciiTheme="majorHAnsi" w:hAnsiTheme="majorHAnsi" w:cstheme="majorHAnsi"/>
          <w:b/>
          <w:szCs w:val="22"/>
        </w:rPr>
        <w:t>Business Analysts</w:t>
      </w:r>
      <w:r w:rsidRPr="0033390B">
        <w:rPr>
          <w:rFonts w:asciiTheme="majorHAnsi" w:hAnsiTheme="majorHAnsi" w:cstheme="majorHAnsi"/>
          <w:szCs w:val="22"/>
        </w:rPr>
        <w:t>.</w:t>
      </w:r>
    </w:p>
    <w:p w:rsidR="006E4136" w:rsidRPr="0033390B" w:rsidRDefault="006E4136"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szCs w:val="22"/>
        </w:rPr>
        <w:t xml:space="preserve">Familiar with </w:t>
      </w:r>
      <w:r w:rsidRPr="0033390B">
        <w:rPr>
          <w:rFonts w:asciiTheme="majorHAnsi" w:hAnsiTheme="majorHAnsi" w:cstheme="majorHAnsi"/>
          <w:b/>
          <w:szCs w:val="22"/>
        </w:rPr>
        <w:t>Waterfall</w:t>
      </w:r>
      <w:r w:rsidR="0033390B">
        <w:rPr>
          <w:rFonts w:asciiTheme="majorHAnsi" w:hAnsiTheme="majorHAnsi" w:cstheme="majorHAnsi"/>
          <w:b/>
          <w:szCs w:val="22"/>
        </w:rPr>
        <w:t xml:space="preserve"> </w:t>
      </w:r>
      <w:r w:rsidR="004A5BAD" w:rsidRPr="0033390B">
        <w:rPr>
          <w:rFonts w:asciiTheme="majorHAnsi" w:hAnsiTheme="majorHAnsi" w:cstheme="majorHAnsi"/>
          <w:szCs w:val="22"/>
        </w:rPr>
        <w:t>and</w:t>
      </w:r>
      <w:r w:rsidR="006440AF" w:rsidRPr="0033390B">
        <w:rPr>
          <w:rFonts w:asciiTheme="majorHAnsi" w:hAnsiTheme="majorHAnsi" w:cstheme="majorHAnsi"/>
          <w:b/>
          <w:szCs w:val="22"/>
        </w:rPr>
        <w:t xml:space="preserve"> Agile</w:t>
      </w:r>
      <w:r w:rsidRPr="0033390B">
        <w:rPr>
          <w:rFonts w:asciiTheme="majorHAnsi" w:hAnsiTheme="majorHAnsi" w:cstheme="majorHAnsi"/>
          <w:szCs w:val="22"/>
        </w:rPr>
        <w:t xml:space="preserve"> testing Methodologies.</w:t>
      </w:r>
    </w:p>
    <w:p w:rsidR="006E4136" w:rsidRPr="0033390B" w:rsidRDefault="006E4136"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szCs w:val="22"/>
        </w:rPr>
        <w:t xml:space="preserve">Well acquainted with all phases of </w:t>
      </w:r>
      <w:r w:rsidRPr="0033390B">
        <w:rPr>
          <w:rFonts w:asciiTheme="majorHAnsi" w:hAnsiTheme="majorHAnsi" w:cstheme="majorHAnsi"/>
          <w:b/>
          <w:szCs w:val="22"/>
        </w:rPr>
        <w:t>Software</w:t>
      </w:r>
      <w:r w:rsidR="005E3672" w:rsidRPr="0033390B">
        <w:rPr>
          <w:rFonts w:asciiTheme="majorHAnsi" w:hAnsiTheme="majorHAnsi" w:cstheme="majorHAnsi"/>
          <w:b/>
          <w:szCs w:val="22"/>
        </w:rPr>
        <w:t xml:space="preserve"> </w:t>
      </w:r>
      <w:r w:rsidRPr="0033390B">
        <w:rPr>
          <w:rFonts w:asciiTheme="majorHAnsi" w:hAnsiTheme="majorHAnsi" w:cstheme="majorHAnsi"/>
          <w:b/>
          <w:szCs w:val="22"/>
        </w:rPr>
        <w:t>Development Life Cycle (SDLC)</w:t>
      </w:r>
      <w:r w:rsidRPr="0033390B">
        <w:rPr>
          <w:rFonts w:asciiTheme="majorHAnsi" w:hAnsiTheme="majorHAnsi" w:cstheme="majorHAnsi"/>
          <w:szCs w:val="22"/>
        </w:rPr>
        <w:t xml:space="preserve"> from Requirements, Analysis, Design, Construction, Testing and User Acceptance Testing (UAT).</w:t>
      </w:r>
    </w:p>
    <w:p w:rsidR="006E4136" w:rsidRPr="0033390B" w:rsidRDefault="00AB0120"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szCs w:val="22"/>
        </w:rPr>
        <w:t xml:space="preserve">Solid </w:t>
      </w:r>
      <w:r w:rsidR="006E4136" w:rsidRPr="0033390B">
        <w:rPr>
          <w:rFonts w:asciiTheme="majorHAnsi" w:hAnsiTheme="majorHAnsi" w:cstheme="majorHAnsi"/>
          <w:szCs w:val="22"/>
        </w:rPr>
        <w:t xml:space="preserve">Knowledge of </w:t>
      </w:r>
      <w:r w:rsidR="006E4136" w:rsidRPr="0033390B">
        <w:rPr>
          <w:rFonts w:asciiTheme="majorHAnsi" w:hAnsiTheme="majorHAnsi" w:cstheme="majorHAnsi"/>
          <w:b/>
          <w:szCs w:val="22"/>
        </w:rPr>
        <w:t>Software Test Life Cycle (STLC)</w:t>
      </w:r>
      <w:r w:rsidR="006E4136" w:rsidRPr="0033390B">
        <w:rPr>
          <w:rFonts w:asciiTheme="majorHAnsi" w:hAnsiTheme="majorHAnsi" w:cstheme="majorHAnsi"/>
          <w:szCs w:val="22"/>
        </w:rPr>
        <w:t xml:space="preserve"> and the </w:t>
      </w:r>
      <w:r w:rsidR="006E4136" w:rsidRPr="0033390B">
        <w:rPr>
          <w:rFonts w:asciiTheme="majorHAnsi" w:hAnsiTheme="majorHAnsi" w:cstheme="majorHAnsi"/>
          <w:b/>
          <w:szCs w:val="22"/>
        </w:rPr>
        <w:t>Bug Life Cycle</w:t>
      </w:r>
      <w:r w:rsidR="006E4136" w:rsidRPr="0033390B">
        <w:rPr>
          <w:rFonts w:asciiTheme="majorHAnsi" w:hAnsiTheme="majorHAnsi" w:cstheme="majorHAnsi"/>
          <w:szCs w:val="22"/>
        </w:rPr>
        <w:t xml:space="preserve">. </w:t>
      </w:r>
    </w:p>
    <w:p w:rsidR="006E4136" w:rsidRPr="0033390B" w:rsidRDefault="00DD1783"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b/>
          <w:szCs w:val="22"/>
        </w:rPr>
        <w:t>Proficient</w:t>
      </w:r>
      <w:r w:rsidRPr="0033390B">
        <w:rPr>
          <w:rFonts w:asciiTheme="majorHAnsi" w:hAnsiTheme="majorHAnsi" w:cstheme="majorHAnsi"/>
          <w:szCs w:val="22"/>
        </w:rPr>
        <w:t xml:space="preserve"> in </w:t>
      </w:r>
      <w:r w:rsidR="006E4136" w:rsidRPr="0033390B">
        <w:rPr>
          <w:rFonts w:asciiTheme="majorHAnsi" w:hAnsiTheme="majorHAnsi" w:cstheme="majorHAnsi"/>
          <w:szCs w:val="22"/>
        </w:rPr>
        <w:t>test</w:t>
      </w:r>
      <w:r w:rsidRPr="0033390B">
        <w:rPr>
          <w:rFonts w:asciiTheme="majorHAnsi" w:hAnsiTheme="majorHAnsi" w:cstheme="majorHAnsi"/>
          <w:szCs w:val="22"/>
        </w:rPr>
        <w:t>ing</w:t>
      </w:r>
      <w:r w:rsidR="006E4136" w:rsidRPr="0033390B">
        <w:rPr>
          <w:rFonts w:asciiTheme="majorHAnsi" w:hAnsiTheme="majorHAnsi" w:cstheme="majorHAnsi"/>
          <w:szCs w:val="22"/>
        </w:rPr>
        <w:t xml:space="preserve"> backend applications, writing and e</w:t>
      </w:r>
      <w:r w:rsidRPr="0033390B">
        <w:rPr>
          <w:rFonts w:asciiTheme="majorHAnsi" w:hAnsiTheme="majorHAnsi" w:cstheme="majorHAnsi"/>
          <w:szCs w:val="22"/>
        </w:rPr>
        <w:t>xecuting</w:t>
      </w:r>
      <w:r w:rsidR="0033390B">
        <w:rPr>
          <w:rFonts w:asciiTheme="majorHAnsi" w:hAnsiTheme="majorHAnsi" w:cstheme="majorHAnsi"/>
          <w:szCs w:val="22"/>
        </w:rPr>
        <w:t xml:space="preserve"> </w:t>
      </w:r>
      <w:r w:rsidR="006E4136" w:rsidRPr="0033390B">
        <w:rPr>
          <w:rFonts w:asciiTheme="majorHAnsi" w:hAnsiTheme="majorHAnsi" w:cstheme="majorHAnsi"/>
          <w:b/>
          <w:szCs w:val="22"/>
        </w:rPr>
        <w:t>SQL Queries</w:t>
      </w:r>
      <w:r w:rsidR="006E4136" w:rsidRPr="0033390B">
        <w:rPr>
          <w:rFonts w:asciiTheme="majorHAnsi" w:hAnsiTheme="majorHAnsi" w:cstheme="majorHAnsi"/>
          <w:szCs w:val="22"/>
        </w:rPr>
        <w:t>.</w:t>
      </w:r>
    </w:p>
    <w:p w:rsidR="00965326" w:rsidRPr="0033390B" w:rsidRDefault="00965326" w:rsidP="00197F8E">
      <w:pPr>
        <w:numPr>
          <w:ilvl w:val="0"/>
          <w:numId w:val="2"/>
        </w:numPr>
        <w:suppressAutoHyphens w:val="0"/>
        <w:autoSpaceDE w:val="0"/>
        <w:autoSpaceDN w:val="0"/>
        <w:adjustRightInd w:val="0"/>
        <w:jc w:val="both"/>
        <w:rPr>
          <w:rFonts w:asciiTheme="majorHAnsi" w:hAnsiTheme="majorHAnsi" w:cstheme="majorHAnsi"/>
          <w:b/>
          <w:szCs w:val="22"/>
        </w:rPr>
      </w:pPr>
      <w:r w:rsidRPr="0033390B">
        <w:rPr>
          <w:rFonts w:asciiTheme="majorHAnsi" w:hAnsiTheme="majorHAnsi" w:cstheme="majorHAnsi"/>
          <w:szCs w:val="22"/>
        </w:rPr>
        <w:t xml:space="preserve">Extensively involved in </w:t>
      </w:r>
      <w:r w:rsidRPr="0033390B">
        <w:rPr>
          <w:rFonts w:asciiTheme="majorHAnsi" w:hAnsiTheme="majorHAnsi" w:cstheme="majorHAnsi"/>
          <w:b/>
          <w:szCs w:val="22"/>
        </w:rPr>
        <w:t xml:space="preserve">GUI, black box, Functionality, Integration, Regression, </w:t>
      </w:r>
      <w:r w:rsidR="004A5BAD" w:rsidRPr="0033390B">
        <w:rPr>
          <w:rFonts w:asciiTheme="majorHAnsi" w:hAnsiTheme="majorHAnsi" w:cstheme="majorHAnsi"/>
          <w:b/>
          <w:szCs w:val="22"/>
        </w:rPr>
        <w:t xml:space="preserve">Ad hoc, </w:t>
      </w:r>
      <w:r w:rsidRPr="0033390B">
        <w:rPr>
          <w:rFonts w:asciiTheme="majorHAnsi" w:hAnsiTheme="majorHAnsi" w:cstheme="majorHAnsi"/>
          <w:b/>
          <w:szCs w:val="22"/>
        </w:rPr>
        <w:t>System and User Acceptance.</w:t>
      </w:r>
    </w:p>
    <w:p w:rsidR="00604FCC" w:rsidRPr="0033390B" w:rsidRDefault="0025262E" w:rsidP="00197F8E">
      <w:pPr>
        <w:numPr>
          <w:ilvl w:val="0"/>
          <w:numId w:val="2"/>
        </w:numPr>
        <w:suppressAutoHyphens w:val="0"/>
        <w:autoSpaceDE w:val="0"/>
        <w:autoSpaceDN w:val="0"/>
        <w:adjustRightInd w:val="0"/>
        <w:jc w:val="both"/>
        <w:rPr>
          <w:rFonts w:asciiTheme="majorHAnsi" w:hAnsiTheme="majorHAnsi" w:cstheme="majorHAnsi"/>
          <w:b/>
          <w:szCs w:val="22"/>
        </w:rPr>
      </w:pPr>
      <w:r w:rsidRPr="0033390B">
        <w:rPr>
          <w:rFonts w:asciiTheme="majorHAnsi" w:hAnsiTheme="majorHAnsi" w:cstheme="majorHAnsi"/>
          <w:szCs w:val="22"/>
        </w:rPr>
        <w:t xml:space="preserve">Good experience with </w:t>
      </w:r>
      <w:r w:rsidRPr="0033390B">
        <w:rPr>
          <w:rFonts w:asciiTheme="majorHAnsi" w:hAnsiTheme="majorHAnsi" w:cstheme="majorHAnsi"/>
          <w:b/>
          <w:szCs w:val="22"/>
        </w:rPr>
        <w:t>MS Project, Visio, Sharepoint.</w:t>
      </w:r>
      <w:r w:rsidRPr="0033390B">
        <w:rPr>
          <w:rFonts w:asciiTheme="majorHAnsi" w:hAnsiTheme="majorHAnsi" w:cstheme="majorHAnsi"/>
          <w:szCs w:val="22"/>
        </w:rPr>
        <w:t xml:space="preserve"> </w:t>
      </w:r>
    </w:p>
    <w:p w:rsidR="00BC0D5D" w:rsidRPr="0033390B" w:rsidRDefault="00BC0D5D" w:rsidP="00BC0D5D">
      <w:pPr>
        <w:pStyle w:val="NormalBullet"/>
        <w:rPr>
          <w:rFonts w:asciiTheme="majorHAnsi" w:hAnsiTheme="majorHAnsi" w:cstheme="majorHAnsi"/>
          <w:sz w:val="22"/>
          <w:szCs w:val="22"/>
        </w:rPr>
      </w:pPr>
      <w:r w:rsidRPr="0033390B">
        <w:rPr>
          <w:rFonts w:asciiTheme="majorHAnsi" w:eastAsia="SimSun" w:hAnsiTheme="majorHAnsi" w:cstheme="majorHAnsi"/>
          <w:color w:val="auto"/>
          <w:sz w:val="22"/>
          <w:szCs w:val="22"/>
          <w:lang w:val="en-US"/>
        </w:rPr>
        <w:t>Test management suite like Mercury Quality Center, Test Director, and Version One for developing, organizing &amp; executing test/Automation scripts. Documenting &amp; reporting bugs using Rational Clear Quest and JIRA.</w:t>
      </w:r>
    </w:p>
    <w:p w:rsidR="006E4136" w:rsidRPr="0033390B" w:rsidRDefault="006E4136"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szCs w:val="22"/>
        </w:rPr>
        <w:t xml:space="preserve">Proficient in </w:t>
      </w:r>
      <w:r w:rsidRPr="0033390B">
        <w:rPr>
          <w:rFonts w:asciiTheme="majorHAnsi" w:hAnsiTheme="majorHAnsi" w:cstheme="majorHAnsi"/>
          <w:b/>
          <w:szCs w:val="22"/>
        </w:rPr>
        <w:t>User Acceptance Testing</w:t>
      </w:r>
      <w:r w:rsidRPr="0033390B">
        <w:rPr>
          <w:rFonts w:asciiTheme="majorHAnsi" w:hAnsiTheme="majorHAnsi" w:cstheme="majorHAnsi"/>
          <w:szCs w:val="22"/>
        </w:rPr>
        <w:t xml:space="preserve"> to ensure that the system under test meets the user’s needs and provides confidence in its use.</w:t>
      </w:r>
    </w:p>
    <w:p w:rsidR="006E4136" w:rsidRPr="0033390B" w:rsidRDefault="006E4136" w:rsidP="00197F8E">
      <w:pPr>
        <w:numPr>
          <w:ilvl w:val="0"/>
          <w:numId w:val="2"/>
        </w:numPr>
        <w:tabs>
          <w:tab w:val="left" w:pos="360"/>
        </w:tabs>
        <w:jc w:val="both"/>
        <w:rPr>
          <w:rFonts w:asciiTheme="majorHAnsi" w:hAnsiTheme="majorHAnsi" w:cstheme="majorHAnsi"/>
          <w:b/>
          <w:szCs w:val="22"/>
        </w:rPr>
      </w:pPr>
      <w:r w:rsidRPr="0033390B">
        <w:rPr>
          <w:rFonts w:asciiTheme="majorHAnsi" w:hAnsiTheme="majorHAnsi" w:cstheme="majorHAnsi"/>
          <w:szCs w:val="22"/>
        </w:rPr>
        <w:t xml:space="preserve">Expertise in </w:t>
      </w:r>
      <w:r w:rsidRPr="0033390B">
        <w:rPr>
          <w:rFonts w:asciiTheme="majorHAnsi" w:hAnsiTheme="majorHAnsi" w:cstheme="majorHAnsi"/>
          <w:b/>
          <w:szCs w:val="22"/>
        </w:rPr>
        <w:t xml:space="preserve">logging </w:t>
      </w:r>
      <w:r w:rsidRPr="0033390B">
        <w:rPr>
          <w:rFonts w:asciiTheme="majorHAnsi" w:hAnsiTheme="majorHAnsi" w:cstheme="majorHAnsi"/>
          <w:szCs w:val="22"/>
        </w:rPr>
        <w:t>and</w:t>
      </w:r>
      <w:r w:rsidRPr="0033390B">
        <w:rPr>
          <w:rFonts w:asciiTheme="majorHAnsi" w:hAnsiTheme="majorHAnsi" w:cstheme="majorHAnsi"/>
          <w:b/>
          <w:szCs w:val="22"/>
        </w:rPr>
        <w:t xml:space="preserve"> tracking Defects</w:t>
      </w:r>
      <w:r w:rsidRPr="0033390B">
        <w:rPr>
          <w:rFonts w:asciiTheme="majorHAnsi" w:hAnsiTheme="majorHAnsi" w:cstheme="majorHAnsi"/>
          <w:szCs w:val="22"/>
        </w:rPr>
        <w:t xml:space="preserve"> using Defect Tracking Tools like</w:t>
      </w:r>
      <w:r w:rsidR="0033390B">
        <w:rPr>
          <w:rFonts w:asciiTheme="majorHAnsi" w:hAnsiTheme="majorHAnsi" w:cstheme="majorHAnsi"/>
          <w:szCs w:val="22"/>
        </w:rPr>
        <w:t xml:space="preserve"> </w:t>
      </w:r>
      <w:r w:rsidR="00A531E9" w:rsidRPr="0033390B">
        <w:rPr>
          <w:rFonts w:asciiTheme="majorHAnsi" w:hAnsiTheme="majorHAnsi" w:cstheme="majorHAnsi"/>
          <w:b/>
          <w:szCs w:val="22"/>
        </w:rPr>
        <w:t>HP</w:t>
      </w:r>
      <w:r w:rsidR="0033390B">
        <w:rPr>
          <w:rFonts w:asciiTheme="majorHAnsi" w:hAnsiTheme="majorHAnsi" w:cstheme="majorHAnsi"/>
          <w:b/>
          <w:szCs w:val="22"/>
        </w:rPr>
        <w:t xml:space="preserve"> </w:t>
      </w:r>
      <w:r w:rsidRPr="0033390B">
        <w:rPr>
          <w:rFonts w:asciiTheme="majorHAnsi" w:hAnsiTheme="majorHAnsi" w:cstheme="majorHAnsi"/>
          <w:b/>
          <w:szCs w:val="22"/>
        </w:rPr>
        <w:t>Quality Center</w:t>
      </w:r>
      <w:r w:rsidR="00A531E9" w:rsidRPr="0033390B">
        <w:rPr>
          <w:rFonts w:asciiTheme="majorHAnsi" w:hAnsiTheme="majorHAnsi" w:cstheme="majorHAnsi"/>
          <w:b/>
          <w:szCs w:val="22"/>
        </w:rPr>
        <w:t>, HP ALM</w:t>
      </w:r>
      <w:r w:rsidRPr="0033390B">
        <w:rPr>
          <w:rFonts w:asciiTheme="majorHAnsi" w:hAnsiTheme="majorHAnsi" w:cstheme="majorHAnsi"/>
          <w:b/>
          <w:szCs w:val="22"/>
        </w:rPr>
        <w:t xml:space="preserve">, </w:t>
      </w:r>
      <w:r w:rsidR="00D17783" w:rsidRPr="0033390B">
        <w:rPr>
          <w:rFonts w:asciiTheme="majorHAnsi" w:hAnsiTheme="majorHAnsi" w:cstheme="majorHAnsi"/>
          <w:b/>
          <w:szCs w:val="22"/>
        </w:rPr>
        <w:t>Bugzilla &amp; JIRA</w:t>
      </w:r>
      <w:r w:rsidRPr="0033390B">
        <w:rPr>
          <w:rFonts w:asciiTheme="majorHAnsi" w:hAnsiTheme="majorHAnsi" w:cstheme="majorHAnsi"/>
          <w:b/>
          <w:szCs w:val="22"/>
        </w:rPr>
        <w:t>.</w:t>
      </w:r>
    </w:p>
    <w:p w:rsidR="00753B12" w:rsidRPr="0033390B" w:rsidRDefault="00753B12" w:rsidP="00197F8E">
      <w:pPr>
        <w:pStyle w:val="ListParagraph"/>
        <w:numPr>
          <w:ilvl w:val="0"/>
          <w:numId w:val="2"/>
        </w:numPr>
        <w:suppressAutoHyphens/>
        <w:contextualSpacing w:val="0"/>
        <w:jc w:val="both"/>
        <w:rPr>
          <w:rFonts w:asciiTheme="majorHAnsi" w:hAnsiTheme="majorHAnsi" w:cstheme="majorHAnsi"/>
        </w:rPr>
      </w:pPr>
      <w:r w:rsidRPr="0033390B">
        <w:rPr>
          <w:rFonts w:asciiTheme="majorHAnsi" w:hAnsiTheme="majorHAnsi" w:cstheme="majorHAnsi"/>
        </w:rPr>
        <w:t xml:space="preserve">Good experience as </w:t>
      </w:r>
      <w:r w:rsidRPr="0033390B">
        <w:rPr>
          <w:rFonts w:asciiTheme="majorHAnsi" w:hAnsiTheme="majorHAnsi" w:cstheme="majorHAnsi"/>
          <w:b/>
        </w:rPr>
        <w:t>data driven</w:t>
      </w:r>
      <w:r w:rsidRPr="0033390B">
        <w:rPr>
          <w:rFonts w:asciiTheme="majorHAnsi" w:hAnsiTheme="majorHAnsi" w:cstheme="majorHAnsi"/>
        </w:rPr>
        <w:t xml:space="preserve"> web services tester using </w:t>
      </w:r>
      <w:r w:rsidR="00CA3CB4" w:rsidRPr="0033390B">
        <w:rPr>
          <w:rFonts w:asciiTheme="majorHAnsi" w:hAnsiTheme="majorHAnsi" w:cstheme="majorHAnsi"/>
          <w:b/>
        </w:rPr>
        <w:t>SoapUI P</w:t>
      </w:r>
      <w:r w:rsidRPr="0033390B">
        <w:rPr>
          <w:rFonts w:asciiTheme="majorHAnsi" w:hAnsiTheme="majorHAnsi" w:cstheme="majorHAnsi"/>
          <w:b/>
        </w:rPr>
        <w:t>ro</w:t>
      </w:r>
      <w:r w:rsidRPr="0033390B">
        <w:rPr>
          <w:rFonts w:asciiTheme="majorHAnsi" w:hAnsiTheme="majorHAnsi" w:cstheme="majorHAnsi"/>
        </w:rPr>
        <w:t>.</w:t>
      </w:r>
    </w:p>
    <w:p w:rsidR="00753B12" w:rsidRPr="0033390B" w:rsidRDefault="00753B12" w:rsidP="00197F8E">
      <w:pPr>
        <w:pStyle w:val="ListParagraph"/>
        <w:numPr>
          <w:ilvl w:val="0"/>
          <w:numId w:val="2"/>
        </w:numPr>
        <w:suppressAutoHyphens/>
        <w:contextualSpacing w:val="0"/>
        <w:jc w:val="both"/>
        <w:rPr>
          <w:rFonts w:asciiTheme="majorHAnsi" w:hAnsiTheme="majorHAnsi" w:cstheme="majorHAnsi"/>
        </w:rPr>
      </w:pPr>
      <w:r w:rsidRPr="0033390B">
        <w:rPr>
          <w:rFonts w:asciiTheme="majorHAnsi" w:hAnsiTheme="majorHAnsi" w:cstheme="majorHAnsi"/>
        </w:rPr>
        <w:t xml:space="preserve">Executed Functional and Regression testing using application </w:t>
      </w:r>
      <w:r w:rsidRPr="0033390B">
        <w:rPr>
          <w:rFonts w:asciiTheme="majorHAnsi" w:hAnsiTheme="majorHAnsi" w:cstheme="majorHAnsi"/>
          <w:b/>
        </w:rPr>
        <w:t>HPQTP</w:t>
      </w:r>
      <w:r w:rsidR="00744D6C" w:rsidRPr="0033390B">
        <w:rPr>
          <w:rFonts w:asciiTheme="majorHAnsi" w:hAnsiTheme="majorHAnsi" w:cstheme="majorHAnsi"/>
          <w:b/>
        </w:rPr>
        <w:t>/UFT</w:t>
      </w:r>
    </w:p>
    <w:p w:rsidR="00A531E9" w:rsidRPr="0033390B" w:rsidRDefault="006E4136" w:rsidP="00197F8E">
      <w:pPr>
        <w:pStyle w:val="ListParagraph"/>
        <w:numPr>
          <w:ilvl w:val="0"/>
          <w:numId w:val="2"/>
        </w:numPr>
        <w:tabs>
          <w:tab w:val="left" w:pos="360"/>
        </w:tabs>
        <w:jc w:val="both"/>
        <w:rPr>
          <w:rFonts w:asciiTheme="majorHAnsi" w:hAnsiTheme="majorHAnsi" w:cstheme="majorHAnsi"/>
        </w:rPr>
      </w:pPr>
      <w:r w:rsidRPr="0033390B">
        <w:rPr>
          <w:rFonts w:asciiTheme="majorHAnsi" w:hAnsiTheme="majorHAnsi" w:cstheme="majorHAnsi"/>
        </w:rPr>
        <w:t xml:space="preserve">Excellent </w:t>
      </w:r>
      <w:r w:rsidRPr="0033390B">
        <w:rPr>
          <w:rFonts w:asciiTheme="majorHAnsi" w:hAnsiTheme="majorHAnsi" w:cstheme="majorHAnsi"/>
          <w:b/>
        </w:rPr>
        <w:t>Interpersonal Skills</w:t>
      </w:r>
      <w:r w:rsidRPr="0033390B">
        <w:rPr>
          <w:rFonts w:asciiTheme="majorHAnsi" w:hAnsiTheme="majorHAnsi" w:cstheme="majorHAnsi"/>
        </w:rPr>
        <w:t xml:space="preserve"> in interacting with team leads, members, and developers to resolve issues. </w:t>
      </w:r>
    </w:p>
    <w:p w:rsidR="00AB0120" w:rsidRPr="0033390B" w:rsidRDefault="006E4136" w:rsidP="00197F8E">
      <w:pPr>
        <w:pStyle w:val="ListParagraph"/>
        <w:numPr>
          <w:ilvl w:val="0"/>
          <w:numId w:val="2"/>
        </w:numPr>
        <w:tabs>
          <w:tab w:val="left" w:pos="360"/>
        </w:tabs>
        <w:jc w:val="both"/>
        <w:rPr>
          <w:rFonts w:asciiTheme="majorHAnsi" w:hAnsiTheme="majorHAnsi" w:cstheme="majorHAnsi"/>
        </w:rPr>
      </w:pPr>
      <w:r w:rsidRPr="0033390B">
        <w:rPr>
          <w:rStyle w:val="apple-style-span"/>
          <w:rFonts w:asciiTheme="majorHAnsi" w:hAnsiTheme="majorHAnsi" w:cstheme="majorHAnsi"/>
        </w:rPr>
        <w:t xml:space="preserve">Ability to </w:t>
      </w:r>
      <w:r w:rsidRPr="0033390B">
        <w:rPr>
          <w:rStyle w:val="apple-style-span"/>
          <w:rFonts w:asciiTheme="majorHAnsi" w:hAnsiTheme="majorHAnsi" w:cstheme="majorHAnsi"/>
          <w:b/>
        </w:rPr>
        <w:t>work</w:t>
      </w:r>
      <w:r w:rsidR="0033390B">
        <w:rPr>
          <w:rStyle w:val="apple-style-span"/>
          <w:rFonts w:asciiTheme="majorHAnsi" w:hAnsiTheme="majorHAnsi" w:cstheme="majorHAnsi"/>
          <w:b/>
        </w:rPr>
        <w:t xml:space="preserve"> </w:t>
      </w:r>
      <w:r w:rsidRPr="0033390B">
        <w:rPr>
          <w:rStyle w:val="apple-style-span"/>
          <w:rFonts w:asciiTheme="majorHAnsi" w:hAnsiTheme="majorHAnsi" w:cstheme="majorHAnsi"/>
          <w:b/>
        </w:rPr>
        <w:t>independently</w:t>
      </w:r>
      <w:r w:rsidRPr="0033390B">
        <w:rPr>
          <w:rStyle w:val="apple-style-span"/>
          <w:rFonts w:asciiTheme="majorHAnsi" w:hAnsiTheme="majorHAnsi" w:cstheme="majorHAnsi"/>
        </w:rPr>
        <w:t xml:space="preserve"> or work </w:t>
      </w:r>
      <w:r w:rsidRPr="0033390B">
        <w:rPr>
          <w:rStyle w:val="apple-style-span"/>
          <w:rFonts w:asciiTheme="majorHAnsi" w:hAnsiTheme="majorHAnsi" w:cstheme="majorHAnsi"/>
          <w:b/>
        </w:rPr>
        <w:t>collaboratively</w:t>
      </w:r>
      <w:r w:rsidRPr="0033390B">
        <w:rPr>
          <w:rStyle w:val="apple-style-span"/>
          <w:rFonts w:asciiTheme="majorHAnsi" w:hAnsiTheme="majorHAnsi" w:cstheme="majorHAnsi"/>
        </w:rPr>
        <w:t xml:space="preserve"> with team members in complex testing projects towards the overall enhancement of the product.</w:t>
      </w:r>
    </w:p>
    <w:p w:rsidR="006E4136" w:rsidRPr="0033390B" w:rsidRDefault="006E4136" w:rsidP="00197F8E">
      <w:pPr>
        <w:pStyle w:val="ListParagraph"/>
        <w:numPr>
          <w:ilvl w:val="0"/>
          <w:numId w:val="2"/>
        </w:numPr>
        <w:tabs>
          <w:tab w:val="left" w:pos="360"/>
        </w:tabs>
        <w:jc w:val="both"/>
        <w:rPr>
          <w:rFonts w:asciiTheme="majorHAnsi" w:hAnsiTheme="majorHAnsi" w:cstheme="majorHAnsi"/>
        </w:rPr>
      </w:pPr>
      <w:r w:rsidRPr="0033390B">
        <w:rPr>
          <w:rFonts w:asciiTheme="majorHAnsi" w:hAnsiTheme="majorHAnsi" w:cstheme="majorHAnsi"/>
        </w:rPr>
        <w:t xml:space="preserve">Possess excellent </w:t>
      </w:r>
      <w:r w:rsidRPr="0033390B">
        <w:rPr>
          <w:rFonts w:asciiTheme="majorHAnsi" w:hAnsiTheme="majorHAnsi" w:cstheme="majorHAnsi"/>
          <w:b/>
        </w:rPr>
        <w:t>problem-solving skills</w:t>
      </w:r>
      <w:r w:rsidRPr="0033390B">
        <w:rPr>
          <w:rFonts w:asciiTheme="majorHAnsi" w:hAnsiTheme="majorHAnsi" w:cstheme="majorHAnsi"/>
        </w:rPr>
        <w:t>, ability to follow industry standards and procedures.</w:t>
      </w:r>
    </w:p>
    <w:p w:rsidR="00103425" w:rsidRPr="0033390B" w:rsidRDefault="00103425" w:rsidP="00197F8E">
      <w:pPr>
        <w:pStyle w:val="ListParagraph"/>
        <w:numPr>
          <w:ilvl w:val="0"/>
          <w:numId w:val="2"/>
        </w:numPr>
        <w:tabs>
          <w:tab w:val="left" w:pos="360"/>
        </w:tabs>
        <w:jc w:val="both"/>
        <w:rPr>
          <w:rFonts w:asciiTheme="majorHAnsi" w:hAnsiTheme="majorHAnsi" w:cstheme="majorHAnsi"/>
        </w:rPr>
      </w:pPr>
      <w:r w:rsidRPr="0033390B">
        <w:rPr>
          <w:rFonts w:asciiTheme="majorHAnsi" w:hAnsiTheme="majorHAnsi" w:cstheme="majorHAnsi"/>
        </w:rPr>
        <w:t xml:space="preserve">Strong expertise in establishing </w:t>
      </w:r>
      <w:r w:rsidRPr="0033390B">
        <w:rPr>
          <w:rFonts w:asciiTheme="majorHAnsi" w:hAnsiTheme="majorHAnsi" w:cstheme="majorHAnsi"/>
          <w:b/>
          <w:bCs/>
        </w:rPr>
        <w:t xml:space="preserve">QA policies, procedures, strategies </w:t>
      </w:r>
      <w:r w:rsidRPr="0033390B">
        <w:rPr>
          <w:rFonts w:asciiTheme="majorHAnsi" w:hAnsiTheme="majorHAnsi" w:cstheme="majorHAnsi"/>
        </w:rPr>
        <w:t>and</w:t>
      </w:r>
      <w:r w:rsidRPr="0033390B">
        <w:rPr>
          <w:rFonts w:asciiTheme="majorHAnsi" w:hAnsiTheme="majorHAnsi" w:cstheme="majorHAnsi"/>
          <w:b/>
          <w:bCs/>
        </w:rPr>
        <w:t xml:space="preserve"> developing</w:t>
      </w:r>
      <w:r w:rsidRPr="0033390B">
        <w:rPr>
          <w:rFonts w:asciiTheme="majorHAnsi" w:hAnsiTheme="majorHAnsi" w:cstheme="majorHAnsi"/>
        </w:rPr>
        <w:t xml:space="preserve"> appropriate process to ensure the quality of product.</w:t>
      </w:r>
    </w:p>
    <w:p w:rsidR="00054E66" w:rsidRPr="0033390B" w:rsidRDefault="006E4136" w:rsidP="00197F8E">
      <w:pPr>
        <w:numPr>
          <w:ilvl w:val="0"/>
          <w:numId w:val="2"/>
        </w:numPr>
        <w:tabs>
          <w:tab w:val="left" w:pos="360"/>
        </w:tabs>
        <w:jc w:val="both"/>
        <w:rPr>
          <w:rFonts w:asciiTheme="majorHAnsi" w:hAnsiTheme="majorHAnsi" w:cstheme="majorHAnsi"/>
          <w:szCs w:val="22"/>
        </w:rPr>
      </w:pPr>
      <w:r w:rsidRPr="0033390B">
        <w:rPr>
          <w:rFonts w:asciiTheme="majorHAnsi" w:hAnsiTheme="majorHAnsi" w:cstheme="majorHAnsi"/>
          <w:szCs w:val="22"/>
        </w:rPr>
        <w:t xml:space="preserve">Involved in </w:t>
      </w:r>
      <w:r w:rsidRPr="0033390B">
        <w:rPr>
          <w:rFonts w:asciiTheme="majorHAnsi" w:hAnsiTheme="majorHAnsi" w:cstheme="majorHAnsi"/>
          <w:b/>
          <w:szCs w:val="22"/>
        </w:rPr>
        <w:t xml:space="preserve">inspections, walkthroughs, reviews </w:t>
      </w:r>
      <w:r w:rsidRPr="0033390B">
        <w:rPr>
          <w:rFonts w:asciiTheme="majorHAnsi" w:hAnsiTheme="majorHAnsi" w:cstheme="majorHAnsi"/>
          <w:szCs w:val="22"/>
        </w:rPr>
        <w:t>and</w:t>
      </w:r>
      <w:r w:rsidRPr="0033390B">
        <w:rPr>
          <w:rFonts w:asciiTheme="majorHAnsi" w:hAnsiTheme="majorHAnsi" w:cstheme="majorHAnsi"/>
          <w:b/>
          <w:szCs w:val="22"/>
        </w:rPr>
        <w:t xml:space="preserve"> defects reporting meetings</w:t>
      </w:r>
      <w:r w:rsidRPr="0033390B">
        <w:rPr>
          <w:rFonts w:asciiTheme="majorHAnsi" w:hAnsiTheme="majorHAnsi" w:cstheme="majorHAnsi"/>
          <w:szCs w:val="22"/>
        </w:rPr>
        <w:t>.</w:t>
      </w:r>
    </w:p>
    <w:p w:rsidR="006112E7" w:rsidRPr="0033390B" w:rsidRDefault="006112E7" w:rsidP="00197F8E">
      <w:pPr>
        <w:tabs>
          <w:tab w:val="left" w:pos="360"/>
        </w:tabs>
        <w:ind w:left="720"/>
        <w:jc w:val="both"/>
        <w:rPr>
          <w:rFonts w:asciiTheme="majorHAnsi" w:hAnsiTheme="majorHAnsi" w:cstheme="majorHAnsi"/>
          <w:szCs w:val="22"/>
        </w:rPr>
      </w:pPr>
    </w:p>
    <w:p w:rsidR="006E4136" w:rsidRPr="0033390B" w:rsidRDefault="006E4136" w:rsidP="00197F8E">
      <w:pPr>
        <w:pStyle w:val="Heading6"/>
        <w:numPr>
          <w:ilvl w:val="0"/>
          <w:numId w:val="0"/>
        </w:numPr>
        <w:ind w:left="1152" w:hanging="1152"/>
        <w:jc w:val="both"/>
        <w:rPr>
          <w:rFonts w:asciiTheme="majorHAnsi" w:hAnsiTheme="majorHAnsi" w:cstheme="majorHAnsi"/>
          <w:sz w:val="22"/>
          <w:szCs w:val="22"/>
        </w:rPr>
      </w:pPr>
      <w:r w:rsidRPr="0033390B">
        <w:rPr>
          <w:rFonts w:asciiTheme="majorHAnsi" w:hAnsiTheme="majorHAnsi" w:cstheme="majorHAnsi"/>
          <w:sz w:val="22"/>
          <w:szCs w:val="22"/>
        </w:rPr>
        <w:t>TECHNICAL SKILLS</w:t>
      </w:r>
      <w:r w:rsidR="00730826" w:rsidRPr="0033390B">
        <w:rPr>
          <w:rFonts w:asciiTheme="majorHAnsi" w:hAnsiTheme="majorHAnsi" w:cstheme="majorHAnsi"/>
          <w:sz w:val="22"/>
          <w:szCs w:val="22"/>
        </w:rPr>
        <w:t>:</w:t>
      </w:r>
    </w:p>
    <w:p w:rsidR="00965326" w:rsidRPr="0033390B" w:rsidRDefault="00965326" w:rsidP="00197F8E">
      <w:pPr>
        <w:pStyle w:val="Header"/>
        <w:tabs>
          <w:tab w:val="left" w:pos="1300"/>
        </w:tabs>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9"/>
        <w:gridCol w:w="6522"/>
      </w:tblGrid>
      <w:tr w:rsidR="00965326" w:rsidRPr="0033390B" w:rsidTr="006112E7">
        <w:trPr>
          <w:trHeight w:val="599"/>
          <w:jc w:val="center"/>
        </w:trPr>
        <w:tc>
          <w:tcPr>
            <w:tcW w:w="2419" w:type="dxa"/>
            <w:tcBorders>
              <w:top w:val="single" w:sz="4" w:space="0" w:color="000000"/>
              <w:left w:val="single" w:sz="4" w:space="0" w:color="000000"/>
              <w:bottom w:val="single" w:sz="4" w:space="0" w:color="000000"/>
              <w:right w:val="single" w:sz="4" w:space="0" w:color="000000"/>
            </w:tcBorders>
          </w:tcPr>
          <w:p w:rsidR="00965326" w:rsidRPr="0033390B" w:rsidRDefault="00965326" w:rsidP="00197F8E">
            <w:pPr>
              <w:ind w:left="-72"/>
              <w:jc w:val="both"/>
              <w:rPr>
                <w:rFonts w:asciiTheme="majorHAnsi" w:eastAsia="Times New Roman" w:hAnsiTheme="majorHAnsi" w:cstheme="majorHAnsi"/>
                <w:b/>
                <w:szCs w:val="22"/>
                <w:highlight w:val="yellow"/>
              </w:rPr>
            </w:pPr>
            <w:r w:rsidRPr="0033390B">
              <w:rPr>
                <w:rFonts w:asciiTheme="majorHAnsi" w:hAnsiTheme="majorHAnsi" w:cstheme="majorHAnsi"/>
                <w:b/>
                <w:szCs w:val="22"/>
              </w:rPr>
              <w:t>Defect Tracking</w:t>
            </w:r>
          </w:p>
        </w:tc>
        <w:tc>
          <w:tcPr>
            <w:tcW w:w="6522" w:type="dxa"/>
            <w:tcBorders>
              <w:top w:val="single" w:sz="4" w:space="0" w:color="000000"/>
              <w:left w:val="single" w:sz="4" w:space="0" w:color="000000"/>
              <w:bottom w:val="single" w:sz="4" w:space="0" w:color="000000"/>
              <w:right w:val="single" w:sz="4" w:space="0" w:color="000000"/>
            </w:tcBorders>
          </w:tcPr>
          <w:p w:rsidR="00965326" w:rsidRPr="0033390B" w:rsidRDefault="00CA3CB4" w:rsidP="00197F8E">
            <w:pPr>
              <w:ind w:left="-72"/>
              <w:jc w:val="both"/>
              <w:rPr>
                <w:rFonts w:asciiTheme="majorHAnsi" w:eastAsia="Times New Roman" w:hAnsiTheme="majorHAnsi" w:cstheme="majorHAnsi"/>
                <w:szCs w:val="22"/>
              </w:rPr>
            </w:pPr>
            <w:r w:rsidRPr="0033390B">
              <w:rPr>
                <w:rFonts w:asciiTheme="majorHAnsi" w:hAnsiTheme="majorHAnsi" w:cstheme="majorHAnsi"/>
                <w:szCs w:val="22"/>
              </w:rPr>
              <w:t xml:space="preserve">HP </w:t>
            </w:r>
            <w:r w:rsidRPr="0033390B">
              <w:rPr>
                <w:rFonts w:asciiTheme="majorHAnsi" w:hAnsiTheme="majorHAnsi" w:cstheme="majorHAnsi"/>
                <w:color w:val="000000"/>
                <w:szCs w:val="22"/>
              </w:rPr>
              <w:t xml:space="preserve">ALM 11.5 (Application Lifecycle Management), HP </w:t>
            </w:r>
            <w:r w:rsidRPr="0033390B">
              <w:rPr>
                <w:rFonts w:asciiTheme="majorHAnsi" w:hAnsiTheme="majorHAnsi" w:cstheme="majorHAnsi"/>
                <w:szCs w:val="22"/>
              </w:rPr>
              <w:t>Quality Center 10.0, Bugzilla 3.0, JIRA 3.10</w:t>
            </w:r>
          </w:p>
        </w:tc>
      </w:tr>
      <w:tr w:rsidR="00965326" w:rsidRPr="0033390B" w:rsidTr="006112E7">
        <w:trPr>
          <w:trHeight w:val="599"/>
          <w:jc w:val="center"/>
        </w:trPr>
        <w:tc>
          <w:tcPr>
            <w:tcW w:w="2419" w:type="dxa"/>
            <w:tcBorders>
              <w:top w:val="single" w:sz="4" w:space="0" w:color="000000"/>
              <w:left w:val="single" w:sz="4" w:space="0" w:color="000000"/>
              <w:bottom w:val="single" w:sz="4" w:space="0" w:color="000000"/>
              <w:right w:val="single" w:sz="4" w:space="0" w:color="000000"/>
            </w:tcBorders>
          </w:tcPr>
          <w:p w:rsidR="00965326" w:rsidRPr="0033390B" w:rsidRDefault="00965326" w:rsidP="00197F8E">
            <w:pPr>
              <w:ind w:left="-72"/>
              <w:jc w:val="both"/>
              <w:rPr>
                <w:rFonts w:asciiTheme="majorHAnsi" w:eastAsia="Times New Roman" w:hAnsiTheme="majorHAnsi" w:cstheme="majorHAnsi"/>
                <w:b/>
                <w:szCs w:val="22"/>
                <w:highlight w:val="yellow"/>
              </w:rPr>
            </w:pPr>
            <w:r w:rsidRPr="0033390B">
              <w:rPr>
                <w:rFonts w:asciiTheme="majorHAnsi" w:hAnsiTheme="majorHAnsi" w:cstheme="majorHAnsi"/>
                <w:b/>
                <w:szCs w:val="22"/>
              </w:rPr>
              <w:t>Methodologies</w:t>
            </w:r>
          </w:p>
        </w:tc>
        <w:tc>
          <w:tcPr>
            <w:tcW w:w="6522" w:type="dxa"/>
            <w:tcBorders>
              <w:top w:val="single" w:sz="4" w:space="0" w:color="000000"/>
              <w:left w:val="single" w:sz="4" w:space="0" w:color="000000"/>
              <w:bottom w:val="single" w:sz="4" w:space="0" w:color="000000"/>
              <w:right w:val="single" w:sz="4" w:space="0" w:color="000000"/>
            </w:tcBorders>
          </w:tcPr>
          <w:p w:rsidR="00965326" w:rsidRPr="0033390B" w:rsidRDefault="00965326" w:rsidP="00197F8E">
            <w:pPr>
              <w:ind w:left="-72"/>
              <w:jc w:val="both"/>
              <w:rPr>
                <w:rFonts w:asciiTheme="majorHAnsi" w:eastAsia="Times New Roman" w:hAnsiTheme="majorHAnsi" w:cstheme="majorHAnsi"/>
                <w:szCs w:val="22"/>
              </w:rPr>
            </w:pPr>
            <w:r w:rsidRPr="0033390B">
              <w:rPr>
                <w:rFonts w:asciiTheme="majorHAnsi" w:hAnsiTheme="majorHAnsi" w:cstheme="majorHAnsi"/>
                <w:szCs w:val="22"/>
              </w:rPr>
              <w:t>Waterfall, Agile</w:t>
            </w:r>
          </w:p>
        </w:tc>
      </w:tr>
      <w:tr w:rsidR="00965326" w:rsidRPr="0033390B" w:rsidTr="006112E7">
        <w:trPr>
          <w:trHeight w:val="590"/>
          <w:jc w:val="center"/>
        </w:trPr>
        <w:tc>
          <w:tcPr>
            <w:tcW w:w="2419" w:type="dxa"/>
            <w:tcBorders>
              <w:top w:val="single" w:sz="4" w:space="0" w:color="000000"/>
              <w:left w:val="single" w:sz="4" w:space="0" w:color="000000"/>
              <w:bottom w:val="single" w:sz="4" w:space="0" w:color="000000"/>
              <w:right w:val="single" w:sz="4" w:space="0" w:color="000000"/>
            </w:tcBorders>
          </w:tcPr>
          <w:p w:rsidR="00965326" w:rsidRPr="0033390B" w:rsidRDefault="00965326" w:rsidP="00197F8E">
            <w:pPr>
              <w:ind w:left="-72"/>
              <w:jc w:val="both"/>
              <w:rPr>
                <w:rFonts w:asciiTheme="majorHAnsi" w:eastAsia="Times New Roman" w:hAnsiTheme="majorHAnsi" w:cstheme="majorHAnsi"/>
                <w:b/>
                <w:szCs w:val="22"/>
              </w:rPr>
            </w:pPr>
            <w:r w:rsidRPr="0033390B">
              <w:rPr>
                <w:rFonts w:asciiTheme="majorHAnsi" w:hAnsiTheme="majorHAnsi" w:cstheme="majorHAnsi"/>
                <w:b/>
                <w:szCs w:val="22"/>
              </w:rPr>
              <w:t>RDBMS</w:t>
            </w:r>
          </w:p>
        </w:tc>
        <w:tc>
          <w:tcPr>
            <w:tcW w:w="6522" w:type="dxa"/>
            <w:tcBorders>
              <w:top w:val="single" w:sz="4" w:space="0" w:color="000000"/>
              <w:left w:val="single" w:sz="4" w:space="0" w:color="000000"/>
              <w:bottom w:val="single" w:sz="4" w:space="0" w:color="000000"/>
              <w:right w:val="single" w:sz="4" w:space="0" w:color="000000"/>
            </w:tcBorders>
          </w:tcPr>
          <w:p w:rsidR="00965326" w:rsidRPr="0033390B" w:rsidRDefault="00965326" w:rsidP="00197F8E">
            <w:pPr>
              <w:ind w:left="-72"/>
              <w:jc w:val="both"/>
              <w:rPr>
                <w:rFonts w:asciiTheme="majorHAnsi" w:eastAsia="Times New Roman" w:hAnsiTheme="majorHAnsi" w:cstheme="majorHAnsi"/>
                <w:szCs w:val="22"/>
              </w:rPr>
            </w:pPr>
            <w:r w:rsidRPr="0033390B">
              <w:rPr>
                <w:rFonts w:asciiTheme="majorHAnsi" w:hAnsiTheme="majorHAnsi" w:cstheme="majorHAnsi"/>
                <w:szCs w:val="22"/>
              </w:rPr>
              <w:t>SQL Server 2008/2005,</w:t>
            </w:r>
            <w:r w:rsidR="00D17783" w:rsidRPr="0033390B">
              <w:rPr>
                <w:rFonts w:asciiTheme="majorHAnsi" w:hAnsiTheme="majorHAnsi" w:cstheme="majorHAnsi"/>
                <w:szCs w:val="22"/>
              </w:rPr>
              <w:t xml:space="preserve"> Oracle 10g/ 9i, MS Access</w:t>
            </w:r>
            <w:r w:rsidRPr="0033390B">
              <w:rPr>
                <w:rFonts w:asciiTheme="majorHAnsi" w:hAnsiTheme="majorHAnsi" w:cstheme="majorHAnsi"/>
                <w:szCs w:val="22"/>
              </w:rPr>
              <w:t>, My SQL.</w:t>
            </w:r>
          </w:p>
        </w:tc>
      </w:tr>
      <w:tr w:rsidR="00965326" w:rsidRPr="0033390B" w:rsidTr="006112E7">
        <w:trPr>
          <w:trHeight w:val="698"/>
          <w:jc w:val="center"/>
        </w:trPr>
        <w:tc>
          <w:tcPr>
            <w:tcW w:w="2419" w:type="dxa"/>
            <w:tcBorders>
              <w:top w:val="single" w:sz="4" w:space="0" w:color="000000"/>
              <w:left w:val="single" w:sz="4" w:space="0" w:color="000000"/>
              <w:bottom w:val="single" w:sz="4" w:space="0" w:color="000000"/>
              <w:right w:val="single" w:sz="4" w:space="0" w:color="000000"/>
            </w:tcBorders>
          </w:tcPr>
          <w:p w:rsidR="00965326" w:rsidRPr="0033390B" w:rsidRDefault="00965326" w:rsidP="00197F8E">
            <w:pPr>
              <w:ind w:left="-72"/>
              <w:jc w:val="both"/>
              <w:rPr>
                <w:rFonts w:asciiTheme="majorHAnsi" w:eastAsia="Times New Roman" w:hAnsiTheme="majorHAnsi" w:cstheme="majorHAnsi"/>
                <w:b/>
                <w:szCs w:val="22"/>
              </w:rPr>
            </w:pPr>
            <w:r w:rsidRPr="0033390B">
              <w:rPr>
                <w:rFonts w:asciiTheme="majorHAnsi" w:hAnsiTheme="majorHAnsi" w:cstheme="majorHAnsi"/>
                <w:b/>
                <w:szCs w:val="22"/>
              </w:rPr>
              <w:t>MS Suite/ Project tools/ Other Tools</w:t>
            </w:r>
          </w:p>
        </w:tc>
        <w:tc>
          <w:tcPr>
            <w:tcW w:w="6522" w:type="dxa"/>
            <w:tcBorders>
              <w:top w:val="single" w:sz="4" w:space="0" w:color="000000"/>
              <w:left w:val="single" w:sz="4" w:space="0" w:color="000000"/>
              <w:bottom w:val="single" w:sz="4" w:space="0" w:color="000000"/>
              <w:right w:val="single" w:sz="4" w:space="0" w:color="000000"/>
            </w:tcBorders>
          </w:tcPr>
          <w:p w:rsidR="00965326" w:rsidRPr="0033390B" w:rsidRDefault="00CA3CB4" w:rsidP="00197F8E">
            <w:pPr>
              <w:ind w:left="-72"/>
              <w:jc w:val="both"/>
              <w:rPr>
                <w:rFonts w:asciiTheme="majorHAnsi" w:hAnsiTheme="majorHAnsi" w:cstheme="majorHAnsi"/>
                <w:szCs w:val="22"/>
              </w:rPr>
            </w:pPr>
            <w:r w:rsidRPr="0033390B">
              <w:rPr>
                <w:rFonts w:asciiTheme="majorHAnsi" w:hAnsiTheme="majorHAnsi" w:cstheme="majorHAnsi"/>
                <w:szCs w:val="22"/>
              </w:rPr>
              <w:t>MS Office Suite (Word, Excel, Access, PowerPoint), MS Project, SQL, SoapUI Pro 4.5, HP QTP 9.2, HP UFT 12.0.</w:t>
            </w:r>
          </w:p>
        </w:tc>
      </w:tr>
      <w:tr w:rsidR="00965326" w:rsidRPr="0033390B" w:rsidTr="00EE0688">
        <w:trPr>
          <w:trHeight w:val="545"/>
          <w:jc w:val="center"/>
        </w:trPr>
        <w:tc>
          <w:tcPr>
            <w:tcW w:w="2419" w:type="dxa"/>
            <w:tcBorders>
              <w:top w:val="single" w:sz="4" w:space="0" w:color="000000"/>
              <w:left w:val="single" w:sz="4" w:space="0" w:color="000000"/>
              <w:bottom w:val="single" w:sz="4" w:space="0" w:color="000000"/>
              <w:right w:val="single" w:sz="4" w:space="0" w:color="000000"/>
            </w:tcBorders>
          </w:tcPr>
          <w:p w:rsidR="00965326" w:rsidRPr="0033390B" w:rsidRDefault="00FD31FA" w:rsidP="00FD31FA">
            <w:pPr>
              <w:ind w:left="-72"/>
              <w:rPr>
                <w:rFonts w:asciiTheme="majorHAnsi" w:eastAsia="Times New Roman" w:hAnsiTheme="majorHAnsi" w:cstheme="majorHAnsi"/>
                <w:b/>
                <w:szCs w:val="22"/>
              </w:rPr>
            </w:pPr>
            <w:r w:rsidRPr="0033390B">
              <w:rPr>
                <w:rFonts w:asciiTheme="majorHAnsi" w:hAnsiTheme="majorHAnsi" w:cstheme="majorHAnsi"/>
                <w:b/>
                <w:szCs w:val="22"/>
              </w:rPr>
              <w:lastRenderedPageBreak/>
              <w:t>Operating Systems</w:t>
            </w:r>
            <w:r w:rsidR="00965326" w:rsidRPr="0033390B">
              <w:rPr>
                <w:rFonts w:asciiTheme="majorHAnsi" w:hAnsiTheme="majorHAnsi" w:cstheme="majorHAnsi"/>
                <w:b/>
                <w:szCs w:val="22"/>
              </w:rPr>
              <w:t>/ Products</w:t>
            </w:r>
          </w:p>
        </w:tc>
        <w:tc>
          <w:tcPr>
            <w:tcW w:w="6522" w:type="dxa"/>
            <w:tcBorders>
              <w:top w:val="single" w:sz="4" w:space="0" w:color="000000"/>
              <w:left w:val="single" w:sz="4" w:space="0" w:color="000000"/>
              <w:bottom w:val="single" w:sz="4" w:space="0" w:color="000000"/>
              <w:right w:val="single" w:sz="4" w:space="0" w:color="000000"/>
            </w:tcBorders>
          </w:tcPr>
          <w:p w:rsidR="00965326" w:rsidRPr="0033390B" w:rsidRDefault="00965326" w:rsidP="00197F8E">
            <w:pPr>
              <w:ind w:left="-72"/>
              <w:jc w:val="both"/>
              <w:rPr>
                <w:rFonts w:asciiTheme="majorHAnsi" w:eastAsia="Times New Roman" w:hAnsiTheme="majorHAnsi" w:cstheme="majorHAnsi"/>
                <w:szCs w:val="22"/>
              </w:rPr>
            </w:pPr>
            <w:r w:rsidRPr="0033390B">
              <w:rPr>
                <w:rFonts w:asciiTheme="majorHAnsi" w:hAnsiTheme="majorHAnsi" w:cstheme="majorHAnsi"/>
                <w:szCs w:val="22"/>
              </w:rPr>
              <w:t>Windows 7</w:t>
            </w:r>
            <w:r w:rsidR="00FD31FA" w:rsidRPr="0033390B">
              <w:rPr>
                <w:rFonts w:asciiTheme="majorHAnsi" w:hAnsiTheme="majorHAnsi" w:cstheme="majorHAnsi"/>
                <w:szCs w:val="22"/>
              </w:rPr>
              <w:t>/8/10</w:t>
            </w:r>
            <w:r w:rsidRPr="0033390B">
              <w:rPr>
                <w:rFonts w:asciiTheme="majorHAnsi" w:hAnsiTheme="majorHAnsi" w:cstheme="majorHAnsi"/>
                <w:szCs w:val="22"/>
              </w:rPr>
              <w:t>, Windows Vista, XP,</w:t>
            </w:r>
            <w:r w:rsidR="00D17783" w:rsidRPr="0033390B">
              <w:rPr>
                <w:rFonts w:asciiTheme="majorHAnsi" w:hAnsiTheme="majorHAnsi" w:cstheme="majorHAnsi"/>
                <w:szCs w:val="22"/>
              </w:rPr>
              <w:t xml:space="preserve"> 2003, 2000, 98</w:t>
            </w:r>
            <w:r w:rsidR="00DD1783" w:rsidRPr="0033390B">
              <w:rPr>
                <w:rFonts w:asciiTheme="majorHAnsi" w:hAnsiTheme="majorHAnsi" w:cstheme="majorHAnsi"/>
                <w:szCs w:val="22"/>
              </w:rPr>
              <w:t>, Unix</w:t>
            </w:r>
          </w:p>
        </w:tc>
      </w:tr>
    </w:tbl>
    <w:p w:rsidR="00541C18" w:rsidRPr="0033390B" w:rsidRDefault="00541C18" w:rsidP="00197F8E">
      <w:pPr>
        <w:pStyle w:val="Header"/>
        <w:tabs>
          <w:tab w:val="left" w:pos="1300"/>
        </w:tabs>
        <w:jc w:val="both"/>
        <w:rPr>
          <w:rFonts w:asciiTheme="majorHAnsi" w:hAnsiTheme="majorHAnsi" w:cstheme="majorHAnsi"/>
          <w:sz w:val="22"/>
          <w:szCs w:val="22"/>
        </w:rPr>
      </w:pPr>
    </w:p>
    <w:p w:rsidR="003802E9" w:rsidRPr="0033390B" w:rsidRDefault="003802E9" w:rsidP="00197F8E">
      <w:pPr>
        <w:pStyle w:val="Header"/>
        <w:tabs>
          <w:tab w:val="left" w:pos="1300"/>
        </w:tabs>
        <w:jc w:val="both"/>
        <w:rPr>
          <w:rFonts w:asciiTheme="majorHAnsi" w:hAnsiTheme="majorHAnsi" w:cstheme="majorHAnsi"/>
          <w:sz w:val="22"/>
          <w:szCs w:val="22"/>
        </w:rPr>
      </w:pPr>
    </w:p>
    <w:bookmarkEnd w:id="0"/>
    <w:p w:rsidR="00857746" w:rsidRPr="0033390B" w:rsidRDefault="00857746" w:rsidP="00FD31FA">
      <w:pPr>
        <w:pStyle w:val="Heading6"/>
        <w:numPr>
          <w:ilvl w:val="0"/>
          <w:numId w:val="0"/>
        </w:numPr>
        <w:ind w:left="1152" w:hanging="1152"/>
        <w:jc w:val="both"/>
        <w:rPr>
          <w:rFonts w:asciiTheme="majorHAnsi" w:hAnsiTheme="majorHAnsi" w:cstheme="majorHAnsi"/>
          <w:sz w:val="22"/>
          <w:szCs w:val="22"/>
        </w:rPr>
      </w:pPr>
      <w:r w:rsidRPr="0033390B">
        <w:rPr>
          <w:rFonts w:asciiTheme="majorHAnsi" w:hAnsiTheme="majorHAnsi" w:cstheme="majorHAnsi"/>
          <w:sz w:val="22"/>
          <w:szCs w:val="22"/>
        </w:rPr>
        <w:t>PROFESSIONAL EXPERIENCE:</w:t>
      </w:r>
    </w:p>
    <w:p w:rsidR="00795FCE" w:rsidRPr="0033390B" w:rsidRDefault="005E3672" w:rsidP="00795FCE">
      <w:pPr>
        <w:shd w:val="clear" w:color="auto" w:fill="FFFFFF"/>
        <w:spacing w:before="240" w:line="240" w:lineRule="atLeast"/>
        <w:rPr>
          <w:rFonts w:asciiTheme="majorHAnsi" w:hAnsiTheme="majorHAnsi" w:cstheme="majorHAnsi"/>
          <w:b/>
          <w:iCs/>
          <w:szCs w:val="22"/>
        </w:rPr>
      </w:pPr>
      <w:r w:rsidRPr="0033390B">
        <w:rPr>
          <w:rFonts w:asciiTheme="majorHAnsi" w:hAnsiTheme="majorHAnsi" w:cstheme="majorHAnsi"/>
          <w:b/>
          <w:iCs/>
          <w:szCs w:val="22"/>
          <w:shd w:val="clear" w:color="auto" w:fill="C0C0C0"/>
        </w:rPr>
        <w:t>Amtrak, Philadelphia, PA</w:t>
      </w:r>
      <w:r w:rsidR="00604FCC" w:rsidRPr="0033390B">
        <w:rPr>
          <w:rFonts w:asciiTheme="majorHAnsi" w:hAnsiTheme="majorHAnsi" w:cstheme="majorHAnsi"/>
          <w:b/>
          <w:iCs/>
          <w:szCs w:val="22"/>
          <w:shd w:val="clear" w:color="auto" w:fill="C0C0C0"/>
        </w:rPr>
        <w:tab/>
      </w:r>
      <w:r w:rsidR="00604FCC" w:rsidRPr="0033390B">
        <w:rPr>
          <w:rFonts w:asciiTheme="majorHAnsi" w:hAnsiTheme="majorHAnsi" w:cstheme="majorHAnsi"/>
          <w:b/>
          <w:iCs/>
          <w:szCs w:val="22"/>
          <w:shd w:val="clear" w:color="auto" w:fill="C0C0C0"/>
        </w:rPr>
        <w:tab/>
      </w:r>
      <w:r w:rsidR="00604FCC" w:rsidRPr="0033390B">
        <w:rPr>
          <w:rFonts w:asciiTheme="majorHAnsi" w:hAnsiTheme="majorHAnsi" w:cstheme="majorHAnsi"/>
          <w:b/>
          <w:iCs/>
          <w:szCs w:val="22"/>
          <w:shd w:val="clear" w:color="auto" w:fill="C0C0C0"/>
        </w:rPr>
        <w:tab/>
      </w:r>
      <w:r w:rsidR="00604FCC" w:rsidRPr="0033390B">
        <w:rPr>
          <w:rFonts w:asciiTheme="majorHAnsi" w:hAnsiTheme="majorHAnsi" w:cstheme="majorHAnsi"/>
          <w:b/>
          <w:iCs/>
          <w:szCs w:val="22"/>
          <w:shd w:val="clear" w:color="auto" w:fill="C0C0C0"/>
        </w:rPr>
        <w:tab/>
      </w:r>
      <w:r w:rsidR="00604FCC" w:rsidRPr="0033390B">
        <w:rPr>
          <w:rFonts w:asciiTheme="majorHAnsi" w:hAnsiTheme="majorHAnsi" w:cstheme="majorHAnsi"/>
          <w:b/>
          <w:iCs/>
          <w:szCs w:val="22"/>
          <w:shd w:val="clear" w:color="auto" w:fill="C0C0C0"/>
        </w:rPr>
        <w:tab/>
      </w:r>
      <w:r w:rsidRPr="0033390B">
        <w:rPr>
          <w:rFonts w:asciiTheme="majorHAnsi" w:hAnsiTheme="majorHAnsi" w:cstheme="majorHAnsi"/>
          <w:b/>
          <w:iCs/>
          <w:szCs w:val="22"/>
          <w:shd w:val="clear" w:color="auto" w:fill="C0C0C0"/>
        </w:rPr>
        <w:t xml:space="preserve">                 </w:t>
      </w:r>
      <w:r w:rsidR="00604FCC" w:rsidRPr="0033390B">
        <w:rPr>
          <w:rFonts w:asciiTheme="majorHAnsi" w:hAnsiTheme="majorHAnsi" w:cstheme="majorHAnsi"/>
          <w:b/>
          <w:iCs/>
          <w:szCs w:val="22"/>
          <w:shd w:val="clear" w:color="auto" w:fill="C0C0C0"/>
        </w:rPr>
        <w:t xml:space="preserve"> </w:t>
      </w:r>
      <w:r w:rsidR="0033390B">
        <w:rPr>
          <w:rFonts w:asciiTheme="majorHAnsi" w:hAnsiTheme="majorHAnsi" w:cstheme="majorHAnsi"/>
          <w:b/>
          <w:iCs/>
          <w:szCs w:val="22"/>
          <w:shd w:val="clear" w:color="auto" w:fill="C0C0C0"/>
        </w:rPr>
        <w:t xml:space="preserve">       </w:t>
      </w:r>
      <w:r w:rsidR="00604FCC" w:rsidRPr="0033390B">
        <w:rPr>
          <w:rFonts w:asciiTheme="majorHAnsi" w:hAnsiTheme="majorHAnsi" w:cstheme="majorHAnsi"/>
          <w:b/>
          <w:iCs/>
          <w:szCs w:val="22"/>
          <w:shd w:val="clear" w:color="auto" w:fill="C0C0C0"/>
        </w:rPr>
        <w:t xml:space="preserve">March </w:t>
      </w:r>
      <w:r w:rsidR="00795FCE" w:rsidRPr="0033390B">
        <w:rPr>
          <w:rFonts w:asciiTheme="majorHAnsi" w:hAnsiTheme="majorHAnsi" w:cstheme="majorHAnsi"/>
          <w:b/>
          <w:iCs/>
          <w:szCs w:val="22"/>
          <w:shd w:val="clear" w:color="auto" w:fill="C0C0C0"/>
        </w:rPr>
        <w:t>2014</w:t>
      </w:r>
      <w:r w:rsidR="00604FCC" w:rsidRPr="0033390B">
        <w:rPr>
          <w:rFonts w:asciiTheme="majorHAnsi" w:hAnsiTheme="majorHAnsi" w:cstheme="majorHAnsi"/>
          <w:b/>
          <w:iCs/>
          <w:szCs w:val="22"/>
          <w:shd w:val="clear" w:color="auto" w:fill="C0C0C0"/>
        </w:rPr>
        <w:t xml:space="preserve"> to </w:t>
      </w:r>
      <w:r w:rsidR="0025262E" w:rsidRPr="0033390B">
        <w:rPr>
          <w:rFonts w:asciiTheme="majorHAnsi" w:hAnsiTheme="majorHAnsi" w:cstheme="majorHAnsi"/>
          <w:b/>
          <w:iCs/>
          <w:szCs w:val="22"/>
          <w:shd w:val="clear" w:color="auto" w:fill="C0C0C0"/>
        </w:rPr>
        <w:t>July 2017</w:t>
      </w:r>
      <w:r w:rsidR="00795FCE" w:rsidRPr="0033390B">
        <w:rPr>
          <w:rFonts w:asciiTheme="majorHAnsi" w:hAnsiTheme="majorHAnsi" w:cstheme="majorHAnsi"/>
          <w:b/>
          <w:iCs/>
          <w:szCs w:val="22"/>
        </w:rPr>
        <w:br/>
      </w:r>
      <w:r w:rsidR="0025262E" w:rsidRPr="0033390B">
        <w:rPr>
          <w:rFonts w:asciiTheme="majorHAnsi" w:hAnsiTheme="majorHAnsi" w:cstheme="majorHAnsi"/>
          <w:b/>
          <w:iCs/>
          <w:szCs w:val="22"/>
        </w:rPr>
        <w:t xml:space="preserve">Sr. </w:t>
      </w:r>
      <w:r w:rsidR="00795FCE" w:rsidRPr="0033390B">
        <w:rPr>
          <w:rFonts w:asciiTheme="majorHAnsi" w:hAnsiTheme="majorHAnsi" w:cstheme="majorHAnsi"/>
          <w:b/>
          <w:iCs/>
          <w:szCs w:val="22"/>
        </w:rPr>
        <w:t xml:space="preserve">QA Analyst </w:t>
      </w:r>
    </w:p>
    <w:p w:rsidR="00795FCE" w:rsidRPr="0033390B" w:rsidRDefault="00795FCE" w:rsidP="00795FCE">
      <w:pPr>
        <w:jc w:val="both"/>
        <w:rPr>
          <w:rFonts w:asciiTheme="majorHAnsi" w:eastAsia="Times New Roman" w:hAnsiTheme="majorHAnsi" w:cstheme="majorHAnsi"/>
          <w:color w:val="000000" w:themeColor="text1"/>
          <w:szCs w:val="22"/>
        </w:rPr>
      </w:pPr>
    </w:p>
    <w:p w:rsidR="00795FCE" w:rsidRPr="0033390B" w:rsidRDefault="005E3672" w:rsidP="00795FCE">
      <w:p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The National Railroad Passenger Corporation, doing business as Amtrak is a passenger railroad service that provides medium- and long-distance intercity service in the contiguous United </w:t>
      </w:r>
      <w:proofErr w:type="gramStart"/>
      <w:r w:rsidRPr="0033390B">
        <w:rPr>
          <w:rFonts w:asciiTheme="majorHAnsi" w:eastAsia="Times New Roman" w:hAnsiTheme="majorHAnsi" w:cstheme="majorHAnsi"/>
          <w:color w:val="000000" w:themeColor="text1"/>
          <w:szCs w:val="22"/>
        </w:rPr>
        <w:t>States</w:t>
      </w:r>
      <w:r w:rsidR="0033390B">
        <w:rPr>
          <w:rFonts w:asciiTheme="majorHAnsi" w:eastAsia="Times New Roman" w:hAnsiTheme="majorHAnsi" w:cstheme="majorHAnsi"/>
          <w:color w:val="000000" w:themeColor="text1"/>
          <w:szCs w:val="22"/>
        </w:rPr>
        <w:t xml:space="preserve"> </w:t>
      </w:r>
      <w:r w:rsidRPr="0033390B">
        <w:rPr>
          <w:rFonts w:asciiTheme="majorHAnsi" w:eastAsia="Times New Roman" w:hAnsiTheme="majorHAnsi" w:cstheme="majorHAnsi"/>
          <w:color w:val="000000" w:themeColor="text1"/>
          <w:szCs w:val="22"/>
        </w:rPr>
        <w:t>.</w:t>
      </w:r>
      <w:proofErr w:type="gramEnd"/>
      <w:r w:rsidRPr="0033390B">
        <w:rPr>
          <w:rFonts w:asciiTheme="majorHAnsi" w:eastAsia="Times New Roman" w:hAnsiTheme="majorHAnsi" w:cstheme="majorHAnsi"/>
          <w:color w:val="000000" w:themeColor="text1"/>
          <w:szCs w:val="22"/>
        </w:rPr>
        <w:t xml:space="preserve"> Founded in 1971 to take over most of the remaining U.S. passenger rail services, it is partially government funded yet operated and managed as a for-profit corporation.</w:t>
      </w:r>
      <w:r w:rsidR="00795FCE" w:rsidRPr="0033390B">
        <w:rPr>
          <w:rFonts w:asciiTheme="majorHAnsi" w:eastAsia="Times New Roman" w:hAnsiTheme="majorHAnsi" w:cstheme="majorHAnsi"/>
          <w:color w:val="000000" w:themeColor="text1"/>
          <w:szCs w:val="22"/>
        </w:rPr>
        <w:t xml:space="preserve"> As a QA Analyst I was involved in testing the customer facing web application. I was involved in preparing</w:t>
      </w:r>
      <w:r w:rsidRPr="0033390B">
        <w:rPr>
          <w:rFonts w:asciiTheme="majorHAnsi" w:eastAsia="Times New Roman" w:hAnsiTheme="majorHAnsi" w:cstheme="majorHAnsi"/>
          <w:color w:val="000000" w:themeColor="text1"/>
          <w:szCs w:val="22"/>
        </w:rPr>
        <w:t xml:space="preserve"> </w:t>
      </w:r>
      <w:r w:rsidR="00795FCE" w:rsidRPr="0033390B">
        <w:rPr>
          <w:rFonts w:asciiTheme="majorHAnsi" w:eastAsia="Times New Roman" w:hAnsiTheme="majorHAnsi" w:cstheme="majorHAnsi"/>
          <w:color w:val="000000" w:themeColor="text1"/>
          <w:szCs w:val="22"/>
        </w:rPr>
        <w:t>and executing Test Cases and Scripts for manual</w:t>
      </w:r>
      <w:r w:rsidRPr="0033390B">
        <w:rPr>
          <w:rFonts w:asciiTheme="majorHAnsi" w:eastAsia="Times New Roman" w:hAnsiTheme="majorHAnsi" w:cstheme="majorHAnsi"/>
          <w:color w:val="000000" w:themeColor="text1"/>
          <w:szCs w:val="22"/>
        </w:rPr>
        <w:t>/automation</w:t>
      </w:r>
      <w:r w:rsidR="00795FCE" w:rsidRPr="0033390B">
        <w:rPr>
          <w:rFonts w:asciiTheme="majorHAnsi" w:eastAsia="Times New Roman" w:hAnsiTheme="majorHAnsi" w:cstheme="majorHAnsi"/>
          <w:color w:val="000000" w:themeColor="text1"/>
          <w:szCs w:val="22"/>
        </w:rPr>
        <w:t xml:space="preserve"> testing</w:t>
      </w:r>
      <w:r w:rsidRPr="0033390B">
        <w:rPr>
          <w:rFonts w:asciiTheme="majorHAnsi" w:eastAsia="Times New Roman" w:hAnsiTheme="majorHAnsi" w:cstheme="majorHAnsi"/>
          <w:color w:val="000000" w:themeColor="text1"/>
          <w:szCs w:val="22"/>
        </w:rPr>
        <w:t xml:space="preserve"> </w:t>
      </w:r>
      <w:r w:rsidR="00795FCE" w:rsidRPr="0033390B">
        <w:rPr>
          <w:rFonts w:asciiTheme="majorHAnsi" w:eastAsia="Times New Roman" w:hAnsiTheme="majorHAnsi" w:cstheme="majorHAnsi"/>
          <w:color w:val="000000" w:themeColor="text1"/>
          <w:szCs w:val="22"/>
        </w:rPr>
        <w:t>and logging defects for the web-based application.</w:t>
      </w:r>
    </w:p>
    <w:p w:rsidR="00857746" w:rsidRPr="0033390B" w:rsidRDefault="00857746" w:rsidP="00857746">
      <w:pPr>
        <w:jc w:val="both"/>
        <w:rPr>
          <w:rFonts w:asciiTheme="majorHAnsi" w:hAnsiTheme="majorHAnsi" w:cstheme="majorHAnsi"/>
          <w:szCs w:val="22"/>
        </w:rPr>
      </w:pPr>
    </w:p>
    <w:p w:rsidR="00857746" w:rsidRPr="0033390B" w:rsidRDefault="00857746" w:rsidP="00857746">
      <w:pPr>
        <w:jc w:val="both"/>
        <w:rPr>
          <w:rFonts w:asciiTheme="majorHAnsi" w:hAnsiTheme="majorHAnsi" w:cstheme="majorHAnsi"/>
          <w:b/>
          <w:szCs w:val="22"/>
        </w:rPr>
      </w:pPr>
      <w:r w:rsidRPr="0033390B">
        <w:rPr>
          <w:rFonts w:asciiTheme="majorHAnsi" w:hAnsiTheme="majorHAnsi" w:cstheme="majorHAnsi"/>
          <w:b/>
          <w:szCs w:val="22"/>
        </w:rPr>
        <w:t>Responsibilities: </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Analyzed the business and </w:t>
      </w:r>
      <w:r w:rsidRPr="0033390B">
        <w:rPr>
          <w:rFonts w:asciiTheme="majorHAnsi" w:hAnsiTheme="majorHAnsi" w:cstheme="majorHAnsi"/>
          <w:b/>
        </w:rPr>
        <w:t>system requirement</w:t>
      </w:r>
      <w:r w:rsidRPr="0033390B">
        <w:rPr>
          <w:rFonts w:asciiTheme="majorHAnsi" w:hAnsiTheme="majorHAnsi" w:cstheme="majorHAnsi"/>
        </w:rPr>
        <w:t xml:space="preserve"> documents and responsible for developing </w:t>
      </w:r>
      <w:r w:rsidRPr="0033390B">
        <w:rPr>
          <w:rFonts w:asciiTheme="majorHAnsi" w:hAnsiTheme="majorHAnsi" w:cstheme="majorHAnsi"/>
          <w:b/>
        </w:rPr>
        <w:t>detailed test cases</w:t>
      </w:r>
      <w:r w:rsidRPr="0033390B">
        <w:rPr>
          <w:rFonts w:asciiTheme="majorHAnsi" w:hAnsiTheme="majorHAnsi" w:cstheme="majorHAnsi"/>
        </w:rPr>
        <w:t>. </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Involved in </w:t>
      </w:r>
      <w:r w:rsidRPr="0033390B">
        <w:rPr>
          <w:rFonts w:asciiTheme="majorHAnsi" w:hAnsiTheme="majorHAnsi" w:cstheme="majorHAnsi"/>
          <w:b/>
        </w:rPr>
        <w:t>review</w:t>
      </w:r>
      <w:r w:rsidRPr="0033390B">
        <w:rPr>
          <w:rFonts w:asciiTheme="majorHAnsi" w:hAnsiTheme="majorHAnsi" w:cstheme="majorHAnsi"/>
        </w:rPr>
        <w:t xml:space="preserve"> and </w:t>
      </w:r>
      <w:r w:rsidRPr="0033390B">
        <w:rPr>
          <w:rFonts w:asciiTheme="majorHAnsi" w:hAnsiTheme="majorHAnsi" w:cstheme="majorHAnsi"/>
          <w:b/>
        </w:rPr>
        <w:t>analysis</w:t>
      </w:r>
      <w:r w:rsidRPr="0033390B">
        <w:rPr>
          <w:rFonts w:asciiTheme="majorHAnsi" w:hAnsiTheme="majorHAnsi" w:cstheme="majorHAnsi"/>
        </w:rPr>
        <w:t xml:space="preserve"> of requirements and </w:t>
      </w:r>
      <w:r w:rsidRPr="0033390B">
        <w:rPr>
          <w:rFonts w:asciiTheme="majorHAnsi" w:hAnsiTheme="majorHAnsi" w:cstheme="majorHAnsi"/>
          <w:b/>
        </w:rPr>
        <w:t>design</w:t>
      </w:r>
      <w:r w:rsidRPr="0033390B">
        <w:rPr>
          <w:rFonts w:asciiTheme="majorHAnsi" w:hAnsiTheme="majorHAnsi" w:cstheme="majorHAnsi"/>
        </w:rPr>
        <w:t xml:space="preserve"> documentation. </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Involved in preparing </w:t>
      </w:r>
      <w:r w:rsidRPr="0033390B">
        <w:rPr>
          <w:rFonts w:asciiTheme="majorHAnsi" w:hAnsiTheme="majorHAnsi" w:cstheme="majorHAnsi"/>
          <w:b/>
        </w:rPr>
        <w:t>functional test</w:t>
      </w:r>
      <w:r w:rsidRPr="0033390B">
        <w:rPr>
          <w:rFonts w:asciiTheme="majorHAnsi" w:hAnsiTheme="majorHAnsi" w:cstheme="majorHAnsi"/>
        </w:rPr>
        <w:t xml:space="preserve"> plans for different modules of the application. </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Analyzed use cases and specifications to identify the </w:t>
      </w:r>
      <w:r w:rsidRPr="0033390B">
        <w:rPr>
          <w:rFonts w:asciiTheme="majorHAnsi" w:hAnsiTheme="majorHAnsi" w:cstheme="majorHAnsi"/>
          <w:b/>
        </w:rPr>
        <w:t>test cases</w:t>
      </w:r>
      <w:r w:rsidRPr="0033390B">
        <w:rPr>
          <w:rFonts w:asciiTheme="majorHAnsi" w:hAnsiTheme="majorHAnsi" w:cstheme="majorHAnsi"/>
        </w:rPr>
        <w:t>. </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Involved in </w:t>
      </w:r>
      <w:r w:rsidRPr="0033390B">
        <w:rPr>
          <w:rFonts w:asciiTheme="majorHAnsi" w:hAnsiTheme="majorHAnsi" w:cstheme="majorHAnsi"/>
          <w:b/>
        </w:rPr>
        <w:t>designing</w:t>
      </w:r>
      <w:r w:rsidRPr="0033390B">
        <w:rPr>
          <w:rFonts w:asciiTheme="majorHAnsi" w:hAnsiTheme="majorHAnsi" w:cstheme="majorHAnsi"/>
        </w:rPr>
        <w:t xml:space="preserve"> and </w:t>
      </w:r>
      <w:r w:rsidRPr="0033390B">
        <w:rPr>
          <w:rFonts w:asciiTheme="majorHAnsi" w:hAnsiTheme="majorHAnsi" w:cstheme="majorHAnsi"/>
          <w:b/>
        </w:rPr>
        <w:t>developing</w:t>
      </w:r>
      <w:r w:rsidRPr="0033390B">
        <w:rPr>
          <w:rFonts w:asciiTheme="majorHAnsi" w:hAnsiTheme="majorHAnsi" w:cstheme="majorHAnsi"/>
        </w:rPr>
        <w:t xml:space="preserve"> the test plan. </w:t>
      </w:r>
    </w:p>
    <w:p w:rsidR="00857746" w:rsidRPr="0033390B" w:rsidRDefault="00857746" w:rsidP="00857746">
      <w:pPr>
        <w:numPr>
          <w:ilvl w:val="0"/>
          <w:numId w:val="12"/>
        </w:numPr>
        <w:suppressAutoHyphens w:val="0"/>
        <w:rPr>
          <w:rFonts w:asciiTheme="majorHAnsi" w:eastAsia="Calibri" w:hAnsiTheme="majorHAnsi" w:cstheme="majorHAnsi"/>
          <w:szCs w:val="22"/>
          <w:lang w:eastAsia="en-US"/>
        </w:rPr>
      </w:pPr>
      <w:r w:rsidRPr="0033390B">
        <w:rPr>
          <w:rFonts w:asciiTheme="majorHAnsi" w:eastAsia="Calibri" w:hAnsiTheme="majorHAnsi" w:cstheme="majorHAnsi"/>
          <w:szCs w:val="22"/>
          <w:lang w:eastAsia="en-US"/>
        </w:rPr>
        <w:t>Performed testing on user</w:t>
      </w:r>
      <w:r w:rsidR="005E3672" w:rsidRPr="0033390B">
        <w:rPr>
          <w:rFonts w:asciiTheme="majorHAnsi" w:eastAsia="Calibri" w:hAnsiTheme="majorHAnsi" w:cstheme="majorHAnsi"/>
          <w:szCs w:val="22"/>
          <w:lang w:eastAsia="en-US"/>
        </w:rPr>
        <w:t xml:space="preserve"> </w:t>
      </w:r>
      <w:r w:rsidRPr="0033390B">
        <w:rPr>
          <w:rFonts w:asciiTheme="majorHAnsi" w:eastAsia="Calibri" w:hAnsiTheme="majorHAnsi" w:cstheme="majorHAnsi"/>
          <w:b/>
          <w:szCs w:val="22"/>
          <w:lang w:eastAsia="en-US"/>
        </w:rPr>
        <w:t>account transfer</w:t>
      </w:r>
      <w:r w:rsidRPr="0033390B">
        <w:rPr>
          <w:rFonts w:asciiTheme="majorHAnsi" w:eastAsia="Calibri" w:hAnsiTheme="majorHAnsi" w:cstheme="majorHAnsi"/>
          <w:szCs w:val="22"/>
          <w:lang w:eastAsia="en-US"/>
        </w:rPr>
        <w:t xml:space="preserve"> and </w:t>
      </w:r>
      <w:r w:rsidRPr="0033390B">
        <w:rPr>
          <w:rFonts w:asciiTheme="majorHAnsi" w:eastAsia="Calibri" w:hAnsiTheme="majorHAnsi" w:cstheme="majorHAnsi"/>
          <w:b/>
          <w:szCs w:val="22"/>
          <w:lang w:eastAsia="en-US"/>
        </w:rPr>
        <w:t>money management</w:t>
      </w:r>
      <w:r w:rsidRPr="0033390B">
        <w:rPr>
          <w:rFonts w:asciiTheme="majorHAnsi" w:eastAsia="Calibri" w:hAnsiTheme="majorHAnsi" w:cstheme="majorHAnsi"/>
          <w:szCs w:val="22"/>
          <w:lang w:eastAsia="en-US"/>
        </w:rPr>
        <w:t xml:space="preserve"> accounts. </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Actively participated in creating </w:t>
      </w:r>
      <w:r w:rsidRPr="0033390B">
        <w:rPr>
          <w:rFonts w:asciiTheme="majorHAnsi" w:hAnsiTheme="majorHAnsi" w:cstheme="majorHAnsi"/>
          <w:b/>
        </w:rPr>
        <w:t>requirement</w:t>
      </w:r>
      <w:r w:rsidR="005E3672" w:rsidRPr="0033390B">
        <w:rPr>
          <w:rFonts w:asciiTheme="majorHAnsi" w:hAnsiTheme="majorHAnsi" w:cstheme="majorHAnsi"/>
          <w:b/>
        </w:rPr>
        <w:t xml:space="preserve"> </w:t>
      </w:r>
      <w:proofErr w:type="spellStart"/>
      <w:r w:rsidRPr="0033390B">
        <w:rPr>
          <w:rFonts w:asciiTheme="majorHAnsi" w:hAnsiTheme="majorHAnsi" w:cstheme="majorHAnsi"/>
          <w:b/>
        </w:rPr>
        <w:t>strace</w:t>
      </w:r>
      <w:proofErr w:type="spellEnd"/>
      <w:r w:rsidR="0033390B">
        <w:rPr>
          <w:rFonts w:asciiTheme="majorHAnsi" w:hAnsiTheme="majorHAnsi" w:cstheme="majorHAnsi"/>
          <w:b/>
        </w:rPr>
        <w:t xml:space="preserve"> </w:t>
      </w:r>
      <w:r w:rsidRPr="0033390B">
        <w:rPr>
          <w:rFonts w:asciiTheme="majorHAnsi" w:hAnsiTheme="majorHAnsi" w:cstheme="majorHAnsi"/>
          <w:b/>
        </w:rPr>
        <w:t>ability matrices</w:t>
      </w:r>
      <w:r w:rsidRPr="0033390B">
        <w:rPr>
          <w:rFonts w:asciiTheme="majorHAnsi" w:hAnsiTheme="majorHAnsi" w:cstheme="majorHAnsi"/>
        </w:rPr>
        <w:t>, and test plans. </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Tested the </w:t>
      </w:r>
      <w:r w:rsidRPr="0033390B">
        <w:rPr>
          <w:rFonts w:asciiTheme="majorHAnsi" w:hAnsiTheme="majorHAnsi" w:cstheme="majorHAnsi"/>
          <w:b/>
        </w:rPr>
        <w:t>functionality</w:t>
      </w:r>
      <w:r w:rsidRPr="0033390B">
        <w:rPr>
          <w:rFonts w:asciiTheme="majorHAnsi" w:hAnsiTheme="majorHAnsi" w:cstheme="majorHAnsi"/>
        </w:rPr>
        <w:t xml:space="preserve"> of the application with multiple data (</w:t>
      </w:r>
      <w:r w:rsidRPr="0033390B">
        <w:rPr>
          <w:rFonts w:asciiTheme="majorHAnsi" w:hAnsiTheme="majorHAnsi" w:cstheme="majorHAnsi"/>
          <w:b/>
        </w:rPr>
        <w:t>positive</w:t>
      </w:r>
      <w:r w:rsidRPr="0033390B">
        <w:rPr>
          <w:rFonts w:asciiTheme="majorHAnsi" w:hAnsiTheme="majorHAnsi" w:cstheme="majorHAnsi"/>
        </w:rPr>
        <w:t xml:space="preserve"> as well as </w:t>
      </w:r>
      <w:r w:rsidRPr="0033390B">
        <w:rPr>
          <w:rFonts w:asciiTheme="majorHAnsi" w:hAnsiTheme="majorHAnsi" w:cstheme="majorHAnsi"/>
          <w:b/>
        </w:rPr>
        <w:t>negative</w:t>
      </w:r>
      <w:r w:rsidR="005E3672" w:rsidRPr="0033390B">
        <w:rPr>
          <w:rFonts w:asciiTheme="majorHAnsi" w:hAnsiTheme="majorHAnsi" w:cstheme="majorHAnsi"/>
        </w:rPr>
        <w:t>), multiple times.</w:t>
      </w:r>
    </w:p>
    <w:p w:rsidR="005E3672" w:rsidRPr="0033390B" w:rsidRDefault="005E3672"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Overseen defects management, automation testing as well as lab and field testing.</w:t>
      </w:r>
    </w:p>
    <w:p w:rsidR="005E3672" w:rsidRPr="0033390B" w:rsidRDefault="005E3672"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Participated in meetings to establish and enforce </w:t>
      </w:r>
      <w:r w:rsidRPr="0033390B">
        <w:rPr>
          <w:rFonts w:asciiTheme="majorHAnsi" w:hAnsiTheme="majorHAnsi" w:cstheme="majorHAnsi"/>
          <w:b/>
        </w:rPr>
        <w:t xml:space="preserve">SharePoint </w:t>
      </w:r>
      <w:r w:rsidRPr="0033390B">
        <w:rPr>
          <w:rFonts w:asciiTheme="majorHAnsi" w:hAnsiTheme="majorHAnsi" w:cstheme="majorHAnsi"/>
        </w:rPr>
        <w:t>best practices and standards manage proper security group naming conventions &amp; security assignment processes.</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Performed </w:t>
      </w:r>
      <w:r w:rsidRPr="0033390B">
        <w:rPr>
          <w:rFonts w:asciiTheme="majorHAnsi" w:hAnsiTheme="majorHAnsi" w:cstheme="majorHAnsi"/>
          <w:b/>
        </w:rPr>
        <w:t>database testing</w:t>
      </w:r>
      <w:r w:rsidRPr="0033390B">
        <w:rPr>
          <w:rFonts w:asciiTheme="majorHAnsi" w:hAnsiTheme="majorHAnsi" w:cstheme="majorHAnsi"/>
        </w:rPr>
        <w:t xml:space="preserve">, </w:t>
      </w:r>
      <w:r w:rsidRPr="0033390B">
        <w:rPr>
          <w:rFonts w:asciiTheme="majorHAnsi" w:hAnsiTheme="majorHAnsi" w:cstheme="majorHAnsi"/>
          <w:b/>
        </w:rPr>
        <w:t>regression testing</w:t>
      </w:r>
      <w:r w:rsidRPr="0033390B">
        <w:rPr>
          <w:rFonts w:asciiTheme="majorHAnsi" w:hAnsiTheme="majorHAnsi" w:cstheme="majorHAnsi"/>
        </w:rPr>
        <w:t xml:space="preserve">, </w:t>
      </w:r>
      <w:r w:rsidRPr="0033390B">
        <w:rPr>
          <w:rFonts w:asciiTheme="majorHAnsi" w:hAnsiTheme="majorHAnsi" w:cstheme="majorHAnsi"/>
          <w:b/>
        </w:rPr>
        <w:t>system testing</w:t>
      </w:r>
      <w:r w:rsidRPr="0033390B">
        <w:rPr>
          <w:rFonts w:asciiTheme="majorHAnsi" w:hAnsiTheme="majorHAnsi" w:cstheme="majorHAnsi"/>
        </w:rPr>
        <w:t xml:space="preserve">, and </w:t>
      </w:r>
      <w:r w:rsidRPr="0033390B">
        <w:rPr>
          <w:rFonts w:asciiTheme="majorHAnsi" w:hAnsiTheme="majorHAnsi" w:cstheme="majorHAnsi"/>
          <w:b/>
        </w:rPr>
        <w:t>user acceptance testing </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Designed scenarios to test the application </w:t>
      </w:r>
      <w:r w:rsidRPr="0033390B">
        <w:rPr>
          <w:rFonts w:asciiTheme="majorHAnsi" w:hAnsiTheme="majorHAnsi" w:cstheme="majorHAnsi"/>
          <w:b/>
        </w:rPr>
        <w:t>functionality</w:t>
      </w:r>
      <w:r w:rsidRPr="0033390B">
        <w:rPr>
          <w:rFonts w:asciiTheme="majorHAnsi" w:hAnsiTheme="majorHAnsi" w:cstheme="majorHAnsi"/>
        </w:rPr>
        <w:t xml:space="preserve"> and ensure the data integrity. </w:t>
      </w:r>
    </w:p>
    <w:p w:rsidR="00857746" w:rsidRPr="0033390B" w:rsidRDefault="00857746" w:rsidP="00857746">
      <w:pPr>
        <w:numPr>
          <w:ilvl w:val="0"/>
          <w:numId w:val="12"/>
        </w:numPr>
        <w:jc w:val="both"/>
        <w:rPr>
          <w:rFonts w:asciiTheme="majorHAnsi" w:hAnsiTheme="majorHAnsi" w:cstheme="majorHAnsi"/>
          <w:iCs/>
          <w:szCs w:val="22"/>
        </w:rPr>
      </w:pPr>
      <w:r w:rsidRPr="0033390B">
        <w:rPr>
          <w:rFonts w:asciiTheme="majorHAnsi" w:hAnsiTheme="majorHAnsi" w:cstheme="majorHAnsi"/>
          <w:iCs/>
          <w:szCs w:val="22"/>
        </w:rPr>
        <w:t xml:space="preserve">Prepared a comprehensive </w:t>
      </w:r>
      <w:r w:rsidRPr="0033390B">
        <w:rPr>
          <w:rFonts w:asciiTheme="majorHAnsi" w:hAnsiTheme="majorHAnsi" w:cstheme="majorHAnsi"/>
          <w:b/>
          <w:iCs/>
          <w:szCs w:val="22"/>
        </w:rPr>
        <w:t>Database Testing Summary Report</w:t>
      </w:r>
      <w:r w:rsidRPr="0033390B">
        <w:rPr>
          <w:rFonts w:asciiTheme="majorHAnsi" w:hAnsiTheme="majorHAnsi" w:cstheme="majorHAnsi"/>
          <w:iCs/>
          <w:szCs w:val="22"/>
        </w:rPr>
        <w:t xml:space="preserve"> for the application with extended coverage of all </w:t>
      </w:r>
      <w:r w:rsidRPr="0033390B">
        <w:rPr>
          <w:rFonts w:asciiTheme="majorHAnsi" w:hAnsiTheme="majorHAnsi" w:cstheme="majorHAnsi"/>
          <w:b/>
          <w:iCs/>
          <w:szCs w:val="22"/>
        </w:rPr>
        <w:t>Backend Tests</w:t>
      </w:r>
      <w:r w:rsidRPr="0033390B">
        <w:rPr>
          <w:rFonts w:asciiTheme="majorHAnsi" w:hAnsiTheme="majorHAnsi" w:cstheme="majorHAnsi"/>
          <w:iCs/>
          <w:szCs w:val="22"/>
        </w:rPr>
        <w:t xml:space="preserve"> performed on AUT and came up with conclusions and recommendations.</w:t>
      </w:r>
    </w:p>
    <w:p w:rsidR="00BC0D5D" w:rsidRPr="0033390B" w:rsidRDefault="00BC0D5D" w:rsidP="00BC0D5D">
      <w:pPr>
        <w:pStyle w:val="ListParagraph"/>
        <w:numPr>
          <w:ilvl w:val="0"/>
          <w:numId w:val="12"/>
        </w:numPr>
        <w:rPr>
          <w:rFonts w:asciiTheme="majorHAnsi" w:eastAsia="SimSun" w:hAnsiTheme="majorHAnsi" w:cstheme="majorHAnsi"/>
          <w:iCs/>
          <w:lang w:eastAsia="ar-SA"/>
        </w:rPr>
      </w:pPr>
      <w:r w:rsidRPr="0033390B">
        <w:rPr>
          <w:rFonts w:asciiTheme="majorHAnsi" w:eastAsia="SimSun" w:hAnsiTheme="majorHAnsi" w:cstheme="majorHAnsi"/>
          <w:iCs/>
          <w:lang w:eastAsia="ar-SA"/>
        </w:rPr>
        <w:t xml:space="preserve">Creating defect tasks in </w:t>
      </w:r>
      <w:r w:rsidRPr="0033390B">
        <w:rPr>
          <w:rFonts w:asciiTheme="majorHAnsi" w:eastAsia="SimSun" w:hAnsiTheme="majorHAnsi" w:cstheme="majorHAnsi"/>
          <w:b/>
          <w:iCs/>
          <w:lang w:eastAsia="ar-SA"/>
        </w:rPr>
        <w:t>Version One</w:t>
      </w:r>
      <w:r w:rsidRPr="0033390B">
        <w:rPr>
          <w:rFonts w:asciiTheme="majorHAnsi" w:eastAsia="SimSun" w:hAnsiTheme="majorHAnsi" w:cstheme="majorHAnsi"/>
          <w:iCs/>
          <w:lang w:eastAsia="ar-SA"/>
        </w:rPr>
        <w:t>, and integrating it with JIRA.</w:t>
      </w:r>
    </w:p>
    <w:p w:rsidR="00857746" w:rsidRPr="0033390B" w:rsidRDefault="00857746" w:rsidP="00857746">
      <w:pPr>
        <w:numPr>
          <w:ilvl w:val="0"/>
          <w:numId w:val="12"/>
        </w:num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bCs/>
          <w:color w:val="000000" w:themeColor="text1"/>
          <w:szCs w:val="22"/>
        </w:rPr>
        <w:t>Performed</w:t>
      </w:r>
      <w:r w:rsidR="005E3672" w:rsidRPr="0033390B">
        <w:rPr>
          <w:rFonts w:asciiTheme="majorHAnsi" w:eastAsia="Times New Roman" w:hAnsiTheme="majorHAnsi" w:cstheme="majorHAnsi"/>
          <w:bCs/>
          <w:color w:val="000000" w:themeColor="text1"/>
          <w:szCs w:val="22"/>
        </w:rPr>
        <w:t xml:space="preserve"> </w:t>
      </w:r>
      <w:r w:rsidRPr="0033390B">
        <w:rPr>
          <w:rFonts w:asciiTheme="majorHAnsi" w:eastAsia="Times New Roman" w:hAnsiTheme="majorHAnsi" w:cstheme="majorHAnsi"/>
          <w:b/>
          <w:bCs/>
          <w:color w:val="000000" w:themeColor="text1"/>
          <w:szCs w:val="22"/>
        </w:rPr>
        <w:t xml:space="preserve">Mobile Browser Testing </w:t>
      </w:r>
      <w:r w:rsidRPr="0033390B">
        <w:rPr>
          <w:rFonts w:asciiTheme="majorHAnsi" w:eastAsia="Times New Roman" w:hAnsiTheme="majorHAnsi" w:cstheme="majorHAnsi"/>
          <w:bCs/>
          <w:color w:val="000000" w:themeColor="text1"/>
          <w:szCs w:val="22"/>
        </w:rPr>
        <w:t>with Chrome Emulation</w:t>
      </w:r>
      <w:r w:rsidRPr="0033390B">
        <w:rPr>
          <w:rFonts w:asciiTheme="majorHAnsi" w:eastAsia="Times New Roman" w:hAnsiTheme="majorHAnsi" w:cstheme="majorHAnsi"/>
          <w:b/>
          <w:bCs/>
          <w:color w:val="000000" w:themeColor="text1"/>
          <w:szCs w:val="22"/>
        </w:rPr>
        <w:t>.</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Analyzed the </w:t>
      </w:r>
      <w:r w:rsidRPr="0033390B">
        <w:rPr>
          <w:rFonts w:asciiTheme="majorHAnsi" w:hAnsiTheme="majorHAnsi" w:cstheme="majorHAnsi"/>
          <w:b/>
        </w:rPr>
        <w:t>test results</w:t>
      </w:r>
      <w:r w:rsidRPr="0033390B">
        <w:rPr>
          <w:rFonts w:asciiTheme="majorHAnsi" w:hAnsiTheme="majorHAnsi" w:cstheme="majorHAnsi"/>
        </w:rPr>
        <w:t xml:space="preserve"> and generated </w:t>
      </w:r>
      <w:r w:rsidRPr="0033390B">
        <w:rPr>
          <w:rFonts w:asciiTheme="majorHAnsi" w:hAnsiTheme="majorHAnsi" w:cstheme="majorHAnsi"/>
          <w:b/>
        </w:rPr>
        <w:t>reports.</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iCs/>
        </w:rPr>
        <w:t xml:space="preserve">Assured </w:t>
      </w:r>
      <w:r w:rsidRPr="0033390B">
        <w:rPr>
          <w:rFonts w:asciiTheme="majorHAnsi" w:hAnsiTheme="majorHAnsi" w:cstheme="majorHAnsi"/>
          <w:b/>
          <w:iCs/>
        </w:rPr>
        <w:t>entry/exit criteria</w:t>
      </w:r>
      <w:r w:rsidRPr="0033390B">
        <w:rPr>
          <w:rFonts w:asciiTheme="majorHAnsi" w:hAnsiTheme="majorHAnsi" w:cstheme="majorHAnsi"/>
          <w:iCs/>
        </w:rPr>
        <w:t xml:space="preserve"> are met for the different phases of testing.</w:t>
      </w:r>
    </w:p>
    <w:p w:rsidR="00857746" w:rsidRPr="0033390B" w:rsidRDefault="00857746" w:rsidP="00857746">
      <w:pPr>
        <w:pStyle w:val="ListParagraph"/>
        <w:numPr>
          <w:ilvl w:val="0"/>
          <w:numId w:val="12"/>
        </w:numPr>
        <w:jc w:val="both"/>
        <w:rPr>
          <w:rFonts w:asciiTheme="majorHAnsi" w:hAnsiTheme="majorHAnsi" w:cstheme="majorHAnsi"/>
          <w:color w:val="000000"/>
        </w:rPr>
      </w:pPr>
      <w:r w:rsidRPr="0033390B">
        <w:rPr>
          <w:rFonts w:asciiTheme="majorHAnsi" w:hAnsiTheme="majorHAnsi" w:cstheme="majorHAnsi"/>
          <w:color w:val="000000"/>
        </w:rPr>
        <w:t xml:space="preserve">Wrote </w:t>
      </w:r>
      <w:r w:rsidRPr="0033390B">
        <w:rPr>
          <w:rFonts w:asciiTheme="majorHAnsi" w:hAnsiTheme="majorHAnsi" w:cstheme="majorHAnsi"/>
          <w:b/>
          <w:color w:val="000000"/>
        </w:rPr>
        <w:t>SQL queries</w:t>
      </w:r>
      <w:r w:rsidRPr="0033390B">
        <w:rPr>
          <w:rFonts w:asciiTheme="majorHAnsi" w:hAnsiTheme="majorHAnsi" w:cstheme="majorHAnsi"/>
          <w:color w:val="000000"/>
        </w:rPr>
        <w:t xml:space="preserve"> for checking the data transactions and database integrity to perform </w:t>
      </w:r>
    </w:p>
    <w:p w:rsidR="00857746" w:rsidRPr="0033390B" w:rsidRDefault="00857746" w:rsidP="00857746">
      <w:pPr>
        <w:pStyle w:val="ListParagraph"/>
        <w:jc w:val="both"/>
        <w:rPr>
          <w:rFonts w:asciiTheme="majorHAnsi" w:eastAsia="SimSun" w:hAnsiTheme="majorHAnsi" w:cstheme="majorHAnsi"/>
          <w:color w:val="000000"/>
          <w:lang w:eastAsia="ar-SA"/>
        </w:rPr>
      </w:pPr>
      <w:proofErr w:type="gramStart"/>
      <w:r w:rsidRPr="0033390B">
        <w:rPr>
          <w:rFonts w:asciiTheme="majorHAnsi" w:eastAsia="SimSun" w:hAnsiTheme="majorHAnsi" w:cstheme="majorHAnsi"/>
          <w:color w:val="000000"/>
          <w:lang w:eastAsia="ar-SA"/>
        </w:rPr>
        <w:t>Data Testing.</w:t>
      </w:r>
      <w:proofErr w:type="gramEnd"/>
    </w:p>
    <w:p w:rsidR="00857746" w:rsidRPr="0033390B" w:rsidRDefault="00857746" w:rsidP="00857746">
      <w:pPr>
        <w:numPr>
          <w:ilvl w:val="0"/>
          <w:numId w:val="12"/>
        </w:num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Executed </w:t>
      </w:r>
      <w:r w:rsidRPr="0033390B">
        <w:rPr>
          <w:rFonts w:asciiTheme="majorHAnsi" w:eastAsia="Times New Roman" w:hAnsiTheme="majorHAnsi" w:cstheme="majorHAnsi"/>
          <w:b/>
          <w:color w:val="000000" w:themeColor="text1"/>
          <w:szCs w:val="22"/>
        </w:rPr>
        <w:t>Functional</w:t>
      </w:r>
      <w:r w:rsidRPr="0033390B">
        <w:rPr>
          <w:rFonts w:asciiTheme="majorHAnsi" w:eastAsia="Times New Roman" w:hAnsiTheme="majorHAnsi" w:cstheme="majorHAnsi"/>
          <w:color w:val="000000" w:themeColor="text1"/>
          <w:szCs w:val="22"/>
        </w:rPr>
        <w:t xml:space="preserve"> and </w:t>
      </w:r>
      <w:r w:rsidRPr="0033390B">
        <w:rPr>
          <w:rFonts w:asciiTheme="majorHAnsi" w:eastAsia="Times New Roman" w:hAnsiTheme="majorHAnsi" w:cstheme="majorHAnsi"/>
          <w:b/>
          <w:color w:val="000000" w:themeColor="text1"/>
          <w:szCs w:val="22"/>
        </w:rPr>
        <w:t>Regression</w:t>
      </w:r>
      <w:r w:rsidRPr="0033390B">
        <w:rPr>
          <w:rFonts w:asciiTheme="majorHAnsi" w:eastAsia="Times New Roman" w:hAnsiTheme="majorHAnsi" w:cstheme="majorHAnsi"/>
          <w:color w:val="000000" w:themeColor="text1"/>
          <w:szCs w:val="22"/>
        </w:rPr>
        <w:t xml:space="preserve"> testing using application </w:t>
      </w:r>
      <w:r w:rsidRPr="0033390B">
        <w:rPr>
          <w:rFonts w:asciiTheme="majorHAnsi" w:eastAsia="Times New Roman" w:hAnsiTheme="majorHAnsi" w:cstheme="majorHAnsi"/>
          <w:b/>
          <w:color w:val="000000" w:themeColor="text1"/>
          <w:szCs w:val="22"/>
        </w:rPr>
        <w:t>HP UFT</w:t>
      </w:r>
      <w:r w:rsidRPr="0033390B">
        <w:rPr>
          <w:rFonts w:asciiTheme="majorHAnsi" w:eastAsia="Times New Roman" w:hAnsiTheme="majorHAnsi" w:cstheme="majorHAnsi"/>
          <w:color w:val="000000" w:themeColor="text1"/>
          <w:szCs w:val="22"/>
        </w:rPr>
        <w:t>.</w:t>
      </w:r>
    </w:p>
    <w:p w:rsidR="00857746" w:rsidRPr="0033390B" w:rsidRDefault="00857746" w:rsidP="00857746">
      <w:pPr>
        <w:pStyle w:val="ListParagraph"/>
        <w:numPr>
          <w:ilvl w:val="0"/>
          <w:numId w:val="12"/>
        </w:numPr>
        <w:jc w:val="both"/>
        <w:rPr>
          <w:rFonts w:asciiTheme="majorHAnsi" w:hAnsiTheme="majorHAnsi" w:cstheme="majorHAnsi"/>
          <w:iCs/>
        </w:rPr>
      </w:pPr>
      <w:r w:rsidRPr="0033390B">
        <w:rPr>
          <w:rFonts w:asciiTheme="majorHAnsi" w:hAnsiTheme="majorHAnsi" w:cstheme="majorHAnsi"/>
          <w:color w:val="000000"/>
        </w:rPr>
        <w:t xml:space="preserve">Participated in the </w:t>
      </w:r>
      <w:r w:rsidRPr="0033390B">
        <w:rPr>
          <w:rFonts w:asciiTheme="majorHAnsi" w:hAnsiTheme="majorHAnsi" w:cstheme="majorHAnsi"/>
          <w:b/>
          <w:color w:val="000000"/>
        </w:rPr>
        <w:t>QA team meetings</w:t>
      </w:r>
      <w:r w:rsidRPr="0033390B">
        <w:rPr>
          <w:rFonts w:asciiTheme="majorHAnsi" w:hAnsiTheme="majorHAnsi" w:cstheme="majorHAnsi"/>
          <w:color w:val="000000"/>
        </w:rPr>
        <w:t xml:space="preserve"> to discuss the issues during the different stages of testing</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eastAsia="SimSun" w:hAnsiTheme="majorHAnsi" w:cstheme="majorHAnsi"/>
          <w:color w:val="000000"/>
          <w:lang w:eastAsia="ar-SA"/>
        </w:rPr>
        <w:t xml:space="preserve">Export requirement, test cases into the </w:t>
      </w:r>
      <w:r w:rsidRPr="0033390B">
        <w:rPr>
          <w:rFonts w:asciiTheme="majorHAnsi" w:eastAsia="SimSun" w:hAnsiTheme="majorHAnsi" w:cstheme="majorHAnsi"/>
          <w:b/>
          <w:color w:val="000000"/>
          <w:lang w:eastAsia="ar-SA"/>
        </w:rPr>
        <w:t>HP ALM (Application Lifecycle Management)</w:t>
      </w:r>
      <w:r w:rsidRPr="0033390B">
        <w:rPr>
          <w:rFonts w:asciiTheme="majorHAnsi" w:eastAsia="SimSun" w:hAnsiTheme="majorHAnsi" w:cstheme="majorHAnsi"/>
          <w:color w:val="000000"/>
          <w:lang w:eastAsia="ar-SA"/>
        </w:rPr>
        <w:t xml:space="preserve">, run test cases from </w:t>
      </w:r>
      <w:r w:rsidRPr="0033390B">
        <w:rPr>
          <w:rFonts w:asciiTheme="majorHAnsi" w:eastAsia="SimSun" w:hAnsiTheme="majorHAnsi" w:cstheme="majorHAnsi"/>
          <w:b/>
          <w:color w:val="000000"/>
          <w:lang w:eastAsia="ar-SA"/>
        </w:rPr>
        <w:t>test lab</w:t>
      </w:r>
      <w:r w:rsidRPr="0033390B">
        <w:rPr>
          <w:rFonts w:asciiTheme="majorHAnsi" w:eastAsia="SimSun" w:hAnsiTheme="majorHAnsi" w:cstheme="majorHAnsi"/>
          <w:color w:val="000000"/>
          <w:lang w:eastAsia="ar-SA"/>
        </w:rPr>
        <w:t xml:space="preserve"> and </w:t>
      </w:r>
      <w:r w:rsidRPr="0033390B">
        <w:rPr>
          <w:rFonts w:asciiTheme="majorHAnsi" w:eastAsia="SimSun" w:hAnsiTheme="majorHAnsi" w:cstheme="majorHAnsi"/>
          <w:b/>
          <w:color w:val="000000"/>
          <w:lang w:eastAsia="ar-SA"/>
        </w:rPr>
        <w:t>log defects</w:t>
      </w:r>
      <w:r w:rsidRPr="0033390B">
        <w:rPr>
          <w:rFonts w:asciiTheme="majorHAnsi" w:eastAsia="SimSun" w:hAnsiTheme="majorHAnsi" w:cstheme="majorHAnsi"/>
          <w:color w:val="000000"/>
          <w:lang w:eastAsia="ar-SA"/>
        </w:rPr>
        <w:t xml:space="preserve"> from defects module.</w:t>
      </w:r>
    </w:p>
    <w:p w:rsidR="00857746" w:rsidRPr="0033390B" w:rsidRDefault="00857746" w:rsidP="00857746">
      <w:pPr>
        <w:pStyle w:val="ListParagraph"/>
        <w:numPr>
          <w:ilvl w:val="0"/>
          <w:numId w:val="12"/>
        </w:numPr>
        <w:jc w:val="both"/>
        <w:rPr>
          <w:rFonts w:asciiTheme="majorHAnsi" w:hAnsiTheme="majorHAnsi" w:cstheme="majorHAnsi"/>
        </w:rPr>
      </w:pPr>
      <w:r w:rsidRPr="0033390B">
        <w:rPr>
          <w:rFonts w:asciiTheme="majorHAnsi" w:hAnsiTheme="majorHAnsi" w:cstheme="majorHAnsi"/>
        </w:rPr>
        <w:t xml:space="preserve">Performed testing after the </w:t>
      </w:r>
      <w:r w:rsidRPr="0033390B">
        <w:rPr>
          <w:rFonts w:asciiTheme="majorHAnsi" w:hAnsiTheme="majorHAnsi" w:cstheme="majorHAnsi"/>
          <w:b/>
        </w:rPr>
        <w:t>defects</w:t>
      </w:r>
      <w:r w:rsidRPr="0033390B">
        <w:rPr>
          <w:rFonts w:asciiTheme="majorHAnsi" w:hAnsiTheme="majorHAnsi" w:cstheme="majorHAnsi"/>
        </w:rPr>
        <w:t xml:space="preserve"> were fixed to validate the </w:t>
      </w:r>
      <w:r w:rsidRPr="0033390B">
        <w:rPr>
          <w:rFonts w:asciiTheme="majorHAnsi" w:hAnsiTheme="majorHAnsi" w:cstheme="majorHAnsi"/>
          <w:b/>
        </w:rPr>
        <w:t>functionality</w:t>
      </w:r>
      <w:r w:rsidRPr="0033390B">
        <w:rPr>
          <w:rFonts w:asciiTheme="majorHAnsi" w:hAnsiTheme="majorHAnsi" w:cstheme="majorHAnsi"/>
        </w:rPr>
        <w:t xml:space="preserve"> of the application.</w:t>
      </w:r>
    </w:p>
    <w:p w:rsidR="00857746" w:rsidRPr="0033390B" w:rsidRDefault="00857746" w:rsidP="00857746">
      <w:pPr>
        <w:jc w:val="both"/>
        <w:rPr>
          <w:rFonts w:asciiTheme="majorHAnsi" w:hAnsiTheme="majorHAnsi" w:cstheme="majorHAnsi"/>
          <w:szCs w:val="22"/>
        </w:rPr>
      </w:pPr>
    </w:p>
    <w:p w:rsidR="00857746" w:rsidRPr="0033390B" w:rsidRDefault="00857746" w:rsidP="00857746">
      <w:pPr>
        <w:jc w:val="both"/>
        <w:rPr>
          <w:rFonts w:asciiTheme="majorHAnsi" w:hAnsiTheme="majorHAnsi" w:cstheme="majorHAnsi"/>
          <w:szCs w:val="22"/>
        </w:rPr>
      </w:pPr>
      <w:r w:rsidRPr="0033390B">
        <w:rPr>
          <w:rFonts w:asciiTheme="majorHAnsi" w:hAnsiTheme="majorHAnsi" w:cstheme="majorHAnsi"/>
          <w:b/>
          <w:szCs w:val="22"/>
        </w:rPr>
        <w:t>Environment:</w:t>
      </w:r>
      <w:r w:rsidRPr="0033390B">
        <w:rPr>
          <w:rFonts w:asciiTheme="majorHAnsi" w:hAnsiTheme="majorHAnsi" w:cstheme="majorHAnsi"/>
          <w:szCs w:val="22"/>
        </w:rPr>
        <w:t xml:space="preserve">HP </w:t>
      </w:r>
      <w:r w:rsidRPr="0033390B">
        <w:rPr>
          <w:rFonts w:asciiTheme="majorHAnsi" w:hAnsiTheme="majorHAnsi" w:cstheme="majorHAnsi"/>
          <w:color w:val="000000"/>
          <w:szCs w:val="22"/>
        </w:rPr>
        <w:t>ALM (Application Lifecycle Management), SQL Server</w:t>
      </w:r>
      <w:r w:rsidR="00795FCE" w:rsidRPr="0033390B">
        <w:rPr>
          <w:rFonts w:asciiTheme="majorHAnsi" w:hAnsiTheme="majorHAnsi" w:cstheme="majorHAnsi"/>
          <w:color w:val="000000"/>
          <w:szCs w:val="22"/>
        </w:rPr>
        <w:t>, Vision One</w:t>
      </w:r>
      <w:r w:rsidR="00BC0D5D" w:rsidRPr="0033390B">
        <w:rPr>
          <w:rFonts w:asciiTheme="majorHAnsi" w:hAnsiTheme="majorHAnsi" w:cstheme="majorHAnsi"/>
          <w:color w:val="000000"/>
          <w:szCs w:val="22"/>
        </w:rPr>
        <w:t>,</w:t>
      </w:r>
      <w:r w:rsidRPr="0033390B">
        <w:rPr>
          <w:rFonts w:asciiTheme="majorHAnsi" w:hAnsiTheme="majorHAnsi" w:cstheme="majorHAnsi"/>
          <w:color w:val="000000"/>
          <w:szCs w:val="22"/>
        </w:rPr>
        <w:t xml:space="preserve"> SQL, PL/SQL, HP UFT </w:t>
      </w:r>
      <w:r w:rsidR="00795FCE" w:rsidRPr="0033390B">
        <w:rPr>
          <w:rFonts w:asciiTheme="majorHAnsi" w:hAnsiTheme="majorHAnsi" w:cstheme="majorHAnsi"/>
          <w:color w:val="000000"/>
          <w:szCs w:val="22"/>
        </w:rPr>
        <w:t>/UFT</w:t>
      </w:r>
      <w:r w:rsidRPr="0033390B">
        <w:rPr>
          <w:rFonts w:asciiTheme="majorHAnsi" w:hAnsiTheme="majorHAnsi" w:cstheme="majorHAnsi"/>
          <w:color w:val="000000"/>
          <w:szCs w:val="22"/>
        </w:rPr>
        <w:t xml:space="preserve">, Agile, MS Office, </w:t>
      </w:r>
      <w:r w:rsidR="005E3672" w:rsidRPr="0033390B">
        <w:rPr>
          <w:rFonts w:asciiTheme="majorHAnsi" w:hAnsiTheme="majorHAnsi" w:cstheme="majorHAnsi"/>
          <w:color w:val="000000"/>
          <w:szCs w:val="22"/>
        </w:rPr>
        <w:t xml:space="preserve">MS Project, Visio, </w:t>
      </w:r>
      <w:r w:rsidRPr="0033390B">
        <w:rPr>
          <w:rFonts w:asciiTheme="majorHAnsi" w:hAnsiTheme="majorHAnsi" w:cstheme="majorHAnsi"/>
          <w:color w:val="000000"/>
          <w:szCs w:val="22"/>
        </w:rPr>
        <w:t>Windows,</w:t>
      </w:r>
      <w:r w:rsidR="005E3672" w:rsidRPr="0033390B">
        <w:rPr>
          <w:rFonts w:asciiTheme="majorHAnsi" w:hAnsiTheme="majorHAnsi" w:cstheme="majorHAnsi"/>
          <w:color w:val="000000"/>
          <w:szCs w:val="22"/>
        </w:rPr>
        <w:t xml:space="preserve"> </w:t>
      </w:r>
      <w:r w:rsidRPr="0033390B">
        <w:rPr>
          <w:rFonts w:asciiTheme="majorHAnsi" w:hAnsiTheme="majorHAnsi" w:cstheme="majorHAnsi"/>
          <w:iCs/>
          <w:color w:val="000000"/>
          <w:szCs w:val="22"/>
        </w:rPr>
        <w:t>Agile,</w:t>
      </w:r>
      <w:r w:rsidR="0033390B">
        <w:rPr>
          <w:rFonts w:asciiTheme="majorHAnsi" w:hAnsiTheme="majorHAnsi" w:cstheme="majorHAnsi"/>
          <w:iCs/>
          <w:color w:val="000000"/>
          <w:szCs w:val="22"/>
        </w:rPr>
        <w:t xml:space="preserve"> </w:t>
      </w:r>
      <w:r w:rsidRPr="0033390B">
        <w:rPr>
          <w:rFonts w:asciiTheme="majorHAnsi" w:hAnsiTheme="majorHAnsi" w:cstheme="majorHAnsi"/>
          <w:iCs/>
          <w:color w:val="000000"/>
          <w:szCs w:val="22"/>
        </w:rPr>
        <w:t>SIT/UAT and SharePoint.</w:t>
      </w:r>
    </w:p>
    <w:p w:rsidR="00857746" w:rsidRDefault="00857746" w:rsidP="00857746">
      <w:pPr>
        <w:jc w:val="both"/>
        <w:rPr>
          <w:rFonts w:asciiTheme="majorHAnsi" w:hAnsiTheme="majorHAnsi" w:cstheme="majorHAnsi"/>
          <w:b/>
          <w:szCs w:val="22"/>
          <w:u w:val="single"/>
        </w:rPr>
      </w:pPr>
    </w:p>
    <w:p w:rsidR="0033390B" w:rsidRDefault="0033390B" w:rsidP="00857746">
      <w:pPr>
        <w:jc w:val="both"/>
        <w:rPr>
          <w:rFonts w:asciiTheme="majorHAnsi" w:hAnsiTheme="majorHAnsi" w:cstheme="majorHAnsi"/>
          <w:b/>
          <w:szCs w:val="22"/>
          <w:u w:val="single"/>
        </w:rPr>
      </w:pPr>
    </w:p>
    <w:p w:rsidR="0033390B" w:rsidRPr="0033390B" w:rsidRDefault="0033390B" w:rsidP="00857746">
      <w:pPr>
        <w:jc w:val="both"/>
        <w:rPr>
          <w:rFonts w:asciiTheme="majorHAnsi" w:hAnsiTheme="majorHAnsi" w:cstheme="majorHAnsi"/>
          <w:b/>
          <w:szCs w:val="22"/>
          <w:u w:val="single"/>
        </w:rPr>
      </w:pPr>
    </w:p>
    <w:p w:rsidR="00795FCE" w:rsidRPr="0033390B" w:rsidRDefault="00A90AC0" w:rsidP="00795FCE">
      <w:pPr>
        <w:shd w:val="clear" w:color="auto" w:fill="FFFFFF"/>
        <w:spacing w:before="240" w:line="240" w:lineRule="atLeast"/>
        <w:rPr>
          <w:rFonts w:asciiTheme="majorHAnsi" w:hAnsiTheme="majorHAnsi" w:cstheme="majorHAnsi"/>
          <w:iCs/>
          <w:szCs w:val="22"/>
          <w:shd w:val="clear" w:color="auto" w:fill="C0C0C0"/>
        </w:rPr>
      </w:pPr>
      <w:r w:rsidRPr="0033390B">
        <w:rPr>
          <w:rFonts w:asciiTheme="majorHAnsi" w:hAnsiTheme="majorHAnsi" w:cstheme="majorHAnsi"/>
          <w:b/>
          <w:iCs/>
          <w:szCs w:val="22"/>
          <w:shd w:val="clear" w:color="auto" w:fill="C0C0C0"/>
        </w:rPr>
        <w:lastRenderedPageBreak/>
        <w:t>US Bank, Minneapolis, Minnesota</w:t>
      </w:r>
      <w:r w:rsidR="00795FCE" w:rsidRPr="0033390B">
        <w:rPr>
          <w:rFonts w:asciiTheme="majorHAnsi" w:hAnsiTheme="majorHAnsi" w:cstheme="majorHAnsi"/>
          <w:iCs/>
          <w:szCs w:val="22"/>
          <w:shd w:val="clear" w:color="auto" w:fill="C0C0C0"/>
        </w:rPr>
        <w:tab/>
      </w:r>
      <w:r w:rsidR="00795FCE" w:rsidRPr="0033390B">
        <w:rPr>
          <w:rFonts w:asciiTheme="majorHAnsi" w:hAnsiTheme="majorHAnsi" w:cstheme="majorHAnsi"/>
          <w:iCs/>
          <w:szCs w:val="22"/>
          <w:shd w:val="clear" w:color="auto" w:fill="C0C0C0"/>
        </w:rPr>
        <w:tab/>
      </w:r>
      <w:r w:rsidR="00795FCE" w:rsidRPr="0033390B">
        <w:rPr>
          <w:rFonts w:asciiTheme="majorHAnsi" w:hAnsiTheme="majorHAnsi" w:cstheme="majorHAnsi"/>
          <w:iCs/>
          <w:szCs w:val="22"/>
          <w:shd w:val="clear" w:color="auto" w:fill="C0C0C0"/>
        </w:rPr>
        <w:tab/>
      </w:r>
      <w:r w:rsidR="00795FCE" w:rsidRPr="0033390B">
        <w:rPr>
          <w:rFonts w:asciiTheme="majorHAnsi" w:hAnsiTheme="majorHAnsi" w:cstheme="majorHAnsi"/>
          <w:iCs/>
          <w:szCs w:val="22"/>
          <w:shd w:val="clear" w:color="auto" w:fill="C0C0C0"/>
        </w:rPr>
        <w:tab/>
      </w:r>
      <w:r w:rsidR="00795FCE" w:rsidRPr="0033390B">
        <w:rPr>
          <w:rFonts w:asciiTheme="majorHAnsi" w:hAnsiTheme="majorHAnsi" w:cstheme="majorHAnsi"/>
          <w:iCs/>
          <w:szCs w:val="22"/>
          <w:shd w:val="clear" w:color="auto" w:fill="C0C0C0"/>
        </w:rPr>
        <w:tab/>
      </w:r>
      <w:r w:rsidR="00795FCE" w:rsidRPr="0033390B">
        <w:rPr>
          <w:rFonts w:asciiTheme="majorHAnsi" w:hAnsiTheme="majorHAnsi" w:cstheme="majorHAnsi"/>
          <w:iCs/>
          <w:szCs w:val="22"/>
          <w:shd w:val="clear" w:color="auto" w:fill="C0C0C0"/>
        </w:rPr>
        <w:tab/>
      </w:r>
      <w:r w:rsidR="00604FCC" w:rsidRPr="0033390B">
        <w:rPr>
          <w:rFonts w:asciiTheme="majorHAnsi" w:hAnsiTheme="majorHAnsi" w:cstheme="majorHAnsi"/>
          <w:b/>
          <w:iCs/>
          <w:szCs w:val="22"/>
          <w:shd w:val="clear" w:color="auto" w:fill="C0C0C0"/>
        </w:rPr>
        <w:t>Feb</w:t>
      </w:r>
      <w:r w:rsidR="0025262E" w:rsidRPr="0033390B">
        <w:rPr>
          <w:rFonts w:asciiTheme="majorHAnsi" w:hAnsiTheme="majorHAnsi" w:cstheme="majorHAnsi"/>
          <w:b/>
          <w:iCs/>
          <w:szCs w:val="22"/>
          <w:shd w:val="clear" w:color="auto" w:fill="C0C0C0"/>
        </w:rPr>
        <w:t xml:space="preserve"> 2011</w:t>
      </w:r>
      <w:r w:rsidR="00795FCE" w:rsidRPr="0033390B">
        <w:rPr>
          <w:rFonts w:asciiTheme="majorHAnsi" w:hAnsiTheme="majorHAnsi" w:cstheme="majorHAnsi"/>
          <w:b/>
          <w:iCs/>
          <w:szCs w:val="22"/>
          <w:shd w:val="clear" w:color="auto" w:fill="C0C0C0"/>
        </w:rPr>
        <w:t xml:space="preserve"> to </w:t>
      </w:r>
      <w:r w:rsidR="00604FCC" w:rsidRPr="0033390B">
        <w:rPr>
          <w:rFonts w:asciiTheme="majorHAnsi" w:hAnsiTheme="majorHAnsi" w:cstheme="majorHAnsi"/>
          <w:b/>
          <w:iCs/>
          <w:szCs w:val="22"/>
          <w:shd w:val="clear" w:color="auto" w:fill="C0C0C0"/>
        </w:rPr>
        <w:t>Feb</w:t>
      </w:r>
      <w:r w:rsidR="00795FCE" w:rsidRPr="0033390B">
        <w:rPr>
          <w:rFonts w:asciiTheme="majorHAnsi" w:hAnsiTheme="majorHAnsi" w:cstheme="majorHAnsi"/>
          <w:b/>
          <w:iCs/>
          <w:szCs w:val="22"/>
          <w:shd w:val="clear" w:color="auto" w:fill="C0C0C0"/>
        </w:rPr>
        <w:t xml:space="preserve"> 2014</w:t>
      </w:r>
      <w:r w:rsidR="00795FCE" w:rsidRPr="0033390B">
        <w:rPr>
          <w:rFonts w:asciiTheme="majorHAnsi" w:hAnsiTheme="majorHAnsi" w:cstheme="majorHAnsi"/>
          <w:iCs/>
          <w:szCs w:val="22"/>
        </w:rPr>
        <w:br/>
      </w:r>
      <w:r w:rsidR="00795FCE" w:rsidRPr="0033390B">
        <w:rPr>
          <w:rFonts w:asciiTheme="majorHAnsi" w:hAnsiTheme="majorHAnsi" w:cstheme="majorHAnsi"/>
          <w:b/>
          <w:iCs/>
          <w:szCs w:val="22"/>
        </w:rPr>
        <w:t xml:space="preserve">QA Analyst </w:t>
      </w:r>
    </w:p>
    <w:p w:rsidR="00795FCE" w:rsidRPr="0033390B" w:rsidRDefault="00795FCE" w:rsidP="00795FCE">
      <w:pPr>
        <w:jc w:val="both"/>
        <w:rPr>
          <w:rFonts w:asciiTheme="majorHAnsi" w:hAnsiTheme="majorHAnsi" w:cstheme="majorHAnsi"/>
          <w:b/>
          <w:szCs w:val="22"/>
          <w:u w:val="single"/>
        </w:rPr>
      </w:pPr>
    </w:p>
    <w:p w:rsidR="00795FCE" w:rsidRPr="0033390B" w:rsidRDefault="00A90AC0" w:rsidP="00795FCE">
      <w:pPr>
        <w:jc w:val="both"/>
        <w:rPr>
          <w:rFonts w:asciiTheme="majorHAnsi" w:hAnsiTheme="majorHAnsi" w:cstheme="majorHAnsi"/>
          <w:szCs w:val="22"/>
        </w:rPr>
      </w:pPr>
      <w:r w:rsidRPr="0033390B">
        <w:rPr>
          <w:rFonts w:asciiTheme="majorHAnsi" w:hAnsiTheme="majorHAnsi" w:cstheme="majorHAnsi"/>
          <w:color w:val="000000" w:themeColor="text1"/>
          <w:szCs w:val="22"/>
        </w:rPr>
        <w:t>US</w:t>
      </w:r>
      <w:r w:rsidR="00795FCE" w:rsidRPr="0033390B">
        <w:rPr>
          <w:rFonts w:asciiTheme="majorHAnsi" w:hAnsiTheme="majorHAnsi" w:cstheme="majorHAnsi"/>
          <w:color w:val="000000" w:themeColor="text1"/>
          <w:szCs w:val="22"/>
        </w:rPr>
        <w:t xml:space="preserve"> Bank provides traditional banking services and a full range of financial products for individuals, businesses, and professionals, each tailored to meet the specific needs of every client.</w:t>
      </w:r>
      <w:r w:rsidR="0033390B">
        <w:rPr>
          <w:rFonts w:asciiTheme="majorHAnsi" w:hAnsiTheme="majorHAnsi" w:cstheme="majorHAnsi"/>
          <w:color w:val="000000" w:themeColor="text1"/>
          <w:szCs w:val="22"/>
        </w:rPr>
        <w:t xml:space="preserve"> </w:t>
      </w:r>
      <w:r w:rsidR="00795FCE" w:rsidRPr="0033390B">
        <w:rPr>
          <w:rFonts w:asciiTheme="majorHAnsi" w:hAnsiTheme="majorHAnsi" w:cstheme="majorHAnsi"/>
          <w:color w:val="000000" w:themeColor="text1"/>
          <w:szCs w:val="22"/>
        </w:rPr>
        <w:t>The objective of the project was to design the online banking system to offer customer service functions such as check ordering, funds transfer, bill payment. The new system is a comprehensive application suite that automates banking transaction processing. It includes check imaging through Mobile and Web-based delivery, Payment Processing and Fraud Detection</w:t>
      </w:r>
      <w:r w:rsidR="00795FCE" w:rsidRPr="0033390B">
        <w:rPr>
          <w:rFonts w:asciiTheme="majorHAnsi" w:hAnsiTheme="majorHAnsi" w:cstheme="majorHAnsi"/>
          <w:szCs w:val="22"/>
        </w:rPr>
        <w:t>. .</w:t>
      </w:r>
    </w:p>
    <w:p w:rsidR="00795FCE" w:rsidRPr="0033390B" w:rsidRDefault="00795FCE" w:rsidP="00795FCE">
      <w:pPr>
        <w:jc w:val="both"/>
        <w:rPr>
          <w:rFonts w:asciiTheme="majorHAnsi" w:hAnsiTheme="majorHAnsi" w:cstheme="majorHAnsi"/>
          <w:szCs w:val="22"/>
        </w:rPr>
      </w:pPr>
    </w:p>
    <w:p w:rsidR="00857746" w:rsidRPr="0033390B" w:rsidRDefault="00857746" w:rsidP="00857746">
      <w:pPr>
        <w:jc w:val="both"/>
        <w:rPr>
          <w:rFonts w:asciiTheme="majorHAnsi" w:hAnsiTheme="majorHAnsi" w:cstheme="majorHAnsi"/>
          <w:b/>
          <w:iCs/>
          <w:szCs w:val="22"/>
        </w:rPr>
      </w:pPr>
      <w:r w:rsidRPr="0033390B">
        <w:rPr>
          <w:rFonts w:asciiTheme="majorHAnsi" w:hAnsiTheme="majorHAnsi" w:cstheme="majorHAnsi"/>
          <w:b/>
          <w:iCs/>
          <w:szCs w:val="22"/>
        </w:rPr>
        <w:t>Responsibilities:</w:t>
      </w:r>
    </w:p>
    <w:p w:rsidR="00857746" w:rsidRPr="0033390B" w:rsidRDefault="00857746" w:rsidP="00857746">
      <w:pPr>
        <w:pStyle w:val="ListParagraph"/>
        <w:numPr>
          <w:ilvl w:val="0"/>
          <w:numId w:val="16"/>
        </w:numPr>
        <w:jc w:val="both"/>
        <w:rPr>
          <w:rFonts w:asciiTheme="majorHAnsi" w:hAnsiTheme="majorHAnsi" w:cstheme="majorHAnsi"/>
        </w:rPr>
      </w:pPr>
      <w:r w:rsidRPr="0033390B">
        <w:rPr>
          <w:rFonts w:asciiTheme="majorHAnsi" w:hAnsiTheme="majorHAnsi" w:cstheme="majorHAnsi"/>
        </w:rPr>
        <w:t xml:space="preserve">Analyzed the business and </w:t>
      </w:r>
      <w:r w:rsidRPr="0033390B">
        <w:rPr>
          <w:rFonts w:asciiTheme="majorHAnsi" w:hAnsiTheme="majorHAnsi" w:cstheme="majorHAnsi"/>
          <w:b/>
        </w:rPr>
        <w:t>system requirement</w:t>
      </w:r>
      <w:r w:rsidRPr="0033390B">
        <w:rPr>
          <w:rFonts w:asciiTheme="majorHAnsi" w:hAnsiTheme="majorHAnsi" w:cstheme="majorHAnsi"/>
        </w:rPr>
        <w:t xml:space="preserve"> documents and responsible for developing </w:t>
      </w:r>
      <w:r w:rsidRPr="0033390B">
        <w:rPr>
          <w:rFonts w:asciiTheme="majorHAnsi" w:hAnsiTheme="majorHAnsi" w:cstheme="majorHAnsi"/>
          <w:b/>
        </w:rPr>
        <w:t>detailed test cases</w:t>
      </w:r>
      <w:r w:rsidRPr="0033390B">
        <w:rPr>
          <w:rFonts w:asciiTheme="majorHAnsi" w:hAnsiTheme="majorHAnsi" w:cstheme="majorHAnsi"/>
        </w:rPr>
        <w:t>. </w:t>
      </w:r>
    </w:p>
    <w:p w:rsidR="00857746" w:rsidRPr="0033390B" w:rsidRDefault="00857746" w:rsidP="00857746">
      <w:pPr>
        <w:numPr>
          <w:ilvl w:val="0"/>
          <w:numId w:val="2"/>
        </w:numPr>
        <w:tabs>
          <w:tab w:val="clear" w:pos="720"/>
          <w:tab w:val="num" w:pos="0"/>
        </w:tabs>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Drove multiple projects with different work streams towards completion of testing, defect resolution, implementation, and support in an </w:t>
      </w:r>
      <w:r w:rsidRPr="0033390B">
        <w:rPr>
          <w:rFonts w:asciiTheme="majorHAnsi" w:eastAsia="Times New Roman" w:hAnsiTheme="majorHAnsi" w:cstheme="majorHAnsi"/>
          <w:b/>
          <w:color w:val="000000" w:themeColor="text1"/>
          <w:szCs w:val="22"/>
        </w:rPr>
        <w:t>Agile/Scrum</w:t>
      </w:r>
      <w:r w:rsidRPr="0033390B">
        <w:rPr>
          <w:rFonts w:asciiTheme="majorHAnsi" w:eastAsia="Times New Roman" w:hAnsiTheme="majorHAnsi" w:cstheme="majorHAnsi"/>
          <w:color w:val="000000" w:themeColor="text1"/>
          <w:szCs w:val="22"/>
        </w:rPr>
        <w:t xml:space="preserve"> development environment.</w:t>
      </w:r>
    </w:p>
    <w:p w:rsidR="00857746" w:rsidRPr="0033390B" w:rsidRDefault="00857746" w:rsidP="00857746">
      <w:pPr>
        <w:numPr>
          <w:ilvl w:val="0"/>
          <w:numId w:val="2"/>
        </w:numPr>
        <w:jc w:val="both"/>
        <w:rPr>
          <w:rFonts w:asciiTheme="majorHAnsi" w:hAnsiTheme="majorHAnsi" w:cstheme="majorHAnsi"/>
          <w:iCs/>
          <w:szCs w:val="22"/>
        </w:rPr>
      </w:pPr>
      <w:r w:rsidRPr="0033390B">
        <w:rPr>
          <w:rFonts w:asciiTheme="majorHAnsi" w:hAnsiTheme="majorHAnsi" w:cstheme="majorHAnsi"/>
          <w:iCs/>
          <w:szCs w:val="22"/>
        </w:rPr>
        <w:t xml:space="preserve">Performed </w:t>
      </w:r>
      <w:r w:rsidRPr="0033390B">
        <w:rPr>
          <w:rFonts w:asciiTheme="majorHAnsi" w:hAnsiTheme="majorHAnsi" w:cstheme="majorHAnsi"/>
          <w:b/>
          <w:iCs/>
          <w:szCs w:val="22"/>
        </w:rPr>
        <w:t>Smoke testing</w:t>
      </w:r>
      <w:r w:rsidRPr="0033390B">
        <w:rPr>
          <w:rFonts w:asciiTheme="majorHAnsi" w:hAnsiTheme="majorHAnsi" w:cstheme="majorHAnsi"/>
          <w:iCs/>
          <w:szCs w:val="22"/>
        </w:rPr>
        <w:t xml:space="preserve">, </w:t>
      </w:r>
      <w:r w:rsidRPr="0033390B">
        <w:rPr>
          <w:rFonts w:asciiTheme="majorHAnsi" w:hAnsiTheme="majorHAnsi" w:cstheme="majorHAnsi"/>
          <w:b/>
          <w:iCs/>
          <w:szCs w:val="22"/>
        </w:rPr>
        <w:t>Positive</w:t>
      </w:r>
      <w:r w:rsidRPr="0033390B">
        <w:rPr>
          <w:rFonts w:asciiTheme="majorHAnsi" w:hAnsiTheme="majorHAnsi" w:cstheme="majorHAnsi"/>
          <w:iCs/>
          <w:szCs w:val="22"/>
        </w:rPr>
        <w:t xml:space="preserve"> and </w:t>
      </w:r>
      <w:r w:rsidRPr="0033390B">
        <w:rPr>
          <w:rFonts w:asciiTheme="majorHAnsi" w:hAnsiTheme="majorHAnsi" w:cstheme="majorHAnsi"/>
          <w:b/>
          <w:iCs/>
          <w:szCs w:val="22"/>
        </w:rPr>
        <w:t>Negative</w:t>
      </w:r>
      <w:r w:rsidRPr="0033390B">
        <w:rPr>
          <w:rFonts w:asciiTheme="majorHAnsi" w:hAnsiTheme="majorHAnsi" w:cstheme="majorHAnsi"/>
          <w:iCs/>
          <w:szCs w:val="22"/>
        </w:rPr>
        <w:t xml:space="preserve"> testing and </w:t>
      </w:r>
      <w:r w:rsidRPr="0033390B">
        <w:rPr>
          <w:rFonts w:asciiTheme="majorHAnsi" w:hAnsiTheme="majorHAnsi" w:cstheme="majorHAnsi"/>
          <w:b/>
          <w:iCs/>
          <w:szCs w:val="22"/>
        </w:rPr>
        <w:t>Usability</w:t>
      </w:r>
      <w:r w:rsidRPr="0033390B">
        <w:rPr>
          <w:rFonts w:asciiTheme="majorHAnsi" w:hAnsiTheme="majorHAnsi" w:cstheme="majorHAnsi"/>
          <w:iCs/>
          <w:szCs w:val="22"/>
        </w:rPr>
        <w:t xml:space="preserve"> testing.</w:t>
      </w:r>
    </w:p>
    <w:p w:rsidR="00857746" w:rsidRPr="0033390B" w:rsidRDefault="00857746" w:rsidP="00857746">
      <w:pPr>
        <w:numPr>
          <w:ilvl w:val="0"/>
          <w:numId w:val="2"/>
        </w:numPr>
        <w:jc w:val="both"/>
        <w:rPr>
          <w:rFonts w:asciiTheme="majorHAnsi" w:hAnsiTheme="majorHAnsi" w:cstheme="majorHAnsi"/>
          <w:iCs/>
          <w:szCs w:val="22"/>
        </w:rPr>
      </w:pPr>
      <w:r w:rsidRPr="0033390B">
        <w:rPr>
          <w:rFonts w:asciiTheme="majorHAnsi" w:hAnsiTheme="majorHAnsi" w:cstheme="majorHAnsi"/>
          <w:iCs/>
          <w:szCs w:val="22"/>
        </w:rPr>
        <w:t xml:space="preserve">Performed </w:t>
      </w:r>
      <w:r w:rsidRPr="0033390B">
        <w:rPr>
          <w:rFonts w:asciiTheme="majorHAnsi" w:hAnsiTheme="majorHAnsi" w:cstheme="majorHAnsi"/>
          <w:b/>
          <w:iCs/>
          <w:szCs w:val="22"/>
        </w:rPr>
        <w:t>Integration</w:t>
      </w:r>
      <w:r w:rsidR="0033390B">
        <w:rPr>
          <w:rFonts w:asciiTheme="majorHAnsi" w:hAnsiTheme="majorHAnsi" w:cstheme="majorHAnsi"/>
          <w:b/>
          <w:iCs/>
          <w:szCs w:val="22"/>
        </w:rPr>
        <w:t xml:space="preserve"> </w:t>
      </w:r>
      <w:r w:rsidRPr="0033390B">
        <w:rPr>
          <w:rFonts w:asciiTheme="majorHAnsi" w:hAnsiTheme="majorHAnsi" w:cstheme="majorHAnsi"/>
          <w:iCs/>
          <w:szCs w:val="22"/>
        </w:rPr>
        <w:t>and</w:t>
      </w:r>
      <w:r w:rsidRPr="0033390B">
        <w:rPr>
          <w:rFonts w:asciiTheme="majorHAnsi" w:hAnsiTheme="majorHAnsi" w:cstheme="majorHAnsi"/>
          <w:b/>
          <w:iCs/>
          <w:szCs w:val="22"/>
        </w:rPr>
        <w:t xml:space="preserve"> Ad Hoc</w:t>
      </w:r>
      <w:r w:rsidRPr="0033390B">
        <w:rPr>
          <w:rFonts w:asciiTheme="majorHAnsi" w:hAnsiTheme="majorHAnsi" w:cstheme="majorHAnsi"/>
          <w:iCs/>
          <w:szCs w:val="22"/>
        </w:rPr>
        <w:t xml:space="preserve"> Testing manually.</w:t>
      </w:r>
    </w:p>
    <w:p w:rsidR="005E3672" w:rsidRPr="0033390B" w:rsidRDefault="005E3672" w:rsidP="00857746">
      <w:pPr>
        <w:numPr>
          <w:ilvl w:val="0"/>
          <w:numId w:val="2"/>
        </w:numPr>
        <w:jc w:val="both"/>
        <w:rPr>
          <w:rFonts w:asciiTheme="majorHAnsi" w:hAnsiTheme="majorHAnsi" w:cstheme="majorHAnsi"/>
          <w:iCs/>
          <w:szCs w:val="22"/>
        </w:rPr>
      </w:pPr>
      <w:r w:rsidRPr="0033390B">
        <w:rPr>
          <w:rFonts w:asciiTheme="majorHAnsi" w:hAnsiTheme="majorHAnsi" w:cstheme="majorHAnsi"/>
          <w:iCs/>
          <w:szCs w:val="22"/>
        </w:rPr>
        <w:t xml:space="preserve">Used </w:t>
      </w:r>
      <w:r w:rsidRPr="0033390B">
        <w:rPr>
          <w:rFonts w:asciiTheme="majorHAnsi" w:hAnsiTheme="majorHAnsi" w:cstheme="majorHAnsi"/>
          <w:b/>
          <w:iCs/>
          <w:szCs w:val="22"/>
        </w:rPr>
        <w:t>MS Sharepoint</w:t>
      </w:r>
      <w:r w:rsidRPr="0033390B">
        <w:rPr>
          <w:rFonts w:asciiTheme="majorHAnsi" w:hAnsiTheme="majorHAnsi" w:cstheme="majorHAnsi"/>
          <w:iCs/>
          <w:szCs w:val="22"/>
        </w:rPr>
        <w:t xml:space="preserve"> for the purpose of managing documents and for hosting websites which was used to access shared work spaces and documents.</w:t>
      </w:r>
    </w:p>
    <w:p w:rsidR="00857746" w:rsidRPr="0033390B" w:rsidRDefault="00857746" w:rsidP="00857746">
      <w:pPr>
        <w:numPr>
          <w:ilvl w:val="0"/>
          <w:numId w:val="2"/>
        </w:numPr>
        <w:tabs>
          <w:tab w:val="clear" w:pos="720"/>
          <w:tab w:val="num" w:pos="0"/>
        </w:tabs>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Developed and executed </w:t>
      </w:r>
      <w:r w:rsidRPr="0033390B">
        <w:rPr>
          <w:rFonts w:asciiTheme="majorHAnsi" w:eastAsia="Times New Roman" w:hAnsiTheme="majorHAnsi" w:cstheme="majorHAnsi"/>
          <w:b/>
          <w:color w:val="000000" w:themeColor="text1"/>
          <w:szCs w:val="22"/>
        </w:rPr>
        <w:t>SQL queries</w:t>
      </w:r>
      <w:r w:rsidRPr="0033390B">
        <w:rPr>
          <w:rFonts w:asciiTheme="majorHAnsi" w:eastAsia="Times New Roman" w:hAnsiTheme="majorHAnsi" w:cstheme="majorHAnsi"/>
          <w:color w:val="000000" w:themeColor="text1"/>
          <w:szCs w:val="22"/>
        </w:rPr>
        <w:t xml:space="preserve"> for verifying backend data.</w:t>
      </w:r>
    </w:p>
    <w:p w:rsidR="00857746" w:rsidRPr="0033390B" w:rsidRDefault="00857746" w:rsidP="00857746">
      <w:pPr>
        <w:numPr>
          <w:ilvl w:val="0"/>
          <w:numId w:val="2"/>
        </w:numPr>
        <w:tabs>
          <w:tab w:val="clear" w:pos="720"/>
          <w:tab w:val="num" w:pos="0"/>
        </w:tabs>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Executed </w:t>
      </w:r>
      <w:r w:rsidRPr="0033390B">
        <w:rPr>
          <w:rFonts w:asciiTheme="majorHAnsi" w:eastAsia="Times New Roman" w:hAnsiTheme="majorHAnsi" w:cstheme="majorHAnsi"/>
          <w:b/>
          <w:color w:val="000000" w:themeColor="text1"/>
          <w:szCs w:val="22"/>
        </w:rPr>
        <w:t>Functional</w:t>
      </w:r>
      <w:r w:rsidRPr="0033390B">
        <w:rPr>
          <w:rFonts w:asciiTheme="majorHAnsi" w:eastAsia="Times New Roman" w:hAnsiTheme="majorHAnsi" w:cstheme="majorHAnsi"/>
          <w:color w:val="000000" w:themeColor="text1"/>
          <w:szCs w:val="22"/>
        </w:rPr>
        <w:t xml:space="preserve"> and </w:t>
      </w:r>
      <w:r w:rsidRPr="0033390B">
        <w:rPr>
          <w:rFonts w:asciiTheme="majorHAnsi" w:eastAsia="Times New Roman" w:hAnsiTheme="majorHAnsi" w:cstheme="majorHAnsi"/>
          <w:b/>
          <w:color w:val="000000" w:themeColor="text1"/>
          <w:szCs w:val="22"/>
        </w:rPr>
        <w:t>Regression</w:t>
      </w:r>
      <w:r w:rsidRPr="0033390B">
        <w:rPr>
          <w:rFonts w:asciiTheme="majorHAnsi" w:eastAsia="Times New Roman" w:hAnsiTheme="majorHAnsi" w:cstheme="majorHAnsi"/>
          <w:color w:val="000000" w:themeColor="text1"/>
          <w:szCs w:val="22"/>
        </w:rPr>
        <w:t xml:space="preserve"> testing using application </w:t>
      </w:r>
      <w:r w:rsidRPr="0033390B">
        <w:rPr>
          <w:rFonts w:asciiTheme="majorHAnsi" w:eastAsia="Times New Roman" w:hAnsiTheme="majorHAnsi" w:cstheme="majorHAnsi"/>
          <w:b/>
          <w:color w:val="000000" w:themeColor="text1"/>
          <w:szCs w:val="22"/>
        </w:rPr>
        <w:t>HP QTP</w:t>
      </w:r>
    </w:p>
    <w:p w:rsidR="00857746" w:rsidRPr="0033390B" w:rsidRDefault="00857746" w:rsidP="00857746">
      <w:pPr>
        <w:numPr>
          <w:ilvl w:val="0"/>
          <w:numId w:val="14"/>
        </w:num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Good experience as </w:t>
      </w:r>
      <w:r w:rsidRPr="0033390B">
        <w:rPr>
          <w:rFonts w:asciiTheme="majorHAnsi" w:eastAsia="Times New Roman" w:hAnsiTheme="majorHAnsi" w:cstheme="majorHAnsi"/>
          <w:b/>
          <w:color w:val="000000" w:themeColor="text1"/>
          <w:szCs w:val="22"/>
        </w:rPr>
        <w:t>SOAP</w:t>
      </w:r>
      <w:r w:rsidRPr="0033390B">
        <w:rPr>
          <w:rFonts w:asciiTheme="majorHAnsi" w:eastAsia="Times New Roman" w:hAnsiTheme="majorHAnsi" w:cstheme="majorHAnsi"/>
          <w:color w:val="000000" w:themeColor="text1"/>
          <w:szCs w:val="22"/>
        </w:rPr>
        <w:t xml:space="preserve"> web services tester.</w:t>
      </w:r>
    </w:p>
    <w:p w:rsidR="00857746" w:rsidRPr="0033390B" w:rsidRDefault="00857746" w:rsidP="00857746">
      <w:pPr>
        <w:numPr>
          <w:ilvl w:val="0"/>
          <w:numId w:val="14"/>
        </w:num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Good knowledge in </w:t>
      </w:r>
      <w:r w:rsidRPr="0033390B">
        <w:rPr>
          <w:rFonts w:asciiTheme="majorHAnsi" w:eastAsia="Times New Roman" w:hAnsiTheme="majorHAnsi" w:cstheme="majorHAnsi"/>
          <w:b/>
          <w:color w:val="000000" w:themeColor="text1"/>
          <w:szCs w:val="22"/>
        </w:rPr>
        <w:t>data driven web services</w:t>
      </w:r>
      <w:r w:rsidRPr="0033390B">
        <w:rPr>
          <w:rFonts w:asciiTheme="majorHAnsi" w:eastAsia="Times New Roman" w:hAnsiTheme="majorHAnsi" w:cstheme="majorHAnsi"/>
          <w:color w:val="000000" w:themeColor="text1"/>
          <w:szCs w:val="22"/>
        </w:rPr>
        <w:t xml:space="preserve"> testing via soap using the source-testing tool </w:t>
      </w:r>
      <w:r w:rsidRPr="0033390B">
        <w:rPr>
          <w:rFonts w:asciiTheme="majorHAnsi" w:eastAsia="Times New Roman" w:hAnsiTheme="majorHAnsi" w:cstheme="majorHAnsi"/>
          <w:b/>
          <w:color w:val="000000" w:themeColor="text1"/>
          <w:szCs w:val="22"/>
        </w:rPr>
        <w:t>SoapUI Pro</w:t>
      </w:r>
      <w:r w:rsidRPr="0033390B">
        <w:rPr>
          <w:rFonts w:asciiTheme="majorHAnsi" w:eastAsia="Times New Roman" w:hAnsiTheme="majorHAnsi" w:cstheme="majorHAnsi"/>
          <w:color w:val="000000" w:themeColor="text1"/>
          <w:szCs w:val="22"/>
        </w:rPr>
        <w:t>.</w:t>
      </w:r>
    </w:p>
    <w:p w:rsidR="00BC0D5D" w:rsidRPr="0033390B" w:rsidRDefault="00BC0D5D" w:rsidP="00BC0D5D">
      <w:pPr>
        <w:numPr>
          <w:ilvl w:val="0"/>
          <w:numId w:val="14"/>
        </w:num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Executed test cases and analyzed test results and found bugs and reported bugs to </w:t>
      </w:r>
      <w:r w:rsidRPr="0033390B">
        <w:rPr>
          <w:rFonts w:asciiTheme="majorHAnsi" w:eastAsia="Times New Roman" w:hAnsiTheme="majorHAnsi" w:cstheme="majorHAnsi"/>
          <w:b/>
          <w:color w:val="000000" w:themeColor="text1"/>
          <w:szCs w:val="22"/>
        </w:rPr>
        <w:t>VersionOne</w:t>
      </w:r>
      <w:r w:rsidRPr="0033390B">
        <w:rPr>
          <w:rFonts w:asciiTheme="majorHAnsi" w:eastAsia="Times New Roman" w:hAnsiTheme="majorHAnsi" w:cstheme="majorHAnsi"/>
          <w:color w:val="000000" w:themeColor="text1"/>
          <w:szCs w:val="22"/>
        </w:rPr>
        <w:t xml:space="preserve"> and keep track of bugs</w:t>
      </w:r>
    </w:p>
    <w:p w:rsidR="00857746" w:rsidRPr="0033390B" w:rsidRDefault="00857746" w:rsidP="00857746">
      <w:pPr>
        <w:numPr>
          <w:ilvl w:val="0"/>
          <w:numId w:val="14"/>
        </w:num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Handled testing activities for implementing and rollback procedures while deploying enhancements into production.</w:t>
      </w:r>
    </w:p>
    <w:p w:rsidR="00857746" w:rsidRPr="0033390B" w:rsidRDefault="00857746" w:rsidP="00857746">
      <w:pPr>
        <w:numPr>
          <w:ilvl w:val="0"/>
          <w:numId w:val="14"/>
        </w:numPr>
        <w:jc w:val="both"/>
        <w:rPr>
          <w:rFonts w:asciiTheme="majorHAnsi" w:eastAsia="Times New Roman" w:hAnsiTheme="majorHAnsi" w:cstheme="majorHAnsi"/>
          <w:color w:val="000000" w:themeColor="text1"/>
          <w:szCs w:val="22"/>
        </w:rPr>
      </w:pPr>
      <w:r w:rsidRPr="0033390B">
        <w:rPr>
          <w:rFonts w:asciiTheme="majorHAnsi" w:hAnsiTheme="majorHAnsi" w:cstheme="majorHAnsi"/>
          <w:iCs/>
          <w:szCs w:val="22"/>
        </w:rPr>
        <w:t xml:space="preserve">Assured </w:t>
      </w:r>
      <w:r w:rsidRPr="0033390B">
        <w:rPr>
          <w:rFonts w:asciiTheme="majorHAnsi" w:hAnsiTheme="majorHAnsi" w:cstheme="majorHAnsi"/>
          <w:b/>
          <w:iCs/>
          <w:szCs w:val="22"/>
        </w:rPr>
        <w:t>entry/exit criteria</w:t>
      </w:r>
      <w:r w:rsidRPr="0033390B">
        <w:rPr>
          <w:rFonts w:asciiTheme="majorHAnsi" w:hAnsiTheme="majorHAnsi" w:cstheme="majorHAnsi"/>
          <w:iCs/>
          <w:szCs w:val="22"/>
        </w:rPr>
        <w:t xml:space="preserve"> are met for the different phases of testing.</w:t>
      </w:r>
    </w:p>
    <w:p w:rsidR="00857746" w:rsidRPr="0033390B" w:rsidRDefault="00857746" w:rsidP="00857746">
      <w:pPr>
        <w:numPr>
          <w:ilvl w:val="0"/>
          <w:numId w:val="14"/>
        </w:num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Worked closely with the User Acceptance Test Coordinator, Project Manager and Business System Analysts to understand </w:t>
      </w:r>
      <w:r w:rsidRPr="0033390B">
        <w:rPr>
          <w:rFonts w:asciiTheme="majorHAnsi" w:eastAsia="Times New Roman" w:hAnsiTheme="majorHAnsi" w:cstheme="majorHAnsi"/>
          <w:b/>
          <w:color w:val="000000" w:themeColor="text1"/>
          <w:szCs w:val="22"/>
        </w:rPr>
        <w:t>business processes</w:t>
      </w:r>
      <w:r w:rsidRPr="0033390B">
        <w:rPr>
          <w:rFonts w:asciiTheme="majorHAnsi" w:eastAsia="Times New Roman" w:hAnsiTheme="majorHAnsi" w:cstheme="majorHAnsi"/>
          <w:color w:val="000000" w:themeColor="text1"/>
          <w:szCs w:val="22"/>
        </w:rPr>
        <w:t xml:space="preserve"> and develop concrete </w:t>
      </w:r>
      <w:r w:rsidRPr="0033390B">
        <w:rPr>
          <w:rFonts w:asciiTheme="majorHAnsi" w:eastAsia="Times New Roman" w:hAnsiTheme="majorHAnsi" w:cstheme="majorHAnsi"/>
          <w:b/>
          <w:color w:val="000000" w:themeColor="text1"/>
          <w:szCs w:val="22"/>
        </w:rPr>
        <w:t>UAT cases</w:t>
      </w:r>
      <w:r w:rsidRPr="0033390B">
        <w:rPr>
          <w:rFonts w:asciiTheme="majorHAnsi" w:eastAsia="Times New Roman" w:hAnsiTheme="majorHAnsi" w:cstheme="majorHAnsi"/>
          <w:color w:val="000000" w:themeColor="text1"/>
          <w:szCs w:val="22"/>
        </w:rPr>
        <w:t>.</w:t>
      </w:r>
    </w:p>
    <w:p w:rsidR="00857746" w:rsidRPr="0033390B" w:rsidRDefault="00857746" w:rsidP="00857746">
      <w:pPr>
        <w:numPr>
          <w:ilvl w:val="0"/>
          <w:numId w:val="14"/>
        </w:num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color w:val="000000" w:themeColor="text1"/>
          <w:szCs w:val="22"/>
        </w:rPr>
        <w:t xml:space="preserve">Planned designed, executed and evaluated </w:t>
      </w:r>
      <w:r w:rsidRPr="0033390B">
        <w:rPr>
          <w:rFonts w:asciiTheme="majorHAnsi" w:eastAsia="Times New Roman" w:hAnsiTheme="majorHAnsi" w:cstheme="majorHAnsi"/>
          <w:b/>
          <w:color w:val="000000" w:themeColor="text1"/>
          <w:szCs w:val="22"/>
        </w:rPr>
        <w:t>Performance tests</w:t>
      </w:r>
      <w:r w:rsidR="0033390B">
        <w:rPr>
          <w:rFonts w:asciiTheme="majorHAnsi" w:eastAsia="Times New Roman" w:hAnsiTheme="majorHAnsi" w:cstheme="majorHAnsi"/>
          <w:b/>
          <w:color w:val="000000" w:themeColor="text1"/>
          <w:szCs w:val="22"/>
        </w:rPr>
        <w:t xml:space="preserve"> </w:t>
      </w:r>
      <w:r w:rsidRPr="0033390B">
        <w:rPr>
          <w:rFonts w:asciiTheme="majorHAnsi" w:eastAsia="Times New Roman" w:hAnsiTheme="majorHAnsi" w:cstheme="majorHAnsi"/>
          <w:color w:val="000000" w:themeColor="text1"/>
          <w:szCs w:val="22"/>
        </w:rPr>
        <w:t>of web application and services.</w:t>
      </w:r>
    </w:p>
    <w:p w:rsidR="00857746" w:rsidRPr="0033390B" w:rsidRDefault="00857746" w:rsidP="00857746">
      <w:pPr>
        <w:numPr>
          <w:ilvl w:val="0"/>
          <w:numId w:val="14"/>
        </w:numPr>
        <w:jc w:val="both"/>
        <w:rPr>
          <w:rFonts w:asciiTheme="majorHAnsi" w:hAnsiTheme="majorHAnsi" w:cstheme="majorHAnsi"/>
          <w:iCs/>
          <w:szCs w:val="22"/>
        </w:rPr>
      </w:pPr>
      <w:r w:rsidRPr="0033390B">
        <w:rPr>
          <w:rFonts w:asciiTheme="majorHAnsi" w:hAnsiTheme="majorHAnsi" w:cstheme="majorHAnsi"/>
          <w:iCs/>
          <w:szCs w:val="22"/>
        </w:rPr>
        <w:t>Assisted</w:t>
      </w:r>
      <w:r w:rsidR="0033390B">
        <w:rPr>
          <w:rFonts w:asciiTheme="majorHAnsi" w:hAnsiTheme="majorHAnsi" w:cstheme="majorHAnsi"/>
          <w:iCs/>
          <w:szCs w:val="22"/>
        </w:rPr>
        <w:t xml:space="preserve"> </w:t>
      </w:r>
      <w:r w:rsidRPr="0033390B">
        <w:rPr>
          <w:rFonts w:asciiTheme="majorHAnsi" w:hAnsiTheme="majorHAnsi" w:cstheme="majorHAnsi"/>
          <w:iCs/>
          <w:szCs w:val="22"/>
        </w:rPr>
        <w:t xml:space="preserve">the </w:t>
      </w:r>
      <w:r w:rsidRPr="0033390B">
        <w:rPr>
          <w:rFonts w:asciiTheme="majorHAnsi" w:hAnsiTheme="majorHAnsi" w:cstheme="majorHAnsi"/>
          <w:bCs/>
          <w:iCs/>
          <w:szCs w:val="22"/>
        </w:rPr>
        <w:t xml:space="preserve">business and the technical groups </w:t>
      </w:r>
      <w:r w:rsidRPr="0033390B">
        <w:rPr>
          <w:rFonts w:asciiTheme="majorHAnsi" w:hAnsiTheme="majorHAnsi" w:cstheme="majorHAnsi"/>
          <w:iCs/>
          <w:szCs w:val="22"/>
        </w:rPr>
        <w:t xml:space="preserve">in order to convert the </w:t>
      </w:r>
      <w:r w:rsidRPr="0033390B">
        <w:rPr>
          <w:rFonts w:asciiTheme="majorHAnsi" w:hAnsiTheme="majorHAnsi" w:cstheme="majorHAnsi"/>
          <w:b/>
          <w:bCs/>
          <w:iCs/>
          <w:szCs w:val="22"/>
        </w:rPr>
        <w:t>business requirements</w:t>
      </w:r>
      <w:r w:rsidRPr="0033390B">
        <w:rPr>
          <w:rFonts w:asciiTheme="majorHAnsi" w:hAnsiTheme="majorHAnsi" w:cstheme="majorHAnsi"/>
          <w:bCs/>
          <w:iCs/>
          <w:szCs w:val="22"/>
        </w:rPr>
        <w:t xml:space="preserve"> into </w:t>
      </w:r>
      <w:r w:rsidRPr="0033390B">
        <w:rPr>
          <w:rFonts w:asciiTheme="majorHAnsi" w:hAnsiTheme="majorHAnsi" w:cstheme="majorHAnsi"/>
          <w:b/>
          <w:bCs/>
          <w:iCs/>
          <w:szCs w:val="22"/>
        </w:rPr>
        <w:t>functional requirements</w:t>
      </w:r>
      <w:r w:rsidRPr="0033390B">
        <w:rPr>
          <w:rFonts w:asciiTheme="majorHAnsi" w:hAnsiTheme="majorHAnsi" w:cstheme="majorHAnsi"/>
          <w:b/>
          <w:iCs/>
          <w:szCs w:val="22"/>
        </w:rPr>
        <w:t>.</w:t>
      </w:r>
    </w:p>
    <w:p w:rsidR="00857746" w:rsidRPr="0033390B" w:rsidRDefault="00857746" w:rsidP="00857746">
      <w:pPr>
        <w:numPr>
          <w:ilvl w:val="0"/>
          <w:numId w:val="14"/>
        </w:numPr>
        <w:jc w:val="both"/>
        <w:rPr>
          <w:rFonts w:asciiTheme="majorHAnsi" w:hAnsiTheme="majorHAnsi" w:cstheme="majorHAnsi"/>
          <w:iCs/>
          <w:szCs w:val="22"/>
        </w:rPr>
      </w:pPr>
      <w:r w:rsidRPr="0033390B">
        <w:rPr>
          <w:rFonts w:asciiTheme="majorHAnsi" w:hAnsiTheme="majorHAnsi" w:cstheme="majorHAnsi"/>
          <w:iCs/>
          <w:szCs w:val="22"/>
        </w:rPr>
        <w:t xml:space="preserve">Assured </w:t>
      </w:r>
      <w:r w:rsidRPr="0033390B">
        <w:rPr>
          <w:rFonts w:asciiTheme="majorHAnsi" w:hAnsiTheme="majorHAnsi" w:cstheme="majorHAnsi"/>
          <w:b/>
          <w:iCs/>
          <w:szCs w:val="22"/>
        </w:rPr>
        <w:t>entry/exit criteria</w:t>
      </w:r>
      <w:r w:rsidRPr="0033390B">
        <w:rPr>
          <w:rFonts w:asciiTheme="majorHAnsi" w:hAnsiTheme="majorHAnsi" w:cstheme="majorHAnsi"/>
          <w:iCs/>
          <w:szCs w:val="22"/>
        </w:rPr>
        <w:t xml:space="preserve"> are met for the different phases of testing.</w:t>
      </w:r>
    </w:p>
    <w:p w:rsidR="00857746" w:rsidRPr="0033390B" w:rsidRDefault="00857746" w:rsidP="00857746">
      <w:pPr>
        <w:numPr>
          <w:ilvl w:val="0"/>
          <w:numId w:val="14"/>
        </w:numPr>
        <w:jc w:val="both"/>
        <w:rPr>
          <w:rFonts w:asciiTheme="majorHAnsi" w:hAnsiTheme="majorHAnsi" w:cstheme="majorHAnsi"/>
          <w:iCs/>
          <w:szCs w:val="22"/>
        </w:rPr>
      </w:pPr>
      <w:r w:rsidRPr="0033390B">
        <w:rPr>
          <w:rFonts w:asciiTheme="majorHAnsi" w:hAnsiTheme="majorHAnsi" w:cstheme="majorHAnsi"/>
          <w:iCs/>
          <w:szCs w:val="22"/>
        </w:rPr>
        <w:t xml:space="preserve">Assisted the business partner in preparing </w:t>
      </w:r>
      <w:r w:rsidRPr="0033390B">
        <w:rPr>
          <w:rFonts w:asciiTheme="majorHAnsi" w:hAnsiTheme="majorHAnsi" w:cstheme="majorHAnsi"/>
          <w:b/>
          <w:iCs/>
          <w:szCs w:val="22"/>
        </w:rPr>
        <w:t>UAT plan/scripts</w:t>
      </w:r>
      <w:r w:rsidRPr="0033390B">
        <w:rPr>
          <w:rFonts w:asciiTheme="majorHAnsi" w:hAnsiTheme="majorHAnsi" w:cstheme="majorHAnsi"/>
          <w:iCs/>
          <w:szCs w:val="22"/>
        </w:rPr>
        <w:t xml:space="preserve"> and assured project manager has taken steps for alignment of Operational Quality Checklist.</w:t>
      </w:r>
    </w:p>
    <w:p w:rsidR="00857746" w:rsidRPr="0033390B" w:rsidRDefault="00857746" w:rsidP="00857746">
      <w:pPr>
        <w:numPr>
          <w:ilvl w:val="0"/>
          <w:numId w:val="14"/>
        </w:numPr>
        <w:jc w:val="both"/>
        <w:rPr>
          <w:rFonts w:asciiTheme="majorHAnsi" w:hAnsiTheme="majorHAnsi" w:cstheme="majorHAnsi"/>
          <w:iCs/>
          <w:szCs w:val="22"/>
        </w:rPr>
      </w:pPr>
      <w:r w:rsidRPr="0033390B">
        <w:rPr>
          <w:rFonts w:asciiTheme="majorHAnsi" w:hAnsiTheme="majorHAnsi" w:cstheme="majorHAnsi"/>
          <w:iCs/>
          <w:szCs w:val="22"/>
        </w:rPr>
        <w:t xml:space="preserve">Used Quality Center for </w:t>
      </w:r>
      <w:r w:rsidRPr="0033390B">
        <w:rPr>
          <w:rFonts w:asciiTheme="majorHAnsi" w:hAnsiTheme="majorHAnsi" w:cstheme="majorHAnsi"/>
          <w:b/>
          <w:iCs/>
          <w:szCs w:val="22"/>
        </w:rPr>
        <w:t>Requirement</w:t>
      </w:r>
      <w:r w:rsidR="0033390B">
        <w:rPr>
          <w:rFonts w:asciiTheme="majorHAnsi" w:hAnsiTheme="majorHAnsi" w:cstheme="majorHAnsi"/>
          <w:b/>
          <w:iCs/>
          <w:szCs w:val="22"/>
        </w:rPr>
        <w:t xml:space="preserve"> </w:t>
      </w:r>
      <w:r w:rsidRPr="0033390B">
        <w:rPr>
          <w:rFonts w:asciiTheme="majorHAnsi" w:hAnsiTheme="majorHAnsi" w:cstheme="majorHAnsi"/>
          <w:b/>
          <w:iCs/>
          <w:szCs w:val="22"/>
        </w:rPr>
        <w:t>Traceability</w:t>
      </w:r>
      <w:r w:rsidRPr="0033390B">
        <w:rPr>
          <w:rFonts w:asciiTheme="majorHAnsi" w:hAnsiTheme="majorHAnsi" w:cstheme="majorHAnsi"/>
          <w:iCs/>
          <w:szCs w:val="22"/>
        </w:rPr>
        <w:t>.</w:t>
      </w:r>
    </w:p>
    <w:p w:rsidR="00857746" w:rsidRPr="0033390B" w:rsidRDefault="00857746" w:rsidP="00857746">
      <w:pPr>
        <w:numPr>
          <w:ilvl w:val="0"/>
          <w:numId w:val="14"/>
        </w:numPr>
        <w:jc w:val="both"/>
        <w:rPr>
          <w:rFonts w:asciiTheme="majorHAnsi" w:eastAsia="Times New Roman" w:hAnsiTheme="majorHAnsi" w:cstheme="majorHAnsi"/>
          <w:color w:val="000000" w:themeColor="text1"/>
          <w:szCs w:val="22"/>
        </w:rPr>
      </w:pPr>
      <w:r w:rsidRPr="0033390B">
        <w:rPr>
          <w:rFonts w:asciiTheme="majorHAnsi" w:hAnsiTheme="majorHAnsi" w:cstheme="majorHAnsi"/>
          <w:iCs/>
          <w:szCs w:val="22"/>
        </w:rPr>
        <w:t xml:space="preserve">Used </w:t>
      </w:r>
      <w:r w:rsidRPr="0033390B">
        <w:rPr>
          <w:rFonts w:asciiTheme="majorHAnsi" w:hAnsiTheme="majorHAnsi" w:cstheme="majorHAnsi"/>
          <w:b/>
          <w:iCs/>
          <w:szCs w:val="22"/>
        </w:rPr>
        <w:t>HP Quality Center</w:t>
      </w:r>
      <w:r w:rsidRPr="0033390B">
        <w:rPr>
          <w:rFonts w:asciiTheme="majorHAnsi" w:hAnsiTheme="majorHAnsi" w:cstheme="majorHAnsi"/>
          <w:iCs/>
          <w:szCs w:val="22"/>
        </w:rPr>
        <w:t xml:space="preserve"> as the test repository and used it for executing the </w:t>
      </w:r>
      <w:r w:rsidRPr="0033390B">
        <w:rPr>
          <w:rFonts w:asciiTheme="majorHAnsi" w:hAnsiTheme="majorHAnsi" w:cstheme="majorHAnsi"/>
          <w:b/>
          <w:iCs/>
          <w:szCs w:val="22"/>
        </w:rPr>
        <w:t>test cases</w:t>
      </w:r>
      <w:r w:rsidRPr="0033390B">
        <w:rPr>
          <w:rFonts w:asciiTheme="majorHAnsi" w:hAnsiTheme="majorHAnsi" w:cstheme="majorHAnsi"/>
          <w:iCs/>
          <w:szCs w:val="22"/>
        </w:rPr>
        <w:t xml:space="preserve"> and scripts and </w:t>
      </w:r>
      <w:r w:rsidRPr="0033390B">
        <w:rPr>
          <w:rFonts w:asciiTheme="majorHAnsi" w:hAnsiTheme="majorHAnsi" w:cstheme="majorHAnsi"/>
          <w:b/>
          <w:iCs/>
          <w:szCs w:val="22"/>
        </w:rPr>
        <w:t>logging</w:t>
      </w:r>
      <w:r w:rsidRPr="0033390B">
        <w:rPr>
          <w:rFonts w:asciiTheme="majorHAnsi" w:hAnsiTheme="majorHAnsi" w:cstheme="majorHAnsi"/>
          <w:iCs/>
          <w:szCs w:val="22"/>
        </w:rPr>
        <w:t xml:space="preserve"> and </w:t>
      </w:r>
      <w:r w:rsidRPr="0033390B">
        <w:rPr>
          <w:rFonts w:asciiTheme="majorHAnsi" w:hAnsiTheme="majorHAnsi" w:cstheme="majorHAnsi"/>
          <w:b/>
          <w:iCs/>
          <w:szCs w:val="22"/>
        </w:rPr>
        <w:t>generating</w:t>
      </w:r>
      <w:r w:rsidRPr="0033390B">
        <w:rPr>
          <w:rFonts w:asciiTheme="majorHAnsi" w:hAnsiTheme="majorHAnsi" w:cstheme="majorHAnsi"/>
          <w:iCs/>
          <w:szCs w:val="22"/>
        </w:rPr>
        <w:t xml:space="preserve"> various </w:t>
      </w:r>
      <w:r w:rsidRPr="0033390B">
        <w:rPr>
          <w:rFonts w:asciiTheme="majorHAnsi" w:hAnsiTheme="majorHAnsi" w:cstheme="majorHAnsi"/>
          <w:b/>
          <w:iCs/>
          <w:szCs w:val="22"/>
        </w:rPr>
        <w:t>reports</w:t>
      </w:r>
      <w:r w:rsidRPr="0033390B">
        <w:rPr>
          <w:rFonts w:asciiTheme="majorHAnsi" w:hAnsiTheme="majorHAnsi" w:cstheme="majorHAnsi"/>
          <w:iCs/>
          <w:szCs w:val="22"/>
        </w:rPr>
        <w:t xml:space="preserve"> and graphs for further analysis.</w:t>
      </w:r>
    </w:p>
    <w:p w:rsidR="00857746" w:rsidRPr="0033390B" w:rsidRDefault="00857746" w:rsidP="00857746">
      <w:pPr>
        <w:numPr>
          <w:ilvl w:val="0"/>
          <w:numId w:val="14"/>
        </w:numPr>
        <w:jc w:val="both"/>
        <w:rPr>
          <w:rFonts w:asciiTheme="majorHAnsi" w:eastAsia="Times New Roman" w:hAnsiTheme="majorHAnsi" w:cstheme="majorHAnsi"/>
          <w:color w:val="000000" w:themeColor="text1"/>
          <w:szCs w:val="22"/>
        </w:rPr>
      </w:pPr>
      <w:r w:rsidRPr="0033390B">
        <w:rPr>
          <w:rFonts w:asciiTheme="majorHAnsi" w:hAnsiTheme="majorHAnsi" w:cstheme="majorHAnsi"/>
          <w:iCs/>
          <w:szCs w:val="22"/>
        </w:rPr>
        <w:t xml:space="preserve">Used </w:t>
      </w:r>
      <w:r w:rsidRPr="0033390B">
        <w:rPr>
          <w:rFonts w:asciiTheme="majorHAnsi" w:hAnsiTheme="majorHAnsi" w:cstheme="majorHAnsi"/>
          <w:b/>
          <w:iCs/>
          <w:szCs w:val="22"/>
        </w:rPr>
        <w:t>HP Quality Center</w:t>
      </w:r>
      <w:r w:rsidRPr="0033390B">
        <w:rPr>
          <w:rFonts w:asciiTheme="majorHAnsi" w:hAnsiTheme="majorHAnsi" w:cstheme="majorHAnsi"/>
          <w:iCs/>
          <w:szCs w:val="22"/>
        </w:rPr>
        <w:t xml:space="preserve"> for </w:t>
      </w:r>
      <w:r w:rsidRPr="0033390B">
        <w:rPr>
          <w:rFonts w:asciiTheme="majorHAnsi" w:hAnsiTheme="majorHAnsi" w:cstheme="majorHAnsi"/>
          <w:b/>
          <w:iCs/>
          <w:szCs w:val="22"/>
        </w:rPr>
        <w:t>bug tracking</w:t>
      </w:r>
      <w:r w:rsidRPr="0033390B">
        <w:rPr>
          <w:rFonts w:asciiTheme="majorHAnsi" w:hAnsiTheme="majorHAnsi" w:cstheme="majorHAnsi"/>
          <w:iCs/>
          <w:szCs w:val="22"/>
        </w:rPr>
        <w:t xml:space="preserve"> and </w:t>
      </w:r>
      <w:r w:rsidRPr="0033390B">
        <w:rPr>
          <w:rFonts w:asciiTheme="majorHAnsi" w:hAnsiTheme="majorHAnsi" w:cstheme="majorHAnsi"/>
          <w:b/>
          <w:iCs/>
          <w:szCs w:val="22"/>
        </w:rPr>
        <w:t>reporting</w:t>
      </w:r>
      <w:r w:rsidRPr="0033390B">
        <w:rPr>
          <w:rFonts w:asciiTheme="majorHAnsi" w:hAnsiTheme="majorHAnsi" w:cstheme="majorHAnsi"/>
          <w:iCs/>
          <w:szCs w:val="22"/>
        </w:rPr>
        <w:t xml:space="preserve">, also followed up with the development team to verify </w:t>
      </w:r>
      <w:r w:rsidRPr="0033390B">
        <w:rPr>
          <w:rFonts w:asciiTheme="majorHAnsi" w:hAnsiTheme="majorHAnsi" w:cstheme="majorHAnsi"/>
          <w:b/>
          <w:iCs/>
          <w:szCs w:val="22"/>
        </w:rPr>
        <w:t>bug fixes</w:t>
      </w:r>
      <w:r w:rsidRPr="0033390B">
        <w:rPr>
          <w:rFonts w:asciiTheme="majorHAnsi" w:hAnsiTheme="majorHAnsi" w:cstheme="majorHAnsi"/>
          <w:iCs/>
          <w:szCs w:val="22"/>
        </w:rPr>
        <w:t xml:space="preserve"> and update bug status</w:t>
      </w:r>
      <w:r w:rsidRPr="0033390B">
        <w:rPr>
          <w:rFonts w:asciiTheme="majorHAnsi" w:eastAsia="Times New Roman" w:hAnsiTheme="majorHAnsi" w:cstheme="majorHAnsi"/>
          <w:color w:val="000000" w:themeColor="text1"/>
          <w:szCs w:val="22"/>
        </w:rPr>
        <w:t>.</w:t>
      </w:r>
    </w:p>
    <w:p w:rsidR="00857746" w:rsidRPr="0033390B" w:rsidRDefault="00857746" w:rsidP="00857746">
      <w:pPr>
        <w:numPr>
          <w:ilvl w:val="0"/>
          <w:numId w:val="14"/>
        </w:numPr>
        <w:jc w:val="both"/>
        <w:rPr>
          <w:rFonts w:asciiTheme="majorHAnsi" w:eastAsia="Times New Roman" w:hAnsiTheme="majorHAnsi" w:cstheme="majorHAnsi"/>
          <w:color w:val="000000" w:themeColor="text1"/>
          <w:szCs w:val="22"/>
        </w:rPr>
      </w:pPr>
      <w:r w:rsidRPr="0033390B">
        <w:rPr>
          <w:rFonts w:asciiTheme="majorHAnsi" w:hAnsiTheme="majorHAnsi" w:cstheme="majorHAnsi"/>
          <w:color w:val="000000"/>
          <w:szCs w:val="22"/>
        </w:rPr>
        <w:t xml:space="preserve">Participated in various </w:t>
      </w:r>
      <w:r w:rsidRPr="0033390B">
        <w:rPr>
          <w:rFonts w:asciiTheme="majorHAnsi" w:hAnsiTheme="majorHAnsi" w:cstheme="majorHAnsi"/>
          <w:b/>
          <w:color w:val="000000"/>
          <w:szCs w:val="22"/>
        </w:rPr>
        <w:t>meetings</w:t>
      </w:r>
      <w:r w:rsidRPr="0033390B">
        <w:rPr>
          <w:rFonts w:asciiTheme="majorHAnsi" w:hAnsiTheme="majorHAnsi" w:cstheme="majorHAnsi"/>
          <w:color w:val="000000"/>
          <w:szCs w:val="22"/>
        </w:rPr>
        <w:t xml:space="preserve"> and discussed Enhancement and Modification Request issues.</w:t>
      </w:r>
    </w:p>
    <w:p w:rsidR="00857746" w:rsidRPr="0033390B" w:rsidRDefault="00857746" w:rsidP="00857746">
      <w:pPr>
        <w:ind w:left="720"/>
        <w:jc w:val="both"/>
        <w:rPr>
          <w:rFonts w:asciiTheme="majorHAnsi" w:eastAsia="Times New Roman" w:hAnsiTheme="majorHAnsi" w:cstheme="majorHAnsi"/>
          <w:color w:val="000000" w:themeColor="text1"/>
          <w:szCs w:val="22"/>
        </w:rPr>
      </w:pPr>
    </w:p>
    <w:p w:rsidR="00857746" w:rsidRPr="0033390B" w:rsidRDefault="00857746" w:rsidP="00857746">
      <w:pPr>
        <w:jc w:val="both"/>
        <w:rPr>
          <w:rFonts w:asciiTheme="majorHAnsi" w:eastAsia="Times New Roman" w:hAnsiTheme="majorHAnsi" w:cstheme="majorHAnsi"/>
          <w:color w:val="000000" w:themeColor="text1"/>
          <w:szCs w:val="22"/>
        </w:rPr>
      </w:pPr>
      <w:r w:rsidRPr="0033390B">
        <w:rPr>
          <w:rFonts w:asciiTheme="majorHAnsi" w:eastAsia="Times New Roman" w:hAnsiTheme="majorHAnsi" w:cstheme="majorHAnsi"/>
          <w:b/>
          <w:color w:val="000000" w:themeColor="text1"/>
          <w:szCs w:val="22"/>
        </w:rPr>
        <w:t>Environment:</w:t>
      </w:r>
      <w:r w:rsidRPr="0033390B">
        <w:rPr>
          <w:rFonts w:asciiTheme="majorHAnsi" w:eastAsia="Times New Roman" w:hAnsiTheme="majorHAnsi" w:cstheme="majorHAnsi"/>
          <w:color w:val="000000" w:themeColor="text1"/>
          <w:szCs w:val="22"/>
        </w:rPr>
        <w:t xml:space="preserve"> Windows XP, VB .Net, Oracle, SQL Server,</w:t>
      </w:r>
      <w:r w:rsidR="0033390B">
        <w:rPr>
          <w:rFonts w:asciiTheme="majorHAnsi" w:eastAsia="Times New Roman" w:hAnsiTheme="majorHAnsi" w:cstheme="majorHAnsi"/>
          <w:color w:val="000000" w:themeColor="text1"/>
          <w:szCs w:val="22"/>
        </w:rPr>
        <w:t xml:space="preserve"> </w:t>
      </w:r>
      <w:r w:rsidRPr="0033390B">
        <w:rPr>
          <w:rFonts w:asciiTheme="majorHAnsi" w:hAnsiTheme="majorHAnsi" w:cstheme="majorHAnsi"/>
          <w:iCs/>
          <w:szCs w:val="22"/>
        </w:rPr>
        <w:t>MS Office,</w:t>
      </w:r>
      <w:r w:rsidR="0033390B">
        <w:rPr>
          <w:rFonts w:asciiTheme="majorHAnsi" w:hAnsiTheme="majorHAnsi" w:cstheme="majorHAnsi"/>
          <w:iCs/>
          <w:szCs w:val="22"/>
        </w:rPr>
        <w:t xml:space="preserve"> </w:t>
      </w:r>
      <w:r w:rsidR="00BC0D5D" w:rsidRPr="0033390B">
        <w:rPr>
          <w:rFonts w:asciiTheme="majorHAnsi" w:eastAsia="Times New Roman" w:hAnsiTheme="majorHAnsi" w:cstheme="majorHAnsi"/>
          <w:b/>
          <w:color w:val="000000" w:themeColor="text1"/>
          <w:szCs w:val="22"/>
        </w:rPr>
        <w:t>VersionOne,</w:t>
      </w:r>
      <w:r w:rsidR="0033390B">
        <w:rPr>
          <w:rFonts w:asciiTheme="majorHAnsi" w:eastAsia="Times New Roman" w:hAnsiTheme="majorHAnsi" w:cstheme="majorHAnsi"/>
          <w:b/>
          <w:color w:val="000000" w:themeColor="text1"/>
          <w:szCs w:val="22"/>
        </w:rPr>
        <w:t xml:space="preserve"> </w:t>
      </w:r>
      <w:r w:rsidRPr="0033390B">
        <w:rPr>
          <w:rFonts w:asciiTheme="majorHAnsi" w:eastAsia="Times New Roman" w:hAnsiTheme="majorHAnsi" w:cstheme="majorHAnsi"/>
          <w:color w:val="000000" w:themeColor="text1"/>
          <w:szCs w:val="22"/>
        </w:rPr>
        <w:t>HP Quality Center 10.0, QTP 9.2, SoapUI Pro 4.5,</w:t>
      </w:r>
      <w:r w:rsidRPr="0033390B">
        <w:rPr>
          <w:rFonts w:asciiTheme="majorHAnsi" w:hAnsiTheme="majorHAnsi" w:cstheme="majorHAnsi"/>
          <w:iCs/>
          <w:color w:val="000000"/>
          <w:szCs w:val="22"/>
        </w:rPr>
        <w:t>Agile,SIT/UAT</w:t>
      </w:r>
      <w:r w:rsidR="005E3672" w:rsidRPr="0033390B">
        <w:rPr>
          <w:rFonts w:asciiTheme="majorHAnsi" w:hAnsiTheme="majorHAnsi" w:cstheme="majorHAnsi"/>
          <w:iCs/>
          <w:color w:val="000000"/>
          <w:szCs w:val="22"/>
        </w:rPr>
        <w:t>,</w:t>
      </w:r>
      <w:r w:rsidR="005E3672" w:rsidRPr="0033390B">
        <w:rPr>
          <w:rFonts w:asciiTheme="majorHAnsi" w:hAnsiTheme="majorHAnsi" w:cstheme="majorHAnsi"/>
          <w:szCs w:val="22"/>
        </w:rPr>
        <w:t xml:space="preserve"> </w:t>
      </w:r>
      <w:r w:rsidR="005E3672" w:rsidRPr="0033390B">
        <w:rPr>
          <w:rFonts w:asciiTheme="majorHAnsi" w:hAnsiTheme="majorHAnsi" w:cstheme="majorHAnsi"/>
          <w:iCs/>
          <w:color w:val="000000"/>
          <w:szCs w:val="22"/>
        </w:rPr>
        <w:t>MS Project, Visio</w:t>
      </w:r>
      <w:r w:rsidRPr="0033390B">
        <w:rPr>
          <w:rFonts w:asciiTheme="majorHAnsi" w:hAnsiTheme="majorHAnsi" w:cstheme="majorHAnsi"/>
          <w:iCs/>
          <w:color w:val="000000"/>
          <w:szCs w:val="22"/>
        </w:rPr>
        <w:t xml:space="preserve"> and SharePoint.</w:t>
      </w:r>
    </w:p>
    <w:p w:rsidR="00857746" w:rsidRPr="0033390B" w:rsidRDefault="00857746" w:rsidP="00857746">
      <w:pPr>
        <w:shd w:val="clear" w:color="auto" w:fill="FFFFFF"/>
        <w:spacing w:before="240" w:line="240" w:lineRule="atLeast"/>
        <w:rPr>
          <w:rFonts w:asciiTheme="majorHAnsi" w:hAnsiTheme="majorHAnsi" w:cstheme="majorHAnsi"/>
          <w:b/>
          <w:iCs/>
          <w:szCs w:val="22"/>
        </w:rPr>
      </w:pPr>
      <w:r w:rsidRPr="0033390B">
        <w:rPr>
          <w:rFonts w:asciiTheme="majorHAnsi" w:hAnsiTheme="majorHAnsi" w:cstheme="majorHAnsi"/>
          <w:b/>
          <w:bCs/>
          <w:iCs/>
          <w:szCs w:val="22"/>
          <w:shd w:val="clear" w:color="auto" w:fill="C0C0C0"/>
        </w:rPr>
        <w:t>CitiMortgage, O'Fallon, MO</w:t>
      </w:r>
      <w:r w:rsidR="00604FCC" w:rsidRPr="0033390B">
        <w:rPr>
          <w:rFonts w:asciiTheme="majorHAnsi" w:hAnsiTheme="majorHAnsi" w:cstheme="majorHAnsi"/>
          <w:b/>
          <w:iCs/>
          <w:szCs w:val="22"/>
          <w:shd w:val="clear" w:color="auto" w:fill="C0C0C0"/>
        </w:rPr>
        <w:tab/>
      </w:r>
      <w:r w:rsidR="00604FCC" w:rsidRPr="0033390B">
        <w:rPr>
          <w:rFonts w:asciiTheme="majorHAnsi" w:hAnsiTheme="majorHAnsi" w:cstheme="majorHAnsi"/>
          <w:b/>
          <w:iCs/>
          <w:szCs w:val="22"/>
          <w:shd w:val="clear" w:color="auto" w:fill="C0C0C0"/>
        </w:rPr>
        <w:tab/>
      </w:r>
      <w:r w:rsidR="00604FCC" w:rsidRPr="0033390B">
        <w:rPr>
          <w:rFonts w:asciiTheme="majorHAnsi" w:hAnsiTheme="majorHAnsi" w:cstheme="majorHAnsi"/>
          <w:b/>
          <w:iCs/>
          <w:szCs w:val="22"/>
          <w:shd w:val="clear" w:color="auto" w:fill="C0C0C0"/>
        </w:rPr>
        <w:tab/>
      </w:r>
      <w:r w:rsidR="00604FCC" w:rsidRPr="0033390B">
        <w:rPr>
          <w:rFonts w:asciiTheme="majorHAnsi" w:hAnsiTheme="majorHAnsi" w:cstheme="majorHAnsi"/>
          <w:b/>
          <w:iCs/>
          <w:szCs w:val="22"/>
          <w:shd w:val="clear" w:color="auto" w:fill="C0C0C0"/>
        </w:rPr>
        <w:tab/>
      </w:r>
      <w:r w:rsidR="00604FCC" w:rsidRPr="0033390B">
        <w:rPr>
          <w:rFonts w:asciiTheme="majorHAnsi" w:hAnsiTheme="majorHAnsi" w:cstheme="majorHAnsi"/>
          <w:b/>
          <w:iCs/>
          <w:szCs w:val="22"/>
          <w:shd w:val="clear" w:color="auto" w:fill="C0C0C0"/>
        </w:rPr>
        <w:tab/>
      </w:r>
      <w:r w:rsidR="00604FCC" w:rsidRPr="0033390B">
        <w:rPr>
          <w:rFonts w:asciiTheme="majorHAnsi" w:hAnsiTheme="majorHAnsi" w:cstheme="majorHAnsi"/>
          <w:b/>
          <w:iCs/>
          <w:szCs w:val="22"/>
          <w:shd w:val="clear" w:color="auto" w:fill="C0C0C0"/>
        </w:rPr>
        <w:tab/>
        <w:t xml:space="preserve">         July</w:t>
      </w:r>
      <w:r w:rsidR="0025262E" w:rsidRPr="0033390B">
        <w:rPr>
          <w:rFonts w:asciiTheme="majorHAnsi" w:hAnsiTheme="majorHAnsi" w:cstheme="majorHAnsi"/>
          <w:b/>
          <w:iCs/>
          <w:szCs w:val="22"/>
          <w:shd w:val="clear" w:color="auto" w:fill="C0C0C0"/>
        </w:rPr>
        <w:t xml:space="preserve"> 2009</w:t>
      </w:r>
      <w:r w:rsidR="00604FCC" w:rsidRPr="0033390B">
        <w:rPr>
          <w:rFonts w:asciiTheme="majorHAnsi" w:hAnsiTheme="majorHAnsi" w:cstheme="majorHAnsi"/>
          <w:b/>
          <w:iCs/>
          <w:szCs w:val="22"/>
          <w:shd w:val="clear" w:color="auto" w:fill="C0C0C0"/>
        </w:rPr>
        <w:t xml:space="preserve"> to Jan </w:t>
      </w:r>
      <w:r w:rsidRPr="0033390B">
        <w:rPr>
          <w:rFonts w:asciiTheme="majorHAnsi" w:hAnsiTheme="majorHAnsi" w:cstheme="majorHAnsi"/>
          <w:b/>
          <w:iCs/>
          <w:szCs w:val="22"/>
          <w:shd w:val="clear" w:color="auto" w:fill="C0C0C0"/>
        </w:rPr>
        <w:t>201</w:t>
      </w:r>
      <w:r w:rsidR="0025262E" w:rsidRPr="0033390B">
        <w:rPr>
          <w:rFonts w:asciiTheme="majorHAnsi" w:hAnsiTheme="majorHAnsi" w:cstheme="majorHAnsi"/>
          <w:b/>
          <w:iCs/>
          <w:szCs w:val="22"/>
          <w:shd w:val="clear" w:color="auto" w:fill="C0C0C0"/>
        </w:rPr>
        <w:t>1</w:t>
      </w:r>
      <w:r w:rsidRPr="0033390B">
        <w:rPr>
          <w:rFonts w:asciiTheme="majorHAnsi" w:hAnsiTheme="majorHAnsi" w:cstheme="majorHAnsi"/>
          <w:b/>
          <w:iCs/>
          <w:szCs w:val="22"/>
        </w:rPr>
        <w:br/>
      </w:r>
      <w:r w:rsidR="00276717" w:rsidRPr="0033390B">
        <w:rPr>
          <w:rFonts w:asciiTheme="majorHAnsi" w:hAnsiTheme="majorHAnsi" w:cstheme="majorHAnsi"/>
          <w:b/>
          <w:iCs/>
          <w:szCs w:val="22"/>
        </w:rPr>
        <w:t xml:space="preserve">QA Analyst </w:t>
      </w:r>
    </w:p>
    <w:p w:rsidR="00857746" w:rsidRPr="0033390B" w:rsidRDefault="00857746" w:rsidP="00857746">
      <w:pPr>
        <w:jc w:val="both"/>
        <w:rPr>
          <w:rFonts w:asciiTheme="majorHAnsi" w:hAnsiTheme="majorHAnsi" w:cstheme="majorHAnsi"/>
          <w:b/>
          <w:iCs/>
          <w:szCs w:val="22"/>
        </w:rPr>
      </w:pPr>
      <w:r w:rsidRPr="0033390B">
        <w:rPr>
          <w:rFonts w:asciiTheme="majorHAnsi" w:hAnsiTheme="majorHAnsi" w:cstheme="majorHAnsi"/>
          <w:b/>
          <w:iCs/>
          <w:szCs w:val="22"/>
        </w:rPr>
        <w:br/>
      </w:r>
      <w:r w:rsidRPr="0033390B">
        <w:rPr>
          <w:rFonts w:asciiTheme="majorHAnsi" w:hAnsiTheme="majorHAnsi" w:cstheme="majorHAnsi"/>
          <w:iCs/>
          <w:szCs w:val="22"/>
        </w:rPr>
        <w:t xml:space="preserve">Worked as a QA </w:t>
      </w:r>
      <w:r w:rsidR="00795FCE" w:rsidRPr="0033390B">
        <w:rPr>
          <w:rFonts w:asciiTheme="majorHAnsi" w:hAnsiTheme="majorHAnsi" w:cstheme="majorHAnsi"/>
          <w:iCs/>
          <w:szCs w:val="22"/>
        </w:rPr>
        <w:t xml:space="preserve">Analyst </w:t>
      </w:r>
      <w:r w:rsidRPr="0033390B">
        <w:rPr>
          <w:rFonts w:asciiTheme="majorHAnsi" w:hAnsiTheme="majorHAnsi" w:cstheme="majorHAnsi"/>
          <w:iCs/>
          <w:szCs w:val="22"/>
        </w:rPr>
        <w:t>for</w:t>
      </w:r>
      <w:r w:rsidR="0033390B">
        <w:rPr>
          <w:rFonts w:asciiTheme="majorHAnsi" w:hAnsiTheme="majorHAnsi" w:cstheme="majorHAnsi"/>
          <w:iCs/>
          <w:szCs w:val="22"/>
        </w:rPr>
        <w:t xml:space="preserve"> </w:t>
      </w:r>
      <w:r w:rsidRPr="0033390B">
        <w:rPr>
          <w:rFonts w:asciiTheme="majorHAnsi" w:hAnsiTheme="majorHAnsi" w:cstheme="majorHAnsi"/>
          <w:iCs/>
          <w:szCs w:val="22"/>
        </w:rPr>
        <w:t>Citi</w:t>
      </w:r>
      <w:r w:rsidR="0033390B">
        <w:rPr>
          <w:rFonts w:asciiTheme="majorHAnsi" w:hAnsiTheme="majorHAnsi" w:cstheme="majorHAnsi"/>
          <w:iCs/>
          <w:szCs w:val="22"/>
        </w:rPr>
        <w:t xml:space="preserve"> </w:t>
      </w:r>
      <w:r w:rsidRPr="0033390B">
        <w:rPr>
          <w:rFonts w:asciiTheme="majorHAnsi" w:hAnsiTheme="majorHAnsi" w:cstheme="majorHAnsi"/>
          <w:iCs/>
          <w:szCs w:val="22"/>
        </w:rPr>
        <w:t xml:space="preserve">Mortgage, which is a member of Citigroup and focused on providing the highest quality mortgage products as part of an expansive portfolio of financial services that includes banking, insurance, asset management, credit cards, and much </w:t>
      </w:r>
      <w:proofErr w:type="gramStart"/>
      <w:r w:rsidRPr="0033390B">
        <w:rPr>
          <w:rFonts w:asciiTheme="majorHAnsi" w:hAnsiTheme="majorHAnsi" w:cstheme="majorHAnsi"/>
          <w:iCs/>
          <w:szCs w:val="22"/>
        </w:rPr>
        <w:t>more</w:t>
      </w:r>
      <w:r w:rsidR="0033390B">
        <w:rPr>
          <w:rFonts w:asciiTheme="majorHAnsi" w:hAnsiTheme="majorHAnsi" w:cstheme="majorHAnsi"/>
          <w:iCs/>
          <w:szCs w:val="22"/>
        </w:rPr>
        <w:t xml:space="preserve"> </w:t>
      </w:r>
      <w:r w:rsidRPr="0033390B">
        <w:rPr>
          <w:rFonts w:asciiTheme="majorHAnsi" w:hAnsiTheme="majorHAnsi" w:cstheme="majorHAnsi"/>
          <w:iCs/>
          <w:szCs w:val="22"/>
        </w:rPr>
        <w:t>.</w:t>
      </w:r>
      <w:proofErr w:type="gramEnd"/>
      <w:r w:rsidRPr="0033390B">
        <w:rPr>
          <w:rFonts w:asciiTheme="majorHAnsi" w:hAnsiTheme="majorHAnsi" w:cstheme="majorHAnsi"/>
          <w:iCs/>
          <w:szCs w:val="22"/>
        </w:rPr>
        <w:t xml:space="preserve"> The company’s website also enables its customers to login and access their Checking, Savings or Money Market accounts. The application provides the account summary, mortgages, facility to transfer funds between various </w:t>
      </w:r>
      <w:r w:rsidRPr="0033390B">
        <w:rPr>
          <w:rFonts w:asciiTheme="majorHAnsi" w:hAnsiTheme="majorHAnsi" w:cstheme="majorHAnsi"/>
          <w:iCs/>
          <w:szCs w:val="22"/>
        </w:rPr>
        <w:lastRenderedPageBreak/>
        <w:t>accounts, online bill payments and use their online customer service center. I was working on the ‘Personal Online Banking’ application that helps customers to enroll online and get access to various features such as review account activity, Transfer Funds, Pay Bills and order checks.</w:t>
      </w:r>
    </w:p>
    <w:p w:rsidR="00857746" w:rsidRPr="0033390B" w:rsidRDefault="00857746" w:rsidP="00857746">
      <w:pPr>
        <w:shd w:val="clear" w:color="auto" w:fill="FFFFFF"/>
        <w:spacing w:line="240" w:lineRule="atLeast"/>
        <w:jc w:val="both"/>
        <w:rPr>
          <w:rFonts w:asciiTheme="majorHAnsi" w:hAnsiTheme="majorHAnsi" w:cstheme="majorHAnsi"/>
          <w:b/>
          <w:iCs/>
          <w:szCs w:val="22"/>
        </w:rPr>
      </w:pPr>
      <w:r w:rsidRPr="0033390B">
        <w:rPr>
          <w:rFonts w:asciiTheme="majorHAnsi" w:hAnsiTheme="majorHAnsi" w:cstheme="majorHAnsi"/>
          <w:b/>
          <w:iCs/>
          <w:szCs w:val="22"/>
        </w:rPr>
        <w:t>Responsibilities:</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Involved in the review of </w:t>
      </w:r>
      <w:r w:rsidRPr="0033390B">
        <w:rPr>
          <w:rFonts w:asciiTheme="majorHAnsi" w:hAnsiTheme="majorHAnsi" w:cstheme="majorHAnsi"/>
          <w:b/>
          <w:bCs/>
          <w:iCs/>
          <w:szCs w:val="22"/>
        </w:rPr>
        <w:t>requirements</w:t>
      </w:r>
      <w:r w:rsidRPr="0033390B">
        <w:rPr>
          <w:rFonts w:asciiTheme="majorHAnsi" w:hAnsiTheme="majorHAnsi" w:cstheme="majorHAnsi"/>
          <w:iCs/>
          <w:szCs w:val="22"/>
        </w:rPr>
        <w:t xml:space="preserve"> with functional manager and technical specialists of the application</w:t>
      </w:r>
    </w:p>
    <w:p w:rsidR="00857746" w:rsidRPr="0033390B" w:rsidRDefault="00857746" w:rsidP="00857746">
      <w:pPr>
        <w:numPr>
          <w:ilvl w:val="0"/>
          <w:numId w:val="17"/>
        </w:numPr>
        <w:jc w:val="both"/>
        <w:rPr>
          <w:rFonts w:asciiTheme="majorHAnsi" w:hAnsiTheme="majorHAnsi" w:cstheme="majorHAnsi"/>
          <w:b/>
          <w:iCs/>
          <w:szCs w:val="22"/>
        </w:rPr>
      </w:pPr>
      <w:r w:rsidRPr="0033390B">
        <w:rPr>
          <w:rFonts w:asciiTheme="majorHAnsi" w:hAnsiTheme="majorHAnsi" w:cstheme="majorHAnsi"/>
          <w:iCs/>
          <w:szCs w:val="22"/>
        </w:rPr>
        <w:t xml:space="preserve">Designed and executed </w:t>
      </w:r>
      <w:r w:rsidRPr="0033390B">
        <w:rPr>
          <w:rFonts w:asciiTheme="majorHAnsi" w:hAnsiTheme="majorHAnsi" w:cstheme="majorHAnsi"/>
          <w:b/>
          <w:iCs/>
          <w:szCs w:val="22"/>
        </w:rPr>
        <w:t>Test Plans</w:t>
      </w:r>
      <w:r w:rsidRPr="0033390B">
        <w:rPr>
          <w:rFonts w:asciiTheme="majorHAnsi" w:hAnsiTheme="majorHAnsi" w:cstheme="majorHAnsi"/>
          <w:iCs/>
          <w:szCs w:val="22"/>
        </w:rPr>
        <w:t xml:space="preserve"> and </w:t>
      </w:r>
      <w:r w:rsidRPr="0033390B">
        <w:rPr>
          <w:rFonts w:asciiTheme="majorHAnsi" w:hAnsiTheme="majorHAnsi" w:cstheme="majorHAnsi"/>
          <w:b/>
          <w:iCs/>
          <w:szCs w:val="22"/>
        </w:rPr>
        <w:t>Test Cases</w:t>
      </w:r>
      <w:r w:rsidRPr="0033390B">
        <w:rPr>
          <w:rFonts w:asciiTheme="majorHAnsi" w:hAnsiTheme="majorHAnsi" w:cstheme="majorHAnsi"/>
          <w:iCs/>
          <w:szCs w:val="22"/>
        </w:rPr>
        <w:t xml:space="preserve"> and generated </w:t>
      </w:r>
      <w:r w:rsidRPr="0033390B">
        <w:rPr>
          <w:rFonts w:asciiTheme="majorHAnsi" w:hAnsiTheme="majorHAnsi" w:cstheme="majorHAnsi"/>
          <w:b/>
          <w:iCs/>
          <w:szCs w:val="22"/>
        </w:rPr>
        <w:t>Test Scripts</w:t>
      </w:r>
      <w:r w:rsidRPr="0033390B">
        <w:rPr>
          <w:rFonts w:asciiTheme="majorHAnsi" w:hAnsiTheme="majorHAnsi" w:cstheme="majorHAnsi"/>
          <w:iCs/>
          <w:szCs w:val="22"/>
        </w:rPr>
        <w:t xml:space="preserve"> and </w:t>
      </w:r>
      <w:r w:rsidRPr="0033390B">
        <w:rPr>
          <w:rFonts w:asciiTheme="majorHAnsi" w:hAnsiTheme="majorHAnsi" w:cstheme="majorHAnsi"/>
          <w:b/>
          <w:iCs/>
          <w:szCs w:val="22"/>
        </w:rPr>
        <w:t>Test scenarios.</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Coordinated </w:t>
      </w:r>
      <w:r w:rsidRPr="0033390B">
        <w:rPr>
          <w:rFonts w:asciiTheme="majorHAnsi" w:hAnsiTheme="majorHAnsi" w:cstheme="majorHAnsi"/>
          <w:b/>
          <w:iCs/>
          <w:szCs w:val="22"/>
        </w:rPr>
        <w:t>User Acceptance Testing</w:t>
      </w:r>
      <w:r w:rsidRPr="0033390B">
        <w:rPr>
          <w:rFonts w:asciiTheme="majorHAnsi" w:hAnsiTheme="majorHAnsi" w:cstheme="majorHAnsi"/>
          <w:iCs/>
          <w:szCs w:val="22"/>
        </w:rPr>
        <w:t xml:space="preserve"> with the UAT group to ensure the correct business logic.</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Communicated with developers on a regular basis for better </w:t>
      </w:r>
      <w:r w:rsidRPr="0033390B">
        <w:rPr>
          <w:rFonts w:asciiTheme="majorHAnsi" w:hAnsiTheme="majorHAnsi" w:cstheme="majorHAnsi"/>
          <w:b/>
          <w:iCs/>
          <w:szCs w:val="22"/>
        </w:rPr>
        <w:t>understanding of the application</w:t>
      </w:r>
      <w:r w:rsidRPr="0033390B">
        <w:rPr>
          <w:rFonts w:asciiTheme="majorHAnsi" w:hAnsiTheme="majorHAnsi" w:cstheme="majorHAnsi"/>
          <w:iCs/>
          <w:szCs w:val="22"/>
        </w:rPr>
        <w:t xml:space="preserve"> and let them know the issues.</w:t>
      </w:r>
    </w:p>
    <w:p w:rsidR="00857746" w:rsidRPr="0033390B" w:rsidRDefault="00857746" w:rsidP="00857746">
      <w:pPr>
        <w:numPr>
          <w:ilvl w:val="0"/>
          <w:numId w:val="17"/>
        </w:numPr>
        <w:suppressAutoHyphens w:val="0"/>
        <w:rPr>
          <w:rFonts w:asciiTheme="majorHAnsi" w:hAnsiTheme="majorHAnsi" w:cstheme="majorHAnsi"/>
          <w:b/>
          <w:bCs/>
          <w:iCs/>
          <w:szCs w:val="22"/>
        </w:rPr>
      </w:pPr>
      <w:r w:rsidRPr="0033390B">
        <w:rPr>
          <w:rFonts w:asciiTheme="majorHAnsi" w:hAnsiTheme="majorHAnsi" w:cstheme="majorHAnsi"/>
          <w:iCs/>
          <w:szCs w:val="22"/>
        </w:rPr>
        <w:t xml:space="preserve">Used </w:t>
      </w:r>
      <w:r w:rsidRPr="0033390B">
        <w:rPr>
          <w:rFonts w:asciiTheme="majorHAnsi" w:hAnsiTheme="majorHAnsi" w:cstheme="majorHAnsi"/>
          <w:b/>
          <w:iCs/>
          <w:szCs w:val="22"/>
        </w:rPr>
        <w:t>Agile Methodology</w:t>
      </w:r>
      <w:r w:rsidRPr="0033390B">
        <w:rPr>
          <w:rFonts w:asciiTheme="majorHAnsi" w:hAnsiTheme="majorHAnsi" w:cstheme="majorHAnsi"/>
          <w:iCs/>
          <w:szCs w:val="22"/>
        </w:rPr>
        <w:t xml:space="preserve"> and </w:t>
      </w:r>
      <w:r w:rsidRPr="0033390B">
        <w:rPr>
          <w:rFonts w:asciiTheme="majorHAnsi" w:hAnsiTheme="majorHAnsi" w:cstheme="majorHAnsi"/>
          <w:bCs/>
          <w:iCs/>
          <w:szCs w:val="22"/>
        </w:rPr>
        <w:t xml:space="preserve">Participated in </w:t>
      </w:r>
      <w:r w:rsidRPr="0033390B">
        <w:rPr>
          <w:rFonts w:asciiTheme="majorHAnsi" w:hAnsiTheme="majorHAnsi" w:cstheme="majorHAnsi"/>
          <w:b/>
          <w:bCs/>
          <w:iCs/>
          <w:szCs w:val="22"/>
        </w:rPr>
        <w:t>daily stand up meetings</w:t>
      </w:r>
      <w:r w:rsidRPr="0033390B">
        <w:rPr>
          <w:rFonts w:asciiTheme="majorHAnsi" w:hAnsiTheme="majorHAnsi" w:cstheme="majorHAnsi"/>
          <w:bCs/>
          <w:iCs/>
          <w:szCs w:val="22"/>
        </w:rPr>
        <w:t xml:space="preserve"> discussing the progress and goals.</w:t>
      </w:r>
    </w:p>
    <w:p w:rsidR="00857746" w:rsidRPr="0033390B" w:rsidRDefault="00857746" w:rsidP="00857746">
      <w:pPr>
        <w:numPr>
          <w:ilvl w:val="0"/>
          <w:numId w:val="17"/>
        </w:numPr>
        <w:suppressAutoHyphens w:val="0"/>
        <w:rPr>
          <w:rFonts w:asciiTheme="majorHAnsi" w:hAnsiTheme="majorHAnsi" w:cstheme="majorHAnsi"/>
          <w:iCs/>
          <w:szCs w:val="22"/>
        </w:rPr>
      </w:pPr>
      <w:r w:rsidRPr="0033390B">
        <w:rPr>
          <w:rFonts w:asciiTheme="majorHAnsi" w:hAnsiTheme="majorHAnsi" w:cstheme="majorHAnsi"/>
          <w:iCs/>
          <w:szCs w:val="22"/>
        </w:rPr>
        <w:t xml:space="preserve">Performed testing on Citi Mortgage </w:t>
      </w:r>
      <w:r w:rsidRPr="0033390B">
        <w:rPr>
          <w:rFonts w:asciiTheme="majorHAnsi" w:hAnsiTheme="majorHAnsi" w:cstheme="majorHAnsi"/>
          <w:b/>
          <w:iCs/>
          <w:szCs w:val="22"/>
        </w:rPr>
        <w:t>account transfer</w:t>
      </w:r>
      <w:r w:rsidRPr="0033390B">
        <w:rPr>
          <w:rFonts w:asciiTheme="majorHAnsi" w:hAnsiTheme="majorHAnsi" w:cstheme="majorHAnsi"/>
          <w:iCs/>
          <w:szCs w:val="22"/>
        </w:rPr>
        <w:t xml:space="preserve"> and </w:t>
      </w:r>
      <w:r w:rsidRPr="0033390B">
        <w:rPr>
          <w:rFonts w:asciiTheme="majorHAnsi" w:hAnsiTheme="majorHAnsi" w:cstheme="majorHAnsi"/>
          <w:b/>
          <w:iCs/>
          <w:szCs w:val="22"/>
        </w:rPr>
        <w:t>money management accounts</w:t>
      </w:r>
      <w:r w:rsidRPr="0033390B">
        <w:rPr>
          <w:rFonts w:asciiTheme="majorHAnsi" w:hAnsiTheme="majorHAnsi" w:cstheme="majorHAnsi"/>
          <w:iCs/>
          <w:szCs w:val="22"/>
        </w:rPr>
        <w:t xml:space="preserve">. </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Reviewed </w:t>
      </w:r>
      <w:r w:rsidRPr="0033390B">
        <w:rPr>
          <w:rFonts w:asciiTheme="majorHAnsi" w:hAnsiTheme="majorHAnsi" w:cstheme="majorHAnsi"/>
          <w:b/>
          <w:bCs/>
          <w:iCs/>
          <w:szCs w:val="22"/>
        </w:rPr>
        <w:t>SQL Queries</w:t>
      </w:r>
      <w:r w:rsidRPr="0033390B">
        <w:rPr>
          <w:rFonts w:asciiTheme="majorHAnsi" w:hAnsiTheme="majorHAnsi" w:cstheme="majorHAnsi"/>
          <w:iCs/>
          <w:szCs w:val="22"/>
        </w:rPr>
        <w:t xml:space="preserve"> with complex multi-table joins and nested queries.</w:t>
      </w:r>
    </w:p>
    <w:p w:rsidR="00857746" w:rsidRPr="0033390B" w:rsidRDefault="00857746" w:rsidP="00857746">
      <w:pPr>
        <w:numPr>
          <w:ilvl w:val="0"/>
          <w:numId w:val="17"/>
        </w:numPr>
        <w:jc w:val="both"/>
        <w:rPr>
          <w:rFonts w:asciiTheme="majorHAnsi" w:hAnsiTheme="majorHAnsi" w:cstheme="majorHAnsi"/>
          <w:bCs/>
          <w:iCs/>
          <w:szCs w:val="22"/>
        </w:rPr>
      </w:pPr>
      <w:r w:rsidRPr="0033390B">
        <w:rPr>
          <w:rFonts w:asciiTheme="majorHAnsi" w:hAnsiTheme="majorHAnsi" w:cstheme="majorHAnsi"/>
          <w:iCs/>
          <w:szCs w:val="22"/>
        </w:rPr>
        <w:t xml:space="preserve">Created and maintained </w:t>
      </w:r>
      <w:r w:rsidRPr="0033390B">
        <w:rPr>
          <w:rFonts w:asciiTheme="majorHAnsi" w:hAnsiTheme="majorHAnsi" w:cstheme="majorHAnsi"/>
          <w:b/>
          <w:iCs/>
          <w:szCs w:val="22"/>
        </w:rPr>
        <w:t xml:space="preserve">SQL Scripts </w:t>
      </w:r>
      <w:r w:rsidRPr="0033390B">
        <w:rPr>
          <w:rFonts w:asciiTheme="majorHAnsi" w:hAnsiTheme="majorHAnsi" w:cstheme="majorHAnsi"/>
          <w:iCs/>
          <w:szCs w:val="22"/>
        </w:rPr>
        <w:t xml:space="preserve">and to perform </w:t>
      </w:r>
      <w:r w:rsidRPr="0033390B">
        <w:rPr>
          <w:rFonts w:asciiTheme="majorHAnsi" w:hAnsiTheme="majorHAnsi" w:cstheme="majorHAnsi"/>
          <w:bCs/>
          <w:iCs/>
          <w:szCs w:val="22"/>
        </w:rPr>
        <w:t>back-end testing</w:t>
      </w:r>
      <w:r w:rsidRPr="0033390B">
        <w:rPr>
          <w:rFonts w:asciiTheme="majorHAnsi" w:hAnsiTheme="majorHAnsi" w:cstheme="majorHAnsi"/>
          <w:iCs/>
          <w:szCs w:val="22"/>
        </w:rPr>
        <w:t xml:space="preserve"> on the oracle database.</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Assisted the business partner in preparing </w:t>
      </w:r>
      <w:r w:rsidRPr="0033390B">
        <w:rPr>
          <w:rFonts w:asciiTheme="majorHAnsi" w:hAnsiTheme="majorHAnsi" w:cstheme="majorHAnsi"/>
          <w:b/>
          <w:iCs/>
          <w:szCs w:val="22"/>
        </w:rPr>
        <w:t xml:space="preserve">UAT plan/scripts </w:t>
      </w:r>
      <w:r w:rsidRPr="0033390B">
        <w:rPr>
          <w:rFonts w:asciiTheme="majorHAnsi" w:hAnsiTheme="majorHAnsi" w:cstheme="majorHAnsi"/>
          <w:iCs/>
          <w:szCs w:val="22"/>
        </w:rPr>
        <w:t>and assured project manager has taken steps for alignment of Operational Quality Checklist</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Assured </w:t>
      </w:r>
      <w:r w:rsidRPr="0033390B">
        <w:rPr>
          <w:rFonts w:asciiTheme="majorHAnsi" w:hAnsiTheme="majorHAnsi" w:cstheme="majorHAnsi"/>
          <w:b/>
          <w:iCs/>
          <w:szCs w:val="22"/>
        </w:rPr>
        <w:t xml:space="preserve">entry/exit criteria </w:t>
      </w:r>
      <w:r w:rsidRPr="0033390B">
        <w:rPr>
          <w:rFonts w:asciiTheme="majorHAnsi" w:hAnsiTheme="majorHAnsi" w:cstheme="majorHAnsi"/>
          <w:iCs/>
          <w:szCs w:val="22"/>
        </w:rPr>
        <w:t xml:space="preserve">are met for the different phases of testing (e.g., Unit testing defects closed before hand off to System/Integration testing, high severity S/I anomalies are closed before start of UAT, successful UAT prior to production deployment). </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Conducted various sessions for </w:t>
      </w:r>
      <w:r w:rsidRPr="0033390B">
        <w:rPr>
          <w:rFonts w:asciiTheme="majorHAnsi" w:hAnsiTheme="majorHAnsi" w:cstheme="majorHAnsi"/>
          <w:b/>
          <w:iCs/>
          <w:szCs w:val="22"/>
        </w:rPr>
        <w:t>UAT</w:t>
      </w:r>
      <w:r w:rsidRPr="0033390B">
        <w:rPr>
          <w:rFonts w:asciiTheme="majorHAnsi" w:hAnsiTheme="majorHAnsi" w:cstheme="majorHAnsi"/>
          <w:iCs/>
          <w:szCs w:val="22"/>
        </w:rPr>
        <w:t xml:space="preserve"> during last month. </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Used </w:t>
      </w:r>
      <w:r w:rsidRPr="0033390B">
        <w:rPr>
          <w:rFonts w:asciiTheme="majorHAnsi" w:hAnsiTheme="majorHAnsi" w:cstheme="majorHAnsi"/>
          <w:b/>
          <w:iCs/>
          <w:szCs w:val="22"/>
        </w:rPr>
        <w:t>Quality Center</w:t>
      </w:r>
      <w:r w:rsidRPr="0033390B">
        <w:rPr>
          <w:rFonts w:asciiTheme="majorHAnsi" w:hAnsiTheme="majorHAnsi" w:cstheme="majorHAnsi"/>
          <w:iCs/>
          <w:szCs w:val="22"/>
        </w:rPr>
        <w:t xml:space="preserve"> for </w:t>
      </w:r>
      <w:r w:rsidRPr="0033390B">
        <w:rPr>
          <w:rFonts w:asciiTheme="majorHAnsi" w:hAnsiTheme="majorHAnsi" w:cstheme="majorHAnsi"/>
          <w:b/>
          <w:iCs/>
          <w:szCs w:val="22"/>
        </w:rPr>
        <w:t>Requirement Traceability</w:t>
      </w:r>
      <w:r w:rsidRPr="0033390B">
        <w:rPr>
          <w:rFonts w:asciiTheme="majorHAnsi" w:hAnsiTheme="majorHAnsi" w:cstheme="majorHAnsi"/>
          <w:iCs/>
          <w:szCs w:val="22"/>
        </w:rPr>
        <w:t>.</w:t>
      </w:r>
    </w:p>
    <w:p w:rsidR="00857746" w:rsidRPr="0033390B" w:rsidRDefault="00857746" w:rsidP="00857746">
      <w:pPr>
        <w:numPr>
          <w:ilvl w:val="0"/>
          <w:numId w:val="17"/>
        </w:numPr>
        <w:jc w:val="both"/>
        <w:rPr>
          <w:rFonts w:asciiTheme="majorHAnsi" w:hAnsiTheme="majorHAnsi" w:cstheme="majorHAnsi"/>
          <w:b/>
          <w:iCs/>
          <w:szCs w:val="22"/>
        </w:rPr>
      </w:pPr>
      <w:r w:rsidRPr="0033390B">
        <w:rPr>
          <w:rFonts w:asciiTheme="majorHAnsi" w:hAnsiTheme="majorHAnsi" w:cstheme="majorHAnsi"/>
          <w:iCs/>
          <w:szCs w:val="22"/>
        </w:rPr>
        <w:t xml:space="preserve">Used </w:t>
      </w:r>
      <w:r w:rsidRPr="0033390B">
        <w:rPr>
          <w:rFonts w:asciiTheme="majorHAnsi" w:hAnsiTheme="majorHAnsi" w:cstheme="majorHAnsi"/>
          <w:b/>
          <w:iCs/>
          <w:szCs w:val="22"/>
        </w:rPr>
        <w:t>Quality Center</w:t>
      </w:r>
      <w:r w:rsidRPr="0033390B">
        <w:rPr>
          <w:rFonts w:asciiTheme="majorHAnsi" w:hAnsiTheme="majorHAnsi" w:cstheme="majorHAnsi"/>
          <w:iCs/>
          <w:szCs w:val="22"/>
        </w:rPr>
        <w:t xml:space="preserve"> to write maintain </w:t>
      </w:r>
      <w:r w:rsidRPr="0033390B">
        <w:rPr>
          <w:rFonts w:asciiTheme="majorHAnsi" w:hAnsiTheme="majorHAnsi" w:cstheme="majorHAnsi"/>
          <w:b/>
          <w:iCs/>
          <w:szCs w:val="22"/>
        </w:rPr>
        <w:t>Test Cases</w:t>
      </w:r>
      <w:r w:rsidRPr="0033390B">
        <w:rPr>
          <w:rFonts w:asciiTheme="majorHAnsi" w:hAnsiTheme="majorHAnsi" w:cstheme="majorHAnsi"/>
          <w:iCs/>
          <w:szCs w:val="22"/>
        </w:rPr>
        <w:t xml:space="preserve">, create </w:t>
      </w:r>
      <w:r w:rsidRPr="0033390B">
        <w:rPr>
          <w:rFonts w:asciiTheme="majorHAnsi" w:hAnsiTheme="majorHAnsi" w:cstheme="majorHAnsi"/>
          <w:b/>
          <w:iCs/>
          <w:szCs w:val="22"/>
        </w:rPr>
        <w:t>Test sets</w:t>
      </w:r>
      <w:r w:rsidRPr="0033390B">
        <w:rPr>
          <w:rFonts w:asciiTheme="majorHAnsi" w:hAnsiTheme="majorHAnsi" w:cstheme="majorHAnsi"/>
          <w:iCs/>
          <w:szCs w:val="22"/>
        </w:rPr>
        <w:t xml:space="preserve">, schedule test runs and to </w:t>
      </w:r>
      <w:r w:rsidRPr="0033390B">
        <w:rPr>
          <w:rFonts w:asciiTheme="majorHAnsi" w:hAnsiTheme="majorHAnsi" w:cstheme="majorHAnsi"/>
          <w:b/>
          <w:iCs/>
          <w:szCs w:val="22"/>
        </w:rPr>
        <w:t>report bugs.</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Generate various </w:t>
      </w:r>
      <w:r w:rsidRPr="0033390B">
        <w:rPr>
          <w:rFonts w:asciiTheme="majorHAnsi" w:hAnsiTheme="majorHAnsi" w:cstheme="majorHAnsi"/>
          <w:b/>
          <w:iCs/>
          <w:szCs w:val="22"/>
        </w:rPr>
        <w:t>reports</w:t>
      </w:r>
      <w:r w:rsidRPr="0033390B">
        <w:rPr>
          <w:rFonts w:asciiTheme="majorHAnsi" w:hAnsiTheme="majorHAnsi" w:cstheme="majorHAnsi"/>
          <w:iCs/>
          <w:szCs w:val="22"/>
        </w:rPr>
        <w:t xml:space="preserve"> and graphs in </w:t>
      </w:r>
      <w:r w:rsidRPr="0033390B">
        <w:rPr>
          <w:rFonts w:asciiTheme="majorHAnsi" w:hAnsiTheme="majorHAnsi" w:cstheme="majorHAnsi"/>
          <w:b/>
          <w:iCs/>
          <w:szCs w:val="22"/>
        </w:rPr>
        <w:t>Quality Center</w:t>
      </w:r>
      <w:r w:rsidRPr="0033390B">
        <w:rPr>
          <w:rFonts w:asciiTheme="majorHAnsi" w:hAnsiTheme="majorHAnsi" w:cstheme="majorHAnsi"/>
          <w:iCs/>
          <w:szCs w:val="22"/>
        </w:rPr>
        <w:t xml:space="preserve"> to analyze the AUT.</w:t>
      </w:r>
    </w:p>
    <w:p w:rsidR="00857746" w:rsidRPr="0033390B" w:rsidRDefault="00857746" w:rsidP="00857746">
      <w:pPr>
        <w:numPr>
          <w:ilvl w:val="0"/>
          <w:numId w:val="17"/>
        </w:numPr>
        <w:jc w:val="both"/>
        <w:rPr>
          <w:rFonts w:asciiTheme="majorHAnsi" w:hAnsiTheme="majorHAnsi" w:cstheme="majorHAnsi"/>
          <w:iCs/>
          <w:szCs w:val="22"/>
        </w:rPr>
      </w:pPr>
      <w:r w:rsidRPr="0033390B">
        <w:rPr>
          <w:rFonts w:asciiTheme="majorHAnsi" w:hAnsiTheme="majorHAnsi" w:cstheme="majorHAnsi"/>
          <w:iCs/>
          <w:szCs w:val="22"/>
        </w:rPr>
        <w:t xml:space="preserve">Used </w:t>
      </w:r>
      <w:r w:rsidRPr="0033390B">
        <w:rPr>
          <w:rFonts w:asciiTheme="majorHAnsi" w:hAnsiTheme="majorHAnsi" w:cstheme="majorHAnsi"/>
          <w:b/>
          <w:bCs/>
          <w:iCs/>
          <w:szCs w:val="22"/>
        </w:rPr>
        <w:t>Quality Center</w:t>
      </w:r>
      <w:r w:rsidRPr="0033390B">
        <w:rPr>
          <w:rFonts w:asciiTheme="majorHAnsi" w:hAnsiTheme="majorHAnsi" w:cstheme="majorHAnsi"/>
          <w:iCs/>
          <w:szCs w:val="22"/>
        </w:rPr>
        <w:t xml:space="preserve"> as a </w:t>
      </w:r>
      <w:r w:rsidRPr="0033390B">
        <w:rPr>
          <w:rFonts w:asciiTheme="majorHAnsi" w:hAnsiTheme="majorHAnsi" w:cstheme="majorHAnsi"/>
          <w:b/>
          <w:iCs/>
          <w:szCs w:val="22"/>
        </w:rPr>
        <w:t>Bug Reporting</w:t>
      </w:r>
      <w:r w:rsidRPr="0033390B">
        <w:rPr>
          <w:rFonts w:asciiTheme="majorHAnsi" w:hAnsiTheme="majorHAnsi" w:cstheme="majorHAnsi"/>
          <w:iCs/>
          <w:szCs w:val="22"/>
        </w:rPr>
        <w:t xml:space="preserve"> Tool for entering the Bug</w:t>
      </w:r>
    </w:p>
    <w:p w:rsidR="00857746" w:rsidRPr="0033390B" w:rsidRDefault="00857746" w:rsidP="00857746">
      <w:pPr>
        <w:numPr>
          <w:ilvl w:val="0"/>
          <w:numId w:val="17"/>
        </w:numPr>
        <w:jc w:val="both"/>
        <w:rPr>
          <w:rFonts w:asciiTheme="majorHAnsi" w:hAnsiTheme="majorHAnsi" w:cstheme="majorHAnsi"/>
          <w:color w:val="000000"/>
          <w:szCs w:val="22"/>
        </w:rPr>
      </w:pPr>
      <w:r w:rsidRPr="0033390B">
        <w:rPr>
          <w:rFonts w:asciiTheme="majorHAnsi" w:hAnsiTheme="majorHAnsi" w:cstheme="majorHAnsi"/>
          <w:color w:val="000000"/>
          <w:szCs w:val="22"/>
        </w:rPr>
        <w:t xml:space="preserve">Participated in various </w:t>
      </w:r>
      <w:r w:rsidRPr="0033390B">
        <w:rPr>
          <w:rFonts w:asciiTheme="majorHAnsi" w:hAnsiTheme="majorHAnsi" w:cstheme="majorHAnsi"/>
          <w:b/>
          <w:color w:val="000000"/>
          <w:szCs w:val="22"/>
        </w:rPr>
        <w:t>meetings</w:t>
      </w:r>
      <w:r w:rsidRPr="0033390B">
        <w:rPr>
          <w:rFonts w:asciiTheme="majorHAnsi" w:hAnsiTheme="majorHAnsi" w:cstheme="majorHAnsi"/>
          <w:color w:val="000000"/>
          <w:szCs w:val="22"/>
        </w:rPr>
        <w:t xml:space="preserve"> and discussed Enhancement and Modification Request issues.</w:t>
      </w:r>
    </w:p>
    <w:p w:rsidR="00857746" w:rsidRPr="0033390B" w:rsidRDefault="00857746" w:rsidP="00857746">
      <w:pPr>
        <w:ind w:left="360"/>
        <w:jc w:val="both"/>
        <w:rPr>
          <w:rFonts w:asciiTheme="majorHAnsi" w:hAnsiTheme="majorHAnsi" w:cstheme="majorHAnsi"/>
          <w:color w:val="000000"/>
          <w:szCs w:val="22"/>
        </w:rPr>
      </w:pPr>
    </w:p>
    <w:p w:rsidR="00857746" w:rsidRPr="0033390B" w:rsidRDefault="00857746" w:rsidP="00857746">
      <w:pPr>
        <w:jc w:val="both"/>
        <w:rPr>
          <w:rFonts w:asciiTheme="majorHAnsi" w:hAnsiTheme="majorHAnsi" w:cstheme="majorHAnsi"/>
          <w:bCs/>
          <w:iCs/>
          <w:szCs w:val="22"/>
        </w:rPr>
      </w:pPr>
      <w:r w:rsidRPr="0033390B">
        <w:rPr>
          <w:rFonts w:asciiTheme="majorHAnsi" w:hAnsiTheme="majorHAnsi" w:cstheme="majorHAnsi"/>
          <w:b/>
          <w:bCs/>
          <w:iCs/>
          <w:szCs w:val="22"/>
        </w:rPr>
        <w:t>Environment:</w:t>
      </w:r>
      <w:r w:rsidR="0033390B">
        <w:rPr>
          <w:rFonts w:asciiTheme="majorHAnsi" w:hAnsiTheme="majorHAnsi" w:cstheme="majorHAnsi"/>
          <w:b/>
          <w:bCs/>
          <w:iCs/>
          <w:szCs w:val="22"/>
        </w:rPr>
        <w:t xml:space="preserve"> </w:t>
      </w:r>
      <w:r w:rsidRPr="0033390B">
        <w:rPr>
          <w:rFonts w:asciiTheme="majorHAnsi" w:hAnsiTheme="majorHAnsi" w:cstheme="majorHAnsi"/>
          <w:bCs/>
          <w:iCs/>
          <w:szCs w:val="22"/>
        </w:rPr>
        <w:t>SQL,</w:t>
      </w:r>
      <w:r w:rsidRPr="0033390B">
        <w:rPr>
          <w:rFonts w:asciiTheme="majorHAnsi" w:hAnsiTheme="majorHAnsi" w:cstheme="majorHAnsi"/>
          <w:color w:val="000000"/>
          <w:szCs w:val="22"/>
        </w:rPr>
        <w:t xml:space="preserve"> Oracle</w:t>
      </w:r>
      <w:r w:rsidRPr="0033390B">
        <w:rPr>
          <w:rFonts w:asciiTheme="majorHAnsi" w:hAnsiTheme="majorHAnsi" w:cstheme="majorHAnsi"/>
          <w:bCs/>
          <w:iCs/>
          <w:szCs w:val="22"/>
        </w:rPr>
        <w:t xml:space="preserve">, </w:t>
      </w:r>
      <w:r w:rsidRPr="0033390B">
        <w:rPr>
          <w:rFonts w:asciiTheme="majorHAnsi" w:hAnsiTheme="majorHAnsi" w:cstheme="majorHAnsi"/>
          <w:iCs/>
          <w:szCs w:val="22"/>
        </w:rPr>
        <w:t>MS SQL Server, Windows XP, 2000, HP</w:t>
      </w:r>
      <w:r w:rsidR="0033390B">
        <w:rPr>
          <w:rFonts w:asciiTheme="majorHAnsi" w:hAnsiTheme="majorHAnsi" w:cstheme="majorHAnsi"/>
          <w:iCs/>
          <w:szCs w:val="22"/>
        </w:rPr>
        <w:t xml:space="preserve"> </w:t>
      </w:r>
      <w:r w:rsidRPr="0033390B">
        <w:rPr>
          <w:rFonts w:asciiTheme="majorHAnsi" w:hAnsiTheme="majorHAnsi" w:cstheme="majorHAnsi"/>
          <w:bCs/>
          <w:iCs/>
          <w:szCs w:val="22"/>
        </w:rPr>
        <w:t>Quality Center 10</w:t>
      </w:r>
      <w:r w:rsidRPr="0033390B">
        <w:rPr>
          <w:rFonts w:asciiTheme="majorHAnsi" w:hAnsiTheme="majorHAnsi" w:cstheme="majorHAnsi"/>
          <w:iCs/>
          <w:szCs w:val="22"/>
        </w:rPr>
        <w:t>.0</w:t>
      </w:r>
      <w:proofErr w:type="gramStart"/>
      <w:r w:rsidRPr="0033390B">
        <w:rPr>
          <w:rFonts w:asciiTheme="majorHAnsi" w:hAnsiTheme="majorHAnsi" w:cstheme="majorHAnsi"/>
          <w:iCs/>
          <w:szCs w:val="22"/>
        </w:rPr>
        <w:t>,</w:t>
      </w:r>
      <w:r w:rsidRPr="0033390B">
        <w:rPr>
          <w:rFonts w:asciiTheme="majorHAnsi" w:hAnsiTheme="majorHAnsi" w:cstheme="majorHAnsi"/>
          <w:iCs/>
          <w:color w:val="000000"/>
          <w:szCs w:val="22"/>
        </w:rPr>
        <w:t>Agile,SIT</w:t>
      </w:r>
      <w:proofErr w:type="gramEnd"/>
      <w:r w:rsidRPr="0033390B">
        <w:rPr>
          <w:rFonts w:asciiTheme="majorHAnsi" w:hAnsiTheme="majorHAnsi" w:cstheme="majorHAnsi"/>
          <w:iCs/>
          <w:color w:val="000000"/>
          <w:szCs w:val="22"/>
        </w:rPr>
        <w:t>/UAT,</w:t>
      </w:r>
      <w:r w:rsidR="005E3672" w:rsidRPr="0033390B">
        <w:rPr>
          <w:rFonts w:asciiTheme="majorHAnsi" w:hAnsiTheme="majorHAnsi" w:cstheme="majorHAnsi"/>
          <w:iCs/>
          <w:color w:val="000000"/>
          <w:szCs w:val="22"/>
        </w:rPr>
        <w:t xml:space="preserve"> MS Project, Visio,</w:t>
      </w:r>
      <w:r w:rsidRPr="0033390B">
        <w:rPr>
          <w:rFonts w:asciiTheme="majorHAnsi" w:hAnsiTheme="majorHAnsi" w:cstheme="majorHAnsi"/>
          <w:iCs/>
          <w:color w:val="000000"/>
          <w:szCs w:val="22"/>
        </w:rPr>
        <w:t xml:space="preserve"> SharePoint.</w:t>
      </w:r>
    </w:p>
    <w:p w:rsidR="00857746" w:rsidRPr="0033390B" w:rsidRDefault="00857746" w:rsidP="00857746">
      <w:pPr>
        <w:jc w:val="both"/>
        <w:rPr>
          <w:rFonts w:asciiTheme="majorHAnsi" w:hAnsiTheme="majorHAnsi" w:cstheme="majorHAnsi"/>
          <w:iCs/>
          <w:szCs w:val="22"/>
        </w:rPr>
      </w:pPr>
    </w:p>
    <w:p w:rsidR="00A90AC0" w:rsidRPr="0033390B" w:rsidRDefault="00A90AC0" w:rsidP="00857746">
      <w:pPr>
        <w:jc w:val="both"/>
        <w:rPr>
          <w:rFonts w:asciiTheme="majorHAnsi" w:hAnsiTheme="majorHAnsi" w:cstheme="majorHAnsi"/>
          <w:b/>
          <w:iCs/>
          <w:szCs w:val="22"/>
        </w:rPr>
      </w:pPr>
    </w:p>
    <w:sectPr w:rsidR="00A90AC0" w:rsidRPr="0033390B" w:rsidSect="00FD31FA">
      <w:headerReference w:type="even" r:id="rId9"/>
      <w:pgSz w:w="11906" w:h="16838"/>
      <w:pgMar w:top="1092" w:right="1016" w:bottom="578" w:left="1620" w:header="864" w:footer="4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6A4" w:rsidRDefault="004506A4">
      <w:r>
        <w:separator/>
      </w:r>
    </w:p>
  </w:endnote>
  <w:endnote w:type="continuationSeparator" w:id="0">
    <w:p w:rsidR="004506A4" w:rsidRDefault="00450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6A4" w:rsidRDefault="004506A4">
      <w:r>
        <w:separator/>
      </w:r>
    </w:p>
  </w:footnote>
  <w:footnote w:type="continuationSeparator" w:id="0">
    <w:p w:rsidR="004506A4" w:rsidRDefault="00450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746" w:rsidRDefault="004506A4">
    <w:pPr>
      <w:pStyle w:val="Header"/>
    </w:pPr>
    <w:sdt>
      <w:sdtPr>
        <w:id w:val="171999623"/>
        <w:placeholder>
          <w:docPart w:val="AC04FF66E4D08248A21F9AE347DB01BC"/>
        </w:placeholder>
        <w:temporary/>
        <w:showingPlcHdr/>
      </w:sdtPr>
      <w:sdtEndPr/>
      <w:sdtContent>
        <w:r w:rsidR="00857746">
          <w:t>[Type text]</w:t>
        </w:r>
      </w:sdtContent>
    </w:sdt>
    <w:r w:rsidR="00857746">
      <w:ptab w:relativeTo="margin" w:alignment="center" w:leader="none"/>
    </w:r>
    <w:sdt>
      <w:sdtPr>
        <w:id w:val="171999624"/>
        <w:placeholder>
          <w:docPart w:val="FE8FA74C0CB5F94485C49057A1E78998"/>
        </w:placeholder>
        <w:temporary/>
        <w:showingPlcHdr/>
      </w:sdtPr>
      <w:sdtEndPr/>
      <w:sdtContent>
        <w:r w:rsidR="00857746">
          <w:t>[Type text]</w:t>
        </w:r>
      </w:sdtContent>
    </w:sdt>
    <w:r w:rsidR="00857746">
      <w:ptab w:relativeTo="margin" w:alignment="right" w:leader="none"/>
    </w:r>
    <w:sdt>
      <w:sdtPr>
        <w:id w:val="171999625"/>
        <w:placeholder>
          <w:docPart w:val="475E344F6E2F2E439D78F879515490EF"/>
        </w:placeholder>
        <w:temporary/>
        <w:showingPlcHdr/>
      </w:sdtPr>
      <w:sdtEndPr/>
      <w:sdtContent>
        <w:r w:rsidR="00857746">
          <w:t>[Type text]</w:t>
        </w:r>
      </w:sdtContent>
    </w:sdt>
  </w:p>
  <w:p w:rsidR="00857746" w:rsidRDefault="008577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F23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2">
    <w:nsid w:val="00000002"/>
    <w:multiLevelType w:val="multilevel"/>
    <w:tmpl w:val="00000002"/>
    <w:lvl w:ilvl="0">
      <w:start w:val="1"/>
      <w:numFmt w:val="bullet"/>
      <w:pStyle w:val="Norm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Symbol" w:hAnsi="Symbol"/>
        <w:sz w:val="20"/>
      </w:rPr>
    </w:lvl>
  </w:abstractNum>
  <w:abstractNum w:abstractNumId="4">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rPr>
    </w:lvl>
  </w:abstractNum>
  <w:abstractNum w:abstractNumId="5">
    <w:nsid w:val="00000009"/>
    <w:multiLevelType w:val="singleLevel"/>
    <w:tmpl w:val="00000009"/>
    <w:name w:val="WW8Num13"/>
    <w:lvl w:ilvl="0">
      <w:start w:val="1"/>
      <w:numFmt w:val="bullet"/>
      <w:lvlText w:val=""/>
      <w:lvlJc w:val="left"/>
      <w:pPr>
        <w:tabs>
          <w:tab w:val="num" w:pos="0"/>
        </w:tabs>
        <w:ind w:left="765" w:hanging="360"/>
      </w:pPr>
      <w:rPr>
        <w:rFonts w:ascii="Symbol" w:hAnsi="Symbol" w:cs="Symbol"/>
      </w:rPr>
    </w:lvl>
  </w:abstractNum>
  <w:abstractNum w:abstractNumId="6">
    <w:nsid w:val="04D75A17"/>
    <w:multiLevelType w:val="hybridMultilevel"/>
    <w:tmpl w:val="E8A82E20"/>
    <w:lvl w:ilvl="0" w:tplc="132035D0">
      <w:start w:val="1"/>
      <w:numFmt w:val="bullet"/>
      <w:lvlText w:val=""/>
      <w:lvlJc w:val="left"/>
      <w:pPr>
        <w:ind w:left="63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9B07BD"/>
    <w:multiLevelType w:val="hybridMultilevel"/>
    <w:tmpl w:val="680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C44A52"/>
    <w:multiLevelType w:val="hybridMultilevel"/>
    <w:tmpl w:val="DF1E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A76A69"/>
    <w:multiLevelType w:val="hybridMultilevel"/>
    <w:tmpl w:val="7142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D246A0"/>
    <w:multiLevelType w:val="hybridMultilevel"/>
    <w:tmpl w:val="4302F438"/>
    <w:lvl w:ilvl="0" w:tplc="411A11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97F4A85"/>
    <w:multiLevelType w:val="hybridMultilevel"/>
    <w:tmpl w:val="4E06BBCC"/>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2">
    <w:nsid w:val="1BE00D91"/>
    <w:multiLevelType w:val="hybridMultilevel"/>
    <w:tmpl w:val="5E72B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5A2D34"/>
    <w:multiLevelType w:val="hybridMultilevel"/>
    <w:tmpl w:val="C862E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A445BD"/>
    <w:multiLevelType w:val="hybridMultilevel"/>
    <w:tmpl w:val="5A4A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B44BBC"/>
    <w:multiLevelType w:val="hybridMultilevel"/>
    <w:tmpl w:val="57F4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414A9"/>
    <w:multiLevelType w:val="hybridMultilevel"/>
    <w:tmpl w:val="846465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6C52BF6"/>
    <w:multiLevelType w:val="hybridMultilevel"/>
    <w:tmpl w:val="91AA9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1"/>
  </w:num>
  <w:num w:numId="7">
    <w:abstractNumId w:val="17"/>
  </w:num>
  <w:num w:numId="8">
    <w:abstractNumId w:val="0"/>
  </w:num>
  <w:num w:numId="9">
    <w:abstractNumId w:val="15"/>
  </w:num>
  <w:num w:numId="10">
    <w:abstractNumId w:val="9"/>
  </w:num>
  <w:num w:numId="11">
    <w:abstractNumId w:val="7"/>
  </w:num>
  <w:num w:numId="12">
    <w:abstractNumId w:val="8"/>
  </w:num>
  <w:num w:numId="13">
    <w:abstractNumId w:val="13"/>
  </w:num>
  <w:num w:numId="14">
    <w:abstractNumId w:val="4"/>
  </w:num>
  <w:num w:numId="15">
    <w:abstractNumId w:val="5"/>
  </w:num>
  <w:num w:numId="16">
    <w:abstractNumId w:val="14"/>
  </w:num>
  <w:num w:numId="17">
    <w:abstractNumId w:val="10"/>
  </w:num>
  <w:num w:numId="18">
    <w:abstractNumId w:val="1"/>
  </w:num>
  <w:num w:numId="19">
    <w:abstractNumId w:val="12"/>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326"/>
    <w:rsid w:val="00011BC6"/>
    <w:rsid w:val="0001348E"/>
    <w:rsid w:val="0001390D"/>
    <w:rsid w:val="000219E8"/>
    <w:rsid w:val="00037A33"/>
    <w:rsid w:val="00054E66"/>
    <w:rsid w:val="00080173"/>
    <w:rsid w:val="000803E9"/>
    <w:rsid w:val="000B29CD"/>
    <w:rsid w:val="000E22D5"/>
    <w:rsid w:val="00103425"/>
    <w:rsid w:val="00130782"/>
    <w:rsid w:val="00147DEB"/>
    <w:rsid w:val="00194139"/>
    <w:rsid w:val="00197F8E"/>
    <w:rsid w:val="001B1E3D"/>
    <w:rsid w:val="001B4B24"/>
    <w:rsid w:val="001C177D"/>
    <w:rsid w:val="001C395B"/>
    <w:rsid w:val="001E5FE1"/>
    <w:rsid w:val="001F472B"/>
    <w:rsid w:val="0025262E"/>
    <w:rsid w:val="00255CEA"/>
    <w:rsid w:val="00271C02"/>
    <w:rsid w:val="00276717"/>
    <w:rsid w:val="0029255C"/>
    <w:rsid w:val="002B3193"/>
    <w:rsid w:val="002B7B03"/>
    <w:rsid w:val="002F1506"/>
    <w:rsid w:val="00305085"/>
    <w:rsid w:val="0033390B"/>
    <w:rsid w:val="0033711E"/>
    <w:rsid w:val="003468F9"/>
    <w:rsid w:val="003802E9"/>
    <w:rsid w:val="003D18C6"/>
    <w:rsid w:val="003D3AB8"/>
    <w:rsid w:val="003E6D71"/>
    <w:rsid w:val="003F2077"/>
    <w:rsid w:val="003F290D"/>
    <w:rsid w:val="004406ED"/>
    <w:rsid w:val="004506A4"/>
    <w:rsid w:val="00460E1C"/>
    <w:rsid w:val="0047173E"/>
    <w:rsid w:val="004732DF"/>
    <w:rsid w:val="0048251A"/>
    <w:rsid w:val="00483111"/>
    <w:rsid w:val="00492414"/>
    <w:rsid w:val="004A480D"/>
    <w:rsid w:val="004A5BAD"/>
    <w:rsid w:val="004E4A2D"/>
    <w:rsid w:val="00502C3E"/>
    <w:rsid w:val="00511418"/>
    <w:rsid w:val="00522BFC"/>
    <w:rsid w:val="00541C18"/>
    <w:rsid w:val="005541E7"/>
    <w:rsid w:val="005565F2"/>
    <w:rsid w:val="0056019B"/>
    <w:rsid w:val="005742CE"/>
    <w:rsid w:val="00581D49"/>
    <w:rsid w:val="005868F4"/>
    <w:rsid w:val="005E3672"/>
    <w:rsid w:val="005F730C"/>
    <w:rsid w:val="00604FCC"/>
    <w:rsid w:val="006112E7"/>
    <w:rsid w:val="006119DB"/>
    <w:rsid w:val="006230CD"/>
    <w:rsid w:val="006230EF"/>
    <w:rsid w:val="0064348A"/>
    <w:rsid w:val="006440AF"/>
    <w:rsid w:val="00660211"/>
    <w:rsid w:val="00670889"/>
    <w:rsid w:val="00677F42"/>
    <w:rsid w:val="00687145"/>
    <w:rsid w:val="006B71B1"/>
    <w:rsid w:val="006D5B2C"/>
    <w:rsid w:val="006E4136"/>
    <w:rsid w:val="006F5E8B"/>
    <w:rsid w:val="00705EB2"/>
    <w:rsid w:val="00720E1C"/>
    <w:rsid w:val="00730826"/>
    <w:rsid w:val="00731188"/>
    <w:rsid w:val="00744D6C"/>
    <w:rsid w:val="00753B12"/>
    <w:rsid w:val="007664E3"/>
    <w:rsid w:val="00776BD8"/>
    <w:rsid w:val="00776BFA"/>
    <w:rsid w:val="00783AE3"/>
    <w:rsid w:val="007845DF"/>
    <w:rsid w:val="00795FCE"/>
    <w:rsid w:val="00796E5F"/>
    <w:rsid w:val="007D5459"/>
    <w:rsid w:val="007E1F90"/>
    <w:rsid w:val="00803829"/>
    <w:rsid w:val="00831AEB"/>
    <w:rsid w:val="00842A82"/>
    <w:rsid w:val="008549C6"/>
    <w:rsid w:val="00857746"/>
    <w:rsid w:val="00862B1E"/>
    <w:rsid w:val="00871330"/>
    <w:rsid w:val="008A59FB"/>
    <w:rsid w:val="008A6310"/>
    <w:rsid w:val="008C7B53"/>
    <w:rsid w:val="008D0947"/>
    <w:rsid w:val="00914189"/>
    <w:rsid w:val="009247FB"/>
    <w:rsid w:val="00942B8A"/>
    <w:rsid w:val="00960EE9"/>
    <w:rsid w:val="00965326"/>
    <w:rsid w:val="00985D23"/>
    <w:rsid w:val="0099100C"/>
    <w:rsid w:val="009B4C78"/>
    <w:rsid w:val="009E02F4"/>
    <w:rsid w:val="009E3F89"/>
    <w:rsid w:val="009E5AC4"/>
    <w:rsid w:val="009E7B4E"/>
    <w:rsid w:val="00A055C1"/>
    <w:rsid w:val="00A10B45"/>
    <w:rsid w:val="00A11B68"/>
    <w:rsid w:val="00A151D6"/>
    <w:rsid w:val="00A21452"/>
    <w:rsid w:val="00A24ED8"/>
    <w:rsid w:val="00A44EE0"/>
    <w:rsid w:val="00A531E9"/>
    <w:rsid w:val="00A856A6"/>
    <w:rsid w:val="00A90AC0"/>
    <w:rsid w:val="00A927F8"/>
    <w:rsid w:val="00A94932"/>
    <w:rsid w:val="00A95D75"/>
    <w:rsid w:val="00AA39F9"/>
    <w:rsid w:val="00AA7962"/>
    <w:rsid w:val="00AB0120"/>
    <w:rsid w:val="00AC68E3"/>
    <w:rsid w:val="00AC6BBD"/>
    <w:rsid w:val="00AC6F03"/>
    <w:rsid w:val="00AD61F4"/>
    <w:rsid w:val="00AE20D3"/>
    <w:rsid w:val="00B27A35"/>
    <w:rsid w:val="00B35405"/>
    <w:rsid w:val="00B42DCE"/>
    <w:rsid w:val="00B55443"/>
    <w:rsid w:val="00B63084"/>
    <w:rsid w:val="00B87420"/>
    <w:rsid w:val="00BA2225"/>
    <w:rsid w:val="00BC0D5D"/>
    <w:rsid w:val="00BC4E82"/>
    <w:rsid w:val="00BC55CA"/>
    <w:rsid w:val="00BD234A"/>
    <w:rsid w:val="00C07A5E"/>
    <w:rsid w:val="00C17665"/>
    <w:rsid w:val="00C679D7"/>
    <w:rsid w:val="00C85FFE"/>
    <w:rsid w:val="00C9003E"/>
    <w:rsid w:val="00CA3CB4"/>
    <w:rsid w:val="00CA47B3"/>
    <w:rsid w:val="00CB0760"/>
    <w:rsid w:val="00CB25A6"/>
    <w:rsid w:val="00CB5A2C"/>
    <w:rsid w:val="00CC12AD"/>
    <w:rsid w:val="00CD3418"/>
    <w:rsid w:val="00CD5D37"/>
    <w:rsid w:val="00CE7C83"/>
    <w:rsid w:val="00CF45EF"/>
    <w:rsid w:val="00D02F22"/>
    <w:rsid w:val="00D04919"/>
    <w:rsid w:val="00D06DC9"/>
    <w:rsid w:val="00D128C3"/>
    <w:rsid w:val="00D15C84"/>
    <w:rsid w:val="00D17783"/>
    <w:rsid w:val="00D27289"/>
    <w:rsid w:val="00D66AF8"/>
    <w:rsid w:val="00D8662D"/>
    <w:rsid w:val="00DB4224"/>
    <w:rsid w:val="00DB7E2F"/>
    <w:rsid w:val="00DC5669"/>
    <w:rsid w:val="00DD1783"/>
    <w:rsid w:val="00DD302C"/>
    <w:rsid w:val="00DF2EE1"/>
    <w:rsid w:val="00DF3C7C"/>
    <w:rsid w:val="00DF5CA5"/>
    <w:rsid w:val="00E26DE9"/>
    <w:rsid w:val="00E54447"/>
    <w:rsid w:val="00E74BF0"/>
    <w:rsid w:val="00E94DD1"/>
    <w:rsid w:val="00EC2CCC"/>
    <w:rsid w:val="00EE0688"/>
    <w:rsid w:val="00EE52A5"/>
    <w:rsid w:val="00F07C8B"/>
    <w:rsid w:val="00F3439C"/>
    <w:rsid w:val="00F57922"/>
    <w:rsid w:val="00F63B15"/>
    <w:rsid w:val="00F70C83"/>
    <w:rsid w:val="00FA23B1"/>
    <w:rsid w:val="00FD31FA"/>
    <w:rsid w:val="00FF5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B7B03"/>
    <w:pPr>
      <w:suppressAutoHyphens/>
    </w:pPr>
    <w:rPr>
      <w:rFonts w:ascii="Arial" w:eastAsia="SimSun" w:hAnsi="Arial"/>
      <w:sz w:val="22"/>
      <w:lang w:eastAsia="ar-SA"/>
    </w:rPr>
  </w:style>
  <w:style w:type="paragraph" w:styleId="Heading1">
    <w:name w:val="heading 1"/>
    <w:basedOn w:val="Normal"/>
    <w:next w:val="Normal"/>
    <w:qFormat/>
    <w:rsid w:val="002B7B03"/>
    <w:pPr>
      <w:keepNext/>
      <w:numPr>
        <w:numId w:val="1"/>
      </w:numPr>
      <w:outlineLvl w:val="0"/>
    </w:pPr>
    <w:rPr>
      <w:rFonts w:ascii="Times New Roman" w:hAnsi="Times New Roman"/>
      <w:b/>
      <w:sz w:val="24"/>
    </w:rPr>
  </w:style>
  <w:style w:type="paragraph" w:styleId="Heading2">
    <w:name w:val="heading 2"/>
    <w:basedOn w:val="Normal"/>
    <w:next w:val="Normal"/>
    <w:qFormat/>
    <w:rsid w:val="002B7B03"/>
    <w:pPr>
      <w:keepNext/>
      <w:numPr>
        <w:ilvl w:val="1"/>
        <w:numId w:val="1"/>
      </w:numPr>
      <w:jc w:val="center"/>
      <w:outlineLvl w:val="1"/>
    </w:pPr>
    <w:rPr>
      <w:rFonts w:ascii="Times New Roman" w:hAnsi="Times New Roman"/>
      <w:b/>
      <w:sz w:val="24"/>
    </w:rPr>
  </w:style>
  <w:style w:type="paragraph" w:styleId="Heading3">
    <w:name w:val="heading 3"/>
    <w:basedOn w:val="Normal"/>
    <w:next w:val="Normal"/>
    <w:qFormat/>
    <w:rsid w:val="002B7B03"/>
    <w:pPr>
      <w:keepNext/>
      <w:numPr>
        <w:ilvl w:val="2"/>
        <w:numId w:val="1"/>
      </w:numPr>
      <w:outlineLvl w:val="2"/>
    </w:pPr>
    <w:rPr>
      <w:b/>
    </w:rPr>
  </w:style>
  <w:style w:type="paragraph" w:styleId="Heading4">
    <w:name w:val="heading 4"/>
    <w:basedOn w:val="Normal"/>
    <w:next w:val="Normal"/>
    <w:qFormat/>
    <w:rsid w:val="002B7B03"/>
    <w:pPr>
      <w:keepNext/>
      <w:numPr>
        <w:ilvl w:val="3"/>
        <w:numId w:val="1"/>
      </w:numPr>
      <w:jc w:val="center"/>
      <w:outlineLvl w:val="3"/>
    </w:pPr>
    <w:rPr>
      <w:b/>
    </w:rPr>
  </w:style>
  <w:style w:type="paragraph" w:styleId="Heading5">
    <w:name w:val="heading 5"/>
    <w:basedOn w:val="Normal"/>
    <w:next w:val="Normal"/>
    <w:link w:val="Heading5Char"/>
    <w:qFormat/>
    <w:rsid w:val="002B7B03"/>
    <w:pPr>
      <w:keepNext/>
      <w:numPr>
        <w:ilvl w:val="4"/>
        <w:numId w:val="1"/>
      </w:numPr>
      <w:outlineLvl w:val="4"/>
    </w:pPr>
    <w:rPr>
      <w:b/>
      <w:u w:val="single"/>
    </w:rPr>
  </w:style>
  <w:style w:type="paragraph" w:styleId="Heading6">
    <w:name w:val="heading 6"/>
    <w:basedOn w:val="Normal"/>
    <w:next w:val="Normal"/>
    <w:qFormat/>
    <w:rsid w:val="002B7B03"/>
    <w:pPr>
      <w:keepNext/>
      <w:numPr>
        <w:ilvl w:val="5"/>
        <w:numId w:val="1"/>
      </w:numPr>
      <w:outlineLvl w:val="5"/>
    </w:pPr>
    <w:rPr>
      <w:b/>
      <w:sz w:val="24"/>
      <w:u w:val="single"/>
    </w:rPr>
  </w:style>
  <w:style w:type="paragraph" w:styleId="Heading7">
    <w:name w:val="heading 7"/>
    <w:basedOn w:val="Normal"/>
    <w:next w:val="Normal"/>
    <w:qFormat/>
    <w:rsid w:val="002B7B03"/>
    <w:pPr>
      <w:keepNext/>
      <w:numPr>
        <w:ilvl w:val="6"/>
        <w:numId w:val="1"/>
      </w:numPr>
      <w:outlineLvl w:val="6"/>
    </w:pPr>
    <w:rPr>
      <w:sz w:val="24"/>
      <w:u w:val="single"/>
    </w:rPr>
  </w:style>
  <w:style w:type="paragraph" w:styleId="Heading8">
    <w:name w:val="heading 8"/>
    <w:basedOn w:val="Normal"/>
    <w:next w:val="Normal"/>
    <w:qFormat/>
    <w:rsid w:val="002B7B03"/>
    <w:pPr>
      <w:keepNext/>
      <w:numPr>
        <w:ilvl w:val="7"/>
        <w:numId w:val="1"/>
      </w:numPr>
      <w:outlineLvl w:val="7"/>
    </w:pPr>
    <w:rPr>
      <w:rFonts w:ascii="Book Antiqua" w:hAnsi="Book Antiqua"/>
      <w:b/>
      <w:color w:val="FF0000"/>
      <w:sz w:val="20"/>
    </w:rPr>
  </w:style>
  <w:style w:type="paragraph" w:styleId="Heading9">
    <w:name w:val="heading 9"/>
    <w:basedOn w:val="Normal"/>
    <w:next w:val="Normal"/>
    <w:qFormat/>
    <w:rsid w:val="002B7B03"/>
    <w:pPr>
      <w:keepNext/>
      <w:numPr>
        <w:ilvl w:val="8"/>
        <w:numId w:val="1"/>
      </w:numPr>
      <w:outlineLvl w:val="8"/>
    </w:pPr>
    <w:rPr>
      <w:rFonts w:ascii="Book Antiqua" w:hAnsi="Book Antiqu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B7B03"/>
    <w:rPr>
      <w:rFonts w:ascii="Book Antiqua" w:eastAsia="SimSun" w:hAnsi="Book Antiqua" w:cs="Times New Roman"/>
    </w:rPr>
  </w:style>
  <w:style w:type="character" w:customStyle="1" w:styleId="WW8Num2z1">
    <w:name w:val="WW8Num2z1"/>
    <w:rsid w:val="002B7B03"/>
    <w:rPr>
      <w:rFonts w:ascii="Courier New" w:hAnsi="Courier New" w:cs="Courier New"/>
    </w:rPr>
  </w:style>
  <w:style w:type="character" w:customStyle="1" w:styleId="WW8Num2z2">
    <w:name w:val="WW8Num2z2"/>
    <w:rsid w:val="002B7B03"/>
    <w:rPr>
      <w:rFonts w:ascii="Wingdings" w:hAnsi="Wingdings"/>
    </w:rPr>
  </w:style>
  <w:style w:type="character" w:customStyle="1" w:styleId="WW8Num3z0">
    <w:name w:val="WW8Num3z0"/>
    <w:rsid w:val="002B7B03"/>
    <w:rPr>
      <w:rFonts w:ascii="Symbol" w:hAnsi="Symbol"/>
      <w:sz w:val="20"/>
    </w:rPr>
  </w:style>
  <w:style w:type="character" w:customStyle="1" w:styleId="Absatz-Standardschriftart">
    <w:name w:val="Absatz-Standardschriftart"/>
    <w:rsid w:val="002B7B03"/>
  </w:style>
  <w:style w:type="character" w:customStyle="1" w:styleId="WW8Num4z0">
    <w:name w:val="WW8Num4z0"/>
    <w:rsid w:val="002B7B03"/>
    <w:rPr>
      <w:rFonts w:ascii="Wingdings" w:hAnsi="Wingdings"/>
    </w:rPr>
  </w:style>
  <w:style w:type="character" w:customStyle="1" w:styleId="WW-Absatz-Standardschriftart">
    <w:name w:val="WW-Absatz-Standardschriftart"/>
    <w:rsid w:val="002B7B03"/>
  </w:style>
  <w:style w:type="character" w:customStyle="1" w:styleId="WW-Absatz-Standardschriftart1">
    <w:name w:val="WW-Absatz-Standardschriftart1"/>
    <w:rsid w:val="002B7B03"/>
  </w:style>
  <w:style w:type="character" w:customStyle="1" w:styleId="WW-Absatz-Standardschriftart11">
    <w:name w:val="WW-Absatz-Standardschriftart11"/>
    <w:rsid w:val="002B7B03"/>
  </w:style>
  <w:style w:type="character" w:customStyle="1" w:styleId="WW8Num1z0">
    <w:name w:val="WW8Num1z0"/>
    <w:rsid w:val="002B7B03"/>
    <w:rPr>
      <w:rFonts w:ascii="Book Antiqua" w:eastAsia="SimSun" w:hAnsi="Book Antiqua" w:cs="Times New Roman"/>
    </w:rPr>
  </w:style>
  <w:style w:type="character" w:customStyle="1" w:styleId="WW8Num1z1">
    <w:name w:val="WW8Num1z1"/>
    <w:rsid w:val="002B7B03"/>
    <w:rPr>
      <w:rFonts w:ascii="Courier New" w:hAnsi="Courier New" w:cs="Courier New"/>
    </w:rPr>
  </w:style>
  <w:style w:type="character" w:customStyle="1" w:styleId="WW8Num1z2">
    <w:name w:val="WW8Num1z2"/>
    <w:rsid w:val="002B7B03"/>
    <w:rPr>
      <w:rFonts w:ascii="Wingdings" w:hAnsi="Wingdings"/>
    </w:rPr>
  </w:style>
  <w:style w:type="character" w:customStyle="1" w:styleId="WW8Num1z3">
    <w:name w:val="WW8Num1z3"/>
    <w:rsid w:val="002B7B03"/>
    <w:rPr>
      <w:rFonts w:ascii="Symbol" w:hAnsi="Symbol"/>
    </w:rPr>
  </w:style>
  <w:style w:type="character" w:customStyle="1" w:styleId="WW8Num2z3">
    <w:name w:val="WW8Num2z3"/>
    <w:rsid w:val="002B7B03"/>
    <w:rPr>
      <w:rFonts w:ascii="Symbol" w:hAnsi="Symbol"/>
    </w:rPr>
  </w:style>
  <w:style w:type="character" w:customStyle="1" w:styleId="WW8Num3z1">
    <w:name w:val="WW8Num3z1"/>
    <w:rsid w:val="002B7B03"/>
    <w:rPr>
      <w:rFonts w:ascii="Courier New" w:hAnsi="Courier New" w:cs="Times New Roman"/>
      <w:sz w:val="20"/>
    </w:rPr>
  </w:style>
  <w:style w:type="character" w:customStyle="1" w:styleId="WW8Num3z2">
    <w:name w:val="WW8Num3z2"/>
    <w:rsid w:val="002B7B03"/>
    <w:rPr>
      <w:rFonts w:ascii="Wingdings" w:hAnsi="Wingdings"/>
      <w:sz w:val="20"/>
    </w:rPr>
  </w:style>
  <w:style w:type="character" w:customStyle="1" w:styleId="WW8Num5z0">
    <w:name w:val="WW8Num5z0"/>
    <w:rsid w:val="002B7B03"/>
    <w:rPr>
      <w:rFonts w:ascii="Symbol" w:hAnsi="Symbol"/>
    </w:rPr>
  </w:style>
  <w:style w:type="character" w:customStyle="1" w:styleId="WW8Num6z0">
    <w:name w:val="WW8Num6z0"/>
    <w:rsid w:val="002B7B03"/>
    <w:rPr>
      <w:rFonts w:ascii="Symbol" w:hAnsi="Symbol"/>
      <w:sz w:val="20"/>
    </w:rPr>
  </w:style>
  <w:style w:type="character" w:customStyle="1" w:styleId="WW8Num6z1">
    <w:name w:val="WW8Num6z1"/>
    <w:rsid w:val="002B7B03"/>
    <w:rPr>
      <w:rFonts w:ascii="Courier New" w:hAnsi="Courier New"/>
      <w:sz w:val="20"/>
    </w:rPr>
  </w:style>
  <w:style w:type="character" w:customStyle="1" w:styleId="WW8Num6z2">
    <w:name w:val="WW8Num6z2"/>
    <w:rsid w:val="002B7B03"/>
    <w:rPr>
      <w:rFonts w:ascii="Wingdings" w:hAnsi="Wingdings"/>
      <w:sz w:val="20"/>
    </w:rPr>
  </w:style>
  <w:style w:type="character" w:customStyle="1" w:styleId="WW8Num7z0">
    <w:name w:val="WW8Num7z0"/>
    <w:rsid w:val="002B7B03"/>
    <w:rPr>
      <w:rFonts w:ascii="Book Antiqua" w:eastAsia="SimSun" w:hAnsi="Book Antiqua" w:cs="Times New Roman"/>
    </w:rPr>
  </w:style>
  <w:style w:type="character" w:customStyle="1" w:styleId="WW8Num7z1">
    <w:name w:val="WW8Num7z1"/>
    <w:rsid w:val="002B7B03"/>
    <w:rPr>
      <w:rFonts w:ascii="Courier New" w:hAnsi="Courier New" w:cs="Courier New"/>
    </w:rPr>
  </w:style>
  <w:style w:type="character" w:customStyle="1" w:styleId="WW8Num7z2">
    <w:name w:val="WW8Num7z2"/>
    <w:rsid w:val="002B7B03"/>
    <w:rPr>
      <w:rFonts w:ascii="Wingdings" w:hAnsi="Wingdings"/>
    </w:rPr>
  </w:style>
  <w:style w:type="character" w:customStyle="1" w:styleId="WW8Num7z3">
    <w:name w:val="WW8Num7z3"/>
    <w:rsid w:val="002B7B03"/>
    <w:rPr>
      <w:rFonts w:ascii="Symbol" w:hAnsi="Symbol"/>
    </w:rPr>
  </w:style>
  <w:style w:type="character" w:customStyle="1" w:styleId="WW8Num8z0">
    <w:name w:val="WW8Num8z0"/>
    <w:rsid w:val="002B7B03"/>
    <w:rPr>
      <w:rFonts w:ascii="Symbol" w:hAnsi="Symbol"/>
    </w:rPr>
  </w:style>
  <w:style w:type="character" w:customStyle="1" w:styleId="WW8Num8z1">
    <w:name w:val="WW8Num8z1"/>
    <w:rsid w:val="002B7B03"/>
    <w:rPr>
      <w:rFonts w:ascii="Courier New" w:hAnsi="Courier New" w:cs="Courier New"/>
    </w:rPr>
  </w:style>
  <w:style w:type="character" w:customStyle="1" w:styleId="WW8Num8z2">
    <w:name w:val="WW8Num8z2"/>
    <w:rsid w:val="002B7B03"/>
    <w:rPr>
      <w:rFonts w:ascii="Wingdings" w:hAnsi="Wingdings"/>
    </w:rPr>
  </w:style>
  <w:style w:type="character" w:customStyle="1" w:styleId="WW8Num9z0">
    <w:name w:val="WW8Num9z0"/>
    <w:rsid w:val="002B7B03"/>
    <w:rPr>
      <w:rFonts w:ascii="Symbol" w:hAnsi="Symbol"/>
    </w:rPr>
  </w:style>
  <w:style w:type="character" w:customStyle="1" w:styleId="WW8Num9z1">
    <w:name w:val="WW8Num9z1"/>
    <w:rsid w:val="002B7B03"/>
    <w:rPr>
      <w:rFonts w:ascii="Courier New" w:hAnsi="Courier New" w:cs="Courier New"/>
    </w:rPr>
  </w:style>
  <w:style w:type="character" w:customStyle="1" w:styleId="WW8Num9z2">
    <w:name w:val="WW8Num9z2"/>
    <w:rsid w:val="002B7B03"/>
    <w:rPr>
      <w:rFonts w:ascii="Wingdings" w:hAnsi="Wingdings"/>
    </w:rPr>
  </w:style>
  <w:style w:type="character" w:customStyle="1" w:styleId="WW8Num10z0">
    <w:name w:val="WW8Num10z0"/>
    <w:rsid w:val="002B7B03"/>
    <w:rPr>
      <w:rFonts w:ascii="Book Antiqua" w:eastAsia="SimSun" w:hAnsi="Book Antiqua" w:cs="Times New Roman"/>
    </w:rPr>
  </w:style>
  <w:style w:type="character" w:customStyle="1" w:styleId="WW8Num10z1">
    <w:name w:val="WW8Num10z1"/>
    <w:rsid w:val="002B7B03"/>
    <w:rPr>
      <w:rFonts w:ascii="Courier New" w:hAnsi="Courier New" w:cs="Courier New"/>
    </w:rPr>
  </w:style>
  <w:style w:type="character" w:customStyle="1" w:styleId="WW8Num10z2">
    <w:name w:val="WW8Num10z2"/>
    <w:rsid w:val="002B7B03"/>
    <w:rPr>
      <w:rFonts w:ascii="Wingdings" w:hAnsi="Wingdings"/>
    </w:rPr>
  </w:style>
  <w:style w:type="character" w:customStyle="1" w:styleId="WW8Num10z3">
    <w:name w:val="WW8Num10z3"/>
    <w:rsid w:val="002B7B03"/>
    <w:rPr>
      <w:rFonts w:ascii="Symbol" w:hAnsi="Symbol"/>
    </w:rPr>
  </w:style>
  <w:style w:type="character" w:customStyle="1" w:styleId="WW8Num11z0">
    <w:name w:val="WW8Num11z0"/>
    <w:rsid w:val="002B7B03"/>
    <w:rPr>
      <w:rFonts w:ascii="Symbol" w:hAnsi="Symbol"/>
    </w:rPr>
  </w:style>
  <w:style w:type="character" w:customStyle="1" w:styleId="WW8Num11z1">
    <w:name w:val="WW8Num11z1"/>
    <w:rsid w:val="002B7B03"/>
    <w:rPr>
      <w:rFonts w:ascii="Courier New" w:hAnsi="Courier New" w:cs="Courier New"/>
    </w:rPr>
  </w:style>
  <w:style w:type="character" w:customStyle="1" w:styleId="WW8Num11z2">
    <w:name w:val="WW8Num11z2"/>
    <w:rsid w:val="002B7B03"/>
    <w:rPr>
      <w:rFonts w:ascii="Wingdings" w:hAnsi="Wingdings"/>
    </w:rPr>
  </w:style>
  <w:style w:type="character" w:customStyle="1" w:styleId="WW8Num12z0">
    <w:name w:val="WW8Num12z0"/>
    <w:rsid w:val="002B7B03"/>
    <w:rPr>
      <w:rFonts w:ascii="Book Antiqua" w:eastAsia="SimSun" w:hAnsi="Book Antiqua" w:cs="Times New Roman"/>
    </w:rPr>
  </w:style>
  <w:style w:type="character" w:customStyle="1" w:styleId="WW8Num12z1">
    <w:name w:val="WW8Num12z1"/>
    <w:rsid w:val="002B7B03"/>
    <w:rPr>
      <w:rFonts w:ascii="Courier New" w:hAnsi="Courier New" w:cs="Courier New"/>
    </w:rPr>
  </w:style>
  <w:style w:type="character" w:customStyle="1" w:styleId="WW8Num12z2">
    <w:name w:val="WW8Num12z2"/>
    <w:rsid w:val="002B7B03"/>
    <w:rPr>
      <w:rFonts w:ascii="Wingdings" w:hAnsi="Wingdings"/>
    </w:rPr>
  </w:style>
  <w:style w:type="character" w:customStyle="1" w:styleId="WW8Num12z3">
    <w:name w:val="WW8Num12z3"/>
    <w:rsid w:val="002B7B03"/>
    <w:rPr>
      <w:rFonts w:ascii="Symbol" w:hAnsi="Symbol"/>
    </w:rPr>
  </w:style>
  <w:style w:type="character" w:customStyle="1" w:styleId="WW8Num13z0">
    <w:name w:val="WW8Num13z0"/>
    <w:rsid w:val="002B7B03"/>
    <w:rPr>
      <w:rFonts w:ascii="Wingdings" w:hAnsi="Wingdings"/>
    </w:rPr>
  </w:style>
  <w:style w:type="character" w:customStyle="1" w:styleId="WW8Num13z1">
    <w:name w:val="WW8Num13z1"/>
    <w:rsid w:val="002B7B03"/>
    <w:rPr>
      <w:rFonts w:ascii="Courier New" w:hAnsi="Courier New" w:cs="Courier New"/>
    </w:rPr>
  </w:style>
  <w:style w:type="character" w:customStyle="1" w:styleId="WW8Num13z3">
    <w:name w:val="WW8Num13z3"/>
    <w:rsid w:val="002B7B03"/>
    <w:rPr>
      <w:rFonts w:ascii="Symbol" w:hAnsi="Symbol"/>
    </w:rPr>
  </w:style>
  <w:style w:type="character" w:customStyle="1" w:styleId="WW8Num14z0">
    <w:name w:val="WW8Num14z0"/>
    <w:rsid w:val="002B7B03"/>
    <w:rPr>
      <w:rFonts w:ascii="Symbol" w:hAnsi="Symbol"/>
    </w:rPr>
  </w:style>
  <w:style w:type="character" w:customStyle="1" w:styleId="WW8Num14z1">
    <w:name w:val="WW8Num14z1"/>
    <w:rsid w:val="002B7B03"/>
    <w:rPr>
      <w:rFonts w:ascii="Courier New" w:hAnsi="Courier New" w:cs="Courier New"/>
    </w:rPr>
  </w:style>
  <w:style w:type="character" w:customStyle="1" w:styleId="WW8Num14z2">
    <w:name w:val="WW8Num14z2"/>
    <w:rsid w:val="002B7B03"/>
    <w:rPr>
      <w:rFonts w:ascii="Wingdings" w:hAnsi="Wingdings"/>
    </w:rPr>
  </w:style>
  <w:style w:type="character" w:customStyle="1" w:styleId="WW8Num15z0">
    <w:name w:val="WW8Num15z0"/>
    <w:rsid w:val="002B7B03"/>
    <w:rPr>
      <w:rFonts w:ascii="Symbol" w:hAnsi="Symbol"/>
    </w:rPr>
  </w:style>
  <w:style w:type="character" w:customStyle="1" w:styleId="WW8Num16z0">
    <w:name w:val="WW8Num16z0"/>
    <w:rsid w:val="002B7B03"/>
    <w:rPr>
      <w:rFonts w:ascii="Symbol" w:hAnsi="Symbol"/>
    </w:rPr>
  </w:style>
  <w:style w:type="character" w:customStyle="1" w:styleId="WW8Num16z1">
    <w:name w:val="WW8Num16z1"/>
    <w:rsid w:val="002B7B03"/>
    <w:rPr>
      <w:rFonts w:ascii="Courier New" w:hAnsi="Courier New" w:cs="Courier New"/>
    </w:rPr>
  </w:style>
  <w:style w:type="character" w:customStyle="1" w:styleId="WW8Num16z2">
    <w:name w:val="WW8Num16z2"/>
    <w:rsid w:val="002B7B03"/>
    <w:rPr>
      <w:rFonts w:ascii="Wingdings" w:hAnsi="Wingdings"/>
    </w:rPr>
  </w:style>
  <w:style w:type="character" w:customStyle="1" w:styleId="WW8Num17z0">
    <w:name w:val="WW8Num17z0"/>
    <w:rsid w:val="002B7B03"/>
    <w:rPr>
      <w:rFonts w:ascii="Symbol" w:hAnsi="Symbol"/>
      <w:sz w:val="20"/>
    </w:rPr>
  </w:style>
  <w:style w:type="character" w:customStyle="1" w:styleId="WW8Num18z0">
    <w:name w:val="WW8Num18z0"/>
    <w:rsid w:val="002B7B03"/>
    <w:rPr>
      <w:rFonts w:ascii="Symbol" w:hAnsi="Symbol"/>
      <w:sz w:val="20"/>
    </w:rPr>
  </w:style>
  <w:style w:type="character" w:customStyle="1" w:styleId="WW8Num18z1">
    <w:name w:val="WW8Num18z1"/>
    <w:rsid w:val="002B7B03"/>
    <w:rPr>
      <w:rFonts w:ascii="Courier New" w:hAnsi="Courier New"/>
      <w:sz w:val="20"/>
    </w:rPr>
  </w:style>
  <w:style w:type="character" w:customStyle="1" w:styleId="WW8Num18z2">
    <w:name w:val="WW8Num18z2"/>
    <w:rsid w:val="002B7B03"/>
    <w:rPr>
      <w:rFonts w:ascii="Wingdings" w:hAnsi="Wingdings"/>
      <w:sz w:val="20"/>
    </w:rPr>
  </w:style>
  <w:style w:type="character" w:customStyle="1" w:styleId="WW8Num19z0">
    <w:name w:val="WW8Num19z0"/>
    <w:rsid w:val="002B7B03"/>
    <w:rPr>
      <w:rFonts w:ascii="Symbol" w:hAnsi="Symbol"/>
    </w:rPr>
  </w:style>
  <w:style w:type="character" w:customStyle="1" w:styleId="WW8Num21z0">
    <w:name w:val="WW8Num21z0"/>
    <w:rsid w:val="002B7B03"/>
    <w:rPr>
      <w:rFonts w:ascii="Book Antiqua" w:eastAsia="SimSun" w:hAnsi="Book Antiqua" w:cs="Times New Roman"/>
    </w:rPr>
  </w:style>
  <w:style w:type="character" w:customStyle="1" w:styleId="WW8Num21z1">
    <w:name w:val="WW8Num21z1"/>
    <w:rsid w:val="002B7B03"/>
    <w:rPr>
      <w:rFonts w:ascii="Courier New" w:hAnsi="Courier New" w:cs="Courier New"/>
    </w:rPr>
  </w:style>
  <w:style w:type="character" w:customStyle="1" w:styleId="WW8Num21z2">
    <w:name w:val="WW8Num21z2"/>
    <w:rsid w:val="002B7B03"/>
    <w:rPr>
      <w:rFonts w:ascii="Wingdings" w:hAnsi="Wingdings"/>
    </w:rPr>
  </w:style>
  <w:style w:type="character" w:customStyle="1" w:styleId="WW8Num21z3">
    <w:name w:val="WW8Num21z3"/>
    <w:rsid w:val="002B7B03"/>
    <w:rPr>
      <w:rFonts w:ascii="Symbol" w:hAnsi="Symbol"/>
    </w:rPr>
  </w:style>
  <w:style w:type="character" w:customStyle="1" w:styleId="WW8Num22z0">
    <w:name w:val="WW8Num22z0"/>
    <w:rsid w:val="002B7B03"/>
    <w:rPr>
      <w:rFonts w:ascii="Wingdings" w:hAnsi="Wingdings"/>
    </w:rPr>
  </w:style>
  <w:style w:type="character" w:customStyle="1" w:styleId="WW8Num22z1">
    <w:name w:val="WW8Num22z1"/>
    <w:rsid w:val="002B7B03"/>
    <w:rPr>
      <w:rFonts w:ascii="Courier New" w:hAnsi="Courier New" w:cs="Courier New"/>
    </w:rPr>
  </w:style>
  <w:style w:type="character" w:customStyle="1" w:styleId="WW8Num22z3">
    <w:name w:val="WW8Num22z3"/>
    <w:rsid w:val="002B7B03"/>
    <w:rPr>
      <w:rFonts w:ascii="Symbol" w:hAnsi="Symbol"/>
    </w:rPr>
  </w:style>
  <w:style w:type="character" w:customStyle="1" w:styleId="WW8Num23z0">
    <w:name w:val="WW8Num23z0"/>
    <w:rsid w:val="002B7B03"/>
    <w:rPr>
      <w:rFonts w:ascii="Symbol" w:hAnsi="Symbol"/>
    </w:rPr>
  </w:style>
  <w:style w:type="character" w:customStyle="1" w:styleId="WW8Num24z0">
    <w:name w:val="WW8Num24z0"/>
    <w:rsid w:val="002B7B03"/>
    <w:rPr>
      <w:rFonts w:ascii="Symbol" w:hAnsi="Symbol"/>
      <w:sz w:val="20"/>
    </w:rPr>
  </w:style>
  <w:style w:type="character" w:styleId="PageNumber">
    <w:name w:val="page number"/>
    <w:basedOn w:val="DefaultParagraphFont"/>
    <w:rsid w:val="002B7B03"/>
  </w:style>
  <w:style w:type="character" w:customStyle="1" w:styleId="HeaderChar">
    <w:name w:val="Header Char"/>
    <w:uiPriority w:val="99"/>
    <w:rsid w:val="002B7B03"/>
    <w:rPr>
      <w:rFonts w:ascii="Arial" w:hAnsi="Arial"/>
    </w:rPr>
  </w:style>
  <w:style w:type="character" w:styleId="Hyperlink">
    <w:name w:val="Hyperlink"/>
    <w:rsid w:val="002B7B03"/>
    <w:rPr>
      <w:color w:val="0000FF"/>
      <w:u w:val="single"/>
    </w:rPr>
  </w:style>
  <w:style w:type="character" w:customStyle="1" w:styleId="apple-style-span">
    <w:name w:val="apple-style-span"/>
    <w:basedOn w:val="DefaultParagraphFont"/>
    <w:rsid w:val="002B7B03"/>
  </w:style>
  <w:style w:type="character" w:customStyle="1" w:styleId="WW8Num5z1">
    <w:name w:val="WW8Num5z1"/>
    <w:rsid w:val="002B7B03"/>
    <w:rPr>
      <w:rFonts w:ascii="Courier New" w:hAnsi="Courier New" w:cs="Courier New"/>
    </w:rPr>
  </w:style>
  <w:style w:type="character" w:customStyle="1" w:styleId="WW8Num5z2">
    <w:name w:val="WW8Num5z2"/>
    <w:rsid w:val="002B7B03"/>
    <w:rPr>
      <w:rFonts w:ascii="Wingdings" w:hAnsi="Wingdings"/>
    </w:rPr>
  </w:style>
  <w:style w:type="paragraph" w:customStyle="1" w:styleId="Heading">
    <w:name w:val="Heading"/>
    <w:basedOn w:val="Normal"/>
    <w:next w:val="BodyText"/>
    <w:rsid w:val="002B7B03"/>
    <w:pPr>
      <w:keepNext/>
      <w:spacing w:before="240" w:after="120"/>
    </w:pPr>
    <w:rPr>
      <w:rFonts w:eastAsia="Microsoft YaHei" w:cs="Mangal"/>
      <w:sz w:val="28"/>
      <w:szCs w:val="28"/>
    </w:rPr>
  </w:style>
  <w:style w:type="paragraph" w:styleId="BodyText">
    <w:name w:val="Body Text"/>
    <w:basedOn w:val="Normal"/>
    <w:rsid w:val="002B7B03"/>
    <w:rPr>
      <w:sz w:val="24"/>
    </w:rPr>
  </w:style>
  <w:style w:type="paragraph" w:styleId="List">
    <w:name w:val="List"/>
    <w:basedOn w:val="BodyText"/>
    <w:rsid w:val="002B7B03"/>
    <w:rPr>
      <w:rFonts w:cs="Mangal"/>
    </w:rPr>
  </w:style>
  <w:style w:type="paragraph" w:styleId="Caption">
    <w:name w:val="caption"/>
    <w:basedOn w:val="Normal"/>
    <w:qFormat/>
    <w:rsid w:val="002B7B03"/>
    <w:pPr>
      <w:suppressLineNumbers/>
      <w:spacing w:before="120" w:after="120"/>
    </w:pPr>
    <w:rPr>
      <w:rFonts w:cs="Mangal"/>
      <w:i/>
      <w:iCs/>
      <w:sz w:val="24"/>
      <w:szCs w:val="24"/>
    </w:rPr>
  </w:style>
  <w:style w:type="paragraph" w:customStyle="1" w:styleId="Index">
    <w:name w:val="Index"/>
    <w:basedOn w:val="Normal"/>
    <w:rsid w:val="002B7B03"/>
    <w:pPr>
      <w:suppressLineNumbers/>
    </w:pPr>
    <w:rPr>
      <w:rFonts w:cs="Mangal"/>
    </w:rPr>
  </w:style>
  <w:style w:type="paragraph" w:styleId="Header">
    <w:name w:val="header"/>
    <w:basedOn w:val="Normal"/>
    <w:uiPriority w:val="99"/>
    <w:rsid w:val="002B7B03"/>
    <w:rPr>
      <w:sz w:val="20"/>
    </w:rPr>
  </w:style>
  <w:style w:type="paragraph" w:styleId="Footer">
    <w:name w:val="footer"/>
    <w:basedOn w:val="Normal"/>
    <w:rsid w:val="002B7B03"/>
    <w:rPr>
      <w:sz w:val="20"/>
    </w:rPr>
  </w:style>
  <w:style w:type="paragraph" w:styleId="BodyTextIndent">
    <w:name w:val="Body Text Indent"/>
    <w:basedOn w:val="Normal"/>
    <w:rsid w:val="002B7B03"/>
    <w:pPr>
      <w:jc w:val="both"/>
    </w:pPr>
    <w:rPr>
      <w:sz w:val="24"/>
    </w:rPr>
  </w:style>
  <w:style w:type="paragraph" w:styleId="BodyText2">
    <w:name w:val="Body Text 2"/>
    <w:basedOn w:val="Normal"/>
    <w:rsid w:val="002B7B03"/>
    <w:pPr>
      <w:jc w:val="both"/>
    </w:pPr>
    <w:rPr>
      <w:rFonts w:ascii="Times New Roman" w:hAnsi="Times New Roman"/>
    </w:rPr>
  </w:style>
  <w:style w:type="paragraph" w:styleId="BodyTextIndent2">
    <w:name w:val="Body Text Indent 2"/>
    <w:basedOn w:val="Normal"/>
    <w:rsid w:val="002B7B03"/>
    <w:pPr>
      <w:ind w:left="360" w:hanging="360"/>
    </w:pPr>
    <w:rPr>
      <w:rFonts w:ascii="Times New Roman" w:hAnsi="Times New Roman"/>
    </w:rPr>
  </w:style>
  <w:style w:type="paragraph" w:styleId="BodyText3">
    <w:name w:val="Body Text 3"/>
    <w:basedOn w:val="Normal"/>
    <w:rsid w:val="002B7B03"/>
    <w:pPr>
      <w:jc w:val="both"/>
    </w:pPr>
    <w:rPr>
      <w:sz w:val="24"/>
    </w:rPr>
  </w:style>
  <w:style w:type="paragraph" w:customStyle="1" w:styleId="ramad2">
    <w:name w:val="ramad2"/>
    <w:basedOn w:val="Normal"/>
    <w:rsid w:val="002B7B03"/>
    <w:pPr>
      <w:widowControl w:val="0"/>
      <w:ind w:left="1008" w:hanging="1008"/>
    </w:pPr>
    <w:rPr>
      <w:rFonts w:ascii="Times New Roman" w:hAnsi="Times New Roman"/>
      <w:i/>
    </w:rPr>
  </w:style>
  <w:style w:type="paragraph" w:customStyle="1" w:styleId="ramad">
    <w:name w:val="ramad"/>
    <w:basedOn w:val="Normal"/>
    <w:rsid w:val="002B7B03"/>
    <w:pPr>
      <w:widowControl w:val="0"/>
      <w:spacing w:before="120" w:after="120"/>
      <w:ind w:left="2155" w:hanging="2155"/>
    </w:pPr>
    <w:rPr>
      <w:rFonts w:ascii="Times New Roman" w:hAnsi="Times New Roman"/>
    </w:rPr>
  </w:style>
  <w:style w:type="paragraph" w:styleId="BodyTextIndent3">
    <w:name w:val="Body Text Indent 3"/>
    <w:basedOn w:val="Normal"/>
    <w:rsid w:val="002B7B03"/>
    <w:pPr>
      <w:ind w:left="720" w:hanging="720"/>
      <w:jc w:val="right"/>
    </w:pPr>
    <w:rPr>
      <w:rFonts w:ascii="Times New Roman" w:hAnsi="Times New Roman"/>
      <w:b/>
      <w:sz w:val="24"/>
    </w:rPr>
  </w:style>
  <w:style w:type="paragraph" w:customStyle="1" w:styleId="BodyText1">
    <w:name w:val="Body Text1"/>
    <w:basedOn w:val="Normal"/>
    <w:rsid w:val="002B7B03"/>
    <w:pPr>
      <w:tabs>
        <w:tab w:val="left" w:pos="216"/>
      </w:tabs>
      <w:spacing w:after="200" w:line="264" w:lineRule="exact"/>
      <w:jc w:val="both"/>
    </w:pPr>
    <w:rPr>
      <w:rFonts w:eastAsia="Times New Roman"/>
      <w:sz w:val="20"/>
    </w:rPr>
  </w:style>
  <w:style w:type="paragraph" w:styleId="CommentText">
    <w:name w:val="annotation text"/>
    <w:basedOn w:val="Normal"/>
    <w:rsid w:val="002B7B03"/>
    <w:rPr>
      <w:rFonts w:ascii="Verdana" w:eastAsia="Times New Roman" w:hAnsi="Verdana"/>
      <w:color w:val="000000"/>
      <w:sz w:val="20"/>
    </w:rPr>
  </w:style>
  <w:style w:type="paragraph" w:customStyle="1" w:styleId="NormalBullet">
    <w:name w:val="NormalBullet"/>
    <w:basedOn w:val="Normal"/>
    <w:rsid w:val="002B7B03"/>
    <w:pPr>
      <w:numPr>
        <w:numId w:val="2"/>
      </w:numPr>
    </w:pPr>
    <w:rPr>
      <w:rFonts w:ascii="Tahoma" w:eastAsia="Times New Roman" w:hAnsi="Tahoma"/>
      <w:color w:val="000000"/>
      <w:sz w:val="20"/>
      <w:lang w:val="en-CA"/>
    </w:rPr>
  </w:style>
  <w:style w:type="paragraph" w:customStyle="1" w:styleId="TableContents">
    <w:name w:val="Table Contents"/>
    <w:basedOn w:val="Normal"/>
    <w:rsid w:val="002B7B03"/>
    <w:pPr>
      <w:suppressLineNumbers/>
    </w:pPr>
  </w:style>
  <w:style w:type="paragraph" w:customStyle="1" w:styleId="TableHeading">
    <w:name w:val="Table Heading"/>
    <w:basedOn w:val="TableContents"/>
    <w:rsid w:val="002B7B03"/>
    <w:pPr>
      <w:jc w:val="center"/>
    </w:pPr>
    <w:rPr>
      <w:b/>
      <w:bCs/>
    </w:rPr>
  </w:style>
  <w:style w:type="paragraph" w:styleId="NormalWeb">
    <w:name w:val="Normal (Web)"/>
    <w:basedOn w:val="Normal"/>
    <w:rsid w:val="002B7B03"/>
  </w:style>
  <w:style w:type="paragraph" w:styleId="ListParagraph">
    <w:name w:val="List Paragraph"/>
    <w:basedOn w:val="Normal"/>
    <w:qFormat/>
    <w:rsid w:val="00965326"/>
    <w:pPr>
      <w:suppressAutoHyphens w:val="0"/>
      <w:ind w:left="720"/>
      <w:contextualSpacing/>
    </w:pPr>
    <w:rPr>
      <w:rFonts w:ascii="Calibri" w:eastAsia="Calibri" w:hAnsi="Calibri"/>
      <w:szCs w:val="22"/>
      <w:lang w:eastAsia="en-US"/>
    </w:rPr>
  </w:style>
  <w:style w:type="character" w:customStyle="1" w:styleId="Heading5Char">
    <w:name w:val="Heading 5 Char"/>
    <w:basedOn w:val="DefaultParagraphFont"/>
    <w:link w:val="Heading5"/>
    <w:rsid w:val="00541C18"/>
    <w:rPr>
      <w:rFonts w:ascii="Arial" w:eastAsia="SimSun" w:hAnsi="Arial"/>
      <w:b/>
      <w:sz w:val="22"/>
      <w:u w:val="single"/>
      <w:lang w:eastAsia="ar-SA"/>
    </w:rPr>
  </w:style>
  <w:style w:type="character" w:styleId="FollowedHyperlink">
    <w:name w:val="FollowedHyperlink"/>
    <w:basedOn w:val="DefaultParagraphFont"/>
    <w:rsid w:val="00197F8E"/>
    <w:rPr>
      <w:color w:val="800080" w:themeColor="followedHyperlink"/>
      <w:u w:val="single"/>
    </w:rPr>
  </w:style>
  <w:style w:type="paragraph" w:styleId="BalloonText">
    <w:name w:val="Balloon Text"/>
    <w:basedOn w:val="Normal"/>
    <w:link w:val="BalloonTextChar"/>
    <w:rsid w:val="008549C6"/>
    <w:rPr>
      <w:rFonts w:ascii="Lucida Grande" w:hAnsi="Lucida Grande" w:cs="Lucida Grande"/>
      <w:sz w:val="18"/>
      <w:szCs w:val="18"/>
    </w:rPr>
  </w:style>
  <w:style w:type="character" w:customStyle="1" w:styleId="BalloonTextChar">
    <w:name w:val="Balloon Text Char"/>
    <w:basedOn w:val="DefaultParagraphFont"/>
    <w:link w:val="BalloonText"/>
    <w:rsid w:val="008549C6"/>
    <w:rPr>
      <w:rFonts w:ascii="Lucida Grande" w:eastAsia="SimSun" w:hAnsi="Lucida Grande" w:cs="Lucida Grande"/>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B7B03"/>
    <w:pPr>
      <w:suppressAutoHyphens/>
    </w:pPr>
    <w:rPr>
      <w:rFonts w:ascii="Arial" w:eastAsia="SimSun" w:hAnsi="Arial"/>
      <w:sz w:val="22"/>
      <w:lang w:eastAsia="ar-SA"/>
    </w:rPr>
  </w:style>
  <w:style w:type="paragraph" w:styleId="Heading1">
    <w:name w:val="heading 1"/>
    <w:basedOn w:val="Normal"/>
    <w:next w:val="Normal"/>
    <w:qFormat/>
    <w:rsid w:val="002B7B03"/>
    <w:pPr>
      <w:keepNext/>
      <w:numPr>
        <w:numId w:val="1"/>
      </w:numPr>
      <w:outlineLvl w:val="0"/>
    </w:pPr>
    <w:rPr>
      <w:rFonts w:ascii="Times New Roman" w:hAnsi="Times New Roman"/>
      <w:b/>
      <w:sz w:val="24"/>
    </w:rPr>
  </w:style>
  <w:style w:type="paragraph" w:styleId="Heading2">
    <w:name w:val="heading 2"/>
    <w:basedOn w:val="Normal"/>
    <w:next w:val="Normal"/>
    <w:qFormat/>
    <w:rsid w:val="002B7B03"/>
    <w:pPr>
      <w:keepNext/>
      <w:numPr>
        <w:ilvl w:val="1"/>
        <w:numId w:val="1"/>
      </w:numPr>
      <w:jc w:val="center"/>
      <w:outlineLvl w:val="1"/>
    </w:pPr>
    <w:rPr>
      <w:rFonts w:ascii="Times New Roman" w:hAnsi="Times New Roman"/>
      <w:b/>
      <w:sz w:val="24"/>
    </w:rPr>
  </w:style>
  <w:style w:type="paragraph" w:styleId="Heading3">
    <w:name w:val="heading 3"/>
    <w:basedOn w:val="Normal"/>
    <w:next w:val="Normal"/>
    <w:qFormat/>
    <w:rsid w:val="002B7B03"/>
    <w:pPr>
      <w:keepNext/>
      <w:numPr>
        <w:ilvl w:val="2"/>
        <w:numId w:val="1"/>
      </w:numPr>
      <w:outlineLvl w:val="2"/>
    </w:pPr>
    <w:rPr>
      <w:b/>
    </w:rPr>
  </w:style>
  <w:style w:type="paragraph" w:styleId="Heading4">
    <w:name w:val="heading 4"/>
    <w:basedOn w:val="Normal"/>
    <w:next w:val="Normal"/>
    <w:qFormat/>
    <w:rsid w:val="002B7B03"/>
    <w:pPr>
      <w:keepNext/>
      <w:numPr>
        <w:ilvl w:val="3"/>
        <w:numId w:val="1"/>
      </w:numPr>
      <w:jc w:val="center"/>
      <w:outlineLvl w:val="3"/>
    </w:pPr>
    <w:rPr>
      <w:b/>
    </w:rPr>
  </w:style>
  <w:style w:type="paragraph" w:styleId="Heading5">
    <w:name w:val="heading 5"/>
    <w:basedOn w:val="Normal"/>
    <w:next w:val="Normal"/>
    <w:link w:val="Heading5Char"/>
    <w:qFormat/>
    <w:rsid w:val="002B7B03"/>
    <w:pPr>
      <w:keepNext/>
      <w:numPr>
        <w:ilvl w:val="4"/>
        <w:numId w:val="1"/>
      </w:numPr>
      <w:outlineLvl w:val="4"/>
    </w:pPr>
    <w:rPr>
      <w:b/>
      <w:u w:val="single"/>
    </w:rPr>
  </w:style>
  <w:style w:type="paragraph" w:styleId="Heading6">
    <w:name w:val="heading 6"/>
    <w:basedOn w:val="Normal"/>
    <w:next w:val="Normal"/>
    <w:qFormat/>
    <w:rsid w:val="002B7B03"/>
    <w:pPr>
      <w:keepNext/>
      <w:numPr>
        <w:ilvl w:val="5"/>
        <w:numId w:val="1"/>
      </w:numPr>
      <w:outlineLvl w:val="5"/>
    </w:pPr>
    <w:rPr>
      <w:b/>
      <w:sz w:val="24"/>
      <w:u w:val="single"/>
    </w:rPr>
  </w:style>
  <w:style w:type="paragraph" w:styleId="Heading7">
    <w:name w:val="heading 7"/>
    <w:basedOn w:val="Normal"/>
    <w:next w:val="Normal"/>
    <w:qFormat/>
    <w:rsid w:val="002B7B03"/>
    <w:pPr>
      <w:keepNext/>
      <w:numPr>
        <w:ilvl w:val="6"/>
        <w:numId w:val="1"/>
      </w:numPr>
      <w:outlineLvl w:val="6"/>
    </w:pPr>
    <w:rPr>
      <w:sz w:val="24"/>
      <w:u w:val="single"/>
    </w:rPr>
  </w:style>
  <w:style w:type="paragraph" w:styleId="Heading8">
    <w:name w:val="heading 8"/>
    <w:basedOn w:val="Normal"/>
    <w:next w:val="Normal"/>
    <w:qFormat/>
    <w:rsid w:val="002B7B03"/>
    <w:pPr>
      <w:keepNext/>
      <w:numPr>
        <w:ilvl w:val="7"/>
        <w:numId w:val="1"/>
      </w:numPr>
      <w:outlineLvl w:val="7"/>
    </w:pPr>
    <w:rPr>
      <w:rFonts w:ascii="Book Antiqua" w:hAnsi="Book Antiqua"/>
      <w:b/>
      <w:color w:val="FF0000"/>
      <w:sz w:val="20"/>
    </w:rPr>
  </w:style>
  <w:style w:type="paragraph" w:styleId="Heading9">
    <w:name w:val="heading 9"/>
    <w:basedOn w:val="Normal"/>
    <w:next w:val="Normal"/>
    <w:qFormat/>
    <w:rsid w:val="002B7B03"/>
    <w:pPr>
      <w:keepNext/>
      <w:numPr>
        <w:ilvl w:val="8"/>
        <w:numId w:val="1"/>
      </w:numPr>
      <w:outlineLvl w:val="8"/>
    </w:pPr>
    <w:rPr>
      <w:rFonts w:ascii="Book Antiqua" w:hAnsi="Book Antiqu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B7B03"/>
    <w:rPr>
      <w:rFonts w:ascii="Book Antiqua" w:eastAsia="SimSun" w:hAnsi="Book Antiqua" w:cs="Times New Roman"/>
    </w:rPr>
  </w:style>
  <w:style w:type="character" w:customStyle="1" w:styleId="WW8Num2z1">
    <w:name w:val="WW8Num2z1"/>
    <w:rsid w:val="002B7B03"/>
    <w:rPr>
      <w:rFonts w:ascii="Courier New" w:hAnsi="Courier New" w:cs="Courier New"/>
    </w:rPr>
  </w:style>
  <w:style w:type="character" w:customStyle="1" w:styleId="WW8Num2z2">
    <w:name w:val="WW8Num2z2"/>
    <w:rsid w:val="002B7B03"/>
    <w:rPr>
      <w:rFonts w:ascii="Wingdings" w:hAnsi="Wingdings"/>
    </w:rPr>
  </w:style>
  <w:style w:type="character" w:customStyle="1" w:styleId="WW8Num3z0">
    <w:name w:val="WW8Num3z0"/>
    <w:rsid w:val="002B7B03"/>
    <w:rPr>
      <w:rFonts w:ascii="Symbol" w:hAnsi="Symbol"/>
      <w:sz w:val="20"/>
    </w:rPr>
  </w:style>
  <w:style w:type="character" w:customStyle="1" w:styleId="Absatz-Standardschriftart">
    <w:name w:val="Absatz-Standardschriftart"/>
    <w:rsid w:val="002B7B03"/>
  </w:style>
  <w:style w:type="character" w:customStyle="1" w:styleId="WW8Num4z0">
    <w:name w:val="WW8Num4z0"/>
    <w:rsid w:val="002B7B03"/>
    <w:rPr>
      <w:rFonts w:ascii="Wingdings" w:hAnsi="Wingdings"/>
    </w:rPr>
  </w:style>
  <w:style w:type="character" w:customStyle="1" w:styleId="WW-Absatz-Standardschriftart">
    <w:name w:val="WW-Absatz-Standardschriftart"/>
    <w:rsid w:val="002B7B03"/>
  </w:style>
  <w:style w:type="character" w:customStyle="1" w:styleId="WW-Absatz-Standardschriftart1">
    <w:name w:val="WW-Absatz-Standardschriftart1"/>
    <w:rsid w:val="002B7B03"/>
  </w:style>
  <w:style w:type="character" w:customStyle="1" w:styleId="WW-Absatz-Standardschriftart11">
    <w:name w:val="WW-Absatz-Standardschriftart11"/>
    <w:rsid w:val="002B7B03"/>
  </w:style>
  <w:style w:type="character" w:customStyle="1" w:styleId="WW8Num1z0">
    <w:name w:val="WW8Num1z0"/>
    <w:rsid w:val="002B7B03"/>
    <w:rPr>
      <w:rFonts w:ascii="Book Antiqua" w:eastAsia="SimSun" w:hAnsi="Book Antiqua" w:cs="Times New Roman"/>
    </w:rPr>
  </w:style>
  <w:style w:type="character" w:customStyle="1" w:styleId="WW8Num1z1">
    <w:name w:val="WW8Num1z1"/>
    <w:rsid w:val="002B7B03"/>
    <w:rPr>
      <w:rFonts w:ascii="Courier New" w:hAnsi="Courier New" w:cs="Courier New"/>
    </w:rPr>
  </w:style>
  <w:style w:type="character" w:customStyle="1" w:styleId="WW8Num1z2">
    <w:name w:val="WW8Num1z2"/>
    <w:rsid w:val="002B7B03"/>
    <w:rPr>
      <w:rFonts w:ascii="Wingdings" w:hAnsi="Wingdings"/>
    </w:rPr>
  </w:style>
  <w:style w:type="character" w:customStyle="1" w:styleId="WW8Num1z3">
    <w:name w:val="WW8Num1z3"/>
    <w:rsid w:val="002B7B03"/>
    <w:rPr>
      <w:rFonts w:ascii="Symbol" w:hAnsi="Symbol"/>
    </w:rPr>
  </w:style>
  <w:style w:type="character" w:customStyle="1" w:styleId="WW8Num2z3">
    <w:name w:val="WW8Num2z3"/>
    <w:rsid w:val="002B7B03"/>
    <w:rPr>
      <w:rFonts w:ascii="Symbol" w:hAnsi="Symbol"/>
    </w:rPr>
  </w:style>
  <w:style w:type="character" w:customStyle="1" w:styleId="WW8Num3z1">
    <w:name w:val="WW8Num3z1"/>
    <w:rsid w:val="002B7B03"/>
    <w:rPr>
      <w:rFonts w:ascii="Courier New" w:hAnsi="Courier New" w:cs="Times New Roman"/>
      <w:sz w:val="20"/>
    </w:rPr>
  </w:style>
  <w:style w:type="character" w:customStyle="1" w:styleId="WW8Num3z2">
    <w:name w:val="WW8Num3z2"/>
    <w:rsid w:val="002B7B03"/>
    <w:rPr>
      <w:rFonts w:ascii="Wingdings" w:hAnsi="Wingdings"/>
      <w:sz w:val="20"/>
    </w:rPr>
  </w:style>
  <w:style w:type="character" w:customStyle="1" w:styleId="WW8Num5z0">
    <w:name w:val="WW8Num5z0"/>
    <w:rsid w:val="002B7B03"/>
    <w:rPr>
      <w:rFonts w:ascii="Symbol" w:hAnsi="Symbol"/>
    </w:rPr>
  </w:style>
  <w:style w:type="character" w:customStyle="1" w:styleId="WW8Num6z0">
    <w:name w:val="WW8Num6z0"/>
    <w:rsid w:val="002B7B03"/>
    <w:rPr>
      <w:rFonts w:ascii="Symbol" w:hAnsi="Symbol"/>
      <w:sz w:val="20"/>
    </w:rPr>
  </w:style>
  <w:style w:type="character" w:customStyle="1" w:styleId="WW8Num6z1">
    <w:name w:val="WW8Num6z1"/>
    <w:rsid w:val="002B7B03"/>
    <w:rPr>
      <w:rFonts w:ascii="Courier New" w:hAnsi="Courier New"/>
      <w:sz w:val="20"/>
    </w:rPr>
  </w:style>
  <w:style w:type="character" w:customStyle="1" w:styleId="WW8Num6z2">
    <w:name w:val="WW8Num6z2"/>
    <w:rsid w:val="002B7B03"/>
    <w:rPr>
      <w:rFonts w:ascii="Wingdings" w:hAnsi="Wingdings"/>
      <w:sz w:val="20"/>
    </w:rPr>
  </w:style>
  <w:style w:type="character" w:customStyle="1" w:styleId="WW8Num7z0">
    <w:name w:val="WW8Num7z0"/>
    <w:rsid w:val="002B7B03"/>
    <w:rPr>
      <w:rFonts w:ascii="Book Antiqua" w:eastAsia="SimSun" w:hAnsi="Book Antiqua" w:cs="Times New Roman"/>
    </w:rPr>
  </w:style>
  <w:style w:type="character" w:customStyle="1" w:styleId="WW8Num7z1">
    <w:name w:val="WW8Num7z1"/>
    <w:rsid w:val="002B7B03"/>
    <w:rPr>
      <w:rFonts w:ascii="Courier New" w:hAnsi="Courier New" w:cs="Courier New"/>
    </w:rPr>
  </w:style>
  <w:style w:type="character" w:customStyle="1" w:styleId="WW8Num7z2">
    <w:name w:val="WW8Num7z2"/>
    <w:rsid w:val="002B7B03"/>
    <w:rPr>
      <w:rFonts w:ascii="Wingdings" w:hAnsi="Wingdings"/>
    </w:rPr>
  </w:style>
  <w:style w:type="character" w:customStyle="1" w:styleId="WW8Num7z3">
    <w:name w:val="WW8Num7z3"/>
    <w:rsid w:val="002B7B03"/>
    <w:rPr>
      <w:rFonts w:ascii="Symbol" w:hAnsi="Symbol"/>
    </w:rPr>
  </w:style>
  <w:style w:type="character" w:customStyle="1" w:styleId="WW8Num8z0">
    <w:name w:val="WW8Num8z0"/>
    <w:rsid w:val="002B7B03"/>
    <w:rPr>
      <w:rFonts w:ascii="Symbol" w:hAnsi="Symbol"/>
    </w:rPr>
  </w:style>
  <w:style w:type="character" w:customStyle="1" w:styleId="WW8Num8z1">
    <w:name w:val="WW8Num8z1"/>
    <w:rsid w:val="002B7B03"/>
    <w:rPr>
      <w:rFonts w:ascii="Courier New" w:hAnsi="Courier New" w:cs="Courier New"/>
    </w:rPr>
  </w:style>
  <w:style w:type="character" w:customStyle="1" w:styleId="WW8Num8z2">
    <w:name w:val="WW8Num8z2"/>
    <w:rsid w:val="002B7B03"/>
    <w:rPr>
      <w:rFonts w:ascii="Wingdings" w:hAnsi="Wingdings"/>
    </w:rPr>
  </w:style>
  <w:style w:type="character" w:customStyle="1" w:styleId="WW8Num9z0">
    <w:name w:val="WW8Num9z0"/>
    <w:rsid w:val="002B7B03"/>
    <w:rPr>
      <w:rFonts w:ascii="Symbol" w:hAnsi="Symbol"/>
    </w:rPr>
  </w:style>
  <w:style w:type="character" w:customStyle="1" w:styleId="WW8Num9z1">
    <w:name w:val="WW8Num9z1"/>
    <w:rsid w:val="002B7B03"/>
    <w:rPr>
      <w:rFonts w:ascii="Courier New" w:hAnsi="Courier New" w:cs="Courier New"/>
    </w:rPr>
  </w:style>
  <w:style w:type="character" w:customStyle="1" w:styleId="WW8Num9z2">
    <w:name w:val="WW8Num9z2"/>
    <w:rsid w:val="002B7B03"/>
    <w:rPr>
      <w:rFonts w:ascii="Wingdings" w:hAnsi="Wingdings"/>
    </w:rPr>
  </w:style>
  <w:style w:type="character" w:customStyle="1" w:styleId="WW8Num10z0">
    <w:name w:val="WW8Num10z0"/>
    <w:rsid w:val="002B7B03"/>
    <w:rPr>
      <w:rFonts w:ascii="Book Antiqua" w:eastAsia="SimSun" w:hAnsi="Book Antiqua" w:cs="Times New Roman"/>
    </w:rPr>
  </w:style>
  <w:style w:type="character" w:customStyle="1" w:styleId="WW8Num10z1">
    <w:name w:val="WW8Num10z1"/>
    <w:rsid w:val="002B7B03"/>
    <w:rPr>
      <w:rFonts w:ascii="Courier New" w:hAnsi="Courier New" w:cs="Courier New"/>
    </w:rPr>
  </w:style>
  <w:style w:type="character" w:customStyle="1" w:styleId="WW8Num10z2">
    <w:name w:val="WW8Num10z2"/>
    <w:rsid w:val="002B7B03"/>
    <w:rPr>
      <w:rFonts w:ascii="Wingdings" w:hAnsi="Wingdings"/>
    </w:rPr>
  </w:style>
  <w:style w:type="character" w:customStyle="1" w:styleId="WW8Num10z3">
    <w:name w:val="WW8Num10z3"/>
    <w:rsid w:val="002B7B03"/>
    <w:rPr>
      <w:rFonts w:ascii="Symbol" w:hAnsi="Symbol"/>
    </w:rPr>
  </w:style>
  <w:style w:type="character" w:customStyle="1" w:styleId="WW8Num11z0">
    <w:name w:val="WW8Num11z0"/>
    <w:rsid w:val="002B7B03"/>
    <w:rPr>
      <w:rFonts w:ascii="Symbol" w:hAnsi="Symbol"/>
    </w:rPr>
  </w:style>
  <w:style w:type="character" w:customStyle="1" w:styleId="WW8Num11z1">
    <w:name w:val="WW8Num11z1"/>
    <w:rsid w:val="002B7B03"/>
    <w:rPr>
      <w:rFonts w:ascii="Courier New" w:hAnsi="Courier New" w:cs="Courier New"/>
    </w:rPr>
  </w:style>
  <w:style w:type="character" w:customStyle="1" w:styleId="WW8Num11z2">
    <w:name w:val="WW8Num11z2"/>
    <w:rsid w:val="002B7B03"/>
    <w:rPr>
      <w:rFonts w:ascii="Wingdings" w:hAnsi="Wingdings"/>
    </w:rPr>
  </w:style>
  <w:style w:type="character" w:customStyle="1" w:styleId="WW8Num12z0">
    <w:name w:val="WW8Num12z0"/>
    <w:rsid w:val="002B7B03"/>
    <w:rPr>
      <w:rFonts w:ascii="Book Antiqua" w:eastAsia="SimSun" w:hAnsi="Book Antiqua" w:cs="Times New Roman"/>
    </w:rPr>
  </w:style>
  <w:style w:type="character" w:customStyle="1" w:styleId="WW8Num12z1">
    <w:name w:val="WW8Num12z1"/>
    <w:rsid w:val="002B7B03"/>
    <w:rPr>
      <w:rFonts w:ascii="Courier New" w:hAnsi="Courier New" w:cs="Courier New"/>
    </w:rPr>
  </w:style>
  <w:style w:type="character" w:customStyle="1" w:styleId="WW8Num12z2">
    <w:name w:val="WW8Num12z2"/>
    <w:rsid w:val="002B7B03"/>
    <w:rPr>
      <w:rFonts w:ascii="Wingdings" w:hAnsi="Wingdings"/>
    </w:rPr>
  </w:style>
  <w:style w:type="character" w:customStyle="1" w:styleId="WW8Num12z3">
    <w:name w:val="WW8Num12z3"/>
    <w:rsid w:val="002B7B03"/>
    <w:rPr>
      <w:rFonts w:ascii="Symbol" w:hAnsi="Symbol"/>
    </w:rPr>
  </w:style>
  <w:style w:type="character" w:customStyle="1" w:styleId="WW8Num13z0">
    <w:name w:val="WW8Num13z0"/>
    <w:rsid w:val="002B7B03"/>
    <w:rPr>
      <w:rFonts w:ascii="Wingdings" w:hAnsi="Wingdings"/>
    </w:rPr>
  </w:style>
  <w:style w:type="character" w:customStyle="1" w:styleId="WW8Num13z1">
    <w:name w:val="WW8Num13z1"/>
    <w:rsid w:val="002B7B03"/>
    <w:rPr>
      <w:rFonts w:ascii="Courier New" w:hAnsi="Courier New" w:cs="Courier New"/>
    </w:rPr>
  </w:style>
  <w:style w:type="character" w:customStyle="1" w:styleId="WW8Num13z3">
    <w:name w:val="WW8Num13z3"/>
    <w:rsid w:val="002B7B03"/>
    <w:rPr>
      <w:rFonts w:ascii="Symbol" w:hAnsi="Symbol"/>
    </w:rPr>
  </w:style>
  <w:style w:type="character" w:customStyle="1" w:styleId="WW8Num14z0">
    <w:name w:val="WW8Num14z0"/>
    <w:rsid w:val="002B7B03"/>
    <w:rPr>
      <w:rFonts w:ascii="Symbol" w:hAnsi="Symbol"/>
    </w:rPr>
  </w:style>
  <w:style w:type="character" w:customStyle="1" w:styleId="WW8Num14z1">
    <w:name w:val="WW8Num14z1"/>
    <w:rsid w:val="002B7B03"/>
    <w:rPr>
      <w:rFonts w:ascii="Courier New" w:hAnsi="Courier New" w:cs="Courier New"/>
    </w:rPr>
  </w:style>
  <w:style w:type="character" w:customStyle="1" w:styleId="WW8Num14z2">
    <w:name w:val="WW8Num14z2"/>
    <w:rsid w:val="002B7B03"/>
    <w:rPr>
      <w:rFonts w:ascii="Wingdings" w:hAnsi="Wingdings"/>
    </w:rPr>
  </w:style>
  <w:style w:type="character" w:customStyle="1" w:styleId="WW8Num15z0">
    <w:name w:val="WW8Num15z0"/>
    <w:rsid w:val="002B7B03"/>
    <w:rPr>
      <w:rFonts w:ascii="Symbol" w:hAnsi="Symbol"/>
    </w:rPr>
  </w:style>
  <w:style w:type="character" w:customStyle="1" w:styleId="WW8Num16z0">
    <w:name w:val="WW8Num16z0"/>
    <w:rsid w:val="002B7B03"/>
    <w:rPr>
      <w:rFonts w:ascii="Symbol" w:hAnsi="Symbol"/>
    </w:rPr>
  </w:style>
  <w:style w:type="character" w:customStyle="1" w:styleId="WW8Num16z1">
    <w:name w:val="WW8Num16z1"/>
    <w:rsid w:val="002B7B03"/>
    <w:rPr>
      <w:rFonts w:ascii="Courier New" w:hAnsi="Courier New" w:cs="Courier New"/>
    </w:rPr>
  </w:style>
  <w:style w:type="character" w:customStyle="1" w:styleId="WW8Num16z2">
    <w:name w:val="WW8Num16z2"/>
    <w:rsid w:val="002B7B03"/>
    <w:rPr>
      <w:rFonts w:ascii="Wingdings" w:hAnsi="Wingdings"/>
    </w:rPr>
  </w:style>
  <w:style w:type="character" w:customStyle="1" w:styleId="WW8Num17z0">
    <w:name w:val="WW8Num17z0"/>
    <w:rsid w:val="002B7B03"/>
    <w:rPr>
      <w:rFonts w:ascii="Symbol" w:hAnsi="Symbol"/>
      <w:sz w:val="20"/>
    </w:rPr>
  </w:style>
  <w:style w:type="character" w:customStyle="1" w:styleId="WW8Num18z0">
    <w:name w:val="WW8Num18z0"/>
    <w:rsid w:val="002B7B03"/>
    <w:rPr>
      <w:rFonts w:ascii="Symbol" w:hAnsi="Symbol"/>
      <w:sz w:val="20"/>
    </w:rPr>
  </w:style>
  <w:style w:type="character" w:customStyle="1" w:styleId="WW8Num18z1">
    <w:name w:val="WW8Num18z1"/>
    <w:rsid w:val="002B7B03"/>
    <w:rPr>
      <w:rFonts w:ascii="Courier New" w:hAnsi="Courier New"/>
      <w:sz w:val="20"/>
    </w:rPr>
  </w:style>
  <w:style w:type="character" w:customStyle="1" w:styleId="WW8Num18z2">
    <w:name w:val="WW8Num18z2"/>
    <w:rsid w:val="002B7B03"/>
    <w:rPr>
      <w:rFonts w:ascii="Wingdings" w:hAnsi="Wingdings"/>
      <w:sz w:val="20"/>
    </w:rPr>
  </w:style>
  <w:style w:type="character" w:customStyle="1" w:styleId="WW8Num19z0">
    <w:name w:val="WW8Num19z0"/>
    <w:rsid w:val="002B7B03"/>
    <w:rPr>
      <w:rFonts w:ascii="Symbol" w:hAnsi="Symbol"/>
    </w:rPr>
  </w:style>
  <w:style w:type="character" w:customStyle="1" w:styleId="WW8Num21z0">
    <w:name w:val="WW8Num21z0"/>
    <w:rsid w:val="002B7B03"/>
    <w:rPr>
      <w:rFonts w:ascii="Book Antiqua" w:eastAsia="SimSun" w:hAnsi="Book Antiqua" w:cs="Times New Roman"/>
    </w:rPr>
  </w:style>
  <w:style w:type="character" w:customStyle="1" w:styleId="WW8Num21z1">
    <w:name w:val="WW8Num21z1"/>
    <w:rsid w:val="002B7B03"/>
    <w:rPr>
      <w:rFonts w:ascii="Courier New" w:hAnsi="Courier New" w:cs="Courier New"/>
    </w:rPr>
  </w:style>
  <w:style w:type="character" w:customStyle="1" w:styleId="WW8Num21z2">
    <w:name w:val="WW8Num21z2"/>
    <w:rsid w:val="002B7B03"/>
    <w:rPr>
      <w:rFonts w:ascii="Wingdings" w:hAnsi="Wingdings"/>
    </w:rPr>
  </w:style>
  <w:style w:type="character" w:customStyle="1" w:styleId="WW8Num21z3">
    <w:name w:val="WW8Num21z3"/>
    <w:rsid w:val="002B7B03"/>
    <w:rPr>
      <w:rFonts w:ascii="Symbol" w:hAnsi="Symbol"/>
    </w:rPr>
  </w:style>
  <w:style w:type="character" w:customStyle="1" w:styleId="WW8Num22z0">
    <w:name w:val="WW8Num22z0"/>
    <w:rsid w:val="002B7B03"/>
    <w:rPr>
      <w:rFonts w:ascii="Wingdings" w:hAnsi="Wingdings"/>
    </w:rPr>
  </w:style>
  <w:style w:type="character" w:customStyle="1" w:styleId="WW8Num22z1">
    <w:name w:val="WW8Num22z1"/>
    <w:rsid w:val="002B7B03"/>
    <w:rPr>
      <w:rFonts w:ascii="Courier New" w:hAnsi="Courier New" w:cs="Courier New"/>
    </w:rPr>
  </w:style>
  <w:style w:type="character" w:customStyle="1" w:styleId="WW8Num22z3">
    <w:name w:val="WW8Num22z3"/>
    <w:rsid w:val="002B7B03"/>
    <w:rPr>
      <w:rFonts w:ascii="Symbol" w:hAnsi="Symbol"/>
    </w:rPr>
  </w:style>
  <w:style w:type="character" w:customStyle="1" w:styleId="WW8Num23z0">
    <w:name w:val="WW8Num23z0"/>
    <w:rsid w:val="002B7B03"/>
    <w:rPr>
      <w:rFonts w:ascii="Symbol" w:hAnsi="Symbol"/>
    </w:rPr>
  </w:style>
  <w:style w:type="character" w:customStyle="1" w:styleId="WW8Num24z0">
    <w:name w:val="WW8Num24z0"/>
    <w:rsid w:val="002B7B03"/>
    <w:rPr>
      <w:rFonts w:ascii="Symbol" w:hAnsi="Symbol"/>
      <w:sz w:val="20"/>
    </w:rPr>
  </w:style>
  <w:style w:type="character" w:styleId="PageNumber">
    <w:name w:val="page number"/>
    <w:basedOn w:val="DefaultParagraphFont"/>
    <w:rsid w:val="002B7B03"/>
  </w:style>
  <w:style w:type="character" w:customStyle="1" w:styleId="HeaderChar">
    <w:name w:val="Header Char"/>
    <w:uiPriority w:val="99"/>
    <w:rsid w:val="002B7B03"/>
    <w:rPr>
      <w:rFonts w:ascii="Arial" w:hAnsi="Arial"/>
    </w:rPr>
  </w:style>
  <w:style w:type="character" w:styleId="Hyperlink">
    <w:name w:val="Hyperlink"/>
    <w:rsid w:val="002B7B03"/>
    <w:rPr>
      <w:color w:val="0000FF"/>
      <w:u w:val="single"/>
    </w:rPr>
  </w:style>
  <w:style w:type="character" w:customStyle="1" w:styleId="apple-style-span">
    <w:name w:val="apple-style-span"/>
    <w:basedOn w:val="DefaultParagraphFont"/>
    <w:rsid w:val="002B7B03"/>
  </w:style>
  <w:style w:type="character" w:customStyle="1" w:styleId="WW8Num5z1">
    <w:name w:val="WW8Num5z1"/>
    <w:rsid w:val="002B7B03"/>
    <w:rPr>
      <w:rFonts w:ascii="Courier New" w:hAnsi="Courier New" w:cs="Courier New"/>
    </w:rPr>
  </w:style>
  <w:style w:type="character" w:customStyle="1" w:styleId="WW8Num5z2">
    <w:name w:val="WW8Num5z2"/>
    <w:rsid w:val="002B7B03"/>
    <w:rPr>
      <w:rFonts w:ascii="Wingdings" w:hAnsi="Wingdings"/>
    </w:rPr>
  </w:style>
  <w:style w:type="paragraph" w:customStyle="1" w:styleId="Heading">
    <w:name w:val="Heading"/>
    <w:basedOn w:val="Normal"/>
    <w:next w:val="BodyText"/>
    <w:rsid w:val="002B7B03"/>
    <w:pPr>
      <w:keepNext/>
      <w:spacing w:before="240" w:after="120"/>
    </w:pPr>
    <w:rPr>
      <w:rFonts w:eastAsia="Microsoft YaHei" w:cs="Mangal"/>
      <w:sz w:val="28"/>
      <w:szCs w:val="28"/>
    </w:rPr>
  </w:style>
  <w:style w:type="paragraph" w:styleId="BodyText">
    <w:name w:val="Body Text"/>
    <w:basedOn w:val="Normal"/>
    <w:rsid w:val="002B7B03"/>
    <w:rPr>
      <w:sz w:val="24"/>
    </w:rPr>
  </w:style>
  <w:style w:type="paragraph" w:styleId="List">
    <w:name w:val="List"/>
    <w:basedOn w:val="BodyText"/>
    <w:rsid w:val="002B7B03"/>
    <w:rPr>
      <w:rFonts w:cs="Mangal"/>
    </w:rPr>
  </w:style>
  <w:style w:type="paragraph" w:styleId="Caption">
    <w:name w:val="caption"/>
    <w:basedOn w:val="Normal"/>
    <w:qFormat/>
    <w:rsid w:val="002B7B03"/>
    <w:pPr>
      <w:suppressLineNumbers/>
      <w:spacing w:before="120" w:after="120"/>
    </w:pPr>
    <w:rPr>
      <w:rFonts w:cs="Mangal"/>
      <w:i/>
      <w:iCs/>
      <w:sz w:val="24"/>
      <w:szCs w:val="24"/>
    </w:rPr>
  </w:style>
  <w:style w:type="paragraph" w:customStyle="1" w:styleId="Index">
    <w:name w:val="Index"/>
    <w:basedOn w:val="Normal"/>
    <w:rsid w:val="002B7B03"/>
    <w:pPr>
      <w:suppressLineNumbers/>
    </w:pPr>
    <w:rPr>
      <w:rFonts w:cs="Mangal"/>
    </w:rPr>
  </w:style>
  <w:style w:type="paragraph" w:styleId="Header">
    <w:name w:val="header"/>
    <w:basedOn w:val="Normal"/>
    <w:uiPriority w:val="99"/>
    <w:rsid w:val="002B7B03"/>
    <w:rPr>
      <w:sz w:val="20"/>
    </w:rPr>
  </w:style>
  <w:style w:type="paragraph" w:styleId="Footer">
    <w:name w:val="footer"/>
    <w:basedOn w:val="Normal"/>
    <w:rsid w:val="002B7B03"/>
    <w:rPr>
      <w:sz w:val="20"/>
    </w:rPr>
  </w:style>
  <w:style w:type="paragraph" w:styleId="BodyTextIndent">
    <w:name w:val="Body Text Indent"/>
    <w:basedOn w:val="Normal"/>
    <w:rsid w:val="002B7B03"/>
    <w:pPr>
      <w:jc w:val="both"/>
    </w:pPr>
    <w:rPr>
      <w:sz w:val="24"/>
    </w:rPr>
  </w:style>
  <w:style w:type="paragraph" w:styleId="BodyText2">
    <w:name w:val="Body Text 2"/>
    <w:basedOn w:val="Normal"/>
    <w:rsid w:val="002B7B03"/>
    <w:pPr>
      <w:jc w:val="both"/>
    </w:pPr>
    <w:rPr>
      <w:rFonts w:ascii="Times New Roman" w:hAnsi="Times New Roman"/>
    </w:rPr>
  </w:style>
  <w:style w:type="paragraph" w:styleId="BodyTextIndent2">
    <w:name w:val="Body Text Indent 2"/>
    <w:basedOn w:val="Normal"/>
    <w:rsid w:val="002B7B03"/>
    <w:pPr>
      <w:ind w:left="360" w:hanging="360"/>
    </w:pPr>
    <w:rPr>
      <w:rFonts w:ascii="Times New Roman" w:hAnsi="Times New Roman"/>
    </w:rPr>
  </w:style>
  <w:style w:type="paragraph" w:styleId="BodyText3">
    <w:name w:val="Body Text 3"/>
    <w:basedOn w:val="Normal"/>
    <w:rsid w:val="002B7B03"/>
    <w:pPr>
      <w:jc w:val="both"/>
    </w:pPr>
    <w:rPr>
      <w:sz w:val="24"/>
    </w:rPr>
  </w:style>
  <w:style w:type="paragraph" w:customStyle="1" w:styleId="ramad2">
    <w:name w:val="ramad2"/>
    <w:basedOn w:val="Normal"/>
    <w:rsid w:val="002B7B03"/>
    <w:pPr>
      <w:widowControl w:val="0"/>
      <w:ind w:left="1008" w:hanging="1008"/>
    </w:pPr>
    <w:rPr>
      <w:rFonts w:ascii="Times New Roman" w:hAnsi="Times New Roman"/>
      <w:i/>
    </w:rPr>
  </w:style>
  <w:style w:type="paragraph" w:customStyle="1" w:styleId="ramad">
    <w:name w:val="ramad"/>
    <w:basedOn w:val="Normal"/>
    <w:rsid w:val="002B7B03"/>
    <w:pPr>
      <w:widowControl w:val="0"/>
      <w:spacing w:before="120" w:after="120"/>
      <w:ind w:left="2155" w:hanging="2155"/>
    </w:pPr>
    <w:rPr>
      <w:rFonts w:ascii="Times New Roman" w:hAnsi="Times New Roman"/>
    </w:rPr>
  </w:style>
  <w:style w:type="paragraph" w:styleId="BodyTextIndent3">
    <w:name w:val="Body Text Indent 3"/>
    <w:basedOn w:val="Normal"/>
    <w:rsid w:val="002B7B03"/>
    <w:pPr>
      <w:ind w:left="720" w:hanging="720"/>
      <w:jc w:val="right"/>
    </w:pPr>
    <w:rPr>
      <w:rFonts w:ascii="Times New Roman" w:hAnsi="Times New Roman"/>
      <w:b/>
      <w:sz w:val="24"/>
    </w:rPr>
  </w:style>
  <w:style w:type="paragraph" w:customStyle="1" w:styleId="BodyText1">
    <w:name w:val="Body Text1"/>
    <w:basedOn w:val="Normal"/>
    <w:rsid w:val="002B7B03"/>
    <w:pPr>
      <w:tabs>
        <w:tab w:val="left" w:pos="216"/>
      </w:tabs>
      <w:spacing w:after="200" w:line="264" w:lineRule="exact"/>
      <w:jc w:val="both"/>
    </w:pPr>
    <w:rPr>
      <w:rFonts w:eastAsia="Times New Roman"/>
      <w:sz w:val="20"/>
    </w:rPr>
  </w:style>
  <w:style w:type="paragraph" w:styleId="CommentText">
    <w:name w:val="annotation text"/>
    <w:basedOn w:val="Normal"/>
    <w:rsid w:val="002B7B03"/>
    <w:rPr>
      <w:rFonts w:ascii="Verdana" w:eastAsia="Times New Roman" w:hAnsi="Verdana"/>
      <w:color w:val="000000"/>
      <w:sz w:val="20"/>
    </w:rPr>
  </w:style>
  <w:style w:type="paragraph" w:customStyle="1" w:styleId="NormalBullet">
    <w:name w:val="NormalBullet"/>
    <w:basedOn w:val="Normal"/>
    <w:rsid w:val="002B7B03"/>
    <w:pPr>
      <w:numPr>
        <w:numId w:val="2"/>
      </w:numPr>
    </w:pPr>
    <w:rPr>
      <w:rFonts w:ascii="Tahoma" w:eastAsia="Times New Roman" w:hAnsi="Tahoma"/>
      <w:color w:val="000000"/>
      <w:sz w:val="20"/>
      <w:lang w:val="en-CA"/>
    </w:rPr>
  </w:style>
  <w:style w:type="paragraph" w:customStyle="1" w:styleId="TableContents">
    <w:name w:val="Table Contents"/>
    <w:basedOn w:val="Normal"/>
    <w:rsid w:val="002B7B03"/>
    <w:pPr>
      <w:suppressLineNumbers/>
    </w:pPr>
  </w:style>
  <w:style w:type="paragraph" w:customStyle="1" w:styleId="TableHeading">
    <w:name w:val="Table Heading"/>
    <w:basedOn w:val="TableContents"/>
    <w:rsid w:val="002B7B03"/>
    <w:pPr>
      <w:jc w:val="center"/>
    </w:pPr>
    <w:rPr>
      <w:b/>
      <w:bCs/>
    </w:rPr>
  </w:style>
  <w:style w:type="paragraph" w:styleId="NormalWeb">
    <w:name w:val="Normal (Web)"/>
    <w:basedOn w:val="Normal"/>
    <w:rsid w:val="002B7B03"/>
  </w:style>
  <w:style w:type="paragraph" w:styleId="ListParagraph">
    <w:name w:val="List Paragraph"/>
    <w:basedOn w:val="Normal"/>
    <w:qFormat/>
    <w:rsid w:val="00965326"/>
    <w:pPr>
      <w:suppressAutoHyphens w:val="0"/>
      <w:ind w:left="720"/>
      <w:contextualSpacing/>
    </w:pPr>
    <w:rPr>
      <w:rFonts w:ascii="Calibri" w:eastAsia="Calibri" w:hAnsi="Calibri"/>
      <w:szCs w:val="22"/>
      <w:lang w:eastAsia="en-US"/>
    </w:rPr>
  </w:style>
  <w:style w:type="character" w:customStyle="1" w:styleId="Heading5Char">
    <w:name w:val="Heading 5 Char"/>
    <w:basedOn w:val="DefaultParagraphFont"/>
    <w:link w:val="Heading5"/>
    <w:rsid w:val="00541C18"/>
    <w:rPr>
      <w:rFonts w:ascii="Arial" w:eastAsia="SimSun" w:hAnsi="Arial"/>
      <w:b/>
      <w:sz w:val="22"/>
      <w:u w:val="single"/>
      <w:lang w:eastAsia="ar-SA"/>
    </w:rPr>
  </w:style>
  <w:style w:type="character" w:styleId="FollowedHyperlink">
    <w:name w:val="FollowedHyperlink"/>
    <w:basedOn w:val="DefaultParagraphFont"/>
    <w:rsid w:val="00197F8E"/>
    <w:rPr>
      <w:color w:val="800080" w:themeColor="followedHyperlink"/>
      <w:u w:val="single"/>
    </w:rPr>
  </w:style>
  <w:style w:type="paragraph" w:styleId="BalloonText">
    <w:name w:val="Balloon Text"/>
    <w:basedOn w:val="Normal"/>
    <w:link w:val="BalloonTextChar"/>
    <w:rsid w:val="008549C6"/>
    <w:rPr>
      <w:rFonts w:ascii="Lucida Grande" w:hAnsi="Lucida Grande" w:cs="Lucida Grande"/>
      <w:sz w:val="18"/>
      <w:szCs w:val="18"/>
    </w:rPr>
  </w:style>
  <w:style w:type="character" w:customStyle="1" w:styleId="BalloonTextChar">
    <w:name w:val="Balloon Text Char"/>
    <w:basedOn w:val="DefaultParagraphFont"/>
    <w:link w:val="BalloonText"/>
    <w:rsid w:val="008549C6"/>
    <w:rPr>
      <w:rFonts w:ascii="Lucida Grande" w:eastAsia="SimSun" w:hAnsi="Lucida Grande" w:cs="Lucida Grande"/>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92994">
      <w:bodyDiv w:val="1"/>
      <w:marLeft w:val="0"/>
      <w:marRight w:val="0"/>
      <w:marTop w:val="0"/>
      <w:marBottom w:val="0"/>
      <w:divBdr>
        <w:top w:val="none" w:sz="0" w:space="0" w:color="auto"/>
        <w:left w:val="none" w:sz="0" w:space="0" w:color="auto"/>
        <w:bottom w:val="none" w:sz="0" w:space="0" w:color="auto"/>
        <w:right w:val="none" w:sz="0" w:space="0" w:color="auto"/>
      </w:divBdr>
      <w:divsChild>
        <w:div w:id="1802263537">
          <w:marLeft w:val="0"/>
          <w:marRight w:val="0"/>
          <w:marTop w:val="0"/>
          <w:marBottom w:val="0"/>
          <w:divBdr>
            <w:top w:val="none" w:sz="0" w:space="0" w:color="auto"/>
            <w:left w:val="none" w:sz="0" w:space="0" w:color="auto"/>
            <w:bottom w:val="none" w:sz="0" w:space="0" w:color="auto"/>
            <w:right w:val="none" w:sz="0" w:space="0" w:color="auto"/>
          </w:divBdr>
        </w:div>
      </w:divsChild>
    </w:div>
    <w:div w:id="1324700912">
      <w:bodyDiv w:val="1"/>
      <w:marLeft w:val="0"/>
      <w:marRight w:val="0"/>
      <w:marTop w:val="0"/>
      <w:marBottom w:val="0"/>
      <w:divBdr>
        <w:top w:val="none" w:sz="0" w:space="0" w:color="auto"/>
        <w:left w:val="none" w:sz="0" w:space="0" w:color="auto"/>
        <w:bottom w:val="none" w:sz="0" w:space="0" w:color="auto"/>
        <w:right w:val="none" w:sz="0" w:space="0" w:color="auto"/>
      </w:divBdr>
    </w:div>
    <w:div w:id="1628272911">
      <w:bodyDiv w:val="1"/>
      <w:marLeft w:val="0"/>
      <w:marRight w:val="0"/>
      <w:marTop w:val="0"/>
      <w:marBottom w:val="0"/>
      <w:divBdr>
        <w:top w:val="none" w:sz="0" w:space="0" w:color="auto"/>
        <w:left w:val="none" w:sz="0" w:space="0" w:color="auto"/>
        <w:bottom w:val="none" w:sz="0" w:space="0" w:color="auto"/>
        <w:right w:val="none" w:sz="0" w:space="0" w:color="auto"/>
      </w:divBdr>
    </w:div>
    <w:div w:id="1635216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04FF66E4D08248A21F9AE347DB01BC"/>
        <w:category>
          <w:name w:val="General"/>
          <w:gallery w:val="placeholder"/>
        </w:category>
        <w:types>
          <w:type w:val="bbPlcHdr"/>
        </w:types>
        <w:behaviors>
          <w:behavior w:val="content"/>
        </w:behaviors>
        <w:guid w:val="{628763DF-A8AB-5342-A4D2-040BA8816297}"/>
      </w:docPartPr>
      <w:docPartBody>
        <w:p w:rsidR="007614F0" w:rsidRDefault="00422A5D" w:rsidP="00422A5D">
          <w:pPr>
            <w:pStyle w:val="AC04FF66E4D08248A21F9AE347DB01BC"/>
          </w:pPr>
          <w:r>
            <w:t>[Type text]</w:t>
          </w:r>
        </w:p>
      </w:docPartBody>
    </w:docPart>
    <w:docPart>
      <w:docPartPr>
        <w:name w:val="FE8FA74C0CB5F94485C49057A1E78998"/>
        <w:category>
          <w:name w:val="General"/>
          <w:gallery w:val="placeholder"/>
        </w:category>
        <w:types>
          <w:type w:val="bbPlcHdr"/>
        </w:types>
        <w:behaviors>
          <w:behavior w:val="content"/>
        </w:behaviors>
        <w:guid w:val="{A8E1C746-EC24-4E42-8AC3-B954788A4D63}"/>
      </w:docPartPr>
      <w:docPartBody>
        <w:p w:rsidR="007614F0" w:rsidRDefault="00422A5D" w:rsidP="00422A5D">
          <w:pPr>
            <w:pStyle w:val="FE8FA74C0CB5F94485C49057A1E78998"/>
          </w:pPr>
          <w:r>
            <w:t>[Type text]</w:t>
          </w:r>
        </w:p>
      </w:docPartBody>
    </w:docPart>
    <w:docPart>
      <w:docPartPr>
        <w:name w:val="475E344F6E2F2E439D78F879515490EF"/>
        <w:category>
          <w:name w:val="General"/>
          <w:gallery w:val="placeholder"/>
        </w:category>
        <w:types>
          <w:type w:val="bbPlcHdr"/>
        </w:types>
        <w:behaviors>
          <w:behavior w:val="content"/>
        </w:behaviors>
        <w:guid w:val="{07124BD4-E815-FF43-8AB6-18A6C019EEB2}"/>
      </w:docPartPr>
      <w:docPartBody>
        <w:p w:rsidR="007614F0" w:rsidRDefault="00422A5D" w:rsidP="00422A5D">
          <w:pPr>
            <w:pStyle w:val="475E344F6E2F2E439D78F879515490E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22A5D"/>
    <w:rsid w:val="00086CEC"/>
    <w:rsid w:val="000874AB"/>
    <w:rsid w:val="00310AA0"/>
    <w:rsid w:val="00365D2C"/>
    <w:rsid w:val="00422A5D"/>
    <w:rsid w:val="00605C1D"/>
    <w:rsid w:val="006354F7"/>
    <w:rsid w:val="006B3E19"/>
    <w:rsid w:val="007614F0"/>
    <w:rsid w:val="00770019"/>
    <w:rsid w:val="0077327C"/>
    <w:rsid w:val="007D0F56"/>
    <w:rsid w:val="00856945"/>
    <w:rsid w:val="008F2006"/>
    <w:rsid w:val="00AF7DA5"/>
    <w:rsid w:val="00B56342"/>
    <w:rsid w:val="00BC077B"/>
    <w:rsid w:val="00C13AB3"/>
    <w:rsid w:val="00C34B05"/>
    <w:rsid w:val="00CF1662"/>
    <w:rsid w:val="00ED0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04FF66E4D08248A21F9AE347DB01BC">
    <w:name w:val="AC04FF66E4D08248A21F9AE347DB01BC"/>
    <w:rsid w:val="00422A5D"/>
  </w:style>
  <w:style w:type="paragraph" w:customStyle="1" w:styleId="FE8FA74C0CB5F94485C49057A1E78998">
    <w:name w:val="FE8FA74C0CB5F94485C49057A1E78998"/>
    <w:rsid w:val="00422A5D"/>
  </w:style>
  <w:style w:type="paragraph" w:customStyle="1" w:styleId="475E344F6E2F2E439D78F879515490EF">
    <w:name w:val="475E344F6E2F2E439D78F879515490EF"/>
    <w:rsid w:val="00422A5D"/>
  </w:style>
  <w:style w:type="paragraph" w:customStyle="1" w:styleId="593E01245DD35F41B48DBE3484620F43">
    <w:name w:val="593E01245DD35F41B48DBE3484620F43"/>
    <w:rsid w:val="00422A5D"/>
  </w:style>
  <w:style w:type="paragraph" w:customStyle="1" w:styleId="68FFFD35E79BC5489D467BB48BBA3B20">
    <w:name w:val="68FFFD35E79BC5489D467BB48BBA3B20"/>
    <w:rsid w:val="00422A5D"/>
  </w:style>
  <w:style w:type="paragraph" w:customStyle="1" w:styleId="DF26322C4D510342BD6805627FCD9C44">
    <w:name w:val="DF26322C4D510342BD6805627FCD9C44"/>
    <w:rsid w:val="00422A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68F69-E1FA-48AE-B9E6-CA4464FE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RESUME_</vt:lpstr>
    </vt:vector>
  </TitlesOfParts>
  <Company>MBS</Company>
  <LinksUpToDate>false</LinksUpToDate>
  <CharactersWithSpaces>11641</CharactersWithSpaces>
  <SharedDoc>false</SharedDoc>
  <HLinks>
    <vt:vector size="6" baseType="variant">
      <vt:variant>
        <vt:i4>4784138</vt:i4>
      </vt:variant>
      <vt:variant>
        <vt:i4>0</vt:i4>
      </vt:variant>
      <vt:variant>
        <vt:i4>0</vt:i4>
      </vt:variant>
      <vt:variant>
        <vt:i4>5</vt:i4>
      </vt:variant>
      <vt:variant>
        <vt:lpwstr>mailto:Balochsameer84@gmail.com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dc:title>
  <dc:creator>Srimatrix</dc:creator>
  <cp:lastModifiedBy>vgupta</cp:lastModifiedBy>
  <cp:revision>2</cp:revision>
  <cp:lastPrinted>2015-07-11T19:38:00Z</cp:lastPrinted>
  <dcterms:created xsi:type="dcterms:W3CDTF">2017-08-24T18:42:00Z</dcterms:created>
  <dcterms:modified xsi:type="dcterms:W3CDTF">2017-08-24T18:42:00Z</dcterms:modified>
</cp:coreProperties>
</file>