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7E968" w14:textId="272AD4DE" w:rsidR="00720AC2" w:rsidRDefault="006D19F9" w:rsidP="00D01F32">
      <w:pPr>
        <w:pStyle w:val="Title"/>
        <w:ind w:right="180"/>
        <w:jc w:val="both"/>
        <w:outlineLvl w:val="0"/>
        <w:rPr>
          <w:rFonts w:asciiTheme="majorHAnsi" w:hAnsiTheme="majorHAnsi"/>
          <w:sz w:val="22"/>
          <w:szCs w:val="22"/>
        </w:rPr>
      </w:pPr>
      <w:r w:rsidRPr="00A759AA">
        <w:rPr>
          <w:rFonts w:asciiTheme="majorHAnsi" w:hAnsiTheme="majorHAnsi" w:cs="Cambria-Bold"/>
          <w:b w:val="0"/>
          <w:noProof/>
          <w:sz w:val="22"/>
          <w:szCs w:val="22"/>
        </w:rPr>
        <w:drawing>
          <wp:anchor distT="0" distB="0" distL="114300" distR="114300" simplePos="0" relativeHeight="251656704" behindDoc="1" locked="0" layoutInCell="1" allowOverlap="1" wp14:anchorId="6CF4F850" wp14:editId="0A3EC89C">
            <wp:simplePos x="0" y="0"/>
            <wp:positionH relativeFrom="margin">
              <wp:posOffset>5200650</wp:posOffset>
            </wp:positionH>
            <wp:positionV relativeFrom="margin">
              <wp:posOffset>-19050</wp:posOffset>
            </wp:positionV>
            <wp:extent cx="989965" cy="866775"/>
            <wp:effectExtent l="0" t="0" r="635" b="9525"/>
            <wp:wrapSquare wrapText="bothSides"/>
            <wp:docPr id="3" name="Picture 3" descr="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na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6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59B">
        <w:rPr>
          <w:rFonts w:asciiTheme="majorHAnsi" w:hAnsiTheme="majorHAnsi"/>
          <w:sz w:val="22"/>
          <w:szCs w:val="22"/>
        </w:rPr>
        <w:t>Mani</w:t>
      </w:r>
      <w:r w:rsidR="00DC31BF">
        <w:rPr>
          <w:rFonts w:asciiTheme="majorHAnsi" w:hAnsiTheme="majorHAnsi"/>
          <w:sz w:val="22"/>
          <w:szCs w:val="22"/>
        </w:rPr>
        <w:t xml:space="preserve"> Garapati</w:t>
      </w:r>
      <w:r w:rsidR="00D01F32">
        <w:rPr>
          <w:rFonts w:asciiTheme="majorHAnsi" w:hAnsiTheme="majorHAnsi"/>
          <w:sz w:val="22"/>
          <w:szCs w:val="22"/>
        </w:rPr>
        <w:tab/>
      </w:r>
      <w:r w:rsidR="00D01F32">
        <w:rPr>
          <w:rFonts w:asciiTheme="majorHAnsi" w:hAnsiTheme="majorHAnsi"/>
          <w:sz w:val="22"/>
          <w:szCs w:val="22"/>
        </w:rPr>
        <w:tab/>
      </w:r>
      <w:r w:rsidR="00D01F32">
        <w:rPr>
          <w:rFonts w:asciiTheme="majorHAnsi" w:hAnsiTheme="majorHAnsi"/>
          <w:sz w:val="22"/>
          <w:szCs w:val="22"/>
        </w:rPr>
        <w:tab/>
      </w:r>
      <w:r w:rsidR="00D01F32">
        <w:rPr>
          <w:rFonts w:asciiTheme="majorHAnsi" w:hAnsiTheme="majorHAnsi"/>
          <w:sz w:val="22"/>
          <w:szCs w:val="22"/>
        </w:rPr>
        <w:tab/>
      </w:r>
      <w:r w:rsidR="00D01F32">
        <w:rPr>
          <w:noProof/>
        </w:rPr>
        <w:drawing>
          <wp:inline distT="0" distB="0" distL="0" distR="0" wp14:anchorId="31351AD9" wp14:editId="02AC5C81">
            <wp:extent cx="857250" cy="781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a:srcRect/>
                    <a:stretch>
                      <a:fillRect/>
                    </a:stretch>
                  </pic:blipFill>
                  <pic:spPr>
                    <a:xfrm>
                      <a:off x="0" y="0"/>
                      <a:ext cx="857250" cy="781050"/>
                    </a:xfrm>
                    <a:prstGeom prst="rect">
                      <a:avLst/>
                    </a:prstGeom>
                    <a:ln/>
                  </pic:spPr>
                </pic:pic>
              </a:graphicData>
            </a:graphic>
          </wp:inline>
        </w:drawing>
      </w:r>
      <w:r w:rsidR="00D01F32">
        <w:rPr>
          <w:rFonts w:asciiTheme="majorHAnsi" w:hAnsiTheme="majorHAnsi"/>
          <w:sz w:val="22"/>
          <w:szCs w:val="22"/>
        </w:rPr>
        <w:tab/>
      </w:r>
      <w:r w:rsidR="00D01F32">
        <w:rPr>
          <w:rFonts w:asciiTheme="majorHAnsi" w:hAnsiTheme="majorHAnsi"/>
          <w:sz w:val="22"/>
          <w:szCs w:val="22"/>
        </w:rPr>
        <w:tab/>
      </w:r>
      <w:r w:rsidR="00D01F32">
        <w:rPr>
          <w:noProof/>
        </w:rPr>
        <w:drawing>
          <wp:inline distT="0" distB="0" distL="0" distR="0" wp14:anchorId="7D486C62" wp14:editId="54F60A1C">
            <wp:extent cx="1076325" cy="647700"/>
            <wp:effectExtent l="0" t="0" r="9525" b="0"/>
            <wp:docPr id="6" name="Picture 6" descr="http://www.juniper.net/assets/img/logos/juniper/jntcp-associate.gif"/>
            <wp:cNvGraphicFramePr/>
            <a:graphic xmlns:a="http://schemas.openxmlformats.org/drawingml/2006/main">
              <a:graphicData uri="http://schemas.openxmlformats.org/drawingml/2006/picture">
                <pic:pic xmlns:pic="http://schemas.openxmlformats.org/drawingml/2006/picture">
                  <pic:nvPicPr>
                    <pic:cNvPr id="6" name="Picture 6" descr="http://www.juniper.net/assets/img/logos/juniper/jntcp-associate.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647700"/>
                    </a:xfrm>
                    <a:prstGeom prst="rect">
                      <a:avLst/>
                    </a:prstGeom>
                    <a:noFill/>
                    <a:ln>
                      <a:noFill/>
                    </a:ln>
                  </pic:spPr>
                </pic:pic>
              </a:graphicData>
            </a:graphic>
          </wp:inline>
        </w:drawing>
      </w:r>
      <w:r w:rsidR="00D01F32">
        <w:rPr>
          <w:rFonts w:asciiTheme="majorHAnsi" w:hAnsiTheme="majorHAnsi"/>
          <w:sz w:val="22"/>
          <w:szCs w:val="22"/>
        </w:rPr>
        <w:tab/>
      </w:r>
      <w:r w:rsidR="00D01F32" w:rsidRPr="00D01F32">
        <w:rPr>
          <w:noProof/>
        </w:rPr>
        <w:t xml:space="preserve"> </w:t>
      </w:r>
    </w:p>
    <w:p w14:paraId="6AF23164" w14:textId="60C1077B" w:rsidR="00064721" w:rsidRDefault="00642E49" w:rsidP="00720AC2">
      <w:pPr>
        <w:pStyle w:val="Title"/>
        <w:ind w:right="180"/>
        <w:jc w:val="left"/>
        <w:rPr>
          <w:rFonts w:asciiTheme="majorHAnsi" w:hAnsiTheme="majorHAnsi"/>
          <w:sz w:val="22"/>
          <w:szCs w:val="22"/>
        </w:rPr>
      </w:pPr>
      <w:hyperlink r:id="rId11" w:history="1">
        <w:r w:rsidR="00DC31BF">
          <w:rPr>
            <w:rStyle w:val="Hyperlink"/>
            <w:rFonts w:asciiTheme="majorHAnsi" w:hAnsiTheme="majorHAnsi"/>
            <w:sz w:val="22"/>
            <w:szCs w:val="22"/>
          </w:rPr>
          <w:t>babu.ne997</w:t>
        </w:r>
        <w:r w:rsidR="00064721" w:rsidRPr="00EC3D85">
          <w:rPr>
            <w:rStyle w:val="Hyperlink"/>
            <w:rFonts w:asciiTheme="majorHAnsi" w:hAnsiTheme="majorHAnsi"/>
            <w:sz w:val="22"/>
            <w:szCs w:val="22"/>
          </w:rPr>
          <w:t>@gmail.com</w:t>
        </w:r>
      </w:hyperlink>
      <w:r w:rsidR="00064721">
        <w:rPr>
          <w:rFonts w:asciiTheme="majorHAnsi" w:hAnsiTheme="majorHAnsi"/>
          <w:sz w:val="22"/>
          <w:szCs w:val="22"/>
        </w:rPr>
        <w:t xml:space="preserve"> </w:t>
      </w:r>
    </w:p>
    <w:p w14:paraId="685DB7C5" w14:textId="505A05A6" w:rsidR="00064721" w:rsidRPr="00B42BE3" w:rsidRDefault="00DC31BF" w:rsidP="00064721">
      <w:pPr>
        <w:pStyle w:val="Title"/>
        <w:ind w:right="180"/>
        <w:jc w:val="left"/>
        <w:rPr>
          <w:rFonts w:asciiTheme="majorHAnsi" w:hAnsiTheme="majorHAnsi"/>
          <w:color w:val="FFFFFF" w:themeColor="background1"/>
          <w:sz w:val="22"/>
          <w:szCs w:val="22"/>
        </w:rPr>
      </w:pPr>
      <w:r>
        <w:rPr>
          <w:rFonts w:asciiTheme="majorHAnsi" w:hAnsiTheme="majorHAnsi"/>
          <w:sz w:val="22"/>
          <w:szCs w:val="22"/>
        </w:rPr>
        <w:t>224-423-5258</w:t>
      </w:r>
    </w:p>
    <w:p w14:paraId="6E5FF6E0" w14:textId="77777777" w:rsidR="002542D8" w:rsidRPr="00A759AA" w:rsidRDefault="00223F8B" w:rsidP="006D19F9">
      <w:pPr>
        <w:rPr>
          <w:rFonts w:asciiTheme="majorHAnsi" w:hAnsiTheme="majorHAnsi"/>
          <w:sz w:val="22"/>
          <w:szCs w:val="22"/>
        </w:rPr>
      </w:pPr>
      <w:r>
        <w:t xml:space="preserve">                                                                 </w:t>
      </w:r>
      <w:r>
        <w:tab/>
      </w:r>
      <w:r>
        <w:tab/>
      </w:r>
      <w:r>
        <w:tab/>
      </w:r>
      <w:r>
        <w:tab/>
      </w:r>
      <w:r>
        <w:tab/>
      </w:r>
      <w:r w:rsidR="00200FB1">
        <w:rPr>
          <w:rFonts w:asciiTheme="majorHAnsi" w:hAnsiTheme="majorHAnsi"/>
          <w:b/>
          <w:noProof/>
          <w:sz w:val="22"/>
          <w:szCs w:val="22"/>
        </w:rPr>
        <mc:AlternateContent>
          <mc:Choice Requires="wps">
            <w:drawing>
              <wp:anchor distT="4294967292" distB="4294967292" distL="114300" distR="114300" simplePos="0" relativeHeight="251659264" behindDoc="0" locked="0" layoutInCell="1" allowOverlap="1" wp14:anchorId="14C94A40" wp14:editId="09323BF1">
                <wp:simplePos x="0" y="0"/>
                <wp:positionH relativeFrom="column">
                  <wp:posOffset>0</wp:posOffset>
                </wp:positionH>
                <wp:positionV relativeFrom="paragraph">
                  <wp:posOffset>106679</wp:posOffset>
                </wp:positionV>
                <wp:extent cx="685800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599381" id="Straight Connector 1"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" strokecolor="black [3040]"/>
            </w:pict>
          </mc:Fallback>
        </mc:AlternateContent>
      </w:r>
    </w:p>
    <w:p w14:paraId="47F58BA7" w14:textId="77777777" w:rsidR="00720D9E" w:rsidRDefault="00720D9E" w:rsidP="006D19F9">
      <w:pPr>
        <w:ind w:firstLine="720"/>
        <w:rPr>
          <w:rFonts w:asciiTheme="majorHAnsi" w:hAnsiTheme="majorHAnsi"/>
          <w:b/>
          <w:smallCaps/>
          <w:sz w:val="22"/>
          <w:szCs w:val="22"/>
        </w:rPr>
      </w:pPr>
    </w:p>
    <w:p w14:paraId="728EE84E" w14:textId="7BE78FCB" w:rsidR="00AA0E4D" w:rsidRPr="00B42BE3" w:rsidRDefault="00B42BE3" w:rsidP="00675349">
      <w:pPr>
        <w:ind w:firstLine="720"/>
        <w:outlineLvl w:val="0"/>
        <w:rPr>
          <w:rFonts w:asciiTheme="majorHAnsi" w:hAnsiTheme="majorHAnsi"/>
          <w:b/>
          <w:smallCaps/>
          <w:sz w:val="22"/>
          <w:szCs w:val="22"/>
        </w:rPr>
      </w:pPr>
      <w:r>
        <w:rPr>
          <w:rFonts w:asciiTheme="majorHAnsi" w:hAnsiTheme="majorHAnsi"/>
          <w:b/>
          <w:smallCaps/>
          <w:sz w:val="22"/>
          <w:szCs w:val="22"/>
        </w:rPr>
        <w:t xml:space="preserve"> </w:t>
      </w:r>
      <w:r w:rsidRPr="00B42BE3">
        <w:rPr>
          <w:rFonts w:asciiTheme="majorHAnsi" w:hAnsiTheme="majorHAnsi"/>
          <w:b/>
          <w:smallCaps/>
          <w:color w:val="FFFFFF" w:themeColor="background1"/>
          <w:sz w:val="22"/>
          <w:szCs w:val="22"/>
          <w:highlight w:val="black"/>
        </w:rPr>
        <w:t>PR</w:t>
      </w:r>
      <w:r>
        <w:rPr>
          <w:rFonts w:asciiTheme="majorHAnsi" w:hAnsiTheme="majorHAnsi"/>
          <w:b/>
          <w:smallCaps/>
          <w:color w:val="FFFFFF" w:themeColor="background1"/>
          <w:sz w:val="22"/>
          <w:szCs w:val="22"/>
          <w:highlight w:val="black"/>
        </w:rPr>
        <w:t>O</w:t>
      </w:r>
      <w:r w:rsidRPr="00B42BE3">
        <w:rPr>
          <w:rFonts w:asciiTheme="majorHAnsi" w:hAnsiTheme="majorHAnsi"/>
          <w:b/>
          <w:smallCaps/>
          <w:color w:val="FFFFFF" w:themeColor="background1"/>
          <w:sz w:val="22"/>
          <w:szCs w:val="22"/>
          <w:highlight w:val="black"/>
        </w:rPr>
        <w:t xml:space="preserve">FESSIONAL </w:t>
      </w:r>
      <w:r>
        <w:rPr>
          <w:rFonts w:asciiTheme="majorHAnsi" w:hAnsiTheme="majorHAnsi"/>
          <w:b/>
          <w:smallCaps/>
          <w:color w:val="FFFFFF" w:themeColor="background1"/>
          <w:sz w:val="22"/>
          <w:szCs w:val="22"/>
          <w:highlight w:val="black"/>
        </w:rPr>
        <w:t xml:space="preserve"> </w:t>
      </w:r>
      <w:r w:rsidR="00CF7D7F" w:rsidRPr="00B42BE3">
        <w:rPr>
          <w:rFonts w:asciiTheme="majorHAnsi" w:hAnsiTheme="majorHAnsi"/>
          <w:b/>
          <w:smallCaps/>
          <w:color w:val="FFFFFF" w:themeColor="background1"/>
          <w:sz w:val="22"/>
          <w:szCs w:val="22"/>
          <w:highlight w:val="black"/>
        </w:rPr>
        <w:t>SUMMARY</w:t>
      </w:r>
      <w:r w:rsidR="002E35B9">
        <w:rPr>
          <w:rFonts w:asciiTheme="majorHAnsi" w:hAnsiTheme="majorHAnsi"/>
          <w:b/>
          <w:smallCaps/>
          <w:color w:val="FFFFFF" w:themeColor="background1"/>
          <w:sz w:val="22"/>
          <w:szCs w:val="22"/>
          <w:highlight w:val="black"/>
        </w:rPr>
        <w:t xml:space="preserve"> </w:t>
      </w:r>
      <w:r w:rsidR="00CF7D7F" w:rsidRPr="00B42BE3">
        <w:rPr>
          <w:rFonts w:asciiTheme="majorHAnsi" w:hAnsiTheme="majorHAnsi"/>
          <w:b/>
          <w:smallCaps/>
          <w:color w:val="FFFFFF" w:themeColor="background1"/>
          <w:sz w:val="22"/>
          <w:szCs w:val="22"/>
          <w:highlight w:val="black"/>
        </w:rPr>
        <w:t>:</w:t>
      </w:r>
      <w:r w:rsidR="006D19F9" w:rsidRPr="00B42BE3">
        <w:rPr>
          <w:rFonts w:asciiTheme="majorHAnsi" w:hAnsiTheme="majorHAnsi"/>
          <w:b/>
          <w:smallCaps/>
          <w:color w:val="FFFFFF" w:themeColor="background1"/>
          <w:sz w:val="22"/>
          <w:szCs w:val="22"/>
        </w:rPr>
        <w:t xml:space="preserve"> </w:t>
      </w:r>
    </w:p>
    <w:p w14:paraId="6F72FF21" w14:textId="77777777" w:rsidR="00AA0E4D" w:rsidRPr="006D19F9" w:rsidRDefault="00AA0E4D" w:rsidP="006D19F9">
      <w:pPr>
        <w:pStyle w:val="ListParagraph"/>
        <w:ind w:left="1260"/>
        <w:rPr>
          <w:rFonts w:asciiTheme="majorHAnsi" w:hAnsiTheme="majorHAnsi"/>
          <w:sz w:val="22"/>
          <w:szCs w:val="22"/>
        </w:rPr>
      </w:pPr>
    </w:p>
    <w:p w14:paraId="29B28C80" w14:textId="085106AB" w:rsidR="006A4A1F" w:rsidRPr="006A4A1F" w:rsidRDefault="00AA73BA" w:rsidP="002C6461">
      <w:pPr>
        <w:pStyle w:val="ListParagraph"/>
        <w:numPr>
          <w:ilvl w:val="0"/>
          <w:numId w:val="4"/>
        </w:numPr>
        <w:rPr>
          <w:rFonts w:asciiTheme="majorHAnsi" w:hAnsiTheme="majorHAnsi"/>
        </w:rPr>
      </w:pPr>
      <w:r w:rsidRPr="00AA73BA">
        <w:rPr>
          <w:rFonts w:asciiTheme="majorHAnsi" w:hAnsiTheme="majorHAnsi"/>
          <w:sz w:val="22"/>
          <w:szCs w:val="22"/>
        </w:rPr>
        <w:t>Visionary and result oriented, technically sophisticated and a seasone</w:t>
      </w:r>
      <w:r w:rsidR="00AA3974">
        <w:rPr>
          <w:rFonts w:asciiTheme="majorHAnsi" w:hAnsiTheme="majorHAnsi"/>
          <w:sz w:val="22"/>
          <w:szCs w:val="22"/>
        </w:rPr>
        <w:t xml:space="preserve">d Network Consultant with over </w:t>
      </w:r>
      <w:r w:rsidR="0081532C">
        <w:rPr>
          <w:rFonts w:asciiTheme="majorHAnsi" w:hAnsiTheme="majorHAnsi"/>
          <w:sz w:val="22"/>
          <w:szCs w:val="22"/>
        </w:rPr>
        <w:t>8</w:t>
      </w:r>
      <w:bookmarkStart w:id="0" w:name="_GoBack"/>
      <w:bookmarkEnd w:id="0"/>
      <w:r w:rsidRPr="00AA73BA">
        <w:rPr>
          <w:rFonts w:asciiTheme="majorHAnsi" w:hAnsiTheme="majorHAnsi"/>
          <w:sz w:val="22"/>
          <w:szCs w:val="22"/>
        </w:rPr>
        <w:t>+ years of professional and hands-on experience in network Planning, Designing, Implementation, Operation and Optimization.</w:t>
      </w:r>
    </w:p>
    <w:p w14:paraId="41C4D98D" w14:textId="76BEC21F" w:rsidR="006A4A1F" w:rsidRPr="006A4A1F" w:rsidRDefault="006F4A7F" w:rsidP="002C6461">
      <w:pPr>
        <w:pStyle w:val="ListParagraph"/>
        <w:numPr>
          <w:ilvl w:val="0"/>
          <w:numId w:val="4"/>
        </w:numPr>
        <w:rPr>
          <w:rFonts w:asciiTheme="majorHAnsi" w:hAnsiTheme="majorHAnsi"/>
          <w:sz w:val="22"/>
          <w:szCs w:val="22"/>
        </w:rPr>
      </w:pPr>
      <w:r>
        <w:rPr>
          <w:rFonts w:asciiTheme="majorHAnsi" w:hAnsiTheme="majorHAnsi"/>
          <w:sz w:val="22"/>
          <w:szCs w:val="22"/>
        </w:rPr>
        <w:t xml:space="preserve">CCNA </w:t>
      </w:r>
      <w:r w:rsidR="006A4A1F" w:rsidRPr="006A4A1F">
        <w:rPr>
          <w:rFonts w:asciiTheme="majorHAnsi" w:hAnsiTheme="majorHAnsi"/>
          <w:sz w:val="22"/>
          <w:szCs w:val="22"/>
        </w:rPr>
        <w:t>Certified Professional with experience in routing and switching technologies, sy</w:t>
      </w:r>
      <w:r w:rsidR="00240234">
        <w:rPr>
          <w:rFonts w:asciiTheme="majorHAnsi" w:hAnsiTheme="majorHAnsi"/>
          <w:sz w:val="22"/>
          <w:szCs w:val="22"/>
        </w:rPr>
        <w:t xml:space="preserve">stem design, </w:t>
      </w:r>
      <w:r w:rsidR="006A4A1F" w:rsidRPr="006A4A1F">
        <w:rPr>
          <w:rFonts w:asciiTheme="majorHAnsi" w:hAnsiTheme="majorHAnsi"/>
          <w:sz w:val="22"/>
          <w:szCs w:val="22"/>
        </w:rPr>
        <w:t xml:space="preserve">troubleshooting of complex network systems including high-end </w:t>
      </w:r>
      <w:r w:rsidR="00556EA3" w:rsidRPr="006A4A1F">
        <w:rPr>
          <w:rFonts w:asciiTheme="majorHAnsi" w:hAnsiTheme="majorHAnsi"/>
          <w:sz w:val="22"/>
          <w:szCs w:val="22"/>
        </w:rPr>
        <w:t>routers: ASR</w:t>
      </w:r>
      <w:r w:rsidR="006A4A1F" w:rsidRPr="006A4A1F">
        <w:rPr>
          <w:rFonts w:asciiTheme="majorHAnsi" w:hAnsiTheme="majorHAnsi"/>
          <w:sz w:val="22"/>
          <w:szCs w:val="22"/>
        </w:rPr>
        <w:t>1K, ASR9K, 2600, 2800, 3600, 7200, 12000 Series Routers, and Catalyst 4500, 6500, and 7600 switches</w:t>
      </w:r>
      <w:r w:rsidR="00CB3F6B">
        <w:rPr>
          <w:rFonts w:asciiTheme="majorHAnsi" w:hAnsiTheme="majorHAnsi"/>
          <w:sz w:val="22"/>
          <w:szCs w:val="22"/>
        </w:rPr>
        <w:t>.</w:t>
      </w:r>
    </w:p>
    <w:p w14:paraId="37DAC1E7"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Extensively wor</w:t>
      </w:r>
      <w:r w:rsidR="00387CDD">
        <w:rPr>
          <w:rFonts w:asciiTheme="majorHAnsi" w:hAnsiTheme="majorHAnsi"/>
          <w:sz w:val="22"/>
          <w:szCs w:val="22"/>
        </w:rPr>
        <w:t xml:space="preserve">ked on Cisco Routers, Switches, </w:t>
      </w:r>
      <w:r w:rsidR="00387CDD" w:rsidRPr="006A4A1F">
        <w:rPr>
          <w:rFonts w:asciiTheme="majorHAnsi" w:hAnsiTheme="majorHAnsi"/>
          <w:sz w:val="22"/>
          <w:szCs w:val="22"/>
        </w:rPr>
        <w:t>Load</w:t>
      </w:r>
      <w:r w:rsidR="00387CDD">
        <w:rPr>
          <w:rFonts w:asciiTheme="majorHAnsi" w:hAnsiTheme="majorHAnsi"/>
          <w:sz w:val="22"/>
          <w:szCs w:val="22"/>
        </w:rPr>
        <w:t xml:space="preserve"> Balancers and </w:t>
      </w:r>
      <w:r w:rsidRPr="006A4A1F">
        <w:rPr>
          <w:rFonts w:asciiTheme="majorHAnsi" w:hAnsiTheme="majorHAnsi"/>
          <w:sz w:val="22"/>
          <w:szCs w:val="22"/>
        </w:rPr>
        <w:t>Firewalls</w:t>
      </w:r>
      <w:r w:rsidR="00387CDD">
        <w:rPr>
          <w:rFonts w:asciiTheme="majorHAnsi" w:hAnsiTheme="majorHAnsi"/>
          <w:sz w:val="22"/>
          <w:szCs w:val="22"/>
        </w:rPr>
        <w:t>.</w:t>
      </w:r>
    </w:p>
    <w:p w14:paraId="5E4D7FED"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Expertise in physical infrastructure like structured cabling, IP address management, racking, stacking and Data center concepts</w:t>
      </w:r>
      <w:r w:rsidR="00387CDD">
        <w:rPr>
          <w:rFonts w:asciiTheme="majorHAnsi" w:hAnsiTheme="majorHAnsi"/>
          <w:sz w:val="22"/>
          <w:szCs w:val="22"/>
        </w:rPr>
        <w:t>.</w:t>
      </w:r>
    </w:p>
    <w:p w14:paraId="5E318C19" w14:textId="77777777" w:rsid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In-depth knowledge and hands-on experience on IP Addressing, Sub netting, VLSM and ARP, reverse &amp; proxy ARP, Ping Concepts</w:t>
      </w:r>
      <w:r w:rsidR="00515478">
        <w:rPr>
          <w:rFonts w:asciiTheme="majorHAnsi" w:hAnsiTheme="majorHAnsi"/>
          <w:sz w:val="22"/>
          <w:szCs w:val="22"/>
        </w:rPr>
        <w:t>.</w:t>
      </w:r>
    </w:p>
    <w:p w14:paraId="2DD89597" w14:textId="77777777" w:rsidR="00515478" w:rsidRPr="00515478" w:rsidRDefault="00515478" w:rsidP="002C6461">
      <w:pPr>
        <w:pStyle w:val="Style16"/>
        <w:widowControl/>
        <w:numPr>
          <w:ilvl w:val="0"/>
          <w:numId w:val="4"/>
        </w:numPr>
        <w:tabs>
          <w:tab w:val="left" w:pos="432"/>
        </w:tabs>
        <w:spacing w:line="240" w:lineRule="auto"/>
        <w:rPr>
          <w:rFonts w:asciiTheme="majorHAnsi" w:eastAsia="Times New Roman" w:hAnsiTheme="majorHAnsi"/>
          <w:sz w:val="22"/>
          <w:szCs w:val="22"/>
        </w:rPr>
      </w:pPr>
      <w:r w:rsidRPr="00515478">
        <w:rPr>
          <w:rFonts w:asciiTheme="majorHAnsi" w:eastAsia="Times New Roman" w:hAnsiTheme="majorHAnsi"/>
        </w:rPr>
        <w:t>Worked on different ticket related issues using different ticketing system.</w:t>
      </w:r>
    </w:p>
    <w:p w14:paraId="68EF9B05"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Configuring and administration of Checkpoint firewall and creating access rules for network traffic.</w:t>
      </w:r>
    </w:p>
    <w:p w14:paraId="4B1AEE80"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Understanding the JUNOS platform and </w:t>
      </w:r>
      <w:r w:rsidR="00387CDD" w:rsidRPr="006A4A1F">
        <w:rPr>
          <w:rFonts w:asciiTheme="majorHAnsi" w:hAnsiTheme="majorHAnsi"/>
          <w:sz w:val="22"/>
          <w:szCs w:val="22"/>
        </w:rPr>
        <w:t>worked IOS</w:t>
      </w:r>
      <w:r w:rsidRPr="006A4A1F">
        <w:rPr>
          <w:rFonts w:asciiTheme="majorHAnsi" w:hAnsiTheme="majorHAnsi"/>
          <w:sz w:val="22"/>
          <w:szCs w:val="22"/>
        </w:rPr>
        <w:t xml:space="preserve"> upgrade of Juniper devices</w:t>
      </w:r>
      <w:r w:rsidR="00387CDD">
        <w:rPr>
          <w:rFonts w:asciiTheme="majorHAnsi" w:hAnsiTheme="majorHAnsi"/>
          <w:sz w:val="22"/>
          <w:szCs w:val="22"/>
        </w:rPr>
        <w:t>.</w:t>
      </w:r>
    </w:p>
    <w:p w14:paraId="633C7C9D"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Enterprise routing experience using protocols such as Static, RIP, EIGRP, OSPF and BGP</w:t>
      </w:r>
      <w:r w:rsidR="00387CDD">
        <w:rPr>
          <w:rFonts w:asciiTheme="majorHAnsi" w:hAnsiTheme="majorHAnsi"/>
          <w:sz w:val="22"/>
          <w:szCs w:val="22"/>
        </w:rPr>
        <w:t>.</w:t>
      </w:r>
    </w:p>
    <w:p w14:paraId="22858441"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Implemented Site-to-Site VPNs over GRE tunnel on ASA Firewall</w:t>
      </w:r>
      <w:r w:rsidR="00387CDD">
        <w:rPr>
          <w:rFonts w:asciiTheme="majorHAnsi" w:hAnsiTheme="majorHAnsi"/>
          <w:sz w:val="22"/>
          <w:szCs w:val="22"/>
        </w:rPr>
        <w:t>.</w:t>
      </w:r>
    </w:p>
    <w:p w14:paraId="772F76B2" w14:textId="77777777" w:rsidR="006A4A1F" w:rsidRDefault="00300272" w:rsidP="002C6461">
      <w:pPr>
        <w:pStyle w:val="ListParagraph"/>
        <w:numPr>
          <w:ilvl w:val="0"/>
          <w:numId w:val="4"/>
        </w:numPr>
        <w:rPr>
          <w:rFonts w:asciiTheme="majorHAnsi" w:hAnsiTheme="majorHAnsi"/>
          <w:sz w:val="22"/>
          <w:szCs w:val="22"/>
        </w:rPr>
      </w:pPr>
      <w:r>
        <w:rPr>
          <w:rFonts w:asciiTheme="majorHAnsi" w:hAnsiTheme="majorHAnsi"/>
          <w:sz w:val="22"/>
          <w:szCs w:val="22"/>
        </w:rPr>
        <w:t>Extensively worked on implementing</w:t>
      </w:r>
      <w:r w:rsidR="006A4A1F" w:rsidRPr="006A4A1F">
        <w:rPr>
          <w:rFonts w:asciiTheme="majorHAnsi" w:hAnsiTheme="majorHAnsi"/>
          <w:sz w:val="22"/>
          <w:szCs w:val="22"/>
        </w:rPr>
        <w:t xml:space="preserve"> and troubleshooting complex layer 2 technol</w:t>
      </w:r>
      <w:r w:rsidR="005F57B1">
        <w:rPr>
          <w:rFonts w:asciiTheme="majorHAnsi" w:hAnsiTheme="majorHAnsi"/>
          <w:sz w:val="22"/>
          <w:szCs w:val="22"/>
        </w:rPr>
        <w:t>ogies such as VLAN, Trunk, VTP,</w:t>
      </w:r>
      <w:r w:rsidR="00387CDD">
        <w:rPr>
          <w:rFonts w:asciiTheme="majorHAnsi" w:hAnsiTheme="majorHAnsi"/>
          <w:sz w:val="22"/>
          <w:szCs w:val="22"/>
        </w:rPr>
        <w:t xml:space="preserve"> STP, RSTP, </w:t>
      </w:r>
      <w:r w:rsidR="006A4A1F" w:rsidRPr="006A4A1F">
        <w:rPr>
          <w:rFonts w:asciiTheme="majorHAnsi" w:hAnsiTheme="majorHAnsi"/>
          <w:sz w:val="22"/>
          <w:szCs w:val="22"/>
        </w:rPr>
        <w:t>MST</w:t>
      </w:r>
      <w:r w:rsidR="00387CDD">
        <w:rPr>
          <w:rFonts w:asciiTheme="majorHAnsi" w:hAnsiTheme="majorHAnsi"/>
          <w:sz w:val="22"/>
          <w:szCs w:val="22"/>
        </w:rPr>
        <w:t xml:space="preserve"> and </w:t>
      </w:r>
      <w:r w:rsidR="00387CDD" w:rsidRPr="006A4A1F">
        <w:rPr>
          <w:rFonts w:asciiTheme="majorHAnsi" w:hAnsiTheme="majorHAnsi"/>
          <w:sz w:val="22"/>
          <w:szCs w:val="22"/>
        </w:rPr>
        <w:t>Ether channel</w:t>
      </w:r>
      <w:r w:rsidR="00A307DB">
        <w:rPr>
          <w:rFonts w:asciiTheme="majorHAnsi" w:hAnsiTheme="majorHAnsi"/>
          <w:sz w:val="22"/>
          <w:szCs w:val="22"/>
        </w:rPr>
        <w:t>.</w:t>
      </w:r>
    </w:p>
    <w:p w14:paraId="5A0114F3"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Experience with </w:t>
      </w:r>
      <w:r w:rsidR="00387CDD" w:rsidRPr="006A4A1F">
        <w:rPr>
          <w:rFonts w:asciiTheme="majorHAnsi" w:hAnsiTheme="majorHAnsi"/>
          <w:sz w:val="22"/>
          <w:szCs w:val="22"/>
        </w:rPr>
        <w:t>Sourcefire Next</w:t>
      </w:r>
      <w:r w:rsidRPr="006A4A1F">
        <w:rPr>
          <w:rFonts w:asciiTheme="majorHAnsi" w:hAnsiTheme="majorHAnsi"/>
          <w:sz w:val="22"/>
          <w:szCs w:val="22"/>
        </w:rPr>
        <w:t xml:space="preserve"> Generation Network Security</w:t>
      </w:r>
      <w:r w:rsidR="00387CDD">
        <w:rPr>
          <w:rFonts w:asciiTheme="majorHAnsi" w:hAnsiTheme="majorHAnsi"/>
          <w:sz w:val="22"/>
          <w:szCs w:val="22"/>
        </w:rPr>
        <w:t>.</w:t>
      </w:r>
    </w:p>
    <w:p w14:paraId="768D9FE7" w14:textId="77777777" w:rsidR="001513D7"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Configured of IPSEC VPN tunnels for site to site &amp; remote access connectivity.</w:t>
      </w:r>
    </w:p>
    <w:p w14:paraId="323C5F8C"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 Implementing the Cisco wireless security solution with (WPA2, WEP) for making the wireless users secure. </w:t>
      </w:r>
    </w:p>
    <w:p w14:paraId="512A56CC"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Experience with F5 load balancers - LTM, GTM series like 6400, 6800, 8800 for the corporate applications and their availability</w:t>
      </w:r>
      <w:r w:rsidR="00387CDD">
        <w:rPr>
          <w:rFonts w:asciiTheme="majorHAnsi" w:hAnsiTheme="majorHAnsi"/>
          <w:sz w:val="22"/>
          <w:szCs w:val="22"/>
        </w:rPr>
        <w:t>.</w:t>
      </w:r>
    </w:p>
    <w:p w14:paraId="6050C140" w14:textId="77777777" w:rsidR="006A4A1F" w:rsidRPr="006A4A1F" w:rsidRDefault="001513D7" w:rsidP="002C6461">
      <w:pPr>
        <w:pStyle w:val="ListParagraph"/>
        <w:numPr>
          <w:ilvl w:val="0"/>
          <w:numId w:val="4"/>
        </w:numPr>
        <w:rPr>
          <w:rFonts w:asciiTheme="majorHAnsi" w:hAnsiTheme="majorHAnsi"/>
          <w:sz w:val="22"/>
          <w:szCs w:val="22"/>
        </w:rPr>
      </w:pPr>
      <w:r>
        <w:rPr>
          <w:rFonts w:asciiTheme="majorHAnsi" w:hAnsiTheme="majorHAnsi"/>
          <w:sz w:val="22"/>
          <w:szCs w:val="22"/>
        </w:rPr>
        <w:t xml:space="preserve">Hands on experience on </w:t>
      </w:r>
      <w:r w:rsidR="006A4A1F" w:rsidRPr="006A4A1F">
        <w:rPr>
          <w:rFonts w:asciiTheme="majorHAnsi" w:hAnsiTheme="majorHAnsi"/>
          <w:sz w:val="22"/>
          <w:szCs w:val="22"/>
        </w:rPr>
        <w:t>network hardware and technologi</w:t>
      </w:r>
      <w:r>
        <w:rPr>
          <w:rFonts w:asciiTheme="majorHAnsi" w:hAnsiTheme="majorHAnsi"/>
          <w:sz w:val="22"/>
          <w:szCs w:val="22"/>
        </w:rPr>
        <w:t xml:space="preserve">es including </w:t>
      </w:r>
      <w:r w:rsidR="006A4A1F" w:rsidRPr="006A4A1F">
        <w:rPr>
          <w:rFonts w:asciiTheme="majorHAnsi" w:hAnsiTheme="majorHAnsi"/>
          <w:sz w:val="22"/>
          <w:szCs w:val="22"/>
        </w:rPr>
        <w:t>bridges, hubs, Ethernet, frame relay, wireless, etc.</w:t>
      </w:r>
    </w:p>
    <w:p w14:paraId="151298BB" w14:textId="59DEB1AB"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Expertise in level 3 support for Cisco LAN/WAN/WLAN infrastructure, Riverbed WAN</w:t>
      </w:r>
      <w:r w:rsidR="00EB1134">
        <w:rPr>
          <w:rFonts w:asciiTheme="majorHAnsi" w:hAnsiTheme="majorHAnsi"/>
          <w:sz w:val="22"/>
          <w:szCs w:val="22"/>
        </w:rPr>
        <w:t xml:space="preserve"> Optimization services, and NetS</w:t>
      </w:r>
      <w:r w:rsidRPr="006A4A1F">
        <w:rPr>
          <w:rFonts w:asciiTheme="majorHAnsi" w:hAnsiTheme="majorHAnsi"/>
          <w:sz w:val="22"/>
          <w:szCs w:val="22"/>
        </w:rPr>
        <w:t xml:space="preserve">caler Load Balancer's in the global footprint.  </w:t>
      </w:r>
    </w:p>
    <w:p w14:paraId="057A07AB" w14:textId="77777777" w:rsidR="001D7C07"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Familiar with Cisco firewalls PIX 515, ASA 5500 series, knowledge of Juniper and Check Point Firewalls. </w:t>
      </w:r>
    </w:p>
    <w:p w14:paraId="3584D468" w14:textId="77777777" w:rsidR="001D7C07"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Strong hands on experience in</w:t>
      </w:r>
      <w:r w:rsidR="001D7C07">
        <w:rPr>
          <w:rFonts w:asciiTheme="majorHAnsi" w:hAnsiTheme="majorHAnsi"/>
          <w:sz w:val="22"/>
          <w:szCs w:val="22"/>
        </w:rPr>
        <w:t xml:space="preserve"> </w:t>
      </w:r>
      <w:r w:rsidRPr="006A4A1F">
        <w:rPr>
          <w:rFonts w:asciiTheme="majorHAnsi" w:hAnsiTheme="majorHAnsi"/>
          <w:sz w:val="22"/>
          <w:szCs w:val="22"/>
        </w:rPr>
        <w:t>Nexus models like 7K, 5K, 2K</w:t>
      </w:r>
      <w:r w:rsidR="00D05BEA">
        <w:rPr>
          <w:rFonts w:asciiTheme="majorHAnsi" w:hAnsiTheme="majorHAnsi"/>
          <w:sz w:val="22"/>
          <w:szCs w:val="22"/>
        </w:rPr>
        <w:t xml:space="preserve"> and 9K</w:t>
      </w:r>
      <w:r w:rsidR="001D7C07">
        <w:rPr>
          <w:rFonts w:asciiTheme="majorHAnsi" w:hAnsiTheme="majorHAnsi"/>
          <w:sz w:val="22"/>
          <w:szCs w:val="22"/>
        </w:rPr>
        <w:t xml:space="preserve"> series.</w:t>
      </w:r>
    </w:p>
    <w:p w14:paraId="43D576D8" w14:textId="77777777" w:rsidR="006A4A1F" w:rsidRPr="006A4A1F" w:rsidRDefault="001D7C07" w:rsidP="002C6461">
      <w:pPr>
        <w:pStyle w:val="ListParagraph"/>
        <w:numPr>
          <w:ilvl w:val="0"/>
          <w:numId w:val="4"/>
        </w:numPr>
        <w:rPr>
          <w:rFonts w:asciiTheme="majorHAnsi" w:hAnsiTheme="majorHAnsi"/>
          <w:sz w:val="22"/>
          <w:szCs w:val="22"/>
        </w:rPr>
      </w:pPr>
      <w:r>
        <w:rPr>
          <w:rFonts w:asciiTheme="majorHAnsi" w:hAnsiTheme="majorHAnsi"/>
          <w:sz w:val="22"/>
          <w:szCs w:val="22"/>
        </w:rPr>
        <w:t>Strong hands on</w:t>
      </w:r>
      <w:r w:rsidR="006A4A1F" w:rsidRPr="006A4A1F">
        <w:rPr>
          <w:rFonts w:asciiTheme="majorHAnsi" w:hAnsiTheme="majorHAnsi"/>
          <w:sz w:val="22"/>
          <w:szCs w:val="22"/>
        </w:rPr>
        <w:t xml:space="preserve"> Cisco router models like 7200, 3800, 3600, 2800, 2600, 2500, 1800 series and Cisco catalyst 6500, 4500, 3750, 3500, 2900 series switches</w:t>
      </w:r>
      <w:r w:rsidR="00387CDD">
        <w:rPr>
          <w:rFonts w:asciiTheme="majorHAnsi" w:hAnsiTheme="majorHAnsi"/>
          <w:sz w:val="22"/>
          <w:szCs w:val="22"/>
        </w:rPr>
        <w:t>.</w:t>
      </w:r>
    </w:p>
    <w:p w14:paraId="6F3D06DF" w14:textId="3925685C"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Experienced on different network monitoring and administrative tools like HP no</w:t>
      </w:r>
      <w:r w:rsidR="00EB1134">
        <w:rPr>
          <w:rFonts w:asciiTheme="majorHAnsi" w:hAnsiTheme="majorHAnsi"/>
          <w:sz w:val="22"/>
          <w:szCs w:val="22"/>
        </w:rPr>
        <w:t>de manager, Cacti, Netflow, NetS</w:t>
      </w:r>
      <w:r w:rsidRPr="006A4A1F">
        <w:rPr>
          <w:rFonts w:asciiTheme="majorHAnsi" w:hAnsiTheme="majorHAnsi"/>
          <w:sz w:val="22"/>
          <w:szCs w:val="22"/>
        </w:rPr>
        <w:t xml:space="preserve">cout, splunk and </w:t>
      </w:r>
      <w:r w:rsidR="00EB1134" w:rsidRPr="006A4A1F">
        <w:rPr>
          <w:rFonts w:asciiTheme="majorHAnsi" w:hAnsiTheme="majorHAnsi"/>
          <w:sz w:val="22"/>
          <w:szCs w:val="22"/>
        </w:rPr>
        <w:t>Wireshark</w:t>
      </w:r>
      <w:r w:rsidR="00072832">
        <w:rPr>
          <w:rFonts w:asciiTheme="majorHAnsi" w:hAnsiTheme="majorHAnsi"/>
          <w:sz w:val="22"/>
          <w:szCs w:val="22"/>
        </w:rPr>
        <w:t>.</w:t>
      </w:r>
    </w:p>
    <w:p w14:paraId="133D8104" w14:textId="77777777" w:rsid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Configured Security policies including NAT, PAT, Route-maps, Prefix/distribution list and Access Control Lists</w:t>
      </w:r>
      <w:r w:rsidR="00072832">
        <w:rPr>
          <w:rFonts w:asciiTheme="majorHAnsi" w:hAnsiTheme="majorHAnsi"/>
          <w:sz w:val="22"/>
          <w:szCs w:val="22"/>
        </w:rPr>
        <w:t>.</w:t>
      </w:r>
    </w:p>
    <w:p w14:paraId="398B2E6D" w14:textId="77777777" w:rsidR="00FB558E" w:rsidRPr="00FB558E" w:rsidRDefault="00FB558E" w:rsidP="00FB558E">
      <w:pPr>
        <w:numPr>
          <w:ilvl w:val="0"/>
          <w:numId w:val="4"/>
        </w:numPr>
        <w:tabs>
          <w:tab w:val="num" w:pos="720"/>
        </w:tabs>
        <w:jc w:val="both"/>
        <w:rPr>
          <w:color w:val="000000" w:themeColor="text1"/>
        </w:rPr>
      </w:pPr>
      <w:r w:rsidRPr="0091075C">
        <w:rPr>
          <w:color w:val="000000" w:themeColor="text1"/>
        </w:rPr>
        <w:t>Experience in monitoring and analyzing the load balancing of network traffic using Wireshark and Solar Winds.</w:t>
      </w:r>
    </w:p>
    <w:p w14:paraId="0920002F"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Well experienced in configuring gateway redundancy protocols like HSRP, GLBP, and VRRP</w:t>
      </w:r>
      <w:r w:rsidR="00072832">
        <w:rPr>
          <w:rFonts w:asciiTheme="majorHAnsi" w:hAnsiTheme="majorHAnsi"/>
          <w:sz w:val="22"/>
          <w:szCs w:val="22"/>
        </w:rPr>
        <w:t>.</w:t>
      </w:r>
    </w:p>
    <w:p w14:paraId="2BB3C96B" w14:textId="77777777"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Highly motivated with the ability to work independently or as an integral part of a team and Committed to highest levels of professional</w:t>
      </w:r>
    </w:p>
    <w:p w14:paraId="2B42C625" w14:textId="77777777" w:rsidR="0019255B" w:rsidRDefault="006A4A1F" w:rsidP="00A43E93">
      <w:pPr>
        <w:pStyle w:val="ListParagraph"/>
        <w:numPr>
          <w:ilvl w:val="0"/>
          <w:numId w:val="4"/>
        </w:numPr>
        <w:rPr>
          <w:rFonts w:asciiTheme="majorHAnsi" w:hAnsiTheme="majorHAnsi"/>
          <w:sz w:val="22"/>
          <w:szCs w:val="22"/>
        </w:rPr>
      </w:pPr>
      <w:r w:rsidRPr="0019255B">
        <w:rPr>
          <w:rFonts w:asciiTheme="majorHAnsi" w:hAnsiTheme="majorHAnsi"/>
          <w:sz w:val="22"/>
          <w:szCs w:val="22"/>
        </w:rPr>
        <w:lastRenderedPageBreak/>
        <w:t>Installed, configured and administered Palo Alto firewalls</w:t>
      </w:r>
      <w:r w:rsidR="0019255B" w:rsidRPr="0019255B">
        <w:rPr>
          <w:rFonts w:asciiTheme="majorHAnsi" w:hAnsiTheme="majorHAnsi"/>
          <w:sz w:val="22"/>
          <w:szCs w:val="22"/>
        </w:rPr>
        <w:t>.</w:t>
      </w:r>
    </w:p>
    <w:p w14:paraId="71526285" w14:textId="77777777" w:rsidR="00492DCF" w:rsidRDefault="00492DCF" w:rsidP="00492DCF">
      <w:pPr>
        <w:rPr>
          <w:rFonts w:asciiTheme="majorHAnsi" w:hAnsiTheme="majorHAnsi"/>
          <w:b/>
          <w:sz w:val="22"/>
          <w:szCs w:val="22"/>
        </w:rPr>
      </w:pPr>
    </w:p>
    <w:p w14:paraId="009A8A52" w14:textId="77777777" w:rsidR="00492DCF" w:rsidRDefault="00492DCF" w:rsidP="00492DCF">
      <w:pPr>
        <w:rPr>
          <w:rFonts w:asciiTheme="majorHAnsi" w:hAnsiTheme="majorHAnsi"/>
          <w:b/>
          <w:sz w:val="22"/>
          <w:szCs w:val="22"/>
        </w:rPr>
      </w:pPr>
    </w:p>
    <w:p w14:paraId="12E6C86C" w14:textId="77777777" w:rsidR="00492DCF" w:rsidRDefault="00492DCF" w:rsidP="00492DCF">
      <w:pPr>
        <w:rPr>
          <w:rFonts w:asciiTheme="majorHAnsi" w:hAnsiTheme="majorHAnsi"/>
          <w:b/>
          <w:sz w:val="22"/>
          <w:szCs w:val="22"/>
        </w:rPr>
      </w:pPr>
    </w:p>
    <w:p w14:paraId="30F79751" w14:textId="74D02CC4" w:rsidR="007108F8" w:rsidRPr="00492DCF" w:rsidRDefault="007108F8" w:rsidP="00492DCF">
      <w:pPr>
        <w:rPr>
          <w:rFonts w:asciiTheme="majorHAnsi" w:hAnsiTheme="majorHAnsi"/>
          <w:b/>
          <w:sz w:val="22"/>
          <w:szCs w:val="22"/>
        </w:rPr>
      </w:pPr>
      <w:r w:rsidRPr="002E35B9">
        <w:rPr>
          <w:rFonts w:asciiTheme="majorHAnsi" w:hAnsiTheme="majorHAnsi"/>
          <w:b/>
          <w:smallCaps/>
          <w:color w:val="FFFFFF" w:themeColor="background1"/>
          <w:sz w:val="22"/>
          <w:szCs w:val="22"/>
          <w:highlight w:val="black"/>
        </w:rPr>
        <w:t>TECHNICAL SKILLS</w:t>
      </w:r>
      <w:r w:rsidR="002E35B9">
        <w:rPr>
          <w:rFonts w:asciiTheme="majorHAnsi" w:hAnsiTheme="majorHAnsi"/>
          <w:b/>
          <w:smallCaps/>
          <w:color w:val="FFFFFF" w:themeColor="background1"/>
          <w:sz w:val="22"/>
          <w:szCs w:val="22"/>
          <w:highlight w:val="black"/>
        </w:rPr>
        <w:t xml:space="preserve"> </w:t>
      </w:r>
      <w:r w:rsidRPr="002E35B9">
        <w:rPr>
          <w:rFonts w:asciiTheme="majorHAnsi" w:hAnsiTheme="majorHAnsi"/>
          <w:b/>
          <w:smallCaps/>
          <w:color w:val="FFFFFF" w:themeColor="background1"/>
          <w:sz w:val="22"/>
          <w:szCs w:val="22"/>
          <w:highlight w:val="black"/>
        </w:rPr>
        <w:t>:</w:t>
      </w:r>
    </w:p>
    <w:p w14:paraId="295E027C" w14:textId="77777777" w:rsidR="002E35B9" w:rsidRPr="00527E39" w:rsidRDefault="002E35B9" w:rsidP="003F32D0">
      <w:pPr>
        <w:rPr>
          <w:rFonts w:asciiTheme="majorHAnsi" w:hAnsiTheme="majorHAnsi"/>
          <w:b/>
          <w:smallCaps/>
          <w:sz w:val="22"/>
          <w:szCs w:val="22"/>
          <w:u w:val="single"/>
        </w:rPr>
      </w:pPr>
    </w:p>
    <w:tbl>
      <w:tblPr>
        <w:tblW w:w="0" w:type="auto"/>
        <w:tblLayout w:type="fixed"/>
        <w:tblLook w:val="0000" w:firstRow="0" w:lastRow="0" w:firstColumn="0" w:lastColumn="0" w:noHBand="0" w:noVBand="0"/>
      </w:tblPr>
      <w:tblGrid>
        <w:gridCol w:w="2401"/>
        <w:gridCol w:w="7949"/>
      </w:tblGrid>
      <w:tr w:rsidR="007108F8" w:rsidRPr="00A759AA" w14:paraId="46DD43D2" w14:textId="77777777" w:rsidTr="00CD669F">
        <w:trPr>
          <w:trHeight w:val="441"/>
        </w:trPr>
        <w:tc>
          <w:tcPr>
            <w:tcW w:w="2401" w:type="dxa"/>
            <w:shd w:val="clear" w:color="000000" w:fill="FFFFFF"/>
          </w:tcPr>
          <w:p w14:paraId="2574CEFA"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Routers:</w:t>
            </w:r>
          </w:p>
        </w:tc>
        <w:tc>
          <w:tcPr>
            <w:tcW w:w="7949" w:type="dxa"/>
            <w:shd w:val="clear" w:color="000000" w:fill="FFFFFF"/>
          </w:tcPr>
          <w:p w14:paraId="0D350A6A" w14:textId="154F2022" w:rsidR="00CD669F" w:rsidRPr="00CD669F" w:rsidRDefault="007108F8" w:rsidP="005D5E93">
            <w:pPr>
              <w:numPr>
                <w:ilvl w:val="0"/>
                <w:numId w:val="3"/>
              </w:numPr>
              <w:rPr>
                <w:rFonts w:asciiTheme="majorHAnsi" w:hAnsiTheme="majorHAnsi"/>
              </w:rPr>
            </w:pPr>
            <w:r w:rsidRPr="00A759AA">
              <w:rPr>
                <w:rFonts w:asciiTheme="majorHAnsi" w:hAnsiTheme="majorHAnsi"/>
                <w:sz w:val="22"/>
                <w:szCs w:val="22"/>
              </w:rPr>
              <w:t>Cisco 7600, 7200, 3800, 3600, 2900, 2800, 2600,</w:t>
            </w:r>
            <w:r w:rsidR="006B22E5" w:rsidRPr="00A759AA">
              <w:rPr>
                <w:rFonts w:asciiTheme="majorHAnsi" w:hAnsiTheme="majorHAnsi"/>
                <w:sz w:val="22"/>
                <w:szCs w:val="22"/>
              </w:rPr>
              <w:t xml:space="preserve"> </w:t>
            </w:r>
            <w:r w:rsidRPr="00A759AA">
              <w:rPr>
                <w:rFonts w:asciiTheme="majorHAnsi" w:hAnsiTheme="majorHAnsi"/>
                <w:sz w:val="22"/>
                <w:szCs w:val="22"/>
              </w:rPr>
              <w:t>1800,</w:t>
            </w:r>
            <w:r w:rsidR="006B22E5" w:rsidRPr="00A759AA">
              <w:rPr>
                <w:rFonts w:asciiTheme="majorHAnsi" w:hAnsiTheme="majorHAnsi"/>
                <w:sz w:val="22"/>
                <w:szCs w:val="22"/>
              </w:rPr>
              <w:t xml:space="preserve"> </w:t>
            </w:r>
            <w:r w:rsidRPr="00A759AA">
              <w:rPr>
                <w:rFonts w:asciiTheme="majorHAnsi" w:hAnsiTheme="majorHAnsi"/>
                <w:sz w:val="22"/>
                <w:szCs w:val="22"/>
              </w:rPr>
              <w:t>1700</w:t>
            </w:r>
          </w:p>
        </w:tc>
      </w:tr>
      <w:tr w:rsidR="007108F8" w:rsidRPr="00A759AA" w14:paraId="0A09B390" w14:textId="77777777" w:rsidTr="002E35B9">
        <w:trPr>
          <w:trHeight w:val="657"/>
        </w:trPr>
        <w:tc>
          <w:tcPr>
            <w:tcW w:w="2401" w:type="dxa"/>
            <w:shd w:val="clear" w:color="000000" w:fill="FFFFFF"/>
          </w:tcPr>
          <w:p w14:paraId="317FBBC9"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Routing:</w:t>
            </w:r>
          </w:p>
        </w:tc>
        <w:tc>
          <w:tcPr>
            <w:tcW w:w="7949" w:type="dxa"/>
            <w:shd w:val="clear" w:color="000000" w:fill="FFFFFF"/>
          </w:tcPr>
          <w:p w14:paraId="0C53E876"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OSPF, EIGRP, BGP, RIP v1/v2, PBR, R</w:t>
            </w:r>
            <w:r w:rsidR="0051721A" w:rsidRPr="00A759AA">
              <w:rPr>
                <w:rFonts w:asciiTheme="majorHAnsi" w:hAnsiTheme="majorHAnsi"/>
                <w:sz w:val="22"/>
                <w:szCs w:val="22"/>
              </w:rPr>
              <w:t xml:space="preserve">oute Filtering, Redistribution, </w:t>
            </w:r>
            <w:r w:rsidRPr="00A759AA">
              <w:rPr>
                <w:rFonts w:asciiTheme="majorHAnsi" w:hAnsiTheme="majorHAnsi"/>
                <w:sz w:val="22"/>
                <w:szCs w:val="22"/>
              </w:rPr>
              <w:t>Summarization, and Static Routing.</w:t>
            </w:r>
          </w:p>
        </w:tc>
      </w:tr>
      <w:tr w:rsidR="007108F8" w:rsidRPr="00A759AA" w14:paraId="31A4D843" w14:textId="77777777" w:rsidTr="0051721A">
        <w:trPr>
          <w:trHeight w:val="400"/>
        </w:trPr>
        <w:tc>
          <w:tcPr>
            <w:tcW w:w="2401" w:type="dxa"/>
            <w:shd w:val="clear" w:color="000000" w:fill="FFFFFF"/>
          </w:tcPr>
          <w:p w14:paraId="313A53BC"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Switches:</w:t>
            </w:r>
          </w:p>
        </w:tc>
        <w:tc>
          <w:tcPr>
            <w:tcW w:w="7949" w:type="dxa"/>
            <w:shd w:val="clear" w:color="000000" w:fill="FFFFFF"/>
          </w:tcPr>
          <w:p w14:paraId="25AB2485"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Nexus 2K/5K/7K</w:t>
            </w:r>
            <w:r w:rsidR="00072832">
              <w:rPr>
                <w:rFonts w:asciiTheme="majorHAnsi" w:hAnsiTheme="majorHAnsi"/>
                <w:sz w:val="22"/>
                <w:szCs w:val="22"/>
              </w:rPr>
              <w:t>, 9K</w:t>
            </w:r>
            <w:r w:rsidRPr="00A759AA">
              <w:rPr>
                <w:rFonts w:asciiTheme="majorHAnsi" w:hAnsiTheme="majorHAnsi"/>
                <w:sz w:val="22"/>
                <w:szCs w:val="22"/>
              </w:rPr>
              <w:t xml:space="preserve">, Cisco Catalyst </w:t>
            </w:r>
            <w:r w:rsidR="0051721A" w:rsidRPr="00A759AA">
              <w:rPr>
                <w:rFonts w:asciiTheme="majorHAnsi" w:hAnsiTheme="majorHAnsi"/>
                <w:sz w:val="22"/>
                <w:szCs w:val="22"/>
              </w:rPr>
              <w:t>2900, 3500</w:t>
            </w:r>
            <w:r w:rsidRPr="00A759AA">
              <w:rPr>
                <w:rFonts w:asciiTheme="majorHAnsi" w:hAnsiTheme="majorHAnsi"/>
                <w:sz w:val="22"/>
                <w:szCs w:val="22"/>
              </w:rPr>
              <w:t>,</w:t>
            </w:r>
            <w:r w:rsidR="0051721A" w:rsidRPr="00A759AA">
              <w:rPr>
                <w:rFonts w:asciiTheme="majorHAnsi" w:hAnsiTheme="majorHAnsi"/>
                <w:sz w:val="22"/>
                <w:szCs w:val="22"/>
              </w:rPr>
              <w:t xml:space="preserve"> </w:t>
            </w:r>
            <w:r w:rsidRPr="00A759AA">
              <w:rPr>
                <w:rFonts w:asciiTheme="majorHAnsi" w:hAnsiTheme="majorHAnsi"/>
                <w:sz w:val="22"/>
                <w:szCs w:val="22"/>
              </w:rPr>
              <w:t>3700,</w:t>
            </w:r>
            <w:r w:rsidR="0051721A" w:rsidRPr="00A759AA">
              <w:rPr>
                <w:rFonts w:asciiTheme="majorHAnsi" w:hAnsiTheme="majorHAnsi"/>
                <w:sz w:val="22"/>
                <w:szCs w:val="22"/>
              </w:rPr>
              <w:t xml:space="preserve"> </w:t>
            </w:r>
            <w:r w:rsidRPr="00A759AA">
              <w:rPr>
                <w:rFonts w:asciiTheme="majorHAnsi" w:hAnsiTheme="majorHAnsi"/>
                <w:sz w:val="22"/>
                <w:szCs w:val="22"/>
              </w:rPr>
              <w:t>6500, 4500, 3850,</w:t>
            </w:r>
            <w:r w:rsidR="0051721A" w:rsidRPr="00A759AA">
              <w:rPr>
                <w:rFonts w:asciiTheme="majorHAnsi" w:hAnsiTheme="majorHAnsi"/>
                <w:sz w:val="22"/>
                <w:szCs w:val="22"/>
              </w:rPr>
              <w:t xml:space="preserve"> </w:t>
            </w:r>
            <w:r w:rsidRPr="00A759AA">
              <w:rPr>
                <w:rFonts w:asciiTheme="majorHAnsi" w:hAnsiTheme="majorHAnsi"/>
                <w:sz w:val="22"/>
                <w:szCs w:val="22"/>
              </w:rPr>
              <w:t>3560, 3750, 2960</w:t>
            </w:r>
            <w:r w:rsidR="0051721A" w:rsidRPr="00A759AA">
              <w:rPr>
                <w:rFonts w:asciiTheme="majorHAnsi" w:hAnsiTheme="majorHAnsi"/>
                <w:sz w:val="22"/>
                <w:szCs w:val="22"/>
              </w:rPr>
              <w:t>.</w:t>
            </w:r>
          </w:p>
        </w:tc>
      </w:tr>
      <w:tr w:rsidR="007108F8" w:rsidRPr="00A759AA" w14:paraId="43DC7DD6" w14:textId="77777777" w:rsidTr="0051721A">
        <w:trPr>
          <w:trHeight w:val="400"/>
        </w:trPr>
        <w:tc>
          <w:tcPr>
            <w:tcW w:w="2401" w:type="dxa"/>
            <w:shd w:val="clear" w:color="000000" w:fill="FFFFFF"/>
          </w:tcPr>
          <w:p w14:paraId="1C0942EE"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Switching:</w:t>
            </w:r>
          </w:p>
        </w:tc>
        <w:tc>
          <w:tcPr>
            <w:tcW w:w="7949" w:type="dxa"/>
            <w:shd w:val="clear" w:color="000000" w:fill="FFFFFF"/>
          </w:tcPr>
          <w:p w14:paraId="2A596DF8"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LAN, VTP, STP, PVST+, RPVST+, Inter VLAN routing &amp;Multi-Layer Switch, Etherchannels, Transparent Bridging.</w:t>
            </w:r>
          </w:p>
        </w:tc>
      </w:tr>
      <w:tr w:rsidR="007108F8" w:rsidRPr="00A759AA" w14:paraId="385E0045" w14:textId="77777777" w:rsidTr="0051721A">
        <w:trPr>
          <w:trHeight w:val="360"/>
        </w:trPr>
        <w:tc>
          <w:tcPr>
            <w:tcW w:w="2401" w:type="dxa"/>
            <w:shd w:val="clear" w:color="000000" w:fill="FFFFFF"/>
          </w:tcPr>
          <w:p w14:paraId="7CD4642A"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Network Security:</w:t>
            </w:r>
          </w:p>
        </w:tc>
        <w:tc>
          <w:tcPr>
            <w:tcW w:w="7949" w:type="dxa"/>
            <w:shd w:val="clear" w:color="000000" w:fill="FFFFFF"/>
          </w:tcPr>
          <w:p w14:paraId="7B138EE6"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Cisco ASA 5540, ACL, IPSEC,</w:t>
            </w:r>
            <w:r w:rsidR="006B22E5" w:rsidRPr="00A759AA">
              <w:rPr>
                <w:rFonts w:asciiTheme="majorHAnsi" w:hAnsiTheme="majorHAnsi"/>
                <w:sz w:val="22"/>
                <w:szCs w:val="22"/>
              </w:rPr>
              <w:t xml:space="preserve"> </w:t>
            </w:r>
            <w:r w:rsidRPr="00A759AA">
              <w:rPr>
                <w:rFonts w:asciiTheme="majorHAnsi" w:hAnsiTheme="majorHAnsi"/>
                <w:sz w:val="22"/>
                <w:szCs w:val="22"/>
              </w:rPr>
              <w:t>F5 Load Balancer, Checkpoint</w:t>
            </w:r>
            <w:r w:rsidR="0051721A" w:rsidRPr="00A759AA">
              <w:rPr>
                <w:rFonts w:asciiTheme="majorHAnsi" w:hAnsiTheme="majorHAnsi"/>
                <w:sz w:val="22"/>
                <w:szCs w:val="22"/>
              </w:rPr>
              <w:t>.</w:t>
            </w:r>
          </w:p>
        </w:tc>
      </w:tr>
      <w:tr w:rsidR="007108F8" w:rsidRPr="00A759AA" w14:paraId="764715C7" w14:textId="77777777" w:rsidTr="0051721A">
        <w:trPr>
          <w:trHeight w:val="400"/>
        </w:trPr>
        <w:tc>
          <w:tcPr>
            <w:tcW w:w="2401" w:type="dxa"/>
            <w:shd w:val="clear" w:color="000000" w:fill="FFFFFF"/>
          </w:tcPr>
          <w:p w14:paraId="093D3481"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Load Balancer:</w:t>
            </w:r>
          </w:p>
        </w:tc>
        <w:tc>
          <w:tcPr>
            <w:tcW w:w="7949" w:type="dxa"/>
            <w:shd w:val="clear" w:color="000000" w:fill="FFFFFF"/>
          </w:tcPr>
          <w:p w14:paraId="0C13FFC0"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F5 Networks (Big-IP) LTM 8900 and 6400.</w:t>
            </w:r>
          </w:p>
        </w:tc>
      </w:tr>
      <w:tr w:rsidR="007108F8" w:rsidRPr="00A759AA" w14:paraId="13C9274C" w14:textId="77777777" w:rsidTr="0051721A">
        <w:trPr>
          <w:trHeight w:val="440"/>
        </w:trPr>
        <w:tc>
          <w:tcPr>
            <w:tcW w:w="2401" w:type="dxa"/>
            <w:shd w:val="clear" w:color="000000" w:fill="FFFFFF"/>
          </w:tcPr>
          <w:p w14:paraId="201B79DE"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LAN:</w:t>
            </w:r>
          </w:p>
        </w:tc>
        <w:tc>
          <w:tcPr>
            <w:tcW w:w="7949" w:type="dxa"/>
            <w:shd w:val="clear" w:color="000000" w:fill="FFFFFF"/>
          </w:tcPr>
          <w:p w14:paraId="591EF5D1"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Ethernet (IEEE 802.3), Fast Ethernet, Gigabit Ethernet</w:t>
            </w:r>
            <w:r w:rsidR="0051721A" w:rsidRPr="00A759AA">
              <w:rPr>
                <w:rFonts w:asciiTheme="majorHAnsi" w:hAnsiTheme="majorHAnsi"/>
                <w:sz w:val="22"/>
                <w:szCs w:val="22"/>
              </w:rPr>
              <w:t>.</w:t>
            </w:r>
          </w:p>
        </w:tc>
      </w:tr>
      <w:tr w:rsidR="007108F8" w:rsidRPr="00A759AA" w14:paraId="08DD5CA1" w14:textId="77777777" w:rsidTr="0051721A">
        <w:trPr>
          <w:trHeight w:val="540"/>
        </w:trPr>
        <w:tc>
          <w:tcPr>
            <w:tcW w:w="2401" w:type="dxa"/>
            <w:shd w:val="clear" w:color="000000" w:fill="FFFFFF"/>
          </w:tcPr>
          <w:p w14:paraId="26F55651"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WAN:</w:t>
            </w:r>
          </w:p>
        </w:tc>
        <w:tc>
          <w:tcPr>
            <w:tcW w:w="7949" w:type="dxa"/>
            <w:shd w:val="clear" w:color="000000" w:fill="FFFFFF"/>
          </w:tcPr>
          <w:p w14:paraId="2CFD34BF"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PPP, HDLC, Channelized links (T1/T3), Fiber Optic Circuits, Frame Relay, VOIP</w:t>
            </w:r>
            <w:r w:rsidR="0051721A" w:rsidRPr="00A759AA">
              <w:rPr>
                <w:rFonts w:asciiTheme="majorHAnsi" w:hAnsiTheme="majorHAnsi"/>
                <w:sz w:val="22"/>
                <w:szCs w:val="22"/>
              </w:rPr>
              <w:t>.</w:t>
            </w:r>
          </w:p>
        </w:tc>
      </w:tr>
      <w:tr w:rsidR="007108F8" w:rsidRPr="00A759AA" w14:paraId="67C0DC1C" w14:textId="77777777" w:rsidTr="0051721A">
        <w:trPr>
          <w:trHeight w:val="600"/>
        </w:trPr>
        <w:tc>
          <w:tcPr>
            <w:tcW w:w="2401" w:type="dxa"/>
            <w:shd w:val="clear" w:color="000000" w:fill="FFFFFF"/>
          </w:tcPr>
          <w:p w14:paraId="2F374CC7"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Gateway Redundancy:</w:t>
            </w:r>
          </w:p>
        </w:tc>
        <w:tc>
          <w:tcPr>
            <w:tcW w:w="7949" w:type="dxa"/>
            <w:shd w:val="clear" w:color="000000" w:fill="FFFFFF"/>
          </w:tcPr>
          <w:p w14:paraId="77894249"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HSRP and GLBP</w:t>
            </w:r>
            <w:r w:rsidR="0051721A" w:rsidRPr="00A759AA">
              <w:rPr>
                <w:rFonts w:asciiTheme="majorHAnsi" w:hAnsiTheme="majorHAnsi"/>
                <w:sz w:val="22"/>
                <w:szCs w:val="22"/>
              </w:rPr>
              <w:t>.</w:t>
            </w:r>
          </w:p>
        </w:tc>
      </w:tr>
      <w:tr w:rsidR="007108F8" w:rsidRPr="00A759AA" w14:paraId="33AC41D3" w14:textId="77777777" w:rsidTr="00EB1134">
        <w:trPr>
          <w:trHeight w:val="576"/>
        </w:trPr>
        <w:tc>
          <w:tcPr>
            <w:tcW w:w="2401" w:type="dxa"/>
            <w:shd w:val="clear" w:color="000000" w:fill="FFFFFF"/>
          </w:tcPr>
          <w:p w14:paraId="6CC90618"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WAN Optimizer</w:t>
            </w:r>
          </w:p>
        </w:tc>
        <w:tc>
          <w:tcPr>
            <w:tcW w:w="7949" w:type="dxa"/>
            <w:shd w:val="clear" w:color="000000" w:fill="FFFFFF"/>
          </w:tcPr>
          <w:p w14:paraId="76FBC472"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Riverbed Steelhead Appliance</w:t>
            </w:r>
            <w:r w:rsidR="0051721A" w:rsidRPr="00A759AA">
              <w:rPr>
                <w:rFonts w:asciiTheme="majorHAnsi" w:hAnsiTheme="majorHAnsi"/>
                <w:sz w:val="22"/>
                <w:szCs w:val="22"/>
              </w:rPr>
              <w:t>.</w:t>
            </w:r>
          </w:p>
        </w:tc>
      </w:tr>
      <w:tr w:rsidR="007108F8" w:rsidRPr="00A759AA" w14:paraId="1E8DF0A4" w14:textId="77777777" w:rsidTr="0051721A">
        <w:trPr>
          <w:trHeight w:val="600"/>
        </w:trPr>
        <w:tc>
          <w:tcPr>
            <w:tcW w:w="2401" w:type="dxa"/>
            <w:shd w:val="clear" w:color="000000" w:fill="FFFFFF"/>
          </w:tcPr>
          <w:p w14:paraId="72661198"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DHCP and DNS</w:t>
            </w:r>
          </w:p>
        </w:tc>
        <w:tc>
          <w:tcPr>
            <w:tcW w:w="7949" w:type="dxa"/>
            <w:shd w:val="clear" w:color="000000" w:fill="FFFFFF"/>
          </w:tcPr>
          <w:p w14:paraId="50BDDB2B"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Infoblox</w:t>
            </w:r>
            <w:r w:rsidR="0051721A" w:rsidRPr="00A759AA">
              <w:rPr>
                <w:rFonts w:asciiTheme="majorHAnsi" w:hAnsiTheme="majorHAnsi"/>
                <w:sz w:val="22"/>
                <w:szCs w:val="22"/>
              </w:rPr>
              <w:t>.</w:t>
            </w:r>
          </w:p>
        </w:tc>
      </w:tr>
      <w:tr w:rsidR="007108F8" w:rsidRPr="00A759AA" w14:paraId="291D6BED" w14:textId="77777777" w:rsidTr="0051721A">
        <w:trPr>
          <w:trHeight w:val="420"/>
        </w:trPr>
        <w:tc>
          <w:tcPr>
            <w:tcW w:w="2401" w:type="dxa"/>
            <w:shd w:val="clear" w:color="000000" w:fill="FFFFFF"/>
          </w:tcPr>
          <w:p w14:paraId="46558C42" w14:textId="04DA4075" w:rsidR="007108F8" w:rsidRPr="00A759AA" w:rsidRDefault="00AA2C0B" w:rsidP="005D5E93">
            <w:pPr>
              <w:autoSpaceDE w:val="0"/>
              <w:autoSpaceDN w:val="0"/>
              <w:adjustRightInd w:val="0"/>
              <w:spacing w:after="160"/>
              <w:rPr>
                <w:rFonts w:asciiTheme="majorHAnsi" w:hAnsiTheme="majorHAnsi"/>
              </w:rPr>
            </w:pPr>
            <w:r>
              <w:rPr>
                <w:rFonts w:asciiTheme="majorHAnsi" w:hAnsiTheme="majorHAnsi"/>
                <w:b/>
                <w:bCs/>
                <w:sz w:val="22"/>
                <w:szCs w:val="22"/>
              </w:rPr>
              <w:t xml:space="preserve">Various Features </w:t>
            </w:r>
            <w:r w:rsidR="007108F8" w:rsidRPr="00A759AA">
              <w:rPr>
                <w:rFonts w:asciiTheme="majorHAnsi" w:hAnsiTheme="majorHAnsi"/>
                <w:b/>
                <w:bCs/>
                <w:sz w:val="22"/>
                <w:szCs w:val="22"/>
              </w:rPr>
              <w:t>&amp;Services:</w:t>
            </w:r>
          </w:p>
        </w:tc>
        <w:tc>
          <w:tcPr>
            <w:tcW w:w="7949" w:type="dxa"/>
            <w:shd w:val="clear" w:color="000000" w:fill="FFFFFF"/>
          </w:tcPr>
          <w:p w14:paraId="5AF2A128"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IOS and Features, IRDP, NAT, SNMP, SYSLOG, NTP, DHCP, CDP, TFTP, FTP.</w:t>
            </w:r>
            <w:r w:rsidRPr="00A759AA">
              <w:rPr>
                <w:rFonts w:asciiTheme="majorHAnsi" w:hAnsiTheme="majorHAnsi"/>
                <w:sz w:val="22"/>
                <w:szCs w:val="22"/>
              </w:rPr>
              <w:tab/>
            </w:r>
          </w:p>
        </w:tc>
      </w:tr>
      <w:tr w:rsidR="007108F8" w:rsidRPr="00A759AA" w14:paraId="40796B7D" w14:textId="77777777" w:rsidTr="0051721A">
        <w:trPr>
          <w:trHeight w:val="440"/>
        </w:trPr>
        <w:tc>
          <w:tcPr>
            <w:tcW w:w="2401" w:type="dxa"/>
            <w:shd w:val="clear" w:color="000000" w:fill="FFFFFF"/>
          </w:tcPr>
          <w:p w14:paraId="68C22841"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AAA Architecture:</w:t>
            </w:r>
          </w:p>
        </w:tc>
        <w:tc>
          <w:tcPr>
            <w:tcW w:w="7949" w:type="dxa"/>
            <w:shd w:val="clear" w:color="000000" w:fill="FFFFFF"/>
          </w:tcPr>
          <w:p w14:paraId="7B8F388D"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TACACS+, RADIUS, Cisco ACS.</w:t>
            </w:r>
          </w:p>
        </w:tc>
      </w:tr>
      <w:tr w:rsidR="007108F8" w:rsidRPr="00A759AA" w14:paraId="3914E6E8" w14:textId="77777777" w:rsidTr="0051721A">
        <w:trPr>
          <w:trHeight w:val="520"/>
        </w:trPr>
        <w:tc>
          <w:tcPr>
            <w:tcW w:w="2401" w:type="dxa"/>
            <w:shd w:val="clear" w:color="000000" w:fill="FFFFFF"/>
          </w:tcPr>
          <w:p w14:paraId="0D1D7467" w14:textId="77777777"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Network Management:</w:t>
            </w:r>
          </w:p>
        </w:tc>
        <w:tc>
          <w:tcPr>
            <w:tcW w:w="7949" w:type="dxa"/>
            <w:shd w:val="clear" w:color="000000" w:fill="FFFFFF"/>
          </w:tcPr>
          <w:p w14:paraId="3E074CAA" w14:textId="77777777"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Wireshark, SNMP, Solarwinds</w:t>
            </w:r>
            <w:r w:rsidR="0051721A" w:rsidRPr="00A759AA">
              <w:rPr>
                <w:rFonts w:asciiTheme="majorHAnsi" w:hAnsiTheme="majorHAnsi"/>
                <w:sz w:val="22"/>
                <w:szCs w:val="22"/>
              </w:rPr>
              <w:t>.</w:t>
            </w:r>
          </w:p>
        </w:tc>
      </w:tr>
    </w:tbl>
    <w:p w14:paraId="6077317F" w14:textId="77777777" w:rsidR="00EB1134" w:rsidRDefault="00EB1134" w:rsidP="00EB1134">
      <w:pPr>
        <w:rPr>
          <w:rFonts w:asciiTheme="majorHAnsi" w:hAnsiTheme="majorHAnsi"/>
          <w:sz w:val="22"/>
          <w:szCs w:val="22"/>
        </w:rPr>
      </w:pPr>
    </w:p>
    <w:p w14:paraId="4F9E883F" w14:textId="7CB32134" w:rsidR="00720AC2" w:rsidRPr="00EB1134" w:rsidRDefault="00720AC2" w:rsidP="00675349">
      <w:pPr>
        <w:outlineLvl w:val="0"/>
        <w:rPr>
          <w:rFonts w:asciiTheme="majorHAnsi" w:hAnsiTheme="majorHAnsi"/>
          <w:color w:val="FFFFFF" w:themeColor="background1"/>
          <w:sz w:val="22"/>
          <w:szCs w:val="22"/>
        </w:rPr>
      </w:pPr>
      <w:r w:rsidRPr="00EB1134">
        <w:rPr>
          <w:rFonts w:asciiTheme="majorHAnsi" w:hAnsiTheme="majorHAnsi"/>
          <w:b/>
          <w:smallCaps/>
          <w:color w:val="FFFFFF" w:themeColor="background1"/>
          <w:sz w:val="28"/>
          <w:szCs w:val="28"/>
          <w:highlight w:val="black"/>
          <w:u w:val="single"/>
        </w:rPr>
        <w:t>PROFESSIONAL</w:t>
      </w:r>
      <w:r w:rsidRPr="00EB1134">
        <w:rPr>
          <w:rFonts w:asciiTheme="majorHAnsi" w:hAnsiTheme="majorHAnsi"/>
          <w:b/>
          <w:color w:val="FFFFFF" w:themeColor="background1"/>
          <w:sz w:val="28"/>
          <w:szCs w:val="28"/>
          <w:highlight w:val="black"/>
          <w:u w:val="single"/>
        </w:rPr>
        <w:t xml:space="preserve"> </w:t>
      </w:r>
      <w:r w:rsidRPr="00EB1134">
        <w:rPr>
          <w:rFonts w:asciiTheme="majorHAnsi" w:hAnsiTheme="majorHAnsi"/>
          <w:b/>
          <w:smallCaps/>
          <w:color w:val="FFFFFF" w:themeColor="background1"/>
          <w:sz w:val="28"/>
          <w:szCs w:val="28"/>
          <w:highlight w:val="black"/>
          <w:u w:val="single"/>
        </w:rPr>
        <w:t>EXPERIENCE</w:t>
      </w:r>
      <w:r w:rsidR="00EB1134" w:rsidRPr="00EB1134">
        <w:rPr>
          <w:rFonts w:asciiTheme="majorHAnsi" w:hAnsiTheme="majorHAnsi"/>
          <w:b/>
          <w:smallCaps/>
          <w:color w:val="FFFFFF" w:themeColor="background1"/>
          <w:sz w:val="28"/>
          <w:szCs w:val="28"/>
          <w:highlight w:val="black"/>
          <w:u w:val="single"/>
        </w:rPr>
        <w:t xml:space="preserve"> :</w:t>
      </w:r>
    </w:p>
    <w:p w14:paraId="0FDDAE02" w14:textId="77777777" w:rsidR="00D23F28" w:rsidRPr="00534E17" w:rsidRDefault="00D23F28" w:rsidP="003F32D0">
      <w:pPr>
        <w:rPr>
          <w:rFonts w:asciiTheme="majorHAnsi" w:hAnsiTheme="majorHAnsi"/>
          <w:b/>
          <w:smallCaps/>
          <w:sz w:val="28"/>
          <w:szCs w:val="28"/>
        </w:rPr>
      </w:pPr>
    </w:p>
    <w:p w14:paraId="46694364" w14:textId="6CCF79CA" w:rsidR="00D23F28" w:rsidRDefault="00BF234C" w:rsidP="00EF1FA6">
      <w:pPr>
        <w:ind w:firstLine="720"/>
        <w:rPr>
          <w:rFonts w:asciiTheme="majorHAnsi" w:hAnsiTheme="majorHAnsi"/>
          <w:b/>
          <w:sz w:val="22"/>
          <w:szCs w:val="22"/>
        </w:rPr>
      </w:pPr>
      <w:r>
        <w:rPr>
          <w:rFonts w:asciiTheme="majorHAnsi" w:hAnsiTheme="majorHAnsi"/>
          <w:b/>
          <w:sz w:val="22"/>
          <w:szCs w:val="22"/>
        </w:rPr>
        <w:t>Cyber</w:t>
      </w:r>
      <w:r w:rsidR="005E7D9D">
        <w:rPr>
          <w:rFonts w:asciiTheme="majorHAnsi" w:hAnsiTheme="majorHAnsi"/>
          <w:b/>
          <w:sz w:val="22"/>
          <w:szCs w:val="22"/>
        </w:rPr>
        <w:t>soft</w:t>
      </w:r>
      <w:r w:rsidR="001629C3">
        <w:rPr>
          <w:rFonts w:asciiTheme="majorHAnsi" w:hAnsiTheme="majorHAnsi"/>
          <w:b/>
          <w:sz w:val="22"/>
          <w:szCs w:val="22"/>
        </w:rPr>
        <w:t xml:space="preserve"> Technologies</w:t>
      </w:r>
      <w:r w:rsidR="00EF1FA6">
        <w:rPr>
          <w:rFonts w:asciiTheme="majorHAnsi" w:hAnsiTheme="majorHAnsi"/>
          <w:b/>
          <w:sz w:val="22"/>
          <w:szCs w:val="22"/>
        </w:rPr>
        <w:t>, Houston, TX</w:t>
      </w:r>
      <w:r w:rsidR="00EF1FA6">
        <w:rPr>
          <w:rFonts w:asciiTheme="majorHAnsi" w:hAnsiTheme="majorHAnsi"/>
          <w:b/>
          <w:sz w:val="22"/>
          <w:szCs w:val="22"/>
        </w:rPr>
        <w:tab/>
      </w:r>
      <w:r w:rsidR="00EF1FA6">
        <w:rPr>
          <w:rFonts w:asciiTheme="majorHAnsi" w:hAnsiTheme="majorHAnsi"/>
          <w:b/>
          <w:sz w:val="22"/>
          <w:szCs w:val="22"/>
        </w:rPr>
        <w:tab/>
      </w:r>
      <w:r w:rsidR="00EF1FA6">
        <w:rPr>
          <w:rFonts w:asciiTheme="majorHAnsi" w:hAnsiTheme="majorHAnsi"/>
          <w:b/>
          <w:sz w:val="22"/>
          <w:szCs w:val="22"/>
        </w:rPr>
        <w:tab/>
      </w:r>
      <w:r w:rsidR="00EF1FA6">
        <w:rPr>
          <w:rFonts w:asciiTheme="majorHAnsi" w:hAnsiTheme="majorHAnsi"/>
          <w:b/>
          <w:sz w:val="22"/>
          <w:szCs w:val="22"/>
        </w:rPr>
        <w:tab/>
      </w:r>
      <w:r w:rsidR="00EF1FA6">
        <w:rPr>
          <w:rFonts w:asciiTheme="majorHAnsi" w:hAnsiTheme="majorHAnsi"/>
          <w:b/>
          <w:sz w:val="22"/>
          <w:szCs w:val="22"/>
        </w:rPr>
        <w:tab/>
      </w:r>
      <w:r w:rsidR="0082531B">
        <w:rPr>
          <w:rFonts w:asciiTheme="majorHAnsi" w:hAnsiTheme="majorHAnsi"/>
          <w:b/>
          <w:sz w:val="22"/>
          <w:szCs w:val="22"/>
        </w:rPr>
        <w:t>Aug</w:t>
      </w:r>
      <w:r w:rsidR="001629C3">
        <w:rPr>
          <w:rFonts w:asciiTheme="majorHAnsi" w:hAnsiTheme="majorHAnsi"/>
          <w:b/>
          <w:sz w:val="22"/>
          <w:szCs w:val="22"/>
        </w:rPr>
        <w:t xml:space="preserve"> 2016</w:t>
      </w:r>
      <w:r w:rsidR="00720AC2" w:rsidRPr="00720AC2">
        <w:rPr>
          <w:rFonts w:asciiTheme="majorHAnsi" w:hAnsiTheme="majorHAnsi"/>
          <w:b/>
          <w:sz w:val="22"/>
          <w:szCs w:val="22"/>
        </w:rPr>
        <w:t xml:space="preserve"> </w:t>
      </w:r>
      <w:r w:rsidR="00EF1FA6">
        <w:rPr>
          <w:rFonts w:asciiTheme="majorHAnsi" w:hAnsiTheme="majorHAnsi"/>
          <w:b/>
          <w:sz w:val="22"/>
          <w:szCs w:val="22"/>
        </w:rPr>
        <w:t>–</w:t>
      </w:r>
      <w:r w:rsidR="00720AC2" w:rsidRPr="00720AC2">
        <w:rPr>
          <w:rFonts w:asciiTheme="majorHAnsi" w:hAnsiTheme="majorHAnsi"/>
          <w:b/>
          <w:sz w:val="22"/>
          <w:szCs w:val="22"/>
        </w:rPr>
        <w:t xml:space="preserve"> Present</w:t>
      </w:r>
    </w:p>
    <w:p w14:paraId="252F69F9" w14:textId="5C30D760" w:rsidR="00EF1FA6" w:rsidRPr="00EF1FA6" w:rsidRDefault="00EF1FA6" w:rsidP="00675349">
      <w:pPr>
        <w:ind w:firstLine="720"/>
        <w:outlineLvl w:val="0"/>
        <w:rPr>
          <w:rFonts w:asciiTheme="majorHAnsi" w:hAnsiTheme="majorHAnsi"/>
          <w:b/>
          <w:i/>
          <w:sz w:val="22"/>
          <w:szCs w:val="22"/>
          <w:u w:val="single"/>
        </w:rPr>
      </w:pPr>
      <w:r w:rsidRPr="00EF1FA6">
        <w:rPr>
          <w:rFonts w:asciiTheme="majorHAnsi" w:hAnsiTheme="majorHAnsi"/>
          <w:b/>
          <w:i/>
          <w:sz w:val="22"/>
          <w:szCs w:val="22"/>
          <w:u w:val="single"/>
        </w:rPr>
        <w:t>Network Engineer</w:t>
      </w:r>
    </w:p>
    <w:p w14:paraId="249589CD" w14:textId="77777777" w:rsidR="00EF1FA6" w:rsidRDefault="00EF1FA6" w:rsidP="006D19F9">
      <w:pPr>
        <w:ind w:firstLine="720"/>
        <w:rPr>
          <w:rFonts w:asciiTheme="majorHAnsi" w:hAnsiTheme="majorHAnsi"/>
          <w:b/>
          <w:sz w:val="22"/>
          <w:szCs w:val="22"/>
          <w:u w:val="single"/>
        </w:rPr>
      </w:pPr>
    </w:p>
    <w:p w14:paraId="10A94C76" w14:textId="77777777" w:rsidR="00D23F28" w:rsidRPr="00720AC2" w:rsidRDefault="00643336" w:rsidP="00675349">
      <w:pPr>
        <w:ind w:firstLine="720"/>
        <w:outlineLvl w:val="0"/>
        <w:rPr>
          <w:rFonts w:asciiTheme="majorHAnsi" w:hAnsiTheme="majorHAnsi"/>
          <w:b/>
          <w:sz w:val="22"/>
          <w:szCs w:val="22"/>
          <w:u w:val="single"/>
        </w:rPr>
      </w:pPr>
      <w:r w:rsidRPr="00720AC2">
        <w:rPr>
          <w:rFonts w:asciiTheme="majorHAnsi" w:hAnsiTheme="majorHAnsi"/>
          <w:b/>
          <w:sz w:val="22"/>
          <w:szCs w:val="22"/>
          <w:u w:val="single"/>
        </w:rPr>
        <w:t>Responsibilities:</w:t>
      </w:r>
      <w:r w:rsidR="00720AC2" w:rsidRPr="00720AC2">
        <w:rPr>
          <w:rFonts w:asciiTheme="majorHAnsi" w:hAnsiTheme="majorHAnsi"/>
          <w:b/>
          <w:sz w:val="22"/>
          <w:szCs w:val="22"/>
          <w:u w:val="single"/>
        </w:rPr>
        <w:t xml:space="preserve"> </w:t>
      </w:r>
      <w:r w:rsidR="006D19F9">
        <w:rPr>
          <w:rFonts w:asciiTheme="majorHAnsi" w:hAnsiTheme="majorHAnsi"/>
          <w:b/>
          <w:sz w:val="22"/>
          <w:szCs w:val="22"/>
          <w:u w:val="single"/>
        </w:rPr>
        <w:t xml:space="preserve"> </w:t>
      </w:r>
    </w:p>
    <w:p w14:paraId="49E70E4D" w14:textId="77777777" w:rsidR="00AA73BA" w:rsidRPr="00E32E04" w:rsidRDefault="00AA73BA" w:rsidP="002C6461">
      <w:pPr>
        <w:pStyle w:val="ListParagraph"/>
        <w:numPr>
          <w:ilvl w:val="0"/>
          <w:numId w:val="2"/>
        </w:numPr>
        <w:rPr>
          <w:rFonts w:asciiTheme="majorHAnsi" w:hAnsiTheme="majorHAnsi"/>
          <w:sz w:val="22"/>
          <w:szCs w:val="22"/>
        </w:rPr>
      </w:pPr>
      <w:r w:rsidRPr="00AA73BA">
        <w:rPr>
          <w:rFonts w:asciiTheme="majorHAnsi" w:hAnsiTheme="majorHAnsi"/>
          <w:sz w:val="22"/>
          <w:szCs w:val="22"/>
        </w:rPr>
        <w:t xml:space="preserve">Leading key network projects and actively involved in daily maintenance, network design, performance enhancement and troubleshooting on the network containing hundreds of switches, routers, firewalls, VPN switches, </w:t>
      </w:r>
      <w:r w:rsidR="00520138" w:rsidRPr="00AA73BA">
        <w:rPr>
          <w:rFonts w:asciiTheme="majorHAnsi" w:hAnsiTheme="majorHAnsi"/>
          <w:sz w:val="22"/>
          <w:szCs w:val="22"/>
        </w:rPr>
        <w:t>Wi-Fi</w:t>
      </w:r>
      <w:r w:rsidRPr="00AA73BA">
        <w:rPr>
          <w:rFonts w:asciiTheme="majorHAnsi" w:hAnsiTheme="majorHAnsi"/>
          <w:sz w:val="22"/>
          <w:szCs w:val="22"/>
        </w:rPr>
        <w:t xml:space="preserve"> and load balancers, which serve more than 2000 end users with 24/7 operation</w:t>
      </w:r>
      <w:r>
        <w:rPr>
          <w:rFonts w:ascii="Arial" w:hAnsi="Arial" w:cs="Arial"/>
          <w:color w:val="333333"/>
          <w:sz w:val="20"/>
          <w:szCs w:val="20"/>
          <w:shd w:val="clear" w:color="auto" w:fill="FFFFFF"/>
        </w:rPr>
        <w:t>.</w:t>
      </w:r>
    </w:p>
    <w:p w14:paraId="401C8C18" w14:textId="77777777" w:rsidR="00E32E04"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t>Evaluated circuit design and performed configuration of L2/L3 VPN services over MPLS platform for leased line customers.</w:t>
      </w:r>
    </w:p>
    <w:p w14:paraId="223752AE" w14:textId="77777777" w:rsidR="0019255B" w:rsidRDefault="00E32E04" w:rsidP="008177E7">
      <w:pPr>
        <w:pStyle w:val="ListParagraph"/>
        <w:numPr>
          <w:ilvl w:val="0"/>
          <w:numId w:val="2"/>
        </w:numPr>
        <w:rPr>
          <w:rFonts w:asciiTheme="majorHAnsi" w:hAnsiTheme="majorHAnsi"/>
          <w:sz w:val="22"/>
          <w:szCs w:val="22"/>
        </w:rPr>
      </w:pPr>
      <w:r w:rsidRPr="0019255B">
        <w:rPr>
          <w:rFonts w:asciiTheme="majorHAnsi" w:hAnsiTheme="majorHAnsi"/>
          <w:sz w:val="22"/>
          <w:szCs w:val="22"/>
        </w:rPr>
        <w:t>Applied configuration for VRF for multiple routing instances to co-exist and work simultaneously over MPLS. </w:t>
      </w:r>
    </w:p>
    <w:p w14:paraId="3F6BAE82" w14:textId="77777777" w:rsidR="00515478" w:rsidRPr="0019255B" w:rsidRDefault="00515478" w:rsidP="008177E7">
      <w:pPr>
        <w:pStyle w:val="ListParagraph"/>
        <w:numPr>
          <w:ilvl w:val="0"/>
          <w:numId w:val="2"/>
        </w:numPr>
        <w:rPr>
          <w:rFonts w:asciiTheme="majorHAnsi" w:hAnsiTheme="majorHAnsi"/>
          <w:sz w:val="22"/>
          <w:szCs w:val="22"/>
        </w:rPr>
      </w:pPr>
      <w:r w:rsidRPr="0019255B">
        <w:rPr>
          <w:rFonts w:asciiTheme="majorHAnsi" w:hAnsiTheme="majorHAnsi"/>
          <w:sz w:val="22"/>
          <w:szCs w:val="22"/>
        </w:rPr>
        <w:t>Worked on different ticket related issues on Remedy ticketing system.</w:t>
      </w:r>
    </w:p>
    <w:p w14:paraId="21128E24" w14:textId="77777777" w:rsidR="00FB558E" w:rsidRDefault="00FB558E" w:rsidP="002C6461">
      <w:pPr>
        <w:pStyle w:val="ListParagraph"/>
        <w:numPr>
          <w:ilvl w:val="0"/>
          <w:numId w:val="2"/>
        </w:numPr>
        <w:rPr>
          <w:rFonts w:asciiTheme="majorHAnsi" w:hAnsiTheme="majorHAnsi"/>
          <w:sz w:val="22"/>
          <w:szCs w:val="22"/>
        </w:rPr>
      </w:pPr>
      <w:r w:rsidRPr="0091075C">
        <w:rPr>
          <w:bCs/>
          <w:kern w:val="1"/>
          <w:lang w:eastAsia="ar-SA"/>
        </w:rPr>
        <w:t>Provided technical assistance</w:t>
      </w:r>
      <w:r w:rsidRPr="0091075C">
        <w:rPr>
          <w:kern w:val="1"/>
          <w:lang w:eastAsia="ar-SA"/>
        </w:rPr>
        <w:t xml:space="preserve"> for </w:t>
      </w:r>
      <w:r w:rsidRPr="006A2D32">
        <w:rPr>
          <w:kern w:val="1"/>
          <w:lang w:eastAsia="ar-SA"/>
        </w:rPr>
        <w:t>LAN/WAN</w:t>
      </w:r>
      <w:r w:rsidRPr="0091075C">
        <w:rPr>
          <w:kern w:val="1"/>
          <w:lang w:eastAsia="ar-SA"/>
        </w:rPr>
        <w:t xml:space="preserve"> management &amp; troubleshooting and complex customer issues using Network monitoring tool’s such as Solar winds.</w:t>
      </w:r>
    </w:p>
    <w:p w14:paraId="3E053FBD" w14:textId="2E7B1AD3" w:rsidR="00553165" w:rsidRPr="006D19F9" w:rsidRDefault="00553165"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Design, Implement &amp; troubleshooting of Juniper switches, routers and Firewalls</w:t>
      </w:r>
      <w:r w:rsidR="00DF62DB">
        <w:rPr>
          <w:rFonts w:asciiTheme="majorHAnsi" w:hAnsiTheme="majorHAnsi"/>
          <w:sz w:val="22"/>
          <w:szCs w:val="22"/>
        </w:rPr>
        <w:t>.</w:t>
      </w:r>
    </w:p>
    <w:p w14:paraId="6A6B133E" w14:textId="77777777" w:rsidR="00553165" w:rsidRDefault="00553165"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 xml:space="preserve">Design and configuration of Firewall rules on Cisco Routers and SRX. </w:t>
      </w:r>
    </w:p>
    <w:p w14:paraId="28CE2CB5"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lastRenderedPageBreak/>
        <w:t>Migration of Palo Alto firewalls from ASA</w:t>
      </w:r>
      <w:r w:rsidR="00936578">
        <w:rPr>
          <w:rFonts w:asciiTheme="majorHAnsi" w:hAnsiTheme="majorHAnsi"/>
          <w:sz w:val="22"/>
          <w:szCs w:val="22"/>
        </w:rPr>
        <w:t>.</w:t>
      </w:r>
    </w:p>
    <w:p w14:paraId="0895E6E9" w14:textId="77777777" w:rsidR="00553165" w:rsidRPr="006D19F9" w:rsidRDefault="00553165"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Configuring IPSEC VPN (Site-Site to Remote Access) on ASA firewalls.</w:t>
      </w:r>
    </w:p>
    <w:p w14:paraId="79C8333C"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Manage a very large DNS environment using Lucent QIP and manual management of DNS for DMZ/External servers</w:t>
      </w:r>
    </w:p>
    <w:p w14:paraId="106286A7" w14:textId="77777777" w:rsidR="00A441B5" w:rsidRDefault="00F45E29" w:rsidP="002C6461">
      <w:pPr>
        <w:pStyle w:val="ListParagraph"/>
        <w:numPr>
          <w:ilvl w:val="0"/>
          <w:numId w:val="2"/>
        </w:numPr>
        <w:rPr>
          <w:rFonts w:asciiTheme="majorHAnsi" w:hAnsiTheme="majorHAnsi"/>
          <w:sz w:val="22"/>
          <w:szCs w:val="22"/>
        </w:rPr>
      </w:pPr>
      <w:r w:rsidRPr="00F45E29">
        <w:rPr>
          <w:rFonts w:asciiTheme="majorHAnsi" w:hAnsiTheme="majorHAnsi"/>
          <w:sz w:val="22"/>
          <w:szCs w:val="22"/>
        </w:rPr>
        <w:t>Experience with setting up MPLS Layer 3 VPN cloud in data center and also working with BGP </w:t>
      </w:r>
      <w:r w:rsidRPr="00F45E29">
        <w:rPr>
          <w:rFonts w:asciiTheme="majorHAnsi" w:hAnsiTheme="majorHAnsi"/>
          <w:sz w:val="22"/>
          <w:szCs w:val="22"/>
        </w:rPr>
        <w:br/>
        <w:t>WAN towards customer.</w:t>
      </w:r>
    </w:p>
    <w:p w14:paraId="2ED45FE7" w14:textId="77777777" w:rsidR="00615498" w:rsidRDefault="00615498" w:rsidP="002C6461">
      <w:pPr>
        <w:pStyle w:val="ListParagraph"/>
        <w:numPr>
          <w:ilvl w:val="0"/>
          <w:numId w:val="2"/>
        </w:numPr>
        <w:rPr>
          <w:rFonts w:asciiTheme="majorHAnsi" w:hAnsiTheme="majorHAnsi"/>
          <w:sz w:val="22"/>
          <w:szCs w:val="22"/>
        </w:rPr>
      </w:pPr>
      <w:r w:rsidRPr="00615498">
        <w:rPr>
          <w:rFonts w:asciiTheme="majorHAnsi" w:hAnsiTheme="majorHAnsi"/>
          <w:sz w:val="22"/>
          <w:szCs w:val="22"/>
        </w:rPr>
        <w:t> Identified software vulnerabilities and network vulnerabilities in customer networks, made suitable ASA firewall, ISE and IPS</w:t>
      </w:r>
      <w:r>
        <w:rPr>
          <w:rFonts w:asciiTheme="majorHAnsi" w:hAnsiTheme="majorHAnsi"/>
          <w:sz w:val="22"/>
          <w:szCs w:val="22"/>
        </w:rPr>
        <w:t>.</w:t>
      </w:r>
      <w:r w:rsidRPr="00615498">
        <w:rPr>
          <w:rFonts w:asciiTheme="majorHAnsi" w:hAnsiTheme="majorHAnsi"/>
          <w:sz w:val="22"/>
          <w:szCs w:val="22"/>
        </w:rPr>
        <w:t> </w:t>
      </w:r>
    </w:p>
    <w:p w14:paraId="246FF357" w14:textId="77777777" w:rsidR="00FB558E" w:rsidRPr="00FB558E" w:rsidRDefault="00FB558E" w:rsidP="00FB558E">
      <w:pPr>
        <w:pStyle w:val="ListParagraph"/>
        <w:numPr>
          <w:ilvl w:val="0"/>
          <w:numId w:val="2"/>
        </w:numPr>
        <w:tabs>
          <w:tab w:val="num" w:pos="720"/>
          <w:tab w:val="left" w:pos="7035"/>
        </w:tabs>
        <w:jc w:val="both"/>
        <w:rPr>
          <w:color w:val="000000" w:themeColor="text1"/>
          <w:shd w:val="clear" w:color="auto" w:fill="FFFFFF"/>
        </w:rPr>
      </w:pPr>
      <w:r w:rsidRPr="0091075C">
        <w:rPr>
          <w:color w:val="000000" w:themeColor="text1"/>
        </w:rPr>
        <w:t>Installed Solarwinds</w:t>
      </w:r>
      <w:r w:rsidRPr="0091075C">
        <w:rPr>
          <w:color w:val="000000" w:themeColor="text1"/>
          <w:shd w:val="clear" w:color="auto" w:fill="FFFFFF"/>
        </w:rPr>
        <w:t xml:space="preserve"> Network Performance Monitor with traffic analysis, application &amp; virtualization management, configuration management.</w:t>
      </w:r>
    </w:p>
    <w:p w14:paraId="75D722F3" w14:textId="77777777" w:rsidR="00981746"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Configure multi-state MPLS network, providing Metro-Ethernet f</w:t>
      </w:r>
      <w:r>
        <w:rPr>
          <w:rFonts w:asciiTheme="majorHAnsi" w:hAnsiTheme="majorHAnsi"/>
          <w:sz w:val="22"/>
          <w:szCs w:val="22"/>
        </w:rPr>
        <w:t>or VPLS (mesh), Direct Internet</w:t>
      </w:r>
      <w:r w:rsidR="00520138">
        <w:rPr>
          <w:rFonts w:asciiTheme="majorHAnsi" w:hAnsiTheme="majorHAnsi"/>
          <w:sz w:val="22"/>
          <w:szCs w:val="22"/>
        </w:rPr>
        <w:t> </w:t>
      </w:r>
      <w:r w:rsidR="00520138">
        <w:rPr>
          <w:rFonts w:asciiTheme="majorHAnsi" w:hAnsiTheme="majorHAnsi"/>
          <w:sz w:val="22"/>
          <w:szCs w:val="22"/>
        </w:rPr>
        <w:br/>
        <w:t>Access</w:t>
      </w:r>
      <w:r w:rsidRPr="00981746">
        <w:rPr>
          <w:rFonts w:asciiTheme="majorHAnsi" w:hAnsiTheme="majorHAnsi"/>
          <w:sz w:val="22"/>
          <w:szCs w:val="22"/>
        </w:rPr>
        <w:t>,</w:t>
      </w:r>
      <w:r w:rsidR="00520138">
        <w:rPr>
          <w:rFonts w:asciiTheme="majorHAnsi" w:hAnsiTheme="majorHAnsi"/>
          <w:sz w:val="22"/>
          <w:szCs w:val="22"/>
        </w:rPr>
        <w:t xml:space="preserve"> </w:t>
      </w:r>
      <w:r w:rsidRPr="00981746">
        <w:rPr>
          <w:rFonts w:asciiTheme="majorHAnsi" w:hAnsiTheme="majorHAnsi"/>
          <w:sz w:val="22"/>
          <w:szCs w:val="22"/>
        </w:rPr>
        <w:t>Host</w:t>
      </w:r>
      <w:r w:rsidR="00B44671">
        <w:rPr>
          <w:rFonts w:asciiTheme="majorHAnsi" w:hAnsiTheme="majorHAnsi"/>
          <w:sz w:val="22"/>
          <w:szCs w:val="22"/>
        </w:rPr>
        <w:t xml:space="preserve"> Voice Services (Voice over IP)</w:t>
      </w:r>
      <w:r w:rsidRPr="00981746">
        <w:rPr>
          <w:rFonts w:asciiTheme="majorHAnsi" w:hAnsiTheme="majorHAnsi"/>
          <w:sz w:val="22"/>
          <w:szCs w:val="22"/>
        </w:rPr>
        <w:t>, Wireless and P2P Service. </w:t>
      </w:r>
    </w:p>
    <w:p w14:paraId="5964B604" w14:textId="23CFE243"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User admin on the firewalls, adding and deleting users as Admin users come and go</w:t>
      </w:r>
      <w:r w:rsidR="00BB0342">
        <w:rPr>
          <w:rFonts w:asciiTheme="majorHAnsi" w:hAnsiTheme="majorHAnsi"/>
          <w:sz w:val="22"/>
          <w:szCs w:val="22"/>
        </w:rPr>
        <w:t>.</w:t>
      </w:r>
    </w:p>
    <w:p w14:paraId="07A7AD78"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Maintained redundancy on Cisco 2600, 2800 &amp; 3600 series router, cisco catalyst </w:t>
      </w:r>
      <w:r w:rsidR="00E53F10">
        <w:rPr>
          <w:rFonts w:asciiTheme="majorHAnsi" w:hAnsiTheme="majorHAnsi"/>
          <w:sz w:val="22"/>
          <w:szCs w:val="22"/>
        </w:rPr>
        <w:t>switch 6500, 4500 and Nexus 5K,</w:t>
      </w:r>
      <w:r w:rsidRPr="006A4A1F">
        <w:rPr>
          <w:rFonts w:asciiTheme="majorHAnsi" w:hAnsiTheme="majorHAnsi"/>
          <w:sz w:val="22"/>
          <w:szCs w:val="22"/>
        </w:rPr>
        <w:t xml:space="preserve"> Nexus 7K</w:t>
      </w:r>
      <w:r w:rsidR="00E53F10">
        <w:rPr>
          <w:rFonts w:asciiTheme="majorHAnsi" w:hAnsiTheme="majorHAnsi"/>
          <w:sz w:val="22"/>
          <w:szCs w:val="22"/>
        </w:rPr>
        <w:t>, Nexus 9</w:t>
      </w:r>
      <w:r w:rsidR="00E53F10" w:rsidRPr="006A4A1F">
        <w:rPr>
          <w:rFonts w:asciiTheme="majorHAnsi" w:hAnsiTheme="majorHAnsi"/>
          <w:sz w:val="22"/>
          <w:szCs w:val="22"/>
        </w:rPr>
        <w:t>K</w:t>
      </w:r>
      <w:r w:rsidRPr="006A4A1F">
        <w:rPr>
          <w:rFonts w:asciiTheme="majorHAnsi" w:hAnsiTheme="majorHAnsi"/>
          <w:sz w:val="22"/>
          <w:szCs w:val="22"/>
        </w:rPr>
        <w:t xml:space="preserve"> switch with HSRP</w:t>
      </w:r>
      <w:r w:rsidR="009E24D7">
        <w:rPr>
          <w:rFonts w:asciiTheme="majorHAnsi" w:hAnsiTheme="majorHAnsi"/>
          <w:sz w:val="22"/>
          <w:szCs w:val="22"/>
        </w:rPr>
        <w:t>.</w:t>
      </w:r>
    </w:p>
    <w:p w14:paraId="46B68B4B" w14:textId="77777777" w:rsidR="009E24D7" w:rsidRDefault="009E24D7" w:rsidP="002C6461">
      <w:pPr>
        <w:pStyle w:val="ListParagraph"/>
        <w:numPr>
          <w:ilvl w:val="0"/>
          <w:numId w:val="2"/>
        </w:numPr>
        <w:rPr>
          <w:rFonts w:asciiTheme="majorHAnsi" w:hAnsiTheme="majorHAnsi"/>
          <w:sz w:val="22"/>
          <w:szCs w:val="22"/>
        </w:rPr>
      </w:pPr>
      <w:r w:rsidRPr="009E24D7">
        <w:rPr>
          <w:rFonts w:asciiTheme="majorHAnsi" w:hAnsiTheme="majorHAnsi"/>
          <w:sz w:val="22"/>
          <w:szCs w:val="22"/>
        </w:rPr>
        <w:t>Responsible for the secure development lifecycle environment form NX-OS to Application Centric Infrastructure (ACI) in Data center, implemented in the lab environment. </w:t>
      </w:r>
    </w:p>
    <w:p w14:paraId="5EB36CAB" w14:textId="01DFDD42" w:rsidR="006A4A1F" w:rsidRPr="00CB72D4" w:rsidRDefault="009E24D7" w:rsidP="002C6461">
      <w:pPr>
        <w:pStyle w:val="ListParagraph"/>
        <w:numPr>
          <w:ilvl w:val="0"/>
          <w:numId w:val="2"/>
        </w:numPr>
        <w:rPr>
          <w:rFonts w:asciiTheme="majorHAnsi" w:hAnsiTheme="majorHAnsi"/>
          <w:sz w:val="22"/>
          <w:szCs w:val="22"/>
        </w:rPr>
      </w:pPr>
      <w:r w:rsidRPr="009E24D7">
        <w:rPr>
          <w:rFonts w:asciiTheme="majorHAnsi" w:hAnsiTheme="majorHAnsi"/>
          <w:sz w:val="22"/>
          <w:szCs w:val="22"/>
        </w:rPr>
        <w:t>Used Cisco ACI Fabric which is based on Cisco Nexus 9000 series switches and Cisco Application Virtual Switch (AVS)</w:t>
      </w:r>
      <w:r>
        <w:rPr>
          <w:rFonts w:asciiTheme="majorHAnsi" w:hAnsiTheme="majorHAnsi"/>
          <w:sz w:val="22"/>
          <w:szCs w:val="22"/>
        </w:rPr>
        <w:t>.</w:t>
      </w:r>
    </w:p>
    <w:p w14:paraId="1B7DB0F2" w14:textId="2E2F2E5B" w:rsidR="003813B1" w:rsidRPr="00BB0342" w:rsidRDefault="006A4A1F" w:rsidP="003813B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Experience </w:t>
      </w:r>
      <w:r w:rsidR="00E53F10">
        <w:rPr>
          <w:rFonts w:asciiTheme="majorHAnsi" w:hAnsiTheme="majorHAnsi"/>
          <w:sz w:val="22"/>
          <w:szCs w:val="22"/>
        </w:rPr>
        <w:t>in working with Cisco Nexus 7K</w:t>
      </w:r>
      <w:r w:rsidRPr="006A4A1F">
        <w:rPr>
          <w:rFonts w:asciiTheme="majorHAnsi" w:hAnsiTheme="majorHAnsi"/>
          <w:sz w:val="22"/>
          <w:szCs w:val="22"/>
        </w:rPr>
        <w:t xml:space="preserve"> series switches for data center</w:t>
      </w:r>
      <w:r w:rsidR="00BB0342">
        <w:rPr>
          <w:rFonts w:asciiTheme="majorHAnsi" w:hAnsiTheme="majorHAnsi"/>
          <w:sz w:val="22"/>
          <w:szCs w:val="22"/>
        </w:rPr>
        <w:t>.</w:t>
      </w:r>
    </w:p>
    <w:p w14:paraId="3FF9ED02" w14:textId="77777777" w:rsidR="003813B1" w:rsidRPr="003813B1" w:rsidRDefault="003813B1" w:rsidP="003813B1">
      <w:pPr>
        <w:pStyle w:val="ListParagraph"/>
        <w:numPr>
          <w:ilvl w:val="0"/>
          <w:numId w:val="2"/>
        </w:numPr>
        <w:rPr>
          <w:rFonts w:asciiTheme="majorHAnsi" w:hAnsiTheme="majorHAnsi"/>
          <w:sz w:val="22"/>
          <w:szCs w:val="22"/>
        </w:rPr>
      </w:pPr>
      <w:r w:rsidRPr="003813B1">
        <w:rPr>
          <w:rFonts w:asciiTheme="majorHAnsi" w:hAnsiTheme="majorHAnsi"/>
          <w:sz w:val="22"/>
          <w:szCs w:val="22"/>
        </w:rPr>
        <w:t>Performed automation using python as a scripting language in Linux environment.</w:t>
      </w:r>
    </w:p>
    <w:p w14:paraId="319C5FC3" w14:textId="77777777"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Migration to virtual servers in F5 Load balancer as part of web.</w:t>
      </w:r>
    </w:p>
    <w:p w14:paraId="57128C16" w14:textId="77777777" w:rsidR="00E83E48" w:rsidRPr="006A4A1F" w:rsidRDefault="00E83E48" w:rsidP="002C6461">
      <w:pPr>
        <w:pStyle w:val="ListParagraph"/>
        <w:numPr>
          <w:ilvl w:val="0"/>
          <w:numId w:val="2"/>
        </w:numPr>
        <w:rPr>
          <w:rFonts w:asciiTheme="majorHAnsi" w:hAnsiTheme="majorHAnsi"/>
          <w:sz w:val="22"/>
          <w:szCs w:val="22"/>
        </w:rPr>
      </w:pPr>
      <w:r w:rsidRPr="00E83E48">
        <w:rPr>
          <w:rFonts w:asciiTheme="majorHAnsi" w:hAnsiTheme="majorHAnsi"/>
          <w:sz w:val="22"/>
          <w:szCs w:val="22"/>
        </w:rPr>
        <w:t>Configured and deployed F5 BIG IP LTM 8900 for providing application redundancy and load balancing.</w:t>
      </w:r>
    </w:p>
    <w:p w14:paraId="7D95166F" w14:textId="77777777" w:rsidR="00FA7A2A" w:rsidRPr="00CC647B" w:rsidRDefault="00FD25A9" w:rsidP="00CC647B">
      <w:pPr>
        <w:pStyle w:val="ListParagraph"/>
        <w:numPr>
          <w:ilvl w:val="0"/>
          <w:numId w:val="2"/>
        </w:numPr>
        <w:rPr>
          <w:rFonts w:asciiTheme="majorHAnsi" w:hAnsiTheme="majorHAnsi"/>
          <w:sz w:val="22"/>
          <w:szCs w:val="22"/>
        </w:rPr>
      </w:pPr>
      <w:r>
        <w:rPr>
          <w:rFonts w:asciiTheme="majorHAnsi" w:hAnsiTheme="majorHAnsi"/>
          <w:sz w:val="22"/>
          <w:szCs w:val="22"/>
        </w:rPr>
        <w:t>Worked on Cisco management system for troubleshooting, monitoring, configuration changes or updates and Reporting.</w:t>
      </w:r>
      <w:r w:rsidR="00FA7A2A" w:rsidRPr="00E83E48">
        <w:rPr>
          <w:rFonts w:asciiTheme="majorHAnsi" w:hAnsiTheme="majorHAnsi"/>
          <w:sz w:val="22"/>
          <w:szCs w:val="22"/>
        </w:rPr>
        <w:t> </w:t>
      </w:r>
    </w:p>
    <w:p w14:paraId="5B8A967C"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Worked with installation of Palo Alto firewalls</w:t>
      </w:r>
      <w:r w:rsidR="00FD25A9">
        <w:rPr>
          <w:rFonts w:asciiTheme="majorHAnsi" w:hAnsiTheme="majorHAnsi"/>
          <w:sz w:val="22"/>
          <w:szCs w:val="22"/>
        </w:rPr>
        <w:t>.</w:t>
      </w:r>
    </w:p>
    <w:p w14:paraId="6EBBFE1E"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Follow process &amp; procedures for change &amp; configuration management.</w:t>
      </w:r>
    </w:p>
    <w:p w14:paraId="3D10B464"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Worked with Cisco catalyst 6500, 4500, 3750, 3560, 2960 switches and 2800, 3600, 3800, 7200, 7600 and ASR series Routers. </w:t>
      </w:r>
    </w:p>
    <w:p w14:paraId="44E544F5" w14:textId="631217A0"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Configuring VRRP &amp; GLBP and VLAN Trunking 802.1Q, STP, Port Security on Catalyst 6500 switches</w:t>
      </w:r>
      <w:r w:rsidR="00BB0342">
        <w:rPr>
          <w:rFonts w:asciiTheme="majorHAnsi" w:hAnsiTheme="majorHAnsi"/>
          <w:sz w:val="22"/>
          <w:szCs w:val="22"/>
        </w:rPr>
        <w:t>.</w:t>
      </w:r>
    </w:p>
    <w:p w14:paraId="2A9342AC"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Responsible for </w:t>
      </w:r>
      <w:r w:rsidR="00B44671" w:rsidRPr="006A4A1F">
        <w:rPr>
          <w:rFonts w:asciiTheme="majorHAnsi" w:hAnsiTheme="majorHAnsi"/>
          <w:sz w:val="22"/>
          <w:szCs w:val="22"/>
        </w:rPr>
        <w:t>Checkpoint</w:t>
      </w:r>
      <w:r w:rsidRPr="006A4A1F">
        <w:rPr>
          <w:rFonts w:asciiTheme="majorHAnsi" w:hAnsiTheme="majorHAnsi"/>
          <w:sz w:val="22"/>
          <w:szCs w:val="22"/>
        </w:rPr>
        <w:t xml:space="preserve"> and Cisco ASA firewall administration across global networks.</w:t>
      </w:r>
    </w:p>
    <w:p w14:paraId="6E7187E3"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Build various network technologies from the ground up specifically Bluecoat Web proxies</w:t>
      </w:r>
    </w:p>
    <w:p w14:paraId="147713A4" w14:textId="438933B0"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Configuring and troubleshooting Cisco </w:t>
      </w:r>
      <w:r w:rsidR="00E53F10">
        <w:rPr>
          <w:rFonts w:asciiTheme="majorHAnsi" w:hAnsiTheme="majorHAnsi"/>
          <w:sz w:val="22"/>
          <w:szCs w:val="22"/>
        </w:rPr>
        <w:t>PIX, ASA, FWSM, ACE, Nexus 5K,7K,9K</w:t>
      </w:r>
      <w:r w:rsidRPr="006A4A1F">
        <w:rPr>
          <w:rFonts w:asciiTheme="majorHAnsi" w:hAnsiTheme="majorHAnsi"/>
          <w:sz w:val="22"/>
          <w:szCs w:val="22"/>
        </w:rPr>
        <w:t>, and Juniper platforms i</w:t>
      </w:r>
      <w:r w:rsidR="00B818F4">
        <w:rPr>
          <w:rFonts w:asciiTheme="majorHAnsi" w:hAnsiTheme="majorHAnsi"/>
          <w:sz w:val="22"/>
          <w:szCs w:val="22"/>
        </w:rPr>
        <w:t>n a multi-tenant infrastructure.</w:t>
      </w:r>
    </w:p>
    <w:p w14:paraId="37393DF1" w14:textId="1AC44191"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Planning and implementation of OSPF protocol and internet IBGP and EBGP peering relationship with </w:t>
      </w:r>
      <w:r w:rsidR="00CA3CDC" w:rsidRPr="006A4A1F">
        <w:rPr>
          <w:rFonts w:asciiTheme="majorHAnsi" w:hAnsiTheme="majorHAnsi"/>
          <w:sz w:val="22"/>
          <w:szCs w:val="22"/>
        </w:rPr>
        <w:t>another</w:t>
      </w:r>
      <w:r w:rsidRPr="006A4A1F">
        <w:rPr>
          <w:rFonts w:asciiTheme="majorHAnsi" w:hAnsiTheme="majorHAnsi"/>
          <w:sz w:val="22"/>
          <w:szCs w:val="22"/>
        </w:rPr>
        <w:t xml:space="preserve"> ISP</w:t>
      </w:r>
      <w:r w:rsidR="00E83E48">
        <w:rPr>
          <w:rFonts w:asciiTheme="majorHAnsi" w:hAnsiTheme="majorHAnsi"/>
          <w:sz w:val="22"/>
          <w:szCs w:val="22"/>
        </w:rPr>
        <w:t>.</w:t>
      </w:r>
    </w:p>
    <w:p w14:paraId="2A0A0558" w14:textId="77777777" w:rsid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Implemented device configuration changes and administration for F5 BigIP LTM/GTM.</w:t>
      </w:r>
    </w:p>
    <w:p w14:paraId="5D7BBCAF" w14:textId="28AA38CD" w:rsidR="007F1B39" w:rsidRPr="007F1B39" w:rsidRDefault="007F1B39" w:rsidP="007F1B39">
      <w:pPr>
        <w:pStyle w:val="ListParagraph"/>
        <w:numPr>
          <w:ilvl w:val="0"/>
          <w:numId w:val="2"/>
        </w:numPr>
        <w:rPr>
          <w:rFonts w:asciiTheme="majorHAnsi" w:hAnsiTheme="majorHAnsi"/>
          <w:sz w:val="22"/>
          <w:szCs w:val="22"/>
        </w:rPr>
      </w:pPr>
      <w:r w:rsidRPr="00802324">
        <w:rPr>
          <w:rFonts w:asciiTheme="majorHAnsi" w:hAnsiTheme="majorHAnsi"/>
          <w:sz w:val="22"/>
          <w:szCs w:val="22"/>
        </w:rPr>
        <w:t>Configured the VoIP phones on call manager using the mac address and enabling the route</w:t>
      </w:r>
      <w:r w:rsidR="00F76D31">
        <w:rPr>
          <w:rFonts w:asciiTheme="majorHAnsi" w:hAnsiTheme="majorHAnsi"/>
          <w:sz w:val="22"/>
          <w:szCs w:val="22"/>
        </w:rPr>
        <w:t xml:space="preserve"> list, route partitioning them.</w:t>
      </w:r>
    </w:p>
    <w:p w14:paraId="6F027CDC" w14:textId="77777777"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Involved in F5 BIG IP LTM administration, familiar with enterprise level traffic managers like 8900, 6800, 3600, 1600, 3400 series.</w:t>
      </w:r>
    </w:p>
    <w:p w14:paraId="4D7CE45B" w14:textId="77777777" w:rsidR="00E83E48" w:rsidRPr="00E83E48" w:rsidRDefault="00E83E48" w:rsidP="00E83E48">
      <w:pPr>
        <w:pStyle w:val="ListParagraph"/>
        <w:numPr>
          <w:ilvl w:val="0"/>
          <w:numId w:val="2"/>
        </w:numPr>
        <w:rPr>
          <w:rFonts w:asciiTheme="minorHAnsi" w:hAnsiTheme="minorHAnsi" w:cstheme="minorHAnsi"/>
          <w:sz w:val="22"/>
          <w:szCs w:val="22"/>
        </w:rPr>
      </w:pPr>
      <w:r w:rsidRPr="00E83E48">
        <w:rPr>
          <w:rFonts w:asciiTheme="majorHAnsi" w:hAnsiTheme="majorHAnsi"/>
          <w:sz w:val="22"/>
          <w:szCs w:val="22"/>
        </w:rPr>
        <w:t>Creating Virtual IP address, Pools and Persistence profiles on F5 LTMs.</w:t>
      </w:r>
    </w:p>
    <w:p w14:paraId="4B514835"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Configuring and maintain access points through CISCO 4400 WLAN controller and </w:t>
      </w:r>
      <w:r w:rsidR="004A59F4" w:rsidRPr="006A4A1F">
        <w:rPr>
          <w:rFonts w:asciiTheme="majorHAnsi" w:hAnsiTheme="majorHAnsi"/>
          <w:sz w:val="22"/>
          <w:szCs w:val="22"/>
        </w:rPr>
        <w:t>upgrading</w:t>
      </w:r>
      <w:r w:rsidRPr="006A4A1F">
        <w:rPr>
          <w:rFonts w:asciiTheme="majorHAnsi" w:hAnsiTheme="majorHAnsi"/>
          <w:sz w:val="22"/>
          <w:szCs w:val="22"/>
        </w:rPr>
        <w:t xml:space="preserve"> WAN link using PPP Multilink</w:t>
      </w:r>
      <w:r w:rsidR="00802324">
        <w:rPr>
          <w:rFonts w:asciiTheme="majorHAnsi" w:hAnsiTheme="majorHAnsi"/>
          <w:sz w:val="22"/>
          <w:szCs w:val="22"/>
        </w:rPr>
        <w:t>.</w:t>
      </w:r>
    </w:p>
    <w:p w14:paraId="74224DAA" w14:textId="0B8A48B9" w:rsidR="006A4A1F" w:rsidRPr="008E7171"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in designing and implementing IP addressing including IPv4 and IPv6</w:t>
      </w:r>
      <w:r w:rsidR="008E7171">
        <w:rPr>
          <w:rFonts w:asciiTheme="majorHAnsi" w:hAnsiTheme="majorHAnsi"/>
          <w:sz w:val="22"/>
          <w:szCs w:val="22"/>
        </w:rPr>
        <w:t>.</w:t>
      </w:r>
    </w:p>
    <w:p w14:paraId="343ADBC8" w14:textId="77777777" w:rsidR="008E7171" w:rsidRDefault="00706DB3" w:rsidP="002C6461">
      <w:pPr>
        <w:pStyle w:val="ListParagraph"/>
        <w:numPr>
          <w:ilvl w:val="0"/>
          <w:numId w:val="2"/>
        </w:numPr>
        <w:rPr>
          <w:rFonts w:asciiTheme="majorHAnsi" w:hAnsiTheme="majorHAnsi"/>
          <w:sz w:val="22"/>
          <w:szCs w:val="22"/>
        </w:rPr>
      </w:pPr>
      <w:r w:rsidRPr="00706DB3">
        <w:rPr>
          <w:rFonts w:asciiTheme="majorHAnsi" w:hAnsiTheme="majorHAnsi"/>
          <w:sz w:val="22"/>
          <w:szCs w:val="22"/>
        </w:rPr>
        <w:t xml:space="preserve">Enforce Security procedures </w:t>
      </w:r>
      <w:r w:rsidR="00F824C1">
        <w:rPr>
          <w:rFonts w:asciiTheme="majorHAnsi" w:hAnsiTheme="majorHAnsi"/>
          <w:sz w:val="22"/>
          <w:szCs w:val="22"/>
        </w:rPr>
        <w:t>such as ACLs, TACACS and RADIUS.</w:t>
      </w:r>
    </w:p>
    <w:p w14:paraId="2295BCF1" w14:textId="2D2CD46D" w:rsidR="00706DB3" w:rsidRPr="008E7171" w:rsidRDefault="00706DB3" w:rsidP="002C6461">
      <w:pPr>
        <w:pStyle w:val="ListParagraph"/>
        <w:numPr>
          <w:ilvl w:val="0"/>
          <w:numId w:val="2"/>
        </w:numPr>
        <w:rPr>
          <w:rFonts w:asciiTheme="majorHAnsi" w:hAnsiTheme="majorHAnsi"/>
          <w:sz w:val="22"/>
          <w:szCs w:val="22"/>
        </w:rPr>
      </w:pPr>
      <w:r w:rsidRPr="008E7171">
        <w:rPr>
          <w:rFonts w:asciiTheme="majorHAnsi" w:hAnsiTheme="majorHAnsi"/>
          <w:sz w:val="22"/>
          <w:szCs w:val="22"/>
        </w:rPr>
        <w:t>Secondary Engineer to implement and troubleshoot the relocation of the United States Marshals Service Headquarters, relocating 5 locations into one building, supporting 2000+ local users for day to day operations.  </w:t>
      </w:r>
    </w:p>
    <w:p w14:paraId="657E2EEF" w14:textId="48212FF0" w:rsidR="00706DB3" w:rsidRDefault="00706DB3" w:rsidP="002C6461">
      <w:pPr>
        <w:pStyle w:val="ListParagraph"/>
        <w:numPr>
          <w:ilvl w:val="0"/>
          <w:numId w:val="2"/>
        </w:numPr>
        <w:rPr>
          <w:rFonts w:asciiTheme="majorHAnsi" w:hAnsiTheme="majorHAnsi"/>
          <w:sz w:val="22"/>
          <w:szCs w:val="22"/>
        </w:rPr>
      </w:pPr>
      <w:r w:rsidRPr="00706DB3">
        <w:rPr>
          <w:rFonts w:asciiTheme="majorHAnsi" w:hAnsiTheme="majorHAnsi"/>
          <w:sz w:val="22"/>
          <w:szCs w:val="22"/>
        </w:rPr>
        <w:t xml:space="preserve">Secondary Engineer to create </w:t>
      </w:r>
      <w:r w:rsidR="00157C88" w:rsidRPr="00706DB3">
        <w:rPr>
          <w:rFonts w:asciiTheme="majorHAnsi" w:hAnsiTheme="majorHAnsi"/>
          <w:sz w:val="22"/>
          <w:szCs w:val="22"/>
        </w:rPr>
        <w:t>a</w:t>
      </w:r>
      <w:r w:rsidRPr="00706DB3">
        <w:rPr>
          <w:rFonts w:asciiTheme="majorHAnsi" w:hAnsiTheme="majorHAnsi"/>
          <w:sz w:val="22"/>
          <w:szCs w:val="22"/>
        </w:rPr>
        <w:t xml:space="preserve"> new solution including new construction and installation of a full mesh wireless and wired network with </w:t>
      </w:r>
      <w:r w:rsidR="00157C88" w:rsidRPr="00706DB3">
        <w:rPr>
          <w:rFonts w:asciiTheme="majorHAnsi" w:hAnsiTheme="majorHAnsi"/>
          <w:sz w:val="22"/>
          <w:szCs w:val="22"/>
        </w:rPr>
        <w:t>a</w:t>
      </w:r>
      <w:r w:rsidRPr="00706DB3">
        <w:rPr>
          <w:rFonts w:asciiTheme="majorHAnsi" w:hAnsiTheme="majorHAnsi"/>
          <w:sz w:val="22"/>
          <w:szCs w:val="22"/>
        </w:rPr>
        <w:t xml:space="preserve"> full ISE installation, Crestron, CISCO VTC and Polycom voice all integrated into the secure network topology</w:t>
      </w:r>
      <w:r w:rsidR="00117D8F">
        <w:rPr>
          <w:rFonts w:asciiTheme="majorHAnsi" w:hAnsiTheme="majorHAnsi"/>
          <w:sz w:val="22"/>
          <w:szCs w:val="22"/>
        </w:rPr>
        <w:t>.</w:t>
      </w:r>
      <w:r>
        <w:rPr>
          <w:rFonts w:ascii="Arial" w:hAnsi="Arial" w:cs="Arial"/>
          <w:color w:val="333333"/>
          <w:sz w:val="20"/>
          <w:szCs w:val="20"/>
          <w:shd w:val="clear" w:color="auto" w:fill="FFFFFF"/>
        </w:rPr>
        <w:t> </w:t>
      </w:r>
    </w:p>
    <w:p w14:paraId="34DB684F" w14:textId="77777777" w:rsidR="00791348" w:rsidRPr="006A4A1F" w:rsidRDefault="00791348" w:rsidP="00791348">
      <w:pPr>
        <w:pStyle w:val="ListParagraph"/>
        <w:ind w:left="1260"/>
        <w:rPr>
          <w:rFonts w:asciiTheme="majorHAnsi" w:hAnsiTheme="majorHAnsi"/>
          <w:sz w:val="22"/>
          <w:szCs w:val="22"/>
        </w:rPr>
      </w:pPr>
    </w:p>
    <w:p w14:paraId="77844177" w14:textId="77777777" w:rsidR="00FD79A4" w:rsidRDefault="00FD79A4" w:rsidP="00681D84">
      <w:pPr>
        <w:ind w:firstLine="720"/>
        <w:rPr>
          <w:rFonts w:asciiTheme="majorHAnsi" w:hAnsiTheme="majorHAnsi"/>
          <w:b/>
          <w:i/>
          <w:sz w:val="22"/>
          <w:szCs w:val="22"/>
        </w:rPr>
      </w:pPr>
    </w:p>
    <w:p w14:paraId="27D05BCE" w14:textId="77777777" w:rsidR="00FD79A4" w:rsidRDefault="00FD79A4" w:rsidP="00681D84">
      <w:pPr>
        <w:ind w:firstLine="720"/>
        <w:rPr>
          <w:rFonts w:asciiTheme="majorHAnsi" w:hAnsiTheme="majorHAnsi"/>
          <w:b/>
          <w:i/>
          <w:sz w:val="22"/>
          <w:szCs w:val="22"/>
        </w:rPr>
      </w:pPr>
    </w:p>
    <w:p w14:paraId="603D5E3D" w14:textId="04430796" w:rsidR="00553165" w:rsidRPr="00681D84" w:rsidRDefault="003E10E0" w:rsidP="00681D84">
      <w:pPr>
        <w:ind w:firstLine="720"/>
        <w:rPr>
          <w:rFonts w:asciiTheme="majorHAnsi" w:hAnsiTheme="majorHAnsi"/>
          <w:b/>
          <w:sz w:val="22"/>
          <w:szCs w:val="22"/>
        </w:rPr>
      </w:pPr>
      <w:r w:rsidRPr="00EC0910">
        <w:rPr>
          <w:rFonts w:asciiTheme="majorHAnsi" w:hAnsiTheme="majorHAnsi"/>
          <w:b/>
          <w:i/>
          <w:sz w:val="22"/>
          <w:szCs w:val="22"/>
        </w:rPr>
        <w:t xml:space="preserve">Department </w:t>
      </w:r>
      <w:r w:rsidRPr="00EC0910">
        <w:rPr>
          <w:rFonts w:asciiTheme="majorHAnsi" w:hAnsiTheme="majorHAnsi"/>
          <w:b/>
          <w:sz w:val="22"/>
          <w:szCs w:val="22"/>
        </w:rPr>
        <w:t>of Administration, Columbia, SC</w:t>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sidR="00681D84">
        <w:rPr>
          <w:rFonts w:asciiTheme="majorHAnsi" w:hAnsiTheme="majorHAnsi"/>
          <w:b/>
          <w:sz w:val="22"/>
          <w:szCs w:val="22"/>
        </w:rPr>
        <w:t>Aug 2014 – July 2016</w:t>
      </w:r>
    </w:p>
    <w:p w14:paraId="16612C95" w14:textId="1260DA32" w:rsidR="00681D84" w:rsidRPr="002003AD" w:rsidRDefault="001629C3" w:rsidP="00675349">
      <w:pPr>
        <w:ind w:firstLine="720"/>
        <w:outlineLvl w:val="0"/>
        <w:rPr>
          <w:rFonts w:asciiTheme="majorHAnsi" w:hAnsiTheme="majorHAnsi"/>
          <w:b/>
          <w:i/>
          <w:sz w:val="22"/>
          <w:szCs w:val="22"/>
          <w:u w:val="single"/>
        </w:rPr>
      </w:pPr>
      <w:r w:rsidRPr="002003AD">
        <w:rPr>
          <w:rFonts w:asciiTheme="majorHAnsi" w:hAnsiTheme="majorHAnsi"/>
          <w:b/>
          <w:i/>
          <w:sz w:val="22"/>
          <w:szCs w:val="22"/>
          <w:u w:val="single"/>
        </w:rPr>
        <w:t>Network Engineer</w:t>
      </w:r>
      <w:r w:rsidR="001A55EB">
        <w:rPr>
          <w:rFonts w:asciiTheme="majorHAnsi" w:hAnsiTheme="majorHAnsi"/>
          <w:b/>
          <w:i/>
          <w:sz w:val="22"/>
          <w:szCs w:val="22"/>
          <w:u w:val="single"/>
        </w:rPr>
        <w:t xml:space="preserve"> &amp; Security Admin</w:t>
      </w:r>
    </w:p>
    <w:p w14:paraId="2D552533" w14:textId="28F7FE23" w:rsidR="00797B96" w:rsidRPr="00681D84" w:rsidRDefault="00CF0D7F" w:rsidP="006D19F9">
      <w:pPr>
        <w:ind w:firstLine="720"/>
        <w:rPr>
          <w:rFonts w:asciiTheme="majorHAnsi" w:hAnsiTheme="majorHAnsi"/>
          <w:b/>
          <w:i/>
          <w:sz w:val="22"/>
          <w:szCs w:val="22"/>
        </w:rPr>
      </w:pP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p>
    <w:p w14:paraId="09A86F21" w14:textId="77777777" w:rsidR="006B22E5" w:rsidRPr="00534E17" w:rsidRDefault="00643336" w:rsidP="00675349">
      <w:pPr>
        <w:ind w:firstLine="720"/>
        <w:outlineLvl w:val="0"/>
        <w:rPr>
          <w:rFonts w:asciiTheme="majorHAnsi" w:hAnsiTheme="majorHAnsi"/>
          <w:b/>
          <w:sz w:val="22"/>
          <w:szCs w:val="22"/>
          <w:u w:val="single"/>
        </w:rPr>
      </w:pPr>
      <w:r w:rsidRPr="00534E17">
        <w:rPr>
          <w:rFonts w:asciiTheme="majorHAnsi" w:hAnsiTheme="majorHAnsi"/>
          <w:b/>
          <w:sz w:val="22"/>
          <w:szCs w:val="22"/>
          <w:u w:val="single"/>
        </w:rPr>
        <w:t xml:space="preserve">Responsibilities: </w:t>
      </w:r>
    </w:p>
    <w:p w14:paraId="1DBBF2D9" w14:textId="0D037350"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Designed and installed new Branch network systems. Resolved network issues as well as prepared network documentation</w:t>
      </w:r>
      <w:r w:rsidR="001E5842">
        <w:rPr>
          <w:rFonts w:asciiTheme="majorHAnsi" w:hAnsiTheme="majorHAnsi"/>
          <w:sz w:val="22"/>
          <w:szCs w:val="22"/>
        </w:rPr>
        <w:t>.</w:t>
      </w:r>
    </w:p>
    <w:p w14:paraId="4E60289A"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Network Operations by health monitoring using NMS, Issue and Incident resolution using ticketing system and workflow software</w:t>
      </w:r>
    </w:p>
    <w:p w14:paraId="5A027782" w14:textId="77777777" w:rsidR="009E24D7" w:rsidRDefault="00615498" w:rsidP="002C6461">
      <w:pPr>
        <w:pStyle w:val="ListParagraph"/>
        <w:numPr>
          <w:ilvl w:val="0"/>
          <w:numId w:val="2"/>
        </w:numPr>
        <w:rPr>
          <w:rFonts w:asciiTheme="majorHAnsi" w:hAnsiTheme="majorHAnsi"/>
          <w:sz w:val="22"/>
          <w:szCs w:val="22"/>
        </w:rPr>
      </w:pPr>
      <w:r w:rsidRPr="00615498">
        <w:rPr>
          <w:rFonts w:asciiTheme="majorHAnsi" w:hAnsiTheme="majorHAnsi"/>
          <w:sz w:val="22"/>
          <w:szCs w:val="22"/>
        </w:rPr>
        <w:t>Create / manage and support accounts on ACS and ISE. </w:t>
      </w:r>
    </w:p>
    <w:p w14:paraId="2BAF8EB8" w14:textId="5B274809" w:rsidR="00515478" w:rsidRPr="00515478" w:rsidRDefault="00515478" w:rsidP="002C6461">
      <w:pPr>
        <w:pStyle w:val="ListParagraph"/>
        <w:numPr>
          <w:ilvl w:val="0"/>
          <w:numId w:val="2"/>
        </w:numPr>
        <w:rPr>
          <w:rFonts w:asciiTheme="majorHAnsi" w:hAnsiTheme="majorHAnsi"/>
          <w:sz w:val="22"/>
          <w:szCs w:val="22"/>
        </w:rPr>
      </w:pPr>
      <w:r w:rsidRPr="00515478">
        <w:rPr>
          <w:rFonts w:asciiTheme="majorHAnsi" w:hAnsiTheme="majorHAnsi"/>
        </w:rPr>
        <w:t xml:space="preserve">Worked on different ticket related issues on </w:t>
      </w:r>
      <w:r w:rsidR="001E5842" w:rsidRPr="00515478">
        <w:rPr>
          <w:rFonts w:asciiTheme="majorHAnsi" w:hAnsiTheme="majorHAnsi"/>
        </w:rPr>
        <w:t>service now</w:t>
      </w:r>
      <w:r w:rsidRPr="00515478">
        <w:rPr>
          <w:rFonts w:asciiTheme="majorHAnsi" w:hAnsiTheme="majorHAnsi"/>
        </w:rPr>
        <w:t xml:space="preserve"> ticketing system.</w:t>
      </w:r>
    </w:p>
    <w:p w14:paraId="0902F02E" w14:textId="77777777" w:rsidR="00E32E04"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t xml:space="preserve">Router installs included Cisco 2800, 2900, 3800 and 3900 ASR1002X series. Applied configuration for MPLS network connectivity, VRF for multiple routing instances to co-exist and work simultaneously over MPLS, configured routing redistribution between EIGRP and BGP, </w:t>
      </w:r>
      <w:r w:rsidR="00B44671" w:rsidRPr="00E32E04">
        <w:rPr>
          <w:rFonts w:asciiTheme="majorHAnsi" w:hAnsiTheme="majorHAnsi"/>
          <w:sz w:val="22"/>
          <w:szCs w:val="22"/>
        </w:rPr>
        <w:t>IPsec</w:t>
      </w:r>
      <w:r w:rsidRPr="00E32E04">
        <w:rPr>
          <w:rFonts w:asciiTheme="majorHAnsi" w:hAnsiTheme="majorHAnsi"/>
          <w:sz w:val="22"/>
          <w:szCs w:val="22"/>
        </w:rPr>
        <w:t>\GRE Tunnel establishment, ISP internet connectivity.</w:t>
      </w:r>
    </w:p>
    <w:p w14:paraId="50C4C530" w14:textId="77777777" w:rsidR="00615498" w:rsidRPr="00615498" w:rsidRDefault="00615498" w:rsidP="002C6461">
      <w:pPr>
        <w:pStyle w:val="ListParagraph"/>
        <w:numPr>
          <w:ilvl w:val="0"/>
          <w:numId w:val="2"/>
        </w:numPr>
        <w:rPr>
          <w:rFonts w:asciiTheme="majorHAnsi" w:hAnsiTheme="majorHAnsi"/>
        </w:rPr>
      </w:pPr>
      <w:r w:rsidRPr="00615498">
        <w:rPr>
          <w:rFonts w:asciiTheme="majorHAnsi" w:hAnsiTheme="majorHAnsi"/>
        </w:rPr>
        <w:t>Deployment of Good Mobile to implement BYOD and migrate from BES</w:t>
      </w:r>
      <w:r>
        <w:rPr>
          <w:rFonts w:asciiTheme="majorHAnsi" w:hAnsiTheme="majorHAnsi"/>
        </w:rPr>
        <w:t>.</w:t>
      </w:r>
    </w:p>
    <w:p w14:paraId="18F09EF0" w14:textId="4A5FC648" w:rsidR="006A4A1F" w:rsidRPr="00FD79A4"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Implemented WLAN Aruba Wireless Access Points and its Controllers at various corporate sites fort 11n infrastructure and its legacy technologies</w:t>
      </w:r>
      <w:r w:rsidR="00FD79A4">
        <w:rPr>
          <w:rFonts w:asciiTheme="majorHAnsi" w:hAnsiTheme="majorHAnsi"/>
          <w:sz w:val="22"/>
          <w:szCs w:val="22"/>
        </w:rPr>
        <w:t>.</w:t>
      </w:r>
    </w:p>
    <w:p w14:paraId="620E1C6D" w14:textId="6227304A" w:rsidR="0099758E" w:rsidRPr="0099758E" w:rsidRDefault="0099758E" w:rsidP="00FD79A4">
      <w:pPr>
        <w:pStyle w:val="ListParagraph"/>
        <w:numPr>
          <w:ilvl w:val="0"/>
          <w:numId w:val="2"/>
        </w:numPr>
        <w:rPr>
          <w:rFonts w:asciiTheme="majorHAnsi" w:hAnsiTheme="majorHAnsi"/>
          <w:sz w:val="22"/>
          <w:szCs w:val="22"/>
        </w:rPr>
      </w:pPr>
      <w:r w:rsidRPr="0099758E">
        <w:rPr>
          <w:rFonts w:asciiTheme="majorHAnsi" w:hAnsiTheme="majorHAnsi"/>
          <w:sz w:val="22"/>
          <w:szCs w:val="22"/>
        </w:rPr>
        <w:t>Implement &amp; troubleshooting of Juniper switches, routers and Firewalls EX-2200, EX-4200, EX-4500, MX-480, M Series, SRX210, SRX240, SRX 3600/650.</w:t>
      </w:r>
    </w:p>
    <w:p w14:paraId="52656720"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Coordinating with service providers for WAN link outages</w:t>
      </w:r>
    </w:p>
    <w:p w14:paraId="17321530"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Converting access-lists to Firewall rule sets on FWSM module with 6509-E Catalyst switches</w:t>
      </w:r>
    </w:p>
    <w:p w14:paraId="77638EC0"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PANDB migration and code upgrades for Palo Alto Firewalls</w:t>
      </w:r>
      <w:r w:rsidR="00185CAA">
        <w:rPr>
          <w:rFonts w:asciiTheme="majorHAnsi" w:hAnsiTheme="majorHAnsi"/>
          <w:sz w:val="22"/>
          <w:szCs w:val="22"/>
        </w:rPr>
        <w:t>.</w:t>
      </w:r>
    </w:p>
    <w:p w14:paraId="5CE142B2"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Hands on experience on configuration of Sourcefire FireAMP and NGIPS system</w:t>
      </w:r>
    </w:p>
    <w:p w14:paraId="48C8A119" w14:textId="793227DF"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Worked extensively in Configuring, Monitoring and Troubleshooting Cisco's ASA 5500/PIX security appliance, Failover DMZ zoning &amp; configuring VLANs/routing/NATing with the firewalls per design</w:t>
      </w:r>
      <w:r w:rsidR="00CC62DD">
        <w:rPr>
          <w:rFonts w:asciiTheme="majorHAnsi" w:hAnsiTheme="majorHAnsi"/>
          <w:sz w:val="22"/>
          <w:szCs w:val="22"/>
        </w:rPr>
        <w:t>.</w:t>
      </w:r>
    </w:p>
    <w:p w14:paraId="53D90E47"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Decided the security role of ISE on our network and formulated the security policy to enforce it</w:t>
      </w:r>
    </w:p>
    <w:p w14:paraId="49059D99"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Switching tasks include VDC, VPC, VTP, ISL/ 802.1q, VLAN, Ether Channel, LACP, STP and RSTP.</w:t>
      </w:r>
    </w:p>
    <w:p w14:paraId="777BCE52"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WAN optimization utilizing Riverbed Steelhead, Cisco WAAS and Silverpeak appliances</w:t>
      </w:r>
    </w:p>
    <w:p w14:paraId="63A71487"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DNS administration like adding/modifying/deleting IP and DNS assignments using InfoBlox.</w:t>
      </w:r>
    </w:p>
    <w:p w14:paraId="1BCB58E2"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Physically deployed new Cisco Nexus devices, Catalyst and Nexus replacement blades, FWSMs, Cisco ASAs, Citrix NetScaler MPX and SDX chassis</w:t>
      </w:r>
      <w:r w:rsidR="000D63C9">
        <w:rPr>
          <w:rFonts w:asciiTheme="majorHAnsi" w:hAnsiTheme="majorHAnsi"/>
          <w:sz w:val="22"/>
          <w:szCs w:val="22"/>
        </w:rPr>
        <w:t>.</w:t>
      </w:r>
    </w:p>
    <w:p w14:paraId="03BA3053" w14:textId="77777777" w:rsid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Deploy multi-factor authentication using NetScalers and RSA and DUO. </w:t>
      </w:r>
    </w:p>
    <w:p w14:paraId="18DC8804" w14:textId="77777777" w:rsid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 xml:space="preserve"> Implement multiple Sites using NetScaler GSLB. </w:t>
      </w:r>
    </w:p>
    <w:p w14:paraId="5F5ACD34" w14:textId="77777777" w:rsid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Installed high availability BIG F5 LTM load balancers to provide uninterrupted service to customers.</w:t>
      </w:r>
    </w:p>
    <w:p w14:paraId="397F363B" w14:textId="77777777" w:rsidR="00E83E48" w:rsidRPr="00FD79A4" w:rsidRDefault="00E83E48" w:rsidP="00FD79A4">
      <w:pPr>
        <w:pStyle w:val="ListParagraph"/>
        <w:numPr>
          <w:ilvl w:val="0"/>
          <w:numId w:val="2"/>
        </w:numPr>
        <w:rPr>
          <w:rFonts w:asciiTheme="majorHAnsi" w:hAnsiTheme="majorHAnsi"/>
          <w:sz w:val="22"/>
          <w:szCs w:val="22"/>
        </w:rPr>
      </w:pPr>
      <w:r w:rsidRPr="00FD79A4">
        <w:rPr>
          <w:rFonts w:asciiTheme="majorHAnsi" w:hAnsiTheme="majorHAnsi"/>
          <w:sz w:val="22"/>
          <w:szCs w:val="22"/>
        </w:rPr>
        <w:t>Configuring VIPs, Virtual Servers, I-rules, Pool members, Health monitors in F5 load balancer for LTM and GTM Environments.</w:t>
      </w:r>
    </w:p>
    <w:p w14:paraId="60505650" w14:textId="77777777"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Configured SSL and persistence profiles on the F5 LTM.</w:t>
      </w:r>
    </w:p>
    <w:p w14:paraId="050C35F3" w14:textId="77777777" w:rsid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Make load balancing application delivery changes in F5 Big IP load balancers using Local Traffic Manager (LTM).</w:t>
      </w:r>
    </w:p>
    <w:p w14:paraId="4A64EB07"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 and maintain Defense Information School network security devices including Check Point and Palo Alto firewalls, Juniper IDP systems, IronPort email gateways, IronPo</w:t>
      </w:r>
      <w:r w:rsidR="000D63C9">
        <w:rPr>
          <w:rFonts w:asciiTheme="majorHAnsi" w:hAnsiTheme="majorHAnsi"/>
          <w:sz w:val="22"/>
          <w:szCs w:val="22"/>
        </w:rPr>
        <w:t>rt web proxies, and FireEye MPS.</w:t>
      </w:r>
    </w:p>
    <w:p w14:paraId="71BEC6EB"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Having Data Center Design Experience, installing and configuring network devices in a data center including patching the cables in the Patch Panel</w:t>
      </w:r>
      <w:r w:rsidR="000D63C9">
        <w:rPr>
          <w:rFonts w:asciiTheme="majorHAnsi" w:hAnsiTheme="majorHAnsi"/>
          <w:sz w:val="22"/>
          <w:szCs w:val="22"/>
        </w:rPr>
        <w:t>.</w:t>
      </w:r>
    </w:p>
    <w:p w14:paraId="3EE21098"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Configuring, implementing and troubleshooting A10 load balancer in the enterprise network</w:t>
      </w:r>
      <w:r w:rsidR="000D63C9">
        <w:rPr>
          <w:rFonts w:asciiTheme="majorHAnsi" w:hAnsiTheme="majorHAnsi"/>
          <w:sz w:val="22"/>
          <w:szCs w:val="22"/>
        </w:rPr>
        <w:t>.</w:t>
      </w:r>
    </w:p>
    <w:p w14:paraId="6CEA8096" w14:textId="579E85EA" w:rsidR="00185CAA" w:rsidRPr="00FD79A4" w:rsidRDefault="006A4A1F" w:rsidP="00FD79A4">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Negotiate VPN tunnels using </w:t>
      </w:r>
      <w:r w:rsidR="00B44671" w:rsidRPr="006A4A1F">
        <w:rPr>
          <w:rFonts w:asciiTheme="majorHAnsi" w:hAnsiTheme="majorHAnsi"/>
          <w:sz w:val="22"/>
          <w:szCs w:val="22"/>
        </w:rPr>
        <w:t>IPsec</w:t>
      </w:r>
      <w:r w:rsidRPr="006A4A1F">
        <w:rPr>
          <w:rFonts w:asciiTheme="majorHAnsi" w:hAnsiTheme="majorHAnsi"/>
          <w:sz w:val="22"/>
          <w:szCs w:val="22"/>
        </w:rPr>
        <w:t xml:space="preserve"> encryption standards and also configured and implemented site-to-site VPN, Remote VPN using juniper SSG 140</w:t>
      </w:r>
      <w:r w:rsidR="000D63C9">
        <w:rPr>
          <w:rFonts w:asciiTheme="majorHAnsi" w:hAnsiTheme="majorHAnsi"/>
          <w:sz w:val="22"/>
          <w:szCs w:val="22"/>
        </w:rPr>
        <w:t>.</w:t>
      </w:r>
    </w:p>
    <w:p w14:paraId="26283843"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Network analysis and capacity planning experience using tools like Sniffer, Ethereal, and Tcp</w:t>
      </w:r>
      <w:r w:rsidR="005307BE">
        <w:rPr>
          <w:rFonts w:asciiTheme="majorHAnsi" w:hAnsiTheme="majorHAnsi"/>
          <w:sz w:val="22"/>
          <w:szCs w:val="22"/>
        </w:rPr>
        <w:t xml:space="preserve"> </w:t>
      </w:r>
      <w:r w:rsidRPr="006A4A1F">
        <w:rPr>
          <w:rFonts w:asciiTheme="majorHAnsi" w:hAnsiTheme="majorHAnsi"/>
          <w:sz w:val="22"/>
          <w:szCs w:val="22"/>
        </w:rPr>
        <w:t>dump.</w:t>
      </w:r>
    </w:p>
    <w:p w14:paraId="70031656"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Working on Cisco 6500 and4500 switches for LAN requirements that include managing VLANs, Port Security and troubleshooting LAN issues</w:t>
      </w:r>
      <w:r w:rsidR="000D63C9">
        <w:rPr>
          <w:rFonts w:asciiTheme="majorHAnsi" w:hAnsiTheme="majorHAnsi"/>
          <w:sz w:val="22"/>
          <w:szCs w:val="22"/>
        </w:rPr>
        <w:t>.</w:t>
      </w:r>
    </w:p>
    <w:p w14:paraId="417CE3B1"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Efficient in lending support to DSL, DUN, ISP devices for all customers</w:t>
      </w:r>
      <w:r w:rsidR="000D63C9">
        <w:rPr>
          <w:rFonts w:asciiTheme="majorHAnsi" w:hAnsiTheme="majorHAnsi"/>
          <w:sz w:val="22"/>
          <w:szCs w:val="22"/>
        </w:rPr>
        <w:t>.</w:t>
      </w:r>
    </w:p>
    <w:p w14:paraId="6F37E047" w14:textId="1EC5D54D" w:rsidR="006A4A1F" w:rsidRPr="006A4A1F" w:rsidRDefault="00EC594B" w:rsidP="002C6461">
      <w:pPr>
        <w:pStyle w:val="ListParagraph"/>
        <w:numPr>
          <w:ilvl w:val="0"/>
          <w:numId w:val="2"/>
        </w:numPr>
        <w:rPr>
          <w:rFonts w:asciiTheme="majorHAnsi" w:hAnsiTheme="majorHAnsi"/>
          <w:sz w:val="22"/>
          <w:szCs w:val="22"/>
        </w:rPr>
      </w:pPr>
      <w:r>
        <w:rPr>
          <w:rFonts w:asciiTheme="majorHAnsi" w:hAnsiTheme="majorHAnsi"/>
          <w:sz w:val="22"/>
          <w:szCs w:val="22"/>
        </w:rPr>
        <w:lastRenderedPageBreak/>
        <w:t>Implemented L3 SVI’s and L2 V</w:t>
      </w:r>
      <w:r w:rsidR="006A4A1F" w:rsidRPr="006A4A1F">
        <w:rPr>
          <w:rFonts w:asciiTheme="majorHAnsi" w:hAnsiTheme="majorHAnsi"/>
          <w:sz w:val="22"/>
          <w:szCs w:val="22"/>
        </w:rPr>
        <w:t xml:space="preserve">lans, Inter Vlan Routing and </w:t>
      </w:r>
      <w:r w:rsidR="00E53F10">
        <w:rPr>
          <w:rFonts w:asciiTheme="majorHAnsi" w:hAnsiTheme="majorHAnsi"/>
          <w:sz w:val="22"/>
          <w:szCs w:val="22"/>
        </w:rPr>
        <w:t>HSRP configuration in Nexus on 7K &amp; 9K</w:t>
      </w:r>
      <w:r w:rsidR="006A4A1F" w:rsidRPr="006A4A1F">
        <w:rPr>
          <w:rFonts w:asciiTheme="majorHAnsi" w:hAnsiTheme="majorHAnsi"/>
          <w:sz w:val="22"/>
          <w:szCs w:val="22"/>
        </w:rPr>
        <w:t xml:space="preserve"> series module</w:t>
      </w:r>
      <w:r w:rsidR="000D63C9">
        <w:rPr>
          <w:rFonts w:asciiTheme="majorHAnsi" w:hAnsiTheme="majorHAnsi"/>
          <w:sz w:val="22"/>
          <w:szCs w:val="22"/>
        </w:rPr>
        <w:t>.</w:t>
      </w:r>
    </w:p>
    <w:p w14:paraId="27EC82CD"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 Wireless Administration and troubleshooting for the corporate Wireless infrastructure</w:t>
      </w:r>
      <w:r w:rsidR="000D63C9">
        <w:rPr>
          <w:rFonts w:asciiTheme="majorHAnsi" w:hAnsiTheme="majorHAnsi"/>
          <w:sz w:val="22"/>
          <w:szCs w:val="22"/>
        </w:rPr>
        <w:t>.</w:t>
      </w:r>
    </w:p>
    <w:p w14:paraId="3762C80B"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switching technology administration including VLANs, inter-VLAN routing, Trunking, STP, RSTP, port aggregation &amp; link negotiation</w:t>
      </w:r>
      <w:r w:rsidR="005F57B1">
        <w:rPr>
          <w:rFonts w:asciiTheme="majorHAnsi" w:hAnsiTheme="majorHAnsi"/>
          <w:sz w:val="22"/>
          <w:szCs w:val="22"/>
        </w:rPr>
        <w:t>.</w:t>
      </w:r>
    </w:p>
    <w:p w14:paraId="293CB60B" w14:textId="77777777" w:rsidR="00FF4105" w:rsidRDefault="00FF4105" w:rsidP="006D19F9">
      <w:pPr>
        <w:ind w:firstLine="720"/>
        <w:rPr>
          <w:rFonts w:asciiTheme="majorHAnsi" w:hAnsiTheme="majorHAnsi"/>
          <w:b/>
          <w:sz w:val="22"/>
          <w:szCs w:val="22"/>
        </w:rPr>
      </w:pPr>
    </w:p>
    <w:p w14:paraId="1669F2E6" w14:textId="0E1C0936" w:rsidR="007177F7" w:rsidRPr="007177F7" w:rsidRDefault="003E10E0" w:rsidP="006D19F9">
      <w:pPr>
        <w:ind w:firstLine="720"/>
        <w:rPr>
          <w:rFonts w:asciiTheme="majorHAnsi" w:hAnsiTheme="majorHAnsi"/>
          <w:b/>
          <w:i/>
          <w:sz w:val="22"/>
          <w:szCs w:val="22"/>
        </w:rPr>
      </w:pPr>
      <w:r w:rsidRPr="003E10E0">
        <w:rPr>
          <w:rFonts w:asciiTheme="majorHAnsi" w:hAnsiTheme="majorHAnsi"/>
          <w:b/>
          <w:sz w:val="22"/>
          <w:szCs w:val="22"/>
        </w:rPr>
        <w:t>Ernst &amp; Young, Dallas, TX</w:t>
      </w:r>
      <w:r w:rsidR="00EC0910">
        <w:rPr>
          <w:rFonts w:asciiTheme="majorHAnsi" w:hAnsiTheme="majorHAnsi"/>
          <w:b/>
          <w:i/>
          <w:sz w:val="22"/>
          <w:szCs w:val="22"/>
        </w:rPr>
        <w:tab/>
      </w:r>
      <w:r w:rsidR="00EC0910">
        <w:rPr>
          <w:rFonts w:asciiTheme="majorHAnsi" w:hAnsiTheme="majorHAnsi"/>
          <w:b/>
          <w:i/>
          <w:sz w:val="22"/>
          <w:szCs w:val="22"/>
        </w:rPr>
        <w:tab/>
      </w:r>
      <w:r w:rsidR="00EC0910">
        <w:rPr>
          <w:rFonts w:asciiTheme="majorHAnsi" w:hAnsiTheme="majorHAnsi"/>
          <w:b/>
          <w:i/>
          <w:sz w:val="22"/>
          <w:szCs w:val="22"/>
        </w:rPr>
        <w:tab/>
      </w:r>
      <w:r w:rsidR="00EC0910">
        <w:rPr>
          <w:rFonts w:asciiTheme="majorHAnsi" w:hAnsiTheme="majorHAnsi"/>
          <w:b/>
          <w:i/>
          <w:sz w:val="22"/>
          <w:szCs w:val="22"/>
        </w:rPr>
        <w:tab/>
      </w:r>
      <w:r>
        <w:rPr>
          <w:rFonts w:asciiTheme="majorHAnsi" w:hAnsiTheme="majorHAnsi"/>
          <w:b/>
          <w:i/>
          <w:sz w:val="22"/>
          <w:szCs w:val="22"/>
        </w:rPr>
        <w:tab/>
        <w:t>`</w:t>
      </w:r>
      <w:r>
        <w:rPr>
          <w:rFonts w:asciiTheme="majorHAnsi" w:hAnsiTheme="majorHAnsi"/>
          <w:b/>
          <w:i/>
          <w:sz w:val="22"/>
          <w:szCs w:val="22"/>
        </w:rPr>
        <w:tab/>
      </w:r>
      <w:r>
        <w:rPr>
          <w:rFonts w:asciiTheme="majorHAnsi" w:hAnsiTheme="majorHAnsi"/>
          <w:b/>
          <w:i/>
          <w:sz w:val="22"/>
          <w:szCs w:val="22"/>
        </w:rPr>
        <w:tab/>
      </w:r>
      <w:r w:rsidR="007177F7">
        <w:rPr>
          <w:rFonts w:asciiTheme="majorHAnsi" w:hAnsiTheme="majorHAnsi"/>
          <w:b/>
          <w:sz w:val="22"/>
          <w:szCs w:val="22"/>
        </w:rPr>
        <w:t>Oct 2012 – July 2014</w:t>
      </w:r>
    </w:p>
    <w:p w14:paraId="4178F566" w14:textId="7FD9FCE0" w:rsidR="006D19F9" w:rsidRDefault="006D19F9" w:rsidP="00675349">
      <w:pPr>
        <w:ind w:firstLine="720"/>
        <w:outlineLvl w:val="0"/>
        <w:rPr>
          <w:rFonts w:asciiTheme="majorHAnsi" w:hAnsiTheme="majorHAnsi"/>
          <w:b/>
          <w:sz w:val="22"/>
          <w:szCs w:val="22"/>
        </w:rPr>
      </w:pPr>
      <w:r w:rsidRPr="00DB277B">
        <w:rPr>
          <w:rFonts w:asciiTheme="majorHAnsi" w:hAnsiTheme="majorHAnsi"/>
          <w:b/>
          <w:i/>
          <w:sz w:val="22"/>
          <w:szCs w:val="22"/>
          <w:u w:val="single"/>
        </w:rPr>
        <w:t>Network Engineer</w:t>
      </w:r>
      <w:r>
        <w:rPr>
          <w:rFonts w:asciiTheme="majorHAnsi" w:hAnsiTheme="majorHAnsi"/>
          <w:b/>
          <w:sz w:val="22"/>
          <w:szCs w:val="22"/>
        </w:rPr>
        <w:tab/>
      </w:r>
      <w:r>
        <w:rPr>
          <w:rFonts w:asciiTheme="majorHAnsi" w:hAnsiTheme="majorHAnsi"/>
          <w:b/>
          <w:sz w:val="22"/>
          <w:szCs w:val="22"/>
        </w:rPr>
        <w:tab/>
      </w:r>
      <w:r w:rsidR="001629C3">
        <w:rPr>
          <w:rFonts w:asciiTheme="majorHAnsi" w:hAnsiTheme="majorHAnsi"/>
          <w:b/>
          <w:sz w:val="22"/>
          <w:szCs w:val="22"/>
        </w:rPr>
        <w:tab/>
      </w:r>
      <w:r w:rsidR="001629C3">
        <w:rPr>
          <w:rFonts w:asciiTheme="majorHAnsi" w:hAnsiTheme="majorHAnsi"/>
          <w:b/>
          <w:sz w:val="22"/>
          <w:szCs w:val="22"/>
        </w:rPr>
        <w:tab/>
      </w:r>
      <w:r w:rsidR="001629C3">
        <w:rPr>
          <w:rFonts w:asciiTheme="majorHAnsi" w:hAnsiTheme="majorHAnsi"/>
          <w:b/>
          <w:sz w:val="22"/>
          <w:szCs w:val="22"/>
        </w:rPr>
        <w:tab/>
      </w:r>
      <w:r w:rsidR="001629C3">
        <w:rPr>
          <w:rFonts w:asciiTheme="majorHAnsi" w:hAnsiTheme="majorHAnsi"/>
          <w:b/>
          <w:sz w:val="22"/>
          <w:szCs w:val="22"/>
        </w:rPr>
        <w:tab/>
        <w:t xml:space="preserve"> </w:t>
      </w:r>
    </w:p>
    <w:p w14:paraId="586B3341" w14:textId="57915867" w:rsidR="00720AC2" w:rsidRDefault="00DB277B" w:rsidP="00EE253F">
      <w:pPr>
        <w:rPr>
          <w:rFonts w:asciiTheme="majorHAnsi" w:hAnsiTheme="majorHAnsi"/>
          <w:b/>
          <w:sz w:val="22"/>
          <w:szCs w:val="22"/>
        </w:rPr>
      </w:pPr>
      <w:r>
        <w:rPr>
          <w:rFonts w:asciiTheme="majorHAnsi" w:hAnsiTheme="majorHAnsi"/>
          <w:b/>
          <w:sz w:val="22"/>
          <w:szCs w:val="22"/>
        </w:rPr>
        <w:tab/>
      </w:r>
    </w:p>
    <w:p w14:paraId="239A1F5A" w14:textId="77777777" w:rsidR="006D19F9" w:rsidRPr="006D19F9" w:rsidRDefault="006D19F9" w:rsidP="00675349">
      <w:pPr>
        <w:ind w:firstLine="720"/>
        <w:outlineLvl w:val="0"/>
        <w:rPr>
          <w:rFonts w:asciiTheme="majorHAnsi" w:hAnsiTheme="majorHAnsi"/>
          <w:b/>
          <w:sz w:val="22"/>
          <w:szCs w:val="22"/>
          <w:u w:val="single"/>
        </w:rPr>
      </w:pPr>
      <w:r w:rsidRPr="006D19F9">
        <w:rPr>
          <w:rFonts w:asciiTheme="majorHAnsi" w:hAnsiTheme="majorHAnsi"/>
          <w:b/>
          <w:sz w:val="22"/>
          <w:szCs w:val="22"/>
          <w:u w:val="single"/>
        </w:rPr>
        <w:t>Responsibilities:</w:t>
      </w:r>
    </w:p>
    <w:p w14:paraId="6AB19842" w14:textId="77777777" w:rsidR="002F41F8" w:rsidRPr="006D19F9" w:rsidRDefault="002F41F8"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Worked on 2600, 3500, 7613 Cisco Routers and 4500 and 6500 series Cisco Switches.</w:t>
      </w:r>
    </w:p>
    <w:p w14:paraId="3A2B10A4" w14:textId="77777777" w:rsidR="002F41F8" w:rsidRPr="006D19F9" w:rsidRDefault="002F41F8"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Performed VSS on Cisco catalyst 6500 series switches.</w:t>
      </w:r>
    </w:p>
    <w:p w14:paraId="212A364D" w14:textId="77777777" w:rsidR="002F41F8" w:rsidRPr="006D19F9" w:rsidRDefault="002F41F8"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Configured and managed Cisco access layer routers and switches&amp; carried out route redistribution &amp; manipulated route updates using distribute lists, route-maps &amp; administrative distance, and offset-lists.</w:t>
      </w:r>
      <w:r w:rsidR="006D19F9">
        <w:rPr>
          <w:rFonts w:asciiTheme="majorHAnsi" w:hAnsiTheme="majorHAnsi"/>
          <w:sz w:val="22"/>
          <w:szCs w:val="22"/>
        </w:rPr>
        <w:t xml:space="preserve"> </w:t>
      </w:r>
    </w:p>
    <w:p w14:paraId="6B71EFD4"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Ensure network, system and data availability and integrity through preventative maintenance and upgrade.</w:t>
      </w:r>
    </w:p>
    <w:p w14:paraId="0D0A7947"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Responsible for Configuring SITE_TO_SITE VPN on Cisco ASA 5500 series firewall between Head office and Branch office</w:t>
      </w:r>
    </w:p>
    <w:p w14:paraId="65DB4393" w14:textId="77777777" w:rsidR="00981746" w:rsidRPr="006A4A1F"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Implemented and troubleshooted the MPLS network. </w:t>
      </w:r>
    </w:p>
    <w:p w14:paraId="27BC53BE"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Configured Authorization Servers, roles, bookmarks and Network Connect (</w:t>
      </w:r>
      <w:r w:rsidR="00B44671" w:rsidRPr="006A4A1F">
        <w:rPr>
          <w:rFonts w:asciiTheme="majorHAnsi" w:hAnsiTheme="majorHAnsi"/>
          <w:sz w:val="22"/>
          <w:szCs w:val="22"/>
        </w:rPr>
        <w:t>IPsec</w:t>
      </w:r>
      <w:r w:rsidRPr="006A4A1F">
        <w:rPr>
          <w:rFonts w:asciiTheme="majorHAnsi" w:hAnsiTheme="majorHAnsi"/>
          <w:sz w:val="22"/>
          <w:szCs w:val="22"/>
        </w:rPr>
        <w:t>) for users to remote access to Manpower Systems</w:t>
      </w:r>
    </w:p>
    <w:p w14:paraId="7EE564BB"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in Tier II ISP Routing Policies.</w:t>
      </w:r>
    </w:p>
    <w:p w14:paraId="4156496D"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Support customer with the configuration and maintenance of Checkpoint and ASA firewall systems</w:t>
      </w:r>
    </w:p>
    <w:p w14:paraId="264BBF3A"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Support Engineer in Installation of first ISE appliance.</w:t>
      </w:r>
    </w:p>
    <w:p w14:paraId="42F3EBBD" w14:textId="77777777"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Installed and configured F5 load balancers and firewalls with LAN/WAN configuration.</w:t>
      </w:r>
    </w:p>
    <w:p w14:paraId="22A77912"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Configured Firewall logging, DMZs &amp; related security policies &amp; monitoring</w:t>
      </w:r>
    </w:p>
    <w:p w14:paraId="0DDC5EFD"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migration activity from CSS to ACE using CSS2ACE conversion tool.</w:t>
      </w:r>
    </w:p>
    <w:p w14:paraId="5A34D345"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Manage all network and firewall devices to include Cisco routers, switches, VPNs, SSL, Check Point, Cisco PIX, Cisco ASA, Cisco FWSM as well as content delivery networks (Cisco CSS, F5 BigIP LTM and GTM 1600 and 3400 load balancers) in enterprise environment.</w:t>
      </w:r>
    </w:p>
    <w:p w14:paraId="3799E338" w14:textId="128BA0BB"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Worked on </w:t>
      </w:r>
      <w:r w:rsidR="00B44671" w:rsidRPr="006A4A1F">
        <w:rPr>
          <w:rFonts w:asciiTheme="majorHAnsi" w:hAnsiTheme="majorHAnsi"/>
          <w:sz w:val="22"/>
          <w:szCs w:val="22"/>
        </w:rPr>
        <w:t>Infoblox for</w:t>
      </w:r>
      <w:r w:rsidRPr="006A4A1F">
        <w:rPr>
          <w:rFonts w:asciiTheme="majorHAnsi" w:hAnsiTheme="majorHAnsi"/>
          <w:sz w:val="22"/>
          <w:szCs w:val="22"/>
        </w:rPr>
        <w:t xml:space="preserve"> creating the DNS entries, </w:t>
      </w:r>
      <w:r w:rsidR="00EC594B" w:rsidRPr="006A4A1F">
        <w:rPr>
          <w:rFonts w:asciiTheme="majorHAnsi" w:hAnsiTheme="majorHAnsi"/>
          <w:sz w:val="22"/>
          <w:szCs w:val="22"/>
        </w:rPr>
        <w:t>a record</w:t>
      </w:r>
      <w:r w:rsidRPr="006A4A1F">
        <w:rPr>
          <w:rFonts w:asciiTheme="majorHAnsi" w:hAnsiTheme="majorHAnsi"/>
          <w:sz w:val="22"/>
          <w:szCs w:val="22"/>
        </w:rPr>
        <w:t xml:space="preserve"> and CNAMEs</w:t>
      </w:r>
      <w:r w:rsidR="00570F88">
        <w:rPr>
          <w:rFonts w:asciiTheme="majorHAnsi" w:hAnsiTheme="majorHAnsi"/>
          <w:sz w:val="22"/>
          <w:szCs w:val="22"/>
        </w:rPr>
        <w:t>.</w:t>
      </w:r>
    </w:p>
    <w:p w14:paraId="25AEBD6D" w14:textId="77777777" w:rsid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Design and Deploy Citrix NetScalers, LB, and GSLB. </w:t>
      </w:r>
    </w:p>
    <w:p w14:paraId="3BA5CF85" w14:textId="77777777" w:rsidR="00570F88" w:rsidRP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 Migrate from a l</w:t>
      </w:r>
      <w:r w:rsidR="00B44671">
        <w:rPr>
          <w:rFonts w:asciiTheme="majorHAnsi" w:hAnsiTheme="majorHAnsi"/>
          <w:sz w:val="22"/>
          <w:szCs w:val="22"/>
        </w:rPr>
        <w:t xml:space="preserve">egacy NetScaler platform into </w:t>
      </w:r>
      <w:r w:rsidRPr="00570F88">
        <w:rPr>
          <w:rFonts w:asciiTheme="majorHAnsi" w:hAnsiTheme="majorHAnsi"/>
          <w:sz w:val="22"/>
          <w:szCs w:val="22"/>
        </w:rPr>
        <w:t>the new vpx and sdx </w:t>
      </w:r>
      <w:r w:rsidR="00B44671" w:rsidRPr="00570F88">
        <w:rPr>
          <w:rFonts w:asciiTheme="majorHAnsi" w:hAnsiTheme="majorHAnsi"/>
          <w:sz w:val="22"/>
          <w:szCs w:val="22"/>
        </w:rPr>
        <w:t>netscalers.</w:t>
      </w:r>
    </w:p>
    <w:p w14:paraId="631701BF" w14:textId="77777777" w:rsidR="00570F88" w:rsidRP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 xml:space="preserve">Designed NetScalers solution for load balancing, application delivery, AAA, leveraging </w:t>
      </w:r>
      <w:r w:rsidR="00B44671" w:rsidRPr="00570F88">
        <w:rPr>
          <w:rFonts w:asciiTheme="majorHAnsi" w:hAnsiTheme="majorHAnsi"/>
          <w:sz w:val="22"/>
          <w:szCs w:val="22"/>
        </w:rPr>
        <w:t>Storefront</w:t>
      </w:r>
      <w:r w:rsidRPr="00570F88">
        <w:rPr>
          <w:rFonts w:asciiTheme="majorHAnsi" w:hAnsiTheme="majorHAnsi"/>
          <w:sz w:val="22"/>
          <w:szCs w:val="22"/>
        </w:rPr>
        <w:t>.</w:t>
      </w:r>
    </w:p>
    <w:p w14:paraId="04AAF3D4" w14:textId="77777777" w:rsidR="00570F88" w:rsidRPr="006A4A1F"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Engineered and implemented a complete complex solution using Citrix NetScaler 9.3.</w:t>
      </w:r>
    </w:p>
    <w:p w14:paraId="2D58ADA9"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Responsible for service request tickets generated by the helpdesk in all phases such as troubleshooting, maintenance, upgrades, patches, fixes, and all around technical support.</w:t>
      </w:r>
    </w:p>
    <w:p w14:paraId="3E0AF53A" w14:textId="77777777" w:rsidR="00981746" w:rsidRPr="00981746"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Supporting OSPF based network by resolving level 2 problems of internal teams &amp; external customers of all locations</w:t>
      </w:r>
      <w:r w:rsidR="00981746">
        <w:rPr>
          <w:rFonts w:asciiTheme="majorHAnsi" w:hAnsiTheme="majorHAnsi"/>
          <w:sz w:val="22"/>
          <w:szCs w:val="22"/>
        </w:rPr>
        <w:t>.</w:t>
      </w:r>
    </w:p>
    <w:p w14:paraId="456E7AD3" w14:textId="77777777" w:rsidR="00981746"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Implementing and managing traffic engineering on top of an existing Multiprotocol Label Switching (MPLS) network using Frame Relay and Open Shortest Path First (OSPF).</w:t>
      </w:r>
    </w:p>
    <w:p w14:paraId="3A6AD8CE" w14:textId="77777777" w:rsidR="0099758E" w:rsidRPr="0099758E" w:rsidRDefault="0099758E" w:rsidP="002C6461">
      <w:pPr>
        <w:pStyle w:val="ListParagraph"/>
        <w:numPr>
          <w:ilvl w:val="0"/>
          <w:numId w:val="2"/>
        </w:numPr>
        <w:rPr>
          <w:rFonts w:asciiTheme="majorHAnsi" w:hAnsiTheme="majorHAnsi"/>
          <w:sz w:val="22"/>
          <w:szCs w:val="22"/>
        </w:rPr>
      </w:pPr>
      <w:r w:rsidRPr="0099758E">
        <w:rPr>
          <w:rFonts w:asciiTheme="majorHAnsi" w:hAnsiTheme="majorHAnsi"/>
          <w:sz w:val="22"/>
          <w:szCs w:val="22"/>
        </w:rPr>
        <w:t>Configuring and troubleshooting Juniper EX 4200, 4300,</w:t>
      </w:r>
      <w:r>
        <w:rPr>
          <w:rFonts w:asciiTheme="majorHAnsi" w:hAnsiTheme="majorHAnsi"/>
          <w:sz w:val="22"/>
          <w:szCs w:val="22"/>
        </w:rPr>
        <w:t xml:space="preserve"> </w:t>
      </w:r>
      <w:r w:rsidRPr="0099758E">
        <w:rPr>
          <w:rFonts w:asciiTheme="majorHAnsi" w:hAnsiTheme="majorHAnsi"/>
          <w:sz w:val="22"/>
          <w:szCs w:val="22"/>
        </w:rPr>
        <w:t>9200, 2200,</w:t>
      </w:r>
      <w:r>
        <w:rPr>
          <w:rFonts w:asciiTheme="majorHAnsi" w:hAnsiTheme="majorHAnsi"/>
          <w:sz w:val="22"/>
          <w:szCs w:val="22"/>
        </w:rPr>
        <w:t xml:space="preserve"> </w:t>
      </w:r>
      <w:r w:rsidRPr="0099758E">
        <w:rPr>
          <w:rFonts w:asciiTheme="majorHAnsi" w:hAnsiTheme="majorHAnsi"/>
          <w:sz w:val="22"/>
          <w:szCs w:val="22"/>
        </w:rPr>
        <w:t>4600,</w:t>
      </w:r>
      <w:r>
        <w:rPr>
          <w:rFonts w:asciiTheme="majorHAnsi" w:hAnsiTheme="majorHAnsi"/>
          <w:sz w:val="22"/>
          <w:szCs w:val="22"/>
        </w:rPr>
        <w:t xml:space="preserve"> </w:t>
      </w:r>
      <w:r w:rsidRPr="0099758E">
        <w:rPr>
          <w:rFonts w:asciiTheme="majorHAnsi" w:hAnsiTheme="majorHAnsi"/>
          <w:sz w:val="22"/>
          <w:szCs w:val="22"/>
        </w:rPr>
        <w:t>3300.</w:t>
      </w:r>
    </w:p>
    <w:p w14:paraId="300C1CBF" w14:textId="77777777" w:rsidR="0099758E" w:rsidRPr="0099758E" w:rsidRDefault="0099758E" w:rsidP="002C6461">
      <w:pPr>
        <w:pStyle w:val="ListParagraph"/>
        <w:numPr>
          <w:ilvl w:val="0"/>
          <w:numId w:val="2"/>
        </w:numPr>
        <w:rPr>
          <w:rFonts w:asciiTheme="majorHAnsi" w:hAnsiTheme="majorHAnsi"/>
          <w:sz w:val="22"/>
          <w:szCs w:val="22"/>
        </w:rPr>
      </w:pPr>
      <w:r w:rsidRPr="0099758E">
        <w:rPr>
          <w:rFonts w:asciiTheme="majorHAnsi" w:hAnsiTheme="majorHAnsi"/>
          <w:sz w:val="22"/>
          <w:szCs w:val="22"/>
        </w:rPr>
        <w:t>Configured various LAN switches such as Juniper Ex 4200,4500,4300,3300 switches and Access.</w:t>
      </w:r>
    </w:p>
    <w:p w14:paraId="5BB790EB"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with devices Palo Alto Network firewalls such as security NAT, Threat prevention &amp; URL filtering.</w:t>
      </w:r>
    </w:p>
    <w:p w14:paraId="2C3F76CA" w14:textId="77777777" w:rsidR="006A4A1F" w:rsidRDefault="00E53F10" w:rsidP="002C6461">
      <w:pPr>
        <w:pStyle w:val="ListParagraph"/>
        <w:numPr>
          <w:ilvl w:val="0"/>
          <w:numId w:val="2"/>
        </w:numPr>
        <w:rPr>
          <w:rFonts w:asciiTheme="majorHAnsi" w:hAnsiTheme="majorHAnsi"/>
          <w:sz w:val="22"/>
          <w:szCs w:val="22"/>
        </w:rPr>
      </w:pPr>
      <w:r>
        <w:rPr>
          <w:rFonts w:asciiTheme="majorHAnsi" w:hAnsiTheme="majorHAnsi"/>
          <w:sz w:val="22"/>
          <w:szCs w:val="22"/>
        </w:rPr>
        <w:t>Upgraded Nexus OS on Nexus7K</w:t>
      </w:r>
      <w:r w:rsidR="000D63C9">
        <w:rPr>
          <w:rFonts w:asciiTheme="majorHAnsi" w:hAnsiTheme="majorHAnsi"/>
          <w:sz w:val="22"/>
          <w:szCs w:val="22"/>
        </w:rPr>
        <w:t>.</w:t>
      </w:r>
    </w:p>
    <w:p w14:paraId="19BD010C" w14:textId="77777777" w:rsidR="00DA538E" w:rsidRPr="00DA538E" w:rsidRDefault="00DA538E" w:rsidP="00DA538E">
      <w:pPr>
        <w:pStyle w:val="ListParagraph"/>
        <w:numPr>
          <w:ilvl w:val="0"/>
          <w:numId w:val="2"/>
        </w:numPr>
        <w:rPr>
          <w:rFonts w:asciiTheme="majorHAnsi" w:hAnsiTheme="majorHAnsi"/>
          <w:sz w:val="22"/>
          <w:szCs w:val="22"/>
        </w:rPr>
      </w:pPr>
      <w:r w:rsidRPr="00DA538E">
        <w:rPr>
          <w:rFonts w:asciiTheme="majorHAnsi" w:hAnsiTheme="majorHAnsi"/>
          <w:sz w:val="22"/>
          <w:szCs w:val="22"/>
        </w:rPr>
        <w:t>Performed scheduled Virus Checks &amp;amp; Updates on all Servers &amp;amp; Desktops. Worked with Red Hat</w:t>
      </w:r>
      <w:r>
        <w:rPr>
          <w:rFonts w:asciiTheme="majorHAnsi" w:hAnsiTheme="majorHAnsi"/>
          <w:sz w:val="22"/>
          <w:szCs w:val="22"/>
        </w:rPr>
        <w:t>.</w:t>
      </w:r>
    </w:p>
    <w:p w14:paraId="02DDDECA" w14:textId="77777777" w:rsidR="00DA538E" w:rsidRPr="006A4A1F" w:rsidRDefault="00DA538E" w:rsidP="00DA538E">
      <w:pPr>
        <w:pStyle w:val="ListParagraph"/>
        <w:numPr>
          <w:ilvl w:val="0"/>
          <w:numId w:val="2"/>
        </w:numPr>
        <w:rPr>
          <w:rFonts w:asciiTheme="majorHAnsi" w:hAnsiTheme="majorHAnsi"/>
          <w:sz w:val="22"/>
          <w:szCs w:val="22"/>
        </w:rPr>
      </w:pPr>
      <w:r w:rsidRPr="00DA538E">
        <w:rPr>
          <w:rFonts w:asciiTheme="majorHAnsi" w:hAnsiTheme="majorHAnsi"/>
          <w:sz w:val="22"/>
          <w:szCs w:val="22"/>
        </w:rPr>
        <w:t>Enterprise Linux with virtual servers using VMware.</w:t>
      </w:r>
    </w:p>
    <w:p w14:paraId="14B88C0E"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Provided technical support for full setup, debugged the problems of OSPF, switching and HSRP</w:t>
      </w:r>
      <w:r w:rsidR="000D63C9">
        <w:rPr>
          <w:rFonts w:asciiTheme="majorHAnsi" w:hAnsiTheme="majorHAnsi"/>
          <w:sz w:val="22"/>
          <w:szCs w:val="22"/>
        </w:rPr>
        <w:t>.</w:t>
      </w:r>
    </w:p>
    <w:p w14:paraId="06E1B010"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Working knowledge of Firewall service module FWSM UPGRADE, FWSM RULESET conversion</w:t>
      </w:r>
      <w:r w:rsidR="000D63C9">
        <w:rPr>
          <w:rFonts w:asciiTheme="majorHAnsi" w:hAnsiTheme="majorHAnsi"/>
          <w:sz w:val="22"/>
          <w:szCs w:val="22"/>
        </w:rPr>
        <w:t>.</w:t>
      </w:r>
    </w:p>
    <w:p w14:paraId="1B2BF80F"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Router memory &amp; IOS upgrade using TFTP</w:t>
      </w:r>
      <w:r w:rsidR="000D63C9">
        <w:rPr>
          <w:rFonts w:asciiTheme="majorHAnsi" w:hAnsiTheme="majorHAnsi"/>
          <w:sz w:val="22"/>
          <w:szCs w:val="22"/>
        </w:rPr>
        <w:t>.</w:t>
      </w:r>
    </w:p>
    <w:p w14:paraId="00D80B4E"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working Juniper T-Series, M-Series, MX-Series, J-Series Routers</w:t>
      </w:r>
      <w:r w:rsidR="000D63C9">
        <w:rPr>
          <w:rFonts w:asciiTheme="majorHAnsi" w:hAnsiTheme="majorHAnsi"/>
          <w:sz w:val="22"/>
          <w:szCs w:val="22"/>
        </w:rPr>
        <w:t>.</w:t>
      </w:r>
    </w:p>
    <w:p w14:paraId="7B36571F"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Worked on commissioning and decommissioning of the MPLS circuits for various field offices.</w:t>
      </w:r>
    </w:p>
    <w:p w14:paraId="6EB92B68"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lastRenderedPageBreak/>
        <w:t>Configured and debugged policy based routing for special traffic, route filtering with route maps, route redistribution</w:t>
      </w:r>
      <w:r w:rsidR="000D63C9">
        <w:rPr>
          <w:rFonts w:asciiTheme="majorHAnsi" w:hAnsiTheme="majorHAnsi"/>
          <w:sz w:val="22"/>
          <w:szCs w:val="22"/>
        </w:rPr>
        <w:t>.</w:t>
      </w:r>
    </w:p>
    <w:p w14:paraId="50C336C8"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Implemented Site-to-Site VPNs over the internet utilizing 3DES, AES/AES-256 with PIX Firewalls</w:t>
      </w:r>
      <w:r w:rsidR="000D63C9">
        <w:rPr>
          <w:rFonts w:asciiTheme="majorHAnsi" w:hAnsiTheme="majorHAnsi"/>
          <w:sz w:val="22"/>
          <w:szCs w:val="22"/>
        </w:rPr>
        <w:t>.</w:t>
      </w:r>
    </w:p>
    <w:p w14:paraId="6C197630"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 VLAN Trunking 802.1Q, STP, and Port Security on Catalyst 6500 switches</w:t>
      </w:r>
      <w:r w:rsidR="000D63C9">
        <w:rPr>
          <w:rFonts w:asciiTheme="majorHAnsi" w:hAnsiTheme="majorHAnsi"/>
          <w:sz w:val="22"/>
          <w:szCs w:val="22"/>
        </w:rPr>
        <w:t>.</w:t>
      </w:r>
    </w:p>
    <w:p w14:paraId="27D7FFFB" w14:textId="77777777" w:rsidR="006A4A1F" w:rsidRDefault="006A4A1F" w:rsidP="0019255B">
      <w:pPr>
        <w:rPr>
          <w:rFonts w:asciiTheme="majorHAnsi" w:eastAsia="Calibri" w:hAnsiTheme="majorHAnsi"/>
          <w:b/>
          <w:sz w:val="22"/>
          <w:szCs w:val="22"/>
        </w:rPr>
      </w:pPr>
    </w:p>
    <w:p w14:paraId="3D8CA027" w14:textId="170A7D33" w:rsidR="00EF1FA6" w:rsidRDefault="00EF1FA6" w:rsidP="006D19F9">
      <w:pPr>
        <w:ind w:firstLine="720"/>
        <w:rPr>
          <w:rFonts w:asciiTheme="majorHAnsi" w:eastAsia="Calibri" w:hAnsiTheme="majorHAnsi"/>
          <w:b/>
          <w:sz w:val="22"/>
          <w:szCs w:val="22"/>
        </w:rPr>
      </w:pPr>
      <w:r>
        <w:rPr>
          <w:rFonts w:asciiTheme="majorHAnsi" w:hAnsiTheme="majorHAnsi"/>
          <w:b/>
          <w:sz w:val="22"/>
          <w:szCs w:val="22"/>
        </w:rPr>
        <w:t>Walgreens,</w:t>
      </w:r>
      <w:r w:rsidR="00403C0D">
        <w:rPr>
          <w:rFonts w:asciiTheme="majorHAnsi" w:hAnsiTheme="majorHAnsi"/>
          <w:b/>
          <w:sz w:val="22"/>
          <w:szCs w:val="22"/>
        </w:rPr>
        <w:t xml:space="preserve"> Deerfield</w:t>
      </w:r>
      <w:r>
        <w:rPr>
          <w:rFonts w:asciiTheme="majorHAnsi" w:hAnsiTheme="majorHAnsi"/>
          <w:b/>
          <w:sz w:val="22"/>
          <w:szCs w:val="22"/>
        </w:rPr>
        <w:t xml:space="preserve">, IL </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t>Oct 2011 – Sept 2012</w:t>
      </w:r>
    </w:p>
    <w:p w14:paraId="05649790" w14:textId="208AC6A7" w:rsidR="00DD14A5" w:rsidRPr="00EF1FA6" w:rsidRDefault="00720AC2" w:rsidP="00675349">
      <w:pPr>
        <w:ind w:firstLine="720"/>
        <w:outlineLvl w:val="0"/>
        <w:rPr>
          <w:rFonts w:asciiTheme="majorHAnsi" w:hAnsiTheme="majorHAnsi"/>
          <w:b/>
          <w:i/>
          <w:sz w:val="22"/>
          <w:szCs w:val="22"/>
          <w:u w:val="single"/>
        </w:rPr>
      </w:pPr>
      <w:r w:rsidRPr="00EF1FA6">
        <w:rPr>
          <w:rFonts w:asciiTheme="majorHAnsi" w:eastAsia="Calibri" w:hAnsiTheme="majorHAnsi"/>
          <w:b/>
          <w:i/>
          <w:sz w:val="22"/>
          <w:szCs w:val="22"/>
          <w:u w:val="single"/>
        </w:rPr>
        <w:t>Network Engineer</w:t>
      </w:r>
      <w:r w:rsidR="00EE253F" w:rsidRPr="00EF1FA6">
        <w:rPr>
          <w:rFonts w:asciiTheme="majorHAnsi" w:hAnsiTheme="majorHAnsi"/>
          <w:b/>
          <w:i/>
          <w:sz w:val="22"/>
          <w:szCs w:val="22"/>
          <w:u w:val="single"/>
        </w:rPr>
        <w:t xml:space="preserve">                 </w:t>
      </w:r>
    </w:p>
    <w:p w14:paraId="3CA86E20" w14:textId="77777777" w:rsidR="00EF1FA6" w:rsidRDefault="00EF1FA6" w:rsidP="006D19F9">
      <w:pPr>
        <w:ind w:firstLine="720"/>
        <w:rPr>
          <w:rFonts w:asciiTheme="majorHAnsi" w:hAnsiTheme="majorHAnsi"/>
          <w:b/>
          <w:sz w:val="22"/>
          <w:szCs w:val="22"/>
          <w:u w:val="single"/>
        </w:rPr>
      </w:pPr>
    </w:p>
    <w:p w14:paraId="29090335" w14:textId="7F1718E5" w:rsidR="00720AC2" w:rsidRPr="006D19F9" w:rsidRDefault="00720AC2" w:rsidP="00675349">
      <w:pPr>
        <w:ind w:firstLine="720"/>
        <w:outlineLvl w:val="0"/>
        <w:rPr>
          <w:rFonts w:asciiTheme="majorHAnsi" w:hAnsiTheme="majorHAnsi"/>
          <w:b/>
          <w:sz w:val="22"/>
          <w:szCs w:val="22"/>
          <w:u w:val="single"/>
        </w:rPr>
      </w:pPr>
      <w:r w:rsidRPr="006D19F9">
        <w:rPr>
          <w:rFonts w:asciiTheme="majorHAnsi" w:hAnsiTheme="majorHAnsi"/>
          <w:b/>
          <w:sz w:val="22"/>
          <w:szCs w:val="22"/>
          <w:u w:val="single"/>
        </w:rPr>
        <w:t>Responsibilities:</w:t>
      </w:r>
      <w:r w:rsidR="006D19F9">
        <w:rPr>
          <w:rFonts w:asciiTheme="majorHAnsi" w:hAnsiTheme="majorHAnsi"/>
          <w:b/>
          <w:sz w:val="22"/>
          <w:szCs w:val="22"/>
          <w:u w:val="single"/>
        </w:rPr>
        <w:t xml:space="preserve"> </w:t>
      </w:r>
    </w:p>
    <w:p w14:paraId="59CCDBF3"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Migration of RIP V2 to OSPF, BGP routing protocols</w:t>
      </w:r>
    </w:p>
    <w:p w14:paraId="231ECEFF"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Configured EIGRP for Lab Environment</w:t>
      </w:r>
    </w:p>
    <w:p w14:paraId="6FF7DEAE"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Implemented ISL and 802.1Q for communicating through VTP</w:t>
      </w:r>
    </w:p>
    <w:p w14:paraId="1326B572"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Working with Client teams to find out requirements for their Network Requirements</w:t>
      </w:r>
    </w:p>
    <w:p w14:paraId="4F0B902F"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Deploying the network infrastructure to meet the requirements</w:t>
      </w:r>
    </w:p>
    <w:p w14:paraId="09A736A4" w14:textId="77777777"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Created VLAN and Inter-Vlan routing with Multilayer Switching</w:t>
      </w:r>
    </w:p>
    <w:p w14:paraId="6EE7E3B4" w14:textId="77777777" w:rsidR="00E32E04"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t>Implemented and troubleshot ISIS, BGP (IPv4/IPv6/VPNv4), MPLS, OSPF, MPLS, L2/3 VPN and VRFs across the Charter core network.</w:t>
      </w:r>
    </w:p>
    <w:p w14:paraId="51175E16" w14:textId="77777777" w:rsidR="00981746" w:rsidRPr="006A4A1F"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Worked in projects converting P2P circuits into MPLS circuits, commissioning and decommissioning of the MPLS circuits for branch offices. </w:t>
      </w:r>
    </w:p>
    <w:p w14:paraId="088148D6" w14:textId="50D1CC22"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Documenting and Log </w:t>
      </w:r>
      <w:r w:rsidR="006F0653" w:rsidRPr="006A4A1F">
        <w:rPr>
          <w:rFonts w:asciiTheme="majorHAnsi" w:hAnsiTheme="majorHAnsi"/>
          <w:sz w:val="22"/>
          <w:szCs w:val="22"/>
        </w:rPr>
        <w:t>analyzing</w:t>
      </w:r>
      <w:r w:rsidRPr="006A4A1F">
        <w:rPr>
          <w:rFonts w:asciiTheme="majorHAnsi" w:hAnsiTheme="majorHAnsi"/>
          <w:sz w:val="22"/>
          <w:szCs w:val="22"/>
        </w:rPr>
        <w:t xml:space="preserve"> the Cisco ASA 5500 series firewall</w:t>
      </w:r>
    </w:p>
    <w:p w14:paraId="62D40139" w14:textId="77777777" w:rsidR="00570F88" w:rsidRPr="006A4A1F"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Build, configure, deploy &amp; support of Citrix NetScaler 10.1, 9.3, x - GSLB, Content filtering &amp; Application Firewall. Managed CAG 5.0.4.x, Web Interface/Storefront support/configuration.</w:t>
      </w:r>
      <w:r>
        <w:rPr>
          <w:rFonts w:ascii="Arial" w:hAnsi="Arial" w:cs="Arial"/>
          <w:color w:val="333333"/>
          <w:sz w:val="20"/>
          <w:szCs w:val="20"/>
          <w:shd w:val="clear" w:color="auto" w:fill="FFFFFF"/>
        </w:rPr>
        <w:t> </w:t>
      </w:r>
    </w:p>
    <w:p w14:paraId="7A3FCC7B"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Monitor performance of network and servers to identify potential problems and bottleneck</w:t>
      </w:r>
    </w:p>
    <w:p w14:paraId="7C9496A5"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administrative support for RIP, OSPF routing protocol</w:t>
      </w:r>
    </w:p>
    <w:p w14:paraId="6B6443D5" w14:textId="331B78DE"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Maintained redundancy on Cisco 2600, 2800 and 3600 </w:t>
      </w:r>
      <w:r w:rsidR="001E5842" w:rsidRPr="006A4A1F">
        <w:rPr>
          <w:rFonts w:asciiTheme="majorHAnsi" w:hAnsiTheme="majorHAnsi"/>
          <w:sz w:val="22"/>
          <w:szCs w:val="22"/>
        </w:rPr>
        <w:t>routers</w:t>
      </w:r>
      <w:r w:rsidRPr="006A4A1F">
        <w:rPr>
          <w:rFonts w:asciiTheme="majorHAnsi" w:hAnsiTheme="majorHAnsi"/>
          <w:sz w:val="22"/>
          <w:szCs w:val="22"/>
        </w:rPr>
        <w:t xml:space="preserve"> with HSRP</w:t>
      </w:r>
    </w:p>
    <w:p w14:paraId="008B2104"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Real time monitoring and network management using Cisco Works LMS</w:t>
      </w:r>
    </w:p>
    <w:p w14:paraId="747E59D0"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Provided technical support on hardware and software related issues to remote production sites</w:t>
      </w:r>
    </w:p>
    <w:p w14:paraId="2E4865B8"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Network cabling, dressing, labelling and troubleshooting network drops onsite</w:t>
      </w:r>
    </w:p>
    <w:p w14:paraId="2A730B1A"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Provided desktop support including creating images specific to client requirements and deal with issues pertaining to hardware and application</w:t>
      </w:r>
    </w:p>
    <w:p w14:paraId="1A7DB452"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Responsibilities included configuration and installation of software and hardware</w:t>
      </w:r>
    </w:p>
    <w:p w14:paraId="637B7964" w14:textId="4F8EB3C0"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Performed routine network maintenance checks as well as configure and manage printers, copiers, and </w:t>
      </w:r>
      <w:r w:rsidR="007817AE" w:rsidRPr="006A4A1F">
        <w:rPr>
          <w:rFonts w:asciiTheme="majorHAnsi" w:hAnsiTheme="majorHAnsi"/>
          <w:sz w:val="22"/>
          <w:szCs w:val="22"/>
        </w:rPr>
        <w:t>another</w:t>
      </w:r>
      <w:r w:rsidRPr="006A4A1F">
        <w:rPr>
          <w:rFonts w:asciiTheme="majorHAnsi" w:hAnsiTheme="majorHAnsi"/>
          <w:sz w:val="22"/>
          <w:szCs w:val="22"/>
        </w:rPr>
        <w:t xml:space="preserve"> miscellaneous network equipment</w:t>
      </w:r>
    </w:p>
    <w:p w14:paraId="12ECD5BC"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Handled the tasks of documenting network problems and resolutions for future reference</w:t>
      </w:r>
    </w:p>
    <w:p w14:paraId="22D0500F"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Participate in on-call responsibilities in support of a seamless production environment</w:t>
      </w:r>
    </w:p>
    <w:p w14:paraId="2C9C2338" w14:textId="77777777"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the installation, configuration and testing of LAN/WAN devices</w:t>
      </w:r>
    </w:p>
    <w:p w14:paraId="7CFFF807" w14:textId="77777777" w:rsidR="00720AC2" w:rsidRDefault="00720AC2" w:rsidP="00720AC2">
      <w:pPr>
        <w:rPr>
          <w:rFonts w:asciiTheme="majorHAnsi" w:hAnsiTheme="majorHAnsi"/>
          <w:sz w:val="22"/>
          <w:szCs w:val="22"/>
        </w:rPr>
      </w:pPr>
    </w:p>
    <w:p w14:paraId="02DB18D6" w14:textId="77777777" w:rsidR="00720AC2" w:rsidRDefault="00720AC2" w:rsidP="00720AC2">
      <w:pPr>
        <w:rPr>
          <w:rFonts w:asciiTheme="majorHAnsi" w:hAnsiTheme="majorHAnsi"/>
          <w:sz w:val="22"/>
          <w:szCs w:val="22"/>
        </w:rPr>
      </w:pPr>
    </w:p>
    <w:p w14:paraId="5952BD9B" w14:textId="33C523D8" w:rsidR="00403C0D" w:rsidRPr="00403C0D" w:rsidRDefault="00403C0D" w:rsidP="006D19F9">
      <w:pPr>
        <w:ind w:firstLine="720"/>
        <w:rPr>
          <w:rFonts w:asciiTheme="majorHAnsi" w:hAnsiTheme="majorHAnsi"/>
          <w:b/>
          <w:sz w:val="22"/>
          <w:szCs w:val="22"/>
        </w:rPr>
      </w:pPr>
      <w:r w:rsidRPr="00720AC2">
        <w:rPr>
          <w:rFonts w:asciiTheme="majorHAnsi" w:hAnsiTheme="majorHAnsi"/>
          <w:b/>
          <w:sz w:val="22"/>
          <w:szCs w:val="22"/>
        </w:rPr>
        <w:t xml:space="preserve">GE </w:t>
      </w:r>
      <w:r>
        <w:rPr>
          <w:rFonts w:asciiTheme="majorHAnsi" w:hAnsiTheme="majorHAnsi"/>
          <w:b/>
          <w:sz w:val="22"/>
          <w:szCs w:val="22"/>
        </w:rPr>
        <w:t>India Tech, INDIA</w:t>
      </w:r>
      <w:r>
        <w:rPr>
          <w:rFonts w:asciiTheme="majorHAnsi" w:eastAsia="Calibri" w:hAnsiTheme="majorHAnsi"/>
          <w:b/>
          <w:sz w:val="22"/>
          <w:szCs w:val="22"/>
        </w:rPr>
        <w:t xml:space="preserve">                        </w:t>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sidR="003E12D5">
        <w:rPr>
          <w:rFonts w:asciiTheme="majorHAnsi" w:eastAsia="Calibri" w:hAnsiTheme="majorHAnsi"/>
          <w:b/>
          <w:sz w:val="22"/>
          <w:szCs w:val="22"/>
        </w:rPr>
        <w:t>Aug</w:t>
      </w:r>
      <w:r>
        <w:rPr>
          <w:rFonts w:asciiTheme="majorHAnsi" w:eastAsia="Calibri" w:hAnsiTheme="majorHAnsi"/>
          <w:b/>
          <w:sz w:val="22"/>
          <w:szCs w:val="22"/>
        </w:rPr>
        <w:t xml:space="preserve"> 2010 – Sept 2011</w:t>
      </w:r>
    </w:p>
    <w:p w14:paraId="2A54799F" w14:textId="613827E8" w:rsidR="006B22E5" w:rsidRPr="00A759AA" w:rsidRDefault="00720AC2" w:rsidP="00675349">
      <w:pPr>
        <w:ind w:firstLine="720"/>
        <w:outlineLvl w:val="0"/>
        <w:rPr>
          <w:rFonts w:asciiTheme="majorHAnsi" w:eastAsia="Calibri" w:hAnsiTheme="majorHAnsi"/>
          <w:b/>
          <w:sz w:val="22"/>
          <w:szCs w:val="22"/>
        </w:rPr>
      </w:pPr>
      <w:r w:rsidRPr="00403C0D">
        <w:rPr>
          <w:rFonts w:asciiTheme="majorHAnsi" w:eastAsia="Calibri" w:hAnsiTheme="majorHAnsi"/>
          <w:b/>
          <w:i/>
          <w:sz w:val="22"/>
          <w:szCs w:val="22"/>
          <w:u w:val="single"/>
        </w:rPr>
        <w:t>Network Administrator</w:t>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p>
    <w:p w14:paraId="094EE054" w14:textId="77777777" w:rsidR="00403C0D" w:rsidRDefault="00403C0D" w:rsidP="006D19F9">
      <w:pPr>
        <w:ind w:firstLine="720"/>
        <w:rPr>
          <w:rFonts w:asciiTheme="majorHAnsi" w:hAnsiTheme="majorHAnsi"/>
          <w:b/>
          <w:sz w:val="22"/>
          <w:szCs w:val="22"/>
          <w:u w:val="single"/>
        </w:rPr>
      </w:pPr>
    </w:p>
    <w:p w14:paraId="4A317218" w14:textId="77777777" w:rsidR="006D19F9" w:rsidRPr="006D19F9" w:rsidRDefault="00720AC2" w:rsidP="00675349">
      <w:pPr>
        <w:ind w:firstLine="720"/>
        <w:outlineLvl w:val="0"/>
        <w:rPr>
          <w:rFonts w:asciiTheme="majorHAnsi" w:hAnsiTheme="majorHAnsi"/>
          <w:b/>
          <w:sz w:val="22"/>
          <w:szCs w:val="22"/>
          <w:u w:val="single"/>
        </w:rPr>
      </w:pPr>
      <w:r w:rsidRPr="006D19F9">
        <w:rPr>
          <w:rFonts w:asciiTheme="majorHAnsi" w:hAnsiTheme="majorHAnsi"/>
          <w:b/>
          <w:sz w:val="22"/>
          <w:szCs w:val="22"/>
          <w:u w:val="single"/>
        </w:rPr>
        <w:t>Responsibilities:</w:t>
      </w:r>
    </w:p>
    <w:p w14:paraId="65F2DC42"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Responsible for service request tickets generated by the helpdesk in all phases such as troubleshooting, maintenance, upgrades, patches and fixes with all around technical support</w:t>
      </w:r>
    </w:p>
    <w:p w14:paraId="30F8AC24"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Ensure Network, system and data availability and integrity through preventive maintenance and upgrade.</w:t>
      </w:r>
    </w:p>
    <w:p w14:paraId="4EF0A497"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Configuring STP for switching loop prevention and VLANs for data and voice along with Configuring port security for users connecting to the switches.</w:t>
      </w:r>
    </w:p>
    <w:p w14:paraId="00E70196" w14:textId="77777777" w:rsid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Working on Network design and support, implementation related internal projects for establishing connectivity between the various field offices and data centers.</w:t>
      </w:r>
    </w:p>
    <w:p w14:paraId="39348AF8" w14:textId="524BB3EC" w:rsidR="00570F88" w:rsidRPr="00E32E04"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Upgraded 4 production NetScaler appliances 11500 &amp; 5500 FIPS from 9.3/10.1 to 10.5 build </w:t>
      </w:r>
      <w:r w:rsidRPr="00570F88">
        <w:rPr>
          <w:rFonts w:asciiTheme="majorHAnsi" w:hAnsiTheme="majorHAnsi"/>
          <w:sz w:val="22"/>
          <w:szCs w:val="22"/>
        </w:rPr>
        <w:br/>
        <w:t xml:space="preserve">• Configured URL Rewrite policy for several </w:t>
      </w:r>
      <w:r w:rsidR="006F0653" w:rsidRPr="00570F88">
        <w:rPr>
          <w:rFonts w:asciiTheme="majorHAnsi" w:hAnsiTheme="majorHAnsi"/>
          <w:sz w:val="22"/>
          <w:szCs w:val="22"/>
        </w:rPr>
        <w:t xml:space="preserve">application </w:t>
      </w:r>
      <w:r w:rsidR="006F0653">
        <w:rPr>
          <w:rFonts w:asciiTheme="majorHAnsi" w:hAnsiTheme="majorHAnsi"/>
          <w:sz w:val="22"/>
          <w:szCs w:val="22"/>
        </w:rPr>
        <w:t xml:space="preserve">&amp; </w:t>
      </w:r>
      <w:r w:rsidR="006F0653" w:rsidRPr="00570F88">
        <w:rPr>
          <w:rFonts w:asciiTheme="majorHAnsi" w:hAnsiTheme="majorHAnsi"/>
          <w:sz w:val="22"/>
          <w:szCs w:val="22"/>
        </w:rPr>
        <w:t>web</w:t>
      </w:r>
      <w:r w:rsidRPr="00570F88">
        <w:rPr>
          <w:rFonts w:asciiTheme="majorHAnsi" w:hAnsiTheme="majorHAnsi"/>
          <w:sz w:val="22"/>
          <w:szCs w:val="22"/>
        </w:rPr>
        <w:t xml:space="preserve"> servers load balanced on internal NetScaler VPXs</w:t>
      </w:r>
      <w:r>
        <w:rPr>
          <w:rFonts w:ascii="Arial" w:hAnsi="Arial" w:cs="Arial"/>
          <w:color w:val="333333"/>
          <w:sz w:val="20"/>
          <w:szCs w:val="20"/>
          <w:shd w:val="clear" w:color="auto" w:fill="FFFFFF"/>
        </w:rPr>
        <w:t>. </w:t>
      </w:r>
    </w:p>
    <w:p w14:paraId="2FC41DC5" w14:textId="77777777" w:rsidR="00E32E04" w:rsidRPr="00E32E04" w:rsidRDefault="00E32E04"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Working as an es</w:t>
      </w:r>
      <w:r w:rsidR="00B44671">
        <w:rPr>
          <w:rFonts w:asciiTheme="majorHAnsi" w:hAnsiTheme="majorHAnsi"/>
          <w:sz w:val="22"/>
          <w:szCs w:val="22"/>
        </w:rPr>
        <w:t>calation support for various LAN</w:t>
      </w:r>
      <w:r w:rsidRPr="00981746">
        <w:rPr>
          <w:rFonts w:asciiTheme="majorHAnsi" w:hAnsiTheme="majorHAnsi"/>
          <w:sz w:val="22"/>
          <w:szCs w:val="22"/>
        </w:rPr>
        <w:t xml:space="preserve"> Switching technologies, MPLS and Multicast on 7600 and XR platforms.</w:t>
      </w:r>
    </w:p>
    <w:p w14:paraId="11B6CD0F" w14:textId="77777777" w:rsidR="00E32E04" w:rsidRPr="0052545E"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lastRenderedPageBreak/>
        <w:t>Assist in troubleshooting senior network engineer for the network circuit upgrade from frame relay to Ethernet mpls</w:t>
      </w:r>
      <w:r>
        <w:rPr>
          <w:rFonts w:ascii="Arial" w:hAnsi="Arial" w:cs="Arial"/>
          <w:color w:val="333333"/>
          <w:sz w:val="20"/>
          <w:szCs w:val="20"/>
          <w:shd w:val="clear" w:color="auto" w:fill="FFFFFF"/>
        </w:rPr>
        <w:t>.</w:t>
      </w:r>
    </w:p>
    <w:p w14:paraId="2CE57EA9"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Involved in L2/L3 Switching Technology Administration including creating and managing VLANs, Port security, Trunking, STP, Inter-Vlan routing, LAN security.</w:t>
      </w:r>
    </w:p>
    <w:p w14:paraId="7B38D46F"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Worked on a broad range of topics such as routing and switching, dedicated voice access, planning and implementation, large-scale high-visibility outages, change management coordination, proactive monitoring and maintenance, disaster recovery exercises, and core network repairs.</w:t>
      </w:r>
    </w:p>
    <w:p w14:paraId="4E3AAB9F"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Network Cabling, dressing, labeling and troubleshooting various network drops onsite.</w:t>
      </w:r>
    </w:p>
    <w:p w14:paraId="3BD6D1FF"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Update and maintain access lists on Firewalls and Routers using change control process using tools like Remedy and Magic.</w:t>
      </w:r>
    </w:p>
    <w:p w14:paraId="3B42F84E"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Install and configure Cisco 4500, 6500 series switches for redundancy at intermediately level for LAN &amp; WAN networks.</w:t>
      </w:r>
    </w:p>
    <w:p w14:paraId="133CABEB"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Implement dynamic routing with EIGRP for LAN and BGP for MAN and WAN networks.</w:t>
      </w:r>
    </w:p>
    <w:p w14:paraId="199C1936"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Install and configure Cisco 3750 series switches for redundancy at distribution layer.</w:t>
      </w:r>
    </w:p>
    <w:p w14:paraId="147FE0FF"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Implement and manage VTP &amp;VLANs and Gateway redundancy protocol like HSRP</w:t>
      </w:r>
    </w:p>
    <w:p w14:paraId="08E748D8" w14:textId="30765C8B"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 xml:space="preserve">Upgraded Cisco 7200, 3600 Router IOS Software, backup Routers and Catalyst 3560, </w:t>
      </w:r>
      <w:r w:rsidR="001E5842" w:rsidRPr="0052545E">
        <w:rPr>
          <w:rFonts w:asciiTheme="majorHAnsi" w:hAnsiTheme="majorHAnsi"/>
          <w:sz w:val="22"/>
          <w:szCs w:val="22"/>
        </w:rPr>
        <w:t>4500 switch</w:t>
      </w:r>
      <w:r w:rsidRPr="0052545E">
        <w:rPr>
          <w:rFonts w:asciiTheme="majorHAnsi" w:hAnsiTheme="majorHAnsi"/>
          <w:sz w:val="22"/>
          <w:szCs w:val="22"/>
        </w:rPr>
        <w:t xml:space="preserve"> configurations</w:t>
      </w:r>
    </w:p>
    <w:p w14:paraId="2BE22E68"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Involved in troubleshooting of DNS, DHCP and other IP conflict problems</w:t>
      </w:r>
    </w:p>
    <w:p w14:paraId="1F1B1E81" w14:textId="0829B0BF"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 xml:space="preserve">Involved in all technical aspects of LAN and WAN projects including, short and </w:t>
      </w:r>
      <w:r w:rsidR="001E5842" w:rsidRPr="0052545E">
        <w:rPr>
          <w:rFonts w:asciiTheme="majorHAnsi" w:hAnsiTheme="majorHAnsi"/>
          <w:sz w:val="22"/>
          <w:szCs w:val="22"/>
        </w:rPr>
        <w:t>long-term</w:t>
      </w:r>
      <w:r w:rsidRPr="0052545E">
        <w:rPr>
          <w:rFonts w:asciiTheme="majorHAnsi" w:hAnsiTheme="majorHAnsi"/>
          <w:sz w:val="22"/>
          <w:szCs w:val="22"/>
        </w:rPr>
        <w:t xml:space="preserve"> planning, implementation, project management and operations support as required</w:t>
      </w:r>
    </w:p>
    <w:p w14:paraId="6E6E02B8"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Scheduled Virus Checks &amp; Updates on all Servers &amp; Desktops.</w:t>
      </w:r>
    </w:p>
    <w:p w14:paraId="0D6B2E1B" w14:textId="77777777"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Troubleshoot and fix any backup and monitoring systems related issues in conjunction with Systems team and external vendors</w:t>
      </w:r>
    </w:p>
    <w:p w14:paraId="63D46C97" w14:textId="6E6BA1DD"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Maintained all servers &amp; network equipment with current stable firmware, IOS images &amp; access control lists</w:t>
      </w:r>
      <w:r w:rsidR="00DC3C75">
        <w:rPr>
          <w:rFonts w:asciiTheme="majorHAnsi" w:hAnsiTheme="majorHAnsi"/>
          <w:sz w:val="22"/>
          <w:szCs w:val="22"/>
        </w:rPr>
        <w:t>.</w:t>
      </w:r>
    </w:p>
    <w:p w14:paraId="17317F45" w14:textId="09890651" w:rsidR="001D26E6" w:rsidRPr="001D26E6"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Hands on Experience working with security issue like applying ACL’s, configuring NAT and VPN</w:t>
      </w:r>
      <w:r w:rsidR="001D26E6">
        <w:rPr>
          <w:rFonts w:asciiTheme="majorHAnsi" w:hAnsiTheme="majorHAnsi"/>
          <w:sz w:val="22"/>
          <w:szCs w:val="22"/>
        </w:rPr>
        <w:t>.</w:t>
      </w:r>
    </w:p>
    <w:p w14:paraId="3CFCB6BF" w14:textId="77777777" w:rsidR="005D5E93" w:rsidRDefault="005D5E93" w:rsidP="005D5E93">
      <w:pPr>
        <w:pStyle w:val="NoSpacing"/>
        <w:rPr>
          <w:rFonts w:cs="Calibri"/>
          <w:b/>
          <w:u w:val="single"/>
        </w:rPr>
      </w:pPr>
    </w:p>
    <w:p w14:paraId="68C40B1E" w14:textId="77777777" w:rsidR="001D26E6" w:rsidRPr="001D26E6" w:rsidRDefault="001D26E6" w:rsidP="001D26E6">
      <w:pPr>
        <w:pStyle w:val="NoSpacing"/>
        <w:rPr>
          <w:rFonts w:asciiTheme="majorHAnsi" w:eastAsia="Times New Roman" w:hAnsiTheme="majorHAnsi"/>
          <w:b/>
          <w:u w:val="single"/>
        </w:rPr>
      </w:pPr>
      <w:r w:rsidRPr="001D26E6">
        <w:rPr>
          <w:rFonts w:asciiTheme="majorHAnsi" w:eastAsia="Times New Roman" w:hAnsiTheme="majorHAnsi"/>
          <w:b/>
          <w:u w:val="single"/>
        </w:rPr>
        <w:t>Academics</w:t>
      </w:r>
    </w:p>
    <w:p w14:paraId="43EB78DB" w14:textId="1BF358BA" w:rsidR="001D26E6" w:rsidRPr="001D26E6" w:rsidRDefault="00531F62" w:rsidP="001D26E6">
      <w:pPr>
        <w:pStyle w:val="NoSpacing"/>
        <w:numPr>
          <w:ilvl w:val="0"/>
          <w:numId w:val="11"/>
        </w:numPr>
        <w:ind w:left="1080"/>
        <w:jc w:val="both"/>
        <w:rPr>
          <w:rFonts w:asciiTheme="majorHAnsi" w:eastAsia="Times New Roman" w:hAnsiTheme="majorHAnsi"/>
        </w:rPr>
      </w:pPr>
      <w:r w:rsidRPr="001D26E6">
        <w:rPr>
          <w:rFonts w:asciiTheme="majorHAnsi" w:eastAsia="Times New Roman" w:hAnsiTheme="majorHAnsi"/>
        </w:rPr>
        <w:t>Bachelors</w:t>
      </w:r>
      <w:r w:rsidR="001D26E6" w:rsidRPr="001D26E6">
        <w:rPr>
          <w:rFonts w:asciiTheme="majorHAnsi" w:eastAsia="Times New Roman" w:hAnsiTheme="majorHAnsi"/>
        </w:rPr>
        <w:t xml:space="preserve"> of Engineering in </w:t>
      </w:r>
      <w:r>
        <w:rPr>
          <w:rFonts w:asciiTheme="majorHAnsi" w:eastAsia="Times New Roman" w:hAnsiTheme="majorHAnsi"/>
        </w:rPr>
        <w:t>Civil Engineering</w:t>
      </w:r>
      <w:r w:rsidR="001D26E6">
        <w:rPr>
          <w:rFonts w:asciiTheme="majorHAnsi" w:eastAsia="Times New Roman" w:hAnsiTheme="majorHAnsi"/>
        </w:rPr>
        <w:t>.</w:t>
      </w:r>
    </w:p>
    <w:p w14:paraId="5D8B3681" w14:textId="77777777" w:rsidR="0051721A" w:rsidRPr="00A759AA" w:rsidRDefault="0051721A" w:rsidP="003F32D0">
      <w:pPr>
        <w:rPr>
          <w:rFonts w:asciiTheme="majorHAnsi" w:hAnsiTheme="majorHAnsi"/>
          <w:b/>
          <w:sz w:val="22"/>
          <w:szCs w:val="22"/>
        </w:rPr>
      </w:pPr>
    </w:p>
    <w:sectPr w:rsidR="0051721A" w:rsidRPr="00A759AA" w:rsidSect="008E7171">
      <w:footerReference w:type="default" r:id="rId12"/>
      <w:pgSz w:w="11909" w:h="16834" w:code="9"/>
      <w:pgMar w:top="720" w:right="720" w:bottom="576" w:left="72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FA95A" w14:textId="77777777" w:rsidR="00642E49" w:rsidRDefault="00642E49">
      <w:r>
        <w:separator/>
      </w:r>
    </w:p>
  </w:endnote>
  <w:endnote w:type="continuationSeparator" w:id="0">
    <w:p w14:paraId="4E7B1084" w14:textId="77777777" w:rsidR="00642E49" w:rsidRDefault="0064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Bol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21035" w14:textId="77777777" w:rsidR="007232C3" w:rsidRDefault="007232C3">
    <w:pPr>
      <w:pStyle w:val="Footer"/>
      <w:jc w:val="right"/>
    </w:pPr>
    <w:r>
      <w:fldChar w:fldCharType="begin"/>
    </w:r>
    <w:r>
      <w:instrText xml:space="preserve"> PAGE   \* MERGEFORMAT </w:instrText>
    </w:r>
    <w:r>
      <w:fldChar w:fldCharType="separate"/>
    </w:r>
    <w:r w:rsidR="0081532C">
      <w:rPr>
        <w:noProof/>
      </w:rPr>
      <w:t>1</w:t>
    </w:r>
    <w:r>
      <w:fldChar w:fldCharType="end"/>
    </w:r>
  </w:p>
  <w:p w14:paraId="63749CBD" w14:textId="77777777" w:rsidR="007232C3" w:rsidRDefault="00723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D75C0" w14:textId="77777777" w:rsidR="00642E49" w:rsidRDefault="00642E49">
      <w:r>
        <w:separator/>
      </w:r>
    </w:p>
  </w:footnote>
  <w:footnote w:type="continuationSeparator" w:id="0">
    <w:p w14:paraId="7682DDC2" w14:textId="77777777" w:rsidR="00642E49" w:rsidRDefault="00642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1264AF5"/>
    <w:multiLevelType w:val="hybridMultilevel"/>
    <w:tmpl w:val="A6C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57406"/>
    <w:multiLevelType w:val="hybridMultilevel"/>
    <w:tmpl w:val="9E96502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D8D030B"/>
    <w:multiLevelType w:val="hybridMultilevel"/>
    <w:tmpl w:val="34086D86"/>
    <w:lvl w:ilvl="0" w:tplc="3C8088C8">
      <w:start w:val="1"/>
      <w:numFmt w:val="bullet"/>
      <w:lvlText w:val=""/>
      <w:lvlJc w:val="left"/>
      <w:pPr>
        <w:ind w:left="502" w:hanging="360"/>
      </w:pPr>
      <w:rPr>
        <w:rFonts w:ascii="Symbol" w:hAnsi="Symbol" w:hint="default"/>
        <w:color w:val="000000" w:themeColor="tex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0552F31"/>
    <w:multiLevelType w:val="hybridMultilevel"/>
    <w:tmpl w:val="C3D0B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12EB1"/>
    <w:multiLevelType w:val="hybridMultilevel"/>
    <w:tmpl w:val="1290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F451CB"/>
    <w:multiLevelType w:val="hybridMultilevel"/>
    <w:tmpl w:val="37C8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9A7CB5"/>
    <w:multiLevelType w:val="hybridMultilevel"/>
    <w:tmpl w:val="FE408F72"/>
    <w:lvl w:ilvl="0" w:tplc="B31854D6">
      <w:start w:val="1"/>
      <w:numFmt w:val="bullet"/>
      <w:pStyle w:val="h4"/>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51947265"/>
    <w:multiLevelType w:val="hybridMultilevel"/>
    <w:tmpl w:val="D960D3C6"/>
    <w:lvl w:ilvl="0" w:tplc="A176B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5602A"/>
    <w:multiLevelType w:val="hybridMultilevel"/>
    <w:tmpl w:val="C7CC9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500C0F"/>
    <w:multiLevelType w:val="hybridMultilevel"/>
    <w:tmpl w:val="77EE8656"/>
    <w:lvl w:ilvl="0" w:tplc="04090001">
      <w:start w:val="1"/>
      <w:numFmt w:val="bullet"/>
      <w:lvlText w:val=""/>
      <w:lvlJc w:val="left"/>
      <w:pPr>
        <w:ind w:left="12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3D6A7F"/>
    <w:multiLevelType w:val="hybridMultilevel"/>
    <w:tmpl w:val="8988B0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10"/>
  </w:num>
  <w:num w:numId="4">
    <w:abstractNumId w:val="11"/>
  </w:num>
  <w:num w:numId="5">
    <w:abstractNumId w:val="3"/>
  </w:num>
  <w:num w:numId="6">
    <w:abstractNumId w:val="7"/>
  </w:num>
  <w:num w:numId="7">
    <w:abstractNumId w:val="13"/>
  </w:num>
  <w:num w:numId="8">
    <w:abstractNumId w:val="6"/>
  </w:num>
  <w:num w:numId="9">
    <w:abstractNumId w:val="4"/>
  </w:num>
  <w:num w:numId="10">
    <w:abstractNumId w:val="5"/>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2NDMwMjMysTAxMjFT0lEKTi0uzszPAykwNKoFAPf489QtAAAA"/>
  </w:docVars>
  <w:rsids>
    <w:rsidRoot w:val="002542D8"/>
    <w:rsid w:val="00001424"/>
    <w:rsid w:val="00005D96"/>
    <w:rsid w:val="000076CA"/>
    <w:rsid w:val="00013C3D"/>
    <w:rsid w:val="000178B7"/>
    <w:rsid w:val="0002006B"/>
    <w:rsid w:val="00022DED"/>
    <w:rsid w:val="0003025D"/>
    <w:rsid w:val="00044C47"/>
    <w:rsid w:val="00064721"/>
    <w:rsid w:val="00064D3C"/>
    <w:rsid w:val="000667F4"/>
    <w:rsid w:val="00071503"/>
    <w:rsid w:val="00072832"/>
    <w:rsid w:val="000733BB"/>
    <w:rsid w:val="000737C5"/>
    <w:rsid w:val="0008181E"/>
    <w:rsid w:val="000903FE"/>
    <w:rsid w:val="00090E1C"/>
    <w:rsid w:val="00092907"/>
    <w:rsid w:val="000A3BCF"/>
    <w:rsid w:val="000C5C36"/>
    <w:rsid w:val="000D4F10"/>
    <w:rsid w:val="000D63C9"/>
    <w:rsid w:val="000D67ED"/>
    <w:rsid w:val="000D6F3B"/>
    <w:rsid w:val="000E0DBF"/>
    <w:rsid w:val="000F327E"/>
    <w:rsid w:val="000F79DB"/>
    <w:rsid w:val="00115840"/>
    <w:rsid w:val="00117A93"/>
    <w:rsid w:val="00117D8F"/>
    <w:rsid w:val="00121305"/>
    <w:rsid w:val="00122525"/>
    <w:rsid w:val="001247C6"/>
    <w:rsid w:val="00131F1D"/>
    <w:rsid w:val="0013688F"/>
    <w:rsid w:val="00140CC8"/>
    <w:rsid w:val="0014394B"/>
    <w:rsid w:val="001513D7"/>
    <w:rsid w:val="00156CF5"/>
    <w:rsid w:val="00157C88"/>
    <w:rsid w:val="001629C3"/>
    <w:rsid w:val="00172E8E"/>
    <w:rsid w:val="00185CAA"/>
    <w:rsid w:val="0019255B"/>
    <w:rsid w:val="0019302F"/>
    <w:rsid w:val="00193A16"/>
    <w:rsid w:val="001A55EB"/>
    <w:rsid w:val="001C5D4E"/>
    <w:rsid w:val="001D26E6"/>
    <w:rsid w:val="001D5692"/>
    <w:rsid w:val="001D62D8"/>
    <w:rsid w:val="001D7C07"/>
    <w:rsid w:val="001E377F"/>
    <w:rsid w:val="001E5842"/>
    <w:rsid w:val="001E775F"/>
    <w:rsid w:val="001F284C"/>
    <w:rsid w:val="001F7CC8"/>
    <w:rsid w:val="002003AD"/>
    <w:rsid w:val="00200FB1"/>
    <w:rsid w:val="00204700"/>
    <w:rsid w:val="00205F7F"/>
    <w:rsid w:val="0020653D"/>
    <w:rsid w:val="0020781E"/>
    <w:rsid w:val="00223F8B"/>
    <w:rsid w:val="00227E1D"/>
    <w:rsid w:val="00237AF6"/>
    <w:rsid w:val="00240234"/>
    <w:rsid w:val="00244C0D"/>
    <w:rsid w:val="00251D3F"/>
    <w:rsid w:val="0025214B"/>
    <w:rsid w:val="002542D8"/>
    <w:rsid w:val="0026103C"/>
    <w:rsid w:val="00261DE6"/>
    <w:rsid w:val="00270B59"/>
    <w:rsid w:val="00285C44"/>
    <w:rsid w:val="002B0C69"/>
    <w:rsid w:val="002B10A6"/>
    <w:rsid w:val="002B5D59"/>
    <w:rsid w:val="002B7BD2"/>
    <w:rsid w:val="002C3F42"/>
    <w:rsid w:val="002C6461"/>
    <w:rsid w:val="002D1625"/>
    <w:rsid w:val="002D4BB3"/>
    <w:rsid w:val="002E2769"/>
    <w:rsid w:val="002E35B9"/>
    <w:rsid w:val="002E69CA"/>
    <w:rsid w:val="002E7181"/>
    <w:rsid w:val="002F04D6"/>
    <w:rsid w:val="002F41F8"/>
    <w:rsid w:val="00300272"/>
    <w:rsid w:val="00302073"/>
    <w:rsid w:val="0030346A"/>
    <w:rsid w:val="0030591C"/>
    <w:rsid w:val="00310E06"/>
    <w:rsid w:val="003123E5"/>
    <w:rsid w:val="00313120"/>
    <w:rsid w:val="00314323"/>
    <w:rsid w:val="00324429"/>
    <w:rsid w:val="00333299"/>
    <w:rsid w:val="00361445"/>
    <w:rsid w:val="003702E3"/>
    <w:rsid w:val="003813B1"/>
    <w:rsid w:val="0038343C"/>
    <w:rsid w:val="00387CDD"/>
    <w:rsid w:val="00393944"/>
    <w:rsid w:val="003971E8"/>
    <w:rsid w:val="0039726E"/>
    <w:rsid w:val="003B5A7D"/>
    <w:rsid w:val="003E10E0"/>
    <w:rsid w:val="003E12D5"/>
    <w:rsid w:val="003F0CF8"/>
    <w:rsid w:val="003F32D0"/>
    <w:rsid w:val="003F59BC"/>
    <w:rsid w:val="00401840"/>
    <w:rsid w:val="00403C0D"/>
    <w:rsid w:val="004079B4"/>
    <w:rsid w:val="00407F0E"/>
    <w:rsid w:val="00412521"/>
    <w:rsid w:val="0042342E"/>
    <w:rsid w:val="0042699A"/>
    <w:rsid w:val="00431CCF"/>
    <w:rsid w:val="00440259"/>
    <w:rsid w:val="0044151F"/>
    <w:rsid w:val="00443E4C"/>
    <w:rsid w:val="00446E92"/>
    <w:rsid w:val="00455DC3"/>
    <w:rsid w:val="004564A0"/>
    <w:rsid w:val="004628B3"/>
    <w:rsid w:val="00466446"/>
    <w:rsid w:val="004776F3"/>
    <w:rsid w:val="0048227E"/>
    <w:rsid w:val="00486B11"/>
    <w:rsid w:val="0048701F"/>
    <w:rsid w:val="00492DCF"/>
    <w:rsid w:val="00494B0E"/>
    <w:rsid w:val="004A2431"/>
    <w:rsid w:val="004A59F4"/>
    <w:rsid w:val="004B05C3"/>
    <w:rsid w:val="004B324B"/>
    <w:rsid w:val="004B7A8B"/>
    <w:rsid w:val="004C1676"/>
    <w:rsid w:val="004C52EA"/>
    <w:rsid w:val="004C668F"/>
    <w:rsid w:val="004C6F28"/>
    <w:rsid w:val="004C70CE"/>
    <w:rsid w:val="004D56F4"/>
    <w:rsid w:val="004E1853"/>
    <w:rsid w:val="004E352F"/>
    <w:rsid w:val="004F1666"/>
    <w:rsid w:val="004F238B"/>
    <w:rsid w:val="00505A9A"/>
    <w:rsid w:val="00515478"/>
    <w:rsid w:val="0051721A"/>
    <w:rsid w:val="00520138"/>
    <w:rsid w:val="005235A2"/>
    <w:rsid w:val="005239CA"/>
    <w:rsid w:val="0052545E"/>
    <w:rsid w:val="00527E39"/>
    <w:rsid w:val="005307BE"/>
    <w:rsid w:val="00531C54"/>
    <w:rsid w:val="00531F62"/>
    <w:rsid w:val="00533121"/>
    <w:rsid w:val="00534E17"/>
    <w:rsid w:val="00535E6B"/>
    <w:rsid w:val="005403AA"/>
    <w:rsid w:val="00545460"/>
    <w:rsid w:val="00551FD8"/>
    <w:rsid w:val="00553165"/>
    <w:rsid w:val="00556EA3"/>
    <w:rsid w:val="00562092"/>
    <w:rsid w:val="00563163"/>
    <w:rsid w:val="00563386"/>
    <w:rsid w:val="00565251"/>
    <w:rsid w:val="005709B0"/>
    <w:rsid w:val="00570BB3"/>
    <w:rsid w:val="00570F88"/>
    <w:rsid w:val="00575665"/>
    <w:rsid w:val="0059348C"/>
    <w:rsid w:val="00594788"/>
    <w:rsid w:val="005A3210"/>
    <w:rsid w:val="005A3D22"/>
    <w:rsid w:val="005A4799"/>
    <w:rsid w:val="005A4E26"/>
    <w:rsid w:val="005A5507"/>
    <w:rsid w:val="005B2D45"/>
    <w:rsid w:val="005B53D1"/>
    <w:rsid w:val="005B77F8"/>
    <w:rsid w:val="005C4A13"/>
    <w:rsid w:val="005D054B"/>
    <w:rsid w:val="005D0A64"/>
    <w:rsid w:val="005D0F42"/>
    <w:rsid w:val="005D4B44"/>
    <w:rsid w:val="005D5E93"/>
    <w:rsid w:val="005E0B3A"/>
    <w:rsid w:val="005E20AF"/>
    <w:rsid w:val="005E5EB6"/>
    <w:rsid w:val="005E7D9D"/>
    <w:rsid w:val="005F4706"/>
    <w:rsid w:val="005F575C"/>
    <w:rsid w:val="005F57B1"/>
    <w:rsid w:val="005F7750"/>
    <w:rsid w:val="00607173"/>
    <w:rsid w:val="00613288"/>
    <w:rsid w:val="00615498"/>
    <w:rsid w:val="00620893"/>
    <w:rsid w:val="0062793B"/>
    <w:rsid w:val="00630773"/>
    <w:rsid w:val="00631B23"/>
    <w:rsid w:val="0063334E"/>
    <w:rsid w:val="00640369"/>
    <w:rsid w:val="00642E49"/>
    <w:rsid w:val="00643336"/>
    <w:rsid w:val="006515E9"/>
    <w:rsid w:val="00666B94"/>
    <w:rsid w:val="006671EF"/>
    <w:rsid w:val="006716BA"/>
    <w:rsid w:val="00671C85"/>
    <w:rsid w:val="00675349"/>
    <w:rsid w:val="00681985"/>
    <w:rsid w:val="00681D84"/>
    <w:rsid w:val="00692474"/>
    <w:rsid w:val="006944A2"/>
    <w:rsid w:val="00694AAF"/>
    <w:rsid w:val="006976E9"/>
    <w:rsid w:val="00697FA5"/>
    <w:rsid w:val="006A0E02"/>
    <w:rsid w:val="006A2D32"/>
    <w:rsid w:val="006A4A1F"/>
    <w:rsid w:val="006A5496"/>
    <w:rsid w:val="006B22E5"/>
    <w:rsid w:val="006B534E"/>
    <w:rsid w:val="006D0648"/>
    <w:rsid w:val="006D19F9"/>
    <w:rsid w:val="006D7180"/>
    <w:rsid w:val="006E0B68"/>
    <w:rsid w:val="006E1434"/>
    <w:rsid w:val="006F0653"/>
    <w:rsid w:val="006F1C32"/>
    <w:rsid w:val="006F4A7F"/>
    <w:rsid w:val="00703DE7"/>
    <w:rsid w:val="00706DB3"/>
    <w:rsid w:val="007108F8"/>
    <w:rsid w:val="00710D29"/>
    <w:rsid w:val="00713069"/>
    <w:rsid w:val="007146D1"/>
    <w:rsid w:val="00716ACB"/>
    <w:rsid w:val="007177F7"/>
    <w:rsid w:val="00720AC2"/>
    <w:rsid w:val="00720D9E"/>
    <w:rsid w:val="007232C3"/>
    <w:rsid w:val="00733386"/>
    <w:rsid w:val="00740B38"/>
    <w:rsid w:val="00745481"/>
    <w:rsid w:val="00750607"/>
    <w:rsid w:val="00751B70"/>
    <w:rsid w:val="0076276F"/>
    <w:rsid w:val="007628AA"/>
    <w:rsid w:val="007747EA"/>
    <w:rsid w:val="00776DAF"/>
    <w:rsid w:val="00777B58"/>
    <w:rsid w:val="007817AE"/>
    <w:rsid w:val="007854AB"/>
    <w:rsid w:val="00791348"/>
    <w:rsid w:val="00793D7C"/>
    <w:rsid w:val="00793D96"/>
    <w:rsid w:val="00797B96"/>
    <w:rsid w:val="007A3971"/>
    <w:rsid w:val="007A499F"/>
    <w:rsid w:val="007A6ECF"/>
    <w:rsid w:val="007C11A7"/>
    <w:rsid w:val="007C2D45"/>
    <w:rsid w:val="007C48AD"/>
    <w:rsid w:val="007D00C3"/>
    <w:rsid w:val="007E0238"/>
    <w:rsid w:val="007E29B3"/>
    <w:rsid w:val="007E3E71"/>
    <w:rsid w:val="007E7A8E"/>
    <w:rsid w:val="007F1B39"/>
    <w:rsid w:val="007F361E"/>
    <w:rsid w:val="007F5622"/>
    <w:rsid w:val="00802324"/>
    <w:rsid w:val="00804DB6"/>
    <w:rsid w:val="00805E34"/>
    <w:rsid w:val="00806DF3"/>
    <w:rsid w:val="0081259B"/>
    <w:rsid w:val="0081532C"/>
    <w:rsid w:val="008153D8"/>
    <w:rsid w:val="00821524"/>
    <w:rsid w:val="00823D8A"/>
    <w:rsid w:val="0082531B"/>
    <w:rsid w:val="00827EB4"/>
    <w:rsid w:val="00832801"/>
    <w:rsid w:val="0083351D"/>
    <w:rsid w:val="0083414D"/>
    <w:rsid w:val="008346E1"/>
    <w:rsid w:val="00844C59"/>
    <w:rsid w:val="008463F9"/>
    <w:rsid w:val="00846FB1"/>
    <w:rsid w:val="008578FB"/>
    <w:rsid w:val="008622D3"/>
    <w:rsid w:val="00862496"/>
    <w:rsid w:val="00866F59"/>
    <w:rsid w:val="008678E1"/>
    <w:rsid w:val="00870016"/>
    <w:rsid w:val="00875AFB"/>
    <w:rsid w:val="0088266B"/>
    <w:rsid w:val="00892CC2"/>
    <w:rsid w:val="008977DA"/>
    <w:rsid w:val="008A074B"/>
    <w:rsid w:val="008A51D1"/>
    <w:rsid w:val="008A6968"/>
    <w:rsid w:val="008B05CD"/>
    <w:rsid w:val="008B410C"/>
    <w:rsid w:val="008B608B"/>
    <w:rsid w:val="008C2EBF"/>
    <w:rsid w:val="008C41EC"/>
    <w:rsid w:val="008C6DA7"/>
    <w:rsid w:val="008D027C"/>
    <w:rsid w:val="008D0F12"/>
    <w:rsid w:val="008D305C"/>
    <w:rsid w:val="008D5242"/>
    <w:rsid w:val="008D693D"/>
    <w:rsid w:val="008D7705"/>
    <w:rsid w:val="008E7171"/>
    <w:rsid w:val="008F3280"/>
    <w:rsid w:val="008F6906"/>
    <w:rsid w:val="009042B3"/>
    <w:rsid w:val="00905DD8"/>
    <w:rsid w:val="00913A8B"/>
    <w:rsid w:val="009150F7"/>
    <w:rsid w:val="00923E71"/>
    <w:rsid w:val="00926CA1"/>
    <w:rsid w:val="0093068B"/>
    <w:rsid w:val="00936578"/>
    <w:rsid w:val="009458B2"/>
    <w:rsid w:val="00964E90"/>
    <w:rsid w:val="00973BFF"/>
    <w:rsid w:val="009742BA"/>
    <w:rsid w:val="00981746"/>
    <w:rsid w:val="009829CA"/>
    <w:rsid w:val="009861C7"/>
    <w:rsid w:val="00987F31"/>
    <w:rsid w:val="00990AC7"/>
    <w:rsid w:val="00995419"/>
    <w:rsid w:val="00996051"/>
    <w:rsid w:val="0099758E"/>
    <w:rsid w:val="009A2E4A"/>
    <w:rsid w:val="009A6D72"/>
    <w:rsid w:val="009B0688"/>
    <w:rsid w:val="009B76EC"/>
    <w:rsid w:val="009C5091"/>
    <w:rsid w:val="009C5FCA"/>
    <w:rsid w:val="009D5A3D"/>
    <w:rsid w:val="009D5B6A"/>
    <w:rsid w:val="009E12FB"/>
    <w:rsid w:val="009E2317"/>
    <w:rsid w:val="009E24D7"/>
    <w:rsid w:val="009E48A9"/>
    <w:rsid w:val="009E6C31"/>
    <w:rsid w:val="009F0A3C"/>
    <w:rsid w:val="009F2334"/>
    <w:rsid w:val="009F38C6"/>
    <w:rsid w:val="009F3AEE"/>
    <w:rsid w:val="009F493D"/>
    <w:rsid w:val="009F56EF"/>
    <w:rsid w:val="009F64AA"/>
    <w:rsid w:val="009F742F"/>
    <w:rsid w:val="00A16EDB"/>
    <w:rsid w:val="00A20A9F"/>
    <w:rsid w:val="00A307DB"/>
    <w:rsid w:val="00A34E46"/>
    <w:rsid w:val="00A35951"/>
    <w:rsid w:val="00A36DF3"/>
    <w:rsid w:val="00A379FA"/>
    <w:rsid w:val="00A441B5"/>
    <w:rsid w:val="00A5120C"/>
    <w:rsid w:val="00A57460"/>
    <w:rsid w:val="00A57F2C"/>
    <w:rsid w:val="00A64B1C"/>
    <w:rsid w:val="00A64F4C"/>
    <w:rsid w:val="00A65CF4"/>
    <w:rsid w:val="00A759AA"/>
    <w:rsid w:val="00A8239F"/>
    <w:rsid w:val="00A93774"/>
    <w:rsid w:val="00AA0E4D"/>
    <w:rsid w:val="00AA2C0B"/>
    <w:rsid w:val="00AA380B"/>
    <w:rsid w:val="00AA3974"/>
    <w:rsid w:val="00AA3BF5"/>
    <w:rsid w:val="00AA718F"/>
    <w:rsid w:val="00AA73BA"/>
    <w:rsid w:val="00AC279A"/>
    <w:rsid w:val="00AE3604"/>
    <w:rsid w:val="00AE3C0A"/>
    <w:rsid w:val="00AE5E05"/>
    <w:rsid w:val="00AE6D4F"/>
    <w:rsid w:val="00AE6DAC"/>
    <w:rsid w:val="00AF1AA4"/>
    <w:rsid w:val="00B02782"/>
    <w:rsid w:val="00B072D0"/>
    <w:rsid w:val="00B104C6"/>
    <w:rsid w:val="00B123C1"/>
    <w:rsid w:val="00B134CA"/>
    <w:rsid w:val="00B14EC2"/>
    <w:rsid w:val="00B163DE"/>
    <w:rsid w:val="00B24CE4"/>
    <w:rsid w:val="00B40883"/>
    <w:rsid w:val="00B42BE3"/>
    <w:rsid w:val="00B44181"/>
    <w:rsid w:val="00B44671"/>
    <w:rsid w:val="00B538D6"/>
    <w:rsid w:val="00B54619"/>
    <w:rsid w:val="00B555DC"/>
    <w:rsid w:val="00B634EA"/>
    <w:rsid w:val="00B644BA"/>
    <w:rsid w:val="00B70E52"/>
    <w:rsid w:val="00B72398"/>
    <w:rsid w:val="00B73A76"/>
    <w:rsid w:val="00B75232"/>
    <w:rsid w:val="00B77A13"/>
    <w:rsid w:val="00B81257"/>
    <w:rsid w:val="00B818F4"/>
    <w:rsid w:val="00B938A3"/>
    <w:rsid w:val="00B9738F"/>
    <w:rsid w:val="00B976D9"/>
    <w:rsid w:val="00BA1A2E"/>
    <w:rsid w:val="00BB0342"/>
    <w:rsid w:val="00BC1C04"/>
    <w:rsid w:val="00BC4B69"/>
    <w:rsid w:val="00BC7F6A"/>
    <w:rsid w:val="00BD1537"/>
    <w:rsid w:val="00BD2266"/>
    <w:rsid w:val="00BD451B"/>
    <w:rsid w:val="00BE3127"/>
    <w:rsid w:val="00BE488C"/>
    <w:rsid w:val="00BF234C"/>
    <w:rsid w:val="00BF3705"/>
    <w:rsid w:val="00C02A60"/>
    <w:rsid w:val="00C06B7C"/>
    <w:rsid w:val="00C077AD"/>
    <w:rsid w:val="00C14F2C"/>
    <w:rsid w:val="00C16992"/>
    <w:rsid w:val="00C17497"/>
    <w:rsid w:val="00C200D9"/>
    <w:rsid w:val="00C22C30"/>
    <w:rsid w:val="00C23F52"/>
    <w:rsid w:val="00C24BAE"/>
    <w:rsid w:val="00C350FA"/>
    <w:rsid w:val="00C35B68"/>
    <w:rsid w:val="00C373E0"/>
    <w:rsid w:val="00C406E5"/>
    <w:rsid w:val="00C41CE4"/>
    <w:rsid w:val="00C4360D"/>
    <w:rsid w:val="00C43D5A"/>
    <w:rsid w:val="00C50979"/>
    <w:rsid w:val="00C5488A"/>
    <w:rsid w:val="00C55742"/>
    <w:rsid w:val="00C5678A"/>
    <w:rsid w:val="00C56C58"/>
    <w:rsid w:val="00C60475"/>
    <w:rsid w:val="00C60F05"/>
    <w:rsid w:val="00C61D2E"/>
    <w:rsid w:val="00C62554"/>
    <w:rsid w:val="00C665CF"/>
    <w:rsid w:val="00C67CB1"/>
    <w:rsid w:val="00C721BB"/>
    <w:rsid w:val="00C7241B"/>
    <w:rsid w:val="00C819FD"/>
    <w:rsid w:val="00C97C18"/>
    <w:rsid w:val="00CA3CDC"/>
    <w:rsid w:val="00CB3F6B"/>
    <w:rsid w:val="00CB72D4"/>
    <w:rsid w:val="00CC1FD4"/>
    <w:rsid w:val="00CC259A"/>
    <w:rsid w:val="00CC271D"/>
    <w:rsid w:val="00CC2BDA"/>
    <w:rsid w:val="00CC2D3C"/>
    <w:rsid w:val="00CC62DD"/>
    <w:rsid w:val="00CC647B"/>
    <w:rsid w:val="00CD000D"/>
    <w:rsid w:val="00CD0F15"/>
    <w:rsid w:val="00CD13C7"/>
    <w:rsid w:val="00CD669F"/>
    <w:rsid w:val="00CD680D"/>
    <w:rsid w:val="00CD6DEE"/>
    <w:rsid w:val="00CE7750"/>
    <w:rsid w:val="00CF0D7F"/>
    <w:rsid w:val="00CF7D7F"/>
    <w:rsid w:val="00D01F32"/>
    <w:rsid w:val="00D05BEA"/>
    <w:rsid w:val="00D1237E"/>
    <w:rsid w:val="00D20C22"/>
    <w:rsid w:val="00D21CE7"/>
    <w:rsid w:val="00D232DC"/>
    <w:rsid w:val="00D23F28"/>
    <w:rsid w:val="00D24A4F"/>
    <w:rsid w:val="00D25DDA"/>
    <w:rsid w:val="00D30CE5"/>
    <w:rsid w:val="00D314B0"/>
    <w:rsid w:val="00D3266D"/>
    <w:rsid w:val="00D3559C"/>
    <w:rsid w:val="00D40360"/>
    <w:rsid w:val="00D429AE"/>
    <w:rsid w:val="00D5048A"/>
    <w:rsid w:val="00D53DB6"/>
    <w:rsid w:val="00D616CF"/>
    <w:rsid w:val="00D65157"/>
    <w:rsid w:val="00D748DD"/>
    <w:rsid w:val="00D80E94"/>
    <w:rsid w:val="00D86E4F"/>
    <w:rsid w:val="00D87203"/>
    <w:rsid w:val="00DA2A94"/>
    <w:rsid w:val="00DA538E"/>
    <w:rsid w:val="00DB277B"/>
    <w:rsid w:val="00DC31BF"/>
    <w:rsid w:val="00DC3C75"/>
    <w:rsid w:val="00DC7EA4"/>
    <w:rsid w:val="00DD0171"/>
    <w:rsid w:val="00DD14A5"/>
    <w:rsid w:val="00DD26B4"/>
    <w:rsid w:val="00DD4292"/>
    <w:rsid w:val="00DE4A69"/>
    <w:rsid w:val="00DE6F46"/>
    <w:rsid w:val="00DF063F"/>
    <w:rsid w:val="00DF0ADA"/>
    <w:rsid w:val="00DF62DB"/>
    <w:rsid w:val="00E00239"/>
    <w:rsid w:val="00E00E13"/>
    <w:rsid w:val="00E06ACA"/>
    <w:rsid w:val="00E16869"/>
    <w:rsid w:val="00E22280"/>
    <w:rsid w:val="00E25EF8"/>
    <w:rsid w:val="00E32E04"/>
    <w:rsid w:val="00E335D0"/>
    <w:rsid w:val="00E34E0C"/>
    <w:rsid w:val="00E53F10"/>
    <w:rsid w:val="00E54AA8"/>
    <w:rsid w:val="00E54D46"/>
    <w:rsid w:val="00E5522E"/>
    <w:rsid w:val="00E6200E"/>
    <w:rsid w:val="00E6326E"/>
    <w:rsid w:val="00E724D6"/>
    <w:rsid w:val="00E72B49"/>
    <w:rsid w:val="00E735F1"/>
    <w:rsid w:val="00E74E56"/>
    <w:rsid w:val="00E75352"/>
    <w:rsid w:val="00E81AC7"/>
    <w:rsid w:val="00E83E48"/>
    <w:rsid w:val="00E8661E"/>
    <w:rsid w:val="00E900EB"/>
    <w:rsid w:val="00E90931"/>
    <w:rsid w:val="00E91557"/>
    <w:rsid w:val="00E95076"/>
    <w:rsid w:val="00E9693E"/>
    <w:rsid w:val="00EA3350"/>
    <w:rsid w:val="00EA5EF5"/>
    <w:rsid w:val="00EB1134"/>
    <w:rsid w:val="00EB2F9D"/>
    <w:rsid w:val="00EC0910"/>
    <w:rsid w:val="00EC2246"/>
    <w:rsid w:val="00EC3FF7"/>
    <w:rsid w:val="00EC594B"/>
    <w:rsid w:val="00EC5B4E"/>
    <w:rsid w:val="00ED34B0"/>
    <w:rsid w:val="00EE253F"/>
    <w:rsid w:val="00EE678C"/>
    <w:rsid w:val="00EF1FA6"/>
    <w:rsid w:val="00EF4125"/>
    <w:rsid w:val="00F13662"/>
    <w:rsid w:val="00F13DFC"/>
    <w:rsid w:val="00F17378"/>
    <w:rsid w:val="00F173C7"/>
    <w:rsid w:val="00F22009"/>
    <w:rsid w:val="00F26C76"/>
    <w:rsid w:val="00F277DA"/>
    <w:rsid w:val="00F311C3"/>
    <w:rsid w:val="00F37E08"/>
    <w:rsid w:val="00F41A1A"/>
    <w:rsid w:val="00F42258"/>
    <w:rsid w:val="00F428C8"/>
    <w:rsid w:val="00F42B44"/>
    <w:rsid w:val="00F45E29"/>
    <w:rsid w:val="00F47248"/>
    <w:rsid w:val="00F502A8"/>
    <w:rsid w:val="00F54486"/>
    <w:rsid w:val="00F5604A"/>
    <w:rsid w:val="00F743BD"/>
    <w:rsid w:val="00F74515"/>
    <w:rsid w:val="00F7698E"/>
    <w:rsid w:val="00F76D31"/>
    <w:rsid w:val="00F81D0B"/>
    <w:rsid w:val="00F824C1"/>
    <w:rsid w:val="00F867D7"/>
    <w:rsid w:val="00F93217"/>
    <w:rsid w:val="00F93A22"/>
    <w:rsid w:val="00F971CF"/>
    <w:rsid w:val="00FA7A2A"/>
    <w:rsid w:val="00FB3E6E"/>
    <w:rsid w:val="00FB558E"/>
    <w:rsid w:val="00FB7913"/>
    <w:rsid w:val="00FC26E1"/>
    <w:rsid w:val="00FC2B4C"/>
    <w:rsid w:val="00FC73AD"/>
    <w:rsid w:val="00FD25A9"/>
    <w:rsid w:val="00FD52A6"/>
    <w:rsid w:val="00FD6E71"/>
    <w:rsid w:val="00FD79A4"/>
    <w:rsid w:val="00FE0DB5"/>
    <w:rsid w:val="00FE171C"/>
    <w:rsid w:val="00FE273C"/>
    <w:rsid w:val="00FE2864"/>
    <w:rsid w:val="00FE566B"/>
    <w:rsid w:val="00FE62DF"/>
    <w:rsid w:val="00FF2196"/>
    <w:rsid w:val="00FF406B"/>
    <w:rsid w:val="00FF41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01768"/>
  <w15:docId w15:val="{1A6F73D4-9E16-4269-92C5-D406D4B5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71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542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542D8"/>
    <w:pPr>
      <w:tabs>
        <w:tab w:val="center" w:pos="4320"/>
        <w:tab w:val="right" w:pos="8640"/>
      </w:tabs>
    </w:pPr>
  </w:style>
  <w:style w:type="character" w:customStyle="1" w:styleId="FooterChar">
    <w:name w:val="Footer Char"/>
    <w:basedOn w:val="DefaultParagraphFont"/>
    <w:link w:val="Footer"/>
    <w:rsid w:val="002542D8"/>
    <w:rPr>
      <w:rFonts w:ascii="Times New Roman" w:eastAsia="Times New Roman" w:hAnsi="Times New Roman" w:cs="Times New Roman"/>
      <w:sz w:val="24"/>
      <w:szCs w:val="24"/>
    </w:rPr>
  </w:style>
  <w:style w:type="paragraph" w:styleId="Title">
    <w:name w:val="Title"/>
    <w:basedOn w:val="Normal"/>
    <w:link w:val="TitleChar"/>
    <w:qFormat/>
    <w:rsid w:val="002542D8"/>
    <w:pPr>
      <w:jc w:val="center"/>
    </w:pPr>
    <w:rPr>
      <w:b/>
    </w:rPr>
  </w:style>
  <w:style w:type="character" w:customStyle="1" w:styleId="TitleChar">
    <w:name w:val="Title Char"/>
    <w:basedOn w:val="DefaultParagraphFont"/>
    <w:link w:val="Title"/>
    <w:rsid w:val="002542D8"/>
    <w:rPr>
      <w:rFonts w:ascii="Times New Roman" w:eastAsia="Times New Roman" w:hAnsi="Times New Roman" w:cs="Times New Roman"/>
      <w:b/>
      <w:sz w:val="24"/>
      <w:szCs w:val="24"/>
    </w:rPr>
  </w:style>
  <w:style w:type="paragraph" w:styleId="ListParagraph">
    <w:name w:val="List Paragraph"/>
    <w:basedOn w:val="Normal"/>
    <w:link w:val="ListParagraphChar"/>
    <w:uiPriority w:val="34"/>
    <w:qFormat/>
    <w:rsid w:val="002542D8"/>
    <w:pPr>
      <w:ind w:left="720"/>
      <w:contextualSpacing/>
    </w:pPr>
  </w:style>
  <w:style w:type="paragraph" w:styleId="BodyText">
    <w:name w:val="Body Text"/>
    <w:basedOn w:val="Normal"/>
    <w:link w:val="BodyTextChar"/>
    <w:rsid w:val="002542D8"/>
    <w:pPr>
      <w:spacing w:after="120"/>
    </w:pPr>
  </w:style>
  <w:style w:type="character" w:customStyle="1" w:styleId="BodyTextChar">
    <w:name w:val="Body Text Char"/>
    <w:basedOn w:val="DefaultParagraphFont"/>
    <w:link w:val="BodyText"/>
    <w:rsid w:val="002542D8"/>
    <w:rPr>
      <w:rFonts w:ascii="Times New Roman" w:eastAsia="Times New Roman" w:hAnsi="Times New Roman" w:cs="Times New Roman"/>
      <w:sz w:val="24"/>
      <w:szCs w:val="24"/>
    </w:rPr>
  </w:style>
  <w:style w:type="character" w:customStyle="1" w:styleId="normalchar">
    <w:name w:val="normal__char"/>
    <w:basedOn w:val="DefaultParagraphFont"/>
    <w:rsid w:val="002542D8"/>
  </w:style>
  <w:style w:type="paragraph" w:customStyle="1" w:styleId="h4">
    <w:name w:val="h4"/>
    <w:basedOn w:val="Heading4"/>
    <w:autoRedefine/>
    <w:rsid w:val="002542D8"/>
    <w:pPr>
      <w:keepNext w:val="0"/>
      <w:keepLines w:val="0"/>
      <w:numPr>
        <w:numId w:val="1"/>
      </w:numPr>
      <w:tabs>
        <w:tab w:val="left" w:pos="0"/>
      </w:tabs>
      <w:spacing w:before="0"/>
    </w:pPr>
    <w:rPr>
      <w:rFonts w:ascii="Times New Roman" w:eastAsia="Arial Unicode MS" w:hAnsi="Times New Roman" w:cs="Times New Roman"/>
      <w:b w:val="0"/>
      <w:bCs w:val="0"/>
      <w:i w:val="0"/>
      <w:iCs w:val="0"/>
      <w:color w:val="auto"/>
      <w:sz w:val="22"/>
      <w:szCs w:val="22"/>
    </w:rPr>
  </w:style>
  <w:style w:type="character" w:customStyle="1" w:styleId="defaultchar">
    <w:name w:val="default__char"/>
    <w:basedOn w:val="DefaultParagraphFont"/>
    <w:rsid w:val="002542D8"/>
  </w:style>
  <w:style w:type="character" w:customStyle="1" w:styleId="highlight1">
    <w:name w:val="highlight1"/>
    <w:rsid w:val="002542D8"/>
    <w:rPr>
      <w:b/>
      <w:bCs/>
      <w:color w:val="FF0000"/>
    </w:rPr>
  </w:style>
  <w:style w:type="character" w:customStyle="1" w:styleId="featuretext2">
    <w:name w:val="featuretext2"/>
    <w:rsid w:val="002542D8"/>
    <w:rPr>
      <w:color w:val="000000"/>
      <w:sz w:val="26"/>
      <w:szCs w:val="26"/>
    </w:rPr>
  </w:style>
  <w:style w:type="character" w:customStyle="1" w:styleId="Heading4Char">
    <w:name w:val="Heading 4 Char"/>
    <w:basedOn w:val="DefaultParagraphFont"/>
    <w:link w:val="Heading4"/>
    <w:uiPriority w:val="9"/>
    <w:semiHidden/>
    <w:rsid w:val="002542D8"/>
    <w:rPr>
      <w:rFonts w:asciiTheme="majorHAnsi" w:eastAsiaTheme="majorEastAsia" w:hAnsiTheme="majorHAnsi" w:cstheme="majorBidi"/>
      <w:b/>
      <w:bCs/>
      <w:i/>
      <w:iCs/>
      <w:color w:val="4F81BD" w:themeColor="accent1"/>
      <w:sz w:val="24"/>
      <w:szCs w:val="24"/>
    </w:rPr>
  </w:style>
  <w:style w:type="paragraph" w:customStyle="1" w:styleId="NormalBold">
    <w:name w:val="Normal + Bold"/>
    <w:basedOn w:val="Normal"/>
    <w:rsid w:val="00844C59"/>
    <w:pPr>
      <w:suppressAutoHyphens/>
    </w:pPr>
    <w:rPr>
      <w:lang w:val="en-GB" w:eastAsia="ar-SA"/>
    </w:rPr>
  </w:style>
  <w:style w:type="character" w:customStyle="1" w:styleId="Mindy">
    <w:name w:val="Mindy"/>
    <w:semiHidden/>
    <w:rsid w:val="00531C54"/>
    <w:rPr>
      <w:rFonts w:ascii="Arial" w:hAnsi="Arial" w:cs="Arial"/>
      <w:color w:val="auto"/>
      <w:sz w:val="20"/>
      <w:szCs w:val="20"/>
    </w:rPr>
  </w:style>
  <w:style w:type="character" w:styleId="Hyperlink">
    <w:name w:val="Hyperlink"/>
    <w:basedOn w:val="DefaultParagraphFont"/>
    <w:uiPriority w:val="99"/>
    <w:unhideWhenUsed/>
    <w:rsid w:val="00F42258"/>
    <w:rPr>
      <w:color w:val="0000FF" w:themeColor="hyperlink"/>
      <w:u w:val="single"/>
    </w:rPr>
  </w:style>
  <w:style w:type="character" w:customStyle="1" w:styleId="apple-converted-space">
    <w:name w:val="apple-converted-space"/>
    <w:basedOn w:val="DefaultParagraphFont"/>
    <w:rsid w:val="007D00C3"/>
  </w:style>
  <w:style w:type="paragraph" w:styleId="Header">
    <w:name w:val="header"/>
    <w:basedOn w:val="Normal"/>
    <w:link w:val="HeaderChar"/>
    <w:uiPriority w:val="99"/>
    <w:unhideWhenUsed/>
    <w:rsid w:val="00866F59"/>
    <w:pPr>
      <w:tabs>
        <w:tab w:val="center" w:pos="4680"/>
        <w:tab w:val="right" w:pos="9360"/>
      </w:tabs>
    </w:pPr>
  </w:style>
  <w:style w:type="character" w:customStyle="1" w:styleId="HeaderChar">
    <w:name w:val="Header Char"/>
    <w:basedOn w:val="DefaultParagraphFont"/>
    <w:link w:val="Header"/>
    <w:uiPriority w:val="99"/>
    <w:rsid w:val="00866F5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28B3"/>
    <w:rPr>
      <w:rFonts w:ascii="Tahoma" w:hAnsi="Tahoma" w:cs="Tahoma"/>
      <w:sz w:val="16"/>
      <w:szCs w:val="16"/>
    </w:rPr>
  </w:style>
  <w:style w:type="character" w:customStyle="1" w:styleId="BalloonTextChar">
    <w:name w:val="Balloon Text Char"/>
    <w:basedOn w:val="DefaultParagraphFont"/>
    <w:link w:val="BalloonText"/>
    <w:uiPriority w:val="99"/>
    <w:semiHidden/>
    <w:rsid w:val="004628B3"/>
    <w:rPr>
      <w:rFonts w:ascii="Tahoma" w:eastAsia="Times New Roman" w:hAnsi="Tahoma" w:cs="Tahoma"/>
      <w:sz w:val="16"/>
      <w:szCs w:val="16"/>
    </w:rPr>
  </w:style>
  <w:style w:type="character" w:customStyle="1" w:styleId="Heading1Char">
    <w:name w:val="Heading 1 Char"/>
    <w:basedOn w:val="DefaultParagraphFont"/>
    <w:link w:val="Heading1"/>
    <w:uiPriority w:val="9"/>
    <w:rsid w:val="003971E8"/>
    <w:rPr>
      <w:rFonts w:asciiTheme="majorHAnsi" w:eastAsiaTheme="majorEastAsia" w:hAnsiTheme="majorHAnsi" w:cstheme="majorBidi"/>
      <w:b/>
      <w:bCs/>
      <w:color w:val="365F91" w:themeColor="accent1" w:themeShade="BF"/>
      <w:sz w:val="28"/>
      <w:szCs w:val="28"/>
    </w:rPr>
  </w:style>
  <w:style w:type="paragraph" w:customStyle="1" w:styleId="ecxmsonormal">
    <w:name w:val="ecxmsonormal"/>
    <w:basedOn w:val="Normal"/>
    <w:rsid w:val="00862496"/>
    <w:pPr>
      <w:spacing w:before="100" w:beforeAutospacing="1" w:after="100" w:afterAutospacing="1"/>
    </w:pPr>
    <w:rPr>
      <w:lang w:val="en-GB" w:eastAsia="en-GB"/>
    </w:rPr>
  </w:style>
  <w:style w:type="character" w:customStyle="1" w:styleId="ListParagraphChar">
    <w:name w:val="List Paragraph Char"/>
    <w:basedOn w:val="DefaultParagraphFont"/>
    <w:link w:val="ListParagraph"/>
    <w:uiPriority w:val="34"/>
    <w:locked/>
    <w:rsid w:val="008D305C"/>
    <w:rPr>
      <w:rFonts w:ascii="Times New Roman" w:eastAsia="Times New Roman" w:hAnsi="Times New Roman" w:cs="Times New Roman"/>
      <w:sz w:val="24"/>
      <w:szCs w:val="24"/>
    </w:rPr>
  </w:style>
  <w:style w:type="paragraph" w:styleId="NoSpacing">
    <w:name w:val="No Spacing"/>
    <w:link w:val="NoSpacingChar"/>
    <w:uiPriority w:val="1"/>
    <w:qFormat/>
    <w:rsid w:val="008D305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A0E4D"/>
    <w:rPr>
      <w:rFonts w:ascii="Calibri" w:eastAsia="Calibri" w:hAnsi="Calibri" w:cs="Times New Roman"/>
    </w:rPr>
  </w:style>
  <w:style w:type="paragraph" w:styleId="NormalWeb">
    <w:name w:val="Normal (Web)"/>
    <w:basedOn w:val="Normal"/>
    <w:uiPriority w:val="99"/>
    <w:unhideWhenUsed/>
    <w:rsid w:val="00AA0E4D"/>
    <w:pPr>
      <w:spacing w:before="100" w:beforeAutospacing="1" w:after="100" w:afterAutospacing="1"/>
    </w:pPr>
  </w:style>
  <w:style w:type="paragraph" w:customStyle="1" w:styleId="Achievement">
    <w:name w:val="Achievement"/>
    <w:basedOn w:val="Index8"/>
    <w:autoRedefine/>
    <w:rsid w:val="00B72398"/>
    <w:pPr>
      <w:ind w:left="1760" w:hanging="220"/>
      <w:jc w:val="both"/>
    </w:pPr>
    <w:rPr>
      <w:sz w:val="22"/>
      <w:szCs w:val="22"/>
      <w:shd w:val="clear" w:color="FFFFFF" w:fill="FFFFFF"/>
    </w:rPr>
  </w:style>
  <w:style w:type="paragraph" w:styleId="Index8">
    <w:name w:val="index 8"/>
    <w:basedOn w:val="Normal"/>
    <w:next w:val="Normal"/>
    <w:autoRedefine/>
    <w:uiPriority w:val="99"/>
    <w:semiHidden/>
    <w:unhideWhenUsed/>
    <w:rsid w:val="00B72398"/>
    <w:pPr>
      <w:ind w:left="1920" w:hanging="240"/>
    </w:pPr>
  </w:style>
  <w:style w:type="character" w:customStyle="1" w:styleId="print1">
    <w:name w:val="print1"/>
    <w:rsid w:val="002F41F8"/>
    <w:rPr>
      <w:rFonts w:ascii="Verdana" w:hAnsi="Verdana" w:hint="default"/>
      <w:color w:val="333333"/>
      <w:sz w:val="24"/>
      <w:szCs w:val="24"/>
    </w:rPr>
  </w:style>
  <w:style w:type="character" w:customStyle="1" w:styleId="hl">
    <w:name w:val="hl"/>
    <w:basedOn w:val="DefaultParagraphFont"/>
    <w:rsid w:val="00B14EC2"/>
  </w:style>
  <w:style w:type="paragraph" w:customStyle="1" w:styleId="Style16">
    <w:name w:val="Style16"/>
    <w:basedOn w:val="Normal"/>
    <w:uiPriority w:val="99"/>
    <w:rsid w:val="00515478"/>
    <w:pPr>
      <w:widowControl w:val="0"/>
      <w:autoSpaceDE w:val="0"/>
      <w:autoSpaceDN w:val="0"/>
      <w:adjustRightInd w:val="0"/>
      <w:spacing w:line="311" w:lineRule="exact"/>
      <w:ind w:hanging="445"/>
    </w:pPr>
    <w:rPr>
      <w:rFonts w:ascii="Franklin Gothic Medium" w:eastAsiaTheme="minorEastAsia" w:hAnsi="Franklin Gothic Medium"/>
    </w:rPr>
  </w:style>
  <w:style w:type="character" w:customStyle="1" w:styleId="FontStyle45">
    <w:name w:val="Font Style45"/>
    <w:basedOn w:val="DefaultParagraphFont"/>
    <w:uiPriority w:val="99"/>
    <w:rsid w:val="00515478"/>
    <w:rPr>
      <w:rFonts w:ascii="Franklin Gothic Medium" w:hAnsi="Franklin Gothic Medium" w:cs="Franklin Gothic Medium" w:hint="default"/>
      <w:sz w:val="24"/>
      <w:szCs w:val="24"/>
    </w:rPr>
  </w:style>
  <w:style w:type="character" w:styleId="FollowedHyperlink">
    <w:name w:val="FollowedHyperlink"/>
    <w:basedOn w:val="DefaultParagraphFont"/>
    <w:uiPriority w:val="99"/>
    <w:semiHidden/>
    <w:unhideWhenUsed/>
    <w:rsid w:val="00DC31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46703">
      <w:bodyDiv w:val="1"/>
      <w:marLeft w:val="0"/>
      <w:marRight w:val="0"/>
      <w:marTop w:val="0"/>
      <w:marBottom w:val="0"/>
      <w:divBdr>
        <w:top w:val="none" w:sz="0" w:space="0" w:color="auto"/>
        <w:left w:val="none" w:sz="0" w:space="0" w:color="auto"/>
        <w:bottom w:val="none" w:sz="0" w:space="0" w:color="auto"/>
        <w:right w:val="none" w:sz="0" w:space="0" w:color="auto"/>
      </w:divBdr>
    </w:div>
    <w:div w:id="982849348">
      <w:bodyDiv w:val="1"/>
      <w:marLeft w:val="0"/>
      <w:marRight w:val="0"/>
      <w:marTop w:val="0"/>
      <w:marBottom w:val="0"/>
      <w:divBdr>
        <w:top w:val="none" w:sz="0" w:space="0" w:color="auto"/>
        <w:left w:val="none" w:sz="0" w:space="0" w:color="auto"/>
        <w:bottom w:val="none" w:sz="0" w:space="0" w:color="auto"/>
        <w:right w:val="none" w:sz="0" w:space="0" w:color="auto"/>
      </w:divBdr>
    </w:div>
    <w:div w:id="1104888649">
      <w:bodyDiv w:val="1"/>
      <w:marLeft w:val="0"/>
      <w:marRight w:val="0"/>
      <w:marTop w:val="0"/>
      <w:marBottom w:val="0"/>
      <w:divBdr>
        <w:top w:val="none" w:sz="0" w:space="0" w:color="auto"/>
        <w:left w:val="none" w:sz="0" w:space="0" w:color="auto"/>
        <w:bottom w:val="none" w:sz="0" w:space="0" w:color="auto"/>
        <w:right w:val="none" w:sz="0" w:space="0" w:color="auto"/>
      </w:divBdr>
      <w:divsChild>
        <w:div w:id="217784542">
          <w:marLeft w:val="547"/>
          <w:marRight w:val="0"/>
          <w:marTop w:val="96"/>
          <w:marBottom w:val="0"/>
          <w:divBdr>
            <w:top w:val="none" w:sz="0" w:space="0" w:color="auto"/>
            <w:left w:val="none" w:sz="0" w:space="0" w:color="auto"/>
            <w:bottom w:val="none" w:sz="0" w:space="0" w:color="auto"/>
            <w:right w:val="none" w:sz="0" w:space="0" w:color="auto"/>
          </w:divBdr>
        </w:div>
        <w:div w:id="66536204">
          <w:marLeft w:val="547"/>
          <w:marRight w:val="0"/>
          <w:marTop w:val="96"/>
          <w:marBottom w:val="0"/>
          <w:divBdr>
            <w:top w:val="none" w:sz="0" w:space="0" w:color="auto"/>
            <w:left w:val="none" w:sz="0" w:space="0" w:color="auto"/>
            <w:bottom w:val="none" w:sz="0" w:space="0" w:color="auto"/>
            <w:right w:val="none" w:sz="0" w:space="0" w:color="auto"/>
          </w:divBdr>
        </w:div>
        <w:div w:id="1134375498">
          <w:marLeft w:val="547"/>
          <w:marRight w:val="0"/>
          <w:marTop w:val="96"/>
          <w:marBottom w:val="0"/>
          <w:divBdr>
            <w:top w:val="none" w:sz="0" w:space="0" w:color="auto"/>
            <w:left w:val="none" w:sz="0" w:space="0" w:color="auto"/>
            <w:bottom w:val="none" w:sz="0" w:space="0" w:color="auto"/>
            <w:right w:val="none" w:sz="0" w:space="0" w:color="auto"/>
          </w:divBdr>
        </w:div>
        <w:div w:id="2008749679">
          <w:marLeft w:val="547"/>
          <w:marRight w:val="0"/>
          <w:marTop w:val="96"/>
          <w:marBottom w:val="0"/>
          <w:divBdr>
            <w:top w:val="none" w:sz="0" w:space="0" w:color="auto"/>
            <w:left w:val="none" w:sz="0" w:space="0" w:color="auto"/>
            <w:bottom w:val="none" w:sz="0" w:space="0" w:color="auto"/>
            <w:right w:val="none" w:sz="0" w:space="0" w:color="auto"/>
          </w:divBdr>
        </w:div>
      </w:divsChild>
    </w:div>
    <w:div w:id="1351183858">
      <w:bodyDiv w:val="1"/>
      <w:marLeft w:val="0"/>
      <w:marRight w:val="0"/>
      <w:marTop w:val="0"/>
      <w:marBottom w:val="0"/>
      <w:divBdr>
        <w:top w:val="none" w:sz="0" w:space="0" w:color="auto"/>
        <w:left w:val="none" w:sz="0" w:space="0" w:color="auto"/>
        <w:bottom w:val="none" w:sz="0" w:space="0" w:color="auto"/>
        <w:right w:val="none" w:sz="0" w:space="0" w:color="auto"/>
      </w:divBdr>
    </w:div>
    <w:div w:id="1489319871">
      <w:bodyDiv w:val="1"/>
      <w:marLeft w:val="0"/>
      <w:marRight w:val="0"/>
      <w:marTop w:val="0"/>
      <w:marBottom w:val="0"/>
      <w:divBdr>
        <w:top w:val="none" w:sz="0" w:space="0" w:color="auto"/>
        <w:left w:val="none" w:sz="0" w:space="0" w:color="auto"/>
        <w:bottom w:val="none" w:sz="0" w:space="0" w:color="auto"/>
        <w:right w:val="none" w:sz="0" w:space="0" w:color="auto"/>
      </w:divBdr>
      <w:divsChild>
        <w:div w:id="1695111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8110343">
              <w:marLeft w:val="0"/>
              <w:marRight w:val="0"/>
              <w:marTop w:val="0"/>
              <w:marBottom w:val="0"/>
              <w:divBdr>
                <w:top w:val="none" w:sz="0" w:space="0" w:color="auto"/>
                <w:left w:val="none" w:sz="0" w:space="0" w:color="auto"/>
                <w:bottom w:val="none" w:sz="0" w:space="0" w:color="auto"/>
                <w:right w:val="none" w:sz="0" w:space="0" w:color="auto"/>
              </w:divBdr>
              <w:divsChild>
                <w:div w:id="8897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52380">
      <w:bodyDiv w:val="1"/>
      <w:marLeft w:val="0"/>
      <w:marRight w:val="0"/>
      <w:marTop w:val="0"/>
      <w:marBottom w:val="0"/>
      <w:divBdr>
        <w:top w:val="none" w:sz="0" w:space="0" w:color="auto"/>
        <w:left w:val="none" w:sz="0" w:space="0" w:color="auto"/>
        <w:bottom w:val="none" w:sz="0" w:space="0" w:color="auto"/>
        <w:right w:val="none" w:sz="0" w:space="0" w:color="auto"/>
      </w:divBdr>
    </w:div>
    <w:div w:id="1566142234">
      <w:bodyDiv w:val="1"/>
      <w:marLeft w:val="0"/>
      <w:marRight w:val="0"/>
      <w:marTop w:val="0"/>
      <w:marBottom w:val="0"/>
      <w:divBdr>
        <w:top w:val="none" w:sz="0" w:space="0" w:color="auto"/>
        <w:left w:val="none" w:sz="0" w:space="0" w:color="auto"/>
        <w:bottom w:val="none" w:sz="0" w:space="0" w:color="auto"/>
        <w:right w:val="none" w:sz="0" w:space="0" w:color="auto"/>
      </w:divBdr>
    </w:div>
    <w:div w:id="1568952827">
      <w:bodyDiv w:val="1"/>
      <w:marLeft w:val="0"/>
      <w:marRight w:val="0"/>
      <w:marTop w:val="0"/>
      <w:marBottom w:val="0"/>
      <w:divBdr>
        <w:top w:val="none" w:sz="0" w:space="0" w:color="auto"/>
        <w:left w:val="none" w:sz="0" w:space="0" w:color="auto"/>
        <w:bottom w:val="none" w:sz="0" w:space="0" w:color="auto"/>
        <w:right w:val="none" w:sz="0" w:space="0" w:color="auto"/>
      </w:divBdr>
    </w:div>
    <w:div w:id="1571619664">
      <w:bodyDiv w:val="1"/>
      <w:marLeft w:val="0"/>
      <w:marRight w:val="0"/>
      <w:marTop w:val="0"/>
      <w:marBottom w:val="0"/>
      <w:divBdr>
        <w:top w:val="none" w:sz="0" w:space="0" w:color="auto"/>
        <w:left w:val="none" w:sz="0" w:space="0" w:color="auto"/>
        <w:bottom w:val="none" w:sz="0" w:space="0" w:color="auto"/>
        <w:right w:val="none" w:sz="0" w:space="0" w:color="auto"/>
      </w:divBdr>
    </w:div>
    <w:div w:id="1868759568">
      <w:bodyDiv w:val="1"/>
      <w:marLeft w:val="0"/>
      <w:marRight w:val="0"/>
      <w:marTop w:val="0"/>
      <w:marBottom w:val="0"/>
      <w:divBdr>
        <w:top w:val="none" w:sz="0" w:space="0" w:color="auto"/>
        <w:left w:val="none" w:sz="0" w:space="0" w:color="auto"/>
        <w:bottom w:val="none" w:sz="0" w:space="0" w:color="auto"/>
        <w:right w:val="none" w:sz="0" w:space="0" w:color="auto"/>
      </w:divBdr>
    </w:div>
    <w:div w:id="1989553376">
      <w:bodyDiv w:val="1"/>
      <w:marLeft w:val="0"/>
      <w:marRight w:val="0"/>
      <w:marTop w:val="0"/>
      <w:marBottom w:val="0"/>
      <w:divBdr>
        <w:top w:val="none" w:sz="0" w:space="0" w:color="auto"/>
        <w:left w:val="none" w:sz="0" w:space="0" w:color="auto"/>
        <w:bottom w:val="none" w:sz="0" w:space="0" w:color="auto"/>
        <w:right w:val="none" w:sz="0" w:space="0" w:color="auto"/>
      </w:divBdr>
      <w:divsChild>
        <w:div w:id="1012880970">
          <w:marLeft w:val="547"/>
          <w:marRight w:val="0"/>
          <w:marTop w:val="96"/>
          <w:marBottom w:val="0"/>
          <w:divBdr>
            <w:top w:val="none" w:sz="0" w:space="0" w:color="auto"/>
            <w:left w:val="none" w:sz="0" w:space="0" w:color="auto"/>
            <w:bottom w:val="none" w:sz="0" w:space="0" w:color="auto"/>
            <w:right w:val="none" w:sz="0" w:space="0" w:color="auto"/>
          </w:divBdr>
        </w:div>
        <w:div w:id="1909218941">
          <w:marLeft w:val="547"/>
          <w:marRight w:val="0"/>
          <w:marTop w:val="96"/>
          <w:marBottom w:val="0"/>
          <w:divBdr>
            <w:top w:val="none" w:sz="0" w:space="0" w:color="auto"/>
            <w:left w:val="none" w:sz="0" w:space="0" w:color="auto"/>
            <w:bottom w:val="none" w:sz="0" w:space="0" w:color="auto"/>
            <w:right w:val="none" w:sz="0" w:space="0" w:color="auto"/>
          </w:divBdr>
        </w:div>
        <w:div w:id="116427601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ondi.779@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74A42-7EA8-4134-BE35-C5A389B9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BHEEM LAL</dc:creator>
  <cp:lastModifiedBy>Shashank Sharma</cp:lastModifiedBy>
  <cp:revision>3</cp:revision>
  <dcterms:created xsi:type="dcterms:W3CDTF">2018-12-19T18:30:00Z</dcterms:created>
  <dcterms:modified xsi:type="dcterms:W3CDTF">2018-12-19T18:30:00Z</dcterms:modified>
</cp:coreProperties>
</file>