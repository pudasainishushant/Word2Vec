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11" w:rsidRPr="00805311" w:rsidRDefault="0062629D" w:rsidP="00C62911">
      <w:pPr>
        <w:spacing w:before="41"/>
        <w:ind w:left="140"/>
        <w:rPr>
          <w:b/>
          <w:sz w:val="22"/>
          <w:szCs w:val="22"/>
        </w:rPr>
      </w:pPr>
      <w:r w:rsidRPr="00805311">
        <w:rPr>
          <w:b/>
          <w:spacing w:val="19"/>
          <w:w w:val="109"/>
          <w:sz w:val="22"/>
          <w:szCs w:val="22"/>
        </w:rPr>
        <w:t>S</w:t>
      </w:r>
      <w:r w:rsidRPr="00805311">
        <w:rPr>
          <w:b/>
          <w:w w:val="99"/>
          <w:sz w:val="22"/>
          <w:szCs w:val="22"/>
        </w:rPr>
        <w:t>I</w:t>
      </w:r>
      <w:r w:rsidRPr="00805311">
        <w:rPr>
          <w:b/>
          <w:spacing w:val="-44"/>
          <w:sz w:val="22"/>
          <w:szCs w:val="22"/>
        </w:rPr>
        <w:t xml:space="preserve"> </w:t>
      </w:r>
      <w:r w:rsidRPr="00805311">
        <w:rPr>
          <w:b/>
          <w:w w:val="107"/>
          <w:sz w:val="22"/>
          <w:szCs w:val="22"/>
        </w:rPr>
        <w:t>V</w:t>
      </w:r>
      <w:r w:rsidRPr="00805311">
        <w:rPr>
          <w:b/>
          <w:spacing w:val="-46"/>
          <w:sz w:val="22"/>
          <w:szCs w:val="22"/>
        </w:rPr>
        <w:t xml:space="preserve"> </w:t>
      </w:r>
      <w:r w:rsidRPr="00805311">
        <w:rPr>
          <w:b/>
          <w:w w:val="107"/>
          <w:sz w:val="22"/>
          <w:szCs w:val="22"/>
        </w:rPr>
        <w:t>A</w:t>
      </w:r>
      <w:r w:rsidRPr="00805311">
        <w:rPr>
          <w:b/>
          <w:spacing w:val="-44"/>
          <w:sz w:val="22"/>
          <w:szCs w:val="22"/>
        </w:rPr>
        <w:t xml:space="preserve"> </w:t>
      </w:r>
      <w:r w:rsidRPr="00805311">
        <w:rPr>
          <w:b/>
          <w:w w:val="77"/>
          <w:sz w:val="22"/>
          <w:szCs w:val="22"/>
        </w:rPr>
        <w:t>J</w:t>
      </w:r>
      <w:r w:rsidRPr="00805311">
        <w:rPr>
          <w:b/>
          <w:spacing w:val="-46"/>
          <w:sz w:val="22"/>
          <w:szCs w:val="22"/>
        </w:rPr>
        <w:t xml:space="preserve"> </w:t>
      </w:r>
      <w:r w:rsidRPr="00805311">
        <w:rPr>
          <w:b/>
          <w:sz w:val="22"/>
          <w:szCs w:val="22"/>
        </w:rPr>
        <w:t>I</w:t>
      </w:r>
      <w:r w:rsidRPr="00805311">
        <w:rPr>
          <w:b/>
          <w:spacing w:val="41"/>
          <w:sz w:val="22"/>
          <w:szCs w:val="22"/>
        </w:rPr>
        <w:t xml:space="preserve"> </w:t>
      </w:r>
      <w:r w:rsidRPr="00805311">
        <w:rPr>
          <w:b/>
          <w:w w:val="106"/>
          <w:sz w:val="22"/>
          <w:szCs w:val="22"/>
        </w:rPr>
        <w:t>G</w:t>
      </w:r>
      <w:r w:rsidRPr="00805311">
        <w:rPr>
          <w:b/>
          <w:spacing w:val="-58"/>
          <w:sz w:val="22"/>
          <w:szCs w:val="22"/>
        </w:rPr>
        <w:t xml:space="preserve"> </w:t>
      </w:r>
      <w:r w:rsidRPr="00805311">
        <w:rPr>
          <w:b/>
          <w:w w:val="107"/>
          <w:sz w:val="22"/>
          <w:szCs w:val="22"/>
        </w:rPr>
        <w:t>A</w:t>
      </w:r>
      <w:r w:rsidRPr="00805311">
        <w:rPr>
          <w:b/>
          <w:spacing w:val="-44"/>
          <w:sz w:val="22"/>
          <w:szCs w:val="22"/>
        </w:rPr>
        <w:t xml:space="preserve"> </w:t>
      </w:r>
      <w:r w:rsidRPr="00805311">
        <w:rPr>
          <w:b/>
          <w:w w:val="106"/>
          <w:sz w:val="22"/>
          <w:szCs w:val="22"/>
        </w:rPr>
        <w:t>G</w:t>
      </w:r>
      <w:r w:rsidRPr="00805311">
        <w:rPr>
          <w:b/>
          <w:spacing w:val="-46"/>
          <w:sz w:val="22"/>
          <w:szCs w:val="22"/>
        </w:rPr>
        <w:t xml:space="preserve"> </w:t>
      </w:r>
      <w:r w:rsidRPr="00805311">
        <w:rPr>
          <w:b/>
          <w:w w:val="106"/>
          <w:sz w:val="22"/>
          <w:szCs w:val="22"/>
        </w:rPr>
        <w:t>G</w:t>
      </w:r>
      <w:r w:rsidRPr="00805311">
        <w:rPr>
          <w:b/>
          <w:spacing w:val="-43"/>
          <w:sz w:val="22"/>
          <w:szCs w:val="22"/>
        </w:rPr>
        <w:t xml:space="preserve"> </w:t>
      </w:r>
      <w:r w:rsidRPr="00805311">
        <w:rPr>
          <w:b/>
          <w:w w:val="107"/>
          <w:sz w:val="22"/>
          <w:szCs w:val="22"/>
        </w:rPr>
        <w:t>A</w:t>
      </w:r>
      <w:r w:rsidRPr="00805311">
        <w:rPr>
          <w:b/>
          <w:spacing w:val="-44"/>
          <w:sz w:val="22"/>
          <w:szCs w:val="22"/>
        </w:rPr>
        <w:t xml:space="preserve"> </w:t>
      </w:r>
      <w:r w:rsidRPr="00805311">
        <w:rPr>
          <w:b/>
          <w:w w:val="99"/>
          <w:sz w:val="22"/>
          <w:szCs w:val="22"/>
        </w:rPr>
        <w:t>R</w:t>
      </w:r>
      <w:r w:rsidRPr="00805311">
        <w:rPr>
          <w:b/>
          <w:spacing w:val="-46"/>
          <w:sz w:val="22"/>
          <w:szCs w:val="22"/>
        </w:rPr>
        <w:t xml:space="preserve"> </w:t>
      </w:r>
      <w:r w:rsidRPr="00805311">
        <w:rPr>
          <w:b/>
          <w:sz w:val="22"/>
          <w:szCs w:val="22"/>
        </w:rPr>
        <w:t xml:space="preserve">A     </w:t>
      </w:r>
    </w:p>
    <w:p w:rsidR="00805311" w:rsidRPr="00805311" w:rsidRDefault="00805311" w:rsidP="00C62911">
      <w:pPr>
        <w:spacing w:before="41"/>
        <w:ind w:left="140"/>
        <w:rPr>
          <w:sz w:val="22"/>
          <w:szCs w:val="22"/>
        </w:rPr>
      </w:pPr>
      <w:hyperlink r:id="rId5" w:history="1">
        <w:r w:rsidRPr="00805311">
          <w:rPr>
            <w:rStyle w:val="Hyperlink"/>
            <w:sz w:val="22"/>
            <w:szCs w:val="22"/>
          </w:rPr>
          <w:t>sivaji.gaggara@gmail.com</w:t>
        </w:r>
      </w:hyperlink>
    </w:p>
    <w:p w:rsidR="008A5B6C" w:rsidRPr="00805311" w:rsidRDefault="00805311" w:rsidP="00C62911">
      <w:pPr>
        <w:spacing w:before="41"/>
        <w:ind w:left="140"/>
        <w:rPr>
          <w:sz w:val="22"/>
          <w:szCs w:val="22"/>
        </w:rPr>
      </w:pPr>
      <w:r w:rsidRPr="00805311">
        <w:rPr>
          <w:sz w:val="22"/>
          <w:szCs w:val="22"/>
        </w:rPr>
        <w:t>224- 830 -3062</w:t>
      </w:r>
      <w:r w:rsidR="0062629D" w:rsidRPr="00805311">
        <w:rPr>
          <w:sz w:val="22"/>
          <w:szCs w:val="22"/>
        </w:rPr>
        <w:t xml:space="preserve">                                                               </w:t>
      </w:r>
      <w:r w:rsidR="0062629D" w:rsidRPr="00805311">
        <w:rPr>
          <w:spacing w:val="13"/>
          <w:sz w:val="22"/>
          <w:szCs w:val="22"/>
        </w:rPr>
        <w:t xml:space="preserve"> </w:t>
      </w:r>
    </w:p>
    <w:p w:rsidR="008A5B6C" w:rsidRDefault="008A5B6C">
      <w:pPr>
        <w:spacing w:line="200" w:lineRule="exact"/>
      </w:pPr>
    </w:p>
    <w:p w:rsidR="008A5B6C" w:rsidRDefault="008A5B6C">
      <w:pPr>
        <w:spacing w:line="200" w:lineRule="exact"/>
      </w:pPr>
    </w:p>
    <w:p w:rsidR="008A5B6C" w:rsidRDefault="0062629D">
      <w:pPr>
        <w:spacing w:before="30" w:line="437" w:lineRule="auto"/>
        <w:ind w:left="860" w:right="1233"/>
        <w:rPr>
          <w:sz w:val="18"/>
          <w:szCs w:val="18"/>
        </w:rPr>
      </w:pPr>
      <w:r>
        <w:rPr>
          <w:color w:val="808080"/>
          <w:spacing w:val="-1"/>
          <w:sz w:val="18"/>
          <w:szCs w:val="18"/>
        </w:rPr>
        <w:t>S</w:t>
      </w:r>
      <w:r>
        <w:rPr>
          <w:color w:val="808080"/>
          <w:sz w:val="18"/>
          <w:szCs w:val="18"/>
        </w:rPr>
        <w:t>E</w:t>
      </w:r>
      <w:r>
        <w:rPr>
          <w:color w:val="808080"/>
          <w:spacing w:val="1"/>
          <w:sz w:val="18"/>
          <w:szCs w:val="18"/>
        </w:rPr>
        <w:t>L</w:t>
      </w:r>
      <w:r>
        <w:rPr>
          <w:color w:val="808080"/>
          <w:sz w:val="18"/>
          <w:szCs w:val="18"/>
        </w:rPr>
        <w:t>F</w:t>
      </w:r>
      <w:r>
        <w:rPr>
          <w:color w:val="808080"/>
          <w:spacing w:val="-5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MOTI</w:t>
      </w:r>
      <w:r>
        <w:rPr>
          <w:color w:val="808080"/>
          <w:spacing w:val="-1"/>
          <w:sz w:val="18"/>
          <w:szCs w:val="18"/>
        </w:rPr>
        <w:t>VA</w:t>
      </w:r>
      <w:r>
        <w:rPr>
          <w:color w:val="808080"/>
          <w:sz w:val="18"/>
          <w:szCs w:val="18"/>
        </w:rPr>
        <w:t xml:space="preserve">TED  </w:t>
      </w:r>
      <w:r>
        <w:rPr>
          <w:color w:val="808080"/>
          <w:spacing w:val="36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L</w:t>
      </w:r>
      <w:r>
        <w:rPr>
          <w:color w:val="808080"/>
          <w:spacing w:val="1"/>
          <w:sz w:val="18"/>
          <w:szCs w:val="18"/>
        </w:rPr>
        <w:t>E</w:t>
      </w:r>
      <w:r>
        <w:rPr>
          <w:color w:val="808080"/>
          <w:spacing w:val="-1"/>
          <w:sz w:val="18"/>
          <w:szCs w:val="18"/>
        </w:rPr>
        <w:t>A</w:t>
      </w:r>
      <w:r>
        <w:rPr>
          <w:color w:val="808080"/>
          <w:sz w:val="18"/>
          <w:szCs w:val="18"/>
        </w:rPr>
        <w:t xml:space="preserve">DER   </w:t>
      </w:r>
      <w:r>
        <w:rPr>
          <w:color w:val="808080"/>
          <w:spacing w:val="15"/>
          <w:sz w:val="18"/>
          <w:szCs w:val="18"/>
        </w:rPr>
        <w:t xml:space="preserve"> </w:t>
      </w:r>
      <w:r>
        <w:rPr>
          <w:color w:val="808080"/>
          <w:w w:val="106"/>
          <w:sz w:val="18"/>
          <w:szCs w:val="18"/>
        </w:rPr>
        <w:t>ME</w:t>
      </w:r>
      <w:r>
        <w:rPr>
          <w:color w:val="808080"/>
          <w:spacing w:val="-1"/>
          <w:w w:val="106"/>
          <w:sz w:val="18"/>
          <w:szCs w:val="18"/>
        </w:rPr>
        <w:t>N</w:t>
      </w:r>
      <w:r>
        <w:rPr>
          <w:color w:val="808080"/>
          <w:w w:val="106"/>
          <w:sz w:val="18"/>
          <w:szCs w:val="18"/>
        </w:rPr>
        <w:t>TOR</w:t>
      </w:r>
      <w:r>
        <w:rPr>
          <w:color w:val="808080"/>
          <w:spacing w:val="-1"/>
          <w:w w:val="106"/>
          <w:sz w:val="18"/>
          <w:szCs w:val="18"/>
        </w:rPr>
        <w:t>IN</w:t>
      </w:r>
      <w:r>
        <w:rPr>
          <w:color w:val="808080"/>
          <w:w w:val="106"/>
          <w:sz w:val="18"/>
          <w:szCs w:val="18"/>
        </w:rPr>
        <w:t xml:space="preserve">G </w:t>
      </w:r>
      <w:r>
        <w:rPr>
          <w:color w:val="808080"/>
          <w:spacing w:val="-1"/>
          <w:sz w:val="18"/>
          <w:szCs w:val="18"/>
        </w:rPr>
        <w:t>P</w:t>
      </w:r>
      <w:r>
        <w:rPr>
          <w:color w:val="808080"/>
          <w:sz w:val="18"/>
          <w:szCs w:val="18"/>
        </w:rPr>
        <w:t>RO</w:t>
      </w:r>
      <w:r>
        <w:rPr>
          <w:color w:val="808080"/>
          <w:spacing w:val="-1"/>
          <w:sz w:val="18"/>
          <w:szCs w:val="18"/>
        </w:rPr>
        <w:t>C</w:t>
      </w:r>
      <w:r>
        <w:rPr>
          <w:color w:val="808080"/>
          <w:sz w:val="18"/>
          <w:szCs w:val="18"/>
        </w:rPr>
        <w:t>ESS</w:t>
      </w:r>
      <w:r>
        <w:rPr>
          <w:color w:val="808080"/>
          <w:spacing w:val="13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OR</w:t>
      </w:r>
      <w:r>
        <w:rPr>
          <w:color w:val="808080"/>
          <w:spacing w:val="-1"/>
          <w:sz w:val="18"/>
          <w:szCs w:val="18"/>
        </w:rPr>
        <w:t>I</w:t>
      </w:r>
      <w:r>
        <w:rPr>
          <w:color w:val="808080"/>
          <w:sz w:val="18"/>
          <w:szCs w:val="18"/>
        </w:rPr>
        <w:t>ENTED</w:t>
      </w:r>
      <w:r>
        <w:rPr>
          <w:color w:val="808080"/>
          <w:spacing w:val="43"/>
          <w:sz w:val="18"/>
          <w:szCs w:val="18"/>
        </w:rPr>
        <w:t xml:space="preserve"> </w:t>
      </w:r>
      <w:r>
        <w:rPr>
          <w:color w:val="808080"/>
          <w:spacing w:val="-1"/>
          <w:sz w:val="18"/>
          <w:szCs w:val="18"/>
        </w:rPr>
        <w:t>HIGH</w:t>
      </w:r>
      <w:r>
        <w:rPr>
          <w:color w:val="808080"/>
          <w:sz w:val="18"/>
          <w:szCs w:val="18"/>
        </w:rPr>
        <w:t>LY</w:t>
      </w:r>
      <w:r>
        <w:rPr>
          <w:color w:val="808080"/>
          <w:spacing w:val="35"/>
          <w:sz w:val="18"/>
          <w:szCs w:val="18"/>
        </w:rPr>
        <w:t xml:space="preserve"> </w:t>
      </w:r>
      <w:r>
        <w:rPr>
          <w:color w:val="808080"/>
          <w:w w:val="105"/>
          <w:sz w:val="18"/>
          <w:szCs w:val="18"/>
        </w:rPr>
        <w:t>COMM</w:t>
      </w:r>
      <w:r>
        <w:rPr>
          <w:color w:val="808080"/>
          <w:spacing w:val="1"/>
          <w:w w:val="105"/>
          <w:sz w:val="18"/>
          <w:szCs w:val="18"/>
        </w:rPr>
        <w:t>U</w:t>
      </w:r>
      <w:r>
        <w:rPr>
          <w:color w:val="808080"/>
          <w:spacing w:val="-1"/>
          <w:w w:val="105"/>
          <w:sz w:val="18"/>
          <w:szCs w:val="18"/>
        </w:rPr>
        <w:t>NI</w:t>
      </w:r>
      <w:r>
        <w:rPr>
          <w:color w:val="808080"/>
          <w:w w:val="105"/>
          <w:sz w:val="18"/>
          <w:szCs w:val="18"/>
        </w:rPr>
        <w:t>C</w:t>
      </w:r>
      <w:r>
        <w:rPr>
          <w:color w:val="808080"/>
          <w:spacing w:val="-1"/>
          <w:w w:val="105"/>
          <w:sz w:val="18"/>
          <w:szCs w:val="18"/>
        </w:rPr>
        <w:t>A</w:t>
      </w:r>
      <w:r>
        <w:rPr>
          <w:color w:val="808080"/>
          <w:w w:val="105"/>
          <w:sz w:val="18"/>
          <w:szCs w:val="18"/>
        </w:rPr>
        <w:t>T</w:t>
      </w:r>
      <w:r>
        <w:rPr>
          <w:color w:val="808080"/>
          <w:spacing w:val="2"/>
          <w:w w:val="105"/>
          <w:sz w:val="18"/>
          <w:szCs w:val="18"/>
        </w:rPr>
        <w:t>I</w:t>
      </w:r>
      <w:r>
        <w:rPr>
          <w:color w:val="808080"/>
          <w:w w:val="105"/>
          <w:sz w:val="18"/>
          <w:szCs w:val="18"/>
        </w:rPr>
        <w:t xml:space="preserve">VE  </w:t>
      </w:r>
      <w:r>
        <w:rPr>
          <w:color w:val="808080"/>
          <w:spacing w:val="5"/>
          <w:w w:val="105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RE</w:t>
      </w:r>
      <w:r>
        <w:rPr>
          <w:color w:val="808080"/>
          <w:spacing w:val="-1"/>
          <w:sz w:val="18"/>
          <w:szCs w:val="18"/>
        </w:rPr>
        <w:t>SU</w:t>
      </w:r>
      <w:r>
        <w:rPr>
          <w:color w:val="808080"/>
          <w:sz w:val="18"/>
          <w:szCs w:val="18"/>
        </w:rPr>
        <w:t>LT</w:t>
      </w:r>
      <w:r>
        <w:rPr>
          <w:color w:val="808080"/>
          <w:spacing w:val="3"/>
          <w:sz w:val="18"/>
          <w:szCs w:val="18"/>
        </w:rPr>
        <w:t xml:space="preserve"> </w:t>
      </w:r>
      <w:r>
        <w:rPr>
          <w:color w:val="808080"/>
          <w:w w:val="103"/>
          <w:sz w:val="18"/>
          <w:szCs w:val="18"/>
        </w:rPr>
        <w:t>DR</w:t>
      </w:r>
      <w:r>
        <w:rPr>
          <w:color w:val="808080"/>
          <w:spacing w:val="-1"/>
          <w:w w:val="103"/>
          <w:sz w:val="18"/>
          <w:szCs w:val="18"/>
        </w:rPr>
        <w:t>I</w:t>
      </w:r>
      <w:r>
        <w:rPr>
          <w:color w:val="808080"/>
          <w:w w:val="105"/>
          <w:sz w:val="18"/>
          <w:szCs w:val="18"/>
        </w:rPr>
        <w:t xml:space="preserve">VEN </w:t>
      </w:r>
      <w:r>
        <w:rPr>
          <w:color w:val="808080"/>
          <w:spacing w:val="-1"/>
          <w:sz w:val="18"/>
          <w:szCs w:val="18"/>
        </w:rPr>
        <w:t>ANA</w:t>
      </w:r>
      <w:r>
        <w:rPr>
          <w:color w:val="808080"/>
          <w:sz w:val="18"/>
          <w:szCs w:val="18"/>
        </w:rPr>
        <w:t>LYTI</w:t>
      </w:r>
      <w:r>
        <w:rPr>
          <w:color w:val="808080"/>
          <w:spacing w:val="2"/>
          <w:sz w:val="18"/>
          <w:szCs w:val="18"/>
        </w:rPr>
        <w:t>C</w:t>
      </w:r>
      <w:r>
        <w:rPr>
          <w:color w:val="808080"/>
          <w:spacing w:val="-1"/>
          <w:sz w:val="18"/>
          <w:szCs w:val="18"/>
        </w:rPr>
        <w:t>A</w:t>
      </w:r>
      <w:r>
        <w:rPr>
          <w:color w:val="808080"/>
          <w:sz w:val="18"/>
          <w:szCs w:val="18"/>
        </w:rPr>
        <w:t>L</w:t>
      </w:r>
      <w:r>
        <w:rPr>
          <w:color w:val="808080"/>
          <w:spacing w:val="42"/>
          <w:sz w:val="18"/>
          <w:szCs w:val="18"/>
        </w:rPr>
        <w:t xml:space="preserve"> </w:t>
      </w:r>
      <w:r>
        <w:rPr>
          <w:color w:val="808080"/>
          <w:spacing w:val="-1"/>
          <w:sz w:val="18"/>
          <w:szCs w:val="18"/>
        </w:rPr>
        <w:t>S</w:t>
      </w:r>
      <w:r>
        <w:rPr>
          <w:color w:val="808080"/>
          <w:sz w:val="18"/>
          <w:szCs w:val="18"/>
        </w:rPr>
        <w:t>DLC</w:t>
      </w:r>
      <w:r>
        <w:rPr>
          <w:color w:val="808080"/>
          <w:spacing w:val="8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PROJE</w:t>
      </w:r>
      <w:r>
        <w:rPr>
          <w:color w:val="808080"/>
          <w:spacing w:val="2"/>
          <w:sz w:val="18"/>
          <w:szCs w:val="18"/>
        </w:rPr>
        <w:t>C</w:t>
      </w:r>
      <w:r>
        <w:rPr>
          <w:color w:val="808080"/>
          <w:sz w:val="18"/>
          <w:szCs w:val="18"/>
        </w:rPr>
        <w:t>T</w:t>
      </w:r>
      <w:r>
        <w:rPr>
          <w:color w:val="808080"/>
          <w:spacing w:val="14"/>
          <w:sz w:val="18"/>
          <w:szCs w:val="18"/>
        </w:rPr>
        <w:t xml:space="preserve"> </w:t>
      </w:r>
      <w:r>
        <w:rPr>
          <w:color w:val="808080"/>
          <w:w w:val="106"/>
          <w:sz w:val="18"/>
          <w:szCs w:val="18"/>
        </w:rPr>
        <w:t>M</w:t>
      </w:r>
      <w:r>
        <w:rPr>
          <w:color w:val="808080"/>
          <w:spacing w:val="-1"/>
          <w:w w:val="106"/>
          <w:sz w:val="18"/>
          <w:szCs w:val="18"/>
        </w:rPr>
        <w:t>ANAG</w:t>
      </w:r>
      <w:r>
        <w:rPr>
          <w:color w:val="808080"/>
          <w:w w:val="106"/>
          <w:sz w:val="18"/>
          <w:szCs w:val="18"/>
        </w:rPr>
        <w:t>EMENT</w:t>
      </w:r>
      <w:r>
        <w:rPr>
          <w:color w:val="808080"/>
          <w:spacing w:val="-2"/>
          <w:w w:val="106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 xml:space="preserve">WATERFALL   </w:t>
      </w:r>
      <w:r>
        <w:rPr>
          <w:color w:val="808080"/>
          <w:spacing w:val="26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REQU</w:t>
      </w:r>
      <w:r>
        <w:rPr>
          <w:color w:val="808080"/>
          <w:spacing w:val="-1"/>
          <w:sz w:val="18"/>
          <w:szCs w:val="18"/>
        </w:rPr>
        <w:t>I</w:t>
      </w:r>
      <w:r>
        <w:rPr>
          <w:color w:val="808080"/>
          <w:sz w:val="18"/>
          <w:szCs w:val="18"/>
        </w:rPr>
        <w:t>REM</w:t>
      </w:r>
      <w:r>
        <w:rPr>
          <w:color w:val="808080"/>
          <w:spacing w:val="1"/>
          <w:sz w:val="18"/>
          <w:szCs w:val="18"/>
        </w:rPr>
        <w:t>E</w:t>
      </w:r>
      <w:r>
        <w:rPr>
          <w:color w:val="808080"/>
          <w:spacing w:val="-1"/>
          <w:sz w:val="18"/>
          <w:szCs w:val="18"/>
        </w:rPr>
        <w:t>N</w:t>
      </w:r>
      <w:r>
        <w:rPr>
          <w:color w:val="808080"/>
          <w:sz w:val="18"/>
          <w:szCs w:val="18"/>
        </w:rPr>
        <w:t xml:space="preserve">T </w:t>
      </w:r>
      <w:r>
        <w:rPr>
          <w:color w:val="808080"/>
          <w:spacing w:val="-1"/>
          <w:w w:val="105"/>
          <w:sz w:val="18"/>
          <w:szCs w:val="18"/>
        </w:rPr>
        <w:t>GA</w:t>
      </w:r>
      <w:r>
        <w:rPr>
          <w:color w:val="808080"/>
          <w:w w:val="105"/>
          <w:sz w:val="18"/>
          <w:szCs w:val="18"/>
        </w:rPr>
        <w:t>T</w:t>
      </w:r>
      <w:r>
        <w:rPr>
          <w:color w:val="808080"/>
          <w:spacing w:val="-1"/>
          <w:w w:val="105"/>
          <w:sz w:val="18"/>
          <w:szCs w:val="18"/>
        </w:rPr>
        <w:t>H</w:t>
      </w:r>
      <w:r>
        <w:rPr>
          <w:color w:val="808080"/>
          <w:w w:val="105"/>
          <w:sz w:val="18"/>
          <w:szCs w:val="18"/>
        </w:rPr>
        <w:t>ERI</w:t>
      </w:r>
      <w:r>
        <w:rPr>
          <w:color w:val="808080"/>
          <w:spacing w:val="-1"/>
          <w:w w:val="105"/>
          <w:sz w:val="18"/>
          <w:szCs w:val="18"/>
        </w:rPr>
        <w:t>N</w:t>
      </w:r>
      <w:r>
        <w:rPr>
          <w:color w:val="808080"/>
          <w:w w:val="105"/>
          <w:sz w:val="18"/>
          <w:szCs w:val="18"/>
        </w:rPr>
        <w:t xml:space="preserve">G  </w:t>
      </w:r>
      <w:r>
        <w:rPr>
          <w:color w:val="808080"/>
          <w:spacing w:val="1"/>
          <w:w w:val="105"/>
          <w:sz w:val="18"/>
          <w:szCs w:val="18"/>
        </w:rPr>
        <w:t xml:space="preserve"> </w:t>
      </w:r>
      <w:r>
        <w:rPr>
          <w:color w:val="808080"/>
          <w:w w:val="104"/>
          <w:sz w:val="18"/>
          <w:szCs w:val="18"/>
        </w:rPr>
        <w:t>WOR</w:t>
      </w:r>
      <w:r>
        <w:rPr>
          <w:color w:val="808080"/>
          <w:spacing w:val="-1"/>
          <w:w w:val="104"/>
          <w:sz w:val="18"/>
          <w:szCs w:val="18"/>
        </w:rPr>
        <w:t>K</w:t>
      </w:r>
      <w:r>
        <w:rPr>
          <w:color w:val="808080"/>
          <w:spacing w:val="1"/>
          <w:sz w:val="18"/>
          <w:szCs w:val="18"/>
        </w:rPr>
        <w:t>F</w:t>
      </w:r>
      <w:r>
        <w:rPr>
          <w:color w:val="808080"/>
          <w:w w:val="104"/>
          <w:sz w:val="18"/>
          <w:szCs w:val="18"/>
        </w:rPr>
        <w:t>LO</w:t>
      </w:r>
      <w:r>
        <w:rPr>
          <w:color w:val="808080"/>
          <w:w w:val="106"/>
          <w:sz w:val="18"/>
          <w:szCs w:val="18"/>
        </w:rPr>
        <w:t>W</w:t>
      </w:r>
    </w:p>
    <w:p w:rsidR="008A5B6C" w:rsidRDefault="0062629D">
      <w:pPr>
        <w:spacing w:before="6"/>
        <w:ind w:left="860"/>
        <w:rPr>
          <w:sz w:val="18"/>
          <w:szCs w:val="18"/>
        </w:rPr>
      </w:pPr>
      <w:r>
        <w:rPr>
          <w:color w:val="808080"/>
          <w:sz w:val="18"/>
          <w:szCs w:val="18"/>
        </w:rPr>
        <w:t>M</w:t>
      </w:r>
      <w:r>
        <w:rPr>
          <w:color w:val="808080"/>
          <w:spacing w:val="-1"/>
          <w:sz w:val="18"/>
          <w:szCs w:val="18"/>
        </w:rPr>
        <w:t>U</w:t>
      </w:r>
      <w:r>
        <w:rPr>
          <w:color w:val="808080"/>
          <w:sz w:val="18"/>
          <w:szCs w:val="18"/>
        </w:rPr>
        <w:t>LTI</w:t>
      </w:r>
      <w:r>
        <w:rPr>
          <w:color w:val="808080"/>
          <w:spacing w:val="18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T</w:t>
      </w:r>
      <w:r>
        <w:rPr>
          <w:color w:val="808080"/>
          <w:spacing w:val="-1"/>
          <w:sz w:val="18"/>
          <w:szCs w:val="18"/>
        </w:rPr>
        <w:t>ASK</w:t>
      </w:r>
      <w:r>
        <w:rPr>
          <w:color w:val="808080"/>
          <w:sz w:val="18"/>
          <w:szCs w:val="18"/>
        </w:rPr>
        <w:t>ER</w:t>
      </w:r>
      <w:r>
        <w:rPr>
          <w:color w:val="808080"/>
          <w:spacing w:val="5"/>
          <w:sz w:val="18"/>
          <w:szCs w:val="18"/>
        </w:rPr>
        <w:t xml:space="preserve"> </w:t>
      </w:r>
      <w:r>
        <w:rPr>
          <w:color w:val="808080"/>
          <w:w w:val="111"/>
          <w:sz w:val="18"/>
          <w:szCs w:val="18"/>
        </w:rPr>
        <w:t>C</w:t>
      </w:r>
      <w:r>
        <w:rPr>
          <w:color w:val="808080"/>
          <w:spacing w:val="-1"/>
          <w:w w:val="111"/>
          <w:sz w:val="18"/>
          <w:szCs w:val="18"/>
        </w:rPr>
        <w:t>H</w:t>
      </w:r>
      <w:r>
        <w:rPr>
          <w:color w:val="808080"/>
          <w:w w:val="103"/>
          <w:sz w:val="18"/>
          <w:szCs w:val="18"/>
        </w:rPr>
        <w:t>E</w:t>
      </w:r>
      <w:r>
        <w:rPr>
          <w:color w:val="808080"/>
          <w:spacing w:val="2"/>
          <w:w w:val="103"/>
          <w:sz w:val="18"/>
          <w:szCs w:val="18"/>
        </w:rPr>
        <w:t>C</w:t>
      </w:r>
      <w:r>
        <w:rPr>
          <w:color w:val="808080"/>
          <w:spacing w:val="-1"/>
          <w:sz w:val="18"/>
          <w:szCs w:val="18"/>
        </w:rPr>
        <w:t>K</w:t>
      </w:r>
      <w:r>
        <w:rPr>
          <w:color w:val="808080"/>
          <w:spacing w:val="2"/>
          <w:w w:val="101"/>
          <w:sz w:val="18"/>
          <w:szCs w:val="18"/>
        </w:rPr>
        <w:t>I</w:t>
      </w:r>
      <w:r>
        <w:rPr>
          <w:color w:val="808080"/>
          <w:spacing w:val="-1"/>
          <w:w w:val="115"/>
          <w:sz w:val="18"/>
          <w:szCs w:val="18"/>
        </w:rPr>
        <w:t>N</w:t>
      </w:r>
      <w:r>
        <w:rPr>
          <w:color w:val="808080"/>
          <w:spacing w:val="2"/>
          <w:w w:val="105"/>
          <w:sz w:val="18"/>
          <w:szCs w:val="18"/>
        </w:rPr>
        <w:t>G</w:t>
      </w:r>
      <w:r>
        <w:rPr>
          <w:color w:val="808080"/>
          <w:spacing w:val="-1"/>
          <w:w w:val="218"/>
          <w:sz w:val="18"/>
          <w:szCs w:val="18"/>
        </w:rPr>
        <w:t>/</w:t>
      </w:r>
      <w:r>
        <w:rPr>
          <w:color w:val="808080"/>
          <w:spacing w:val="-1"/>
          <w:w w:val="94"/>
          <w:sz w:val="18"/>
          <w:szCs w:val="18"/>
        </w:rPr>
        <w:t>S</w:t>
      </w:r>
      <w:r>
        <w:rPr>
          <w:color w:val="808080"/>
          <w:spacing w:val="-1"/>
          <w:w w:val="107"/>
          <w:sz w:val="18"/>
          <w:szCs w:val="18"/>
        </w:rPr>
        <w:t>A</w:t>
      </w:r>
      <w:r>
        <w:rPr>
          <w:color w:val="808080"/>
          <w:spacing w:val="2"/>
          <w:sz w:val="18"/>
          <w:szCs w:val="18"/>
        </w:rPr>
        <w:t>V</w:t>
      </w:r>
      <w:r>
        <w:rPr>
          <w:color w:val="808080"/>
          <w:spacing w:val="-1"/>
          <w:w w:val="101"/>
          <w:sz w:val="18"/>
          <w:szCs w:val="18"/>
        </w:rPr>
        <w:t>I</w:t>
      </w:r>
      <w:r>
        <w:rPr>
          <w:color w:val="808080"/>
          <w:spacing w:val="-1"/>
          <w:w w:val="115"/>
          <w:sz w:val="18"/>
          <w:szCs w:val="18"/>
        </w:rPr>
        <w:t>N</w:t>
      </w:r>
      <w:r>
        <w:rPr>
          <w:color w:val="808080"/>
          <w:w w:val="105"/>
          <w:sz w:val="18"/>
          <w:szCs w:val="18"/>
        </w:rPr>
        <w:t>G</w:t>
      </w:r>
      <w:r>
        <w:rPr>
          <w:color w:val="808080"/>
          <w:sz w:val="18"/>
          <w:szCs w:val="18"/>
        </w:rPr>
        <w:t xml:space="preserve"> </w:t>
      </w:r>
      <w:r>
        <w:rPr>
          <w:color w:val="808080"/>
          <w:spacing w:val="-1"/>
          <w:w w:val="105"/>
          <w:sz w:val="18"/>
          <w:szCs w:val="18"/>
        </w:rPr>
        <w:t>A</w:t>
      </w:r>
      <w:r>
        <w:rPr>
          <w:color w:val="808080"/>
          <w:spacing w:val="2"/>
          <w:w w:val="105"/>
          <w:sz w:val="18"/>
          <w:szCs w:val="18"/>
        </w:rPr>
        <w:t>C</w:t>
      </w:r>
      <w:r>
        <w:rPr>
          <w:color w:val="808080"/>
          <w:w w:val="105"/>
          <w:sz w:val="18"/>
          <w:szCs w:val="18"/>
        </w:rPr>
        <w:t>CO</w:t>
      </w:r>
      <w:r>
        <w:rPr>
          <w:color w:val="808080"/>
          <w:spacing w:val="-1"/>
          <w:w w:val="105"/>
          <w:sz w:val="18"/>
          <w:szCs w:val="18"/>
        </w:rPr>
        <w:t>UN</w:t>
      </w:r>
      <w:r>
        <w:rPr>
          <w:color w:val="808080"/>
          <w:spacing w:val="2"/>
          <w:w w:val="105"/>
          <w:sz w:val="18"/>
          <w:szCs w:val="18"/>
        </w:rPr>
        <w:t>T</w:t>
      </w:r>
      <w:r>
        <w:rPr>
          <w:color w:val="808080"/>
          <w:w w:val="105"/>
          <w:sz w:val="18"/>
          <w:szCs w:val="18"/>
        </w:rPr>
        <w:t xml:space="preserve">S  </w:t>
      </w:r>
      <w:r>
        <w:rPr>
          <w:color w:val="808080"/>
          <w:spacing w:val="1"/>
          <w:w w:val="105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DEPO</w:t>
      </w:r>
      <w:r>
        <w:rPr>
          <w:color w:val="808080"/>
          <w:spacing w:val="-1"/>
          <w:sz w:val="18"/>
          <w:szCs w:val="18"/>
        </w:rPr>
        <w:t>SI</w:t>
      </w:r>
      <w:r>
        <w:rPr>
          <w:color w:val="808080"/>
          <w:sz w:val="18"/>
          <w:szCs w:val="18"/>
        </w:rPr>
        <w:t xml:space="preserve">TS   </w:t>
      </w:r>
      <w:r>
        <w:rPr>
          <w:color w:val="808080"/>
          <w:spacing w:val="18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RETA</w:t>
      </w:r>
      <w:r>
        <w:rPr>
          <w:color w:val="808080"/>
          <w:spacing w:val="-1"/>
          <w:sz w:val="18"/>
          <w:szCs w:val="18"/>
        </w:rPr>
        <w:t>I</w:t>
      </w:r>
      <w:r>
        <w:rPr>
          <w:color w:val="808080"/>
          <w:sz w:val="18"/>
          <w:szCs w:val="18"/>
        </w:rPr>
        <w:t>L</w:t>
      </w:r>
      <w:r>
        <w:rPr>
          <w:color w:val="808080"/>
          <w:spacing w:val="11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LO</w:t>
      </w:r>
      <w:r>
        <w:rPr>
          <w:color w:val="808080"/>
          <w:spacing w:val="-1"/>
          <w:sz w:val="18"/>
          <w:szCs w:val="18"/>
        </w:rPr>
        <w:t>AN</w:t>
      </w:r>
      <w:r>
        <w:rPr>
          <w:color w:val="808080"/>
          <w:sz w:val="18"/>
          <w:szCs w:val="18"/>
        </w:rPr>
        <w:t xml:space="preserve">S  </w:t>
      </w:r>
      <w:r>
        <w:rPr>
          <w:color w:val="808080"/>
          <w:spacing w:val="37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D</w:t>
      </w:r>
      <w:r>
        <w:rPr>
          <w:color w:val="808080"/>
          <w:spacing w:val="-1"/>
          <w:sz w:val="18"/>
          <w:szCs w:val="18"/>
        </w:rPr>
        <w:t>A</w:t>
      </w:r>
      <w:r>
        <w:rPr>
          <w:color w:val="808080"/>
          <w:sz w:val="18"/>
          <w:szCs w:val="18"/>
        </w:rPr>
        <w:t>TA</w:t>
      </w:r>
      <w:r>
        <w:rPr>
          <w:color w:val="808080"/>
          <w:spacing w:val="28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MI</w:t>
      </w:r>
      <w:r>
        <w:rPr>
          <w:color w:val="808080"/>
          <w:spacing w:val="-1"/>
          <w:sz w:val="18"/>
          <w:szCs w:val="18"/>
        </w:rPr>
        <w:t>G</w:t>
      </w:r>
      <w:r>
        <w:rPr>
          <w:color w:val="808080"/>
          <w:sz w:val="18"/>
          <w:szCs w:val="18"/>
        </w:rPr>
        <w:t>R</w:t>
      </w:r>
      <w:r>
        <w:rPr>
          <w:color w:val="808080"/>
          <w:spacing w:val="-1"/>
          <w:sz w:val="18"/>
          <w:szCs w:val="18"/>
        </w:rPr>
        <w:t>A</w:t>
      </w:r>
      <w:r>
        <w:rPr>
          <w:color w:val="808080"/>
          <w:sz w:val="18"/>
          <w:szCs w:val="18"/>
        </w:rPr>
        <w:t>TION B</w:t>
      </w:r>
      <w:r>
        <w:rPr>
          <w:color w:val="808080"/>
          <w:spacing w:val="2"/>
          <w:sz w:val="18"/>
          <w:szCs w:val="18"/>
        </w:rPr>
        <w:t>U</w:t>
      </w:r>
      <w:r>
        <w:rPr>
          <w:color w:val="808080"/>
          <w:spacing w:val="-1"/>
          <w:sz w:val="18"/>
          <w:szCs w:val="18"/>
        </w:rPr>
        <w:t>SIN</w:t>
      </w:r>
      <w:r>
        <w:rPr>
          <w:color w:val="808080"/>
          <w:spacing w:val="3"/>
          <w:sz w:val="18"/>
          <w:szCs w:val="18"/>
        </w:rPr>
        <w:t>E</w:t>
      </w:r>
      <w:r>
        <w:rPr>
          <w:color w:val="808080"/>
          <w:spacing w:val="-1"/>
          <w:sz w:val="18"/>
          <w:szCs w:val="18"/>
        </w:rPr>
        <w:t>S</w:t>
      </w:r>
      <w:r>
        <w:rPr>
          <w:color w:val="808080"/>
          <w:sz w:val="18"/>
          <w:szCs w:val="18"/>
        </w:rPr>
        <w:t>S</w:t>
      </w:r>
      <w:r>
        <w:rPr>
          <w:color w:val="808080"/>
          <w:spacing w:val="3"/>
          <w:sz w:val="18"/>
          <w:szCs w:val="18"/>
        </w:rPr>
        <w:t xml:space="preserve"> </w:t>
      </w:r>
      <w:r>
        <w:rPr>
          <w:color w:val="808080"/>
          <w:spacing w:val="2"/>
          <w:w w:val="108"/>
          <w:sz w:val="18"/>
          <w:szCs w:val="18"/>
        </w:rPr>
        <w:t>P</w:t>
      </w:r>
      <w:r>
        <w:rPr>
          <w:color w:val="808080"/>
          <w:w w:val="105"/>
          <w:sz w:val="18"/>
          <w:szCs w:val="18"/>
        </w:rPr>
        <w:t>RO</w:t>
      </w:r>
      <w:r>
        <w:rPr>
          <w:color w:val="808080"/>
          <w:spacing w:val="-1"/>
          <w:w w:val="105"/>
          <w:sz w:val="18"/>
          <w:szCs w:val="18"/>
        </w:rPr>
        <w:t>C</w:t>
      </w:r>
      <w:r>
        <w:rPr>
          <w:color w:val="808080"/>
          <w:w w:val="96"/>
          <w:sz w:val="18"/>
          <w:szCs w:val="18"/>
        </w:rPr>
        <w:t>ESS</w:t>
      </w:r>
    </w:p>
    <w:p w:rsidR="008A5B6C" w:rsidRDefault="008A5B6C">
      <w:pPr>
        <w:spacing w:before="2" w:line="160" w:lineRule="exact"/>
        <w:rPr>
          <w:sz w:val="17"/>
          <w:szCs w:val="17"/>
        </w:rPr>
      </w:pPr>
    </w:p>
    <w:p w:rsidR="008A5B6C" w:rsidRDefault="0062629D">
      <w:pPr>
        <w:ind w:left="860"/>
        <w:rPr>
          <w:sz w:val="18"/>
          <w:szCs w:val="18"/>
        </w:rPr>
      </w:pPr>
      <w:r>
        <w:rPr>
          <w:color w:val="808080"/>
          <w:w w:val="105"/>
          <w:sz w:val="18"/>
          <w:szCs w:val="18"/>
        </w:rPr>
        <w:t>MODE</w:t>
      </w:r>
      <w:r>
        <w:rPr>
          <w:color w:val="808080"/>
          <w:spacing w:val="1"/>
          <w:w w:val="105"/>
          <w:sz w:val="18"/>
          <w:szCs w:val="18"/>
        </w:rPr>
        <w:t>L</w:t>
      </w:r>
      <w:r>
        <w:rPr>
          <w:color w:val="808080"/>
          <w:spacing w:val="-1"/>
          <w:w w:val="105"/>
          <w:sz w:val="18"/>
          <w:szCs w:val="18"/>
        </w:rPr>
        <w:t>IN</w:t>
      </w:r>
      <w:r>
        <w:rPr>
          <w:color w:val="808080"/>
          <w:w w:val="105"/>
          <w:sz w:val="18"/>
          <w:szCs w:val="18"/>
        </w:rPr>
        <w:t xml:space="preserve">G    </w:t>
      </w:r>
      <w:r>
        <w:rPr>
          <w:color w:val="808080"/>
          <w:w w:val="98"/>
          <w:sz w:val="18"/>
          <w:szCs w:val="18"/>
        </w:rPr>
        <w:t>BS</w:t>
      </w:r>
      <w:r>
        <w:rPr>
          <w:color w:val="808080"/>
          <w:spacing w:val="-1"/>
          <w:w w:val="98"/>
          <w:sz w:val="18"/>
          <w:szCs w:val="18"/>
        </w:rPr>
        <w:t>A</w:t>
      </w:r>
      <w:r>
        <w:rPr>
          <w:color w:val="808080"/>
          <w:spacing w:val="-1"/>
          <w:w w:val="218"/>
          <w:sz w:val="18"/>
          <w:szCs w:val="18"/>
        </w:rPr>
        <w:t>/</w:t>
      </w:r>
      <w:r>
        <w:rPr>
          <w:color w:val="808080"/>
          <w:spacing w:val="-1"/>
          <w:w w:val="107"/>
          <w:sz w:val="18"/>
          <w:szCs w:val="18"/>
        </w:rPr>
        <w:t>A</w:t>
      </w:r>
      <w:r>
        <w:rPr>
          <w:color w:val="808080"/>
          <w:w w:val="103"/>
          <w:sz w:val="18"/>
          <w:szCs w:val="18"/>
        </w:rPr>
        <w:t>ML</w:t>
      </w:r>
      <w:r>
        <w:rPr>
          <w:color w:val="808080"/>
          <w:spacing w:val="1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BA</w:t>
      </w:r>
      <w:r>
        <w:rPr>
          <w:color w:val="808080"/>
          <w:spacing w:val="-1"/>
          <w:sz w:val="18"/>
          <w:szCs w:val="18"/>
        </w:rPr>
        <w:t>S</w:t>
      </w:r>
      <w:r>
        <w:rPr>
          <w:color w:val="808080"/>
          <w:sz w:val="18"/>
          <w:szCs w:val="18"/>
        </w:rPr>
        <w:t>EL</w:t>
      </w:r>
      <w:r>
        <w:rPr>
          <w:color w:val="808080"/>
          <w:spacing w:val="-6"/>
          <w:sz w:val="18"/>
          <w:szCs w:val="18"/>
        </w:rPr>
        <w:t xml:space="preserve"> </w:t>
      </w:r>
      <w:r>
        <w:rPr>
          <w:color w:val="808080"/>
          <w:spacing w:val="-1"/>
          <w:w w:val="101"/>
          <w:sz w:val="18"/>
          <w:szCs w:val="18"/>
        </w:rPr>
        <w:t>I</w:t>
      </w:r>
      <w:r>
        <w:rPr>
          <w:color w:val="808080"/>
          <w:w w:val="101"/>
          <w:sz w:val="18"/>
          <w:szCs w:val="18"/>
        </w:rPr>
        <w:t>I</w:t>
      </w:r>
    </w:p>
    <w:p w:rsidR="008A5B6C" w:rsidRDefault="008A5B6C">
      <w:pPr>
        <w:spacing w:before="5" w:line="140" w:lineRule="exact"/>
        <w:rPr>
          <w:sz w:val="15"/>
          <w:szCs w:val="15"/>
        </w:rPr>
      </w:pPr>
    </w:p>
    <w:p w:rsidR="008A5B6C" w:rsidRDefault="008A5B6C">
      <w:pPr>
        <w:spacing w:line="200" w:lineRule="exact"/>
      </w:pPr>
    </w:p>
    <w:p w:rsidR="008A5B6C" w:rsidRDefault="008A5B6C">
      <w:pPr>
        <w:spacing w:line="200" w:lineRule="exact"/>
      </w:pPr>
    </w:p>
    <w:p w:rsidR="008A5B6C" w:rsidRDefault="0062629D">
      <w:pPr>
        <w:spacing w:before="19"/>
        <w:ind w:left="178"/>
        <w:rPr>
          <w:sz w:val="24"/>
          <w:szCs w:val="24"/>
        </w:rPr>
      </w:pPr>
      <w:r>
        <w:rPr>
          <w:b/>
          <w:sz w:val="24"/>
          <w:szCs w:val="24"/>
        </w:rPr>
        <w:t>Sen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52"/>
          <w:sz w:val="24"/>
          <w:szCs w:val="24"/>
        </w:rPr>
        <w:t xml:space="preserve"> </w:t>
      </w:r>
      <w:r>
        <w:rPr>
          <w:b/>
          <w:sz w:val="24"/>
          <w:szCs w:val="24"/>
        </w:rPr>
        <w:t>Pr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je</w:t>
      </w:r>
      <w:r>
        <w:rPr>
          <w:b/>
          <w:spacing w:val="-2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M</w:t>
      </w:r>
      <w:r>
        <w:rPr>
          <w:b/>
          <w:spacing w:val="-1"/>
          <w:w w:val="103"/>
          <w:sz w:val="24"/>
          <w:szCs w:val="24"/>
        </w:rPr>
        <w:t>a</w:t>
      </w:r>
      <w:r>
        <w:rPr>
          <w:b/>
          <w:w w:val="107"/>
          <w:sz w:val="24"/>
          <w:szCs w:val="24"/>
        </w:rPr>
        <w:t>nag</w:t>
      </w:r>
      <w:r>
        <w:rPr>
          <w:b/>
          <w:sz w:val="24"/>
          <w:szCs w:val="24"/>
        </w:rPr>
        <w:t>er</w:t>
      </w:r>
    </w:p>
    <w:p w:rsidR="008A5B6C" w:rsidRDefault="008A5B6C">
      <w:pPr>
        <w:spacing w:line="140" w:lineRule="exact"/>
        <w:rPr>
          <w:sz w:val="15"/>
          <w:szCs w:val="15"/>
        </w:rPr>
      </w:pPr>
    </w:p>
    <w:p w:rsidR="008A5B6C" w:rsidRDefault="00246A90">
      <w:pPr>
        <w:ind w:left="178"/>
      </w:pPr>
      <w:r>
        <w:pict>
          <v:group id="_x0000_s1061" style="position:absolute;left:0;text-align:left;margin-left:21.7pt;margin-top:-31.6pt;width:567.85pt;height:84pt;z-index:-251663360;mso-position-horizontal-relative:page" coordorigin="434,-632" coordsize="11357,1680">
            <v:shape id="_x0000_s1062" style="position:absolute;left:434;top:-632;width:11357;height:1680" coordorigin="434,-632" coordsize="11357,1680" path="m434,1048r11357,l11791,-632r-11357,l434,1048xe" fillcolor="#d9d9d9" stroked="f">
              <v:path arrowok="t"/>
            </v:shape>
            <w10:wrap anchorx="page"/>
          </v:group>
        </w:pict>
      </w:r>
      <w:r w:rsidR="0062629D">
        <w:rPr>
          <w:w w:val="109"/>
        </w:rPr>
        <w:t>Proven</w:t>
      </w:r>
      <w:r w:rsidR="0062629D">
        <w:rPr>
          <w:spacing w:val="31"/>
          <w:w w:val="109"/>
        </w:rPr>
        <w:t xml:space="preserve"> </w:t>
      </w:r>
      <w:r w:rsidR="0062629D">
        <w:rPr>
          <w:w w:val="109"/>
        </w:rPr>
        <w:t>e</w:t>
      </w:r>
      <w:r w:rsidR="0062629D">
        <w:rPr>
          <w:spacing w:val="1"/>
          <w:w w:val="109"/>
        </w:rPr>
        <w:t>x</w:t>
      </w:r>
      <w:r w:rsidR="0062629D">
        <w:rPr>
          <w:w w:val="109"/>
        </w:rPr>
        <w:t>p</w:t>
      </w:r>
      <w:r w:rsidR="0062629D">
        <w:rPr>
          <w:spacing w:val="1"/>
          <w:w w:val="109"/>
        </w:rPr>
        <w:t>e</w:t>
      </w:r>
      <w:r w:rsidR="0062629D">
        <w:rPr>
          <w:w w:val="109"/>
        </w:rPr>
        <w:t>ri</w:t>
      </w:r>
      <w:r w:rsidR="0062629D">
        <w:rPr>
          <w:spacing w:val="1"/>
          <w:w w:val="109"/>
        </w:rPr>
        <w:t>e</w:t>
      </w:r>
      <w:r w:rsidR="0062629D">
        <w:rPr>
          <w:spacing w:val="-1"/>
          <w:w w:val="109"/>
        </w:rPr>
        <w:t>n</w:t>
      </w:r>
      <w:r w:rsidR="0062629D">
        <w:rPr>
          <w:w w:val="109"/>
        </w:rPr>
        <w:t>ce</w:t>
      </w:r>
      <w:r w:rsidR="0062629D">
        <w:rPr>
          <w:spacing w:val="20"/>
          <w:w w:val="109"/>
        </w:rPr>
        <w:t xml:space="preserve"> </w:t>
      </w:r>
      <w:r w:rsidR="0062629D">
        <w:rPr>
          <w:spacing w:val="2"/>
        </w:rPr>
        <w:t>i</w:t>
      </w:r>
      <w:r w:rsidR="0062629D">
        <w:t>n</w:t>
      </w:r>
      <w:r w:rsidR="0062629D">
        <w:rPr>
          <w:spacing w:val="40"/>
        </w:rPr>
        <w:t xml:space="preserve"> </w:t>
      </w:r>
      <w:r w:rsidR="0062629D">
        <w:t>B</w:t>
      </w:r>
      <w:r w:rsidR="0062629D">
        <w:rPr>
          <w:spacing w:val="1"/>
        </w:rPr>
        <w:t>a</w:t>
      </w:r>
      <w:r w:rsidR="0062629D">
        <w:rPr>
          <w:spacing w:val="-1"/>
        </w:rPr>
        <w:t>n</w:t>
      </w:r>
      <w:r w:rsidR="0062629D">
        <w:rPr>
          <w:spacing w:val="2"/>
        </w:rPr>
        <w:t>k</w:t>
      </w:r>
      <w:r w:rsidR="0062629D">
        <w:t>i</w:t>
      </w:r>
      <w:r w:rsidR="0062629D">
        <w:rPr>
          <w:spacing w:val="-1"/>
        </w:rPr>
        <w:t>n</w:t>
      </w:r>
      <w:r w:rsidR="0062629D">
        <w:t xml:space="preserve">g </w:t>
      </w:r>
      <w:r w:rsidR="0062629D">
        <w:rPr>
          <w:spacing w:val="25"/>
        </w:rPr>
        <w:t xml:space="preserve"> </w:t>
      </w:r>
      <w:r w:rsidR="0062629D">
        <w:rPr>
          <w:spacing w:val="1"/>
        </w:rPr>
        <w:t>a</w:t>
      </w:r>
      <w:r w:rsidR="0062629D">
        <w:rPr>
          <w:spacing w:val="-1"/>
        </w:rPr>
        <w:t>n</w:t>
      </w:r>
      <w:r w:rsidR="0062629D">
        <w:t xml:space="preserve">d </w:t>
      </w:r>
      <w:r w:rsidR="0062629D">
        <w:rPr>
          <w:spacing w:val="22"/>
        </w:rPr>
        <w:t xml:space="preserve"> </w:t>
      </w:r>
      <w:r w:rsidR="0062629D">
        <w:t>F</w:t>
      </w:r>
      <w:r w:rsidR="0062629D">
        <w:rPr>
          <w:spacing w:val="1"/>
        </w:rPr>
        <w:t>i</w:t>
      </w:r>
      <w:r w:rsidR="0062629D">
        <w:rPr>
          <w:spacing w:val="-1"/>
        </w:rPr>
        <w:t>n</w:t>
      </w:r>
      <w:r w:rsidR="0062629D">
        <w:rPr>
          <w:spacing w:val="1"/>
        </w:rPr>
        <w:t>a</w:t>
      </w:r>
      <w:r w:rsidR="0062629D">
        <w:rPr>
          <w:spacing w:val="-1"/>
        </w:rPr>
        <w:t>n</w:t>
      </w:r>
      <w:r w:rsidR="0062629D">
        <w:t>ci</w:t>
      </w:r>
      <w:r w:rsidR="0062629D">
        <w:rPr>
          <w:spacing w:val="1"/>
        </w:rPr>
        <w:t>a</w:t>
      </w:r>
      <w:r w:rsidR="0062629D">
        <w:t xml:space="preserve">l </w:t>
      </w:r>
      <w:r w:rsidR="0062629D">
        <w:rPr>
          <w:spacing w:val="30"/>
        </w:rPr>
        <w:t xml:space="preserve"> </w:t>
      </w:r>
      <w:r w:rsidR="0062629D">
        <w:t>servic</w:t>
      </w:r>
      <w:r w:rsidR="0062629D">
        <w:rPr>
          <w:spacing w:val="1"/>
        </w:rPr>
        <w:t>e</w:t>
      </w:r>
      <w:r w:rsidR="0062629D">
        <w:t xml:space="preserve">s </w:t>
      </w:r>
      <w:r w:rsidR="0062629D">
        <w:rPr>
          <w:spacing w:val="25"/>
        </w:rPr>
        <w:t xml:space="preserve"> </w:t>
      </w:r>
      <w:r w:rsidR="0062629D">
        <w:rPr>
          <w:w w:val="113"/>
        </w:rPr>
        <w:t>I</w:t>
      </w:r>
      <w:r w:rsidR="0062629D">
        <w:rPr>
          <w:spacing w:val="-1"/>
          <w:w w:val="113"/>
        </w:rPr>
        <w:t>n</w:t>
      </w:r>
      <w:r w:rsidR="0062629D">
        <w:rPr>
          <w:w w:val="113"/>
        </w:rPr>
        <w:t>dus</w:t>
      </w:r>
      <w:r w:rsidR="0062629D">
        <w:rPr>
          <w:spacing w:val="-1"/>
          <w:w w:val="113"/>
        </w:rPr>
        <w:t>t</w:t>
      </w:r>
      <w:r w:rsidR="0062629D">
        <w:rPr>
          <w:spacing w:val="3"/>
          <w:w w:val="113"/>
        </w:rPr>
        <w:t>r</w:t>
      </w:r>
      <w:r w:rsidR="0062629D">
        <w:rPr>
          <w:w w:val="113"/>
        </w:rPr>
        <w:t>y</w:t>
      </w:r>
      <w:r w:rsidR="0062629D">
        <w:rPr>
          <w:spacing w:val="24"/>
          <w:w w:val="113"/>
        </w:rPr>
        <w:t xml:space="preserve"> </w:t>
      </w:r>
      <w:r w:rsidR="0062629D">
        <w:t>w</w:t>
      </w:r>
      <w:r w:rsidR="0062629D">
        <w:rPr>
          <w:spacing w:val="-1"/>
        </w:rPr>
        <w:t>i</w:t>
      </w:r>
      <w:r w:rsidR="0062629D">
        <w:rPr>
          <w:spacing w:val="2"/>
        </w:rPr>
        <w:t>t</w:t>
      </w:r>
      <w:r w:rsidR="0062629D">
        <w:t xml:space="preserve">h </w:t>
      </w:r>
      <w:r w:rsidR="0062629D">
        <w:rPr>
          <w:spacing w:val="29"/>
        </w:rPr>
        <w:t xml:space="preserve"> </w:t>
      </w:r>
      <w:r w:rsidR="0062629D">
        <w:rPr>
          <w:spacing w:val="-1"/>
          <w:w w:val="114"/>
        </w:rPr>
        <w:t>h</w:t>
      </w:r>
      <w:r w:rsidR="0062629D">
        <w:rPr>
          <w:spacing w:val="1"/>
          <w:w w:val="114"/>
        </w:rPr>
        <w:t>a</w:t>
      </w:r>
      <w:r w:rsidR="0062629D">
        <w:rPr>
          <w:spacing w:val="-1"/>
          <w:w w:val="114"/>
        </w:rPr>
        <w:t>n</w:t>
      </w:r>
      <w:r w:rsidR="0062629D">
        <w:rPr>
          <w:w w:val="114"/>
        </w:rPr>
        <w:t>ds</w:t>
      </w:r>
      <w:r w:rsidR="0062629D">
        <w:rPr>
          <w:spacing w:val="20"/>
          <w:w w:val="114"/>
        </w:rPr>
        <w:t xml:space="preserve"> </w:t>
      </w:r>
      <w:r w:rsidR="0062629D">
        <w:rPr>
          <w:spacing w:val="1"/>
        </w:rPr>
        <w:t>o</w:t>
      </w:r>
      <w:r w:rsidR="0062629D">
        <w:t>n</w:t>
      </w:r>
      <w:r w:rsidR="0062629D">
        <w:rPr>
          <w:spacing w:val="46"/>
        </w:rPr>
        <w:t xml:space="preserve"> </w:t>
      </w:r>
      <w:r w:rsidR="0062629D">
        <w:rPr>
          <w:spacing w:val="2"/>
        </w:rPr>
        <w:t>D</w:t>
      </w:r>
      <w:r w:rsidR="0062629D">
        <w:rPr>
          <w:spacing w:val="1"/>
        </w:rPr>
        <w:t>a</w:t>
      </w:r>
      <w:r w:rsidR="0062629D">
        <w:t xml:space="preserve">ta </w:t>
      </w:r>
      <w:r w:rsidR="0062629D">
        <w:rPr>
          <w:spacing w:val="14"/>
        </w:rPr>
        <w:t xml:space="preserve"> </w:t>
      </w:r>
      <w:r w:rsidR="0062629D">
        <w:rPr>
          <w:spacing w:val="1"/>
          <w:w w:val="109"/>
        </w:rPr>
        <w:t>M</w:t>
      </w:r>
      <w:r w:rsidR="0062629D">
        <w:rPr>
          <w:w w:val="109"/>
        </w:rPr>
        <w:t>i</w:t>
      </w:r>
      <w:r w:rsidR="0062629D">
        <w:rPr>
          <w:spacing w:val="-1"/>
          <w:w w:val="109"/>
        </w:rPr>
        <w:t>g</w:t>
      </w:r>
      <w:r w:rsidR="0062629D">
        <w:rPr>
          <w:w w:val="109"/>
        </w:rPr>
        <w:t>r</w:t>
      </w:r>
      <w:r w:rsidR="0062629D">
        <w:rPr>
          <w:spacing w:val="2"/>
          <w:w w:val="109"/>
        </w:rPr>
        <w:t>a</w:t>
      </w:r>
      <w:r w:rsidR="0062629D">
        <w:rPr>
          <w:w w:val="109"/>
        </w:rPr>
        <w:t>ti</w:t>
      </w:r>
      <w:r w:rsidR="0062629D">
        <w:rPr>
          <w:spacing w:val="-1"/>
          <w:w w:val="109"/>
        </w:rPr>
        <w:t>on</w:t>
      </w:r>
      <w:r w:rsidR="0062629D">
        <w:rPr>
          <w:w w:val="109"/>
        </w:rPr>
        <w:t>,</w:t>
      </w:r>
      <w:r w:rsidR="0062629D">
        <w:rPr>
          <w:spacing w:val="21"/>
          <w:w w:val="109"/>
        </w:rPr>
        <w:t xml:space="preserve"> </w:t>
      </w:r>
      <w:r w:rsidR="0062629D">
        <w:t>D</w:t>
      </w:r>
      <w:r w:rsidR="0062629D">
        <w:rPr>
          <w:spacing w:val="-1"/>
        </w:rPr>
        <w:t>i</w:t>
      </w:r>
      <w:r w:rsidR="0062629D">
        <w:t>r</w:t>
      </w:r>
      <w:r w:rsidR="0062629D">
        <w:rPr>
          <w:spacing w:val="1"/>
        </w:rPr>
        <w:t>e</w:t>
      </w:r>
      <w:r w:rsidR="0062629D">
        <w:t xml:space="preserve">ct </w:t>
      </w:r>
      <w:r w:rsidR="0062629D">
        <w:rPr>
          <w:spacing w:val="13"/>
        </w:rPr>
        <w:t xml:space="preserve"> </w:t>
      </w:r>
      <w:r w:rsidR="0062629D">
        <w:t>B</w:t>
      </w:r>
      <w:r w:rsidR="0062629D">
        <w:rPr>
          <w:spacing w:val="1"/>
        </w:rPr>
        <w:t>a</w:t>
      </w:r>
      <w:r w:rsidR="0062629D">
        <w:rPr>
          <w:spacing w:val="-1"/>
        </w:rPr>
        <w:t>n</w:t>
      </w:r>
      <w:r w:rsidR="0062629D">
        <w:rPr>
          <w:spacing w:val="2"/>
        </w:rPr>
        <w:t>k</w:t>
      </w:r>
      <w:r w:rsidR="0062629D">
        <w:t>i</w:t>
      </w:r>
      <w:r w:rsidR="0062629D">
        <w:rPr>
          <w:spacing w:val="-1"/>
        </w:rPr>
        <w:t>n</w:t>
      </w:r>
      <w:r w:rsidR="0062629D">
        <w:t xml:space="preserve">g </w:t>
      </w:r>
      <w:r w:rsidR="0062629D">
        <w:rPr>
          <w:spacing w:val="25"/>
        </w:rPr>
        <w:t xml:space="preserve"> </w:t>
      </w:r>
      <w:r w:rsidR="0062629D">
        <w:rPr>
          <w:spacing w:val="1"/>
          <w:w w:val="107"/>
        </w:rPr>
        <w:t>A</w:t>
      </w:r>
      <w:r w:rsidR="0062629D">
        <w:rPr>
          <w:w w:val="111"/>
        </w:rPr>
        <w:t>pplic</w:t>
      </w:r>
      <w:r w:rsidR="0062629D">
        <w:rPr>
          <w:spacing w:val="1"/>
          <w:w w:val="111"/>
        </w:rPr>
        <w:t>a</w:t>
      </w:r>
      <w:r w:rsidR="0062629D">
        <w:rPr>
          <w:w w:val="110"/>
        </w:rPr>
        <w:t>t</w:t>
      </w:r>
      <w:r w:rsidR="0062629D">
        <w:rPr>
          <w:spacing w:val="2"/>
          <w:w w:val="110"/>
        </w:rPr>
        <w:t>i</w:t>
      </w:r>
      <w:r w:rsidR="0062629D">
        <w:rPr>
          <w:spacing w:val="-1"/>
          <w:w w:val="108"/>
        </w:rPr>
        <w:t>o</w:t>
      </w:r>
      <w:r w:rsidR="0062629D">
        <w:rPr>
          <w:w w:val="115"/>
        </w:rPr>
        <w:t>n</w:t>
      </w:r>
    </w:p>
    <w:p w:rsidR="008A5B6C" w:rsidRDefault="00246A90">
      <w:pPr>
        <w:spacing w:before="16" w:line="300" w:lineRule="exact"/>
        <w:ind w:left="178" w:right="575"/>
      </w:pPr>
      <w:r>
        <w:pict>
          <v:group id="_x0000_s1058" style="position:absolute;left:0;text-align:left;margin-left:25.15pt;margin-top:85pt;width:570.8pt;height:2.25pt;z-index:-251666432;mso-position-horizontal-relative:page" coordorigin="503,1700" coordsize="11416,45">
            <v:shape id="_x0000_s1060" style="position:absolute;left:511;top:1737;width:11400;height:0" coordorigin="511,1737" coordsize="11400,0" path="m511,1737r11400,e" filled="f" strokeweight=".82pt">
              <v:path arrowok="t"/>
            </v:shape>
            <v:shape id="_x0000_s1059" style="position:absolute;left:511;top:1709;width:11400;height:0" coordorigin="511,1709" coordsize="11400,0" path="m511,1709r11400,e" filled="f" strokeweight=".82pt">
              <v:path arrowok="t"/>
            </v:shape>
            <w10:wrap anchorx="page"/>
          </v:group>
        </w:pict>
      </w:r>
      <w:r w:rsidR="0062629D">
        <w:t>Pro</w:t>
      </w:r>
      <w:r w:rsidR="0062629D">
        <w:rPr>
          <w:spacing w:val="-2"/>
        </w:rPr>
        <w:t>j</w:t>
      </w:r>
      <w:r w:rsidR="0062629D">
        <w:t>e</w:t>
      </w:r>
      <w:r w:rsidR="0062629D">
        <w:rPr>
          <w:spacing w:val="1"/>
        </w:rPr>
        <w:t>c</w:t>
      </w:r>
      <w:r w:rsidR="0062629D">
        <w:t>t</w:t>
      </w:r>
      <w:r w:rsidR="0062629D">
        <w:rPr>
          <w:spacing w:val="40"/>
        </w:rPr>
        <w:t xml:space="preserve"> </w:t>
      </w:r>
      <w:r w:rsidR="0062629D">
        <w:rPr>
          <w:spacing w:val="1"/>
          <w:w w:val="110"/>
        </w:rPr>
        <w:t>Ma</w:t>
      </w:r>
      <w:r w:rsidR="0062629D">
        <w:rPr>
          <w:spacing w:val="-1"/>
          <w:w w:val="110"/>
        </w:rPr>
        <w:t>n</w:t>
      </w:r>
      <w:r w:rsidR="0062629D">
        <w:rPr>
          <w:spacing w:val="1"/>
          <w:w w:val="110"/>
        </w:rPr>
        <w:t>a</w:t>
      </w:r>
      <w:r w:rsidR="0062629D">
        <w:rPr>
          <w:w w:val="110"/>
        </w:rPr>
        <w:t>geme</w:t>
      </w:r>
      <w:r w:rsidR="0062629D">
        <w:rPr>
          <w:spacing w:val="2"/>
          <w:w w:val="110"/>
        </w:rPr>
        <w:t>n</w:t>
      </w:r>
      <w:r w:rsidR="0062629D">
        <w:rPr>
          <w:w w:val="110"/>
        </w:rPr>
        <w:t>t</w:t>
      </w:r>
      <w:r w:rsidR="0062629D">
        <w:rPr>
          <w:spacing w:val="5"/>
          <w:w w:val="110"/>
        </w:rPr>
        <w:t xml:space="preserve"> </w:t>
      </w:r>
      <w:r w:rsidR="0062629D">
        <w:rPr>
          <w:spacing w:val="1"/>
        </w:rPr>
        <w:t>a</w:t>
      </w:r>
      <w:r w:rsidR="0062629D">
        <w:rPr>
          <w:spacing w:val="-1"/>
        </w:rPr>
        <w:t>n</w:t>
      </w:r>
      <w:r w:rsidR="0062629D">
        <w:t>d</w:t>
      </w:r>
      <w:r w:rsidR="0062629D">
        <w:rPr>
          <w:spacing w:val="50"/>
        </w:rPr>
        <w:t xml:space="preserve"> </w:t>
      </w:r>
      <w:r w:rsidR="0062629D">
        <w:rPr>
          <w:spacing w:val="3"/>
          <w:w w:val="108"/>
        </w:rPr>
        <w:t>S</w:t>
      </w:r>
      <w:r w:rsidR="0062629D">
        <w:rPr>
          <w:spacing w:val="-1"/>
          <w:w w:val="108"/>
        </w:rPr>
        <w:t>o</w:t>
      </w:r>
      <w:r w:rsidR="0062629D">
        <w:rPr>
          <w:w w:val="108"/>
        </w:rPr>
        <w:t>lu</w:t>
      </w:r>
      <w:r w:rsidR="0062629D">
        <w:rPr>
          <w:spacing w:val="-1"/>
          <w:w w:val="108"/>
        </w:rPr>
        <w:t>t</w:t>
      </w:r>
      <w:r w:rsidR="0062629D">
        <w:rPr>
          <w:spacing w:val="2"/>
          <w:w w:val="108"/>
        </w:rPr>
        <w:t>i</w:t>
      </w:r>
      <w:r w:rsidR="0062629D">
        <w:rPr>
          <w:spacing w:val="-1"/>
          <w:w w:val="108"/>
        </w:rPr>
        <w:t>o</w:t>
      </w:r>
      <w:r w:rsidR="0062629D">
        <w:rPr>
          <w:spacing w:val="1"/>
          <w:w w:val="108"/>
        </w:rPr>
        <w:t>n</w:t>
      </w:r>
      <w:r w:rsidR="0062629D">
        <w:rPr>
          <w:w w:val="108"/>
        </w:rPr>
        <w:t>s</w:t>
      </w:r>
      <w:r w:rsidR="0062629D">
        <w:rPr>
          <w:spacing w:val="2"/>
          <w:w w:val="108"/>
        </w:rPr>
        <w:t xml:space="preserve"> </w:t>
      </w:r>
      <w:r w:rsidR="0062629D">
        <w:t>D</w:t>
      </w:r>
      <w:r w:rsidR="0062629D">
        <w:rPr>
          <w:spacing w:val="2"/>
        </w:rPr>
        <w:t>e</w:t>
      </w:r>
      <w:r w:rsidR="0062629D">
        <w:t>s</w:t>
      </w:r>
      <w:r w:rsidR="0062629D">
        <w:rPr>
          <w:spacing w:val="-1"/>
        </w:rPr>
        <w:t>i</w:t>
      </w:r>
      <w:r w:rsidR="0062629D">
        <w:rPr>
          <w:spacing w:val="2"/>
        </w:rPr>
        <w:t>g</w:t>
      </w:r>
      <w:r w:rsidR="0062629D">
        <w:rPr>
          <w:spacing w:val="-1"/>
        </w:rPr>
        <w:t>n</w:t>
      </w:r>
      <w:r w:rsidR="0062629D">
        <w:t xml:space="preserve">. </w:t>
      </w:r>
      <w:r w:rsidR="0062629D">
        <w:rPr>
          <w:spacing w:val="2"/>
        </w:rPr>
        <w:t xml:space="preserve"> </w:t>
      </w:r>
      <w:r w:rsidR="0062629D">
        <w:t>L</w:t>
      </w:r>
      <w:r w:rsidR="0062629D">
        <w:rPr>
          <w:spacing w:val="1"/>
        </w:rPr>
        <w:t>o</w:t>
      </w:r>
      <w:r w:rsidR="0062629D">
        <w:rPr>
          <w:spacing w:val="-1"/>
        </w:rPr>
        <w:t>o</w:t>
      </w:r>
      <w:r w:rsidR="0062629D">
        <w:t>k</w:t>
      </w:r>
      <w:r w:rsidR="0062629D">
        <w:rPr>
          <w:spacing w:val="1"/>
        </w:rPr>
        <w:t>i</w:t>
      </w:r>
      <w:r w:rsidR="0062629D">
        <w:rPr>
          <w:spacing w:val="-1"/>
        </w:rPr>
        <w:t>n</w:t>
      </w:r>
      <w:r w:rsidR="0062629D">
        <w:t xml:space="preserve">g </w:t>
      </w:r>
      <w:r w:rsidR="0062629D">
        <w:rPr>
          <w:spacing w:val="4"/>
        </w:rPr>
        <w:t xml:space="preserve"> </w:t>
      </w:r>
      <w:r w:rsidR="0062629D">
        <w:rPr>
          <w:spacing w:val="3"/>
        </w:rPr>
        <w:t>f</w:t>
      </w:r>
      <w:r w:rsidR="0062629D">
        <w:rPr>
          <w:spacing w:val="-1"/>
        </w:rPr>
        <w:t>o</w:t>
      </w:r>
      <w:r w:rsidR="0062629D">
        <w:t>r</w:t>
      </w:r>
      <w:r w:rsidR="0062629D">
        <w:rPr>
          <w:spacing w:val="22"/>
        </w:rPr>
        <w:t xml:space="preserve"> </w:t>
      </w:r>
      <w:r w:rsidR="0062629D">
        <w:t>a</w:t>
      </w:r>
      <w:r w:rsidR="0062629D">
        <w:rPr>
          <w:spacing w:val="15"/>
        </w:rPr>
        <w:t xml:space="preserve"> </w:t>
      </w:r>
      <w:r w:rsidR="0062629D">
        <w:rPr>
          <w:w w:val="109"/>
        </w:rPr>
        <w:t>ch</w:t>
      </w:r>
      <w:r w:rsidR="0062629D">
        <w:rPr>
          <w:spacing w:val="1"/>
          <w:w w:val="109"/>
        </w:rPr>
        <w:t>a</w:t>
      </w:r>
      <w:r w:rsidR="0062629D">
        <w:rPr>
          <w:w w:val="109"/>
        </w:rPr>
        <w:t>l</w:t>
      </w:r>
      <w:r w:rsidR="0062629D">
        <w:rPr>
          <w:spacing w:val="-1"/>
          <w:w w:val="109"/>
        </w:rPr>
        <w:t>l</w:t>
      </w:r>
      <w:r w:rsidR="0062629D">
        <w:rPr>
          <w:spacing w:val="3"/>
          <w:w w:val="109"/>
        </w:rPr>
        <w:t>e</w:t>
      </w:r>
      <w:r w:rsidR="0062629D">
        <w:rPr>
          <w:spacing w:val="-1"/>
          <w:w w:val="109"/>
        </w:rPr>
        <w:t>n</w:t>
      </w:r>
      <w:r w:rsidR="0062629D">
        <w:rPr>
          <w:w w:val="109"/>
        </w:rPr>
        <w:t>g</w:t>
      </w:r>
      <w:r w:rsidR="0062629D">
        <w:rPr>
          <w:spacing w:val="1"/>
          <w:w w:val="109"/>
        </w:rPr>
        <w:t>i</w:t>
      </w:r>
      <w:r w:rsidR="0062629D">
        <w:rPr>
          <w:spacing w:val="-1"/>
          <w:w w:val="109"/>
        </w:rPr>
        <w:t>n</w:t>
      </w:r>
      <w:r w:rsidR="0062629D">
        <w:rPr>
          <w:w w:val="109"/>
        </w:rPr>
        <w:t>g</w:t>
      </w:r>
      <w:r w:rsidR="0062629D">
        <w:rPr>
          <w:spacing w:val="1"/>
          <w:w w:val="109"/>
        </w:rPr>
        <w:t xml:space="preserve"> </w:t>
      </w:r>
      <w:r w:rsidR="0062629D">
        <w:rPr>
          <w:spacing w:val="2"/>
          <w:w w:val="109"/>
        </w:rPr>
        <w:t>p</w:t>
      </w:r>
      <w:r w:rsidR="0062629D">
        <w:rPr>
          <w:spacing w:val="-1"/>
          <w:w w:val="109"/>
        </w:rPr>
        <w:t>o</w:t>
      </w:r>
      <w:r w:rsidR="0062629D">
        <w:rPr>
          <w:w w:val="109"/>
        </w:rPr>
        <w:t>s</w:t>
      </w:r>
      <w:r w:rsidR="0062629D">
        <w:rPr>
          <w:spacing w:val="1"/>
          <w:w w:val="109"/>
        </w:rPr>
        <w:t>i</w:t>
      </w:r>
      <w:r w:rsidR="0062629D">
        <w:rPr>
          <w:w w:val="109"/>
        </w:rPr>
        <w:t>ti</w:t>
      </w:r>
      <w:r w:rsidR="0062629D">
        <w:rPr>
          <w:spacing w:val="1"/>
          <w:w w:val="109"/>
        </w:rPr>
        <w:t>o</w:t>
      </w:r>
      <w:r w:rsidR="0062629D">
        <w:rPr>
          <w:w w:val="109"/>
        </w:rPr>
        <w:t>n</w:t>
      </w:r>
      <w:r w:rsidR="0062629D">
        <w:rPr>
          <w:spacing w:val="8"/>
          <w:w w:val="109"/>
        </w:rPr>
        <w:t xml:space="preserve"> </w:t>
      </w:r>
      <w:r w:rsidR="0062629D">
        <w:rPr>
          <w:spacing w:val="2"/>
        </w:rPr>
        <w:t>t</w:t>
      </w:r>
      <w:r w:rsidR="0062629D">
        <w:t>o</w:t>
      </w:r>
      <w:r w:rsidR="0062629D">
        <w:rPr>
          <w:spacing w:val="21"/>
        </w:rPr>
        <w:t xml:space="preserve"> </w:t>
      </w:r>
      <w:r w:rsidR="0062629D">
        <w:rPr>
          <w:spacing w:val="-1"/>
        </w:rPr>
        <w:t>m</w:t>
      </w:r>
      <w:r w:rsidR="0062629D">
        <w:t>e</w:t>
      </w:r>
      <w:r w:rsidR="0062629D">
        <w:rPr>
          <w:spacing w:val="1"/>
        </w:rPr>
        <w:t>e</w:t>
      </w:r>
      <w:r w:rsidR="0062629D">
        <w:t>t</w:t>
      </w:r>
      <w:r w:rsidR="0062629D">
        <w:rPr>
          <w:spacing w:val="44"/>
        </w:rPr>
        <w:t xml:space="preserve"> </w:t>
      </w:r>
      <w:r w:rsidR="0062629D">
        <w:t>P</w:t>
      </w:r>
      <w:r w:rsidR="0062629D">
        <w:rPr>
          <w:spacing w:val="2"/>
        </w:rPr>
        <w:t>r</w:t>
      </w:r>
      <w:r w:rsidR="0062629D">
        <w:rPr>
          <w:spacing w:val="-1"/>
        </w:rPr>
        <w:t>oj</w:t>
      </w:r>
      <w:r w:rsidR="0062629D">
        <w:t>e</w:t>
      </w:r>
      <w:r w:rsidR="0062629D">
        <w:rPr>
          <w:spacing w:val="1"/>
        </w:rPr>
        <w:t>c</w:t>
      </w:r>
      <w:r w:rsidR="0062629D">
        <w:t>t</w:t>
      </w:r>
      <w:r w:rsidR="0062629D">
        <w:rPr>
          <w:spacing w:val="38"/>
        </w:rPr>
        <w:t xml:space="preserve"> </w:t>
      </w:r>
      <w:r w:rsidR="0062629D">
        <w:t>g</w:t>
      </w:r>
      <w:r w:rsidR="0062629D">
        <w:rPr>
          <w:spacing w:val="-1"/>
        </w:rPr>
        <w:t>o</w:t>
      </w:r>
      <w:r w:rsidR="0062629D">
        <w:rPr>
          <w:spacing w:val="1"/>
        </w:rPr>
        <w:t>a</w:t>
      </w:r>
      <w:r w:rsidR="0062629D">
        <w:rPr>
          <w:spacing w:val="2"/>
        </w:rPr>
        <w:t>l</w:t>
      </w:r>
      <w:r w:rsidR="0062629D">
        <w:t>s</w:t>
      </w:r>
      <w:r w:rsidR="0062629D">
        <w:rPr>
          <w:spacing w:val="39"/>
        </w:rPr>
        <w:t xml:space="preserve"> </w:t>
      </w:r>
      <w:r w:rsidR="0062629D">
        <w:rPr>
          <w:spacing w:val="2"/>
          <w:w w:val="114"/>
        </w:rPr>
        <w:t>t</w:t>
      </w:r>
      <w:r w:rsidR="0062629D">
        <w:rPr>
          <w:spacing w:val="-1"/>
          <w:w w:val="114"/>
        </w:rPr>
        <w:t>h</w:t>
      </w:r>
      <w:r w:rsidR="0062629D">
        <w:rPr>
          <w:w w:val="114"/>
        </w:rPr>
        <w:t>ro</w:t>
      </w:r>
      <w:r w:rsidR="0062629D">
        <w:rPr>
          <w:spacing w:val="2"/>
          <w:w w:val="114"/>
        </w:rPr>
        <w:t>u</w:t>
      </w:r>
      <w:r w:rsidR="0062629D">
        <w:rPr>
          <w:w w:val="114"/>
        </w:rPr>
        <w:t xml:space="preserve">gh </w:t>
      </w:r>
      <w:r w:rsidR="0062629D">
        <w:t>b</w:t>
      </w:r>
      <w:r w:rsidR="0062629D">
        <w:rPr>
          <w:spacing w:val="1"/>
        </w:rPr>
        <w:t>e</w:t>
      </w:r>
      <w:r w:rsidR="0062629D">
        <w:t>st</w:t>
      </w:r>
      <w:r w:rsidR="0062629D">
        <w:rPr>
          <w:spacing w:val="35"/>
        </w:rPr>
        <w:t xml:space="preserve"> </w:t>
      </w:r>
      <w:r w:rsidR="0062629D">
        <w:rPr>
          <w:w w:val="108"/>
        </w:rPr>
        <w:t>p</w:t>
      </w:r>
      <w:r w:rsidR="0062629D">
        <w:rPr>
          <w:spacing w:val="1"/>
          <w:w w:val="108"/>
        </w:rPr>
        <w:t>ra</w:t>
      </w:r>
      <w:r w:rsidR="0062629D">
        <w:rPr>
          <w:w w:val="108"/>
        </w:rPr>
        <w:t>ctic</w:t>
      </w:r>
      <w:r w:rsidR="0062629D">
        <w:rPr>
          <w:spacing w:val="1"/>
          <w:w w:val="108"/>
        </w:rPr>
        <w:t>e</w:t>
      </w:r>
      <w:r w:rsidR="0062629D">
        <w:rPr>
          <w:w w:val="108"/>
        </w:rPr>
        <w:t>s</w:t>
      </w:r>
      <w:r w:rsidR="0062629D">
        <w:rPr>
          <w:spacing w:val="8"/>
          <w:w w:val="108"/>
        </w:rPr>
        <w:t xml:space="preserve"> </w:t>
      </w:r>
      <w:r w:rsidR="0062629D">
        <w:rPr>
          <w:spacing w:val="-1"/>
          <w:w w:val="108"/>
        </w:rPr>
        <w:t>o</w:t>
      </w:r>
      <w:r w:rsidR="0062629D">
        <w:rPr>
          <w:w w:val="99"/>
        </w:rPr>
        <w:t xml:space="preserve">f </w:t>
      </w:r>
      <w:r w:rsidR="0062629D">
        <w:rPr>
          <w:w w:val="119"/>
        </w:rPr>
        <w:t>p</w:t>
      </w:r>
      <w:r w:rsidR="0062629D">
        <w:rPr>
          <w:spacing w:val="1"/>
          <w:w w:val="119"/>
        </w:rPr>
        <w:t>r</w:t>
      </w:r>
      <w:r w:rsidR="0062629D">
        <w:rPr>
          <w:spacing w:val="-1"/>
          <w:w w:val="108"/>
        </w:rPr>
        <w:t>o</w:t>
      </w:r>
      <w:r w:rsidR="0062629D">
        <w:rPr>
          <w:w w:val="103"/>
        </w:rPr>
        <w:t>c</w:t>
      </w:r>
      <w:r w:rsidR="0062629D">
        <w:rPr>
          <w:spacing w:val="1"/>
          <w:w w:val="103"/>
        </w:rPr>
        <w:t>e</w:t>
      </w:r>
      <w:r w:rsidR="0062629D">
        <w:rPr>
          <w:w w:val="108"/>
        </w:rPr>
        <w:t>s</w:t>
      </w:r>
      <w:r w:rsidR="0062629D">
        <w:rPr>
          <w:spacing w:val="-1"/>
          <w:w w:val="108"/>
        </w:rPr>
        <w:t>s</w:t>
      </w:r>
      <w:r w:rsidR="0062629D">
        <w:rPr>
          <w:w w:val="99"/>
        </w:rPr>
        <w:t>.</w:t>
      </w:r>
    </w:p>
    <w:p w:rsidR="008A5B6C" w:rsidRDefault="008A5B6C">
      <w:pPr>
        <w:spacing w:before="7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55"/>
        <w:gridCol w:w="1136"/>
      </w:tblGrid>
      <w:tr w:rsidR="008A5B6C">
        <w:trPr>
          <w:trHeight w:hRule="exact" w:val="928"/>
        </w:trPr>
        <w:tc>
          <w:tcPr>
            <w:tcW w:w="1015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5B6C" w:rsidRDefault="008A5B6C">
            <w:pPr>
              <w:spacing w:before="1" w:line="160" w:lineRule="exact"/>
              <w:rPr>
                <w:sz w:val="16"/>
                <w:szCs w:val="16"/>
              </w:rPr>
            </w:pPr>
          </w:p>
          <w:p w:rsidR="008A5B6C" w:rsidRDefault="008A5B6C">
            <w:pPr>
              <w:spacing w:line="200" w:lineRule="exact"/>
            </w:pPr>
          </w:p>
          <w:p w:rsidR="008A5B6C" w:rsidRDefault="008A5B6C">
            <w:pPr>
              <w:spacing w:line="200" w:lineRule="exact"/>
            </w:pPr>
          </w:p>
          <w:p w:rsidR="008A5B6C" w:rsidRDefault="0062629D">
            <w:pPr>
              <w:ind w:left="40"/>
              <w:rPr>
                <w:sz w:val="22"/>
                <w:szCs w:val="22"/>
              </w:rPr>
            </w:pPr>
            <w:r>
              <w:rPr>
                <w:b/>
                <w:w w:val="104"/>
                <w:sz w:val="22"/>
                <w:szCs w:val="22"/>
              </w:rPr>
              <w:t>ED</w:t>
            </w:r>
            <w:r>
              <w:rPr>
                <w:b/>
                <w:spacing w:val="1"/>
                <w:w w:val="104"/>
                <w:sz w:val="22"/>
                <w:szCs w:val="22"/>
              </w:rPr>
              <w:t>U</w:t>
            </w:r>
            <w:r>
              <w:rPr>
                <w:b/>
                <w:spacing w:val="-3"/>
                <w:w w:val="104"/>
                <w:sz w:val="22"/>
                <w:szCs w:val="22"/>
              </w:rPr>
              <w:t>C</w:t>
            </w:r>
            <w:r>
              <w:rPr>
                <w:b/>
                <w:spacing w:val="1"/>
                <w:w w:val="104"/>
                <w:sz w:val="22"/>
                <w:szCs w:val="22"/>
              </w:rPr>
              <w:t>A</w:t>
            </w:r>
            <w:r>
              <w:rPr>
                <w:b/>
                <w:spacing w:val="-1"/>
                <w:w w:val="104"/>
                <w:sz w:val="22"/>
                <w:szCs w:val="22"/>
              </w:rPr>
              <w:t>T</w:t>
            </w:r>
            <w:r>
              <w:rPr>
                <w:b/>
                <w:spacing w:val="-2"/>
                <w:w w:val="104"/>
                <w:sz w:val="22"/>
                <w:szCs w:val="22"/>
              </w:rPr>
              <w:t>I</w:t>
            </w:r>
            <w:r>
              <w:rPr>
                <w:b/>
                <w:spacing w:val="1"/>
                <w:w w:val="104"/>
                <w:sz w:val="22"/>
                <w:szCs w:val="22"/>
              </w:rPr>
              <w:t>O</w:t>
            </w:r>
            <w:r>
              <w:rPr>
                <w:b/>
                <w:spacing w:val="-2"/>
                <w:w w:val="104"/>
                <w:sz w:val="22"/>
                <w:szCs w:val="22"/>
              </w:rPr>
              <w:t>N</w:t>
            </w:r>
            <w:r>
              <w:rPr>
                <w:b/>
                <w:spacing w:val="1"/>
                <w:w w:val="104"/>
                <w:sz w:val="22"/>
                <w:szCs w:val="22"/>
              </w:rPr>
              <w:t>A</w:t>
            </w:r>
            <w:r>
              <w:rPr>
                <w:b/>
                <w:w w:val="104"/>
                <w:sz w:val="22"/>
                <w:szCs w:val="22"/>
              </w:rPr>
              <w:t>L</w:t>
            </w:r>
            <w:r>
              <w:rPr>
                <w:b/>
                <w:spacing w:val="2"/>
                <w:w w:val="10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w w:val="107"/>
                <w:sz w:val="22"/>
                <w:szCs w:val="22"/>
              </w:rPr>
              <w:t>Q</w:t>
            </w:r>
            <w:r>
              <w:rPr>
                <w:b/>
                <w:spacing w:val="-1"/>
                <w:w w:val="108"/>
                <w:sz w:val="22"/>
                <w:szCs w:val="22"/>
              </w:rPr>
              <w:t>U</w:t>
            </w:r>
            <w:r>
              <w:rPr>
                <w:b/>
                <w:spacing w:val="1"/>
                <w:w w:val="108"/>
                <w:sz w:val="22"/>
                <w:szCs w:val="22"/>
              </w:rPr>
              <w:t>A</w:t>
            </w:r>
            <w:r>
              <w:rPr>
                <w:b/>
                <w:spacing w:val="-3"/>
                <w:w w:val="92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IFICAT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pacing w:val="-2"/>
                <w:w w:val="107"/>
                <w:sz w:val="22"/>
                <w:szCs w:val="22"/>
              </w:rPr>
              <w:t>O</w:t>
            </w:r>
            <w:r>
              <w:rPr>
                <w:b/>
                <w:w w:val="115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8A5B6C" w:rsidRDefault="008A5B6C"/>
        </w:tc>
      </w:tr>
      <w:tr w:rsidR="008A5B6C">
        <w:trPr>
          <w:trHeight w:hRule="exact" w:val="357"/>
        </w:trPr>
        <w:tc>
          <w:tcPr>
            <w:tcW w:w="10155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8A5B6C" w:rsidRDefault="0062629D">
            <w:pPr>
              <w:spacing w:before="78"/>
              <w:ind w:left="40"/>
              <w:rPr>
                <w:sz w:val="19"/>
                <w:szCs w:val="19"/>
              </w:rPr>
            </w:pPr>
            <w:r>
              <w:rPr>
                <w:b/>
                <w:spacing w:val="1"/>
                <w:sz w:val="19"/>
                <w:szCs w:val="19"/>
              </w:rPr>
              <w:t>B</w:t>
            </w:r>
            <w:r>
              <w:rPr>
                <w:b/>
                <w:spacing w:val="-1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CHE</w:t>
            </w:r>
            <w:r>
              <w:rPr>
                <w:b/>
                <w:spacing w:val="-1"/>
                <w:sz w:val="19"/>
                <w:szCs w:val="19"/>
              </w:rPr>
              <w:t>L</w:t>
            </w:r>
            <w:r>
              <w:rPr>
                <w:b/>
                <w:sz w:val="19"/>
                <w:szCs w:val="19"/>
              </w:rPr>
              <w:t>OR</w:t>
            </w:r>
            <w:r>
              <w:rPr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OF</w:t>
            </w:r>
            <w:r>
              <w:rPr>
                <w:b/>
                <w:spacing w:val="-2"/>
                <w:sz w:val="19"/>
                <w:szCs w:val="19"/>
              </w:rPr>
              <w:t xml:space="preserve"> </w:t>
            </w:r>
            <w:r>
              <w:rPr>
                <w:b/>
                <w:spacing w:val="-1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N</w:t>
            </w:r>
            <w:r>
              <w:rPr>
                <w:b/>
                <w:spacing w:val="1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IN</w:t>
            </w:r>
            <w:r>
              <w:rPr>
                <w:b/>
                <w:spacing w:val="2"/>
                <w:sz w:val="19"/>
                <w:szCs w:val="19"/>
              </w:rPr>
              <w:t>EE</w:t>
            </w:r>
            <w:r>
              <w:rPr>
                <w:b/>
                <w:sz w:val="19"/>
                <w:szCs w:val="19"/>
              </w:rPr>
              <w:t>RI</w:t>
            </w:r>
            <w:r>
              <w:rPr>
                <w:b/>
                <w:spacing w:val="1"/>
                <w:sz w:val="19"/>
                <w:szCs w:val="19"/>
              </w:rPr>
              <w:t>N</w:t>
            </w:r>
            <w:r>
              <w:rPr>
                <w:b/>
                <w:sz w:val="19"/>
                <w:szCs w:val="19"/>
              </w:rPr>
              <w:t>G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C</w:t>
            </w:r>
            <w:r>
              <w:rPr>
                <w:b/>
                <w:spacing w:val="-1"/>
                <w:sz w:val="19"/>
                <w:szCs w:val="19"/>
              </w:rPr>
              <w:t>h</w:t>
            </w:r>
            <w:r>
              <w:rPr>
                <w:b/>
                <w:spacing w:val="1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m</w:t>
            </w:r>
            <w:r>
              <w:rPr>
                <w:b/>
                <w:spacing w:val="-1"/>
                <w:sz w:val="19"/>
                <w:szCs w:val="19"/>
              </w:rPr>
              <w:t>i</w:t>
            </w:r>
            <w:r>
              <w:rPr>
                <w:b/>
                <w:sz w:val="19"/>
                <w:szCs w:val="19"/>
              </w:rPr>
              <w:t>c</w:t>
            </w:r>
            <w:r>
              <w:rPr>
                <w:b/>
                <w:spacing w:val="1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l</w:t>
            </w:r>
            <w:r>
              <w:rPr>
                <w:b/>
                <w:spacing w:val="47"/>
                <w:sz w:val="19"/>
                <w:szCs w:val="19"/>
              </w:rPr>
              <w:t xml:space="preserve"> </w:t>
            </w:r>
            <w:r>
              <w:rPr>
                <w:b/>
                <w:spacing w:val="-1"/>
                <w:w w:val="91"/>
                <w:sz w:val="19"/>
                <w:szCs w:val="19"/>
              </w:rPr>
              <w:t>E</w:t>
            </w:r>
            <w:r>
              <w:rPr>
                <w:b/>
                <w:spacing w:val="-1"/>
                <w:w w:val="109"/>
                <w:sz w:val="19"/>
                <w:szCs w:val="19"/>
              </w:rPr>
              <w:t>n</w:t>
            </w:r>
            <w:r>
              <w:rPr>
                <w:b/>
                <w:spacing w:val="2"/>
                <w:w w:val="110"/>
                <w:sz w:val="19"/>
                <w:szCs w:val="19"/>
              </w:rPr>
              <w:t>g</w:t>
            </w:r>
            <w:r>
              <w:rPr>
                <w:b/>
                <w:spacing w:val="-1"/>
                <w:w w:val="119"/>
                <w:sz w:val="19"/>
                <w:szCs w:val="19"/>
              </w:rPr>
              <w:t>i</w:t>
            </w:r>
            <w:r>
              <w:rPr>
                <w:b/>
                <w:spacing w:val="1"/>
                <w:w w:val="109"/>
                <w:sz w:val="19"/>
                <w:szCs w:val="19"/>
              </w:rPr>
              <w:t>n</w:t>
            </w:r>
            <w:r>
              <w:rPr>
                <w:b/>
                <w:spacing w:val="1"/>
                <w:w w:val="112"/>
                <w:sz w:val="19"/>
                <w:szCs w:val="19"/>
              </w:rPr>
              <w:t>ee</w:t>
            </w:r>
            <w:r>
              <w:rPr>
                <w:b/>
                <w:w w:val="87"/>
                <w:sz w:val="19"/>
                <w:szCs w:val="19"/>
              </w:rPr>
              <w:t>r</w:t>
            </w:r>
            <w:r>
              <w:rPr>
                <w:b/>
                <w:spacing w:val="-1"/>
                <w:w w:val="119"/>
                <w:sz w:val="19"/>
                <w:szCs w:val="19"/>
              </w:rPr>
              <w:t>i</w:t>
            </w:r>
            <w:r>
              <w:rPr>
                <w:b/>
                <w:spacing w:val="2"/>
                <w:w w:val="109"/>
                <w:sz w:val="19"/>
                <w:szCs w:val="19"/>
              </w:rPr>
              <w:t>n</w:t>
            </w:r>
            <w:r>
              <w:rPr>
                <w:b/>
                <w:w w:val="110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 xml:space="preserve">   </w:t>
            </w:r>
            <w:r>
              <w:rPr>
                <w:b/>
                <w:spacing w:val="-16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irla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1"/>
                <w:w w:val="111"/>
                <w:sz w:val="19"/>
                <w:szCs w:val="19"/>
              </w:rPr>
              <w:t>I</w:t>
            </w:r>
            <w:r>
              <w:rPr>
                <w:w w:val="111"/>
                <w:sz w:val="19"/>
                <w:szCs w:val="19"/>
              </w:rPr>
              <w:t>n</w:t>
            </w:r>
            <w:r>
              <w:rPr>
                <w:spacing w:val="-1"/>
                <w:w w:val="111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tit</w:t>
            </w:r>
            <w:r>
              <w:rPr>
                <w:spacing w:val="1"/>
                <w:w w:val="111"/>
                <w:sz w:val="19"/>
                <w:szCs w:val="19"/>
              </w:rPr>
              <w:t>u</w:t>
            </w:r>
            <w:r>
              <w:rPr>
                <w:w w:val="111"/>
                <w:sz w:val="19"/>
                <w:szCs w:val="19"/>
              </w:rPr>
              <w:t>te</w:t>
            </w:r>
            <w:r>
              <w:rPr>
                <w:spacing w:val="2"/>
                <w:w w:val="11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w w:val="107"/>
                <w:sz w:val="19"/>
                <w:szCs w:val="19"/>
              </w:rPr>
              <w:t>T</w:t>
            </w:r>
            <w:r>
              <w:rPr>
                <w:w w:val="107"/>
                <w:sz w:val="19"/>
                <w:szCs w:val="19"/>
              </w:rPr>
              <w:t>echnology</w:t>
            </w:r>
            <w:r>
              <w:rPr>
                <w:spacing w:val="7"/>
                <w:w w:val="10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&amp;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cience,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il</w:t>
            </w:r>
            <w:r>
              <w:rPr>
                <w:spacing w:val="1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ni</w:t>
            </w:r>
            <w:r>
              <w:rPr>
                <w:spacing w:val="45"/>
                <w:sz w:val="19"/>
                <w:szCs w:val="19"/>
              </w:rPr>
              <w:t xml:space="preserve"> </w:t>
            </w:r>
            <w:r>
              <w:rPr>
                <w:spacing w:val="-1"/>
                <w:w w:val="99"/>
                <w:sz w:val="19"/>
                <w:szCs w:val="19"/>
              </w:rPr>
              <w:t>-</w:t>
            </w:r>
            <w:r>
              <w:rPr>
                <w:spacing w:val="1"/>
                <w:sz w:val="19"/>
                <w:szCs w:val="19"/>
              </w:rPr>
              <w:t>I</w:t>
            </w:r>
            <w:r>
              <w:rPr>
                <w:w w:val="119"/>
                <w:sz w:val="19"/>
                <w:szCs w:val="19"/>
              </w:rPr>
              <w:t>n</w:t>
            </w:r>
            <w:r>
              <w:rPr>
                <w:spacing w:val="-1"/>
                <w:w w:val="119"/>
                <w:sz w:val="19"/>
                <w:szCs w:val="19"/>
              </w:rPr>
              <w:t>d</w:t>
            </w:r>
            <w:r>
              <w:rPr>
                <w:w w:val="109"/>
                <w:sz w:val="19"/>
                <w:szCs w:val="19"/>
              </w:rPr>
              <w:t>ia</w:t>
            </w:r>
          </w:p>
        </w:tc>
        <w:tc>
          <w:tcPr>
            <w:tcW w:w="1136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8A5B6C" w:rsidRDefault="0062629D">
            <w:pPr>
              <w:spacing w:before="78"/>
              <w:ind w:left="68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20</w:t>
            </w:r>
            <w:r>
              <w:rPr>
                <w:spacing w:val="-1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4</w:t>
            </w:r>
          </w:p>
        </w:tc>
      </w:tr>
      <w:tr w:rsidR="008A5B6C">
        <w:trPr>
          <w:trHeight w:hRule="exact" w:val="260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38"/>
              <w:ind w:left="40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</w:t>
            </w:r>
            <w:r>
              <w:rPr>
                <w:b/>
                <w:spacing w:val="-1"/>
                <w:sz w:val="19"/>
                <w:szCs w:val="19"/>
              </w:rPr>
              <w:t>AS</w:t>
            </w:r>
            <w:r>
              <w:rPr>
                <w:b/>
                <w:spacing w:val="1"/>
                <w:sz w:val="19"/>
                <w:szCs w:val="19"/>
              </w:rPr>
              <w:t>T</w:t>
            </w:r>
            <w:r>
              <w:rPr>
                <w:b/>
                <w:spacing w:val="-1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R</w:t>
            </w:r>
            <w:r>
              <w:rPr>
                <w:b/>
                <w:spacing w:val="14"/>
                <w:sz w:val="19"/>
                <w:szCs w:val="19"/>
              </w:rPr>
              <w:t xml:space="preserve"> </w:t>
            </w:r>
            <w:r>
              <w:rPr>
                <w:b/>
                <w:spacing w:val="1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>F</w:t>
            </w:r>
            <w:r>
              <w:rPr>
                <w:b/>
                <w:spacing w:val="-3"/>
                <w:sz w:val="19"/>
                <w:szCs w:val="19"/>
              </w:rPr>
              <w:t xml:space="preserve"> </w:t>
            </w:r>
            <w:r>
              <w:rPr>
                <w:b/>
                <w:spacing w:val="2"/>
                <w:sz w:val="19"/>
                <w:szCs w:val="19"/>
              </w:rPr>
              <w:t>S</w:t>
            </w:r>
            <w:r>
              <w:rPr>
                <w:b/>
                <w:sz w:val="19"/>
                <w:szCs w:val="19"/>
              </w:rPr>
              <w:t xml:space="preserve">CIENCE                </w:t>
            </w:r>
            <w:r>
              <w:rPr>
                <w:b/>
                <w:spacing w:val="31"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C</w:t>
            </w:r>
            <w:r>
              <w:rPr>
                <w:b/>
                <w:spacing w:val="-1"/>
                <w:sz w:val="19"/>
                <w:szCs w:val="19"/>
              </w:rPr>
              <w:t>h</w:t>
            </w:r>
            <w:r>
              <w:rPr>
                <w:b/>
                <w:spacing w:val="1"/>
                <w:sz w:val="19"/>
                <w:szCs w:val="19"/>
              </w:rPr>
              <w:t>e</w:t>
            </w:r>
            <w:r>
              <w:rPr>
                <w:b/>
                <w:sz w:val="19"/>
                <w:szCs w:val="19"/>
              </w:rPr>
              <w:t>m</w:t>
            </w:r>
            <w:r>
              <w:rPr>
                <w:b/>
                <w:spacing w:val="-1"/>
                <w:sz w:val="19"/>
                <w:szCs w:val="19"/>
              </w:rPr>
              <w:t>i</w:t>
            </w:r>
            <w:r>
              <w:rPr>
                <w:b/>
                <w:sz w:val="19"/>
                <w:szCs w:val="19"/>
              </w:rPr>
              <w:t>s</w:t>
            </w:r>
            <w:r>
              <w:rPr>
                <w:b/>
                <w:spacing w:val="-1"/>
                <w:sz w:val="19"/>
                <w:szCs w:val="19"/>
              </w:rPr>
              <w:t>t</w:t>
            </w:r>
            <w:r>
              <w:rPr>
                <w:b/>
                <w:sz w:val="19"/>
                <w:szCs w:val="19"/>
              </w:rPr>
              <w:t xml:space="preserve">ry                          </w:t>
            </w:r>
            <w:r>
              <w:rPr>
                <w:b/>
                <w:spacing w:val="21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irla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spacing w:val="1"/>
                <w:w w:val="111"/>
                <w:sz w:val="19"/>
                <w:szCs w:val="19"/>
              </w:rPr>
              <w:t>I</w:t>
            </w:r>
            <w:r>
              <w:rPr>
                <w:w w:val="111"/>
                <w:sz w:val="19"/>
                <w:szCs w:val="19"/>
              </w:rPr>
              <w:t>n</w:t>
            </w:r>
            <w:r>
              <w:rPr>
                <w:spacing w:val="-1"/>
                <w:w w:val="111"/>
                <w:sz w:val="19"/>
                <w:szCs w:val="19"/>
              </w:rPr>
              <w:t>s</w:t>
            </w:r>
            <w:r>
              <w:rPr>
                <w:w w:val="111"/>
                <w:sz w:val="19"/>
                <w:szCs w:val="19"/>
              </w:rPr>
              <w:t>tit</w:t>
            </w:r>
            <w:r>
              <w:rPr>
                <w:spacing w:val="1"/>
                <w:w w:val="111"/>
                <w:sz w:val="19"/>
                <w:szCs w:val="19"/>
              </w:rPr>
              <w:t>u</w:t>
            </w:r>
            <w:r>
              <w:rPr>
                <w:w w:val="111"/>
                <w:sz w:val="19"/>
                <w:szCs w:val="19"/>
              </w:rPr>
              <w:t>te</w:t>
            </w:r>
            <w:r>
              <w:rPr>
                <w:spacing w:val="2"/>
                <w:w w:val="11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w w:val="107"/>
                <w:sz w:val="19"/>
                <w:szCs w:val="19"/>
              </w:rPr>
              <w:t>T</w:t>
            </w:r>
            <w:r>
              <w:rPr>
                <w:w w:val="107"/>
                <w:sz w:val="19"/>
                <w:szCs w:val="19"/>
              </w:rPr>
              <w:t>echnology</w:t>
            </w:r>
            <w:r>
              <w:rPr>
                <w:spacing w:val="7"/>
                <w:w w:val="10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&amp;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cience,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il</w:t>
            </w:r>
            <w:r>
              <w:rPr>
                <w:spacing w:val="1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ni</w:t>
            </w:r>
            <w:r>
              <w:rPr>
                <w:spacing w:val="45"/>
                <w:sz w:val="19"/>
                <w:szCs w:val="19"/>
              </w:rPr>
              <w:t xml:space="preserve"> </w:t>
            </w:r>
            <w:r>
              <w:rPr>
                <w:spacing w:val="-1"/>
                <w:w w:val="99"/>
                <w:sz w:val="19"/>
                <w:szCs w:val="19"/>
              </w:rPr>
              <w:t>-</w:t>
            </w:r>
            <w:r>
              <w:rPr>
                <w:spacing w:val="1"/>
                <w:sz w:val="19"/>
                <w:szCs w:val="19"/>
              </w:rPr>
              <w:t>I</w:t>
            </w:r>
            <w:r>
              <w:rPr>
                <w:w w:val="119"/>
                <w:sz w:val="19"/>
                <w:szCs w:val="19"/>
              </w:rPr>
              <w:t>n</w:t>
            </w:r>
            <w:r>
              <w:rPr>
                <w:spacing w:val="-1"/>
                <w:w w:val="119"/>
                <w:sz w:val="19"/>
                <w:szCs w:val="19"/>
              </w:rPr>
              <w:t>d</w:t>
            </w:r>
            <w:r>
              <w:rPr>
                <w:w w:val="109"/>
                <w:sz w:val="19"/>
                <w:szCs w:val="19"/>
              </w:rPr>
              <w:t>ia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38"/>
              <w:ind w:left="687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20</w:t>
            </w:r>
            <w:r>
              <w:rPr>
                <w:spacing w:val="-1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4</w:t>
            </w:r>
          </w:p>
        </w:tc>
      </w:tr>
      <w:tr w:rsidR="008A5B6C">
        <w:trPr>
          <w:trHeight w:hRule="exact" w:val="645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8A5B6C">
            <w:pPr>
              <w:spacing w:before="8" w:line="280" w:lineRule="exact"/>
              <w:rPr>
                <w:sz w:val="28"/>
                <w:szCs w:val="28"/>
              </w:rPr>
            </w:pPr>
          </w:p>
          <w:p w:rsidR="008A5B6C" w:rsidRDefault="0062629D">
            <w:pPr>
              <w:ind w:left="40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H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34"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POR</w:t>
            </w:r>
            <w:r>
              <w:rPr>
                <w:b/>
                <w:spacing w:val="-2"/>
                <w:w w:val="102"/>
                <w:sz w:val="22"/>
                <w:szCs w:val="22"/>
              </w:rPr>
              <w:t>T</w:t>
            </w:r>
            <w:r>
              <w:rPr>
                <w:b/>
                <w:spacing w:val="-3"/>
                <w:w w:val="91"/>
                <w:sz w:val="22"/>
                <w:szCs w:val="22"/>
              </w:rPr>
              <w:t>F</w:t>
            </w:r>
            <w:r>
              <w:rPr>
                <w:b/>
                <w:spacing w:val="1"/>
                <w:w w:val="107"/>
                <w:sz w:val="22"/>
                <w:szCs w:val="22"/>
              </w:rPr>
              <w:t>O</w:t>
            </w:r>
            <w:r>
              <w:rPr>
                <w:b/>
                <w:w w:val="95"/>
                <w:sz w:val="22"/>
                <w:szCs w:val="22"/>
              </w:rPr>
              <w:t>L</w:t>
            </w:r>
            <w:r>
              <w:rPr>
                <w:b/>
                <w:spacing w:val="-2"/>
                <w:w w:val="95"/>
                <w:sz w:val="22"/>
                <w:szCs w:val="22"/>
              </w:rPr>
              <w:t>I</w:t>
            </w:r>
            <w:r>
              <w:rPr>
                <w:b/>
                <w:w w:val="107"/>
                <w:sz w:val="22"/>
                <w:szCs w:val="22"/>
              </w:rPr>
              <w:t>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8A5B6C"/>
        </w:tc>
      </w:tr>
    </w:tbl>
    <w:p w:rsidR="008A5B6C" w:rsidRDefault="008A5B6C">
      <w:pPr>
        <w:spacing w:line="0" w:lineRule="atLeast"/>
        <w:rPr>
          <w:sz w:val="1"/>
          <w:szCs w:val="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2175"/>
        <w:gridCol w:w="8796"/>
      </w:tblGrid>
      <w:tr w:rsidR="008A5B6C">
        <w:trPr>
          <w:trHeight w:hRule="exact" w:val="457"/>
        </w:trPr>
        <w:tc>
          <w:tcPr>
            <w:tcW w:w="641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8A5B6C" w:rsidRDefault="008A5B6C">
            <w:pPr>
              <w:spacing w:before="10" w:line="240" w:lineRule="exact"/>
              <w:rPr>
                <w:sz w:val="24"/>
                <w:szCs w:val="24"/>
              </w:rPr>
            </w:pPr>
          </w:p>
          <w:p w:rsidR="008A5B6C" w:rsidRDefault="0062629D">
            <w:pPr>
              <w:ind w:left="389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</w:t>
            </w:r>
          </w:p>
        </w:tc>
        <w:tc>
          <w:tcPr>
            <w:tcW w:w="2175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8A5B6C" w:rsidRDefault="008A5B6C">
            <w:pPr>
              <w:spacing w:before="4" w:line="240" w:lineRule="exact"/>
              <w:rPr>
                <w:sz w:val="24"/>
                <w:szCs w:val="24"/>
              </w:rPr>
            </w:pPr>
          </w:p>
          <w:p w:rsidR="008A5B6C" w:rsidRDefault="0062629D">
            <w:pPr>
              <w:ind w:left="109"/>
              <w:rPr>
                <w:sz w:val="18"/>
                <w:szCs w:val="18"/>
              </w:rPr>
            </w:pPr>
            <w:r>
              <w:rPr>
                <w:spacing w:val="-1"/>
                <w:w w:val="112"/>
                <w:sz w:val="18"/>
                <w:szCs w:val="18"/>
              </w:rPr>
              <w:t>P</w:t>
            </w:r>
            <w:r>
              <w:rPr>
                <w:spacing w:val="1"/>
                <w:w w:val="112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o</w:t>
            </w:r>
            <w:r>
              <w:rPr>
                <w:spacing w:val="1"/>
                <w:w w:val="112"/>
                <w:sz w:val="18"/>
                <w:szCs w:val="18"/>
              </w:rPr>
              <w:t>gra</w:t>
            </w:r>
            <w:r>
              <w:rPr>
                <w:spacing w:val="-1"/>
                <w:w w:val="112"/>
                <w:sz w:val="18"/>
                <w:szCs w:val="18"/>
              </w:rPr>
              <w:t>mm</w:t>
            </w:r>
            <w:r>
              <w:rPr>
                <w:w w:val="112"/>
                <w:sz w:val="18"/>
                <w:szCs w:val="18"/>
              </w:rPr>
              <w:t>i</w:t>
            </w:r>
            <w:r>
              <w:rPr>
                <w:spacing w:val="-1"/>
                <w:w w:val="112"/>
                <w:sz w:val="18"/>
                <w:szCs w:val="18"/>
              </w:rPr>
              <w:t>n</w:t>
            </w:r>
            <w:r>
              <w:rPr>
                <w:w w:val="112"/>
                <w:sz w:val="18"/>
                <w:szCs w:val="18"/>
              </w:rPr>
              <w:t>g</w:t>
            </w:r>
            <w:r>
              <w:rPr>
                <w:spacing w:val="-3"/>
                <w:w w:val="112"/>
                <w:sz w:val="18"/>
                <w:szCs w:val="18"/>
              </w:rPr>
              <w:t xml:space="preserve"> </w:t>
            </w:r>
            <w:r>
              <w:rPr>
                <w:spacing w:val="-2"/>
                <w:w w:val="105"/>
                <w:sz w:val="18"/>
                <w:szCs w:val="18"/>
              </w:rPr>
              <w:t>l</w:t>
            </w:r>
            <w:r>
              <w:rPr>
                <w:spacing w:val="1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16"/>
                <w:sz w:val="18"/>
                <w:szCs w:val="18"/>
              </w:rPr>
              <w:t>n</w:t>
            </w:r>
            <w:r>
              <w:rPr>
                <w:spacing w:val="1"/>
                <w:w w:val="111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u</w:t>
            </w:r>
            <w:r>
              <w:rPr>
                <w:spacing w:val="-2"/>
                <w:w w:val="116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g</w:t>
            </w:r>
            <w:r>
              <w:rPr>
                <w:w w:val="108"/>
                <w:sz w:val="18"/>
                <w:szCs w:val="18"/>
              </w:rPr>
              <w:t>es</w:t>
            </w:r>
          </w:p>
        </w:tc>
        <w:tc>
          <w:tcPr>
            <w:tcW w:w="8796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8A5B6C" w:rsidRDefault="008A5B6C">
            <w:pPr>
              <w:spacing w:before="4" w:line="240" w:lineRule="exact"/>
              <w:rPr>
                <w:sz w:val="24"/>
                <w:szCs w:val="24"/>
              </w:rPr>
            </w:pPr>
          </w:p>
          <w:p w:rsidR="008A5B6C" w:rsidRDefault="0062629D">
            <w:pPr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QL,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P</w:t>
            </w:r>
            <w:r>
              <w:rPr>
                <w:w w:val="111"/>
                <w:sz w:val="18"/>
                <w:szCs w:val="18"/>
              </w:rPr>
              <w:t>L</w:t>
            </w:r>
            <w:r>
              <w:rPr>
                <w:spacing w:val="-1"/>
                <w:w w:val="111"/>
                <w:sz w:val="18"/>
                <w:szCs w:val="18"/>
              </w:rPr>
              <w:t>/S</w:t>
            </w:r>
            <w:r>
              <w:rPr>
                <w:w w:val="111"/>
                <w:sz w:val="18"/>
                <w:szCs w:val="18"/>
              </w:rPr>
              <w:t>Q</w:t>
            </w:r>
            <w:r>
              <w:rPr>
                <w:spacing w:val="1"/>
                <w:w w:val="111"/>
                <w:sz w:val="18"/>
                <w:szCs w:val="18"/>
              </w:rPr>
              <w:t>L</w:t>
            </w:r>
            <w:r>
              <w:rPr>
                <w:w w:val="111"/>
                <w:sz w:val="18"/>
                <w:szCs w:val="18"/>
              </w:rPr>
              <w:t>,</w:t>
            </w:r>
            <w:r>
              <w:rPr>
                <w:spacing w:val="-4"/>
                <w:w w:val="1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C,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TM</w:t>
            </w:r>
            <w:r>
              <w:rPr>
                <w:spacing w:val="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UNI</w:t>
            </w:r>
            <w:r>
              <w:rPr>
                <w:sz w:val="18"/>
                <w:szCs w:val="18"/>
              </w:rPr>
              <w:t>X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ell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sc</w:t>
            </w:r>
            <w:r>
              <w:rPr>
                <w:spacing w:val="1"/>
                <w:w w:val="108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ip</w:t>
            </w:r>
            <w:r>
              <w:rPr>
                <w:spacing w:val="-1"/>
                <w:w w:val="115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i</w:t>
            </w:r>
            <w:r>
              <w:rPr>
                <w:spacing w:val="1"/>
                <w:w w:val="112"/>
                <w:sz w:val="18"/>
                <w:szCs w:val="18"/>
              </w:rPr>
              <w:t>n</w:t>
            </w:r>
            <w:r>
              <w:rPr>
                <w:spacing w:val="2"/>
                <w:w w:val="11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.</w:t>
            </w:r>
          </w:p>
        </w:tc>
      </w:tr>
      <w:tr w:rsidR="008A5B6C">
        <w:trPr>
          <w:trHeight w:hRule="exact" w:val="223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1"/>
              <w:ind w:left="389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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109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D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spacing w:val="-1"/>
                <w:w w:val="110"/>
                <w:sz w:val="18"/>
                <w:szCs w:val="18"/>
              </w:rPr>
              <w:t>b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1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</w:p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QL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00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05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w w:val="161"/>
                <w:sz w:val="18"/>
                <w:szCs w:val="18"/>
              </w:rPr>
              <w:t>i</w:t>
            </w:r>
            <w:r>
              <w:rPr>
                <w:spacing w:val="-1"/>
                <w:w w:val="161"/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spacing w:val="1"/>
                <w:w w:val="111"/>
                <w:sz w:val="18"/>
                <w:szCs w:val="18"/>
              </w:rPr>
              <w:t>g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1"/>
                <w:w w:val="103"/>
                <w:sz w:val="18"/>
                <w:szCs w:val="18"/>
              </w:rPr>
              <w:t>11g</w:t>
            </w:r>
          </w:p>
        </w:tc>
      </w:tr>
      <w:tr w:rsidR="008A5B6C">
        <w:trPr>
          <w:trHeight w:hRule="exact" w:val="223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1"/>
              <w:ind w:left="389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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109"/>
              <w:rPr>
                <w:sz w:val="18"/>
                <w:szCs w:val="18"/>
              </w:rPr>
            </w:pPr>
            <w:r>
              <w:rPr>
                <w:w w:val="112"/>
                <w:sz w:val="18"/>
                <w:szCs w:val="18"/>
              </w:rPr>
              <w:t>Ope</w:t>
            </w:r>
            <w:r>
              <w:rPr>
                <w:spacing w:val="1"/>
                <w:w w:val="112"/>
                <w:sz w:val="18"/>
                <w:szCs w:val="18"/>
              </w:rPr>
              <w:t>ra</w:t>
            </w:r>
            <w:r>
              <w:rPr>
                <w:spacing w:val="-1"/>
                <w:w w:val="112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i</w:t>
            </w:r>
            <w:r>
              <w:rPr>
                <w:spacing w:val="1"/>
                <w:w w:val="112"/>
                <w:sz w:val="18"/>
                <w:szCs w:val="18"/>
              </w:rPr>
              <w:t>n</w:t>
            </w:r>
            <w:r>
              <w:rPr>
                <w:w w:val="112"/>
                <w:sz w:val="18"/>
                <w:szCs w:val="18"/>
              </w:rPr>
              <w:t>g</w:t>
            </w:r>
            <w:r>
              <w:rPr>
                <w:spacing w:val="1"/>
                <w:w w:val="112"/>
                <w:sz w:val="18"/>
                <w:szCs w:val="18"/>
              </w:rPr>
              <w:t xml:space="preserve"> </w:t>
            </w:r>
            <w:r>
              <w:rPr>
                <w:spacing w:val="-1"/>
                <w:w w:val="94"/>
                <w:sz w:val="18"/>
                <w:szCs w:val="18"/>
              </w:rPr>
              <w:t>S</w:t>
            </w:r>
            <w:r>
              <w:rPr>
                <w:spacing w:val="-2"/>
                <w:w w:val="111"/>
                <w:sz w:val="18"/>
                <w:szCs w:val="18"/>
              </w:rPr>
              <w:t>y</w:t>
            </w:r>
            <w:r>
              <w:rPr>
                <w:w w:val="112"/>
                <w:sz w:val="18"/>
                <w:szCs w:val="18"/>
              </w:rPr>
              <w:t>s</w:t>
            </w:r>
            <w:r>
              <w:rPr>
                <w:spacing w:val="-1"/>
                <w:w w:val="112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ems</w:t>
            </w:r>
          </w:p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UNI</w:t>
            </w:r>
            <w:r>
              <w:rPr>
                <w:sz w:val="18"/>
                <w:szCs w:val="18"/>
              </w:rPr>
              <w:t>X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</w:rPr>
              <w:t>AI</w:t>
            </w:r>
            <w:r>
              <w:rPr>
                <w:sz w:val="18"/>
                <w:szCs w:val="18"/>
              </w:rPr>
              <w:t>X</w:t>
            </w:r>
            <w:r>
              <w:rPr>
                <w:spacing w:val="3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P-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X,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N-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OL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Wi</w:t>
            </w:r>
            <w:r>
              <w:rPr>
                <w:spacing w:val="1"/>
                <w:w w:val="111"/>
                <w:sz w:val="18"/>
                <w:szCs w:val="18"/>
              </w:rPr>
              <w:t>n</w:t>
            </w:r>
            <w:r>
              <w:rPr>
                <w:w w:val="111"/>
                <w:sz w:val="18"/>
                <w:szCs w:val="18"/>
              </w:rPr>
              <w:t>do</w:t>
            </w:r>
            <w:r>
              <w:rPr>
                <w:spacing w:val="3"/>
                <w:w w:val="111"/>
                <w:sz w:val="18"/>
                <w:szCs w:val="18"/>
              </w:rPr>
              <w:t>w</w:t>
            </w:r>
            <w:r>
              <w:rPr>
                <w:w w:val="111"/>
                <w:sz w:val="18"/>
                <w:szCs w:val="18"/>
              </w:rPr>
              <w:t>s</w:t>
            </w:r>
            <w:r>
              <w:rPr>
                <w:spacing w:val="-3"/>
                <w:w w:val="111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9</w:t>
            </w:r>
            <w:r>
              <w:rPr>
                <w:spacing w:val="1"/>
                <w:w w:val="111"/>
                <w:sz w:val="18"/>
                <w:szCs w:val="18"/>
              </w:rPr>
              <w:t>8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00</w:t>
            </w:r>
            <w:r>
              <w:rPr>
                <w:spacing w:val="-3"/>
                <w:w w:val="218"/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W</w:t>
            </w:r>
            <w:r>
              <w:rPr>
                <w:spacing w:val="-2"/>
                <w:w w:val="111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n</w:t>
            </w:r>
            <w:r>
              <w:rPr>
                <w:w w:val="111"/>
                <w:sz w:val="18"/>
                <w:szCs w:val="18"/>
              </w:rPr>
              <w:t>do</w:t>
            </w:r>
            <w:r>
              <w:rPr>
                <w:spacing w:val="1"/>
                <w:w w:val="111"/>
                <w:sz w:val="18"/>
                <w:szCs w:val="18"/>
              </w:rPr>
              <w:t>w</w:t>
            </w:r>
            <w:r>
              <w:rPr>
                <w:w w:val="111"/>
                <w:sz w:val="18"/>
                <w:szCs w:val="18"/>
              </w:rPr>
              <w:t>s</w:t>
            </w:r>
            <w:r>
              <w:rPr>
                <w:spacing w:val="-5"/>
                <w:w w:val="11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X</w:t>
            </w:r>
            <w:r>
              <w:rPr>
                <w:spacing w:val="-1"/>
                <w:w w:val="99"/>
                <w:sz w:val="18"/>
                <w:szCs w:val="18"/>
              </w:rPr>
              <w:t>P</w:t>
            </w:r>
            <w:r>
              <w:rPr>
                <w:spacing w:val="2"/>
                <w:w w:val="218"/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w w:val="111"/>
                <w:sz w:val="18"/>
                <w:szCs w:val="18"/>
              </w:rPr>
              <w:t>W</w:t>
            </w:r>
            <w:r>
              <w:rPr>
                <w:w w:val="111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n</w:t>
            </w:r>
            <w:r>
              <w:rPr>
                <w:w w:val="111"/>
                <w:sz w:val="18"/>
                <w:szCs w:val="18"/>
              </w:rPr>
              <w:t>do</w:t>
            </w:r>
            <w:r>
              <w:rPr>
                <w:spacing w:val="1"/>
                <w:w w:val="111"/>
                <w:sz w:val="18"/>
                <w:szCs w:val="18"/>
              </w:rPr>
              <w:t>w</w:t>
            </w:r>
            <w:r>
              <w:rPr>
                <w:w w:val="111"/>
                <w:sz w:val="18"/>
                <w:szCs w:val="18"/>
              </w:rPr>
              <w:t>s</w:t>
            </w:r>
            <w:r>
              <w:rPr>
                <w:spacing w:val="-4"/>
                <w:w w:val="1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T,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DOS</w:t>
            </w:r>
          </w:p>
        </w:tc>
      </w:tr>
      <w:tr w:rsidR="008A5B6C">
        <w:trPr>
          <w:trHeight w:hRule="exact" w:val="223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1"/>
              <w:ind w:left="389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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109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Too</w:t>
            </w:r>
            <w:r>
              <w:rPr>
                <w:spacing w:val="1"/>
                <w:w w:val="105"/>
                <w:sz w:val="18"/>
                <w:szCs w:val="18"/>
              </w:rPr>
              <w:t>l</w:t>
            </w:r>
            <w:r>
              <w:rPr>
                <w:w w:val="108"/>
                <w:sz w:val="18"/>
                <w:szCs w:val="18"/>
              </w:rPr>
              <w:t>s</w:t>
            </w:r>
          </w:p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ct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Acc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s,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3"/>
                <w:sz w:val="18"/>
                <w:szCs w:val="18"/>
              </w:rPr>
              <w:t>Vis</w:t>
            </w:r>
            <w:r>
              <w:rPr>
                <w:w w:val="107"/>
                <w:sz w:val="18"/>
                <w:szCs w:val="18"/>
              </w:rPr>
              <w:t>io</w:t>
            </w:r>
          </w:p>
        </w:tc>
      </w:tr>
      <w:tr w:rsidR="008A5B6C">
        <w:trPr>
          <w:trHeight w:hRule="exact" w:val="224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1"/>
              <w:ind w:left="389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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109"/>
              <w:rPr>
                <w:sz w:val="18"/>
                <w:szCs w:val="18"/>
              </w:rPr>
            </w:pPr>
            <w:r>
              <w:rPr>
                <w:w w:val="107"/>
                <w:sz w:val="18"/>
                <w:szCs w:val="18"/>
              </w:rPr>
              <w:t>We</w:t>
            </w:r>
            <w:r>
              <w:rPr>
                <w:spacing w:val="-1"/>
                <w:w w:val="107"/>
                <w:sz w:val="18"/>
                <w:szCs w:val="18"/>
              </w:rPr>
              <w:t>b</w:t>
            </w:r>
            <w:r>
              <w:rPr>
                <w:spacing w:val="-1"/>
                <w:w w:val="218"/>
                <w:sz w:val="18"/>
                <w:szCs w:val="18"/>
              </w:rPr>
              <w:t>/</w:t>
            </w:r>
            <w:r>
              <w:rPr>
                <w:spacing w:val="-1"/>
                <w:w w:val="107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pplic</w:t>
            </w:r>
            <w:r>
              <w:rPr>
                <w:spacing w:val="1"/>
                <w:w w:val="111"/>
                <w:sz w:val="18"/>
                <w:szCs w:val="18"/>
              </w:rPr>
              <w:t>a</w:t>
            </w:r>
            <w:r>
              <w:rPr>
                <w:spacing w:val="-1"/>
                <w:w w:val="117"/>
                <w:sz w:val="18"/>
                <w:szCs w:val="18"/>
              </w:rPr>
              <w:t>t</w:t>
            </w:r>
            <w:r>
              <w:rPr>
                <w:w w:val="107"/>
                <w:sz w:val="18"/>
                <w:szCs w:val="18"/>
              </w:rPr>
              <w:t>io</w:t>
            </w:r>
            <w:r>
              <w:rPr>
                <w:w w:val="116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w w:val="94"/>
                <w:sz w:val="18"/>
                <w:szCs w:val="18"/>
              </w:rPr>
              <w:t>S</w:t>
            </w:r>
            <w:r>
              <w:rPr>
                <w:w w:val="112"/>
                <w:sz w:val="18"/>
                <w:szCs w:val="18"/>
              </w:rPr>
              <w:t>e</w:t>
            </w:r>
            <w:r>
              <w:rPr>
                <w:spacing w:val="1"/>
                <w:w w:val="112"/>
                <w:sz w:val="18"/>
                <w:szCs w:val="18"/>
              </w:rPr>
              <w:t>r</w:t>
            </w:r>
            <w:r>
              <w:rPr>
                <w:spacing w:val="-1"/>
                <w:w w:val="112"/>
                <w:sz w:val="18"/>
                <w:szCs w:val="18"/>
              </w:rPr>
              <w:t>v</w:t>
            </w:r>
            <w:r>
              <w:rPr>
                <w:w w:val="112"/>
                <w:sz w:val="18"/>
                <w:szCs w:val="18"/>
              </w:rPr>
              <w:t>er</w:t>
            </w:r>
          </w:p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BM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W</w:t>
            </w:r>
            <w:r>
              <w:rPr>
                <w:spacing w:val="-1"/>
                <w:w w:val="104"/>
                <w:sz w:val="18"/>
                <w:szCs w:val="18"/>
              </w:rPr>
              <w:t>AS</w:t>
            </w:r>
            <w:r>
              <w:rPr>
                <w:w w:val="104"/>
                <w:sz w:val="18"/>
                <w:szCs w:val="18"/>
              </w:rPr>
              <w:t>,</w:t>
            </w:r>
            <w:r>
              <w:rPr>
                <w:spacing w:val="-1"/>
                <w:w w:val="104"/>
                <w:sz w:val="18"/>
                <w:szCs w:val="18"/>
              </w:rPr>
              <w:t>P</w:t>
            </w:r>
            <w:r>
              <w:rPr>
                <w:w w:val="104"/>
                <w:sz w:val="18"/>
                <w:szCs w:val="18"/>
              </w:rPr>
              <w:t>R</w:t>
            </w:r>
            <w:r>
              <w:rPr>
                <w:spacing w:val="-1"/>
                <w:w w:val="104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M</w:t>
            </w:r>
            <w:r>
              <w:rPr>
                <w:spacing w:val="-1"/>
                <w:w w:val="104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T</w:t>
            </w:r>
            <w:r>
              <w:rPr>
                <w:spacing w:val="-1"/>
                <w:w w:val="104"/>
                <w:sz w:val="18"/>
                <w:szCs w:val="18"/>
              </w:rPr>
              <w:t>HI</w:t>
            </w:r>
            <w:r>
              <w:rPr>
                <w:w w:val="104"/>
                <w:sz w:val="18"/>
                <w:szCs w:val="18"/>
              </w:rPr>
              <w:t>,</w:t>
            </w:r>
            <w:r>
              <w:rPr>
                <w:spacing w:val="12"/>
                <w:w w:val="10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JBO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</w:t>
            </w:r>
          </w:p>
        </w:tc>
      </w:tr>
      <w:tr w:rsidR="008A5B6C">
        <w:trPr>
          <w:trHeight w:hRule="exact" w:val="229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before="3"/>
              <w:ind w:left="389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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109"/>
              <w:rPr>
                <w:sz w:val="18"/>
                <w:szCs w:val="18"/>
              </w:rPr>
            </w:pPr>
            <w:r>
              <w:rPr>
                <w:spacing w:val="-1"/>
                <w:w w:val="110"/>
                <w:sz w:val="18"/>
                <w:szCs w:val="18"/>
              </w:rPr>
              <w:t>A</w:t>
            </w:r>
            <w:r>
              <w:rPr>
                <w:w w:val="110"/>
                <w:sz w:val="18"/>
                <w:szCs w:val="18"/>
              </w:rPr>
              <w:t>pplic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ion</w:t>
            </w:r>
            <w:r>
              <w:rPr>
                <w:spacing w:val="2"/>
                <w:w w:val="110"/>
                <w:sz w:val="18"/>
                <w:szCs w:val="18"/>
              </w:rPr>
              <w:t xml:space="preserve"> </w:t>
            </w:r>
            <w:r>
              <w:rPr>
                <w:spacing w:val="-1"/>
                <w:w w:val="94"/>
                <w:sz w:val="18"/>
                <w:szCs w:val="18"/>
              </w:rPr>
              <w:t>S</w:t>
            </w:r>
            <w:r>
              <w:rPr>
                <w:w w:val="108"/>
                <w:sz w:val="18"/>
                <w:szCs w:val="18"/>
              </w:rPr>
              <w:t>of</w:t>
            </w:r>
            <w:r>
              <w:rPr>
                <w:spacing w:val="-1"/>
                <w:w w:val="108"/>
                <w:sz w:val="18"/>
                <w:szCs w:val="18"/>
              </w:rPr>
              <w:t>t</w:t>
            </w:r>
            <w:r>
              <w:rPr>
                <w:spacing w:val="1"/>
                <w:w w:val="115"/>
                <w:sz w:val="18"/>
                <w:szCs w:val="18"/>
              </w:rPr>
              <w:t>w</w:t>
            </w:r>
            <w:r>
              <w:rPr>
                <w:spacing w:val="1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1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e</w:t>
            </w:r>
          </w:p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Qu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w w:val="110"/>
                <w:sz w:val="18"/>
                <w:szCs w:val="18"/>
              </w:rPr>
              <w:t>l</w:t>
            </w:r>
            <w:r>
              <w:rPr>
                <w:spacing w:val="1"/>
                <w:w w:val="110"/>
                <w:sz w:val="18"/>
                <w:szCs w:val="18"/>
              </w:rPr>
              <w:t>i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y</w:t>
            </w:r>
            <w:r>
              <w:rPr>
                <w:spacing w:val="6"/>
                <w:w w:val="110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Cen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e</w:t>
            </w:r>
            <w:r>
              <w:rPr>
                <w:spacing w:val="1"/>
                <w:w w:val="110"/>
                <w:sz w:val="18"/>
                <w:szCs w:val="18"/>
              </w:rPr>
              <w:t>r</w:t>
            </w:r>
            <w:r>
              <w:rPr>
                <w:w w:val="110"/>
                <w:sz w:val="18"/>
                <w:szCs w:val="18"/>
              </w:rPr>
              <w:t>,</w:t>
            </w:r>
            <w:r>
              <w:rPr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ub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+ 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(</w:t>
            </w:r>
            <w:r>
              <w:rPr>
                <w:spacing w:val="-1"/>
                <w:w w:val="108"/>
                <w:sz w:val="18"/>
                <w:szCs w:val="18"/>
              </w:rPr>
              <w:t>I</w:t>
            </w:r>
            <w:r>
              <w:rPr>
                <w:spacing w:val="1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e</w:t>
            </w:r>
            <w:r>
              <w:rPr>
                <w:spacing w:val="1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8"/>
                <w:sz w:val="18"/>
                <w:szCs w:val="18"/>
              </w:rPr>
              <w:t>n</w:t>
            </w:r>
            <w:r>
              <w:rPr>
                <w:spacing w:val="1"/>
                <w:w w:val="108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l),</w:t>
            </w:r>
            <w:r>
              <w:rPr>
                <w:spacing w:val="5"/>
                <w:w w:val="108"/>
                <w:sz w:val="18"/>
                <w:szCs w:val="18"/>
              </w:rPr>
              <w:t xml:space="preserve"> </w:t>
            </w:r>
            <w:r>
              <w:rPr>
                <w:spacing w:val="-2"/>
                <w:w w:val="108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i</w:t>
            </w:r>
            <w:r>
              <w:rPr>
                <w:spacing w:val="1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e</w:t>
            </w:r>
            <w:r>
              <w:rPr>
                <w:spacing w:val="1"/>
                <w:w w:val="108"/>
                <w:sz w:val="18"/>
                <w:szCs w:val="18"/>
              </w:rPr>
              <w:t>s</w:t>
            </w:r>
            <w:r>
              <w:rPr>
                <w:spacing w:val="-1"/>
                <w:w w:val="108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1"/>
                <w:w w:val="108"/>
                <w:sz w:val="18"/>
                <w:szCs w:val="18"/>
              </w:rPr>
              <w:t>n</w:t>
            </w:r>
            <w:r>
              <w:rPr>
                <w:spacing w:val="-2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,</w:t>
            </w:r>
            <w:r>
              <w:rPr>
                <w:spacing w:val="2"/>
                <w:w w:val="10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im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09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,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D,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iRepo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(J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sp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),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-3"/>
                <w:w w:val="110"/>
                <w:sz w:val="18"/>
                <w:szCs w:val="18"/>
              </w:rPr>
              <w:t>C</w:t>
            </w:r>
            <w:r>
              <w:rPr>
                <w:spacing w:val="1"/>
                <w:w w:val="110"/>
                <w:sz w:val="18"/>
                <w:szCs w:val="18"/>
              </w:rPr>
              <w:t>ry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>t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w w:val="110"/>
                <w:sz w:val="18"/>
                <w:szCs w:val="18"/>
              </w:rPr>
              <w:t>l</w:t>
            </w:r>
            <w:r>
              <w:rPr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Repo</w:t>
            </w:r>
            <w:r>
              <w:rPr>
                <w:spacing w:val="1"/>
                <w:w w:val="110"/>
                <w:sz w:val="18"/>
                <w:szCs w:val="18"/>
              </w:rPr>
              <w:t>r</w:t>
            </w:r>
            <w:r>
              <w:rPr>
                <w:spacing w:val="-1"/>
                <w:w w:val="117"/>
                <w:sz w:val="18"/>
                <w:szCs w:val="18"/>
              </w:rPr>
              <w:t>t</w:t>
            </w:r>
            <w:r>
              <w:rPr>
                <w:w w:val="105"/>
                <w:sz w:val="18"/>
                <w:szCs w:val="18"/>
              </w:rPr>
              <w:t>s,</w:t>
            </w:r>
          </w:p>
        </w:tc>
      </w:tr>
      <w:tr w:rsidR="008A5B6C">
        <w:trPr>
          <w:trHeight w:hRule="exact" w:val="302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8A5B6C"/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8A5B6C"/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</w:tcPr>
          <w:p w:rsidR="008A5B6C" w:rsidRDefault="0062629D">
            <w:pPr>
              <w:spacing w:line="180" w:lineRule="exact"/>
              <w:ind w:left="9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AP</w:t>
            </w:r>
            <w:r>
              <w:rPr>
                <w:sz w:val="18"/>
                <w:szCs w:val="18"/>
              </w:rPr>
              <w:t>DM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(</w:t>
            </w:r>
            <w:r>
              <w:rPr>
                <w:spacing w:val="-1"/>
                <w:w w:val="108"/>
                <w:sz w:val="18"/>
                <w:szCs w:val="18"/>
              </w:rPr>
              <w:t>I</w:t>
            </w:r>
            <w:r>
              <w:rPr>
                <w:spacing w:val="1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e</w:t>
            </w:r>
            <w:r>
              <w:rPr>
                <w:spacing w:val="1"/>
                <w:w w:val="108"/>
                <w:sz w:val="18"/>
                <w:szCs w:val="18"/>
              </w:rPr>
              <w:t>rna</w:t>
            </w:r>
            <w:r>
              <w:rPr>
                <w:w w:val="108"/>
                <w:sz w:val="18"/>
                <w:szCs w:val="18"/>
              </w:rPr>
              <w:t>l),</w:t>
            </w:r>
            <w:r>
              <w:rPr>
                <w:spacing w:val="4"/>
                <w:w w:val="10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Tech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e  </w:t>
            </w:r>
            <w:r>
              <w:rPr>
                <w:w w:val="108"/>
                <w:sz w:val="18"/>
                <w:szCs w:val="18"/>
              </w:rPr>
              <w:t>(</w:t>
            </w:r>
            <w:r>
              <w:rPr>
                <w:spacing w:val="-1"/>
                <w:w w:val="108"/>
                <w:sz w:val="18"/>
                <w:szCs w:val="18"/>
              </w:rPr>
              <w:t>I</w:t>
            </w:r>
            <w:r>
              <w:rPr>
                <w:spacing w:val="1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e</w:t>
            </w:r>
            <w:r>
              <w:rPr>
                <w:spacing w:val="1"/>
                <w:w w:val="108"/>
                <w:sz w:val="18"/>
                <w:szCs w:val="18"/>
              </w:rPr>
              <w:t>rna</w:t>
            </w:r>
            <w:r>
              <w:rPr>
                <w:w w:val="108"/>
                <w:sz w:val="18"/>
                <w:szCs w:val="18"/>
              </w:rPr>
              <w:t>l),</w:t>
            </w:r>
            <w:r>
              <w:rPr>
                <w:spacing w:val="2"/>
                <w:w w:val="10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DM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(</w:t>
            </w:r>
            <w:r>
              <w:rPr>
                <w:spacing w:val="-1"/>
                <w:w w:val="109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09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na</w:t>
            </w:r>
            <w:r>
              <w:rPr>
                <w:w w:val="109"/>
                <w:sz w:val="18"/>
                <w:szCs w:val="18"/>
              </w:rPr>
              <w:t>l</w:t>
            </w:r>
            <w:r>
              <w:rPr>
                <w:spacing w:val="-2"/>
                <w:w w:val="109"/>
                <w:sz w:val="18"/>
                <w:szCs w:val="18"/>
              </w:rPr>
              <w:t>)</w:t>
            </w:r>
            <w:r>
              <w:rPr>
                <w:w w:val="109"/>
                <w:sz w:val="18"/>
                <w:szCs w:val="18"/>
              </w:rPr>
              <w:t>,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n</w:t>
            </w:r>
            <w:r>
              <w:rPr>
                <w:spacing w:val="-1"/>
                <w:w w:val="117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e</w:t>
            </w:r>
            <w:r>
              <w:rPr>
                <w:spacing w:val="1"/>
                <w:w w:val="112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n</w:t>
            </w:r>
            <w:r>
              <w:rPr>
                <w:spacing w:val="1"/>
                <w:w w:val="112"/>
                <w:sz w:val="18"/>
                <w:szCs w:val="18"/>
              </w:rPr>
              <w:t>a</w:t>
            </w:r>
            <w:r>
              <w:rPr>
                <w:w w:val="102"/>
                <w:sz w:val="18"/>
                <w:szCs w:val="18"/>
              </w:rPr>
              <w:t>l</w:t>
            </w:r>
            <w:r>
              <w:rPr>
                <w:spacing w:val="3"/>
                <w:w w:val="102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</w:t>
            </w:r>
          </w:p>
        </w:tc>
      </w:tr>
    </w:tbl>
    <w:p w:rsidR="008A5B6C" w:rsidRDefault="008A5B6C">
      <w:pPr>
        <w:spacing w:before="8" w:line="120" w:lineRule="exact"/>
        <w:rPr>
          <w:sz w:val="12"/>
          <w:szCs w:val="12"/>
        </w:rPr>
      </w:pPr>
    </w:p>
    <w:p w:rsidR="008A5B6C" w:rsidRDefault="00246A90">
      <w:pPr>
        <w:spacing w:before="23"/>
        <w:ind w:left="140"/>
        <w:rPr>
          <w:sz w:val="22"/>
          <w:szCs w:val="22"/>
        </w:rPr>
      </w:pPr>
      <w:r w:rsidRPr="00246A90">
        <w:pict>
          <v:group id="_x0000_s1055" style="position:absolute;left:0;text-align:left;margin-left:25.15pt;margin-top:17.25pt;width:570.8pt;height:2.25pt;z-index:-251665408;mso-position-horizontal-relative:page" coordorigin="503,345" coordsize="11416,45">
            <v:shape id="_x0000_s1057" style="position:absolute;left:511;top:382;width:11400;height:0" coordorigin="511,382" coordsize="11400,0" path="m511,382r11400,e" filled="f" strokeweight=".82pt">
              <v:path arrowok="t"/>
            </v:shape>
            <v:shape id="_x0000_s1056" style="position:absolute;left:511;top:353;width:11400;height:0" coordorigin="511,353" coordsize="11400,0" path="m511,353r11400,e" filled="f" strokeweight=".82pt">
              <v:path arrowok="t"/>
            </v:shape>
            <w10:wrap anchorx="page"/>
          </v:group>
        </w:pict>
      </w:r>
      <w:r w:rsidR="0062629D">
        <w:rPr>
          <w:b/>
          <w:spacing w:val="-1"/>
          <w:sz w:val="22"/>
          <w:szCs w:val="22"/>
        </w:rPr>
        <w:t>R</w:t>
      </w:r>
      <w:r w:rsidR="0062629D">
        <w:rPr>
          <w:b/>
          <w:sz w:val="22"/>
          <w:szCs w:val="22"/>
        </w:rPr>
        <w:t>EWARDS</w:t>
      </w:r>
      <w:r w:rsidR="0062629D">
        <w:rPr>
          <w:b/>
          <w:spacing w:val="37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&amp;</w:t>
      </w:r>
      <w:r w:rsidR="0062629D">
        <w:rPr>
          <w:b/>
          <w:spacing w:val="1"/>
          <w:sz w:val="22"/>
          <w:szCs w:val="22"/>
        </w:rPr>
        <w:t xml:space="preserve"> </w:t>
      </w:r>
      <w:r w:rsidR="0062629D">
        <w:rPr>
          <w:b/>
          <w:spacing w:val="-1"/>
          <w:sz w:val="22"/>
          <w:szCs w:val="22"/>
        </w:rPr>
        <w:t>R</w:t>
      </w:r>
      <w:r w:rsidR="0062629D">
        <w:rPr>
          <w:b/>
          <w:w w:val="96"/>
          <w:sz w:val="22"/>
          <w:szCs w:val="22"/>
        </w:rPr>
        <w:t>E</w:t>
      </w:r>
      <w:r w:rsidR="0062629D">
        <w:rPr>
          <w:b/>
          <w:spacing w:val="-2"/>
          <w:w w:val="96"/>
          <w:sz w:val="22"/>
          <w:szCs w:val="22"/>
        </w:rPr>
        <w:t>C</w:t>
      </w:r>
      <w:r w:rsidR="0062629D">
        <w:rPr>
          <w:b/>
          <w:spacing w:val="-2"/>
          <w:w w:val="107"/>
          <w:sz w:val="22"/>
          <w:szCs w:val="22"/>
        </w:rPr>
        <w:t>OG</w:t>
      </w:r>
      <w:r w:rsidR="0062629D">
        <w:rPr>
          <w:b/>
          <w:spacing w:val="-2"/>
          <w:w w:val="115"/>
          <w:sz w:val="22"/>
          <w:szCs w:val="22"/>
        </w:rPr>
        <w:t>N</w:t>
      </w:r>
      <w:r w:rsidR="0062629D">
        <w:rPr>
          <w:b/>
          <w:w w:val="102"/>
          <w:sz w:val="22"/>
          <w:szCs w:val="22"/>
        </w:rPr>
        <w:t>ITI</w:t>
      </w:r>
      <w:r w:rsidR="0062629D">
        <w:rPr>
          <w:b/>
          <w:spacing w:val="-1"/>
          <w:w w:val="102"/>
          <w:sz w:val="22"/>
          <w:szCs w:val="22"/>
        </w:rPr>
        <w:t>O</w:t>
      </w:r>
      <w:r w:rsidR="0062629D">
        <w:rPr>
          <w:b/>
          <w:spacing w:val="1"/>
          <w:w w:val="115"/>
          <w:sz w:val="22"/>
          <w:szCs w:val="22"/>
        </w:rPr>
        <w:t>N</w:t>
      </w:r>
      <w:r w:rsidR="0062629D">
        <w:rPr>
          <w:b/>
          <w:w w:val="110"/>
          <w:sz w:val="22"/>
          <w:szCs w:val="22"/>
        </w:rPr>
        <w:t>S</w:t>
      </w:r>
    </w:p>
    <w:p w:rsidR="008A5B6C" w:rsidRDefault="008A5B6C">
      <w:pPr>
        <w:spacing w:before="11" w:line="200" w:lineRule="exact"/>
      </w:pPr>
    </w:p>
    <w:p w:rsidR="008A5B6C" w:rsidRDefault="0062629D">
      <w:pPr>
        <w:spacing w:before="23"/>
        <w:ind w:left="320"/>
        <w:rPr>
          <w:sz w:val="22"/>
          <w:szCs w:val="22"/>
        </w:rPr>
      </w:pPr>
      <w:r>
        <w:rPr>
          <w:b/>
          <w:sz w:val="22"/>
          <w:szCs w:val="22"/>
        </w:rPr>
        <w:t>Se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or</w:t>
      </w:r>
      <w:r>
        <w:rPr>
          <w:b/>
          <w:spacing w:val="50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ft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 xml:space="preserve">are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w w:val="103"/>
          <w:sz w:val="22"/>
          <w:szCs w:val="22"/>
        </w:rPr>
        <w:t>En</w:t>
      </w:r>
      <w:r>
        <w:rPr>
          <w:b/>
          <w:spacing w:val="-3"/>
          <w:w w:val="103"/>
          <w:sz w:val="22"/>
          <w:szCs w:val="22"/>
        </w:rPr>
        <w:t>g</w:t>
      </w:r>
      <w:r>
        <w:rPr>
          <w:b/>
          <w:spacing w:val="1"/>
          <w:w w:val="120"/>
          <w:sz w:val="22"/>
          <w:szCs w:val="22"/>
        </w:rPr>
        <w:t>i</w:t>
      </w:r>
      <w:r>
        <w:rPr>
          <w:b/>
          <w:w w:val="111"/>
          <w:sz w:val="22"/>
          <w:szCs w:val="22"/>
        </w:rPr>
        <w:t>n</w:t>
      </w:r>
      <w:r>
        <w:rPr>
          <w:b/>
          <w:spacing w:val="-3"/>
          <w:w w:val="111"/>
          <w:sz w:val="22"/>
          <w:szCs w:val="22"/>
        </w:rPr>
        <w:t>e</w:t>
      </w:r>
      <w:r>
        <w:rPr>
          <w:b/>
          <w:sz w:val="22"/>
          <w:szCs w:val="22"/>
        </w:rPr>
        <w:t>er</w:t>
      </w:r>
    </w:p>
    <w:p w:rsidR="008A5B6C" w:rsidRDefault="0062629D">
      <w:pPr>
        <w:spacing w:before="56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d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 xml:space="preserve">ced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he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Cycle</w:t>
      </w:r>
      <w:r>
        <w:rPr>
          <w:spacing w:val="28"/>
          <w:sz w:val="19"/>
          <w:szCs w:val="19"/>
        </w:rPr>
        <w:t xml:space="preserve"> </w:t>
      </w:r>
      <w:r>
        <w:rPr>
          <w:sz w:val="19"/>
          <w:szCs w:val="19"/>
        </w:rPr>
        <w:t>time</w:t>
      </w:r>
      <w:r>
        <w:rPr>
          <w:spacing w:val="38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F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>il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ov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3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m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 xml:space="preserve">2 </w:t>
      </w:r>
      <w:r>
        <w:rPr>
          <w:w w:val="114"/>
          <w:sz w:val="19"/>
          <w:szCs w:val="19"/>
        </w:rPr>
        <w:t>hours</w:t>
      </w:r>
      <w:r>
        <w:rPr>
          <w:spacing w:val="-6"/>
          <w:w w:val="11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1</w:t>
      </w:r>
      <w:r>
        <w:rPr>
          <w:sz w:val="19"/>
          <w:szCs w:val="19"/>
        </w:rPr>
        <w:t>5</w:t>
      </w:r>
      <w:r>
        <w:rPr>
          <w:spacing w:val="-1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m</w:t>
      </w:r>
      <w:r>
        <w:rPr>
          <w:spacing w:val="-2"/>
          <w:w w:val="112"/>
          <w:sz w:val="19"/>
          <w:szCs w:val="19"/>
        </w:rPr>
        <w:t>i</w:t>
      </w:r>
      <w:r>
        <w:rPr>
          <w:w w:val="112"/>
          <w:sz w:val="19"/>
          <w:szCs w:val="19"/>
        </w:rPr>
        <w:t>n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tes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 xml:space="preserve">which </w:t>
      </w:r>
      <w:r>
        <w:rPr>
          <w:spacing w:val="4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recei</w:t>
      </w:r>
      <w:r>
        <w:rPr>
          <w:spacing w:val="1"/>
          <w:w w:val="109"/>
          <w:sz w:val="19"/>
          <w:szCs w:val="19"/>
        </w:rPr>
        <w:t>v</w:t>
      </w:r>
      <w:r>
        <w:rPr>
          <w:w w:val="109"/>
          <w:sz w:val="19"/>
          <w:szCs w:val="19"/>
        </w:rPr>
        <w:t>ed</w:t>
      </w:r>
      <w:r>
        <w:rPr>
          <w:spacing w:val="2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Cli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nt</w:t>
      </w:r>
      <w:r>
        <w:rPr>
          <w:spacing w:val="44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a</w:t>
      </w:r>
      <w:r>
        <w:rPr>
          <w:w w:val="103"/>
          <w:sz w:val="19"/>
          <w:szCs w:val="19"/>
        </w:rPr>
        <w:t>cc</w:t>
      </w:r>
      <w:r>
        <w:rPr>
          <w:spacing w:val="-1"/>
          <w:w w:val="103"/>
          <w:sz w:val="19"/>
          <w:szCs w:val="19"/>
        </w:rPr>
        <w:t>o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spacing w:val="-1"/>
          <w:w w:val="121"/>
          <w:sz w:val="19"/>
          <w:szCs w:val="19"/>
        </w:rPr>
        <w:t>d</w:t>
      </w:r>
      <w:r>
        <w:rPr>
          <w:w w:val="108"/>
          <w:sz w:val="19"/>
          <w:szCs w:val="19"/>
        </w:rPr>
        <w:t>es</w:t>
      </w:r>
    </w:p>
    <w:p w:rsidR="008A5B6C" w:rsidRDefault="0062629D">
      <w:pPr>
        <w:spacing w:before="19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cei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ed </w:t>
      </w:r>
      <w:r>
        <w:rPr>
          <w:spacing w:val="6"/>
          <w:sz w:val="19"/>
          <w:szCs w:val="19"/>
        </w:rPr>
        <w:t xml:space="preserve"> </w:t>
      </w:r>
      <w:r>
        <w:rPr>
          <w:b/>
          <w:sz w:val="19"/>
          <w:szCs w:val="19"/>
        </w:rPr>
        <w:t>GEM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of</w:t>
      </w:r>
      <w:r>
        <w:rPr>
          <w:b/>
          <w:spacing w:val="21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th</w:t>
      </w:r>
      <w:r>
        <w:rPr>
          <w:b/>
          <w:sz w:val="19"/>
          <w:szCs w:val="19"/>
        </w:rPr>
        <w:t>e</w:t>
      </w:r>
      <w:r>
        <w:rPr>
          <w:b/>
          <w:spacing w:val="20"/>
          <w:sz w:val="19"/>
          <w:szCs w:val="19"/>
        </w:rPr>
        <w:t xml:space="preserve"> </w:t>
      </w:r>
      <w:r>
        <w:rPr>
          <w:b/>
          <w:sz w:val="19"/>
          <w:szCs w:val="19"/>
        </w:rPr>
        <w:t>Qu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r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r</w:t>
      </w:r>
      <w:r>
        <w:rPr>
          <w:b/>
          <w:spacing w:val="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Be</w:t>
      </w:r>
      <w:r>
        <w:rPr>
          <w:b/>
          <w:sz w:val="19"/>
          <w:szCs w:val="19"/>
        </w:rPr>
        <w:t>st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w w:val="109"/>
          <w:sz w:val="19"/>
          <w:szCs w:val="19"/>
        </w:rPr>
        <w:t>I</w:t>
      </w:r>
      <w:r>
        <w:rPr>
          <w:b/>
          <w:spacing w:val="-1"/>
          <w:w w:val="109"/>
          <w:sz w:val="19"/>
          <w:szCs w:val="19"/>
        </w:rPr>
        <w:t>ndi</w:t>
      </w:r>
      <w:r>
        <w:rPr>
          <w:b/>
          <w:w w:val="109"/>
          <w:sz w:val="19"/>
          <w:szCs w:val="19"/>
        </w:rPr>
        <w:t>vi</w:t>
      </w:r>
      <w:r>
        <w:rPr>
          <w:b/>
          <w:spacing w:val="1"/>
          <w:w w:val="109"/>
          <w:sz w:val="19"/>
          <w:szCs w:val="19"/>
        </w:rPr>
        <w:t>d</w:t>
      </w:r>
      <w:r>
        <w:rPr>
          <w:b/>
          <w:spacing w:val="-1"/>
          <w:w w:val="109"/>
          <w:sz w:val="19"/>
          <w:szCs w:val="19"/>
        </w:rPr>
        <w:t>u</w:t>
      </w:r>
      <w:r>
        <w:rPr>
          <w:b/>
          <w:spacing w:val="1"/>
          <w:w w:val="109"/>
          <w:sz w:val="19"/>
          <w:szCs w:val="19"/>
        </w:rPr>
        <w:t>a</w:t>
      </w:r>
      <w:r>
        <w:rPr>
          <w:b/>
          <w:w w:val="109"/>
          <w:sz w:val="19"/>
          <w:szCs w:val="19"/>
        </w:rPr>
        <w:t>l</w:t>
      </w:r>
      <w:r>
        <w:rPr>
          <w:b/>
          <w:spacing w:val="-3"/>
          <w:w w:val="109"/>
          <w:sz w:val="19"/>
          <w:szCs w:val="19"/>
        </w:rPr>
        <w:t xml:space="preserve"> </w:t>
      </w:r>
      <w:r>
        <w:rPr>
          <w:b/>
          <w:spacing w:val="1"/>
          <w:w w:val="109"/>
          <w:sz w:val="19"/>
          <w:szCs w:val="19"/>
        </w:rPr>
        <w:t>ex</w:t>
      </w:r>
      <w:r>
        <w:rPr>
          <w:b/>
          <w:w w:val="109"/>
          <w:sz w:val="19"/>
          <w:szCs w:val="19"/>
        </w:rPr>
        <w:t>c</w:t>
      </w:r>
      <w:r>
        <w:rPr>
          <w:b/>
          <w:spacing w:val="1"/>
          <w:w w:val="109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ll</w:t>
      </w:r>
      <w:r>
        <w:rPr>
          <w:b/>
          <w:spacing w:val="1"/>
          <w:w w:val="109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w w:val="109"/>
          <w:sz w:val="19"/>
          <w:szCs w:val="19"/>
        </w:rPr>
        <w:t>ce</w:t>
      </w:r>
      <w:r>
        <w:rPr>
          <w:b/>
          <w:spacing w:val="-4"/>
          <w:w w:val="109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mong</w:t>
      </w:r>
      <w:r>
        <w:rPr>
          <w:spacing w:val="13"/>
          <w:w w:val="10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he</w:t>
      </w:r>
      <w:r>
        <w:rPr>
          <w:spacing w:val="29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I</w:t>
      </w:r>
      <w:r>
        <w:rPr>
          <w:w w:val="111"/>
          <w:sz w:val="19"/>
          <w:szCs w:val="19"/>
        </w:rPr>
        <w:t>m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en</w:t>
      </w:r>
      <w:r>
        <w:rPr>
          <w:spacing w:val="1"/>
          <w:w w:val="111"/>
          <w:sz w:val="19"/>
          <w:szCs w:val="19"/>
        </w:rPr>
        <w:t>t</w:t>
      </w:r>
      <w:r>
        <w:rPr>
          <w:spacing w:val="-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</w:t>
      </w:r>
      <w:r>
        <w:rPr>
          <w:spacing w:val="2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5"/>
          <w:sz w:val="19"/>
          <w:szCs w:val="19"/>
        </w:rPr>
        <w:t>s</w:t>
      </w:r>
      <w:r>
        <w:rPr>
          <w:spacing w:val="1"/>
          <w:w w:val="115"/>
          <w:sz w:val="19"/>
          <w:szCs w:val="19"/>
        </w:rPr>
        <w:t>u</w:t>
      </w:r>
      <w:r>
        <w:rPr>
          <w:spacing w:val="-1"/>
          <w:w w:val="115"/>
          <w:sz w:val="19"/>
          <w:szCs w:val="19"/>
        </w:rPr>
        <w:t>pp</w:t>
      </w:r>
      <w:r>
        <w:rPr>
          <w:spacing w:val="2"/>
          <w:w w:val="115"/>
          <w:sz w:val="19"/>
          <w:szCs w:val="19"/>
        </w:rPr>
        <w:t>o</w:t>
      </w:r>
      <w:r>
        <w:rPr>
          <w:w w:val="115"/>
          <w:sz w:val="19"/>
          <w:szCs w:val="19"/>
        </w:rPr>
        <w:t>rt</w:t>
      </w:r>
      <w:r>
        <w:rPr>
          <w:spacing w:val="-4"/>
          <w:w w:val="11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j</w:t>
      </w:r>
      <w:r>
        <w:rPr>
          <w:sz w:val="19"/>
          <w:szCs w:val="19"/>
        </w:rPr>
        <w:t>ec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s </w:t>
      </w:r>
      <w:r>
        <w:rPr>
          <w:spacing w:val="2"/>
          <w:sz w:val="19"/>
          <w:szCs w:val="19"/>
        </w:rPr>
        <w:t xml:space="preserve"> 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Fin</w:t>
      </w:r>
      <w:r>
        <w:rPr>
          <w:spacing w:val="1"/>
          <w:w w:val="108"/>
          <w:sz w:val="19"/>
          <w:szCs w:val="19"/>
        </w:rPr>
        <w:t>a</w:t>
      </w:r>
      <w:r>
        <w:rPr>
          <w:w w:val="103"/>
          <w:sz w:val="19"/>
          <w:szCs w:val="19"/>
        </w:rPr>
        <w:t>cle.</w:t>
      </w:r>
    </w:p>
    <w:p w:rsidR="008A5B6C" w:rsidRDefault="008A5B6C">
      <w:pPr>
        <w:spacing w:before="3" w:line="120" w:lineRule="exact"/>
        <w:rPr>
          <w:sz w:val="13"/>
          <w:szCs w:val="13"/>
        </w:rPr>
      </w:pPr>
    </w:p>
    <w:p w:rsidR="008A5B6C" w:rsidRDefault="0062629D">
      <w:pPr>
        <w:ind w:left="320"/>
        <w:rPr>
          <w:sz w:val="22"/>
          <w:szCs w:val="22"/>
        </w:rPr>
      </w:pPr>
      <w:r>
        <w:rPr>
          <w:b/>
          <w:sz w:val="22"/>
          <w:szCs w:val="22"/>
        </w:rPr>
        <w:t>Proje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t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w w:val="104"/>
          <w:sz w:val="22"/>
          <w:szCs w:val="22"/>
        </w:rPr>
        <w:t>Man</w:t>
      </w:r>
      <w:r>
        <w:rPr>
          <w:b/>
          <w:spacing w:val="-3"/>
          <w:w w:val="104"/>
          <w:sz w:val="22"/>
          <w:szCs w:val="22"/>
        </w:rPr>
        <w:t>a</w:t>
      </w:r>
      <w:r>
        <w:rPr>
          <w:b/>
          <w:w w:val="104"/>
          <w:sz w:val="22"/>
          <w:szCs w:val="22"/>
        </w:rPr>
        <w:t>ger</w:t>
      </w:r>
    </w:p>
    <w:p w:rsidR="008A5B6C" w:rsidRDefault="0062629D">
      <w:pPr>
        <w:tabs>
          <w:tab w:val="left" w:pos="860"/>
        </w:tabs>
        <w:spacing w:before="56" w:line="261" w:lineRule="auto"/>
        <w:ind w:left="860" w:right="335" w:hanging="3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pacing w:val="-188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w w:val="110"/>
          <w:sz w:val="19"/>
          <w:szCs w:val="19"/>
        </w:rPr>
        <w:t>Fe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res</w:t>
      </w:r>
      <w:r>
        <w:rPr>
          <w:spacing w:val="12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 xml:space="preserve">which 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re</w:t>
      </w:r>
      <w:r>
        <w:rPr>
          <w:spacing w:val="43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highligh</w:t>
      </w:r>
      <w:r>
        <w:rPr>
          <w:spacing w:val="6"/>
          <w:w w:val="112"/>
          <w:sz w:val="19"/>
          <w:szCs w:val="19"/>
        </w:rPr>
        <w:t>t</w:t>
      </w:r>
      <w:r>
        <w:rPr>
          <w:w w:val="112"/>
          <w:sz w:val="19"/>
          <w:szCs w:val="19"/>
        </w:rPr>
        <w:t>ed</w:t>
      </w:r>
      <w:r>
        <w:rPr>
          <w:spacing w:val="10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3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30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inco</w:t>
      </w:r>
      <w:r>
        <w:rPr>
          <w:spacing w:val="1"/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p</w:t>
      </w:r>
      <w:r>
        <w:rPr>
          <w:spacing w:val="2"/>
          <w:w w:val="112"/>
          <w:sz w:val="19"/>
          <w:szCs w:val="19"/>
        </w:rPr>
        <w:t>o</w:t>
      </w:r>
      <w:r>
        <w:rPr>
          <w:w w:val="112"/>
          <w:sz w:val="19"/>
          <w:szCs w:val="19"/>
        </w:rPr>
        <w:t>r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ted</w:t>
      </w:r>
      <w:r>
        <w:rPr>
          <w:spacing w:val="13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3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A</w:t>
      </w:r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 xml:space="preserve">DM 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l</w:t>
      </w:r>
      <w:r>
        <w:rPr>
          <w:spacing w:val="4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3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ter 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ap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lic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</w:t>
      </w:r>
      <w:r>
        <w:rPr>
          <w:spacing w:val="10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2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Pa</w:t>
      </w:r>
      <w:r>
        <w:rPr>
          <w:sz w:val="19"/>
          <w:szCs w:val="19"/>
        </w:rPr>
        <w:t xml:space="preserve">tch 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d</w:t>
      </w:r>
      <w:r>
        <w:rPr>
          <w:spacing w:val="3"/>
          <w:w w:val="112"/>
          <w:sz w:val="19"/>
          <w:szCs w:val="19"/>
        </w:rPr>
        <w:t>e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loym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nt</w:t>
      </w:r>
      <w:r>
        <w:rPr>
          <w:spacing w:val="16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 xml:space="preserve">h </w:t>
      </w:r>
      <w:r>
        <w:rPr>
          <w:spacing w:val="14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m</w:t>
      </w:r>
      <w:r>
        <w:rPr>
          <w:w w:val="111"/>
          <w:sz w:val="19"/>
          <w:szCs w:val="19"/>
        </w:rPr>
        <w:t>ini</w:t>
      </w:r>
      <w:r>
        <w:rPr>
          <w:spacing w:val="1"/>
          <w:w w:val="111"/>
          <w:sz w:val="19"/>
          <w:szCs w:val="19"/>
        </w:rPr>
        <w:t>m</w:t>
      </w:r>
      <w:r>
        <w:rPr>
          <w:spacing w:val="1"/>
          <w:w w:val="120"/>
          <w:sz w:val="19"/>
          <w:szCs w:val="19"/>
        </w:rPr>
        <w:t>u</w:t>
      </w:r>
      <w:r>
        <w:rPr>
          <w:w w:val="113"/>
          <w:sz w:val="19"/>
          <w:szCs w:val="19"/>
        </w:rPr>
        <w:t xml:space="preserve">m </w:t>
      </w:r>
      <w:r>
        <w:rPr>
          <w:w w:val="112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n</w:t>
      </w:r>
      <w:r>
        <w:rPr>
          <w:spacing w:val="1"/>
          <w:w w:val="112"/>
          <w:sz w:val="19"/>
          <w:szCs w:val="19"/>
        </w:rPr>
        <w:t>ua</w:t>
      </w:r>
      <w:r>
        <w:rPr>
          <w:w w:val="112"/>
          <w:sz w:val="19"/>
          <w:szCs w:val="19"/>
        </w:rPr>
        <w:t>l</w:t>
      </w:r>
      <w:r>
        <w:rPr>
          <w:spacing w:val="3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in</w:t>
      </w:r>
      <w:r>
        <w:rPr>
          <w:spacing w:val="1"/>
          <w:w w:val="112"/>
          <w:sz w:val="19"/>
          <w:szCs w:val="19"/>
        </w:rPr>
        <w:t>t</w:t>
      </w:r>
      <w:r>
        <w:rPr>
          <w:w w:val="112"/>
          <w:sz w:val="19"/>
          <w:szCs w:val="19"/>
        </w:rPr>
        <w:t>er</w:t>
      </w:r>
      <w:r>
        <w:rPr>
          <w:spacing w:val="1"/>
          <w:w w:val="112"/>
          <w:sz w:val="19"/>
          <w:szCs w:val="19"/>
        </w:rPr>
        <w:t>v</w:t>
      </w:r>
      <w:r>
        <w:rPr>
          <w:w w:val="112"/>
          <w:sz w:val="19"/>
          <w:szCs w:val="19"/>
        </w:rPr>
        <w:t>e</w:t>
      </w:r>
      <w:r>
        <w:rPr>
          <w:spacing w:val="-2"/>
          <w:w w:val="112"/>
          <w:sz w:val="19"/>
          <w:szCs w:val="19"/>
        </w:rPr>
        <w:t>n</w:t>
      </w:r>
      <w:r>
        <w:rPr>
          <w:w w:val="112"/>
          <w:sz w:val="19"/>
          <w:szCs w:val="19"/>
        </w:rPr>
        <w:t>tion</w:t>
      </w:r>
      <w:r>
        <w:rPr>
          <w:spacing w:val="-6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were</w:t>
      </w:r>
      <w:r>
        <w:rPr>
          <w:spacing w:val="45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H</w:t>
      </w:r>
      <w:r>
        <w:rPr>
          <w:spacing w:val="-2"/>
          <w:w w:val="111"/>
          <w:sz w:val="19"/>
          <w:szCs w:val="19"/>
        </w:rPr>
        <w:t>i</w:t>
      </w:r>
      <w:r>
        <w:rPr>
          <w:w w:val="111"/>
          <w:sz w:val="19"/>
          <w:szCs w:val="19"/>
        </w:rPr>
        <w:t>ghly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A</w:t>
      </w:r>
      <w:r>
        <w:rPr>
          <w:spacing w:val="1"/>
          <w:w w:val="119"/>
          <w:sz w:val="19"/>
          <w:szCs w:val="19"/>
        </w:rPr>
        <w:t>p</w:t>
      </w:r>
      <w:r>
        <w:rPr>
          <w:spacing w:val="-1"/>
          <w:w w:val="119"/>
          <w:sz w:val="19"/>
          <w:szCs w:val="19"/>
        </w:rPr>
        <w:t>p</w:t>
      </w:r>
      <w:r>
        <w:rPr>
          <w:w w:val="108"/>
          <w:sz w:val="19"/>
          <w:szCs w:val="19"/>
        </w:rPr>
        <w:t>reci</w:t>
      </w:r>
      <w:r>
        <w:rPr>
          <w:spacing w:val="1"/>
          <w:w w:val="108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2"/>
          <w:sz w:val="19"/>
          <w:szCs w:val="19"/>
        </w:rPr>
        <w:t>ed.</w:t>
      </w:r>
    </w:p>
    <w:p w:rsidR="008A5B6C" w:rsidRDefault="0062629D">
      <w:pPr>
        <w:spacing w:line="200" w:lineRule="exact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el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ct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d</w:t>
      </w:r>
      <w:r>
        <w:rPr>
          <w:spacing w:val="4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3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3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b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st</w:t>
      </w:r>
      <w:r>
        <w:rPr>
          <w:b/>
          <w:spacing w:val="28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3"/>
          <w:sz w:val="19"/>
          <w:szCs w:val="19"/>
        </w:rPr>
        <w:t>e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m</w:t>
      </w:r>
      <w:r>
        <w:rPr>
          <w:b/>
          <w:spacing w:val="19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mong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1</w:t>
      </w:r>
      <w:r>
        <w:rPr>
          <w:sz w:val="19"/>
          <w:szCs w:val="19"/>
        </w:rPr>
        <w:t>5</w:t>
      </w:r>
      <w:r>
        <w:rPr>
          <w:spacing w:val="-3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nomin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ted</w:t>
      </w:r>
      <w:r>
        <w:rPr>
          <w:spacing w:val="2"/>
          <w:w w:val="112"/>
          <w:sz w:val="19"/>
          <w:szCs w:val="19"/>
        </w:rPr>
        <w:t xml:space="preserve"> </w:t>
      </w:r>
      <w:r>
        <w:rPr>
          <w:spacing w:val="1"/>
          <w:w w:val="117"/>
          <w:sz w:val="19"/>
          <w:szCs w:val="19"/>
        </w:rPr>
        <w:t>t</w:t>
      </w:r>
      <w:r>
        <w:rPr>
          <w:spacing w:val="-2"/>
          <w:w w:val="107"/>
          <w:sz w:val="19"/>
          <w:szCs w:val="19"/>
        </w:rPr>
        <w:t>e</w:t>
      </w:r>
      <w:r>
        <w:rPr>
          <w:spacing w:val="-1"/>
          <w:w w:val="112"/>
          <w:sz w:val="19"/>
          <w:szCs w:val="19"/>
        </w:rPr>
        <w:t>a</w:t>
      </w:r>
      <w:r>
        <w:rPr>
          <w:w w:val="113"/>
          <w:sz w:val="19"/>
          <w:szCs w:val="19"/>
        </w:rPr>
        <w:t>m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6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cei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ed </w:t>
      </w:r>
      <w:r>
        <w:rPr>
          <w:spacing w:val="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Be</w:t>
      </w:r>
      <w:r>
        <w:rPr>
          <w:b/>
          <w:sz w:val="19"/>
          <w:szCs w:val="19"/>
        </w:rPr>
        <w:t>st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T</w:t>
      </w:r>
      <w:r>
        <w:rPr>
          <w:b/>
          <w:spacing w:val="-1"/>
          <w:sz w:val="19"/>
          <w:szCs w:val="19"/>
        </w:rPr>
        <w:t>e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m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L</w:t>
      </w:r>
      <w:r>
        <w:rPr>
          <w:b/>
          <w:spacing w:val="1"/>
          <w:sz w:val="19"/>
          <w:szCs w:val="19"/>
        </w:rPr>
        <w:t>ea</w:t>
      </w:r>
      <w:r>
        <w:rPr>
          <w:b/>
          <w:sz w:val="19"/>
          <w:szCs w:val="19"/>
        </w:rPr>
        <w:t>d</w:t>
      </w:r>
      <w:r>
        <w:rPr>
          <w:b/>
          <w:spacing w:val="8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A</w:t>
      </w:r>
      <w:r>
        <w:rPr>
          <w:w w:val="114"/>
          <w:sz w:val="19"/>
          <w:szCs w:val="19"/>
        </w:rPr>
        <w:t>w</w:t>
      </w:r>
      <w:r>
        <w:rPr>
          <w:spacing w:val="1"/>
          <w:w w:val="114"/>
          <w:sz w:val="19"/>
          <w:szCs w:val="19"/>
        </w:rPr>
        <w:t>a</w:t>
      </w:r>
      <w:r>
        <w:rPr>
          <w:w w:val="120"/>
          <w:sz w:val="19"/>
          <w:szCs w:val="19"/>
        </w:rPr>
        <w:t>r</w:t>
      </w:r>
      <w:r>
        <w:rPr>
          <w:spacing w:val="-1"/>
          <w:w w:val="120"/>
          <w:sz w:val="19"/>
          <w:szCs w:val="19"/>
        </w:rPr>
        <w:t>d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9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cei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ed </w:t>
      </w:r>
      <w:r>
        <w:rPr>
          <w:spacing w:val="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Be</w:t>
      </w:r>
      <w:r>
        <w:rPr>
          <w:b/>
          <w:sz w:val="19"/>
          <w:szCs w:val="19"/>
        </w:rPr>
        <w:t>st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w w:val="109"/>
          <w:sz w:val="19"/>
          <w:szCs w:val="19"/>
        </w:rPr>
        <w:t>I</w:t>
      </w:r>
      <w:r>
        <w:rPr>
          <w:b/>
          <w:spacing w:val="-1"/>
          <w:w w:val="109"/>
          <w:sz w:val="19"/>
          <w:szCs w:val="19"/>
        </w:rPr>
        <w:t>ndi</w:t>
      </w:r>
      <w:r>
        <w:rPr>
          <w:b/>
          <w:w w:val="109"/>
          <w:sz w:val="19"/>
          <w:szCs w:val="19"/>
        </w:rPr>
        <w:t>vi</w:t>
      </w:r>
      <w:r>
        <w:rPr>
          <w:b/>
          <w:spacing w:val="-1"/>
          <w:w w:val="109"/>
          <w:sz w:val="19"/>
          <w:szCs w:val="19"/>
        </w:rPr>
        <w:t>du</w:t>
      </w:r>
      <w:r>
        <w:rPr>
          <w:b/>
          <w:spacing w:val="1"/>
          <w:w w:val="109"/>
          <w:sz w:val="19"/>
          <w:szCs w:val="19"/>
        </w:rPr>
        <w:t>a</w:t>
      </w:r>
      <w:r>
        <w:rPr>
          <w:b/>
          <w:w w:val="109"/>
          <w:sz w:val="19"/>
          <w:szCs w:val="19"/>
        </w:rPr>
        <w:t xml:space="preserve">l </w:t>
      </w:r>
      <w:r>
        <w:rPr>
          <w:b/>
          <w:spacing w:val="-1"/>
          <w:sz w:val="19"/>
          <w:szCs w:val="19"/>
        </w:rPr>
        <w:t>E</w:t>
      </w:r>
      <w:r>
        <w:rPr>
          <w:b/>
          <w:spacing w:val="1"/>
          <w:sz w:val="19"/>
          <w:szCs w:val="19"/>
        </w:rPr>
        <w:t>x</w:t>
      </w:r>
      <w:r>
        <w:rPr>
          <w:b/>
          <w:sz w:val="19"/>
          <w:szCs w:val="19"/>
        </w:rPr>
        <w:t>c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ll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 xml:space="preserve">ce </w:t>
      </w:r>
      <w:r>
        <w:rPr>
          <w:b/>
          <w:spacing w:val="3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A</w:t>
      </w:r>
      <w:r>
        <w:rPr>
          <w:w w:val="114"/>
          <w:sz w:val="19"/>
          <w:szCs w:val="19"/>
        </w:rPr>
        <w:t>w</w:t>
      </w:r>
      <w:r>
        <w:rPr>
          <w:spacing w:val="1"/>
          <w:w w:val="114"/>
          <w:sz w:val="19"/>
          <w:szCs w:val="19"/>
        </w:rPr>
        <w:t>a</w:t>
      </w:r>
      <w:r>
        <w:rPr>
          <w:w w:val="120"/>
          <w:sz w:val="19"/>
          <w:szCs w:val="19"/>
        </w:rPr>
        <w:t>rd</w:t>
      </w:r>
    </w:p>
    <w:p w:rsidR="008A5B6C" w:rsidRDefault="008A5B6C">
      <w:pPr>
        <w:spacing w:before="3" w:line="120" w:lineRule="exact"/>
        <w:rPr>
          <w:sz w:val="13"/>
          <w:szCs w:val="13"/>
        </w:rPr>
      </w:pPr>
    </w:p>
    <w:p w:rsidR="008A5B6C" w:rsidRDefault="0062629D">
      <w:pPr>
        <w:ind w:left="320"/>
        <w:rPr>
          <w:sz w:val="22"/>
          <w:szCs w:val="22"/>
        </w:rPr>
      </w:pPr>
      <w:r>
        <w:rPr>
          <w:b/>
          <w:w w:val="110"/>
          <w:sz w:val="22"/>
          <w:szCs w:val="22"/>
        </w:rPr>
        <w:t>S</w:t>
      </w:r>
      <w:r>
        <w:rPr>
          <w:b/>
          <w:spacing w:val="-1"/>
          <w:w w:val="110"/>
          <w:sz w:val="22"/>
          <w:szCs w:val="22"/>
        </w:rPr>
        <w:t>o</w:t>
      </w:r>
      <w:r>
        <w:rPr>
          <w:b/>
          <w:spacing w:val="1"/>
          <w:w w:val="110"/>
          <w:sz w:val="22"/>
          <w:szCs w:val="22"/>
        </w:rPr>
        <w:t>l</w:t>
      </w:r>
      <w:r>
        <w:rPr>
          <w:b/>
          <w:w w:val="110"/>
          <w:sz w:val="22"/>
          <w:szCs w:val="22"/>
        </w:rPr>
        <w:t>ut</w:t>
      </w:r>
      <w:r>
        <w:rPr>
          <w:b/>
          <w:spacing w:val="1"/>
          <w:w w:val="110"/>
          <w:sz w:val="22"/>
          <w:szCs w:val="22"/>
        </w:rPr>
        <w:t>i</w:t>
      </w:r>
      <w:r>
        <w:rPr>
          <w:b/>
          <w:w w:val="110"/>
          <w:sz w:val="22"/>
          <w:szCs w:val="22"/>
        </w:rPr>
        <w:t>o</w:t>
      </w:r>
      <w:r>
        <w:rPr>
          <w:b/>
          <w:spacing w:val="-3"/>
          <w:w w:val="110"/>
          <w:sz w:val="22"/>
          <w:szCs w:val="22"/>
        </w:rPr>
        <w:t>n</w:t>
      </w:r>
      <w:r>
        <w:rPr>
          <w:b/>
          <w:w w:val="110"/>
          <w:sz w:val="22"/>
          <w:szCs w:val="22"/>
        </w:rPr>
        <w:t xml:space="preserve">s </w:t>
      </w:r>
      <w:r>
        <w:rPr>
          <w:b/>
          <w:spacing w:val="1"/>
          <w:w w:val="108"/>
          <w:sz w:val="22"/>
          <w:szCs w:val="22"/>
        </w:rPr>
        <w:t>A</w:t>
      </w:r>
      <w:r>
        <w:rPr>
          <w:b/>
          <w:w w:val="94"/>
          <w:sz w:val="22"/>
          <w:szCs w:val="22"/>
        </w:rPr>
        <w:t>r</w:t>
      </w:r>
      <w:r>
        <w:rPr>
          <w:b/>
          <w:spacing w:val="1"/>
          <w:w w:val="94"/>
          <w:sz w:val="22"/>
          <w:szCs w:val="22"/>
        </w:rPr>
        <w:t>c</w:t>
      </w:r>
      <w:r>
        <w:rPr>
          <w:b/>
          <w:spacing w:val="-3"/>
          <w:w w:val="110"/>
          <w:sz w:val="22"/>
          <w:szCs w:val="22"/>
        </w:rPr>
        <w:t>h</w:t>
      </w:r>
      <w:r>
        <w:rPr>
          <w:b/>
          <w:spacing w:val="1"/>
          <w:w w:val="120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w w:val="113"/>
          <w:sz w:val="22"/>
          <w:szCs w:val="22"/>
        </w:rPr>
        <w:t>e</w:t>
      </w:r>
      <w:r>
        <w:rPr>
          <w:b/>
          <w:sz w:val="22"/>
          <w:szCs w:val="22"/>
        </w:rPr>
        <w:t>ct</w:t>
      </w:r>
    </w:p>
    <w:p w:rsidR="008A5B6C" w:rsidRDefault="0062629D">
      <w:pPr>
        <w:spacing w:before="56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ncho</w:t>
      </w:r>
      <w:r>
        <w:rPr>
          <w:spacing w:val="-1"/>
          <w:w w:val="110"/>
          <w:sz w:val="19"/>
          <w:szCs w:val="19"/>
        </w:rPr>
        <w:t>r</w:t>
      </w:r>
      <w:r>
        <w:rPr>
          <w:spacing w:val="3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d</w:t>
      </w:r>
      <w:r>
        <w:rPr>
          <w:spacing w:val="42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re</w:t>
      </w:r>
      <w:r>
        <w:rPr>
          <w:spacing w:val="1"/>
          <w:w w:val="110"/>
          <w:sz w:val="19"/>
          <w:szCs w:val="19"/>
        </w:rPr>
        <w:t>s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o</w:t>
      </w:r>
      <w:r>
        <w:rPr>
          <w:spacing w:val="2"/>
          <w:w w:val="110"/>
          <w:sz w:val="19"/>
          <w:szCs w:val="19"/>
        </w:rPr>
        <w:t>n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</w:t>
      </w:r>
      <w:r>
        <w:rPr>
          <w:spacing w:val="1"/>
          <w:w w:val="110"/>
          <w:sz w:val="19"/>
          <w:szCs w:val="19"/>
        </w:rPr>
        <w:t>b</w:t>
      </w:r>
      <w:r>
        <w:rPr>
          <w:w w:val="110"/>
          <w:sz w:val="19"/>
          <w:szCs w:val="19"/>
        </w:rPr>
        <w:t>ili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y</w:t>
      </w:r>
      <w:r>
        <w:rPr>
          <w:spacing w:val="39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Wo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 xml:space="preserve">k 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 xml:space="preserve">Flow </w:t>
      </w:r>
      <w:r>
        <w:rPr>
          <w:spacing w:val="2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mo</w:t>
      </w:r>
      <w:r>
        <w:rPr>
          <w:spacing w:val="-1"/>
          <w:w w:val="112"/>
          <w:sz w:val="19"/>
          <w:szCs w:val="19"/>
        </w:rPr>
        <w:t>d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le</w:t>
      </w:r>
      <w:r>
        <w:rPr>
          <w:spacing w:val="40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te</w:t>
      </w:r>
      <w:r>
        <w:rPr>
          <w:spacing w:val="-1"/>
          <w:w w:val="112"/>
          <w:sz w:val="19"/>
          <w:szCs w:val="19"/>
        </w:rPr>
        <w:t>s</w:t>
      </w:r>
      <w:r>
        <w:rPr>
          <w:w w:val="112"/>
          <w:sz w:val="19"/>
          <w:szCs w:val="19"/>
        </w:rPr>
        <w:t>ting</w:t>
      </w:r>
      <w:r>
        <w:rPr>
          <w:spacing w:val="32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 xml:space="preserve">which 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is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 xml:space="preserve">a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ba</w:t>
      </w:r>
      <w:r>
        <w:rPr>
          <w:sz w:val="19"/>
          <w:szCs w:val="19"/>
        </w:rPr>
        <w:t xml:space="preserve">ck </w:t>
      </w:r>
      <w:r>
        <w:rPr>
          <w:spacing w:val="2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 xml:space="preserve">one 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 xml:space="preserve">or 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nk </w:t>
      </w:r>
      <w:r>
        <w:rPr>
          <w:spacing w:val="1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ce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s </w:t>
      </w:r>
      <w:r>
        <w:rPr>
          <w:spacing w:val="3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 xml:space="preserve">low </w:t>
      </w:r>
      <w:r>
        <w:rPr>
          <w:spacing w:val="2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nd </w:t>
      </w:r>
      <w:r>
        <w:rPr>
          <w:spacing w:val="37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rec</w:t>
      </w:r>
      <w:r>
        <w:rPr>
          <w:spacing w:val="2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i</w:t>
      </w:r>
      <w:r>
        <w:rPr>
          <w:spacing w:val="1"/>
          <w:w w:val="109"/>
          <w:sz w:val="19"/>
          <w:szCs w:val="19"/>
        </w:rPr>
        <w:t>v</w:t>
      </w:r>
      <w:r>
        <w:rPr>
          <w:w w:val="109"/>
          <w:sz w:val="19"/>
          <w:szCs w:val="19"/>
        </w:rPr>
        <w:t>ed</w:t>
      </w:r>
      <w:r>
        <w:rPr>
          <w:spacing w:val="45"/>
          <w:w w:val="109"/>
          <w:sz w:val="19"/>
          <w:szCs w:val="19"/>
        </w:rPr>
        <w:t xml:space="preserve"> </w:t>
      </w:r>
      <w:r>
        <w:rPr>
          <w:b/>
          <w:w w:val="105"/>
          <w:sz w:val="19"/>
          <w:szCs w:val="19"/>
        </w:rPr>
        <w:t>C</w:t>
      </w:r>
      <w:r>
        <w:rPr>
          <w:b/>
          <w:spacing w:val="-1"/>
          <w:w w:val="105"/>
          <w:sz w:val="19"/>
          <w:szCs w:val="19"/>
        </w:rPr>
        <w:t>l</w:t>
      </w:r>
      <w:r>
        <w:rPr>
          <w:b/>
          <w:spacing w:val="-1"/>
          <w:w w:val="119"/>
          <w:sz w:val="19"/>
          <w:szCs w:val="19"/>
        </w:rPr>
        <w:t>i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w w:val="99"/>
          <w:sz w:val="19"/>
          <w:szCs w:val="19"/>
        </w:rPr>
        <w:t>t</w:t>
      </w:r>
    </w:p>
    <w:p w:rsidR="008A5B6C" w:rsidRDefault="0062629D">
      <w:pPr>
        <w:spacing w:before="19"/>
        <w:ind w:left="860"/>
        <w:rPr>
          <w:sz w:val="19"/>
          <w:szCs w:val="19"/>
        </w:rPr>
      </w:pPr>
      <w:r>
        <w:rPr>
          <w:b/>
          <w:spacing w:val="-1"/>
          <w:w w:val="107"/>
          <w:sz w:val="19"/>
          <w:szCs w:val="19"/>
        </w:rPr>
        <w:t>A</w:t>
      </w:r>
      <w:r>
        <w:rPr>
          <w:b/>
          <w:spacing w:val="-1"/>
          <w:w w:val="109"/>
          <w:sz w:val="19"/>
          <w:szCs w:val="19"/>
        </w:rPr>
        <w:t>pp</w:t>
      </w:r>
      <w:r>
        <w:rPr>
          <w:b/>
          <w:w w:val="87"/>
          <w:sz w:val="19"/>
          <w:szCs w:val="19"/>
        </w:rPr>
        <w:t>r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w w:val="107"/>
          <w:sz w:val="19"/>
          <w:szCs w:val="19"/>
        </w:rPr>
        <w:t>c</w:t>
      </w:r>
      <w:r>
        <w:rPr>
          <w:b/>
          <w:spacing w:val="-1"/>
          <w:w w:val="107"/>
          <w:sz w:val="19"/>
          <w:szCs w:val="19"/>
        </w:rPr>
        <w:t>i</w:t>
      </w:r>
      <w:r>
        <w:rPr>
          <w:b/>
          <w:spacing w:val="1"/>
          <w:w w:val="99"/>
          <w:sz w:val="19"/>
          <w:szCs w:val="19"/>
        </w:rPr>
        <w:t>a</w:t>
      </w:r>
      <w:r>
        <w:rPr>
          <w:b/>
          <w:spacing w:val="2"/>
          <w:w w:val="99"/>
          <w:sz w:val="19"/>
          <w:szCs w:val="19"/>
        </w:rPr>
        <w:t>t</w:t>
      </w:r>
      <w:r>
        <w:rPr>
          <w:b/>
          <w:spacing w:val="-1"/>
          <w:w w:val="119"/>
          <w:sz w:val="19"/>
          <w:szCs w:val="19"/>
        </w:rPr>
        <w:t>i</w:t>
      </w:r>
      <w:r>
        <w:rPr>
          <w:b/>
          <w:w w:val="110"/>
          <w:sz w:val="19"/>
          <w:szCs w:val="19"/>
        </w:rPr>
        <w:t>on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6"/>
        <w:ind w:left="500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</w:t>
      </w:r>
      <w:r>
        <w:rPr>
          <w:sz w:val="18"/>
          <w:szCs w:val="18"/>
        </w:rPr>
        <w:t xml:space="preserve">   </w:t>
      </w:r>
      <w:r>
        <w:rPr>
          <w:spacing w:val="38"/>
          <w:sz w:val="18"/>
          <w:szCs w:val="18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cei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ed </w:t>
      </w:r>
      <w:r>
        <w:rPr>
          <w:spacing w:val="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Be</w:t>
      </w:r>
      <w:r>
        <w:rPr>
          <w:b/>
          <w:sz w:val="19"/>
          <w:szCs w:val="19"/>
        </w:rPr>
        <w:t>st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w w:val="109"/>
          <w:sz w:val="19"/>
          <w:szCs w:val="19"/>
        </w:rPr>
        <w:t>I</w:t>
      </w:r>
      <w:r>
        <w:rPr>
          <w:b/>
          <w:spacing w:val="-1"/>
          <w:w w:val="109"/>
          <w:sz w:val="19"/>
          <w:szCs w:val="19"/>
        </w:rPr>
        <w:t>ndi</w:t>
      </w:r>
      <w:r>
        <w:rPr>
          <w:b/>
          <w:w w:val="109"/>
          <w:sz w:val="19"/>
          <w:szCs w:val="19"/>
        </w:rPr>
        <w:t>vi</w:t>
      </w:r>
      <w:r>
        <w:rPr>
          <w:b/>
          <w:spacing w:val="-1"/>
          <w:w w:val="109"/>
          <w:sz w:val="19"/>
          <w:szCs w:val="19"/>
        </w:rPr>
        <w:t>du</w:t>
      </w:r>
      <w:r>
        <w:rPr>
          <w:b/>
          <w:spacing w:val="1"/>
          <w:w w:val="109"/>
          <w:sz w:val="19"/>
          <w:szCs w:val="19"/>
        </w:rPr>
        <w:t>a</w:t>
      </w:r>
      <w:r>
        <w:rPr>
          <w:b/>
          <w:w w:val="109"/>
          <w:sz w:val="19"/>
          <w:szCs w:val="19"/>
        </w:rPr>
        <w:t>l</w:t>
      </w:r>
      <w:r>
        <w:rPr>
          <w:b/>
          <w:spacing w:val="-1"/>
          <w:w w:val="109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E</w:t>
      </w:r>
      <w:r>
        <w:rPr>
          <w:b/>
          <w:spacing w:val="1"/>
          <w:sz w:val="19"/>
          <w:szCs w:val="19"/>
        </w:rPr>
        <w:t>x</w:t>
      </w:r>
      <w:r>
        <w:rPr>
          <w:b/>
          <w:sz w:val="19"/>
          <w:szCs w:val="19"/>
        </w:rPr>
        <w:t>c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ll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 xml:space="preserve">ce </w:t>
      </w:r>
      <w:r>
        <w:rPr>
          <w:b/>
          <w:spacing w:val="4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A</w:t>
      </w:r>
      <w:r>
        <w:rPr>
          <w:w w:val="114"/>
          <w:sz w:val="19"/>
          <w:szCs w:val="19"/>
        </w:rPr>
        <w:t>w</w:t>
      </w:r>
      <w:r>
        <w:rPr>
          <w:spacing w:val="1"/>
          <w:w w:val="114"/>
          <w:sz w:val="19"/>
          <w:szCs w:val="19"/>
        </w:rPr>
        <w:t>a</w:t>
      </w:r>
      <w:r>
        <w:rPr>
          <w:w w:val="120"/>
          <w:sz w:val="19"/>
          <w:szCs w:val="19"/>
        </w:rPr>
        <w:t>r</w:t>
      </w:r>
      <w:r>
        <w:rPr>
          <w:spacing w:val="-1"/>
          <w:w w:val="120"/>
          <w:sz w:val="19"/>
          <w:szCs w:val="19"/>
        </w:rPr>
        <w:t>d</w:t>
      </w:r>
      <w:r>
        <w:rPr>
          <w:sz w:val="18"/>
          <w:szCs w:val="18"/>
        </w:rPr>
        <w:t>.</w:t>
      </w:r>
    </w:p>
    <w:p w:rsidR="008A5B6C" w:rsidRDefault="008A5B6C">
      <w:pPr>
        <w:spacing w:line="200" w:lineRule="exact"/>
      </w:pPr>
    </w:p>
    <w:p w:rsidR="008A5B6C" w:rsidRDefault="008A5B6C">
      <w:pPr>
        <w:spacing w:before="1" w:line="280" w:lineRule="exact"/>
        <w:rPr>
          <w:sz w:val="28"/>
          <w:szCs w:val="28"/>
        </w:rPr>
      </w:pPr>
    </w:p>
    <w:p w:rsidR="008A5B6C" w:rsidRDefault="00246A90">
      <w:pPr>
        <w:ind w:left="103" w:right="9705"/>
        <w:jc w:val="center"/>
        <w:rPr>
          <w:sz w:val="22"/>
          <w:szCs w:val="22"/>
        </w:rPr>
      </w:pPr>
      <w:r w:rsidRPr="00246A90">
        <w:pict>
          <v:group id="_x0000_s1052" style="position:absolute;left:0;text-align:left;margin-left:25.15pt;margin-top:16.1pt;width:570.8pt;height:2.25pt;z-index:-251664384;mso-position-horizontal-relative:page" coordorigin="503,322" coordsize="11416,45">
            <v:shape id="_x0000_s1054" style="position:absolute;left:511;top:359;width:11400;height:0" coordorigin="511,359" coordsize="11400,0" path="m511,359r11400,e" filled="f" strokeweight=".82pt">
              <v:path arrowok="t"/>
            </v:shape>
            <v:shape id="_x0000_s1053" style="position:absolute;left:511;top:330;width:11400;height:0" coordorigin="511,330" coordsize="11400,0" path="m511,330r11400,e" filled="f" strokeweight=".82pt">
              <v:path arrowok="t"/>
            </v:shape>
            <w10:wrap anchorx="page"/>
          </v:group>
        </w:pict>
      </w:r>
      <w:r w:rsidR="0062629D">
        <w:rPr>
          <w:b/>
          <w:spacing w:val="-1"/>
          <w:sz w:val="22"/>
          <w:szCs w:val="22"/>
        </w:rPr>
        <w:t>C</w:t>
      </w:r>
      <w:r w:rsidR="0062629D">
        <w:rPr>
          <w:b/>
          <w:w w:val="96"/>
          <w:sz w:val="22"/>
          <w:szCs w:val="22"/>
        </w:rPr>
        <w:t>E</w:t>
      </w:r>
      <w:r w:rsidR="0062629D">
        <w:rPr>
          <w:b/>
          <w:spacing w:val="-2"/>
          <w:w w:val="96"/>
          <w:sz w:val="22"/>
          <w:szCs w:val="22"/>
        </w:rPr>
        <w:t>R</w:t>
      </w:r>
      <w:r w:rsidR="0062629D">
        <w:rPr>
          <w:b/>
          <w:spacing w:val="-1"/>
          <w:sz w:val="22"/>
          <w:szCs w:val="22"/>
        </w:rPr>
        <w:t>T</w:t>
      </w:r>
      <w:r w:rsidR="0062629D">
        <w:rPr>
          <w:b/>
          <w:w w:val="101"/>
          <w:sz w:val="22"/>
          <w:szCs w:val="22"/>
        </w:rPr>
        <w:t>IFICATI</w:t>
      </w:r>
      <w:r w:rsidR="0062629D">
        <w:rPr>
          <w:b/>
          <w:spacing w:val="-1"/>
          <w:w w:val="101"/>
          <w:sz w:val="22"/>
          <w:szCs w:val="22"/>
        </w:rPr>
        <w:t>O</w:t>
      </w:r>
      <w:r w:rsidR="0062629D">
        <w:rPr>
          <w:b/>
          <w:spacing w:val="1"/>
          <w:w w:val="115"/>
          <w:sz w:val="22"/>
          <w:szCs w:val="22"/>
        </w:rPr>
        <w:t>N</w:t>
      </w:r>
      <w:r w:rsidR="0062629D">
        <w:rPr>
          <w:b/>
          <w:w w:val="110"/>
          <w:sz w:val="22"/>
          <w:szCs w:val="22"/>
        </w:rPr>
        <w:t>S</w:t>
      </w:r>
    </w:p>
    <w:p w:rsidR="008A5B6C" w:rsidRDefault="008A5B6C">
      <w:pPr>
        <w:spacing w:line="100" w:lineRule="exact"/>
        <w:rPr>
          <w:sz w:val="10"/>
          <w:szCs w:val="10"/>
        </w:rPr>
      </w:pPr>
    </w:p>
    <w:p w:rsidR="008A5B6C" w:rsidRDefault="008A5B6C">
      <w:pPr>
        <w:spacing w:line="200" w:lineRule="exact"/>
      </w:pPr>
    </w:p>
    <w:p w:rsidR="008A5B6C" w:rsidRDefault="0062629D">
      <w:pPr>
        <w:spacing w:before="36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Com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le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ed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cour</w:t>
      </w:r>
      <w:r>
        <w:rPr>
          <w:spacing w:val="-1"/>
          <w:sz w:val="19"/>
          <w:szCs w:val="19"/>
        </w:rPr>
        <w:t>s</w:t>
      </w:r>
      <w:r>
        <w:rPr>
          <w:spacing w:val="3"/>
          <w:sz w:val="19"/>
          <w:szCs w:val="19"/>
        </w:rPr>
        <w:t>e</w:t>
      </w:r>
      <w:r>
        <w:rPr>
          <w:sz w:val="19"/>
          <w:szCs w:val="19"/>
        </w:rPr>
        <w:t xml:space="preserve">s 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R</w:t>
      </w:r>
      <w:r>
        <w:rPr>
          <w:spacing w:val="1"/>
          <w:w w:val="103"/>
          <w:sz w:val="19"/>
          <w:szCs w:val="19"/>
        </w:rPr>
        <w:t>e</w:t>
      </w:r>
      <w:r>
        <w:rPr>
          <w:w w:val="115"/>
          <w:sz w:val="19"/>
          <w:szCs w:val="19"/>
        </w:rPr>
        <w:t>g</w:t>
      </w:r>
      <w:r>
        <w:rPr>
          <w:spacing w:val="1"/>
          <w:w w:val="115"/>
          <w:sz w:val="19"/>
          <w:szCs w:val="19"/>
        </w:rPr>
        <w:t>u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ions</w:t>
      </w:r>
    </w:p>
    <w:p w:rsidR="008A5B6C" w:rsidRDefault="0062629D">
      <w:pPr>
        <w:spacing w:before="19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ys</w:t>
      </w:r>
      <w:r>
        <w:rPr>
          <w:spacing w:val="47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E</w:t>
      </w:r>
      <w:r>
        <w:rPr>
          <w:w w:val="107"/>
          <w:sz w:val="19"/>
          <w:szCs w:val="19"/>
        </w:rPr>
        <w:t>x</w:t>
      </w:r>
      <w:r>
        <w:rPr>
          <w:spacing w:val="1"/>
          <w:w w:val="107"/>
          <w:sz w:val="19"/>
          <w:szCs w:val="19"/>
        </w:rPr>
        <w:t>e</w:t>
      </w:r>
      <w:r>
        <w:rPr>
          <w:w w:val="107"/>
          <w:sz w:val="19"/>
          <w:szCs w:val="19"/>
        </w:rPr>
        <w:t>c</w:t>
      </w:r>
      <w:r>
        <w:rPr>
          <w:spacing w:val="1"/>
          <w:w w:val="107"/>
          <w:sz w:val="19"/>
          <w:szCs w:val="19"/>
        </w:rPr>
        <w:t>u</w:t>
      </w:r>
      <w:r>
        <w:rPr>
          <w:w w:val="107"/>
          <w:sz w:val="19"/>
          <w:szCs w:val="19"/>
        </w:rPr>
        <w:t>tion</w:t>
      </w:r>
      <w:r>
        <w:rPr>
          <w:spacing w:val="2"/>
          <w:w w:val="107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o</w:t>
      </w:r>
      <w:r>
        <w:rPr>
          <w:w w:val="105"/>
          <w:sz w:val="19"/>
          <w:szCs w:val="19"/>
        </w:rPr>
        <w:t>ce</w:t>
      </w:r>
      <w:r>
        <w:rPr>
          <w:spacing w:val="1"/>
          <w:w w:val="105"/>
          <w:sz w:val="19"/>
          <w:szCs w:val="19"/>
        </w:rPr>
        <w:t>s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es</w:t>
      </w:r>
    </w:p>
    <w:p w:rsidR="008A5B6C" w:rsidRDefault="0062629D">
      <w:pPr>
        <w:spacing w:before="16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ys</w:t>
      </w:r>
      <w:r>
        <w:rPr>
          <w:spacing w:val="4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pacing w:val="2"/>
          <w:sz w:val="19"/>
          <w:szCs w:val="19"/>
        </w:rPr>
        <w:t>r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j</w:t>
      </w:r>
      <w:r>
        <w:rPr>
          <w:sz w:val="19"/>
          <w:szCs w:val="19"/>
        </w:rPr>
        <w:t>ect</w:t>
      </w:r>
      <w:r>
        <w:rPr>
          <w:spacing w:val="3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ge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ent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lite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>
        <w:rPr>
          <w:spacing w:val="-1"/>
          <w:w w:val="99"/>
          <w:sz w:val="19"/>
          <w:szCs w:val="19"/>
        </w:rPr>
        <w:t>L</w:t>
      </w:r>
      <w:r>
        <w:rPr>
          <w:w w:val="111"/>
          <w:sz w:val="19"/>
          <w:szCs w:val="19"/>
        </w:rPr>
        <w:t>it</w:t>
      </w:r>
      <w:r>
        <w:rPr>
          <w:w w:val="107"/>
          <w:sz w:val="19"/>
          <w:szCs w:val="19"/>
        </w:rPr>
        <w:t>e</w:t>
      </w:r>
    </w:p>
    <w:p w:rsidR="008A5B6C" w:rsidRDefault="0062629D">
      <w:pPr>
        <w:spacing w:before="16"/>
        <w:ind w:left="50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Co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3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nking 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echn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>c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pacing w:val="2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Certified</w:t>
      </w:r>
    </w:p>
    <w:p w:rsidR="008A5B6C" w:rsidRDefault="0062629D">
      <w:pPr>
        <w:spacing w:before="19"/>
        <w:ind w:left="500"/>
        <w:rPr>
          <w:sz w:val="19"/>
          <w:szCs w:val="19"/>
        </w:rPr>
        <w:sectPr w:rsidR="008A5B6C">
          <w:pgSz w:w="12240" w:h="15840"/>
          <w:pgMar w:top="320" w:right="0" w:bottom="280" w:left="400" w:header="720" w:footer="720" w:gutter="0"/>
          <w:cols w:space="720"/>
        </w:sect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Co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3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nking </w:t>
      </w:r>
      <w:r>
        <w:rPr>
          <w:spacing w:val="4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F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nction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</w:t>
      </w:r>
      <w:r>
        <w:rPr>
          <w:spacing w:val="-5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Certified</w:t>
      </w:r>
    </w:p>
    <w:p w:rsidR="008A5B6C" w:rsidRDefault="0062629D">
      <w:pPr>
        <w:spacing w:before="8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lastRenderedPageBreak/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-</w:t>
      </w:r>
      <w:r>
        <w:rPr>
          <w:spacing w:val="1"/>
          <w:w w:val="110"/>
          <w:sz w:val="19"/>
          <w:szCs w:val="19"/>
        </w:rPr>
        <w:t>ba</w:t>
      </w:r>
      <w:r>
        <w:rPr>
          <w:w w:val="110"/>
          <w:sz w:val="19"/>
          <w:szCs w:val="19"/>
        </w:rPr>
        <w:t>nking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Certified</w:t>
      </w:r>
      <w:r>
        <w:rPr>
          <w:spacing w:val="-1"/>
          <w:w w:val="99"/>
          <w:sz w:val="19"/>
          <w:szCs w:val="19"/>
        </w:rPr>
        <w:t>-</w:t>
      </w:r>
      <w:r>
        <w:rPr>
          <w:spacing w:val="2"/>
          <w:w w:val="99"/>
          <w:sz w:val="19"/>
          <w:szCs w:val="19"/>
        </w:rPr>
        <w:t>F</w:t>
      </w:r>
      <w:r>
        <w:rPr>
          <w:spacing w:val="1"/>
          <w:w w:val="120"/>
          <w:sz w:val="19"/>
          <w:szCs w:val="19"/>
        </w:rPr>
        <w:t>u</w:t>
      </w:r>
      <w:r>
        <w:rPr>
          <w:w w:val="111"/>
          <w:sz w:val="19"/>
          <w:szCs w:val="19"/>
        </w:rPr>
        <w:t>nction</w:t>
      </w:r>
      <w:r>
        <w:rPr>
          <w:spacing w:val="1"/>
          <w:w w:val="111"/>
          <w:sz w:val="19"/>
          <w:szCs w:val="19"/>
        </w:rPr>
        <w:t>a</w:t>
      </w:r>
      <w:r>
        <w:rPr>
          <w:w w:val="104"/>
          <w:sz w:val="19"/>
          <w:szCs w:val="19"/>
        </w:rPr>
        <w:t>l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cle 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CRM</w:t>
      </w:r>
      <w:r>
        <w:rPr>
          <w:spacing w:val="19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technic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l/F</w:t>
      </w:r>
      <w:r>
        <w:rPr>
          <w:spacing w:val="1"/>
          <w:w w:val="111"/>
          <w:sz w:val="19"/>
          <w:szCs w:val="19"/>
        </w:rPr>
        <w:t>u</w:t>
      </w:r>
      <w:r>
        <w:rPr>
          <w:spacing w:val="-2"/>
          <w:w w:val="111"/>
          <w:sz w:val="19"/>
          <w:szCs w:val="19"/>
        </w:rPr>
        <w:t>n</w:t>
      </w:r>
      <w:r>
        <w:rPr>
          <w:w w:val="111"/>
          <w:sz w:val="19"/>
          <w:szCs w:val="19"/>
        </w:rPr>
        <w:t>ction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</w:t>
      </w:r>
      <w:r>
        <w:rPr>
          <w:spacing w:val="21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Certified</w:t>
      </w:r>
    </w:p>
    <w:p w:rsidR="008A5B6C" w:rsidRDefault="008A5B6C">
      <w:pPr>
        <w:spacing w:line="200" w:lineRule="exact"/>
      </w:pPr>
    </w:p>
    <w:p w:rsidR="008A5B6C" w:rsidRDefault="008A5B6C">
      <w:pPr>
        <w:spacing w:before="1" w:line="280" w:lineRule="exact"/>
        <w:rPr>
          <w:sz w:val="28"/>
          <w:szCs w:val="28"/>
        </w:rPr>
      </w:pPr>
    </w:p>
    <w:p w:rsidR="008A5B6C" w:rsidRDefault="00246A90">
      <w:pPr>
        <w:ind w:left="63" w:right="7175"/>
        <w:jc w:val="center"/>
        <w:rPr>
          <w:sz w:val="22"/>
          <w:szCs w:val="22"/>
        </w:rPr>
      </w:pPr>
      <w:r w:rsidRPr="00246A90">
        <w:pict>
          <v:group id="_x0000_s1049" style="position:absolute;left:0;text-align:left;margin-left:25.15pt;margin-top:16.1pt;width:570.85pt;height:2.3pt;z-index:-251662336;mso-position-horizontal-relative:page" coordorigin="503,322" coordsize="11417,46">
            <v:shape id="_x0000_s1051" style="position:absolute;left:511;top:359;width:11400;height:0" coordorigin="511,359" coordsize="11400,0" path="m511,359r11400,e" filled="f" strokeweight=".82pt">
              <v:path arrowok="t"/>
            </v:shape>
            <v:shape id="_x0000_s1050" style="position:absolute;left:511;top:330;width:11400;height:0" coordorigin="511,330" coordsize="11400,0" path="m511,330r11400,e" filled="f" strokeweight=".29775mm">
              <v:path arrowok="t"/>
            </v:shape>
            <w10:wrap anchorx="page"/>
          </v:group>
        </w:pict>
      </w:r>
      <w:r w:rsidR="0062629D">
        <w:rPr>
          <w:b/>
          <w:sz w:val="22"/>
          <w:szCs w:val="22"/>
        </w:rPr>
        <w:t>P</w:t>
      </w:r>
      <w:r w:rsidR="0062629D">
        <w:rPr>
          <w:b/>
          <w:spacing w:val="-1"/>
          <w:sz w:val="22"/>
          <w:szCs w:val="22"/>
        </w:rPr>
        <w:t>R</w:t>
      </w:r>
      <w:r w:rsidR="0062629D">
        <w:rPr>
          <w:b/>
          <w:spacing w:val="1"/>
          <w:sz w:val="22"/>
          <w:szCs w:val="22"/>
        </w:rPr>
        <w:t>O</w:t>
      </w:r>
      <w:r w:rsidR="0062629D">
        <w:rPr>
          <w:b/>
          <w:sz w:val="22"/>
          <w:szCs w:val="22"/>
        </w:rPr>
        <w:t>F</w:t>
      </w:r>
      <w:r w:rsidR="0062629D">
        <w:rPr>
          <w:b/>
          <w:spacing w:val="-1"/>
          <w:sz w:val="22"/>
          <w:szCs w:val="22"/>
        </w:rPr>
        <w:t>E</w:t>
      </w:r>
      <w:r w:rsidR="0062629D">
        <w:rPr>
          <w:b/>
          <w:sz w:val="22"/>
          <w:szCs w:val="22"/>
        </w:rPr>
        <w:t>S</w:t>
      </w:r>
      <w:r w:rsidR="0062629D">
        <w:rPr>
          <w:b/>
          <w:spacing w:val="-1"/>
          <w:sz w:val="22"/>
          <w:szCs w:val="22"/>
        </w:rPr>
        <w:t>S</w:t>
      </w:r>
      <w:r w:rsidR="0062629D">
        <w:rPr>
          <w:b/>
          <w:sz w:val="22"/>
          <w:szCs w:val="22"/>
        </w:rPr>
        <w:t>I</w:t>
      </w:r>
      <w:r w:rsidR="0062629D">
        <w:rPr>
          <w:b/>
          <w:spacing w:val="-1"/>
          <w:sz w:val="22"/>
          <w:szCs w:val="22"/>
        </w:rPr>
        <w:t>O</w:t>
      </w:r>
      <w:r w:rsidR="0062629D">
        <w:rPr>
          <w:b/>
          <w:spacing w:val="-2"/>
          <w:sz w:val="22"/>
          <w:szCs w:val="22"/>
        </w:rPr>
        <w:t>N</w:t>
      </w:r>
      <w:r w:rsidR="0062629D">
        <w:rPr>
          <w:b/>
          <w:spacing w:val="1"/>
          <w:sz w:val="22"/>
          <w:szCs w:val="22"/>
        </w:rPr>
        <w:t>A</w:t>
      </w:r>
      <w:r w:rsidR="0062629D">
        <w:rPr>
          <w:b/>
          <w:sz w:val="22"/>
          <w:szCs w:val="22"/>
        </w:rPr>
        <w:t>L</w:t>
      </w:r>
      <w:r w:rsidR="0062629D">
        <w:rPr>
          <w:b/>
          <w:spacing w:val="49"/>
          <w:sz w:val="22"/>
          <w:szCs w:val="22"/>
        </w:rPr>
        <w:t xml:space="preserve"> </w:t>
      </w:r>
      <w:r w:rsidR="0062629D">
        <w:rPr>
          <w:b/>
          <w:spacing w:val="-1"/>
          <w:w w:val="97"/>
          <w:sz w:val="22"/>
          <w:szCs w:val="22"/>
        </w:rPr>
        <w:t>EX</w:t>
      </w:r>
      <w:r w:rsidR="0062629D">
        <w:rPr>
          <w:b/>
          <w:w w:val="97"/>
          <w:sz w:val="22"/>
          <w:szCs w:val="22"/>
        </w:rPr>
        <w:t>P</w:t>
      </w:r>
      <w:r w:rsidR="0062629D">
        <w:rPr>
          <w:b/>
          <w:spacing w:val="-3"/>
          <w:w w:val="97"/>
          <w:sz w:val="22"/>
          <w:szCs w:val="22"/>
        </w:rPr>
        <w:t>E</w:t>
      </w:r>
      <w:r w:rsidR="0062629D">
        <w:rPr>
          <w:b/>
          <w:spacing w:val="-1"/>
          <w:w w:val="97"/>
          <w:sz w:val="22"/>
          <w:szCs w:val="22"/>
        </w:rPr>
        <w:t>R</w:t>
      </w:r>
      <w:r w:rsidR="0062629D">
        <w:rPr>
          <w:b/>
          <w:w w:val="97"/>
          <w:sz w:val="22"/>
          <w:szCs w:val="22"/>
        </w:rPr>
        <w:t>IE</w:t>
      </w:r>
      <w:r w:rsidR="0062629D">
        <w:rPr>
          <w:b/>
          <w:spacing w:val="1"/>
          <w:w w:val="97"/>
          <w:sz w:val="22"/>
          <w:szCs w:val="22"/>
        </w:rPr>
        <w:t>N</w:t>
      </w:r>
      <w:r w:rsidR="0062629D">
        <w:rPr>
          <w:b/>
          <w:spacing w:val="-1"/>
          <w:w w:val="97"/>
          <w:sz w:val="22"/>
          <w:szCs w:val="22"/>
        </w:rPr>
        <w:t>C</w:t>
      </w:r>
      <w:r w:rsidR="0062629D">
        <w:rPr>
          <w:b/>
          <w:w w:val="97"/>
          <w:sz w:val="22"/>
          <w:szCs w:val="22"/>
        </w:rPr>
        <w:t>E</w:t>
      </w:r>
      <w:r w:rsidR="0062629D">
        <w:rPr>
          <w:b/>
          <w:spacing w:val="9"/>
          <w:w w:val="97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(</w:t>
      </w:r>
      <w:r w:rsidR="0062629D">
        <w:rPr>
          <w:b/>
          <w:spacing w:val="2"/>
          <w:sz w:val="22"/>
          <w:szCs w:val="22"/>
        </w:rPr>
        <w:t>1</w:t>
      </w:r>
      <w:r w:rsidR="0062629D">
        <w:rPr>
          <w:b/>
          <w:sz w:val="22"/>
          <w:szCs w:val="22"/>
        </w:rPr>
        <w:t>1</w:t>
      </w:r>
      <w:r w:rsidR="0062629D">
        <w:rPr>
          <w:b/>
          <w:spacing w:val="-2"/>
          <w:sz w:val="22"/>
          <w:szCs w:val="22"/>
        </w:rPr>
        <w:t xml:space="preserve"> </w:t>
      </w:r>
      <w:r w:rsidR="0062629D">
        <w:rPr>
          <w:b/>
          <w:spacing w:val="-1"/>
          <w:w w:val="92"/>
          <w:sz w:val="22"/>
          <w:szCs w:val="22"/>
        </w:rPr>
        <w:t>Y</w:t>
      </w:r>
      <w:r w:rsidR="0062629D">
        <w:rPr>
          <w:b/>
          <w:w w:val="103"/>
          <w:sz w:val="22"/>
          <w:szCs w:val="22"/>
        </w:rPr>
        <w:t>ear</w:t>
      </w:r>
      <w:r w:rsidR="0062629D">
        <w:rPr>
          <w:b/>
          <w:spacing w:val="-2"/>
          <w:w w:val="103"/>
          <w:sz w:val="22"/>
          <w:szCs w:val="22"/>
        </w:rPr>
        <w:t>s</w:t>
      </w:r>
      <w:r w:rsidR="0062629D">
        <w:rPr>
          <w:b/>
          <w:sz w:val="22"/>
          <w:szCs w:val="22"/>
        </w:rPr>
        <w:t>)</w:t>
      </w:r>
    </w:p>
    <w:p w:rsidR="008A5B6C" w:rsidRDefault="008A5B6C">
      <w:pPr>
        <w:spacing w:before="9" w:line="180" w:lineRule="exact"/>
        <w:rPr>
          <w:sz w:val="18"/>
          <w:szCs w:val="18"/>
        </w:rPr>
      </w:pPr>
    </w:p>
    <w:p w:rsidR="008A5B6C" w:rsidRDefault="0062629D">
      <w:pPr>
        <w:spacing w:before="23"/>
        <w:ind w:left="280"/>
        <w:rPr>
          <w:sz w:val="22"/>
          <w:szCs w:val="22"/>
        </w:rPr>
      </w:pPr>
      <w:r>
        <w:rPr>
          <w:b/>
          <w:spacing w:val="-1"/>
          <w:w w:val="110"/>
          <w:sz w:val="22"/>
          <w:szCs w:val="22"/>
        </w:rPr>
        <w:t>B</w:t>
      </w:r>
      <w:r>
        <w:rPr>
          <w:b/>
          <w:w w:val="110"/>
          <w:sz w:val="22"/>
          <w:szCs w:val="22"/>
        </w:rPr>
        <w:t>us</w:t>
      </w:r>
      <w:r>
        <w:rPr>
          <w:b/>
          <w:spacing w:val="1"/>
          <w:w w:val="110"/>
          <w:sz w:val="22"/>
          <w:szCs w:val="22"/>
        </w:rPr>
        <w:t>i</w:t>
      </w:r>
      <w:r>
        <w:rPr>
          <w:b/>
          <w:w w:val="110"/>
          <w:sz w:val="22"/>
          <w:szCs w:val="22"/>
        </w:rPr>
        <w:t>ness</w:t>
      </w:r>
      <w:r>
        <w:rPr>
          <w:b/>
          <w:spacing w:val="-5"/>
          <w:w w:val="11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 xml:space="preserve">t 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(</w:t>
      </w:r>
      <w:r>
        <w:rPr>
          <w:b/>
          <w:sz w:val="22"/>
          <w:szCs w:val="22"/>
        </w:rPr>
        <w:t xml:space="preserve">8 </w:t>
      </w:r>
      <w:r>
        <w:rPr>
          <w:b/>
          <w:spacing w:val="-3"/>
          <w:w w:val="111"/>
          <w:sz w:val="22"/>
          <w:szCs w:val="22"/>
        </w:rPr>
        <w:t>y</w:t>
      </w:r>
      <w:r>
        <w:rPr>
          <w:b/>
          <w:sz w:val="22"/>
          <w:szCs w:val="22"/>
        </w:rPr>
        <w:t>ea</w:t>
      </w:r>
      <w:r>
        <w:rPr>
          <w:b/>
          <w:spacing w:val="-2"/>
          <w:sz w:val="22"/>
          <w:szCs w:val="22"/>
        </w:rPr>
        <w:t>r</w:t>
      </w:r>
      <w:r>
        <w:rPr>
          <w:b/>
          <w:w w:val="107"/>
          <w:sz w:val="22"/>
          <w:szCs w:val="22"/>
        </w:rPr>
        <w:t>s)</w:t>
      </w:r>
    </w:p>
    <w:p w:rsidR="008A5B6C" w:rsidRDefault="0062629D">
      <w:pPr>
        <w:spacing w:before="58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1"/>
          <w:w w:val="108"/>
          <w:sz w:val="19"/>
          <w:szCs w:val="19"/>
        </w:rPr>
        <w:t>t</w:t>
      </w:r>
      <w:r>
        <w:rPr>
          <w:w w:val="108"/>
          <w:sz w:val="19"/>
          <w:szCs w:val="19"/>
        </w:rPr>
        <w:t>en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i</w:t>
      </w:r>
      <w:r>
        <w:rPr>
          <w:spacing w:val="1"/>
          <w:w w:val="108"/>
          <w:sz w:val="19"/>
          <w:szCs w:val="19"/>
        </w:rPr>
        <w:t>v</w:t>
      </w:r>
      <w:r>
        <w:rPr>
          <w:w w:val="108"/>
          <w:sz w:val="19"/>
          <w:szCs w:val="19"/>
        </w:rPr>
        <w:t>e</w:t>
      </w:r>
      <w:r>
        <w:rPr>
          <w:spacing w:val="-5"/>
          <w:w w:val="108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e</w:t>
      </w:r>
      <w:r>
        <w:rPr>
          <w:spacing w:val="1"/>
          <w:w w:val="108"/>
          <w:sz w:val="19"/>
          <w:szCs w:val="19"/>
        </w:rPr>
        <w:t>x</w:t>
      </w:r>
      <w:r>
        <w:rPr>
          <w:spacing w:val="-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erience</w:t>
      </w:r>
      <w:r>
        <w:rPr>
          <w:spacing w:val="8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h</w:t>
      </w:r>
      <w:r>
        <w:rPr>
          <w:spacing w:val="1"/>
          <w:w w:val="115"/>
          <w:sz w:val="19"/>
          <w:szCs w:val="19"/>
        </w:rPr>
        <w:t>a</w:t>
      </w:r>
      <w:r>
        <w:rPr>
          <w:w w:val="115"/>
          <w:sz w:val="19"/>
          <w:szCs w:val="19"/>
        </w:rPr>
        <w:t>n</w:t>
      </w:r>
      <w:r>
        <w:rPr>
          <w:spacing w:val="2"/>
          <w:w w:val="115"/>
          <w:sz w:val="19"/>
          <w:szCs w:val="19"/>
        </w:rPr>
        <w:t>d</w:t>
      </w:r>
      <w:r>
        <w:rPr>
          <w:w w:val="115"/>
          <w:sz w:val="19"/>
          <w:szCs w:val="19"/>
        </w:rPr>
        <w:t>s</w:t>
      </w:r>
      <w:r>
        <w:rPr>
          <w:spacing w:val="-8"/>
          <w:w w:val="11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ta</w:t>
      </w:r>
      <w:r>
        <w:rPr>
          <w:spacing w:val="40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ly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is</w:t>
      </w:r>
      <w:r>
        <w:rPr>
          <w:spacing w:val="-4"/>
          <w:w w:val="10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ing 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pacing w:val="2"/>
          <w:sz w:val="19"/>
          <w:szCs w:val="19"/>
        </w:rPr>
        <w:t>Q</w:t>
      </w:r>
      <w:r>
        <w:rPr>
          <w:sz w:val="19"/>
          <w:szCs w:val="19"/>
        </w:rPr>
        <w:t>L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(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cle,</w:t>
      </w:r>
      <w:r>
        <w:rPr>
          <w:spacing w:val="4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QL</w:t>
      </w:r>
      <w:r>
        <w:rPr>
          <w:spacing w:val="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er)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U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ix</w:t>
      </w:r>
      <w:r>
        <w:rPr>
          <w:spacing w:val="3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Wind</w:t>
      </w:r>
      <w:r>
        <w:rPr>
          <w:spacing w:val="-1"/>
          <w:w w:val="111"/>
          <w:sz w:val="19"/>
          <w:szCs w:val="19"/>
        </w:rPr>
        <w:t>o</w:t>
      </w:r>
      <w:r>
        <w:rPr>
          <w:w w:val="111"/>
          <w:sz w:val="19"/>
          <w:szCs w:val="19"/>
        </w:rPr>
        <w:t>ws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pacing w:val="-1"/>
          <w:w w:val="99"/>
          <w:sz w:val="19"/>
          <w:szCs w:val="19"/>
        </w:rPr>
        <w:t>E</w:t>
      </w:r>
      <w:r>
        <w:rPr>
          <w:w w:val="114"/>
          <w:sz w:val="19"/>
          <w:szCs w:val="19"/>
        </w:rPr>
        <w:t>n</w:t>
      </w:r>
      <w:r>
        <w:rPr>
          <w:spacing w:val="1"/>
          <w:w w:val="114"/>
          <w:sz w:val="19"/>
          <w:szCs w:val="19"/>
        </w:rPr>
        <w:t>v</w:t>
      </w:r>
      <w:r>
        <w:rPr>
          <w:w w:val="110"/>
          <w:sz w:val="19"/>
          <w:szCs w:val="19"/>
        </w:rPr>
        <w:t>ir</w:t>
      </w:r>
      <w:r>
        <w:rPr>
          <w:spacing w:val="2"/>
          <w:w w:val="110"/>
          <w:sz w:val="19"/>
          <w:szCs w:val="19"/>
        </w:rPr>
        <w:t>o</w:t>
      </w:r>
      <w:r>
        <w:rPr>
          <w:w w:val="114"/>
          <w:sz w:val="19"/>
          <w:szCs w:val="19"/>
        </w:rPr>
        <w:t>nm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sz w:val="19"/>
          <w:szCs w:val="19"/>
        </w:rPr>
        <w:t>5</w:t>
      </w:r>
      <w:r>
        <w:rPr>
          <w:sz w:val="19"/>
          <w:szCs w:val="19"/>
        </w:rPr>
        <w:t>+</w:t>
      </w:r>
      <w:r>
        <w:rPr>
          <w:spacing w:val="7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ye</w:t>
      </w:r>
      <w:r>
        <w:rPr>
          <w:spacing w:val="2"/>
          <w:w w:val="110"/>
          <w:sz w:val="19"/>
          <w:szCs w:val="19"/>
        </w:rPr>
        <w:t>a</w:t>
      </w:r>
      <w:r>
        <w:rPr>
          <w:w w:val="113"/>
          <w:sz w:val="19"/>
          <w:szCs w:val="19"/>
        </w:rPr>
        <w:t>r</w:t>
      </w:r>
      <w:r>
        <w:rPr>
          <w:spacing w:val="-2"/>
          <w:w w:val="113"/>
          <w:sz w:val="19"/>
          <w:szCs w:val="19"/>
        </w:rPr>
        <w:t>s</w:t>
      </w:r>
      <w:r>
        <w:rPr>
          <w:w w:val="83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x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erience</w:t>
      </w:r>
      <w:r>
        <w:rPr>
          <w:spacing w:val="-9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</w:t>
      </w:r>
      <w:r>
        <w:rPr>
          <w:spacing w:val="-1"/>
          <w:w w:val="110"/>
          <w:sz w:val="19"/>
          <w:szCs w:val="19"/>
        </w:rPr>
        <w:t>f</w:t>
      </w:r>
      <w:r>
        <w:rPr>
          <w:spacing w:val="2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r</w:t>
      </w:r>
      <w:r>
        <w:rPr>
          <w:spacing w:val="2"/>
          <w:w w:val="110"/>
          <w:sz w:val="19"/>
          <w:szCs w:val="19"/>
        </w:rPr>
        <w:t>m</w:t>
      </w:r>
      <w:r>
        <w:rPr>
          <w:w w:val="110"/>
          <w:sz w:val="19"/>
          <w:szCs w:val="19"/>
        </w:rPr>
        <w:t>ing</w:t>
      </w:r>
      <w:r>
        <w:rPr>
          <w:spacing w:val="9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q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irem</w:t>
      </w:r>
      <w:r>
        <w:rPr>
          <w:spacing w:val="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nts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G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thering</w:t>
      </w:r>
      <w:r>
        <w:rPr>
          <w:spacing w:val="6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writing</w:t>
      </w:r>
      <w:r>
        <w:rPr>
          <w:spacing w:val="7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F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nction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</w:t>
      </w:r>
      <w:r>
        <w:rPr>
          <w:spacing w:val="-13"/>
          <w:w w:val="111"/>
          <w:sz w:val="19"/>
          <w:szCs w:val="19"/>
        </w:rPr>
        <w:t xml:space="preserve"> </w:t>
      </w:r>
      <w:r>
        <w:rPr>
          <w:spacing w:val="-1"/>
          <w:w w:val="94"/>
          <w:sz w:val="19"/>
          <w:szCs w:val="19"/>
        </w:rPr>
        <w:t>S</w:t>
      </w:r>
      <w:r>
        <w:rPr>
          <w:spacing w:val="-1"/>
          <w:w w:val="119"/>
          <w:sz w:val="19"/>
          <w:szCs w:val="19"/>
        </w:rPr>
        <w:t>p</w:t>
      </w:r>
      <w:r>
        <w:rPr>
          <w:w w:val="104"/>
          <w:sz w:val="19"/>
          <w:szCs w:val="19"/>
        </w:rPr>
        <w:t>ec</w:t>
      </w:r>
      <w:r>
        <w:rPr>
          <w:spacing w:val="2"/>
          <w:w w:val="104"/>
          <w:sz w:val="19"/>
          <w:szCs w:val="19"/>
        </w:rPr>
        <w:t>i</w:t>
      </w:r>
      <w:r>
        <w:rPr>
          <w:spacing w:val="-1"/>
          <w:w w:val="99"/>
          <w:sz w:val="19"/>
          <w:szCs w:val="19"/>
        </w:rPr>
        <w:t>f</w:t>
      </w:r>
      <w:r>
        <w:rPr>
          <w:w w:val="105"/>
          <w:sz w:val="19"/>
          <w:szCs w:val="19"/>
        </w:rPr>
        <w:t>ic</w:t>
      </w:r>
      <w:r>
        <w:rPr>
          <w:spacing w:val="1"/>
          <w:w w:val="105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ions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sz w:val="19"/>
          <w:szCs w:val="19"/>
        </w:rPr>
        <w:t>7</w:t>
      </w:r>
      <w:r>
        <w:rPr>
          <w:sz w:val="19"/>
          <w:szCs w:val="19"/>
        </w:rPr>
        <w:t>+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ye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rs</w:t>
      </w:r>
      <w:r>
        <w:rPr>
          <w:spacing w:val="43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re</w:t>
      </w:r>
      <w:r>
        <w:rPr>
          <w:spacing w:val="-1"/>
          <w:w w:val="111"/>
          <w:sz w:val="19"/>
          <w:szCs w:val="19"/>
        </w:rPr>
        <w:t>p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ring</w:t>
      </w:r>
      <w:r>
        <w:rPr>
          <w:spacing w:val="20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F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nctio</w:t>
      </w:r>
      <w:r>
        <w:rPr>
          <w:spacing w:val="2"/>
          <w:w w:val="111"/>
          <w:sz w:val="19"/>
          <w:szCs w:val="19"/>
        </w:rPr>
        <w:t>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</w:t>
      </w:r>
      <w:r>
        <w:rPr>
          <w:spacing w:val="-17"/>
          <w:w w:val="111"/>
          <w:sz w:val="19"/>
          <w:szCs w:val="19"/>
        </w:rPr>
        <w:t xml:space="preserve"> </w:t>
      </w:r>
      <w:r>
        <w:rPr>
          <w:spacing w:val="-1"/>
          <w:w w:val="94"/>
          <w:sz w:val="19"/>
          <w:szCs w:val="19"/>
        </w:rPr>
        <w:t>S</w:t>
      </w:r>
      <w:r>
        <w:rPr>
          <w:spacing w:val="-1"/>
          <w:w w:val="119"/>
          <w:sz w:val="19"/>
          <w:szCs w:val="19"/>
        </w:rPr>
        <w:t>p</w:t>
      </w:r>
      <w:r>
        <w:rPr>
          <w:w w:val="102"/>
          <w:sz w:val="19"/>
          <w:szCs w:val="19"/>
        </w:rPr>
        <w:t>ecifi</w:t>
      </w:r>
      <w:r>
        <w:rPr>
          <w:spacing w:val="-1"/>
          <w:w w:val="102"/>
          <w:sz w:val="19"/>
          <w:szCs w:val="19"/>
        </w:rPr>
        <w:t>c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</w:t>
      </w:r>
      <w:r>
        <w:rPr>
          <w:spacing w:val="2"/>
          <w:w w:val="110"/>
          <w:sz w:val="19"/>
          <w:szCs w:val="19"/>
        </w:rPr>
        <w:t>n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sz w:val="19"/>
          <w:szCs w:val="19"/>
        </w:rPr>
        <w:t>6</w:t>
      </w:r>
      <w:r>
        <w:rPr>
          <w:sz w:val="19"/>
          <w:szCs w:val="19"/>
        </w:rPr>
        <w:t>+</w:t>
      </w:r>
      <w:r>
        <w:rPr>
          <w:spacing w:val="8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ye</w:t>
      </w:r>
      <w:r>
        <w:rPr>
          <w:spacing w:val="2"/>
          <w:w w:val="110"/>
          <w:sz w:val="19"/>
          <w:szCs w:val="19"/>
        </w:rPr>
        <w:t>a</w:t>
      </w:r>
      <w:r>
        <w:rPr>
          <w:w w:val="113"/>
          <w:sz w:val="19"/>
          <w:szCs w:val="19"/>
        </w:rPr>
        <w:t>r</w:t>
      </w:r>
      <w:r>
        <w:rPr>
          <w:spacing w:val="-2"/>
          <w:w w:val="113"/>
          <w:sz w:val="19"/>
          <w:szCs w:val="19"/>
        </w:rPr>
        <w:t>s</w:t>
      </w:r>
      <w:r>
        <w:rPr>
          <w:w w:val="83"/>
          <w:sz w:val="19"/>
          <w:szCs w:val="19"/>
        </w:rPr>
        <w:t>’</w:t>
      </w:r>
      <w:r>
        <w:rPr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e</w:t>
      </w:r>
      <w:r>
        <w:rPr>
          <w:spacing w:val="1"/>
          <w:w w:val="109"/>
          <w:sz w:val="19"/>
          <w:szCs w:val="19"/>
        </w:rPr>
        <w:t>x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 xml:space="preserve">erience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ta</w:t>
      </w:r>
      <w:r>
        <w:rPr>
          <w:spacing w:val="38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A</w:t>
      </w:r>
      <w:r>
        <w:rPr>
          <w:spacing w:val="1"/>
          <w:w w:val="109"/>
          <w:sz w:val="19"/>
          <w:szCs w:val="19"/>
        </w:rPr>
        <w:t>na</w:t>
      </w:r>
      <w:r>
        <w:rPr>
          <w:w w:val="109"/>
          <w:sz w:val="19"/>
          <w:szCs w:val="19"/>
        </w:rPr>
        <w:t>ly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is</w:t>
      </w:r>
      <w:r>
        <w:rPr>
          <w:spacing w:val="-4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D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t</w:t>
      </w:r>
      <w:r>
        <w:rPr>
          <w:spacing w:val="1"/>
          <w:w w:val="109"/>
          <w:sz w:val="19"/>
          <w:szCs w:val="19"/>
        </w:rPr>
        <w:t>aba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es</w:t>
      </w:r>
      <w:r>
        <w:rPr>
          <w:spacing w:val="3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like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w w:val="108"/>
          <w:sz w:val="19"/>
          <w:szCs w:val="19"/>
        </w:rPr>
        <w:t>O</w:t>
      </w:r>
      <w:r>
        <w:rPr>
          <w:w w:val="115"/>
          <w:sz w:val="19"/>
          <w:szCs w:val="19"/>
        </w:rPr>
        <w:t>r</w:t>
      </w:r>
      <w:r>
        <w:rPr>
          <w:spacing w:val="1"/>
          <w:w w:val="115"/>
          <w:sz w:val="19"/>
          <w:szCs w:val="19"/>
        </w:rPr>
        <w:t>a</w:t>
      </w:r>
      <w:r>
        <w:rPr>
          <w:w w:val="104"/>
          <w:sz w:val="19"/>
          <w:szCs w:val="19"/>
        </w:rPr>
        <w:t>cle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x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ert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pacing w:val="2"/>
          <w:sz w:val="19"/>
          <w:szCs w:val="19"/>
        </w:rPr>
        <w:t>Q</w:t>
      </w:r>
      <w:r>
        <w:rPr>
          <w:sz w:val="19"/>
          <w:szCs w:val="19"/>
        </w:rPr>
        <w:t>L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 xml:space="preserve">Query </w:t>
      </w:r>
      <w:r>
        <w:rPr>
          <w:spacing w:val="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Writi</w:t>
      </w:r>
      <w:r>
        <w:rPr>
          <w:spacing w:val="2"/>
          <w:w w:val="109"/>
          <w:sz w:val="19"/>
          <w:szCs w:val="19"/>
        </w:rPr>
        <w:t>n</w:t>
      </w:r>
      <w:r>
        <w:rPr>
          <w:w w:val="109"/>
          <w:sz w:val="19"/>
          <w:szCs w:val="19"/>
        </w:rPr>
        <w:t>g</w:t>
      </w:r>
      <w:r>
        <w:rPr>
          <w:spacing w:val="1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I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i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y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ta</w:t>
      </w:r>
      <w:r>
        <w:rPr>
          <w:spacing w:val="44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ss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es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x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ec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ed</w:t>
      </w:r>
      <w:r>
        <w:rPr>
          <w:spacing w:val="-10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re</w:t>
      </w:r>
      <w:r>
        <w:rPr>
          <w:spacing w:val="-1"/>
          <w:w w:val="111"/>
          <w:sz w:val="19"/>
          <w:szCs w:val="19"/>
        </w:rPr>
        <w:t>s</w:t>
      </w:r>
      <w:r>
        <w:rPr>
          <w:spacing w:val="1"/>
          <w:w w:val="111"/>
          <w:sz w:val="19"/>
          <w:szCs w:val="19"/>
        </w:rPr>
        <w:t>u</w:t>
      </w:r>
      <w:r>
        <w:rPr>
          <w:spacing w:val="2"/>
          <w:w w:val="111"/>
          <w:sz w:val="19"/>
          <w:szCs w:val="19"/>
        </w:rPr>
        <w:t>l</w:t>
      </w:r>
      <w:r>
        <w:rPr>
          <w:w w:val="111"/>
          <w:sz w:val="19"/>
          <w:szCs w:val="19"/>
        </w:rPr>
        <w:t>t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,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re</w:t>
      </w:r>
      <w:r>
        <w:rPr>
          <w:spacing w:val="-1"/>
          <w:w w:val="111"/>
          <w:sz w:val="19"/>
          <w:szCs w:val="19"/>
        </w:rPr>
        <w:t>p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re</w:t>
      </w:r>
      <w:r>
        <w:rPr>
          <w:spacing w:val="17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</w:t>
      </w:r>
      <w:r>
        <w:rPr>
          <w:spacing w:val="1"/>
          <w:w w:val="111"/>
          <w:sz w:val="19"/>
          <w:szCs w:val="19"/>
        </w:rPr>
        <w:t>a</w:t>
      </w:r>
      <w:r>
        <w:rPr>
          <w:spacing w:val="-1"/>
          <w:w w:val="111"/>
          <w:sz w:val="19"/>
          <w:szCs w:val="19"/>
        </w:rPr>
        <w:t>pp</w:t>
      </w:r>
      <w:r>
        <w:rPr>
          <w:w w:val="111"/>
          <w:sz w:val="19"/>
          <w:szCs w:val="19"/>
        </w:rPr>
        <w:t>ing</w:t>
      </w:r>
      <w:r>
        <w:rPr>
          <w:spacing w:val="3"/>
          <w:w w:val="111"/>
          <w:sz w:val="19"/>
          <w:szCs w:val="19"/>
        </w:rPr>
        <w:t xml:space="preserve"> </w:t>
      </w:r>
      <w:r>
        <w:rPr>
          <w:w w:val="107"/>
          <w:sz w:val="19"/>
          <w:szCs w:val="19"/>
        </w:rPr>
        <w:t>D</w:t>
      </w:r>
      <w:r>
        <w:rPr>
          <w:spacing w:val="-1"/>
          <w:w w:val="107"/>
          <w:sz w:val="19"/>
          <w:szCs w:val="19"/>
        </w:rPr>
        <w:t>o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w w:val="113"/>
          <w:sz w:val="19"/>
          <w:szCs w:val="19"/>
        </w:rPr>
        <w:t>men</w:t>
      </w:r>
      <w:r>
        <w:rPr>
          <w:spacing w:val="1"/>
          <w:w w:val="113"/>
          <w:sz w:val="19"/>
          <w:szCs w:val="19"/>
        </w:rPr>
        <w:t>t</w:t>
      </w:r>
      <w:r>
        <w:rPr>
          <w:spacing w:val="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2"/>
          <w:sz w:val="19"/>
          <w:szCs w:val="19"/>
        </w:rPr>
        <w:t>Hel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ing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re</w:t>
      </w:r>
      <w:r>
        <w:rPr>
          <w:spacing w:val="2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les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3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o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i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ing</w:t>
      </w:r>
      <w:r>
        <w:rPr>
          <w:spacing w:val="14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F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nction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</w:t>
      </w:r>
      <w:r>
        <w:rPr>
          <w:spacing w:val="-13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re</w:t>
      </w:r>
      <w:r>
        <w:rPr>
          <w:spacing w:val="-1"/>
          <w:w w:val="111"/>
          <w:sz w:val="19"/>
          <w:szCs w:val="19"/>
        </w:rPr>
        <w:t>s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on</w:t>
      </w:r>
      <w:r>
        <w:rPr>
          <w:spacing w:val="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es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F</w:t>
      </w:r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’s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r</w:t>
      </w:r>
      <w:r>
        <w:rPr>
          <w:spacing w:val="-1"/>
          <w:w w:val="110"/>
          <w:sz w:val="19"/>
          <w:szCs w:val="19"/>
        </w:rPr>
        <w:t>o</w:t>
      </w:r>
      <w:r>
        <w:rPr>
          <w:spacing w:val="1"/>
          <w:w w:val="110"/>
          <w:sz w:val="19"/>
          <w:szCs w:val="19"/>
        </w:rPr>
        <w:t>s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ec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i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</w:t>
      </w:r>
      <w:r>
        <w:rPr>
          <w:spacing w:val="4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c</w:t>
      </w:r>
      <w:r>
        <w:rPr>
          <w:spacing w:val="2"/>
          <w:sz w:val="19"/>
          <w:szCs w:val="19"/>
        </w:rPr>
        <w:t>l</w:t>
      </w:r>
      <w:r>
        <w:rPr>
          <w:sz w:val="19"/>
          <w:szCs w:val="19"/>
        </w:rPr>
        <w:t>ien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s</w:t>
      </w:r>
      <w:r>
        <w:rPr>
          <w:spacing w:val="4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o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s</w:t>
      </w:r>
      <w:r>
        <w:rPr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glob</w:t>
      </w:r>
      <w:r>
        <w:rPr>
          <w:spacing w:val="2"/>
          <w:w w:val="107"/>
          <w:sz w:val="19"/>
          <w:szCs w:val="19"/>
        </w:rPr>
        <w:t>e</w:t>
      </w:r>
      <w:r>
        <w:rPr>
          <w:w w:val="99"/>
          <w:sz w:val="19"/>
          <w:szCs w:val="19"/>
        </w:rPr>
        <w:t>.</w:t>
      </w:r>
    </w:p>
    <w:p w:rsidR="008A5B6C" w:rsidRDefault="008A5B6C">
      <w:pPr>
        <w:spacing w:before="7" w:line="140" w:lineRule="exact"/>
        <w:rPr>
          <w:sz w:val="14"/>
          <w:szCs w:val="14"/>
        </w:rPr>
      </w:pPr>
    </w:p>
    <w:p w:rsidR="008A5B6C" w:rsidRDefault="0062629D">
      <w:pPr>
        <w:ind w:left="280"/>
        <w:rPr>
          <w:sz w:val="22"/>
          <w:szCs w:val="22"/>
        </w:rPr>
      </w:pPr>
      <w:r>
        <w:rPr>
          <w:b/>
          <w:sz w:val="22"/>
          <w:szCs w:val="22"/>
        </w:rPr>
        <w:t>Proje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t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w w:val="106"/>
          <w:sz w:val="22"/>
          <w:szCs w:val="22"/>
        </w:rPr>
        <w:t>Man</w:t>
      </w:r>
      <w:r>
        <w:rPr>
          <w:b/>
          <w:spacing w:val="-3"/>
          <w:w w:val="106"/>
          <w:sz w:val="22"/>
          <w:szCs w:val="22"/>
        </w:rPr>
        <w:t>a</w:t>
      </w:r>
      <w:r>
        <w:rPr>
          <w:b/>
          <w:w w:val="106"/>
          <w:sz w:val="22"/>
          <w:szCs w:val="22"/>
        </w:rPr>
        <w:t>geme</w:t>
      </w:r>
      <w:r>
        <w:rPr>
          <w:b/>
          <w:spacing w:val="-3"/>
          <w:w w:val="106"/>
          <w:sz w:val="22"/>
          <w:szCs w:val="22"/>
        </w:rPr>
        <w:t>n</w:t>
      </w:r>
      <w:r>
        <w:rPr>
          <w:b/>
          <w:w w:val="106"/>
          <w:sz w:val="22"/>
          <w:szCs w:val="22"/>
        </w:rPr>
        <w:t>t</w:t>
      </w:r>
      <w:r>
        <w:rPr>
          <w:b/>
          <w:spacing w:val="7"/>
          <w:w w:val="106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(</w:t>
      </w:r>
      <w:r>
        <w:rPr>
          <w:b/>
          <w:sz w:val="22"/>
          <w:szCs w:val="22"/>
        </w:rPr>
        <w:t>6+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w w:val="105"/>
          <w:sz w:val="22"/>
          <w:szCs w:val="22"/>
        </w:rPr>
        <w:t>year</w:t>
      </w:r>
      <w:r>
        <w:rPr>
          <w:b/>
          <w:spacing w:val="-2"/>
          <w:w w:val="105"/>
          <w:sz w:val="22"/>
          <w:szCs w:val="22"/>
        </w:rPr>
        <w:t>s</w:t>
      </w:r>
      <w:r>
        <w:rPr>
          <w:b/>
          <w:sz w:val="22"/>
          <w:szCs w:val="22"/>
        </w:rPr>
        <w:t>)</w:t>
      </w:r>
    </w:p>
    <w:p w:rsidR="008A5B6C" w:rsidRDefault="0062629D">
      <w:pPr>
        <w:spacing w:before="5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-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erience</w:t>
      </w:r>
      <w:r>
        <w:rPr>
          <w:spacing w:val="-2"/>
          <w:w w:val="10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ov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6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ye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rs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le</w:t>
      </w:r>
      <w:r>
        <w:rPr>
          <w:spacing w:val="1"/>
          <w:w w:val="111"/>
          <w:sz w:val="19"/>
          <w:szCs w:val="19"/>
        </w:rPr>
        <w:t>a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 xml:space="preserve">ing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m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ging</w:t>
      </w:r>
      <w:r>
        <w:rPr>
          <w:spacing w:val="21"/>
          <w:w w:val="109"/>
          <w:sz w:val="19"/>
          <w:szCs w:val="19"/>
        </w:rPr>
        <w:t xml:space="preserve"> </w:t>
      </w:r>
      <w:r>
        <w:rPr>
          <w:spacing w:val="-2"/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rg</w:t>
      </w:r>
      <w:r>
        <w:rPr>
          <w:spacing w:val="-1"/>
          <w:w w:val="109"/>
          <w:sz w:val="19"/>
          <w:szCs w:val="19"/>
        </w:rPr>
        <w:t>e-s</w:t>
      </w:r>
      <w:r>
        <w:rPr>
          <w:w w:val="109"/>
          <w:sz w:val="19"/>
          <w:szCs w:val="19"/>
        </w:rPr>
        <w:t>c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le</w:t>
      </w:r>
      <w:r>
        <w:rPr>
          <w:spacing w:val="-14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technology</w:t>
      </w:r>
      <w:r>
        <w:rPr>
          <w:spacing w:val="2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7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spacing w:val="2"/>
          <w:w w:val="118"/>
          <w:sz w:val="19"/>
          <w:szCs w:val="19"/>
        </w:rPr>
        <w:t>r</w:t>
      </w:r>
      <w:r>
        <w:rPr>
          <w:spacing w:val="2"/>
          <w:w w:val="108"/>
          <w:sz w:val="19"/>
          <w:szCs w:val="19"/>
        </w:rPr>
        <w:t>o</w:t>
      </w:r>
      <w:r>
        <w:rPr>
          <w:spacing w:val="-1"/>
          <w:w w:val="84"/>
          <w:sz w:val="19"/>
          <w:szCs w:val="19"/>
        </w:rPr>
        <w:t>j</w:t>
      </w:r>
      <w:r>
        <w:rPr>
          <w:w w:val="107"/>
          <w:sz w:val="19"/>
          <w:szCs w:val="19"/>
        </w:rPr>
        <w:t>ec</w:t>
      </w:r>
      <w:r>
        <w:rPr>
          <w:spacing w:val="1"/>
          <w:w w:val="107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x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erience</w:t>
      </w:r>
      <w:r>
        <w:rPr>
          <w:spacing w:val="-20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m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ging</w:t>
      </w:r>
      <w:r>
        <w:rPr>
          <w:spacing w:val="13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ms 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2</w:t>
      </w:r>
      <w:r>
        <w:rPr>
          <w:spacing w:val="2"/>
          <w:sz w:val="19"/>
          <w:szCs w:val="19"/>
        </w:rPr>
        <w:t>0</w:t>
      </w:r>
      <w:r>
        <w:rPr>
          <w:sz w:val="19"/>
          <w:szCs w:val="19"/>
        </w:rPr>
        <w:t>+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w w:val="112"/>
          <w:sz w:val="19"/>
          <w:szCs w:val="19"/>
        </w:rPr>
        <w:t>eo</w:t>
      </w:r>
      <w:r>
        <w:rPr>
          <w:spacing w:val="-1"/>
          <w:w w:val="112"/>
          <w:sz w:val="19"/>
          <w:szCs w:val="19"/>
        </w:rPr>
        <w:t>p</w:t>
      </w:r>
      <w:r>
        <w:rPr>
          <w:w w:val="104"/>
          <w:sz w:val="19"/>
          <w:szCs w:val="19"/>
        </w:rPr>
        <w:t>le.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r</w:t>
      </w:r>
      <w:r>
        <w:rPr>
          <w:spacing w:val="-1"/>
          <w:w w:val="110"/>
          <w:sz w:val="19"/>
          <w:szCs w:val="19"/>
        </w:rPr>
        <w:t>o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en</w:t>
      </w:r>
      <w:r>
        <w:rPr>
          <w:spacing w:val="3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x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erience</w:t>
      </w:r>
      <w:r>
        <w:rPr>
          <w:spacing w:val="-10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n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g</w:t>
      </w:r>
      <w:r>
        <w:rPr>
          <w:spacing w:val="-2"/>
          <w:w w:val="112"/>
          <w:sz w:val="19"/>
          <w:szCs w:val="19"/>
        </w:rPr>
        <w:t>i</w:t>
      </w:r>
      <w:r>
        <w:rPr>
          <w:w w:val="112"/>
          <w:sz w:val="19"/>
          <w:szCs w:val="19"/>
        </w:rPr>
        <w:t>ng</w:t>
      </w:r>
      <w:r>
        <w:rPr>
          <w:spacing w:val="-3"/>
          <w:w w:val="112"/>
          <w:sz w:val="19"/>
          <w:szCs w:val="19"/>
        </w:rPr>
        <w:t xml:space="preserve"> </w:t>
      </w:r>
      <w:r>
        <w:rPr>
          <w:b/>
          <w:sz w:val="19"/>
          <w:szCs w:val="19"/>
        </w:rPr>
        <w:t>Dir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ct</w:t>
      </w:r>
      <w:r>
        <w:rPr>
          <w:b/>
          <w:spacing w:val="2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Ba</w:t>
      </w:r>
      <w:r>
        <w:rPr>
          <w:b/>
          <w:spacing w:val="-1"/>
          <w:sz w:val="19"/>
          <w:szCs w:val="19"/>
        </w:rPr>
        <w:t>nkin</w:t>
      </w:r>
      <w:r>
        <w:rPr>
          <w:b/>
          <w:sz w:val="19"/>
          <w:szCs w:val="19"/>
        </w:rPr>
        <w:t>g</w:t>
      </w:r>
      <w:r>
        <w:rPr>
          <w:b/>
          <w:spacing w:val="46"/>
          <w:sz w:val="19"/>
          <w:szCs w:val="19"/>
        </w:rPr>
        <w:t xml:space="preserve"> </w:t>
      </w:r>
      <w:r>
        <w:rPr>
          <w:b/>
          <w:spacing w:val="1"/>
          <w:w w:val="108"/>
          <w:sz w:val="19"/>
          <w:szCs w:val="19"/>
        </w:rPr>
        <w:t>A</w:t>
      </w:r>
      <w:r>
        <w:rPr>
          <w:b/>
          <w:spacing w:val="-1"/>
          <w:w w:val="108"/>
          <w:sz w:val="19"/>
          <w:szCs w:val="19"/>
        </w:rPr>
        <w:t>pp</w:t>
      </w:r>
      <w:r>
        <w:rPr>
          <w:b/>
          <w:spacing w:val="2"/>
          <w:w w:val="108"/>
          <w:sz w:val="19"/>
          <w:szCs w:val="19"/>
        </w:rPr>
        <w:t>l</w:t>
      </w:r>
      <w:r>
        <w:rPr>
          <w:b/>
          <w:spacing w:val="-1"/>
          <w:w w:val="108"/>
          <w:sz w:val="19"/>
          <w:szCs w:val="19"/>
        </w:rPr>
        <w:t>i</w:t>
      </w:r>
      <w:r>
        <w:rPr>
          <w:b/>
          <w:w w:val="108"/>
          <w:sz w:val="19"/>
          <w:szCs w:val="19"/>
        </w:rPr>
        <w:t>c</w:t>
      </w:r>
      <w:r>
        <w:rPr>
          <w:b/>
          <w:spacing w:val="1"/>
          <w:w w:val="108"/>
          <w:sz w:val="19"/>
          <w:szCs w:val="19"/>
        </w:rPr>
        <w:t>a</w:t>
      </w:r>
      <w:r>
        <w:rPr>
          <w:b/>
          <w:spacing w:val="-1"/>
          <w:w w:val="108"/>
          <w:sz w:val="19"/>
          <w:szCs w:val="19"/>
        </w:rPr>
        <w:t>t</w:t>
      </w:r>
      <w:r>
        <w:rPr>
          <w:b/>
          <w:spacing w:val="2"/>
          <w:w w:val="108"/>
          <w:sz w:val="19"/>
          <w:szCs w:val="19"/>
        </w:rPr>
        <w:t>i</w:t>
      </w:r>
      <w:r>
        <w:rPr>
          <w:b/>
          <w:w w:val="108"/>
          <w:sz w:val="19"/>
          <w:szCs w:val="19"/>
        </w:rPr>
        <w:t>on</w:t>
      </w:r>
      <w:r>
        <w:rPr>
          <w:b/>
          <w:spacing w:val="-2"/>
          <w:w w:val="108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5"/>
          <w:sz w:val="19"/>
          <w:szCs w:val="19"/>
        </w:rPr>
        <w:t xml:space="preserve"> </w:t>
      </w:r>
      <w:r>
        <w:rPr>
          <w:b/>
          <w:spacing w:val="-1"/>
          <w:w w:val="109"/>
          <w:sz w:val="19"/>
          <w:szCs w:val="19"/>
        </w:rPr>
        <w:t>S</w:t>
      </w:r>
      <w:r>
        <w:rPr>
          <w:b/>
          <w:w w:val="102"/>
          <w:sz w:val="19"/>
          <w:szCs w:val="19"/>
        </w:rPr>
        <w:t>DLC.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-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erienced</w:t>
      </w:r>
      <w:r>
        <w:rPr>
          <w:spacing w:val="4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9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h</w:t>
      </w:r>
      <w:r>
        <w:rPr>
          <w:spacing w:val="1"/>
          <w:w w:val="113"/>
          <w:sz w:val="19"/>
          <w:szCs w:val="19"/>
        </w:rPr>
        <w:t>a</w:t>
      </w:r>
      <w:r>
        <w:rPr>
          <w:w w:val="113"/>
          <w:sz w:val="19"/>
          <w:szCs w:val="19"/>
        </w:rPr>
        <w:t>n</w:t>
      </w:r>
      <w:r>
        <w:rPr>
          <w:spacing w:val="-1"/>
          <w:w w:val="113"/>
          <w:sz w:val="19"/>
          <w:szCs w:val="19"/>
        </w:rPr>
        <w:t>d</w:t>
      </w:r>
      <w:r>
        <w:rPr>
          <w:w w:val="113"/>
          <w:sz w:val="19"/>
          <w:szCs w:val="19"/>
        </w:rPr>
        <w:t>ling</w:t>
      </w:r>
      <w:r>
        <w:rPr>
          <w:spacing w:val="1"/>
          <w:w w:val="113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1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16"/>
          <w:sz w:val="19"/>
          <w:szCs w:val="19"/>
        </w:rPr>
        <w:t xml:space="preserve"> </w:t>
      </w:r>
      <w:r>
        <w:rPr>
          <w:spacing w:val="-1"/>
          <w:w w:val="114"/>
          <w:sz w:val="19"/>
          <w:szCs w:val="19"/>
        </w:rPr>
        <w:t>sp</w:t>
      </w:r>
      <w:r>
        <w:rPr>
          <w:spacing w:val="1"/>
          <w:w w:val="114"/>
          <w:sz w:val="19"/>
          <w:szCs w:val="19"/>
        </w:rPr>
        <w:t>a</w:t>
      </w:r>
      <w:r>
        <w:rPr>
          <w:w w:val="114"/>
          <w:sz w:val="19"/>
          <w:szCs w:val="19"/>
        </w:rPr>
        <w:t>nned</w:t>
      </w:r>
      <w:r>
        <w:rPr>
          <w:spacing w:val="-4"/>
          <w:w w:val="114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0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lti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le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>me</w:t>
      </w:r>
      <w:r>
        <w:rPr>
          <w:spacing w:val="3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z</w:t>
      </w:r>
      <w:r>
        <w:rPr>
          <w:sz w:val="19"/>
          <w:szCs w:val="19"/>
        </w:rPr>
        <w:t>one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45"/>
          <w:sz w:val="19"/>
          <w:szCs w:val="19"/>
        </w:rPr>
        <w:t xml:space="preserve"> </w:t>
      </w:r>
      <w:r>
        <w:rPr>
          <w:spacing w:val="-1"/>
          <w:w w:val="114"/>
          <w:sz w:val="19"/>
          <w:szCs w:val="19"/>
        </w:rPr>
        <w:t>d</w:t>
      </w:r>
      <w:r>
        <w:rPr>
          <w:w w:val="114"/>
          <w:sz w:val="19"/>
          <w:szCs w:val="19"/>
        </w:rPr>
        <w:t>i</w:t>
      </w:r>
      <w:r>
        <w:rPr>
          <w:spacing w:val="-1"/>
          <w:w w:val="114"/>
          <w:sz w:val="19"/>
          <w:szCs w:val="19"/>
        </w:rPr>
        <w:t>s</w:t>
      </w:r>
      <w:r>
        <w:rPr>
          <w:w w:val="114"/>
          <w:sz w:val="19"/>
          <w:szCs w:val="19"/>
        </w:rPr>
        <w:t>trib</w:t>
      </w:r>
      <w:r>
        <w:rPr>
          <w:spacing w:val="1"/>
          <w:w w:val="114"/>
          <w:sz w:val="19"/>
          <w:szCs w:val="19"/>
        </w:rPr>
        <w:t>u</w:t>
      </w:r>
      <w:r>
        <w:rPr>
          <w:w w:val="114"/>
          <w:sz w:val="19"/>
          <w:szCs w:val="19"/>
        </w:rPr>
        <w:t>ted</w:t>
      </w:r>
      <w:r>
        <w:rPr>
          <w:spacing w:val="-4"/>
          <w:w w:val="11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ms </w:t>
      </w:r>
      <w:r>
        <w:rPr>
          <w:spacing w:val="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1"/>
          <w:w w:val="113"/>
          <w:sz w:val="19"/>
          <w:szCs w:val="19"/>
        </w:rPr>
        <w:t>va</w:t>
      </w:r>
      <w:r>
        <w:rPr>
          <w:w w:val="113"/>
          <w:sz w:val="19"/>
          <w:szCs w:val="19"/>
        </w:rPr>
        <w:t>ried</w:t>
      </w:r>
      <w:r>
        <w:rPr>
          <w:spacing w:val="-4"/>
          <w:w w:val="113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11"/>
          <w:sz w:val="19"/>
          <w:szCs w:val="19"/>
        </w:rPr>
        <w:t>keh</w:t>
      </w:r>
      <w:r>
        <w:rPr>
          <w:w w:val="113"/>
          <w:sz w:val="19"/>
          <w:szCs w:val="19"/>
        </w:rPr>
        <w:t>ol</w:t>
      </w:r>
      <w:r>
        <w:rPr>
          <w:spacing w:val="-1"/>
          <w:w w:val="113"/>
          <w:sz w:val="19"/>
          <w:szCs w:val="19"/>
        </w:rPr>
        <w:t>d</w:t>
      </w:r>
      <w:r>
        <w:rPr>
          <w:w w:val="111"/>
          <w:sz w:val="19"/>
          <w:szCs w:val="19"/>
        </w:rPr>
        <w:t>er</w:t>
      </w:r>
      <w:r>
        <w:rPr>
          <w:spacing w:val="-1"/>
          <w:w w:val="111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3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x</w:t>
      </w:r>
      <w:r>
        <w:rPr>
          <w:spacing w:val="1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en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</w:t>
      </w:r>
      <w:r>
        <w:rPr>
          <w:spacing w:val="1"/>
          <w:w w:val="109"/>
          <w:sz w:val="19"/>
          <w:szCs w:val="19"/>
        </w:rPr>
        <w:t>v</w:t>
      </w:r>
      <w:r>
        <w:rPr>
          <w:w w:val="109"/>
          <w:sz w:val="19"/>
          <w:szCs w:val="19"/>
        </w:rPr>
        <w:t>e</w:t>
      </w:r>
      <w:r>
        <w:rPr>
          <w:spacing w:val="14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e</w:t>
      </w:r>
      <w:r>
        <w:rPr>
          <w:spacing w:val="1"/>
          <w:w w:val="109"/>
          <w:sz w:val="19"/>
          <w:szCs w:val="19"/>
        </w:rPr>
        <w:t>x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erience</w:t>
      </w:r>
      <w:r>
        <w:rPr>
          <w:spacing w:val="26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work</w:t>
      </w:r>
      <w:r>
        <w:rPr>
          <w:spacing w:val="2"/>
          <w:w w:val="109"/>
          <w:sz w:val="19"/>
          <w:szCs w:val="19"/>
        </w:rPr>
        <w:t>i</w:t>
      </w:r>
      <w:r>
        <w:rPr>
          <w:w w:val="109"/>
          <w:sz w:val="19"/>
          <w:szCs w:val="19"/>
        </w:rPr>
        <w:t>ng</w:t>
      </w:r>
      <w:r>
        <w:rPr>
          <w:spacing w:val="43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h 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pacing w:val="12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MO</w:t>
      </w:r>
      <w:r>
        <w:rPr>
          <w:b/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 xml:space="preserve">on </w:t>
      </w:r>
      <w:r>
        <w:rPr>
          <w:spacing w:val="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med</w:t>
      </w:r>
      <w:r>
        <w:rPr>
          <w:spacing w:val="-3"/>
          <w:w w:val="112"/>
          <w:sz w:val="19"/>
          <w:szCs w:val="19"/>
        </w:rPr>
        <w:t>i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m</w:t>
      </w:r>
      <w:r>
        <w:rPr>
          <w:spacing w:val="33"/>
          <w:w w:val="112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o</w:t>
      </w:r>
      <w:r>
        <w:rPr>
          <w:w w:val="112"/>
          <w:sz w:val="19"/>
          <w:szCs w:val="19"/>
        </w:rPr>
        <w:t>gr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ms</w:t>
      </w:r>
      <w:r>
        <w:rPr>
          <w:spacing w:val="18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h </w:t>
      </w:r>
      <w:r>
        <w:rPr>
          <w:spacing w:val="26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keho</w:t>
      </w:r>
      <w:r>
        <w:rPr>
          <w:spacing w:val="-3"/>
          <w:w w:val="111"/>
          <w:sz w:val="19"/>
          <w:szCs w:val="19"/>
        </w:rPr>
        <w:t>l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er</w:t>
      </w:r>
      <w:r>
        <w:rPr>
          <w:spacing w:val="29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z</w:t>
      </w:r>
      <w:r>
        <w:rPr>
          <w:sz w:val="19"/>
          <w:szCs w:val="19"/>
        </w:rPr>
        <w:t xml:space="preserve">e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34"/>
          <w:sz w:val="19"/>
          <w:szCs w:val="19"/>
        </w:rPr>
        <w:t xml:space="preserve"> </w:t>
      </w:r>
      <w:r>
        <w:rPr>
          <w:spacing w:val="1"/>
          <w:w w:val="115"/>
          <w:sz w:val="19"/>
          <w:szCs w:val="19"/>
        </w:rPr>
        <w:t>a</w:t>
      </w:r>
      <w:r>
        <w:rPr>
          <w:w w:val="115"/>
          <w:sz w:val="19"/>
          <w:szCs w:val="19"/>
        </w:rPr>
        <w:t>r</w:t>
      </w:r>
      <w:r>
        <w:rPr>
          <w:spacing w:val="-1"/>
          <w:w w:val="115"/>
          <w:sz w:val="19"/>
          <w:szCs w:val="19"/>
        </w:rPr>
        <w:t>o</w:t>
      </w:r>
      <w:r>
        <w:rPr>
          <w:spacing w:val="1"/>
          <w:w w:val="115"/>
          <w:sz w:val="19"/>
          <w:szCs w:val="19"/>
        </w:rPr>
        <w:t>u</w:t>
      </w:r>
      <w:r>
        <w:rPr>
          <w:w w:val="115"/>
          <w:sz w:val="19"/>
          <w:szCs w:val="19"/>
        </w:rPr>
        <w:t>nd</w:t>
      </w:r>
      <w:r>
        <w:rPr>
          <w:spacing w:val="24"/>
          <w:w w:val="11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20</w:t>
      </w:r>
      <w:r>
        <w:rPr>
          <w:sz w:val="19"/>
          <w:szCs w:val="19"/>
        </w:rPr>
        <w:t>0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44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re</w:t>
      </w:r>
      <w:r>
        <w:rPr>
          <w:spacing w:val="-1"/>
          <w:w w:val="109"/>
          <w:sz w:val="19"/>
          <w:szCs w:val="19"/>
        </w:rPr>
        <w:t>p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r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 xml:space="preserve">tion </w:t>
      </w:r>
      <w:r>
        <w:rPr>
          <w:spacing w:val="13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of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oj</w:t>
      </w:r>
      <w:r>
        <w:rPr>
          <w:sz w:val="19"/>
          <w:szCs w:val="19"/>
        </w:rPr>
        <w:t>ect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12"/>
          <w:sz w:val="19"/>
          <w:szCs w:val="19"/>
        </w:rPr>
        <w:t>ns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ed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rim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ry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d</w:t>
      </w:r>
      <w:r>
        <w:rPr>
          <w:spacing w:val="1"/>
          <w:w w:val="111"/>
          <w:sz w:val="19"/>
          <w:szCs w:val="19"/>
        </w:rPr>
        <w:t>a</w:t>
      </w:r>
      <w:r>
        <w:rPr>
          <w:spacing w:val="2"/>
          <w:w w:val="111"/>
          <w:sz w:val="19"/>
          <w:szCs w:val="19"/>
        </w:rPr>
        <w:t>y</w:t>
      </w:r>
      <w:r>
        <w:rPr>
          <w:spacing w:val="-1"/>
          <w:w w:val="111"/>
          <w:sz w:val="19"/>
          <w:szCs w:val="19"/>
        </w:rPr>
        <w:t>-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o</w:t>
      </w:r>
      <w:r>
        <w:rPr>
          <w:spacing w:val="-1"/>
          <w:w w:val="111"/>
          <w:sz w:val="19"/>
          <w:szCs w:val="19"/>
        </w:rPr>
        <w:t>-d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y</w:t>
      </w:r>
      <w:r>
        <w:rPr>
          <w:spacing w:val="-1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cont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ct 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in</w:t>
      </w:r>
      <w:r>
        <w:rPr>
          <w:spacing w:val="3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s 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ers</w:t>
      </w:r>
      <w:r>
        <w:rPr>
          <w:spacing w:val="4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2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it</w:t>
      </w:r>
      <w:r>
        <w:rPr>
          <w:spacing w:val="2"/>
          <w:sz w:val="19"/>
          <w:szCs w:val="19"/>
        </w:rPr>
        <w:t>e</w:t>
      </w:r>
      <w:r>
        <w:rPr>
          <w:sz w:val="19"/>
          <w:szCs w:val="19"/>
        </w:rPr>
        <w:t>,</w:t>
      </w:r>
      <w:r>
        <w:rPr>
          <w:spacing w:val="24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echnology</w:t>
      </w:r>
      <w:r>
        <w:rPr>
          <w:spacing w:val="-15"/>
          <w:w w:val="109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Pa</w:t>
      </w:r>
      <w:r>
        <w:rPr>
          <w:w w:val="109"/>
          <w:sz w:val="19"/>
          <w:szCs w:val="19"/>
        </w:rPr>
        <w:t>rtners</w:t>
      </w:r>
      <w:r>
        <w:rPr>
          <w:spacing w:val="18"/>
          <w:w w:val="10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94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11"/>
          <w:sz w:val="19"/>
          <w:szCs w:val="19"/>
        </w:rPr>
        <w:t>keh</w:t>
      </w:r>
      <w:r>
        <w:rPr>
          <w:w w:val="113"/>
          <w:sz w:val="19"/>
          <w:szCs w:val="19"/>
        </w:rPr>
        <w:t>ol</w:t>
      </w:r>
      <w:r>
        <w:rPr>
          <w:spacing w:val="-1"/>
          <w:w w:val="113"/>
          <w:sz w:val="19"/>
          <w:szCs w:val="19"/>
        </w:rPr>
        <w:t>d</w:t>
      </w:r>
      <w:r>
        <w:rPr>
          <w:w w:val="112"/>
          <w:sz w:val="19"/>
          <w:szCs w:val="19"/>
        </w:rPr>
        <w:t>e</w:t>
      </w:r>
      <w:r>
        <w:rPr>
          <w:spacing w:val="2"/>
          <w:w w:val="112"/>
          <w:sz w:val="19"/>
          <w:szCs w:val="19"/>
        </w:rPr>
        <w:t>r</w:t>
      </w:r>
      <w:r>
        <w:rPr>
          <w:w w:val="108"/>
          <w:sz w:val="19"/>
          <w:szCs w:val="19"/>
        </w:rPr>
        <w:t>s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Client</w:t>
      </w:r>
      <w:r>
        <w:rPr>
          <w:spacing w:val="4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Tea</w:t>
      </w:r>
      <w:r>
        <w:rPr>
          <w:b/>
          <w:sz w:val="19"/>
          <w:szCs w:val="19"/>
        </w:rPr>
        <w:t>m</w:t>
      </w:r>
      <w:r>
        <w:rPr>
          <w:b/>
          <w:spacing w:val="18"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M</w:t>
      </w:r>
      <w:r>
        <w:rPr>
          <w:b/>
          <w:spacing w:val="1"/>
          <w:w w:val="103"/>
          <w:sz w:val="19"/>
          <w:szCs w:val="19"/>
        </w:rPr>
        <w:t>a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spacing w:val="1"/>
          <w:w w:val="99"/>
          <w:sz w:val="19"/>
          <w:szCs w:val="19"/>
        </w:rPr>
        <w:t>a</w:t>
      </w:r>
      <w:r>
        <w:rPr>
          <w:b/>
          <w:spacing w:val="-2"/>
          <w:w w:val="110"/>
          <w:sz w:val="19"/>
          <w:szCs w:val="19"/>
        </w:rPr>
        <w:t>g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w w:val="108"/>
          <w:sz w:val="19"/>
          <w:szCs w:val="19"/>
        </w:rPr>
        <w:t>m</w:t>
      </w:r>
      <w:r>
        <w:rPr>
          <w:b/>
          <w:spacing w:val="-2"/>
          <w:w w:val="108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w w:val="99"/>
          <w:sz w:val="19"/>
          <w:szCs w:val="19"/>
        </w:rPr>
        <w:t>t</w:t>
      </w:r>
    </w:p>
    <w:p w:rsidR="008A5B6C" w:rsidRDefault="0062629D">
      <w:pPr>
        <w:spacing w:before="5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 xml:space="preserve">Rich 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-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erience</w:t>
      </w:r>
      <w:r>
        <w:rPr>
          <w:spacing w:val="37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 xml:space="preserve">in </w:t>
      </w:r>
      <w:r>
        <w:rPr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IT</w:t>
      </w:r>
      <w:r>
        <w:rPr>
          <w:b/>
          <w:spacing w:val="38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43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Li</w:t>
      </w:r>
      <w:r>
        <w:rPr>
          <w:b/>
          <w:sz w:val="19"/>
          <w:szCs w:val="19"/>
        </w:rPr>
        <w:t>f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cyc</w:t>
      </w:r>
      <w:r>
        <w:rPr>
          <w:b/>
          <w:spacing w:val="-1"/>
          <w:sz w:val="19"/>
          <w:szCs w:val="19"/>
        </w:rPr>
        <w:t>l</w:t>
      </w:r>
      <w:r>
        <w:rPr>
          <w:b/>
          <w:sz w:val="19"/>
          <w:szCs w:val="19"/>
        </w:rPr>
        <w:t xml:space="preserve">e </w:t>
      </w:r>
      <w:r>
        <w:rPr>
          <w:b/>
          <w:spacing w:val="43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incl</w:t>
      </w:r>
      <w:r>
        <w:rPr>
          <w:spacing w:val="1"/>
          <w:w w:val="110"/>
          <w:sz w:val="19"/>
          <w:szCs w:val="19"/>
        </w:rPr>
        <w:t>u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ing</w:t>
      </w:r>
      <w:r>
        <w:rPr>
          <w:spacing w:val="47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r</w:t>
      </w:r>
      <w:r>
        <w:rPr>
          <w:spacing w:val="-1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gr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m</w:t>
      </w:r>
      <w:r>
        <w:rPr>
          <w:spacing w:val="47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De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elo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men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,</w:t>
      </w:r>
      <w:r>
        <w:rPr>
          <w:spacing w:val="38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m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l</w:t>
      </w:r>
      <w:r>
        <w:rPr>
          <w:spacing w:val="-2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men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 xml:space="preserve">ing 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43"/>
          <w:sz w:val="19"/>
          <w:szCs w:val="19"/>
        </w:rPr>
        <w:t xml:space="preserve"> </w:t>
      </w:r>
      <w:r>
        <w:rPr>
          <w:b/>
          <w:w w:val="106"/>
          <w:sz w:val="19"/>
          <w:szCs w:val="19"/>
        </w:rPr>
        <w:t>M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w w:val="106"/>
          <w:sz w:val="19"/>
          <w:szCs w:val="19"/>
        </w:rPr>
        <w:t>g</w:t>
      </w:r>
      <w:r>
        <w:rPr>
          <w:b/>
          <w:spacing w:val="1"/>
          <w:w w:val="106"/>
          <w:sz w:val="19"/>
          <w:szCs w:val="19"/>
        </w:rPr>
        <w:t>e</w:t>
      </w:r>
      <w:r>
        <w:rPr>
          <w:b/>
          <w:w w:val="106"/>
          <w:sz w:val="19"/>
          <w:szCs w:val="19"/>
        </w:rPr>
        <w:t>m</w:t>
      </w:r>
      <w:r>
        <w:rPr>
          <w:b/>
          <w:spacing w:val="-2"/>
          <w:w w:val="106"/>
          <w:sz w:val="19"/>
          <w:szCs w:val="19"/>
        </w:rPr>
        <w:t>e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w w:val="106"/>
          <w:sz w:val="19"/>
          <w:szCs w:val="19"/>
        </w:rPr>
        <w:t>t</w:t>
      </w:r>
      <w:r>
        <w:rPr>
          <w:b/>
          <w:spacing w:val="37"/>
          <w:w w:val="106"/>
          <w:sz w:val="19"/>
          <w:szCs w:val="19"/>
        </w:rPr>
        <w:t xml:space="preserve"> </w:t>
      </w:r>
      <w:r>
        <w:rPr>
          <w:b/>
          <w:spacing w:val="-1"/>
          <w:w w:val="99"/>
          <w:sz w:val="19"/>
          <w:szCs w:val="19"/>
        </w:rPr>
        <w:t>P</w:t>
      </w:r>
      <w:r>
        <w:rPr>
          <w:b/>
          <w:w w:val="87"/>
          <w:sz w:val="19"/>
          <w:szCs w:val="19"/>
        </w:rPr>
        <w:t>r</w:t>
      </w:r>
      <w:r>
        <w:rPr>
          <w:b/>
          <w:w w:val="107"/>
          <w:sz w:val="19"/>
          <w:szCs w:val="19"/>
        </w:rPr>
        <w:t>oc</w:t>
      </w:r>
      <w:r>
        <w:rPr>
          <w:b/>
          <w:spacing w:val="1"/>
          <w:w w:val="107"/>
          <w:sz w:val="19"/>
          <w:szCs w:val="19"/>
        </w:rPr>
        <w:t>e</w:t>
      </w:r>
      <w:r>
        <w:rPr>
          <w:b/>
          <w:w w:val="113"/>
          <w:sz w:val="19"/>
          <w:szCs w:val="19"/>
        </w:rPr>
        <w:t>ss</w:t>
      </w:r>
      <w:r>
        <w:rPr>
          <w:b/>
          <w:spacing w:val="1"/>
          <w:w w:val="113"/>
          <w:sz w:val="19"/>
          <w:szCs w:val="19"/>
        </w:rPr>
        <w:t>e</w:t>
      </w:r>
      <w:r>
        <w:rPr>
          <w:b/>
          <w:spacing w:val="2"/>
          <w:w w:val="113"/>
          <w:sz w:val="19"/>
          <w:szCs w:val="19"/>
        </w:rPr>
        <w:t>s</w:t>
      </w:r>
      <w:r>
        <w:rPr>
          <w:w w:val="99"/>
          <w:sz w:val="19"/>
          <w:szCs w:val="19"/>
        </w:rPr>
        <w:t>,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li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t</w:t>
      </w:r>
      <w:r>
        <w:rPr>
          <w:b/>
          <w:spacing w:val="38"/>
          <w:sz w:val="19"/>
          <w:szCs w:val="19"/>
        </w:rPr>
        <w:t xml:space="preserve"> </w:t>
      </w:r>
      <w:r>
        <w:rPr>
          <w:b/>
          <w:w w:val="105"/>
          <w:sz w:val="19"/>
          <w:szCs w:val="19"/>
        </w:rPr>
        <w:t>M</w:t>
      </w:r>
      <w:r>
        <w:rPr>
          <w:b/>
          <w:spacing w:val="1"/>
          <w:w w:val="105"/>
          <w:sz w:val="19"/>
          <w:szCs w:val="19"/>
        </w:rPr>
        <w:t>a</w:t>
      </w:r>
      <w:r>
        <w:rPr>
          <w:b/>
          <w:spacing w:val="-1"/>
          <w:w w:val="105"/>
          <w:sz w:val="19"/>
          <w:szCs w:val="19"/>
        </w:rPr>
        <w:t>n</w:t>
      </w:r>
      <w:r>
        <w:rPr>
          <w:b/>
          <w:spacing w:val="1"/>
          <w:w w:val="105"/>
          <w:sz w:val="19"/>
          <w:szCs w:val="19"/>
        </w:rPr>
        <w:t>a</w:t>
      </w:r>
      <w:r>
        <w:rPr>
          <w:b/>
          <w:w w:val="105"/>
          <w:sz w:val="19"/>
          <w:szCs w:val="19"/>
        </w:rPr>
        <w:t>g</w:t>
      </w:r>
      <w:r>
        <w:rPr>
          <w:b/>
          <w:spacing w:val="1"/>
          <w:w w:val="105"/>
          <w:sz w:val="19"/>
          <w:szCs w:val="19"/>
        </w:rPr>
        <w:t>e</w:t>
      </w:r>
      <w:r>
        <w:rPr>
          <w:b/>
          <w:w w:val="105"/>
          <w:sz w:val="19"/>
          <w:szCs w:val="19"/>
        </w:rPr>
        <w:t>me</w:t>
      </w:r>
      <w:r>
        <w:rPr>
          <w:b/>
          <w:spacing w:val="-1"/>
          <w:w w:val="105"/>
          <w:sz w:val="19"/>
          <w:szCs w:val="19"/>
        </w:rPr>
        <w:t>nt</w:t>
      </w:r>
      <w:r>
        <w:rPr>
          <w:b/>
          <w:w w:val="105"/>
          <w:sz w:val="19"/>
          <w:szCs w:val="19"/>
        </w:rPr>
        <w:t>,</w:t>
      </w:r>
      <w:r>
        <w:rPr>
          <w:b/>
          <w:spacing w:val="7"/>
          <w:w w:val="105"/>
          <w:sz w:val="19"/>
          <w:szCs w:val="19"/>
        </w:rPr>
        <w:t xml:space="preserve"> </w:t>
      </w:r>
      <w:r>
        <w:rPr>
          <w:b/>
          <w:sz w:val="19"/>
          <w:szCs w:val="19"/>
        </w:rPr>
        <w:t>R</w:t>
      </w:r>
      <w:r>
        <w:rPr>
          <w:b/>
          <w:spacing w:val="-1"/>
          <w:sz w:val="19"/>
          <w:szCs w:val="19"/>
        </w:rPr>
        <w:t>i</w:t>
      </w:r>
      <w:r>
        <w:rPr>
          <w:b/>
          <w:spacing w:val="2"/>
          <w:sz w:val="19"/>
          <w:szCs w:val="19"/>
        </w:rPr>
        <w:t>s</w:t>
      </w:r>
      <w:r>
        <w:rPr>
          <w:b/>
          <w:sz w:val="19"/>
          <w:szCs w:val="19"/>
        </w:rPr>
        <w:t>k</w:t>
      </w:r>
      <w:r>
        <w:rPr>
          <w:b/>
          <w:spacing w:val="29"/>
          <w:sz w:val="19"/>
          <w:szCs w:val="19"/>
        </w:rPr>
        <w:t xml:space="preserve"> </w:t>
      </w:r>
      <w:r>
        <w:rPr>
          <w:b/>
          <w:w w:val="106"/>
          <w:sz w:val="19"/>
          <w:szCs w:val="19"/>
        </w:rPr>
        <w:t>M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w w:val="106"/>
          <w:sz w:val="19"/>
          <w:szCs w:val="19"/>
        </w:rPr>
        <w:t>g</w:t>
      </w:r>
      <w:r>
        <w:rPr>
          <w:b/>
          <w:spacing w:val="1"/>
          <w:w w:val="106"/>
          <w:sz w:val="19"/>
          <w:szCs w:val="19"/>
        </w:rPr>
        <w:t>e</w:t>
      </w:r>
      <w:r>
        <w:rPr>
          <w:b/>
          <w:w w:val="106"/>
          <w:sz w:val="19"/>
          <w:szCs w:val="19"/>
        </w:rPr>
        <w:t>me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w w:val="106"/>
          <w:sz w:val="19"/>
          <w:szCs w:val="19"/>
        </w:rPr>
        <w:t>t</w:t>
      </w:r>
      <w:r>
        <w:rPr>
          <w:b/>
          <w:spacing w:val="1"/>
          <w:w w:val="10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roc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ss</w:t>
      </w:r>
      <w:r>
        <w:rPr>
          <w:b/>
          <w:spacing w:val="2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D</w:t>
      </w:r>
      <w:r>
        <w:rPr>
          <w:b/>
          <w:sz w:val="19"/>
          <w:szCs w:val="19"/>
        </w:rPr>
        <w:t>r</w:t>
      </w:r>
      <w:r>
        <w:rPr>
          <w:b/>
          <w:spacing w:val="-1"/>
          <w:sz w:val="19"/>
          <w:szCs w:val="19"/>
        </w:rPr>
        <w:t>i</w:t>
      </w:r>
      <w:r>
        <w:rPr>
          <w:b/>
          <w:sz w:val="19"/>
          <w:szCs w:val="19"/>
        </w:rPr>
        <w:t>v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 xml:space="preserve">n </w:t>
      </w:r>
      <w:r>
        <w:rPr>
          <w:b/>
          <w:spacing w:val="1"/>
          <w:sz w:val="19"/>
          <w:szCs w:val="19"/>
        </w:rPr>
        <w:t xml:space="preserve"> </w:t>
      </w:r>
      <w:r>
        <w:rPr>
          <w:b/>
          <w:w w:val="114"/>
          <w:sz w:val="19"/>
          <w:szCs w:val="19"/>
        </w:rPr>
        <w:t>D</w:t>
      </w:r>
      <w:r>
        <w:rPr>
          <w:b/>
          <w:spacing w:val="2"/>
          <w:w w:val="114"/>
          <w:sz w:val="19"/>
          <w:szCs w:val="19"/>
        </w:rPr>
        <w:t>e</w:t>
      </w:r>
      <w:r>
        <w:rPr>
          <w:b/>
          <w:w w:val="111"/>
          <w:sz w:val="19"/>
          <w:szCs w:val="19"/>
        </w:rPr>
        <w:t>v</w:t>
      </w:r>
      <w:r>
        <w:rPr>
          <w:b/>
          <w:spacing w:val="1"/>
          <w:w w:val="111"/>
          <w:sz w:val="19"/>
          <w:szCs w:val="19"/>
        </w:rPr>
        <w:t>e</w:t>
      </w:r>
      <w:r>
        <w:rPr>
          <w:b/>
          <w:spacing w:val="-1"/>
          <w:w w:val="119"/>
          <w:sz w:val="19"/>
          <w:szCs w:val="19"/>
        </w:rPr>
        <w:t>l</w:t>
      </w:r>
      <w:r>
        <w:rPr>
          <w:b/>
          <w:w w:val="108"/>
          <w:sz w:val="19"/>
          <w:szCs w:val="19"/>
        </w:rPr>
        <w:t>op</w:t>
      </w:r>
      <w:r>
        <w:rPr>
          <w:b/>
          <w:spacing w:val="-1"/>
          <w:w w:val="108"/>
          <w:sz w:val="19"/>
          <w:szCs w:val="19"/>
        </w:rPr>
        <w:t>m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spacing w:val="1"/>
          <w:w w:val="99"/>
          <w:sz w:val="19"/>
          <w:szCs w:val="19"/>
        </w:rPr>
        <w:t>t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color w:val="333333"/>
          <w:spacing w:val="1"/>
          <w:w w:val="111"/>
          <w:sz w:val="19"/>
          <w:szCs w:val="19"/>
        </w:rPr>
        <w:t>P</w:t>
      </w:r>
      <w:r>
        <w:rPr>
          <w:color w:val="333333"/>
          <w:w w:val="111"/>
          <w:sz w:val="19"/>
          <w:szCs w:val="19"/>
        </w:rPr>
        <w:t>r</w:t>
      </w:r>
      <w:r>
        <w:rPr>
          <w:color w:val="333333"/>
          <w:spacing w:val="-1"/>
          <w:w w:val="111"/>
          <w:sz w:val="19"/>
          <w:szCs w:val="19"/>
        </w:rPr>
        <w:t>o</w:t>
      </w:r>
      <w:r>
        <w:rPr>
          <w:color w:val="333333"/>
          <w:spacing w:val="1"/>
          <w:w w:val="111"/>
          <w:sz w:val="19"/>
          <w:szCs w:val="19"/>
        </w:rPr>
        <w:t>v</w:t>
      </w:r>
      <w:r>
        <w:rPr>
          <w:color w:val="333333"/>
          <w:w w:val="111"/>
          <w:sz w:val="19"/>
          <w:szCs w:val="19"/>
        </w:rPr>
        <w:t>en</w:t>
      </w:r>
      <w:r>
        <w:rPr>
          <w:color w:val="333333"/>
          <w:spacing w:val="-3"/>
          <w:w w:val="111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 xml:space="preserve">RCA </w:t>
      </w:r>
      <w:r>
        <w:rPr>
          <w:color w:val="333333"/>
          <w:spacing w:val="16"/>
          <w:sz w:val="19"/>
          <w:szCs w:val="19"/>
        </w:rPr>
        <w:t xml:space="preserve"> </w:t>
      </w:r>
      <w:r>
        <w:rPr>
          <w:color w:val="333333"/>
          <w:w w:val="110"/>
          <w:sz w:val="19"/>
          <w:szCs w:val="19"/>
        </w:rPr>
        <w:t>rec</w:t>
      </w:r>
      <w:r>
        <w:rPr>
          <w:color w:val="333333"/>
          <w:spacing w:val="-1"/>
          <w:w w:val="110"/>
          <w:sz w:val="19"/>
          <w:szCs w:val="19"/>
        </w:rPr>
        <w:t>o</w:t>
      </w:r>
      <w:r>
        <w:rPr>
          <w:color w:val="333333"/>
          <w:w w:val="110"/>
          <w:sz w:val="19"/>
          <w:szCs w:val="19"/>
        </w:rPr>
        <w:t>rd</w:t>
      </w:r>
      <w:r>
        <w:rPr>
          <w:color w:val="333333"/>
          <w:spacing w:val="4"/>
          <w:w w:val="110"/>
          <w:sz w:val="19"/>
          <w:szCs w:val="19"/>
        </w:rPr>
        <w:t xml:space="preserve"> </w:t>
      </w:r>
      <w:r>
        <w:rPr>
          <w:color w:val="333333"/>
          <w:spacing w:val="-1"/>
          <w:w w:val="110"/>
          <w:sz w:val="19"/>
          <w:szCs w:val="19"/>
        </w:rPr>
        <w:t>(</w:t>
      </w:r>
      <w:r>
        <w:rPr>
          <w:color w:val="333333"/>
          <w:spacing w:val="2"/>
          <w:w w:val="110"/>
          <w:sz w:val="19"/>
          <w:szCs w:val="19"/>
        </w:rPr>
        <w:t>i</w:t>
      </w:r>
      <w:r>
        <w:rPr>
          <w:color w:val="333333"/>
          <w:spacing w:val="-1"/>
          <w:w w:val="110"/>
          <w:sz w:val="19"/>
          <w:szCs w:val="19"/>
        </w:rPr>
        <w:t>d</w:t>
      </w:r>
      <w:r>
        <w:rPr>
          <w:color w:val="333333"/>
          <w:w w:val="110"/>
          <w:sz w:val="19"/>
          <w:szCs w:val="19"/>
        </w:rPr>
        <w:t>en</w:t>
      </w:r>
      <w:r>
        <w:rPr>
          <w:color w:val="333333"/>
          <w:spacing w:val="1"/>
          <w:w w:val="110"/>
          <w:sz w:val="19"/>
          <w:szCs w:val="19"/>
        </w:rPr>
        <w:t>t</w:t>
      </w:r>
      <w:r>
        <w:rPr>
          <w:color w:val="333333"/>
          <w:w w:val="110"/>
          <w:sz w:val="19"/>
          <w:szCs w:val="19"/>
        </w:rPr>
        <w:t>i</w:t>
      </w:r>
      <w:r>
        <w:rPr>
          <w:color w:val="333333"/>
          <w:spacing w:val="2"/>
          <w:w w:val="110"/>
          <w:sz w:val="19"/>
          <w:szCs w:val="19"/>
        </w:rPr>
        <w:t>f</w:t>
      </w:r>
      <w:r>
        <w:rPr>
          <w:color w:val="333333"/>
          <w:w w:val="110"/>
          <w:sz w:val="19"/>
          <w:szCs w:val="19"/>
        </w:rPr>
        <w:t>y</w:t>
      </w:r>
      <w:r>
        <w:rPr>
          <w:color w:val="333333"/>
          <w:spacing w:val="-7"/>
          <w:w w:val="110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>r</w:t>
      </w:r>
      <w:r>
        <w:rPr>
          <w:color w:val="333333"/>
          <w:spacing w:val="-1"/>
          <w:sz w:val="19"/>
          <w:szCs w:val="19"/>
        </w:rPr>
        <w:t>o</w:t>
      </w:r>
      <w:r>
        <w:rPr>
          <w:color w:val="333333"/>
          <w:sz w:val="19"/>
          <w:szCs w:val="19"/>
        </w:rPr>
        <w:t>ot</w:t>
      </w:r>
      <w:r>
        <w:rPr>
          <w:color w:val="333333"/>
          <w:spacing w:val="36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>c</w:t>
      </w:r>
      <w:r>
        <w:rPr>
          <w:color w:val="333333"/>
          <w:spacing w:val="1"/>
          <w:sz w:val="19"/>
          <w:szCs w:val="19"/>
        </w:rPr>
        <w:t>au</w:t>
      </w:r>
      <w:r>
        <w:rPr>
          <w:color w:val="333333"/>
          <w:spacing w:val="-1"/>
          <w:sz w:val="19"/>
          <w:szCs w:val="19"/>
        </w:rPr>
        <w:t>s</w:t>
      </w:r>
      <w:r>
        <w:rPr>
          <w:color w:val="333333"/>
          <w:sz w:val="19"/>
          <w:szCs w:val="19"/>
        </w:rPr>
        <w:t>e</w:t>
      </w:r>
      <w:r>
        <w:rPr>
          <w:color w:val="333333"/>
          <w:spacing w:val="-1"/>
          <w:sz w:val="19"/>
          <w:szCs w:val="19"/>
        </w:rPr>
        <w:t>s</w:t>
      </w:r>
      <w:r>
        <w:rPr>
          <w:color w:val="333333"/>
          <w:sz w:val="19"/>
          <w:szCs w:val="19"/>
        </w:rPr>
        <w:t xml:space="preserve">, </w:t>
      </w:r>
      <w:r>
        <w:rPr>
          <w:color w:val="333333"/>
          <w:spacing w:val="1"/>
          <w:sz w:val="19"/>
          <w:szCs w:val="19"/>
        </w:rPr>
        <w:t xml:space="preserve"> </w:t>
      </w:r>
      <w:r>
        <w:rPr>
          <w:color w:val="333333"/>
          <w:w w:val="110"/>
          <w:sz w:val="19"/>
          <w:szCs w:val="19"/>
        </w:rPr>
        <w:t>ou</w:t>
      </w:r>
      <w:r>
        <w:rPr>
          <w:color w:val="333333"/>
          <w:spacing w:val="1"/>
          <w:w w:val="110"/>
          <w:sz w:val="19"/>
          <w:szCs w:val="19"/>
        </w:rPr>
        <w:t>t</w:t>
      </w:r>
      <w:r>
        <w:rPr>
          <w:color w:val="333333"/>
          <w:w w:val="110"/>
          <w:sz w:val="19"/>
          <w:szCs w:val="19"/>
        </w:rPr>
        <w:t>line</w:t>
      </w:r>
      <w:r>
        <w:rPr>
          <w:color w:val="333333"/>
          <w:spacing w:val="5"/>
          <w:w w:val="110"/>
          <w:sz w:val="19"/>
          <w:szCs w:val="19"/>
        </w:rPr>
        <w:t xml:space="preserve"> </w:t>
      </w:r>
      <w:r>
        <w:rPr>
          <w:color w:val="333333"/>
          <w:w w:val="110"/>
          <w:sz w:val="19"/>
          <w:szCs w:val="19"/>
        </w:rPr>
        <w:t>re</w:t>
      </w:r>
      <w:r>
        <w:rPr>
          <w:color w:val="333333"/>
          <w:spacing w:val="-1"/>
          <w:w w:val="110"/>
          <w:sz w:val="19"/>
          <w:szCs w:val="19"/>
        </w:rPr>
        <w:t>s</w:t>
      </w:r>
      <w:r>
        <w:rPr>
          <w:color w:val="333333"/>
          <w:w w:val="110"/>
          <w:sz w:val="19"/>
          <w:szCs w:val="19"/>
        </w:rPr>
        <w:t>olu</w:t>
      </w:r>
      <w:r>
        <w:rPr>
          <w:color w:val="333333"/>
          <w:spacing w:val="3"/>
          <w:w w:val="110"/>
          <w:sz w:val="19"/>
          <w:szCs w:val="19"/>
        </w:rPr>
        <w:t>t</w:t>
      </w:r>
      <w:r>
        <w:rPr>
          <w:color w:val="333333"/>
          <w:w w:val="110"/>
          <w:sz w:val="19"/>
          <w:szCs w:val="19"/>
        </w:rPr>
        <w:t>ion</w:t>
      </w:r>
      <w:r>
        <w:rPr>
          <w:color w:val="333333"/>
          <w:spacing w:val="6"/>
          <w:w w:val="110"/>
          <w:sz w:val="19"/>
          <w:szCs w:val="19"/>
        </w:rPr>
        <w:t xml:space="preserve"> </w:t>
      </w:r>
      <w:r>
        <w:rPr>
          <w:color w:val="333333"/>
          <w:w w:val="110"/>
          <w:sz w:val="19"/>
          <w:szCs w:val="19"/>
        </w:rPr>
        <w:t>o</w:t>
      </w:r>
      <w:r>
        <w:rPr>
          <w:color w:val="333333"/>
          <w:spacing w:val="-1"/>
          <w:w w:val="110"/>
          <w:sz w:val="19"/>
          <w:szCs w:val="19"/>
        </w:rPr>
        <w:t>p</w:t>
      </w:r>
      <w:r>
        <w:rPr>
          <w:color w:val="333333"/>
          <w:spacing w:val="4"/>
          <w:w w:val="110"/>
          <w:sz w:val="19"/>
          <w:szCs w:val="19"/>
        </w:rPr>
        <w:t>t</w:t>
      </w:r>
      <w:r>
        <w:rPr>
          <w:color w:val="333333"/>
          <w:w w:val="110"/>
          <w:sz w:val="19"/>
          <w:szCs w:val="19"/>
        </w:rPr>
        <w:t>io</w:t>
      </w:r>
      <w:r>
        <w:rPr>
          <w:color w:val="333333"/>
          <w:spacing w:val="2"/>
          <w:w w:val="110"/>
          <w:sz w:val="19"/>
          <w:szCs w:val="19"/>
        </w:rPr>
        <w:t>n</w:t>
      </w:r>
      <w:r>
        <w:rPr>
          <w:color w:val="333333"/>
          <w:spacing w:val="-1"/>
          <w:w w:val="110"/>
          <w:sz w:val="19"/>
          <w:szCs w:val="19"/>
        </w:rPr>
        <w:t>s</w:t>
      </w:r>
      <w:r>
        <w:rPr>
          <w:color w:val="333333"/>
          <w:w w:val="110"/>
          <w:sz w:val="19"/>
          <w:szCs w:val="19"/>
        </w:rPr>
        <w:t xml:space="preserve">, </w:t>
      </w:r>
      <w:r>
        <w:rPr>
          <w:color w:val="333333"/>
          <w:spacing w:val="1"/>
          <w:sz w:val="19"/>
          <w:szCs w:val="19"/>
        </w:rPr>
        <w:t>a</w:t>
      </w:r>
      <w:r>
        <w:rPr>
          <w:color w:val="333333"/>
          <w:sz w:val="19"/>
          <w:szCs w:val="19"/>
        </w:rPr>
        <w:t>nd</w:t>
      </w:r>
      <w:r>
        <w:rPr>
          <w:color w:val="333333"/>
          <w:spacing w:val="46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>t</w:t>
      </w:r>
      <w:r>
        <w:rPr>
          <w:color w:val="333333"/>
          <w:spacing w:val="1"/>
          <w:sz w:val="19"/>
          <w:szCs w:val="19"/>
        </w:rPr>
        <w:t>a</w:t>
      </w:r>
      <w:r>
        <w:rPr>
          <w:color w:val="333333"/>
          <w:sz w:val="19"/>
          <w:szCs w:val="19"/>
        </w:rPr>
        <w:t>ke</w:t>
      </w:r>
      <w:r>
        <w:rPr>
          <w:color w:val="333333"/>
          <w:spacing w:val="36"/>
          <w:sz w:val="19"/>
          <w:szCs w:val="19"/>
        </w:rPr>
        <w:t xml:space="preserve"> </w:t>
      </w:r>
      <w:r>
        <w:rPr>
          <w:color w:val="333333"/>
          <w:spacing w:val="1"/>
          <w:w w:val="114"/>
          <w:sz w:val="19"/>
          <w:szCs w:val="19"/>
        </w:rPr>
        <w:t>a</w:t>
      </w:r>
      <w:r>
        <w:rPr>
          <w:color w:val="333333"/>
          <w:spacing w:val="-1"/>
          <w:w w:val="114"/>
          <w:sz w:val="19"/>
          <w:szCs w:val="19"/>
        </w:rPr>
        <w:t>pp</w:t>
      </w:r>
      <w:r>
        <w:rPr>
          <w:color w:val="333333"/>
          <w:w w:val="114"/>
          <w:sz w:val="19"/>
          <w:szCs w:val="19"/>
        </w:rPr>
        <w:t>r</w:t>
      </w:r>
      <w:r>
        <w:rPr>
          <w:color w:val="333333"/>
          <w:spacing w:val="-1"/>
          <w:w w:val="114"/>
          <w:sz w:val="19"/>
          <w:szCs w:val="19"/>
        </w:rPr>
        <w:t>o</w:t>
      </w:r>
      <w:r>
        <w:rPr>
          <w:color w:val="333333"/>
          <w:spacing w:val="1"/>
          <w:w w:val="114"/>
          <w:sz w:val="19"/>
          <w:szCs w:val="19"/>
        </w:rPr>
        <w:t>p</w:t>
      </w:r>
      <w:r>
        <w:rPr>
          <w:color w:val="333333"/>
          <w:w w:val="114"/>
          <w:sz w:val="19"/>
          <w:szCs w:val="19"/>
        </w:rPr>
        <w:t>ri</w:t>
      </w:r>
      <w:r>
        <w:rPr>
          <w:color w:val="333333"/>
          <w:spacing w:val="1"/>
          <w:w w:val="114"/>
          <w:sz w:val="19"/>
          <w:szCs w:val="19"/>
        </w:rPr>
        <w:t>a</w:t>
      </w:r>
      <w:r>
        <w:rPr>
          <w:color w:val="333333"/>
          <w:w w:val="114"/>
          <w:sz w:val="19"/>
          <w:szCs w:val="19"/>
        </w:rPr>
        <w:t>te</w:t>
      </w:r>
      <w:r>
        <w:rPr>
          <w:color w:val="333333"/>
          <w:spacing w:val="-5"/>
          <w:w w:val="114"/>
          <w:sz w:val="19"/>
          <w:szCs w:val="19"/>
        </w:rPr>
        <w:t xml:space="preserve"> </w:t>
      </w:r>
      <w:r>
        <w:rPr>
          <w:color w:val="333333"/>
          <w:spacing w:val="1"/>
          <w:sz w:val="19"/>
          <w:szCs w:val="19"/>
        </w:rPr>
        <w:t>a</w:t>
      </w:r>
      <w:r>
        <w:rPr>
          <w:color w:val="333333"/>
          <w:sz w:val="19"/>
          <w:szCs w:val="19"/>
        </w:rPr>
        <w:t xml:space="preserve">ctions </w:t>
      </w:r>
      <w:r>
        <w:rPr>
          <w:color w:val="333333"/>
          <w:spacing w:val="2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>to</w:t>
      </w:r>
      <w:r>
        <w:rPr>
          <w:color w:val="333333"/>
          <w:spacing w:val="17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>re</w:t>
      </w:r>
      <w:r>
        <w:rPr>
          <w:color w:val="333333"/>
          <w:spacing w:val="-1"/>
          <w:sz w:val="19"/>
          <w:szCs w:val="19"/>
        </w:rPr>
        <w:t>s</w:t>
      </w:r>
      <w:r>
        <w:rPr>
          <w:color w:val="333333"/>
          <w:sz w:val="19"/>
          <w:szCs w:val="19"/>
        </w:rPr>
        <w:t xml:space="preserve">olve </w:t>
      </w:r>
      <w:r>
        <w:rPr>
          <w:color w:val="333333"/>
          <w:spacing w:val="6"/>
          <w:sz w:val="19"/>
          <w:szCs w:val="19"/>
        </w:rPr>
        <w:t xml:space="preserve"> </w:t>
      </w:r>
      <w:r>
        <w:rPr>
          <w:color w:val="333333"/>
          <w:spacing w:val="-1"/>
          <w:w w:val="119"/>
          <w:sz w:val="19"/>
          <w:szCs w:val="19"/>
        </w:rPr>
        <w:t>p</w:t>
      </w:r>
      <w:r>
        <w:rPr>
          <w:color w:val="333333"/>
          <w:w w:val="112"/>
          <w:sz w:val="19"/>
          <w:szCs w:val="19"/>
        </w:rPr>
        <w:t>r</w:t>
      </w:r>
      <w:r>
        <w:rPr>
          <w:color w:val="333333"/>
          <w:spacing w:val="-1"/>
          <w:w w:val="112"/>
          <w:sz w:val="19"/>
          <w:szCs w:val="19"/>
        </w:rPr>
        <w:t>o</w:t>
      </w:r>
      <w:r>
        <w:rPr>
          <w:color w:val="333333"/>
          <w:spacing w:val="1"/>
          <w:w w:val="110"/>
          <w:sz w:val="19"/>
          <w:szCs w:val="19"/>
        </w:rPr>
        <w:t>b</w:t>
      </w:r>
      <w:r>
        <w:rPr>
          <w:color w:val="333333"/>
          <w:spacing w:val="2"/>
          <w:w w:val="104"/>
          <w:sz w:val="19"/>
          <w:szCs w:val="19"/>
        </w:rPr>
        <w:t>l</w:t>
      </w:r>
      <w:r>
        <w:rPr>
          <w:color w:val="333333"/>
          <w:w w:val="111"/>
          <w:sz w:val="19"/>
          <w:szCs w:val="19"/>
        </w:rPr>
        <w:t>e</w:t>
      </w:r>
      <w:r>
        <w:rPr>
          <w:color w:val="333333"/>
          <w:spacing w:val="1"/>
          <w:w w:val="111"/>
          <w:sz w:val="19"/>
          <w:szCs w:val="19"/>
        </w:rPr>
        <w:t>m</w:t>
      </w:r>
      <w:r>
        <w:rPr>
          <w:color w:val="333333"/>
          <w:spacing w:val="-1"/>
          <w:w w:val="108"/>
          <w:sz w:val="19"/>
          <w:szCs w:val="19"/>
        </w:rPr>
        <w:t>s</w:t>
      </w:r>
      <w:r>
        <w:rPr>
          <w:color w:val="333333"/>
          <w:w w:val="99"/>
          <w:sz w:val="19"/>
          <w:szCs w:val="19"/>
        </w:rPr>
        <w:t>)</w:t>
      </w:r>
    </w:p>
    <w:p w:rsidR="008A5B6C" w:rsidRDefault="0062629D">
      <w:pPr>
        <w:tabs>
          <w:tab w:val="left" w:pos="820"/>
        </w:tabs>
        <w:spacing w:before="52" w:line="291" w:lineRule="auto"/>
        <w:ind w:left="820" w:right="89" w:hanging="360"/>
        <w:jc w:val="both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ab/>
      </w:r>
      <w:r>
        <w:rPr>
          <w:spacing w:val="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r</w:t>
      </w:r>
      <w:r>
        <w:rPr>
          <w:spacing w:val="-1"/>
          <w:w w:val="108"/>
          <w:sz w:val="19"/>
          <w:szCs w:val="19"/>
        </w:rPr>
        <w:t>of</w:t>
      </w:r>
      <w:r>
        <w:rPr>
          <w:w w:val="108"/>
          <w:sz w:val="19"/>
          <w:szCs w:val="19"/>
        </w:rPr>
        <w:t>icient</w:t>
      </w:r>
      <w:r>
        <w:rPr>
          <w:spacing w:val="24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45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31"/>
          <w:sz w:val="19"/>
          <w:szCs w:val="19"/>
        </w:rPr>
        <w:t xml:space="preserve"> </w:t>
      </w:r>
      <w:r>
        <w:rPr>
          <w:b/>
          <w:w w:val="106"/>
          <w:sz w:val="19"/>
          <w:szCs w:val="19"/>
        </w:rPr>
        <w:t>M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spacing w:val="2"/>
          <w:w w:val="106"/>
          <w:sz w:val="19"/>
          <w:szCs w:val="19"/>
        </w:rPr>
        <w:t>g</w:t>
      </w:r>
      <w:r>
        <w:rPr>
          <w:b/>
          <w:spacing w:val="1"/>
          <w:w w:val="106"/>
          <w:sz w:val="19"/>
          <w:szCs w:val="19"/>
        </w:rPr>
        <w:t>e</w:t>
      </w:r>
      <w:r>
        <w:rPr>
          <w:b/>
          <w:w w:val="106"/>
          <w:sz w:val="19"/>
          <w:szCs w:val="19"/>
        </w:rPr>
        <w:t>me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w w:val="106"/>
          <w:sz w:val="19"/>
          <w:szCs w:val="19"/>
        </w:rPr>
        <w:t>t</w:t>
      </w:r>
      <w:r>
        <w:rPr>
          <w:b/>
          <w:spacing w:val="23"/>
          <w:w w:val="10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ti</w:t>
      </w:r>
      <w:r>
        <w:rPr>
          <w:b/>
          <w:sz w:val="19"/>
          <w:szCs w:val="19"/>
        </w:rPr>
        <w:t>vi</w:t>
      </w:r>
      <w:r>
        <w:rPr>
          <w:b/>
          <w:spacing w:val="1"/>
          <w:sz w:val="19"/>
          <w:szCs w:val="19"/>
        </w:rPr>
        <w:t>t</w:t>
      </w:r>
      <w:r>
        <w:rPr>
          <w:b/>
          <w:spacing w:val="-1"/>
          <w:sz w:val="19"/>
          <w:szCs w:val="19"/>
        </w:rPr>
        <w:t>i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 xml:space="preserve">s </w:t>
      </w:r>
      <w:r>
        <w:rPr>
          <w:b/>
          <w:spacing w:val="39"/>
          <w:sz w:val="19"/>
          <w:szCs w:val="19"/>
        </w:rPr>
        <w:t xml:space="preserve"> </w:t>
      </w:r>
      <w:r>
        <w:rPr>
          <w:sz w:val="19"/>
          <w:szCs w:val="19"/>
        </w:rPr>
        <w:t>like</w:t>
      </w:r>
      <w:r>
        <w:rPr>
          <w:spacing w:val="4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33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Pl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nn</w:t>
      </w:r>
      <w:r>
        <w:rPr>
          <w:b/>
          <w:spacing w:val="2"/>
          <w:sz w:val="19"/>
          <w:szCs w:val="19"/>
        </w:rPr>
        <w:t>i</w:t>
      </w:r>
      <w:r>
        <w:rPr>
          <w:b/>
          <w:spacing w:val="-1"/>
          <w:sz w:val="19"/>
          <w:szCs w:val="19"/>
        </w:rPr>
        <w:t>n</w:t>
      </w:r>
      <w:r>
        <w:rPr>
          <w:b/>
          <w:spacing w:val="2"/>
          <w:sz w:val="19"/>
          <w:szCs w:val="19"/>
        </w:rPr>
        <w:t>g</w:t>
      </w:r>
      <w:r>
        <w:rPr>
          <w:sz w:val="19"/>
          <w:szCs w:val="19"/>
        </w:rPr>
        <w:t xml:space="preserve">, </w:t>
      </w:r>
      <w:r>
        <w:rPr>
          <w:spacing w:val="35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E</w:t>
      </w:r>
      <w:r>
        <w:rPr>
          <w:b/>
          <w:sz w:val="19"/>
          <w:szCs w:val="19"/>
        </w:rPr>
        <w:t>s</w:t>
      </w:r>
      <w:r>
        <w:rPr>
          <w:b/>
          <w:spacing w:val="1"/>
          <w:sz w:val="19"/>
          <w:szCs w:val="19"/>
        </w:rPr>
        <w:t>t</w:t>
      </w:r>
      <w:r>
        <w:rPr>
          <w:b/>
          <w:spacing w:val="-1"/>
          <w:sz w:val="19"/>
          <w:szCs w:val="19"/>
        </w:rPr>
        <w:t>i</w:t>
      </w:r>
      <w:r>
        <w:rPr>
          <w:b/>
          <w:sz w:val="19"/>
          <w:szCs w:val="19"/>
        </w:rPr>
        <w:t>ma</w:t>
      </w:r>
      <w:r>
        <w:rPr>
          <w:b/>
          <w:spacing w:val="-1"/>
          <w:sz w:val="19"/>
          <w:szCs w:val="19"/>
        </w:rPr>
        <w:t>ti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n</w:t>
      </w:r>
      <w:r>
        <w:rPr>
          <w:sz w:val="19"/>
          <w:szCs w:val="19"/>
        </w:rPr>
        <w:t xml:space="preserve">, </w:t>
      </w:r>
      <w:r>
        <w:rPr>
          <w:spacing w:val="24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T</w:t>
      </w:r>
      <w:r>
        <w:rPr>
          <w:b/>
          <w:sz w:val="19"/>
          <w:szCs w:val="19"/>
        </w:rPr>
        <w:t>r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kin</w:t>
      </w:r>
      <w:r>
        <w:rPr>
          <w:b/>
          <w:sz w:val="19"/>
          <w:szCs w:val="19"/>
        </w:rPr>
        <w:t xml:space="preserve">g, </w:t>
      </w:r>
      <w:r>
        <w:rPr>
          <w:b/>
          <w:spacing w:val="6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42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exe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uti</w:t>
      </w:r>
      <w:r>
        <w:rPr>
          <w:b/>
          <w:spacing w:val="2"/>
          <w:sz w:val="19"/>
          <w:szCs w:val="19"/>
        </w:rPr>
        <w:t>o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 xml:space="preserve">, </w:t>
      </w:r>
      <w:r>
        <w:rPr>
          <w:b/>
          <w:spacing w:val="37"/>
          <w:sz w:val="19"/>
          <w:szCs w:val="19"/>
        </w:rPr>
        <w:t xml:space="preserve"> </w:t>
      </w:r>
      <w:r>
        <w:rPr>
          <w:b/>
          <w:sz w:val="19"/>
          <w:szCs w:val="19"/>
        </w:rPr>
        <w:t>R</w:t>
      </w:r>
      <w:r>
        <w:rPr>
          <w:b/>
          <w:spacing w:val="-1"/>
          <w:sz w:val="19"/>
          <w:szCs w:val="19"/>
        </w:rPr>
        <w:t>i</w:t>
      </w:r>
      <w:r>
        <w:rPr>
          <w:b/>
          <w:spacing w:val="2"/>
          <w:sz w:val="19"/>
          <w:szCs w:val="19"/>
        </w:rPr>
        <w:t>s</w:t>
      </w:r>
      <w:r>
        <w:rPr>
          <w:b/>
          <w:sz w:val="19"/>
          <w:szCs w:val="19"/>
        </w:rPr>
        <w:t xml:space="preserve">k 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1"/>
          <w:w w:val="99"/>
          <w:sz w:val="19"/>
          <w:szCs w:val="19"/>
        </w:rPr>
        <w:t>a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spacing w:val="1"/>
          <w:w w:val="99"/>
          <w:sz w:val="19"/>
          <w:szCs w:val="19"/>
        </w:rPr>
        <w:t>a</w:t>
      </w:r>
      <w:r>
        <w:rPr>
          <w:b/>
          <w:spacing w:val="-1"/>
          <w:w w:val="119"/>
          <w:sz w:val="19"/>
          <w:szCs w:val="19"/>
        </w:rPr>
        <w:t>l</w:t>
      </w:r>
      <w:r>
        <w:rPr>
          <w:b/>
          <w:w w:val="114"/>
          <w:sz w:val="19"/>
          <w:szCs w:val="19"/>
        </w:rPr>
        <w:t>ys</w:t>
      </w:r>
      <w:r>
        <w:rPr>
          <w:b/>
          <w:spacing w:val="-1"/>
          <w:w w:val="114"/>
          <w:sz w:val="19"/>
          <w:szCs w:val="19"/>
        </w:rPr>
        <w:t>i</w:t>
      </w:r>
      <w:r>
        <w:rPr>
          <w:b/>
          <w:w w:val="113"/>
          <w:sz w:val="19"/>
          <w:szCs w:val="19"/>
        </w:rPr>
        <w:t xml:space="preserve">s 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d</w:t>
      </w:r>
      <w:r>
        <w:rPr>
          <w:b/>
          <w:spacing w:val="18"/>
          <w:sz w:val="19"/>
          <w:szCs w:val="19"/>
        </w:rPr>
        <w:t xml:space="preserve"> </w:t>
      </w:r>
      <w:r>
        <w:rPr>
          <w:b/>
          <w:w w:val="105"/>
          <w:sz w:val="19"/>
          <w:szCs w:val="19"/>
        </w:rPr>
        <w:t>M</w:t>
      </w:r>
      <w:r>
        <w:rPr>
          <w:b/>
          <w:spacing w:val="1"/>
          <w:w w:val="105"/>
          <w:sz w:val="19"/>
          <w:szCs w:val="19"/>
        </w:rPr>
        <w:t>a</w:t>
      </w:r>
      <w:r>
        <w:rPr>
          <w:b/>
          <w:spacing w:val="-1"/>
          <w:w w:val="105"/>
          <w:sz w:val="19"/>
          <w:szCs w:val="19"/>
        </w:rPr>
        <w:t>n</w:t>
      </w:r>
      <w:r>
        <w:rPr>
          <w:b/>
          <w:spacing w:val="1"/>
          <w:w w:val="105"/>
          <w:sz w:val="19"/>
          <w:szCs w:val="19"/>
        </w:rPr>
        <w:t>a</w:t>
      </w:r>
      <w:r>
        <w:rPr>
          <w:b/>
          <w:w w:val="105"/>
          <w:sz w:val="19"/>
          <w:szCs w:val="19"/>
        </w:rPr>
        <w:t>g</w:t>
      </w:r>
      <w:r>
        <w:rPr>
          <w:b/>
          <w:spacing w:val="1"/>
          <w:w w:val="105"/>
          <w:sz w:val="19"/>
          <w:szCs w:val="19"/>
        </w:rPr>
        <w:t>e</w:t>
      </w:r>
      <w:r>
        <w:rPr>
          <w:b/>
          <w:w w:val="105"/>
          <w:sz w:val="19"/>
          <w:szCs w:val="19"/>
        </w:rPr>
        <w:t>me</w:t>
      </w:r>
      <w:r>
        <w:rPr>
          <w:b/>
          <w:spacing w:val="-1"/>
          <w:w w:val="105"/>
          <w:sz w:val="19"/>
          <w:szCs w:val="19"/>
        </w:rPr>
        <w:t>nt</w:t>
      </w:r>
      <w:r>
        <w:rPr>
          <w:b/>
          <w:w w:val="105"/>
          <w:sz w:val="19"/>
          <w:szCs w:val="19"/>
        </w:rPr>
        <w:t>,</w:t>
      </w:r>
      <w:r>
        <w:rPr>
          <w:b/>
          <w:spacing w:val="7"/>
          <w:w w:val="105"/>
          <w:sz w:val="19"/>
          <w:szCs w:val="19"/>
        </w:rPr>
        <w:t xml:space="preserve"> 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li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t</w:t>
      </w:r>
      <w:r>
        <w:rPr>
          <w:b/>
          <w:spacing w:val="40"/>
          <w:sz w:val="19"/>
          <w:szCs w:val="19"/>
        </w:rPr>
        <w:t xml:space="preserve"> </w:t>
      </w:r>
      <w:r>
        <w:rPr>
          <w:b/>
          <w:spacing w:val="2"/>
          <w:w w:val="106"/>
          <w:sz w:val="19"/>
          <w:szCs w:val="19"/>
        </w:rPr>
        <w:t>M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spacing w:val="1"/>
          <w:w w:val="106"/>
          <w:sz w:val="19"/>
          <w:szCs w:val="19"/>
        </w:rPr>
        <w:t>a</w:t>
      </w:r>
      <w:r>
        <w:rPr>
          <w:b/>
          <w:w w:val="106"/>
          <w:sz w:val="19"/>
          <w:szCs w:val="19"/>
        </w:rPr>
        <w:t>g</w:t>
      </w:r>
      <w:r>
        <w:rPr>
          <w:b/>
          <w:spacing w:val="1"/>
          <w:w w:val="106"/>
          <w:sz w:val="19"/>
          <w:szCs w:val="19"/>
        </w:rPr>
        <w:t>e</w:t>
      </w:r>
      <w:r>
        <w:rPr>
          <w:b/>
          <w:w w:val="106"/>
          <w:sz w:val="19"/>
          <w:szCs w:val="19"/>
        </w:rPr>
        <w:t>me</w:t>
      </w:r>
      <w:r>
        <w:rPr>
          <w:b/>
          <w:spacing w:val="-1"/>
          <w:w w:val="106"/>
          <w:sz w:val="19"/>
          <w:szCs w:val="19"/>
        </w:rPr>
        <w:t>n</w:t>
      </w:r>
      <w:r>
        <w:rPr>
          <w:b/>
          <w:w w:val="106"/>
          <w:sz w:val="19"/>
          <w:szCs w:val="19"/>
        </w:rPr>
        <w:t>t</w:t>
      </w:r>
      <w:r>
        <w:rPr>
          <w:b/>
          <w:spacing w:val="45"/>
          <w:w w:val="106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d</w:t>
      </w:r>
      <w:r>
        <w:rPr>
          <w:b/>
          <w:spacing w:val="18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Te</w:t>
      </w:r>
      <w:r>
        <w:rPr>
          <w:b/>
          <w:sz w:val="19"/>
          <w:szCs w:val="19"/>
        </w:rPr>
        <w:t>st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w w:val="107"/>
          <w:sz w:val="19"/>
          <w:szCs w:val="19"/>
        </w:rPr>
        <w:t>M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w w:val="107"/>
          <w:sz w:val="19"/>
          <w:szCs w:val="19"/>
        </w:rPr>
        <w:t>g</w:t>
      </w:r>
      <w:r>
        <w:rPr>
          <w:b/>
          <w:spacing w:val="1"/>
          <w:w w:val="107"/>
          <w:sz w:val="19"/>
          <w:szCs w:val="19"/>
        </w:rPr>
        <w:t>e</w:t>
      </w:r>
      <w:r>
        <w:rPr>
          <w:b/>
          <w:w w:val="107"/>
          <w:sz w:val="19"/>
          <w:szCs w:val="19"/>
        </w:rPr>
        <w:t>me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w w:val="107"/>
          <w:sz w:val="19"/>
          <w:szCs w:val="19"/>
        </w:rPr>
        <w:t>t</w:t>
      </w:r>
      <w:r>
        <w:rPr>
          <w:b/>
          <w:spacing w:val="-13"/>
          <w:w w:val="107"/>
          <w:sz w:val="19"/>
          <w:szCs w:val="19"/>
        </w:rPr>
        <w:t xml:space="preserve"> 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w w:val="107"/>
          <w:sz w:val="19"/>
          <w:szCs w:val="19"/>
        </w:rPr>
        <w:t>c</w:t>
      </w:r>
      <w:r>
        <w:rPr>
          <w:b/>
          <w:spacing w:val="-1"/>
          <w:w w:val="107"/>
          <w:sz w:val="19"/>
          <w:szCs w:val="19"/>
        </w:rPr>
        <w:t>ti</w:t>
      </w:r>
      <w:r>
        <w:rPr>
          <w:b/>
          <w:w w:val="107"/>
          <w:sz w:val="19"/>
          <w:szCs w:val="19"/>
        </w:rPr>
        <w:t>v</w:t>
      </w:r>
      <w:r>
        <w:rPr>
          <w:b/>
          <w:spacing w:val="2"/>
          <w:w w:val="107"/>
          <w:sz w:val="19"/>
          <w:szCs w:val="19"/>
        </w:rPr>
        <w:t>i</w:t>
      </w:r>
      <w:r>
        <w:rPr>
          <w:b/>
          <w:spacing w:val="-1"/>
          <w:w w:val="107"/>
          <w:sz w:val="19"/>
          <w:szCs w:val="19"/>
        </w:rPr>
        <w:t>ti</w:t>
      </w:r>
      <w:r>
        <w:rPr>
          <w:b/>
          <w:spacing w:val="1"/>
          <w:w w:val="107"/>
          <w:sz w:val="19"/>
          <w:szCs w:val="19"/>
        </w:rPr>
        <w:t>e</w:t>
      </w:r>
      <w:r>
        <w:rPr>
          <w:b/>
          <w:w w:val="107"/>
          <w:sz w:val="19"/>
          <w:szCs w:val="19"/>
        </w:rPr>
        <w:t>s</w:t>
      </w:r>
      <w:r>
        <w:rPr>
          <w:b/>
          <w:spacing w:val="4"/>
          <w:w w:val="107"/>
          <w:sz w:val="19"/>
          <w:szCs w:val="19"/>
        </w:rPr>
        <w:t xml:space="preserve"> </w:t>
      </w:r>
      <w:r>
        <w:rPr>
          <w:b/>
          <w:sz w:val="19"/>
          <w:szCs w:val="19"/>
        </w:rPr>
        <w:t>l</w:t>
      </w:r>
      <w:r>
        <w:rPr>
          <w:b/>
          <w:spacing w:val="1"/>
          <w:sz w:val="19"/>
          <w:szCs w:val="19"/>
        </w:rPr>
        <w:t>i</w:t>
      </w:r>
      <w:r>
        <w:rPr>
          <w:b/>
          <w:spacing w:val="-1"/>
          <w:sz w:val="19"/>
          <w:szCs w:val="19"/>
        </w:rPr>
        <w:t>k</w:t>
      </w:r>
      <w:r>
        <w:rPr>
          <w:b/>
          <w:sz w:val="19"/>
          <w:szCs w:val="19"/>
        </w:rPr>
        <w:t>e</w:t>
      </w:r>
      <w:r>
        <w:rPr>
          <w:b/>
          <w:spacing w:val="41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Te</w:t>
      </w:r>
      <w:r>
        <w:rPr>
          <w:b/>
          <w:sz w:val="19"/>
          <w:szCs w:val="19"/>
        </w:rPr>
        <w:t>s</w:t>
      </w:r>
      <w:r>
        <w:rPr>
          <w:b/>
          <w:spacing w:val="-1"/>
          <w:sz w:val="19"/>
          <w:szCs w:val="19"/>
        </w:rPr>
        <w:t>tin</w:t>
      </w:r>
      <w:r>
        <w:rPr>
          <w:b/>
          <w:sz w:val="19"/>
          <w:szCs w:val="19"/>
        </w:rPr>
        <w:t xml:space="preserve">g 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S</w:t>
      </w:r>
      <w:r>
        <w:rPr>
          <w:b/>
          <w:sz w:val="19"/>
          <w:szCs w:val="19"/>
        </w:rPr>
        <w:t>co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e</w:t>
      </w:r>
      <w:r>
        <w:rPr>
          <w:b/>
          <w:spacing w:val="41"/>
          <w:sz w:val="19"/>
          <w:szCs w:val="19"/>
        </w:rPr>
        <w:t xml:space="preserve"> </w:t>
      </w:r>
      <w:r>
        <w:rPr>
          <w:b/>
          <w:w w:val="107"/>
          <w:sz w:val="19"/>
          <w:szCs w:val="19"/>
        </w:rPr>
        <w:t>I</w:t>
      </w:r>
      <w:r>
        <w:rPr>
          <w:b/>
          <w:spacing w:val="-1"/>
          <w:w w:val="107"/>
          <w:sz w:val="19"/>
          <w:szCs w:val="19"/>
        </w:rPr>
        <w:t>d</w:t>
      </w:r>
      <w:r>
        <w:rPr>
          <w:b/>
          <w:spacing w:val="1"/>
          <w:w w:val="107"/>
          <w:sz w:val="19"/>
          <w:szCs w:val="19"/>
        </w:rPr>
        <w:t>e</w:t>
      </w:r>
      <w:r>
        <w:rPr>
          <w:b/>
          <w:spacing w:val="-1"/>
          <w:w w:val="107"/>
          <w:sz w:val="19"/>
          <w:szCs w:val="19"/>
        </w:rPr>
        <w:t>nti</w:t>
      </w:r>
      <w:r>
        <w:rPr>
          <w:b/>
          <w:spacing w:val="3"/>
          <w:w w:val="107"/>
          <w:sz w:val="19"/>
          <w:szCs w:val="19"/>
        </w:rPr>
        <w:t>f</w:t>
      </w:r>
      <w:r>
        <w:rPr>
          <w:b/>
          <w:spacing w:val="-1"/>
          <w:w w:val="107"/>
          <w:sz w:val="19"/>
          <w:szCs w:val="19"/>
        </w:rPr>
        <w:t>i</w:t>
      </w:r>
      <w:r>
        <w:rPr>
          <w:b/>
          <w:w w:val="107"/>
          <w:sz w:val="19"/>
          <w:szCs w:val="19"/>
        </w:rPr>
        <w:t>c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spacing w:val="-1"/>
          <w:w w:val="107"/>
          <w:sz w:val="19"/>
          <w:szCs w:val="19"/>
        </w:rPr>
        <w:t>ti</w:t>
      </w:r>
      <w:r>
        <w:rPr>
          <w:b/>
          <w:w w:val="107"/>
          <w:sz w:val="19"/>
          <w:szCs w:val="19"/>
        </w:rPr>
        <w:t>on,</w:t>
      </w:r>
      <w:r>
        <w:rPr>
          <w:b/>
          <w:spacing w:val="5"/>
          <w:w w:val="10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E</w:t>
      </w:r>
      <w:r>
        <w:rPr>
          <w:b/>
          <w:sz w:val="19"/>
          <w:szCs w:val="19"/>
        </w:rPr>
        <w:t>ffo</w:t>
      </w:r>
      <w:r>
        <w:rPr>
          <w:b/>
          <w:spacing w:val="1"/>
          <w:sz w:val="19"/>
          <w:szCs w:val="19"/>
        </w:rPr>
        <w:t>r</w:t>
      </w:r>
      <w:r>
        <w:rPr>
          <w:b/>
          <w:sz w:val="19"/>
          <w:szCs w:val="19"/>
        </w:rPr>
        <w:t>t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-1"/>
          <w:w w:val="91"/>
          <w:sz w:val="19"/>
          <w:szCs w:val="19"/>
        </w:rPr>
        <w:t>E</w:t>
      </w:r>
      <w:r>
        <w:rPr>
          <w:b/>
          <w:w w:val="107"/>
          <w:sz w:val="19"/>
          <w:szCs w:val="19"/>
        </w:rPr>
        <w:t>s</w:t>
      </w:r>
      <w:r>
        <w:rPr>
          <w:b/>
          <w:spacing w:val="-1"/>
          <w:w w:val="107"/>
          <w:sz w:val="19"/>
          <w:szCs w:val="19"/>
        </w:rPr>
        <w:t>t</w:t>
      </w:r>
      <w:r>
        <w:rPr>
          <w:b/>
          <w:spacing w:val="2"/>
          <w:w w:val="119"/>
          <w:sz w:val="19"/>
          <w:szCs w:val="19"/>
        </w:rPr>
        <w:t>i</w:t>
      </w:r>
      <w:r>
        <w:rPr>
          <w:b/>
          <w:w w:val="103"/>
          <w:sz w:val="19"/>
          <w:szCs w:val="19"/>
        </w:rPr>
        <w:t>ma</w:t>
      </w:r>
      <w:r>
        <w:rPr>
          <w:b/>
          <w:spacing w:val="-1"/>
          <w:w w:val="99"/>
          <w:sz w:val="19"/>
          <w:szCs w:val="19"/>
        </w:rPr>
        <w:t>t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w w:val="108"/>
          <w:sz w:val="19"/>
          <w:szCs w:val="19"/>
        </w:rPr>
        <w:t xml:space="preserve">s, </w:t>
      </w:r>
      <w:r>
        <w:rPr>
          <w:b/>
          <w:spacing w:val="1"/>
          <w:sz w:val="19"/>
          <w:szCs w:val="19"/>
        </w:rPr>
        <w:t>Te</w:t>
      </w:r>
      <w:r>
        <w:rPr>
          <w:b/>
          <w:sz w:val="19"/>
          <w:szCs w:val="19"/>
        </w:rPr>
        <w:t>st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Pl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nnin</w:t>
      </w:r>
      <w:r>
        <w:rPr>
          <w:b/>
          <w:sz w:val="19"/>
          <w:szCs w:val="19"/>
        </w:rPr>
        <w:t xml:space="preserve">g, </w:t>
      </w:r>
      <w:r>
        <w:rPr>
          <w:b/>
          <w:spacing w:val="10"/>
          <w:sz w:val="19"/>
          <w:szCs w:val="19"/>
        </w:rPr>
        <w:t xml:space="preserve"> </w:t>
      </w:r>
      <w:r>
        <w:rPr>
          <w:b/>
          <w:sz w:val="19"/>
          <w:szCs w:val="19"/>
        </w:rPr>
        <w:t>D</w:t>
      </w:r>
      <w:r>
        <w:rPr>
          <w:b/>
          <w:spacing w:val="2"/>
          <w:sz w:val="19"/>
          <w:szCs w:val="19"/>
        </w:rPr>
        <w:t>e</w:t>
      </w:r>
      <w:r>
        <w:rPr>
          <w:b/>
          <w:sz w:val="19"/>
          <w:szCs w:val="19"/>
        </w:rPr>
        <w:t>f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 xml:space="preserve">ct </w:t>
      </w:r>
      <w:r>
        <w:rPr>
          <w:b/>
          <w:spacing w:val="1"/>
          <w:sz w:val="19"/>
          <w:szCs w:val="19"/>
        </w:rPr>
        <w:t xml:space="preserve"> T</w:t>
      </w:r>
      <w:r>
        <w:rPr>
          <w:b/>
          <w:sz w:val="19"/>
          <w:szCs w:val="19"/>
        </w:rPr>
        <w:t>r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kin</w:t>
      </w:r>
      <w:r>
        <w:rPr>
          <w:b/>
          <w:sz w:val="19"/>
          <w:szCs w:val="19"/>
        </w:rPr>
        <w:t>g</w:t>
      </w:r>
      <w:r>
        <w:rPr>
          <w:b/>
          <w:spacing w:val="25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d</w:t>
      </w:r>
      <w:r>
        <w:rPr>
          <w:b/>
          <w:spacing w:val="18"/>
          <w:sz w:val="19"/>
          <w:szCs w:val="19"/>
        </w:rPr>
        <w:t xml:space="preserve"> 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l</w:t>
      </w:r>
      <w:r>
        <w:rPr>
          <w:b/>
          <w:sz w:val="19"/>
          <w:szCs w:val="19"/>
        </w:rPr>
        <w:t>o</w:t>
      </w:r>
      <w:r>
        <w:rPr>
          <w:b/>
          <w:spacing w:val="2"/>
          <w:sz w:val="19"/>
          <w:szCs w:val="19"/>
        </w:rPr>
        <w:t>s</w:t>
      </w:r>
      <w:r>
        <w:rPr>
          <w:b/>
          <w:spacing w:val="-1"/>
          <w:sz w:val="19"/>
          <w:szCs w:val="19"/>
        </w:rPr>
        <w:t>u</w:t>
      </w:r>
      <w:r>
        <w:rPr>
          <w:b/>
          <w:sz w:val="19"/>
          <w:szCs w:val="19"/>
        </w:rPr>
        <w:t>re</w:t>
      </w:r>
      <w:r>
        <w:rPr>
          <w:b/>
          <w:spacing w:val="39"/>
          <w:sz w:val="19"/>
          <w:szCs w:val="19"/>
        </w:rPr>
        <w:t xml:space="preserve"> </w:t>
      </w:r>
      <w:r>
        <w:rPr>
          <w:b/>
          <w:spacing w:val="1"/>
          <w:w w:val="99"/>
          <w:sz w:val="19"/>
          <w:szCs w:val="19"/>
        </w:rPr>
        <w:t>a</w:t>
      </w:r>
      <w:r>
        <w:rPr>
          <w:b/>
          <w:w w:val="99"/>
          <w:sz w:val="19"/>
          <w:szCs w:val="19"/>
        </w:rPr>
        <w:t>c</w:t>
      </w:r>
      <w:r>
        <w:rPr>
          <w:b/>
          <w:spacing w:val="-1"/>
          <w:w w:val="99"/>
          <w:sz w:val="19"/>
          <w:szCs w:val="19"/>
        </w:rPr>
        <w:t>t</w:t>
      </w:r>
      <w:r>
        <w:rPr>
          <w:b/>
          <w:spacing w:val="-1"/>
          <w:w w:val="119"/>
          <w:sz w:val="19"/>
          <w:szCs w:val="19"/>
        </w:rPr>
        <w:t>i</w:t>
      </w:r>
      <w:r>
        <w:rPr>
          <w:b/>
          <w:w w:val="109"/>
          <w:sz w:val="19"/>
          <w:szCs w:val="19"/>
        </w:rPr>
        <w:t>vi</w:t>
      </w:r>
      <w:r>
        <w:rPr>
          <w:b/>
          <w:spacing w:val="1"/>
          <w:w w:val="109"/>
          <w:sz w:val="19"/>
          <w:szCs w:val="19"/>
        </w:rPr>
        <w:t>t</w:t>
      </w:r>
      <w:r>
        <w:rPr>
          <w:b/>
          <w:spacing w:val="-1"/>
          <w:w w:val="119"/>
          <w:sz w:val="19"/>
          <w:szCs w:val="19"/>
        </w:rPr>
        <w:t>i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w w:val="113"/>
          <w:sz w:val="19"/>
          <w:szCs w:val="19"/>
        </w:rPr>
        <w:t>s</w:t>
      </w:r>
    </w:p>
    <w:p w:rsidR="008A5B6C" w:rsidRDefault="0062629D">
      <w:pPr>
        <w:spacing w:before="99"/>
        <w:ind w:left="280"/>
        <w:rPr>
          <w:sz w:val="22"/>
          <w:szCs w:val="22"/>
        </w:rPr>
      </w:pPr>
      <w:r>
        <w:rPr>
          <w:b/>
          <w:w w:val="111"/>
          <w:sz w:val="22"/>
          <w:szCs w:val="22"/>
        </w:rPr>
        <w:t>S</w:t>
      </w:r>
      <w:r>
        <w:rPr>
          <w:b/>
          <w:spacing w:val="-1"/>
          <w:w w:val="111"/>
          <w:sz w:val="22"/>
          <w:szCs w:val="22"/>
        </w:rPr>
        <w:t>o</w:t>
      </w:r>
      <w:r>
        <w:rPr>
          <w:b/>
          <w:spacing w:val="1"/>
          <w:w w:val="111"/>
          <w:sz w:val="22"/>
          <w:szCs w:val="22"/>
        </w:rPr>
        <w:t>l</w:t>
      </w:r>
      <w:r>
        <w:rPr>
          <w:b/>
          <w:w w:val="111"/>
          <w:sz w:val="22"/>
          <w:szCs w:val="22"/>
        </w:rPr>
        <w:t>ut</w:t>
      </w:r>
      <w:r>
        <w:rPr>
          <w:b/>
          <w:spacing w:val="1"/>
          <w:w w:val="11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on</w:t>
      </w:r>
      <w:r>
        <w:rPr>
          <w:b/>
          <w:spacing w:val="-13"/>
          <w:w w:val="111"/>
          <w:sz w:val="22"/>
          <w:szCs w:val="22"/>
        </w:rPr>
        <w:t xml:space="preserve"> </w:t>
      </w:r>
      <w:r>
        <w:rPr>
          <w:b/>
          <w:spacing w:val="1"/>
          <w:w w:val="111"/>
          <w:sz w:val="22"/>
          <w:szCs w:val="22"/>
        </w:rPr>
        <w:t>D</w:t>
      </w:r>
      <w:r>
        <w:rPr>
          <w:b/>
          <w:spacing w:val="-2"/>
          <w:w w:val="111"/>
          <w:sz w:val="22"/>
          <w:szCs w:val="22"/>
        </w:rPr>
        <w:t>e</w:t>
      </w:r>
      <w:r>
        <w:rPr>
          <w:b/>
          <w:w w:val="111"/>
          <w:sz w:val="22"/>
          <w:szCs w:val="22"/>
        </w:rPr>
        <w:t>s</w:t>
      </w:r>
      <w:r>
        <w:rPr>
          <w:b/>
          <w:spacing w:val="1"/>
          <w:w w:val="11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gn</w:t>
      </w:r>
      <w:r>
        <w:rPr>
          <w:b/>
          <w:spacing w:val="7"/>
          <w:w w:val="11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(</w:t>
      </w:r>
      <w:r>
        <w:rPr>
          <w:b/>
          <w:sz w:val="22"/>
          <w:szCs w:val="22"/>
        </w:rPr>
        <w:t xml:space="preserve">4 </w:t>
      </w:r>
      <w:r>
        <w:rPr>
          <w:b/>
          <w:w w:val="108"/>
          <w:sz w:val="22"/>
          <w:szCs w:val="22"/>
        </w:rPr>
        <w:t>ye</w:t>
      </w:r>
      <w:r>
        <w:rPr>
          <w:b/>
          <w:spacing w:val="-3"/>
          <w:w w:val="108"/>
          <w:sz w:val="22"/>
          <w:szCs w:val="22"/>
        </w:rPr>
        <w:t>a</w:t>
      </w:r>
      <w:r>
        <w:rPr>
          <w:b/>
          <w:spacing w:val="-2"/>
          <w:w w:val="88"/>
          <w:sz w:val="22"/>
          <w:szCs w:val="22"/>
        </w:rPr>
        <w:t>r</w:t>
      </w:r>
      <w:r>
        <w:rPr>
          <w:b/>
          <w:w w:val="107"/>
          <w:sz w:val="22"/>
          <w:szCs w:val="22"/>
        </w:rPr>
        <w:t>s)</w:t>
      </w:r>
    </w:p>
    <w:p w:rsidR="008A5B6C" w:rsidRDefault="0062629D">
      <w:pPr>
        <w:spacing w:before="5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x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erience</w:t>
      </w:r>
      <w:r>
        <w:rPr>
          <w:spacing w:val="-11"/>
          <w:w w:val="109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Im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le</w:t>
      </w:r>
      <w:r>
        <w:rPr>
          <w:spacing w:val="1"/>
          <w:w w:val="109"/>
          <w:sz w:val="19"/>
          <w:szCs w:val="19"/>
        </w:rPr>
        <w:t>m</w:t>
      </w:r>
      <w:r>
        <w:rPr>
          <w:w w:val="109"/>
          <w:sz w:val="19"/>
          <w:szCs w:val="19"/>
        </w:rPr>
        <w:t>en</w:t>
      </w:r>
      <w:r>
        <w:rPr>
          <w:spacing w:val="1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ing</w:t>
      </w:r>
      <w:r>
        <w:rPr>
          <w:spacing w:val="23"/>
          <w:w w:val="109"/>
          <w:sz w:val="19"/>
          <w:szCs w:val="19"/>
        </w:rPr>
        <w:t xml:space="preserve"> </w:t>
      </w:r>
      <w:r>
        <w:rPr>
          <w:b/>
          <w:w w:val="109"/>
          <w:sz w:val="19"/>
          <w:szCs w:val="19"/>
        </w:rPr>
        <w:t>F</w:t>
      </w:r>
      <w:r>
        <w:rPr>
          <w:b/>
          <w:spacing w:val="2"/>
          <w:w w:val="109"/>
          <w:sz w:val="19"/>
          <w:szCs w:val="19"/>
        </w:rPr>
        <w:t>i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spacing w:val="1"/>
          <w:w w:val="99"/>
          <w:sz w:val="19"/>
          <w:szCs w:val="19"/>
        </w:rPr>
        <w:t>a</w:t>
      </w:r>
      <w:r>
        <w:rPr>
          <w:b/>
          <w:w w:val="107"/>
          <w:sz w:val="19"/>
          <w:szCs w:val="19"/>
        </w:rPr>
        <w:t>c</w:t>
      </w:r>
      <w:r>
        <w:rPr>
          <w:b/>
          <w:spacing w:val="-1"/>
          <w:w w:val="107"/>
          <w:sz w:val="19"/>
          <w:szCs w:val="19"/>
        </w:rPr>
        <w:t>l</w:t>
      </w:r>
      <w:r>
        <w:rPr>
          <w:b/>
          <w:w w:val="112"/>
          <w:sz w:val="19"/>
          <w:szCs w:val="19"/>
        </w:rPr>
        <w:t>e</w:t>
      </w:r>
    </w:p>
    <w:p w:rsidR="008A5B6C" w:rsidRDefault="0062629D">
      <w:pPr>
        <w:spacing w:before="53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-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erience</w:t>
      </w:r>
      <w:r>
        <w:rPr>
          <w:spacing w:val="-2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9"/>
          <w:sz w:val="19"/>
          <w:szCs w:val="19"/>
        </w:rPr>
        <w:t xml:space="preserve"> </w:t>
      </w:r>
      <w:r>
        <w:rPr>
          <w:b/>
          <w:spacing w:val="1"/>
          <w:w w:val="109"/>
          <w:sz w:val="19"/>
          <w:szCs w:val="19"/>
        </w:rPr>
        <w:t>B</w:t>
      </w:r>
      <w:r>
        <w:rPr>
          <w:b/>
          <w:spacing w:val="-1"/>
          <w:w w:val="109"/>
          <w:sz w:val="19"/>
          <w:szCs w:val="19"/>
        </w:rPr>
        <w:t>u</w:t>
      </w:r>
      <w:r>
        <w:rPr>
          <w:b/>
          <w:spacing w:val="2"/>
          <w:w w:val="109"/>
          <w:sz w:val="19"/>
          <w:szCs w:val="19"/>
        </w:rPr>
        <w:t>s</w:t>
      </w:r>
      <w:r>
        <w:rPr>
          <w:b/>
          <w:spacing w:val="-1"/>
          <w:w w:val="109"/>
          <w:sz w:val="19"/>
          <w:szCs w:val="19"/>
        </w:rPr>
        <w:t>in</w:t>
      </w:r>
      <w:r>
        <w:rPr>
          <w:b/>
          <w:spacing w:val="1"/>
          <w:w w:val="109"/>
          <w:sz w:val="19"/>
          <w:szCs w:val="19"/>
        </w:rPr>
        <w:t>e</w:t>
      </w:r>
      <w:r>
        <w:rPr>
          <w:b/>
          <w:w w:val="109"/>
          <w:sz w:val="19"/>
          <w:szCs w:val="19"/>
        </w:rPr>
        <w:t xml:space="preserve">ss </w:t>
      </w:r>
      <w:r>
        <w:rPr>
          <w:b/>
          <w:sz w:val="19"/>
          <w:szCs w:val="19"/>
        </w:rPr>
        <w:t>Pro</w:t>
      </w:r>
      <w:r>
        <w:rPr>
          <w:b/>
          <w:spacing w:val="2"/>
          <w:sz w:val="19"/>
          <w:szCs w:val="19"/>
        </w:rPr>
        <w:t>c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ss</w:t>
      </w:r>
      <w:r>
        <w:rPr>
          <w:b/>
          <w:spacing w:val="26"/>
          <w:sz w:val="19"/>
          <w:szCs w:val="19"/>
        </w:rPr>
        <w:t xml:space="preserve"> </w:t>
      </w:r>
      <w:r>
        <w:rPr>
          <w:b/>
          <w:w w:val="109"/>
          <w:sz w:val="19"/>
          <w:szCs w:val="19"/>
        </w:rPr>
        <w:t>Mod</w:t>
      </w:r>
      <w:r>
        <w:rPr>
          <w:b/>
          <w:spacing w:val="1"/>
          <w:w w:val="109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lin</w:t>
      </w:r>
      <w:r>
        <w:rPr>
          <w:b/>
          <w:w w:val="109"/>
          <w:sz w:val="19"/>
          <w:szCs w:val="19"/>
        </w:rPr>
        <w:t>g,</w:t>
      </w:r>
      <w:r>
        <w:rPr>
          <w:b/>
          <w:spacing w:val="2"/>
          <w:w w:val="10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olution </w:t>
      </w:r>
      <w:r>
        <w:rPr>
          <w:spacing w:val="9"/>
          <w:sz w:val="19"/>
          <w:szCs w:val="19"/>
        </w:rPr>
        <w:t xml:space="preserve"> </w:t>
      </w:r>
      <w:r>
        <w:rPr>
          <w:w w:val="107"/>
          <w:sz w:val="19"/>
          <w:szCs w:val="19"/>
        </w:rPr>
        <w:t>D</w:t>
      </w:r>
      <w:r>
        <w:rPr>
          <w:spacing w:val="2"/>
          <w:w w:val="107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</w:t>
      </w:r>
      <w:r>
        <w:rPr>
          <w:spacing w:val="2"/>
          <w:w w:val="104"/>
          <w:sz w:val="19"/>
          <w:szCs w:val="19"/>
        </w:rPr>
        <w:t>i</w:t>
      </w:r>
      <w:r>
        <w:rPr>
          <w:w w:val="113"/>
          <w:sz w:val="19"/>
          <w:szCs w:val="19"/>
        </w:rPr>
        <w:t>gn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er</w:t>
      </w:r>
      <w:r>
        <w:rPr>
          <w:spacing w:val="-1"/>
          <w:w w:val="111"/>
          <w:sz w:val="19"/>
          <w:szCs w:val="19"/>
        </w:rPr>
        <w:t>f</w:t>
      </w:r>
      <w:r>
        <w:rPr>
          <w:w w:val="111"/>
          <w:sz w:val="19"/>
          <w:szCs w:val="19"/>
        </w:rPr>
        <w:t>o</w:t>
      </w:r>
      <w:r>
        <w:rPr>
          <w:spacing w:val="-1"/>
          <w:w w:val="111"/>
          <w:sz w:val="19"/>
          <w:szCs w:val="19"/>
        </w:rPr>
        <w:t>r</w:t>
      </w:r>
      <w:r>
        <w:rPr>
          <w:w w:val="111"/>
          <w:sz w:val="19"/>
          <w:szCs w:val="19"/>
        </w:rPr>
        <w:t>med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 xml:space="preserve">olution 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d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1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k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4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oj</w:t>
      </w:r>
      <w:r>
        <w:rPr>
          <w:sz w:val="19"/>
          <w:szCs w:val="19"/>
        </w:rPr>
        <w:t>ect</w:t>
      </w:r>
      <w:r>
        <w:rPr>
          <w:spacing w:val="35"/>
          <w:sz w:val="19"/>
          <w:szCs w:val="19"/>
        </w:rPr>
        <w:t xml:space="preserve"> </w:t>
      </w:r>
      <w:r>
        <w:rPr>
          <w:spacing w:val="2"/>
          <w:w w:val="109"/>
          <w:sz w:val="19"/>
          <w:szCs w:val="19"/>
        </w:rPr>
        <w:t>E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tim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tion</w:t>
      </w:r>
      <w:r>
        <w:rPr>
          <w:spacing w:val="1"/>
          <w:w w:val="10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ed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MO</w:t>
      </w:r>
      <w:r>
        <w:rPr>
          <w:b/>
          <w:spacing w:val="19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</w:t>
      </w:r>
      <w:r>
        <w:rPr>
          <w:spacing w:val="-1"/>
          <w:w w:val="111"/>
          <w:sz w:val="19"/>
          <w:szCs w:val="19"/>
        </w:rPr>
        <w:t>d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</w:t>
      </w:r>
      <w:r>
        <w:rPr>
          <w:spacing w:val="1"/>
          <w:w w:val="111"/>
          <w:sz w:val="19"/>
          <w:szCs w:val="19"/>
        </w:rPr>
        <w:t>d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,</w:t>
      </w:r>
      <w:r>
        <w:rPr>
          <w:spacing w:val="21"/>
          <w:w w:val="11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H</w:t>
      </w:r>
      <w:r>
        <w:rPr>
          <w:spacing w:val="-1"/>
          <w:w w:val="111"/>
          <w:sz w:val="19"/>
          <w:szCs w:val="19"/>
        </w:rPr>
        <w:t>L</w:t>
      </w:r>
      <w:r>
        <w:rPr>
          <w:w w:val="111"/>
          <w:sz w:val="19"/>
          <w:szCs w:val="19"/>
        </w:rPr>
        <w:t>D/</w:t>
      </w:r>
      <w:r>
        <w:rPr>
          <w:spacing w:val="2"/>
          <w:w w:val="111"/>
          <w:sz w:val="19"/>
          <w:szCs w:val="19"/>
        </w:rPr>
        <w:t>L</w:t>
      </w:r>
      <w:r>
        <w:rPr>
          <w:spacing w:val="-1"/>
          <w:w w:val="111"/>
          <w:sz w:val="19"/>
          <w:szCs w:val="19"/>
        </w:rPr>
        <w:t>L</w:t>
      </w:r>
      <w:r>
        <w:rPr>
          <w:w w:val="111"/>
          <w:sz w:val="19"/>
          <w:szCs w:val="19"/>
        </w:rPr>
        <w:t>D</w:t>
      </w:r>
      <w:r>
        <w:rPr>
          <w:spacing w:val="2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re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ie</w:t>
      </w:r>
      <w:r>
        <w:rPr>
          <w:spacing w:val="1"/>
          <w:w w:val="111"/>
          <w:sz w:val="19"/>
          <w:szCs w:val="19"/>
        </w:rPr>
        <w:t>w</w:t>
      </w:r>
      <w:r>
        <w:rPr>
          <w:w w:val="111"/>
          <w:sz w:val="19"/>
          <w:szCs w:val="19"/>
        </w:rPr>
        <w:t>s,</w:t>
      </w:r>
      <w:r>
        <w:rPr>
          <w:spacing w:val="-10"/>
          <w:w w:val="111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d</w:t>
      </w:r>
      <w:r>
        <w:rPr>
          <w:b/>
          <w:spacing w:val="18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U</w:t>
      </w:r>
      <w:r>
        <w:rPr>
          <w:b/>
          <w:sz w:val="19"/>
          <w:szCs w:val="19"/>
        </w:rPr>
        <w:t>se</w:t>
      </w:r>
      <w:r>
        <w:rPr>
          <w:b/>
          <w:spacing w:val="32"/>
          <w:sz w:val="19"/>
          <w:szCs w:val="19"/>
        </w:rPr>
        <w:t xml:space="preserve"> </w:t>
      </w:r>
      <w:r>
        <w:rPr>
          <w:b/>
          <w:sz w:val="19"/>
          <w:szCs w:val="19"/>
        </w:rPr>
        <w:t>C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se</w:t>
      </w:r>
      <w:r>
        <w:rPr>
          <w:b/>
          <w:spacing w:val="20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re</w:t>
      </w:r>
      <w:r>
        <w:rPr>
          <w:spacing w:val="1"/>
          <w:w w:val="112"/>
          <w:sz w:val="19"/>
          <w:szCs w:val="19"/>
        </w:rPr>
        <w:t>v</w:t>
      </w:r>
      <w:r>
        <w:rPr>
          <w:w w:val="111"/>
          <w:sz w:val="19"/>
          <w:szCs w:val="19"/>
        </w:rPr>
        <w:t>ie</w:t>
      </w:r>
      <w:r>
        <w:rPr>
          <w:spacing w:val="1"/>
          <w:w w:val="111"/>
          <w:sz w:val="19"/>
          <w:szCs w:val="19"/>
        </w:rPr>
        <w:t>w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8A5B6C">
      <w:pPr>
        <w:spacing w:before="7" w:line="140" w:lineRule="exact"/>
        <w:rPr>
          <w:sz w:val="14"/>
          <w:szCs w:val="14"/>
        </w:rPr>
      </w:pPr>
    </w:p>
    <w:p w:rsidR="008A5B6C" w:rsidRDefault="0062629D">
      <w:pPr>
        <w:ind w:left="28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B</w:t>
      </w:r>
      <w:r>
        <w:rPr>
          <w:b/>
          <w:sz w:val="22"/>
          <w:szCs w:val="22"/>
        </w:rPr>
        <w:t>an</w:t>
      </w:r>
      <w:r>
        <w:rPr>
          <w:b/>
          <w:spacing w:val="-1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ng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(</w:t>
      </w:r>
      <w:r>
        <w:rPr>
          <w:b/>
          <w:sz w:val="22"/>
          <w:szCs w:val="22"/>
        </w:rPr>
        <w:t xml:space="preserve">11 </w:t>
      </w:r>
      <w:r>
        <w:rPr>
          <w:b/>
          <w:spacing w:val="-3"/>
          <w:w w:val="111"/>
          <w:sz w:val="22"/>
          <w:szCs w:val="22"/>
        </w:rPr>
        <w:t>y</w:t>
      </w:r>
      <w:r>
        <w:rPr>
          <w:b/>
          <w:w w:val="103"/>
          <w:sz w:val="22"/>
          <w:szCs w:val="22"/>
        </w:rPr>
        <w:t>ear</w:t>
      </w:r>
      <w:r>
        <w:rPr>
          <w:b/>
          <w:spacing w:val="-2"/>
          <w:w w:val="103"/>
          <w:sz w:val="22"/>
          <w:szCs w:val="22"/>
        </w:rPr>
        <w:t>s</w:t>
      </w:r>
      <w:r>
        <w:rPr>
          <w:b/>
          <w:sz w:val="22"/>
          <w:szCs w:val="22"/>
        </w:rPr>
        <w:t>)</w:t>
      </w:r>
    </w:p>
    <w:p w:rsidR="008A5B6C" w:rsidRDefault="008A5B6C">
      <w:pPr>
        <w:spacing w:before="6" w:line="160" w:lineRule="exact"/>
        <w:rPr>
          <w:sz w:val="17"/>
          <w:szCs w:val="17"/>
        </w:rPr>
      </w:pPr>
    </w:p>
    <w:p w:rsidR="008A5B6C" w:rsidRDefault="0062629D">
      <w:pPr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xc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llent</w:t>
      </w:r>
      <w:r>
        <w:rPr>
          <w:spacing w:val="4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knowle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ge</w:t>
      </w:r>
      <w:r>
        <w:rPr>
          <w:spacing w:val="2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8"/>
          <w:sz w:val="19"/>
          <w:szCs w:val="19"/>
        </w:rPr>
        <w:t xml:space="preserve"> </w:t>
      </w:r>
      <w:r>
        <w:rPr>
          <w:b/>
          <w:sz w:val="19"/>
          <w:szCs w:val="19"/>
        </w:rPr>
        <w:t>R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3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i</w:t>
      </w:r>
      <w:r>
        <w:rPr>
          <w:b/>
          <w:sz w:val="19"/>
          <w:szCs w:val="19"/>
        </w:rPr>
        <w:t>l</w:t>
      </w:r>
      <w:r>
        <w:rPr>
          <w:b/>
          <w:spacing w:val="27"/>
          <w:sz w:val="19"/>
          <w:szCs w:val="19"/>
        </w:rPr>
        <w:t xml:space="preserve"> </w:t>
      </w:r>
      <w:r>
        <w:rPr>
          <w:b/>
          <w:spacing w:val="1"/>
          <w:w w:val="107"/>
          <w:sz w:val="19"/>
          <w:szCs w:val="19"/>
        </w:rPr>
        <w:t>Ba</w:t>
      </w:r>
      <w:r>
        <w:rPr>
          <w:b/>
          <w:spacing w:val="-1"/>
          <w:w w:val="107"/>
          <w:sz w:val="19"/>
          <w:szCs w:val="19"/>
        </w:rPr>
        <w:t>nkin</w:t>
      </w:r>
      <w:r>
        <w:rPr>
          <w:b/>
          <w:spacing w:val="2"/>
          <w:w w:val="107"/>
          <w:sz w:val="19"/>
          <w:szCs w:val="19"/>
        </w:rPr>
        <w:t>g</w:t>
      </w:r>
      <w:r>
        <w:rPr>
          <w:b/>
          <w:spacing w:val="-1"/>
          <w:w w:val="107"/>
          <w:sz w:val="19"/>
          <w:szCs w:val="19"/>
        </w:rPr>
        <w:t>(L</w:t>
      </w:r>
      <w:r>
        <w:rPr>
          <w:b/>
          <w:w w:val="107"/>
          <w:sz w:val="19"/>
          <w:szCs w:val="19"/>
        </w:rPr>
        <w:t>o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spacing w:val="2"/>
          <w:w w:val="107"/>
          <w:sz w:val="19"/>
          <w:szCs w:val="19"/>
        </w:rPr>
        <w:t>s</w:t>
      </w:r>
      <w:r>
        <w:rPr>
          <w:b/>
          <w:spacing w:val="-1"/>
          <w:w w:val="107"/>
          <w:sz w:val="19"/>
          <w:szCs w:val="19"/>
        </w:rPr>
        <w:t>/</w:t>
      </w:r>
      <w:r>
        <w:rPr>
          <w:b/>
          <w:w w:val="107"/>
          <w:sz w:val="19"/>
          <w:szCs w:val="19"/>
        </w:rPr>
        <w:t>D</w:t>
      </w:r>
      <w:r>
        <w:rPr>
          <w:b/>
          <w:spacing w:val="2"/>
          <w:w w:val="107"/>
          <w:sz w:val="19"/>
          <w:szCs w:val="19"/>
        </w:rPr>
        <w:t>e</w:t>
      </w:r>
      <w:r>
        <w:rPr>
          <w:b/>
          <w:spacing w:val="-1"/>
          <w:w w:val="107"/>
          <w:sz w:val="19"/>
          <w:szCs w:val="19"/>
        </w:rPr>
        <w:t>p</w:t>
      </w:r>
      <w:r>
        <w:rPr>
          <w:b/>
          <w:w w:val="107"/>
          <w:sz w:val="19"/>
          <w:szCs w:val="19"/>
        </w:rPr>
        <w:t>os</w:t>
      </w:r>
      <w:r>
        <w:rPr>
          <w:b/>
          <w:spacing w:val="-1"/>
          <w:w w:val="107"/>
          <w:sz w:val="19"/>
          <w:szCs w:val="19"/>
        </w:rPr>
        <w:t>i</w:t>
      </w:r>
      <w:r>
        <w:rPr>
          <w:b/>
          <w:spacing w:val="2"/>
          <w:w w:val="107"/>
          <w:sz w:val="19"/>
          <w:szCs w:val="19"/>
        </w:rPr>
        <w:t>t</w:t>
      </w:r>
      <w:r>
        <w:rPr>
          <w:b/>
          <w:w w:val="107"/>
          <w:sz w:val="19"/>
          <w:szCs w:val="19"/>
        </w:rPr>
        <w:t>s</w:t>
      </w:r>
      <w:r>
        <w:rPr>
          <w:b/>
          <w:spacing w:val="1"/>
          <w:w w:val="107"/>
          <w:sz w:val="19"/>
          <w:szCs w:val="19"/>
        </w:rPr>
        <w:t>/</w:t>
      </w:r>
      <w:r>
        <w:rPr>
          <w:b/>
          <w:spacing w:val="-1"/>
          <w:w w:val="107"/>
          <w:sz w:val="19"/>
          <w:szCs w:val="19"/>
        </w:rPr>
        <w:t>S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w w:val="107"/>
          <w:sz w:val="19"/>
          <w:szCs w:val="19"/>
        </w:rPr>
        <w:t>vi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w w:val="107"/>
          <w:sz w:val="19"/>
          <w:szCs w:val="19"/>
        </w:rPr>
        <w:t>g</w:t>
      </w:r>
      <w:r>
        <w:rPr>
          <w:b/>
          <w:spacing w:val="13"/>
          <w:w w:val="107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cco</w:t>
      </w:r>
      <w:r>
        <w:rPr>
          <w:b/>
          <w:spacing w:val="-1"/>
          <w:sz w:val="19"/>
          <w:szCs w:val="19"/>
        </w:rPr>
        <w:t>u</w:t>
      </w:r>
      <w:r>
        <w:rPr>
          <w:b/>
          <w:spacing w:val="2"/>
          <w:sz w:val="19"/>
          <w:szCs w:val="19"/>
        </w:rPr>
        <w:t>n</w:t>
      </w:r>
      <w:r>
        <w:rPr>
          <w:b/>
          <w:spacing w:val="-1"/>
          <w:sz w:val="19"/>
          <w:szCs w:val="19"/>
        </w:rPr>
        <w:t>t</w:t>
      </w:r>
      <w:r>
        <w:rPr>
          <w:b/>
          <w:sz w:val="19"/>
          <w:szCs w:val="19"/>
        </w:rPr>
        <w:t>s</w:t>
      </w:r>
      <w:r>
        <w:rPr>
          <w:b/>
          <w:spacing w:val="2"/>
          <w:sz w:val="19"/>
          <w:szCs w:val="19"/>
        </w:rPr>
        <w:t>)</w:t>
      </w:r>
      <w:r>
        <w:rPr>
          <w:b/>
          <w:sz w:val="19"/>
          <w:szCs w:val="19"/>
        </w:rPr>
        <w:t>,</w:t>
      </w:r>
      <w:r>
        <w:rPr>
          <w:b/>
          <w:spacing w:val="3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>ML</w:t>
      </w:r>
      <w:r>
        <w:rPr>
          <w:spacing w:val="19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g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i</w:t>
      </w:r>
      <w:r>
        <w:rPr>
          <w:spacing w:val="2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elin</w:t>
      </w:r>
      <w:r>
        <w:rPr>
          <w:spacing w:val="1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s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7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k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S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cr</w:t>
      </w:r>
      <w:r>
        <w:rPr>
          <w:b/>
          <w:spacing w:val="2"/>
          <w:sz w:val="19"/>
          <w:szCs w:val="19"/>
        </w:rPr>
        <w:t>e</w:t>
      </w:r>
      <w:r>
        <w:rPr>
          <w:b/>
          <w:sz w:val="19"/>
          <w:szCs w:val="19"/>
        </w:rPr>
        <w:t>cy</w:t>
      </w:r>
      <w:r>
        <w:rPr>
          <w:b/>
          <w:spacing w:val="29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A</w:t>
      </w:r>
      <w:r>
        <w:rPr>
          <w:b/>
          <w:sz w:val="19"/>
          <w:szCs w:val="19"/>
        </w:rPr>
        <w:t>ct</w:t>
      </w:r>
      <w:r>
        <w:rPr>
          <w:b/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(B</w:t>
      </w:r>
      <w:r>
        <w:rPr>
          <w:spacing w:val="1"/>
          <w:sz w:val="19"/>
          <w:szCs w:val="19"/>
        </w:rPr>
        <w:t>S</w:t>
      </w:r>
      <w:r>
        <w:rPr>
          <w:spacing w:val="-1"/>
          <w:sz w:val="19"/>
          <w:szCs w:val="19"/>
        </w:rPr>
        <w:t>A)</w:t>
      </w:r>
      <w:r>
        <w:rPr>
          <w:sz w:val="19"/>
          <w:szCs w:val="19"/>
        </w:rPr>
        <w:t>,</w:t>
      </w:r>
    </w:p>
    <w:p w:rsidR="008A5B6C" w:rsidRDefault="0062629D">
      <w:pPr>
        <w:spacing w:before="50"/>
        <w:ind w:left="820"/>
        <w:rPr>
          <w:sz w:val="19"/>
          <w:szCs w:val="19"/>
        </w:rPr>
      </w:pPr>
      <w:r>
        <w:rPr>
          <w:b/>
          <w:w w:val="102"/>
          <w:sz w:val="19"/>
          <w:szCs w:val="19"/>
        </w:rPr>
        <w:t>CC</w:t>
      </w:r>
      <w:r>
        <w:rPr>
          <w:b/>
          <w:spacing w:val="-1"/>
          <w:w w:val="102"/>
          <w:sz w:val="19"/>
          <w:szCs w:val="19"/>
        </w:rPr>
        <w:t>A</w:t>
      </w:r>
      <w:r>
        <w:rPr>
          <w:b/>
          <w:w w:val="99"/>
          <w:sz w:val="19"/>
          <w:szCs w:val="19"/>
        </w:rPr>
        <w:t>R</w:t>
      </w:r>
    </w:p>
    <w:p w:rsidR="008A5B6C" w:rsidRDefault="0062629D">
      <w:pPr>
        <w:spacing w:before="48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tr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ng</w:t>
      </w:r>
      <w:r>
        <w:rPr>
          <w:spacing w:val="4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working</w:t>
      </w:r>
      <w:r>
        <w:rPr>
          <w:spacing w:val="1"/>
          <w:w w:val="111"/>
          <w:sz w:val="19"/>
          <w:szCs w:val="19"/>
        </w:rPr>
        <w:t xml:space="preserve"> k</w:t>
      </w:r>
      <w:r>
        <w:rPr>
          <w:spacing w:val="2"/>
          <w:w w:val="111"/>
          <w:sz w:val="19"/>
          <w:szCs w:val="19"/>
        </w:rPr>
        <w:t>n</w:t>
      </w:r>
      <w:r>
        <w:rPr>
          <w:w w:val="111"/>
          <w:sz w:val="19"/>
          <w:szCs w:val="19"/>
        </w:rPr>
        <w:t>owledge</w:t>
      </w:r>
      <w:r>
        <w:rPr>
          <w:spacing w:val="-1"/>
          <w:w w:val="11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8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Ba</w:t>
      </w:r>
      <w:r>
        <w:rPr>
          <w:b/>
          <w:spacing w:val="-1"/>
          <w:sz w:val="19"/>
          <w:szCs w:val="19"/>
        </w:rPr>
        <w:t>nkin</w:t>
      </w:r>
      <w:r>
        <w:rPr>
          <w:b/>
          <w:sz w:val="19"/>
          <w:szCs w:val="19"/>
        </w:rPr>
        <w:t>g</w:t>
      </w:r>
      <w:r>
        <w:rPr>
          <w:b/>
          <w:spacing w:val="4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S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t</w:t>
      </w:r>
      <w:r>
        <w:rPr>
          <w:b/>
          <w:sz w:val="19"/>
          <w:szCs w:val="19"/>
        </w:rPr>
        <w:t>o</w:t>
      </w:r>
      <w:r>
        <w:rPr>
          <w:b/>
          <w:spacing w:val="1"/>
          <w:sz w:val="19"/>
          <w:szCs w:val="19"/>
        </w:rPr>
        <w:t>r</w:t>
      </w:r>
      <w:r>
        <w:rPr>
          <w:b/>
          <w:sz w:val="19"/>
          <w:szCs w:val="19"/>
        </w:rPr>
        <w:t>s</w:t>
      </w:r>
      <w:r>
        <w:rPr>
          <w:b/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th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44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incl</w:t>
      </w:r>
      <w:r>
        <w:rPr>
          <w:spacing w:val="1"/>
          <w:w w:val="111"/>
          <w:sz w:val="19"/>
          <w:szCs w:val="19"/>
        </w:rPr>
        <w:t>u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es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b/>
          <w:sz w:val="19"/>
          <w:szCs w:val="19"/>
        </w:rPr>
        <w:t>R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i</w:t>
      </w:r>
      <w:r>
        <w:rPr>
          <w:b/>
          <w:sz w:val="19"/>
          <w:szCs w:val="19"/>
        </w:rPr>
        <w:t>l</w:t>
      </w:r>
      <w:r>
        <w:rPr>
          <w:b/>
          <w:spacing w:val="28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rket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-1"/>
          <w:w w:val="108"/>
          <w:sz w:val="19"/>
          <w:szCs w:val="19"/>
        </w:rPr>
        <w:t>p</w:t>
      </w:r>
      <w:r>
        <w:rPr>
          <w:w w:val="108"/>
          <w:sz w:val="19"/>
          <w:szCs w:val="19"/>
        </w:rPr>
        <w:t>erienced</w:t>
      </w:r>
      <w:r>
        <w:rPr>
          <w:spacing w:val="4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elo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ing</w:t>
      </w:r>
      <w:r>
        <w:rPr>
          <w:spacing w:val="4"/>
          <w:w w:val="111"/>
          <w:sz w:val="19"/>
          <w:szCs w:val="19"/>
        </w:rPr>
        <w:t xml:space="preserve"> </w:t>
      </w:r>
      <w:r>
        <w:rPr>
          <w:b/>
          <w:spacing w:val="2"/>
          <w:w w:val="99"/>
          <w:sz w:val="19"/>
          <w:szCs w:val="19"/>
        </w:rPr>
        <w:t>C</w:t>
      </w:r>
      <w:r>
        <w:rPr>
          <w:b/>
          <w:w w:val="108"/>
          <w:sz w:val="19"/>
          <w:szCs w:val="19"/>
        </w:rPr>
        <w:t>om</w:t>
      </w:r>
      <w:r>
        <w:rPr>
          <w:b/>
          <w:spacing w:val="-1"/>
          <w:w w:val="108"/>
          <w:sz w:val="19"/>
          <w:szCs w:val="19"/>
        </w:rPr>
        <w:t>p</w:t>
      </w:r>
      <w:r>
        <w:rPr>
          <w:b/>
          <w:w w:val="87"/>
          <w:sz w:val="19"/>
          <w:szCs w:val="19"/>
        </w:rPr>
        <w:t>r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h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w w:val="116"/>
          <w:sz w:val="19"/>
          <w:szCs w:val="19"/>
        </w:rPr>
        <w:t>s</w:t>
      </w:r>
      <w:r>
        <w:rPr>
          <w:b/>
          <w:spacing w:val="-1"/>
          <w:w w:val="116"/>
          <w:sz w:val="19"/>
          <w:szCs w:val="19"/>
        </w:rPr>
        <w:t>i</w:t>
      </w:r>
      <w:r>
        <w:rPr>
          <w:b/>
          <w:w w:val="111"/>
          <w:sz w:val="19"/>
          <w:szCs w:val="19"/>
        </w:rPr>
        <w:t>ve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-1"/>
          <w:w w:val="110"/>
          <w:sz w:val="19"/>
          <w:szCs w:val="19"/>
        </w:rPr>
        <w:t>S</w:t>
      </w:r>
      <w:r>
        <w:rPr>
          <w:b/>
          <w:w w:val="110"/>
          <w:sz w:val="19"/>
          <w:szCs w:val="19"/>
        </w:rPr>
        <w:t>o</w:t>
      </w:r>
      <w:r>
        <w:rPr>
          <w:b/>
          <w:spacing w:val="2"/>
          <w:w w:val="110"/>
          <w:sz w:val="19"/>
          <w:szCs w:val="19"/>
        </w:rPr>
        <w:t>l</w:t>
      </w:r>
      <w:r>
        <w:rPr>
          <w:b/>
          <w:spacing w:val="-1"/>
          <w:w w:val="110"/>
          <w:sz w:val="19"/>
          <w:szCs w:val="19"/>
        </w:rPr>
        <w:t>uti</w:t>
      </w:r>
      <w:r>
        <w:rPr>
          <w:b/>
          <w:spacing w:val="2"/>
          <w:w w:val="110"/>
          <w:sz w:val="19"/>
          <w:szCs w:val="19"/>
        </w:rPr>
        <w:t>o</w:t>
      </w:r>
      <w:r>
        <w:rPr>
          <w:b/>
          <w:spacing w:val="-1"/>
          <w:w w:val="110"/>
          <w:sz w:val="19"/>
          <w:szCs w:val="19"/>
        </w:rPr>
        <w:t>n</w:t>
      </w:r>
      <w:r>
        <w:rPr>
          <w:b/>
          <w:w w:val="110"/>
          <w:sz w:val="19"/>
          <w:szCs w:val="19"/>
        </w:rPr>
        <w:t>s</w:t>
      </w:r>
      <w:r>
        <w:rPr>
          <w:b/>
          <w:spacing w:val="-2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li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ing 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h  </w:t>
      </w:r>
      <w:r>
        <w:rPr>
          <w:b/>
          <w:w w:val="107"/>
          <w:sz w:val="19"/>
          <w:szCs w:val="19"/>
        </w:rPr>
        <w:t>Com</w:t>
      </w:r>
      <w:r>
        <w:rPr>
          <w:b/>
          <w:spacing w:val="1"/>
          <w:w w:val="107"/>
          <w:sz w:val="19"/>
          <w:szCs w:val="19"/>
        </w:rPr>
        <w:t>p</w:t>
      </w:r>
      <w:r>
        <w:rPr>
          <w:b/>
          <w:spacing w:val="-1"/>
          <w:w w:val="107"/>
          <w:sz w:val="19"/>
          <w:szCs w:val="19"/>
        </w:rPr>
        <w:t>li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w w:val="107"/>
          <w:sz w:val="19"/>
          <w:szCs w:val="19"/>
        </w:rPr>
        <w:t>ce</w:t>
      </w:r>
      <w:r>
        <w:rPr>
          <w:b/>
          <w:spacing w:val="-1"/>
          <w:w w:val="10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2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elo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ment</w:t>
      </w:r>
      <w:r>
        <w:rPr>
          <w:spacing w:val="7"/>
          <w:w w:val="110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a</w:t>
      </w:r>
      <w:r>
        <w:rPr>
          <w:w w:val="113"/>
          <w:sz w:val="19"/>
          <w:szCs w:val="19"/>
        </w:rPr>
        <w:t>m</w:t>
      </w:r>
      <w:r>
        <w:rPr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x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erienced</w:t>
      </w:r>
      <w:r>
        <w:rPr>
          <w:spacing w:val="-15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ma</w:t>
      </w:r>
      <w:r>
        <w:rPr>
          <w:w w:val="110"/>
          <w:sz w:val="19"/>
          <w:szCs w:val="19"/>
        </w:rPr>
        <w:t>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ging</w:t>
      </w:r>
      <w:r>
        <w:rPr>
          <w:spacing w:val="13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j</w:t>
      </w:r>
      <w:r>
        <w:rPr>
          <w:spacing w:val="3"/>
          <w:sz w:val="19"/>
          <w:szCs w:val="19"/>
        </w:rPr>
        <w:t>e</w:t>
      </w:r>
      <w:r>
        <w:rPr>
          <w:sz w:val="19"/>
          <w:szCs w:val="19"/>
        </w:rPr>
        <w:t xml:space="preserve">cts 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3"/>
          <w:sz w:val="19"/>
          <w:szCs w:val="19"/>
        </w:rPr>
        <w:t xml:space="preserve"> </w:t>
      </w:r>
      <w:r>
        <w:rPr>
          <w:b/>
          <w:sz w:val="19"/>
          <w:szCs w:val="19"/>
        </w:rPr>
        <w:t>R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i</w:t>
      </w:r>
      <w:r>
        <w:rPr>
          <w:b/>
          <w:sz w:val="19"/>
          <w:szCs w:val="19"/>
        </w:rPr>
        <w:t>l</w:t>
      </w:r>
      <w:r>
        <w:rPr>
          <w:b/>
          <w:spacing w:val="2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L</w:t>
      </w:r>
      <w:r>
        <w:rPr>
          <w:b/>
          <w:spacing w:val="1"/>
          <w:sz w:val="19"/>
          <w:szCs w:val="19"/>
        </w:rPr>
        <w:t>e</w:t>
      </w:r>
      <w:r>
        <w:rPr>
          <w:b/>
          <w:spacing w:val="-1"/>
          <w:sz w:val="19"/>
          <w:szCs w:val="19"/>
        </w:rPr>
        <w:t>ndi</w:t>
      </w:r>
      <w:r>
        <w:rPr>
          <w:b/>
          <w:spacing w:val="2"/>
          <w:sz w:val="19"/>
          <w:szCs w:val="19"/>
        </w:rPr>
        <w:t>n</w:t>
      </w:r>
      <w:r>
        <w:rPr>
          <w:b/>
          <w:sz w:val="19"/>
          <w:szCs w:val="19"/>
        </w:rPr>
        <w:t>g</w:t>
      </w:r>
      <w:r>
        <w:rPr>
          <w:b/>
          <w:spacing w:val="4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c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ss</w:t>
      </w:r>
      <w:r>
        <w:rPr>
          <w:b/>
          <w:spacing w:val="28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incl</w:t>
      </w:r>
      <w:r>
        <w:rPr>
          <w:spacing w:val="1"/>
          <w:w w:val="111"/>
          <w:sz w:val="19"/>
          <w:szCs w:val="19"/>
        </w:rPr>
        <w:t>u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ing</w:t>
      </w:r>
      <w:r>
        <w:rPr>
          <w:spacing w:val="1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o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2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igin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tion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spacing w:val="-1"/>
          <w:w w:val="94"/>
          <w:sz w:val="19"/>
          <w:szCs w:val="19"/>
        </w:rPr>
        <w:t>S</w:t>
      </w:r>
      <w:r>
        <w:rPr>
          <w:w w:val="110"/>
          <w:sz w:val="19"/>
          <w:szCs w:val="19"/>
        </w:rPr>
        <w:t>y</w:t>
      </w:r>
      <w:r>
        <w:rPr>
          <w:spacing w:val="-1"/>
          <w:w w:val="110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m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4"/>
          <w:sz w:val="19"/>
          <w:szCs w:val="19"/>
        </w:rPr>
        <w:t>H</w:t>
      </w:r>
      <w:r>
        <w:rPr>
          <w:spacing w:val="1"/>
          <w:w w:val="114"/>
          <w:sz w:val="19"/>
          <w:szCs w:val="19"/>
        </w:rPr>
        <w:t>a</w:t>
      </w:r>
      <w:r>
        <w:rPr>
          <w:w w:val="114"/>
          <w:sz w:val="19"/>
          <w:szCs w:val="19"/>
        </w:rPr>
        <w:t>n</w:t>
      </w:r>
      <w:r>
        <w:rPr>
          <w:spacing w:val="-1"/>
          <w:w w:val="114"/>
          <w:sz w:val="19"/>
          <w:szCs w:val="19"/>
        </w:rPr>
        <w:t>d</w:t>
      </w:r>
      <w:r>
        <w:rPr>
          <w:w w:val="114"/>
          <w:sz w:val="19"/>
          <w:szCs w:val="19"/>
        </w:rPr>
        <w:t>s</w:t>
      </w:r>
      <w:r>
        <w:rPr>
          <w:spacing w:val="-4"/>
          <w:w w:val="114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4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E</w:t>
      </w:r>
      <w:r>
        <w:rPr>
          <w:w w:val="107"/>
          <w:sz w:val="19"/>
          <w:szCs w:val="19"/>
        </w:rPr>
        <w:t>x</w:t>
      </w:r>
      <w:r>
        <w:rPr>
          <w:spacing w:val="-1"/>
          <w:w w:val="107"/>
          <w:sz w:val="19"/>
          <w:szCs w:val="19"/>
        </w:rPr>
        <w:t>p</w:t>
      </w:r>
      <w:r>
        <w:rPr>
          <w:w w:val="107"/>
          <w:sz w:val="19"/>
          <w:szCs w:val="19"/>
        </w:rPr>
        <w:t>erie</w:t>
      </w:r>
      <w:r>
        <w:rPr>
          <w:spacing w:val="3"/>
          <w:w w:val="107"/>
          <w:sz w:val="19"/>
          <w:szCs w:val="19"/>
        </w:rPr>
        <w:t>n</w:t>
      </w:r>
      <w:r>
        <w:rPr>
          <w:w w:val="107"/>
          <w:sz w:val="19"/>
          <w:szCs w:val="19"/>
        </w:rPr>
        <w:t>ce</w:t>
      </w:r>
      <w:r>
        <w:rPr>
          <w:spacing w:val="3"/>
          <w:w w:val="107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im</w:t>
      </w:r>
      <w:r>
        <w:rPr>
          <w:spacing w:val="-1"/>
          <w:w w:val="111"/>
          <w:sz w:val="19"/>
          <w:szCs w:val="19"/>
        </w:rPr>
        <w:t>p</w:t>
      </w:r>
      <w:r>
        <w:rPr>
          <w:spacing w:val="2"/>
          <w:w w:val="111"/>
          <w:sz w:val="19"/>
          <w:szCs w:val="19"/>
        </w:rPr>
        <w:t>l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en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ing</w:t>
      </w:r>
      <w:r>
        <w:rPr>
          <w:spacing w:val="6"/>
          <w:w w:val="111"/>
          <w:sz w:val="19"/>
          <w:szCs w:val="19"/>
        </w:rPr>
        <w:t xml:space="preserve"> </w:t>
      </w:r>
      <w:r>
        <w:rPr>
          <w:b/>
          <w:sz w:val="19"/>
          <w:szCs w:val="19"/>
        </w:rPr>
        <w:t>C</w:t>
      </w:r>
      <w:r>
        <w:rPr>
          <w:b/>
          <w:spacing w:val="-1"/>
          <w:sz w:val="19"/>
          <w:szCs w:val="19"/>
        </w:rPr>
        <w:t>h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ge</w:t>
      </w:r>
      <w:r>
        <w:rPr>
          <w:b/>
          <w:spacing w:val="39"/>
          <w:sz w:val="19"/>
          <w:szCs w:val="19"/>
        </w:rPr>
        <w:t xml:space="preserve"> </w:t>
      </w:r>
      <w:r>
        <w:rPr>
          <w:b/>
          <w:w w:val="107"/>
          <w:sz w:val="19"/>
          <w:szCs w:val="19"/>
        </w:rPr>
        <w:t>M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spacing w:val="1"/>
          <w:w w:val="107"/>
          <w:sz w:val="19"/>
          <w:szCs w:val="19"/>
        </w:rPr>
        <w:t>a</w:t>
      </w:r>
      <w:r>
        <w:rPr>
          <w:b/>
          <w:w w:val="107"/>
          <w:sz w:val="19"/>
          <w:szCs w:val="19"/>
        </w:rPr>
        <w:t>g</w:t>
      </w:r>
      <w:r>
        <w:rPr>
          <w:b/>
          <w:spacing w:val="1"/>
          <w:w w:val="107"/>
          <w:sz w:val="19"/>
          <w:szCs w:val="19"/>
        </w:rPr>
        <w:t>e</w:t>
      </w:r>
      <w:r>
        <w:rPr>
          <w:b/>
          <w:spacing w:val="-3"/>
          <w:w w:val="107"/>
          <w:sz w:val="19"/>
          <w:szCs w:val="19"/>
        </w:rPr>
        <w:t>m</w:t>
      </w:r>
      <w:r>
        <w:rPr>
          <w:b/>
          <w:spacing w:val="1"/>
          <w:w w:val="107"/>
          <w:sz w:val="19"/>
          <w:szCs w:val="19"/>
        </w:rPr>
        <w:t>e</w:t>
      </w:r>
      <w:r>
        <w:rPr>
          <w:b/>
          <w:spacing w:val="-1"/>
          <w:w w:val="107"/>
          <w:sz w:val="19"/>
          <w:szCs w:val="19"/>
        </w:rPr>
        <w:t>n</w:t>
      </w:r>
      <w:r>
        <w:rPr>
          <w:b/>
          <w:w w:val="107"/>
          <w:sz w:val="19"/>
          <w:szCs w:val="19"/>
        </w:rPr>
        <w:t>t</w:t>
      </w:r>
      <w:r>
        <w:rPr>
          <w:b/>
          <w:spacing w:val="-12"/>
          <w:w w:val="107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S</w:t>
      </w:r>
      <w:r>
        <w:rPr>
          <w:w w:val="107"/>
          <w:sz w:val="19"/>
          <w:szCs w:val="19"/>
        </w:rPr>
        <w:t>t</w:t>
      </w:r>
      <w:r>
        <w:rPr>
          <w:spacing w:val="1"/>
          <w:w w:val="107"/>
          <w:sz w:val="19"/>
          <w:szCs w:val="19"/>
        </w:rPr>
        <w:t>a</w:t>
      </w:r>
      <w:r>
        <w:rPr>
          <w:w w:val="107"/>
          <w:sz w:val="19"/>
          <w:szCs w:val="19"/>
        </w:rPr>
        <w:t>n</w:t>
      </w:r>
      <w:r>
        <w:rPr>
          <w:spacing w:val="-1"/>
          <w:w w:val="107"/>
          <w:sz w:val="19"/>
          <w:szCs w:val="19"/>
        </w:rPr>
        <w:t>d</w:t>
      </w:r>
      <w:r>
        <w:rPr>
          <w:spacing w:val="1"/>
          <w:w w:val="107"/>
          <w:sz w:val="19"/>
          <w:szCs w:val="19"/>
        </w:rPr>
        <w:t>a</w:t>
      </w:r>
      <w:r>
        <w:rPr>
          <w:w w:val="107"/>
          <w:sz w:val="19"/>
          <w:szCs w:val="19"/>
        </w:rPr>
        <w:t>r</w:t>
      </w:r>
      <w:r>
        <w:rPr>
          <w:spacing w:val="-1"/>
          <w:w w:val="107"/>
          <w:sz w:val="19"/>
          <w:szCs w:val="19"/>
        </w:rPr>
        <w:t>d</w:t>
      </w:r>
      <w:r>
        <w:rPr>
          <w:w w:val="107"/>
          <w:sz w:val="19"/>
          <w:szCs w:val="19"/>
        </w:rPr>
        <w:t>s</w:t>
      </w:r>
      <w:r>
        <w:rPr>
          <w:spacing w:val="40"/>
          <w:w w:val="10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s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 xml:space="preserve">ng 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efect</w:t>
      </w:r>
      <w:r>
        <w:rPr>
          <w:spacing w:val="4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d</w:t>
      </w:r>
      <w:r>
        <w:rPr>
          <w:w w:val="112"/>
          <w:sz w:val="19"/>
          <w:szCs w:val="19"/>
        </w:rPr>
        <w:t>e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loym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nt</w:t>
      </w:r>
      <w:r>
        <w:rPr>
          <w:spacing w:val="4"/>
          <w:w w:val="112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>t</w:t>
      </w:r>
      <w:r>
        <w:rPr>
          <w:w w:val="115"/>
          <w:sz w:val="19"/>
          <w:szCs w:val="19"/>
        </w:rPr>
        <w:t>r</w:t>
      </w:r>
      <w:r>
        <w:rPr>
          <w:spacing w:val="1"/>
          <w:w w:val="115"/>
          <w:sz w:val="19"/>
          <w:szCs w:val="19"/>
        </w:rPr>
        <w:t>a</w:t>
      </w:r>
      <w:r>
        <w:rPr>
          <w:w w:val="109"/>
          <w:sz w:val="19"/>
          <w:szCs w:val="19"/>
        </w:rPr>
        <w:t>ckin</w:t>
      </w:r>
      <w:r>
        <w:rPr>
          <w:spacing w:val="4"/>
          <w:w w:val="109"/>
          <w:sz w:val="19"/>
          <w:szCs w:val="19"/>
        </w:rPr>
        <w:t>g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Rich</w:t>
      </w:r>
      <w:r>
        <w:rPr>
          <w:spacing w:val="16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x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erience</w:t>
      </w:r>
      <w:r>
        <w:rPr>
          <w:spacing w:val="-1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p</w:t>
      </w:r>
      <w:r>
        <w:rPr>
          <w:spacing w:val="2"/>
          <w:w w:val="108"/>
          <w:sz w:val="19"/>
          <w:szCs w:val="19"/>
        </w:rPr>
        <w:t>r</w:t>
      </w:r>
      <w:r>
        <w:rPr>
          <w:w w:val="108"/>
          <w:sz w:val="19"/>
          <w:szCs w:val="19"/>
        </w:rPr>
        <w:t>o</w:t>
      </w:r>
      <w:r>
        <w:rPr>
          <w:spacing w:val="-1"/>
          <w:w w:val="108"/>
          <w:sz w:val="19"/>
          <w:szCs w:val="19"/>
        </w:rPr>
        <w:t>d</w:t>
      </w:r>
      <w:r>
        <w:rPr>
          <w:spacing w:val="1"/>
          <w:w w:val="108"/>
          <w:sz w:val="19"/>
          <w:szCs w:val="19"/>
        </w:rPr>
        <w:t>u</w:t>
      </w:r>
      <w:r>
        <w:rPr>
          <w:w w:val="108"/>
          <w:sz w:val="19"/>
          <w:szCs w:val="19"/>
        </w:rPr>
        <w:t>c</w:t>
      </w:r>
      <w:r>
        <w:rPr>
          <w:spacing w:val="2"/>
          <w:w w:val="108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-</w:t>
      </w:r>
      <w:r>
        <w:rPr>
          <w:b/>
          <w:w w:val="108"/>
          <w:sz w:val="19"/>
          <w:szCs w:val="19"/>
        </w:rPr>
        <w:t>Im</w:t>
      </w:r>
      <w:r>
        <w:rPr>
          <w:b/>
          <w:spacing w:val="1"/>
          <w:w w:val="108"/>
          <w:sz w:val="19"/>
          <w:szCs w:val="19"/>
        </w:rPr>
        <w:t>p</w:t>
      </w:r>
      <w:r>
        <w:rPr>
          <w:b/>
          <w:spacing w:val="-1"/>
          <w:w w:val="108"/>
          <w:sz w:val="19"/>
          <w:szCs w:val="19"/>
        </w:rPr>
        <w:t>l</w:t>
      </w:r>
      <w:r>
        <w:rPr>
          <w:b/>
          <w:spacing w:val="1"/>
          <w:w w:val="108"/>
          <w:sz w:val="19"/>
          <w:szCs w:val="19"/>
        </w:rPr>
        <w:t>e</w:t>
      </w:r>
      <w:r>
        <w:rPr>
          <w:b/>
          <w:w w:val="108"/>
          <w:sz w:val="19"/>
          <w:szCs w:val="19"/>
        </w:rPr>
        <w:t>me</w:t>
      </w:r>
      <w:r>
        <w:rPr>
          <w:b/>
          <w:spacing w:val="-1"/>
          <w:w w:val="108"/>
          <w:sz w:val="19"/>
          <w:szCs w:val="19"/>
        </w:rPr>
        <w:t>nt</w:t>
      </w:r>
      <w:r>
        <w:rPr>
          <w:b/>
          <w:spacing w:val="1"/>
          <w:w w:val="108"/>
          <w:sz w:val="19"/>
          <w:szCs w:val="19"/>
        </w:rPr>
        <w:t>a</w:t>
      </w:r>
      <w:r>
        <w:rPr>
          <w:b/>
          <w:spacing w:val="-1"/>
          <w:w w:val="108"/>
          <w:sz w:val="19"/>
          <w:szCs w:val="19"/>
        </w:rPr>
        <w:t>ti</w:t>
      </w:r>
      <w:r>
        <w:rPr>
          <w:b/>
          <w:spacing w:val="2"/>
          <w:w w:val="108"/>
          <w:sz w:val="19"/>
          <w:szCs w:val="19"/>
        </w:rPr>
        <w:t>o</w:t>
      </w:r>
      <w:r>
        <w:rPr>
          <w:b/>
          <w:spacing w:val="-1"/>
          <w:w w:val="108"/>
          <w:sz w:val="19"/>
          <w:szCs w:val="19"/>
        </w:rPr>
        <w:t>n</w:t>
      </w:r>
      <w:r>
        <w:rPr>
          <w:b/>
          <w:w w:val="108"/>
          <w:sz w:val="19"/>
          <w:szCs w:val="19"/>
        </w:rPr>
        <w:t>,</w:t>
      </w:r>
      <w:r>
        <w:rPr>
          <w:b/>
          <w:spacing w:val="16"/>
          <w:w w:val="108"/>
          <w:sz w:val="19"/>
          <w:szCs w:val="19"/>
        </w:rPr>
        <w:t xml:space="preserve"> </w:t>
      </w:r>
      <w:r>
        <w:rPr>
          <w:b/>
          <w:w w:val="104"/>
          <w:sz w:val="19"/>
          <w:szCs w:val="19"/>
        </w:rPr>
        <w:t>R</w:t>
      </w:r>
      <w:r>
        <w:rPr>
          <w:b/>
          <w:spacing w:val="1"/>
          <w:w w:val="104"/>
          <w:sz w:val="19"/>
          <w:szCs w:val="19"/>
        </w:rPr>
        <w:t>e</w:t>
      </w:r>
      <w:r>
        <w:rPr>
          <w:b/>
          <w:spacing w:val="-1"/>
          <w:w w:val="109"/>
          <w:sz w:val="19"/>
          <w:szCs w:val="19"/>
        </w:rPr>
        <w:t>qu</w:t>
      </w:r>
      <w:r>
        <w:rPr>
          <w:b/>
          <w:spacing w:val="-1"/>
          <w:w w:val="119"/>
          <w:sz w:val="19"/>
          <w:szCs w:val="19"/>
        </w:rPr>
        <w:t>i</w:t>
      </w:r>
      <w:r>
        <w:rPr>
          <w:b/>
          <w:w w:val="87"/>
          <w:sz w:val="19"/>
          <w:szCs w:val="19"/>
        </w:rPr>
        <w:t>r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w w:val="108"/>
          <w:sz w:val="19"/>
          <w:szCs w:val="19"/>
        </w:rPr>
        <w:t>me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spacing w:val="-1"/>
          <w:w w:val="99"/>
          <w:sz w:val="19"/>
          <w:szCs w:val="19"/>
        </w:rPr>
        <w:t>t</w:t>
      </w:r>
      <w:r>
        <w:rPr>
          <w:b/>
          <w:w w:val="113"/>
          <w:sz w:val="19"/>
          <w:szCs w:val="19"/>
        </w:rPr>
        <w:t>s</w:t>
      </w:r>
      <w:r>
        <w:rPr>
          <w:b/>
          <w:sz w:val="19"/>
          <w:szCs w:val="19"/>
        </w:rPr>
        <w:t xml:space="preserve"> g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th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r</w:t>
      </w:r>
      <w:r>
        <w:rPr>
          <w:b/>
          <w:spacing w:val="-1"/>
          <w:sz w:val="19"/>
          <w:szCs w:val="19"/>
        </w:rPr>
        <w:t>in</w:t>
      </w:r>
      <w:r>
        <w:rPr>
          <w:b/>
          <w:sz w:val="19"/>
          <w:szCs w:val="19"/>
        </w:rPr>
        <w:t>g,</w:t>
      </w:r>
      <w:r>
        <w:rPr>
          <w:b/>
          <w:spacing w:val="47"/>
          <w:sz w:val="19"/>
          <w:szCs w:val="19"/>
        </w:rPr>
        <w:t xml:space="preserve"> </w:t>
      </w:r>
      <w:r>
        <w:rPr>
          <w:b/>
          <w:spacing w:val="-1"/>
          <w:w w:val="110"/>
          <w:sz w:val="19"/>
          <w:szCs w:val="19"/>
        </w:rPr>
        <w:t>S</w:t>
      </w:r>
      <w:r>
        <w:rPr>
          <w:b/>
          <w:spacing w:val="2"/>
          <w:w w:val="110"/>
          <w:sz w:val="19"/>
          <w:szCs w:val="19"/>
        </w:rPr>
        <w:t>o</w:t>
      </w:r>
      <w:r>
        <w:rPr>
          <w:b/>
          <w:spacing w:val="-1"/>
          <w:w w:val="110"/>
          <w:sz w:val="19"/>
          <w:szCs w:val="19"/>
        </w:rPr>
        <w:t>lu</w:t>
      </w:r>
      <w:r>
        <w:rPr>
          <w:b/>
          <w:spacing w:val="2"/>
          <w:w w:val="110"/>
          <w:sz w:val="19"/>
          <w:szCs w:val="19"/>
        </w:rPr>
        <w:t>ti</w:t>
      </w:r>
      <w:r>
        <w:rPr>
          <w:b/>
          <w:w w:val="110"/>
          <w:sz w:val="19"/>
          <w:szCs w:val="19"/>
        </w:rPr>
        <w:t>on</w:t>
      </w:r>
      <w:r>
        <w:rPr>
          <w:b/>
          <w:spacing w:val="-1"/>
          <w:w w:val="110"/>
          <w:sz w:val="19"/>
          <w:szCs w:val="19"/>
        </w:rPr>
        <w:t>in</w:t>
      </w:r>
      <w:r>
        <w:rPr>
          <w:b/>
          <w:w w:val="110"/>
          <w:sz w:val="19"/>
          <w:szCs w:val="19"/>
        </w:rPr>
        <w:t>g,</w:t>
      </w:r>
      <w:r>
        <w:rPr>
          <w:b/>
          <w:spacing w:val="-4"/>
          <w:w w:val="110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S</w:t>
      </w:r>
      <w:r>
        <w:rPr>
          <w:b/>
          <w:sz w:val="19"/>
          <w:szCs w:val="19"/>
        </w:rPr>
        <w:t>y</w:t>
      </w:r>
      <w:r>
        <w:rPr>
          <w:b/>
          <w:spacing w:val="2"/>
          <w:sz w:val="19"/>
          <w:szCs w:val="19"/>
        </w:rPr>
        <w:t>s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 xml:space="preserve">m </w:t>
      </w:r>
      <w:r>
        <w:rPr>
          <w:b/>
          <w:spacing w:val="1"/>
          <w:sz w:val="19"/>
          <w:szCs w:val="19"/>
        </w:rPr>
        <w:t xml:space="preserve"> </w:t>
      </w:r>
      <w:r>
        <w:rPr>
          <w:b/>
          <w:spacing w:val="-1"/>
          <w:w w:val="106"/>
          <w:sz w:val="19"/>
          <w:szCs w:val="19"/>
        </w:rPr>
        <w:t>i</w:t>
      </w:r>
      <w:r>
        <w:rPr>
          <w:b/>
          <w:spacing w:val="2"/>
          <w:w w:val="106"/>
          <w:sz w:val="19"/>
          <w:szCs w:val="19"/>
        </w:rPr>
        <w:t>n</w:t>
      </w:r>
      <w:r>
        <w:rPr>
          <w:b/>
          <w:spacing w:val="-1"/>
          <w:w w:val="106"/>
          <w:sz w:val="19"/>
          <w:szCs w:val="19"/>
        </w:rPr>
        <w:t>t</w:t>
      </w:r>
      <w:r>
        <w:rPr>
          <w:b/>
          <w:spacing w:val="1"/>
          <w:w w:val="106"/>
          <w:sz w:val="19"/>
          <w:szCs w:val="19"/>
        </w:rPr>
        <w:t>e</w:t>
      </w:r>
      <w:r>
        <w:rPr>
          <w:b/>
          <w:w w:val="106"/>
          <w:sz w:val="19"/>
          <w:szCs w:val="19"/>
        </w:rPr>
        <w:t>g</w:t>
      </w:r>
      <w:r>
        <w:rPr>
          <w:b/>
          <w:spacing w:val="1"/>
          <w:w w:val="106"/>
          <w:sz w:val="19"/>
          <w:szCs w:val="19"/>
        </w:rPr>
        <w:t>ra</w:t>
      </w:r>
      <w:r>
        <w:rPr>
          <w:b/>
          <w:spacing w:val="-1"/>
          <w:w w:val="106"/>
          <w:sz w:val="19"/>
          <w:szCs w:val="19"/>
        </w:rPr>
        <w:t>ti</w:t>
      </w:r>
      <w:r>
        <w:rPr>
          <w:b/>
          <w:w w:val="106"/>
          <w:sz w:val="19"/>
          <w:szCs w:val="19"/>
        </w:rPr>
        <w:t>on</w:t>
      </w:r>
      <w:r>
        <w:rPr>
          <w:b/>
          <w:spacing w:val="1"/>
          <w:w w:val="106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t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s</w:t>
      </w:r>
      <w:r>
        <w:rPr>
          <w:b/>
          <w:spacing w:val="-1"/>
          <w:sz w:val="19"/>
          <w:szCs w:val="19"/>
        </w:rPr>
        <w:t>tin</w:t>
      </w:r>
      <w:r>
        <w:rPr>
          <w:b/>
          <w:sz w:val="19"/>
          <w:szCs w:val="19"/>
        </w:rPr>
        <w:t xml:space="preserve">g </w:t>
      </w:r>
      <w:r>
        <w:rPr>
          <w:b/>
          <w:spacing w:val="9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a</w:t>
      </w:r>
      <w:r>
        <w:rPr>
          <w:w w:val="119"/>
          <w:sz w:val="19"/>
          <w:szCs w:val="19"/>
        </w:rPr>
        <w:t>nd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b/>
          <w:sz w:val="19"/>
          <w:szCs w:val="19"/>
        </w:rPr>
        <w:t>Fu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c</w:t>
      </w:r>
      <w:r>
        <w:rPr>
          <w:b/>
          <w:spacing w:val="1"/>
          <w:sz w:val="19"/>
          <w:szCs w:val="19"/>
        </w:rPr>
        <w:t>t</w:t>
      </w:r>
      <w:r>
        <w:rPr>
          <w:b/>
          <w:spacing w:val="-1"/>
          <w:sz w:val="19"/>
          <w:szCs w:val="19"/>
        </w:rPr>
        <w:t>i</w:t>
      </w:r>
      <w:r>
        <w:rPr>
          <w:b/>
          <w:sz w:val="19"/>
          <w:szCs w:val="19"/>
        </w:rPr>
        <w:t>on</w:t>
      </w:r>
      <w:r>
        <w:rPr>
          <w:b/>
          <w:spacing w:val="1"/>
          <w:sz w:val="19"/>
          <w:szCs w:val="19"/>
        </w:rPr>
        <w:t>a</w:t>
      </w:r>
      <w:r>
        <w:rPr>
          <w:b/>
          <w:sz w:val="19"/>
          <w:szCs w:val="19"/>
        </w:rPr>
        <w:t>l</w:t>
      </w:r>
      <w:r>
        <w:rPr>
          <w:b/>
          <w:spacing w:val="46"/>
          <w:sz w:val="19"/>
          <w:szCs w:val="19"/>
        </w:rPr>
        <w:t xml:space="preserve"> </w:t>
      </w:r>
      <w:r>
        <w:rPr>
          <w:b/>
          <w:spacing w:val="1"/>
          <w:w w:val="99"/>
          <w:sz w:val="19"/>
          <w:szCs w:val="19"/>
        </w:rPr>
        <w:t>T</w:t>
      </w:r>
      <w:r>
        <w:rPr>
          <w:b/>
          <w:spacing w:val="1"/>
          <w:w w:val="112"/>
          <w:sz w:val="19"/>
          <w:szCs w:val="19"/>
        </w:rPr>
        <w:t>e</w:t>
      </w:r>
      <w:r>
        <w:rPr>
          <w:b/>
          <w:w w:val="107"/>
          <w:sz w:val="19"/>
          <w:szCs w:val="19"/>
        </w:rPr>
        <w:t>s</w:t>
      </w:r>
      <w:r>
        <w:rPr>
          <w:b/>
          <w:spacing w:val="-1"/>
          <w:w w:val="107"/>
          <w:sz w:val="19"/>
          <w:szCs w:val="19"/>
        </w:rPr>
        <w:t>t</w:t>
      </w:r>
      <w:r>
        <w:rPr>
          <w:b/>
          <w:spacing w:val="-1"/>
          <w:w w:val="119"/>
          <w:sz w:val="19"/>
          <w:szCs w:val="19"/>
        </w:rPr>
        <w:t>i</w:t>
      </w:r>
      <w:r>
        <w:rPr>
          <w:b/>
          <w:spacing w:val="-1"/>
          <w:w w:val="109"/>
          <w:sz w:val="19"/>
          <w:szCs w:val="19"/>
        </w:rPr>
        <w:t>n</w:t>
      </w:r>
      <w:r>
        <w:rPr>
          <w:b/>
          <w:spacing w:val="1"/>
          <w:w w:val="110"/>
          <w:sz w:val="19"/>
          <w:szCs w:val="19"/>
        </w:rPr>
        <w:t>g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olid</w:t>
      </w:r>
      <w:r>
        <w:rPr>
          <w:spacing w:val="25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W</w:t>
      </w:r>
      <w:r>
        <w:rPr>
          <w:spacing w:val="2"/>
          <w:w w:val="109"/>
          <w:sz w:val="19"/>
          <w:szCs w:val="19"/>
        </w:rPr>
        <w:t>o</w:t>
      </w:r>
      <w:r>
        <w:rPr>
          <w:w w:val="109"/>
          <w:sz w:val="19"/>
          <w:szCs w:val="19"/>
        </w:rPr>
        <w:t>rking</w:t>
      </w:r>
      <w:r>
        <w:rPr>
          <w:spacing w:val="-1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Kno</w:t>
      </w:r>
      <w:r>
        <w:rPr>
          <w:spacing w:val="2"/>
          <w:w w:val="109"/>
          <w:sz w:val="19"/>
          <w:szCs w:val="19"/>
        </w:rPr>
        <w:t>w</w:t>
      </w:r>
      <w:r>
        <w:rPr>
          <w:w w:val="109"/>
          <w:sz w:val="19"/>
          <w:szCs w:val="19"/>
        </w:rPr>
        <w:t>ledge</w:t>
      </w:r>
      <w:r>
        <w:rPr>
          <w:spacing w:val="5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2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Ba</w:t>
      </w:r>
      <w:r>
        <w:rPr>
          <w:b/>
          <w:spacing w:val="-1"/>
          <w:sz w:val="19"/>
          <w:szCs w:val="19"/>
        </w:rPr>
        <w:t>nkin</w:t>
      </w:r>
      <w:r>
        <w:rPr>
          <w:b/>
          <w:sz w:val="19"/>
          <w:szCs w:val="19"/>
        </w:rPr>
        <w:t>g</w:t>
      </w:r>
      <w:r>
        <w:rPr>
          <w:b/>
          <w:spacing w:val="46"/>
          <w:sz w:val="19"/>
          <w:szCs w:val="19"/>
        </w:rPr>
        <w:t xml:space="preserve"> </w:t>
      </w:r>
      <w:r>
        <w:rPr>
          <w:b/>
          <w:spacing w:val="1"/>
          <w:w w:val="104"/>
          <w:sz w:val="19"/>
          <w:szCs w:val="19"/>
        </w:rPr>
        <w:t>T</w:t>
      </w:r>
      <w:r>
        <w:rPr>
          <w:b/>
          <w:w w:val="104"/>
          <w:sz w:val="19"/>
          <w:szCs w:val="19"/>
        </w:rPr>
        <w:t>r</w:t>
      </w:r>
      <w:r>
        <w:rPr>
          <w:b/>
          <w:spacing w:val="1"/>
          <w:w w:val="104"/>
          <w:sz w:val="19"/>
          <w:szCs w:val="19"/>
        </w:rPr>
        <w:t>a</w:t>
      </w:r>
      <w:r>
        <w:rPr>
          <w:b/>
          <w:spacing w:val="-1"/>
          <w:w w:val="104"/>
          <w:sz w:val="19"/>
          <w:szCs w:val="19"/>
        </w:rPr>
        <w:t>n</w:t>
      </w:r>
      <w:r>
        <w:rPr>
          <w:b/>
          <w:w w:val="104"/>
          <w:sz w:val="19"/>
          <w:szCs w:val="19"/>
        </w:rPr>
        <w:t>sforma</w:t>
      </w:r>
      <w:r>
        <w:rPr>
          <w:b/>
          <w:spacing w:val="-1"/>
          <w:w w:val="104"/>
          <w:sz w:val="19"/>
          <w:szCs w:val="19"/>
        </w:rPr>
        <w:t>ti</w:t>
      </w:r>
      <w:r>
        <w:rPr>
          <w:b/>
          <w:w w:val="104"/>
          <w:sz w:val="19"/>
          <w:szCs w:val="19"/>
        </w:rPr>
        <w:t>ons</w:t>
      </w:r>
      <w:r>
        <w:rPr>
          <w:b/>
          <w:spacing w:val="6"/>
          <w:w w:val="104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P</w:t>
      </w:r>
      <w:r>
        <w:rPr>
          <w:b/>
          <w:sz w:val="19"/>
          <w:szCs w:val="19"/>
        </w:rPr>
        <w:t>roject</w:t>
      </w:r>
      <w:r>
        <w:rPr>
          <w:b/>
          <w:spacing w:val="5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a</w:t>
      </w:r>
      <w:r>
        <w:rPr>
          <w:b/>
          <w:spacing w:val="-1"/>
          <w:sz w:val="19"/>
          <w:szCs w:val="19"/>
        </w:rPr>
        <w:t>n</w:t>
      </w:r>
      <w:r>
        <w:rPr>
          <w:b/>
          <w:sz w:val="19"/>
          <w:szCs w:val="19"/>
        </w:rPr>
        <w:t>d</w:t>
      </w:r>
      <w:r>
        <w:rPr>
          <w:b/>
          <w:spacing w:val="18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Te</w:t>
      </w:r>
      <w:r>
        <w:rPr>
          <w:b/>
          <w:sz w:val="19"/>
          <w:szCs w:val="19"/>
        </w:rPr>
        <w:t>s</w:t>
      </w:r>
      <w:r>
        <w:rPr>
          <w:b/>
          <w:spacing w:val="-1"/>
          <w:sz w:val="19"/>
          <w:szCs w:val="19"/>
        </w:rPr>
        <w:t>tin</w:t>
      </w:r>
      <w:r>
        <w:rPr>
          <w:b/>
          <w:sz w:val="19"/>
          <w:szCs w:val="19"/>
        </w:rPr>
        <w:t>g</w:t>
      </w:r>
      <w:r>
        <w:rPr>
          <w:b/>
          <w:spacing w:val="47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S</w:t>
      </w:r>
      <w:r>
        <w:rPr>
          <w:b/>
          <w:sz w:val="19"/>
          <w:szCs w:val="19"/>
        </w:rPr>
        <w:t>D</w:t>
      </w:r>
      <w:r>
        <w:rPr>
          <w:b/>
          <w:spacing w:val="2"/>
          <w:sz w:val="19"/>
          <w:szCs w:val="19"/>
        </w:rPr>
        <w:t>L</w:t>
      </w:r>
      <w:r>
        <w:rPr>
          <w:b/>
          <w:sz w:val="19"/>
          <w:szCs w:val="19"/>
        </w:rPr>
        <w:t>C</w:t>
      </w:r>
      <w:r>
        <w:rPr>
          <w:b/>
          <w:spacing w:val="16"/>
          <w:sz w:val="19"/>
          <w:szCs w:val="19"/>
        </w:rPr>
        <w:t xml:space="preserve"> </w:t>
      </w:r>
      <w:r>
        <w:rPr>
          <w:b/>
          <w:sz w:val="19"/>
          <w:szCs w:val="19"/>
        </w:rPr>
        <w:t>L</w:t>
      </w:r>
      <w:r>
        <w:rPr>
          <w:b/>
          <w:spacing w:val="-1"/>
          <w:sz w:val="19"/>
          <w:szCs w:val="19"/>
        </w:rPr>
        <w:t>i</w:t>
      </w:r>
      <w:r>
        <w:rPr>
          <w:b/>
          <w:spacing w:val="3"/>
          <w:sz w:val="19"/>
          <w:szCs w:val="19"/>
        </w:rPr>
        <w:t>f</w:t>
      </w:r>
      <w:r>
        <w:rPr>
          <w:b/>
          <w:spacing w:val="1"/>
          <w:sz w:val="19"/>
          <w:szCs w:val="19"/>
        </w:rPr>
        <w:t>e</w:t>
      </w:r>
      <w:r>
        <w:rPr>
          <w:b/>
          <w:sz w:val="19"/>
          <w:szCs w:val="19"/>
        </w:rPr>
        <w:t>cyc</w:t>
      </w:r>
      <w:r>
        <w:rPr>
          <w:b/>
          <w:spacing w:val="5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4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mo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th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 xml:space="preserve">6 </w:t>
      </w:r>
      <w:r>
        <w:rPr>
          <w:w w:val="111"/>
          <w:sz w:val="19"/>
          <w:szCs w:val="19"/>
        </w:rPr>
        <w:t>ye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rs</w:t>
      </w:r>
    </w:p>
    <w:p w:rsidR="008A5B6C" w:rsidRDefault="008A5B6C">
      <w:pPr>
        <w:spacing w:before="12" w:line="280" w:lineRule="exact"/>
        <w:rPr>
          <w:sz w:val="28"/>
          <w:szCs w:val="28"/>
        </w:rPr>
      </w:pPr>
    </w:p>
    <w:p w:rsidR="008A5B6C" w:rsidRDefault="00246A90">
      <w:pPr>
        <w:ind w:left="63" w:right="8203"/>
        <w:jc w:val="center"/>
        <w:rPr>
          <w:sz w:val="22"/>
          <w:szCs w:val="22"/>
        </w:rPr>
      </w:pPr>
      <w:r w:rsidRPr="00246A90">
        <w:pict>
          <v:group id="_x0000_s1046" style="position:absolute;left:0;text-align:left;margin-left:25.15pt;margin-top:16.1pt;width:570.8pt;height:2.25pt;z-index:-251661312;mso-position-horizontal-relative:page" coordorigin="503,322" coordsize="11416,45">
            <v:shape id="_x0000_s1048" style="position:absolute;left:511;top:359;width:11400;height:0" coordorigin="511,359" coordsize="11400,0" path="m511,359r11400,e" filled="f" strokeweight=".82pt">
              <v:path arrowok="t"/>
            </v:shape>
            <v:shape id="_x0000_s1047" style="position:absolute;left:511;top:330;width:11400;height:0" coordorigin="511,330" coordsize="11400,0" path="m511,330r11400,e" filled="f" strokeweight=".82pt">
              <v:path arrowok="t"/>
            </v:shape>
            <w10:wrap anchorx="page"/>
          </v:group>
        </w:pict>
      </w:r>
      <w:r w:rsidR="0062629D">
        <w:rPr>
          <w:b/>
          <w:sz w:val="22"/>
          <w:szCs w:val="22"/>
        </w:rPr>
        <w:t>P</w:t>
      </w:r>
      <w:r w:rsidR="0062629D">
        <w:rPr>
          <w:b/>
          <w:spacing w:val="-2"/>
          <w:sz w:val="22"/>
          <w:szCs w:val="22"/>
        </w:rPr>
        <w:t>R</w:t>
      </w:r>
      <w:r w:rsidR="0062629D">
        <w:rPr>
          <w:b/>
          <w:spacing w:val="1"/>
          <w:sz w:val="22"/>
          <w:szCs w:val="22"/>
        </w:rPr>
        <w:t>O</w:t>
      </w:r>
      <w:r w:rsidR="0062629D">
        <w:rPr>
          <w:b/>
          <w:sz w:val="22"/>
          <w:szCs w:val="22"/>
        </w:rPr>
        <w:t>F</w:t>
      </w:r>
      <w:r w:rsidR="0062629D">
        <w:rPr>
          <w:b/>
          <w:spacing w:val="-1"/>
          <w:sz w:val="22"/>
          <w:szCs w:val="22"/>
        </w:rPr>
        <w:t>E</w:t>
      </w:r>
      <w:r w:rsidR="0062629D">
        <w:rPr>
          <w:b/>
          <w:sz w:val="22"/>
          <w:szCs w:val="22"/>
        </w:rPr>
        <w:t>S</w:t>
      </w:r>
      <w:r w:rsidR="0062629D">
        <w:rPr>
          <w:b/>
          <w:spacing w:val="-1"/>
          <w:sz w:val="22"/>
          <w:szCs w:val="22"/>
        </w:rPr>
        <w:t>S</w:t>
      </w:r>
      <w:r w:rsidR="0062629D">
        <w:rPr>
          <w:b/>
          <w:sz w:val="22"/>
          <w:szCs w:val="22"/>
        </w:rPr>
        <w:t>I</w:t>
      </w:r>
      <w:r w:rsidR="0062629D">
        <w:rPr>
          <w:b/>
          <w:spacing w:val="-1"/>
          <w:sz w:val="22"/>
          <w:szCs w:val="22"/>
        </w:rPr>
        <w:t>O</w:t>
      </w:r>
      <w:r w:rsidR="0062629D">
        <w:rPr>
          <w:b/>
          <w:spacing w:val="-2"/>
          <w:sz w:val="22"/>
          <w:szCs w:val="22"/>
        </w:rPr>
        <w:t>N</w:t>
      </w:r>
      <w:r w:rsidR="0062629D">
        <w:rPr>
          <w:b/>
          <w:spacing w:val="1"/>
          <w:sz w:val="22"/>
          <w:szCs w:val="22"/>
        </w:rPr>
        <w:t>A</w:t>
      </w:r>
      <w:r w:rsidR="0062629D">
        <w:rPr>
          <w:b/>
          <w:sz w:val="22"/>
          <w:szCs w:val="22"/>
        </w:rPr>
        <w:t>L</w:t>
      </w:r>
      <w:r w:rsidR="0062629D">
        <w:rPr>
          <w:b/>
          <w:spacing w:val="49"/>
          <w:sz w:val="22"/>
          <w:szCs w:val="22"/>
        </w:rPr>
        <w:t xml:space="preserve"> </w:t>
      </w:r>
      <w:r w:rsidR="0062629D">
        <w:rPr>
          <w:b/>
          <w:spacing w:val="-1"/>
          <w:w w:val="92"/>
          <w:sz w:val="22"/>
          <w:szCs w:val="22"/>
        </w:rPr>
        <w:t>EX</w:t>
      </w:r>
      <w:r w:rsidR="0062629D">
        <w:rPr>
          <w:b/>
          <w:w w:val="96"/>
          <w:sz w:val="22"/>
          <w:szCs w:val="22"/>
        </w:rPr>
        <w:t>P</w:t>
      </w:r>
      <w:r w:rsidR="0062629D">
        <w:rPr>
          <w:b/>
          <w:spacing w:val="-3"/>
          <w:w w:val="96"/>
          <w:sz w:val="22"/>
          <w:szCs w:val="22"/>
        </w:rPr>
        <w:t>E</w:t>
      </w:r>
      <w:r w:rsidR="0062629D">
        <w:rPr>
          <w:b/>
          <w:spacing w:val="-1"/>
          <w:sz w:val="22"/>
          <w:szCs w:val="22"/>
        </w:rPr>
        <w:t>R</w:t>
      </w:r>
      <w:r w:rsidR="0062629D">
        <w:rPr>
          <w:b/>
          <w:w w:val="103"/>
          <w:sz w:val="22"/>
          <w:szCs w:val="22"/>
        </w:rPr>
        <w:t>IE</w:t>
      </w:r>
      <w:r w:rsidR="0062629D">
        <w:rPr>
          <w:b/>
          <w:spacing w:val="1"/>
          <w:w w:val="103"/>
          <w:sz w:val="22"/>
          <w:szCs w:val="22"/>
        </w:rPr>
        <w:t>N</w:t>
      </w:r>
      <w:r w:rsidR="0062629D">
        <w:rPr>
          <w:b/>
          <w:spacing w:val="-1"/>
          <w:sz w:val="22"/>
          <w:szCs w:val="22"/>
        </w:rPr>
        <w:t>C</w:t>
      </w:r>
      <w:r w:rsidR="0062629D">
        <w:rPr>
          <w:b/>
          <w:w w:val="92"/>
          <w:sz w:val="22"/>
          <w:szCs w:val="22"/>
        </w:rPr>
        <w:t>E</w:t>
      </w:r>
    </w:p>
    <w:p w:rsidR="008A5B6C" w:rsidRDefault="008A5B6C">
      <w:pPr>
        <w:spacing w:before="9" w:line="140" w:lineRule="exact"/>
        <w:rPr>
          <w:sz w:val="15"/>
          <w:szCs w:val="15"/>
        </w:rPr>
      </w:pPr>
    </w:p>
    <w:p w:rsidR="008A5B6C" w:rsidRDefault="008A5B6C">
      <w:pPr>
        <w:spacing w:line="200" w:lineRule="exact"/>
      </w:pPr>
    </w:p>
    <w:p w:rsidR="008A5B6C" w:rsidRDefault="00246A90">
      <w:pPr>
        <w:spacing w:before="23"/>
        <w:ind w:left="100"/>
        <w:rPr>
          <w:sz w:val="18"/>
          <w:szCs w:val="18"/>
        </w:rPr>
      </w:pPr>
      <w:r w:rsidRPr="00246A90">
        <w:pict>
          <v:group id="_x0000_s1044" style="position:absolute;left:0;text-align:left;margin-left:25.55pt;margin-top:17.4pt;width:570pt;height:0;z-index:-251660288;mso-position-horizontal-relative:page" coordorigin="511,348" coordsize="11400,0">
            <v:shape id="_x0000_s1045" style="position:absolute;left:511;top:348;width:11400;height:0" coordorigin="511,348" coordsize="11400,0" path="m511,348r11400,e" filled="f" strokeweight=".12mm">
              <v:path arrowok="t"/>
            </v:shape>
            <w10:wrap anchorx="page"/>
          </v:group>
        </w:pict>
      </w:r>
      <w:r w:rsidR="0062629D">
        <w:rPr>
          <w:b/>
          <w:spacing w:val="1"/>
          <w:sz w:val="22"/>
          <w:szCs w:val="22"/>
        </w:rPr>
        <w:t>D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TA</w:t>
      </w:r>
      <w:r w:rsidR="0062629D">
        <w:rPr>
          <w:b/>
          <w:spacing w:val="43"/>
          <w:sz w:val="18"/>
          <w:szCs w:val="18"/>
        </w:rPr>
        <w:t xml:space="preserve"> </w:t>
      </w:r>
      <w:r w:rsidR="0062629D">
        <w:rPr>
          <w:b/>
          <w:w w:val="105"/>
          <w:sz w:val="22"/>
          <w:szCs w:val="22"/>
        </w:rPr>
        <w:t>MI</w:t>
      </w:r>
      <w:r w:rsidR="0062629D">
        <w:rPr>
          <w:b/>
          <w:spacing w:val="1"/>
          <w:w w:val="105"/>
          <w:sz w:val="22"/>
          <w:szCs w:val="22"/>
        </w:rPr>
        <w:t>G</w:t>
      </w:r>
      <w:r w:rsidR="0062629D">
        <w:rPr>
          <w:b/>
          <w:spacing w:val="-3"/>
          <w:w w:val="105"/>
          <w:sz w:val="22"/>
          <w:szCs w:val="22"/>
        </w:rPr>
        <w:t>R</w:t>
      </w:r>
      <w:r w:rsidR="0062629D">
        <w:rPr>
          <w:b/>
          <w:spacing w:val="1"/>
          <w:w w:val="105"/>
          <w:sz w:val="22"/>
          <w:szCs w:val="22"/>
        </w:rPr>
        <w:t>A</w:t>
      </w:r>
      <w:r w:rsidR="0062629D">
        <w:rPr>
          <w:b/>
          <w:spacing w:val="-1"/>
          <w:w w:val="105"/>
          <w:sz w:val="22"/>
          <w:szCs w:val="22"/>
        </w:rPr>
        <w:t>T</w:t>
      </w:r>
      <w:r w:rsidR="0062629D">
        <w:rPr>
          <w:b/>
          <w:spacing w:val="-2"/>
          <w:w w:val="105"/>
          <w:sz w:val="22"/>
          <w:szCs w:val="22"/>
        </w:rPr>
        <w:t>I</w:t>
      </w:r>
      <w:r w:rsidR="0062629D">
        <w:rPr>
          <w:b/>
          <w:spacing w:val="1"/>
          <w:w w:val="105"/>
          <w:sz w:val="22"/>
          <w:szCs w:val="22"/>
        </w:rPr>
        <w:t>O</w:t>
      </w:r>
      <w:r w:rsidR="0062629D">
        <w:rPr>
          <w:b/>
          <w:w w:val="105"/>
          <w:sz w:val="22"/>
          <w:szCs w:val="22"/>
        </w:rPr>
        <w:t>N</w:t>
      </w:r>
      <w:r w:rsidR="0062629D">
        <w:rPr>
          <w:b/>
          <w:spacing w:val="-8"/>
          <w:w w:val="105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L</w:t>
      </w:r>
      <w:r w:rsidR="0062629D">
        <w:rPr>
          <w:b/>
          <w:spacing w:val="-3"/>
          <w:sz w:val="22"/>
          <w:szCs w:val="22"/>
        </w:rPr>
        <w:t>E</w:t>
      </w:r>
      <w:r w:rsidR="0062629D">
        <w:rPr>
          <w:b/>
          <w:spacing w:val="1"/>
          <w:sz w:val="22"/>
          <w:szCs w:val="22"/>
        </w:rPr>
        <w:t>A</w:t>
      </w:r>
      <w:r w:rsidR="0062629D">
        <w:rPr>
          <w:b/>
          <w:sz w:val="22"/>
          <w:szCs w:val="22"/>
        </w:rPr>
        <w:t xml:space="preserve">D  </w:t>
      </w:r>
      <w:r w:rsidR="0062629D">
        <w:rPr>
          <w:b/>
          <w:spacing w:val="12"/>
          <w:sz w:val="22"/>
          <w:szCs w:val="22"/>
        </w:rPr>
        <w:t xml:space="preserve"> </w:t>
      </w:r>
      <w:r w:rsidR="0062629D">
        <w:rPr>
          <w:b/>
          <w:spacing w:val="1"/>
          <w:sz w:val="22"/>
          <w:szCs w:val="22"/>
        </w:rPr>
        <w:t>(</w:t>
      </w:r>
      <w:r w:rsidR="0062629D">
        <w:rPr>
          <w:b/>
          <w:sz w:val="22"/>
          <w:szCs w:val="22"/>
        </w:rPr>
        <w:t>S</w:t>
      </w:r>
      <w:r w:rsidR="0062629D">
        <w:rPr>
          <w:b/>
          <w:sz w:val="18"/>
          <w:szCs w:val="18"/>
        </w:rPr>
        <w:t>R</w:t>
      </w:r>
      <w:r w:rsidR="0062629D">
        <w:rPr>
          <w:b/>
          <w:sz w:val="22"/>
          <w:szCs w:val="22"/>
        </w:rPr>
        <w:t>.</w:t>
      </w:r>
      <w:r w:rsidR="0062629D">
        <w:rPr>
          <w:b/>
          <w:spacing w:val="3"/>
          <w:sz w:val="22"/>
          <w:szCs w:val="22"/>
        </w:rPr>
        <w:t xml:space="preserve"> </w:t>
      </w:r>
      <w:r w:rsidR="0062629D">
        <w:rPr>
          <w:b/>
          <w:w w:val="97"/>
          <w:sz w:val="22"/>
          <w:szCs w:val="22"/>
        </w:rPr>
        <w:t>P</w:t>
      </w:r>
      <w:r w:rsidR="0062629D">
        <w:rPr>
          <w:b/>
          <w:w w:val="97"/>
          <w:sz w:val="18"/>
          <w:szCs w:val="18"/>
        </w:rPr>
        <w:t>R</w:t>
      </w:r>
      <w:r w:rsidR="0062629D">
        <w:rPr>
          <w:b/>
          <w:spacing w:val="-1"/>
          <w:w w:val="97"/>
          <w:sz w:val="18"/>
          <w:szCs w:val="18"/>
        </w:rPr>
        <w:t>O</w:t>
      </w:r>
      <w:r w:rsidR="0062629D">
        <w:rPr>
          <w:b/>
          <w:w w:val="97"/>
          <w:sz w:val="18"/>
          <w:szCs w:val="18"/>
        </w:rPr>
        <w:t>JECT</w:t>
      </w:r>
      <w:r w:rsidR="0062629D">
        <w:rPr>
          <w:b/>
          <w:spacing w:val="3"/>
          <w:w w:val="97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ANAG</w:t>
      </w:r>
      <w:r w:rsidR="0062629D">
        <w:rPr>
          <w:b/>
          <w:sz w:val="18"/>
          <w:szCs w:val="18"/>
        </w:rPr>
        <w:t>ER</w:t>
      </w:r>
      <w:r w:rsidR="0062629D">
        <w:rPr>
          <w:b/>
          <w:sz w:val="22"/>
          <w:szCs w:val="22"/>
        </w:rPr>
        <w:t xml:space="preserve">)       </w:t>
      </w:r>
      <w:r w:rsidR="0062629D">
        <w:rPr>
          <w:b/>
          <w:spacing w:val="52"/>
          <w:sz w:val="22"/>
          <w:szCs w:val="22"/>
        </w:rPr>
        <w:t xml:space="preserve"> </w:t>
      </w:r>
      <w:r w:rsidR="0062629D">
        <w:rPr>
          <w:b/>
          <w:spacing w:val="1"/>
          <w:sz w:val="22"/>
          <w:szCs w:val="22"/>
        </w:rPr>
        <w:t>D</w:t>
      </w:r>
      <w:r w:rsidR="0062629D">
        <w:rPr>
          <w:b/>
          <w:sz w:val="18"/>
          <w:szCs w:val="18"/>
        </w:rPr>
        <w:t>ISC</w:t>
      </w:r>
      <w:r w:rsidR="0062629D">
        <w:rPr>
          <w:b/>
          <w:spacing w:val="-1"/>
          <w:sz w:val="18"/>
          <w:szCs w:val="18"/>
        </w:rPr>
        <w:t>OV</w:t>
      </w:r>
      <w:r w:rsidR="0062629D">
        <w:rPr>
          <w:b/>
          <w:sz w:val="18"/>
          <w:szCs w:val="18"/>
        </w:rPr>
        <w:t>ER</w:t>
      </w:r>
      <w:r w:rsidR="0062629D">
        <w:rPr>
          <w:b/>
          <w:spacing w:val="42"/>
          <w:sz w:val="18"/>
          <w:szCs w:val="18"/>
        </w:rPr>
        <w:t xml:space="preserve"> </w:t>
      </w:r>
      <w:r w:rsidR="0062629D">
        <w:rPr>
          <w:b/>
          <w:spacing w:val="-1"/>
          <w:sz w:val="22"/>
          <w:szCs w:val="22"/>
        </w:rPr>
        <w:t>B</w:t>
      </w:r>
      <w:r w:rsidR="0062629D">
        <w:rPr>
          <w:b/>
          <w:spacing w:val="-1"/>
          <w:sz w:val="18"/>
          <w:szCs w:val="18"/>
        </w:rPr>
        <w:t>ANK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20"/>
          <w:sz w:val="22"/>
          <w:szCs w:val="22"/>
        </w:rPr>
        <w:t xml:space="preserve"> </w:t>
      </w:r>
      <w:r w:rsidR="0062629D">
        <w:rPr>
          <w:b/>
          <w:spacing w:val="1"/>
          <w:sz w:val="22"/>
          <w:szCs w:val="22"/>
        </w:rPr>
        <w:t>U</w:t>
      </w:r>
      <w:r w:rsidR="0062629D">
        <w:rPr>
          <w:b/>
          <w:sz w:val="22"/>
          <w:szCs w:val="22"/>
        </w:rPr>
        <w:t xml:space="preserve">SA           </w:t>
      </w:r>
      <w:r w:rsidR="0062629D">
        <w:rPr>
          <w:b/>
          <w:spacing w:val="36"/>
          <w:sz w:val="22"/>
          <w:szCs w:val="22"/>
        </w:rPr>
        <w:t xml:space="preserve"> </w:t>
      </w:r>
      <w:r w:rsidR="0062629D">
        <w:rPr>
          <w:b/>
          <w:spacing w:val="2"/>
          <w:sz w:val="22"/>
          <w:szCs w:val="22"/>
        </w:rPr>
        <w:t>A</w:t>
      </w:r>
      <w:r w:rsidR="0062629D">
        <w:rPr>
          <w:b/>
          <w:sz w:val="18"/>
          <w:szCs w:val="18"/>
        </w:rPr>
        <w:t>PRIL</w:t>
      </w:r>
      <w:r w:rsidR="0062629D">
        <w:rPr>
          <w:b/>
          <w:spacing w:val="1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</w:t>
      </w:r>
      <w:r w:rsidR="0062629D">
        <w:rPr>
          <w:b/>
          <w:spacing w:val="-2"/>
          <w:sz w:val="22"/>
          <w:szCs w:val="22"/>
        </w:rPr>
        <w:t>1</w:t>
      </w:r>
      <w:r w:rsidR="0062629D">
        <w:rPr>
          <w:b/>
          <w:sz w:val="22"/>
          <w:szCs w:val="22"/>
        </w:rPr>
        <w:t>4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-</w:t>
      </w:r>
      <w:r w:rsidR="0062629D">
        <w:rPr>
          <w:b/>
          <w:spacing w:val="-11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P</w:t>
      </w:r>
      <w:r w:rsidR="0062629D">
        <w:rPr>
          <w:b/>
          <w:w w:val="97"/>
          <w:sz w:val="18"/>
          <w:szCs w:val="18"/>
        </w:rPr>
        <w:t>RES</w:t>
      </w:r>
      <w:r w:rsidR="0062629D">
        <w:rPr>
          <w:b/>
          <w:spacing w:val="1"/>
          <w:w w:val="97"/>
          <w:sz w:val="18"/>
          <w:szCs w:val="18"/>
        </w:rPr>
        <w:t>E</w:t>
      </w:r>
      <w:r w:rsidR="0062629D">
        <w:rPr>
          <w:b/>
          <w:spacing w:val="-1"/>
          <w:w w:val="115"/>
          <w:sz w:val="18"/>
          <w:szCs w:val="18"/>
        </w:rPr>
        <w:t>N</w:t>
      </w:r>
      <w:r w:rsidR="0062629D">
        <w:rPr>
          <w:b/>
          <w:sz w:val="18"/>
          <w:szCs w:val="18"/>
        </w:rPr>
        <w:t>T</w:t>
      </w:r>
    </w:p>
    <w:p w:rsidR="008A5B6C" w:rsidRDefault="008A5B6C">
      <w:pPr>
        <w:spacing w:before="2" w:line="160" w:lineRule="exact"/>
        <w:rPr>
          <w:sz w:val="17"/>
          <w:szCs w:val="17"/>
        </w:rPr>
      </w:pPr>
    </w:p>
    <w:p w:rsidR="008A5B6C" w:rsidRDefault="0062629D">
      <w:pPr>
        <w:spacing w:before="28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m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ta</w:t>
      </w:r>
      <w:r>
        <w:rPr>
          <w:spacing w:val="42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</w:t>
      </w:r>
      <w:r>
        <w:rPr>
          <w:spacing w:val="1"/>
          <w:w w:val="111"/>
          <w:sz w:val="19"/>
          <w:szCs w:val="19"/>
        </w:rPr>
        <w:t>a</w:t>
      </w:r>
      <w:r>
        <w:rPr>
          <w:spacing w:val="-1"/>
          <w:w w:val="111"/>
          <w:sz w:val="19"/>
          <w:szCs w:val="19"/>
        </w:rPr>
        <w:t>pp</w:t>
      </w:r>
      <w:r>
        <w:rPr>
          <w:w w:val="111"/>
          <w:sz w:val="19"/>
          <w:szCs w:val="19"/>
        </w:rPr>
        <w:t>ing</w:t>
      </w:r>
      <w:r>
        <w:rPr>
          <w:spacing w:val="3"/>
          <w:w w:val="11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b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ween</w:t>
      </w:r>
      <w:r>
        <w:rPr>
          <w:spacing w:val="-1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leg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cy</w:t>
      </w:r>
      <w:r>
        <w:rPr>
          <w:spacing w:val="3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2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</w:t>
      </w:r>
      <w:r>
        <w:rPr>
          <w:spacing w:val="-1"/>
          <w:w w:val="112"/>
          <w:sz w:val="19"/>
          <w:szCs w:val="19"/>
        </w:rPr>
        <w:t>s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re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ta </w:t>
      </w:r>
      <w:r>
        <w:rPr>
          <w:spacing w:val="3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in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egrity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b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ween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ource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rget</w:t>
      </w:r>
      <w:r>
        <w:rPr>
          <w:w w:val="99"/>
          <w:sz w:val="19"/>
          <w:szCs w:val="19"/>
        </w:rPr>
        <w:t>.</w:t>
      </w:r>
    </w:p>
    <w:p w:rsidR="008A5B6C" w:rsidRDefault="0062629D">
      <w:pPr>
        <w:tabs>
          <w:tab w:val="left" w:pos="820"/>
        </w:tabs>
        <w:spacing w:before="52" w:line="297" w:lineRule="auto"/>
        <w:ind w:left="820" w:right="655" w:hanging="3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ab/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nter</w:t>
      </w:r>
      <w:r>
        <w:rPr>
          <w:spacing w:val="-1"/>
          <w:sz w:val="19"/>
          <w:szCs w:val="19"/>
        </w:rPr>
        <w:t>f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ce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</w:t>
      </w:r>
      <w:r>
        <w:rPr>
          <w:spacing w:val="47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c</w:t>
      </w:r>
      <w:r>
        <w:rPr>
          <w:spacing w:val="-1"/>
          <w:w w:val="108"/>
          <w:sz w:val="19"/>
          <w:szCs w:val="19"/>
        </w:rPr>
        <w:t>r</w:t>
      </w:r>
      <w:r>
        <w:rPr>
          <w:w w:val="108"/>
          <w:sz w:val="19"/>
          <w:szCs w:val="19"/>
        </w:rPr>
        <w:t>o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s</w:t>
      </w:r>
      <w:r>
        <w:rPr>
          <w:spacing w:val="-1"/>
          <w:w w:val="108"/>
          <w:sz w:val="19"/>
          <w:szCs w:val="19"/>
        </w:rPr>
        <w:t>-</w:t>
      </w:r>
      <w:r>
        <w:rPr>
          <w:w w:val="108"/>
          <w:sz w:val="19"/>
          <w:szCs w:val="19"/>
        </w:rPr>
        <w:t>m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trix</w:t>
      </w:r>
      <w:r>
        <w:rPr>
          <w:spacing w:val="5"/>
          <w:w w:val="108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ms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ab</w:t>
      </w:r>
      <w:r>
        <w:rPr>
          <w:w w:val="110"/>
          <w:sz w:val="19"/>
          <w:szCs w:val="19"/>
        </w:rPr>
        <w:t>li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h</w:t>
      </w:r>
      <w:r>
        <w:rPr>
          <w:spacing w:val="-4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comm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nic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tion</w:t>
      </w:r>
      <w:r>
        <w:rPr>
          <w:spacing w:val="5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ch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nnels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ta </w:t>
      </w:r>
      <w:r>
        <w:rPr>
          <w:spacing w:val="3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g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</w:t>
      </w:r>
      <w:r>
        <w:rPr>
          <w:spacing w:val="-2"/>
          <w:w w:val="112"/>
          <w:sz w:val="19"/>
          <w:szCs w:val="19"/>
        </w:rPr>
        <w:t>h</w:t>
      </w:r>
      <w:r>
        <w:rPr>
          <w:w w:val="112"/>
          <w:sz w:val="19"/>
          <w:szCs w:val="19"/>
        </w:rPr>
        <w:t>ering</w:t>
      </w:r>
      <w:r>
        <w:rPr>
          <w:spacing w:val="2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tr</w:t>
      </w:r>
      <w:r>
        <w:rPr>
          <w:spacing w:val="-1"/>
          <w:w w:val="111"/>
          <w:sz w:val="19"/>
          <w:szCs w:val="19"/>
        </w:rPr>
        <w:t>o</w:t>
      </w:r>
      <w:r>
        <w:rPr>
          <w:spacing w:val="1"/>
          <w:w w:val="111"/>
          <w:sz w:val="19"/>
          <w:szCs w:val="19"/>
        </w:rPr>
        <w:t>ub</w:t>
      </w:r>
      <w:r>
        <w:rPr>
          <w:w w:val="111"/>
          <w:sz w:val="19"/>
          <w:szCs w:val="19"/>
        </w:rPr>
        <w:t>le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ho</w:t>
      </w:r>
      <w:r>
        <w:rPr>
          <w:spacing w:val="-1"/>
          <w:w w:val="111"/>
          <w:sz w:val="19"/>
          <w:szCs w:val="19"/>
        </w:rPr>
        <w:t>o</w:t>
      </w:r>
      <w:r>
        <w:rPr>
          <w:w w:val="111"/>
          <w:sz w:val="19"/>
          <w:szCs w:val="19"/>
        </w:rPr>
        <w:t>ting</w:t>
      </w:r>
      <w:r>
        <w:rPr>
          <w:spacing w:val="3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10"/>
          <w:sz w:val="19"/>
          <w:szCs w:val="19"/>
        </w:rPr>
        <w:t xml:space="preserve"> </w:t>
      </w:r>
      <w:r>
        <w:rPr>
          <w:spacing w:val="-1"/>
          <w:w w:val="121"/>
          <w:sz w:val="19"/>
          <w:szCs w:val="19"/>
        </w:rPr>
        <w:t>d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2"/>
          <w:sz w:val="19"/>
          <w:szCs w:val="19"/>
        </w:rPr>
        <w:t xml:space="preserve">a </w:t>
      </w:r>
      <w:r>
        <w:rPr>
          <w:spacing w:val="-1"/>
          <w:w w:val="111"/>
          <w:sz w:val="19"/>
          <w:szCs w:val="19"/>
        </w:rPr>
        <w:t>q</w:t>
      </w:r>
      <w:r>
        <w:rPr>
          <w:spacing w:val="1"/>
          <w:w w:val="111"/>
          <w:sz w:val="19"/>
          <w:szCs w:val="19"/>
        </w:rPr>
        <w:t>ua</w:t>
      </w:r>
      <w:r>
        <w:rPr>
          <w:w w:val="111"/>
          <w:sz w:val="19"/>
          <w:szCs w:val="19"/>
        </w:rPr>
        <w:t xml:space="preserve">lity </w:t>
      </w:r>
      <w:r>
        <w:rPr>
          <w:w w:val="107"/>
          <w:sz w:val="19"/>
          <w:szCs w:val="19"/>
        </w:rPr>
        <w:t>i</w:t>
      </w:r>
      <w:r>
        <w:rPr>
          <w:spacing w:val="-1"/>
          <w:w w:val="107"/>
          <w:sz w:val="19"/>
          <w:szCs w:val="19"/>
        </w:rPr>
        <w:t>s</w:t>
      </w:r>
      <w:r>
        <w:rPr>
          <w:spacing w:val="-1"/>
          <w:w w:val="108"/>
          <w:sz w:val="19"/>
          <w:szCs w:val="19"/>
        </w:rPr>
        <w:t>s</w:t>
      </w:r>
      <w:r>
        <w:rPr>
          <w:spacing w:val="1"/>
          <w:w w:val="120"/>
          <w:sz w:val="19"/>
          <w:szCs w:val="19"/>
        </w:rPr>
        <w:t>u</w:t>
      </w:r>
      <w:r>
        <w:rPr>
          <w:w w:val="108"/>
          <w:sz w:val="19"/>
          <w:szCs w:val="19"/>
        </w:rPr>
        <w:t>es</w:t>
      </w:r>
    </w:p>
    <w:p w:rsidR="008A5B6C" w:rsidRDefault="0062629D">
      <w:pPr>
        <w:spacing w:before="4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0"/>
          <w:sz w:val="19"/>
          <w:szCs w:val="19"/>
        </w:rPr>
        <w:t>M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ge</w:t>
      </w:r>
      <w:r>
        <w:rPr>
          <w:spacing w:val="-6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4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elo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ers</w:t>
      </w:r>
      <w:r>
        <w:rPr>
          <w:spacing w:val="2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ly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ts</w:t>
      </w:r>
      <w:r>
        <w:rPr>
          <w:spacing w:val="-6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de</w:t>
      </w:r>
      <w:r>
        <w:rPr>
          <w:spacing w:val="-1"/>
          <w:w w:val="112"/>
          <w:sz w:val="19"/>
          <w:szCs w:val="19"/>
        </w:rPr>
        <w:t>s</w:t>
      </w:r>
      <w:r>
        <w:rPr>
          <w:w w:val="112"/>
          <w:sz w:val="19"/>
          <w:szCs w:val="19"/>
        </w:rPr>
        <w:t>ign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olution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f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2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migr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r</w:t>
      </w:r>
      <w:r>
        <w:rPr>
          <w:spacing w:val="3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</w:t>
      </w:r>
      <w:r>
        <w:rPr>
          <w:spacing w:val="-1"/>
          <w:w w:val="110"/>
          <w:sz w:val="19"/>
          <w:szCs w:val="19"/>
        </w:rPr>
        <w:t>s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ction</w:t>
      </w:r>
      <w:r>
        <w:rPr>
          <w:spacing w:val="-8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re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l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y</w:t>
      </w:r>
      <w:r>
        <w:rPr>
          <w:spacing w:val="6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Fin</w:t>
      </w:r>
      <w:r>
        <w:rPr>
          <w:spacing w:val="1"/>
          <w:w w:val="108"/>
          <w:sz w:val="19"/>
          <w:szCs w:val="19"/>
        </w:rPr>
        <w:t>a</w:t>
      </w:r>
      <w:r>
        <w:rPr>
          <w:w w:val="103"/>
          <w:sz w:val="19"/>
          <w:szCs w:val="19"/>
        </w:rPr>
        <w:t>cle.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Cre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te </w:t>
      </w:r>
      <w:r>
        <w:rPr>
          <w:spacing w:val="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ab</w:t>
      </w:r>
      <w:r>
        <w:rPr>
          <w:w w:val="110"/>
          <w:sz w:val="19"/>
          <w:szCs w:val="19"/>
        </w:rPr>
        <w:t>li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h</w:t>
      </w:r>
      <w:r>
        <w:rPr>
          <w:spacing w:val="-4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ting</w:t>
      </w:r>
      <w:r>
        <w:rPr>
          <w:spacing w:val="-1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Fr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mewo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k</w:t>
      </w:r>
      <w:r>
        <w:rPr>
          <w:spacing w:val="2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incl</w:t>
      </w:r>
      <w:r>
        <w:rPr>
          <w:spacing w:val="1"/>
          <w:w w:val="110"/>
          <w:sz w:val="19"/>
          <w:szCs w:val="19"/>
        </w:rPr>
        <w:t>u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ing</w:t>
      </w:r>
      <w:r>
        <w:rPr>
          <w:spacing w:val="9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spacing w:val="3"/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tic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</w:t>
      </w:r>
      <w:r>
        <w:rPr>
          <w:spacing w:val="-12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gr</w:t>
      </w:r>
      <w:r>
        <w:rPr>
          <w:spacing w:val="1"/>
          <w:w w:val="111"/>
          <w:sz w:val="19"/>
          <w:szCs w:val="19"/>
        </w:rPr>
        <w:t>a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hic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com</w:t>
      </w:r>
      <w:r>
        <w:rPr>
          <w:spacing w:val="-1"/>
          <w:w w:val="111"/>
          <w:sz w:val="19"/>
          <w:szCs w:val="19"/>
        </w:rPr>
        <w:t>p</w:t>
      </w:r>
      <w:r>
        <w:rPr>
          <w:w w:val="113"/>
          <w:sz w:val="19"/>
          <w:szCs w:val="19"/>
        </w:rPr>
        <w:t>onen</w:t>
      </w:r>
      <w:r>
        <w:rPr>
          <w:spacing w:val="1"/>
          <w:w w:val="113"/>
          <w:sz w:val="19"/>
          <w:szCs w:val="19"/>
        </w:rPr>
        <w:t>t</w:t>
      </w:r>
      <w:r>
        <w:rPr>
          <w:w w:val="108"/>
          <w:sz w:val="19"/>
          <w:szCs w:val="19"/>
        </w:rPr>
        <w:t>s</w:t>
      </w:r>
    </w:p>
    <w:p w:rsidR="008A5B6C" w:rsidRDefault="0062629D">
      <w:pPr>
        <w:spacing w:before="52"/>
        <w:ind w:left="460"/>
        <w:rPr>
          <w:sz w:val="19"/>
          <w:szCs w:val="19"/>
        </w:rPr>
        <w:sectPr w:rsidR="008A5B6C">
          <w:pgSz w:w="12240" w:h="15840"/>
          <w:pgMar w:top="280" w:right="240" w:bottom="280" w:left="440" w:header="720" w:footer="720" w:gutter="0"/>
          <w:cols w:space="720"/>
        </w:sect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re</w:t>
      </w:r>
      <w:r>
        <w:rPr>
          <w:spacing w:val="-1"/>
          <w:w w:val="110"/>
          <w:sz w:val="19"/>
          <w:szCs w:val="19"/>
        </w:rPr>
        <w:t>p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re</w:t>
      </w:r>
      <w:r>
        <w:rPr>
          <w:spacing w:val="10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fe</w:t>
      </w:r>
      <w:r>
        <w:rPr>
          <w:spacing w:val="1"/>
          <w:w w:val="110"/>
          <w:sz w:val="19"/>
          <w:szCs w:val="19"/>
        </w:rPr>
        <w:t>a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</w:t>
      </w:r>
      <w:r>
        <w:rPr>
          <w:spacing w:val="1"/>
          <w:w w:val="110"/>
          <w:sz w:val="19"/>
          <w:szCs w:val="19"/>
        </w:rPr>
        <w:t>b</w:t>
      </w:r>
      <w:r>
        <w:rPr>
          <w:w w:val="110"/>
          <w:sz w:val="19"/>
          <w:szCs w:val="19"/>
        </w:rPr>
        <w:t>ili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y</w:t>
      </w:r>
      <w:r>
        <w:rPr>
          <w:spacing w:val="-21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u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y</w:t>
      </w:r>
      <w:r>
        <w:rPr>
          <w:spacing w:val="18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ly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is</w:t>
      </w:r>
      <w:r>
        <w:rPr>
          <w:spacing w:val="-5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>s</w:t>
      </w:r>
      <w:r>
        <w:rPr>
          <w:w w:val="112"/>
          <w:sz w:val="19"/>
          <w:szCs w:val="19"/>
        </w:rPr>
        <w:t>en</w:t>
      </w:r>
      <w:r>
        <w:rPr>
          <w:spacing w:val="1"/>
          <w:w w:val="112"/>
          <w:sz w:val="19"/>
          <w:szCs w:val="19"/>
        </w:rPr>
        <w:t>ta</w:t>
      </w:r>
      <w:r>
        <w:rPr>
          <w:w w:val="112"/>
          <w:sz w:val="19"/>
          <w:szCs w:val="19"/>
        </w:rPr>
        <w:t>tions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c</w:t>
      </w:r>
      <w:r>
        <w:rPr>
          <w:spacing w:val="2"/>
          <w:sz w:val="19"/>
          <w:szCs w:val="19"/>
        </w:rPr>
        <w:t>l</w:t>
      </w:r>
      <w:r>
        <w:rPr>
          <w:sz w:val="19"/>
          <w:szCs w:val="19"/>
        </w:rPr>
        <w:t>ient</w:t>
      </w:r>
      <w:r>
        <w:rPr>
          <w:spacing w:val="35"/>
          <w:sz w:val="19"/>
          <w:szCs w:val="19"/>
        </w:rPr>
        <w:t xml:space="preserve"> </w:t>
      </w:r>
      <w:r>
        <w:rPr>
          <w:w w:val="106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w w:val="114"/>
          <w:sz w:val="19"/>
          <w:szCs w:val="19"/>
        </w:rPr>
        <w:t>n</w:t>
      </w:r>
      <w:r>
        <w:rPr>
          <w:spacing w:val="1"/>
          <w:w w:val="114"/>
          <w:sz w:val="19"/>
          <w:szCs w:val="19"/>
        </w:rPr>
        <w:t>a</w:t>
      </w:r>
      <w:r>
        <w:rPr>
          <w:w w:val="111"/>
          <w:sz w:val="19"/>
          <w:szCs w:val="19"/>
        </w:rPr>
        <w:t>ge</w:t>
      </w:r>
      <w:r>
        <w:rPr>
          <w:spacing w:val="1"/>
          <w:w w:val="111"/>
          <w:sz w:val="19"/>
          <w:szCs w:val="19"/>
        </w:rPr>
        <w:t>m</w:t>
      </w:r>
      <w:r>
        <w:rPr>
          <w:w w:val="112"/>
          <w:sz w:val="19"/>
          <w:szCs w:val="19"/>
        </w:rPr>
        <w:t>e</w:t>
      </w:r>
      <w:r>
        <w:rPr>
          <w:spacing w:val="-2"/>
          <w:w w:val="112"/>
          <w:sz w:val="19"/>
          <w:szCs w:val="19"/>
        </w:rPr>
        <w:t>n</w:t>
      </w:r>
      <w:r>
        <w:rPr>
          <w:w w:val="117"/>
          <w:sz w:val="19"/>
          <w:szCs w:val="19"/>
        </w:rPr>
        <w:t>t</w:t>
      </w:r>
    </w:p>
    <w:p w:rsidR="008A5B6C" w:rsidRDefault="00246A90">
      <w:pPr>
        <w:spacing w:before="70"/>
        <w:ind w:left="100"/>
        <w:rPr>
          <w:sz w:val="22"/>
          <w:szCs w:val="22"/>
        </w:rPr>
      </w:pPr>
      <w:r w:rsidRPr="00246A90">
        <w:lastRenderedPageBreak/>
        <w:pict>
          <v:group id="_x0000_s1042" style="position:absolute;left:0;text-align:left;margin-left:25.55pt;margin-top:19.75pt;width:570pt;height:0;z-index:-251659264;mso-position-horizontal-relative:page" coordorigin="511,395" coordsize="11400,0">
            <v:shape id="_x0000_s1043" style="position:absolute;left:511;top:395;width:11400;height:0" coordorigin="511,395" coordsize="11400,0" path="m511,395r11400,e" filled="f" strokeweight=".34pt">
              <v:path arrowok="t"/>
            </v:shape>
            <w10:wrap anchorx="page"/>
          </v:group>
        </w:pict>
      </w:r>
      <w:r w:rsidR="0062629D">
        <w:rPr>
          <w:b/>
          <w:w w:val="97"/>
          <w:sz w:val="22"/>
          <w:szCs w:val="22"/>
        </w:rPr>
        <w:t>P</w:t>
      </w:r>
      <w:r w:rsidR="0062629D">
        <w:rPr>
          <w:b/>
          <w:w w:val="97"/>
          <w:sz w:val="18"/>
          <w:szCs w:val="18"/>
        </w:rPr>
        <w:t>R</w:t>
      </w:r>
      <w:r w:rsidR="0062629D">
        <w:rPr>
          <w:b/>
          <w:spacing w:val="-1"/>
          <w:w w:val="97"/>
          <w:sz w:val="18"/>
          <w:szCs w:val="18"/>
        </w:rPr>
        <w:t>O</w:t>
      </w:r>
      <w:r w:rsidR="0062629D">
        <w:rPr>
          <w:b/>
          <w:w w:val="97"/>
          <w:sz w:val="18"/>
          <w:szCs w:val="18"/>
        </w:rPr>
        <w:t>JECT</w:t>
      </w:r>
      <w:r w:rsidR="0062629D">
        <w:rPr>
          <w:b/>
          <w:spacing w:val="4"/>
          <w:w w:val="97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AN</w:t>
      </w:r>
      <w:r w:rsidR="0062629D">
        <w:rPr>
          <w:b/>
          <w:spacing w:val="1"/>
          <w:sz w:val="18"/>
          <w:szCs w:val="18"/>
        </w:rPr>
        <w:t>A</w:t>
      </w:r>
      <w:r w:rsidR="0062629D">
        <w:rPr>
          <w:b/>
          <w:spacing w:val="-1"/>
          <w:sz w:val="18"/>
          <w:szCs w:val="18"/>
        </w:rPr>
        <w:t>G</w:t>
      </w:r>
      <w:r w:rsidR="0062629D">
        <w:rPr>
          <w:b/>
          <w:sz w:val="18"/>
          <w:szCs w:val="18"/>
        </w:rPr>
        <w:t xml:space="preserve">ER                                                     </w:t>
      </w:r>
      <w:r w:rsidR="0062629D">
        <w:rPr>
          <w:b/>
          <w:spacing w:val="13"/>
          <w:sz w:val="18"/>
          <w:szCs w:val="18"/>
        </w:rPr>
        <w:t xml:space="preserve"> </w:t>
      </w:r>
      <w:r w:rsidR="0062629D">
        <w:rPr>
          <w:b/>
          <w:spacing w:val="1"/>
          <w:sz w:val="22"/>
          <w:szCs w:val="22"/>
        </w:rPr>
        <w:t>D</w:t>
      </w:r>
      <w:r w:rsidR="0062629D">
        <w:rPr>
          <w:b/>
          <w:sz w:val="18"/>
          <w:szCs w:val="18"/>
        </w:rPr>
        <w:t>ISC</w:t>
      </w:r>
      <w:r w:rsidR="0062629D">
        <w:rPr>
          <w:b/>
          <w:spacing w:val="-1"/>
          <w:sz w:val="18"/>
          <w:szCs w:val="18"/>
        </w:rPr>
        <w:t>OV</w:t>
      </w:r>
      <w:r w:rsidR="0062629D">
        <w:rPr>
          <w:b/>
          <w:sz w:val="18"/>
          <w:szCs w:val="18"/>
        </w:rPr>
        <w:t>ER</w:t>
      </w:r>
      <w:r w:rsidR="0062629D">
        <w:rPr>
          <w:b/>
          <w:spacing w:val="42"/>
          <w:sz w:val="18"/>
          <w:szCs w:val="18"/>
        </w:rPr>
        <w:t xml:space="preserve"> </w:t>
      </w:r>
      <w:r w:rsidR="0062629D">
        <w:rPr>
          <w:b/>
          <w:spacing w:val="-1"/>
          <w:sz w:val="22"/>
          <w:szCs w:val="22"/>
        </w:rPr>
        <w:t>B</w:t>
      </w:r>
      <w:r w:rsidR="0062629D">
        <w:rPr>
          <w:b/>
          <w:spacing w:val="-1"/>
          <w:sz w:val="18"/>
          <w:szCs w:val="18"/>
        </w:rPr>
        <w:t>ANK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20"/>
          <w:sz w:val="22"/>
          <w:szCs w:val="22"/>
        </w:rPr>
        <w:t xml:space="preserve"> </w:t>
      </w:r>
      <w:r w:rsidR="0062629D">
        <w:rPr>
          <w:b/>
          <w:spacing w:val="1"/>
          <w:sz w:val="22"/>
          <w:szCs w:val="22"/>
        </w:rPr>
        <w:t>C</w:t>
      </w:r>
      <w:r w:rsidR="0062629D">
        <w:rPr>
          <w:b/>
          <w:spacing w:val="-1"/>
          <w:sz w:val="18"/>
          <w:szCs w:val="18"/>
        </w:rPr>
        <w:t>H</w:t>
      </w:r>
      <w:r w:rsidR="0062629D">
        <w:rPr>
          <w:b/>
          <w:sz w:val="18"/>
          <w:szCs w:val="18"/>
        </w:rPr>
        <w:t>I</w:t>
      </w:r>
      <w:r w:rsidR="0062629D">
        <w:rPr>
          <w:b/>
          <w:spacing w:val="-1"/>
          <w:sz w:val="18"/>
          <w:szCs w:val="18"/>
        </w:rPr>
        <w:t>C</w:t>
      </w:r>
      <w:r w:rsidR="0062629D">
        <w:rPr>
          <w:b/>
          <w:spacing w:val="1"/>
          <w:sz w:val="18"/>
          <w:szCs w:val="18"/>
        </w:rPr>
        <w:t>A</w:t>
      </w:r>
      <w:r w:rsidR="0062629D">
        <w:rPr>
          <w:b/>
          <w:spacing w:val="-1"/>
          <w:sz w:val="18"/>
          <w:szCs w:val="18"/>
        </w:rPr>
        <w:t>G</w:t>
      </w:r>
      <w:r w:rsidR="0062629D">
        <w:rPr>
          <w:b/>
          <w:sz w:val="18"/>
          <w:szCs w:val="18"/>
        </w:rPr>
        <w:t xml:space="preserve">O                                    </w:t>
      </w:r>
      <w:r w:rsidR="0062629D">
        <w:rPr>
          <w:b/>
          <w:spacing w:val="1"/>
          <w:sz w:val="18"/>
          <w:szCs w:val="18"/>
        </w:rPr>
        <w:t xml:space="preserve"> </w:t>
      </w:r>
      <w:r w:rsidR="0062629D">
        <w:rPr>
          <w:b/>
          <w:spacing w:val="2"/>
          <w:sz w:val="22"/>
          <w:szCs w:val="22"/>
        </w:rPr>
        <w:t>A</w:t>
      </w:r>
      <w:r w:rsidR="0062629D">
        <w:rPr>
          <w:b/>
          <w:sz w:val="18"/>
          <w:szCs w:val="18"/>
        </w:rPr>
        <w:t>PR</w:t>
      </w:r>
      <w:r w:rsidR="0062629D">
        <w:rPr>
          <w:b/>
          <w:spacing w:val="14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</w:t>
      </w:r>
      <w:r w:rsidR="0062629D">
        <w:rPr>
          <w:b/>
          <w:spacing w:val="-2"/>
          <w:sz w:val="22"/>
          <w:szCs w:val="22"/>
        </w:rPr>
        <w:t>1</w:t>
      </w:r>
      <w:r w:rsidR="0062629D">
        <w:rPr>
          <w:b/>
          <w:sz w:val="22"/>
          <w:szCs w:val="22"/>
        </w:rPr>
        <w:t>1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12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R</w:t>
      </w:r>
      <w:r w:rsidR="0062629D">
        <w:rPr>
          <w:b/>
          <w:spacing w:val="22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2014</w:t>
      </w:r>
    </w:p>
    <w:p w:rsidR="008A5B6C" w:rsidRDefault="008A5B6C">
      <w:pPr>
        <w:spacing w:before="2" w:line="160" w:lineRule="exact"/>
        <w:rPr>
          <w:sz w:val="17"/>
          <w:szCs w:val="17"/>
        </w:rPr>
      </w:pPr>
    </w:p>
    <w:p w:rsidR="008A5B6C" w:rsidRDefault="0062629D">
      <w:pPr>
        <w:spacing w:before="28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color w:val="212121"/>
          <w:spacing w:val="1"/>
          <w:sz w:val="19"/>
          <w:szCs w:val="19"/>
        </w:rPr>
        <w:t>P</w:t>
      </w:r>
      <w:r>
        <w:rPr>
          <w:color w:val="212121"/>
          <w:sz w:val="19"/>
          <w:szCs w:val="19"/>
        </w:rPr>
        <w:t>r</w:t>
      </w:r>
      <w:r>
        <w:rPr>
          <w:color w:val="212121"/>
          <w:spacing w:val="-1"/>
          <w:sz w:val="19"/>
          <w:szCs w:val="19"/>
        </w:rPr>
        <w:t>oj</w:t>
      </w:r>
      <w:r>
        <w:rPr>
          <w:color w:val="212121"/>
          <w:sz w:val="19"/>
          <w:szCs w:val="19"/>
        </w:rPr>
        <w:t>ect</w:t>
      </w:r>
      <w:r>
        <w:rPr>
          <w:color w:val="212121"/>
          <w:spacing w:val="35"/>
          <w:sz w:val="19"/>
          <w:szCs w:val="19"/>
        </w:rPr>
        <w:t xml:space="preserve"> </w:t>
      </w:r>
      <w:r>
        <w:rPr>
          <w:color w:val="212121"/>
          <w:w w:val="110"/>
          <w:sz w:val="19"/>
          <w:szCs w:val="19"/>
        </w:rPr>
        <w:t>M</w:t>
      </w:r>
      <w:r>
        <w:rPr>
          <w:color w:val="212121"/>
          <w:spacing w:val="1"/>
          <w:w w:val="110"/>
          <w:sz w:val="19"/>
          <w:szCs w:val="19"/>
        </w:rPr>
        <w:t>a</w:t>
      </w:r>
      <w:r>
        <w:rPr>
          <w:color w:val="212121"/>
          <w:w w:val="110"/>
          <w:sz w:val="19"/>
          <w:szCs w:val="19"/>
        </w:rPr>
        <w:t>n</w:t>
      </w:r>
      <w:r>
        <w:rPr>
          <w:color w:val="212121"/>
          <w:spacing w:val="1"/>
          <w:w w:val="110"/>
          <w:sz w:val="19"/>
          <w:szCs w:val="19"/>
        </w:rPr>
        <w:t>a</w:t>
      </w:r>
      <w:r>
        <w:rPr>
          <w:color w:val="212121"/>
          <w:w w:val="110"/>
          <w:sz w:val="19"/>
          <w:szCs w:val="19"/>
        </w:rPr>
        <w:t xml:space="preserve">ger </w:t>
      </w:r>
      <w:r>
        <w:rPr>
          <w:color w:val="212121"/>
          <w:spacing w:val="-1"/>
          <w:sz w:val="19"/>
          <w:szCs w:val="19"/>
        </w:rPr>
        <w:t>f</w:t>
      </w:r>
      <w:r>
        <w:rPr>
          <w:color w:val="212121"/>
          <w:sz w:val="19"/>
          <w:szCs w:val="19"/>
        </w:rPr>
        <w:t>or</w:t>
      </w:r>
      <w:r>
        <w:rPr>
          <w:color w:val="212121"/>
          <w:spacing w:val="18"/>
          <w:sz w:val="19"/>
          <w:szCs w:val="19"/>
        </w:rPr>
        <w:t xml:space="preserve"> </w:t>
      </w:r>
      <w:r>
        <w:rPr>
          <w:color w:val="212121"/>
          <w:spacing w:val="1"/>
          <w:w w:val="112"/>
          <w:sz w:val="19"/>
          <w:szCs w:val="19"/>
        </w:rPr>
        <w:t>bu</w:t>
      </w:r>
      <w:r>
        <w:rPr>
          <w:color w:val="212121"/>
          <w:w w:val="112"/>
          <w:sz w:val="19"/>
          <w:szCs w:val="19"/>
        </w:rPr>
        <w:t>il</w:t>
      </w:r>
      <w:r>
        <w:rPr>
          <w:color w:val="212121"/>
          <w:spacing w:val="-1"/>
          <w:w w:val="112"/>
          <w:sz w:val="19"/>
          <w:szCs w:val="19"/>
        </w:rPr>
        <w:t>d</w:t>
      </w:r>
      <w:r>
        <w:rPr>
          <w:color w:val="212121"/>
          <w:w w:val="112"/>
          <w:sz w:val="19"/>
          <w:szCs w:val="19"/>
        </w:rPr>
        <w:t>ing</w:t>
      </w:r>
      <w:r>
        <w:rPr>
          <w:color w:val="212121"/>
          <w:spacing w:val="-2"/>
          <w:w w:val="112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a</w:t>
      </w:r>
      <w:r>
        <w:rPr>
          <w:color w:val="212121"/>
          <w:spacing w:val="11"/>
          <w:sz w:val="19"/>
          <w:szCs w:val="19"/>
        </w:rPr>
        <w:t xml:space="preserve"> </w:t>
      </w:r>
      <w:r>
        <w:rPr>
          <w:color w:val="212121"/>
          <w:spacing w:val="-1"/>
          <w:sz w:val="19"/>
          <w:szCs w:val="19"/>
        </w:rPr>
        <w:t>L</w:t>
      </w:r>
      <w:r>
        <w:rPr>
          <w:color w:val="212121"/>
          <w:sz w:val="19"/>
          <w:szCs w:val="19"/>
        </w:rPr>
        <w:t>o</w:t>
      </w:r>
      <w:r>
        <w:rPr>
          <w:color w:val="212121"/>
          <w:spacing w:val="1"/>
          <w:sz w:val="19"/>
          <w:szCs w:val="19"/>
        </w:rPr>
        <w:t>a</w:t>
      </w:r>
      <w:r>
        <w:rPr>
          <w:color w:val="212121"/>
          <w:sz w:val="19"/>
          <w:szCs w:val="19"/>
        </w:rPr>
        <w:t>n</w:t>
      </w:r>
      <w:r>
        <w:rPr>
          <w:color w:val="212121"/>
          <w:spacing w:val="34"/>
          <w:sz w:val="19"/>
          <w:szCs w:val="19"/>
        </w:rPr>
        <w:t xml:space="preserve"> </w:t>
      </w:r>
      <w:r>
        <w:rPr>
          <w:color w:val="212121"/>
          <w:spacing w:val="-1"/>
          <w:w w:val="109"/>
          <w:sz w:val="19"/>
          <w:szCs w:val="19"/>
        </w:rPr>
        <w:t>s</w:t>
      </w:r>
      <w:r>
        <w:rPr>
          <w:color w:val="212121"/>
          <w:w w:val="109"/>
          <w:sz w:val="19"/>
          <w:szCs w:val="19"/>
        </w:rPr>
        <w:t>er</w:t>
      </w:r>
      <w:r>
        <w:rPr>
          <w:color w:val="212121"/>
          <w:spacing w:val="1"/>
          <w:w w:val="109"/>
          <w:sz w:val="19"/>
          <w:szCs w:val="19"/>
        </w:rPr>
        <w:t>v</w:t>
      </w:r>
      <w:r>
        <w:rPr>
          <w:color w:val="212121"/>
          <w:w w:val="109"/>
          <w:sz w:val="19"/>
          <w:szCs w:val="19"/>
        </w:rPr>
        <w:t>icing</w:t>
      </w:r>
      <w:r>
        <w:rPr>
          <w:color w:val="212121"/>
          <w:spacing w:val="-1"/>
          <w:w w:val="109"/>
          <w:sz w:val="19"/>
          <w:szCs w:val="19"/>
        </w:rPr>
        <w:t xml:space="preserve"> </w:t>
      </w:r>
      <w:r>
        <w:rPr>
          <w:color w:val="212121"/>
          <w:spacing w:val="-1"/>
          <w:sz w:val="19"/>
          <w:szCs w:val="19"/>
        </w:rPr>
        <w:t>S</w:t>
      </w:r>
      <w:r>
        <w:rPr>
          <w:color w:val="212121"/>
          <w:sz w:val="19"/>
          <w:szCs w:val="19"/>
        </w:rPr>
        <w:t>y</w:t>
      </w:r>
      <w:r>
        <w:rPr>
          <w:color w:val="212121"/>
          <w:spacing w:val="-1"/>
          <w:sz w:val="19"/>
          <w:szCs w:val="19"/>
        </w:rPr>
        <w:t>s</w:t>
      </w:r>
      <w:r>
        <w:rPr>
          <w:color w:val="212121"/>
          <w:sz w:val="19"/>
          <w:szCs w:val="19"/>
        </w:rPr>
        <w:t>tem</w:t>
      </w:r>
      <w:r>
        <w:rPr>
          <w:color w:val="212121"/>
          <w:spacing w:val="47"/>
          <w:sz w:val="19"/>
          <w:szCs w:val="19"/>
        </w:rPr>
        <w:t xml:space="preserve"> </w:t>
      </w:r>
      <w:r>
        <w:rPr>
          <w:color w:val="212121"/>
          <w:spacing w:val="-1"/>
          <w:sz w:val="19"/>
          <w:szCs w:val="19"/>
        </w:rPr>
        <w:t>f</w:t>
      </w:r>
      <w:r>
        <w:rPr>
          <w:color w:val="212121"/>
          <w:sz w:val="19"/>
          <w:szCs w:val="19"/>
        </w:rPr>
        <w:t>or</w:t>
      </w:r>
      <w:r>
        <w:rPr>
          <w:color w:val="212121"/>
          <w:spacing w:val="20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Di</w:t>
      </w:r>
      <w:r>
        <w:rPr>
          <w:color w:val="212121"/>
          <w:spacing w:val="-1"/>
          <w:sz w:val="19"/>
          <w:szCs w:val="19"/>
        </w:rPr>
        <w:t>s</w:t>
      </w:r>
      <w:r>
        <w:rPr>
          <w:color w:val="212121"/>
          <w:sz w:val="19"/>
          <w:szCs w:val="19"/>
        </w:rPr>
        <w:t>cov</w:t>
      </w:r>
      <w:r>
        <w:rPr>
          <w:color w:val="212121"/>
          <w:spacing w:val="1"/>
          <w:sz w:val="19"/>
          <w:szCs w:val="19"/>
        </w:rPr>
        <w:t>e</w:t>
      </w:r>
      <w:r>
        <w:rPr>
          <w:color w:val="212121"/>
          <w:sz w:val="19"/>
          <w:szCs w:val="19"/>
        </w:rPr>
        <w:t xml:space="preserve">r </w:t>
      </w:r>
      <w:r>
        <w:rPr>
          <w:color w:val="212121"/>
          <w:spacing w:val="8"/>
          <w:sz w:val="19"/>
          <w:szCs w:val="19"/>
        </w:rPr>
        <w:t xml:space="preserve"> </w:t>
      </w:r>
      <w:r>
        <w:rPr>
          <w:color w:val="212121"/>
          <w:spacing w:val="1"/>
          <w:sz w:val="19"/>
          <w:szCs w:val="19"/>
        </w:rPr>
        <w:t>a</w:t>
      </w:r>
      <w:r>
        <w:rPr>
          <w:color w:val="212121"/>
          <w:sz w:val="19"/>
          <w:szCs w:val="19"/>
        </w:rPr>
        <w:t>nd</w:t>
      </w:r>
      <w:r>
        <w:rPr>
          <w:color w:val="212121"/>
          <w:spacing w:val="46"/>
          <w:sz w:val="19"/>
          <w:szCs w:val="19"/>
        </w:rPr>
        <w:t xml:space="preserve"> </w:t>
      </w:r>
      <w:r>
        <w:rPr>
          <w:color w:val="212121"/>
          <w:w w:val="110"/>
          <w:sz w:val="19"/>
          <w:szCs w:val="19"/>
        </w:rPr>
        <w:t>D</w:t>
      </w:r>
      <w:r>
        <w:rPr>
          <w:color w:val="212121"/>
          <w:spacing w:val="2"/>
          <w:w w:val="110"/>
          <w:sz w:val="19"/>
          <w:szCs w:val="19"/>
        </w:rPr>
        <w:t>e</w:t>
      </w:r>
      <w:r>
        <w:rPr>
          <w:color w:val="212121"/>
          <w:spacing w:val="-1"/>
          <w:w w:val="110"/>
          <w:sz w:val="19"/>
          <w:szCs w:val="19"/>
        </w:rPr>
        <w:t>p</w:t>
      </w:r>
      <w:r>
        <w:rPr>
          <w:color w:val="212121"/>
          <w:w w:val="110"/>
          <w:sz w:val="19"/>
          <w:szCs w:val="19"/>
        </w:rPr>
        <w:t>loying</w:t>
      </w:r>
      <w:r>
        <w:rPr>
          <w:color w:val="212121"/>
          <w:spacing w:val="-3"/>
          <w:w w:val="110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to</w:t>
      </w:r>
      <w:r>
        <w:rPr>
          <w:color w:val="212121"/>
          <w:spacing w:val="18"/>
          <w:sz w:val="19"/>
          <w:szCs w:val="19"/>
        </w:rPr>
        <w:t xml:space="preserve"> </w:t>
      </w:r>
      <w:r>
        <w:rPr>
          <w:color w:val="212121"/>
          <w:spacing w:val="3"/>
          <w:sz w:val="19"/>
          <w:szCs w:val="19"/>
        </w:rPr>
        <w:t>e</w:t>
      </w:r>
      <w:r>
        <w:rPr>
          <w:color w:val="212121"/>
          <w:sz w:val="19"/>
          <w:szCs w:val="19"/>
        </w:rPr>
        <w:t xml:space="preserve">ntire </w:t>
      </w:r>
      <w:r>
        <w:rPr>
          <w:color w:val="212121"/>
          <w:spacing w:val="2"/>
          <w:sz w:val="19"/>
          <w:szCs w:val="19"/>
        </w:rPr>
        <w:t xml:space="preserve"> </w:t>
      </w:r>
      <w:r>
        <w:rPr>
          <w:color w:val="212121"/>
          <w:spacing w:val="-1"/>
          <w:w w:val="107"/>
          <w:sz w:val="19"/>
          <w:szCs w:val="19"/>
        </w:rPr>
        <w:t>U</w:t>
      </w:r>
      <w:r>
        <w:rPr>
          <w:color w:val="212121"/>
          <w:spacing w:val="1"/>
          <w:w w:val="94"/>
          <w:sz w:val="19"/>
          <w:szCs w:val="19"/>
        </w:rPr>
        <w:t>S</w:t>
      </w:r>
      <w:r>
        <w:rPr>
          <w:color w:val="212121"/>
          <w:w w:val="107"/>
          <w:sz w:val="19"/>
          <w:szCs w:val="19"/>
        </w:rPr>
        <w:t>A</w:t>
      </w:r>
      <w:r>
        <w:rPr>
          <w:color w:val="212121"/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color w:val="212121"/>
          <w:spacing w:val="-1"/>
          <w:sz w:val="19"/>
          <w:szCs w:val="19"/>
        </w:rPr>
        <w:t>B</w:t>
      </w:r>
      <w:r>
        <w:rPr>
          <w:color w:val="212121"/>
          <w:spacing w:val="1"/>
          <w:sz w:val="19"/>
          <w:szCs w:val="19"/>
        </w:rPr>
        <w:t>u</w:t>
      </w:r>
      <w:r>
        <w:rPr>
          <w:color w:val="212121"/>
          <w:spacing w:val="-1"/>
          <w:sz w:val="19"/>
          <w:szCs w:val="19"/>
        </w:rPr>
        <w:t>s</w:t>
      </w:r>
      <w:r>
        <w:rPr>
          <w:color w:val="212121"/>
          <w:sz w:val="19"/>
          <w:szCs w:val="19"/>
        </w:rPr>
        <w:t>ine</w:t>
      </w:r>
      <w:r>
        <w:rPr>
          <w:color w:val="212121"/>
          <w:spacing w:val="2"/>
          <w:sz w:val="19"/>
          <w:szCs w:val="19"/>
        </w:rPr>
        <w:t>s</w:t>
      </w:r>
      <w:r>
        <w:rPr>
          <w:color w:val="212121"/>
          <w:sz w:val="19"/>
          <w:szCs w:val="19"/>
        </w:rPr>
        <w:t xml:space="preserve">s </w:t>
      </w:r>
      <w:r>
        <w:rPr>
          <w:color w:val="212121"/>
          <w:spacing w:val="2"/>
          <w:sz w:val="19"/>
          <w:szCs w:val="19"/>
        </w:rPr>
        <w:t xml:space="preserve"> </w:t>
      </w:r>
      <w:r>
        <w:rPr>
          <w:color w:val="212121"/>
          <w:spacing w:val="-1"/>
          <w:w w:val="110"/>
          <w:sz w:val="19"/>
          <w:szCs w:val="19"/>
        </w:rPr>
        <w:t>A</w:t>
      </w:r>
      <w:r>
        <w:rPr>
          <w:color w:val="212121"/>
          <w:w w:val="110"/>
          <w:sz w:val="19"/>
          <w:szCs w:val="19"/>
        </w:rPr>
        <w:t>n</w:t>
      </w:r>
      <w:r>
        <w:rPr>
          <w:color w:val="212121"/>
          <w:spacing w:val="1"/>
          <w:w w:val="110"/>
          <w:sz w:val="19"/>
          <w:szCs w:val="19"/>
        </w:rPr>
        <w:t>a</w:t>
      </w:r>
      <w:r>
        <w:rPr>
          <w:color w:val="212121"/>
          <w:w w:val="110"/>
          <w:sz w:val="19"/>
          <w:szCs w:val="19"/>
        </w:rPr>
        <w:t>ly</w:t>
      </w:r>
      <w:r>
        <w:rPr>
          <w:color w:val="212121"/>
          <w:spacing w:val="-1"/>
          <w:w w:val="110"/>
          <w:sz w:val="19"/>
          <w:szCs w:val="19"/>
        </w:rPr>
        <w:t>s</w:t>
      </w:r>
      <w:r>
        <w:rPr>
          <w:color w:val="212121"/>
          <w:w w:val="110"/>
          <w:sz w:val="19"/>
          <w:szCs w:val="19"/>
        </w:rPr>
        <w:t>t</w:t>
      </w:r>
      <w:r>
        <w:rPr>
          <w:color w:val="212121"/>
          <w:spacing w:val="-1"/>
          <w:w w:val="110"/>
          <w:sz w:val="19"/>
          <w:szCs w:val="19"/>
        </w:rPr>
        <w:t xml:space="preserve"> </w:t>
      </w:r>
      <w:r>
        <w:rPr>
          <w:color w:val="212121"/>
          <w:spacing w:val="2"/>
          <w:sz w:val="19"/>
          <w:szCs w:val="19"/>
        </w:rPr>
        <w:t>f</w:t>
      </w:r>
      <w:r>
        <w:rPr>
          <w:color w:val="212121"/>
          <w:sz w:val="19"/>
          <w:szCs w:val="19"/>
        </w:rPr>
        <w:t>or</w:t>
      </w:r>
      <w:r>
        <w:rPr>
          <w:color w:val="212121"/>
          <w:spacing w:val="18"/>
          <w:sz w:val="19"/>
          <w:szCs w:val="19"/>
        </w:rPr>
        <w:t xml:space="preserve"> </w:t>
      </w:r>
      <w:r>
        <w:rPr>
          <w:color w:val="212121"/>
          <w:spacing w:val="-1"/>
          <w:w w:val="111"/>
          <w:sz w:val="19"/>
          <w:szCs w:val="19"/>
        </w:rPr>
        <w:t>p</w:t>
      </w:r>
      <w:r>
        <w:rPr>
          <w:color w:val="212121"/>
          <w:spacing w:val="3"/>
          <w:w w:val="111"/>
          <w:sz w:val="19"/>
          <w:szCs w:val="19"/>
        </w:rPr>
        <w:t>e</w:t>
      </w:r>
      <w:r>
        <w:rPr>
          <w:color w:val="212121"/>
          <w:w w:val="111"/>
          <w:sz w:val="19"/>
          <w:szCs w:val="19"/>
        </w:rPr>
        <w:t>r</w:t>
      </w:r>
      <w:r>
        <w:rPr>
          <w:color w:val="212121"/>
          <w:spacing w:val="-1"/>
          <w:w w:val="111"/>
          <w:sz w:val="19"/>
          <w:szCs w:val="19"/>
        </w:rPr>
        <w:t>f</w:t>
      </w:r>
      <w:r>
        <w:rPr>
          <w:color w:val="212121"/>
          <w:w w:val="111"/>
          <w:sz w:val="19"/>
          <w:szCs w:val="19"/>
        </w:rPr>
        <w:t>o</w:t>
      </w:r>
      <w:r>
        <w:rPr>
          <w:color w:val="212121"/>
          <w:spacing w:val="1"/>
          <w:w w:val="111"/>
          <w:sz w:val="19"/>
          <w:szCs w:val="19"/>
        </w:rPr>
        <w:t>r</w:t>
      </w:r>
      <w:r>
        <w:rPr>
          <w:color w:val="212121"/>
          <w:w w:val="111"/>
          <w:sz w:val="19"/>
          <w:szCs w:val="19"/>
        </w:rPr>
        <w:t>ming</w:t>
      </w:r>
      <w:r>
        <w:rPr>
          <w:color w:val="212121"/>
          <w:spacing w:val="2"/>
          <w:w w:val="111"/>
          <w:sz w:val="19"/>
          <w:szCs w:val="19"/>
        </w:rPr>
        <w:t xml:space="preserve"> </w:t>
      </w:r>
      <w:r>
        <w:rPr>
          <w:color w:val="212121"/>
          <w:w w:val="111"/>
          <w:sz w:val="19"/>
          <w:szCs w:val="19"/>
        </w:rPr>
        <w:t>re</w:t>
      </w:r>
      <w:r>
        <w:rPr>
          <w:color w:val="212121"/>
          <w:spacing w:val="-1"/>
          <w:w w:val="111"/>
          <w:sz w:val="19"/>
          <w:szCs w:val="19"/>
        </w:rPr>
        <w:t>q</w:t>
      </w:r>
      <w:r>
        <w:rPr>
          <w:color w:val="212121"/>
          <w:spacing w:val="1"/>
          <w:w w:val="111"/>
          <w:sz w:val="19"/>
          <w:szCs w:val="19"/>
        </w:rPr>
        <w:t>u</w:t>
      </w:r>
      <w:r>
        <w:rPr>
          <w:color w:val="212121"/>
          <w:w w:val="111"/>
          <w:sz w:val="19"/>
          <w:szCs w:val="19"/>
        </w:rPr>
        <w:t>irem</w:t>
      </w:r>
      <w:r>
        <w:rPr>
          <w:color w:val="212121"/>
          <w:spacing w:val="1"/>
          <w:w w:val="111"/>
          <w:sz w:val="19"/>
          <w:szCs w:val="19"/>
        </w:rPr>
        <w:t>e</w:t>
      </w:r>
      <w:r>
        <w:rPr>
          <w:color w:val="212121"/>
          <w:w w:val="111"/>
          <w:sz w:val="19"/>
          <w:szCs w:val="19"/>
        </w:rPr>
        <w:t>nts</w:t>
      </w:r>
      <w:r>
        <w:rPr>
          <w:color w:val="212121"/>
          <w:spacing w:val="5"/>
          <w:w w:val="111"/>
          <w:sz w:val="19"/>
          <w:szCs w:val="19"/>
        </w:rPr>
        <w:t xml:space="preserve"> </w:t>
      </w:r>
      <w:r>
        <w:rPr>
          <w:color w:val="212121"/>
          <w:w w:val="111"/>
          <w:sz w:val="19"/>
          <w:szCs w:val="19"/>
        </w:rPr>
        <w:t>g</w:t>
      </w:r>
      <w:r>
        <w:rPr>
          <w:color w:val="212121"/>
          <w:spacing w:val="1"/>
          <w:w w:val="111"/>
          <w:sz w:val="19"/>
          <w:szCs w:val="19"/>
        </w:rPr>
        <w:t>a</w:t>
      </w:r>
      <w:r>
        <w:rPr>
          <w:color w:val="212121"/>
          <w:w w:val="111"/>
          <w:sz w:val="19"/>
          <w:szCs w:val="19"/>
        </w:rPr>
        <w:t>thering</w:t>
      </w:r>
      <w:r>
        <w:rPr>
          <w:color w:val="212121"/>
          <w:spacing w:val="3"/>
          <w:w w:val="111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to</w:t>
      </w:r>
      <w:r>
        <w:rPr>
          <w:color w:val="212121"/>
          <w:spacing w:val="17"/>
          <w:sz w:val="19"/>
          <w:szCs w:val="19"/>
        </w:rPr>
        <w:t xml:space="preserve"> </w:t>
      </w:r>
      <w:r>
        <w:rPr>
          <w:color w:val="212121"/>
          <w:spacing w:val="1"/>
          <w:sz w:val="19"/>
          <w:szCs w:val="19"/>
        </w:rPr>
        <w:t>bu</w:t>
      </w:r>
      <w:r>
        <w:rPr>
          <w:color w:val="212121"/>
          <w:sz w:val="19"/>
          <w:szCs w:val="19"/>
        </w:rPr>
        <w:t xml:space="preserve">ild </w:t>
      </w:r>
      <w:r>
        <w:rPr>
          <w:color w:val="212121"/>
          <w:spacing w:val="5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a</w:t>
      </w:r>
      <w:r>
        <w:rPr>
          <w:color w:val="212121"/>
          <w:spacing w:val="17"/>
          <w:sz w:val="19"/>
          <w:szCs w:val="19"/>
        </w:rPr>
        <w:t xml:space="preserve"> </w:t>
      </w:r>
      <w:r>
        <w:rPr>
          <w:color w:val="212121"/>
          <w:w w:val="110"/>
          <w:sz w:val="19"/>
          <w:szCs w:val="19"/>
        </w:rPr>
        <w:t>com</w:t>
      </w:r>
      <w:r>
        <w:rPr>
          <w:color w:val="212121"/>
          <w:spacing w:val="-1"/>
          <w:w w:val="110"/>
          <w:sz w:val="19"/>
          <w:szCs w:val="19"/>
        </w:rPr>
        <w:t>p</w:t>
      </w:r>
      <w:r>
        <w:rPr>
          <w:color w:val="212121"/>
          <w:w w:val="110"/>
          <w:sz w:val="19"/>
          <w:szCs w:val="19"/>
        </w:rPr>
        <w:t>rehen</w:t>
      </w:r>
      <w:r>
        <w:rPr>
          <w:color w:val="212121"/>
          <w:spacing w:val="-1"/>
          <w:w w:val="110"/>
          <w:sz w:val="19"/>
          <w:szCs w:val="19"/>
        </w:rPr>
        <w:t>s</w:t>
      </w:r>
      <w:r>
        <w:rPr>
          <w:color w:val="212121"/>
          <w:w w:val="110"/>
          <w:sz w:val="19"/>
          <w:szCs w:val="19"/>
        </w:rPr>
        <w:t>i</w:t>
      </w:r>
      <w:r>
        <w:rPr>
          <w:color w:val="212121"/>
          <w:spacing w:val="1"/>
          <w:w w:val="110"/>
          <w:sz w:val="19"/>
          <w:szCs w:val="19"/>
        </w:rPr>
        <w:t>v</w:t>
      </w:r>
      <w:r>
        <w:rPr>
          <w:color w:val="212121"/>
          <w:w w:val="110"/>
          <w:sz w:val="19"/>
          <w:szCs w:val="19"/>
        </w:rPr>
        <w:t>e</w:t>
      </w:r>
      <w:r>
        <w:rPr>
          <w:color w:val="212121"/>
          <w:spacing w:val="6"/>
          <w:w w:val="110"/>
          <w:sz w:val="19"/>
          <w:szCs w:val="19"/>
        </w:rPr>
        <w:t xml:space="preserve"> </w:t>
      </w:r>
      <w:r>
        <w:rPr>
          <w:color w:val="212121"/>
          <w:spacing w:val="1"/>
          <w:w w:val="108"/>
          <w:sz w:val="19"/>
          <w:szCs w:val="19"/>
        </w:rPr>
        <w:t>s</w:t>
      </w:r>
      <w:r>
        <w:rPr>
          <w:color w:val="212121"/>
          <w:w w:val="112"/>
          <w:sz w:val="19"/>
          <w:szCs w:val="19"/>
        </w:rPr>
        <w:t>olu</w:t>
      </w:r>
      <w:r>
        <w:rPr>
          <w:color w:val="212121"/>
          <w:w w:val="117"/>
          <w:sz w:val="19"/>
          <w:szCs w:val="19"/>
        </w:rPr>
        <w:t>t</w:t>
      </w:r>
      <w:r>
        <w:rPr>
          <w:color w:val="212121"/>
          <w:w w:val="110"/>
          <w:sz w:val="19"/>
          <w:szCs w:val="19"/>
        </w:rPr>
        <w:t>ion</w:t>
      </w:r>
    </w:p>
    <w:p w:rsidR="008A5B6C" w:rsidRDefault="0062629D">
      <w:pPr>
        <w:spacing w:before="53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color w:val="212121"/>
          <w:w w:val="111"/>
          <w:sz w:val="19"/>
          <w:szCs w:val="19"/>
        </w:rPr>
        <w:t>M</w:t>
      </w:r>
      <w:r>
        <w:rPr>
          <w:color w:val="212121"/>
          <w:spacing w:val="1"/>
          <w:w w:val="111"/>
          <w:sz w:val="19"/>
          <w:szCs w:val="19"/>
        </w:rPr>
        <w:t>a</w:t>
      </w:r>
      <w:r>
        <w:rPr>
          <w:color w:val="212121"/>
          <w:w w:val="111"/>
          <w:sz w:val="19"/>
          <w:szCs w:val="19"/>
        </w:rPr>
        <w:t>n</w:t>
      </w:r>
      <w:r>
        <w:rPr>
          <w:color w:val="212121"/>
          <w:spacing w:val="1"/>
          <w:w w:val="111"/>
          <w:sz w:val="19"/>
          <w:szCs w:val="19"/>
        </w:rPr>
        <w:t>a</w:t>
      </w:r>
      <w:r>
        <w:rPr>
          <w:color w:val="212121"/>
          <w:w w:val="111"/>
          <w:sz w:val="19"/>
          <w:szCs w:val="19"/>
        </w:rPr>
        <w:t>ged</w:t>
      </w:r>
      <w:r>
        <w:rPr>
          <w:color w:val="212121"/>
          <w:spacing w:val="-1"/>
          <w:w w:val="111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2</w:t>
      </w:r>
      <w:r>
        <w:rPr>
          <w:color w:val="212121"/>
          <w:spacing w:val="-2"/>
          <w:sz w:val="19"/>
          <w:szCs w:val="19"/>
        </w:rPr>
        <w:t xml:space="preserve"> </w:t>
      </w:r>
      <w:r>
        <w:rPr>
          <w:color w:val="212121"/>
          <w:spacing w:val="1"/>
          <w:sz w:val="19"/>
          <w:szCs w:val="19"/>
        </w:rPr>
        <w:t>P</w:t>
      </w:r>
      <w:r>
        <w:rPr>
          <w:color w:val="212121"/>
          <w:sz w:val="19"/>
          <w:szCs w:val="19"/>
        </w:rPr>
        <w:t>ROD</w:t>
      </w:r>
      <w:r>
        <w:rPr>
          <w:color w:val="212121"/>
          <w:spacing w:val="28"/>
          <w:sz w:val="19"/>
          <w:szCs w:val="19"/>
        </w:rPr>
        <w:t xml:space="preserve"> </w:t>
      </w:r>
      <w:r>
        <w:rPr>
          <w:color w:val="212121"/>
          <w:spacing w:val="-1"/>
          <w:w w:val="110"/>
          <w:sz w:val="19"/>
          <w:szCs w:val="19"/>
        </w:rPr>
        <w:t>E</w:t>
      </w:r>
      <w:r>
        <w:rPr>
          <w:color w:val="212121"/>
          <w:w w:val="110"/>
          <w:sz w:val="19"/>
          <w:szCs w:val="19"/>
        </w:rPr>
        <w:t>n</w:t>
      </w:r>
      <w:r>
        <w:rPr>
          <w:color w:val="212121"/>
          <w:spacing w:val="1"/>
          <w:w w:val="110"/>
          <w:sz w:val="19"/>
          <w:szCs w:val="19"/>
        </w:rPr>
        <w:t>v</w:t>
      </w:r>
      <w:r>
        <w:rPr>
          <w:color w:val="212121"/>
          <w:w w:val="110"/>
          <w:sz w:val="19"/>
          <w:szCs w:val="19"/>
        </w:rPr>
        <w:t>ir</w:t>
      </w:r>
      <w:r>
        <w:rPr>
          <w:color w:val="212121"/>
          <w:spacing w:val="-1"/>
          <w:w w:val="110"/>
          <w:sz w:val="19"/>
          <w:szCs w:val="19"/>
        </w:rPr>
        <w:t>o</w:t>
      </w:r>
      <w:r>
        <w:rPr>
          <w:color w:val="212121"/>
          <w:w w:val="110"/>
          <w:sz w:val="19"/>
          <w:szCs w:val="19"/>
        </w:rPr>
        <w:t>nmen</w:t>
      </w:r>
      <w:r>
        <w:rPr>
          <w:color w:val="212121"/>
          <w:spacing w:val="1"/>
          <w:w w:val="110"/>
          <w:sz w:val="19"/>
          <w:szCs w:val="19"/>
        </w:rPr>
        <w:t>t</w:t>
      </w:r>
      <w:r>
        <w:rPr>
          <w:color w:val="212121"/>
          <w:spacing w:val="-1"/>
          <w:w w:val="110"/>
          <w:sz w:val="19"/>
          <w:szCs w:val="19"/>
        </w:rPr>
        <w:t>s</w:t>
      </w:r>
      <w:r>
        <w:rPr>
          <w:color w:val="212121"/>
          <w:w w:val="110"/>
          <w:sz w:val="19"/>
          <w:szCs w:val="19"/>
        </w:rPr>
        <w:t>,</w:t>
      </w:r>
      <w:r>
        <w:rPr>
          <w:color w:val="212121"/>
          <w:spacing w:val="3"/>
          <w:w w:val="110"/>
          <w:sz w:val="19"/>
          <w:szCs w:val="19"/>
        </w:rPr>
        <w:t xml:space="preserve"> </w:t>
      </w:r>
      <w:r>
        <w:rPr>
          <w:color w:val="212121"/>
          <w:sz w:val="19"/>
          <w:szCs w:val="19"/>
        </w:rPr>
        <w:t>3</w:t>
      </w:r>
      <w:r>
        <w:rPr>
          <w:color w:val="212121"/>
          <w:spacing w:val="1"/>
          <w:sz w:val="19"/>
          <w:szCs w:val="19"/>
        </w:rPr>
        <w:t xml:space="preserve"> </w:t>
      </w:r>
      <w:r>
        <w:rPr>
          <w:color w:val="212121"/>
          <w:spacing w:val="-1"/>
          <w:sz w:val="19"/>
          <w:szCs w:val="19"/>
        </w:rPr>
        <w:t>UA</w:t>
      </w:r>
      <w:r>
        <w:rPr>
          <w:color w:val="212121"/>
          <w:sz w:val="19"/>
          <w:szCs w:val="19"/>
        </w:rPr>
        <w:t>T</w:t>
      </w:r>
      <w:r>
        <w:rPr>
          <w:color w:val="212121"/>
          <w:spacing w:val="18"/>
          <w:sz w:val="19"/>
          <w:szCs w:val="19"/>
        </w:rPr>
        <w:t xml:space="preserve"> </w:t>
      </w:r>
      <w:r>
        <w:rPr>
          <w:color w:val="212121"/>
          <w:spacing w:val="-1"/>
          <w:w w:val="110"/>
          <w:sz w:val="19"/>
          <w:szCs w:val="19"/>
        </w:rPr>
        <w:t>E</w:t>
      </w:r>
      <w:r>
        <w:rPr>
          <w:color w:val="212121"/>
          <w:w w:val="110"/>
          <w:sz w:val="19"/>
          <w:szCs w:val="19"/>
        </w:rPr>
        <w:t>n</w:t>
      </w:r>
      <w:r>
        <w:rPr>
          <w:color w:val="212121"/>
          <w:spacing w:val="1"/>
          <w:w w:val="110"/>
          <w:sz w:val="19"/>
          <w:szCs w:val="19"/>
        </w:rPr>
        <w:t>v</w:t>
      </w:r>
      <w:r>
        <w:rPr>
          <w:color w:val="212121"/>
          <w:w w:val="110"/>
          <w:sz w:val="19"/>
          <w:szCs w:val="19"/>
        </w:rPr>
        <w:t>i</w:t>
      </w:r>
      <w:r>
        <w:rPr>
          <w:color w:val="212121"/>
          <w:spacing w:val="2"/>
          <w:w w:val="110"/>
          <w:sz w:val="19"/>
          <w:szCs w:val="19"/>
        </w:rPr>
        <w:t>r</w:t>
      </w:r>
      <w:r>
        <w:rPr>
          <w:color w:val="212121"/>
          <w:w w:val="110"/>
          <w:sz w:val="19"/>
          <w:szCs w:val="19"/>
        </w:rPr>
        <w:t>onm</w:t>
      </w:r>
      <w:r>
        <w:rPr>
          <w:color w:val="212121"/>
          <w:spacing w:val="1"/>
          <w:w w:val="110"/>
          <w:sz w:val="19"/>
          <w:szCs w:val="19"/>
        </w:rPr>
        <w:t>e</w:t>
      </w:r>
      <w:r>
        <w:rPr>
          <w:color w:val="212121"/>
          <w:w w:val="110"/>
          <w:sz w:val="19"/>
          <w:szCs w:val="19"/>
        </w:rPr>
        <w:t>nt</w:t>
      </w:r>
      <w:r>
        <w:rPr>
          <w:color w:val="212121"/>
          <w:spacing w:val="-1"/>
          <w:w w:val="110"/>
          <w:sz w:val="19"/>
          <w:szCs w:val="19"/>
        </w:rPr>
        <w:t>s</w:t>
      </w:r>
      <w:r>
        <w:rPr>
          <w:color w:val="212121"/>
          <w:w w:val="110"/>
          <w:sz w:val="19"/>
          <w:szCs w:val="19"/>
        </w:rPr>
        <w:t>,</w:t>
      </w:r>
      <w:r>
        <w:rPr>
          <w:color w:val="212121"/>
          <w:spacing w:val="1"/>
          <w:w w:val="110"/>
          <w:sz w:val="19"/>
          <w:szCs w:val="19"/>
        </w:rPr>
        <w:t xml:space="preserve"> </w:t>
      </w:r>
      <w:r>
        <w:rPr>
          <w:color w:val="212121"/>
          <w:spacing w:val="3"/>
          <w:sz w:val="19"/>
          <w:szCs w:val="19"/>
        </w:rPr>
        <w:t>g</w:t>
      </w:r>
      <w:r>
        <w:rPr>
          <w:color w:val="212121"/>
          <w:sz w:val="19"/>
          <w:szCs w:val="19"/>
        </w:rPr>
        <w:t>lob</w:t>
      </w:r>
      <w:r>
        <w:rPr>
          <w:color w:val="212121"/>
          <w:spacing w:val="1"/>
          <w:sz w:val="19"/>
          <w:szCs w:val="19"/>
        </w:rPr>
        <w:t>a</w:t>
      </w:r>
      <w:r>
        <w:rPr>
          <w:color w:val="212121"/>
          <w:sz w:val="19"/>
          <w:szCs w:val="19"/>
        </w:rPr>
        <w:t xml:space="preserve">lly </w:t>
      </w:r>
      <w:r>
        <w:rPr>
          <w:color w:val="212121"/>
          <w:spacing w:val="5"/>
          <w:sz w:val="19"/>
          <w:szCs w:val="19"/>
        </w:rPr>
        <w:t xml:space="preserve"> </w:t>
      </w:r>
      <w:r>
        <w:rPr>
          <w:color w:val="212121"/>
          <w:spacing w:val="-1"/>
          <w:w w:val="114"/>
          <w:sz w:val="19"/>
          <w:szCs w:val="19"/>
        </w:rPr>
        <w:t>d</w:t>
      </w:r>
      <w:r>
        <w:rPr>
          <w:color w:val="212121"/>
          <w:w w:val="114"/>
          <w:sz w:val="19"/>
          <w:szCs w:val="19"/>
        </w:rPr>
        <w:t>i</w:t>
      </w:r>
      <w:r>
        <w:rPr>
          <w:color w:val="212121"/>
          <w:spacing w:val="-1"/>
          <w:w w:val="114"/>
          <w:sz w:val="19"/>
          <w:szCs w:val="19"/>
        </w:rPr>
        <w:t>s</w:t>
      </w:r>
      <w:r>
        <w:rPr>
          <w:color w:val="212121"/>
          <w:w w:val="114"/>
          <w:sz w:val="19"/>
          <w:szCs w:val="19"/>
        </w:rPr>
        <w:t>trib</w:t>
      </w:r>
      <w:r>
        <w:rPr>
          <w:color w:val="212121"/>
          <w:spacing w:val="1"/>
          <w:w w:val="114"/>
          <w:sz w:val="19"/>
          <w:szCs w:val="19"/>
        </w:rPr>
        <w:t>u</w:t>
      </w:r>
      <w:r>
        <w:rPr>
          <w:color w:val="212121"/>
          <w:w w:val="114"/>
          <w:sz w:val="19"/>
          <w:szCs w:val="19"/>
        </w:rPr>
        <w:t>ted</w:t>
      </w:r>
      <w:r>
        <w:rPr>
          <w:color w:val="212121"/>
          <w:spacing w:val="-4"/>
          <w:w w:val="114"/>
          <w:sz w:val="19"/>
          <w:szCs w:val="19"/>
        </w:rPr>
        <w:t xml:space="preserve"> </w:t>
      </w:r>
      <w:r>
        <w:rPr>
          <w:color w:val="212121"/>
          <w:spacing w:val="1"/>
          <w:w w:val="117"/>
          <w:sz w:val="19"/>
          <w:szCs w:val="19"/>
        </w:rPr>
        <w:t>t</w:t>
      </w:r>
      <w:r>
        <w:rPr>
          <w:color w:val="212121"/>
          <w:w w:val="110"/>
          <w:sz w:val="19"/>
          <w:szCs w:val="19"/>
        </w:rPr>
        <w:t>e</w:t>
      </w:r>
      <w:r>
        <w:rPr>
          <w:color w:val="212121"/>
          <w:spacing w:val="1"/>
          <w:w w:val="110"/>
          <w:sz w:val="19"/>
          <w:szCs w:val="19"/>
        </w:rPr>
        <w:t>a</w:t>
      </w:r>
      <w:r>
        <w:rPr>
          <w:color w:val="212121"/>
          <w:w w:val="113"/>
          <w:sz w:val="19"/>
          <w:szCs w:val="19"/>
        </w:rPr>
        <w:t>m</w:t>
      </w:r>
      <w:r>
        <w:rPr>
          <w:color w:val="212121"/>
          <w:spacing w:val="-1"/>
          <w:w w:val="108"/>
          <w:sz w:val="19"/>
          <w:szCs w:val="19"/>
        </w:rPr>
        <w:t>s</w:t>
      </w:r>
      <w:r>
        <w:rPr>
          <w:color w:val="212121"/>
          <w:w w:val="99"/>
          <w:sz w:val="19"/>
          <w:szCs w:val="19"/>
        </w:rPr>
        <w:t>.</w:t>
      </w:r>
    </w:p>
    <w:p w:rsidR="008A5B6C" w:rsidRDefault="00246A90">
      <w:pPr>
        <w:tabs>
          <w:tab w:val="left" w:pos="820"/>
        </w:tabs>
        <w:spacing w:before="55" w:line="297" w:lineRule="auto"/>
        <w:ind w:left="820" w:right="246" w:hanging="360"/>
        <w:rPr>
          <w:sz w:val="19"/>
          <w:szCs w:val="19"/>
        </w:rPr>
      </w:pPr>
      <w:r w:rsidRPr="00246A90">
        <w:pict>
          <v:group id="_x0000_s1040" style="position:absolute;left:0;text-align:left;margin-left:150.75pt;margin-top:13.1pt;width:2.4pt;height:0;z-index:-251658240;mso-position-horizontal-relative:page" coordorigin="3015,262" coordsize="48,0">
            <v:shape id="_x0000_s1041" style="position:absolute;left:3015;top:262;width:48;height:0" coordorigin="3015,262" coordsize="48,0" path="m3015,262r48,e" filled="f" strokeweight=".7pt">
              <v:path arrowok="t"/>
            </v:shape>
            <w10:wrap anchorx="page"/>
          </v:group>
        </w:pict>
      </w:r>
      <w:r w:rsidR="0062629D">
        <w:rPr>
          <w:rFonts w:ascii="Wingdings" w:eastAsia="Wingdings" w:hAnsi="Wingdings" w:cs="Wingdings"/>
          <w:sz w:val="16"/>
          <w:szCs w:val="16"/>
        </w:rPr>
        <w:t></w:t>
      </w:r>
      <w:r w:rsidR="0062629D">
        <w:rPr>
          <w:sz w:val="16"/>
          <w:szCs w:val="16"/>
        </w:rPr>
        <w:tab/>
      </w:r>
      <w:r w:rsidR="0062629D">
        <w:rPr>
          <w:color w:val="212121"/>
          <w:spacing w:val="-1"/>
          <w:sz w:val="19"/>
          <w:szCs w:val="19"/>
        </w:rPr>
        <w:t>A</w:t>
      </w:r>
      <w:r w:rsidR="0062629D">
        <w:rPr>
          <w:color w:val="212121"/>
          <w:sz w:val="19"/>
          <w:szCs w:val="19"/>
        </w:rPr>
        <w:t>s</w:t>
      </w:r>
      <w:r w:rsidR="0062629D">
        <w:rPr>
          <w:color w:val="212121"/>
          <w:spacing w:val="15"/>
          <w:sz w:val="19"/>
          <w:szCs w:val="19"/>
        </w:rPr>
        <w:t xml:space="preserve"> </w:t>
      </w:r>
      <w:r w:rsidR="0062629D">
        <w:rPr>
          <w:color w:val="212121"/>
          <w:spacing w:val="-1"/>
          <w:sz w:val="19"/>
          <w:szCs w:val="19"/>
        </w:rPr>
        <w:t>B</w:t>
      </w:r>
      <w:r w:rsidR="0062629D">
        <w:rPr>
          <w:color w:val="212121"/>
          <w:spacing w:val="3"/>
          <w:sz w:val="19"/>
          <w:szCs w:val="19"/>
        </w:rPr>
        <w:t>u</w:t>
      </w:r>
      <w:r w:rsidR="0062629D">
        <w:rPr>
          <w:color w:val="212121"/>
          <w:spacing w:val="-1"/>
          <w:sz w:val="19"/>
          <w:szCs w:val="19"/>
        </w:rPr>
        <w:t>s</w:t>
      </w:r>
      <w:r w:rsidR="0062629D">
        <w:rPr>
          <w:color w:val="212121"/>
          <w:sz w:val="19"/>
          <w:szCs w:val="19"/>
        </w:rPr>
        <w:t>ine</w:t>
      </w:r>
      <w:r w:rsidR="0062629D">
        <w:rPr>
          <w:color w:val="212121"/>
          <w:spacing w:val="2"/>
          <w:sz w:val="19"/>
          <w:szCs w:val="19"/>
        </w:rPr>
        <w:t>s</w:t>
      </w:r>
      <w:r w:rsidR="0062629D">
        <w:rPr>
          <w:color w:val="212121"/>
          <w:sz w:val="19"/>
          <w:szCs w:val="19"/>
        </w:rPr>
        <w:t xml:space="preserve">s </w:t>
      </w:r>
      <w:r w:rsidR="0062629D">
        <w:rPr>
          <w:color w:val="212121"/>
          <w:spacing w:val="2"/>
          <w:sz w:val="19"/>
          <w:szCs w:val="19"/>
        </w:rPr>
        <w:t xml:space="preserve"> </w:t>
      </w:r>
      <w:r w:rsidR="0062629D">
        <w:rPr>
          <w:color w:val="212121"/>
          <w:spacing w:val="-1"/>
          <w:w w:val="108"/>
          <w:sz w:val="19"/>
          <w:szCs w:val="19"/>
        </w:rPr>
        <w:t>A</w:t>
      </w:r>
      <w:r w:rsidR="0062629D">
        <w:rPr>
          <w:color w:val="212121"/>
          <w:w w:val="108"/>
          <w:sz w:val="19"/>
          <w:szCs w:val="19"/>
        </w:rPr>
        <w:t>n</w:t>
      </w:r>
      <w:r w:rsidR="0062629D">
        <w:rPr>
          <w:color w:val="212121"/>
          <w:spacing w:val="1"/>
          <w:w w:val="108"/>
          <w:sz w:val="19"/>
          <w:szCs w:val="19"/>
        </w:rPr>
        <w:t>a</w:t>
      </w:r>
      <w:r w:rsidR="0062629D">
        <w:rPr>
          <w:color w:val="212121"/>
          <w:w w:val="108"/>
          <w:sz w:val="19"/>
          <w:szCs w:val="19"/>
        </w:rPr>
        <w:t>ly</w:t>
      </w:r>
      <w:r w:rsidR="0062629D">
        <w:rPr>
          <w:color w:val="212121"/>
          <w:spacing w:val="-1"/>
          <w:w w:val="108"/>
          <w:sz w:val="19"/>
          <w:szCs w:val="19"/>
        </w:rPr>
        <w:t>s</w:t>
      </w:r>
      <w:r w:rsidR="0062629D">
        <w:rPr>
          <w:color w:val="212121"/>
          <w:spacing w:val="1"/>
          <w:w w:val="108"/>
          <w:sz w:val="19"/>
          <w:szCs w:val="19"/>
        </w:rPr>
        <w:t>t</w:t>
      </w:r>
      <w:r w:rsidR="0062629D">
        <w:rPr>
          <w:color w:val="000000"/>
          <w:w w:val="108"/>
          <w:sz w:val="19"/>
          <w:szCs w:val="19"/>
        </w:rPr>
        <w:t>,</w:t>
      </w:r>
      <w:r w:rsidR="0062629D">
        <w:rPr>
          <w:color w:val="000000"/>
          <w:spacing w:val="7"/>
          <w:w w:val="108"/>
          <w:sz w:val="19"/>
          <w:szCs w:val="19"/>
        </w:rPr>
        <w:t xml:space="preserve"> </w:t>
      </w:r>
      <w:r w:rsidR="0062629D">
        <w:rPr>
          <w:color w:val="000000"/>
          <w:w w:val="108"/>
          <w:sz w:val="19"/>
          <w:szCs w:val="19"/>
        </w:rPr>
        <w:t>R</w:t>
      </w:r>
      <w:r w:rsidR="0062629D">
        <w:rPr>
          <w:color w:val="000000"/>
          <w:spacing w:val="1"/>
          <w:w w:val="108"/>
          <w:sz w:val="19"/>
          <w:szCs w:val="19"/>
        </w:rPr>
        <w:t>es</w:t>
      </w:r>
      <w:r w:rsidR="0062629D">
        <w:rPr>
          <w:color w:val="000000"/>
          <w:spacing w:val="-1"/>
          <w:w w:val="108"/>
          <w:sz w:val="19"/>
          <w:szCs w:val="19"/>
        </w:rPr>
        <w:t>p</w:t>
      </w:r>
      <w:r w:rsidR="0062629D">
        <w:rPr>
          <w:color w:val="000000"/>
          <w:w w:val="108"/>
          <w:sz w:val="19"/>
          <w:szCs w:val="19"/>
        </w:rPr>
        <w:t>o</w:t>
      </w:r>
      <w:r w:rsidR="0062629D">
        <w:rPr>
          <w:color w:val="000000"/>
          <w:spacing w:val="2"/>
          <w:w w:val="108"/>
          <w:sz w:val="19"/>
          <w:szCs w:val="19"/>
        </w:rPr>
        <w:t>n</w:t>
      </w:r>
      <w:r w:rsidR="0062629D">
        <w:rPr>
          <w:color w:val="000000"/>
          <w:spacing w:val="-1"/>
          <w:w w:val="108"/>
          <w:sz w:val="19"/>
          <w:szCs w:val="19"/>
        </w:rPr>
        <w:t>s</w:t>
      </w:r>
      <w:r w:rsidR="0062629D">
        <w:rPr>
          <w:color w:val="000000"/>
          <w:w w:val="108"/>
          <w:sz w:val="19"/>
          <w:szCs w:val="19"/>
        </w:rPr>
        <w:t>i</w:t>
      </w:r>
      <w:r w:rsidR="0062629D">
        <w:rPr>
          <w:color w:val="000000"/>
          <w:spacing w:val="1"/>
          <w:w w:val="108"/>
          <w:sz w:val="19"/>
          <w:szCs w:val="19"/>
        </w:rPr>
        <w:t>b</w:t>
      </w:r>
      <w:r w:rsidR="0062629D">
        <w:rPr>
          <w:color w:val="000000"/>
          <w:w w:val="108"/>
          <w:sz w:val="19"/>
          <w:szCs w:val="19"/>
        </w:rPr>
        <w:t>le</w:t>
      </w:r>
      <w:r w:rsidR="0062629D">
        <w:rPr>
          <w:color w:val="000000"/>
          <w:spacing w:val="2"/>
          <w:w w:val="108"/>
          <w:sz w:val="19"/>
          <w:szCs w:val="19"/>
        </w:rPr>
        <w:t xml:space="preserve"> </w:t>
      </w:r>
      <w:r w:rsidR="0062629D">
        <w:rPr>
          <w:color w:val="000000"/>
          <w:spacing w:val="-1"/>
          <w:sz w:val="19"/>
          <w:szCs w:val="19"/>
        </w:rPr>
        <w:t>f</w:t>
      </w:r>
      <w:r w:rsidR="0062629D">
        <w:rPr>
          <w:color w:val="000000"/>
          <w:sz w:val="19"/>
          <w:szCs w:val="19"/>
        </w:rPr>
        <w:t>or</w:t>
      </w:r>
      <w:r w:rsidR="0062629D">
        <w:rPr>
          <w:color w:val="000000"/>
          <w:spacing w:val="18"/>
          <w:sz w:val="19"/>
          <w:szCs w:val="19"/>
        </w:rPr>
        <w:t xml:space="preserve"> </w:t>
      </w:r>
      <w:r w:rsidR="0062629D">
        <w:rPr>
          <w:color w:val="000000"/>
          <w:w w:val="110"/>
          <w:sz w:val="19"/>
          <w:szCs w:val="19"/>
        </w:rPr>
        <w:t>re</w:t>
      </w:r>
      <w:r w:rsidR="0062629D">
        <w:rPr>
          <w:color w:val="000000"/>
          <w:spacing w:val="-1"/>
          <w:w w:val="110"/>
          <w:sz w:val="19"/>
          <w:szCs w:val="19"/>
        </w:rPr>
        <w:t>q</w:t>
      </w:r>
      <w:r w:rsidR="0062629D">
        <w:rPr>
          <w:color w:val="000000"/>
          <w:spacing w:val="1"/>
          <w:w w:val="110"/>
          <w:sz w:val="19"/>
          <w:szCs w:val="19"/>
        </w:rPr>
        <w:t>u</w:t>
      </w:r>
      <w:r w:rsidR="0062629D">
        <w:rPr>
          <w:color w:val="000000"/>
          <w:w w:val="110"/>
          <w:sz w:val="19"/>
          <w:szCs w:val="19"/>
        </w:rPr>
        <w:t>irem</w:t>
      </w:r>
      <w:r w:rsidR="0062629D">
        <w:rPr>
          <w:color w:val="000000"/>
          <w:spacing w:val="1"/>
          <w:w w:val="110"/>
          <w:sz w:val="19"/>
          <w:szCs w:val="19"/>
        </w:rPr>
        <w:t>e</w:t>
      </w:r>
      <w:r w:rsidR="0062629D">
        <w:rPr>
          <w:color w:val="000000"/>
          <w:w w:val="110"/>
          <w:sz w:val="19"/>
          <w:szCs w:val="19"/>
        </w:rPr>
        <w:t>n</w:t>
      </w:r>
      <w:r w:rsidR="0062629D">
        <w:rPr>
          <w:color w:val="000000"/>
          <w:spacing w:val="3"/>
          <w:w w:val="110"/>
          <w:sz w:val="19"/>
          <w:szCs w:val="19"/>
        </w:rPr>
        <w:t>t</w:t>
      </w:r>
      <w:r w:rsidR="0062629D">
        <w:rPr>
          <w:color w:val="000000"/>
          <w:w w:val="110"/>
          <w:sz w:val="19"/>
          <w:szCs w:val="19"/>
        </w:rPr>
        <w:t>s</w:t>
      </w:r>
      <w:r w:rsidR="0062629D">
        <w:rPr>
          <w:color w:val="000000"/>
          <w:spacing w:val="16"/>
          <w:w w:val="110"/>
          <w:sz w:val="19"/>
          <w:szCs w:val="19"/>
        </w:rPr>
        <w:t xml:space="preserve"> </w:t>
      </w:r>
      <w:r w:rsidR="0062629D">
        <w:rPr>
          <w:color w:val="000000"/>
          <w:w w:val="110"/>
          <w:sz w:val="19"/>
          <w:szCs w:val="19"/>
        </w:rPr>
        <w:t>g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w w:val="110"/>
          <w:sz w:val="19"/>
          <w:szCs w:val="19"/>
        </w:rPr>
        <w:t>thering,</w:t>
      </w:r>
      <w:r w:rsidR="0062629D">
        <w:rPr>
          <w:color w:val="000000"/>
          <w:spacing w:val="7"/>
          <w:w w:val="110"/>
          <w:sz w:val="19"/>
          <w:szCs w:val="19"/>
        </w:rPr>
        <w:t xml:space="preserve"> </w:t>
      </w:r>
      <w:r w:rsidR="0062629D">
        <w:rPr>
          <w:color w:val="000000"/>
          <w:spacing w:val="-1"/>
          <w:w w:val="110"/>
          <w:sz w:val="19"/>
          <w:szCs w:val="19"/>
        </w:rPr>
        <w:t>f</w:t>
      </w:r>
      <w:r w:rsidR="0062629D">
        <w:rPr>
          <w:color w:val="000000"/>
          <w:spacing w:val="1"/>
          <w:w w:val="110"/>
          <w:sz w:val="19"/>
          <w:szCs w:val="19"/>
        </w:rPr>
        <w:t>u</w:t>
      </w:r>
      <w:r w:rsidR="0062629D">
        <w:rPr>
          <w:color w:val="000000"/>
          <w:w w:val="110"/>
          <w:sz w:val="19"/>
          <w:szCs w:val="19"/>
        </w:rPr>
        <w:t>nction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w w:val="110"/>
          <w:sz w:val="19"/>
          <w:szCs w:val="19"/>
        </w:rPr>
        <w:t xml:space="preserve">l </w:t>
      </w:r>
      <w:r w:rsidR="0062629D">
        <w:rPr>
          <w:color w:val="000000"/>
          <w:spacing w:val="-1"/>
          <w:w w:val="110"/>
          <w:sz w:val="19"/>
          <w:szCs w:val="19"/>
        </w:rPr>
        <w:t>sp</w:t>
      </w:r>
      <w:r w:rsidR="0062629D">
        <w:rPr>
          <w:color w:val="000000"/>
          <w:w w:val="110"/>
          <w:sz w:val="19"/>
          <w:szCs w:val="19"/>
        </w:rPr>
        <w:t>ecifi</w:t>
      </w:r>
      <w:r w:rsidR="0062629D">
        <w:rPr>
          <w:color w:val="000000"/>
          <w:spacing w:val="-1"/>
          <w:w w:val="110"/>
          <w:sz w:val="19"/>
          <w:szCs w:val="19"/>
        </w:rPr>
        <w:t>c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w w:val="110"/>
          <w:sz w:val="19"/>
          <w:szCs w:val="19"/>
        </w:rPr>
        <w:t>tio</w:t>
      </w:r>
      <w:r w:rsidR="0062629D">
        <w:rPr>
          <w:color w:val="000000"/>
          <w:spacing w:val="2"/>
          <w:w w:val="110"/>
          <w:sz w:val="19"/>
          <w:szCs w:val="19"/>
        </w:rPr>
        <w:t>n</w:t>
      </w:r>
      <w:r w:rsidR="0062629D">
        <w:rPr>
          <w:color w:val="000000"/>
          <w:spacing w:val="-1"/>
          <w:w w:val="110"/>
          <w:sz w:val="19"/>
          <w:szCs w:val="19"/>
        </w:rPr>
        <w:t>s</w:t>
      </w:r>
      <w:r w:rsidR="0062629D">
        <w:rPr>
          <w:color w:val="000000"/>
          <w:w w:val="110"/>
          <w:sz w:val="19"/>
          <w:szCs w:val="19"/>
        </w:rPr>
        <w:t>,</w:t>
      </w:r>
      <w:r w:rsidR="0062629D">
        <w:rPr>
          <w:color w:val="000000"/>
          <w:spacing w:val="-24"/>
          <w:w w:val="110"/>
          <w:sz w:val="19"/>
          <w:szCs w:val="19"/>
        </w:rPr>
        <w:t xml:space="preserve"> </w:t>
      </w:r>
      <w:r w:rsidR="0062629D">
        <w:rPr>
          <w:color w:val="000000"/>
          <w:w w:val="110"/>
          <w:sz w:val="19"/>
          <w:szCs w:val="19"/>
        </w:rPr>
        <w:t>m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spacing w:val="-1"/>
          <w:w w:val="110"/>
          <w:sz w:val="19"/>
          <w:szCs w:val="19"/>
        </w:rPr>
        <w:t>pp</w:t>
      </w:r>
      <w:r w:rsidR="0062629D">
        <w:rPr>
          <w:color w:val="000000"/>
          <w:w w:val="110"/>
          <w:sz w:val="19"/>
          <w:szCs w:val="19"/>
        </w:rPr>
        <w:t>ing</w:t>
      </w:r>
      <w:r w:rsidR="0062629D">
        <w:rPr>
          <w:color w:val="000000"/>
          <w:spacing w:val="22"/>
          <w:w w:val="110"/>
          <w:sz w:val="19"/>
          <w:szCs w:val="19"/>
        </w:rPr>
        <w:t xml:space="preserve"> </w:t>
      </w:r>
      <w:r w:rsidR="0062629D">
        <w:rPr>
          <w:color w:val="000000"/>
          <w:spacing w:val="-1"/>
          <w:w w:val="110"/>
          <w:sz w:val="19"/>
          <w:szCs w:val="19"/>
        </w:rPr>
        <w:t>d</w:t>
      </w:r>
      <w:r w:rsidR="0062629D">
        <w:rPr>
          <w:color w:val="000000"/>
          <w:w w:val="110"/>
          <w:sz w:val="19"/>
          <w:szCs w:val="19"/>
        </w:rPr>
        <w:t>oc</w:t>
      </w:r>
      <w:r w:rsidR="0062629D">
        <w:rPr>
          <w:color w:val="000000"/>
          <w:spacing w:val="1"/>
          <w:w w:val="110"/>
          <w:sz w:val="19"/>
          <w:szCs w:val="19"/>
        </w:rPr>
        <w:t>u</w:t>
      </w:r>
      <w:r w:rsidR="0062629D">
        <w:rPr>
          <w:color w:val="000000"/>
          <w:w w:val="110"/>
          <w:sz w:val="19"/>
          <w:szCs w:val="19"/>
        </w:rPr>
        <w:t>men</w:t>
      </w:r>
      <w:r w:rsidR="0062629D">
        <w:rPr>
          <w:color w:val="000000"/>
          <w:spacing w:val="1"/>
          <w:w w:val="110"/>
          <w:sz w:val="19"/>
          <w:szCs w:val="19"/>
        </w:rPr>
        <w:t>t</w:t>
      </w:r>
      <w:r w:rsidR="0062629D">
        <w:rPr>
          <w:color w:val="000000"/>
          <w:w w:val="110"/>
          <w:sz w:val="19"/>
          <w:szCs w:val="19"/>
        </w:rPr>
        <w:t>s</w:t>
      </w:r>
      <w:r w:rsidR="0062629D">
        <w:rPr>
          <w:color w:val="000000"/>
          <w:spacing w:val="14"/>
          <w:w w:val="110"/>
          <w:sz w:val="19"/>
          <w:szCs w:val="19"/>
        </w:rPr>
        <w:t xml:space="preserve"> </w:t>
      </w:r>
      <w:r w:rsidR="0062629D">
        <w:rPr>
          <w:color w:val="000000"/>
          <w:spacing w:val="1"/>
          <w:sz w:val="19"/>
          <w:szCs w:val="19"/>
        </w:rPr>
        <w:t>a</w:t>
      </w:r>
      <w:r w:rsidR="0062629D">
        <w:rPr>
          <w:color w:val="000000"/>
          <w:sz w:val="19"/>
          <w:szCs w:val="19"/>
        </w:rPr>
        <w:t>nd</w:t>
      </w:r>
      <w:r w:rsidR="0062629D">
        <w:rPr>
          <w:color w:val="000000"/>
          <w:spacing w:val="46"/>
          <w:sz w:val="19"/>
          <w:szCs w:val="19"/>
        </w:rPr>
        <w:t xml:space="preserve"> </w:t>
      </w:r>
      <w:r w:rsidR="0062629D">
        <w:rPr>
          <w:color w:val="000000"/>
          <w:w w:val="117"/>
          <w:sz w:val="19"/>
          <w:szCs w:val="19"/>
        </w:rPr>
        <w:t>t</w:t>
      </w:r>
      <w:r w:rsidR="0062629D">
        <w:rPr>
          <w:color w:val="000000"/>
          <w:w w:val="115"/>
          <w:sz w:val="19"/>
          <w:szCs w:val="19"/>
        </w:rPr>
        <w:t>r</w:t>
      </w:r>
      <w:r w:rsidR="0062629D">
        <w:rPr>
          <w:color w:val="000000"/>
          <w:spacing w:val="1"/>
          <w:w w:val="115"/>
          <w:sz w:val="19"/>
          <w:szCs w:val="19"/>
        </w:rPr>
        <w:t>a</w:t>
      </w:r>
      <w:r w:rsidR="0062629D">
        <w:rPr>
          <w:color w:val="000000"/>
          <w:w w:val="106"/>
          <w:sz w:val="19"/>
          <w:szCs w:val="19"/>
        </w:rPr>
        <w:t>ce</w:t>
      </w:r>
      <w:r w:rsidR="0062629D">
        <w:rPr>
          <w:color w:val="000000"/>
          <w:spacing w:val="1"/>
          <w:w w:val="106"/>
          <w:sz w:val="19"/>
          <w:szCs w:val="19"/>
        </w:rPr>
        <w:t>a</w:t>
      </w:r>
      <w:r w:rsidR="0062629D">
        <w:rPr>
          <w:color w:val="000000"/>
          <w:spacing w:val="1"/>
          <w:w w:val="110"/>
          <w:sz w:val="19"/>
          <w:szCs w:val="19"/>
        </w:rPr>
        <w:t>b</w:t>
      </w:r>
      <w:r w:rsidR="0062629D">
        <w:rPr>
          <w:color w:val="000000"/>
          <w:w w:val="108"/>
          <w:sz w:val="19"/>
          <w:szCs w:val="19"/>
        </w:rPr>
        <w:t>ili</w:t>
      </w:r>
      <w:r w:rsidR="0062629D">
        <w:rPr>
          <w:color w:val="000000"/>
          <w:spacing w:val="1"/>
          <w:w w:val="108"/>
          <w:sz w:val="19"/>
          <w:szCs w:val="19"/>
        </w:rPr>
        <w:t>t</w:t>
      </w:r>
      <w:r w:rsidR="0062629D">
        <w:rPr>
          <w:color w:val="000000"/>
          <w:w w:val="110"/>
          <w:sz w:val="19"/>
          <w:szCs w:val="19"/>
        </w:rPr>
        <w:t>y m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w w:val="110"/>
          <w:sz w:val="19"/>
          <w:szCs w:val="19"/>
        </w:rPr>
        <w:t>tri</w:t>
      </w:r>
      <w:r w:rsidR="0062629D">
        <w:rPr>
          <w:color w:val="000000"/>
          <w:spacing w:val="-1"/>
          <w:w w:val="110"/>
          <w:sz w:val="19"/>
          <w:szCs w:val="19"/>
        </w:rPr>
        <w:t>c</w:t>
      </w:r>
      <w:r w:rsidR="0062629D">
        <w:rPr>
          <w:color w:val="000000"/>
          <w:w w:val="110"/>
          <w:sz w:val="19"/>
          <w:szCs w:val="19"/>
        </w:rPr>
        <w:t>es</w:t>
      </w:r>
      <w:r w:rsidR="0062629D">
        <w:rPr>
          <w:color w:val="000000"/>
          <w:spacing w:val="-4"/>
          <w:w w:val="110"/>
          <w:sz w:val="19"/>
          <w:szCs w:val="19"/>
        </w:rPr>
        <w:t xml:space="preserve"> </w:t>
      </w:r>
      <w:r w:rsidR="0062629D">
        <w:rPr>
          <w:color w:val="000000"/>
          <w:spacing w:val="-1"/>
          <w:sz w:val="19"/>
          <w:szCs w:val="19"/>
        </w:rPr>
        <w:t>f</w:t>
      </w:r>
      <w:r w:rsidR="0062629D">
        <w:rPr>
          <w:color w:val="000000"/>
          <w:sz w:val="19"/>
          <w:szCs w:val="19"/>
        </w:rPr>
        <w:t>or</w:t>
      </w:r>
      <w:r w:rsidR="0062629D">
        <w:rPr>
          <w:color w:val="000000"/>
          <w:spacing w:val="18"/>
          <w:sz w:val="19"/>
          <w:szCs w:val="19"/>
        </w:rPr>
        <w:t xml:space="preserve"> </w:t>
      </w:r>
      <w:r w:rsidR="0062629D">
        <w:rPr>
          <w:color w:val="000000"/>
          <w:spacing w:val="1"/>
          <w:w w:val="110"/>
          <w:sz w:val="19"/>
          <w:szCs w:val="19"/>
        </w:rPr>
        <w:t>P</w:t>
      </w:r>
      <w:r w:rsidR="0062629D">
        <w:rPr>
          <w:color w:val="000000"/>
          <w:w w:val="110"/>
          <w:sz w:val="19"/>
          <w:szCs w:val="19"/>
        </w:rPr>
        <w:t>er</w:t>
      </w:r>
      <w:r w:rsidR="0062629D">
        <w:rPr>
          <w:color w:val="000000"/>
          <w:spacing w:val="-1"/>
          <w:w w:val="110"/>
          <w:sz w:val="19"/>
          <w:szCs w:val="19"/>
        </w:rPr>
        <w:t>s</w:t>
      </w:r>
      <w:r w:rsidR="0062629D">
        <w:rPr>
          <w:color w:val="000000"/>
          <w:spacing w:val="2"/>
          <w:w w:val="110"/>
          <w:sz w:val="19"/>
          <w:szCs w:val="19"/>
        </w:rPr>
        <w:t>o</w:t>
      </w:r>
      <w:r w:rsidR="0062629D">
        <w:rPr>
          <w:color w:val="000000"/>
          <w:w w:val="110"/>
          <w:sz w:val="19"/>
          <w:szCs w:val="19"/>
        </w:rPr>
        <w:t>n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w w:val="110"/>
          <w:sz w:val="19"/>
          <w:szCs w:val="19"/>
        </w:rPr>
        <w:t>l</w:t>
      </w:r>
      <w:r w:rsidR="0062629D">
        <w:rPr>
          <w:color w:val="000000"/>
          <w:spacing w:val="-3"/>
          <w:w w:val="110"/>
          <w:sz w:val="19"/>
          <w:szCs w:val="19"/>
        </w:rPr>
        <w:t xml:space="preserve"> </w:t>
      </w:r>
      <w:r w:rsidR="0062629D">
        <w:rPr>
          <w:color w:val="000000"/>
          <w:spacing w:val="1"/>
          <w:sz w:val="19"/>
          <w:szCs w:val="19"/>
        </w:rPr>
        <w:t>a</w:t>
      </w:r>
      <w:r w:rsidR="0062629D">
        <w:rPr>
          <w:color w:val="000000"/>
          <w:sz w:val="19"/>
          <w:szCs w:val="19"/>
        </w:rPr>
        <w:t>nd</w:t>
      </w:r>
      <w:r w:rsidR="0062629D">
        <w:rPr>
          <w:color w:val="000000"/>
          <w:spacing w:val="46"/>
          <w:sz w:val="19"/>
          <w:szCs w:val="19"/>
        </w:rPr>
        <w:t xml:space="preserve"> </w:t>
      </w:r>
      <w:r w:rsidR="0062629D">
        <w:rPr>
          <w:color w:val="000000"/>
          <w:spacing w:val="-1"/>
          <w:w w:val="112"/>
          <w:sz w:val="19"/>
          <w:szCs w:val="19"/>
        </w:rPr>
        <w:t>S</w:t>
      </w:r>
      <w:r w:rsidR="0062629D">
        <w:rPr>
          <w:color w:val="000000"/>
          <w:w w:val="112"/>
          <w:sz w:val="19"/>
          <w:szCs w:val="19"/>
        </w:rPr>
        <w:t>t</w:t>
      </w:r>
      <w:r w:rsidR="0062629D">
        <w:rPr>
          <w:color w:val="000000"/>
          <w:spacing w:val="1"/>
          <w:w w:val="112"/>
          <w:sz w:val="19"/>
          <w:szCs w:val="19"/>
        </w:rPr>
        <w:t>u</w:t>
      </w:r>
      <w:r w:rsidR="0062629D">
        <w:rPr>
          <w:color w:val="000000"/>
          <w:spacing w:val="-1"/>
          <w:w w:val="112"/>
          <w:sz w:val="19"/>
          <w:szCs w:val="19"/>
        </w:rPr>
        <w:t>d</w:t>
      </w:r>
      <w:r w:rsidR="0062629D">
        <w:rPr>
          <w:color w:val="000000"/>
          <w:w w:val="112"/>
          <w:sz w:val="19"/>
          <w:szCs w:val="19"/>
        </w:rPr>
        <w:t>ent</w:t>
      </w:r>
      <w:r w:rsidR="0062629D">
        <w:rPr>
          <w:color w:val="000000"/>
          <w:spacing w:val="-3"/>
          <w:w w:val="112"/>
          <w:sz w:val="19"/>
          <w:szCs w:val="19"/>
        </w:rPr>
        <w:t xml:space="preserve"> </w:t>
      </w:r>
      <w:r w:rsidR="0062629D">
        <w:rPr>
          <w:color w:val="000000"/>
          <w:spacing w:val="-1"/>
          <w:sz w:val="19"/>
          <w:szCs w:val="19"/>
        </w:rPr>
        <w:t>L</w:t>
      </w:r>
      <w:r w:rsidR="0062629D">
        <w:rPr>
          <w:color w:val="000000"/>
          <w:sz w:val="19"/>
          <w:szCs w:val="19"/>
        </w:rPr>
        <w:t>o</w:t>
      </w:r>
      <w:r w:rsidR="0062629D">
        <w:rPr>
          <w:color w:val="000000"/>
          <w:spacing w:val="1"/>
          <w:sz w:val="19"/>
          <w:szCs w:val="19"/>
        </w:rPr>
        <w:t>a</w:t>
      </w:r>
      <w:r w:rsidR="0062629D">
        <w:rPr>
          <w:color w:val="000000"/>
          <w:sz w:val="19"/>
          <w:szCs w:val="19"/>
        </w:rPr>
        <w:t>n</w:t>
      </w:r>
      <w:r w:rsidR="0062629D">
        <w:rPr>
          <w:color w:val="000000"/>
          <w:spacing w:val="32"/>
          <w:sz w:val="19"/>
          <w:szCs w:val="19"/>
        </w:rPr>
        <w:t xml:space="preserve"> </w:t>
      </w:r>
      <w:r w:rsidR="0062629D">
        <w:rPr>
          <w:color w:val="000000"/>
          <w:w w:val="110"/>
          <w:sz w:val="19"/>
          <w:szCs w:val="19"/>
        </w:rPr>
        <w:t>mo</w:t>
      </w:r>
      <w:r w:rsidR="0062629D">
        <w:rPr>
          <w:color w:val="000000"/>
          <w:spacing w:val="-1"/>
          <w:w w:val="110"/>
          <w:sz w:val="19"/>
          <w:szCs w:val="19"/>
        </w:rPr>
        <w:t>d</w:t>
      </w:r>
      <w:r w:rsidR="0062629D">
        <w:rPr>
          <w:color w:val="000000"/>
          <w:spacing w:val="1"/>
          <w:w w:val="110"/>
          <w:sz w:val="19"/>
          <w:szCs w:val="19"/>
        </w:rPr>
        <w:t>u</w:t>
      </w:r>
      <w:r w:rsidR="0062629D">
        <w:rPr>
          <w:color w:val="000000"/>
          <w:w w:val="110"/>
          <w:sz w:val="19"/>
          <w:szCs w:val="19"/>
        </w:rPr>
        <w:t>les</w:t>
      </w:r>
      <w:r w:rsidR="0062629D">
        <w:rPr>
          <w:color w:val="000000"/>
          <w:spacing w:val="16"/>
          <w:w w:val="110"/>
          <w:sz w:val="19"/>
          <w:szCs w:val="19"/>
        </w:rPr>
        <w:t xml:space="preserve"> </w:t>
      </w:r>
      <w:r w:rsidR="0062629D">
        <w:rPr>
          <w:color w:val="000000"/>
          <w:w w:val="110"/>
          <w:sz w:val="19"/>
          <w:szCs w:val="19"/>
        </w:rPr>
        <w:t>incl</w:t>
      </w:r>
      <w:r w:rsidR="0062629D">
        <w:rPr>
          <w:color w:val="000000"/>
          <w:spacing w:val="1"/>
          <w:w w:val="110"/>
          <w:sz w:val="19"/>
          <w:szCs w:val="19"/>
        </w:rPr>
        <w:t>u</w:t>
      </w:r>
      <w:r w:rsidR="0062629D">
        <w:rPr>
          <w:color w:val="000000"/>
          <w:spacing w:val="-1"/>
          <w:w w:val="110"/>
          <w:sz w:val="19"/>
          <w:szCs w:val="19"/>
        </w:rPr>
        <w:t>d</w:t>
      </w:r>
      <w:r w:rsidR="0062629D">
        <w:rPr>
          <w:color w:val="000000"/>
          <w:spacing w:val="2"/>
          <w:w w:val="110"/>
          <w:sz w:val="19"/>
          <w:szCs w:val="19"/>
        </w:rPr>
        <w:t>i</w:t>
      </w:r>
      <w:r w:rsidR="0062629D">
        <w:rPr>
          <w:color w:val="000000"/>
          <w:w w:val="110"/>
          <w:sz w:val="19"/>
          <w:szCs w:val="19"/>
        </w:rPr>
        <w:t>ng</w:t>
      </w:r>
      <w:r w:rsidR="0062629D">
        <w:rPr>
          <w:color w:val="000000"/>
          <w:spacing w:val="8"/>
          <w:w w:val="110"/>
          <w:sz w:val="19"/>
          <w:szCs w:val="19"/>
        </w:rPr>
        <w:t xml:space="preserve"> </w:t>
      </w:r>
      <w:r w:rsidR="0062629D">
        <w:rPr>
          <w:color w:val="000000"/>
          <w:w w:val="110"/>
          <w:sz w:val="19"/>
          <w:szCs w:val="19"/>
        </w:rPr>
        <w:t>R</w:t>
      </w:r>
      <w:r w:rsidR="0062629D">
        <w:rPr>
          <w:color w:val="000000"/>
          <w:spacing w:val="1"/>
          <w:w w:val="110"/>
          <w:sz w:val="19"/>
          <w:szCs w:val="19"/>
        </w:rPr>
        <w:t>egu</w:t>
      </w:r>
      <w:r w:rsidR="0062629D">
        <w:rPr>
          <w:color w:val="000000"/>
          <w:w w:val="110"/>
          <w:sz w:val="19"/>
          <w:szCs w:val="19"/>
        </w:rPr>
        <w:t>l</w:t>
      </w:r>
      <w:r w:rsidR="0062629D">
        <w:rPr>
          <w:color w:val="000000"/>
          <w:spacing w:val="1"/>
          <w:w w:val="110"/>
          <w:sz w:val="19"/>
          <w:szCs w:val="19"/>
        </w:rPr>
        <w:t>a</w:t>
      </w:r>
      <w:r w:rsidR="0062629D">
        <w:rPr>
          <w:color w:val="000000"/>
          <w:w w:val="110"/>
          <w:sz w:val="19"/>
          <w:szCs w:val="19"/>
        </w:rPr>
        <w:t>tion</w:t>
      </w:r>
      <w:r w:rsidR="0062629D">
        <w:rPr>
          <w:color w:val="000000"/>
          <w:spacing w:val="-7"/>
          <w:w w:val="110"/>
          <w:sz w:val="19"/>
          <w:szCs w:val="19"/>
        </w:rPr>
        <w:t xml:space="preserve"> </w:t>
      </w:r>
      <w:r w:rsidR="0062629D">
        <w:rPr>
          <w:color w:val="000000"/>
          <w:spacing w:val="-1"/>
          <w:sz w:val="19"/>
          <w:szCs w:val="19"/>
        </w:rPr>
        <w:t>E</w:t>
      </w:r>
      <w:r w:rsidR="0062629D">
        <w:rPr>
          <w:color w:val="000000"/>
          <w:sz w:val="19"/>
          <w:szCs w:val="19"/>
        </w:rPr>
        <w:t>,</w:t>
      </w:r>
      <w:r w:rsidR="0062629D">
        <w:rPr>
          <w:color w:val="000000"/>
          <w:spacing w:val="-1"/>
          <w:sz w:val="19"/>
          <w:szCs w:val="19"/>
        </w:rPr>
        <w:t xml:space="preserve"> </w:t>
      </w:r>
      <w:r w:rsidR="0062629D">
        <w:rPr>
          <w:color w:val="000000"/>
          <w:w w:val="109"/>
          <w:sz w:val="19"/>
          <w:szCs w:val="19"/>
        </w:rPr>
        <w:t>R</w:t>
      </w:r>
      <w:r w:rsidR="0062629D">
        <w:rPr>
          <w:color w:val="000000"/>
          <w:spacing w:val="1"/>
          <w:w w:val="109"/>
          <w:sz w:val="19"/>
          <w:szCs w:val="19"/>
        </w:rPr>
        <w:t>egu</w:t>
      </w:r>
      <w:r w:rsidR="0062629D">
        <w:rPr>
          <w:color w:val="000000"/>
          <w:spacing w:val="-2"/>
          <w:w w:val="109"/>
          <w:sz w:val="19"/>
          <w:szCs w:val="19"/>
        </w:rPr>
        <w:t>l</w:t>
      </w:r>
      <w:r w:rsidR="0062629D">
        <w:rPr>
          <w:color w:val="000000"/>
          <w:spacing w:val="1"/>
          <w:w w:val="109"/>
          <w:sz w:val="19"/>
          <w:szCs w:val="19"/>
        </w:rPr>
        <w:t>a</w:t>
      </w:r>
      <w:r w:rsidR="0062629D">
        <w:rPr>
          <w:color w:val="000000"/>
          <w:w w:val="109"/>
          <w:sz w:val="19"/>
          <w:szCs w:val="19"/>
        </w:rPr>
        <w:t xml:space="preserve">tion </w:t>
      </w:r>
      <w:r w:rsidR="0062629D">
        <w:rPr>
          <w:color w:val="000000"/>
          <w:w w:val="95"/>
          <w:sz w:val="19"/>
          <w:szCs w:val="19"/>
        </w:rPr>
        <w:t>V,B</w:t>
      </w:r>
      <w:r w:rsidR="0062629D">
        <w:rPr>
          <w:color w:val="000000"/>
          <w:spacing w:val="-1"/>
          <w:w w:val="95"/>
          <w:sz w:val="19"/>
          <w:szCs w:val="19"/>
        </w:rPr>
        <w:t>S</w:t>
      </w:r>
      <w:r w:rsidR="0062629D">
        <w:rPr>
          <w:color w:val="000000"/>
          <w:spacing w:val="-1"/>
          <w:w w:val="107"/>
          <w:sz w:val="19"/>
          <w:szCs w:val="19"/>
        </w:rPr>
        <w:t>A</w:t>
      </w:r>
      <w:r w:rsidR="0062629D">
        <w:rPr>
          <w:color w:val="000000"/>
          <w:spacing w:val="2"/>
          <w:w w:val="218"/>
          <w:sz w:val="19"/>
          <w:szCs w:val="19"/>
        </w:rPr>
        <w:t>/</w:t>
      </w:r>
      <w:r w:rsidR="0062629D">
        <w:rPr>
          <w:color w:val="000000"/>
          <w:spacing w:val="-1"/>
          <w:w w:val="107"/>
          <w:sz w:val="19"/>
          <w:szCs w:val="19"/>
        </w:rPr>
        <w:t>A</w:t>
      </w:r>
      <w:r w:rsidR="0062629D">
        <w:rPr>
          <w:color w:val="000000"/>
          <w:w w:val="106"/>
          <w:sz w:val="19"/>
          <w:szCs w:val="19"/>
        </w:rPr>
        <w:t>M</w:t>
      </w:r>
      <w:r w:rsidR="0062629D">
        <w:rPr>
          <w:color w:val="000000"/>
          <w:spacing w:val="-1"/>
          <w:w w:val="99"/>
          <w:sz w:val="19"/>
          <w:szCs w:val="19"/>
        </w:rPr>
        <w:t>L</w:t>
      </w:r>
      <w:r w:rsidR="0062629D">
        <w:rPr>
          <w:color w:val="000000"/>
          <w:w w:val="99"/>
          <w:sz w:val="19"/>
          <w:szCs w:val="19"/>
        </w:rPr>
        <w:t>.</w:t>
      </w:r>
    </w:p>
    <w:p w:rsidR="008A5B6C" w:rsidRDefault="0062629D">
      <w:pPr>
        <w:spacing w:before="2"/>
        <w:ind w:left="118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z w:val="19"/>
          <w:szCs w:val="19"/>
        </w:rPr>
        <w:t xml:space="preserve">   </w:t>
      </w:r>
      <w:r>
        <w:rPr>
          <w:spacing w:val="19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Cre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ted</w:t>
      </w:r>
      <w:r>
        <w:rPr>
          <w:spacing w:val="-5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Bu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ine</w:t>
      </w:r>
      <w:r>
        <w:rPr>
          <w:spacing w:val="2"/>
          <w:sz w:val="19"/>
          <w:szCs w:val="19"/>
        </w:rPr>
        <w:t>s</w:t>
      </w:r>
      <w:r>
        <w:rPr>
          <w:sz w:val="19"/>
          <w:szCs w:val="19"/>
        </w:rPr>
        <w:t xml:space="preserve">s </w:t>
      </w:r>
      <w:r>
        <w:rPr>
          <w:spacing w:val="3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q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irem</w:t>
      </w:r>
      <w:r>
        <w:rPr>
          <w:spacing w:val="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nt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D</w:t>
      </w:r>
      <w:r>
        <w:rPr>
          <w:spacing w:val="-1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men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s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ta</w:t>
      </w:r>
      <w:r>
        <w:rPr>
          <w:spacing w:val="40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Qu</w:t>
      </w:r>
      <w:r>
        <w:rPr>
          <w:spacing w:val="-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lity</w:t>
      </w:r>
      <w:r>
        <w:rPr>
          <w:spacing w:val="9"/>
          <w:w w:val="109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r</w:t>
      </w:r>
      <w:r>
        <w:rPr>
          <w:spacing w:val="-1"/>
          <w:w w:val="109"/>
          <w:sz w:val="19"/>
          <w:szCs w:val="19"/>
        </w:rPr>
        <w:t>of</w:t>
      </w:r>
      <w:r>
        <w:rPr>
          <w:w w:val="109"/>
          <w:sz w:val="19"/>
          <w:szCs w:val="19"/>
        </w:rPr>
        <w:t>iling</w:t>
      </w:r>
      <w:r>
        <w:rPr>
          <w:spacing w:val="-6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 xml:space="preserve">lts  </w:t>
      </w:r>
      <w:r>
        <w:rPr>
          <w:w w:val="107"/>
          <w:sz w:val="19"/>
          <w:szCs w:val="19"/>
        </w:rPr>
        <w:t>D</w:t>
      </w:r>
      <w:r>
        <w:rPr>
          <w:spacing w:val="-1"/>
          <w:w w:val="107"/>
          <w:sz w:val="19"/>
          <w:szCs w:val="19"/>
        </w:rPr>
        <w:t>o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spacing w:val="3"/>
          <w:w w:val="113"/>
          <w:sz w:val="19"/>
          <w:szCs w:val="19"/>
        </w:rPr>
        <w:t>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w w:val="108"/>
          <w:sz w:val="19"/>
          <w:szCs w:val="19"/>
        </w:rPr>
        <w:t>s</w:t>
      </w:r>
    </w:p>
    <w:p w:rsidR="008A5B6C" w:rsidRDefault="0062629D">
      <w:pPr>
        <w:spacing w:before="52"/>
        <w:ind w:left="118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z w:val="19"/>
          <w:szCs w:val="19"/>
        </w:rPr>
        <w:t xml:space="preserve">   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olutioned</w:t>
      </w:r>
      <w:r>
        <w:rPr>
          <w:spacing w:val="-5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o</w:t>
      </w:r>
      <w:r>
        <w:rPr>
          <w:spacing w:val="1"/>
          <w:w w:val="111"/>
          <w:sz w:val="19"/>
          <w:szCs w:val="19"/>
        </w:rPr>
        <w:t>bu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</w:t>
      </w:r>
      <w:r>
        <w:rPr>
          <w:spacing w:val="6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c</w:t>
      </w:r>
      <w:r>
        <w:rPr>
          <w:spacing w:val="1"/>
          <w:w w:val="111"/>
          <w:sz w:val="19"/>
          <w:szCs w:val="19"/>
        </w:rPr>
        <w:t>u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tom</w:t>
      </w:r>
      <w:r>
        <w:rPr>
          <w:spacing w:val="3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r</w:t>
      </w:r>
      <w:r>
        <w:rPr>
          <w:spacing w:val="-5"/>
          <w:w w:val="11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ggreg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y</w:t>
      </w:r>
      <w:r>
        <w:rPr>
          <w:spacing w:val="2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tem</w:t>
      </w:r>
      <w:r>
        <w:rPr>
          <w:spacing w:val="-5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inco</w:t>
      </w:r>
      <w:r>
        <w:rPr>
          <w:spacing w:val="-1"/>
          <w:w w:val="110"/>
          <w:sz w:val="19"/>
          <w:szCs w:val="19"/>
        </w:rPr>
        <w:t>rp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ting</w:t>
      </w:r>
      <w:r>
        <w:rPr>
          <w:spacing w:val="12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bu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ine</w:t>
      </w:r>
      <w:r>
        <w:rPr>
          <w:spacing w:val="2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 xml:space="preserve">s </w:t>
      </w:r>
      <w:r>
        <w:rPr>
          <w:sz w:val="19"/>
          <w:szCs w:val="19"/>
        </w:rPr>
        <w:t>rul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s</w:t>
      </w:r>
      <w:r>
        <w:rPr>
          <w:spacing w:val="4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0"/>
          <w:sz w:val="19"/>
          <w:szCs w:val="19"/>
        </w:rPr>
        <w:t xml:space="preserve"> </w:t>
      </w:r>
      <w:r>
        <w:rPr>
          <w:spacing w:val="-1"/>
          <w:w w:val="91"/>
          <w:sz w:val="19"/>
          <w:szCs w:val="19"/>
        </w:rPr>
        <w:t>B</w:t>
      </w:r>
      <w:r>
        <w:rPr>
          <w:spacing w:val="1"/>
          <w:w w:val="94"/>
          <w:sz w:val="19"/>
          <w:szCs w:val="19"/>
        </w:rPr>
        <w:t>S</w:t>
      </w:r>
      <w:r>
        <w:rPr>
          <w:spacing w:val="-1"/>
          <w:w w:val="107"/>
          <w:sz w:val="19"/>
          <w:szCs w:val="19"/>
        </w:rPr>
        <w:t>A</w:t>
      </w:r>
      <w:r>
        <w:rPr>
          <w:w w:val="138"/>
          <w:sz w:val="19"/>
          <w:szCs w:val="19"/>
        </w:rPr>
        <w:t>/</w:t>
      </w:r>
      <w:r>
        <w:rPr>
          <w:spacing w:val="-1"/>
          <w:w w:val="138"/>
          <w:sz w:val="19"/>
          <w:szCs w:val="19"/>
        </w:rPr>
        <w:t>A</w:t>
      </w:r>
      <w:r>
        <w:rPr>
          <w:w w:val="106"/>
          <w:sz w:val="19"/>
          <w:szCs w:val="19"/>
        </w:rPr>
        <w:t>M</w:t>
      </w:r>
      <w:r>
        <w:rPr>
          <w:w w:val="99"/>
          <w:sz w:val="19"/>
          <w:szCs w:val="19"/>
        </w:rPr>
        <w:t>L</w:t>
      </w:r>
    </w:p>
    <w:p w:rsidR="008A5B6C" w:rsidRDefault="0062629D">
      <w:pPr>
        <w:spacing w:before="52"/>
        <w:ind w:left="118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z w:val="19"/>
          <w:szCs w:val="19"/>
        </w:rPr>
        <w:t xml:space="preserve">   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olutioned</w:t>
      </w:r>
      <w:r>
        <w:rPr>
          <w:spacing w:val="-5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ged</w:t>
      </w:r>
      <w:r>
        <w:rPr>
          <w:spacing w:val="11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De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elo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ment</w:t>
      </w:r>
      <w:r>
        <w:rPr>
          <w:spacing w:val="-5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r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-1"/>
          <w:w w:val="109"/>
          <w:sz w:val="19"/>
          <w:szCs w:val="19"/>
        </w:rPr>
        <w:t>s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ction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</w:t>
      </w:r>
      <w:r>
        <w:rPr>
          <w:spacing w:val="2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ta</w:t>
      </w:r>
      <w:r>
        <w:rPr>
          <w:spacing w:val="4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r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-1"/>
          <w:w w:val="109"/>
          <w:sz w:val="19"/>
          <w:szCs w:val="19"/>
        </w:rPr>
        <w:t>s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ction</w:t>
      </w:r>
      <w:r>
        <w:rPr>
          <w:spacing w:val="2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Monit</w:t>
      </w:r>
      <w:r>
        <w:rPr>
          <w:spacing w:val="2"/>
          <w:w w:val="109"/>
          <w:sz w:val="19"/>
          <w:szCs w:val="19"/>
        </w:rPr>
        <w:t>o</w:t>
      </w:r>
      <w:r>
        <w:rPr>
          <w:w w:val="109"/>
          <w:sz w:val="19"/>
          <w:szCs w:val="19"/>
        </w:rPr>
        <w:t>ring</w:t>
      </w:r>
      <w:r>
        <w:rPr>
          <w:spacing w:val="14"/>
          <w:w w:val="10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w w:val="91"/>
          <w:sz w:val="19"/>
          <w:szCs w:val="19"/>
        </w:rPr>
        <w:t>B</w:t>
      </w:r>
      <w:r>
        <w:rPr>
          <w:spacing w:val="-1"/>
          <w:w w:val="94"/>
          <w:sz w:val="19"/>
          <w:szCs w:val="19"/>
        </w:rPr>
        <w:t>S</w:t>
      </w:r>
      <w:r>
        <w:rPr>
          <w:spacing w:val="-1"/>
          <w:w w:val="107"/>
          <w:sz w:val="19"/>
          <w:szCs w:val="19"/>
        </w:rPr>
        <w:t>A</w:t>
      </w:r>
      <w:r>
        <w:rPr>
          <w:spacing w:val="2"/>
          <w:w w:val="218"/>
          <w:sz w:val="19"/>
          <w:szCs w:val="19"/>
        </w:rPr>
        <w:t>/</w:t>
      </w:r>
      <w:r>
        <w:rPr>
          <w:spacing w:val="-1"/>
          <w:w w:val="107"/>
          <w:sz w:val="19"/>
          <w:szCs w:val="19"/>
        </w:rPr>
        <w:t>A</w:t>
      </w:r>
      <w:r>
        <w:rPr>
          <w:w w:val="106"/>
          <w:sz w:val="19"/>
          <w:szCs w:val="19"/>
        </w:rPr>
        <w:t>M</w:t>
      </w:r>
      <w:r>
        <w:rPr>
          <w:spacing w:val="-1"/>
          <w:w w:val="99"/>
          <w:sz w:val="19"/>
          <w:szCs w:val="19"/>
        </w:rPr>
        <w:t>L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For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De</w:t>
      </w:r>
      <w:r>
        <w:rPr>
          <w:spacing w:val="-1"/>
          <w:w w:val="111"/>
          <w:sz w:val="19"/>
          <w:szCs w:val="19"/>
        </w:rPr>
        <w:t>p</w:t>
      </w:r>
      <w:r>
        <w:rPr>
          <w:w w:val="110"/>
          <w:sz w:val="19"/>
          <w:szCs w:val="19"/>
        </w:rPr>
        <w:t>loym</w:t>
      </w:r>
      <w:r>
        <w:rPr>
          <w:spacing w:val="1"/>
          <w:w w:val="110"/>
          <w:sz w:val="19"/>
          <w:szCs w:val="19"/>
        </w:rPr>
        <w:t>e</w:t>
      </w:r>
      <w:r>
        <w:rPr>
          <w:w w:val="116"/>
          <w:sz w:val="19"/>
          <w:szCs w:val="19"/>
        </w:rPr>
        <w:t>nt</w:t>
      </w:r>
      <w:r>
        <w:rPr>
          <w:w w:val="99"/>
          <w:sz w:val="19"/>
          <w:szCs w:val="19"/>
        </w:rPr>
        <w:t>,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One</w:t>
      </w:r>
      <w:r>
        <w:rPr>
          <w:spacing w:val="3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ey</w:t>
      </w:r>
      <w:r>
        <w:rPr>
          <w:spacing w:val="17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re</w:t>
      </w:r>
      <w:r>
        <w:rPr>
          <w:spacing w:val="1"/>
          <w:w w:val="111"/>
          <w:sz w:val="19"/>
          <w:szCs w:val="19"/>
        </w:rPr>
        <w:t>s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o</w:t>
      </w:r>
      <w:r>
        <w:rPr>
          <w:spacing w:val="2"/>
          <w:w w:val="111"/>
          <w:sz w:val="19"/>
          <w:szCs w:val="19"/>
        </w:rPr>
        <w:t>n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i</w:t>
      </w:r>
      <w:r>
        <w:rPr>
          <w:spacing w:val="1"/>
          <w:w w:val="111"/>
          <w:sz w:val="19"/>
          <w:szCs w:val="19"/>
        </w:rPr>
        <w:t>b</w:t>
      </w:r>
      <w:r>
        <w:rPr>
          <w:w w:val="111"/>
          <w:sz w:val="19"/>
          <w:szCs w:val="19"/>
        </w:rPr>
        <w:t>le</w:t>
      </w:r>
      <w:r>
        <w:rPr>
          <w:spacing w:val="-8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</w:t>
      </w:r>
      <w:r>
        <w:rPr>
          <w:spacing w:val="2"/>
          <w:w w:val="111"/>
          <w:sz w:val="19"/>
          <w:szCs w:val="19"/>
        </w:rPr>
        <w:t>r</w:t>
      </w:r>
      <w:r>
        <w:rPr>
          <w:spacing w:val="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ons</w:t>
      </w:r>
      <w:r>
        <w:rPr>
          <w:spacing w:val="3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bu</w:t>
      </w:r>
      <w:r>
        <w:rPr>
          <w:w w:val="112"/>
          <w:sz w:val="19"/>
          <w:szCs w:val="19"/>
        </w:rPr>
        <w:t>il</w:t>
      </w:r>
      <w:r>
        <w:rPr>
          <w:spacing w:val="-1"/>
          <w:w w:val="112"/>
          <w:sz w:val="19"/>
          <w:szCs w:val="19"/>
        </w:rPr>
        <w:t>d</w:t>
      </w:r>
      <w:r>
        <w:rPr>
          <w:w w:val="112"/>
          <w:sz w:val="19"/>
          <w:szCs w:val="19"/>
        </w:rPr>
        <w:t>ing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V,</w:t>
      </w:r>
      <w:r>
        <w:rPr>
          <w:spacing w:val="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AT</w:t>
      </w:r>
      <w:r>
        <w:rPr>
          <w:sz w:val="19"/>
          <w:szCs w:val="19"/>
        </w:rPr>
        <w:t>,</w:t>
      </w:r>
      <w:r>
        <w:rPr>
          <w:spacing w:val="2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T</w:t>
      </w:r>
      <w:r>
        <w:rPr>
          <w:spacing w:val="-7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8"/>
          <w:sz w:val="19"/>
          <w:szCs w:val="19"/>
        </w:rPr>
        <w:t xml:space="preserve"> </w:t>
      </w:r>
      <w:r>
        <w:rPr>
          <w:spacing w:val="-1"/>
          <w:w w:val="99"/>
          <w:sz w:val="19"/>
          <w:szCs w:val="19"/>
        </w:rPr>
        <w:t>E</w:t>
      </w:r>
      <w:r>
        <w:rPr>
          <w:w w:val="114"/>
          <w:sz w:val="19"/>
          <w:szCs w:val="19"/>
        </w:rPr>
        <w:t>n</w:t>
      </w:r>
      <w:r>
        <w:rPr>
          <w:spacing w:val="1"/>
          <w:w w:val="114"/>
          <w:sz w:val="19"/>
          <w:szCs w:val="19"/>
        </w:rPr>
        <w:t>v</w:t>
      </w:r>
      <w:r>
        <w:rPr>
          <w:w w:val="110"/>
          <w:sz w:val="19"/>
          <w:szCs w:val="19"/>
        </w:rPr>
        <w:t>ir</w:t>
      </w:r>
      <w:r>
        <w:rPr>
          <w:spacing w:val="-1"/>
          <w:w w:val="110"/>
          <w:sz w:val="19"/>
          <w:szCs w:val="19"/>
        </w:rPr>
        <w:t>o</w:t>
      </w:r>
      <w:r>
        <w:rPr>
          <w:w w:val="114"/>
          <w:sz w:val="19"/>
          <w:szCs w:val="19"/>
        </w:rPr>
        <w:t>nm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5"/>
        <w:ind w:left="82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ing  </w:t>
      </w:r>
      <w:r>
        <w:rPr>
          <w:spacing w:val="1"/>
          <w:w w:val="111"/>
          <w:sz w:val="19"/>
          <w:szCs w:val="19"/>
        </w:rPr>
        <w:t>b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ween</w:t>
      </w:r>
      <w:r>
        <w:rPr>
          <w:spacing w:val="-1"/>
          <w:w w:val="111"/>
          <w:sz w:val="19"/>
          <w:szCs w:val="19"/>
        </w:rPr>
        <w:t xml:space="preserve"> d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elo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ment</w:t>
      </w:r>
      <w:r>
        <w:rPr>
          <w:spacing w:val="14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ms 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 xml:space="preserve">ia 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 xml:space="preserve">&amp; 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t</w:t>
      </w:r>
      <w:r>
        <w:rPr>
          <w:spacing w:val="4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od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ct</w:t>
      </w:r>
      <w:r>
        <w:rPr>
          <w:spacing w:val="5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Ap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lic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</w:t>
      </w:r>
      <w:r>
        <w:rPr>
          <w:spacing w:val="-11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bu</w:t>
      </w:r>
      <w:r>
        <w:rPr>
          <w:sz w:val="19"/>
          <w:szCs w:val="19"/>
        </w:rPr>
        <w:t>il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 xml:space="preserve">, </w:t>
      </w:r>
      <w:r>
        <w:rPr>
          <w:spacing w:val="6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com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li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 xml:space="preserve">nce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q</w:t>
      </w:r>
      <w:r>
        <w:rPr>
          <w:spacing w:val="1"/>
          <w:w w:val="120"/>
          <w:sz w:val="19"/>
          <w:szCs w:val="19"/>
        </w:rPr>
        <w:t>u</w:t>
      </w:r>
      <w:r>
        <w:rPr>
          <w:spacing w:val="1"/>
          <w:w w:val="112"/>
          <w:sz w:val="19"/>
          <w:szCs w:val="19"/>
        </w:rPr>
        <w:t>a</w:t>
      </w:r>
      <w:r>
        <w:rPr>
          <w:w w:val="109"/>
          <w:sz w:val="19"/>
          <w:szCs w:val="19"/>
        </w:rPr>
        <w:t>lit</w:t>
      </w:r>
      <w:r>
        <w:rPr>
          <w:w w:val="107"/>
          <w:sz w:val="19"/>
          <w:szCs w:val="19"/>
        </w:rPr>
        <w:t>y.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er</w:t>
      </w:r>
      <w:r>
        <w:rPr>
          <w:spacing w:val="-1"/>
          <w:w w:val="111"/>
          <w:sz w:val="19"/>
          <w:szCs w:val="19"/>
        </w:rPr>
        <w:t>f</w:t>
      </w:r>
      <w:r>
        <w:rPr>
          <w:w w:val="111"/>
          <w:sz w:val="19"/>
          <w:szCs w:val="19"/>
        </w:rPr>
        <w:t>o</w:t>
      </w:r>
      <w:r>
        <w:rPr>
          <w:spacing w:val="-1"/>
          <w:w w:val="111"/>
          <w:sz w:val="19"/>
          <w:szCs w:val="19"/>
        </w:rPr>
        <w:t>r</w:t>
      </w:r>
      <w:r>
        <w:rPr>
          <w:w w:val="111"/>
          <w:sz w:val="19"/>
          <w:szCs w:val="19"/>
        </w:rPr>
        <w:t>med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z w:val="19"/>
          <w:szCs w:val="19"/>
        </w:rPr>
        <w:t>ock</w:t>
      </w:r>
      <w:r>
        <w:rPr>
          <w:spacing w:val="2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pacing w:val="3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22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im</w:t>
      </w:r>
      <w:r>
        <w:rPr>
          <w:spacing w:val="1"/>
          <w:w w:val="109"/>
          <w:sz w:val="19"/>
          <w:szCs w:val="19"/>
        </w:rPr>
        <w:t>u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tions</w:t>
      </w:r>
      <w:r>
        <w:rPr>
          <w:spacing w:val="1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iden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i</w:t>
      </w:r>
      <w:r>
        <w:rPr>
          <w:spacing w:val="-1"/>
          <w:w w:val="111"/>
          <w:sz w:val="19"/>
          <w:szCs w:val="19"/>
        </w:rPr>
        <w:t>f</w:t>
      </w:r>
      <w:r>
        <w:rPr>
          <w:w w:val="111"/>
          <w:sz w:val="19"/>
          <w:szCs w:val="19"/>
        </w:rPr>
        <w:t>y</w:t>
      </w:r>
      <w:r>
        <w:rPr>
          <w:spacing w:val="-5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1"/>
          <w:sz w:val="19"/>
          <w:szCs w:val="19"/>
        </w:rPr>
        <w:t>ap</w:t>
      </w:r>
      <w:r>
        <w:rPr>
          <w:sz w:val="19"/>
          <w:szCs w:val="19"/>
        </w:rPr>
        <w:t>s</w:t>
      </w:r>
      <w:r>
        <w:rPr>
          <w:spacing w:val="4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ri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ks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3"/>
          <w:sz w:val="19"/>
          <w:szCs w:val="19"/>
        </w:rPr>
        <w:t xml:space="preserve"> </w:t>
      </w:r>
      <w:r>
        <w:rPr>
          <w:b/>
          <w:w w:val="111"/>
          <w:sz w:val="19"/>
          <w:szCs w:val="19"/>
        </w:rPr>
        <w:t>D</w:t>
      </w:r>
      <w:r>
        <w:rPr>
          <w:b/>
          <w:spacing w:val="2"/>
          <w:w w:val="111"/>
          <w:sz w:val="19"/>
          <w:szCs w:val="19"/>
        </w:rPr>
        <w:t>e</w:t>
      </w:r>
      <w:r>
        <w:rPr>
          <w:b/>
          <w:spacing w:val="-1"/>
          <w:w w:val="111"/>
          <w:sz w:val="19"/>
          <w:szCs w:val="19"/>
        </w:rPr>
        <w:t>p</w:t>
      </w:r>
      <w:r>
        <w:rPr>
          <w:b/>
          <w:w w:val="111"/>
          <w:sz w:val="19"/>
          <w:szCs w:val="19"/>
        </w:rPr>
        <w:t>os</w:t>
      </w:r>
      <w:r>
        <w:rPr>
          <w:b/>
          <w:spacing w:val="2"/>
          <w:w w:val="111"/>
          <w:sz w:val="19"/>
          <w:szCs w:val="19"/>
        </w:rPr>
        <w:t>i</w:t>
      </w:r>
      <w:r>
        <w:rPr>
          <w:b/>
          <w:spacing w:val="-1"/>
          <w:w w:val="111"/>
          <w:sz w:val="19"/>
          <w:szCs w:val="19"/>
        </w:rPr>
        <w:t>t</w:t>
      </w:r>
      <w:r>
        <w:rPr>
          <w:b/>
          <w:w w:val="111"/>
          <w:sz w:val="19"/>
          <w:szCs w:val="19"/>
        </w:rPr>
        <w:t>s</w:t>
      </w:r>
      <w:r>
        <w:rPr>
          <w:b/>
          <w:spacing w:val="1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h</w:t>
      </w:r>
      <w:r>
        <w:rPr>
          <w:spacing w:val="3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go</w:t>
      </w:r>
      <w:r>
        <w:rPr>
          <w:spacing w:val="17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li</w:t>
      </w:r>
      <w:r>
        <w:rPr>
          <w:spacing w:val="1"/>
          <w:w w:val="108"/>
          <w:sz w:val="19"/>
          <w:szCs w:val="19"/>
        </w:rPr>
        <w:t>v</w:t>
      </w:r>
      <w:r>
        <w:rPr>
          <w:w w:val="104"/>
          <w:sz w:val="19"/>
          <w:szCs w:val="19"/>
        </w:rPr>
        <w:t>e.</w:t>
      </w:r>
    </w:p>
    <w:p w:rsidR="008A5B6C" w:rsidRDefault="0062629D">
      <w:pPr>
        <w:spacing w:before="52" w:line="297" w:lineRule="auto"/>
        <w:ind w:left="1000" w:right="762" w:hanging="18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R</w:t>
      </w:r>
      <w:r>
        <w:rPr>
          <w:spacing w:val="1"/>
          <w:w w:val="108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sp</w:t>
      </w:r>
      <w:r>
        <w:rPr>
          <w:w w:val="108"/>
          <w:sz w:val="19"/>
          <w:szCs w:val="19"/>
        </w:rPr>
        <w:t>o</w:t>
      </w:r>
      <w:r>
        <w:rPr>
          <w:spacing w:val="2"/>
          <w:w w:val="108"/>
          <w:sz w:val="19"/>
          <w:szCs w:val="19"/>
        </w:rPr>
        <w:t>n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i</w:t>
      </w:r>
      <w:r>
        <w:rPr>
          <w:spacing w:val="1"/>
          <w:w w:val="108"/>
          <w:sz w:val="19"/>
          <w:szCs w:val="19"/>
        </w:rPr>
        <w:t>b</w:t>
      </w:r>
      <w:r>
        <w:rPr>
          <w:w w:val="108"/>
          <w:sz w:val="19"/>
          <w:szCs w:val="19"/>
        </w:rPr>
        <w:t>le</w:t>
      </w:r>
      <w:r>
        <w:rPr>
          <w:spacing w:val="2"/>
          <w:w w:val="10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3"/>
          <w:w w:val="111"/>
          <w:sz w:val="19"/>
          <w:szCs w:val="19"/>
        </w:rPr>
        <w:t>e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</w:t>
      </w:r>
      <w:r>
        <w:rPr>
          <w:spacing w:val="1"/>
          <w:w w:val="111"/>
          <w:sz w:val="19"/>
          <w:szCs w:val="19"/>
        </w:rPr>
        <w:t>ab</w:t>
      </w:r>
      <w:r>
        <w:rPr>
          <w:w w:val="111"/>
          <w:sz w:val="19"/>
          <w:szCs w:val="19"/>
        </w:rPr>
        <w:t>li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hing</w:t>
      </w:r>
      <w:r>
        <w:rPr>
          <w:spacing w:val="-13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tr</w:t>
      </w:r>
      <w:r>
        <w:rPr>
          <w:spacing w:val="-1"/>
          <w:w w:val="111"/>
          <w:sz w:val="19"/>
          <w:szCs w:val="19"/>
        </w:rPr>
        <w:t>o</w:t>
      </w:r>
      <w:r>
        <w:rPr>
          <w:w w:val="111"/>
          <w:sz w:val="19"/>
          <w:szCs w:val="19"/>
        </w:rPr>
        <w:t>ng</w:t>
      </w:r>
      <w:r>
        <w:rPr>
          <w:spacing w:val="1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p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rtne</w:t>
      </w:r>
      <w:r>
        <w:rPr>
          <w:spacing w:val="2"/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h</w:t>
      </w:r>
      <w:r>
        <w:rPr>
          <w:spacing w:val="2"/>
          <w:w w:val="111"/>
          <w:sz w:val="19"/>
          <w:szCs w:val="19"/>
        </w:rPr>
        <w:t>i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s</w:t>
      </w:r>
      <w:r>
        <w:rPr>
          <w:spacing w:val="21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</w:t>
      </w:r>
      <w:r>
        <w:rPr>
          <w:spacing w:val="47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re</w:t>
      </w:r>
      <w:r>
        <w:rPr>
          <w:spacing w:val="2"/>
          <w:w w:val="110"/>
          <w:sz w:val="19"/>
          <w:szCs w:val="19"/>
        </w:rPr>
        <w:t>g</w:t>
      </w:r>
      <w:r>
        <w:rPr>
          <w:w w:val="110"/>
          <w:sz w:val="19"/>
          <w:szCs w:val="19"/>
        </w:rPr>
        <w:t>io</w:t>
      </w:r>
      <w:r>
        <w:rPr>
          <w:spacing w:val="4"/>
          <w:w w:val="110"/>
          <w:sz w:val="19"/>
          <w:szCs w:val="19"/>
        </w:rPr>
        <w:t>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</w:t>
      </w:r>
      <w:r>
        <w:rPr>
          <w:spacing w:val="-4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T</w:t>
      </w:r>
      <w:r>
        <w:rPr>
          <w:spacing w:val="-1"/>
          <w:sz w:val="19"/>
          <w:szCs w:val="19"/>
        </w:rPr>
        <w:t xml:space="preserve"> 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oj</w:t>
      </w:r>
      <w:r>
        <w:rPr>
          <w:sz w:val="19"/>
          <w:szCs w:val="19"/>
        </w:rPr>
        <w:t>ect</w:t>
      </w:r>
      <w:r>
        <w:rPr>
          <w:spacing w:val="45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ger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,</w:t>
      </w:r>
      <w:r>
        <w:rPr>
          <w:spacing w:val="-1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2"/>
          <w:sz w:val="19"/>
          <w:szCs w:val="19"/>
        </w:rPr>
        <w:t>l</w:t>
      </w:r>
      <w:r>
        <w:rPr>
          <w:sz w:val="19"/>
          <w:szCs w:val="19"/>
        </w:rPr>
        <w:t>ob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l</w:t>
      </w:r>
      <w:r>
        <w:rPr>
          <w:spacing w:val="41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technology engine</w:t>
      </w:r>
      <w:r>
        <w:rPr>
          <w:spacing w:val="1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rs</w:t>
      </w:r>
      <w:r>
        <w:rPr>
          <w:spacing w:val="6"/>
          <w:w w:val="109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a</w:t>
      </w:r>
      <w:r>
        <w:rPr>
          <w:w w:val="119"/>
          <w:sz w:val="19"/>
          <w:szCs w:val="19"/>
        </w:rPr>
        <w:t xml:space="preserve">nd </w:t>
      </w:r>
      <w:r>
        <w:rPr>
          <w:spacing w:val="1"/>
          <w:w w:val="111"/>
          <w:sz w:val="19"/>
          <w:szCs w:val="19"/>
        </w:rPr>
        <w:t>bu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ine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s</w:t>
      </w:r>
      <w:r>
        <w:rPr>
          <w:spacing w:val="-6"/>
          <w:w w:val="111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r</w:t>
      </w:r>
      <w:r>
        <w:rPr>
          <w:spacing w:val="2"/>
          <w:w w:val="112"/>
          <w:sz w:val="19"/>
          <w:szCs w:val="19"/>
        </w:rPr>
        <w:t>e</w:t>
      </w:r>
      <w:r>
        <w:rPr>
          <w:spacing w:val="-1"/>
          <w:w w:val="119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2"/>
          <w:w w:val="112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09"/>
          <w:sz w:val="19"/>
          <w:szCs w:val="19"/>
        </w:rPr>
        <w:t>i</w:t>
      </w:r>
      <w:r>
        <w:rPr>
          <w:spacing w:val="1"/>
          <w:w w:val="109"/>
          <w:sz w:val="19"/>
          <w:szCs w:val="19"/>
        </w:rPr>
        <w:t>v</w:t>
      </w:r>
      <w:r>
        <w:rPr>
          <w:w w:val="108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2"/>
        <w:ind w:left="82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pacing w:val="1"/>
          <w:w w:val="113"/>
          <w:sz w:val="19"/>
          <w:szCs w:val="19"/>
        </w:rPr>
        <w:t>P</w:t>
      </w:r>
      <w:r>
        <w:rPr>
          <w:w w:val="113"/>
          <w:sz w:val="19"/>
          <w:szCs w:val="19"/>
        </w:rPr>
        <w:t>re</w:t>
      </w:r>
      <w:r>
        <w:rPr>
          <w:spacing w:val="-1"/>
          <w:w w:val="113"/>
          <w:sz w:val="19"/>
          <w:szCs w:val="19"/>
        </w:rPr>
        <w:t>p</w:t>
      </w:r>
      <w:r>
        <w:rPr>
          <w:spacing w:val="1"/>
          <w:w w:val="113"/>
          <w:sz w:val="19"/>
          <w:szCs w:val="19"/>
        </w:rPr>
        <w:t>a</w:t>
      </w:r>
      <w:r>
        <w:rPr>
          <w:w w:val="113"/>
          <w:sz w:val="19"/>
          <w:szCs w:val="19"/>
        </w:rPr>
        <w:t xml:space="preserve">red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d</w:t>
      </w:r>
      <w:r>
        <w:rPr>
          <w:w w:val="112"/>
          <w:sz w:val="19"/>
          <w:szCs w:val="19"/>
        </w:rPr>
        <w:t>e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loym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nt</w:t>
      </w:r>
      <w:r>
        <w:rPr>
          <w:spacing w:val="4"/>
          <w:w w:val="11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l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1"/>
          <w:sz w:val="19"/>
          <w:szCs w:val="19"/>
        </w:rPr>
        <w:t xml:space="preserve"> b</w:t>
      </w:r>
      <w:r>
        <w:rPr>
          <w:sz w:val="19"/>
          <w:szCs w:val="19"/>
        </w:rPr>
        <w:t>y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li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ing 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  on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ite</w:t>
      </w:r>
      <w:r>
        <w:rPr>
          <w:spacing w:val="47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m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</w:t>
      </w:r>
      <w:r>
        <w:rPr>
          <w:spacing w:val="-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gers.</w:t>
      </w:r>
      <w:r>
        <w:rPr>
          <w:spacing w:val="7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chie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ed</w:t>
      </w:r>
      <w:r>
        <w:rPr>
          <w:spacing w:val="-6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keh</w:t>
      </w:r>
      <w:r>
        <w:rPr>
          <w:spacing w:val="1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l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er</w:t>
      </w:r>
      <w:r>
        <w:rPr>
          <w:spacing w:val="10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bu</w:t>
      </w:r>
      <w:r>
        <w:rPr>
          <w:sz w:val="19"/>
          <w:szCs w:val="19"/>
        </w:rPr>
        <w:t>y</w:t>
      </w:r>
      <w:r>
        <w:rPr>
          <w:spacing w:val="-1"/>
          <w:sz w:val="19"/>
          <w:szCs w:val="19"/>
        </w:rPr>
        <w:t>-</w:t>
      </w:r>
      <w:r>
        <w:rPr>
          <w:sz w:val="19"/>
          <w:szCs w:val="19"/>
        </w:rPr>
        <w:t xml:space="preserve">in 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h</w:t>
      </w:r>
      <w:r>
        <w:rPr>
          <w:spacing w:val="3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e</w:t>
      </w:r>
      <w:r>
        <w:rPr>
          <w:spacing w:val="-1"/>
          <w:sz w:val="19"/>
          <w:szCs w:val="19"/>
        </w:rPr>
        <w:t>-</w:t>
      </w:r>
      <w:r>
        <w:rPr>
          <w:sz w:val="19"/>
          <w:szCs w:val="19"/>
        </w:rPr>
        <w:t xml:space="preserve">1 </w:t>
      </w:r>
      <w:r>
        <w:rPr>
          <w:spacing w:val="8"/>
          <w:sz w:val="19"/>
          <w:szCs w:val="19"/>
        </w:rPr>
        <w:t xml:space="preserve"> </w:t>
      </w:r>
      <w:r>
        <w:rPr>
          <w:spacing w:val="-1"/>
          <w:w w:val="121"/>
          <w:sz w:val="19"/>
          <w:szCs w:val="19"/>
        </w:rPr>
        <w:t>d</w:t>
      </w:r>
      <w:r>
        <w:rPr>
          <w:w w:val="114"/>
          <w:sz w:val="19"/>
          <w:szCs w:val="19"/>
        </w:rPr>
        <w:t>e</w:t>
      </w:r>
      <w:r>
        <w:rPr>
          <w:spacing w:val="-1"/>
          <w:w w:val="114"/>
          <w:sz w:val="19"/>
          <w:szCs w:val="19"/>
        </w:rPr>
        <w:t>p</w:t>
      </w:r>
      <w:r>
        <w:rPr>
          <w:w w:val="110"/>
          <w:sz w:val="19"/>
          <w:szCs w:val="19"/>
        </w:rPr>
        <w:t>loym</w:t>
      </w:r>
      <w:r>
        <w:rPr>
          <w:spacing w:val="1"/>
          <w:w w:val="110"/>
          <w:sz w:val="19"/>
          <w:szCs w:val="19"/>
        </w:rPr>
        <w:t>e</w:t>
      </w:r>
      <w:r>
        <w:rPr>
          <w:spacing w:val="2"/>
          <w:w w:val="116"/>
          <w:sz w:val="19"/>
          <w:szCs w:val="19"/>
        </w:rPr>
        <w:t>n</w:t>
      </w:r>
      <w:r>
        <w:rPr>
          <w:w w:val="117"/>
          <w:sz w:val="19"/>
          <w:szCs w:val="19"/>
        </w:rPr>
        <w:t>t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3" w:line="297" w:lineRule="auto"/>
        <w:ind w:left="1000" w:right="236" w:hanging="18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ed</w:t>
      </w:r>
      <w:r>
        <w:rPr>
          <w:spacing w:val="2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he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loym</w:t>
      </w:r>
      <w:r>
        <w:rPr>
          <w:spacing w:val="1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nt</w:t>
      </w:r>
      <w:r>
        <w:rPr>
          <w:spacing w:val="13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ini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i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e</w:t>
      </w:r>
      <w:r>
        <w:rPr>
          <w:spacing w:val="-10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s</w:t>
      </w:r>
      <w:r>
        <w:rPr>
          <w:spacing w:val="3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pacing w:val="10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c</w:t>
      </w:r>
      <w:r>
        <w:rPr>
          <w:spacing w:val="-1"/>
          <w:w w:val="108"/>
          <w:sz w:val="19"/>
          <w:szCs w:val="19"/>
        </w:rPr>
        <w:t>r</w:t>
      </w:r>
      <w:r>
        <w:rPr>
          <w:spacing w:val="2"/>
          <w:w w:val="108"/>
          <w:sz w:val="19"/>
          <w:szCs w:val="19"/>
        </w:rPr>
        <w:t>o</w:t>
      </w:r>
      <w:r>
        <w:rPr>
          <w:spacing w:val="-1"/>
          <w:w w:val="108"/>
          <w:sz w:val="19"/>
          <w:szCs w:val="19"/>
        </w:rPr>
        <w:t>s</w:t>
      </w:r>
      <w:r>
        <w:rPr>
          <w:spacing w:val="1"/>
          <w:w w:val="108"/>
          <w:sz w:val="19"/>
          <w:szCs w:val="19"/>
        </w:rPr>
        <w:t>s</w:t>
      </w:r>
      <w:r>
        <w:rPr>
          <w:spacing w:val="-1"/>
          <w:w w:val="108"/>
          <w:sz w:val="19"/>
          <w:szCs w:val="19"/>
        </w:rPr>
        <w:t>-f</w:t>
      </w:r>
      <w:r>
        <w:rPr>
          <w:spacing w:val="1"/>
          <w:w w:val="108"/>
          <w:sz w:val="19"/>
          <w:szCs w:val="19"/>
        </w:rPr>
        <w:t>u</w:t>
      </w:r>
      <w:r>
        <w:rPr>
          <w:w w:val="108"/>
          <w:sz w:val="19"/>
          <w:szCs w:val="19"/>
        </w:rPr>
        <w:t>ncti</w:t>
      </w:r>
      <w:r>
        <w:rPr>
          <w:spacing w:val="2"/>
          <w:w w:val="108"/>
          <w:sz w:val="19"/>
          <w:szCs w:val="19"/>
        </w:rPr>
        <w:t>o</w:t>
      </w:r>
      <w:r>
        <w:rPr>
          <w:w w:val="108"/>
          <w:sz w:val="19"/>
          <w:szCs w:val="19"/>
        </w:rPr>
        <w:t>n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l</w:t>
      </w:r>
      <w:r>
        <w:rPr>
          <w:spacing w:val="8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ms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3"/>
          <w:sz w:val="19"/>
          <w:szCs w:val="19"/>
        </w:rPr>
        <w:t>p</w:t>
      </w:r>
      <w:r>
        <w:rPr>
          <w:w w:val="113"/>
          <w:sz w:val="19"/>
          <w:szCs w:val="19"/>
        </w:rPr>
        <w:t>re</w:t>
      </w:r>
      <w:r>
        <w:rPr>
          <w:spacing w:val="-1"/>
          <w:w w:val="113"/>
          <w:sz w:val="19"/>
          <w:szCs w:val="19"/>
        </w:rPr>
        <w:t>p</w:t>
      </w:r>
      <w:r>
        <w:rPr>
          <w:spacing w:val="1"/>
          <w:w w:val="113"/>
          <w:sz w:val="19"/>
          <w:szCs w:val="19"/>
        </w:rPr>
        <w:t>a</w:t>
      </w:r>
      <w:r>
        <w:rPr>
          <w:w w:val="113"/>
          <w:sz w:val="19"/>
          <w:szCs w:val="19"/>
        </w:rPr>
        <w:t>red</w:t>
      </w:r>
      <w:r>
        <w:rPr>
          <w:spacing w:val="12"/>
          <w:w w:val="113"/>
          <w:sz w:val="19"/>
          <w:szCs w:val="19"/>
        </w:rPr>
        <w:t xml:space="preserve"> </w:t>
      </w:r>
      <w:r>
        <w:rPr>
          <w:spacing w:val="-1"/>
          <w:w w:val="113"/>
          <w:sz w:val="19"/>
          <w:szCs w:val="19"/>
        </w:rPr>
        <w:t>f</w:t>
      </w:r>
      <w:r>
        <w:rPr>
          <w:w w:val="113"/>
          <w:sz w:val="19"/>
          <w:szCs w:val="19"/>
        </w:rPr>
        <w:t>o</w:t>
      </w:r>
      <w:r>
        <w:rPr>
          <w:spacing w:val="-1"/>
          <w:w w:val="113"/>
          <w:sz w:val="19"/>
          <w:szCs w:val="19"/>
        </w:rPr>
        <w:t>r</w:t>
      </w:r>
      <w:r>
        <w:rPr>
          <w:w w:val="113"/>
          <w:sz w:val="19"/>
          <w:szCs w:val="19"/>
        </w:rPr>
        <w:t>t</w:t>
      </w:r>
      <w:r>
        <w:rPr>
          <w:spacing w:val="2"/>
          <w:w w:val="113"/>
          <w:sz w:val="19"/>
          <w:szCs w:val="19"/>
        </w:rPr>
        <w:t>n</w:t>
      </w:r>
      <w:r>
        <w:rPr>
          <w:w w:val="113"/>
          <w:sz w:val="19"/>
          <w:szCs w:val="19"/>
        </w:rPr>
        <w:t>ightly</w:t>
      </w:r>
      <w:r>
        <w:rPr>
          <w:spacing w:val="-20"/>
          <w:w w:val="113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re</w:t>
      </w:r>
      <w:r>
        <w:rPr>
          <w:spacing w:val="-1"/>
          <w:w w:val="113"/>
          <w:sz w:val="19"/>
          <w:szCs w:val="19"/>
        </w:rPr>
        <w:t>p</w:t>
      </w:r>
      <w:r>
        <w:rPr>
          <w:w w:val="113"/>
          <w:sz w:val="19"/>
          <w:szCs w:val="19"/>
        </w:rPr>
        <w:t>o</w:t>
      </w:r>
      <w:r>
        <w:rPr>
          <w:spacing w:val="-1"/>
          <w:w w:val="113"/>
          <w:sz w:val="19"/>
          <w:szCs w:val="19"/>
        </w:rPr>
        <w:t>r</w:t>
      </w:r>
      <w:r>
        <w:rPr>
          <w:spacing w:val="3"/>
          <w:w w:val="113"/>
          <w:sz w:val="19"/>
          <w:szCs w:val="19"/>
        </w:rPr>
        <w:t>t</w:t>
      </w:r>
      <w:r>
        <w:rPr>
          <w:w w:val="113"/>
          <w:sz w:val="19"/>
          <w:szCs w:val="19"/>
        </w:rPr>
        <w:t>s</w:t>
      </w:r>
      <w:r>
        <w:rPr>
          <w:spacing w:val="-6"/>
          <w:w w:val="113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o</w:t>
      </w:r>
      <w:r>
        <w:rPr>
          <w:w w:val="111"/>
          <w:sz w:val="19"/>
          <w:szCs w:val="19"/>
        </w:rPr>
        <w:t>gr</w:t>
      </w:r>
      <w:r>
        <w:rPr>
          <w:spacing w:val="2"/>
          <w:w w:val="111"/>
          <w:sz w:val="19"/>
          <w:szCs w:val="19"/>
        </w:rPr>
        <w:t>e</w:t>
      </w:r>
      <w:r>
        <w:rPr>
          <w:spacing w:val="1"/>
          <w:w w:val="108"/>
          <w:sz w:val="19"/>
          <w:szCs w:val="19"/>
        </w:rPr>
        <w:t>s</w:t>
      </w:r>
      <w:r>
        <w:rPr>
          <w:spacing w:val="-1"/>
          <w:w w:val="108"/>
          <w:sz w:val="19"/>
          <w:szCs w:val="19"/>
        </w:rPr>
        <w:t>s</w:t>
      </w:r>
      <w:r>
        <w:rPr>
          <w:w w:val="134"/>
          <w:sz w:val="19"/>
          <w:szCs w:val="19"/>
        </w:rPr>
        <w:t>/ri</w:t>
      </w:r>
      <w:r>
        <w:rPr>
          <w:spacing w:val="-1"/>
          <w:w w:val="134"/>
          <w:sz w:val="19"/>
          <w:szCs w:val="19"/>
        </w:rPr>
        <w:t>s</w:t>
      </w:r>
      <w:r>
        <w:rPr>
          <w:spacing w:val="2"/>
          <w:w w:val="110"/>
          <w:sz w:val="19"/>
          <w:szCs w:val="19"/>
        </w:rPr>
        <w:t>k</w:t>
      </w:r>
      <w:r>
        <w:rPr>
          <w:w w:val="108"/>
          <w:sz w:val="19"/>
          <w:szCs w:val="19"/>
        </w:rPr>
        <w:t xml:space="preserve">s </w:t>
      </w:r>
      <w:r>
        <w:rPr>
          <w:w w:val="115"/>
          <w:sz w:val="19"/>
          <w:szCs w:val="19"/>
        </w:rPr>
        <w:t>i</w:t>
      </w:r>
      <w:r>
        <w:rPr>
          <w:spacing w:val="-1"/>
          <w:w w:val="115"/>
          <w:sz w:val="19"/>
          <w:szCs w:val="19"/>
        </w:rPr>
        <w:t>d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w w:val="102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f</w:t>
      </w:r>
      <w:r>
        <w:rPr>
          <w:w w:val="110"/>
          <w:sz w:val="19"/>
          <w:szCs w:val="19"/>
        </w:rPr>
        <w:t>ied.</w:t>
      </w:r>
    </w:p>
    <w:p w:rsidR="008A5B6C" w:rsidRDefault="0062629D">
      <w:pPr>
        <w:spacing w:before="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ource 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P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16"/>
          <w:sz w:val="19"/>
          <w:szCs w:val="19"/>
        </w:rPr>
        <w:t>n</w:t>
      </w:r>
    </w:p>
    <w:p w:rsidR="008A5B6C" w:rsidRDefault="0062629D">
      <w:pPr>
        <w:spacing w:before="55"/>
        <w:ind w:left="82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oj</w:t>
      </w:r>
      <w:r>
        <w:rPr>
          <w:sz w:val="19"/>
          <w:szCs w:val="19"/>
        </w:rPr>
        <w:t>ect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w w:val="113"/>
          <w:sz w:val="19"/>
          <w:szCs w:val="19"/>
        </w:rPr>
        <w:t>p</w:t>
      </w:r>
      <w:r>
        <w:rPr>
          <w:w w:val="113"/>
          <w:sz w:val="19"/>
          <w:szCs w:val="19"/>
        </w:rPr>
        <w:t>l</w:t>
      </w:r>
      <w:r>
        <w:rPr>
          <w:spacing w:val="1"/>
          <w:w w:val="113"/>
          <w:sz w:val="19"/>
          <w:szCs w:val="19"/>
        </w:rPr>
        <w:t>a</w:t>
      </w:r>
      <w:r>
        <w:rPr>
          <w:w w:val="113"/>
          <w:sz w:val="19"/>
          <w:szCs w:val="19"/>
        </w:rPr>
        <w:t>nning</w:t>
      </w:r>
      <w:r>
        <w:rPr>
          <w:spacing w:val="-5"/>
          <w:w w:val="113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iden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i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y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spacing w:val="2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ource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ava</w:t>
      </w:r>
      <w:r>
        <w:rPr>
          <w:w w:val="110"/>
          <w:sz w:val="19"/>
          <w:szCs w:val="19"/>
        </w:rPr>
        <w:t>il</w:t>
      </w:r>
      <w:r>
        <w:rPr>
          <w:spacing w:val="1"/>
          <w:w w:val="110"/>
          <w:sz w:val="19"/>
          <w:szCs w:val="19"/>
        </w:rPr>
        <w:t>ab</w:t>
      </w:r>
      <w:r>
        <w:rPr>
          <w:w w:val="110"/>
          <w:sz w:val="19"/>
          <w:szCs w:val="19"/>
        </w:rPr>
        <w:t>ili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y</w:t>
      </w:r>
      <w:r>
        <w:rPr>
          <w:spacing w:val="-10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lloc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tion</w:t>
      </w:r>
      <w:r>
        <w:rPr>
          <w:spacing w:val="2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oj</w:t>
      </w:r>
      <w:r>
        <w:rPr>
          <w:sz w:val="19"/>
          <w:szCs w:val="19"/>
        </w:rPr>
        <w:t>ect</w:t>
      </w:r>
      <w:r>
        <w:rPr>
          <w:spacing w:val="45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le</w:t>
      </w:r>
      <w:r>
        <w:rPr>
          <w:spacing w:val="1"/>
          <w:w w:val="109"/>
          <w:sz w:val="19"/>
          <w:szCs w:val="19"/>
        </w:rPr>
        <w:t>v</w:t>
      </w:r>
      <w:r>
        <w:rPr>
          <w:w w:val="104"/>
          <w:sz w:val="19"/>
          <w:szCs w:val="19"/>
        </w:rPr>
        <w:t>el.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</w:t>
      </w:r>
      <w:r>
        <w:rPr>
          <w:spacing w:val="-18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I</w:t>
      </w:r>
      <w:r>
        <w:rPr>
          <w:w w:val="111"/>
          <w:sz w:val="19"/>
          <w:szCs w:val="19"/>
        </w:rPr>
        <w:t>m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en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ed</w:t>
      </w:r>
      <w:r>
        <w:rPr>
          <w:spacing w:val="8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tr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tegies</w:t>
      </w:r>
      <w:r>
        <w:rPr>
          <w:spacing w:val="-7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ource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h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ring,</w:t>
      </w:r>
      <w:r>
        <w:rPr>
          <w:spacing w:val="5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2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ource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spacing w:val="2"/>
          <w:w w:val="108"/>
          <w:sz w:val="19"/>
          <w:szCs w:val="19"/>
        </w:rPr>
        <w:t>o</w:t>
      </w:r>
      <w:r>
        <w:rPr>
          <w:w w:val="110"/>
          <w:sz w:val="19"/>
          <w:szCs w:val="19"/>
        </w:rPr>
        <w:t>olin</w:t>
      </w:r>
      <w:r>
        <w:rPr>
          <w:spacing w:val="3"/>
          <w:w w:val="110"/>
          <w:sz w:val="19"/>
          <w:szCs w:val="19"/>
        </w:rPr>
        <w:t>g</w:t>
      </w:r>
      <w:r>
        <w:rPr>
          <w:w w:val="99"/>
          <w:sz w:val="19"/>
          <w:szCs w:val="19"/>
        </w:rPr>
        <w:t>.</w:t>
      </w:r>
    </w:p>
    <w:p w:rsidR="008A5B6C" w:rsidRDefault="008A5B6C">
      <w:pPr>
        <w:spacing w:before="8" w:line="140" w:lineRule="exact"/>
        <w:rPr>
          <w:sz w:val="15"/>
          <w:szCs w:val="15"/>
        </w:rPr>
      </w:pPr>
    </w:p>
    <w:p w:rsidR="008A5B6C" w:rsidRDefault="008A5B6C">
      <w:pPr>
        <w:spacing w:line="200" w:lineRule="exact"/>
      </w:pPr>
    </w:p>
    <w:p w:rsidR="008A5B6C" w:rsidRDefault="00246A90">
      <w:pPr>
        <w:ind w:left="63" w:right="744"/>
        <w:jc w:val="center"/>
        <w:rPr>
          <w:sz w:val="22"/>
          <w:szCs w:val="22"/>
        </w:rPr>
      </w:pPr>
      <w:r w:rsidRPr="00246A90">
        <w:pict>
          <v:group id="_x0000_s1038" style="position:absolute;left:0;text-align:left;margin-left:25.55pt;margin-top:16.25pt;width:570pt;height:0;z-index:-251657216;mso-position-horizontal-relative:page" coordorigin="511,325" coordsize="11400,0">
            <v:shape id="_x0000_s1039" style="position:absolute;left:511;top:325;width:11400;height:0" coordorigin="511,325" coordsize="11400,0" path="m511,325r11400,e" filled="f" strokeweight=".34pt">
              <v:path arrowok="t"/>
            </v:shape>
            <w10:wrap anchorx="page"/>
          </v:group>
        </w:pict>
      </w:r>
      <w:r w:rsidR="0062629D">
        <w:rPr>
          <w:b/>
          <w:w w:val="97"/>
          <w:sz w:val="22"/>
          <w:szCs w:val="22"/>
        </w:rPr>
        <w:t>P</w:t>
      </w:r>
      <w:r w:rsidR="0062629D">
        <w:rPr>
          <w:b/>
          <w:spacing w:val="-2"/>
          <w:w w:val="97"/>
          <w:sz w:val="22"/>
          <w:szCs w:val="22"/>
        </w:rPr>
        <w:t>R</w:t>
      </w:r>
      <w:r w:rsidR="0062629D">
        <w:rPr>
          <w:b/>
          <w:spacing w:val="1"/>
          <w:w w:val="97"/>
          <w:sz w:val="22"/>
          <w:szCs w:val="22"/>
        </w:rPr>
        <w:t>O</w:t>
      </w:r>
      <w:r w:rsidR="0062629D">
        <w:rPr>
          <w:b/>
          <w:w w:val="97"/>
          <w:sz w:val="22"/>
          <w:szCs w:val="22"/>
        </w:rPr>
        <w:t>JE</w:t>
      </w:r>
      <w:r w:rsidR="0062629D">
        <w:rPr>
          <w:b/>
          <w:spacing w:val="-1"/>
          <w:w w:val="97"/>
          <w:sz w:val="22"/>
          <w:szCs w:val="22"/>
        </w:rPr>
        <w:t>C</w:t>
      </w:r>
      <w:r w:rsidR="0062629D">
        <w:rPr>
          <w:b/>
          <w:w w:val="97"/>
          <w:sz w:val="22"/>
          <w:szCs w:val="22"/>
        </w:rPr>
        <w:t>T</w:t>
      </w:r>
      <w:r w:rsidR="0062629D">
        <w:rPr>
          <w:b/>
          <w:spacing w:val="-2"/>
          <w:w w:val="97"/>
          <w:sz w:val="22"/>
          <w:szCs w:val="22"/>
        </w:rPr>
        <w:t xml:space="preserve"> </w:t>
      </w:r>
      <w:r w:rsidR="0062629D">
        <w:rPr>
          <w:b/>
          <w:spacing w:val="-2"/>
          <w:sz w:val="22"/>
          <w:szCs w:val="22"/>
        </w:rPr>
        <w:t>M</w:t>
      </w:r>
      <w:r w:rsidR="0062629D">
        <w:rPr>
          <w:b/>
          <w:spacing w:val="1"/>
          <w:sz w:val="22"/>
          <w:szCs w:val="22"/>
        </w:rPr>
        <w:t>A</w:t>
      </w:r>
      <w:r w:rsidR="0062629D">
        <w:rPr>
          <w:b/>
          <w:spacing w:val="-2"/>
          <w:sz w:val="22"/>
          <w:szCs w:val="22"/>
        </w:rPr>
        <w:t>N</w:t>
      </w:r>
      <w:r w:rsidR="0062629D">
        <w:rPr>
          <w:b/>
          <w:spacing w:val="-1"/>
          <w:sz w:val="22"/>
          <w:szCs w:val="22"/>
        </w:rPr>
        <w:t>A</w:t>
      </w:r>
      <w:r w:rsidR="0062629D">
        <w:rPr>
          <w:b/>
          <w:spacing w:val="1"/>
          <w:sz w:val="22"/>
          <w:szCs w:val="22"/>
        </w:rPr>
        <w:t>G</w:t>
      </w:r>
      <w:r w:rsidR="0062629D">
        <w:rPr>
          <w:b/>
          <w:sz w:val="22"/>
          <w:szCs w:val="22"/>
        </w:rPr>
        <w:t xml:space="preserve">ER                        </w:t>
      </w:r>
      <w:r w:rsidR="0062629D">
        <w:rPr>
          <w:b/>
          <w:spacing w:val="15"/>
          <w:sz w:val="22"/>
          <w:szCs w:val="22"/>
        </w:rPr>
        <w:t xml:space="preserve"> </w:t>
      </w:r>
      <w:r w:rsidR="0062629D">
        <w:rPr>
          <w:b/>
          <w:spacing w:val="-1"/>
          <w:sz w:val="22"/>
          <w:szCs w:val="22"/>
        </w:rPr>
        <w:t>B</w:t>
      </w:r>
      <w:r w:rsidR="0062629D">
        <w:rPr>
          <w:b/>
          <w:spacing w:val="-1"/>
          <w:sz w:val="18"/>
          <w:szCs w:val="18"/>
        </w:rPr>
        <w:t>AN</w:t>
      </w:r>
      <w:r w:rsidR="0062629D">
        <w:rPr>
          <w:b/>
          <w:sz w:val="18"/>
          <w:szCs w:val="18"/>
        </w:rPr>
        <w:t>K</w:t>
      </w:r>
      <w:r w:rsidR="0062629D">
        <w:rPr>
          <w:b/>
          <w:spacing w:val="28"/>
          <w:sz w:val="18"/>
          <w:szCs w:val="18"/>
        </w:rPr>
        <w:t xml:space="preserve"> </w:t>
      </w:r>
      <w:r w:rsidR="0062629D">
        <w:rPr>
          <w:b/>
          <w:spacing w:val="2"/>
          <w:sz w:val="18"/>
          <w:szCs w:val="18"/>
        </w:rPr>
        <w:t>I</w:t>
      </w:r>
      <w:r w:rsidR="0062629D">
        <w:rPr>
          <w:b/>
          <w:sz w:val="18"/>
          <w:szCs w:val="18"/>
        </w:rPr>
        <w:t>N</w:t>
      </w:r>
      <w:r w:rsidR="0062629D">
        <w:rPr>
          <w:b/>
          <w:spacing w:val="18"/>
          <w:sz w:val="18"/>
          <w:szCs w:val="18"/>
        </w:rPr>
        <w:t xml:space="preserve"> </w:t>
      </w:r>
      <w:r w:rsidR="0062629D">
        <w:rPr>
          <w:b/>
          <w:sz w:val="18"/>
          <w:szCs w:val="18"/>
        </w:rPr>
        <w:t>A</w:t>
      </w:r>
      <w:r w:rsidR="0062629D">
        <w:rPr>
          <w:b/>
          <w:spacing w:val="9"/>
          <w:sz w:val="18"/>
          <w:szCs w:val="18"/>
        </w:rPr>
        <w:t xml:space="preserve"> </w:t>
      </w:r>
      <w:r w:rsidR="0062629D">
        <w:rPr>
          <w:b/>
          <w:spacing w:val="-1"/>
          <w:sz w:val="22"/>
          <w:szCs w:val="22"/>
        </w:rPr>
        <w:t>B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z w:val="18"/>
          <w:szCs w:val="18"/>
        </w:rPr>
        <w:t>X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I</w:t>
      </w:r>
      <w:r w:rsidR="0062629D">
        <w:rPr>
          <w:b/>
          <w:spacing w:val="-1"/>
          <w:sz w:val="18"/>
          <w:szCs w:val="18"/>
        </w:rPr>
        <w:t>N</w:t>
      </w:r>
      <w:r w:rsidR="0062629D">
        <w:rPr>
          <w:b/>
          <w:sz w:val="18"/>
          <w:szCs w:val="18"/>
        </w:rPr>
        <w:t>TE</w:t>
      </w:r>
      <w:r w:rsidR="0062629D">
        <w:rPr>
          <w:b/>
          <w:spacing w:val="2"/>
          <w:sz w:val="18"/>
          <w:szCs w:val="18"/>
        </w:rPr>
        <w:t>R</w:t>
      </w:r>
      <w:r w:rsidR="0062629D">
        <w:rPr>
          <w:b/>
          <w:spacing w:val="1"/>
          <w:sz w:val="18"/>
          <w:szCs w:val="18"/>
        </w:rPr>
        <w:t>N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 xml:space="preserve">L                                                      </w:t>
      </w:r>
      <w:r w:rsidR="0062629D">
        <w:rPr>
          <w:b/>
          <w:spacing w:val="7"/>
          <w:sz w:val="18"/>
          <w:szCs w:val="18"/>
        </w:rPr>
        <w:t xml:space="preserve"> </w:t>
      </w:r>
      <w:r w:rsidR="0062629D">
        <w:rPr>
          <w:b/>
          <w:spacing w:val="1"/>
          <w:w w:val="78"/>
          <w:sz w:val="22"/>
          <w:szCs w:val="22"/>
        </w:rPr>
        <w:t>J</w:t>
      </w:r>
      <w:r w:rsidR="0062629D">
        <w:rPr>
          <w:b/>
          <w:spacing w:val="-1"/>
          <w:w w:val="111"/>
          <w:sz w:val="18"/>
          <w:szCs w:val="18"/>
        </w:rPr>
        <w:t>U</w:t>
      </w:r>
      <w:r w:rsidR="0062629D">
        <w:rPr>
          <w:b/>
          <w:w w:val="111"/>
          <w:sz w:val="18"/>
          <w:szCs w:val="18"/>
        </w:rPr>
        <w:t>N</w:t>
      </w:r>
      <w:r w:rsidR="0062629D">
        <w:rPr>
          <w:b/>
          <w:spacing w:val="-1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2010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R</w:t>
      </w:r>
      <w:r w:rsidR="0062629D">
        <w:rPr>
          <w:b/>
          <w:spacing w:val="22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</w:t>
      </w:r>
      <w:r w:rsidR="0062629D">
        <w:rPr>
          <w:b/>
          <w:spacing w:val="-2"/>
          <w:sz w:val="22"/>
          <w:szCs w:val="22"/>
        </w:rPr>
        <w:t>0</w:t>
      </w:r>
      <w:r w:rsidR="0062629D">
        <w:rPr>
          <w:b/>
          <w:sz w:val="22"/>
          <w:szCs w:val="22"/>
        </w:rPr>
        <w:t>11</w:t>
      </w:r>
    </w:p>
    <w:p w:rsidR="008A5B6C" w:rsidRDefault="008A5B6C">
      <w:pPr>
        <w:spacing w:before="2" w:line="160" w:lineRule="exact"/>
        <w:rPr>
          <w:sz w:val="17"/>
          <w:szCs w:val="17"/>
        </w:rPr>
      </w:pPr>
    </w:p>
    <w:p w:rsidR="008A5B6C" w:rsidRDefault="0062629D">
      <w:pPr>
        <w:spacing w:before="28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er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med</w:t>
      </w:r>
      <w:r>
        <w:rPr>
          <w:spacing w:val="6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eq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irem</w:t>
      </w:r>
      <w:r>
        <w:rPr>
          <w:spacing w:val="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nts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G</w:t>
      </w:r>
      <w:r>
        <w:rPr>
          <w:spacing w:val="3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thering, D</w:t>
      </w:r>
      <w:r>
        <w:rPr>
          <w:spacing w:val="-1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men</w:t>
      </w:r>
      <w:r>
        <w:rPr>
          <w:spacing w:val="1"/>
          <w:w w:val="110"/>
          <w:sz w:val="19"/>
          <w:szCs w:val="19"/>
        </w:rPr>
        <w:t>ta</w:t>
      </w:r>
      <w:r>
        <w:rPr>
          <w:w w:val="110"/>
          <w:sz w:val="19"/>
          <w:szCs w:val="19"/>
        </w:rPr>
        <w:t>tion,</w:t>
      </w:r>
      <w:r>
        <w:rPr>
          <w:spacing w:val="3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pacing w:val="-2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40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ly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is</w:t>
      </w:r>
      <w:r>
        <w:rPr>
          <w:spacing w:val="-4"/>
          <w:w w:val="10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x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c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ti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 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2"/>
          <w:w w:val="112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ions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w w:val="107"/>
          <w:sz w:val="19"/>
          <w:szCs w:val="19"/>
        </w:rPr>
        <w:t>A</w:t>
      </w:r>
      <w:r>
        <w:rPr>
          <w:w w:val="111"/>
          <w:sz w:val="19"/>
          <w:szCs w:val="19"/>
        </w:rPr>
        <w:t>ncho</w:t>
      </w:r>
      <w:r>
        <w:rPr>
          <w:spacing w:val="-1"/>
          <w:w w:val="111"/>
          <w:sz w:val="19"/>
          <w:szCs w:val="19"/>
        </w:rPr>
        <w:t>r</w:t>
      </w:r>
      <w:r>
        <w:rPr>
          <w:spacing w:val="2"/>
          <w:w w:val="218"/>
          <w:sz w:val="19"/>
          <w:szCs w:val="19"/>
        </w:rPr>
        <w:t>/</w:t>
      </w:r>
      <w:r>
        <w:rPr>
          <w:spacing w:val="-1"/>
          <w:w w:val="94"/>
          <w:sz w:val="19"/>
          <w:szCs w:val="19"/>
        </w:rPr>
        <w:t>S</w:t>
      </w:r>
      <w:r>
        <w:rPr>
          <w:spacing w:val="1"/>
          <w:w w:val="108"/>
          <w:sz w:val="19"/>
          <w:szCs w:val="19"/>
        </w:rPr>
        <w:t>P</w:t>
      </w:r>
      <w:r>
        <w:rPr>
          <w:w w:val="107"/>
          <w:sz w:val="19"/>
          <w:szCs w:val="19"/>
        </w:rPr>
        <w:t>OC</w:t>
      </w:r>
      <w:r>
        <w:rPr>
          <w:sz w:val="19"/>
          <w:szCs w:val="19"/>
        </w:rPr>
        <w:t xml:space="preserve"> f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1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De</w:t>
      </w:r>
      <w:r>
        <w:rPr>
          <w:spacing w:val="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o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</w:t>
      </w:r>
      <w:r>
        <w:rPr>
          <w:spacing w:val="3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 xml:space="preserve">s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nch</w:t>
      </w:r>
      <w:r>
        <w:rPr>
          <w:spacing w:val="4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O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er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tions</w:t>
      </w:r>
      <w:r>
        <w:rPr>
          <w:spacing w:val="3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5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er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ion</w:t>
      </w:r>
      <w:r>
        <w:rPr>
          <w:spacing w:val="-1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10</w:t>
      </w:r>
      <w:r>
        <w:rPr>
          <w:sz w:val="19"/>
          <w:szCs w:val="19"/>
        </w:rPr>
        <w:t>.4</w:t>
      </w:r>
    </w:p>
    <w:p w:rsidR="008A5B6C" w:rsidRDefault="0062629D">
      <w:pPr>
        <w:spacing w:before="19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>p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r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tion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ce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 xml:space="preserve">s 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d</w:t>
      </w:r>
      <w:r>
        <w:rPr>
          <w:w w:val="112"/>
          <w:sz w:val="19"/>
          <w:szCs w:val="19"/>
        </w:rPr>
        <w:t>oc</w:t>
      </w:r>
      <w:r>
        <w:rPr>
          <w:spacing w:val="3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men</w:t>
      </w:r>
      <w:r>
        <w:rPr>
          <w:spacing w:val="1"/>
          <w:w w:val="112"/>
          <w:sz w:val="19"/>
          <w:szCs w:val="19"/>
        </w:rPr>
        <w:t>t</w:t>
      </w:r>
      <w:r>
        <w:rPr>
          <w:w w:val="112"/>
          <w:sz w:val="19"/>
          <w:szCs w:val="19"/>
        </w:rPr>
        <w:t>s</w:t>
      </w:r>
      <w:r>
        <w:rPr>
          <w:spacing w:val="-3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ed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5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re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iew</w:t>
      </w:r>
      <w:r>
        <w:rPr>
          <w:spacing w:val="4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i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us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ions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h </w:t>
      </w:r>
      <w:r>
        <w:rPr>
          <w:spacing w:val="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rket</w:t>
      </w:r>
      <w:r>
        <w:rPr>
          <w:spacing w:val="2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x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ert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>p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 xml:space="preserve">ring </w:t>
      </w:r>
      <w:r>
        <w:rPr>
          <w:spacing w:val="1"/>
          <w:sz w:val="19"/>
          <w:szCs w:val="19"/>
        </w:rPr>
        <w:t>Ma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ter </w:t>
      </w:r>
      <w:r>
        <w:rPr>
          <w:spacing w:val="5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req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irem</w:t>
      </w:r>
      <w:r>
        <w:rPr>
          <w:spacing w:val="3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nt</w:t>
      </w:r>
      <w:r>
        <w:rPr>
          <w:spacing w:val="-1"/>
          <w:w w:val="112"/>
          <w:sz w:val="19"/>
          <w:szCs w:val="19"/>
        </w:rPr>
        <w:t xml:space="preserve"> d</w:t>
      </w:r>
      <w:r>
        <w:rPr>
          <w:w w:val="112"/>
          <w:sz w:val="19"/>
          <w:szCs w:val="19"/>
        </w:rPr>
        <w:t>ocu</w:t>
      </w:r>
      <w:r>
        <w:rPr>
          <w:spacing w:val="1"/>
          <w:w w:val="112"/>
          <w:sz w:val="19"/>
          <w:szCs w:val="19"/>
        </w:rPr>
        <w:t>m</w:t>
      </w:r>
      <w:r>
        <w:rPr>
          <w:w w:val="112"/>
          <w:sz w:val="19"/>
          <w:szCs w:val="19"/>
        </w:rPr>
        <w:t>en</w:t>
      </w:r>
      <w:r>
        <w:rPr>
          <w:spacing w:val="1"/>
          <w:w w:val="112"/>
          <w:sz w:val="19"/>
          <w:szCs w:val="19"/>
        </w:rPr>
        <w:t>t</w:t>
      </w:r>
      <w:r>
        <w:rPr>
          <w:w w:val="112"/>
          <w:sz w:val="19"/>
          <w:szCs w:val="19"/>
        </w:rPr>
        <w:t>s</w:t>
      </w:r>
      <w:r>
        <w:rPr>
          <w:spacing w:val="-3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ed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2"/>
          <w:sz w:val="19"/>
          <w:szCs w:val="19"/>
        </w:rPr>
        <w:t>c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s </w:t>
      </w:r>
      <w:r>
        <w:rPr>
          <w:spacing w:val="6"/>
          <w:sz w:val="19"/>
          <w:szCs w:val="19"/>
        </w:rPr>
        <w:t xml:space="preserve"> </w:t>
      </w:r>
      <w:r>
        <w:rPr>
          <w:spacing w:val="-1"/>
          <w:w w:val="121"/>
          <w:sz w:val="19"/>
          <w:szCs w:val="19"/>
        </w:rPr>
        <w:t>d</w:t>
      </w:r>
      <w:r>
        <w:rPr>
          <w:spacing w:val="2"/>
          <w:w w:val="108"/>
          <w:sz w:val="19"/>
          <w:szCs w:val="19"/>
        </w:rPr>
        <w:t>o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w w:val="113"/>
          <w:sz w:val="19"/>
          <w:szCs w:val="19"/>
        </w:rPr>
        <w:t>men</w:t>
      </w:r>
      <w:r>
        <w:rPr>
          <w:spacing w:val="1"/>
          <w:w w:val="113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2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spacing w:val="-1"/>
          <w:w w:val="112"/>
          <w:sz w:val="19"/>
          <w:szCs w:val="19"/>
        </w:rPr>
        <w:t>pp</w:t>
      </w:r>
      <w:r>
        <w:rPr>
          <w:w w:val="112"/>
          <w:sz w:val="19"/>
          <w:szCs w:val="19"/>
        </w:rPr>
        <w:t>ing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spacing w:val="-1"/>
          <w:w w:val="112"/>
          <w:sz w:val="19"/>
          <w:szCs w:val="19"/>
        </w:rPr>
        <w:t>s</w:t>
      </w:r>
      <w:r>
        <w:rPr>
          <w:w w:val="112"/>
          <w:sz w:val="19"/>
          <w:szCs w:val="19"/>
        </w:rPr>
        <w:t>ter</w:t>
      </w:r>
      <w:r>
        <w:rPr>
          <w:spacing w:val="-5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req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ir</w:t>
      </w:r>
      <w:r>
        <w:rPr>
          <w:spacing w:val="2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men</w:t>
      </w:r>
      <w:r>
        <w:rPr>
          <w:spacing w:val="1"/>
          <w:w w:val="112"/>
          <w:sz w:val="19"/>
          <w:szCs w:val="19"/>
        </w:rPr>
        <w:t>t</w:t>
      </w:r>
      <w:r>
        <w:rPr>
          <w:w w:val="112"/>
          <w:sz w:val="19"/>
          <w:szCs w:val="19"/>
        </w:rPr>
        <w:t>s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f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nction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lity</w:t>
      </w:r>
      <w:r>
        <w:rPr>
          <w:spacing w:val="2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in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li</w:t>
      </w:r>
      <w:r>
        <w:rPr>
          <w:spacing w:val="1"/>
          <w:w w:val="110"/>
          <w:sz w:val="19"/>
          <w:szCs w:val="19"/>
        </w:rPr>
        <w:t>z</w:t>
      </w:r>
      <w:r>
        <w:rPr>
          <w:w w:val="110"/>
          <w:sz w:val="19"/>
          <w:szCs w:val="19"/>
        </w:rPr>
        <w:t>ing</w:t>
      </w:r>
      <w:r>
        <w:rPr>
          <w:spacing w:val="-8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</w:t>
      </w:r>
      <w:r>
        <w:rPr>
          <w:spacing w:val="-1"/>
          <w:w w:val="110"/>
          <w:sz w:val="19"/>
          <w:szCs w:val="19"/>
        </w:rPr>
        <w:t>pp</w:t>
      </w:r>
      <w:r>
        <w:rPr>
          <w:w w:val="110"/>
          <w:sz w:val="19"/>
          <w:szCs w:val="19"/>
        </w:rPr>
        <w:t>r</w:t>
      </w:r>
      <w:r>
        <w:rPr>
          <w:spacing w:val="-1"/>
          <w:w w:val="110"/>
          <w:sz w:val="19"/>
          <w:szCs w:val="19"/>
        </w:rPr>
        <w:t>o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ches</w:t>
      </w:r>
      <w:r>
        <w:rPr>
          <w:spacing w:val="11"/>
          <w:w w:val="11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spacing w:val="-1"/>
          <w:w w:val="108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omi</w:t>
      </w:r>
      <w:r>
        <w:rPr>
          <w:spacing w:val="1"/>
          <w:w w:val="110"/>
          <w:sz w:val="19"/>
          <w:szCs w:val="19"/>
        </w:rPr>
        <w:t>z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</w:t>
      </w:r>
      <w:r>
        <w:rPr>
          <w:spacing w:val="-1"/>
          <w:w w:val="110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9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d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w w:val="102"/>
          <w:sz w:val="19"/>
          <w:szCs w:val="19"/>
        </w:rPr>
        <w:t>25+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2"/>
          <w:sz w:val="19"/>
          <w:szCs w:val="19"/>
        </w:rPr>
        <w:t>Con</w:t>
      </w:r>
      <w:r>
        <w:rPr>
          <w:spacing w:val="-1"/>
          <w:w w:val="112"/>
          <w:sz w:val="19"/>
          <w:szCs w:val="19"/>
        </w:rPr>
        <w:t>d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ct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d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c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s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ev</w:t>
      </w:r>
      <w:r>
        <w:rPr>
          <w:sz w:val="19"/>
          <w:szCs w:val="19"/>
        </w:rPr>
        <w:t>ie</w:t>
      </w:r>
      <w:r>
        <w:rPr>
          <w:spacing w:val="2"/>
          <w:sz w:val="19"/>
          <w:szCs w:val="19"/>
        </w:rPr>
        <w:t>w</w:t>
      </w:r>
      <w:r>
        <w:rPr>
          <w:sz w:val="19"/>
          <w:szCs w:val="19"/>
        </w:rPr>
        <w:t xml:space="preserve">s 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o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o</w:t>
      </w:r>
      <w:r>
        <w:rPr>
          <w:spacing w:val="-1"/>
          <w:w w:val="111"/>
          <w:sz w:val="19"/>
          <w:szCs w:val="19"/>
        </w:rPr>
        <w:t>s</w:t>
      </w:r>
      <w:r>
        <w:rPr>
          <w:spacing w:val="3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d</w:t>
      </w:r>
      <w:r>
        <w:rPr>
          <w:spacing w:val="13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ch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nges</w:t>
      </w:r>
      <w:r>
        <w:rPr>
          <w:spacing w:val="-14"/>
          <w:w w:val="11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17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spacing w:val="2"/>
          <w:w w:val="118"/>
          <w:sz w:val="19"/>
          <w:szCs w:val="19"/>
        </w:rPr>
        <w:t>r</w:t>
      </w:r>
      <w:r>
        <w:rPr>
          <w:spacing w:val="2"/>
          <w:w w:val="108"/>
          <w:sz w:val="19"/>
          <w:szCs w:val="19"/>
        </w:rPr>
        <w:t>o</w:t>
      </w:r>
      <w:r>
        <w:rPr>
          <w:w w:val="105"/>
          <w:sz w:val="19"/>
          <w:szCs w:val="19"/>
        </w:rPr>
        <w:t>ce</w:t>
      </w:r>
      <w:r>
        <w:rPr>
          <w:spacing w:val="-1"/>
          <w:w w:val="105"/>
          <w:sz w:val="19"/>
          <w:szCs w:val="19"/>
        </w:rPr>
        <w:t>s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8A5B6C">
      <w:pPr>
        <w:spacing w:before="14" w:line="220" w:lineRule="exact"/>
        <w:rPr>
          <w:sz w:val="22"/>
          <w:szCs w:val="22"/>
        </w:rPr>
      </w:pPr>
    </w:p>
    <w:p w:rsidR="008A5B6C" w:rsidRDefault="00246A90">
      <w:pPr>
        <w:ind w:left="100"/>
        <w:rPr>
          <w:sz w:val="22"/>
          <w:szCs w:val="22"/>
        </w:rPr>
      </w:pPr>
      <w:r w:rsidRPr="00246A90">
        <w:pict>
          <v:group id="_x0000_s1036" style="position:absolute;left:0;text-align:left;margin-left:25.55pt;margin-top:16.4pt;width:570pt;height:0;z-index:-251656192;mso-position-horizontal-relative:page" coordorigin="511,328" coordsize="11400,0">
            <v:shape id="_x0000_s1037" style="position:absolute;left:511;top:328;width:11400;height:0" coordorigin="511,328" coordsize="11400,0" path="m511,328r11400,e" filled="f" strokeweight=".34pt">
              <v:path arrowok="t"/>
            </v:shape>
            <w10:wrap anchorx="page"/>
          </v:group>
        </w:pict>
      </w:r>
      <w:r w:rsidR="0062629D">
        <w:rPr>
          <w:b/>
          <w:w w:val="97"/>
          <w:sz w:val="22"/>
          <w:szCs w:val="22"/>
        </w:rPr>
        <w:t>P</w:t>
      </w:r>
      <w:r w:rsidR="0062629D">
        <w:rPr>
          <w:b/>
          <w:w w:val="97"/>
          <w:sz w:val="18"/>
          <w:szCs w:val="18"/>
        </w:rPr>
        <w:t>R</w:t>
      </w:r>
      <w:r w:rsidR="0062629D">
        <w:rPr>
          <w:b/>
          <w:spacing w:val="-1"/>
          <w:w w:val="97"/>
          <w:sz w:val="18"/>
          <w:szCs w:val="18"/>
        </w:rPr>
        <w:t>O</w:t>
      </w:r>
      <w:r w:rsidR="0062629D">
        <w:rPr>
          <w:b/>
          <w:w w:val="97"/>
          <w:sz w:val="18"/>
          <w:szCs w:val="18"/>
        </w:rPr>
        <w:t>JECT</w:t>
      </w:r>
      <w:r w:rsidR="0062629D">
        <w:rPr>
          <w:b/>
          <w:spacing w:val="4"/>
          <w:w w:val="97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AN</w:t>
      </w:r>
      <w:r w:rsidR="0062629D">
        <w:rPr>
          <w:b/>
          <w:spacing w:val="1"/>
          <w:sz w:val="18"/>
          <w:szCs w:val="18"/>
        </w:rPr>
        <w:t>A</w:t>
      </w:r>
      <w:r w:rsidR="0062629D">
        <w:rPr>
          <w:b/>
          <w:spacing w:val="-1"/>
          <w:sz w:val="18"/>
          <w:szCs w:val="18"/>
        </w:rPr>
        <w:t>G</w:t>
      </w:r>
      <w:r w:rsidR="0062629D">
        <w:rPr>
          <w:b/>
          <w:sz w:val="18"/>
          <w:szCs w:val="18"/>
        </w:rPr>
        <w:t xml:space="preserve">ER                                     </w:t>
      </w:r>
      <w:r w:rsidR="0062629D">
        <w:rPr>
          <w:b/>
          <w:spacing w:val="13"/>
          <w:sz w:val="18"/>
          <w:szCs w:val="18"/>
        </w:rPr>
        <w:t xml:space="preserve"> </w:t>
      </w:r>
      <w:r w:rsidR="0062629D">
        <w:rPr>
          <w:b/>
          <w:spacing w:val="-1"/>
          <w:sz w:val="22"/>
          <w:szCs w:val="22"/>
        </w:rPr>
        <w:t>C</w:t>
      </w:r>
      <w:r w:rsidR="0062629D">
        <w:rPr>
          <w:b/>
          <w:sz w:val="22"/>
          <w:szCs w:val="22"/>
        </w:rPr>
        <w:t>F</w:t>
      </w:r>
      <w:r w:rsidR="0062629D">
        <w:rPr>
          <w:b/>
          <w:spacing w:val="-1"/>
          <w:sz w:val="22"/>
          <w:szCs w:val="22"/>
        </w:rPr>
        <w:t>S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pacing w:val="-1"/>
          <w:sz w:val="22"/>
          <w:szCs w:val="22"/>
        </w:rPr>
        <w:t>U</w:t>
      </w:r>
      <w:r w:rsidR="0062629D">
        <w:rPr>
          <w:b/>
          <w:sz w:val="22"/>
          <w:szCs w:val="22"/>
        </w:rPr>
        <w:t xml:space="preserve">K                                                                           </w:t>
      </w:r>
      <w:r w:rsidR="0062629D">
        <w:rPr>
          <w:b/>
          <w:spacing w:val="15"/>
          <w:sz w:val="22"/>
          <w:szCs w:val="22"/>
        </w:rPr>
        <w:t xml:space="preserve"> </w:t>
      </w:r>
      <w:r w:rsidR="0062629D">
        <w:rPr>
          <w:b/>
          <w:spacing w:val="2"/>
          <w:sz w:val="22"/>
          <w:szCs w:val="22"/>
        </w:rPr>
        <w:t>A</w:t>
      </w:r>
      <w:r w:rsidR="0062629D">
        <w:rPr>
          <w:b/>
          <w:sz w:val="18"/>
          <w:szCs w:val="18"/>
        </w:rPr>
        <w:t>PR</w:t>
      </w:r>
      <w:r w:rsidR="0062629D">
        <w:rPr>
          <w:b/>
          <w:spacing w:val="14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</w:t>
      </w:r>
      <w:r w:rsidR="0062629D">
        <w:rPr>
          <w:b/>
          <w:spacing w:val="-2"/>
          <w:sz w:val="22"/>
          <w:szCs w:val="22"/>
        </w:rPr>
        <w:t>0</w:t>
      </w:r>
      <w:r w:rsidR="0062629D">
        <w:rPr>
          <w:b/>
          <w:sz w:val="22"/>
          <w:szCs w:val="22"/>
        </w:rPr>
        <w:t>9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12"/>
          <w:sz w:val="22"/>
          <w:szCs w:val="22"/>
        </w:rPr>
        <w:t xml:space="preserve"> </w:t>
      </w:r>
      <w:r w:rsidR="0062629D">
        <w:rPr>
          <w:b/>
          <w:w w:val="78"/>
          <w:sz w:val="22"/>
          <w:szCs w:val="22"/>
        </w:rPr>
        <w:t>J</w:t>
      </w:r>
      <w:r w:rsidR="0062629D">
        <w:rPr>
          <w:b/>
          <w:spacing w:val="-1"/>
          <w:w w:val="107"/>
          <w:sz w:val="18"/>
          <w:szCs w:val="18"/>
        </w:rPr>
        <w:t>U</w:t>
      </w:r>
      <w:r w:rsidR="0062629D">
        <w:rPr>
          <w:b/>
          <w:w w:val="115"/>
          <w:sz w:val="18"/>
          <w:szCs w:val="18"/>
        </w:rPr>
        <w:t>N</w:t>
      </w:r>
      <w:r w:rsidR="0062629D">
        <w:rPr>
          <w:b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2010</w:t>
      </w:r>
    </w:p>
    <w:p w:rsidR="008A5B6C" w:rsidRDefault="008A5B6C">
      <w:pPr>
        <w:spacing w:before="4" w:line="260" w:lineRule="exact"/>
        <w:rPr>
          <w:sz w:val="26"/>
          <w:szCs w:val="26"/>
        </w:rPr>
      </w:pPr>
    </w:p>
    <w:p w:rsidR="008A5B6C" w:rsidRDefault="0062629D">
      <w:pPr>
        <w:spacing w:before="3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ncho</w:t>
      </w:r>
      <w:r>
        <w:rPr>
          <w:spacing w:val="-1"/>
          <w:w w:val="111"/>
          <w:sz w:val="19"/>
          <w:szCs w:val="19"/>
        </w:rPr>
        <w:t>r</w:t>
      </w:r>
      <w:r>
        <w:rPr>
          <w:spacing w:val="3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d</w:t>
      </w:r>
      <w:r>
        <w:rPr>
          <w:spacing w:val="-5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Di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ect</w:t>
      </w:r>
      <w:r>
        <w:rPr>
          <w:spacing w:val="3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nking </w:t>
      </w:r>
      <w:r>
        <w:rPr>
          <w:spacing w:val="4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</w:t>
      </w:r>
      <w:r>
        <w:rPr>
          <w:spacing w:val="-1"/>
          <w:w w:val="110"/>
          <w:sz w:val="19"/>
          <w:szCs w:val="19"/>
        </w:rPr>
        <w:t>pp</w:t>
      </w:r>
      <w:r>
        <w:rPr>
          <w:w w:val="110"/>
          <w:sz w:val="19"/>
          <w:szCs w:val="19"/>
        </w:rPr>
        <w:t>lic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tion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pacing w:val="3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1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A</w:t>
      </w:r>
      <w:r>
        <w:rPr>
          <w:w w:val="107"/>
          <w:sz w:val="19"/>
          <w:szCs w:val="19"/>
        </w:rPr>
        <w:t>cti</w:t>
      </w:r>
      <w:r>
        <w:rPr>
          <w:spacing w:val="1"/>
          <w:w w:val="107"/>
          <w:sz w:val="19"/>
          <w:szCs w:val="19"/>
        </w:rPr>
        <w:t>v</w:t>
      </w:r>
      <w:r>
        <w:rPr>
          <w:w w:val="107"/>
          <w:sz w:val="19"/>
          <w:szCs w:val="19"/>
        </w:rPr>
        <w:t>ities</w:t>
      </w:r>
      <w:r>
        <w:rPr>
          <w:spacing w:val="6"/>
          <w:w w:val="10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ntire</w:t>
      </w:r>
      <w:r>
        <w:rPr>
          <w:spacing w:val="42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rel</w:t>
      </w:r>
      <w:r>
        <w:rPr>
          <w:spacing w:val="1"/>
          <w:w w:val="109"/>
          <w:sz w:val="19"/>
          <w:szCs w:val="19"/>
        </w:rPr>
        <w:t>e</w:t>
      </w:r>
      <w:r>
        <w:rPr>
          <w:spacing w:val="1"/>
          <w:w w:val="112"/>
          <w:sz w:val="19"/>
          <w:szCs w:val="19"/>
        </w:rPr>
        <w:t>a</w:t>
      </w:r>
      <w:r>
        <w:rPr>
          <w:spacing w:val="-1"/>
          <w:w w:val="108"/>
          <w:sz w:val="19"/>
          <w:szCs w:val="19"/>
        </w:rPr>
        <w:t>s</w:t>
      </w:r>
      <w:r>
        <w:rPr>
          <w:w w:val="104"/>
          <w:sz w:val="19"/>
          <w:szCs w:val="19"/>
        </w:rPr>
        <w:t>e.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De</w:t>
      </w:r>
      <w:r>
        <w:rPr>
          <w:spacing w:val="-1"/>
          <w:w w:val="108"/>
          <w:sz w:val="19"/>
          <w:szCs w:val="19"/>
        </w:rPr>
        <w:t>f</w:t>
      </w:r>
      <w:r>
        <w:rPr>
          <w:w w:val="108"/>
          <w:sz w:val="19"/>
          <w:szCs w:val="19"/>
        </w:rPr>
        <w:t xml:space="preserve">ining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32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tr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teg</w:t>
      </w:r>
      <w:r>
        <w:rPr>
          <w:spacing w:val="1"/>
          <w:w w:val="111"/>
          <w:sz w:val="19"/>
          <w:szCs w:val="19"/>
        </w:rPr>
        <w:t>y</w:t>
      </w:r>
      <w:r>
        <w:rPr>
          <w:w w:val="111"/>
          <w:sz w:val="19"/>
          <w:szCs w:val="19"/>
        </w:rPr>
        <w:t>,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c</w:t>
      </w:r>
      <w:r>
        <w:rPr>
          <w:spacing w:val="2"/>
          <w:sz w:val="19"/>
          <w:szCs w:val="19"/>
        </w:rPr>
        <w:t>o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2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3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j</w:t>
      </w:r>
      <w:r>
        <w:rPr>
          <w:sz w:val="19"/>
          <w:szCs w:val="19"/>
        </w:rPr>
        <w:t>ect</w:t>
      </w:r>
      <w:r>
        <w:rPr>
          <w:spacing w:val="45"/>
          <w:sz w:val="19"/>
          <w:szCs w:val="19"/>
        </w:rPr>
        <w:t xml:space="preserve"> </w:t>
      </w:r>
      <w:r>
        <w:rPr>
          <w:spacing w:val="1"/>
          <w:w w:val="119"/>
          <w:sz w:val="19"/>
          <w:szCs w:val="19"/>
        </w:rPr>
        <w:t>p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10"/>
          <w:sz w:val="19"/>
          <w:szCs w:val="19"/>
        </w:rPr>
        <w:t>n.</w:t>
      </w:r>
    </w:p>
    <w:p w:rsidR="008A5B6C" w:rsidRDefault="0062629D">
      <w:pPr>
        <w:spacing w:before="19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o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i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ing</w:t>
      </w:r>
      <w:r>
        <w:rPr>
          <w:spacing w:val="1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ef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>
        <w:rPr>
          <w:spacing w:val="36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tim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tion,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32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nning,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ource 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w w:val="119"/>
          <w:sz w:val="19"/>
          <w:szCs w:val="19"/>
        </w:rPr>
        <w:t>p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12"/>
          <w:sz w:val="19"/>
          <w:szCs w:val="19"/>
        </w:rPr>
        <w:t>nning.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Qu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lity</w:t>
      </w:r>
      <w:r>
        <w:rPr>
          <w:spacing w:val="4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go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l</w:t>
      </w:r>
      <w:r>
        <w:rPr>
          <w:spacing w:val="3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ting 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nd </w:t>
      </w:r>
      <w:r>
        <w:rPr>
          <w:spacing w:val="6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c</w:t>
      </w:r>
      <w:r>
        <w:rPr>
          <w:spacing w:val="2"/>
          <w:w w:val="111"/>
          <w:sz w:val="19"/>
          <w:szCs w:val="19"/>
        </w:rPr>
        <w:t>h</w:t>
      </w:r>
      <w:r>
        <w:rPr>
          <w:w w:val="111"/>
          <w:sz w:val="19"/>
          <w:szCs w:val="19"/>
        </w:rPr>
        <w:t>eduling</w:t>
      </w:r>
      <w:r>
        <w:rPr>
          <w:spacing w:val="9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8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te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ting</w:t>
      </w:r>
      <w:r>
        <w:rPr>
          <w:spacing w:val="15"/>
          <w:w w:val="109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cti</w:t>
      </w:r>
      <w:r>
        <w:rPr>
          <w:spacing w:val="1"/>
          <w:w w:val="109"/>
          <w:sz w:val="19"/>
          <w:szCs w:val="19"/>
        </w:rPr>
        <w:t>v</w:t>
      </w:r>
      <w:r>
        <w:rPr>
          <w:w w:val="109"/>
          <w:sz w:val="19"/>
          <w:szCs w:val="19"/>
        </w:rPr>
        <w:t xml:space="preserve">ities </w:t>
      </w:r>
      <w:r>
        <w:rPr>
          <w:sz w:val="19"/>
          <w:szCs w:val="19"/>
        </w:rPr>
        <w:t>me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ric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 xml:space="preserve">collection 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nd </w:t>
      </w:r>
      <w:r>
        <w:rPr>
          <w:spacing w:val="6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ly</w:t>
      </w:r>
      <w:r>
        <w:rPr>
          <w:spacing w:val="-1"/>
          <w:w w:val="110"/>
          <w:sz w:val="19"/>
          <w:szCs w:val="19"/>
        </w:rPr>
        <w:t>s</w:t>
      </w:r>
      <w:r>
        <w:rPr>
          <w:spacing w:val="2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s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rel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ted</w:t>
      </w:r>
      <w:r>
        <w:rPr>
          <w:spacing w:val="18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2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 xml:space="preserve">irect </w:t>
      </w:r>
      <w:r>
        <w:rPr>
          <w:spacing w:val="7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ba</w:t>
      </w:r>
      <w:r>
        <w:rPr>
          <w:w w:val="111"/>
          <w:sz w:val="19"/>
          <w:szCs w:val="19"/>
        </w:rPr>
        <w:t>nking</w:t>
      </w:r>
      <w:r>
        <w:rPr>
          <w:spacing w:val="7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lign </w:t>
      </w:r>
      <w:r>
        <w:rPr>
          <w:spacing w:val="10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wi</w:t>
      </w:r>
      <w:r>
        <w:rPr>
          <w:spacing w:val="1"/>
          <w:w w:val="113"/>
          <w:sz w:val="19"/>
          <w:szCs w:val="19"/>
        </w:rPr>
        <w:t>t</w:t>
      </w:r>
      <w:r>
        <w:rPr>
          <w:w w:val="116"/>
          <w:sz w:val="19"/>
          <w:szCs w:val="19"/>
        </w:rPr>
        <w:t>h</w:t>
      </w:r>
    </w:p>
    <w:p w:rsidR="008A5B6C" w:rsidRDefault="0062629D">
      <w:pPr>
        <w:spacing w:before="19"/>
        <w:ind w:left="820"/>
        <w:rPr>
          <w:sz w:val="19"/>
          <w:szCs w:val="19"/>
        </w:rPr>
      </w:pP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oj</w:t>
      </w:r>
      <w:r>
        <w:rPr>
          <w:sz w:val="19"/>
          <w:szCs w:val="19"/>
        </w:rPr>
        <w:t>ect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ov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3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ll</w:t>
      </w:r>
      <w:r>
        <w:rPr>
          <w:spacing w:val="14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rele</w:t>
      </w:r>
      <w:r>
        <w:rPr>
          <w:spacing w:val="1"/>
          <w:w w:val="110"/>
          <w:sz w:val="19"/>
          <w:szCs w:val="19"/>
        </w:rPr>
        <w:t>a</w:t>
      </w:r>
      <w:r>
        <w:rPr>
          <w:spacing w:val="-1"/>
          <w:w w:val="108"/>
          <w:sz w:val="19"/>
          <w:szCs w:val="19"/>
        </w:rPr>
        <w:t>s</w:t>
      </w:r>
      <w:r>
        <w:rPr>
          <w:w w:val="104"/>
          <w:sz w:val="19"/>
          <w:szCs w:val="19"/>
        </w:rPr>
        <w:t>e.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Monitoring</w:t>
      </w:r>
      <w:r>
        <w:rPr>
          <w:spacing w:val="21"/>
          <w:w w:val="108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ff</w:t>
      </w:r>
      <w:r>
        <w:rPr>
          <w:w w:val="108"/>
          <w:sz w:val="19"/>
          <w:szCs w:val="19"/>
        </w:rPr>
        <w:t>ec</w:t>
      </w:r>
      <w:r>
        <w:rPr>
          <w:spacing w:val="1"/>
          <w:w w:val="108"/>
          <w:sz w:val="19"/>
          <w:szCs w:val="19"/>
        </w:rPr>
        <w:t>t</w:t>
      </w:r>
      <w:r>
        <w:rPr>
          <w:w w:val="108"/>
          <w:sz w:val="19"/>
          <w:szCs w:val="19"/>
        </w:rPr>
        <w:t>i</w:t>
      </w:r>
      <w:r>
        <w:rPr>
          <w:spacing w:val="1"/>
          <w:w w:val="108"/>
          <w:sz w:val="19"/>
          <w:szCs w:val="19"/>
        </w:rPr>
        <w:t>v</w:t>
      </w:r>
      <w:r>
        <w:rPr>
          <w:w w:val="108"/>
          <w:sz w:val="19"/>
          <w:szCs w:val="19"/>
        </w:rPr>
        <w:t>en</w:t>
      </w:r>
      <w:r>
        <w:rPr>
          <w:spacing w:val="1"/>
          <w:w w:val="108"/>
          <w:sz w:val="19"/>
          <w:szCs w:val="19"/>
        </w:rPr>
        <w:t>es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,</w:t>
      </w:r>
      <w:r>
        <w:rPr>
          <w:spacing w:val="-15"/>
          <w:w w:val="108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c</w:t>
      </w:r>
      <w:r>
        <w:rPr>
          <w:spacing w:val="2"/>
          <w:w w:val="108"/>
          <w:sz w:val="19"/>
          <w:szCs w:val="19"/>
        </w:rPr>
        <w:t>o</w:t>
      </w:r>
      <w:r>
        <w:rPr>
          <w:spacing w:val="1"/>
          <w:w w:val="108"/>
          <w:sz w:val="19"/>
          <w:szCs w:val="19"/>
        </w:rPr>
        <w:t>v</w:t>
      </w:r>
      <w:r>
        <w:rPr>
          <w:w w:val="108"/>
          <w:sz w:val="19"/>
          <w:szCs w:val="19"/>
        </w:rPr>
        <w:t>er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ge</w:t>
      </w:r>
      <w:r>
        <w:rPr>
          <w:spacing w:val="5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te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ting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s</w:t>
      </w:r>
      <w:r>
        <w:rPr>
          <w:spacing w:val="39"/>
          <w:sz w:val="19"/>
          <w:szCs w:val="19"/>
        </w:rPr>
        <w:t xml:space="preserve"> </w:t>
      </w:r>
      <w:r>
        <w:rPr>
          <w:spacing w:val="4"/>
          <w:w w:val="118"/>
          <w:sz w:val="19"/>
          <w:szCs w:val="19"/>
        </w:rPr>
        <w:t>r</w:t>
      </w:r>
      <w:r>
        <w:rPr>
          <w:w w:val="107"/>
          <w:sz w:val="19"/>
          <w:szCs w:val="19"/>
        </w:rPr>
        <w:t>el</w:t>
      </w:r>
      <w:r>
        <w:rPr>
          <w:spacing w:val="1"/>
          <w:w w:val="107"/>
          <w:sz w:val="19"/>
          <w:szCs w:val="19"/>
        </w:rPr>
        <w:t>e</w:t>
      </w:r>
      <w:r>
        <w:rPr>
          <w:spacing w:val="3"/>
          <w:w w:val="112"/>
          <w:sz w:val="19"/>
          <w:szCs w:val="19"/>
        </w:rPr>
        <w:t>a</w:t>
      </w:r>
      <w:r>
        <w:rPr>
          <w:spacing w:val="-1"/>
          <w:w w:val="108"/>
          <w:sz w:val="19"/>
          <w:szCs w:val="19"/>
        </w:rPr>
        <w:t>s</w:t>
      </w:r>
      <w:r>
        <w:rPr>
          <w:w w:val="104"/>
          <w:sz w:val="19"/>
          <w:szCs w:val="19"/>
        </w:rPr>
        <w:t>e.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o</w:t>
      </w:r>
      <w:r>
        <w:rPr>
          <w:spacing w:val="8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de</w:t>
      </w:r>
      <w:r>
        <w:rPr>
          <w:spacing w:val="1"/>
          <w:w w:val="112"/>
          <w:sz w:val="19"/>
          <w:szCs w:val="19"/>
        </w:rPr>
        <w:t>v</w:t>
      </w:r>
      <w:r>
        <w:rPr>
          <w:w w:val="112"/>
          <w:sz w:val="19"/>
          <w:szCs w:val="19"/>
        </w:rPr>
        <w:t>elop</w:t>
      </w:r>
      <w:r>
        <w:rPr>
          <w:spacing w:val="-5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p</w:t>
      </w:r>
      <w:r>
        <w:rPr>
          <w:spacing w:val="34"/>
          <w:sz w:val="19"/>
          <w:szCs w:val="19"/>
        </w:rPr>
        <w:t xml:space="preserve"> </w:t>
      </w:r>
      <w:r>
        <w:rPr>
          <w:sz w:val="19"/>
          <w:szCs w:val="19"/>
        </w:rPr>
        <w:t>le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el</w:t>
      </w:r>
      <w:r>
        <w:rPr>
          <w:spacing w:val="30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32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c</w:t>
      </w:r>
      <w:r>
        <w:rPr>
          <w:spacing w:val="2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n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ri</w:t>
      </w:r>
      <w:r>
        <w:rPr>
          <w:spacing w:val="-1"/>
          <w:w w:val="108"/>
          <w:sz w:val="19"/>
          <w:szCs w:val="19"/>
        </w:rPr>
        <w:t>o</w:t>
      </w:r>
      <w:r>
        <w:rPr>
          <w:w w:val="108"/>
          <w:sz w:val="19"/>
          <w:szCs w:val="19"/>
        </w:rPr>
        <w:t>s</w:t>
      </w:r>
      <w:r>
        <w:rPr>
          <w:spacing w:val="2"/>
          <w:w w:val="10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king </w:t>
      </w:r>
      <w:r>
        <w:rPr>
          <w:spacing w:val="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rt  in</w:t>
      </w:r>
      <w:r>
        <w:rPr>
          <w:spacing w:val="18"/>
          <w:sz w:val="19"/>
          <w:szCs w:val="19"/>
        </w:rPr>
        <w:t xml:space="preserve"> </w:t>
      </w:r>
      <w:r>
        <w:rPr>
          <w:w w:val="114"/>
          <w:sz w:val="19"/>
          <w:szCs w:val="19"/>
        </w:rPr>
        <w:t>re</w:t>
      </w:r>
      <w:r>
        <w:rPr>
          <w:spacing w:val="-1"/>
          <w:w w:val="114"/>
          <w:sz w:val="19"/>
          <w:szCs w:val="19"/>
        </w:rPr>
        <w:t>q</w:t>
      </w:r>
      <w:r>
        <w:rPr>
          <w:spacing w:val="1"/>
          <w:w w:val="114"/>
          <w:sz w:val="19"/>
          <w:szCs w:val="19"/>
        </w:rPr>
        <w:t>u</w:t>
      </w:r>
      <w:r>
        <w:rPr>
          <w:w w:val="114"/>
          <w:sz w:val="19"/>
          <w:szCs w:val="19"/>
        </w:rPr>
        <w:t>irem</w:t>
      </w:r>
      <w:r>
        <w:rPr>
          <w:spacing w:val="1"/>
          <w:w w:val="114"/>
          <w:sz w:val="19"/>
          <w:szCs w:val="19"/>
        </w:rPr>
        <w:t>e</w:t>
      </w:r>
      <w:r>
        <w:rPr>
          <w:w w:val="114"/>
          <w:sz w:val="19"/>
          <w:szCs w:val="19"/>
        </w:rPr>
        <w:t>nt/de</w:t>
      </w:r>
      <w:r>
        <w:rPr>
          <w:spacing w:val="-1"/>
          <w:w w:val="114"/>
          <w:sz w:val="19"/>
          <w:szCs w:val="19"/>
        </w:rPr>
        <w:t>s</w:t>
      </w:r>
      <w:r>
        <w:rPr>
          <w:w w:val="114"/>
          <w:sz w:val="19"/>
          <w:szCs w:val="19"/>
        </w:rPr>
        <w:t>ign</w:t>
      </w:r>
      <w:r>
        <w:rPr>
          <w:spacing w:val="26"/>
          <w:w w:val="114"/>
          <w:sz w:val="19"/>
          <w:szCs w:val="19"/>
        </w:rPr>
        <w:t xml:space="preserve"> </w:t>
      </w:r>
      <w:r>
        <w:rPr>
          <w:w w:val="114"/>
          <w:sz w:val="19"/>
          <w:szCs w:val="19"/>
        </w:rPr>
        <w:t>re</w:t>
      </w:r>
      <w:r>
        <w:rPr>
          <w:spacing w:val="1"/>
          <w:w w:val="114"/>
          <w:sz w:val="19"/>
          <w:szCs w:val="19"/>
        </w:rPr>
        <w:t>v</w:t>
      </w:r>
      <w:r>
        <w:rPr>
          <w:w w:val="114"/>
          <w:sz w:val="19"/>
          <w:szCs w:val="19"/>
        </w:rPr>
        <w:t xml:space="preserve">iew   </w:t>
      </w:r>
      <w:r>
        <w:rPr>
          <w:spacing w:val="10"/>
          <w:w w:val="114"/>
          <w:sz w:val="19"/>
          <w:szCs w:val="19"/>
        </w:rPr>
        <w:t xml:space="preserve"> </w:t>
      </w:r>
      <w:r>
        <w:rPr>
          <w:spacing w:val="-1"/>
          <w:w w:val="114"/>
          <w:sz w:val="19"/>
          <w:szCs w:val="19"/>
        </w:rPr>
        <w:t>d</w:t>
      </w:r>
      <w:r>
        <w:rPr>
          <w:spacing w:val="1"/>
          <w:w w:val="114"/>
          <w:sz w:val="19"/>
          <w:szCs w:val="19"/>
        </w:rPr>
        <w:t>u</w:t>
      </w:r>
      <w:r>
        <w:rPr>
          <w:w w:val="114"/>
          <w:sz w:val="19"/>
          <w:szCs w:val="19"/>
        </w:rPr>
        <w:t>ring</w:t>
      </w:r>
      <w:r>
        <w:rPr>
          <w:spacing w:val="3"/>
          <w:w w:val="114"/>
          <w:sz w:val="19"/>
          <w:szCs w:val="19"/>
        </w:rPr>
        <w:t xml:space="preserve"> </w:t>
      </w:r>
      <w:r>
        <w:rPr>
          <w:spacing w:val="1"/>
          <w:w w:val="109"/>
          <w:sz w:val="19"/>
          <w:szCs w:val="19"/>
        </w:rPr>
        <w:t>R</w:t>
      </w:r>
      <w:r>
        <w:rPr>
          <w:w w:val="109"/>
          <w:sz w:val="19"/>
          <w:szCs w:val="19"/>
        </w:rPr>
        <w:t>eq</w:t>
      </w:r>
      <w:r>
        <w:rPr>
          <w:spacing w:val="1"/>
          <w:w w:val="109"/>
          <w:sz w:val="19"/>
          <w:szCs w:val="19"/>
        </w:rPr>
        <w:t>u</w:t>
      </w:r>
      <w:r>
        <w:rPr>
          <w:w w:val="109"/>
          <w:sz w:val="19"/>
          <w:szCs w:val="19"/>
        </w:rPr>
        <w:t>irem</w:t>
      </w:r>
      <w:r>
        <w:rPr>
          <w:spacing w:val="1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nt</w:t>
      </w:r>
      <w:r>
        <w:rPr>
          <w:spacing w:val="11"/>
          <w:w w:val="109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ly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is</w:t>
      </w:r>
      <w:r>
        <w:rPr>
          <w:spacing w:val="-1"/>
          <w:w w:val="109"/>
          <w:sz w:val="19"/>
          <w:szCs w:val="19"/>
        </w:rPr>
        <w:t xml:space="preserve"> </w:t>
      </w:r>
      <w:r>
        <w:rPr>
          <w:spacing w:val="1"/>
          <w:w w:val="119"/>
          <w:sz w:val="19"/>
          <w:szCs w:val="19"/>
        </w:rPr>
        <w:t>p</w:t>
      </w:r>
      <w:r>
        <w:rPr>
          <w:w w:val="114"/>
          <w:sz w:val="19"/>
          <w:szCs w:val="19"/>
        </w:rPr>
        <w:t>h</w:t>
      </w:r>
      <w:r>
        <w:rPr>
          <w:spacing w:val="1"/>
          <w:w w:val="114"/>
          <w:sz w:val="19"/>
          <w:szCs w:val="19"/>
        </w:rPr>
        <w:t>a</w:t>
      </w:r>
      <w:r>
        <w:rPr>
          <w:spacing w:val="-1"/>
          <w:w w:val="108"/>
          <w:sz w:val="19"/>
          <w:szCs w:val="19"/>
        </w:rPr>
        <w:t>s</w:t>
      </w:r>
      <w:r>
        <w:rPr>
          <w:w w:val="104"/>
          <w:sz w:val="19"/>
          <w:szCs w:val="19"/>
        </w:rPr>
        <w:t>e.</w:t>
      </w:r>
    </w:p>
    <w:p w:rsidR="008A5B6C" w:rsidRDefault="0062629D">
      <w:pPr>
        <w:tabs>
          <w:tab w:val="left" w:pos="820"/>
        </w:tabs>
        <w:spacing w:before="19" w:line="258" w:lineRule="auto"/>
        <w:ind w:left="820" w:right="96" w:hanging="3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pacing w:val="-188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w w:val="110"/>
          <w:sz w:val="19"/>
          <w:szCs w:val="19"/>
        </w:rPr>
        <w:t>Men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 xml:space="preserve">ing </w:t>
      </w:r>
      <w:r>
        <w:rPr>
          <w:spacing w:val="14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 xml:space="preserve">of </w:t>
      </w:r>
      <w:r>
        <w:rPr>
          <w:spacing w:val="2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 </w:t>
      </w:r>
      <w:r>
        <w:rPr>
          <w:spacing w:val="40"/>
          <w:sz w:val="19"/>
          <w:szCs w:val="19"/>
        </w:rPr>
        <w:t xml:space="preserve"> </w:t>
      </w:r>
      <w:r>
        <w:rPr>
          <w:spacing w:val="1"/>
          <w:w w:val="113"/>
          <w:sz w:val="19"/>
          <w:szCs w:val="19"/>
        </w:rPr>
        <w:t>a</w:t>
      </w:r>
      <w:r>
        <w:rPr>
          <w:w w:val="113"/>
          <w:sz w:val="19"/>
          <w:szCs w:val="19"/>
        </w:rPr>
        <w:t>n</w:t>
      </w:r>
      <w:r>
        <w:rPr>
          <w:spacing w:val="1"/>
          <w:w w:val="113"/>
          <w:sz w:val="19"/>
          <w:szCs w:val="19"/>
        </w:rPr>
        <w:t>a</w:t>
      </w:r>
      <w:r>
        <w:rPr>
          <w:w w:val="113"/>
          <w:sz w:val="19"/>
          <w:szCs w:val="19"/>
        </w:rPr>
        <w:t>ly</w:t>
      </w:r>
      <w:r>
        <w:rPr>
          <w:spacing w:val="-1"/>
          <w:w w:val="113"/>
          <w:sz w:val="19"/>
          <w:szCs w:val="19"/>
        </w:rPr>
        <w:t>s</w:t>
      </w:r>
      <w:r>
        <w:rPr>
          <w:w w:val="113"/>
          <w:sz w:val="19"/>
          <w:szCs w:val="19"/>
        </w:rPr>
        <w:t>t/</w:t>
      </w:r>
      <w:r>
        <w:rPr>
          <w:spacing w:val="-1"/>
          <w:w w:val="113"/>
          <w:sz w:val="19"/>
          <w:szCs w:val="19"/>
        </w:rPr>
        <w:t>T</w:t>
      </w:r>
      <w:r>
        <w:rPr>
          <w:w w:val="113"/>
          <w:sz w:val="19"/>
          <w:szCs w:val="19"/>
        </w:rPr>
        <w:t>e</w:t>
      </w:r>
      <w:r>
        <w:rPr>
          <w:spacing w:val="-1"/>
          <w:w w:val="113"/>
          <w:sz w:val="19"/>
          <w:szCs w:val="19"/>
        </w:rPr>
        <w:t>s</w:t>
      </w:r>
      <w:r>
        <w:rPr>
          <w:w w:val="113"/>
          <w:sz w:val="19"/>
          <w:szCs w:val="19"/>
        </w:rPr>
        <w:t xml:space="preserve">t </w:t>
      </w:r>
      <w:r>
        <w:rPr>
          <w:spacing w:val="32"/>
          <w:w w:val="113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engine</w:t>
      </w:r>
      <w:r>
        <w:rPr>
          <w:spacing w:val="1"/>
          <w:w w:val="113"/>
          <w:sz w:val="19"/>
          <w:szCs w:val="19"/>
        </w:rPr>
        <w:t>e</w:t>
      </w:r>
      <w:r>
        <w:rPr>
          <w:w w:val="113"/>
          <w:sz w:val="19"/>
          <w:szCs w:val="19"/>
        </w:rPr>
        <w:t>r</w:t>
      </w:r>
      <w:r>
        <w:rPr>
          <w:spacing w:val="43"/>
          <w:w w:val="113"/>
          <w:sz w:val="19"/>
          <w:szCs w:val="19"/>
        </w:rPr>
        <w:t xml:space="preserve"> </w:t>
      </w:r>
      <w:r>
        <w:rPr>
          <w:spacing w:val="-1"/>
          <w:w w:val="113"/>
          <w:sz w:val="19"/>
          <w:szCs w:val="19"/>
        </w:rPr>
        <w:t>d</w:t>
      </w:r>
      <w:r>
        <w:rPr>
          <w:spacing w:val="1"/>
          <w:w w:val="113"/>
          <w:sz w:val="19"/>
          <w:szCs w:val="19"/>
        </w:rPr>
        <w:t>u</w:t>
      </w:r>
      <w:r>
        <w:rPr>
          <w:w w:val="113"/>
          <w:sz w:val="19"/>
          <w:szCs w:val="19"/>
        </w:rPr>
        <w:t xml:space="preserve">ring </w:t>
      </w:r>
      <w:r>
        <w:rPr>
          <w:spacing w:val="19"/>
          <w:w w:val="113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  </w:t>
      </w:r>
      <w:r>
        <w:rPr>
          <w:spacing w:val="1"/>
          <w:sz w:val="19"/>
          <w:szCs w:val="19"/>
        </w:rPr>
        <w:t xml:space="preserve"> </w:t>
      </w:r>
      <w:r>
        <w:rPr>
          <w:spacing w:val="-1"/>
          <w:w w:val="116"/>
          <w:sz w:val="19"/>
          <w:szCs w:val="19"/>
        </w:rPr>
        <w:t>p</w:t>
      </w:r>
      <w:r>
        <w:rPr>
          <w:w w:val="116"/>
          <w:sz w:val="19"/>
          <w:szCs w:val="19"/>
        </w:rPr>
        <w:t>l</w:t>
      </w:r>
      <w:r>
        <w:rPr>
          <w:spacing w:val="1"/>
          <w:w w:val="116"/>
          <w:sz w:val="19"/>
          <w:szCs w:val="19"/>
        </w:rPr>
        <w:t>a</w:t>
      </w:r>
      <w:r>
        <w:rPr>
          <w:w w:val="116"/>
          <w:sz w:val="19"/>
          <w:szCs w:val="19"/>
        </w:rPr>
        <w:t>nning</w:t>
      </w:r>
      <w:r>
        <w:rPr>
          <w:spacing w:val="1"/>
          <w:w w:val="116"/>
          <w:sz w:val="19"/>
          <w:szCs w:val="19"/>
        </w:rPr>
        <w:t>/</w:t>
      </w:r>
      <w:r>
        <w:rPr>
          <w:w w:val="116"/>
          <w:sz w:val="19"/>
          <w:szCs w:val="19"/>
        </w:rPr>
        <w:t>te</w:t>
      </w:r>
      <w:r>
        <w:rPr>
          <w:spacing w:val="-1"/>
          <w:w w:val="116"/>
          <w:sz w:val="19"/>
          <w:szCs w:val="19"/>
        </w:rPr>
        <w:t>s</w:t>
      </w:r>
      <w:r>
        <w:rPr>
          <w:w w:val="116"/>
          <w:sz w:val="19"/>
          <w:szCs w:val="19"/>
        </w:rPr>
        <w:t xml:space="preserve">ting </w:t>
      </w:r>
      <w:r>
        <w:rPr>
          <w:spacing w:val="11"/>
          <w:w w:val="11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h</w:t>
      </w:r>
      <w:r>
        <w:rPr>
          <w:spacing w:val="1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  </w:t>
      </w:r>
      <w:r>
        <w:rPr>
          <w:spacing w:val="25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en</w:t>
      </w:r>
      <w:r>
        <w:rPr>
          <w:spacing w:val="-1"/>
          <w:w w:val="113"/>
          <w:sz w:val="19"/>
          <w:szCs w:val="19"/>
        </w:rPr>
        <w:t>s</w:t>
      </w:r>
      <w:r>
        <w:rPr>
          <w:spacing w:val="1"/>
          <w:w w:val="113"/>
          <w:sz w:val="19"/>
          <w:szCs w:val="19"/>
        </w:rPr>
        <w:t>u</w:t>
      </w:r>
      <w:r>
        <w:rPr>
          <w:w w:val="113"/>
          <w:sz w:val="19"/>
          <w:szCs w:val="19"/>
        </w:rPr>
        <w:t xml:space="preserve">ring </w:t>
      </w:r>
      <w:r>
        <w:rPr>
          <w:spacing w:val="6"/>
          <w:w w:val="113"/>
          <w:sz w:val="19"/>
          <w:szCs w:val="19"/>
        </w:rPr>
        <w:t xml:space="preserve"> </w:t>
      </w:r>
      <w:r>
        <w:rPr>
          <w:sz w:val="19"/>
          <w:szCs w:val="19"/>
        </w:rPr>
        <w:t xml:space="preserve">the  </w:t>
      </w:r>
      <w:r>
        <w:rPr>
          <w:spacing w:val="1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I</w:t>
      </w:r>
      <w:r>
        <w:rPr>
          <w:w w:val="111"/>
          <w:sz w:val="19"/>
          <w:szCs w:val="19"/>
        </w:rPr>
        <w:t>m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en</w:t>
      </w:r>
      <w:r>
        <w:rPr>
          <w:spacing w:val="1"/>
          <w:w w:val="111"/>
          <w:sz w:val="19"/>
          <w:szCs w:val="19"/>
        </w:rPr>
        <w:t>ta</w:t>
      </w:r>
      <w:r>
        <w:rPr>
          <w:w w:val="111"/>
          <w:sz w:val="19"/>
          <w:szCs w:val="19"/>
        </w:rPr>
        <w:t>ti</w:t>
      </w:r>
      <w:r>
        <w:rPr>
          <w:spacing w:val="-3"/>
          <w:w w:val="111"/>
          <w:sz w:val="19"/>
          <w:szCs w:val="19"/>
        </w:rPr>
        <w:t>o</w:t>
      </w:r>
      <w:r>
        <w:rPr>
          <w:w w:val="111"/>
          <w:sz w:val="19"/>
          <w:szCs w:val="19"/>
        </w:rPr>
        <w:t xml:space="preserve">n </w:t>
      </w:r>
      <w:r>
        <w:rPr>
          <w:spacing w:val="16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 xml:space="preserve">of </w:t>
      </w:r>
      <w:r>
        <w:rPr>
          <w:spacing w:val="25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o</w:t>
      </w:r>
      <w:r>
        <w:rPr>
          <w:w w:val="105"/>
          <w:sz w:val="19"/>
          <w:szCs w:val="19"/>
        </w:rPr>
        <w:t>ce</w:t>
      </w:r>
      <w:r>
        <w:rPr>
          <w:spacing w:val="1"/>
          <w:w w:val="105"/>
          <w:sz w:val="19"/>
          <w:szCs w:val="19"/>
        </w:rPr>
        <w:t>s</w:t>
      </w:r>
      <w:r>
        <w:rPr>
          <w:w w:val="108"/>
          <w:sz w:val="19"/>
          <w:szCs w:val="19"/>
        </w:rPr>
        <w:t xml:space="preserve">s </w:t>
      </w:r>
      <w:r>
        <w:rPr>
          <w:w w:val="112"/>
          <w:sz w:val="19"/>
          <w:szCs w:val="19"/>
        </w:rPr>
        <w:t>im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o</w:t>
      </w:r>
      <w:r>
        <w:rPr>
          <w:spacing w:val="1"/>
          <w:w w:val="112"/>
          <w:sz w:val="19"/>
          <w:szCs w:val="19"/>
        </w:rPr>
        <w:t>v</w:t>
      </w:r>
      <w:r>
        <w:rPr>
          <w:w w:val="112"/>
          <w:sz w:val="19"/>
          <w:szCs w:val="19"/>
        </w:rPr>
        <w:t>e</w:t>
      </w:r>
      <w:r>
        <w:rPr>
          <w:spacing w:val="1"/>
          <w:w w:val="112"/>
          <w:sz w:val="19"/>
          <w:szCs w:val="19"/>
        </w:rPr>
        <w:t>m</w:t>
      </w:r>
      <w:r>
        <w:rPr>
          <w:w w:val="112"/>
          <w:sz w:val="19"/>
          <w:szCs w:val="19"/>
        </w:rPr>
        <w:t>ent i</w:t>
      </w:r>
      <w:r>
        <w:rPr>
          <w:spacing w:val="1"/>
          <w:w w:val="112"/>
          <w:sz w:val="19"/>
          <w:szCs w:val="19"/>
        </w:rPr>
        <w:t>n</w:t>
      </w:r>
      <w:r>
        <w:rPr>
          <w:w w:val="111"/>
          <w:sz w:val="19"/>
          <w:szCs w:val="19"/>
        </w:rPr>
        <w:t>it</w:t>
      </w:r>
      <w:r>
        <w:rPr>
          <w:w w:val="109"/>
          <w:sz w:val="19"/>
          <w:szCs w:val="19"/>
        </w:rPr>
        <w:t>i</w:t>
      </w:r>
      <w:r>
        <w:rPr>
          <w:spacing w:val="1"/>
          <w:w w:val="109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09"/>
          <w:sz w:val="19"/>
          <w:szCs w:val="19"/>
        </w:rPr>
        <w:t>i</w:t>
      </w:r>
      <w:r>
        <w:rPr>
          <w:spacing w:val="1"/>
          <w:w w:val="109"/>
          <w:sz w:val="19"/>
          <w:szCs w:val="19"/>
        </w:rPr>
        <w:t>v</w:t>
      </w:r>
      <w:r>
        <w:rPr>
          <w:w w:val="108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Deriv</w:t>
      </w:r>
      <w:r>
        <w:rPr>
          <w:spacing w:val="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d</w:t>
      </w:r>
      <w:r>
        <w:rPr>
          <w:spacing w:val="34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nnov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</w:t>
      </w:r>
      <w:r>
        <w:rPr>
          <w:spacing w:val="1"/>
          <w:w w:val="110"/>
          <w:sz w:val="19"/>
          <w:szCs w:val="19"/>
        </w:rPr>
        <w:t>v</w:t>
      </w:r>
      <w:r>
        <w:rPr>
          <w:w w:val="110"/>
          <w:sz w:val="19"/>
          <w:szCs w:val="19"/>
        </w:rPr>
        <w:t>e</w:t>
      </w:r>
      <w:r>
        <w:rPr>
          <w:spacing w:val="36"/>
          <w:w w:val="110"/>
          <w:sz w:val="19"/>
          <w:szCs w:val="19"/>
        </w:rPr>
        <w:t xml:space="preserve"> </w:t>
      </w:r>
      <w:r>
        <w:rPr>
          <w:spacing w:val="-2"/>
          <w:w w:val="110"/>
          <w:sz w:val="19"/>
          <w:szCs w:val="19"/>
        </w:rPr>
        <w:t>m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a</w:t>
      </w:r>
      <w:r>
        <w:rPr>
          <w:spacing w:val="-1"/>
          <w:w w:val="110"/>
          <w:sz w:val="19"/>
          <w:szCs w:val="19"/>
        </w:rPr>
        <w:t>s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res</w:t>
      </w:r>
      <w:r>
        <w:rPr>
          <w:spacing w:val="43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 xml:space="preserve">or </w:t>
      </w:r>
      <w:r>
        <w:rPr>
          <w:spacing w:val="4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o</w:t>
      </w:r>
      <w:r>
        <w:rPr>
          <w:spacing w:val="-2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timi</w:t>
      </w:r>
      <w:r>
        <w:rPr>
          <w:spacing w:val="1"/>
          <w:w w:val="111"/>
          <w:sz w:val="19"/>
          <w:szCs w:val="19"/>
        </w:rPr>
        <w:t>z</w:t>
      </w:r>
      <w:r>
        <w:rPr>
          <w:w w:val="111"/>
          <w:sz w:val="19"/>
          <w:szCs w:val="19"/>
        </w:rPr>
        <w:t>ing</w:t>
      </w:r>
      <w:r>
        <w:rPr>
          <w:spacing w:val="36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 xml:space="preserve">cycle,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 xml:space="preserve">ce 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DRR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 xml:space="preserve">ect </w:t>
      </w:r>
      <w:r>
        <w:rPr>
          <w:spacing w:val="17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j</w:t>
      </w:r>
      <w:r>
        <w:rPr>
          <w:sz w:val="19"/>
          <w:szCs w:val="19"/>
        </w:rPr>
        <w:t>ec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ion 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 xml:space="preserve">te, </w:t>
      </w:r>
      <w:r>
        <w:rPr>
          <w:spacing w:val="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nd </w:t>
      </w:r>
      <w:r>
        <w:rPr>
          <w:spacing w:val="3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im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-1"/>
          <w:w w:val="112"/>
          <w:sz w:val="19"/>
          <w:szCs w:val="19"/>
        </w:rPr>
        <w:t>o</w:t>
      </w:r>
      <w:r>
        <w:rPr>
          <w:spacing w:val="1"/>
          <w:w w:val="112"/>
          <w:sz w:val="19"/>
          <w:szCs w:val="19"/>
        </w:rPr>
        <w:t>v</w:t>
      </w:r>
      <w:r>
        <w:rPr>
          <w:w w:val="112"/>
          <w:sz w:val="19"/>
          <w:szCs w:val="19"/>
        </w:rPr>
        <w:t>e</w:t>
      </w:r>
      <w:r>
        <w:rPr>
          <w:spacing w:val="29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 xml:space="preserve">R </w:t>
      </w:r>
      <w:r>
        <w:rPr>
          <w:spacing w:val="3"/>
          <w:sz w:val="19"/>
          <w:szCs w:val="19"/>
        </w:rPr>
        <w:t xml:space="preserve"> </w:t>
      </w:r>
      <w:r>
        <w:rPr>
          <w:w w:val="105"/>
          <w:sz w:val="19"/>
          <w:szCs w:val="19"/>
        </w:rPr>
        <w:t>De</w:t>
      </w:r>
      <w:r>
        <w:rPr>
          <w:spacing w:val="-1"/>
          <w:w w:val="105"/>
          <w:sz w:val="19"/>
          <w:szCs w:val="19"/>
        </w:rPr>
        <w:t>f</w:t>
      </w:r>
      <w:r>
        <w:rPr>
          <w:w w:val="107"/>
          <w:sz w:val="19"/>
          <w:szCs w:val="19"/>
        </w:rPr>
        <w:t>ect</w:t>
      </w:r>
    </w:p>
    <w:p w:rsidR="008A5B6C" w:rsidRDefault="0062629D">
      <w:pPr>
        <w:spacing w:before="19"/>
        <w:ind w:left="820"/>
        <w:rPr>
          <w:sz w:val="19"/>
          <w:szCs w:val="19"/>
        </w:rPr>
      </w:pPr>
      <w:r>
        <w:rPr>
          <w:w w:val="108"/>
          <w:sz w:val="19"/>
          <w:szCs w:val="19"/>
        </w:rPr>
        <w:t>Detec</w:t>
      </w:r>
      <w:r>
        <w:rPr>
          <w:spacing w:val="1"/>
          <w:w w:val="108"/>
          <w:sz w:val="19"/>
          <w:szCs w:val="19"/>
        </w:rPr>
        <w:t>t</w:t>
      </w:r>
      <w:r>
        <w:rPr>
          <w:w w:val="108"/>
          <w:sz w:val="19"/>
          <w:szCs w:val="19"/>
        </w:rPr>
        <w:t>ion</w:t>
      </w:r>
      <w:r>
        <w:rPr>
          <w:spacing w:val="1"/>
          <w:w w:val="10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Ra</w:t>
      </w:r>
      <w:r>
        <w:rPr>
          <w:sz w:val="19"/>
          <w:szCs w:val="19"/>
        </w:rPr>
        <w:t>te,</w:t>
      </w:r>
      <w:r>
        <w:rPr>
          <w:spacing w:val="25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>d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ce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efect</w:t>
      </w:r>
      <w:r>
        <w:rPr>
          <w:spacing w:val="43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li</w:t>
      </w:r>
      <w:r>
        <w:rPr>
          <w:spacing w:val="1"/>
          <w:w w:val="111"/>
          <w:sz w:val="19"/>
          <w:szCs w:val="19"/>
        </w:rPr>
        <w:t>p</w:t>
      </w:r>
      <w:r>
        <w:rPr>
          <w:spacing w:val="-1"/>
          <w:w w:val="111"/>
          <w:sz w:val="19"/>
          <w:szCs w:val="19"/>
        </w:rPr>
        <w:t>p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 xml:space="preserve">ge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en</w:t>
      </w:r>
      <w:r>
        <w:rPr>
          <w:spacing w:val="-1"/>
          <w:w w:val="112"/>
          <w:sz w:val="19"/>
          <w:szCs w:val="19"/>
        </w:rPr>
        <w:t>s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q</w:t>
      </w:r>
      <w:r>
        <w:rPr>
          <w:spacing w:val="1"/>
          <w:w w:val="112"/>
          <w:sz w:val="19"/>
          <w:szCs w:val="19"/>
        </w:rPr>
        <w:t>ua</w:t>
      </w:r>
      <w:r>
        <w:rPr>
          <w:w w:val="112"/>
          <w:sz w:val="19"/>
          <w:szCs w:val="19"/>
        </w:rPr>
        <w:t>lity</w:t>
      </w:r>
      <w:r>
        <w:rPr>
          <w:spacing w:val="-7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te</w:t>
      </w:r>
      <w:r>
        <w:rPr>
          <w:spacing w:val="-1"/>
          <w:w w:val="112"/>
          <w:sz w:val="19"/>
          <w:szCs w:val="19"/>
        </w:rPr>
        <w:t>s</w:t>
      </w:r>
      <w:r>
        <w:rPr>
          <w:w w:val="112"/>
          <w:sz w:val="19"/>
          <w:szCs w:val="19"/>
        </w:rPr>
        <w:t>ting</w:t>
      </w:r>
      <w:r>
        <w:rPr>
          <w:spacing w:val="-8"/>
          <w:w w:val="11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m</w:t>
      </w:r>
      <w:r>
        <w:rPr>
          <w:w w:val="115"/>
          <w:sz w:val="19"/>
          <w:szCs w:val="19"/>
        </w:rPr>
        <w:t>o</w:t>
      </w:r>
      <w:r>
        <w:rPr>
          <w:spacing w:val="-1"/>
          <w:w w:val="115"/>
          <w:sz w:val="19"/>
          <w:szCs w:val="19"/>
        </w:rPr>
        <w:t>d</w:t>
      </w:r>
      <w:r>
        <w:rPr>
          <w:spacing w:val="1"/>
          <w:w w:val="120"/>
          <w:sz w:val="19"/>
          <w:szCs w:val="19"/>
        </w:rPr>
        <w:t>u</w:t>
      </w:r>
      <w:r>
        <w:rPr>
          <w:w w:val="107"/>
          <w:sz w:val="19"/>
          <w:szCs w:val="19"/>
        </w:rPr>
        <w:t>le</w:t>
      </w:r>
      <w:r>
        <w:rPr>
          <w:spacing w:val="-1"/>
          <w:w w:val="107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d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1</w:t>
      </w:r>
      <w:r>
        <w:rPr>
          <w:sz w:val="19"/>
          <w:szCs w:val="19"/>
        </w:rPr>
        <w:t>5</w:t>
      </w:r>
    </w:p>
    <w:p w:rsidR="008A5B6C" w:rsidRDefault="008A5B6C">
      <w:pPr>
        <w:spacing w:before="2" w:line="120" w:lineRule="exact"/>
        <w:rPr>
          <w:sz w:val="12"/>
          <w:szCs w:val="12"/>
        </w:rPr>
      </w:pPr>
    </w:p>
    <w:p w:rsidR="008A5B6C" w:rsidRDefault="008A5B6C">
      <w:pPr>
        <w:spacing w:line="200" w:lineRule="exact"/>
      </w:pPr>
    </w:p>
    <w:p w:rsidR="008A5B6C" w:rsidRDefault="00246A90">
      <w:pPr>
        <w:ind w:left="100"/>
        <w:rPr>
          <w:sz w:val="22"/>
          <w:szCs w:val="22"/>
        </w:rPr>
      </w:pPr>
      <w:r w:rsidRPr="00246A90">
        <w:pict>
          <v:group id="_x0000_s1034" style="position:absolute;left:0;text-align:left;margin-left:25.55pt;margin-top:16.4pt;width:570pt;height:0;z-index:-251655168;mso-position-horizontal-relative:page" coordorigin="511,328" coordsize="11400,0">
            <v:shape id="_x0000_s1035" style="position:absolute;left:511;top:328;width:11400;height:0" coordorigin="511,328" coordsize="11400,0" path="m511,328r11400,e" filled="f" strokeweight=".34pt">
              <v:path arrowok="t"/>
            </v:shape>
            <w10:wrap anchorx="page"/>
          </v:group>
        </w:pict>
      </w:r>
      <w:r w:rsidR="0062629D">
        <w:rPr>
          <w:b/>
          <w:sz w:val="22"/>
          <w:szCs w:val="22"/>
        </w:rPr>
        <w:t>S</w:t>
      </w:r>
      <w:r w:rsidR="0062629D">
        <w:rPr>
          <w:b/>
          <w:sz w:val="18"/>
          <w:szCs w:val="18"/>
        </w:rPr>
        <w:t>R</w:t>
      </w:r>
      <w:r w:rsidR="0062629D">
        <w:rPr>
          <w:b/>
          <w:sz w:val="22"/>
          <w:szCs w:val="22"/>
        </w:rPr>
        <w:t>.</w:t>
      </w:r>
      <w:r w:rsidR="0062629D">
        <w:rPr>
          <w:b/>
          <w:spacing w:val="3"/>
          <w:sz w:val="22"/>
          <w:szCs w:val="22"/>
        </w:rPr>
        <w:t xml:space="preserve"> </w:t>
      </w:r>
      <w:r w:rsidR="0062629D">
        <w:rPr>
          <w:b/>
          <w:spacing w:val="-1"/>
          <w:sz w:val="22"/>
          <w:szCs w:val="22"/>
        </w:rPr>
        <w:t>T</w:t>
      </w:r>
      <w:r w:rsidR="0062629D">
        <w:rPr>
          <w:b/>
          <w:sz w:val="18"/>
          <w:szCs w:val="18"/>
        </w:rPr>
        <w:t>EAM</w:t>
      </w:r>
      <w:r w:rsidR="0062629D">
        <w:rPr>
          <w:b/>
          <w:spacing w:val="9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L</w:t>
      </w:r>
      <w:r w:rsidR="0062629D">
        <w:rPr>
          <w:b/>
          <w:sz w:val="18"/>
          <w:szCs w:val="18"/>
        </w:rPr>
        <w:t xml:space="preserve">EAD                                             </w:t>
      </w:r>
      <w:r w:rsidR="0062629D">
        <w:rPr>
          <w:b/>
          <w:spacing w:val="17"/>
          <w:sz w:val="18"/>
          <w:szCs w:val="18"/>
        </w:rPr>
        <w:t xml:space="preserve"> </w:t>
      </w:r>
      <w:r w:rsidR="0062629D">
        <w:rPr>
          <w:b/>
          <w:spacing w:val="1"/>
          <w:sz w:val="22"/>
          <w:szCs w:val="22"/>
        </w:rPr>
        <w:t>A</w:t>
      </w:r>
      <w:r w:rsidR="0062629D">
        <w:rPr>
          <w:b/>
          <w:sz w:val="18"/>
          <w:szCs w:val="18"/>
        </w:rPr>
        <w:t>R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B</w:t>
      </w:r>
      <w:r w:rsidR="0062629D">
        <w:rPr>
          <w:b/>
          <w:spacing w:val="21"/>
          <w:sz w:val="18"/>
          <w:szCs w:val="18"/>
        </w:rPr>
        <w:t xml:space="preserve"> </w:t>
      </w:r>
      <w:r w:rsidR="0062629D">
        <w:rPr>
          <w:b/>
          <w:spacing w:val="1"/>
          <w:w w:val="106"/>
          <w:sz w:val="22"/>
          <w:szCs w:val="22"/>
        </w:rPr>
        <w:t>N</w:t>
      </w:r>
      <w:r w:rsidR="0062629D">
        <w:rPr>
          <w:b/>
          <w:spacing w:val="-1"/>
          <w:w w:val="106"/>
          <w:sz w:val="18"/>
          <w:szCs w:val="18"/>
        </w:rPr>
        <w:t>A</w:t>
      </w:r>
      <w:r w:rsidR="0062629D">
        <w:rPr>
          <w:b/>
          <w:w w:val="106"/>
          <w:sz w:val="18"/>
          <w:szCs w:val="18"/>
        </w:rPr>
        <w:t>TI</w:t>
      </w:r>
      <w:r w:rsidR="0062629D">
        <w:rPr>
          <w:b/>
          <w:spacing w:val="-2"/>
          <w:w w:val="106"/>
          <w:sz w:val="18"/>
          <w:szCs w:val="18"/>
        </w:rPr>
        <w:t>O</w:t>
      </w:r>
      <w:r w:rsidR="0062629D">
        <w:rPr>
          <w:b/>
          <w:spacing w:val="-1"/>
          <w:w w:val="106"/>
          <w:sz w:val="18"/>
          <w:szCs w:val="18"/>
        </w:rPr>
        <w:t>NA</w:t>
      </w:r>
      <w:r w:rsidR="0062629D">
        <w:rPr>
          <w:b/>
          <w:w w:val="106"/>
          <w:sz w:val="18"/>
          <w:szCs w:val="18"/>
        </w:rPr>
        <w:t>L</w:t>
      </w:r>
      <w:r w:rsidR="0062629D">
        <w:rPr>
          <w:b/>
          <w:spacing w:val="-1"/>
          <w:w w:val="106"/>
          <w:sz w:val="18"/>
          <w:szCs w:val="18"/>
        </w:rPr>
        <w:t xml:space="preserve"> </w:t>
      </w:r>
      <w:r w:rsidR="0062629D">
        <w:rPr>
          <w:b/>
          <w:spacing w:val="-1"/>
          <w:sz w:val="22"/>
          <w:szCs w:val="22"/>
        </w:rPr>
        <w:t>B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pacing w:val="1"/>
          <w:sz w:val="18"/>
          <w:szCs w:val="18"/>
        </w:rPr>
        <w:t>N</w:t>
      </w:r>
      <w:r w:rsidR="0062629D">
        <w:rPr>
          <w:b/>
          <w:spacing w:val="-1"/>
          <w:sz w:val="18"/>
          <w:szCs w:val="18"/>
        </w:rPr>
        <w:t>K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20"/>
          <w:sz w:val="22"/>
          <w:szCs w:val="22"/>
        </w:rPr>
        <w:t xml:space="preserve"> </w:t>
      </w:r>
      <w:r w:rsidR="0062629D">
        <w:rPr>
          <w:b/>
          <w:spacing w:val="-1"/>
          <w:sz w:val="22"/>
          <w:szCs w:val="22"/>
        </w:rPr>
        <w:t>R</w:t>
      </w:r>
      <w:r w:rsidR="0062629D">
        <w:rPr>
          <w:b/>
          <w:sz w:val="18"/>
          <w:szCs w:val="18"/>
        </w:rPr>
        <w:t>IY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pacing w:val="1"/>
          <w:sz w:val="18"/>
          <w:szCs w:val="18"/>
        </w:rPr>
        <w:t>D</w:t>
      </w:r>
      <w:r w:rsidR="0062629D">
        <w:rPr>
          <w:b/>
          <w:sz w:val="18"/>
          <w:szCs w:val="18"/>
        </w:rPr>
        <w:t xml:space="preserve">H                                          </w:t>
      </w:r>
      <w:r w:rsidR="0062629D">
        <w:rPr>
          <w:b/>
          <w:spacing w:val="2"/>
          <w:sz w:val="18"/>
          <w:szCs w:val="18"/>
        </w:rPr>
        <w:t xml:space="preserve"> </w:t>
      </w:r>
      <w:r w:rsidR="0062629D">
        <w:rPr>
          <w:b/>
          <w:spacing w:val="1"/>
          <w:sz w:val="22"/>
          <w:szCs w:val="22"/>
        </w:rPr>
        <w:t>N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z w:val="18"/>
          <w:szCs w:val="18"/>
        </w:rPr>
        <w:t>V</w:t>
      </w:r>
      <w:r w:rsidR="0062629D">
        <w:rPr>
          <w:b/>
          <w:spacing w:val="43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2008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12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R</w:t>
      </w:r>
      <w:r w:rsidR="0062629D">
        <w:rPr>
          <w:b/>
          <w:spacing w:val="20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2009</w:t>
      </w:r>
    </w:p>
    <w:p w:rsidR="008A5B6C" w:rsidRDefault="008A5B6C">
      <w:pPr>
        <w:spacing w:before="4" w:line="260" w:lineRule="exact"/>
        <w:rPr>
          <w:sz w:val="26"/>
          <w:szCs w:val="26"/>
        </w:rPr>
      </w:pPr>
    </w:p>
    <w:p w:rsidR="008A5B6C" w:rsidRDefault="0062629D">
      <w:pPr>
        <w:spacing w:before="3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>p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r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tion</w:t>
      </w:r>
      <w:r>
        <w:rPr>
          <w:spacing w:val="40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 xml:space="preserve">High </w:t>
      </w:r>
      <w:r>
        <w:rPr>
          <w:spacing w:val="4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 xml:space="preserve">el </w:t>
      </w:r>
      <w:r>
        <w:rPr>
          <w:spacing w:val="1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 </w:t>
      </w:r>
      <w:r>
        <w:rPr>
          <w:spacing w:val="1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cen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ri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 xml:space="preserve">s </w:t>
      </w:r>
      <w:r>
        <w:rPr>
          <w:spacing w:val="4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nd </w:t>
      </w:r>
      <w:r>
        <w:rPr>
          <w:spacing w:val="39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bu</w:t>
      </w:r>
      <w:r>
        <w:rPr>
          <w:w w:val="112"/>
          <w:sz w:val="19"/>
          <w:szCs w:val="19"/>
        </w:rPr>
        <w:t>il</w:t>
      </w:r>
      <w:r>
        <w:rPr>
          <w:spacing w:val="-1"/>
          <w:w w:val="112"/>
          <w:sz w:val="19"/>
          <w:szCs w:val="19"/>
        </w:rPr>
        <w:t>d</w:t>
      </w:r>
      <w:r>
        <w:rPr>
          <w:w w:val="112"/>
          <w:sz w:val="19"/>
          <w:szCs w:val="19"/>
        </w:rPr>
        <w:t>ing</w:t>
      </w:r>
      <w:r>
        <w:rPr>
          <w:spacing w:val="39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pacing w:val="2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 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c</w:t>
      </w:r>
      <w:r>
        <w:rPr>
          <w:spacing w:val="1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es </w:t>
      </w:r>
      <w:r>
        <w:rPr>
          <w:spacing w:val="2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 xml:space="preserve">or 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pacing w:val="24"/>
          <w:sz w:val="19"/>
          <w:szCs w:val="19"/>
        </w:rPr>
        <w:t xml:space="preserve"> </w:t>
      </w:r>
      <w:r>
        <w:rPr>
          <w:sz w:val="19"/>
          <w:szCs w:val="19"/>
        </w:rPr>
        <w:t>c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itic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pacing w:val="29"/>
          <w:sz w:val="19"/>
          <w:szCs w:val="19"/>
        </w:rPr>
        <w:t xml:space="preserve"> </w:t>
      </w:r>
      <w:r>
        <w:rPr>
          <w:spacing w:val="1"/>
          <w:w w:val="107"/>
          <w:sz w:val="19"/>
          <w:szCs w:val="19"/>
        </w:rPr>
        <w:t>I</w:t>
      </w:r>
      <w:r>
        <w:rPr>
          <w:w w:val="107"/>
          <w:sz w:val="19"/>
          <w:szCs w:val="19"/>
        </w:rPr>
        <w:t>nter</w:t>
      </w:r>
      <w:r>
        <w:rPr>
          <w:spacing w:val="-1"/>
          <w:w w:val="107"/>
          <w:sz w:val="19"/>
          <w:szCs w:val="19"/>
        </w:rPr>
        <w:t>f</w:t>
      </w:r>
      <w:r>
        <w:rPr>
          <w:spacing w:val="1"/>
          <w:w w:val="107"/>
          <w:sz w:val="19"/>
          <w:szCs w:val="19"/>
        </w:rPr>
        <w:t>a</w:t>
      </w:r>
      <w:r>
        <w:rPr>
          <w:w w:val="107"/>
          <w:sz w:val="19"/>
          <w:szCs w:val="19"/>
        </w:rPr>
        <w:t>ces</w:t>
      </w:r>
      <w:r>
        <w:rPr>
          <w:spacing w:val="47"/>
          <w:w w:val="107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(</w:t>
      </w:r>
      <w:r>
        <w:rPr>
          <w:w w:val="107"/>
          <w:sz w:val="19"/>
          <w:szCs w:val="19"/>
        </w:rPr>
        <w:t>F</w:t>
      </w:r>
      <w:r>
        <w:rPr>
          <w:spacing w:val="1"/>
          <w:w w:val="107"/>
          <w:sz w:val="19"/>
          <w:szCs w:val="19"/>
        </w:rPr>
        <w:t>INN</w:t>
      </w:r>
      <w:r>
        <w:rPr>
          <w:w w:val="107"/>
          <w:sz w:val="19"/>
          <w:szCs w:val="19"/>
        </w:rPr>
        <w:t>ONE</w:t>
      </w:r>
      <w:r>
        <w:rPr>
          <w:spacing w:val="39"/>
          <w:w w:val="10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 xml:space="preserve">nd </w:t>
      </w:r>
      <w:r>
        <w:rPr>
          <w:spacing w:val="39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P</w:t>
      </w:r>
      <w:r>
        <w:rPr>
          <w:w w:val="111"/>
          <w:sz w:val="19"/>
          <w:szCs w:val="19"/>
        </w:rPr>
        <w:t>en</w:t>
      </w:r>
      <w:r>
        <w:rPr>
          <w:spacing w:val="-1"/>
          <w:w w:val="111"/>
          <w:sz w:val="19"/>
          <w:szCs w:val="19"/>
        </w:rPr>
        <w:t>s</w:t>
      </w:r>
      <w:r>
        <w:rPr>
          <w:w w:val="110"/>
          <w:sz w:val="19"/>
          <w:szCs w:val="19"/>
        </w:rPr>
        <w:t>ion</w:t>
      </w:r>
    </w:p>
    <w:p w:rsidR="008A5B6C" w:rsidRDefault="0062629D">
      <w:pPr>
        <w:spacing w:before="19"/>
        <w:ind w:left="820"/>
        <w:rPr>
          <w:sz w:val="19"/>
          <w:szCs w:val="19"/>
        </w:rPr>
      </w:pP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y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ms</w:t>
      </w:r>
      <w:r>
        <w:rPr>
          <w:sz w:val="19"/>
          <w:szCs w:val="19"/>
        </w:rPr>
        <w:t xml:space="preserve">) 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A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B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w w:val="114"/>
          <w:sz w:val="19"/>
          <w:szCs w:val="19"/>
        </w:rPr>
        <w:t>u</w:t>
      </w:r>
      <w:r>
        <w:rPr>
          <w:w w:val="114"/>
          <w:sz w:val="19"/>
          <w:szCs w:val="19"/>
        </w:rPr>
        <w:t>n</w:t>
      </w:r>
      <w:r>
        <w:rPr>
          <w:spacing w:val="-1"/>
          <w:w w:val="114"/>
          <w:sz w:val="19"/>
          <w:szCs w:val="19"/>
        </w:rPr>
        <w:t>d</w:t>
      </w:r>
      <w:r>
        <w:rPr>
          <w:w w:val="114"/>
          <w:sz w:val="19"/>
          <w:szCs w:val="19"/>
        </w:rPr>
        <w:t>e</w:t>
      </w:r>
      <w:r>
        <w:rPr>
          <w:spacing w:val="2"/>
          <w:w w:val="114"/>
          <w:sz w:val="19"/>
          <w:szCs w:val="19"/>
        </w:rPr>
        <w:t>r</w:t>
      </w:r>
      <w:r>
        <w:rPr>
          <w:spacing w:val="-1"/>
          <w:w w:val="114"/>
          <w:sz w:val="19"/>
          <w:szCs w:val="19"/>
        </w:rPr>
        <w:t>s</w:t>
      </w:r>
      <w:r>
        <w:rPr>
          <w:w w:val="114"/>
          <w:sz w:val="19"/>
          <w:szCs w:val="19"/>
        </w:rPr>
        <w:t>t</w:t>
      </w:r>
      <w:r>
        <w:rPr>
          <w:spacing w:val="1"/>
          <w:w w:val="114"/>
          <w:sz w:val="19"/>
          <w:szCs w:val="19"/>
        </w:rPr>
        <w:t>a</w:t>
      </w:r>
      <w:r>
        <w:rPr>
          <w:w w:val="114"/>
          <w:sz w:val="19"/>
          <w:szCs w:val="19"/>
        </w:rPr>
        <w:t>n</w:t>
      </w:r>
      <w:r>
        <w:rPr>
          <w:spacing w:val="-1"/>
          <w:w w:val="114"/>
          <w:sz w:val="19"/>
          <w:szCs w:val="19"/>
        </w:rPr>
        <w:t>d</w:t>
      </w:r>
      <w:r>
        <w:rPr>
          <w:w w:val="114"/>
          <w:sz w:val="19"/>
          <w:szCs w:val="19"/>
        </w:rPr>
        <w:t>ing</w:t>
      </w:r>
      <w:r>
        <w:rPr>
          <w:spacing w:val="4"/>
          <w:w w:val="11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q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irem</w:t>
      </w:r>
      <w:r>
        <w:rPr>
          <w:spacing w:val="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nt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spacing w:val="-1"/>
          <w:w w:val="121"/>
          <w:sz w:val="19"/>
          <w:szCs w:val="19"/>
        </w:rPr>
        <w:t>d</w:t>
      </w:r>
      <w:r>
        <w:rPr>
          <w:w w:val="111"/>
          <w:sz w:val="19"/>
          <w:szCs w:val="19"/>
        </w:rPr>
        <w:t>ocu</w:t>
      </w:r>
      <w:r>
        <w:rPr>
          <w:spacing w:val="1"/>
          <w:w w:val="111"/>
          <w:sz w:val="19"/>
          <w:szCs w:val="19"/>
        </w:rPr>
        <w:t>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d</w:t>
      </w:r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te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8</w:t>
      </w:r>
      <w:r>
        <w:rPr>
          <w:spacing w:val="-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ti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 xml:space="preserve">g </w:t>
      </w:r>
      <w:r>
        <w:rPr>
          <w:spacing w:val="1"/>
          <w:sz w:val="19"/>
          <w:szCs w:val="19"/>
        </w:rPr>
        <w:t xml:space="preserve"> 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certifying</w:t>
      </w:r>
      <w:r>
        <w:rPr>
          <w:spacing w:val="-4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w w:val="116"/>
          <w:sz w:val="19"/>
          <w:szCs w:val="19"/>
        </w:rPr>
        <w:t>nt</w:t>
      </w:r>
      <w:r>
        <w:rPr>
          <w:w w:val="108"/>
          <w:sz w:val="19"/>
          <w:szCs w:val="19"/>
        </w:rPr>
        <w:t>er</w:t>
      </w:r>
      <w:r>
        <w:rPr>
          <w:spacing w:val="-1"/>
          <w:w w:val="108"/>
          <w:sz w:val="19"/>
          <w:szCs w:val="19"/>
        </w:rPr>
        <w:t>f</w:t>
      </w:r>
      <w:r>
        <w:rPr>
          <w:spacing w:val="1"/>
          <w:w w:val="112"/>
          <w:sz w:val="19"/>
          <w:szCs w:val="19"/>
        </w:rPr>
        <w:t>a</w:t>
      </w:r>
      <w:r>
        <w:rPr>
          <w:w w:val="105"/>
          <w:sz w:val="19"/>
          <w:szCs w:val="19"/>
        </w:rPr>
        <w:t>ce</w:t>
      </w:r>
      <w:r>
        <w:rPr>
          <w:spacing w:val="-1"/>
          <w:w w:val="105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tabs>
          <w:tab w:val="left" w:pos="820"/>
        </w:tabs>
        <w:spacing w:before="19" w:line="258" w:lineRule="auto"/>
        <w:ind w:left="820" w:right="94" w:hanging="3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pacing w:val="-188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w w:val="111"/>
          <w:sz w:val="19"/>
          <w:szCs w:val="19"/>
        </w:rPr>
        <w:t>Highligh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ing</w:t>
      </w:r>
      <w:r>
        <w:rPr>
          <w:spacing w:val="12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1"/>
          <w:sz w:val="19"/>
          <w:szCs w:val="19"/>
        </w:rPr>
        <w:t>a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 xml:space="preserve">s 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30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i</w:t>
      </w:r>
      <w:r>
        <w:rPr>
          <w:spacing w:val="3"/>
          <w:w w:val="113"/>
          <w:sz w:val="19"/>
          <w:szCs w:val="19"/>
        </w:rPr>
        <w:t>m</w:t>
      </w:r>
      <w:r>
        <w:rPr>
          <w:spacing w:val="-1"/>
          <w:w w:val="113"/>
          <w:sz w:val="19"/>
          <w:szCs w:val="19"/>
        </w:rPr>
        <w:t>p</w:t>
      </w:r>
      <w:r>
        <w:rPr>
          <w:w w:val="113"/>
          <w:sz w:val="19"/>
          <w:szCs w:val="19"/>
        </w:rPr>
        <w:t>le</w:t>
      </w:r>
      <w:r>
        <w:rPr>
          <w:spacing w:val="1"/>
          <w:w w:val="113"/>
          <w:sz w:val="19"/>
          <w:szCs w:val="19"/>
        </w:rPr>
        <w:t>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ta</w:t>
      </w:r>
      <w:r>
        <w:rPr>
          <w:w w:val="113"/>
          <w:sz w:val="19"/>
          <w:szCs w:val="19"/>
        </w:rPr>
        <w:t>tion/c</w:t>
      </w:r>
      <w:r>
        <w:rPr>
          <w:spacing w:val="1"/>
          <w:w w:val="113"/>
          <w:sz w:val="19"/>
          <w:szCs w:val="19"/>
        </w:rPr>
        <w:t>u</w:t>
      </w:r>
      <w:r>
        <w:rPr>
          <w:spacing w:val="-1"/>
          <w:w w:val="113"/>
          <w:sz w:val="19"/>
          <w:szCs w:val="19"/>
        </w:rPr>
        <w:t>s</w:t>
      </w:r>
      <w:r>
        <w:rPr>
          <w:w w:val="113"/>
          <w:sz w:val="19"/>
          <w:szCs w:val="19"/>
        </w:rPr>
        <w:t>tomi</w:t>
      </w:r>
      <w:r>
        <w:rPr>
          <w:spacing w:val="1"/>
          <w:w w:val="113"/>
          <w:sz w:val="19"/>
          <w:szCs w:val="19"/>
        </w:rPr>
        <w:t>za</w:t>
      </w:r>
      <w:r>
        <w:rPr>
          <w:w w:val="113"/>
          <w:sz w:val="19"/>
          <w:szCs w:val="19"/>
        </w:rPr>
        <w:t>tion</w:t>
      </w:r>
      <w:r>
        <w:rPr>
          <w:spacing w:val="23"/>
          <w:w w:val="11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9"/>
          <w:sz w:val="19"/>
          <w:szCs w:val="19"/>
        </w:rPr>
        <w:t xml:space="preserve"> </w:t>
      </w:r>
      <w:r>
        <w:rPr>
          <w:spacing w:val="1"/>
          <w:w w:val="108"/>
          <w:sz w:val="19"/>
          <w:szCs w:val="19"/>
        </w:rPr>
        <w:t>I</w:t>
      </w:r>
      <w:r>
        <w:rPr>
          <w:w w:val="108"/>
          <w:sz w:val="19"/>
          <w:szCs w:val="19"/>
        </w:rPr>
        <w:t>nter</w:t>
      </w:r>
      <w:r>
        <w:rPr>
          <w:spacing w:val="-1"/>
          <w:w w:val="108"/>
          <w:sz w:val="19"/>
          <w:szCs w:val="19"/>
        </w:rPr>
        <w:t>f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ces</w:t>
      </w:r>
      <w:r>
        <w:rPr>
          <w:spacing w:val="10"/>
          <w:w w:val="10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3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ily </w:t>
      </w:r>
      <w:r>
        <w:rPr>
          <w:spacing w:val="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nter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ction</w:t>
      </w:r>
      <w:r>
        <w:rPr>
          <w:spacing w:val="10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wi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h </w:t>
      </w:r>
      <w:r>
        <w:rPr>
          <w:spacing w:val="11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clien</w:t>
      </w:r>
      <w:r>
        <w:rPr>
          <w:spacing w:val="1"/>
          <w:w w:val="108"/>
          <w:sz w:val="19"/>
          <w:szCs w:val="19"/>
        </w:rPr>
        <w:t>t</w:t>
      </w:r>
      <w:r>
        <w:rPr>
          <w:w w:val="154"/>
          <w:sz w:val="19"/>
          <w:szCs w:val="19"/>
        </w:rPr>
        <w:t>/</w:t>
      </w:r>
      <w:r>
        <w:rPr>
          <w:spacing w:val="1"/>
          <w:w w:val="154"/>
          <w:sz w:val="19"/>
          <w:szCs w:val="19"/>
        </w:rPr>
        <w:t>I</w:t>
      </w:r>
      <w:r>
        <w:rPr>
          <w:w w:val="113"/>
          <w:sz w:val="19"/>
          <w:szCs w:val="19"/>
        </w:rPr>
        <w:t>m</w:t>
      </w:r>
      <w:r>
        <w:rPr>
          <w:spacing w:val="-1"/>
          <w:w w:val="119"/>
          <w:sz w:val="19"/>
          <w:szCs w:val="19"/>
        </w:rPr>
        <w:t>p</w:t>
      </w:r>
      <w:r>
        <w:rPr>
          <w:w w:val="110"/>
          <w:sz w:val="19"/>
          <w:szCs w:val="19"/>
        </w:rPr>
        <w:t>le</w:t>
      </w:r>
      <w:r>
        <w:rPr>
          <w:spacing w:val="1"/>
          <w:w w:val="110"/>
          <w:sz w:val="19"/>
          <w:szCs w:val="19"/>
        </w:rPr>
        <w:t>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</w:t>
      </w:r>
      <w:r>
        <w:rPr>
          <w:spacing w:val="12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a</w:t>
      </w:r>
      <w:r>
        <w:rPr>
          <w:w w:val="113"/>
          <w:sz w:val="19"/>
          <w:szCs w:val="19"/>
        </w:rPr>
        <w:t xml:space="preserve">m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iden</w:t>
      </w:r>
      <w:r>
        <w:rPr>
          <w:spacing w:val="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i</w:t>
      </w:r>
      <w:r>
        <w:rPr>
          <w:spacing w:val="-1"/>
          <w:w w:val="111"/>
          <w:sz w:val="19"/>
          <w:szCs w:val="19"/>
        </w:rPr>
        <w:t>f</w:t>
      </w:r>
      <w:r>
        <w:rPr>
          <w:w w:val="111"/>
          <w:sz w:val="19"/>
          <w:szCs w:val="19"/>
        </w:rPr>
        <w:t>y</w:t>
      </w:r>
      <w:r>
        <w:rPr>
          <w:spacing w:val="-5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clo</w:t>
      </w:r>
      <w:r>
        <w:rPr>
          <w:spacing w:val="-2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1"/>
          <w:sz w:val="19"/>
          <w:szCs w:val="19"/>
        </w:rPr>
        <w:t>ap</w:t>
      </w:r>
      <w:r>
        <w:rPr>
          <w:sz w:val="19"/>
          <w:szCs w:val="19"/>
        </w:rPr>
        <w:t>s</w:t>
      </w:r>
      <w:r>
        <w:rPr>
          <w:spacing w:val="43"/>
          <w:sz w:val="19"/>
          <w:szCs w:val="19"/>
        </w:rPr>
        <w:t xml:space="preserve"> </w:t>
      </w:r>
      <w:r>
        <w:rPr>
          <w:sz w:val="19"/>
          <w:szCs w:val="19"/>
        </w:rPr>
        <w:t>if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ny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8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im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en</w:t>
      </w:r>
      <w:r>
        <w:rPr>
          <w:spacing w:val="1"/>
          <w:w w:val="111"/>
          <w:sz w:val="19"/>
          <w:szCs w:val="19"/>
        </w:rPr>
        <w:t>ta</w:t>
      </w:r>
      <w:r>
        <w:rPr>
          <w:w w:val="111"/>
          <w:sz w:val="19"/>
          <w:szCs w:val="19"/>
        </w:rPr>
        <w:t>tion</w:t>
      </w:r>
      <w:r>
        <w:rPr>
          <w:spacing w:val="6"/>
          <w:w w:val="111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w w:val="114"/>
          <w:sz w:val="19"/>
          <w:szCs w:val="19"/>
        </w:rPr>
        <w:t>h</w:t>
      </w:r>
      <w:r>
        <w:rPr>
          <w:spacing w:val="1"/>
          <w:w w:val="114"/>
          <w:sz w:val="19"/>
          <w:szCs w:val="19"/>
        </w:rPr>
        <w:t>a</w:t>
      </w:r>
      <w:r>
        <w:rPr>
          <w:spacing w:val="-1"/>
          <w:w w:val="108"/>
          <w:sz w:val="19"/>
          <w:szCs w:val="19"/>
        </w:rPr>
        <w:t>s</w:t>
      </w:r>
      <w:r>
        <w:rPr>
          <w:w w:val="104"/>
          <w:sz w:val="19"/>
          <w:szCs w:val="19"/>
        </w:rPr>
        <w:t>e.</w:t>
      </w:r>
    </w:p>
    <w:p w:rsidR="008A5B6C" w:rsidRDefault="0062629D">
      <w:pPr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8"/>
          <w:szCs w:val="18"/>
        </w:rPr>
        <w:t></w:t>
      </w:r>
      <w:r>
        <w:rPr>
          <w:sz w:val="18"/>
          <w:szCs w:val="18"/>
        </w:rPr>
        <w:t xml:space="preserve">   </w:t>
      </w:r>
      <w:r>
        <w:rPr>
          <w:spacing w:val="38"/>
          <w:sz w:val="18"/>
          <w:szCs w:val="18"/>
        </w:rPr>
        <w:t xml:space="preserve"> </w:t>
      </w:r>
      <w:r>
        <w:rPr>
          <w:spacing w:val="-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ncho</w:t>
      </w:r>
      <w:r>
        <w:rPr>
          <w:spacing w:val="-1"/>
          <w:w w:val="111"/>
          <w:sz w:val="19"/>
          <w:szCs w:val="19"/>
        </w:rPr>
        <w:t>r</w:t>
      </w:r>
      <w:r>
        <w:rPr>
          <w:spacing w:val="3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d</w:t>
      </w:r>
      <w:r>
        <w:rPr>
          <w:spacing w:val="7"/>
          <w:w w:val="1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nter</w:t>
      </w:r>
      <w:r>
        <w:rPr>
          <w:spacing w:val="-1"/>
          <w:sz w:val="19"/>
          <w:szCs w:val="19"/>
        </w:rPr>
        <w:t>f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ce </w:t>
      </w:r>
      <w:r>
        <w:rPr>
          <w:spacing w:val="2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1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r</w:t>
      </w:r>
      <w:r>
        <w:rPr>
          <w:spacing w:val="-1"/>
          <w:w w:val="111"/>
          <w:sz w:val="19"/>
          <w:szCs w:val="19"/>
        </w:rPr>
        <w:t>o</w:t>
      </w:r>
      <w:r>
        <w:rPr>
          <w:spacing w:val="1"/>
          <w:w w:val="111"/>
          <w:sz w:val="19"/>
          <w:szCs w:val="19"/>
        </w:rPr>
        <w:t>v</w:t>
      </w:r>
      <w:r>
        <w:rPr>
          <w:w w:val="111"/>
          <w:sz w:val="19"/>
          <w:szCs w:val="19"/>
        </w:rPr>
        <w:t>i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ing</w:t>
      </w:r>
      <w:r>
        <w:rPr>
          <w:spacing w:val="24"/>
          <w:w w:val="111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R</w:t>
      </w:r>
      <w:r>
        <w:rPr>
          <w:spacing w:val="1"/>
          <w:w w:val="111"/>
          <w:sz w:val="19"/>
          <w:szCs w:val="19"/>
        </w:rPr>
        <w:t>e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o</w:t>
      </w:r>
      <w:r>
        <w:rPr>
          <w:spacing w:val="-1"/>
          <w:w w:val="111"/>
          <w:sz w:val="19"/>
          <w:szCs w:val="19"/>
        </w:rPr>
        <w:t>r</w:t>
      </w:r>
      <w:r>
        <w:rPr>
          <w:spacing w:val="3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s</w:t>
      </w:r>
      <w:r>
        <w:rPr>
          <w:spacing w:val="-1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9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45"/>
          <w:sz w:val="19"/>
          <w:szCs w:val="19"/>
        </w:rPr>
        <w:t xml:space="preserve"> </w:t>
      </w:r>
      <w:r>
        <w:rPr>
          <w:spacing w:val="-1"/>
          <w:w w:val="107"/>
          <w:sz w:val="19"/>
          <w:szCs w:val="19"/>
        </w:rPr>
        <w:t>E</w:t>
      </w:r>
      <w:r>
        <w:rPr>
          <w:w w:val="107"/>
          <w:sz w:val="19"/>
          <w:szCs w:val="19"/>
        </w:rPr>
        <w:t>x</w:t>
      </w:r>
      <w:r>
        <w:rPr>
          <w:spacing w:val="1"/>
          <w:w w:val="107"/>
          <w:sz w:val="19"/>
          <w:szCs w:val="19"/>
        </w:rPr>
        <w:t>e</w:t>
      </w:r>
      <w:r>
        <w:rPr>
          <w:w w:val="107"/>
          <w:sz w:val="19"/>
          <w:szCs w:val="19"/>
        </w:rPr>
        <w:t>c</w:t>
      </w:r>
      <w:r>
        <w:rPr>
          <w:spacing w:val="1"/>
          <w:w w:val="107"/>
          <w:sz w:val="19"/>
          <w:szCs w:val="19"/>
        </w:rPr>
        <w:t>u</w:t>
      </w:r>
      <w:r>
        <w:rPr>
          <w:w w:val="107"/>
          <w:sz w:val="19"/>
          <w:szCs w:val="19"/>
        </w:rPr>
        <w:t>tion,</w:t>
      </w:r>
      <w:r>
        <w:rPr>
          <w:spacing w:val="13"/>
          <w:w w:val="10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ss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 xml:space="preserve">e </w:t>
      </w:r>
      <w:r>
        <w:rPr>
          <w:spacing w:val="2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T</w:t>
      </w:r>
      <w:r>
        <w:rPr>
          <w:w w:val="108"/>
          <w:sz w:val="19"/>
          <w:szCs w:val="19"/>
        </w:rPr>
        <w:t>r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cking,</w:t>
      </w:r>
      <w:r>
        <w:rPr>
          <w:spacing w:val="8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ev</w:t>
      </w:r>
      <w:r>
        <w:rPr>
          <w:sz w:val="19"/>
          <w:szCs w:val="19"/>
        </w:rPr>
        <w:t>ie</w:t>
      </w:r>
      <w:r>
        <w:rPr>
          <w:spacing w:val="1"/>
          <w:sz w:val="19"/>
          <w:szCs w:val="19"/>
        </w:rPr>
        <w:t>w</w:t>
      </w:r>
      <w:r>
        <w:rPr>
          <w:sz w:val="19"/>
          <w:szCs w:val="19"/>
        </w:rPr>
        <w:t xml:space="preserve">s </w:t>
      </w:r>
      <w:r>
        <w:rPr>
          <w:spacing w:val="17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r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cking,</w:t>
      </w:r>
      <w:r>
        <w:rPr>
          <w:spacing w:val="2"/>
          <w:w w:val="109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M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ge</w:t>
      </w:r>
      <w:r>
        <w:rPr>
          <w:spacing w:val="10"/>
          <w:w w:val="109"/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R</w:t>
      </w:r>
      <w:r>
        <w:rPr>
          <w:spacing w:val="1"/>
          <w:w w:val="103"/>
          <w:sz w:val="19"/>
          <w:szCs w:val="19"/>
        </w:rPr>
        <w:t>e</w:t>
      </w:r>
      <w:r>
        <w:rPr>
          <w:spacing w:val="-1"/>
          <w:w w:val="111"/>
          <w:sz w:val="19"/>
          <w:szCs w:val="19"/>
        </w:rPr>
        <w:t>q</w:t>
      </w:r>
      <w:r>
        <w:rPr>
          <w:spacing w:val="1"/>
          <w:w w:val="120"/>
          <w:sz w:val="19"/>
          <w:szCs w:val="19"/>
        </w:rPr>
        <w:t>u</w:t>
      </w:r>
      <w:r>
        <w:rPr>
          <w:w w:val="110"/>
          <w:sz w:val="19"/>
          <w:szCs w:val="19"/>
        </w:rPr>
        <w:t>irem</w:t>
      </w:r>
      <w:r>
        <w:rPr>
          <w:spacing w:val="1"/>
          <w:w w:val="110"/>
          <w:sz w:val="19"/>
          <w:szCs w:val="19"/>
        </w:rPr>
        <w:t>e</w:t>
      </w:r>
      <w:r>
        <w:rPr>
          <w:w w:val="116"/>
          <w:sz w:val="19"/>
          <w:szCs w:val="19"/>
        </w:rPr>
        <w:t>nt</w:t>
      </w:r>
    </w:p>
    <w:p w:rsidR="008A5B6C" w:rsidRDefault="0062629D">
      <w:pPr>
        <w:spacing w:before="19"/>
        <w:ind w:left="820"/>
        <w:rPr>
          <w:sz w:val="19"/>
          <w:szCs w:val="19"/>
        </w:rPr>
        <w:sectPr w:rsidR="008A5B6C">
          <w:pgSz w:w="12240" w:h="15840"/>
          <w:pgMar w:top="600" w:right="240" w:bottom="280" w:left="440" w:header="720" w:footer="720" w:gutter="0"/>
          <w:cols w:space="720"/>
        </w:sectPr>
      </w:pPr>
      <w:r>
        <w:rPr>
          <w:spacing w:val="-1"/>
          <w:w w:val="107"/>
          <w:sz w:val="19"/>
          <w:szCs w:val="19"/>
        </w:rPr>
        <w:t>T</w:t>
      </w:r>
      <w:r>
        <w:rPr>
          <w:w w:val="107"/>
          <w:sz w:val="19"/>
          <w:szCs w:val="19"/>
        </w:rPr>
        <w:t>r</w:t>
      </w:r>
      <w:r>
        <w:rPr>
          <w:spacing w:val="1"/>
          <w:w w:val="107"/>
          <w:sz w:val="19"/>
          <w:szCs w:val="19"/>
        </w:rPr>
        <w:t>a</w:t>
      </w:r>
      <w:r>
        <w:rPr>
          <w:w w:val="107"/>
          <w:sz w:val="19"/>
          <w:szCs w:val="19"/>
        </w:rPr>
        <w:t>ce</w:t>
      </w:r>
      <w:r>
        <w:rPr>
          <w:spacing w:val="1"/>
          <w:w w:val="107"/>
          <w:sz w:val="19"/>
          <w:szCs w:val="19"/>
        </w:rPr>
        <w:t>ab</w:t>
      </w:r>
      <w:r>
        <w:rPr>
          <w:w w:val="107"/>
          <w:sz w:val="19"/>
          <w:szCs w:val="19"/>
        </w:rPr>
        <w:t>ili</w:t>
      </w:r>
      <w:r>
        <w:rPr>
          <w:spacing w:val="1"/>
          <w:w w:val="107"/>
          <w:sz w:val="19"/>
          <w:szCs w:val="19"/>
        </w:rPr>
        <w:t>t</w:t>
      </w:r>
      <w:r>
        <w:rPr>
          <w:w w:val="107"/>
          <w:sz w:val="19"/>
          <w:szCs w:val="19"/>
        </w:rPr>
        <w:t>y</w:t>
      </w:r>
      <w:r>
        <w:rPr>
          <w:spacing w:val="5"/>
          <w:w w:val="107"/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trix,</w:t>
      </w:r>
      <w:r>
        <w:rPr>
          <w:spacing w:val="46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 xml:space="preserve">t 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5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Mo</w:t>
      </w:r>
      <w:r>
        <w:rPr>
          <w:spacing w:val="-1"/>
          <w:w w:val="111"/>
          <w:sz w:val="19"/>
          <w:szCs w:val="19"/>
        </w:rPr>
        <w:t>d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le</w:t>
      </w:r>
      <w:r>
        <w:rPr>
          <w:spacing w:val="-3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1"/>
          <w:sz w:val="19"/>
          <w:szCs w:val="19"/>
        </w:rPr>
        <w:t>ab</w:t>
      </w:r>
      <w:r>
        <w:rPr>
          <w:sz w:val="19"/>
          <w:szCs w:val="19"/>
        </w:rPr>
        <w:t>ili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 xml:space="preserve">y </w:t>
      </w:r>
      <w:r>
        <w:rPr>
          <w:spacing w:val="1"/>
          <w:sz w:val="19"/>
          <w:szCs w:val="19"/>
        </w:rPr>
        <w:t xml:space="preserve"> I</w:t>
      </w:r>
      <w:r>
        <w:rPr>
          <w:w w:val="119"/>
          <w:sz w:val="19"/>
          <w:szCs w:val="19"/>
        </w:rPr>
        <w:t>n</w:t>
      </w:r>
      <w:r>
        <w:rPr>
          <w:spacing w:val="-1"/>
          <w:w w:val="119"/>
          <w:sz w:val="19"/>
          <w:szCs w:val="19"/>
        </w:rPr>
        <w:t>d</w:t>
      </w:r>
      <w:r>
        <w:rPr>
          <w:w w:val="105"/>
          <w:sz w:val="19"/>
          <w:szCs w:val="19"/>
        </w:rPr>
        <w:t>ex</w:t>
      </w:r>
    </w:p>
    <w:p w:rsidR="008A5B6C" w:rsidRDefault="00246A90">
      <w:pPr>
        <w:spacing w:before="73"/>
        <w:ind w:left="100"/>
        <w:rPr>
          <w:sz w:val="22"/>
          <w:szCs w:val="22"/>
        </w:rPr>
      </w:pPr>
      <w:r w:rsidRPr="00246A90">
        <w:lastRenderedPageBreak/>
        <w:pict>
          <v:group id="_x0000_s1032" style="position:absolute;left:0;text-align:left;margin-left:25.55pt;margin-top:20.05pt;width:570pt;height:0;z-index:-251654144;mso-position-horizontal-relative:page" coordorigin="511,401" coordsize="11400,0">
            <v:shape id="_x0000_s1033" style="position:absolute;left:511;top:401;width:11400;height:0" coordorigin="511,401" coordsize="11400,0" path="m511,401r11400,e" filled="f" strokeweight=".34pt">
              <v:path arrowok="t"/>
            </v:shape>
            <w10:wrap anchorx="page"/>
          </v:group>
        </w:pict>
      </w:r>
      <w:r w:rsidR="0062629D">
        <w:rPr>
          <w:b/>
          <w:spacing w:val="-1"/>
          <w:sz w:val="22"/>
          <w:szCs w:val="22"/>
        </w:rPr>
        <w:t>T</w:t>
      </w:r>
      <w:r w:rsidR="0062629D">
        <w:rPr>
          <w:b/>
          <w:sz w:val="18"/>
          <w:szCs w:val="18"/>
        </w:rPr>
        <w:t>EAM</w:t>
      </w:r>
      <w:r w:rsidR="0062629D">
        <w:rPr>
          <w:b/>
          <w:spacing w:val="8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L</w:t>
      </w:r>
      <w:r w:rsidR="0062629D">
        <w:rPr>
          <w:b/>
          <w:sz w:val="18"/>
          <w:szCs w:val="18"/>
        </w:rPr>
        <w:t xml:space="preserve">EAD                                                     </w:t>
      </w:r>
      <w:r w:rsidR="0062629D">
        <w:rPr>
          <w:b/>
          <w:spacing w:val="22"/>
          <w:sz w:val="18"/>
          <w:szCs w:val="18"/>
        </w:rPr>
        <w:t xml:space="preserve"> </w:t>
      </w:r>
      <w:r w:rsidR="0062629D">
        <w:rPr>
          <w:b/>
          <w:spacing w:val="1"/>
          <w:sz w:val="22"/>
          <w:szCs w:val="22"/>
        </w:rPr>
        <w:t>D</w:t>
      </w:r>
      <w:r w:rsidR="0062629D">
        <w:rPr>
          <w:b/>
          <w:sz w:val="18"/>
          <w:szCs w:val="18"/>
        </w:rPr>
        <w:t>BS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24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S</w:t>
      </w:r>
      <w:r w:rsidR="0062629D">
        <w:rPr>
          <w:b/>
          <w:sz w:val="18"/>
          <w:szCs w:val="18"/>
        </w:rPr>
        <w:t>I</w:t>
      </w:r>
      <w:r w:rsidR="0062629D">
        <w:rPr>
          <w:b/>
          <w:spacing w:val="-2"/>
          <w:sz w:val="18"/>
          <w:szCs w:val="18"/>
        </w:rPr>
        <w:t>N</w:t>
      </w:r>
      <w:r w:rsidR="0062629D">
        <w:rPr>
          <w:b/>
          <w:spacing w:val="-1"/>
          <w:sz w:val="18"/>
          <w:szCs w:val="18"/>
        </w:rPr>
        <w:t>GA</w:t>
      </w:r>
      <w:r w:rsidR="0062629D">
        <w:rPr>
          <w:b/>
          <w:sz w:val="18"/>
          <w:szCs w:val="18"/>
        </w:rPr>
        <w:t>P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z w:val="18"/>
          <w:szCs w:val="18"/>
        </w:rPr>
        <w:t xml:space="preserve">RE                                                                           </w:t>
      </w:r>
      <w:r w:rsidR="0062629D">
        <w:rPr>
          <w:b/>
          <w:spacing w:val="16"/>
          <w:sz w:val="18"/>
          <w:szCs w:val="18"/>
        </w:rPr>
        <w:t xml:space="preserve"> </w:t>
      </w:r>
      <w:r w:rsidR="0062629D">
        <w:rPr>
          <w:b/>
          <w:spacing w:val="2"/>
          <w:sz w:val="22"/>
          <w:szCs w:val="22"/>
        </w:rPr>
        <w:t>A</w:t>
      </w:r>
      <w:r w:rsidR="0062629D">
        <w:rPr>
          <w:b/>
          <w:sz w:val="18"/>
          <w:szCs w:val="18"/>
        </w:rPr>
        <w:t>PR</w:t>
      </w:r>
      <w:r w:rsidR="0062629D">
        <w:rPr>
          <w:b/>
          <w:spacing w:val="14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</w:t>
      </w:r>
      <w:r w:rsidR="0062629D">
        <w:rPr>
          <w:b/>
          <w:spacing w:val="-2"/>
          <w:sz w:val="22"/>
          <w:szCs w:val="22"/>
        </w:rPr>
        <w:t>0</w:t>
      </w:r>
      <w:r w:rsidR="0062629D">
        <w:rPr>
          <w:b/>
          <w:sz w:val="22"/>
          <w:szCs w:val="22"/>
        </w:rPr>
        <w:t>7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12"/>
          <w:sz w:val="22"/>
          <w:szCs w:val="22"/>
        </w:rPr>
        <w:t xml:space="preserve"> </w:t>
      </w:r>
      <w:r w:rsidR="0062629D">
        <w:rPr>
          <w:b/>
          <w:spacing w:val="1"/>
          <w:sz w:val="22"/>
          <w:szCs w:val="22"/>
        </w:rPr>
        <w:t>N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z w:val="18"/>
          <w:szCs w:val="18"/>
        </w:rPr>
        <w:t>V</w:t>
      </w:r>
      <w:r w:rsidR="0062629D">
        <w:rPr>
          <w:b/>
          <w:spacing w:val="43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2008</w:t>
      </w:r>
    </w:p>
    <w:p w:rsidR="008A5B6C" w:rsidRDefault="008A5B6C">
      <w:pPr>
        <w:spacing w:before="6" w:line="100" w:lineRule="exact"/>
        <w:rPr>
          <w:sz w:val="10"/>
          <w:szCs w:val="10"/>
        </w:rPr>
      </w:pPr>
    </w:p>
    <w:p w:rsidR="008A5B6C" w:rsidRDefault="008A5B6C">
      <w:pPr>
        <w:spacing w:line="200" w:lineRule="exact"/>
      </w:pPr>
    </w:p>
    <w:p w:rsidR="008A5B6C" w:rsidRDefault="0062629D">
      <w:pPr>
        <w:spacing w:before="28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I</w:t>
      </w:r>
      <w:r>
        <w:rPr>
          <w:w w:val="112"/>
          <w:sz w:val="19"/>
          <w:szCs w:val="19"/>
        </w:rPr>
        <w:t>ntegr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tor</w:t>
      </w:r>
      <w:r>
        <w:rPr>
          <w:spacing w:val="-4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-1"/>
          <w:sz w:val="19"/>
          <w:szCs w:val="19"/>
        </w:rPr>
        <w:t xml:space="preserve"> A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I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ting, </w:t>
      </w:r>
      <w:r>
        <w:rPr>
          <w:spacing w:val="1"/>
          <w:sz w:val="19"/>
          <w:szCs w:val="19"/>
        </w:rPr>
        <w:t xml:space="preserve"> I</w:t>
      </w:r>
      <w:r>
        <w:rPr>
          <w:sz w:val="19"/>
          <w:szCs w:val="19"/>
        </w:rPr>
        <w:t>nter</w:t>
      </w:r>
      <w:r>
        <w:rPr>
          <w:spacing w:val="-1"/>
          <w:sz w:val="19"/>
          <w:szCs w:val="19"/>
        </w:rPr>
        <w:t>f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ce </w:t>
      </w:r>
      <w:r>
        <w:rPr>
          <w:spacing w:val="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ing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w w:val="93"/>
          <w:sz w:val="19"/>
          <w:szCs w:val="19"/>
        </w:rPr>
        <w:t>EJB</w:t>
      </w:r>
      <w:r>
        <w:rPr>
          <w:w w:val="93"/>
          <w:sz w:val="19"/>
          <w:szCs w:val="19"/>
        </w:rPr>
        <w:t>,</w:t>
      </w:r>
      <w:r>
        <w:rPr>
          <w:spacing w:val="5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Web</w:t>
      </w:r>
      <w:r>
        <w:rPr>
          <w:spacing w:val="2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ice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,</w:t>
      </w:r>
      <w:r>
        <w:rPr>
          <w:spacing w:val="38"/>
          <w:sz w:val="19"/>
          <w:szCs w:val="19"/>
        </w:rPr>
        <w:t xml:space="preserve"> </w:t>
      </w:r>
      <w:r>
        <w:rPr>
          <w:spacing w:val="1"/>
          <w:w w:val="92"/>
          <w:sz w:val="19"/>
          <w:szCs w:val="19"/>
        </w:rPr>
        <w:t>X</w:t>
      </w:r>
      <w:r>
        <w:rPr>
          <w:w w:val="106"/>
          <w:sz w:val="19"/>
          <w:szCs w:val="19"/>
        </w:rPr>
        <w:t>M</w:t>
      </w:r>
      <w:r>
        <w:rPr>
          <w:spacing w:val="-1"/>
          <w:w w:val="99"/>
          <w:sz w:val="19"/>
          <w:szCs w:val="19"/>
        </w:rPr>
        <w:t>L</w:t>
      </w:r>
      <w:r>
        <w:rPr>
          <w:spacing w:val="2"/>
          <w:w w:val="218"/>
          <w:sz w:val="19"/>
          <w:szCs w:val="19"/>
        </w:rPr>
        <w:t>/</w:t>
      </w:r>
      <w:r>
        <w:rPr>
          <w:w w:val="106"/>
          <w:sz w:val="19"/>
          <w:szCs w:val="19"/>
        </w:rPr>
        <w:t>M</w:t>
      </w:r>
      <w:r>
        <w:rPr>
          <w:w w:val="108"/>
          <w:sz w:val="19"/>
          <w:szCs w:val="19"/>
        </w:rPr>
        <w:t>Q</w:t>
      </w:r>
      <w:r>
        <w:rPr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R</w:t>
      </w:r>
      <w:r>
        <w:rPr>
          <w:w w:val="115"/>
          <w:sz w:val="19"/>
          <w:szCs w:val="19"/>
        </w:rPr>
        <w:t>ou</w:t>
      </w:r>
      <w:r>
        <w:rPr>
          <w:spacing w:val="1"/>
          <w:w w:val="115"/>
          <w:sz w:val="19"/>
          <w:szCs w:val="19"/>
        </w:rPr>
        <w:t>t</w:t>
      </w:r>
      <w:r>
        <w:rPr>
          <w:w w:val="108"/>
          <w:sz w:val="19"/>
          <w:szCs w:val="19"/>
        </w:rPr>
        <w:t>e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53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ts</w:t>
      </w:r>
      <w:r>
        <w:rPr>
          <w:spacing w:val="-6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n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r</w:t>
      </w:r>
      <w:r>
        <w:rPr>
          <w:spacing w:val="3"/>
          <w:w w:val="110"/>
          <w:sz w:val="19"/>
          <w:szCs w:val="19"/>
        </w:rPr>
        <w:t>a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truc</w:t>
      </w:r>
      <w:r>
        <w:rPr>
          <w:spacing w:val="1"/>
          <w:w w:val="110"/>
          <w:sz w:val="19"/>
          <w:szCs w:val="19"/>
        </w:rPr>
        <w:t>tu</w:t>
      </w:r>
      <w:r>
        <w:rPr>
          <w:w w:val="110"/>
          <w:sz w:val="19"/>
          <w:szCs w:val="19"/>
        </w:rPr>
        <w:t>re,</w:t>
      </w:r>
      <w:r>
        <w:rPr>
          <w:spacing w:val="14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</w:t>
      </w:r>
      <w:r>
        <w:rPr>
          <w:spacing w:val="-1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con</w:t>
      </w:r>
      <w:r>
        <w:rPr>
          <w:spacing w:val="-2"/>
          <w:sz w:val="19"/>
          <w:szCs w:val="19"/>
        </w:rPr>
        <w:t>s</w:t>
      </w:r>
      <w:r>
        <w:rPr>
          <w:sz w:val="19"/>
          <w:szCs w:val="19"/>
        </w:rPr>
        <w:t>ole</w:t>
      </w:r>
      <w:r>
        <w:rPr>
          <w:spacing w:val="4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r</w:t>
      </w:r>
      <w:r>
        <w:rPr>
          <w:spacing w:val="2"/>
          <w:w w:val="110"/>
          <w:sz w:val="19"/>
          <w:szCs w:val="19"/>
        </w:rPr>
        <w:t>e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t</w:t>
      </w:r>
      <w:r>
        <w:rPr>
          <w:spacing w:val="15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gener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</w:t>
      </w:r>
      <w:r>
        <w:rPr>
          <w:spacing w:val="2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on.</w:t>
      </w:r>
      <w:r>
        <w:rPr>
          <w:spacing w:val="4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cheduling,</w:t>
      </w:r>
      <w:r>
        <w:rPr>
          <w:spacing w:val="-12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G</w:t>
      </w:r>
      <w:r>
        <w:rPr>
          <w:w w:val="110"/>
          <w:sz w:val="19"/>
          <w:szCs w:val="19"/>
        </w:rPr>
        <w:t>en</w:t>
      </w:r>
      <w:r>
        <w:rPr>
          <w:spacing w:val="1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tion,</w:t>
      </w:r>
      <w:r>
        <w:rPr>
          <w:spacing w:val="-3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Di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trib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tion</w:t>
      </w:r>
      <w:r>
        <w:rPr>
          <w:spacing w:val="7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r</w:t>
      </w:r>
      <w:r>
        <w:rPr>
          <w:spacing w:val="1"/>
          <w:w w:val="112"/>
          <w:sz w:val="19"/>
          <w:szCs w:val="19"/>
        </w:rPr>
        <w:t>o</w:t>
      </w:r>
      <w:r>
        <w:rPr>
          <w:spacing w:val="-1"/>
          <w:w w:val="112"/>
          <w:sz w:val="19"/>
          <w:szCs w:val="19"/>
        </w:rPr>
        <w:t>d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ct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C</w:t>
      </w:r>
      <w:r>
        <w:rPr>
          <w:spacing w:val="1"/>
          <w:w w:val="112"/>
          <w:sz w:val="19"/>
          <w:szCs w:val="19"/>
        </w:rPr>
        <w:t>u</w:t>
      </w:r>
      <w:r>
        <w:rPr>
          <w:spacing w:val="-1"/>
          <w:w w:val="108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w w:val="111"/>
          <w:sz w:val="19"/>
          <w:szCs w:val="19"/>
        </w:rPr>
        <w:t>om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w w:val="109"/>
          <w:sz w:val="19"/>
          <w:szCs w:val="19"/>
        </w:rPr>
        <w:t>R</w:t>
      </w:r>
      <w:r>
        <w:rPr>
          <w:spacing w:val="1"/>
          <w:w w:val="109"/>
          <w:sz w:val="19"/>
          <w:szCs w:val="19"/>
        </w:rPr>
        <w:t>e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o</w:t>
      </w:r>
      <w:r>
        <w:rPr>
          <w:spacing w:val="-1"/>
          <w:w w:val="109"/>
          <w:sz w:val="19"/>
          <w:szCs w:val="19"/>
        </w:rPr>
        <w:t>r</w:t>
      </w:r>
      <w:r>
        <w:rPr>
          <w:w w:val="109"/>
          <w:sz w:val="19"/>
          <w:szCs w:val="19"/>
        </w:rPr>
        <w:t xml:space="preserve">ts 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 xml:space="preserve">g </w:t>
      </w:r>
      <w:r>
        <w:rPr>
          <w:spacing w:val="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J</w:t>
      </w:r>
      <w:r>
        <w:rPr>
          <w:spacing w:val="1"/>
          <w:sz w:val="19"/>
          <w:szCs w:val="19"/>
        </w:rPr>
        <w:t>a</w:t>
      </w:r>
      <w:r>
        <w:rPr>
          <w:spacing w:val="-1"/>
          <w:sz w:val="19"/>
          <w:szCs w:val="19"/>
        </w:rPr>
        <w:t>sp</w:t>
      </w:r>
      <w:r>
        <w:rPr>
          <w:spacing w:val="3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4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er</w:t>
      </w:r>
      <w:r>
        <w:rPr>
          <w:spacing w:val="4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Cry</w:t>
      </w:r>
      <w:r>
        <w:rPr>
          <w:spacing w:val="-2"/>
          <w:sz w:val="19"/>
          <w:szCs w:val="19"/>
        </w:rPr>
        <w:t>s</w:t>
      </w:r>
      <w:r>
        <w:rPr>
          <w:spacing w:val="3"/>
          <w:sz w:val="19"/>
          <w:szCs w:val="19"/>
        </w:rPr>
        <w:t>t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l </w:t>
      </w:r>
      <w:r>
        <w:rPr>
          <w:spacing w:val="10"/>
          <w:sz w:val="19"/>
          <w:szCs w:val="19"/>
        </w:rPr>
        <w:t xml:space="preserve"> </w:t>
      </w:r>
      <w:r>
        <w:rPr>
          <w:spacing w:val="-1"/>
          <w:w w:val="94"/>
          <w:sz w:val="19"/>
          <w:szCs w:val="19"/>
        </w:rPr>
        <w:t>S</w:t>
      </w:r>
      <w:r>
        <w:rPr>
          <w:w w:val="112"/>
          <w:sz w:val="19"/>
          <w:szCs w:val="19"/>
        </w:rPr>
        <w:t>er</w:t>
      </w:r>
      <w:r>
        <w:rPr>
          <w:spacing w:val="1"/>
          <w:w w:val="112"/>
          <w:sz w:val="19"/>
          <w:szCs w:val="19"/>
        </w:rPr>
        <w:t>v</w:t>
      </w:r>
      <w:r>
        <w:rPr>
          <w:w w:val="109"/>
          <w:sz w:val="19"/>
          <w:szCs w:val="19"/>
        </w:rPr>
        <w:t>er.</w:t>
      </w:r>
    </w:p>
    <w:p w:rsidR="008A5B6C" w:rsidRDefault="0062629D">
      <w:pPr>
        <w:spacing w:before="5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z w:val="19"/>
          <w:szCs w:val="19"/>
        </w:rPr>
        <w:t>FDM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l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-1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De</w:t>
      </w:r>
      <w:r>
        <w:rPr>
          <w:spacing w:val="-1"/>
          <w:w w:val="108"/>
          <w:sz w:val="19"/>
          <w:szCs w:val="19"/>
        </w:rPr>
        <w:t>f</w:t>
      </w:r>
      <w:r>
        <w:rPr>
          <w:w w:val="108"/>
          <w:sz w:val="19"/>
          <w:szCs w:val="19"/>
        </w:rPr>
        <w:t xml:space="preserve">ining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in</w:t>
      </w:r>
      <w:r>
        <w:rPr>
          <w:spacing w:val="-1"/>
          <w:w w:val="110"/>
          <w:sz w:val="19"/>
          <w:szCs w:val="19"/>
        </w:rPr>
        <w:t>s</w:t>
      </w:r>
      <w:r>
        <w:rPr>
          <w:spacing w:val="3"/>
          <w:w w:val="110"/>
          <w:sz w:val="19"/>
          <w:szCs w:val="19"/>
        </w:rPr>
        <w:t>t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ll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 xml:space="preserve">tion </w:t>
      </w:r>
      <w:r>
        <w:rPr>
          <w:spacing w:val="1"/>
          <w:w w:val="110"/>
          <w:sz w:val="19"/>
          <w:szCs w:val="19"/>
        </w:rPr>
        <w:t>m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ho</w:t>
      </w:r>
      <w:r>
        <w:rPr>
          <w:spacing w:val="-1"/>
          <w:w w:val="110"/>
          <w:sz w:val="19"/>
          <w:szCs w:val="19"/>
        </w:rPr>
        <w:t>d</w:t>
      </w:r>
      <w:r>
        <w:rPr>
          <w:w w:val="110"/>
          <w:sz w:val="19"/>
          <w:szCs w:val="19"/>
        </w:rPr>
        <w:t>ol</w:t>
      </w:r>
      <w:r>
        <w:rPr>
          <w:spacing w:val="-1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gy</w:t>
      </w:r>
      <w:r>
        <w:rPr>
          <w:spacing w:val="11"/>
          <w:w w:val="1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d</w:t>
      </w:r>
      <w:r>
        <w:rPr>
          <w:w w:val="112"/>
          <w:sz w:val="19"/>
          <w:szCs w:val="19"/>
        </w:rPr>
        <w:t>e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loym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nt,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14"/>
          <w:sz w:val="19"/>
          <w:szCs w:val="19"/>
        </w:rPr>
        <w:t>t</w:t>
      </w:r>
      <w:r>
        <w:rPr>
          <w:spacing w:val="1"/>
          <w:w w:val="114"/>
          <w:sz w:val="19"/>
          <w:szCs w:val="19"/>
        </w:rPr>
        <w:t>u</w:t>
      </w:r>
      <w:r>
        <w:rPr>
          <w:w w:val="114"/>
          <w:sz w:val="19"/>
          <w:szCs w:val="19"/>
        </w:rPr>
        <w:t>ning</w:t>
      </w:r>
      <w:r>
        <w:rPr>
          <w:spacing w:val="-5"/>
          <w:w w:val="11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w w:val="119"/>
          <w:sz w:val="19"/>
          <w:szCs w:val="19"/>
        </w:rPr>
        <w:t>p</w:t>
      </w:r>
      <w:r>
        <w:rPr>
          <w:w w:val="112"/>
          <w:sz w:val="19"/>
          <w:szCs w:val="19"/>
        </w:rPr>
        <w:t>e</w:t>
      </w:r>
      <w:r>
        <w:rPr>
          <w:spacing w:val="2"/>
          <w:w w:val="112"/>
          <w:sz w:val="19"/>
          <w:szCs w:val="19"/>
        </w:rPr>
        <w:t>r</w:t>
      </w:r>
      <w:r>
        <w:rPr>
          <w:spacing w:val="-1"/>
          <w:w w:val="99"/>
          <w:sz w:val="19"/>
          <w:szCs w:val="19"/>
        </w:rPr>
        <w:t>f</w:t>
      </w:r>
      <w:r>
        <w:rPr>
          <w:w w:val="112"/>
          <w:sz w:val="19"/>
          <w:szCs w:val="19"/>
        </w:rPr>
        <w:t>o</w:t>
      </w:r>
      <w:r>
        <w:rPr>
          <w:spacing w:val="-1"/>
          <w:w w:val="112"/>
          <w:sz w:val="19"/>
          <w:szCs w:val="19"/>
        </w:rPr>
        <w:t>r</w:t>
      </w:r>
      <w:r>
        <w:rPr>
          <w:w w:val="113"/>
          <w:sz w:val="19"/>
          <w:szCs w:val="19"/>
        </w:rPr>
        <w:t>m</w:t>
      </w:r>
      <w:r>
        <w:rPr>
          <w:spacing w:val="1"/>
          <w:w w:val="112"/>
          <w:sz w:val="19"/>
          <w:szCs w:val="19"/>
        </w:rPr>
        <w:t>a</w:t>
      </w:r>
      <w:r>
        <w:rPr>
          <w:w w:val="107"/>
          <w:sz w:val="19"/>
          <w:szCs w:val="19"/>
        </w:rPr>
        <w:t>nce.</w:t>
      </w:r>
    </w:p>
    <w:p w:rsidR="008A5B6C" w:rsidRDefault="0062629D">
      <w:pPr>
        <w:spacing w:before="55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spacing w:val="-1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DM</w:t>
      </w:r>
      <w:r>
        <w:rPr>
          <w:spacing w:val="37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l</w:t>
      </w:r>
      <w:r>
        <w:rPr>
          <w:spacing w:val="27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-1"/>
          <w:sz w:val="19"/>
          <w:szCs w:val="19"/>
        </w:rPr>
        <w:t>f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 xml:space="preserve">ning 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pa</w:t>
      </w:r>
      <w:r>
        <w:rPr>
          <w:sz w:val="19"/>
          <w:szCs w:val="19"/>
        </w:rPr>
        <w:t xml:space="preserve">tch </w:t>
      </w:r>
      <w:r>
        <w:rPr>
          <w:spacing w:val="4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de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loym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nt</w:t>
      </w:r>
      <w:r>
        <w:rPr>
          <w:spacing w:val="3"/>
          <w:w w:val="112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m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t</w:t>
      </w:r>
      <w:r>
        <w:rPr>
          <w:w w:val="115"/>
          <w:sz w:val="19"/>
          <w:szCs w:val="19"/>
        </w:rPr>
        <w:t>ho</w:t>
      </w:r>
      <w:r>
        <w:rPr>
          <w:spacing w:val="-1"/>
          <w:w w:val="115"/>
          <w:sz w:val="19"/>
          <w:szCs w:val="19"/>
        </w:rPr>
        <w:t>d</w:t>
      </w:r>
      <w:r>
        <w:rPr>
          <w:w w:val="108"/>
          <w:sz w:val="19"/>
          <w:szCs w:val="19"/>
        </w:rPr>
        <w:t>ol</w:t>
      </w:r>
      <w:r>
        <w:rPr>
          <w:spacing w:val="2"/>
          <w:w w:val="108"/>
          <w:sz w:val="19"/>
          <w:szCs w:val="19"/>
        </w:rPr>
        <w:t>o</w:t>
      </w:r>
      <w:r>
        <w:rPr>
          <w:w w:val="108"/>
          <w:sz w:val="19"/>
          <w:szCs w:val="19"/>
        </w:rPr>
        <w:t>gy.</w:t>
      </w:r>
    </w:p>
    <w:p w:rsidR="008A5B6C" w:rsidRDefault="0062629D">
      <w:pPr>
        <w:tabs>
          <w:tab w:val="left" w:pos="820"/>
        </w:tabs>
        <w:spacing w:before="52" w:line="297" w:lineRule="auto"/>
        <w:ind w:left="820" w:right="659" w:hanging="3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ab/>
      </w:r>
      <w:r>
        <w:rPr>
          <w:spacing w:val="1"/>
          <w:sz w:val="19"/>
          <w:szCs w:val="19"/>
        </w:rPr>
        <w:t>P</w:t>
      </w:r>
      <w:r>
        <w:rPr>
          <w:spacing w:val="-1"/>
          <w:sz w:val="19"/>
          <w:szCs w:val="19"/>
        </w:rPr>
        <w:t>EAS</w:t>
      </w:r>
      <w:r>
        <w:rPr>
          <w:sz w:val="19"/>
          <w:szCs w:val="19"/>
        </w:rPr>
        <w:t>,</w:t>
      </w:r>
      <w:r>
        <w:rPr>
          <w:spacing w:val="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c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s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x</w:t>
      </w:r>
      <w:r>
        <w:rPr>
          <w:spacing w:val="1"/>
          <w:w w:val="108"/>
          <w:sz w:val="19"/>
          <w:szCs w:val="19"/>
        </w:rPr>
        <w:t>e</w:t>
      </w:r>
      <w:r>
        <w:rPr>
          <w:w w:val="108"/>
          <w:sz w:val="19"/>
          <w:szCs w:val="19"/>
        </w:rPr>
        <w:t>c</w:t>
      </w:r>
      <w:r>
        <w:rPr>
          <w:spacing w:val="1"/>
          <w:w w:val="108"/>
          <w:sz w:val="19"/>
          <w:szCs w:val="19"/>
        </w:rPr>
        <w:t>u</w:t>
      </w:r>
      <w:r>
        <w:rPr>
          <w:w w:val="108"/>
          <w:sz w:val="19"/>
          <w:szCs w:val="19"/>
        </w:rPr>
        <w:t>tion</w:t>
      </w:r>
      <w:r>
        <w:rPr>
          <w:spacing w:val="-7"/>
          <w:w w:val="108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A</w:t>
      </w:r>
      <w:r>
        <w:rPr>
          <w:spacing w:val="2"/>
          <w:w w:val="108"/>
          <w:sz w:val="19"/>
          <w:szCs w:val="19"/>
        </w:rPr>
        <w:t>n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ly</w:t>
      </w:r>
      <w:r>
        <w:rPr>
          <w:spacing w:val="-1"/>
          <w:w w:val="108"/>
          <w:sz w:val="19"/>
          <w:szCs w:val="19"/>
        </w:rPr>
        <w:t>s</w:t>
      </w:r>
      <w:r>
        <w:rPr>
          <w:w w:val="108"/>
          <w:sz w:val="19"/>
          <w:szCs w:val="19"/>
        </w:rPr>
        <w:t>is</w:t>
      </w:r>
      <w:r>
        <w:rPr>
          <w:spacing w:val="3"/>
          <w:w w:val="10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im</w:t>
      </w:r>
      <w:r>
        <w:rPr>
          <w:spacing w:val="1"/>
          <w:w w:val="109"/>
          <w:sz w:val="19"/>
          <w:szCs w:val="19"/>
        </w:rPr>
        <w:t>u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tion,</w:t>
      </w:r>
      <w:r>
        <w:rPr>
          <w:spacing w:val="-1"/>
          <w:w w:val="10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llow</w:t>
      </w:r>
      <w:r>
        <w:rPr>
          <w:spacing w:val="44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ting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bu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ine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s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wor</w:t>
      </w:r>
      <w:r>
        <w:rPr>
          <w:spacing w:val="2"/>
          <w:w w:val="110"/>
          <w:sz w:val="19"/>
          <w:szCs w:val="19"/>
        </w:rPr>
        <w:t>k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lo</w:t>
      </w:r>
      <w:r>
        <w:rPr>
          <w:spacing w:val="2"/>
          <w:w w:val="110"/>
          <w:sz w:val="19"/>
          <w:szCs w:val="19"/>
        </w:rPr>
        <w:t>w</w:t>
      </w:r>
      <w:r>
        <w:rPr>
          <w:w w:val="110"/>
          <w:sz w:val="19"/>
          <w:szCs w:val="19"/>
        </w:rPr>
        <w:t xml:space="preserve">s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llowing</w:t>
      </w:r>
      <w:r>
        <w:rPr>
          <w:spacing w:val="-2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v</w:t>
      </w:r>
      <w:r>
        <w:rPr>
          <w:spacing w:val="10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ri</w:t>
      </w:r>
      <w:r>
        <w:rPr>
          <w:spacing w:val="-1"/>
          <w:w w:val="110"/>
          <w:sz w:val="19"/>
          <w:szCs w:val="19"/>
        </w:rPr>
        <w:t>o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s</w:t>
      </w:r>
      <w:r>
        <w:rPr>
          <w:spacing w:val="5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4"/>
          <w:sz w:val="19"/>
          <w:szCs w:val="19"/>
        </w:rPr>
        <w:t xml:space="preserve"> </w:t>
      </w:r>
      <w:r>
        <w:rPr>
          <w:w w:val="109"/>
          <w:sz w:val="19"/>
          <w:szCs w:val="19"/>
        </w:rPr>
        <w:t>Co</w:t>
      </w:r>
      <w:r>
        <w:rPr>
          <w:spacing w:val="-1"/>
          <w:w w:val="109"/>
          <w:sz w:val="19"/>
          <w:szCs w:val="19"/>
        </w:rPr>
        <w:t>r</w:t>
      </w:r>
      <w:r>
        <w:rPr>
          <w:w w:val="107"/>
          <w:sz w:val="19"/>
          <w:szCs w:val="19"/>
        </w:rPr>
        <w:t xml:space="preserve">e 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cti</w:t>
      </w:r>
      <w:r>
        <w:rPr>
          <w:spacing w:val="1"/>
          <w:w w:val="108"/>
          <w:sz w:val="19"/>
          <w:szCs w:val="19"/>
        </w:rPr>
        <w:t>v</w:t>
      </w:r>
      <w:r>
        <w:rPr>
          <w:w w:val="108"/>
          <w:sz w:val="19"/>
          <w:szCs w:val="19"/>
        </w:rPr>
        <w:t xml:space="preserve">ities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16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ch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ined,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wor</w:t>
      </w:r>
      <w:r>
        <w:rPr>
          <w:spacing w:val="-3"/>
          <w:w w:val="110"/>
          <w:sz w:val="19"/>
          <w:szCs w:val="19"/>
        </w:rPr>
        <w:t>k</w:t>
      </w:r>
      <w:r>
        <w:rPr>
          <w:spacing w:val="-1"/>
          <w:w w:val="110"/>
          <w:sz w:val="19"/>
          <w:szCs w:val="19"/>
        </w:rPr>
        <w:t>f</w:t>
      </w:r>
      <w:r>
        <w:rPr>
          <w:w w:val="110"/>
          <w:sz w:val="19"/>
          <w:szCs w:val="19"/>
        </w:rPr>
        <w:t>low</w:t>
      </w:r>
      <w:r>
        <w:rPr>
          <w:spacing w:val="3"/>
          <w:w w:val="110"/>
          <w:sz w:val="19"/>
          <w:szCs w:val="19"/>
        </w:rPr>
        <w:t xml:space="preserve"> </w:t>
      </w:r>
      <w:r>
        <w:rPr>
          <w:sz w:val="19"/>
          <w:szCs w:val="19"/>
        </w:rPr>
        <w:t>will</w:t>
      </w:r>
      <w:r>
        <w:rPr>
          <w:spacing w:val="2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cilit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 xml:space="preserve">te </w:t>
      </w:r>
      <w:r>
        <w:rPr>
          <w:spacing w:val="4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ba</w:t>
      </w:r>
      <w:r>
        <w:rPr>
          <w:sz w:val="19"/>
          <w:szCs w:val="19"/>
        </w:rPr>
        <w:t>nk</w:t>
      </w:r>
      <w:r>
        <w:rPr>
          <w:spacing w:val="42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t</w:t>
      </w:r>
      <w:r>
        <w:rPr>
          <w:sz w:val="19"/>
          <w:szCs w:val="19"/>
        </w:rPr>
        <w:t>o</w:t>
      </w:r>
      <w:r>
        <w:rPr>
          <w:spacing w:val="17"/>
          <w:sz w:val="19"/>
          <w:szCs w:val="19"/>
        </w:rPr>
        <w:t xml:space="preserve"> </w:t>
      </w:r>
      <w:r>
        <w:rPr>
          <w:sz w:val="19"/>
          <w:szCs w:val="19"/>
        </w:rPr>
        <w:t>de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 xml:space="preserve">ine, </w:t>
      </w:r>
      <w:r>
        <w:rPr>
          <w:spacing w:val="3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au</w:t>
      </w:r>
      <w:r>
        <w:rPr>
          <w:w w:val="112"/>
          <w:sz w:val="19"/>
          <w:szCs w:val="19"/>
        </w:rPr>
        <w:t>tom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te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x</w:t>
      </w:r>
      <w:r>
        <w:rPr>
          <w:sz w:val="19"/>
          <w:szCs w:val="19"/>
        </w:rPr>
        <w:t>e</w:t>
      </w:r>
      <w:r>
        <w:rPr>
          <w:spacing w:val="-2"/>
          <w:sz w:val="19"/>
          <w:szCs w:val="19"/>
        </w:rPr>
        <w:t>c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 xml:space="preserve">te </w:t>
      </w:r>
      <w:r>
        <w:rPr>
          <w:spacing w:val="1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va</w:t>
      </w:r>
      <w:r>
        <w:rPr>
          <w:w w:val="110"/>
          <w:sz w:val="19"/>
          <w:szCs w:val="19"/>
        </w:rPr>
        <w:t>ri</w:t>
      </w:r>
      <w:r>
        <w:rPr>
          <w:spacing w:val="-1"/>
          <w:w w:val="110"/>
          <w:sz w:val="19"/>
          <w:szCs w:val="19"/>
        </w:rPr>
        <w:t>o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s</w:t>
      </w:r>
      <w:r>
        <w:rPr>
          <w:spacing w:val="6"/>
          <w:w w:val="110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bu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ine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s</w:t>
      </w:r>
      <w:r>
        <w:rPr>
          <w:spacing w:val="1"/>
          <w:w w:val="110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p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o</w:t>
      </w:r>
      <w:r>
        <w:rPr>
          <w:w w:val="110"/>
          <w:sz w:val="19"/>
          <w:szCs w:val="19"/>
        </w:rPr>
        <w:t>ce</w:t>
      </w:r>
      <w:r>
        <w:rPr>
          <w:spacing w:val="1"/>
          <w:w w:val="110"/>
          <w:sz w:val="19"/>
          <w:szCs w:val="19"/>
        </w:rPr>
        <w:t>ss</w:t>
      </w:r>
      <w:r>
        <w:rPr>
          <w:w w:val="110"/>
          <w:sz w:val="19"/>
          <w:szCs w:val="19"/>
        </w:rPr>
        <w:t>es</w:t>
      </w:r>
      <w:r>
        <w:rPr>
          <w:spacing w:val="-10"/>
          <w:w w:val="110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 xml:space="preserve">in </w:t>
      </w:r>
      <w:r>
        <w:rPr>
          <w:w w:val="108"/>
          <w:sz w:val="19"/>
          <w:szCs w:val="19"/>
        </w:rPr>
        <w:t>Fin</w:t>
      </w:r>
      <w:r>
        <w:rPr>
          <w:spacing w:val="1"/>
          <w:w w:val="108"/>
          <w:sz w:val="19"/>
          <w:szCs w:val="19"/>
        </w:rPr>
        <w:t>a</w:t>
      </w:r>
      <w:r>
        <w:rPr>
          <w:w w:val="103"/>
          <w:sz w:val="19"/>
          <w:szCs w:val="19"/>
        </w:rPr>
        <w:t>cle.</w:t>
      </w:r>
    </w:p>
    <w:p w:rsidR="008A5B6C" w:rsidRDefault="0062629D">
      <w:pPr>
        <w:spacing w:before="2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6"/>
          <w:szCs w:val="16"/>
        </w:rPr>
        <w:t></w:t>
      </w:r>
      <w:r>
        <w:rPr>
          <w:sz w:val="16"/>
          <w:szCs w:val="16"/>
        </w:rPr>
        <w:t xml:space="preserve">    </w:t>
      </w:r>
      <w:r>
        <w:rPr>
          <w:spacing w:val="33"/>
          <w:sz w:val="16"/>
          <w:szCs w:val="16"/>
        </w:rPr>
        <w:t xml:space="preserve"> </w:t>
      </w:r>
      <w:r>
        <w:rPr>
          <w:w w:val="110"/>
          <w:sz w:val="19"/>
          <w:szCs w:val="19"/>
        </w:rPr>
        <w:t>Cen</w:t>
      </w:r>
      <w:r>
        <w:rPr>
          <w:spacing w:val="1"/>
          <w:w w:val="110"/>
          <w:sz w:val="19"/>
          <w:szCs w:val="19"/>
        </w:rPr>
        <w:t>t</w:t>
      </w:r>
      <w:r>
        <w:rPr>
          <w:w w:val="110"/>
          <w:sz w:val="19"/>
          <w:szCs w:val="19"/>
        </w:rPr>
        <w:t>r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</w:t>
      </w:r>
      <w:r>
        <w:rPr>
          <w:spacing w:val="-1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ncs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 xml:space="preserve">Connect </w:t>
      </w:r>
      <w:r>
        <w:rPr>
          <w:spacing w:val="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24</w:t>
      </w:r>
      <w:r>
        <w:rPr>
          <w:sz w:val="19"/>
          <w:szCs w:val="19"/>
        </w:rPr>
        <w:t>x7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AT</w:t>
      </w:r>
      <w:r>
        <w:rPr>
          <w:sz w:val="19"/>
          <w:szCs w:val="19"/>
        </w:rPr>
        <w:t>M</w:t>
      </w:r>
      <w:r>
        <w:rPr>
          <w:spacing w:val="21"/>
          <w:sz w:val="19"/>
          <w:szCs w:val="19"/>
        </w:rPr>
        <w:t xml:space="preserve"> </w:t>
      </w:r>
      <w:r>
        <w:rPr>
          <w:w w:val="218"/>
          <w:sz w:val="19"/>
          <w:szCs w:val="19"/>
        </w:rPr>
        <w:t>/</w:t>
      </w:r>
      <w:r>
        <w:rPr>
          <w:spacing w:val="-55"/>
          <w:w w:val="21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S</w:t>
      </w:r>
      <w:r>
        <w:rPr>
          <w:spacing w:val="12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im</w:t>
      </w:r>
      <w:r>
        <w:rPr>
          <w:spacing w:val="1"/>
          <w:w w:val="109"/>
          <w:sz w:val="19"/>
          <w:szCs w:val="19"/>
        </w:rPr>
        <w:t>u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to</w:t>
      </w:r>
      <w:r>
        <w:rPr>
          <w:spacing w:val="-1"/>
          <w:w w:val="109"/>
          <w:sz w:val="19"/>
          <w:szCs w:val="19"/>
        </w:rPr>
        <w:t>r</w:t>
      </w:r>
      <w:r>
        <w:rPr>
          <w:w w:val="109"/>
          <w:sz w:val="19"/>
          <w:szCs w:val="19"/>
        </w:rPr>
        <w:t xml:space="preserve">.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ll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c</w:t>
      </w:r>
      <w:r>
        <w:rPr>
          <w:spacing w:val="1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h</w:t>
      </w:r>
      <w:r>
        <w:rPr>
          <w:spacing w:val="31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tr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n</w:t>
      </w:r>
      <w:r>
        <w:rPr>
          <w:spacing w:val="-1"/>
          <w:w w:val="112"/>
          <w:sz w:val="19"/>
          <w:szCs w:val="19"/>
        </w:rPr>
        <w:t>s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ctions</w:t>
      </w:r>
      <w:r>
        <w:rPr>
          <w:spacing w:val="-13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thr</w:t>
      </w:r>
      <w:r>
        <w:rPr>
          <w:spacing w:val="-1"/>
          <w:w w:val="112"/>
          <w:sz w:val="19"/>
          <w:szCs w:val="19"/>
        </w:rPr>
        <w:t>o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gh</w:t>
      </w:r>
      <w:r>
        <w:rPr>
          <w:spacing w:val="11"/>
          <w:w w:val="11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AT</w:t>
      </w:r>
      <w:r>
        <w:rPr>
          <w:sz w:val="19"/>
          <w:szCs w:val="19"/>
        </w:rPr>
        <w:t>M,</w:t>
      </w:r>
      <w:r>
        <w:rPr>
          <w:spacing w:val="2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rec</w:t>
      </w:r>
      <w:r>
        <w:rPr>
          <w:spacing w:val="-1"/>
          <w:w w:val="108"/>
          <w:sz w:val="19"/>
          <w:szCs w:val="19"/>
        </w:rPr>
        <w:t>o</w:t>
      </w:r>
      <w:r>
        <w:rPr>
          <w:w w:val="108"/>
          <w:sz w:val="19"/>
          <w:szCs w:val="19"/>
        </w:rPr>
        <w:t>ncil</w:t>
      </w:r>
      <w:r>
        <w:rPr>
          <w:spacing w:val="9"/>
          <w:w w:val="108"/>
          <w:sz w:val="19"/>
          <w:szCs w:val="19"/>
        </w:rPr>
        <w:t>i</w:t>
      </w:r>
      <w:r>
        <w:rPr>
          <w:spacing w:val="1"/>
          <w:w w:val="108"/>
          <w:sz w:val="19"/>
          <w:szCs w:val="19"/>
        </w:rPr>
        <w:t>a</w:t>
      </w:r>
      <w:r>
        <w:rPr>
          <w:w w:val="108"/>
          <w:sz w:val="19"/>
          <w:szCs w:val="19"/>
        </w:rPr>
        <w:t>ti</w:t>
      </w:r>
      <w:r>
        <w:rPr>
          <w:spacing w:val="2"/>
          <w:w w:val="108"/>
          <w:sz w:val="19"/>
          <w:szCs w:val="19"/>
        </w:rPr>
        <w:t>o</w:t>
      </w:r>
      <w:r>
        <w:rPr>
          <w:w w:val="108"/>
          <w:sz w:val="19"/>
          <w:szCs w:val="19"/>
        </w:rPr>
        <w:t>n</w:t>
      </w:r>
      <w:r>
        <w:rPr>
          <w:spacing w:val="3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>t</w:t>
      </w:r>
      <w:r>
        <w:rPr>
          <w:w w:val="112"/>
          <w:sz w:val="19"/>
          <w:szCs w:val="19"/>
        </w:rPr>
        <w:t>he</w:t>
      </w:r>
    </w:p>
    <w:p w:rsidR="008A5B6C" w:rsidRDefault="0062629D">
      <w:pPr>
        <w:spacing w:before="52"/>
        <w:ind w:left="820"/>
        <w:rPr>
          <w:sz w:val="19"/>
          <w:szCs w:val="19"/>
        </w:rPr>
      </w:pPr>
      <w:r>
        <w:rPr>
          <w:spacing w:val="-1"/>
          <w:w w:val="111"/>
          <w:sz w:val="19"/>
          <w:szCs w:val="19"/>
        </w:rPr>
        <w:t>T</w:t>
      </w:r>
      <w:r>
        <w:rPr>
          <w:w w:val="111"/>
          <w:sz w:val="19"/>
          <w:szCs w:val="19"/>
        </w:rPr>
        <w:t>r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n</w:t>
      </w:r>
      <w:r>
        <w:rPr>
          <w:spacing w:val="-1"/>
          <w:w w:val="111"/>
          <w:sz w:val="19"/>
          <w:szCs w:val="19"/>
        </w:rPr>
        <w:t>s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ctions</w:t>
      </w:r>
      <w:r>
        <w:rPr>
          <w:spacing w:val="-17"/>
          <w:w w:val="11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d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ring</w:t>
      </w:r>
      <w:r>
        <w:rPr>
          <w:spacing w:val="19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End</w:t>
      </w:r>
      <w:r>
        <w:rPr>
          <w:spacing w:val="3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y</w:t>
      </w:r>
      <w:r>
        <w:rPr>
          <w:spacing w:val="29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O</w:t>
      </w:r>
      <w:r>
        <w:rPr>
          <w:spacing w:val="-1"/>
          <w:w w:val="113"/>
          <w:sz w:val="19"/>
          <w:szCs w:val="19"/>
        </w:rPr>
        <w:t>p</w:t>
      </w:r>
      <w:r>
        <w:rPr>
          <w:w w:val="112"/>
          <w:sz w:val="19"/>
          <w:szCs w:val="19"/>
        </w:rPr>
        <w:t>er</w:t>
      </w:r>
      <w:r>
        <w:rPr>
          <w:spacing w:val="1"/>
          <w:w w:val="112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</w:t>
      </w:r>
      <w:r>
        <w:rPr>
          <w:spacing w:val="-1"/>
          <w:w w:val="110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8A5B6C">
      <w:pPr>
        <w:spacing w:before="8" w:line="140" w:lineRule="exact"/>
        <w:rPr>
          <w:sz w:val="15"/>
          <w:szCs w:val="15"/>
        </w:rPr>
      </w:pPr>
    </w:p>
    <w:p w:rsidR="008A5B6C" w:rsidRDefault="008A5B6C">
      <w:pPr>
        <w:spacing w:line="200" w:lineRule="exact"/>
      </w:pPr>
    </w:p>
    <w:p w:rsidR="008A5B6C" w:rsidRDefault="00246A90">
      <w:pPr>
        <w:ind w:left="100"/>
        <w:rPr>
          <w:sz w:val="22"/>
          <w:szCs w:val="22"/>
        </w:rPr>
      </w:pPr>
      <w:r w:rsidRPr="00246A90">
        <w:pict>
          <v:group id="_x0000_s1030" style="position:absolute;left:0;text-align:left;margin-left:25.55pt;margin-top:16.4pt;width:570pt;height:0;z-index:-251653120;mso-position-horizontal-relative:page" coordorigin="511,328" coordsize="11400,0">
            <v:shape id="_x0000_s1031" style="position:absolute;left:511;top:328;width:11400;height:0" coordorigin="511,328" coordsize="11400,0" path="m511,328r11400,e" filled="f" strokeweight=".34pt">
              <v:path arrowok="t"/>
            </v:shape>
            <w10:wrap anchorx="page"/>
          </v:group>
        </w:pict>
      </w:r>
      <w:r w:rsidR="0062629D">
        <w:rPr>
          <w:b/>
          <w:sz w:val="22"/>
          <w:szCs w:val="22"/>
        </w:rPr>
        <w:t>S</w:t>
      </w:r>
      <w:r w:rsidR="0062629D">
        <w:rPr>
          <w:b/>
          <w:sz w:val="18"/>
          <w:szCs w:val="18"/>
        </w:rPr>
        <w:t>E</w:t>
      </w:r>
      <w:r w:rsidR="0062629D">
        <w:rPr>
          <w:b/>
          <w:spacing w:val="-1"/>
          <w:sz w:val="18"/>
          <w:szCs w:val="18"/>
        </w:rPr>
        <w:t>N</w:t>
      </w:r>
      <w:r w:rsidR="0062629D">
        <w:rPr>
          <w:b/>
          <w:sz w:val="18"/>
          <w:szCs w:val="18"/>
        </w:rPr>
        <w:t>I</w:t>
      </w:r>
      <w:r w:rsidR="0062629D">
        <w:rPr>
          <w:b/>
          <w:spacing w:val="-2"/>
          <w:sz w:val="18"/>
          <w:szCs w:val="18"/>
        </w:rPr>
        <w:t>O</w:t>
      </w:r>
      <w:r w:rsidR="0062629D">
        <w:rPr>
          <w:b/>
          <w:sz w:val="18"/>
          <w:szCs w:val="18"/>
        </w:rPr>
        <w:t>R</w:t>
      </w:r>
      <w:r w:rsidR="0062629D">
        <w:rPr>
          <w:b/>
          <w:spacing w:val="32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S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pacing w:val="1"/>
          <w:sz w:val="18"/>
          <w:szCs w:val="18"/>
        </w:rPr>
        <w:t>F</w:t>
      </w:r>
      <w:r w:rsidR="0062629D">
        <w:rPr>
          <w:b/>
          <w:sz w:val="18"/>
          <w:szCs w:val="18"/>
        </w:rPr>
        <w:t>TW</w:t>
      </w:r>
      <w:r w:rsidR="0062629D">
        <w:rPr>
          <w:b/>
          <w:spacing w:val="1"/>
          <w:sz w:val="18"/>
          <w:szCs w:val="18"/>
        </w:rPr>
        <w:t>A</w:t>
      </w:r>
      <w:r w:rsidR="0062629D">
        <w:rPr>
          <w:b/>
          <w:sz w:val="18"/>
          <w:szCs w:val="18"/>
        </w:rPr>
        <w:t>RE</w:t>
      </w:r>
      <w:r w:rsidR="0062629D">
        <w:rPr>
          <w:b/>
          <w:spacing w:val="12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E</w:t>
      </w:r>
      <w:r w:rsidR="0062629D">
        <w:rPr>
          <w:b/>
          <w:spacing w:val="-1"/>
          <w:sz w:val="18"/>
          <w:szCs w:val="18"/>
        </w:rPr>
        <w:t>NG</w:t>
      </w:r>
      <w:r w:rsidR="0062629D">
        <w:rPr>
          <w:b/>
          <w:spacing w:val="2"/>
          <w:sz w:val="18"/>
          <w:szCs w:val="18"/>
        </w:rPr>
        <w:t>I</w:t>
      </w:r>
      <w:r w:rsidR="0062629D">
        <w:rPr>
          <w:b/>
          <w:spacing w:val="-1"/>
          <w:sz w:val="18"/>
          <w:szCs w:val="18"/>
        </w:rPr>
        <w:t>N</w:t>
      </w:r>
      <w:r w:rsidR="0062629D">
        <w:rPr>
          <w:b/>
          <w:sz w:val="18"/>
          <w:szCs w:val="18"/>
        </w:rPr>
        <w:t>E</w:t>
      </w:r>
      <w:r w:rsidR="0062629D">
        <w:rPr>
          <w:b/>
          <w:spacing w:val="1"/>
          <w:sz w:val="18"/>
          <w:szCs w:val="18"/>
        </w:rPr>
        <w:t>E</w:t>
      </w:r>
      <w:r w:rsidR="0062629D">
        <w:rPr>
          <w:b/>
          <w:sz w:val="18"/>
          <w:szCs w:val="18"/>
        </w:rPr>
        <w:t xml:space="preserve">R              </w:t>
      </w:r>
      <w:r w:rsidR="0062629D">
        <w:rPr>
          <w:b/>
          <w:spacing w:val="39"/>
          <w:sz w:val="18"/>
          <w:szCs w:val="18"/>
        </w:rPr>
        <w:t xml:space="preserve"> </w:t>
      </w:r>
      <w:r w:rsidR="0062629D">
        <w:rPr>
          <w:b/>
          <w:spacing w:val="1"/>
          <w:sz w:val="22"/>
          <w:szCs w:val="22"/>
        </w:rPr>
        <w:t>D</w:t>
      </w:r>
      <w:r w:rsidR="0062629D">
        <w:rPr>
          <w:b/>
          <w:sz w:val="22"/>
          <w:szCs w:val="22"/>
        </w:rPr>
        <w:t>EUT</w:t>
      </w:r>
      <w:r w:rsidR="0062629D">
        <w:rPr>
          <w:b/>
          <w:spacing w:val="-1"/>
          <w:sz w:val="22"/>
          <w:szCs w:val="22"/>
        </w:rPr>
        <w:t>S</w:t>
      </w:r>
      <w:r w:rsidR="0062629D">
        <w:rPr>
          <w:b/>
          <w:spacing w:val="-3"/>
          <w:sz w:val="22"/>
          <w:szCs w:val="22"/>
        </w:rPr>
        <w:t>C</w:t>
      </w:r>
      <w:r w:rsidR="0062629D">
        <w:rPr>
          <w:b/>
          <w:spacing w:val="1"/>
          <w:sz w:val="22"/>
          <w:szCs w:val="22"/>
        </w:rPr>
        <w:t>H</w:t>
      </w:r>
      <w:r w:rsidR="0062629D">
        <w:rPr>
          <w:b/>
          <w:sz w:val="22"/>
          <w:szCs w:val="22"/>
        </w:rPr>
        <w:t>E</w:t>
      </w:r>
      <w:r w:rsidR="0062629D">
        <w:rPr>
          <w:b/>
          <w:spacing w:val="26"/>
          <w:sz w:val="22"/>
          <w:szCs w:val="22"/>
        </w:rPr>
        <w:t xml:space="preserve"> </w:t>
      </w:r>
      <w:r w:rsidR="0062629D">
        <w:rPr>
          <w:b/>
          <w:spacing w:val="-1"/>
          <w:sz w:val="22"/>
          <w:szCs w:val="22"/>
        </w:rPr>
        <w:t>BA</w:t>
      </w:r>
      <w:r w:rsidR="0062629D">
        <w:rPr>
          <w:b/>
          <w:spacing w:val="-2"/>
          <w:sz w:val="22"/>
          <w:szCs w:val="22"/>
        </w:rPr>
        <w:t>N</w:t>
      </w:r>
      <w:r w:rsidR="0062629D">
        <w:rPr>
          <w:b/>
          <w:spacing w:val="1"/>
          <w:sz w:val="22"/>
          <w:szCs w:val="22"/>
        </w:rPr>
        <w:t>K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28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S</w:t>
      </w:r>
      <w:r w:rsidR="0062629D">
        <w:rPr>
          <w:b/>
          <w:sz w:val="18"/>
          <w:szCs w:val="18"/>
        </w:rPr>
        <w:t>I</w:t>
      </w:r>
      <w:r w:rsidR="0062629D">
        <w:rPr>
          <w:b/>
          <w:spacing w:val="-2"/>
          <w:sz w:val="18"/>
          <w:szCs w:val="18"/>
        </w:rPr>
        <w:t>N</w:t>
      </w:r>
      <w:r w:rsidR="0062629D">
        <w:rPr>
          <w:b/>
          <w:spacing w:val="-1"/>
          <w:sz w:val="18"/>
          <w:szCs w:val="18"/>
        </w:rPr>
        <w:t>GA</w:t>
      </w:r>
      <w:r w:rsidR="0062629D">
        <w:rPr>
          <w:b/>
          <w:sz w:val="18"/>
          <w:szCs w:val="18"/>
        </w:rPr>
        <w:t>P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z w:val="18"/>
          <w:szCs w:val="18"/>
        </w:rPr>
        <w:t xml:space="preserve">RE                                        </w:t>
      </w:r>
      <w:r w:rsidR="0062629D">
        <w:rPr>
          <w:b/>
          <w:spacing w:val="40"/>
          <w:sz w:val="18"/>
          <w:szCs w:val="18"/>
        </w:rPr>
        <w:t xml:space="preserve"> </w:t>
      </w:r>
      <w:r w:rsidR="0062629D">
        <w:rPr>
          <w:b/>
          <w:spacing w:val="1"/>
          <w:w w:val="93"/>
          <w:sz w:val="22"/>
          <w:szCs w:val="22"/>
        </w:rPr>
        <w:t>J</w:t>
      </w:r>
      <w:r w:rsidR="0062629D">
        <w:rPr>
          <w:b/>
          <w:spacing w:val="-1"/>
          <w:w w:val="93"/>
          <w:sz w:val="18"/>
          <w:szCs w:val="18"/>
        </w:rPr>
        <w:t>U</w:t>
      </w:r>
      <w:r w:rsidR="0062629D">
        <w:rPr>
          <w:b/>
          <w:w w:val="93"/>
          <w:sz w:val="18"/>
          <w:szCs w:val="18"/>
        </w:rPr>
        <w:t>L</w:t>
      </w:r>
      <w:r w:rsidR="0062629D">
        <w:rPr>
          <w:b/>
          <w:spacing w:val="5"/>
          <w:w w:val="93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2005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12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M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R</w:t>
      </w:r>
      <w:r w:rsidR="0062629D">
        <w:rPr>
          <w:b/>
          <w:spacing w:val="20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2007</w:t>
      </w:r>
    </w:p>
    <w:p w:rsidR="008A5B6C" w:rsidRDefault="008A5B6C">
      <w:pPr>
        <w:spacing w:before="4" w:line="260" w:lineRule="exact"/>
        <w:rPr>
          <w:sz w:val="26"/>
          <w:szCs w:val="26"/>
        </w:rPr>
      </w:pPr>
    </w:p>
    <w:p w:rsidR="008A5B6C" w:rsidRDefault="0062629D">
      <w:pPr>
        <w:spacing w:before="3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ite </w:t>
      </w:r>
      <w:r>
        <w:rPr>
          <w:spacing w:val="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 xml:space="preserve">oint </w:t>
      </w:r>
      <w:r>
        <w:rPr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cont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ct 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App</w:t>
      </w:r>
      <w:r>
        <w:rPr>
          <w:w w:val="110"/>
          <w:sz w:val="19"/>
          <w:szCs w:val="19"/>
        </w:rPr>
        <w:t>l</w:t>
      </w:r>
      <w:r>
        <w:rPr>
          <w:spacing w:val="2"/>
          <w:w w:val="110"/>
          <w:sz w:val="19"/>
          <w:szCs w:val="19"/>
        </w:rPr>
        <w:t>i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tion</w:t>
      </w:r>
      <w:r>
        <w:rPr>
          <w:spacing w:val="-1"/>
          <w:w w:val="110"/>
          <w:sz w:val="19"/>
          <w:szCs w:val="19"/>
        </w:rPr>
        <w:t xml:space="preserve"> T</w:t>
      </w:r>
      <w:r>
        <w:rPr>
          <w:w w:val="110"/>
          <w:sz w:val="19"/>
          <w:szCs w:val="19"/>
        </w:rPr>
        <w:t>e</w:t>
      </w:r>
      <w:r>
        <w:rPr>
          <w:spacing w:val="1"/>
          <w:w w:val="110"/>
          <w:sz w:val="19"/>
          <w:szCs w:val="19"/>
        </w:rPr>
        <w:t>a</w:t>
      </w:r>
      <w:r>
        <w:rPr>
          <w:w w:val="113"/>
          <w:sz w:val="19"/>
          <w:szCs w:val="19"/>
        </w:rPr>
        <w:t>m</w:t>
      </w:r>
      <w:r>
        <w:rPr>
          <w:w w:val="99"/>
          <w:sz w:val="19"/>
          <w:szCs w:val="19"/>
        </w:rPr>
        <w:t>.</w:t>
      </w:r>
    </w:p>
    <w:p w:rsidR="008A5B6C" w:rsidRDefault="0062629D">
      <w:pPr>
        <w:spacing w:before="19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Cre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ted</w:t>
      </w:r>
      <w:r>
        <w:rPr>
          <w:spacing w:val="-5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nd</w:t>
      </w:r>
      <w:r>
        <w:rPr>
          <w:spacing w:val="46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I</w:t>
      </w:r>
      <w:r>
        <w:rPr>
          <w:w w:val="112"/>
          <w:sz w:val="19"/>
          <w:szCs w:val="19"/>
        </w:rPr>
        <w:t>m</w:t>
      </w:r>
      <w:r>
        <w:rPr>
          <w:spacing w:val="-1"/>
          <w:w w:val="112"/>
          <w:sz w:val="19"/>
          <w:szCs w:val="19"/>
        </w:rPr>
        <w:t>p</w:t>
      </w:r>
      <w:r>
        <w:rPr>
          <w:w w:val="112"/>
          <w:sz w:val="19"/>
          <w:szCs w:val="19"/>
        </w:rPr>
        <w:t>le</w:t>
      </w:r>
      <w:r>
        <w:rPr>
          <w:spacing w:val="1"/>
          <w:w w:val="112"/>
          <w:sz w:val="19"/>
          <w:szCs w:val="19"/>
        </w:rPr>
        <w:t>m</w:t>
      </w:r>
      <w:r>
        <w:rPr>
          <w:w w:val="112"/>
          <w:sz w:val="19"/>
          <w:szCs w:val="19"/>
        </w:rPr>
        <w:t>en</w:t>
      </w:r>
      <w:r>
        <w:rPr>
          <w:spacing w:val="1"/>
          <w:w w:val="112"/>
          <w:sz w:val="19"/>
          <w:szCs w:val="19"/>
        </w:rPr>
        <w:t>t</w:t>
      </w:r>
      <w:r>
        <w:rPr>
          <w:w w:val="112"/>
          <w:sz w:val="19"/>
          <w:szCs w:val="19"/>
        </w:rPr>
        <w:t>ed</w:t>
      </w:r>
      <w:r>
        <w:rPr>
          <w:spacing w:val="-3"/>
          <w:w w:val="1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pacing w:val="-2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A</w:t>
      </w:r>
      <w:r>
        <w:rPr>
          <w:spacing w:val="1"/>
          <w:w w:val="111"/>
          <w:sz w:val="19"/>
          <w:szCs w:val="19"/>
        </w:rPr>
        <w:t>u</w:t>
      </w:r>
      <w:r>
        <w:rPr>
          <w:w w:val="111"/>
          <w:sz w:val="19"/>
          <w:szCs w:val="19"/>
        </w:rPr>
        <w:t>tom</w:t>
      </w:r>
      <w:r>
        <w:rPr>
          <w:spacing w:val="1"/>
          <w:w w:val="111"/>
          <w:sz w:val="19"/>
          <w:szCs w:val="19"/>
        </w:rPr>
        <w:t>a</w:t>
      </w:r>
      <w:r>
        <w:rPr>
          <w:w w:val="111"/>
          <w:sz w:val="19"/>
          <w:szCs w:val="19"/>
        </w:rPr>
        <w:t>tion</w:t>
      </w:r>
      <w:r>
        <w:rPr>
          <w:spacing w:val="2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c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p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 xml:space="preserve">s </w:t>
      </w:r>
      <w:r>
        <w:rPr>
          <w:spacing w:val="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il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Over</w:t>
      </w:r>
      <w:r>
        <w:rPr>
          <w:spacing w:val="41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m</w:t>
      </w:r>
      <w:r>
        <w:rPr>
          <w:w w:val="110"/>
          <w:sz w:val="19"/>
          <w:szCs w:val="19"/>
        </w:rPr>
        <w:t>ech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ni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m</w:t>
      </w:r>
      <w:r>
        <w:rPr>
          <w:spacing w:val="7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(</w:t>
      </w:r>
      <w:r>
        <w:rPr>
          <w:sz w:val="19"/>
          <w:szCs w:val="19"/>
        </w:rPr>
        <w:t>DR)</w:t>
      </w:r>
      <w:r>
        <w:rPr>
          <w:spacing w:val="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</w:t>
      </w:r>
      <w:r>
        <w:rPr>
          <w:spacing w:val="2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UBS</w:t>
      </w:r>
      <w:r>
        <w:rPr>
          <w:sz w:val="19"/>
          <w:szCs w:val="19"/>
        </w:rPr>
        <w:t>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A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tom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ted,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the</w:t>
      </w:r>
      <w:r>
        <w:rPr>
          <w:spacing w:val="3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>tch</w:t>
      </w:r>
      <w:r>
        <w:rPr>
          <w:spacing w:val="42"/>
          <w:sz w:val="19"/>
          <w:szCs w:val="19"/>
        </w:rPr>
        <w:t xml:space="preserve"> </w:t>
      </w:r>
      <w:r>
        <w:rPr>
          <w:w w:val="111"/>
          <w:sz w:val="19"/>
          <w:szCs w:val="19"/>
        </w:rPr>
        <w:t>De</w:t>
      </w:r>
      <w:r>
        <w:rPr>
          <w:spacing w:val="-1"/>
          <w:w w:val="111"/>
          <w:sz w:val="19"/>
          <w:szCs w:val="19"/>
        </w:rPr>
        <w:t>p</w:t>
      </w:r>
      <w:r>
        <w:rPr>
          <w:w w:val="111"/>
          <w:sz w:val="19"/>
          <w:szCs w:val="19"/>
        </w:rPr>
        <w:t>loym</w:t>
      </w:r>
      <w:r>
        <w:rPr>
          <w:spacing w:val="1"/>
          <w:w w:val="111"/>
          <w:sz w:val="19"/>
          <w:szCs w:val="19"/>
        </w:rPr>
        <w:t>e</w:t>
      </w:r>
      <w:r>
        <w:rPr>
          <w:w w:val="111"/>
          <w:sz w:val="19"/>
          <w:szCs w:val="19"/>
        </w:rPr>
        <w:t>nt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ce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 xml:space="preserve">s 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18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Fin</w:t>
      </w:r>
      <w:r>
        <w:rPr>
          <w:spacing w:val="1"/>
          <w:w w:val="108"/>
          <w:sz w:val="19"/>
          <w:szCs w:val="19"/>
        </w:rPr>
        <w:t>a</w:t>
      </w:r>
      <w:r>
        <w:rPr>
          <w:w w:val="103"/>
          <w:sz w:val="19"/>
          <w:szCs w:val="19"/>
        </w:rPr>
        <w:t>cle.</w:t>
      </w:r>
    </w:p>
    <w:p w:rsidR="008A5B6C" w:rsidRDefault="0062629D">
      <w:pPr>
        <w:spacing w:before="1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G</w:t>
      </w:r>
      <w:r>
        <w:rPr>
          <w:spacing w:val="1"/>
          <w:sz w:val="19"/>
          <w:szCs w:val="19"/>
        </w:rPr>
        <w:t>av</w:t>
      </w:r>
      <w:r>
        <w:rPr>
          <w:sz w:val="19"/>
          <w:szCs w:val="19"/>
        </w:rPr>
        <w:t>e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w w:val="111"/>
          <w:sz w:val="19"/>
          <w:szCs w:val="19"/>
        </w:rPr>
        <w:t>d</w:t>
      </w:r>
      <w:r>
        <w:rPr>
          <w:w w:val="111"/>
          <w:sz w:val="19"/>
          <w:szCs w:val="19"/>
        </w:rPr>
        <w:t>e</w:t>
      </w:r>
      <w:r>
        <w:rPr>
          <w:spacing w:val="1"/>
          <w:w w:val="111"/>
          <w:sz w:val="19"/>
          <w:szCs w:val="19"/>
        </w:rPr>
        <w:t>m</w:t>
      </w:r>
      <w:r>
        <w:rPr>
          <w:w w:val="111"/>
          <w:sz w:val="19"/>
          <w:szCs w:val="19"/>
        </w:rPr>
        <w:t>os</w:t>
      </w:r>
      <w:r>
        <w:rPr>
          <w:spacing w:val="-2"/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he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client</w:t>
      </w:r>
      <w:r>
        <w:rPr>
          <w:spacing w:val="3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enior </w:t>
      </w:r>
      <w:r>
        <w:rPr>
          <w:spacing w:val="1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ma</w:t>
      </w:r>
      <w:r>
        <w:rPr>
          <w:w w:val="112"/>
          <w:sz w:val="19"/>
          <w:szCs w:val="19"/>
        </w:rPr>
        <w:t>n</w:t>
      </w:r>
      <w:r>
        <w:rPr>
          <w:spacing w:val="1"/>
          <w:w w:val="112"/>
          <w:sz w:val="19"/>
          <w:szCs w:val="19"/>
        </w:rPr>
        <w:t>a</w:t>
      </w:r>
      <w:r>
        <w:rPr>
          <w:w w:val="112"/>
          <w:sz w:val="19"/>
          <w:szCs w:val="19"/>
        </w:rPr>
        <w:t>ge</w:t>
      </w:r>
      <w:r>
        <w:rPr>
          <w:spacing w:val="1"/>
          <w:w w:val="112"/>
          <w:sz w:val="19"/>
          <w:szCs w:val="19"/>
        </w:rPr>
        <w:t>m</w:t>
      </w:r>
      <w:r>
        <w:rPr>
          <w:w w:val="112"/>
          <w:sz w:val="19"/>
          <w:szCs w:val="19"/>
        </w:rPr>
        <w:t>ent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sz w:val="19"/>
          <w:szCs w:val="19"/>
        </w:rPr>
        <w:t>on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w</w:t>
      </w:r>
      <w:r>
        <w:rPr>
          <w:spacing w:val="43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f</w:t>
      </w:r>
      <w:r>
        <w:rPr>
          <w:spacing w:val="1"/>
          <w:w w:val="109"/>
          <w:sz w:val="19"/>
          <w:szCs w:val="19"/>
        </w:rPr>
        <w:t>u</w:t>
      </w:r>
      <w:r>
        <w:rPr>
          <w:spacing w:val="-2"/>
          <w:w w:val="109"/>
          <w:sz w:val="19"/>
          <w:szCs w:val="19"/>
        </w:rPr>
        <w:t>n</w:t>
      </w:r>
      <w:r>
        <w:rPr>
          <w:w w:val="109"/>
          <w:sz w:val="19"/>
          <w:szCs w:val="19"/>
        </w:rPr>
        <w:t>ction</w:t>
      </w:r>
      <w:r>
        <w:rPr>
          <w:spacing w:val="1"/>
          <w:w w:val="109"/>
          <w:sz w:val="19"/>
          <w:szCs w:val="19"/>
        </w:rPr>
        <w:t>a</w:t>
      </w:r>
      <w:r>
        <w:rPr>
          <w:w w:val="109"/>
          <w:sz w:val="19"/>
          <w:szCs w:val="19"/>
        </w:rPr>
        <w:t>lities</w:t>
      </w:r>
      <w:r>
        <w:rPr>
          <w:spacing w:val="2"/>
          <w:w w:val="109"/>
          <w:sz w:val="19"/>
          <w:szCs w:val="19"/>
        </w:rPr>
        <w:t xml:space="preserve"> </w:t>
      </w:r>
      <w:r>
        <w:rPr>
          <w:w w:val="218"/>
          <w:sz w:val="19"/>
          <w:szCs w:val="19"/>
        </w:rPr>
        <w:t>/</w:t>
      </w:r>
      <w:r>
        <w:rPr>
          <w:spacing w:val="-55"/>
          <w:w w:val="218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enh</w:t>
      </w:r>
      <w:r>
        <w:rPr>
          <w:spacing w:val="2"/>
          <w:w w:val="113"/>
          <w:sz w:val="19"/>
          <w:szCs w:val="19"/>
        </w:rPr>
        <w:t>a</w:t>
      </w:r>
      <w:r>
        <w:rPr>
          <w:w w:val="110"/>
          <w:sz w:val="19"/>
          <w:szCs w:val="19"/>
        </w:rPr>
        <w:t>nce</w:t>
      </w:r>
      <w:r>
        <w:rPr>
          <w:spacing w:val="1"/>
          <w:w w:val="110"/>
          <w:sz w:val="19"/>
          <w:szCs w:val="19"/>
        </w:rPr>
        <w:t>m</w:t>
      </w:r>
      <w:r>
        <w:rPr>
          <w:w w:val="113"/>
          <w:sz w:val="19"/>
          <w:szCs w:val="19"/>
        </w:rPr>
        <w:t>en</w:t>
      </w:r>
      <w:r>
        <w:rPr>
          <w:spacing w:val="1"/>
          <w:w w:val="113"/>
          <w:sz w:val="19"/>
          <w:szCs w:val="19"/>
        </w:rPr>
        <w:t>t</w:t>
      </w:r>
      <w:r>
        <w:rPr>
          <w:spacing w:val="-1"/>
          <w:w w:val="108"/>
          <w:sz w:val="19"/>
          <w:szCs w:val="19"/>
        </w:rPr>
        <w:t>s</w:t>
      </w:r>
      <w:r>
        <w:rPr>
          <w:w w:val="99"/>
          <w:sz w:val="19"/>
          <w:szCs w:val="19"/>
        </w:rPr>
        <w:t>.</w:t>
      </w:r>
    </w:p>
    <w:p w:rsidR="008A5B6C" w:rsidRDefault="00246A90">
      <w:pPr>
        <w:spacing w:before="19"/>
        <w:ind w:left="460"/>
        <w:rPr>
          <w:sz w:val="19"/>
          <w:szCs w:val="19"/>
        </w:rPr>
      </w:pPr>
      <w:r w:rsidRPr="00246A90">
        <w:pict>
          <v:group id="_x0000_s1028" style="position:absolute;left:0;text-align:left;margin-left:25.55pt;margin-top:28.05pt;width:570pt;height:0;z-index:-251652096;mso-position-horizontal-relative:page" coordorigin="511,561" coordsize="11400,0">
            <v:shape id="_x0000_s1029" style="position:absolute;left:511;top:561;width:11400;height:0" coordorigin="511,561" coordsize="11400,0" path="m511,561r11400,e" filled="f" strokeweight=".34pt">
              <v:path arrowok="t"/>
            </v:shape>
            <w10:wrap anchorx="page"/>
          </v:group>
        </w:pict>
      </w:r>
      <w:r w:rsidR="0062629D">
        <w:rPr>
          <w:rFonts w:ascii="Wingdings" w:eastAsia="Wingdings" w:hAnsi="Wingdings" w:cs="Wingdings"/>
          <w:sz w:val="19"/>
          <w:szCs w:val="19"/>
        </w:rPr>
        <w:t></w:t>
      </w:r>
      <w:r w:rsidR="0062629D">
        <w:rPr>
          <w:sz w:val="19"/>
          <w:szCs w:val="19"/>
        </w:rPr>
        <w:t xml:space="preserve">   </w:t>
      </w:r>
      <w:r w:rsidR="0062629D">
        <w:rPr>
          <w:spacing w:val="18"/>
          <w:sz w:val="19"/>
          <w:szCs w:val="19"/>
        </w:rPr>
        <w:t xml:space="preserve"> </w:t>
      </w:r>
      <w:r w:rsidR="0062629D">
        <w:rPr>
          <w:spacing w:val="-1"/>
          <w:sz w:val="19"/>
          <w:szCs w:val="19"/>
        </w:rPr>
        <w:t>L</w:t>
      </w:r>
      <w:r w:rsidR="0062629D">
        <w:rPr>
          <w:sz w:val="19"/>
          <w:szCs w:val="19"/>
        </w:rPr>
        <w:t>e</w:t>
      </w:r>
      <w:r w:rsidR="0062629D">
        <w:rPr>
          <w:spacing w:val="1"/>
          <w:sz w:val="19"/>
          <w:szCs w:val="19"/>
        </w:rPr>
        <w:t>a</w:t>
      </w:r>
      <w:r w:rsidR="0062629D">
        <w:rPr>
          <w:sz w:val="19"/>
          <w:szCs w:val="19"/>
        </w:rPr>
        <w:t>d</w:t>
      </w:r>
      <w:r w:rsidR="0062629D">
        <w:rPr>
          <w:spacing w:val="36"/>
          <w:sz w:val="19"/>
          <w:szCs w:val="19"/>
        </w:rPr>
        <w:t xml:space="preserve"> </w:t>
      </w:r>
      <w:r w:rsidR="0062629D">
        <w:rPr>
          <w:sz w:val="19"/>
          <w:szCs w:val="19"/>
        </w:rPr>
        <w:t>a</w:t>
      </w:r>
      <w:r w:rsidR="0062629D">
        <w:rPr>
          <w:spacing w:val="11"/>
          <w:sz w:val="19"/>
          <w:szCs w:val="19"/>
        </w:rPr>
        <w:t xml:space="preserve"> </w:t>
      </w:r>
      <w:r w:rsidR="0062629D">
        <w:rPr>
          <w:sz w:val="19"/>
          <w:szCs w:val="19"/>
        </w:rPr>
        <w:t>te</w:t>
      </w:r>
      <w:r w:rsidR="0062629D">
        <w:rPr>
          <w:spacing w:val="1"/>
          <w:sz w:val="19"/>
          <w:szCs w:val="19"/>
        </w:rPr>
        <w:t>a</w:t>
      </w:r>
      <w:r w:rsidR="0062629D">
        <w:rPr>
          <w:sz w:val="19"/>
          <w:szCs w:val="19"/>
        </w:rPr>
        <w:t>m</w:t>
      </w:r>
      <w:r w:rsidR="0062629D">
        <w:rPr>
          <w:spacing w:val="43"/>
          <w:sz w:val="19"/>
          <w:szCs w:val="19"/>
        </w:rPr>
        <w:t xml:space="preserve"> </w:t>
      </w:r>
      <w:r w:rsidR="0062629D">
        <w:rPr>
          <w:sz w:val="19"/>
          <w:szCs w:val="19"/>
        </w:rPr>
        <w:t>of</w:t>
      </w:r>
      <w:r w:rsidR="0062629D">
        <w:rPr>
          <w:spacing w:val="7"/>
          <w:sz w:val="19"/>
          <w:szCs w:val="19"/>
        </w:rPr>
        <w:t xml:space="preserve"> </w:t>
      </w:r>
      <w:r w:rsidR="0062629D">
        <w:rPr>
          <w:spacing w:val="1"/>
          <w:sz w:val="19"/>
          <w:szCs w:val="19"/>
        </w:rPr>
        <w:t>4</w:t>
      </w:r>
      <w:r w:rsidR="0062629D">
        <w:rPr>
          <w:sz w:val="19"/>
          <w:szCs w:val="19"/>
        </w:rPr>
        <w:t>.</w:t>
      </w:r>
    </w:p>
    <w:p w:rsidR="008A5B6C" w:rsidRDefault="008A5B6C">
      <w:pPr>
        <w:spacing w:before="3" w:line="100" w:lineRule="exact"/>
        <w:rPr>
          <w:sz w:val="10"/>
          <w:szCs w:val="10"/>
        </w:rPr>
      </w:pPr>
    </w:p>
    <w:p w:rsidR="008A5B6C" w:rsidRDefault="008A5B6C">
      <w:pPr>
        <w:spacing w:line="200" w:lineRule="exact"/>
      </w:pPr>
    </w:p>
    <w:p w:rsidR="008A5B6C" w:rsidRDefault="00246A90">
      <w:pPr>
        <w:spacing w:before="23"/>
        <w:ind w:left="100"/>
        <w:rPr>
          <w:sz w:val="22"/>
          <w:szCs w:val="22"/>
        </w:rPr>
      </w:pPr>
      <w:r w:rsidRPr="00246A90">
        <w:pict>
          <v:group id="_x0000_s1026" style="position:absolute;left:0;text-align:left;margin-left:25.55pt;margin-top:17.4pt;width:570pt;height:0;z-index:-251651072;mso-position-horizontal-relative:page" coordorigin="511,348" coordsize="11400,0">
            <v:shape id="_x0000_s1027" style="position:absolute;left:511;top:348;width:11400;height:0" coordorigin="511,348" coordsize="11400,0" path="m511,348r11400,e" filled="f" strokeweight=".34pt">
              <v:path arrowok="t"/>
            </v:shape>
            <w10:wrap anchorx="page"/>
          </v:group>
        </w:pict>
      </w:r>
      <w:r w:rsidR="0062629D">
        <w:rPr>
          <w:b/>
          <w:sz w:val="22"/>
          <w:szCs w:val="22"/>
        </w:rPr>
        <w:t>S</w:t>
      </w:r>
      <w:r w:rsidR="0062629D">
        <w:rPr>
          <w:b/>
          <w:spacing w:val="-1"/>
          <w:sz w:val="18"/>
          <w:szCs w:val="18"/>
        </w:rPr>
        <w:t>O</w:t>
      </w:r>
      <w:r w:rsidR="0062629D">
        <w:rPr>
          <w:b/>
          <w:spacing w:val="1"/>
          <w:sz w:val="18"/>
          <w:szCs w:val="18"/>
        </w:rPr>
        <w:t>F</w:t>
      </w:r>
      <w:r w:rsidR="0062629D">
        <w:rPr>
          <w:b/>
          <w:sz w:val="18"/>
          <w:szCs w:val="18"/>
        </w:rPr>
        <w:t>TW</w:t>
      </w:r>
      <w:r w:rsidR="0062629D">
        <w:rPr>
          <w:b/>
          <w:spacing w:val="-1"/>
          <w:sz w:val="18"/>
          <w:szCs w:val="18"/>
        </w:rPr>
        <w:t>A</w:t>
      </w:r>
      <w:r w:rsidR="0062629D">
        <w:rPr>
          <w:b/>
          <w:sz w:val="18"/>
          <w:szCs w:val="18"/>
        </w:rPr>
        <w:t>RE</w:t>
      </w:r>
      <w:r w:rsidR="0062629D">
        <w:rPr>
          <w:b/>
          <w:spacing w:val="12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E</w:t>
      </w:r>
      <w:r w:rsidR="0062629D">
        <w:rPr>
          <w:b/>
          <w:spacing w:val="-1"/>
          <w:sz w:val="18"/>
          <w:szCs w:val="18"/>
        </w:rPr>
        <w:t>NG</w:t>
      </w:r>
      <w:r w:rsidR="0062629D">
        <w:rPr>
          <w:b/>
          <w:spacing w:val="2"/>
          <w:sz w:val="18"/>
          <w:szCs w:val="18"/>
        </w:rPr>
        <w:t>I</w:t>
      </w:r>
      <w:r w:rsidR="0062629D">
        <w:rPr>
          <w:b/>
          <w:spacing w:val="-1"/>
          <w:sz w:val="18"/>
          <w:szCs w:val="18"/>
        </w:rPr>
        <w:t>N</w:t>
      </w:r>
      <w:r w:rsidR="0062629D">
        <w:rPr>
          <w:b/>
          <w:sz w:val="18"/>
          <w:szCs w:val="18"/>
        </w:rPr>
        <w:t>E</w:t>
      </w:r>
      <w:r w:rsidR="0062629D">
        <w:rPr>
          <w:b/>
          <w:spacing w:val="1"/>
          <w:sz w:val="18"/>
          <w:szCs w:val="18"/>
        </w:rPr>
        <w:t>E</w:t>
      </w:r>
      <w:r w:rsidR="0062629D">
        <w:rPr>
          <w:b/>
          <w:sz w:val="18"/>
          <w:szCs w:val="18"/>
        </w:rPr>
        <w:t xml:space="preserve">R                                                </w:t>
      </w:r>
      <w:r w:rsidR="0062629D">
        <w:rPr>
          <w:b/>
          <w:spacing w:val="18"/>
          <w:sz w:val="18"/>
          <w:szCs w:val="18"/>
        </w:rPr>
        <w:t xml:space="preserve"> </w:t>
      </w:r>
      <w:r w:rsidR="0062629D">
        <w:rPr>
          <w:b/>
          <w:spacing w:val="-1"/>
          <w:sz w:val="22"/>
          <w:szCs w:val="22"/>
        </w:rPr>
        <w:t>Z</w:t>
      </w:r>
      <w:r w:rsidR="0062629D">
        <w:rPr>
          <w:b/>
          <w:sz w:val="22"/>
          <w:szCs w:val="22"/>
        </w:rPr>
        <w:t>F</w:t>
      </w:r>
      <w:r w:rsidR="0062629D">
        <w:rPr>
          <w:b/>
          <w:spacing w:val="-1"/>
          <w:sz w:val="22"/>
          <w:szCs w:val="22"/>
        </w:rPr>
        <w:t>S</w:t>
      </w:r>
      <w:r w:rsidR="0062629D">
        <w:rPr>
          <w:b/>
          <w:spacing w:val="1"/>
          <w:sz w:val="22"/>
          <w:szCs w:val="22"/>
        </w:rPr>
        <w:t>-</w:t>
      </w:r>
      <w:r w:rsidR="0062629D">
        <w:rPr>
          <w:b/>
          <w:spacing w:val="-1"/>
          <w:sz w:val="22"/>
          <w:szCs w:val="22"/>
        </w:rPr>
        <w:t>U</w:t>
      </w:r>
      <w:r w:rsidR="0062629D">
        <w:rPr>
          <w:b/>
          <w:spacing w:val="1"/>
          <w:sz w:val="22"/>
          <w:szCs w:val="22"/>
        </w:rPr>
        <w:t>K</w:t>
      </w:r>
      <w:r w:rsidR="0062629D">
        <w:rPr>
          <w:b/>
          <w:sz w:val="22"/>
          <w:szCs w:val="22"/>
        </w:rPr>
        <w:t>,</w:t>
      </w:r>
      <w:r w:rsidR="0062629D">
        <w:rPr>
          <w:b/>
          <w:spacing w:val="4"/>
          <w:sz w:val="22"/>
          <w:szCs w:val="22"/>
        </w:rPr>
        <w:t xml:space="preserve"> </w:t>
      </w:r>
      <w:r w:rsidR="0062629D">
        <w:rPr>
          <w:b/>
          <w:spacing w:val="-2"/>
          <w:sz w:val="22"/>
          <w:szCs w:val="22"/>
        </w:rPr>
        <w:t>I</w:t>
      </w:r>
      <w:r w:rsidR="0062629D">
        <w:rPr>
          <w:b/>
          <w:spacing w:val="1"/>
          <w:sz w:val="22"/>
          <w:szCs w:val="22"/>
        </w:rPr>
        <w:t>N</w:t>
      </w:r>
      <w:r w:rsidR="0062629D">
        <w:rPr>
          <w:b/>
          <w:spacing w:val="-3"/>
          <w:sz w:val="22"/>
          <w:szCs w:val="22"/>
        </w:rPr>
        <w:t>F</w:t>
      </w:r>
      <w:r w:rsidR="0062629D">
        <w:rPr>
          <w:b/>
          <w:spacing w:val="1"/>
          <w:sz w:val="22"/>
          <w:szCs w:val="22"/>
        </w:rPr>
        <w:t>O</w:t>
      </w:r>
      <w:r w:rsidR="0062629D">
        <w:rPr>
          <w:b/>
          <w:sz w:val="22"/>
          <w:szCs w:val="22"/>
        </w:rPr>
        <w:t>S</w:t>
      </w:r>
      <w:r w:rsidR="0062629D">
        <w:rPr>
          <w:b/>
          <w:spacing w:val="-1"/>
          <w:sz w:val="22"/>
          <w:szCs w:val="22"/>
        </w:rPr>
        <w:t>Y</w:t>
      </w:r>
      <w:r w:rsidR="0062629D">
        <w:rPr>
          <w:b/>
          <w:sz w:val="22"/>
          <w:szCs w:val="22"/>
        </w:rPr>
        <w:t xml:space="preserve">S                                           </w:t>
      </w:r>
      <w:r w:rsidR="0062629D">
        <w:rPr>
          <w:b/>
          <w:spacing w:val="26"/>
          <w:sz w:val="22"/>
          <w:szCs w:val="22"/>
        </w:rPr>
        <w:t xml:space="preserve"> </w:t>
      </w:r>
      <w:r w:rsidR="0062629D">
        <w:rPr>
          <w:b/>
          <w:spacing w:val="1"/>
          <w:w w:val="93"/>
          <w:sz w:val="22"/>
          <w:szCs w:val="22"/>
        </w:rPr>
        <w:t>J</w:t>
      </w:r>
      <w:r w:rsidR="0062629D">
        <w:rPr>
          <w:b/>
          <w:spacing w:val="-1"/>
          <w:w w:val="93"/>
          <w:sz w:val="18"/>
          <w:szCs w:val="18"/>
        </w:rPr>
        <w:t>U</w:t>
      </w:r>
      <w:r w:rsidR="0062629D">
        <w:rPr>
          <w:b/>
          <w:w w:val="93"/>
          <w:sz w:val="18"/>
          <w:szCs w:val="18"/>
        </w:rPr>
        <w:t>L</w:t>
      </w:r>
      <w:r w:rsidR="0062629D">
        <w:rPr>
          <w:b/>
          <w:spacing w:val="5"/>
          <w:w w:val="93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2004</w:t>
      </w:r>
      <w:r w:rsidR="0062629D">
        <w:rPr>
          <w:b/>
          <w:spacing w:val="-9"/>
          <w:sz w:val="22"/>
          <w:szCs w:val="22"/>
        </w:rPr>
        <w:t xml:space="preserve"> </w:t>
      </w:r>
      <w:r w:rsidR="0062629D">
        <w:rPr>
          <w:b/>
          <w:sz w:val="22"/>
          <w:szCs w:val="22"/>
        </w:rPr>
        <w:t>–</w:t>
      </w:r>
      <w:r w:rsidR="0062629D">
        <w:rPr>
          <w:b/>
          <w:spacing w:val="-12"/>
          <w:sz w:val="22"/>
          <w:szCs w:val="22"/>
        </w:rPr>
        <w:t xml:space="preserve"> </w:t>
      </w:r>
      <w:r w:rsidR="0062629D">
        <w:rPr>
          <w:b/>
          <w:w w:val="78"/>
          <w:sz w:val="22"/>
          <w:szCs w:val="22"/>
        </w:rPr>
        <w:t>J</w:t>
      </w:r>
      <w:r w:rsidR="0062629D">
        <w:rPr>
          <w:b/>
          <w:spacing w:val="-1"/>
          <w:w w:val="111"/>
          <w:sz w:val="18"/>
          <w:szCs w:val="18"/>
        </w:rPr>
        <w:t>U</w:t>
      </w:r>
      <w:r w:rsidR="0062629D">
        <w:rPr>
          <w:b/>
          <w:w w:val="111"/>
          <w:sz w:val="18"/>
          <w:szCs w:val="18"/>
        </w:rPr>
        <w:t>N</w:t>
      </w:r>
      <w:r w:rsidR="0062629D">
        <w:rPr>
          <w:b/>
          <w:spacing w:val="-1"/>
          <w:sz w:val="18"/>
          <w:szCs w:val="18"/>
        </w:rPr>
        <w:t xml:space="preserve"> </w:t>
      </w:r>
      <w:r w:rsidR="0062629D">
        <w:rPr>
          <w:b/>
          <w:sz w:val="22"/>
          <w:szCs w:val="22"/>
        </w:rPr>
        <w:t>2005</w:t>
      </w:r>
    </w:p>
    <w:p w:rsidR="008A5B6C" w:rsidRDefault="008A5B6C">
      <w:pPr>
        <w:spacing w:before="4" w:line="260" w:lineRule="exact"/>
        <w:rPr>
          <w:sz w:val="26"/>
          <w:szCs w:val="26"/>
        </w:rPr>
      </w:pPr>
    </w:p>
    <w:p w:rsidR="008A5B6C" w:rsidRDefault="0062629D">
      <w:pPr>
        <w:spacing w:before="36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F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nction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</w:t>
      </w:r>
      <w:r>
        <w:rPr>
          <w:spacing w:val="-5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erm</w:t>
      </w:r>
      <w:r>
        <w:rPr>
          <w:spacing w:val="38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De</w:t>
      </w:r>
      <w:r>
        <w:rPr>
          <w:spacing w:val="-1"/>
          <w:w w:val="110"/>
          <w:sz w:val="19"/>
          <w:szCs w:val="19"/>
        </w:rPr>
        <w:t>p</w:t>
      </w:r>
      <w:r>
        <w:rPr>
          <w:spacing w:val="2"/>
          <w:w w:val="110"/>
          <w:sz w:val="19"/>
          <w:szCs w:val="19"/>
        </w:rPr>
        <w:t>o</w:t>
      </w:r>
      <w:r>
        <w:rPr>
          <w:spacing w:val="-1"/>
          <w:w w:val="110"/>
          <w:sz w:val="19"/>
          <w:szCs w:val="19"/>
        </w:rPr>
        <w:t>s</w:t>
      </w:r>
      <w:r>
        <w:rPr>
          <w:w w:val="110"/>
          <w:sz w:val="19"/>
          <w:szCs w:val="19"/>
        </w:rPr>
        <w:t>its</w:t>
      </w:r>
      <w:r>
        <w:rPr>
          <w:spacing w:val="-6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mo</w:t>
      </w:r>
      <w:r>
        <w:rPr>
          <w:spacing w:val="-1"/>
          <w:w w:val="110"/>
          <w:sz w:val="19"/>
          <w:szCs w:val="19"/>
        </w:rPr>
        <w:t>d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le.</w:t>
      </w:r>
      <w:r>
        <w:rPr>
          <w:spacing w:val="9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pacing w:val="3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ted  </w:t>
      </w:r>
      <w:r>
        <w:rPr>
          <w:w w:val="109"/>
          <w:sz w:val="19"/>
          <w:szCs w:val="19"/>
        </w:rPr>
        <w:t>D</w:t>
      </w:r>
      <w:r>
        <w:rPr>
          <w:spacing w:val="3"/>
          <w:w w:val="109"/>
          <w:sz w:val="19"/>
          <w:szCs w:val="19"/>
        </w:rPr>
        <w:t>e</w:t>
      </w:r>
      <w:r>
        <w:rPr>
          <w:spacing w:val="-1"/>
          <w:w w:val="109"/>
          <w:sz w:val="19"/>
          <w:szCs w:val="19"/>
        </w:rPr>
        <w:t>p</w:t>
      </w:r>
      <w:r>
        <w:rPr>
          <w:w w:val="109"/>
          <w:sz w:val="19"/>
          <w:szCs w:val="19"/>
        </w:rPr>
        <w:t>o</w:t>
      </w:r>
      <w:r>
        <w:rPr>
          <w:spacing w:val="-1"/>
          <w:w w:val="109"/>
          <w:sz w:val="19"/>
          <w:szCs w:val="19"/>
        </w:rPr>
        <w:t>s</w:t>
      </w:r>
      <w:r>
        <w:rPr>
          <w:w w:val="109"/>
          <w:sz w:val="19"/>
          <w:szCs w:val="19"/>
        </w:rPr>
        <w:t>i</w:t>
      </w:r>
      <w:r>
        <w:rPr>
          <w:spacing w:val="3"/>
          <w:w w:val="109"/>
          <w:sz w:val="19"/>
          <w:szCs w:val="19"/>
        </w:rPr>
        <w:t>t</w:t>
      </w:r>
      <w:r>
        <w:rPr>
          <w:w w:val="109"/>
          <w:sz w:val="19"/>
          <w:szCs w:val="19"/>
        </w:rPr>
        <w:t>s</w:t>
      </w:r>
      <w:r>
        <w:rPr>
          <w:spacing w:val="-1"/>
          <w:w w:val="109"/>
          <w:sz w:val="19"/>
          <w:szCs w:val="19"/>
        </w:rPr>
        <w:t xml:space="preserve"> A</w:t>
      </w:r>
      <w:r>
        <w:rPr>
          <w:w w:val="109"/>
          <w:sz w:val="19"/>
          <w:szCs w:val="19"/>
        </w:rPr>
        <w:t>c</w:t>
      </w:r>
      <w:r>
        <w:rPr>
          <w:spacing w:val="2"/>
          <w:w w:val="109"/>
          <w:sz w:val="19"/>
          <w:szCs w:val="19"/>
        </w:rPr>
        <w:t>c</w:t>
      </w:r>
      <w:r>
        <w:rPr>
          <w:w w:val="109"/>
          <w:sz w:val="19"/>
          <w:szCs w:val="19"/>
        </w:rPr>
        <w:t>ount</w:t>
      </w:r>
      <w:r>
        <w:rPr>
          <w:spacing w:val="-2"/>
          <w:w w:val="109"/>
          <w:sz w:val="19"/>
          <w:szCs w:val="19"/>
        </w:rPr>
        <w:t xml:space="preserve"> </w:t>
      </w:r>
      <w:r>
        <w:rPr>
          <w:sz w:val="19"/>
          <w:szCs w:val="19"/>
        </w:rPr>
        <w:t>Cycle,</w:t>
      </w:r>
      <w:r>
        <w:rPr>
          <w:spacing w:val="25"/>
          <w:sz w:val="19"/>
          <w:szCs w:val="19"/>
        </w:rPr>
        <w:t xml:space="preserve"> </w:t>
      </w:r>
      <w:r>
        <w:rPr>
          <w:spacing w:val="1"/>
          <w:w w:val="111"/>
          <w:sz w:val="19"/>
          <w:szCs w:val="19"/>
        </w:rPr>
        <w:t>I</w:t>
      </w:r>
      <w:r>
        <w:rPr>
          <w:w w:val="111"/>
          <w:sz w:val="19"/>
          <w:szCs w:val="19"/>
        </w:rPr>
        <w:t>ntere</w:t>
      </w:r>
      <w:r>
        <w:rPr>
          <w:spacing w:val="-1"/>
          <w:w w:val="111"/>
          <w:sz w:val="19"/>
          <w:szCs w:val="19"/>
        </w:rPr>
        <w:t>s</w:t>
      </w:r>
      <w:r>
        <w:rPr>
          <w:w w:val="111"/>
          <w:sz w:val="19"/>
          <w:szCs w:val="19"/>
        </w:rPr>
        <w:t>t</w:t>
      </w:r>
      <w:r>
        <w:rPr>
          <w:spacing w:val="-4"/>
          <w:w w:val="111"/>
          <w:sz w:val="19"/>
          <w:szCs w:val="19"/>
        </w:rPr>
        <w:t xml:space="preserve"> </w:t>
      </w:r>
      <w:r>
        <w:rPr>
          <w:w w:val="108"/>
          <w:sz w:val="19"/>
          <w:szCs w:val="19"/>
        </w:rPr>
        <w:t>C</w:t>
      </w:r>
      <w:r>
        <w:rPr>
          <w:spacing w:val="1"/>
          <w:w w:val="108"/>
          <w:sz w:val="19"/>
          <w:szCs w:val="19"/>
        </w:rPr>
        <w:t>a</w:t>
      </w:r>
      <w:r>
        <w:rPr>
          <w:w w:val="109"/>
          <w:sz w:val="19"/>
          <w:szCs w:val="19"/>
        </w:rPr>
        <w:t>lc</w:t>
      </w:r>
      <w:r>
        <w:rPr>
          <w:spacing w:val="1"/>
          <w:w w:val="109"/>
          <w:sz w:val="19"/>
          <w:szCs w:val="19"/>
        </w:rPr>
        <w:t>u</w:t>
      </w:r>
      <w:r>
        <w:rPr>
          <w:w w:val="109"/>
          <w:sz w:val="19"/>
          <w:szCs w:val="19"/>
        </w:rPr>
        <w:t>l</w:t>
      </w:r>
      <w:r>
        <w:rPr>
          <w:spacing w:val="1"/>
          <w:w w:val="109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09"/>
          <w:sz w:val="19"/>
          <w:szCs w:val="19"/>
        </w:rPr>
        <w:t>ion.</w:t>
      </w:r>
    </w:p>
    <w:p w:rsidR="008A5B6C" w:rsidRDefault="0062629D">
      <w:pPr>
        <w:tabs>
          <w:tab w:val="left" w:pos="820"/>
        </w:tabs>
        <w:spacing w:before="16" w:line="261" w:lineRule="auto"/>
        <w:ind w:left="820" w:right="77" w:hanging="3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pacing w:val="-188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pacing w:val="-1"/>
          <w:sz w:val="19"/>
          <w:szCs w:val="19"/>
        </w:rPr>
        <w:t>SS</w:t>
      </w:r>
      <w:r>
        <w:rPr>
          <w:sz w:val="19"/>
          <w:szCs w:val="19"/>
        </w:rPr>
        <w:t>L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-</w:t>
      </w:r>
      <w:r>
        <w:rPr>
          <w:spacing w:val="30"/>
          <w:sz w:val="19"/>
          <w:szCs w:val="19"/>
        </w:rPr>
        <w:t xml:space="preserve"> </w:t>
      </w:r>
      <w:r>
        <w:rPr>
          <w:spacing w:val="-1"/>
          <w:w w:val="109"/>
          <w:sz w:val="19"/>
          <w:szCs w:val="19"/>
        </w:rPr>
        <w:t>E</w:t>
      </w:r>
      <w:r>
        <w:rPr>
          <w:w w:val="109"/>
          <w:sz w:val="19"/>
          <w:szCs w:val="19"/>
        </w:rPr>
        <w:t>n</w:t>
      </w:r>
      <w:r>
        <w:rPr>
          <w:spacing w:val="1"/>
          <w:w w:val="109"/>
          <w:sz w:val="19"/>
          <w:szCs w:val="19"/>
        </w:rPr>
        <w:t>ab</w:t>
      </w:r>
      <w:r>
        <w:rPr>
          <w:w w:val="109"/>
          <w:sz w:val="19"/>
          <w:szCs w:val="19"/>
        </w:rPr>
        <w:t>ling</w:t>
      </w:r>
      <w:r>
        <w:rPr>
          <w:spacing w:val="28"/>
          <w:w w:val="10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ec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 xml:space="preserve">rity </w:t>
      </w:r>
      <w:r>
        <w:rPr>
          <w:spacing w:val="3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f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 xml:space="preserve">r 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 xml:space="preserve">cle 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ic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, 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pacing w:val="3"/>
          <w:sz w:val="19"/>
          <w:szCs w:val="19"/>
        </w:rPr>
        <w:t>H</w:t>
      </w:r>
      <w:r>
        <w:rPr>
          <w:spacing w:val="-1"/>
          <w:sz w:val="19"/>
          <w:szCs w:val="19"/>
        </w:rPr>
        <w:t>A</w:t>
      </w:r>
      <w:r>
        <w:rPr>
          <w:sz w:val="19"/>
          <w:szCs w:val="19"/>
        </w:rPr>
        <w:t xml:space="preserve">4 </w:t>
      </w:r>
      <w:r>
        <w:rPr>
          <w:spacing w:val="7"/>
          <w:sz w:val="19"/>
          <w:szCs w:val="19"/>
        </w:rPr>
        <w:t xml:space="preserve"> </w:t>
      </w:r>
      <w:r>
        <w:rPr>
          <w:spacing w:val="1"/>
          <w:w w:val="110"/>
          <w:sz w:val="19"/>
          <w:szCs w:val="19"/>
        </w:rPr>
        <w:t>a</w:t>
      </w:r>
      <w:r>
        <w:rPr>
          <w:w w:val="110"/>
          <w:sz w:val="19"/>
          <w:szCs w:val="19"/>
        </w:rPr>
        <w:t>lgo</w:t>
      </w:r>
      <w:r>
        <w:rPr>
          <w:spacing w:val="-1"/>
          <w:w w:val="110"/>
          <w:sz w:val="19"/>
          <w:szCs w:val="19"/>
        </w:rPr>
        <w:t>r</w:t>
      </w:r>
      <w:r>
        <w:rPr>
          <w:w w:val="110"/>
          <w:sz w:val="19"/>
          <w:szCs w:val="19"/>
        </w:rPr>
        <w:t>ithm.</w:t>
      </w:r>
      <w:r>
        <w:rPr>
          <w:spacing w:val="32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ting </w:t>
      </w:r>
      <w:r>
        <w:rPr>
          <w:spacing w:val="32"/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pacing w:val="35"/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pacing w:val="14"/>
          <w:sz w:val="19"/>
          <w:szCs w:val="19"/>
        </w:rPr>
        <w:t xml:space="preserve"> </w:t>
      </w:r>
      <w:r>
        <w:rPr>
          <w:spacing w:val="-1"/>
          <w:w w:val="110"/>
          <w:sz w:val="19"/>
          <w:szCs w:val="19"/>
        </w:rPr>
        <w:t>s</w:t>
      </w:r>
      <w:r>
        <w:rPr>
          <w:spacing w:val="3"/>
          <w:w w:val="110"/>
          <w:sz w:val="19"/>
          <w:szCs w:val="19"/>
        </w:rPr>
        <w:t>e</w:t>
      </w:r>
      <w:r>
        <w:rPr>
          <w:w w:val="110"/>
          <w:sz w:val="19"/>
          <w:szCs w:val="19"/>
        </w:rPr>
        <w:t>c</w:t>
      </w:r>
      <w:r>
        <w:rPr>
          <w:spacing w:val="1"/>
          <w:w w:val="110"/>
          <w:sz w:val="19"/>
          <w:szCs w:val="19"/>
        </w:rPr>
        <w:t>u</w:t>
      </w:r>
      <w:r>
        <w:rPr>
          <w:w w:val="110"/>
          <w:sz w:val="19"/>
          <w:szCs w:val="19"/>
        </w:rPr>
        <w:t>rity</w:t>
      </w:r>
      <w:r>
        <w:rPr>
          <w:spacing w:val="26"/>
          <w:w w:val="110"/>
          <w:sz w:val="19"/>
          <w:szCs w:val="19"/>
        </w:rPr>
        <w:t xml:space="preserve"> </w:t>
      </w:r>
      <w:r>
        <w:rPr>
          <w:w w:val="110"/>
          <w:sz w:val="19"/>
          <w:szCs w:val="19"/>
        </w:rPr>
        <w:t>en</w:t>
      </w:r>
      <w:r>
        <w:rPr>
          <w:spacing w:val="2"/>
          <w:w w:val="110"/>
          <w:sz w:val="19"/>
          <w:szCs w:val="19"/>
        </w:rPr>
        <w:t>a</w:t>
      </w:r>
      <w:r>
        <w:rPr>
          <w:spacing w:val="1"/>
          <w:w w:val="110"/>
          <w:sz w:val="19"/>
          <w:szCs w:val="19"/>
        </w:rPr>
        <w:t>b</w:t>
      </w:r>
      <w:r>
        <w:rPr>
          <w:w w:val="110"/>
          <w:sz w:val="19"/>
          <w:szCs w:val="19"/>
        </w:rPr>
        <w:t>led</w:t>
      </w:r>
      <w:r>
        <w:rPr>
          <w:spacing w:val="33"/>
          <w:w w:val="1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ic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 xml:space="preserve">, 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 xml:space="preserve">end </w:t>
      </w:r>
      <w:r>
        <w:rPr>
          <w:spacing w:val="25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 xml:space="preserve">end, </w:t>
      </w:r>
      <w:r>
        <w:rPr>
          <w:spacing w:val="24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>t</w:t>
      </w:r>
      <w:r>
        <w:rPr>
          <w:w w:val="108"/>
          <w:sz w:val="19"/>
          <w:szCs w:val="19"/>
        </w:rPr>
        <w:t xml:space="preserve">o </w:t>
      </w:r>
      <w:r>
        <w:rPr>
          <w:w w:val="112"/>
          <w:sz w:val="19"/>
          <w:szCs w:val="19"/>
        </w:rPr>
        <w:t>en</w:t>
      </w:r>
      <w:r>
        <w:rPr>
          <w:spacing w:val="-1"/>
          <w:w w:val="112"/>
          <w:sz w:val="19"/>
          <w:szCs w:val="19"/>
        </w:rPr>
        <w:t>s</w:t>
      </w:r>
      <w:r>
        <w:rPr>
          <w:spacing w:val="1"/>
          <w:w w:val="112"/>
          <w:sz w:val="19"/>
          <w:szCs w:val="19"/>
        </w:rPr>
        <w:t>u</w:t>
      </w:r>
      <w:r>
        <w:rPr>
          <w:w w:val="112"/>
          <w:sz w:val="19"/>
          <w:szCs w:val="19"/>
        </w:rPr>
        <w:t>re</w:t>
      </w:r>
      <w:r>
        <w:rPr>
          <w:spacing w:val="-1"/>
          <w:w w:val="112"/>
          <w:sz w:val="19"/>
          <w:szCs w:val="19"/>
        </w:rPr>
        <w:t xml:space="preserve"> </w:t>
      </w:r>
      <w:r>
        <w:rPr>
          <w:spacing w:val="1"/>
          <w:w w:val="112"/>
          <w:sz w:val="19"/>
          <w:szCs w:val="19"/>
        </w:rPr>
        <w:t>e</w:t>
      </w:r>
      <w:r>
        <w:rPr>
          <w:w w:val="112"/>
          <w:sz w:val="19"/>
          <w:szCs w:val="19"/>
        </w:rPr>
        <w:t>n</w:t>
      </w:r>
      <w:r>
        <w:rPr>
          <w:spacing w:val="1"/>
          <w:w w:val="112"/>
          <w:sz w:val="19"/>
          <w:szCs w:val="19"/>
        </w:rPr>
        <w:t>v</w:t>
      </w:r>
      <w:r>
        <w:rPr>
          <w:w w:val="112"/>
          <w:sz w:val="19"/>
          <w:szCs w:val="19"/>
        </w:rPr>
        <w:t>ir</w:t>
      </w:r>
      <w:r>
        <w:rPr>
          <w:spacing w:val="-1"/>
          <w:w w:val="112"/>
          <w:sz w:val="19"/>
          <w:szCs w:val="19"/>
        </w:rPr>
        <w:t>o</w:t>
      </w:r>
      <w:r>
        <w:rPr>
          <w:w w:val="112"/>
          <w:sz w:val="19"/>
          <w:szCs w:val="19"/>
        </w:rPr>
        <w:t>nment</w:t>
      </w:r>
      <w:r>
        <w:rPr>
          <w:spacing w:val="-2"/>
          <w:w w:val="112"/>
          <w:sz w:val="19"/>
          <w:szCs w:val="19"/>
        </w:rPr>
        <w:t xml:space="preserve"> </w:t>
      </w:r>
      <w:r>
        <w:rPr>
          <w:spacing w:val="-1"/>
          <w:w w:val="108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spacing w:val="1"/>
          <w:w w:val="110"/>
          <w:sz w:val="19"/>
          <w:szCs w:val="19"/>
        </w:rPr>
        <w:t>b</w:t>
      </w:r>
      <w:r>
        <w:rPr>
          <w:w w:val="108"/>
          <w:sz w:val="19"/>
          <w:szCs w:val="19"/>
        </w:rPr>
        <w:t>ili</w:t>
      </w:r>
      <w:r>
        <w:rPr>
          <w:spacing w:val="1"/>
          <w:w w:val="108"/>
          <w:sz w:val="19"/>
          <w:szCs w:val="19"/>
        </w:rPr>
        <w:t>t</w:t>
      </w:r>
      <w:r>
        <w:rPr>
          <w:w w:val="107"/>
          <w:sz w:val="19"/>
          <w:szCs w:val="19"/>
        </w:rPr>
        <w:t>y.</w:t>
      </w:r>
    </w:p>
    <w:p w:rsidR="008A5B6C" w:rsidRDefault="0062629D">
      <w:pPr>
        <w:spacing w:line="200" w:lineRule="exact"/>
        <w:ind w:left="460"/>
        <w:rPr>
          <w:sz w:val="19"/>
          <w:szCs w:val="19"/>
        </w:rPr>
      </w:pPr>
      <w:r>
        <w:rPr>
          <w:rFonts w:ascii="Wingdings" w:eastAsia="Wingdings" w:hAnsi="Wingdings" w:cs="Wingdings"/>
          <w:sz w:val="19"/>
          <w:szCs w:val="19"/>
        </w:rPr>
        <w:t></w:t>
      </w:r>
      <w:r>
        <w:rPr>
          <w:sz w:val="19"/>
          <w:szCs w:val="19"/>
        </w:rPr>
        <w:t xml:space="preserve">   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Fin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cle</w:t>
      </w:r>
      <w:r>
        <w:rPr>
          <w:spacing w:val="3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w w:val="112"/>
          <w:sz w:val="19"/>
          <w:szCs w:val="19"/>
        </w:rPr>
        <w:t>n</w:t>
      </w:r>
      <w:r>
        <w:rPr>
          <w:spacing w:val="-1"/>
          <w:w w:val="112"/>
          <w:sz w:val="19"/>
          <w:szCs w:val="19"/>
        </w:rPr>
        <w:t>s</w:t>
      </w:r>
      <w:r>
        <w:rPr>
          <w:w w:val="117"/>
          <w:sz w:val="19"/>
          <w:szCs w:val="19"/>
        </w:rPr>
        <w:t>t</w:t>
      </w:r>
      <w:r>
        <w:rPr>
          <w:spacing w:val="1"/>
          <w:w w:val="112"/>
          <w:sz w:val="19"/>
          <w:szCs w:val="19"/>
        </w:rPr>
        <w:t>a</w:t>
      </w:r>
      <w:r>
        <w:rPr>
          <w:w w:val="108"/>
          <w:sz w:val="19"/>
          <w:szCs w:val="19"/>
        </w:rPr>
        <w:t>ll</w:t>
      </w:r>
      <w:r>
        <w:rPr>
          <w:spacing w:val="1"/>
          <w:w w:val="108"/>
          <w:sz w:val="19"/>
          <w:szCs w:val="19"/>
        </w:rPr>
        <w:t>a</w:t>
      </w:r>
      <w:r>
        <w:rPr>
          <w:w w:val="117"/>
          <w:sz w:val="19"/>
          <w:szCs w:val="19"/>
        </w:rPr>
        <w:t>t</w:t>
      </w:r>
      <w:r>
        <w:rPr>
          <w:w w:val="110"/>
          <w:sz w:val="19"/>
          <w:szCs w:val="19"/>
        </w:rPr>
        <w:t>ion</w:t>
      </w:r>
    </w:p>
    <w:sectPr w:rsidR="008A5B6C" w:rsidSect="008A5B6C">
      <w:pgSz w:w="12240" w:h="15840"/>
      <w:pgMar w:top="540" w:right="26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9133E"/>
    <w:multiLevelType w:val="multilevel"/>
    <w:tmpl w:val="C86EC4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5B6C"/>
    <w:rsid w:val="00246A90"/>
    <w:rsid w:val="0062629D"/>
    <w:rsid w:val="00805311"/>
    <w:rsid w:val="008A5B6C"/>
    <w:rsid w:val="00A831FB"/>
    <w:rsid w:val="00B176D6"/>
    <w:rsid w:val="00C6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05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ji.gagg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2015-10-09T19:22:00Z</dcterms:created>
  <dcterms:modified xsi:type="dcterms:W3CDTF">2015-10-09T19:23:00Z</dcterms:modified>
</cp:coreProperties>
</file>