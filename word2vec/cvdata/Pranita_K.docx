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573" w:rsidRPr="001D0573" w:rsidRDefault="001D0573" w:rsidP="001D0573">
      <w:pPr>
        <w:pStyle w:val="NoSpacing"/>
        <w:rPr>
          <w:rFonts w:ascii="Arial" w:hAnsi="Arial" w:cs="Arial"/>
          <w:b/>
          <w:szCs w:val="20"/>
        </w:rPr>
      </w:pPr>
      <w:proofErr w:type="spellStart"/>
      <w:r w:rsidRPr="001D0573">
        <w:rPr>
          <w:rFonts w:ascii="Arial" w:hAnsi="Arial" w:cs="Arial"/>
          <w:b/>
          <w:szCs w:val="20"/>
        </w:rPr>
        <w:t>Pranita</w:t>
      </w:r>
      <w:proofErr w:type="spellEnd"/>
      <w:r w:rsidRPr="001D0573">
        <w:rPr>
          <w:rFonts w:ascii="Arial" w:hAnsi="Arial" w:cs="Arial"/>
          <w:b/>
          <w:szCs w:val="20"/>
        </w:rPr>
        <w:t xml:space="preserve"> Kumar</w:t>
      </w:r>
    </w:p>
    <w:p w:rsidR="001D0573" w:rsidRDefault="001D0573" w:rsidP="001D0573">
      <w:pPr>
        <w:pStyle w:val="NoSpacing"/>
        <w:rPr>
          <w:rFonts w:ascii="Arial" w:hAnsi="Arial" w:cs="Arial"/>
          <w:szCs w:val="20"/>
        </w:rPr>
      </w:pPr>
      <w:r w:rsidRPr="001D0573">
        <w:rPr>
          <w:rFonts w:ascii="Arial" w:eastAsia="Calibri" w:hAnsi="Arial" w:cs="Arial"/>
          <w:b/>
          <w:szCs w:val="20"/>
        </w:rPr>
        <w:t>Business Systems Analyst</w:t>
      </w:r>
    </w:p>
    <w:p w:rsidR="001D0573" w:rsidRDefault="001D0573" w:rsidP="001D0573">
      <w:pPr>
        <w:pStyle w:val="NoSpacing"/>
        <w:pBdr>
          <w:bottom w:val="single" w:sz="6" w:space="1" w:color="auto"/>
        </w:pBdr>
        <w:rPr>
          <w:rFonts w:ascii="Arial" w:hAnsi="Arial" w:cs="Arial"/>
          <w:szCs w:val="20"/>
        </w:rPr>
      </w:pPr>
      <w:r>
        <w:rPr>
          <w:rFonts w:ascii="Arial" w:hAnsi="Arial" w:cs="Arial"/>
          <w:szCs w:val="20"/>
        </w:rPr>
        <w:t xml:space="preserve">Phone: </w:t>
      </w:r>
      <w:r w:rsidR="00E72879" w:rsidRPr="00E72879">
        <w:rPr>
          <w:rFonts w:ascii="Arial" w:hAnsi="Arial" w:cs="Arial"/>
          <w:szCs w:val="20"/>
        </w:rPr>
        <w:t>650 446 9380</w:t>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r>
      <w:r>
        <w:rPr>
          <w:rFonts w:ascii="Arial" w:hAnsi="Arial" w:cs="Arial"/>
          <w:szCs w:val="20"/>
        </w:rPr>
        <w:tab/>
        <w:t xml:space="preserve">   Email: </w:t>
      </w:r>
      <w:hyperlink r:id="rId7" w:history="1">
        <w:r w:rsidR="00E72879" w:rsidRPr="00B040AE">
          <w:rPr>
            <w:rStyle w:val="Hyperlink"/>
            <w:rFonts w:ascii="Arial" w:hAnsi="Arial" w:cs="Arial"/>
            <w:szCs w:val="20"/>
          </w:rPr>
          <w:t>anandk@embtel.com</w:t>
        </w:r>
      </w:hyperlink>
      <w:r>
        <w:rPr>
          <w:rFonts w:ascii="Arial" w:hAnsi="Arial" w:cs="Arial"/>
          <w:szCs w:val="20"/>
        </w:rPr>
        <w:t xml:space="preserve"> </w:t>
      </w: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hAnsi="Arial" w:cs="Arial"/>
          <w:szCs w:val="20"/>
          <w:u w:val="single"/>
        </w:rPr>
      </w:pPr>
      <w:r w:rsidRPr="001D0573">
        <w:rPr>
          <w:rFonts w:ascii="Arial" w:eastAsia="Calibri" w:hAnsi="Arial" w:cs="Arial"/>
          <w:b/>
          <w:szCs w:val="20"/>
          <w:u w:val="single"/>
        </w:rPr>
        <w:t>Professional Summary</w:t>
      </w: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eastAsia="Calibri" w:hAnsi="Arial" w:cs="Arial"/>
          <w:b/>
          <w:i/>
          <w:color w:val="800000"/>
          <w:szCs w:val="20"/>
        </w:rPr>
      </w:pPr>
      <w:r w:rsidRPr="001D0573">
        <w:rPr>
          <w:rFonts w:ascii="Arial" w:eastAsia="Calibri" w:hAnsi="Arial" w:cs="Arial"/>
          <w:szCs w:val="20"/>
        </w:rPr>
        <w:t>Over 8 years of diverse progressive experience in Information Technology and Finance, with emphasis on Business Analysis and Software Development. Expertise in working with Business Analysis, Business Processes, Business Process Models, Quality assurance, Agile and Scrum.</w:t>
      </w:r>
      <w:r w:rsidRPr="001D0573">
        <w:rPr>
          <w:rFonts w:ascii="Arial" w:eastAsia="Calibri" w:hAnsi="Arial" w:cs="Arial"/>
          <w:b/>
          <w:i/>
          <w:color w:val="4472C4"/>
          <w:szCs w:val="20"/>
        </w:rPr>
        <w:tab/>
      </w:r>
    </w:p>
    <w:p w:rsidR="001D0573" w:rsidRPr="001D0573" w:rsidRDefault="001D0573" w:rsidP="001D0573">
      <w:pPr>
        <w:pStyle w:val="NoSpacing"/>
        <w:rPr>
          <w:rFonts w:ascii="Arial" w:eastAsia="Calibri" w:hAnsi="Arial" w:cs="Arial"/>
          <w:szCs w:val="20"/>
        </w:rPr>
      </w:pPr>
      <w:r w:rsidRPr="001D0573">
        <w:rPr>
          <w:rFonts w:ascii="Arial" w:eastAsia="Calibri" w:hAnsi="Arial" w:cs="Arial"/>
          <w:b/>
          <w:i/>
          <w:color w:val="800000"/>
          <w:szCs w:val="20"/>
        </w:rPr>
        <w:tab/>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Expertise in Business Systems Analysis and Requirements Management.</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Extensive experience in gathering, managing, documenting functional and non-functional requirements</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Strong background in Software Development Life Cycle methodologies such as the Traditional Waterfall Model as well as iterative approach t</w:t>
      </w:r>
      <w:bookmarkStart w:id="0" w:name="_GoBack"/>
      <w:bookmarkEnd w:id="0"/>
      <w:r w:rsidRPr="001D0573">
        <w:rPr>
          <w:rFonts w:ascii="Arial" w:eastAsia="Calibri" w:hAnsi="Arial" w:cs="Arial"/>
          <w:szCs w:val="20"/>
        </w:rPr>
        <w:t>o software development.</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Skilled in Agile methodologies i.e. Scrum</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Skilled in creating User Stories and maintaining Product Backlog</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Ability to be an effective team player to work in conjunction with other BA, testers, developers and other team members</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Experience in creating business process flow diagrams.</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 xml:space="preserve">Excellent understanding in Agile Methodology- Daily Standup/Scrum, Iteration planning, lessons learned in meetings, Sprint Planning and Review Meeting allocation to stand up multiple Agile Release Trains and Scrum teams. </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Well versed in different management scenarios like Quality Assurance, Defect Tracking, System Integration Scheduling and Release Management</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Experience in developing and writing functional business requirements and process flows.</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Experience in participating JAD sessions for project definition involving analyzing requirements, creating prototypes, user interface.</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Experience in creating test cases.</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Experience in Business Process definition, Gap Analysis, and Use case</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Ability to prioritize, schedule multiple tasks on a day-to-day basis and meet the deadlines</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Experience with User Acceptance Testing (UAT) &amp; System testing.</w:t>
      </w:r>
    </w:p>
    <w:p w:rsidR="001D0573" w:rsidRPr="001D0573" w:rsidRDefault="001D0573" w:rsidP="001D0573">
      <w:pPr>
        <w:pStyle w:val="NoSpacing"/>
        <w:numPr>
          <w:ilvl w:val="0"/>
          <w:numId w:val="5"/>
        </w:numPr>
        <w:rPr>
          <w:rFonts w:ascii="Arial" w:eastAsia="Calibri" w:hAnsi="Arial" w:cs="Arial"/>
          <w:szCs w:val="20"/>
        </w:rPr>
      </w:pPr>
      <w:r w:rsidRPr="001D0573">
        <w:rPr>
          <w:rFonts w:ascii="Arial" w:eastAsia="Calibri" w:hAnsi="Arial" w:cs="Arial"/>
          <w:szCs w:val="20"/>
        </w:rPr>
        <w:t>Skilled in creating use case diagrams, activity diagrams, swim lane diagram and wireframes using UML to make users and developers understand the system.</w:t>
      </w:r>
    </w:p>
    <w:p w:rsidR="001D0573" w:rsidRPr="001D0573" w:rsidRDefault="001D0573" w:rsidP="001D0573">
      <w:pPr>
        <w:pStyle w:val="NoSpacing"/>
        <w:numPr>
          <w:ilvl w:val="0"/>
          <w:numId w:val="5"/>
        </w:numPr>
        <w:rPr>
          <w:rFonts w:ascii="Arial" w:hAnsi="Arial" w:cs="Arial"/>
          <w:szCs w:val="20"/>
        </w:rPr>
      </w:pPr>
      <w:r w:rsidRPr="001D0573">
        <w:rPr>
          <w:rFonts w:ascii="Arial" w:eastAsia="Calibri" w:hAnsi="Arial" w:cs="Arial"/>
          <w:szCs w:val="20"/>
        </w:rPr>
        <w:t>Demonstrated ability to work in independent and team-oriented environments with well-developed organizational skills, excellent interpersonal and communication skills.</w:t>
      </w: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eastAsia="Calibri" w:hAnsi="Arial" w:cs="Arial"/>
          <w:b/>
          <w:szCs w:val="20"/>
          <w:u w:val="single"/>
        </w:rPr>
      </w:pPr>
      <w:r w:rsidRPr="001D0573">
        <w:rPr>
          <w:rFonts w:ascii="Arial" w:eastAsia="Calibri" w:hAnsi="Arial" w:cs="Arial"/>
          <w:b/>
          <w:szCs w:val="20"/>
          <w:u w:val="single"/>
        </w:rPr>
        <w:t>Technical Skills</w:t>
      </w:r>
      <w:r>
        <w:rPr>
          <w:rFonts w:ascii="Arial" w:eastAsia="Calibri" w:hAnsi="Arial" w:cs="Arial"/>
          <w:b/>
          <w:szCs w:val="20"/>
          <w:u w:val="single"/>
        </w:rPr>
        <w:t>:</w:t>
      </w:r>
    </w:p>
    <w:p w:rsidR="001D0573" w:rsidRPr="001D0573" w:rsidRDefault="001D0573" w:rsidP="001D0573">
      <w:pPr>
        <w:pStyle w:val="NoSpacing"/>
        <w:rPr>
          <w:rFonts w:ascii="Arial" w:eastAsia="Calibri" w:hAnsi="Arial" w:cs="Arial"/>
          <w:b/>
          <w:szCs w:val="20"/>
        </w:rPr>
      </w:pPr>
    </w:p>
    <w:tbl>
      <w:tblPr>
        <w:tblStyle w:val="TableGrid"/>
        <w:tblW w:w="0" w:type="auto"/>
        <w:tblInd w:w="805" w:type="dxa"/>
        <w:tblLook w:val="04A0" w:firstRow="1" w:lastRow="0" w:firstColumn="1" w:lastColumn="0" w:noHBand="0" w:noVBand="1"/>
      </w:tblPr>
      <w:tblGrid>
        <w:gridCol w:w="2965"/>
        <w:gridCol w:w="4770"/>
      </w:tblGrid>
      <w:tr w:rsidR="001D0573" w:rsidTr="001D0573">
        <w:tc>
          <w:tcPr>
            <w:tcW w:w="2965" w:type="dxa"/>
          </w:tcPr>
          <w:p w:rsidR="001D0573" w:rsidRDefault="001D0573" w:rsidP="001D0573">
            <w:pPr>
              <w:pStyle w:val="NoSpacing"/>
              <w:rPr>
                <w:rFonts w:ascii="Arial" w:eastAsia="Calibri" w:hAnsi="Arial" w:cs="Arial"/>
                <w:b/>
                <w:szCs w:val="20"/>
              </w:rPr>
            </w:pPr>
            <w:r w:rsidRPr="001D0573">
              <w:rPr>
                <w:rFonts w:ascii="Arial" w:eastAsia="Calibri" w:hAnsi="Arial" w:cs="Arial"/>
                <w:b/>
                <w:szCs w:val="20"/>
              </w:rPr>
              <w:t>Banking Software</w:t>
            </w:r>
          </w:p>
        </w:tc>
        <w:tc>
          <w:tcPr>
            <w:tcW w:w="4770" w:type="dxa"/>
          </w:tcPr>
          <w:p w:rsidR="001D0573" w:rsidRDefault="001D0573" w:rsidP="001D0573">
            <w:pPr>
              <w:pStyle w:val="NoSpacing"/>
              <w:rPr>
                <w:rFonts w:ascii="Arial" w:eastAsia="Calibri" w:hAnsi="Arial" w:cs="Arial"/>
                <w:b/>
                <w:szCs w:val="20"/>
              </w:rPr>
            </w:pPr>
            <w:r w:rsidRPr="001D0573">
              <w:rPr>
                <w:rFonts w:ascii="Arial" w:eastAsia="Calibri" w:hAnsi="Arial" w:cs="Arial"/>
                <w:szCs w:val="20"/>
              </w:rPr>
              <w:t>Hogan, people soft, Sap, oracle</w:t>
            </w:r>
          </w:p>
        </w:tc>
      </w:tr>
      <w:tr w:rsidR="001D0573" w:rsidTr="001D0573">
        <w:tc>
          <w:tcPr>
            <w:tcW w:w="2965" w:type="dxa"/>
          </w:tcPr>
          <w:p w:rsidR="001D0573" w:rsidRDefault="001D0573" w:rsidP="001D0573">
            <w:pPr>
              <w:pStyle w:val="NoSpacing"/>
              <w:rPr>
                <w:rFonts w:ascii="Arial" w:eastAsia="Calibri" w:hAnsi="Arial" w:cs="Arial"/>
                <w:b/>
                <w:szCs w:val="20"/>
              </w:rPr>
            </w:pPr>
            <w:r w:rsidRPr="001D0573">
              <w:rPr>
                <w:rFonts w:ascii="Arial" w:eastAsia="Calibri" w:hAnsi="Arial" w:cs="Arial"/>
                <w:b/>
                <w:szCs w:val="20"/>
              </w:rPr>
              <w:t>Project Management Tools</w:t>
            </w:r>
          </w:p>
        </w:tc>
        <w:tc>
          <w:tcPr>
            <w:tcW w:w="4770" w:type="dxa"/>
          </w:tcPr>
          <w:p w:rsidR="001D0573" w:rsidRDefault="001D0573" w:rsidP="001D0573">
            <w:pPr>
              <w:pStyle w:val="NoSpacing"/>
              <w:rPr>
                <w:rFonts w:ascii="Arial" w:eastAsia="Calibri" w:hAnsi="Arial" w:cs="Arial"/>
                <w:b/>
                <w:szCs w:val="20"/>
              </w:rPr>
            </w:pPr>
            <w:r w:rsidRPr="001D0573">
              <w:rPr>
                <w:rFonts w:ascii="Arial" w:eastAsia="Calibri" w:hAnsi="Arial" w:cs="Arial"/>
                <w:szCs w:val="20"/>
              </w:rPr>
              <w:t>Rally, MS Project, Jira</w:t>
            </w:r>
          </w:p>
        </w:tc>
      </w:tr>
      <w:tr w:rsidR="001D0573" w:rsidTr="001D0573">
        <w:tc>
          <w:tcPr>
            <w:tcW w:w="2965" w:type="dxa"/>
          </w:tcPr>
          <w:p w:rsidR="001D0573" w:rsidRDefault="001D0573" w:rsidP="001D0573">
            <w:pPr>
              <w:pStyle w:val="NoSpacing"/>
              <w:rPr>
                <w:rFonts w:ascii="Arial" w:eastAsia="Calibri" w:hAnsi="Arial" w:cs="Arial"/>
                <w:b/>
                <w:szCs w:val="20"/>
              </w:rPr>
            </w:pPr>
            <w:r w:rsidRPr="001D0573">
              <w:rPr>
                <w:rFonts w:ascii="Arial" w:eastAsia="Calibri" w:hAnsi="Arial" w:cs="Arial"/>
                <w:b/>
                <w:szCs w:val="20"/>
              </w:rPr>
              <w:t>Modeling Tools</w:t>
            </w:r>
          </w:p>
        </w:tc>
        <w:tc>
          <w:tcPr>
            <w:tcW w:w="4770" w:type="dxa"/>
          </w:tcPr>
          <w:p w:rsidR="001D0573" w:rsidRDefault="001D0573" w:rsidP="001D0573">
            <w:pPr>
              <w:pStyle w:val="NoSpacing"/>
              <w:rPr>
                <w:rFonts w:ascii="Arial" w:eastAsia="Calibri" w:hAnsi="Arial" w:cs="Arial"/>
                <w:b/>
                <w:szCs w:val="20"/>
              </w:rPr>
            </w:pPr>
            <w:r w:rsidRPr="001D0573">
              <w:rPr>
                <w:rFonts w:ascii="Arial" w:eastAsia="Calibri" w:hAnsi="Arial" w:cs="Arial"/>
                <w:szCs w:val="20"/>
              </w:rPr>
              <w:t>MS Visio</w:t>
            </w:r>
          </w:p>
        </w:tc>
      </w:tr>
      <w:tr w:rsidR="001D0573" w:rsidTr="001D0573">
        <w:tc>
          <w:tcPr>
            <w:tcW w:w="2965" w:type="dxa"/>
          </w:tcPr>
          <w:p w:rsidR="001D0573" w:rsidRDefault="001D0573" w:rsidP="001D0573">
            <w:pPr>
              <w:pStyle w:val="NoSpacing"/>
              <w:rPr>
                <w:rFonts w:ascii="Arial" w:eastAsia="Calibri" w:hAnsi="Arial" w:cs="Arial"/>
                <w:b/>
                <w:szCs w:val="20"/>
              </w:rPr>
            </w:pPr>
            <w:r w:rsidRPr="001D0573">
              <w:rPr>
                <w:rFonts w:ascii="Arial" w:eastAsia="Calibri" w:hAnsi="Arial" w:cs="Arial"/>
                <w:b/>
                <w:szCs w:val="20"/>
              </w:rPr>
              <w:t>QA tools</w:t>
            </w:r>
          </w:p>
        </w:tc>
        <w:tc>
          <w:tcPr>
            <w:tcW w:w="4770" w:type="dxa"/>
          </w:tcPr>
          <w:p w:rsidR="001D0573" w:rsidRDefault="001D0573" w:rsidP="001D0573">
            <w:pPr>
              <w:pStyle w:val="NoSpacing"/>
              <w:rPr>
                <w:rFonts w:ascii="Arial" w:eastAsia="Calibri" w:hAnsi="Arial" w:cs="Arial"/>
                <w:b/>
                <w:szCs w:val="20"/>
              </w:rPr>
            </w:pPr>
            <w:r w:rsidRPr="001D0573">
              <w:rPr>
                <w:rFonts w:ascii="Arial" w:eastAsia="Calibri" w:hAnsi="Arial" w:cs="Arial"/>
                <w:szCs w:val="20"/>
              </w:rPr>
              <w:t>Ready API, Selenium Java</w:t>
            </w:r>
          </w:p>
        </w:tc>
      </w:tr>
      <w:tr w:rsidR="001D0573" w:rsidTr="001D0573">
        <w:tc>
          <w:tcPr>
            <w:tcW w:w="2965" w:type="dxa"/>
          </w:tcPr>
          <w:p w:rsidR="001D0573" w:rsidRDefault="001D0573" w:rsidP="001D0573">
            <w:pPr>
              <w:pStyle w:val="NoSpacing"/>
              <w:rPr>
                <w:rFonts w:ascii="Arial" w:eastAsia="Calibri" w:hAnsi="Arial" w:cs="Arial"/>
                <w:b/>
                <w:szCs w:val="20"/>
              </w:rPr>
            </w:pPr>
            <w:r w:rsidRPr="001D0573">
              <w:rPr>
                <w:rFonts w:ascii="Arial" w:eastAsia="Calibri" w:hAnsi="Arial" w:cs="Arial"/>
                <w:b/>
                <w:szCs w:val="20"/>
              </w:rPr>
              <w:t>Othe</w:t>
            </w:r>
            <w:r>
              <w:rPr>
                <w:rFonts w:ascii="Arial" w:eastAsia="Calibri" w:hAnsi="Arial" w:cs="Arial"/>
                <w:b/>
                <w:szCs w:val="20"/>
              </w:rPr>
              <w:t>rs</w:t>
            </w:r>
          </w:p>
        </w:tc>
        <w:tc>
          <w:tcPr>
            <w:tcW w:w="4770" w:type="dxa"/>
          </w:tcPr>
          <w:p w:rsidR="001D0573" w:rsidRPr="001D0573" w:rsidRDefault="001D0573" w:rsidP="001D0573">
            <w:pPr>
              <w:pStyle w:val="NoSpacing"/>
              <w:rPr>
                <w:rFonts w:ascii="Arial" w:hAnsi="Arial" w:cs="Arial"/>
                <w:szCs w:val="20"/>
              </w:rPr>
            </w:pPr>
            <w:r w:rsidRPr="001D0573">
              <w:rPr>
                <w:rFonts w:ascii="Arial" w:eastAsia="Calibri" w:hAnsi="Arial" w:cs="Arial"/>
                <w:szCs w:val="20"/>
              </w:rPr>
              <w:t>MS Office, SQL, UML, Lotus Notes, Outlook</w:t>
            </w:r>
          </w:p>
          <w:p w:rsidR="001D0573" w:rsidRDefault="001D0573" w:rsidP="001D0573">
            <w:pPr>
              <w:pStyle w:val="NoSpacing"/>
              <w:rPr>
                <w:rFonts w:ascii="Arial" w:eastAsia="Calibri" w:hAnsi="Arial" w:cs="Arial"/>
                <w:b/>
                <w:szCs w:val="20"/>
              </w:rPr>
            </w:pPr>
          </w:p>
        </w:tc>
      </w:tr>
    </w:tbl>
    <w:p w:rsidR="001D0573" w:rsidRPr="001D0573" w:rsidRDefault="001D0573" w:rsidP="001D0573">
      <w:pPr>
        <w:pStyle w:val="NoSpacing"/>
        <w:rPr>
          <w:rFonts w:ascii="Arial" w:hAnsi="Arial" w:cs="Arial"/>
          <w:b/>
          <w:szCs w:val="20"/>
          <w:u w:val="single"/>
        </w:rPr>
      </w:pPr>
      <w:r w:rsidRPr="001D0573">
        <w:rPr>
          <w:rFonts w:ascii="Arial" w:hAnsi="Arial" w:cs="Arial"/>
          <w:b/>
          <w:szCs w:val="20"/>
          <w:u w:val="single"/>
        </w:rPr>
        <w:lastRenderedPageBreak/>
        <w:t xml:space="preserve">Education: </w:t>
      </w:r>
    </w:p>
    <w:p w:rsidR="001D0573" w:rsidRPr="001D0573" w:rsidRDefault="001D0573" w:rsidP="001D0573">
      <w:pPr>
        <w:pStyle w:val="NoSpacing"/>
        <w:rPr>
          <w:rFonts w:ascii="Arial" w:hAnsi="Arial" w:cs="Arial"/>
          <w:szCs w:val="20"/>
        </w:rPr>
      </w:pPr>
      <w:r w:rsidRPr="001D0573">
        <w:rPr>
          <w:rFonts w:ascii="Arial" w:hAnsi="Arial" w:cs="Arial"/>
          <w:szCs w:val="20"/>
        </w:rPr>
        <w:t>BA in Business Accounting, University of the South Pacific</w:t>
      </w:r>
    </w:p>
    <w:p w:rsidR="001D0573" w:rsidRDefault="001D0573" w:rsidP="001D0573">
      <w:pPr>
        <w:pStyle w:val="NoSpacing"/>
        <w:rPr>
          <w:rFonts w:ascii="Arial" w:eastAsia="Calibri" w:hAnsi="Arial" w:cs="Arial"/>
          <w:b/>
          <w:szCs w:val="20"/>
          <w:u w:val="single"/>
        </w:rPr>
      </w:pPr>
    </w:p>
    <w:p w:rsidR="001D0573" w:rsidRDefault="001D0573" w:rsidP="001D0573">
      <w:pPr>
        <w:pStyle w:val="NoSpacing"/>
        <w:rPr>
          <w:rFonts w:ascii="Arial" w:eastAsia="Calibri" w:hAnsi="Arial" w:cs="Arial"/>
          <w:b/>
          <w:szCs w:val="20"/>
          <w:u w:val="single"/>
        </w:rPr>
      </w:pPr>
    </w:p>
    <w:p w:rsidR="001D0573" w:rsidRPr="001D0573" w:rsidRDefault="001D0573" w:rsidP="001D0573">
      <w:pPr>
        <w:pStyle w:val="NoSpacing"/>
        <w:rPr>
          <w:rFonts w:ascii="Arial" w:eastAsia="Calibri" w:hAnsi="Arial" w:cs="Arial"/>
          <w:b/>
          <w:szCs w:val="20"/>
          <w:u w:val="single"/>
        </w:rPr>
      </w:pPr>
      <w:r w:rsidRPr="001D0573">
        <w:rPr>
          <w:rFonts w:ascii="Arial" w:eastAsia="Calibri" w:hAnsi="Arial" w:cs="Arial"/>
          <w:b/>
          <w:szCs w:val="20"/>
          <w:u w:val="single"/>
        </w:rPr>
        <w:t>Professional Experience:</w:t>
      </w:r>
    </w:p>
    <w:p w:rsidR="00881948" w:rsidRDefault="00881948" w:rsidP="001D0573">
      <w:pPr>
        <w:pStyle w:val="NoSpacing"/>
        <w:rPr>
          <w:rFonts w:ascii="Arial" w:eastAsia="Calibri" w:hAnsi="Arial" w:cs="Arial"/>
          <w:b/>
          <w:szCs w:val="20"/>
        </w:rPr>
      </w:pPr>
    </w:p>
    <w:p w:rsidR="001D0573" w:rsidRPr="001D0573" w:rsidRDefault="001D0573" w:rsidP="001D0573">
      <w:pPr>
        <w:pStyle w:val="NoSpacing"/>
        <w:rPr>
          <w:rFonts w:ascii="Arial" w:eastAsia="Calibri" w:hAnsi="Arial" w:cs="Arial"/>
          <w:b/>
          <w:szCs w:val="20"/>
        </w:rPr>
      </w:pPr>
      <w:r w:rsidRPr="001D0573">
        <w:rPr>
          <w:rFonts w:ascii="Arial" w:eastAsia="Calibri" w:hAnsi="Arial" w:cs="Arial"/>
          <w:b/>
          <w:szCs w:val="20"/>
        </w:rPr>
        <w:t xml:space="preserve">Capital One Financial, Richmond, VA                                                           </w:t>
      </w:r>
      <w:r>
        <w:rPr>
          <w:rFonts w:ascii="Arial" w:eastAsia="Calibri" w:hAnsi="Arial" w:cs="Arial"/>
          <w:b/>
          <w:szCs w:val="20"/>
        </w:rPr>
        <w:t xml:space="preserve">           </w:t>
      </w:r>
      <w:r w:rsidRPr="001D0573">
        <w:rPr>
          <w:rFonts w:ascii="Arial" w:eastAsia="Calibri" w:hAnsi="Arial" w:cs="Arial"/>
          <w:b/>
          <w:szCs w:val="20"/>
        </w:rPr>
        <w:t xml:space="preserve">April 2014 </w:t>
      </w:r>
      <w:r>
        <w:rPr>
          <w:rFonts w:ascii="Arial" w:eastAsia="Calibri" w:hAnsi="Arial" w:cs="Arial"/>
          <w:b/>
          <w:szCs w:val="20"/>
        </w:rPr>
        <w:t>–</w:t>
      </w:r>
      <w:r w:rsidRPr="001D0573">
        <w:rPr>
          <w:rFonts w:ascii="Arial" w:eastAsia="Calibri" w:hAnsi="Arial" w:cs="Arial"/>
          <w:b/>
          <w:szCs w:val="20"/>
        </w:rPr>
        <w:t xml:space="preserve"> Present</w:t>
      </w:r>
      <w:r>
        <w:rPr>
          <w:rFonts w:ascii="Arial" w:eastAsia="Calibri" w:hAnsi="Arial" w:cs="Arial"/>
          <w:b/>
          <w:szCs w:val="20"/>
        </w:rPr>
        <w:t xml:space="preserve"> </w:t>
      </w:r>
      <w:r w:rsidRPr="001D0573">
        <w:rPr>
          <w:rFonts w:ascii="Arial" w:eastAsia="Calibri" w:hAnsi="Arial" w:cs="Arial"/>
          <w:b/>
          <w:szCs w:val="20"/>
        </w:rPr>
        <w:t xml:space="preserve">Business Systems Analyst                                                                               </w:t>
      </w:r>
    </w:p>
    <w:p w:rsidR="001D0573" w:rsidRPr="001D0573" w:rsidRDefault="001D0573" w:rsidP="001D0573">
      <w:pPr>
        <w:pStyle w:val="NoSpacing"/>
        <w:rPr>
          <w:rFonts w:ascii="Arial" w:hAnsi="Arial" w:cs="Arial"/>
          <w:szCs w:val="20"/>
        </w:rPr>
      </w:pPr>
      <w:r w:rsidRPr="001D0573">
        <w:rPr>
          <w:rFonts w:ascii="Arial" w:eastAsia="Calibri" w:hAnsi="Arial" w:cs="Arial"/>
          <w:b/>
          <w:szCs w:val="20"/>
        </w:rPr>
        <w:t>Integrated E-Commerce Banking portal</w:t>
      </w: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hAnsi="Arial" w:cs="Arial"/>
          <w:szCs w:val="20"/>
        </w:rPr>
      </w:pPr>
      <w:r w:rsidRPr="001D0573">
        <w:rPr>
          <w:rFonts w:ascii="Arial" w:eastAsia="Calibri" w:hAnsi="Arial" w:cs="Arial"/>
          <w:b/>
          <w:szCs w:val="20"/>
          <w:u w:val="single"/>
        </w:rPr>
        <w:t>Project:</w:t>
      </w:r>
      <w:r w:rsidRPr="001D0573">
        <w:rPr>
          <w:rFonts w:ascii="Arial" w:eastAsia="Arial" w:hAnsi="Arial" w:cs="Arial"/>
          <w:color w:val="333333"/>
          <w:szCs w:val="20"/>
        </w:rPr>
        <w:t xml:space="preserve"> </w:t>
      </w:r>
      <w:r w:rsidRPr="001D0573">
        <w:rPr>
          <w:rFonts w:ascii="Arial" w:eastAsia="Arial" w:hAnsi="Arial" w:cs="Arial"/>
          <w:szCs w:val="20"/>
        </w:rPr>
        <w:br/>
      </w:r>
      <w:r w:rsidRPr="001D0573">
        <w:rPr>
          <w:rFonts w:ascii="Arial" w:eastAsia="Calibri" w:hAnsi="Arial" w:cs="Arial"/>
          <w:color w:val="222222"/>
          <w:szCs w:val="20"/>
          <w:shd w:val="clear" w:color="auto" w:fill="FFFFFF"/>
        </w:rPr>
        <w:t>The project is on Integrated Online Portfolio Management System, which includes individuals Bank Accounts, Credit Cards, Loan Accounts, Investments and Real Estate, spending, income and asset planning and financial goals all at one place. The Portfolio management system has integrated personal financial planning tools also. This Online Portfolio system helps the users to access all his financial accounts (Associated and non-Associated) on one page and get real time balances for each account.</w:t>
      </w: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hAnsi="Arial" w:cs="Arial"/>
          <w:szCs w:val="20"/>
          <w:u w:val="single"/>
        </w:rPr>
      </w:pPr>
      <w:r w:rsidRPr="001D0573">
        <w:rPr>
          <w:rFonts w:ascii="Arial" w:eastAsia="Calibri" w:hAnsi="Arial" w:cs="Arial"/>
          <w:b/>
          <w:szCs w:val="20"/>
          <w:u w:val="single"/>
        </w:rPr>
        <w:t xml:space="preserve">Responsibilities: </w:t>
      </w:r>
    </w:p>
    <w:p w:rsidR="001D0573" w:rsidRPr="001D0573" w:rsidRDefault="001D0573" w:rsidP="001D0573">
      <w:pPr>
        <w:pStyle w:val="NoSpacing"/>
        <w:rPr>
          <w:rFonts w:ascii="Arial" w:hAnsi="Arial" w:cs="Arial"/>
          <w:szCs w:val="20"/>
        </w:rPr>
      </w:pPr>
    </w:p>
    <w:p w:rsidR="001D0573" w:rsidRPr="001D0573" w:rsidRDefault="001D0573" w:rsidP="001D0573">
      <w:pPr>
        <w:pStyle w:val="NoSpacing"/>
        <w:numPr>
          <w:ilvl w:val="0"/>
          <w:numId w:val="6"/>
        </w:numPr>
        <w:rPr>
          <w:rFonts w:ascii="Arial" w:eastAsia="Calibri" w:hAnsi="Arial" w:cs="Arial"/>
          <w:szCs w:val="20"/>
        </w:rPr>
      </w:pPr>
      <w:r w:rsidRPr="001D0573">
        <w:rPr>
          <w:rFonts w:ascii="Arial" w:eastAsia="Calibri" w:hAnsi="Arial" w:cs="Arial"/>
          <w:szCs w:val="20"/>
        </w:rPr>
        <w:t xml:space="preserve">Gather system requirements </w:t>
      </w:r>
      <w:proofErr w:type="gramStart"/>
      <w:r w:rsidRPr="001D0573">
        <w:rPr>
          <w:rFonts w:ascii="Arial" w:eastAsia="Calibri" w:hAnsi="Arial" w:cs="Arial"/>
          <w:szCs w:val="20"/>
        </w:rPr>
        <w:t>in order to</w:t>
      </w:r>
      <w:proofErr w:type="gramEnd"/>
      <w:r w:rsidRPr="001D0573">
        <w:rPr>
          <w:rFonts w:ascii="Arial" w:eastAsia="Calibri" w:hAnsi="Arial" w:cs="Arial"/>
          <w:szCs w:val="20"/>
        </w:rPr>
        <w:t xml:space="preserve"> describe the business needs in terms of the main deliverables or products that are created.</w:t>
      </w:r>
    </w:p>
    <w:p w:rsidR="001D0573" w:rsidRPr="001D0573" w:rsidRDefault="001D0573" w:rsidP="001D0573">
      <w:pPr>
        <w:pStyle w:val="NoSpacing"/>
        <w:numPr>
          <w:ilvl w:val="0"/>
          <w:numId w:val="6"/>
        </w:numPr>
        <w:rPr>
          <w:rFonts w:ascii="Arial" w:eastAsia="Calibri" w:hAnsi="Arial" w:cs="Arial"/>
          <w:szCs w:val="20"/>
        </w:rPr>
      </w:pPr>
      <w:r w:rsidRPr="001D0573">
        <w:rPr>
          <w:rFonts w:ascii="Arial" w:eastAsia="Calibri" w:hAnsi="Arial" w:cs="Arial"/>
          <w:szCs w:val="20"/>
        </w:rPr>
        <w:t>Create User Stories that has good acceptance criteria and ensures it follows INVEST principle.</w:t>
      </w:r>
    </w:p>
    <w:p w:rsidR="001D0573" w:rsidRPr="001D0573" w:rsidRDefault="001D0573" w:rsidP="001D0573">
      <w:pPr>
        <w:pStyle w:val="NoSpacing"/>
        <w:numPr>
          <w:ilvl w:val="0"/>
          <w:numId w:val="6"/>
        </w:numPr>
        <w:rPr>
          <w:rFonts w:ascii="Arial" w:eastAsia="Calibri" w:hAnsi="Arial" w:cs="Arial"/>
          <w:szCs w:val="20"/>
        </w:rPr>
      </w:pPr>
      <w:r w:rsidRPr="001D0573">
        <w:rPr>
          <w:rFonts w:ascii="Arial" w:eastAsia="Calibri" w:hAnsi="Arial" w:cs="Arial"/>
          <w:szCs w:val="20"/>
        </w:rPr>
        <w:t>Maintain and manage Product Backlog and Sprint Backlog</w:t>
      </w:r>
    </w:p>
    <w:p w:rsidR="001D0573" w:rsidRPr="001D0573" w:rsidRDefault="001D0573" w:rsidP="001D0573">
      <w:pPr>
        <w:pStyle w:val="NoSpacing"/>
        <w:numPr>
          <w:ilvl w:val="0"/>
          <w:numId w:val="6"/>
        </w:numPr>
        <w:rPr>
          <w:rFonts w:ascii="Arial" w:eastAsia="Calibri" w:hAnsi="Arial" w:cs="Arial"/>
          <w:szCs w:val="20"/>
        </w:rPr>
      </w:pPr>
      <w:r w:rsidRPr="001D0573">
        <w:rPr>
          <w:rFonts w:ascii="Arial" w:eastAsia="Calibri" w:hAnsi="Arial" w:cs="Arial"/>
          <w:szCs w:val="20"/>
        </w:rPr>
        <w:t>Work with Product Owner and Development Team for Backlog grooming sessions</w:t>
      </w:r>
    </w:p>
    <w:p w:rsidR="001D0573" w:rsidRPr="001D0573" w:rsidRDefault="001D0573" w:rsidP="001D0573">
      <w:pPr>
        <w:pStyle w:val="NoSpacing"/>
        <w:numPr>
          <w:ilvl w:val="0"/>
          <w:numId w:val="6"/>
        </w:numPr>
        <w:rPr>
          <w:rFonts w:ascii="Arial" w:eastAsia="Calibri" w:hAnsi="Arial" w:cs="Arial"/>
          <w:szCs w:val="20"/>
        </w:rPr>
      </w:pPr>
      <w:r w:rsidRPr="001D0573">
        <w:rPr>
          <w:rFonts w:ascii="Arial" w:eastAsia="Calibri" w:hAnsi="Arial" w:cs="Arial"/>
          <w:szCs w:val="20"/>
        </w:rPr>
        <w:t>Involved in Sprint ceremonies i.e. Daily Scrum, Sprint Planning, Sprint Review and Sprint</w:t>
      </w:r>
      <w:r>
        <w:rPr>
          <w:rFonts w:ascii="Arial" w:eastAsia="Calibri" w:hAnsi="Arial" w:cs="Arial"/>
          <w:szCs w:val="20"/>
        </w:rPr>
        <w:t xml:space="preserve"> </w:t>
      </w:r>
      <w:r w:rsidRPr="001D0573">
        <w:rPr>
          <w:rFonts w:ascii="Arial" w:eastAsia="Calibri" w:hAnsi="Arial" w:cs="Arial"/>
          <w:szCs w:val="20"/>
        </w:rPr>
        <w:t>Retrospective</w:t>
      </w:r>
    </w:p>
    <w:p w:rsidR="001D0573" w:rsidRPr="001D0573" w:rsidRDefault="001D0573" w:rsidP="001D0573">
      <w:pPr>
        <w:pStyle w:val="NoSpacing"/>
        <w:numPr>
          <w:ilvl w:val="0"/>
          <w:numId w:val="6"/>
        </w:numPr>
        <w:rPr>
          <w:rFonts w:ascii="Arial" w:eastAsia="Calibri" w:hAnsi="Arial" w:cs="Arial"/>
          <w:szCs w:val="20"/>
        </w:rPr>
      </w:pPr>
      <w:r w:rsidRPr="001D0573">
        <w:rPr>
          <w:rFonts w:ascii="Arial" w:eastAsia="Calibri" w:hAnsi="Arial" w:cs="Arial"/>
          <w:szCs w:val="20"/>
        </w:rPr>
        <w:t xml:space="preserve">Skilled in Rally for managing requirements and reporting i.e. Burn Down Chart, Velocity Chart, Project Summary report </w:t>
      </w:r>
      <w:proofErr w:type="spellStart"/>
      <w:r w:rsidRPr="001D0573">
        <w:rPr>
          <w:rFonts w:ascii="Arial" w:eastAsia="Calibri" w:hAnsi="Arial" w:cs="Arial"/>
          <w:szCs w:val="20"/>
        </w:rPr>
        <w:t>etc</w:t>
      </w:r>
      <w:proofErr w:type="spellEnd"/>
    </w:p>
    <w:p w:rsidR="001D0573" w:rsidRPr="001D0573" w:rsidRDefault="001D0573" w:rsidP="001D0573">
      <w:pPr>
        <w:pStyle w:val="NoSpacing"/>
        <w:numPr>
          <w:ilvl w:val="0"/>
          <w:numId w:val="6"/>
        </w:numPr>
        <w:rPr>
          <w:rFonts w:ascii="Arial" w:eastAsia="Calibri" w:hAnsi="Arial" w:cs="Arial"/>
          <w:szCs w:val="20"/>
        </w:rPr>
      </w:pPr>
      <w:r w:rsidRPr="001D0573">
        <w:rPr>
          <w:rFonts w:ascii="Arial" w:eastAsia="Calibri" w:hAnsi="Arial" w:cs="Arial"/>
          <w:szCs w:val="20"/>
        </w:rPr>
        <w:t>Attend Scrum training and Workshops (Agile training)</w:t>
      </w:r>
    </w:p>
    <w:p w:rsidR="001D0573" w:rsidRPr="001D0573" w:rsidRDefault="001D0573" w:rsidP="001D0573">
      <w:pPr>
        <w:pStyle w:val="NoSpacing"/>
        <w:numPr>
          <w:ilvl w:val="0"/>
          <w:numId w:val="6"/>
        </w:numPr>
        <w:rPr>
          <w:rFonts w:ascii="Arial" w:eastAsia="Calibri" w:hAnsi="Arial" w:cs="Arial"/>
          <w:szCs w:val="20"/>
        </w:rPr>
      </w:pPr>
      <w:r w:rsidRPr="001D0573">
        <w:rPr>
          <w:rFonts w:ascii="Arial" w:eastAsia="Calibri" w:hAnsi="Arial" w:cs="Arial"/>
          <w:szCs w:val="20"/>
        </w:rPr>
        <w:t>Interact with Business users and documented requirements and involved in discussions with design</w:t>
      </w:r>
      <w:r>
        <w:rPr>
          <w:rFonts w:ascii="Arial" w:eastAsia="Calibri" w:hAnsi="Arial" w:cs="Arial"/>
          <w:szCs w:val="20"/>
        </w:rPr>
        <w:t xml:space="preserve"> </w:t>
      </w:r>
      <w:r w:rsidRPr="001D0573">
        <w:rPr>
          <w:rFonts w:ascii="Arial" w:eastAsia="Calibri" w:hAnsi="Arial" w:cs="Arial"/>
          <w:szCs w:val="20"/>
        </w:rPr>
        <w:t>and development team to explain system requirements.</w:t>
      </w:r>
    </w:p>
    <w:p w:rsidR="001D0573" w:rsidRPr="001D0573" w:rsidRDefault="001D0573" w:rsidP="001D0573">
      <w:pPr>
        <w:pStyle w:val="NoSpacing"/>
        <w:numPr>
          <w:ilvl w:val="0"/>
          <w:numId w:val="6"/>
        </w:numPr>
        <w:rPr>
          <w:rFonts w:ascii="Arial" w:eastAsia="Calibri" w:hAnsi="Arial" w:cs="Arial"/>
          <w:szCs w:val="20"/>
        </w:rPr>
      </w:pPr>
      <w:r w:rsidRPr="001D0573">
        <w:rPr>
          <w:rFonts w:ascii="Arial" w:eastAsia="Calibri" w:hAnsi="Arial" w:cs="Arial"/>
          <w:szCs w:val="20"/>
        </w:rPr>
        <w:t>Interact with Subject Matter Experts, Project Managers, Developers, and participated in JAD</w:t>
      </w:r>
      <w:r>
        <w:rPr>
          <w:rFonts w:ascii="Arial" w:eastAsia="Calibri" w:hAnsi="Arial" w:cs="Arial"/>
          <w:szCs w:val="20"/>
        </w:rPr>
        <w:t xml:space="preserve"> </w:t>
      </w:r>
      <w:r w:rsidRPr="001D0573">
        <w:rPr>
          <w:rFonts w:ascii="Arial" w:eastAsia="Calibri" w:hAnsi="Arial" w:cs="Arial"/>
          <w:szCs w:val="20"/>
        </w:rPr>
        <w:t>sessions.</w:t>
      </w:r>
    </w:p>
    <w:p w:rsidR="001D0573" w:rsidRPr="001D0573" w:rsidRDefault="001D0573" w:rsidP="001D0573">
      <w:pPr>
        <w:pStyle w:val="NoSpacing"/>
        <w:numPr>
          <w:ilvl w:val="0"/>
          <w:numId w:val="6"/>
        </w:numPr>
        <w:rPr>
          <w:rFonts w:ascii="Arial" w:eastAsia="Calibri" w:hAnsi="Arial" w:cs="Arial"/>
          <w:szCs w:val="20"/>
        </w:rPr>
      </w:pPr>
      <w:r w:rsidRPr="001D0573">
        <w:rPr>
          <w:rFonts w:ascii="Arial" w:eastAsia="Calibri" w:hAnsi="Arial" w:cs="Arial"/>
          <w:szCs w:val="20"/>
        </w:rPr>
        <w:t>Partner with QA team to create Test scenarios and Test Cases based on user stories</w:t>
      </w:r>
    </w:p>
    <w:p w:rsidR="001D0573" w:rsidRPr="001D0573" w:rsidRDefault="001D0573" w:rsidP="001D0573">
      <w:pPr>
        <w:pStyle w:val="NoSpacing"/>
        <w:numPr>
          <w:ilvl w:val="0"/>
          <w:numId w:val="6"/>
        </w:numPr>
        <w:rPr>
          <w:rFonts w:ascii="Arial" w:hAnsi="Arial" w:cs="Arial"/>
          <w:szCs w:val="20"/>
        </w:rPr>
      </w:pPr>
      <w:r w:rsidRPr="001D0573">
        <w:rPr>
          <w:rFonts w:ascii="Arial" w:eastAsia="Calibri" w:hAnsi="Arial" w:cs="Arial"/>
          <w:szCs w:val="20"/>
        </w:rPr>
        <w:t>Work closely with QA and Developers to clarify/understand functionality, resolve issues and provide feedback to nail down bugs.</w:t>
      </w: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eastAsia="Calibri" w:hAnsi="Arial" w:cs="Arial"/>
          <w:b/>
          <w:szCs w:val="20"/>
        </w:rPr>
      </w:pPr>
      <w:r w:rsidRPr="001D0573">
        <w:rPr>
          <w:rFonts w:ascii="Arial" w:eastAsia="Calibri" w:hAnsi="Arial" w:cs="Arial"/>
          <w:b/>
          <w:szCs w:val="20"/>
        </w:rPr>
        <w:t>Wells Fargo, Richmond, VA                                                                                  Dec 2013 - March 2014</w:t>
      </w:r>
    </w:p>
    <w:p w:rsidR="001D0573" w:rsidRPr="001D0573" w:rsidRDefault="001D0573" w:rsidP="001D0573">
      <w:pPr>
        <w:pStyle w:val="NoSpacing"/>
        <w:rPr>
          <w:rFonts w:ascii="Arial" w:eastAsia="Calibri" w:hAnsi="Arial" w:cs="Arial"/>
          <w:b/>
          <w:szCs w:val="20"/>
        </w:rPr>
      </w:pPr>
      <w:r w:rsidRPr="001D0573">
        <w:rPr>
          <w:rFonts w:ascii="Arial" w:eastAsia="Calibri" w:hAnsi="Arial" w:cs="Arial"/>
          <w:b/>
          <w:szCs w:val="20"/>
        </w:rPr>
        <w:t>Business Systems Analyst / Quality Analyst</w:t>
      </w:r>
    </w:p>
    <w:p w:rsidR="001D0573" w:rsidRPr="001D0573" w:rsidRDefault="001D0573" w:rsidP="001D0573">
      <w:pPr>
        <w:pStyle w:val="NoSpacing"/>
        <w:rPr>
          <w:rFonts w:ascii="Arial" w:eastAsia="Calibri" w:hAnsi="Arial" w:cs="Arial"/>
          <w:szCs w:val="20"/>
        </w:rPr>
      </w:pPr>
      <w:r w:rsidRPr="001D0573">
        <w:rPr>
          <w:rFonts w:ascii="Arial" w:eastAsia="Calibri" w:hAnsi="Arial" w:cs="Arial"/>
          <w:b/>
          <w:szCs w:val="20"/>
        </w:rPr>
        <w:t>Online Banking</w:t>
      </w:r>
    </w:p>
    <w:p w:rsidR="001D0573" w:rsidRPr="001D0573" w:rsidRDefault="001D0573" w:rsidP="001D0573">
      <w:pPr>
        <w:pStyle w:val="NoSpacing"/>
        <w:rPr>
          <w:rFonts w:ascii="Arial" w:eastAsia="Calibri" w:hAnsi="Arial" w:cs="Arial"/>
          <w:szCs w:val="20"/>
        </w:rPr>
      </w:pPr>
      <w:r w:rsidRPr="001D0573">
        <w:rPr>
          <w:rFonts w:ascii="Arial" w:eastAsia="Calibri" w:hAnsi="Arial" w:cs="Arial"/>
          <w:szCs w:val="20"/>
        </w:rPr>
        <w:br/>
      </w:r>
      <w:r w:rsidRPr="001D0573">
        <w:rPr>
          <w:rFonts w:ascii="Arial" w:eastAsia="Calibri" w:hAnsi="Arial" w:cs="Arial"/>
          <w:b/>
          <w:szCs w:val="20"/>
        </w:rPr>
        <w:t>Project:</w:t>
      </w:r>
      <w:r w:rsidRPr="001D0573">
        <w:rPr>
          <w:rFonts w:ascii="Arial" w:eastAsia="Arial" w:hAnsi="Arial" w:cs="Arial"/>
          <w:color w:val="4472C4"/>
          <w:szCs w:val="20"/>
        </w:rPr>
        <w:t xml:space="preserve"> </w:t>
      </w:r>
    </w:p>
    <w:p w:rsidR="001D0573" w:rsidRDefault="001D0573" w:rsidP="001D0573">
      <w:pPr>
        <w:pStyle w:val="NoSpacing"/>
        <w:rPr>
          <w:rFonts w:ascii="Arial" w:eastAsia="Calibri" w:hAnsi="Arial" w:cs="Arial"/>
          <w:szCs w:val="20"/>
        </w:rPr>
      </w:pPr>
      <w:r w:rsidRPr="001D0573">
        <w:rPr>
          <w:rFonts w:ascii="Arial" w:eastAsia="Calibri" w:hAnsi="Arial" w:cs="Arial"/>
          <w:szCs w:val="20"/>
        </w:rPr>
        <w:t>The scope of this project was to enhance the online banking portal using Agile methodology, where upon a customer can view online banking demo, choose to receive alerts when bills are due, view and save up to seven years of online statements.</w:t>
      </w:r>
    </w:p>
    <w:p w:rsidR="001D0573" w:rsidRDefault="001D0573" w:rsidP="001D0573">
      <w:pPr>
        <w:pStyle w:val="NoSpacing"/>
        <w:rPr>
          <w:rFonts w:ascii="Arial" w:eastAsia="Calibri" w:hAnsi="Arial" w:cs="Arial"/>
          <w:b/>
          <w:szCs w:val="20"/>
        </w:rPr>
      </w:pPr>
    </w:p>
    <w:p w:rsidR="001D0573" w:rsidRPr="001D0573" w:rsidRDefault="001D0573" w:rsidP="001D0573">
      <w:pPr>
        <w:pStyle w:val="NoSpacing"/>
        <w:rPr>
          <w:rFonts w:ascii="Arial" w:hAnsi="Arial" w:cs="Arial"/>
          <w:szCs w:val="20"/>
          <w:u w:val="single"/>
        </w:rPr>
      </w:pPr>
      <w:r w:rsidRPr="001D0573">
        <w:rPr>
          <w:rFonts w:ascii="Arial" w:eastAsia="Calibri" w:hAnsi="Arial" w:cs="Arial"/>
          <w:b/>
          <w:szCs w:val="20"/>
          <w:u w:val="single"/>
        </w:rPr>
        <w:lastRenderedPageBreak/>
        <w:t xml:space="preserve">Responsibilities: </w:t>
      </w:r>
      <w:r w:rsidRPr="001D0573">
        <w:rPr>
          <w:rFonts w:ascii="Arial" w:eastAsia="Calibri" w:hAnsi="Arial" w:cs="Arial"/>
          <w:b/>
          <w:szCs w:val="20"/>
          <w:u w:val="single"/>
        </w:rPr>
        <w:br/>
      </w:r>
    </w:p>
    <w:p w:rsidR="001D0573" w:rsidRPr="001D0573" w:rsidRDefault="001D0573" w:rsidP="001D0573">
      <w:pPr>
        <w:pStyle w:val="NoSpacing"/>
        <w:numPr>
          <w:ilvl w:val="0"/>
          <w:numId w:val="7"/>
        </w:numPr>
        <w:rPr>
          <w:rFonts w:ascii="Arial" w:eastAsia="Calibri" w:hAnsi="Arial" w:cs="Arial"/>
          <w:color w:val="333333"/>
          <w:szCs w:val="20"/>
        </w:rPr>
      </w:pPr>
      <w:r w:rsidRPr="001D0573">
        <w:rPr>
          <w:rFonts w:ascii="Arial" w:eastAsia="Calibri" w:hAnsi="Arial" w:cs="Arial"/>
          <w:color w:val="333333"/>
          <w:szCs w:val="20"/>
        </w:rPr>
        <w:t xml:space="preserve">Involved in gathering and documenting business requirements and translating them into </w:t>
      </w:r>
      <w:r>
        <w:rPr>
          <w:rFonts w:ascii="Arial" w:eastAsia="Calibri" w:hAnsi="Arial" w:cs="Arial"/>
          <w:color w:val="333333"/>
          <w:szCs w:val="20"/>
        </w:rPr>
        <w:t xml:space="preserve">functional requirements while </w:t>
      </w:r>
      <w:r w:rsidRPr="001D0573">
        <w:rPr>
          <w:rFonts w:ascii="Arial" w:eastAsia="Calibri" w:hAnsi="Arial" w:cs="Arial"/>
          <w:color w:val="333333"/>
          <w:szCs w:val="20"/>
        </w:rPr>
        <w:t>working closely with SME’s, Business Users and developers</w:t>
      </w:r>
    </w:p>
    <w:p w:rsidR="001D0573" w:rsidRPr="001D0573" w:rsidRDefault="001D0573" w:rsidP="001D0573">
      <w:pPr>
        <w:pStyle w:val="NoSpacing"/>
        <w:numPr>
          <w:ilvl w:val="0"/>
          <w:numId w:val="7"/>
        </w:numPr>
        <w:rPr>
          <w:rFonts w:ascii="Arial" w:eastAsia="Calibri" w:hAnsi="Arial" w:cs="Arial"/>
          <w:color w:val="333333"/>
          <w:szCs w:val="20"/>
        </w:rPr>
      </w:pPr>
      <w:r w:rsidRPr="001D0573">
        <w:rPr>
          <w:rFonts w:ascii="Arial" w:eastAsia="Calibri" w:hAnsi="Arial" w:cs="Arial"/>
          <w:color w:val="333333"/>
          <w:szCs w:val="20"/>
        </w:rPr>
        <w:t>Involved in creating functional specification documents for the design, development and implementation of the project.</w:t>
      </w:r>
    </w:p>
    <w:p w:rsidR="001D0573" w:rsidRPr="001D0573" w:rsidRDefault="001D0573" w:rsidP="001D0573">
      <w:pPr>
        <w:pStyle w:val="NoSpacing"/>
        <w:numPr>
          <w:ilvl w:val="0"/>
          <w:numId w:val="7"/>
        </w:numPr>
        <w:rPr>
          <w:rFonts w:ascii="Arial" w:eastAsia="Calibri" w:hAnsi="Arial" w:cs="Arial"/>
          <w:color w:val="333333"/>
          <w:szCs w:val="20"/>
        </w:rPr>
      </w:pPr>
      <w:r w:rsidRPr="001D0573">
        <w:rPr>
          <w:rFonts w:ascii="Arial" w:eastAsia="Calibri" w:hAnsi="Arial" w:cs="Arial"/>
          <w:color w:val="333333"/>
          <w:szCs w:val="20"/>
        </w:rPr>
        <w:t xml:space="preserve">Created Use Case specifications, business flow diagrams, Activity diagrams using MS Visio, so the developers and other stake holders can understand the business process </w:t>
      </w:r>
      <w:proofErr w:type="gramStart"/>
      <w:r w:rsidRPr="001D0573">
        <w:rPr>
          <w:rFonts w:ascii="Arial" w:eastAsia="Calibri" w:hAnsi="Arial" w:cs="Arial"/>
          <w:color w:val="333333"/>
          <w:szCs w:val="20"/>
        </w:rPr>
        <w:t>according to</w:t>
      </w:r>
      <w:proofErr w:type="gramEnd"/>
      <w:r w:rsidRPr="001D0573">
        <w:rPr>
          <w:rFonts w:ascii="Arial" w:eastAsia="Calibri" w:hAnsi="Arial" w:cs="Arial"/>
          <w:color w:val="333333"/>
          <w:szCs w:val="20"/>
        </w:rPr>
        <w:t xml:space="preserve"> their perspective with all possible alternate scenarios.</w:t>
      </w:r>
    </w:p>
    <w:p w:rsidR="001D0573" w:rsidRPr="001D0573" w:rsidRDefault="001D0573" w:rsidP="001D0573">
      <w:pPr>
        <w:pStyle w:val="NoSpacing"/>
        <w:numPr>
          <w:ilvl w:val="0"/>
          <w:numId w:val="7"/>
        </w:numPr>
        <w:rPr>
          <w:rFonts w:ascii="Arial" w:eastAsia="Calibri" w:hAnsi="Arial" w:cs="Arial"/>
          <w:color w:val="333333"/>
          <w:szCs w:val="20"/>
        </w:rPr>
      </w:pPr>
      <w:r w:rsidRPr="001D0573">
        <w:rPr>
          <w:rFonts w:ascii="Arial" w:eastAsia="Calibri" w:hAnsi="Arial" w:cs="Arial"/>
          <w:color w:val="333333"/>
          <w:szCs w:val="20"/>
        </w:rPr>
        <w:t>Conducted JAD sessions with users, developers, and other stakeholders to understand requirements and resolve open issue</w:t>
      </w:r>
    </w:p>
    <w:p w:rsidR="001D0573" w:rsidRPr="001D0573" w:rsidRDefault="001D0573" w:rsidP="001D0573">
      <w:pPr>
        <w:pStyle w:val="NoSpacing"/>
        <w:numPr>
          <w:ilvl w:val="0"/>
          <w:numId w:val="7"/>
        </w:numPr>
        <w:rPr>
          <w:rFonts w:ascii="Arial" w:eastAsia="Calibri" w:hAnsi="Arial" w:cs="Arial"/>
          <w:color w:val="333333"/>
          <w:szCs w:val="20"/>
        </w:rPr>
      </w:pPr>
      <w:r w:rsidRPr="001D0573">
        <w:rPr>
          <w:rFonts w:ascii="Arial" w:eastAsia="Calibri" w:hAnsi="Arial" w:cs="Arial"/>
          <w:color w:val="333333"/>
          <w:szCs w:val="20"/>
        </w:rPr>
        <w:t>Partnered with QA team to create and Test scenarios, Test Cases based on user requirements and functional specifications.</w:t>
      </w:r>
    </w:p>
    <w:p w:rsidR="001D0573" w:rsidRPr="001D0573" w:rsidRDefault="001D0573" w:rsidP="001D0573">
      <w:pPr>
        <w:pStyle w:val="NoSpacing"/>
        <w:numPr>
          <w:ilvl w:val="0"/>
          <w:numId w:val="7"/>
        </w:numPr>
        <w:rPr>
          <w:rFonts w:ascii="Arial" w:eastAsia="Calibri" w:hAnsi="Arial" w:cs="Arial"/>
          <w:color w:val="333333"/>
          <w:szCs w:val="20"/>
        </w:rPr>
      </w:pPr>
      <w:r w:rsidRPr="001D0573">
        <w:rPr>
          <w:rFonts w:ascii="Arial" w:eastAsia="Calibri" w:hAnsi="Arial" w:cs="Arial"/>
          <w:color w:val="333333"/>
          <w:szCs w:val="20"/>
        </w:rPr>
        <w:t>Held weekly meeting with the development and testing team to relay any changed requirements</w:t>
      </w:r>
    </w:p>
    <w:p w:rsidR="001D0573" w:rsidRPr="001D0573" w:rsidRDefault="001D0573" w:rsidP="001D0573">
      <w:pPr>
        <w:pStyle w:val="NoSpacing"/>
        <w:numPr>
          <w:ilvl w:val="0"/>
          <w:numId w:val="7"/>
        </w:numPr>
        <w:rPr>
          <w:rFonts w:ascii="Arial" w:eastAsia="Calibri" w:hAnsi="Arial" w:cs="Arial"/>
          <w:color w:val="333333"/>
          <w:szCs w:val="20"/>
        </w:rPr>
      </w:pPr>
      <w:r w:rsidRPr="001D0573">
        <w:rPr>
          <w:rFonts w:ascii="Arial" w:eastAsia="Calibri" w:hAnsi="Arial" w:cs="Arial"/>
          <w:color w:val="333333"/>
          <w:szCs w:val="20"/>
        </w:rPr>
        <w:t>Documented as-is and to-be business process for the stakeholder review.</w:t>
      </w:r>
    </w:p>
    <w:p w:rsidR="001D0573" w:rsidRPr="001D0573" w:rsidRDefault="001D0573" w:rsidP="001D0573">
      <w:pPr>
        <w:pStyle w:val="NoSpacing"/>
        <w:numPr>
          <w:ilvl w:val="0"/>
          <w:numId w:val="7"/>
        </w:numPr>
        <w:rPr>
          <w:rFonts w:ascii="Arial" w:eastAsia="Calibri" w:hAnsi="Arial" w:cs="Arial"/>
          <w:color w:val="333333"/>
          <w:szCs w:val="20"/>
        </w:rPr>
      </w:pPr>
      <w:r w:rsidRPr="001D0573">
        <w:rPr>
          <w:rFonts w:ascii="Arial" w:eastAsia="Calibri" w:hAnsi="Arial" w:cs="Arial"/>
          <w:color w:val="333333"/>
          <w:szCs w:val="20"/>
        </w:rPr>
        <w:t>Conducted Review meetings with the managers and responsible for documenting plans and meetings minutes.</w:t>
      </w:r>
    </w:p>
    <w:p w:rsidR="001D0573" w:rsidRPr="001D0573" w:rsidRDefault="001D0573" w:rsidP="001D0573">
      <w:pPr>
        <w:pStyle w:val="NoSpacing"/>
        <w:numPr>
          <w:ilvl w:val="0"/>
          <w:numId w:val="7"/>
        </w:numPr>
        <w:rPr>
          <w:rFonts w:ascii="Arial" w:hAnsi="Arial" w:cs="Arial"/>
          <w:szCs w:val="20"/>
        </w:rPr>
      </w:pPr>
      <w:r w:rsidRPr="001D0573">
        <w:rPr>
          <w:rFonts w:ascii="Arial" w:eastAsia="Calibri" w:hAnsi="Arial" w:cs="Arial"/>
          <w:color w:val="333333"/>
          <w:szCs w:val="20"/>
        </w:rPr>
        <w:t>Involved in system and user acceptance testing and scenarios.</w:t>
      </w: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eastAsia="Calibri" w:hAnsi="Arial" w:cs="Arial"/>
          <w:b/>
          <w:szCs w:val="20"/>
        </w:rPr>
      </w:pPr>
      <w:r w:rsidRPr="001D0573">
        <w:rPr>
          <w:rFonts w:ascii="Arial" w:eastAsia="Calibri" w:hAnsi="Arial" w:cs="Arial"/>
          <w:b/>
          <w:szCs w:val="20"/>
        </w:rPr>
        <w:t xml:space="preserve">AT&amp;T, San Francisco                   </w:t>
      </w:r>
      <w:r w:rsidRPr="001D0573">
        <w:rPr>
          <w:rFonts w:ascii="Arial" w:eastAsia="Calibri" w:hAnsi="Arial" w:cs="Arial"/>
          <w:b/>
          <w:szCs w:val="20"/>
        </w:rPr>
        <w:tab/>
      </w:r>
      <w:r w:rsidRPr="001D0573">
        <w:rPr>
          <w:rFonts w:ascii="Arial" w:eastAsia="Calibri" w:hAnsi="Arial" w:cs="Arial"/>
          <w:b/>
          <w:szCs w:val="20"/>
        </w:rPr>
        <w:tab/>
      </w:r>
      <w:r w:rsidRPr="001D0573">
        <w:rPr>
          <w:rFonts w:ascii="Arial" w:eastAsia="Calibri" w:hAnsi="Arial" w:cs="Arial"/>
          <w:b/>
          <w:szCs w:val="20"/>
        </w:rPr>
        <w:tab/>
      </w:r>
      <w:r w:rsidRPr="001D0573">
        <w:rPr>
          <w:rFonts w:ascii="Arial" w:eastAsia="Calibri" w:hAnsi="Arial" w:cs="Arial"/>
          <w:b/>
          <w:szCs w:val="20"/>
        </w:rPr>
        <w:tab/>
        <w:t xml:space="preserve">                           Aug 2011 – Nov 2013</w:t>
      </w:r>
    </w:p>
    <w:p w:rsidR="001D0573" w:rsidRPr="001D0573" w:rsidRDefault="001D0573" w:rsidP="001D0573">
      <w:pPr>
        <w:pStyle w:val="NoSpacing"/>
        <w:rPr>
          <w:rFonts w:ascii="Arial" w:eastAsia="Calibri" w:hAnsi="Arial" w:cs="Arial"/>
          <w:b/>
          <w:szCs w:val="20"/>
        </w:rPr>
      </w:pPr>
      <w:r w:rsidRPr="001D0573">
        <w:rPr>
          <w:rFonts w:ascii="Arial" w:eastAsia="Calibri" w:hAnsi="Arial" w:cs="Arial"/>
          <w:b/>
          <w:szCs w:val="20"/>
        </w:rPr>
        <w:t>Business Systems Analyst / Quality Analyst</w:t>
      </w:r>
    </w:p>
    <w:p w:rsidR="001D0573" w:rsidRPr="001D0573" w:rsidRDefault="001D0573" w:rsidP="001D0573">
      <w:pPr>
        <w:pStyle w:val="NoSpacing"/>
        <w:rPr>
          <w:rFonts w:ascii="Arial" w:hAnsi="Arial" w:cs="Arial"/>
          <w:szCs w:val="20"/>
        </w:rPr>
      </w:pPr>
      <w:r w:rsidRPr="001D0573">
        <w:rPr>
          <w:rFonts w:ascii="Arial" w:eastAsia="Calibri" w:hAnsi="Arial" w:cs="Arial"/>
          <w:b/>
          <w:szCs w:val="20"/>
        </w:rPr>
        <w:t xml:space="preserve">Integrated Credit </w:t>
      </w:r>
      <w:proofErr w:type="spellStart"/>
      <w:r w:rsidRPr="001D0573">
        <w:rPr>
          <w:rFonts w:ascii="Arial" w:eastAsia="Calibri" w:hAnsi="Arial" w:cs="Arial"/>
          <w:b/>
          <w:szCs w:val="20"/>
        </w:rPr>
        <w:t>Decisioning</w:t>
      </w:r>
      <w:proofErr w:type="spellEnd"/>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eastAsia="Calibri" w:hAnsi="Arial" w:cs="Arial"/>
          <w:b/>
          <w:szCs w:val="20"/>
        </w:rPr>
      </w:pPr>
      <w:r w:rsidRPr="001D0573">
        <w:rPr>
          <w:rFonts w:ascii="Arial" w:eastAsia="Calibri" w:hAnsi="Arial" w:cs="Arial"/>
          <w:szCs w:val="20"/>
        </w:rPr>
        <w:t xml:space="preserve">Integrated Credit </w:t>
      </w:r>
      <w:proofErr w:type="spellStart"/>
      <w:r w:rsidRPr="001D0573">
        <w:rPr>
          <w:rFonts w:ascii="Arial" w:eastAsia="Calibri" w:hAnsi="Arial" w:cs="Arial"/>
          <w:szCs w:val="20"/>
        </w:rPr>
        <w:t>Decisioning</w:t>
      </w:r>
      <w:proofErr w:type="spellEnd"/>
      <w:r w:rsidRPr="001D0573">
        <w:rPr>
          <w:rFonts w:ascii="Arial" w:eastAsia="Calibri" w:hAnsi="Arial" w:cs="Arial"/>
          <w:szCs w:val="20"/>
        </w:rPr>
        <w:t xml:space="preserve"> (ICD) is the core IT group within AT&amp;T which supports the business with executing credit decision activities. The group carries out core IT functions like, account acquisition, credit decision, credit fulfillment for all lines of businesses (LOB).</w:t>
      </w:r>
      <w:r w:rsidRPr="001D0573">
        <w:rPr>
          <w:rFonts w:ascii="Arial" w:eastAsia="Arial" w:hAnsi="Arial" w:cs="Arial"/>
          <w:szCs w:val="20"/>
        </w:rPr>
        <w:br/>
      </w:r>
    </w:p>
    <w:p w:rsidR="001D0573" w:rsidRPr="001D0573" w:rsidRDefault="001D0573" w:rsidP="001D0573">
      <w:pPr>
        <w:pStyle w:val="NoSpacing"/>
        <w:rPr>
          <w:rFonts w:ascii="Arial" w:eastAsia="Arial" w:hAnsi="Arial" w:cs="Arial"/>
          <w:szCs w:val="20"/>
        </w:rPr>
      </w:pPr>
      <w:r w:rsidRPr="001D0573">
        <w:rPr>
          <w:rFonts w:ascii="Arial" w:eastAsia="Calibri" w:hAnsi="Arial" w:cs="Arial"/>
          <w:b/>
          <w:szCs w:val="20"/>
        </w:rPr>
        <w:t>Project:</w:t>
      </w:r>
      <w:r w:rsidRPr="001D0573">
        <w:rPr>
          <w:rFonts w:ascii="Arial" w:eastAsia="Calibri" w:hAnsi="Arial" w:cs="Arial"/>
          <w:szCs w:val="20"/>
        </w:rPr>
        <w:t xml:space="preserve"> </w:t>
      </w:r>
      <w:r w:rsidRPr="001D0573">
        <w:rPr>
          <w:rFonts w:ascii="Arial" w:eastAsia="Arial" w:hAnsi="Arial" w:cs="Arial"/>
          <w:szCs w:val="20"/>
        </w:rPr>
        <w:br/>
      </w:r>
      <w:r w:rsidRPr="001D0573">
        <w:rPr>
          <w:rFonts w:ascii="Arial" w:eastAsia="Calibri" w:hAnsi="Arial" w:cs="Arial"/>
          <w:szCs w:val="20"/>
        </w:rPr>
        <w:t>Worked on multiple projects to build new functionality, enhance current functionality. Involved in requirements sustainability &amp; management and process flow improvement. Created a baseline of capabilities within the ICD using Agile methodology for maximum value realization in software development process.</w:t>
      </w:r>
    </w:p>
    <w:p w:rsidR="001D0573" w:rsidRPr="001D0573" w:rsidRDefault="001D0573" w:rsidP="001D0573">
      <w:pPr>
        <w:pStyle w:val="NoSpacing"/>
        <w:rPr>
          <w:rFonts w:ascii="Arial" w:eastAsia="Calibri" w:hAnsi="Arial" w:cs="Arial"/>
          <w:b/>
          <w:szCs w:val="20"/>
          <w:u w:val="single"/>
        </w:rPr>
      </w:pPr>
    </w:p>
    <w:p w:rsidR="001D0573" w:rsidRPr="001D0573" w:rsidRDefault="001D0573" w:rsidP="001D0573">
      <w:pPr>
        <w:pStyle w:val="NoSpacing"/>
        <w:rPr>
          <w:rFonts w:ascii="Arial" w:eastAsia="Calibri" w:hAnsi="Arial" w:cs="Arial"/>
          <w:szCs w:val="20"/>
        </w:rPr>
      </w:pPr>
      <w:r w:rsidRPr="001D0573">
        <w:rPr>
          <w:rFonts w:ascii="Arial" w:eastAsia="Calibri" w:hAnsi="Arial" w:cs="Arial"/>
          <w:b/>
          <w:szCs w:val="20"/>
          <w:u w:val="single"/>
        </w:rPr>
        <w:t>Responsibilities:</w:t>
      </w:r>
      <w:r w:rsidRPr="001D0573">
        <w:rPr>
          <w:rFonts w:ascii="Arial" w:eastAsia="Calibri" w:hAnsi="Arial" w:cs="Arial"/>
          <w:b/>
          <w:szCs w:val="20"/>
        </w:rPr>
        <w:t xml:space="preserve"> </w:t>
      </w:r>
      <w:r w:rsidRPr="001D0573">
        <w:rPr>
          <w:rFonts w:ascii="Arial" w:eastAsia="Arial" w:hAnsi="Arial" w:cs="Arial"/>
          <w:b/>
          <w:szCs w:val="20"/>
        </w:rPr>
        <w:br/>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Analyzed requirements to ensure that they are consistent, complete, feasible, accurate and traceable to the business rules and requirements.</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Gathered requirements, analyzed credit card processing life cycle workflow and documented Business requirement specifications and user requirements specifications</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Conducted JRP sessions with stakeholders and business and IT groups</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 xml:space="preserve">Performed GAP analysis for new functionality requirements as well as prioritized them based on actual business needs. </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Involved in discussions pertaining to the application and incorporated business related data into the system</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 xml:space="preserve">Defined and managed requirements, milestones, project plans, requirements documents (BRD &amp; FSD) and schedules for the project </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lastRenderedPageBreak/>
        <w:t>Conducted review and sign off meetings with the IT and business groups</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Incorporated the best practice methodologies as advocated by Agile methodology and Involved in Standup meetings for project status</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 xml:space="preserve">Created Use cases to communicate requirements to the project stakeholders using Visio. </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Worked closely with the User Interface Team to model the screens to meet user defined requirements</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 xml:space="preserve">Wrote test plan and executed various levels of User Acceptance testing using test cases to prove that the system conformed to specifications of business and quality requirements </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Assisted in continuous process improvement efforts, including data collection, analysis, and communication of recommendations to management</w:t>
      </w:r>
    </w:p>
    <w:p w:rsidR="001D0573" w:rsidRPr="001D0573" w:rsidRDefault="001D0573" w:rsidP="001D0573">
      <w:pPr>
        <w:pStyle w:val="NoSpacing"/>
        <w:numPr>
          <w:ilvl w:val="0"/>
          <w:numId w:val="8"/>
        </w:numPr>
        <w:rPr>
          <w:rFonts w:ascii="Arial" w:eastAsia="Calibri" w:hAnsi="Arial" w:cs="Arial"/>
          <w:szCs w:val="20"/>
        </w:rPr>
      </w:pPr>
      <w:r w:rsidRPr="001D0573">
        <w:rPr>
          <w:rFonts w:ascii="Arial" w:eastAsia="Calibri" w:hAnsi="Arial" w:cs="Arial"/>
          <w:szCs w:val="20"/>
        </w:rPr>
        <w:t>Participated in the bug review meetings, updated requirements document as per business user feedback and change in functionality of the application</w:t>
      </w:r>
    </w:p>
    <w:p w:rsidR="001D0573" w:rsidRPr="001D0573" w:rsidRDefault="001D0573" w:rsidP="001D0573">
      <w:pPr>
        <w:pStyle w:val="NoSpacing"/>
        <w:numPr>
          <w:ilvl w:val="0"/>
          <w:numId w:val="8"/>
        </w:numPr>
        <w:rPr>
          <w:rFonts w:ascii="Arial" w:hAnsi="Arial" w:cs="Arial"/>
          <w:szCs w:val="20"/>
        </w:rPr>
      </w:pPr>
      <w:r w:rsidRPr="001D0573">
        <w:rPr>
          <w:rFonts w:ascii="Arial" w:eastAsia="Calibri" w:hAnsi="Arial" w:cs="Arial"/>
          <w:szCs w:val="20"/>
        </w:rPr>
        <w:t xml:space="preserve">Managed risks through the development and maintenance of risk assessment documentation; </w:t>
      </w:r>
      <w:proofErr w:type="gramStart"/>
      <w:r w:rsidRPr="001D0573">
        <w:rPr>
          <w:rFonts w:ascii="Arial" w:eastAsia="Calibri" w:hAnsi="Arial" w:cs="Arial"/>
          <w:szCs w:val="20"/>
        </w:rPr>
        <w:t>also</w:t>
      </w:r>
      <w:proofErr w:type="gramEnd"/>
      <w:r w:rsidRPr="001D0573">
        <w:rPr>
          <w:rFonts w:ascii="Arial" w:eastAsia="Calibri" w:hAnsi="Arial" w:cs="Arial"/>
          <w:szCs w:val="20"/>
        </w:rPr>
        <w:t xml:space="preserve"> initiated best practices documentation</w:t>
      </w: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hAnsi="Arial" w:cs="Arial"/>
          <w:szCs w:val="20"/>
        </w:rPr>
      </w:pPr>
    </w:p>
    <w:p w:rsidR="001D0573" w:rsidRPr="001D0573" w:rsidRDefault="001D0573" w:rsidP="001D0573">
      <w:pPr>
        <w:pStyle w:val="NoSpacing"/>
        <w:rPr>
          <w:rFonts w:ascii="Arial" w:eastAsia="Calibri" w:hAnsi="Arial" w:cs="Arial"/>
          <w:b/>
          <w:szCs w:val="20"/>
        </w:rPr>
      </w:pPr>
      <w:r w:rsidRPr="001D0573">
        <w:rPr>
          <w:rFonts w:ascii="Arial" w:eastAsia="Calibri" w:hAnsi="Arial" w:cs="Arial"/>
          <w:b/>
          <w:szCs w:val="20"/>
        </w:rPr>
        <w:t>INTEC BILLING, Dallas, TX</w:t>
      </w:r>
      <w:r w:rsidRPr="001D0573">
        <w:rPr>
          <w:rFonts w:ascii="Arial" w:eastAsia="Calibri" w:hAnsi="Arial" w:cs="Arial"/>
          <w:b/>
          <w:szCs w:val="20"/>
        </w:rPr>
        <w:tab/>
      </w:r>
      <w:r w:rsidRPr="001D0573">
        <w:rPr>
          <w:rFonts w:ascii="Arial" w:eastAsia="Calibri" w:hAnsi="Arial" w:cs="Arial"/>
          <w:b/>
          <w:szCs w:val="20"/>
        </w:rPr>
        <w:tab/>
      </w:r>
      <w:r w:rsidRPr="001D0573">
        <w:rPr>
          <w:rFonts w:ascii="Arial" w:eastAsia="Calibri" w:hAnsi="Arial" w:cs="Arial"/>
          <w:b/>
          <w:szCs w:val="20"/>
        </w:rPr>
        <w:tab/>
      </w:r>
      <w:r w:rsidRPr="001D0573">
        <w:rPr>
          <w:rFonts w:ascii="Arial" w:eastAsia="Calibri" w:hAnsi="Arial" w:cs="Arial"/>
          <w:b/>
          <w:szCs w:val="20"/>
        </w:rPr>
        <w:tab/>
      </w:r>
      <w:r w:rsidRPr="001D0573">
        <w:rPr>
          <w:rFonts w:ascii="Arial" w:eastAsia="Calibri" w:hAnsi="Arial" w:cs="Arial"/>
          <w:b/>
          <w:szCs w:val="20"/>
        </w:rPr>
        <w:tab/>
      </w:r>
      <w:r w:rsidRPr="001D0573">
        <w:rPr>
          <w:rFonts w:ascii="Arial" w:eastAsia="Calibri" w:hAnsi="Arial" w:cs="Arial"/>
          <w:b/>
          <w:szCs w:val="20"/>
        </w:rPr>
        <w:tab/>
        <w:t>May 2008-July 2011</w:t>
      </w:r>
    </w:p>
    <w:p w:rsidR="001D0573" w:rsidRPr="001D0573" w:rsidRDefault="001D0573" w:rsidP="001D0573">
      <w:pPr>
        <w:pStyle w:val="NoSpacing"/>
        <w:rPr>
          <w:rFonts w:ascii="Arial" w:eastAsia="Calibri" w:hAnsi="Arial" w:cs="Arial"/>
          <w:b/>
          <w:szCs w:val="20"/>
        </w:rPr>
      </w:pPr>
      <w:r w:rsidRPr="001D0573">
        <w:rPr>
          <w:rFonts w:ascii="Arial" w:eastAsia="Calibri" w:hAnsi="Arial" w:cs="Arial"/>
          <w:b/>
          <w:szCs w:val="20"/>
        </w:rPr>
        <w:t>Business Systems Analyst</w:t>
      </w:r>
      <w:r w:rsidRPr="001D0573">
        <w:rPr>
          <w:rFonts w:ascii="Arial" w:eastAsia="Calibri" w:hAnsi="Arial" w:cs="Arial"/>
          <w:b/>
          <w:szCs w:val="20"/>
        </w:rPr>
        <w:tab/>
      </w:r>
    </w:p>
    <w:p w:rsidR="001D0573" w:rsidRPr="001D0573" w:rsidRDefault="001D0573" w:rsidP="001D0573">
      <w:pPr>
        <w:pStyle w:val="NoSpacing"/>
        <w:rPr>
          <w:rFonts w:ascii="Arial" w:eastAsia="Calibri" w:hAnsi="Arial" w:cs="Arial"/>
          <w:b/>
          <w:szCs w:val="20"/>
        </w:rPr>
      </w:pPr>
      <w:r w:rsidRPr="001D0573">
        <w:rPr>
          <w:rFonts w:ascii="Arial" w:eastAsia="Calibri" w:hAnsi="Arial" w:cs="Arial"/>
          <w:b/>
          <w:szCs w:val="20"/>
        </w:rPr>
        <w:t>Telecom</w:t>
      </w:r>
    </w:p>
    <w:p w:rsidR="001D0573" w:rsidRPr="001D0573" w:rsidRDefault="001D0573" w:rsidP="001D0573">
      <w:pPr>
        <w:pStyle w:val="NoSpacing"/>
        <w:rPr>
          <w:rFonts w:ascii="Arial" w:eastAsia="Calibri" w:hAnsi="Arial" w:cs="Arial"/>
          <w:b/>
          <w:szCs w:val="20"/>
        </w:rPr>
      </w:pPr>
      <w:r w:rsidRPr="001D0573">
        <w:rPr>
          <w:rFonts w:ascii="Arial" w:eastAsia="Calibri" w:hAnsi="Arial" w:cs="Arial"/>
          <w:b/>
          <w:szCs w:val="20"/>
        </w:rPr>
        <w:tab/>
      </w:r>
      <w:r w:rsidRPr="001D0573">
        <w:rPr>
          <w:rFonts w:ascii="Arial" w:eastAsia="Calibri" w:hAnsi="Arial" w:cs="Arial"/>
          <w:b/>
          <w:szCs w:val="20"/>
        </w:rPr>
        <w:tab/>
      </w:r>
      <w:r w:rsidRPr="001D0573">
        <w:rPr>
          <w:rFonts w:ascii="Arial" w:eastAsia="Calibri" w:hAnsi="Arial" w:cs="Arial"/>
          <w:b/>
          <w:szCs w:val="20"/>
        </w:rPr>
        <w:tab/>
      </w:r>
      <w:r w:rsidRPr="001D0573">
        <w:rPr>
          <w:rFonts w:ascii="Arial" w:eastAsia="Calibri" w:hAnsi="Arial" w:cs="Arial"/>
          <w:b/>
          <w:szCs w:val="20"/>
        </w:rPr>
        <w:tab/>
      </w:r>
      <w:r w:rsidRPr="001D0573">
        <w:rPr>
          <w:rFonts w:ascii="Arial" w:eastAsia="Calibri" w:hAnsi="Arial" w:cs="Arial"/>
          <w:b/>
          <w:szCs w:val="20"/>
        </w:rPr>
        <w:tab/>
      </w:r>
      <w:r w:rsidRPr="001D0573">
        <w:rPr>
          <w:rFonts w:ascii="Arial" w:eastAsia="Calibri" w:hAnsi="Arial" w:cs="Arial"/>
          <w:b/>
          <w:szCs w:val="20"/>
        </w:rPr>
        <w:tab/>
      </w:r>
    </w:p>
    <w:p w:rsidR="001D0573" w:rsidRPr="001D0573" w:rsidRDefault="001D0573" w:rsidP="001D0573">
      <w:pPr>
        <w:pStyle w:val="NoSpacing"/>
        <w:rPr>
          <w:rFonts w:ascii="Arial" w:eastAsia="Calibri" w:hAnsi="Arial" w:cs="Arial"/>
          <w:szCs w:val="20"/>
        </w:rPr>
      </w:pPr>
      <w:r w:rsidRPr="001D0573">
        <w:rPr>
          <w:rFonts w:ascii="Arial" w:eastAsia="Calibri" w:hAnsi="Arial" w:cs="Arial"/>
          <w:b/>
          <w:szCs w:val="20"/>
        </w:rPr>
        <w:t>Project:</w:t>
      </w:r>
      <w:r w:rsidRPr="001D0573">
        <w:rPr>
          <w:rFonts w:ascii="Arial" w:eastAsia="Calibri" w:hAnsi="Arial" w:cs="Arial"/>
          <w:szCs w:val="20"/>
        </w:rPr>
        <w:t xml:space="preserve"> </w:t>
      </w:r>
    </w:p>
    <w:p w:rsidR="001D0573" w:rsidRPr="001D0573" w:rsidRDefault="001D0573" w:rsidP="001D0573">
      <w:pPr>
        <w:pStyle w:val="NoSpacing"/>
        <w:rPr>
          <w:rFonts w:ascii="Arial" w:hAnsi="Arial" w:cs="Arial"/>
          <w:szCs w:val="20"/>
        </w:rPr>
      </w:pPr>
      <w:r w:rsidRPr="001D0573">
        <w:rPr>
          <w:rFonts w:ascii="Arial" w:eastAsia="Calibri" w:hAnsi="Arial" w:cs="Arial"/>
          <w:szCs w:val="20"/>
        </w:rPr>
        <w:t>Intec Billing is a global provider business and operations support systems (BSS/OSS) products, solutions and services. My role was that of a SR Business Analyst for developing the billing systems, which also included E-Commerce enhancements to customers billing systems of several telecom service providers worldwide. My client base included Embarq/Sprint, Centennial, Telecom de Brazil, Telecom de Mexico, Uruguay Telecom, Telecom South Africa and several others.</w:t>
      </w:r>
    </w:p>
    <w:p w:rsidR="001D0573" w:rsidRPr="001D0573" w:rsidRDefault="001D0573" w:rsidP="001D0573">
      <w:pPr>
        <w:pStyle w:val="NoSpacing"/>
        <w:rPr>
          <w:rFonts w:ascii="Arial" w:hAnsi="Arial" w:cs="Arial"/>
          <w:szCs w:val="20"/>
        </w:rPr>
      </w:pPr>
    </w:p>
    <w:p w:rsidR="001D0573" w:rsidRPr="00E24814" w:rsidRDefault="001D0573" w:rsidP="001D0573">
      <w:pPr>
        <w:pStyle w:val="NoSpacing"/>
        <w:rPr>
          <w:rFonts w:ascii="Arial" w:hAnsi="Arial" w:cs="Arial"/>
          <w:szCs w:val="20"/>
          <w:u w:val="single"/>
        </w:rPr>
      </w:pPr>
      <w:r w:rsidRPr="00E24814">
        <w:rPr>
          <w:rFonts w:ascii="Arial" w:eastAsia="Calibri" w:hAnsi="Arial" w:cs="Arial"/>
          <w:b/>
          <w:szCs w:val="20"/>
          <w:u w:val="single"/>
        </w:rPr>
        <w:t>Responsibilities:</w:t>
      </w:r>
      <w:r w:rsidRPr="00E24814">
        <w:rPr>
          <w:rFonts w:ascii="Arial" w:eastAsia="Calibri" w:hAnsi="Arial" w:cs="Arial"/>
          <w:szCs w:val="20"/>
          <w:u w:val="single"/>
        </w:rPr>
        <w:t xml:space="preserve"> </w:t>
      </w:r>
      <w:r w:rsidRPr="00E24814">
        <w:rPr>
          <w:rFonts w:ascii="Arial" w:eastAsia="Arial" w:hAnsi="Arial" w:cs="Arial"/>
          <w:szCs w:val="20"/>
          <w:u w:val="single"/>
        </w:rPr>
        <w:t xml:space="preserve">      </w:t>
      </w:r>
    </w:p>
    <w:p w:rsidR="001D0573" w:rsidRPr="001D0573" w:rsidRDefault="001D0573" w:rsidP="001D0573">
      <w:pPr>
        <w:pStyle w:val="NoSpacing"/>
        <w:rPr>
          <w:rFonts w:ascii="Arial" w:hAnsi="Arial" w:cs="Arial"/>
          <w:szCs w:val="20"/>
        </w:rPr>
      </w:pPr>
    </w:p>
    <w:p w:rsidR="001D0573" w:rsidRPr="001D0573" w:rsidRDefault="001D0573" w:rsidP="001D0573">
      <w:pPr>
        <w:pStyle w:val="NoSpacing"/>
        <w:numPr>
          <w:ilvl w:val="0"/>
          <w:numId w:val="9"/>
        </w:numPr>
        <w:rPr>
          <w:rFonts w:ascii="Arial" w:eastAsia="Calibri" w:hAnsi="Arial" w:cs="Arial"/>
          <w:szCs w:val="20"/>
        </w:rPr>
      </w:pPr>
      <w:r w:rsidRPr="001D0573">
        <w:rPr>
          <w:rFonts w:ascii="Arial" w:eastAsia="Calibri" w:hAnsi="Arial" w:cs="Arial"/>
          <w:szCs w:val="20"/>
        </w:rPr>
        <w:t>Extensive interaction with business unit, stakeholders, end users and upper management.</w:t>
      </w:r>
    </w:p>
    <w:p w:rsidR="001D0573" w:rsidRPr="001D0573" w:rsidRDefault="001D0573" w:rsidP="001D0573">
      <w:pPr>
        <w:pStyle w:val="NoSpacing"/>
        <w:numPr>
          <w:ilvl w:val="0"/>
          <w:numId w:val="9"/>
        </w:numPr>
        <w:rPr>
          <w:rFonts w:ascii="Arial" w:eastAsia="Calibri" w:hAnsi="Arial" w:cs="Arial"/>
          <w:szCs w:val="20"/>
        </w:rPr>
      </w:pPr>
      <w:r w:rsidRPr="001D0573">
        <w:rPr>
          <w:rFonts w:ascii="Arial" w:eastAsia="Calibri" w:hAnsi="Arial" w:cs="Arial"/>
          <w:szCs w:val="20"/>
        </w:rPr>
        <w:t>Lead Facilitator in requirement gathering and weekly validation sessions and worked alongside Users/SME’s to recommend and gather low-level business processes and convert them into technical requirements for the development team, at various stages of the SDLC.</w:t>
      </w:r>
    </w:p>
    <w:p w:rsidR="001D0573" w:rsidRPr="001D0573" w:rsidRDefault="001D0573" w:rsidP="001D0573">
      <w:pPr>
        <w:pStyle w:val="NoSpacing"/>
        <w:numPr>
          <w:ilvl w:val="0"/>
          <w:numId w:val="9"/>
        </w:numPr>
        <w:rPr>
          <w:rFonts w:ascii="Arial" w:eastAsia="Calibri" w:hAnsi="Arial" w:cs="Arial"/>
          <w:szCs w:val="20"/>
        </w:rPr>
      </w:pPr>
      <w:r w:rsidRPr="001D0573">
        <w:rPr>
          <w:rFonts w:ascii="Arial" w:eastAsia="Calibri" w:hAnsi="Arial" w:cs="Arial"/>
          <w:szCs w:val="20"/>
        </w:rPr>
        <w:t xml:space="preserve">Lead team to implement and customize web based billing systems for clients to access data customer billing data through inter/intranet domains. </w:t>
      </w:r>
    </w:p>
    <w:p w:rsidR="001D0573" w:rsidRPr="001D0573" w:rsidRDefault="001D0573" w:rsidP="001D0573">
      <w:pPr>
        <w:pStyle w:val="NoSpacing"/>
        <w:numPr>
          <w:ilvl w:val="0"/>
          <w:numId w:val="9"/>
        </w:numPr>
        <w:rPr>
          <w:rFonts w:ascii="Arial" w:eastAsia="Calibri" w:hAnsi="Arial" w:cs="Arial"/>
          <w:szCs w:val="20"/>
        </w:rPr>
      </w:pPr>
      <w:r w:rsidRPr="001D0573">
        <w:rPr>
          <w:rFonts w:ascii="Arial" w:eastAsia="Calibri" w:hAnsi="Arial" w:cs="Arial"/>
          <w:szCs w:val="20"/>
        </w:rPr>
        <w:t>Responsible for the documentation of SRS, BRD and Traceability Matrix documents.</w:t>
      </w:r>
    </w:p>
    <w:p w:rsidR="001D0573" w:rsidRPr="001D0573" w:rsidRDefault="001D0573" w:rsidP="001D0573">
      <w:pPr>
        <w:pStyle w:val="NoSpacing"/>
        <w:numPr>
          <w:ilvl w:val="0"/>
          <w:numId w:val="9"/>
        </w:numPr>
        <w:rPr>
          <w:rFonts w:ascii="Arial" w:eastAsia="Calibri" w:hAnsi="Arial" w:cs="Arial"/>
          <w:szCs w:val="20"/>
        </w:rPr>
      </w:pPr>
      <w:r w:rsidRPr="001D0573">
        <w:rPr>
          <w:rFonts w:ascii="Arial" w:eastAsia="Calibri" w:hAnsi="Arial" w:cs="Arial"/>
          <w:szCs w:val="20"/>
        </w:rPr>
        <w:t>Collect, interpret, analyze, confirm and document new CR’s.</w:t>
      </w:r>
    </w:p>
    <w:p w:rsidR="001D0573" w:rsidRPr="001D0573" w:rsidRDefault="001D0573" w:rsidP="001D0573">
      <w:pPr>
        <w:pStyle w:val="NoSpacing"/>
        <w:numPr>
          <w:ilvl w:val="0"/>
          <w:numId w:val="9"/>
        </w:numPr>
        <w:rPr>
          <w:rFonts w:ascii="Arial" w:eastAsia="Calibri" w:hAnsi="Arial" w:cs="Arial"/>
          <w:szCs w:val="20"/>
        </w:rPr>
      </w:pPr>
      <w:r w:rsidRPr="001D0573">
        <w:rPr>
          <w:rFonts w:ascii="Arial" w:eastAsia="Calibri" w:hAnsi="Arial" w:cs="Arial"/>
          <w:szCs w:val="20"/>
        </w:rPr>
        <w:t>Advise and educate sales and pre-sales teams on industry trends, developments and complementary technology that will integrate with Intec product offerings to provide a comprehensive solution to client business requirements.</w:t>
      </w:r>
    </w:p>
    <w:p w:rsidR="001D0573" w:rsidRPr="001D0573" w:rsidRDefault="001D0573" w:rsidP="001D0573">
      <w:pPr>
        <w:pStyle w:val="NoSpacing"/>
        <w:numPr>
          <w:ilvl w:val="0"/>
          <w:numId w:val="9"/>
        </w:numPr>
        <w:rPr>
          <w:rFonts w:ascii="Arial" w:eastAsia="Calibri" w:hAnsi="Arial" w:cs="Arial"/>
          <w:szCs w:val="20"/>
        </w:rPr>
      </w:pPr>
      <w:r w:rsidRPr="001D0573">
        <w:rPr>
          <w:rFonts w:ascii="Arial" w:eastAsia="Calibri" w:hAnsi="Arial" w:cs="Arial"/>
          <w:szCs w:val="20"/>
        </w:rPr>
        <w:t xml:space="preserve">Provide business solution, value-based benefits, product, people and processes proposals. </w:t>
      </w:r>
    </w:p>
    <w:p w:rsidR="001D0573" w:rsidRPr="001D0573" w:rsidRDefault="001D0573" w:rsidP="001D0573">
      <w:pPr>
        <w:pStyle w:val="NoSpacing"/>
        <w:numPr>
          <w:ilvl w:val="0"/>
          <w:numId w:val="9"/>
        </w:numPr>
        <w:rPr>
          <w:rFonts w:ascii="Arial" w:eastAsia="Calibri" w:hAnsi="Arial" w:cs="Arial"/>
          <w:szCs w:val="20"/>
        </w:rPr>
      </w:pPr>
      <w:r w:rsidRPr="001D0573">
        <w:rPr>
          <w:rFonts w:ascii="Arial" w:eastAsia="Calibri" w:hAnsi="Arial" w:cs="Arial"/>
          <w:szCs w:val="20"/>
        </w:rPr>
        <w:t>Demonstrate product/solution advantages to a technical and business audience, e.g. users, architects.</w:t>
      </w:r>
    </w:p>
    <w:p w:rsidR="001D0573" w:rsidRPr="007165BB" w:rsidRDefault="001D0573" w:rsidP="001D0573">
      <w:pPr>
        <w:pStyle w:val="NoSpacing"/>
        <w:numPr>
          <w:ilvl w:val="0"/>
          <w:numId w:val="9"/>
        </w:numPr>
        <w:rPr>
          <w:rFonts w:ascii="Arial" w:hAnsi="Arial" w:cs="Arial"/>
          <w:szCs w:val="20"/>
        </w:rPr>
      </w:pPr>
      <w:r w:rsidRPr="007165BB">
        <w:rPr>
          <w:rFonts w:ascii="Arial" w:eastAsia="Calibri" w:hAnsi="Arial" w:cs="Arial"/>
          <w:szCs w:val="20"/>
        </w:rPr>
        <w:t xml:space="preserve">Advise and educate sales and other pre-sales team members on industry trends, developments and complementary technologies that will integrate with Intec product offerings to provide a comprehensive solution to client business requirements. </w:t>
      </w:r>
    </w:p>
    <w:p w:rsidR="00AE5FF9" w:rsidRPr="001D0573" w:rsidRDefault="00AE5FF9" w:rsidP="001D0573">
      <w:pPr>
        <w:pStyle w:val="NoSpacing"/>
        <w:rPr>
          <w:rFonts w:ascii="Arial" w:hAnsi="Arial" w:cs="Arial"/>
          <w:szCs w:val="20"/>
        </w:rPr>
      </w:pPr>
    </w:p>
    <w:sectPr w:rsidR="00AE5FF9" w:rsidRPr="001D0573" w:rsidSect="001D0573">
      <w:headerReference w:type="even" r:id="rId8"/>
      <w:headerReference w:type="default" r:id="rId9"/>
      <w:footerReference w:type="even" r:id="rId10"/>
      <w:footerReference w:type="default" r:id="rId11"/>
      <w:headerReference w:type="first" r:id="rId12"/>
      <w:footerReference w:type="first" r:id="rId13"/>
      <w:pgSz w:w="12240" w:h="15840"/>
      <w:pgMar w:top="1497" w:right="1440" w:bottom="1497" w:left="1440" w:header="144" w:footer="1296" w:gutter="0"/>
      <w:cols w:space="720"/>
      <w:docGrid w:linePitch="272"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49D5" w:rsidRDefault="007F49D5" w:rsidP="001D0573">
      <w:pPr>
        <w:spacing w:line="240" w:lineRule="auto"/>
      </w:pPr>
      <w:r>
        <w:separator/>
      </w:r>
    </w:p>
  </w:endnote>
  <w:endnote w:type="continuationSeparator" w:id="0">
    <w:p w:rsidR="007F49D5" w:rsidRDefault="007F49D5" w:rsidP="001D05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6EA" w:rsidRDefault="00A976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6EA" w:rsidRDefault="001E45B5">
    <w:pPr>
      <w:tabs>
        <w:tab w:val="center" w:pos="4320"/>
        <w:tab w:val="right" w:pos="8640"/>
      </w:tabs>
      <w:spacing w:after="1440"/>
    </w:pPr>
    <w:r>
      <w:t xml:space="preserve">Page </w:t>
    </w:r>
    <w:r>
      <w:fldChar w:fldCharType="begin"/>
    </w:r>
    <w:r>
      <w:instrText xml:space="preserve"> PAGE </w:instrText>
    </w:r>
    <w:r>
      <w:fldChar w:fldCharType="separate"/>
    </w:r>
    <w:r w:rsidR="00E72879">
      <w:rPr>
        <w:noProof/>
      </w:rPr>
      <w:t>4</w:t>
    </w:r>
    <w:r>
      <w:fldChar w:fldCharType="end"/>
    </w:r>
    <w:r>
      <w:t xml:space="preserve"> of </w:t>
    </w:r>
    <w:r w:rsidR="007F49D5">
      <w:fldChar w:fldCharType="begin"/>
    </w:r>
    <w:r w:rsidR="007F49D5">
      <w:instrText xml:space="preserve"> NUMPAGES </w:instrText>
    </w:r>
    <w:r w:rsidR="007F49D5">
      <w:fldChar w:fldCharType="separate"/>
    </w:r>
    <w:r w:rsidR="00E72879">
      <w:rPr>
        <w:noProof/>
      </w:rPr>
      <w:t>4</w:t>
    </w:r>
    <w:r w:rsidR="007F49D5">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6EA" w:rsidRDefault="00A976E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49D5" w:rsidRDefault="007F49D5" w:rsidP="001D0573">
      <w:pPr>
        <w:spacing w:line="240" w:lineRule="auto"/>
      </w:pPr>
      <w:r>
        <w:separator/>
      </w:r>
    </w:p>
  </w:footnote>
  <w:footnote w:type="continuationSeparator" w:id="0">
    <w:p w:rsidR="007F49D5" w:rsidRDefault="007F49D5" w:rsidP="001D05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6EA" w:rsidRDefault="00A976E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6EA" w:rsidRDefault="00A976EA">
    <w:pPr>
      <w:tabs>
        <w:tab w:val="center" w:pos="4680"/>
        <w:tab w:val="right" w:pos="9360"/>
      </w:tabs>
      <w:spacing w:before="144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76EA" w:rsidRDefault="00A976E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2"/>
    <w:lvl w:ilvl="0">
      <w:start w:val="1"/>
      <w:numFmt w:val="bullet"/>
      <w:lvlText w:val="●"/>
      <w:lvlJc w:val="left"/>
      <w:pPr>
        <w:tabs>
          <w:tab w:val="num" w:pos="0"/>
        </w:tabs>
        <w:ind w:left="1080" w:firstLine="1800"/>
      </w:pPr>
      <w:rPr>
        <w:rFonts w:ascii="Arial" w:hAnsi="Arial" w:cs="Arial"/>
        <w:position w:val="0"/>
        <w:sz w:val="20"/>
        <w:szCs w:val="20"/>
        <w:vertAlign w:val="baseline"/>
      </w:rPr>
    </w:lvl>
    <w:lvl w:ilvl="1">
      <w:start w:val="1"/>
      <w:numFmt w:val="bullet"/>
      <w:lvlText w:val="o"/>
      <w:lvlJc w:val="left"/>
      <w:pPr>
        <w:tabs>
          <w:tab w:val="num" w:pos="0"/>
        </w:tabs>
        <w:ind w:left="1800" w:firstLine="3240"/>
      </w:pPr>
      <w:rPr>
        <w:rFonts w:ascii="Arial" w:hAnsi="Arial" w:cs="Arial"/>
        <w:position w:val="0"/>
        <w:sz w:val="20"/>
        <w:szCs w:val="20"/>
        <w:vertAlign w:val="baseline"/>
      </w:rPr>
    </w:lvl>
    <w:lvl w:ilvl="2">
      <w:start w:val="1"/>
      <w:numFmt w:val="bullet"/>
      <w:lvlText w:val="▪"/>
      <w:lvlJc w:val="left"/>
      <w:pPr>
        <w:tabs>
          <w:tab w:val="num" w:pos="0"/>
        </w:tabs>
        <w:ind w:left="2520" w:firstLine="4680"/>
      </w:pPr>
      <w:rPr>
        <w:rFonts w:ascii="Arial" w:hAnsi="Arial" w:cs="Arial"/>
        <w:position w:val="0"/>
        <w:sz w:val="20"/>
        <w:szCs w:val="20"/>
        <w:vertAlign w:val="baseline"/>
      </w:rPr>
    </w:lvl>
    <w:lvl w:ilvl="3">
      <w:start w:val="1"/>
      <w:numFmt w:val="bullet"/>
      <w:lvlText w:val="●"/>
      <w:lvlJc w:val="left"/>
      <w:pPr>
        <w:tabs>
          <w:tab w:val="num" w:pos="0"/>
        </w:tabs>
        <w:ind w:left="3240" w:firstLine="6120"/>
      </w:pPr>
      <w:rPr>
        <w:rFonts w:ascii="Arial" w:hAnsi="Arial" w:cs="Arial"/>
        <w:position w:val="0"/>
        <w:sz w:val="20"/>
        <w:szCs w:val="20"/>
        <w:vertAlign w:val="baseline"/>
      </w:rPr>
    </w:lvl>
    <w:lvl w:ilvl="4">
      <w:start w:val="1"/>
      <w:numFmt w:val="bullet"/>
      <w:lvlText w:val="o"/>
      <w:lvlJc w:val="left"/>
      <w:pPr>
        <w:tabs>
          <w:tab w:val="num" w:pos="0"/>
        </w:tabs>
        <w:ind w:left="3960" w:firstLine="7560"/>
      </w:pPr>
      <w:rPr>
        <w:rFonts w:ascii="Arial" w:hAnsi="Arial" w:cs="Arial"/>
        <w:position w:val="0"/>
        <w:sz w:val="20"/>
        <w:szCs w:val="20"/>
        <w:vertAlign w:val="baseline"/>
      </w:rPr>
    </w:lvl>
    <w:lvl w:ilvl="5">
      <w:start w:val="1"/>
      <w:numFmt w:val="bullet"/>
      <w:lvlText w:val="▪"/>
      <w:lvlJc w:val="left"/>
      <w:pPr>
        <w:tabs>
          <w:tab w:val="num" w:pos="0"/>
        </w:tabs>
        <w:ind w:left="4680" w:firstLine="9000"/>
      </w:pPr>
      <w:rPr>
        <w:rFonts w:ascii="Arial" w:hAnsi="Arial" w:cs="Arial"/>
        <w:position w:val="0"/>
        <w:sz w:val="20"/>
        <w:szCs w:val="20"/>
        <w:vertAlign w:val="baseline"/>
      </w:rPr>
    </w:lvl>
    <w:lvl w:ilvl="6">
      <w:start w:val="1"/>
      <w:numFmt w:val="bullet"/>
      <w:lvlText w:val="●"/>
      <w:lvlJc w:val="left"/>
      <w:pPr>
        <w:tabs>
          <w:tab w:val="num" w:pos="0"/>
        </w:tabs>
        <w:ind w:left="5400" w:firstLine="10440"/>
      </w:pPr>
      <w:rPr>
        <w:rFonts w:ascii="Arial" w:hAnsi="Arial" w:cs="Arial"/>
        <w:position w:val="0"/>
        <w:sz w:val="20"/>
        <w:szCs w:val="20"/>
        <w:vertAlign w:val="baseline"/>
      </w:rPr>
    </w:lvl>
    <w:lvl w:ilvl="7">
      <w:start w:val="1"/>
      <w:numFmt w:val="bullet"/>
      <w:lvlText w:val="o"/>
      <w:lvlJc w:val="left"/>
      <w:pPr>
        <w:tabs>
          <w:tab w:val="num" w:pos="0"/>
        </w:tabs>
        <w:ind w:left="6120" w:firstLine="11880"/>
      </w:pPr>
      <w:rPr>
        <w:rFonts w:ascii="Arial" w:hAnsi="Arial" w:cs="Arial"/>
        <w:position w:val="0"/>
        <w:sz w:val="20"/>
        <w:szCs w:val="20"/>
        <w:vertAlign w:val="baseline"/>
      </w:rPr>
    </w:lvl>
    <w:lvl w:ilvl="8">
      <w:start w:val="1"/>
      <w:numFmt w:val="bullet"/>
      <w:lvlText w:val="▪"/>
      <w:lvlJc w:val="left"/>
      <w:pPr>
        <w:tabs>
          <w:tab w:val="num" w:pos="0"/>
        </w:tabs>
        <w:ind w:left="6840" w:firstLine="13320"/>
      </w:pPr>
      <w:rPr>
        <w:rFonts w:ascii="Arial" w:hAnsi="Arial" w:cs="Arial"/>
        <w:position w:val="0"/>
        <w:sz w:val="20"/>
        <w:szCs w:val="20"/>
        <w:vertAlign w:val="baseline"/>
      </w:rPr>
    </w:lvl>
  </w:abstractNum>
  <w:abstractNum w:abstractNumId="1" w15:restartNumberingAfterBreak="0">
    <w:nsid w:val="00000002"/>
    <w:multiLevelType w:val="multilevel"/>
    <w:tmpl w:val="00000002"/>
    <w:name w:val="WWNum3"/>
    <w:lvl w:ilvl="0">
      <w:start w:val="1"/>
      <w:numFmt w:val="bullet"/>
      <w:lvlText w:val="●"/>
      <w:lvlJc w:val="left"/>
      <w:pPr>
        <w:tabs>
          <w:tab w:val="num" w:pos="0"/>
        </w:tabs>
        <w:ind w:left="720" w:firstLine="1080"/>
      </w:pPr>
      <w:rPr>
        <w:rFonts w:ascii="Arial" w:hAnsi="Arial" w:cs="Arial"/>
        <w:position w:val="0"/>
        <w:sz w:val="20"/>
        <w:szCs w:val="20"/>
        <w:vertAlign w:val="baseline"/>
      </w:rPr>
    </w:lvl>
    <w:lvl w:ilvl="1">
      <w:start w:val="1"/>
      <w:numFmt w:val="bullet"/>
      <w:lvlText w:val="o"/>
      <w:lvlJc w:val="left"/>
      <w:pPr>
        <w:tabs>
          <w:tab w:val="num" w:pos="0"/>
        </w:tabs>
        <w:ind w:left="1440" w:firstLine="2520"/>
      </w:pPr>
      <w:rPr>
        <w:rFonts w:ascii="Arial" w:hAnsi="Arial" w:cs="Arial"/>
        <w:position w:val="0"/>
        <w:sz w:val="20"/>
        <w:szCs w:val="20"/>
        <w:vertAlign w:val="baseline"/>
      </w:rPr>
    </w:lvl>
    <w:lvl w:ilvl="2">
      <w:start w:val="1"/>
      <w:numFmt w:val="bullet"/>
      <w:lvlText w:val="▪"/>
      <w:lvlJc w:val="left"/>
      <w:pPr>
        <w:tabs>
          <w:tab w:val="num" w:pos="0"/>
        </w:tabs>
        <w:ind w:left="2160" w:firstLine="3960"/>
      </w:pPr>
      <w:rPr>
        <w:rFonts w:ascii="Arial" w:hAnsi="Arial" w:cs="Arial"/>
        <w:position w:val="0"/>
        <w:sz w:val="20"/>
        <w:szCs w:val="20"/>
        <w:vertAlign w:val="baseline"/>
      </w:rPr>
    </w:lvl>
    <w:lvl w:ilvl="3">
      <w:start w:val="1"/>
      <w:numFmt w:val="bullet"/>
      <w:lvlText w:val="●"/>
      <w:lvlJc w:val="left"/>
      <w:pPr>
        <w:tabs>
          <w:tab w:val="num" w:pos="0"/>
        </w:tabs>
        <w:ind w:left="2880" w:firstLine="5400"/>
      </w:pPr>
      <w:rPr>
        <w:rFonts w:ascii="Arial" w:hAnsi="Arial" w:cs="Arial"/>
        <w:position w:val="0"/>
        <w:sz w:val="20"/>
        <w:szCs w:val="20"/>
        <w:vertAlign w:val="baseline"/>
      </w:rPr>
    </w:lvl>
    <w:lvl w:ilvl="4">
      <w:start w:val="1"/>
      <w:numFmt w:val="bullet"/>
      <w:lvlText w:val="o"/>
      <w:lvlJc w:val="left"/>
      <w:pPr>
        <w:tabs>
          <w:tab w:val="num" w:pos="0"/>
        </w:tabs>
        <w:ind w:left="3600" w:firstLine="6840"/>
      </w:pPr>
      <w:rPr>
        <w:rFonts w:ascii="Arial" w:hAnsi="Arial" w:cs="Arial"/>
        <w:position w:val="0"/>
        <w:sz w:val="20"/>
        <w:szCs w:val="20"/>
        <w:vertAlign w:val="baseline"/>
      </w:rPr>
    </w:lvl>
    <w:lvl w:ilvl="5">
      <w:start w:val="1"/>
      <w:numFmt w:val="bullet"/>
      <w:lvlText w:val="▪"/>
      <w:lvlJc w:val="left"/>
      <w:pPr>
        <w:tabs>
          <w:tab w:val="num" w:pos="0"/>
        </w:tabs>
        <w:ind w:left="4320" w:firstLine="8280"/>
      </w:pPr>
      <w:rPr>
        <w:rFonts w:ascii="Arial" w:hAnsi="Arial" w:cs="Arial"/>
        <w:position w:val="0"/>
        <w:sz w:val="20"/>
        <w:szCs w:val="20"/>
        <w:vertAlign w:val="baseline"/>
      </w:rPr>
    </w:lvl>
    <w:lvl w:ilvl="6">
      <w:start w:val="1"/>
      <w:numFmt w:val="bullet"/>
      <w:lvlText w:val="●"/>
      <w:lvlJc w:val="left"/>
      <w:pPr>
        <w:tabs>
          <w:tab w:val="num" w:pos="0"/>
        </w:tabs>
        <w:ind w:left="5040" w:firstLine="9720"/>
      </w:pPr>
      <w:rPr>
        <w:rFonts w:ascii="Arial" w:hAnsi="Arial" w:cs="Arial"/>
        <w:position w:val="0"/>
        <w:sz w:val="20"/>
        <w:szCs w:val="20"/>
        <w:vertAlign w:val="baseline"/>
      </w:rPr>
    </w:lvl>
    <w:lvl w:ilvl="7">
      <w:start w:val="1"/>
      <w:numFmt w:val="bullet"/>
      <w:lvlText w:val="o"/>
      <w:lvlJc w:val="left"/>
      <w:pPr>
        <w:tabs>
          <w:tab w:val="num" w:pos="0"/>
        </w:tabs>
        <w:ind w:left="5760" w:firstLine="11160"/>
      </w:pPr>
      <w:rPr>
        <w:rFonts w:ascii="Arial" w:hAnsi="Arial" w:cs="Arial"/>
        <w:position w:val="0"/>
        <w:sz w:val="20"/>
        <w:szCs w:val="20"/>
        <w:vertAlign w:val="baseline"/>
      </w:rPr>
    </w:lvl>
    <w:lvl w:ilvl="8">
      <w:start w:val="1"/>
      <w:numFmt w:val="bullet"/>
      <w:lvlText w:val="▪"/>
      <w:lvlJc w:val="left"/>
      <w:pPr>
        <w:tabs>
          <w:tab w:val="num" w:pos="0"/>
        </w:tabs>
        <w:ind w:left="6480" w:firstLine="12600"/>
      </w:pPr>
      <w:rPr>
        <w:rFonts w:ascii="Arial" w:hAnsi="Arial" w:cs="Arial"/>
        <w:position w:val="0"/>
        <w:sz w:val="20"/>
        <w:szCs w:val="20"/>
        <w:vertAlign w:val="baseline"/>
      </w:rPr>
    </w:lvl>
  </w:abstractNum>
  <w:abstractNum w:abstractNumId="2" w15:restartNumberingAfterBreak="0">
    <w:nsid w:val="00000003"/>
    <w:multiLevelType w:val="multilevel"/>
    <w:tmpl w:val="00000003"/>
    <w:name w:val="WWNum4"/>
    <w:lvl w:ilvl="0">
      <w:start w:val="1"/>
      <w:numFmt w:val="bullet"/>
      <w:lvlText w:val="●"/>
      <w:lvlJc w:val="left"/>
      <w:pPr>
        <w:tabs>
          <w:tab w:val="num" w:pos="0"/>
        </w:tabs>
        <w:ind w:left="720" w:firstLine="1080"/>
      </w:pPr>
      <w:rPr>
        <w:rFonts w:ascii="Arial" w:hAnsi="Arial" w:cs="Arial"/>
        <w:position w:val="0"/>
        <w:sz w:val="20"/>
        <w:szCs w:val="20"/>
        <w:vertAlign w:val="baseline"/>
      </w:rPr>
    </w:lvl>
    <w:lvl w:ilvl="1">
      <w:start w:val="1"/>
      <w:numFmt w:val="bullet"/>
      <w:lvlText w:val="o"/>
      <w:lvlJc w:val="left"/>
      <w:pPr>
        <w:tabs>
          <w:tab w:val="num" w:pos="0"/>
        </w:tabs>
        <w:ind w:left="1440" w:firstLine="2520"/>
      </w:pPr>
      <w:rPr>
        <w:rFonts w:ascii="Arial" w:hAnsi="Arial" w:cs="Arial"/>
        <w:position w:val="0"/>
        <w:sz w:val="20"/>
        <w:szCs w:val="20"/>
        <w:vertAlign w:val="baseline"/>
      </w:rPr>
    </w:lvl>
    <w:lvl w:ilvl="2">
      <w:start w:val="1"/>
      <w:numFmt w:val="bullet"/>
      <w:lvlText w:val="▪"/>
      <w:lvlJc w:val="left"/>
      <w:pPr>
        <w:tabs>
          <w:tab w:val="num" w:pos="0"/>
        </w:tabs>
        <w:ind w:left="2160" w:firstLine="3960"/>
      </w:pPr>
      <w:rPr>
        <w:rFonts w:ascii="Arial" w:hAnsi="Arial" w:cs="Arial"/>
        <w:position w:val="0"/>
        <w:sz w:val="20"/>
        <w:szCs w:val="20"/>
        <w:vertAlign w:val="baseline"/>
      </w:rPr>
    </w:lvl>
    <w:lvl w:ilvl="3">
      <w:start w:val="1"/>
      <w:numFmt w:val="bullet"/>
      <w:lvlText w:val="●"/>
      <w:lvlJc w:val="left"/>
      <w:pPr>
        <w:tabs>
          <w:tab w:val="num" w:pos="0"/>
        </w:tabs>
        <w:ind w:left="2880" w:firstLine="5400"/>
      </w:pPr>
      <w:rPr>
        <w:rFonts w:ascii="Arial" w:hAnsi="Arial" w:cs="Arial"/>
        <w:position w:val="0"/>
        <w:sz w:val="20"/>
        <w:szCs w:val="20"/>
        <w:vertAlign w:val="baseline"/>
      </w:rPr>
    </w:lvl>
    <w:lvl w:ilvl="4">
      <w:start w:val="1"/>
      <w:numFmt w:val="bullet"/>
      <w:lvlText w:val="o"/>
      <w:lvlJc w:val="left"/>
      <w:pPr>
        <w:tabs>
          <w:tab w:val="num" w:pos="0"/>
        </w:tabs>
        <w:ind w:left="3600" w:firstLine="6840"/>
      </w:pPr>
      <w:rPr>
        <w:rFonts w:ascii="Arial" w:hAnsi="Arial" w:cs="Arial"/>
        <w:position w:val="0"/>
        <w:sz w:val="20"/>
        <w:szCs w:val="20"/>
        <w:vertAlign w:val="baseline"/>
      </w:rPr>
    </w:lvl>
    <w:lvl w:ilvl="5">
      <w:start w:val="1"/>
      <w:numFmt w:val="bullet"/>
      <w:lvlText w:val="▪"/>
      <w:lvlJc w:val="left"/>
      <w:pPr>
        <w:tabs>
          <w:tab w:val="num" w:pos="0"/>
        </w:tabs>
        <w:ind w:left="4320" w:firstLine="8280"/>
      </w:pPr>
      <w:rPr>
        <w:rFonts w:ascii="Arial" w:hAnsi="Arial" w:cs="Arial"/>
        <w:position w:val="0"/>
        <w:sz w:val="20"/>
        <w:szCs w:val="20"/>
        <w:vertAlign w:val="baseline"/>
      </w:rPr>
    </w:lvl>
    <w:lvl w:ilvl="6">
      <w:start w:val="1"/>
      <w:numFmt w:val="bullet"/>
      <w:lvlText w:val="●"/>
      <w:lvlJc w:val="left"/>
      <w:pPr>
        <w:tabs>
          <w:tab w:val="num" w:pos="0"/>
        </w:tabs>
        <w:ind w:left="5040" w:firstLine="9720"/>
      </w:pPr>
      <w:rPr>
        <w:rFonts w:ascii="Arial" w:hAnsi="Arial" w:cs="Arial"/>
        <w:position w:val="0"/>
        <w:sz w:val="20"/>
        <w:szCs w:val="20"/>
        <w:vertAlign w:val="baseline"/>
      </w:rPr>
    </w:lvl>
    <w:lvl w:ilvl="7">
      <w:start w:val="1"/>
      <w:numFmt w:val="bullet"/>
      <w:lvlText w:val="o"/>
      <w:lvlJc w:val="left"/>
      <w:pPr>
        <w:tabs>
          <w:tab w:val="num" w:pos="0"/>
        </w:tabs>
        <w:ind w:left="5760" w:firstLine="11160"/>
      </w:pPr>
      <w:rPr>
        <w:rFonts w:ascii="Arial" w:hAnsi="Arial" w:cs="Arial"/>
        <w:position w:val="0"/>
        <w:sz w:val="20"/>
        <w:szCs w:val="20"/>
        <w:vertAlign w:val="baseline"/>
      </w:rPr>
    </w:lvl>
    <w:lvl w:ilvl="8">
      <w:start w:val="1"/>
      <w:numFmt w:val="bullet"/>
      <w:lvlText w:val="▪"/>
      <w:lvlJc w:val="left"/>
      <w:pPr>
        <w:tabs>
          <w:tab w:val="num" w:pos="0"/>
        </w:tabs>
        <w:ind w:left="6480" w:firstLine="12600"/>
      </w:pPr>
      <w:rPr>
        <w:rFonts w:ascii="Arial" w:hAnsi="Arial" w:cs="Arial"/>
        <w:position w:val="0"/>
        <w:sz w:val="20"/>
        <w:szCs w:val="20"/>
        <w:vertAlign w:val="baseline"/>
      </w:rPr>
    </w:lvl>
  </w:abstractNum>
  <w:abstractNum w:abstractNumId="3" w15:restartNumberingAfterBreak="0">
    <w:nsid w:val="00000004"/>
    <w:multiLevelType w:val="multilevel"/>
    <w:tmpl w:val="00000004"/>
    <w:name w:val="WWNum5"/>
    <w:lvl w:ilvl="0">
      <w:start w:val="1"/>
      <w:numFmt w:val="bullet"/>
      <w:lvlText w:val="▪"/>
      <w:lvlJc w:val="left"/>
      <w:pPr>
        <w:tabs>
          <w:tab w:val="num" w:pos="0"/>
        </w:tabs>
        <w:ind w:left="720" w:firstLine="1080"/>
      </w:pPr>
      <w:rPr>
        <w:rFonts w:ascii="Arial" w:hAnsi="Arial" w:cs="Arial"/>
        <w:position w:val="0"/>
        <w:sz w:val="20"/>
        <w:szCs w:val="20"/>
        <w:vertAlign w:val="baseline"/>
      </w:rPr>
    </w:lvl>
    <w:lvl w:ilvl="1">
      <w:start w:val="1"/>
      <w:numFmt w:val="bullet"/>
      <w:lvlText w:val="o"/>
      <w:lvlJc w:val="left"/>
      <w:pPr>
        <w:tabs>
          <w:tab w:val="num" w:pos="0"/>
        </w:tabs>
        <w:ind w:left="1440" w:firstLine="2520"/>
      </w:pPr>
      <w:rPr>
        <w:rFonts w:ascii="Arial" w:hAnsi="Arial" w:cs="Arial"/>
        <w:position w:val="0"/>
        <w:sz w:val="20"/>
        <w:szCs w:val="20"/>
        <w:vertAlign w:val="baseline"/>
      </w:rPr>
    </w:lvl>
    <w:lvl w:ilvl="2">
      <w:start w:val="1"/>
      <w:numFmt w:val="bullet"/>
      <w:lvlText w:val="▪"/>
      <w:lvlJc w:val="left"/>
      <w:pPr>
        <w:tabs>
          <w:tab w:val="num" w:pos="0"/>
        </w:tabs>
        <w:ind w:left="2160" w:firstLine="3960"/>
      </w:pPr>
      <w:rPr>
        <w:rFonts w:ascii="Arial" w:hAnsi="Arial" w:cs="Arial"/>
        <w:position w:val="0"/>
        <w:sz w:val="20"/>
        <w:szCs w:val="20"/>
        <w:vertAlign w:val="baseline"/>
      </w:rPr>
    </w:lvl>
    <w:lvl w:ilvl="3">
      <w:start w:val="1"/>
      <w:numFmt w:val="bullet"/>
      <w:lvlText w:val="●"/>
      <w:lvlJc w:val="left"/>
      <w:pPr>
        <w:tabs>
          <w:tab w:val="num" w:pos="0"/>
        </w:tabs>
        <w:ind w:left="2880" w:firstLine="5400"/>
      </w:pPr>
      <w:rPr>
        <w:rFonts w:ascii="Arial" w:hAnsi="Arial" w:cs="Arial"/>
        <w:position w:val="0"/>
        <w:sz w:val="20"/>
        <w:szCs w:val="20"/>
        <w:vertAlign w:val="baseline"/>
      </w:rPr>
    </w:lvl>
    <w:lvl w:ilvl="4">
      <w:start w:val="1"/>
      <w:numFmt w:val="bullet"/>
      <w:lvlText w:val="o"/>
      <w:lvlJc w:val="left"/>
      <w:pPr>
        <w:tabs>
          <w:tab w:val="num" w:pos="0"/>
        </w:tabs>
        <w:ind w:left="3600" w:firstLine="6840"/>
      </w:pPr>
      <w:rPr>
        <w:rFonts w:ascii="Arial" w:hAnsi="Arial" w:cs="Arial"/>
        <w:position w:val="0"/>
        <w:sz w:val="20"/>
        <w:szCs w:val="20"/>
        <w:vertAlign w:val="baseline"/>
      </w:rPr>
    </w:lvl>
    <w:lvl w:ilvl="5">
      <w:start w:val="1"/>
      <w:numFmt w:val="bullet"/>
      <w:lvlText w:val="▪"/>
      <w:lvlJc w:val="left"/>
      <w:pPr>
        <w:tabs>
          <w:tab w:val="num" w:pos="0"/>
        </w:tabs>
        <w:ind w:left="4320" w:firstLine="8280"/>
      </w:pPr>
      <w:rPr>
        <w:rFonts w:ascii="Arial" w:hAnsi="Arial" w:cs="Arial"/>
        <w:position w:val="0"/>
        <w:sz w:val="20"/>
        <w:szCs w:val="20"/>
        <w:vertAlign w:val="baseline"/>
      </w:rPr>
    </w:lvl>
    <w:lvl w:ilvl="6">
      <w:start w:val="1"/>
      <w:numFmt w:val="bullet"/>
      <w:lvlText w:val="●"/>
      <w:lvlJc w:val="left"/>
      <w:pPr>
        <w:tabs>
          <w:tab w:val="num" w:pos="0"/>
        </w:tabs>
        <w:ind w:left="5040" w:firstLine="9720"/>
      </w:pPr>
      <w:rPr>
        <w:rFonts w:ascii="Arial" w:hAnsi="Arial" w:cs="Arial"/>
        <w:position w:val="0"/>
        <w:sz w:val="20"/>
        <w:szCs w:val="20"/>
        <w:vertAlign w:val="baseline"/>
      </w:rPr>
    </w:lvl>
    <w:lvl w:ilvl="7">
      <w:start w:val="1"/>
      <w:numFmt w:val="bullet"/>
      <w:lvlText w:val="o"/>
      <w:lvlJc w:val="left"/>
      <w:pPr>
        <w:tabs>
          <w:tab w:val="num" w:pos="0"/>
        </w:tabs>
        <w:ind w:left="5760" w:firstLine="11160"/>
      </w:pPr>
      <w:rPr>
        <w:rFonts w:ascii="Arial" w:hAnsi="Arial" w:cs="Arial"/>
        <w:position w:val="0"/>
        <w:sz w:val="20"/>
        <w:szCs w:val="20"/>
        <w:vertAlign w:val="baseline"/>
      </w:rPr>
    </w:lvl>
    <w:lvl w:ilvl="8">
      <w:start w:val="1"/>
      <w:numFmt w:val="bullet"/>
      <w:lvlText w:val="▪"/>
      <w:lvlJc w:val="left"/>
      <w:pPr>
        <w:tabs>
          <w:tab w:val="num" w:pos="0"/>
        </w:tabs>
        <w:ind w:left="6480" w:firstLine="12600"/>
      </w:pPr>
      <w:rPr>
        <w:rFonts w:ascii="Arial" w:hAnsi="Arial" w:cs="Arial"/>
        <w:position w:val="0"/>
        <w:sz w:val="20"/>
        <w:szCs w:val="20"/>
        <w:vertAlign w:val="baseline"/>
      </w:rPr>
    </w:lvl>
  </w:abstractNum>
  <w:abstractNum w:abstractNumId="4" w15:restartNumberingAfterBreak="0">
    <w:nsid w:val="17DF7707"/>
    <w:multiLevelType w:val="hybridMultilevel"/>
    <w:tmpl w:val="4426F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3F74EC"/>
    <w:multiLevelType w:val="hybridMultilevel"/>
    <w:tmpl w:val="B9AE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F5F7C"/>
    <w:multiLevelType w:val="hybridMultilevel"/>
    <w:tmpl w:val="E0BC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C3B99"/>
    <w:multiLevelType w:val="hybridMultilevel"/>
    <w:tmpl w:val="40E0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37360B"/>
    <w:multiLevelType w:val="hybridMultilevel"/>
    <w:tmpl w:val="FF7E1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573"/>
    <w:rsid w:val="001D0573"/>
    <w:rsid w:val="001E45B5"/>
    <w:rsid w:val="004F466E"/>
    <w:rsid w:val="007165BB"/>
    <w:rsid w:val="007F49D5"/>
    <w:rsid w:val="00881948"/>
    <w:rsid w:val="008B1CC5"/>
    <w:rsid w:val="00A976EA"/>
    <w:rsid w:val="00AE5FF9"/>
    <w:rsid w:val="00E24814"/>
    <w:rsid w:val="00E7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1DA50"/>
  <w15:chartTrackingRefBased/>
  <w15:docId w15:val="{74A89DB4-8CB7-4721-AC7E-2025BF3F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0573"/>
    <w:pPr>
      <w:suppressAutoHyphens/>
      <w:spacing w:after="0" w:line="100" w:lineRule="atLeast"/>
    </w:pPr>
    <w:rPr>
      <w:rFonts w:ascii="Times New Roman" w:eastAsia="Times New Roman" w:hAnsi="Times New Roman" w:cs="Times New Roman"/>
      <w:color w:val="000000"/>
      <w:sz w:val="20"/>
      <w:szCs w:val="20"/>
      <w:lang w:eastAsia="hi-IN" w:bidi="hi-IN"/>
    </w:rPr>
  </w:style>
  <w:style w:type="paragraph" w:styleId="Heading6">
    <w:name w:val="heading 6"/>
    <w:basedOn w:val="Normal"/>
    <w:next w:val="BodyText"/>
    <w:link w:val="Heading6Char"/>
    <w:qFormat/>
    <w:rsid w:val="001D0573"/>
    <w:pPr>
      <w:keepNext/>
      <w:keepLines/>
      <w:jc w:val="center"/>
      <w:outlineLvl w:val="5"/>
    </w:pPr>
    <w:rPr>
      <w:b/>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1D0573"/>
    <w:rPr>
      <w:rFonts w:ascii="Times New Roman" w:eastAsia="Times New Roman" w:hAnsi="Times New Roman" w:cs="Times New Roman"/>
      <w:b/>
      <w:sz w:val="20"/>
      <w:szCs w:val="20"/>
      <w:lang w:eastAsia="hi-IN" w:bidi="hi-IN"/>
    </w:rPr>
  </w:style>
  <w:style w:type="character" w:styleId="Hyperlink">
    <w:name w:val="Hyperlink"/>
    <w:rsid w:val="001D0573"/>
    <w:rPr>
      <w:color w:val="000080"/>
      <w:u w:val="single"/>
    </w:rPr>
  </w:style>
  <w:style w:type="paragraph" w:styleId="BodyText">
    <w:name w:val="Body Text"/>
    <w:basedOn w:val="Normal"/>
    <w:link w:val="BodyTextChar"/>
    <w:uiPriority w:val="99"/>
    <w:semiHidden/>
    <w:unhideWhenUsed/>
    <w:rsid w:val="001D0573"/>
    <w:pPr>
      <w:spacing w:after="120"/>
    </w:pPr>
    <w:rPr>
      <w:rFonts w:cs="Mangal"/>
      <w:szCs w:val="18"/>
    </w:rPr>
  </w:style>
  <w:style w:type="character" w:customStyle="1" w:styleId="BodyTextChar">
    <w:name w:val="Body Text Char"/>
    <w:basedOn w:val="DefaultParagraphFont"/>
    <w:link w:val="BodyText"/>
    <w:uiPriority w:val="99"/>
    <w:semiHidden/>
    <w:rsid w:val="001D0573"/>
    <w:rPr>
      <w:rFonts w:ascii="Times New Roman" w:eastAsia="Times New Roman" w:hAnsi="Times New Roman" w:cs="Mangal"/>
      <w:color w:val="000000"/>
      <w:sz w:val="20"/>
      <w:szCs w:val="18"/>
      <w:lang w:eastAsia="hi-IN" w:bidi="hi-IN"/>
    </w:rPr>
  </w:style>
  <w:style w:type="paragraph" w:styleId="NoSpacing">
    <w:name w:val="No Spacing"/>
    <w:uiPriority w:val="1"/>
    <w:qFormat/>
    <w:rsid w:val="001D0573"/>
    <w:pPr>
      <w:suppressAutoHyphens/>
      <w:spacing w:after="0" w:line="240" w:lineRule="auto"/>
    </w:pPr>
    <w:rPr>
      <w:rFonts w:ascii="Times New Roman" w:eastAsia="Times New Roman" w:hAnsi="Times New Roman" w:cs="Mangal"/>
      <w:color w:val="000000"/>
      <w:sz w:val="20"/>
      <w:szCs w:val="18"/>
      <w:lang w:eastAsia="hi-IN" w:bidi="hi-IN"/>
    </w:rPr>
  </w:style>
  <w:style w:type="table" w:styleId="TableGrid">
    <w:name w:val="Table Grid"/>
    <w:basedOn w:val="TableNormal"/>
    <w:uiPriority w:val="39"/>
    <w:rsid w:val="001D0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0573"/>
    <w:pPr>
      <w:tabs>
        <w:tab w:val="center" w:pos="4680"/>
        <w:tab w:val="right" w:pos="9360"/>
      </w:tabs>
      <w:spacing w:line="240" w:lineRule="auto"/>
    </w:pPr>
    <w:rPr>
      <w:rFonts w:cs="Mangal"/>
      <w:szCs w:val="18"/>
    </w:rPr>
  </w:style>
  <w:style w:type="character" w:customStyle="1" w:styleId="HeaderChar">
    <w:name w:val="Header Char"/>
    <w:basedOn w:val="DefaultParagraphFont"/>
    <w:link w:val="Header"/>
    <w:uiPriority w:val="99"/>
    <w:rsid w:val="001D0573"/>
    <w:rPr>
      <w:rFonts w:ascii="Times New Roman" w:eastAsia="Times New Roman" w:hAnsi="Times New Roman" w:cs="Mangal"/>
      <w:color w:val="000000"/>
      <w:sz w:val="20"/>
      <w:szCs w:val="18"/>
      <w:lang w:eastAsia="hi-IN" w:bidi="hi-IN"/>
    </w:rPr>
  </w:style>
  <w:style w:type="paragraph" w:styleId="Footer">
    <w:name w:val="footer"/>
    <w:basedOn w:val="Normal"/>
    <w:link w:val="FooterChar"/>
    <w:uiPriority w:val="99"/>
    <w:unhideWhenUsed/>
    <w:rsid w:val="001D0573"/>
    <w:pPr>
      <w:tabs>
        <w:tab w:val="center" w:pos="4680"/>
        <w:tab w:val="right" w:pos="9360"/>
      </w:tabs>
      <w:spacing w:line="240" w:lineRule="auto"/>
    </w:pPr>
    <w:rPr>
      <w:rFonts w:cs="Mangal"/>
      <w:szCs w:val="18"/>
    </w:rPr>
  </w:style>
  <w:style w:type="character" w:customStyle="1" w:styleId="FooterChar">
    <w:name w:val="Footer Char"/>
    <w:basedOn w:val="DefaultParagraphFont"/>
    <w:link w:val="Footer"/>
    <w:uiPriority w:val="99"/>
    <w:rsid w:val="001D0573"/>
    <w:rPr>
      <w:rFonts w:ascii="Times New Roman" w:eastAsia="Times New Roman" w:hAnsi="Times New Roman" w:cs="Mangal"/>
      <w:color w:val="000000"/>
      <w:sz w:val="20"/>
      <w:szCs w:val="18"/>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nandk@embte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Embtel Technologies</dc:creator>
  <cp:keywords/>
  <dc:description/>
  <cp:lastModifiedBy>Embtel Technologies</cp:lastModifiedBy>
  <cp:revision>10</cp:revision>
  <dcterms:created xsi:type="dcterms:W3CDTF">2016-10-13T21:21:00Z</dcterms:created>
  <dcterms:modified xsi:type="dcterms:W3CDTF">2016-10-14T15:20:00Z</dcterms:modified>
</cp:coreProperties>
</file>