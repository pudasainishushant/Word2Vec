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74E0" w:rsidRPr="006D2551" w:rsidRDefault="003B0298" w:rsidP="00045F52">
      <w:pPr>
        <w:shd w:val="clear" w:color="auto" w:fill="D9D9D9" w:themeFill="background1" w:themeFillShade="D9"/>
        <w:jc w:val="both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 w:rsidRPr="006D2551">
        <w:rPr>
          <w:rFonts w:asciiTheme="majorHAnsi" w:hAnsiTheme="majorHAnsi"/>
          <w:b/>
          <w:sz w:val="22"/>
          <w:szCs w:val="22"/>
        </w:rPr>
        <w:t>Vishnu vardhan V</w:t>
      </w:r>
    </w:p>
    <w:p w:rsidR="00045F52" w:rsidRPr="006D2551" w:rsidRDefault="00045F52" w:rsidP="00045F52">
      <w:pPr>
        <w:shd w:val="clear" w:color="auto" w:fill="D9D9D9" w:themeFill="background1" w:themeFillShade="D9"/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 xml:space="preserve">Tel: </w:t>
      </w:r>
      <w:r w:rsidR="00CB1F07" w:rsidRPr="006D2551">
        <w:rPr>
          <w:rFonts w:asciiTheme="majorHAnsi" w:hAnsiTheme="majorHAnsi"/>
          <w:b/>
          <w:sz w:val="22"/>
          <w:szCs w:val="22"/>
        </w:rPr>
        <w:t>(202) 798-3013</w:t>
      </w:r>
    </w:p>
    <w:p w:rsidR="00045F52" w:rsidRPr="006D2551" w:rsidRDefault="00045F52" w:rsidP="00045F52">
      <w:pPr>
        <w:shd w:val="clear" w:color="auto" w:fill="D9D9D9" w:themeFill="background1" w:themeFillShade="D9"/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Email:</w:t>
      </w:r>
      <w:r w:rsidR="000D3A52">
        <w:rPr>
          <w:rFonts w:asciiTheme="majorHAnsi" w:hAnsiTheme="majorHAnsi"/>
          <w:b/>
          <w:sz w:val="22"/>
          <w:szCs w:val="22"/>
        </w:rPr>
        <w:t>vishnuv0306</w:t>
      </w:r>
      <w:r w:rsidR="00DF27CF" w:rsidRPr="006D2551">
        <w:rPr>
          <w:rFonts w:asciiTheme="majorHAnsi" w:hAnsiTheme="majorHAnsi"/>
          <w:b/>
          <w:sz w:val="22"/>
          <w:szCs w:val="22"/>
        </w:rPr>
        <w:t>@gmail.com</w:t>
      </w:r>
    </w:p>
    <w:p w:rsidR="00045F52" w:rsidRPr="006D2551" w:rsidRDefault="00045F52" w:rsidP="00891363">
      <w:pPr>
        <w:tabs>
          <w:tab w:val="left" w:pos="1932"/>
        </w:tabs>
        <w:ind w:left="-540" w:right="-540" w:firstLine="540"/>
        <w:jc w:val="center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 xml:space="preserve">Linux </w:t>
      </w:r>
      <w:r w:rsidR="00A2259A" w:rsidRPr="006D2551">
        <w:rPr>
          <w:rFonts w:asciiTheme="majorHAnsi" w:hAnsiTheme="majorHAnsi"/>
          <w:b/>
          <w:sz w:val="22"/>
          <w:szCs w:val="22"/>
        </w:rPr>
        <w:t>System Administrator</w:t>
      </w:r>
      <w:r w:rsidRPr="006D2551">
        <w:rPr>
          <w:rFonts w:asciiTheme="majorHAnsi" w:hAnsiTheme="majorHAnsi"/>
          <w:b/>
          <w:sz w:val="22"/>
          <w:szCs w:val="22"/>
        </w:rPr>
        <w:t xml:space="preserve"> / DevOps Engineer</w:t>
      </w:r>
      <w:r w:rsidR="00125792">
        <w:rPr>
          <w:rFonts w:asciiTheme="majorHAnsi" w:hAnsiTheme="majorHAnsi"/>
          <w:b/>
          <w:sz w:val="22"/>
          <w:szCs w:val="22"/>
        </w:rPr>
        <w:t>/cloud Engineer</w:t>
      </w:r>
    </w:p>
    <w:p w:rsidR="009B6221" w:rsidRPr="006D2551" w:rsidRDefault="009B6221" w:rsidP="00045F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Professional Summary</w:t>
      </w:r>
      <w:r w:rsidR="004F1F87" w:rsidRPr="006D2551">
        <w:rPr>
          <w:rFonts w:asciiTheme="majorHAnsi" w:hAnsiTheme="majorHAnsi"/>
          <w:b/>
          <w:sz w:val="22"/>
          <w:szCs w:val="22"/>
        </w:rPr>
        <w:t>:</w:t>
      </w:r>
    </w:p>
    <w:p w:rsidR="001B394E" w:rsidRPr="006D2551" w:rsidRDefault="00960571" w:rsidP="000A48CD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 xml:space="preserve">With </w:t>
      </w:r>
      <w:r w:rsidR="00E44EBD">
        <w:rPr>
          <w:rFonts w:asciiTheme="majorHAnsi" w:hAnsiTheme="majorHAnsi"/>
          <w:b/>
          <w:sz w:val="22"/>
          <w:szCs w:val="22"/>
        </w:rPr>
        <w:t>7</w:t>
      </w:r>
      <w:r w:rsidR="004A0C03" w:rsidRPr="006D2551">
        <w:rPr>
          <w:rFonts w:asciiTheme="majorHAnsi" w:hAnsiTheme="majorHAnsi"/>
          <w:b/>
          <w:sz w:val="22"/>
          <w:szCs w:val="22"/>
        </w:rPr>
        <w:t xml:space="preserve"> years of experience </w:t>
      </w:r>
      <w:r w:rsidRPr="006D2551">
        <w:rPr>
          <w:rFonts w:asciiTheme="majorHAnsi" w:hAnsiTheme="majorHAnsi"/>
          <w:b/>
          <w:sz w:val="22"/>
          <w:szCs w:val="22"/>
        </w:rPr>
        <w:t>as a Linux System Administrator</w:t>
      </w:r>
      <w:r w:rsidR="00D412EB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Pr="006D2551">
        <w:rPr>
          <w:rFonts w:asciiTheme="majorHAnsi" w:hAnsiTheme="majorHAnsi"/>
          <w:b/>
          <w:sz w:val="22"/>
          <w:szCs w:val="22"/>
        </w:rPr>
        <w:t>(RHEL/CENTOS 5/6/7, Ubuntu)</w:t>
      </w:r>
      <w:r w:rsidR="00D412EB" w:rsidRPr="006D2551">
        <w:rPr>
          <w:rFonts w:asciiTheme="majorHAnsi" w:hAnsiTheme="majorHAnsi"/>
          <w:b/>
          <w:sz w:val="22"/>
          <w:szCs w:val="22"/>
        </w:rPr>
        <w:t>,Windows Server</w:t>
      </w:r>
      <w:r w:rsidR="000A48CD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0A48CD" w:rsidRPr="006D2551">
        <w:rPr>
          <w:rFonts w:asciiTheme="majorHAnsi" w:hAnsiTheme="majorHAnsi"/>
          <w:sz w:val="22"/>
          <w:szCs w:val="22"/>
        </w:rPr>
        <w:t>and</w:t>
      </w:r>
      <w:r w:rsidR="000A48CD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4A0C03" w:rsidRPr="006D2551">
        <w:rPr>
          <w:rFonts w:asciiTheme="majorHAnsi" w:hAnsiTheme="majorHAnsi"/>
          <w:sz w:val="22"/>
          <w:szCs w:val="22"/>
        </w:rPr>
        <w:t>hands-on</w:t>
      </w:r>
      <w:r w:rsidR="000A48CD" w:rsidRPr="006D2551">
        <w:rPr>
          <w:rFonts w:asciiTheme="majorHAnsi" w:hAnsiTheme="majorHAnsi"/>
          <w:sz w:val="22"/>
          <w:szCs w:val="22"/>
        </w:rPr>
        <w:t xml:space="preserve"> experience</w:t>
      </w:r>
      <w:r w:rsidR="000A48CD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4A0C03" w:rsidRPr="006D2551">
        <w:rPr>
          <w:rFonts w:asciiTheme="majorHAnsi" w:hAnsiTheme="majorHAnsi"/>
          <w:b/>
          <w:sz w:val="22"/>
          <w:szCs w:val="22"/>
        </w:rPr>
        <w:t>Build/Release Engineering, Cloud architecture, Configuration Management and DevOps Engineering</w:t>
      </w:r>
      <w:r w:rsidR="00D412EB" w:rsidRPr="006D2551">
        <w:rPr>
          <w:rFonts w:asciiTheme="majorHAnsi" w:hAnsiTheme="majorHAnsi"/>
          <w:b/>
          <w:sz w:val="22"/>
          <w:szCs w:val="22"/>
        </w:rPr>
        <w:t xml:space="preserve">  </w:t>
      </w:r>
      <w:r w:rsidR="00D412EB" w:rsidRPr="006D2551">
        <w:rPr>
          <w:rFonts w:asciiTheme="majorHAnsi" w:hAnsiTheme="majorHAnsi"/>
          <w:sz w:val="22"/>
          <w:szCs w:val="22"/>
        </w:rPr>
        <w:t>in</w:t>
      </w:r>
      <w:r w:rsidR="00D412EB" w:rsidRPr="006D2551">
        <w:rPr>
          <w:rFonts w:asciiTheme="majorHAnsi" w:hAnsiTheme="majorHAnsi"/>
          <w:b/>
          <w:sz w:val="22"/>
          <w:szCs w:val="22"/>
        </w:rPr>
        <w:t xml:space="preserve"> CD and CI </w:t>
      </w:r>
      <w:r w:rsidR="00D412EB" w:rsidRPr="006D2551">
        <w:rPr>
          <w:rFonts w:asciiTheme="majorHAnsi" w:hAnsiTheme="majorHAnsi"/>
          <w:sz w:val="22"/>
          <w:szCs w:val="22"/>
        </w:rPr>
        <w:t>Environmen</w:t>
      </w:r>
      <w:r w:rsidR="000A48CD" w:rsidRPr="006D2551">
        <w:rPr>
          <w:rFonts w:asciiTheme="majorHAnsi" w:hAnsiTheme="majorHAnsi"/>
          <w:sz w:val="22"/>
          <w:szCs w:val="22"/>
        </w:rPr>
        <w:t>t</w:t>
      </w:r>
    </w:p>
    <w:p w:rsidR="003E3725" w:rsidRPr="006D2551" w:rsidRDefault="003E3725" w:rsidP="003E3725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Experience in working on cloud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AWS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cloud </w:t>
      </w:r>
      <w:r w:rsidR="009B4B9B">
        <w:rPr>
          <w:rFonts w:asciiTheme="majorHAnsi" w:hAnsiTheme="majorHAnsi" w:cs="Arial"/>
          <w:b/>
          <w:color w:val="000000"/>
          <w:sz w:val="22"/>
          <w:szCs w:val="22"/>
        </w:rPr>
        <w:t>EC2, S3, EB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S, Load Balancer, Auto Scaling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with AWS command line interface and 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use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EBS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in storing persistent data to mitigate the failure.</w:t>
      </w:r>
    </w:p>
    <w:p w:rsidR="003E3725" w:rsidRPr="006D2551" w:rsidRDefault="003E3725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 xml:space="preserve">Managed </w:t>
      </w:r>
      <w:r w:rsidRPr="006D2551">
        <w:rPr>
          <w:rFonts w:asciiTheme="majorHAnsi" w:hAnsiTheme="majorHAnsi" w:cs="Arial"/>
          <w:b/>
          <w:sz w:val="22"/>
          <w:szCs w:val="22"/>
        </w:rPr>
        <w:t>Ubuntu, Linux and Windows</w:t>
      </w:r>
      <w:r w:rsidRPr="006D2551">
        <w:rPr>
          <w:rFonts w:asciiTheme="majorHAnsi" w:hAnsiTheme="majorHAnsi" w:cs="Arial"/>
          <w:sz w:val="22"/>
          <w:szCs w:val="22"/>
        </w:rPr>
        <w:t xml:space="preserve"> virtual servers on </w:t>
      </w:r>
      <w:r w:rsidRPr="006D2551">
        <w:rPr>
          <w:rFonts w:asciiTheme="majorHAnsi" w:hAnsiTheme="majorHAnsi" w:cs="Arial"/>
          <w:b/>
          <w:sz w:val="22"/>
          <w:szCs w:val="22"/>
        </w:rPr>
        <w:t>AWS EC2</w:t>
      </w:r>
      <w:r w:rsidRPr="006D2551">
        <w:rPr>
          <w:rFonts w:asciiTheme="majorHAnsi" w:hAnsiTheme="majorHAnsi" w:cs="Arial"/>
          <w:sz w:val="22"/>
          <w:szCs w:val="22"/>
        </w:rPr>
        <w:t xml:space="preserve"> using Open-Source Chef Server. Configured </w:t>
      </w:r>
      <w:r w:rsidRPr="006D2551">
        <w:rPr>
          <w:rFonts w:asciiTheme="majorHAnsi" w:hAnsiTheme="majorHAnsi" w:cs="Arial"/>
          <w:b/>
          <w:sz w:val="22"/>
          <w:szCs w:val="22"/>
        </w:rPr>
        <w:t>Red Hat</w:t>
      </w:r>
      <w:r w:rsidRPr="006D2551">
        <w:rPr>
          <w:rFonts w:asciiTheme="majorHAnsi" w:hAnsiTheme="majorHAnsi" w:cs="Arial"/>
          <w:sz w:val="22"/>
          <w:szCs w:val="22"/>
        </w:rPr>
        <w:t xml:space="preserve"> Cluster Nodes for any legacy applications and verified the daily health check on the Cluster Nodes</w:t>
      </w:r>
      <w:r w:rsidR="00011734" w:rsidRPr="006D2551">
        <w:rPr>
          <w:rFonts w:asciiTheme="majorHAnsi" w:hAnsiTheme="majorHAnsi" w:cs="Arial"/>
          <w:sz w:val="22"/>
          <w:szCs w:val="22"/>
        </w:rPr>
        <w:t>.</w:t>
      </w:r>
    </w:p>
    <w:p w:rsidR="003E3725" w:rsidRPr="006D2551" w:rsidRDefault="003E3725" w:rsidP="003E3725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bCs/>
          <w:sz w:val="22"/>
          <w:szCs w:val="22"/>
        </w:rPr>
        <w:t xml:space="preserve">Ensure data integrity and data security on </w:t>
      </w:r>
      <w:r w:rsidRPr="006D2551">
        <w:rPr>
          <w:rFonts w:asciiTheme="majorHAnsi" w:hAnsiTheme="majorHAnsi"/>
          <w:b/>
          <w:bCs/>
          <w:sz w:val="22"/>
          <w:szCs w:val="22"/>
        </w:rPr>
        <w:t>AWS</w:t>
      </w:r>
      <w:r w:rsidRPr="006D2551">
        <w:rPr>
          <w:rFonts w:asciiTheme="majorHAnsi" w:hAnsiTheme="majorHAnsi"/>
          <w:bCs/>
          <w:sz w:val="22"/>
          <w:szCs w:val="22"/>
        </w:rPr>
        <w:t xml:space="preserve"> technology. Understand and monitor metrics on </w:t>
      </w:r>
      <w:r w:rsidRPr="006D2551">
        <w:rPr>
          <w:rFonts w:asciiTheme="majorHAnsi" w:hAnsiTheme="majorHAnsi"/>
          <w:b/>
          <w:bCs/>
          <w:sz w:val="22"/>
          <w:szCs w:val="22"/>
        </w:rPr>
        <w:t>AWS</w:t>
      </w:r>
      <w:r w:rsidRPr="006D2551">
        <w:rPr>
          <w:rFonts w:asciiTheme="majorHAnsi" w:hAnsiTheme="majorHAnsi"/>
          <w:bCs/>
          <w:sz w:val="22"/>
          <w:szCs w:val="22"/>
        </w:rPr>
        <w:t>.</w:t>
      </w:r>
    </w:p>
    <w:p w:rsidR="00477A10" w:rsidRDefault="00E54C3F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Handled windows and Linux virtual server on </w:t>
      </w:r>
      <w:r w:rsidR="00472E43" w:rsidRPr="006D2551">
        <w:rPr>
          <w:rFonts w:asciiTheme="majorHAnsi" w:hAnsiTheme="majorHAnsi"/>
          <w:b/>
          <w:sz w:val="22"/>
          <w:szCs w:val="22"/>
        </w:rPr>
        <w:t>AWS EC2</w:t>
      </w:r>
      <w:r w:rsidR="00472E43" w:rsidRPr="006D2551">
        <w:rPr>
          <w:rFonts w:asciiTheme="majorHAnsi" w:hAnsiTheme="majorHAnsi"/>
          <w:sz w:val="22"/>
          <w:szCs w:val="22"/>
        </w:rPr>
        <w:t xml:space="preserve"> using </w:t>
      </w:r>
      <w:r w:rsidR="004C6F04" w:rsidRPr="006D2551">
        <w:rPr>
          <w:rFonts w:asciiTheme="majorHAnsi" w:hAnsiTheme="majorHAnsi"/>
          <w:b/>
          <w:sz w:val="22"/>
          <w:szCs w:val="22"/>
        </w:rPr>
        <w:t>Chef</w:t>
      </w:r>
      <w:r w:rsidR="00472E43" w:rsidRPr="006D2551">
        <w:rPr>
          <w:rFonts w:asciiTheme="majorHAnsi" w:hAnsiTheme="majorHAnsi"/>
          <w:sz w:val="22"/>
          <w:szCs w:val="22"/>
        </w:rPr>
        <w:t xml:space="preserve"> </w:t>
      </w:r>
      <w:r w:rsidR="00096B14" w:rsidRPr="006D2551">
        <w:rPr>
          <w:rFonts w:asciiTheme="majorHAnsi" w:hAnsiTheme="majorHAnsi"/>
          <w:sz w:val="22"/>
          <w:szCs w:val="22"/>
        </w:rPr>
        <w:t>Server</w:t>
      </w:r>
      <w:r w:rsidRPr="006D2551">
        <w:rPr>
          <w:rFonts w:asciiTheme="majorHAnsi" w:hAnsiTheme="majorHAnsi"/>
          <w:sz w:val="22"/>
          <w:szCs w:val="22"/>
        </w:rPr>
        <w:t>.</w:t>
      </w:r>
    </w:p>
    <w:p w:rsidR="00CB631B" w:rsidRPr="00CB631B" w:rsidRDefault="00CB631B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CB631B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 xml:space="preserve">Implemented and deployed leading ERP healthcare software Medgate </w:t>
      </w:r>
      <w:r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(Saas</w:t>
      </w:r>
      <w:r w:rsidRPr="00CB631B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) Software-as-a-Service</w:t>
      </w:r>
    </w:p>
    <w:p w:rsidR="00BE22CE" w:rsidRPr="006D2551" w:rsidRDefault="003E3725" w:rsidP="003E3725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Worked with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Chef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Enterprise Hosted as well as On-Premise, Installed Workstation, Bootstrapped Nodes, Wrote Recipes, Cookbooks and uploaded them to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Chef</w:t>
      </w:r>
      <w:r w:rsidR="00BE22CE" w:rsidRPr="006D2551">
        <w:rPr>
          <w:rFonts w:asciiTheme="majorHAnsi" w:hAnsiTheme="majorHAnsi" w:cs="Arial"/>
          <w:color w:val="000000"/>
          <w:sz w:val="22"/>
          <w:szCs w:val="22"/>
        </w:rPr>
        <w:t>-server</w:t>
      </w:r>
    </w:p>
    <w:p w:rsidR="003E3725" w:rsidRPr="006D2551" w:rsidRDefault="003E3725" w:rsidP="003E3725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Managed On-site OS/Applications/ Services/Packages using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Chef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as well as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AWS for EC2/S3/Route53 &amp; ELB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with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>Chef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Cookbooks.</w:t>
      </w:r>
    </w:p>
    <w:p w:rsidR="003E3725" w:rsidRPr="00125792" w:rsidRDefault="003E3725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Replaced existing manual deployment and management processes with Opscode </w:t>
      </w:r>
      <w:r w:rsidRPr="006D2551">
        <w:rPr>
          <w:rFonts w:asciiTheme="majorHAnsi" w:hAnsiTheme="majorHAnsi" w:cs="Arial"/>
          <w:b/>
          <w:color w:val="000000"/>
          <w:sz w:val="22"/>
          <w:szCs w:val="22"/>
          <w:shd w:val="clear" w:color="auto" w:fill="FFFFFF"/>
        </w:rPr>
        <w:t>Chef</w:t>
      </w:r>
      <w:r w:rsidRPr="006D2551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recipes. Automating server configuration/management with </w:t>
      </w:r>
      <w:r w:rsidRPr="006D2551">
        <w:rPr>
          <w:rFonts w:asciiTheme="majorHAnsi" w:hAnsiTheme="majorHAnsi" w:cs="Arial"/>
          <w:b/>
          <w:color w:val="000000"/>
          <w:sz w:val="22"/>
          <w:szCs w:val="22"/>
          <w:shd w:val="clear" w:color="auto" w:fill="FFFFFF"/>
        </w:rPr>
        <w:t>Chef</w:t>
      </w:r>
    </w:p>
    <w:p w:rsidR="00125792" w:rsidRPr="00242E80" w:rsidRDefault="00125792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A369FE">
        <w:rPr>
          <w:rFonts w:asciiTheme="majorHAnsi" w:hAnsiTheme="majorHAnsi"/>
          <w:sz w:val="22"/>
          <w:szCs w:val="22"/>
        </w:rPr>
        <w:t xml:space="preserve">Implemented Cloud Infrastructure as a Service environment using open source technology </w:t>
      </w:r>
      <w:r w:rsidRPr="00A369FE">
        <w:rPr>
          <w:rFonts w:asciiTheme="majorHAnsi" w:hAnsiTheme="majorHAnsi"/>
          <w:b/>
          <w:sz w:val="22"/>
          <w:szCs w:val="22"/>
        </w:rPr>
        <w:t>OpenStack</w:t>
      </w:r>
      <w:r w:rsidRPr="00A369FE">
        <w:rPr>
          <w:rFonts w:asciiTheme="majorHAnsi" w:hAnsiTheme="majorHAnsi"/>
          <w:sz w:val="22"/>
          <w:szCs w:val="22"/>
        </w:rPr>
        <w:t xml:space="preserve"> to enable portability of cloud services across hybrid cloud environments</w:t>
      </w:r>
    </w:p>
    <w:p w:rsidR="00242E80" w:rsidRDefault="00242E80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 </w:t>
      </w:r>
      <w:r w:rsidRPr="00242E80">
        <w:rPr>
          <w:rFonts w:asciiTheme="majorHAnsi" w:hAnsiTheme="majorHAnsi"/>
          <w:sz w:val="22"/>
          <w:szCs w:val="22"/>
        </w:rPr>
        <w:t xml:space="preserve">have been with the Cloud/AWS since it first came out, and now raising two cloud kids, </w:t>
      </w:r>
      <w:r w:rsidRPr="00242E80">
        <w:rPr>
          <w:rFonts w:asciiTheme="majorHAnsi" w:hAnsiTheme="majorHAnsi"/>
          <w:b/>
          <w:sz w:val="22"/>
          <w:szCs w:val="22"/>
        </w:rPr>
        <w:t>PaaS</w:t>
      </w:r>
      <w:r w:rsidRPr="00242E80">
        <w:rPr>
          <w:rFonts w:asciiTheme="majorHAnsi" w:hAnsiTheme="majorHAnsi"/>
          <w:sz w:val="22"/>
          <w:szCs w:val="22"/>
        </w:rPr>
        <w:t xml:space="preserve"> and Continuous Delivery.</w:t>
      </w:r>
    </w:p>
    <w:p w:rsidR="00B75F03" w:rsidRPr="006D2551" w:rsidRDefault="00B75F03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6465B6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Designed and deployed Linux configuration management solution across multiple labs with </w:t>
      </w:r>
      <w:r w:rsidRPr="006465B6">
        <w:rPr>
          <w:rFonts w:asciiTheme="majorHAnsi" w:hAnsiTheme="majorHAnsi" w:cs="Arial"/>
          <w:b/>
          <w:color w:val="333333"/>
          <w:sz w:val="22"/>
          <w:shd w:val="clear" w:color="auto" w:fill="FFFFFF"/>
        </w:rPr>
        <w:t>Saltstack</w:t>
      </w:r>
    </w:p>
    <w:p w:rsidR="003E3725" w:rsidRPr="006D2551" w:rsidRDefault="003E3725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Hands on experience with the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AWS</w:t>
      </w:r>
      <w:r w:rsidRPr="008C3B0B">
        <w:rPr>
          <w:rFonts w:asciiTheme="majorHAnsi" w:hAnsiTheme="majorHAnsi"/>
          <w:sz w:val="22"/>
          <w:szCs w:val="22"/>
          <w:shd w:val="clear" w:color="auto" w:fill="FFFFFF"/>
        </w:rPr>
        <w:t xml:space="preserve"> CLI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 xml:space="preserve"> 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and SDKs/API tools like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AWS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API for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Puppet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>.</w:t>
      </w:r>
    </w:p>
    <w:p w:rsidR="001B5BDD" w:rsidRPr="006D2551" w:rsidRDefault="003E3725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 xml:space="preserve">Installed/Configured/Managed </w:t>
      </w:r>
      <w:r w:rsidRPr="006D2551">
        <w:rPr>
          <w:rFonts w:asciiTheme="majorHAnsi" w:hAnsiTheme="majorHAnsi" w:cs="Arial"/>
          <w:b/>
          <w:sz w:val="22"/>
          <w:szCs w:val="22"/>
        </w:rPr>
        <w:t>Puppet Master/Agent</w:t>
      </w:r>
      <w:r w:rsidR="001B5BDD" w:rsidRPr="006D2551">
        <w:rPr>
          <w:rFonts w:asciiTheme="majorHAnsi" w:hAnsiTheme="majorHAnsi" w:cs="Arial"/>
          <w:sz w:val="22"/>
          <w:szCs w:val="22"/>
        </w:rPr>
        <w:t xml:space="preserve"> and </w:t>
      </w:r>
      <w:r w:rsidRPr="006D2551">
        <w:rPr>
          <w:rFonts w:asciiTheme="majorHAnsi" w:hAnsiTheme="majorHAnsi" w:cs="Arial"/>
          <w:sz w:val="22"/>
          <w:szCs w:val="22"/>
        </w:rPr>
        <w:t xml:space="preserve">Wrote custom Modules and Manifests, downloaded pre-written modules from </w:t>
      </w:r>
      <w:r w:rsidRPr="006D2551">
        <w:rPr>
          <w:rFonts w:asciiTheme="majorHAnsi" w:hAnsiTheme="majorHAnsi" w:cs="Arial"/>
          <w:b/>
          <w:sz w:val="22"/>
          <w:szCs w:val="22"/>
        </w:rPr>
        <w:t>puppet-forge.</w:t>
      </w:r>
      <w:r w:rsidRPr="006D2551">
        <w:rPr>
          <w:rFonts w:asciiTheme="majorHAnsi" w:hAnsiTheme="majorHAnsi" w:cs="Arial"/>
          <w:sz w:val="22"/>
          <w:szCs w:val="22"/>
        </w:rPr>
        <w:t xml:space="preserve"> </w:t>
      </w:r>
    </w:p>
    <w:p w:rsidR="003E3725" w:rsidRPr="006D2551" w:rsidRDefault="00BE22CE" w:rsidP="003E3725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 xml:space="preserve">Upgradation </w:t>
      </w:r>
      <w:r w:rsidR="003E3725" w:rsidRPr="006D2551">
        <w:rPr>
          <w:rFonts w:asciiTheme="majorHAnsi" w:hAnsiTheme="majorHAnsi" w:cs="Arial"/>
          <w:sz w:val="22"/>
          <w:szCs w:val="22"/>
        </w:rPr>
        <w:t xml:space="preserve">Migration of </w:t>
      </w:r>
      <w:r w:rsidR="003E3725" w:rsidRPr="006D2551">
        <w:rPr>
          <w:rFonts w:asciiTheme="majorHAnsi" w:hAnsiTheme="majorHAnsi" w:cs="Arial"/>
          <w:b/>
          <w:sz w:val="22"/>
          <w:szCs w:val="22"/>
        </w:rPr>
        <w:t>Puppet</w:t>
      </w:r>
      <w:r w:rsidR="00763632" w:rsidRPr="006D2551">
        <w:rPr>
          <w:rFonts w:asciiTheme="majorHAnsi" w:hAnsiTheme="majorHAnsi" w:cs="Arial"/>
          <w:sz w:val="22"/>
          <w:szCs w:val="22"/>
        </w:rPr>
        <w:t xml:space="preserve"> Community and Enterprise</w:t>
      </w:r>
      <w:r w:rsidR="003E3725" w:rsidRPr="006D2551">
        <w:rPr>
          <w:rFonts w:asciiTheme="majorHAnsi" w:hAnsiTheme="majorHAnsi" w:cs="Arial"/>
          <w:sz w:val="22"/>
          <w:szCs w:val="22"/>
        </w:rPr>
        <w:t> </w:t>
      </w:r>
      <w:r w:rsidR="003E3725" w:rsidRPr="006D2551">
        <w:rPr>
          <w:rFonts w:asciiTheme="majorHAnsi" w:hAnsiTheme="majorHAnsi"/>
          <w:sz w:val="22"/>
          <w:szCs w:val="22"/>
        </w:rPr>
        <w:t xml:space="preserve">with </w:t>
      </w:r>
      <w:r w:rsidR="003E3725" w:rsidRPr="006D2551">
        <w:rPr>
          <w:rFonts w:asciiTheme="majorHAnsi" w:hAnsiTheme="majorHAnsi"/>
          <w:b/>
          <w:sz w:val="22"/>
          <w:szCs w:val="22"/>
        </w:rPr>
        <w:t>Apache and Phusion Passenger.</w:t>
      </w:r>
      <w:r w:rsidR="003E3725" w:rsidRPr="006D2551">
        <w:rPr>
          <w:rFonts w:asciiTheme="majorHAnsi" w:hAnsiTheme="majorHAnsi"/>
          <w:sz w:val="22"/>
          <w:szCs w:val="22"/>
        </w:rPr>
        <w:t xml:space="preserve"> </w:t>
      </w:r>
    </w:p>
    <w:p w:rsidR="0044063D" w:rsidRPr="006D2551" w:rsidRDefault="0044063D" w:rsidP="0044063D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Experienced in branching, tagging and maintaining the version across the environments using SCM tools like </w:t>
      </w:r>
      <w:r w:rsidRPr="006D2551">
        <w:rPr>
          <w:rFonts w:asciiTheme="majorHAnsi" w:hAnsiTheme="majorHAnsi" w:cs="Arial"/>
          <w:b/>
          <w:color w:val="000000"/>
          <w:sz w:val="22"/>
          <w:szCs w:val="22"/>
        </w:rPr>
        <w:t xml:space="preserve">GIT, Subversion (SVN), </w:t>
      </w:r>
      <w:r w:rsidRPr="00F104A3">
        <w:rPr>
          <w:rFonts w:asciiTheme="majorHAnsi" w:hAnsiTheme="majorHAnsi" w:cs="Arial"/>
          <w:color w:val="000000"/>
          <w:sz w:val="22"/>
          <w:szCs w:val="22"/>
        </w:rPr>
        <w:t>CVS,</w:t>
      </w:r>
      <w:r w:rsidRPr="006D2551">
        <w:rPr>
          <w:rFonts w:asciiTheme="majorHAnsi" w:hAnsiTheme="majorHAnsi" w:cs="Arial"/>
          <w:color w:val="000000"/>
          <w:sz w:val="22"/>
          <w:szCs w:val="22"/>
        </w:rPr>
        <w:t xml:space="preserve"> Perforce, IBM clear case and TFS on Linux and windows platforms.</w:t>
      </w:r>
    </w:p>
    <w:p w:rsidR="000734F0" w:rsidRPr="000734F0" w:rsidRDefault="0044063D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Improved continuous integration workflow, project testing, and deployments with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Jenkins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. Implemented code coverage and unit test plug-ins with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Maven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in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Jenkins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>.</w:t>
      </w:r>
    </w:p>
    <w:p w:rsidR="006239D4" w:rsidRPr="004337ED" w:rsidRDefault="000734F0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0734F0">
        <w:rPr>
          <w:rFonts w:asciiTheme="majorHAnsi" w:hAnsiTheme="majorHAnsi"/>
          <w:sz w:val="22"/>
          <w:szCs w:val="22"/>
        </w:rPr>
        <w:t xml:space="preserve">Experience in Microsoft Windows </w:t>
      </w:r>
      <w:r w:rsidRPr="000734F0">
        <w:rPr>
          <w:rFonts w:asciiTheme="majorHAnsi" w:hAnsiTheme="majorHAnsi"/>
          <w:b/>
          <w:sz w:val="22"/>
          <w:szCs w:val="22"/>
        </w:rPr>
        <w:t>Azure</w:t>
      </w:r>
      <w:r w:rsidRPr="000734F0">
        <w:rPr>
          <w:rFonts w:asciiTheme="majorHAnsi" w:hAnsiTheme="majorHAnsi"/>
          <w:sz w:val="22"/>
          <w:szCs w:val="22"/>
        </w:rPr>
        <w:t xml:space="preserve"> Cloud Service</w:t>
      </w:r>
      <w:r w:rsidR="0044063D" w:rsidRPr="006D2551">
        <w:rPr>
          <w:rFonts w:asciiTheme="majorHAnsi" w:hAnsiTheme="majorHAnsi"/>
          <w:sz w:val="22"/>
          <w:szCs w:val="22"/>
        </w:rPr>
        <w:t xml:space="preserve"> </w:t>
      </w:r>
    </w:p>
    <w:p w:rsidR="004337ED" w:rsidRPr="004337ED" w:rsidRDefault="004337ED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4337ED">
        <w:rPr>
          <w:rFonts w:asciiTheme="majorHAnsi" w:hAnsiTheme="majorHAnsi"/>
          <w:sz w:val="22"/>
          <w:szCs w:val="22"/>
        </w:rPr>
        <w:t xml:space="preserve">Solid foundation on </w:t>
      </w:r>
      <w:r w:rsidRPr="004337ED">
        <w:rPr>
          <w:rFonts w:asciiTheme="majorHAnsi" w:hAnsiTheme="majorHAnsi"/>
          <w:b/>
          <w:sz w:val="22"/>
          <w:szCs w:val="22"/>
        </w:rPr>
        <w:t>openstack</w:t>
      </w:r>
      <w:r w:rsidRPr="004337ED">
        <w:rPr>
          <w:rFonts w:asciiTheme="majorHAnsi" w:hAnsiTheme="majorHAnsi"/>
          <w:sz w:val="22"/>
          <w:szCs w:val="22"/>
        </w:rPr>
        <w:t xml:space="preserve"> Infrastructure as a service (IaaS) and cloud computing concepts</w:t>
      </w:r>
    </w:p>
    <w:p w:rsidR="006239D4" w:rsidRPr="00A476CE" w:rsidRDefault="006239D4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 xml:space="preserve">Experience with container based deployments using </w:t>
      </w:r>
      <w:r w:rsidRPr="006D2551">
        <w:rPr>
          <w:rFonts w:asciiTheme="majorHAnsi" w:hAnsiTheme="majorHAnsi" w:cs="Arial"/>
          <w:b/>
          <w:sz w:val="22"/>
          <w:szCs w:val="22"/>
        </w:rPr>
        <w:t>Docker</w:t>
      </w:r>
      <w:r w:rsidRPr="006D2551">
        <w:rPr>
          <w:rFonts w:asciiTheme="majorHAnsi" w:hAnsiTheme="majorHAnsi" w:cs="Arial"/>
          <w:sz w:val="22"/>
          <w:szCs w:val="22"/>
        </w:rPr>
        <w:t xml:space="preserve">, working with </w:t>
      </w:r>
      <w:r w:rsidRPr="006D2551">
        <w:rPr>
          <w:rFonts w:asciiTheme="majorHAnsi" w:hAnsiTheme="majorHAnsi" w:cs="Arial"/>
          <w:b/>
          <w:sz w:val="22"/>
          <w:szCs w:val="22"/>
        </w:rPr>
        <w:t>Docker</w:t>
      </w:r>
      <w:r w:rsidRPr="006D2551">
        <w:rPr>
          <w:rFonts w:asciiTheme="majorHAnsi" w:hAnsiTheme="majorHAnsi" w:cs="Arial"/>
          <w:sz w:val="22"/>
          <w:szCs w:val="22"/>
        </w:rPr>
        <w:t xml:space="preserve"> images, </w:t>
      </w:r>
      <w:r w:rsidRPr="006D2551">
        <w:rPr>
          <w:rFonts w:asciiTheme="majorHAnsi" w:hAnsiTheme="majorHAnsi" w:cs="Arial"/>
          <w:b/>
          <w:sz w:val="22"/>
          <w:szCs w:val="22"/>
        </w:rPr>
        <w:t>Docker</w:t>
      </w:r>
      <w:r w:rsidRPr="006D2551">
        <w:rPr>
          <w:rFonts w:asciiTheme="majorHAnsi" w:hAnsiTheme="majorHAnsi" w:cs="Arial"/>
          <w:sz w:val="22"/>
          <w:szCs w:val="22"/>
        </w:rPr>
        <w:t xml:space="preserve"> hub and </w:t>
      </w:r>
      <w:r w:rsidRPr="006D2551">
        <w:rPr>
          <w:rFonts w:asciiTheme="majorHAnsi" w:hAnsiTheme="majorHAnsi" w:cs="Arial"/>
          <w:b/>
          <w:sz w:val="22"/>
          <w:szCs w:val="22"/>
        </w:rPr>
        <w:t xml:space="preserve">Docker </w:t>
      </w:r>
      <w:r w:rsidRPr="006D2551">
        <w:rPr>
          <w:rFonts w:asciiTheme="majorHAnsi" w:hAnsiTheme="majorHAnsi" w:cs="Arial"/>
          <w:sz w:val="22"/>
          <w:szCs w:val="22"/>
        </w:rPr>
        <w:t>registries.</w:t>
      </w:r>
    </w:p>
    <w:p w:rsidR="00A476CE" w:rsidRDefault="00A476CE" w:rsidP="00A476CE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A476CE">
        <w:rPr>
          <w:rFonts w:asciiTheme="majorHAnsi" w:hAnsiTheme="majorHAnsi"/>
          <w:sz w:val="22"/>
          <w:szCs w:val="22"/>
        </w:rPr>
        <w:t xml:space="preserve">Installed and configured </w:t>
      </w:r>
      <w:r w:rsidRPr="00A476CE">
        <w:rPr>
          <w:rFonts w:asciiTheme="majorHAnsi" w:hAnsiTheme="majorHAnsi"/>
          <w:b/>
          <w:sz w:val="22"/>
          <w:szCs w:val="22"/>
        </w:rPr>
        <w:t>Anthill Pro</w:t>
      </w:r>
      <w:r w:rsidRPr="00A476CE">
        <w:rPr>
          <w:rFonts w:asciiTheme="majorHAnsi" w:hAnsiTheme="majorHAnsi"/>
          <w:sz w:val="22"/>
          <w:szCs w:val="22"/>
        </w:rPr>
        <w:t xml:space="preserve"> for Automating Deployments and providing a complete automation solution.</w:t>
      </w:r>
    </w:p>
    <w:p w:rsidR="00A476CE" w:rsidRPr="00A476CE" w:rsidRDefault="00A476CE" w:rsidP="00A476CE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A476CE">
        <w:rPr>
          <w:rFonts w:asciiTheme="majorHAnsi" w:hAnsiTheme="majorHAnsi" w:cs="Arial"/>
          <w:sz w:val="22"/>
        </w:rPr>
        <w:t xml:space="preserve">Managed  CI and CD using </w:t>
      </w:r>
      <w:r w:rsidRPr="00A476CE">
        <w:rPr>
          <w:rFonts w:asciiTheme="majorHAnsi" w:hAnsiTheme="majorHAnsi" w:cs="Arial"/>
          <w:b/>
          <w:sz w:val="22"/>
        </w:rPr>
        <w:t>Anthil Pro, UrbanCode Deploy</w:t>
      </w:r>
      <w:r w:rsidRPr="00A476CE">
        <w:rPr>
          <w:rFonts w:asciiTheme="majorHAnsi" w:hAnsiTheme="majorHAnsi" w:cs="Arial"/>
          <w:sz w:val="22"/>
        </w:rPr>
        <w:t xml:space="preserve"> integrating with </w:t>
      </w:r>
      <w:r w:rsidRPr="00A476CE">
        <w:rPr>
          <w:rFonts w:asciiTheme="majorHAnsi" w:hAnsiTheme="majorHAnsi" w:cs="Arial"/>
          <w:b/>
          <w:sz w:val="22"/>
        </w:rPr>
        <w:t xml:space="preserve">TFS, MS Build, Git, SVN, </w:t>
      </w:r>
      <w:r w:rsidRPr="00A476CE">
        <w:rPr>
          <w:rFonts w:asciiTheme="majorHAnsi" w:hAnsiTheme="majorHAnsi" w:cs="Arial"/>
          <w:sz w:val="22"/>
        </w:rPr>
        <w:t>and </w:t>
      </w:r>
      <w:r w:rsidRPr="00A476CE">
        <w:rPr>
          <w:rFonts w:asciiTheme="majorHAnsi" w:hAnsiTheme="majorHAnsi" w:cs="Arial"/>
          <w:b/>
          <w:sz w:val="22"/>
        </w:rPr>
        <w:t>Chef.</w:t>
      </w:r>
    </w:p>
    <w:p w:rsidR="000734F0" w:rsidRDefault="000734F0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0734F0">
        <w:rPr>
          <w:rFonts w:asciiTheme="majorHAnsi" w:hAnsiTheme="majorHAnsi"/>
          <w:sz w:val="22"/>
          <w:szCs w:val="22"/>
        </w:rPr>
        <w:t>Experience providing training to development teams on how to track, plan and analyze using</w:t>
      </w:r>
      <w:r w:rsidRPr="000734F0">
        <w:rPr>
          <w:rFonts w:asciiTheme="majorHAnsi" w:hAnsiTheme="majorHAnsi"/>
          <w:b/>
          <w:sz w:val="22"/>
          <w:szCs w:val="22"/>
        </w:rPr>
        <w:t xml:space="preserve"> JIRA.</w:t>
      </w:r>
    </w:p>
    <w:p w:rsidR="00D7774F" w:rsidRDefault="00434911" w:rsidP="00D7774F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</w:t>
      </w:r>
      <w:r w:rsidRPr="00434911">
        <w:rPr>
          <w:rFonts w:asciiTheme="majorHAnsi" w:hAnsiTheme="majorHAnsi"/>
          <w:sz w:val="22"/>
          <w:szCs w:val="22"/>
        </w:rPr>
        <w:t>xperience configuring/deploying: DNS (bind/named), NFS, NIS, ssh/sshd, apache, jira, SMTP, sendmail, confluence, bamboo</w:t>
      </w:r>
    </w:p>
    <w:p w:rsidR="004337ED" w:rsidRPr="00E80B56" w:rsidRDefault="00D7774F" w:rsidP="00D7774F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Good </w:t>
      </w:r>
      <w:r w:rsidRPr="00D7774F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Knowledge of Kanban, Scrum.</w:t>
      </w:r>
    </w:p>
    <w:p w:rsidR="00E80B56" w:rsidRPr="00E80B56" w:rsidRDefault="00E80B56" w:rsidP="00D7774F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E80B56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lastRenderedPageBreak/>
        <w:t xml:space="preserve">Monitor, plan and coordinate the distribution of client/server software and patching using MS System Center Configuration Manager </w:t>
      </w:r>
      <w:r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(</w:t>
      </w:r>
      <w:r w:rsidRPr="00E80B56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SCCM</w:t>
      </w:r>
      <w:r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>)</w:t>
      </w:r>
    </w:p>
    <w:p w:rsidR="00D7774F" w:rsidRPr="004337ED" w:rsidRDefault="004337ED" w:rsidP="00D7774F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</w:pPr>
      <w:r w:rsidRPr="004337ED">
        <w:rPr>
          <w:rStyle w:val="apple-converted-space"/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experience installing and managing Big Data Technologies like </w:t>
      </w:r>
      <w:r w:rsidRPr="004337ED">
        <w:rPr>
          <w:rStyle w:val="apple-converted-space"/>
          <w:rFonts w:asciiTheme="majorHAnsi" w:hAnsiTheme="majorHAnsi" w:cs="Arial"/>
          <w:b/>
          <w:color w:val="222222"/>
          <w:sz w:val="22"/>
          <w:szCs w:val="22"/>
          <w:shd w:val="clear" w:color="auto" w:fill="FFFFFF"/>
        </w:rPr>
        <w:t>Hadoop</w:t>
      </w:r>
      <w:r w:rsidRPr="004337ED">
        <w:rPr>
          <w:rStyle w:val="apple-converted-space"/>
          <w:rFonts w:asciiTheme="majorHAnsi" w:hAnsiTheme="majorHAnsi" w:cs="Arial"/>
          <w:color w:val="222222"/>
          <w:sz w:val="22"/>
          <w:szCs w:val="22"/>
          <w:shd w:val="clear" w:color="auto" w:fill="FFFFFF"/>
        </w:rPr>
        <w:t>, Splunk</w:t>
      </w:r>
      <w:r w:rsidR="00D7774F" w:rsidRPr="004337ED">
        <w:rPr>
          <w:b/>
          <w:color w:val="333333"/>
        </w:rPr>
        <w:t> </w:t>
      </w:r>
    </w:p>
    <w:p w:rsidR="001942A5" w:rsidRPr="001942A5" w:rsidRDefault="001942A5" w:rsidP="006239D4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b/>
          <w:sz w:val="22"/>
          <w:szCs w:val="22"/>
        </w:rPr>
      </w:pPr>
      <w:r w:rsidRPr="001942A5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Comfortable with Linux system admin, configuration management (e.g. Puppet,</w:t>
      </w:r>
      <w:r>
        <w:rPr>
          <w:rStyle w:val="apple-converted-space"/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saltstack</w:t>
      </w:r>
      <w:r w:rsidRPr="001942A5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, Ansible), programming for automation and some DBA operations.</w:t>
      </w:r>
    </w:p>
    <w:p w:rsidR="003E3725" w:rsidRPr="006D2551" w:rsidRDefault="003E3725" w:rsidP="003E3725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 xml:space="preserve">Performed automated installations of Operating System using </w:t>
      </w:r>
      <w:r w:rsidRPr="006D2551">
        <w:rPr>
          <w:rFonts w:asciiTheme="majorHAnsi" w:hAnsiTheme="majorHAnsi" w:cs="Arial"/>
          <w:b/>
          <w:sz w:val="22"/>
          <w:szCs w:val="22"/>
        </w:rPr>
        <w:t>kickstart</w:t>
      </w:r>
      <w:r w:rsidRPr="006D2551">
        <w:rPr>
          <w:rFonts w:asciiTheme="majorHAnsi" w:hAnsiTheme="majorHAnsi" w:cs="Arial"/>
          <w:sz w:val="22"/>
          <w:szCs w:val="22"/>
        </w:rPr>
        <w:t xml:space="preserve"> for Red Hat Enterprise Linux 5/6 and J</w:t>
      </w:r>
      <w:r w:rsidR="006419A2" w:rsidRPr="006D2551">
        <w:rPr>
          <w:rFonts w:asciiTheme="majorHAnsi" w:hAnsiTheme="majorHAnsi" w:cs="Arial"/>
          <w:sz w:val="22"/>
          <w:szCs w:val="22"/>
        </w:rPr>
        <w:t>umpstart for Solaris 9/10 Linux</w:t>
      </w:r>
      <w:r w:rsidRPr="006D2551">
        <w:rPr>
          <w:rFonts w:asciiTheme="majorHAnsi" w:hAnsiTheme="majorHAnsi" w:cs="Arial"/>
          <w:sz w:val="22"/>
          <w:szCs w:val="22"/>
        </w:rPr>
        <w:t> </w:t>
      </w:r>
      <w:r w:rsidRPr="006D2551">
        <w:rPr>
          <w:rFonts w:asciiTheme="majorHAnsi" w:hAnsiTheme="majorHAnsi"/>
          <w:sz w:val="22"/>
          <w:szCs w:val="22"/>
        </w:rPr>
        <w:t>&amp; VMWARE Templates.</w:t>
      </w:r>
    </w:p>
    <w:p w:rsidR="00434911" w:rsidRPr="00434911" w:rsidRDefault="003E3725" w:rsidP="00434911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Expert with Installation of Linux and Windows OS such as </w:t>
      </w:r>
      <w:r w:rsidRPr="006D2551">
        <w:rPr>
          <w:rFonts w:asciiTheme="majorHAnsi" w:hAnsiTheme="majorHAnsi"/>
          <w:b/>
          <w:sz w:val="22"/>
          <w:szCs w:val="22"/>
        </w:rPr>
        <w:t>RHEL 5.x/6.x/7, CentOS, SUSE Linux, Ubuntu, Windows Server 2003/2008-R2/2012-R2.</w:t>
      </w:r>
    </w:p>
    <w:p w:rsidR="00D03754" w:rsidRPr="006D2551" w:rsidRDefault="00477A10" w:rsidP="0044063D">
      <w:pPr>
        <w:numPr>
          <w:ilvl w:val="0"/>
          <w:numId w:val="18"/>
        </w:numPr>
        <w:suppressAutoHyphens w:val="0"/>
        <w:spacing w:line="276" w:lineRule="auto"/>
        <w:ind w:left="540" w:right="240"/>
        <w:jc w:val="both"/>
        <w:textAlignment w:val="baseline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Designed, managed, implemented/ supported: </w:t>
      </w:r>
      <w:r w:rsidR="003E3725" w:rsidRPr="006D2551">
        <w:rPr>
          <w:rFonts w:asciiTheme="majorHAnsi" w:hAnsiTheme="majorHAnsi"/>
          <w:sz w:val="22"/>
          <w:szCs w:val="22"/>
          <w:shd w:val="clear" w:color="auto" w:fill="FFFFFF"/>
        </w:rPr>
        <w:t>Backup/Recovery/Archive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, Security Startup/Shutdown ,Mass Storage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(SAN/NAS),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OS Installations/Patches, Hardware/Software installation , Batch scheduling, Data center Migration, Application and Server performance</w:t>
      </w:r>
      <w:r w:rsidR="00472E43" w:rsidRPr="006D2551">
        <w:rPr>
          <w:rFonts w:asciiTheme="majorHAnsi" w:hAnsiTheme="majorHAnsi"/>
          <w:sz w:val="22"/>
          <w:szCs w:val="22"/>
        </w:rPr>
        <w:t>.</w:t>
      </w:r>
    </w:p>
    <w:p w:rsidR="0019712F" w:rsidRPr="006D2551" w:rsidRDefault="009D4AC5" w:rsidP="0044063D">
      <w:pPr>
        <w:numPr>
          <w:ilvl w:val="0"/>
          <w:numId w:val="18"/>
        </w:numPr>
        <w:shd w:val="clear" w:color="auto" w:fill="FFFFFF"/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000000"/>
          <w:sz w:val="22"/>
          <w:szCs w:val="22"/>
        </w:rPr>
        <w:t>Working Knowledge on</w:t>
      </w:r>
      <w:r w:rsidR="0019712F" w:rsidRPr="006D2551">
        <w:rPr>
          <w:rFonts w:asciiTheme="majorHAnsi" w:hAnsiTheme="majorHAnsi" w:cs="Arial"/>
          <w:color w:val="000000"/>
          <w:sz w:val="22"/>
          <w:szCs w:val="22"/>
        </w:rPr>
        <w:t xml:space="preserve"> networking </w:t>
      </w:r>
      <w:r w:rsidR="0019712F" w:rsidRPr="006D2551">
        <w:rPr>
          <w:rFonts w:asciiTheme="majorHAnsi" w:hAnsiTheme="majorHAnsi" w:cs="Arial"/>
          <w:b/>
          <w:color w:val="000000"/>
          <w:sz w:val="22"/>
          <w:szCs w:val="22"/>
        </w:rPr>
        <w:t>(TCP/IP, Ethernet), NIS, DNS, NFS, DHCP, SMTP and RAID</w:t>
      </w:r>
    </w:p>
    <w:p w:rsidR="00477A10" w:rsidRPr="00EE57B3" w:rsidRDefault="00477A10" w:rsidP="002C647F">
      <w:pPr>
        <w:pStyle w:val="ListParagraph"/>
        <w:numPr>
          <w:ilvl w:val="0"/>
          <w:numId w:val="17"/>
        </w:numPr>
        <w:tabs>
          <w:tab w:val="clear" w:pos="9360"/>
        </w:tabs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/>
          <w:bCs/>
        </w:rPr>
      </w:pPr>
      <w:r w:rsidRPr="006D2551">
        <w:rPr>
          <w:rFonts w:asciiTheme="majorHAnsi" w:hAnsiTheme="majorHAnsi"/>
          <w:shd w:val="clear" w:color="auto" w:fill="FFFFFF"/>
        </w:rPr>
        <w:t xml:space="preserve">Installed/Configured/Maintained/Administrated the network servers </w:t>
      </w:r>
      <w:r w:rsidRPr="006D2551">
        <w:rPr>
          <w:rFonts w:asciiTheme="majorHAnsi" w:hAnsiTheme="majorHAnsi"/>
          <w:b/>
          <w:shd w:val="clear" w:color="auto" w:fill="FFFFFF"/>
        </w:rPr>
        <w:t xml:space="preserve">DNS, NFS </w:t>
      </w:r>
      <w:r w:rsidRPr="006D2551">
        <w:rPr>
          <w:rFonts w:asciiTheme="majorHAnsi" w:hAnsiTheme="majorHAnsi"/>
          <w:shd w:val="clear" w:color="auto" w:fill="FFFFFF"/>
        </w:rPr>
        <w:t xml:space="preserve">and application servers </w:t>
      </w:r>
      <w:r w:rsidRPr="006D2551">
        <w:rPr>
          <w:rFonts w:asciiTheme="majorHAnsi" w:hAnsiTheme="majorHAnsi"/>
          <w:b/>
          <w:shd w:val="clear" w:color="auto" w:fill="FFFFFF"/>
        </w:rPr>
        <w:t>Apache and Samba server</w:t>
      </w:r>
      <w:r w:rsidRPr="006D2551">
        <w:rPr>
          <w:rFonts w:asciiTheme="majorHAnsi" w:hAnsiTheme="majorHAnsi"/>
          <w:shd w:val="clear" w:color="auto" w:fill="FFFFFF"/>
        </w:rPr>
        <w:t>.</w:t>
      </w:r>
    </w:p>
    <w:p w:rsidR="00EE57B3" w:rsidRPr="00334B21" w:rsidRDefault="00EE57B3" w:rsidP="002C647F">
      <w:pPr>
        <w:pStyle w:val="ListParagraph"/>
        <w:numPr>
          <w:ilvl w:val="0"/>
          <w:numId w:val="17"/>
        </w:numPr>
        <w:tabs>
          <w:tab w:val="clear" w:pos="9360"/>
        </w:tabs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shd w:val="clear" w:color="auto" w:fill="FFFFFF"/>
        </w:rPr>
        <w:t>Managed UNIX, LINUX and windows using Microsoft SCCM.</w:t>
      </w:r>
    </w:p>
    <w:p w:rsidR="00334B21" w:rsidRPr="006D2551" w:rsidRDefault="00334B21" w:rsidP="002C647F">
      <w:pPr>
        <w:pStyle w:val="ListParagraph"/>
        <w:numPr>
          <w:ilvl w:val="0"/>
          <w:numId w:val="17"/>
        </w:numPr>
        <w:tabs>
          <w:tab w:val="clear" w:pos="9360"/>
        </w:tabs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</w:t>
      </w:r>
      <w:r w:rsidRPr="00334B21">
        <w:rPr>
          <w:rFonts w:asciiTheme="majorHAnsi" w:hAnsiTheme="majorHAnsi"/>
          <w:bCs/>
        </w:rPr>
        <w:t xml:space="preserve">xperience installing and managing Big Data Technologies like </w:t>
      </w:r>
      <w:r w:rsidRPr="00334B21">
        <w:rPr>
          <w:rFonts w:asciiTheme="majorHAnsi" w:hAnsiTheme="majorHAnsi"/>
          <w:b/>
          <w:bCs/>
        </w:rPr>
        <w:t>Hadoop, Splunk.</w:t>
      </w:r>
    </w:p>
    <w:p w:rsidR="00EE57B3" w:rsidRPr="00EE57B3" w:rsidRDefault="00BB5CEA" w:rsidP="00EE57B3">
      <w:pPr>
        <w:pStyle w:val="ListParagraph"/>
        <w:numPr>
          <w:ilvl w:val="0"/>
          <w:numId w:val="17"/>
        </w:numPr>
        <w:tabs>
          <w:tab w:val="clear" w:pos="9360"/>
        </w:tabs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/>
          <w:bCs/>
        </w:rPr>
      </w:pPr>
      <w:r w:rsidRPr="006D2551">
        <w:rPr>
          <w:rFonts w:asciiTheme="majorHAnsi" w:hAnsiTheme="majorHAnsi"/>
        </w:rPr>
        <w:t xml:space="preserve">Expert in </w:t>
      </w:r>
      <w:r w:rsidR="006F34DA" w:rsidRPr="006D2551">
        <w:rPr>
          <w:rFonts w:asciiTheme="majorHAnsi" w:hAnsiTheme="majorHAnsi" w:cs="Arial"/>
        </w:rPr>
        <w:t xml:space="preserve">Using </w:t>
      </w:r>
      <w:r w:rsidR="006F34DA" w:rsidRPr="006D2551">
        <w:rPr>
          <w:rFonts w:asciiTheme="majorHAnsi" w:hAnsiTheme="majorHAnsi" w:cs="Arial"/>
          <w:b/>
        </w:rPr>
        <w:t>Bash, Perl, and Python,</w:t>
      </w:r>
      <w:r w:rsidR="00EE57B3">
        <w:rPr>
          <w:rFonts w:asciiTheme="majorHAnsi" w:hAnsiTheme="majorHAnsi" w:cs="Arial"/>
          <w:b/>
        </w:rPr>
        <w:t xml:space="preserve"> </w:t>
      </w:r>
      <w:r w:rsidR="002D0889" w:rsidRPr="006D2551">
        <w:rPr>
          <w:rFonts w:asciiTheme="majorHAnsi" w:hAnsiTheme="majorHAnsi" w:cs="Arial"/>
          <w:b/>
        </w:rPr>
        <w:t>shell scripting</w:t>
      </w:r>
      <w:r w:rsidR="002D0889" w:rsidRPr="006D2551">
        <w:rPr>
          <w:rFonts w:asciiTheme="majorHAnsi" w:hAnsiTheme="majorHAnsi" w:cs="Arial"/>
        </w:rPr>
        <w:t xml:space="preserve"> for monitoring and to automate the build and deployment process.</w:t>
      </w:r>
    </w:p>
    <w:p w:rsidR="00477A10" w:rsidRPr="006D2551" w:rsidRDefault="00477A10" w:rsidP="002C647F">
      <w:pPr>
        <w:numPr>
          <w:ilvl w:val="0"/>
          <w:numId w:val="17"/>
        </w:numPr>
        <w:suppressAutoHyphens w:val="0"/>
        <w:spacing w:line="276" w:lineRule="auto"/>
        <w:ind w:left="540"/>
        <w:contextualSpacing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Involved in back up, firewall rules,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LVM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configuration, monitoring servers and on call support</w:t>
      </w:r>
    </w:p>
    <w:p w:rsidR="00477A10" w:rsidRPr="006D2551" w:rsidRDefault="001D584B" w:rsidP="002C647F">
      <w:pPr>
        <w:pStyle w:val="ListParagraph"/>
        <w:numPr>
          <w:ilvl w:val="0"/>
          <w:numId w:val="17"/>
        </w:numPr>
        <w:tabs>
          <w:tab w:val="clear" w:pos="9360"/>
        </w:tabs>
        <w:suppressAutoHyphens/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 w:cs="Aharoni"/>
        </w:rPr>
      </w:pPr>
      <w:r w:rsidRPr="006D2551">
        <w:rPr>
          <w:rFonts w:asciiTheme="majorHAnsi" w:hAnsiTheme="majorHAnsi" w:cs="Arial"/>
          <w:color w:val="000000"/>
        </w:rPr>
        <w:t xml:space="preserve">Expertise in Volume management, Disk Management, software </w:t>
      </w:r>
      <w:r w:rsidRPr="006D2551">
        <w:rPr>
          <w:rFonts w:asciiTheme="majorHAnsi" w:hAnsiTheme="majorHAnsi" w:cs="Arial"/>
          <w:b/>
          <w:color w:val="000000"/>
        </w:rPr>
        <w:t>RAID</w:t>
      </w:r>
      <w:r w:rsidRPr="006D2551">
        <w:rPr>
          <w:rFonts w:asciiTheme="majorHAnsi" w:hAnsiTheme="majorHAnsi" w:cs="Arial"/>
          <w:color w:val="000000"/>
        </w:rPr>
        <w:t xml:space="preserve"> solutions using </w:t>
      </w:r>
      <w:r w:rsidRPr="006D2551">
        <w:rPr>
          <w:rFonts w:asciiTheme="majorHAnsi" w:hAnsiTheme="majorHAnsi" w:cs="Arial"/>
          <w:b/>
          <w:color w:val="000000"/>
        </w:rPr>
        <w:t>VERITAS</w:t>
      </w:r>
      <w:r w:rsidRPr="006D2551">
        <w:rPr>
          <w:rFonts w:asciiTheme="majorHAnsi" w:hAnsiTheme="majorHAnsi" w:cs="Arial"/>
          <w:color w:val="000000"/>
        </w:rPr>
        <w:t xml:space="preserve"> Volume manager 3.5/4.1. </w:t>
      </w:r>
    </w:p>
    <w:p w:rsidR="00477A10" w:rsidRPr="006D2551" w:rsidRDefault="00477A10" w:rsidP="002C647F">
      <w:pPr>
        <w:pStyle w:val="ListParagraph"/>
        <w:numPr>
          <w:ilvl w:val="0"/>
          <w:numId w:val="17"/>
        </w:numPr>
        <w:tabs>
          <w:tab w:val="clear" w:pos="9360"/>
        </w:tabs>
        <w:suppressAutoHyphens/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 w:cs="Aharoni"/>
        </w:rPr>
      </w:pPr>
      <w:r w:rsidRPr="006D2551">
        <w:rPr>
          <w:rFonts w:asciiTheme="majorHAnsi" w:hAnsiTheme="majorHAnsi"/>
        </w:rPr>
        <w:t xml:space="preserve">Knowledge on User management with </w:t>
      </w:r>
      <w:r w:rsidRPr="006D2551">
        <w:rPr>
          <w:rFonts w:asciiTheme="majorHAnsi" w:hAnsiTheme="majorHAnsi"/>
          <w:b/>
        </w:rPr>
        <w:t>LDAP</w:t>
      </w:r>
      <w:r w:rsidRPr="006D2551">
        <w:rPr>
          <w:rFonts w:asciiTheme="majorHAnsi" w:hAnsiTheme="majorHAnsi"/>
        </w:rPr>
        <w:t xml:space="preserve"> and setting up </w:t>
      </w:r>
      <w:r w:rsidRPr="006D2551">
        <w:rPr>
          <w:rFonts w:asciiTheme="majorHAnsi" w:hAnsiTheme="majorHAnsi"/>
          <w:b/>
        </w:rPr>
        <w:t>Kerberos</w:t>
      </w:r>
      <w:r w:rsidRPr="006D2551">
        <w:rPr>
          <w:rFonts w:asciiTheme="majorHAnsi" w:hAnsiTheme="majorHAnsi"/>
        </w:rPr>
        <w:t xml:space="preserve"> authentication for cluster and creation of volumes for users and allocating quotas; established </w:t>
      </w:r>
      <w:r w:rsidRPr="006D2551">
        <w:rPr>
          <w:rFonts w:asciiTheme="majorHAnsi" w:hAnsiTheme="majorHAnsi"/>
          <w:b/>
        </w:rPr>
        <w:t>NFS</w:t>
      </w:r>
      <w:r w:rsidRPr="006D2551">
        <w:rPr>
          <w:rFonts w:asciiTheme="majorHAnsi" w:hAnsiTheme="majorHAnsi"/>
        </w:rPr>
        <w:t xml:space="preserve"> gateways on data nodes/NFS mount on edge nodes</w:t>
      </w:r>
    </w:p>
    <w:p w:rsidR="00045F52" w:rsidRPr="006D2551" w:rsidRDefault="00045F52" w:rsidP="002C647F">
      <w:pPr>
        <w:pStyle w:val="Normal1"/>
        <w:numPr>
          <w:ilvl w:val="0"/>
          <w:numId w:val="17"/>
        </w:numPr>
        <w:autoSpaceDE w:val="0"/>
        <w:autoSpaceDN w:val="0"/>
        <w:adjustRightInd w:val="0"/>
        <w:spacing w:line="276" w:lineRule="auto"/>
        <w:ind w:left="540"/>
        <w:contextualSpacing/>
        <w:jc w:val="both"/>
        <w:rPr>
          <w:rFonts w:asciiTheme="majorHAnsi" w:hAnsiTheme="majorHAnsi"/>
          <w:sz w:val="22"/>
        </w:rPr>
      </w:pPr>
      <w:r w:rsidRPr="006D2551">
        <w:rPr>
          <w:rFonts w:asciiTheme="majorHAnsi" w:hAnsiTheme="majorHAnsi"/>
          <w:sz w:val="22"/>
        </w:rPr>
        <w:t xml:space="preserve">Installation, Configuration and Management of </w:t>
      </w:r>
      <w:r w:rsidRPr="006D2551">
        <w:rPr>
          <w:rFonts w:asciiTheme="majorHAnsi" w:hAnsiTheme="majorHAnsi"/>
          <w:b/>
          <w:sz w:val="22"/>
        </w:rPr>
        <w:t>RDBMS</w:t>
      </w:r>
      <w:r w:rsidRPr="006D2551">
        <w:rPr>
          <w:rFonts w:asciiTheme="majorHAnsi" w:hAnsiTheme="majorHAnsi"/>
          <w:sz w:val="22"/>
        </w:rPr>
        <w:t xml:space="preserve"> and No</w:t>
      </w:r>
      <w:r w:rsidR="005D7D86" w:rsidRPr="006D2551">
        <w:rPr>
          <w:rFonts w:asciiTheme="majorHAnsi" w:hAnsiTheme="majorHAnsi"/>
          <w:sz w:val="22"/>
        </w:rPr>
        <w:t xml:space="preserve"> </w:t>
      </w:r>
      <w:r w:rsidRPr="006D2551">
        <w:rPr>
          <w:rFonts w:asciiTheme="majorHAnsi" w:hAnsiTheme="majorHAnsi"/>
          <w:sz w:val="22"/>
        </w:rPr>
        <w:t>Sql tools suc</w:t>
      </w:r>
      <w:r w:rsidR="00493B91" w:rsidRPr="006D2551">
        <w:rPr>
          <w:rFonts w:asciiTheme="majorHAnsi" w:hAnsiTheme="majorHAnsi"/>
          <w:sz w:val="22"/>
        </w:rPr>
        <w:t xml:space="preserve">h as </w:t>
      </w:r>
      <w:r w:rsidR="00493B91" w:rsidRPr="006D2551">
        <w:rPr>
          <w:rFonts w:asciiTheme="majorHAnsi" w:hAnsiTheme="majorHAnsi"/>
          <w:b/>
          <w:sz w:val="22"/>
        </w:rPr>
        <w:t>SQL Server 2008/2012/2014,</w:t>
      </w:r>
      <w:r w:rsidRPr="006D2551">
        <w:rPr>
          <w:rFonts w:asciiTheme="majorHAnsi" w:hAnsiTheme="majorHAnsi"/>
          <w:b/>
          <w:sz w:val="22"/>
        </w:rPr>
        <w:t xml:space="preserve"> DB2,</w:t>
      </w:r>
      <w:r w:rsidR="001D584B" w:rsidRPr="006D2551">
        <w:rPr>
          <w:rFonts w:asciiTheme="majorHAnsi" w:hAnsiTheme="majorHAnsi"/>
          <w:b/>
          <w:sz w:val="22"/>
        </w:rPr>
        <w:t xml:space="preserve"> PostgreSQL,</w:t>
      </w:r>
      <w:r w:rsidR="00493B91" w:rsidRPr="006D2551">
        <w:rPr>
          <w:rFonts w:asciiTheme="majorHAnsi" w:hAnsiTheme="majorHAnsi"/>
          <w:b/>
          <w:sz w:val="22"/>
        </w:rPr>
        <w:t xml:space="preserve"> MySQL</w:t>
      </w:r>
      <w:r w:rsidR="00493B91" w:rsidRPr="006D2551">
        <w:rPr>
          <w:rFonts w:asciiTheme="majorHAnsi" w:hAnsiTheme="majorHAnsi"/>
          <w:sz w:val="22"/>
        </w:rPr>
        <w:t>.</w:t>
      </w:r>
    </w:p>
    <w:p w:rsidR="00BB5CEA" w:rsidRPr="006D2551" w:rsidRDefault="00BB5CEA" w:rsidP="002C647F">
      <w:pPr>
        <w:pStyle w:val="ListParagraph"/>
        <w:numPr>
          <w:ilvl w:val="0"/>
          <w:numId w:val="17"/>
        </w:numPr>
        <w:tabs>
          <w:tab w:val="clear" w:pos="9360"/>
        </w:tabs>
        <w:autoSpaceDE w:val="0"/>
        <w:autoSpaceDN w:val="0"/>
        <w:adjustRightInd w:val="0"/>
        <w:spacing w:before="0" w:after="0" w:line="276" w:lineRule="auto"/>
        <w:ind w:left="540"/>
        <w:contextualSpacing/>
        <w:jc w:val="both"/>
        <w:rPr>
          <w:rFonts w:asciiTheme="majorHAnsi" w:hAnsiTheme="majorHAnsi"/>
          <w:bCs/>
        </w:rPr>
      </w:pPr>
      <w:r w:rsidRPr="006D2551">
        <w:rPr>
          <w:rFonts w:asciiTheme="majorHAnsi" w:hAnsiTheme="majorHAnsi"/>
        </w:rPr>
        <w:t>Understanding of working in a team combined with excellent interpersonal skills</w:t>
      </w:r>
      <w:r w:rsidRPr="006D2551">
        <w:rPr>
          <w:rFonts w:asciiTheme="majorHAnsi" w:hAnsiTheme="majorHAnsi"/>
          <w:bCs/>
        </w:rPr>
        <w:t>.</w:t>
      </w:r>
    </w:p>
    <w:p w:rsidR="004B6DAA" w:rsidRPr="006D2551" w:rsidRDefault="004B6DAA" w:rsidP="004B6DAA">
      <w:pPr>
        <w:pStyle w:val="ListParagraph"/>
        <w:numPr>
          <w:ilvl w:val="0"/>
          <w:numId w:val="0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</w:rPr>
      </w:pPr>
      <w:r w:rsidRPr="006D2551">
        <w:rPr>
          <w:rFonts w:asciiTheme="majorHAnsi" w:hAnsiTheme="majorHAnsi"/>
          <w:b/>
        </w:rPr>
        <w:t>Education Details</w:t>
      </w:r>
    </w:p>
    <w:p w:rsidR="00BB5CEA" w:rsidRPr="006D2551" w:rsidRDefault="004B6DAA" w:rsidP="00BB5CEA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540"/>
        <w:contextualSpacing/>
        <w:jc w:val="both"/>
        <w:rPr>
          <w:rFonts w:asciiTheme="majorHAnsi" w:hAnsiTheme="majorHAnsi"/>
          <w:b/>
          <w:bCs/>
        </w:rPr>
      </w:pPr>
      <w:r w:rsidRPr="006D2551">
        <w:rPr>
          <w:rFonts w:asciiTheme="majorHAnsi" w:hAnsiTheme="majorHAnsi"/>
          <w:b/>
          <w:bCs/>
        </w:rPr>
        <w:t>Bachelors in Computer Science &amp; Engineering from</w:t>
      </w:r>
      <w:r w:rsidR="001D584B" w:rsidRPr="006D2551">
        <w:rPr>
          <w:rFonts w:asciiTheme="majorHAnsi" w:hAnsiTheme="majorHAnsi"/>
          <w:b/>
          <w:bCs/>
        </w:rPr>
        <w:t xml:space="preserve"> </w:t>
      </w:r>
      <w:r w:rsidR="003B0298" w:rsidRPr="006D2551">
        <w:rPr>
          <w:rFonts w:asciiTheme="majorHAnsi" w:hAnsiTheme="majorHAnsi"/>
          <w:b/>
          <w:bCs/>
        </w:rPr>
        <w:t>Sathyabama University</w:t>
      </w:r>
      <w:r w:rsidR="007C2402" w:rsidRPr="006D2551">
        <w:rPr>
          <w:rFonts w:asciiTheme="majorHAnsi" w:hAnsiTheme="majorHAnsi"/>
          <w:b/>
          <w:bCs/>
        </w:rPr>
        <w:t>, INDIA</w:t>
      </w:r>
    </w:p>
    <w:p w:rsidR="00BB5CEA" w:rsidRPr="006D2551" w:rsidRDefault="00BB5CEA" w:rsidP="00045F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Technical Skills: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  <w:bCs/>
        </w:rPr>
      </w:pPr>
      <w:r w:rsidRPr="006D2551">
        <w:rPr>
          <w:rFonts w:asciiTheme="majorHAnsi" w:hAnsiTheme="majorHAnsi"/>
          <w:b/>
          <w:bCs/>
        </w:rPr>
        <w:t xml:space="preserve">DevOps Tools: </w:t>
      </w:r>
      <w:r w:rsidR="00E405A1" w:rsidRPr="006D2551">
        <w:rPr>
          <w:rFonts w:asciiTheme="majorHAnsi" w:hAnsiTheme="majorHAnsi"/>
          <w:bCs/>
        </w:rPr>
        <w:t xml:space="preserve">Chef, </w:t>
      </w:r>
      <w:r w:rsidRPr="006D2551">
        <w:rPr>
          <w:rFonts w:asciiTheme="majorHAnsi" w:hAnsiTheme="majorHAnsi"/>
        </w:rPr>
        <w:t>Puppet,</w:t>
      </w:r>
      <w:r w:rsidR="00742678" w:rsidRPr="006D2551">
        <w:rPr>
          <w:rFonts w:asciiTheme="majorHAnsi" w:hAnsiTheme="majorHAnsi"/>
        </w:rPr>
        <w:t xml:space="preserve"> </w:t>
      </w:r>
      <w:r w:rsidR="00181075" w:rsidRPr="006D2551">
        <w:rPr>
          <w:rFonts w:asciiTheme="majorHAnsi" w:hAnsiTheme="majorHAnsi"/>
        </w:rPr>
        <w:t>Ansible,</w:t>
      </w:r>
      <w:r w:rsidRPr="006D2551">
        <w:rPr>
          <w:rFonts w:asciiTheme="majorHAnsi" w:hAnsiTheme="majorHAnsi"/>
        </w:rPr>
        <w:t xml:space="preserve"> J</w:t>
      </w:r>
      <w:r w:rsidR="00965535">
        <w:rPr>
          <w:rFonts w:asciiTheme="majorHAnsi" w:hAnsiTheme="majorHAnsi"/>
        </w:rPr>
        <w:t>enkins, Vagrant, Docker, Maven,Tfs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</w:rPr>
      </w:pPr>
      <w:r w:rsidRPr="006D2551">
        <w:rPr>
          <w:rFonts w:asciiTheme="majorHAnsi" w:hAnsiTheme="majorHAnsi"/>
          <w:b/>
          <w:bCs/>
        </w:rPr>
        <w:t xml:space="preserve">Cloud Platforms: </w:t>
      </w:r>
      <w:r w:rsidRPr="006D2551">
        <w:rPr>
          <w:rFonts w:asciiTheme="majorHAnsi" w:hAnsiTheme="majorHAnsi"/>
        </w:rPr>
        <w:t>AWS, Microsoft Azure and Rackspace, Openstack.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</w:rPr>
      </w:pPr>
      <w:r w:rsidRPr="006D2551">
        <w:rPr>
          <w:rFonts w:asciiTheme="majorHAnsi" w:hAnsiTheme="majorHAnsi"/>
          <w:b/>
          <w:bCs/>
        </w:rPr>
        <w:t xml:space="preserve">Operating Systems: </w:t>
      </w:r>
      <w:r w:rsidRPr="006D2551">
        <w:rPr>
          <w:rFonts w:asciiTheme="majorHAnsi" w:hAnsiTheme="majorHAnsi"/>
        </w:rPr>
        <w:t>Sun Solaris 11/10, Red Hat Linux 5.x/6.x/7 SUSE 10/11/12, Ubuntu, OEL, CentOS, Windows Server 2003/2008/2012.</w:t>
      </w:r>
    </w:p>
    <w:p w:rsidR="00BB5CEA" w:rsidRPr="006D2551" w:rsidRDefault="00BB5CEA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eastAsia="Arial Unicode MS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bCs/>
          <w:sz w:val="22"/>
          <w:szCs w:val="22"/>
        </w:rPr>
        <w:t xml:space="preserve">Hardware : </w:t>
      </w:r>
      <w:r w:rsidRPr="006D2551">
        <w:rPr>
          <w:rFonts w:asciiTheme="majorHAnsi" w:hAnsiTheme="majorHAnsi" w:cs="Times New Roman"/>
          <w:sz w:val="22"/>
          <w:szCs w:val="22"/>
        </w:rPr>
        <w:t>Sun Ultra Enterprise Servers (E3500, E4500, E450, E420R, E250) Sun Fire(6800/4800/3800/v880/v480/v210/v440/280R/15K/25K), Sun Workstations (Ultra 5, 10,20,Blade 100,150,2000),SunstorEDGEA1000 and D1000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, </w:t>
      </w:r>
      <w:r w:rsidRPr="006D2551">
        <w:rPr>
          <w:rFonts w:asciiTheme="majorHAnsi" w:hAnsiTheme="majorHAnsi" w:cs="Times New Roman"/>
          <w:sz w:val="22"/>
          <w:szCs w:val="22"/>
        </w:rPr>
        <w:t>HP 9000 series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 ,</w:t>
      </w:r>
      <w:r w:rsidR="001D76D1" w:rsidRPr="006D2551">
        <w:rPr>
          <w:rFonts w:asciiTheme="majorHAnsi" w:eastAsia="Arial Unicode MS" w:hAnsiTheme="majorHAnsi" w:cs="Times New Roman"/>
          <w:sz w:val="22"/>
          <w:szCs w:val="22"/>
        </w:rPr>
        <w:t xml:space="preserve"> IBM RS/6000, x Series, p</w:t>
      </w:r>
      <w:r w:rsidRPr="006D2551">
        <w:rPr>
          <w:rFonts w:asciiTheme="majorHAnsi" w:eastAsia="Arial Unicode MS" w:hAnsiTheme="majorHAnsi" w:cs="Times New Roman"/>
          <w:sz w:val="22"/>
          <w:szCs w:val="22"/>
        </w:rPr>
        <w:t xml:space="preserve"> Series.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  <w:bCs/>
        </w:rPr>
      </w:pPr>
      <w:r w:rsidRPr="006D2551">
        <w:rPr>
          <w:rFonts w:asciiTheme="majorHAnsi" w:hAnsiTheme="majorHAnsi"/>
          <w:bCs/>
        </w:rPr>
        <w:t>Dell R710, R720, R510 and R910, IBM Blade Servers.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</w:rPr>
      </w:pPr>
      <w:r w:rsidRPr="006D2551">
        <w:rPr>
          <w:rFonts w:asciiTheme="majorHAnsi" w:hAnsiTheme="majorHAnsi"/>
          <w:b/>
          <w:bCs/>
        </w:rPr>
        <w:t xml:space="preserve">Network Protocols: </w:t>
      </w:r>
      <w:r w:rsidRPr="006D2551">
        <w:rPr>
          <w:rFonts w:asciiTheme="majorHAnsi" w:hAnsiTheme="majorHAnsi"/>
        </w:rPr>
        <w:t>SMTP, SNMP, ICMP, TCP/IP, FTP, TELNET, UDP, and RIP, iSCSI, Fibre Channel.</w:t>
      </w:r>
    </w:p>
    <w:p w:rsidR="00BB5CEA" w:rsidRPr="006D2551" w:rsidRDefault="00BB5CEA" w:rsidP="00045F52">
      <w:pPr>
        <w:pStyle w:val="ListParagraph"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9360"/>
        </w:tabs>
        <w:autoSpaceDE w:val="0"/>
        <w:autoSpaceDN w:val="0"/>
        <w:adjustRightInd w:val="0"/>
        <w:spacing w:before="0" w:after="0"/>
        <w:contextualSpacing/>
        <w:rPr>
          <w:rFonts w:asciiTheme="majorHAnsi" w:hAnsiTheme="majorHAnsi"/>
        </w:rPr>
      </w:pPr>
      <w:r w:rsidRPr="006D2551">
        <w:rPr>
          <w:rFonts w:asciiTheme="majorHAnsi" w:hAnsiTheme="majorHAnsi"/>
          <w:b/>
          <w:bCs/>
        </w:rPr>
        <w:t>Software and Tools</w:t>
      </w:r>
      <w:r w:rsidRPr="006D2551">
        <w:rPr>
          <w:rFonts w:asciiTheme="majorHAnsi" w:hAnsiTheme="majorHAnsi"/>
        </w:rPr>
        <w:t>: VERITAS Volume Manager 3.x/4.x,WinSCP, FTP, SSL, VERITAS Cluster Services, Cisco CNR, Send mail.</w:t>
      </w:r>
    </w:p>
    <w:p w:rsidR="00BB5CEA" w:rsidRPr="006D2551" w:rsidRDefault="00BB5CEA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bCs/>
          <w:sz w:val="22"/>
          <w:szCs w:val="22"/>
        </w:rPr>
        <w:t>Backup Management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: </w:t>
      </w:r>
      <w:r w:rsidRPr="006D2551">
        <w:rPr>
          <w:rFonts w:asciiTheme="majorHAnsi" w:hAnsiTheme="majorHAnsi" w:cs="Times New Roman"/>
          <w:sz w:val="22"/>
          <w:szCs w:val="22"/>
        </w:rPr>
        <w:t>VERITAS Netback up 4.x/5.x/6.x, Solstice Disk Suite, tar, dd, cpio.</w:t>
      </w:r>
    </w:p>
    <w:p w:rsidR="00873A1F" w:rsidRPr="006D2551" w:rsidRDefault="00873A1F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sz w:val="22"/>
          <w:szCs w:val="22"/>
        </w:rPr>
        <w:t xml:space="preserve">Monitoring : </w:t>
      </w:r>
      <w:r w:rsidRPr="006D2551">
        <w:rPr>
          <w:rFonts w:asciiTheme="majorHAnsi" w:hAnsiTheme="majorHAnsi" w:cs="Times New Roman"/>
          <w:sz w:val="22"/>
          <w:szCs w:val="22"/>
        </w:rPr>
        <w:t>Nagios , Splunk  , ZABBIX</w:t>
      </w:r>
    </w:p>
    <w:p w:rsidR="00A07FC4" w:rsidRPr="006D2551" w:rsidRDefault="00A07FC4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sz w:val="22"/>
          <w:szCs w:val="22"/>
        </w:rPr>
        <w:t>Bug Tracking Tools:</w:t>
      </w:r>
      <w:r w:rsidRPr="006D2551">
        <w:rPr>
          <w:rFonts w:asciiTheme="majorHAnsi" w:hAnsiTheme="majorHAnsi" w:cs="Times New Roman"/>
          <w:sz w:val="22"/>
          <w:szCs w:val="22"/>
        </w:rPr>
        <w:t xml:space="preserve">  JIRA, Crucible, Fisheyer, Remedy</w:t>
      </w:r>
    </w:p>
    <w:p w:rsidR="00BB5CEA" w:rsidRPr="006D2551" w:rsidRDefault="00BB5CEA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bCs/>
          <w:sz w:val="22"/>
          <w:szCs w:val="22"/>
        </w:rPr>
        <w:lastRenderedPageBreak/>
        <w:t>Web/Application Servers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: </w:t>
      </w:r>
      <w:r w:rsidRPr="006D2551">
        <w:rPr>
          <w:rFonts w:asciiTheme="majorHAnsi" w:hAnsiTheme="majorHAnsi" w:cs="Times New Roman"/>
          <w:sz w:val="22"/>
          <w:szCs w:val="22"/>
        </w:rPr>
        <w:t xml:space="preserve">Tomcat, </w:t>
      </w:r>
      <w:r w:rsidR="00045F52" w:rsidRPr="006D2551">
        <w:rPr>
          <w:rFonts w:asciiTheme="majorHAnsi" w:hAnsiTheme="majorHAnsi" w:cs="Times New Roman"/>
          <w:sz w:val="22"/>
          <w:szCs w:val="22"/>
        </w:rPr>
        <w:t>Apache</w:t>
      </w:r>
      <w:r w:rsidRPr="006D2551">
        <w:rPr>
          <w:rFonts w:asciiTheme="majorHAnsi" w:hAnsiTheme="majorHAnsi" w:cs="Times New Roman"/>
          <w:sz w:val="22"/>
          <w:szCs w:val="22"/>
        </w:rPr>
        <w:t>, Webspere, and JBoss.</w:t>
      </w:r>
    </w:p>
    <w:p w:rsidR="00BB5CEA" w:rsidRPr="006D2551" w:rsidRDefault="00BB5CEA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bCs/>
          <w:sz w:val="22"/>
          <w:szCs w:val="22"/>
        </w:rPr>
        <w:t>Database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: </w:t>
      </w:r>
      <w:r w:rsidRPr="006D2551">
        <w:rPr>
          <w:rFonts w:asciiTheme="majorHAnsi" w:hAnsiTheme="majorHAnsi" w:cs="Times New Roman"/>
          <w:sz w:val="22"/>
          <w:szCs w:val="22"/>
        </w:rPr>
        <w:t xml:space="preserve">Oracle, DB2, </w:t>
      </w:r>
      <w:r w:rsidR="00045F52" w:rsidRPr="006D2551">
        <w:rPr>
          <w:rFonts w:asciiTheme="majorHAnsi" w:hAnsiTheme="majorHAnsi" w:cs="Times New Roman"/>
          <w:sz w:val="22"/>
          <w:szCs w:val="22"/>
        </w:rPr>
        <w:t>My</w:t>
      </w:r>
      <w:r w:rsidR="00854311" w:rsidRPr="006D2551">
        <w:rPr>
          <w:rFonts w:asciiTheme="majorHAnsi" w:hAnsiTheme="majorHAnsi" w:cs="Times New Roman"/>
          <w:sz w:val="22"/>
          <w:szCs w:val="22"/>
        </w:rPr>
        <w:t>Sql,</w:t>
      </w:r>
      <w:r w:rsidR="00045F52" w:rsidRPr="006D2551">
        <w:rPr>
          <w:rFonts w:asciiTheme="majorHAnsi" w:hAnsiTheme="majorHAnsi" w:cs="Times New Roman"/>
          <w:sz w:val="22"/>
          <w:szCs w:val="22"/>
        </w:rPr>
        <w:t xml:space="preserve"> </w:t>
      </w:r>
      <w:r w:rsidR="00F12630" w:rsidRPr="006D2551">
        <w:rPr>
          <w:rFonts w:asciiTheme="majorHAnsi" w:hAnsiTheme="majorHAnsi" w:cs="Times New Roman"/>
          <w:sz w:val="22"/>
          <w:szCs w:val="22"/>
        </w:rPr>
        <w:t>PostgreSQL,</w:t>
      </w:r>
      <w:r w:rsidR="001E5E41">
        <w:rPr>
          <w:rFonts w:asciiTheme="majorHAnsi" w:hAnsiTheme="majorHAnsi" w:cs="Times New Roman"/>
          <w:sz w:val="22"/>
          <w:szCs w:val="22"/>
        </w:rPr>
        <w:t>Cassandra,</w:t>
      </w:r>
      <w:r w:rsidR="00F12630" w:rsidRPr="006D2551">
        <w:rPr>
          <w:rFonts w:asciiTheme="majorHAnsi" w:hAnsiTheme="majorHAnsi" w:cs="Times New Roman"/>
          <w:sz w:val="22"/>
          <w:szCs w:val="22"/>
        </w:rPr>
        <w:t xml:space="preserve"> </w:t>
      </w:r>
      <w:r w:rsidR="00045F52" w:rsidRPr="006D2551">
        <w:rPr>
          <w:rFonts w:asciiTheme="majorHAnsi" w:hAnsiTheme="majorHAnsi" w:cs="Times New Roman"/>
          <w:sz w:val="22"/>
          <w:szCs w:val="22"/>
        </w:rPr>
        <w:t>MongoDB 7 SQL Server 2008/2012/2014</w:t>
      </w:r>
    </w:p>
    <w:p w:rsidR="00BB5CEA" w:rsidRPr="006D2551" w:rsidRDefault="00BB5CEA" w:rsidP="00045F52">
      <w:pPr>
        <w:pStyle w:val="level1"/>
        <w:widowControl/>
        <w:numPr>
          <w:ilvl w:val="0"/>
          <w:numId w:val="19"/>
        </w:numPr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clear" w:pos="360"/>
          <w:tab w:val="clear" w:pos="720"/>
          <w:tab w:val="left" w:pos="7380"/>
        </w:tabs>
        <w:rPr>
          <w:rFonts w:asciiTheme="majorHAnsi" w:hAnsiTheme="majorHAnsi" w:cs="Times New Roman"/>
          <w:sz w:val="22"/>
          <w:szCs w:val="22"/>
        </w:rPr>
      </w:pPr>
      <w:r w:rsidRPr="006D2551">
        <w:rPr>
          <w:rFonts w:asciiTheme="majorHAnsi" w:hAnsiTheme="majorHAnsi" w:cs="Times New Roman"/>
          <w:b/>
          <w:bCs/>
          <w:sz w:val="22"/>
          <w:szCs w:val="22"/>
        </w:rPr>
        <w:t>Languages</w:t>
      </w:r>
      <w:r w:rsidRPr="006D2551">
        <w:rPr>
          <w:rFonts w:asciiTheme="majorHAnsi" w:hAnsiTheme="majorHAnsi" w:cs="Times New Roman"/>
          <w:bCs/>
          <w:sz w:val="22"/>
          <w:szCs w:val="22"/>
        </w:rPr>
        <w:t xml:space="preserve">: </w:t>
      </w:r>
      <w:r w:rsidRPr="006D2551">
        <w:rPr>
          <w:rFonts w:asciiTheme="majorHAnsi" w:hAnsiTheme="majorHAnsi" w:cs="Times New Roman"/>
          <w:sz w:val="22"/>
          <w:szCs w:val="22"/>
        </w:rPr>
        <w:t>Shell Scripting, Perl, Python, Ruby.</w:t>
      </w:r>
    </w:p>
    <w:p w:rsidR="004B6DAA" w:rsidRPr="006D2551" w:rsidRDefault="004B6DAA" w:rsidP="00BB5CEA">
      <w:pPr>
        <w:jc w:val="both"/>
        <w:outlineLvl w:val="0"/>
        <w:rPr>
          <w:rFonts w:asciiTheme="majorHAnsi" w:hAnsiTheme="majorHAnsi"/>
          <w:b/>
          <w:sz w:val="22"/>
          <w:szCs w:val="22"/>
        </w:rPr>
      </w:pPr>
    </w:p>
    <w:p w:rsidR="009B6221" w:rsidRPr="006D2551" w:rsidRDefault="00BB5CEA" w:rsidP="004D5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Professional Experience:</w:t>
      </w:r>
    </w:p>
    <w:p w:rsidR="00045F52" w:rsidRPr="006D2551" w:rsidRDefault="003B0298" w:rsidP="004D5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BNSF RAILWAYS, DALLAS TX</w:t>
      </w:r>
      <w:r w:rsidR="007C2402" w:rsidRPr="006D2551">
        <w:rPr>
          <w:rFonts w:asciiTheme="majorHAnsi" w:hAnsiTheme="majorHAnsi"/>
          <w:b/>
          <w:sz w:val="22"/>
          <w:szCs w:val="22"/>
        </w:rPr>
        <w:tab/>
      </w:r>
      <w:r w:rsidR="007C2402" w:rsidRPr="006D2551">
        <w:rPr>
          <w:rFonts w:asciiTheme="majorHAnsi" w:hAnsiTheme="majorHAnsi"/>
          <w:b/>
          <w:sz w:val="22"/>
          <w:szCs w:val="22"/>
        </w:rPr>
        <w:tab/>
      </w:r>
      <w:r w:rsidR="00854311" w:rsidRPr="006D2551">
        <w:rPr>
          <w:rFonts w:asciiTheme="majorHAnsi" w:hAnsiTheme="majorHAnsi"/>
          <w:b/>
          <w:sz w:val="22"/>
          <w:szCs w:val="22"/>
        </w:rPr>
        <w:t xml:space="preserve">                                                </w:t>
      </w:r>
      <w:r w:rsidR="00C77BA3" w:rsidRPr="006D2551">
        <w:rPr>
          <w:rFonts w:asciiTheme="majorHAnsi" w:hAnsiTheme="majorHAnsi"/>
          <w:b/>
          <w:sz w:val="22"/>
          <w:szCs w:val="22"/>
        </w:rPr>
        <w:t xml:space="preserve">    </w:t>
      </w:r>
      <w:r w:rsidR="00604047">
        <w:rPr>
          <w:rFonts w:asciiTheme="majorHAnsi" w:hAnsiTheme="majorHAnsi"/>
          <w:b/>
          <w:sz w:val="22"/>
          <w:szCs w:val="22"/>
        </w:rPr>
        <w:t xml:space="preserve">             </w:t>
      </w:r>
      <w:r w:rsidR="00C77BA3" w:rsidRPr="006D2551">
        <w:rPr>
          <w:rFonts w:asciiTheme="majorHAnsi" w:hAnsiTheme="majorHAnsi"/>
          <w:b/>
          <w:sz w:val="22"/>
          <w:szCs w:val="22"/>
        </w:rPr>
        <w:t xml:space="preserve">  </w:t>
      </w:r>
      <w:r w:rsidR="00854311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4B6DAA" w:rsidRPr="006D2551">
        <w:rPr>
          <w:rFonts w:asciiTheme="majorHAnsi" w:hAnsiTheme="majorHAnsi"/>
          <w:b/>
          <w:sz w:val="22"/>
          <w:szCs w:val="22"/>
        </w:rPr>
        <w:t>May’ 14 – Till Date</w:t>
      </w:r>
    </w:p>
    <w:p w:rsidR="009B6221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Sr. Linux Administrator / DevOps Engineer</w:t>
      </w:r>
    </w:p>
    <w:p w:rsidR="004B6DAA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</w:rPr>
      </w:pPr>
    </w:p>
    <w:p w:rsidR="00D855A9" w:rsidRPr="006D2551" w:rsidRDefault="00D855A9" w:rsidP="00BB5CEA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6D2551">
        <w:rPr>
          <w:rFonts w:asciiTheme="majorHAnsi" w:hAnsiTheme="majorHAnsi"/>
          <w:b/>
          <w:sz w:val="22"/>
          <w:szCs w:val="22"/>
          <w:u w:val="single"/>
        </w:rPr>
        <w:t>Responsibilities:</w:t>
      </w:r>
    </w:p>
    <w:p w:rsidR="005C2FDD" w:rsidRPr="006D2551" w:rsidRDefault="005C2FDD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/>
          <w:sz w:val="22"/>
        </w:rPr>
        <w:t xml:space="preserve">Created </w:t>
      </w:r>
      <w:r w:rsidRPr="006D2551">
        <w:rPr>
          <w:rFonts w:asciiTheme="majorHAnsi" w:hAnsiTheme="majorHAnsi"/>
          <w:b/>
          <w:sz w:val="22"/>
        </w:rPr>
        <w:t>Chef</w:t>
      </w:r>
      <w:r w:rsidRPr="006D2551">
        <w:rPr>
          <w:rFonts w:asciiTheme="majorHAnsi" w:hAnsiTheme="majorHAnsi"/>
          <w:sz w:val="22"/>
        </w:rPr>
        <w:t xml:space="preserve"> cookbooks for Application deployments and configurations using </w:t>
      </w:r>
      <w:r w:rsidRPr="006D2551">
        <w:rPr>
          <w:rFonts w:asciiTheme="majorHAnsi" w:hAnsiTheme="majorHAnsi"/>
          <w:b/>
          <w:sz w:val="22"/>
        </w:rPr>
        <w:t xml:space="preserve">Chef </w:t>
      </w:r>
      <w:r w:rsidRPr="006D2551">
        <w:rPr>
          <w:rFonts w:asciiTheme="majorHAnsi" w:hAnsiTheme="majorHAnsi"/>
          <w:sz w:val="22"/>
        </w:rPr>
        <w:t xml:space="preserve">Server Maintaining automated environment using </w:t>
      </w:r>
      <w:r w:rsidRPr="006D2551">
        <w:rPr>
          <w:rFonts w:asciiTheme="majorHAnsi" w:hAnsiTheme="majorHAnsi"/>
          <w:b/>
          <w:sz w:val="22"/>
        </w:rPr>
        <w:t>Chef recipes and cookbooks</w:t>
      </w:r>
      <w:r w:rsidRPr="006D2551">
        <w:rPr>
          <w:rFonts w:asciiTheme="majorHAnsi" w:hAnsiTheme="majorHAnsi"/>
          <w:sz w:val="22"/>
        </w:rPr>
        <w:t xml:space="preserve"> test-kitchen and chef spec</w:t>
      </w:r>
    </w:p>
    <w:p w:rsidR="001307D4" w:rsidRPr="006D2551" w:rsidRDefault="001307D4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Managed </w:t>
      </w:r>
      <w:r w:rsidRPr="006D2551">
        <w:rPr>
          <w:rFonts w:asciiTheme="majorHAnsi" w:hAnsiTheme="majorHAnsi" w:cs="Arial"/>
          <w:b/>
          <w:sz w:val="22"/>
        </w:rPr>
        <w:t>Ubuntu, Linux and Windows virtual servers</w:t>
      </w:r>
      <w:r w:rsidRPr="006D2551">
        <w:rPr>
          <w:rFonts w:asciiTheme="majorHAnsi" w:hAnsiTheme="majorHAnsi" w:cs="Arial"/>
          <w:sz w:val="22"/>
        </w:rPr>
        <w:t xml:space="preserve"> on </w:t>
      </w:r>
      <w:r w:rsidRPr="006D2551">
        <w:rPr>
          <w:rFonts w:asciiTheme="majorHAnsi" w:hAnsiTheme="majorHAnsi" w:cs="Arial"/>
          <w:b/>
          <w:sz w:val="22"/>
        </w:rPr>
        <w:t>AWS EC2</w:t>
      </w:r>
      <w:r w:rsidR="00347048" w:rsidRPr="006D2551">
        <w:rPr>
          <w:rFonts w:asciiTheme="majorHAnsi" w:hAnsiTheme="majorHAnsi" w:cs="Arial"/>
          <w:b/>
          <w:sz w:val="22"/>
        </w:rPr>
        <w:t>, S3, ELB,</w:t>
      </w:r>
      <w:r w:rsidR="002B1267" w:rsidRPr="006D2551">
        <w:rPr>
          <w:rFonts w:asciiTheme="majorHAnsi" w:hAnsiTheme="majorHAnsi" w:cs="Arial"/>
          <w:b/>
          <w:sz w:val="22"/>
        </w:rPr>
        <w:t xml:space="preserve"> </w:t>
      </w:r>
      <w:r w:rsidR="00347048" w:rsidRPr="006D2551">
        <w:rPr>
          <w:rFonts w:asciiTheme="majorHAnsi" w:hAnsiTheme="majorHAnsi" w:cs="Arial"/>
          <w:b/>
          <w:sz w:val="22"/>
        </w:rPr>
        <w:t>ROUTE 53</w:t>
      </w:r>
      <w:r w:rsidRPr="006D2551">
        <w:rPr>
          <w:rFonts w:asciiTheme="majorHAnsi" w:hAnsiTheme="majorHAnsi" w:cs="Arial"/>
          <w:sz w:val="22"/>
        </w:rPr>
        <w:t xml:space="preserve"> with Opscode </w:t>
      </w:r>
      <w:r w:rsidRPr="006D2551">
        <w:rPr>
          <w:rFonts w:asciiTheme="majorHAnsi" w:hAnsiTheme="majorHAnsi" w:cs="Arial"/>
          <w:b/>
          <w:sz w:val="22"/>
        </w:rPr>
        <w:t>Chef Cookbooks/Recipes.</w:t>
      </w:r>
    </w:p>
    <w:p w:rsidR="001307D4" w:rsidRPr="006D2551" w:rsidRDefault="001307D4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Designed and implemented scalable, secure cloud architecture based on </w:t>
      </w:r>
      <w:r w:rsidRPr="006D2551">
        <w:rPr>
          <w:rFonts w:asciiTheme="majorHAnsi" w:hAnsiTheme="majorHAnsi" w:cs="Arial"/>
          <w:b/>
          <w:sz w:val="22"/>
        </w:rPr>
        <w:t>Amazon Web Services</w:t>
      </w:r>
      <w:r w:rsidRPr="006D2551">
        <w:rPr>
          <w:rFonts w:asciiTheme="majorHAnsi" w:hAnsiTheme="majorHAnsi" w:cs="Arial"/>
          <w:sz w:val="22"/>
        </w:rPr>
        <w:t xml:space="preserve">. Leveraged </w:t>
      </w:r>
      <w:r w:rsidRPr="006D2551">
        <w:rPr>
          <w:rFonts w:asciiTheme="majorHAnsi" w:hAnsiTheme="majorHAnsi" w:cs="Arial"/>
          <w:b/>
          <w:sz w:val="22"/>
        </w:rPr>
        <w:t>AWS cloud</w:t>
      </w:r>
      <w:r w:rsidRPr="006D2551">
        <w:rPr>
          <w:rFonts w:asciiTheme="majorHAnsi" w:hAnsiTheme="majorHAnsi" w:cs="Arial"/>
          <w:sz w:val="22"/>
        </w:rPr>
        <w:t xml:space="preserve"> services such as </w:t>
      </w:r>
      <w:r w:rsidRPr="006D2551">
        <w:rPr>
          <w:rFonts w:asciiTheme="majorHAnsi" w:hAnsiTheme="majorHAnsi" w:cs="Arial"/>
          <w:b/>
          <w:sz w:val="22"/>
        </w:rPr>
        <w:t>EC2</w:t>
      </w:r>
      <w:r w:rsidRPr="006D2551">
        <w:rPr>
          <w:rFonts w:asciiTheme="majorHAnsi" w:hAnsiTheme="majorHAnsi" w:cs="Arial"/>
          <w:sz w:val="22"/>
        </w:rPr>
        <w:t xml:space="preserve">; auto-scaling; and </w:t>
      </w:r>
      <w:r w:rsidRPr="006D2551">
        <w:rPr>
          <w:rFonts w:asciiTheme="majorHAnsi" w:hAnsiTheme="majorHAnsi" w:cs="Arial"/>
          <w:b/>
          <w:sz w:val="22"/>
        </w:rPr>
        <w:t xml:space="preserve">VPC </w:t>
      </w:r>
      <w:r w:rsidRPr="006D2551">
        <w:rPr>
          <w:rFonts w:asciiTheme="majorHAnsi" w:hAnsiTheme="majorHAnsi" w:cs="Arial"/>
          <w:sz w:val="22"/>
        </w:rPr>
        <w:t>(Virtual Private Cloud) to build secure, highly scalable and flexible systems that handled expected and unexpected load bursts, and are able to quickly evolve during development iterations. </w:t>
      </w:r>
    </w:p>
    <w:p w:rsidR="002B1267" w:rsidRPr="00677C9B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color w:val="262626"/>
          <w:sz w:val="22"/>
        </w:rPr>
        <w:t xml:space="preserve">Administered and Engineered Jenkins for managing weekly Build, Test and Deploy chain, </w:t>
      </w:r>
      <w:r w:rsidRPr="006D2551">
        <w:rPr>
          <w:rFonts w:asciiTheme="majorHAnsi" w:hAnsiTheme="majorHAnsi" w:cs="Arial"/>
          <w:b/>
          <w:color w:val="262626"/>
          <w:sz w:val="22"/>
        </w:rPr>
        <w:t>SVN/GIT</w:t>
      </w:r>
      <w:r w:rsidRPr="006D2551">
        <w:rPr>
          <w:rFonts w:asciiTheme="majorHAnsi" w:hAnsiTheme="majorHAnsi" w:cs="Arial"/>
          <w:color w:val="262626"/>
          <w:sz w:val="22"/>
        </w:rPr>
        <w:t xml:space="preserve"> with Devel/Test/Prod Branching Model for weekly releases</w:t>
      </w:r>
    </w:p>
    <w:p w:rsidR="00677C9B" w:rsidRDefault="00677C9B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77C9B">
        <w:rPr>
          <w:rFonts w:asciiTheme="majorHAnsi" w:hAnsiTheme="majorHAnsi" w:cs="Arial"/>
          <w:sz w:val="22"/>
        </w:rPr>
        <w:t>Maintain server environment on AWS and Rackspace</w:t>
      </w:r>
    </w:p>
    <w:p w:rsidR="00125792" w:rsidRPr="00125792" w:rsidRDefault="00125792" w:rsidP="00125792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A369FE">
        <w:rPr>
          <w:rFonts w:asciiTheme="majorHAnsi" w:hAnsiTheme="majorHAnsi" w:cs="Arial"/>
          <w:sz w:val="22"/>
        </w:rPr>
        <w:t xml:space="preserve">Automation of deployment of </w:t>
      </w:r>
      <w:r w:rsidRPr="00A369FE">
        <w:rPr>
          <w:rFonts w:asciiTheme="majorHAnsi" w:hAnsiTheme="majorHAnsi" w:cs="Arial"/>
          <w:b/>
          <w:sz w:val="22"/>
        </w:rPr>
        <w:t>OpenStack</w:t>
      </w:r>
      <w:r w:rsidRPr="00A369FE">
        <w:rPr>
          <w:rFonts w:asciiTheme="majorHAnsi" w:hAnsiTheme="majorHAnsi" w:cs="Arial"/>
          <w:sz w:val="22"/>
        </w:rPr>
        <w:t xml:space="preserve"> services using </w:t>
      </w:r>
      <w:r w:rsidRPr="00A369FE">
        <w:rPr>
          <w:rFonts w:asciiTheme="majorHAnsi" w:hAnsiTheme="majorHAnsi" w:cs="Arial"/>
          <w:b/>
          <w:sz w:val="22"/>
        </w:rPr>
        <w:t>shell</w:t>
      </w:r>
      <w:r w:rsidRPr="00A369FE">
        <w:rPr>
          <w:rFonts w:asciiTheme="majorHAnsi" w:hAnsiTheme="majorHAnsi" w:cs="Arial"/>
          <w:sz w:val="22"/>
        </w:rPr>
        <w:t xml:space="preserve"> scripts</w:t>
      </w:r>
    </w:p>
    <w:p w:rsidR="00BF7DDF" w:rsidRPr="006D2551" w:rsidRDefault="00BF7DDF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Deployed </w:t>
      </w:r>
      <w:r w:rsidRPr="006D2551">
        <w:rPr>
          <w:rFonts w:asciiTheme="majorHAnsi" w:hAnsiTheme="majorHAnsi" w:cs="Arial"/>
          <w:b/>
          <w:sz w:val="22"/>
        </w:rPr>
        <w:t>Docker</w:t>
      </w:r>
      <w:r w:rsidRPr="006D2551">
        <w:rPr>
          <w:rFonts w:asciiTheme="majorHAnsi" w:hAnsiTheme="majorHAnsi" w:cs="Arial"/>
          <w:sz w:val="22"/>
        </w:rPr>
        <w:t xml:space="preserve"> Engines in Virtualized Platforms for containerization of multiple apps.</w:t>
      </w:r>
    </w:p>
    <w:p w:rsidR="002B1267" w:rsidRPr="006D2551" w:rsidRDefault="00D9317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>Involved in</w:t>
      </w:r>
      <w:r w:rsidR="00347048" w:rsidRPr="006D2551">
        <w:rPr>
          <w:rFonts w:asciiTheme="majorHAnsi" w:hAnsiTheme="majorHAnsi" w:cs="Arial"/>
          <w:sz w:val="22"/>
        </w:rPr>
        <w:t xml:space="preserve"> container based deployments using </w:t>
      </w:r>
      <w:r w:rsidR="00347048" w:rsidRPr="006D2551">
        <w:rPr>
          <w:rFonts w:asciiTheme="majorHAnsi" w:hAnsiTheme="majorHAnsi" w:cs="Arial"/>
          <w:b/>
          <w:sz w:val="22"/>
        </w:rPr>
        <w:t>Docker</w:t>
      </w:r>
      <w:r w:rsidR="00347048" w:rsidRPr="006D2551">
        <w:rPr>
          <w:rFonts w:asciiTheme="majorHAnsi" w:hAnsiTheme="majorHAnsi" w:cs="Arial"/>
          <w:sz w:val="22"/>
        </w:rPr>
        <w:t xml:space="preserve">, working with </w:t>
      </w:r>
      <w:r w:rsidR="00347048" w:rsidRPr="006D2551">
        <w:rPr>
          <w:rFonts w:asciiTheme="majorHAnsi" w:hAnsiTheme="majorHAnsi" w:cs="Arial"/>
          <w:b/>
          <w:sz w:val="22"/>
        </w:rPr>
        <w:t xml:space="preserve">Docker </w:t>
      </w:r>
      <w:r w:rsidR="00347048" w:rsidRPr="006D2551">
        <w:rPr>
          <w:rFonts w:asciiTheme="majorHAnsi" w:hAnsiTheme="majorHAnsi" w:cs="Arial"/>
          <w:sz w:val="22"/>
        </w:rPr>
        <w:t>images,</w:t>
      </w:r>
      <w:r w:rsidR="00347048" w:rsidRPr="006D2551">
        <w:rPr>
          <w:rFonts w:asciiTheme="majorHAnsi" w:hAnsiTheme="majorHAnsi" w:cs="Arial"/>
          <w:b/>
          <w:sz w:val="22"/>
        </w:rPr>
        <w:t xml:space="preserve"> Docker</w:t>
      </w:r>
      <w:r w:rsidR="00347048" w:rsidRPr="006D2551">
        <w:rPr>
          <w:rFonts w:asciiTheme="majorHAnsi" w:hAnsiTheme="majorHAnsi" w:cs="Arial"/>
          <w:sz w:val="22"/>
        </w:rPr>
        <w:t xml:space="preserve"> hub and </w:t>
      </w:r>
      <w:r w:rsidR="00347048" w:rsidRPr="006D2551">
        <w:rPr>
          <w:rFonts w:asciiTheme="majorHAnsi" w:hAnsiTheme="majorHAnsi" w:cs="Arial"/>
          <w:b/>
          <w:sz w:val="22"/>
        </w:rPr>
        <w:t>Docker</w:t>
      </w:r>
      <w:r w:rsidR="00347048" w:rsidRPr="006D2551">
        <w:rPr>
          <w:rFonts w:asciiTheme="majorHAnsi" w:hAnsiTheme="majorHAnsi" w:cs="Arial"/>
          <w:sz w:val="22"/>
        </w:rPr>
        <w:t xml:space="preserve"> registries.</w:t>
      </w:r>
    </w:p>
    <w:p w:rsidR="00347048" w:rsidRPr="00F24E54" w:rsidRDefault="00D9317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/>
          <w:sz w:val="22"/>
        </w:rPr>
        <w:t xml:space="preserve">Worked with </w:t>
      </w:r>
      <w:r w:rsidR="002B1267" w:rsidRPr="006D2551">
        <w:rPr>
          <w:rFonts w:asciiTheme="majorHAnsi" w:hAnsiTheme="majorHAnsi"/>
          <w:b/>
          <w:sz w:val="22"/>
        </w:rPr>
        <w:t>Docker</w:t>
      </w:r>
      <w:r w:rsidRPr="006D2551">
        <w:rPr>
          <w:rFonts w:asciiTheme="majorHAnsi" w:hAnsiTheme="majorHAnsi"/>
          <w:sz w:val="22"/>
        </w:rPr>
        <w:t xml:space="preserve"> setup</w:t>
      </w:r>
      <w:r w:rsidR="002B1267" w:rsidRPr="006D2551">
        <w:rPr>
          <w:rFonts w:asciiTheme="majorHAnsi" w:hAnsiTheme="majorHAnsi"/>
          <w:sz w:val="22"/>
        </w:rPr>
        <w:t xml:space="preserve"> on</w:t>
      </w:r>
      <w:r w:rsidR="002B1267" w:rsidRPr="006D2551">
        <w:rPr>
          <w:rFonts w:asciiTheme="majorHAnsi" w:hAnsiTheme="majorHAnsi"/>
          <w:b/>
          <w:sz w:val="22"/>
        </w:rPr>
        <w:t xml:space="preserve"> Linux</w:t>
      </w:r>
      <w:r w:rsidR="002B1267" w:rsidRPr="006D2551">
        <w:rPr>
          <w:rFonts w:asciiTheme="majorHAnsi" w:hAnsiTheme="majorHAnsi"/>
          <w:sz w:val="22"/>
        </w:rPr>
        <w:t xml:space="preserve"> and configured </w:t>
      </w:r>
      <w:r w:rsidR="002B1267" w:rsidRPr="006D2551">
        <w:rPr>
          <w:rFonts w:asciiTheme="majorHAnsi" w:hAnsiTheme="majorHAnsi"/>
          <w:b/>
          <w:sz w:val="22"/>
        </w:rPr>
        <w:t>Jenkins</w:t>
      </w:r>
      <w:r w:rsidR="002B1267" w:rsidRPr="006D2551">
        <w:rPr>
          <w:rFonts w:asciiTheme="majorHAnsi" w:hAnsiTheme="majorHAnsi"/>
          <w:sz w:val="22"/>
        </w:rPr>
        <w:t xml:space="preserve"> to run under </w:t>
      </w:r>
      <w:r w:rsidR="002B1267" w:rsidRPr="006D2551">
        <w:rPr>
          <w:rFonts w:asciiTheme="majorHAnsi" w:hAnsiTheme="majorHAnsi"/>
          <w:b/>
          <w:sz w:val="22"/>
        </w:rPr>
        <w:t>Docker</w:t>
      </w:r>
      <w:r w:rsidR="002B1267" w:rsidRPr="006D2551">
        <w:rPr>
          <w:rFonts w:asciiTheme="majorHAnsi" w:hAnsiTheme="majorHAnsi"/>
          <w:sz w:val="22"/>
        </w:rPr>
        <w:t xml:space="preserve"> host</w:t>
      </w:r>
    </w:p>
    <w:p w:rsidR="00F24E54" w:rsidRPr="00F24E54" w:rsidRDefault="00F24E54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color w:val="auto"/>
          <w:sz w:val="22"/>
        </w:rPr>
      </w:pPr>
      <w:r w:rsidRPr="00F24E54">
        <w:rPr>
          <w:rFonts w:asciiTheme="majorHAnsi" w:hAnsiTheme="majorHAnsi" w:cs="Arial"/>
          <w:color w:val="auto"/>
          <w:sz w:val="22"/>
          <w:shd w:val="clear" w:color="auto" w:fill="FFFFFF"/>
        </w:rPr>
        <w:t xml:space="preserve">Created and deployed development and management tools used for traditional </w:t>
      </w:r>
      <w:r w:rsidRPr="00F24E54">
        <w:rPr>
          <w:rFonts w:asciiTheme="majorHAnsi" w:hAnsiTheme="majorHAnsi" w:cs="Arial"/>
          <w:b/>
          <w:color w:val="auto"/>
          <w:sz w:val="22"/>
          <w:shd w:val="clear" w:color="auto" w:fill="FFFFFF"/>
        </w:rPr>
        <w:t>Windows</w:t>
      </w:r>
      <w:r w:rsidRPr="00F24E54">
        <w:rPr>
          <w:rFonts w:asciiTheme="majorHAnsi" w:hAnsiTheme="majorHAnsi" w:cs="Arial"/>
          <w:color w:val="auto"/>
          <w:sz w:val="22"/>
          <w:shd w:val="clear" w:color="auto" w:fill="FFFFFF"/>
        </w:rPr>
        <w:t xml:space="preserve"> Server Containers and that they integrate with </w:t>
      </w:r>
      <w:r w:rsidRPr="00F24E54">
        <w:rPr>
          <w:rFonts w:asciiTheme="majorHAnsi" w:hAnsiTheme="majorHAnsi" w:cs="Arial"/>
          <w:b/>
          <w:color w:val="auto"/>
          <w:sz w:val="22"/>
          <w:shd w:val="clear" w:color="auto" w:fill="FFFFFF"/>
        </w:rPr>
        <w:t>Docker</w:t>
      </w:r>
      <w:r w:rsidRPr="00F24E54">
        <w:rPr>
          <w:rFonts w:asciiTheme="majorHAnsi" w:hAnsiTheme="majorHAnsi" w:cs="Arial"/>
          <w:color w:val="auto"/>
          <w:sz w:val="22"/>
          <w:shd w:val="clear" w:color="auto" w:fill="FFFFFF"/>
        </w:rPr>
        <w:t xml:space="preserve"> for cross-platform deployment using </w:t>
      </w:r>
      <w:r w:rsidRPr="00F24E54">
        <w:rPr>
          <w:rFonts w:asciiTheme="majorHAnsi" w:hAnsiTheme="majorHAnsi" w:cs="Arial"/>
          <w:b/>
          <w:color w:val="auto"/>
          <w:sz w:val="22"/>
          <w:shd w:val="clear" w:color="auto" w:fill="FFFFFF"/>
        </w:rPr>
        <w:t>Hyper-V Containers</w:t>
      </w:r>
      <w:r w:rsidRPr="00F24E54">
        <w:rPr>
          <w:rFonts w:asciiTheme="majorHAnsi" w:hAnsiTheme="majorHAnsi" w:cs="Arial"/>
          <w:color w:val="auto"/>
          <w:sz w:val="22"/>
          <w:shd w:val="clear" w:color="auto" w:fill="FFFFFF"/>
        </w:rPr>
        <w:t xml:space="preserve"> </w:t>
      </w:r>
    </w:p>
    <w:p w:rsidR="00F24E54" w:rsidRPr="00F24E54" w:rsidRDefault="00F24E54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color w:val="auto"/>
          <w:sz w:val="22"/>
        </w:rPr>
      </w:pPr>
      <w:r w:rsidRPr="00F24E54">
        <w:rPr>
          <w:rStyle w:val="apple-converted-space"/>
          <w:rFonts w:asciiTheme="majorHAnsi" w:hAnsiTheme="majorHAnsi" w:cs="Arial"/>
          <w:color w:val="43453A"/>
          <w:sz w:val="22"/>
          <w:shd w:val="clear" w:color="auto" w:fill="FFFFFF"/>
        </w:rPr>
        <w:t xml:space="preserve">Using </w:t>
      </w:r>
      <w:r w:rsidRPr="00F24E54">
        <w:rPr>
          <w:rFonts w:asciiTheme="majorHAnsi" w:hAnsiTheme="majorHAnsi" w:cs="Arial"/>
          <w:b/>
          <w:color w:val="43453A"/>
          <w:sz w:val="22"/>
          <w:shd w:val="clear" w:color="auto" w:fill="FFFFFF"/>
        </w:rPr>
        <w:t>Microsoft’s Hyper-V Containers</w:t>
      </w:r>
      <w:r w:rsidRPr="00F24E54">
        <w:rPr>
          <w:rFonts w:asciiTheme="majorHAnsi" w:hAnsiTheme="majorHAnsi" w:cs="Arial"/>
          <w:color w:val="43453A"/>
          <w:sz w:val="22"/>
          <w:shd w:val="clear" w:color="auto" w:fill="FFFFFF"/>
        </w:rPr>
        <w:t xml:space="preserve"> applied at the container app level for security-conscious organizations</w:t>
      </w:r>
      <w:r w:rsidRPr="00F24E54">
        <w:rPr>
          <w:rStyle w:val="apple-converted-space"/>
          <w:rFonts w:asciiTheme="majorHAnsi" w:hAnsiTheme="majorHAnsi" w:cs="Arial"/>
          <w:color w:val="43453A"/>
          <w:sz w:val="22"/>
          <w:shd w:val="clear" w:color="auto" w:fill="FFFFFF"/>
        </w:rPr>
        <w:t> </w:t>
      </w:r>
    </w:p>
    <w:p w:rsidR="00A476CE" w:rsidRDefault="008A1E23" w:rsidP="00A476CE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Configuration of various plugins for </w:t>
      </w:r>
      <w:r w:rsidRPr="006D2551">
        <w:rPr>
          <w:rFonts w:asciiTheme="majorHAnsi" w:hAnsiTheme="majorHAnsi" w:cs="Arial"/>
          <w:b/>
          <w:sz w:val="22"/>
        </w:rPr>
        <w:t>Jenkins</w:t>
      </w:r>
      <w:r w:rsidRPr="006D2551">
        <w:rPr>
          <w:rFonts w:asciiTheme="majorHAnsi" w:hAnsiTheme="majorHAnsi" w:cs="Arial"/>
          <w:sz w:val="22"/>
        </w:rPr>
        <w:t xml:space="preserve"> for automation of the workflow and to optimize and smooth running of build jobs</w:t>
      </w:r>
    </w:p>
    <w:p w:rsidR="00A476CE" w:rsidRPr="00A476CE" w:rsidRDefault="00A476CE" w:rsidP="00A476CE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A476CE">
        <w:rPr>
          <w:rFonts w:asciiTheme="majorHAnsi" w:hAnsiTheme="majorHAnsi" w:cs="Arial"/>
        </w:rPr>
        <w:t xml:space="preserve">Used the continuous integration tool </w:t>
      </w:r>
      <w:r w:rsidRPr="00A476CE">
        <w:rPr>
          <w:rFonts w:asciiTheme="majorHAnsi" w:hAnsiTheme="majorHAnsi" w:cs="Arial"/>
          <w:b/>
        </w:rPr>
        <w:t>Anthill Pro</w:t>
      </w:r>
      <w:r w:rsidRPr="00A476CE">
        <w:rPr>
          <w:rFonts w:asciiTheme="majorHAnsi" w:hAnsiTheme="majorHAnsi" w:cs="Arial"/>
        </w:rPr>
        <w:t xml:space="preserve"> to automate the daily processes</w:t>
      </w:r>
    </w:p>
    <w:p w:rsidR="000734F0" w:rsidRDefault="000734F0" w:rsidP="000734F0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0734F0">
        <w:rPr>
          <w:rFonts w:asciiTheme="majorHAnsi" w:hAnsiTheme="majorHAnsi" w:cs="Arial"/>
          <w:sz w:val="22"/>
        </w:rPr>
        <w:t xml:space="preserve">Deployed web.config files using Octopus tool to applications hosted on </w:t>
      </w:r>
      <w:r w:rsidRPr="00342B4A">
        <w:rPr>
          <w:rFonts w:asciiTheme="majorHAnsi" w:hAnsiTheme="majorHAnsi" w:cs="Arial"/>
          <w:b/>
          <w:sz w:val="22"/>
        </w:rPr>
        <w:t>Azure</w:t>
      </w:r>
      <w:r w:rsidRPr="000734F0">
        <w:rPr>
          <w:rFonts w:asciiTheme="majorHAnsi" w:hAnsiTheme="majorHAnsi" w:cs="Arial"/>
          <w:sz w:val="22"/>
        </w:rPr>
        <w:t>.</w:t>
      </w:r>
    </w:p>
    <w:p w:rsidR="000734F0" w:rsidRDefault="000734F0" w:rsidP="000734F0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0734F0">
        <w:rPr>
          <w:rFonts w:asciiTheme="majorHAnsi" w:hAnsiTheme="majorHAnsi" w:cs="Arial"/>
          <w:sz w:val="22"/>
        </w:rPr>
        <w:t xml:space="preserve">Used OData, </w:t>
      </w:r>
      <w:r w:rsidRPr="000734F0">
        <w:rPr>
          <w:rFonts w:asciiTheme="majorHAnsi" w:hAnsiTheme="majorHAnsi" w:cs="Arial"/>
          <w:b/>
          <w:sz w:val="22"/>
        </w:rPr>
        <w:t>Azure</w:t>
      </w:r>
      <w:r w:rsidRPr="000734F0">
        <w:rPr>
          <w:rFonts w:asciiTheme="majorHAnsi" w:hAnsiTheme="majorHAnsi" w:cs="Arial"/>
          <w:sz w:val="22"/>
        </w:rPr>
        <w:t>, SQL server and service oriented architecture.</w:t>
      </w:r>
    </w:p>
    <w:p w:rsidR="0049009B" w:rsidRDefault="00B91459" w:rsidP="0049009B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B91459">
        <w:rPr>
          <w:rFonts w:asciiTheme="majorHAnsi" w:hAnsiTheme="majorHAnsi" w:cs="Arial"/>
          <w:sz w:val="22"/>
        </w:rPr>
        <w:t xml:space="preserve">Monitoring JIRA disk space usage and Analyzing and reporting upon </w:t>
      </w:r>
      <w:r w:rsidRPr="00B91459">
        <w:rPr>
          <w:rFonts w:asciiTheme="majorHAnsi" w:hAnsiTheme="majorHAnsi" w:cs="Arial"/>
          <w:b/>
          <w:sz w:val="22"/>
        </w:rPr>
        <w:t>JIRA</w:t>
      </w:r>
      <w:r w:rsidRPr="00B91459">
        <w:rPr>
          <w:rFonts w:asciiTheme="majorHAnsi" w:hAnsiTheme="majorHAnsi" w:cs="Arial"/>
          <w:sz w:val="22"/>
        </w:rPr>
        <w:t xml:space="preserve"> usage and activity.</w:t>
      </w:r>
    </w:p>
    <w:p w:rsidR="0049009B" w:rsidRPr="0049009B" w:rsidRDefault="0049009B" w:rsidP="0049009B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49009B">
        <w:rPr>
          <w:rFonts w:asciiTheme="majorHAnsi" w:hAnsiTheme="majorHAnsi" w:cs="Arial"/>
          <w:sz w:val="22"/>
        </w:rPr>
        <w:t xml:space="preserve">Worked with </w:t>
      </w:r>
      <w:r w:rsidRPr="0049009B">
        <w:rPr>
          <w:rFonts w:asciiTheme="majorHAnsi" w:hAnsiTheme="majorHAnsi" w:cs="Arial"/>
          <w:b/>
          <w:sz w:val="22"/>
        </w:rPr>
        <w:t>JIRA</w:t>
      </w:r>
      <w:r w:rsidRPr="0049009B">
        <w:rPr>
          <w:rFonts w:asciiTheme="majorHAnsi" w:hAnsiTheme="majorHAnsi" w:cs="Arial"/>
          <w:sz w:val="22"/>
        </w:rPr>
        <w:t xml:space="preserve"> for creating Projects, assigning permissions to users and groups for the projects &amp; Created Mail handlers and notification Schemes for </w:t>
      </w:r>
      <w:r w:rsidRPr="0049009B">
        <w:rPr>
          <w:rFonts w:asciiTheme="majorHAnsi" w:hAnsiTheme="majorHAnsi" w:cs="Arial"/>
          <w:b/>
          <w:sz w:val="22"/>
        </w:rPr>
        <w:t>JIRA</w:t>
      </w:r>
    </w:p>
    <w:p w:rsidR="00B8783C" w:rsidRDefault="00434911" w:rsidP="00B8783C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>
        <w:rPr>
          <w:rFonts w:asciiTheme="majorHAnsi" w:hAnsiTheme="majorHAnsi" w:cs="Arial"/>
          <w:sz w:val="22"/>
        </w:rPr>
        <w:t>M</w:t>
      </w:r>
      <w:r w:rsidRPr="00434911">
        <w:rPr>
          <w:rFonts w:asciiTheme="majorHAnsi" w:hAnsiTheme="majorHAnsi" w:cs="Arial"/>
          <w:sz w:val="22"/>
        </w:rPr>
        <w:t xml:space="preserve">anaged and administered our SVN repositories and </w:t>
      </w:r>
      <w:r w:rsidRPr="00342B4A">
        <w:rPr>
          <w:rFonts w:asciiTheme="majorHAnsi" w:hAnsiTheme="majorHAnsi" w:cs="Arial"/>
          <w:b/>
          <w:sz w:val="22"/>
        </w:rPr>
        <w:t>Confluence</w:t>
      </w:r>
      <w:r w:rsidRPr="00434911">
        <w:rPr>
          <w:rFonts w:asciiTheme="majorHAnsi" w:hAnsiTheme="majorHAnsi" w:cs="Arial"/>
          <w:sz w:val="22"/>
        </w:rPr>
        <w:t xml:space="preserve"> installations</w:t>
      </w:r>
    </w:p>
    <w:p w:rsidR="00B8783C" w:rsidRPr="00B8783C" w:rsidRDefault="00B8783C" w:rsidP="00B8783C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B8783C">
        <w:rPr>
          <w:rFonts w:asciiTheme="majorHAnsi" w:hAnsiTheme="majorHAnsi" w:cs="Arial"/>
          <w:sz w:val="22"/>
          <w:shd w:val="clear" w:color="auto" w:fill="FFFFFF"/>
        </w:rPr>
        <w:t>Experience on complete software development life cycle (SDLC) with software development models like</w:t>
      </w:r>
      <w:r w:rsidRPr="00B8783C">
        <w:rPr>
          <w:rStyle w:val="apple-converted-space"/>
          <w:rFonts w:asciiTheme="majorHAnsi" w:hAnsiTheme="majorHAnsi" w:cs="Arial"/>
          <w:sz w:val="22"/>
          <w:shd w:val="clear" w:color="auto" w:fill="FFFFFF"/>
        </w:rPr>
        <w:t> </w:t>
      </w:r>
      <w:r w:rsidRPr="00B8783C">
        <w:rPr>
          <w:rStyle w:val="hl"/>
          <w:rFonts w:asciiTheme="majorHAnsi" w:hAnsiTheme="majorHAnsi" w:cs="Arial"/>
          <w:sz w:val="22"/>
          <w:shd w:val="clear" w:color="auto" w:fill="FFF5CC"/>
        </w:rPr>
        <w:t>JIRA</w:t>
      </w:r>
      <w:r w:rsidRPr="00B8783C">
        <w:rPr>
          <w:rFonts w:asciiTheme="majorHAnsi" w:hAnsiTheme="majorHAnsi" w:cs="Arial"/>
          <w:sz w:val="22"/>
          <w:shd w:val="clear" w:color="auto" w:fill="FFFFFF"/>
        </w:rPr>
        <w:t>, Agile Scrum Model, Prototype model &amp; RUP, Waterfall model</w:t>
      </w:r>
    </w:p>
    <w:p w:rsidR="00D153FF" w:rsidRPr="00B75F03" w:rsidRDefault="00D153FF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D153FF">
        <w:rPr>
          <w:rFonts w:asciiTheme="majorHAnsi" w:hAnsiTheme="majorHAnsi" w:cs="Arial"/>
          <w:sz w:val="22"/>
        </w:rPr>
        <w:t>Involved in building applications on Windows Servers using</w:t>
      </w:r>
      <w:r w:rsidRPr="00342B4A">
        <w:rPr>
          <w:rFonts w:asciiTheme="majorHAnsi" w:hAnsiTheme="majorHAnsi" w:cs="Arial"/>
          <w:b/>
          <w:sz w:val="22"/>
        </w:rPr>
        <w:t xml:space="preserve"> PowerShell</w:t>
      </w:r>
    </w:p>
    <w:p w:rsidR="00B75F03" w:rsidRPr="006D2551" w:rsidRDefault="00B75F03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>Created Bash scripts that ran on</w:t>
      </w:r>
      <w:r w:rsidRPr="001457EB">
        <w:rPr>
          <w:rStyle w:val="apple-converted-space"/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Pr="001457EB">
        <w:rPr>
          <w:rStyle w:val="apple-converted-space"/>
          <w:rFonts w:asciiTheme="majorHAnsi" w:hAnsiTheme="majorHAnsi" w:cs="Arial"/>
          <w:b/>
          <w:color w:val="333333"/>
          <w:sz w:val="22"/>
          <w:shd w:val="clear" w:color="auto" w:fill="FFFFFF"/>
        </w:rPr>
        <w:t>Saltstack</w:t>
      </w:r>
      <w:r w:rsidRPr="001457EB">
        <w:rPr>
          <w:rStyle w:val="apple-converted-space"/>
          <w:rFonts w:asciiTheme="majorHAnsi" w:hAnsiTheme="majorHAnsi" w:cs="Arial"/>
          <w:color w:val="333333"/>
          <w:sz w:val="22"/>
          <w:shd w:val="clear" w:color="auto" w:fill="FFFFFF"/>
        </w:rPr>
        <w:t> </w:t>
      </w:r>
      <w:r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>minions pulling out relevant system information</w:t>
      </w:r>
    </w:p>
    <w:p w:rsidR="00067229" w:rsidRPr="006D2551" w:rsidRDefault="00067229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Created continuous integration system using </w:t>
      </w:r>
      <w:r w:rsidRPr="006D2551">
        <w:rPr>
          <w:rFonts w:asciiTheme="majorHAnsi" w:hAnsiTheme="majorHAnsi" w:cs="Arial"/>
          <w:b/>
          <w:sz w:val="22"/>
        </w:rPr>
        <w:t>Ant</w:t>
      </w:r>
      <w:r w:rsidRPr="006D2551">
        <w:rPr>
          <w:rFonts w:asciiTheme="majorHAnsi" w:hAnsiTheme="majorHAnsi" w:cs="Arial"/>
          <w:sz w:val="22"/>
        </w:rPr>
        <w:t xml:space="preserve"> in faster and flawless deployments.</w:t>
      </w:r>
    </w:p>
    <w:p w:rsidR="00067229" w:rsidRPr="006D2551" w:rsidRDefault="00067229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working with </w:t>
      </w:r>
      <w:r w:rsidRPr="006D2551">
        <w:rPr>
          <w:rFonts w:asciiTheme="majorHAnsi" w:hAnsiTheme="majorHAnsi" w:cs="Arial"/>
          <w:b/>
          <w:sz w:val="22"/>
        </w:rPr>
        <w:t>ANT Scripts, MAVEN</w:t>
      </w:r>
      <w:r w:rsidRPr="006D2551">
        <w:rPr>
          <w:rFonts w:asciiTheme="majorHAnsi" w:hAnsiTheme="majorHAnsi" w:cs="Arial"/>
          <w:sz w:val="22"/>
        </w:rPr>
        <w:t xml:space="preserve"> for deployment and running test suites for various firm wide applications</w:t>
      </w:r>
    </w:p>
    <w:p w:rsidR="002B1267" w:rsidRPr="006D2551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Managed VMs through </w:t>
      </w:r>
      <w:r w:rsidRPr="006D2551">
        <w:rPr>
          <w:rFonts w:asciiTheme="majorHAnsi" w:hAnsiTheme="majorHAnsi" w:cs="Arial"/>
          <w:b/>
          <w:sz w:val="22"/>
        </w:rPr>
        <w:t>vCenter Server 5.5</w:t>
      </w:r>
      <w:r w:rsidR="00D561BB" w:rsidRPr="006D2551">
        <w:rPr>
          <w:rFonts w:asciiTheme="majorHAnsi" w:hAnsiTheme="majorHAnsi" w:cs="Arial"/>
          <w:sz w:val="22"/>
        </w:rPr>
        <w:t xml:space="preserve"> </w:t>
      </w:r>
      <w:r w:rsidRPr="006D2551">
        <w:rPr>
          <w:rFonts w:asciiTheme="majorHAnsi" w:hAnsiTheme="majorHAnsi" w:cs="Arial"/>
          <w:sz w:val="22"/>
        </w:rPr>
        <w:t xml:space="preserve">Using Templates to Provision </w:t>
      </w:r>
      <w:r w:rsidRPr="006D2551">
        <w:rPr>
          <w:rFonts w:asciiTheme="majorHAnsi" w:hAnsiTheme="majorHAnsi" w:cs="Arial"/>
          <w:b/>
          <w:sz w:val="22"/>
        </w:rPr>
        <w:t>VMs, vM</w:t>
      </w:r>
      <w:r w:rsidR="00D93177" w:rsidRPr="006D2551">
        <w:rPr>
          <w:rFonts w:asciiTheme="majorHAnsi" w:hAnsiTheme="majorHAnsi" w:cs="Arial"/>
          <w:b/>
          <w:sz w:val="22"/>
        </w:rPr>
        <w:t>otion, vDS</w:t>
      </w:r>
      <w:r w:rsidR="00D93177" w:rsidRPr="006D2551">
        <w:rPr>
          <w:rFonts w:asciiTheme="majorHAnsi" w:hAnsiTheme="majorHAnsi" w:cs="Arial"/>
          <w:sz w:val="22"/>
        </w:rPr>
        <w:t xml:space="preserve"> .</w:t>
      </w:r>
    </w:p>
    <w:p w:rsidR="0087555A" w:rsidRPr="006D2551" w:rsidRDefault="0087555A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lastRenderedPageBreak/>
        <w:t xml:space="preserve">Experience in </w:t>
      </w:r>
      <w:r w:rsidRPr="006D2551">
        <w:rPr>
          <w:rFonts w:asciiTheme="majorHAnsi" w:hAnsiTheme="majorHAnsi" w:cs="Arial"/>
          <w:b/>
          <w:sz w:val="22"/>
        </w:rPr>
        <w:t>Shell and Python</w:t>
      </w:r>
      <w:r w:rsidRPr="006D2551">
        <w:rPr>
          <w:rFonts w:asciiTheme="majorHAnsi" w:hAnsiTheme="majorHAnsi" w:cs="Arial"/>
          <w:sz w:val="22"/>
        </w:rPr>
        <w:t xml:space="preserve"> scripting to automate system administration jobs. Also implemented and enhanced existing scripts developed in </w:t>
      </w:r>
      <w:r w:rsidRPr="006D2551">
        <w:rPr>
          <w:rFonts w:asciiTheme="majorHAnsi" w:hAnsiTheme="majorHAnsi" w:cs="Arial"/>
          <w:b/>
          <w:sz w:val="22"/>
        </w:rPr>
        <w:t>Shell and Ruby</w:t>
      </w:r>
      <w:r w:rsidRPr="006D2551">
        <w:rPr>
          <w:rFonts w:asciiTheme="majorHAnsi" w:hAnsiTheme="majorHAnsi" w:cs="Arial"/>
          <w:sz w:val="22"/>
        </w:rPr>
        <w:t xml:space="preserve"> M</w:t>
      </w:r>
      <w:r w:rsidR="002B1267" w:rsidRPr="006D2551">
        <w:rPr>
          <w:rFonts w:asciiTheme="majorHAnsi" w:hAnsiTheme="majorHAnsi" w:cs="Arial"/>
          <w:sz w:val="22"/>
        </w:rPr>
        <w:t xml:space="preserve">anaged server on </w:t>
      </w:r>
      <w:r w:rsidR="002B1267" w:rsidRPr="006D2551">
        <w:rPr>
          <w:rFonts w:asciiTheme="majorHAnsi" w:hAnsiTheme="majorHAnsi" w:cs="Arial"/>
          <w:b/>
          <w:sz w:val="22"/>
        </w:rPr>
        <w:t xml:space="preserve">VMware vSphere, </w:t>
      </w:r>
      <w:r w:rsidRPr="006D2551">
        <w:rPr>
          <w:rFonts w:asciiTheme="majorHAnsi" w:hAnsiTheme="majorHAnsi" w:cs="Arial"/>
          <w:b/>
          <w:sz w:val="22"/>
        </w:rPr>
        <w:t xml:space="preserve"> vcenter.</w:t>
      </w:r>
      <w:r w:rsidRPr="006D2551">
        <w:rPr>
          <w:rFonts w:asciiTheme="majorHAnsi" w:hAnsiTheme="majorHAnsi" w:cs="Arial"/>
          <w:sz w:val="22"/>
        </w:rPr>
        <w:t xml:space="preserve">  </w:t>
      </w:r>
    </w:p>
    <w:p w:rsidR="00876C79" w:rsidRPr="006465B6" w:rsidRDefault="00D561BB" w:rsidP="00690DF5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Installed and monitored Virtual environments with </w:t>
      </w:r>
      <w:r w:rsidRPr="006D2551">
        <w:rPr>
          <w:rFonts w:asciiTheme="majorHAnsi" w:hAnsiTheme="majorHAnsi" w:cs="Arial"/>
          <w:b/>
          <w:sz w:val="22"/>
        </w:rPr>
        <w:t>ESX 4.x/5.x</w:t>
      </w:r>
      <w:r w:rsidRPr="006D2551">
        <w:rPr>
          <w:rFonts w:asciiTheme="majorHAnsi" w:hAnsiTheme="majorHAnsi" w:cs="Arial"/>
          <w:sz w:val="22"/>
        </w:rPr>
        <w:t xml:space="preserve"> servers and </w:t>
      </w:r>
      <w:r w:rsidRPr="006D2551">
        <w:rPr>
          <w:rFonts w:asciiTheme="majorHAnsi" w:hAnsiTheme="majorHAnsi" w:cs="Arial"/>
          <w:b/>
          <w:sz w:val="22"/>
        </w:rPr>
        <w:t>vSphere.</w:t>
      </w:r>
      <w:r w:rsidR="005A1125" w:rsidRPr="00690DF5">
        <w:rPr>
          <w:rFonts w:asciiTheme="majorHAnsi" w:hAnsiTheme="majorHAnsi" w:cs="Arial"/>
          <w:sz w:val="22"/>
          <w:shd w:val="clear" w:color="auto" w:fill="FFFFFF"/>
        </w:rPr>
        <w:t>.</w:t>
      </w:r>
    </w:p>
    <w:p w:rsidR="00EE57B3" w:rsidRPr="001457EB" w:rsidRDefault="00EE57B3" w:rsidP="00690DF5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b/>
          <w:sz w:val="22"/>
        </w:rPr>
      </w:pPr>
      <w:r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Implemented Rollout and reporting of Anti-Virus and security updates using </w:t>
      </w:r>
      <w:r w:rsidRPr="001457EB">
        <w:rPr>
          <w:rFonts w:asciiTheme="majorHAnsi" w:hAnsiTheme="majorHAnsi" w:cs="Arial"/>
          <w:b/>
          <w:color w:val="333333"/>
          <w:sz w:val="22"/>
          <w:shd w:val="clear" w:color="auto" w:fill="FFFFFF"/>
        </w:rPr>
        <w:t>Microsoft SCCM 2012.</w:t>
      </w:r>
    </w:p>
    <w:p w:rsidR="001457EB" w:rsidRPr="009D311B" w:rsidRDefault="00EE57B3" w:rsidP="001457EB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b/>
          <w:sz w:val="22"/>
        </w:rPr>
      </w:pPr>
      <w:r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Performed tight integration with windows </w:t>
      </w:r>
      <w:r w:rsid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, </w:t>
      </w:r>
      <w:r w:rsidR="001457EB" w:rsidRPr="001457EB">
        <w:rPr>
          <w:rFonts w:asciiTheme="majorHAnsi" w:hAnsiTheme="majorHAnsi" w:cs="Arial"/>
          <w:b/>
          <w:color w:val="333333"/>
          <w:sz w:val="22"/>
          <w:shd w:val="clear" w:color="auto" w:fill="FFFFFF"/>
        </w:rPr>
        <w:t>Microsoft</w:t>
      </w:r>
      <w:r w:rsid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="001457EB" w:rsidRPr="001457EB">
        <w:rPr>
          <w:rFonts w:asciiTheme="majorHAnsi" w:hAnsiTheme="majorHAnsi" w:cs="Arial"/>
          <w:b/>
          <w:color w:val="333333"/>
          <w:sz w:val="22"/>
          <w:shd w:val="clear" w:color="auto" w:fill="FFFFFF"/>
        </w:rPr>
        <w:t>Active directory</w:t>
      </w:r>
      <w:r w:rsidR="001457EB"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 and Group Policy to keep track of roll out updates</w:t>
      </w:r>
      <w:r w:rsidR="001457EB"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Pr="001457EB">
        <w:rPr>
          <w:rFonts w:asciiTheme="majorHAnsi" w:hAnsiTheme="majorHAnsi" w:cs="Arial"/>
          <w:color w:val="333333"/>
          <w:sz w:val="22"/>
          <w:shd w:val="clear" w:color="auto" w:fill="FFFFFF"/>
        </w:rPr>
        <w:t>using</w:t>
      </w:r>
      <w:r w:rsidRPr="001457EB">
        <w:rPr>
          <w:rFonts w:asciiTheme="majorHAnsi" w:hAnsiTheme="majorHAnsi" w:cs="Arial"/>
          <w:b/>
          <w:color w:val="333333"/>
          <w:sz w:val="22"/>
          <w:shd w:val="clear" w:color="auto" w:fill="FFFFFF"/>
        </w:rPr>
        <w:t xml:space="preserve"> Microsoft SCCM</w:t>
      </w: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.</w:t>
      </w:r>
    </w:p>
    <w:p w:rsidR="009D311B" w:rsidRDefault="009D311B" w:rsidP="001457EB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9D311B">
        <w:rPr>
          <w:rFonts w:asciiTheme="majorHAnsi" w:hAnsiTheme="majorHAnsi" w:cs="Arial"/>
          <w:sz w:val="22"/>
        </w:rPr>
        <w:t xml:space="preserve">I was involved in  enterpise </w:t>
      </w:r>
      <w:r w:rsidRPr="009D311B">
        <w:rPr>
          <w:rFonts w:asciiTheme="majorHAnsi" w:hAnsiTheme="majorHAnsi" w:cs="Arial"/>
          <w:b/>
          <w:sz w:val="22"/>
        </w:rPr>
        <w:t>paas</w:t>
      </w:r>
      <w:r w:rsidRPr="009D311B">
        <w:rPr>
          <w:rFonts w:asciiTheme="majorHAnsi" w:hAnsiTheme="majorHAnsi" w:cs="Arial"/>
          <w:sz w:val="22"/>
        </w:rPr>
        <w:t xml:space="preserve"> for self-service portal for managing computing infrastructure from centralized IT operations and the platforms that are installed on top of the hardware</w:t>
      </w:r>
    </w:p>
    <w:p w:rsidR="00CB631B" w:rsidRPr="007C53F6" w:rsidRDefault="00CB631B" w:rsidP="001457EB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7C53F6">
        <w:rPr>
          <w:rFonts w:asciiTheme="majorHAnsi" w:hAnsiTheme="majorHAnsi" w:cs="Arial"/>
          <w:color w:val="333333"/>
          <w:sz w:val="22"/>
          <w:shd w:val="clear" w:color="auto" w:fill="FFFFFF"/>
        </w:rPr>
        <w:t>Responsible for the infrastructure and operations of a software as a service (</w:t>
      </w:r>
      <w:r w:rsidRPr="007C53F6">
        <w:rPr>
          <w:rStyle w:val="hl"/>
          <w:rFonts w:asciiTheme="majorHAnsi" w:hAnsiTheme="majorHAnsi" w:cs="Arial"/>
          <w:color w:val="333333"/>
          <w:sz w:val="22"/>
          <w:shd w:val="clear" w:color="auto" w:fill="FFF5CC"/>
        </w:rPr>
        <w:t>SaaS</w:t>
      </w:r>
      <w:r w:rsidRPr="007C53F6">
        <w:rPr>
          <w:rFonts w:asciiTheme="majorHAnsi" w:hAnsiTheme="majorHAnsi" w:cs="Arial"/>
          <w:color w:val="333333"/>
          <w:sz w:val="22"/>
          <w:shd w:val="clear" w:color="auto" w:fill="FFFFFF"/>
        </w:rPr>
        <w:t>) environment for clients' consumers</w:t>
      </w:r>
    </w:p>
    <w:p w:rsidR="001C7076" w:rsidRPr="001C7076" w:rsidRDefault="001C7076" w:rsidP="001C7076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1C7076">
        <w:rPr>
          <w:rFonts w:asciiTheme="majorHAnsi" w:hAnsiTheme="majorHAnsi" w:cs="Arial"/>
          <w:sz w:val="22"/>
        </w:rPr>
        <w:t xml:space="preserve">Excellent hands on experience in </w:t>
      </w:r>
      <w:r w:rsidRPr="001C7076">
        <w:rPr>
          <w:rFonts w:asciiTheme="majorHAnsi" w:hAnsiTheme="majorHAnsi" w:cs="Arial"/>
          <w:b/>
          <w:sz w:val="22"/>
        </w:rPr>
        <w:t>OpenStack</w:t>
      </w:r>
      <w:r w:rsidRPr="001C7076">
        <w:rPr>
          <w:rFonts w:asciiTheme="majorHAnsi" w:hAnsiTheme="majorHAnsi" w:cs="Arial"/>
          <w:sz w:val="22"/>
        </w:rPr>
        <w:t xml:space="preserve"> environment implementation. </w:t>
      </w:r>
    </w:p>
    <w:p w:rsidR="001C7076" w:rsidRDefault="001C7076" w:rsidP="001C7076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1C7076">
        <w:rPr>
          <w:rFonts w:asciiTheme="majorHAnsi" w:hAnsiTheme="majorHAnsi" w:cs="Arial"/>
          <w:sz w:val="22"/>
        </w:rPr>
        <w:t xml:space="preserve"> Implemented Cloud Infrastructure as a Service environment using open source technology </w:t>
      </w:r>
      <w:r w:rsidRPr="001C7076">
        <w:rPr>
          <w:rFonts w:asciiTheme="majorHAnsi" w:hAnsiTheme="majorHAnsi" w:cs="Arial"/>
          <w:b/>
          <w:sz w:val="22"/>
        </w:rPr>
        <w:t>OpenStack</w:t>
      </w:r>
      <w:r w:rsidRPr="001C7076">
        <w:rPr>
          <w:rFonts w:asciiTheme="majorHAnsi" w:hAnsiTheme="majorHAnsi" w:cs="Arial"/>
          <w:sz w:val="22"/>
        </w:rPr>
        <w:t xml:space="preserve"> to enable portability of cloud services across hybrid cloud environments</w:t>
      </w:r>
    </w:p>
    <w:p w:rsidR="00334B21" w:rsidRPr="001C7076" w:rsidRDefault="00334B21" w:rsidP="001C7076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334B21">
        <w:rPr>
          <w:rFonts w:asciiTheme="majorHAnsi" w:hAnsiTheme="majorHAnsi" w:cs="Arial"/>
          <w:sz w:val="22"/>
        </w:rPr>
        <w:t>Worked on critical business initiatives (</w:t>
      </w:r>
      <w:r w:rsidRPr="00334B21">
        <w:rPr>
          <w:rFonts w:asciiTheme="majorHAnsi" w:hAnsiTheme="majorHAnsi" w:cs="Arial"/>
          <w:b/>
          <w:sz w:val="22"/>
        </w:rPr>
        <w:t>Big Data, Cloud, Hadoop</w:t>
      </w:r>
      <w:r w:rsidRPr="00334B21">
        <w:rPr>
          <w:rFonts w:asciiTheme="majorHAnsi" w:hAnsiTheme="majorHAnsi" w:cs="Arial"/>
          <w:sz w:val="22"/>
        </w:rPr>
        <w:t>)</w:t>
      </w:r>
    </w:p>
    <w:p w:rsidR="002B1267" w:rsidRPr="006D2551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Installed, Deployed </w:t>
      </w:r>
      <w:r w:rsidRPr="006D2551">
        <w:rPr>
          <w:rFonts w:asciiTheme="majorHAnsi" w:hAnsiTheme="majorHAnsi" w:cs="Arial"/>
          <w:b/>
          <w:sz w:val="22"/>
        </w:rPr>
        <w:t>Red Hat Enterprise Linux 6.x/7.x, CentOS</w:t>
      </w:r>
      <w:r w:rsidRPr="006D2551">
        <w:rPr>
          <w:rFonts w:asciiTheme="majorHAnsi" w:hAnsiTheme="majorHAnsi" w:cs="Arial"/>
          <w:sz w:val="22"/>
        </w:rPr>
        <w:t xml:space="preserve"> and installation of packages and patches for Red Hat Linux Servers.</w:t>
      </w:r>
    </w:p>
    <w:p w:rsidR="002B1267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Scanning the newly assigned </w:t>
      </w:r>
      <w:r w:rsidRPr="006D2551">
        <w:rPr>
          <w:rFonts w:asciiTheme="majorHAnsi" w:hAnsiTheme="majorHAnsi" w:cs="Arial"/>
          <w:b/>
          <w:sz w:val="22"/>
        </w:rPr>
        <w:t>LUNs</w:t>
      </w:r>
      <w:r w:rsidRPr="006D2551">
        <w:rPr>
          <w:rFonts w:asciiTheme="majorHAnsi" w:hAnsiTheme="majorHAnsi" w:cs="Arial"/>
          <w:sz w:val="22"/>
        </w:rPr>
        <w:t xml:space="preserve"> to the serves and assigning them to volume group and increasing the file system using Red Hat volume manager</w:t>
      </w:r>
    </w:p>
    <w:p w:rsidR="002B1267" w:rsidRPr="006D2551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>Mounting &amp;  un-mounting the net</w:t>
      </w:r>
      <w:r w:rsidR="00787CEA">
        <w:rPr>
          <w:rFonts w:asciiTheme="majorHAnsi" w:hAnsiTheme="majorHAnsi" w:cs="Arial"/>
          <w:sz w:val="22"/>
        </w:rPr>
        <w:t xml:space="preserve"> </w:t>
      </w:r>
      <w:r w:rsidRPr="006D2551">
        <w:rPr>
          <w:rFonts w:asciiTheme="majorHAnsi" w:hAnsiTheme="majorHAnsi" w:cs="Arial"/>
          <w:sz w:val="22"/>
        </w:rPr>
        <w:t>app</w:t>
      </w:r>
      <w:r w:rsidR="00787CEA">
        <w:rPr>
          <w:rFonts w:asciiTheme="majorHAnsi" w:hAnsiTheme="majorHAnsi" w:cs="Arial"/>
          <w:sz w:val="22"/>
        </w:rPr>
        <w:t xml:space="preserve"> </w:t>
      </w:r>
      <w:r w:rsidRPr="006D2551">
        <w:rPr>
          <w:rFonts w:asciiTheme="majorHAnsi" w:hAnsiTheme="majorHAnsi" w:cs="Arial"/>
          <w:sz w:val="22"/>
        </w:rPr>
        <w:t>storage</w:t>
      </w:r>
      <w:r w:rsidRPr="006D2551">
        <w:rPr>
          <w:rFonts w:asciiTheme="majorHAnsi" w:hAnsiTheme="majorHAnsi" w:cs="Arial"/>
          <w:b/>
          <w:sz w:val="22"/>
        </w:rPr>
        <w:t xml:space="preserve"> LUNs</w:t>
      </w:r>
      <w:r w:rsidRPr="006D2551">
        <w:rPr>
          <w:rFonts w:asciiTheme="majorHAnsi" w:hAnsiTheme="majorHAnsi" w:cs="Arial"/>
          <w:sz w:val="22"/>
        </w:rPr>
        <w:t xml:space="preserve"> to the Red Hat Linux servers and troubleshooting the issues encountered</w:t>
      </w:r>
    </w:p>
    <w:p w:rsidR="002B1267" w:rsidRPr="006D2551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Managing the file systems using </w:t>
      </w:r>
      <w:r w:rsidRPr="006D2551">
        <w:rPr>
          <w:rFonts w:asciiTheme="majorHAnsi" w:hAnsiTheme="majorHAnsi" w:cs="Arial"/>
          <w:b/>
          <w:sz w:val="22"/>
        </w:rPr>
        <w:t>Red Hat</w:t>
      </w:r>
      <w:r w:rsidRPr="006D2551">
        <w:rPr>
          <w:rFonts w:asciiTheme="majorHAnsi" w:hAnsiTheme="majorHAnsi" w:cs="Arial"/>
          <w:sz w:val="22"/>
        </w:rPr>
        <w:t xml:space="preserve"> volume manager and performing the health check on regular basis for all Linux servers.</w:t>
      </w:r>
    </w:p>
    <w:p w:rsidR="002B1267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Configured </w:t>
      </w:r>
      <w:r w:rsidRPr="006D2551">
        <w:rPr>
          <w:rFonts w:asciiTheme="majorHAnsi" w:hAnsiTheme="majorHAnsi" w:cs="Arial"/>
          <w:b/>
          <w:sz w:val="22"/>
        </w:rPr>
        <w:t xml:space="preserve">Red Hat </w:t>
      </w:r>
      <w:r w:rsidRPr="006D2551">
        <w:rPr>
          <w:rFonts w:asciiTheme="majorHAnsi" w:hAnsiTheme="majorHAnsi" w:cs="Arial"/>
          <w:sz w:val="22"/>
        </w:rPr>
        <w:t xml:space="preserve">Cluster Nodes for any legacy applications and verified the daily health check on the Cluster Nodes </w:t>
      </w:r>
    </w:p>
    <w:p w:rsidR="00E80B56" w:rsidRPr="00E80B56" w:rsidRDefault="00E80B56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E80B56">
        <w:rPr>
          <w:rFonts w:asciiTheme="majorHAnsi" w:hAnsiTheme="majorHAnsi" w:cs="Arial"/>
          <w:color w:val="333333"/>
          <w:sz w:val="22"/>
          <w:shd w:val="clear" w:color="auto" w:fill="FFFFFF"/>
        </w:rPr>
        <w:t>Delivering the packaged applications for Desktops and Servers through</w:t>
      </w:r>
      <w:r>
        <w:rPr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Pr="00E80B56">
        <w:rPr>
          <w:rStyle w:val="apple-converted-space"/>
          <w:rFonts w:asciiTheme="majorHAnsi" w:hAnsiTheme="majorHAnsi" w:cs="Arial"/>
          <w:b/>
          <w:color w:val="333333"/>
          <w:sz w:val="22"/>
          <w:shd w:val="clear" w:color="auto" w:fill="FFFFFF"/>
        </w:rPr>
        <w:t>SCCM</w:t>
      </w:r>
      <w:r w:rsidRPr="00E80B56">
        <w:rPr>
          <w:rStyle w:val="apple-converted-space"/>
          <w:rFonts w:asciiTheme="majorHAnsi" w:hAnsiTheme="majorHAnsi" w:cs="Arial"/>
          <w:color w:val="333333"/>
          <w:sz w:val="22"/>
          <w:shd w:val="clear" w:color="auto" w:fill="FFFFFF"/>
        </w:rPr>
        <w:t> </w:t>
      </w:r>
      <w:r w:rsidRPr="00E80B56">
        <w:rPr>
          <w:rFonts w:asciiTheme="majorHAnsi" w:hAnsiTheme="majorHAnsi" w:cs="Arial"/>
          <w:color w:val="333333"/>
          <w:sz w:val="22"/>
          <w:shd w:val="clear" w:color="auto" w:fill="FFFFFF"/>
        </w:rPr>
        <w:t>2012</w:t>
      </w:r>
    </w:p>
    <w:p w:rsidR="00E80B56" w:rsidRPr="00E80B56" w:rsidRDefault="00E80B56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E80B56">
        <w:rPr>
          <w:rFonts w:asciiTheme="majorHAnsi" w:hAnsiTheme="majorHAnsi" w:cs="Arial"/>
          <w:color w:val="333333"/>
          <w:sz w:val="22"/>
          <w:shd w:val="clear" w:color="auto" w:fill="FFFFFF"/>
        </w:rPr>
        <w:t>Provided guidance on creating custom reports utilizing the</w:t>
      </w:r>
      <w:r w:rsidRPr="00E80B56">
        <w:rPr>
          <w:rStyle w:val="apple-converted-space"/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Pr="00E80B56">
        <w:rPr>
          <w:rStyle w:val="apple-converted-space"/>
          <w:rFonts w:asciiTheme="majorHAnsi" w:hAnsiTheme="majorHAnsi" w:cs="Arial"/>
          <w:b/>
          <w:color w:val="333333"/>
          <w:sz w:val="22"/>
          <w:shd w:val="clear" w:color="auto" w:fill="FFFFFF"/>
        </w:rPr>
        <w:t>sccm</w:t>
      </w:r>
      <w:r w:rsidRPr="00E80B56">
        <w:rPr>
          <w:rStyle w:val="apple-converted-space"/>
          <w:rFonts w:asciiTheme="majorHAnsi" w:hAnsiTheme="majorHAnsi" w:cs="Arial"/>
          <w:color w:val="333333"/>
          <w:sz w:val="22"/>
          <w:shd w:val="clear" w:color="auto" w:fill="FFFFFF"/>
        </w:rPr>
        <w:t xml:space="preserve"> </w:t>
      </w:r>
      <w:r w:rsidRPr="00E80B56">
        <w:rPr>
          <w:rFonts w:asciiTheme="majorHAnsi" w:hAnsiTheme="majorHAnsi" w:cs="Arial"/>
          <w:color w:val="333333"/>
          <w:sz w:val="22"/>
          <w:shd w:val="clear" w:color="auto" w:fill="FFFFFF"/>
        </w:rPr>
        <w:t>DB using custom SQL queries and SQL Reporting Services.</w:t>
      </w:r>
    </w:p>
    <w:p w:rsidR="002B1267" w:rsidRPr="006D2551" w:rsidRDefault="002B1267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b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Adding users according to </w:t>
      </w:r>
      <w:r w:rsidRPr="006D2551">
        <w:rPr>
          <w:rFonts w:asciiTheme="majorHAnsi" w:hAnsiTheme="majorHAnsi" w:cs="Arial"/>
          <w:b/>
          <w:sz w:val="22"/>
        </w:rPr>
        <w:t xml:space="preserve">ticket </w:t>
      </w:r>
      <w:r w:rsidRPr="006D2551">
        <w:rPr>
          <w:rFonts w:asciiTheme="majorHAnsi" w:hAnsiTheme="majorHAnsi" w:cs="Arial"/>
          <w:sz w:val="22"/>
        </w:rPr>
        <w:t xml:space="preserve">requirement and mounting the file system, </w:t>
      </w:r>
      <w:r w:rsidRPr="006D2551">
        <w:rPr>
          <w:rFonts w:asciiTheme="majorHAnsi" w:hAnsiTheme="majorHAnsi" w:cs="Arial"/>
          <w:b/>
          <w:sz w:val="22"/>
        </w:rPr>
        <w:t>cron-jobs</w:t>
      </w:r>
      <w:r w:rsidRPr="006D2551">
        <w:rPr>
          <w:rFonts w:asciiTheme="majorHAnsi" w:hAnsiTheme="majorHAnsi" w:cs="Arial"/>
          <w:sz w:val="22"/>
        </w:rPr>
        <w:t xml:space="preserve"> adding etc in </w:t>
      </w:r>
      <w:r w:rsidRPr="006D2551">
        <w:rPr>
          <w:rFonts w:asciiTheme="majorHAnsi" w:hAnsiTheme="majorHAnsi" w:cs="Arial"/>
          <w:b/>
          <w:sz w:val="22"/>
        </w:rPr>
        <w:t>Redhat Linux </w:t>
      </w:r>
    </w:p>
    <w:p w:rsidR="00A5124E" w:rsidRDefault="00A5124E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6D2551">
        <w:rPr>
          <w:rFonts w:asciiTheme="majorHAnsi" w:hAnsiTheme="majorHAnsi" w:cs="Arial"/>
          <w:sz w:val="22"/>
        </w:rPr>
        <w:t xml:space="preserve">Install, configure and support Microsoft technology solutions on </w:t>
      </w:r>
      <w:r w:rsidR="00A46A04">
        <w:rPr>
          <w:rFonts w:asciiTheme="majorHAnsi" w:hAnsiTheme="majorHAnsi" w:cs="Arial"/>
          <w:b/>
          <w:sz w:val="22"/>
        </w:rPr>
        <w:t>windows 2008</w:t>
      </w:r>
      <w:r w:rsidRPr="006D2551">
        <w:rPr>
          <w:rFonts w:asciiTheme="majorHAnsi" w:hAnsiTheme="majorHAnsi" w:cs="Arial"/>
          <w:b/>
          <w:sz w:val="22"/>
        </w:rPr>
        <w:t>/20</w:t>
      </w:r>
      <w:r w:rsidR="00A46A04">
        <w:rPr>
          <w:rFonts w:asciiTheme="majorHAnsi" w:hAnsiTheme="majorHAnsi" w:cs="Arial"/>
          <w:b/>
          <w:sz w:val="22"/>
        </w:rPr>
        <w:t>12</w:t>
      </w:r>
      <w:r w:rsidRPr="006D2551">
        <w:rPr>
          <w:rFonts w:asciiTheme="majorHAnsi" w:hAnsiTheme="majorHAnsi" w:cs="Arial"/>
          <w:sz w:val="22"/>
        </w:rPr>
        <w:t xml:space="preserve"> platform hosting web and database applications, while maintaining security patches, antivirus updates, backups, monitoring and performing routine server maintenance</w:t>
      </w:r>
    </w:p>
    <w:p w:rsidR="00581921" w:rsidRDefault="00581921" w:rsidP="002C647F">
      <w:pPr>
        <w:pStyle w:val="Normal1"/>
        <w:numPr>
          <w:ilvl w:val="0"/>
          <w:numId w:val="23"/>
        </w:numPr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  <w:r w:rsidRPr="00581921">
        <w:rPr>
          <w:rFonts w:asciiTheme="majorHAnsi" w:hAnsiTheme="majorHAnsi" w:cs="Arial"/>
          <w:sz w:val="22"/>
        </w:rPr>
        <w:t xml:space="preserve">Experience with </w:t>
      </w:r>
      <w:r w:rsidRPr="00581921">
        <w:rPr>
          <w:rFonts w:asciiTheme="majorHAnsi" w:hAnsiTheme="majorHAnsi" w:cs="Arial"/>
          <w:b/>
          <w:sz w:val="22"/>
        </w:rPr>
        <w:t>JavaEE</w:t>
      </w:r>
      <w:r w:rsidRPr="00581921">
        <w:rPr>
          <w:rFonts w:asciiTheme="majorHAnsi" w:hAnsiTheme="majorHAnsi" w:cs="Arial"/>
          <w:sz w:val="22"/>
        </w:rPr>
        <w:t xml:space="preserve">, including </w:t>
      </w:r>
      <w:r w:rsidRPr="00581921">
        <w:rPr>
          <w:rFonts w:asciiTheme="majorHAnsi" w:hAnsiTheme="majorHAnsi" w:cs="Arial"/>
          <w:b/>
          <w:sz w:val="22"/>
        </w:rPr>
        <w:t>JSPs</w:t>
      </w:r>
      <w:r w:rsidRPr="00581921">
        <w:rPr>
          <w:rFonts w:asciiTheme="majorHAnsi" w:hAnsiTheme="majorHAnsi" w:cs="Arial"/>
          <w:sz w:val="22"/>
        </w:rPr>
        <w:t xml:space="preserve">, </w:t>
      </w:r>
      <w:r w:rsidRPr="00581921">
        <w:rPr>
          <w:rFonts w:asciiTheme="majorHAnsi" w:hAnsiTheme="majorHAnsi" w:cs="Arial"/>
          <w:b/>
          <w:sz w:val="22"/>
        </w:rPr>
        <w:t>Servlets</w:t>
      </w:r>
      <w:r w:rsidRPr="00581921">
        <w:rPr>
          <w:rFonts w:asciiTheme="majorHAnsi" w:hAnsiTheme="majorHAnsi" w:cs="Arial"/>
          <w:sz w:val="22"/>
        </w:rPr>
        <w:t>, Web Services (</w:t>
      </w:r>
      <w:r w:rsidRPr="00581921">
        <w:rPr>
          <w:rFonts w:asciiTheme="majorHAnsi" w:hAnsiTheme="majorHAnsi"/>
          <w:b/>
          <w:sz w:val="22"/>
        </w:rPr>
        <w:t>SOAP </w:t>
      </w:r>
      <w:r w:rsidRPr="00581921">
        <w:rPr>
          <w:rFonts w:asciiTheme="majorHAnsi" w:hAnsiTheme="majorHAnsi" w:cs="Arial"/>
          <w:sz w:val="22"/>
        </w:rPr>
        <w:t xml:space="preserve">and </w:t>
      </w:r>
      <w:r w:rsidRPr="00581921">
        <w:rPr>
          <w:rFonts w:asciiTheme="majorHAnsi" w:hAnsiTheme="majorHAnsi" w:cs="Arial"/>
          <w:b/>
          <w:sz w:val="22"/>
        </w:rPr>
        <w:t>REST</w:t>
      </w:r>
      <w:r w:rsidRPr="00581921">
        <w:rPr>
          <w:rFonts w:asciiTheme="majorHAnsi" w:hAnsiTheme="majorHAnsi" w:cs="Arial"/>
          <w:sz w:val="22"/>
        </w:rPr>
        <w:t>),and Tomcat</w:t>
      </w:r>
    </w:p>
    <w:p w:rsidR="00690DF5" w:rsidRPr="00581921" w:rsidRDefault="00690DF5" w:rsidP="00690DF5">
      <w:pPr>
        <w:pStyle w:val="Normal1"/>
        <w:spacing w:line="276" w:lineRule="auto"/>
        <w:ind w:left="360"/>
        <w:jc w:val="both"/>
        <w:rPr>
          <w:rFonts w:asciiTheme="majorHAnsi" w:hAnsiTheme="majorHAnsi" w:cs="Arial"/>
          <w:sz w:val="22"/>
        </w:rPr>
      </w:pPr>
    </w:p>
    <w:p w:rsidR="00690DF5" w:rsidRDefault="00690DF5" w:rsidP="00045F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</w:p>
    <w:p w:rsidR="00045F52" w:rsidRPr="006D2551" w:rsidRDefault="003B0298" w:rsidP="00045F5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WIZARDS, SEATTLE, WA</w:t>
      </w:r>
      <w:r w:rsidR="007C2402" w:rsidRPr="006D2551">
        <w:rPr>
          <w:rFonts w:asciiTheme="majorHAnsi" w:hAnsiTheme="majorHAnsi"/>
          <w:b/>
          <w:sz w:val="22"/>
          <w:szCs w:val="22"/>
        </w:rPr>
        <w:tab/>
      </w:r>
      <w:r w:rsidR="007C2402" w:rsidRPr="006D2551">
        <w:rPr>
          <w:rFonts w:asciiTheme="majorHAnsi" w:hAnsiTheme="majorHAnsi"/>
          <w:b/>
          <w:sz w:val="22"/>
          <w:szCs w:val="22"/>
        </w:rPr>
        <w:tab/>
      </w:r>
      <w:r w:rsidR="00F638FC" w:rsidRPr="006D2551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</w:t>
      </w:r>
      <w:r w:rsidR="004B6DAA" w:rsidRPr="006D2551">
        <w:rPr>
          <w:rFonts w:asciiTheme="majorHAnsi" w:hAnsiTheme="majorHAnsi"/>
          <w:b/>
          <w:sz w:val="22"/>
          <w:szCs w:val="22"/>
        </w:rPr>
        <w:t xml:space="preserve"> Jul’ 13 – May’ 14</w:t>
      </w:r>
    </w:p>
    <w:p w:rsidR="009B6221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Linux Administrator / DevOps Engineer</w:t>
      </w:r>
    </w:p>
    <w:p w:rsidR="004B6DAA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B6221" w:rsidRPr="006D2551" w:rsidRDefault="00D855A9" w:rsidP="00BB5CEA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6D2551">
        <w:rPr>
          <w:rFonts w:asciiTheme="majorHAnsi" w:hAnsiTheme="majorHAnsi"/>
          <w:b/>
          <w:sz w:val="22"/>
          <w:szCs w:val="22"/>
          <w:u w:val="single"/>
        </w:rPr>
        <w:t>Responsibilities:</w:t>
      </w:r>
    </w:p>
    <w:p w:rsidR="00D03754" w:rsidRPr="006D2551" w:rsidRDefault="00D03754" w:rsidP="002C647F">
      <w:pPr>
        <w:pStyle w:val="Normal1"/>
        <w:numPr>
          <w:ilvl w:val="0"/>
          <w:numId w:val="27"/>
        </w:numPr>
        <w:spacing w:line="276" w:lineRule="auto"/>
        <w:ind w:left="360"/>
        <w:jc w:val="both"/>
        <w:rPr>
          <w:rFonts w:asciiTheme="majorHAnsi" w:hAnsiTheme="majorHAnsi" w:cs="Arial"/>
          <w:color w:val="262626"/>
          <w:sz w:val="22"/>
        </w:rPr>
      </w:pPr>
      <w:r w:rsidRPr="006D2551">
        <w:rPr>
          <w:rFonts w:asciiTheme="majorHAnsi" w:hAnsiTheme="majorHAnsi" w:cs="Arial"/>
          <w:color w:val="262626"/>
          <w:sz w:val="22"/>
        </w:rPr>
        <w:t xml:space="preserve">Managing </w:t>
      </w:r>
      <w:r w:rsidRPr="006D2551">
        <w:rPr>
          <w:rFonts w:asciiTheme="majorHAnsi" w:hAnsiTheme="majorHAnsi" w:cs="Arial"/>
          <w:b/>
          <w:color w:val="262626"/>
          <w:sz w:val="22"/>
        </w:rPr>
        <w:t>Amazon Web Services (AWS</w:t>
      </w:r>
      <w:r w:rsidRPr="006D2551">
        <w:rPr>
          <w:rFonts w:asciiTheme="majorHAnsi" w:hAnsiTheme="majorHAnsi" w:cs="Arial"/>
          <w:color w:val="262626"/>
          <w:sz w:val="22"/>
        </w:rPr>
        <w:t xml:space="preserve">) infrastructure with automation and configuration management tools such as </w:t>
      </w:r>
      <w:r w:rsidRPr="006D2551">
        <w:rPr>
          <w:rFonts w:asciiTheme="majorHAnsi" w:hAnsiTheme="majorHAnsi" w:cs="Arial"/>
          <w:b/>
          <w:color w:val="262626"/>
          <w:sz w:val="22"/>
        </w:rPr>
        <w:t>Ansible, Puppet</w:t>
      </w:r>
      <w:r w:rsidR="00594210" w:rsidRPr="006D2551">
        <w:rPr>
          <w:rFonts w:asciiTheme="majorHAnsi" w:hAnsiTheme="majorHAnsi" w:cs="Arial"/>
          <w:b/>
          <w:color w:val="262626"/>
          <w:sz w:val="22"/>
        </w:rPr>
        <w:t xml:space="preserve"> </w:t>
      </w:r>
      <w:r w:rsidRPr="006D2551">
        <w:rPr>
          <w:rFonts w:asciiTheme="majorHAnsi" w:hAnsiTheme="majorHAnsi" w:cs="Arial"/>
          <w:color w:val="262626"/>
          <w:sz w:val="22"/>
        </w:rPr>
        <w:t xml:space="preserve">or custom-built .designing cloud-hosted solutions, specific AWS product suite experience. </w:t>
      </w:r>
    </w:p>
    <w:p w:rsidR="003F6DE0" w:rsidRPr="006D2551" w:rsidRDefault="003F6DE0" w:rsidP="002C647F">
      <w:pPr>
        <w:pStyle w:val="Normal1"/>
        <w:numPr>
          <w:ilvl w:val="0"/>
          <w:numId w:val="27"/>
        </w:numPr>
        <w:spacing w:line="276" w:lineRule="auto"/>
        <w:ind w:left="360"/>
        <w:jc w:val="both"/>
        <w:rPr>
          <w:rFonts w:asciiTheme="majorHAnsi" w:hAnsiTheme="majorHAnsi" w:cs="Arial"/>
          <w:color w:val="262626"/>
          <w:sz w:val="22"/>
        </w:rPr>
      </w:pPr>
      <w:r w:rsidRPr="006D2551">
        <w:rPr>
          <w:rFonts w:asciiTheme="majorHAnsi" w:hAnsiTheme="majorHAnsi" w:cs="Arial"/>
          <w:color w:val="262626"/>
          <w:sz w:val="22"/>
        </w:rPr>
        <w:t xml:space="preserve">Skilled in using all Amazon Web Services including </w:t>
      </w:r>
      <w:r w:rsidRPr="006D2551">
        <w:rPr>
          <w:rFonts w:asciiTheme="majorHAnsi" w:hAnsiTheme="majorHAnsi" w:cs="Arial"/>
          <w:b/>
          <w:color w:val="262626"/>
          <w:sz w:val="22"/>
        </w:rPr>
        <w:t>EC2, EBS, IAM, S3, ELB</w:t>
      </w:r>
      <w:r w:rsidRPr="006D2551">
        <w:rPr>
          <w:rFonts w:asciiTheme="majorHAnsi" w:hAnsiTheme="majorHAnsi" w:cs="Arial"/>
          <w:color w:val="262626"/>
          <w:sz w:val="22"/>
        </w:rPr>
        <w:t>.</w:t>
      </w:r>
    </w:p>
    <w:p w:rsidR="003F6DE0" w:rsidRPr="006D2551" w:rsidRDefault="003F6DE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  <w:b/>
        </w:rPr>
      </w:pPr>
      <w:r w:rsidRPr="006D2551">
        <w:rPr>
          <w:rFonts w:asciiTheme="majorHAnsi" w:hAnsiTheme="majorHAnsi"/>
        </w:rPr>
        <w:t xml:space="preserve">Worked on </w:t>
      </w:r>
      <w:r w:rsidR="000F28CF" w:rsidRPr="006D2551">
        <w:rPr>
          <w:rFonts w:asciiTheme="majorHAnsi" w:hAnsiTheme="majorHAnsi"/>
          <w:b/>
        </w:rPr>
        <w:t>migrating</w:t>
      </w:r>
      <w:r w:rsidR="000F28CF" w:rsidRPr="006D2551">
        <w:rPr>
          <w:rFonts w:asciiTheme="majorHAnsi" w:hAnsiTheme="majorHAnsi"/>
        </w:rPr>
        <w:t xml:space="preserve"> Physical</w:t>
      </w:r>
      <w:r w:rsidR="000F28CF" w:rsidRPr="006D2551">
        <w:rPr>
          <w:rFonts w:asciiTheme="majorHAnsi" w:hAnsiTheme="majorHAnsi"/>
          <w:b/>
        </w:rPr>
        <w:t xml:space="preserve"> VM’S to AWS.</w:t>
      </w:r>
    </w:p>
    <w:p w:rsidR="003F6DE0" w:rsidRPr="006D2551" w:rsidRDefault="003F6DE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Experience in </w:t>
      </w:r>
      <w:r w:rsidRPr="006D2551">
        <w:rPr>
          <w:rFonts w:asciiTheme="majorHAnsi" w:hAnsiTheme="majorHAnsi"/>
          <w:b/>
        </w:rPr>
        <w:t>AWS</w:t>
      </w:r>
      <w:r w:rsidRPr="006D2551">
        <w:rPr>
          <w:rFonts w:asciiTheme="majorHAnsi" w:hAnsiTheme="majorHAnsi"/>
        </w:rPr>
        <w:t>, which included managing application in the cloud and creating instances.</w:t>
      </w:r>
    </w:p>
    <w:p w:rsidR="00EE39A0" w:rsidRPr="006D2551" w:rsidRDefault="00EE39A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Deployed </w:t>
      </w:r>
      <w:r w:rsidRPr="006D2551">
        <w:rPr>
          <w:rFonts w:asciiTheme="majorHAnsi" w:hAnsiTheme="majorHAnsi"/>
          <w:b/>
        </w:rPr>
        <w:t>Puppet, Puppet Dashboard</w:t>
      </w:r>
      <w:r w:rsidRPr="006D2551">
        <w:rPr>
          <w:rFonts w:asciiTheme="majorHAnsi" w:hAnsiTheme="majorHAnsi"/>
        </w:rPr>
        <w:t xml:space="preserve">, and </w:t>
      </w:r>
      <w:r w:rsidRPr="006D2551">
        <w:rPr>
          <w:rFonts w:asciiTheme="majorHAnsi" w:hAnsiTheme="majorHAnsi"/>
          <w:b/>
        </w:rPr>
        <w:t xml:space="preserve">Puppet </w:t>
      </w:r>
      <w:r w:rsidRPr="006D2551">
        <w:rPr>
          <w:rFonts w:asciiTheme="majorHAnsi" w:hAnsiTheme="majorHAnsi"/>
        </w:rPr>
        <w:t xml:space="preserve">for configuration management to existing infrastructure. </w:t>
      </w:r>
    </w:p>
    <w:p w:rsidR="003F6DE0" w:rsidRPr="006D2551" w:rsidRDefault="00EE39A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Build automatic provisioning system with </w:t>
      </w:r>
      <w:r w:rsidRPr="006D2551">
        <w:rPr>
          <w:rFonts w:asciiTheme="majorHAnsi" w:hAnsiTheme="majorHAnsi"/>
          <w:b/>
        </w:rPr>
        <w:t>kick start and Puppet</w:t>
      </w:r>
      <w:r w:rsidRPr="006D2551">
        <w:rPr>
          <w:rFonts w:asciiTheme="majorHAnsi" w:hAnsiTheme="majorHAnsi"/>
        </w:rPr>
        <w:t>.</w:t>
      </w:r>
    </w:p>
    <w:p w:rsidR="003F6DE0" w:rsidRPr="006D2551" w:rsidRDefault="003F6DE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lastRenderedPageBreak/>
        <w:t>Experience with C</w:t>
      </w:r>
      <w:r w:rsidR="002C647F" w:rsidRPr="006D2551">
        <w:rPr>
          <w:rFonts w:asciiTheme="majorHAnsi" w:hAnsiTheme="majorHAnsi"/>
        </w:rPr>
        <w:t>onfiguration Management Tools (</w:t>
      </w:r>
      <w:r w:rsidRPr="006D2551">
        <w:rPr>
          <w:rFonts w:asciiTheme="majorHAnsi" w:hAnsiTheme="majorHAnsi"/>
          <w:b/>
        </w:rPr>
        <w:t>Ansible, PUPPET).</w:t>
      </w:r>
    </w:p>
    <w:p w:rsidR="000C4974" w:rsidRDefault="000C4974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 xml:space="preserve">Automated build process with Continuous Integration Tool </w:t>
      </w:r>
      <w:r w:rsidR="000F28CF" w:rsidRPr="006D2551">
        <w:rPr>
          <w:rFonts w:asciiTheme="majorHAnsi" w:hAnsiTheme="majorHAnsi" w:cs="Arial"/>
          <w:b/>
        </w:rPr>
        <w:t xml:space="preserve">Jenkins/Hudson </w:t>
      </w:r>
      <w:r w:rsidR="000F28CF" w:rsidRPr="006D2551">
        <w:rPr>
          <w:rFonts w:asciiTheme="majorHAnsi" w:hAnsiTheme="majorHAnsi" w:cs="Arial"/>
        </w:rPr>
        <w:t>using</w:t>
      </w:r>
      <w:r w:rsidRPr="006D2551">
        <w:rPr>
          <w:rFonts w:asciiTheme="majorHAnsi" w:hAnsiTheme="majorHAnsi" w:cs="Arial"/>
          <w:b/>
        </w:rPr>
        <w:t xml:space="preserve"> Bash/Perl</w:t>
      </w:r>
      <w:r w:rsidR="000F28CF" w:rsidRPr="006D2551">
        <w:rPr>
          <w:rFonts w:asciiTheme="majorHAnsi" w:hAnsiTheme="majorHAnsi" w:cs="Arial"/>
          <w:b/>
        </w:rPr>
        <w:t xml:space="preserve"> </w:t>
      </w:r>
      <w:r w:rsidR="000F28CF" w:rsidRPr="006D2551">
        <w:rPr>
          <w:rFonts w:asciiTheme="majorHAnsi" w:hAnsiTheme="majorHAnsi"/>
        </w:rPr>
        <w:t>and u</w:t>
      </w:r>
      <w:r w:rsidRPr="006D2551">
        <w:rPr>
          <w:rFonts w:asciiTheme="majorHAnsi" w:hAnsiTheme="majorHAnsi"/>
        </w:rPr>
        <w:t xml:space="preserve">sed </w:t>
      </w:r>
      <w:r w:rsidRPr="006D2551">
        <w:rPr>
          <w:rFonts w:asciiTheme="majorHAnsi" w:hAnsiTheme="majorHAnsi"/>
          <w:b/>
        </w:rPr>
        <w:t xml:space="preserve">Puppet </w:t>
      </w:r>
      <w:r w:rsidRPr="006D2551">
        <w:rPr>
          <w:rFonts w:asciiTheme="majorHAnsi" w:hAnsiTheme="majorHAnsi"/>
        </w:rPr>
        <w:t xml:space="preserve">for Monitoring system and automation. </w:t>
      </w:r>
    </w:p>
    <w:p w:rsidR="00E61167" w:rsidRPr="006D2551" w:rsidRDefault="00E61167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E61167">
        <w:rPr>
          <w:rFonts w:asciiTheme="majorHAnsi" w:hAnsiTheme="majorHAnsi"/>
        </w:rPr>
        <w:t>Performing SSH based tasks such as disabling servers in load Balancers with open source DLL using Powershell</w:t>
      </w:r>
    </w:p>
    <w:p w:rsidR="00DF2E75" w:rsidRPr="006D2551" w:rsidRDefault="000C4974" w:rsidP="00642786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>Managed  automation scripting in </w:t>
      </w:r>
      <w:r w:rsidRPr="006D2551">
        <w:rPr>
          <w:rFonts w:asciiTheme="majorHAnsi" w:hAnsiTheme="majorHAnsi"/>
          <w:b/>
        </w:rPr>
        <w:t>Python</w:t>
      </w:r>
      <w:r w:rsidRPr="006D2551">
        <w:rPr>
          <w:rFonts w:asciiTheme="majorHAnsi" w:hAnsiTheme="majorHAnsi"/>
        </w:rPr>
        <w:t xml:space="preserve"> (core) using </w:t>
      </w:r>
      <w:r w:rsidRPr="006D2551">
        <w:rPr>
          <w:rFonts w:asciiTheme="majorHAnsi" w:hAnsiTheme="majorHAnsi"/>
          <w:b/>
        </w:rPr>
        <w:t>Puppet </w:t>
      </w:r>
      <w:r w:rsidRPr="006D2551">
        <w:rPr>
          <w:rFonts w:asciiTheme="majorHAnsi" w:hAnsiTheme="majorHAnsi"/>
        </w:rPr>
        <w:t>to deploy and manage Java applications across Linux servers.</w:t>
      </w:r>
    </w:p>
    <w:p w:rsidR="009872B1" w:rsidRPr="006D2551" w:rsidRDefault="009872B1" w:rsidP="00642786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>Automated</w:t>
      </w:r>
      <w:r w:rsidRPr="006D2551">
        <w:rPr>
          <w:rFonts w:asciiTheme="majorHAnsi" w:hAnsiTheme="majorHAnsi"/>
          <w:b/>
        </w:rPr>
        <w:t xml:space="preserve"> Amazon </w:t>
      </w:r>
      <w:r w:rsidRPr="006D2551">
        <w:rPr>
          <w:rFonts w:asciiTheme="majorHAnsi" w:hAnsiTheme="majorHAnsi"/>
        </w:rPr>
        <w:t xml:space="preserve">API gateway through </w:t>
      </w:r>
      <w:r w:rsidRPr="006D2551">
        <w:rPr>
          <w:rFonts w:asciiTheme="majorHAnsi" w:hAnsiTheme="majorHAnsi"/>
          <w:b/>
        </w:rPr>
        <w:t>python scripts</w:t>
      </w:r>
    </w:p>
    <w:p w:rsidR="00642786" w:rsidRPr="006D2551" w:rsidRDefault="00642786" w:rsidP="00642786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Involved in migration from </w:t>
      </w:r>
      <w:r w:rsidRPr="006D2551">
        <w:rPr>
          <w:rFonts w:asciiTheme="majorHAnsi" w:hAnsiTheme="majorHAnsi"/>
          <w:b/>
        </w:rPr>
        <w:t xml:space="preserve">SVN </w:t>
      </w:r>
      <w:r w:rsidRPr="006D2551">
        <w:rPr>
          <w:rFonts w:asciiTheme="majorHAnsi" w:hAnsiTheme="majorHAnsi"/>
        </w:rPr>
        <w:t>to</w:t>
      </w:r>
      <w:r w:rsidRPr="006D2551">
        <w:rPr>
          <w:rFonts w:asciiTheme="majorHAnsi" w:hAnsiTheme="majorHAnsi"/>
          <w:b/>
        </w:rPr>
        <w:t xml:space="preserve"> GIT</w:t>
      </w:r>
      <w:r w:rsidRPr="006D2551">
        <w:rPr>
          <w:rFonts w:asciiTheme="majorHAnsi" w:hAnsiTheme="majorHAnsi"/>
        </w:rPr>
        <w:t xml:space="preserve"> repos and worked with Linux sys admins for the same</w:t>
      </w:r>
    </w:p>
    <w:p w:rsidR="00DF2E75" w:rsidRPr="006D2551" w:rsidRDefault="00642786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Created Branches, Labels and performed Merges in Stash and </w:t>
      </w:r>
      <w:r w:rsidRPr="006D2551">
        <w:rPr>
          <w:rFonts w:asciiTheme="majorHAnsi" w:hAnsiTheme="majorHAnsi"/>
          <w:b/>
        </w:rPr>
        <w:t>GIT.</w:t>
      </w:r>
    </w:p>
    <w:p w:rsidR="00DF2E75" w:rsidRPr="006D2551" w:rsidRDefault="003F6DE0" w:rsidP="00642786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Responsible for design and maintenance of the </w:t>
      </w:r>
      <w:r w:rsidRPr="006D2551">
        <w:rPr>
          <w:rFonts w:asciiTheme="majorHAnsi" w:hAnsiTheme="majorHAnsi"/>
          <w:b/>
        </w:rPr>
        <w:t>Subversion/GIT</w:t>
      </w:r>
      <w:r w:rsidRPr="006D2551">
        <w:rPr>
          <w:rFonts w:asciiTheme="majorHAnsi" w:hAnsiTheme="majorHAnsi"/>
        </w:rPr>
        <w:t xml:space="preserve"> Repositories, views, and the access control strategies.</w:t>
      </w:r>
    </w:p>
    <w:p w:rsidR="00642786" w:rsidRPr="006D2551" w:rsidRDefault="00642786" w:rsidP="009872B1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Created </w:t>
      </w:r>
      <w:r w:rsidRPr="006D2551">
        <w:rPr>
          <w:rFonts w:asciiTheme="majorHAnsi" w:hAnsiTheme="majorHAnsi"/>
          <w:b/>
        </w:rPr>
        <w:t>Docker</w:t>
      </w:r>
      <w:r w:rsidRPr="006D2551">
        <w:rPr>
          <w:rFonts w:asciiTheme="majorHAnsi" w:hAnsiTheme="majorHAnsi"/>
        </w:rPr>
        <w:t xml:space="preserve"> images and deployed</w:t>
      </w:r>
      <w:r w:rsidRPr="006D2551">
        <w:rPr>
          <w:rFonts w:asciiTheme="majorHAnsi" w:hAnsiTheme="majorHAnsi"/>
          <w:b/>
        </w:rPr>
        <w:t xml:space="preserve"> Docker</w:t>
      </w:r>
      <w:r w:rsidRPr="006D2551">
        <w:rPr>
          <w:rFonts w:asciiTheme="majorHAnsi" w:hAnsiTheme="majorHAnsi"/>
        </w:rPr>
        <w:t xml:space="preserve"> containers for Tomcat Servers </w:t>
      </w:r>
    </w:p>
    <w:p w:rsidR="009872B1" w:rsidRPr="006D2551" w:rsidRDefault="009872B1" w:rsidP="009872B1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Setup monitoring in </w:t>
      </w:r>
      <w:r w:rsidRPr="006D2551">
        <w:rPr>
          <w:rFonts w:asciiTheme="majorHAnsi" w:hAnsiTheme="majorHAnsi"/>
          <w:b/>
        </w:rPr>
        <w:t>Nagios</w:t>
      </w:r>
      <w:r w:rsidRPr="006D2551">
        <w:rPr>
          <w:rFonts w:asciiTheme="majorHAnsi" w:hAnsiTheme="majorHAnsi"/>
        </w:rPr>
        <w:t xml:space="preserve"> using chef roles, nodes, data bags in JSON.</w:t>
      </w:r>
    </w:p>
    <w:p w:rsidR="00642786" w:rsidRPr="006D2551" w:rsidRDefault="000C4974" w:rsidP="008446F4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Installed and configured monitoring tools </w:t>
      </w:r>
      <w:r w:rsidRPr="006D2551">
        <w:rPr>
          <w:rFonts w:asciiTheme="majorHAnsi" w:hAnsiTheme="majorHAnsi"/>
          <w:b/>
        </w:rPr>
        <w:t>Nagios</w:t>
      </w:r>
      <w:r w:rsidRPr="006D2551">
        <w:rPr>
          <w:rFonts w:asciiTheme="majorHAnsi" w:hAnsiTheme="majorHAnsi"/>
        </w:rPr>
        <w:t xml:space="preserve"> for monitoring the network bandwidth , hard drives status, health check scripts</w:t>
      </w:r>
    </w:p>
    <w:p w:rsidR="000C4974" w:rsidRPr="006D2551" w:rsidRDefault="000C4974" w:rsidP="00ED5D3B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 xml:space="preserve">Installed and monitored </w:t>
      </w:r>
      <w:r w:rsidRPr="006D2551">
        <w:rPr>
          <w:rFonts w:asciiTheme="majorHAnsi" w:hAnsiTheme="majorHAnsi" w:cs="Arial"/>
          <w:b/>
        </w:rPr>
        <w:t>VMware</w:t>
      </w:r>
      <w:r w:rsidRPr="006D2551">
        <w:rPr>
          <w:rFonts w:asciiTheme="majorHAnsi" w:hAnsiTheme="majorHAnsi" w:cs="Arial"/>
        </w:rPr>
        <w:t xml:space="preserve"> Virtual environments with </w:t>
      </w:r>
      <w:r w:rsidRPr="006D2551">
        <w:rPr>
          <w:rFonts w:asciiTheme="majorHAnsi" w:hAnsiTheme="majorHAnsi" w:cs="Arial"/>
          <w:b/>
        </w:rPr>
        <w:t>ESX4 ESX 3.x, ESX i servers</w:t>
      </w:r>
      <w:r w:rsidRPr="006D2551">
        <w:rPr>
          <w:rFonts w:asciiTheme="majorHAnsi" w:hAnsiTheme="majorHAnsi" w:cs="Arial"/>
        </w:rPr>
        <w:t xml:space="preserve"> &amp; Virtual Center 2.X</w:t>
      </w:r>
    </w:p>
    <w:p w:rsidR="000C4974" w:rsidRPr="006D2551" w:rsidRDefault="000C4974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  <w:b/>
        </w:rPr>
      </w:pPr>
      <w:r w:rsidRPr="006D2551">
        <w:rPr>
          <w:rFonts w:asciiTheme="majorHAnsi" w:hAnsiTheme="majorHAnsi"/>
        </w:rPr>
        <w:t xml:space="preserve">Installation, Configuration and administration of </w:t>
      </w:r>
      <w:r w:rsidRPr="006D2551">
        <w:rPr>
          <w:rFonts w:asciiTheme="majorHAnsi" w:hAnsiTheme="majorHAnsi"/>
          <w:b/>
        </w:rPr>
        <w:t>DNS, LDAP, NFS, NIS, NIS+ and Sendmail on Redhat Linux/Debian Servers.</w:t>
      </w:r>
    </w:p>
    <w:p w:rsidR="003F6DE0" w:rsidRPr="006D2551" w:rsidRDefault="000C4974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 xml:space="preserve">Performed automated installations of Operating System using </w:t>
      </w:r>
      <w:r w:rsidRPr="006D2551">
        <w:rPr>
          <w:rFonts w:asciiTheme="majorHAnsi" w:hAnsiTheme="majorHAnsi" w:cs="Arial"/>
          <w:b/>
        </w:rPr>
        <w:t>kickstart</w:t>
      </w:r>
      <w:r w:rsidRPr="006D2551">
        <w:rPr>
          <w:rFonts w:asciiTheme="majorHAnsi" w:hAnsiTheme="majorHAnsi" w:cs="Arial"/>
        </w:rPr>
        <w:t xml:space="preserve"> for </w:t>
      </w:r>
      <w:r w:rsidRPr="006D2551">
        <w:rPr>
          <w:rFonts w:asciiTheme="majorHAnsi" w:hAnsiTheme="majorHAnsi" w:cs="Arial"/>
          <w:b/>
        </w:rPr>
        <w:t>Red Hat Enterprise</w:t>
      </w:r>
      <w:r w:rsidRPr="006D2551">
        <w:rPr>
          <w:rFonts w:asciiTheme="majorHAnsi" w:hAnsiTheme="majorHAnsi" w:cs="Arial"/>
        </w:rPr>
        <w:t xml:space="preserve"> </w:t>
      </w:r>
      <w:r w:rsidRPr="006D2551">
        <w:rPr>
          <w:rFonts w:asciiTheme="majorHAnsi" w:hAnsiTheme="majorHAnsi" w:cs="Arial"/>
          <w:b/>
        </w:rPr>
        <w:t>Linux 5/6</w:t>
      </w:r>
      <w:r w:rsidR="008F2928" w:rsidRPr="006D2551">
        <w:rPr>
          <w:rFonts w:asciiTheme="majorHAnsi" w:hAnsiTheme="majorHAnsi" w:cs="Arial"/>
        </w:rPr>
        <w:t xml:space="preserve"> </w:t>
      </w:r>
    </w:p>
    <w:p w:rsidR="00F70050" w:rsidRPr="006D2551" w:rsidRDefault="00F70050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 xml:space="preserve">Performed </w:t>
      </w:r>
      <w:r w:rsidR="00DC344B" w:rsidRPr="006D2551">
        <w:rPr>
          <w:rFonts w:asciiTheme="majorHAnsi" w:hAnsiTheme="majorHAnsi" w:cs="Arial"/>
        </w:rPr>
        <w:t xml:space="preserve"> the operating system </w:t>
      </w:r>
      <w:r w:rsidRPr="006D2551">
        <w:rPr>
          <w:rFonts w:asciiTheme="majorHAnsi" w:hAnsiTheme="majorHAnsi" w:cs="Arial"/>
        </w:rPr>
        <w:t xml:space="preserve"> resources like CPU, Memory, Disk and swap using native commands like </w:t>
      </w:r>
      <w:r w:rsidRPr="006D2551">
        <w:rPr>
          <w:rFonts w:asciiTheme="majorHAnsi" w:hAnsiTheme="majorHAnsi" w:cs="Arial"/>
          <w:b/>
        </w:rPr>
        <w:t>prstat, vmstat, sar, iostat, swap etc</w:t>
      </w:r>
      <w:r w:rsidRPr="006D2551">
        <w:rPr>
          <w:rFonts w:asciiTheme="majorHAnsi" w:hAnsiTheme="majorHAnsi" w:cs="Arial"/>
        </w:rPr>
        <w:t> </w:t>
      </w:r>
    </w:p>
    <w:p w:rsidR="00C77BA3" w:rsidRPr="006D2551" w:rsidRDefault="00F70050" w:rsidP="002C647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 w:line="276" w:lineRule="auto"/>
        <w:ind w:left="360"/>
        <w:contextualSpacing/>
        <w:jc w:val="both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User management with </w:t>
      </w:r>
      <w:r w:rsidRPr="006D2551">
        <w:rPr>
          <w:rFonts w:asciiTheme="majorHAnsi" w:hAnsiTheme="majorHAnsi"/>
          <w:b/>
        </w:rPr>
        <w:t>LDAP</w:t>
      </w:r>
      <w:r w:rsidRPr="006D2551">
        <w:rPr>
          <w:rFonts w:asciiTheme="majorHAnsi" w:hAnsiTheme="majorHAnsi"/>
        </w:rPr>
        <w:t xml:space="preserve"> and setting up </w:t>
      </w:r>
      <w:r w:rsidRPr="006D2551">
        <w:rPr>
          <w:rFonts w:asciiTheme="majorHAnsi" w:hAnsiTheme="majorHAnsi"/>
          <w:b/>
        </w:rPr>
        <w:t xml:space="preserve">Kerberos </w:t>
      </w:r>
      <w:r w:rsidRPr="006D2551">
        <w:rPr>
          <w:rFonts w:asciiTheme="majorHAnsi" w:hAnsiTheme="majorHAnsi"/>
        </w:rPr>
        <w:t xml:space="preserve">authentication for cluster and creation of volumes </w:t>
      </w:r>
    </w:p>
    <w:p w:rsidR="00C77BA3" w:rsidRPr="006D2551" w:rsidRDefault="00CD5B6E" w:rsidP="002C647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 w:line="276" w:lineRule="auto"/>
        <w:ind w:left="360"/>
        <w:contextualSpacing/>
        <w:jc w:val="both"/>
        <w:rPr>
          <w:rFonts w:asciiTheme="majorHAnsi" w:hAnsiTheme="majorHAnsi"/>
        </w:rPr>
      </w:pPr>
      <w:r w:rsidRPr="006D2551">
        <w:rPr>
          <w:rFonts w:asciiTheme="majorHAnsi" w:hAnsiTheme="majorHAnsi"/>
        </w:rPr>
        <w:t>Installing packages</w:t>
      </w:r>
      <w:r w:rsidR="00D03754" w:rsidRPr="006D2551">
        <w:rPr>
          <w:rFonts w:asciiTheme="majorHAnsi" w:hAnsiTheme="majorHAnsi"/>
        </w:rPr>
        <w:t xml:space="preserve"> with </w:t>
      </w:r>
      <w:r w:rsidR="00D03754" w:rsidRPr="006D2551">
        <w:rPr>
          <w:rFonts w:asciiTheme="majorHAnsi" w:hAnsiTheme="majorHAnsi"/>
          <w:b/>
        </w:rPr>
        <w:t>yum</w:t>
      </w:r>
      <w:r w:rsidR="00D03754" w:rsidRPr="006D2551">
        <w:rPr>
          <w:rFonts w:asciiTheme="majorHAnsi" w:hAnsiTheme="majorHAnsi"/>
        </w:rPr>
        <w:t xml:space="preserve"> and </w:t>
      </w:r>
      <w:r w:rsidR="00D03754" w:rsidRPr="006D2551">
        <w:rPr>
          <w:rFonts w:asciiTheme="majorHAnsi" w:hAnsiTheme="majorHAnsi"/>
          <w:b/>
        </w:rPr>
        <w:t>rpm.</w:t>
      </w:r>
    </w:p>
    <w:p w:rsidR="00DC344B" w:rsidRPr="00525863" w:rsidRDefault="00DC344B" w:rsidP="002C647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 w:line="276" w:lineRule="auto"/>
        <w:ind w:left="360"/>
        <w:contextualSpacing/>
        <w:jc w:val="both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>Managed user/group and sudo access on the Linux operating system. Setup static IP address for server when there is a new server build.</w:t>
      </w:r>
    </w:p>
    <w:p w:rsidR="00525863" w:rsidRDefault="00525863" w:rsidP="002C647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 w:line="276" w:lineRule="auto"/>
        <w:ind w:left="360"/>
        <w:contextualSpacing/>
        <w:jc w:val="both"/>
        <w:rPr>
          <w:rFonts w:asciiTheme="majorHAnsi" w:hAnsiTheme="majorHAnsi"/>
        </w:rPr>
      </w:pPr>
      <w:r w:rsidRPr="00525863">
        <w:rPr>
          <w:rFonts w:asciiTheme="majorHAnsi" w:hAnsiTheme="majorHAnsi"/>
        </w:rPr>
        <w:t>Installing and managing Java versions and deploying Java applications on Tomcat servers</w:t>
      </w:r>
    </w:p>
    <w:p w:rsidR="00BB551E" w:rsidRPr="00D534C9" w:rsidRDefault="00BB551E" w:rsidP="002C647F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9360"/>
        </w:tabs>
        <w:spacing w:before="0" w:after="0" w:line="276" w:lineRule="auto"/>
        <w:ind w:left="360"/>
        <w:contextualSpacing/>
        <w:jc w:val="both"/>
        <w:rPr>
          <w:rFonts w:asciiTheme="majorHAnsi" w:hAnsiTheme="majorHAnsi"/>
        </w:rPr>
      </w:pPr>
      <w:r w:rsidRPr="00D534C9">
        <w:rPr>
          <w:rFonts w:asciiTheme="majorHAnsi" w:hAnsiTheme="majorHAnsi" w:cs="Arial"/>
          <w:color w:val="333333"/>
          <w:shd w:val="clear" w:color="auto" w:fill="FFFFFF"/>
        </w:rPr>
        <w:t>Performed evaluation for established</w:t>
      </w:r>
      <w:r w:rsidR="00070A48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 xml:space="preserve"> </w:t>
      </w:r>
      <w:r w:rsidR="00070A48" w:rsidRPr="00070A48">
        <w:rPr>
          <w:rStyle w:val="apple-converted-space"/>
          <w:rFonts w:asciiTheme="majorHAnsi" w:hAnsiTheme="majorHAnsi" w:cs="Arial"/>
          <w:b/>
          <w:color w:val="333333"/>
          <w:shd w:val="clear" w:color="auto" w:fill="FFFFFF"/>
        </w:rPr>
        <w:t>agile</w:t>
      </w:r>
      <w:r w:rsidR="00070A48">
        <w:rPr>
          <w:rStyle w:val="apple-converted-space"/>
          <w:rFonts w:asciiTheme="majorHAnsi" w:hAnsiTheme="majorHAnsi" w:cs="Arial"/>
          <w:color w:val="333333"/>
          <w:shd w:val="clear" w:color="auto" w:fill="FFFFFF"/>
        </w:rPr>
        <w:t xml:space="preserve"> </w:t>
      </w:r>
      <w:r w:rsidRPr="00D534C9">
        <w:rPr>
          <w:rFonts w:asciiTheme="majorHAnsi" w:hAnsiTheme="majorHAnsi" w:cs="Arial"/>
          <w:color w:val="333333"/>
          <w:shd w:val="clear" w:color="auto" w:fill="FFFFFF"/>
        </w:rPr>
        <w:t>environment focusing on performance enhancement and direct coaching of scrum masters and teams</w:t>
      </w:r>
      <w:r w:rsidRPr="00D534C9">
        <w:rPr>
          <w:rFonts w:asciiTheme="majorHAnsi" w:hAnsiTheme="majorHAnsi" w:cs="Arial"/>
          <w:color w:val="333333"/>
          <w:sz w:val="20"/>
          <w:szCs w:val="20"/>
          <w:shd w:val="clear" w:color="auto" w:fill="FFFFFF"/>
        </w:rPr>
        <w:t>.</w:t>
      </w:r>
    </w:p>
    <w:p w:rsidR="00DC344B" w:rsidRPr="006D2551" w:rsidRDefault="00DC344B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</w:rPr>
        <w:t xml:space="preserve">Worked on configuration and Volume/File system management using </w:t>
      </w:r>
      <w:r w:rsidRPr="006D2551">
        <w:rPr>
          <w:rFonts w:asciiTheme="majorHAnsi" w:hAnsiTheme="majorHAnsi" w:cs="Arial"/>
          <w:b/>
        </w:rPr>
        <w:t>Logical Volume Manager (LVM)</w:t>
      </w:r>
      <w:r w:rsidRPr="006D2551">
        <w:rPr>
          <w:rFonts w:asciiTheme="majorHAnsi" w:hAnsiTheme="majorHAnsi" w:cs="Arial"/>
        </w:rPr>
        <w:t> </w:t>
      </w:r>
    </w:p>
    <w:p w:rsidR="00D03754" w:rsidRPr="006D2551" w:rsidRDefault="0031630D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 w:cs="Arial"/>
          <w:color w:val="000000"/>
        </w:rPr>
        <w:t xml:space="preserve">Installing and configuring of security networks like certificates using </w:t>
      </w:r>
      <w:r w:rsidRPr="006D2551">
        <w:rPr>
          <w:rFonts w:asciiTheme="majorHAnsi" w:hAnsiTheme="majorHAnsi" w:cs="Arial"/>
          <w:b/>
          <w:color w:val="000000"/>
        </w:rPr>
        <w:t>SSL and</w:t>
      </w:r>
      <w:r w:rsidR="00D03754" w:rsidRPr="006D2551">
        <w:rPr>
          <w:rFonts w:asciiTheme="majorHAnsi" w:hAnsiTheme="majorHAnsi"/>
          <w:b/>
        </w:rPr>
        <w:t xml:space="preserve"> Apache Web </w:t>
      </w:r>
      <w:r w:rsidR="00CD5B6E" w:rsidRPr="006D2551">
        <w:rPr>
          <w:rFonts w:asciiTheme="majorHAnsi" w:hAnsiTheme="majorHAnsi"/>
          <w:b/>
        </w:rPr>
        <w:t>Server</w:t>
      </w:r>
      <w:r w:rsidR="00CD5B6E" w:rsidRPr="006D2551">
        <w:rPr>
          <w:rFonts w:asciiTheme="majorHAnsi" w:hAnsiTheme="majorHAnsi"/>
        </w:rPr>
        <w:t>.</w:t>
      </w:r>
    </w:p>
    <w:p w:rsidR="00D03754" w:rsidRPr="006D2551" w:rsidRDefault="00D03754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Developed and supported the </w:t>
      </w:r>
      <w:r w:rsidRPr="006D2551">
        <w:rPr>
          <w:rFonts w:asciiTheme="majorHAnsi" w:hAnsiTheme="majorHAnsi"/>
          <w:b/>
        </w:rPr>
        <w:t>Red Hat Enterprise Linux</w:t>
      </w:r>
      <w:r w:rsidRPr="006D2551">
        <w:rPr>
          <w:rFonts w:asciiTheme="majorHAnsi" w:hAnsiTheme="majorHAnsi"/>
        </w:rPr>
        <w:t xml:space="preserve"> based infrastructure in the cloud environment.</w:t>
      </w:r>
    </w:p>
    <w:p w:rsidR="00F7187E" w:rsidRPr="006D2551" w:rsidRDefault="00F7187E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Installed Fuse to mount the keys on every </w:t>
      </w:r>
      <w:r w:rsidR="0031630D" w:rsidRPr="006D2551">
        <w:rPr>
          <w:rFonts w:asciiTheme="majorHAnsi" w:hAnsiTheme="majorHAnsi"/>
        </w:rPr>
        <w:t>Debian</w:t>
      </w:r>
      <w:r w:rsidRPr="006D2551">
        <w:rPr>
          <w:rFonts w:asciiTheme="majorHAnsi" w:hAnsiTheme="majorHAnsi"/>
        </w:rPr>
        <w:t xml:space="preserve"> Server</w:t>
      </w:r>
      <w:r w:rsidR="0031630D" w:rsidRPr="006D2551">
        <w:rPr>
          <w:rFonts w:asciiTheme="majorHAnsi" w:hAnsiTheme="majorHAnsi"/>
        </w:rPr>
        <w:t>s</w:t>
      </w:r>
      <w:r w:rsidRPr="006D2551">
        <w:rPr>
          <w:rFonts w:asciiTheme="majorHAnsi" w:hAnsiTheme="majorHAnsi"/>
        </w:rPr>
        <w:t xml:space="preserve"> for password-less authentication.</w:t>
      </w:r>
    </w:p>
    <w:p w:rsidR="00BF753D" w:rsidRPr="006D2551" w:rsidRDefault="00BF753D" w:rsidP="00BF753D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>Installation and configuration of</w:t>
      </w:r>
      <w:r w:rsidR="00F12630" w:rsidRPr="006D2551">
        <w:rPr>
          <w:rFonts w:asciiTheme="majorHAnsi" w:hAnsiTheme="majorHAnsi"/>
        </w:rPr>
        <w:t xml:space="preserve"> </w:t>
      </w:r>
      <w:r w:rsidR="00F12630" w:rsidRPr="006D2551">
        <w:rPr>
          <w:rFonts w:asciiTheme="majorHAnsi" w:hAnsiTheme="majorHAnsi"/>
          <w:b/>
        </w:rPr>
        <w:t>Postgre</w:t>
      </w:r>
      <w:r w:rsidRPr="006D2551">
        <w:rPr>
          <w:rFonts w:asciiTheme="majorHAnsi" w:hAnsiTheme="majorHAnsi"/>
          <w:b/>
        </w:rPr>
        <w:t xml:space="preserve">SQL </w:t>
      </w:r>
      <w:r w:rsidR="00F12630" w:rsidRPr="006D2551">
        <w:rPr>
          <w:rFonts w:asciiTheme="majorHAnsi" w:hAnsiTheme="majorHAnsi"/>
          <w:b/>
        </w:rPr>
        <w:t>,</w:t>
      </w:r>
      <w:r w:rsidRPr="006D2551">
        <w:rPr>
          <w:rFonts w:asciiTheme="majorHAnsi" w:hAnsiTheme="majorHAnsi"/>
          <w:b/>
        </w:rPr>
        <w:t>My SQL,database</w:t>
      </w:r>
      <w:r w:rsidRPr="006D2551">
        <w:rPr>
          <w:rFonts w:asciiTheme="majorHAnsi" w:hAnsiTheme="majorHAnsi"/>
        </w:rPr>
        <w:t xml:space="preserve"> on </w:t>
      </w:r>
      <w:r w:rsidRPr="006D2551">
        <w:rPr>
          <w:rFonts w:asciiTheme="majorHAnsi" w:hAnsiTheme="majorHAnsi"/>
          <w:b/>
        </w:rPr>
        <w:t xml:space="preserve">RedHat/Debian </w:t>
      </w:r>
      <w:r w:rsidRPr="006D2551">
        <w:rPr>
          <w:rFonts w:asciiTheme="majorHAnsi" w:hAnsiTheme="majorHAnsi"/>
        </w:rPr>
        <w:t>Servers</w:t>
      </w:r>
    </w:p>
    <w:p w:rsidR="00F7187E" w:rsidRPr="006D2551" w:rsidRDefault="0031630D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Managed </w:t>
      </w:r>
      <w:r w:rsidR="00F7187E" w:rsidRPr="006D2551">
        <w:rPr>
          <w:rFonts w:asciiTheme="majorHAnsi" w:hAnsiTheme="majorHAnsi"/>
          <w:b/>
        </w:rPr>
        <w:t>RedHat Linux</w:t>
      </w:r>
      <w:r w:rsidR="00F7187E" w:rsidRPr="006D2551">
        <w:rPr>
          <w:rFonts w:asciiTheme="majorHAnsi" w:hAnsiTheme="majorHAnsi"/>
        </w:rPr>
        <w:t xml:space="preserve"> user accounts, groups, directories and file permissions.</w:t>
      </w:r>
    </w:p>
    <w:p w:rsidR="000C4974" w:rsidRPr="006D2551" w:rsidRDefault="000C4974" w:rsidP="002C647F">
      <w:pPr>
        <w:pStyle w:val="NoSpacing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ind w:left="360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Call support provided 24/7 on Linux Production Servers. Responsible for maintaining security on </w:t>
      </w:r>
      <w:r w:rsidRPr="006D2551">
        <w:rPr>
          <w:rFonts w:asciiTheme="majorHAnsi" w:hAnsiTheme="majorHAnsi"/>
          <w:b/>
        </w:rPr>
        <w:t xml:space="preserve">Redhat </w:t>
      </w:r>
      <w:r w:rsidR="005C1B47" w:rsidRPr="006D2551">
        <w:rPr>
          <w:rFonts w:asciiTheme="majorHAnsi" w:hAnsiTheme="majorHAnsi"/>
        </w:rPr>
        <w:t>Linux.</w:t>
      </w:r>
    </w:p>
    <w:p w:rsidR="009B6221" w:rsidRPr="006D2551" w:rsidRDefault="009B6221" w:rsidP="002C647F">
      <w:pPr>
        <w:jc w:val="both"/>
        <w:rPr>
          <w:rFonts w:asciiTheme="majorHAnsi" w:hAnsiTheme="majorHAnsi"/>
          <w:sz w:val="22"/>
          <w:szCs w:val="22"/>
        </w:rPr>
      </w:pPr>
    </w:p>
    <w:p w:rsidR="00045F52" w:rsidRPr="006D2551" w:rsidRDefault="007C2402" w:rsidP="002C647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 xml:space="preserve">HMS (Health Management Systems), </w:t>
      </w:r>
      <w:r w:rsidR="007B02A0" w:rsidRPr="006D2551">
        <w:rPr>
          <w:rFonts w:asciiTheme="majorHAnsi" w:hAnsiTheme="majorHAnsi"/>
          <w:b/>
          <w:sz w:val="22"/>
          <w:szCs w:val="22"/>
        </w:rPr>
        <w:t xml:space="preserve">   </w:t>
      </w:r>
      <w:r w:rsidRPr="006D2551">
        <w:rPr>
          <w:rFonts w:asciiTheme="majorHAnsi" w:hAnsiTheme="majorHAnsi"/>
          <w:b/>
          <w:sz w:val="22"/>
          <w:szCs w:val="22"/>
        </w:rPr>
        <w:t>Omaha, NE</w:t>
      </w:r>
      <w:r w:rsidR="007B02A0" w:rsidRPr="006D2551">
        <w:rPr>
          <w:rFonts w:asciiTheme="majorHAnsi" w:hAnsiTheme="majorHAnsi"/>
          <w:b/>
          <w:sz w:val="22"/>
          <w:szCs w:val="22"/>
        </w:rPr>
        <w:t xml:space="preserve">                                               </w:t>
      </w:r>
      <w:r w:rsidR="003471CF">
        <w:rPr>
          <w:rFonts w:asciiTheme="majorHAnsi" w:hAnsiTheme="majorHAnsi"/>
          <w:b/>
          <w:sz w:val="22"/>
          <w:szCs w:val="22"/>
        </w:rPr>
        <w:t xml:space="preserve">         </w:t>
      </w:r>
      <w:r w:rsidR="007B02A0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1D21B5" w:rsidRPr="006D2551">
        <w:rPr>
          <w:rFonts w:asciiTheme="majorHAnsi" w:hAnsiTheme="majorHAnsi"/>
          <w:b/>
          <w:sz w:val="22"/>
          <w:szCs w:val="22"/>
        </w:rPr>
        <w:t>Jan’ 12 –</w:t>
      </w:r>
      <w:r w:rsidR="004B6DAA" w:rsidRPr="006D2551">
        <w:rPr>
          <w:rFonts w:asciiTheme="majorHAnsi" w:hAnsiTheme="majorHAnsi"/>
          <w:b/>
          <w:sz w:val="22"/>
          <w:szCs w:val="22"/>
        </w:rPr>
        <w:t xml:space="preserve"> Jun</w:t>
      </w:r>
      <w:r w:rsidR="001D21B5" w:rsidRPr="006D2551">
        <w:rPr>
          <w:rFonts w:asciiTheme="majorHAnsi" w:hAnsiTheme="majorHAnsi"/>
          <w:b/>
          <w:sz w:val="22"/>
          <w:szCs w:val="22"/>
        </w:rPr>
        <w:t>’</w:t>
      </w:r>
      <w:r w:rsidR="004B6DAA" w:rsidRPr="006D2551">
        <w:rPr>
          <w:rFonts w:asciiTheme="majorHAnsi" w:hAnsiTheme="majorHAnsi"/>
          <w:b/>
          <w:sz w:val="22"/>
          <w:szCs w:val="22"/>
        </w:rPr>
        <w:t xml:space="preserve"> 13</w:t>
      </w:r>
    </w:p>
    <w:p w:rsidR="000901DB" w:rsidRPr="006D2551" w:rsidRDefault="004B6DAA" w:rsidP="002C647F">
      <w:pPr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Linux System Administrator</w:t>
      </w:r>
    </w:p>
    <w:p w:rsidR="004B6DAA" w:rsidRPr="006D2551" w:rsidRDefault="004B6DAA" w:rsidP="002C647F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B6221" w:rsidRPr="006D2551" w:rsidRDefault="009B6221" w:rsidP="002C647F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6D2551">
        <w:rPr>
          <w:rFonts w:asciiTheme="majorHAnsi" w:hAnsiTheme="majorHAnsi"/>
          <w:b/>
          <w:sz w:val="22"/>
          <w:szCs w:val="22"/>
          <w:u w:val="single"/>
        </w:rPr>
        <w:t>Responsibilities:</w:t>
      </w:r>
    </w:p>
    <w:p w:rsidR="00A56F5E" w:rsidRPr="006D2551" w:rsidRDefault="00A56F5E" w:rsidP="002C647F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C75BBC" w:rsidRPr="006D2551" w:rsidRDefault="00C75BBC" w:rsidP="00C75BBC">
      <w:pPr>
        <w:pStyle w:val="ColorfulList-Accent11"/>
        <w:numPr>
          <w:ilvl w:val="0"/>
          <w:numId w:val="36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Involved in virtualization using </w:t>
      </w:r>
      <w:r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VMWARE ESX 3.5, 4.0</w:t>
      </w:r>
      <w:r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for </w:t>
      </w:r>
      <w:r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 xml:space="preserve">Redhat </w:t>
      </w:r>
      <w:r w:rsidR="00D153FF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 xml:space="preserve"> </w:t>
      </w:r>
      <w:r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Linux</w:t>
      </w:r>
      <w:r w:rsidRPr="006D2551">
        <w:rPr>
          <w:rFonts w:asciiTheme="majorHAnsi" w:hAnsiTheme="majorHAnsi"/>
          <w:sz w:val="22"/>
          <w:szCs w:val="22"/>
        </w:rPr>
        <w:t xml:space="preserve"> </w:t>
      </w:r>
    </w:p>
    <w:p w:rsidR="00C75BBC" w:rsidRPr="006D2551" w:rsidRDefault="00C75BBC" w:rsidP="00C75BBC">
      <w:pPr>
        <w:pStyle w:val="ColorfulList-Accent11"/>
        <w:numPr>
          <w:ilvl w:val="0"/>
          <w:numId w:val="36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lang w:eastAsia="en-US"/>
        </w:rPr>
        <w:t xml:space="preserve">Using </w:t>
      </w:r>
      <w:r w:rsidRPr="00AA2925">
        <w:rPr>
          <w:rFonts w:asciiTheme="majorHAnsi" w:hAnsiTheme="majorHAnsi"/>
          <w:b/>
          <w:sz w:val="22"/>
          <w:szCs w:val="22"/>
          <w:lang w:eastAsia="en-US"/>
        </w:rPr>
        <w:t>virsh</w:t>
      </w:r>
      <w:r w:rsidRPr="006D2551">
        <w:rPr>
          <w:rFonts w:asciiTheme="majorHAnsi" w:hAnsiTheme="majorHAnsi"/>
          <w:sz w:val="22"/>
          <w:szCs w:val="22"/>
          <w:lang w:eastAsia="en-US"/>
        </w:rPr>
        <w:t xml:space="preserve"> to manage and create virtual servers, deploy raw files, cloning and managing connections.</w:t>
      </w:r>
    </w:p>
    <w:p w:rsidR="00C75BBC" w:rsidRPr="006D2551" w:rsidRDefault="00C75BBC" w:rsidP="00C75BBC">
      <w:pPr>
        <w:pStyle w:val="ListParagraph"/>
        <w:numPr>
          <w:ilvl w:val="0"/>
          <w:numId w:val="36"/>
        </w:numPr>
        <w:shd w:val="clear" w:color="auto" w:fill="FFFFFF"/>
        <w:spacing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</w:rPr>
        <w:t>Installed different virtualization products such as </w:t>
      </w:r>
      <w:r w:rsidRPr="006D2551">
        <w:rPr>
          <w:rFonts w:asciiTheme="majorHAnsi" w:hAnsiTheme="majorHAnsi"/>
          <w:b/>
          <w:bCs/>
        </w:rPr>
        <w:t>vmware server 2.0, ESX 3.5/4.0</w:t>
      </w:r>
      <w:r w:rsidRPr="006D2551">
        <w:rPr>
          <w:rFonts w:asciiTheme="majorHAnsi" w:hAnsiTheme="majorHAnsi"/>
        </w:rPr>
        <w:t xml:space="preserve"> on a physical server which in turn will host different virtual servers running different </w:t>
      </w:r>
      <w:r w:rsidRPr="006D2551">
        <w:rPr>
          <w:rFonts w:asciiTheme="majorHAnsi" w:hAnsiTheme="majorHAnsi"/>
          <w:b/>
        </w:rPr>
        <w:t xml:space="preserve">SUSE </w:t>
      </w:r>
      <w:r w:rsidRPr="006D2551">
        <w:rPr>
          <w:rFonts w:asciiTheme="majorHAnsi" w:hAnsiTheme="majorHAnsi"/>
        </w:rPr>
        <w:t>versions, Linux, Solaris etc.</w:t>
      </w:r>
    </w:p>
    <w:p w:rsidR="00C75BBC" w:rsidRPr="006D2551" w:rsidRDefault="00C75BBC" w:rsidP="00C75BBC">
      <w:pPr>
        <w:pStyle w:val="ListParagraph"/>
        <w:numPr>
          <w:ilvl w:val="0"/>
          <w:numId w:val="36"/>
        </w:numPr>
        <w:shd w:val="clear" w:color="auto" w:fill="FFFFFF"/>
        <w:spacing w:after="75"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</w:rPr>
        <w:lastRenderedPageBreak/>
        <w:t xml:space="preserve">Configure and maintain </w:t>
      </w:r>
      <w:r w:rsidRPr="006D2551">
        <w:rPr>
          <w:rFonts w:asciiTheme="majorHAnsi" w:hAnsiTheme="majorHAnsi"/>
          <w:b/>
        </w:rPr>
        <w:t>VMware</w:t>
      </w:r>
      <w:r w:rsidRPr="006D2551">
        <w:rPr>
          <w:rFonts w:asciiTheme="majorHAnsi" w:hAnsiTheme="majorHAnsi"/>
        </w:rPr>
        <w:t xml:space="preserve"> with updates and devices management.</w:t>
      </w:r>
    </w:p>
    <w:p w:rsidR="00C91C1D" w:rsidRPr="006D2551" w:rsidRDefault="00C91C1D" w:rsidP="00C91C1D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  <w:shd w:val="clear" w:color="auto" w:fill="FFFFFF"/>
        </w:rPr>
        <w:t xml:space="preserve">Installation and configuration operating system </w:t>
      </w:r>
      <w:r w:rsidR="00570190" w:rsidRPr="006D2551">
        <w:rPr>
          <w:rFonts w:asciiTheme="majorHAnsi" w:hAnsiTheme="majorHAnsi"/>
          <w:b/>
          <w:shd w:val="clear" w:color="auto" w:fill="FFFFFF"/>
        </w:rPr>
        <w:t>Red</w:t>
      </w:r>
      <w:r w:rsidR="008F2928" w:rsidRPr="006D2551">
        <w:rPr>
          <w:rFonts w:asciiTheme="majorHAnsi" w:hAnsiTheme="majorHAnsi"/>
          <w:b/>
          <w:shd w:val="clear" w:color="auto" w:fill="FFFFFF"/>
        </w:rPr>
        <w:t xml:space="preserve"> </w:t>
      </w:r>
      <w:r w:rsidR="00570190" w:rsidRPr="006D2551">
        <w:rPr>
          <w:rFonts w:asciiTheme="majorHAnsi" w:hAnsiTheme="majorHAnsi"/>
          <w:b/>
          <w:shd w:val="clear" w:color="auto" w:fill="FFFFFF"/>
        </w:rPr>
        <w:t>H</w:t>
      </w:r>
      <w:r w:rsidRPr="006D2551">
        <w:rPr>
          <w:rFonts w:asciiTheme="majorHAnsi" w:hAnsiTheme="majorHAnsi"/>
          <w:b/>
          <w:shd w:val="clear" w:color="auto" w:fill="FFFFFF"/>
        </w:rPr>
        <w:t>at</w:t>
      </w:r>
      <w:r w:rsidRPr="006D2551">
        <w:rPr>
          <w:rFonts w:asciiTheme="majorHAnsi" w:hAnsiTheme="majorHAnsi"/>
          <w:shd w:val="clear" w:color="auto" w:fill="FFFFFF"/>
        </w:rPr>
        <w:t xml:space="preserve"> </w:t>
      </w:r>
      <w:r w:rsidRPr="006D2551">
        <w:rPr>
          <w:rFonts w:asciiTheme="majorHAnsi" w:hAnsiTheme="majorHAnsi"/>
          <w:b/>
          <w:shd w:val="clear" w:color="auto" w:fill="FFFFFF"/>
        </w:rPr>
        <w:t>Enterprise Linux (RHEL5.3 and RHEL 5.4)</w:t>
      </w:r>
      <w:r w:rsidRPr="006D2551">
        <w:rPr>
          <w:rFonts w:asciiTheme="majorHAnsi" w:hAnsiTheme="majorHAnsi"/>
          <w:shd w:val="clear" w:color="auto" w:fill="FFFFFF"/>
        </w:rPr>
        <w:t xml:space="preserve"> in development and test environments almost six levels on HP physical servers and Virtual Machines</w:t>
      </w:r>
      <w:r w:rsidRPr="006D2551">
        <w:rPr>
          <w:rFonts w:asciiTheme="majorHAnsi" w:hAnsiTheme="majorHAnsi"/>
        </w:rPr>
        <w:t xml:space="preserve"> </w:t>
      </w:r>
    </w:p>
    <w:p w:rsidR="00A56F5E" w:rsidRPr="006D2551" w:rsidRDefault="0033651A" w:rsidP="002C647F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  <w:b/>
          <w:shd w:val="clear" w:color="auto" w:fill="FFFFFF"/>
        </w:rPr>
      </w:pPr>
      <w:r w:rsidRPr="006D2551">
        <w:rPr>
          <w:rFonts w:asciiTheme="majorHAnsi" w:hAnsiTheme="majorHAnsi"/>
          <w:shd w:val="clear" w:color="auto" w:fill="FFFFFF"/>
        </w:rPr>
        <w:t>Created users, managed user permissions, maintain User &amp; File System quota</w:t>
      </w:r>
      <w:r w:rsidR="008F2928" w:rsidRPr="006D2551">
        <w:rPr>
          <w:rFonts w:asciiTheme="majorHAnsi" w:hAnsiTheme="majorHAnsi"/>
          <w:shd w:val="clear" w:color="auto" w:fill="FFFFFF"/>
        </w:rPr>
        <w:t xml:space="preserve"> on </w:t>
      </w:r>
      <w:r w:rsidRPr="006D2551">
        <w:rPr>
          <w:rFonts w:asciiTheme="majorHAnsi" w:hAnsiTheme="majorHAnsi"/>
          <w:b/>
          <w:shd w:val="clear" w:color="auto" w:fill="FFFFFF"/>
        </w:rPr>
        <w:t xml:space="preserve"> Red Hat Enterprise Linux.</w:t>
      </w:r>
      <w:r w:rsidRPr="006D2551">
        <w:rPr>
          <w:rFonts w:asciiTheme="majorHAnsi" w:hAnsiTheme="majorHAnsi"/>
          <w:b/>
        </w:rPr>
        <w:t xml:space="preserve"> </w:t>
      </w:r>
    </w:p>
    <w:p w:rsidR="00587930" w:rsidRPr="006D2551" w:rsidRDefault="00587930" w:rsidP="002C647F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</w:rPr>
        <w:t>Managed the User and Application Account creations and deletions for the</w:t>
      </w:r>
      <w:r w:rsidR="002C647F" w:rsidRPr="006D2551">
        <w:rPr>
          <w:rFonts w:asciiTheme="majorHAnsi" w:hAnsiTheme="majorHAnsi"/>
        </w:rPr>
        <w:t xml:space="preserve"> </w:t>
      </w:r>
      <w:r w:rsidRPr="006D2551">
        <w:rPr>
          <w:rFonts w:asciiTheme="majorHAnsi" w:hAnsiTheme="majorHAnsi"/>
        </w:rPr>
        <w:t>SUN Servers. This includes setting up </w:t>
      </w:r>
      <w:r w:rsidRPr="006D2551">
        <w:rPr>
          <w:rFonts w:asciiTheme="majorHAnsi" w:hAnsiTheme="majorHAnsi"/>
          <w:b/>
          <w:bCs/>
        </w:rPr>
        <w:t>SUDO</w:t>
      </w:r>
      <w:r w:rsidRPr="006D2551">
        <w:rPr>
          <w:rFonts w:asciiTheme="majorHAnsi" w:hAnsiTheme="majorHAnsi"/>
        </w:rPr>
        <w:t> access for </w:t>
      </w:r>
      <w:r w:rsidRPr="006D2551">
        <w:rPr>
          <w:rFonts w:asciiTheme="majorHAnsi" w:hAnsiTheme="majorHAnsi"/>
          <w:b/>
          <w:bCs/>
        </w:rPr>
        <w:t>DBA</w:t>
      </w:r>
      <w:r w:rsidRPr="006D2551">
        <w:rPr>
          <w:rFonts w:asciiTheme="majorHAnsi" w:hAnsiTheme="majorHAnsi"/>
        </w:rPr>
        <w:t> and application account access.</w:t>
      </w:r>
    </w:p>
    <w:p w:rsidR="00937292" w:rsidRPr="006D2551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>Desig</w:t>
      </w:r>
      <w:r w:rsidR="00CF046E" w:rsidRPr="006D2551">
        <w:rPr>
          <w:rFonts w:asciiTheme="majorHAnsi" w:hAnsiTheme="majorHAnsi"/>
          <w:sz w:val="22"/>
          <w:szCs w:val="22"/>
        </w:rPr>
        <w:t>ned, managed, implemented/Backup/Recovery/</w:t>
      </w:r>
      <w:r w:rsidRPr="006D2551">
        <w:rPr>
          <w:rFonts w:asciiTheme="majorHAnsi" w:hAnsiTheme="majorHAnsi"/>
          <w:sz w:val="22"/>
          <w:szCs w:val="22"/>
        </w:rPr>
        <w:t>Security Startup/Shutdown , Mass Storage (</w:t>
      </w:r>
      <w:r w:rsidRPr="006D2551">
        <w:rPr>
          <w:rFonts w:asciiTheme="majorHAnsi" w:hAnsiTheme="majorHAnsi"/>
          <w:b/>
          <w:sz w:val="22"/>
          <w:szCs w:val="22"/>
        </w:rPr>
        <w:t>SAN/NAS</w:t>
      </w:r>
      <w:r w:rsidRPr="006D2551">
        <w:rPr>
          <w:rFonts w:asciiTheme="majorHAnsi" w:hAnsiTheme="majorHAnsi"/>
          <w:sz w:val="22"/>
          <w:szCs w:val="22"/>
        </w:rPr>
        <w:t>),  OS Installations/Patches ,  Hardware/Software installation , Batch scheduling, Data center Migration, Application  and Server performance</w:t>
      </w:r>
      <w:r w:rsidR="00CF046E" w:rsidRPr="006D2551">
        <w:rPr>
          <w:rFonts w:asciiTheme="majorHAnsi" w:hAnsiTheme="majorHAnsi"/>
          <w:sz w:val="22"/>
          <w:szCs w:val="22"/>
        </w:rPr>
        <w:t xml:space="preserve"> </w:t>
      </w:r>
    </w:p>
    <w:p w:rsidR="002C647F" w:rsidRPr="006D2551" w:rsidRDefault="002C647F" w:rsidP="002C647F">
      <w:pPr>
        <w:pStyle w:val="ListParagraph"/>
        <w:numPr>
          <w:ilvl w:val="0"/>
          <w:numId w:val="35"/>
        </w:numPr>
        <w:shd w:val="clear" w:color="auto" w:fill="FFFFFF"/>
        <w:spacing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</w:rPr>
        <w:t xml:space="preserve">Import and Deport </w:t>
      </w:r>
      <w:r w:rsidR="00C91C1D" w:rsidRPr="006D2551">
        <w:rPr>
          <w:rFonts w:asciiTheme="majorHAnsi" w:hAnsiTheme="majorHAnsi"/>
        </w:rPr>
        <w:t>disks into a disk group depen</w:t>
      </w:r>
      <w:r w:rsidRPr="006D2551">
        <w:rPr>
          <w:rFonts w:asciiTheme="majorHAnsi" w:hAnsiTheme="majorHAnsi"/>
        </w:rPr>
        <w:t>ding on the requirement using the vx</w:t>
      </w:r>
      <w:r w:rsidR="00C91C1D" w:rsidRPr="006D2551">
        <w:rPr>
          <w:rFonts w:asciiTheme="majorHAnsi" w:hAnsiTheme="majorHAnsi"/>
        </w:rPr>
        <w:t xml:space="preserve"> </w:t>
      </w:r>
      <w:r w:rsidRPr="006D2551">
        <w:rPr>
          <w:rFonts w:asciiTheme="majorHAnsi" w:hAnsiTheme="majorHAnsi"/>
        </w:rPr>
        <w:t>assist utility on the </w:t>
      </w:r>
      <w:r w:rsidRPr="006D2551">
        <w:rPr>
          <w:rFonts w:asciiTheme="majorHAnsi" w:hAnsiTheme="majorHAnsi"/>
          <w:b/>
          <w:bCs/>
        </w:rPr>
        <w:t>Veritas Volume Manager</w:t>
      </w:r>
      <w:r w:rsidRPr="006D2551">
        <w:rPr>
          <w:rFonts w:asciiTheme="majorHAnsi" w:hAnsiTheme="majorHAnsi"/>
        </w:rPr>
        <w:t>.</w:t>
      </w:r>
    </w:p>
    <w:p w:rsidR="00937292" w:rsidRPr="006D2551" w:rsidRDefault="00937292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</w:rPr>
        <w:t>Worked with VERITAS Foundation Suite 5 and performed tasks like creating disk groups, volumes, initializing disks, replacing failed disks etc.</w:t>
      </w:r>
    </w:p>
    <w:p w:rsidR="00587930" w:rsidRPr="006D2551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Experience in working with the </w:t>
      </w:r>
      <w:r w:rsidRPr="006D2551">
        <w:rPr>
          <w:rFonts w:asciiTheme="majorHAnsi" w:hAnsiTheme="majorHAnsi"/>
          <w:b/>
          <w:bCs/>
          <w:sz w:val="22"/>
          <w:szCs w:val="22"/>
        </w:rPr>
        <w:t>LAN/WAN</w:t>
      </w:r>
      <w:r w:rsidRPr="006D2551">
        <w:rPr>
          <w:rFonts w:asciiTheme="majorHAnsi" w:hAnsiTheme="majorHAnsi"/>
          <w:bCs/>
          <w:sz w:val="22"/>
          <w:szCs w:val="22"/>
        </w:rPr>
        <w:t xml:space="preserve">, firewalls </w:t>
      </w:r>
      <w:r w:rsidRPr="006D2551">
        <w:rPr>
          <w:rFonts w:asciiTheme="majorHAnsi" w:hAnsiTheme="majorHAnsi"/>
          <w:sz w:val="22"/>
          <w:szCs w:val="22"/>
        </w:rPr>
        <w:t xml:space="preserve">and routing for Internet and Intranet connectivity using different protocols like </w:t>
      </w:r>
      <w:r w:rsidR="00CF046E" w:rsidRPr="006D2551">
        <w:rPr>
          <w:rFonts w:asciiTheme="majorHAnsi" w:hAnsiTheme="majorHAnsi"/>
          <w:b/>
          <w:bCs/>
          <w:sz w:val="22"/>
          <w:szCs w:val="22"/>
        </w:rPr>
        <w:t>TCP/IP, DHCP , HTTP/s,</w:t>
      </w:r>
      <w:r w:rsidRPr="006D2551">
        <w:rPr>
          <w:rFonts w:asciiTheme="majorHAnsi" w:hAnsiTheme="majorHAnsi"/>
          <w:b/>
          <w:bCs/>
          <w:sz w:val="22"/>
          <w:szCs w:val="22"/>
        </w:rPr>
        <w:t xml:space="preserve"> SMTP &amp; SSH</w:t>
      </w:r>
    </w:p>
    <w:p w:rsidR="00587930" w:rsidRPr="006D2551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Involved in firewall rules, configure iptables and iptables init script, start and stop init script for </w:t>
      </w:r>
      <w:r w:rsidRPr="006D2551">
        <w:rPr>
          <w:rFonts w:asciiTheme="majorHAnsi" w:hAnsiTheme="majorHAnsi"/>
          <w:b/>
          <w:sz w:val="22"/>
          <w:szCs w:val="22"/>
        </w:rPr>
        <w:t>Apache</w:t>
      </w:r>
      <w:r w:rsidRPr="006D2551">
        <w:rPr>
          <w:rFonts w:asciiTheme="majorHAnsi" w:hAnsiTheme="majorHAnsi"/>
          <w:sz w:val="22"/>
          <w:szCs w:val="22"/>
        </w:rPr>
        <w:t xml:space="preserve"> and other application server</w:t>
      </w:r>
    </w:p>
    <w:p w:rsidR="00587930" w:rsidRPr="006D2551" w:rsidRDefault="00587930" w:rsidP="002C647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</w:rPr>
      </w:pPr>
      <w:r w:rsidRPr="006D2551">
        <w:rPr>
          <w:rFonts w:asciiTheme="majorHAnsi" w:hAnsiTheme="majorHAnsi"/>
          <w:color w:val="000000"/>
        </w:rPr>
        <w:t xml:space="preserve">Worked with </w:t>
      </w:r>
      <w:r w:rsidRPr="006D2551">
        <w:rPr>
          <w:rFonts w:asciiTheme="majorHAnsi" w:hAnsiTheme="majorHAnsi"/>
          <w:b/>
          <w:color w:val="000000"/>
        </w:rPr>
        <w:t>BASH</w:t>
      </w:r>
      <w:r w:rsidRPr="006D2551">
        <w:rPr>
          <w:rFonts w:asciiTheme="majorHAnsi" w:hAnsiTheme="majorHAnsi"/>
          <w:color w:val="000000"/>
        </w:rPr>
        <w:t xml:space="preserve"> shell scripts to automate cron jobs and system maintenance. Scheduled cron jobs for job automation</w:t>
      </w:r>
    </w:p>
    <w:p w:rsidR="002C647F" w:rsidRPr="006D2551" w:rsidRDefault="002C647F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Involved in </w:t>
      </w:r>
      <w:r w:rsidRPr="006D2551">
        <w:rPr>
          <w:rFonts w:asciiTheme="majorHAnsi" w:hAnsiTheme="majorHAnsi"/>
          <w:b/>
          <w:sz w:val="22"/>
          <w:szCs w:val="22"/>
        </w:rPr>
        <w:t xml:space="preserve">backup, firewall rules, LVM </w:t>
      </w:r>
      <w:r w:rsidRPr="006D2551">
        <w:rPr>
          <w:rFonts w:asciiTheme="majorHAnsi" w:hAnsiTheme="majorHAnsi"/>
          <w:sz w:val="22"/>
          <w:szCs w:val="22"/>
        </w:rPr>
        <w:t>configuration, monitoring servers and on call support</w:t>
      </w:r>
    </w:p>
    <w:p w:rsidR="00937292" w:rsidRPr="006D2551" w:rsidRDefault="00937292" w:rsidP="002C647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</w:rPr>
      </w:pPr>
      <w:r w:rsidRPr="006D2551">
        <w:rPr>
          <w:rFonts w:asciiTheme="majorHAnsi" w:hAnsiTheme="majorHAnsi" w:cs="Arial"/>
          <w:color w:val="000000"/>
        </w:rPr>
        <w:t xml:space="preserve">Disk and File system management through </w:t>
      </w:r>
      <w:r w:rsidRPr="006D2551">
        <w:rPr>
          <w:rFonts w:asciiTheme="majorHAnsi" w:hAnsiTheme="majorHAnsi" w:cs="Arial"/>
          <w:b/>
          <w:color w:val="000000"/>
        </w:rPr>
        <w:t>Logical Volume Manager (LVM)</w:t>
      </w:r>
      <w:r w:rsidRPr="006D2551">
        <w:rPr>
          <w:rFonts w:asciiTheme="majorHAnsi" w:hAnsiTheme="majorHAnsi" w:cs="Arial"/>
          <w:color w:val="000000"/>
        </w:rPr>
        <w:t xml:space="preserve"> on HP-UX, LINUX and Solaris Volume Manager (SVM) on Solaris</w:t>
      </w:r>
    </w:p>
    <w:p w:rsidR="00587930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Involved in </w:t>
      </w:r>
      <w:r w:rsidRPr="006D2551">
        <w:rPr>
          <w:rFonts w:asciiTheme="majorHAnsi" w:hAnsiTheme="majorHAnsi"/>
          <w:b/>
          <w:sz w:val="22"/>
          <w:szCs w:val="22"/>
        </w:rPr>
        <w:t>shell scripting</w:t>
      </w:r>
      <w:r w:rsidRPr="006D2551">
        <w:rPr>
          <w:rFonts w:asciiTheme="majorHAnsi" w:hAnsiTheme="majorHAnsi"/>
          <w:sz w:val="22"/>
          <w:szCs w:val="22"/>
        </w:rPr>
        <w:t xml:space="preserve"> for system/application in automating server task, installing and monitoring applications and data feeding file transfer and log files</w:t>
      </w:r>
    </w:p>
    <w:p w:rsidR="00E61167" w:rsidRPr="006D2551" w:rsidRDefault="00E61167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E61167">
        <w:rPr>
          <w:rFonts w:asciiTheme="majorHAnsi" w:hAnsiTheme="majorHAnsi"/>
          <w:sz w:val="22"/>
          <w:szCs w:val="22"/>
        </w:rPr>
        <w:t>Developed deployment workflows in ActiveBatch utilizing Java, bash, Python, and PowerShell.</w:t>
      </w:r>
    </w:p>
    <w:p w:rsidR="00587930" w:rsidRPr="006D2551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Installing and configuring operating system Red hat Enterprise Linux in Production, QA and test environments on standalone </w:t>
      </w:r>
      <w:r w:rsidRPr="006D2551">
        <w:rPr>
          <w:rFonts w:asciiTheme="majorHAnsi" w:hAnsiTheme="majorHAnsi"/>
          <w:b/>
          <w:sz w:val="22"/>
          <w:szCs w:val="22"/>
        </w:rPr>
        <w:t>IBM</w:t>
      </w:r>
      <w:r w:rsidRPr="006D2551">
        <w:rPr>
          <w:rFonts w:asciiTheme="majorHAnsi" w:hAnsiTheme="majorHAnsi"/>
          <w:sz w:val="22"/>
          <w:szCs w:val="22"/>
        </w:rPr>
        <w:t xml:space="preserve"> servers </w:t>
      </w:r>
    </w:p>
    <w:p w:rsidR="00724B1D" w:rsidRPr="006D2551" w:rsidRDefault="00587930" w:rsidP="00724B1D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eastAsia="Calibri" w:hAnsiTheme="majorHAnsi"/>
          <w:sz w:val="22"/>
          <w:szCs w:val="22"/>
          <w:lang w:val="en-AU"/>
        </w:rPr>
        <w:t xml:space="preserve">Configured </w:t>
      </w:r>
      <w:r w:rsidRPr="006D2551">
        <w:rPr>
          <w:rFonts w:asciiTheme="majorHAnsi" w:eastAsia="Calibri" w:hAnsiTheme="majorHAnsi"/>
          <w:b/>
          <w:sz w:val="22"/>
          <w:szCs w:val="22"/>
          <w:lang w:val="en-AU"/>
        </w:rPr>
        <w:t>Kickstart</w:t>
      </w:r>
      <w:r w:rsidRPr="006D2551">
        <w:rPr>
          <w:rFonts w:asciiTheme="majorHAnsi" w:eastAsia="Calibri" w:hAnsiTheme="majorHAnsi"/>
          <w:sz w:val="22"/>
          <w:szCs w:val="22"/>
          <w:lang w:val="en-AU"/>
        </w:rPr>
        <w:t xml:space="preserve"> for </w:t>
      </w:r>
      <w:r w:rsidRPr="006D2551">
        <w:rPr>
          <w:rFonts w:asciiTheme="majorHAnsi" w:eastAsia="Calibri" w:hAnsiTheme="majorHAnsi"/>
          <w:b/>
          <w:sz w:val="22"/>
          <w:szCs w:val="22"/>
          <w:lang w:val="en-AU"/>
        </w:rPr>
        <w:t>RHEL 5</w:t>
      </w:r>
      <w:r w:rsidRPr="006D2551">
        <w:rPr>
          <w:rFonts w:asciiTheme="majorHAnsi" w:eastAsia="Calibri" w:hAnsiTheme="majorHAnsi"/>
          <w:sz w:val="22"/>
          <w:szCs w:val="22"/>
          <w:lang w:val="en-AU"/>
        </w:rPr>
        <w:t xml:space="preserve"> to perform image installation through network</w:t>
      </w:r>
    </w:p>
    <w:p w:rsidR="00724B1D" w:rsidRPr="006D2551" w:rsidRDefault="00587930" w:rsidP="00724B1D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Worked with Red hat Linux tools like </w:t>
      </w:r>
      <w:r w:rsidRPr="006D2551">
        <w:rPr>
          <w:rFonts w:asciiTheme="majorHAnsi" w:hAnsiTheme="majorHAnsi"/>
          <w:b/>
          <w:sz w:val="22"/>
          <w:szCs w:val="22"/>
        </w:rPr>
        <w:t>RPM</w:t>
      </w:r>
      <w:r w:rsidRPr="006D2551">
        <w:rPr>
          <w:rFonts w:asciiTheme="majorHAnsi" w:hAnsiTheme="majorHAnsi"/>
          <w:sz w:val="22"/>
          <w:szCs w:val="22"/>
        </w:rPr>
        <w:t xml:space="preserve"> to install packages and patches for </w:t>
      </w:r>
      <w:r w:rsidRPr="006D2551">
        <w:rPr>
          <w:rFonts w:asciiTheme="majorHAnsi" w:hAnsiTheme="majorHAnsi"/>
          <w:b/>
          <w:sz w:val="22"/>
          <w:szCs w:val="22"/>
        </w:rPr>
        <w:t>Red hat Linux</w:t>
      </w:r>
      <w:r w:rsidRPr="006D2551">
        <w:rPr>
          <w:rFonts w:asciiTheme="majorHAnsi" w:hAnsiTheme="majorHAnsi"/>
          <w:sz w:val="22"/>
          <w:szCs w:val="22"/>
        </w:rPr>
        <w:t xml:space="preserve"> Server and managed virtualized OS</w:t>
      </w:r>
    </w:p>
    <w:p w:rsidR="00724B1D" w:rsidRPr="006D2551" w:rsidRDefault="0074239C" w:rsidP="00724B1D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>W</w:t>
      </w:r>
      <w:r w:rsidR="00587930" w:rsidRPr="006D2551">
        <w:rPr>
          <w:rFonts w:asciiTheme="majorHAnsi" w:hAnsiTheme="majorHAnsi"/>
          <w:sz w:val="22"/>
          <w:szCs w:val="22"/>
        </w:rPr>
        <w:t xml:space="preserve">orked on network connectivity, </w:t>
      </w:r>
      <w:r w:rsidR="00587930" w:rsidRPr="006D2551">
        <w:rPr>
          <w:rFonts w:asciiTheme="majorHAnsi" w:hAnsiTheme="majorHAnsi"/>
          <w:b/>
          <w:sz w:val="22"/>
          <w:szCs w:val="22"/>
        </w:rPr>
        <w:t>SAN</w:t>
      </w:r>
      <w:r w:rsidR="00587930" w:rsidRPr="006D2551">
        <w:rPr>
          <w:rFonts w:asciiTheme="majorHAnsi" w:hAnsiTheme="majorHAnsi"/>
          <w:sz w:val="22"/>
          <w:szCs w:val="22"/>
        </w:rPr>
        <w:t xml:space="preserve"> storage, creating </w:t>
      </w:r>
      <w:r w:rsidR="00587930" w:rsidRPr="006D2551">
        <w:rPr>
          <w:rFonts w:asciiTheme="majorHAnsi" w:hAnsiTheme="majorHAnsi"/>
          <w:b/>
          <w:sz w:val="22"/>
          <w:szCs w:val="22"/>
        </w:rPr>
        <w:t>LVM</w:t>
      </w:r>
      <w:r w:rsidR="00587930" w:rsidRPr="006D2551">
        <w:rPr>
          <w:rFonts w:asciiTheme="majorHAnsi" w:hAnsiTheme="majorHAnsi"/>
          <w:sz w:val="22"/>
          <w:szCs w:val="22"/>
        </w:rPr>
        <w:t xml:space="preserve"> and taking </w:t>
      </w:r>
      <w:r w:rsidR="00587930" w:rsidRPr="006D2551">
        <w:rPr>
          <w:rFonts w:asciiTheme="majorHAnsi" w:hAnsiTheme="majorHAnsi"/>
          <w:b/>
          <w:sz w:val="22"/>
          <w:szCs w:val="22"/>
        </w:rPr>
        <w:t>TSM</w:t>
      </w:r>
      <w:r w:rsidR="00587930" w:rsidRPr="006D2551">
        <w:rPr>
          <w:rFonts w:asciiTheme="majorHAnsi" w:hAnsiTheme="majorHAnsi"/>
          <w:sz w:val="22"/>
          <w:szCs w:val="22"/>
        </w:rPr>
        <w:t xml:space="preserve"> </w:t>
      </w:r>
    </w:p>
    <w:p w:rsidR="00724B1D" w:rsidRPr="006D2551" w:rsidRDefault="00587930" w:rsidP="005344CC">
      <w:pPr>
        <w:pStyle w:val="ColorfulList-Accent11"/>
        <w:spacing w:line="276" w:lineRule="auto"/>
        <w:ind w:left="36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>backu</w:t>
      </w:r>
      <w:r w:rsidR="00CF046E" w:rsidRPr="006D2551">
        <w:rPr>
          <w:rFonts w:asciiTheme="majorHAnsi" w:hAnsiTheme="majorHAnsi"/>
          <w:sz w:val="22"/>
          <w:szCs w:val="22"/>
        </w:rPr>
        <w:t>p</w:t>
      </w:r>
    </w:p>
    <w:p w:rsidR="00587930" w:rsidRPr="006D2551" w:rsidRDefault="00587930" w:rsidP="002C647F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Installed/Configured/Maintained/Administrated the network servers </w:t>
      </w:r>
      <w:r w:rsidRPr="006D2551">
        <w:rPr>
          <w:rFonts w:asciiTheme="majorHAnsi" w:hAnsiTheme="majorHAnsi"/>
          <w:b/>
          <w:bCs/>
          <w:sz w:val="22"/>
          <w:szCs w:val="22"/>
        </w:rPr>
        <w:t>DNS, NFS</w:t>
      </w:r>
      <w:r w:rsidR="002C647F" w:rsidRPr="006D2551">
        <w:rPr>
          <w:rFonts w:asciiTheme="majorHAnsi" w:hAnsiTheme="majorHAnsi"/>
          <w:b/>
          <w:bCs/>
          <w:sz w:val="22"/>
          <w:szCs w:val="22"/>
        </w:rPr>
        <w:t xml:space="preserve"> </w:t>
      </w:r>
      <w:r w:rsidRPr="006D2551">
        <w:rPr>
          <w:rFonts w:asciiTheme="majorHAnsi" w:hAnsiTheme="majorHAnsi"/>
          <w:sz w:val="22"/>
          <w:szCs w:val="22"/>
        </w:rPr>
        <w:t xml:space="preserve">and application servers </w:t>
      </w:r>
      <w:r w:rsidRPr="006D2551">
        <w:rPr>
          <w:rFonts w:asciiTheme="majorHAnsi" w:hAnsiTheme="majorHAnsi"/>
          <w:b/>
          <w:bCs/>
          <w:sz w:val="22"/>
          <w:szCs w:val="22"/>
        </w:rPr>
        <w:t xml:space="preserve">Apache </w:t>
      </w:r>
      <w:r w:rsidRPr="006D2551">
        <w:rPr>
          <w:rFonts w:asciiTheme="majorHAnsi" w:hAnsiTheme="majorHAnsi"/>
          <w:b/>
          <w:sz w:val="22"/>
          <w:szCs w:val="22"/>
        </w:rPr>
        <w:t xml:space="preserve">and </w:t>
      </w:r>
      <w:r w:rsidRPr="006D2551">
        <w:rPr>
          <w:rFonts w:asciiTheme="majorHAnsi" w:hAnsiTheme="majorHAnsi"/>
          <w:b/>
          <w:bCs/>
          <w:sz w:val="22"/>
          <w:szCs w:val="22"/>
        </w:rPr>
        <w:t>Samba</w:t>
      </w:r>
      <w:r w:rsidRPr="006D2551">
        <w:rPr>
          <w:rFonts w:asciiTheme="majorHAnsi" w:hAnsiTheme="majorHAnsi"/>
          <w:sz w:val="22"/>
          <w:szCs w:val="22"/>
        </w:rPr>
        <w:t xml:space="preserve"> server</w:t>
      </w:r>
    </w:p>
    <w:p w:rsidR="00587930" w:rsidRPr="006D2551" w:rsidRDefault="00587930" w:rsidP="002C647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</w:rPr>
      </w:pPr>
      <w:r w:rsidRPr="006D2551">
        <w:rPr>
          <w:rFonts w:asciiTheme="majorHAnsi" w:hAnsiTheme="majorHAnsi"/>
          <w:color w:val="000000"/>
        </w:rPr>
        <w:t xml:space="preserve">Monitored the performance of the system using </w:t>
      </w:r>
      <w:r w:rsidRPr="006D2551">
        <w:rPr>
          <w:rFonts w:asciiTheme="majorHAnsi" w:hAnsiTheme="majorHAnsi"/>
          <w:b/>
          <w:color w:val="000000"/>
        </w:rPr>
        <w:t xml:space="preserve">top, </w:t>
      </w:r>
      <w:r w:rsidR="00CF046E" w:rsidRPr="006D2551">
        <w:rPr>
          <w:rFonts w:asciiTheme="majorHAnsi" w:hAnsiTheme="majorHAnsi"/>
          <w:b/>
          <w:color w:val="000000"/>
        </w:rPr>
        <w:t xml:space="preserve">prstat, vmstat, netstat, </w:t>
      </w:r>
      <w:r w:rsidRPr="006D2551">
        <w:rPr>
          <w:rFonts w:asciiTheme="majorHAnsi" w:hAnsiTheme="majorHAnsi"/>
          <w:b/>
          <w:color w:val="000000"/>
        </w:rPr>
        <w:t xml:space="preserve">sar, ps, iostat </w:t>
      </w:r>
      <w:r w:rsidRPr="006D2551">
        <w:rPr>
          <w:rFonts w:asciiTheme="majorHAnsi" w:hAnsiTheme="majorHAnsi"/>
          <w:color w:val="000000"/>
        </w:rPr>
        <w:t xml:space="preserve"> to check the CPU utilization, bottlenecks of </w:t>
      </w:r>
      <w:r w:rsidRPr="006D2551">
        <w:rPr>
          <w:rFonts w:asciiTheme="majorHAnsi" w:hAnsiTheme="majorHAnsi"/>
          <w:b/>
          <w:color w:val="000000"/>
        </w:rPr>
        <w:t>I/O</w:t>
      </w:r>
      <w:r w:rsidRPr="006D2551">
        <w:rPr>
          <w:rFonts w:asciiTheme="majorHAnsi" w:hAnsiTheme="majorHAnsi"/>
          <w:color w:val="000000"/>
        </w:rPr>
        <w:t xml:space="preserve"> devices, memory usage and network traffic</w:t>
      </w:r>
    </w:p>
    <w:p w:rsidR="00587930" w:rsidRPr="006D2551" w:rsidRDefault="00587930" w:rsidP="002C647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</w:rPr>
      </w:pPr>
      <w:r w:rsidRPr="006D2551">
        <w:rPr>
          <w:rFonts w:asciiTheme="majorHAnsi" w:hAnsiTheme="majorHAnsi"/>
          <w:color w:val="000000"/>
        </w:rPr>
        <w:t xml:space="preserve">Used ping, </w:t>
      </w:r>
      <w:r w:rsidRPr="006D2551">
        <w:rPr>
          <w:rFonts w:asciiTheme="majorHAnsi" w:hAnsiTheme="majorHAnsi"/>
          <w:b/>
          <w:color w:val="000000"/>
        </w:rPr>
        <w:t>netstat, ifconfig</w:t>
      </w:r>
      <w:r w:rsidRPr="006D2551">
        <w:rPr>
          <w:rFonts w:asciiTheme="majorHAnsi" w:hAnsiTheme="majorHAnsi"/>
          <w:color w:val="000000"/>
        </w:rPr>
        <w:t xml:space="preserve"> for troubleshoot network connectivity and trace route commands. To login to the remote system used </w:t>
      </w:r>
      <w:r w:rsidRPr="006D2551">
        <w:rPr>
          <w:rFonts w:asciiTheme="majorHAnsi" w:hAnsiTheme="majorHAnsi"/>
          <w:b/>
          <w:color w:val="000000"/>
        </w:rPr>
        <w:t>sudo, putty,</w:t>
      </w:r>
      <w:r w:rsidR="00091CFD" w:rsidRPr="006D2551">
        <w:rPr>
          <w:rFonts w:asciiTheme="majorHAnsi" w:hAnsiTheme="majorHAnsi"/>
          <w:b/>
          <w:color w:val="000000"/>
        </w:rPr>
        <w:t xml:space="preserve"> T</w:t>
      </w:r>
      <w:r w:rsidRPr="006D2551">
        <w:rPr>
          <w:rFonts w:asciiTheme="majorHAnsi" w:hAnsiTheme="majorHAnsi"/>
          <w:b/>
          <w:color w:val="000000"/>
        </w:rPr>
        <w:t>elnet</w:t>
      </w:r>
      <w:r w:rsidRPr="006D2551">
        <w:rPr>
          <w:rFonts w:asciiTheme="majorHAnsi" w:hAnsiTheme="majorHAnsi"/>
          <w:color w:val="000000"/>
        </w:rPr>
        <w:t>.</w:t>
      </w:r>
    </w:p>
    <w:p w:rsidR="00587930" w:rsidRPr="006D2551" w:rsidRDefault="00587930" w:rsidP="002C647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color w:val="000000"/>
        </w:rPr>
      </w:pPr>
      <w:r w:rsidRPr="006D2551">
        <w:rPr>
          <w:rFonts w:asciiTheme="majorHAnsi" w:hAnsiTheme="majorHAnsi"/>
          <w:color w:val="000000"/>
        </w:rPr>
        <w:t>Transfer</w:t>
      </w:r>
      <w:r w:rsidR="00263DE4" w:rsidRPr="006D2551">
        <w:rPr>
          <w:rFonts w:asciiTheme="majorHAnsi" w:hAnsiTheme="majorHAnsi"/>
          <w:color w:val="000000"/>
        </w:rPr>
        <w:t>r</w:t>
      </w:r>
      <w:r w:rsidRPr="006D2551">
        <w:rPr>
          <w:rFonts w:asciiTheme="majorHAnsi" w:hAnsiTheme="majorHAnsi"/>
          <w:color w:val="000000"/>
        </w:rPr>
        <w:t xml:space="preserve">ed files across the systems on the network using </w:t>
      </w:r>
      <w:r w:rsidRPr="006D2551">
        <w:rPr>
          <w:rFonts w:asciiTheme="majorHAnsi" w:hAnsiTheme="majorHAnsi"/>
          <w:b/>
          <w:color w:val="000000"/>
        </w:rPr>
        <w:t xml:space="preserve">ftp </w:t>
      </w:r>
      <w:r w:rsidRPr="006D2551">
        <w:rPr>
          <w:rFonts w:asciiTheme="majorHAnsi" w:hAnsiTheme="majorHAnsi"/>
          <w:color w:val="000000"/>
        </w:rPr>
        <w:t>and</w:t>
      </w:r>
      <w:r w:rsidRPr="006D2551">
        <w:rPr>
          <w:rFonts w:asciiTheme="majorHAnsi" w:hAnsiTheme="majorHAnsi"/>
          <w:b/>
          <w:color w:val="000000"/>
        </w:rPr>
        <w:t xml:space="preserve"> scp</w:t>
      </w:r>
      <w:r w:rsidRPr="006D2551">
        <w:rPr>
          <w:rFonts w:asciiTheme="majorHAnsi" w:hAnsiTheme="majorHAnsi"/>
          <w:color w:val="000000"/>
        </w:rPr>
        <w:t xml:space="preserve"> commands</w:t>
      </w:r>
    </w:p>
    <w:p w:rsidR="00C75BBC" w:rsidRPr="006D2551" w:rsidRDefault="00C75BBC" w:rsidP="00C75BBC">
      <w:pPr>
        <w:pStyle w:val="ListParagraph"/>
        <w:numPr>
          <w:ilvl w:val="0"/>
          <w:numId w:val="35"/>
        </w:numPr>
        <w:shd w:val="clear" w:color="auto" w:fill="FFFFFF"/>
        <w:spacing w:after="75" w:line="276" w:lineRule="auto"/>
        <w:rPr>
          <w:rFonts w:asciiTheme="majorHAnsi" w:hAnsiTheme="majorHAnsi"/>
        </w:rPr>
      </w:pPr>
      <w:r w:rsidRPr="006D2551">
        <w:rPr>
          <w:rFonts w:asciiTheme="majorHAnsi" w:hAnsiTheme="majorHAnsi"/>
        </w:rPr>
        <w:lastRenderedPageBreak/>
        <w:t xml:space="preserve">Perform maintenance tasks in </w:t>
      </w:r>
      <w:r w:rsidRPr="006D2551">
        <w:rPr>
          <w:rFonts w:asciiTheme="majorHAnsi" w:hAnsiTheme="majorHAnsi"/>
          <w:b/>
        </w:rPr>
        <w:t>Oracle</w:t>
      </w:r>
      <w:r w:rsidRPr="006D2551">
        <w:rPr>
          <w:rFonts w:asciiTheme="majorHAnsi" w:hAnsiTheme="majorHAnsi"/>
        </w:rPr>
        <w:t xml:space="preserve"> such as archiving, shrinking, migrating databases and log rotation and archiving.</w:t>
      </w:r>
    </w:p>
    <w:p w:rsidR="00C91C1D" w:rsidRPr="006D2551" w:rsidRDefault="00C91C1D" w:rsidP="00C91C1D">
      <w:pPr>
        <w:pStyle w:val="ColorfulList-Accent11"/>
        <w:numPr>
          <w:ilvl w:val="0"/>
          <w:numId w:val="35"/>
        </w:num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>Worked with DBA team in installing and configuring</w:t>
      </w:r>
      <w:r w:rsidRPr="006D2551">
        <w:rPr>
          <w:rFonts w:asciiTheme="majorHAnsi" w:hAnsiTheme="majorHAnsi"/>
          <w:b/>
          <w:sz w:val="22"/>
          <w:szCs w:val="22"/>
        </w:rPr>
        <w:t xml:space="preserve"> Oracle 10 g and 11g, Sybase, Db2 client v 8.1 and v9.0</w:t>
      </w:r>
    </w:p>
    <w:p w:rsidR="002C647F" w:rsidRPr="006D2551" w:rsidRDefault="002C647F" w:rsidP="002C647F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9B6221" w:rsidRPr="006D2551" w:rsidRDefault="009B6221" w:rsidP="00BB5CEA">
      <w:pPr>
        <w:ind w:left="360"/>
        <w:jc w:val="both"/>
        <w:rPr>
          <w:rFonts w:asciiTheme="majorHAnsi" w:hAnsiTheme="majorHAnsi"/>
          <w:sz w:val="22"/>
          <w:szCs w:val="22"/>
        </w:rPr>
      </w:pPr>
    </w:p>
    <w:p w:rsidR="00045F52" w:rsidRPr="006D2551" w:rsidRDefault="007C2402" w:rsidP="001D21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tabs>
          <w:tab w:val="left" w:pos="9000"/>
        </w:tabs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Ally Financial, Fort Washington, PA</w:t>
      </w:r>
      <w:r w:rsidR="001D21B5" w:rsidRPr="006D2551">
        <w:rPr>
          <w:rFonts w:asciiTheme="majorHAnsi" w:hAnsiTheme="majorHAnsi"/>
          <w:b/>
          <w:sz w:val="22"/>
          <w:szCs w:val="22"/>
        </w:rPr>
        <w:tab/>
        <w:t xml:space="preserve"> Nov’ 10 – Dec’ 11</w:t>
      </w:r>
    </w:p>
    <w:p w:rsidR="009B6221" w:rsidRPr="006D2551" w:rsidRDefault="004B6DAA" w:rsidP="00BB5CEA">
      <w:pPr>
        <w:jc w:val="both"/>
        <w:rPr>
          <w:rFonts w:asciiTheme="majorHAnsi" w:eastAsia="Calibri" w:hAnsiTheme="majorHAnsi"/>
          <w:b/>
          <w:sz w:val="22"/>
          <w:szCs w:val="22"/>
        </w:rPr>
      </w:pPr>
      <w:r w:rsidRPr="006D2551">
        <w:rPr>
          <w:rFonts w:asciiTheme="majorHAnsi" w:eastAsia="Calibri" w:hAnsiTheme="majorHAnsi"/>
          <w:b/>
          <w:sz w:val="22"/>
          <w:szCs w:val="22"/>
        </w:rPr>
        <w:t>Linux System Administrator</w:t>
      </w:r>
    </w:p>
    <w:p w:rsidR="004B6DAA" w:rsidRPr="006D2551" w:rsidRDefault="004B6DAA" w:rsidP="00BB5CEA">
      <w:pPr>
        <w:jc w:val="both"/>
        <w:rPr>
          <w:rFonts w:asciiTheme="majorHAnsi" w:eastAsia="Calibri" w:hAnsiTheme="majorHAnsi"/>
          <w:b/>
          <w:sz w:val="22"/>
          <w:szCs w:val="22"/>
        </w:rPr>
      </w:pPr>
    </w:p>
    <w:p w:rsidR="00091CFD" w:rsidRPr="00BF4583" w:rsidRDefault="009B6221" w:rsidP="00BF4583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6D2551">
        <w:rPr>
          <w:rFonts w:asciiTheme="majorHAnsi" w:eastAsia="Calibri" w:hAnsiTheme="majorHAnsi"/>
          <w:b/>
          <w:sz w:val="22"/>
          <w:szCs w:val="22"/>
          <w:u w:val="single"/>
        </w:rPr>
        <w:t>Responsibilities</w:t>
      </w:r>
      <w:r w:rsidRPr="006D2551">
        <w:rPr>
          <w:rFonts w:asciiTheme="majorHAnsi" w:hAnsiTheme="majorHAnsi"/>
          <w:b/>
          <w:sz w:val="22"/>
          <w:szCs w:val="22"/>
          <w:u w:val="single"/>
        </w:rPr>
        <w:t>:</w:t>
      </w:r>
    </w:p>
    <w:p w:rsidR="00091CFD" w:rsidRPr="006D2551" w:rsidRDefault="00091CFD" w:rsidP="002C647F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b/>
        </w:rPr>
      </w:pPr>
      <w:r w:rsidRPr="006D2551">
        <w:rPr>
          <w:rFonts w:asciiTheme="majorHAnsi" w:hAnsiTheme="majorHAnsi"/>
          <w:shd w:val="clear" w:color="auto" w:fill="FFFFFF"/>
        </w:rPr>
        <w:t xml:space="preserve">Worked as a Systems Administrator </w:t>
      </w:r>
      <w:r w:rsidRPr="006D2551">
        <w:rPr>
          <w:rFonts w:asciiTheme="majorHAnsi" w:hAnsiTheme="majorHAnsi"/>
          <w:b/>
          <w:shd w:val="clear" w:color="auto" w:fill="FFFFFF"/>
        </w:rPr>
        <w:t>on Red Hat3/4, CentOS 3/4and Ubuntu (6.06, 7.04) servers</w:t>
      </w:r>
    </w:p>
    <w:p w:rsidR="00C866F6" w:rsidRPr="006D2551" w:rsidRDefault="00C866F6" w:rsidP="002C647F">
      <w:pPr>
        <w:numPr>
          <w:ilvl w:val="0"/>
          <w:numId w:val="5"/>
        </w:numPr>
        <w:suppressAutoHyphens w:val="0"/>
        <w:spacing w:line="276" w:lineRule="auto"/>
        <w:rPr>
          <w:rFonts w:asciiTheme="majorHAnsi" w:hAnsiTheme="majorHAnsi"/>
          <w:sz w:val="22"/>
          <w:szCs w:val="22"/>
          <w:lang w:eastAsia="en-US"/>
        </w:rPr>
      </w:pPr>
      <w:r w:rsidRPr="006D2551">
        <w:rPr>
          <w:rFonts w:asciiTheme="majorHAnsi" w:hAnsiTheme="majorHAnsi"/>
          <w:sz w:val="22"/>
          <w:szCs w:val="22"/>
          <w:lang w:eastAsia="en-US"/>
        </w:rPr>
        <w:t>Monitoring, analyzing, and responding to security events utilizing security event management and reporting tools.</w:t>
      </w:r>
    </w:p>
    <w:p w:rsidR="00C866F6" w:rsidRPr="006D2551" w:rsidRDefault="00C866F6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>Led technical site relocation project involving up to 40 servers successfully completing project in a single weekend.</w:t>
      </w:r>
    </w:p>
    <w:p w:rsidR="00C866F6" w:rsidRPr="006D2551" w:rsidRDefault="00C866F6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Diagnosed and resolved complex </w:t>
      </w:r>
      <w:r w:rsidRPr="00FB758D">
        <w:rPr>
          <w:rFonts w:asciiTheme="majorHAnsi" w:hAnsiTheme="majorHAnsi" w:cs="Arial"/>
          <w:b/>
          <w:sz w:val="22"/>
          <w:szCs w:val="22"/>
          <w:lang w:eastAsia="en-US"/>
        </w:rPr>
        <w:t>load balancing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issue by phone for global site amazing and satisfying client.</w:t>
      </w:r>
    </w:p>
    <w:p w:rsidR="00C866F6" w:rsidRPr="006D2551" w:rsidRDefault="00C866F6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Converted Linux systems from local password authentication to </w:t>
      </w:r>
      <w:r w:rsidRPr="006D2551">
        <w:rPr>
          <w:rFonts w:asciiTheme="majorHAnsi" w:hAnsiTheme="majorHAnsi" w:cs="Arial"/>
          <w:b/>
          <w:sz w:val="22"/>
          <w:szCs w:val="22"/>
          <w:lang w:eastAsia="en-US"/>
        </w:rPr>
        <w:t>LDAP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and </w:t>
      </w:r>
      <w:r w:rsidRPr="006D2551">
        <w:rPr>
          <w:rFonts w:asciiTheme="majorHAnsi" w:hAnsiTheme="majorHAnsi" w:cs="Arial"/>
          <w:b/>
          <w:sz w:val="22"/>
          <w:szCs w:val="22"/>
          <w:lang w:eastAsia="en-US"/>
        </w:rPr>
        <w:t>NFS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homes significantly increasing administrative efficiency.</w:t>
      </w:r>
    </w:p>
    <w:p w:rsidR="00C866F6" w:rsidRPr="006D2551" w:rsidRDefault="00C866F6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6D2551">
        <w:rPr>
          <w:rFonts w:asciiTheme="majorHAnsi" w:hAnsiTheme="majorHAnsi"/>
          <w:bCs/>
          <w:color w:val="000000"/>
          <w:sz w:val="22"/>
          <w:szCs w:val="22"/>
        </w:rPr>
        <w:t xml:space="preserve">Configuring Servers using </w:t>
      </w: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>SSH</w:t>
      </w:r>
      <w:r w:rsidRPr="006D2551">
        <w:rPr>
          <w:rFonts w:asciiTheme="majorHAnsi" w:hAnsiTheme="majorHAnsi"/>
          <w:bCs/>
          <w:color w:val="000000"/>
          <w:sz w:val="22"/>
          <w:szCs w:val="22"/>
        </w:rPr>
        <w:t xml:space="preserve"> and password-less</w:t>
      </w: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 xml:space="preserve"> authentication and </w:t>
      </w:r>
      <w:r w:rsidRPr="006D2551">
        <w:rPr>
          <w:rFonts w:asciiTheme="majorHAnsi" w:hAnsiTheme="majorHAnsi"/>
          <w:color w:val="000000"/>
          <w:sz w:val="22"/>
          <w:szCs w:val="22"/>
        </w:rPr>
        <w:t>Management of Firewall, iptables.</w:t>
      </w:r>
    </w:p>
    <w:p w:rsidR="00C866F6" w:rsidRPr="006D2551" w:rsidRDefault="00C866F6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lang w:eastAsia="en-US"/>
        </w:rPr>
        <w:t>Performance Monitoring &amp; Tuning - </w:t>
      </w:r>
      <w:r w:rsidRPr="006D2551">
        <w:rPr>
          <w:rFonts w:asciiTheme="majorHAnsi" w:hAnsiTheme="majorHAnsi"/>
          <w:b/>
          <w:bCs/>
          <w:sz w:val="22"/>
          <w:szCs w:val="22"/>
          <w:lang w:eastAsia="en-US"/>
        </w:rPr>
        <w:t>iostat , vmstat &amp; netstat, nfsstat.</w:t>
      </w:r>
    </w:p>
    <w:p w:rsidR="00C866F6" w:rsidRPr="006D2551" w:rsidRDefault="00C866F6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b/>
          <w:bCs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lang w:eastAsia="en-US"/>
        </w:rPr>
        <w:t>Expertise in configuring Firewall and security using </w:t>
      </w:r>
      <w:r w:rsidRPr="006D2551">
        <w:rPr>
          <w:rFonts w:asciiTheme="majorHAnsi" w:hAnsiTheme="majorHAnsi"/>
          <w:b/>
          <w:bCs/>
          <w:sz w:val="22"/>
          <w:szCs w:val="22"/>
          <w:lang w:eastAsia="en-US"/>
        </w:rPr>
        <w:t xml:space="preserve">SSL, </w:t>
      </w:r>
      <w:r w:rsidR="00C91C1D" w:rsidRPr="006D2551">
        <w:rPr>
          <w:rFonts w:asciiTheme="majorHAnsi" w:hAnsiTheme="majorHAnsi"/>
          <w:b/>
          <w:bCs/>
          <w:sz w:val="22"/>
          <w:szCs w:val="22"/>
          <w:lang w:eastAsia="en-US"/>
        </w:rPr>
        <w:t xml:space="preserve"> </w:t>
      </w:r>
      <w:r w:rsidRPr="006D2551">
        <w:rPr>
          <w:rFonts w:asciiTheme="majorHAnsi" w:hAnsiTheme="majorHAnsi"/>
          <w:b/>
          <w:bCs/>
          <w:sz w:val="22"/>
          <w:szCs w:val="22"/>
          <w:lang w:eastAsia="en-US"/>
        </w:rPr>
        <w:t>IPchains, IPtables, TCP Wrappers, Tripwire, and port scanners.</w:t>
      </w:r>
    </w:p>
    <w:p w:rsidR="00091CFD" w:rsidRPr="006D2551" w:rsidRDefault="00C866F6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/>
          <w:bCs/>
          <w:color w:val="000000"/>
          <w:sz w:val="22"/>
          <w:szCs w:val="22"/>
        </w:rPr>
        <w:t xml:space="preserve">Involved in creating virtual </w:t>
      </w:r>
      <w:r w:rsidR="00091CFD" w:rsidRPr="006D2551">
        <w:rPr>
          <w:rFonts w:asciiTheme="majorHAnsi" w:hAnsiTheme="majorHAnsi"/>
          <w:sz w:val="22"/>
          <w:szCs w:val="22"/>
          <w:lang w:eastAsia="en-US"/>
        </w:rPr>
        <w:t>Experienced in </w:t>
      </w:r>
      <w:r w:rsidR="00091CFD" w:rsidRPr="006D2551">
        <w:rPr>
          <w:rFonts w:asciiTheme="majorHAnsi" w:hAnsiTheme="majorHAnsi"/>
          <w:b/>
          <w:bCs/>
          <w:sz w:val="22"/>
          <w:szCs w:val="22"/>
          <w:lang w:eastAsia="en-US"/>
        </w:rPr>
        <w:t>DNS, NIS, NFS, CIFS, FTP, NIS, Samba Server, LDAP, remote access, security management, </w:t>
      </w:r>
      <w:r w:rsidR="00091CFD" w:rsidRPr="006D2551">
        <w:rPr>
          <w:rFonts w:asciiTheme="majorHAnsi" w:hAnsiTheme="majorHAnsi"/>
          <w:sz w:val="22"/>
          <w:szCs w:val="22"/>
          <w:lang w:eastAsia="en-US"/>
        </w:rPr>
        <w:t>and system troubleshooting skills.</w:t>
      </w:r>
    </w:p>
    <w:p w:rsidR="00091CFD" w:rsidRPr="006D2551" w:rsidRDefault="00091CFD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>Educated users on business interruption risk and received their buy in for system standardization and update.</w:t>
      </w:r>
    </w:p>
    <w:p w:rsidR="00091CFD" w:rsidRPr="006D2551" w:rsidRDefault="00091CFD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>Created a process for system updates to minimize risk of application failures.</w:t>
      </w:r>
    </w:p>
    <w:p w:rsidR="00091CFD" w:rsidRPr="006D2551" w:rsidRDefault="00091CFD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>TCP/IP</w:t>
      </w:r>
      <w:r w:rsidRPr="006D2551">
        <w:rPr>
          <w:rFonts w:asciiTheme="majorHAnsi" w:hAnsiTheme="majorHAnsi"/>
          <w:bCs/>
          <w:color w:val="000000"/>
          <w:sz w:val="22"/>
          <w:szCs w:val="22"/>
        </w:rPr>
        <w:t xml:space="preserve"> Networking troubleshooting and Linux Network Administration</w:t>
      </w:r>
    </w:p>
    <w:p w:rsidR="00F0568A" w:rsidRPr="006D2551" w:rsidRDefault="00F0568A" w:rsidP="00F0568A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Style w:val="a"/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Experience in maintaining server virtualization using </w:t>
      </w:r>
      <w:r w:rsidRPr="006D2551">
        <w:rPr>
          <w:rFonts w:asciiTheme="majorHAnsi" w:hAnsiTheme="majorHAnsi"/>
          <w:b/>
          <w:sz w:val="22"/>
          <w:szCs w:val="22"/>
        </w:rPr>
        <w:t>VMware, ESXi, Oracle Virtual Manager</w:t>
      </w:r>
    </w:p>
    <w:p w:rsidR="00F0568A" w:rsidRPr="006D2551" w:rsidRDefault="00F0568A" w:rsidP="00F0568A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sz w:val="22"/>
          <w:szCs w:val="22"/>
        </w:rPr>
      </w:pPr>
      <w:r w:rsidRPr="006D2551">
        <w:rPr>
          <w:rStyle w:val="a"/>
          <w:rFonts w:asciiTheme="majorHAnsi" w:hAnsiTheme="majorHAnsi"/>
          <w:sz w:val="22"/>
          <w:szCs w:val="22"/>
        </w:rPr>
        <w:t xml:space="preserve">Implemented and configured brand new </w:t>
      </w:r>
      <w:r w:rsidRPr="006D2551">
        <w:rPr>
          <w:rStyle w:val="fourgenhighlight"/>
          <w:rFonts w:asciiTheme="majorHAnsi" w:hAnsiTheme="majorHAnsi"/>
          <w:b/>
          <w:sz w:val="22"/>
          <w:szCs w:val="22"/>
        </w:rPr>
        <w:t xml:space="preserve">VMware </w:t>
      </w:r>
      <w:r w:rsidRPr="006D2551">
        <w:rPr>
          <w:rStyle w:val="a"/>
          <w:rFonts w:asciiTheme="majorHAnsi" w:hAnsiTheme="majorHAnsi"/>
          <w:sz w:val="22"/>
          <w:szCs w:val="22"/>
        </w:rPr>
        <w:t>virtual infrastructure cluster running on servers and an storage array</w:t>
      </w:r>
    </w:p>
    <w:p w:rsidR="00F0568A" w:rsidRPr="006D2551" w:rsidRDefault="00F0568A" w:rsidP="00F0568A">
      <w:pPr>
        <w:pStyle w:val="ColorfulList-Accent11"/>
        <w:numPr>
          <w:ilvl w:val="0"/>
          <w:numId w:val="5"/>
        </w:numPr>
        <w:spacing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Coordinated with application team in installation, configuration and troubleshoot issues with </w:t>
      </w:r>
      <w:r w:rsidRPr="006D2551">
        <w:rPr>
          <w:rFonts w:asciiTheme="majorHAnsi" w:hAnsiTheme="majorHAnsi"/>
          <w:b/>
          <w:sz w:val="22"/>
          <w:szCs w:val="22"/>
        </w:rPr>
        <w:t xml:space="preserve">JBoss </w:t>
      </w:r>
      <w:r w:rsidRPr="006D2551">
        <w:rPr>
          <w:rFonts w:asciiTheme="majorHAnsi" w:hAnsiTheme="majorHAnsi"/>
          <w:sz w:val="22"/>
          <w:szCs w:val="22"/>
        </w:rPr>
        <w:t>servers.</w:t>
      </w:r>
    </w:p>
    <w:p w:rsidR="00C866F6" w:rsidRPr="00597B4C" w:rsidRDefault="00091CFD" w:rsidP="00597B4C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b/>
          <w:bCs/>
          <w:color w:val="000000"/>
          <w:sz w:val="22"/>
          <w:szCs w:val="22"/>
        </w:rPr>
      </w:pPr>
      <w:r w:rsidRPr="006D2551">
        <w:rPr>
          <w:rFonts w:asciiTheme="majorHAnsi" w:hAnsiTheme="majorHAnsi"/>
          <w:color w:val="000000"/>
          <w:sz w:val="22"/>
          <w:szCs w:val="22"/>
        </w:rPr>
        <w:t xml:space="preserve">Installation, configuration, support and security implementation on </w:t>
      </w:r>
      <w:r w:rsidRPr="006D2551">
        <w:rPr>
          <w:rFonts w:asciiTheme="majorHAnsi" w:hAnsiTheme="majorHAnsi"/>
          <w:b/>
          <w:color w:val="000000"/>
          <w:sz w:val="22"/>
          <w:szCs w:val="22"/>
        </w:rPr>
        <w:t>DHCP,NFS,NIS,DNS,HTTPD ,SQUID, Postfix E-mail</w:t>
      </w:r>
    </w:p>
    <w:p w:rsidR="00C866F6" w:rsidRPr="006D2551" w:rsidRDefault="00C866F6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6D2551">
        <w:rPr>
          <w:rFonts w:asciiTheme="majorHAnsi" w:hAnsiTheme="majorHAnsi"/>
          <w:color w:val="000000"/>
          <w:sz w:val="22"/>
          <w:szCs w:val="22"/>
        </w:rPr>
        <w:t>System monitoring and remote connection management using</w:t>
      </w:r>
      <w:r w:rsidRPr="006D2551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>telnet</w:t>
      </w:r>
      <w:r w:rsidRPr="006D2551">
        <w:rPr>
          <w:rStyle w:val="apple-converted-space"/>
          <w:rFonts w:asciiTheme="majorHAnsi" w:hAnsiTheme="majorHAnsi"/>
          <w:b/>
          <w:color w:val="000000"/>
          <w:sz w:val="22"/>
          <w:szCs w:val="22"/>
        </w:rPr>
        <w:t> </w:t>
      </w:r>
      <w:r w:rsidRPr="006D2551">
        <w:rPr>
          <w:rFonts w:asciiTheme="majorHAnsi" w:hAnsiTheme="majorHAnsi"/>
          <w:b/>
          <w:color w:val="000000"/>
          <w:sz w:val="22"/>
          <w:szCs w:val="22"/>
        </w:rPr>
        <w:t>and</w:t>
      </w:r>
      <w:r w:rsidRPr="006D2551">
        <w:rPr>
          <w:rStyle w:val="apple-converted-space"/>
          <w:rFonts w:asciiTheme="majorHAnsi" w:hAnsiTheme="majorHAnsi"/>
          <w:b/>
          <w:color w:val="000000"/>
          <w:sz w:val="22"/>
          <w:szCs w:val="22"/>
        </w:rPr>
        <w:t> </w:t>
      </w: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>SSH</w:t>
      </w:r>
      <w:r w:rsidRPr="006D2551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6D2551">
        <w:rPr>
          <w:rFonts w:asciiTheme="majorHAnsi" w:hAnsiTheme="majorHAnsi"/>
          <w:color w:val="000000"/>
          <w:sz w:val="22"/>
          <w:szCs w:val="22"/>
        </w:rPr>
        <w:t>connections</w:t>
      </w:r>
    </w:p>
    <w:p w:rsidR="00C866F6" w:rsidRPr="006D2551" w:rsidRDefault="00C866F6" w:rsidP="002C647F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color w:val="000000"/>
          <w:sz w:val="22"/>
          <w:szCs w:val="22"/>
        </w:rPr>
        <w:t xml:space="preserve"> setup Storage area Network </w:t>
      </w:r>
      <w:r w:rsidRPr="006D2551">
        <w:rPr>
          <w:rFonts w:asciiTheme="majorHAnsi" w:hAnsiTheme="majorHAnsi"/>
          <w:b/>
          <w:color w:val="000000"/>
          <w:sz w:val="22"/>
          <w:szCs w:val="22"/>
        </w:rPr>
        <w:t>(SAN) and NAS</w:t>
      </w:r>
      <w:r w:rsidRPr="006D2551">
        <w:rPr>
          <w:rFonts w:asciiTheme="majorHAnsi" w:hAnsiTheme="majorHAnsi"/>
          <w:color w:val="000000"/>
          <w:sz w:val="22"/>
          <w:szCs w:val="22"/>
        </w:rPr>
        <w:t xml:space="preserve"> and file system</w:t>
      </w:r>
      <w:r w:rsidRPr="006D2551">
        <w:rPr>
          <w:rStyle w:val="apple-converted-space"/>
          <w:rFonts w:asciiTheme="majorHAnsi" w:hAnsiTheme="majorHAnsi"/>
          <w:color w:val="000000"/>
          <w:sz w:val="22"/>
          <w:szCs w:val="22"/>
        </w:rPr>
        <w:t> </w:t>
      </w:r>
      <w:r w:rsidRPr="006D2551">
        <w:rPr>
          <w:rFonts w:asciiTheme="majorHAnsi" w:hAnsiTheme="majorHAnsi"/>
          <w:bCs/>
          <w:color w:val="000000"/>
          <w:sz w:val="22"/>
          <w:szCs w:val="22"/>
        </w:rPr>
        <w:t>backup and restore</w:t>
      </w:r>
    </w:p>
    <w:p w:rsidR="00C866F6" w:rsidRPr="006D2551" w:rsidRDefault="00C866F6" w:rsidP="002C647F">
      <w:pPr>
        <w:pStyle w:val="NormalWeb"/>
        <w:numPr>
          <w:ilvl w:val="0"/>
          <w:numId w:val="5"/>
        </w:numPr>
        <w:spacing w:before="0" w:after="0" w:line="276" w:lineRule="auto"/>
        <w:jc w:val="both"/>
        <w:rPr>
          <w:rFonts w:asciiTheme="majorHAnsi" w:hAnsiTheme="majorHAnsi"/>
          <w:color w:val="000000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>Involved in</w:t>
      </w:r>
      <w:r w:rsidRPr="006D2551">
        <w:rPr>
          <w:rFonts w:asciiTheme="majorHAnsi" w:hAnsiTheme="majorHAnsi"/>
          <w:b/>
          <w:sz w:val="22"/>
          <w:szCs w:val="22"/>
        </w:rPr>
        <w:t xml:space="preserve"> 24x7</w:t>
      </w:r>
      <w:r w:rsidRPr="006D2551">
        <w:rPr>
          <w:rFonts w:asciiTheme="majorHAnsi" w:hAnsiTheme="majorHAnsi"/>
          <w:sz w:val="22"/>
          <w:szCs w:val="22"/>
        </w:rPr>
        <w:t xml:space="preserve"> on-call rotation for support of production systems</w:t>
      </w:r>
    </w:p>
    <w:p w:rsidR="002202C9" w:rsidRPr="006D2551" w:rsidRDefault="00C91C1D" w:rsidP="001D2BE5">
      <w:pPr>
        <w:pStyle w:val="ColorfulList-Accent11"/>
        <w:widowControl w:val="0"/>
        <w:numPr>
          <w:ilvl w:val="0"/>
          <w:numId w:val="5"/>
        </w:numPr>
        <w:autoSpaceDE w:val="0"/>
        <w:spacing w:line="276" w:lineRule="auto"/>
        <w:ind w:right="-29"/>
        <w:jc w:val="both"/>
        <w:rPr>
          <w:rFonts w:asciiTheme="majorHAnsi" w:hAnsiTheme="majorHAnsi"/>
          <w:bCs/>
          <w:color w:val="000000"/>
          <w:sz w:val="22"/>
          <w:szCs w:val="22"/>
        </w:rPr>
      </w:pPr>
      <w:r w:rsidRPr="006D2551">
        <w:rPr>
          <w:rFonts w:asciiTheme="majorHAnsi" w:hAnsiTheme="majorHAnsi"/>
          <w:color w:val="000000"/>
          <w:sz w:val="22"/>
          <w:szCs w:val="22"/>
        </w:rPr>
        <w:t xml:space="preserve">Installation and configuration of database systems e.g. </w:t>
      </w:r>
      <w:r w:rsidRPr="006D2551">
        <w:rPr>
          <w:rStyle w:val="apple-converted-space"/>
          <w:rFonts w:asciiTheme="majorHAnsi" w:hAnsiTheme="majorHAnsi"/>
          <w:b/>
          <w:color w:val="000000"/>
          <w:sz w:val="22"/>
          <w:szCs w:val="22"/>
        </w:rPr>
        <w:t>MySQL</w:t>
      </w:r>
      <w:r w:rsidRPr="006D2551">
        <w:rPr>
          <w:rFonts w:asciiTheme="majorHAnsi" w:hAnsiTheme="majorHAnsi"/>
          <w:b/>
          <w:bCs/>
          <w:color w:val="000000"/>
          <w:sz w:val="22"/>
          <w:szCs w:val="22"/>
        </w:rPr>
        <w:t>, Oracle</w:t>
      </w:r>
    </w:p>
    <w:p w:rsidR="00091CFD" w:rsidRPr="006D2551" w:rsidRDefault="00091CFD" w:rsidP="002202C9">
      <w:pPr>
        <w:pStyle w:val="NormalWeb"/>
        <w:spacing w:before="0" w:after="0"/>
        <w:ind w:left="540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5D4468" w:rsidRPr="006D2551" w:rsidRDefault="003B0298" w:rsidP="004D5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jc w:val="both"/>
        <w:outlineLvl w:val="0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eastAsia="Calibri" w:hAnsiTheme="majorHAnsi"/>
          <w:b/>
          <w:sz w:val="22"/>
          <w:szCs w:val="22"/>
        </w:rPr>
        <w:t>JNIT TECH PRV LTD</w:t>
      </w:r>
      <w:r w:rsidRPr="006D2551">
        <w:rPr>
          <w:rFonts w:asciiTheme="majorHAnsi" w:hAnsiTheme="majorHAnsi"/>
          <w:b/>
          <w:sz w:val="22"/>
          <w:szCs w:val="22"/>
        </w:rPr>
        <w:t xml:space="preserve">, </w:t>
      </w:r>
      <w:r w:rsidRPr="006D2551">
        <w:rPr>
          <w:rFonts w:asciiTheme="majorHAnsi" w:eastAsia="Calibri" w:hAnsiTheme="majorHAnsi"/>
          <w:b/>
          <w:sz w:val="22"/>
          <w:szCs w:val="22"/>
        </w:rPr>
        <w:t>MADHAPUR</w:t>
      </w:r>
      <w:r w:rsidRPr="006D2551">
        <w:rPr>
          <w:rFonts w:asciiTheme="majorHAnsi" w:hAnsiTheme="majorHAnsi"/>
          <w:b/>
          <w:sz w:val="22"/>
          <w:szCs w:val="22"/>
        </w:rPr>
        <w:t>,</w:t>
      </w:r>
      <w:r w:rsidR="004D585F" w:rsidRPr="006D2551">
        <w:rPr>
          <w:rFonts w:asciiTheme="majorHAnsi" w:hAnsiTheme="majorHAnsi"/>
          <w:b/>
          <w:sz w:val="22"/>
          <w:szCs w:val="22"/>
        </w:rPr>
        <w:t xml:space="preserve"> India</w:t>
      </w:r>
      <w:r w:rsidR="0069606E" w:rsidRPr="006D2551">
        <w:rPr>
          <w:rFonts w:asciiTheme="majorHAnsi" w:hAnsiTheme="majorHAnsi"/>
          <w:b/>
          <w:sz w:val="22"/>
          <w:szCs w:val="22"/>
        </w:rPr>
        <w:tab/>
      </w:r>
      <w:r w:rsidR="0069606E" w:rsidRPr="006D2551">
        <w:rPr>
          <w:rFonts w:asciiTheme="majorHAnsi" w:hAnsiTheme="majorHAnsi"/>
          <w:b/>
          <w:sz w:val="22"/>
          <w:szCs w:val="22"/>
        </w:rPr>
        <w:tab/>
      </w:r>
      <w:r w:rsidR="0069606E" w:rsidRPr="006D2551">
        <w:rPr>
          <w:rFonts w:asciiTheme="majorHAnsi" w:hAnsiTheme="majorHAnsi"/>
          <w:b/>
          <w:sz w:val="22"/>
          <w:szCs w:val="22"/>
        </w:rPr>
        <w:tab/>
      </w:r>
      <w:r w:rsidR="0069606E" w:rsidRPr="006D2551">
        <w:rPr>
          <w:rFonts w:asciiTheme="majorHAnsi" w:hAnsiTheme="majorHAnsi"/>
          <w:b/>
          <w:sz w:val="22"/>
          <w:szCs w:val="22"/>
        </w:rPr>
        <w:tab/>
      </w:r>
      <w:r w:rsidR="00091CFD" w:rsidRPr="006D2551">
        <w:rPr>
          <w:rFonts w:asciiTheme="majorHAnsi" w:hAnsiTheme="majorHAnsi"/>
          <w:b/>
          <w:sz w:val="22"/>
          <w:szCs w:val="22"/>
        </w:rPr>
        <w:t xml:space="preserve">        </w:t>
      </w:r>
      <w:r w:rsidR="00B77A3B">
        <w:rPr>
          <w:rFonts w:asciiTheme="majorHAnsi" w:hAnsiTheme="majorHAnsi"/>
          <w:b/>
          <w:sz w:val="22"/>
          <w:szCs w:val="22"/>
        </w:rPr>
        <w:t xml:space="preserve">                                        </w:t>
      </w:r>
      <w:r w:rsidR="00091CFD" w:rsidRPr="006D2551">
        <w:rPr>
          <w:rFonts w:asciiTheme="majorHAnsi" w:hAnsiTheme="majorHAnsi"/>
          <w:b/>
          <w:sz w:val="22"/>
          <w:szCs w:val="22"/>
        </w:rPr>
        <w:t xml:space="preserve"> </w:t>
      </w:r>
      <w:r w:rsidR="001D21B5" w:rsidRPr="006D2551">
        <w:rPr>
          <w:rFonts w:asciiTheme="majorHAnsi" w:hAnsiTheme="majorHAnsi"/>
          <w:b/>
          <w:sz w:val="22"/>
          <w:szCs w:val="22"/>
        </w:rPr>
        <w:t>Apr’ 09 – Sep’ 10</w:t>
      </w:r>
    </w:p>
    <w:p w:rsidR="004D585F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b/>
          <w:sz w:val="22"/>
          <w:szCs w:val="22"/>
        </w:rPr>
        <w:t>Jr. System Administrator</w:t>
      </w:r>
    </w:p>
    <w:p w:rsidR="004B6DAA" w:rsidRPr="006D2551" w:rsidRDefault="004B6DAA" w:rsidP="00BB5CEA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091CFD" w:rsidRPr="006D2551" w:rsidRDefault="005D4468" w:rsidP="00091CFD">
      <w:pPr>
        <w:tabs>
          <w:tab w:val="left" w:pos="4815"/>
        </w:tabs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6D2551">
        <w:rPr>
          <w:rFonts w:asciiTheme="majorHAnsi" w:hAnsiTheme="majorHAnsi"/>
          <w:b/>
          <w:sz w:val="22"/>
          <w:szCs w:val="22"/>
          <w:u w:val="single"/>
        </w:rPr>
        <w:t>Responsibilities:</w:t>
      </w:r>
    </w:p>
    <w:p w:rsidR="00E53D17" w:rsidRPr="006D2551" w:rsidRDefault="00E53D1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Installed and configured </w:t>
      </w:r>
      <w:r w:rsidR="00C866F6" w:rsidRPr="006D2551">
        <w:rPr>
          <w:rFonts w:asciiTheme="majorHAnsi" w:hAnsiTheme="majorHAnsi"/>
          <w:sz w:val="22"/>
          <w:szCs w:val="22"/>
        </w:rPr>
        <w:t xml:space="preserve"> </w:t>
      </w:r>
      <w:r w:rsidR="00C866F6" w:rsidRPr="006D2551">
        <w:rPr>
          <w:rFonts w:asciiTheme="majorHAnsi" w:hAnsiTheme="majorHAnsi"/>
          <w:b/>
          <w:sz w:val="22"/>
          <w:szCs w:val="22"/>
        </w:rPr>
        <w:t>Redhat Linux, Windows Server 2000, 2003 and ESX/ESXi</w:t>
      </w:r>
      <w:r w:rsidR="00C866F6" w:rsidRPr="006D2551">
        <w:rPr>
          <w:rFonts w:asciiTheme="majorHAnsi" w:hAnsiTheme="majorHAnsi"/>
          <w:sz w:val="22"/>
          <w:szCs w:val="22"/>
        </w:rPr>
        <w:t xml:space="preserve"> servers and app software in across the network mostly </w:t>
      </w:r>
      <w:r w:rsidR="00C866F6" w:rsidRPr="006D2551">
        <w:rPr>
          <w:rFonts w:asciiTheme="majorHAnsi" w:hAnsiTheme="majorHAnsi"/>
          <w:b/>
          <w:sz w:val="22"/>
          <w:szCs w:val="22"/>
        </w:rPr>
        <w:t>Dell, HP and IBM</w:t>
      </w:r>
      <w:r w:rsidR="00C866F6" w:rsidRPr="006D2551">
        <w:rPr>
          <w:rFonts w:asciiTheme="majorHAnsi" w:hAnsiTheme="majorHAnsi"/>
          <w:sz w:val="22"/>
          <w:szCs w:val="22"/>
        </w:rPr>
        <w:t xml:space="preserve"> hardware.</w:t>
      </w:r>
    </w:p>
    <w:p w:rsidR="00E53D17" w:rsidRPr="006D2551" w:rsidRDefault="00E53D1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Implementation of advanced partitioning schemes using Software </w:t>
      </w:r>
      <w:r w:rsidR="00C2627F">
        <w:rPr>
          <w:rFonts w:asciiTheme="majorHAnsi" w:hAnsiTheme="majorHAnsi"/>
          <w:b/>
          <w:sz w:val="22"/>
          <w:szCs w:val="22"/>
          <w:shd w:val="clear" w:color="auto" w:fill="FFFFFF"/>
        </w:rPr>
        <w:t>RAID</w:t>
      </w:r>
      <w:r w:rsidRPr="001003BF">
        <w:rPr>
          <w:rFonts w:asciiTheme="majorHAnsi" w:hAnsiTheme="majorHAnsi"/>
          <w:b/>
          <w:sz w:val="22"/>
          <w:szCs w:val="22"/>
          <w:shd w:val="clear" w:color="auto" w:fill="FFFFFF"/>
        </w:rPr>
        <w:t xml:space="preserve"> and LVM.</w:t>
      </w:r>
    </w:p>
    <w:p w:rsidR="00E53D17" w:rsidRPr="001064DD" w:rsidRDefault="00E53D1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b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Performed Servers consolidation and virtualization using </w:t>
      </w:r>
      <w:r w:rsidRPr="001064DD">
        <w:rPr>
          <w:rFonts w:asciiTheme="majorHAnsi" w:hAnsiTheme="majorHAnsi"/>
          <w:b/>
          <w:sz w:val="22"/>
          <w:szCs w:val="22"/>
          <w:shd w:val="clear" w:color="auto" w:fill="FFFFFF"/>
        </w:rPr>
        <w:t xml:space="preserve">VMware virtual infrastructure, VMware ESX, Virtual </w:t>
      </w:r>
      <w:r w:rsidRPr="001064DD">
        <w:rPr>
          <w:rFonts w:asciiTheme="majorHAnsi" w:hAnsiTheme="majorHAnsi"/>
          <w:b/>
          <w:sz w:val="22"/>
          <w:szCs w:val="22"/>
          <w:shd w:val="clear" w:color="auto" w:fill="FFFFFF"/>
        </w:rPr>
        <w:lastRenderedPageBreak/>
        <w:t>Center, VM tools.</w:t>
      </w:r>
    </w:p>
    <w:p w:rsidR="00E53D17" w:rsidRPr="006D2551" w:rsidRDefault="006013C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  <w:shd w:val="clear" w:color="auto" w:fill="FFFFFF"/>
        </w:rPr>
        <w:t xml:space="preserve">Worked on </w:t>
      </w:r>
      <w:r w:rsidR="00E53D17"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Configuration of </w:t>
      </w:r>
      <w:r w:rsidR="00E53D17" w:rsidRPr="00CF49A6">
        <w:rPr>
          <w:rFonts w:asciiTheme="majorHAnsi" w:hAnsiTheme="majorHAnsi"/>
          <w:b/>
          <w:sz w:val="22"/>
          <w:szCs w:val="22"/>
          <w:shd w:val="clear" w:color="auto" w:fill="FFFFFF"/>
        </w:rPr>
        <w:t>IPTABLES, NIS, NFS, SENDMAIL, FTP, SSH, SAMBA and DHCP Server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>Implemented</w:t>
      </w:r>
      <w:r w:rsidRPr="0044603A">
        <w:rPr>
          <w:rFonts w:asciiTheme="majorHAnsi" w:hAnsiTheme="majorHAnsi" w:cs="Arial"/>
          <w:sz w:val="22"/>
          <w:szCs w:val="22"/>
          <w:lang w:eastAsia="en-US"/>
        </w:rPr>
        <w:t xml:space="preserve"> </w:t>
      </w:r>
      <w:r w:rsidRPr="0044603A">
        <w:rPr>
          <w:rFonts w:asciiTheme="majorHAnsi" w:hAnsiTheme="majorHAnsi" w:cs="Arial"/>
          <w:b/>
          <w:sz w:val="22"/>
          <w:szCs w:val="22"/>
          <w:lang w:eastAsia="en-US"/>
        </w:rPr>
        <w:t>sudo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utility throughout the environment for ESB servers and documented the process.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>Worked with</w:t>
      </w:r>
      <w:r w:rsidRPr="006D2551">
        <w:rPr>
          <w:rFonts w:asciiTheme="majorHAnsi" w:hAnsiTheme="majorHAnsi" w:cs="Arial"/>
          <w:b/>
          <w:sz w:val="22"/>
          <w:szCs w:val="22"/>
          <w:lang w:eastAsia="en-US"/>
        </w:rPr>
        <w:t xml:space="preserve"> Backup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team to install and configure networker client on the Linux servers.</w:t>
      </w:r>
    </w:p>
    <w:p w:rsidR="00E53D17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Involved in Designing Network and Datacenter for different customers and build the Unix/Linux servers, migrated data one datacenter to new datacenter. </w:t>
      </w:r>
    </w:p>
    <w:p w:rsidR="00E53D17" w:rsidRPr="006D2551" w:rsidRDefault="00E53D1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Creating volume groups, logical volumes, extending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logical volumes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based on the requirements using </w:t>
      </w:r>
      <w:r w:rsidRPr="006D2551">
        <w:rPr>
          <w:rFonts w:asciiTheme="majorHAnsi" w:hAnsiTheme="majorHAnsi"/>
          <w:b/>
          <w:sz w:val="22"/>
          <w:szCs w:val="22"/>
          <w:shd w:val="clear" w:color="auto" w:fill="FFFFFF"/>
        </w:rPr>
        <w:t>Logical Volume Management (LVM)</w:t>
      </w:r>
      <w:r w:rsidRPr="006D2551">
        <w:rPr>
          <w:rFonts w:asciiTheme="majorHAnsi" w:hAnsiTheme="majorHAnsi"/>
          <w:sz w:val="22"/>
          <w:szCs w:val="22"/>
          <w:shd w:val="clear" w:color="auto" w:fill="FFFFFF"/>
        </w:rPr>
        <w:t xml:space="preserve"> commands.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Build the Linux </w:t>
      </w:r>
      <w:r w:rsidRPr="006D2551">
        <w:rPr>
          <w:rFonts w:asciiTheme="majorHAnsi" w:hAnsiTheme="majorHAnsi"/>
          <w:b/>
          <w:sz w:val="22"/>
          <w:szCs w:val="22"/>
        </w:rPr>
        <w:t>Firewall</w:t>
      </w:r>
      <w:r w:rsidRPr="006D2551">
        <w:rPr>
          <w:rFonts w:asciiTheme="majorHAnsi" w:hAnsiTheme="majorHAnsi"/>
          <w:sz w:val="22"/>
          <w:szCs w:val="22"/>
        </w:rPr>
        <w:t xml:space="preserve"> for network and implement to secure the network.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shd w:val="clear" w:color="auto" w:fill="FFFFFF"/>
        </w:rPr>
        <w:t>Worked extensively with</w:t>
      </w:r>
      <w:r w:rsidRPr="00FF0369">
        <w:rPr>
          <w:rFonts w:asciiTheme="majorHAnsi" w:hAnsiTheme="majorHAnsi" w:cs="Arial"/>
          <w:b/>
          <w:sz w:val="22"/>
          <w:szCs w:val="22"/>
          <w:shd w:val="clear" w:color="auto" w:fill="FFFFFF"/>
        </w:rPr>
        <w:t xml:space="preserve"> security</w:t>
      </w:r>
      <w:r w:rsidRPr="006D2551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 engineers to research cyber security issues</w:t>
      </w:r>
    </w:p>
    <w:p w:rsidR="00E53D17" w:rsidRPr="006D2551" w:rsidRDefault="00E53D17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Implemented Web </w:t>
      </w:r>
      <w:r w:rsidR="00FC3A20"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Application Servers like </w:t>
      </w:r>
      <w:r w:rsidR="00FC3A20"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Oracle, Web</w:t>
      </w:r>
      <w:r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Logic</w:t>
      </w:r>
      <w:r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in </w:t>
      </w:r>
      <w:r w:rsidRPr="006D2551">
        <w:rPr>
          <w:rFonts w:asciiTheme="majorHAnsi" w:hAnsiTheme="majorHAnsi" w:cs="Arial"/>
          <w:b/>
          <w:color w:val="333333"/>
          <w:sz w:val="22"/>
          <w:szCs w:val="22"/>
          <w:shd w:val="clear" w:color="auto" w:fill="FFFFFF"/>
        </w:rPr>
        <w:t>Red Hat Linux</w:t>
      </w:r>
      <w:r w:rsidRPr="006D2551">
        <w:rPr>
          <w:rFonts w:asciiTheme="majorHAnsi" w:hAnsiTheme="majorHAnsi" w:cs="Arial"/>
          <w:color w:val="333333"/>
          <w:sz w:val="22"/>
          <w:szCs w:val="22"/>
          <w:shd w:val="clear" w:color="auto" w:fill="FFFFFF"/>
        </w:rPr>
        <w:t xml:space="preserve"> environment respectively.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Wrote </w:t>
      </w:r>
      <w:r w:rsidRPr="006D2551">
        <w:rPr>
          <w:rFonts w:asciiTheme="majorHAnsi" w:hAnsiTheme="majorHAnsi" w:cs="Arial"/>
          <w:b/>
          <w:sz w:val="22"/>
          <w:szCs w:val="22"/>
          <w:lang w:eastAsia="en-US"/>
        </w:rPr>
        <w:t>Unix/Perl Shell Scripts</w:t>
      </w:r>
      <w:r w:rsidRPr="006D2551">
        <w:rPr>
          <w:rFonts w:asciiTheme="majorHAnsi" w:hAnsiTheme="majorHAnsi" w:cs="Arial"/>
          <w:sz w:val="22"/>
          <w:szCs w:val="22"/>
          <w:lang w:eastAsia="en-US"/>
        </w:rPr>
        <w:t xml:space="preserve"> for day-to-day system administration activities and perl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Installed the latest patches for, Oracle on </w:t>
      </w:r>
      <w:r w:rsidRPr="006D2551">
        <w:rPr>
          <w:rFonts w:asciiTheme="majorHAnsi" w:hAnsiTheme="majorHAnsi"/>
          <w:b/>
          <w:sz w:val="22"/>
          <w:szCs w:val="22"/>
        </w:rPr>
        <w:t>Red hat Linux servers</w:t>
      </w:r>
      <w:r w:rsidRPr="006D2551">
        <w:rPr>
          <w:rFonts w:asciiTheme="majorHAnsi" w:hAnsiTheme="majorHAnsi"/>
          <w:sz w:val="22"/>
          <w:szCs w:val="22"/>
        </w:rPr>
        <w:t xml:space="preserve">, Configured and administered </w:t>
      </w:r>
      <w:r w:rsidRPr="006D2551">
        <w:rPr>
          <w:rFonts w:asciiTheme="majorHAnsi" w:hAnsiTheme="majorHAnsi"/>
          <w:b/>
          <w:sz w:val="22"/>
          <w:szCs w:val="22"/>
        </w:rPr>
        <w:t>Sendmail, Samba, Squid servers</w:t>
      </w:r>
      <w:r w:rsidRPr="006D2551">
        <w:rPr>
          <w:rFonts w:asciiTheme="majorHAnsi" w:hAnsiTheme="majorHAnsi"/>
          <w:sz w:val="22"/>
          <w:szCs w:val="22"/>
        </w:rPr>
        <w:t xml:space="preserve"> in Linux environment, </w:t>
      </w:r>
    </w:p>
    <w:p w:rsidR="00C866F6" w:rsidRPr="006D2551" w:rsidRDefault="00C866F6" w:rsidP="002C647F">
      <w:pPr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Worked on configuring </w:t>
      </w:r>
      <w:r w:rsidRPr="006D2551">
        <w:rPr>
          <w:rFonts w:asciiTheme="majorHAnsi" w:hAnsiTheme="majorHAnsi"/>
          <w:b/>
          <w:sz w:val="22"/>
          <w:szCs w:val="22"/>
        </w:rPr>
        <w:t>SSL</w:t>
      </w:r>
      <w:r w:rsidRPr="006D2551">
        <w:rPr>
          <w:rFonts w:asciiTheme="majorHAnsi" w:hAnsiTheme="majorHAnsi"/>
          <w:sz w:val="22"/>
          <w:szCs w:val="22"/>
        </w:rPr>
        <w:t xml:space="preserve"> certificates in, </w:t>
      </w:r>
      <w:r w:rsidRPr="006D2551">
        <w:rPr>
          <w:rFonts w:asciiTheme="majorHAnsi" w:hAnsiTheme="majorHAnsi"/>
          <w:b/>
          <w:sz w:val="22"/>
          <w:szCs w:val="22"/>
        </w:rPr>
        <w:t>Apache, Apache Tomcat</w:t>
      </w:r>
      <w:r w:rsidRPr="006D2551">
        <w:rPr>
          <w:rFonts w:asciiTheme="majorHAnsi" w:hAnsiTheme="majorHAnsi"/>
          <w:sz w:val="22"/>
          <w:szCs w:val="22"/>
        </w:rPr>
        <w:t xml:space="preserve">, thread dumps  </w:t>
      </w:r>
    </w:p>
    <w:p w:rsidR="00C866F6" w:rsidRPr="006D2551" w:rsidRDefault="00C866F6" w:rsidP="002C647F">
      <w:pPr>
        <w:numPr>
          <w:ilvl w:val="0"/>
          <w:numId w:val="8"/>
        </w:numPr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Performance tuning and preventive maintenance, performed daily </w:t>
      </w:r>
      <w:r w:rsidRPr="005F0972">
        <w:rPr>
          <w:rFonts w:asciiTheme="majorHAnsi" w:hAnsiTheme="majorHAnsi"/>
          <w:b/>
          <w:sz w:val="22"/>
          <w:szCs w:val="22"/>
        </w:rPr>
        <w:t>backup</w:t>
      </w:r>
      <w:r w:rsidRPr="006D2551">
        <w:rPr>
          <w:rFonts w:asciiTheme="majorHAnsi" w:hAnsiTheme="majorHAnsi"/>
          <w:sz w:val="22"/>
          <w:szCs w:val="22"/>
        </w:rPr>
        <w:t>.</w:t>
      </w:r>
    </w:p>
    <w:p w:rsidR="0037776E" w:rsidRPr="006D2551" w:rsidRDefault="00C866F6" w:rsidP="002C647F">
      <w:pPr>
        <w:numPr>
          <w:ilvl w:val="0"/>
          <w:numId w:val="8"/>
        </w:numPr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</w:rPr>
        <w:t xml:space="preserve">Resolving </w:t>
      </w:r>
      <w:r w:rsidRPr="006D2551">
        <w:rPr>
          <w:rFonts w:asciiTheme="majorHAnsi" w:hAnsiTheme="majorHAnsi"/>
          <w:b/>
          <w:sz w:val="22"/>
          <w:szCs w:val="22"/>
        </w:rPr>
        <w:t>TCP/IP</w:t>
      </w:r>
      <w:r w:rsidRPr="006D2551">
        <w:rPr>
          <w:rFonts w:asciiTheme="majorHAnsi" w:hAnsiTheme="majorHAnsi"/>
          <w:sz w:val="22"/>
          <w:szCs w:val="22"/>
        </w:rPr>
        <w:t xml:space="preserve"> network access problems for the clients. Implementing Remote System Monitoring with Sun Microsystems. Develop, Maintain, update various scripts for services (start, stop, restart, recycle, cron jobs) unix based shell</w:t>
      </w:r>
    </w:p>
    <w:p w:rsidR="0037776E" w:rsidRPr="006D2551" w:rsidRDefault="00E53D17" w:rsidP="002C647F">
      <w:pPr>
        <w:numPr>
          <w:ilvl w:val="0"/>
          <w:numId w:val="8"/>
        </w:numPr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>Monitored trouble ticket queue to attend user and system calls</w:t>
      </w:r>
    </w:p>
    <w:p w:rsidR="00E53D17" w:rsidRPr="006D2551" w:rsidRDefault="0037776E" w:rsidP="002C647F">
      <w:pPr>
        <w:numPr>
          <w:ilvl w:val="0"/>
          <w:numId w:val="8"/>
        </w:numPr>
        <w:suppressAutoHyphens w:val="0"/>
        <w:spacing w:line="276" w:lineRule="auto"/>
        <w:ind w:left="540"/>
        <w:jc w:val="both"/>
        <w:rPr>
          <w:rFonts w:asciiTheme="majorHAnsi" w:hAnsiTheme="majorHAnsi"/>
          <w:sz w:val="22"/>
          <w:szCs w:val="22"/>
        </w:rPr>
      </w:pPr>
      <w:r w:rsidRPr="006D2551">
        <w:rPr>
          <w:rFonts w:asciiTheme="majorHAnsi" w:hAnsiTheme="majorHAnsi"/>
          <w:sz w:val="22"/>
          <w:szCs w:val="22"/>
          <w:shd w:val="clear" w:color="auto" w:fill="FFFFFF"/>
        </w:rPr>
        <w:t>Attended team meetings, change control meetings to update installation progress, and for upcoming changes in environment. Provided support by 24x7 shift rotation basis and pager support</w:t>
      </w:r>
    </w:p>
    <w:p w:rsidR="009B6221" w:rsidRPr="006D2551" w:rsidRDefault="009B6221" w:rsidP="0037776E">
      <w:pPr>
        <w:rPr>
          <w:rFonts w:asciiTheme="majorHAnsi" w:hAnsiTheme="majorHAnsi"/>
          <w:sz w:val="22"/>
          <w:szCs w:val="22"/>
        </w:rPr>
      </w:pPr>
    </w:p>
    <w:sectPr w:rsidR="009B6221" w:rsidRPr="006D2551" w:rsidSect="00B664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9E1" w:rsidRDefault="00E879E1" w:rsidP="000368F1">
      <w:r>
        <w:separator/>
      </w:r>
    </w:p>
  </w:endnote>
  <w:endnote w:type="continuationSeparator" w:id="0">
    <w:p w:rsidR="00E879E1" w:rsidRDefault="00E879E1" w:rsidP="0003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53" w:rsidRDefault="00954A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53" w:rsidRDefault="00954A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53" w:rsidRDefault="00954A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9E1" w:rsidRDefault="00E879E1" w:rsidP="000368F1">
      <w:r>
        <w:separator/>
      </w:r>
    </w:p>
  </w:footnote>
  <w:footnote w:type="continuationSeparator" w:id="0">
    <w:p w:rsidR="00E879E1" w:rsidRDefault="00E879E1" w:rsidP="00036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53" w:rsidRDefault="00954A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F1" w:rsidRDefault="000368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A53" w:rsidRDefault="00954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B2C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Wingdings" w:hAnsi="Wingdings" w:cs="Wingdings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sz w:val="22"/>
        <w:szCs w:val="22"/>
      </w:rPr>
    </w:lvl>
  </w:abstractNum>
  <w:abstractNum w:abstractNumId="4">
    <w:nsid w:val="00000003"/>
    <w:multiLevelType w:val="singleLevel"/>
    <w:tmpl w:val="2FDC912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22"/>
      </w:rPr>
    </w:lvl>
  </w:abstractNum>
  <w:abstractNum w:abstractNumId="5">
    <w:nsid w:val="00000004"/>
    <w:multiLevelType w:val="singleLevel"/>
    <w:tmpl w:val="51408F7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16"/>
        <w:szCs w:val="22"/>
      </w:rPr>
    </w:lvl>
  </w:abstractNum>
  <w:abstractNum w:abstractNumId="6">
    <w:nsid w:val="00000005"/>
    <w:multiLevelType w:val="singleLevel"/>
    <w:tmpl w:val="6BD68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6"/>
        <w:szCs w:val="22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8">
    <w:nsid w:val="00000007"/>
    <w:multiLevelType w:val="singleLevel"/>
    <w:tmpl w:val="AF9EADB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16"/>
        <w:szCs w:val="22"/>
        <w:lang w:val="en-AU"/>
      </w:rPr>
    </w:lvl>
  </w:abstractNum>
  <w:abstractNum w:abstractNumId="9">
    <w:nsid w:val="02DB34C3"/>
    <w:multiLevelType w:val="hybridMultilevel"/>
    <w:tmpl w:val="21786ED6"/>
    <w:lvl w:ilvl="0" w:tplc="667AE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DD68AF"/>
    <w:multiLevelType w:val="multilevel"/>
    <w:tmpl w:val="A5FC3C68"/>
    <w:styleLink w:val="List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">
    <w:nsid w:val="0D151851"/>
    <w:multiLevelType w:val="hybridMultilevel"/>
    <w:tmpl w:val="43CA2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5058D7"/>
    <w:multiLevelType w:val="hybridMultilevel"/>
    <w:tmpl w:val="154E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E767C2B"/>
    <w:multiLevelType w:val="hybridMultilevel"/>
    <w:tmpl w:val="82F8CA68"/>
    <w:lvl w:ilvl="0" w:tplc="6BD68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894E1A"/>
    <w:multiLevelType w:val="hybridMultilevel"/>
    <w:tmpl w:val="0CDCD70A"/>
    <w:lvl w:ilvl="0" w:tplc="6BD68F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5752F4"/>
    <w:multiLevelType w:val="hybridMultilevel"/>
    <w:tmpl w:val="25FA62EE"/>
    <w:lvl w:ilvl="0" w:tplc="DD56C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E954A9"/>
    <w:multiLevelType w:val="hybridMultilevel"/>
    <w:tmpl w:val="5DA02B50"/>
    <w:lvl w:ilvl="0" w:tplc="E07A4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FC3479"/>
    <w:multiLevelType w:val="hybridMultilevel"/>
    <w:tmpl w:val="6256F5FC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9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A546AF"/>
    <w:multiLevelType w:val="multilevel"/>
    <w:tmpl w:val="AFC8170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1">
    <w:nsid w:val="26EE35CB"/>
    <w:multiLevelType w:val="hybridMultilevel"/>
    <w:tmpl w:val="C054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5B2C91"/>
    <w:multiLevelType w:val="hybridMultilevel"/>
    <w:tmpl w:val="2132DCEA"/>
    <w:lvl w:ilvl="0" w:tplc="939C5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25E5C"/>
    <w:multiLevelType w:val="hybridMultilevel"/>
    <w:tmpl w:val="5E70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3108BD"/>
    <w:multiLevelType w:val="hybridMultilevel"/>
    <w:tmpl w:val="B060E26C"/>
    <w:lvl w:ilvl="0" w:tplc="EA6E16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A2D5F5F"/>
    <w:multiLevelType w:val="hybridMultilevel"/>
    <w:tmpl w:val="FC4ED7C0"/>
    <w:lvl w:ilvl="0" w:tplc="6BD68F2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53622423"/>
    <w:multiLevelType w:val="hybridMultilevel"/>
    <w:tmpl w:val="CAF22F3A"/>
    <w:lvl w:ilvl="0" w:tplc="1696C3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8C7059"/>
    <w:multiLevelType w:val="hybridMultilevel"/>
    <w:tmpl w:val="E8E65D34"/>
    <w:lvl w:ilvl="0" w:tplc="2098E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F7F2B"/>
    <w:multiLevelType w:val="hybridMultilevel"/>
    <w:tmpl w:val="836AED10"/>
    <w:lvl w:ilvl="0" w:tplc="AF9EAD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  <w:sz w:val="16"/>
        <w:szCs w:val="22"/>
        <w:lang w:val="en-AU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370BD"/>
    <w:multiLevelType w:val="hybridMultilevel"/>
    <w:tmpl w:val="88D4B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DD7D1C"/>
    <w:multiLevelType w:val="multilevel"/>
    <w:tmpl w:val="F878A462"/>
    <w:lvl w:ilvl="0"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31">
    <w:nsid w:val="764D2786"/>
    <w:multiLevelType w:val="hybridMultilevel"/>
    <w:tmpl w:val="AE4E55B4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2">
    <w:nsid w:val="767D5FAC"/>
    <w:multiLevelType w:val="hybridMultilevel"/>
    <w:tmpl w:val="4D12FC70"/>
    <w:lvl w:ilvl="0" w:tplc="074C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D3ABF"/>
    <w:multiLevelType w:val="hybridMultilevel"/>
    <w:tmpl w:val="86C6E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16"/>
        <w:szCs w:val="22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33234F"/>
    <w:multiLevelType w:val="hybridMultilevel"/>
    <w:tmpl w:val="99B88E4C"/>
    <w:lvl w:ilvl="0" w:tplc="0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27"/>
  </w:num>
  <w:num w:numId="9">
    <w:abstractNumId w:val="26"/>
  </w:num>
  <w:num w:numId="10">
    <w:abstractNumId w:val="0"/>
  </w:num>
  <w:num w:numId="11">
    <w:abstractNumId w:val="21"/>
  </w:num>
  <w:num w:numId="12">
    <w:abstractNumId w:val="19"/>
  </w:num>
  <w:num w:numId="13">
    <w:abstractNumId w:val="10"/>
  </w:num>
  <w:num w:numId="14">
    <w:abstractNumId w:val="30"/>
  </w:num>
  <w:num w:numId="15">
    <w:abstractNumId w:val="20"/>
  </w:num>
  <w:num w:numId="16">
    <w:abstractNumId w:val="23"/>
  </w:num>
  <w:num w:numId="17">
    <w:abstractNumId w:val="32"/>
  </w:num>
  <w:num w:numId="18">
    <w:abstractNumId w:val="16"/>
  </w:num>
  <w:num w:numId="19">
    <w:abstractNumId w:val="22"/>
  </w:num>
  <w:num w:numId="20">
    <w:abstractNumId w:val="24"/>
  </w:num>
  <w:num w:numId="21">
    <w:abstractNumId w:val="17"/>
  </w:num>
  <w:num w:numId="2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3">
    <w:abstractNumId w:val="9"/>
  </w:num>
  <w:num w:numId="24">
    <w:abstractNumId w:val="19"/>
  </w:num>
  <w:num w:numId="25">
    <w:abstractNumId w:val="19"/>
  </w:num>
  <w:num w:numId="26">
    <w:abstractNumId w:val="19"/>
  </w:num>
  <w:num w:numId="27">
    <w:abstractNumId w:val="15"/>
  </w:num>
  <w:num w:numId="28">
    <w:abstractNumId w:val="34"/>
  </w:num>
  <w:num w:numId="29">
    <w:abstractNumId w:val="11"/>
  </w:num>
  <w:num w:numId="30">
    <w:abstractNumId w:val="18"/>
  </w:num>
  <w:num w:numId="31">
    <w:abstractNumId w:val="31"/>
  </w:num>
  <w:num w:numId="32">
    <w:abstractNumId w:val="28"/>
  </w:num>
  <w:num w:numId="33">
    <w:abstractNumId w:val="25"/>
  </w:num>
  <w:num w:numId="34">
    <w:abstractNumId w:val="13"/>
  </w:num>
  <w:num w:numId="35">
    <w:abstractNumId w:val="33"/>
  </w:num>
  <w:num w:numId="36">
    <w:abstractNumId w:val="14"/>
  </w:num>
  <w:num w:numId="37">
    <w:abstractNumId w:val="29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73"/>
    <w:rsid w:val="00011734"/>
    <w:rsid w:val="000308CF"/>
    <w:rsid w:val="000368F1"/>
    <w:rsid w:val="00041B17"/>
    <w:rsid w:val="00045F52"/>
    <w:rsid w:val="00050349"/>
    <w:rsid w:val="000538BD"/>
    <w:rsid w:val="00067229"/>
    <w:rsid w:val="0006727C"/>
    <w:rsid w:val="00070A48"/>
    <w:rsid w:val="000734F0"/>
    <w:rsid w:val="00075B95"/>
    <w:rsid w:val="00076796"/>
    <w:rsid w:val="000901DB"/>
    <w:rsid w:val="00091CFD"/>
    <w:rsid w:val="00096B14"/>
    <w:rsid w:val="000A48CD"/>
    <w:rsid w:val="000A7CDE"/>
    <w:rsid w:val="000B2F20"/>
    <w:rsid w:val="000C4974"/>
    <w:rsid w:val="000C6B9A"/>
    <w:rsid w:val="000D3A52"/>
    <w:rsid w:val="000D52BD"/>
    <w:rsid w:val="000E3164"/>
    <w:rsid w:val="000E566C"/>
    <w:rsid w:val="000E6636"/>
    <w:rsid w:val="000F28CF"/>
    <w:rsid w:val="001003BF"/>
    <w:rsid w:val="00103ABA"/>
    <w:rsid w:val="001056A7"/>
    <w:rsid w:val="00106339"/>
    <w:rsid w:val="001064DD"/>
    <w:rsid w:val="00125792"/>
    <w:rsid w:val="0012612B"/>
    <w:rsid w:val="001307D4"/>
    <w:rsid w:val="001457EB"/>
    <w:rsid w:val="00160CCE"/>
    <w:rsid w:val="00170A06"/>
    <w:rsid w:val="001725FB"/>
    <w:rsid w:val="00181075"/>
    <w:rsid w:val="00185535"/>
    <w:rsid w:val="001942A5"/>
    <w:rsid w:val="00194604"/>
    <w:rsid w:val="0019712F"/>
    <w:rsid w:val="001A5316"/>
    <w:rsid w:val="001A5D4B"/>
    <w:rsid w:val="001B194C"/>
    <w:rsid w:val="001B2565"/>
    <w:rsid w:val="001B394E"/>
    <w:rsid w:val="001B5BDD"/>
    <w:rsid w:val="001C6E14"/>
    <w:rsid w:val="001C7076"/>
    <w:rsid w:val="001D21B5"/>
    <w:rsid w:val="001D2BE5"/>
    <w:rsid w:val="001D443C"/>
    <w:rsid w:val="001D584B"/>
    <w:rsid w:val="001D700B"/>
    <w:rsid w:val="001D76D1"/>
    <w:rsid w:val="001E5E41"/>
    <w:rsid w:val="001E6CD5"/>
    <w:rsid w:val="001E75D0"/>
    <w:rsid w:val="001F4ED5"/>
    <w:rsid w:val="0020182C"/>
    <w:rsid w:val="00204FF3"/>
    <w:rsid w:val="002202C9"/>
    <w:rsid w:val="002223F4"/>
    <w:rsid w:val="00223BC3"/>
    <w:rsid w:val="00226A2A"/>
    <w:rsid w:val="00242E80"/>
    <w:rsid w:val="00243019"/>
    <w:rsid w:val="00246C09"/>
    <w:rsid w:val="002615B3"/>
    <w:rsid w:val="00263DE4"/>
    <w:rsid w:val="00273575"/>
    <w:rsid w:val="00281938"/>
    <w:rsid w:val="002A3B98"/>
    <w:rsid w:val="002A7B34"/>
    <w:rsid w:val="002B1267"/>
    <w:rsid w:val="002B6905"/>
    <w:rsid w:val="002C647F"/>
    <w:rsid w:val="002C64B0"/>
    <w:rsid w:val="002D0889"/>
    <w:rsid w:val="002E78E5"/>
    <w:rsid w:val="003139E8"/>
    <w:rsid w:val="00314D50"/>
    <w:rsid w:val="0031630D"/>
    <w:rsid w:val="003178F7"/>
    <w:rsid w:val="00322D58"/>
    <w:rsid w:val="00324B59"/>
    <w:rsid w:val="00334B21"/>
    <w:rsid w:val="0033651A"/>
    <w:rsid w:val="00342B4A"/>
    <w:rsid w:val="0034488B"/>
    <w:rsid w:val="00347048"/>
    <w:rsid w:val="003471CF"/>
    <w:rsid w:val="0035717C"/>
    <w:rsid w:val="00361E4D"/>
    <w:rsid w:val="003705E0"/>
    <w:rsid w:val="0037776E"/>
    <w:rsid w:val="00391EF2"/>
    <w:rsid w:val="0039299E"/>
    <w:rsid w:val="00395B4B"/>
    <w:rsid w:val="003B0298"/>
    <w:rsid w:val="003B3244"/>
    <w:rsid w:val="003B6868"/>
    <w:rsid w:val="003C3EB0"/>
    <w:rsid w:val="003E11CD"/>
    <w:rsid w:val="003E3725"/>
    <w:rsid w:val="003E7731"/>
    <w:rsid w:val="003F359F"/>
    <w:rsid w:val="003F6DE0"/>
    <w:rsid w:val="00416812"/>
    <w:rsid w:val="004337ED"/>
    <w:rsid w:val="00434911"/>
    <w:rsid w:val="0044063D"/>
    <w:rsid w:val="0044119E"/>
    <w:rsid w:val="004417D2"/>
    <w:rsid w:val="00445D9F"/>
    <w:rsid w:val="0044603A"/>
    <w:rsid w:val="004511E4"/>
    <w:rsid w:val="004564CE"/>
    <w:rsid w:val="00472E43"/>
    <w:rsid w:val="00475673"/>
    <w:rsid w:val="00477A10"/>
    <w:rsid w:val="0049009B"/>
    <w:rsid w:val="00493B91"/>
    <w:rsid w:val="004970F6"/>
    <w:rsid w:val="004A0C03"/>
    <w:rsid w:val="004A69E7"/>
    <w:rsid w:val="004B6DAA"/>
    <w:rsid w:val="004C6128"/>
    <w:rsid w:val="004C6F04"/>
    <w:rsid w:val="004C76B2"/>
    <w:rsid w:val="004D585F"/>
    <w:rsid w:val="004E0778"/>
    <w:rsid w:val="004F1F87"/>
    <w:rsid w:val="00503809"/>
    <w:rsid w:val="005038A5"/>
    <w:rsid w:val="00506508"/>
    <w:rsid w:val="00512707"/>
    <w:rsid w:val="00524D1F"/>
    <w:rsid w:val="00525863"/>
    <w:rsid w:val="005344CC"/>
    <w:rsid w:val="00547E4E"/>
    <w:rsid w:val="00561A59"/>
    <w:rsid w:val="00570190"/>
    <w:rsid w:val="00577BED"/>
    <w:rsid w:val="00581921"/>
    <w:rsid w:val="00587930"/>
    <w:rsid w:val="00594210"/>
    <w:rsid w:val="00597B4C"/>
    <w:rsid w:val="005A1125"/>
    <w:rsid w:val="005C1B47"/>
    <w:rsid w:val="005C2FDD"/>
    <w:rsid w:val="005D2B20"/>
    <w:rsid w:val="005D4468"/>
    <w:rsid w:val="005D5D33"/>
    <w:rsid w:val="005D7AB2"/>
    <w:rsid w:val="005D7D86"/>
    <w:rsid w:val="005E035C"/>
    <w:rsid w:val="005E3719"/>
    <w:rsid w:val="005E7BEC"/>
    <w:rsid w:val="005F0972"/>
    <w:rsid w:val="005F7B4A"/>
    <w:rsid w:val="006013C7"/>
    <w:rsid w:val="00604047"/>
    <w:rsid w:val="006209C7"/>
    <w:rsid w:val="006239D4"/>
    <w:rsid w:val="00626894"/>
    <w:rsid w:val="006419A2"/>
    <w:rsid w:val="00642786"/>
    <w:rsid w:val="0064295C"/>
    <w:rsid w:val="00643C78"/>
    <w:rsid w:val="006465B6"/>
    <w:rsid w:val="00651477"/>
    <w:rsid w:val="00651FF7"/>
    <w:rsid w:val="00652578"/>
    <w:rsid w:val="00654955"/>
    <w:rsid w:val="0066395C"/>
    <w:rsid w:val="00664DE3"/>
    <w:rsid w:val="00666840"/>
    <w:rsid w:val="00677C9B"/>
    <w:rsid w:val="00684208"/>
    <w:rsid w:val="00690838"/>
    <w:rsid w:val="00690DF5"/>
    <w:rsid w:val="00692142"/>
    <w:rsid w:val="0069606E"/>
    <w:rsid w:val="006970CD"/>
    <w:rsid w:val="006C1782"/>
    <w:rsid w:val="006C3654"/>
    <w:rsid w:val="006D0870"/>
    <w:rsid w:val="006D2551"/>
    <w:rsid w:val="006D259F"/>
    <w:rsid w:val="006E63DE"/>
    <w:rsid w:val="006F34DA"/>
    <w:rsid w:val="0070498F"/>
    <w:rsid w:val="00704DFA"/>
    <w:rsid w:val="00711920"/>
    <w:rsid w:val="00724605"/>
    <w:rsid w:val="00724B1D"/>
    <w:rsid w:val="007273A0"/>
    <w:rsid w:val="0073755B"/>
    <w:rsid w:val="0074239C"/>
    <w:rsid w:val="00742678"/>
    <w:rsid w:val="00746220"/>
    <w:rsid w:val="0076253E"/>
    <w:rsid w:val="00763632"/>
    <w:rsid w:val="00787423"/>
    <w:rsid w:val="00787CEA"/>
    <w:rsid w:val="007B02A0"/>
    <w:rsid w:val="007B2A88"/>
    <w:rsid w:val="007C2402"/>
    <w:rsid w:val="007C28CA"/>
    <w:rsid w:val="007C53F6"/>
    <w:rsid w:val="007C77D9"/>
    <w:rsid w:val="007E39D3"/>
    <w:rsid w:val="007F3C4B"/>
    <w:rsid w:val="00804599"/>
    <w:rsid w:val="008209C5"/>
    <w:rsid w:val="008321E2"/>
    <w:rsid w:val="00832C63"/>
    <w:rsid w:val="008446F4"/>
    <w:rsid w:val="00854311"/>
    <w:rsid w:val="00873A1F"/>
    <w:rsid w:val="0087555A"/>
    <w:rsid w:val="00876C79"/>
    <w:rsid w:val="00890D57"/>
    <w:rsid w:val="00891363"/>
    <w:rsid w:val="008A13B0"/>
    <w:rsid w:val="008A1E23"/>
    <w:rsid w:val="008B74E0"/>
    <w:rsid w:val="008C1E9F"/>
    <w:rsid w:val="008C3B0B"/>
    <w:rsid w:val="008D1A4B"/>
    <w:rsid w:val="008D6CE8"/>
    <w:rsid w:val="008E259D"/>
    <w:rsid w:val="008E2998"/>
    <w:rsid w:val="008E48AB"/>
    <w:rsid w:val="008E7C81"/>
    <w:rsid w:val="008F2928"/>
    <w:rsid w:val="009102F7"/>
    <w:rsid w:val="0091359E"/>
    <w:rsid w:val="0091488D"/>
    <w:rsid w:val="009266D5"/>
    <w:rsid w:val="00937292"/>
    <w:rsid w:val="00954A53"/>
    <w:rsid w:val="009573CA"/>
    <w:rsid w:val="00960571"/>
    <w:rsid w:val="0096132A"/>
    <w:rsid w:val="00962053"/>
    <w:rsid w:val="0096449E"/>
    <w:rsid w:val="00965535"/>
    <w:rsid w:val="009724F0"/>
    <w:rsid w:val="00974036"/>
    <w:rsid w:val="00986300"/>
    <w:rsid w:val="009872B1"/>
    <w:rsid w:val="0099157F"/>
    <w:rsid w:val="009963B4"/>
    <w:rsid w:val="009A31BD"/>
    <w:rsid w:val="009A36F4"/>
    <w:rsid w:val="009A788A"/>
    <w:rsid w:val="009B1F90"/>
    <w:rsid w:val="009B4B9B"/>
    <w:rsid w:val="009B6221"/>
    <w:rsid w:val="009B6509"/>
    <w:rsid w:val="009D2090"/>
    <w:rsid w:val="009D311B"/>
    <w:rsid w:val="009D442C"/>
    <w:rsid w:val="009D4AC5"/>
    <w:rsid w:val="009E0CC8"/>
    <w:rsid w:val="009E171B"/>
    <w:rsid w:val="00A01F5A"/>
    <w:rsid w:val="00A01FED"/>
    <w:rsid w:val="00A07FC4"/>
    <w:rsid w:val="00A1197E"/>
    <w:rsid w:val="00A119DA"/>
    <w:rsid w:val="00A17D54"/>
    <w:rsid w:val="00A2259A"/>
    <w:rsid w:val="00A27675"/>
    <w:rsid w:val="00A27A1F"/>
    <w:rsid w:val="00A3289C"/>
    <w:rsid w:val="00A46A04"/>
    <w:rsid w:val="00A476CE"/>
    <w:rsid w:val="00A5098E"/>
    <w:rsid w:val="00A5124E"/>
    <w:rsid w:val="00A521B9"/>
    <w:rsid w:val="00A56F5E"/>
    <w:rsid w:val="00A5729C"/>
    <w:rsid w:val="00A62340"/>
    <w:rsid w:val="00A66411"/>
    <w:rsid w:val="00A773B4"/>
    <w:rsid w:val="00A83BD0"/>
    <w:rsid w:val="00A9011B"/>
    <w:rsid w:val="00A921B5"/>
    <w:rsid w:val="00A97102"/>
    <w:rsid w:val="00AA2925"/>
    <w:rsid w:val="00AC09A9"/>
    <w:rsid w:val="00AC108C"/>
    <w:rsid w:val="00AD7A74"/>
    <w:rsid w:val="00AF6117"/>
    <w:rsid w:val="00B1525A"/>
    <w:rsid w:val="00B254B9"/>
    <w:rsid w:val="00B324E9"/>
    <w:rsid w:val="00B3267A"/>
    <w:rsid w:val="00B4494C"/>
    <w:rsid w:val="00B45EB2"/>
    <w:rsid w:val="00B630CE"/>
    <w:rsid w:val="00B66449"/>
    <w:rsid w:val="00B71A42"/>
    <w:rsid w:val="00B75F03"/>
    <w:rsid w:val="00B77A3B"/>
    <w:rsid w:val="00B80904"/>
    <w:rsid w:val="00B87338"/>
    <w:rsid w:val="00B8783C"/>
    <w:rsid w:val="00B91459"/>
    <w:rsid w:val="00B914A4"/>
    <w:rsid w:val="00BA553C"/>
    <w:rsid w:val="00BB551E"/>
    <w:rsid w:val="00BB5CEA"/>
    <w:rsid w:val="00BC098F"/>
    <w:rsid w:val="00BD399F"/>
    <w:rsid w:val="00BD7BEA"/>
    <w:rsid w:val="00BE22CE"/>
    <w:rsid w:val="00BE4BDD"/>
    <w:rsid w:val="00BF4583"/>
    <w:rsid w:val="00BF753D"/>
    <w:rsid w:val="00BF7DDF"/>
    <w:rsid w:val="00C04F1A"/>
    <w:rsid w:val="00C2627F"/>
    <w:rsid w:val="00C40451"/>
    <w:rsid w:val="00C75BBC"/>
    <w:rsid w:val="00C77302"/>
    <w:rsid w:val="00C77BA3"/>
    <w:rsid w:val="00C866F6"/>
    <w:rsid w:val="00C91023"/>
    <w:rsid w:val="00C91C1D"/>
    <w:rsid w:val="00C92327"/>
    <w:rsid w:val="00CB1F07"/>
    <w:rsid w:val="00CB631B"/>
    <w:rsid w:val="00CD0977"/>
    <w:rsid w:val="00CD5B6E"/>
    <w:rsid w:val="00CE26ED"/>
    <w:rsid w:val="00CE57CE"/>
    <w:rsid w:val="00CF046E"/>
    <w:rsid w:val="00CF49A6"/>
    <w:rsid w:val="00D008CA"/>
    <w:rsid w:val="00D032DB"/>
    <w:rsid w:val="00D03754"/>
    <w:rsid w:val="00D05CE8"/>
    <w:rsid w:val="00D104E6"/>
    <w:rsid w:val="00D132DA"/>
    <w:rsid w:val="00D144AC"/>
    <w:rsid w:val="00D153FF"/>
    <w:rsid w:val="00D211DF"/>
    <w:rsid w:val="00D40C74"/>
    <w:rsid w:val="00D412EB"/>
    <w:rsid w:val="00D43A6F"/>
    <w:rsid w:val="00D534C9"/>
    <w:rsid w:val="00D561BB"/>
    <w:rsid w:val="00D617A3"/>
    <w:rsid w:val="00D7189D"/>
    <w:rsid w:val="00D73E58"/>
    <w:rsid w:val="00D7774F"/>
    <w:rsid w:val="00D855A9"/>
    <w:rsid w:val="00D86293"/>
    <w:rsid w:val="00D9190F"/>
    <w:rsid w:val="00D93177"/>
    <w:rsid w:val="00D935F7"/>
    <w:rsid w:val="00DA48F7"/>
    <w:rsid w:val="00DB6CBB"/>
    <w:rsid w:val="00DC344B"/>
    <w:rsid w:val="00DC3497"/>
    <w:rsid w:val="00DC69A1"/>
    <w:rsid w:val="00DD484A"/>
    <w:rsid w:val="00DD5871"/>
    <w:rsid w:val="00DE375F"/>
    <w:rsid w:val="00DF27CF"/>
    <w:rsid w:val="00DF2E75"/>
    <w:rsid w:val="00E052F9"/>
    <w:rsid w:val="00E07F28"/>
    <w:rsid w:val="00E110E2"/>
    <w:rsid w:val="00E1216E"/>
    <w:rsid w:val="00E405A1"/>
    <w:rsid w:val="00E44EBD"/>
    <w:rsid w:val="00E46A7E"/>
    <w:rsid w:val="00E53D17"/>
    <w:rsid w:val="00E54C3F"/>
    <w:rsid w:val="00E55D9C"/>
    <w:rsid w:val="00E61167"/>
    <w:rsid w:val="00E628D4"/>
    <w:rsid w:val="00E77240"/>
    <w:rsid w:val="00E80B56"/>
    <w:rsid w:val="00E879E1"/>
    <w:rsid w:val="00E90D1E"/>
    <w:rsid w:val="00EB625F"/>
    <w:rsid w:val="00EB7752"/>
    <w:rsid w:val="00EC7E1C"/>
    <w:rsid w:val="00ED0A24"/>
    <w:rsid w:val="00ED5D3B"/>
    <w:rsid w:val="00EE39A0"/>
    <w:rsid w:val="00EE57B3"/>
    <w:rsid w:val="00F0568A"/>
    <w:rsid w:val="00F073DB"/>
    <w:rsid w:val="00F104A3"/>
    <w:rsid w:val="00F12630"/>
    <w:rsid w:val="00F1410E"/>
    <w:rsid w:val="00F176DB"/>
    <w:rsid w:val="00F2079E"/>
    <w:rsid w:val="00F2459C"/>
    <w:rsid w:val="00F24AAA"/>
    <w:rsid w:val="00F24E54"/>
    <w:rsid w:val="00F26721"/>
    <w:rsid w:val="00F306EA"/>
    <w:rsid w:val="00F375E1"/>
    <w:rsid w:val="00F440FD"/>
    <w:rsid w:val="00F638FC"/>
    <w:rsid w:val="00F70050"/>
    <w:rsid w:val="00F7187E"/>
    <w:rsid w:val="00F871A7"/>
    <w:rsid w:val="00F923F5"/>
    <w:rsid w:val="00F940DD"/>
    <w:rsid w:val="00F963C0"/>
    <w:rsid w:val="00FA2198"/>
    <w:rsid w:val="00FB758D"/>
    <w:rsid w:val="00FB7876"/>
    <w:rsid w:val="00FC1173"/>
    <w:rsid w:val="00FC3A20"/>
    <w:rsid w:val="00FD1697"/>
    <w:rsid w:val="00FD46C1"/>
    <w:rsid w:val="00FD665B"/>
    <w:rsid w:val="00FE538D"/>
    <w:rsid w:val="00FF0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49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BodyText"/>
    <w:qFormat/>
    <w:rsid w:val="00B66449"/>
    <w:pPr>
      <w:tabs>
        <w:tab w:val="num" w:pos="0"/>
      </w:tabs>
      <w:spacing w:before="280" w:after="280"/>
      <w:ind w:left="864" w:hanging="8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66449"/>
    <w:rPr>
      <w:rFonts w:ascii="Symbol" w:hAnsi="Symbol" w:cs="Symbol" w:hint="default"/>
    </w:rPr>
  </w:style>
  <w:style w:type="character" w:customStyle="1" w:styleId="WW8Num1z1">
    <w:name w:val="WW8Num1z1"/>
    <w:rsid w:val="00B66449"/>
  </w:style>
  <w:style w:type="character" w:customStyle="1" w:styleId="WW8Num1z2">
    <w:name w:val="WW8Num1z2"/>
    <w:rsid w:val="00B66449"/>
    <w:rPr>
      <w:rFonts w:ascii="Courier New" w:hAnsi="Courier New" w:cs="Courier New" w:hint="default"/>
    </w:rPr>
  </w:style>
  <w:style w:type="character" w:customStyle="1" w:styleId="WW8Num1z3">
    <w:name w:val="WW8Num1z3"/>
    <w:rsid w:val="00B66449"/>
    <w:rPr>
      <w:rFonts w:ascii="Wingdings" w:hAnsi="Wingdings" w:cs="Wingdings" w:hint="default"/>
    </w:rPr>
  </w:style>
  <w:style w:type="character" w:customStyle="1" w:styleId="WW8Num1z4">
    <w:name w:val="WW8Num1z4"/>
    <w:rsid w:val="00B66449"/>
  </w:style>
  <w:style w:type="character" w:customStyle="1" w:styleId="WW8Num1z5">
    <w:name w:val="WW8Num1z5"/>
    <w:rsid w:val="00B66449"/>
  </w:style>
  <w:style w:type="character" w:customStyle="1" w:styleId="WW8Num1z6">
    <w:name w:val="WW8Num1z6"/>
    <w:rsid w:val="00B66449"/>
  </w:style>
  <w:style w:type="character" w:customStyle="1" w:styleId="WW8Num1z7">
    <w:name w:val="WW8Num1z7"/>
    <w:rsid w:val="00B66449"/>
  </w:style>
  <w:style w:type="character" w:customStyle="1" w:styleId="WW8Num1z8">
    <w:name w:val="WW8Num1z8"/>
    <w:rsid w:val="00B66449"/>
  </w:style>
  <w:style w:type="character" w:customStyle="1" w:styleId="WW8Num2z0">
    <w:name w:val="WW8Num2z0"/>
    <w:rsid w:val="00B66449"/>
    <w:rPr>
      <w:rFonts w:ascii="Calibri" w:eastAsia="Times New Roman" w:hAnsi="Calibri" w:cs="Calibri" w:hint="default"/>
      <w:sz w:val="22"/>
      <w:szCs w:val="22"/>
    </w:rPr>
  </w:style>
  <w:style w:type="character" w:customStyle="1" w:styleId="WW8Num3z0">
    <w:name w:val="WW8Num3z0"/>
    <w:rsid w:val="00B66449"/>
    <w:rPr>
      <w:rFonts w:ascii="Symbol" w:hAnsi="Symbol" w:cs="Symbol" w:hint="default"/>
      <w:sz w:val="22"/>
      <w:szCs w:val="22"/>
    </w:rPr>
  </w:style>
  <w:style w:type="character" w:customStyle="1" w:styleId="WW8Num4z0">
    <w:name w:val="WW8Num4z0"/>
    <w:rsid w:val="00B66449"/>
    <w:rPr>
      <w:rFonts w:ascii="Symbol" w:hAnsi="Symbol" w:cs="Symbol" w:hint="default"/>
      <w:color w:val="000000"/>
      <w:sz w:val="22"/>
      <w:szCs w:val="22"/>
    </w:rPr>
  </w:style>
  <w:style w:type="character" w:customStyle="1" w:styleId="WW8Num5z0">
    <w:name w:val="WW8Num5z0"/>
    <w:rsid w:val="00B66449"/>
    <w:rPr>
      <w:rFonts w:eastAsia="Calibri" w:hint="default"/>
      <w:color w:val="000000"/>
      <w:sz w:val="22"/>
      <w:szCs w:val="22"/>
    </w:rPr>
  </w:style>
  <w:style w:type="character" w:customStyle="1" w:styleId="WW8Num6z0">
    <w:name w:val="WW8Num6z0"/>
    <w:rsid w:val="00B66449"/>
    <w:rPr>
      <w:rFonts w:ascii="Symbol" w:hAnsi="Symbol" w:cs="Symbol" w:hint="default"/>
      <w:sz w:val="22"/>
      <w:szCs w:val="22"/>
    </w:rPr>
  </w:style>
  <w:style w:type="character" w:customStyle="1" w:styleId="WW8Num7z0">
    <w:name w:val="WW8Num7z0"/>
    <w:rsid w:val="00B66449"/>
    <w:rPr>
      <w:rFonts w:eastAsia="Calibri" w:hint="default"/>
      <w:color w:val="000000"/>
      <w:sz w:val="22"/>
      <w:szCs w:val="22"/>
      <w:lang w:val="en-AU"/>
    </w:rPr>
  </w:style>
  <w:style w:type="character" w:customStyle="1" w:styleId="WW8Num2z1">
    <w:name w:val="WW8Num2z1"/>
    <w:rsid w:val="00B66449"/>
    <w:rPr>
      <w:rFonts w:ascii="Courier New" w:hAnsi="Courier New" w:cs="Courier New" w:hint="default"/>
    </w:rPr>
  </w:style>
  <w:style w:type="character" w:customStyle="1" w:styleId="WW8Num2z2">
    <w:name w:val="WW8Num2z2"/>
    <w:rsid w:val="00B66449"/>
    <w:rPr>
      <w:rFonts w:ascii="Wingdings" w:hAnsi="Wingdings" w:cs="Wingdings" w:hint="default"/>
    </w:rPr>
  </w:style>
  <w:style w:type="character" w:customStyle="1" w:styleId="WW8Num2z3">
    <w:name w:val="WW8Num2z3"/>
    <w:rsid w:val="00B66449"/>
    <w:rPr>
      <w:rFonts w:ascii="Symbol" w:hAnsi="Symbol" w:cs="Symbol" w:hint="default"/>
    </w:rPr>
  </w:style>
  <w:style w:type="character" w:customStyle="1" w:styleId="WW8Num3z1">
    <w:name w:val="WW8Num3z1"/>
    <w:rsid w:val="00B66449"/>
    <w:rPr>
      <w:rFonts w:ascii="Courier New" w:hAnsi="Courier New" w:cs="Courier New" w:hint="default"/>
    </w:rPr>
  </w:style>
  <w:style w:type="character" w:customStyle="1" w:styleId="WW8Num3z2">
    <w:name w:val="WW8Num3z2"/>
    <w:rsid w:val="00B66449"/>
    <w:rPr>
      <w:rFonts w:ascii="Wingdings" w:hAnsi="Wingdings" w:cs="Wingdings" w:hint="default"/>
    </w:rPr>
  </w:style>
  <w:style w:type="character" w:customStyle="1" w:styleId="WW8Num4z1">
    <w:name w:val="WW8Num4z1"/>
    <w:rsid w:val="00B66449"/>
    <w:rPr>
      <w:rFonts w:ascii="Courier New" w:hAnsi="Courier New" w:cs="Courier New" w:hint="default"/>
    </w:rPr>
  </w:style>
  <w:style w:type="character" w:customStyle="1" w:styleId="WW8Num4z2">
    <w:name w:val="WW8Num4z2"/>
    <w:rsid w:val="00B66449"/>
    <w:rPr>
      <w:rFonts w:ascii="Wingdings" w:hAnsi="Wingdings" w:cs="Wingdings" w:hint="default"/>
    </w:rPr>
  </w:style>
  <w:style w:type="character" w:customStyle="1" w:styleId="WW8Num5z1">
    <w:name w:val="WW8Num5z1"/>
    <w:rsid w:val="00B66449"/>
  </w:style>
  <w:style w:type="character" w:customStyle="1" w:styleId="WW8Num5z2">
    <w:name w:val="WW8Num5z2"/>
    <w:rsid w:val="00B66449"/>
  </w:style>
  <w:style w:type="character" w:customStyle="1" w:styleId="WW8Num5z3">
    <w:name w:val="WW8Num5z3"/>
    <w:rsid w:val="00B66449"/>
  </w:style>
  <w:style w:type="character" w:customStyle="1" w:styleId="WW8Num5z4">
    <w:name w:val="WW8Num5z4"/>
    <w:rsid w:val="00B66449"/>
  </w:style>
  <w:style w:type="character" w:customStyle="1" w:styleId="WW8Num5z5">
    <w:name w:val="WW8Num5z5"/>
    <w:rsid w:val="00B66449"/>
  </w:style>
  <w:style w:type="character" w:customStyle="1" w:styleId="WW8Num5z6">
    <w:name w:val="WW8Num5z6"/>
    <w:rsid w:val="00B66449"/>
  </w:style>
  <w:style w:type="character" w:customStyle="1" w:styleId="WW8Num5z7">
    <w:name w:val="WW8Num5z7"/>
    <w:rsid w:val="00B66449"/>
  </w:style>
  <w:style w:type="character" w:customStyle="1" w:styleId="WW8Num5z8">
    <w:name w:val="WW8Num5z8"/>
    <w:rsid w:val="00B66449"/>
  </w:style>
  <w:style w:type="character" w:customStyle="1" w:styleId="WW8Num6z1">
    <w:name w:val="WW8Num6z1"/>
    <w:rsid w:val="00B66449"/>
    <w:rPr>
      <w:rFonts w:ascii="Courier New" w:hAnsi="Courier New" w:cs="Courier New" w:hint="default"/>
    </w:rPr>
  </w:style>
  <w:style w:type="character" w:customStyle="1" w:styleId="WW8Num6z2">
    <w:name w:val="WW8Num6z2"/>
    <w:rsid w:val="00B66449"/>
    <w:rPr>
      <w:rFonts w:ascii="Wingdings" w:hAnsi="Wingdings" w:cs="Wingdings" w:hint="default"/>
    </w:rPr>
  </w:style>
  <w:style w:type="character" w:customStyle="1" w:styleId="WW8Num7z1">
    <w:name w:val="WW8Num7z1"/>
    <w:rsid w:val="00B66449"/>
  </w:style>
  <w:style w:type="character" w:customStyle="1" w:styleId="WW8Num7z2">
    <w:name w:val="WW8Num7z2"/>
    <w:rsid w:val="00B66449"/>
  </w:style>
  <w:style w:type="character" w:customStyle="1" w:styleId="WW8Num7z3">
    <w:name w:val="WW8Num7z3"/>
    <w:rsid w:val="00B66449"/>
  </w:style>
  <w:style w:type="character" w:customStyle="1" w:styleId="WW8Num7z4">
    <w:name w:val="WW8Num7z4"/>
    <w:rsid w:val="00B66449"/>
  </w:style>
  <w:style w:type="character" w:customStyle="1" w:styleId="WW8Num7z5">
    <w:name w:val="WW8Num7z5"/>
    <w:rsid w:val="00B66449"/>
  </w:style>
  <w:style w:type="character" w:customStyle="1" w:styleId="WW8Num7z6">
    <w:name w:val="WW8Num7z6"/>
    <w:rsid w:val="00B66449"/>
  </w:style>
  <w:style w:type="character" w:customStyle="1" w:styleId="WW8Num7z7">
    <w:name w:val="WW8Num7z7"/>
    <w:rsid w:val="00B66449"/>
  </w:style>
  <w:style w:type="character" w:customStyle="1" w:styleId="WW8Num7z8">
    <w:name w:val="WW8Num7z8"/>
    <w:rsid w:val="00B66449"/>
  </w:style>
  <w:style w:type="character" w:customStyle="1" w:styleId="WW8Num8z0">
    <w:name w:val="WW8Num8z0"/>
    <w:rsid w:val="00B66449"/>
    <w:rPr>
      <w:rFonts w:ascii="Symbol" w:hAnsi="Symbol" w:cs="Symbol" w:hint="default"/>
    </w:rPr>
  </w:style>
  <w:style w:type="character" w:customStyle="1" w:styleId="WW8Num8z1">
    <w:name w:val="WW8Num8z1"/>
    <w:rsid w:val="00B66449"/>
    <w:rPr>
      <w:rFonts w:ascii="Courier New" w:hAnsi="Courier New" w:cs="Courier New" w:hint="default"/>
    </w:rPr>
  </w:style>
  <w:style w:type="character" w:customStyle="1" w:styleId="WW8Num8z2">
    <w:name w:val="WW8Num8z2"/>
    <w:rsid w:val="00B66449"/>
    <w:rPr>
      <w:rFonts w:ascii="Wingdings" w:hAnsi="Wingdings" w:cs="Wingdings" w:hint="default"/>
    </w:rPr>
  </w:style>
  <w:style w:type="character" w:customStyle="1" w:styleId="WW8Num9z0">
    <w:name w:val="WW8Num9z0"/>
    <w:rsid w:val="00B66449"/>
    <w:rPr>
      <w:rFonts w:ascii="Symbol" w:hAnsi="Symbol" w:cs="Symbol" w:hint="default"/>
      <w:sz w:val="20"/>
    </w:rPr>
  </w:style>
  <w:style w:type="character" w:customStyle="1" w:styleId="WW8Num10z0">
    <w:name w:val="WW8Num10z0"/>
    <w:rsid w:val="00B66449"/>
    <w:rPr>
      <w:rFonts w:ascii="Symbol" w:hAnsi="Symbol" w:cs="Symbol" w:hint="default"/>
    </w:rPr>
  </w:style>
  <w:style w:type="character" w:customStyle="1" w:styleId="WW8Num10z1">
    <w:name w:val="WW8Num10z1"/>
    <w:rsid w:val="00B66449"/>
    <w:rPr>
      <w:rFonts w:ascii="Courier New" w:hAnsi="Courier New" w:cs="Courier New" w:hint="default"/>
    </w:rPr>
  </w:style>
  <w:style w:type="character" w:customStyle="1" w:styleId="WW8Num10z2">
    <w:name w:val="WW8Num10z2"/>
    <w:rsid w:val="00B66449"/>
    <w:rPr>
      <w:rFonts w:ascii="Wingdings" w:hAnsi="Wingdings" w:cs="Wingdings" w:hint="default"/>
    </w:rPr>
  </w:style>
  <w:style w:type="character" w:customStyle="1" w:styleId="WW8Num11z0">
    <w:name w:val="WW8Num11z0"/>
    <w:rsid w:val="00B66449"/>
    <w:rPr>
      <w:rFonts w:ascii="Symbol" w:hAnsi="Symbol" w:cs="Symbol" w:hint="default"/>
    </w:rPr>
  </w:style>
  <w:style w:type="character" w:customStyle="1" w:styleId="WW8Num11z1">
    <w:name w:val="WW8Num11z1"/>
    <w:rsid w:val="00B66449"/>
  </w:style>
  <w:style w:type="character" w:customStyle="1" w:styleId="WW8Num11z2">
    <w:name w:val="WW8Num11z2"/>
    <w:rsid w:val="00B66449"/>
  </w:style>
  <w:style w:type="character" w:customStyle="1" w:styleId="WW8Num11z3">
    <w:name w:val="WW8Num11z3"/>
    <w:rsid w:val="00B66449"/>
  </w:style>
  <w:style w:type="character" w:customStyle="1" w:styleId="WW8Num11z4">
    <w:name w:val="WW8Num11z4"/>
    <w:rsid w:val="00B66449"/>
  </w:style>
  <w:style w:type="character" w:customStyle="1" w:styleId="WW8Num11z5">
    <w:name w:val="WW8Num11z5"/>
    <w:rsid w:val="00B66449"/>
  </w:style>
  <w:style w:type="character" w:customStyle="1" w:styleId="WW8Num11z6">
    <w:name w:val="WW8Num11z6"/>
    <w:rsid w:val="00B66449"/>
  </w:style>
  <w:style w:type="character" w:customStyle="1" w:styleId="WW8Num11z7">
    <w:name w:val="WW8Num11z7"/>
    <w:rsid w:val="00B66449"/>
  </w:style>
  <w:style w:type="character" w:customStyle="1" w:styleId="WW8Num11z8">
    <w:name w:val="WW8Num11z8"/>
    <w:rsid w:val="00B66449"/>
  </w:style>
  <w:style w:type="character" w:customStyle="1" w:styleId="WW8Num12z0">
    <w:name w:val="WW8Num12z0"/>
    <w:rsid w:val="00B66449"/>
    <w:rPr>
      <w:rFonts w:ascii="Symbol" w:hAnsi="Symbol" w:cs="Symbol" w:hint="default"/>
    </w:rPr>
  </w:style>
  <w:style w:type="character" w:customStyle="1" w:styleId="WW8Num12z1">
    <w:name w:val="WW8Num12z1"/>
    <w:rsid w:val="00B66449"/>
    <w:rPr>
      <w:rFonts w:ascii="Courier New" w:hAnsi="Courier New" w:cs="Courier New" w:hint="default"/>
    </w:rPr>
  </w:style>
  <w:style w:type="character" w:customStyle="1" w:styleId="WW8Num12z2">
    <w:name w:val="WW8Num12z2"/>
    <w:rsid w:val="00B66449"/>
    <w:rPr>
      <w:rFonts w:ascii="Wingdings" w:hAnsi="Wingdings" w:cs="Wingdings" w:hint="default"/>
    </w:rPr>
  </w:style>
  <w:style w:type="character" w:customStyle="1" w:styleId="WW8Num13z0">
    <w:name w:val="WW8Num13z0"/>
    <w:rsid w:val="00B66449"/>
    <w:rPr>
      <w:rFonts w:ascii="Symbol" w:hAnsi="Symbol" w:cs="Symbol" w:hint="default"/>
      <w:sz w:val="20"/>
    </w:rPr>
  </w:style>
  <w:style w:type="character" w:customStyle="1" w:styleId="WW8Num13z1">
    <w:name w:val="WW8Num13z1"/>
    <w:rsid w:val="00B66449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66449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66449"/>
    <w:rPr>
      <w:rFonts w:ascii="Symbol" w:hAnsi="Symbol" w:cs="Symbol" w:hint="default"/>
    </w:rPr>
  </w:style>
  <w:style w:type="character" w:customStyle="1" w:styleId="WW8Num14z1">
    <w:name w:val="WW8Num14z1"/>
    <w:rsid w:val="00B66449"/>
  </w:style>
  <w:style w:type="character" w:customStyle="1" w:styleId="WW8Num14z2">
    <w:name w:val="WW8Num14z2"/>
    <w:rsid w:val="00B66449"/>
  </w:style>
  <w:style w:type="character" w:customStyle="1" w:styleId="WW8Num14z3">
    <w:name w:val="WW8Num14z3"/>
    <w:rsid w:val="00B66449"/>
  </w:style>
  <w:style w:type="character" w:customStyle="1" w:styleId="WW8Num14z4">
    <w:name w:val="WW8Num14z4"/>
    <w:rsid w:val="00B66449"/>
  </w:style>
  <w:style w:type="character" w:customStyle="1" w:styleId="WW8Num14z5">
    <w:name w:val="WW8Num14z5"/>
    <w:rsid w:val="00B66449"/>
  </w:style>
  <w:style w:type="character" w:customStyle="1" w:styleId="WW8Num14z6">
    <w:name w:val="WW8Num14z6"/>
    <w:rsid w:val="00B66449"/>
  </w:style>
  <w:style w:type="character" w:customStyle="1" w:styleId="WW8Num14z7">
    <w:name w:val="WW8Num14z7"/>
    <w:rsid w:val="00B66449"/>
  </w:style>
  <w:style w:type="character" w:customStyle="1" w:styleId="WW8Num14z8">
    <w:name w:val="WW8Num14z8"/>
    <w:rsid w:val="00B66449"/>
  </w:style>
  <w:style w:type="character" w:customStyle="1" w:styleId="WW8Num15z0">
    <w:name w:val="WW8Num15z0"/>
    <w:rsid w:val="00B66449"/>
    <w:rPr>
      <w:rFonts w:ascii="Symbol" w:hAnsi="Symbol" w:cs="Symbol" w:hint="default"/>
    </w:rPr>
  </w:style>
  <w:style w:type="character" w:customStyle="1" w:styleId="WW8Num15z1">
    <w:name w:val="WW8Num15z1"/>
    <w:rsid w:val="00B66449"/>
    <w:rPr>
      <w:rFonts w:ascii="Courier New" w:hAnsi="Courier New" w:cs="Courier New" w:hint="default"/>
    </w:rPr>
  </w:style>
  <w:style w:type="character" w:customStyle="1" w:styleId="WW8Num15z2">
    <w:name w:val="WW8Num15z2"/>
    <w:rsid w:val="00B66449"/>
    <w:rPr>
      <w:rFonts w:ascii="Wingdings" w:hAnsi="Wingdings" w:cs="Wingdings" w:hint="default"/>
    </w:rPr>
  </w:style>
  <w:style w:type="character" w:customStyle="1" w:styleId="WW8Num16z0">
    <w:name w:val="WW8Num16z0"/>
    <w:rsid w:val="00B66449"/>
    <w:rPr>
      <w:rFonts w:ascii="Symbol" w:hAnsi="Symbol" w:cs="Symbol" w:hint="default"/>
      <w:color w:val="000000"/>
      <w:sz w:val="22"/>
      <w:szCs w:val="22"/>
    </w:rPr>
  </w:style>
  <w:style w:type="character" w:customStyle="1" w:styleId="WW8Num16z1">
    <w:name w:val="WW8Num16z1"/>
    <w:rsid w:val="00B66449"/>
    <w:rPr>
      <w:rFonts w:ascii="Courier New" w:hAnsi="Courier New" w:cs="Courier New" w:hint="default"/>
    </w:rPr>
  </w:style>
  <w:style w:type="character" w:customStyle="1" w:styleId="WW8Num16z2">
    <w:name w:val="WW8Num16z2"/>
    <w:rsid w:val="00B66449"/>
    <w:rPr>
      <w:rFonts w:ascii="Wingdings" w:hAnsi="Wingdings" w:cs="Wingdings" w:hint="default"/>
    </w:rPr>
  </w:style>
  <w:style w:type="character" w:customStyle="1" w:styleId="WW8Num17z0">
    <w:name w:val="WW8Num17z0"/>
    <w:rsid w:val="00B66449"/>
    <w:rPr>
      <w:rFonts w:ascii="Symbol" w:eastAsia="Calibri" w:hAnsi="Symbol" w:cs="Symbol" w:hint="default"/>
      <w:color w:val="000000"/>
      <w:sz w:val="22"/>
      <w:szCs w:val="22"/>
    </w:rPr>
  </w:style>
  <w:style w:type="character" w:customStyle="1" w:styleId="WW8Num17z1">
    <w:name w:val="WW8Num17z1"/>
    <w:rsid w:val="00B66449"/>
    <w:rPr>
      <w:rFonts w:ascii="Courier New" w:hAnsi="Courier New" w:cs="Courier New" w:hint="default"/>
    </w:rPr>
  </w:style>
  <w:style w:type="character" w:customStyle="1" w:styleId="WW8Num17z2">
    <w:name w:val="WW8Num17z2"/>
    <w:rsid w:val="00B66449"/>
    <w:rPr>
      <w:rFonts w:ascii="Wingdings" w:hAnsi="Wingdings" w:cs="Wingdings" w:hint="default"/>
    </w:rPr>
  </w:style>
  <w:style w:type="character" w:customStyle="1" w:styleId="WW8Num18z0">
    <w:name w:val="WW8Num18z0"/>
    <w:rsid w:val="00B66449"/>
    <w:rPr>
      <w:rFonts w:ascii="Symbol" w:hAnsi="Symbol" w:cs="Symbol" w:hint="default"/>
      <w:sz w:val="22"/>
      <w:szCs w:val="22"/>
    </w:rPr>
  </w:style>
  <w:style w:type="character" w:customStyle="1" w:styleId="WW8Num18z1">
    <w:name w:val="WW8Num18z1"/>
    <w:rsid w:val="00B66449"/>
  </w:style>
  <w:style w:type="character" w:customStyle="1" w:styleId="WW8Num18z2">
    <w:name w:val="WW8Num18z2"/>
    <w:rsid w:val="00B66449"/>
  </w:style>
  <w:style w:type="character" w:customStyle="1" w:styleId="WW8Num18z3">
    <w:name w:val="WW8Num18z3"/>
    <w:rsid w:val="00B66449"/>
  </w:style>
  <w:style w:type="character" w:customStyle="1" w:styleId="WW8Num18z4">
    <w:name w:val="WW8Num18z4"/>
    <w:rsid w:val="00B66449"/>
  </w:style>
  <w:style w:type="character" w:customStyle="1" w:styleId="WW8Num18z5">
    <w:name w:val="WW8Num18z5"/>
    <w:rsid w:val="00B66449"/>
  </w:style>
  <w:style w:type="character" w:customStyle="1" w:styleId="WW8Num18z6">
    <w:name w:val="WW8Num18z6"/>
    <w:rsid w:val="00B66449"/>
  </w:style>
  <w:style w:type="character" w:customStyle="1" w:styleId="WW8Num18z7">
    <w:name w:val="WW8Num18z7"/>
    <w:rsid w:val="00B66449"/>
  </w:style>
  <w:style w:type="character" w:customStyle="1" w:styleId="WW8Num18z8">
    <w:name w:val="WW8Num18z8"/>
    <w:rsid w:val="00B66449"/>
  </w:style>
  <w:style w:type="character" w:customStyle="1" w:styleId="WW8Num19z0">
    <w:name w:val="WW8Num19z0"/>
    <w:rsid w:val="00B66449"/>
    <w:rPr>
      <w:rFonts w:hint="default"/>
    </w:rPr>
  </w:style>
  <w:style w:type="character" w:customStyle="1" w:styleId="WW8Num19z1">
    <w:name w:val="WW8Num19z1"/>
    <w:rsid w:val="00B66449"/>
  </w:style>
  <w:style w:type="character" w:customStyle="1" w:styleId="WW8Num19z2">
    <w:name w:val="WW8Num19z2"/>
    <w:rsid w:val="00B66449"/>
  </w:style>
  <w:style w:type="character" w:customStyle="1" w:styleId="WW8Num19z3">
    <w:name w:val="WW8Num19z3"/>
    <w:rsid w:val="00B66449"/>
  </w:style>
  <w:style w:type="character" w:customStyle="1" w:styleId="WW8Num19z4">
    <w:name w:val="WW8Num19z4"/>
    <w:rsid w:val="00B66449"/>
  </w:style>
  <w:style w:type="character" w:customStyle="1" w:styleId="WW8Num19z5">
    <w:name w:val="WW8Num19z5"/>
    <w:rsid w:val="00B66449"/>
  </w:style>
  <w:style w:type="character" w:customStyle="1" w:styleId="WW8Num19z6">
    <w:name w:val="WW8Num19z6"/>
    <w:rsid w:val="00B66449"/>
  </w:style>
  <w:style w:type="character" w:customStyle="1" w:styleId="WW8Num19z7">
    <w:name w:val="WW8Num19z7"/>
    <w:rsid w:val="00B66449"/>
  </w:style>
  <w:style w:type="character" w:customStyle="1" w:styleId="WW8Num19z8">
    <w:name w:val="WW8Num19z8"/>
    <w:rsid w:val="00B66449"/>
  </w:style>
  <w:style w:type="character" w:customStyle="1" w:styleId="WW8Num20z0">
    <w:name w:val="WW8Num20z0"/>
    <w:rsid w:val="00B66449"/>
    <w:rPr>
      <w:rFonts w:ascii="Symbol" w:hAnsi="Symbol" w:cs="Symbol" w:hint="default"/>
    </w:rPr>
  </w:style>
  <w:style w:type="character" w:customStyle="1" w:styleId="WW8Num20z1">
    <w:name w:val="WW8Num20z1"/>
    <w:rsid w:val="00B66449"/>
    <w:rPr>
      <w:rFonts w:ascii="Courier New" w:hAnsi="Courier New" w:cs="Courier New" w:hint="default"/>
    </w:rPr>
  </w:style>
  <w:style w:type="character" w:customStyle="1" w:styleId="WW8Num20z2">
    <w:name w:val="WW8Num20z2"/>
    <w:rsid w:val="00B66449"/>
    <w:rPr>
      <w:rFonts w:ascii="Wingdings" w:hAnsi="Wingdings" w:cs="Wingdings" w:hint="default"/>
    </w:rPr>
  </w:style>
  <w:style w:type="character" w:customStyle="1" w:styleId="WW8Num21z0">
    <w:name w:val="WW8Num21z0"/>
    <w:rsid w:val="00B66449"/>
    <w:rPr>
      <w:rFonts w:ascii="Symbol" w:hAnsi="Symbol" w:cs="Symbol" w:hint="default"/>
      <w:sz w:val="20"/>
    </w:rPr>
  </w:style>
  <w:style w:type="character" w:customStyle="1" w:styleId="WW8Num21z1">
    <w:name w:val="WW8Num21z1"/>
    <w:rsid w:val="00B66449"/>
    <w:rPr>
      <w:rFonts w:ascii="Courier New" w:hAnsi="Courier New" w:cs="Courier New" w:hint="default"/>
    </w:rPr>
  </w:style>
  <w:style w:type="character" w:customStyle="1" w:styleId="WW8Num21z2">
    <w:name w:val="WW8Num21z2"/>
    <w:rsid w:val="00B66449"/>
    <w:rPr>
      <w:rFonts w:ascii="Wingdings" w:hAnsi="Wingdings" w:cs="Wingdings" w:hint="default"/>
    </w:rPr>
  </w:style>
  <w:style w:type="character" w:customStyle="1" w:styleId="WW8Num21z3">
    <w:name w:val="WW8Num21z3"/>
    <w:rsid w:val="00B66449"/>
    <w:rPr>
      <w:rFonts w:ascii="Symbol" w:hAnsi="Symbol" w:cs="Symbol" w:hint="default"/>
    </w:rPr>
  </w:style>
  <w:style w:type="character" w:customStyle="1" w:styleId="WW8Num22z0">
    <w:name w:val="WW8Num22z0"/>
    <w:rsid w:val="00B66449"/>
    <w:rPr>
      <w:rFonts w:ascii="Symbol" w:hAnsi="Symbol" w:cs="Symbol" w:hint="default"/>
      <w:sz w:val="22"/>
      <w:szCs w:val="22"/>
    </w:rPr>
  </w:style>
  <w:style w:type="character" w:customStyle="1" w:styleId="WW8Num22z1">
    <w:name w:val="WW8Num22z1"/>
    <w:rsid w:val="00B66449"/>
    <w:rPr>
      <w:rFonts w:ascii="Courier New" w:hAnsi="Courier New" w:cs="Courier New" w:hint="default"/>
    </w:rPr>
  </w:style>
  <w:style w:type="character" w:customStyle="1" w:styleId="WW8Num22z2">
    <w:name w:val="WW8Num22z2"/>
    <w:rsid w:val="00B66449"/>
    <w:rPr>
      <w:rFonts w:ascii="Wingdings" w:hAnsi="Wingdings" w:cs="Wingdings" w:hint="default"/>
    </w:rPr>
  </w:style>
  <w:style w:type="character" w:customStyle="1" w:styleId="WW8Num23z0">
    <w:name w:val="WW8Num23z0"/>
    <w:rsid w:val="00B66449"/>
    <w:rPr>
      <w:rFonts w:ascii="Symbol" w:hAnsi="Symbol" w:cs="Symbol" w:hint="default"/>
    </w:rPr>
  </w:style>
  <w:style w:type="character" w:customStyle="1" w:styleId="WW8Num23z1">
    <w:name w:val="WW8Num23z1"/>
    <w:rsid w:val="00B66449"/>
    <w:rPr>
      <w:rFonts w:ascii="Courier New" w:hAnsi="Courier New" w:cs="Courier New" w:hint="default"/>
    </w:rPr>
  </w:style>
  <w:style w:type="character" w:customStyle="1" w:styleId="WW8Num23z2">
    <w:name w:val="WW8Num23z2"/>
    <w:rsid w:val="00B66449"/>
    <w:rPr>
      <w:rFonts w:ascii="Wingdings" w:hAnsi="Wingdings" w:cs="Wingdings" w:hint="default"/>
    </w:rPr>
  </w:style>
  <w:style w:type="character" w:customStyle="1" w:styleId="BalloonTextChar">
    <w:name w:val="Balloon Text Char"/>
    <w:rsid w:val="00B66449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sid w:val="00B6644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rsid w:val="00B66449"/>
  </w:style>
  <w:style w:type="character" w:customStyle="1" w:styleId="apple-converted-space">
    <w:name w:val="apple-converted-space"/>
    <w:rsid w:val="00B66449"/>
  </w:style>
  <w:style w:type="character" w:customStyle="1" w:styleId="apple-style-span">
    <w:name w:val="apple-style-span"/>
    <w:rsid w:val="00B66449"/>
  </w:style>
  <w:style w:type="character" w:styleId="Emphasis">
    <w:name w:val="Emphasis"/>
    <w:qFormat/>
    <w:rsid w:val="00B66449"/>
    <w:rPr>
      <w:i/>
      <w:iCs/>
    </w:rPr>
  </w:style>
  <w:style w:type="character" w:customStyle="1" w:styleId="a">
    <w:name w:val="a"/>
    <w:basedOn w:val="DefaultParagraphFont"/>
    <w:rsid w:val="00B66449"/>
  </w:style>
  <w:style w:type="character" w:customStyle="1" w:styleId="fourgenhighlight">
    <w:name w:val="fourgen_highlight"/>
    <w:basedOn w:val="DefaultParagraphFont"/>
    <w:rsid w:val="00B66449"/>
  </w:style>
  <w:style w:type="paragraph" w:customStyle="1" w:styleId="Heading">
    <w:name w:val="Heading"/>
    <w:basedOn w:val="Normal"/>
    <w:next w:val="BodyText"/>
    <w:rsid w:val="00B6644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66449"/>
    <w:pPr>
      <w:spacing w:after="120"/>
    </w:pPr>
  </w:style>
  <w:style w:type="paragraph" w:styleId="List">
    <w:name w:val="List"/>
    <w:basedOn w:val="BodyText"/>
    <w:rsid w:val="00B66449"/>
    <w:rPr>
      <w:rFonts w:cs="Mangal"/>
    </w:rPr>
  </w:style>
  <w:style w:type="paragraph" w:styleId="Caption">
    <w:name w:val="caption"/>
    <w:basedOn w:val="Normal"/>
    <w:qFormat/>
    <w:rsid w:val="00B6644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66449"/>
    <w:pPr>
      <w:suppressLineNumbers/>
    </w:pPr>
    <w:rPr>
      <w:rFonts w:cs="Mangal"/>
    </w:rPr>
  </w:style>
  <w:style w:type="paragraph" w:styleId="BalloonText">
    <w:name w:val="Balloon Text"/>
    <w:basedOn w:val="Normal"/>
    <w:rsid w:val="00B66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66449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rsid w:val="00B66449"/>
    <w:pPr>
      <w:ind w:left="720"/>
    </w:pPr>
  </w:style>
  <w:style w:type="paragraph" w:styleId="NormalWeb">
    <w:name w:val="Normal (Web)"/>
    <w:basedOn w:val="Normal"/>
    <w:rsid w:val="00B66449"/>
    <w:pPr>
      <w:spacing w:before="280" w:after="280"/>
    </w:pPr>
  </w:style>
  <w:style w:type="paragraph" w:styleId="NoSpacing">
    <w:name w:val="No Spacing"/>
    <w:uiPriority w:val="1"/>
    <w:qFormat/>
    <w:rsid w:val="00B66449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rsid w:val="00B66449"/>
  </w:style>
  <w:style w:type="paragraph" w:customStyle="1" w:styleId="TableContents">
    <w:name w:val="Table Contents"/>
    <w:basedOn w:val="Normal"/>
    <w:rsid w:val="00B66449"/>
    <w:pPr>
      <w:suppressLineNumbers/>
    </w:pPr>
  </w:style>
  <w:style w:type="paragraph" w:customStyle="1" w:styleId="TableHeading">
    <w:name w:val="Table Heading"/>
    <w:basedOn w:val="TableContents"/>
    <w:rsid w:val="00B6644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6253E"/>
    <w:rPr>
      <w:b/>
      <w:bCs/>
    </w:rPr>
  </w:style>
  <w:style w:type="paragraph" w:styleId="HTMLPreformatted">
    <w:name w:val="HTML Preformatted"/>
    <w:basedOn w:val="Normal"/>
    <w:link w:val="HTMLPreformattedChar"/>
    <w:unhideWhenUsed/>
    <w:rsid w:val="0065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51F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773B4"/>
    <w:pPr>
      <w:numPr>
        <w:numId w:val="12"/>
      </w:numPr>
      <w:tabs>
        <w:tab w:val="right" w:pos="9360"/>
      </w:tabs>
      <w:suppressAutoHyphens w:val="0"/>
      <w:spacing w:before="120" w:after="120"/>
    </w:pPr>
    <w:rPr>
      <w:rFonts w:ascii="Georgia" w:eastAsia="Helvetica" w:hAnsi="Georgia"/>
      <w:sz w:val="22"/>
      <w:szCs w:val="22"/>
      <w:lang w:eastAsia="en-US"/>
    </w:rPr>
  </w:style>
  <w:style w:type="numbering" w:customStyle="1" w:styleId="List0">
    <w:name w:val="List 0"/>
    <w:basedOn w:val="NoList"/>
    <w:rsid w:val="00A773B4"/>
    <w:pPr>
      <w:numPr>
        <w:numId w:val="13"/>
      </w:numPr>
    </w:pPr>
  </w:style>
  <w:style w:type="paragraph" w:styleId="Footer">
    <w:name w:val="footer"/>
    <w:basedOn w:val="Normal"/>
    <w:link w:val="FooterChar"/>
    <w:uiPriority w:val="99"/>
    <w:semiHidden/>
    <w:unhideWhenUsed/>
    <w:rsid w:val="00036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8F1"/>
    <w:rPr>
      <w:sz w:val="24"/>
      <w:szCs w:val="24"/>
      <w:lang w:eastAsia="ar-SA"/>
    </w:rPr>
  </w:style>
  <w:style w:type="paragraph" w:customStyle="1" w:styleId="NoSpacing1">
    <w:name w:val="No Spacing1"/>
    <w:rsid w:val="004C612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level1">
    <w:name w:val="_level1"/>
    <w:basedOn w:val="Normal"/>
    <w:rsid w:val="00BB5CEA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Calibri" w:hAnsi="Calibri" w:cs="Calibri"/>
    </w:rPr>
  </w:style>
  <w:style w:type="paragraph" w:customStyle="1" w:styleId="Normal1">
    <w:name w:val="Normal1"/>
    <w:rsid w:val="00045F52"/>
    <w:rPr>
      <w:color w:val="000000"/>
      <w:sz w:val="24"/>
      <w:szCs w:val="22"/>
      <w:lang w:val="en-IN" w:eastAsia="en-IN"/>
    </w:rPr>
  </w:style>
  <w:style w:type="paragraph" w:customStyle="1" w:styleId="Normal2">
    <w:name w:val="Normal2"/>
    <w:basedOn w:val="Normal"/>
    <w:rsid w:val="00E405A1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mediumgrid1-accent2">
    <w:name w:val="medium_grid_1_-_accent_2"/>
    <w:basedOn w:val="Normal"/>
    <w:rsid w:val="00E405A1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baec5a81-e4d6-4674-97f3-e9220f0136c1">
    <w:name w:val="baec5a81-e4d6-4674-97f3-e9220f0136c1"/>
    <w:basedOn w:val="DefaultParagraphFont"/>
    <w:rsid w:val="008321E2"/>
  </w:style>
  <w:style w:type="character" w:customStyle="1" w:styleId="hl1">
    <w:name w:val="hl1"/>
    <w:basedOn w:val="DefaultParagraphFont"/>
    <w:rsid w:val="001B394E"/>
    <w:rPr>
      <w:shd w:val="clear" w:color="auto" w:fill="FFF5CC"/>
    </w:rPr>
  </w:style>
  <w:style w:type="character" w:customStyle="1" w:styleId="hl">
    <w:name w:val="hl"/>
    <w:basedOn w:val="DefaultParagraphFont"/>
    <w:rsid w:val="00BB5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449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BodyText"/>
    <w:qFormat/>
    <w:rsid w:val="00B66449"/>
    <w:pPr>
      <w:tabs>
        <w:tab w:val="num" w:pos="0"/>
      </w:tabs>
      <w:spacing w:before="280" w:after="280"/>
      <w:ind w:left="864" w:hanging="864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66449"/>
    <w:rPr>
      <w:rFonts w:ascii="Symbol" w:hAnsi="Symbol" w:cs="Symbol" w:hint="default"/>
    </w:rPr>
  </w:style>
  <w:style w:type="character" w:customStyle="1" w:styleId="WW8Num1z1">
    <w:name w:val="WW8Num1z1"/>
    <w:rsid w:val="00B66449"/>
  </w:style>
  <w:style w:type="character" w:customStyle="1" w:styleId="WW8Num1z2">
    <w:name w:val="WW8Num1z2"/>
    <w:rsid w:val="00B66449"/>
    <w:rPr>
      <w:rFonts w:ascii="Courier New" w:hAnsi="Courier New" w:cs="Courier New" w:hint="default"/>
    </w:rPr>
  </w:style>
  <w:style w:type="character" w:customStyle="1" w:styleId="WW8Num1z3">
    <w:name w:val="WW8Num1z3"/>
    <w:rsid w:val="00B66449"/>
    <w:rPr>
      <w:rFonts w:ascii="Wingdings" w:hAnsi="Wingdings" w:cs="Wingdings" w:hint="default"/>
    </w:rPr>
  </w:style>
  <w:style w:type="character" w:customStyle="1" w:styleId="WW8Num1z4">
    <w:name w:val="WW8Num1z4"/>
    <w:rsid w:val="00B66449"/>
  </w:style>
  <w:style w:type="character" w:customStyle="1" w:styleId="WW8Num1z5">
    <w:name w:val="WW8Num1z5"/>
    <w:rsid w:val="00B66449"/>
  </w:style>
  <w:style w:type="character" w:customStyle="1" w:styleId="WW8Num1z6">
    <w:name w:val="WW8Num1z6"/>
    <w:rsid w:val="00B66449"/>
  </w:style>
  <w:style w:type="character" w:customStyle="1" w:styleId="WW8Num1z7">
    <w:name w:val="WW8Num1z7"/>
    <w:rsid w:val="00B66449"/>
  </w:style>
  <w:style w:type="character" w:customStyle="1" w:styleId="WW8Num1z8">
    <w:name w:val="WW8Num1z8"/>
    <w:rsid w:val="00B66449"/>
  </w:style>
  <w:style w:type="character" w:customStyle="1" w:styleId="WW8Num2z0">
    <w:name w:val="WW8Num2z0"/>
    <w:rsid w:val="00B66449"/>
    <w:rPr>
      <w:rFonts w:ascii="Calibri" w:eastAsia="Times New Roman" w:hAnsi="Calibri" w:cs="Calibri" w:hint="default"/>
      <w:sz w:val="22"/>
      <w:szCs w:val="22"/>
    </w:rPr>
  </w:style>
  <w:style w:type="character" w:customStyle="1" w:styleId="WW8Num3z0">
    <w:name w:val="WW8Num3z0"/>
    <w:rsid w:val="00B66449"/>
    <w:rPr>
      <w:rFonts w:ascii="Symbol" w:hAnsi="Symbol" w:cs="Symbol" w:hint="default"/>
      <w:sz w:val="22"/>
      <w:szCs w:val="22"/>
    </w:rPr>
  </w:style>
  <w:style w:type="character" w:customStyle="1" w:styleId="WW8Num4z0">
    <w:name w:val="WW8Num4z0"/>
    <w:rsid w:val="00B66449"/>
    <w:rPr>
      <w:rFonts w:ascii="Symbol" w:hAnsi="Symbol" w:cs="Symbol" w:hint="default"/>
      <w:color w:val="000000"/>
      <w:sz w:val="22"/>
      <w:szCs w:val="22"/>
    </w:rPr>
  </w:style>
  <w:style w:type="character" w:customStyle="1" w:styleId="WW8Num5z0">
    <w:name w:val="WW8Num5z0"/>
    <w:rsid w:val="00B66449"/>
    <w:rPr>
      <w:rFonts w:eastAsia="Calibri" w:hint="default"/>
      <w:color w:val="000000"/>
      <w:sz w:val="22"/>
      <w:szCs w:val="22"/>
    </w:rPr>
  </w:style>
  <w:style w:type="character" w:customStyle="1" w:styleId="WW8Num6z0">
    <w:name w:val="WW8Num6z0"/>
    <w:rsid w:val="00B66449"/>
    <w:rPr>
      <w:rFonts w:ascii="Symbol" w:hAnsi="Symbol" w:cs="Symbol" w:hint="default"/>
      <w:sz w:val="22"/>
      <w:szCs w:val="22"/>
    </w:rPr>
  </w:style>
  <w:style w:type="character" w:customStyle="1" w:styleId="WW8Num7z0">
    <w:name w:val="WW8Num7z0"/>
    <w:rsid w:val="00B66449"/>
    <w:rPr>
      <w:rFonts w:eastAsia="Calibri" w:hint="default"/>
      <w:color w:val="000000"/>
      <w:sz w:val="22"/>
      <w:szCs w:val="22"/>
      <w:lang w:val="en-AU"/>
    </w:rPr>
  </w:style>
  <w:style w:type="character" w:customStyle="1" w:styleId="WW8Num2z1">
    <w:name w:val="WW8Num2z1"/>
    <w:rsid w:val="00B66449"/>
    <w:rPr>
      <w:rFonts w:ascii="Courier New" w:hAnsi="Courier New" w:cs="Courier New" w:hint="default"/>
    </w:rPr>
  </w:style>
  <w:style w:type="character" w:customStyle="1" w:styleId="WW8Num2z2">
    <w:name w:val="WW8Num2z2"/>
    <w:rsid w:val="00B66449"/>
    <w:rPr>
      <w:rFonts w:ascii="Wingdings" w:hAnsi="Wingdings" w:cs="Wingdings" w:hint="default"/>
    </w:rPr>
  </w:style>
  <w:style w:type="character" w:customStyle="1" w:styleId="WW8Num2z3">
    <w:name w:val="WW8Num2z3"/>
    <w:rsid w:val="00B66449"/>
    <w:rPr>
      <w:rFonts w:ascii="Symbol" w:hAnsi="Symbol" w:cs="Symbol" w:hint="default"/>
    </w:rPr>
  </w:style>
  <w:style w:type="character" w:customStyle="1" w:styleId="WW8Num3z1">
    <w:name w:val="WW8Num3z1"/>
    <w:rsid w:val="00B66449"/>
    <w:rPr>
      <w:rFonts w:ascii="Courier New" w:hAnsi="Courier New" w:cs="Courier New" w:hint="default"/>
    </w:rPr>
  </w:style>
  <w:style w:type="character" w:customStyle="1" w:styleId="WW8Num3z2">
    <w:name w:val="WW8Num3z2"/>
    <w:rsid w:val="00B66449"/>
    <w:rPr>
      <w:rFonts w:ascii="Wingdings" w:hAnsi="Wingdings" w:cs="Wingdings" w:hint="default"/>
    </w:rPr>
  </w:style>
  <w:style w:type="character" w:customStyle="1" w:styleId="WW8Num4z1">
    <w:name w:val="WW8Num4z1"/>
    <w:rsid w:val="00B66449"/>
    <w:rPr>
      <w:rFonts w:ascii="Courier New" w:hAnsi="Courier New" w:cs="Courier New" w:hint="default"/>
    </w:rPr>
  </w:style>
  <w:style w:type="character" w:customStyle="1" w:styleId="WW8Num4z2">
    <w:name w:val="WW8Num4z2"/>
    <w:rsid w:val="00B66449"/>
    <w:rPr>
      <w:rFonts w:ascii="Wingdings" w:hAnsi="Wingdings" w:cs="Wingdings" w:hint="default"/>
    </w:rPr>
  </w:style>
  <w:style w:type="character" w:customStyle="1" w:styleId="WW8Num5z1">
    <w:name w:val="WW8Num5z1"/>
    <w:rsid w:val="00B66449"/>
  </w:style>
  <w:style w:type="character" w:customStyle="1" w:styleId="WW8Num5z2">
    <w:name w:val="WW8Num5z2"/>
    <w:rsid w:val="00B66449"/>
  </w:style>
  <w:style w:type="character" w:customStyle="1" w:styleId="WW8Num5z3">
    <w:name w:val="WW8Num5z3"/>
    <w:rsid w:val="00B66449"/>
  </w:style>
  <w:style w:type="character" w:customStyle="1" w:styleId="WW8Num5z4">
    <w:name w:val="WW8Num5z4"/>
    <w:rsid w:val="00B66449"/>
  </w:style>
  <w:style w:type="character" w:customStyle="1" w:styleId="WW8Num5z5">
    <w:name w:val="WW8Num5z5"/>
    <w:rsid w:val="00B66449"/>
  </w:style>
  <w:style w:type="character" w:customStyle="1" w:styleId="WW8Num5z6">
    <w:name w:val="WW8Num5z6"/>
    <w:rsid w:val="00B66449"/>
  </w:style>
  <w:style w:type="character" w:customStyle="1" w:styleId="WW8Num5z7">
    <w:name w:val="WW8Num5z7"/>
    <w:rsid w:val="00B66449"/>
  </w:style>
  <w:style w:type="character" w:customStyle="1" w:styleId="WW8Num5z8">
    <w:name w:val="WW8Num5z8"/>
    <w:rsid w:val="00B66449"/>
  </w:style>
  <w:style w:type="character" w:customStyle="1" w:styleId="WW8Num6z1">
    <w:name w:val="WW8Num6z1"/>
    <w:rsid w:val="00B66449"/>
    <w:rPr>
      <w:rFonts w:ascii="Courier New" w:hAnsi="Courier New" w:cs="Courier New" w:hint="default"/>
    </w:rPr>
  </w:style>
  <w:style w:type="character" w:customStyle="1" w:styleId="WW8Num6z2">
    <w:name w:val="WW8Num6z2"/>
    <w:rsid w:val="00B66449"/>
    <w:rPr>
      <w:rFonts w:ascii="Wingdings" w:hAnsi="Wingdings" w:cs="Wingdings" w:hint="default"/>
    </w:rPr>
  </w:style>
  <w:style w:type="character" w:customStyle="1" w:styleId="WW8Num7z1">
    <w:name w:val="WW8Num7z1"/>
    <w:rsid w:val="00B66449"/>
  </w:style>
  <w:style w:type="character" w:customStyle="1" w:styleId="WW8Num7z2">
    <w:name w:val="WW8Num7z2"/>
    <w:rsid w:val="00B66449"/>
  </w:style>
  <w:style w:type="character" w:customStyle="1" w:styleId="WW8Num7z3">
    <w:name w:val="WW8Num7z3"/>
    <w:rsid w:val="00B66449"/>
  </w:style>
  <w:style w:type="character" w:customStyle="1" w:styleId="WW8Num7z4">
    <w:name w:val="WW8Num7z4"/>
    <w:rsid w:val="00B66449"/>
  </w:style>
  <w:style w:type="character" w:customStyle="1" w:styleId="WW8Num7z5">
    <w:name w:val="WW8Num7z5"/>
    <w:rsid w:val="00B66449"/>
  </w:style>
  <w:style w:type="character" w:customStyle="1" w:styleId="WW8Num7z6">
    <w:name w:val="WW8Num7z6"/>
    <w:rsid w:val="00B66449"/>
  </w:style>
  <w:style w:type="character" w:customStyle="1" w:styleId="WW8Num7z7">
    <w:name w:val="WW8Num7z7"/>
    <w:rsid w:val="00B66449"/>
  </w:style>
  <w:style w:type="character" w:customStyle="1" w:styleId="WW8Num7z8">
    <w:name w:val="WW8Num7z8"/>
    <w:rsid w:val="00B66449"/>
  </w:style>
  <w:style w:type="character" w:customStyle="1" w:styleId="WW8Num8z0">
    <w:name w:val="WW8Num8z0"/>
    <w:rsid w:val="00B66449"/>
    <w:rPr>
      <w:rFonts w:ascii="Symbol" w:hAnsi="Symbol" w:cs="Symbol" w:hint="default"/>
    </w:rPr>
  </w:style>
  <w:style w:type="character" w:customStyle="1" w:styleId="WW8Num8z1">
    <w:name w:val="WW8Num8z1"/>
    <w:rsid w:val="00B66449"/>
    <w:rPr>
      <w:rFonts w:ascii="Courier New" w:hAnsi="Courier New" w:cs="Courier New" w:hint="default"/>
    </w:rPr>
  </w:style>
  <w:style w:type="character" w:customStyle="1" w:styleId="WW8Num8z2">
    <w:name w:val="WW8Num8z2"/>
    <w:rsid w:val="00B66449"/>
    <w:rPr>
      <w:rFonts w:ascii="Wingdings" w:hAnsi="Wingdings" w:cs="Wingdings" w:hint="default"/>
    </w:rPr>
  </w:style>
  <w:style w:type="character" w:customStyle="1" w:styleId="WW8Num9z0">
    <w:name w:val="WW8Num9z0"/>
    <w:rsid w:val="00B66449"/>
    <w:rPr>
      <w:rFonts w:ascii="Symbol" w:hAnsi="Symbol" w:cs="Symbol" w:hint="default"/>
      <w:sz w:val="20"/>
    </w:rPr>
  </w:style>
  <w:style w:type="character" w:customStyle="1" w:styleId="WW8Num10z0">
    <w:name w:val="WW8Num10z0"/>
    <w:rsid w:val="00B66449"/>
    <w:rPr>
      <w:rFonts w:ascii="Symbol" w:hAnsi="Symbol" w:cs="Symbol" w:hint="default"/>
    </w:rPr>
  </w:style>
  <w:style w:type="character" w:customStyle="1" w:styleId="WW8Num10z1">
    <w:name w:val="WW8Num10z1"/>
    <w:rsid w:val="00B66449"/>
    <w:rPr>
      <w:rFonts w:ascii="Courier New" w:hAnsi="Courier New" w:cs="Courier New" w:hint="default"/>
    </w:rPr>
  </w:style>
  <w:style w:type="character" w:customStyle="1" w:styleId="WW8Num10z2">
    <w:name w:val="WW8Num10z2"/>
    <w:rsid w:val="00B66449"/>
    <w:rPr>
      <w:rFonts w:ascii="Wingdings" w:hAnsi="Wingdings" w:cs="Wingdings" w:hint="default"/>
    </w:rPr>
  </w:style>
  <w:style w:type="character" w:customStyle="1" w:styleId="WW8Num11z0">
    <w:name w:val="WW8Num11z0"/>
    <w:rsid w:val="00B66449"/>
    <w:rPr>
      <w:rFonts w:ascii="Symbol" w:hAnsi="Symbol" w:cs="Symbol" w:hint="default"/>
    </w:rPr>
  </w:style>
  <w:style w:type="character" w:customStyle="1" w:styleId="WW8Num11z1">
    <w:name w:val="WW8Num11z1"/>
    <w:rsid w:val="00B66449"/>
  </w:style>
  <w:style w:type="character" w:customStyle="1" w:styleId="WW8Num11z2">
    <w:name w:val="WW8Num11z2"/>
    <w:rsid w:val="00B66449"/>
  </w:style>
  <w:style w:type="character" w:customStyle="1" w:styleId="WW8Num11z3">
    <w:name w:val="WW8Num11z3"/>
    <w:rsid w:val="00B66449"/>
  </w:style>
  <w:style w:type="character" w:customStyle="1" w:styleId="WW8Num11z4">
    <w:name w:val="WW8Num11z4"/>
    <w:rsid w:val="00B66449"/>
  </w:style>
  <w:style w:type="character" w:customStyle="1" w:styleId="WW8Num11z5">
    <w:name w:val="WW8Num11z5"/>
    <w:rsid w:val="00B66449"/>
  </w:style>
  <w:style w:type="character" w:customStyle="1" w:styleId="WW8Num11z6">
    <w:name w:val="WW8Num11z6"/>
    <w:rsid w:val="00B66449"/>
  </w:style>
  <w:style w:type="character" w:customStyle="1" w:styleId="WW8Num11z7">
    <w:name w:val="WW8Num11z7"/>
    <w:rsid w:val="00B66449"/>
  </w:style>
  <w:style w:type="character" w:customStyle="1" w:styleId="WW8Num11z8">
    <w:name w:val="WW8Num11z8"/>
    <w:rsid w:val="00B66449"/>
  </w:style>
  <w:style w:type="character" w:customStyle="1" w:styleId="WW8Num12z0">
    <w:name w:val="WW8Num12z0"/>
    <w:rsid w:val="00B66449"/>
    <w:rPr>
      <w:rFonts w:ascii="Symbol" w:hAnsi="Symbol" w:cs="Symbol" w:hint="default"/>
    </w:rPr>
  </w:style>
  <w:style w:type="character" w:customStyle="1" w:styleId="WW8Num12z1">
    <w:name w:val="WW8Num12z1"/>
    <w:rsid w:val="00B66449"/>
    <w:rPr>
      <w:rFonts w:ascii="Courier New" w:hAnsi="Courier New" w:cs="Courier New" w:hint="default"/>
    </w:rPr>
  </w:style>
  <w:style w:type="character" w:customStyle="1" w:styleId="WW8Num12z2">
    <w:name w:val="WW8Num12z2"/>
    <w:rsid w:val="00B66449"/>
    <w:rPr>
      <w:rFonts w:ascii="Wingdings" w:hAnsi="Wingdings" w:cs="Wingdings" w:hint="default"/>
    </w:rPr>
  </w:style>
  <w:style w:type="character" w:customStyle="1" w:styleId="WW8Num13z0">
    <w:name w:val="WW8Num13z0"/>
    <w:rsid w:val="00B66449"/>
    <w:rPr>
      <w:rFonts w:ascii="Symbol" w:hAnsi="Symbol" w:cs="Symbol" w:hint="default"/>
      <w:sz w:val="20"/>
    </w:rPr>
  </w:style>
  <w:style w:type="character" w:customStyle="1" w:styleId="WW8Num13z1">
    <w:name w:val="WW8Num13z1"/>
    <w:rsid w:val="00B66449"/>
    <w:rPr>
      <w:rFonts w:ascii="Courier New" w:hAnsi="Courier New" w:cs="Courier New" w:hint="default"/>
      <w:sz w:val="20"/>
    </w:rPr>
  </w:style>
  <w:style w:type="character" w:customStyle="1" w:styleId="WW8Num13z2">
    <w:name w:val="WW8Num13z2"/>
    <w:rsid w:val="00B66449"/>
    <w:rPr>
      <w:rFonts w:ascii="Wingdings" w:hAnsi="Wingdings" w:cs="Wingdings" w:hint="default"/>
      <w:sz w:val="20"/>
    </w:rPr>
  </w:style>
  <w:style w:type="character" w:customStyle="1" w:styleId="WW8Num14z0">
    <w:name w:val="WW8Num14z0"/>
    <w:rsid w:val="00B66449"/>
    <w:rPr>
      <w:rFonts w:ascii="Symbol" w:hAnsi="Symbol" w:cs="Symbol" w:hint="default"/>
    </w:rPr>
  </w:style>
  <w:style w:type="character" w:customStyle="1" w:styleId="WW8Num14z1">
    <w:name w:val="WW8Num14z1"/>
    <w:rsid w:val="00B66449"/>
  </w:style>
  <w:style w:type="character" w:customStyle="1" w:styleId="WW8Num14z2">
    <w:name w:val="WW8Num14z2"/>
    <w:rsid w:val="00B66449"/>
  </w:style>
  <w:style w:type="character" w:customStyle="1" w:styleId="WW8Num14z3">
    <w:name w:val="WW8Num14z3"/>
    <w:rsid w:val="00B66449"/>
  </w:style>
  <w:style w:type="character" w:customStyle="1" w:styleId="WW8Num14z4">
    <w:name w:val="WW8Num14z4"/>
    <w:rsid w:val="00B66449"/>
  </w:style>
  <w:style w:type="character" w:customStyle="1" w:styleId="WW8Num14z5">
    <w:name w:val="WW8Num14z5"/>
    <w:rsid w:val="00B66449"/>
  </w:style>
  <w:style w:type="character" w:customStyle="1" w:styleId="WW8Num14z6">
    <w:name w:val="WW8Num14z6"/>
    <w:rsid w:val="00B66449"/>
  </w:style>
  <w:style w:type="character" w:customStyle="1" w:styleId="WW8Num14z7">
    <w:name w:val="WW8Num14z7"/>
    <w:rsid w:val="00B66449"/>
  </w:style>
  <w:style w:type="character" w:customStyle="1" w:styleId="WW8Num14z8">
    <w:name w:val="WW8Num14z8"/>
    <w:rsid w:val="00B66449"/>
  </w:style>
  <w:style w:type="character" w:customStyle="1" w:styleId="WW8Num15z0">
    <w:name w:val="WW8Num15z0"/>
    <w:rsid w:val="00B66449"/>
    <w:rPr>
      <w:rFonts w:ascii="Symbol" w:hAnsi="Symbol" w:cs="Symbol" w:hint="default"/>
    </w:rPr>
  </w:style>
  <w:style w:type="character" w:customStyle="1" w:styleId="WW8Num15z1">
    <w:name w:val="WW8Num15z1"/>
    <w:rsid w:val="00B66449"/>
    <w:rPr>
      <w:rFonts w:ascii="Courier New" w:hAnsi="Courier New" w:cs="Courier New" w:hint="default"/>
    </w:rPr>
  </w:style>
  <w:style w:type="character" w:customStyle="1" w:styleId="WW8Num15z2">
    <w:name w:val="WW8Num15z2"/>
    <w:rsid w:val="00B66449"/>
    <w:rPr>
      <w:rFonts w:ascii="Wingdings" w:hAnsi="Wingdings" w:cs="Wingdings" w:hint="default"/>
    </w:rPr>
  </w:style>
  <w:style w:type="character" w:customStyle="1" w:styleId="WW8Num16z0">
    <w:name w:val="WW8Num16z0"/>
    <w:rsid w:val="00B66449"/>
    <w:rPr>
      <w:rFonts w:ascii="Symbol" w:hAnsi="Symbol" w:cs="Symbol" w:hint="default"/>
      <w:color w:val="000000"/>
      <w:sz w:val="22"/>
      <w:szCs w:val="22"/>
    </w:rPr>
  </w:style>
  <w:style w:type="character" w:customStyle="1" w:styleId="WW8Num16z1">
    <w:name w:val="WW8Num16z1"/>
    <w:rsid w:val="00B66449"/>
    <w:rPr>
      <w:rFonts w:ascii="Courier New" w:hAnsi="Courier New" w:cs="Courier New" w:hint="default"/>
    </w:rPr>
  </w:style>
  <w:style w:type="character" w:customStyle="1" w:styleId="WW8Num16z2">
    <w:name w:val="WW8Num16z2"/>
    <w:rsid w:val="00B66449"/>
    <w:rPr>
      <w:rFonts w:ascii="Wingdings" w:hAnsi="Wingdings" w:cs="Wingdings" w:hint="default"/>
    </w:rPr>
  </w:style>
  <w:style w:type="character" w:customStyle="1" w:styleId="WW8Num17z0">
    <w:name w:val="WW8Num17z0"/>
    <w:rsid w:val="00B66449"/>
    <w:rPr>
      <w:rFonts w:ascii="Symbol" w:eastAsia="Calibri" w:hAnsi="Symbol" w:cs="Symbol" w:hint="default"/>
      <w:color w:val="000000"/>
      <w:sz w:val="22"/>
      <w:szCs w:val="22"/>
    </w:rPr>
  </w:style>
  <w:style w:type="character" w:customStyle="1" w:styleId="WW8Num17z1">
    <w:name w:val="WW8Num17z1"/>
    <w:rsid w:val="00B66449"/>
    <w:rPr>
      <w:rFonts w:ascii="Courier New" w:hAnsi="Courier New" w:cs="Courier New" w:hint="default"/>
    </w:rPr>
  </w:style>
  <w:style w:type="character" w:customStyle="1" w:styleId="WW8Num17z2">
    <w:name w:val="WW8Num17z2"/>
    <w:rsid w:val="00B66449"/>
    <w:rPr>
      <w:rFonts w:ascii="Wingdings" w:hAnsi="Wingdings" w:cs="Wingdings" w:hint="default"/>
    </w:rPr>
  </w:style>
  <w:style w:type="character" w:customStyle="1" w:styleId="WW8Num18z0">
    <w:name w:val="WW8Num18z0"/>
    <w:rsid w:val="00B66449"/>
    <w:rPr>
      <w:rFonts w:ascii="Symbol" w:hAnsi="Symbol" w:cs="Symbol" w:hint="default"/>
      <w:sz w:val="22"/>
      <w:szCs w:val="22"/>
    </w:rPr>
  </w:style>
  <w:style w:type="character" w:customStyle="1" w:styleId="WW8Num18z1">
    <w:name w:val="WW8Num18z1"/>
    <w:rsid w:val="00B66449"/>
  </w:style>
  <w:style w:type="character" w:customStyle="1" w:styleId="WW8Num18z2">
    <w:name w:val="WW8Num18z2"/>
    <w:rsid w:val="00B66449"/>
  </w:style>
  <w:style w:type="character" w:customStyle="1" w:styleId="WW8Num18z3">
    <w:name w:val="WW8Num18z3"/>
    <w:rsid w:val="00B66449"/>
  </w:style>
  <w:style w:type="character" w:customStyle="1" w:styleId="WW8Num18z4">
    <w:name w:val="WW8Num18z4"/>
    <w:rsid w:val="00B66449"/>
  </w:style>
  <w:style w:type="character" w:customStyle="1" w:styleId="WW8Num18z5">
    <w:name w:val="WW8Num18z5"/>
    <w:rsid w:val="00B66449"/>
  </w:style>
  <w:style w:type="character" w:customStyle="1" w:styleId="WW8Num18z6">
    <w:name w:val="WW8Num18z6"/>
    <w:rsid w:val="00B66449"/>
  </w:style>
  <w:style w:type="character" w:customStyle="1" w:styleId="WW8Num18z7">
    <w:name w:val="WW8Num18z7"/>
    <w:rsid w:val="00B66449"/>
  </w:style>
  <w:style w:type="character" w:customStyle="1" w:styleId="WW8Num18z8">
    <w:name w:val="WW8Num18z8"/>
    <w:rsid w:val="00B66449"/>
  </w:style>
  <w:style w:type="character" w:customStyle="1" w:styleId="WW8Num19z0">
    <w:name w:val="WW8Num19z0"/>
    <w:rsid w:val="00B66449"/>
    <w:rPr>
      <w:rFonts w:hint="default"/>
    </w:rPr>
  </w:style>
  <w:style w:type="character" w:customStyle="1" w:styleId="WW8Num19z1">
    <w:name w:val="WW8Num19z1"/>
    <w:rsid w:val="00B66449"/>
  </w:style>
  <w:style w:type="character" w:customStyle="1" w:styleId="WW8Num19z2">
    <w:name w:val="WW8Num19z2"/>
    <w:rsid w:val="00B66449"/>
  </w:style>
  <w:style w:type="character" w:customStyle="1" w:styleId="WW8Num19z3">
    <w:name w:val="WW8Num19z3"/>
    <w:rsid w:val="00B66449"/>
  </w:style>
  <w:style w:type="character" w:customStyle="1" w:styleId="WW8Num19z4">
    <w:name w:val="WW8Num19z4"/>
    <w:rsid w:val="00B66449"/>
  </w:style>
  <w:style w:type="character" w:customStyle="1" w:styleId="WW8Num19z5">
    <w:name w:val="WW8Num19z5"/>
    <w:rsid w:val="00B66449"/>
  </w:style>
  <w:style w:type="character" w:customStyle="1" w:styleId="WW8Num19z6">
    <w:name w:val="WW8Num19z6"/>
    <w:rsid w:val="00B66449"/>
  </w:style>
  <w:style w:type="character" w:customStyle="1" w:styleId="WW8Num19z7">
    <w:name w:val="WW8Num19z7"/>
    <w:rsid w:val="00B66449"/>
  </w:style>
  <w:style w:type="character" w:customStyle="1" w:styleId="WW8Num19z8">
    <w:name w:val="WW8Num19z8"/>
    <w:rsid w:val="00B66449"/>
  </w:style>
  <w:style w:type="character" w:customStyle="1" w:styleId="WW8Num20z0">
    <w:name w:val="WW8Num20z0"/>
    <w:rsid w:val="00B66449"/>
    <w:rPr>
      <w:rFonts w:ascii="Symbol" w:hAnsi="Symbol" w:cs="Symbol" w:hint="default"/>
    </w:rPr>
  </w:style>
  <w:style w:type="character" w:customStyle="1" w:styleId="WW8Num20z1">
    <w:name w:val="WW8Num20z1"/>
    <w:rsid w:val="00B66449"/>
    <w:rPr>
      <w:rFonts w:ascii="Courier New" w:hAnsi="Courier New" w:cs="Courier New" w:hint="default"/>
    </w:rPr>
  </w:style>
  <w:style w:type="character" w:customStyle="1" w:styleId="WW8Num20z2">
    <w:name w:val="WW8Num20z2"/>
    <w:rsid w:val="00B66449"/>
    <w:rPr>
      <w:rFonts w:ascii="Wingdings" w:hAnsi="Wingdings" w:cs="Wingdings" w:hint="default"/>
    </w:rPr>
  </w:style>
  <w:style w:type="character" w:customStyle="1" w:styleId="WW8Num21z0">
    <w:name w:val="WW8Num21z0"/>
    <w:rsid w:val="00B66449"/>
    <w:rPr>
      <w:rFonts w:ascii="Symbol" w:hAnsi="Symbol" w:cs="Symbol" w:hint="default"/>
      <w:sz w:val="20"/>
    </w:rPr>
  </w:style>
  <w:style w:type="character" w:customStyle="1" w:styleId="WW8Num21z1">
    <w:name w:val="WW8Num21z1"/>
    <w:rsid w:val="00B66449"/>
    <w:rPr>
      <w:rFonts w:ascii="Courier New" w:hAnsi="Courier New" w:cs="Courier New" w:hint="default"/>
    </w:rPr>
  </w:style>
  <w:style w:type="character" w:customStyle="1" w:styleId="WW8Num21z2">
    <w:name w:val="WW8Num21z2"/>
    <w:rsid w:val="00B66449"/>
    <w:rPr>
      <w:rFonts w:ascii="Wingdings" w:hAnsi="Wingdings" w:cs="Wingdings" w:hint="default"/>
    </w:rPr>
  </w:style>
  <w:style w:type="character" w:customStyle="1" w:styleId="WW8Num21z3">
    <w:name w:val="WW8Num21z3"/>
    <w:rsid w:val="00B66449"/>
    <w:rPr>
      <w:rFonts w:ascii="Symbol" w:hAnsi="Symbol" w:cs="Symbol" w:hint="default"/>
    </w:rPr>
  </w:style>
  <w:style w:type="character" w:customStyle="1" w:styleId="WW8Num22z0">
    <w:name w:val="WW8Num22z0"/>
    <w:rsid w:val="00B66449"/>
    <w:rPr>
      <w:rFonts w:ascii="Symbol" w:hAnsi="Symbol" w:cs="Symbol" w:hint="default"/>
      <w:sz w:val="22"/>
      <w:szCs w:val="22"/>
    </w:rPr>
  </w:style>
  <w:style w:type="character" w:customStyle="1" w:styleId="WW8Num22z1">
    <w:name w:val="WW8Num22z1"/>
    <w:rsid w:val="00B66449"/>
    <w:rPr>
      <w:rFonts w:ascii="Courier New" w:hAnsi="Courier New" w:cs="Courier New" w:hint="default"/>
    </w:rPr>
  </w:style>
  <w:style w:type="character" w:customStyle="1" w:styleId="WW8Num22z2">
    <w:name w:val="WW8Num22z2"/>
    <w:rsid w:val="00B66449"/>
    <w:rPr>
      <w:rFonts w:ascii="Wingdings" w:hAnsi="Wingdings" w:cs="Wingdings" w:hint="default"/>
    </w:rPr>
  </w:style>
  <w:style w:type="character" w:customStyle="1" w:styleId="WW8Num23z0">
    <w:name w:val="WW8Num23z0"/>
    <w:rsid w:val="00B66449"/>
    <w:rPr>
      <w:rFonts w:ascii="Symbol" w:hAnsi="Symbol" w:cs="Symbol" w:hint="default"/>
    </w:rPr>
  </w:style>
  <w:style w:type="character" w:customStyle="1" w:styleId="WW8Num23z1">
    <w:name w:val="WW8Num23z1"/>
    <w:rsid w:val="00B66449"/>
    <w:rPr>
      <w:rFonts w:ascii="Courier New" w:hAnsi="Courier New" w:cs="Courier New" w:hint="default"/>
    </w:rPr>
  </w:style>
  <w:style w:type="character" w:customStyle="1" w:styleId="WW8Num23z2">
    <w:name w:val="WW8Num23z2"/>
    <w:rsid w:val="00B66449"/>
    <w:rPr>
      <w:rFonts w:ascii="Wingdings" w:hAnsi="Wingdings" w:cs="Wingdings" w:hint="default"/>
    </w:rPr>
  </w:style>
  <w:style w:type="character" w:customStyle="1" w:styleId="BalloonTextChar">
    <w:name w:val="Balloon Text Char"/>
    <w:rsid w:val="00B66449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sid w:val="00B6644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rsid w:val="00B66449"/>
  </w:style>
  <w:style w:type="character" w:customStyle="1" w:styleId="apple-converted-space">
    <w:name w:val="apple-converted-space"/>
    <w:rsid w:val="00B66449"/>
  </w:style>
  <w:style w:type="character" w:customStyle="1" w:styleId="apple-style-span">
    <w:name w:val="apple-style-span"/>
    <w:rsid w:val="00B66449"/>
  </w:style>
  <w:style w:type="character" w:styleId="Emphasis">
    <w:name w:val="Emphasis"/>
    <w:qFormat/>
    <w:rsid w:val="00B66449"/>
    <w:rPr>
      <w:i/>
      <w:iCs/>
    </w:rPr>
  </w:style>
  <w:style w:type="character" w:customStyle="1" w:styleId="a">
    <w:name w:val="a"/>
    <w:basedOn w:val="DefaultParagraphFont"/>
    <w:rsid w:val="00B66449"/>
  </w:style>
  <w:style w:type="character" w:customStyle="1" w:styleId="fourgenhighlight">
    <w:name w:val="fourgen_highlight"/>
    <w:basedOn w:val="DefaultParagraphFont"/>
    <w:rsid w:val="00B66449"/>
  </w:style>
  <w:style w:type="paragraph" w:customStyle="1" w:styleId="Heading">
    <w:name w:val="Heading"/>
    <w:basedOn w:val="Normal"/>
    <w:next w:val="BodyText"/>
    <w:rsid w:val="00B6644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B66449"/>
    <w:pPr>
      <w:spacing w:after="120"/>
    </w:pPr>
  </w:style>
  <w:style w:type="paragraph" w:styleId="List">
    <w:name w:val="List"/>
    <w:basedOn w:val="BodyText"/>
    <w:rsid w:val="00B66449"/>
    <w:rPr>
      <w:rFonts w:cs="Mangal"/>
    </w:rPr>
  </w:style>
  <w:style w:type="paragraph" w:styleId="Caption">
    <w:name w:val="caption"/>
    <w:basedOn w:val="Normal"/>
    <w:qFormat/>
    <w:rsid w:val="00B66449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66449"/>
    <w:pPr>
      <w:suppressLineNumbers/>
    </w:pPr>
    <w:rPr>
      <w:rFonts w:cs="Mangal"/>
    </w:rPr>
  </w:style>
  <w:style w:type="paragraph" w:styleId="BalloonText">
    <w:name w:val="Balloon Text"/>
    <w:basedOn w:val="Normal"/>
    <w:rsid w:val="00B66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66449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rsid w:val="00B66449"/>
    <w:pPr>
      <w:ind w:left="720"/>
    </w:pPr>
  </w:style>
  <w:style w:type="paragraph" w:styleId="NormalWeb">
    <w:name w:val="Normal (Web)"/>
    <w:basedOn w:val="Normal"/>
    <w:rsid w:val="00B66449"/>
    <w:pPr>
      <w:spacing w:before="280" w:after="280"/>
    </w:pPr>
  </w:style>
  <w:style w:type="paragraph" w:styleId="NoSpacing">
    <w:name w:val="No Spacing"/>
    <w:uiPriority w:val="1"/>
    <w:qFormat/>
    <w:rsid w:val="00B66449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Framecontents">
    <w:name w:val="Frame contents"/>
    <w:basedOn w:val="BodyText"/>
    <w:rsid w:val="00B66449"/>
  </w:style>
  <w:style w:type="paragraph" w:customStyle="1" w:styleId="TableContents">
    <w:name w:val="Table Contents"/>
    <w:basedOn w:val="Normal"/>
    <w:rsid w:val="00B66449"/>
    <w:pPr>
      <w:suppressLineNumbers/>
    </w:pPr>
  </w:style>
  <w:style w:type="paragraph" w:customStyle="1" w:styleId="TableHeading">
    <w:name w:val="Table Heading"/>
    <w:basedOn w:val="TableContents"/>
    <w:rsid w:val="00B6644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6253E"/>
    <w:rPr>
      <w:b/>
      <w:bCs/>
    </w:rPr>
  </w:style>
  <w:style w:type="paragraph" w:styleId="HTMLPreformatted">
    <w:name w:val="HTML Preformatted"/>
    <w:basedOn w:val="Normal"/>
    <w:link w:val="HTMLPreformattedChar"/>
    <w:unhideWhenUsed/>
    <w:rsid w:val="00651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51F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773B4"/>
    <w:pPr>
      <w:numPr>
        <w:numId w:val="12"/>
      </w:numPr>
      <w:tabs>
        <w:tab w:val="right" w:pos="9360"/>
      </w:tabs>
      <w:suppressAutoHyphens w:val="0"/>
      <w:spacing w:before="120" w:after="120"/>
    </w:pPr>
    <w:rPr>
      <w:rFonts w:ascii="Georgia" w:eastAsia="Helvetica" w:hAnsi="Georgia"/>
      <w:sz w:val="22"/>
      <w:szCs w:val="22"/>
      <w:lang w:eastAsia="en-US"/>
    </w:rPr>
  </w:style>
  <w:style w:type="numbering" w:customStyle="1" w:styleId="List0">
    <w:name w:val="List 0"/>
    <w:basedOn w:val="NoList"/>
    <w:rsid w:val="00A773B4"/>
    <w:pPr>
      <w:numPr>
        <w:numId w:val="13"/>
      </w:numPr>
    </w:pPr>
  </w:style>
  <w:style w:type="paragraph" w:styleId="Footer">
    <w:name w:val="footer"/>
    <w:basedOn w:val="Normal"/>
    <w:link w:val="FooterChar"/>
    <w:uiPriority w:val="99"/>
    <w:semiHidden/>
    <w:unhideWhenUsed/>
    <w:rsid w:val="000368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8F1"/>
    <w:rPr>
      <w:sz w:val="24"/>
      <w:szCs w:val="24"/>
      <w:lang w:eastAsia="ar-SA"/>
    </w:rPr>
  </w:style>
  <w:style w:type="paragraph" w:customStyle="1" w:styleId="NoSpacing1">
    <w:name w:val="No Spacing1"/>
    <w:rsid w:val="004C612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level1">
    <w:name w:val="_level1"/>
    <w:basedOn w:val="Normal"/>
    <w:rsid w:val="00BB5CEA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Calibri" w:hAnsi="Calibri" w:cs="Calibri"/>
    </w:rPr>
  </w:style>
  <w:style w:type="paragraph" w:customStyle="1" w:styleId="Normal1">
    <w:name w:val="Normal1"/>
    <w:rsid w:val="00045F52"/>
    <w:rPr>
      <w:color w:val="000000"/>
      <w:sz w:val="24"/>
      <w:szCs w:val="22"/>
      <w:lang w:val="en-IN" w:eastAsia="en-IN"/>
    </w:rPr>
  </w:style>
  <w:style w:type="paragraph" w:customStyle="1" w:styleId="Normal2">
    <w:name w:val="Normal2"/>
    <w:basedOn w:val="Normal"/>
    <w:rsid w:val="00E405A1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mediumgrid1-accent2">
    <w:name w:val="medium_grid_1_-_accent_2"/>
    <w:basedOn w:val="Normal"/>
    <w:rsid w:val="00E405A1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baec5a81-e4d6-4674-97f3-e9220f0136c1">
    <w:name w:val="baec5a81-e4d6-4674-97f3-e9220f0136c1"/>
    <w:basedOn w:val="DefaultParagraphFont"/>
    <w:rsid w:val="008321E2"/>
  </w:style>
  <w:style w:type="character" w:customStyle="1" w:styleId="hl1">
    <w:name w:val="hl1"/>
    <w:basedOn w:val="DefaultParagraphFont"/>
    <w:rsid w:val="001B394E"/>
    <w:rPr>
      <w:shd w:val="clear" w:color="auto" w:fill="FFF5CC"/>
    </w:rPr>
  </w:style>
  <w:style w:type="character" w:customStyle="1" w:styleId="hl">
    <w:name w:val="hl"/>
    <w:basedOn w:val="DefaultParagraphFont"/>
    <w:rsid w:val="00BB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3490</Words>
  <Characters>19895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vishu-DevOps</dc:creator>
  <cp:lastModifiedBy>JNITINC</cp:lastModifiedBy>
  <cp:revision>2</cp:revision>
  <cp:lastPrinted>2011-01-05T14:58:00Z</cp:lastPrinted>
  <dcterms:created xsi:type="dcterms:W3CDTF">2016-08-15T17:44:00Z</dcterms:created>
  <dcterms:modified xsi:type="dcterms:W3CDTF">2016-08-15T17:44:00Z</dcterms:modified>
</cp:coreProperties>
</file>