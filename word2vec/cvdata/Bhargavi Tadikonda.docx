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124" w:rsidRPr="00276C0D" w:rsidRDefault="00B96124" w:rsidP="000501E4">
      <w:pPr>
        <w:autoSpaceDE w:val="0"/>
        <w:autoSpaceDN w:val="0"/>
        <w:adjustRightInd w:val="0"/>
        <w:spacing w:after="0" w:line="240" w:lineRule="auto"/>
        <w:ind w:left="4495"/>
        <w:rPr>
          <w:rFonts w:ascii="Calibri" w:hAnsi="Calibri" w:cs="Times New Roman"/>
          <w:b/>
          <w:bCs/>
          <w:color w:val="000000" w:themeColor="text1"/>
          <w:sz w:val="48"/>
          <w:szCs w:val="48"/>
        </w:rPr>
      </w:pPr>
      <w:bookmarkStart w:id="0" w:name="_GoBack"/>
      <w:bookmarkEnd w:id="0"/>
      <w:r w:rsidRPr="00276C0D">
        <w:rPr>
          <w:rFonts w:ascii="Calibri" w:hAnsi="Calibri" w:cs="Times New Roman"/>
          <w:b/>
          <w:bCs/>
          <w:color w:val="000000" w:themeColor="text1"/>
          <w:sz w:val="48"/>
          <w:szCs w:val="48"/>
        </w:rPr>
        <w:t>B</w:t>
      </w:r>
      <w:r w:rsidRPr="00276C0D">
        <w:rPr>
          <w:rFonts w:ascii="Calibri" w:hAnsi="Calibri" w:cs="TimesNewRomanPS-BoldMT"/>
          <w:color w:val="000000" w:themeColor="text1"/>
          <w:spacing w:val="-7"/>
          <w:sz w:val="37"/>
          <w:szCs w:val="37"/>
        </w:rPr>
        <w:t>HARGAVI</w:t>
      </w:r>
      <w:r w:rsidRPr="00276C0D">
        <w:rPr>
          <w:rFonts w:ascii="Calibri" w:hAnsi="Calibri" w:cs="TimesNewRomanPS-BoldMT"/>
          <w:color w:val="000000" w:themeColor="text1"/>
          <w:sz w:val="48"/>
          <w:szCs w:val="48"/>
        </w:rPr>
        <w:t>T</w:t>
      </w:r>
    </w:p>
    <w:p w:rsidR="00895568" w:rsidRDefault="00B96124" w:rsidP="007F7610">
      <w:pPr>
        <w:autoSpaceDE w:val="0"/>
        <w:autoSpaceDN w:val="0"/>
        <w:adjustRightInd w:val="0"/>
        <w:spacing w:after="0" w:line="240" w:lineRule="auto"/>
        <w:rPr>
          <w:rFonts w:ascii="Calibri" w:hAnsi="Calibri" w:cs="Times New Roman"/>
          <w:color w:val="000000" w:themeColor="text1"/>
          <w:sz w:val="24"/>
          <w:szCs w:val="24"/>
        </w:rPr>
      </w:pPr>
      <w:r w:rsidRPr="00276C0D">
        <w:rPr>
          <w:rFonts w:ascii="Calibri" w:hAnsi="Calibri" w:cs="Times New Roman"/>
          <w:color w:val="000000" w:themeColor="text1"/>
          <w:sz w:val="24"/>
          <w:szCs w:val="24"/>
        </w:rPr>
        <w:t>Cell:</w:t>
      </w:r>
      <w:r w:rsidR="00EA1044" w:rsidRPr="00EA1044">
        <w:rPr>
          <w:rFonts w:ascii="Arial" w:hAnsi="Arial" w:cs="Arial"/>
          <w:color w:val="222222"/>
          <w:sz w:val="15"/>
          <w:szCs w:val="15"/>
          <w:shd w:val="clear" w:color="auto" w:fill="FFFFFF"/>
        </w:rPr>
        <w:t xml:space="preserve"> </w:t>
      </w:r>
      <w:r w:rsidR="00EA1044">
        <w:rPr>
          <w:rStyle w:val="apple-converted-space"/>
          <w:rFonts w:ascii="Arial" w:hAnsi="Arial" w:cs="Arial"/>
          <w:color w:val="222222"/>
          <w:sz w:val="15"/>
          <w:szCs w:val="15"/>
          <w:shd w:val="clear" w:color="auto" w:fill="FFFFFF"/>
        </w:rPr>
        <w:t> </w:t>
      </w:r>
      <w:r w:rsidR="00EA1044">
        <w:t>913-645-</w:t>
      </w:r>
      <w:r w:rsidR="00895568">
        <w:t>3934</w:t>
      </w:r>
      <w:r w:rsidR="00895568">
        <w:rPr>
          <w:rStyle w:val="apple-converted-space"/>
          <w:rFonts w:ascii="Arial" w:hAnsi="Arial" w:cs="Arial"/>
          <w:color w:val="222222"/>
          <w:sz w:val="15"/>
          <w:szCs w:val="15"/>
          <w:shd w:val="clear" w:color="auto" w:fill="FFFFFF"/>
        </w:rPr>
        <w:t>,</w:t>
      </w:r>
      <w:r w:rsidR="007F7610" w:rsidRPr="00276C0D">
        <w:rPr>
          <w:rFonts w:ascii="Calibri" w:hAnsi="Calibri" w:cs="Times New Roman"/>
          <w:color w:val="000000" w:themeColor="text1"/>
          <w:sz w:val="24"/>
          <w:szCs w:val="24"/>
        </w:rPr>
        <w:t xml:space="preserve"> </w:t>
      </w:r>
    </w:p>
    <w:p w:rsidR="00B96124" w:rsidRPr="00EA1044" w:rsidRDefault="00377ACC" w:rsidP="007F7610">
      <w:pPr>
        <w:autoSpaceDE w:val="0"/>
        <w:autoSpaceDN w:val="0"/>
        <w:adjustRightInd w:val="0"/>
        <w:spacing w:after="0" w:line="240" w:lineRule="auto"/>
        <w:rPr>
          <w:rFonts w:ascii="Calibri" w:hAnsi="Calibri" w:cs="Times New Roman"/>
          <w:color w:val="000000" w:themeColor="text1"/>
          <w:sz w:val="36"/>
          <w:szCs w:val="36"/>
        </w:rPr>
      </w:pPr>
      <w:hyperlink r:id="rId5" w:history="1">
        <w:r w:rsidR="00EA1044" w:rsidRPr="00EA1044">
          <w:rPr>
            <w:rStyle w:val="Hyperlink"/>
            <w:rFonts w:ascii="Calibri" w:hAnsi="Calibri" w:cs="Calibri"/>
            <w:color w:val="000000" w:themeColor="text1"/>
            <w:sz w:val="24"/>
            <w:szCs w:val="24"/>
            <w:shd w:val="clear" w:color="auto" w:fill="FFFFFF"/>
          </w:rPr>
          <w:t>bhargavi.javadev@gmail.com</w:t>
        </w:r>
      </w:hyperlink>
    </w:p>
    <w:p w:rsidR="00B96124" w:rsidRPr="00276C0D" w:rsidRDefault="00B96124" w:rsidP="005F5990">
      <w:pPr>
        <w:autoSpaceDE w:val="0"/>
        <w:autoSpaceDN w:val="0"/>
        <w:adjustRightInd w:val="0"/>
        <w:spacing w:after="0" w:line="240" w:lineRule="auto"/>
        <w:ind w:left="3365"/>
        <w:rPr>
          <w:rFonts w:ascii="Calibri" w:hAnsi="Calibri" w:cs="Times New Roman"/>
          <w:color w:val="000000" w:themeColor="text1"/>
          <w:sz w:val="24"/>
          <w:szCs w:val="24"/>
        </w:rPr>
      </w:pPr>
    </w:p>
    <w:p w:rsidR="00B96124" w:rsidRPr="00276C0D" w:rsidRDefault="00B96124" w:rsidP="005F5990">
      <w:pPr>
        <w:autoSpaceDE w:val="0"/>
        <w:autoSpaceDN w:val="0"/>
        <w:adjustRightInd w:val="0"/>
        <w:spacing w:after="0" w:line="240" w:lineRule="auto"/>
        <w:ind w:left="3365"/>
        <w:contextualSpacing/>
        <w:rPr>
          <w:rFonts w:ascii="Calibri" w:hAnsi="Calibri" w:cs="Times New Roman"/>
          <w:color w:val="000000" w:themeColor="text1"/>
        </w:rPr>
      </w:pPr>
    </w:p>
    <w:p w:rsidR="00E95770" w:rsidRPr="00276C0D" w:rsidRDefault="00E95770" w:rsidP="00E95770">
      <w:pPr>
        <w:spacing w:after="0" w:line="240" w:lineRule="auto"/>
        <w:contextualSpacing/>
        <w:rPr>
          <w:rFonts w:ascii="Calibri" w:hAnsi="Calibri"/>
          <w:b/>
          <w:i/>
          <w:color w:val="000000" w:themeColor="text1"/>
          <w:sz w:val="24"/>
          <w:szCs w:val="24"/>
        </w:rPr>
      </w:pPr>
      <w:r w:rsidRPr="00276C0D">
        <w:rPr>
          <w:rFonts w:ascii="Calibri" w:hAnsi="Calibri"/>
          <w:b/>
          <w:i/>
          <w:color w:val="000000" w:themeColor="text1"/>
          <w:sz w:val="24"/>
          <w:szCs w:val="24"/>
        </w:rPr>
        <w:t>PROFESSIONAL SUMMARY:</w:t>
      </w:r>
    </w:p>
    <w:p w:rsidR="00B96124" w:rsidRPr="00276C0D" w:rsidRDefault="00B96124" w:rsidP="00E95770">
      <w:pPr>
        <w:spacing w:after="0" w:line="240" w:lineRule="auto"/>
        <w:contextualSpacing/>
        <w:rPr>
          <w:rFonts w:ascii="Calibri" w:hAnsi="Calibri"/>
          <w:b/>
          <w:i/>
          <w:color w:val="000000" w:themeColor="text1"/>
          <w:sz w:val="24"/>
          <w:szCs w:val="24"/>
        </w:rPr>
      </w:pPr>
      <w:r w:rsidRPr="00276C0D">
        <w:rPr>
          <w:rFonts w:ascii="Calibri" w:hAnsi="Calibri"/>
          <w:b/>
          <w:color w:val="000000" w:themeColor="text1"/>
          <w:sz w:val="24"/>
          <w:szCs w:val="24"/>
        </w:rPr>
        <w:t>_______________________________________________________________________________________</w:t>
      </w:r>
    </w:p>
    <w:p w:rsidR="00200568" w:rsidRPr="00276C0D" w:rsidRDefault="00200568" w:rsidP="00200568">
      <w:pPr>
        <w:pStyle w:val="ListParagraph"/>
        <w:numPr>
          <w:ilvl w:val="0"/>
          <w:numId w:val="21"/>
        </w:numPr>
        <w:spacing w:after="0" w:line="240" w:lineRule="auto"/>
        <w:rPr>
          <w:rFonts w:ascii="Calibri" w:hAnsi="Calibri"/>
          <w:bCs/>
          <w:color w:val="000000" w:themeColor="text1"/>
        </w:rPr>
      </w:pPr>
      <w:r w:rsidRPr="00276C0D">
        <w:rPr>
          <w:rFonts w:ascii="Calibri" w:hAnsi="Calibri"/>
          <w:b/>
          <w:bCs/>
          <w:color w:val="000000" w:themeColor="text1"/>
        </w:rPr>
        <w:t>8 years</w:t>
      </w:r>
      <w:r w:rsidRPr="00276C0D">
        <w:rPr>
          <w:rFonts w:ascii="Calibri" w:hAnsi="Calibri"/>
          <w:bCs/>
          <w:color w:val="000000" w:themeColor="text1"/>
        </w:rPr>
        <w:t xml:space="preserve"> of IT experience in </w:t>
      </w:r>
      <w:r w:rsidRPr="00276C0D">
        <w:rPr>
          <w:rFonts w:ascii="Calibri" w:hAnsi="Calibri"/>
          <w:b/>
          <w:bCs/>
          <w:color w:val="000000" w:themeColor="text1"/>
        </w:rPr>
        <w:t>analysis, design, development and implementation</w:t>
      </w:r>
      <w:r w:rsidRPr="00276C0D">
        <w:rPr>
          <w:rFonts w:ascii="Calibri" w:hAnsi="Calibri"/>
          <w:bCs/>
          <w:color w:val="000000" w:themeColor="text1"/>
        </w:rPr>
        <w:t xml:space="preserve"> of information systems. </w:t>
      </w:r>
    </w:p>
    <w:p w:rsidR="00200568" w:rsidRPr="00276C0D" w:rsidRDefault="00200568" w:rsidP="00200568">
      <w:pPr>
        <w:pStyle w:val="ListParagraph"/>
        <w:numPr>
          <w:ilvl w:val="0"/>
          <w:numId w:val="21"/>
        </w:numPr>
        <w:spacing w:after="0" w:line="240" w:lineRule="auto"/>
        <w:rPr>
          <w:rFonts w:ascii="Calibri" w:hAnsi="Calibri"/>
          <w:bCs/>
          <w:color w:val="000000" w:themeColor="text1"/>
        </w:rPr>
      </w:pPr>
      <w:r w:rsidRPr="00276C0D">
        <w:rPr>
          <w:rFonts w:ascii="Calibri" w:hAnsi="Calibri"/>
          <w:bCs/>
          <w:color w:val="000000" w:themeColor="text1"/>
        </w:rPr>
        <w:t xml:space="preserve">Extensive experience with </w:t>
      </w:r>
      <w:r w:rsidRPr="00276C0D">
        <w:rPr>
          <w:rFonts w:ascii="Calibri" w:hAnsi="Calibri"/>
          <w:b/>
          <w:bCs/>
          <w:color w:val="000000" w:themeColor="text1"/>
        </w:rPr>
        <w:t>Java EE</w:t>
      </w:r>
      <w:r w:rsidRPr="00276C0D">
        <w:rPr>
          <w:rFonts w:ascii="Calibri" w:hAnsi="Calibri"/>
          <w:bCs/>
          <w:color w:val="000000" w:themeColor="text1"/>
        </w:rPr>
        <w:t xml:space="preserve"> – </w:t>
      </w:r>
      <w:r w:rsidRPr="00276C0D">
        <w:rPr>
          <w:rFonts w:ascii="Calibri" w:hAnsi="Calibri"/>
          <w:b/>
          <w:bCs/>
          <w:color w:val="000000" w:themeColor="text1"/>
        </w:rPr>
        <w:t>JSP, EJB, Servlets, JMS, JDBC</w:t>
      </w:r>
      <w:r w:rsidRPr="00276C0D">
        <w:rPr>
          <w:rFonts w:ascii="Calibri" w:hAnsi="Calibri"/>
          <w:bCs/>
          <w:color w:val="000000" w:themeColor="text1"/>
        </w:rPr>
        <w:t xml:space="preserve"> and </w:t>
      </w:r>
      <w:r w:rsidRPr="00276C0D">
        <w:rPr>
          <w:rFonts w:ascii="Calibri" w:hAnsi="Calibri"/>
          <w:b/>
          <w:bCs/>
          <w:color w:val="000000" w:themeColor="text1"/>
        </w:rPr>
        <w:t>Java EE design patterns</w:t>
      </w:r>
      <w:r w:rsidRPr="00276C0D">
        <w:rPr>
          <w:rFonts w:ascii="Calibri" w:hAnsi="Calibri"/>
          <w:bCs/>
          <w:color w:val="000000" w:themeColor="text1"/>
        </w:rPr>
        <w:t>-</w:t>
      </w:r>
      <w:r w:rsidRPr="00276C0D">
        <w:rPr>
          <w:rFonts w:ascii="Calibri" w:hAnsi="Calibri"/>
          <w:b/>
          <w:color w:val="000000" w:themeColor="text1"/>
        </w:rPr>
        <w:t xml:space="preserve"> MVC, Singleton, Session Facade, Service Locator, Visitor, Observer, Decorator, Front Controller, Data Access Object.</w:t>
      </w:r>
    </w:p>
    <w:p w:rsidR="00200568" w:rsidRPr="00276C0D" w:rsidRDefault="00200568" w:rsidP="00200568">
      <w:pPr>
        <w:pStyle w:val="ListParagraph"/>
        <w:numPr>
          <w:ilvl w:val="0"/>
          <w:numId w:val="21"/>
        </w:numPr>
        <w:spacing w:after="0" w:line="240" w:lineRule="auto"/>
        <w:rPr>
          <w:rFonts w:ascii="Calibri" w:hAnsi="Calibri"/>
          <w:bCs/>
          <w:color w:val="000000" w:themeColor="text1"/>
        </w:rPr>
      </w:pPr>
      <w:r w:rsidRPr="00276C0D">
        <w:rPr>
          <w:rFonts w:ascii="Calibri" w:hAnsi="Calibri"/>
          <w:bCs/>
          <w:color w:val="000000" w:themeColor="text1"/>
        </w:rPr>
        <w:t xml:space="preserve">Experience in building applications using various technologies like </w:t>
      </w:r>
      <w:r w:rsidRPr="00276C0D">
        <w:rPr>
          <w:rFonts w:ascii="Calibri" w:hAnsi="Calibri"/>
          <w:b/>
          <w:bCs/>
          <w:color w:val="000000" w:themeColor="text1"/>
        </w:rPr>
        <w:t>Java, Spring, Struts, JSF, Hibernate, JSP, JavaScript and XML.</w:t>
      </w:r>
    </w:p>
    <w:p w:rsidR="00200568" w:rsidRPr="00276C0D" w:rsidRDefault="00200568" w:rsidP="00200568">
      <w:pPr>
        <w:pStyle w:val="ListParagraph"/>
        <w:numPr>
          <w:ilvl w:val="0"/>
          <w:numId w:val="21"/>
        </w:numPr>
        <w:spacing w:after="0" w:line="240" w:lineRule="auto"/>
        <w:rPr>
          <w:rFonts w:ascii="Calibri" w:hAnsi="Calibri"/>
          <w:bCs/>
          <w:color w:val="000000" w:themeColor="text1"/>
        </w:rPr>
      </w:pPr>
      <w:r w:rsidRPr="00276C0D">
        <w:rPr>
          <w:rFonts w:ascii="Calibri" w:hAnsi="Calibri"/>
          <w:color w:val="000000" w:themeColor="text1"/>
        </w:rPr>
        <w:t xml:space="preserve">Expert level skills on </w:t>
      </w:r>
      <w:r w:rsidRPr="00276C0D">
        <w:rPr>
          <w:rFonts w:ascii="Calibri" w:hAnsi="Calibri"/>
          <w:b/>
          <w:color w:val="000000" w:themeColor="text1"/>
        </w:rPr>
        <w:t>JQuery, JavaScript</w:t>
      </w:r>
      <w:r w:rsidRPr="00276C0D">
        <w:rPr>
          <w:rFonts w:ascii="Calibri" w:hAnsi="Calibri"/>
          <w:color w:val="000000" w:themeColor="text1"/>
        </w:rPr>
        <w:t xml:space="preserve">, </w:t>
      </w:r>
      <w:r w:rsidRPr="00276C0D">
        <w:rPr>
          <w:rFonts w:ascii="Calibri" w:hAnsi="Calibri"/>
          <w:b/>
          <w:color w:val="000000" w:themeColor="text1"/>
        </w:rPr>
        <w:t>AJAX, GWT, JSON, HTML 5, DHTML, CSS, Tiles, Tag Libraries</w:t>
      </w:r>
      <w:r w:rsidRPr="00276C0D">
        <w:rPr>
          <w:rFonts w:ascii="Calibri" w:hAnsi="Calibri"/>
          <w:color w:val="000000" w:themeColor="text1"/>
        </w:rPr>
        <w:t xml:space="preserve">. Used Core Java Concepts based on </w:t>
      </w:r>
      <w:r w:rsidRPr="00276C0D">
        <w:rPr>
          <w:rFonts w:ascii="Calibri" w:hAnsi="Calibri"/>
          <w:b/>
          <w:color w:val="000000" w:themeColor="text1"/>
        </w:rPr>
        <w:t>Multithreading, concurrency</w:t>
      </w:r>
      <w:r w:rsidRPr="00276C0D">
        <w:rPr>
          <w:rFonts w:ascii="Calibri" w:hAnsi="Calibri"/>
          <w:color w:val="000000" w:themeColor="text1"/>
        </w:rPr>
        <w:t xml:space="preserve">. </w:t>
      </w:r>
    </w:p>
    <w:p w:rsidR="00200568" w:rsidRPr="00276C0D" w:rsidRDefault="00200568" w:rsidP="00200568">
      <w:pPr>
        <w:pStyle w:val="ListParagraph"/>
        <w:numPr>
          <w:ilvl w:val="0"/>
          <w:numId w:val="21"/>
        </w:numPr>
        <w:spacing w:after="0" w:line="240" w:lineRule="auto"/>
        <w:rPr>
          <w:rFonts w:ascii="Calibri" w:hAnsi="Calibri"/>
          <w:bCs/>
          <w:color w:val="000000" w:themeColor="text1"/>
        </w:rPr>
      </w:pPr>
      <w:r w:rsidRPr="00276C0D">
        <w:rPr>
          <w:rFonts w:ascii="Calibri" w:hAnsi="Calibri" w:cs="Arial"/>
          <w:color w:val="000000" w:themeColor="text1"/>
          <w:shd w:val="clear" w:color="auto" w:fill="FFFFFF"/>
        </w:rPr>
        <w:t xml:space="preserve">Used </w:t>
      </w:r>
      <w:r w:rsidRPr="00276C0D">
        <w:rPr>
          <w:rFonts w:ascii="Calibri" w:hAnsi="Calibri" w:cs="Arial"/>
          <w:b/>
          <w:color w:val="000000" w:themeColor="text1"/>
          <w:shd w:val="clear" w:color="auto" w:fill="FFFFFF"/>
        </w:rPr>
        <w:t>Backbone</w:t>
      </w:r>
      <w:r w:rsidRPr="00276C0D">
        <w:rPr>
          <w:rFonts w:ascii="Calibri" w:hAnsi="Calibri" w:cs="Arial"/>
          <w:color w:val="000000" w:themeColor="text1"/>
          <w:shd w:val="clear" w:color="auto" w:fill="FFFFFF"/>
        </w:rPr>
        <w:t>.</w:t>
      </w:r>
      <w:r w:rsidRPr="00276C0D">
        <w:rPr>
          <w:rFonts w:ascii="Calibri" w:hAnsi="Calibri" w:cs="Arial"/>
          <w:b/>
          <w:color w:val="000000" w:themeColor="text1"/>
          <w:shd w:val="clear" w:color="auto" w:fill="FFFFFF"/>
        </w:rPr>
        <w:t>js</w:t>
      </w:r>
      <w:r w:rsidRPr="00276C0D">
        <w:rPr>
          <w:rFonts w:ascii="Calibri" w:hAnsi="Calibri" w:cs="Arial"/>
          <w:color w:val="000000" w:themeColor="text1"/>
          <w:shd w:val="clear" w:color="auto" w:fill="FFFFFF"/>
        </w:rPr>
        <w:t xml:space="preserve"> and </w:t>
      </w:r>
      <w:r w:rsidRPr="00276C0D">
        <w:rPr>
          <w:rFonts w:ascii="Calibri" w:hAnsi="Calibri" w:cs="Arial"/>
          <w:b/>
          <w:color w:val="000000" w:themeColor="text1"/>
          <w:shd w:val="clear" w:color="auto" w:fill="FFFFFF"/>
        </w:rPr>
        <w:t>React.JS</w:t>
      </w:r>
      <w:r w:rsidRPr="00276C0D">
        <w:rPr>
          <w:rFonts w:ascii="Calibri" w:hAnsi="Calibri" w:cs="Arial"/>
          <w:color w:val="000000" w:themeColor="text1"/>
          <w:shd w:val="clear" w:color="auto" w:fill="FFFFFF"/>
        </w:rPr>
        <w:t xml:space="preserve">, </w:t>
      </w:r>
      <w:r w:rsidRPr="00276C0D">
        <w:rPr>
          <w:rFonts w:ascii="Calibri" w:hAnsi="Calibri" w:cs="Arial"/>
          <w:b/>
          <w:color w:val="000000" w:themeColor="text1"/>
          <w:shd w:val="clear" w:color="auto" w:fill="FFFFFF"/>
        </w:rPr>
        <w:t>React Libraries</w:t>
      </w:r>
      <w:r w:rsidRPr="00276C0D">
        <w:rPr>
          <w:rFonts w:ascii="Calibri" w:hAnsi="Calibri" w:cs="Arial"/>
          <w:color w:val="000000" w:themeColor="text1"/>
          <w:shd w:val="clear" w:color="auto" w:fill="FFFFFF"/>
        </w:rPr>
        <w:t xml:space="preserve"> to create Controllers to handle events triggered by clients and send request to server.</w:t>
      </w:r>
    </w:p>
    <w:p w:rsidR="00200568" w:rsidRPr="00276C0D" w:rsidRDefault="00200568" w:rsidP="00200568">
      <w:pPr>
        <w:pStyle w:val="Normal1"/>
        <w:widowControl w:val="0"/>
        <w:numPr>
          <w:ilvl w:val="0"/>
          <w:numId w:val="21"/>
        </w:numPr>
        <w:ind w:right="90"/>
        <w:rPr>
          <w:rFonts w:ascii="Calibri" w:hAnsi="Calibri"/>
          <w:b/>
          <w:color w:val="000000" w:themeColor="text1"/>
          <w:sz w:val="22"/>
          <w:szCs w:val="22"/>
        </w:rPr>
      </w:pPr>
      <w:r w:rsidRPr="00276C0D">
        <w:rPr>
          <w:rFonts w:ascii="Calibri" w:hAnsi="Calibri" w:cstheme="minorHAnsi"/>
          <w:color w:val="000000" w:themeColor="text1"/>
          <w:sz w:val="22"/>
          <w:szCs w:val="22"/>
          <w:shd w:val="clear" w:color="auto" w:fill="FFFFFF"/>
        </w:rPr>
        <w:t xml:space="preserve">Good experience with </w:t>
      </w:r>
      <w:r w:rsidRPr="00276C0D">
        <w:rPr>
          <w:rFonts w:ascii="Calibri" w:hAnsi="Calibri" w:cstheme="minorHAnsi"/>
          <w:b/>
          <w:color w:val="000000" w:themeColor="text1"/>
          <w:sz w:val="22"/>
          <w:szCs w:val="22"/>
          <w:shd w:val="clear" w:color="auto" w:fill="FFFFFF"/>
        </w:rPr>
        <w:t xml:space="preserve">Spring </w:t>
      </w:r>
      <w:r w:rsidRPr="00276C0D">
        <w:rPr>
          <w:rFonts w:ascii="Calibri" w:hAnsi="Calibri" w:cs="Arial"/>
          <w:b/>
          <w:color w:val="000000" w:themeColor="text1"/>
          <w:sz w:val="22"/>
          <w:szCs w:val="22"/>
          <w:shd w:val="clear" w:color="auto" w:fill="FFFFFF"/>
        </w:rPr>
        <w:t>AOP, Spring Transactions, Spring Security,Spring Quartz batch jobs.</w:t>
      </w:r>
      <w:r w:rsidRPr="00276C0D">
        <w:rPr>
          <w:rFonts w:ascii="Calibri" w:hAnsi="Calibri" w:cstheme="minorHAnsi"/>
          <w:color w:val="000000" w:themeColor="text1"/>
          <w:sz w:val="22"/>
          <w:szCs w:val="22"/>
          <w:shd w:val="clear" w:color="auto" w:fill="FFFFFF"/>
        </w:rPr>
        <w:t xml:space="preserve">Used </w:t>
      </w:r>
      <w:r w:rsidRPr="00276C0D">
        <w:rPr>
          <w:rFonts w:ascii="Calibri" w:hAnsi="Calibri" w:cstheme="minorHAnsi"/>
          <w:b/>
          <w:color w:val="000000" w:themeColor="text1"/>
          <w:sz w:val="22"/>
          <w:szCs w:val="22"/>
          <w:shd w:val="clear" w:color="auto" w:fill="FFFFFF"/>
        </w:rPr>
        <w:t>Executor Framework</w:t>
      </w:r>
      <w:r w:rsidRPr="00276C0D">
        <w:rPr>
          <w:rFonts w:ascii="Calibri" w:hAnsi="Calibri" w:cstheme="minorHAnsi"/>
          <w:color w:val="000000" w:themeColor="text1"/>
          <w:sz w:val="22"/>
          <w:szCs w:val="22"/>
          <w:shd w:val="clear" w:color="auto" w:fill="FFFFFF"/>
        </w:rPr>
        <w:t xml:space="preserve"> to deal with </w:t>
      </w:r>
      <w:r w:rsidRPr="00276C0D">
        <w:rPr>
          <w:rFonts w:ascii="Calibri" w:hAnsi="Calibri" w:cstheme="minorHAnsi"/>
          <w:b/>
          <w:color w:val="000000" w:themeColor="text1"/>
          <w:sz w:val="22"/>
          <w:szCs w:val="22"/>
          <w:shd w:val="clear" w:color="auto" w:fill="FFFFFF"/>
        </w:rPr>
        <w:t>Java Multithreads</w:t>
      </w:r>
      <w:r w:rsidRPr="00276C0D">
        <w:rPr>
          <w:rFonts w:ascii="Calibri" w:hAnsi="Calibri" w:cstheme="minorHAnsi"/>
          <w:color w:val="000000" w:themeColor="text1"/>
          <w:sz w:val="22"/>
          <w:szCs w:val="22"/>
          <w:shd w:val="clear" w:color="auto" w:fill="FFFFFF"/>
        </w:rPr>
        <w:t>.</w:t>
      </w:r>
    </w:p>
    <w:p w:rsidR="00200568" w:rsidRPr="00276C0D" w:rsidRDefault="00200568" w:rsidP="00200568">
      <w:pPr>
        <w:pStyle w:val="ListParagraph"/>
        <w:numPr>
          <w:ilvl w:val="0"/>
          <w:numId w:val="21"/>
        </w:numPr>
        <w:spacing w:after="0" w:line="240" w:lineRule="auto"/>
        <w:rPr>
          <w:rFonts w:ascii="Calibri" w:hAnsi="Calibri"/>
          <w:bCs/>
          <w:color w:val="000000" w:themeColor="text1"/>
        </w:rPr>
      </w:pPr>
      <w:r w:rsidRPr="00276C0D">
        <w:rPr>
          <w:rFonts w:ascii="Calibri" w:hAnsi="Calibri"/>
          <w:color w:val="000000" w:themeColor="text1"/>
        </w:rPr>
        <w:t xml:space="preserve">Experience with various persistence mechanisms and </w:t>
      </w:r>
      <w:r w:rsidRPr="00276C0D">
        <w:rPr>
          <w:rFonts w:ascii="Calibri" w:hAnsi="Calibri"/>
          <w:b/>
          <w:color w:val="000000" w:themeColor="text1"/>
        </w:rPr>
        <w:t>APIs</w:t>
      </w:r>
      <w:r w:rsidRPr="00276C0D">
        <w:rPr>
          <w:rFonts w:ascii="Calibri" w:hAnsi="Calibri"/>
          <w:color w:val="000000" w:themeColor="text1"/>
        </w:rPr>
        <w:t xml:space="preserve"> like </w:t>
      </w:r>
      <w:r w:rsidRPr="00276C0D">
        <w:rPr>
          <w:rFonts w:ascii="Calibri" w:hAnsi="Calibri"/>
          <w:b/>
          <w:color w:val="000000" w:themeColor="text1"/>
        </w:rPr>
        <w:t>JPA</w:t>
      </w:r>
      <w:r w:rsidRPr="00276C0D">
        <w:rPr>
          <w:rFonts w:ascii="Calibri" w:hAnsi="Calibri"/>
          <w:color w:val="000000" w:themeColor="text1"/>
        </w:rPr>
        <w:t xml:space="preserve">, </w:t>
      </w:r>
      <w:r w:rsidRPr="00276C0D">
        <w:rPr>
          <w:rFonts w:ascii="Calibri" w:hAnsi="Calibri"/>
          <w:b/>
          <w:color w:val="000000" w:themeColor="text1"/>
        </w:rPr>
        <w:t>JDO</w:t>
      </w:r>
      <w:r w:rsidRPr="00276C0D">
        <w:rPr>
          <w:rFonts w:ascii="Calibri" w:hAnsi="Calibri"/>
          <w:color w:val="000000" w:themeColor="text1"/>
        </w:rPr>
        <w:t xml:space="preserve"> (Java Data Objects), </w:t>
      </w:r>
      <w:r w:rsidRPr="00276C0D">
        <w:rPr>
          <w:rFonts w:ascii="Calibri" w:hAnsi="Calibri"/>
          <w:b/>
          <w:color w:val="000000" w:themeColor="text1"/>
        </w:rPr>
        <w:t>Hibernate</w:t>
      </w:r>
      <w:r w:rsidRPr="00276C0D">
        <w:rPr>
          <w:rFonts w:ascii="Calibri" w:hAnsi="Calibri"/>
          <w:color w:val="000000" w:themeColor="text1"/>
        </w:rPr>
        <w:t xml:space="preserve">, </w:t>
      </w:r>
      <w:r w:rsidRPr="00276C0D">
        <w:rPr>
          <w:rFonts w:ascii="Calibri" w:hAnsi="Calibri"/>
          <w:b/>
          <w:color w:val="000000" w:themeColor="text1"/>
        </w:rPr>
        <w:t>EJB</w:t>
      </w:r>
      <w:r w:rsidRPr="00276C0D">
        <w:rPr>
          <w:rFonts w:ascii="Calibri" w:hAnsi="Calibri"/>
          <w:color w:val="000000" w:themeColor="text1"/>
        </w:rPr>
        <w:t xml:space="preserve">, </w:t>
      </w:r>
      <w:r w:rsidRPr="00276C0D">
        <w:rPr>
          <w:rFonts w:ascii="Calibri" w:hAnsi="Calibri"/>
          <w:b/>
          <w:color w:val="000000" w:themeColor="text1"/>
        </w:rPr>
        <w:t xml:space="preserve">iBatis. </w:t>
      </w:r>
    </w:p>
    <w:p w:rsidR="00200568" w:rsidRPr="00276C0D" w:rsidRDefault="00200568" w:rsidP="00200568">
      <w:pPr>
        <w:pStyle w:val="ListParagraph"/>
        <w:numPr>
          <w:ilvl w:val="0"/>
          <w:numId w:val="21"/>
        </w:numPr>
        <w:spacing w:after="0" w:line="240" w:lineRule="auto"/>
        <w:rPr>
          <w:rFonts w:ascii="Calibri" w:hAnsi="Calibri"/>
          <w:bCs/>
          <w:color w:val="000000" w:themeColor="text1"/>
        </w:rPr>
      </w:pPr>
      <w:r w:rsidRPr="00276C0D">
        <w:rPr>
          <w:rFonts w:ascii="Calibri" w:hAnsi="Calibri" w:cs="Arial"/>
          <w:color w:val="000000" w:themeColor="text1"/>
          <w:shd w:val="clear" w:color="auto" w:fill="FFFFFF"/>
        </w:rPr>
        <w:t xml:space="preserve">Proficient in </w:t>
      </w:r>
      <w:r w:rsidRPr="00276C0D">
        <w:rPr>
          <w:rFonts w:ascii="Calibri" w:hAnsi="Calibri" w:cs="Arial"/>
          <w:b/>
          <w:color w:val="000000" w:themeColor="text1"/>
          <w:shd w:val="clear" w:color="auto" w:fill="FFFFFF"/>
        </w:rPr>
        <w:t>Java Multithreading, Socket programming, Swing programming</w:t>
      </w:r>
      <w:r w:rsidRPr="00276C0D">
        <w:rPr>
          <w:rFonts w:ascii="Calibri" w:hAnsi="Calibri" w:cs="Arial"/>
          <w:color w:val="000000" w:themeColor="text1"/>
          <w:shd w:val="clear" w:color="auto" w:fill="FFFFFF"/>
        </w:rPr>
        <w:t>.</w:t>
      </w:r>
    </w:p>
    <w:p w:rsidR="00200568" w:rsidRPr="00276C0D" w:rsidRDefault="00200568" w:rsidP="00200568">
      <w:pPr>
        <w:numPr>
          <w:ilvl w:val="0"/>
          <w:numId w:val="21"/>
        </w:numPr>
        <w:spacing w:after="0" w:line="240" w:lineRule="auto"/>
        <w:contextualSpacing/>
        <w:rPr>
          <w:rFonts w:ascii="Calibri" w:hAnsi="Calibri"/>
          <w:b/>
          <w:color w:val="000000" w:themeColor="text1"/>
        </w:rPr>
      </w:pPr>
      <w:r w:rsidRPr="00276C0D">
        <w:rPr>
          <w:rFonts w:ascii="Calibri" w:hAnsi="Calibri"/>
          <w:color w:val="000000" w:themeColor="text1"/>
          <w:shd w:val="clear" w:color="auto" w:fill="FFFFFF"/>
        </w:rPr>
        <w:t xml:space="preserve">Worked on </w:t>
      </w:r>
      <w:r w:rsidRPr="00276C0D">
        <w:rPr>
          <w:rFonts w:ascii="Calibri" w:hAnsi="Calibri"/>
          <w:b/>
          <w:color w:val="000000" w:themeColor="text1"/>
          <w:shd w:val="clear" w:color="auto" w:fill="FFFFFF"/>
        </w:rPr>
        <w:t>HTML, XHTML, HTML5, CSS, CSS3, Responsive, Bootstrap, SEO, SMO</w:t>
      </w:r>
      <w:r w:rsidRPr="00276C0D">
        <w:rPr>
          <w:rFonts w:ascii="Calibri" w:hAnsi="Calibri"/>
          <w:color w:val="000000" w:themeColor="text1"/>
          <w:shd w:val="clear" w:color="auto" w:fill="FFFFFF"/>
        </w:rPr>
        <w:t xml:space="preserve"> Concepts and process.</w:t>
      </w:r>
    </w:p>
    <w:p w:rsidR="00200568" w:rsidRPr="00276C0D" w:rsidRDefault="00200568" w:rsidP="00200568">
      <w:pPr>
        <w:pStyle w:val="ListParagraph"/>
        <w:numPr>
          <w:ilvl w:val="0"/>
          <w:numId w:val="21"/>
        </w:numPr>
        <w:spacing w:after="0" w:line="240" w:lineRule="auto"/>
        <w:rPr>
          <w:rFonts w:ascii="Calibri" w:hAnsi="Calibri" w:cs="Arial"/>
          <w:b/>
          <w:color w:val="000000" w:themeColor="text1"/>
        </w:rPr>
      </w:pPr>
      <w:r w:rsidRPr="00276C0D">
        <w:rPr>
          <w:rFonts w:ascii="Calibri" w:hAnsi="Calibri"/>
          <w:color w:val="000000" w:themeColor="text1"/>
          <w:shd w:val="clear" w:color="auto" w:fill="FFFFFF"/>
        </w:rPr>
        <w:t>Transaction implementation (CMP, BMP, Message-Driven Beans),</w:t>
      </w:r>
      <w:r w:rsidRPr="00276C0D">
        <w:rPr>
          <w:rFonts w:ascii="Calibri" w:hAnsi="Calibri"/>
          <w:b/>
          <w:color w:val="000000" w:themeColor="text1"/>
          <w:shd w:val="clear" w:color="auto" w:fill="FFFFFF"/>
        </w:rPr>
        <w:t xml:space="preserve"> JMS, Struts, Spring, Swing</w:t>
      </w:r>
      <w:r w:rsidRPr="00276C0D">
        <w:rPr>
          <w:rFonts w:ascii="Calibri" w:hAnsi="Calibri"/>
          <w:color w:val="000000" w:themeColor="text1"/>
          <w:shd w:val="clear" w:color="auto" w:fill="FFFFFF"/>
        </w:rPr>
        <w:t>,</w:t>
      </w:r>
      <w:r w:rsidRPr="00276C0D">
        <w:rPr>
          <w:rFonts w:ascii="Calibri" w:hAnsi="Calibri" w:cs="Arial"/>
          <w:b/>
          <w:color w:val="000000" w:themeColor="text1"/>
        </w:rPr>
        <w:t xml:space="preserve"> Hibernate, Java Beans, JDBC, XML, Web Services, JNDI, Multithreading Executor Services etc. </w:t>
      </w:r>
    </w:p>
    <w:p w:rsidR="00200568" w:rsidRPr="00276C0D" w:rsidRDefault="00200568" w:rsidP="00200568">
      <w:pPr>
        <w:numPr>
          <w:ilvl w:val="0"/>
          <w:numId w:val="21"/>
        </w:numPr>
        <w:spacing w:after="0" w:line="240" w:lineRule="auto"/>
        <w:contextualSpacing/>
        <w:rPr>
          <w:rFonts w:ascii="Calibri" w:hAnsi="Calibri"/>
          <w:b/>
          <w:color w:val="000000" w:themeColor="text1"/>
        </w:rPr>
      </w:pPr>
      <w:r w:rsidRPr="00276C0D">
        <w:rPr>
          <w:rFonts w:ascii="Calibri" w:hAnsi="Calibri"/>
          <w:color w:val="000000" w:themeColor="text1"/>
          <w:shd w:val="clear" w:color="auto" w:fill="FFFFFF"/>
        </w:rPr>
        <w:t xml:space="preserve">Fluency in </w:t>
      </w:r>
      <w:r w:rsidRPr="00276C0D">
        <w:rPr>
          <w:rFonts w:ascii="Calibri" w:hAnsi="Calibri"/>
          <w:b/>
          <w:color w:val="000000" w:themeColor="text1"/>
          <w:shd w:val="clear" w:color="auto" w:fill="FFFFFF"/>
        </w:rPr>
        <w:t>HTML5</w:t>
      </w:r>
      <w:r w:rsidRPr="00276C0D">
        <w:rPr>
          <w:rFonts w:ascii="Calibri" w:hAnsi="Calibri"/>
          <w:color w:val="000000" w:themeColor="text1"/>
          <w:shd w:val="clear" w:color="auto" w:fill="FFFFFF"/>
        </w:rPr>
        <w:t xml:space="preserve">, </w:t>
      </w:r>
      <w:r w:rsidRPr="00276C0D">
        <w:rPr>
          <w:rFonts w:ascii="Calibri" w:hAnsi="Calibri"/>
          <w:b/>
          <w:color w:val="000000" w:themeColor="text1"/>
          <w:shd w:val="clear" w:color="auto" w:fill="FFFFFF"/>
        </w:rPr>
        <w:t>CSS3</w:t>
      </w:r>
      <w:r w:rsidRPr="00276C0D">
        <w:rPr>
          <w:rFonts w:ascii="Calibri" w:hAnsi="Calibri"/>
          <w:color w:val="000000" w:themeColor="text1"/>
          <w:shd w:val="clear" w:color="auto" w:fill="FFFFFF"/>
        </w:rPr>
        <w:t>, Less Customized Icons fonts.</w:t>
      </w:r>
    </w:p>
    <w:p w:rsidR="00200568" w:rsidRPr="00276C0D" w:rsidRDefault="00200568" w:rsidP="00200568">
      <w:pPr>
        <w:numPr>
          <w:ilvl w:val="0"/>
          <w:numId w:val="21"/>
        </w:numPr>
        <w:spacing w:after="0" w:line="240" w:lineRule="auto"/>
        <w:contextualSpacing/>
        <w:rPr>
          <w:rStyle w:val="SubtleEmphasis"/>
          <w:rFonts w:ascii="Calibri" w:hAnsi="Calibri"/>
          <w:i w:val="0"/>
          <w:iCs w:val="0"/>
          <w:color w:val="000000" w:themeColor="text1"/>
          <w:sz w:val="22"/>
        </w:rPr>
      </w:pPr>
      <w:r w:rsidRPr="00276C0D">
        <w:rPr>
          <w:rStyle w:val="SubtleEmphasis"/>
          <w:rFonts w:ascii="Calibri" w:hAnsi="Calibri"/>
          <w:i w:val="0"/>
          <w:color w:val="000000" w:themeColor="text1"/>
          <w:sz w:val="22"/>
        </w:rPr>
        <w:t>Had experience in working on cloud AWS cloud EC2, S3, RDS, Load Balancer, Auto Scaling with AWS command line interface and AWS python SDK. Worked on AWS EBS Volumes, Cloud Formation and Cloud Watch services.</w:t>
      </w:r>
    </w:p>
    <w:p w:rsidR="00200568" w:rsidRPr="00276C0D" w:rsidRDefault="00200568" w:rsidP="00200568">
      <w:pPr>
        <w:numPr>
          <w:ilvl w:val="0"/>
          <w:numId w:val="21"/>
        </w:numPr>
        <w:spacing w:after="0" w:line="240" w:lineRule="auto"/>
        <w:contextualSpacing/>
        <w:rPr>
          <w:rStyle w:val="SubtleEmphasis"/>
          <w:rFonts w:ascii="Calibri" w:hAnsi="Calibri"/>
          <w:i w:val="0"/>
          <w:iCs w:val="0"/>
          <w:color w:val="000000" w:themeColor="text1"/>
          <w:sz w:val="22"/>
        </w:rPr>
      </w:pPr>
      <w:r w:rsidRPr="00276C0D">
        <w:rPr>
          <w:rStyle w:val="SubtleEmphasis"/>
          <w:rFonts w:ascii="Calibri" w:hAnsi="Calibri"/>
          <w:i w:val="0"/>
          <w:color w:val="000000" w:themeColor="text1"/>
          <w:sz w:val="22"/>
        </w:rPr>
        <w:t>Worked on real-time streaming using AWS Kinesis and event driven design using AWSLambda. worked on Audit and Logging using AWS CloudWatch and AWS CloudTrail. </w:t>
      </w:r>
    </w:p>
    <w:p w:rsidR="00200568" w:rsidRPr="00276C0D" w:rsidRDefault="00200568" w:rsidP="00200568">
      <w:pPr>
        <w:numPr>
          <w:ilvl w:val="0"/>
          <w:numId w:val="21"/>
        </w:numPr>
        <w:spacing w:before="100" w:beforeAutospacing="1" w:after="100" w:afterAutospacing="1" w:line="240" w:lineRule="auto"/>
        <w:rPr>
          <w:rFonts w:ascii="Calibri" w:hAnsi="Calibri"/>
          <w:color w:val="000000" w:themeColor="text1"/>
        </w:rPr>
      </w:pPr>
      <w:r w:rsidRPr="00276C0D">
        <w:rPr>
          <w:rFonts w:ascii="Calibri" w:hAnsi="Calibri"/>
          <w:color w:val="000000" w:themeColor="text1"/>
        </w:rPr>
        <w:t>Installed, configured, and managed the servers like (</w:t>
      </w:r>
      <w:r w:rsidRPr="00276C0D">
        <w:rPr>
          <w:rStyle w:val="Strong"/>
          <w:rFonts w:ascii="Calibri" w:hAnsi="Calibri"/>
          <w:color w:val="000000" w:themeColor="text1"/>
        </w:rPr>
        <w:t>AWS</w:t>
      </w:r>
      <w:r w:rsidRPr="00276C0D">
        <w:rPr>
          <w:rFonts w:ascii="Calibri" w:hAnsi="Calibri"/>
          <w:color w:val="000000" w:themeColor="text1"/>
        </w:rPr>
        <w:t>,</w:t>
      </w:r>
      <w:r w:rsidRPr="00276C0D">
        <w:rPr>
          <w:rStyle w:val="apple-converted-space"/>
          <w:rFonts w:ascii="Calibri" w:hAnsi="Calibri"/>
          <w:color w:val="000000" w:themeColor="text1"/>
        </w:rPr>
        <w:t> </w:t>
      </w:r>
      <w:r w:rsidRPr="00276C0D">
        <w:rPr>
          <w:rStyle w:val="Strong"/>
          <w:rFonts w:ascii="Calibri" w:hAnsi="Calibri"/>
          <w:color w:val="000000" w:themeColor="text1"/>
        </w:rPr>
        <w:t>Linux</w:t>
      </w:r>
      <w:r w:rsidRPr="00276C0D">
        <w:rPr>
          <w:rFonts w:ascii="Calibri" w:hAnsi="Calibri"/>
          <w:color w:val="000000" w:themeColor="text1"/>
        </w:rPr>
        <w:t>,</w:t>
      </w:r>
      <w:r w:rsidRPr="00276C0D">
        <w:rPr>
          <w:rStyle w:val="apple-converted-space"/>
          <w:rFonts w:ascii="Calibri" w:hAnsi="Calibri"/>
          <w:color w:val="000000" w:themeColor="text1"/>
        </w:rPr>
        <w:t> </w:t>
      </w:r>
      <w:r w:rsidRPr="00276C0D">
        <w:rPr>
          <w:rStyle w:val="Strong"/>
          <w:rFonts w:ascii="Calibri" w:hAnsi="Calibri"/>
          <w:color w:val="000000" w:themeColor="text1"/>
        </w:rPr>
        <w:t>Tomcat</w:t>
      </w:r>
      <w:r w:rsidRPr="00276C0D">
        <w:rPr>
          <w:rFonts w:ascii="Calibri" w:hAnsi="Calibri"/>
          <w:color w:val="000000" w:themeColor="text1"/>
        </w:rPr>
        <w:t>,</w:t>
      </w:r>
      <w:r w:rsidRPr="00276C0D">
        <w:rPr>
          <w:rStyle w:val="apple-converted-space"/>
          <w:rFonts w:ascii="Calibri" w:hAnsi="Calibri"/>
          <w:color w:val="000000" w:themeColor="text1"/>
        </w:rPr>
        <w:t> </w:t>
      </w:r>
      <w:r w:rsidRPr="00276C0D">
        <w:rPr>
          <w:rStyle w:val="Strong"/>
          <w:rFonts w:ascii="Calibri" w:hAnsi="Calibri"/>
          <w:color w:val="000000" w:themeColor="text1"/>
        </w:rPr>
        <w:t>Apache</w:t>
      </w:r>
      <w:r w:rsidRPr="00276C0D">
        <w:rPr>
          <w:rFonts w:ascii="Calibri" w:hAnsi="Calibri"/>
          <w:color w:val="000000" w:themeColor="text1"/>
        </w:rPr>
        <w:t>,</w:t>
      </w:r>
      <w:r w:rsidRPr="00276C0D">
        <w:rPr>
          <w:rStyle w:val="apple-converted-space"/>
          <w:rFonts w:ascii="Calibri" w:hAnsi="Calibri"/>
          <w:b/>
          <w:bCs/>
          <w:color w:val="000000" w:themeColor="text1"/>
        </w:rPr>
        <w:t> </w:t>
      </w:r>
      <w:r w:rsidRPr="00276C0D">
        <w:rPr>
          <w:rStyle w:val="Strong"/>
          <w:rFonts w:ascii="Calibri" w:hAnsi="Calibri"/>
          <w:color w:val="000000" w:themeColor="text1"/>
        </w:rPr>
        <w:t>MySQL</w:t>
      </w:r>
      <w:r w:rsidRPr="00276C0D">
        <w:rPr>
          <w:rFonts w:ascii="Calibri" w:hAnsi="Calibri"/>
          <w:color w:val="000000" w:themeColor="text1"/>
        </w:rPr>
        <w:t>,</w:t>
      </w:r>
      <w:r w:rsidRPr="00276C0D">
        <w:rPr>
          <w:rStyle w:val="apple-converted-space"/>
          <w:rFonts w:ascii="Calibri" w:hAnsi="Calibri"/>
          <w:color w:val="000000" w:themeColor="text1"/>
        </w:rPr>
        <w:t> </w:t>
      </w:r>
      <w:r w:rsidRPr="00276C0D">
        <w:rPr>
          <w:rStyle w:val="Strong"/>
          <w:rFonts w:ascii="Calibri" w:hAnsi="Calibri"/>
          <w:color w:val="000000" w:themeColor="text1"/>
        </w:rPr>
        <w:t>MongoDB</w:t>
      </w:r>
      <w:r w:rsidRPr="00276C0D">
        <w:rPr>
          <w:rFonts w:ascii="Calibri" w:hAnsi="Calibri"/>
          <w:color w:val="000000" w:themeColor="text1"/>
        </w:rPr>
        <w:t>,</w:t>
      </w:r>
      <w:r w:rsidRPr="00276C0D">
        <w:rPr>
          <w:rStyle w:val="apple-converted-space"/>
          <w:rFonts w:ascii="Calibri" w:hAnsi="Calibri"/>
          <w:color w:val="000000" w:themeColor="text1"/>
        </w:rPr>
        <w:t> </w:t>
      </w:r>
      <w:r w:rsidRPr="00276C0D">
        <w:rPr>
          <w:rStyle w:val="Strong"/>
          <w:rFonts w:ascii="Calibri" w:hAnsi="Calibri"/>
          <w:color w:val="000000" w:themeColor="text1"/>
        </w:rPr>
        <w:t>Git</w:t>
      </w:r>
      <w:r w:rsidRPr="00276C0D">
        <w:rPr>
          <w:rFonts w:ascii="Calibri" w:hAnsi="Calibri"/>
          <w:color w:val="000000" w:themeColor="text1"/>
        </w:rPr>
        <w:t>,</w:t>
      </w:r>
      <w:r w:rsidRPr="00276C0D">
        <w:rPr>
          <w:rStyle w:val="apple-converted-space"/>
          <w:rFonts w:ascii="Calibri" w:hAnsi="Calibri"/>
          <w:color w:val="000000" w:themeColor="text1"/>
        </w:rPr>
        <w:t> </w:t>
      </w:r>
      <w:r w:rsidRPr="00276C0D">
        <w:rPr>
          <w:rStyle w:val="Strong"/>
          <w:rFonts w:ascii="Calibri" w:hAnsi="Calibri"/>
          <w:color w:val="000000" w:themeColor="text1"/>
        </w:rPr>
        <w:t>JUnit</w:t>
      </w:r>
      <w:r w:rsidRPr="00276C0D">
        <w:rPr>
          <w:rFonts w:ascii="Calibri" w:hAnsi="Calibri"/>
          <w:color w:val="000000" w:themeColor="text1"/>
        </w:rPr>
        <w:t>,</w:t>
      </w:r>
      <w:r w:rsidRPr="00276C0D">
        <w:rPr>
          <w:rStyle w:val="apple-converted-space"/>
          <w:rFonts w:ascii="Calibri" w:hAnsi="Calibri"/>
          <w:b/>
          <w:bCs/>
          <w:color w:val="000000" w:themeColor="text1"/>
        </w:rPr>
        <w:t> </w:t>
      </w:r>
      <w:r w:rsidRPr="00276C0D">
        <w:rPr>
          <w:rStyle w:val="Strong"/>
          <w:rFonts w:ascii="Calibri" w:hAnsi="Calibri"/>
          <w:color w:val="000000" w:themeColor="text1"/>
        </w:rPr>
        <w:t>MediaWiki</w:t>
      </w:r>
      <w:r w:rsidRPr="00276C0D">
        <w:rPr>
          <w:rFonts w:ascii="Calibri" w:hAnsi="Calibri"/>
          <w:color w:val="000000" w:themeColor="text1"/>
        </w:rPr>
        <w:t>,</w:t>
      </w:r>
      <w:r w:rsidRPr="00276C0D">
        <w:rPr>
          <w:rStyle w:val="apple-converted-space"/>
          <w:rFonts w:ascii="Calibri" w:hAnsi="Calibri"/>
          <w:color w:val="000000" w:themeColor="text1"/>
        </w:rPr>
        <w:t> </w:t>
      </w:r>
      <w:r w:rsidRPr="00276C0D">
        <w:rPr>
          <w:rStyle w:val="Strong"/>
          <w:rFonts w:ascii="Calibri" w:hAnsi="Calibri"/>
          <w:color w:val="000000" w:themeColor="text1"/>
        </w:rPr>
        <w:t>tripwire).</w:t>
      </w:r>
    </w:p>
    <w:p w:rsidR="00200568" w:rsidRPr="00276C0D" w:rsidRDefault="00200568" w:rsidP="00200568">
      <w:pPr>
        <w:pStyle w:val="ListParagraph"/>
        <w:numPr>
          <w:ilvl w:val="0"/>
          <w:numId w:val="21"/>
        </w:numPr>
        <w:spacing w:after="0" w:line="240" w:lineRule="auto"/>
        <w:rPr>
          <w:rFonts w:ascii="Calibri" w:hAnsi="Calibri"/>
          <w:bCs/>
          <w:color w:val="000000" w:themeColor="text1"/>
        </w:rPr>
      </w:pPr>
      <w:r w:rsidRPr="00276C0D">
        <w:rPr>
          <w:rFonts w:ascii="Calibri" w:hAnsi="Calibri"/>
          <w:color w:val="000000" w:themeColor="text1"/>
        </w:rPr>
        <w:t xml:space="preserve">Extensive experience in using </w:t>
      </w:r>
      <w:r w:rsidRPr="00276C0D">
        <w:rPr>
          <w:rFonts w:ascii="Calibri" w:hAnsi="Calibri"/>
          <w:b/>
          <w:color w:val="000000" w:themeColor="text1"/>
        </w:rPr>
        <w:t xml:space="preserve">Application servers WAS6, WAS7, WAS85, JBoss and Apache Tomcat. </w:t>
      </w:r>
    </w:p>
    <w:p w:rsidR="00200568" w:rsidRPr="00276C0D" w:rsidRDefault="00200568" w:rsidP="00200568">
      <w:pPr>
        <w:numPr>
          <w:ilvl w:val="0"/>
          <w:numId w:val="21"/>
        </w:numPr>
        <w:spacing w:after="0" w:line="240" w:lineRule="auto"/>
        <w:contextualSpacing/>
        <w:rPr>
          <w:rFonts w:ascii="Calibri" w:hAnsi="Calibri"/>
          <w:color w:val="000000" w:themeColor="text1"/>
        </w:rPr>
      </w:pPr>
      <w:r w:rsidRPr="00276C0D">
        <w:rPr>
          <w:rFonts w:ascii="Calibri" w:hAnsi="Calibri" w:cs="Arial"/>
          <w:color w:val="000000" w:themeColor="text1"/>
          <w:shd w:val="clear" w:color="auto" w:fill="FFFFFF"/>
        </w:rPr>
        <w:t xml:space="preserve">Working Knowledge and Implementing and administrating </w:t>
      </w:r>
      <w:r w:rsidRPr="00276C0D">
        <w:rPr>
          <w:rFonts w:ascii="Calibri" w:hAnsi="Calibri" w:cs="Arial"/>
          <w:b/>
          <w:color w:val="000000" w:themeColor="text1"/>
          <w:shd w:val="clear" w:color="auto" w:fill="FFFFFF"/>
        </w:rPr>
        <w:t>JBoss</w:t>
      </w:r>
      <w:r w:rsidRPr="00276C0D">
        <w:rPr>
          <w:rStyle w:val="apple-converted-space"/>
          <w:rFonts w:ascii="Calibri" w:hAnsi="Calibri" w:cs="Arial"/>
          <w:b/>
          <w:color w:val="000000" w:themeColor="text1"/>
          <w:shd w:val="clear" w:color="auto" w:fill="FFFFFF"/>
        </w:rPr>
        <w:t> </w:t>
      </w:r>
      <w:r w:rsidRPr="00276C0D">
        <w:rPr>
          <w:rFonts w:ascii="Calibri" w:hAnsi="Calibri" w:cs="Arial"/>
          <w:b/>
          <w:color w:val="000000" w:themeColor="text1"/>
          <w:shd w:val="clear" w:color="auto" w:fill="FFFFFF"/>
        </w:rPr>
        <w:t>EAP 6.x, Oracle WebLogic environment</w:t>
      </w:r>
      <w:r w:rsidRPr="00276C0D">
        <w:rPr>
          <w:rFonts w:ascii="Calibri" w:hAnsi="Calibri" w:cs="Arial"/>
          <w:color w:val="000000" w:themeColor="text1"/>
          <w:shd w:val="clear" w:color="auto" w:fill="FFFFFF"/>
        </w:rPr>
        <w:t xml:space="preserve"> including troubleshooting, applying applications patches, custom code promotions and system monitoring.</w:t>
      </w:r>
    </w:p>
    <w:p w:rsidR="00200568" w:rsidRPr="00276C0D" w:rsidRDefault="00200568" w:rsidP="00200568">
      <w:pPr>
        <w:pStyle w:val="ListParagraph"/>
        <w:numPr>
          <w:ilvl w:val="0"/>
          <w:numId w:val="21"/>
        </w:numPr>
        <w:spacing w:after="0" w:line="240" w:lineRule="auto"/>
        <w:rPr>
          <w:rFonts w:ascii="Calibri" w:hAnsi="Calibri"/>
          <w:bCs/>
          <w:color w:val="000000" w:themeColor="text1"/>
        </w:rPr>
      </w:pPr>
      <w:r w:rsidRPr="00276C0D">
        <w:rPr>
          <w:rFonts w:ascii="Calibri" w:hAnsi="Calibri"/>
          <w:color w:val="000000" w:themeColor="text1"/>
        </w:rPr>
        <w:t>Used Version Control lik</w:t>
      </w:r>
      <w:r w:rsidRPr="00276C0D">
        <w:rPr>
          <w:rFonts w:ascii="Calibri" w:hAnsi="Calibri"/>
          <w:b/>
          <w:color w:val="000000" w:themeColor="text1"/>
        </w:rPr>
        <w:t xml:space="preserve">e CVS, SVN (Subversion) </w:t>
      </w:r>
      <w:r w:rsidRPr="00276C0D">
        <w:rPr>
          <w:rFonts w:ascii="Calibri" w:hAnsi="Calibri"/>
          <w:color w:val="000000" w:themeColor="text1"/>
        </w:rPr>
        <w:t>and</w:t>
      </w:r>
      <w:r w:rsidRPr="00276C0D">
        <w:rPr>
          <w:rFonts w:ascii="Calibri" w:hAnsi="Calibri"/>
          <w:b/>
          <w:color w:val="000000" w:themeColor="text1"/>
        </w:rPr>
        <w:t xml:space="preserve"> Clear Case</w:t>
      </w:r>
      <w:r w:rsidRPr="00276C0D">
        <w:rPr>
          <w:rFonts w:ascii="Calibri" w:hAnsi="Calibri"/>
          <w:color w:val="000000" w:themeColor="text1"/>
        </w:rPr>
        <w:t xml:space="preserve">. Strong experience in test driven development, particularly using </w:t>
      </w:r>
      <w:r w:rsidRPr="00276C0D">
        <w:rPr>
          <w:rFonts w:ascii="Calibri" w:hAnsi="Calibri"/>
          <w:b/>
          <w:color w:val="000000" w:themeColor="text1"/>
        </w:rPr>
        <w:t>JUnit</w:t>
      </w:r>
      <w:r w:rsidRPr="00276C0D">
        <w:rPr>
          <w:rFonts w:ascii="Calibri" w:hAnsi="Calibri"/>
          <w:color w:val="000000" w:themeColor="text1"/>
        </w:rPr>
        <w:t xml:space="preserve"> framework. Worked in </w:t>
      </w:r>
      <w:r w:rsidRPr="00276C0D">
        <w:rPr>
          <w:rFonts w:ascii="Calibri" w:hAnsi="Calibri"/>
          <w:b/>
          <w:color w:val="000000" w:themeColor="text1"/>
        </w:rPr>
        <w:t>Agile/SCRUM</w:t>
      </w:r>
      <w:r w:rsidRPr="00276C0D">
        <w:rPr>
          <w:rFonts w:ascii="Calibri" w:hAnsi="Calibri"/>
          <w:color w:val="000000" w:themeColor="text1"/>
        </w:rPr>
        <w:t xml:space="preserve"> and </w:t>
      </w:r>
      <w:r w:rsidRPr="00276C0D">
        <w:rPr>
          <w:rFonts w:ascii="Calibri" w:hAnsi="Calibri"/>
          <w:b/>
          <w:color w:val="000000" w:themeColor="text1"/>
        </w:rPr>
        <w:t>Waterfall</w:t>
      </w:r>
      <w:r w:rsidRPr="00276C0D">
        <w:rPr>
          <w:rFonts w:ascii="Calibri" w:hAnsi="Calibri"/>
          <w:color w:val="000000" w:themeColor="text1"/>
        </w:rPr>
        <w:t xml:space="preserve"> development methodology. </w:t>
      </w:r>
    </w:p>
    <w:p w:rsidR="00200568" w:rsidRPr="00276C0D" w:rsidRDefault="00200568" w:rsidP="00200568">
      <w:pPr>
        <w:numPr>
          <w:ilvl w:val="0"/>
          <w:numId w:val="21"/>
        </w:numPr>
        <w:spacing w:after="0" w:line="240" w:lineRule="auto"/>
        <w:contextualSpacing/>
        <w:rPr>
          <w:rFonts w:ascii="Calibri" w:hAnsi="Calibri"/>
          <w:color w:val="000000" w:themeColor="text1"/>
        </w:rPr>
      </w:pPr>
      <w:r w:rsidRPr="00276C0D">
        <w:rPr>
          <w:rFonts w:ascii="Calibri" w:hAnsi="Calibri"/>
          <w:color w:val="000000" w:themeColor="text1"/>
        </w:rPr>
        <w:t>Han</w:t>
      </w:r>
      <w:r w:rsidRPr="00276C0D">
        <w:rPr>
          <w:rFonts w:ascii="Calibri" w:hAnsi="Calibri"/>
          <w:bCs/>
          <w:color w:val="000000" w:themeColor="text1"/>
        </w:rPr>
        <w:t xml:space="preserve">ds on experience with build tools like </w:t>
      </w:r>
      <w:r w:rsidRPr="00276C0D">
        <w:rPr>
          <w:rFonts w:ascii="Calibri" w:hAnsi="Calibri"/>
          <w:b/>
          <w:color w:val="000000" w:themeColor="text1"/>
        </w:rPr>
        <w:t>ANT</w:t>
      </w:r>
      <w:r w:rsidRPr="00276C0D">
        <w:rPr>
          <w:rFonts w:ascii="Calibri" w:hAnsi="Calibri"/>
          <w:color w:val="000000" w:themeColor="text1"/>
        </w:rPr>
        <w:t>,</w:t>
      </w:r>
      <w:r w:rsidRPr="00276C0D">
        <w:rPr>
          <w:rFonts w:ascii="Calibri" w:hAnsi="Calibri"/>
          <w:b/>
          <w:color w:val="000000" w:themeColor="text1"/>
        </w:rPr>
        <w:t xml:space="preserve"> Maven </w:t>
      </w:r>
      <w:r w:rsidRPr="00276C0D">
        <w:rPr>
          <w:rFonts w:ascii="Calibri" w:hAnsi="Calibri"/>
          <w:color w:val="000000" w:themeColor="text1"/>
        </w:rPr>
        <w:t>and logging tools like</w:t>
      </w:r>
      <w:r w:rsidRPr="00276C0D">
        <w:rPr>
          <w:rFonts w:ascii="Calibri" w:hAnsi="Calibri"/>
          <w:b/>
          <w:color w:val="000000" w:themeColor="text1"/>
        </w:rPr>
        <w:t xml:space="preserve"> Log4J.</w:t>
      </w:r>
    </w:p>
    <w:p w:rsidR="00200568" w:rsidRPr="00276C0D" w:rsidRDefault="00200568" w:rsidP="00200568">
      <w:pPr>
        <w:numPr>
          <w:ilvl w:val="0"/>
          <w:numId w:val="21"/>
        </w:numPr>
        <w:spacing w:after="0" w:line="240" w:lineRule="auto"/>
        <w:contextualSpacing/>
        <w:rPr>
          <w:rFonts w:ascii="Calibri" w:hAnsi="Calibri"/>
          <w:color w:val="000000" w:themeColor="text1"/>
        </w:rPr>
      </w:pPr>
      <w:r w:rsidRPr="00276C0D">
        <w:rPr>
          <w:rFonts w:ascii="Calibri" w:hAnsi="Calibri"/>
          <w:color w:val="000000" w:themeColor="text1"/>
        </w:rPr>
        <w:t xml:space="preserve">Expertise in testing with </w:t>
      </w:r>
      <w:r w:rsidRPr="00276C0D">
        <w:rPr>
          <w:rFonts w:ascii="Calibri" w:hAnsi="Calibri"/>
          <w:b/>
          <w:color w:val="000000" w:themeColor="text1"/>
        </w:rPr>
        <w:t xml:space="preserve">Junit </w:t>
      </w:r>
      <w:r w:rsidRPr="00276C0D">
        <w:rPr>
          <w:rFonts w:ascii="Calibri" w:hAnsi="Calibri"/>
          <w:color w:val="000000" w:themeColor="text1"/>
        </w:rPr>
        <w:t xml:space="preserve">using tools like </w:t>
      </w:r>
      <w:r w:rsidRPr="00276C0D">
        <w:rPr>
          <w:rFonts w:ascii="Calibri" w:hAnsi="Calibri"/>
          <w:b/>
          <w:color w:val="000000" w:themeColor="text1"/>
        </w:rPr>
        <w:t>JMeter.</w:t>
      </w:r>
    </w:p>
    <w:p w:rsidR="00200568" w:rsidRPr="00276C0D" w:rsidRDefault="00200568" w:rsidP="00200568">
      <w:pPr>
        <w:numPr>
          <w:ilvl w:val="0"/>
          <w:numId w:val="21"/>
        </w:numPr>
        <w:spacing w:after="0" w:line="240" w:lineRule="auto"/>
        <w:contextualSpacing/>
        <w:rPr>
          <w:rFonts w:ascii="Calibri" w:hAnsi="Calibri"/>
          <w:color w:val="000000" w:themeColor="text1"/>
        </w:rPr>
      </w:pPr>
      <w:r w:rsidRPr="00276C0D">
        <w:rPr>
          <w:rFonts w:ascii="Calibri" w:hAnsi="Calibri"/>
          <w:color w:val="000000" w:themeColor="text1"/>
        </w:rPr>
        <w:t xml:space="preserve">Experience in </w:t>
      </w:r>
      <w:r w:rsidRPr="00276C0D">
        <w:rPr>
          <w:rFonts w:ascii="Calibri" w:hAnsi="Calibri"/>
          <w:b/>
          <w:color w:val="000000" w:themeColor="text1"/>
        </w:rPr>
        <w:t>Jenkins</w:t>
      </w:r>
      <w:r w:rsidRPr="00276C0D">
        <w:rPr>
          <w:rFonts w:ascii="Calibri" w:hAnsi="Calibri"/>
          <w:color w:val="000000" w:themeColor="text1"/>
        </w:rPr>
        <w:t xml:space="preserve"> integration service for software development.</w:t>
      </w:r>
    </w:p>
    <w:p w:rsidR="00200568" w:rsidRPr="00276C0D" w:rsidRDefault="00200568" w:rsidP="00200568">
      <w:pPr>
        <w:numPr>
          <w:ilvl w:val="0"/>
          <w:numId w:val="21"/>
        </w:numPr>
        <w:shd w:val="clear" w:color="auto" w:fill="FFFFFF"/>
        <w:spacing w:before="100" w:beforeAutospacing="1" w:after="100" w:afterAutospacing="1" w:line="240" w:lineRule="auto"/>
        <w:rPr>
          <w:rFonts w:ascii="Calibri" w:hAnsi="Calibri"/>
          <w:color w:val="000000" w:themeColor="text1"/>
        </w:rPr>
      </w:pPr>
      <w:r w:rsidRPr="00276C0D">
        <w:rPr>
          <w:rFonts w:ascii="Calibri" w:hAnsi="Calibri"/>
          <w:color w:val="000000" w:themeColor="text1"/>
        </w:rPr>
        <w:t xml:space="preserve">Developing scripts for build, deployment, maintenance and related tasks using </w:t>
      </w:r>
      <w:r w:rsidRPr="00276C0D">
        <w:rPr>
          <w:rFonts w:ascii="Calibri" w:hAnsi="Calibri"/>
          <w:b/>
          <w:color w:val="000000" w:themeColor="text1"/>
        </w:rPr>
        <w:t>Jenkins</w:t>
      </w:r>
      <w:r w:rsidRPr="00276C0D">
        <w:rPr>
          <w:rFonts w:ascii="Calibri" w:hAnsi="Calibri"/>
          <w:color w:val="000000" w:themeColor="text1"/>
        </w:rPr>
        <w:t xml:space="preserve">, </w:t>
      </w:r>
      <w:r w:rsidRPr="00276C0D">
        <w:rPr>
          <w:rFonts w:ascii="Calibri" w:hAnsi="Calibri"/>
          <w:b/>
          <w:color w:val="000000" w:themeColor="text1"/>
        </w:rPr>
        <w:t>Docker</w:t>
      </w:r>
      <w:r w:rsidRPr="00276C0D">
        <w:rPr>
          <w:rFonts w:ascii="Calibri" w:hAnsi="Calibri"/>
          <w:color w:val="000000" w:themeColor="text1"/>
        </w:rPr>
        <w:t xml:space="preserve">, </w:t>
      </w:r>
      <w:r w:rsidRPr="00276C0D">
        <w:rPr>
          <w:rFonts w:ascii="Calibri" w:hAnsi="Calibri"/>
          <w:b/>
          <w:color w:val="000000" w:themeColor="text1"/>
        </w:rPr>
        <w:t>Maven</w:t>
      </w:r>
      <w:r w:rsidRPr="00276C0D">
        <w:rPr>
          <w:rFonts w:ascii="Calibri" w:hAnsi="Calibri"/>
          <w:color w:val="000000" w:themeColor="text1"/>
        </w:rPr>
        <w:t xml:space="preserve">, </w:t>
      </w:r>
      <w:r w:rsidRPr="00276C0D">
        <w:rPr>
          <w:rFonts w:ascii="Calibri" w:hAnsi="Calibri"/>
          <w:b/>
          <w:color w:val="000000" w:themeColor="text1"/>
        </w:rPr>
        <w:t>Python</w:t>
      </w:r>
      <w:r w:rsidRPr="00276C0D">
        <w:rPr>
          <w:rFonts w:ascii="Calibri" w:hAnsi="Calibri"/>
          <w:color w:val="000000" w:themeColor="text1"/>
        </w:rPr>
        <w:t xml:space="preserve"> and </w:t>
      </w:r>
      <w:r w:rsidRPr="00276C0D">
        <w:rPr>
          <w:rFonts w:ascii="Calibri" w:hAnsi="Calibri"/>
          <w:b/>
          <w:color w:val="000000" w:themeColor="text1"/>
        </w:rPr>
        <w:t>Bash.</w:t>
      </w:r>
    </w:p>
    <w:p w:rsidR="00200568" w:rsidRPr="00276C0D" w:rsidRDefault="00200568" w:rsidP="00200568">
      <w:pPr>
        <w:numPr>
          <w:ilvl w:val="0"/>
          <w:numId w:val="21"/>
        </w:numPr>
        <w:spacing w:after="0" w:line="240" w:lineRule="auto"/>
        <w:contextualSpacing/>
        <w:rPr>
          <w:rFonts w:ascii="Calibri" w:hAnsi="Calibri"/>
          <w:b/>
          <w:color w:val="000000" w:themeColor="text1"/>
        </w:rPr>
      </w:pPr>
      <w:r w:rsidRPr="00276C0D">
        <w:rPr>
          <w:rFonts w:ascii="Calibri" w:hAnsi="Calibri"/>
          <w:color w:val="000000" w:themeColor="text1"/>
          <w:shd w:val="clear" w:color="auto" w:fill="FFFFFF"/>
        </w:rPr>
        <w:t xml:space="preserve">Experience with front-end frameworks - </w:t>
      </w:r>
      <w:r w:rsidRPr="00276C0D">
        <w:rPr>
          <w:rFonts w:ascii="Calibri" w:hAnsi="Calibri"/>
          <w:b/>
          <w:color w:val="000000" w:themeColor="text1"/>
          <w:shd w:val="clear" w:color="auto" w:fill="FFFFFF"/>
        </w:rPr>
        <w:t>Twitter Bootstrap, Materialize CSS, jQuery Mobile</w:t>
      </w:r>
      <w:r w:rsidRPr="00276C0D">
        <w:rPr>
          <w:rFonts w:ascii="Calibri" w:hAnsi="Calibri"/>
          <w:color w:val="000000" w:themeColor="text1"/>
          <w:shd w:val="clear" w:color="auto" w:fill="FFFFFF"/>
        </w:rPr>
        <w:t>.</w:t>
      </w:r>
    </w:p>
    <w:p w:rsidR="00200568" w:rsidRPr="00276C0D" w:rsidRDefault="00200568" w:rsidP="00200568">
      <w:pPr>
        <w:pStyle w:val="Normal1"/>
        <w:widowControl w:val="0"/>
        <w:numPr>
          <w:ilvl w:val="0"/>
          <w:numId w:val="21"/>
        </w:numPr>
        <w:ind w:right="90"/>
        <w:rPr>
          <w:rFonts w:ascii="Calibri" w:hAnsi="Calibri"/>
          <w:color w:val="000000" w:themeColor="text1"/>
          <w:sz w:val="22"/>
          <w:szCs w:val="22"/>
        </w:rPr>
      </w:pPr>
      <w:r w:rsidRPr="00276C0D">
        <w:rPr>
          <w:rFonts w:ascii="Calibri" w:hAnsi="Calibri"/>
          <w:color w:val="000000" w:themeColor="text1"/>
          <w:sz w:val="22"/>
          <w:szCs w:val="22"/>
        </w:rPr>
        <w:t xml:space="preserve">Experience in working with the </w:t>
      </w:r>
      <w:r w:rsidRPr="00276C0D">
        <w:rPr>
          <w:rFonts w:ascii="Calibri" w:hAnsi="Calibri"/>
          <w:b/>
          <w:color w:val="000000" w:themeColor="text1"/>
          <w:sz w:val="22"/>
          <w:szCs w:val="22"/>
        </w:rPr>
        <w:t>NoSQL</w:t>
      </w:r>
      <w:r w:rsidRPr="00276C0D">
        <w:rPr>
          <w:rFonts w:ascii="Calibri" w:hAnsi="Calibri"/>
          <w:color w:val="000000" w:themeColor="text1"/>
          <w:sz w:val="22"/>
          <w:szCs w:val="22"/>
        </w:rPr>
        <w:t xml:space="preserve">, </w:t>
      </w:r>
      <w:r w:rsidRPr="00276C0D">
        <w:rPr>
          <w:rFonts w:ascii="Calibri" w:hAnsi="Calibri"/>
          <w:b/>
          <w:color w:val="000000" w:themeColor="text1"/>
          <w:sz w:val="22"/>
          <w:szCs w:val="22"/>
        </w:rPr>
        <w:t>Mongo DB</w:t>
      </w:r>
      <w:r w:rsidRPr="00276C0D">
        <w:rPr>
          <w:rFonts w:ascii="Calibri" w:hAnsi="Calibri"/>
          <w:color w:val="000000" w:themeColor="text1"/>
          <w:sz w:val="22"/>
          <w:szCs w:val="22"/>
        </w:rPr>
        <w:t xml:space="preserve">, and </w:t>
      </w:r>
      <w:r w:rsidRPr="00276C0D">
        <w:rPr>
          <w:rFonts w:ascii="Calibri" w:hAnsi="Calibri"/>
          <w:b/>
          <w:color w:val="000000" w:themeColor="text1"/>
          <w:sz w:val="22"/>
          <w:szCs w:val="22"/>
        </w:rPr>
        <w:t>Apache Cassandra</w:t>
      </w:r>
      <w:r w:rsidRPr="00276C0D">
        <w:rPr>
          <w:rFonts w:ascii="Calibri" w:hAnsi="Calibri"/>
          <w:color w:val="000000" w:themeColor="text1"/>
          <w:sz w:val="22"/>
          <w:szCs w:val="22"/>
        </w:rPr>
        <w:t xml:space="preserve">. Implementing or exposing the </w:t>
      </w:r>
      <w:r w:rsidRPr="00276C0D">
        <w:rPr>
          <w:rFonts w:ascii="Calibri" w:hAnsi="Calibri"/>
          <w:b/>
          <w:color w:val="000000" w:themeColor="text1"/>
          <w:sz w:val="22"/>
          <w:szCs w:val="22"/>
        </w:rPr>
        <w:t>Microservices</w:t>
      </w:r>
      <w:r w:rsidRPr="00276C0D">
        <w:rPr>
          <w:rFonts w:ascii="Calibri" w:hAnsi="Calibri"/>
          <w:color w:val="000000" w:themeColor="text1"/>
          <w:sz w:val="22"/>
          <w:szCs w:val="22"/>
        </w:rPr>
        <w:t xml:space="preserve"> to base on </w:t>
      </w:r>
      <w:r w:rsidRPr="00276C0D">
        <w:rPr>
          <w:rFonts w:ascii="Calibri" w:hAnsi="Calibri"/>
          <w:b/>
          <w:color w:val="000000" w:themeColor="text1"/>
          <w:sz w:val="22"/>
          <w:szCs w:val="22"/>
        </w:rPr>
        <w:t>RESTful API</w:t>
      </w:r>
      <w:r w:rsidRPr="00276C0D">
        <w:rPr>
          <w:rFonts w:ascii="Calibri" w:hAnsi="Calibri"/>
          <w:color w:val="000000" w:themeColor="text1"/>
          <w:sz w:val="22"/>
          <w:szCs w:val="22"/>
        </w:rPr>
        <w:t xml:space="preserve"> utilizing </w:t>
      </w:r>
      <w:r w:rsidRPr="00276C0D">
        <w:rPr>
          <w:rFonts w:ascii="Calibri" w:hAnsi="Calibri"/>
          <w:b/>
          <w:color w:val="000000" w:themeColor="text1"/>
          <w:sz w:val="22"/>
          <w:szCs w:val="22"/>
        </w:rPr>
        <w:t>Spring Boot</w:t>
      </w:r>
      <w:r w:rsidRPr="00276C0D">
        <w:rPr>
          <w:rFonts w:ascii="Calibri" w:hAnsi="Calibri"/>
          <w:color w:val="000000" w:themeColor="text1"/>
          <w:sz w:val="22"/>
          <w:szCs w:val="22"/>
        </w:rPr>
        <w:t xml:space="preserve"> with </w:t>
      </w:r>
      <w:r w:rsidRPr="00276C0D">
        <w:rPr>
          <w:rFonts w:ascii="Calibri" w:hAnsi="Calibri"/>
          <w:b/>
          <w:color w:val="000000" w:themeColor="text1"/>
          <w:sz w:val="22"/>
          <w:szCs w:val="22"/>
        </w:rPr>
        <w:t>Spring MVC</w:t>
      </w:r>
      <w:r w:rsidRPr="00276C0D">
        <w:rPr>
          <w:rFonts w:ascii="Calibri" w:hAnsi="Calibri" w:cstheme="minorHAnsi"/>
          <w:color w:val="000000" w:themeColor="text1"/>
          <w:sz w:val="22"/>
          <w:szCs w:val="22"/>
        </w:rPr>
        <w:t xml:space="preserve">and </w:t>
      </w:r>
      <w:r w:rsidRPr="00276C0D">
        <w:rPr>
          <w:rFonts w:ascii="Calibri" w:hAnsi="Calibri" w:cstheme="minorHAnsi"/>
          <w:b/>
          <w:color w:val="000000" w:themeColor="text1"/>
          <w:sz w:val="22"/>
          <w:szCs w:val="22"/>
          <w:shd w:val="clear" w:color="auto" w:fill="FFFFFF"/>
        </w:rPr>
        <w:t>Apache Kafka.</w:t>
      </w:r>
    </w:p>
    <w:p w:rsidR="00200568" w:rsidRPr="00276C0D" w:rsidRDefault="00200568" w:rsidP="00200568">
      <w:pPr>
        <w:numPr>
          <w:ilvl w:val="0"/>
          <w:numId w:val="21"/>
        </w:numPr>
        <w:shd w:val="clear" w:color="auto" w:fill="FFFFFF"/>
        <w:spacing w:after="0" w:line="320" w:lineRule="atLeast"/>
        <w:rPr>
          <w:rFonts w:ascii="Calibri" w:hAnsi="Calibri"/>
          <w:color w:val="000000" w:themeColor="text1"/>
        </w:rPr>
      </w:pPr>
      <w:r w:rsidRPr="00276C0D">
        <w:rPr>
          <w:rFonts w:ascii="Calibri" w:hAnsi="Calibri"/>
          <w:color w:val="000000" w:themeColor="text1"/>
        </w:rPr>
        <w:t xml:space="preserve">Experience with Open source frameworks using </w:t>
      </w:r>
      <w:r w:rsidRPr="00276C0D">
        <w:rPr>
          <w:rFonts w:ascii="Calibri" w:hAnsi="Calibri"/>
          <w:b/>
          <w:color w:val="000000" w:themeColor="text1"/>
        </w:rPr>
        <w:t>Struts</w:t>
      </w:r>
      <w:r w:rsidRPr="00276C0D">
        <w:rPr>
          <w:rFonts w:ascii="Calibri" w:hAnsi="Calibri"/>
          <w:color w:val="000000" w:themeColor="text1"/>
        </w:rPr>
        <w:t xml:space="preserve">, </w:t>
      </w:r>
      <w:r w:rsidRPr="00276C0D">
        <w:rPr>
          <w:rFonts w:ascii="Calibri" w:hAnsi="Calibri"/>
          <w:b/>
          <w:color w:val="000000" w:themeColor="text1"/>
        </w:rPr>
        <w:t>SpringBatch</w:t>
      </w:r>
      <w:r w:rsidRPr="00276C0D">
        <w:rPr>
          <w:rFonts w:ascii="Calibri" w:hAnsi="Calibri"/>
          <w:color w:val="000000" w:themeColor="text1"/>
        </w:rPr>
        <w:t xml:space="preserve">, and </w:t>
      </w:r>
      <w:r w:rsidRPr="00276C0D">
        <w:rPr>
          <w:rFonts w:ascii="Calibri" w:hAnsi="Calibri"/>
          <w:b/>
          <w:color w:val="000000" w:themeColor="text1"/>
        </w:rPr>
        <w:t>Hibernate</w:t>
      </w:r>
      <w:r w:rsidRPr="00276C0D">
        <w:rPr>
          <w:rFonts w:ascii="Calibri" w:hAnsi="Calibri"/>
          <w:color w:val="000000" w:themeColor="text1"/>
        </w:rPr>
        <w:t xml:space="preserve"> and used design patterns like </w:t>
      </w:r>
      <w:r w:rsidRPr="00276C0D">
        <w:rPr>
          <w:rFonts w:ascii="Calibri" w:hAnsi="Calibri"/>
          <w:b/>
          <w:bCs/>
          <w:color w:val="000000" w:themeColor="text1"/>
          <w:bdr w:val="none" w:sz="0" w:space="0" w:color="auto" w:frame="1"/>
        </w:rPr>
        <w:t>Singleton, DAO, Factory, DTO, and MVC.</w:t>
      </w:r>
    </w:p>
    <w:p w:rsidR="00200568" w:rsidRPr="00276C0D" w:rsidRDefault="00200568" w:rsidP="00200568">
      <w:pPr>
        <w:numPr>
          <w:ilvl w:val="0"/>
          <w:numId w:val="21"/>
        </w:numPr>
        <w:shd w:val="clear" w:color="auto" w:fill="FFFFFF"/>
        <w:spacing w:after="0" w:line="320" w:lineRule="atLeast"/>
        <w:rPr>
          <w:rFonts w:ascii="Calibri" w:hAnsi="Calibri"/>
          <w:color w:val="000000" w:themeColor="text1"/>
        </w:rPr>
      </w:pPr>
      <w:r w:rsidRPr="00276C0D">
        <w:rPr>
          <w:rFonts w:ascii="Calibri" w:hAnsi="Calibri"/>
          <w:color w:val="000000" w:themeColor="text1"/>
        </w:rPr>
        <w:t xml:space="preserve">Expert level skills on </w:t>
      </w:r>
      <w:r w:rsidRPr="00276C0D">
        <w:rPr>
          <w:rFonts w:ascii="Calibri" w:hAnsi="Calibri"/>
          <w:b/>
          <w:color w:val="000000" w:themeColor="text1"/>
        </w:rPr>
        <w:t>JQuery, JavaScript, VBScript, Perl, AJAX, Adobe Flex, Action Script, JSON, HTML, DHTML, CSS, Tiles, Tag Libraries.</w:t>
      </w:r>
    </w:p>
    <w:p w:rsidR="00200568" w:rsidRPr="00276C0D" w:rsidRDefault="00200568" w:rsidP="00200568">
      <w:pPr>
        <w:pStyle w:val="guru"/>
        <w:numPr>
          <w:ilvl w:val="0"/>
          <w:numId w:val="21"/>
        </w:numPr>
        <w:spacing w:after="0" w:line="240" w:lineRule="auto"/>
      </w:pPr>
      <w:r w:rsidRPr="00276C0D">
        <w:rPr>
          <w:bCs/>
        </w:rPr>
        <w:t>Implemented various Design patterns (</w:t>
      </w:r>
      <w:r w:rsidRPr="00276C0D">
        <w:rPr>
          <w:b/>
          <w:bCs/>
        </w:rPr>
        <w:t>Session Façade</w:t>
      </w:r>
      <w:r w:rsidRPr="00276C0D">
        <w:rPr>
          <w:bCs/>
        </w:rPr>
        <w:t xml:space="preserve">, </w:t>
      </w:r>
      <w:r w:rsidRPr="00276C0D">
        <w:rPr>
          <w:b/>
          <w:bCs/>
        </w:rPr>
        <w:t>Value Object</w:t>
      </w:r>
      <w:r w:rsidRPr="00276C0D">
        <w:rPr>
          <w:bCs/>
        </w:rPr>
        <w:t xml:space="preserve">, </w:t>
      </w:r>
      <w:r w:rsidRPr="00276C0D">
        <w:rPr>
          <w:b/>
          <w:bCs/>
        </w:rPr>
        <w:t>DAO</w:t>
      </w:r>
      <w:r w:rsidRPr="00276C0D">
        <w:rPr>
          <w:bCs/>
        </w:rPr>
        <w:t xml:space="preserve">, </w:t>
      </w:r>
      <w:r w:rsidRPr="00276C0D">
        <w:rPr>
          <w:b/>
          <w:bCs/>
        </w:rPr>
        <w:t>DTO</w:t>
      </w:r>
      <w:r w:rsidRPr="00276C0D">
        <w:rPr>
          <w:bCs/>
        </w:rPr>
        <w:t xml:space="preserve">, </w:t>
      </w:r>
      <w:r w:rsidRPr="00276C0D">
        <w:rPr>
          <w:b/>
          <w:bCs/>
        </w:rPr>
        <w:t>Command</w:t>
      </w:r>
      <w:r w:rsidRPr="00276C0D">
        <w:rPr>
          <w:bCs/>
        </w:rPr>
        <w:t xml:space="preserve">, </w:t>
      </w:r>
      <w:r w:rsidRPr="00276C0D">
        <w:rPr>
          <w:b/>
          <w:bCs/>
        </w:rPr>
        <w:t>Singleton</w:t>
      </w:r>
      <w:r w:rsidRPr="00276C0D">
        <w:rPr>
          <w:bCs/>
        </w:rPr>
        <w:t xml:space="preserve">, </w:t>
      </w:r>
      <w:r w:rsidRPr="00276C0D">
        <w:rPr>
          <w:b/>
          <w:bCs/>
        </w:rPr>
        <w:t>Factory</w:t>
      </w:r>
      <w:r w:rsidRPr="00276C0D">
        <w:rPr>
          <w:bCs/>
        </w:rPr>
        <w:t xml:space="preserve">, </w:t>
      </w:r>
      <w:r w:rsidRPr="00276C0D">
        <w:rPr>
          <w:b/>
          <w:bCs/>
        </w:rPr>
        <w:t>Adapter, MVC, Service Locator</w:t>
      </w:r>
      <w:r w:rsidRPr="00276C0D">
        <w:rPr>
          <w:bCs/>
        </w:rPr>
        <w:t xml:space="preserve"> etc.) using J2EE technologies.</w:t>
      </w:r>
      <w:r w:rsidRPr="00276C0D">
        <w:t xml:space="preserve"> Worked extensively on the custom </w:t>
      </w:r>
      <w:r w:rsidRPr="00276C0D">
        <w:lastRenderedPageBreak/>
        <w:t xml:space="preserve">implementations of </w:t>
      </w:r>
      <w:r w:rsidRPr="00276C0D">
        <w:rPr>
          <w:b/>
        </w:rPr>
        <w:t xml:space="preserve">Jface </w:t>
      </w:r>
      <w:r w:rsidRPr="00276C0D">
        <w:t>Tree</w:t>
      </w:r>
      <w:r w:rsidR="00895568">
        <w:t xml:space="preserve"> </w:t>
      </w:r>
      <w:r w:rsidRPr="00276C0D">
        <w:t>Viewer and</w:t>
      </w:r>
      <w:r w:rsidR="00895568">
        <w:t xml:space="preserve"> </w:t>
      </w:r>
      <w:r w:rsidRPr="00276C0D">
        <w:t>Focus</w:t>
      </w:r>
      <w:r w:rsidR="00895568">
        <w:t xml:space="preserve"> </w:t>
      </w:r>
      <w:r w:rsidRPr="00276C0D">
        <w:t>Owner</w:t>
      </w:r>
      <w:r w:rsidR="00895568">
        <w:t xml:space="preserve"> </w:t>
      </w:r>
      <w:r w:rsidRPr="00276C0D">
        <w:t>Draw</w:t>
      </w:r>
      <w:r w:rsidR="00895568">
        <w:t xml:space="preserve"> </w:t>
      </w:r>
      <w:r w:rsidRPr="00276C0D">
        <w:t>Higlighter classes. Implemented excel behavior with </w:t>
      </w:r>
      <w:r w:rsidRPr="00276C0D">
        <w:rPr>
          <w:b/>
        </w:rPr>
        <w:t xml:space="preserve">Jface </w:t>
      </w:r>
      <w:r w:rsidRPr="00276C0D">
        <w:t>tree</w:t>
      </w:r>
      <w:r w:rsidR="00895568">
        <w:t xml:space="preserve"> </w:t>
      </w:r>
      <w:r w:rsidRPr="00276C0D">
        <w:t>Viewer. </w:t>
      </w:r>
    </w:p>
    <w:p w:rsidR="00200568" w:rsidRPr="00276C0D" w:rsidRDefault="00200568" w:rsidP="00200568">
      <w:pPr>
        <w:pStyle w:val="guru"/>
        <w:numPr>
          <w:ilvl w:val="0"/>
          <w:numId w:val="21"/>
        </w:numPr>
        <w:spacing w:after="0" w:line="240" w:lineRule="auto"/>
      </w:pPr>
      <w:r w:rsidRPr="00276C0D">
        <w:t>Compare the xml response with the response obtained from mainframe and show the result in a </w:t>
      </w:r>
      <w:r w:rsidRPr="00276C0D">
        <w:rPr>
          <w:b/>
        </w:rPr>
        <w:t xml:space="preserve">Jface </w:t>
      </w:r>
      <w:r w:rsidRPr="00276C0D">
        <w:t>tree viewer.</w:t>
      </w:r>
    </w:p>
    <w:p w:rsidR="00200568" w:rsidRPr="00276C0D" w:rsidRDefault="00200568" w:rsidP="00200568">
      <w:pPr>
        <w:numPr>
          <w:ilvl w:val="0"/>
          <w:numId w:val="21"/>
        </w:numPr>
        <w:spacing w:after="0" w:line="240" w:lineRule="auto"/>
        <w:rPr>
          <w:rFonts w:ascii="Calibri" w:hAnsi="Calibri"/>
          <w:bCs/>
          <w:color w:val="000000" w:themeColor="text1"/>
        </w:rPr>
      </w:pPr>
      <w:r w:rsidRPr="00276C0D">
        <w:rPr>
          <w:rFonts w:ascii="Calibri" w:hAnsi="Calibri"/>
          <w:bCs/>
          <w:color w:val="000000" w:themeColor="text1"/>
        </w:rPr>
        <w:t xml:space="preserve">Experience in creating rules using Business Rules Engines: </w:t>
      </w:r>
      <w:r w:rsidRPr="00276C0D">
        <w:rPr>
          <w:rFonts w:ascii="Calibri" w:hAnsi="Calibri"/>
          <w:b/>
          <w:bCs/>
          <w:color w:val="000000" w:themeColor="text1"/>
        </w:rPr>
        <w:t>Drools, ILOG.</w:t>
      </w:r>
    </w:p>
    <w:p w:rsidR="00200568" w:rsidRPr="00276C0D" w:rsidRDefault="00200568" w:rsidP="00200568">
      <w:pPr>
        <w:numPr>
          <w:ilvl w:val="0"/>
          <w:numId w:val="21"/>
        </w:numPr>
        <w:spacing w:after="0" w:line="240" w:lineRule="auto"/>
        <w:contextualSpacing/>
        <w:rPr>
          <w:rFonts w:ascii="Calibri" w:hAnsi="Calibri"/>
          <w:color w:val="000000" w:themeColor="text1"/>
        </w:rPr>
      </w:pPr>
      <w:r w:rsidRPr="00276C0D">
        <w:rPr>
          <w:rFonts w:ascii="Calibri" w:hAnsi="Calibri"/>
          <w:color w:val="000000" w:themeColor="text1"/>
        </w:rPr>
        <w:t xml:space="preserve">Proven experience in writing Queries, Stored Procedures, Triggers, Cursors, Functions and Packages using </w:t>
      </w:r>
      <w:r w:rsidRPr="00276C0D">
        <w:rPr>
          <w:rFonts w:ascii="Calibri" w:hAnsi="Calibri"/>
          <w:b/>
          <w:color w:val="000000" w:themeColor="text1"/>
        </w:rPr>
        <w:t>TOAD.</w:t>
      </w:r>
    </w:p>
    <w:p w:rsidR="00200568" w:rsidRPr="00276C0D" w:rsidRDefault="00200568" w:rsidP="00200568">
      <w:pPr>
        <w:numPr>
          <w:ilvl w:val="0"/>
          <w:numId w:val="21"/>
        </w:numPr>
        <w:spacing w:after="0" w:line="240" w:lineRule="auto"/>
        <w:rPr>
          <w:rFonts w:ascii="Calibri" w:hAnsi="Calibri"/>
          <w:bCs/>
          <w:color w:val="000000" w:themeColor="text1"/>
        </w:rPr>
      </w:pPr>
      <w:r w:rsidRPr="00276C0D">
        <w:rPr>
          <w:rFonts w:ascii="Calibri" w:hAnsi="Calibri"/>
          <w:bCs/>
          <w:color w:val="000000" w:themeColor="text1"/>
        </w:rPr>
        <w:t xml:space="preserve">Experience in database modeling, design and development of </w:t>
      </w:r>
      <w:r w:rsidRPr="00276C0D">
        <w:rPr>
          <w:rFonts w:ascii="Calibri" w:hAnsi="Calibri"/>
          <w:b/>
          <w:bCs/>
          <w:color w:val="000000" w:themeColor="text1"/>
        </w:rPr>
        <w:t>PL/SQL</w:t>
      </w:r>
      <w:r w:rsidR="00895568">
        <w:rPr>
          <w:rFonts w:ascii="Calibri" w:hAnsi="Calibri"/>
          <w:b/>
          <w:bCs/>
          <w:color w:val="000000" w:themeColor="text1"/>
        </w:rPr>
        <w:t xml:space="preserve"> </w:t>
      </w:r>
      <w:r w:rsidRPr="00276C0D">
        <w:rPr>
          <w:rFonts w:ascii="Calibri" w:hAnsi="Calibri"/>
          <w:b/>
          <w:bCs/>
          <w:color w:val="000000" w:themeColor="text1"/>
        </w:rPr>
        <w:t>stored procedures</w:t>
      </w:r>
      <w:r w:rsidRPr="00276C0D">
        <w:rPr>
          <w:rFonts w:ascii="Calibri" w:hAnsi="Calibri"/>
          <w:bCs/>
          <w:color w:val="000000" w:themeColor="text1"/>
        </w:rPr>
        <w:t xml:space="preserve">, </w:t>
      </w:r>
      <w:r w:rsidRPr="00276C0D">
        <w:rPr>
          <w:rFonts w:ascii="Calibri" w:hAnsi="Calibri"/>
          <w:b/>
          <w:bCs/>
          <w:color w:val="000000" w:themeColor="text1"/>
        </w:rPr>
        <w:t>packages</w:t>
      </w:r>
      <w:r w:rsidRPr="00276C0D">
        <w:rPr>
          <w:rFonts w:ascii="Calibri" w:hAnsi="Calibri"/>
          <w:bCs/>
          <w:color w:val="000000" w:themeColor="text1"/>
        </w:rPr>
        <w:t xml:space="preserve"> in relational databases: </w:t>
      </w:r>
      <w:r w:rsidRPr="00276C0D">
        <w:rPr>
          <w:rFonts w:ascii="Calibri" w:hAnsi="Calibri"/>
          <w:b/>
          <w:bCs/>
          <w:color w:val="000000" w:themeColor="text1"/>
        </w:rPr>
        <w:t>Oracle 9i/10g</w:t>
      </w:r>
      <w:r w:rsidRPr="00276C0D">
        <w:rPr>
          <w:rFonts w:ascii="Calibri" w:hAnsi="Calibri"/>
          <w:bCs/>
          <w:color w:val="000000" w:themeColor="text1"/>
        </w:rPr>
        <w:t xml:space="preserve">, </w:t>
      </w:r>
      <w:r w:rsidRPr="00276C0D">
        <w:rPr>
          <w:rFonts w:ascii="Calibri" w:hAnsi="Calibri"/>
          <w:b/>
          <w:bCs/>
          <w:color w:val="000000" w:themeColor="text1"/>
        </w:rPr>
        <w:t>IBM DB2</w:t>
      </w:r>
      <w:r w:rsidRPr="00276C0D">
        <w:rPr>
          <w:rFonts w:ascii="Calibri" w:hAnsi="Calibri"/>
          <w:bCs/>
          <w:color w:val="000000" w:themeColor="text1"/>
        </w:rPr>
        <w:t>, M</w:t>
      </w:r>
      <w:r w:rsidRPr="00276C0D">
        <w:rPr>
          <w:rFonts w:ascii="Calibri" w:hAnsi="Calibri"/>
          <w:b/>
          <w:bCs/>
          <w:color w:val="000000" w:themeColor="text1"/>
        </w:rPr>
        <w:t>ySQL, Sybase</w:t>
      </w:r>
      <w:r w:rsidRPr="00276C0D">
        <w:rPr>
          <w:rFonts w:ascii="Calibri" w:hAnsi="Calibri"/>
          <w:bCs/>
          <w:color w:val="000000" w:themeColor="text1"/>
        </w:rPr>
        <w:t xml:space="preserve">, </w:t>
      </w:r>
      <w:r w:rsidRPr="00276C0D">
        <w:rPr>
          <w:rFonts w:ascii="Calibri" w:hAnsi="Calibri"/>
          <w:b/>
          <w:bCs/>
          <w:color w:val="000000" w:themeColor="text1"/>
        </w:rPr>
        <w:t>SQL Server 2000</w:t>
      </w:r>
      <w:r w:rsidRPr="00276C0D">
        <w:rPr>
          <w:rFonts w:ascii="Calibri" w:hAnsi="Calibri"/>
          <w:bCs/>
          <w:color w:val="000000" w:themeColor="text1"/>
        </w:rPr>
        <w:t>.</w:t>
      </w:r>
    </w:p>
    <w:p w:rsidR="00200568" w:rsidRPr="00276C0D" w:rsidRDefault="00200568" w:rsidP="00200568">
      <w:pPr>
        <w:numPr>
          <w:ilvl w:val="0"/>
          <w:numId w:val="21"/>
        </w:numPr>
        <w:spacing w:after="0" w:line="240" w:lineRule="auto"/>
        <w:rPr>
          <w:rFonts w:ascii="Calibri" w:hAnsi="Calibri"/>
          <w:bCs/>
          <w:color w:val="000000" w:themeColor="text1"/>
        </w:rPr>
      </w:pPr>
      <w:r w:rsidRPr="00276C0D">
        <w:rPr>
          <w:rFonts w:ascii="Calibri" w:hAnsi="Calibri"/>
          <w:bCs/>
          <w:color w:val="000000" w:themeColor="text1"/>
        </w:rPr>
        <w:t xml:space="preserve">Knowledge on </w:t>
      </w:r>
      <w:r w:rsidRPr="00276C0D">
        <w:rPr>
          <w:rFonts w:ascii="Calibri" w:hAnsi="Calibri"/>
          <w:b/>
          <w:bCs/>
          <w:color w:val="000000" w:themeColor="text1"/>
        </w:rPr>
        <w:t>HBASE</w:t>
      </w:r>
      <w:r w:rsidRPr="00276C0D">
        <w:rPr>
          <w:rFonts w:ascii="Calibri" w:hAnsi="Calibri"/>
          <w:bCs/>
          <w:color w:val="000000" w:themeColor="text1"/>
        </w:rPr>
        <w:t xml:space="preserve">, </w:t>
      </w:r>
      <w:r w:rsidRPr="00276C0D">
        <w:rPr>
          <w:rFonts w:ascii="Calibri" w:hAnsi="Calibri"/>
          <w:b/>
          <w:bCs/>
          <w:color w:val="000000" w:themeColor="text1"/>
        </w:rPr>
        <w:t xml:space="preserve">Cassandra, MongoDB </w:t>
      </w:r>
      <w:r w:rsidRPr="00276C0D">
        <w:rPr>
          <w:rFonts w:ascii="Calibri" w:hAnsi="Calibri"/>
          <w:bCs/>
          <w:color w:val="000000" w:themeColor="text1"/>
        </w:rPr>
        <w:t>database as part of Open Source participation.</w:t>
      </w:r>
    </w:p>
    <w:p w:rsidR="00200568" w:rsidRPr="00276C0D" w:rsidRDefault="00200568" w:rsidP="00200568">
      <w:pPr>
        <w:numPr>
          <w:ilvl w:val="0"/>
          <w:numId w:val="21"/>
        </w:numPr>
        <w:spacing w:after="0" w:line="240" w:lineRule="auto"/>
        <w:rPr>
          <w:rFonts w:ascii="Calibri" w:hAnsi="Calibri"/>
          <w:bCs/>
          <w:color w:val="000000" w:themeColor="text1"/>
        </w:rPr>
      </w:pPr>
      <w:r w:rsidRPr="00276C0D">
        <w:rPr>
          <w:rFonts w:ascii="Calibri" w:hAnsi="Calibri"/>
          <w:color w:val="000000" w:themeColor="text1"/>
          <w:lang w:eastAsia="en-IN"/>
        </w:rPr>
        <w:t xml:space="preserve">Expertise in </w:t>
      </w:r>
      <w:r w:rsidRPr="00276C0D">
        <w:rPr>
          <w:rFonts w:ascii="Calibri" w:hAnsi="Calibri"/>
          <w:b/>
          <w:bCs/>
          <w:color w:val="000000" w:themeColor="text1"/>
          <w:lang w:eastAsia="en-IN"/>
        </w:rPr>
        <w:t xml:space="preserve">debugging </w:t>
      </w:r>
      <w:r w:rsidRPr="00276C0D">
        <w:rPr>
          <w:rFonts w:ascii="Calibri" w:hAnsi="Calibri"/>
          <w:color w:val="000000" w:themeColor="text1"/>
          <w:lang w:eastAsia="en-IN"/>
        </w:rPr>
        <w:t xml:space="preserve">and troubleshooting existing code using </w:t>
      </w:r>
      <w:r w:rsidRPr="00276C0D">
        <w:rPr>
          <w:rFonts w:ascii="Calibri" w:hAnsi="Calibri"/>
          <w:b/>
          <w:bCs/>
          <w:color w:val="000000" w:themeColor="text1"/>
          <w:lang w:eastAsia="en-IN"/>
        </w:rPr>
        <w:t xml:space="preserve">Firebug </w:t>
      </w:r>
      <w:r w:rsidRPr="00276C0D">
        <w:rPr>
          <w:rFonts w:ascii="Calibri" w:hAnsi="Calibri"/>
          <w:color w:val="000000" w:themeColor="text1"/>
          <w:lang w:eastAsia="en-IN"/>
        </w:rPr>
        <w:t xml:space="preserve">and </w:t>
      </w:r>
      <w:r w:rsidRPr="00276C0D">
        <w:rPr>
          <w:rFonts w:ascii="Calibri" w:hAnsi="Calibri"/>
          <w:b/>
          <w:bCs/>
          <w:color w:val="000000" w:themeColor="text1"/>
          <w:lang w:eastAsia="en-IN"/>
        </w:rPr>
        <w:t>Developer Tools.</w:t>
      </w:r>
      <w:r w:rsidRPr="00276C0D">
        <w:rPr>
          <w:rFonts w:ascii="Calibri" w:hAnsi="Calibri"/>
          <w:color w:val="000000" w:themeColor="text1"/>
        </w:rPr>
        <w:t xml:space="preserve"> Smoke Test and Acceptance Testing with </w:t>
      </w:r>
      <w:r w:rsidRPr="00276C0D">
        <w:rPr>
          <w:rFonts w:ascii="Calibri" w:hAnsi="Calibri"/>
          <w:b/>
          <w:color w:val="000000" w:themeColor="text1"/>
        </w:rPr>
        <w:t>Selenium</w:t>
      </w:r>
      <w:r w:rsidRPr="00276C0D">
        <w:rPr>
          <w:rFonts w:ascii="Calibri" w:hAnsi="Calibri"/>
          <w:color w:val="000000" w:themeColor="text1"/>
        </w:rPr>
        <w:t xml:space="preserve"> in multiple Java and javascript platforms. </w:t>
      </w:r>
    </w:p>
    <w:p w:rsidR="00200568" w:rsidRPr="00276C0D" w:rsidRDefault="00200568" w:rsidP="00200568">
      <w:pPr>
        <w:numPr>
          <w:ilvl w:val="0"/>
          <w:numId w:val="21"/>
        </w:numPr>
        <w:spacing w:after="0" w:line="240" w:lineRule="auto"/>
        <w:rPr>
          <w:rFonts w:ascii="Calibri" w:hAnsi="Calibri"/>
          <w:bCs/>
          <w:color w:val="000000" w:themeColor="text1"/>
        </w:rPr>
      </w:pPr>
      <w:r w:rsidRPr="00276C0D">
        <w:rPr>
          <w:rFonts w:ascii="Calibri" w:hAnsi="Calibri"/>
          <w:color w:val="000000" w:themeColor="text1"/>
        </w:rPr>
        <w:t xml:space="preserve">Familiar with </w:t>
      </w:r>
      <w:r w:rsidRPr="00276C0D">
        <w:rPr>
          <w:rFonts w:ascii="Calibri" w:hAnsi="Calibri"/>
          <w:b/>
          <w:color w:val="000000" w:themeColor="text1"/>
        </w:rPr>
        <w:t>Cucumber, Selenium Web Driver, Selenium</w:t>
      </w:r>
      <w:r w:rsidRPr="00276C0D">
        <w:rPr>
          <w:rFonts w:ascii="Calibri" w:hAnsi="Calibri"/>
          <w:color w:val="000000" w:themeColor="text1"/>
        </w:rPr>
        <w:t xml:space="preserve"> commands and </w:t>
      </w:r>
      <w:r w:rsidRPr="00276C0D">
        <w:rPr>
          <w:rFonts w:ascii="Calibri" w:hAnsi="Calibri"/>
          <w:b/>
          <w:color w:val="000000" w:themeColor="text1"/>
        </w:rPr>
        <w:t>x-path</w:t>
      </w:r>
      <w:r w:rsidRPr="00276C0D">
        <w:rPr>
          <w:rFonts w:ascii="Calibri" w:hAnsi="Calibri"/>
          <w:color w:val="000000" w:themeColor="text1"/>
        </w:rPr>
        <w:t xml:space="preserve">. </w:t>
      </w:r>
      <w:r w:rsidRPr="00276C0D">
        <w:rPr>
          <w:rStyle w:val="apple-style-span"/>
          <w:rFonts w:ascii="Calibri" w:eastAsia="MS Mincho" w:hAnsi="Calibri"/>
          <w:color w:val="000000" w:themeColor="text1"/>
        </w:rPr>
        <w:t>Implementing AngularJS and Node.JS with Spring MVC as model component.</w:t>
      </w:r>
      <w:r w:rsidR="00895568">
        <w:rPr>
          <w:rStyle w:val="apple-style-span"/>
          <w:rFonts w:ascii="Calibri" w:eastAsia="MS Mincho" w:hAnsi="Calibri"/>
          <w:color w:val="000000" w:themeColor="text1"/>
        </w:rPr>
        <w:t xml:space="preserve"> </w:t>
      </w:r>
      <w:r w:rsidRPr="00276C0D">
        <w:rPr>
          <w:rStyle w:val="apple-style-span"/>
          <w:rFonts w:ascii="Calibri" w:eastAsia="MS Mincho" w:hAnsi="Calibri"/>
          <w:color w:val="000000" w:themeColor="text1"/>
        </w:rPr>
        <w:t>Developing custom AngularJS directives, tags and integrated with spring forms.</w:t>
      </w:r>
    </w:p>
    <w:p w:rsidR="00200568" w:rsidRPr="00276C0D" w:rsidRDefault="00200568" w:rsidP="00200568">
      <w:pPr>
        <w:widowControl w:val="0"/>
        <w:numPr>
          <w:ilvl w:val="0"/>
          <w:numId w:val="21"/>
        </w:numPr>
        <w:overflowPunct w:val="0"/>
        <w:autoSpaceDE w:val="0"/>
        <w:autoSpaceDN w:val="0"/>
        <w:adjustRightInd w:val="0"/>
        <w:spacing w:after="0" w:line="240" w:lineRule="auto"/>
        <w:textAlignment w:val="baseline"/>
        <w:rPr>
          <w:rFonts w:ascii="Calibri" w:hAnsi="Calibri"/>
          <w:bCs/>
          <w:color w:val="000000" w:themeColor="text1"/>
        </w:rPr>
      </w:pPr>
      <w:r w:rsidRPr="00276C0D">
        <w:rPr>
          <w:rFonts w:ascii="Calibri" w:hAnsi="Calibri"/>
          <w:bCs/>
          <w:color w:val="000000" w:themeColor="text1"/>
        </w:rPr>
        <w:t xml:space="preserve">Experience in mentoring junior developers &amp; troubleshooting. </w:t>
      </w:r>
    </w:p>
    <w:p w:rsidR="00200568" w:rsidRPr="00276C0D" w:rsidRDefault="00200568" w:rsidP="00200568">
      <w:pPr>
        <w:rPr>
          <w:rFonts w:ascii="Calibri" w:hAnsi="Calibri"/>
        </w:rPr>
      </w:pPr>
    </w:p>
    <w:p w:rsidR="00BB6AB8" w:rsidRPr="00276C0D" w:rsidRDefault="00BB6AB8" w:rsidP="00BB6AB8">
      <w:pPr>
        <w:spacing w:after="0" w:line="240" w:lineRule="auto"/>
        <w:jc w:val="both"/>
        <w:rPr>
          <w:rStyle w:val="apple-style-span"/>
          <w:rFonts w:ascii="Calibri" w:hAnsi="Calibri"/>
          <w:b/>
          <w:color w:val="000000" w:themeColor="text1"/>
        </w:rPr>
      </w:pPr>
    </w:p>
    <w:p w:rsidR="00B96124" w:rsidRPr="00276C0D" w:rsidRDefault="00B96124" w:rsidP="00BB6AB8">
      <w:pPr>
        <w:spacing w:after="0" w:line="240" w:lineRule="auto"/>
        <w:rPr>
          <w:rFonts w:ascii="Calibri" w:hAnsi="Calibri"/>
          <w:b/>
          <w:color w:val="000000" w:themeColor="text1"/>
        </w:rPr>
      </w:pPr>
      <w:r w:rsidRPr="00276C0D">
        <w:rPr>
          <w:rFonts w:ascii="Calibri" w:hAnsi="Calibri"/>
          <w:b/>
          <w:i/>
          <w:color w:val="000000" w:themeColor="text1"/>
        </w:rPr>
        <w:t>SKILLS:</w:t>
      </w:r>
      <w:r w:rsidRPr="00276C0D">
        <w:rPr>
          <w:rFonts w:ascii="Calibri" w:hAnsi="Calibri"/>
          <w:b/>
          <w:i/>
          <w:color w:val="000000" w:themeColor="text1"/>
          <w:sz w:val="28"/>
          <w:szCs w:val="28"/>
        </w:rPr>
        <w:t xml:space="preserve"> __________________________________________________________________</w:t>
      </w:r>
      <w:r w:rsidR="00494C57" w:rsidRPr="00276C0D">
        <w:rPr>
          <w:rFonts w:ascii="Calibri" w:hAnsi="Calibri"/>
          <w:b/>
          <w:i/>
          <w:color w:val="000000" w:themeColor="text1"/>
          <w:sz w:val="28"/>
          <w:szCs w:val="28"/>
        </w:rPr>
        <w:t>_</w:t>
      </w:r>
      <w:r w:rsidR="00BB6AB8" w:rsidRPr="00276C0D">
        <w:rPr>
          <w:rFonts w:ascii="Calibri" w:hAnsi="Calibri"/>
          <w:b/>
          <w:i/>
          <w:color w:val="000000" w:themeColor="text1"/>
          <w:sz w:val="28"/>
          <w:szCs w:val="28"/>
        </w:rPr>
        <w:t>__</w:t>
      </w:r>
    </w:p>
    <w:tbl>
      <w:tblPr>
        <w:tblpPr w:leftFromText="180" w:rightFromText="180" w:vertAnchor="text" w:horzAnchor="page" w:tblpX="506" w:tblpY="380"/>
        <w:tblW w:w="11182" w:type="dxa"/>
        <w:tblBorders>
          <w:top w:val="thinThickMediumGap" w:sz="12" w:space="0" w:color="000000"/>
          <w:left w:val="thinThickMediumGap" w:sz="12" w:space="0" w:color="000000"/>
          <w:bottom w:val="thickThinMediumGap" w:sz="12" w:space="0" w:color="000000"/>
          <w:right w:val="thickThinMediumGap" w:sz="12" w:space="0" w:color="000000"/>
          <w:insideH w:val="single" w:sz="6" w:space="0" w:color="000000"/>
          <w:insideV w:val="single" w:sz="6" w:space="0" w:color="000000"/>
        </w:tblBorders>
        <w:tblLook w:val="04A0"/>
      </w:tblPr>
      <w:tblGrid>
        <w:gridCol w:w="2805"/>
        <w:gridCol w:w="8377"/>
      </w:tblGrid>
      <w:tr w:rsidR="00380B55" w:rsidRPr="00276C0D" w:rsidTr="00C32409">
        <w:trPr>
          <w:trHeight w:val="1171"/>
        </w:trPr>
        <w:tc>
          <w:tcPr>
            <w:tcW w:w="2805"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Calibri" w:hAnsi="Calibri"/>
                <w:b/>
                <w:color w:val="000000" w:themeColor="text1"/>
              </w:rPr>
            </w:pPr>
            <w:r w:rsidRPr="00276C0D">
              <w:rPr>
                <w:rFonts w:ascii="Calibri" w:eastAsia="Calibri" w:hAnsi="Calibri"/>
                <w:b/>
                <w:color w:val="000000" w:themeColor="text1"/>
              </w:rPr>
              <w:t>Java/J2EE Technologies</w:t>
            </w:r>
          </w:p>
        </w:tc>
        <w:tc>
          <w:tcPr>
            <w:tcW w:w="8377"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Times New Roman" w:hAnsi="Calibri"/>
                <w:bCs/>
                <w:color w:val="000000" w:themeColor="text1"/>
              </w:rPr>
            </w:pPr>
            <w:r w:rsidRPr="00276C0D">
              <w:rPr>
                <w:rFonts w:ascii="Calibri" w:hAnsi="Calibri"/>
                <w:bCs/>
                <w:color w:val="000000" w:themeColor="text1"/>
              </w:rPr>
              <w:t>Servlets, JSTL, JDBC, JMS, JPA JNDI, RMI, EJB, JFC/Swing, AWT, Java Beans, Applets, Multi-threading, Java Networking, Spring data, Spring Boot, Spring framework, Spring JDBC Templates, java mail, Google API, Hibernate 3.2/3.5, Web Services,SOAP,RESTFUL</w:t>
            </w:r>
          </w:p>
        </w:tc>
      </w:tr>
      <w:tr w:rsidR="00380B55" w:rsidRPr="00276C0D" w:rsidTr="00C32409">
        <w:trPr>
          <w:trHeight w:val="311"/>
        </w:trPr>
        <w:tc>
          <w:tcPr>
            <w:tcW w:w="2805"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Calibri" w:hAnsi="Calibri"/>
                <w:b/>
                <w:color w:val="000000" w:themeColor="text1"/>
              </w:rPr>
            </w:pPr>
            <w:r w:rsidRPr="00276C0D">
              <w:rPr>
                <w:rFonts w:ascii="Calibri" w:eastAsia="Calibri" w:hAnsi="Calibri"/>
                <w:b/>
                <w:color w:val="000000" w:themeColor="text1"/>
              </w:rPr>
              <w:t>Programming Languages</w:t>
            </w:r>
          </w:p>
        </w:tc>
        <w:tc>
          <w:tcPr>
            <w:tcW w:w="8377"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Times New Roman" w:hAnsi="Calibri"/>
                <w:bCs/>
                <w:color w:val="000000" w:themeColor="text1"/>
              </w:rPr>
            </w:pPr>
            <w:r w:rsidRPr="00276C0D">
              <w:rPr>
                <w:rFonts w:ascii="Calibri" w:hAnsi="Calibri"/>
                <w:bCs/>
                <w:color w:val="000000" w:themeColor="text1"/>
              </w:rPr>
              <w:t>Java JDK1.4/1.5/1.6/1.7, C++, C, SQL, PL/SQL</w:t>
            </w:r>
          </w:p>
        </w:tc>
      </w:tr>
      <w:tr w:rsidR="00380B55" w:rsidRPr="00276C0D" w:rsidTr="00C32409">
        <w:trPr>
          <w:trHeight w:val="503"/>
        </w:trPr>
        <w:tc>
          <w:tcPr>
            <w:tcW w:w="2805"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Calibri" w:hAnsi="Calibri"/>
                <w:b/>
                <w:color w:val="000000" w:themeColor="text1"/>
              </w:rPr>
            </w:pPr>
            <w:r w:rsidRPr="00276C0D">
              <w:rPr>
                <w:rFonts w:ascii="Calibri" w:eastAsia="Calibri" w:hAnsi="Calibri"/>
                <w:b/>
                <w:color w:val="000000" w:themeColor="text1"/>
              </w:rPr>
              <w:t>Application/Web Servers:</w:t>
            </w:r>
          </w:p>
        </w:tc>
        <w:tc>
          <w:tcPr>
            <w:tcW w:w="8377"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Times New Roman" w:hAnsi="Calibri"/>
                <w:bCs/>
                <w:color w:val="000000" w:themeColor="text1"/>
              </w:rPr>
            </w:pPr>
            <w:r w:rsidRPr="00276C0D">
              <w:rPr>
                <w:rFonts w:ascii="Calibri" w:hAnsi="Calibri"/>
                <w:bCs/>
                <w:color w:val="000000" w:themeColor="text1"/>
              </w:rPr>
              <w:t xml:space="preserve">Oracle/BEA WebLogic 8.1/9.1, </w:t>
            </w:r>
            <w:r w:rsidR="008A3649" w:rsidRPr="00276C0D">
              <w:rPr>
                <w:rFonts w:ascii="Calibri" w:hAnsi="Calibri"/>
                <w:bCs/>
                <w:color w:val="000000" w:themeColor="text1"/>
              </w:rPr>
              <w:t xml:space="preserve">(WAS) </w:t>
            </w:r>
            <w:r w:rsidRPr="00276C0D">
              <w:rPr>
                <w:rFonts w:ascii="Calibri" w:hAnsi="Calibri"/>
                <w:bCs/>
                <w:color w:val="000000" w:themeColor="text1"/>
              </w:rPr>
              <w:t>IBM WebSphere 5.1/6.0/6.1/7.0, JBoss, Tomcat 5.0.28/6.0, Jetty Server, jerkins</w:t>
            </w:r>
            <w:r w:rsidR="00F15800" w:rsidRPr="00276C0D">
              <w:rPr>
                <w:rFonts w:ascii="Calibri" w:hAnsi="Calibri"/>
                <w:bCs/>
                <w:color w:val="000000" w:themeColor="text1"/>
              </w:rPr>
              <w:t>, AEM 6.0.</w:t>
            </w:r>
          </w:p>
        </w:tc>
      </w:tr>
      <w:tr w:rsidR="00380B55" w:rsidRPr="00276C0D" w:rsidTr="00C32409">
        <w:trPr>
          <w:trHeight w:val="301"/>
        </w:trPr>
        <w:tc>
          <w:tcPr>
            <w:tcW w:w="2805"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Calibri" w:hAnsi="Calibri"/>
                <w:b/>
                <w:color w:val="000000" w:themeColor="text1"/>
              </w:rPr>
            </w:pPr>
            <w:r w:rsidRPr="00276C0D">
              <w:rPr>
                <w:rFonts w:ascii="Calibri" w:eastAsia="Calibri" w:hAnsi="Calibri"/>
                <w:b/>
                <w:color w:val="000000" w:themeColor="text1"/>
              </w:rPr>
              <w:t>Frameworks</w:t>
            </w:r>
          </w:p>
        </w:tc>
        <w:tc>
          <w:tcPr>
            <w:tcW w:w="8377"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Times New Roman" w:hAnsi="Calibri"/>
                <w:bCs/>
                <w:color w:val="000000" w:themeColor="text1"/>
              </w:rPr>
            </w:pPr>
            <w:r w:rsidRPr="00276C0D">
              <w:rPr>
                <w:rFonts w:ascii="Calibri" w:hAnsi="Calibri"/>
                <w:bCs/>
                <w:color w:val="000000" w:themeColor="text1"/>
              </w:rPr>
              <w:t>Struts 2.x/1.x, Spring 3.x, Hibernate 3.x, JSF 1.2/2.0,iBatis,Angular Ionic</w:t>
            </w:r>
            <w:r w:rsidR="004F279E" w:rsidRPr="00276C0D">
              <w:rPr>
                <w:rFonts w:ascii="Calibri" w:hAnsi="Calibri"/>
                <w:bCs/>
                <w:color w:val="000000" w:themeColor="text1"/>
              </w:rPr>
              <w:t>,RCP</w:t>
            </w:r>
          </w:p>
        </w:tc>
      </w:tr>
      <w:tr w:rsidR="00380B55" w:rsidRPr="00276C0D" w:rsidTr="00C32409">
        <w:trPr>
          <w:trHeight w:val="183"/>
        </w:trPr>
        <w:tc>
          <w:tcPr>
            <w:tcW w:w="2805"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Calibri" w:hAnsi="Calibri"/>
                <w:b/>
                <w:color w:val="000000" w:themeColor="text1"/>
              </w:rPr>
            </w:pPr>
            <w:r w:rsidRPr="00276C0D">
              <w:rPr>
                <w:rFonts w:ascii="Calibri" w:eastAsia="Calibri" w:hAnsi="Calibri"/>
                <w:b/>
                <w:color w:val="000000" w:themeColor="text1"/>
              </w:rPr>
              <w:t>IDEs</w:t>
            </w:r>
          </w:p>
        </w:tc>
        <w:tc>
          <w:tcPr>
            <w:tcW w:w="8377"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Times New Roman" w:hAnsi="Calibri"/>
                <w:bCs/>
                <w:color w:val="000000" w:themeColor="text1"/>
              </w:rPr>
            </w:pPr>
            <w:r w:rsidRPr="00276C0D">
              <w:rPr>
                <w:rFonts w:ascii="Calibri" w:hAnsi="Calibri"/>
                <w:bCs/>
                <w:color w:val="000000" w:themeColor="text1"/>
              </w:rPr>
              <w:t>Eclipse 3.x, IBM WebSphere Application Developer 5.x, IBM RAD,STS</w:t>
            </w:r>
          </w:p>
        </w:tc>
      </w:tr>
      <w:tr w:rsidR="00380B55" w:rsidRPr="00276C0D" w:rsidTr="00C32409">
        <w:trPr>
          <w:trHeight w:val="126"/>
        </w:trPr>
        <w:tc>
          <w:tcPr>
            <w:tcW w:w="2805"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Calibri" w:hAnsi="Calibri"/>
                <w:b/>
                <w:color w:val="000000" w:themeColor="text1"/>
              </w:rPr>
            </w:pPr>
            <w:r w:rsidRPr="00276C0D">
              <w:rPr>
                <w:rFonts w:ascii="Calibri" w:eastAsia="Calibri" w:hAnsi="Calibri"/>
                <w:b/>
                <w:color w:val="000000" w:themeColor="text1"/>
              </w:rPr>
              <w:t>Web technologies</w:t>
            </w:r>
          </w:p>
        </w:tc>
        <w:tc>
          <w:tcPr>
            <w:tcW w:w="8377"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Times New Roman" w:hAnsi="Calibri"/>
                <w:bCs/>
                <w:color w:val="000000" w:themeColor="text1"/>
              </w:rPr>
            </w:pPr>
            <w:r w:rsidRPr="00276C0D">
              <w:rPr>
                <w:rFonts w:ascii="Calibri" w:hAnsi="Calibri"/>
                <w:bCs/>
                <w:color w:val="000000" w:themeColor="text1"/>
              </w:rPr>
              <w:t xml:space="preserve">JSP, JavaScript, jQuery, AJAX, XML, XSLT, HTML, DHTML, CSS, Bootstrap, Angular JS, </w:t>
            </w:r>
            <w:r w:rsidR="003C2EDC" w:rsidRPr="00276C0D">
              <w:rPr>
                <w:rFonts w:ascii="Calibri" w:hAnsi="Calibri"/>
                <w:bCs/>
                <w:color w:val="000000" w:themeColor="text1"/>
              </w:rPr>
              <w:t>Express.js,</w:t>
            </w:r>
            <w:r w:rsidRPr="00276C0D">
              <w:rPr>
                <w:rFonts w:ascii="Calibri" w:hAnsi="Calibri"/>
                <w:bCs/>
                <w:color w:val="000000" w:themeColor="text1"/>
              </w:rPr>
              <w:t>Ext JS, Backbone JS, Node JS.</w:t>
            </w:r>
          </w:p>
        </w:tc>
      </w:tr>
      <w:tr w:rsidR="00380B55" w:rsidRPr="00276C0D" w:rsidTr="00C32409">
        <w:trPr>
          <w:trHeight w:val="226"/>
        </w:trPr>
        <w:tc>
          <w:tcPr>
            <w:tcW w:w="2805"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Calibri" w:hAnsi="Calibri"/>
                <w:b/>
                <w:color w:val="000000" w:themeColor="text1"/>
              </w:rPr>
            </w:pPr>
            <w:r w:rsidRPr="00276C0D">
              <w:rPr>
                <w:rFonts w:ascii="Calibri" w:eastAsia="Calibri" w:hAnsi="Calibri"/>
                <w:b/>
                <w:color w:val="000000" w:themeColor="text1"/>
              </w:rPr>
              <w:t>Web Services</w:t>
            </w:r>
          </w:p>
        </w:tc>
        <w:tc>
          <w:tcPr>
            <w:tcW w:w="8377"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Times New Roman" w:hAnsi="Calibri"/>
                <w:bCs/>
                <w:color w:val="000000" w:themeColor="text1"/>
              </w:rPr>
            </w:pPr>
            <w:r w:rsidRPr="00276C0D">
              <w:rPr>
                <w:rFonts w:ascii="Calibri" w:hAnsi="Calibri"/>
                <w:bCs/>
                <w:color w:val="000000" w:themeColor="text1"/>
              </w:rPr>
              <w:t>JAX-WS, JAX-RPC, JAX-RS, SOAP, WSDL, UDDI,REST</w:t>
            </w:r>
          </w:p>
        </w:tc>
      </w:tr>
      <w:tr w:rsidR="00380B55" w:rsidRPr="00276C0D" w:rsidTr="00C32409">
        <w:trPr>
          <w:trHeight w:val="325"/>
        </w:trPr>
        <w:tc>
          <w:tcPr>
            <w:tcW w:w="2805"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Calibri" w:hAnsi="Calibri"/>
                <w:b/>
                <w:color w:val="000000" w:themeColor="text1"/>
              </w:rPr>
            </w:pPr>
            <w:r w:rsidRPr="00276C0D">
              <w:rPr>
                <w:rFonts w:ascii="Calibri" w:eastAsia="Calibri" w:hAnsi="Calibri"/>
                <w:b/>
                <w:color w:val="000000" w:themeColor="text1"/>
              </w:rPr>
              <w:t>XML Tools</w:t>
            </w:r>
          </w:p>
        </w:tc>
        <w:tc>
          <w:tcPr>
            <w:tcW w:w="8377"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Times New Roman" w:hAnsi="Calibri"/>
                <w:bCs/>
                <w:color w:val="000000" w:themeColor="text1"/>
              </w:rPr>
            </w:pPr>
            <w:r w:rsidRPr="00276C0D">
              <w:rPr>
                <w:rFonts w:ascii="Calibri" w:hAnsi="Calibri"/>
                <w:bCs/>
                <w:color w:val="000000" w:themeColor="text1"/>
              </w:rPr>
              <w:t>JAXB, Apache Axis, Altova</w:t>
            </w:r>
            <w:r w:rsidR="00F15800" w:rsidRPr="00276C0D">
              <w:rPr>
                <w:rFonts w:ascii="Calibri" w:hAnsi="Calibri"/>
                <w:bCs/>
                <w:color w:val="000000" w:themeColor="text1"/>
              </w:rPr>
              <w:t xml:space="preserve"> ,</w:t>
            </w:r>
            <w:r w:rsidRPr="00276C0D">
              <w:rPr>
                <w:rFonts w:ascii="Calibri" w:hAnsi="Calibri"/>
                <w:bCs/>
                <w:color w:val="000000" w:themeColor="text1"/>
              </w:rPr>
              <w:t xml:space="preserve"> XMLSpy</w:t>
            </w:r>
          </w:p>
        </w:tc>
      </w:tr>
      <w:tr w:rsidR="00380B55" w:rsidRPr="00276C0D" w:rsidTr="00C32409">
        <w:trPr>
          <w:trHeight w:val="121"/>
        </w:trPr>
        <w:tc>
          <w:tcPr>
            <w:tcW w:w="2805"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Calibri" w:hAnsi="Calibri"/>
                <w:b/>
                <w:color w:val="000000" w:themeColor="text1"/>
              </w:rPr>
            </w:pPr>
            <w:r w:rsidRPr="00276C0D">
              <w:rPr>
                <w:rFonts w:ascii="Calibri" w:eastAsia="Calibri" w:hAnsi="Calibri"/>
                <w:b/>
                <w:color w:val="000000" w:themeColor="text1"/>
              </w:rPr>
              <w:t>Methodologies</w:t>
            </w:r>
          </w:p>
        </w:tc>
        <w:tc>
          <w:tcPr>
            <w:tcW w:w="8377"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Times New Roman" w:hAnsi="Calibri"/>
                <w:bCs/>
                <w:color w:val="000000" w:themeColor="text1"/>
              </w:rPr>
            </w:pPr>
            <w:r w:rsidRPr="00276C0D">
              <w:rPr>
                <w:rFonts w:ascii="Calibri" w:hAnsi="Calibri"/>
                <w:bCs/>
                <w:color w:val="000000" w:themeColor="text1"/>
              </w:rPr>
              <w:t>Agile, Scrum, RUP, TDD, OOAD, SDLC Waterfall model</w:t>
            </w:r>
          </w:p>
        </w:tc>
      </w:tr>
      <w:tr w:rsidR="00380B55" w:rsidRPr="00276C0D" w:rsidTr="00C32409">
        <w:trPr>
          <w:trHeight w:val="187"/>
        </w:trPr>
        <w:tc>
          <w:tcPr>
            <w:tcW w:w="2805"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Calibri" w:hAnsi="Calibri"/>
                <w:b/>
                <w:color w:val="000000" w:themeColor="text1"/>
              </w:rPr>
            </w:pPr>
            <w:r w:rsidRPr="00276C0D">
              <w:rPr>
                <w:rFonts w:ascii="Calibri" w:eastAsia="Calibri" w:hAnsi="Calibri"/>
                <w:b/>
                <w:color w:val="000000" w:themeColor="text1"/>
              </w:rPr>
              <w:t>Modeling Tools</w:t>
            </w:r>
          </w:p>
        </w:tc>
        <w:tc>
          <w:tcPr>
            <w:tcW w:w="8377"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Times New Roman" w:hAnsi="Calibri"/>
                <w:bCs/>
                <w:color w:val="000000" w:themeColor="text1"/>
              </w:rPr>
            </w:pPr>
            <w:r w:rsidRPr="00276C0D">
              <w:rPr>
                <w:rFonts w:ascii="Calibri" w:hAnsi="Calibri"/>
                <w:bCs/>
                <w:color w:val="000000" w:themeColor="text1"/>
              </w:rPr>
              <w:t>UML, Rational Rose, Visio</w:t>
            </w:r>
          </w:p>
        </w:tc>
      </w:tr>
      <w:tr w:rsidR="00380B55" w:rsidRPr="00276C0D" w:rsidTr="00C32409">
        <w:trPr>
          <w:trHeight w:val="226"/>
        </w:trPr>
        <w:tc>
          <w:tcPr>
            <w:tcW w:w="2805"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Calibri" w:hAnsi="Calibri"/>
                <w:b/>
                <w:color w:val="000000" w:themeColor="text1"/>
              </w:rPr>
            </w:pPr>
            <w:r w:rsidRPr="00276C0D">
              <w:rPr>
                <w:rFonts w:ascii="Calibri" w:eastAsia="Calibri" w:hAnsi="Calibri"/>
                <w:b/>
                <w:color w:val="000000" w:themeColor="text1"/>
              </w:rPr>
              <w:t>Testing technologies/tools</w:t>
            </w:r>
          </w:p>
        </w:tc>
        <w:tc>
          <w:tcPr>
            <w:tcW w:w="8377"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Times New Roman" w:hAnsi="Calibri"/>
                <w:bCs/>
                <w:color w:val="000000" w:themeColor="text1"/>
              </w:rPr>
            </w:pPr>
            <w:r w:rsidRPr="00276C0D">
              <w:rPr>
                <w:rFonts w:ascii="Calibri" w:hAnsi="Calibri"/>
                <w:bCs/>
                <w:color w:val="000000" w:themeColor="text1"/>
              </w:rPr>
              <w:t>JUnit, JMeter, HtmlUnit</w:t>
            </w:r>
          </w:p>
        </w:tc>
      </w:tr>
      <w:tr w:rsidR="00380B55" w:rsidRPr="00276C0D" w:rsidTr="00C32409">
        <w:trPr>
          <w:trHeight w:val="226"/>
        </w:trPr>
        <w:tc>
          <w:tcPr>
            <w:tcW w:w="2805"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Calibri" w:hAnsi="Calibri"/>
                <w:b/>
                <w:color w:val="000000" w:themeColor="text1"/>
              </w:rPr>
            </w:pPr>
            <w:r w:rsidRPr="00276C0D">
              <w:rPr>
                <w:rFonts w:ascii="Calibri" w:eastAsia="Calibri" w:hAnsi="Calibri"/>
                <w:b/>
                <w:color w:val="000000" w:themeColor="text1"/>
              </w:rPr>
              <w:t>Database Servers</w:t>
            </w:r>
          </w:p>
        </w:tc>
        <w:tc>
          <w:tcPr>
            <w:tcW w:w="8377"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hAnsi="Calibri"/>
                <w:bCs/>
                <w:color w:val="000000" w:themeColor="text1"/>
              </w:rPr>
            </w:pPr>
            <w:r w:rsidRPr="00276C0D">
              <w:rPr>
                <w:rFonts w:ascii="Calibri" w:hAnsi="Calibri"/>
                <w:bCs/>
                <w:color w:val="000000" w:themeColor="text1"/>
              </w:rPr>
              <w:t>Oracle 8i/9i/10g/11i, DB2, SQL Server 2000/2005/2008, MySQL,</w:t>
            </w:r>
            <w:r w:rsidR="00895568">
              <w:rPr>
                <w:rFonts w:ascii="Calibri" w:hAnsi="Calibri"/>
                <w:bCs/>
                <w:color w:val="000000" w:themeColor="text1"/>
              </w:rPr>
              <w:t xml:space="preserve"> </w:t>
            </w:r>
            <w:r w:rsidRPr="00276C0D">
              <w:rPr>
                <w:rFonts w:ascii="Calibri" w:hAnsi="Calibri"/>
                <w:bCs/>
                <w:color w:val="000000" w:themeColor="text1"/>
              </w:rPr>
              <w:t>Informix and DB2.</w:t>
            </w:r>
          </w:p>
        </w:tc>
      </w:tr>
      <w:tr w:rsidR="00380B55" w:rsidRPr="00276C0D" w:rsidTr="00C32409">
        <w:trPr>
          <w:trHeight w:val="248"/>
        </w:trPr>
        <w:tc>
          <w:tcPr>
            <w:tcW w:w="2805"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Calibri" w:hAnsi="Calibri"/>
                <w:b/>
                <w:color w:val="000000" w:themeColor="text1"/>
              </w:rPr>
            </w:pPr>
            <w:r w:rsidRPr="00276C0D">
              <w:rPr>
                <w:rFonts w:ascii="Calibri" w:eastAsia="Calibri" w:hAnsi="Calibri"/>
                <w:b/>
                <w:color w:val="000000" w:themeColor="text1"/>
              </w:rPr>
              <w:t>Version Control</w:t>
            </w:r>
          </w:p>
        </w:tc>
        <w:tc>
          <w:tcPr>
            <w:tcW w:w="8377"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Times New Roman" w:hAnsi="Calibri"/>
                <w:bCs/>
                <w:color w:val="000000" w:themeColor="text1"/>
              </w:rPr>
            </w:pPr>
            <w:r w:rsidRPr="00276C0D">
              <w:rPr>
                <w:rFonts w:ascii="Calibri" w:hAnsi="Calibri"/>
                <w:bCs/>
                <w:color w:val="000000" w:themeColor="text1"/>
              </w:rPr>
              <w:t>CVS, SVN, Rational clearcase</w:t>
            </w:r>
          </w:p>
        </w:tc>
      </w:tr>
      <w:tr w:rsidR="00380B55" w:rsidRPr="00276C0D" w:rsidTr="00C32409">
        <w:trPr>
          <w:trHeight w:val="298"/>
        </w:trPr>
        <w:tc>
          <w:tcPr>
            <w:tcW w:w="2805"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Calibri" w:hAnsi="Calibri"/>
                <w:b/>
                <w:color w:val="000000" w:themeColor="text1"/>
              </w:rPr>
            </w:pPr>
            <w:r w:rsidRPr="00276C0D">
              <w:rPr>
                <w:rFonts w:ascii="Calibri" w:eastAsia="Calibri" w:hAnsi="Calibri"/>
                <w:b/>
                <w:color w:val="000000" w:themeColor="text1"/>
              </w:rPr>
              <w:t>Build Tools</w:t>
            </w:r>
          </w:p>
        </w:tc>
        <w:tc>
          <w:tcPr>
            <w:tcW w:w="8377"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Times New Roman" w:hAnsi="Calibri"/>
                <w:bCs/>
                <w:color w:val="000000" w:themeColor="text1"/>
              </w:rPr>
            </w:pPr>
            <w:r w:rsidRPr="00276C0D">
              <w:rPr>
                <w:rFonts w:ascii="Calibri" w:hAnsi="Calibri"/>
                <w:bCs/>
                <w:color w:val="000000" w:themeColor="text1"/>
              </w:rPr>
              <w:t>ANT, Maven</w:t>
            </w:r>
          </w:p>
        </w:tc>
      </w:tr>
      <w:tr w:rsidR="00380B55" w:rsidRPr="00276C0D" w:rsidTr="00C32409">
        <w:trPr>
          <w:trHeight w:val="553"/>
        </w:trPr>
        <w:tc>
          <w:tcPr>
            <w:tcW w:w="2805"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Calibri" w:hAnsi="Calibri"/>
                <w:b/>
                <w:color w:val="000000" w:themeColor="text1"/>
              </w:rPr>
            </w:pPr>
            <w:r w:rsidRPr="00276C0D">
              <w:rPr>
                <w:rFonts w:ascii="Calibri" w:eastAsia="Calibri" w:hAnsi="Calibri"/>
                <w:b/>
                <w:color w:val="000000" w:themeColor="text1"/>
              </w:rPr>
              <w:t>Platforms</w:t>
            </w:r>
          </w:p>
        </w:tc>
        <w:tc>
          <w:tcPr>
            <w:tcW w:w="8377" w:type="dxa"/>
            <w:hideMark/>
          </w:tcPr>
          <w:p w:rsidR="00B96124" w:rsidRPr="00276C0D" w:rsidRDefault="00B96124" w:rsidP="00B41C5E">
            <w:pPr>
              <w:widowControl w:val="0"/>
              <w:overflowPunct w:val="0"/>
              <w:autoSpaceDE w:val="0"/>
              <w:autoSpaceDN w:val="0"/>
              <w:adjustRightInd w:val="0"/>
              <w:spacing w:after="0" w:line="240" w:lineRule="auto"/>
              <w:textAlignment w:val="baseline"/>
              <w:rPr>
                <w:rFonts w:ascii="Calibri" w:eastAsia="Times New Roman" w:hAnsi="Calibri"/>
                <w:bCs/>
                <w:color w:val="000000" w:themeColor="text1"/>
              </w:rPr>
            </w:pPr>
            <w:r w:rsidRPr="00276C0D">
              <w:rPr>
                <w:rFonts w:ascii="Calibri" w:hAnsi="Calibri"/>
                <w:bCs/>
                <w:color w:val="000000" w:themeColor="text1"/>
              </w:rPr>
              <w:t>Windows 2000/98/95/NT4.0, UNIX</w:t>
            </w:r>
          </w:p>
        </w:tc>
      </w:tr>
    </w:tbl>
    <w:p w:rsidR="00B96124" w:rsidRPr="00276C0D" w:rsidRDefault="00B96124" w:rsidP="005F5990">
      <w:pPr>
        <w:spacing w:after="0" w:line="240" w:lineRule="auto"/>
        <w:rPr>
          <w:rFonts w:ascii="Calibri" w:hAnsi="Calibri"/>
          <w:color w:val="000000" w:themeColor="text1"/>
        </w:rPr>
      </w:pPr>
    </w:p>
    <w:p w:rsidR="00C32409" w:rsidRPr="00276C0D" w:rsidRDefault="00C32409" w:rsidP="00930723">
      <w:pPr>
        <w:tabs>
          <w:tab w:val="left" w:pos="1991"/>
        </w:tabs>
        <w:spacing w:after="0" w:line="240" w:lineRule="auto"/>
        <w:rPr>
          <w:rFonts w:ascii="Calibri" w:hAnsi="Calibri"/>
          <w:b/>
          <w:i/>
          <w:color w:val="000000" w:themeColor="text1"/>
          <w:sz w:val="24"/>
          <w:szCs w:val="24"/>
        </w:rPr>
      </w:pPr>
    </w:p>
    <w:p w:rsidR="00C32409" w:rsidRPr="00276C0D" w:rsidRDefault="00C32409" w:rsidP="00930723">
      <w:pPr>
        <w:tabs>
          <w:tab w:val="left" w:pos="1991"/>
        </w:tabs>
        <w:spacing w:after="0" w:line="240" w:lineRule="auto"/>
        <w:rPr>
          <w:rFonts w:ascii="Calibri" w:hAnsi="Calibri"/>
          <w:b/>
          <w:i/>
          <w:color w:val="000000" w:themeColor="text1"/>
          <w:sz w:val="24"/>
          <w:szCs w:val="24"/>
        </w:rPr>
      </w:pPr>
    </w:p>
    <w:p w:rsidR="00C32409" w:rsidRPr="00276C0D" w:rsidRDefault="00C32409" w:rsidP="00930723">
      <w:pPr>
        <w:tabs>
          <w:tab w:val="left" w:pos="1991"/>
        </w:tabs>
        <w:spacing w:after="0" w:line="240" w:lineRule="auto"/>
        <w:rPr>
          <w:rFonts w:ascii="Calibri" w:hAnsi="Calibri"/>
          <w:b/>
          <w:i/>
          <w:color w:val="000000" w:themeColor="text1"/>
          <w:sz w:val="24"/>
          <w:szCs w:val="24"/>
        </w:rPr>
      </w:pPr>
    </w:p>
    <w:p w:rsidR="00B96124" w:rsidRPr="00276C0D" w:rsidRDefault="00930723" w:rsidP="00930723">
      <w:pPr>
        <w:tabs>
          <w:tab w:val="left" w:pos="1991"/>
        </w:tabs>
        <w:spacing w:after="0" w:line="240" w:lineRule="auto"/>
        <w:rPr>
          <w:rFonts w:ascii="Calibri" w:hAnsi="Calibri"/>
          <w:b/>
          <w:i/>
          <w:color w:val="000000" w:themeColor="text1"/>
          <w:sz w:val="24"/>
          <w:szCs w:val="24"/>
        </w:rPr>
      </w:pPr>
      <w:r w:rsidRPr="00276C0D">
        <w:rPr>
          <w:rFonts w:ascii="Calibri" w:hAnsi="Calibri"/>
          <w:b/>
          <w:i/>
          <w:color w:val="000000" w:themeColor="text1"/>
          <w:sz w:val="24"/>
          <w:szCs w:val="24"/>
        </w:rPr>
        <w:tab/>
      </w:r>
    </w:p>
    <w:p w:rsidR="00B96124" w:rsidRPr="00276C0D" w:rsidRDefault="00B96124" w:rsidP="005F5990">
      <w:pPr>
        <w:spacing w:after="0" w:line="240" w:lineRule="auto"/>
        <w:rPr>
          <w:rFonts w:ascii="Calibri" w:hAnsi="Calibri"/>
          <w:b/>
          <w:i/>
          <w:color w:val="000000" w:themeColor="text1"/>
          <w:sz w:val="24"/>
          <w:szCs w:val="24"/>
        </w:rPr>
      </w:pPr>
      <w:r w:rsidRPr="00276C0D">
        <w:rPr>
          <w:rFonts w:ascii="Calibri" w:hAnsi="Calibri"/>
          <w:b/>
          <w:i/>
          <w:color w:val="000000" w:themeColor="text1"/>
          <w:sz w:val="24"/>
          <w:szCs w:val="24"/>
        </w:rPr>
        <w:t>EDUCATION:</w:t>
      </w:r>
      <w:r w:rsidRPr="00276C0D">
        <w:rPr>
          <w:rFonts w:ascii="Calibri" w:hAnsi="Calibri"/>
          <w:b/>
          <w:color w:val="000000" w:themeColor="text1"/>
          <w:sz w:val="24"/>
          <w:szCs w:val="24"/>
        </w:rPr>
        <w:t xml:space="preserve"> _______________________________________________________________________________________</w:t>
      </w:r>
    </w:p>
    <w:p w:rsidR="00B96124" w:rsidRPr="00276C0D" w:rsidRDefault="00B96124" w:rsidP="005F5990">
      <w:pPr>
        <w:pStyle w:val="ListParagraph"/>
        <w:numPr>
          <w:ilvl w:val="0"/>
          <w:numId w:val="20"/>
        </w:numPr>
        <w:spacing w:after="0" w:line="240" w:lineRule="auto"/>
        <w:rPr>
          <w:rFonts w:ascii="Calibri" w:hAnsi="Calibri"/>
          <w:color w:val="000000" w:themeColor="text1"/>
        </w:rPr>
      </w:pPr>
      <w:r w:rsidRPr="00276C0D">
        <w:rPr>
          <w:rFonts w:ascii="Calibri" w:hAnsi="Calibri"/>
          <w:color w:val="000000" w:themeColor="text1"/>
        </w:rPr>
        <w:t xml:space="preserve">Completed Bachelors of Engineering in </w:t>
      </w:r>
      <w:r w:rsidRPr="00276C0D">
        <w:rPr>
          <w:rFonts w:ascii="Calibri" w:hAnsi="Calibri"/>
          <w:b/>
          <w:color w:val="000000" w:themeColor="text1"/>
        </w:rPr>
        <w:t>SVU</w:t>
      </w:r>
      <w:r w:rsidRPr="00276C0D">
        <w:rPr>
          <w:rFonts w:ascii="Calibri" w:hAnsi="Calibri"/>
          <w:color w:val="000000" w:themeColor="text1"/>
        </w:rPr>
        <w:t>, India.</w:t>
      </w:r>
    </w:p>
    <w:p w:rsidR="00B96124" w:rsidRPr="00276C0D" w:rsidRDefault="00B96124" w:rsidP="005F5990">
      <w:pPr>
        <w:pStyle w:val="ListParagraph"/>
        <w:numPr>
          <w:ilvl w:val="0"/>
          <w:numId w:val="20"/>
        </w:numPr>
        <w:spacing w:after="0" w:line="240" w:lineRule="auto"/>
        <w:rPr>
          <w:rFonts w:ascii="Calibri" w:hAnsi="Calibri"/>
          <w:color w:val="000000" w:themeColor="text1"/>
        </w:rPr>
      </w:pPr>
      <w:r w:rsidRPr="00276C0D">
        <w:rPr>
          <w:rFonts w:ascii="Calibri" w:hAnsi="Calibri"/>
          <w:color w:val="000000" w:themeColor="text1"/>
        </w:rPr>
        <w:t>Top 5% in the class.</w:t>
      </w:r>
    </w:p>
    <w:p w:rsidR="00C32409" w:rsidRPr="00276C0D" w:rsidRDefault="00C32409" w:rsidP="00C32409">
      <w:pPr>
        <w:spacing w:after="0" w:line="240" w:lineRule="auto"/>
        <w:rPr>
          <w:rFonts w:ascii="Calibri" w:hAnsi="Calibri"/>
          <w:color w:val="000000" w:themeColor="text1"/>
        </w:rPr>
      </w:pPr>
    </w:p>
    <w:p w:rsidR="00C32409" w:rsidRPr="00276C0D" w:rsidRDefault="00C32409" w:rsidP="00C32409">
      <w:pPr>
        <w:spacing w:after="0" w:line="240" w:lineRule="auto"/>
        <w:rPr>
          <w:rFonts w:ascii="Calibri" w:hAnsi="Calibri"/>
          <w:color w:val="000000" w:themeColor="text1"/>
        </w:rPr>
      </w:pPr>
    </w:p>
    <w:p w:rsidR="003E20A2" w:rsidRPr="00276C0D" w:rsidRDefault="003E20A2" w:rsidP="003E20A2">
      <w:pPr>
        <w:pStyle w:val="ListParagraph"/>
        <w:spacing w:after="0" w:line="240" w:lineRule="auto"/>
        <w:ind w:left="1440"/>
        <w:rPr>
          <w:rFonts w:ascii="Calibri" w:hAnsi="Calibri"/>
          <w:color w:val="000000" w:themeColor="text1"/>
        </w:rPr>
      </w:pPr>
    </w:p>
    <w:p w:rsidR="00B96124" w:rsidRPr="00276C0D" w:rsidRDefault="00B96124" w:rsidP="005F5990">
      <w:pPr>
        <w:spacing w:after="0" w:line="240" w:lineRule="auto"/>
        <w:contextualSpacing/>
        <w:rPr>
          <w:rFonts w:ascii="Calibri" w:hAnsi="Calibri"/>
          <w:b/>
          <w:color w:val="000000" w:themeColor="text1"/>
          <w:sz w:val="24"/>
          <w:szCs w:val="24"/>
        </w:rPr>
      </w:pPr>
      <w:r w:rsidRPr="00276C0D">
        <w:rPr>
          <w:rFonts w:ascii="Calibri" w:hAnsi="Calibri"/>
          <w:b/>
          <w:i/>
          <w:color w:val="000000" w:themeColor="text1"/>
          <w:sz w:val="24"/>
          <w:szCs w:val="24"/>
        </w:rPr>
        <w:lastRenderedPageBreak/>
        <w:t>WORK HISTORY:</w:t>
      </w:r>
      <w:r w:rsidRPr="00276C0D">
        <w:rPr>
          <w:rFonts w:ascii="Calibri" w:hAnsi="Calibri"/>
          <w:b/>
          <w:color w:val="000000" w:themeColor="text1"/>
          <w:sz w:val="24"/>
          <w:szCs w:val="24"/>
        </w:rPr>
        <w:t xml:space="preserve"> _________________________________________________________________________</w:t>
      </w:r>
    </w:p>
    <w:p w:rsidR="00B96124" w:rsidRPr="00276C0D" w:rsidRDefault="00B96124" w:rsidP="005F5990">
      <w:pPr>
        <w:spacing w:after="0" w:line="240" w:lineRule="auto"/>
        <w:contextualSpacing/>
        <w:rPr>
          <w:rFonts w:ascii="Calibri" w:hAnsi="Calibri" w:cs="Arial"/>
          <w:b/>
          <w:bCs/>
          <w:i/>
          <w:color w:val="000000" w:themeColor="text1"/>
          <w:sz w:val="24"/>
          <w:szCs w:val="24"/>
        </w:rPr>
      </w:pPr>
      <w:r w:rsidRPr="00276C0D">
        <w:rPr>
          <w:rFonts w:ascii="Calibri" w:hAnsi="Calibri" w:cs="Arial"/>
          <w:b/>
          <w:bCs/>
          <w:i/>
          <w:color w:val="000000" w:themeColor="text1"/>
          <w:sz w:val="24"/>
          <w:szCs w:val="24"/>
        </w:rPr>
        <w:t xml:space="preserve">APRIL 15 – Current </w:t>
      </w:r>
      <w:r w:rsidRPr="00276C0D">
        <w:rPr>
          <w:rFonts w:ascii="Calibri" w:hAnsi="Calibri" w:cs="Arial"/>
          <w:b/>
          <w:bCs/>
          <w:i/>
          <w:color w:val="000000" w:themeColor="text1"/>
          <w:sz w:val="24"/>
          <w:szCs w:val="24"/>
        </w:rPr>
        <w:tab/>
      </w:r>
      <w:r w:rsidRPr="00276C0D">
        <w:rPr>
          <w:rFonts w:ascii="Calibri" w:hAnsi="Calibri" w:cs="Arial"/>
          <w:b/>
          <w:bCs/>
          <w:i/>
          <w:color w:val="000000" w:themeColor="text1"/>
          <w:sz w:val="24"/>
          <w:szCs w:val="24"/>
        </w:rPr>
        <w:tab/>
      </w:r>
      <w:r w:rsidRPr="00276C0D">
        <w:rPr>
          <w:rFonts w:ascii="Calibri" w:hAnsi="Calibri" w:cs="Arial"/>
          <w:b/>
          <w:bCs/>
          <w:i/>
          <w:color w:val="000000" w:themeColor="text1"/>
          <w:sz w:val="24"/>
          <w:szCs w:val="24"/>
        </w:rPr>
        <w:tab/>
      </w:r>
      <w:r w:rsidRPr="00276C0D">
        <w:rPr>
          <w:rFonts w:ascii="Calibri" w:hAnsi="Calibri" w:cs="Arial"/>
          <w:b/>
          <w:bCs/>
          <w:i/>
          <w:color w:val="000000" w:themeColor="text1"/>
          <w:sz w:val="24"/>
          <w:szCs w:val="24"/>
        </w:rPr>
        <w:tab/>
      </w:r>
      <w:r w:rsidRPr="00276C0D">
        <w:rPr>
          <w:rFonts w:ascii="Calibri" w:hAnsi="Calibri" w:cs="Arial"/>
          <w:b/>
          <w:bCs/>
          <w:i/>
          <w:color w:val="000000" w:themeColor="text1"/>
          <w:sz w:val="24"/>
          <w:szCs w:val="24"/>
        </w:rPr>
        <w:tab/>
      </w:r>
      <w:r w:rsidRPr="00276C0D">
        <w:rPr>
          <w:rFonts w:ascii="Calibri" w:hAnsi="Calibri" w:cs="Arial"/>
          <w:b/>
          <w:bCs/>
          <w:i/>
          <w:color w:val="000000" w:themeColor="text1"/>
          <w:sz w:val="24"/>
          <w:szCs w:val="24"/>
        </w:rPr>
        <w:tab/>
        <w:t xml:space="preserve">             Role- Sr. Java/ J2EE Full Stack Developer</w:t>
      </w:r>
    </w:p>
    <w:p w:rsidR="00B96124" w:rsidRPr="00276C0D" w:rsidRDefault="00B96124" w:rsidP="005F5990">
      <w:pPr>
        <w:spacing w:after="0" w:line="240" w:lineRule="auto"/>
        <w:ind w:left="5040" w:firstLine="720"/>
        <w:contextualSpacing/>
        <w:rPr>
          <w:rFonts w:ascii="Calibri" w:hAnsi="Calibri" w:cs="Arial"/>
          <w:b/>
          <w:bCs/>
          <w:i/>
          <w:color w:val="000000" w:themeColor="text1"/>
          <w:sz w:val="24"/>
          <w:szCs w:val="24"/>
        </w:rPr>
      </w:pPr>
      <w:r w:rsidRPr="00276C0D">
        <w:rPr>
          <w:rFonts w:ascii="Calibri" w:hAnsi="Calibri" w:cs="Arial"/>
          <w:b/>
          <w:bCs/>
          <w:i/>
          <w:color w:val="000000" w:themeColor="text1"/>
          <w:sz w:val="24"/>
          <w:szCs w:val="24"/>
        </w:rPr>
        <w:t xml:space="preserve">            Client- </w:t>
      </w:r>
      <w:r w:rsidR="004E7A08" w:rsidRPr="00276C0D">
        <w:rPr>
          <w:rFonts w:ascii="Calibri" w:hAnsi="Calibri" w:cs="Arial"/>
          <w:b/>
          <w:bCs/>
          <w:i/>
          <w:color w:val="000000" w:themeColor="text1"/>
          <w:sz w:val="24"/>
          <w:szCs w:val="24"/>
        </w:rPr>
        <w:t xml:space="preserve">Wells Fargo, </w:t>
      </w:r>
      <w:r w:rsidR="00780DE6" w:rsidRPr="00276C0D">
        <w:rPr>
          <w:rFonts w:ascii="Calibri" w:hAnsi="Calibri" w:cs="Arial"/>
          <w:b/>
          <w:bCs/>
          <w:i/>
          <w:color w:val="000000" w:themeColor="text1"/>
          <w:sz w:val="24"/>
          <w:szCs w:val="24"/>
        </w:rPr>
        <w:t>Charlotte,</w:t>
      </w:r>
      <w:r w:rsidR="004E7A08" w:rsidRPr="00276C0D">
        <w:rPr>
          <w:rFonts w:ascii="Calibri" w:hAnsi="Calibri" w:cs="Arial"/>
          <w:b/>
          <w:bCs/>
          <w:i/>
          <w:color w:val="000000" w:themeColor="text1"/>
          <w:sz w:val="24"/>
          <w:szCs w:val="24"/>
        </w:rPr>
        <w:t xml:space="preserve"> NC</w:t>
      </w:r>
      <w:r w:rsidRPr="00276C0D">
        <w:rPr>
          <w:rFonts w:ascii="Calibri" w:hAnsi="Calibri" w:cs="Arial"/>
          <w:b/>
          <w:bCs/>
          <w:i/>
          <w:color w:val="000000" w:themeColor="text1"/>
          <w:sz w:val="24"/>
          <w:szCs w:val="24"/>
        </w:rPr>
        <w:t>, USA</w:t>
      </w:r>
    </w:p>
    <w:p w:rsidR="00B96124" w:rsidRPr="00276C0D" w:rsidRDefault="00B96124" w:rsidP="005F5990">
      <w:pPr>
        <w:spacing w:after="0" w:line="240" w:lineRule="auto"/>
        <w:ind w:left="6480"/>
        <w:contextualSpacing/>
        <w:rPr>
          <w:rFonts w:ascii="Calibri" w:hAnsi="Calibri" w:cs="Arial"/>
          <w:b/>
          <w:bCs/>
          <w:i/>
          <w:color w:val="000000" w:themeColor="text1"/>
          <w:sz w:val="24"/>
          <w:szCs w:val="24"/>
        </w:rPr>
      </w:pPr>
    </w:p>
    <w:p w:rsidR="00B96124" w:rsidRPr="00276C0D" w:rsidRDefault="00B96124" w:rsidP="005F5990">
      <w:pPr>
        <w:spacing w:after="0" w:line="240" w:lineRule="auto"/>
        <w:contextualSpacing/>
        <w:rPr>
          <w:rStyle w:val="bold1"/>
          <w:rFonts w:ascii="Calibri" w:hAnsi="Calibri"/>
          <w:color w:val="000000" w:themeColor="text1"/>
          <w:sz w:val="24"/>
          <w:szCs w:val="24"/>
        </w:rPr>
      </w:pPr>
      <w:r w:rsidRPr="00276C0D">
        <w:rPr>
          <w:rFonts w:ascii="Calibri" w:hAnsi="Calibri" w:cs="Arial"/>
          <w:b/>
          <w:bCs/>
          <w:i/>
          <w:color w:val="000000" w:themeColor="text1"/>
          <w:sz w:val="24"/>
          <w:szCs w:val="24"/>
        </w:rPr>
        <w:t>Team Size- 05</w:t>
      </w:r>
      <w:r w:rsidRPr="00276C0D">
        <w:rPr>
          <w:rFonts w:ascii="Calibri" w:hAnsi="Calibri" w:cs="Arial"/>
          <w:b/>
          <w:bCs/>
          <w:color w:val="000000" w:themeColor="text1"/>
          <w:sz w:val="24"/>
          <w:szCs w:val="24"/>
        </w:rPr>
        <w:tab/>
      </w:r>
      <w:r w:rsidRPr="00276C0D">
        <w:rPr>
          <w:rFonts w:ascii="Calibri" w:hAnsi="Calibri" w:cs="Arial"/>
          <w:b/>
          <w:bCs/>
          <w:color w:val="000000" w:themeColor="text1"/>
          <w:sz w:val="24"/>
          <w:szCs w:val="24"/>
        </w:rPr>
        <w:tab/>
      </w:r>
    </w:p>
    <w:p w:rsidR="00B96124" w:rsidRPr="00276C0D" w:rsidRDefault="00B96124" w:rsidP="005F5990">
      <w:pPr>
        <w:pStyle w:val="NoSpacingLatinCambria"/>
        <w:spacing w:after="0" w:line="240" w:lineRule="auto"/>
        <w:jc w:val="left"/>
        <w:rPr>
          <w:rStyle w:val="bold1"/>
          <w:rFonts w:ascii="Calibri" w:hAnsi="Calibri"/>
          <w:i/>
          <w:color w:val="000000" w:themeColor="text1"/>
          <w:sz w:val="24"/>
          <w:szCs w:val="24"/>
          <w:u w:val="single"/>
        </w:rPr>
      </w:pPr>
      <w:r w:rsidRPr="00276C0D">
        <w:rPr>
          <w:rStyle w:val="bold1"/>
          <w:rFonts w:ascii="Calibri" w:hAnsi="Calibri"/>
          <w:i/>
          <w:color w:val="000000" w:themeColor="text1"/>
          <w:sz w:val="24"/>
          <w:szCs w:val="24"/>
          <w:u w:val="single"/>
        </w:rPr>
        <w:t>Description:</w:t>
      </w:r>
    </w:p>
    <w:p w:rsidR="00930723" w:rsidRPr="00276C0D" w:rsidRDefault="00930723" w:rsidP="005F5990">
      <w:pPr>
        <w:pStyle w:val="NoSpacingLatinCambria"/>
        <w:spacing w:after="0" w:line="240" w:lineRule="auto"/>
        <w:jc w:val="left"/>
        <w:rPr>
          <w:rStyle w:val="bold1"/>
          <w:rFonts w:ascii="Calibri" w:hAnsi="Calibri"/>
          <w:i/>
          <w:color w:val="000000" w:themeColor="text1"/>
          <w:sz w:val="24"/>
          <w:szCs w:val="24"/>
          <w:u w:val="single"/>
        </w:rPr>
      </w:pPr>
    </w:p>
    <w:p w:rsidR="004E7A08" w:rsidRPr="00276C0D" w:rsidRDefault="004E7A08" w:rsidP="004E7A08">
      <w:pPr>
        <w:pStyle w:val="NoSpacing"/>
        <w:rPr>
          <w:rFonts w:cs="Times New Roman"/>
          <w:sz w:val="24"/>
          <w:szCs w:val="24"/>
        </w:rPr>
      </w:pPr>
      <w:r w:rsidRPr="00276C0D">
        <w:rPr>
          <w:shd w:val="clear" w:color="auto" w:fill="FFFFFF"/>
        </w:rPr>
        <w:t> BUFFET (Better User Interface for Foreign Exchange Transactions) is a front office application that facilitates the trading, sales and operational processing of foreign exchange cash transactions. Within BUFFET, the Order board allows user to monitor, fill and book internal or external request to purchase or sell the currency when the market exchange rates for particular currency pair interacts the desired.</w:t>
      </w:r>
    </w:p>
    <w:p w:rsidR="006D6458" w:rsidRPr="00276C0D" w:rsidRDefault="006D6458" w:rsidP="006D6458">
      <w:pPr>
        <w:pStyle w:val="NoSpacingLatinCambria"/>
        <w:spacing w:after="0" w:line="240" w:lineRule="auto"/>
        <w:jc w:val="left"/>
        <w:rPr>
          <w:rFonts w:ascii="Calibri" w:hAnsi="Calibri" w:cs="Arial"/>
          <w:color w:val="000000" w:themeColor="text1"/>
          <w:shd w:val="clear" w:color="auto" w:fill="FFFFFF"/>
        </w:rPr>
      </w:pPr>
    </w:p>
    <w:p w:rsidR="00B96124" w:rsidRPr="00276C0D" w:rsidRDefault="00B96124" w:rsidP="005F5990">
      <w:pPr>
        <w:widowControl w:val="0"/>
        <w:autoSpaceDE w:val="0"/>
        <w:autoSpaceDN w:val="0"/>
        <w:adjustRightInd w:val="0"/>
        <w:snapToGrid w:val="0"/>
        <w:spacing w:after="0" w:line="240" w:lineRule="auto"/>
        <w:jc w:val="both"/>
        <w:rPr>
          <w:rFonts w:ascii="Calibri" w:hAnsi="Calibri" w:cs="Arial"/>
          <w:b/>
          <w:color w:val="000000" w:themeColor="text1"/>
          <w:sz w:val="24"/>
          <w:szCs w:val="24"/>
          <w:u w:val="single"/>
        </w:rPr>
      </w:pPr>
      <w:r w:rsidRPr="00276C0D">
        <w:rPr>
          <w:rFonts w:ascii="Calibri" w:hAnsi="Calibri" w:cs="Arial"/>
          <w:b/>
          <w:i/>
          <w:color w:val="000000" w:themeColor="text1"/>
          <w:sz w:val="24"/>
          <w:szCs w:val="24"/>
          <w:u w:val="single"/>
        </w:rPr>
        <w:t>Responsibilities</w:t>
      </w:r>
      <w:r w:rsidRPr="00276C0D">
        <w:rPr>
          <w:rFonts w:ascii="Calibri" w:hAnsi="Calibri" w:cs="Arial"/>
          <w:b/>
          <w:color w:val="000000" w:themeColor="text1"/>
          <w:sz w:val="24"/>
          <w:szCs w:val="24"/>
          <w:u w:val="single"/>
        </w:rPr>
        <w:t>:</w:t>
      </w:r>
    </w:p>
    <w:p w:rsidR="00B96124" w:rsidRPr="00276C0D" w:rsidRDefault="00B96124" w:rsidP="005F5990">
      <w:pPr>
        <w:widowControl w:val="0"/>
        <w:autoSpaceDE w:val="0"/>
        <w:autoSpaceDN w:val="0"/>
        <w:adjustRightInd w:val="0"/>
        <w:snapToGrid w:val="0"/>
        <w:spacing w:after="0" w:line="240" w:lineRule="auto"/>
        <w:jc w:val="both"/>
        <w:rPr>
          <w:rFonts w:ascii="Calibri" w:hAnsi="Calibri" w:cs="Arial"/>
          <w:b/>
          <w:color w:val="000000" w:themeColor="text1"/>
          <w:u w:val="single"/>
          <w:vertAlign w:val="subscript"/>
        </w:rPr>
      </w:pPr>
    </w:p>
    <w:p w:rsidR="00C32409" w:rsidRPr="00276C0D" w:rsidRDefault="00C32409" w:rsidP="00276C0D">
      <w:pPr>
        <w:widowControl w:val="0"/>
        <w:numPr>
          <w:ilvl w:val="0"/>
          <w:numId w:val="18"/>
        </w:numPr>
        <w:autoSpaceDE w:val="0"/>
        <w:autoSpaceDN w:val="0"/>
        <w:adjustRightInd w:val="0"/>
        <w:spacing w:after="0" w:line="240" w:lineRule="auto"/>
        <w:ind w:left="720"/>
        <w:contextualSpacing/>
        <w:rPr>
          <w:rFonts w:ascii="Calibri" w:eastAsia="Times" w:hAnsi="Calibri"/>
          <w:color w:val="000000" w:themeColor="text1"/>
        </w:rPr>
      </w:pPr>
      <w:r w:rsidRPr="00276C0D">
        <w:rPr>
          <w:rFonts w:ascii="Calibri" w:eastAsia="Times" w:hAnsi="Calibri"/>
          <w:color w:val="000000" w:themeColor="text1"/>
        </w:rPr>
        <w:t xml:space="preserve">Designing and developing code for Exchange project using the </w:t>
      </w:r>
      <w:r w:rsidRPr="00276C0D">
        <w:rPr>
          <w:rFonts w:ascii="Calibri" w:eastAsia="Times" w:hAnsi="Calibri"/>
          <w:b/>
          <w:color w:val="000000" w:themeColor="text1"/>
        </w:rPr>
        <w:t>Java EE</w:t>
      </w:r>
      <w:r w:rsidRPr="00276C0D">
        <w:rPr>
          <w:rFonts w:ascii="Calibri" w:eastAsia="Times" w:hAnsi="Calibri"/>
          <w:color w:val="000000" w:themeColor="text1"/>
        </w:rPr>
        <w:t xml:space="preserve"> platform. </w:t>
      </w:r>
      <w:r w:rsidRPr="00276C0D">
        <w:rPr>
          <w:rFonts w:ascii="Calibri" w:hAnsi="Calibri"/>
          <w:color w:val="000000" w:themeColor="text1"/>
        </w:rPr>
        <w:t xml:space="preserve">Extensively using </w:t>
      </w:r>
      <w:r w:rsidRPr="00276C0D">
        <w:rPr>
          <w:rFonts w:ascii="Calibri" w:hAnsi="Calibri"/>
          <w:b/>
          <w:color w:val="000000" w:themeColor="text1"/>
        </w:rPr>
        <w:t>MVC</w:t>
      </w:r>
      <w:r w:rsidRPr="00276C0D">
        <w:rPr>
          <w:rFonts w:ascii="Calibri" w:hAnsi="Calibri"/>
          <w:color w:val="000000" w:themeColor="text1"/>
        </w:rPr>
        <w:t xml:space="preserve">, </w:t>
      </w:r>
      <w:r w:rsidRPr="00276C0D">
        <w:rPr>
          <w:rFonts w:ascii="Calibri" w:hAnsi="Calibri"/>
          <w:b/>
          <w:color w:val="000000" w:themeColor="text1"/>
        </w:rPr>
        <w:t>Factory</w:t>
      </w:r>
      <w:r w:rsidRPr="00276C0D">
        <w:rPr>
          <w:rFonts w:ascii="Calibri" w:hAnsi="Calibri"/>
          <w:color w:val="000000" w:themeColor="text1"/>
        </w:rPr>
        <w:t>,</w:t>
      </w:r>
      <w:r w:rsidRPr="00276C0D">
        <w:rPr>
          <w:rFonts w:ascii="Calibri" w:hAnsi="Calibri"/>
          <w:b/>
          <w:color w:val="000000" w:themeColor="text1"/>
        </w:rPr>
        <w:t xml:space="preserve"> Delegate</w:t>
      </w:r>
      <w:r w:rsidRPr="00276C0D">
        <w:rPr>
          <w:rFonts w:ascii="Calibri" w:hAnsi="Calibri"/>
          <w:color w:val="000000" w:themeColor="text1"/>
        </w:rPr>
        <w:t xml:space="preserve"> and </w:t>
      </w:r>
      <w:r w:rsidRPr="00276C0D">
        <w:rPr>
          <w:rFonts w:ascii="Calibri" w:hAnsi="Calibri"/>
          <w:b/>
          <w:color w:val="000000" w:themeColor="text1"/>
        </w:rPr>
        <w:t>Singleton</w:t>
      </w:r>
      <w:r w:rsidRPr="00276C0D">
        <w:rPr>
          <w:rFonts w:ascii="Calibri" w:hAnsi="Calibri"/>
          <w:color w:val="000000" w:themeColor="text1"/>
        </w:rPr>
        <w:t xml:space="preserve"> design patterns.</w:t>
      </w:r>
    </w:p>
    <w:p w:rsidR="00C32409" w:rsidRPr="00276C0D" w:rsidRDefault="00C32409" w:rsidP="00276C0D">
      <w:pPr>
        <w:widowControl w:val="0"/>
        <w:numPr>
          <w:ilvl w:val="0"/>
          <w:numId w:val="18"/>
        </w:numPr>
        <w:autoSpaceDE w:val="0"/>
        <w:autoSpaceDN w:val="0"/>
        <w:adjustRightInd w:val="0"/>
        <w:spacing w:after="0" w:line="240" w:lineRule="auto"/>
        <w:ind w:left="720"/>
        <w:contextualSpacing/>
        <w:rPr>
          <w:rFonts w:ascii="Calibri" w:eastAsia="Times" w:hAnsi="Calibri"/>
          <w:color w:val="000000" w:themeColor="text1"/>
        </w:rPr>
      </w:pPr>
      <w:r w:rsidRPr="00276C0D">
        <w:rPr>
          <w:rFonts w:ascii="Calibri" w:hAnsi="Calibri"/>
          <w:color w:val="000000" w:themeColor="text1"/>
          <w:lang w:val="en-GB"/>
        </w:rPr>
        <w:t xml:space="preserve">Implementing SOA to develop </w:t>
      </w:r>
      <w:r w:rsidRPr="00276C0D">
        <w:rPr>
          <w:rFonts w:ascii="Calibri" w:hAnsi="Calibri"/>
          <w:b/>
          <w:color w:val="000000" w:themeColor="text1"/>
          <w:lang w:val="en-GB"/>
        </w:rPr>
        <w:t>REST</w:t>
      </w:r>
      <w:r w:rsidRPr="00276C0D">
        <w:rPr>
          <w:rFonts w:ascii="Calibri" w:hAnsi="Calibri"/>
          <w:color w:val="000000" w:themeColor="text1"/>
          <w:lang w:val="en-GB"/>
        </w:rPr>
        <w:t xml:space="preserve"> Based </w:t>
      </w:r>
      <w:r w:rsidRPr="00276C0D">
        <w:rPr>
          <w:rFonts w:ascii="Calibri" w:hAnsi="Calibri"/>
          <w:b/>
          <w:color w:val="000000" w:themeColor="text1"/>
          <w:lang w:val="en-GB"/>
        </w:rPr>
        <w:t xml:space="preserve">Web services </w:t>
      </w:r>
      <w:r w:rsidRPr="00276C0D">
        <w:rPr>
          <w:rFonts w:ascii="Calibri" w:hAnsi="Calibri"/>
          <w:color w:val="000000" w:themeColor="text1"/>
          <w:lang w:val="en-GB"/>
        </w:rPr>
        <w:t>using</w:t>
      </w:r>
      <w:r w:rsidRPr="00276C0D">
        <w:rPr>
          <w:rFonts w:ascii="Calibri" w:hAnsi="Calibri"/>
          <w:b/>
          <w:color w:val="000000" w:themeColor="text1"/>
          <w:lang w:val="en-GB"/>
        </w:rPr>
        <w:t xml:space="preserve"> Apache Axis</w:t>
      </w:r>
      <w:r w:rsidRPr="00276C0D">
        <w:rPr>
          <w:rFonts w:ascii="Calibri" w:hAnsi="Calibri"/>
          <w:color w:val="000000" w:themeColor="text1"/>
          <w:lang w:val="en-GB"/>
        </w:rPr>
        <w:t xml:space="preserve">. </w:t>
      </w:r>
    </w:p>
    <w:p w:rsidR="00C32409" w:rsidRPr="00276C0D" w:rsidRDefault="00C32409" w:rsidP="00276C0D">
      <w:pPr>
        <w:pStyle w:val="msonormalcxspmiddlecxspmiddlecxspmiddlecxspmiddle"/>
        <w:numPr>
          <w:ilvl w:val="0"/>
          <w:numId w:val="18"/>
        </w:numPr>
        <w:tabs>
          <w:tab w:val="left" w:pos="2520"/>
        </w:tabs>
        <w:spacing w:before="0" w:beforeAutospacing="0" w:after="0" w:afterAutospacing="0"/>
        <w:ind w:left="720"/>
        <w:contextualSpacing/>
        <w:rPr>
          <w:rFonts w:ascii="Calibri" w:hAnsi="Calibri" w:cs="Arial"/>
          <w:color w:val="000000" w:themeColor="text1"/>
          <w:sz w:val="22"/>
          <w:szCs w:val="22"/>
          <w:lang w:val="en-GB"/>
        </w:rPr>
      </w:pPr>
      <w:r w:rsidRPr="00276C0D">
        <w:rPr>
          <w:rFonts w:ascii="Calibri" w:eastAsia="Times" w:hAnsi="Calibri"/>
          <w:color w:val="000000" w:themeColor="text1"/>
          <w:sz w:val="22"/>
          <w:szCs w:val="22"/>
        </w:rPr>
        <w:t xml:space="preserve">Working with Java libraries to access </w:t>
      </w:r>
      <w:r w:rsidRPr="00276C0D">
        <w:rPr>
          <w:rFonts w:ascii="Calibri" w:eastAsia="Times" w:hAnsi="Calibri"/>
          <w:b/>
          <w:color w:val="000000" w:themeColor="text1"/>
          <w:sz w:val="22"/>
          <w:szCs w:val="22"/>
        </w:rPr>
        <w:t>AWS</w:t>
      </w:r>
      <w:r w:rsidRPr="00276C0D">
        <w:rPr>
          <w:rFonts w:ascii="Calibri" w:eastAsia="Times" w:hAnsi="Calibri"/>
          <w:color w:val="000000" w:themeColor="text1"/>
          <w:sz w:val="22"/>
          <w:szCs w:val="22"/>
        </w:rPr>
        <w:t xml:space="preserve"> facilities as Simple Storage Service.</w:t>
      </w:r>
      <w:r w:rsidRPr="00276C0D">
        <w:rPr>
          <w:rFonts w:ascii="Calibri" w:hAnsi="Calibri" w:cs="Arial"/>
          <w:bCs/>
          <w:color w:val="000000" w:themeColor="text1"/>
          <w:sz w:val="22"/>
          <w:szCs w:val="22"/>
        </w:rPr>
        <w:t xml:space="preserve">Worked with Web services components </w:t>
      </w:r>
      <w:r w:rsidRPr="00276C0D">
        <w:rPr>
          <w:rFonts w:ascii="Calibri" w:hAnsi="Calibri" w:cs="Arial"/>
          <w:b/>
          <w:bCs/>
          <w:color w:val="000000" w:themeColor="text1"/>
          <w:sz w:val="22"/>
          <w:szCs w:val="22"/>
        </w:rPr>
        <w:t>JAX</w:t>
      </w:r>
      <w:r w:rsidRPr="00276C0D">
        <w:rPr>
          <w:rFonts w:ascii="Calibri" w:hAnsi="Calibri" w:cs="Arial"/>
          <w:bCs/>
          <w:color w:val="000000" w:themeColor="text1"/>
          <w:sz w:val="22"/>
          <w:szCs w:val="22"/>
        </w:rPr>
        <w:t>-</w:t>
      </w:r>
      <w:r w:rsidRPr="00276C0D">
        <w:rPr>
          <w:rFonts w:ascii="Calibri" w:hAnsi="Calibri" w:cs="Arial"/>
          <w:b/>
          <w:bCs/>
          <w:color w:val="000000" w:themeColor="text1"/>
          <w:sz w:val="22"/>
          <w:szCs w:val="22"/>
        </w:rPr>
        <w:t>RS</w:t>
      </w:r>
      <w:r w:rsidRPr="00276C0D">
        <w:rPr>
          <w:rFonts w:ascii="Calibri" w:hAnsi="Calibri" w:cs="Arial"/>
          <w:bCs/>
          <w:color w:val="000000" w:themeColor="text1"/>
          <w:sz w:val="22"/>
          <w:szCs w:val="22"/>
        </w:rPr>
        <w:t xml:space="preserve"> services and worked with </w:t>
      </w:r>
      <w:r w:rsidRPr="00276C0D">
        <w:rPr>
          <w:rFonts w:ascii="Calibri" w:hAnsi="Calibri" w:cs="Arial"/>
          <w:b/>
          <w:bCs/>
          <w:color w:val="000000" w:themeColor="text1"/>
          <w:sz w:val="22"/>
          <w:szCs w:val="22"/>
        </w:rPr>
        <w:t>Restful</w:t>
      </w:r>
      <w:r w:rsidRPr="00276C0D">
        <w:rPr>
          <w:rFonts w:ascii="Calibri" w:hAnsi="Calibri" w:cs="Arial"/>
          <w:bCs/>
          <w:color w:val="000000" w:themeColor="text1"/>
          <w:sz w:val="22"/>
          <w:szCs w:val="22"/>
        </w:rPr>
        <w:t xml:space="preserve"> Web services interact with external systems.</w:t>
      </w:r>
    </w:p>
    <w:p w:rsidR="00C32409" w:rsidRPr="00276C0D" w:rsidRDefault="00C32409" w:rsidP="00276C0D">
      <w:pPr>
        <w:widowControl w:val="0"/>
        <w:numPr>
          <w:ilvl w:val="0"/>
          <w:numId w:val="18"/>
        </w:numPr>
        <w:autoSpaceDE w:val="0"/>
        <w:autoSpaceDN w:val="0"/>
        <w:adjustRightInd w:val="0"/>
        <w:spacing w:after="0" w:line="240" w:lineRule="auto"/>
        <w:ind w:left="720"/>
        <w:contextualSpacing/>
        <w:rPr>
          <w:rFonts w:ascii="Calibri" w:eastAsia="Times" w:hAnsi="Calibri"/>
          <w:color w:val="000000" w:themeColor="text1"/>
        </w:rPr>
      </w:pPr>
      <w:r w:rsidRPr="00276C0D">
        <w:rPr>
          <w:rFonts w:ascii="Calibri" w:hAnsi="Calibri"/>
          <w:color w:val="000000" w:themeColor="text1"/>
        </w:rPr>
        <w:t xml:space="preserve">Using </w:t>
      </w:r>
      <w:r w:rsidRPr="00276C0D">
        <w:rPr>
          <w:rFonts w:ascii="Calibri" w:hAnsi="Calibri"/>
          <w:b/>
          <w:color w:val="000000" w:themeColor="text1"/>
        </w:rPr>
        <w:t>Hibernate framework</w:t>
      </w:r>
      <w:r w:rsidRPr="00276C0D">
        <w:rPr>
          <w:rFonts w:ascii="Calibri" w:hAnsi="Calibri"/>
          <w:color w:val="000000" w:themeColor="text1"/>
        </w:rPr>
        <w:t xml:space="preserve"> for back end development and </w:t>
      </w:r>
      <w:r w:rsidRPr="00276C0D">
        <w:rPr>
          <w:rFonts w:ascii="Calibri" w:hAnsi="Calibri"/>
          <w:b/>
          <w:color w:val="000000" w:themeColor="text1"/>
        </w:rPr>
        <w:t>Spring dependency injection</w:t>
      </w:r>
      <w:r w:rsidRPr="00276C0D">
        <w:rPr>
          <w:rFonts w:ascii="Calibri" w:hAnsi="Calibri"/>
          <w:color w:val="000000" w:themeColor="text1"/>
        </w:rPr>
        <w:t xml:space="preserve"> for middle layer development and Using</w:t>
      </w:r>
      <w:r w:rsidRPr="00276C0D">
        <w:rPr>
          <w:rFonts w:ascii="Calibri" w:hAnsi="Calibri"/>
          <w:b/>
          <w:bCs/>
          <w:color w:val="000000" w:themeColor="text1"/>
        </w:rPr>
        <w:t xml:space="preserve"> Spring Framework AOP Module </w:t>
      </w:r>
      <w:r w:rsidRPr="00276C0D">
        <w:rPr>
          <w:rFonts w:ascii="Calibri" w:hAnsi="Calibri"/>
          <w:bCs/>
          <w:color w:val="000000" w:themeColor="text1"/>
        </w:rPr>
        <w:t xml:space="preserve">to implement </w:t>
      </w:r>
      <w:r w:rsidRPr="00276C0D">
        <w:rPr>
          <w:rFonts w:ascii="Calibri" w:hAnsi="Calibri"/>
          <w:b/>
          <w:bCs/>
          <w:color w:val="000000" w:themeColor="text1"/>
        </w:rPr>
        <w:t>logging</w:t>
      </w:r>
      <w:r w:rsidRPr="00276C0D">
        <w:rPr>
          <w:rFonts w:ascii="Calibri" w:hAnsi="Calibri"/>
          <w:bCs/>
          <w:color w:val="000000" w:themeColor="text1"/>
        </w:rPr>
        <w:t xml:space="preserve"> in the application to know the application status.</w:t>
      </w:r>
    </w:p>
    <w:p w:rsidR="00C32409" w:rsidRPr="00276C0D" w:rsidRDefault="00C32409" w:rsidP="00276C0D">
      <w:pPr>
        <w:pStyle w:val="Accomplishmentsbullet"/>
        <w:numPr>
          <w:ilvl w:val="0"/>
          <w:numId w:val="18"/>
        </w:numPr>
        <w:tabs>
          <w:tab w:val="left" w:pos="720"/>
        </w:tabs>
        <w:spacing w:before="0"/>
        <w:ind w:left="720"/>
        <w:contextualSpacing/>
        <w:jc w:val="left"/>
        <w:rPr>
          <w:rStyle w:val="apple-style-span"/>
          <w:rFonts w:ascii="Calibri" w:eastAsia="MS Mincho" w:hAnsi="Calibri"/>
          <w:b/>
          <w:color w:val="000000" w:themeColor="text1"/>
          <w:sz w:val="22"/>
          <w:szCs w:val="22"/>
        </w:rPr>
      </w:pPr>
      <w:r w:rsidRPr="00276C0D">
        <w:rPr>
          <w:rStyle w:val="apple-style-span"/>
          <w:rFonts w:ascii="Calibri" w:eastAsia="MS Mincho" w:hAnsi="Calibri"/>
          <w:color w:val="000000" w:themeColor="text1"/>
          <w:sz w:val="22"/>
          <w:szCs w:val="22"/>
        </w:rPr>
        <w:t xml:space="preserve">Implementing </w:t>
      </w:r>
      <w:r w:rsidRPr="00276C0D">
        <w:rPr>
          <w:rStyle w:val="apple-style-span"/>
          <w:rFonts w:ascii="Calibri" w:eastAsia="MS Mincho" w:hAnsi="Calibri"/>
          <w:b/>
          <w:color w:val="000000" w:themeColor="text1"/>
          <w:sz w:val="22"/>
          <w:szCs w:val="22"/>
        </w:rPr>
        <w:t>AngularJS</w:t>
      </w:r>
      <w:r w:rsidRPr="00276C0D">
        <w:rPr>
          <w:rStyle w:val="apple-style-span"/>
          <w:rFonts w:ascii="Calibri" w:eastAsia="MS Mincho" w:hAnsi="Calibri"/>
          <w:color w:val="000000" w:themeColor="text1"/>
          <w:sz w:val="22"/>
          <w:szCs w:val="22"/>
        </w:rPr>
        <w:t xml:space="preserve"> and </w:t>
      </w:r>
      <w:r w:rsidRPr="00276C0D">
        <w:rPr>
          <w:rStyle w:val="apple-style-span"/>
          <w:rFonts w:ascii="Calibri" w:eastAsia="MS Mincho" w:hAnsi="Calibri"/>
          <w:b/>
          <w:color w:val="000000" w:themeColor="text1"/>
          <w:sz w:val="22"/>
          <w:szCs w:val="22"/>
        </w:rPr>
        <w:t>Node</w:t>
      </w:r>
      <w:r w:rsidRPr="00276C0D">
        <w:rPr>
          <w:rStyle w:val="apple-style-span"/>
          <w:rFonts w:ascii="Calibri" w:eastAsia="MS Mincho" w:hAnsi="Calibri"/>
          <w:color w:val="000000" w:themeColor="text1"/>
          <w:sz w:val="22"/>
          <w:szCs w:val="22"/>
        </w:rPr>
        <w:t>.</w:t>
      </w:r>
      <w:r w:rsidRPr="00276C0D">
        <w:rPr>
          <w:rStyle w:val="apple-style-span"/>
          <w:rFonts w:ascii="Calibri" w:eastAsia="MS Mincho" w:hAnsi="Calibri"/>
          <w:b/>
          <w:color w:val="000000" w:themeColor="text1"/>
          <w:sz w:val="22"/>
          <w:szCs w:val="22"/>
        </w:rPr>
        <w:t>JS</w:t>
      </w:r>
      <w:r w:rsidRPr="00276C0D">
        <w:rPr>
          <w:rStyle w:val="apple-style-span"/>
          <w:rFonts w:ascii="Calibri" w:eastAsia="MS Mincho" w:hAnsi="Calibri"/>
          <w:color w:val="000000" w:themeColor="text1"/>
          <w:sz w:val="22"/>
          <w:szCs w:val="22"/>
        </w:rPr>
        <w:t xml:space="preserve"> with </w:t>
      </w:r>
      <w:r w:rsidRPr="00276C0D">
        <w:rPr>
          <w:rStyle w:val="apple-style-span"/>
          <w:rFonts w:ascii="Calibri" w:eastAsia="MS Mincho" w:hAnsi="Calibri"/>
          <w:b/>
          <w:color w:val="000000" w:themeColor="text1"/>
          <w:sz w:val="22"/>
          <w:szCs w:val="22"/>
        </w:rPr>
        <w:t>Spring MVC</w:t>
      </w:r>
      <w:r w:rsidRPr="00276C0D">
        <w:rPr>
          <w:rStyle w:val="apple-style-span"/>
          <w:rFonts w:ascii="Calibri" w:eastAsia="MS Mincho" w:hAnsi="Calibri"/>
          <w:color w:val="000000" w:themeColor="text1"/>
          <w:sz w:val="22"/>
          <w:szCs w:val="22"/>
        </w:rPr>
        <w:t xml:space="preserve"> as model component and developed custom </w:t>
      </w:r>
      <w:r w:rsidRPr="00276C0D">
        <w:rPr>
          <w:rStyle w:val="apple-style-span"/>
          <w:rFonts w:ascii="Calibri" w:eastAsia="MS Mincho" w:hAnsi="Calibri"/>
          <w:b/>
          <w:color w:val="000000" w:themeColor="text1"/>
          <w:sz w:val="22"/>
          <w:szCs w:val="22"/>
        </w:rPr>
        <w:t>AngularJS directives</w:t>
      </w:r>
      <w:r w:rsidRPr="00276C0D">
        <w:rPr>
          <w:rStyle w:val="apple-style-span"/>
          <w:rFonts w:ascii="Calibri" w:eastAsia="MS Mincho" w:hAnsi="Calibri"/>
          <w:color w:val="000000" w:themeColor="text1"/>
          <w:sz w:val="22"/>
          <w:szCs w:val="22"/>
        </w:rPr>
        <w:t xml:space="preserve">, </w:t>
      </w:r>
      <w:r w:rsidRPr="00276C0D">
        <w:rPr>
          <w:rStyle w:val="apple-style-span"/>
          <w:rFonts w:ascii="Calibri" w:eastAsia="MS Mincho" w:hAnsi="Calibri"/>
          <w:b/>
          <w:color w:val="000000" w:themeColor="text1"/>
          <w:sz w:val="22"/>
          <w:szCs w:val="22"/>
        </w:rPr>
        <w:t>tags</w:t>
      </w:r>
      <w:r w:rsidRPr="00276C0D">
        <w:rPr>
          <w:rStyle w:val="apple-style-span"/>
          <w:rFonts w:ascii="Calibri" w:eastAsia="MS Mincho" w:hAnsi="Calibri"/>
          <w:color w:val="000000" w:themeColor="text1"/>
          <w:sz w:val="22"/>
          <w:szCs w:val="22"/>
        </w:rPr>
        <w:t xml:space="preserve"> and integrated with </w:t>
      </w:r>
      <w:r w:rsidRPr="00276C0D">
        <w:rPr>
          <w:rStyle w:val="apple-style-span"/>
          <w:rFonts w:ascii="Calibri" w:eastAsia="MS Mincho" w:hAnsi="Calibri"/>
          <w:b/>
          <w:color w:val="000000" w:themeColor="text1"/>
          <w:sz w:val="22"/>
          <w:szCs w:val="22"/>
        </w:rPr>
        <w:t>Springforms</w:t>
      </w:r>
      <w:r w:rsidRPr="00276C0D">
        <w:rPr>
          <w:rStyle w:val="apple-style-span"/>
          <w:rFonts w:ascii="Calibri" w:eastAsia="MS Mincho" w:hAnsi="Calibri"/>
          <w:color w:val="000000" w:themeColor="text1"/>
          <w:sz w:val="22"/>
          <w:szCs w:val="22"/>
        </w:rPr>
        <w:t>.</w:t>
      </w:r>
    </w:p>
    <w:p w:rsidR="00C32409" w:rsidRPr="00276C0D" w:rsidRDefault="00C32409" w:rsidP="00276C0D">
      <w:pPr>
        <w:pStyle w:val="Accomplishmentsbullet"/>
        <w:numPr>
          <w:ilvl w:val="0"/>
          <w:numId w:val="18"/>
        </w:numPr>
        <w:tabs>
          <w:tab w:val="left" w:pos="720"/>
        </w:tabs>
        <w:spacing w:before="0"/>
        <w:ind w:left="720"/>
        <w:contextualSpacing/>
        <w:jc w:val="left"/>
        <w:rPr>
          <w:rFonts w:ascii="Calibri" w:eastAsia="MS Mincho" w:hAnsi="Calibri"/>
          <w:b/>
          <w:color w:val="000000" w:themeColor="text1"/>
          <w:sz w:val="22"/>
          <w:szCs w:val="22"/>
        </w:rPr>
      </w:pPr>
      <w:r w:rsidRPr="00276C0D">
        <w:rPr>
          <w:rFonts w:ascii="Calibri" w:hAnsi="Calibri"/>
          <w:color w:val="000000" w:themeColor="text1"/>
          <w:sz w:val="22"/>
          <w:szCs w:val="22"/>
          <w:shd w:val="clear" w:color="auto" w:fill="FFFFFF"/>
        </w:rPr>
        <w:t xml:space="preserve">Integrated application with </w:t>
      </w:r>
      <w:r w:rsidRPr="00276C0D">
        <w:rPr>
          <w:rFonts w:ascii="Calibri" w:hAnsi="Calibri"/>
          <w:b/>
          <w:color w:val="000000" w:themeColor="text1"/>
          <w:sz w:val="22"/>
          <w:szCs w:val="22"/>
          <w:shd w:val="clear" w:color="auto" w:fill="FFFFFF"/>
        </w:rPr>
        <w:t>Spring Security</w:t>
      </w:r>
      <w:r w:rsidRPr="00276C0D">
        <w:rPr>
          <w:rFonts w:ascii="Calibri" w:hAnsi="Calibri"/>
          <w:color w:val="000000" w:themeColor="text1"/>
          <w:sz w:val="22"/>
          <w:szCs w:val="22"/>
          <w:shd w:val="clear" w:color="auto" w:fill="FFFFFF"/>
        </w:rPr>
        <w:t xml:space="preserve"> for authorization.</w:t>
      </w:r>
    </w:p>
    <w:p w:rsidR="00C32409" w:rsidRPr="00276C0D" w:rsidRDefault="00C32409" w:rsidP="00276C0D">
      <w:pPr>
        <w:pStyle w:val="Accomplishmentsbullet"/>
        <w:numPr>
          <w:ilvl w:val="0"/>
          <w:numId w:val="18"/>
        </w:numPr>
        <w:tabs>
          <w:tab w:val="left" w:pos="720"/>
        </w:tabs>
        <w:spacing w:before="0"/>
        <w:ind w:left="720"/>
        <w:contextualSpacing/>
        <w:jc w:val="left"/>
        <w:rPr>
          <w:rFonts w:ascii="Calibri" w:eastAsia="MS Mincho" w:hAnsi="Calibri"/>
          <w:b/>
          <w:color w:val="000000" w:themeColor="text1"/>
          <w:sz w:val="22"/>
          <w:szCs w:val="22"/>
        </w:rPr>
      </w:pPr>
      <w:r w:rsidRPr="00276C0D">
        <w:rPr>
          <w:rFonts w:ascii="Calibri" w:hAnsi="Calibri" w:cs="Arial"/>
          <w:color w:val="000000" w:themeColor="text1"/>
          <w:sz w:val="22"/>
          <w:szCs w:val="22"/>
        </w:rPr>
        <w:t xml:space="preserve">Built Web pages that are more user-interactive using </w:t>
      </w:r>
      <w:r w:rsidRPr="00276C0D">
        <w:rPr>
          <w:rFonts w:ascii="Calibri" w:hAnsi="Calibri" w:cs="Arial"/>
          <w:b/>
          <w:color w:val="000000" w:themeColor="text1"/>
          <w:sz w:val="22"/>
          <w:szCs w:val="22"/>
        </w:rPr>
        <w:t>AJAX, GWT JavaScript, and ReactJS</w:t>
      </w:r>
      <w:r w:rsidRPr="00276C0D">
        <w:rPr>
          <w:rFonts w:ascii="Calibri" w:hAnsi="Calibri" w:cs="Arial"/>
          <w:color w:val="000000" w:themeColor="text1"/>
          <w:sz w:val="22"/>
          <w:szCs w:val="22"/>
        </w:rPr>
        <w:t xml:space="preserve">, </w:t>
      </w:r>
      <w:r w:rsidRPr="00276C0D">
        <w:rPr>
          <w:rFonts w:ascii="Calibri" w:hAnsi="Calibri" w:cs="Arial"/>
          <w:b/>
          <w:color w:val="000000" w:themeColor="text1"/>
          <w:sz w:val="22"/>
          <w:szCs w:val="22"/>
          <w:shd w:val="clear" w:color="auto" w:fill="FFFFFF"/>
        </w:rPr>
        <w:t>React Libraries.</w:t>
      </w:r>
    </w:p>
    <w:p w:rsidR="00C32409" w:rsidRPr="00276C0D" w:rsidRDefault="00C32409" w:rsidP="00276C0D">
      <w:pPr>
        <w:pStyle w:val="NormalWeb"/>
        <w:numPr>
          <w:ilvl w:val="0"/>
          <w:numId w:val="18"/>
        </w:numPr>
        <w:shd w:val="clear" w:color="auto" w:fill="FFFFFF"/>
        <w:spacing w:before="90" w:beforeAutospacing="0" w:after="90" w:afterAutospacing="0"/>
        <w:ind w:left="720"/>
        <w:contextualSpacing/>
        <w:rPr>
          <w:rFonts w:ascii="Calibri" w:hAnsi="Calibri" w:cs="Arial"/>
          <w:color w:val="000000" w:themeColor="text1"/>
          <w:sz w:val="22"/>
          <w:szCs w:val="22"/>
        </w:rPr>
      </w:pPr>
      <w:r w:rsidRPr="00276C0D">
        <w:rPr>
          <w:rFonts w:ascii="Calibri" w:hAnsi="Calibri" w:cs="Arial"/>
          <w:color w:val="000000" w:themeColor="text1"/>
          <w:sz w:val="22"/>
          <w:szCs w:val="22"/>
        </w:rPr>
        <w:t xml:space="preserve">Participated in development of a well responsive single page application using </w:t>
      </w:r>
      <w:r w:rsidRPr="00276C0D">
        <w:rPr>
          <w:rFonts w:ascii="Calibri" w:hAnsi="Calibri" w:cs="Arial"/>
          <w:b/>
          <w:color w:val="000000" w:themeColor="text1"/>
          <w:sz w:val="22"/>
          <w:szCs w:val="22"/>
        </w:rPr>
        <w:t>React.JS</w:t>
      </w:r>
      <w:r w:rsidRPr="00276C0D">
        <w:rPr>
          <w:rFonts w:ascii="Calibri" w:hAnsi="Calibri" w:cs="Arial"/>
          <w:color w:val="000000" w:themeColor="text1"/>
          <w:sz w:val="22"/>
          <w:szCs w:val="22"/>
        </w:rPr>
        <w:t xml:space="preserve"> framework and </w:t>
      </w:r>
      <w:r w:rsidRPr="00276C0D">
        <w:rPr>
          <w:rFonts w:ascii="Calibri" w:hAnsi="Calibri" w:cs="Arial"/>
          <w:b/>
          <w:color w:val="000000" w:themeColor="text1"/>
          <w:sz w:val="22"/>
          <w:szCs w:val="22"/>
        </w:rPr>
        <w:t>JavaScript</w:t>
      </w:r>
      <w:r w:rsidRPr="00276C0D">
        <w:rPr>
          <w:rFonts w:ascii="Calibri" w:hAnsi="Calibri" w:cs="Arial"/>
          <w:color w:val="000000" w:themeColor="text1"/>
          <w:sz w:val="22"/>
          <w:szCs w:val="22"/>
        </w:rPr>
        <w:t xml:space="preserve"> in conjunction with </w:t>
      </w:r>
      <w:r w:rsidRPr="00276C0D">
        <w:rPr>
          <w:rFonts w:ascii="Calibri" w:hAnsi="Calibri" w:cs="Arial"/>
          <w:b/>
          <w:color w:val="000000" w:themeColor="text1"/>
          <w:sz w:val="22"/>
          <w:szCs w:val="22"/>
        </w:rPr>
        <w:t>HTML5, CSS3 standards</w:t>
      </w:r>
      <w:r w:rsidRPr="00276C0D">
        <w:rPr>
          <w:rFonts w:ascii="Calibri" w:hAnsi="Calibri" w:cs="Arial"/>
          <w:color w:val="000000" w:themeColor="text1"/>
          <w:sz w:val="22"/>
          <w:szCs w:val="22"/>
        </w:rPr>
        <w:t>, with front end UI team.</w:t>
      </w:r>
    </w:p>
    <w:p w:rsidR="00C32409" w:rsidRPr="00276C0D" w:rsidRDefault="00C32409" w:rsidP="00276C0D">
      <w:pPr>
        <w:pStyle w:val="NormalWeb"/>
        <w:numPr>
          <w:ilvl w:val="0"/>
          <w:numId w:val="18"/>
        </w:numPr>
        <w:shd w:val="clear" w:color="auto" w:fill="FFFFFF"/>
        <w:spacing w:before="90" w:beforeAutospacing="0" w:after="90" w:afterAutospacing="0"/>
        <w:ind w:left="720"/>
        <w:contextualSpacing/>
        <w:rPr>
          <w:rFonts w:ascii="Calibri" w:hAnsi="Calibri" w:cs="Arial"/>
          <w:color w:val="000000" w:themeColor="text1"/>
          <w:sz w:val="22"/>
          <w:szCs w:val="22"/>
        </w:rPr>
      </w:pPr>
      <w:r w:rsidRPr="00276C0D">
        <w:rPr>
          <w:rFonts w:ascii="Calibri" w:hAnsi="Calibri" w:cs="Arial"/>
          <w:color w:val="000000" w:themeColor="text1"/>
          <w:sz w:val="22"/>
          <w:szCs w:val="22"/>
        </w:rPr>
        <w:t xml:space="preserve">Used </w:t>
      </w:r>
      <w:r w:rsidRPr="00276C0D">
        <w:rPr>
          <w:rFonts w:ascii="Calibri" w:hAnsi="Calibri" w:cs="Arial"/>
          <w:b/>
          <w:color w:val="000000" w:themeColor="text1"/>
          <w:sz w:val="22"/>
          <w:szCs w:val="22"/>
        </w:rPr>
        <w:t xml:space="preserve">React.JS, </w:t>
      </w:r>
      <w:r w:rsidRPr="00276C0D">
        <w:rPr>
          <w:rFonts w:ascii="Calibri" w:hAnsi="Calibri" w:cs="Arial"/>
          <w:b/>
          <w:color w:val="000000" w:themeColor="text1"/>
          <w:sz w:val="22"/>
          <w:szCs w:val="22"/>
          <w:shd w:val="clear" w:color="auto" w:fill="FFFFFF"/>
        </w:rPr>
        <w:t>React Libraries</w:t>
      </w:r>
      <w:r w:rsidRPr="00276C0D">
        <w:rPr>
          <w:rFonts w:ascii="Calibri" w:hAnsi="Calibri" w:cs="Arial"/>
          <w:color w:val="000000" w:themeColor="text1"/>
          <w:sz w:val="22"/>
          <w:szCs w:val="22"/>
        </w:rPr>
        <w:t xml:space="preserve"> to create views to hook up models to the DOM and synchronize data with server as a Single Page Application (SPA).</w:t>
      </w:r>
    </w:p>
    <w:p w:rsidR="00C32409" w:rsidRPr="00276C0D" w:rsidRDefault="00C32409" w:rsidP="00276C0D">
      <w:pPr>
        <w:pStyle w:val="NormalWeb"/>
        <w:numPr>
          <w:ilvl w:val="0"/>
          <w:numId w:val="18"/>
        </w:numPr>
        <w:shd w:val="clear" w:color="auto" w:fill="FFFFFF"/>
        <w:spacing w:before="90" w:beforeAutospacing="0" w:after="90" w:afterAutospacing="0"/>
        <w:ind w:left="720"/>
        <w:contextualSpacing/>
        <w:rPr>
          <w:rStyle w:val="SubtleEmphasis"/>
          <w:rFonts w:ascii="Calibri" w:hAnsi="Calibri" w:cs="Arial"/>
          <w:b w:val="0"/>
          <w:i w:val="0"/>
          <w:iCs w:val="0"/>
          <w:color w:val="000000" w:themeColor="text1"/>
          <w:sz w:val="22"/>
          <w:szCs w:val="22"/>
        </w:rPr>
      </w:pPr>
      <w:r w:rsidRPr="00276C0D">
        <w:rPr>
          <w:rStyle w:val="SubtleEmphasis"/>
          <w:rFonts w:ascii="Calibri" w:hAnsi="Calibri"/>
          <w:i w:val="0"/>
          <w:color w:val="000000" w:themeColor="text1"/>
          <w:sz w:val="22"/>
          <w:szCs w:val="22"/>
        </w:rPr>
        <w:t>Installed and Configured JBoss 6.2 on Dev, Test, Training and Prod Environments and Provided support. </w:t>
      </w:r>
    </w:p>
    <w:p w:rsidR="00C32409" w:rsidRPr="00276C0D" w:rsidRDefault="00C32409" w:rsidP="00276C0D">
      <w:pPr>
        <w:pStyle w:val="Accomplishmentsbullet"/>
        <w:numPr>
          <w:ilvl w:val="0"/>
          <w:numId w:val="18"/>
        </w:numPr>
        <w:tabs>
          <w:tab w:val="left" w:pos="720"/>
        </w:tabs>
        <w:spacing w:before="0"/>
        <w:ind w:left="720"/>
        <w:contextualSpacing/>
        <w:jc w:val="left"/>
        <w:rPr>
          <w:rStyle w:val="SubtleEmphasis"/>
          <w:rFonts w:ascii="Calibri" w:eastAsia="MS Mincho" w:hAnsi="Calibri"/>
          <w:i w:val="0"/>
          <w:iCs/>
          <w:color w:val="000000" w:themeColor="text1"/>
          <w:sz w:val="22"/>
          <w:szCs w:val="22"/>
        </w:rPr>
      </w:pPr>
      <w:r w:rsidRPr="00276C0D">
        <w:rPr>
          <w:rStyle w:val="SubtleEmphasis"/>
          <w:rFonts w:ascii="Calibri" w:hAnsi="Calibri"/>
          <w:i w:val="0"/>
          <w:color w:val="000000" w:themeColor="text1"/>
          <w:sz w:val="22"/>
          <w:szCs w:val="22"/>
        </w:rPr>
        <w:t>Involved in upgrade of JBoss 6.2 to JBoss 6.4 over 100 Servers. Performed JBoss server administration tasks like configuring both horizontal and vertical cluster environment, deploying applications, configuring JMS servers and JDBC data sources.</w:t>
      </w:r>
    </w:p>
    <w:p w:rsidR="00C32409" w:rsidRPr="00276C0D" w:rsidRDefault="00C32409" w:rsidP="00276C0D">
      <w:pPr>
        <w:pStyle w:val="NoSpacing"/>
        <w:numPr>
          <w:ilvl w:val="0"/>
          <w:numId w:val="23"/>
        </w:numPr>
        <w:rPr>
          <w:color w:val="000000" w:themeColor="text1"/>
          <w:shd w:val="clear" w:color="auto" w:fill="FFFFFF"/>
        </w:rPr>
      </w:pPr>
      <w:r w:rsidRPr="00276C0D">
        <w:rPr>
          <w:color w:val="000000" w:themeColor="text1"/>
          <w:shd w:val="clear" w:color="auto" w:fill="FFFFFF"/>
        </w:rPr>
        <w:t>Experience on</w:t>
      </w:r>
      <w:r w:rsidRPr="00276C0D">
        <w:rPr>
          <w:rStyle w:val="apple-converted-space"/>
          <w:rFonts w:cs="Arial"/>
          <w:color w:val="000000" w:themeColor="text1"/>
          <w:shd w:val="clear" w:color="auto" w:fill="FFFFFF"/>
        </w:rPr>
        <w:t xml:space="preserve"> AWS </w:t>
      </w:r>
      <w:r w:rsidRPr="00276C0D">
        <w:rPr>
          <w:color w:val="000000" w:themeColor="text1"/>
          <w:shd w:val="clear" w:color="auto" w:fill="FFFFFF"/>
        </w:rPr>
        <w:t>cloud</w:t>
      </w:r>
      <w:r w:rsidRPr="00276C0D">
        <w:rPr>
          <w:rStyle w:val="apple-converted-space"/>
          <w:rFonts w:cs="Arial"/>
          <w:color w:val="000000" w:themeColor="text1"/>
          <w:shd w:val="clear" w:color="auto" w:fill="FFFFFF"/>
        </w:rPr>
        <w:t xml:space="preserve"> services </w:t>
      </w:r>
      <w:r w:rsidRPr="00276C0D">
        <w:rPr>
          <w:color w:val="000000" w:themeColor="text1"/>
          <w:shd w:val="clear" w:color="auto" w:fill="FFFFFF"/>
        </w:rPr>
        <w:t xml:space="preserve">like </w:t>
      </w:r>
      <w:r w:rsidRPr="00276C0D">
        <w:rPr>
          <w:b/>
          <w:color w:val="000000" w:themeColor="text1"/>
          <w:shd w:val="clear" w:color="auto" w:fill="FFFFFF"/>
        </w:rPr>
        <w:t xml:space="preserve">EC2, S3, RDS, ELB, EBS, VPC, Route53, Auto scaling groups, Cloud watch, Cloud Front, IAM </w:t>
      </w:r>
      <w:r w:rsidRPr="00276C0D">
        <w:rPr>
          <w:color w:val="000000" w:themeColor="text1"/>
          <w:shd w:val="clear" w:color="auto" w:fill="FFFFFF"/>
        </w:rPr>
        <w:t>for installing configuring and troubleshooting on various</w:t>
      </w:r>
      <w:r w:rsidRPr="00276C0D">
        <w:rPr>
          <w:rStyle w:val="apple-converted-space"/>
          <w:rFonts w:cs="Arial"/>
          <w:color w:val="000000" w:themeColor="text1"/>
          <w:shd w:val="clear" w:color="auto" w:fill="FFFFFF"/>
        </w:rPr>
        <w:t xml:space="preserve"> Amazon </w:t>
      </w:r>
      <w:r w:rsidRPr="00276C0D">
        <w:rPr>
          <w:color w:val="000000" w:themeColor="text1"/>
          <w:shd w:val="clear" w:color="auto" w:fill="FFFFFF"/>
        </w:rPr>
        <w:t>images for server migration from physical into cloud.</w:t>
      </w:r>
    </w:p>
    <w:p w:rsidR="00C32409" w:rsidRPr="00276C0D" w:rsidRDefault="00C32409" w:rsidP="00276C0D">
      <w:pPr>
        <w:pStyle w:val="guru"/>
        <w:numPr>
          <w:ilvl w:val="0"/>
          <w:numId w:val="23"/>
        </w:numPr>
        <w:spacing w:after="0" w:line="240" w:lineRule="auto"/>
      </w:pPr>
      <w:r w:rsidRPr="00276C0D">
        <w:t>Created a view using</w:t>
      </w:r>
      <w:r w:rsidRPr="00276C0D">
        <w:rPr>
          <w:b/>
        </w:rPr>
        <w:t> Jfacetreeviewer</w:t>
      </w:r>
      <w:r w:rsidRPr="00276C0D">
        <w:t xml:space="preserve"> with drag and drop capability to show the worklist of different Engineering users. </w:t>
      </w:r>
    </w:p>
    <w:p w:rsidR="00C32409" w:rsidRPr="00276C0D" w:rsidRDefault="00C32409" w:rsidP="00276C0D">
      <w:pPr>
        <w:pStyle w:val="guru"/>
        <w:numPr>
          <w:ilvl w:val="0"/>
          <w:numId w:val="23"/>
        </w:numPr>
        <w:spacing w:after="0" w:line="240" w:lineRule="auto"/>
      </w:pPr>
      <w:r w:rsidRPr="00276C0D">
        <w:t xml:space="preserve">Executed daily production and development administration and changes in an end-to-end </w:t>
      </w:r>
      <w:r w:rsidRPr="00276C0D">
        <w:rPr>
          <w:b/>
        </w:rPr>
        <w:t>VMware</w:t>
      </w:r>
      <w:r w:rsidR="00895568">
        <w:rPr>
          <w:b/>
        </w:rPr>
        <w:t xml:space="preserve"> </w:t>
      </w:r>
      <w:r w:rsidRPr="00276C0D">
        <w:rPr>
          <w:b/>
        </w:rPr>
        <w:t>virtualization</w:t>
      </w:r>
      <w:r w:rsidRPr="00276C0D">
        <w:t xml:space="preserve"> stack with zero customer impact.</w:t>
      </w:r>
    </w:p>
    <w:p w:rsidR="00C32409" w:rsidRPr="00276C0D" w:rsidRDefault="00C32409" w:rsidP="00276C0D">
      <w:pPr>
        <w:pStyle w:val="guru"/>
        <w:numPr>
          <w:ilvl w:val="0"/>
          <w:numId w:val="23"/>
        </w:numPr>
        <w:spacing w:after="0" w:line="240" w:lineRule="auto"/>
        <w:rPr>
          <w:sz w:val="24"/>
          <w:szCs w:val="24"/>
        </w:rPr>
      </w:pPr>
      <w:r w:rsidRPr="00276C0D">
        <w:t xml:space="preserve">Provided assistance in </w:t>
      </w:r>
      <w:r w:rsidRPr="00276C0D">
        <w:rPr>
          <w:b/>
        </w:rPr>
        <w:t>designing</w:t>
      </w:r>
      <w:r w:rsidRPr="00276C0D">
        <w:t xml:space="preserve">, </w:t>
      </w:r>
      <w:r w:rsidRPr="00276C0D">
        <w:rPr>
          <w:b/>
        </w:rPr>
        <w:t>evaluating</w:t>
      </w:r>
      <w:r w:rsidRPr="00276C0D">
        <w:t xml:space="preserve">, and </w:t>
      </w:r>
      <w:r w:rsidRPr="00276C0D">
        <w:rPr>
          <w:b/>
        </w:rPr>
        <w:t>configuring</w:t>
      </w:r>
      <w:r w:rsidRPr="00276C0D">
        <w:t xml:space="preserve"> desktop and </w:t>
      </w:r>
      <w:r w:rsidRPr="00276C0D">
        <w:rPr>
          <w:b/>
        </w:rPr>
        <w:t>server virtualization</w:t>
      </w:r>
      <w:r w:rsidR="00276C0D">
        <w:t xml:space="preserve"> infrastructure.</w:t>
      </w:r>
    </w:p>
    <w:p w:rsidR="00C32409" w:rsidRPr="00276C0D" w:rsidRDefault="00C32409" w:rsidP="00276C0D">
      <w:pPr>
        <w:pStyle w:val="guru"/>
        <w:numPr>
          <w:ilvl w:val="0"/>
          <w:numId w:val="23"/>
        </w:numPr>
        <w:spacing w:after="0" w:line="240" w:lineRule="auto"/>
      </w:pPr>
      <w:r w:rsidRPr="00276C0D">
        <w:t xml:space="preserve">Applied in-depth working knowledge of </w:t>
      </w:r>
      <w:r w:rsidRPr="00276C0D">
        <w:rPr>
          <w:b/>
        </w:rPr>
        <w:t>server</w:t>
      </w:r>
      <w:r w:rsidR="00895568">
        <w:rPr>
          <w:b/>
        </w:rPr>
        <w:t xml:space="preserve"> </w:t>
      </w:r>
      <w:r w:rsidRPr="00276C0D">
        <w:rPr>
          <w:b/>
        </w:rPr>
        <w:t>virtualization</w:t>
      </w:r>
      <w:r w:rsidR="00895568">
        <w:rPr>
          <w:b/>
        </w:rPr>
        <w:t xml:space="preserve"> </w:t>
      </w:r>
      <w:r w:rsidRPr="00276C0D">
        <w:rPr>
          <w:b/>
        </w:rPr>
        <w:t>software</w:t>
      </w:r>
      <w:r w:rsidRPr="00276C0D">
        <w:t xml:space="preserve">, </w:t>
      </w:r>
      <w:r w:rsidRPr="00276C0D">
        <w:rPr>
          <w:b/>
        </w:rPr>
        <w:t>virtualization</w:t>
      </w:r>
      <w:r w:rsidR="00895568">
        <w:rPr>
          <w:b/>
        </w:rPr>
        <w:t xml:space="preserve"> </w:t>
      </w:r>
      <w:r w:rsidRPr="00276C0D">
        <w:rPr>
          <w:b/>
        </w:rPr>
        <w:t>infrastructure</w:t>
      </w:r>
      <w:r w:rsidR="00895568">
        <w:rPr>
          <w:b/>
        </w:rPr>
        <w:t xml:space="preserve"> </w:t>
      </w:r>
      <w:r w:rsidRPr="00276C0D">
        <w:rPr>
          <w:b/>
        </w:rPr>
        <w:t>management</w:t>
      </w:r>
      <w:r w:rsidRPr="00276C0D">
        <w:t xml:space="preserve">, and </w:t>
      </w:r>
      <w:r w:rsidRPr="00276C0D">
        <w:rPr>
          <w:b/>
        </w:rPr>
        <w:t>physical</w:t>
      </w:r>
      <w:r w:rsidRPr="00276C0D">
        <w:t xml:space="preserve"> to </w:t>
      </w:r>
      <w:r w:rsidRPr="00276C0D">
        <w:rPr>
          <w:b/>
        </w:rPr>
        <w:t>virtual</w:t>
      </w:r>
      <w:r w:rsidR="00895568">
        <w:rPr>
          <w:b/>
        </w:rPr>
        <w:t xml:space="preserve"> </w:t>
      </w:r>
      <w:r w:rsidRPr="00276C0D">
        <w:rPr>
          <w:b/>
        </w:rPr>
        <w:t>transformation</w:t>
      </w:r>
      <w:r w:rsidR="00895568">
        <w:rPr>
          <w:b/>
        </w:rPr>
        <w:t xml:space="preserve"> </w:t>
      </w:r>
      <w:r w:rsidRPr="00276C0D">
        <w:rPr>
          <w:b/>
        </w:rPr>
        <w:t>processes</w:t>
      </w:r>
      <w:r w:rsidRPr="00276C0D">
        <w:t>.</w:t>
      </w:r>
    </w:p>
    <w:p w:rsidR="00C32409" w:rsidRPr="00276C0D" w:rsidRDefault="00C32409" w:rsidP="00276C0D">
      <w:pPr>
        <w:pStyle w:val="guru"/>
        <w:numPr>
          <w:ilvl w:val="0"/>
          <w:numId w:val="23"/>
        </w:numPr>
        <w:spacing w:after="0" w:line="240" w:lineRule="auto"/>
        <w:rPr>
          <w:sz w:val="24"/>
          <w:szCs w:val="24"/>
        </w:rPr>
      </w:pPr>
      <w:r w:rsidRPr="00276C0D">
        <w:t>Removed duplicates in the </w:t>
      </w:r>
      <w:r w:rsidRPr="00276C0D">
        <w:rPr>
          <w:b/>
        </w:rPr>
        <w:t>Jface</w:t>
      </w:r>
      <w:r w:rsidR="00895568">
        <w:rPr>
          <w:b/>
        </w:rPr>
        <w:t xml:space="preserve"> </w:t>
      </w:r>
      <w:r w:rsidRPr="00276C0D">
        <w:t>treeviewer. Used Eclipse Contexts, </w:t>
      </w:r>
      <w:r w:rsidRPr="00276C0D">
        <w:rPr>
          <w:b/>
        </w:rPr>
        <w:t>Jface</w:t>
      </w:r>
      <w:r w:rsidR="00895568">
        <w:rPr>
          <w:b/>
        </w:rPr>
        <w:t xml:space="preserve"> </w:t>
      </w:r>
      <w:r w:rsidRPr="00276C0D">
        <w:t>Actions and lot of anonymous classes. </w:t>
      </w:r>
    </w:p>
    <w:p w:rsidR="00C32409" w:rsidRPr="00276C0D" w:rsidRDefault="00C32409" w:rsidP="00276C0D">
      <w:pPr>
        <w:pStyle w:val="guru"/>
        <w:numPr>
          <w:ilvl w:val="0"/>
          <w:numId w:val="23"/>
        </w:numPr>
        <w:spacing w:after="0" w:line="240" w:lineRule="auto"/>
        <w:rPr>
          <w:sz w:val="24"/>
          <w:szCs w:val="24"/>
        </w:rPr>
      </w:pPr>
      <w:r w:rsidRPr="00276C0D">
        <w:t>Developed the plug-ins that includes views, properties for user interaction using EMF, SWT and </w:t>
      </w:r>
      <w:r w:rsidRPr="00276C0D">
        <w:rPr>
          <w:b/>
        </w:rPr>
        <w:t>Jface</w:t>
      </w:r>
    </w:p>
    <w:p w:rsidR="00C32409" w:rsidRPr="00276C0D" w:rsidRDefault="00C32409" w:rsidP="00276C0D">
      <w:pPr>
        <w:pStyle w:val="guru"/>
        <w:numPr>
          <w:ilvl w:val="0"/>
          <w:numId w:val="23"/>
        </w:numPr>
        <w:spacing w:after="0" w:line="240" w:lineRule="auto"/>
        <w:rPr>
          <w:sz w:val="24"/>
          <w:szCs w:val="24"/>
        </w:rPr>
      </w:pPr>
      <w:r w:rsidRPr="00276C0D">
        <w:t>GUI designing using SWT/</w:t>
      </w:r>
      <w:r w:rsidRPr="00276C0D">
        <w:rPr>
          <w:b/>
        </w:rPr>
        <w:t>Jface</w:t>
      </w:r>
      <w:r w:rsidRPr="00276C0D">
        <w:t>.  Writing unit tests using JUnit and integration testing.</w:t>
      </w:r>
    </w:p>
    <w:p w:rsidR="00C32409" w:rsidRPr="00276C0D" w:rsidRDefault="00C32409" w:rsidP="00276C0D">
      <w:pPr>
        <w:pStyle w:val="NoSpacing"/>
        <w:numPr>
          <w:ilvl w:val="0"/>
          <w:numId w:val="23"/>
        </w:numPr>
        <w:rPr>
          <w:color w:val="000000" w:themeColor="text1"/>
          <w:shd w:val="clear" w:color="auto" w:fill="FFFFFF"/>
        </w:rPr>
      </w:pPr>
      <w:r w:rsidRPr="00276C0D">
        <w:rPr>
          <w:color w:val="000000" w:themeColor="text1"/>
        </w:rPr>
        <w:t xml:space="preserve">Introducing and implementing </w:t>
      </w:r>
      <w:r w:rsidRPr="00276C0D">
        <w:rPr>
          <w:b/>
          <w:color w:val="000000" w:themeColor="text1"/>
        </w:rPr>
        <w:t>Continuous Integration</w:t>
      </w:r>
      <w:r w:rsidRPr="00276C0D">
        <w:rPr>
          <w:color w:val="000000" w:themeColor="text1"/>
        </w:rPr>
        <w:t xml:space="preserve"> principles and practices for the Billing Development Team using </w:t>
      </w:r>
      <w:r w:rsidRPr="00276C0D">
        <w:rPr>
          <w:b/>
          <w:color w:val="000000" w:themeColor="text1"/>
        </w:rPr>
        <w:t>Jenkins &amp; JNLP Nodes</w:t>
      </w:r>
      <w:r w:rsidRPr="00276C0D">
        <w:rPr>
          <w:color w:val="000000" w:themeColor="text1"/>
        </w:rPr>
        <w:t xml:space="preserve">, </w:t>
      </w:r>
      <w:r w:rsidRPr="00276C0D">
        <w:rPr>
          <w:b/>
          <w:color w:val="000000" w:themeColor="text1"/>
        </w:rPr>
        <w:t>Subversion, VMWare, ClearQuest, JUnit, DBFit, FitNesse, Atlassian JIRA.</w:t>
      </w:r>
    </w:p>
    <w:p w:rsidR="00C32409" w:rsidRPr="00276C0D" w:rsidRDefault="00C32409" w:rsidP="00276C0D">
      <w:pPr>
        <w:pStyle w:val="guru"/>
        <w:numPr>
          <w:ilvl w:val="0"/>
          <w:numId w:val="23"/>
        </w:numPr>
        <w:spacing w:after="0" w:line="240" w:lineRule="auto"/>
      </w:pPr>
      <w:r w:rsidRPr="00276C0D">
        <w:t xml:space="preserve">Implemented a Continuous Delivery pipeline with </w:t>
      </w:r>
      <w:r w:rsidRPr="00276C0D">
        <w:rPr>
          <w:b/>
        </w:rPr>
        <w:t>Docker</w:t>
      </w:r>
      <w:r w:rsidRPr="00276C0D">
        <w:t xml:space="preserve">, </w:t>
      </w:r>
      <w:r w:rsidRPr="00276C0D">
        <w:rPr>
          <w:b/>
        </w:rPr>
        <w:t>Jenkins</w:t>
      </w:r>
      <w:r w:rsidRPr="00276C0D">
        <w:t xml:space="preserve"> and GitHub and AWS AMI's.</w:t>
      </w:r>
    </w:p>
    <w:p w:rsidR="00C32409" w:rsidRPr="00276C0D" w:rsidRDefault="00C32409" w:rsidP="00276C0D">
      <w:pPr>
        <w:pStyle w:val="guru"/>
        <w:numPr>
          <w:ilvl w:val="0"/>
          <w:numId w:val="23"/>
        </w:numPr>
        <w:spacing w:after="0" w:line="240" w:lineRule="auto"/>
      </w:pPr>
      <w:r w:rsidRPr="00276C0D">
        <w:t xml:space="preserve">Worked on installation of </w:t>
      </w:r>
      <w:r w:rsidRPr="00276C0D">
        <w:rPr>
          <w:b/>
        </w:rPr>
        <w:t>Docker</w:t>
      </w:r>
      <w:r w:rsidRPr="00276C0D">
        <w:t xml:space="preserve"> using </w:t>
      </w:r>
      <w:r w:rsidRPr="00276C0D">
        <w:rPr>
          <w:b/>
        </w:rPr>
        <w:t>Docker</w:t>
      </w:r>
      <w:r w:rsidRPr="00276C0D">
        <w:t> toolbox. </w:t>
      </w:r>
    </w:p>
    <w:p w:rsidR="00C32409" w:rsidRPr="00276C0D" w:rsidRDefault="00C32409" w:rsidP="00276C0D">
      <w:pPr>
        <w:pStyle w:val="guru"/>
        <w:numPr>
          <w:ilvl w:val="0"/>
          <w:numId w:val="23"/>
        </w:numPr>
        <w:spacing w:after="0" w:line="240" w:lineRule="auto"/>
      </w:pPr>
      <w:r w:rsidRPr="00276C0D">
        <w:t xml:space="preserve">Worked on creation of custom </w:t>
      </w:r>
      <w:r w:rsidRPr="00276C0D">
        <w:rPr>
          <w:b/>
        </w:rPr>
        <w:t>Docker</w:t>
      </w:r>
      <w:r w:rsidRPr="00276C0D">
        <w:t> container images, tagging and pushing the images. </w:t>
      </w:r>
    </w:p>
    <w:p w:rsidR="00C32409" w:rsidRPr="00276C0D" w:rsidRDefault="00C32409" w:rsidP="00276C0D">
      <w:pPr>
        <w:pStyle w:val="guru"/>
        <w:numPr>
          <w:ilvl w:val="0"/>
          <w:numId w:val="23"/>
        </w:numPr>
        <w:spacing w:after="0" w:line="240" w:lineRule="auto"/>
      </w:pPr>
      <w:r w:rsidRPr="00276C0D">
        <w:lastRenderedPageBreak/>
        <w:t xml:space="preserve">Worked on creating the </w:t>
      </w:r>
      <w:r w:rsidRPr="00276C0D">
        <w:rPr>
          <w:b/>
        </w:rPr>
        <w:t>Docker</w:t>
      </w:r>
      <w:r w:rsidRPr="00276C0D">
        <w:t xml:space="preserve"> containers and </w:t>
      </w:r>
      <w:r w:rsidRPr="00276C0D">
        <w:rPr>
          <w:b/>
        </w:rPr>
        <w:t>Docker</w:t>
      </w:r>
      <w:r w:rsidRPr="00276C0D">
        <w:t> consoles for managing the application life cycle.</w:t>
      </w:r>
    </w:p>
    <w:p w:rsidR="00C32409" w:rsidRPr="00276C0D" w:rsidRDefault="00C32409" w:rsidP="00276C0D">
      <w:pPr>
        <w:widowControl w:val="0"/>
        <w:numPr>
          <w:ilvl w:val="0"/>
          <w:numId w:val="18"/>
        </w:numPr>
        <w:autoSpaceDE w:val="0"/>
        <w:autoSpaceDN w:val="0"/>
        <w:adjustRightInd w:val="0"/>
        <w:spacing w:after="0" w:line="240" w:lineRule="auto"/>
        <w:ind w:left="720"/>
        <w:contextualSpacing/>
        <w:rPr>
          <w:rFonts w:ascii="Calibri" w:eastAsia="Times" w:hAnsi="Calibri"/>
          <w:color w:val="000000" w:themeColor="text1"/>
        </w:rPr>
      </w:pPr>
      <w:r w:rsidRPr="00276C0D">
        <w:rPr>
          <w:rFonts w:ascii="Calibri" w:hAnsi="Calibri"/>
          <w:color w:val="000000" w:themeColor="text1"/>
        </w:rPr>
        <w:t>Used GIT repository for software configuration management and version control. Set up and administer other cloud-based services (</w:t>
      </w:r>
      <w:r w:rsidRPr="00276C0D">
        <w:rPr>
          <w:rFonts w:ascii="Calibri" w:hAnsi="Calibri"/>
          <w:b/>
          <w:bCs/>
          <w:color w:val="000000" w:themeColor="text1"/>
        </w:rPr>
        <w:t>JIRA</w:t>
      </w:r>
      <w:r w:rsidRPr="00276C0D">
        <w:rPr>
          <w:rFonts w:ascii="Calibri" w:hAnsi="Calibri"/>
          <w:color w:val="000000" w:themeColor="text1"/>
        </w:rPr>
        <w:t>, </w:t>
      </w:r>
      <w:r w:rsidRPr="00276C0D">
        <w:rPr>
          <w:rFonts w:ascii="Calibri" w:hAnsi="Calibri"/>
          <w:b/>
          <w:bCs/>
          <w:color w:val="000000" w:themeColor="text1"/>
        </w:rPr>
        <w:t>Confluence wiki</w:t>
      </w:r>
      <w:r w:rsidRPr="00276C0D">
        <w:rPr>
          <w:rFonts w:ascii="Calibri" w:hAnsi="Calibri"/>
          <w:color w:val="000000" w:themeColor="text1"/>
        </w:rPr>
        <w:t>,</w:t>
      </w:r>
      <w:r w:rsidRPr="00276C0D">
        <w:rPr>
          <w:rFonts w:ascii="Calibri" w:hAnsi="Calibri"/>
          <w:b/>
          <w:bCs/>
          <w:color w:val="000000" w:themeColor="text1"/>
        </w:rPr>
        <w:t> BitBucket Git repo)</w:t>
      </w:r>
      <w:r w:rsidRPr="00276C0D">
        <w:rPr>
          <w:rFonts w:ascii="Calibri" w:hAnsi="Calibri"/>
          <w:color w:val="000000" w:themeColor="text1"/>
        </w:rPr>
        <w:t>.</w:t>
      </w:r>
    </w:p>
    <w:p w:rsidR="00C32409" w:rsidRPr="00276C0D" w:rsidRDefault="00C32409" w:rsidP="00276C0D">
      <w:pPr>
        <w:pStyle w:val="ListParagraph"/>
        <w:numPr>
          <w:ilvl w:val="0"/>
          <w:numId w:val="18"/>
        </w:numPr>
        <w:spacing w:after="0" w:line="240" w:lineRule="auto"/>
        <w:ind w:left="720"/>
        <w:rPr>
          <w:rFonts w:ascii="Calibri" w:hAnsi="Calibri"/>
          <w:color w:val="000000" w:themeColor="text1"/>
          <w:shd w:val="clear" w:color="auto" w:fill="FFFFFF"/>
        </w:rPr>
      </w:pPr>
      <w:r w:rsidRPr="00276C0D">
        <w:rPr>
          <w:rFonts w:ascii="Calibri" w:hAnsi="Calibri"/>
          <w:color w:val="000000" w:themeColor="text1"/>
          <w:shd w:val="clear" w:color="auto" w:fill="FFFFFF"/>
        </w:rPr>
        <w:t xml:space="preserve">Maintained, structured, and surveyed documents within the </w:t>
      </w:r>
      <w:r w:rsidRPr="00276C0D">
        <w:rPr>
          <w:rFonts w:ascii="Calibri" w:hAnsi="Calibri"/>
          <w:b/>
          <w:color w:val="000000" w:themeColor="text1"/>
          <w:shd w:val="clear" w:color="auto" w:fill="FFFFFF"/>
        </w:rPr>
        <w:t>NoSQL</w:t>
      </w:r>
      <w:r w:rsidRPr="00276C0D">
        <w:rPr>
          <w:rStyle w:val="apple-converted-space"/>
          <w:rFonts w:ascii="Calibri" w:hAnsi="Calibri"/>
          <w:b/>
          <w:color w:val="000000" w:themeColor="text1"/>
          <w:shd w:val="clear" w:color="auto" w:fill="FFFFFF"/>
        </w:rPr>
        <w:t> </w:t>
      </w:r>
      <w:r w:rsidR="00895568">
        <w:rPr>
          <w:rStyle w:val="apple-converted-space"/>
          <w:rFonts w:ascii="Calibri" w:hAnsi="Calibri"/>
          <w:b/>
          <w:color w:val="000000" w:themeColor="text1"/>
          <w:shd w:val="clear" w:color="auto" w:fill="FFFFFF"/>
        </w:rPr>
        <w:t xml:space="preserve"> </w:t>
      </w:r>
      <w:r w:rsidRPr="00276C0D">
        <w:rPr>
          <w:rFonts w:ascii="Calibri" w:hAnsi="Calibri"/>
          <w:b/>
          <w:color w:val="000000" w:themeColor="text1"/>
          <w:shd w:val="clear" w:color="auto" w:fill="FFFFFF"/>
        </w:rPr>
        <w:t>MongoDB database</w:t>
      </w:r>
      <w:r w:rsidRPr="00276C0D">
        <w:rPr>
          <w:rFonts w:ascii="Calibri" w:hAnsi="Calibri"/>
          <w:color w:val="000000" w:themeColor="text1"/>
          <w:shd w:val="clear" w:color="auto" w:fill="FFFFFF"/>
        </w:rPr>
        <w:t>; ensuring data integrity, correcting anomalies, and increasing the overall maintainability of the database.</w:t>
      </w:r>
    </w:p>
    <w:p w:rsidR="00C32409" w:rsidRPr="00276C0D" w:rsidRDefault="00C32409" w:rsidP="00276C0D">
      <w:pPr>
        <w:pStyle w:val="Normal1"/>
        <w:widowControl w:val="0"/>
        <w:numPr>
          <w:ilvl w:val="0"/>
          <w:numId w:val="18"/>
        </w:numPr>
        <w:tabs>
          <w:tab w:val="left" w:pos="720"/>
          <w:tab w:val="left" w:pos="4320"/>
          <w:tab w:val="left" w:pos="7560"/>
        </w:tabs>
        <w:ind w:left="720"/>
        <w:contextualSpacing/>
        <w:rPr>
          <w:rFonts w:ascii="Calibri" w:hAnsi="Calibri"/>
          <w:color w:val="000000" w:themeColor="text1"/>
          <w:sz w:val="22"/>
          <w:szCs w:val="22"/>
        </w:rPr>
      </w:pPr>
      <w:r w:rsidRPr="00276C0D">
        <w:rPr>
          <w:rFonts w:ascii="Calibri" w:hAnsi="Calibri"/>
          <w:color w:val="000000" w:themeColor="text1"/>
          <w:sz w:val="22"/>
          <w:szCs w:val="22"/>
          <w:shd w:val="clear" w:color="auto" w:fill="FFFFFF"/>
        </w:rPr>
        <w:t xml:space="preserve">Composed and executed </w:t>
      </w:r>
      <w:r w:rsidRPr="00276C0D">
        <w:rPr>
          <w:rFonts w:ascii="Calibri" w:hAnsi="Calibri"/>
          <w:b/>
          <w:color w:val="000000" w:themeColor="text1"/>
          <w:sz w:val="22"/>
          <w:szCs w:val="22"/>
          <w:shd w:val="clear" w:color="auto" w:fill="FFFFFF"/>
        </w:rPr>
        <w:t>MongoDB</w:t>
      </w:r>
      <w:r w:rsidRPr="00276C0D">
        <w:rPr>
          <w:rFonts w:ascii="Calibri" w:hAnsi="Calibri"/>
          <w:color w:val="000000" w:themeColor="text1"/>
          <w:sz w:val="22"/>
          <w:szCs w:val="22"/>
          <w:shd w:val="clear" w:color="auto" w:fill="FFFFFF"/>
        </w:rPr>
        <w:t xml:space="preserve"> scripts to insert and update </w:t>
      </w:r>
      <w:r w:rsidRPr="00276C0D">
        <w:rPr>
          <w:rFonts w:ascii="Calibri" w:hAnsi="Calibri"/>
          <w:b/>
          <w:color w:val="000000" w:themeColor="text1"/>
          <w:sz w:val="22"/>
          <w:szCs w:val="22"/>
          <w:shd w:val="clear" w:color="auto" w:fill="FFFFFF"/>
        </w:rPr>
        <w:t>NoSQL</w:t>
      </w:r>
      <w:r w:rsidRPr="00276C0D">
        <w:rPr>
          <w:rStyle w:val="apple-converted-space"/>
          <w:rFonts w:ascii="Calibri" w:hAnsi="Calibri"/>
          <w:b/>
          <w:color w:val="000000" w:themeColor="text1"/>
          <w:sz w:val="22"/>
          <w:szCs w:val="22"/>
          <w:shd w:val="clear" w:color="auto" w:fill="FFFFFF"/>
        </w:rPr>
        <w:t> </w:t>
      </w:r>
      <w:r w:rsidRPr="00276C0D">
        <w:rPr>
          <w:rFonts w:ascii="Calibri" w:hAnsi="Calibri"/>
          <w:b/>
          <w:color w:val="000000" w:themeColor="text1"/>
          <w:sz w:val="22"/>
          <w:szCs w:val="22"/>
          <w:shd w:val="clear" w:color="auto" w:fill="FFFFFF"/>
        </w:rPr>
        <w:t>database;</w:t>
      </w:r>
      <w:r w:rsidRPr="00276C0D">
        <w:rPr>
          <w:rFonts w:ascii="Calibri" w:hAnsi="Calibri"/>
          <w:color w:val="000000" w:themeColor="text1"/>
          <w:sz w:val="22"/>
          <w:szCs w:val="22"/>
          <w:shd w:val="clear" w:color="auto" w:fill="FFFFFF"/>
        </w:rPr>
        <w:t xml:space="preserve"> automating data changes and reporting and </w:t>
      </w:r>
      <w:r w:rsidRPr="00276C0D">
        <w:rPr>
          <w:rFonts w:ascii="Calibri" w:hAnsi="Calibri"/>
          <w:color w:val="000000" w:themeColor="text1"/>
          <w:sz w:val="22"/>
          <w:szCs w:val="22"/>
        </w:rPr>
        <w:t xml:space="preserve">Managing and maintaining Oracle and </w:t>
      </w:r>
      <w:r w:rsidRPr="00276C0D">
        <w:rPr>
          <w:rFonts w:ascii="Calibri" w:hAnsi="Calibri"/>
          <w:b/>
          <w:color w:val="000000" w:themeColor="text1"/>
          <w:sz w:val="22"/>
          <w:szCs w:val="22"/>
        </w:rPr>
        <w:t>NoSQL</w:t>
      </w:r>
      <w:r w:rsidRPr="00276C0D">
        <w:rPr>
          <w:rFonts w:ascii="Calibri" w:hAnsi="Calibri"/>
          <w:color w:val="000000" w:themeColor="text1"/>
          <w:sz w:val="22"/>
          <w:szCs w:val="22"/>
        </w:rPr>
        <w:t xml:space="preserve"> databases in production domain.</w:t>
      </w:r>
    </w:p>
    <w:p w:rsidR="00C32409" w:rsidRPr="00276C0D" w:rsidRDefault="00C32409" w:rsidP="00276C0D">
      <w:pPr>
        <w:widowControl w:val="0"/>
        <w:numPr>
          <w:ilvl w:val="0"/>
          <w:numId w:val="18"/>
        </w:numPr>
        <w:autoSpaceDE w:val="0"/>
        <w:autoSpaceDN w:val="0"/>
        <w:adjustRightInd w:val="0"/>
        <w:spacing w:after="0" w:line="240" w:lineRule="auto"/>
        <w:ind w:left="720"/>
        <w:contextualSpacing/>
        <w:rPr>
          <w:rFonts w:ascii="Calibri" w:eastAsia="Times" w:hAnsi="Calibri"/>
          <w:color w:val="000000" w:themeColor="text1"/>
        </w:rPr>
      </w:pPr>
      <w:r w:rsidRPr="00276C0D">
        <w:rPr>
          <w:rFonts w:ascii="Calibri" w:hAnsi="Calibri"/>
          <w:color w:val="000000" w:themeColor="text1"/>
          <w:shd w:val="clear" w:color="auto" w:fill="FFFFFF"/>
        </w:rPr>
        <w:t xml:space="preserve">Experience and ability to support Assessment phase and evaluate Design, Code, build / deployments relating to </w:t>
      </w:r>
      <w:r w:rsidRPr="00276C0D">
        <w:rPr>
          <w:rFonts w:ascii="Calibri" w:hAnsi="Calibri"/>
          <w:b/>
          <w:color w:val="000000" w:themeColor="text1"/>
          <w:shd w:val="clear" w:color="auto" w:fill="FFFFFF"/>
        </w:rPr>
        <w:t>Microservices</w:t>
      </w:r>
      <w:r w:rsidRPr="00276C0D">
        <w:rPr>
          <w:rFonts w:ascii="Calibri" w:hAnsi="Calibri"/>
          <w:color w:val="000000" w:themeColor="text1"/>
          <w:shd w:val="clear" w:color="auto" w:fill="FFFFFF"/>
        </w:rPr>
        <w:t xml:space="preserve">. </w:t>
      </w:r>
    </w:p>
    <w:p w:rsidR="00C32409" w:rsidRPr="00276C0D" w:rsidRDefault="00C32409" w:rsidP="00276C0D">
      <w:pPr>
        <w:pStyle w:val="ListParagraph"/>
        <w:numPr>
          <w:ilvl w:val="0"/>
          <w:numId w:val="18"/>
        </w:numPr>
        <w:spacing w:after="0" w:line="240" w:lineRule="auto"/>
        <w:ind w:left="720"/>
        <w:rPr>
          <w:rFonts w:ascii="Calibri" w:hAnsi="Calibri"/>
          <w:color w:val="000000" w:themeColor="text1"/>
        </w:rPr>
      </w:pPr>
      <w:r w:rsidRPr="00276C0D">
        <w:rPr>
          <w:rFonts w:ascii="Calibri" w:hAnsi="Calibri" w:cs="Arial"/>
          <w:color w:val="000000" w:themeColor="text1"/>
          <w:shd w:val="clear" w:color="auto" w:fill="FFFFFF"/>
        </w:rPr>
        <w:t xml:space="preserve">Implemented </w:t>
      </w:r>
      <w:r w:rsidRPr="00276C0D">
        <w:rPr>
          <w:rFonts w:ascii="Calibri" w:hAnsi="Calibri" w:cs="Arial"/>
          <w:b/>
          <w:color w:val="000000" w:themeColor="text1"/>
          <w:shd w:val="clear" w:color="auto" w:fill="FFFFFF"/>
        </w:rPr>
        <w:t>Microservices</w:t>
      </w:r>
      <w:r w:rsidRPr="00276C0D">
        <w:rPr>
          <w:rFonts w:ascii="Calibri" w:hAnsi="Calibri" w:cs="Arial"/>
          <w:color w:val="000000" w:themeColor="text1"/>
          <w:shd w:val="clear" w:color="auto" w:fill="FFFFFF"/>
        </w:rPr>
        <w:t xml:space="preserve"> governance layer </w:t>
      </w:r>
      <w:r w:rsidRPr="00276C0D">
        <w:rPr>
          <w:rFonts w:ascii="Calibri" w:hAnsi="Calibri" w:cs="Arial"/>
          <w:b/>
          <w:color w:val="000000" w:themeColor="text1"/>
          <w:shd w:val="clear" w:color="auto" w:fill="FFFFFF"/>
        </w:rPr>
        <w:t xml:space="preserve">(Eureka, Zuul, Auth Server, </w:t>
      </w:r>
      <w:r w:rsidR="00895568" w:rsidRPr="00276C0D">
        <w:rPr>
          <w:rFonts w:ascii="Calibri" w:hAnsi="Calibri" w:cs="Arial"/>
          <w:b/>
          <w:color w:val="000000" w:themeColor="text1"/>
          <w:shd w:val="clear" w:color="auto" w:fill="FFFFFF"/>
        </w:rPr>
        <w:t>and AML</w:t>
      </w:r>
      <w:r w:rsidRPr="00276C0D">
        <w:rPr>
          <w:rFonts w:ascii="Calibri" w:hAnsi="Calibri" w:cs="Arial"/>
          <w:b/>
          <w:color w:val="000000" w:themeColor="text1"/>
          <w:shd w:val="clear" w:color="auto" w:fill="FFFFFF"/>
        </w:rPr>
        <w:t>).</w:t>
      </w:r>
      <w:r w:rsidRPr="00276C0D">
        <w:rPr>
          <w:rFonts w:ascii="Calibri" w:hAnsi="Calibri" w:cs="Arial"/>
          <w:color w:val="000000" w:themeColor="text1"/>
          <w:shd w:val="clear" w:color="auto" w:fill="FFFFFF"/>
        </w:rPr>
        <w:t xml:space="preserve"> Developing</w:t>
      </w:r>
      <w:r w:rsidR="00895568">
        <w:rPr>
          <w:rFonts w:ascii="Calibri" w:hAnsi="Calibri" w:cs="Arial"/>
          <w:color w:val="000000" w:themeColor="text1"/>
          <w:shd w:val="clear" w:color="auto" w:fill="FFFFFF"/>
        </w:rPr>
        <w:t xml:space="preserve"> </w:t>
      </w:r>
      <w:r w:rsidRPr="00276C0D">
        <w:rPr>
          <w:rStyle w:val="apple-converted-space"/>
          <w:rFonts w:ascii="Calibri" w:hAnsi="Calibri" w:cs="Arial"/>
          <w:b/>
          <w:color w:val="000000" w:themeColor="text1"/>
          <w:shd w:val="clear" w:color="auto" w:fill="FFFFFF"/>
        </w:rPr>
        <w:t>Microservices</w:t>
      </w:r>
      <w:r w:rsidR="00895568">
        <w:rPr>
          <w:rStyle w:val="apple-converted-space"/>
          <w:rFonts w:ascii="Calibri" w:hAnsi="Calibri" w:cs="Arial"/>
          <w:b/>
          <w:color w:val="000000" w:themeColor="text1"/>
          <w:shd w:val="clear" w:color="auto" w:fill="FFFFFF"/>
        </w:rPr>
        <w:t xml:space="preserve"> </w:t>
      </w:r>
      <w:r w:rsidRPr="00276C0D">
        <w:rPr>
          <w:rFonts w:ascii="Calibri" w:hAnsi="Calibri" w:cs="Arial"/>
          <w:color w:val="000000" w:themeColor="text1"/>
          <w:shd w:val="clear" w:color="auto" w:fill="FFFFFF"/>
        </w:rPr>
        <w:t xml:space="preserve">using Web API 2 and MySQL. </w:t>
      </w:r>
      <w:r w:rsidRPr="00276C0D">
        <w:rPr>
          <w:rFonts w:ascii="Calibri" w:hAnsi="Calibri" w:cs="Arial"/>
          <w:b/>
          <w:color w:val="000000" w:themeColor="text1"/>
          <w:shd w:val="clear" w:color="auto" w:fill="FFFFFF"/>
        </w:rPr>
        <w:t>Microservices</w:t>
      </w:r>
      <w:r w:rsidRPr="00276C0D">
        <w:rPr>
          <w:rFonts w:ascii="Calibri" w:hAnsi="Calibri" w:cs="Arial"/>
          <w:color w:val="000000" w:themeColor="text1"/>
          <w:shd w:val="clear" w:color="auto" w:fill="FFFFFF"/>
        </w:rPr>
        <w:t xml:space="preserve"> communicate through a message bus or WebApi.</w:t>
      </w:r>
    </w:p>
    <w:p w:rsidR="00C32409" w:rsidRPr="00276C0D" w:rsidRDefault="00C32409" w:rsidP="00276C0D">
      <w:pPr>
        <w:numPr>
          <w:ilvl w:val="0"/>
          <w:numId w:val="18"/>
        </w:numPr>
        <w:shd w:val="clear" w:color="auto" w:fill="FFFFFF"/>
        <w:spacing w:after="75" w:line="240" w:lineRule="auto"/>
        <w:ind w:left="720"/>
        <w:contextualSpacing/>
        <w:rPr>
          <w:rFonts w:ascii="Calibri" w:hAnsi="Calibri"/>
          <w:color w:val="000000" w:themeColor="text1"/>
        </w:rPr>
      </w:pPr>
      <w:r w:rsidRPr="00276C0D">
        <w:rPr>
          <w:rFonts w:ascii="Calibri" w:hAnsi="Calibri"/>
          <w:color w:val="000000" w:themeColor="text1"/>
        </w:rPr>
        <w:t xml:space="preserve">Using </w:t>
      </w:r>
      <w:r w:rsidRPr="00276C0D">
        <w:rPr>
          <w:rFonts w:ascii="Calibri" w:hAnsi="Calibri"/>
          <w:b/>
          <w:color w:val="000000" w:themeColor="text1"/>
        </w:rPr>
        <w:t>XMLHttpRequest</w:t>
      </w:r>
      <w:r w:rsidRPr="00276C0D">
        <w:rPr>
          <w:rFonts w:ascii="Calibri" w:hAnsi="Calibri"/>
          <w:color w:val="000000" w:themeColor="text1"/>
        </w:rPr>
        <w:t xml:space="preserve"> Object to provide asynchronous communication as part of </w:t>
      </w:r>
      <w:r w:rsidRPr="00276C0D">
        <w:rPr>
          <w:rFonts w:ascii="Calibri" w:hAnsi="Calibri"/>
          <w:b/>
          <w:color w:val="000000" w:themeColor="text1"/>
        </w:rPr>
        <w:t>AJAX</w:t>
      </w:r>
      <w:r w:rsidRPr="00276C0D">
        <w:rPr>
          <w:rFonts w:ascii="Calibri" w:hAnsi="Calibri"/>
          <w:color w:val="000000" w:themeColor="text1"/>
        </w:rPr>
        <w:t xml:space="preserve"> and </w:t>
      </w:r>
      <w:r w:rsidRPr="00276C0D">
        <w:rPr>
          <w:rFonts w:ascii="Calibri" w:hAnsi="Calibri"/>
          <w:b/>
          <w:color w:val="000000" w:themeColor="text1"/>
        </w:rPr>
        <w:t>GWT</w:t>
      </w:r>
      <w:r w:rsidRPr="00276C0D">
        <w:rPr>
          <w:rFonts w:ascii="Calibri" w:hAnsi="Calibri"/>
          <w:color w:val="000000" w:themeColor="text1"/>
        </w:rPr>
        <w:t xml:space="preserve"> implementation.</w:t>
      </w:r>
    </w:p>
    <w:p w:rsidR="00C32409" w:rsidRPr="00276C0D" w:rsidRDefault="00C32409" w:rsidP="00276C0D">
      <w:pPr>
        <w:numPr>
          <w:ilvl w:val="0"/>
          <w:numId w:val="18"/>
        </w:numPr>
        <w:shd w:val="clear" w:color="auto" w:fill="FFFFFF"/>
        <w:spacing w:after="75" w:line="240" w:lineRule="auto"/>
        <w:ind w:left="720"/>
        <w:contextualSpacing/>
        <w:rPr>
          <w:rFonts w:ascii="Calibri" w:hAnsi="Calibri"/>
          <w:color w:val="000000" w:themeColor="text1"/>
        </w:rPr>
      </w:pPr>
      <w:r w:rsidRPr="00276C0D">
        <w:rPr>
          <w:rFonts w:ascii="Calibri" w:hAnsi="Calibri"/>
          <w:color w:val="000000" w:themeColor="text1"/>
          <w:shd w:val="clear" w:color="auto" w:fill="FFFFFF"/>
        </w:rPr>
        <w:t xml:space="preserve">Implementing performance oriented </w:t>
      </w:r>
      <w:r w:rsidRPr="00276C0D">
        <w:rPr>
          <w:rFonts w:ascii="Calibri" w:hAnsi="Calibri"/>
          <w:b/>
          <w:color w:val="000000" w:themeColor="text1"/>
          <w:shd w:val="clear" w:color="auto" w:fill="FFFFFF"/>
        </w:rPr>
        <w:t>CSSselector</w:t>
      </w:r>
      <w:r w:rsidRPr="00276C0D">
        <w:rPr>
          <w:rFonts w:ascii="Calibri" w:hAnsi="Calibri"/>
          <w:color w:val="000000" w:themeColor="text1"/>
          <w:shd w:val="clear" w:color="auto" w:fill="FFFFFF"/>
        </w:rPr>
        <w:t xml:space="preserve">, </w:t>
      </w:r>
      <w:r w:rsidRPr="00276C0D">
        <w:rPr>
          <w:rFonts w:ascii="Calibri" w:hAnsi="Calibri"/>
          <w:b/>
          <w:color w:val="000000" w:themeColor="text1"/>
          <w:shd w:val="clear" w:color="auto" w:fill="FFFFFF"/>
        </w:rPr>
        <w:t>scalable</w:t>
      </w:r>
      <w:r w:rsidRPr="00276C0D">
        <w:rPr>
          <w:rFonts w:ascii="Calibri" w:hAnsi="Calibri"/>
          <w:color w:val="000000" w:themeColor="text1"/>
          <w:shd w:val="clear" w:color="auto" w:fill="FFFFFF"/>
        </w:rPr>
        <w:t xml:space="preserve"> and modular </w:t>
      </w:r>
      <w:r w:rsidRPr="00276C0D">
        <w:rPr>
          <w:rFonts w:ascii="Calibri" w:hAnsi="Calibri"/>
          <w:b/>
          <w:color w:val="000000" w:themeColor="text1"/>
          <w:shd w:val="clear" w:color="auto" w:fill="FFFFFF"/>
        </w:rPr>
        <w:t>CSS</w:t>
      </w:r>
      <w:r w:rsidRPr="00276C0D">
        <w:rPr>
          <w:rFonts w:ascii="Calibri" w:hAnsi="Calibri"/>
          <w:color w:val="000000" w:themeColor="text1"/>
          <w:shd w:val="clear" w:color="auto" w:fill="FFFFFF"/>
        </w:rPr>
        <w:t xml:space="preserve"> approach for front-end architecture and </w:t>
      </w:r>
      <w:r w:rsidRPr="00276C0D">
        <w:rPr>
          <w:rFonts w:ascii="Calibri" w:hAnsi="Calibri"/>
          <w:color w:val="000000" w:themeColor="text1"/>
          <w:lang w:eastAsia="en-IN"/>
        </w:rPr>
        <w:t xml:space="preserve">developing and editing user Interface Screens using </w:t>
      </w:r>
      <w:r w:rsidRPr="00276C0D">
        <w:rPr>
          <w:rFonts w:ascii="Calibri" w:hAnsi="Calibri"/>
          <w:b/>
          <w:bCs/>
          <w:color w:val="000000" w:themeColor="text1"/>
          <w:lang w:eastAsia="en-IN"/>
        </w:rPr>
        <w:t xml:space="preserve">JSP, HTML5.0, JavaScript and node.js for </w:t>
      </w:r>
      <w:r w:rsidRPr="00276C0D">
        <w:rPr>
          <w:rFonts w:ascii="Calibri" w:hAnsi="Calibri" w:cs="Arial"/>
          <w:color w:val="000000" w:themeColor="text1"/>
          <w:shd w:val="clear" w:color="auto" w:fill="FFFFFF"/>
        </w:rPr>
        <w:t xml:space="preserve">Designing templates, representing format, positioning, text style and size of report data, using </w:t>
      </w:r>
      <w:r w:rsidRPr="00276C0D">
        <w:rPr>
          <w:rFonts w:ascii="Calibri" w:hAnsi="Calibri" w:cs="Arial"/>
          <w:b/>
          <w:color w:val="000000" w:themeColor="text1"/>
          <w:shd w:val="clear" w:color="auto" w:fill="FFFFFF"/>
        </w:rPr>
        <w:t xml:space="preserve">HTML5, CSS, CSS3, JQUAERY </w:t>
      </w:r>
      <w:r w:rsidRPr="00276C0D">
        <w:rPr>
          <w:rFonts w:ascii="Calibri" w:hAnsi="Calibri" w:cs="Arial"/>
          <w:color w:val="000000" w:themeColor="text1"/>
          <w:shd w:val="clear" w:color="auto" w:fill="FFFFFF"/>
        </w:rPr>
        <w:t>to involve</w:t>
      </w:r>
      <w:r w:rsidRPr="00276C0D">
        <w:rPr>
          <w:rFonts w:ascii="Calibri" w:hAnsi="Calibri"/>
          <w:color w:val="000000" w:themeColor="text1"/>
          <w:shd w:val="clear" w:color="auto" w:fill="FFFFFF"/>
        </w:rPr>
        <w:t xml:space="preserve"> in the creation of interface to manage user menu and Bulk update of Attributes using </w:t>
      </w:r>
      <w:r w:rsidRPr="00276C0D">
        <w:rPr>
          <w:rFonts w:ascii="Calibri" w:hAnsi="Calibri"/>
          <w:b/>
          <w:color w:val="000000" w:themeColor="text1"/>
          <w:shd w:val="clear" w:color="auto" w:fill="FFFFFF"/>
        </w:rPr>
        <w:t>AngularJS, EXTJS and JQUERY</w:t>
      </w:r>
      <w:r w:rsidRPr="00276C0D">
        <w:rPr>
          <w:rFonts w:ascii="Calibri" w:hAnsi="Calibri"/>
          <w:color w:val="000000" w:themeColor="text1"/>
          <w:shd w:val="clear" w:color="auto" w:fill="FFFFFF"/>
        </w:rPr>
        <w:t>.</w:t>
      </w:r>
    </w:p>
    <w:p w:rsidR="00C32409" w:rsidRPr="00276C0D" w:rsidRDefault="00C32409" w:rsidP="00276C0D">
      <w:pPr>
        <w:pStyle w:val="Normal1"/>
        <w:widowControl w:val="0"/>
        <w:numPr>
          <w:ilvl w:val="0"/>
          <w:numId w:val="18"/>
        </w:numPr>
        <w:tabs>
          <w:tab w:val="left" w:pos="720"/>
          <w:tab w:val="left" w:pos="4320"/>
          <w:tab w:val="left" w:pos="7560"/>
        </w:tabs>
        <w:ind w:left="720"/>
        <w:contextualSpacing/>
        <w:rPr>
          <w:rFonts w:ascii="Calibri" w:hAnsi="Calibri"/>
          <w:color w:val="000000" w:themeColor="text1"/>
          <w:sz w:val="22"/>
          <w:szCs w:val="22"/>
        </w:rPr>
      </w:pPr>
      <w:r w:rsidRPr="00276C0D">
        <w:rPr>
          <w:rFonts w:ascii="Calibri" w:hAnsi="Calibri"/>
          <w:bCs/>
          <w:color w:val="000000" w:themeColor="text1"/>
          <w:sz w:val="22"/>
          <w:szCs w:val="22"/>
        </w:rPr>
        <w:t xml:space="preserve">Used </w:t>
      </w:r>
      <w:r w:rsidRPr="00276C0D">
        <w:rPr>
          <w:rFonts w:ascii="Calibri" w:hAnsi="Calibri"/>
          <w:b/>
          <w:bCs/>
          <w:color w:val="000000" w:themeColor="text1"/>
          <w:sz w:val="22"/>
          <w:szCs w:val="22"/>
        </w:rPr>
        <w:t xml:space="preserve">ANT </w:t>
      </w:r>
      <w:r w:rsidRPr="00276C0D">
        <w:rPr>
          <w:rFonts w:ascii="Calibri" w:hAnsi="Calibri"/>
          <w:bCs/>
          <w:color w:val="000000" w:themeColor="text1"/>
          <w:sz w:val="22"/>
          <w:szCs w:val="22"/>
        </w:rPr>
        <w:t xml:space="preserve">scripts to build the application and deployed on </w:t>
      </w:r>
      <w:r w:rsidRPr="00276C0D">
        <w:rPr>
          <w:rFonts w:ascii="Calibri" w:hAnsi="Calibri"/>
          <w:b/>
          <w:bCs/>
          <w:color w:val="000000" w:themeColor="text1"/>
          <w:sz w:val="22"/>
          <w:szCs w:val="22"/>
        </w:rPr>
        <w:t>WebSphere Application Server</w:t>
      </w:r>
      <w:r w:rsidRPr="00276C0D">
        <w:rPr>
          <w:rFonts w:ascii="Calibri" w:hAnsi="Calibri"/>
          <w:bCs/>
          <w:color w:val="000000" w:themeColor="text1"/>
          <w:sz w:val="22"/>
          <w:szCs w:val="22"/>
        </w:rPr>
        <w:t xml:space="preserve">. </w:t>
      </w:r>
      <w:r w:rsidRPr="00276C0D">
        <w:rPr>
          <w:rFonts w:ascii="Calibri" w:eastAsia="Cambria" w:hAnsi="Calibri"/>
          <w:color w:val="000000" w:themeColor="text1"/>
          <w:sz w:val="22"/>
          <w:szCs w:val="22"/>
        </w:rPr>
        <w:t xml:space="preserve">Developed and debugged the </w:t>
      </w:r>
      <w:r w:rsidRPr="00276C0D">
        <w:rPr>
          <w:rFonts w:ascii="Calibri" w:eastAsia="Cambria" w:hAnsi="Calibri"/>
          <w:b/>
          <w:color w:val="000000" w:themeColor="text1"/>
          <w:sz w:val="22"/>
          <w:szCs w:val="22"/>
        </w:rPr>
        <w:t xml:space="preserve">servlets and EJB </w:t>
      </w:r>
      <w:r w:rsidRPr="00276C0D">
        <w:rPr>
          <w:rFonts w:ascii="Calibri" w:eastAsia="Cambria" w:hAnsi="Calibri"/>
          <w:color w:val="000000" w:themeColor="text1"/>
          <w:sz w:val="22"/>
          <w:szCs w:val="22"/>
        </w:rPr>
        <w:t>with</w:t>
      </w:r>
      <w:r w:rsidRPr="00276C0D">
        <w:rPr>
          <w:rFonts w:ascii="Calibri" w:eastAsia="Cambria" w:hAnsi="Calibri"/>
          <w:b/>
          <w:color w:val="000000" w:themeColor="text1"/>
          <w:sz w:val="22"/>
          <w:szCs w:val="22"/>
        </w:rPr>
        <w:t xml:space="preserve"> WebSphere</w:t>
      </w:r>
      <w:r w:rsidRPr="00276C0D">
        <w:rPr>
          <w:rFonts w:ascii="Calibri" w:eastAsia="Cambria" w:hAnsi="Calibri"/>
          <w:color w:val="000000" w:themeColor="text1"/>
          <w:sz w:val="22"/>
          <w:szCs w:val="22"/>
        </w:rPr>
        <w:t xml:space="preserve"> Application server.</w:t>
      </w:r>
    </w:p>
    <w:p w:rsidR="00C32409" w:rsidRPr="00276C0D" w:rsidRDefault="00C32409" w:rsidP="00276C0D">
      <w:pPr>
        <w:widowControl w:val="0"/>
        <w:numPr>
          <w:ilvl w:val="0"/>
          <w:numId w:val="18"/>
        </w:numPr>
        <w:tabs>
          <w:tab w:val="left" w:pos="220"/>
          <w:tab w:val="left" w:pos="720"/>
        </w:tabs>
        <w:autoSpaceDE w:val="0"/>
        <w:autoSpaceDN w:val="0"/>
        <w:adjustRightInd w:val="0"/>
        <w:spacing w:after="0" w:line="240" w:lineRule="auto"/>
        <w:ind w:left="720"/>
        <w:contextualSpacing/>
        <w:rPr>
          <w:rFonts w:ascii="Calibri" w:eastAsia="Times" w:hAnsi="Calibri"/>
          <w:color w:val="000000" w:themeColor="text1"/>
        </w:rPr>
      </w:pPr>
      <w:r w:rsidRPr="00276C0D">
        <w:rPr>
          <w:rFonts w:ascii="Calibri" w:hAnsi="Calibri"/>
          <w:color w:val="000000" w:themeColor="text1"/>
          <w:shd w:val="clear" w:color="auto" w:fill="FFFFFF"/>
        </w:rPr>
        <w:t xml:space="preserve">Working on Proof of Concept for developing application using </w:t>
      </w:r>
      <w:r w:rsidRPr="00276C0D">
        <w:rPr>
          <w:rFonts w:ascii="Calibri" w:hAnsi="Calibri"/>
          <w:b/>
          <w:color w:val="000000" w:themeColor="text1"/>
          <w:shd w:val="clear" w:color="auto" w:fill="FFFFFF"/>
        </w:rPr>
        <w:t>react.JS</w:t>
      </w:r>
      <w:r w:rsidRPr="00276C0D">
        <w:rPr>
          <w:rFonts w:ascii="Calibri" w:hAnsi="Calibri"/>
          <w:color w:val="000000" w:themeColor="text1"/>
          <w:shd w:val="clear" w:color="auto" w:fill="FFFFFF"/>
        </w:rPr>
        <w:t xml:space="preserve"> and </w:t>
      </w:r>
      <w:r w:rsidRPr="00276C0D">
        <w:rPr>
          <w:rFonts w:ascii="Calibri" w:hAnsi="Calibri"/>
          <w:b/>
          <w:color w:val="000000" w:themeColor="text1"/>
          <w:shd w:val="clear" w:color="auto" w:fill="FFFFFF"/>
        </w:rPr>
        <w:t>Mongo DB.</w:t>
      </w:r>
    </w:p>
    <w:p w:rsidR="00C32409" w:rsidRPr="00276C0D" w:rsidRDefault="00C32409" w:rsidP="00276C0D">
      <w:pPr>
        <w:pStyle w:val="Normal1"/>
        <w:widowControl w:val="0"/>
        <w:numPr>
          <w:ilvl w:val="0"/>
          <w:numId w:val="18"/>
        </w:numPr>
        <w:ind w:left="720"/>
        <w:contextualSpacing/>
        <w:rPr>
          <w:rFonts w:ascii="Calibri" w:hAnsi="Calibri"/>
          <w:color w:val="000000" w:themeColor="text1"/>
          <w:sz w:val="22"/>
          <w:szCs w:val="22"/>
        </w:rPr>
      </w:pPr>
      <w:r w:rsidRPr="00276C0D">
        <w:rPr>
          <w:rFonts w:ascii="Calibri" w:eastAsia="Questrial" w:hAnsi="Calibri"/>
          <w:color w:val="000000" w:themeColor="text1"/>
          <w:sz w:val="22"/>
          <w:szCs w:val="22"/>
        </w:rPr>
        <w:t xml:space="preserve">Implemented and developed UI components using </w:t>
      </w:r>
      <w:r w:rsidRPr="00276C0D">
        <w:rPr>
          <w:rFonts w:ascii="Calibri" w:eastAsia="Questrial" w:hAnsi="Calibri"/>
          <w:b/>
          <w:color w:val="000000" w:themeColor="text1"/>
          <w:sz w:val="22"/>
          <w:szCs w:val="22"/>
        </w:rPr>
        <w:t>Angular JS features like dependency Injection, Models, data binding and controllers.</w:t>
      </w:r>
    </w:p>
    <w:p w:rsidR="00C32409" w:rsidRPr="00276C0D" w:rsidRDefault="00C32409" w:rsidP="00276C0D">
      <w:pPr>
        <w:numPr>
          <w:ilvl w:val="0"/>
          <w:numId w:val="18"/>
        </w:numPr>
        <w:spacing w:after="0" w:line="240" w:lineRule="auto"/>
        <w:ind w:left="720"/>
        <w:contextualSpacing/>
        <w:rPr>
          <w:rFonts w:ascii="Calibri" w:hAnsi="Calibri"/>
          <w:color w:val="000000" w:themeColor="text1"/>
          <w:lang w:eastAsia="en-IN"/>
        </w:rPr>
      </w:pPr>
      <w:r w:rsidRPr="00276C0D">
        <w:rPr>
          <w:rFonts w:ascii="Calibri" w:hAnsi="Calibri"/>
          <w:color w:val="000000" w:themeColor="text1"/>
          <w:lang w:eastAsia="en-IN"/>
        </w:rPr>
        <w:t xml:space="preserve">Experience in </w:t>
      </w:r>
      <w:r w:rsidRPr="00276C0D">
        <w:rPr>
          <w:rFonts w:ascii="Calibri" w:hAnsi="Calibri"/>
          <w:b/>
          <w:color w:val="000000" w:themeColor="text1"/>
          <w:lang w:eastAsia="en-IN"/>
        </w:rPr>
        <w:t xml:space="preserve">React.js, </w:t>
      </w:r>
      <w:r w:rsidRPr="00276C0D">
        <w:rPr>
          <w:rFonts w:ascii="Calibri" w:hAnsi="Calibri" w:cs="Arial"/>
          <w:b/>
          <w:color w:val="000000" w:themeColor="text1"/>
          <w:shd w:val="clear" w:color="auto" w:fill="FFFFFF"/>
        </w:rPr>
        <w:t>React Libraries,</w:t>
      </w:r>
      <w:r w:rsidR="00895568">
        <w:rPr>
          <w:rFonts w:ascii="Calibri" w:hAnsi="Calibri" w:cs="Arial"/>
          <w:b/>
          <w:color w:val="000000" w:themeColor="text1"/>
          <w:shd w:val="clear" w:color="auto" w:fill="FFFFFF"/>
        </w:rPr>
        <w:t xml:space="preserve"> </w:t>
      </w:r>
      <w:r w:rsidRPr="00276C0D">
        <w:rPr>
          <w:rFonts w:ascii="Calibri" w:hAnsi="Calibri"/>
          <w:b/>
          <w:bCs/>
          <w:color w:val="000000" w:themeColor="text1"/>
          <w:lang w:eastAsia="en-IN"/>
        </w:rPr>
        <w:t>BackBone.js</w:t>
      </w:r>
      <w:r w:rsidRPr="00276C0D">
        <w:rPr>
          <w:rFonts w:ascii="Calibri" w:hAnsi="Calibri"/>
          <w:color w:val="000000" w:themeColor="text1"/>
          <w:lang w:eastAsia="en-IN"/>
        </w:rPr>
        <w:t xml:space="preserve"> and </w:t>
      </w:r>
      <w:r w:rsidRPr="00276C0D">
        <w:rPr>
          <w:rFonts w:ascii="Calibri" w:hAnsi="Calibri"/>
          <w:b/>
          <w:bCs/>
          <w:color w:val="000000" w:themeColor="text1"/>
          <w:lang w:eastAsia="en-IN"/>
        </w:rPr>
        <w:t>Angular.js</w:t>
      </w:r>
      <w:r w:rsidRPr="00276C0D">
        <w:rPr>
          <w:rFonts w:ascii="Calibri" w:hAnsi="Calibri"/>
          <w:color w:val="000000" w:themeColor="text1"/>
          <w:lang w:eastAsia="en-IN"/>
        </w:rPr>
        <w:t xml:space="preserve">. </w:t>
      </w:r>
      <w:r w:rsidRPr="00276C0D">
        <w:rPr>
          <w:rFonts w:ascii="Calibri" w:hAnsi="Calibri" w:cs="Arial"/>
          <w:bCs/>
          <w:color w:val="000000" w:themeColor="text1"/>
        </w:rPr>
        <w:t xml:space="preserve">Experience in Web Service Technologies: </w:t>
      </w:r>
      <w:r w:rsidRPr="00276C0D">
        <w:rPr>
          <w:rFonts w:ascii="Calibri" w:hAnsi="Calibri" w:cs="Arial"/>
          <w:b/>
          <w:bCs/>
          <w:color w:val="000000" w:themeColor="text1"/>
        </w:rPr>
        <w:t>SOAP, Restful, WSDL, UDDI, Apache Axis</w:t>
      </w:r>
      <w:r w:rsidRPr="00276C0D">
        <w:rPr>
          <w:rFonts w:ascii="Calibri" w:hAnsi="Calibri" w:cs="Arial"/>
          <w:bCs/>
          <w:color w:val="000000" w:themeColor="text1"/>
        </w:rPr>
        <w:t xml:space="preserve">, </w:t>
      </w:r>
      <w:r w:rsidRPr="00276C0D">
        <w:rPr>
          <w:rFonts w:ascii="Calibri" w:hAnsi="Calibri" w:cs="Arial"/>
          <w:b/>
          <w:bCs/>
          <w:color w:val="000000" w:themeColor="text1"/>
        </w:rPr>
        <w:t>CXF</w:t>
      </w:r>
      <w:r w:rsidRPr="00276C0D">
        <w:rPr>
          <w:rFonts w:ascii="Calibri" w:hAnsi="Calibri" w:cs="Arial"/>
          <w:bCs/>
          <w:color w:val="000000" w:themeColor="text1"/>
        </w:rPr>
        <w:t xml:space="preserve">, </w:t>
      </w:r>
      <w:r w:rsidRPr="00276C0D">
        <w:rPr>
          <w:rFonts w:ascii="Calibri" w:hAnsi="Calibri" w:cs="Arial"/>
          <w:b/>
          <w:bCs/>
          <w:color w:val="000000" w:themeColor="text1"/>
        </w:rPr>
        <w:t>IBM JAX-WS, JERSEY</w:t>
      </w:r>
      <w:r w:rsidRPr="00276C0D">
        <w:rPr>
          <w:rFonts w:ascii="Calibri" w:hAnsi="Calibri" w:cs="Arial"/>
          <w:bCs/>
          <w:color w:val="000000" w:themeColor="text1"/>
        </w:rPr>
        <w:t>.</w:t>
      </w:r>
    </w:p>
    <w:p w:rsidR="00C32409" w:rsidRPr="00276C0D" w:rsidRDefault="00C32409" w:rsidP="00276C0D">
      <w:pPr>
        <w:pStyle w:val="guru"/>
        <w:numPr>
          <w:ilvl w:val="0"/>
          <w:numId w:val="18"/>
        </w:numPr>
        <w:spacing w:after="0" w:line="240" w:lineRule="auto"/>
        <w:ind w:left="720"/>
      </w:pPr>
      <w:r w:rsidRPr="00276C0D">
        <w:t xml:space="preserve">Write different prototypes/data model to map EMC's cloud storage </w:t>
      </w:r>
      <w:r w:rsidR="00895568" w:rsidRPr="00276C0D">
        <w:t>Meta</w:t>
      </w:r>
      <w:r w:rsidRPr="00276C0D">
        <w:t xml:space="preserve"> data to </w:t>
      </w:r>
      <w:r w:rsidRPr="00276C0D">
        <w:rPr>
          <w:b/>
        </w:rPr>
        <w:t>cassandra data model</w:t>
      </w:r>
      <w:r w:rsidRPr="00276C0D">
        <w:t xml:space="preserve"> and do performance analysis.</w:t>
      </w:r>
    </w:p>
    <w:p w:rsidR="00C32409" w:rsidRPr="00276C0D" w:rsidRDefault="00C32409" w:rsidP="00276C0D">
      <w:pPr>
        <w:pStyle w:val="guru"/>
        <w:numPr>
          <w:ilvl w:val="0"/>
          <w:numId w:val="18"/>
        </w:numPr>
        <w:spacing w:after="0" w:line="240" w:lineRule="auto"/>
        <w:ind w:left="720"/>
      </w:pPr>
      <w:r w:rsidRPr="00276C0D">
        <w:t>Implement APIs using libQt</w:t>
      </w:r>
      <w:r w:rsidR="00895568">
        <w:t xml:space="preserve"> </w:t>
      </w:r>
      <w:r w:rsidRPr="00276C0D">
        <w:t xml:space="preserve">Cassandra to talk to </w:t>
      </w:r>
      <w:r w:rsidRPr="00276C0D">
        <w:rPr>
          <w:b/>
        </w:rPr>
        <w:t>Cassandra database</w:t>
      </w:r>
      <w:r w:rsidRPr="00276C0D">
        <w:t>. API functions to insert, search, delete and update (key,</w:t>
      </w:r>
      <w:r w:rsidR="00895568">
        <w:t xml:space="preserve"> </w:t>
      </w:r>
      <w:r w:rsidRPr="00276C0D">
        <w:t>value)</w:t>
      </w:r>
    </w:p>
    <w:p w:rsidR="00C32409" w:rsidRPr="00276C0D" w:rsidRDefault="00C32409" w:rsidP="00276C0D">
      <w:pPr>
        <w:pStyle w:val="guru"/>
        <w:numPr>
          <w:ilvl w:val="0"/>
          <w:numId w:val="18"/>
        </w:numPr>
        <w:spacing w:after="0" w:line="240" w:lineRule="auto"/>
        <w:ind w:left="720"/>
      </w:pPr>
      <w:r w:rsidRPr="00276C0D">
        <w:t xml:space="preserve">Conducted simultaneous queries and retrievals using Java </w:t>
      </w:r>
      <w:r w:rsidRPr="00276C0D">
        <w:rPr>
          <w:b/>
        </w:rPr>
        <w:t>multithreading</w:t>
      </w:r>
      <w:r w:rsidRPr="00276C0D">
        <w:t xml:space="preserve"> techniques.</w:t>
      </w:r>
      <w:r w:rsidRPr="00276C0D">
        <w:rPr>
          <w:rStyle w:val="apple-converted-space"/>
        </w:rPr>
        <w:t> </w:t>
      </w:r>
    </w:p>
    <w:p w:rsidR="00C32409" w:rsidRPr="00276C0D" w:rsidRDefault="00C32409" w:rsidP="00276C0D">
      <w:pPr>
        <w:pStyle w:val="guru"/>
        <w:numPr>
          <w:ilvl w:val="0"/>
          <w:numId w:val="18"/>
        </w:numPr>
        <w:spacing w:after="0" w:line="240" w:lineRule="auto"/>
        <w:ind w:left="720"/>
        <w:rPr>
          <w:rFonts w:cs="Arial"/>
        </w:rPr>
      </w:pPr>
      <w:r w:rsidRPr="00276C0D">
        <w:rPr>
          <w:rFonts w:eastAsia="Questrial"/>
        </w:rPr>
        <w:t xml:space="preserve">Used </w:t>
      </w:r>
      <w:r w:rsidRPr="00276C0D">
        <w:rPr>
          <w:rFonts w:eastAsia="Questrial"/>
          <w:b/>
        </w:rPr>
        <w:t>Java Messaging Services (JMS)</w:t>
      </w:r>
      <w:r w:rsidRPr="00276C0D">
        <w:rPr>
          <w:rFonts w:eastAsia="Questrial"/>
        </w:rPr>
        <w:t xml:space="preserve"> for reliable and asynchronous exchange of important information such as payment status report.</w:t>
      </w:r>
      <w:r w:rsidRPr="00276C0D">
        <w:t xml:space="preserve"> Using </w:t>
      </w:r>
      <w:r w:rsidRPr="00276C0D">
        <w:rPr>
          <w:b/>
        </w:rPr>
        <w:t>JQuery and AngularJS JavaScript</w:t>
      </w:r>
      <w:r w:rsidRPr="00276C0D">
        <w:t xml:space="preserve"> to provide dynamic User Interface and for the client side validations. </w:t>
      </w:r>
    </w:p>
    <w:p w:rsidR="00C32409" w:rsidRPr="00276C0D" w:rsidRDefault="00C32409" w:rsidP="00276C0D">
      <w:pPr>
        <w:pStyle w:val="msonormalcxspmiddlecxspmiddlecxspmiddlecxspmiddle"/>
        <w:numPr>
          <w:ilvl w:val="0"/>
          <w:numId w:val="18"/>
        </w:numPr>
        <w:tabs>
          <w:tab w:val="left" w:pos="2520"/>
        </w:tabs>
        <w:spacing w:before="0" w:beforeAutospacing="0" w:after="0" w:afterAutospacing="0"/>
        <w:ind w:left="720"/>
        <w:contextualSpacing/>
        <w:rPr>
          <w:rFonts w:ascii="Calibri" w:hAnsi="Calibri" w:cs="Arial"/>
          <w:color w:val="000000" w:themeColor="text1"/>
          <w:sz w:val="22"/>
          <w:szCs w:val="22"/>
        </w:rPr>
      </w:pPr>
      <w:r w:rsidRPr="00276C0D">
        <w:rPr>
          <w:rFonts w:ascii="Calibri" w:hAnsi="Calibri"/>
          <w:color w:val="000000" w:themeColor="text1"/>
          <w:sz w:val="22"/>
          <w:szCs w:val="22"/>
        </w:rPr>
        <w:t xml:space="preserve">Doing Smoke Testing and Acceptance Testing with </w:t>
      </w:r>
      <w:r w:rsidRPr="00276C0D">
        <w:rPr>
          <w:rFonts w:ascii="Calibri" w:hAnsi="Calibri"/>
          <w:b/>
          <w:color w:val="000000" w:themeColor="text1"/>
          <w:sz w:val="22"/>
          <w:szCs w:val="22"/>
        </w:rPr>
        <w:t>Selenium</w:t>
      </w:r>
      <w:r w:rsidRPr="00276C0D">
        <w:rPr>
          <w:rFonts w:ascii="Calibri" w:hAnsi="Calibri"/>
          <w:color w:val="000000" w:themeColor="text1"/>
          <w:sz w:val="22"/>
          <w:szCs w:val="22"/>
        </w:rPr>
        <w:t xml:space="preserve"> in multiple Java platforms.</w:t>
      </w:r>
    </w:p>
    <w:p w:rsidR="00B96124" w:rsidRPr="00276C0D" w:rsidRDefault="00B96124" w:rsidP="00C32409">
      <w:pPr>
        <w:tabs>
          <w:tab w:val="left" w:pos="360"/>
          <w:tab w:val="left" w:pos="720"/>
          <w:tab w:val="left" w:pos="1080"/>
        </w:tabs>
        <w:suppressAutoHyphens/>
        <w:spacing w:after="0" w:line="240" w:lineRule="auto"/>
        <w:jc w:val="both"/>
        <w:rPr>
          <w:rFonts w:ascii="Calibri" w:hAnsi="Calibri"/>
          <w:color w:val="000000" w:themeColor="text1"/>
        </w:rPr>
      </w:pPr>
    </w:p>
    <w:p w:rsidR="00B96124" w:rsidRPr="00276C0D" w:rsidRDefault="00B96124" w:rsidP="005F5990">
      <w:pPr>
        <w:pStyle w:val="DefaultText"/>
        <w:jc w:val="both"/>
        <w:rPr>
          <w:rFonts w:ascii="Calibri" w:hAnsi="Calibri" w:cs="Arial"/>
          <w:b/>
          <w:bCs/>
          <w:color w:val="000000" w:themeColor="text1"/>
          <w:sz w:val="24"/>
          <w:szCs w:val="24"/>
        </w:rPr>
      </w:pPr>
      <w:r w:rsidRPr="00276C0D">
        <w:rPr>
          <w:rFonts w:ascii="Calibri" w:hAnsi="Calibri" w:cs="Arial"/>
          <w:b/>
          <w:bCs/>
          <w:i/>
          <w:color w:val="000000" w:themeColor="text1"/>
          <w:sz w:val="24"/>
          <w:szCs w:val="24"/>
        </w:rPr>
        <w:t>Environment</w:t>
      </w:r>
      <w:r w:rsidRPr="00276C0D">
        <w:rPr>
          <w:rFonts w:ascii="Calibri" w:hAnsi="Calibri" w:cs="Arial"/>
          <w:b/>
          <w:bCs/>
          <w:color w:val="000000" w:themeColor="text1"/>
          <w:sz w:val="24"/>
          <w:szCs w:val="24"/>
        </w:rPr>
        <w:t>:</w:t>
      </w:r>
    </w:p>
    <w:p w:rsidR="00B96124" w:rsidRPr="00276C0D" w:rsidRDefault="00B96124" w:rsidP="0080150C">
      <w:pPr>
        <w:pStyle w:val="DefaultText"/>
        <w:ind w:firstLine="720"/>
        <w:rPr>
          <w:rFonts w:ascii="Calibri" w:hAnsi="Calibri"/>
          <w:b/>
          <w:color w:val="000000" w:themeColor="text1"/>
          <w:sz w:val="22"/>
          <w:szCs w:val="22"/>
          <w:lang w:val="en-GB"/>
        </w:rPr>
      </w:pPr>
      <w:r w:rsidRPr="00276C0D">
        <w:rPr>
          <w:rFonts w:ascii="Calibri" w:hAnsi="Calibri"/>
          <w:b/>
          <w:color w:val="000000" w:themeColor="text1"/>
          <w:sz w:val="22"/>
          <w:szCs w:val="22"/>
          <w:lang w:val="en-GB"/>
        </w:rPr>
        <w:t xml:space="preserve">J2EE, Spring framework, Spring MVC, Spring quartz, Drool, Jira, JDK/1.7, Hibernate 4.x, JQuery, JSON, JSF, Servlets 2.3, JDBC, AJAX, Jenkins, Web services, EJB, JMS, </w:t>
      </w:r>
      <w:r w:rsidRPr="00276C0D">
        <w:rPr>
          <w:rFonts w:ascii="Calibri" w:hAnsi="Calibri"/>
          <w:b/>
          <w:color w:val="000000" w:themeColor="text1"/>
          <w:sz w:val="22"/>
          <w:szCs w:val="22"/>
        </w:rPr>
        <w:t>Cucumber, Selenium, SOAP</w:t>
      </w:r>
      <w:r w:rsidRPr="00276C0D">
        <w:rPr>
          <w:rFonts w:ascii="Calibri" w:hAnsi="Calibri"/>
          <w:b/>
          <w:color w:val="000000" w:themeColor="text1"/>
          <w:sz w:val="22"/>
          <w:szCs w:val="22"/>
          <w:lang w:val="en-GB"/>
        </w:rPr>
        <w:t xml:space="preserve">, Angular JS XML, Java Beans, </w:t>
      </w:r>
      <w:r w:rsidR="00443DF0" w:rsidRPr="00276C0D">
        <w:rPr>
          <w:rFonts w:ascii="Calibri" w:hAnsi="Calibri"/>
          <w:b/>
          <w:color w:val="000000" w:themeColor="text1"/>
          <w:sz w:val="22"/>
          <w:szCs w:val="22"/>
          <w:lang w:val="en-GB"/>
        </w:rPr>
        <w:t>X-Stream</w:t>
      </w:r>
      <w:r w:rsidRPr="00276C0D">
        <w:rPr>
          <w:rFonts w:ascii="Calibri" w:hAnsi="Calibri"/>
          <w:b/>
          <w:color w:val="000000" w:themeColor="text1"/>
          <w:sz w:val="22"/>
          <w:szCs w:val="22"/>
          <w:lang w:val="en-GB"/>
        </w:rPr>
        <w:t>, SOA, WSDL, JAXB,</w:t>
      </w:r>
      <w:r w:rsidR="0043397A" w:rsidRPr="00276C0D">
        <w:rPr>
          <w:rFonts w:ascii="Calibri" w:hAnsi="Calibri"/>
          <w:b/>
          <w:color w:val="000000" w:themeColor="text1"/>
          <w:sz w:val="22"/>
          <w:szCs w:val="22"/>
          <w:lang w:val="en-GB"/>
        </w:rPr>
        <w:t xml:space="preserve"> CICD,</w:t>
      </w:r>
      <w:r w:rsidRPr="00276C0D">
        <w:rPr>
          <w:rFonts w:ascii="Calibri" w:hAnsi="Calibri"/>
          <w:b/>
          <w:color w:val="000000" w:themeColor="text1"/>
          <w:sz w:val="22"/>
          <w:szCs w:val="22"/>
          <w:lang w:val="en-GB"/>
        </w:rPr>
        <w:t xml:space="preserve"> JSON, Apache POI, JavaScript, Oracle 11g, IBM RAD, Web Sphere 8.x, Agile Methodology, Mongo DB,</w:t>
      </w:r>
      <w:r w:rsidR="003B5A8A" w:rsidRPr="00276C0D">
        <w:rPr>
          <w:rFonts w:ascii="Calibri" w:hAnsi="Calibri"/>
          <w:b/>
          <w:color w:val="000000" w:themeColor="text1"/>
          <w:sz w:val="22"/>
          <w:szCs w:val="22"/>
          <w:lang w:val="en-GB"/>
        </w:rPr>
        <w:t>Express.js,</w:t>
      </w:r>
      <w:r w:rsidR="00443DF0" w:rsidRPr="00276C0D">
        <w:rPr>
          <w:rFonts w:ascii="Calibri" w:hAnsi="Calibri"/>
          <w:b/>
          <w:color w:val="000000" w:themeColor="text1"/>
          <w:sz w:val="22"/>
          <w:szCs w:val="22"/>
          <w:lang w:val="en-GB"/>
        </w:rPr>
        <w:t xml:space="preserve"> Multi-Threading,</w:t>
      </w:r>
      <w:r w:rsidR="00895568">
        <w:rPr>
          <w:rFonts w:ascii="Calibri" w:hAnsi="Calibri"/>
          <w:b/>
          <w:color w:val="000000" w:themeColor="text1"/>
          <w:sz w:val="22"/>
          <w:szCs w:val="22"/>
          <w:lang w:val="en-GB"/>
        </w:rPr>
        <w:t xml:space="preserve"> </w:t>
      </w:r>
      <w:r w:rsidR="009C3945" w:rsidRPr="00276C0D">
        <w:rPr>
          <w:rFonts w:ascii="Calibri" w:hAnsi="Calibri"/>
          <w:b/>
          <w:color w:val="000000" w:themeColor="text1"/>
          <w:sz w:val="22"/>
          <w:szCs w:val="22"/>
          <w:lang w:val="en-GB"/>
        </w:rPr>
        <w:t>Drools,</w:t>
      </w:r>
      <w:r w:rsidR="000057B2" w:rsidRPr="00276C0D">
        <w:rPr>
          <w:rFonts w:ascii="Calibri" w:hAnsi="Calibri"/>
          <w:b/>
          <w:color w:val="000000" w:themeColor="text1"/>
          <w:sz w:val="22"/>
          <w:szCs w:val="22"/>
          <w:lang w:val="en-GB"/>
        </w:rPr>
        <w:t xml:space="preserve"> Micro</w:t>
      </w:r>
      <w:r w:rsidR="003C7CEA" w:rsidRPr="00276C0D">
        <w:rPr>
          <w:rFonts w:ascii="Calibri" w:hAnsi="Calibri"/>
          <w:b/>
          <w:color w:val="000000" w:themeColor="text1"/>
          <w:sz w:val="22"/>
          <w:szCs w:val="22"/>
          <w:lang w:val="en-GB"/>
        </w:rPr>
        <w:t>Services,</w:t>
      </w:r>
      <w:r w:rsidRPr="00276C0D">
        <w:rPr>
          <w:rFonts w:ascii="Calibri" w:hAnsi="Calibri"/>
          <w:b/>
          <w:color w:val="000000" w:themeColor="text1"/>
          <w:sz w:val="22"/>
          <w:szCs w:val="22"/>
          <w:lang w:val="en-GB"/>
        </w:rPr>
        <w:t xml:space="preserve"> Design Patterns, SVN, Apache Maven, Adobe Flex, JUnit, Html Unit, XSLT, HTML/DHTML.</w:t>
      </w:r>
    </w:p>
    <w:p w:rsidR="00B96124" w:rsidRPr="00276C0D" w:rsidRDefault="00B96124" w:rsidP="005F5990">
      <w:pPr>
        <w:spacing w:after="0" w:line="240" w:lineRule="auto"/>
        <w:contextualSpacing/>
        <w:rPr>
          <w:rFonts w:ascii="Calibri" w:hAnsi="Calibri"/>
          <w:b/>
          <w:color w:val="000000" w:themeColor="text1"/>
          <w:sz w:val="24"/>
          <w:szCs w:val="24"/>
        </w:rPr>
      </w:pPr>
    </w:p>
    <w:p w:rsidR="00B96124" w:rsidRPr="00276C0D" w:rsidRDefault="00B96124" w:rsidP="005F5990">
      <w:pPr>
        <w:spacing w:after="0" w:line="240" w:lineRule="auto"/>
        <w:contextualSpacing/>
        <w:rPr>
          <w:rFonts w:ascii="Calibri" w:hAnsi="Calibri" w:cs="Arial"/>
          <w:b/>
          <w:bCs/>
          <w:i/>
          <w:color w:val="000000" w:themeColor="text1"/>
          <w:sz w:val="24"/>
          <w:szCs w:val="24"/>
        </w:rPr>
      </w:pPr>
      <w:r w:rsidRPr="00276C0D">
        <w:rPr>
          <w:rFonts w:ascii="Calibri" w:hAnsi="Calibri" w:cs="Arial"/>
          <w:b/>
          <w:bCs/>
          <w:i/>
          <w:color w:val="000000" w:themeColor="text1"/>
          <w:sz w:val="24"/>
          <w:szCs w:val="24"/>
        </w:rPr>
        <w:t>JAN 14 – MARCH 15____________________________________________________________________</w:t>
      </w:r>
      <w:r w:rsidRPr="00276C0D">
        <w:rPr>
          <w:rFonts w:ascii="Calibri" w:hAnsi="Calibri" w:cs="Arial"/>
          <w:b/>
          <w:bCs/>
          <w:i/>
          <w:color w:val="000000" w:themeColor="text1"/>
          <w:sz w:val="24"/>
          <w:szCs w:val="24"/>
        </w:rPr>
        <w:tab/>
      </w:r>
      <w:r w:rsidRPr="00276C0D">
        <w:rPr>
          <w:rFonts w:ascii="Calibri" w:hAnsi="Calibri" w:cs="Arial"/>
          <w:b/>
          <w:bCs/>
          <w:i/>
          <w:color w:val="000000" w:themeColor="text1"/>
          <w:sz w:val="24"/>
          <w:szCs w:val="24"/>
        </w:rPr>
        <w:tab/>
      </w:r>
      <w:r w:rsidRPr="00276C0D">
        <w:rPr>
          <w:rFonts w:ascii="Calibri" w:hAnsi="Calibri" w:cs="Arial"/>
          <w:b/>
          <w:bCs/>
          <w:i/>
          <w:color w:val="000000" w:themeColor="text1"/>
          <w:sz w:val="24"/>
          <w:szCs w:val="24"/>
        </w:rPr>
        <w:tab/>
      </w:r>
      <w:r w:rsidRPr="00276C0D">
        <w:rPr>
          <w:rFonts w:ascii="Calibri" w:hAnsi="Calibri" w:cs="Arial"/>
          <w:b/>
          <w:bCs/>
          <w:i/>
          <w:color w:val="000000" w:themeColor="text1"/>
          <w:sz w:val="24"/>
          <w:szCs w:val="24"/>
        </w:rPr>
        <w:tab/>
      </w:r>
      <w:r w:rsidRPr="00276C0D">
        <w:rPr>
          <w:rFonts w:ascii="Calibri" w:hAnsi="Calibri" w:cs="Arial"/>
          <w:b/>
          <w:bCs/>
          <w:i/>
          <w:color w:val="000000" w:themeColor="text1"/>
          <w:sz w:val="24"/>
          <w:szCs w:val="24"/>
        </w:rPr>
        <w:tab/>
      </w:r>
      <w:r w:rsidRPr="00276C0D">
        <w:rPr>
          <w:rFonts w:ascii="Calibri" w:hAnsi="Calibri" w:cs="Arial"/>
          <w:b/>
          <w:bCs/>
          <w:i/>
          <w:color w:val="000000" w:themeColor="text1"/>
          <w:sz w:val="24"/>
          <w:szCs w:val="24"/>
        </w:rPr>
        <w:tab/>
      </w:r>
      <w:r w:rsidRPr="00276C0D">
        <w:rPr>
          <w:rFonts w:ascii="Calibri" w:hAnsi="Calibri" w:cs="Arial"/>
          <w:b/>
          <w:bCs/>
          <w:i/>
          <w:color w:val="000000" w:themeColor="text1"/>
          <w:sz w:val="24"/>
          <w:szCs w:val="24"/>
        </w:rPr>
        <w:tab/>
      </w:r>
      <w:r w:rsidRPr="00276C0D">
        <w:rPr>
          <w:rFonts w:ascii="Calibri" w:hAnsi="Calibri" w:cs="Arial"/>
          <w:b/>
          <w:bCs/>
          <w:i/>
          <w:color w:val="000000" w:themeColor="text1"/>
          <w:sz w:val="24"/>
          <w:szCs w:val="24"/>
        </w:rPr>
        <w:tab/>
        <w:t xml:space="preserve">   Role- Sr. Java/ J2EE &amp; Full Stack Developer</w:t>
      </w:r>
    </w:p>
    <w:p w:rsidR="00B96124" w:rsidRPr="00276C0D" w:rsidRDefault="00B96124" w:rsidP="005F5990">
      <w:pPr>
        <w:widowControl w:val="0"/>
        <w:autoSpaceDE w:val="0"/>
        <w:autoSpaceDN w:val="0"/>
        <w:adjustRightInd w:val="0"/>
        <w:spacing w:after="0" w:line="240" w:lineRule="auto"/>
        <w:ind w:left="5040" w:firstLine="720"/>
        <w:rPr>
          <w:rFonts w:ascii="Calibri" w:hAnsi="Calibri" w:cs="Arial"/>
          <w:b/>
          <w:bCs/>
          <w:i/>
          <w:color w:val="000000" w:themeColor="text1"/>
          <w:sz w:val="24"/>
          <w:szCs w:val="24"/>
        </w:rPr>
      </w:pPr>
      <w:r w:rsidRPr="00276C0D">
        <w:rPr>
          <w:rFonts w:ascii="Calibri" w:hAnsi="Calibri" w:cs="Arial"/>
          <w:b/>
          <w:bCs/>
          <w:i/>
          <w:color w:val="000000" w:themeColor="text1"/>
          <w:sz w:val="24"/>
          <w:szCs w:val="24"/>
        </w:rPr>
        <w:t xml:space="preserve">  Client- </w:t>
      </w:r>
      <w:r w:rsidR="00F46095" w:rsidRPr="00276C0D">
        <w:rPr>
          <w:rFonts w:ascii="Calibri" w:hAnsi="Calibri" w:cs="Arial"/>
          <w:b/>
          <w:bCs/>
          <w:i/>
          <w:color w:val="000000" w:themeColor="text1"/>
          <w:sz w:val="24"/>
          <w:szCs w:val="24"/>
        </w:rPr>
        <w:t xml:space="preserve">Cerner Corporation, Kansas City, </w:t>
      </w:r>
      <w:r w:rsidR="00380B55" w:rsidRPr="00276C0D">
        <w:rPr>
          <w:rFonts w:ascii="Calibri" w:hAnsi="Calibri" w:cs="Arial"/>
          <w:b/>
          <w:bCs/>
          <w:i/>
          <w:color w:val="000000" w:themeColor="text1"/>
          <w:sz w:val="24"/>
          <w:szCs w:val="24"/>
        </w:rPr>
        <w:t>MO</w:t>
      </w:r>
    </w:p>
    <w:p w:rsidR="00B96124" w:rsidRPr="00276C0D" w:rsidRDefault="00B96124" w:rsidP="005F5990">
      <w:pPr>
        <w:widowControl w:val="0"/>
        <w:autoSpaceDE w:val="0"/>
        <w:autoSpaceDN w:val="0"/>
        <w:adjustRightInd w:val="0"/>
        <w:spacing w:after="0" w:line="240" w:lineRule="auto"/>
        <w:contextualSpacing/>
        <w:rPr>
          <w:rFonts w:ascii="Calibri" w:hAnsi="Calibri" w:cs="Arial"/>
          <w:b/>
          <w:bCs/>
          <w:i/>
          <w:color w:val="000000" w:themeColor="text1"/>
          <w:sz w:val="24"/>
          <w:szCs w:val="24"/>
        </w:rPr>
      </w:pPr>
      <w:r w:rsidRPr="00276C0D">
        <w:rPr>
          <w:rFonts w:ascii="Calibri" w:hAnsi="Calibri" w:cs="Arial"/>
          <w:b/>
          <w:bCs/>
          <w:i/>
          <w:color w:val="000000" w:themeColor="text1"/>
          <w:sz w:val="24"/>
          <w:szCs w:val="24"/>
        </w:rPr>
        <w:t>Team Size- 08</w:t>
      </w:r>
      <w:r w:rsidRPr="00276C0D">
        <w:rPr>
          <w:rFonts w:ascii="Calibri" w:hAnsi="Calibri" w:cs="Arial"/>
          <w:b/>
          <w:bCs/>
          <w:i/>
          <w:color w:val="000000" w:themeColor="text1"/>
          <w:sz w:val="24"/>
          <w:szCs w:val="24"/>
        </w:rPr>
        <w:tab/>
      </w:r>
    </w:p>
    <w:p w:rsidR="00B96124" w:rsidRPr="00276C0D" w:rsidRDefault="00B96124" w:rsidP="005F5990">
      <w:pPr>
        <w:widowControl w:val="0"/>
        <w:autoSpaceDE w:val="0"/>
        <w:autoSpaceDN w:val="0"/>
        <w:adjustRightInd w:val="0"/>
        <w:spacing w:after="0" w:line="240" w:lineRule="auto"/>
        <w:contextualSpacing/>
        <w:rPr>
          <w:rFonts w:ascii="Calibri" w:hAnsi="Calibri" w:cs="Arial"/>
          <w:i/>
          <w:color w:val="000000" w:themeColor="text1"/>
          <w:lang w:val="en-GB"/>
        </w:rPr>
      </w:pPr>
      <w:r w:rsidRPr="00276C0D">
        <w:rPr>
          <w:rFonts w:ascii="Calibri" w:hAnsi="Calibri"/>
          <w:b/>
          <w:i/>
          <w:color w:val="000000" w:themeColor="text1"/>
          <w:sz w:val="24"/>
          <w:szCs w:val="24"/>
          <w:u w:val="single"/>
        </w:rPr>
        <w:t>Description</w:t>
      </w:r>
      <w:r w:rsidRPr="00276C0D">
        <w:rPr>
          <w:rFonts w:ascii="Calibri" w:hAnsi="Calibri"/>
          <w:b/>
          <w:i/>
          <w:color w:val="000000" w:themeColor="text1"/>
          <w:u w:val="single"/>
        </w:rPr>
        <w:t>:</w:t>
      </w:r>
    </w:p>
    <w:p w:rsidR="00930723" w:rsidRPr="00276C0D" w:rsidRDefault="00930723" w:rsidP="005F5990">
      <w:pPr>
        <w:widowControl w:val="0"/>
        <w:autoSpaceDE w:val="0"/>
        <w:autoSpaceDN w:val="0"/>
        <w:adjustRightInd w:val="0"/>
        <w:spacing w:after="0" w:line="240" w:lineRule="auto"/>
        <w:contextualSpacing/>
        <w:rPr>
          <w:rFonts w:ascii="Calibri" w:hAnsi="Calibri" w:cs="Arial"/>
          <w:i/>
          <w:color w:val="000000" w:themeColor="text1"/>
          <w:lang w:val="en-GB"/>
        </w:rPr>
      </w:pPr>
    </w:p>
    <w:p w:rsidR="00B96124" w:rsidRPr="00276C0D" w:rsidRDefault="00380B55" w:rsidP="005F5990">
      <w:pPr>
        <w:widowControl w:val="0"/>
        <w:autoSpaceDE w:val="0"/>
        <w:autoSpaceDN w:val="0"/>
        <w:adjustRightInd w:val="0"/>
        <w:spacing w:after="0" w:line="240" w:lineRule="auto"/>
        <w:contextualSpacing/>
        <w:rPr>
          <w:rFonts w:ascii="Calibri" w:hAnsi="Calibri"/>
        </w:rPr>
      </w:pPr>
      <w:r w:rsidRPr="00276C0D">
        <w:rPr>
          <w:rFonts w:ascii="Calibri" w:hAnsi="Calibri"/>
        </w:rPr>
        <w:t>Cerner Corporation is one of the largest providers of Healthcare Information Technology solutions, services, devices and hardware. Cerner solutions enable physicians, nurses, and other authorized users to share data and streamline processes across an entire organization. Cerner's comprehensive portfolio of solutions is designed on a common blueprint known as Cerner Millennium. Cerner Millennium solutions combine technology with knowledge to deliver vital data needed for real-time decision-making</w:t>
      </w:r>
      <w:r w:rsidR="007E1E40" w:rsidRPr="00276C0D">
        <w:rPr>
          <w:rFonts w:ascii="Calibri" w:hAnsi="Calibri"/>
        </w:rPr>
        <w:t>.</w:t>
      </w:r>
    </w:p>
    <w:p w:rsidR="007E1E40" w:rsidRPr="00276C0D" w:rsidRDefault="007E1E40" w:rsidP="005F5990">
      <w:pPr>
        <w:widowControl w:val="0"/>
        <w:autoSpaceDE w:val="0"/>
        <w:autoSpaceDN w:val="0"/>
        <w:adjustRightInd w:val="0"/>
        <w:spacing w:after="0" w:line="240" w:lineRule="auto"/>
        <w:contextualSpacing/>
        <w:rPr>
          <w:rFonts w:ascii="Calibri" w:hAnsi="Calibri"/>
        </w:rPr>
      </w:pPr>
    </w:p>
    <w:p w:rsidR="007E1E40" w:rsidRPr="00276C0D" w:rsidRDefault="007E1E40" w:rsidP="005F5990">
      <w:pPr>
        <w:widowControl w:val="0"/>
        <w:autoSpaceDE w:val="0"/>
        <w:autoSpaceDN w:val="0"/>
        <w:adjustRightInd w:val="0"/>
        <w:spacing w:after="0" w:line="240" w:lineRule="auto"/>
        <w:contextualSpacing/>
        <w:rPr>
          <w:rFonts w:ascii="Calibri" w:hAnsi="Calibri" w:cs="Arial"/>
          <w:i/>
          <w:color w:val="000000" w:themeColor="text1"/>
          <w:lang w:val="en-GB"/>
        </w:rPr>
      </w:pPr>
    </w:p>
    <w:p w:rsidR="00B96124" w:rsidRPr="00276C0D" w:rsidRDefault="00B96124" w:rsidP="005F5990">
      <w:pPr>
        <w:tabs>
          <w:tab w:val="left" w:pos="2898"/>
          <w:tab w:val="left" w:pos="8838"/>
        </w:tabs>
        <w:spacing w:after="0" w:line="240" w:lineRule="auto"/>
        <w:jc w:val="both"/>
        <w:outlineLvl w:val="0"/>
        <w:rPr>
          <w:rFonts w:ascii="Calibri" w:eastAsia="Calibri" w:hAnsi="Calibri" w:cs="Arial"/>
          <w:b/>
          <w:color w:val="000000" w:themeColor="text1"/>
          <w:u w:val="single"/>
        </w:rPr>
      </w:pPr>
      <w:r w:rsidRPr="00276C0D">
        <w:rPr>
          <w:rFonts w:ascii="Calibri" w:eastAsia="Calibri" w:hAnsi="Calibri" w:cs="Arial"/>
          <w:b/>
          <w:color w:val="000000" w:themeColor="text1"/>
          <w:sz w:val="24"/>
          <w:szCs w:val="24"/>
          <w:u w:val="single"/>
        </w:rPr>
        <w:lastRenderedPageBreak/>
        <w:t>Responsibilities</w:t>
      </w:r>
      <w:r w:rsidRPr="00276C0D">
        <w:rPr>
          <w:rFonts w:ascii="Calibri" w:eastAsia="Calibri" w:hAnsi="Calibri" w:cs="Arial"/>
          <w:b/>
          <w:color w:val="000000" w:themeColor="text1"/>
          <w:u w:val="single"/>
        </w:rPr>
        <w:t>:</w:t>
      </w:r>
    </w:p>
    <w:p w:rsidR="007E1E40" w:rsidRPr="00276C0D" w:rsidRDefault="007E1E40" w:rsidP="005F5990">
      <w:pPr>
        <w:tabs>
          <w:tab w:val="left" w:pos="2898"/>
          <w:tab w:val="left" w:pos="8838"/>
        </w:tabs>
        <w:spacing w:after="0" w:line="240" w:lineRule="auto"/>
        <w:jc w:val="both"/>
        <w:outlineLvl w:val="0"/>
        <w:rPr>
          <w:rFonts w:ascii="Calibri" w:eastAsia="Calibri" w:hAnsi="Calibri" w:cs="Arial"/>
          <w:b/>
          <w:color w:val="000000" w:themeColor="text1"/>
          <w:u w:val="single"/>
        </w:rPr>
      </w:pPr>
    </w:p>
    <w:p w:rsidR="00B96124" w:rsidRPr="00276C0D" w:rsidRDefault="00B96124" w:rsidP="002C6334">
      <w:pPr>
        <w:numPr>
          <w:ilvl w:val="0"/>
          <w:numId w:val="2"/>
        </w:numPr>
        <w:tabs>
          <w:tab w:val="clear" w:pos="720"/>
          <w:tab w:val="num" w:pos="360"/>
          <w:tab w:val="left" w:pos="2520"/>
        </w:tabs>
        <w:spacing w:after="0" w:line="240" w:lineRule="auto"/>
        <w:ind w:left="360"/>
        <w:contextualSpacing/>
        <w:jc w:val="both"/>
        <w:rPr>
          <w:rFonts w:ascii="Calibri" w:hAnsi="Calibri" w:cs="Arial"/>
          <w:color w:val="000000" w:themeColor="text1"/>
          <w:lang w:val="en-GB"/>
        </w:rPr>
      </w:pPr>
      <w:r w:rsidRPr="00276C0D">
        <w:rPr>
          <w:rFonts w:ascii="Calibri" w:hAnsi="Calibri" w:cs="Arial"/>
          <w:color w:val="000000" w:themeColor="text1"/>
          <w:lang w:val="en-GB"/>
        </w:rPr>
        <w:t xml:space="preserve">Developed the </w:t>
      </w:r>
      <w:r w:rsidRPr="00276C0D">
        <w:rPr>
          <w:rFonts w:ascii="Calibri" w:hAnsi="Calibri" w:cs="Arial"/>
          <w:b/>
          <w:color w:val="000000" w:themeColor="text1"/>
          <w:lang w:val="en-GB"/>
        </w:rPr>
        <w:t>J2EE</w:t>
      </w:r>
      <w:r w:rsidRPr="00276C0D">
        <w:rPr>
          <w:rFonts w:ascii="Calibri" w:hAnsi="Calibri" w:cs="Arial"/>
          <w:color w:val="000000" w:themeColor="text1"/>
          <w:lang w:val="en-GB"/>
        </w:rPr>
        <w:t xml:space="preserve"> application based on the </w:t>
      </w:r>
      <w:r w:rsidRPr="00276C0D">
        <w:rPr>
          <w:rFonts w:ascii="Calibri" w:hAnsi="Calibri" w:cs="Arial"/>
          <w:b/>
          <w:color w:val="000000" w:themeColor="text1"/>
          <w:lang w:val="en-GB"/>
        </w:rPr>
        <w:t>Service Oriented Architecture.</w:t>
      </w:r>
      <w:r w:rsidRPr="00276C0D">
        <w:rPr>
          <w:rFonts w:ascii="Calibri" w:hAnsi="Calibri" w:cs="Arial"/>
          <w:color w:val="000000" w:themeColor="text1"/>
        </w:rPr>
        <w:t xml:space="preserve">Developed using new features of </w:t>
      </w:r>
      <w:r w:rsidRPr="00276C0D">
        <w:rPr>
          <w:rFonts w:ascii="Calibri" w:hAnsi="Calibri" w:cs="Arial"/>
          <w:b/>
          <w:color w:val="000000" w:themeColor="text1"/>
        </w:rPr>
        <w:t>Java 1.7</w:t>
      </w:r>
      <w:r w:rsidRPr="00276C0D">
        <w:rPr>
          <w:rFonts w:ascii="Calibri" w:hAnsi="Calibri" w:cs="Arial"/>
          <w:color w:val="000000" w:themeColor="text1"/>
        </w:rPr>
        <w:t xml:space="preserve"> Annotations, Generics, enhanced for loop and </w:t>
      </w:r>
      <w:r w:rsidRPr="00276C0D">
        <w:rPr>
          <w:rFonts w:ascii="Calibri" w:hAnsi="Calibri" w:cs="Arial"/>
          <w:b/>
          <w:color w:val="000000" w:themeColor="text1"/>
        </w:rPr>
        <w:t>Enums</w:t>
      </w:r>
      <w:r w:rsidRPr="00276C0D">
        <w:rPr>
          <w:rFonts w:ascii="Calibri" w:hAnsi="Calibri" w:cs="Arial"/>
          <w:color w:val="000000" w:themeColor="text1"/>
        </w:rPr>
        <w:t xml:space="preserve">. Used </w:t>
      </w:r>
      <w:r w:rsidRPr="00276C0D">
        <w:rPr>
          <w:rFonts w:ascii="Calibri" w:hAnsi="Calibri" w:cs="Arial"/>
          <w:b/>
          <w:color w:val="000000" w:themeColor="text1"/>
        </w:rPr>
        <w:t>spring</w:t>
      </w:r>
      <w:r w:rsidRPr="00276C0D">
        <w:rPr>
          <w:rFonts w:ascii="Calibri" w:hAnsi="Calibri" w:cs="Arial"/>
          <w:color w:val="000000" w:themeColor="text1"/>
        </w:rPr>
        <w:t xml:space="preserve"> and </w:t>
      </w:r>
      <w:r w:rsidRPr="00276C0D">
        <w:rPr>
          <w:rFonts w:ascii="Calibri" w:hAnsi="Calibri" w:cs="Arial"/>
          <w:b/>
          <w:color w:val="000000" w:themeColor="text1"/>
        </w:rPr>
        <w:t>Hibernate</w:t>
      </w:r>
      <w:r w:rsidRPr="00276C0D">
        <w:rPr>
          <w:rFonts w:ascii="Calibri" w:hAnsi="Calibri" w:cs="Arial"/>
          <w:color w:val="000000" w:themeColor="text1"/>
        </w:rPr>
        <w:t xml:space="preserve"> for implementing </w:t>
      </w:r>
      <w:r w:rsidRPr="00276C0D">
        <w:rPr>
          <w:rFonts w:ascii="Calibri" w:hAnsi="Calibri" w:cs="Arial"/>
          <w:b/>
          <w:color w:val="000000" w:themeColor="text1"/>
        </w:rPr>
        <w:t>IOC</w:t>
      </w:r>
      <w:r w:rsidRPr="00276C0D">
        <w:rPr>
          <w:rFonts w:ascii="Calibri" w:hAnsi="Calibri" w:cs="Arial"/>
          <w:color w:val="000000" w:themeColor="text1"/>
        </w:rPr>
        <w:t xml:space="preserve">, </w:t>
      </w:r>
      <w:r w:rsidRPr="00276C0D">
        <w:rPr>
          <w:rFonts w:ascii="Calibri" w:hAnsi="Calibri" w:cs="Arial"/>
          <w:b/>
          <w:color w:val="000000" w:themeColor="text1"/>
        </w:rPr>
        <w:t>AOP</w:t>
      </w:r>
      <w:r w:rsidRPr="00276C0D">
        <w:rPr>
          <w:rFonts w:ascii="Calibri" w:hAnsi="Calibri" w:cs="Arial"/>
          <w:color w:val="000000" w:themeColor="text1"/>
        </w:rPr>
        <w:t xml:space="preserve"> and </w:t>
      </w:r>
      <w:r w:rsidRPr="00276C0D">
        <w:rPr>
          <w:rFonts w:ascii="Calibri" w:hAnsi="Calibri" w:cs="Arial"/>
          <w:b/>
          <w:color w:val="000000" w:themeColor="text1"/>
        </w:rPr>
        <w:t>ORM</w:t>
      </w:r>
      <w:r w:rsidRPr="00276C0D">
        <w:rPr>
          <w:rFonts w:ascii="Calibri" w:hAnsi="Calibri" w:cs="Arial"/>
          <w:color w:val="000000" w:themeColor="text1"/>
        </w:rPr>
        <w:t xml:space="preserve"> for back end tiers.</w:t>
      </w:r>
    </w:p>
    <w:p w:rsidR="00B96124" w:rsidRPr="00276C0D" w:rsidRDefault="00B96124" w:rsidP="002C6334">
      <w:pPr>
        <w:pStyle w:val="msonormalcxspmiddlecxspmiddlecxspmiddle"/>
        <w:numPr>
          <w:ilvl w:val="0"/>
          <w:numId w:val="2"/>
        </w:numPr>
        <w:tabs>
          <w:tab w:val="clear" w:pos="720"/>
          <w:tab w:val="num" w:pos="360"/>
          <w:tab w:val="left" w:pos="2520"/>
        </w:tabs>
        <w:spacing w:before="0" w:beforeAutospacing="0" w:after="0" w:afterAutospacing="0"/>
        <w:ind w:left="360"/>
        <w:contextualSpacing/>
        <w:rPr>
          <w:rFonts w:ascii="Calibri" w:hAnsi="Calibri" w:cs="Arial"/>
          <w:color w:val="000000" w:themeColor="text1"/>
          <w:sz w:val="22"/>
          <w:szCs w:val="22"/>
          <w:lang w:val="en-GB"/>
        </w:rPr>
      </w:pPr>
      <w:r w:rsidRPr="00276C0D">
        <w:rPr>
          <w:rFonts w:ascii="Calibri" w:hAnsi="Calibri"/>
          <w:color w:val="000000" w:themeColor="text1"/>
          <w:sz w:val="22"/>
          <w:szCs w:val="22"/>
          <w:lang w:eastAsia="en-IN"/>
        </w:rPr>
        <w:t xml:space="preserve">Developing and editing user Interface Screens using </w:t>
      </w:r>
      <w:r w:rsidRPr="00276C0D">
        <w:rPr>
          <w:rFonts w:ascii="Calibri" w:hAnsi="Calibri"/>
          <w:b/>
          <w:bCs/>
          <w:color w:val="000000" w:themeColor="text1"/>
          <w:sz w:val="22"/>
          <w:szCs w:val="22"/>
          <w:lang w:eastAsia="en-IN"/>
        </w:rPr>
        <w:t>JSP, HTML5.0, JavaScript and node.js</w:t>
      </w:r>
      <w:r w:rsidR="002C6334" w:rsidRPr="00276C0D">
        <w:rPr>
          <w:rFonts w:ascii="Calibri" w:hAnsi="Calibri"/>
          <w:b/>
          <w:bCs/>
          <w:color w:val="000000" w:themeColor="text1"/>
          <w:sz w:val="22"/>
          <w:szCs w:val="22"/>
          <w:lang w:eastAsia="en-IN"/>
        </w:rPr>
        <w:t xml:space="preserve"> and </w:t>
      </w:r>
      <w:r w:rsidR="002C6334" w:rsidRPr="00276C0D">
        <w:rPr>
          <w:rFonts w:ascii="Calibri" w:hAnsi="Calibri"/>
          <w:color w:val="000000" w:themeColor="text1"/>
          <w:sz w:val="22"/>
          <w:szCs w:val="22"/>
          <w:lang w:eastAsia="en-IN"/>
        </w:rPr>
        <w:t xml:space="preserve">Improve </w:t>
      </w:r>
      <w:r w:rsidRPr="00276C0D">
        <w:rPr>
          <w:rFonts w:ascii="Calibri" w:hAnsi="Calibri"/>
          <w:color w:val="000000" w:themeColor="text1"/>
          <w:sz w:val="22"/>
          <w:szCs w:val="22"/>
          <w:lang w:eastAsia="en-IN"/>
        </w:rPr>
        <w:t>presentation of webpages</w:t>
      </w:r>
      <w:r w:rsidRPr="00276C0D">
        <w:rPr>
          <w:rFonts w:ascii="Calibri" w:hAnsi="Calibri"/>
          <w:b/>
          <w:bCs/>
          <w:color w:val="000000" w:themeColor="text1"/>
          <w:sz w:val="22"/>
          <w:szCs w:val="22"/>
          <w:lang w:eastAsia="en-IN"/>
        </w:rPr>
        <w:t xml:space="preserve"> CSS 3.0, Adobe Flash and JQuery plug - INS. </w:t>
      </w:r>
    </w:p>
    <w:p w:rsidR="00B96124" w:rsidRPr="00276C0D" w:rsidRDefault="00B96124" w:rsidP="005F5990">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Calibri" w:hAnsi="Calibri" w:cs="Arial"/>
          <w:color w:val="000000" w:themeColor="text1"/>
          <w:sz w:val="22"/>
          <w:szCs w:val="22"/>
          <w:lang w:val="en-GB"/>
        </w:rPr>
      </w:pPr>
      <w:r w:rsidRPr="00276C0D">
        <w:rPr>
          <w:rFonts w:ascii="Calibri" w:hAnsi="Calibri" w:cs="Arial"/>
          <w:color w:val="000000" w:themeColor="text1"/>
          <w:sz w:val="22"/>
          <w:szCs w:val="22"/>
        </w:rPr>
        <w:t xml:space="preserve">Designed SOA integration using </w:t>
      </w:r>
      <w:r w:rsidRPr="00276C0D">
        <w:rPr>
          <w:rFonts w:ascii="Calibri" w:hAnsi="Calibri" w:cs="Arial"/>
          <w:b/>
          <w:color w:val="000000" w:themeColor="text1"/>
          <w:sz w:val="22"/>
          <w:szCs w:val="22"/>
        </w:rPr>
        <w:t>Apache CXF</w:t>
      </w:r>
      <w:r w:rsidRPr="00276C0D">
        <w:rPr>
          <w:rFonts w:ascii="Calibri" w:hAnsi="Calibri" w:cs="Arial"/>
          <w:color w:val="000000" w:themeColor="text1"/>
          <w:sz w:val="22"/>
          <w:szCs w:val="22"/>
        </w:rPr>
        <w:t>.  Enabled rapid service tier development.</w:t>
      </w:r>
    </w:p>
    <w:p w:rsidR="00B96124" w:rsidRPr="00276C0D" w:rsidRDefault="00C86641" w:rsidP="005F5990">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Calibri" w:hAnsi="Calibri" w:cs="Arial"/>
          <w:color w:val="000000" w:themeColor="text1"/>
          <w:sz w:val="22"/>
          <w:szCs w:val="22"/>
          <w:lang w:val="en-GB"/>
        </w:rPr>
      </w:pPr>
      <w:r w:rsidRPr="00276C0D">
        <w:rPr>
          <w:rFonts w:ascii="Calibri" w:hAnsi="Calibri" w:cs="Arial"/>
          <w:color w:val="000000" w:themeColor="text1"/>
          <w:sz w:val="22"/>
          <w:szCs w:val="22"/>
          <w:shd w:val="clear" w:color="auto" w:fill="FFFFFF"/>
        </w:rPr>
        <w:t xml:space="preserve">Support </w:t>
      </w:r>
      <w:r w:rsidRPr="00276C0D">
        <w:rPr>
          <w:rFonts w:ascii="Calibri" w:hAnsi="Calibri" w:cs="Arial"/>
          <w:b/>
          <w:color w:val="000000" w:themeColor="text1"/>
          <w:sz w:val="22"/>
          <w:szCs w:val="22"/>
          <w:shd w:val="clear" w:color="auto" w:fill="FFFFFF"/>
        </w:rPr>
        <w:t>CI/CD</w:t>
      </w:r>
      <w:r w:rsidRPr="00276C0D">
        <w:rPr>
          <w:rFonts w:ascii="Calibri" w:hAnsi="Calibri" w:cs="Arial"/>
          <w:color w:val="000000" w:themeColor="text1"/>
          <w:sz w:val="22"/>
          <w:szCs w:val="22"/>
          <w:shd w:val="clear" w:color="auto" w:fill="FFFFFF"/>
        </w:rPr>
        <w:t xml:space="preserve"> Tools integration, operations/change management, and </w:t>
      </w:r>
      <w:r w:rsidR="00895568" w:rsidRPr="00276C0D">
        <w:rPr>
          <w:rFonts w:ascii="Calibri" w:hAnsi="Calibri" w:cs="Arial"/>
          <w:color w:val="000000" w:themeColor="text1"/>
          <w:sz w:val="22"/>
          <w:szCs w:val="22"/>
          <w:shd w:val="clear" w:color="auto" w:fill="FFFFFF"/>
        </w:rPr>
        <w:t>Maintenances</w:t>
      </w:r>
      <w:r w:rsidRPr="00276C0D">
        <w:rPr>
          <w:rFonts w:ascii="Calibri" w:hAnsi="Calibri" w:cs="Arial"/>
          <w:color w:val="000000" w:themeColor="text1"/>
          <w:sz w:val="22"/>
          <w:szCs w:val="22"/>
          <w:shd w:val="clear" w:color="auto" w:fill="FFFFFF"/>
        </w:rPr>
        <w:t xml:space="preserve">, Support full Automation of </w:t>
      </w:r>
      <w:r w:rsidRPr="00276C0D">
        <w:rPr>
          <w:rFonts w:ascii="Calibri" w:hAnsi="Calibri" w:cs="Arial"/>
          <w:b/>
          <w:color w:val="000000" w:themeColor="text1"/>
          <w:sz w:val="22"/>
          <w:szCs w:val="22"/>
          <w:shd w:val="clear" w:color="auto" w:fill="FFFFFF"/>
        </w:rPr>
        <w:t xml:space="preserve">CI </w:t>
      </w:r>
      <w:r w:rsidRPr="00276C0D">
        <w:rPr>
          <w:rFonts w:ascii="Calibri" w:hAnsi="Calibri" w:cs="Arial"/>
          <w:color w:val="000000" w:themeColor="text1"/>
          <w:sz w:val="22"/>
          <w:szCs w:val="22"/>
          <w:shd w:val="clear" w:color="auto" w:fill="FFFFFF"/>
        </w:rPr>
        <w:t>Testing.</w:t>
      </w:r>
    </w:p>
    <w:p w:rsidR="00B96124" w:rsidRPr="00276C0D" w:rsidRDefault="00B96124" w:rsidP="005F5990">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Calibri" w:hAnsi="Calibri" w:cs="Arial"/>
          <w:color w:val="000000" w:themeColor="text1"/>
          <w:sz w:val="22"/>
          <w:szCs w:val="22"/>
          <w:lang w:val="en-GB"/>
        </w:rPr>
      </w:pPr>
      <w:r w:rsidRPr="00276C0D">
        <w:rPr>
          <w:rFonts w:ascii="Calibri" w:hAnsi="Calibri"/>
          <w:color w:val="000000" w:themeColor="text1"/>
          <w:sz w:val="22"/>
          <w:szCs w:val="22"/>
        </w:rPr>
        <w:t xml:space="preserve">Used </w:t>
      </w:r>
      <w:r w:rsidRPr="00276C0D">
        <w:rPr>
          <w:rFonts w:ascii="Calibri" w:hAnsi="Calibri"/>
          <w:b/>
          <w:color w:val="000000" w:themeColor="text1"/>
          <w:sz w:val="22"/>
          <w:szCs w:val="22"/>
        </w:rPr>
        <w:t>AngularJS</w:t>
      </w:r>
      <w:r w:rsidRPr="00276C0D">
        <w:rPr>
          <w:rFonts w:ascii="Calibri" w:hAnsi="Calibri"/>
          <w:color w:val="000000" w:themeColor="text1"/>
          <w:sz w:val="22"/>
          <w:szCs w:val="22"/>
        </w:rPr>
        <w:t xml:space="preserve"> to create views to hook up models to the </w:t>
      </w:r>
      <w:r w:rsidRPr="00276C0D">
        <w:rPr>
          <w:rFonts w:ascii="Calibri" w:hAnsi="Calibri"/>
          <w:b/>
          <w:color w:val="000000" w:themeColor="text1"/>
          <w:sz w:val="22"/>
          <w:szCs w:val="22"/>
        </w:rPr>
        <w:t>DOM</w:t>
      </w:r>
      <w:r w:rsidRPr="00276C0D">
        <w:rPr>
          <w:rFonts w:ascii="Calibri" w:hAnsi="Calibri"/>
          <w:color w:val="000000" w:themeColor="text1"/>
          <w:sz w:val="22"/>
          <w:szCs w:val="22"/>
        </w:rPr>
        <w:t xml:space="preserve"> and synchronize data with server as a </w:t>
      </w:r>
      <w:r w:rsidRPr="00276C0D">
        <w:rPr>
          <w:rFonts w:ascii="Calibri" w:hAnsi="Calibri"/>
          <w:b/>
          <w:color w:val="000000" w:themeColor="text1"/>
          <w:sz w:val="22"/>
          <w:szCs w:val="22"/>
        </w:rPr>
        <w:t>Single Page Application (SPA)</w:t>
      </w:r>
      <w:r w:rsidRPr="00276C0D">
        <w:rPr>
          <w:rFonts w:ascii="Calibri" w:hAnsi="Calibri"/>
          <w:color w:val="000000" w:themeColor="text1"/>
          <w:sz w:val="22"/>
          <w:szCs w:val="22"/>
        </w:rPr>
        <w:t>.</w:t>
      </w:r>
    </w:p>
    <w:p w:rsidR="00B96124" w:rsidRPr="00276C0D" w:rsidRDefault="00B96124" w:rsidP="005F5990">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Calibri" w:hAnsi="Calibri" w:cs="Arial"/>
          <w:color w:val="000000" w:themeColor="text1"/>
          <w:sz w:val="22"/>
          <w:szCs w:val="22"/>
          <w:lang w:val="en-GB"/>
        </w:rPr>
      </w:pPr>
      <w:r w:rsidRPr="00276C0D">
        <w:rPr>
          <w:rFonts w:ascii="Calibri" w:hAnsi="Calibri"/>
          <w:color w:val="000000" w:themeColor="text1"/>
          <w:sz w:val="22"/>
          <w:szCs w:val="22"/>
        </w:rPr>
        <w:t xml:space="preserve">Used </w:t>
      </w:r>
      <w:r w:rsidRPr="00276C0D">
        <w:rPr>
          <w:rFonts w:ascii="Calibri" w:hAnsi="Calibri"/>
          <w:b/>
          <w:color w:val="000000" w:themeColor="text1"/>
          <w:sz w:val="22"/>
          <w:szCs w:val="22"/>
        </w:rPr>
        <w:t xml:space="preserve">Bootstrap </w:t>
      </w:r>
      <w:r w:rsidRPr="00276C0D">
        <w:rPr>
          <w:rFonts w:ascii="Calibri" w:hAnsi="Calibri"/>
          <w:color w:val="000000" w:themeColor="text1"/>
          <w:sz w:val="22"/>
          <w:szCs w:val="22"/>
        </w:rPr>
        <w:t xml:space="preserve">and </w:t>
      </w:r>
      <w:r w:rsidRPr="00276C0D">
        <w:rPr>
          <w:rFonts w:ascii="Calibri" w:hAnsi="Calibri"/>
          <w:b/>
          <w:color w:val="000000" w:themeColor="text1"/>
          <w:sz w:val="22"/>
          <w:szCs w:val="22"/>
        </w:rPr>
        <w:t>AngularJS</w:t>
      </w:r>
      <w:r w:rsidR="00895568">
        <w:rPr>
          <w:rFonts w:ascii="Calibri" w:hAnsi="Calibri"/>
          <w:b/>
          <w:color w:val="000000" w:themeColor="text1"/>
          <w:sz w:val="22"/>
          <w:szCs w:val="22"/>
        </w:rPr>
        <w:t xml:space="preserve"> </w:t>
      </w:r>
      <w:r w:rsidR="00A866D9" w:rsidRPr="00276C0D">
        <w:rPr>
          <w:rFonts w:ascii="Calibri" w:hAnsi="Calibri"/>
          <w:color w:val="000000" w:themeColor="text1"/>
          <w:sz w:val="22"/>
          <w:szCs w:val="22"/>
        </w:rPr>
        <w:t>&amp;</w:t>
      </w:r>
      <w:r w:rsidR="00895568">
        <w:rPr>
          <w:rFonts w:ascii="Calibri" w:hAnsi="Calibri"/>
          <w:color w:val="000000" w:themeColor="text1"/>
          <w:sz w:val="22"/>
          <w:szCs w:val="22"/>
        </w:rPr>
        <w:t xml:space="preserve"> </w:t>
      </w:r>
      <w:r w:rsidR="00A866D9" w:rsidRPr="00276C0D">
        <w:rPr>
          <w:rFonts w:ascii="Calibri" w:hAnsi="Calibri"/>
          <w:b/>
          <w:color w:val="000000" w:themeColor="text1"/>
          <w:sz w:val="22"/>
          <w:szCs w:val="22"/>
        </w:rPr>
        <w:t>Express.js</w:t>
      </w:r>
      <w:r w:rsidR="00895568">
        <w:rPr>
          <w:rFonts w:ascii="Calibri" w:hAnsi="Calibri"/>
          <w:b/>
          <w:color w:val="000000" w:themeColor="text1"/>
          <w:sz w:val="22"/>
          <w:szCs w:val="22"/>
        </w:rPr>
        <w:t xml:space="preserve"> </w:t>
      </w:r>
      <w:r w:rsidRPr="00276C0D">
        <w:rPr>
          <w:rFonts w:ascii="Calibri" w:hAnsi="Calibri"/>
          <w:color w:val="000000" w:themeColor="text1"/>
          <w:sz w:val="22"/>
          <w:szCs w:val="22"/>
        </w:rPr>
        <w:t>to create Controllers to handle events triggered by clients and send request to server.</w:t>
      </w:r>
    </w:p>
    <w:p w:rsidR="00B96124" w:rsidRPr="00276C0D" w:rsidRDefault="00B96124" w:rsidP="002C6334">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Calibri" w:hAnsi="Calibri" w:cs="Arial"/>
          <w:color w:val="000000" w:themeColor="text1"/>
          <w:sz w:val="22"/>
          <w:szCs w:val="22"/>
          <w:lang w:val="en-GB"/>
        </w:rPr>
      </w:pPr>
      <w:r w:rsidRPr="00276C0D">
        <w:rPr>
          <w:rFonts w:ascii="Calibri" w:hAnsi="Calibri" w:cs="Arial"/>
          <w:color w:val="000000" w:themeColor="text1"/>
          <w:sz w:val="22"/>
          <w:szCs w:val="22"/>
          <w:shd w:val="clear" w:color="auto" w:fill="FFFFFF"/>
        </w:rPr>
        <w:t xml:space="preserve">Implemented complex back-end component to get the count in no time against large size MySQL database (about 4 crore rows) using Java </w:t>
      </w:r>
      <w:r w:rsidRPr="00276C0D">
        <w:rPr>
          <w:rFonts w:ascii="Calibri" w:hAnsi="Calibri" w:cs="Arial"/>
          <w:b/>
          <w:color w:val="000000" w:themeColor="text1"/>
          <w:sz w:val="22"/>
          <w:szCs w:val="22"/>
          <w:shd w:val="clear" w:color="auto" w:fill="FFFFFF"/>
        </w:rPr>
        <w:t>multi-threading.</w:t>
      </w:r>
      <w:r w:rsidR="00895568">
        <w:rPr>
          <w:rFonts w:ascii="Calibri" w:hAnsi="Calibri" w:cs="Arial"/>
          <w:b/>
          <w:color w:val="000000" w:themeColor="text1"/>
          <w:sz w:val="22"/>
          <w:szCs w:val="22"/>
          <w:shd w:val="clear" w:color="auto" w:fill="FFFFFF"/>
        </w:rPr>
        <w:t xml:space="preserve"> </w:t>
      </w:r>
      <w:r w:rsidRPr="00276C0D">
        <w:rPr>
          <w:rFonts w:ascii="Calibri" w:hAnsi="Calibri" w:cs="Arial"/>
          <w:color w:val="000000" w:themeColor="text1"/>
          <w:sz w:val="22"/>
          <w:szCs w:val="22"/>
          <w:shd w:val="clear" w:color="auto" w:fill="FFFFFF"/>
        </w:rPr>
        <w:t xml:space="preserve">Handled Java </w:t>
      </w:r>
      <w:r w:rsidRPr="00276C0D">
        <w:rPr>
          <w:rFonts w:ascii="Calibri" w:hAnsi="Calibri" w:cs="Arial"/>
          <w:b/>
          <w:color w:val="000000" w:themeColor="text1"/>
          <w:sz w:val="22"/>
          <w:szCs w:val="22"/>
          <w:shd w:val="clear" w:color="auto" w:fill="FFFFFF"/>
        </w:rPr>
        <w:t>multi-threading</w:t>
      </w:r>
      <w:r w:rsidRPr="00276C0D">
        <w:rPr>
          <w:rFonts w:ascii="Calibri" w:hAnsi="Calibri" w:cs="Arial"/>
          <w:color w:val="000000" w:themeColor="text1"/>
          <w:sz w:val="22"/>
          <w:szCs w:val="22"/>
          <w:shd w:val="clear" w:color="auto" w:fill="FFFFFF"/>
        </w:rPr>
        <w:t xml:space="preserve"> part in back-end component, one thread will be running for each user, which serves that user.</w:t>
      </w:r>
    </w:p>
    <w:p w:rsidR="00B96124" w:rsidRPr="00276C0D" w:rsidRDefault="00B96124" w:rsidP="005F5990">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Calibri" w:hAnsi="Calibri" w:cs="Arial"/>
          <w:color w:val="000000" w:themeColor="text1"/>
          <w:sz w:val="22"/>
          <w:szCs w:val="22"/>
          <w:lang w:val="en-GB"/>
        </w:rPr>
      </w:pPr>
      <w:r w:rsidRPr="00276C0D">
        <w:rPr>
          <w:rFonts w:ascii="Calibri" w:hAnsi="Calibri"/>
          <w:color w:val="000000" w:themeColor="text1"/>
          <w:sz w:val="22"/>
          <w:szCs w:val="22"/>
        </w:rPr>
        <w:t xml:space="preserve">Worked on </w:t>
      </w:r>
      <w:r w:rsidRPr="00276C0D">
        <w:rPr>
          <w:rFonts w:ascii="Calibri" w:hAnsi="Calibri"/>
          <w:b/>
          <w:color w:val="000000" w:themeColor="text1"/>
          <w:sz w:val="22"/>
          <w:szCs w:val="22"/>
        </w:rPr>
        <w:t>Cross-browser Compatibility</w:t>
      </w:r>
      <w:r w:rsidRPr="00276C0D">
        <w:rPr>
          <w:rFonts w:ascii="Calibri" w:hAnsi="Calibri"/>
          <w:color w:val="000000" w:themeColor="text1"/>
          <w:sz w:val="22"/>
          <w:szCs w:val="22"/>
        </w:rPr>
        <w:t xml:space="preserve"> of UI pages. Implemented for internet browsers such as </w:t>
      </w:r>
      <w:r w:rsidRPr="00276C0D">
        <w:rPr>
          <w:rFonts w:ascii="Calibri" w:hAnsi="Calibri"/>
          <w:b/>
          <w:color w:val="000000" w:themeColor="text1"/>
          <w:sz w:val="22"/>
          <w:szCs w:val="22"/>
        </w:rPr>
        <w:t>Chrome, Firefox, and IE 8/9/10/11</w:t>
      </w:r>
      <w:r w:rsidRPr="00276C0D">
        <w:rPr>
          <w:rFonts w:ascii="Calibri" w:hAnsi="Calibri"/>
          <w:color w:val="000000" w:themeColor="text1"/>
          <w:sz w:val="22"/>
          <w:szCs w:val="22"/>
        </w:rPr>
        <w:t>.</w:t>
      </w:r>
    </w:p>
    <w:p w:rsidR="00B96124" w:rsidRPr="00276C0D" w:rsidRDefault="00B96124" w:rsidP="002C6334">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Calibri" w:hAnsi="Calibri" w:cs="Arial"/>
          <w:color w:val="000000" w:themeColor="text1"/>
          <w:sz w:val="22"/>
          <w:szCs w:val="22"/>
          <w:lang w:val="en-GB"/>
        </w:rPr>
      </w:pPr>
      <w:r w:rsidRPr="00276C0D">
        <w:rPr>
          <w:rFonts w:ascii="Calibri" w:hAnsi="Calibri" w:cs="Arial"/>
          <w:color w:val="000000" w:themeColor="text1"/>
          <w:sz w:val="22"/>
          <w:szCs w:val="22"/>
          <w:lang w:val="en-GB"/>
        </w:rPr>
        <w:t xml:space="preserve">Created and injected </w:t>
      </w:r>
      <w:r w:rsidRPr="00276C0D">
        <w:rPr>
          <w:rFonts w:ascii="Calibri" w:hAnsi="Calibri" w:cs="Arial"/>
          <w:b/>
          <w:color w:val="000000" w:themeColor="text1"/>
          <w:sz w:val="22"/>
          <w:szCs w:val="22"/>
          <w:lang w:val="en-GB"/>
        </w:rPr>
        <w:t>spring</w:t>
      </w:r>
      <w:r w:rsidRPr="00276C0D">
        <w:rPr>
          <w:rFonts w:ascii="Calibri" w:hAnsi="Calibri" w:cs="Arial"/>
          <w:color w:val="000000" w:themeColor="text1"/>
          <w:sz w:val="22"/>
          <w:szCs w:val="22"/>
          <w:lang w:val="en-GB"/>
        </w:rPr>
        <w:t xml:space="preserve"> services, </w:t>
      </w:r>
      <w:r w:rsidRPr="00276C0D">
        <w:rPr>
          <w:rFonts w:ascii="Calibri" w:hAnsi="Calibri" w:cs="Arial"/>
          <w:b/>
          <w:color w:val="000000" w:themeColor="text1"/>
          <w:sz w:val="22"/>
          <w:szCs w:val="22"/>
          <w:lang w:val="en-GB"/>
        </w:rPr>
        <w:t>spring</w:t>
      </w:r>
      <w:r w:rsidRPr="00276C0D">
        <w:rPr>
          <w:rFonts w:ascii="Calibri" w:hAnsi="Calibri" w:cs="Arial"/>
          <w:color w:val="000000" w:themeColor="text1"/>
          <w:sz w:val="22"/>
          <w:szCs w:val="22"/>
          <w:lang w:val="en-GB"/>
        </w:rPr>
        <w:t xml:space="preserve"> controllers and DAOs to achieve </w:t>
      </w:r>
      <w:r w:rsidRPr="00276C0D">
        <w:rPr>
          <w:rFonts w:ascii="Calibri" w:hAnsi="Calibri" w:cs="Arial"/>
          <w:b/>
          <w:color w:val="000000" w:themeColor="text1"/>
          <w:sz w:val="22"/>
          <w:szCs w:val="22"/>
          <w:lang w:val="en-GB"/>
        </w:rPr>
        <w:t xml:space="preserve">dependency injection </w:t>
      </w:r>
      <w:r w:rsidRPr="00276C0D">
        <w:rPr>
          <w:rFonts w:ascii="Calibri" w:hAnsi="Calibri" w:cs="Arial"/>
          <w:color w:val="000000" w:themeColor="text1"/>
          <w:sz w:val="22"/>
          <w:szCs w:val="22"/>
        </w:rPr>
        <w:t>and to w</w:t>
      </w:r>
      <w:r w:rsidR="002C6334" w:rsidRPr="00276C0D">
        <w:rPr>
          <w:rFonts w:ascii="Calibri" w:hAnsi="Calibri" w:cs="Arial"/>
          <w:color w:val="000000" w:themeColor="text1"/>
          <w:sz w:val="22"/>
          <w:szCs w:val="22"/>
        </w:rPr>
        <w:t xml:space="preserve">ire objects of business classes. </w:t>
      </w:r>
      <w:r w:rsidRPr="00276C0D">
        <w:rPr>
          <w:rFonts w:ascii="Calibri" w:hAnsi="Calibri" w:cs="Arial"/>
          <w:color w:val="000000" w:themeColor="text1"/>
          <w:sz w:val="22"/>
          <w:szCs w:val="22"/>
        </w:rPr>
        <w:t xml:space="preserve">Used </w:t>
      </w:r>
      <w:r w:rsidRPr="00276C0D">
        <w:rPr>
          <w:rFonts w:ascii="Calibri" w:hAnsi="Calibri" w:cs="Arial"/>
          <w:b/>
          <w:color w:val="000000" w:themeColor="text1"/>
          <w:sz w:val="22"/>
          <w:szCs w:val="22"/>
        </w:rPr>
        <w:t>Spring Inheritance</w:t>
      </w:r>
      <w:r w:rsidRPr="00276C0D">
        <w:rPr>
          <w:rFonts w:ascii="Calibri" w:hAnsi="Calibri" w:cs="Arial"/>
          <w:color w:val="000000" w:themeColor="text1"/>
          <w:sz w:val="22"/>
          <w:szCs w:val="22"/>
        </w:rPr>
        <w:t xml:space="preserve"> to develop beans from already developed parent beans.</w:t>
      </w:r>
    </w:p>
    <w:p w:rsidR="00B96124" w:rsidRPr="00276C0D" w:rsidRDefault="00B96124" w:rsidP="005F5990">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Calibri" w:hAnsi="Calibri" w:cs="Arial"/>
          <w:color w:val="000000" w:themeColor="text1"/>
          <w:sz w:val="22"/>
          <w:szCs w:val="22"/>
          <w:lang w:val="en-GB"/>
        </w:rPr>
      </w:pPr>
      <w:r w:rsidRPr="00276C0D">
        <w:rPr>
          <w:rFonts w:ascii="Calibri" w:hAnsi="Calibri" w:cs="Arial"/>
          <w:color w:val="000000" w:themeColor="text1"/>
          <w:sz w:val="22"/>
          <w:szCs w:val="22"/>
        </w:rPr>
        <w:t xml:space="preserve">Worked on </w:t>
      </w:r>
      <w:r w:rsidRPr="00276C0D">
        <w:rPr>
          <w:rFonts w:ascii="Calibri" w:hAnsi="Calibri" w:cs="Arial"/>
          <w:b/>
          <w:color w:val="000000" w:themeColor="text1"/>
          <w:sz w:val="22"/>
          <w:szCs w:val="22"/>
        </w:rPr>
        <w:t>Spring Quartz</w:t>
      </w:r>
      <w:r w:rsidRPr="00276C0D">
        <w:rPr>
          <w:rFonts w:ascii="Calibri" w:hAnsi="Calibri" w:cs="Arial"/>
          <w:color w:val="000000" w:themeColor="text1"/>
          <w:sz w:val="22"/>
          <w:szCs w:val="22"/>
        </w:rPr>
        <w:t xml:space="preserve"> functionality for scheduling tasks such as generating monthly reports for customers and sending those mails about different policies.</w:t>
      </w:r>
    </w:p>
    <w:p w:rsidR="00B96124" w:rsidRPr="00276C0D" w:rsidRDefault="00B96124" w:rsidP="002C6334">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Calibri" w:hAnsi="Calibri" w:cs="Arial"/>
          <w:color w:val="000000" w:themeColor="text1"/>
          <w:sz w:val="22"/>
          <w:szCs w:val="22"/>
          <w:lang w:val="en-GB"/>
        </w:rPr>
      </w:pPr>
      <w:r w:rsidRPr="00276C0D">
        <w:rPr>
          <w:rFonts w:ascii="Calibri" w:hAnsi="Calibri" w:cs="Arial"/>
          <w:bCs/>
          <w:color w:val="000000" w:themeColor="text1"/>
          <w:sz w:val="22"/>
          <w:szCs w:val="22"/>
        </w:rPr>
        <w:t xml:space="preserve">Extensively used various </w:t>
      </w:r>
      <w:r w:rsidRPr="00276C0D">
        <w:rPr>
          <w:rFonts w:ascii="Calibri" w:hAnsi="Calibri" w:cs="Arial"/>
          <w:b/>
          <w:bCs/>
          <w:color w:val="000000" w:themeColor="text1"/>
          <w:sz w:val="22"/>
          <w:szCs w:val="22"/>
        </w:rPr>
        <w:t>Spring Framework</w:t>
      </w:r>
      <w:r w:rsidRPr="00276C0D">
        <w:rPr>
          <w:rFonts w:ascii="Calibri" w:hAnsi="Calibri" w:cs="Arial"/>
          <w:bCs/>
          <w:color w:val="000000" w:themeColor="text1"/>
          <w:sz w:val="22"/>
          <w:szCs w:val="22"/>
        </w:rPr>
        <w:t xml:space="preserve"> modules like</w:t>
      </w:r>
      <w:r w:rsidRPr="00276C0D">
        <w:rPr>
          <w:rFonts w:ascii="Calibri" w:hAnsi="Calibri" w:cs="Arial"/>
          <w:b/>
          <w:bCs/>
          <w:color w:val="000000" w:themeColor="text1"/>
          <w:sz w:val="22"/>
          <w:szCs w:val="22"/>
        </w:rPr>
        <w:t xml:space="preserve"> MVC, DI (IOC), Auto Wiring, JDBC Templates, Spring Security, and AOP.</w:t>
      </w:r>
      <w:r w:rsidRPr="00276C0D">
        <w:rPr>
          <w:rFonts w:ascii="Calibri" w:hAnsi="Calibri" w:cs="Arial"/>
          <w:color w:val="000000" w:themeColor="text1"/>
          <w:sz w:val="22"/>
          <w:szCs w:val="22"/>
          <w:lang w:val="en-GB"/>
        </w:rPr>
        <w:t xml:space="preserve">Implemented SOA to develop </w:t>
      </w:r>
      <w:r w:rsidRPr="00276C0D">
        <w:rPr>
          <w:rFonts w:ascii="Calibri" w:hAnsi="Calibri" w:cs="Arial"/>
          <w:b/>
          <w:color w:val="000000" w:themeColor="text1"/>
          <w:sz w:val="22"/>
          <w:szCs w:val="22"/>
          <w:lang w:val="en-GB"/>
        </w:rPr>
        <w:t>REST</w:t>
      </w:r>
      <w:r w:rsidRPr="00276C0D">
        <w:rPr>
          <w:rFonts w:ascii="Calibri" w:hAnsi="Calibri" w:cs="Arial"/>
          <w:color w:val="000000" w:themeColor="text1"/>
          <w:sz w:val="22"/>
          <w:szCs w:val="22"/>
          <w:lang w:val="en-GB"/>
        </w:rPr>
        <w:t xml:space="preserve"> Based </w:t>
      </w:r>
      <w:r w:rsidRPr="00276C0D">
        <w:rPr>
          <w:rFonts w:ascii="Calibri" w:hAnsi="Calibri" w:cs="Arial"/>
          <w:b/>
          <w:color w:val="000000" w:themeColor="text1"/>
          <w:sz w:val="22"/>
          <w:szCs w:val="22"/>
          <w:lang w:val="en-GB"/>
        </w:rPr>
        <w:t xml:space="preserve">Web </w:t>
      </w:r>
      <w:r w:rsidR="002770D1" w:rsidRPr="00276C0D">
        <w:rPr>
          <w:rFonts w:ascii="Calibri" w:hAnsi="Calibri" w:cs="Arial"/>
          <w:b/>
          <w:color w:val="000000" w:themeColor="text1"/>
          <w:sz w:val="22"/>
          <w:szCs w:val="22"/>
          <w:lang w:val="en-GB"/>
        </w:rPr>
        <w:t xml:space="preserve">services, Microservices-based Integration </w:t>
      </w:r>
      <w:r w:rsidRPr="00276C0D">
        <w:rPr>
          <w:rFonts w:ascii="Calibri" w:hAnsi="Calibri" w:cs="Arial"/>
          <w:color w:val="000000" w:themeColor="text1"/>
          <w:sz w:val="22"/>
          <w:szCs w:val="22"/>
          <w:lang w:val="en-GB"/>
        </w:rPr>
        <w:t>using</w:t>
      </w:r>
      <w:r w:rsidRPr="00276C0D">
        <w:rPr>
          <w:rFonts w:ascii="Calibri" w:hAnsi="Calibri" w:cs="Arial"/>
          <w:b/>
          <w:color w:val="000000" w:themeColor="text1"/>
          <w:sz w:val="22"/>
          <w:szCs w:val="22"/>
          <w:lang w:val="en-GB"/>
        </w:rPr>
        <w:t xml:space="preserve"> Apache Axis</w:t>
      </w:r>
      <w:r w:rsidRPr="00276C0D">
        <w:rPr>
          <w:rFonts w:ascii="Calibri" w:hAnsi="Calibri" w:cs="Arial"/>
          <w:color w:val="000000" w:themeColor="text1"/>
          <w:sz w:val="22"/>
          <w:szCs w:val="22"/>
          <w:lang w:val="en-GB"/>
        </w:rPr>
        <w:t xml:space="preserve">. </w:t>
      </w:r>
    </w:p>
    <w:p w:rsidR="002770D1" w:rsidRPr="00276C0D" w:rsidRDefault="00F048F7" w:rsidP="002C6334">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Calibri" w:hAnsi="Calibri" w:cs="Arial"/>
          <w:color w:val="000000" w:themeColor="text1"/>
          <w:sz w:val="22"/>
          <w:szCs w:val="22"/>
          <w:lang w:val="en-GB"/>
        </w:rPr>
      </w:pPr>
      <w:r w:rsidRPr="00276C0D">
        <w:rPr>
          <w:rFonts w:ascii="Calibri" w:hAnsi="Calibri" w:cs="Arial"/>
          <w:color w:val="000000" w:themeColor="text1"/>
          <w:sz w:val="22"/>
          <w:szCs w:val="22"/>
          <w:lang w:val="en-GB"/>
        </w:rPr>
        <w:t xml:space="preserve">Developed Applications using Rule Engines, </w:t>
      </w:r>
      <w:r w:rsidRPr="00276C0D">
        <w:rPr>
          <w:rFonts w:ascii="Calibri" w:hAnsi="Calibri" w:cs="Arial"/>
          <w:b/>
          <w:color w:val="000000" w:themeColor="text1"/>
          <w:sz w:val="22"/>
          <w:szCs w:val="22"/>
          <w:lang w:val="en-GB"/>
        </w:rPr>
        <w:t>Drools</w:t>
      </w:r>
      <w:r w:rsidRPr="00276C0D">
        <w:rPr>
          <w:rFonts w:ascii="Calibri" w:hAnsi="Calibri" w:cs="Arial"/>
          <w:color w:val="000000" w:themeColor="text1"/>
          <w:sz w:val="22"/>
          <w:szCs w:val="22"/>
          <w:lang w:val="en-GB"/>
        </w:rPr>
        <w:t xml:space="preserve">. Explored Drools modules such as </w:t>
      </w:r>
      <w:r w:rsidRPr="00276C0D">
        <w:rPr>
          <w:rFonts w:ascii="Calibri" w:hAnsi="Calibri" w:cs="Arial"/>
          <w:b/>
          <w:color w:val="000000" w:themeColor="text1"/>
          <w:sz w:val="22"/>
          <w:szCs w:val="22"/>
          <w:lang w:val="en-GB"/>
        </w:rPr>
        <w:t>Drools Expert</w:t>
      </w:r>
      <w:r w:rsidRPr="00276C0D">
        <w:rPr>
          <w:rFonts w:ascii="Calibri" w:hAnsi="Calibri" w:cs="Arial"/>
          <w:color w:val="000000" w:themeColor="text1"/>
          <w:sz w:val="22"/>
          <w:szCs w:val="22"/>
          <w:lang w:val="en-GB"/>
        </w:rPr>
        <w:t xml:space="preserve">, </w:t>
      </w:r>
      <w:r w:rsidRPr="00276C0D">
        <w:rPr>
          <w:rFonts w:ascii="Calibri" w:hAnsi="Calibri" w:cs="Arial"/>
          <w:b/>
          <w:color w:val="000000" w:themeColor="text1"/>
          <w:sz w:val="22"/>
          <w:szCs w:val="22"/>
          <w:lang w:val="en-GB"/>
        </w:rPr>
        <w:t>DroolsFusion</w:t>
      </w:r>
      <w:r w:rsidRPr="00276C0D">
        <w:rPr>
          <w:rFonts w:ascii="Calibri" w:hAnsi="Calibri" w:cs="Arial"/>
          <w:color w:val="000000" w:themeColor="text1"/>
          <w:sz w:val="22"/>
          <w:szCs w:val="22"/>
          <w:lang w:val="en-GB"/>
        </w:rPr>
        <w:t xml:space="preserve">, and </w:t>
      </w:r>
      <w:r w:rsidRPr="00276C0D">
        <w:rPr>
          <w:rFonts w:ascii="Calibri" w:hAnsi="Calibri" w:cs="Arial"/>
          <w:b/>
          <w:color w:val="000000" w:themeColor="text1"/>
          <w:sz w:val="22"/>
          <w:szCs w:val="22"/>
          <w:lang w:val="en-GB"/>
        </w:rPr>
        <w:t>Drools Flow</w:t>
      </w:r>
      <w:r w:rsidRPr="00276C0D">
        <w:rPr>
          <w:rFonts w:ascii="Calibri" w:hAnsi="Calibri" w:cs="Arial"/>
          <w:color w:val="000000" w:themeColor="text1"/>
          <w:sz w:val="22"/>
          <w:szCs w:val="22"/>
          <w:lang w:val="en-GB"/>
        </w:rPr>
        <w:t>.</w:t>
      </w:r>
    </w:p>
    <w:p w:rsidR="00B96124" w:rsidRPr="00276C0D" w:rsidRDefault="00B96124" w:rsidP="005F5990">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Calibri" w:hAnsi="Calibri" w:cs="Arial"/>
          <w:color w:val="000000" w:themeColor="text1"/>
          <w:sz w:val="22"/>
          <w:szCs w:val="22"/>
          <w:lang w:val="en-GB"/>
        </w:rPr>
      </w:pPr>
      <w:r w:rsidRPr="00276C0D">
        <w:rPr>
          <w:rFonts w:ascii="Calibri" w:hAnsi="Calibri" w:cs="Arial"/>
          <w:color w:val="000000" w:themeColor="text1"/>
          <w:sz w:val="22"/>
          <w:szCs w:val="22"/>
        </w:rPr>
        <w:t xml:space="preserve">Developed Service Layer Using </w:t>
      </w:r>
      <w:r w:rsidRPr="00276C0D">
        <w:rPr>
          <w:rFonts w:ascii="Calibri" w:hAnsi="Calibri" w:cs="Arial"/>
          <w:b/>
          <w:color w:val="000000" w:themeColor="text1"/>
          <w:sz w:val="22"/>
          <w:szCs w:val="22"/>
        </w:rPr>
        <w:t>Spring</w:t>
      </w:r>
      <w:r w:rsidRPr="00276C0D">
        <w:rPr>
          <w:rFonts w:ascii="Calibri" w:hAnsi="Calibri" w:cs="Arial"/>
          <w:color w:val="000000" w:themeColor="text1"/>
          <w:sz w:val="22"/>
          <w:szCs w:val="22"/>
        </w:rPr>
        <w:t xml:space="preserve">, </w:t>
      </w:r>
      <w:r w:rsidRPr="00276C0D">
        <w:rPr>
          <w:rFonts w:ascii="Calibri" w:hAnsi="Calibri" w:cs="Arial"/>
          <w:b/>
          <w:color w:val="000000" w:themeColor="text1"/>
          <w:sz w:val="22"/>
          <w:szCs w:val="22"/>
        </w:rPr>
        <w:t>AspectJ</w:t>
      </w:r>
      <w:r w:rsidRPr="00276C0D">
        <w:rPr>
          <w:rFonts w:ascii="Calibri" w:hAnsi="Calibri" w:cs="Arial"/>
          <w:color w:val="000000" w:themeColor="text1"/>
          <w:sz w:val="22"/>
          <w:szCs w:val="22"/>
        </w:rPr>
        <w:t xml:space="preserve"> and persistence layer using Hibernate.</w:t>
      </w:r>
    </w:p>
    <w:p w:rsidR="00B96124" w:rsidRPr="00276C0D" w:rsidRDefault="00B96124" w:rsidP="005F5990">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Calibri" w:hAnsi="Calibri" w:cs="Arial"/>
          <w:color w:val="000000" w:themeColor="text1"/>
          <w:sz w:val="22"/>
          <w:szCs w:val="22"/>
          <w:lang w:val="en-GB"/>
        </w:rPr>
      </w:pPr>
      <w:r w:rsidRPr="00276C0D">
        <w:rPr>
          <w:rFonts w:ascii="Calibri" w:hAnsi="Calibri" w:cs="Arial"/>
          <w:color w:val="000000" w:themeColor="text1"/>
          <w:sz w:val="22"/>
          <w:szCs w:val="22"/>
          <w:lang w:val="en-GB"/>
        </w:rPr>
        <w:t xml:space="preserve">Used </w:t>
      </w:r>
      <w:r w:rsidRPr="00276C0D">
        <w:rPr>
          <w:rFonts w:ascii="Calibri" w:hAnsi="Calibri" w:cs="Arial"/>
          <w:b/>
          <w:color w:val="000000" w:themeColor="text1"/>
          <w:sz w:val="22"/>
          <w:szCs w:val="22"/>
          <w:lang w:val="en-GB"/>
        </w:rPr>
        <w:t>Hibernate Transaction Management, Hibernate Batch Transactions, and cache concepts.</w:t>
      </w:r>
    </w:p>
    <w:p w:rsidR="00B96124" w:rsidRPr="00276C0D" w:rsidRDefault="00B96124" w:rsidP="005F5990">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Calibri" w:hAnsi="Calibri" w:cs="Arial"/>
          <w:color w:val="000000" w:themeColor="text1"/>
          <w:sz w:val="22"/>
          <w:szCs w:val="22"/>
          <w:lang w:val="en-GB"/>
        </w:rPr>
      </w:pPr>
      <w:r w:rsidRPr="00276C0D">
        <w:rPr>
          <w:rFonts w:ascii="Calibri" w:hAnsi="Calibri" w:cs="Arial"/>
          <w:color w:val="000000" w:themeColor="text1"/>
          <w:sz w:val="22"/>
          <w:szCs w:val="22"/>
        </w:rPr>
        <w:t xml:space="preserve">Modified the </w:t>
      </w:r>
      <w:r w:rsidRPr="00276C0D">
        <w:rPr>
          <w:rFonts w:ascii="Calibri" w:hAnsi="Calibri" w:cs="Arial"/>
          <w:b/>
          <w:color w:val="000000" w:themeColor="text1"/>
          <w:sz w:val="22"/>
          <w:szCs w:val="22"/>
        </w:rPr>
        <w:t>Spring Controllers</w:t>
      </w:r>
      <w:r w:rsidRPr="00276C0D">
        <w:rPr>
          <w:rFonts w:ascii="Calibri" w:hAnsi="Calibri" w:cs="Arial"/>
          <w:color w:val="000000" w:themeColor="text1"/>
          <w:sz w:val="22"/>
          <w:szCs w:val="22"/>
        </w:rPr>
        <w:t xml:space="preserve"> and Services classes to support the introduction of </w:t>
      </w:r>
      <w:r w:rsidRPr="00276C0D">
        <w:rPr>
          <w:rFonts w:ascii="Calibri" w:hAnsi="Calibri" w:cs="Arial"/>
          <w:b/>
          <w:color w:val="000000" w:themeColor="text1"/>
          <w:sz w:val="22"/>
          <w:szCs w:val="22"/>
        </w:rPr>
        <w:t>spring</w:t>
      </w:r>
      <w:r w:rsidRPr="00276C0D">
        <w:rPr>
          <w:rFonts w:ascii="Calibri" w:hAnsi="Calibri" w:cs="Arial"/>
          <w:color w:val="000000" w:themeColor="text1"/>
          <w:sz w:val="22"/>
          <w:szCs w:val="22"/>
        </w:rPr>
        <w:t xml:space="preserve"> framework. </w:t>
      </w:r>
    </w:p>
    <w:p w:rsidR="00B96124" w:rsidRPr="00276C0D" w:rsidRDefault="00B96124" w:rsidP="00AB304E">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rPr>
          <w:rFonts w:ascii="Calibri" w:hAnsi="Calibri" w:cs="Arial"/>
          <w:color w:val="000000" w:themeColor="text1"/>
          <w:sz w:val="22"/>
          <w:szCs w:val="22"/>
          <w:lang w:val="en-GB"/>
        </w:rPr>
      </w:pPr>
      <w:r w:rsidRPr="00276C0D">
        <w:rPr>
          <w:rFonts w:ascii="Calibri" w:hAnsi="Calibri" w:cs="Arial"/>
          <w:color w:val="000000" w:themeColor="text1"/>
          <w:sz w:val="22"/>
          <w:szCs w:val="22"/>
          <w:lang w:val="en-GB"/>
        </w:rPr>
        <w:t xml:space="preserve">Developed various generic </w:t>
      </w:r>
      <w:r w:rsidRPr="00276C0D">
        <w:rPr>
          <w:rFonts w:ascii="Calibri" w:hAnsi="Calibri" w:cs="Arial"/>
          <w:b/>
          <w:color w:val="000000" w:themeColor="text1"/>
          <w:sz w:val="22"/>
          <w:szCs w:val="22"/>
          <w:lang w:val="en-GB"/>
        </w:rPr>
        <w:t>JavaScript functions</w:t>
      </w:r>
      <w:r w:rsidRPr="00276C0D">
        <w:rPr>
          <w:rFonts w:ascii="Calibri" w:hAnsi="Calibri" w:cs="Arial"/>
          <w:color w:val="000000" w:themeColor="text1"/>
          <w:sz w:val="22"/>
          <w:szCs w:val="22"/>
          <w:lang w:val="en-GB"/>
        </w:rPr>
        <w:t xml:space="preserve"> used for validations.</w:t>
      </w:r>
      <w:r w:rsidR="00895568">
        <w:rPr>
          <w:rFonts w:ascii="Calibri" w:hAnsi="Calibri" w:cs="Arial"/>
          <w:color w:val="000000" w:themeColor="text1"/>
          <w:sz w:val="22"/>
          <w:szCs w:val="22"/>
          <w:lang w:val="en-GB"/>
        </w:rPr>
        <w:t xml:space="preserve"> </w:t>
      </w:r>
      <w:r w:rsidRPr="00276C0D">
        <w:rPr>
          <w:rFonts w:ascii="Calibri" w:hAnsi="Calibri" w:cs="Arial"/>
          <w:color w:val="000000" w:themeColor="text1"/>
          <w:sz w:val="22"/>
          <w:szCs w:val="22"/>
          <w:lang w:val="en-GB"/>
        </w:rPr>
        <w:t xml:space="preserve">Developed screens using </w:t>
      </w:r>
      <w:r w:rsidRPr="00276C0D">
        <w:rPr>
          <w:rFonts w:ascii="Calibri" w:hAnsi="Calibri" w:cs="Arial"/>
          <w:b/>
          <w:color w:val="000000" w:themeColor="text1"/>
          <w:sz w:val="22"/>
          <w:szCs w:val="22"/>
          <w:lang w:val="en-GB"/>
        </w:rPr>
        <w:t>jQuery, JSP</w:t>
      </w:r>
      <w:r w:rsidRPr="00276C0D">
        <w:rPr>
          <w:rFonts w:ascii="Calibri" w:hAnsi="Calibri" w:cs="Arial"/>
          <w:color w:val="000000" w:themeColor="text1"/>
          <w:sz w:val="22"/>
          <w:szCs w:val="22"/>
          <w:lang w:val="en-GB"/>
        </w:rPr>
        <w:t xml:space="preserve">, </w:t>
      </w:r>
      <w:r w:rsidRPr="00276C0D">
        <w:rPr>
          <w:rFonts w:ascii="Calibri" w:hAnsi="Calibri" w:cs="Arial"/>
          <w:b/>
          <w:color w:val="000000" w:themeColor="text1"/>
          <w:sz w:val="22"/>
          <w:szCs w:val="22"/>
          <w:lang w:val="en-GB"/>
        </w:rPr>
        <w:t>JavaScript</w:t>
      </w:r>
      <w:r w:rsidRPr="00276C0D">
        <w:rPr>
          <w:rFonts w:ascii="Calibri" w:hAnsi="Calibri" w:cs="Arial"/>
          <w:color w:val="000000" w:themeColor="text1"/>
          <w:sz w:val="22"/>
          <w:szCs w:val="22"/>
          <w:lang w:val="en-GB"/>
        </w:rPr>
        <w:t xml:space="preserve">, </w:t>
      </w:r>
      <w:r w:rsidRPr="00276C0D">
        <w:rPr>
          <w:rFonts w:ascii="Calibri" w:hAnsi="Calibri" w:cs="Arial"/>
          <w:b/>
          <w:color w:val="000000" w:themeColor="text1"/>
          <w:sz w:val="22"/>
          <w:szCs w:val="22"/>
          <w:lang w:val="en-GB"/>
        </w:rPr>
        <w:t>AJAX</w:t>
      </w:r>
      <w:r w:rsidRPr="00276C0D">
        <w:rPr>
          <w:rFonts w:ascii="Calibri" w:hAnsi="Calibri" w:cs="Arial"/>
          <w:color w:val="000000" w:themeColor="text1"/>
          <w:sz w:val="22"/>
          <w:szCs w:val="22"/>
          <w:lang w:val="en-GB"/>
        </w:rPr>
        <w:t>.</w:t>
      </w:r>
    </w:p>
    <w:p w:rsidR="00B96124" w:rsidRPr="00276C0D" w:rsidRDefault="00B96124" w:rsidP="00AB304E">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rPr>
          <w:rFonts w:ascii="Calibri" w:hAnsi="Calibri" w:cs="Arial"/>
          <w:color w:val="000000" w:themeColor="text1"/>
          <w:sz w:val="22"/>
          <w:szCs w:val="22"/>
          <w:lang w:val="en-GB"/>
        </w:rPr>
      </w:pPr>
      <w:r w:rsidRPr="00276C0D">
        <w:rPr>
          <w:rFonts w:ascii="Calibri" w:hAnsi="Calibri" w:cs="Arial"/>
          <w:color w:val="000000" w:themeColor="text1"/>
          <w:sz w:val="22"/>
          <w:szCs w:val="22"/>
        </w:rPr>
        <w:t xml:space="preserve">Used </w:t>
      </w:r>
      <w:r w:rsidRPr="00276C0D">
        <w:rPr>
          <w:rFonts w:ascii="Calibri" w:hAnsi="Calibri" w:cs="Arial"/>
          <w:b/>
          <w:color w:val="000000" w:themeColor="text1"/>
          <w:sz w:val="22"/>
          <w:szCs w:val="22"/>
        </w:rPr>
        <w:t>Hibernate framework</w:t>
      </w:r>
      <w:r w:rsidRPr="00276C0D">
        <w:rPr>
          <w:rFonts w:ascii="Calibri" w:hAnsi="Calibri" w:cs="Arial"/>
          <w:color w:val="000000" w:themeColor="text1"/>
          <w:sz w:val="22"/>
          <w:szCs w:val="22"/>
        </w:rPr>
        <w:t xml:space="preserve"> for back end development and </w:t>
      </w:r>
      <w:r w:rsidR="00895568" w:rsidRPr="00276C0D">
        <w:rPr>
          <w:rFonts w:ascii="Calibri" w:hAnsi="Calibri" w:cs="Arial"/>
          <w:color w:val="000000" w:themeColor="text1"/>
          <w:sz w:val="22"/>
          <w:szCs w:val="22"/>
        </w:rPr>
        <w:t>spring</w:t>
      </w:r>
      <w:r w:rsidRPr="00276C0D">
        <w:rPr>
          <w:rFonts w:ascii="Calibri" w:hAnsi="Calibri" w:cs="Arial"/>
          <w:color w:val="000000" w:themeColor="text1"/>
          <w:sz w:val="22"/>
          <w:szCs w:val="22"/>
        </w:rPr>
        <w:t xml:space="preserve"> dependency injection for middle layer development.</w:t>
      </w:r>
    </w:p>
    <w:p w:rsidR="00B96124" w:rsidRPr="00276C0D" w:rsidRDefault="00B96124" w:rsidP="00AB304E">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rPr>
          <w:rFonts w:ascii="Calibri" w:hAnsi="Calibri" w:cs="Arial"/>
          <w:color w:val="000000" w:themeColor="text1"/>
          <w:sz w:val="22"/>
          <w:szCs w:val="22"/>
          <w:lang w:val="en-GB"/>
        </w:rPr>
      </w:pPr>
      <w:r w:rsidRPr="00276C0D">
        <w:rPr>
          <w:rFonts w:ascii="Calibri" w:eastAsia="Times" w:hAnsi="Calibri"/>
          <w:color w:val="000000" w:themeColor="text1"/>
          <w:sz w:val="22"/>
          <w:szCs w:val="22"/>
        </w:rPr>
        <w:t xml:space="preserve">Working with Java libraries to access </w:t>
      </w:r>
      <w:r w:rsidRPr="00276C0D">
        <w:rPr>
          <w:rFonts w:ascii="Calibri" w:eastAsia="Times" w:hAnsi="Calibri"/>
          <w:b/>
          <w:color w:val="000000" w:themeColor="text1"/>
          <w:sz w:val="22"/>
          <w:szCs w:val="22"/>
        </w:rPr>
        <w:t>AWS</w:t>
      </w:r>
      <w:r w:rsidRPr="00276C0D">
        <w:rPr>
          <w:rFonts w:ascii="Calibri" w:eastAsia="Times" w:hAnsi="Calibri"/>
          <w:color w:val="000000" w:themeColor="text1"/>
          <w:sz w:val="22"/>
          <w:szCs w:val="22"/>
        </w:rPr>
        <w:t xml:space="preserve"> facilities as Simple Storage Service</w:t>
      </w:r>
      <w:r w:rsidR="009B7BDE" w:rsidRPr="00276C0D">
        <w:rPr>
          <w:rFonts w:ascii="Calibri" w:eastAsia="Times" w:hAnsi="Calibri"/>
          <w:color w:val="000000" w:themeColor="text1"/>
          <w:sz w:val="22"/>
          <w:szCs w:val="22"/>
        </w:rPr>
        <w:t>.</w:t>
      </w:r>
      <w:r w:rsidRPr="00276C0D">
        <w:rPr>
          <w:rFonts w:ascii="Calibri" w:hAnsi="Calibri" w:cs="Arial"/>
          <w:bCs/>
          <w:color w:val="000000" w:themeColor="text1"/>
          <w:sz w:val="22"/>
          <w:szCs w:val="22"/>
        </w:rPr>
        <w:t xml:space="preserve">Worked with Web services components </w:t>
      </w:r>
      <w:r w:rsidRPr="00276C0D">
        <w:rPr>
          <w:rFonts w:ascii="Calibri" w:hAnsi="Calibri" w:cs="Arial"/>
          <w:b/>
          <w:bCs/>
          <w:color w:val="000000" w:themeColor="text1"/>
          <w:sz w:val="22"/>
          <w:szCs w:val="22"/>
        </w:rPr>
        <w:t>JAX</w:t>
      </w:r>
      <w:r w:rsidRPr="00276C0D">
        <w:rPr>
          <w:rFonts w:ascii="Calibri" w:hAnsi="Calibri" w:cs="Arial"/>
          <w:bCs/>
          <w:color w:val="000000" w:themeColor="text1"/>
          <w:sz w:val="22"/>
          <w:szCs w:val="22"/>
        </w:rPr>
        <w:t>-</w:t>
      </w:r>
      <w:r w:rsidRPr="00276C0D">
        <w:rPr>
          <w:rFonts w:ascii="Calibri" w:hAnsi="Calibri" w:cs="Arial"/>
          <w:b/>
          <w:bCs/>
          <w:color w:val="000000" w:themeColor="text1"/>
          <w:sz w:val="22"/>
          <w:szCs w:val="22"/>
        </w:rPr>
        <w:t>RS</w:t>
      </w:r>
      <w:r w:rsidRPr="00276C0D">
        <w:rPr>
          <w:rFonts w:ascii="Calibri" w:hAnsi="Calibri" w:cs="Arial"/>
          <w:bCs/>
          <w:color w:val="000000" w:themeColor="text1"/>
          <w:sz w:val="22"/>
          <w:szCs w:val="22"/>
        </w:rPr>
        <w:t xml:space="preserve"> services and worked with </w:t>
      </w:r>
      <w:r w:rsidRPr="00276C0D">
        <w:rPr>
          <w:rFonts w:ascii="Calibri" w:hAnsi="Calibri" w:cs="Arial"/>
          <w:b/>
          <w:bCs/>
          <w:color w:val="000000" w:themeColor="text1"/>
          <w:sz w:val="22"/>
          <w:szCs w:val="22"/>
        </w:rPr>
        <w:t>Restful</w:t>
      </w:r>
      <w:r w:rsidRPr="00276C0D">
        <w:rPr>
          <w:rFonts w:ascii="Calibri" w:hAnsi="Calibri" w:cs="Arial"/>
          <w:bCs/>
          <w:color w:val="000000" w:themeColor="text1"/>
          <w:sz w:val="22"/>
          <w:szCs w:val="22"/>
        </w:rPr>
        <w:t xml:space="preserve"> Web services interact with external systems.</w:t>
      </w:r>
    </w:p>
    <w:p w:rsidR="00B96124" w:rsidRPr="00276C0D" w:rsidRDefault="00B96124" w:rsidP="00AB304E">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rPr>
          <w:rFonts w:ascii="Calibri" w:hAnsi="Calibri" w:cs="Arial"/>
          <w:color w:val="000000" w:themeColor="text1"/>
          <w:sz w:val="22"/>
          <w:szCs w:val="22"/>
          <w:lang w:val="en-GB"/>
        </w:rPr>
      </w:pPr>
      <w:r w:rsidRPr="00276C0D">
        <w:rPr>
          <w:rFonts w:ascii="Calibri" w:hAnsi="Calibri"/>
          <w:color w:val="000000" w:themeColor="text1"/>
          <w:sz w:val="22"/>
          <w:szCs w:val="22"/>
          <w:lang w:val="en-GB"/>
        </w:rPr>
        <w:t xml:space="preserve">Used </w:t>
      </w:r>
      <w:r w:rsidRPr="00276C0D">
        <w:rPr>
          <w:rFonts w:ascii="Calibri" w:hAnsi="Calibri"/>
          <w:b/>
          <w:color w:val="000000" w:themeColor="text1"/>
          <w:sz w:val="22"/>
          <w:szCs w:val="22"/>
          <w:lang w:val="en-GB"/>
        </w:rPr>
        <w:t>Maven</w:t>
      </w:r>
      <w:r w:rsidRPr="00276C0D">
        <w:rPr>
          <w:rFonts w:ascii="Calibri" w:hAnsi="Calibri"/>
          <w:color w:val="000000" w:themeColor="text1"/>
          <w:sz w:val="22"/>
          <w:szCs w:val="22"/>
          <w:lang w:val="en-GB"/>
        </w:rPr>
        <w:t xml:space="preserve"> and </w:t>
      </w:r>
      <w:r w:rsidRPr="00276C0D">
        <w:rPr>
          <w:rFonts w:ascii="Calibri" w:hAnsi="Calibri"/>
          <w:b/>
          <w:color w:val="000000" w:themeColor="text1"/>
          <w:sz w:val="22"/>
          <w:szCs w:val="22"/>
          <w:lang w:val="en-GB"/>
        </w:rPr>
        <w:t>Jenkins</w:t>
      </w:r>
      <w:r w:rsidRPr="00276C0D">
        <w:rPr>
          <w:rFonts w:ascii="Calibri" w:hAnsi="Calibri"/>
          <w:color w:val="000000" w:themeColor="text1"/>
          <w:sz w:val="22"/>
          <w:szCs w:val="22"/>
          <w:lang w:val="en-GB"/>
        </w:rPr>
        <w:t xml:space="preserve"> to automate the build and deploy process</w:t>
      </w:r>
      <w:r w:rsidR="009B7BDE" w:rsidRPr="00276C0D">
        <w:rPr>
          <w:rFonts w:ascii="Calibri" w:hAnsi="Calibri"/>
          <w:color w:val="000000" w:themeColor="text1"/>
          <w:sz w:val="22"/>
          <w:szCs w:val="22"/>
          <w:lang w:val="en-GB"/>
        </w:rPr>
        <w:t xml:space="preserve"> and </w:t>
      </w:r>
      <w:r w:rsidR="009B7BDE" w:rsidRPr="00276C0D">
        <w:rPr>
          <w:rFonts w:ascii="Calibri" w:hAnsi="Calibri" w:cs="Arial"/>
          <w:b/>
          <w:color w:val="000000" w:themeColor="text1"/>
          <w:sz w:val="22"/>
          <w:szCs w:val="22"/>
        </w:rPr>
        <w:t>SVN</w:t>
      </w:r>
      <w:r w:rsidR="009B7BDE" w:rsidRPr="00276C0D">
        <w:rPr>
          <w:rFonts w:ascii="Calibri" w:hAnsi="Calibri" w:cs="Arial"/>
          <w:color w:val="000000" w:themeColor="text1"/>
          <w:sz w:val="22"/>
          <w:szCs w:val="22"/>
        </w:rPr>
        <w:t xml:space="preserve"> </w:t>
      </w:r>
      <w:r w:rsidR="00895568" w:rsidRPr="00276C0D">
        <w:rPr>
          <w:rFonts w:ascii="Calibri" w:hAnsi="Calibri" w:cs="Arial"/>
          <w:color w:val="000000" w:themeColor="text1"/>
          <w:sz w:val="22"/>
          <w:szCs w:val="22"/>
        </w:rPr>
        <w:t>were</w:t>
      </w:r>
      <w:r w:rsidR="009B7BDE" w:rsidRPr="00276C0D">
        <w:rPr>
          <w:rFonts w:ascii="Calibri" w:hAnsi="Calibri" w:cs="Arial"/>
          <w:color w:val="000000" w:themeColor="text1"/>
          <w:sz w:val="22"/>
          <w:szCs w:val="22"/>
        </w:rPr>
        <w:t xml:space="preserve"> used for project management and version management.</w:t>
      </w:r>
    </w:p>
    <w:p w:rsidR="00740864" w:rsidRPr="00276C0D" w:rsidRDefault="00740864" w:rsidP="00AB304E">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rPr>
          <w:rFonts w:ascii="Calibri" w:hAnsi="Calibri" w:cs="Arial"/>
          <w:color w:val="000000" w:themeColor="text1"/>
          <w:sz w:val="22"/>
          <w:szCs w:val="22"/>
          <w:lang w:val="en-GB"/>
        </w:rPr>
      </w:pPr>
      <w:r w:rsidRPr="00276C0D">
        <w:rPr>
          <w:rFonts w:ascii="Calibri" w:hAnsi="Calibri" w:cs="Arial"/>
          <w:color w:val="000000" w:themeColor="text1"/>
          <w:sz w:val="22"/>
          <w:szCs w:val="22"/>
        </w:rPr>
        <w:t>Instrumental in implementation and deployment of a Multi-tenant software as a service</w:t>
      </w:r>
      <w:r w:rsidR="00895568">
        <w:rPr>
          <w:rFonts w:ascii="Calibri" w:hAnsi="Calibri" w:cs="Arial"/>
          <w:color w:val="000000" w:themeColor="text1"/>
          <w:sz w:val="22"/>
          <w:szCs w:val="22"/>
        </w:rPr>
        <w:t xml:space="preserve"> </w:t>
      </w:r>
      <w:r w:rsidRPr="00276C0D">
        <w:rPr>
          <w:rFonts w:ascii="Calibri" w:hAnsi="Calibri" w:cs="Arial"/>
          <w:color w:val="000000" w:themeColor="text1"/>
          <w:sz w:val="22"/>
          <w:szCs w:val="22"/>
        </w:rPr>
        <w:t>(</w:t>
      </w:r>
      <w:r w:rsidRPr="00276C0D">
        <w:rPr>
          <w:rFonts w:ascii="Calibri" w:hAnsi="Calibri" w:cs="Arial"/>
          <w:b/>
          <w:color w:val="000000" w:themeColor="text1"/>
          <w:sz w:val="22"/>
          <w:szCs w:val="22"/>
        </w:rPr>
        <w:t>SaaS</w:t>
      </w:r>
      <w:r w:rsidRPr="00276C0D">
        <w:rPr>
          <w:rFonts w:ascii="Calibri" w:hAnsi="Calibri" w:cs="Arial"/>
          <w:color w:val="000000" w:themeColor="text1"/>
          <w:sz w:val="22"/>
          <w:szCs w:val="22"/>
        </w:rPr>
        <w:t>).</w:t>
      </w:r>
    </w:p>
    <w:p w:rsidR="00B96124" w:rsidRPr="00276C0D" w:rsidRDefault="00B96124" w:rsidP="00AB304E">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rPr>
          <w:rFonts w:ascii="Calibri" w:hAnsi="Calibri" w:cs="Arial"/>
          <w:color w:val="000000" w:themeColor="text1"/>
          <w:sz w:val="22"/>
          <w:szCs w:val="22"/>
          <w:lang w:val="en-GB"/>
        </w:rPr>
      </w:pPr>
      <w:r w:rsidRPr="00276C0D">
        <w:rPr>
          <w:rFonts w:ascii="Calibri" w:hAnsi="Calibri"/>
          <w:color w:val="000000" w:themeColor="text1"/>
          <w:sz w:val="22"/>
          <w:szCs w:val="22"/>
        </w:rPr>
        <w:t>Developed the presentation layer and GUI framework in JSP and Client-Side validations were done.</w:t>
      </w:r>
    </w:p>
    <w:p w:rsidR="00B96124" w:rsidRPr="00276C0D" w:rsidRDefault="00B96124" w:rsidP="00AB304E">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rPr>
          <w:rFonts w:ascii="Calibri" w:hAnsi="Calibri" w:cs="Arial"/>
          <w:color w:val="000000" w:themeColor="text1"/>
          <w:sz w:val="22"/>
          <w:szCs w:val="22"/>
        </w:rPr>
      </w:pPr>
      <w:r w:rsidRPr="00276C0D">
        <w:rPr>
          <w:rFonts w:ascii="Calibri" w:hAnsi="Calibri"/>
          <w:color w:val="000000" w:themeColor="text1"/>
          <w:sz w:val="22"/>
          <w:szCs w:val="22"/>
        </w:rPr>
        <w:t xml:space="preserve">Smoke Test and Acceptance Testing with </w:t>
      </w:r>
      <w:r w:rsidRPr="00276C0D">
        <w:rPr>
          <w:rFonts w:ascii="Calibri" w:hAnsi="Calibri"/>
          <w:b/>
          <w:color w:val="000000" w:themeColor="text1"/>
          <w:sz w:val="22"/>
          <w:szCs w:val="22"/>
        </w:rPr>
        <w:t>Selenium</w:t>
      </w:r>
      <w:r w:rsidR="009B7BDE" w:rsidRPr="00276C0D">
        <w:rPr>
          <w:rFonts w:ascii="Calibri" w:hAnsi="Calibri"/>
          <w:color w:val="000000" w:themeColor="text1"/>
          <w:sz w:val="22"/>
          <w:szCs w:val="22"/>
        </w:rPr>
        <w:t xml:space="preserve"> in multiple Java platforms. </w:t>
      </w:r>
      <w:r w:rsidRPr="00276C0D">
        <w:rPr>
          <w:rFonts w:ascii="Calibri" w:hAnsi="Calibri"/>
          <w:color w:val="000000" w:themeColor="text1"/>
          <w:sz w:val="22"/>
          <w:szCs w:val="22"/>
        </w:rPr>
        <w:t xml:space="preserve">Familiar with </w:t>
      </w:r>
      <w:r w:rsidRPr="00276C0D">
        <w:rPr>
          <w:rFonts w:ascii="Calibri" w:hAnsi="Calibri"/>
          <w:b/>
          <w:color w:val="000000" w:themeColor="text1"/>
          <w:sz w:val="22"/>
          <w:szCs w:val="22"/>
        </w:rPr>
        <w:t>Cucumber, Selenium Web Driver, Selenium</w:t>
      </w:r>
      <w:r w:rsidRPr="00276C0D">
        <w:rPr>
          <w:rFonts w:ascii="Calibri" w:hAnsi="Calibri"/>
          <w:color w:val="000000" w:themeColor="text1"/>
          <w:sz w:val="22"/>
          <w:szCs w:val="22"/>
        </w:rPr>
        <w:t xml:space="preserve"> commands and </w:t>
      </w:r>
      <w:r w:rsidRPr="00276C0D">
        <w:rPr>
          <w:rFonts w:ascii="Calibri" w:hAnsi="Calibri"/>
          <w:b/>
          <w:color w:val="000000" w:themeColor="text1"/>
          <w:sz w:val="22"/>
          <w:szCs w:val="22"/>
        </w:rPr>
        <w:t>x-path</w:t>
      </w:r>
      <w:r w:rsidRPr="00276C0D">
        <w:rPr>
          <w:rFonts w:ascii="Calibri" w:hAnsi="Calibri"/>
          <w:color w:val="000000" w:themeColor="text1"/>
          <w:sz w:val="22"/>
          <w:szCs w:val="22"/>
        </w:rPr>
        <w:t>.</w:t>
      </w:r>
    </w:p>
    <w:p w:rsidR="00F15800" w:rsidRPr="00276C0D" w:rsidRDefault="00F15800" w:rsidP="00AB304E">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rPr>
          <w:rFonts w:ascii="Calibri" w:hAnsi="Calibri" w:cs="Arial"/>
          <w:color w:val="000000" w:themeColor="text1"/>
          <w:sz w:val="22"/>
          <w:szCs w:val="22"/>
        </w:rPr>
      </w:pPr>
      <w:r w:rsidRPr="00276C0D">
        <w:rPr>
          <w:rFonts w:ascii="Calibri" w:hAnsi="Calibri" w:cs="Arial"/>
          <w:color w:val="000000" w:themeColor="text1"/>
          <w:sz w:val="22"/>
          <w:szCs w:val="22"/>
        </w:rPr>
        <w:t xml:space="preserve">Designed and developed websites/pages in </w:t>
      </w:r>
      <w:r w:rsidRPr="00276C0D">
        <w:rPr>
          <w:rFonts w:ascii="Calibri" w:hAnsi="Calibri" w:cs="Arial"/>
          <w:b/>
          <w:color w:val="000000" w:themeColor="text1"/>
          <w:sz w:val="22"/>
          <w:szCs w:val="22"/>
        </w:rPr>
        <w:t>Adobe CQ/AEM</w:t>
      </w:r>
      <w:r w:rsidRPr="00276C0D">
        <w:rPr>
          <w:rFonts w:ascii="Calibri" w:hAnsi="Calibri" w:cs="Arial"/>
          <w:color w:val="000000" w:themeColor="text1"/>
          <w:sz w:val="22"/>
          <w:szCs w:val="22"/>
        </w:rPr>
        <w:t xml:space="preserve"> by implementing the responsive Design.</w:t>
      </w:r>
    </w:p>
    <w:p w:rsidR="009B7BDE" w:rsidRPr="00276C0D" w:rsidRDefault="00B96124" w:rsidP="009B7BDE">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Calibri" w:hAnsi="Calibri" w:cs="Arial"/>
          <w:color w:val="000000" w:themeColor="text1"/>
          <w:sz w:val="22"/>
          <w:szCs w:val="22"/>
          <w:lang w:val="en-GB"/>
        </w:rPr>
      </w:pPr>
      <w:r w:rsidRPr="00276C0D">
        <w:rPr>
          <w:rFonts w:ascii="Calibri" w:hAnsi="Calibri" w:cs="Arial"/>
          <w:color w:val="000000" w:themeColor="text1"/>
          <w:sz w:val="22"/>
          <w:szCs w:val="22"/>
        </w:rPr>
        <w:t xml:space="preserve">Created user-friendly GUI interface and Web pages using </w:t>
      </w:r>
      <w:r w:rsidRPr="00276C0D">
        <w:rPr>
          <w:rFonts w:ascii="Calibri" w:hAnsi="Calibri" w:cs="Arial"/>
          <w:b/>
          <w:bCs/>
          <w:color w:val="000000" w:themeColor="text1"/>
          <w:sz w:val="22"/>
          <w:szCs w:val="22"/>
        </w:rPr>
        <w:t>HTML, Angular JS, JQuery</w:t>
      </w:r>
      <w:r w:rsidRPr="00276C0D">
        <w:rPr>
          <w:rFonts w:ascii="Calibri" w:hAnsi="Calibri" w:cs="Arial"/>
          <w:bCs/>
          <w:color w:val="000000" w:themeColor="text1"/>
          <w:sz w:val="22"/>
          <w:szCs w:val="22"/>
        </w:rPr>
        <w:t xml:space="preserve"> and Java script.</w:t>
      </w:r>
    </w:p>
    <w:p w:rsidR="00B96124" w:rsidRPr="00276C0D" w:rsidRDefault="00B96124" w:rsidP="005F5990">
      <w:pPr>
        <w:pStyle w:val="msonormalcxspmiddlecxspmiddlecxspmiddlecxspmiddle"/>
        <w:tabs>
          <w:tab w:val="left" w:pos="2520"/>
        </w:tabs>
        <w:spacing w:before="0" w:beforeAutospacing="0" w:after="0" w:afterAutospacing="0"/>
        <w:ind w:left="360"/>
        <w:contextualSpacing/>
        <w:jc w:val="both"/>
        <w:rPr>
          <w:rFonts w:ascii="Calibri" w:hAnsi="Calibri" w:cs="Arial"/>
          <w:color w:val="000000" w:themeColor="text1"/>
          <w:sz w:val="22"/>
          <w:szCs w:val="22"/>
          <w:lang w:val="en-GB"/>
        </w:rPr>
      </w:pPr>
    </w:p>
    <w:p w:rsidR="00B96124" w:rsidRPr="00276C0D" w:rsidRDefault="00B96124" w:rsidP="005F5990">
      <w:pPr>
        <w:pStyle w:val="msonormalcxspmiddlecxspmiddlecxspmiddlecxspmiddle"/>
        <w:tabs>
          <w:tab w:val="left" w:pos="2520"/>
        </w:tabs>
        <w:spacing w:before="0" w:beforeAutospacing="0" w:after="0" w:afterAutospacing="0"/>
        <w:contextualSpacing/>
        <w:jc w:val="both"/>
        <w:rPr>
          <w:rFonts w:ascii="Calibri" w:hAnsi="Calibri" w:cs="Arial"/>
          <w:color w:val="000000" w:themeColor="text1"/>
          <w:sz w:val="22"/>
          <w:szCs w:val="22"/>
          <w:lang w:val="en-GB"/>
        </w:rPr>
      </w:pPr>
    </w:p>
    <w:p w:rsidR="00B96124" w:rsidRPr="00276C0D" w:rsidRDefault="00B96124" w:rsidP="005F5990">
      <w:pPr>
        <w:tabs>
          <w:tab w:val="left" w:pos="2898"/>
          <w:tab w:val="left" w:pos="8838"/>
        </w:tabs>
        <w:spacing w:after="0" w:line="240" w:lineRule="auto"/>
        <w:jc w:val="both"/>
        <w:outlineLvl w:val="0"/>
        <w:rPr>
          <w:rFonts w:ascii="Calibri" w:eastAsia="Calibri" w:hAnsi="Calibri" w:cs="Arial"/>
          <w:b/>
          <w:color w:val="000000" w:themeColor="text1"/>
        </w:rPr>
      </w:pPr>
      <w:r w:rsidRPr="00276C0D">
        <w:rPr>
          <w:rFonts w:ascii="Calibri" w:eastAsia="Calibri" w:hAnsi="Calibri" w:cs="Arial"/>
          <w:b/>
          <w:i/>
          <w:color w:val="000000" w:themeColor="text1"/>
          <w:sz w:val="24"/>
          <w:szCs w:val="24"/>
        </w:rPr>
        <w:t>Environment</w:t>
      </w:r>
      <w:r w:rsidRPr="00276C0D">
        <w:rPr>
          <w:rFonts w:ascii="Calibri" w:eastAsia="Calibri" w:hAnsi="Calibri" w:cs="Arial"/>
          <w:b/>
          <w:color w:val="000000" w:themeColor="text1"/>
        </w:rPr>
        <w:t>:</w:t>
      </w:r>
    </w:p>
    <w:p w:rsidR="00B96124" w:rsidRPr="00276C0D" w:rsidRDefault="00B96124" w:rsidP="00AB304E">
      <w:pPr>
        <w:tabs>
          <w:tab w:val="left" w:pos="2898"/>
          <w:tab w:val="left" w:pos="8838"/>
        </w:tabs>
        <w:spacing w:after="0" w:line="240" w:lineRule="auto"/>
        <w:outlineLvl w:val="0"/>
        <w:rPr>
          <w:rFonts w:ascii="Calibri" w:hAnsi="Calibri" w:cs="Arial"/>
          <w:b/>
          <w:color w:val="000000" w:themeColor="text1"/>
        </w:rPr>
      </w:pPr>
      <w:r w:rsidRPr="00276C0D">
        <w:rPr>
          <w:rFonts w:ascii="Calibri" w:hAnsi="Calibri" w:cs="Arial"/>
          <w:b/>
          <w:color w:val="000000" w:themeColor="text1"/>
        </w:rPr>
        <w:t xml:space="preserve">                 J2EE, Spring framework, Spring MVC, Hibernate 3.x, Angular JS, jQuery, JSON, JSF, Servlets 2.3, JDBC, AJAX, </w:t>
      </w:r>
      <w:r w:rsidR="002770D1" w:rsidRPr="00276C0D">
        <w:rPr>
          <w:rFonts w:ascii="Calibri" w:hAnsi="Calibri" w:cs="Arial"/>
          <w:b/>
          <w:color w:val="000000" w:themeColor="text1"/>
        </w:rPr>
        <w:t>Jenkins</w:t>
      </w:r>
      <w:r w:rsidR="00D34C3E" w:rsidRPr="00276C0D">
        <w:rPr>
          <w:rFonts w:ascii="Calibri" w:hAnsi="Calibri" w:cs="Arial"/>
          <w:b/>
          <w:color w:val="000000" w:themeColor="text1"/>
        </w:rPr>
        <w:t>,</w:t>
      </w:r>
      <w:r w:rsidRPr="00276C0D">
        <w:rPr>
          <w:rFonts w:ascii="Calibri" w:hAnsi="Calibri" w:cs="Arial"/>
          <w:b/>
          <w:color w:val="000000" w:themeColor="text1"/>
        </w:rPr>
        <w:t xml:space="preserve"> Multi- Threading, Web services, SOAP, XML, </w:t>
      </w:r>
      <w:r w:rsidR="000057B2" w:rsidRPr="00276C0D">
        <w:rPr>
          <w:rFonts w:ascii="Calibri" w:hAnsi="Calibri" w:cs="Arial"/>
          <w:b/>
          <w:color w:val="000000" w:themeColor="text1"/>
        </w:rPr>
        <w:t>Micro</w:t>
      </w:r>
      <w:r w:rsidR="002770D1" w:rsidRPr="00276C0D">
        <w:rPr>
          <w:rFonts w:ascii="Calibri" w:hAnsi="Calibri" w:cs="Arial"/>
          <w:b/>
          <w:color w:val="000000" w:themeColor="text1"/>
        </w:rPr>
        <w:t xml:space="preserve">Services, </w:t>
      </w:r>
      <w:r w:rsidR="005679D9" w:rsidRPr="00276C0D">
        <w:rPr>
          <w:rFonts w:ascii="Calibri" w:hAnsi="Calibri" w:cs="Arial"/>
          <w:b/>
          <w:color w:val="000000" w:themeColor="text1"/>
        </w:rPr>
        <w:t xml:space="preserve">SaaS, </w:t>
      </w:r>
      <w:r w:rsidRPr="00276C0D">
        <w:rPr>
          <w:rFonts w:ascii="Calibri" w:hAnsi="Calibri" w:cs="Arial"/>
          <w:b/>
          <w:color w:val="000000" w:themeColor="text1"/>
        </w:rPr>
        <w:t>Java Beans, X Stream, Net Tool, Apache CXF 2.6, Apache POI, JQuery, JavaScript,</w:t>
      </w:r>
      <w:r w:rsidR="00581264" w:rsidRPr="00276C0D">
        <w:rPr>
          <w:rFonts w:ascii="Calibri" w:hAnsi="Calibri" w:cs="Arial"/>
          <w:b/>
          <w:color w:val="000000" w:themeColor="text1"/>
        </w:rPr>
        <w:t>Drools,</w:t>
      </w:r>
      <w:r w:rsidRPr="00276C0D">
        <w:rPr>
          <w:rFonts w:ascii="Calibri" w:hAnsi="Calibri" w:cs="Arial"/>
          <w:b/>
          <w:color w:val="000000" w:themeColor="text1"/>
        </w:rPr>
        <w:t xml:space="preserve"> Oracle 10g, IBM RAD, </w:t>
      </w:r>
      <w:r w:rsidRPr="00276C0D">
        <w:rPr>
          <w:rFonts w:ascii="Calibri" w:hAnsi="Calibri" w:cs="Arial"/>
          <w:b/>
          <w:bCs/>
          <w:color w:val="000000" w:themeColor="text1"/>
        </w:rPr>
        <w:t>WebSphere 7.0</w:t>
      </w:r>
      <w:r w:rsidR="002E32F3" w:rsidRPr="00276C0D">
        <w:rPr>
          <w:rFonts w:ascii="Calibri" w:hAnsi="Calibri" w:cs="Arial"/>
          <w:b/>
          <w:bCs/>
          <w:color w:val="000000" w:themeColor="text1"/>
        </w:rPr>
        <w:t>(WAS LIBERTY)</w:t>
      </w:r>
      <w:r w:rsidRPr="00276C0D">
        <w:rPr>
          <w:rFonts w:ascii="Calibri" w:hAnsi="Calibri" w:cs="Arial"/>
          <w:b/>
          <w:color w:val="000000" w:themeColor="text1"/>
        </w:rPr>
        <w:t>, Design Patterns, SVN, Apache Maven, JUnit, HtmlUnit, XSLT, HTML/DHTML.</w:t>
      </w:r>
    </w:p>
    <w:p w:rsidR="007E1E40" w:rsidRPr="00276C0D" w:rsidRDefault="007E1E40" w:rsidP="00AB304E">
      <w:pPr>
        <w:tabs>
          <w:tab w:val="left" w:pos="2898"/>
          <w:tab w:val="left" w:pos="8838"/>
        </w:tabs>
        <w:spacing w:after="0" w:line="240" w:lineRule="auto"/>
        <w:outlineLvl w:val="0"/>
        <w:rPr>
          <w:rFonts w:ascii="Calibri" w:hAnsi="Calibri" w:cs="Arial"/>
          <w:b/>
          <w:color w:val="000000" w:themeColor="text1"/>
        </w:rPr>
      </w:pPr>
    </w:p>
    <w:p w:rsidR="007E1E40" w:rsidRPr="00276C0D" w:rsidRDefault="007E1E40" w:rsidP="00AB304E">
      <w:pPr>
        <w:tabs>
          <w:tab w:val="left" w:pos="2898"/>
          <w:tab w:val="left" w:pos="8838"/>
        </w:tabs>
        <w:spacing w:after="0" w:line="240" w:lineRule="auto"/>
        <w:outlineLvl w:val="0"/>
        <w:rPr>
          <w:rFonts w:ascii="Calibri" w:hAnsi="Calibri" w:cs="Arial"/>
          <w:b/>
          <w:color w:val="000000" w:themeColor="text1"/>
        </w:rPr>
      </w:pPr>
    </w:p>
    <w:p w:rsidR="007E1E40" w:rsidRPr="00276C0D" w:rsidRDefault="007E1E40" w:rsidP="00AB304E">
      <w:pPr>
        <w:tabs>
          <w:tab w:val="left" w:pos="2898"/>
          <w:tab w:val="left" w:pos="8838"/>
        </w:tabs>
        <w:spacing w:after="0" w:line="240" w:lineRule="auto"/>
        <w:outlineLvl w:val="0"/>
        <w:rPr>
          <w:rFonts w:ascii="Calibri" w:hAnsi="Calibri" w:cs="Arial"/>
          <w:b/>
          <w:color w:val="000000" w:themeColor="text1"/>
        </w:rPr>
      </w:pPr>
    </w:p>
    <w:p w:rsidR="00930723" w:rsidRPr="00276C0D" w:rsidRDefault="00930723" w:rsidP="00AB304E">
      <w:pPr>
        <w:tabs>
          <w:tab w:val="left" w:pos="2898"/>
          <w:tab w:val="left" w:pos="8838"/>
        </w:tabs>
        <w:spacing w:after="0" w:line="240" w:lineRule="auto"/>
        <w:outlineLvl w:val="0"/>
        <w:rPr>
          <w:rFonts w:ascii="Calibri" w:hAnsi="Calibri" w:cs="Arial"/>
          <w:b/>
          <w:color w:val="000000" w:themeColor="text1"/>
        </w:rPr>
      </w:pPr>
    </w:p>
    <w:p w:rsidR="00B96124" w:rsidRPr="00276C0D" w:rsidRDefault="00B96124" w:rsidP="00930723">
      <w:pPr>
        <w:widowControl w:val="0"/>
        <w:autoSpaceDE w:val="0"/>
        <w:autoSpaceDN w:val="0"/>
        <w:adjustRightInd w:val="0"/>
        <w:spacing w:after="0" w:line="240" w:lineRule="auto"/>
        <w:contextualSpacing/>
        <w:rPr>
          <w:rFonts w:ascii="Calibri" w:hAnsi="Calibri" w:cs="Arial"/>
          <w:b/>
          <w:bCs/>
          <w:i/>
          <w:color w:val="000000" w:themeColor="text1"/>
          <w:sz w:val="24"/>
          <w:szCs w:val="24"/>
        </w:rPr>
      </w:pPr>
      <w:r w:rsidRPr="00276C0D">
        <w:rPr>
          <w:rFonts w:ascii="Calibri" w:hAnsi="Calibri" w:cs="Arial"/>
          <w:b/>
          <w:bCs/>
          <w:i/>
          <w:color w:val="000000" w:themeColor="text1"/>
          <w:sz w:val="24"/>
          <w:szCs w:val="24"/>
        </w:rPr>
        <w:lastRenderedPageBreak/>
        <w:t>JUNE 13 – DEC 13______________________________________________________________________</w:t>
      </w:r>
      <w:r w:rsidR="00930723" w:rsidRPr="00276C0D">
        <w:rPr>
          <w:rFonts w:ascii="Calibri" w:hAnsi="Calibri" w:cs="Arial"/>
          <w:b/>
          <w:bCs/>
          <w:i/>
          <w:color w:val="000000" w:themeColor="text1"/>
          <w:sz w:val="24"/>
          <w:szCs w:val="24"/>
        </w:rPr>
        <w:t xml:space="preserve"> Team Size- 15</w:t>
      </w:r>
      <w:r w:rsidR="00930723" w:rsidRPr="00276C0D">
        <w:rPr>
          <w:rFonts w:ascii="Calibri" w:hAnsi="Calibri" w:cs="Arial"/>
          <w:b/>
          <w:bCs/>
          <w:i/>
          <w:color w:val="000000" w:themeColor="text1"/>
          <w:sz w:val="24"/>
          <w:szCs w:val="24"/>
        </w:rPr>
        <w:tab/>
      </w:r>
      <w:r w:rsidR="00930723" w:rsidRPr="00276C0D">
        <w:rPr>
          <w:rFonts w:ascii="Calibri" w:hAnsi="Calibri" w:cs="Arial"/>
          <w:b/>
          <w:bCs/>
          <w:i/>
          <w:color w:val="000000" w:themeColor="text1"/>
          <w:sz w:val="24"/>
          <w:szCs w:val="24"/>
        </w:rPr>
        <w:tab/>
      </w:r>
      <w:r w:rsidR="00930723" w:rsidRPr="00276C0D">
        <w:rPr>
          <w:rFonts w:ascii="Calibri" w:hAnsi="Calibri" w:cs="Arial"/>
          <w:b/>
          <w:bCs/>
          <w:i/>
          <w:color w:val="000000" w:themeColor="text1"/>
          <w:sz w:val="24"/>
          <w:szCs w:val="24"/>
        </w:rPr>
        <w:tab/>
      </w:r>
      <w:r w:rsidR="00930723" w:rsidRPr="00276C0D">
        <w:rPr>
          <w:rFonts w:ascii="Calibri" w:hAnsi="Calibri" w:cs="Arial"/>
          <w:b/>
          <w:bCs/>
          <w:i/>
          <w:color w:val="000000" w:themeColor="text1"/>
          <w:sz w:val="24"/>
          <w:szCs w:val="24"/>
        </w:rPr>
        <w:tab/>
      </w:r>
      <w:r w:rsidR="00930723" w:rsidRPr="00276C0D">
        <w:rPr>
          <w:rFonts w:ascii="Calibri" w:hAnsi="Calibri" w:cs="Arial"/>
          <w:b/>
          <w:bCs/>
          <w:i/>
          <w:color w:val="000000" w:themeColor="text1"/>
          <w:sz w:val="24"/>
          <w:szCs w:val="24"/>
        </w:rPr>
        <w:tab/>
      </w:r>
      <w:r w:rsidR="00930723" w:rsidRPr="00276C0D">
        <w:rPr>
          <w:rFonts w:ascii="Calibri" w:hAnsi="Calibri" w:cs="Arial"/>
          <w:b/>
          <w:bCs/>
          <w:i/>
          <w:color w:val="000000" w:themeColor="text1"/>
          <w:sz w:val="24"/>
          <w:szCs w:val="24"/>
        </w:rPr>
        <w:tab/>
      </w:r>
      <w:r w:rsidR="00930723" w:rsidRPr="00276C0D">
        <w:rPr>
          <w:rFonts w:ascii="Calibri" w:hAnsi="Calibri" w:cs="Arial"/>
          <w:b/>
          <w:bCs/>
          <w:i/>
          <w:color w:val="000000" w:themeColor="text1"/>
          <w:sz w:val="24"/>
          <w:szCs w:val="24"/>
        </w:rPr>
        <w:tab/>
      </w:r>
      <w:r w:rsidR="00930723" w:rsidRPr="00276C0D">
        <w:rPr>
          <w:rFonts w:ascii="Calibri" w:hAnsi="Calibri" w:cs="Arial"/>
          <w:b/>
          <w:bCs/>
          <w:i/>
          <w:color w:val="000000" w:themeColor="text1"/>
          <w:sz w:val="24"/>
          <w:szCs w:val="24"/>
        </w:rPr>
        <w:tab/>
      </w:r>
      <w:r w:rsidR="00930723" w:rsidRPr="00276C0D">
        <w:rPr>
          <w:rFonts w:ascii="Calibri" w:hAnsi="Calibri" w:cs="Arial"/>
          <w:b/>
          <w:bCs/>
          <w:i/>
          <w:color w:val="000000" w:themeColor="text1"/>
          <w:sz w:val="24"/>
          <w:szCs w:val="24"/>
        </w:rPr>
        <w:tab/>
      </w:r>
      <w:r w:rsidRPr="00276C0D">
        <w:rPr>
          <w:rFonts w:ascii="Calibri" w:hAnsi="Calibri" w:cs="Arial"/>
          <w:b/>
          <w:bCs/>
          <w:i/>
          <w:color w:val="000000" w:themeColor="text1"/>
          <w:sz w:val="24"/>
          <w:szCs w:val="24"/>
        </w:rPr>
        <w:t>Role- Sr. Java/ J2EE Developer</w:t>
      </w:r>
    </w:p>
    <w:p w:rsidR="00B96124" w:rsidRPr="00276C0D" w:rsidRDefault="00B96124" w:rsidP="005F5990">
      <w:pPr>
        <w:widowControl w:val="0"/>
        <w:autoSpaceDE w:val="0"/>
        <w:autoSpaceDN w:val="0"/>
        <w:adjustRightInd w:val="0"/>
        <w:spacing w:after="0" w:line="240" w:lineRule="auto"/>
        <w:ind w:left="6480" w:firstLine="720"/>
        <w:rPr>
          <w:rFonts w:ascii="Calibri" w:hAnsi="Calibri" w:cs="Arial"/>
          <w:b/>
          <w:i/>
          <w:color w:val="000000" w:themeColor="text1"/>
          <w:sz w:val="24"/>
          <w:szCs w:val="24"/>
        </w:rPr>
      </w:pPr>
      <w:r w:rsidRPr="00276C0D">
        <w:rPr>
          <w:rFonts w:ascii="Calibri" w:hAnsi="Calibri" w:cs="Arial"/>
          <w:b/>
          <w:bCs/>
          <w:i/>
          <w:color w:val="000000" w:themeColor="text1"/>
          <w:sz w:val="24"/>
          <w:szCs w:val="24"/>
        </w:rPr>
        <w:t xml:space="preserve">Client- </w:t>
      </w:r>
      <w:r w:rsidRPr="00276C0D">
        <w:rPr>
          <w:rFonts w:ascii="Calibri" w:hAnsi="Calibri" w:cs="Arial"/>
          <w:b/>
          <w:i/>
          <w:color w:val="000000" w:themeColor="text1"/>
          <w:sz w:val="24"/>
          <w:szCs w:val="24"/>
        </w:rPr>
        <w:t>T-Mobile, CA</w:t>
      </w:r>
    </w:p>
    <w:p w:rsidR="00930723" w:rsidRPr="00276C0D" w:rsidRDefault="00930723" w:rsidP="005F5990">
      <w:pPr>
        <w:widowControl w:val="0"/>
        <w:autoSpaceDE w:val="0"/>
        <w:autoSpaceDN w:val="0"/>
        <w:adjustRightInd w:val="0"/>
        <w:spacing w:after="0" w:line="240" w:lineRule="auto"/>
        <w:ind w:left="6480" w:firstLine="720"/>
        <w:rPr>
          <w:rFonts w:ascii="Calibri" w:hAnsi="Calibri" w:cs="Arial"/>
          <w:b/>
          <w:i/>
          <w:color w:val="000000" w:themeColor="text1"/>
          <w:sz w:val="24"/>
          <w:szCs w:val="24"/>
        </w:rPr>
      </w:pPr>
    </w:p>
    <w:p w:rsidR="00B96124" w:rsidRPr="00276C0D" w:rsidRDefault="00B96124" w:rsidP="005F5990">
      <w:pPr>
        <w:tabs>
          <w:tab w:val="num" w:pos="360"/>
        </w:tabs>
        <w:spacing w:after="0" w:line="240" w:lineRule="auto"/>
        <w:contextualSpacing/>
        <w:jc w:val="both"/>
        <w:rPr>
          <w:rFonts w:ascii="Calibri" w:eastAsia="Calibri" w:hAnsi="Calibri" w:cs="Arial"/>
          <w:b/>
          <w:color w:val="000000" w:themeColor="text1"/>
        </w:rPr>
      </w:pPr>
      <w:r w:rsidRPr="00276C0D">
        <w:rPr>
          <w:rFonts w:ascii="Calibri" w:eastAsia="Calibri" w:hAnsi="Calibri" w:cs="Arial"/>
          <w:b/>
          <w:i/>
          <w:color w:val="000000" w:themeColor="text1"/>
          <w:sz w:val="24"/>
          <w:szCs w:val="24"/>
          <w:u w:val="single"/>
        </w:rPr>
        <w:t>Description</w:t>
      </w:r>
      <w:r w:rsidRPr="00276C0D">
        <w:rPr>
          <w:rFonts w:ascii="Calibri" w:eastAsia="Calibri" w:hAnsi="Calibri" w:cs="Arial"/>
          <w:b/>
          <w:color w:val="000000" w:themeColor="text1"/>
        </w:rPr>
        <w:t>:</w:t>
      </w:r>
    </w:p>
    <w:p w:rsidR="00B96124" w:rsidRPr="00276C0D" w:rsidRDefault="00B96124" w:rsidP="005F5990">
      <w:pPr>
        <w:tabs>
          <w:tab w:val="num" w:pos="360"/>
        </w:tabs>
        <w:spacing w:after="0" w:line="240" w:lineRule="auto"/>
        <w:jc w:val="both"/>
        <w:rPr>
          <w:rFonts w:ascii="Calibri" w:eastAsia="Calibri" w:hAnsi="Calibri" w:cs="Arial"/>
          <w:b/>
          <w:color w:val="000000" w:themeColor="text1"/>
        </w:rPr>
      </w:pPr>
    </w:p>
    <w:p w:rsidR="00B96124" w:rsidRPr="00276C0D" w:rsidRDefault="00B96124" w:rsidP="000057B2">
      <w:pPr>
        <w:tabs>
          <w:tab w:val="num" w:pos="360"/>
        </w:tabs>
        <w:spacing w:after="0" w:line="240" w:lineRule="auto"/>
        <w:rPr>
          <w:rFonts w:ascii="Calibri" w:hAnsi="Calibri" w:cs="Arial"/>
          <w:color w:val="000000" w:themeColor="text1"/>
        </w:rPr>
      </w:pPr>
      <w:r w:rsidRPr="00276C0D">
        <w:rPr>
          <w:rFonts w:ascii="Calibri" w:eastAsia="Calibri" w:hAnsi="Calibri" w:cs="Arial"/>
          <w:b/>
          <w:color w:val="000000" w:themeColor="text1"/>
        </w:rPr>
        <w:tab/>
      </w:r>
      <w:r w:rsidRPr="00276C0D">
        <w:rPr>
          <w:rFonts w:ascii="Calibri" w:hAnsi="Calibri" w:cs="Arial"/>
          <w:color w:val="000000" w:themeColor="text1"/>
        </w:rPr>
        <w:t>Mobile is a leading Telecom Domain company based in USA. T-Mobile Equipment Installment Program (EIP) team works with clients to help their customers finance their Mobile devices from various available installment plans, introduce new plans and calculate down payment and monthly Installment using Credit Information of an end user. Also, helps them Return or Exchange their Mobile. Device and upgrade to a new mobile device using jump Upgrade Option. This Project was developed using Spring, Hibernate</w:t>
      </w:r>
      <w:r w:rsidR="000057B2" w:rsidRPr="00276C0D">
        <w:rPr>
          <w:rFonts w:ascii="Calibri" w:hAnsi="Calibri" w:cs="Arial"/>
          <w:color w:val="000000" w:themeColor="text1"/>
        </w:rPr>
        <w:t>, Struts 2.x, Maven, JPA, HTML5</w:t>
      </w:r>
      <w:r w:rsidRPr="00276C0D">
        <w:rPr>
          <w:rFonts w:ascii="Calibri" w:hAnsi="Calibri" w:cs="Arial"/>
          <w:color w:val="000000" w:themeColor="text1"/>
        </w:rPr>
        <w:t>.0, CSS, JavaScript, JQuery, RUP, JMS, DB2, WebLogic Application Server, and SOAP Web Services.</w:t>
      </w:r>
    </w:p>
    <w:p w:rsidR="00B96124" w:rsidRPr="00276C0D" w:rsidRDefault="00B96124" w:rsidP="005F5990">
      <w:pPr>
        <w:tabs>
          <w:tab w:val="num" w:pos="360"/>
        </w:tabs>
        <w:spacing w:after="0" w:line="240" w:lineRule="auto"/>
        <w:jc w:val="both"/>
        <w:rPr>
          <w:rFonts w:ascii="Calibri" w:hAnsi="Calibri" w:cs="Arial"/>
          <w:color w:val="000000" w:themeColor="text1"/>
        </w:rPr>
      </w:pPr>
    </w:p>
    <w:p w:rsidR="00B96124" w:rsidRPr="00276C0D" w:rsidRDefault="00B96124" w:rsidP="005F5990">
      <w:pPr>
        <w:spacing w:after="0" w:line="240" w:lineRule="auto"/>
        <w:jc w:val="both"/>
        <w:rPr>
          <w:rFonts w:ascii="Calibri" w:eastAsia="Calibri" w:hAnsi="Calibri" w:cs="Arial"/>
          <w:b/>
          <w:color w:val="000000" w:themeColor="text1"/>
          <w:u w:val="single"/>
        </w:rPr>
      </w:pPr>
      <w:r w:rsidRPr="00276C0D">
        <w:rPr>
          <w:rFonts w:ascii="Calibri" w:eastAsia="Calibri" w:hAnsi="Calibri" w:cs="Arial"/>
          <w:b/>
          <w:i/>
          <w:color w:val="000000" w:themeColor="text1"/>
          <w:sz w:val="24"/>
          <w:szCs w:val="24"/>
          <w:u w:val="single"/>
        </w:rPr>
        <w:t>Responsibilities</w:t>
      </w:r>
      <w:r w:rsidRPr="00276C0D">
        <w:rPr>
          <w:rFonts w:ascii="Calibri" w:eastAsia="Calibri" w:hAnsi="Calibri" w:cs="Arial"/>
          <w:b/>
          <w:color w:val="000000" w:themeColor="text1"/>
          <w:u w:val="single"/>
        </w:rPr>
        <w:t>:</w:t>
      </w:r>
    </w:p>
    <w:p w:rsidR="00700E7E" w:rsidRPr="00276C0D" w:rsidRDefault="00700E7E" w:rsidP="005F5990">
      <w:pPr>
        <w:spacing w:after="0" w:line="240" w:lineRule="auto"/>
        <w:jc w:val="both"/>
        <w:rPr>
          <w:rFonts w:ascii="Calibri" w:eastAsia="Calibri" w:hAnsi="Calibri" w:cs="Arial"/>
          <w:b/>
          <w:color w:val="000000" w:themeColor="text1"/>
          <w:u w:val="single"/>
        </w:rPr>
      </w:pP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hAnsi="Calibri" w:cs="Arial"/>
          <w:color w:val="000000" w:themeColor="text1"/>
        </w:rPr>
        <w:t xml:space="preserve">Involved in various phases of </w:t>
      </w:r>
      <w:r w:rsidRPr="00276C0D">
        <w:rPr>
          <w:rFonts w:ascii="Calibri" w:hAnsi="Calibri" w:cs="Arial"/>
          <w:b/>
          <w:color w:val="000000" w:themeColor="text1"/>
        </w:rPr>
        <w:t>Software Development Life Cycle (SDLC)</w:t>
      </w:r>
      <w:r w:rsidRPr="00276C0D">
        <w:rPr>
          <w:rFonts w:ascii="Calibri" w:hAnsi="Calibri" w:cs="Arial"/>
          <w:color w:val="000000" w:themeColor="text1"/>
        </w:rPr>
        <w:t xml:space="preserve"> of the application like Requirement gathering, Design, Analysis and Code development.</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hAnsi="Calibri" w:cs="Arial"/>
          <w:color w:val="000000" w:themeColor="text1"/>
        </w:rPr>
        <w:t xml:space="preserve">Generated Use case diagrams, Class diagrams, and Sequence diagrams using </w:t>
      </w:r>
      <w:r w:rsidRPr="00276C0D">
        <w:rPr>
          <w:rFonts w:ascii="Calibri" w:hAnsi="Calibri" w:cs="Arial"/>
          <w:b/>
          <w:color w:val="000000" w:themeColor="text1"/>
        </w:rPr>
        <w:t>Rational Rose.</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hAnsi="Calibri" w:cs="Arial"/>
          <w:color w:val="000000" w:themeColor="text1"/>
        </w:rPr>
        <w:t xml:space="preserve">The application is designed using </w:t>
      </w:r>
      <w:r w:rsidRPr="00276C0D">
        <w:rPr>
          <w:rFonts w:ascii="Calibri" w:hAnsi="Calibri" w:cs="Arial"/>
          <w:b/>
          <w:color w:val="000000" w:themeColor="text1"/>
        </w:rPr>
        <w:t>J2EE design patterns</w:t>
      </w:r>
      <w:r w:rsidRPr="00276C0D">
        <w:rPr>
          <w:rFonts w:ascii="Calibri" w:hAnsi="Calibri" w:cs="Arial"/>
          <w:color w:val="000000" w:themeColor="text1"/>
        </w:rPr>
        <w:t xml:space="preserve"> and technologies based on </w:t>
      </w:r>
      <w:r w:rsidRPr="00276C0D">
        <w:rPr>
          <w:rFonts w:ascii="Calibri" w:hAnsi="Calibri" w:cs="Arial"/>
          <w:b/>
          <w:color w:val="000000" w:themeColor="text1"/>
        </w:rPr>
        <w:t xml:space="preserve">MVC </w:t>
      </w:r>
      <w:r w:rsidRPr="00276C0D">
        <w:rPr>
          <w:rFonts w:ascii="Calibri" w:hAnsi="Calibri" w:cs="Arial"/>
          <w:color w:val="000000" w:themeColor="text1"/>
        </w:rPr>
        <w:t>architecture.</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hAnsi="Calibri" w:cs="Arial"/>
          <w:b/>
          <w:color w:val="000000" w:themeColor="text1"/>
        </w:rPr>
        <w:t>Agile Methodology</w:t>
      </w:r>
      <w:r w:rsidRPr="00276C0D">
        <w:rPr>
          <w:rFonts w:ascii="Calibri" w:hAnsi="Calibri" w:cs="Arial"/>
          <w:color w:val="000000" w:themeColor="text1"/>
        </w:rPr>
        <w:t xml:space="preserve"> is used for development of the application.</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hAnsi="Calibri" w:cs="Arial"/>
          <w:color w:val="000000" w:themeColor="text1"/>
        </w:rPr>
        <w:t xml:space="preserve">Used </w:t>
      </w:r>
      <w:r w:rsidRPr="00276C0D">
        <w:rPr>
          <w:rFonts w:ascii="Calibri" w:hAnsi="Calibri" w:cs="Arial"/>
          <w:b/>
          <w:color w:val="000000" w:themeColor="text1"/>
        </w:rPr>
        <w:t>J2EEdesign</w:t>
      </w:r>
      <w:r w:rsidRPr="00276C0D">
        <w:rPr>
          <w:rFonts w:ascii="Calibri" w:hAnsi="Calibri" w:cs="Arial"/>
          <w:color w:val="000000" w:themeColor="text1"/>
        </w:rPr>
        <w:t xml:space="preserve"> patterns like Value Object Pattern, S</w:t>
      </w:r>
      <w:r w:rsidRPr="00276C0D">
        <w:rPr>
          <w:rFonts w:ascii="Calibri" w:hAnsi="Calibri" w:cs="Arial"/>
          <w:b/>
          <w:color w:val="000000" w:themeColor="text1"/>
        </w:rPr>
        <w:t>ession façade, Singleton, Factory</w:t>
      </w:r>
      <w:r w:rsidRPr="00276C0D">
        <w:rPr>
          <w:rFonts w:ascii="Calibri" w:hAnsi="Calibri" w:cs="Arial"/>
          <w:color w:val="000000" w:themeColor="text1"/>
        </w:rPr>
        <w:t xml:space="preserve"> and </w:t>
      </w:r>
      <w:r w:rsidRPr="00276C0D">
        <w:rPr>
          <w:rFonts w:ascii="Calibri" w:hAnsi="Calibri" w:cs="Arial"/>
          <w:b/>
          <w:color w:val="000000" w:themeColor="text1"/>
        </w:rPr>
        <w:t>DAO</w:t>
      </w:r>
      <w:r w:rsidRPr="00276C0D">
        <w:rPr>
          <w:rFonts w:ascii="Calibri" w:hAnsi="Calibri" w:cs="Arial"/>
          <w:color w:val="000000" w:themeColor="text1"/>
        </w:rPr>
        <w:t>.</w:t>
      </w:r>
    </w:p>
    <w:p w:rsidR="00B96124" w:rsidRPr="00276C0D" w:rsidRDefault="00B96124" w:rsidP="005F5990">
      <w:pPr>
        <w:numPr>
          <w:ilvl w:val="0"/>
          <w:numId w:val="6"/>
        </w:numPr>
        <w:tabs>
          <w:tab w:val="num" w:pos="-720"/>
          <w:tab w:val="num" w:pos="360"/>
        </w:tabs>
        <w:spacing w:after="0" w:line="240" w:lineRule="auto"/>
        <w:ind w:left="360"/>
        <w:jc w:val="both"/>
        <w:rPr>
          <w:rStyle w:val="mainheadprod1"/>
          <w:rFonts w:ascii="Calibri" w:hAnsi="Calibri" w:cs="Arial"/>
          <w:b w:val="0"/>
          <w:bCs w:val="0"/>
          <w:color w:val="000000" w:themeColor="text1"/>
        </w:rPr>
      </w:pPr>
      <w:r w:rsidRPr="00276C0D">
        <w:rPr>
          <w:rFonts w:ascii="Calibri" w:hAnsi="Calibri" w:cs="Arial"/>
          <w:b/>
          <w:color w:val="000000" w:themeColor="text1"/>
        </w:rPr>
        <w:t>Spring with Tiles Framework</w:t>
      </w:r>
      <w:r w:rsidRPr="00276C0D">
        <w:rPr>
          <w:rFonts w:ascii="Calibri" w:hAnsi="Calibri" w:cs="Arial"/>
          <w:color w:val="000000" w:themeColor="text1"/>
        </w:rPr>
        <w:t xml:space="preserve"> is implemented for a common look in all the presentation views.</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hAnsi="Calibri" w:cs="Arial"/>
          <w:color w:val="000000" w:themeColor="text1"/>
        </w:rPr>
        <w:t xml:space="preserve">Integrated struts MVC with </w:t>
      </w:r>
      <w:r w:rsidRPr="00276C0D">
        <w:rPr>
          <w:rFonts w:ascii="Calibri" w:hAnsi="Calibri" w:cs="Arial"/>
          <w:b/>
          <w:color w:val="000000" w:themeColor="text1"/>
        </w:rPr>
        <w:t>spring DI and Spring hibernate DAO</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hAnsi="Calibri" w:cs="Arial"/>
          <w:b/>
          <w:color w:val="000000" w:themeColor="text1"/>
        </w:rPr>
        <w:t xml:space="preserve">EJB </w:t>
      </w:r>
      <w:r w:rsidRPr="00276C0D">
        <w:rPr>
          <w:rFonts w:ascii="Calibri" w:hAnsi="Calibri" w:cs="Arial"/>
          <w:bCs/>
          <w:color w:val="000000" w:themeColor="text1"/>
        </w:rPr>
        <w:t>Session Beans</w:t>
      </w:r>
      <w:r w:rsidRPr="00276C0D">
        <w:rPr>
          <w:rFonts w:ascii="Calibri" w:hAnsi="Calibri" w:cs="Arial"/>
          <w:color w:val="000000" w:themeColor="text1"/>
        </w:rPr>
        <w:t xml:space="preserve"> were used to process requests from the user interface and </w:t>
      </w:r>
      <w:r w:rsidRPr="00276C0D">
        <w:rPr>
          <w:rFonts w:ascii="Calibri" w:hAnsi="Calibri" w:cs="Arial"/>
          <w:bCs/>
          <w:color w:val="000000" w:themeColor="text1"/>
        </w:rPr>
        <w:t>CMP entity beans</w:t>
      </w:r>
      <w:r w:rsidRPr="00276C0D">
        <w:rPr>
          <w:rFonts w:ascii="Calibri" w:hAnsi="Calibri" w:cs="Arial"/>
          <w:color w:val="000000" w:themeColor="text1"/>
        </w:rPr>
        <w:t xml:space="preserve"> were used to interact with the persistence layer.</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hAnsi="Calibri"/>
          <w:color w:val="000000" w:themeColor="text1"/>
        </w:rPr>
        <w:t>Developed to provide RESTful API utilizing Spring Boot with Spring MVC.</w:t>
      </w:r>
      <w:r w:rsidR="002770D1" w:rsidRPr="00276C0D">
        <w:rPr>
          <w:rFonts w:ascii="Calibri" w:hAnsi="Calibri"/>
          <w:color w:val="000000" w:themeColor="text1"/>
        </w:rPr>
        <w:t xml:space="preserve">Built Spring based Java and Scala </w:t>
      </w:r>
      <w:r w:rsidR="002770D1" w:rsidRPr="00276C0D">
        <w:rPr>
          <w:rFonts w:ascii="Calibri" w:hAnsi="Calibri"/>
          <w:b/>
          <w:color w:val="000000" w:themeColor="text1"/>
        </w:rPr>
        <w:t>Microservices</w:t>
      </w:r>
      <w:r w:rsidR="002770D1" w:rsidRPr="00276C0D">
        <w:rPr>
          <w:rFonts w:ascii="Calibri" w:hAnsi="Calibri"/>
          <w:color w:val="000000" w:themeColor="text1"/>
        </w:rPr>
        <w:t xml:space="preserve"> to support Enterprise Web application.</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hAnsi="Calibri" w:cs="Arial"/>
          <w:noProof/>
          <w:color w:val="000000" w:themeColor="text1"/>
        </w:rPr>
        <w:t xml:space="preserve">Developed </w:t>
      </w:r>
      <w:r w:rsidRPr="00276C0D">
        <w:rPr>
          <w:rFonts w:ascii="Calibri" w:hAnsi="Calibri" w:cs="Arial"/>
          <w:b/>
          <w:noProof/>
          <w:color w:val="000000" w:themeColor="text1"/>
        </w:rPr>
        <w:t>EJB MDB’s</w:t>
      </w:r>
      <w:r w:rsidRPr="00276C0D">
        <w:rPr>
          <w:rFonts w:ascii="Calibri" w:hAnsi="Calibri" w:cs="Arial"/>
          <w:noProof/>
          <w:color w:val="000000" w:themeColor="text1"/>
        </w:rPr>
        <w:t xml:space="preserve"> and message Queue’s  using </w:t>
      </w:r>
      <w:r w:rsidRPr="00276C0D">
        <w:rPr>
          <w:rFonts w:ascii="Calibri" w:hAnsi="Calibri" w:cs="Arial"/>
          <w:b/>
          <w:noProof/>
          <w:color w:val="000000" w:themeColor="text1"/>
        </w:rPr>
        <w:t>JMS</w:t>
      </w:r>
      <w:r w:rsidRPr="00276C0D">
        <w:rPr>
          <w:rFonts w:ascii="Calibri" w:hAnsi="Calibri" w:cs="Arial"/>
          <w:noProof/>
          <w:color w:val="000000" w:themeColor="text1"/>
        </w:rPr>
        <w:t xml:space="preserve"> technology.</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hAnsi="Calibri" w:cs="Arial"/>
          <w:color w:val="000000" w:themeColor="text1"/>
        </w:rPr>
        <w:t>Implemented security for different front end views based on the access privileges.</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hAnsi="Calibri" w:cs="Arial"/>
          <w:color w:val="000000" w:themeColor="text1"/>
        </w:rPr>
        <w:t xml:space="preserve">Involved in writing </w:t>
      </w:r>
      <w:r w:rsidRPr="00276C0D">
        <w:rPr>
          <w:rFonts w:ascii="Calibri" w:hAnsi="Calibri" w:cs="Arial"/>
          <w:b/>
          <w:color w:val="000000" w:themeColor="text1"/>
        </w:rPr>
        <w:t>XML</w:t>
      </w:r>
      <w:r w:rsidRPr="00276C0D">
        <w:rPr>
          <w:rFonts w:ascii="Calibri" w:hAnsi="Calibri" w:cs="Arial"/>
          <w:color w:val="000000" w:themeColor="text1"/>
        </w:rPr>
        <w:t xml:space="preserve"> validation classes using Struts validation framework.</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hAnsi="Calibri" w:cs="Arial"/>
          <w:color w:val="000000" w:themeColor="text1"/>
        </w:rPr>
        <w:t xml:space="preserve">Designed the user interfaces using </w:t>
      </w:r>
      <w:r w:rsidRPr="00276C0D">
        <w:rPr>
          <w:rFonts w:ascii="Calibri" w:hAnsi="Calibri" w:cs="Arial"/>
          <w:b/>
          <w:color w:val="000000" w:themeColor="text1"/>
        </w:rPr>
        <w:t>JSPs, AJAX</w:t>
      </w:r>
      <w:r w:rsidRPr="00276C0D">
        <w:rPr>
          <w:rFonts w:ascii="Calibri" w:hAnsi="Calibri" w:cs="Arial"/>
          <w:color w:val="000000" w:themeColor="text1"/>
        </w:rPr>
        <w:t xml:space="preserve"> and </w:t>
      </w:r>
      <w:r w:rsidRPr="00276C0D">
        <w:rPr>
          <w:rFonts w:ascii="Calibri" w:hAnsi="Calibri" w:cs="Arial"/>
          <w:b/>
          <w:color w:val="000000" w:themeColor="text1"/>
        </w:rPr>
        <w:t>Struts Tags</w:t>
      </w:r>
      <w:r w:rsidRPr="00276C0D">
        <w:rPr>
          <w:rFonts w:ascii="Calibri" w:hAnsi="Calibri" w:cs="Arial"/>
          <w:color w:val="000000" w:themeColor="text1"/>
        </w:rPr>
        <w:t>.</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eastAsia="Times New Roman" w:hAnsi="Calibri" w:cs="Arial"/>
          <w:color w:val="000000" w:themeColor="text1"/>
          <w:shd w:val="clear" w:color="auto" w:fill="FFFFFF"/>
        </w:rPr>
        <w:t xml:space="preserve">Implemented complex back-end component to get the count in no time against large size MySQL database (about 4 crore rows) using Java </w:t>
      </w:r>
      <w:r w:rsidRPr="00276C0D">
        <w:rPr>
          <w:rFonts w:ascii="Calibri" w:eastAsia="Times New Roman" w:hAnsi="Calibri" w:cs="Arial"/>
          <w:b/>
          <w:color w:val="000000" w:themeColor="text1"/>
          <w:shd w:val="clear" w:color="auto" w:fill="FFFFFF"/>
        </w:rPr>
        <w:t>multi-threading.</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eastAsia="Times New Roman" w:hAnsi="Calibri" w:cs="Arial"/>
          <w:color w:val="000000" w:themeColor="text1"/>
          <w:shd w:val="clear" w:color="auto" w:fill="FFFFFF"/>
        </w:rPr>
        <w:t xml:space="preserve">Handled Java </w:t>
      </w:r>
      <w:r w:rsidRPr="00276C0D">
        <w:rPr>
          <w:rFonts w:ascii="Calibri" w:eastAsia="Times New Roman" w:hAnsi="Calibri" w:cs="Arial"/>
          <w:b/>
          <w:color w:val="000000" w:themeColor="text1"/>
          <w:shd w:val="clear" w:color="auto" w:fill="FFFFFF"/>
        </w:rPr>
        <w:t>multi-threading</w:t>
      </w:r>
      <w:r w:rsidRPr="00276C0D">
        <w:rPr>
          <w:rFonts w:ascii="Calibri" w:eastAsia="Times New Roman" w:hAnsi="Calibri" w:cs="Arial"/>
          <w:color w:val="000000" w:themeColor="text1"/>
          <w:shd w:val="clear" w:color="auto" w:fill="FFFFFF"/>
        </w:rPr>
        <w:t xml:space="preserve"> part in back-end component, one thread will be running for each user, which serves that user.</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hAnsi="Calibri"/>
          <w:color w:val="000000" w:themeColor="text1"/>
          <w:shd w:val="clear" w:color="auto" w:fill="FFFFFF"/>
        </w:rPr>
        <w:t xml:space="preserve">Taken care of </w:t>
      </w:r>
      <w:r w:rsidRPr="00276C0D">
        <w:rPr>
          <w:rFonts w:ascii="Calibri" w:hAnsi="Calibri"/>
          <w:b/>
          <w:color w:val="000000" w:themeColor="text1"/>
        </w:rPr>
        <w:t>multi-threading</w:t>
      </w:r>
      <w:r w:rsidRPr="00276C0D">
        <w:rPr>
          <w:rFonts w:ascii="Calibri" w:hAnsi="Calibri"/>
          <w:color w:val="000000" w:themeColor="text1"/>
          <w:shd w:val="clear" w:color="auto" w:fill="FFFFFF"/>
        </w:rPr>
        <w:t xml:space="preserve"> in back end java beans.</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hAnsi="Calibri" w:cs="Arial"/>
          <w:color w:val="000000" w:themeColor="text1"/>
        </w:rPr>
        <w:t xml:space="preserve">Used </w:t>
      </w:r>
      <w:r w:rsidRPr="00276C0D">
        <w:rPr>
          <w:rFonts w:ascii="Calibri" w:hAnsi="Calibri" w:cs="Arial"/>
          <w:b/>
          <w:color w:val="000000" w:themeColor="text1"/>
        </w:rPr>
        <w:t>XML Web Services</w:t>
      </w:r>
      <w:r w:rsidRPr="00276C0D">
        <w:rPr>
          <w:rFonts w:ascii="Calibri" w:hAnsi="Calibri" w:cs="Arial"/>
          <w:color w:val="000000" w:themeColor="text1"/>
        </w:rPr>
        <w:t xml:space="preserve"> using </w:t>
      </w:r>
      <w:r w:rsidR="00232E71" w:rsidRPr="00276C0D">
        <w:rPr>
          <w:rFonts w:ascii="Calibri" w:hAnsi="Calibri" w:cs="Arial"/>
          <w:b/>
          <w:color w:val="000000" w:themeColor="text1"/>
        </w:rPr>
        <w:t>SOAP &amp;</w:t>
      </w:r>
      <w:r w:rsidR="00C23795" w:rsidRPr="00276C0D">
        <w:rPr>
          <w:rFonts w:ascii="Calibri" w:hAnsi="Calibri" w:cs="Arial"/>
          <w:b/>
          <w:color w:val="000000" w:themeColor="text1"/>
        </w:rPr>
        <w:t xml:space="preserve"> Micro</w:t>
      </w:r>
      <w:r w:rsidR="002770D1" w:rsidRPr="00276C0D">
        <w:rPr>
          <w:rFonts w:ascii="Calibri" w:hAnsi="Calibri" w:cs="Arial"/>
          <w:b/>
          <w:color w:val="000000" w:themeColor="text1"/>
        </w:rPr>
        <w:t xml:space="preserve">Services </w:t>
      </w:r>
      <w:r w:rsidRPr="00276C0D">
        <w:rPr>
          <w:rFonts w:ascii="Calibri" w:hAnsi="Calibri" w:cs="Arial"/>
          <w:color w:val="000000" w:themeColor="text1"/>
        </w:rPr>
        <w:t xml:space="preserve">to register agents using non-java application. </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hAnsi="Calibri" w:cs="Arial"/>
          <w:color w:val="000000" w:themeColor="text1"/>
        </w:rPr>
        <w:t xml:space="preserve">Used </w:t>
      </w:r>
      <w:r w:rsidRPr="00276C0D">
        <w:rPr>
          <w:rFonts w:ascii="Calibri" w:hAnsi="Calibri" w:cs="Arial"/>
          <w:b/>
          <w:color w:val="000000" w:themeColor="text1"/>
        </w:rPr>
        <w:t>JMS</w:t>
      </w:r>
      <w:r w:rsidRPr="00276C0D">
        <w:rPr>
          <w:rFonts w:ascii="Calibri" w:hAnsi="Calibri" w:cs="Arial"/>
          <w:color w:val="000000" w:themeColor="text1"/>
        </w:rPr>
        <w:t xml:space="preserve"> for the asynchronous exchange of critical data and events among J2EE components. </w:t>
      </w:r>
      <w:r w:rsidRPr="00276C0D">
        <w:rPr>
          <w:rFonts w:ascii="Calibri" w:hAnsi="Calibri" w:cs="Arial"/>
          <w:b/>
          <w:color w:val="000000" w:themeColor="text1"/>
        </w:rPr>
        <w:t>Publisher-Subscriber</w:t>
      </w:r>
      <w:r w:rsidRPr="00276C0D">
        <w:rPr>
          <w:rFonts w:ascii="Calibri" w:hAnsi="Calibri" w:cs="Arial"/>
          <w:color w:val="000000" w:themeColor="text1"/>
        </w:rPr>
        <w:t xml:space="preserve"> method was used for data loading and </w:t>
      </w:r>
      <w:r w:rsidRPr="00276C0D">
        <w:rPr>
          <w:rFonts w:ascii="Calibri" w:hAnsi="Calibri" w:cs="Arial"/>
          <w:b/>
          <w:color w:val="000000" w:themeColor="text1"/>
        </w:rPr>
        <w:t>Point-To-Point</w:t>
      </w:r>
      <w:r w:rsidRPr="00276C0D">
        <w:rPr>
          <w:rFonts w:ascii="Calibri" w:hAnsi="Calibri" w:cs="Arial"/>
          <w:color w:val="000000" w:themeColor="text1"/>
        </w:rPr>
        <w:t xml:space="preserve"> method of </w:t>
      </w:r>
      <w:r w:rsidRPr="00276C0D">
        <w:rPr>
          <w:rFonts w:ascii="Calibri" w:hAnsi="Calibri" w:cs="Arial"/>
          <w:b/>
          <w:color w:val="000000" w:themeColor="text1"/>
        </w:rPr>
        <w:t>JMS</w:t>
      </w:r>
      <w:r w:rsidRPr="00276C0D">
        <w:rPr>
          <w:rFonts w:ascii="Calibri" w:hAnsi="Calibri" w:cs="Arial"/>
          <w:color w:val="000000" w:themeColor="text1"/>
        </w:rPr>
        <w:t xml:space="preserve"> was used for event processing.</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hAnsi="Calibri" w:cs="Arial"/>
          <w:color w:val="000000" w:themeColor="text1"/>
        </w:rPr>
        <w:t xml:space="preserve">Used </w:t>
      </w:r>
      <w:r w:rsidRPr="00276C0D">
        <w:rPr>
          <w:rFonts w:ascii="Calibri" w:hAnsi="Calibri" w:cs="Arial"/>
          <w:b/>
          <w:color w:val="000000" w:themeColor="text1"/>
        </w:rPr>
        <w:t xml:space="preserve">RAD IDE </w:t>
      </w:r>
      <w:r w:rsidRPr="00276C0D">
        <w:rPr>
          <w:rFonts w:ascii="Calibri" w:hAnsi="Calibri" w:cs="Arial"/>
          <w:color w:val="000000" w:themeColor="text1"/>
        </w:rPr>
        <w:t xml:space="preserve">based on </w:t>
      </w:r>
      <w:r w:rsidRPr="00276C0D">
        <w:rPr>
          <w:rFonts w:ascii="Calibri" w:hAnsi="Calibri" w:cs="Arial"/>
          <w:b/>
          <w:color w:val="000000" w:themeColor="text1"/>
        </w:rPr>
        <w:t xml:space="preserve">Eclipse </w:t>
      </w:r>
      <w:r w:rsidRPr="00276C0D">
        <w:rPr>
          <w:rFonts w:ascii="Calibri" w:hAnsi="Calibri" w:cs="Arial"/>
          <w:color w:val="000000" w:themeColor="text1"/>
        </w:rPr>
        <w:t xml:space="preserve">for writing code for </w:t>
      </w:r>
      <w:r w:rsidRPr="00276C0D">
        <w:rPr>
          <w:rFonts w:ascii="Calibri" w:hAnsi="Calibri" w:cs="Arial"/>
          <w:b/>
          <w:color w:val="000000" w:themeColor="text1"/>
        </w:rPr>
        <w:t xml:space="preserve">JSP, Action Classes, Struts </w:t>
      </w:r>
      <w:r w:rsidRPr="00276C0D">
        <w:rPr>
          <w:rFonts w:ascii="Calibri" w:hAnsi="Calibri" w:cs="Arial"/>
          <w:color w:val="000000" w:themeColor="text1"/>
        </w:rPr>
        <w:t>and</w:t>
      </w:r>
      <w:r w:rsidRPr="00276C0D">
        <w:rPr>
          <w:rFonts w:ascii="Calibri" w:hAnsi="Calibri" w:cs="Arial"/>
          <w:b/>
          <w:color w:val="000000" w:themeColor="text1"/>
        </w:rPr>
        <w:t xml:space="preserve"> spring beans</w:t>
      </w:r>
      <w:r w:rsidRPr="00276C0D">
        <w:rPr>
          <w:rFonts w:ascii="Calibri" w:hAnsi="Calibri" w:cs="Arial"/>
          <w:color w:val="000000" w:themeColor="text1"/>
        </w:rPr>
        <w:t>.</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hAnsi="Calibri" w:cs="Arial"/>
          <w:color w:val="000000" w:themeColor="text1"/>
        </w:rPr>
        <w:t xml:space="preserve">Involved in writing </w:t>
      </w:r>
      <w:r w:rsidRPr="00276C0D">
        <w:rPr>
          <w:rFonts w:ascii="Calibri" w:hAnsi="Calibri" w:cs="Arial"/>
          <w:b/>
          <w:color w:val="000000" w:themeColor="text1"/>
        </w:rPr>
        <w:t>DAO, DTO’s</w:t>
      </w:r>
      <w:r w:rsidRPr="00276C0D">
        <w:rPr>
          <w:rFonts w:ascii="Calibri" w:hAnsi="Calibri" w:cs="Arial"/>
          <w:color w:val="000000" w:themeColor="text1"/>
        </w:rPr>
        <w:t xml:space="preserve"> using Hibernate DAO Support.</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hAnsi="Calibri" w:cs="Arial"/>
          <w:color w:val="000000" w:themeColor="text1"/>
        </w:rPr>
        <w:t xml:space="preserve">Implemented persistence layer using </w:t>
      </w:r>
      <w:r w:rsidRPr="00276C0D">
        <w:rPr>
          <w:rFonts w:ascii="Calibri" w:hAnsi="Calibri" w:cs="Arial"/>
          <w:b/>
          <w:color w:val="000000" w:themeColor="text1"/>
        </w:rPr>
        <w:t>Hibernate</w:t>
      </w:r>
      <w:r w:rsidRPr="00276C0D">
        <w:rPr>
          <w:rFonts w:ascii="Calibri" w:hAnsi="Calibri" w:cs="Arial"/>
          <w:color w:val="000000" w:themeColor="text1"/>
        </w:rPr>
        <w:t xml:space="preserve"> that uses the POJOs (which do not have the business processes) to represent the persistence database tuples. </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hAnsi="Calibri" w:cs="Arial"/>
          <w:color w:val="000000" w:themeColor="text1"/>
        </w:rPr>
        <w:t xml:space="preserve">Used </w:t>
      </w:r>
      <w:r w:rsidRPr="00276C0D">
        <w:rPr>
          <w:rFonts w:ascii="Calibri" w:hAnsi="Calibri" w:cs="Arial"/>
          <w:b/>
          <w:color w:val="000000" w:themeColor="text1"/>
        </w:rPr>
        <w:t>IBM WebSphere</w:t>
      </w:r>
      <w:r w:rsidRPr="00276C0D">
        <w:rPr>
          <w:rFonts w:ascii="Calibri" w:hAnsi="Calibri" w:cs="Arial"/>
          <w:color w:val="000000" w:themeColor="text1"/>
        </w:rPr>
        <w:t xml:space="preserve"> Application Server to deploy the application</w:t>
      </w:r>
      <w:r w:rsidR="00E63BB2" w:rsidRPr="00276C0D">
        <w:rPr>
          <w:rFonts w:ascii="Calibri" w:hAnsi="Calibri" w:cs="Arial"/>
          <w:color w:val="000000" w:themeColor="text1"/>
        </w:rPr>
        <w:t xml:space="preserve"> as like </w:t>
      </w:r>
      <w:r w:rsidR="00E63BB2" w:rsidRPr="00276C0D">
        <w:rPr>
          <w:rFonts w:ascii="Calibri" w:hAnsi="Calibri" w:cs="Arial"/>
          <w:b/>
          <w:color w:val="000000" w:themeColor="text1"/>
        </w:rPr>
        <w:t>WAS LIBERTY</w:t>
      </w:r>
      <w:r w:rsidRPr="00276C0D">
        <w:rPr>
          <w:rFonts w:ascii="Calibri" w:hAnsi="Calibri" w:cs="Arial"/>
          <w:color w:val="000000" w:themeColor="text1"/>
        </w:rPr>
        <w:t>.</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hAnsi="Calibri" w:cs="Arial"/>
          <w:color w:val="000000" w:themeColor="text1"/>
        </w:rPr>
        <w:t xml:space="preserve">Developed </w:t>
      </w:r>
      <w:r w:rsidRPr="00276C0D">
        <w:rPr>
          <w:rFonts w:ascii="Calibri" w:hAnsi="Calibri" w:cs="Arial"/>
          <w:b/>
          <w:color w:val="000000" w:themeColor="text1"/>
        </w:rPr>
        <w:t>Junit test cases</w:t>
      </w:r>
      <w:r w:rsidRPr="00276C0D">
        <w:rPr>
          <w:rFonts w:ascii="Calibri" w:hAnsi="Calibri" w:cs="Arial"/>
          <w:color w:val="000000" w:themeColor="text1"/>
        </w:rPr>
        <w:t xml:space="preserve"> for DAO and Service Layer methods. </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hAnsi="Calibri" w:cs="Arial"/>
          <w:color w:val="000000" w:themeColor="text1"/>
        </w:rPr>
        <w:t xml:space="preserve">Used </w:t>
      </w:r>
      <w:r w:rsidRPr="00276C0D">
        <w:rPr>
          <w:rFonts w:ascii="Calibri" w:hAnsi="Calibri" w:cs="Arial"/>
          <w:b/>
          <w:color w:val="000000" w:themeColor="text1"/>
        </w:rPr>
        <w:t xml:space="preserve">SVN </w:t>
      </w:r>
      <w:r w:rsidRPr="00276C0D">
        <w:rPr>
          <w:rFonts w:ascii="Calibri" w:hAnsi="Calibri" w:cs="Arial"/>
          <w:color w:val="000000" w:themeColor="text1"/>
        </w:rPr>
        <w:t>for version control of the application.</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hAnsi="Calibri" w:cs="Arial"/>
          <w:color w:val="000000" w:themeColor="text1"/>
        </w:rPr>
        <w:t xml:space="preserve">Used </w:t>
      </w:r>
      <w:r w:rsidRPr="00276C0D">
        <w:rPr>
          <w:rFonts w:ascii="Calibri" w:hAnsi="Calibri" w:cs="Arial"/>
          <w:b/>
          <w:color w:val="000000" w:themeColor="text1"/>
        </w:rPr>
        <w:t>Log4J</w:t>
      </w:r>
      <w:r w:rsidRPr="00276C0D">
        <w:rPr>
          <w:rFonts w:ascii="Calibri" w:hAnsi="Calibri" w:cs="Arial"/>
          <w:color w:val="000000" w:themeColor="text1"/>
        </w:rPr>
        <w:t xml:space="preserve"> to capture the log that includes runtime exceptions.</w:t>
      </w:r>
    </w:p>
    <w:p w:rsidR="00B96124" w:rsidRPr="00276C0D" w:rsidRDefault="00B96124" w:rsidP="005F5990">
      <w:pPr>
        <w:numPr>
          <w:ilvl w:val="0"/>
          <w:numId w:val="6"/>
        </w:numPr>
        <w:tabs>
          <w:tab w:val="num" w:pos="-720"/>
          <w:tab w:val="num" w:pos="360"/>
        </w:tabs>
        <w:spacing w:after="0" w:line="240" w:lineRule="auto"/>
        <w:ind w:left="360"/>
        <w:jc w:val="both"/>
        <w:rPr>
          <w:rFonts w:ascii="Calibri" w:hAnsi="Calibri" w:cs="Arial"/>
          <w:color w:val="000000" w:themeColor="text1"/>
        </w:rPr>
      </w:pPr>
      <w:r w:rsidRPr="00276C0D">
        <w:rPr>
          <w:rFonts w:ascii="Calibri" w:hAnsi="Calibri" w:cs="Arial"/>
          <w:color w:val="000000" w:themeColor="text1"/>
        </w:rPr>
        <w:t xml:space="preserve">Developed the </w:t>
      </w:r>
      <w:r w:rsidRPr="00276C0D">
        <w:rPr>
          <w:rFonts w:ascii="Calibri" w:hAnsi="Calibri" w:cs="Arial"/>
          <w:b/>
          <w:color w:val="000000" w:themeColor="text1"/>
        </w:rPr>
        <w:t xml:space="preserve">ANT </w:t>
      </w:r>
      <w:r w:rsidRPr="00276C0D">
        <w:rPr>
          <w:rFonts w:ascii="Calibri" w:hAnsi="Calibri" w:cs="Arial"/>
          <w:color w:val="000000" w:themeColor="text1"/>
        </w:rPr>
        <w:t xml:space="preserve">scripts for preparing </w:t>
      </w:r>
      <w:r w:rsidRPr="00276C0D">
        <w:rPr>
          <w:rFonts w:ascii="Calibri" w:hAnsi="Calibri" w:cs="Arial"/>
          <w:b/>
          <w:color w:val="000000" w:themeColor="text1"/>
        </w:rPr>
        <w:t>WAR</w:t>
      </w:r>
      <w:r w:rsidRPr="00276C0D">
        <w:rPr>
          <w:rFonts w:ascii="Calibri" w:hAnsi="Calibri" w:cs="Arial"/>
          <w:color w:val="000000" w:themeColor="text1"/>
        </w:rPr>
        <w:t xml:space="preserve"> files used to deploy J2EE components.</w:t>
      </w:r>
    </w:p>
    <w:p w:rsidR="00B96124" w:rsidRPr="00276C0D" w:rsidRDefault="00B96124" w:rsidP="005F5990">
      <w:pPr>
        <w:tabs>
          <w:tab w:val="num" w:pos="1080"/>
        </w:tabs>
        <w:spacing w:after="0" w:line="240" w:lineRule="auto"/>
        <w:ind w:left="360"/>
        <w:jc w:val="both"/>
        <w:rPr>
          <w:rFonts w:ascii="Calibri" w:hAnsi="Calibri" w:cs="Arial"/>
          <w:color w:val="000000" w:themeColor="text1"/>
        </w:rPr>
      </w:pPr>
    </w:p>
    <w:p w:rsidR="00B96124" w:rsidRPr="00276C0D" w:rsidRDefault="00B96124" w:rsidP="005F5990">
      <w:pPr>
        <w:spacing w:after="0" w:line="240" w:lineRule="auto"/>
        <w:jc w:val="both"/>
        <w:rPr>
          <w:rFonts w:ascii="Calibri" w:eastAsia="Calibri" w:hAnsi="Calibri" w:cs="Arial"/>
          <w:b/>
          <w:color w:val="000000" w:themeColor="text1"/>
        </w:rPr>
      </w:pPr>
      <w:r w:rsidRPr="00276C0D">
        <w:rPr>
          <w:rFonts w:ascii="Calibri" w:eastAsia="Calibri" w:hAnsi="Calibri" w:cs="Arial"/>
          <w:b/>
          <w:i/>
          <w:color w:val="000000" w:themeColor="text1"/>
          <w:sz w:val="24"/>
          <w:szCs w:val="24"/>
        </w:rPr>
        <w:t>Environment</w:t>
      </w:r>
      <w:r w:rsidRPr="00276C0D">
        <w:rPr>
          <w:rFonts w:ascii="Calibri" w:eastAsia="Calibri" w:hAnsi="Calibri" w:cs="Arial"/>
          <w:b/>
          <w:color w:val="000000" w:themeColor="text1"/>
        </w:rPr>
        <w:t xml:space="preserve">: </w:t>
      </w:r>
    </w:p>
    <w:p w:rsidR="00B96124" w:rsidRPr="00276C0D" w:rsidRDefault="00B96124" w:rsidP="005F5990">
      <w:pPr>
        <w:spacing w:after="0" w:line="240" w:lineRule="auto"/>
        <w:ind w:firstLine="720"/>
        <w:jc w:val="both"/>
        <w:rPr>
          <w:rStyle w:val="mainheadprod1"/>
          <w:rFonts w:ascii="Calibri" w:hAnsi="Calibri" w:cs="Arial"/>
          <w:color w:val="000000" w:themeColor="text1"/>
          <w:sz w:val="22"/>
          <w:szCs w:val="22"/>
        </w:rPr>
      </w:pPr>
      <w:r w:rsidRPr="00276C0D">
        <w:rPr>
          <w:rFonts w:ascii="Calibri" w:hAnsi="Calibri" w:cs="Arial"/>
          <w:b/>
          <w:color w:val="000000" w:themeColor="text1"/>
        </w:rPr>
        <w:t xml:space="preserve">Core Java, J2EE, JSP, Struts, Spring, </w:t>
      </w:r>
      <w:r w:rsidR="00C23795" w:rsidRPr="00276C0D">
        <w:rPr>
          <w:rFonts w:ascii="Calibri" w:hAnsi="Calibri" w:cs="Arial"/>
          <w:b/>
          <w:color w:val="000000" w:themeColor="text1"/>
        </w:rPr>
        <w:t>SOA, Micro</w:t>
      </w:r>
      <w:r w:rsidR="0078271B" w:rsidRPr="00276C0D">
        <w:rPr>
          <w:rFonts w:ascii="Calibri" w:hAnsi="Calibri" w:cs="Arial"/>
          <w:b/>
          <w:color w:val="000000" w:themeColor="text1"/>
        </w:rPr>
        <w:t xml:space="preserve">Services, </w:t>
      </w:r>
      <w:r w:rsidRPr="00276C0D">
        <w:rPr>
          <w:rStyle w:val="mainheadprod1"/>
          <w:rFonts w:ascii="Calibri" w:hAnsi="Calibri" w:cs="Arial"/>
          <w:color w:val="000000" w:themeColor="text1"/>
          <w:sz w:val="22"/>
          <w:szCs w:val="22"/>
        </w:rPr>
        <w:t xml:space="preserve">OOAD, </w:t>
      </w:r>
      <w:r w:rsidRPr="00276C0D">
        <w:rPr>
          <w:rFonts w:ascii="Calibri" w:hAnsi="Calibri" w:cs="Arial"/>
          <w:b/>
          <w:color w:val="000000" w:themeColor="text1"/>
        </w:rPr>
        <w:t xml:space="preserve">Oracle 9i, HTML, </w:t>
      </w:r>
      <w:r w:rsidRPr="00276C0D">
        <w:rPr>
          <w:rStyle w:val="mainheadprod1"/>
          <w:rFonts w:ascii="Calibri" w:hAnsi="Calibri" w:cs="Arial"/>
          <w:color w:val="000000" w:themeColor="text1"/>
          <w:sz w:val="22"/>
          <w:szCs w:val="22"/>
        </w:rPr>
        <w:t xml:space="preserve">EJB3, AJAX, JMS, XML, Design Patterns, </w:t>
      </w:r>
      <w:r w:rsidRPr="00276C0D">
        <w:rPr>
          <w:rFonts w:ascii="Calibri" w:hAnsi="Calibri" w:cs="Arial"/>
          <w:b/>
          <w:color w:val="000000" w:themeColor="text1"/>
        </w:rPr>
        <w:t>ANT, Rationale Rose, Multi- Threading, IBM RAD IDE, IBM WebSphere Application Server 6.1</w:t>
      </w:r>
      <w:r w:rsidR="00F058A2" w:rsidRPr="00276C0D">
        <w:rPr>
          <w:rFonts w:ascii="Calibri" w:hAnsi="Calibri" w:cs="Arial"/>
          <w:b/>
          <w:color w:val="000000" w:themeColor="text1"/>
        </w:rPr>
        <w:t>(WAS LIBERTY)</w:t>
      </w:r>
      <w:r w:rsidRPr="00276C0D">
        <w:rPr>
          <w:rFonts w:ascii="Calibri" w:hAnsi="Calibri" w:cs="Arial"/>
          <w:b/>
          <w:color w:val="000000" w:themeColor="text1"/>
        </w:rPr>
        <w:t xml:space="preserve">, Hibernate 3.0, LOG4J, SVN, TOAD, </w:t>
      </w:r>
      <w:r w:rsidRPr="00276C0D">
        <w:rPr>
          <w:rStyle w:val="mainheadprod1"/>
          <w:rFonts w:ascii="Calibri" w:hAnsi="Calibri" w:cs="Arial"/>
          <w:color w:val="000000" w:themeColor="text1"/>
          <w:sz w:val="22"/>
          <w:szCs w:val="22"/>
        </w:rPr>
        <w:t>JUNIT, UML.</w:t>
      </w:r>
    </w:p>
    <w:p w:rsidR="00AB304E" w:rsidRPr="00276C0D" w:rsidRDefault="00AB304E" w:rsidP="005F5990">
      <w:pPr>
        <w:spacing w:after="0" w:line="240" w:lineRule="auto"/>
        <w:ind w:firstLine="720"/>
        <w:jc w:val="both"/>
        <w:rPr>
          <w:rStyle w:val="mainheadprod1"/>
          <w:rFonts w:ascii="Calibri" w:hAnsi="Calibri" w:cs="Arial"/>
          <w:color w:val="000000" w:themeColor="text1"/>
          <w:sz w:val="22"/>
          <w:szCs w:val="22"/>
        </w:rPr>
      </w:pPr>
    </w:p>
    <w:p w:rsidR="00AB304E" w:rsidRPr="00276C0D" w:rsidRDefault="00AB304E" w:rsidP="005F5990">
      <w:pPr>
        <w:spacing w:after="0" w:line="240" w:lineRule="auto"/>
        <w:ind w:firstLine="720"/>
        <w:jc w:val="both"/>
        <w:rPr>
          <w:rStyle w:val="mainheadprod1"/>
          <w:rFonts w:ascii="Calibri" w:hAnsi="Calibri" w:cs="Arial"/>
          <w:color w:val="000000" w:themeColor="text1"/>
          <w:sz w:val="22"/>
          <w:szCs w:val="22"/>
        </w:rPr>
      </w:pPr>
    </w:p>
    <w:p w:rsidR="00B96124" w:rsidRPr="00276C0D" w:rsidRDefault="001D485F" w:rsidP="005F5990">
      <w:pPr>
        <w:spacing w:after="0" w:line="240" w:lineRule="auto"/>
        <w:contextualSpacing/>
        <w:rPr>
          <w:rFonts w:ascii="Calibri" w:hAnsi="Calibri" w:cs="Arial"/>
          <w:b/>
          <w:bCs/>
          <w:i/>
          <w:color w:val="000000" w:themeColor="text1"/>
          <w:sz w:val="24"/>
          <w:szCs w:val="24"/>
        </w:rPr>
      </w:pPr>
      <w:r w:rsidRPr="00276C0D">
        <w:rPr>
          <w:rFonts w:ascii="Calibri" w:hAnsi="Calibri" w:cs="Arial"/>
          <w:b/>
          <w:bCs/>
          <w:i/>
          <w:color w:val="000000" w:themeColor="text1"/>
          <w:sz w:val="24"/>
          <w:szCs w:val="24"/>
        </w:rPr>
        <w:lastRenderedPageBreak/>
        <w:t>OCT 09</w:t>
      </w:r>
      <w:r w:rsidR="00B96124" w:rsidRPr="00276C0D">
        <w:rPr>
          <w:rFonts w:ascii="Calibri" w:hAnsi="Calibri" w:cs="Arial"/>
          <w:b/>
          <w:bCs/>
          <w:i/>
          <w:color w:val="000000" w:themeColor="text1"/>
          <w:sz w:val="24"/>
          <w:szCs w:val="24"/>
        </w:rPr>
        <w:t xml:space="preserve"> – MAY 13_____________________________________________________________________</w:t>
      </w:r>
      <w:r w:rsidR="00B96124" w:rsidRPr="00276C0D">
        <w:rPr>
          <w:rFonts w:ascii="Calibri" w:hAnsi="Calibri" w:cs="Arial"/>
          <w:b/>
          <w:bCs/>
          <w:i/>
          <w:color w:val="000000" w:themeColor="text1"/>
          <w:sz w:val="24"/>
          <w:szCs w:val="24"/>
        </w:rPr>
        <w:tab/>
      </w:r>
      <w:r w:rsidR="00B96124" w:rsidRPr="00276C0D">
        <w:rPr>
          <w:rFonts w:ascii="Calibri" w:hAnsi="Calibri" w:cs="Arial"/>
          <w:b/>
          <w:bCs/>
          <w:i/>
          <w:color w:val="000000" w:themeColor="text1"/>
          <w:sz w:val="24"/>
          <w:szCs w:val="24"/>
        </w:rPr>
        <w:tab/>
      </w:r>
      <w:r w:rsidR="00B96124" w:rsidRPr="00276C0D">
        <w:rPr>
          <w:rFonts w:ascii="Calibri" w:hAnsi="Calibri" w:cs="Arial"/>
          <w:b/>
          <w:bCs/>
          <w:i/>
          <w:color w:val="000000" w:themeColor="text1"/>
          <w:sz w:val="24"/>
          <w:szCs w:val="24"/>
        </w:rPr>
        <w:tab/>
      </w:r>
      <w:r w:rsidR="00B96124" w:rsidRPr="00276C0D">
        <w:rPr>
          <w:rFonts w:ascii="Calibri" w:hAnsi="Calibri" w:cs="Arial"/>
          <w:b/>
          <w:bCs/>
          <w:i/>
          <w:color w:val="000000" w:themeColor="text1"/>
          <w:sz w:val="24"/>
          <w:szCs w:val="24"/>
        </w:rPr>
        <w:tab/>
      </w:r>
      <w:r w:rsidR="00B96124" w:rsidRPr="00276C0D">
        <w:rPr>
          <w:rFonts w:ascii="Calibri" w:hAnsi="Calibri" w:cs="Arial"/>
          <w:b/>
          <w:bCs/>
          <w:i/>
          <w:color w:val="000000" w:themeColor="text1"/>
          <w:sz w:val="24"/>
          <w:szCs w:val="24"/>
        </w:rPr>
        <w:tab/>
      </w:r>
      <w:r w:rsidR="00B96124" w:rsidRPr="00276C0D">
        <w:rPr>
          <w:rFonts w:ascii="Calibri" w:hAnsi="Calibri" w:cs="Arial"/>
          <w:b/>
          <w:bCs/>
          <w:i/>
          <w:color w:val="000000" w:themeColor="text1"/>
          <w:sz w:val="24"/>
          <w:szCs w:val="24"/>
        </w:rPr>
        <w:tab/>
      </w:r>
      <w:r w:rsidR="00B96124" w:rsidRPr="00276C0D">
        <w:rPr>
          <w:rFonts w:ascii="Calibri" w:hAnsi="Calibri" w:cs="Arial"/>
          <w:b/>
          <w:bCs/>
          <w:i/>
          <w:color w:val="000000" w:themeColor="text1"/>
          <w:sz w:val="24"/>
          <w:szCs w:val="24"/>
        </w:rPr>
        <w:tab/>
      </w:r>
      <w:r w:rsidR="00B96124" w:rsidRPr="00276C0D">
        <w:rPr>
          <w:rFonts w:ascii="Calibri" w:hAnsi="Calibri" w:cs="Arial"/>
          <w:b/>
          <w:bCs/>
          <w:i/>
          <w:color w:val="000000" w:themeColor="text1"/>
          <w:sz w:val="24"/>
          <w:szCs w:val="24"/>
        </w:rPr>
        <w:tab/>
      </w:r>
      <w:r w:rsidR="00B96124" w:rsidRPr="00276C0D">
        <w:rPr>
          <w:rFonts w:ascii="Calibri" w:hAnsi="Calibri" w:cs="Arial"/>
          <w:b/>
          <w:bCs/>
          <w:i/>
          <w:color w:val="000000" w:themeColor="text1"/>
          <w:sz w:val="24"/>
          <w:szCs w:val="24"/>
        </w:rPr>
        <w:tab/>
      </w:r>
      <w:r w:rsidR="00B96124" w:rsidRPr="00276C0D">
        <w:rPr>
          <w:rFonts w:ascii="Calibri" w:hAnsi="Calibri" w:cs="Arial"/>
          <w:b/>
          <w:bCs/>
          <w:i/>
          <w:color w:val="000000" w:themeColor="text1"/>
          <w:sz w:val="24"/>
          <w:szCs w:val="24"/>
        </w:rPr>
        <w:tab/>
      </w:r>
      <w:r w:rsidR="00B96124" w:rsidRPr="00276C0D">
        <w:rPr>
          <w:rFonts w:ascii="Calibri" w:hAnsi="Calibri" w:cs="Arial"/>
          <w:b/>
          <w:bCs/>
          <w:i/>
          <w:color w:val="000000" w:themeColor="text1"/>
          <w:sz w:val="24"/>
          <w:szCs w:val="24"/>
        </w:rPr>
        <w:tab/>
        <w:t>Role- Java/ J2EE Developer</w:t>
      </w:r>
    </w:p>
    <w:p w:rsidR="00B96124" w:rsidRPr="00276C0D" w:rsidRDefault="00B96124" w:rsidP="005F5990">
      <w:pPr>
        <w:widowControl w:val="0"/>
        <w:autoSpaceDE w:val="0"/>
        <w:autoSpaceDN w:val="0"/>
        <w:adjustRightInd w:val="0"/>
        <w:spacing w:after="0" w:line="240" w:lineRule="auto"/>
        <w:ind w:left="6480" w:firstLine="720"/>
        <w:rPr>
          <w:rFonts w:ascii="Calibri" w:hAnsi="Calibri" w:cs="Arial"/>
          <w:b/>
          <w:i/>
          <w:color w:val="000000" w:themeColor="text1"/>
          <w:sz w:val="24"/>
          <w:szCs w:val="24"/>
        </w:rPr>
      </w:pPr>
      <w:r w:rsidRPr="00276C0D">
        <w:rPr>
          <w:rFonts w:ascii="Calibri" w:hAnsi="Calibri" w:cs="Arial"/>
          <w:b/>
          <w:bCs/>
          <w:i/>
          <w:color w:val="000000" w:themeColor="text1"/>
          <w:sz w:val="24"/>
          <w:szCs w:val="24"/>
        </w:rPr>
        <w:t xml:space="preserve">Client- </w:t>
      </w:r>
      <w:r w:rsidRPr="00276C0D">
        <w:rPr>
          <w:rFonts w:ascii="Calibri" w:hAnsi="Calibri" w:cs="Arial"/>
          <w:b/>
          <w:i/>
          <w:color w:val="000000" w:themeColor="text1"/>
          <w:sz w:val="24"/>
          <w:szCs w:val="24"/>
        </w:rPr>
        <w:t>State Farm, IL</w:t>
      </w:r>
    </w:p>
    <w:p w:rsidR="00B96124" w:rsidRPr="00276C0D" w:rsidRDefault="00B96124" w:rsidP="005F5990">
      <w:pPr>
        <w:widowControl w:val="0"/>
        <w:autoSpaceDE w:val="0"/>
        <w:autoSpaceDN w:val="0"/>
        <w:adjustRightInd w:val="0"/>
        <w:spacing w:after="0" w:line="240" w:lineRule="auto"/>
        <w:contextualSpacing/>
        <w:rPr>
          <w:rFonts w:ascii="Calibri" w:hAnsi="Calibri" w:cs="Arial"/>
          <w:b/>
          <w:bCs/>
          <w:i/>
          <w:color w:val="000000" w:themeColor="text1"/>
          <w:sz w:val="24"/>
          <w:szCs w:val="24"/>
        </w:rPr>
      </w:pPr>
      <w:r w:rsidRPr="00276C0D">
        <w:rPr>
          <w:rFonts w:ascii="Calibri" w:hAnsi="Calibri" w:cs="Arial"/>
          <w:b/>
          <w:bCs/>
          <w:i/>
          <w:color w:val="000000" w:themeColor="text1"/>
          <w:sz w:val="24"/>
          <w:szCs w:val="24"/>
        </w:rPr>
        <w:t>Team Size- 10</w:t>
      </w:r>
    </w:p>
    <w:p w:rsidR="00B96124" w:rsidRPr="00276C0D" w:rsidRDefault="00B96124" w:rsidP="005F5990">
      <w:pPr>
        <w:tabs>
          <w:tab w:val="num" w:pos="360"/>
        </w:tabs>
        <w:spacing w:after="0" w:line="240" w:lineRule="auto"/>
        <w:contextualSpacing/>
        <w:jc w:val="both"/>
        <w:rPr>
          <w:rFonts w:ascii="Calibri" w:hAnsi="Calibri" w:cs="Arial"/>
          <w:b/>
          <w:color w:val="000000" w:themeColor="text1"/>
          <w:u w:val="single"/>
        </w:rPr>
      </w:pPr>
      <w:r w:rsidRPr="00276C0D">
        <w:rPr>
          <w:rFonts w:ascii="Calibri" w:hAnsi="Calibri" w:cs="Arial"/>
          <w:b/>
          <w:i/>
          <w:color w:val="000000" w:themeColor="text1"/>
          <w:sz w:val="24"/>
          <w:szCs w:val="24"/>
          <w:u w:val="single"/>
        </w:rPr>
        <w:t>Description</w:t>
      </w:r>
      <w:r w:rsidRPr="00276C0D">
        <w:rPr>
          <w:rFonts w:ascii="Calibri" w:hAnsi="Calibri" w:cs="Arial"/>
          <w:b/>
          <w:color w:val="000000" w:themeColor="text1"/>
          <w:u w:val="single"/>
        </w:rPr>
        <w:t xml:space="preserve">: </w:t>
      </w:r>
    </w:p>
    <w:p w:rsidR="00B96124" w:rsidRPr="00276C0D" w:rsidRDefault="00B96124" w:rsidP="005F5990">
      <w:pPr>
        <w:tabs>
          <w:tab w:val="num" w:pos="360"/>
        </w:tabs>
        <w:spacing w:after="0" w:line="240" w:lineRule="auto"/>
        <w:jc w:val="both"/>
        <w:rPr>
          <w:rFonts w:ascii="Calibri" w:hAnsi="Calibri" w:cs="Arial"/>
          <w:b/>
          <w:color w:val="000000" w:themeColor="text1"/>
        </w:rPr>
      </w:pPr>
      <w:r w:rsidRPr="00276C0D">
        <w:rPr>
          <w:rFonts w:ascii="Calibri" w:hAnsi="Calibri" w:cs="Arial"/>
          <w:b/>
          <w:color w:val="000000" w:themeColor="text1"/>
        </w:rPr>
        <w:tab/>
      </w:r>
    </w:p>
    <w:p w:rsidR="00B96124" w:rsidRPr="00276C0D" w:rsidRDefault="00B96124" w:rsidP="005F5990">
      <w:pPr>
        <w:tabs>
          <w:tab w:val="num" w:pos="360"/>
        </w:tabs>
        <w:spacing w:after="0" w:line="240" w:lineRule="auto"/>
        <w:jc w:val="both"/>
        <w:rPr>
          <w:rFonts w:ascii="Calibri" w:hAnsi="Calibri" w:cs="Arial"/>
          <w:color w:val="000000" w:themeColor="text1"/>
        </w:rPr>
      </w:pPr>
      <w:r w:rsidRPr="00276C0D">
        <w:rPr>
          <w:rFonts w:ascii="Calibri" w:hAnsi="Calibri" w:cs="Arial"/>
          <w:color w:val="000000" w:themeColor="text1"/>
        </w:rPr>
        <w:tab/>
        <w:t>State Farm Insurance is an insurance provider concentrated on meeting auto insurance, health insurance, life insurance and property insurance needs for the customers in the United States and Canada. The Enterprise Claims System (ECS) is a web-based system, which will replace the current mainframe application, Claim Service Record (CSR) system. ECS is designed to meet many goals like Increased Flexibility, Reduced Complexity, Better “time to market”. Features in ECS include but not limited to Automated Tasks, Electronic Task Lists, Electronic Bills, Automatic Payment, and Medical Treatment Lists.</w:t>
      </w:r>
    </w:p>
    <w:p w:rsidR="00B96124" w:rsidRPr="00276C0D" w:rsidRDefault="00B96124" w:rsidP="005F5990">
      <w:pPr>
        <w:tabs>
          <w:tab w:val="num" w:pos="360"/>
        </w:tabs>
        <w:spacing w:after="0" w:line="240" w:lineRule="auto"/>
        <w:jc w:val="both"/>
        <w:rPr>
          <w:rFonts w:ascii="Calibri" w:hAnsi="Calibri" w:cs="Arial"/>
          <w:color w:val="000000" w:themeColor="text1"/>
        </w:rPr>
      </w:pPr>
    </w:p>
    <w:p w:rsidR="00B96124" w:rsidRPr="00276C0D" w:rsidRDefault="00B96124" w:rsidP="005F5990">
      <w:pPr>
        <w:spacing w:after="0" w:line="240" w:lineRule="auto"/>
        <w:jc w:val="both"/>
        <w:rPr>
          <w:rFonts w:ascii="Calibri" w:hAnsi="Calibri" w:cs="Arial"/>
          <w:b/>
          <w:color w:val="000000" w:themeColor="text1"/>
          <w:u w:val="single"/>
        </w:rPr>
      </w:pPr>
      <w:r w:rsidRPr="00276C0D">
        <w:rPr>
          <w:rFonts w:ascii="Calibri" w:hAnsi="Calibri" w:cs="Arial"/>
          <w:b/>
          <w:i/>
          <w:color w:val="000000" w:themeColor="text1"/>
          <w:sz w:val="24"/>
          <w:szCs w:val="24"/>
          <w:u w:val="single"/>
        </w:rPr>
        <w:t>Responsibilities</w:t>
      </w:r>
      <w:r w:rsidRPr="00276C0D">
        <w:rPr>
          <w:rFonts w:ascii="Calibri" w:hAnsi="Calibri" w:cs="Arial"/>
          <w:b/>
          <w:color w:val="000000" w:themeColor="text1"/>
          <w:u w:val="single"/>
        </w:rPr>
        <w:t>:</w:t>
      </w:r>
    </w:p>
    <w:p w:rsidR="00700E7E" w:rsidRPr="00276C0D" w:rsidRDefault="00700E7E" w:rsidP="005F5990">
      <w:pPr>
        <w:spacing w:after="0" w:line="240" w:lineRule="auto"/>
        <w:jc w:val="both"/>
        <w:rPr>
          <w:rFonts w:ascii="Calibri" w:hAnsi="Calibri" w:cs="Arial"/>
          <w:b/>
          <w:color w:val="000000" w:themeColor="text1"/>
          <w:u w:val="single"/>
        </w:rPr>
      </w:pPr>
    </w:p>
    <w:p w:rsidR="00B96124" w:rsidRPr="00276C0D" w:rsidRDefault="00B96124" w:rsidP="005F5990">
      <w:pPr>
        <w:pStyle w:val="ListParagraph"/>
        <w:numPr>
          <w:ilvl w:val="0"/>
          <w:numId w:val="19"/>
        </w:numPr>
        <w:spacing w:after="0" w:line="240" w:lineRule="auto"/>
        <w:rPr>
          <w:rFonts w:ascii="Calibri" w:hAnsi="Calibri" w:cs="Arial"/>
          <w:b/>
          <w:color w:val="000000" w:themeColor="text1"/>
        </w:rPr>
      </w:pPr>
      <w:r w:rsidRPr="00276C0D">
        <w:rPr>
          <w:rFonts w:ascii="Calibri" w:hAnsi="Calibri" w:cs="Arial"/>
          <w:color w:val="000000" w:themeColor="text1"/>
        </w:rPr>
        <w:t xml:space="preserve">Involved in various phases of </w:t>
      </w:r>
      <w:r w:rsidRPr="00276C0D">
        <w:rPr>
          <w:rFonts w:ascii="Calibri" w:hAnsi="Calibri" w:cs="Arial"/>
          <w:b/>
          <w:color w:val="000000" w:themeColor="text1"/>
        </w:rPr>
        <w:t>Software Development Life Cycle (SDLC)</w:t>
      </w:r>
      <w:r w:rsidRPr="00276C0D">
        <w:rPr>
          <w:rFonts w:ascii="Calibri" w:hAnsi="Calibri" w:cs="Arial"/>
          <w:color w:val="000000" w:themeColor="text1"/>
        </w:rPr>
        <w:t xml:space="preserve"> of the application like Requirement gathering, Design, Analysis and Code development.</w:t>
      </w:r>
    </w:p>
    <w:p w:rsidR="00B96124" w:rsidRPr="00276C0D" w:rsidRDefault="00B96124" w:rsidP="005F5990">
      <w:pPr>
        <w:pStyle w:val="ListParagraph"/>
        <w:numPr>
          <w:ilvl w:val="0"/>
          <w:numId w:val="19"/>
        </w:numPr>
        <w:spacing w:after="0" w:line="240" w:lineRule="auto"/>
        <w:rPr>
          <w:rFonts w:ascii="Calibri" w:hAnsi="Calibri" w:cs="Arial"/>
          <w:b/>
          <w:color w:val="000000" w:themeColor="text1"/>
        </w:rPr>
      </w:pPr>
      <w:r w:rsidRPr="00276C0D">
        <w:rPr>
          <w:rFonts w:ascii="Calibri" w:hAnsi="Calibri" w:cs="Arial"/>
          <w:color w:val="000000" w:themeColor="text1"/>
        </w:rPr>
        <w:t xml:space="preserve">Generated Use case diagrams, Class diagrams, and Sequence diagrams using </w:t>
      </w:r>
      <w:r w:rsidRPr="00276C0D">
        <w:rPr>
          <w:rFonts w:ascii="Calibri" w:hAnsi="Calibri" w:cs="Arial"/>
          <w:b/>
          <w:color w:val="000000" w:themeColor="text1"/>
        </w:rPr>
        <w:t>Rational Rose</w:t>
      </w:r>
      <w:r w:rsidRPr="00276C0D">
        <w:rPr>
          <w:rFonts w:ascii="Calibri" w:hAnsi="Calibri" w:cs="Arial"/>
          <w:color w:val="000000" w:themeColor="text1"/>
        </w:rPr>
        <w:t>.</w:t>
      </w:r>
    </w:p>
    <w:p w:rsidR="00B96124" w:rsidRPr="00276C0D" w:rsidRDefault="00B96124" w:rsidP="005F5990">
      <w:pPr>
        <w:pStyle w:val="ListParagraph"/>
        <w:numPr>
          <w:ilvl w:val="0"/>
          <w:numId w:val="19"/>
        </w:numPr>
        <w:spacing w:after="0" w:line="240" w:lineRule="auto"/>
        <w:rPr>
          <w:rFonts w:ascii="Calibri" w:hAnsi="Calibri" w:cs="Arial"/>
          <w:b/>
          <w:color w:val="000000" w:themeColor="text1"/>
        </w:rPr>
      </w:pPr>
      <w:r w:rsidRPr="00276C0D">
        <w:rPr>
          <w:rFonts w:ascii="Calibri" w:hAnsi="Calibri" w:cs="Arial"/>
          <w:color w:val="000000" w:themeColor="text1"/>
        </w:rPr>
        <w:t xml:space="preserve">Developed the applications using </w:t>
      </w:r>
      <w:r w:rsidRPr="00276C0D">
        <w:rPr>
          <w:rFonts w:ascii="Calibri" w:hAnsi="Calibri" w:cs="Arial"/>
          <w:b/>
          <w:color w:val="000000" w:themeColor="text1"/>
        </w:rPr>
        <w:t>Java, J2EE, Struts, JDBC</w:t>
      </w:r>
    </w:p>
    <w:p w:rsidR="00B96124" w:rsidRPr="00276C0D" w:rsidRDefault="00B96124" w:rsidP="005F5990">
      <w:pPr>
        <w:pStyle w:val="NormalVerdana"/>
        <w:numPr>
          <w:ilvl w:val="0"/>
          <w:numId w:val="8"/>
        </w:numPr>
        <w:tabs>
          <w:tab w:val="num" w:pos="360"/>
        </w:tabs>
        <w:ind w:left="360"/>
        <w:contextualSpacing/>
        <w:jc w:val="both"/>
        <w:rPr>
          <w:rFonts w:ascii="Calibri" w:hAnsi="Calibri" w:cs="Arial"/>
          <w:color w:val="000000" w:themeColor="text1"/>
        </w:rPr>
      </w:pPr>
      <w:r w:rsidRPr="00276C0D">
        <w:rPr>
          <w:rFonts w:ascii="Calibri" w:hAnsi="Calibri" w:cs="Arial"/>
          <w:color w:val="000000" w:themeColor="text1"/>
        </w:rPr>
        <w:t xml:space="preserve">Worked on various use cases in development using Struts and testing the functionalities. </w:t>
      </w:r>
    </w:p>
    <w:p w:rsidR="00B96124" w:rsidRPr="00276C0D" w:rsidRDefault="00B96124" w:rsidP="005F5990">
      <w:pPr>
        <w:pStyle w:val="NormalVerdana"/>
        <w:numPr>
          <w:ilvl w:val="0"/>
          <w:numId w:val="8"/>
        </w:numPr>
        <w:tabs>
          <w:tab w:val="num" w:pos="360"/>
        </w:tabs>
        <w:ind w:left="360"/>
        <w:contextualSpacing/>
        <w:jc w:val="both"/>
        <w:rPr>
          <w:rFonts w:ascii="Calibri" w:hAnsi="Calibri" w:cs="Arial"/>
          <w:color w:val="000000" w:themeColor="text1"/>
        </w:rPr>
      </w:pPr>
      <w:r w:rsidRPr="00276C0D">
        <w:rPr>
          <w:rFonts w:ascii="Calibri" w:hAnsi="Calibri" w:cs="Arial"/>
          <w:color w:val="000000" w:themeColor="text1"/>
        </w:rPr>
        <w:t xml:space="preserve">Involved in preparing the High Level and Detail level design of the system using </w:t>
      </w:r>
      <w:r w:rsidRPr="00276C0D">
        <w:rPr>
          <w:rFonts w:ascii="Calibri" w:hAnsi="Calibri" w:cs="Arial"/>
          <w:b/>
          <w:color w:val="000000" w:themeColor="text1"/>
        </w:rPr>
        <w:t>J2EE.</w:t>
      </w:r>
    </w:p>
    <w:p w:rsidR="00B96124" w:rsidRPr="00276C0D" w:rsidRDefault="00B96124" w:rsidP="005F5990">
      <w:pPr>
        <w:pStyle w:val="NormalVerdana"/>
        <w:numPr>
          <w:ilvl w:val="0"/>
          <w:numId w:val="8"/>
        </w:numPr>
        <w:tabs>
          <w:tab w:val="num" w:pos="360"/>
        </w:tabs>
        <w:ind w:left="360"/>
        <w:contextualSpacing/>
        <w:jc w:val="both"/>
        <w:rPr>
          <w:rFonts w:ascii="Calibri" w:hAnsi="Calibri" w:cs="Arial"/>
          <w:color w:val="000000" w:themeColor="text1"/>
        </w:rPr>
      </w:pPr>
      <w:r w:rsidRPr="00276C0D">
        <w:rPr>
          <w:rFonts w:ascii="Calibri" w:hAnsi="Calibri" w:cs="Arial"/>
          <w:color w:val="000000" w:themeColor="text1"/>
        </w:rPr>
        <w:t xml:space="preserve">Created </w:t>
      </w:r>
      <w:r w:rsidRPr="00276C0D">
        <w:rPr>
          <w:rFonts w:ascii="Calibri" w:hAnsi="Calibri" w:cs="Arial"/>
          <w:b/>
          <w:color w:val="000000" w:themeColor="text1"/>
        </w:rPr>
        <w:t>struts form beans, action classes, JSPs</w:t>
      </w:r>
      <w:r w:rsidRPr="00276C0D">
        <w:rPr>
          <w:rFonts w:ascii="Calibri" w:hAnsi="Calibri" w:cs="Arial"/>
          <w:color w:val="000000" w:themeColor="text1"/>
        </w:rPr>
        <w:t xml:space="preserve"> following </w:t>
      </w:r>
      <w:r w:rsidRPr="00276C0D">
        <w:rPr>
          <w:rFonts w:ascii="Calibri" w:hAnsi="Calibri" w:cs="Arial"/>
          <w:b/>
          <w:color w:val="000000" w:themeColor="text1"/>
        </w:rPr>
        <w:t>Struts framework standards</w:t>
      </w:r>
      <w:r w:rsidRPr="00276C0D">
        <w:rPr>
          <w:rFonts w:ascii="Calibri" w:hAnsi="Calibri" w:cs="Arial"/>
          <w:color w:val="000000" w:themeColor="text1"/>
        </w:rPr>
        <w:t>.</w:t>
      </w:r>
    </w:p>
    <w:p w:rsidR="00B96124" w:rsidRPr="00276C0D" w:rsidRDefault="00B96124" w:rsidP="005F5990">
      <w:pPr>
        <w:pStyle w:val="NormalVerdana"/>
        <w:numPr>
          <w:ilvl w:val="0"/>
          <w:numId w:val="8"/>
        </w:numPr>
        <w:tabs>
          <w:tab w:val="num" w:pos="360"/>
        </w:tabs>
        <w:ind w:left="360"/>
        <w:contextualSpacing/>
        <w:jc w:val="both"/>
        <w:rPr>
          <w:rFonts w:ascii="Calibri" w:hAnsi="Calibri" w:cs="Arial"/>
          <w:color w:val="000000" w:themeColor="text1"/>
        </w:rPr>
      </w:pPr>
      <w:r w:rsidRPr="00276C0D">
        <w:rPr>
          <w:rFonts w:ascii="Calibri" w:hAnsi="Calibri" w:cs="Arial"/>
          <w:color w:val="000000" w:themeColor="text1"/>
        </w:rPr>
        <w:t xml:space="preserve">Implemented the database connectivity using </w:t>
      </w:r>
      <w:r w:rsidRPr="00276C0D">
        <w:rPr>
          <w:rFonts w:ascii="Calibri" w:hAnsi="Calibri" w:cs="Arial"/>
          <w:b/>
          <w:color w:val="000000" w:themeColor="text1"/>
        </w:rPr>
        <w:t>JDBC</w:t>
      </w:r>
      <w:r w:rsidRPr="00276C0D">
        <w:rPr>
          <w:rFonts w:ascii="Calibri" w:hAnsi="Calibri" w:cs="Arial"/>
          <w:color w:val="000000" w:themeColor="text1"/>
        </w:rPr>
        <w:t xml:space="preserve"> with </w:t>
      </w:r>
      <w:r w:rsidRPr="00276C0D">
        <w:rPr>
          <w:rFonts w:ascii="Calibri" w:hAnsi="Calibri" w:cs="Arial"/>
          <w:b/>
          <w:color w:val="000000" w:themeColor="text1"/>
        </w:rPr>
        <w:t>Oracle 9i</w:t>
      </w:r>
      <w:r w:rsidRPr="00276C0D">
        <w:rPr>
          <w:rFonts w:ascii="Calibri" w:hAnsi="Calibri" w:cs="Arial"/>
          <w:color w:val="000000" w:themeColor="text1"/>
        </w:rPr>
        <w:t xml:space="preserve"> database as backend. </w:t>
      </w:r>
    </w:p>
    <w:p w:rsidR="00B96124" w:rsidRPr="00276C0D" w:rsidRDefault="00B96124" w:rsidP="005F5990">
      <w:pPr>
        <w:pStyle w:val="NormalVerdana"/>
        <w:numPr>
          <w:ilvl w:val="0"/>
          <w:numId w:val="8"/>
        </w:numPr>
        <w:tabs>
          <w:tab w:val="num" w:pos="360"/>
        </w:tabs>
        <w:ind w:left="360"/>
        <w:contextualSpacing/>
        <w:jc w:val="both"/>
        <w:rPr>
          <w:rFonts w:ascii="Calibri" w:hAnsi="Calibri" w:cs="Arial"/>
          <w:color w:val="000000" w:themeColor="text1"/>
        </w:rPr>
      </w:pPr>
      <w:r w:rsidRPr="00276C0D">
        <w:rPr>
          <w:rFonts w:ascii="Calibri" w:hAnsi="Calibri" w:cs="Arial"/>
          <w:color w:val="000000" w:themeColor="text1"/>
        </w:rPr>
        <w:t>Involved in the development of model, library, struts and form classes (</w:t>
      </w:r>
      <w:r w:rsidRPr="00276C0D">
        <w:rPr>
          <w:rFonts w:ascii="Calibri" w:hAnsi="Calibri" w:cs="Arial"/>
          <w:b/>
          <w:color w:val="000000" w:themeColor="text1"/>
        </w:rPr>
        <w:t>MVC</w:t>
      </w:r>
      <w:r w:rsidRPr="00276C0D">
        <w:rPr>
          <w:rFonts w:ascii="Calibri" w:hAnsi="Calibri" w:cs="Arial"/>
          <w:color w:val="000000" w:themeColor="text1"/>
        </w:rPr>
        <w:t>).</w:t>
      </w:r>
    </w:p>
    <w:p w:rsidR="00B96124" w:rsidRPr="00276C0D" w:rsidRDefault="00B96124" w:rsidP="005F5990">
      <w:pPr>
        <w:pStyle w:val="NormalVerdana"/>
        <w:numPr>
          <w:ilvl w:val="0"/>
          <w:numId w:val="8"/>
        </w:numPr>
        <w:tabs>
          <w:tab w:val="num" w:pos="360"/>
        </w:tabs>
        <w:ind w:left="360"/>
        <w:contextualSpacing/>
        <w:jc w:val="both"/>
        <w:rPr>
          <w:rFonts w:ascii="Calibri" w:hAnsi="Calibri" w:cs="Arial"/>
          <w:color w:val="000000" w:themeColor="text1"/>
        </w:rPr>
      </w:pPr>
      <w:r w:rsidRPr="00276C0D">
        <w:rPr>
          <w:rFonts w:ascii="Calibri" w:hAnsi="Calibri" w:cs="Arial"/>
          <w:color w:val="000000" w:themeColor="text1"/>
        </w:rPr>
        <w:t xml:space="preserve">Used display tag libraries for decoration and used display table for reports and grid designs. </w:t>
      </w:r>
    </w:p>
    <w:p w:rsidR="00B96124" w:rsidRPr="00276C0D" w:rsidRDefault="00B96124" w:rsidP="005F5990">
      <w:pPr>
        <w:pStyle w:val="NormalVerdana"/>
        <w:numPr>
          <w:ilvl w:val="0"/>
          <w:numId w:val="8"/>
        </w:numPr>
        <w:tabs>
          <w:tab w:val="num" w:pos="360"/>
        </w:tabs>
        <w:ind w:left="360"/>
        <w:contextualSpacing/>
        <w:jc w:val="both"/>
        <w:rPr>
          <w:rFonts w:ascii="Calibri" w:hAnsi="Calibri" w:cs="Arial"/>
          <w:color w:val="000000" w:themeColor="text1"/>
        </w:rPr>
      </w:pPr>
      <w:r w:rsidRPr="00276C0D">
        <w:rPr>
          <w:rFonts w:ascii="Calibri" w:hAnsi="Calibri" w:cs="Arial"/>
          <w:color w:val="000000" w:themeColor="text1"/>
        </w:rPr>
        <w:t>Designed and developed file upload and file download features using JDBC with Oracle Blob.</w:t>
      </w:r>
    </w:p>
    <w:p w:rsidR="00B96124" w:rsidRPr="00276C0D" w:rsidRDefault="00B96124" w:rsidP="005F5990">
      <w:pPr>
        <w:pStyle w:val="NormalVerdana"/>
        <w:numPr>
          <w:ilvl w:val="0"/>
          <w:numId w:val="8"/>
        </w:numPr>
        <w:tabs>
          <w:tab w:val="num" w:pos="360"/>
        </w:tabs>
        <w:ind w:left="360"/>
        <w:contextualSpacing/>
        <w:jc w:val="both"/>
        <w:rPr>
          <w:rFonts w:ascii="Calibri" w:hAnsi="Calibri" w:cs="Arial"/>
          <w:color w:val="000000" w:themeColor="text1"/>
        </w:rPr>
      </w:pPr>
      <w:r w:rsidRPr="00276C0D">
        <w:rPr>
          <w:rFonts w:ascii="Calibri" w:hAnsi="Calibri" w:cs="Arial"/>
          <w:color w:val="000000" w:themeColor="text1"/>
        </w:rPr>
        <w:t xml:space="preserve">Worked on core java, using file operations to read system file (downloads) and to present on </w:t>
      </w:r>
      <w:r w:rsidRPr="00276C0D">
        <w:rPr>
          <w:rFonts w:ascii="Calibri" w:hAnsi="Calibri" w:cs="Arial"/>
          <w:b/>
          <w:color w:val="000000" w:themeColor="text1"/>
        </w:rPr>
        <w:t>JSP</w:t>
      </w:r>
      <w:r w:rsidRPr="00276C0D">
        <w:rPr>
          <w:rFonts w:ascii="Calibri" w:hAnsi="Calibri" w:cs="Arial"/>
          <w:color w:val="000000" w:themeColor="text1"/>
        </w:rPr>
        <w:t xml:space="preserve">. </w:t>
      </w:r>
    </w:p>
    <w:p w:rsidR="00B96124" w:rsidRPr="00276C0D" w:rsidRDefault="00B96124" w:rsidP="005F5990">
      <w:pPr>
        <w:pStyle w:val="NormalVerdana"/>
        <w:numPr>
          <w:ilvl w:val="0"/>
          <w:numId w:val="8"/>
        </w:numPr>
        <w:tabs>
          <w:tab w:val="num" w:pos="360"/>
        </w:tabs>
        <w:ind w:left="360"/>
        <w:contextualSpacing/>
        <w:jc w:val="both"/>
        <w:rPr>
          <w:rFonts w:ascii="Calibri" w:hAnsi="Calibri" w:cs="Arial"/>
          <w:color w:val="000000" w:themeColor="text1"/>
        </w:rPr>
      </w:pPr>
      <w:r w:rsidRPr="00276C0D">
        <w:rPr>
          <w:rFonts w:ascii="Calibri" w:eastAsia="MS Mincho" w:hAnsi="Calibri" w:cs="Arial"/>
          <w:color w:val="000000" w:themeColor="text1"/>
        </w:rPr>
        <w:t xml:space="preserve">Involved in the development of underwriting process, which involves communications without side systems using </w:t>
      </w:r>
      <w:r w:rsidRPr="00276C0D">
        <w:rPr>
          <w:rFonts w:ascii="Calibri" w:eastAsia="MS Mincho" w:hAnsi="Calibri" w:cs="Arial"/>
          <w:b/>
          <w:color w:val="000000" w:themeColor="text1"/>
        </w:rPr>
        <w:t>IBM MQ</w:t>
      </w:r>
      <w:r w:rsidRPr="00276C0D">
        <w:rPr>
          <w:rFonts w:ascii="Calibri" w:eastAsia="MS Mincho" w:hAnsi="Calibri" w:cs="Arial"/>
          <w:color w:val="000000" w:themeColor="text1"/>
        </w:rPr>
        <w:t xml:space="preserve"> and </w:t>
      </w:r>
      <w:r w:rsidRPr="00276C0D">
        <w:rPr>
          <w:rFonts w:ascii="Calibri" w:eastAsia="MS Mincho" w:hAnsi="Calibri" w:cs="Arial"/>
          <w:b/>
          <w:color w:val="000000" w:themeColor="text1"/>
        </w:rPr>
        <w:t>JMS</w:t>
      </w:r>
      <w:r w:rsidRPr="00276C0D">
        <w:rPr>
          <w:rFonts w:ascii="Calibri" w:eastAsia="MS Mincho" w:hAnsi="Calibri" w:cs="Arial"/>
          <w:color w:val="000000" w:themeColor="text1"/>
        </w:rPr>
        <w:t>.</w:t>
      </w:r>
    </w:p>
    <w:p w:rsidR="00B96124" w:rsidRPr="00276C0D" w:rsidRDefault="00B96124" w:rsidP="005F5990">
      <w:pPr>
        <w:pStyle w:val="NormalVerdana"/>
        <w:numPr>
          <w:ilvl w:val="0"/>
          <w:numId w:val="8"/>
        </w:numPr>
        <w:tabs>
          <w:tab w:val="num" w:pos="360"/>
        </w:tabs>
        <w:ind w:left="360"/>
        <w:contextualSpacing/>
        <w:jc w:val="both"/>
        <w:rPr>
          <w:rFonts w:ascii="Calibri" w:hAnsi="Calibri" w:cs="Arial"/>
          <w:color w:val="000000" w:themeColor="text1"/>
        </w:rPr>
      </w:pPr>
      <w:r w:rsidRPr="00276C0D">
        <w:rPr>
          <w:rFonts w:ascii="Calibri" w:hAnsi="Calibri"/>
          <w:color w:val="000000" w:themeColor="text1"/>
          <w:shd w:val="clear" w:color="auto" w:fill="FFFFFF"/>
        </w:rPr>
        <w:t xml:space="preserve">Taken care of complete Java </w:t>
      </w:r>
      <w:r w:rsidRPr="00276C0D">
        <w:rPr>
          <w:rFonts w:ascii="Calibri" w:hAnsi="Calibri"/>
          <w:b/>
          <w:color w:val="000000" w:themeColor="text1"/>
        </w:rPr>
        <w:t>multi-threading</w:t>
      </w:r>
      <w:r w:rsidRPr="00276C0D">
        <w:rPr>
          <w:rFonts w:ascii="Calibri" w:hAnsi="Calibri"/>
          <w:color w:val="000000" w:themeColor="text1"/>
          <w:shd w:val="clear" w:color="auto" w:fill="FFFFFF"/>
        </w:rPr>
        <w:t xml:space="preserve"> part in back end components.</w:t>
      </w:r>
    </w:p>
    <w:p w:rsidR="00B96124" w:rsidRPr="00276C0D" w:rsidRDefault="00B96124" w:rsidP="005F5990">
      <w:pPr>
        <w:pStyle w:val="NormalVerdana"/>
        <w:numPr>
          <w:ilvl w:val="0"/>
          <w:numId w:val="8"/>
        </w:numPr>
        <w:tabs>
          <w:tab w:val="num" w:pos="360"/>
        </w:tabs>
        <w:ind w:left="360"/>
        <w:contextualSpacing/>
        <w:jc w:val="both"/>
        <w:rPr>
          <w:rFonts w:ascii="Calibri" w:hAnsi="Calibri" w:cs="Arial"/>
          <w:color w:val="000000" w:themeColor="text1"/>
        </w:rPr>
      </w:pPr>
      <w:r w:rsidRPr="00276C0D">
        <w:rPr>
          <w:rFonts w:ascii="Calibri" w:hAnsi="Calibri"/>
          <w:color w:val="000000" w:themeColor="text1"/>
          <w:shd w:val="clear" w:color="auto" w:fill="FFFFFF"/>
        </w:rPr>
        <w:t xml:space="preserve">Taken care of </w:t>
      </w:r>
      <w:r w:rsidRPr="00276C0D">
        <w:rPr>
          <w:rFonts w:ascii="Calibri" w:hAnsi="Calibri"/>
          <w:b/>
          <w:color w:val="000000" w:themeColor="text1"/>
        </w:rPr>
        <w:t>multi-threading</w:t>
      </w:r>
      <w:r w:rsidRPr="00276C0D">
        <w:rPr>
          <w:rFonts w:ascii="Calibri" w:hAnsi="Calibri"/>
          <w:color w:val="000000" w:themeColor="text1"/>
          <w:shd w:val="clear" w:color="auto" w:fill="FFFFFF"/>
        </w:rPr>
        <w:t xml:space="preserve"> in back end java beans.</w:t>
      </w:r>
    </w:p>
    <w:p w:rsidR="00B96124" w:rsidRPr="00276C0D" w:rsidRDefault="00B96124" w:rsidP="005F5990">
      <w:pPr>
        <w:pStyle w:val="NormalVerdana"/>
        <w:numPr>
          <w:ilvl w:val="0"/>
          <w:numId w:val="8"/>
        </w:numPr>
        <w:tabs>
          <w:tab w:val="num" w:pos="360"/>
        </w:tabs>
        <w:ind w:left="360"/>
        <w:contextualSpacing/>
        <w:jc w:val="both"/>
        <w:rPr>
          <w:rFonts w:ascii="Calibri" w:hAnsi="Calibri" w:cs="Arial"/>
          <w:color w:val="000000" w:themeColor="text1"/>
        </w:rPr>
      </w:pPr>
      <w:r w:rsidRPr="00276C0D">
        <w:rPr>
          <w:rFonts w:ascii="Calibri" w:hAnsi="Calibri" w:cs="Arial"/>
          <w:b/>
          <w:color w:val="000000" w:themeColor="text1"/>
        </w:rPr>
        <w:t xml:space="preserve">Used PL/SQL </w:t>
      </w:r>
      <w:r w:rsidRPr="00276C0D">
        <w:rPr>
          <w:rFonts w:ascii="Calibri" w:hAnsi="Calibri" w:cs="Arial"/>
          <w:color w:val="000000" w:themeColor="text1"/>
        </w:rPr>
        <w:t>stored procedures for applications that needed to execute as part of a scheduling mechanisms.</w:t>
      </w:r>
    </w:p>
    <w:p w:rsidR="00B96124" w:rsidRPr="00276C0D" w:rsidRDefault="00B96124" w:rsidP="005F5990">
      <w:pPr>
        <w:pStyle w:val="NormalVerdana"/>
        <w:numPr>
          <w:ilvl w:val="0"/>
          <w:numId w:val="8"/>
        </w:numPr>
        <w:tabs>
          <w:tab w:val="num" w:pos="360"/>
        </w:tabs>
        <w:ind w:left="360"/>
        <w:contextualSpacing/>
        <w:jc w:val="both"/>
        <w:rPr>
          <w:rFonts w:ascii="Calibri" w:hAnsi="Calibri" w:cs="Arial"/>
          <w:b/>
          <w:color w:val="000000" w:themeColor="text1"/>
        </w:rPr>
      </w:pPr>
      <w:r w:rsidRPr="00276C0D">
        <w:rPr>
          <w:rFonts w:ascii="Calibri" w:hAnsi="Calibri" w:cs="Arial"/>
          <w:b/>
          <w:color w:val="000000" w:themeColor="text1"/>
        </w:rPr>
        <w:t xml:space="preserve">Designed and developed Application based on Struts Framework using MVC design pattern. </w:t>
      </w:r>
    </w:p>
    <w:p w:rsidR="00B96124" w:rsidRPr="00276C0D" w:rsidRDefault="00B96124" w:rsidP="005F5990">
      <w:pPr>
        <w:pStyle w:val="NormalVerdana"/>
        <w:numPr>
          <w:ilvl w:val="0"/>
          <w:numId w:val="8"/>
        </w:numPr>
        <w:tabs>
          <w:tab w:val="num" w:pos="360"/>
        </w:tabs>
        <w:ind w:left="360"/>
        <w:contextualSpacing/>
        <w:jc w:val="both"/>
        <w:rPr>
          <w:rFonts w:ascii="Calibri" w:hAnsi="Calibri" w:cs="Arial"/>
          <w:b/>
          <w:color w:val="000000" w:themeColor="text1"/>
        </w:rPr>
      </w:pPr>
      <w:r w:rsidRPr="00276C0D">
        <w:rPr>
          <w:rFonts w:ascii="Calibri" w:hAnsi="Calibri" w:cs="Arial"/>
          <w:b/>
          <w:color w:val="000000" w:themeColor="text1"/>
        </w:rPr>
        <w:t>Developed Struts Action classes using Struts controller component.</w:t>
      </w:r>
    </w:p>
    <w:p w:rsidR="00B96124" w:rsidRPr="00276C0D" w:rsidRDefault="00B96124" w:rsidP="005F5990">
      <w:pPr>
        <w:pStyle w:val="NormalVerdana"/>
        <w:numPr>
          <w:ilvl w:val="0"/>
          <w:numId w:val="8"/>
        </w:numPr>
        <w:tabs>
          <w:tab w:val="num" w:pos="360"/>
        </w:tabs>
        <w:ind w:left="360"/>
        <w:contextualSpacing/>
        <w:jc w:val="both"/>
        <w:rPr>
          <w:rFonts w:ascii="Calibri" w:hAnsi="Calibri" w:cs="Arial"/>
          <w:color w:val="000000" w:themeColor="text1"/>
        </w:rPr>
      </w:pPr>
      <w:r w:rsidRPr="00276C0D">
        <w:rPr>
          <w:rFonts w:ascii="Calibri" w:hAnsi="Calibri" w:cs="Arial"/>
          <w:color w:val="000000" w:themeColor="text1"/>
        </w:rPr>
        <w:t>Developed SOAP based XML web services.</w:t>
      </w:r>
    </w:p>
    <w:p w:rsidR="00B96124" w:rsidRPr="00276C0D" w:rsidRDefault="00B96124" w:rsidP="005F5990">
      <w:pPr>
        <w:pStyle w:val="NormalVerdana"/>
        <w:numPr>
          <w:ilvl w:val="0"/>
          <w:numId w:val="8"/>
        </w:numPr>
        <w:tabs>
          <w:tab w:val="num" w:pos="360"/>
        </w:tabs>
        <w:ind w:left="360"/>
        <w:contextualSpacing/>
        <w:jc w:val="both"/>
        <w:rPr>
          <w:rFonts w:ascii="Calibri" w:hAnsi="Calibri" w:cs="Arial"/>
          <w:color w:val="000000" w:themeColor="text1"/>
        </w:rPr>
      </w:pPr>
      <w:r w:rsidRPr="00276C0D">
        <w:rPr>
          <w:rFonts w:ascii="Calibri" w:hAnsi="Calibri" w:cs="Arial"/>
          <w:color w:val="000000" w:themeColor="text1"/>
        </w:rPr>
        <w:t xml:space="preserve">Used </w:t>
      </w:r>
      <w:r w:rsidRPr="00276C0D">
        <w:rPr>
          <w:rFonts w:ascii="Calibri" w:hAnsi="Calibri" w:cs="Arial"/>
          <w:b/>
          <w:color w:val="000000" w:themeColor="text1"/>
        </w:rPr>
        <w:t>SAX XML API</w:t>
      </w:r>
      <w:r w:rsidRPr="00276C0D">
        <w:rPr>
          <w:rFonts w:ascii="Calibri" w:hAnsi="Calibri" w:cs="Arial"/>
          <w:color w:val="000000" w:themeColor="text1"/>
        </w:rPr>
        <w:t xml:space="preserve"> to parse the XML and populate the values for a bean.</w:t>
      </w:r>
    </w:p>
    <w:p w:rsidR="00B96124" w:rsidRPr="00276C0D" w:rsidRDefault="00B96124" w:rsidP="005F5990">
      <w:pPr>
        <w:pStyle w:val="NormalVerdana"/>
        <w:numPr>
          <w:ilvl w:val="0"/>
          <w:numId w:val="8"/>
        </w:numPr>
        <w:tabs>
          <w:tab w:val="num" w:pos="360"/>
        </w:tabs>
        <w:ind w:left="360"/>
        <w:contextualSpacing/>
        <w:jc w:val="both"/>
        <w:rPr>
          <w:rFonts w:ascii="Calibri" w:hAnsi="Calibri" w:cs="Arial"/>
          <w:color w:val="000000" w:themeColor="text1"/>
        </w:rPr>
      </w:pPr>
      <w:r w:rsidRPr="00276C0D">
        <w:rPr>
          <w:rFonts w:ascii="Calibri" w:hAnsi="Calibri" w:cs="Arial"/>
          <w:color w:val="000000" w:themeColor="text1"/>
        </w:rPr>
        <w:t xml:space="preserve">Used </w:t>
      </w:r>
      <w:r w:rsidRPr="00276C0D">
        <w:rPr>
          <w:rFonts w:ascii="Calibri" w:hAnsi="Calibri" w:cs="Arial"/>
          <w:b/>
          <w:color w:val="000000" w:themeColor="text1"/>
        </w:rPr>
        <w:t>Jasper</w:t>
      </w:r>
      <w:r w:rsidRPr="00276C0D">
        <w:rPr>
          <w:rFonts w:ascii="Calibri" w:hAnsi="Calibri" w:cs="Arial"/>
          <w:color w:val="000000" w:themeColor="text1"/>
        </w:rPr>
        <w:t xml:space="preserve"> to generate rich content reports. </w:t>
      </w:r>
    </w:p>
    <w:p w:rsidR="00B96124" w:rsidRPr="00276C0D" w:rsidRDefault="00B96124" w:rsidP="005F5990">
      <w:pPr>
        <w:pStyle w:val="NormalVerdana"/>
        <w:numPr>
          <w:ilvl w:val="0"/>
          <w:numId w:val="8"/>
        </w:numPr>
        <w:tabs>
          <w:tab w:val="num" w:pos="360"/>
        </w:tabs>
        <w:ind w:left="360"/>
        <w:contextualSpacing/>
        <w:jc w:val="both"/>
        <w:rPr>
          <w:rFonts w:ascii="Calibri" w:hAnsi="Calibri" w:cs="Arial"/>
          <w:color w:val="000000" w:themeColor="text1"/>
        </w:rPr>
      </w:pPr>
      <w:r w:rsidRPr="00276C0D">
        <w:rPr>
          <w:rFonts w:ascii="Calibri" w:hAnsi="Calibri" w:cs="Arial"/>
          <w:color w:val="000000" w:themeColor="text1"/>
        </w:rPr>
        <w:t xml:space="preserve">Developed </w:t>
      </w:r>
      <w:r w:rsidRPr="00276C0D">
        <w:rPr>
          <w:rFonts w:ascii="Calibri" w:hAnsi="Calibri" w:cs="Arial"/>
          <w:b/>
          <w:color w:val="000000" w:themeColor="text1"/>
        </w:rPr>
        <w:t>XML</w:t>
      </w:r>
      <w:r w:rsidRPr="00276C0D">
        <w:rPr>
          <w:rFonts w:ascii="Calibri" w:hAnsi="Calibri" w:cs="Arial"/>
          <w:color w:val="000000" w:themeColor="text1"/>
        </w:rPr>
        <w:t xml:space="preserve"> applications using </w:t>
      </w:r>
      <w:r w:rsidRPr="00276C0D">
        <w:rPr>
          <w:rFonts w:ascii="Calibri" w:hAnsi="Calibri" w:cs="Arial"/>
          <w:b/>
          <w:color w:val="000000" w:themeColor="text1"/>
        </w:rPr>
        <w:t>XSLT</w:t>
      </w:r>
      <w:r w:rsidRPr="00276C0D">
        <w:rPr>
          <w:rFonts w:ascii="Calibri" w:hAnsi="Calibri" w:cs="Arial"/>
          <w:color w:val="000000" w:themeColor="text1"/>
        </w:rPr>
        <w:t xml:space="preserve"> transformations.</w:t>
      </w:r>
    </w:p>
    <w:p w:rsidR="00B96124" w:rsidRPr="00276C0D" w:rsidRDefault="00B96124" w:rsidP="005F5990">
      <w:pPr>
        <w:pStyle w:val="NormalVerdana"/>
        <w:numPr>
          <w:ilvl w:val="0"/>
          <w:numId w:val="8"/>
        </w:numPr>
        <w:tabs>
          <w:tab w:val="num" w:pos="360"/>
        </w:tabs>
        <w:ind w:left="360"/>
        <w:contextualSpacing/>
        <w:jc w:val="both"/>
        <w:rPr>
          <w:rFonts w:ascii="Calibri" w:hAnsi="Calibri" w:cs="Arial"/>
          <w:color w:val="000000" w:themeColor="text1"/>
        </w:rPr>
      </w:pPr>
      <w:r w:rsidRPr="00276C0D">
        <w:rPr>
          <w:rFonts w:ascii="Calibri" w:hAnsi="Calibri" w:cs="Arial"/>
          <w:color w:val="000000" w:themeColor="text1"/>
        </w:rPr>
        <w:t xml:space="preserve">Created </w:t>
      </w:r>
      <w:r w:rsidRPr="00276C0D">
        <w:rPr>
          <w:rFonts w:ascii="Calibri" w:hAnsi="Calibri" w:cs="Arial"/>
          <w:b/>
          <w:color w:val="000000" w:themeColor="text1"/>
        </w:rPr>
        <w:t>XML</w:t>
      </w:r>
      <w:r w:rsidRPr="00276C0D">
        <w:rPr>
          <w:rFonts w:ascii="Calibri" w:hAnsi="Calibri" w:cs="Arial"/>
          <w:color w:val="000000" w:themeColor="text1"/>
        </w:rPr>
        <w:t xml:space="preserve"> document using </w:t>
      </w:r>
      <w:r w:rsidRPr="00276C0D">
        <w:rPr>
          <w:rFonts w:ascii="Calibri" w:hAnsi="Calibri" w:cs="Arial"/>
          <w:b/>
          <w:color w:val="000000" w:themeColor="text1"/>
        </w:rPr>
        <w:t>STAX XML API</w:t>
      </w:r>
      <w:r w:rsidRPr="00276C0D">
        <w:rPr>
          <w:rFonts w:ascii="Calibri" w:hAnsi="Calibri" w:cs="Arial"/>
          <w:color w:val="000000" w:themeColor="text1"/>
        </w:rPr>
        <w:t xml:space="preserve"> to pass the XML structure to Web Services.</w:t>
      </w:r>
    </w:p>
    <w:p w:rsidR="00B96124" w:rsidRPr="00276C0D" w:rsidRDefault="00B96124" w:rsidP="005F5990">
      <w:pPr>
        <w:pStyle w:val="NormalVerdana"/>
        <w:numPr>
          <w:ilvl w:val="0"/>
          <w:numId w:val="8"/>
        </w:numPr>
        <w:tabs>
          <w:tab w:val="num" w:pos="360"/>
        </w:tabs>
        <w:ind w:left="360"/>
        <w:contextualSpacing/>
        <w:jc w:val="both"/>
        <w:rPr>
          <w:rFonts w:ascii="Calibri" w:hAnsi="Calibri" w:cs="Arial"/>
          <w:color w:val="000000" w:themeColor="text1"/>
        </w:rPr>
      </w:pPr>
      <w:r w:rsidRPr="00276C0D">
        <w:rPr>
          <w:rFonts w:ascii="Calibri" w:hAnsi="Calibri" w:cs="Arial"/>
          <w:color w:val="000000" w:themeColor="text1"/>
        </w:rPr>
        <w:t xml:space="preserve"> Developed and maintained </w:t>
      </w:r>
      <w:r w:rsidRPr="00276C0D">
        <w:rPr>
          <w:rFonts w:ascii="Calibri" w:hAnsi="Calibri" w:cs="Arial"/>
          <w:b/>
          <w:color w:val="000000" w:themeColor="text1"/>
        </w:rPr>
        <w:t>UNIX</w:t>
      </w:r>
      <w:r w:rsidRPr="00276C0D">
        <w:rPr>
          <w:rFonts w:ascii="Calibri" w:hAnsi="Calibri" w:cs="Arial"/>
          <w:color w:val="000000" w:themeColor="text1"/>
        </w:rPr>
        <w:t xml:space="preserve"> shell scripts for data-driven automatic processing. </w:t>
      </w:r>
    </w:p>
    <w:p w:rsidR="00B96124" w:rsidRPr="00276C0D" w:rsidRDefault="00B96124" w:rsidP="005F5990">
      <w:pPr>
        <w:pStyle w:val="NormalVerdana"/>
        <w:numPr>
          <w:ilvl w:val="0"/>
          <w:numId w:val="8"/>
        </w:numPr>
        <w:tabs>
          <w:tab w:val="num" w:pos="360"/>
        </w:tabs>
        <w:ind w:left="360"/>
        <w:contextualSpacing/>
        <w:jc w:val="both"/>
        <w:rPr>
          <w:rFonts w:ascii="Calibri" w:hAnsi="Calibri" w:cs="Arial"/>
          <w:color w:val="000000" w:themeColor="text1"/>
        </w:rPr>
      </w:pPr>
      <w:r w:rsidRPr="00276C0D">
        <w:rPr>
          <w:rFonts w:ascii="Calibri" w:hAnsi="Calibri" w:cs="Arial"/>
          <w:b/>
          <w:color w:val="000000" w:themeColor="text1"/>
        </w:rPr>
        <w:t>Apache Ant</w:t>
      </w:r>
      <w:r w:rsidRPr="00276C0D">
        <w:rPr>
          <w:rFonts w:ascii="Calibri" w:hAnsi="Calibri" w:cs="Arial"/>
          <w:color w:val="000000" w:themeColor="text1"/>
        </w:rPr>
        <w:t xml:space="preserve"> was used for the entire build process.</w:t>
      </w:r>
    </w:p>
    <w:p w:rsidR="00B96124" w:rsidRPr="00276C0D" w:rsidRDefault="00B96124" w:rsidP="005F5990">
      <w:pPr>
        <w:pStyle w:val="NormalVerdana"/>
        <w:numPr>
          <w:ilvl w:val="0"/>
          <w:numId w:val="8"/>
        </w:numPr>
        <w:tabs>
          <w:tab w:val="num" w:pos="360"/>
        </w:tabs>
        <w:ind w:left="360"/>
        <w:contextualSpacing/>
        <w:jc w:val="both"/>
        <w:rPr>
          <w:rFonts w:ascii="Calibri" w:hAnsi="Calibri" w:cs="Arial"/>
          <w:color w:val="000000" w:themeColor="text1"/>
        </w:rPr>
      </w:pPr>
      <w:r w:rsidRPr="00276C0D">
        <w:rPr>
          <w:rFonts w:ascii="Calibri" w:hAnsi="Calibri" w:cs="Arial"/>
          <w:color w:val="000000" w:themeColor="text1"/>
        </w:rPr>
        <w:t xml:space="preserve">Used </w:t>
      </w:r>
      <w:r w:rsidRPr="00276C0D">
        <w:rPr>
          <w:rFonts w:ascii="Calibri" w:hAnsi="Calibri" w:cs="Arial"/>
          <w:b/>
          <w:bCs/>
          <w:color w:val="000000" w:themeColor="text1"/>
        </w:rPr>
        <w:t xml:space="preserve">Rational Clear Case </w:t>
      </w:r>
      <w:r w:rsidRPr="00276C0D">
        <w:rPr>
          <w:rFonts w:ascii="Calibri" w:hAnsi="Calibri" w:cs="Arial"/>
          <w:color w:val="000000" w:themeColor="text1"/>
        </w:rPr>
        <w:t xml:space="preserve">for version control and </w:t>
      </w:r>
      <w:r w:rsidRPr="00276C0D">
        <w:rPr>
          <w:rFonts w:ascii="Calibri" w:hAnsi="Calibri" w:cs="Arial"/>
          <w:b/>
          <w:color w:val="000000" w:themeColor="text1"/>
        </w:rPr>
        <w:t>JUnit</w:t>
      </w:r>
      <w:r w:rsidRPr="00276C0D">
        <w:rPr>
          <w:rFonts w:ascii="Calibri" w:hAnsi="Calibri" w:cs="Arial"/>
          <w:color w:val="000000" w:themeColor="text1"/>
        </w:rPr>
        <w:t xml:space="preserve"> for unit testing.</w:t>
      </w:r>
    </w:p>
    <w:p w:rsidR="00B96124" w:rsidRPr="00276C0D" w:rsidRDefault="00B96124" w:rsidP="005F5990">
      <w:pPr>
        <w:pStyle w:val="NormalVerdana"/>
        <w:numPr>
          <w:ilvl w:val="0"/>
          <w:numId w:val="8"/>
        </w:numPr>
        <w:tabs>
          <w:tab w:val="num" w:pos="360"/>
        </w:tabs>
        <w:ind w:left="360"/>
        <w:contextualSpacing/>
        <w:jc w:val="both"/>
        <w:rPr>
          <w:rFonts w:ascii="Calibri" w:hAnsi="Calibri" w:cs="Arial"/>
          <w:color w:val="000000" w:themeColor="text1"/>
        </w:rPr>
      </w:pPr>
      <w:r w:rsidRPr="00276C0D">
        <w:rPr>
          <w:rFonts w:ascii="Calibri" w:hAnsi="Calibri" w:cs="Arial"/>
          <w:color w:val="000000" w:themeColor="text1"/>
        </w:rPr>
        <w:t>Used quartz scheduler to process or trigger the applications daily.</w:t>
      </w:r>
    </w:p>
    <w:p w:rsidR="00B96124" w:rsidRPr="00276C0D" w:rsidRDefault="00B96124" w:rsidP="005F5990">
      <w:pPr>
        <w:numPr>
          <w:ilvl w:val="0"/>
          <w:numId w:val="9"/>
        </w:numPr>
        <w:spacing w:after="0" w:line="240" w:lineRule="auto"/>
        <w:contextualSpacing/>
        <w:jc w:val="both"/>
        <w:rPr>
          <w:rFonts w:ascii="Calibri" w:hAnsi="Calibri" w:cs="Arial"/>
          <w:color w:val="000000" w:themeColor="text1"/>
        </w:rPr>
      </w:pPr>
      <w:r w:rsidRPr="00276C0D">
        <w:rPr>
          <w:rFonts w:ascii="Calibri" w:hAnsi="Calibri" w:cs="Arial"/>
          <w:color w:val="000000" w:themeColor="text1"/>
        </w:rPr>
        <w:t xml:space="preserve">Configured </w:t>
      </w:r>
      <w:r w:rsidRPr="00276C0D">
        <w:rPr>
          <w:rFonts w:ascii="Calibri" w:hAnsi="Calibri" w:cs="Arial"/>
          <w:b/>
          <w:color w:val="000000" w:themeColor="text1"/>
        </w:rPr>
        <w:t>WebSphere</w:t>
      </w:r>
      <w:r w:rsidRPr="00276C0D">
        <w:rPr>
          <w:rFonts w:ascii="Calibri" w:hAnsi="Calibri" w:cs="Arial"/>
          <w:color w:val="000000" w:themeColor="text1"/>
        </w:rPr>
        <w:t xml:space="preserve"> Application server </w:t>
      </w:r>
      <w:r w:rsidR="00F56731" w:rsidRPr="00276C0D">
        <w:rPr>
          <w:rFonts w:ascii="Calibri" w:hAnsi="Calibri" w:cs="Arial"/>
          <w:color w:val="000000" w:themeColor="text1"/>
        </w:rPr>
        <w:t>(</w:t>
      </w:r>
      <w:r w:rsidR="00F56731" w:rsidRPr="00276C0D">
        <w:rPr>
          <w:rFonts w:ascii="Calibri" w:hAnsi="Calibri" w:cs="Arial"/>
          <w:b/>
          <w:color w:val="000000" w:themeColor="text1"/>
        </w:rPr>
        <w:t>WAS</w:t>
      </w:r>
      <w:r w:rsidR="00F56731" w:rsidRPr="00276C0D">
        <w:rPr>
          <w:rFonts w:ascii="Calibri" w:hAnsi="Calibri" w:cs="Arial"/>
          <w:color w:val="000000" w:themeColor="text1"/>
        </w:rPr>
        <w:t>)</w:t>
      </w:r>
      <w:r w:rsidR="00895568">
        <w:rPr>
          <w:rFonts w:ascii="Calibri" w:hAnsi="Calibri" w:cs="Arial"/>
          <w:color w:val="000000" w:themeColor="text1"/>
        </w:rPr>
        <w:t xml:space="preserve"> </w:t>
      </w:r>
      <w:r w:rsidRPr="00276C0D">
        <w:rPr>
          <w:rFonts w:ascii="Calibri" w:hAnsi="Calibri" w:cs="Arial"/>
          <w:color w:val="000000" w:themeColor="text1"/>
        </w:rPr>
        <w:t>and deployed the web components.</w:t>
      </w:r>
    </w:p>
    <w:p w:rsidR="00B96124" w:rsidRPr="00276C0D" w:rsidRDefault="00B96124" w:rsidP="005F5990">
      <w:pPr>
        <w:numPr>
          <w:ilvl w:val="0"/>
          <w:numId w:val="9"/>
        </w:numPr>
        <w:spacing w:after="0" w:line="240" w:lineRule="auto"/>
        <w:contextualSpacing/>
        <w:jc w:val="both"/>
        <w:rPr>
          <w:rFonts w:ascii="Calibri" w:hAnsi="Calibri" w:cs="Arial"/>
          <w:color w:val="000000" w:themeColor="text1"/>
        </w:rPr>
      </w:pPr>
      <w:r w:rsidRPr="00276C0D">
        <w:rPr>
          <w:rFonts w:ascii="Calibri" w:hAnsi="Calibri" w:cs="Arial"/>
          <w:color w:val="000000" w:themeColor="text1"/>
        </w:rPr>
        <w:t>Provided troubleshooting and error handling support in multiple projects.</w:t>
      </w:r>
    </w:p>
    <w:p w:rsidR="00B96124" w:rsidRPr="00276C0D" w:rsidRDefault="00B96124" w:rsidP="005F5990">
      <w:pPr>
        <w:pStyle w:val="DefaultText"/>
        <w:jc w:val="both"/>
        <w:rPr>
          <w:rFonts w:ascii="Calibri" w:hAnsi="Calibri" w:cs="Arial"/>
          <w:bCs/>
          <w:color w:val="000000" w:themeColor="text1"/>
          <w:sz w:val="22"/>
          <w:szCs w:val="22"/>
        </w:rPr>
      </w:pPr>
    </w:p>
    <w:p w:rsidR="00B96124" w:rsidRPr="00276C0D" w:rsidRDefault="00B96124" w:rsidP="005F5990">
      <w:pPr>
        <w:pStyle w:val="DefaultText"/>
        <w:jc w:val="both"/>
        <w:rPr>
          <w:rFonts w:ascii="Calibri" w:hAnsi="Calibri" w:cs="Arial"/>
          <w:b/>
          <w:bCs/>
          <w:color w:val="000000" w:themeColor="text1"/>
          <w:sz w:val="24"/>
          <w:szCs w:val="24"/>
        </w:rPr>
      </w:pPr>
      <w:r w:rsidRPr="00276C0D">
        <w:rPr>
          <w:rFonts w:ascii="Calibri" w:hAnsi="Calibri" w:cs="Arial"/>
          <w:b/>
          <w:bCs/>
          <w:i/>
          <w:color w:val="000000" w:themeColor="text1"/>
          <w:sz w:val="24"/>
          <w:szCs w:val="24"/>
        </w:rPr>
        <w:t>Environment</w:t>
      </w:r>
      <w:r w:rsidRPr="00276C0D">
        <w:rPr>
          <w:rFonts w:ascii="Calibri" w:hAnsi="Calibri" w:cs="Arial"/>
          <w:b/>
          <w:bCs/>
          <w:color w:val="000000" w:themeColor="text1"/>
          <w:sz w:val="24"/>
          <w:szCs w:val="24"/>
        </w:rPr>
        <w:t>:</w:t>
      </w:r>
    </w:p>
    <w:p w:rsidR="00B96124" w:rsidRPr="00276C0D" w:rsidRDefault="00B96124" w:rsidP="006E4968">
      <w:pPr>
        <w:pStyle w:val="DefaultText"/>
        <w:ind w:firstLine="720"/>
        <w:jc w:val="both"/>
        <w:rPr>
          <w:rFonts w:ascii="Calibri" w:hAnsi="Calibri" w:cs="Arial"/>
          <w:b/>
          <w:bCs/>
          <w:color w:val="000000" w:themeColor="text1"/>
          <w:sz w:val="22"/>
          <w:szCs w:val="22"/>
        </w:rPr>
      </w:pPr>
      <w:r w:rsidRPr="00276C0D">
        <w:rPr>
          <w:rFonts w:ascii="Calibri" w:hAnsi="Calibri" w:cs="Arial"/>
          <w:b/>
          <w:bCs/>
          <w:color w:val="000000" w:themeColor="text1"/>
          <w:sz w:val="22"/>
          <w:szCs w:val="22"/>
        </w:rPr>
        <w:t xml:space="preserve"> Flex, EJB, Struts, spring, JSP1.2, Servlets2.1</w:t>
      </w:r>
      <w:r w:rsidRPr="00276C0D">
        <w:rPr>
          <w:rFonts w:ascii="Calibri" w:hAnsi="Calibri" w:cs="Arial"/>
          <w:b/>
          <w:color w:val="000000" w:themeColor="text1"/>
          <w:sz w:val="22"/>
          <w:szCs w:val="22"/>
        </w:rPr>
        <w:t xml:space="preserve">, </w:t>
      </w:r>
      <w:r w:rsidRPr="00276C0D">
        <w:rPr>
          <w:rFonts w:ascii="Calibri" w:hAnsi="Calibri" w:cs="Arial"/>
          <w:b/>
          <w:bCs/>
          <w:color w:val="000000" w:themeColor="text1"/>
          <w:sz w:val="22"/>
          <w:szCs w:val="22"/>
        </w:rPr>
        <w:t xml:space="preserve">Jasper reports, JMS, IBM MQ, XML, SOAP, UDDI, WSDL, JDBC, JavaScript, XSLT, XML, UML, HTML, JNDI, </w:t>
      </w:r>
      <w:r w:rsidRPr="00276C0D">
        <w:rPr>
          <w:rFonts w:ascii="Calibri" w:hAnsi="Calibri" w:cs="Arial"/>
          <w:b/>
          <w:color w:val="000000" w:themeColor="text1"/>
          <w:sz w:val="22"/>
          <w:szCs w:val="22"/>
        </w:rPr>
        <w:t>Rational Rose 98, Oracle 9i, IBM WebSphere 6.0</w:t>
      </w:r>
      <w:r w:rsidR="00882B70" w:rsidRPr="00276C0D">
        <w:rPr>
          <w:rFonts w:ascii="Calibri" w:hAnsi="Calibri" w:cs="Arial"/>
          <w:b/>
          <w:color w:val="000000" w:themeColor="text1"/>
          <w:sz w:val="22"/>
          <w:szCs w:val="22"/>
        </w:rPr>
        <w:t>(WAS)</w:t>
      </w:r>
      <w:r w:rsidRPr="00276C0D">
        <w:rPr>
          <w:rFonts w:ascii="Calibri" w:hAnsi="Calibri" w:cs="Arial"/>
          <w:b/>
          <w:color w:val="000000" w:themeColor="text1"/>
          <w:sz w:val="22"/>
          <w:szCs w:val="22"/>
        </w:rPr>
        <w:t xml:space="preserve">, </w:t>
      </w:r>
      <w:r w:rsidRPr="00276C0D">
        <w:rPr>
          <w:rFonts w:ascii="Calibri" w:hAnsi="Calibri" w:cs="Arial"/>
          <w:b/>
          <w:bCs/>
          <w:color w:val="000000" w:themeColor="text1"/>
          <w:sz w:val="22"/>
          <w:szCs w:val="22"/>
        </w:rPr>
        <w:t xml:space="preserve">Clear Case, Log4J, ANT, JUnit, IBM RAD, and Apache Tomcat. </w:t>
      </w:r>
    </w:p>
    <w:p w:rsidR="002D0E46" w:rsidRPr="00276C0D" w:rsidRDefault="002D0E46" w:rsidP="006E4968">
      <w:pPr>
        <w:pStyle w:val="DefaultText"/>
        <w:ind w:firstLine="720"/>
        <w:jc w:val="both"/>
        <w:rPr>
          <w:rFonts w:ascii="Calibri" w:hAnsi="Calibri" w:cs="Arial"/>
          <w:b/>
          <w:bCs/>
          <w:color w:val="000000" w:themeColor="text1"/>
          <w:sz w:val="22"/>
          <w:szCs w:val="22"/>
        </w:rPr>
      </w:pPr>
    </w:p>
    <w:p w:rsidR="002D0E46" w:rsidRPr="00276C0D" w:rsidRDefault="002D0E46" w:rsidP="006E4968">
      <w:pPr>
        <w:pStyle w:val="DefaultText"/>
        <w:ind w:firstLine="720"/>
        <w:jc w:val="both"/>
        <w:rPr>
          <w:rFonts w:ascii="Calibri" w:hAnsi="Calibri" w:cs="Arial"/>
          <w:b/>
          <w:bCs/>
          <w:color w:val="000000" w:themeColor="text1"/>
          <w:sz w:val="22"/>
          <w:szCs w:val="22"/>
        </w:rPr>
      </w:pPr>
    </w:p>
    <w:p w:rsidR="002D0E46" w:rsidRPr="00276C0D" w:rsidRDefault="002D0E46" w:rsidP="006E4968">
      <w:pPr>
        <w:pStyle w:val="DefaultText"/>
        <w:ind w:firstLine="720"/>
        <w:jc w:val="both"/>
        <w:rPr>
          <w:rFonts w:ascii="Calibri" w:hAnsi="Calibri" w:cs="Arial"/>
          <w:b/>
          <w:bCs/>
          <w:color w:val="000000" w:themeColor="text1"/>
          <w:sz w:val="22"/>
          <w:szCs w:val="22"/>
        </w:rPr>
      </w:pPr>
    </w:p>
    <w:p w:rsidR="006E4968" w:rsidRPr="00276C0D" w:rsidRDefault="006E4968" w:rsidP="006E4968">
      <w:pPr>
        <w:pStyle w:val="DefaultText"/>
        <w:ind w:firstLine="720"/>
        <w:jc w:val="both"/>
        <w:rPr>
          <w:rFonts w:ascii="Calibri" w:hAnsi="Calibri" w:cs="Arial"/>
          <w:b/>
          <w:bCs/>
          <w:color w:val="000000" w:themeColor="text1"/>
          <w:sz w:val="22"/>
          <w:szCs w:val="22"/>
        </w:rPr>
      </w:pPr>
    </w:p>
    <w:p w:rsidR="00B96124" w:rsidRPr="00276C0D" w:rsidRDefault="00B96124" w:rsidP="005F5990">
      <w:pPr>
        <w:pStyle w:val="DefaultText"/>
        <w:jc w:val="both"/>
        <w:rPr>
          <w:rFonts w:ascii="Calibri" w:hAnsi="Calibri" w:cs="Arial"/>
          <w:b/>
          <w:bCs/>
          <w:color w:val="000000" w:themeColor="text1"/>
          <w:sz w:val="22"/>
          <w:szCs w:val="22"/>
        </w:rPr>
      </w:pPr>
    </w:p>
    <w:p w:rsidR="006E4968" w:rsidRPr="00276C0D" w:rsidRDefault="001D485F" w:rsidP="006E4968">
      <w:pPr>
        <w:widowControl w:val="0"/>
        <w:autoSpaceDE w:val="0"/>
        <w:autoSpaceDN w:val="0"/>
        <w:adjustRightInd w:val="0"/>
        <w:spacing w:after="0" w:line="240" w:lineRule="auto"/>
        <w:contextualSpacing/>
        <w:rPr>
          <w:rFonts w:ascii="Calibri" w:hAnsi="Calibri" w:cs="Arial"/>
          <w:b/>
          <w:bCs/>
          <w:i/>
          <w:color w:val="000000" w:themeColor="text1"/>
          <w:sz w:val="24"/>
          <w:szCs w:val="24"/>
        </w:rPr>
      </w:pPr>
      <w:r w:rsidRPr="00276C0D">
        <w:rPr>
          <w:rFonts w:ascii="Calibri" w:hAnsi="Calibri" w:cs="Arial"/>
          <w:b/>
          <w:bCs/>
          <w:i/>
          <w:color w:val="000000" w:themeColor="text1"/>
          <w:sz w:val="24"/>
          <w:szCs w:val="24"/>
        </w:rPr>
        <w:lastRenderedPageBreak/>
        <w:t>JUNE 08 – SEP 09</w:t>
      </w:r>
      <w:r w:rsidR="00B96124" w:rsidRPr="00276C0D">
        <w:rPr>
          <w:rFonts w:ascii="Calibri" w:hAnsi="Calibri" w:cs="Arial"/>
          <w:b/>
          <w:bCs/>
          <w:i/>
          <w:color w:val="000000" w:themeColor="text1"/>
          <w:sz w:val="24"/>
          <w:szCs w:val="24"/>
        </w:rPr>
        <w:t>______________________________________</w:t>
      </w:r>
      <w:r w:rsidR="006E4968" w:rsidRPr="00276C0D">
        <w:rPr>
          <w:rFonts w:ascii="Calibri" w:hAnsi="Calibri" w:cs="Arial"/>
          <w:b/>
          <w:bCs/>
          <w:i/>
          <w:color w:val="000000" w:themeColor="text1"/>
          <w:sz w:val="24"/>
          <w:szCs w:val="24"/>
        </w:rPr>
        <w:t>_______________________________</w:t>
      </w:r>
    </w:p>
    <w:p w:rsidR="00B96124" w:rsidRPr="00276C0D" w:rsidRDefault="006E4968" w:rsidP="006E4968">
      <w:pPr>
        <w:widowControl w:val="0"/>
        <w:autoSpaceDE w:val="0"/>
        <w:autoSpaceDN w:val="0"/>
        <w:adjustRightInd w:val="0"/>
        <w:spacing w:after="0" w:line="240" w:lineRule="auto"/>
        <w:contextualSpacing/>
        <w:rPr>
          <w:rFonts w:ascii="Calibri" w:hAnsi="Calibri" w:cs="Arial"/>
          <w:b/>
          <w:bCs/>
          <w:i/>
          <w:color w:val="000000" w:themeColor="text1"/>
          <w:sz w:val="24"/>
          <w:szCs w:val="24"/>
        </w:rPr>
      </w:pPr>
      <w:r w:rsidRPr="00276C0D">
        <w:rPr>
          <w:rFonts w:ascii="Calibri" w:hAnsi="Calibri" w:cs="Arial"/>
          <w:b/>
          <w:bCs/>
          <w:i/>
          <w:color w:val="000000" w:themeColor="text1"/>
          <w:sz w:val="24"/>
          <w:szCs w:val="24"/>
        </w:rPr>
        <w:t>Team Size- 25</w:t>
      </w:r>
      <w:r w:rsidRPr="00276C0D">
        <w:rPr>
          <w:rFonts w:ascii="Calibri" w:hAnsi="Calibri" w:cs="Arial"/>
          <w:b/>
          <w:bCs/>
          <w:i/>
          <w:color w:val="000000" w:themeColor="text1"/>
          <w:sz w:val="24"/>
          <w:szCs w:val="24"/>
        </w:rPr>
        <w:tab/>
      </w:r>
      <w:r w:rsidRPr="00276C0D">
        <w:rPr>
          <w:rFonts w:ascii="Calibri" w:hAnsi="Calibri" w:cs="Arial"/>
          <w:b/>
          <w:bCs/>
          <w:i/>
          <w:color w:val="000000" w:themeColor="text1"/>
          <w:sz w:val="24"/>
          <w:szCs w:val="24"/>
        </w:rPr>
        <w:tab/>
      </w:r>
      <w:r w:rsidRPr="00276C0D">
        <w:rPr>
          <w:rFonts w:ascii="Calibri" w:hAnsi="Calibri" w:cs="Arial"/>
          <w:b/>
          <w:bCs/>
          <w:i/>
          <w:color w:val="000000" w:themeColor="text1"/>
          <w:sz w:val="24"/>
          <w:szCs w:val="24"/>
        </w:rPr>
        <w:tab/>
      </w:r>
      <w:r w:rsidRPr="00276C0D">
        <w:rPr>
          <w:rFonts w:ascii="Calibri" w:hAnsi="Calibri" w:cs="Arial"/>
          <w:b/>
          <w:bCs/>
          <w:i/>
          <w:color w:val="000000" w:themeColor="text1"/>
          <w:sz w:val="24"/>
          <w:szCs w:val="24"/>
        </w:rPr>
        <w:tab/>
      </w:r>
      <w:r w:rsidRPr="00276C0D">
        <w:rPr>
          <w:rFonts w:ascii="Calibri" w:hAnsi="Calibri" w:cs="Arial"/>
          <w:b/>
          <w:bCs/>
          <w:i/>
          <w:color w:val="000000" w:themeColor="text1"/>
          <w:sz w:val="24"/>
          <w:szCs w:val="24"/>
        </w:rPr>
        <w:tab/>
      </w:r>
      <w:r w:rsidRPr="00276C0D">
        <w:rPr>
          <w:rFonts w:ascii="Calibri" w:hAnsi="Calibri" w:cs="Arial"/>
          <w:b/>
          <w:bCs/>
          <w:i/>
          <w:color w:val="000000" w:themeColor="text1"/>
          <w:sz w:val="24"/>
          <w:szCs w:val="24"/>
        </w:rPr>
        <w:tab/>
      </w:r>
      <w:r w:rsidRPr="00276C0D">
        <w:rPr>
          <w:rFonts w:ascii="Calibri" w:hAnsi="Calibri" w:cs="Arial"/>
          <w:b/>
          <w:bCs/>
          <w:i/>
          <w:color w:val="000000" w:themeColor="text1"/>
          <w:sz w:val="24"/>
          <w:szCs w:val="24"/>
        </w:rPr>
        <w:tab/>
      </w:r>
      <w:r w:rsidRPr="00276C0D">
        <w:rPr>
          <w:rFonts w:ascii="Calibri" w:hAnsi="Calibri" w:cs="Arial"/>
          <w:b/>
          <w:bCs/>
          <w:i/>
          <w:color w:val="000000" w:themeColor="text1"/>
          <w:sz w:val="24"/>
          <w:szCs w:val="24"/>
        </w:rPr>
        <w:tab/>
      </w:r>
      <w:r w:rsidRPr="00276C0D">
        <w:rPr>
          <w:rFonts w:ascii="Calibri" w:hAnsi="Calibri" w:cs="Arial"/>
          <w:b/>
          <w:bCs/>
          <w:i/>
          <w:color w:val="000000" w:themeColor="text1"/>
          <w:sz w:val="24"/>
          <w:szCs w:val="24"/>
        </w:rPr>
        <w:tab/>
      </w:r>
      <w:r w:rsidRPr="00276C0D">
        <w:rPr>
          <w:rFonts w:ascii="Calibri" w:hAnsi="Calibri" w:cs="Arial"/>
          <w:b/>
          <w:bCs/>
          <w:i/>
          <w:color w:val="000000" w:themeColor="text1"/>
          <w:sz w:val="24"/>
          <w:szCs w:val="24"/>
        </w:rPr>
        <w:tab/>
      </w:r>
      <w:r w:rsidR="00B96124" w:rsidRPr="00276C0D">
        <w:rPr>
          <w:rFonts w:ascii="Calibri" w:hAnsi="Calibri" w:cs="Arial"/>
          <w:b/>
          <w:bCs/>
          <w:i/>
          <w:color w:val="000000" w:themeColor="text1"/>
          <w:sz w:val="24"/>
          <w:szCs w:val="24"/>
        </w:rPr>
        <w:t>Role- Java Developer</w:t>
      </w:r>
    </w:p>
    <w:p w:rsidR="00B96124" w:rsidRPr="00276C0D" w:rsidRDefault="00B96124" w:rsidP="005F5990">
      <w:pPr>
        <w:widowControl w:val="0"/>
        <w:autoSpaceDE w:val="0"/>
        <w:autoSpaceDN w:val="0"/>
        <w:adjustRightInd w:val="0"/>
        <w:spacing w:after="0" w:line="240" w:lineRule="auto"/>
        <w:ind w:left="7200" w:firstLine="720"/>
        <w:rPr>
          <w:rFonts w:ascii="Calibri" w:hAnsi="Calibri" w:cs="Arial"/>
          <w:b/>
          <w:i/>
          <w:color w:val="000000" w:themeColor="text1"/>
          <w:sz w:val="24"/>
          <w:szCs w:val="24"/>
        </w:rPr>
      </w:pPr>
      <w:r w:rsidRPr="00276C0D">
        <w:rPr>
          <w:rFonts w:ascii="Calibri" w:hAnsi="Calibri" w:cs="Arial"/>
          <w:b/>
          <w:bCs/>
          <w:i/>
          <w:color w:val="000000" w:themeColor="text1"/>
          <w:sz w:val="24"/>
          <w:szCs w:val="24"/>
        </w:rPr>
        <w:t xml:space="preserve">Client- </w:t>
      </w:r>
      <w:r w:rsidRPr="00276C0D">
        <w:rPr>
          <w:rFonts w:ascii="Calibri" w:hAnsi="Calibri" w:cs="Arial"/>
          <w:b/>
          <w:i/>
          <w:color w:val="000000" w:themeColor="text1"/>
          <w:sz w:val="24"/>
          <w:szCs w:val="24"/>
        </w:rPr>
        <w:t>Gapvak, India</w:t>
      </w:r>
    </w:p>
    <w:p w:rsidR="00B96124" w:rsidRPr="00276C0D" w:rsidRDefault="00B96124" w:rsidP="005F5990">
      <w:pPr>
        <w:spacing w:after="0" w:line="240" w:lineRule="auto"/>
        <w:contextualSpacing/>
        <w:rPr>
          <w:rFonts w:ascii="Calibri" w:hAnsi="Calibri"/>
          <w:b/>
          <w:color w:val="000000" w:themeColor="text1"/>
          <w:u w:val="single"/>
        </w:rPr>
      </w:pPr>
      <w:r w:rsidRPr="00276C0D">
        <w:rPr>
          <w:rFonts w:ascii="Calibri" w:hAnsi="Calibri"/>
          <w:b/>
          <w:i/>
          <w:color w:val="000000" w:themeColor="text1"/>
          <w:sz w:val="24"/>
          <w:szCs w:val="24"/>
          <w:u w:val="single"/>
        </w:rPr>
        <w:t>Description</w:t>
      </w:r>
      <w:r w:rsidRPr="00276C0D">
        <w:rPr>
          <w:rFonts w:ascii="Calibri" w:hAnsi="Calibri"/>
          <w:b/>
          <w:color w:val="000000" w:themeColor="text1"/>
          <w:u w:val="single"/>
        </w:rPr>
        <w:t>:</w:t>
      </w:r>
    </w:p>
    <w:p w:rsidR="00B96124" w:rsidRPr="00276C0D" w:rsidRDefault="00B96124" w:rsidP="005F5990">
      <w:pPr>
        <w:spacing w:after="0" w:line="240" w:lineRule="auto"/>
        <w:contextualSpacing/>
        <w:rPr>
          <w:rFonts w:ascii="Calibri" w:hAnsi="Calibri"/>
          <w:b/>
          <w:color w:val="000000" w:themeColor="text1"/>
          <w:u w:val="single"/>
        </w:rPr>
      </w:pPr>
    </w:p>
    <w:p w:rsidR="00B96124" w:rsidRPr="00276C0D" w:rsidRDefault="00B96124" w:rsidP="005F5990">
      <w:pPr>
        <w:spacing w:after="0" w:line="240" w:lineRule="auto"/>
        <w:ind w:firstLine="720"/>
        <w:rPr>
          <w:rFonts w:ascii="Calibri" w:hAnsi="Calibri" w:cs="Arial"/>
          <w:color w:val="000000" w:themeColor="text1"/>
        </w:rPr>
      </w:pPr>
      <w:r w:rsidRPr="00276C0D">
        <w:rPr>
          <w:rFonts w:ascii="Calibri" w:hAnsi="Calibri" w:cs="Arial"/>
          <w:color w:val="000000" w:themeColor="text1"/>
        </w:rPr>
        <w:t>GAPVAK Technologies is a leading solution provider for Internet based applications. It possesses not only the latest technology gadgets but also the most knowledgeable and experienced hands to offer most user friendly customized solutions. GAPVAK Technologies provides high quality on site services for software development and the end users on a broad range of software platforms and latest technologies. Experienced at creating state of art enterprise grade products, Gapvak is dedicated to delivering advanced marketing solutions for the global organizations.</w:t>
      </w:r>
    </w:p>
    <w:p w:rsidR="00B96124" w:rsidRPr="00276C0D" w:rsidRDefault="00B96124" w:rsidP="005F5990">
      <w:pPr>
        <w:spacing w:after="0" w:line="240" w:lineRule="auto"/>
        <w:rPr>
          <w:rFonts w:ascii="Calibri" w:hAnsi="Calibri"/>
          <w:b/>
          <w:color w:val="000000" w:themeColor="text1"/>
          <w:u w:val="single"/>
        </w:rPr>
      </w:pPr>
    </w:p>
    <w:p w:rsidR="00B96124" w:rsidRPr="00276C0D" w:rsidRDefault="00B96124" w:rsidP="005F5990">
      <w:pPr>
        <w:spacing w:after="0" w:line="240" w:lineRule="auto"/>
        <w:rPr>
          <w:rFonts w:ascii="Calibri" w:hAnsi="Calibri"/>
          <w:b/>
          <w:color w:val="000000" w:themeColor="text1"/>
          <w:u w:val="single"/>
        </w:rPr>
      </w:pPr>
      <w:r w:rsidRPr="00276C0D">
        <w:rPr>
          <w:rFonts w:ascii="Calibri" w:hAnsi="Calibri"/>
          <w:b/>
          <w:i/>
          <w:color w:val="000000" w:themeColor="text1"/>
          <w:sz w:val="24"/>
          <w:szCs w:val="24"/>
          <w:u w:val="single"/>
        </w:rPr>
        <w:t>Responsibilities</w:t>
      </w:r>
      <w:r w:rsidRPr="00276C0D">
        <w:rPr>
          <w:rFonts w:ascii="Calibri" w:hAnsi="Calibri"/>
          <w:b/>
          <w:color w:val="000000" w:themeColor="text1"/>
          <w:u w:val="single"/>
        </w:rPr>
        <w:t>:</w:t>
      </w:r>
    </w:p>
    <w:p w:rsidR="00750BE1" w:rsidRPr="00276C0D" w:rsidRDefault="00750BE1" w:rsidP="005F5990">
      <w:pPr>
        <w:spacing w:after="0" w:line="240" w:lineRule="auto"/>
        <w:rPr>
          <w:rFonts w:ascii="Calibri" w:hAnsi="Calibri"/>
          <w:b/>
          <w:color w:val="000000" w:themeColor="text1"/>
          <w:u w:val="single"/>
        </w:rPr>
      </w:pPr>
    </w:p>
    <w:p w:rsidR="00B96124" w:rsidRPr="00276C0D" w:rsidRDefault="00B96124" w:rsidP="005F5990">
      <w:pPr>
        <w:widowControl w:val="0"/>
        <w:numPr>
          <w:ilvl w:val="0"/>
          <w:numId w:val="10"/>
        </w:numPr>
        <w:tabs>
          <w:tab w:val="left" w:pos="900"/>
        </w:tabs>
        <w:suppressAutoHyphens/>
        <w:spacing w:after="0" w:line="240" w:lineRule="auto"/>
        <w:rPr>
          <w:rFonts w:ascii="Calibri" w:hAnsi="Calibri"/>
          <w:color w:val="000000" w:themeColor="text1"/>
        </w:rPr>
      </w:pPr>
      <w:r w:rsidRPr="00276C0D">
        <w:rPr>
          <w:rFonts w:ascii="Calibri" w:hAnsi="Calibri"/>
          <w:color w:val="000000" w:themeColor="text1"/>
        </w:rPr>
        <w:t xml:space="preserve">Involved in the </w:t>
      </w:r>
      <w:r w:rsidRPr="00276C0D">
        <w:rPr>
          <w:rFonts w:ascii="Calibri" w:hAnsi="Calibri"/>
          <w:b/>
          <w:bCs/>
          <w:color w:val="000000" w:themeColor="text1"/>
        </w:rPr>
        <w:t xml:space="preserve">Requirements collection &amp; Analysis </w:t>
      </w:r>
      <w:r w:rsidRPr="00276C0D">
        <w:rPr>
          <w:rFonts w:ascii="Calibri" w:hAnsi="Calibri"/>
          <w:bCs/>
          <w:color w:val="000000" w:themeColor="text1"/>
        </w:rPr>
        <w:t>from the business team</w:t>
      </w:r>
      <w:r w:rsidRPr="00276C0D">
        <w:rPr>
          <w:rFonts w:ascii="Calibri" w:hAnsi="Calibri"/>
          <w:color w:val="000000" w:themeColor="text1"/>
        </w:rPr>
        <w:t xml:space="preserve">. </w:t>
      </w:r>
    </w:p>
    <w:p w:rsidR="00B96124" w:rsidRPr="00276C0D" w:rsidRDefault="00B96124" w:rsidP="005F5990">
      <w:pPr>
        <w:widowControl w:val="0"/>
        <w:numPr>
          <w:ilvl w:val="0"/>
          <w:numId w:val="10"/>
        </w:numPr>
        <w:tabs>
          <w:tab w:val="left" w:pos="900"/>
        </w:tabs>
        <w:suppressAutoHyphens/>
        <w:spacing w:after="0" w:line="240" w:lineRule="auto"/>
        <w:rPr>
          <w:rFonts w:ascii="Calibri" w:hAnsi="Calibri"/>
          <w:b/>
          <w:bCs/>
          <w:color w:val="000000" w:themeColor="text1"/>
        </w:rPr>
      </w:pPr>
      <w:r w:rsidRPr="00276C0D">
        <w:rPr>
          <w:rFonts w:ascii="Calibri" w:hAnsi="Calibri"/>
          <w:color w:val="000000" w:themeColor="text1"/>
        </w:rPr>
        <w:t xml:space="preserve">Created the design documents with </w:t>
      </w:r>
      <w:r w:rsidRPr="00276C0D">
        <w:rPr>
          <w:rFonts w:ascii="Calibri" w:hAnsi="Calibri"/>
          <w:b/>
          <w:color w:val="000000" w:themeColor="text1"/>
        </w:rPr>
        <w:t>use</w:t>
      </w:r>
      <w:r w:rsidRPr="00276C0D">
        <w:rPr>
          <w:rFonts w:ascii="Calibri" w:hAnsi="Calibri"/>
          <w:b/>
          <w:bCs/>
          <w:color w:val="000000" w:themeColor="text1"/>
        </w:rPr>
        <w:t xml:space="preserve"> case diagram, class diagrams, and sequence diagrams </w:t>
      </w:r>
      <w:r w:rsidRPr="00276C0D">
        <w:rPr>
          <w:rFonts w:ascii="Calibri" w:hAnsi="Calibri"/>
          <w:bCs/>
          <w:color w:val="000000" w:themeColor="text1"/>
        </w:rPr>
        <w:t>using</w:t>
      </w:r>
      <w:r w:rsidRPr="00276C0D">
        <w:rPr>
          <w:rFonts w:ascii="Calibri" w:hAnsi="Calibri"/>
          <w:b/>
          <w:bCs/>
          <w:color w:val="000000" w:themeColor="text1"/>
        </w:rPr>
        <w:t xml:space="preserve"> Rational Rose.</w:t>
      </w:r>
    </w:p>
    <w:p w:rsidR="00B96124" w:rsidRPr="00276C0D" w:rsidRDefault="00B96124" w:rsidP="005F5990">
      <w:pPr>
        <w:widowControl w:val="0"/>
        <w:numPr>
          <w:ilvl w:val="0"/>
          <w:numId w:val="10"/>
        </w:numPr>
        <w:tabs>
          <w:tab w:val="left" w:pos="900"/>
        </w:tabs>
        <w:suppressAutoHyphens/>
        <w:spacing w:after="0" w:line="240" w:lineRule="auto"/>
        <w:rPr>
          <w:rFonts w:ascii="Calibri" w:hAnsi="Calibri"/>
          <w:color w:val="000000" w:themeColor="text1"/>
        </w:rPr>
      </w:pPr>
      <w:r w:rsidRPr="00276C0D">
        <w:rPr>
          <w:rFonts w:ascii="Calibri" w:hAnsi="Calibri"/>
          <w:color w:val="000000" w:themeColor="text1"/>
        </w:rPr>
        <w:t xml:space="preserve">Implemented the MVC architecture using Apache </w:t>
      </w:r>
      <w:r w:rsidRPr="00276C0D">
        <w:rPr>
          <w:rFonts w:ascii="Calibri" w:hAnsi="Calibri"/>
          <w:b/>
          <w:bCs/>
          <w:color w:val="000000" w:themeColor="text1"/>
        </w:rPr>
        <w:t>Struts1.2</w:t>
      </w:r>
      <w:r w:rsidRPr="00276C0D">
        <w:rPr>
          <w:rFonts w:ascii="Calibri" w:hAnsi="Calibri"/>
          <w:color w:val="000000" w:themeColor="text1"/>
        </w:rPr>
        <w:t xml:space="preserve"> Framework.</w:t>
      </w:r>
    </w:p>
    <w:p w:rsidR="00B96124" w:rsidRPr="00276C0D" w:rsidRDefault="00B96124" w:rsidP="005F5990">
      <w:pPr>
        <w:widowControl w:val="0"/>
        <w:numPr>
          <w:ilvl w:val="0"/>
          <w:numId w:val="10"/>
        </w:numPr>
        <w:tabs>
          <w:tab w:val="left" w:pos="900"/>
        </w:tabs>
        <w:suppressAutoHyphens/>
        <w:spacing w:after="0" w:line="240" w:lineRule="auto"/>
        <w:rPr>
          <w:rFonts w:ascii="Calibri" w:hAnsi="Calibri"/>
          <w:color w:val="000000" w:themeColor="text1"/>
        </w:rPr>
      </w:pPr>
      <w:r w:rsidRPr="00276C0D">
        <w:rPr>
          <w:rFonts w:ascii="Calibri" w:hAnsi="Calibri"/>
          <w:color w:val="000000" w:themeColor="text1"/>
        </w:rPr>
        <w:t xml:space="preserve">Implemented </w:t>
      </w:r>
      <w:r w:rsidRPr="00276C0D">
        <w:rPr>
          <w:rFonts w:ascii="Calibri" w:hAnsi="Calibri"/>
          <w:b/>
          <w:bCs/>
          <w:color w:val="000000" w:themeColor="text1"/>
        </w:rPr>
        <w:t>Action Classes</w:t>
      </w:r>
      <w:r w:rsidRPr="00276C0D">
        <w:rPr>
          <w:rFonts w:ascii="Calibri" w:hAnsi="Calibri"/>
          <w:color w:val="000000" w:themeColor="text1"/>
        </w:rPr>
        <w:t xml:space="preserve"> and </w:t>
      </w:r>
      <w:r w:rsidRPr="00276C0D">
        <w:rPr>
          <w:rFonts w:ascii="Calibri" w:hAnsi="Calibri"/>
          <w:b/>
          <w:bCs/>
          <w:color w:val="000000" w:themeColor="text1"/>
        </w:rPr>
        <w:t>server side validations</w:t>
      </w:r>
      <w:r w:rsidRPr="00276C0D">
        <w:rPr>
          <w:rFonts w:ascii="Calibri" w:hAnsi="Calibri"/>
          <w:color w:val="000000" w:themeColor="text1"/>
        </w:rPr>
        <w:t xml:space="preserve"> for account activity, payment history and Transactions.</w:t>
      </w:r>
    </w:p>
    <w:p w:rsidR="00B96124" w:rsidRPr="00276C0D" w:rsidRDefault="00B96124" w:rsidP="005F5990">
      <w:pPr>
        <w:widowControl w:val="0"/>
        <w:numPr>
          <w:ilvl w:val="0"/>
          <w:numId w:val="10"/>
        </w:numPr>
        <w:tabs>
          <w:tab w:val="left" w:pos="900"/>
        </w:tabs>
        <w:suppressAutoHyphens/>
        <w:spacing w:after="0" w:line="240" w:lineRule="auto"/>
        <w:rPr>
          <w:rFonts w:ascii="Calibri" w:hAnsi="Calibri"/>
          <w:color w:val="000000" w:themeColor="text1"/>
        </w:rPr>
      </w:pPr>
      <w:r w:rsidRPr="00276C0D">
        <w:rPr>
          <w:rFonts w:ascii="Calibri" w:hAnsi="Calibri"/>
          <w:color w:val="000000" w:themeColor="text1"/>
        </w:rPr>
        <w:t xml:space="preserve">Implemented views using </w:t>
      </w:r>
      <w:r w:rsidRPr="00276C0D">
        <w:rPr>
          <w:rFonts w:ascii="Calibri" w:hAnsi="Calibri"/>
          <w:b/>
          <w:bCs/>
          <w:color w:val="000000" w:themeColor="text1"/>
        </w:rPr>
        <w:t xml:space="preserve">Struts tags, JSTL2.0 </w:t>
      </w:r>
      <w:r w:rsidRPr="00276C0D">
        <w:rPr>
          <w:rFonts w:ascii="Calibri" w:hAnsi="Calibri"/>
          <w:color w:val="000000" w:themeColor="text1"/>
        </w:rPr>
        <w:t xml:space="preserve">and </w:t>
      </w:r>
      <w:r w:rsidRPr="00276C0D">
        <w:rPr>
          <w:rFonts w:ascii="Calibri" w:hAnsi="Calibri"/>
          <w:b/>
          <w:bCs/>
          <w:color w:val="000000" w:themeColor="text1"/>
        </w:rPr>
        <w:t>Expression Language</w:t>
      </w:r>
      <w:r w:rsidRPr="00276C0D">
        <w:rPr>
          <w:rFonts w:ascii="Calibri" w:hAnsi="Calibri"/>
          <w:color w:val="000000" w:themeColor="text1"/>
        </w:rPr>
        <w:t>.</w:t>
      </w:r>
    </w:p>
    <w:p w:rsidR="00B96124" w:rsidRPr="00276C0D" w:rsidRDefault="00B96124" w:rsidP="005F5990">
      <w:pPr>
        <w:widowControl w:val="0"/>
        <w:numPr>
          <w:ilvl w:val="0"/>
          <w:numId w:val="10"/>
        </w:numPr>
        <w:tabs>
          <w:tab w:val="left" w:pos="900"/>
        </w:tabs>
        <w:suppressAutoHyphens/>
        <w:spacing w:after="0" w:line="240" w:lineRule="auto"/>
        <w:rPr>
          <w:rFonts w:ascii="Calibri" w:hAnsi="Calibri"/>
          <w:color w:val="000000" w:themeColor="text1"/>
        </w:rPr>
      </w:pPr>
      <w:r w:rsidRPr="00276C0D">
        <w:rPr>
          <w:rFonts w:ascii="Calibri" w:hAnsi="Calibri"/>
          <w:color w:val="000000" w:themeColor="text1"/>
        </w:rPr>
        <w:t xml:space="preserve">Implemented </w:t>
      </w:r>
      <w:r w:rsidRPr="00276C0D">
        <w:rPr>
          <w:rFonts w:ascii="Calibri" w:hAnsi="Calibri"/>
          <w:b/>
          <w:bCs/>
          <w:color w:val="000000" w:themeColor="text1"/>
        </w:rPr>
        <w:t>Tiles Framework</w:t>
      </w:r>
      <w:r w:rsidRPr="00276C0D">
        <w:rPr>
          <w:rFonts w:ascii="Calibri" w:hAnsi="Calibri"/>
          <w:color w:val="000000" w:themeColor="text1"/>
        </w:rPr>
        <w:t xml:space="preserve"> for</w:t>
      </w:r>
      <w:r w:rsidRPr="00276C0D">
        <w:rPr>
          <w:rFonts w:ascii="Calibri" w:hAnsi="Calibri"/>
          <w:bCs/>
          <w:color w:val="000000" w:themeColor="text1"/>
        </w:rPr>
        <w:t xml:space="preserve"> the </w:t>
      </w:r>
      <w:r w:rsidRPr="00276C0D">
        <w:rPr>
          <w:rFonts w:ascii="Calibri" w:hAnsi="Calibri"/>
          <w:b/>
          <w:bCs/>
          <w:color w:val="000000" w:themeColor="text1"/>
        </w:rPr>
        <w:t>views layout</w:t>
      </w:r>
      <w:r w:rsidRPr="00276C0D">
        <w:rPr>
          <w:rFonts w:ascii="Calibri" w:hAnsi="Calibri"/>
          <w:color w:val="000000" w:themeColor="text1"/>
        </w:rPr>
        <w:t xml:space="preserve">. </w:t>
      </w:r>
    </w:p>
    <w:p w:rsidR="00B96124" w:rsidRPr="00276C0D" w:rsidRDefault="00B96124" w:rsidP="005F5990">
      <w:pPr>
        <w:widowControl w:val="0"/>
        <w:numPr>
          <w:ilvl w:val="0"/>
          <w:numId w:val="10"/>
        </w:numPr>
        <w:tabs>
          <w:tab w:val="left" w:pos="900"/>
        </w:tabs>
        <w:suppressAutoHyphens/>
        <w:spacing w:after="0" w:line="240" w:lineRule="auto"/>
        <w:rPr>
          <w:rFonts w:ascii="Calibri" w:hAnsi="Calibri"/>
          <w:color w:val="000000" w:themeColor="text1"/>
        </w:rPr>
      </w:pPr>
      <w:r w:rsidRPr="00276C0D">
        <w:rPr>
          <w:rFonts w:ascii="Calibri" w:hAnsi="Calibri"/>
          <w:color w:val="000000" w:themeColor="text1"/>
        </w:rPr>
        <w:t xml:space="preserve">Implemented </w:t>
      </w:r>
      <w:r w:rsidRPr="00276C0D">
        <w:rPr>
          <w:rFonts w:ascii="Calibri" w:hAnsi="Calibri"/>
          <w:b/>
          <w:bCs/>
          <w:color w:val="000000" w:themeColor="text1"/>
        </w:rPr>
        <w:t>session beans</w:t>
      </w:r>
      <w:r w:rsidRPr="00276C0D">
        <w:rPr>
          <w:rFonts w:ascii="Calibri" w:hAnsi="Calibri"/>
          <w:color w:val="000000" w:themeColor="text1"/>
        </w:rPr>
        <w:t xml:space="preserve"> to handle </w:t>
      </w:r>
      <w:r w:rsidRPr="00276C0D">
        <w:rPr>
          <w:rFonts w:ascii="Calibri" w:hAnsi="Calibri"/>
          <w:b/>
          <w:bCs/>
          <w:color w:val="000000" w:themeColor="text1"/>
        </w:rPr>
        <w:t>business logic</w:t>
      </w:r>
      <w:r w:rsidRPr="00276C0D">
        <w:rPr>
          <w:rFonts w:ascii="Calibri" w:hAnsi="Calibri"/>
          <w:color w:val="000000" w:themeColor="text1"/>
        </w:rPr>
        <w:t xml:space="preserve"> for fund transfer, loan, credit card &amp; fixed deposit modules.</w:t>
      </w:r>
    </w:p>
    <w:p w:rsidR="00B96124" w:rsidRPr="00276C0D" w:rsidRDefault="00B96124" w:rsidP="005F5990">
      <w:pPr>
        <w:widowControl w:val="0"/>
        <w:numPr>
          <w:ilvl w:val="0"/>
          <w:numId w:val="10"/>
        </w:numPr>
        <w:tabs>
          <w:tab w:val="left" w:pos="900"/>
        </w:tabs>
        <w:suppressAutoHyphens/>
        <w:spacing w:after="0" w:line="240" w:lineRule="auto"/>
        <w:rPr>
          <w:rFonts w:ascii="Calibri" w:hAnsi="Calibri"/>
          <w:color w:val="000000" w:themeColor="text1"/>
        </w:rPr>
      </w:pPr>
      <w:r w:rsidRPr="00276C0D">
        <w:rPr>
          <w:rFonts w:ascii="Calibri" w:hAnsi="Calibri"/>
          <w:color w:val="000000" w:themeColor="text1"/>
        </w:rPr>
        <w:t xml:space="preserve">Worked with </w:t>
      </w:r>
      <w:r w:rsidRPr="00276C0D">
        <w:rPr>
          <w:rFonts w:ascii="Calibri" w:hAnsi="Calibri"/>
          <w:b/>
          <w:bCs/>
          <w:color w:val="000000" w:themeColor="text1"/>
        </w:rPr>
        <w:t>JAXB</w:t>
      </w:r>
      <w:r w:rsidRPr="00276C0D">
        <w:rPr>
          <w:rFonts w:ascii="Calibri" w:hAnsi="Calibri"/>
          <w:color w:val="000000" w:themeColor="text1"/>
        </w:rPr>
        <w:t>,</w:t>
      </w:r>
      <w:r w:rsidRPr="00276C0D">
        <w:rPr>
          <w:rFonts w:ascii="Calibri" w:hAnsi="Calibri"/>
          <w:b/>
          <w:bCs/>
          <w:color w:val="000000" w:themeColor="text1"/>
        </w:rPr>
        <w:t xml:space="preserve"> SAXP</w:t>
      </w:r>
      <w:r w:rsidRPr="00276C0D">
        <w:rPr>
          <w:rFonts w:ascii="Calibri" w:hAnsi="Calibri"/>
          <w:color w:val="000000" w:themeColor="text1"/>
        </w:rPr>
        <w:t xml:space="preserve"> and </w:t>
      </w:r>
      <w:r w:rsidRPr="00276C0D">
        <w:rPr>
          <w:rFonts w:ascii="Calibri" w:hAnsi="Calibri"/>
          <w:b/>
          <w:bCs/>
          <w:color w:val="000000" w:themeColor="text1"/>
        </w:rPr>
        <w:t xml:space="preserve">XML Schema </w:t>
      </w:r>
      <w:r w:rsidRPr="00276C0D">
        <w:rPr>
          <w:rFonts w:ascii="Calibri" w:hAnsi="Calibri"/>
          <w:color w:val="000000" w:themeColor="text1"/>
        </w:rPr>
        <w:t xml:space="preserve">for exporting data into XML format and importing data from XML format to data base </w:t>
      </w:r>
      <w:r w:rsidRPr="00276C0D">
        <w:rPr>
          <w:rFonts w:ascii="Calibri" w:hAnsi="Calibri" w:cs="Calibri"/>
          <w:color w:val="000000" w:themeColor="text1"/>
        </w:rPr>
        <w:t xml:space="preserve">and </w:t>
      </w:r>
      <w:r w:rsidRPr="00276C0D">
        <w:rPr>
          <w:rFonts w:ascii="Calibri" w:hAnsi="Calibri" w:cs="Calibri"/>
          <w:b/>
          <w:color w:val="000000" w:themeColor="text1"/>
        </w:rPr>
        <w:t>JAXB</w:t>
      </w:r>
      <w:r w:rsidRPr="00276C0D">
        <w:rPr>
          <w:rFonts w:ascii="Calibri" w:hAnsi="Calibri" w:cs="Calibri"/>
          <w:color w:val="000000" w:themeColor="text1"/>
        </w:rPr>
        <w:t xml:space="preserve"> in the web service's request response data marshalling as well as marshaling process. </w:t>
      </w:r>
    </w:p>
    <w:p w:rsidR="00B96124" w:rsidRPr="00276C0D" w:rsidRDefault="00B96124" w:rsidP="005F5990">
      <w:pPr>
        <w:numPr>
          <w:ilvl w:val="0"/>
          <w:numId w:val="11"/>
        </w:numPr>
        <w:tabs>
          <w:tab w:val="left" w:pos="900"/>
        </w:tabs>
        <w:suppressAutoHyphens/>
        <w:spacing w:after="0" w:line="240" w:lineRule="auto"/>
        <w:rPr>
          <w:rFonts w:ascii="Calibri" w:hAnsi="Calibri" w:cs="Calibri"/>
          <w:color w:val="000000" w:themeColor="text1"/>
        </w:rPr>
      </w:pPr>
      <w:r w:rsidRPr="00276C0D">
        <w:rPr>
          <w:rFonts w:ascii="Calibri" w:hAnsi="Calibri" w:cs="Calibri"/>
          <w:bCs/>
          <w:color w:val="000000" w:themeColor="text1"/>
        </w:rPr>
        <w:t xml:space="preserve">Implemented the </w:t>
      </w:r>
      <w:r w:rsidRPr="00276C0D">
        <w:rPr>
          <w:rFonts w:ascii="Calibri" w:hAnsi="Calibri" w:cs="Calibri"/>
          <w:b/>
          <w:bCs/>
          <w:color w:val="000000" w:themeColor="text1"/>
        </w:rPr>
        <w:t>web services</w:t>
      </w:r>
      <w:r w:rsidRPr="00276C0D">
        <w:rPr>
          <w:rFonts w:ascii="Calibri" w:hAnsi="Calibri" w:cs="Calibri"/>
          <w:bCs/>
          <w:color w:val="000000" w:themeColor="text1"/>
        </w:rPr>
        <w:t xml:space="preserve"> client to consume the third-party service API </w:t>
      </w:r>
      <w:r w:rsidRPr="00276C0D">
        <w:rPr>
          <w:rFonts w:ascii="Calibri" w:hAnsi="Calibri" w:cs="Calibri"/>
          <w:color w:val="000000" w:themeColor="text1"/>
        </w:rPr>
        <w:t xml:space="preserve">for validating credit cards. Used </w:t>
      </w:r>
      <w:r w:rsidRPr="00276C0D">
        <w:rPr>
          <w:rFonts w:ascii="Calibri" w:hAnsi="Calibri" w:cs="Calibri"/>
          <w:b/>
          <w:color w:val="000000" w:themeColor="text1"/>
        </w:rPr>
        <w:t>XMLWeb Services</w:t>
      </w:r>
      <w:r w:rsidRPr="00276C0D">
        <w:rPr>
          <w:rFonts w:ascii="Calibri" w:hAnsi="Calibri" w:cs="Calibri"/>
          <w:color w:val="000000" w:themeColor="text1"/>
        </w:rPr>
        <w:t xml:space="preserve"> using </w:t>
      </w:r>
      <w:r w:rsidRPr="00276C0D">
        <w:rPr>
          <w:rFonts w:ascii="Calibri" w:hAnsi="Calibri" w:cs="Calibri"/>
          <w:b/>
          <w:color w:val="000000" w:themeColor="text1"/>
        </w:rPr>
        <w:t>SOAP</w:t>
      </w:r>
      <w:r w:rsidRPr="00276C0D">
        <w:rPr>
          <w:rFonts w:ascii="Calibri" w:hAnsi="Calibri" w:cs="Calibri"/>
          <w:color w:val="000000" w:themeColor="text1"/>
        </w:rPr>
        <w:t xml:space="preserve"> to transfer the amount to transfer application that is remote and global to different financial institutions.</w:t>
      </w:r>
    </w:p>
    <w:p w:rsidR="00B96124" w:rsidRPr="00276C0D" w:rsidRDefault="00B96124" w:rsidP="005F5990">
      <w:pPr>
        <w:numPr>
          <w:ilvl w:val="0"/>
          <w:numId w:val="11"/>
        </w:numPr>
        <w:tabs>
          <w:tab w:val="left" w:pos="900"/>
        </w:tabs>
        <w:suppressAutoHyphens/>
        <w:spacing w:after="0" w:line="240" w:lineRule="auto"/>
        <w:rPr>
          <w:rFonts w:ascii="Calibri" w:hAnsi="Calibri" w:cs="Calibri"/>
          <w:color w:val="000000" w:themeColor="text1"/>
        </w:rPr>
      </w:pPr>
      <w:r w:rsidRPr="00276C0D">
        <w:rPr>
          <w:rFonts w:ascii="Calibri" w:hAnsi="Calibri" w:cs="Calibri"/>
          <w:color w:val="000000" w:themeColor="text1"/>
        </w:rPr>
        <w:t xml:space="preserve">Used </w:t>
      </w:r>
      <w:r w:rsidRPr="00276C0D">
        <w:rPr>
          <w:rFonts w:ascii="Calibri" w:hAnsi="Calibri" w:cs="Calibri"/>
          <w:b/>
          <w:color w:val="000000" w:themeColor="text1"/>
        </w:rPr>
        <w:t>Java Messaging Services (JMS)</w:t>
      </w:r>
      <w:r w:rsidRPr="00276C0D">
        <w:rPr>
          <w:rFonts w:ascii="Calibri" w:hAnsi="Calibri" w:cs="Calibri"/>
          <w:color w:val="000000" w:themeColor="text1"/>
        </w:rPr>
        <w:t xml:space="preserve"> for reliable and asynchronous exchange of important information such as payment status report. </w:t>
      </w:r>
    </w:p>
    <w:p w:rsidR="00B96124" w:rsidRPr="00276C0D" w:rsidRDefault="00B96124" w:rsidP="005F5990">
      <w:pPr>
        <w:widowControl w:val="0"/>
        <w:numPr>
          <w:ilvl w:val="0"/>
          <w:numId w:val="10"/>
        </w:numPr>
        <w:tabs>
          <w:tab w:val="left" w:pos="900"/>
        </w:tabs>
        <w:suppressAutoHyphens/>
        <w:spacing w:after="0" w:line="240" w:lineRule="auto"/>
        <w:rPr>
          <w:rFonts w:ascii="Calibri" w:hAnsi="Calibri"/>
          <w:b/>
          <w:bCs/>
          <w:color w:val="000000" w:themeColor="text1"/>
        </w:rPr>
      </w:pPr>
      <w:r w:rsidRPr="00276C0D">
        <w:rPr>
          <w:rFonts w:ascii="Calibri" w:hAnsi="Calibri"/>
          <w:color w:val="000000" w:themeColor="text1"/>
        </w:rPr>
        <w:t xml:space="preserve">Developed </w:t>
      </w:r>
      <w:r w:rsidRPr="00276C0D">
        <w:rPr>
          <w:rFonts w:ascii="Calibri" w:hAnsi="Calibri"/>
          <w:b/>
          <w:bCs/>
          <w:color w:val="000000" w:themeColor="text1"/>
        </w:rPr>
        <w:t>Unit test cases</w:t>
      </w:r>
      <w:r w:rsidRPr="00276C0D">
        <w:rPr>
          <w:rFonts w:ascii="Calibri" w:hAnsi="Calibri"/>
          <w:color w:val="000000" w:themeColor="text1"/>
        </w:rPr>
        <w:t xml:space="preserve"> using </w:t>
      </w:r>
      <w:r w:rsidRPr="00276C0D">
        <w:rPr>
          <w:rFonts w:ascii="Calibri" w:hAnsi="Calibri"/>
          <w:b/>
          <w:bCs/>
          <w:color w:val="000000" w:themeColor="text1"/>
        </w:rPr>
        <w:t>JUnit.</w:t>
      </w:r>
    </w:p>
    <w:p w:rsidR="00B96124" w:rsidRPr="00276C0D" w:rsidRDefault="00B96124" w:rsidP="005F5990">
      <w:pPr>
        <w:widowControl w:val="0"/>
        <w:numPr>
          <w:ilvl w:val="0"/>
          <w:numId w:val="10"/>
        </w:numPr>
        <w:tabs>
          <w:tab w:val="left" w:pos="900"/>
        </w:tabs>
        <w:suppressAutoHyphens/>
        <w:spacing w:after="0" w:line="240" w:lineRule="auto"/>
        <w:rPr>
          <w:rFonts w:ascii="Calibri" w:hAnsi="Calibri"/>
          <w:b/>
          <w:bCs/>
          <w:color w:val="000000" w:themeColor="text1"/>
        </w:rPr>
      </w:pPr>
      <w:r w:rsidRPr="00276C0D">
        <w:rPr>
          <w:rFonts w:ascii="Calibri" w:hAnsi="Calibri"/>
          <w:color w:val="000000" w:themeColor="text1"/>
        </w:rPr>
        <w:t xml:space="preserve">Developed </w:t>
      </w:r>
      <w:r w:rsidRPr="00276C0D">
        <w:rPr>
          <w:rFonts w:ascii="Calibri" w:hAnsi="Calibri"/>
          <w:b/>
          <w:bCs/>
          <w:color w:val="000000" w:themeColor="text1"/>
        </w:rPr>
        <w:t>Ant scripts</w:t>
      </w:r>
      <w:r w:rsidRPr="00276C0D">
        <w:rPr>
          <w:rFonts w:ascii="Calibri" w:hAnsi="Calibri"/>
          <w:color w:val="000000" w:themeColor="text1"/>
        </w:rPr>
        <w:t xml:space="preserve"> and developed builds using </w:t>
      </w:r>
      <w:r w:rsidRPr="00276C0D">
        <w:rPr>
          <w:rFonts w:ascii="Calibri" w:hAnsi="Calibri"/>
          <w:b/>
          <w:bCs/>
          <w:color w:val="000000" w:themeColor="text1"/>
        </w:rPr>
        <w:t>Apache ANT.</w:t>
      </w:r>
    </w:p>
    <w:p w:rsidR="00B96124" w:rsidRPr="00276C0D" w:rsidRDefault="00B96124" w:rsidP="005F5990">
      <w:pPr>
        <w:numPr>
          <w:ilvl w:val="0"/>
          <w:numId w:val="12"/>
        </w:numPr>
        <w:tabs>
          <w:tab w:val="left" w:pos="900"/>
        </w:tabs>
        <w:suppressAutoHyphens/>
        <w:spacing w:after="0" w:line="240" w:lineRule="auto"/>
        <w:rPr>
          <w:rFonts w:ascii="Calibri" w:hAnsi="Calibri" w:cs="Calibri"/>
          <w:color w:val="000000" w:themeColor="text1"/>
        </w:rPr>
      </w:pPr>
      <w:r w:rsidRPr="00276C0D">
        <w:rPr>
          <w:rFonts w:ascii="Calibri" w:hAnsi="Calibri" w:cs="Calibri"/>
          <w:color w:val="000000" w:themeColor="text1"/>
        </w:rPr>
        <w:t xml:space="preserve">Used </w:t>
      </w:r>
      <w:r w:rsidRPr="00276C0D">
        <w:rPr>
          <w:rFonts w:ascii="Calibri" w:hAnsi="Calibri" w:cs="Calibri"/>
          <w:b/>
          <w:color w:val="000000" w:themeColor="text1"/>
        </w:rPr>
        <w:t>Log4J</w:t>
      </w:r>
      <w:r w:rsidRPr="00276C0D">
        <w:rPr>
          <w:rFonts w:ascii="Calibri" w:hAnsi="Calibri" w:cs="Calibri"/>
          <w:color w:val="000000" w:themeColor="text1"/>
        </w:rPr>
        <w:t xml:space="preserve"> to capture the log that includes runtime exceptions.</w:t>
      </w:r>
    </w:p>
    <w:p w:rsidR="00B96124" w:rsidRPr="00276C0D" w:rsidRDefault="00B96124" w:rsidP="005F5990">
      <w:pPr>
        <w:widowControl w:val="0"/>
        <w:numPr>
          <w:ilvl w:val="0"/>
          <w:numId w:val="10"/>
        </w:numPr>
        <w:tabs>
          <w:tab w:val="left" w:pos="900"/>
        </w:tabs>
        <w:suppressAutoHyphens/>
        <w:spacing w:after="0" w:line="240" w:lineRule="auto"/>
        <w:rPr>
          <w:rFonts w:ascii="Calibri" w:hAnsi="Calibri" w:cs="Calibri"/>
          <w:color w:val="000000" w:themeColor="text1"/>
        </w:rPr>
      </w:pPr>
      <w:r w:rsidRPr="00276C0D">
        <w:rPr>
          <w:rFonts w:ascii="Calibri" w:hAnsi="Calibri"/>
          <w:color w:val="000000" w:themeColor="text1"/>
        </w:rPr>
        <w:t>Used Clear</w:t>
      </w:r>
      <w:r w:rsidRPr="00276C0D">
        <w:rPr>
          <w:rFonts w:ascii="Calibri" w:hAnsi="Calibri"/>
          <w:b/>
          <w:bCs/>
          <w:color w:val="000000" w:themeColor="text1"/>
        </w:rPr>
        <w:t xml:space="preserve"> Case</w:t>
      </w:r>
      <w:r w:rsidRPr="00276C0D">
        <w:rPr>
          <w:rFonts w:ascii="Calibri" w:hAnsi="Calibri"/>
          <w:color w:val="000000" w:themeColor="text1"/>
        </w:rPr>
        <w:t xml:space="preserve"> for </w:t>
      </w:r>
      <w:r w:rsidRPr="00276C0D">
        <w:rPr>
          <w:rFonts w:ascii="Calibri" w:hAnsi="Calibri"/>
          <w:b/>
          <w:bCs/>
          <w:color w:val="000000" w:themeColor="text1"/>
        </w:rPr>
        <w:t>source code maintenance</w:t>
      </w:r>
      <w:r w:rsidRPr="00276C0D">
        <w:rPr>
          <w:rFonts w:ascii="Calibri" w:hAnsi="Calibri"/>
          <w:color w:val="000000" w:themeColor="text1"/>
        </w:rPr>
        <w:t>.</w:t>
      </w:r>
    </w:p>
    <w:p w:rsidR="00B96124" w:rsidRPr="00276C0D" w:rsidRDefault="00B96124" w:rsidP="005F5990">
      <w:pPr>
        <w:widowControl w:val="0"/>
        <w:tabs>
          <w:tab w:val="left" w:pos="900"/>
        </w:tabs>
        <w:suppressAutoHyphens/>
        <w:spacing w:after="0" w:line="240" w:lineRule="auto"/>
        <w:ind w:left="360"/>
        <w:rPr>
          <w:rFonts w:ascii="Calibri" w:hAnsi="Calibri"/>
          <w:b/>
          <w:color w:val="000000" w:themeColor="text1"/>
        </w:rPr>
      </w:pPr>
    </w:p>
    <w:p w:rsidR="00B96124" w:rsidRPr="00276C0D" w:rsidRDefault="00B96124" w:rsidP="005F5990">
      <w:pPr>
        <w:widowControl w:val="0"/>
        <w:tabs>
          <w:tab w:val="left" w:pos="900"/>
        </w:tabs>
        <w:suppressAutoHyphens/>
        <w:spacing w:after="0" w:line="240" w:lineRule="auto"/>
        <w:ind w:left="360"/>
        <w:rPr>
          <w:rFonts w:ascii="Calibri" w:hAnsi="Calibri"/>
          <w:b/>
          <w:color w:val="000000" w:themeColor="text1"/>
        </w:rPr>
      </w:pPr>
      <w:r w:rsidRPr="00276C0D">
        <w:rPr>
          <w:rFonts w:ascii="Calibri" w:hAnsi="Calibri"/>
          <w:b/>
          <w:i/>
          <w:color w:val="000000" w:themeColor="text1"/>
          <w:sz w:val="24"/>
          <w:szCs w:val="24"/>
        </w:rPr>
        <w:t>Environment</w:t>
      </w:r>
      <w:r w:rsidRPr="00276C0D">
        <w:rPr>
          <w:rFonts w:ascii="Calibri" w:hAnsi="Calibri"/>
          <w:b/>
          <w:color w:val="000000" w:themeColor="text1"/>
        </w:rPr>
        <w:t xml:space="preserve">: </w:t>
      </w:r>
    </w:p>
    <w:p w:rsidR="00B96124" w:rsidRPr="00276C0D" w:rsidRDefault="00B96124" w:rsidP="005F5990">
      <w:pPr>
        <w:widowControl w:val="0"/>
        <w:tabs>
          <w:tab w:val="left" w:pos="900"/>
        </w:tabs>
        <w:suppressAutoHyphens/>
        <w:spacing w:after="0" w:line="240" w:lineRule="auto"/>
        <w:ind w:left="360"/>
        <w:rPr>
          <w:rFonts w:ascii="Calibri" w:hAnsi="Calibri" w:cs="Calibri"/>
          <w:color w:val="000000" w:themeColor="text1"/>
        </w:rPr>
      </w:pPr>
      <w:r w:rsidRPr="00276C0D">
        <w:rPr>
          <w:rFonts w:ascii="Calibri" w:hAnsi="Calibri"/>
          <w:b/>
          <w:i/>
          <w:color w:val="000000" w:themeColor="text1"/>
          <w:sz w:val="24"/>
          <w:szCs w:val="24"/>
        </w:rPr>
        <w:tab/>
      </w:r>
      <w:r w:rsidRPr="00276C0D">
        <w:rPr>
          <w:rFonts w:ascii="Calibri" w:hAnsi="Calibri"/>
          <w:b/>
          <w:color w:val="000000" w:themeColor="text1"/>
        </w:rPr>
        <w:t>J2EE, Java, Struts, Tiles, JSP, JNDI, Clear Case, SOAP, WSDL, UDDI, JAXB, JAXP, Schema (XST), EJB 2.0, ANT, JavaScript, JMS, Rational Rose, WSAD, DB 2.</w:t>
      </w:r>
    </w:p>
    <w:p w:rsidR="00A11F20" w:rsidRPr="00276C0D" w:rsidRDefault="00E86929" w:rsidP="005F5990">
      <w:pPr>
        <w:spacing w:after="0" w:line="240" w:lineRule="auto"/>
        <w:rPr>
          <w:rFonts w:ascii="Calibri" w:hAnsi="Calibri"/>
          <w:color w:val="000000" w:themeColor="text1"/>
        </w:rPr>
      </w:pPr>
    </w:p>
    <w:sectPr w:rsidR="00A11F20" w:rsidRPr="00276C0D" w:rsidSect="009D6E5A">
      <w:pgSz w:w="11900" w:h="16840"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NewRomanPS-BoldMT">
    <w:charset w:val="00"/>
    <w:family w:val="auto"/>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Questrial">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D5D483F"/>
    <w:multiLevelType w:val="hybridMultilevel"/>
    <w:tmpl w:val="B4F469E0"/>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E6023F1"/>
    <w:multiLevelType w:val="hybridMultilevel"/>
    <w:tmpl w:val="F2FAE8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nsid w:val="287C6405"/>
    <w:multiLevelType w:val="multilevel"/>
    <w:tmpl w:val="AD1EF662"/>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6">
    <w:nsid w:val="31984F86"/>
    <w:multiLevelType w:val="hybridMultilevel"/>
    <w:tmpl w:val="36E0A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8C4A59"/>
    <w:multiLevelType w:val="hybridMultilevel"/>
    <w:tmpl w:val="05225F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33C37BDC"/>
    <w:multiLevelType w:val="hybridMultilevel"/>
    <w:tmpl w:val="EC368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C05F95"/>
    <w:multiLevelType w:val="hybridMultilevel"/>
    <w:tmpl w:val="CE9CD066"/>
    <w:lvl w:ilvl="0" w:tplc="0409000F">
      <w:start w:val="4"/>
      <w:numFmt w:val="decimal"/>
      <w:pStyle w:val="Accomplishmentsbullet"/>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EF83EFD"/>
    <w:multiLevelType w:val="multilevel"/>
    <w:tmpl w:val="762A9630"/>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11">
    <w:nsid w:val="54324914"/>
    <w:multiLevelType w:val="hybridMultilevel"/>
    <w:tmpl w:val="B608D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CB838A5"/>
    <w:multiLevelType w:val="hybridMultilevel"/>
    <w:tmpl w:val="885EF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DD929E9"/>
    <w:multiLevelType w:val="hybridMultilevel"/>
    <w:tmpl w:val="FFEEE4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69523907"/>
    <w:multiLevelType w:val="hybridMultilevel"/>
    <w:tmpl w:val="F2124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FC077A4"/>
    <w:multiLevelType w:val="hybridMultilevel"/>
    <w:tmpl w:val="C39A6B5E"/>
    <w:lvl w:ilvl="0" w:tplc="04090001">
      <w:start w:val="1"/>
      <w:numFmt w:val="bullet"/>
      <w:lvlText w:val=""/>
      <w:lvlJc w:val="left"/>
      <w:pPr>
        <w:tabs>
          <w:tab w:val="num" w:pos="2520"/>
        </w:tabs>
        <w:ind w:left="2520" w:hanging="360"/>
      </w:pPr>
      <w:rPr>
        <w:rFonts w:ascii="Symbol" w:hAnsi="Symbol" w:hint="default"/>
      </w:rPr>
    </w:lvl>
    <w:lvl w:ilvl="1" w:tplc="0409000F">
      <w:start w:val="1"/>
      <w:numFmt w:val="decimal"/>
      <w:lvlText w:val="%2."/>
      <w:lvlJc w:val="left"/>
      <w:pPr>
        <w:tabs>
          <w:tab w:val="num" w:pos="3240"/>
        </w:tabs>
        <w:ind w:left="3240" w:hanging="360"/>
      </w:p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start w:val="1"/>
      <w:numFmt w:val="bullet"/>
      <w:lvlText w:val="o"/>
      <w:lvlJc w:val="left"/>
      <w:pPr>
        <w:tabs>
          <w:tab w:val="num" w:pos="5400"/>
        </w:tabs>
        <w:ind w:left="5400" w:hanging="360"/>
      </w:pPr>
      <w:rPr>
        <w:rFonts w:ascii="Courier New" w:hAnsi="Courier New" w:cs="Arial" w:hint="default"/>
      </w:rPr>
    </w:lvl>
    <w:lvl w:ilvl="5" w:tplc="04090005">
      <w:start w:val="1"/>
      <w:numFmt w:val="bullet"/>
      <w:lvlText w:val=""/>
      <w:lvlJc w:val="left"/>
      <w:pPr>
        <w:tabs>
          <w:tab w:val="num" w:pos="6120"/>
        </w:tabs>
        <w:ind w:left="6120" w:hanging="360"/>
      </w:pPr>
      <w:rPr>
        <w:rFonts w:ascii="Wingdings" w:hAnsi="Wingdings" w:hint="default"/>
      </w:rPr>
    </w:lvl>
    <w:lvl w:ilvl="6" w:tplc="04090001">
      <w:start w:val="1"/>
      <w:numFmt w:val="bullet"/>
      <w:lvlText w:val=""/>
      <w:lvlJc w:val="left"/>
      <w:pPr>
        <w:tabs>
          <w:tab w:val="num" w:pos="6840"/>
        </w:tabs>
        <w:ind w:left="6840" w:hanging="360"/>
      </w:pPr>
      <w:rPr>
        <w:rFonts w:ascii="Symbol" w:hAnsi="Symbol" w:hint="default"/>
      </w:rPr>
    </w:lvl>
    <w:lvl w:ilvl="7" w:tplc="04090003">
      <w:start w:val="1"/>
      <w:numFmt w:val="bullet"/>
      <w:lvlText w:val="o"/>
      <w:lvlJc w:val="left"/>
      <w:pPr>
        <w:tabs>
          <w:tab w:val="num" w:pos="7560"/>
        </w:tabs>
        <w:ind w:left="7560" w:hanging="360"/>
      </w:pPr>
      <w:rPr>
        <w:rFonts w:ascii="Courier New" w:hAnsi="Courier New" w:cs="Arial" w:hint="default"/>
      </w:rPr>
    </w:lvl>
    <w:lvl w:ilvl="8" w:tplc="04090005">
      <w:start w:val="1"/>
      <w:numFmt w:val="bullet"/>
      <w:lvlText w:val=""/>
      <w:lvlJc w:val="left"/>
      <w:pPr>
        <w:tabs>
          <w:tab w:val="num" w:pos="8280"/>
        </w:tabs>
        <w:ind w:left="8280" w:hanging="360"/>
      </w:pPr>
      <w:rPr>
        <w:rFonts w:ascii="Wingdings" w:hAnsi="Wingdings" w:hint="default"/>
      </w:rPr>
    </w:lvl>
  </w:abstractNum>
  <w:abstractNum w:abstractNumId="17">
    <w:nsid w:val="712D2AA7"/>
    <w:multiLevelType w:val="hybridMultilevel"/>
    <w:tmpl w:val="EA30C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4E1A33"/>
    <w:multiLevelType w:val="hybridMultilevel"/>
    <w:tmpl w:val="9B7EBF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9">
    <w:nsid w:val="7C726447"/>
    <w:multiLevelType w:val="hybridMultilevel"/>
    <w:tmpl w:val="D1FA119A"/>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7EEB4C89"/>
    <w:multiLevelType w:val="multilevel"/>
    <w:tmpl w:val="E8327FA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1">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21"/>
  </w:num>
  <w:num w:numId="2">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lvlOverride w:ilvl="1">
      <w:startOverride w:val="1"/>
    </w:lvlOverride>
    <w:lvlOverride w:ilvl="2"/>
    <w:lvlOverride w:ilvl="3"/>
    <w:lvlOverride w:ilvl="4"/>
    <w:lvlOverride w:ilvl="5"/>
    <w:lvlOverride w:ilvl="6"/>
    <w:lvlOverride w:ilvl="7"/>
    <w:lvlOverride w:ilvl="8"/>
  </w:num>
  <w:num w:numId="4">
    <w:abstractNumId w:val="13"/>
  </w:num>
  <w:num w:numId="5">
    <w:abstractNumId w:val="7"/>
  </w:num>
  <w:num w:numId="6">
    <w:abstractNumId w:val="4"/>
  </w:num>
  <w:num w:numId="7">
    <w:abstractNumId w:val="19"/>
  </w:num>
  <w:num w:numId="8">
    <w:abstractNumId w:val="3"/>
  </w:num>
  <w:num w:numId="9">
    <w:abstractNumId w:val="18"/>
  </w:num>
  <w:num w:numId="10">
    <w:abstractNumId w:val="2"/>
  </w:num>
  <w:num w:numId="11">
    <w:abstractNumId w:val="0"/>
  </w:num>
  <w:num w:numId="12">
    <w:abstractNumId w:val="1"/>
  </w:num>
  <w:num w:numId="13">
    <w:abstractNumId w:val="16"/>
  </w:num>
  <w:num w:numId="14">
    <w:abstractNumId w:val="14"/>
  </w:num>
  <w:num w:numId="15">
    <w:abstractNumId w:val="20"/>
  </w:num>
  <w:num w:numId="16">
    <w:abstractNumId w:val="10"/>
  </w:num>
  <w:num w:numId="17">
    <w:abstractNumId w:val="5"/>
  </w:num>
  <w:num w:numId="18">
    <w:abstractNumId w:val="11"/>
  </w:num>
  <w:num w:numId="19">
    <w:abstractNumId w:val="6"/>
  </w:num>
  <w:num w:numId="20">
    <w:abstractNumId w:val="12"/>
  </w:num>
  <w:num w:numId="21">
    <w:abstractNumId w:val="8"/>
  </w:num>
  <w:num w:numId="22">
    <w:abstractNumId w:val="9"/>
  </w:num>
  <w:num w:numId="2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i Gurunath Boggavarapu">
    <w15:presenceInfo w15:providerId="None" w15:userId="Sai Gurunath Boggavarap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96124"/>
    <w:rsid w:val="000057B2"/>
    <w:rsid w:val="00007D0A"/>
    <w:rsid w:val="00021DB4"/>
    <w:rsid w:val="000501E4"/>
    <w:rsid w:val="000B612A"/>
    <w:rsid w:val="000C711B"/>
    <w:rsid w:val="001A412E"/>
    <w:rsid w:val="001C0E90"/>
    <w:rsid w:val="001D485F"/>
    <w:rsid w:val="001E5004"/>
    <w:rsid w:val="00200568"/>
    <w:rsid w:val="00232E71"/>
    <w:rsid w:val="00276C0D"/>
    <w:rsid w:val="002770D1"/>
    <w:rsid w:val="0027714F"/>
    <w:rsid w:val="00293645"/>
    <w:rsid w:val="002C6334"/>
    <w:rsid w:val="002D0E46"/>
    <w:rsid w:val="002E32F3"/>
    <w:rsid w:val="00317FDE"/>
    <w:rsid w:val="00377ACC"/>
    <w:rsid w:val="00380B55"/>
    <w:rsid w:val="003B5A8A"/>
    <w:rsid w:val="003C2EDC"/>
    <w:rsid w:val="003C7CEA"/>
    <w:rsid w:val="003E20A2"/>
    <w:rsid w:val="003E6498"/>
    <w:rsid w:val="0040147B"/>
    <w:rsid w:val="00403A91"/>
    <w:rsid w:val="004057C4"/>
    <w:rsid w:val="0043397A"/>
    <w:rsid w:val="00443DF0"/>
    <w:rsid w:val="00474F69"/>
    <w:rsid w:val="00494C57"/>
    <w:rsid w:val="00496C28"/>
    <w:rsid w:val="004E7A08"/>
    <w:rsid w:val="004F279E"/>
    <w:rsid w:val="00506F12"/>
    <w:rsid w:val="005300DA"/>
    <w:rsid w:val="00530F77"/>
    <w:rsid w:val="00541EE0"/>
    <w:rsid w:val="005679D9"/>
    <w:rsid w:val="00581264"/>
    <w:rsid w:val="00597FD5"/>
    <w:rsid w:val="005F1EAB"/>
    <w:rsid w:val="005F5990"/>
    <w:rsid w:val="005F5D1C"/>
    <w:rsid w:val="0060695B"/>
    <w:rsid w:val="006274B0"/>
    <w:rsid w:val="00632501"/>
    <w:rsid w:val="006A2F85"/>
    <w:rsid w:val="006D6458"/>
    <w:rsid w:val="006E4968"/>
    <w:rsid w:val="006F53FF"/>
    <w:rsid w:val="00700E7E"/>
    <w:rsid w:val="00740864"/>
    <w:rsid w:val="00750BE1"/>
    <w:rsid w:val="007657C1"/>
    <w:rsid w:val="00780DE6"/>
    <w:rsid w:val="0078271B"/>
    <w:rsid w:val="007D4020"/>
    <w:rsid w:val="007E1E40"/>
    <w:rsid w:val="007E4ED8"/>
    <w:rsid w:val="007F2E3C"/>
    <w:rsid w:val="007F7610"/>
    <w:rsid w:val="0080150C"/>
    <w:rsid w:val="00857F08"/>
    <w:rsid w:val="00882B70"/>
    <w:rsid w:val="00895568"/>
    <w:rsid w:val="008A3649"/>
    <w:rsid w:val="008B44AC"/>
    <w:rsid w:val="008F41F8"/>
    <w:rsid w:val="00916DAD"/>
    <w:rsid w:val="00930723"/>
    <w:rsid w:val="00990351"/>
    <w:rsid w:val="009B7BDE"/>
    <w:rsid w:val="009C3945"/>
    <w:rsid w:val="00A71E5E"/>
    <w:rsid w:val="00A866D9"/>
    <w:rsid w:val="00AB304E"/>
    <w:rsid w:val="00AF2FBC"/>
    <w:rsid w:val="00AF3539"/>
    <w:rsid w:val="00B41C5E"/>
    <w:rsid w:val="00B62060"/>
    <w:rsid w:val="00B73E1D"/>
    <w:rsid w:val="00B96124"/>
    <w:rsid w:val="00BB6AB8"/>
    <w:rsid w:val="00BC60D3"/>
    <w:rsid w:val="00C23795"/>
    <w:rsid w:val="00C32409"/>
    <w:rsid w:val="00C86641"/>
    <w:rsid w:val="00CC06DB"/>
    <w:rsid w:val="00D34C3E"/>
    <w:rsid w:val="00D96A2B"/>
    <w:rsid w:val="00DA21F4"/>
    <w:rsid w:val="00DA6375"/>
    <w:rsid w:val="00E14758"/>
    <w:rsid w:val="00E63BB2"/>
    <w:rsid w:val="00E86929"/>
    <w:rsid w:val="00E95770"/>
    <w:rsid w:val="00EA1044"/>
    <w:rsid w:val="00EA5E0D"/>
    <w:rsid w:val="00EC4A18"/>
    <w:rsid w:val="00EC4F5D"/>
    <w:rsid w:val="00F048F7"/>
    <w:rsid w:val="00F058A2"/>
    <w:rsid w:val="00F15800"/>
    <w:rsid w:val="00F46095"/>
    <w:rsid w:val="00F53611"/>
    <w:rsid w:val="00F56731"/>
    <w:rsid w:val="00F56887"/>
    <w:rsid w:val="00FB79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4"/>
    <w:pPr>
      <w:spacing w:after="160" w:line="259" w:lineRule="auto"/>
    </w:pPr>
  </w:style>
  <w:style w:type="paragraph" w:styleId="Heading1">
    <w:name w:val="heading 1"/>
    <w:basedOn w:val="Normal"/>
    <w:link w:val="Heading1Char"/>
    <w:uiPriority w:val="9"/>
    <w:qFormat/>
    <w:rsid w:val="005F5D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5D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ru">
    <w:name w:val="guru"/>
    <w:basedOn w:val="Normal"/>
    <w:next w:val="NoSpacing"/>
    <w:autoRedefine/>
    <w:qFormat/>
    <w:rsid w:val="005F5D1C"/>
    <w:rPr>
      <w:rFonts w:ascii="Calibri" w:hAnsi="Calibri"/>
    </w:rPr>
  </w:style>
  <w:style w:type="paragraph" w:styleId="NoSpacing">
    <w:name w:val="No Spacing"/>
    <w:link w:val="NoSpacingChar"/>
    <w:uiPriority w:val="1"/>
    <w:qFormat/>
    <w:rsid w:val="005F5D1C"/>
    <w:pPr>
      <w:spacing w:after="0" w:line="240" w:lineRule="auto"/>
    </w:pPr>
    <w:rPr>
      <w:rFonts w:ascii="Calibri" w:eastAsia="Calibri" w:hAnsi="Calibri"/>
    </w:rPr>
  </w:style>
  <w:style w:type="character" w:customStyle="1" w:styleId="Heading1Char">
    <w:name w:val="Heading 1 Char"/>
    <w:basedOn w:val="DefaultParagraphFont"/>
    <w:link w:val="Heading1"/>
    <w:uiPriority w:val="9"/>
    <w:rsid w:val="005F5D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5D1C"/>
    <w:rPr>
      <w:rFonts w:ascii="Times New Roman" w:eastAsia="Times New Roman" w:hAnsi="Times New Roman" w:cs="Times New Roman"/>
      <w:b/>
      <w:bCs/>
      <w:sz w:val="36"/>
      <w:szCs w:val="36"/>
    </w:rPr>
  </w:style>
  <w:style w:type="character" w:customStyle="1" w:styleId="NoSpacingChar">
    <w:name w:val="No Spacing Char"/>
    <w:link w:val="NoSpacing"/>
    <w:uiPriority w:val="1"/>
    <w:locked/>
    <w:rsid w:val="005F5D1C"/>
    <w:rPr>
      <w:rFonts w:ascii="Calibri" w:eastAsia="Calibri" w:hAnsi="Calibri"/>
    </w:rPr>
  </w:style>
  <w:style w:type="paragraph" w:styleId="ListParagraph">
    <w:name w:val="List Paragraph"/>
    <w:basedOn w:val="Normal"/>
    <w:link w:val="ListParagraphChar"/>
    <w:uiPriority w:val="34"/>
    <w:qFormat/>
    <w:rsid w:val="005F5D1C"/>
    <w:pPr>
      <w:ind w:left="720"/>
      <w:contextualSpacing/>
    </w:pPr>
  </w:style>
  <w:style w:type="character" w:customStyle="1" w:styleId="ListParagraphChar">
    <w:name w:val="List Paragraph Char"/>
    <w:link w:val="ListParagraph"/>
    <w:uiPriority w:val="34"/>
    <w:locked/>
    <w:rsid w:val="00B96124"/>
  </w:style>
  <w:style w:type="character" w:customStyle="1" w:styleId="normalchar">
    <w:name w:val="normal__char"/>
    <w:basedOn w:val="DefaultParagraphFont"/>
    <w:rsid w:val="00B96124"/>
  </w:style>
  <w:style w:type="character" w:customStyle="1" w:styleId="plain0020textchar">
    <w:name w:val="plain_0020text__char"/>
    <w:basedOn w:val="DefaultParagraphFont"/>
    <w:rsid w:val="00B96124"/>
  </w:style>
  <w:style w:type="character" w:customStyle="1" w:styleId="apple-style-span">
    <w:name w:val="apple-style-span"/>
    <w:basedOn w:val="DefaultParagraphFont"/>
    <w:rsid w:val="00B96124"/>
  </w:style>
  <w:style w:type="paragraph" w:customStyle="1" w:styleId="msonormalcxspmiddlecxspmiddle">
    <w:name w:val="msonormalcxspmiddlecxspmiddle"/>
    <w:basedOn w:val="Normal"/>
    <w:rsid w:val="00B961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
    <w:name w:val="msonormalcxspmiddlecxspmiddlecxspmiddle"/>
    <w:basedOn w:val="Normal"/>
    <w:rsid w:val="00B961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cxspmiddle">
    <w:name w:val="msonormalcxspmiddlecxspmiddlecxspmiddlecxspmiddle"/>
    <w:basedOn w:val="Normal"/>
    <w:rsid w:val="00B961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cxspmiddlecxspmiddle">
    <w:name w:val="msonormalcxspmiddlecxspmiddlecxspmiddlecxspmiddlecxspmiddle"/>
    <w:basedOn w:val="Normal"/>
    <w:rsid w:val="00B961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Text">
    <w:name w:val="Default Text"/>
    <w:basedOn w:val="Normal"/>
    <w:rsid w:val="00B96124"/>
    <w:pPr>
      <w:widowControl w:val="0"/>
      <w:spacing w:after="0" w:line="240" w:lineRule="auto"/>
    </w:pPr>
    <w:rPr>
      <w:rFonts w:ascii="Times New Roman" w:eastAsia="Times New Roman" w:hAnsi="Times New Roman" w:cs="Times New Roman"/>
      <w:sz w:val="20"/>
      <w:szCs w:val="20"/>
    </w:rPr>
  </w:style>
  <w:style w:type="character" w:customStyle="1" w:styleId="NoSpacingLatinCambriaChar">
    <w:name w:val="No Spacing + (Latin) Cambria Char"/>
    <w:aliases w:val="(Complex) Arial Char,(Complex) Bold Char,(Complex) Ital... Char Char"/>
    <w:link w:val="NoSpacingLatinCambria"/>
    <w:locked/>
    <w:rsid w:val="00B96124"/>
    <w:rPr>
      <w:rFonts w:ascii="Cambria" w:eastAsia="Calibri" w:hAnsi="Cambria" w:cs="Times New Roman"/>
    </w:rPr>
  </w:style>
  <w:style w:type="paragraph" w:customStyle="1" w:styleId="NoSpacingLatinCambria">
    <w:name w:val="No Spacing + (Latin) Cambria"/>
    <w:aliases w:val="(Complex) Arial,(Complex) Bold,(Complex) Ital..."/>
    <w:basedOn w:val="ListParagraph"/>
    <w:link w:val="NoSpacingLatinCambriaChar"/>
    <w:rsid w:val="00B96124"/>
    <w:pPr>
      <w:ind w:left="0"/>
      <w:jc w:val="both"/>
    </w:pPr>
    <w:rPr>
      <w:rFonts w:ascii="Cambria" w:eastAsia="Calibri" w:hAnsi="Cambria" w:cs="Times New Roman"/>
    </w:rPr>
  </w:style>
  <w:style w:type="character" w:customStyle="1" w:styleId="bold1">
    <w:name w:val="bold1"/>
    <w:rsid w:val="00B96124"/>
    <w:rPr>
      <w:rFonts w:ascii="Arial" w:hAnsi="Arial" w:cs="Arial" w:hint="default"/>
      <w:b/>
      <w:bCs/>
      <w:color w:val="000000"/>
      <w:sz w:val="18"/>
      <w:szCs w:val="18"/>
    </w:rPr>
  </w:style>
  <w:style w:type="character" w:customStyle="1" w:styleId="mainheadprod1">
    <w:name w:val="mainheadprod1"/>
    <w:rsid w:val="00B96124"/>
    <w:rPr>
      <w:rFonts w:ascii="Verdana" w:hAnsi="Verdana" w:hint="default"/>
      <w:b/>
      <w:bCs/>
      <w:color w:val="333333"/>
      <w:sz w:val="20"/>
      <w:szCs w:val="20"/>
    </w:rPr>
  </w:style>
  <w:style w:type="character" w:customStyle="1" w:styleId="NormalVerdanaChar1">
    <w:name w:val="Normal + Verdana Char1"/>
    <w:link w:val="NormalVerdana"/>
    <w:locked/>
    <w:rsid w:val="00B96124"/>
    <w:rPr>
      <w:rFonts w:ascii="Verdana" w:eastAsia="Times New Roman" w:hAnsi="Verdana"/>
    </w:rPr>
  </w:style>
  <w:style w:type="paragraph" w:customStyle="1" w:styleId="NormalVerdana">
    <w:name w:val="Normal + Verdana"/>
    <w:basedOn w:val="Normal"/>
    <w:link w:val="NormalVerdanaChar1"/>
    <w:rsid w:val="00B96124"/>
    <w:pPr>
      <w:spacing w:after="0" w:line="240" w:lineRule="auto"/>
    </w:pPr>
    <w:rPr>
      <w:rFonts w:ascii="Verdana" w:eastAsia="Times New Roman" w:hAnsi="Verdana"/>
    </w:rPr>
  </w:style>
  <w:style w:type="paragraph" w:styleId="BodyText">
    <w:name w:val="Body Text"/>
    <w:basedOn w:val="Normal"/>
    <w:link w:val="BodyTextChar"/>
    <w:uiPriority w:val="99"/>
    <w:unhideWhenUsed/>
    <w:rsid w:val="00B9612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B96124"/>
    <w:rPr>
      <w:rFonts w:ascii="Times New Roman" w:eastAsia="Times New Roman" w:hAnsi="Times New Roman" w:cs="Times New Roman"/>
      <w:sz w:val="24"/>
      <w:szCs w:val="24"/>
    </w:rPr>
  </w:style>
  <w:style w:type="paragraph" w:customStyle="1" w:styleId="Normal1">
    <w:name w:val="Normal1"/>
    <w:rsid w:val="00B96124"/>
    <w:pPr>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B96124"/>
  </w:style>
  <w:style w:type="character" w:styleId="Strong">
    <w:name w:val="Strong"/>
    <w:uiPriority w:val="22"/>
    <w:qFormat/>
    <w:rsid w:val="00B96124"/>
    <w:rPr>
      <w:b/>
      <w:bCs/>
    </w:rPr>
  </w:style>
  <w:style w:type="character" w:styleId="HTMLCode">
    <w:name w:val="HTML Code"/>
    <w:basedOn w:val="DefaultParagraphFont"/>
    <w:uiPriority w:val="99"/>
    <w:semiHidden/>
    <w:unhideWhenUsed/>
    <w:rsid w:val="00B96124"/>
    <w:rPr>
      <w:rFonts w:ascii="Courier New" w:eastAsia="Times New Roman" w:hAnsi="Courier New" w:cs="Courier New"/>
      <w:sz w:val="20"/>
      <w:szCs w:val="20"/>
    </w:rPr>
  </w:style>
  <w:style w:type="character" w:styleId="Hyperlink">
    <w:name w:val="Hyperlink"/>
    <w:basedOn w:val="DefaultParagraphFont"/>
    <w:uiPriority w:val="99"/>
    <w:unhideWhenUsed/>
    <w:rsid w:val="00B96124"/>
    <w:rPr>
      <w:color w:val="0000FF" w:themeColor="hyperlink"/>
      <w:u w:val="single"/>
    </w:rPr>
  </w:style>
  <w:style w:type="paragraph" w:styleId="FootnoteText">
    <w:name w:val="footnote text"/>
    <w:basedOn w:val="Normal"/>
    <w:link w:val="FootnoteTextChar"/>
    <w:uiPriority w:val="99"/>
    <w:unhideWhenUsed/>
    <w:rsid w:val="00B96124"/>
    <w:pPr>
      <w:spacing w:after="0" w:line="240" w:lineRule="auto"/>
    </w:pPr>
    <w:rPr>
      <w:sz w:val="24"/>
      <w:szCs w:val="24"/>
    </w:rPr>
  </w:style>
  <w:style w:type="character" w:customStyle="1" w:styleId="FootnoteTextChar">
    <w:name w:val="Footnote Text Char"/>
    <w:basedOn w:val="DefaultParagraphFont"/>
    <w:link w:val="FootnoteText"/>
    <w:uiPriority w:val="99"/>
    <w:rsid w:val="00B96124"/>
    <w:rPr>
      <w:sz w:val="24"/>
      <w:szCs w:val="24"/>
    </w:rPr>
  </w:style>
  <w:style w:type="character" w:styleId="FootnoteReference">
    <w:name w:val="footnote reference"/>
    <w:basedOn w:val="DefaultParagraphFont"/>
    <w:uiPriority w:val="99"/>
    <w:unhideWhenUsed/>
    <w:rsid w:val="00B96124"/>
    <w:rPr>
      <w:vertAlign w:val="superscript"/>
    </w:rPr>
  </w:style>
  <w:style w:type="paragraph" w:styleId="Revision">
    <w:name w:val="Revision"/>
    <w:hidden/>
    <w:uiPriority w:val="99"/>
    <w:semiHidden/>
    <w:rsid w:val="00B96124"/>
    <w:pPr>
      <w:spacing w:after="0" w:line="240" w:lineRule="auto"/>
    </w:pPr>
  </w:style>
  <w:style w:type="paragraph" w:styleId="BalloonText">
    <w:name w:val="Balloon Text"/>
    <w:basedOn w:val="Normal"/>
    <w:link w:val="BalloonTextChar"/>
    <w:uiPriority w:val="99"/>
    <w:semiHidden/>
    <w:unhideWhenUsed/>
    <w:rsid w:val="00B9612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612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96124"/>
    <w:rPr>
      <w:color w:val="800080" w:themeColor="followedHyperlink"/>
      <w:u w:val="single"/>
    </w:rPr>
  </w:style>
  <w:style w:type="character" w:styleId="Emphasis">
    <w:name w:val="Emphasis"/>
    <w:basedOn w:val="DefaultParagraphFont"/>
    <w:uiPriority w:val="20"/>
    <w:qFormat/>
    <w:rsid w:val="00BC60D3"/>
    <w:rPr>
      <w:i/>
      <w:iCs/>
    </w:rPr>
  </w:style>
  <w:style w:type="character" w:styleId="SubtleEmphasis">
    <w:name w:val="Subtle Emphasis"/>
    <w:uiPriority w:val="19"/>
    <w:qFormat/>
    <w:rsid w:val="00200568"/>
    <w:rPr>
      <w:rFonts w:ascii="Cambria" w:hAnsi="Cambria"/>
      <w:b/>
      <w:i/>
      <w:iCs/>
      <w:color w:val="C00000"/>
      <w:sz w:val="16"/>
    </w:rPr>
  </w:style>
  <w:style w:type="paragraph" w:customStyle="1" w:styleId="Accomplishmentsbullet">
    <w:name w:val="Accomplishments bullet"/>
    <w:basedOn w:val="Normal"/>
    <w:rsid w:val="00C32409"/>
    <w:pPr>
      <w:widowControl w:val="0"/>
      <w:numPr>
        <w:numId w:val="22"/>
      </w:numPr>
      <w:suppressAutoHyphens/>
      <w:spacing w:before="80" w:after="0" w:line="240" w:lineRule="auto"/>
      <w:jc w:val="both"/>
    </w:pPr>
    <w:rPr>
      <w:rFonts w:ascii="Arial" w:eastAsia="Arial Unicode MS" w:hAnsi="Arial" w:cs="Times New Roman"/>
      <w:iCs/>
      <w:kern w:val="1"/>
      <w:sz w:val="21"/>
      <w:szCs w:val="21"/>
    </w:rPr>
  </w:style>
  <w:style w:type="paragraph" w:styleId="NormalWeb">
    <w:name w:val="Normal (Web)"/>
    <w:basedOn w:val="Normal"/>
    <w:uiPriority w:val="99"/>
    <w:unhideWhenUsed/>
    <w:rsid w:val="00C3240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6270432">
      <w:bodyDiv w:val="1"/>
      <w:marLeft w:val="0"/>
      <w:marRight w:val="0"/>
      <w:marTop w:val="0"/>
      <w:marBottom w:val="0"/>
      <w:divBdr>
        <w:top w:val="none" w:sz="0" w:space="0" w:color="auto"/>
        <w:left w:val="none" w:sz="0" w:space="0" w:color="auto"/>
        <w:bottom w:val="none" w:sz="0" w:space="0" w:color="auto"/>
        <w:right w:val="none" w:sz="0" w:space="0" w:color="auto"/>
      </w:divBdr>
    </w:div>
    <w:div w:id="800153197">
      <w:bodyDiv w:val="1"/>
      <w:marLeft w:val="0"/>
      <w:marRight w:val="0"/>
      <w:marTop w:val="0"/>
      <w:marBottom w:val="0"/>
      <w:divBdr>
        <w:top w:val="none" w:sz="0" w:space="0" w:color="auto"/>
        <w:left w:val="none" w:sz="0" w:space="0" w:color="auto"/>
        <w:bottom w:val="none" w:sz="0" w:space="0" w:color="auto"/>
        <w:right w:val="none" w:sz="0" w:space="0" w:color="auto"/>
      </w:divBdr>
    </w:div>
    <w:div w:id="1067150424">
      <w:bodyDiv w:val="1"/>
      <w:marLeft w:val="0"/>
      <w:marRight w:val="0"/>
      <w:marTop w:val="0"/>
      <w:marBottom w:val="0"/>
      <w:divBdr>
        <w:top w:val="none" w:sz="0" w:space="0" w:color="auto"/>
        <w:left w:val="none" w:sz="0" w:space="0" w:color="auto"/>
        <w:bottom w:val="none" w:sz="0" w:space="0" w:color="auto"/>
        <w:right w:val="none" w:sz="0" w:space="0" w:color="auto"/>
      </w:divBdr>
    </w:div>
    <w:div w:id="16310915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argavi.javade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4085</Words>
  <Characters>23285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2017-01-18T19:41:00Z</dcterms:created>
  <dcterms:modified xsi:type="dcterms:W3CDTF">2017-01-18T19:41:00Z</dcterms:modified>
</cp:coreProperties>
</file>