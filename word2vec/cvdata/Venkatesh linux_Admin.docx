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92" w:rsidRDefault="00CB6292" w:rsidP="00CB6292">
      <w:pPr>
        <w:pStyle w:val="NoSpacing"/>
        <w:ind w:left="2160" w:hanging="2880"/>
        <w:contextualSpacing/>
        <w:rPr>
          <w:rFonts w:asciiTheme="minorHAnsi" w:hAnsiTheme="minorHAnsi" w:cs="Times New Roman"/>
          <w:b/>
          <w:sz w:val="24"/>
          <w:szCs w:val="24"/>
        </w:rPr>
      </w:pPr>
      <w:r w:rsidRPr="001665B9">
        <w:rPr>
          <w:rFonts w:asciiTheme="minorHAnsi" w:hAnsiTheme="minorHAnsi" w:cs="Times New Roman"/>
          <w:noProof/>
          <w:sz w:val="24"/>
          <w:szCs w:val="24"/>
          <w:lang w:eastAsia="en-US"/>
        </w:rPr>
        <w:drawing>
          <wp:inline distT="0" distB="0" distL="0" distR="0">
            <wp:extent cx="1133475" cy="990600"/>
            <wp:effectExtent l="0" t="0" r="9525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Times New Roman"/>
          <w:b/>
          <w:sz w:val="24"/>
          <w:szCs w:val="24"/>
        </w:rPr>
        <w:tab/>
      </w:r>
      <w:r w:rsidR="00863ACD" w:rsidRPr="001665B9">
        <w:rPr>
          <w:rFonts w:asciiTheme="minorHAnsi" w:hAnsiTheme="minorHAnsi" w:cs="Times New Roman"/>
          <w:b/>
          <w:sz w:val="24"/>
          <w:szCs w:val="24"/>
        </w:rPr>
        <w:t xml:space="preserve">VENKATESH                          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</w:p>
    <w:p w:rsidR="00DF232F" w:rsidRDefault="00CB6292" w:rsidP="00CB6292">
      <w:pPr>
        <w:pStyle w:val="NoSpacing"/>
        <w:ind w:left="2160"/>
        <w:contextualSpacing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Linux Admin</w:t>
      </w:r>
      <w:r w:rsidR="00951A7A" w:rsidRPr="001665B9">
        <w:rPr>
          <w:rFonts w:asciiTheme="minorHAnsi" w:hAnsiTheme="minorHAnsi" w:cs="Times New Roman"/>
          <w:sz w:val="24"/>
          <w:szCs w:val="24"/>
        </w:rPr>
        <w:tab/>
      </w:r>
      <w:r w:rsidR="00951A7A" w:rsidRPr="001665B9">
        <w:rPr>
          <w:rFonts w:asciiTheme="minorHAnsi" w:hAnsiTheme="minorHAnsi" w:cs="Times New Roman"/>
          <w:sz w:val="24"/>
          <w:szCs w:val="24"/>
        </w:rPr>
        <w:tab/>
      </w:r>
    </w:p>
    <w:p w:rsidR="00076CF9" w:rsidRPr="001665B9" w:rsidRDefault="00076CF9" w:rsidP="00CB6292">
      <w:pPr>
        <w:pStyle w:val="NoSpacing"/>
        <w:ind w:left="2160"/>
        <w:contextualSpacing/>
        <w:rPr>
          <w:rFonts w:asciiTheme="minorHAnsi" w:hAnsiTheme="minorHAnsi"/>
          <w:b/>
          <w:sz w:val="24"/>
          <w:szCs w:val="24"/>
          <w:lang w:val="es-MX"/>
        </w:rPr>
      </w:pPr>
      <w:r w:rsidRPr="001665B9">
        <w:rPr>
          <w:rFonts w:asciiTheme="minorHAnsi" w:hAnsiTheme="minorHAnsi"/>
          <w:b/>
          <w:sz w:val="24"/>
          <w:szCs w:val="24"/>
          <w:lang w:val="es-MX"/>
        </w:rPr>
        <w:t xml:space="preserve">Email: </w:t>
      </w:r>
      <w:hyperlink r:id="rId6" w:tgtFrame="_blank" w:history="1">
        <w:r w:rsidR="00C03127">
          <w:rPr>
            <w:rStyle w:val="Hyperlink"/>
          </w:rPr>
          <w:t>linuxeng.369@gmail.com</w:t>
        </w:r>
      </w:hyperlink>
    </w:p>
    <w:p w:rsidR="00951A7A" w:rsidRPr="001665B9" w:rsidRDefault="006E45F8" w:rsidP="00CB6292">
      <w:pPr>
        <w:pStyle w:val="NoSpacing"/>
        <w:ind w:left="1440" w:firstLine="720"/>
        <w:contextualSpacing/>
        <w:rPr>
          <w:rFonts w:asciiTheme="minorHAnsi" w:hAnsiTheme="minorHAnsi"/>
          <w:b/>
          <w:sz w:val="24"/>
          <w:szCs w:val="24"/>
          <w:lang w:val="es-MX"/>
        </w:rPr>
      </w:pPr>
      <w:r w:rsidRPr="001665B9">
        <w:rPr>
          <w:rFonts w:asciiTheme="minorHAnsi" w:hAnsiTheme="minorHAnsi"/>
          <w:b/>
          <w:sz w:val="24"/>
          <w:szCs w:val="24"/>
          <w:lang w:val="es-MX"/>
        </w:rPr>
        <w:t>Phone: 281-896-2405</w:t>
      </w:r>
    </w:p>
    <w:p w:rsidR="00951A7A" w:rsidRPr="001665B9" w:rsidRDefault="00951A7A" w:rsidP="00951A7A">
      <w:pPr>
        <w:pStyle w:val="NoSpacing"/>
        <w:pBdr>
          <w:bottom w:val="single" w:sz="6" w:space="1" w:color="auto"/>
        </w:pBdr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951A7A">
      <w:pPr>
        <w:pStyle w:val="NoSpacing"/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CB6292">
      <w:pPr>
        <w:tabs>
          <w:tab w:val="left" w:pos="6660"/>
        </w:tabs>
        <w:spacing w:after="0"/>
        <w:ind w:left="-720"/>
        <w:contextualSpacing/>
        <w:rPr>
          <w:rFonts w:asciiTheme="minorHAnsi" w:eastAsia="SimSun" w:hAnsiTheme="minorHAnsi"/>
          <w:b/>
          <w:sz w:val="24"/>
          <w:szCs w:val="24"/>
          <w:u w:val="single"/>
          <w:lang w:eastAsia="zh-CN"/>
        </w:rPr>
      </w:pPr>
      <w:r w:rsidRPr="001665B9">
        <w:rPr>
          <w:rFonts w:asciiTheme="minorHAnsi" w:eastAsia="SimSun" w:hAnsiTheme="minorHAnsi"/>
          <w:b/>
          <w:sz w:val="24"/>
          <w:szCs w:val="24"/>
          <w:u w:val="single"/>
          <w:lang w:eastAsia="zh-CN"/>
        </w:rPr>
        <w:t>Summary</w:t>
      </w:r>
    </w:p>
    <w:p w:rsidR="00951A7A" w:rsidRPr="001665B9" w:rsidRDefault="00512B99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eastAsia="Times New Roman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>8</w:t>
      </w:r>
      <w:r w:rsidR="00951A7A" w:rsidRPr="001665B9">
        <w:rPr>
          <w:rFonts w:asciiTheme="minorHAnsi" w:hAnsiTheme="minorHAnsi" w:cs="Times New Roman"/>
          <w:sz w:val="24"/>
          <w:szCs w:val="24"/>
        </w:rPr>
        <w:t xml:space="preserve"> years of IT professional experience in </w:t>
      </w:r>
      <w:r w:rsidR="005A02C9" w:rsidRPr="001665B9">
        <w:rPr>
          <w:rFonts w:asciiTheme="minorHAnsi" w:hAnsiTheme="minorHAnsi" w:cs="Times New Roman"/>
          <w:b/>
          <w:sz w:val="24"/>
          <w:szCs w:val="24"/>
        </w:rPr>
        <w:t>Linux</w:t>
      </w:r>
      <w:r w:rsidR="005A02C9" w:rsidRPr="001665B9">
        <w:rPr>
          <w:rFonts w:asciiTheme="minorHAnsi" w:hAnsiTheme="minorHAnsi" w:cs="Times New Roman"/>
          <w:sz w:val="24"/>
          <w:szCs w:val="24"/>
        </w:rPr>
        <w:t>,</w:t>
      </w:r>
      <w:r w:rsidR="005A02C9" w:rsidRPr="001665B9">
        <w:rPr>
          <w:rFonts w:asciiTheme="minorHAnsi" w:hAnsiTheme="minorHAnsi" w:cs="Times New Roman"/>
          <w:b/>
          <w:bCs/>
          <w:sz w:val="24"/>
          <w:szCs w:val="24"/>
        </w:rPr>
        <w:t xml:space="preserve"> Unix</w:t>
      </w:r>
      <w:r w:rsidR="00951A7A" w:rsidRPr="001665B9">
        <w:rPr>
          <w:rFonts w:asciiTheme="minorHAnsi" w:hAnsiTheme="minorHAnsi" w:cs="Times New Roman"/>
          <w:b/>
          <w:sz w:val="24"/>
          <w:szCs w:val="24"/>
        </w:rPr>
        <w:t xml:space="preserve"> System</w:t>
      </w:r>
      <w:r w:rsidR="00951A7A" w:rsidRPr="001665B9">
        <w:rPr>
          <w:rFonts w:asciiTheme="minorHAnsi" w:hAnsiTheme="minorHAnsi" w:cs="Times New Roman"/>
          <w:b/>
          <w:bCs/>
          <w:sz w:val="24"/>
          <w:szCs w:val="24"/>
        </w:rPr>
        <w:t xml:space="preserve"> Support and Administration </w:t>
      </w:r>
      <w:r w:rsidR="00951A7A" w:rsidRPr="001665B9">
        <w:rPr>
          <w:rFonts w:asciiTheme="minorHAnsi" w:hAnsiTheme="minorHAnsi" w:cs="Times New Roman"/>
          <w:bCs/>
          <w:sz w:val="24"/>
          <w:szCs w:val="24"/>
        </w:rPr>
        <w:t>and production support</w:t>
      </w:r>
      <w:r w:rsidR="00951A7A" w:rsidRPr="001665B9">
        <w:rPr>
          <w:rFonts w:asciiTheme="minorHAnsi" w:hAnsiTheme="minorHAnsi" w:cs="Times New Roman"/>
          <w:sz w:val="24"/>
          <w:szCs w:val="24"/>
        </w:rPr>
        <w:t xml:space="preserve"> of various applications and </w:t>
      </w:r>
      <w:r w:rsidR="005A02C9" w:rsidRPr="001665B9">
        <w:rPr>
          <w:rFonts w:asciiTheme="minorHAnsi" w:hAnsiTheme="minorHAnsi" w:cs="Times New Roman"/>
          <w:sz w:val="24"/>
          <w:szCs w:val="24"/>
        </w:rPr>
        <w:t>database,</w:t>
      </w:r>
      <w:r w:rsidR="00951A7A" w:rsidRPr="001665B9">
        <w:rPr>
          <w:rFonts w:asciiTheme="minorHAnsi" w:hAnsiTheme="minorHAnsi" w:cs="Times New Roman"/>
          <w:bCs/>
          <w:sz w:val="24"/>
          <w:szCs w:val="24"/>
        </w:rPr>
        <w:t xml:space="preserve"> Solaris and AIX.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Extensive engineering and implementation knowledge in Solaris, </w:t>
      </w:r>
      <w:r w:rsidR="000A2A01" w:rsidRPr="001665B9">
        <w:rPr>
          <w:rFonts w:asciiTheme="minorHAnsi" w:hAnsiTheme="minorHAnsi" w:cs="Times New Roman"/>
          <w:sz w:val="24"/>
          <w:szCs w:val="24"/>
        </w:rPr>
        <w:t>Red hat</w:t>
      </w:r>
      <w:r w:rsidRPr="001665B9">
        <w:rPr>
          <w:rFonts w:asciiTheme="minorHAnsi" w:hAnsiTheme="minorHAnsi" w:cs="Times New Roman"/>
          <w:sz w:val="24"/>
          <w:szCs w:val="24"/>
        </w:rPr>
        <w:t xml:space="preserve"> Linux and AIX. Hands on experience architecting and implementing </w:t>
      </w:r>
      <w:r w:rsidRPr="00DF4DC5">
        <w:rPr>
          <w:rFonts w:asciiTheme="minorHAnsi" w:hAnsiTheme="minorHAnsi" w:cs="Times New Roman"/>
          <w:b/>
          <w:sz w:val="24"/>
          <w:szCs w:val="24"/>
        </w:rPr>
        <w:t>EMC storage</w:t>
      </w:r>
      <w:r w:rsidRPr="001665B9">
        <w:rPr>
          <w:rFonts w:asciiTheme="minorHAnsi" w:hAnsiTheme="minorHAnsi" w:cs="Times New Roman"/>
          <w:sz w:val="24"/>
          <w:szCs w:val="24"/>
        </w:rPr>
        <w:t xml:space="preserve"> solutions.</w:t>
      </w:r>
    </w:p>
    <w:p w:rsidR="00951A7A" w:rsidRPr="00DF4DC5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Manage </w:t>
      </w:r>
      <w:r w:rsidRPr="00DF4DC5">
        <w:rPr>
          <w:rFonts w:asciiTheme="minorHAnsi" w:hAnsiTheme="minorHAnsi" w:cs="Times New Roman"/>
          <w:b/>
          <w:sz w:val="24"/>
          <w:szCs w:val="24"/>
        </w:rPr>
        <w:t>VMware systems</w:t>
      </w:r>
      <w:r w:rsidRPr="001665B9">
        <w:rPr>
          <w:rFonts w:asciiTheme="minorHAnsi" w:hAnsiTheme="minorHAnsi" w:cs="Times New Roman"/>
          <w:sz w:val="24"/>
          <w:szCs w:val="24"/>
        </w:rPr>
        <w:t xml:space="preserve"> in engineering and production – </w:t>
      </w:r>
      <w:r w:rsidRPr="00DF4DC5">
        <w:rPr>
          <w:rFonts w:asciiTheme="minorHAnsi" w:hAnsiTheme="minorHAnsi" w:cs="Times New Roman"/>
          <w:b/>
          <w:sz w:val="24"/>
          <w:szCs w:val="24"/>
        </w:rPr>
        <w:t>deploy VM’s,track capacity, update templates and perform backups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 Manage and document production system backup and </w:t>
      </w:r>
      <w:r w:rsidRPr="00DF4DC5">
        <w:rPr>
          <w:rFonts w:asciiTheme="minorHAnsi" w:hAnsiTheme="minorHAnsi" w:cs="Times New Roman"/>
          <w:b/>
          <w:sz w:val="24"/>
          <w:szCs w:val="24"/>
        </w:rPr>
        <w:t>recovery procedures</w:t>
      </w:r>
      <w:r w:rsidRPr="001665B9">
        <w:rPr>
          <w:rFonts w:asciiTheme="minorHAnsi" w:hAnsiTheme="minorHAnsi" w:cs="Times New Roman"/>
          <w:sz w:val="24"/>
          <w:szCs w:val="24"/>
        </w:rPr>
        <w:t xml:space="preserve"> for offsite disk and tape storage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Document system configurations, server, OS, and VM build practices, backup procedures, </w:t>
      </w:r>
      <w:r w:rsidRPr="00DF4DC5">
        <w:rPr>
          <w:rFonts w:asciiTheme="minorHAnsi" w:hAnsiTheme="minorHAnsi" w:cs="Times New Roman"/>
          <w:b/>
          <w:sz w:val="24"/>
          <w:szCs w:val="24"/>
        </w:rPr>
        <w:t>troubleshooting guides</w:t>
      </w:r>
      <w:r w:rsidRPr="001665B9">
        <w:rPr>
          <w:rFonts w:asciiTheme="minorHAnsi" w:hAnsiTheme="minorHAnsi" w:cs="Times New Roman"/>
          <w:sz w:val="24"/>
          <w:szCs w:val="24"/>
        </w:rPr>
        <w:t>, and keep infrastructure drawings current with changes</w:t>
      </w:r>
    </w:p>
    <w:p w:rsidR="00951A7A" w:rsidRPr="007C3EE1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Analyze and </w:t>
      </w:r>
      <w:r w:rsidRPr="00DF4DC5">
        <w:rPr>
          <w:rFonts w:asciiTheme="minorHAnsi" w:hAnsiTheme="minorHAnsi" w:cs="Times New Roman"/>
          <w:b/>
          <w:sz w:val="24"/>
          <w:szCs w:val="24"/>
        </w:rPr>
        <w:t>resolve problems</w:t>
      </w:r>
      <w:r w:rsidRPr="001665B9">
        <w:rPr>
          <w:rFonts w:asciiTheme="minorHAnsi" w:hAnsiTheme="minorHAnsi" w:cs="Times New Roman"/>
          <w:sz w:val="24"/>
          <w:szCs w:val="24"/>
        </w:rPr>
        <w:t xml:space="preserve"> involving interaction between applications, server hardware/firmware/OS and storage by working with software developers, QA, and equipment vendors.</w:t>
      </w:r>
    </w:p>
    <w:p w:rsidR="007C3EE1" w:rsidRPr="001665B9" w:rsidRDefault="007C3EE1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Installation and implementing of </w:t>
      </w:r>
      <w:r w:rsidRPr="007C3EE1">
        <w:rPr>
          <w:rFonts w:asciiTheme="minorHAnsi" w:hAnsiTheme="minorHAnsi" w:cs="Times New Roman"/>
          <w:b/>
          <w:sz w:val="24"/>
          <w:szCs w:val="24"/>
        </w:rPr>
        <w:t>puppet</w:t>
      </w:r>
      <w:r>
        <w:rPr>
          <w:rFonts w:asciiTheme="minorHAnsi" w:hAnsiTheme="minorHAnsi" w:cs="Times New Roman"/>
          <w:sz w:val="24"/>
          <w:szCs w:val="24"/>
        </w:rPr>
        <w:t>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>Provided technical expertise for automation systems in support of OS, patch deployments, configuration changes, compliance reports, and general scripting leveraging BladeLogic.</w:t>
      </w:r>
    </w:p>
    <w:p w:rsidR="00AA21A0" w:rsidRPr="001665B9" w:rsidRDefault="00AA21A0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Administering </w:t>
      </w:r>
      <w:r w:rsidRPr="00DF4DC5">
        <w:rPr>
          <w:rFonts w:asciiTheme="minorHAnsi" w:hAnsiTheme="minorHAnsi" w:cs="Arial"/>
          <w:b/>
          <w:sz w:val="24"/>
          <w:szCs w:val="24"/>
          <w:shd w:val="clear" w:color="auto" w:fill="FFFFFF"/>
        </w:rPr>
        <w:t>of</w:t>
      </w:r>
      <w:r w:rsidRPr="00DF4DC5">
        <w:rPr>
          <w:rStyle w:val="apple-converted-space"/>
          <w:rFonts w:asciiTheme="minorHAnsi" w:hAnsiTheme="minorHAnsi" w:cs="Arial"/>
          <w:b/>
          <w:sz w:val="24"/>
          <w:szCs w:val="24"/>
          <w:shd w:val="clear" w:color="auto" w:fill="FFFFFF"/>
        </w:rPr>
        <w:t xml:space="preserve"> Splunk </w:t>
      </w:r>
      <w:r w:rsidRPr="00DF4DC5">
        <w:rPr>
          <w:rFonts w:asciiTheme="minorHAnsi" w:hAnsiTheme="minorHAnsi" w:cs="Arial"/>
          <w:b/>
          <w:sz w:val="24"/>
          <w:szCs w:val="24"/>
          <w:shd w:val="clear" w:color="auto" w:fill="FFFFFF"/>
        </w:rPr>
        <w:t xml:space="preserve">6.x and </w:t>
      </w:r>
      <w:r w:rsidRPr="00DF4DC5">
        <w:rPr>
          <w:rStyle w:val="apple-converted-space"/>
          <w:rFonts w:asciiTheme="minorHAnsi" w:hAnsiTheme="minorHAnsi" w:cs="Arial"/>
          <w:b/>
          <w:sz w:val="24"/>
          <w:szCs w:val="24"/>
          <w:shd w:val="clear" w:color="auto" w:fill="FFFFFF"/>
        </w:rPr>
        <w:t>Splunk </w:t>
      </w:r>
      <w:r w:rsidRPr="00DF4DC5">
        <w:rPr>
          <w:rFonts w:asciiTheme="minorHAnsi" w:hAnsiTheme="minorHAnsi" w:cs="Arial"/>
          <w:b/>
          <w:sz w:val="24"/>
          <w:szCs w:val="24"/>
          <w:shd w:val="clear" w:color="auto" w:fill="FFFFFF"/>
        </w:rPr>
        <w:t>Enterprise Security 3.x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, upgrading</w:t>
      </w:r>
      <w:r w:rsidR="00DF4DC5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Splunk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, installing and configuring</w:t>
      </w:r>
      <w:r w:rsidRPr="001665B9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Splunk 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apps and their upgrades, cyber analytics, forensics, incident response, malware analysis.</w:t>
      </w:r>
    </w:p>
    <w:p w:rsidR="001665B9" w:rsidRPr="001665B9" w:rsidRDefault="001665B9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Debug</w:t>
      </w:r>
      <w:r w:rsidRPr="00DF4DC5">
        <w:rPr>
          <w:rStyle w:val="apple-converted-space"/>
          <w:rFonts w:asciiTheme="minorHAnsi" w:hAnsiTheme="minorHAnsi" w:cs="Arial"/>
          <w:b/>
          <w:sz w:val="24"/>
          <w:szCs w:val="24"/>
          <w:shd w:val="clear" w:color="auto" w:fill="FFFFFF"/>
        </w:rPr>
        <w:t>Splunk</w:t>
      </w:r>
      <w:r w:rsidRPr="001665B9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related and </w:t>
      </w:r>
      <w:r w:rsidRPr="00DF4DC5">
        <w:rPr>
          <w:rFonts w:asciiTheme="minorHAnsi" w:hAnsiTheme="minorHAnsi" w:cs="Arial"/>
          <w:b/>
          <w:sz w:val="24"/>
          <w:szCs w:val="24"/>
          <w:shd w:val="clear" w:color="auto" w:fill="FFFFFF"/>
        </w:rPr>
        <w:t>integration issues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. </w:t>
      </w:r>
    </w:p>
    <w:p w:rsidR="001665B9" w:rsidRPr="009A69ED" w:rsidRDefault="001665B9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DF4DC5">
        <w:rPr>
          <w:rStyle w:val="apple-converted-space"/>
          <w:rFonts w:asciiTheme="minorHAnsi" w:hAnsiTheme="minorHAnsi" w:cs="Arial"/>
          <w:b/>
          <w:sz w:val="24"/>
          <w:szCs w:val="24"/>
          <w:shd w:val="clear" w:color="auto" w:fill="FFFFFF"/>
        </w:rPr>
        <w:t>Splunk </w:t>
      </w:r>
      <w:r w:rsidRPr="00DF4DC5">
        <w:rPr>
          <w:rFonts w:asciiTheme="minorHAnsi" w:hAnsiTheme="minorHAnsi" w:cs="Arial"/>
          <w:b/>
          <w:sz w:val="24"/>
          <w:szCs w:val="24"/>
          <w:shd w:val="clear" w:color="auto" w:fill="FFFFFF"/>
        </w:rPr>
        <w:t>UI experience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and able to debug expensive search queries.</w:t>
      </w:r>
    </w:p>
    <w:p w:rsidR="009A69ED" w:rsidRPr="001665B9" w:rsidRDefault="009A69ED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Experience on Red hat</w:t>
      </w:r>
      <w:bookmarkStart w:id="0" w:name="_GoBack"/>
      <w:bookmarkEnd w:id="0"/>
      <w:r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satellite servers.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Cs/>
          <w:sz w:val="24"/>
          <w:szCs w:val="24"/>
        </w:rPr>
        <w:t>Experience in Supporting, installation and configuration of</w:t>
      </w:r>
      <w:r w:rsidRPr="001665B9">
        <w:rPr>
          <w:rFonts w:asciiTheme="minorHAnsi" w:hAnsiTheme="minorHAnsi" w:cs="Times New Roman"/>
          <w:sz w:val="24"/>
          <w:szCs w:val="24"/>
        </w:rPr>
        <w:t xml:space="preserve"> various </w:t>
      </w:r>
      <w:r w:rsidRPr="00DF4DC5">
        <w:rPr>
          <w:rFonts w:asciiTheme="minorHAnsi" w:hAnsiTheme="minorHAnsi" w:cs="Times New Roman"/>
          <w:b/>
          <w:sz w:val="24"/>
          <w:szCs w:val="24"/>
        </w:rPr>
        <w:t>Third Party Middleware</w:t>
      </w:r>
      <w:r w:rsidRPr="001665B9">
        <w:rPr>
          <w:rFonts w:asciiTheme="minorHAnsi" w:hAnsiTheme="minorHAnsi" w:cs="Times New Roman"/>
          <w:sz w:val="24"/>
          <w:szCs w:val="24"/>
        </w:rPr>
        <w:t xml:space="preserve"> tools.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>Build Virtual and bare-metal systems on an as needed basis.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Very well experience with </w:t>
      </w:r>
      <w:r w:rsidRPr="00DF4DC5">
        <w:rPr>
          <w:rFonts w:asciiTheme="minorHAnsi" w:hAnsiTheme="minorHAnsi" w:cs="Times New Roman"/>
          <w:b/>
          <w:sz w:val="24"/>
          <w:szCs w:val="24"/>
        </w:rPr>
        <w:t>VxFS, VxVM, VCS, ODS and LVM</w:t>
      </w:r>
      <w:r w:rsidRPr="001665B9">
        <w:rPr>
          <w:rFonts w:asciiTheme="minorHAnsi" w:hAnsiTheme="minorHAnsi" w:cs="Times New Roman"/>
          <w:sz w:val="24"/>
          <w:szCs w:val="24"/>
        </w:rPr>
        <w:t>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Creating and maintaining user </w:t>
      </w:r>
      <w:r w:rsidRPr="00DF4DC5">
        <w:rPr>
          <w:rFonts w:asciiTheme="minorHAnsi" w:hAnsiTheme="minorHAnsi" w:cs="Times New Roman"/>
          <w:b/>
          <w:sz w:val="24"/>
          <w:szCs w:val="24"/>
        </w:rPr>
        <w:t>accounts, profiles, security, rights, disk space,</w:t>
      </w:r>
      <w:r w:rsidRPr="001665B9">
        <w:rPr>
          <w:rFonts w:asciiTheme="minorHAnsi" w:hAnsiTheme="minorHAnsi" w:cs="Times New Roman"/>
          <w:sz w:val="24"/>
          <w:szCs w:val="24"/>
        </w:rPr>
        <w:t xml:space="preserve"> and process monitoring.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bCs/>
          <w:sz w:val="24"/>
          <w:szCs w:val="24"/>
        </w:rPr>
      </w:pPr>
      <w:r w:rsidRPr="001665B9">
        <w:rPr>
          <w:rFonts w:asciiTheme="minorHAnsi" w:hAnsiTheme="minorHAnsi" w:cs="Times New Roman"/>
          <w:bCs/>
          <w:sz w:val="24"/>
          <w:szCs w:val="24"/>
        </w:rPr>
        <w:t xml:space="preserve">Installation and configuration of web hosting administration such as </w:t>
      </w:r>
      <w:r w:rsidRPr="001665B9">
        <w:rPr>
          <w:rFonts w:asciiTheme="minorHAnsi" w:hAnsiTheme="minorHAnsi" w:cs="Times New Roman"/>
          <w:b/>
          <w:bCs/>
          <w:sz w:val="24"/>
          <w:szCs w:val="24"/>
        </w:rPr>
        <w:t xml:space="preserve">FTP, SSH, RSH, Telnet, </w:t>
      </w:r>
      <w:r w:rsidRPr="001665B9">
        <w:rPr>
          <w:rFonts w:asciiTheme="minorHAnsi" w:hAnsiTheme="minorHAnsi" w:cs="Times New Roman"/>
          <w:bCs/>
          <w:sz w:val="24"/>
          <w:szCs w:val="24"/>
        </w:rPr>
        <w:t>and</w:t>
      </w:r>
      <w:r w:rsidRPr="001665B9">
        <w:rPr>
          <w:rFonts w:asciiTheme="minorHAnsi" w:hAnsiTheme="minorHAnsi" w:cs="Times New Roman"/>
          <w:b/>
          <w:bCs/>
          <w:sz w:val="24"/>
          <w:szCs w:val="24"/>
        </w:rPr>
        <w:t xml:space="preserve"> HTTP.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>Configuring and administering</w:t>
      </w:r>
      <w:r w:rsidRPr="001665B9">
        <w:rPr>
          <w:rFonts w:asciiTheme="minorHAnsi" w:hAnsiTheme="minorHAnsi" w:cs="Times New Roman"/>
          <w:b/>
          <w:sz w:val="24"/>
          <w:szCs w:val="24"/>
        </w:rPr>
        <w:t xml:space="preserve"> NFS, NIS, NIS</w:t>
      </w:r>
      <w:r w:rsidRPr="001665B9">
        <w:rPr>
          <w:rFonts w:asciiTheme="minorHAnsi" w:hAnsiTheme="minorHAnsi" w:cs="Times New Roman"/>
          <w:b/>
          <w:sz w:val="24"/>
          <w:szCs w:val="24"/>
          <w:vertAlign w:val="superscript"/>
        </w:rPr>
        <w:t>+</w:t>
      </w:r>
      <w:r w:rsidRPr="001665B9">
        <w:rPr>
          <w:rFonts w:asciiTheme="minorHAnsi" w:hAnsiTheme="minorHAnsi" w:cs="Times New Roman"/>
          <w:b/>
          <w:sz w:val="24"/>
          <w:szCs w:val="24"/>
        </w:rPr>
        <w:t xml:space="preserve">,DNS, </w:t>
      </w:r>
      <w:r w:rsidRPr="001665B9">
        <w:rPr>
          <w:rFonts w:asciiTheme="minorHAnsi" w:hAnsiTheme="minorHAnsi" w:cs="Times New Roman"/>
          <w:sz w:val="24"/>
          <w:szCs w:val="24"/>
        </w:rPr>
        <w:t>and</w:t>
      </w:r>
      <w:r w:rsidRPr="001665B9">
        <w:rPr>
          <w:rFonts w:asciiTheme="minorHAnsi" w:hAnsiTheme="minorHAnsi" w:cs="Times New Roman"/>
          <w:b/>
          <w:sz w:val="24"/>
          <w:szCs w:val="24"/>
        </w:rPr>
        <w:t xml:space="preserve"> SFTP 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Strong knowledge of system </w:t>
      </w:r>
      <w:r w:rsidRPr="001665B9">
        <w:rPr>
          <w:rFonts w:asciiTheme="minorHAnsi" w:hAnsiTheme="minorHAnsi" w:cs="Times New Roman"/>
          <w:b/>
          <w:sz w:val="24"/>
          <w:szCs w:val="24"/>
        </w:rPr>
        <w:t>performance</w:t>
      </w:r>
      <w:r w:rsidRPr="001665B9">
        <w:rPr>
          <w:rFonts w:asciiTheme="minorHAnsi" w:hAnsiTheme="minorHAnsi" w:cs="Times New Roman"/>
          <w:sz w:val="24"/>
          <w:szCs w:val="24"/>
        </w:rPr>
        <w:t xml:space="preserve"> and </w:t>
      </w:r>
      <w:r w:rsidRPr="001665B9">
        <w:rPr>
          <w:rFonts w:asciiTheme="minorHAnsi" w:hAnsiTheme="minorHAnsi" w:cs="Times New Roman"/>
          <w:b/>
          <w:sz w:val="24"/>
          <w:szCs w:val="24"/>
        </w:rPr>
        <w:t>monitoring</w:t>
      </w:r>
      <w:r w:rsidRPr="001665B9">
        <w:rPr>
          <w:rFonts w:asciiTheme="minorHAnsi" w:hAnsiTheme="minorHAnsi" w:cs="Times New Roman"/>
          <w:sz w:val="24"/>
          <w:szCs w:val="24"/>
        </w:rPr>
        <w:t xml:space="preserve"> tools.</w:t>
      </w:r>
    </w:p>
    <w:p w:rsidR="00951A7A" w:rsidRPr="001665B9" w:rsidRDefault="00951A7A" w:rsidP="00CB6292">
      <w:pPr>
        <w:numPr>
          <w:ilvl w:val="0"/>
          <w:numId w:val="12"/>
        </w:numPr>
        <w:tabs>
          <w:tab w:val="left" w:pos="-720"/>
          <w:tab w:val="left" w:pos="-540"/>
          <w:tab w:val="left" w:pos="-270"/>
        </w:tabs>
        <w:spacing w:after="0" w:line="240" w:lineRule="auto"/>
        <w:ind w:left="-360"/>
        <w:contextualSpacing/>
        <w:jc w:val="both"/>
        <w:rPr>
          <w:rFonts w:asciiTheme="minorHAnsi" w:hAnsiTheme="minorHAnsi"/>
          <w:sz w:val="24"/>
          <w:szCs w:val="24"/>
        </w:rPr>
      </w:pPr>
      <w:r w:rsidRPr="00DF4DC5">
        <w:rPr>
          <w:rFonts w:asciiTheme="minorHAnsi" w:hAnsiTheme="minorHAnsi"/>
          <w:b/>
          <w:sz w:val="24"/>
          <w:szCs w:val="24"/>
        </w:rPr>
        <w:t>Veritas NetBackup</w:t>
      </w:r>
      <w:r w:rsidRPr="001665B9">
        <w:rPr>
          <w:rFonts w:asciiTheme="minorHAnsi" w:hAnsiTheme="minorHAnsi"/>
          <w:sz w:val="24"/>
          <w:szCs w:val="24"/>
        </w:rPr>
        <w:t xml:space="preserve"> backup server </w:t>
      </w:r>
      <w:r w:rsidR="00612C94" w:rsidRPr="001665B9">
        <w:rPr>
          <w:rFonts w:asciiTheme="minorHAnsi" w:hAnsiTheme="minorHAnsi"/>
          <w:sz w:val="24"/>
          <w:szCs w:val="24"/>
        </w:rPr>
        <w:t xml:space="preserve">installs, </w:t>
      </w:r>
      <w:r w:rsidR="001A1E9E">
        <w:rPr>
          <w:rFonts w:asciiTheme="minorHAnsi" w:hAnsiTheme="minorHAnsi"/>
          <w:sz w:val="24"/>
          <w:szCs w:val="24"/>
        </w:rPr>
        <w:t xml:space="preserve">configuring </w:t>
      </w:r>
      <w:r w:rsidR="001A1E9E" w:rsidRPr="001665B9">
        <w:rPr>
          <w:rFonts w:asciiTheme="minorHAnsi" w:hAnsiTheme="minorHAnsi"/>
          <w:sz w:val="24"/>
          <w:szCs w:val="24"/>
        </w:rPr>
        <w:t>and</w:t>
      </w:r>
      <w:r w:rsidRPr="001665B9">
        <w:rPr>
          <w:rFonts w:asciiTheme="minorHAnsi" w:hAnsiTheme="minorHAnsi"/>
          <w:sz w:val="24"/>
          <w:szCs w:val="24"/>
        </w:rPr>
        <w:t xml:space="preserve"> maintenance of server and clients.</w:t>
      </w:r>
    </w:p>
    <w:p w:rsidR="00951A7A" w:rsidRPr="001665B9" w:rsidRDefault="00951A7A" w:rsidP="00CB6292">
      <w:pPr>
        <w:numPr>
          <w:ilvl w:val="0"/>
          <w:numId w:val="12"/>
        </w:numPr>
        <w:tabs>
          <w:tab w:val="left" w:pos="-720"/>
          <w:tab w:val="left" w:pos="-540"/>
          <w:tab w:val="left" w:pos="-270"/>
        </w:tabs>
        <w:spacing w:after="0" w:line="240" w:lineRule="auto"/>
        <w:ind w:left="-360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Working knowledge of VMWare vCenter. Working knowledge of </w:t>
      </w:r>
      <w:r w:rsidRPr="00DF4DC5">
        <w:rPr>
          <w:rFonts w:asciiTheme="minorHAnsi" w:hAnsiTheme="minorHAnsi"/>
          <w:b/>
          <w:sz w:val="24"/>
          <w:szCs w:val="24"/>
        </w:rPr>
        <w:t>HP Blade Virtual Connect</w:t>
      </w:r>
      <w:r w:rsidRPr="001665B9">
        <w:rPr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b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 xml:space="preserve">Networking communication skills and protocols such as </w:t>
      </w:r>
      <w:r w:rsidRPr="001665B9">
        <w:rPr>
          <w:rFonts w:asciiTheme="minorHAnsi" w:hAnsiTheme="minorHAnsi" w:cs="Times New Roman"/>
          <w:b/>
          <w:sz w:val="24"/>
          <w:szCs w:val="24"/>
        </w:rPr>
        <w:t>TCP/IP, NFS, DNS</w:t>
      </w:r>
      <w:r w:rsidRPr="001665B9">
        <w:rPr>
          <w:rFonts w:asciiTheme="minorHAnsi" w:hAnsiTheme="minorHAnsi" w:cs="Times New Roman"/>
          <w:sz w:val="24"/>
          <w:szCs w:val="24"/>
        </w:rPr>
        <w:t xml:space="preserve">, </w:t>
      </w:r>
      <w:r w:rsidRPr="001665B9">
        <w:rPr>
          <w:rFonts w:asciiTheme="minorHAnsi" w:hAnsiTheme="minorHAnsi" w:cs="Times New Roman"/>
          <w:b/>
          <w:sz w:val="24"/>
          <w:szCs w:val="24"/>
        </w:rPr>
        <w:t>LDAP, DHCP, NTP</w:t>
      </w:r>
      <w:r w:rsidRPr="001665B9">
        <w:rPr>
          <w:rFonts w:asciiTheme="minorHAnsi" w:hAnsiTheme="minorHAnsi" w:cs="Times New Roman"/>
          <w:sz w:val="24"/>
          <w:szCs w:val="24"/>
        </w:rPr>
        <w:t xml:space="preserve"> and </w:t>
      </w:r>
      <w:r w:rsidRPr="001665B9">
        <w:rPr>
          <w:rFonts w:asciiTheme="minorHAnsi" w:hAnsiTheme="minorHAnsi" w:cs="Times New Roman"/>
          <w:b/>
          <w:sz w:val="24"/>
          <w:szCs w:val="24"/>
        </w:rPr>
        <w:t>SMTP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DF4DC5">
        <w:rPr>
          <w:rFonts w:asciiTheme="minorHAnsi" w:hAnsiTheme="minorHAnsi" w:cs="Times New Roman"/>
          <w:b/>
          <w:sz w:val="24"/>
          <w:szCs w:val="24"/>
        </w:rPr>
        <w:t>24x7 On call</w:t>
      </w:r>
      <w:r w:rsidRPr="001665B9">
        <w:rPr>
          <w:rFonts w:asciiTheme="minorHAnsi" w:hAnsiTheme="minorHAnsi" w:cs="Times New Roman"/>
          <w:sz w:val="24"/>
          <w:szCs w:val="24"/>
        </w:rPr>
        <w:t xml:space="preserve"> support and availability </w:t>
      </w:r>
    </w:p>
    <w:p w:rsidR="00951A7A" w:rsidRPr="001665B9" w:rsidRDefault="00951A7A" w:rsidP="00CB6292">
      <w:pPr>
        <w:pStyle w:val="NoSpacing"/>
        <w:numPr>
          <w:ilvl w:val="0"/>
          <w:numId w:val="12"/>
        </w:numPr>
        <w:ind w:left="-360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sz w:val="24"/>
          <w:szCs w:val="24"/>
        </w:rPr>
        <w:t>Excellent troubleshooting, problem management, documentation and training skills.</w:t>
      </w:r>
    </w:p>
    <w:p w:rsidR="00951A7A" w:rsidRPr="001665B9" w:rsidRDefault="00951A7A" w:rsidP="00951A7A">
      <w:pPr>
        <w:pStyle w:val="NoSpacing"/>
        <w:ind w:left="360"/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951A7A">
      <w:pPr>
        <w:pStyle w:val="NoSpacing"/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927DA4">
      <w:pPr>
        <w:pStyle w:val="NoSpacing"/>
        <w:ind w:left="-576"/>
        <w:rPr>
          <w:rFonts w:asciiTheme="minorHAnsi" w:hAnsiTheme="minorHAnsi" w:cs="Times New Roman"/>
          <w:b/>
          <w:sz w:val="24"/>
          <w:szCs w:val="24"/>
          <w:u w:val="single"/>
        </w:rPr>
      </w:pPr>
      <w:r w:rsidRPr="001665B9">
        <w:rPr>
          <w:rFonts w:asciiTheme="minorHAnsi" w:hAnsiTheme="minorHAnsi" w:cs="Times New Roman"/>
          <w:b/>
          <w:sz w:val="24"/>
          <w:szCs w:val="24"/>
          <w:u w:val="single"/>
        </w:rPr>
        <w:t>Technical Skills</w:t>
      </w:r>
    </w:p>
    <w:p w:rsidR="00951A7A" w:rsidRPr="001665B9" w:rsidRDefault="00951A7A" w:rsidP="00951A7A">
      <w:pPr>
        <w:widowControl w:val="0"/>
        <w:tabs>
          <w:tab w:val="left" w:pos="3495"/>
        </w:tabs>
        <w:autoSpaceDE w:val="0"/>
        <w:spacing w:after="0"/>
        <w:rPr>
          <w:rFonts w:asciiTheme="minorHAnsi" w:hAnsiTheme="minorHAnsi"/>
          <w:b/>
          <w:sz w:val="24"/>
          <w:szCs w:val="24"/>
          <w:u w:val="single"/>
        </w:rPr>
      </w:pPr>
    </w:p>
    <w:p w:rsidR="00951A7A" w:rsidRPr="001665B9" w:rsidRDefault="00951A7A" w:rsidP="00927DA4">
      <w:pPr>
        <w:pStyle w:val="NoSpacing"/>
        <w:ind w:left="2635" w:hanging="3067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Operating System</w:t>
      </w:r>
      <w:r w:rsidRPr="001665B9">
        <w:rPr>
          <w:rFonts w:asciiTheme="minorHAnsi" w:hAnsiTheme="minorHAnsi" w:cs="Times New Roman"/>
          <w:sz w:val="24"/>
          <w:szCs w:val="24"/>
        </w:rPr>
        <w:t xml:space="preserve">: Sun Solaris 8, 9and 10, HP-UX 10 and 11, AIX 5.3 and 6.1, Red Hat Linux ES  4,5,6, 7 Windows 98, 2000, XP, Vista   </w:t>
      </w:r>
    </w:p>
    <w:p w:rsidR="00951A7A" w:rsidRPr="001665B9" w:rsidRDefault="00951A7A" w:rsidP="00927DA4">
      <w:pPr>
        <w:pStyle w:val="NoSpacing"/>
        <w:ind w:left="2635" w:hanging="3067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 xml:space="preserve">Hardware  </w:t>
      </w:r>
      <w:r w:rsidRPr="001665B9">
        <w:rPr>
          <w:rFonts w:asciiTheme="minorHAnsi" w:hAnsiTheme="minorHAnsi" w:cs="Times New Roman"/>
          <w:sz w:val="24"/>
          <w:szCs w:val="24"/>
        </w:rPr>
        <w:t xml:space="preserve">                                  : RS6000 Sun Firev210,v440,v880,3800,4800,4810,6800,10K,15K, T5440,           T5120, M2000/5000, HPdl580, dl380G6, IBM P5 series 570(machine type 5117), p6 series 520 P5 and P6 Servers and EMC Clariion Servers</w:t>
      </w:r>
    </w:p>
    <w:p w:rsidR="00951A7A" w:rsidRPr="001665B9" w:rsidRDefault="00951A7A" w:rsidP="00927DA4">
      <w:pPr>
        <w:pStyle w:val="NoSpacing"/>
        <w:ind w:left="2635" w:hanging="3067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Software (Packages)</w:t>
      </w:r>
      <w:r w:rsidRPr="001665B9">
        <w:rPr>
          <w:rFonts w:asciiTheme="minorHAnsi" w:hAnsiTheme="minorHAnsi" w:cs="Times New Roman"/>
          <w:sz w:val="24"/>
          <w:szCs w:val="24"/>
        </w:rPr>
        <w:t>:  VxVM 4.x, 5.x, 6.x, Veritas Cluster Server,Vertias file systems,</w:t>
      </w:r>
      <w:r w:rsidR="00DF4DC5">
        <w:rPr>
          <w:rFonts w:asciiTheme="minorHAnsi" w:hAnsiTheme="minorHAnsi" w:cs="Times New Roman"/>
          <w:sz w:val="24"/>
          <w:szCs w:val="24"/>
        </w:rPr>
        <w:t xml:space="preserve"> Solstice Disk  </w:t>
      </w:r>
      <w:r w:rsidRPr="001665B9">
        <w:rPr>
          <w:rFonts w:asciiTheme="minorHAnsi" w:hAnsiTheme="minorHAnsi" w:cs="Times New Roman"/>
          <w:sz w:val="24"/>
          <w:szCs w:val="24"/>
        </w:rPr>
        <w:t>Suite, LVM</w:t>
      </w:r>
    </w:p>
    <w:p w:rsidR="00951A7A" w:rsidRPr="001665B9" w:rsidRDefault="00951A7A" w:rsidP="00927DA4">
      <w:pPr>
        <w:pStyle w:val="NoSpacing"/>
        <w:ind w:left="2635" w:hanging="3067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EMC Storage Solutions</w:t>
      </w:r>
      <w:r w:rsidRPr="001665B9">
        <w:rPr>
          <w:rFonts w:asciiTheme="minorHAnsi" w:hAnsiTheme="minorHAnsi" w:cs="Times New Roman"/>
          <w:sz w:val="24"/>
          <w:szCs w:val="24"/>
        </w:rPr>
        <w:t xml:space="preserve">             : EMC Unisphere, Navisphere Mgr. Storage based replication (MirrorView),   LUN migration and snapshots.</w:t>
      </w:r>
    </w:p>
    <w:p w:rsidR="00951A7A" w:rsidRPr="001665B9" w:rsidRDefault="00951A7A" w:rsidP="00927DA4">
      <w:pPr>
        <w:pStyle w:val="NoSpacing"/>
        <w:ind w:left="2635" w:hanging="3067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 xml:space="preserve">EMC Storage Systems     </w:t>
      </w:r>
      <w:r w:rsidRPr="001665B9">
        <w:rPr>
          <w:rFonts w:asciiTheme="minorHAnsi" w:hAnsiTheme="minorHAnsi" w:cs="Times New Roman"/>
          <w:sz w:val="24"/>
          <w:szCs w:val="24"/>
        </w:rPr>
        <w:t xml:space="preserve">          : VMAX, VNX, SAN switches including configuration, zoning and troubleshooting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Programming Languages</w:t>
      </w:r>
      <w:r w:rsidRPr="001665B9">
        <w:rPr>
          <w:rFonts w:asciiTheme="minorHAnsi" w:hAnsiTheme="minorHAnsi" w:cs="Times New Roman"/>
          <w:sz w:val="24"/>
          <w:szCs w:val="24"/>
        </w:rPr>
        <w:tab/>
        <w:t xml:space="preserve"> : Java EE 1.6, Java Script, SQL, PL/SQL 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Virtualization Solutions</w:t>
      </w:r>
      <w:r w:rsidRPr="001665B9">
        <w:rPr>
          <w:rFonts w:asciiTheme="minorHAnsi" w:hAnsiTheme="minorHAnsi" w:cs="Times New Roman"/>
          <w:sz w:val="24"/>
          <w:szCs w:val="24"/>
        </w:rPr>
        <w:t xml:space="preserve">            : VMWare ESX (i), Solaris Virtualization.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 xml:space="preserve">Infrastructure      </w:t>
      </w:r>
      <w:r w:rsidRPr="001665B9">
        <w:rPr>
          <w:rFonts w:asciiTheme="minorHAnsi" w:hAnsiTheme="minorHAnsi" w:cs="Times New Roman"/>
          <w:sz w:val="24"/>
          <w:szCs w:val="24"/>
        </w:rPr>
        <w:t xml:space="preserve">  : HP ProLiant, Blade, IBM, Cisco, Fiber, SAN, HBA, NetApp, Fiber, KVM.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Enterprise Management Tools:</w:t>
      </w:r>
      <w:r w:rsidRPr="001665B9">
        <w:rPr>
          <w:rFonts w:asciiTheme="minorHAnsi" w:hAnsiTheme="minorHAnsi" w:cs="Times New Roman"/>
          <w:sz w:val="24"/>
          <w:szCs w:val="24"/>
        </w:rPr>
        <w:t xml:space="preserve"> Big Brother, Netprobe URL Monitoring tool, Splunk, Bluestripe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>Name Services</w:t>
      </w:r>
      <w:r w:rsidRPr="001665B9">
        <w:rPr>
          <w:rFonts w:asciiTheme="minorHAnsi" w:hAnsiTheme="minorHAnsi" w:cs="Times New Roman"/>
          <w:b/>
          <w:sz w:val="24"/>
          <w:szCs w:val="24"/>
        </w:rPr>
        <w:tab/>
      </w:r>
      <w:r w:rsidRPr="001665B9">
        <w:rPr>
          <w:rFonts w:asciiTheme="minorHAnsi" w:hAnsiTheme="minorHAnsi" w:cs="Times New Roman"/>
          <w:sz w:val="24"/>
          <w:szCs w:val="24"/>
        </w:rPr>
        <w:t>: DNS, NIS/NIS+ and LDAP for AIX</w:t>
      </w:r>
    </w:p>
    <w:p w:rsidR="00951A7A" w:rsidRPr="001665B9" w:rsidRDefault="00951A7A" w:rsidP="00927DA4">
      <w:pPr>
        <w:pStyle w:val="NoSpacing"/>
        <w:ind w:left="-432"/>
        <w:contextualSpacing/>
        <w:rPr>
          <w:rFonts w:asciiTheme="minorHAnsi" w:hAnsiTheme="minorHAnsi" w:cs="Times New Roman"/>
          <w:sz w:val="24"/>
          <w:szCs w:val="24"/>
        </w:rPr>
      </w:pPr>
      <w:r w:rsidRPr="001665B9">
        <w:rPr>
          <w:rFonts w:asciiTheme="minorHAnsi" w:hAnsiTheme="minorHAnsi" w:cs="Times New Roman"/>
          <w:b/>
          <w:sz w:val="24"/>
          <w:szCs w:val="24"/>
        </w:rPr>
        <w:t xml:space="preserve">Protocols                          </w:t>
      </w:r>
      <w:r w:rsidRPr="001665B9">
        <w:rPr>
          <w:rFonts w:asciiTheme="minorHAnsi" w:hAnsiTheme="minorHAnsi" w:cs="Times New Roman"/>
          <w:sz w:val="24"/>
          <w:szCs w:val="24"/>
        </w:rPr>
        <w:t xml:space="preserve">            : DHCP, NIS, DNS, TCP/IP, FTP, SMTP, IPV4, LDAP, and Apache Servers</w:t>
      </w:r>
    </w:p>
    <w:p w:rsidR="00951A7A" w:rsidRPr="001665B9" w:rsidRDefault="00951A7A" w:rsidP="00927DA4">
      <w:pPr>
        <w:pStyle w:val="NoSpacing"/>
        <w:spacing w:line="276" w:lineRule="auto"/>
        <w:ind w:left="-144"/>
        <w:contextualSpacing/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951A7A">
      <w:pPr>
        <w:pStyle w:val="NoSpacing"/>
        <w:rPr>
          <w:rFonts w:asciiTheme="minorHAnsi" w:hAnsiTheme="minorHAnsi" w:cs="Times New Roman"/>
          <w:sz w:val="24"/>
          <w:szCs w:val="24"/>
        </w:rPr>
      </w:pPr>
    </w:p>
    <w:p w:rsidR="00951A7A" w:rsidRPr="001665B9" w:rsidRDefault="00951A7A" w:rsidP="00C03275">
      <w:pPr>
        <w:widowControl w:val="0"/>
        <w:tabs>
          <w:tab w:val="left" w:pos="3765"/>
          <w:tab w:val="right" w:pos="9360"/>
        </w:tabs>
        <w:autoSpaceDE w:val="0"/>
        <w:spacing w:after="0" w:line="480" w:lineRule="auto"/>
        <w:ind w:left="-432"/>
        <w:contextualSpacing/>
        <w:rPr>
          <w:rFonts w:asciiTheme="minorHAnsi" w:hAnsiTheme="minorHAnsi"/>
          <w:b/>
          <w:bCs/>
          <w:sz w:val="24"/>
          <w:szCs w:val="24"/>
          <w:u w:val="single"/>
        </w:rPr>
      </w:pPr>
      <w:r w:rsidRPr="001665B9">
        <w:rPr>
          <w:rFonts w:asciiTheme="minorHAnsi" w:hAnsiTheme="minorHAnsi"/>
          <w:b/>
          <w:bCs/>
          <w:sz w:val="24"/>
          <w:szCs w:val="24"/>
          <w:u w:val="single"/>
        </w:rPr>
        <w:t>Education</w:t>
      </w:r>
    </w:p>
    <w:p w:rsidR="00951A7A" w:rsidRPr="001665B9" w:rsidRDefault="00951A7A" w:rsidP="00C03275">
      <w:pPr>
        <w:widowControl w:val="0"/>
        <w:tabs>
          <w:tab w:val="left" w:pos="3765"/>
          <w:tab w:val="right" w:pos="9360"/>
        </w:tabs>
        <w:autoSpaceDE w:val="0"/>
        <w:spacing w:after="0"/>
        <w:ind w:left="-432"/>
        <w:contextualSpacing/>
        <w:rPr>
          <w:rFonts w:asciiTheme="minorHAnsi" w:hAnsiTheme="minorHAnsi"/>
          <w:bCs/>
          <w:sz w:val="24"/>
          <w:szCs w:val="24"/>
        </w:rPr>
      </w:pPr>
      <w:r w:rsidRPr="001665B9">
        <w:rPr>
          <w:rFonts w:asciiTheme="minorHAnsi" w:hAnsiTheme="minorHAnsi"/>
          <w:bCs/>
          <w:sz w:val="24"/>
          <w:szCs w:val="24"/>
        </w:rPr>
        <w:t xml:space="preserve">Bachelor’s Degree in Computer Science Engineering, Jawaharlal Nehru Technological University, </w:t>
      </w:r>
      <w:r w:rsidR="006E45F8" w:rsidRPr="001665B9">
        <w:rPr>
          <w:rFonts w:asciiTheme="minorHAnsi" w:hAnsiTheme="minorHAnsi"/>
          <w:bCs/>
          <w:sz w:val="24"/>
          <w:szCs w:val="24"/>
        </w:rPr>
        <w:t>and Kakinada</w:t>
      </w:r>
      <w:r w:rsidRPr="001665B9">
        <w:rPr>
          <w:rFonts w:asciiTheme="minorHAnsi" w:hAnsiTheme="minorHAnsi"/>
          <w:bCs/>
          <w:sz w:val="24"/>
          <w:szCs w:val="24"/>
        </w:rPr>
        <w:t xml:space="preserve">, India  </w:t>
      </w:r>
    </w:p>
    <w:p w:rsidR="00951A7A" w:rsidRPr="001665B9" w:rsidRDefault="00951A7A" w:rsidP="00C03275">
      <w:pPr>
        <w:widowControl w:val="0"/>
        <w:tabs>
          <w:tab w:val="left" w:pos="3765"/>
          <w:tab w:val="right" w:pos="9360"/>
        </w:tabs>
        <w:autoSpaceDE w:val="0"/>
        <w:spacing w:after="0"/>
        <w:ind w:left="-432"/>
        <w:contextualSpacing/>
        <w:rPr>
          <w:rFonts w:asciiTheme="minorHAnsi" w:hAnsiTheme="minorHAnsi"/>
          <w:bCs/>
          <w:sz w:val="24"/>
          <w:szCs w:val="24"/>
        </w:rPr>
      </w:pPr>
    </w:p>
    <w:p w:rsidR="00951A7A" w:rsidRPr="001665B9" w:rsidRDefault="00951A7A" w:rsidP="00C03275">
      <w:pPr>
        <w:tabs>
          <w:tab w:val="left" w:pos="8640"/>
          <w:tab w:val="left" w:pos="8820"/>
        </w:tabs>
        <w:spacing w:after="0"/>
        <w:ind w:left="-432"/>
        <w:contextualSpacing/>
        <w:jc w:val="both"/>
        <w:rPr>
          <w:rFonts w:asciiTheme="minorHAnsi" w:hAnsiTheme="minorHAnsi"/>
          <w:b/>
          <w:bCs/>
          <w:sz w:val="24"/>
          <w:szCs w:val="24"/>
          <w:u w:val="single"/>
        </w:rPr>
      </w:pPr>
      <w:r w:rsidRPr="001665B9">
        <w:rPr>
          <w:rFonts w:asciiTheme="minorHAnsi" w:hAnsiTheme="minorHAnsi"/>
          <w:b/>
          <w:bCs/>
          <w:sz w:val="24"/>
          <w:szCs w:val="24"/>
          <w:u w:val="single"/>
        </w:rPr>
        <w:t>Certifications:</w:t>
      </w:r>
    </w:p>
    <w:p w:rsidR="00DF232F" w:rsidRPr="00F63871" w:rsidRDefault="00DF232F" w:rsidP="00DF232F">
      <w:pPr>
        <w:tabs>
          <w:tab w:val="left" w:pos="8640"/>
          <w:tab w:val="left" w:pos="8820"/>
        </w:tabs>
        <w:jc w:val="both"/>
        <w:rPr>
          <w:rFonts w:asciiTheme="minorHAnsi" w:eastAsia="Times New Roman" w:hAnsiTheme="minorHAnsi"/>
          <w:bCs/>
          <w:sz w:val="24"/>
          <w:szCs w:val="24"/>
          <w:highlight w:val="yellow"/>
        </w:rPr>
      </w:pPr>
      <w:r w:rsidRPr="00F63871">
        <w:rPr>
          <w:rFonts w:asciiTheme="minorHAnsi" w:eastAsia="Times New Roman" w:hAnsiTheme="minorHAnsi"/>
          <w:bCs/>
          <w:sz w:val="24"/>
          <w:szCs w:val="24"/>
          <w:highlight w:val="yellow"/>
        </w:rPr>
        <w:t>Red Hat Certified Engineer [RHCE]: 132-243-839</w:t>
      </w:r>
    </w:p>
    <w:p w:rsidR="001665B9" w:rsidRDefault="00DF232F" w:rsidP="00DF232F">
      <w:pPr>
        <w:tabs>
          <w:tab w:val="left" w:pos="8640"/>
          <w:tab w:val="left" w:pos="8820"/>
        </w:tabs>
        <w:jc w:val="both"/>
        <w:rPr>
          <w:rFonts w:asciiTheme="minorHAnsi" w:hAnsiTheme="minorHAnsi"/>
          <w:bCs/>
          <w:sz w:val="24"/>
          <w:szCs w:val="24"/>
        </w:rPr>
      </w:pPr>
      <w:r w:rsidRPr="00F63871">
        <w:rPr>
          <w:rFonts w:asciiTheme="minorHAnsi" w:eastAsia="Times New Roman" w:hAnsiTheme="minorHAnsi"/>
          <w:bCs/>
          <w:sz w:val="24"/>
          <w:szCs w:val="24"/>
          <w:highlight w:val="yellow"/>
        </w:rPr>
        <w:t>Red Hat Certified System Administrator [RHCSA]</w:t>
      </w:r>
      <w:proofErr w:type="gramStart"/>
      <w:r w:rsidRPr="00F63871">
        <w:rPr>
          <w:rFonts w:asciiTheme="minorHAnsi" w:eastAsia="Times New Roman" w:hAnsiTheme="minorHAnsi"/>
          <w:bCs/>
          <w:sz w:val="24"/>
          <w:szCs w:val="24"/>
          <w:highlight w:val="yellow"/>
        </w:rPr>
        <w:t>::</w:t>
      </w:r>
      <w:proofErr w:type="gramEnd"/>
      <w:r w:rsidRPr="00F63871">
        <w:rPr>
          <w:rFonts w:asciiTheme="minorHAnsi" w:eastAsia="Times New Roman" w:hAnsiTheme="minorHAnsi"/>
          <w:bCs/>
          <w:sz w:val="24"/>
          <w:szCs w:val="24"/>
          <w:highlight w:val="yellow"/>
        </w:rPr>
        <w:t xml:space="preserve"> 130-206-055</w:t>
      </w:r>
    </w:p>
    <w:p w:rsidR="001665B9" w:rsidRPr="001665B9" w:rsidRDefault="001665B9" w:rsidP="00951A7A">
      <w:pPr>
        <w:tabs>
          <w:tab w:val="left" w:pos="8640"/>
          <w:tab w:val="left" w:pos="8820"/>
        </w:tabs>
        <w:jc w:val="both"/>
        <w:rPr>
          <w:rFonts w:asciiTheme="minorHAnsi" w:hAnsiTheme="minorHAnsi"/>
          <w:bCs/>
          <w:sz w:val="24"/>
          <w:szCs w:val="24"/>
        </w:rPr>
      </w:pPr>
    </w:p>
    <w:p w:rsidR="00951A7A" w:rsidRDefault="00951A7A" w:rsidP="00AF7A63">
      <w:pPr>
        <w:tabs>
          <w:tab w:val="left" w:pos="720"/>
        </w:tabs>
        <w:spacing w:after="0" w:line="240" w:lineRule="auto"/>
        <w:ind w:left="-576"/>
        <w:contextualSpacing/>
        <w:rPr>
          <w:rFonts w:asciiTheme="minorHAnsi" w:hAnsiTheme="minorHAnsi"/>
          <w:b/>
          <w:bCs/>
          <w:sz w:val="24"/>
          <w:szCs w:val="24"/>
          <w:u w:val="single"/>
        </w:rPr>
      </w:pPr>
      <w:r w:rsidRPr="001665B9">
        <w:rPr>
          <w:rFonts w:asciiTheme="minorHAnsi" w:hAnsiTheme="minorHAnsi"/>
          <w:b/>
          <w:bCs/>
          <w:sz w:val="24"/>
          <w:szCs w:val="24"/>
          <w:u w:val="single"/>
        </w:rPr>
        <w:t>Work Experience:</w:t>
      </w:r>
    </w:p>
    <w:p w:rsidR="00AF7A63" w:rsidRPr="001665B9" w:rsidRDefault="00AF7A63" w:rsidP="00AF7A63">
      <w:pPr>
        <w:tabs>
          <w:tab w:val="left" w:pos="720"/>
        </w:tabs>
        <w:spacing w:after="0" w:line="240" w:lineRule="auto"/>
        <w:ind w:left="-576"/>
        <w:contextualSpacing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F63871" w:rsidRDefault="00951A7A" w:rsidP="00AF7A63">
      <w:pPr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eastAsia="Times New Roman" w:hAnsiTheme="minorHAnsi"/>
          <w:b/>
          <w:sz w:val="24"/>
          <w:szCs w:val="24"/>
        </w:rPr>
        <w:t>National Education Association</w:t>
      </w:r>
      <w:r w:rsidRPr="001665B9">
        <w:rPr>
          <w:rFonts w:asciiTheme="minorHAnsi" w:hAnsiTheme="minorHAnsi"/>
          <w:b/>
          <w:sz w:val="24"/>
          <w:szCs w:val="24"/>
        </w:rPr>
        <w:t>, Washington, DC</w:t>
      </w:r>
    </w:p>
    <w:p w:rsidR="00951A7A" w:rsidRPr="001665B9" w:rsidRDefault="00A87970" w:rsidP="00AF7A63">
      <w:pPr>
        <w:spacing w:after="0" w:line="240" w:lineRule="auto"/>
        <w:ind w:left="-576"/>
        <w:contextualSpacing/>
        <w:rPr>
          <w:rFonts w:asciiTheme="minorHAnsi" w:eastAsia="Times New Roman" w:hAnsiTheme="minorHAnsi"/>
          <w:b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Nov 2014</w:t>
      </w:r>
      <w:r w:rsidR="00951A7A" w:rsidRPr="001665B9">
        <w:rPr>
          <w:rFonts w:asciiTheme="minorHAnsi" w:eastAsia="Times New Roman" w:hAnsiTheme="minorHAnsi"/>
          <w:b/>
          <w:bCs/>
          <w:sz w:val="24"/>
          <w:szCs w:val="24"/>
        </w:rPr>
        <w:t xml:space="preserve"> – present</w:t>
      </w:r>
      <w:r w:rsidR="00951A7A" w:rsidRPr="001665B9">
        <w:rPr>
          <w:rFonts w:asciiTheme="minorHAnsi" w:eastAsia="Times New Roman" w:hAnsiTheme="minorHAnsi"/>
          <w:b/>
          <w:bCs/>
          <w:sz w:val="24"/>
          <w:szCs w:val="24"/>
        </w:rPr>
        <w:tab/>
      </w:r>
    </w:p>
    <w:p w:rsidR="00951A7A" w:rsidRDefault="00951A7A" w:rsidP="00AF7A63">
      <w:pPr>
        <w:spacing w:after="0" w:line="240" w:lineRule="auto"/>
        <w:ind w:left="-576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UNIX/ Linux Administrator</w:t>
      </w:r>
    </w:p>
    <w:p w:rsidR="00AF7A63" w:rsidRPr="001665B9" w:rsidRDefault="00AF7A63" w:rsidP="00AF7A63">
      <w:pPr>
        <w:spacing w:after="0" w:line="240" w:lineRule="auto"/>
        <w:ind w:left="-288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</w:p>
    <w:p w:rsidR="00951A7A" w:rsidRPr="001665B9" w:rsidRDefault="00951A7A" w:rsidP="00AF7A63">
      <w:pPr>
        <w:tabs>
          <w:tab w:val="left" w:pos="2175"/>
        </w:tabs>
        <w:spacing w:after="0" w:line="240" w:lineRule="auto"/>
        <w:ind w:left="-57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b/>
          <w:sz w:val="24"/>
          <w:szCs w:val="24"/>
        </w:rPr>
        <w:t xml:space="preserve">Responsibilities: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Work involves providing </w:t>
      </w:r>
      <w:r w:rsidRPr="00DF4DC5">
        <w:rPr>
          <w:rFonts w:asciiTheme="minorHAnsi" w:hAnsiTheme="minorHAnsi"/>
          <w:b/>
        </w:rPr>
        <w:t>Architectural and Technical Assistance in UNIX and Storage</w:t>
      </w:r>
      <w:r w:rsidRPr="001665B9">
        <w:rPr>
          <w:rFonts w:asciiTheme="minorHAnsi" w:hAnsiTheme="minorHAnsi"/>
        </w:rPr>
        <w:t>, 24/7 customer support for external customers that includes nonstandard trouble shooting tasks.</w:t>
      </w:r>
    </w:p>
    <w:p w:rsidR="00DF4DC5" w:rsidRPr="00DF4DC5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</w:rPr>
        <w:t xml:space="preserve">Working on different platforms including </w:t>
      </w:r>
      <w:r w:rsidRPr="00DF4DC5">
        <w:rPr>
          <w:rFonts w:asciiTheme="minorHAnsi" w:hAnsiTheme="minorHAnsi"/>
          <w:b/>
        </w:rPr>
        <w:t>Solaris, Red hat Linux and AIX</w:t>
      </w:r>
      <w:r w:rsidRPr="001665B9">
        <w:rPr>
          <w:rFonts w:asciiTheme="minorHAnsi" w:hAnsiTheme="minorHAnsi"/>
        </w:rPr>
        <w:t xml:space="preserve">. Nature of work involves solving problems relating to Operating system, Web server related problems, Application server related </w:t>
      </w:r>
      <w:r w:rsidRPr="001665B9">
        <w:rPr>
          <w:rFonts w:asciiTheme="minorHAnsi" w:hAnsiTheme="minorHAnsi"/>
        </w:rPr>
        <w:lastRenderedPageBreak/>
        <w:t xml:space="preserve">problems, Managing Network Appliance Servers etc.  Also involves managing HA + environment running </w:t>
      </w:r>
      <w:r w:rsidRPr="00DF4DC5">
        <w:rPr>
          <w:rFonts w:asciiTheme="minorHAnsi" w:hAnsiTheme="minorHAnsi"/>
          <w:b/>
        </w:rPr>
        <w:t xml:space="preserve">Veritas, HACMP/PowerHA for AIX. </w:t>
      </w:r>
    </w:p>
    <w:p w:rsid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Carrying on-call pager for providing 24x7 </w:t>
      </w:r>
      <w:r w:rsidR="005641EE" w:rsidRPr="001665B9">
        <w:rPr>
          <w:rFonts w:asciiTheme="minorHAnsi" w:hAnsiTheme="minorHAnsi"/>
        </w:rPr>
        <w:t>support</w:t>
      </w:r>
      <w:r w:rsidRPr="001665B9">
        <w:rPr>
          <w:rFonts w:asciiTheme="minorHAnsi" w:hAnsiTheme="minorHAnsi"/>
        </w:rPr>
        <w:t xml:space="preserve"> and also doing shell scripting.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DF4DC5">
        <w:rPr>
          <w:rFonts w:asciiTheme="minorHAnsi" w:hAnsiTheme="minorHAnsi"/>
          <w:b/>
        </w:rPr>
        <w:t>Installation/Upgrade</w:t>
      </w:r>
      <w:r w:rsidRPr="001665B9">
        <w:rPr>
          <w:rFonts w:asciiTheme="minorHAnsi" w:hAnsiTheme="minorHAnsi"/>
        </w:rPr>
        <w:t xml:space="preserve"> and configuration of Sun Solaris on SUN Enterprise and Sun Fire Mid-Range &amp; High-End systems. </w:t>
      </w:r>
    </w:p>
    <w:p w:rsidR="00951A7A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Worked on </w:t>
      </w:r>
      <w:r w:rsidRPr="00DF4DC5">
        <w:rPr>
          <w:rFonts w:asciiTheme="minorHAnsi" w:hAnsiTheme="minorHAnsi"/>
          <w:b/>
        </w:rPr>
        <w:t>BMC BladeLogic Server Automation activities</w:t>
      </w:r>
      <w:r w:rsidRPr="001665B9">
        <w:rPr>
          <w:rFonts w:asciiTheme="minorHAnsi" w:hAnsiTheme="minorHAnsi"/>
        </w:rPr>
        <w:t xml:space="preserve"> - Adding Servers, Creation/Maintenance of BLCLI or NSH Scripts, </w:t>
      </w:r>
      <w:r w:rsidRPr="00DF4DC5">
        <w:rPr>
          <w:rFonts w:asciiTheme="minorHAnsi" w:hAnsiTheme="minorHAnsi"/>
          <w:b/>
        </w:rPr>
        <w:t>Creation of Packages, Jobs, Snapshots, Audits</w:t>
      </w:r>
      <w:r w:rsidRPr="001665B9">
        <w:rPr>
          <w:rFonts w:asciiTheme="minorHAnsi" w:hAnsiTheme="minorHAnsi"/>
        </w:rPr>
        <w:t xml:space="preserve"> etc.</w:t>
      </w:r>
    </w:p>
    <w:p w:rsidR="008F101C" w:rsidRDefault="008F101C" w:rsidP="008F101C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8F101C">
        <w:rPr>
          <w:rFonts w:asciiTheme="minorHAnsi" w:hAnsiTheme="minorHAnsi"/>
        </w:rPr>
        <w:t xml:space="preserve">Installed and configured </w:t>
      </w:r>
      <w:r w:rsidRPr="008F101C">
        <w:rPr>
          <w:rFonts w:asciiTheme="minorHAnsi" w:hAnsiTheme="minorHAnsi"/>
          <w:b/>
        </w:rPr>
        <w:t>Red Hat Satellite</w:t>
      </w:r>
      <w:r w:rsidRPr="008F101C">
        <w:rPr>
          <w:rFonts w:asciiTheme="minorHAnsi" w:hAnsiTheme="minorHAnsi"/>
        </w:rPr>
        <w:t xml:space="preserve"> server for package transfer across servers, to store client's system profile and to control other servers in the network.</w:t>
      </w:r>
    </w:p>
    <w:p w:rsidR="009A69ED" w:rsidRPr="008F101C" w:rsidRDefault="009A69ED" w:rsidP="008F101C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experience on patching Red hat </w:t>
      </w:r>
      <w:r w:rsidRPr="009A69ED">
        <w:rPr>
          <w:rFonts w:asciiTheme="minorHAnsi" w:hAnsiTheme="minorHAnsi"/>
          <w:b/>
        </w:rPr>
        <w:t xml:space="preserve">Satellite </w:t>
      </w:r>
      <w:r>
        <w:rPr>
          <w:rFonts w:asciiTheme="minorHAnsi" w:hAnsiTheme="minorHAnsi"/>
        </w:rPr>
        <w:t>server.</w:t>
      </w:r>
    </w:p>
    <w:p w:rsidR="00951A7A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Deployed </w:t>
      </w:r>
      <w:r w:rsidRPr="00DF4DC5">
        <w:rPr>
          <w:rFonts w:asciiTheme="minorHAnsi" w:hAnsiTheme="minorHAnsi"/>
          <w:b/>
        </w:rPr>
        <w:t>Puppet, Puppet Dashboard, and Puppet DB</w:t>
      </w:r>
      <w:r w:rsidRPr="001665B9">
        <w:rPr>
          <w:rFonts w:asciiTheme="minorHAnsi" w:hAnsiTheme="minorHAnsi"/>
        </w:rPr>
        <w:t xml:space="preserve"> for configuration management to existing infrastructure.</w:t>
      </w:r>
    </w:p>
    <w:p w:rsidR="008F101C" w:rsidRPr="008F101C" w:rsidRDefault="008F101C" w:rsidP="008F101C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8F101C">
        <w:rPr>
          <w:rFonts w:asciiTheme="minorHAnsi" w:hAnsiTheme="minorHAnsi"/>
        </w:rPr>
        <w:t xml:space="preserve">Lead the migration of Linux based web servers to </w:t>
      </w:r>
      <w:r w:rsidRPr="008F101C">
        <w:rPr>
          <w:rFonts w:asciiTheme="minorHAnsi" w:hAnsiTheme="minorHAnsi"/>
          <w:b/>
        </w:rPr>
        <w:t>AWS</w:t>
      </w:r>
      <w:r w:rsidRPr="008F101C">
        <w:rPr>
          <w:rFonts w:asciiTheme="minorHAnsi" w:hAnsiTheme="minorHAnsi"/>
        </w:rPr>
        <w:t xml:space="preserve"> cloud platform.</w:t>
      </w:r>
    </w:p>
    <w:p w:rsidR="008F101C" w:rsidRPr="008F101C" w:rsidRDefault="008F101C" w:rsidP="008F101C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8F101C">
        <w:rPr>
          <w:rFonts w:asciiTheme="minorHAnsi" w:hAnsiTheme="minorHAnsi"/>
        </w:rPr>
        <w:t xml:space="preserve">Proactively monitor, enhance and resolve issues related to the daily operations of the </w:t>
      </w:r>
      <w:r w:rsidRPr="008F101C">
        <w:rPr>
          <w:rFonts w:asciiTheme="minorHAnsi" w:hAnsiTheme="minorHAnsi"/>
          <w:b/>
        </w:rPr>
        <w:t>AWS</w:t>
      </w:r>
      <w:r w:rsidRPr="008F101C">
        <w:rPr>
          <w:rFonts w:asciiTheme="minorHAnsi" w:hAnsiTheme="minorHAnsi"/>
        </w:rPr>
        <w:t xml:space="preserve"> infrastructure.</w:t>
      </w:r>
    </w:p>
    <w:p w:rsidR="008F101C" w:rsidRPr="008F101C" w:rsidRDefault="008F101C" w:rsidP="008F101C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8F101C">
        <w:rPr>
          <w:rFonts w:asciiTheme="minorHAnsi" w:hAnsiTheme="minorHAnsi"/>
        </w:rPr>
        <w:t xml:space="preserve">Implemented </w:t>
      </w:r>
      <w:r w:rsidRPr="008F101C">
        <w:rPr>
          <w:rFonts w:asciiTheme="minorHAnsi" w:hAnsiTheme="minorHAnsi"/>
          <w:b/>
        </w:rPr>
        <w:t>AWS</w:t>
      </w:r>
      <w:r w:rsidRPr="008F101C">
        <w:rPr>
          <w:rFonts w:asciiTheme="minorHAnsi" w:hAnsiTheme="minorHAnsi"/>
        </w:rPr>
        <w:t xml:space="preserve"> solutions using E2C, S3, RDS, EBS, Elastic Load Balancer, Auto scaling groups.</w:t>
      </w:r>
    </w:p>
    <w:p w:rsidR="00F2592C" w:rsidRPr="00F2592C" w:rsidRDefault="00F2592C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D42EEC">
        <w:rPr>
          <w:rFonts w:asciiTheme="minorHAnsi" w:hAnsiTheme="minorHAnsi" w:cstheme="majorHAnsi"/>
        </w:rPr>
        <w:t xml:space="preserve">Develop and implement an automated </w:t>
      </w:r>
      <w:r w:rsidRPr="00D42EEC">
        <w:rPr>
          <w:rFonts w:asciiTheme="minorHAnsi" w:hAnsiTheme="minorHAnsi" w:cstheme="majorHAnsi"/>
          <w:b/>
        </w:rPr>
        <w:t>Linux</w:t>
      </w:r>
      <w:r w:rsidRPr="00D42EEC">
        <w:rPr>
          <w:rFonts w:asciiTheme="minorHAnsi" w:hAnsiTheme="minorHAnsi" w:cstheme="majorHAnsi"/>
        </w:rPr>
        <w:t xml:space="preserve"> (</w:t>
      </w:r>
      <w:r w:rsidRPr="00D42EEC">
        <w:rPr>
          <w:rFonts w:asciiTheme="minorHAnsi" w:hAnsiTheme="minorHAnsi" w:cstheme="majorHAnsi"/>
          <w:b/>
        </w:rPr>
        <w:t>Centos, Amazon</w:t>
      </w:r>
      <w:r w:rsidRPr="00D42EEC">
        <w:rPr>
          <w:rFonts w:asciiTheme="minorHAnsi" w:hAnsiTheme="minorHAnsi" w:cstheme="majorHAnsi"/>
        </w:rPr>
        <w:t xml:space="preserve">) infrastructure using </w:t>
      </w:r>
      <w:r w:rsidRPr="00D42EEC">
        <w:rPr>
          <w:rFonts w:asciiTheme="minorHAnsi" w:hAnsiTheme="minorHAnsi" w:cstheme="majorHAnsi"/>
          <w:b/>
        </w:rPr>
        <w:t>Puppet</w:t>
      </w:r>
      <w:r w:rsidRPr="00D42EEC">
        <w:rPr>
          <w:rFonts w:asciiTheme="minorHAnsi" w:hAnsiTheme="minorHAnsi" w:cstheme="majorHAnsi"/>
        </w:rPr>
        <w:t xml:space="preserve">, </w:t>
      </w:r>
      <w:r w:rsidRPr="00D42EEC">
        <w:rPr>
          <w:rFonts w:asciiTheme="minorHAnsi" w:hAnsiTheme="minorHAnsi" w:cstheme="majorHAnsi"/>
          <w:b/>
        </w:rPr>
        <w:t>AWS</w:t>
      </w:r>
      <w:r w:rsidRPr="00D42EEC">
        <w:rPr>
          <w:rFonts w:asciiTheme="minorHAnsi" w:hAnsiTheme="minorHAnsi" w:cstheme="majorHAnsi"/>
        </w:rPr>
        <w:t xml:space="preserve"> and move existing applications</w:t>
      </w:r>
      <w:r>
        <w:rPr>
          <w:rFonts w:asciiTheme="minorHAnsi" w:hAnsiTheme="minorHAnsi" w:cstheme="majorHAnsi"/>
        </w:rPr>
        <w:t>.</w:t>
      </w:r>
    </w:p>
    <w:p w:rsidR="00F2592C" w:rsidRPr="00F2592C" w:rsidRDefault="00F2592C" w:rsidP="00AF7A63">
      <w:pPr>
        <w:pStyle w:val="ListParagraph"/>
        <w:numPr>
          <w:ilvl w:val="0"/>
          <w:numId w:val="14"/>
        </w:numPr>
        <w:tabs>
          <w:tab w:val="right" w:pos="9360"/>
        </w:tabs>
        <w:ind w:left="-144"/>
        <w:jc w:val="both"/>
        <w:rPr>
          <w:rFonts w:asciiTheme="minorHAnsi" w:hAnsiTheme="minorHAnsi" w:cstheme="majorHAnsi"/>
        </w:rPr>
      </w:pPr>
      <w:r w:rsidRPr="00D42EEC">
        <w:rPr>
          <w:rFonts w:asciiTheme="minorHAnsi" w:hAnsiTheme="minorHAnsi" w:cstheme="majorHAnsi"/>
        </w:rPr>
        <w:t xml:space="preserve">Wrote </w:t>
      </w:r>
      <w:r w:rsidRPr="00D42EEC">
        <w:rPr>
          <w:rFonts w:asciiTheme="minorHAnsi" w:hAnsiTheme="minorHAnsi" w:cstheme="majorHAnsi"/>
          <w:b/>
        </w:rPr>
        <w:t>Puppet</w:t>
      </w:r>
      <w:r w:rsidRPr="00D42EEC">
        <w:rPr>
          <w:rFonts w:asciiTheme="minorHAnsi" w:hAnsiTheme="minorHAnsi" w:cstheme="majorHAnsi"/>
        </w:rPr>
        <w:t xml:space="preserve"> models for installing and managing </w:t>
      </w:r>
      <w:r w:rsidRPr="00D42EEC">
        <w:rPr>
          <w:rFonts w:asciiTheme="minorHAnsi" w:hAnsiTheme="minorHAnsi" w:cstheme="majorHAnsi"/>
          <w:b/>
        </w:rPr>
        <w:t>java</w:t>
      </w:r>
      <w:r w:rsidRPr="00D42EEC">
        <w:rPr>
          <w:rFonts w:asciiTheme="minorHAnsi" w:hAnsiTheme="minorHAnsi" w:cstheme="majorHAnsi"/>
        </w:rPr>
        <w:t xml:space="preserve"> versions.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Providing </w:t>
      </w:r>
      <w:r w:rsidRPr="00DF4DC5">
        <w:rPr>
          <w:rFonts w:asciiTheme="minorHAnsi" w:hAnsiTheme="minorHAnsi"/>
          <w:b/>
        </w:rPr>
        <w:t>SAN</w:t>
      </w:r>
      <w:r w:rsidRPr="001665B9">
        <w:rPr>
          <w:rFonts w:asciiTheme="minorHAnsi" w:hAnsiTheme="minorHAnsi"/>
        </w:rPr>
        <w:t xml:space="preserve"> support including zoning and </w:t>
      </w:r>
      <w:r w:rsidRPr="00DF4DC5">
        <w:rPr>
          <w:rFonts w:asciiTheme="minorHAnsi" w:hAnsiTheme="minorHAnsi"/>
          <w:b/>
        </w:rPr>
        <w:t>LUN provisioning</w:t>
      </w:r>
      <w:r w:rsidRPr="001665B9">
        <w:rPr>
          <w:rFonts w:asciiTheme="minorHAnsi" w:hAnsiTheme="minorHAnsi"/>
        </w:rPr>
        <w:t>, troubleshooting, capacity planning and reporting.</w:t>
      </w:r>
    </w:p>
    <w:p w:rsidR="00AA21A0" w:rsidRPr="001665B9" w:rsidRDefault="00AA21A0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 w:cs="Arial"/>
          <w:shd w:val="clear" w:color="auto" w:fill="FFFFFF"/>
        </w:rPr>
        <w:t xml:space="preserve">Worked as </w:t>
      </w:r>
      <w:r w:rsidRPr="00DF4DC5">
        <w:rPr>
          <w:rFonts w:asciiTheme="minorHAnsi" w:hAnsiTheme="minorHAnsi" w:cs="Arial"/>
          <w:shd w:val="clear" w:color="auto" w:fill="FFFFFF"/>
        </w:rPr>
        <w:t>Cyber Security Analyst</w:t>
      </w:r>
      <w:r w:rsidRPr="001665B9">
        <w:rPr>
          <w:rFonts w:asciiTheme="minorHAnsi" w:hAnsiTheme="minorHAnsi" w:cs="Arial"/>
          <w:shd w:val="clear" w:color="auto" w:fill="FFFFFF"/>
        </w:rPr>
        <w:t xml:space="preserve"> and</w:t>
      </w:r>
      <w:r w:rsidRPr="00DF4DC5">
        <w:rPr>
          <w:rStyle w:val="apple-converted-space"/>
          <w:rFonts w:asciiTheme="minorHAnsi" w:hAnsiTheme="minorHAnsi" w:cs="Arial"/>
          <w:b/>
          <w:shd w:val="clear" w:color="auto" w:fill="FFFFFF"/>
        </w:rPr>
        <w:t xml:space="preserve">Splunk </w:t>
      </w:r>
      <w:r w:rsidRPr="00DF4DC5">
        <w:rPr>
          <w:rFonts w:asciiTheme="minorHAnsi" w:hAnsiTheme="minorHAnsi" w:cs="Arial"/>
          <w:b/>
          <w:shd w:val="clear" w:color="auto" w:fill="FFFFFF"/>
        </w:rPr>
        <w:t>eng</w:t>
      </w:r>
      <w:r w:rsidR="000A2A01" w:rsidRPr="00DF4DC5">
        <w:rPr>
          <w:rFonts w:asciiTheme="minorHAnsi" w:hAnsiTheme="minorHAnsi" w:cs="Arial"/>
          <w:b/>
          <w:shd w:val="clear" w:color="auto" w:fill="FFFFFF"/>
        </w:rPr>
        <w:t>ineer</w:t>
      </w:r>
      <w:r w:rsidRPr="001665B9">
        <w:rPr>
          <w:rFonts w:asciiTheme="minorHAnsi" w:hAnsiTheme="minorHAnsi" w:cs="Arial"/>
          <w:shd w:val="clear" w:color="auto" w:fill="FFFFFF"/>
        </w:rPr>
        <w:t xml:space="preserve"> which involved determining requirements, evaluating solutions and making a recommendation of product.</w:t>
      </w:r>
    </w:p>
    <w:p w:rsidR="00AA21A0" w:rsidRPr="000A2A01" w:rsidRDefault="00AA21A0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 w:cs="Arial"/>
          <w:shd w:val="clear" w:color="auto" w:fill="FFFFFF"/>
        </w:rPr>
        <w:t xml:space="preserve"> Worked with vendors to determine whether products would meet current cyber requirements. Setup 90 day POC (parallel testing) with </w:t>
      </w:r>
      <w:r w:rsidRPr="00DF4DC5">
        <w:rPr>
          <w:rFonts w:asciiTheme="minorHAnsi" w:hAnsiTheme="minorHAnsi" w:cs="Arial"/>
          <w:b/>
          <w:shd w:val="clear" w:color="auto" w:fill="FFFFFF"/>
        </w:rPr>
        <w:t>Quadra, Trust wave and</w:t>
      </w:r>
      <w:r w:rsidRPr="00DF4DC5">
        <w:rPr>
          <w:rStyle w:val="apple-converted-space"/>
          <w:rFonts w:asciiTheme="minorHAnsi" w:hAnsiTheme="minorHAnsi" w:cs="Arial"/>
          <w:b/>
          <w:shd w:val="clear" w:color="auto" w:fill="FFFFFF"/>
        </w:rPr>
        <w:t xml:space="preserve"> Splunk</w:t>
      </w:r>
      <w:r w:rsidRPr="001665B9">
        <w:rPr>
          <w:rFonts w:asciiTheme="minorHAnsi" w:hAnsiTheme="minorHAnsi" w:cs="Arial"/>
          <w:shd w:val="clear" w:color="auto" w:fill="FFFFFF"/>
        </w:rPr>
        <w:t xml:space="preserve">. Used live production data for POC. </w:t>
      </w:r>
    </w:p>
    <w:p w:rsidR="000A2A01" w:rsidRPr="008F101C" w:rsidRDefault="000A2A01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>
        <w:rPr>
          <w:rFonts w:asciiTheme="minorHAnsi" w:hAnsiTheme="minorHAnsi" w:cs="Arial"/>
          <w:shd w:val="clear" w:color="auto" w:fill="FFFFFF"/>
        </w:rPr>
        <w:t xml:space="preserve">Worked on </w:t>
      </w:r>
      <w:r w:rsidRPr="000A2A01">
        <w:rPr>
          <w:rFonts w:asciiTheme="minorHAnsi" w:hAnsiTheme="minorHAnsi" w:cs="Arial"/>
          <w:shd w:val="clear" w:color="auto" w:fill="FFFFFF"/>
        </w:rPr>
        <w:t>Set</w:t>
      </w:r>
      <w:r>
        <w:rPr>
          <w:rFonts w:asciiTheme="minorHAnsi" w:hAnsiTheme="minorHAnsi" w:cs="Arial"/>
          <w:shd w:val="clear" w:color="auto" w:fill="FFFFFF"/>
        </w:rPr>
        <w:t>ting</w:t>
      </w:r>
      <w:r w:rsidRPr="000A2A01">
        <w:rPr>
          <w:rFonts w:asciiTheme="minorHAnsi" w:hAnsiTheme="minorHAnsi" w:cs="Arial"/>
          <w:shd w:val="clear" w:color="auto" w:fill="FFFFFF"/>
        </w:rPr>
        <w:t xml:space="preserve"> up</w:t>
      </w:r>
      <w:r w:rsidRPr="000A2A01">
        <w:rPr>
          <w:rStyle w:val="apple-converted-space"/>
          <w:rFonts w:asciiTheme="minorHAnsi" w:hAnsiTheme="minorHAnsi" w:cs="Arial"/>
          <w:shd w:val="clear" w:color="auto" w:fill="FFFFFF"/>
        </w:rPr>
        <w:t xml:space="preserve"> Splunk </w:t>
      </w:r>
      <w:r w:rsidRPr="000A2A01">
        <w:rPr>
          <w:rFonts w:asciiTheme="minorHAnsi" w:hAnsiTheme="minorHAnsi" w:cs="Arial"/>
          <w:shd w:val="clear" w:color="auto" w:fill="FFFFFF"/>
        </w:rPr>
        <w:t xml:space="preserve">to capture and </w:t>
      </w:r>
      <w:r w:rsidRPr="00DF4DC5">
        <w:rPr>
          <w:rFonts w:asciiTheme="minorHAnsi" w:hAnsiTheme="minorHAnsi" w:cs="Arial"/>
          <w:b/>
          <w:shd w:val="clear" w:color="auto" w:fill="FFFFFF"/>
        </w:rPr>
        <w:t>analyze data</w:t>
      </w:r>
      <w:r w:rsidRPr="000A2A01">
        <w:rPr>
          <w:rFonts w:asciiTheme="minorHAnsi" w:hAnsiTheme="minorHAnsi" w:cs="Arial"/>
          <w:shd w:val="clear" w:color="auto" w:fill="FFFFFF"/>
        </w:rPr>
        <w:t xml:space="preserve"> from various layers </w:t>
      </w:r>
      <w:r w:rsidRPr="00DF4DC5">
        <w:rPr>
          <w:rFonts w:asciiTheme="minorHAnsi" w:hAnsiTheme="minorHAnsi" w:cs="Arial"/>
          <w:b/>
          <w:shd w:val="clear" w:color="auto" w:fill="FFFFFF"/>
        </w:rPr>
        <w:t>Load Balancers</w:t>
      </w:r>
      <w:r w:rsidRPr="000A2A01">
        <w:rPr>
          <w:rFonts w:asciiTheme="minorHAnsi" w:hAnsiTheme="minorHAnsi" w:cs="Arial"/>
          <w:shd w:val="clear" w:color="auto" w:fill="FFFFFF"/>
        </w:rPr>
        <w:t>, Web servers and application servers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F101C" w:rsidRPr="008F101C" w:rsidRDefault="008F101C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  <w:color w:val="000000" w:themeColor="text1"/>
        </w:rPr>
      </w:pPr>
      <w:r w:rsidRPr="008F101C">
        <w:rPr>
          <w:rFonts w:asciiTheme="minorHAnsi" w:hAnsiTheme="minorHAnsi" w:cs="Arial"/>
          <w:color w:val="000000" w:themeColor="text1"/>
          <w:shd w:val="clear" w:color="auto" w:fill="FFFFFF"/>
        </w:rPr>
        <w:t>Architect, engineer and operate the on premise cloud computing development environment that consists of</w:t>
      </w:r>
      <w:r w:rsidRPr="008F101C">
        <w:rPr>
          <w:rStyle w:val="apple-converted-space"/>
          <w:rFonts w:asciiTheme="minorHAnsi" w:hAnsiTheme="minorHAnsi" w:cs="Arial"/>
          <w:b/>
          <w:color w:val="000000" w:themeColor="text1"/>
          <w:shd w:val="clear" w:color="auto" w:fill="FFFFFF"/>
        </w:rPr>
        <w:t>Cloud forms</w:t>
      </w:r>
    </w:p>
    <w:p w:rsidR="001A1E9E" w:rsidRPr="001A1E9E" w:rsidRDefault="001A1E9E" w:rsidP="00AF7A63">
      <w:pPr>
        <w:pStyle w:val="ListParagraph"/>
        <w:numPr>
          <w:ilvl w:val="0"/>
          <w:numId w:val="14"/>
        </w:numPr>
        <w:ind w:left="-144"/>
        <w:rPr>
          <w:rStyle w:val="apple-converted-space"/>
          <w:rFonts w:asciiTheme="minorHAnsi" w:hAnsiTheme="minorHAnsi"/>
          <w:b/>
        </w:rPr>
      </w:pPr>
      <w:r w:rsidRPr="001A1E9E">
        <w:rPr>
          <w:rFonts w:asciiTheme="minorHAnsi" w:hAnsiTheme="minorHAnsi" w:cs="Arial"/>
        </w:rPr>
        <w:t xml:space="preserve">Evaluated the capabilities of </w:t>
      </w:r>
      <w:r w:rsidRPr="00DF4DC5">
        <w:rPr>
          <w:rFonts w:asciiTheme="minorHAnsi" w:hAnsiTheme="minorHAnsi" w:cs="Arial"/>
          <w:b/>
        </w:rPr>
        <w:t>McAfee Network Access Control</w:t>
      </w:r>
      <w:r w:rsidRPr="001A1E9E">
        <w:rPr>
          <w:rFonts w:asciiTheme="minorHAnsi" w:hAnsiTheme="minorHAnsi" w:cs="Arial"/>
        </w:rPr>
        <w:t xml:space="preserve"> by constructing checks and benchmarks for </w:t>
      </w:r>
      <w:r w:rsidRPr="00DF4DC5">
        <w:rPr>
          <w:rFonts w:asciiTheme="minorHAnsi" w:hAnsiTheme="minorHAnsi" w:cs="Arial"/>
          <w:b/>
        </w:rPr>
        <w:t>McAfee products, WSUS servers, Internet Explorer proxies</w:t>
      </w:r>
      <w:r w:rsidRPr="001A1E9E">
        <w:rPr>
          <w:rFonts w:asciiTheme="minorHAnsi" w:hAnsiTheme="minorHAnsi" w:cs="Arial"/>
        </w:rPr>
        <w:t>, and encryption status alerts.</w:t>
      </w:r>
      <w:r w:rsidRPr="001A1E9E">
        <w:rPr>
          <w:rStyle w:val="apple-converted-space"/>
          <w:rFonts w:asciiTheme="minorHAnsi" w:hAnsiTheme="minorHAnsi" w:cs="Arial"/>
        </w:rPr>
        <w:t> </w:t>
      </w:r>
    </w:p>
    <w:p w:rsidR="001A1E9E" w:rsidRPr="001A1E9E" w:rsidRDefault="001A1E9E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A1E9E">
        <w:rPr>
          <w:rFonts w:asciiTheme="minorHAnsi" w:hAnsiTheme="minorHAnsi" w:cs="Arial"/>
        </w:rPr>
        <w:t xml:space="preserve">Administered all </w:t>
      </w:r>
      <w:r w:rsidRPr="00DF4DC5">
        <w:rPr>
          <w:rFonts w:asciiTheme="minorHAnsi" w:hAnsiTheme="minorHAnsi" w:cs="Arial"/>
          <w:b/>
        </w:rPr>
        <w:t>McAfee end point security</w:t>
      </w:r>
      <w:r w:rsidRPr="001A1E9E">
        <w:rPr>
          <w:rFonts w:asciiTheme="minorHAnsi" w:hAnsiTheme="minorHAnsi" w:cs="Arial"/>
        </w:rPr>
        <w:t xml:space="preserve"> via </w:t>
      </w:r>
      <w:r>
        <w:rPr>
          <w:rFonts w:asciiTheme="minorHAnsi" w:hAnsiTheme="minorHAnsi" w:cs="Arial"/>
        </w:rPr>
        <w:t>e-</w:t>
      </w:r>
      <w:r w:rsidRPr="001A1E9E">
        <w:rPr>
          <w:rFonts w:asciiTheme="minorHAnsi" w:hAnsiTheme="minorHAnsi" w:cs="Arial"/>
        </w:rPr>
        <w:t>policy Orchestrator, including Data Loss Prevention and Application Control, to ensure confidentiality, integrity, and availability of data.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</w:rPr>
        <w:t xml:space="preserve">Using Linux </w:t>
      </w:r>
      <w:r w:rsidRPr="002500DD">
        <w:rPr>
          <w:rFonts w:asciiTheme="minorHAnsi" w:hAnsiTheme="minorHAnsi"/>
          <w:b/>
        </w:rPr>
        <w:t>Kickstart</w:t>
      </w:r>
      <w:r w:rsidRPr="001665B9">
        <w:rPr>
          <w:rFonts w:asciiTheme="minorHAnsi" w:hAnsiTheme="minorHAnsi"/>
        </w:rPr>
        <w:t xml:space="preserve">, Sun Jumpstart to build and deploy </w:t>
      </w:r>
      <w:r w:rsidRPr="002500DD">
        <w:rPr>
          <w:rFonts w:asciiTheme="minorHAnsi" w:hAnsiTheme="minorHAnsi"/>
          <w:b/>
        </w:rPr>
        <w:t>RHEL and Solaris servers</w:t>
      </w:r>
      <w:r w:rsidRPr="001665B9">
        <w:rPr>
          <w:rFonts w:asciiTheme="minorHAnsi" w:hAnsiTheme="minorHAnsi"/>
        </w:rPr>
        <w:t xml:space="preserve">. Installing and configuring and </w:t>
      </w:r>
      <w:r w:rsidRPr="002500DD">
        <w:rPr>
          <w:rFonts w:asciiTheme="minorHAnsi" w:hAnsiTheme="minorHAnsi"/>
          <w:b/>
        </w:rPr>
        <w:t>Linux VMs on ESX 4.x</w:t>
      </w:r>
      <w:r w:rsidRPr="001665B9">
        <w:rPr>
          <w:rFonts w:asciiTheme="minorHAnsi" w:hAnsiTheme="minorHAnsi"/>
        </w:rPr>
        <w:t xml:space="preserve"> for various applications.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</w:rPr>
        <w:t xml:space="preserve">Backup support, install and configure </w:t>
      </w:r>
      <w:r w:rsidRPr="002500DD">
        <w:rPr>
          <w:rFonts w:asciiTheme="minorHAnsi" w:hAnsiTheme="minorHAnsi"/>
          <w:b/>
        </w:rPr>
        <w:t>NetBackup master</w:t>
      </w:r>
      <w:r w:rsidRPr="001665B9">
        <w:rPr>
          <w:rFonts w:asciiTheme="minorHAnsi" w:hAnsiTheme="minorHAnsi"/>
        </w:rPr>
        <w:t xml:space="preserve"> and </w:t>
      </w:r>
      <w:r w:rsidRPr="002500DD">
        <w:rPr>
          <w:rFonts w:asciiTheme="minorHAnsi" w:hAnsiTheme="minorHAnsi"/>
          <w:b/>
        </w:rPr>
        <w:t>media servers</w:t>
      </w:r>
      <w:r w:rsidRPr="001665B9">
        <w:rPr>
          <w:rFonts w:asciiTheme="minorHAnsi" w:hAnsiTheme="minorHAnsi"/>
        </w:rPr>
        <w:t>, monitor and support the backup needs of all platforms.</w:t>
      </w:r>
    </w:p>
    <w:p w:rsidR="00951A7A" w:rsidRPr="002500DD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</w:rPr>
        <w:t xml:space="preserve">Setup, configure and maintain 2 and more node </w:t>
      </w:r>
      <w:r w:rsidRPr="002500DD">
        <w:rPr>
          <w:rFonts w:asciiTheme="minorHAnsi" w:hAnsiTheme="minorHAnsi"/>
          <w:b/>
        </w:rPr>
        <w:t>Veritas Cluster (VCS</w:t>
      </w:r>
      <w:r w:rsidRPr="001665B9">
        <w:rPr>
          <w:rFonts w:asciiTheme="minorHAnsi" w:hAnsiTheme="minorHAnsi"/>
        </w:rPr>
        <w:t xml:space="preserve">) High Availability to support Oracle Database and other application.  Extensive experience with Volume manager software and Filesystems. OS native software such as </w:t>
      </w:r>
      <w:r w:rsidRPr="002500DD">
        <w:rPr>
          <w:rFonts w:asciiTheme="minorHAnsi" w:hAnsiTheme="minorHAnsi"/>
          <w:b/>
        </w:rPr>
        <w:t>Solaris Disk Suite, ZFS, and Linux / AIX LVM.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u w:val="single"/>
        </w:rPr>
      </w:pPr>
      <w:r w:rsidRPr="001665B9">
        <w:rPr>
          <w:rFonts w:asciiTheme="minorHAnsi" w:hAnsiTheme="minorHAnsi"/>
        </w:rPr>
        <w:t>3</w:t>
      </w:r>
      <w:r w:rsidRPr="001665B9">
        <w:rPr>
          <w:rFonts w:asciiTheme="minorHAnsi" w:hAnsiTheme="minorHAnsi"/>
          <w:vertAlign w:val="superscript"/>
        </w:rPr>
        <w:t>rd</w:t>
      </w:r>
      <w:r w:rsidRPr="001665B9">
        <w:rPr>
          <w:rFonts w:asciiTheme="minorHAnsi" w:hAnsiTheme="minorHAnsi"/>
        </w:rPr>
        <w:t xml:space="preserve"> party multipathing software such as </w:t>
      </w:r>
      <w:r w:rsidRPr="002500DD">
        <w:rPr>
          <w:rFonts w:asciiTheme="minorHAnsi" w:hAnsiTheme="minorHAnsi"/>
          <w:b/>
        </w:rPr>
        <w:t>EMC Power path</w:t>
      </w:r>
      <w:r w:rsidRPr="001665B9">
        <w:rPr>
          <w:rFonts w:asciiTheme="minorHAnsi" w:hAnsiTheme="minorHAnsi"/>
        </w:rPr>
        <w:t xml:space="preserve">, AIX MPIO and </w:t>
      </w:r>
      <w:r w:rsidRPr="002500DD">
        <w:rPr>
          <w:rFonts w:asciiTheme="minorHAnsi" w:hAnsiTheme="minorHAnsi"/>
          <w:b/>
        </w:rPr>
        <w:t>Veritas DMP.</w:t>
      </w:r>
      <w:r w:rsidRPr="001665B9">
        <w:rPr>
          <w:rFonts w:asciiTheme="minorHAnsi" w:hAnsiTheme="minorHAnsi"/>
        </w:rPr>
        <w:t xml:space="preserve"> OS native such as </w:t>
      </w:r>
      <w:r w:rsidRPr="002500DD">
        <w:rPr>
          <w:rFonts w:asciiTheme="minorHAnsi" w:hAnsiTheme="minorHAnsi"/>
          <w:b/>
        </w:rPr>
        <w:t>Sun MPXIO</w:t>
      </w:r>
      <w:r w:rsidRPr="001665B9">
        <w:rPr>
          <w:rFonts w:asciiTheme="minorHAnsi" w:hAnsiTheme="minorHAnsi"/>
        </w:rPr>
        <w:t xml:space="preserve"> and Linux native multipathing.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Extensive experience with </w:t>
      </w:r>
      <w:r w:rsidRPr="002500DD">
        <w:rPr>
          <w:rFonts w:asciiTheme="minorHAnsi" w:hAnsiTheme="minorHAnsi"/>
          <w:b/>
        </w:rPr>
        <w:t>virtualization.</w:t>
      </w:r>
      <w:r w:rsidRPr="001665B9">
        <w:rPr>
          <w:rFonts w:asciiTheme="minorHAnsi" w:hAnsiTheme="minorHAnsi"/>
        </w:rPr>
        <w:t xml:space="preserve"> Solaris zones and containers Performing day-to-day system </w:t>
      </w:r>
      <w:r w:rsidRPr="002500DD">
        <w:rPr>
          <w:rFonts w:asciiTheme="minorHAnsi" w:hAnsiTheme="minorHAnsi"/>
          <w:b/>
        </w:rPr>
        <w:t>administrator activities, troubleshooting, and storage</w:t>
      </w:r>
      <w:r w:rsidRPr="001665B9">
        <w:rPr>
          <w:rFonts w:asciiTheme="minorHAnsi" w:hAnsiTheme="minorHAnsi"/>
        </w:rPr>
        <w:t xml:space="preserve"> assignments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Maintaining </w:t>
      </w:r>
      <w:r w:rsidRPr="002500DD">
        <w:rPr>
          <w:rFonts w:asciiTheme="minorHAnsi" w:hAnsiTheme="minorHAnsi"/>
          <w:b/>
        </w:rPr>
        <w:t>Patches and Packages</w:t>
      </w:r>
      <w:r w:rsidRPr="001665B9">
        <w:rPr>
          <w:rFonts w:asciiTheme="minorHAnsi" w:hAnsiTheme="minorHAnsi"/>
        </w:rPr>
        <w:t xml:space="preserve"> to keep the servers up to date with latest OS versions </w:t>
      </w:r>
    </w:p>
    <w:p w:rsidR="00951A7A" w:rsidRPr="002500DD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</w:rPr>
        <w:t xml:space="preserve">Updating Operating systems to latest maintenance levels and </w:t>
      </w:r>
      <w:r w:rsidRPr="002500DD">
        <w:rPr>
          <w:rFonts w:asciiTheme="minorHAnsi" w:hAnsiTheme="minorHAnsi"/>
          <w:b/>
        </w:rPr>
        <w:t xml:space="preserve">applying fix packs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lastRenderedPageBreak/>
        <w:t xml:space="preserve">Presents status reports to management team.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lang w:val="en-GB"/>
        </w:rPr>
      </w:pPr>
      <w:r w:rsidRPr="001665B9">
        <w:rPr>
          <w:rFonts w:asciiTheme="minorHAnsi" w:hAnsiTheme="minorHAnsi"/>
          <w:lang w:val="en-GB"/>
        </w:rPr>
        <w:t>Monitor the change plan and ensure that all scheduled changes are managed and implemented in a timely manner.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  <w:lang w:val="en-GB"/>
        </w:rPr>
        <w:t xml:space="preserve">Ensure that events are closed within documented time frames and comply with in </w:t>
      </w:r>
      <w:r w:rsidRPr="002500DD">
        <w:rPr>
          <w:rFonts w:asciiTheme="minorHAnsi" w:hAnsiTheme="minorHAnsi"/>
          <w:b/>
          <w:lang w:val="en-GB"/>
        </w:rPr>
        <w:t>SLA’s.</w:t>
      </w:r>
    </w:p>
    <w:p w:rsidR="00951A7A" w:rsidRPr="002500DD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  <w:b/>
        </w:rPr>
      </w:pPr>
      <w:r w:rsidRPr="001665B9">
        <w:rPr>
          <w:rFonts w:asciiTheme="minorHAnsi" w:hAnsiTheme="minorHAnsi"/>
          <w:lang w:val="en-GB"/>
        </w:rPr>
        <w:t xml:space="preserve">Strive for completeness in all tasks while paying attention to detail and produce </w:t>
      </w:r>
      <w:r w:rsidRPr="002500DD">
        <w:rPr>
          <w:rFonts w:asciiTheme="minorHAnsi" w:hAnsiTheme="minorHAnsi"/>
          <w:b/>
          <w:lang w:val="en-GB"/>
        </w:rPr>
        <w:t>error-free work.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Troubleshooting issues related to </w:t>
      </w:r>
      <w:r w:rsidRPr="002500DD">
        <w:rPr>
          <w:rFonts w:asciiTheme="minorHAnsi" w:hAnsiTheme="minorHAnsi"/>
          <w:b/>
        </w:rPr>
        <w:t>NFS both at Client and Server side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Write </w:t>
      </w:r>
      <w:r w:rsidRPr="002500DD">
        <w:rPr>
          <w:rFonts w:asciiTheme="minorHAnsi" w:hAnsiTheme="minorHAnsi"/>
          <w:b/>
        </w:rPr>
        <w:t>shell scripts</w:t>
      </w:r>
      <w:r w:rsidRPr="001665B9">
        <w:rPr>
          <w:rFonts w:asciiTheme="minorHAnsi" w:hAnsiTheme="minorHAnsi"/>
        </w:rPr>
        <w:t xml:space="preserve"> to customize any customer specific application requirement 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Scheduled </w:t>
      </w:r>
      <w:r w:rsidR="001A1E9E" w:rsidRPr="002500DD">
        <w:rPr>
          <w:rFonts w:asciiTheme="minorHAnsi" w:hAnsiTheme="minorHAnsi"/>
          <w:b/>
        </w:rPr>
        <w:t>corn</w:t>
      </w:r>
      <w:r w:rsidRPr="002500DD">
        <w:rPr>
          <w:rFonts w:asciiTheme="minorHAnsi" w:hAnsiTheme="minorHAnsi"/>
          <w:b/>
        </w:rPr>
        <w:t xml:space="preserve"> jobs</w:t>
      </w:r>
      <w:r w:rsidRPr="001665B9">
        <w:rPr>
          <w:rFonts w:asciiTheme="minorHAnsi" w:hAnsiTheme="minorHAnsi"/>
        </w:rPr>
        <w:t xml:space="preserve"> for job automation</w:t>
      </w:r>
    </w:p>
    <w:p w:rsidR="00951A7A" w:rsidRPr="001665B9" w:rsidRDefault="00951A7A" w:rsidP="00AF7A63">
      <w:pPr>
        <w:numPr>
          <w:ilvl w:val="0"/>
          <w:numId w:val="14"/>
        </w:numPr>
        <w:spacing w:after="0" w:line="240" w:lineRule="auto"/>
        <w:ind w:left="-144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Setup </w:t>
      </w:r>
      <w:r w:rsidRPr="002500DD">
        <w:rPr>
          <w:rFonts w:asciiTheme="minorHAnsi" w:hAnsiTheme="minorHAnsi"/>
          <w:b/>
          <w:sz w:val="24"/>
          <w:szCs w:val="24"/>
        </w:rPr>
        <w:t>NIC bonding</w:t>
      </w:r>
      <w:r w:rsidRPr="001665B9">
        <w:rPr>
          <w:rFonts w:asciiTheme="minorHAnsi" w:hAnsiTheme="minorHAnsi"/>
          <w:sz w:val="24"/>
          <w:szCs w:val="24"/>
        </w:rPr>
        <w:t xml:space="preserve"> for servers with critical information.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Adding and removing virtual </w:t>
      </w:r>
      <w:r w:rsidRPr="002500DD">
        <w:rPr>
          <w:rFonts w:asciiTheme="minorHAnsi" w:hAnsiTheme="minorHAnsi"/>
          <w:b/>
        </w:rPr>
        <w:t>swap space as necessary</w:t>
      </w:r>
    </w:p>
    <w:p w:rsidR="00951A7A" w:rsidRPr="001665B9" w:rsidRDefault="00951A7A" w:rsidP="00AF7A63">
      <w:pPr>
        <w:pStyle w:val="ListParagraph"/>
        <w:numPr>
          <w:ilvl w:val="0"/>
          <w:numId w:val="14"/>
        </w:numPr>
        <w:ind w:left="-144"/>
        <w:rPr>
          <w:rFonts w:asciiTheme="minorHAnsi" w:hAnsiTheme="minorHAnsi"/>
        </w:rPr>
      </w:pPr>
      <w:r w:rsidRPr="001665B9">
        <w:rPr>
          <w:rFonts w:asciiTheme="minorHAnsi" w:hAnsiTheme="minorHAnsi"/>
        </w:rPr>
        <w:t xml:space="preserve">Administration of Users and File Systems on </w:t>
      </w:r>
      <w:r w:rsidRPr="002500DD">
        <w:rPr>
          <w:rFonts w:asciiTheme="minorHAnsi" w:hAnsiTheme="minorHAnsi"/>
          <w:b/>
        </w:rPr>
        <w:t>Solaris AIX and Linux</w:t>
      </w:r>
      <w:r w:rsidRPr="001665B9">
        <w:rPr>
          <w:rFonts w:asciiTheme="minorHAnsi" w:hAnsiTheme="minorHAnsi"/>
        </w:rPr>
        <w:t xml:space="preserve">. </w:t>
      </w:r>
    </w:p>
    <w:p w:rsidR="00951A7A" w:rsidRPr="001665B9" w:rsidRDefault="00951A7A" w:rsidP="00AF7A63">
      <w:pPr>
        <w:spacing w:after="0" w:line="240" w:lineRule="auto"/>
        <w:ind w:left="-144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</w:p>
    <w:p w:rsidR="00D145BA" w:rsidRDefault="00D145BA" w:rsidP="00AA53E6">
      <w:pPr>
        <w:tabs>
          <w:tab w:val="left" w:pos="720"/>
        </w:tabs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  <w:shd w:val="clear" w:color="auto" w:fill="FFFFFF"/>
        </w:rPr>
      </w:pPr>
    </w:p>
    <w:p w:rsidR="00192BDC" w:rsidRPr="001665B9" w:rsidRDefault="00C62820" w:rsidP="00AA53E6">
      <w:pPr>
        <w:tabs>
          <w:tab w:val="left" w:pos="720"/>
        </w:tabs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hAnsiTheme="minorHAnsi"/>
          <w:b/>
          <w:sz w:val="24"/>
          <w:szCs w:val="24"/>
          <w:shd w:val="clear" w:color="auto" w:fill="FFFFFF"/>
        </w:rPr>
        <w:t>Fidelity National Information Services, Los Angeles, CA</w:t>
      </w:r>
      <w:r w:rsidR="00A87970" w:rsidRPr="001665B9">
        <w:rPr>
          <w:rFonts w:asciiTheme="minorHAnsi" w:hAnsiTheme="minorHAnsi"/>
          <w:b/>
          <w:sz w:val="24"/>
          <w:szCs w:val="24"/>
        </w:rPr>
        <w:t>Jan’2012 – Oct’2014</w:t>
      </w:r>
    </w:p>
    <w:p w:rsidR="00951A7A" w:rsidRPr="001665B9" w:rsidRDefault="00951A7A" w:rsidP="00AA53E6">
      <w:pPr>
        <w:tabs>
          <w:tab w:val="left" w:pos="720"/>
        </w:tabs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proofErr w:type="spellStart"/>
      <w:r w:rsidRPr="001665B9">
        <w:rPr>
          <w:rFonts w:asciiTheme="minorHAnsi" w:hAnsiTheme="minorHAnsi"/>
          <w:b/>
          <w:sz w:val="24"/>
          <w:szCs w:val="24"/>
        </w:rPr>
        <w:t>Sr</w:t>
      </w:r>
      <w:proofErr w:type="spellEnd"/>
      <w:r w:rsidRPr="001665B9">
        <w:rPr>
          <w:rFonts w:asciiTheme="minorHAnsi" w:hAnsiTheme="minorHAnsi"/>
          <w:b/>
          <w:sz w:val="24"/>
          <w:szCs w:val="24"/>
        </w:rPr>
        <w:t xml:space="preserve"> System</w:t>
      </w:r>
      <w:r w:rsidR="00DF232F">
        <w:rPr>
          <w:rFonts w:asciiTheme="minorHAnsi" w:hAnsiTheme="minorHAnsi"/>
          <w:b/>
          <w:sz w:val="24"/>
          <w:szCs w:val="24"/>
        </w:rPr>
        <w:t>/Linux</w:t>
      </w:r>
      <w:r w:rsidRPr="001665B9">
        <w:rPr>
          <w:rFonts w:asciiTheme="minorHAnsi" w:hAnsiTheme="minorHAnsi"/>
          <w:b/>
          <w:sz w:val="24"/>
          <w:szCs w:val="24"/>
        </w:rPr>
        <w:t xml:space="preserve"> Administration and Support</w:t>
      </w:r>
    </w:p>
    <w:p w:rsidR="00D145BA" w:rsidRDefault="00D145BA" w:rsidP="00D145BA">
      <w:pPr>
        <w:spacing w:after="0" w:line="240" w:lineRule="auto"/>
        <w:ind w:left="-720"/>
        <w:jc w:val="both"/>
        <w:rPr>
          <w:rFonts w:asciiTheme="minorHAnsi" w:eastAsia="Times New Roman" w:hAnsiTheme="minorHAnsi" w:cs="Arial"/>
          <w:b/>
          <w:bCs/>
          <w:sz w:val="24"/>
          <w:szCs w:val="24"/>
        </w:rPr>
      </w:pPr>
    </w:p>
    <w:p w:rsidR="00CC4ADE" w:rsidRPr="001665B9" w:rsidRDefault="00CC4ADE" w:rsidP="00D145BA">
      <w:pPr>
        <w:spacing w:after="0" w:line="240" w:lineRule="auto"/>
        <w:ind w:left="-720"/>
        <w:jc w:val="both"/>
        <w:rPr>
          <w:rFonts w:asciiTheme="minorHAnsi" w:eastAsia="Times New Roman" w:hAnsiTheme="minorHAnsi" w:cs="Arial"/>
          <w:b/>
          <w:bCs/>
          <w:sz w:val="24"/>
          <w:szCs w:val="24"/>
        </w:rPr>
      </w:pPr>
      <w:r w:rsidRPr="001665B9">
        <w:rPr>
          <w:rFonts w:asciiTheme="minorHAnsi" w:eastAsia="Times New Roman" w:hAnsiTheme="minorHAnsi" w:cs="Arial"/>
          <w:b/>
          <w:bCs/>
          <w:sz w:val="24"/>
          <w:szCs w:val="24"/>
        </w:rPr>
        <w:t xml:space="preserve">Responsibilities: </w:t>
      </w:r>
    </w:p>
    <w:p w:rsidR="00CC4ADE" w:rsidRPr="001665B9" w:rsidRDefault="00CC4ADE" w:rsidP="00D145BA">
      <w:pPr>
        <w:pStyle w:val="ListParagraph"/>
        <w:numPr>
          <w:ilvl w:val="0"/>
          <w:numId w:val="15"/>
        </w:numPr>
        <w:shd w:val="clear" w:color="auto" w:fill="FFFFFF"/>
        <w:ind w:left="-216"/>
        <w:jc w:val="both"/>
        <w:rPr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 xml:space="preserve">Installation, configuration, maintenance, Administration, and supportof </w:t>
      </w:r>
      <w:r w:rsidRPr="001665B9">
        <w:rPr>
          <w:rFonts w:asciiTheme="minorHAnsi" w:hAnsiTheme="minorHAnsi" w:cs="Arial"/>
          <w:b/>
        </w:rPr>
        <w:t>Solaris/Redhat/SUSE</w:t>
      </w:r>
      <w:r w:rsidRPr="001665B9">
        <w:rPr>
          <w:rFonts w:asciiTheme="minorHAnsi" w:hAnsiTheme="minorHAnsi" w:cs="Arial"/>
        </w:rPr>
        <w:t>.</w:t>
      </w:r>
    </w:p>
    <w:p w:rsidR="00CC4ADE" w:rsidRPr="001665B9" w:rsidRDefault="00CC4ADE" w:rsidP="00D145BA">
      <w:pPr>
        <w:pStyle w:val="ListParagraph"/>
        <w:numPr>
          <w:ilvl w:val="0"/>
          <w:numId w:val="15"/>
        </w:numPr>
        <w:shd w:val="clear" w:color="auto" w:fill="FFFFFF"/>
        <w:ind w:left="-216"/>
        <w:jc w:val="both"/>
        <w:rPr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 xml:space="preserve">Kickstart/Jumpstart multiple servers with hands-off installation using Cisco standard images. </w:t>
      </w:r>
    </w:p>
    <w:p w:rsidR="00CC4ADE" w:rsidRPr="001665B9" w:rsidRDefault="00CC4ADE" w:rsidP="00D145BA">
      <w:pPr>
        <w:pStyle w:val="ListParagraph"/>
        <w:numPr>
          <w:ilvl w:val="0"/>
          <w:numId w:val="15"/>
        </w:numPr>
        <w:shd w:val="clear" w:color="auto" w:fill="FFFFFF"/>
        <w:ind w:left="-216"/>
        <w:jc w:val="both"/>
        <w:rPr>
          <w:rStyle w:val="apple-style-span"/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 xml:space="preserve">Troubleshooting issues related to </w:t>
      </w:r>
      <w:r w:rsidRPr="001665B9">
        <w:rPr>
          <w:rStyle w:val="apple-style-span"/>
          <w:rFonts w:asciiTheme="minorHAnsi" w:hAnsiTheme="minorHAnsi" w:cs="Arial"/>
          <w:b/>
        </w:rPr>
        <w:t>DNS, NIS, NFS, DHCP, Sendmail</w:t>
      </w:r>
      <w:r w:rsidRPr="001665B9">
        <w:rPr>
          <w:rStyle w:val="apple-style-span"/>
          <w:rFonts w:asciiTheme="minorHAnsi" w:hAnsiTheme="minorHAnsi" w:cs="Arial"/>
        </w:rPr>
        <w:t>on Linux and Solaris Operating Systems.</w:t>
      </w:r>
    </w:p>
    <w:p w:rsidR="00CC4ADE" w:rsidRPr="001665B9" w:rsidRDefault="00CC4ADE" w:rsidP="00D145BA">
      <w:pPr>
        <w:pStyle w:val="ListParagraph"/>
        <w:numPr>
          <w:ilvl w:val="0"/>
          <w:numId w:val="15"/>
        </w:numPr>
        <w:shd w:val="clear" w:color="auto" w:fill="FFFFFF"/>
        <w:ind w:left="-216"/>
        <w:jc w:val="both"/>
        <w:rPr>
          <w:rFonts w:asciiTheme="minorHAnsi" w:hAnsiTheme="minorHAnsi" w:cs="Arial"/>
        </w:rPr>
      </w:pPr>
      <w:r w:rsidRPr="001665B9">
        <w:rPr>
          <w:rStyle w:val="apple-style-span"/>
          <w:rFonts w:asciiTheme="minorHAnsi" w:hAnsiTheme="minorHAnsi" w:cs="Arial"/>
        </w:rPr>
        <w:t xml:space="preserve">Working knowledge on the TCP/IP protocols </w:t>
      </w:r>
      <w:r w:rsidRPr="001665B9">
        <w:rPr>
          <w:rStyle w:val="apple-style-span"/>
          <w:rFonts w:asciiTheme="minorHAnsi" w:hAnsiTheme="minorHAnsi" w:cs="Arial"/>
          <w:b/>
        </w:rPr>
        <w:t>RSH, SSH, RCP, SCP.</w:t>
      </w:r>
    </w:p>
    <w:p w:rsidR="00CC4ADE" w:rsidRPr="001665B9" w:rsidRDefault="00CC4ADE" w:rsidP="00D145BA">
      <w:pPr>
        <w:pStyle w:val="ListParagraph"/>
        <w:numPr>
          <w:ilvl w:val="0"/>
          <w:numId w:val="15"/>
        </w:numPr>
        <w:shd w:val="clear" w:color="auto" w:fill="FFFFFF"/>
        <w:ind w:left="-216"/>
        <w:jc w:val="both"/>
        <w:rPr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 xml:space="preserve">Worked extensively on Corp-Unix, Data Center, Storage and INTEL Frontline queue’s almost every day in one of those and these </w:t>
      </w:r>
      <w:r w:rsidRPr="001665B9">
        <w:rPr>
          <w:rFonts w:asciiTheme="minorHAnsi" w:hAnsiTheme="minorHAnsi" w:cs="Arial"/>
          <w:b/>
        </w:rPr>
        <w:t>Frontline Queues</w:t>
      </w:r>
      <w:r w:rsidRPr="001665B9">
        <w:rPr>
          <w:rFonts w:asciiTheme="minorHAnsi" w:hAnsiTheme="minorHAnsi" w:cs="Arial"/>
        </w:rPr>
        <w:t>have enough challenges ranging from customer tasks, user requests to  trouble shooting system issues within a timeframe.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Administration and auditing the SUN servers and installation of the patches on production and development systems.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Configuration &amp; Installation of </w:t>
      </w:r>
      <w:r w:rsidRPr="001665B9">
        <w:rPr>
          <w:rFonts w:asciiTheme="minorHAnsi" w:hAnsiTheme="minorHAnsi" w:cs="Arial"/>
          <w:b/>
          <w:sz w:val="24"/>
          <w:szCs w:val="24"/>
        </w:rPr>
        <w:t>Red hat Linux 4, 5</w:t>
      </w:r>
      <w:r w:rsidRPr="001665B9">
        <w:rPr>
          <w:rFonts w:asciiTheme="minorHAnsi" w:hAnsiTheme="minorHAnsi" w:cs="Arial"/>
          <w:sz w:val="24"/>
          <w:szCs w:val="24"/>
        </w:rPr>
        <w:t xml:space="preserve"> by using Kick Start and customized scripts.</w:t>
      </w:r>
    </w:p>
    <w:p w:rsidR="00CC4ADE" w:rsidRDefault="00CC4ADE" w:rsidP="00D145BA">
      <w:pPr>
        <w:pStyle w:val="NormalBlack"/>
        <w:numPr>
          <w:ilvl w:val="0"/>
          <w:numId w:val="15"/>
        </w:numPr>
        <w:spacing w:before="0" w:beforeAutospacing="0"/>
        <w:ind w:left="-216"/>
        <w:rPr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 xml:space="preserve">Use VSphere </w:t>
      </w:r>
      <w:r w:rsidRPr="001665B9">
        <w:rPr>
          <w:rFonts w:asciiTheme="minorHAnsi" w:hAnsiTheme="minorHAnsi" w:cs="Arial"/>
          <w:b/>
        </w:rPr>
        <w:t>vCenter Server</w:t>
      </w:r>
      <w:r w:rsidRPr="001665B9">
        <w:rPr>
          <w:rFonts w:asciiTheme="minorHAnsi" w:hAnsiTheme="minorHAnsi" w:cs="Arial"/>
        </w:rPr>
        <w:t xml:space="preserve"> to monitor virtual machine resource usage. Designed and implemented virtualization using VMWARE ESX 4.0 &amp; 4.1 and </w:t>
      </w:r>
      <w:r w:rsidR="00A87970" w:rsidRPr="001665B9">
        <w:rPr>
          <w:rFonts w:asciiTheme="minorHAnsi" w:hAnsiTheme="minorHAnsi" w:cs="Arial"/>
        </w:rPr>
        <w:t>ESXI Server and</w:t>
      </w:r>
      <w:r w:rsidRPr="001665B9">
        <w:rPr>
          <w:rFonts w:asciiTheme="minorHAnsi" w:hAnsiTheme="minorHAnsi" w:cs="Arial"/>
        </w:rPr>
        <w:t xml:space="preserve"> configured VMWARE HA, VCB, VMOTION, VSWITCH. </w:t>
      </w:r>
    </w:p>
    <w:p w:rsidR="008F101C" w:rsidRPr="008F101C" w:rsidRDefault="008F101C" w:rsidP="008F101C">
      <w:pPr>
        <w:pStyle w:val="NormalBlack"/>
        <w:numPr>
          <w:ilvl w:val="0"/>
          <w:numId w:val="15"/>
        </w:numPr>
        <w:spacing w:before="0" w:beforeAutospacing="0"/>
        <w:ind w:left="-216"/>
        <w:rPr>
          <w:rFonts w:asciiTheme="minorHAnsi" w:hAnsiTheme="minorHAnsi" w:cs="Arial"/>
          <w:color w:val="000000" w:themeColor="text1"/>
        </w:rPr>
      </w:pPr>
      <w:r w:rsidRPr="008F101C">
        <w:rPr>
          <w:rFonts w:asciiTheme="minorHAnsi" w:hAnsiTheme="minorHAnsi"/>
          <w:color w:val="000000" w:themeColor="text1"/>
        </w:rPr>
        <w:t xml:space="preserve">Migrated VMWARE VMs to </w:t>
      </w:r>
      <w:r w:rsidRPr="008F101C">
        <w:rPr>
          <w:rFonts w:asciiTheme="minorHAnsi" w:hAnsiTheme="minorHAnsi"/>
          <w:b/>
          <w:color w:val="000000" w:themeColor="text1"/>
        </w:rPr>
        <w:t>AWS</w:t>
      </w:r>
      <w:r w:rsidRPr="008F101C">
        <w:rPr>
          <w:rFonts w:asciiTheme="minorHAnsi" w:hAnsiTheme="minorHAnsi"/>
          <w:color w:val="000000" w:themeColor="text1"/>
        </w:rPr>
        <w:t xml:space="preserve"> and Managed Services like EC2, S3 Bucket, Route53, ELB, EBS Etc with Opscode Chef Cookbooks/Recipes.</w:t>
      </w:r>
    </w:p>
    <w:p w:rsidR="008F101C" w:rsidRPr="008F101C" w:rsidRDefault="008F101C" w:rsidP="008F101C">
      <w:pPr>
        <w:pStyle w:val="NormalBlack"/>
        <w:numPr>
          <w:ilvl w:val="0"/>
          <w:numId w:val="15"/>
        </w:numPr>
        <w:spacing w:before="0" w:beforeAutospacing="0"/>
        <w:ind w:left="-216"/>
        <w:rPr>
          <w:rFonts w:asciiTheme="minorHAnsi" w:hAnsiTheme="minorHAnsi" w:cs="Arial"/>
          <w:color w:val="000000" w:themeColor="text1"/>
        </w:rPr>
      </w:pPr>
      <w:r w:rsidRPr="008F101C">
        <w:rPr>
          <w:rFonts w:asciiTheme="minorHAnsi" w:hAnsiTheme="minorHAnsi"/>
          <w:color w:val="000000" w:themeColor="text1"/>
        </w:rPr>
        <w:t xml:space="preserve">Wrote Ansible Playbooks with PythonSSH as the Wrapper to Manage Configurations of Openstack Nodes and Test Playbooks on </w:t>
      </w:r>
      <w:r w:rsidRPr="008F101C">
        <w:rPr>
          <w:rFonts w:asciiTheme="minorHAnsi" w:hAnsiTheme="minorHAnsi"/>
          <w:b/>
          <w:color w:val="000000" w:themeColor="text1"/>
        </w:rPr>
        <w:t>AWS</w:t>
      </w:r>
      <w:r w:rsidRPr="008F101C">
        <w:rPr>
          <w:rFonts w:asciiTheme="minorHAnsi" w:hAnsiTheme="minorHAnsi"/>
          <w:color w:val="000000" w:themeColor="text1"/>
        </w:rPr>
        <w:t xml:space="preserve"> instances using Python.</w:t>
      </w:r>
    </w:p>
    <w:p w:rsidR="00CC4ADE" w:rsidRPr="001665B9" w:rsidRDefault="00CC4ADE" w:rsidP="00D145BA">
      <w:pPr>
        <w:pStyle w:val="NormalBlack"/>
        <w:numPr>
          <w:ilvl w:val="0"/>
          <w:numId w:val="15"/>
        </w:numPr>
        <w:spacing w:before="0" w:beforeAutospacing="0"/>
        <w:ind w:left="-216"/>
        <w:rPr>
          <w:rFonts w:asciiTheme="minorHAnsi" w:hAnsiTheme="minorHAnsi" w:cs="Arial"/>
        </w:rPr>
      </w:pPr>
      <w:r w:rsidRPr="001665B9">
        <w:rPr>
          <w:rFonts w:asciiTheme="minorHAnsi" w:hAnsiTheme="minorHAnsi" w:cs="Arial"/>
        </w:rPr>
        <w:t>Configured &amp; Deployed ESX/ESXi server in corporate production environment.</w:t>
      </w:r>
    </w:p>
    <w:p w:rsidR="00CC4ADE" w:rsidRPr="001665B9" w:rsidRDefault="00CC4ADE" w:rsidP="00D145BA">
      <w:pPr>
        <w:pStyle w:val="NormalBlack"/>
        <w:numPr>
          <w:ilvl w:val="0"/>
          <w:numId w:val="15"/>
        </w:numPr>
        <w:spacing w:before="0" w:beforeAutospacing="0"/>
        <w:ind w:left="-216"/>
        <w:rPr>
          <w:rFonts w:asciiTheme="minorHAnsi" w:eastAsia="Calibri" w:hAnsiTheme="minorHAnsi" w:cs="Arial"/>
        </w:rPr>
      </w:pPr>
      <w:r w:rsidRPr="001665B9">
        <w:rPr>
          <w:rFonts w:asciiTheme="minorHAnsi" w:hAnsiTheme="minorHAnsi" w:cs="Arial"/>
          <w:b/>
        </w:rPr>
        <w:t>ESX Server 4/4.1</w:t>
      </w:r>
      <w:r w:rsidRPr="001665B9">
        <w:rPr>
          <w:rFonts w:asciiTheme="minorHAnsi" w:hAnsiTheme="minorHAnsi" w:cs="Arial"/>
        </w:rPr>
        <w:t xml:space="preserve"> and troubleshooting business critical issues in a production environment.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Creating new file systems, managing and checking data consistency of file systems Administration and auditing the </w:t>
      </w:r>
      <w:r w:rsidRPr="002500DD">
        <w:rPr>
          <w:rFonts w:asciiTheme="minorHAnsi" w:hAnsiTheme="minorHAnsi" w:cs="Arial"/>
          <w:b/>
          <w:sz w:val="24"/>
          <w:szCs w:val="24"/>
        </w:rPr>
        <w:t>SUN servers and installation</w:t>
      </w:r>
      <w:r w:rsidRPr="001665B9">
        <w:rPr>
          <w:rFonts w:asciiTheme="minorHAnsi" w:hAnsiTheme="minorHAnsi" w:cs="Arial"/>
          <w:sz w:val="24"/>
          <w:szCs w:val="24"/>
        </w:rPr>
        <w:t xml:space="preserve"> of the patches on production and development systems.</w:t>
      </w:r>
    </w:p>
    <w:p w:rsidR="001665B9" w:rsidRPr="001665B9" w:rsidRDefault="001665B9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2500DD">
        <w:rPr>
          <w:rStyle w:val="apple-converted-space"/>
          <w:rFonts w:asciiTheme="minorHAnsi" w:hAnsiTheme="minorHAnsi" w:cs="Arial"/>
          <w:b/>
          <w:sz w:val="24"/>
          <w:szCs w:val="24"/>
          <w:shd w:val="clear" w:color="auto" w:fill="FFFFFF"/>
        </w:rPr>
        <w:t xml:space="preserve">Splunk </w:t>
      </w:r>
      <w:r w:rsidRPr="002500DD">
        <w:rPr>
          <w:rFonts w:asciiTheme="minorHAnsi" w:hAnsiTheme="minorHAnsi" w:cs="Arial"/>
          <w:b/>
          <w:sz w:val="24"/>
          <w:szCs w:val="24"/>
          <w:shd w:val="clear" w:color="auto" w:fill="FFFFFF"/>
        </w:rPr>
        <w:t>dashboard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creation and advanced searching and reporting.</w:t>
      </w:r>
    </w:p>
    <w:p w:rsidR="001665B9" w:rsidRPr="001665B9" w:rsidRDefault="001665B9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Standardize</w:t>
      </w:r>
      <w:r w:rsidRPr="001665B9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Splunk 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forwarder deployment, </w:t>
      </w:r>
      <w:r w:rsidRPr="002500DD">
        <w:rPr>
          <w:rFonts w:asciiTheme="minorHAnsi" w:hAnsiTheme="minorHAnsi" w:cs="Arial"/>
          <w:b/>
          <w:sz w:val="24"/>
          <w:szCs w:val="24"/>
          <w:shd w:val="clear" w:color="auto" w:fill="FFFFFF"/>
        </w:rPr>
        <w:t>configuration and maintenance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in Linux and windows platforms.</w:t>
      </w:r>
    </w:p>
    <w:p w:rsidR="001665B9" w:rsidRPr="001665B9" w:rsidRDefault="001665B9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Style w:val="apple-converted-space"/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Create role based AD access for</w:t>
      </w:r>
      <w:r w:rsidRPr="001665B9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Splunk.</w:t>
      </w:r>
    </w:p>
    <w:p w:rsidR="001665B9" w:rsidRPr="007C3EE1" w:rsidRDefault="001665B9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Prepared, arranged and tested</w:t>
      </w:r>
      <w:r w:rsidRPr="001665B9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 xml:space="preserve"> Splunk 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>search strings and operational strings.</w:t>
      </w:r>
    </w:p>
    <w:p w:rsidR="007C3EE1" w:rsidRPr="007C3EE1" w:rsidRDefault="007C3EE1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Installing and configuring </w:t>
      </w:r>
      <w:r w:rsidRPr="007C3EE1">
        <w:rPr>
          <w:rFonts w:asciiTheme="minorHAnsi" w:hAnsiTheme="minorHAnsi" w:cs="Arial"/>
          <w:b/>
          <w:sz w:val="24"/>
          <w:szCs w:val="24"/>
        </w:rPr>
        <w:t>Puppet</w:t>
      </w:r>
      <w:r>
        <w:rPr>
          <w:rFonts w:asciiTheme="minorHAnsi" w:hAnsiTheme="minorHAnsi" w:cs="Arial"/>
          <w:b/>
          <w:sz w:val="24"/>
          <w:szCs w:val="24"/>
        </w:rPr>
        <w:t>.</w:t>
      </w:r>
    </w:p>
    <w:p w:rsidR="007C3EE1" w:rsidRDefault="007C3EE1" w:rsidP="00D145BA">
      <w:pPr>
        <w:pStyle w:val="ListParagraph"/>
        <w:numPr>
          <w:ilvl w:val="0"/>
          <w:numId w:val="15"/>
        </w:numPr>
        <w:tabs>
          <w:tab w:val="right" w:pos="9360"/>
        </w:tabs>
        <w:ind w:left="-216"/>
        <w:jc w:val="both"/>
        <w:rPr>
          <w:rFonts w:asciiTheme="minorHAnsi" w:hAnsiTheme="minorHAnsi" w:cstheme="majorHAnsi"/>
        </w:rPr>
      </w:pPr>
      <w:r w:rsidRPr="0058233E">
        <w:rPr>
          <w:rFonts w:asciiTheme="minorHAnsi" w:hAnsiTheme="minorHAnsi" w:cstheme="majorHAnsi"/>
        </w:rPr>
        <w:t xml:space="preserve">Wrote </w:t>
      </w:r>
      <w:r w:rsidRPr="00B0728A">
        <w:rPr>
          <w:rFonts w:asciiTheme="minorHAnsi" w:hAnsiTheme="minorHAnsi" w:cstheme="majorHAnsi"/>
          <w:b/>
        </w:rPr>
        <w:t>Puppetmanifests</w:t>
      </w:r>
      <w:r w:rsidRPr="0058233E">
        <w:rPr>
          <w:rFonts w:asciiTheme="minorHAnsi" w:hAnsiTheme="minorHAnsi" w:cstheme="majorHAnsi"/>
        </w:rPr>
        <w:t xml:space="preserve"> for deploying, configuring, Instalshield and managing collected for metric collection and </w:t>
      </w:r>
      <w:r w:rsidRPr="000F3F48">
        <w:rPr>
          <w:rFonts w:asciiTheme="minorHAnsi" w:hAnsiTheme="minorHAnsi" w:cstheme="majorHAnsi"/>
          <w:b/>
        </w:rPr>
        <w:t>monitoring</w:t>
      </w:r>
      <w:r w:rsidRPr="0058233E">
        <w:rPr>
          <w:rFonts w:asciiTheme="minorHAnsi" w:hAnsiTheme="minorHAnsi" w:cstheme="majorHAnsi"/>
        </w:rPr>
        <w:t xml:space="preserve">. </w:t>
      </w:r>
    </w:p>
    <w:p w:rsidR="00CC4ADE" w:rsidRPr="007C3EE1" w:rsidRDefault="00CC4ADE" w:rsidP="00D145BA">
      <w:pPr>
        <w:pStyle w:val="ListParagraph"/>
        <w:numPr>
          <w:ilvl w:val="0"/>
          <w:numId w:val="15"/>
        </w:numPr>
        <w:tabs>
          <w:tab w:val="right" w:pos="9360"/>
        </w:tabs>
        <w:ind w:left="-216"/>
        <w:jc w:val="both"/>
        <w:rPr>
          <w:rFonts w:asciiTheme="minorHAnsi" w:hAnsiTheme="minorHAnsi" w:cstheme="majorHAnsi"/>
        </w:rPr>
      </w:pPr>
      <w:r w:rsidRPr="007C3EE1">
        <w:rPr>
          <w:rFonts w:asciiTheme="minorHAnsi" w:hAnsiTheme="minorHAnsi" w:cs="Arial"/>
        </w:rPr>
        <w:lastRenderedPageBreak/>
        <w:t xml:space="preserve">Operating system support – </w:t>
      </w:r>
      <w:r w:rsidRPr="007C3EE1">
        <w:rPr>
          <w:rFonts w:asciiTheme="minorHAnsi" w:hAnsiTheme="minorHAnsi" w:cs="Arial"/>
          <w:b/>
        </w:rPr>
        <w:t>Windows 2003/2008, RHEL4/5, SLES10/11</w:t>
      </w:r>
      <w:r w:rsidRPr="007C3EE1">
        <w:rPr>
          <w:rFonts w:asciiTheme="minorHAnsi" w:hAnsiTheme="minorHAnsi" w:cs="Arial"/>
        </w:rPr>
        <w:t>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Install and Configure Virtual Machines (VM), VM tools on ESX boxes from the GUI and console.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Configuring </w:t>
      </w:r>
      <w:r w:rsidRPr="001665B9">
        <w:rPr>
          <w:rFonts w:asciiTheme="minorHAnsi" w:hAnsiTheme="minorHAnsi" w:cs="Arial"/>
          <w:b/>
          <w:sz w:val="24"/>
          <w:szCs w:val="24"/>
        </w:rPr>
        <w:t>NFS, NIS, DNS</w:t>
      </w:r>
      <w:r w:rsidRPr="001665B9">
        <w:rPr>
          <w:rFonts w:asciiTheme="minorHAnsi" w:hAnsiTheme="minorHAnsi" w:cs="Arial"/>
          <w:sz w:val="24"/>
          <w:szCs w:val="24"/>
        </w:rPr>
        <w:t>, Auto-mounter and disk Space management on SUN servers.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SENDMAIL configuration and administration, testing the mail server.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Implementation and management of network attached storage (NAS), with expertise in NetApp Disk Arrays, NAS IP replication, de-duplication</w:t>
      </w:r>
      <w:r w:rsidRPr="002500DD">
        <w:rPr>
          <w:rFonts w:asciiTheme="minorHAnsi" w:hAnsiTheme="minorHAnsi" w:cs="Arial"/>
          <w:b/>
          <w:sz w:val="24"/>
          <w:szCs w:val="24"/>
        </w:rPr>
        <w:t>, NDMP, SnapShot/Vaulting</w:t>
      </w:r>
      <w:r w:rsidRPr="001665B9">
        <w:rPr>
          <w:rFonts w:asciiTheme="minorHAnsi" w:hAnsiTheme="minorHAnsi" w:cs="Arial"/>
          <w:sz w:val="24"/>
          <w:szCs w:val="24"/>
        </w:rPr>
        <w:t>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Setup of full networking services and protocols on AIX, including </w:t>
      </w:r>
      <w:r w:rsidRPr="001665B9">
        <w:rPr>
          <w:rFonts w:asciiTheme="minorHAnsi" w:hAnsiTheme="minorHAnsi" w:cs="Arial"/>
          <w:b/>
          <w:sz w:val="24"/>
          <w:szCs w:val="24"/>
        </w:rPr>
        <w:t>NIS/NFS, DNS, SSH, DHCP, NIDS, TCP/IP, ARP</w:t>
      </w:r>
      <w:r w:rsidRPr="001665B9">
        <w:rPr>
          <w:rFonts w:asciiTheme="minorHAnsi" w:hAnsiTheme="minorHAnsi" w:cs="Arial"/>
          <w:sz w:val="24"/>
          <w:szCs w:val="24"/>
        </w:rPr>
        <w:t xml:space="preserve">, applications, and print servers to insure optimal networking, application, and printing functionality. 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Installation, configuration and implementation of </w:t>
      </w:r>
      <w:r w:rsidRPr="002500DD">
        <w:rPr>
          <w:rFonts w:asciiTheme="minorHAnsi" w:hAnsiTheme="minorHAnsi" w:cs="Arial"/>
          <w:b/>
          <w:sz w:val="24"/>
          <w:szCs w:val="24"/>
        </w:rPr>
        <w:t>Samba service</w:t>
      </w:r>
      <w:r w:rsidRPr="001665B9">
        <w:rPr>
          <w:rFonts w:asciiTheme="minorHAnsi" w:hAnsiTheme="minorHAnsi" w:cs="Arial"/>
          <w:sz w:val="24"/>
          <w:szCs w:val="24"/>
        </w:rPr>
        <w:t xml:space="preserve"> on UNIX based systems.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Dealing with user id deletion with removing entries from </w:t>
      </w:r>
      <w:r w:rsidRPr="001665B9">
        <w:rPr>
          <w:rFonts w:asciiTheme="minorHAnsi" w:hAnsiTheme="minorHAnsi" w:cs="Arial"/>
          <w:b/>
          <w:sz w:val="24"/>
          <w:szCs w:val="24"/>
        </w:rPr>
        <w:t>CRONTAB</w:t>
      </w:r>
      <w:r w:rsidRPr="001665B9">
        <w:rPr>
          <w:rFonts w:asciiTheme="minorHAnsi" w:hAnsiTheme="minorHAnsi" w:cs="Arial"/>
          <w:sz w:val="24"/>
          <w:szCs w:val="24"/>
        </w:rPr>
        <w:t xml:space="preserve">. 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Clearing tickets in all monitored systems, and ensure where possible that these tickets are cleared at first touch.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Installation and configuration of</w:t>
      </w:r>
      <w:r w:rsidRPr="001665B9">
        <w:rPr>
          <w:rFonts w:asciiTheme="minorHAnsi" w:hAnsiTheme="minorHAnsi"/>
          <w:b/>
          <w:sz w:val="24"/>
          <w:szCs w:val="24"/>
        </w:rPr>
        <w:t xml:space="preserve"> Veritas Volume Manager.</w:t>
      </w:r>
    </w:p>
    <w:p w:rsidR="00CC4ADE" w:rsidRPr="001665B9" w:rsidRDefault="00CC4ADE" w:rsidP="00D145BA">
      <w:pPr>
        <w:widowControl w:val="0"/>
        <w:numPr>
          <w:ilvl w:val="0"/>
          <w:numId w:val="15"/>
        </w:numPr>
        <w:spacing w:after="0" w:line="240" w:lineRule="auto"/>
        <w:ind w:left="-216"/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Installation &amp; configurationof </w:t>
      </w:r>
      <w:r w:rsidRPr="001665B9">
        <w:rPr>
          <w:rFonts w:asciiTheme="minorHAnsi" w:hAnsiTheme="minorHAnsi"/>
          <w:b/>
          <w:sz w:val="24"/>
          <w:szCs w:val="24"/>
        </w:rPr>
        <w:t xml:space="preserve">Veritas Cluster Server </w:t>
      </w:r>
      <w:r w:rsidRPr="001665B9">
        <w:rPr>
          <w:rFonts w:asciiTheme="minorHAnsi" w:hAnsiTheme="minorHAnsi"/>
          <w:sz w:val="24"/>
          <w:szCs w:val="24"/>
        </w:rPr>
        <w:t>and</w:t>
      </w:r>
      <w:r w:rsidRPr="001665B9">
        <w:rPr>
          <w:rFonts w:asciiTheme="minorHAnsi" w:hAnsiTheme="minorHAnsi"/>
          <w:b/>
          <w:sz w:val="24"/>
          <w:szCs w:val="24"/>
        </w:rPr>
        <w:t xml:space="preserve"> Sun Cluster</w:t>
      </w:r>
      <w:r w:rsidRPr="001665B9">
        <w:rPr>
          <w:rFonts w:asciiTheme="minorHAnsi" w:hAnsiTheme="minorHAnsi"/>
          <w:sz w:val="24"/>
          <w:szCs w:val="24"/>
        </w:rPr>
        <w:t xml:space="preserve">. 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Performed daily Backups using Veritas NetBackup v5.x.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Providing day-to-day user administration like adding or deleting users, password aging, installation, configuration and administration of UNIX and Windows NT Servers.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Provided support for local and remote users.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Troubleshooting Backup and Restore problems.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 xml:space="preserve">Installed Configured and maintained </w:t>
      </w:r>
      <w:r w:rsidRPr="001665B9">
        <w:rPr>
          <w:rFonts w:asciiTheme="minorHAnsi" w:eastAsia="Times New Roman" w:hAnsiTheme="minorHAnsi" w:cs="Arial"/>
          <w:b/>
          <w:sz w:val="24"/>
          <w:szCs w:val="24"/>
          <w:shd w:val="clear" w:color="auto" w:fill="FFFFFF"/>
        </w:rPr>
        <w:t>IBM WebSphere Application Server</w:t>
      </w: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 xml:space="preserve"> 5.x/6.x on AIX /Linux/Windows2003/Sun</w:t>
      </w:r>
      <w:r w:rsidR="00612C94"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 xml:space="preserve">Solaris </w:t>
      </w: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>Involved in migration of the </w:t>
      </w:r>
      <w:r w:rsidRPr="001665B9">
        <w:rPr>
          <w:rFonts w:asciiTheme="minorHAnsi" w:eastAsia="Times New Roman" w:hAnsiTheme="minorHAnsi" w:cs="Arial"/>
          <w:sz w:val="24"/>
          <w:szCs w:val="24"/>
        </w:rPr>
        <w:t>applications.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Involved in enabling WebSphere global security using Local OS and </w:t>
      </w:r>
      <w:r w:rsidRPr="001665B9">
        <w:rPr>
          <w:rFonts w:asciiTheme="minorHAnsi" w:hAnsiTheme="minorHAnsi" w:cs="Arial"/>
          <w:b/>
          <w:sz w:val="24"/>
          <w:szCs w:val="24"/>
          <w:shd w:val="clear" w:color="auto" w:fill="FFFFFF"/>
        </w:rPr>
        <w:t>LDAP/LTPA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mechanism, SSL configuration and Ordering digital certs for Pre-prod and Prod environments.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Good working experiences with </w:t>
      </w:r>
      <w:r w:rsidRPr="002500DD">
        <w:rPr>
          <w:rFonts w:asciiTheme="minorHAnsi" w:hAnsiTheme="minorHAnsi" w:cs="Arial"/>
          <w:b/>
          <w:sz w:val="24"/>
          <w:szCs w:val="24"/>
          <w:shd w:val="clear" w:color="auto" w:fill="FFFFFF"/>
        </w:rPr>
        <w:t>Session Management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, creating replication domains for session persistence (Memory to Memory replication) using client server methodology. 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Used WebSphere backup and </w:t>
      </w:r>
      <w:r w:rsidRPr="002500DD">
        <w:rPr>
          <w:rFonts w:asciiTheme="minorHAnsi" w:hAnsiTheme="minorHAnsi" w:cs="Arial"/>
          <w:b/>
          <w:sz w:val="24"/>
          <w:szCs w:val="24"/>
          <w:shd w:val="clear" w:color="auto" w:fill="FFFFFF"/>
        </w:rPr>
        <w:t>restore scripts</w:t>
      </w:r>
      <w:r w:rsidRPr="001665B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for backing up </w:t>
      </w:r>
      <w:r w:rsidRPr="002500DD">
        <w:rPr>
          <w:rFonts w:asciiTheme="minorHAnsi" w:hAnsiTheme="minorHAnsi" w:cs="Arial"/>
          <w:b/>
          <w:sz w:val="24"/>
          <w:szCs w:val="24"/>
          <w:shd w:val="clear" w:color="auto" w:fill="FFFFFF"/>
        </w:rPr>
        <w:t>WebSphere repository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> </w:t>
      </w:r>
      <w:r w:rsidR="001A1E9E"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>From</w:t>
      </w: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 xml:space="preserve"> WebSphere 5.x to 6.0 and worked closely with development team. Applied Refresh packs, fix packs and cumulative fixes for WebSphere, </w:t>
      </w:r>
      <w:r w:rsidRPr="001665B9">
        <w:rPr>
          <w:rFonts w:asciiTheme="minorHAnsi" w:eastAsia="Times New Roman" w:hAnsiTheme="minorHAnsi" w:cs="Arial"/>
          <w:b/>
          <w:sz w:val="24"/>
          <w:szCs w:val="24"/>
          <w:shd w:val="clear" w:color="auto" w:fill="FFFFFF"/>
        </w:rPr>
        <w:t>IHS</w:t>
      </w:r>
      <w:r w:rsidRPr="001665B9">
        <w:rPr>
          <w:rFonts w:asciiTheme="minorHAnsi" w:eastAsia="Times New Roman" w:hAnsiTheme="minorHAnsi" w:cs="Arial"/>
          <w:sz w:val="24"/>
          <w:szCs w:val="24"/>
          <w:shd w:val="clear" w:color="auto" w:fill="FFFFFF"/>
        </w:rPr>
        <w:t xml:space="preserve"> and plug-in.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Constant Monitoring of System Performance. Involved in </w:t>
      </w:r>
      <w:r w:rsidRPr="002500DD">
        <w:rPr>
          <w:rFonts w:asciiTheme="minorHAnsi" w:hAnsiTheme="minorHAnsi" w:cs="Arial"/>
          <w:b/>
          <w:sz w:val="24"/>
          <w:szCs w:val="24"/>
        </w:rPr>
        <w:t>Day-to-Day trouble shooting</w:t>
      </w:r>
      <w:r w:rsidRPr="001665B9">
        <w:rPr>
          <w:rFonts w:asciiTheme="minorHAnsi" w:hAnsiTheme="minorHAnsi" w:cs="Arial"/>
          <w:sz w:val="24"/>
          <w:szCs w:val="24"/>
        </w:rPr>
        <w:t xml:space="preserve"> for the end users on Solaris based applications.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Installed and Configured </w:t>
      </w:r>
      <w:r w:rsidRPr="002500DD">
        <w:rPr>
          <w:rFonts w:asciiTheme="minorHAnsi" w:hAnsiTheme="minorHAnsi" w:cs="Arial"/>
          <w:b/>
          <w:sz w:val="24"/>
          <w:szCs w:val="24"/>
        </w:rPr>
        <w:t>Send mail Utility</w:t>
      </w:r>
      <w:r w:rsidRPr="001665B9">
        <w:rPr>
          <w:rFonts w:asciiTheme="minorHAnsi" w:hAnsiTheme="minorHAnsi" w:cs="Arial"/>
          <w:sz w:val="24"/>
          <w:szCs w:val="24"/>
        </w:rPr>
        <w:t xml:space="preserve"> on UNIX Servers.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Performed backup/restore operations using tar</w:t>
      </w:r>
      <w:r w:rsidRPr="002500DD">
        <w:rPr>
          <w:rFonts w:asciiTheme="minorHAnsi" w:hAnsiTheme="minorHAnsi" w:cs="Arial"/>
          <w:b/>
          <w:sz w:val="24"/>
          <w:szCs w:val="24"/>
        </w:rPr>
        <w:t>, ufsdump, ufsrestore</w:t>
      </w:r>
      <w:r w:rsidRPr="001665B9">
        <w:rPr>
          <w:rFonts w:asciiTheme="minorHAnsi" w:hAnsiTheme="minorHAnsi" w:cs="Arial"/>
          <w:sz w:val="24"/>
          <w:szCs w:val="24"/>
        </w:rPr>
        <w:t>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Limited time Work experience on </w:t>
      </w:r>
      <w:r w:rsidRPr="007A58D1">
        <w:rPr>
          <w:rFonts w:asciiTheme="minorHAnsi" w:hAnsiTheme="minorHAnsi" w:cs="Arial"/>
          <w:b/>
          <w:sz w:val="24"/>
          <w:szCs w:val="24"/>
        </w:rPr>
        <w:t>Windows OS Administration</w:t>
      </w:r>
      <w:r w:rsidRPr="001665B9">
        <w:rPr>
          <w:rFonts w:asciiTheme="minorHAnsi" w:hAnsiTheme="minorHAnsi" w:cs="Arial"/>
          <w:sz w:val="24"/>
          <w:szCs w:val="24"/>
        </w:rPr>
        <w:t>.</w:t>
      </w:r>
    </w:p>
    <w:p w:rsidR="007A58D1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Resolving Operating Systems related issues of Solaris, making sure that the users get the proper environment for testing. 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Coordinating and planning for better utilization of resources in Labs and Reporting the management about it.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>Provision and assign storage according to business requirements.</w:t>
      </w:r>
    </w:p>
    <w:p w:rsidR="00CC4ADE" w:rsidRPr="001665B9" w:rsidRDefault="00CC4ADE" w:rsidP="00D145BA">
      <w:pPr>
        <w:numPr>
          <w:ilvl w:val="0"/>
          <w:numId w:val="15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hAnsiTheme="minorHAnsi" w:cs="Arial"/>
          <w:sz w:val="24"/>
          <w:szCs w:val="24"/>
        </w:rPr>
        <w:t xml:space="preserve">My responsibilities included assigning storage to Windows and Sun servers, by configuring storage groups, assigning LUN’s, registering HBA’s to hosts in the </w:t>
      </w:r>
      <w:r w:rsidR="007C3EE1">
        <w:rPr>
          <w:rFonts w:asciiTheme="minorHAnsi" w:hAnsiTheme="minorHAnsi" w:cs="Arial"/>
          <w:b/>
          <w:sz w:val="24"/>
          <w:szCs w:val="24"/>
        </w:rPr>
        <w:t>CLARi</w:t>
      </w:r>
      <w:r w:rsidRPr="002500DD">
        <w:rPr>
          <w:rFonts w:asciiTheme="minorHAnsi" w:hAnsiTheme="minorHAnsi" w:cs="Arial"/>
          <w:b/>
          <w:sz w:val="24"/>
          <w:szCs w:val="24"/>
        </w:rPr>
        <w:t>ON</w:t>
      </w:r>
      <w:r w:rsidRPr="001665B9">
        <w:rPr>
          <w:rFonts w:asciiTheme="minorHAnsi" w:hAnsiTheme="minorHAnsi" w:cs="Arial"/>
          <w:sz w:val="24"/>
          <w:szCs w:val="24"/>
        </w:rPr>
        <w:t xml:space="preserve"> environment, mapping devices, and performing LUN masking in </w:t>
      </w:r>
      <w:r w:rsidRPr="002500DD">
        <w:rPr>
          <w:rFonts w:asciiTheme="minorHAnsi" w:hAnsiTheme="minorHAnsi" w:cs="Arial"/>
          <w:sz w:val="24"/>
          <w:szCs w:val="24"/>
        </w:rPr>
        <w:t>the</w:t>
      </w:r>
      <w:r w:rsidRPr="002500DD">
        <w:rPr>
          <w:rFonts w:asciiTheme="minorHAnsi" w:hAnsiTheme="minorHAnsi" w:cs="Arial"/>
          <w:b/>
          <w:sz w:val="24"/>
          <w:szCs w:val="24"/>
        </w:rPr>
        <w:t xml:space="preserve"> Symmetrix/DMX</w:t>
      </w:r>
      <w:r w:rsidRPr="001665B9">
        <w:rPr>
          <w:rFonts w:asciiTheme="minorHAnsi" w:hAnsiTheme="minorHAnsi" w:cs="Arial"/>
          <w:sz w:val="24"/>
          <w:szCs w:val="24"/>
        </w:rPr>
        <w:t xml:space="preserve"> environment.</w:t>
      </w:r>
    </w:p>
    <w:p w:rsidR="00A87970" w:rsidRPr="001665B9" w:rsidRDefault="00A87970" w:rsidP="00A87970">
      <w:pPr>
        <w:suppressAutoHyphens/>
        <w:spacing w:before="28" w:after="28" w:line="100" w:lineRule="atLeast"/>
        <w:ind w:left="720"/>
        <w:jc w:val="both"/>
        <w:rPr>
          <w:rFonts w:asciiTheme="minorHAnsi" w:hAnsiTheme="minorHAnsi" w:cs="Arial"/>
          <w:sz w:val="24"/>
          <w:szCs w:val="24"/>
        </w:rPr>
      </w:pPr>
    </w:p>
    <w:p w:rsidR="008B5692" w:rsidRPr="001665B9" w:rsidRDefault="008B5692" w:rsidP="00CC4ADE">
      <w:pPr>
        <w:suppressAutoHyphens/>
        <w:spacing w:before="28" w:after="28" w:line="100" w:lineRule="atLeast"/>
        <w:ind w:left="720"/>
        <w:jc w:val="both"/>
        <w:rPr>
          <w:rFonts w:asciiTheme="minorHAnsi" w:hAnsiTheme="minorHAnsi" w:cs="Arial"/>
          <w:sz w:val="24"/>
          <w:szCs w:val="24"/>
        </w:rPr>
      </w:pPr>
    </w:p>
    <w:p w:rsidR="00A87970" w:rsidRPr="001665B9" w:rsidRDefault="00A87970" w:rsidP="00D441DA">
      <w:pPr>
        <w:spacing w:after="0" w:line="240" w:lineRule="auto"/>
        <w:ind w:left="-576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Prosperity Bancshares Inc., Houston, TXNov 2010 – Dec 2011</w:t>
      </w:r>
    </w:p>
    <w:p w:rsidR="00CC4ADE" w:rsidRPr="001665B9" w:rsidRDefault="00D441DA" w:rsidP="00D441DA">
      <w:pPr>
        <w:suppressAutoHyphens/>
        <w:spacing w:after="0" w:line="240" w:lineRule="auto"/>
        <w:ind w:left="-576"/>
        <w:contextualSpacing/>
        <w:rPr>
          <w:rFonts w:asciiTheme="minorHAnsi" w:hAnsiTheme="minorHAnsi" w:cs="Arial"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UNIX</w:t>
      </w:r>
      <w:r w:rsidR="00A87970" w:rsidRPr="001665B9">
        <w:rPr>
          <w:rFonts w:asciiTheme="minorHAnsi" w:eastAsia="Times New Roman" w:hAnsiTheme="minorHAnsi"/>
          <w:b/>
          <w:bCs/>
          <w:sz w:val="24"/>
          <w:szCs w:val="24"/>
        </w:rPr>
        <w:t>/ Linux Administrator</w:t>
      </w:r>
    </w:p>
    <w:p w:rsidR="00D441DA" w:rsidRDefault="00D441DA" w:rsidP="00D441DA">
      <w:pPr>
        <w:tabs>
          <w:tab w:val="right" w:pos="9360"/>
        </w:tabs>
        <w:spacing w:after="0" w:line="240" w:lineRule="auto"/>
        <w:ind w:left="-576"/>
        <w:contextualSpacing/>
        <w:jc w:val="both"/>
        <w:rPr>
          <w:rFonts w:asciiTheme="minorHAnsi" w:eastAsia="Times New Roman" w:hAnsiTheme="minorHAnsi"/>
          <w:b/>
          <w:bCs/>
          <w:sz w:val="24"/>
          <w:szCs w:val="24"/>
        </w:rPr>
      </w:pPr>
    </w:p>
    <w:p w:rsidR="00951A7A" w:rsidRPr="001665B9" w:rsidRDefault="00951A7A" w:rsidP="00D441DA">
      <w:pPr>
        <w:tabs>
          <w:tab w:val="right" w:pos="9360"/>
        </w:tabs>
        <w:spacing w:after="0" w:line="240" w:lineRule="auto"/>
        <w:ind w:left="-57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lastRenderedPageBreak/>
        <w:t>Responsibilities:</w:t>
      </w:r>
    </w:p>
    <w:p w:rsidR="00951A7A" w:rsidRPr="002500DD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1665B9">
        <w:rPr>
          <w:rFonts w:asciiTheme="minorHAnsi" w:hAnsiTheme="minorHAnsi"/>
          <w:sz w:val="24"/>
          <w:szCs w:val="24"/>
        </w:rPr>
        <w:t>Installation, configuration, maintenance, Administration, and support</w:t>
      </w:r>
      <w:r w:rsidRPr="001665B9">
        <w:rPr>
          <w:rFonts w:asciiTheme="minorHAnsi" w:hAnsiTheme="minorHAnsi"/>
          <w:sz w:val="24"/>
          <w:szCs w:val="24"/>
          <w:lang w:val="pt-BR"/>
        </w:rPr>
        <w:t xml:space="preserve"> on </w:t>
      </w:r>
      <w:r w:rsidRPr="002500DD">
        <w:rPr>
          <w:rFonts w:asciiTheme="minorHAnsi" w:hAnsiTheme="minorHAnsi"/>
          <w:b/>
          <w:sz w:val="24"/>
          <w:szCs w:val="24"/>
          <w:lang w:val="pt-BR"/>
        </w:rPr>
        <w:t>Solaris / Redhat Linux/ SUSE Linux.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Responsible for maintaining the 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integrity and security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of the enterprise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2500DD">
        <w:rPr>
          <w:rStyle w:val="apple-style-span"/>
          <w:rFonts w:asciiTheme="minorHAnsi" w:hAnsiTheme="minorHAnsi"/>
          <w:b/>
          <w:bCs/>
          <w:sz w:val="24"/>
          <w:szCs w:val="24"/>
        </w:rPr>
        <w:t>UNIX</w:t>
      </w:r>
      <w:r w:rsidRPr="002500DD">
        <w:rPr>
          <w:rStyle w:val="apple-converted-space"/>
          <w:rFonts w:asciiTheme="minorHAnsi" w:hAnsiTheme="minorHAnsi"/>
          <w:b/>
          <w:sz w:val="24"/>
          <w:szCs w:val="24"/>
        </w:rPr>
        <w:t> 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(</w:t>
      </w:r>
      <w:r w:rsidRPr="002500DD">
        <w:rPr>
          <w:rStyle w:val="apple-style-span"/>
          <w:rFonts w:asciiTheme="minorHAnsi" w:hAnsiTheme="minorHAnsi"/>
          <w:b/>
          <w:bCs/>
          <w:sz w:val="24"/>
          <w:szCs w:val="24"/>
        </w:rPr>
        <w:t>Linux /Solaris)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 xml:space="preserve">   servers 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and systems.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Image machines using 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Jumpstart / Kickstart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to install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2500DD">
        <w:rPr>
          <w:rStyle w:val="apple-style-span"/>
          <w:rFonts w:asciiTheme="minorHAnsi" w:hAnsiTheme="minorHAnsi"/>
          <w:b/>
          <w:bCs/>
          <w:sz w:val="24"/>
          <w:szCs w:val="24"/>
        </w:rPr>
        <w:t>Solaris</w:t>
      </w:r>
      <w:r w:rsidRPr="002500DD">
        <w:rPr>
          <w:rStyle w:val="apple-converted-space"/>
          <w:rFonts w:asciiTheme="minorHAnsi" w:hAnsiTheme="minorHAnsi"/>
          <w:b/>
          <w:sz w:val="24"/>
          <w:szCs w:val="24"/>
        </w:rPr>
        <w:t> 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10 and Red Hat Enterprise Linux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Installation and configuration of 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Solaris Zones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. 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Maintains a disaster recovery plan. Creates </w:t>
      </w:r>
      <w:r w:rsidRPr="00F2592C">
        <w:rPr>
          <w:rStyle w:val="apple-style-span"/>
          <w:rFonts w:asciiTheme="minorHAnsi" w:hAnsiTheme="minorHAnsi"/>
          <w:b/>
          <w:sz w:val="24"/>
          <w:szCs w:val="24"/>
        </w:rPr>
        <w:t>backup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capabilities adequate for the recovery of data and understands concepts and processes of replication for disaster recovery.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Maintains </w:t>
      </w:r>
      <w:r w:rsidRPr="002500DD">
        <w:rPr>
          <w:rStyle w:val="apple-style-span"/>
          <w:rFonts w:asciiTheme="minorHAnsi" w:hAnsiTheme="minorHAnsi"/>
          <w:b/>
          <w:sz w:val="24"/>
          <w:szCs w:val="24"/>
        </w:rPr>
        <w:t>DNS, NFS, and DHCP, printing, mail, web, and FTP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services for the enterprise.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Manages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bCs/>
          <w:sz w:val="24"/>
          <w:szCs w:val="24"/>
        </w:rPr>
        <w:t>UNIX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account maintenance including additions, changes, and removals.</w:t>
      </w:r>
    </w:p>
    <w:p w:rsidR="00951A7A" w:rsidRPr="001665B9" w:rsidRDefault="00951A7A" w:rsidP="00D441DA">
      <w:pPr>
        <w:pStyle w:val="BodyText"/>
        <w:numPr>
          <w:ilvl w:val="0"/>
          <w:numId w:val="16"/>
        </w:numPr>
        <w:ind w:left="-216"/>
        <w:contextualSpacing/>
        <w:rPr>
          <w:rFonts w:asciiTheme="minorHAnsi" w:hAnsiTheme="minorHAnsi"/>
          <w:b w:val="0"/>
        </w:rPr>
      </w:pPr>
      <w:r w:rsidRPr="001665B9">
        <w:rPr>
          <w:rFonts w:asciiTheme="minorHAnsi" w:hAnsiTheme="minorHAnsi"/>
          <w:b w:val="0"/>
        </w:rPr>
        <w:t>User administration for all the NIS users.</w:t>
      </w:r>
    </w:p>
    <w:p w:rsidR="00951A7A" w:rsidRPr="001665B9" w:rsidRDefault="00951A7A" w:rsidP="00D441DA">
      <w:pPr>
        <w:numPr>
          <w:ilvl w:val="0"/>
          <w:numId w:val="16"/>
        </w:numPr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Supporting NetApp filers by closely working with the </w:t>
      </w:r>
      <w:r w:rsidRPr="007A58D1">
        <w:rPr>
          <w:rFonts w:asciiTheme="minorHAnsi" w:hAnsiTheme="minorHAnsi"/>
          <w:b/>
          <w:sz w:val="24"/>
          <w:szCs w:val="24"/>
        </w:rPr>
        <w:t>NetApp storage</w:t>
      </w:r>
      <w:r w:rsidRPr="001665B9">
        <w:rPr>
          <w:rFonts w:asciiTheme="minorHAnsi" w:hAnsiTheme="minorHAnsi"/>
          <w:sz w:val="24"/>
          <w:szCs w:val="24"/>
        </w:rPr>
        <w:t xml:space="preserve"> team. 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Forecast storage needs. Work with the site</w:t>
      </w:r>
      <w:r w:rsidR="007A58D1">
        <w:rPr>
          <w:rStyle w:val="apple-style-span"/>
          <w:rFonts w:asciiTheme="minorHAnsi" w:hAnsiTheme="minorHAnsi"/>
          <w:sz w:val="24"/>
          <w:szCs w:val="24"/>
        </w:rPr>
        <w:t xml:space="preserve"> management to determine future 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disk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requirements.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Works with the application teams and other IT department personnel to coordinate system software changes and support application changes.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Fonts w:asciiTheme="minorHAnsi" w:hAnsiTheme="minorHAnsi"/>
          <w:sz w:val="24"/>
          <w:szCs w:val="24"/>
          <w:shd w:val="clear" w:color="auto" w:fill="FFFFFF"/>
        </w:rPr>
        <w:t xml:space="preserve">Experienced in deploying portlets for </w:t>
      </w:r>
      <w:r w:rsidRPr="007A58D1">
        <w:rPr>
          <w:rFonts w:asciiTheme="minorHAnsi" w:hAnsiTheme="minorHAnsi"/>
          <w:b/>
          <w:sz w:val="24"/>
          <w:szCs w:val="24"/>
          <w:shd w:val="clear" w:color="auto" w:fill="FFFFFF"/>
        </w:rPr>
        <w:t>WebSphere Portal Server (WPS)</w:t>
      </w:r>
    </w:p>
    <w:p w:rsidR="00951A7A" w:rsidRPr="007A58D1" w:rsidRDefault="00951A7A" w:rsidP="00D441DA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left="-216"/>
        <w:contextualSpacing/>
        <w:rPr>
          <w:rStyle w:val="apple-style-span"/>
          <w:rFonts w:asciiTheme="minorHAnsi" w:hAnsiTheme="minorHAnsi"/>
          <w:b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Hands on installing, configuring and maintaining on </w:t>
      </w:r>
      <w:r w:rsidRPr="007A58D1">
        <w:rPr>
          <w:rStyle w:val="apple-style-span"/>
          <w:rFonts w:asciiTheme="minorHAnsi" w:hAnsiTheme="minorHAnsi"/>
          <w:b/>
          <w:bCs/>
          <w:sz w:val="24"/>
          <w:szCs w:val="24"/>
        </w:rPr>
        <w:t>Oracle</w:t>
      </w:r>
      <w:r w:rsidRPr="007A58D1">
        <w:rPr>
          <w:rStyle w:val="apple-converted-space"/>
          <w:rFonts w:asciiTheme="minorHAnsi" w:hAnsiTheme="minorHAnsi"/>
          <w:b/>
          <w:sz w:val="24"/>
          <w:szCs w:val="24"/>
        </w:rPr>
        <w:t> 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10g /</w:t>
      </w:r>
      <w:r w:rsidRPr="007A58D1">
        <w:rPr>
          <w:rStyle w:val="apple-converted-space"/>
          <w:rFonts w:asciiTheme="minorHAnsi" w:hAnsiTheme="minorHAnsi"/>
          <w:b/>
          <w:sz w:val="24"/>
          <w:szCs w:val="24"/>
        </w:rPr>
        <w:t> </w:t>
      </w:r>
      <w:r w:rsidRPr="007A58D1">
        <w:rPr>
          <w:rStyle w:val="apple-style-span"/>
          <w:rFonts w:asciiTheme="minorHAnsi" w:hAnsiTheme="minorHAnsi"/>
          <w:b/>
          <w:bCs/>
          <w:sz w:val="24"/>
          <w:szCs w:val="24"/>
        </w:rPr>
        <w:t>Oracle</w:t>
      </w:r>
      <w:r w:rsidRPr="007A58D1">
        <w:rPr>
          <w:rStyle w:val="apple-converted-space"/>
          <w:rFonts w:asciiTheme="minorHAnsi" w:hAnsiTheme="minorHAnsi"/>
          <w:b/>
          <w:sz w:val="24"/>
          <w:szCs w:val="24"/>
        </w:rPr>
        <w:t> 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10g RAC and Oracle 11g DB Servers.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Name Service design, best-practices, configuration &amp; maintenance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(NIS, LDAP, DNS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)</w:t>
      </w:r>
    </w:p>
    <w:p w:rsidR="00951A7A" w:rsidRPr="007A58D1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1665B9">
        <w:rPr>
          <w:rFonts w:asciiTheme="minorHAnsi" w:hAnsiTheme="minorHAnsi"/>
          <w:sz w:val="24"/>
          <w:szCs w:val="24"/>
          <w:lang w:val="pt-BR"/>
        </w:rPr>
        <w:t xml:space="preserve">Installation, configuration and management of SAMP </w:t>
      </w:r>
      <w:r w:rsidRPr="007A58D1">
        <w:rPr>
          <w:rFonts w:asciiTheme="minorHAnsi" w:hAnsiTheme="minorHAnsi"/>
          <w:b/>
          <w:sz w:val="24"/>
          <w:szCs w:val="24"/>
          <w:lang w:val="pt-BR"/>
        </w:rPr>
        <w:t>(Solaris/Apache/MySQL/PHP) and LAMP (LINUX/Apache/MySQL/PHP) stacks.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7A58D1">
        <w:rPr>
          <w:rStyle w:val="apple-style-span"/>
          <w:rFonts w:asciiTheme="minorHAnsi" w:hAnsiTheme="minorHAnsi"/>
          <w:b/>
          <w:bCs/>
          <w:sz w:val="24"/>
          <w:szCs w:val="24"/>
        </w:rPr>
        <w:t>Unix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-to-Windows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interoperability and configurations.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  <w:lang w:val="pt-BR"/>
        </w:rPr>
        <w:t xml:space="preserve">Configure, maintain and troubleshooting </w:t>
      </w:r>
      <w:r w:rsidRPr="007A58D1">
        <w:rPr>
          <w:rFonts w:asciiTheme="minorHAnsi" w:hAnsiTheme="minorHAnsi"/>
          <w:b/>
          <w:sz w:val="24"/>
          <w:szCs w:val="24"/>
          <w:lang w:val="pt-BR"/>
        </w:rPr>
        <w:t xml:space="preserve">Samba Servers </w:t>
      </w:r>
      <w:r w:rsidRPr="001665B9">
        <w:rPr>
          <w:rFonts w:asciiTheme="minorHAnsi" w:hAnsiTheme="minorHAnsi"/>
          <w:sz w:val="24"/>
          <w:szCs w:val="24"/>
          <w:lang w:val="pt-BR"/>
        </w:rPr>
        <w:t>in navigating to Linux directories from windows.</w:t>
      </w:r>
    </w:p>
    <w:p w:rsidR="00951A7A" w:rsidRPr="001665B9" w:rsidRDefault="00951A7A" w:rsidP="00D441DA">
      <w:pPr>
        <w:numPr>
          <w:ilvl w:val="0"/>
          <w:numId w:val="16"/>
        </w:numPr>
        <w:suppressAutoHyphens/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7A58D1">
        <w:rPr>
          <w:rFonts w:asciiTheme="minorHAnsi" w:hAnsiTheme="minorHAnsi"/>
          <w:b/>
          <w:sz w:val="24"/>
          <w:szCs w:val="24"/>
        </w:rPr>
        <w:t>Troubleshooting</w:t>
      </w:r>
      <w:r w:rsidRPr="001665B9">
        <w:rPr>
          <w:rFonts w:asciiTheme="minorHAnsi" w:hAnsiTheme="minorHAnsi"/>
          <w:sz w:val="24"/>
          <w:szCs w:val="24"/>
        </w:rPr>
        <w:t xml:space="preserve"> the network issues and response problems.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  <w:lang w:val="pt-BR"/>
        </w:rPr>
        <w:t>Storgae allocation for users across filers/volumes on site without over-allocating disk space.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Working knowledge of the IP protocol suite, specifically relating to the applications and services that utilize these protocols: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SSH, NNTP, DNS, SMTP, HTTP.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bCs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Provide application support on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7A58D1">
        <w:rPr>
          <w:rStyle w:val="apple-style-span"/>
          <w:rFonts w:asciiTheme="minorHAnsi" w:hAnsiTheme="minorHAnsi"/>
          <w:b/>
          <w:bCs/>
          <w:sz w:val="24"/>
          <w:szCs w:val="24"/>
        </w:rPr>
        <w:t>UNIX / Linux and Solaris</w:t>
      </w:r>
      <w:r w:rsidRPr="001665B9">
        <w:rPr>
          <w:rStyle w:val="apple-style-span"/>
          <w:rFonts w:asciiTheme="minorHAnsi" w:hAnsiTheme="minorHAnsi"/>
          <w:bCs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Work individually or on a team on various system projects related to Application Support.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Debug and correct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installed system software as required.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Plan, prepare and apply maintenance fixes to system software as required.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Tune system software for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peak performance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and availability.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Provide off shift on call support for system support. Make system hardware and software recommendations as required.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  <w:lang w:val="pt-BR"/>
        </w:rPr>
        <w:t xml:space="preserve">Configure and </w:t>
      </w:r>
      <w:r w:rsidRPr="007A58D1">
        <w:rPr>
          <w:rFonts w:asciiTheme="minorHAnsi" w:hAnsiTheme="minorHAnsi"/>
          <w:b/>
          <w:sz w:val="24"/>
          <w:szCs w:val="24"/>
          <w:lang w:val="pt-BR"/>
        </w:rPr>
        <w:t xml:space="preserve">Manage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Sun / Dell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and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HP hardware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Installation configur</w:t>
      </w:r>
      <w:r w:rsidR="00612C94" w:rsidRPr="001665B9">
        <w:rPr>
          <w:rStyle w:val="apple-style-span"/>
          <w:rFonts w:asciiTheme="minorHAnsi" w:hAnsiTheme="minorHAnsi"/>
          <w:sz w:val="24"/>
          <w:szCs w:val="24"/>
        </w:rPr>
        <w:t xml:space="preserve">ation and management of </w:t>
      </w:r>
      <w:r w:rsidR="00612C94" w:rsidRPr="007A58D1">
        <w:rPr>
          <w:rStyle w:val="apple-style-span"/>
          <w:rFonts w:asciiTheme="minorHAnsi" w:hAnsiTheme="minorHAnsi"/>
          <w:b/>
          <w:sz w:val="24"/>
          <w:szCs w:val="24"/>
        </w:rPr>
        <w:t xml:space="preserve">Veritas </w:t>
      </w:r>
      <w:r w:rsidR="0083118A" w:rsidRPr="007A58D1">
        <w:rPr>
          <w:rStyle w:val="apple-style-span"/>
          <w:rFonts w:asciiTheme="minorHAnsi" w:hAnsiTheme="minorHAnsi"/>
          <w:b/>
          <w:sz w:val="24"/>
          <w:szCs w:val="24"/>
        </w:rPr>
        <w:t>NetBackup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 xml:space="preserve"> VXVM, VCS, ZFS, LVM, Virtualization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(Xen,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bCs/>
          <w:sz w:val="24"/>
          <w:szCs w:val="24"/>
        </w:rPr>
        <w:t>Solaris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Zones/Containers, LDOMS, Oracle VM).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  <w:lang w:val="pt-BR"/>
        </w:rPr>
        <w:t xml:space="preserve">Working knowledge on 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Sun Directory (ldap),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bCs/>
          <w:sz w:val="24"/>
          <w:szCs w:val="24"/>
        </w:rPr>
        <w:t>Solaris</w:t>
      </w:r>
      <w:r w:rsidRPr="001665B9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Volume Man</w:t>
      </w:r>
      <w:r w:rsidR="00612C94" w:rsidRPr="001665B9">
        <w:rPr>
          <w:rStyle w:val="apple-style-span"/>
          <w:rFonts w:asciiTheme="minorHAnsi" w:hAnsiTheme="minorHAnsi"/>
          <w:sz w:val="24"/>
          <w:szCs w:val="24"/>
        </w:rPr>
        <w:t xml:space="preserve">ager, Jumpstart/Wanboot,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Kickstart, iscdhcp, Sendmail, Apache, NIS, NFS,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Subversion/CVS, Compiling and Package creation.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>Assist application owner in application troubleshooting, software package installation &amp; creation.</w:t>
      </w:r>
    </w:p>
    <w:p w:rsidR="00951A7A" w:rsidRPr="001665B9" w:rsidRDefault="00951A7A" w:rsidP="00D441DA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Perform backup / restore and monitor </w:t>
      </w:r>
      <w:r w:rsidRPr="007A58D1">
        <w:rPr>
          <w:rFonts w:asciiTheme="minorHAnsi" w:hAnsiTheme="minorHAnsi"/>
          <w:b/>
          <w:sz w:val="24"/>
          <w:szCs w:val="24"/>
        </w:rPr>
        <w:t>Netbackup &amp; HP Data</w:t>
      </w:r>
      <w:r w:rsidRPr="001665B9">
        <w:rPr>
          <w:rFonts w:asciiTheme="minorHAnsi" w:hAnsiTheme="minorHAnsi"/>
          <w:sz w:val="24"/>
          <w:szCs w:val="24"/>
        </w:rPr>
        <w:t xml:space="preserve"> Protector backup tools.</w:t>
      </w:r>
    </w:p>
    <w:p w:rsidR="00951A7A" w:rsidRPr="001665B9" w:rsidRDefault="00951A7A" w:rsidP="00D441DA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left="-216"/>
        <w:contextualSpacing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Perform Tape handling for all the filled tapes coming out of the MSL Tape libraries.</w:t>
      </w:r>
    </w:p>
    <w:p w:rsidR="00951A7A" w:rsidRPr="007A58D1" w:rsidRDefault="00951A7A" w:rsidP="00D441DA">
      <w:pPr>
        <w:numPr>
          <w:ilvl w:val="0"/>
          <w:numId w:val="16"/>
        </w:numPr>
        <w:autoSpaceDN w:val="0"/>
        <w:spacing w:after="0" w:line="240" w:lineRule="auto"/>
        <w:ind w:left="-216"/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Configuration, administration and management of </w:t>
      </w:r>
      <w:r w:rsidRPr="007A58D1">
        <w:rPr>
          <w:rFonts w:asciiTheme="minorHAnsi" w:hAnsiTheme="minorHAnsi"/>
          <w:b/>
          <w:sz w:val="24"/>
          <w:szCs w:val="24"/>
        </w:rPr>
        <w:t>external storage (SAN/NAS).</w:t>
      </w:r>
    </w:p>
    <w:p w:rsidR="00951A7A" w:rsidRPr="001665B9" w:rsidRDefault="00951A7A" w:rsidP="00D441DA">
      <w:pPr>
        <w:numPr>
          <w:ilvl w:val="0"/>
          <w:numId w:val="16"/>
        </w:numPr>
        <w:autoSpaceDN w:val="0"/>
        <w:spacing w:after="0" w:line="240" w:lineRule="auto"/>
        <w:ind w:left="-216"/>
        <w:contextualSpacing/>
        <w:jc w:val="both"/>
        <w:rPr>
          <w:rFonts w:asciiTheme="minorHAnsi" w:eastAsia="SimSun" w:hAnsiTheme="minorHAnsi"/>
          <w:sz w:val="24"/>
          <w:szCs w:val="24"/>
          <w:lang w:eastAsia="zh-CN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Writing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shell &amp; Perl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scripts to automate redundant jobs.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rPr>
          <w:rStyle w:val="apple-style-span"/>
          <w:rFonts w:asciiTheme="minorHAnsi" w:hAnsiTheme="minorHAnsi"/>
          <w:sz w:val="24"/>
          <w:szCs w:val="24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Installation and configuration of HA environment using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Sun or Veritas Cluster</w:t>
      </w:r>
      <w:r w:rsidRPr="001665B9">
        <w:rPr>
          <w:rStyle w:val="apple-style-span"/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6"/>
        </w:numPr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lastRenderedPageBreak/>
        <w:t xml:space="preserve">Setup </w:t>
      </w:r>
      <w:r w:rsidRPr="007A58D1">
        <w:rPr>
          <w:rFonts w:asciiTheme="minorHAnsi" w:hAnsiTheme="minorHAnsi"/>
          <w:b/>
          <w:sz w:val="24"/>
          <w:szCs w:val="24"/>
        </w:rPr>
        <w:t>NIC bonding</w:t>
      </w:r>
      <w:r w:rsidRPr="001665B9">
        <w:rPr>
          <w:rFonts w:asciiTheme="minorHAnsi" w:hAnsiTheme="minorHAnsi"/>
          <w:sz w:val="24"/>
          <w:szCs w:val="24"/>
        </w:rPr>
        <w:t xml:space="preserve"> for servers with critical information.</w:t>
      </w:r>
    </w:p>
    <w:p w:rsidR="00951A7A" w:rsidRPr="001665B9" w:rsidRDefault="00951A7A" w:rsidP="00D441DA">
      <w:pPr>
        <w:numPr>
          <w:ilvl w:val="0"/>
          <w:numId w:val="16"/>
        </w:numPr>
        <w:tabs>
          <w:tab w:val="right" w:pos="9360"/>
        </w:tabs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Recommends and implements </w:t>
      </w:r>
      <w:r w:rsidRPr="007A58D1">
        <w:rPr>
          <w:rStyle w:val="apple-style-span"/>
          <w:rFonts w:asciiTheme="minorHAnsi" w:hAnsiTheme="minorHAnsi"/>
          <w:b/>
          <w:sz w:val="24"/>
          <w:szCs w:val="24"/>
        </w:rPr>
        <w:t>security policies</w:t>
      </w:r>
      <w:r w:rsidRPr="001665B9">
        <w:rPr>
          <w:rStyle w:val="apple-style-span"/>
          <w:rFonts w:asciiTheme="minorHAnsi" w:hAnsiTheme="minorHAnsi"/>
          <w:sz w:val="24"/>
          <w:szCs w:val="24"/>
        </w:rPr>
        <w:t xml:space="preserve"> and standards and ensures adherence to procedures.</w:t>
      </w:r>
    </w:p>
    <w:p w:rsidR="00951A7A" w:rsidRPr="001665B9" w:rsidRDefault="00951A7A" w:rsidP="00D441DA">
      <w:pPr>
        <w:numPr>
          <w:ilvl w:val="0"/>
          <w:numId w:val="16"/>
        </w:numPr>
        <w:spacing w:after="0" w:line="240" w:lineRule="auto"/>
        <w:ind w:left="-216"/>
        <w:contextualSpacing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Provided 24x7 on call and remote support for UNIX Production Problems and responding to user’s tickets from HP-OVSC.</w:t>
      </w:r>
    </w:p>
    <w:p w:rsidR="00951A7A" w:rsidRPr="001665B9" w:rsidRDefault="00951A7A" w:rsidP="00951A7A">
      <w:pPr>
        <w:pStyle w:val="NoSpacing"/>
        <w:spacing w:line="276" w:lineRule="auto"/>
        <w:rPr>
          <w:rFonts w:asciiTheme="minorHAnsi" w:hAnsiTheme="minorHAnsi" w:cs="Times New Roman"/>
          <w:sz w:val="24"/>
          <w:szCs w:val="24"/>
          <w:lang w:val="en-GB"/>
        </w:rPr>
      </w:pPr>
    </w:p>
    <w:p w:rsidR="00612C94" w:rsidRPr="001665B9" w:rsidRDefault="00612C94" w:rsidP="00951A7A">
      <w:pPr>
        <w:pStyle w:val="NoSpacing"/>
        <w:spacing w:line="276" w:lineRule="auto"/>
        <w:rPr>
          <w:rFonts w:asciiTheme="minorHAnsi" w:hAnsiTheme="minorHAnsi" w:cs="Times New Roman"/>
          <w:sz w:val="24"/>
          <w:szCs w:val="24"/>
          <w:lang w:val="en-GB"/>
        </w:rPr>
      </w:pPr>
    </w:p>
    <w:p w:rsidR="009F63B2" w:rsidRDefault="00A87970" w:rsidP="00D441DA">
      <w:pPr>
        <w:spacing w:after="0" w:line="240" w:lineRule="auto"/>
        <w:ind w:left="-576"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Fannie Mae, Herndon,</w:t>
      </w:r>
      <w:r w:rsidR="008B5692" w:rsidRPr="001665B9">
        <w:rPr>
          <w:rFonts w:asciiTheme="minorHAnsi" w:eastAsia="Times New Roman" w:hAnsiTheme="minorHAnsi"/>
          <w:b/>
          <w:bCs/>
          <w:sz w:val="24"/>
          <w:szCs w:val="24"/>
        </w:rPr>
        <w:t xml:space="preserve"> VA                                                                                          </w:t>
      </w:r>
      <w:r w:rsidRPr="001665B9">
        <w:rPr>
          <w:rFonts w:asciiTheme="minorHAnsi" w:hAnsiTheme="minorHAnsi"/>
          <w:b/>
          <w:sz w:val="24"/>
          <w:szCs w:val="24"/>
        </w:rPr>
        <w:t>Dec’ 2009</w:t>
      </w:r>
      <w:r w:rsidR="00951A7A" w:rsidRPr="001665B9">
        <w:rPr>
          <w:rFonts w:asciiTheme="minorHAnsi" w:hAnsiTheme="minorHAnsi"/>
          <w:b/>
          <w:sz w:val="24"/>
          <w:szCs w:val="24"/>
        </w:rPr>
        <w:t xml:space="preserve"> – Oct’</w:t>
      </w:r>
      <w:r w:rsidRPr="001665B9">
        <w:rPr>
          <w:rFonts w:asciiTheme="minorHAnsi" w:hAnsiTheme="minorHAnsi"/>
          <w:b/>
          <w:sz w:val="24"/>
          <w:szCs w:val="24"/>
        </w:rPr>
        <w:t>2010</w:t>
      </w:r>
    </w:p>
    <w:p w:rsidR="00951A7A" w:rsidRPr="001665B9" w:rsidRDefault="00951A7A" w:rsidP="00D441DA">
      <w:pPr>
        <w:spacing w:after="0" w:line="240" w:lineRule="auto"/>
        <w:ind w:left="-576"/>
        <w:rPr>
          <w:rFonts w:asciiTheme="minorHAnsi" w:eastAsia="Times New Roman" w:hAnsiTheme="minorHAnsi"/>
          <w:b/>
          <w:bCs/>
          <w:sz w:val="24"/>
          <w:szCs w:val="24"/>
        </w:rPr>
      </w:pPr>
      <w:r w:rsidRPr="001665B9">
        <w:rPr>
          <w:rFonts w:asciiTheme="minorHAnsi" w:hAnsiTheme="minorHAnsi"/>
          <w:b/>
          <w:sz w:val="24"/>
          <w:szCs w:val="24"/>
        </w:rPr>
        <w:t>Sr UNIX System Administrator</w:t>
      </w:r>
    </w:p>
    <w:p w:rsidR="00D441DA" w:rsidRDefault="00D441DA" w:rsidP="00D441DA">
      <w:pPr>
        <w:spacing w:after="0" w:line="240" w:lineRule="auto"/>
        <w:ind w:left="-576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</w:p>
    <w:p w:rsidR="00951A7A" w:rsidRPr="001665B9" w:rsidRDefault="00951A7A" w:rsidP="00D441DA">
      <w:pPr>
        <w:spacing w:after="0" w:line="240" w:lineRule="auto"/>
        <w:ind w:left="-576"/>
        <w:contextualSpacing/>
        <w:rPr>
          <w:rFonts w:asciiTheme="minorHAnsi" w:eastAsia="Times New Roman" w:hAnsiTheme="minorHAnsi"/>
          <w:b/>
          <w:bCs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Responsibilities:</w:t>
      </w:r>
    </w:p>
    <w:p w:rsidR="00951A7A" w:rsidRPr="001665B9" w:rsidRDefault="00951A7A" w:rsidP="00D441DA">
      <w:pPr>
        <w:numPr>
          <w:ilvl w:val="0"/>
          <w:numId w:val="17"/>
        </w:numPr>
        <w:spacing w:after="0" w:line="240" w:lineRule="auto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User administration on Sun Solaris and </w:t>
      </w:r>
      <w:r w:rsidRPr="007A58D1">
        <w:rPr>
          <w:rFonts w:asciiTheme="minorHAnsi" w:hAnsiTheme="minorHAnsi"/>
          <w:b/>
          <w:sz w:val="24"/>
          <w:szCs w:val="24"/>
        </w:rPr>
        <w:t>RHEL systems, HP-UX machines</w:t>
      </w:r>
      <w:r w:rsidRPr="001665B9">
        <w:rPr>
          <w:rFonts w:asciiTheme="minorHAnsi" w:hAnsiTheme="minorHAnsi"/>
          <w:sz w:val="24"/>
          <w:szCs w:val="24"/>
        </w:rPr>
        <w:t xml:space="preserve">, management &amp; archiving. </w:t>
      </w:r>
    </w:p>
    <w:p w:rsidR="00951A7A" w:rsidRPr="001665B9" w:rsidRDefault="00951A7A" w:rsidP="00D441DA">
      <w:pPr>
        <w:numPr>
          <w:ilvl w:val="0"/>
          <w:numId w:val="17"/>
        </w:numPr>
        <w:spacing w:after="0" w:line="240" w:lineRule="auto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Installation of </w:t>
      </w:r>
      <w:r w:rsidRPr="007A58D1">
        <w:rPr>
          <w:rFonts w:asciiTheme="minorHAnsi" w:hAnsiTheme="minorHAnsi"/>
          <w:b/>
          <w:sz w:val="24"/>
          <w:szCs w:val="24"/>
        </w:rPr>
        <w:t>Red Hat EL 4.x, 5.x using Kickstart and PXE</w:t>
      </w:r>
      <w:r w:rsidRPr="001665B9">
        <w:rPr>
          <w:rFonts w:asciiTheme="minorHAnsi" w:hAnsiTheme="minorHAnsi"/>
          <w:sz w:val="24"/>
          <w:szCs w:val="24"/>
        </w:rPr>
        <w:t xml:space="preserve"> on HP Blade Servers.</w:t>
      </w:r>
    </w:p>
    <w:p w:rsidR="00951A7A" w:rsidRPr="001665B9" w:rsidRDefault="00951A7A" w:rsidP="00D441DA">
      <w:pPr>
        <w:numPr>
          <w:ilvl w:val="0"/>
          <w:numId w:val="17"/>
        </w:numPr>
        <w:spacing w:after="0" w:line="240" w:lineRule="auto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Administration of Services using SMF and converting legacy services to be managed by SMF. Error detection and Observation of services.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Worked on </w:t>
      </w:r>
      <w:r w:rsidRPr="007A58D1">
        <w:rPr>
          <w:rFonts w:asciiTheme="minorHAnsi" w:hAnsiTheme="minorHAnsi"/>
          <w:b/>
          <w:sz w:val="24"/>
          <w:szCs w:val="24"/>
        </w:rPr>
        <w:t>Remote Laboratories</w:t>
      </w:r>
      <w:r w:rsidRPr="001665B9">
        <w:rPr>
          <w:rFonts w:asciiTheme="minorHAnsi" w:hAnsiTheme="minorHAnsi"/>
          <w:sz w:val="24"/>
          <w:szCs w:val="24"/>
        </w:rPr>
        <w:t xml:space="preserve"> project. Creating users and providing them access as per requirement.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Configuring </w:t>
      </w:r>
      <w:r w:rsidRPr="007C3EE1">
        <w:rPr>
          <w:rFonts w:asciiTheme="minorHAnsi" w:hAnsiTheme="minorHAnsi"/>
          <w:b/>
          <w:sz w:val="24"/>
          <w:szCs w:val="24"/>
        </w:rPr>
        <w:t>NFS, NIS, DNS</w:t>
      </w:r>
      <w:r w:rsidRPr="001665B9">
        <w:rPr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SENDMAIL configuration and administration, testing the mail server.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Administration in </w:t>
      </w:r>
      <w:r w:rsidRPr="007C3EE1">
        <w:rPr>
          <w:rFonts w:asciiTheme="minorHAnsi" w:hAnsiTheme="minorHAnsi"/>
          <w:b/>
          <w:sz w:val="24"/>
          <w:szCs w:val="24"/>
        </w:rPr>
        <w:t>VERITAS Volume Manager</w:t>
      </w:r>
      <w:r w:rsidRPr="001665B9">
        <w:rPr>
          <w:rFonts w:asciiTheme="minorHAnsi" w:hAnsiTheme="minorHAnsi"/>
          <w:sz w:val="24"/>
          <w:szCs w:val="24"/>
        </w:rPr>
        <w:t xml:space="preserve"> and </w:t>
      </w:r>
      <w:r w:rsidRPr="007C3EE1">
        <w:rPr>
          <w:rFonts w:asciiTheme="minorHAnsi" w:hAnsiTheme="minorHAnsi"/>
          <w:b/>
          <w:sz w:val="24"/>
          <w:szCs w:val="24"/>
        </w:rPr>
        <w:t>Veritas Cluster Server</w:t>
      </w:r>
      <w:r w:rsidRPr="001665B9">
        <w:rPr>
          <w:rFonts w:asciiTheme="minorHAnsi" w:hAnsiTheme="minorHAnsi"/>
          <w:sz w:val="24"/>
          <w:szCs w:val="24"/>
        </w:rPr>
        <w:t>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>Scheduling full and backups with tar command.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Experience with adding and configuring devices like </w:t>
      </w:r>
      <w:r w:rsidRPr="007A58D1">
        <w:rPr>
          <w:rFonts w:asciiTheme="minorHAnsi" w:hAnsiTheme="minorHAnsi"/>
          <w:b/>
          <w:sz w:val="24"/>
          <w:szCs w:val="24"/>
        </w:rPr>
        <w:t>Hard disks and Backup devices</w:t>
      </w:r>
      <w:r w:rsidRPr="001665B9">
        <w:rPr>
          <w:rFonts w:asciiTheme="minorHAnsi" w:hAnsiTheme="minorHAnsi"/>
          <w:sz w:val="24"/>
          <w:szCs w:val="24"/>
        </w:rPr>
        <w:t xml:space="preserve"> etc.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Troubleshooting the </w:t>
      </w:r>
      <w:r w:rsidRPr="007A58D1">
        <w:rPr>
          <w:rFonts w:asciiTheme="minorHAnsi" w:hAnsiTheme="minorHAnsi"/>
          <w:b/>
          <w:sz w:val="24"/>
          <w:szCs w:val="24"/>
        </w:rPr>
        <w:t>network issues</w:t>
      </w:r>
      <w:r w:rsidRPr="001665B9">
        <w:rPr>
          <w:rFonts w:asciiTheme="minorHAnsi" w:hAnsiTheme="minorHAnsi"/>
          <w:sz w:val="24"/>
          <w:szCs w:val="24"/>
        </w:rPr>
        <w:t xml:space="preserve"> and response problems. </w:t>
      </w:r>
    </w:p>
    <w:p w:rsidR="00951A7A" w:rsidRPr="001665B9" w:rsidRDefault="00951A7A" w:rsidP="00D441DA">
      <w:pPr>
        <w:numPr>
          <w:ilvl w:val="0"/>
          <w:numId w:val="17"/>
        </w:numPr>
        <w:suppressAutoHyphens/>
        <w:spacing w:before="28" w:after="28" w:line="100" w:lineRule="atLeast"/>
        <w:ind w:left="-216"/>
        <w:jc w:val="both"/>
        <w:rPr>
          <w:rFonts w:asciiTheme="minorHAnsi" w:hAnsiTheme="minorHAnsi"/>
          <w:sz w:val="24"/>
          <w:szCs w:val="24"/>
        </w:rPr>
      </w:pPr>
      <w:r w:rsidRPr="001665B9">
        <w:rPr>
          <w:rFonts w:asciiTheme="minorHAnsi" w:hAnsiTheme="minorHAnsi"/>
          <w:sz w:val="24"/>
          <w:szCs w:val="24"/>
        </w:rPr>
        <w:t xml:space="preserve">Installing and maintaining enterprise tools and coordinating with teams. </w:t>
      </w:r>
    </w:p>
    <w:p w:rsidR="00951A7A" w:rsidRPr="001665B9" w:rsidRDefault="00951A7A" w:rsidP="00951A7A">
      <w:pPr>
        <w:rPr>
          <w:rFonts w:asciiTheme="minorHAnsi" w:hAnsiTheme="minorHAnsi"/>
          <w:b/>
          <w:sz w:val="24"/>
          <w:szCs w:val="24"/>
        </w:rPr>
      </w:pPr>
    </w:p>
    <w:p w:rsidR="00951A7A" w:rsidRPr="001665B9" w:rsidRDefault="00951A7A" w:rsidP="00D441DA">
      <w:pPr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hAnsiTheme="minorHAnsi"/>
          <w:b/>
          <w:sz w:val="24"/>
          <w:szCs w:val="24"/>
        </w:rPr>
        <w:t>AM Technologies, India</w:t>
      </w:r>
      <w:r w:rsidR="008B5692" w:rsidRPr="001665B9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April </w:t>
      </w:r>
      <w:r w:rsidR="00A87970" w:rsidRPr="001665B9">
        <w:rPr>
          <w:rFonts w:asciiTheme="minorHAnsi" w:hAnsiTheme="minorHAnsi"/>
          <w:b/>
          <w:sz w:val="24"/>
          <w:szCs w:val="24"/>
        </w:rPr>
        <w:t>’200</w:t>
      </w:r>
      <w:r w:rsidR="008B5692" w:rsidRPr="001665B9">
        <w:rPr>
          <w:rFonts w:asciiTheme="minorHAnsi" w:hAnsiTheme="minorHAnsi"/>
          <w:b/>
          <w:sz w:val="24"/>
          <w:szCs w:val="24"/>
        </w:rPr>
        <w:t>8</w:t>
      </w:r>
      <w:r w:rsidR="00A87970" w:rsidRPr="001665B9">
        <w:rPr>
          <w:rFonts w:asciiTheme="minorHAnsi" w:hAnsiTheme="minorHAnsi"/>
          <w:b/>
          <w:sz w:val="24"/>
          <w:szCs w:val="24"/>
        </w:rPr>
        <w:t xml:space="preserve"> - Nov ‘2009</w:t>
      </w:r>
    </w:p>
    <w:p w:rsidR="00D441DA" w:rsidRDefault="00951A7A" w:rsidP="00D441DA">
      <w:pPr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hAnsiTheme="minorHAnsi"/>
          <w:b/>
          <w:sz w:val="24"/>
          <w:szCs w:val="24"/>
        </w:rPr>
        <w:t>UNIX Support Analyst</w:t>
      </w:r>
    </w:p>
    <w:p w:rsidR="00D441DA" w:rsidRDefault="00D441DA" w:rsidP="00D441DA">
      <w:pPr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</w:p>
    <w:p w:rsidR="007C3EE1" w:rsidRPr="007C3EE1" w:rsidRDefault="00951A7A" w:rsidP="00D441DA">
      <w:pPr>
        <w:spacing w:after="0" w:line="240" w:lineRule="auto"/>
        <w:ind w:left="-576"/>
        <w:contextualSpacing/>
        <w:rPr>
          <w:rFonts w:asciiTheme="minorHAnsi" w:hAnsiTheme="minorHAnsi"/>
          <w:b/>
          <w:sz w:val="24"/>
          <w:szCs w:val="24"/>
        </w:rPr>
      </w:pP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>Responsibilities:</w:t>
      </w:r>
      <w:r w:rsidRPr="001665B9">
        <w:rPr>
          <w:rFonts w:asciiTheme="minorHAnsi" w:eastAsia="Times New Roman" w:hAnsiTheme="minorHAnsi"/>
          <w:b/>
          <w:bCs/>
          <w:sz w:val="24"/>
          <w:szCs w:val="24"/>
        </w:rPr>
        <w:tab/>
      </w:r>
    </w:p>
    <w:p w:rsidR="007C3EE1" w:rsidRPr="007C3EE1" w:rsidRDefault="007C3EE1" w:rsidP="00D441DA">
      <w:pPr>
        <w:pStyle w:val="ListParagraph"/>
        <w:numPr>
          <w:ilvl w:val="0"/>
          <w:numId w:val="19"/>
        </w:numPr>
        <w:ind w:left="-288"/>
        <w:rPr>
          <w:rFonts w:asciiTheme="minorHAnsi" w:hAnsiTheme="minorHAnsi"/>
        </w:rPr>
      </w:pPr>
      <w:r w:rsidRPr="007C3EE1">
        <w:rPr>
          <w:rFonts w:asciiTheme="minorHAnsi" w:hAnsiTheme="minorHAnsi"/>
        </w:rPr>
        <w:t xml:space="preserve">Responsible for Installation, Configuration Management, Maintenance and Systems Development of </w:t>
      </w:r>
      <w:r w:rsidRPr="007C3EE1">
        <w:rPr>
          <w:rFonts w:asciiTheme="minorHAnsi" w:hAnsiTheme="minorHAnsi"/>
          <w:b/>
        </w:rPr>
        <w:t>LINUX/UNIX</w:t>
      </w:r>
      <w:r w:rsidRPr="007C3EE1">
        <w:rPr>
          <w:rFonts w:asciiTheme="minorHAnsi" w:hAnsiTheme="minorHAnsi"/>
        </w:rPr>
        <w:t xml:space="preserve"> Systems.</w:t>
      </w:r>
    </w:p>
    <w:p w:rsidR="007C3EE1" w:rsidRPr="007C3EE1" w:rsidRDefault="007C3EE1" w:rsidP="00D441DA">
      <w:pPr>
        <w:pStyle w:val="ListParagraph"/>
        <w:numPr>
          <w:ilvl w:val="0"/>
          <w:numId w:val="19"/>
        </w:numPr>
        <w:ind w:left="-288"/>
        <w:rPr>
          <w:rFonts w:asciiTheme="minorHAnsi" w:hAnsiTheme="minorHAnsi"/>
        </w:rPr>
      </w:pPr>
      <w:r w:rsidRPr="007C3EE1">
        <w:rPr>
          <w:rFonts w:asciiTheme="minorHAnsi" w:eastAsia="MS Mincho" w:hAnsiTheme="minorHAnsi"/>
          <w:color w:val="0D0D0D"/>
        </w:rPr>
        <w:t xml:space="preserve">Monitored the systems and administered Servers for day-to-day problems, patches, user administration, and hardware failure, </w:t>
      </w:r>
      <w:r w:rsidRPr="007A58D1">
        <w:rPr>
          <w:rFonts w:asciiTheme="minorHAnsi" w:eastAsia="MS Mincho" w:hAnsiTheme="minorHAnsi"/>
          <w:b/>
          <w:color w:val="0D0D0D"/>
        </w:rPr>
        <w:t>monitoring log files, backup</w:t>
      </w:r>
      <w:r w:rsidRPr="007C3EE1">
        <w:rPr>
          <w:rFonts w:asciiTheme="minorHAnsi" w:eastAsia="MS Mincho" w:hAnsiTheme="minorHAnsi"/>
          <w:color w:val="0D0D0D"/>
        </w:rPr>
        <w:t>, and software up gradation, configuration changes and documentation.</w:t>
      </w:r>
    </w:p>
    <w:p w:rsidR="007C3EE1" w:rsidRPr="007C3EE1" w:rsidRDefault="007C3EE1" w:rsidP="00D441DA">
      <w:pPr>
        <w:pStyle w:val="ListParagraph"/>
        <w:numPr>
          <w:ilvl w:val="0"/>
          <w:numId w:val="19"/>
        </w:numPr>
        <w:ind w:left="-288"/>
        <w:rPr>
          <w:rFonts w:asciiTheme="minorHAnsi" w:hAnsiTheme="minorHAnsi"/>
        </w:rPr>
      </w:pPr>
      <w:r w:rsidRPr="007C3EE1">
        <w:rPr>
          <w:rFonts w:asciiTheme="minorHAnsi" w:hAnsiTheme="minorHAnsi"/>
          <w:color w:val="0D0D0D"/>
        </w:rPr>
        <w:t xml:space="preserve">Installed, upgraded and configured </w:t>
      </w:r>
      <w:r w:rsidRPr="007C3EE1">
        <w:rPr>
          <w:rFonts w:asciiTheme="minorHAnsi" w:hAnsiTheme="minorHAnsi"/>
          <w:b/>
          <w:bCs/>
          <w:color w:val="0D0D0D"/>
        </w:rPr>
        <w:t xml:space="preserve">AIX Servers using NIM Master </w:t>
      </w:r>
      <w:r w:rsidRPr="007C3EE1">
        <w:rPr>
          <w:rFonts w:asciiTheme="minorHAnsi" w:hAnsiTheme="minorHAnsi"/>
          <w:color w:val="0D0D0D"/>
        </w:rPr>
        <w:t xml:space="preserve">and </w:t>
      </w:r>
      <w:r w:rsidRPr="007C3EE1">
        <w:rPr>
          <w:rFonts w:asciiTheme="minorHAnsi" w:hAnsiTheme="minorHAnsi"/>
          <w:b/>
          <w:color w:val="0D0D0D"/>
        </w:rPr>
        <w:t>Red hat Enterprise Linux 5/6</w:t>
      </w:r>
      <w:r w:rsidRPr="007C3EE1">
        <w:rPr>
          <w:rFonts w:asciiTheme="minorHAnsi" w:hAnsiTheme="minorHAnsi"/>
          <w:color w:val="0D0D0D"/>
        </w:rPr>
        <w:t xml:space="preserve"> using </w:t>
      </w:r>
      <w:r w:rsidRPr="007C3EE1">
        <w:rPr>
          <w:rFonts w:asciiTheme="minorHAnsi" w:hAnsiTheme="minorHAnsi"/>
          <w:b/>
          <w:color w:val="0D0D0D"/>
        </w:rPr>
        <w:t>Kickstart.</w:t>
      </w:r>
    </w:p>
    <w:p w:rsidR="007C3EE1" w:rsidRPr="007C3EE1" w:rsidRDefault="007C3EE1" w:rsidP="00D441DA">
      <w:pPr>
        <w:pStyle w:val="BodyText"/>
        <w:widowControl w:val="0"/>
        <w:numPr>
          <w:ilvl w:val="0"/>
          <w:numId w:val="19"/>
        </w:numPr>
        <w:ind w:left="-288"/>
        <w:contextualSpacing/>
        <w:jc w:val="both"/>
        <w:rPr>
          <w:rFonts w:asciiTheme="minorHAnsi" w:hAnsiTheme="minorHAnsi"/>
        </w:rPr>
      </w:pPr>
      <w:r w:rsidRPr="007C3EE1">
        <w:rPr>
          <w:rFonts w:asciiTheme="minorHAnsi" w:hAnsiTheme="minorHAnsi"/>
        </w:rPr>
        <w:t>VMware Installation, configuration and administration, virtual environments with 5x Virtual Center 5x.</w:t>
      </w:r>
    </w:p>
    <w:p w:rsidR="007C3EE1" w:rsidRPr="007C3EE1" w:rsidRDefault="007C3EE1" w:rsidP="00D441DA">
      <w:pPr>
        <w:pStyle w:val="BodyText"/>
        <w:widowControl w:val="0"/>
        <w:numPr>
          <w:ilvl w:val="0"/>
          <w:numId w:val="19"/>
        </w:numPr>
        <w:ind w:left="-288"/>
        <w:contextualSpacing/>
        <w:jc w:val="both"/>
        <w:rPr>
          <w:rFonts w:asciiTheme="minorHAnsi" w:hAnsiTheme="minorHAnsi"/>
        </w:rPr>
      </w:pPr>
      <w:r w:rsidRPr="007C3EE1">
        <w:rPr>
          <w:rFonts w:asciiTheme="minorHAnsi" w:hAnsiTheme="minorHAnsi"/>
          <w:b w:val="0"/>
        </w:rPr>
        <w:t>Performing</w:t>
      </w:r>
      <w:r w:rsidRPr="007C3EE1">
        <w:rPr>
          <w:rFonts w:asciiTheme="minorHAnsi" w:hAnsiTheme="minorHAnsi"/>
        </w:rPr>
        <w:t xml:space="preserve"> Migration and/or Preservation Installations and upgrades from AIX 5.3 to AIX 6.1and AIX 7.1.</w:t>
      </w:r>
    </w:p>
    <w:p w:rsidR="007C3EE1" w:rsidRPr="007C3EE1" w:rsidRDefault="007C3EE1" w:rsidP="00D441DA">
      <w:pPr>
        <w:pStyle w:val="BodyText"/>
        <w:widowControl w:val="0"/>
        <w:numPr>
          <w:ilvl w:val="0"/>
          <w:numId w:val="19"/>
        </w:numPr>
        <w:ind w:left="-288"/>
        <w:contextualSpacing/>
        <w:jc w:val="both"/>
        <w:rPr>
          <w:rFonts w:asciiTheme="minorHAnsi" w:hAnsiTheme="minorHAnsi"/>
        </w:rPr>
      </w:pPr>
      <w:r w:rsidRPr="007C3EE1">
        <w:rPr>
          <w:rFonts w:asciiTheme="minorHAnsi" w:hAnsiTheme="minorHAnsi"/>
        </w:rPr>
        <w:t>Building software packages on Red Hat Linux (RPM)</w:t>
      </w:r>
    </w:p>
    <w:p w:rsidR="007C3EE1" w:rsidRPr="007C3EE1" w:rsidRDefault="007C3EE1" w:rsidP="00D441DA">
      <w:pPr>
        <w:pStyle w:val="BodyText"/>
        <w:widowControl w:val="0"/>
        <w:numPr>
          <w:ilvl w:val="0"/>
          <w:numId w:val="19"/>
        </w:numPr>
        <w:autoSpaceDN w:val="0"/>
        <w:adjustRightInd w:val="0"/>
        <w:snapToGrid w:val="0"/>
        <w:ind w:left="-288"/>
        <w:contextualSpacing/>
        <w:jc w:val="both"/>
        <w:rPr>
          <w:rFonts w:asciiTheme="minorHAnsi" w:hAnsiTheme="minorHAnsi"/>
          <w:color w:val="0D0D0D"/>
        </w:rPr>
      </w:pPr>
      <w:r w:rsidRPr="007C3EE1">
        <w:rPr>
          <w:rFonts w:asciiTheme="minorHAnsi" w:hAnsiTheme="minorHAnsi"/>
          <w:color w:val="0D0D0D"/>
        </w:rPr>
        <w:t>Installed, upgraded and configured SUN Solaris 9/10 on Sun Servers using Jumpstart and Red hat Enterprise Linux 5/6 using Kickstart.</w:t>
      </w:r>
    </w:p>
    <w:p w:rsidR="007C3EE1" w:rsidRPr="007C3EE1" w:rsidRDefault="007C3EE1" w:rsidP="00D441DA">
      <w:pPr>
        <w:pStyle w:val="ListParagraph"/>
        <w:numPr>
          <w:ilvl w:val="0"/>
          <w:numId w:val="19"/>
        </w:numPr>
        <w:ind w:left="-288"/>
        <w:rPr>
          <w:rFonts w:asciiTheme="minorHAnsi" w:hAnsiTheme="minorHAnsi"/>
        </w:rPr>
      </w:pPr>
      <w:r w:rsidRPr="007C3EE1">
        <w:rPr>
          <w:rFonts w:asciiTheme="minorHAnsi" w:hAnsiTheme="minorHAnsi"/>
          <w:snapToGrid w:val="0"/>
          <w:color w:val="0D0D0D"/>
        </w:rPr>
        <w:t>Performed extensive Logical Volume Management (LVM) tasks</w:t>
      </w:r>
    </w:p>
    <w:p w:rsidR="007C3EE1" w:rsidRPr="007C3EE1" w:rsidRDefault="007C3EE1" w:rsidP="00D441DA">
      <w:pPr>
        <w:pStyle w:val="NoSpacing"/>
        <w:numPr>
          <w:ilvl w:val="0"/>
          <w:numId w:val="19"/>
        </w:numPr>
        <w:suppressAutoHyphens w:val="0"/>
        <w:ind w:left="-288"/>
        <w:contextualSpacing/>
        <w:rPr>
          <w:rFonts w:asciiTheme="minorHAnsi" w:hAnsiTheme="minorHAnsi"/>
          <w:snapToGrid w:val="0"/>
          <w:color w:val="0D0D0D"/>
          <w:sz w:val="24"/>
          <w:szCs w:val="24"/>
        </w:rPr>
      </w:pPr>
      <w:r w:rsidRPr="007C3EE1">
        <w:rPr>
          <w:rFonts w:asciiTheme="minorHAnsi" w:hAnsiTheme="minorHAnsi"/>
          <w:snapToGrid w:val="0"/>
          <w:color w:val="0D0D0D"/>
          <w:sz w:val="24"/>
          <w:szCs w:val="24"/>
        </w:rPr>
        <w:t xml:space="preserve">Managed File system using </w:t>
      </w:r>
      <w:r w:rsidRPr="007C3EE1">
        <w:rPr>
          <w:rFonts w:asciiTheme="minorHAnsi" w:hAnsiTheme="minorHAnsi"/>
          <w:b/>
          <w:snapToGrid w:val="0"/>
          <w:color w:val="0D0D0D"/>
          <w:sz w:val="24"/>
          <w:szCs w:val="24"/>
        </w:rPr>
        <w:t>VERITAS</w:t>
      </w:r>
      <w:r w:rsidRPr="007C3EE1">
        <w:rPr>
          <w:rFonts w:asciiTheme="minorHAnsi" w:hAnsiTheme="minorHAnsi"/>
          <w:snapToGrid w:val="0"/>
          <w:color w:val="0D0D0D"/>
          <w:sz w:val="24"/>
          <w:szCs w:val="24"/>
        </w:rPr>
        <w:t xml:space="preserve"> volume manager 5.0.</w:t>
      </w:r>
    </w:p>
    <w:p w:rsidR="007C3EE1" w:rsidRPr="007C3EE1" w:rsidRDefault="007C3EE1" w:rsidP="00D441DA">
      <w:pPr>
        <w:pStyle w:val="ListParagraph"/>
        <w:numPr>
          <w:ilvl w:val="0"/>
          <w:numId w:val="19"/>
        </w:numPr>
        <w:ind w:left="-288"/>
        <w:rPr>
          <w:rFonts w:asciiTheme="minorHAnsi" w:hAnsiTheme="minorHAnsi"/>
        </w:rPr>
      </w:pPr>
      <w:r w:rsidRPr="007C3EE1">
        <w:rPr>
          <w:rFonts w:asciiTheme="minorHAnsi" w:hAnsiTheme="minorHAnsi"/>
          <w:snapToGrid w:val="0"/>
          <w:color w:val="0D0D0D"/>
        </w:rPr>
        <w:t>Performed centralized management of</w:t>
      </w:r>
      <w:r w:rsidRPr="007C3EE1">
        <w:rPr>
          <w:rFonts w:asciiTheme="minorHAnsi" w:hAnsiTheme="minorHAnsi"/>
          <w:b/>
          <w:snapToGrid w:val="0"/>
          <w:color w:val="0D0D0D"/>
        </w:rPr>
        <w:t xml:space="preserve"> Linux</w:t>
      </w:r>
      <w:r w:rsidRPr="007C3EE1">
        <w:rPr>
          <w:rFonts w:asciiTheme="minorHAnsi" w:hAnsiTheme="minorHAnsi"/>
          <w:snapToGrid w:val="0"/>
          <w:color w:val="0D0D0D"/>
        </w:rPr>
        <w:t xml:space="preserve"> boxes using Puppet.</w:t>
      </w:r>
    </w:p>
    <w:p w:rsidR="00951A7A" w:rsidRPr="001665B9" w:rsidRDefault="00951A7A" w:rsidP="00D441DA">
      <w:pPr>
        <w:shd w:val="clear" w:color="auto" w:fill="FFFFFF"/>
        <w:suppressAutoHyphens/>
        <w:spacing w:after="0" w:line="240" w:lineRule="auto"/>
        <w:ind w:left="-288"/>
        <w:contextualSpacing/>
        <w:rPr>
          <w:rFonts w:asciiTheme="minorHAnsi" w:eastAsia="Times New Roman" w:hAnsiTheme="minorHAnsi"/>
          <w:sz w:val="24"/>
          <w:szCs w:val="24"/>
        </w:rPr>
      </w:pPr>
    </w:p>
    <w:sectPr w:rsidR="00951A7A" w:rsidRPr="001665B9" w:rsidSect="00F3464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6"/>
    <w:multiLevelType w:val="multilevel"/>
    <w:tmpl w:val="00000006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6063386"/>
    <w:multiLevelType w:val="hybridMultilevel"/>
    <w:tmpl w:val="88102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467E37"/>
    <w:multiLevelType w:val="hybridMultilevel"/>
    <w:tmpl w:val="D488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0DDE"/>
    <w:multiLevelType w:val="hybridMultilevel"/>
    <w:tmpl w:val="39F005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4C453C"/>
    <w:multiLevelType w:val="hybridMultilevel"/>
    <w:tmpl w:val="BA70E4A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3439C"/>
    <w:multiLevelType w:val="hybridMultilevel"/>
    <w:tmpl w:val="14043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A7F6C"/>
    <w:multiLevelType w:val="hybridMultilevel"/>
    <w:tmpl w:val="E84E8502"/>
    <w:lvl w:ilvl="0" w:tplc="E83E3CFC">
      <w:start w:val="1"/>
      <w:numFmt w:val="bullet"/>
      <w:pStyle w:val="NormalBla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1C790D"/>
    <w:multiLevelType w:val="hybridMultilevel"/>
    <w:tmpl w:val="07629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223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98105D"/>
    <w:multiLevelType w:val="hybridMultilevel"/>
    <w:tmpl w:val="01707C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FF4CCA"/>
    <w:multiLevelType w:val="hybridMultilevel"/>
    <w:tmpl w:val="3F309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B1DCA"/>
    <w:multiLevelType w:val="hybridMultilevel"/>
    <w:tmpl w:val="11A8D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C22AE"/>
    <w:multiLevelType w:val="hybridMultilevel"/>
    <w:tmpl w:val="4364B8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7F7946"/>
    <w:multiLevelType w:val="hybridMultilevel"/>
    <w:tmpl w:val="6860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2209C"/>
    <w:multiLevelType w:val="hybridMultilevel"/>
    <w:tmpl w:val="85C8E7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61A04"/>
    <w:multiLevelType w:val="hybridMultilevel"/>
    <w:tmpl w:val="16AE8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6C565FDA"/>
    <w:multiLevelType w:val="hybridMultilevel"/>
    <w:tmpl w:val="FB965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57B52"/>
    <w:multiLevelType w:val="hybridMultilevel"/>
    <w:tmpl w:val="99BE8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"/>
  </w:num>
  <w:num w:numId="5">
    <w:abstractNumId w:val="10"/>
  </w:num>
  <w:num w:numId="6">
    <w:abstractNumId w:val="1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12"/>
  </w:num>
  <w:num w:numId="13">
    <w:abstractNumId w:val="7"/>
  </w:num>
  <w:num w:numId="14">
    <w:abstractNumId w:val="13"/>
  </w:num>
  <w:num w:numId="15">
    <w:abstractNumId w:val="11"/>
  </w:num>
  <w:num w:numId="16">
    <w:abstractNumId w:val="14"/>
  </w:num>
  <w:num w:numId="17">
    <w:abstractNumId w:val="5"/>
  </w:num>
  <w:num w:numId="18">
    <w:abstractNumId w:val="16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A7A"/>
    <w:rsid w:val="00017379"/>
    <w:rsid w:val="00076CF9"/>
    <w:rsid w:val="000A2A01"/>
    <w:rsid w:val="001470D3"/>
    <w:rsid w:val="001665B9"/>
    <w:rsid w:val="00192BDC"/>
    <w:rsid w:val="001A1E9E"/>
    <w:rsid w:val="001C618A"/>
    <w:rsid w:val="001F4387"/>
    <w:rsid w:val="001F7964"/>
    <w:rsid w:val="0022444B"/>
    <w:rsid w:val="002500DD"/>
    <w:rsid w:val="00281DCC"/>
    <w:rsid w:val="002B03F4"/>
    <w:rsid w:val="003A6C9B"/>
    <w:rsid w:val="004A1D7C"/>
    <w:rsid w:val="00512B99"/>
    <w:rsid w:val="00561C11"/>
    <w:rsid w:val="005641EE"/>
    <w:rsid w:val="005A02C9"/>
    <w:rsid w:val="005F35F6"/>
    <w:rsid w:val="0060615D"/>
    <w:rsid w:val="00612C94"/>
    <w:rsid w:val="006A50BB"/>
    <w:rsid w:val="006E45F8"/>
    <w:rsid w:val="00775E70"/>
    <w:rsid w:val="007923FB"/>
    <w:rsid w:val="007A58D1"/>
    <w:rsid w:val="007C3EE1"/>
    <w:rsid w:val="0083118A"/>
    <w:rsid w:val="00863ACD"/>
    <w:rsid w:val="008B5692"/>
    <w:rsid w:val="008E51D9"/>
    <w:rsid w:val="008F101C"/>
    <w:rsid w:val="00927DA4"/>
    <w:rsid w:val="00950000"/>
    <w:rsid w:val="00951A7A"/>
    <w:rsid w:val="009A69ED"/>
    <w:rsid w:val="009D5849"/>
    <w:rsid w:val="009F63B2"/>
    <w:rsid w:val="00A26F51"/>
    <w:rsid w:val="00A646D0"/>
    <w:rsid w:val="00A80127"/>
    <w:rsid w:val="00A87970"/>
    <w:rsid w:val="00AA21A0"/>
    <w:rsid w:val="00AA53E6"/>
    <w:rsid w:val="00AF7A63"/>
    <w:rsid w:val="00B14D29"/>
    <w:rsid w:val="00BC4C14"/>
    <w:rsid w:val="00C03127"/>
    <w:rsid w:val="00C03275"/>
    <w:rsid w:val="00C62820"/>
    <w:rsid w:val="00C71384"/>
    <w:rsid w:val="00C84882"/>
    <w:rsid w:val="00CB6292"/>
    <w:rsid w:val="00CC4ADE"/>
    <w:rsid w:val="00D145BA"/>
    <w:rsid w:val="00D441DA"/>
    <w:rsid w:val="00D65DA5"/>
    <w:rsid w:val="00DF232F"/>
    <w:rsid w:val="00DF4DC5"/>
    <w:rsid w:val="00E240CF"/>
    <w:rsid w:val="00E415D1"/>
    <w:rsid w:val="00E86E9C"/>
    <w:rsid w:val="00EF1D54"/>
    <w:rsid w:val="00F2592C"/>
    <w:rsid w:val="00F63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1A7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51A7A"/>
  </w:style>
  <w:style w:type="paragraph" w:styleId="NoSpacing">
    <w:name w:val="No Spacing"/>
    <w:link w:val="NoSpacingChar"/>
    <w:uiPriority w:val="1"/>
    <w:qFormat/>
    <w:rsid w:val="00951A7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51A7A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51A7A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951A7A"/>
  </w:style>
  <w:style w:type="paragraph" w:styleId="Header">
    <w:name w:val="header"/>
    <w:basedOn w:val="Normal"/>
    <w:link w:val="HeaderChar"/>
    <w:rsid w:val="00951A7A"/>
    <w:pPr>
      <w:suppressLineNumbers/>
      <w:tabs>
        <w:tab w:val="center" w:pos="4680"/>
        <w:tab w:val="right" w:pos="9360"/>
      </w:tabs>
      <w:suppressAutoHyphens/>
      <w:spacing w:after="0" w:line="100" w:lineRule="atLeast"/>
    </w:pPr>
    <w:rPr>
      <w:rFonts w:cs="Calibri"/>
      <w:kern w:val="1"/>
      <w:lang w:eastAsia="ar-SA"/>
    </w:rPr>
  </w:style>
  <w:style w:type="character" w:customStyle="1" w:styleId="HeaderChar">
    <w:name w:val="Header Char"/>
    <w:basedOn w:val="DefaultParagraphFont"/>
    <w:link w:val="Header"/>
    <w:rsid w:val="00951A7A"/>
    <w:rPr>
      <w:rFonts w:ascii="Calibri" w:eastAsia="Calibri" w:hAnsi="Calibri" w:cs="Calibri"/>
      <w:kern w:val="1"/>
      <w:lang w:eastAsia="ar-SA"/>
    </w:rPr>
  </w:style>
  <w:style w:type="paragraph" w:customStyle="1" w:styleId="NormalBlack">
    <w:name w:val="Normal + Black"/>
    <w:basedOn w:val="Normal"/>
    <w:rsid w:val="00CC4ADE"/>
    <w:pPr>
      <w:numPr>
        <w:numId w:val="8"/>
      </w:numPr>
      <w:spacing w:before="100" w:beforeAutospacing="1" w:after="0"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9C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076CF9"/>
    <w:rPr>
      <w:color w:val="0563C1"/>
      <w:u w:val="single"/>
    </w:rPr>
  </w:style>
  <w:style w:type="character" w:customStyle="1" w:styleId="hl">
    <w:name w:val="hl"/>
    <w:basedOn w:val="DefaultParagraphFont"/>
    <w:rsid w:val="00AA21A0"/>
  </w:style>
  <w:style w:type="character" w:customStyle="1" w:styleId="NoSpacingChar">
    <w:name w:val="No Spacing Char"/>
    <w:link w:val="NoSpacing"/>
    <w:uiPriority w:val="1"/>
    <w:rsid w:val="007C3EE1"/>
    <w:rPr>
      <w:rFonts w:ascii="Calibri" w:eastAsia="Calibri" w:hAnsi="Calibri" w:cs="Calibri"/>
      <w:lang w:eastAsia="ar-SA"/>
    </w:rPr>
  </w:style>
  <w:style w:type="character" w:customStyle="1" w:styleId="tl8wme">
    <w:name w:val="tl8wme"/>
    <w:basedOn w:val="DefaultParagraphFont"/>
    <w:rsid w:val="00C03127"/>
  </w:style>
  <w:style w:type="character" w:customStyle="1" w:styleId="ListParagraphChar">
    <w:name w:val="List Paragraph Char"/>
    <w:link w:val="ListParagraph"/>
    <w:uiPriority w:val="34"/>
    <w:locked/>
    <w:rsid w:val="008F10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uxeng.36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2016-10-21T15:40:00Z</dcterms:created>
  <dcterms:modified xsi:type="dcterms:W3CDTF">2016-10-21T15:40:00Z</dcterms:modified>
</cp:coreProperties>
</file>