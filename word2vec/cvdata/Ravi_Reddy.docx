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4B3" w:rsidRPr="008A2AC2" w:rsidRDefault="00C76E92" w:rsidP="001724B3">
      <w:pPr>
        <w:shd w:val="clear" w:color="auto" w:fill="FFFFFF" w:themeFill="background1"/>
        <w:tabs>
          <w:tab w:val="left" w:pos="180"/>
        </w:tabs>
        <w:jc w:val="both"/>
        <w:rPr>
          <w:rFonts w:ascii="Cambria" w:hAnsi="Cambria" w:cs="Arial"/>
          <w:b/>
          <w:bCs/>
          <w:sz w:val="21"/>
          <w:szCs w:val="21"/>
        </w:rPr>
      </w:pPr>
      <w:r w:rsidRPr="008A2AC2">
        <w:rPr>
          <w:rFonts w:ascii="Cambria" w:hAnsi="Cambria" w:cs="Arial"/>
          <w:b/>
          <w:bCs/>
          <w:sz w:val="21"/>
          <w:szCs w:val="21"/>
        </w:rPr>
        <w:t>Ravi Reddy</w:t>
      </w:r>
    </w:p>
    <w:p w:rsidR="001724B3" w:rsidRPr="008A2AC2" w:rsidRDefault="001724B3" w:rsidP="00C76E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ambria" w:eastAsiaTheme="minorHAnsi" w:hAnsi="Cambria" w:cs="Segoe Print"/>
          <w:sz w:val="21"/>
          <w:szCs w:val="21"/>
        </w:rPr>
      </w:pPr>
      <w:r w:rsidRPr="008A2AC2">
        <w:rPr>
          <w:rFonts w:ascii="Cambria" w:hAnsi="Cambria" w:cs="Arial"/>
          <w:b/>
          <w:bCs/>
          <w:sz w:val="21"/>
          <w:szCs w:val="21"/>
        </w:rPr>
        <w:t>Email:</w:t>
      </w:r>
      <w:r w:rsidR="00C76E92" w:rsidRPr="008A2AC2">
        <w:rPr>
          <w:rFonts w:ascii="Cambria" w:eastAsiaTheme="minorHAnsi" w:hAnsi="Cambria" w:cs="Arial"/>
          <w:color w:val="2E74B5" w:themeColor="accent1" w:themeShade="BF"/>
          <w:sz w:val="21"/>
          <w:szCs w:val="21"/>
          <w:u w:val="single"/>
        </w:rPr>
        <w:t>techspecialist02@gmail.com</w:t>
      </w:r>
    </w:p>
    <w:p w:rsidR="001724B3" w:rsidRPr="008A2AC2" w:rsidRDefault="00B62EEB" w:rsidP="001724B3">
      <w:pPr>
        <w:pBdr>
          <w:bottom w:val="single" w:sz="4" w:space="1" w:color="auto"/>
        </w:pBdr>
        <w:jc w:val="both"/>
        <w:rPr>
          <w:rFonts w:ascii="Cambria" w:hAnsi="Cambria" w:cs="Arial"/>
          <w:b/>
          <w:color w:val="000000"/>
          <w:sz w:val="21"/>
          <w:szCs w:val="21"/>
        </w:rPr>
      </w:pPr>
      <w:r w:rsidRPr="008A2AC2">
        <w:rPr>
          <w:rFonts w:ascii="Cambria" w:hAnsi="Cambria" w:cs="Arial"/>
          <w:b/>
          <w:bCs/>
          <w:sz w:val="21"/>
          <w:szCs w:val="21"/>
        </w:rPr>
        <w:t>Ph.</w:t>
      </w:r>
      <w:r w:rsidR="001724B3" w:rsidRPr="008A2AC2">
        <w:rPr>
          <w:rFonts w:ascii="Cambria" w:hAnsi="Cambria" w:cs="Arial"/>
          <w:b/>
          <w:bCs/>
          <w:sz w:val="21"/>
          <w:szCs w:val="21"/>
        </w:rPr>
        <w:t xml:space="preserve"> #:</w:t>
      </w:r>
      <w:r w:rsidR="007E410F" w:rsidRPr="008A2AC2">
        <w:rPr>
          <w:rFonts w:ascii="Cambria" w:eastAsiaTheme="minorHAnsi" w:hAnsi="Cambria" w:cs="Segoe Print"/>
          <w:sz w:val="21"/>
          <w:szCs w:val="21"/>
        </w:rPr>
        <w:t xml:space="preserve"> 813-200-4598</w:t>
      </w:r>
    </w:p>
    <w:p w:rsidR="007E410F" w:rsidRPr="008A2AC2" w:rsidRDefault="007E410F" w:rsidP="001724B3">
      <w:pPr>
        <w:ind w:right="-4"/>
        <w:jc w:val="both"/>
        <w:rPr>
          <w:rStyle w:val="Emphasis"/>
          <w:rFonts w:ascii="Cambria" w:hAnsi="Cambria" w:cs="Arial"/>
          <w:b/>
          <w:i w:val="0"/>
          <w:sz w:val="21"/>
          <w:szCs w:val="21"/>
        </w:rPr>
      </w:pPr>
    </w:p>
    <w:p w:rsidR="001724B3" w:rsidRPr="008A2AC2" w:rsidRDefault="001724B3" w:rsidP="001724B3">
      <w:pPr>
        <w:ind w:right="-4"/>
        <w:jc w:val="both"/>
        <w:rPr>
          <w:rStyle w:val="Emphasis"/>
          <w:rFonts w:ascii="Cambria" w:hAnsi="Cambria" w:cs="Arial"/>
          <w:b/>
          <w:i w:val="0"/>
          <w:sz w:val="21"/>
          <w:szCs w:val="21"/>
        </w:rPr>
      </w:pPr>
      <w:r w:rsidRPr="008A2AC2">
        <w:rPr>
          <w:rStyle w:val="Emphasis"/>
          <w:rFonts w:ascii="Cambria" w:hAnsi="Cambria" w:cs="Arial"/>
          <w:b/>
          <w:i w:val="0"/>
          <w:sz w:val="21"/>
          <w:szCs w:val="21"/>
        </w:rPr>
        <w:t>Professional Summary:</w:t>
      </w:r>
    </w:p>
    <w:p w:rsidR="001724B3" w:rsidRPr="008A2AC2" w:rsidRDefault="001724B3" w:rsidP="001724B3">
      <w:pPr>
        <w:pStyle w:val="ListParagraph"/>
        <w:numPr>
          <w:ilvl w:val="0"/>
          <w:numId w:val="9"/>
        </w:numPr>
        <w:spacing w:after="0" w:line="240" w:lineRule="auto"/>
        <w:jc w:val="both"/>
        <w:rPr>
          <w:rFonts w:ascii="Cambria" w:hAnsi="Cambria" w:cs="Arial"/>
          <w:sz w:val="21"/>
          <w:szCs w:val="21"/>
        </w:rPr>
      </w:pPr>
      <w:r w:rsidRPr="008A2AC2">
        <w:rPr>
          <w:rFonts w:ascii="Cambria" w:hAnsi="Cambria" w:cs="Arial"/>
          <w:sz w:val="21"/>
          <w:szCs w:val="21"/>
        </w:rPr>
        <w:t xml:space="preserve">Over 8+ years of professional experience as a </w:t>
      </w:r>
      <w:r w:rsidRPr="008A2AC2">
        <w:rPr>
          <w:rFonts w:ascii="Cambria" w:hAnsi="Cambria" w:cs="Arial"/>
          <w:b/>
          <w:sz w:val="21"/>
          <w:szCs w:val="21"/>
        </w:rPr>
        <w:t xml:space="preserve">Java </w:t>
      </w:r>
      <w:r w:rsidR="00F54065" w:rsidRPr="008A2AC2">
        <w:rPr>
          <w:rFonts w:ascii="Cambria" w:hAnsi="Cambria" w:cs="Arial"/>
          <w:b/>
          <w:sz w:val="21"/>
          <w:szCs w:val="21"/>
        </w:rPr>
        <w:t>/</w:t>
      </w:r>
      <w:r w:rsidRPr="008A2AC2">
        <w:rPr>
          <w:rFonts w:ascii="Cambria" w:hAnsi="Cambria" w:cs="Arial"/>
          <w:b/>
          <w:sz w:val="21"/>
          <w:szCs w:val="21"/>
        </w:rPr>
        <w:t>J2EE Developer</w:t>
      </w:r>
      <w:r w:rsidRPr="008A2AC2">
        <w:rPr>
          <w:rFonts w:ascii="Cambria" w:hAnsi="Cambria" w:cs="Arial"/>
          <w:sz w:val="21"/>
          <w:szCs w:val="21"/>
        </w:rPr>
        <w:t xml:space="preserve"> in Object Oriented development, implementation and maintenance of web and distributed Enterprise applications using Java/J2EE technologies.</w:t>
      </w:r>
    </w:p>
    <w:p w:rsidR="001724B3" w:rsidRPr="008A2AC2" w:rsidRDefault="001724B3" w:rsidP="001724B3">
      <w:pPr>
        <w:pStyle w:val="ListParagraph"/>
        <w:numPr>
          <w:ilvl w:val="0"/>
          <w:numId w:val="9"/>
        </w:numPr>
        <w:spacing w:after="0" w:line="240" w:lineRule="auto"/>
        <w:jc w:val="both"/>
        <w:rPr>
          <w:rFonts w:ascii="Cambria" w:hAnsi="Cambria" w:cs="Arial"/>
          <w:sz w:val="21"/>
          <w:szCs w:val="21"/>
        </w:rPr>
      </w:pPr>
      <w:r w:rsidRPr="008A2AC2">
        <w:rPr>
          <w:rFonts w:ascii="Cambria" w:hAnsi="Cambria" w:cs="Arial"/>
          <w:sz w:val="21"/>
          <w:szCs w:val="21"/>
        </w:rPr>
        <w:t xml:space="preserve">Experience in designing and developing web-based applications using </w:t>
      </w:r>
      <w:r w:rsidRPr="008A2AC2">
        <w:rPr>
          <w:rFonts w:ascii="Cambria" w:hAnsi="Cambria" w:cs="Arial"/>
          <w:b/>
          <w:sz w:val="21"/>
          <w:szCs w:val="21"/>
        </w:rPr>
        <w:t xml:space="preserve">Java, J2EE, Web Services, both SOAP/WSDL and REST, MVC framework, spring, Hibernate, Struts, Oracle and </w:t>
      </w:r>
      <w:r w:rsidR="00B9496E" w:rsidRPr="008A2AC2">
        <w:rPr>
          <w:rFonts w:ascii="Cambria" w:hAnsi="Cambria" w:cs="Arial"/>
          <w:b/>
          <w:sz w:val="21"/>
          <w:szCs w:val="21"/>
        </w:rPr>
        <w:t>SQL</w:t>
      </w:r>
      <w:r w:rsidRPr="008A2AC2">
        <w:rPr>
          <w:rFonts w:ascii="Cambria" w:hAnsi="Cambria" w:cs="Arial"/>
          <w:b/>
          <w:sz w:val="21"/>
          <w:szCs w:val="21"/>
        </w:rPr>
        <w:t>.</w:t>
      </w:r>
    </w:p>
    <w:p w:rsidR="001724B3" w:rsidRPr="008A2AC2" w:rsidRDefault="001724B3" w:rsidP="001724B3">
      <w:pPr>
        <w:pStyle w:val="ListParagraph"/>
        <w:numPr>
          <w:ilvl w:val="0"/>
          <w:numId w:val="9"/>
        </w:numPr>
        <w:spacing w:after="0" w:line="240" w:lineRule="auto"/>
        <w:jc w:val="both"/>
        <w:rPr>
          <w:rFonts w:ascii="Cambria" w:eastAsia="Calibri" w:hAnsi="Cambria" w:cs="Arial"/>
          <w:b/>
          <w:sz w:val="21"/>
          <w:szCs w:val="21"/>
        </w:rPr>
      </w:pPr>
      <w:r w:rsidRPr="008A2AC2">
        <w:rPr>
          <w:rFonts w:ascii="Cambria" w:eastAsia="Calibri" w:hAnsi="Cambria" w:cs="Arial"/>
          <w:sz w:val="21"/>
          <w:szCs w:val="21"/>
        </w:rPr>
        <w:t xml:space="preserve">Experienced in Analysis, Design, Development, Integration, Deployment and Maintenance </w:t>
      </w:r>
      <w:r w:rsidR="003F3E5D" w:rsidRPr="008A2AC2">
        <w:rPr>
          <w:rFonts w:ascii="Cambria" w:eastAsia="Calibri" w:hAnsi="Cambria" w:cs="Arial"/>
          <w:b/>
          <w:sz w:val="21"/>
          <w:szCs w:val="21"/>
        </w:rPr>
        <w:t>of E</w:t>
      </w:r>
      <w:r w:rsidRPr="008A2AC2">
        <w:rPr>
          <w:rFonts w:ascii="Cambria" w:eastAsia="Calibri" w:hAnsi="Cambria" w:cs="Arial"/>
          <w:b/>
          <w:sz w:val="21"/>
          <w:szCs w:val="21"/>
        </w:rPr>
        <w:t>-Commerce applications, Web services, Client Server and Web based applications using J2EE/Java, JSP, JavaScript, Servlets, EJB, JMS, XML, XSL, and XSLT.</w:t>
      </w:r>
    </w:p>
    <w:p w:rsidR="003F3E5D" w:rsidRPr="008A2AC2" w:rsidRDefault="003F3E5D" w:rsidP="003F3E5D">
      <w:pPr>
        <w:pStyle w:val="ListParagraph"/>
        <w:numPr>
          <w:ilvl w:val="0"/>
          <w:numId w:val="9"/>
        </w:numPr>
        <w:spacing w:after="0" w:line="240" w:lineRule="auto"/>
        <w:jc w:val="both"/>
        <w:rPr>
          <w:rFonts w:ascii="Cambria" w:hAnsi="Cambria"/>
          <w:sz w:val="21"/>
          <w:szCs w:val="21"/>
        </w:rPr>
      </w:pPr>
      <w:r w:rsidRPr="008A2AC2">
        <w:rPr>
          <w:rFonts w:ascii="Cambria" w:hAnsi="Cambria"/>
          <w:sz w:val="21"/>
          <w:szCs w:val="21"/>
        </w:rPr>
        <w:t xml:space="preserve">Proficiency in core java concepts like </w:t>
      </w:r>
      <w:r w:rsidRPr="008A2AC2">
        <w:rPr>
          <w:rFonts w:ascii="Cambria" w:hAnsi="Cambria"/>
          <w:b/>
          <w:sz w:val="21"/>
          <w:szCs w:val="21"/>
        </w:rPr>
        <w:t>Threads, Exception handling, Generics, Strings</w:t>
      </w:r>
      <w:r w:rsidRPr="008A2AC2">
        <w:rPr>
          <w:rFonts w:ascii="Cambria" w:hAnsi="Cambria"/>
          <w:sz w:val="21"/>
          <w:szCs w:val="21"/>
        </w:rPr>
        <w:t xml:space="preserve"> etc.</w:t>
      </w:r>
    </w:p>
    <w:p w:rsidR="001724B3" w:rsidRPr="008A2AC2" w:rsidRDefault="001724B3" w:rsidP="001724B3">
      <w:pPr>
        <w:pStyle w:val="ListParagraph"/>
        <w:numPr>
          <w:ilvl w:val="0"/>
          <w:numId w:val="9"/>
        </w:numPr>
        <w:spacing w:after="0" w:line="240" w:lineRule="auto"/>
        <w:jc w:val="both"/>
        <w:rPr>
          <w:rFonts w:ascii="Cambria" w:hAnsi="Cambria" w:cs="Arial"/>
          <w:b/>
          <w:bCs/>
          <w:sz w:val="21"/>
          <w:szCs w:val="21"/>
        </w:rPr>
      </w:pPr>
      <w:r w:rsidRPr="008A2AC2">
        <w:rPr>
          <w:rFonts w:ascii="Cambria" w:hAnsi="Cambria" w:cs="Arial"/>
          <w:color w:val="000000"/>
          <w:sz w:val="21"/>
          <w:szCs w:val="21"/>
        </w:rPr>
        <w:t xml:space="preserve">Experience in working on various </w:t>
      </w:r>
      <w:r w:rsidRPr="008A2AC2">
        <w:rPr>
          <w:rFonts w:ascii="Cambria" w:hAnsi="Cambria" w:cs="Arial"/>
          <w:b/>
          <w:bCs/>
          <w:color w:val="000000"/>
          <w:sz w:val="21"/>
          <w:szCs w:val="21"/>
        </w:rPr>
        <w:t xml:space="preserve">spring </w:t>
      </w:r>
      <w:r w:rsidRPr="008A2AC2">
        <w:rPr>
          <w:rFonts w:ascii="Cambria" w:hAnsi="Cambria" w:cs="Arial"/>
          <w:color w:val="000000"/>
          <w:sz w:val="21"/>
          <w:szCs w:val="21"/>
        </w:rPr>
        <w:t xml:space="preserve">modules </w:t>
      </w:r>
      <w:r w:rsidRPr="008A2AC2">
        <w:rPr>
          <w:rFonts w:ascii="Cambria" w:hAnsi="Cambria" w:cs="Arial"/>
          <w:b/>
          <w:bCs/>
          <w:color w:val="000000"/>
          <w:sz w:val="21"/>
          <w:szCs w:val="21"/>
        </w:rPr>
        <w:t>(Spring Core, Spring MVC</w:t>
      </w:r>
      <w:r w:rsidRPr="008A2AC2">
        <w:rPr>
          <w:rFonts w:ascii="Cambria" w:hAnsi="Cambria" w:cs="Arial"/>
          <w:color w:val="000000"/>
          <w:sz w:val="21"/>
          <w:szCs w:val="21"/>
        </w:rPr>
        <w:t xml:space="preserve">, </w:t>
      </w:r>
      <w:r w:rsidRPr="008A2AC2">
        <w:rPr>
          <w:rFonts w:ascii="Cambria" w:hAnsi="Cambria" w:cs="Arial"/>
          <w:b/>
          <w:bCs/>
          <w:color w:val="000000"/>
          <w:sz w:val="21"/>
          <w:szCs w:val="21"/>
        </w:rPr>
        <w:t xml:space="preserve">DAO </w:t>
      </w:r>
      <w:r w:rsidRPr="008A2AC2">
        <w:rPr>
          <w:rFonts w:ascii="Cambria" w:hAnsi="Cambria" w:cs="Arial"/>
          <w:color w:val="000000"/>
          <w:sz w:val="21"/>
          <w:szCs w:val="21"/>
        </w:rPr>
        <w:t xml:space="preserve">and </w:t>
      </w:r>
      <w:r w:rsidRPr="008A2AC2">
        <w:rPr>
          <w:rFonts w:ascii="Cambria" w:hAnsi="Cambria" w:cs="Arial"/>
          <w:b/>
          <w:bCs/>
          <w:color w:val="000000"/>
          <w:sz w:val="21"/>
          <w:szCs w:val="21"/>
        </w:rPr>
        <w:t>AOP)</w:t>
      </w:r>
      <w:r w:rsidRPr="008A2AC2">
        <w:rPr>
          <w:rFonts w:ascii="Cambria" w:hAnsi="Cambria" w:cs="Arial"/>
          <w:color w:val="000000"/>
          <w:sz w:val="21"/>
          <w:szCs w:val="21"/>
        </w:rPr>
        <w:t xml:space="preserve"> along with </w:t>
      </w:r>
      <w:r w:rsidRPr="008A2AC2">
        <w:rPr>
          <w:rFonts w:ascii="Cambria" w:hAnsi="Cambria" w:cs="Arial"/>
          <w:b/>
          <w:bCs/>
          <w:color w:val="000000"/>
          <w:sz w:val="21"/>
          <w:szCs w:val="21"/>
        </w:rPr>
        <w:t>Hibernate</w:t>
      </w:r>
      <w:r w:rsidRPr="008A2AC2">
        <w:rPr>
          <w:rFonts w:ascii="Cambria" w:hAnsi="Cambria" w:cs="Arial"/>
          <w:color w:val="000000"/>
          <w:sz w:val="21"/>
          <w:szCs w:val="21"/>
        </w:rPr>
        <w:t xml:space="preserve"> as the back-end ORM tool for implementation of persistence layer and mapping of POJOs.</w:t>
      </w:r>
    </w:p>
    <w:p w:rsidR="001724B3" w:rsidRPr="008A2AC2" w:rsidRDefault="001724B3" w:rsidP="001724B3">
      <w:pPr>
        <w:pStyle w:val="ListParagraph"/>
        <w:numPr>
          <w:ilvl w:val="0"/>
          <w:numId w:val="9"/>
        </w:numPr>
        <w:spacing w:after="0" w:line="240" w:lineRule="auto"/>
        <w:jc w:val="both"/>
        <w:rPr>
          <w:rFonts w:ascii="Cambria" w:hAnsi="Cambria" w:cs="Arial"/>
          <w:b/>
          <w:bCs/>
          <w:sz w:val="21"/>
          <w:szCs w:val="21"/>
        </w:rPr>
      </w:pPr>
      <w:r w:rsidRPr="008A2AC2">
        <w:rPr>
          <w:rFonts w:ascii="Cambria" w:hAnsi="Cambria" w:cs="Arial"/>
          <w:color w:val="000000"/>
          <w:sz w:val="21"/>
          <w:szCs w:val="21"/>
        </w:rPr>
        <w:t>Experienced in implementing DAO layers using</w:t>
      </w:r>
      <w:r w:rsidRPr="008A2AC2">
        <w:rPr>
          <w:rFonts w:ascii="Cambria" w:hAnsi="Cambria" w:cs="Arial"/>
          <w:b/>
          <w:color w:val="000000"/>
          <w:sz w:val="21"/>
          <w:szCs w:val="21"/>
        </w:rPr>
        <w:t xml:space="preserve"> JPA</w:t>
      </w:r>
      <w:r w:rsidRPr="008A2AC2">
        <w:rPr>
          <w:rFonts w:ascii="Cambria" w:hAnsi="Cambria" w:cs="Arial"/>
          <w:color w:val="000000"/>
          <w:sz w:val="21"/>
          <w:szCs w:val="21"/>
        </w:rPr>
        <w:t xml:space="preserve"> standards and </w:t>
      </w:r>
      <w:r w:rsidRPr="008A2AC2">
        <w:rPr>
          <w:rFonts w:ascii="Cambria" w:hAnsi="Cambria" w:cs="Arial"/>
          <w:b/>
          <w:color w:val="000000"/>
          <w:sz w:val="21"/>
          <w:szCs w:val="21"/>
        </w:rPr>
        <w:t>Hibernate API</w:t>
      </w:r>
      <w:r w:rsidRPr="008A2AC2">
        <w:rPr>
          <w:rFonts w:ascii="Cambria" w:hAnsi="Cambria" w:cs="Arial"/>
          <w:color w:val="000000"/>
          <w:sz w:val="21"/>
          <w:szCs w:val="21"/>
        </w:rPr>
        <w:t xml:space="preserve"> interfaces.</w:t>
      </w:r>
    </w:p>
    <w:p w:rsidR="001724B3" w:rsidRPr="008A2AC2" w:rsidRDefault="001724B3" w:rsidP="001724B3">
      <w:pPr>
        <w:pStyle w:val="ListParagraph"/>
        <w:numPr>
          <w:ilvl w:val="0"/>
          <w:numId w:val="9"/>
        </w:numPr>
        <w:spacing w:after="0" w:line="240" w:lineRule="auto"/>
        <w:jc w:val="both"/>
        <w:rPr>
          <w:rFonts w:ascii="Cambria" w:eastAsia="Calibri" w:hAnsi="Cambria" w:cs="Arial"/>
          <w:bCs/>
          <w:sz w:val="21"/>
          <w:szCs w:val="21"/>
        </w:rPr>
      </w:pPr>
      <w:r w:rsidRPr="008A2AC2">
        <w:rPr>
          <w:rFonts w:ascii="Cambria" w:eastAsia="Calibri" w:hAnsi="Cambria" w:cs="Arial"/>
          <w:bCs/>
          <w:sz w:val="21"/>
          <w:szCs w:val="21"/>
        </w:rPr>
        <w:t xml:space="preserve">Proficient in XML technologies like </w:t>
      </w:r>
      <w:r w:rsidRPr="008A2AC2">
        <w:rPr>
          <w:rFonts w:ascii="Cambria" w:eastAsia="Calibri" w:hAnsi="Cambria" w:cs="Arial"/>
          <w:b/>
          <w:sz w:val="21"/>
          <w:szCs w:val="21"/>
        </w:rPr>
        <w:t>XSL/XSLT, SAX, DOM, Xpath, SOAP, WSDL, DTD, XSD, XMI, SOA, JAXB, JAXP, Apache Axis</w:t>
      </w:r>
      <w:r w:rsidRPr="008A2AC2">
        <w:rPr>
          <w:rFonts w:ascii="Cambria" w:eastAsia="Calibri" w:hAnsi="Cambria" w:cs="Arial"/>
          <w:bCs/>
          <w:sz w:val="21"/>
          <w:szCs w:val="21"/>
        </w:rPr>
        <w:t xml:space="preserve">. </w:t>
      </w:r>
    </w:p>
    <w:p w:rsidR="001724B3" w:rsidRPr="008A2AC2" w:rsidRDefault="001724B3" w:rsidP="002F1509">
      <w:pPr>
        <w:pStyle w:val="ListParagraph"/>
        <w:numPr>
          <w:ilvl w:val="0"/>
          <w:numId w:val="9"/>
        </w:numPr>
        <w:spacing w:after="0" w:line="240" w:lineRule="auto"/>
        <w:jc w:val="both"/>
        <w:rPr>
          <w:rFonts w:ascii="Cambria" w:eastAsia="Calibri" w:hAnsi="Cambria" w:cs="Arial"/>
          <w:bCs/>
          <w:sz w:val="21"/>
          <w:szCs w:val="21"/>
        </w:rPr>
      </w:pPr>
      <w:r w:rsidRPr="008A2AC2">
        <w:rPr>
          <w:rFonts w:ascii="Cambria" w:eastAsia="Calibri" w:hAnsi="Cambria" w:cs="Arial"/>
          <w:bCs/>
          <w:sz w:val="21"/>
          <w:szCs w:val="21"/>
        </w:rPr>
        <w:t xml:space="preserve">Experienced in working with SOA architecture by producing/consuming </w:t>
      </w:r>
      <w:r w:rsidRPr="008A2AC2">
        <w:rPr>
          <w:rFonts w:ascii="Cambria" w:eastAsia="Calibri" w:hAnsi="Cambria" w:cs="Arial"/>
          <w:b/>
          <w:bCs/>
          <w:sz w:val="21"/>
          <w:szCs w:val="21"/>
        </w:rPr>
        <w:t>SOAP based web services</w:t>
      </w:r>
      <w:r w:rsidRPr="008A2AC2">
        <w:rPr>
          <w:rFonts w:ascii="Cambria" w:eastAsia="Calibri" w:hAnsi="Cambria" w:cs="Arial"/>
          <w:bCs/>
          <w:sz w:val="21"/>
          <w:szCs w:val="21"/>
        </w:rPr>
        <w:t xml:space="preserve"> using Apace Axis, CXF </w:t>
      </w:r>
      <w:r w:rsidR="002F1509" w:rsidRPr="008A2AC2">
        <w:rPr>
          <w:rFonts w:ascii="Cambria" w:eastAsia="Calibri" w:hAnsi="Cambria" w:cs="Arial"/>
          <w:bCs/>
          <w:sz w:val="21"/>
          <w:szCs w:val="21"/>
        </w:rPr>
        <w:t>engines. Experience</w:t>
      </w:r>
      <w:r w:rsidRPr="008A2AC2">
        <w:rPr>
          <w:rFonts w:ascii="Cambria" w:eastAsia="Calibri" w:hAnsi="Cambria" w:cs="Arial"/>
          <w:bCs/>
          <w:sz w:val="21"/>
          <w:szCs w:val="21"/>
        </w:rPr>
        <w:t xml:space="preserve"> in producing and consuming </w:t>
      </w:r>
      <w:r w:rsidRPr="008A2AC2">
        <w:rPr>
          <w:rFonts w:ascii="Cambria" w:eastAsia="Calibri" w:hAnsi="Cambria" w:cs="Arial"/>
          <w:b/>
          <w:bCs/>
          <w:sz w:val="21"/>
          <w:szCs w:val="21"/>
        </w:rPr>
        <w:t>Rest based web services.</w:t>
      </w:r>
    </w:p>
    <w:p w:rsidR="001724B3" w:rsidRPr="008A2AC2" w:rsidRDefault="001724B3" w:rsidP="001724B3">
      <w:pPr>
        <w:pStyle w:val="ListParagraph"/>
        <w:numPr>
          <w:ilvl w:val="0"/>
          <w:numId w:val="9"/>
        </w:numPr>
        <w:spacing w:after="0" w:line="240" w:lineRule="auto"/>
        <w:jc w:val="both"/>
        <w:rPr>
          <w:rFonts w:ascii="Cambria" w:eastAsia="Calibri" w:hAnsi="Cambria" w:cs="Arial"/>
          <w:b/>
          <w:sz w:val="21"/>
          <w:szCs w:val="21"/>
        </w:rPr>
      </w:pPr>
      <w:r w:rsidRPr="008A2AC2">
        <w:rPr>
          <w:rFonts w:ascii="Cambria" w:eastAsia="Calibri" w:hAnsi="Cambria" w:cs="Arial"/>
          <w:sz w:val="21"/>
          <w:szCs w:val="21"/>
        </w:rPr>
        <w:t xml:space="preserve">Proficient in designing applications using </w:t>
      </w:r>
      <w:r w:rsidRPr="008A2AC2">
        <w:rPr>
          <w:rFonts w:ascii="Cambria" w:eastAsia="Calibri" w:hAnsi="Cambria" w:cs="Arial"/>
          <w:b/>
          <w:sz w:val="21"/>
          <w:szCs w:val="21"/>
        </w:rPr>
        <w:t xml:space="preserve">Java </w:t>
      </w:r>
      <w:r w:rsidRPr="008A2AC2">
        <w:rPr>
          <w:rFonts w:ascii="Cambria" w:eastAsia="Calibri" w:hAnsi="Cambria" w:cs="Arial"/>
          <w:sz w:val="21"/>
          <w:szCs w:val="21"/>
        </w:rPr>
        <w:t>and</w:t>
      </w:r>
      <w:r w:rsidRPr="008A2AC2">
        <w:rPr>
          <w:rFonts w:ascii="Cambria" w:eastAsia="Calibri" w:hAnsi="Cambria" w:cs="Arial"/>
          <w:b/>
          <w:sz w:val="21"/>
          <w:szCs w:val="21"/>
        </w:rPr>
        <w:t xml:space="preserve"> J2EE Design Patterns</w:t>
      </w:r>
      <w:r w:rsidRPr="008A2AC2">
        <w:rPr>
          <w:rFonts w:ascii="Cambria" w:eastAsia="Calibri" w:hAnsi="Cambria" w:cs="Arial"/>
          <w:sz w:val="21"/>
          <w:szCs w:val="21"/>
        </w:rPr>
        <w:t xml:space="preserve"> such as </w:t>
      </w:r>
      <w:r w:rsidRPr="008A2AC2">
        <w:rPr>
          <w:rFonts w:ascii="Cambria" w:eastAsia="Calibri" w:hAnsi="Cambria" w:cs="Arial"/>
          <w:b/>
          <w:sz w:val="21"/>
          <w:szCs w:val="21"/>
        </w:rPr>
        <w:t xml:space="preserve">Creational, </w:t>
      </w:r>
      <w:r w:rsidR="00DD2CDF" w:rsidRPr="008A2AC2">
        <w:rPr>
          <w:rFonts w:ascii="Cambria" w:eastAsia="Calibri" w:hAnsi="Cambria" w:cs="Arial"/>
          <w:b/>
          <w:sz w:val="21"/>
          <w:szCs w:val="21"/>
        </w:rPr>
        <w:t>Data Structures, Algorithms, Structural</w:t>
      </w:r>
      <w:r w:rsidRPr="008A2AC2">
        <w:rPr>
          <w:rFonts w:ascii="Cambria" w:eastAsia="Calibri" w:hAnsi="Cambria" w:cs="Arial"/>
          <w:b/>
          <w:sz w:val="21"/>
          <w:szCs w:val="21"/>
        </w:rPr>
        <w:t xml:space="preserve"> and Behavioral design patterns Singleton, Factory, Facade, Builder, Observer, Command Patterns, Value/Data Transfer etc.</w:t>
      </w:r>
    </w:p>
    <w:p w:rsidR="001724B3" w:rsidRPr="008A2AC2" w:rsidRDefault="001724B3" w:rsidP="001724B3">
      <w:pPr>
        <w:pStyle w:val="ListParagraph"/>
        <w:numPr>
          <w:ilvl w:val="0"/>
          <w:numId w:val="9"/>
        </w:numPr>
        <w:spacing w:after="0" w:line="240" w:lineRule="auto"/>
        <w:jc w:val="both"/>
        <w:rPr>
          <w:rFonts w:ascii="Cambria" w:eastAsia="Calibri" w:hAnsi="Cambria" w:cs="Arial"/>
          <w:sz w:val="21"/>
          <w:szCs w:val="21"/>
        </w:rPr>
      </w:pPr>
      <w:r w:rsidRPr="008A2AC2">
        <w:rPr>
          <w:rFonts w:ascii="Cambria" w:eastAsia="Calibri" w:hAnsi="Cambria" w:cs="Arial"/>
          <w:sz w:val="21"/>
          <w:szCs w:val="21"/>
        </w:rPr>
        <w:t xml:space="preserve">Expertise in </w:t>
      </w:r>
      <w:r w:rsidRPr="008A2AC2">
        <w:rPr>
          <w:rFonts w:ascii="Cambria" w:eastAsia="Calibri" w:hAnsi="Cambria" w:cs="Arial"/>
          <w:b/>
          <w:bCs/>
          <w:sz w:val="21"/>
          <w:szCs w:val="21"/>
        </w:rPr>
        <w:t>Object Oriented Analysis, Design / Development Methodologies, Use Cases, Sequence and Class Diagrams using UML</w:t>
      </w:r>
    </w:p>
    <w:p w:rsidR="001724B3" w:rsidRPr="008A2AC2" w:rsidRDefault="001724B3" w:rsidP="001724B3">
      <w:pPr>
        <w:pStyle w:val="ListParagraph"/>
        <w:numPr>
          <w:ilvl w:val="0"/>
          <w:numId w:val="9"/>
        </w:numPr>
        <w:spacing w:after="0" w:line="240" w:lineRule="auto"/>
        <w:jc w:val="both"/>
        <w:rPr>
          <w:rFonts w:ascii="Cambria" w:hAnsi="Cambria" w:cs="Arial"/>
          <w:b/>
          <w:sz w:val="21"/>
          <w:szCs w:val="21"/>
          <w:lang w:bidi="en-US"/>
        </w:rPr>
      </w:pPr>
      <w:r w:rsidRPr="008A2AC2">
        <w:rPr>
          <w:rFonts w:ascii="Cambria" w:hAnsi="Cambria" w:cs="Arial"/>
          <w:sz w:val="21"/>
          <w:szCs w:val="21"/>
          <w:lang w:bidi="en-US"/>
        </w:rPr>
        <w:t xml:space="preserve">Strong knowledge on </w:t>
      </w:r>
      <w:r w:rsidRPr="008A2AC2">
        <w:rPr>
          <w:rFonts w:ascii="Cambria" w:hAnsi="Cambria" w:cs="Arial"/>
          <w:b/>
          <w:sz w:val="21"/>
          <w:szCs w:val="21"/>
          <w:lang w:bidi="en-US"/>
        </w:rPr>
        <w:t>Hibernate</w:t>
      </w:r>
      <w:r w:rsidRPr="008A2AC2">
        <w:rPr>
          <w:rFonts w:ascii="Cambria" w:hAnsi="Cambria" w:cs="Arial"/>
          <w:sz w:val="21"/>
          <w:szCs w:val="21"/>
          <w:lang w:bidi="en-US"/>
        </w:rPr>
        <w:t xml:space="preserve"> and in using </w:t>
      </w:r>
      <w:r w:rsidRPr="008A2AC2">
        <w:rPr>
          <w:rFonts w:ascii="Cambria" w:hAnsi="Cambria" w:cs="Arial"/>
          <w:b/>
          <w:sz w:val="21"/>
          <w:szCs w:val="21"/>
          <w:lang w:bidi="en-US"/>
        </w:rPr>
        <w:t>Hibernate Connection Pooling, HQL, Collections, Hibernate Caching, Hibernate Transactions, Optimistic Locking.</w:t>
      </w:r>
    </w:p>
    <w:p w:rsidR="001724B3" w:rsidRPr="00CB59FD" w:rsidRDefault="001724B3" w:rsidP="00CB59FD">
      <w:pPr>
        <w:pStyle w:val="ListParagraph"/>
        <w:numPr>
          <w:ilvl w:val="0"/>
          <w:numId w:val="9"/>
        </w:numPr>
        <w:spacing w:after="0" w:line="240" w:lineRule="auto"/>
        <w:jc w:val="both"/>
        <w:rPr>
          <w:rFonts w:ascii="Cambria" w:hAnsi="Cambria" w:cs="Arial"/>
          <w:sz w:val="21"/>
          <w:szCs w:val="21"/>
        </w:rPr>
      </w:pPr>
      <w:r w:rsidRPr="008A2AC2">
        <w:rPr>
          <w:rFonts w:ascii="Cambria" w:hAnsi="Cambria" w:cs="Arial"/>
          <w:sz w:val="21"/>
          <w:szCs w:val="21"/>
          <w:lang w:bidi="en-US"/>
        </w:rPr>
        <w:t xml:space="preserve">Experienced in implementing presentation layer using </w:t>
      </w:r>
      <w:r w:rsidRPr="008A2AC2">
        <w:rPr>
          <w:rFonts w:ascii="Cambria" w:hAnsi="Cambria" w:cs="Arial"/>
          <w:b/>
          <w:sz w:val="21"/>
          <w:szCs w:val="21"/>
          <w:lang w:bidi="en-US"/>
        </w:rPr>
        <w:t>JSF, JSP, HTML, CSS, Ajax, JQuery, Java script</w:t>
      </w:r>
      <w:r w:rsidR="00E05988" w:rsidRPr="008A2AC2">
        <w:rPr>
          <w:rFonts w:ascii="Cambria" w:hAnsi="Cambria" w:cs="Arial"/>
          <w:b/>
          <w:sz w:val="21"/>
          <w:szCs w:val="21"/>
          <w:lang w:bidi="en-US"/>
        </w:rPr>
        <w:t>, Node.js</w:t>
      </w:r>
      <w:r w:rsidRPr="008A2AC2">
        <w:rPr>
          <w:rFonts w:ascii="Cambria" w:hAnsi="Cambria" w:cs="Arial"/>
          <w:b/>
          <w:sz w:val="21"/>
          <w:szCs w:val="21"/>
          <w:lang w:bidi="en-US"/>
        </w:rPr>
        <w:t xml:space="preserve"> and servlets.</w:t>
      </w:r>
      <w:r w:rsidR="00CB59FD">
        <w:rPr>
          <w:rFonts w:ascii="Cambria" w:hAnsi="Cambria" w:cs="Arial"/>
          <w:b/>
          <w:sz w:val="21"/>
          <w:szCs w:val="21"/>
          <w:lang w:bidi="en-US"/>
        </w:rPr>
        <w:t xml:space="preserve"> </w:t>
      </w:r>
      <w:r w:rsidR="00CB59FD" w:rsidRPr="008A2AC2">
        <w:rPr>
          <w:rFonts w:ascii="Cambria" w:hAnsi="Cambria" w:cs="Arial"/>
          <w:sz w:val="21"/>
          <w:szCs w:val="21"/>
        </w:rPr>
        <w:t xml:space="preserve">Experience with unit testing using </w:t>
      </w:r>
      <w:r w:rsidR="00CB59FD" w:rsidRPr="008A2AC2">
        <w:rPr>
          <w:rFonts w:ascii="Cambria" w:hAnsi="Cambria" w:cs="Arial"/>
          <w:b/>
          <w:sz w:val="21"/>
          <w:szCs w:val="21"/>
        </w:rPr>
        <w:t xml:space="preserve">JUnit </w:t>
      </w:r>
      <w:r w:rsidR="00CB59FD" w:rsidRPr="008A2AC2">
        <w:rPr>
          <w:rFonts w:ascii="Cambria" w:hAnsi="Cambria" w:cs="Arial"/>
          <w:sz w:val="21"/>
          <w:szCs w:val="21"/>
        </w:rPr>
        <w:t xml:space="preserve">and knowledge of </w:t>
      </w:r>
      <w:r w:rsidR="00CB59FD" w:rsidRPr="008A2AC2">
        <w:rPr>
          <w:rFonts w:ascii="Cambria" w:hAnsi="Cambria" w:cs="Arial"/>
          <w:b/>
          <w:sz w:val="21"/>
          <w:szCs w:val="21"/>
        </w:rPr>
        <w:t xml:space="preserve">ANT </w:t>
      </w:r>
      <w:r w:rsidR="00CB59FD" w:rsidRPr="008A2AC2">
        <w:rPr>
          <w:rFonts w:ascii="Cambria" w:hAnsi="Cambria" w:cs="Arial"/>
          <w:sz w:val="21"/>
          <w:szCs w:val="21"/>
        </w:rPr>
        <w:t>and</w:t>
      </w:r>
      <w:r w:rsidR="00CB59FD" w:rsidRPr="008A2AC2">
        <w:rPr>
          <w:rFonts w:ascii="Cambria" w:hAnsi="Cambria" w:cs="Arial"/>
          <w:b/>
          <w:sz w:val="21"/>
          <w:szCs w:val="21"/>
        </w:rPr>
        <w:t xml:space="preserve"> Log4j</w:t>
      </w:r>
      <w:r w:rsidR="00CB59FD" w:rsidRPr="008A2AC2">
        <w:rPr>
          <w:rFonts w:ascii="Cambria" w:hAnsi="Cambria" w:cs="Arial"/>
          <w:sz w:val="21"/>
          <w:szCs w:val="21"/>
        </w:rPr>
        <w:t xml:space="preserve"> tools.</w:t>
      </w:r>
    </w:p>
    <w:p w:rsidR="001724B3" w:rsidRDefault="001724B3" w:rsidP="001724B3">
      <w:pPr>
        <w:pStyle w:val="ListParagraph"/>
        <w:numPr>
          <w:ilvl w:val="0"/>
          <w:numId w:val="9"/>
        </w:numPr>
        <w:spacing w:after="0" w:line="240" w:lineRule="auto"/>
        <w:jc w:val="both"/>
        <w:rPr>
          <w:rFonts w:ascii="Cambria" w:eastAsia="Calibri" w:hAnsi="Cambria" w:cs="Arial"/>
          <w:sz w:val="21"/>
          <w:szCs w:val="21"/>
        </w:rPr>
      </w:pPr>
      <w:r w:rsidRPr="008A2AC2">
        <w:rPr>
          <w:rFonts w:ascii="Cambria" w:eastAsia="Calibri" w:hAnsi="Cambria" w:cs="Arial"/>
          <w:b/>
          <w:sz w:val="21"/>
          <w:szCs w:val="21"/>
        </w:rPr>
        <w:t>Reporting</w:t>
      </w:r>
      <w:r w:rsidRPr="008A2AC2">
        <w:rPr>
          <w:rFonts w:ascii="Cambria" w:eastAsia="Calibri" w:hAnsi="Cambria" w:cs="Arial"/>
          <w:sz w:val="21"/>
          <w:szCs w:val="21"/>
        </w:rPr>
        <w:t xml:space="preserve"> experience and well versed in Data </w:t>
      </w:r>
      <w:r w:rsidRPr="008A2AC2">
        <w:rPr>
          <w:rFonts w:ascii="Cambria" w:eastAsia="Calibri" w:hAnsi="Cambria" w:cs="Arial"/>
          <w:b/>
          <w:sz w:val="21"/>
          <w:szCs w:val="21"/>
        </w:rPr>
        <w:t>Warehousing concepts</w:t>
      </w:r>
      <w:r w:rsidRPr="008A2AC2">
        <w:rPr>
          <w:rFonts w:ascii="Cambria" w:eastAsia="Calibri" w:hAnsi="Cambria" w:cs="Arial"/>
          <w:sz w:val="21"/>
          <w:szCs w:val="21"/>
        </w:rPr>
        <w:t xml:space="preserve"> and issues.</w:t>
      </w:r>
    </w:p>
    <w:p w:rsidR="00B70239" w:rsidRPr="00B70239" w:rsidRDefault="00B70239" w:rsidP="00B70239">
      <w:pPr>
        <w:pStyle w:val="ListParagraph"/>
        <w:numPr>
          <w:ilvl w:val="0"/>
          <w:numId w:val="9"/>
        </w:numPr>
        <w:spacing w:after="0" w:line="240" w:lineRule="auto"/>
        <w:jc w:val="both"/>
        <w:rPr>
          <w:rFonts w:ascii="Cambria" w:hAnsi="Cambria" w:cs="Arial"/>
          <w:sz w:val="21"/>
          <w:szCs w:val="21"/>
        </w:rPr>
      </w:pPr>
      <w:r w:rsidRPr="00B70239">
        <w:rPr>
          <w:rFonts w:ascii="Cambria" w:hAnsi="Cambria"/>
          <w:sz w:val="21"/>
          <w:szCs w:val="21"/>
          <w:shd w:val="clear" w:color="auto" w:fill="FFFFFF"/>
        </w:rPr>
        <w:t xml:space="preserve">Knowledge of </w:t>
      </w:r>
      <w:r w:rsidRPr="00B70239">
        <w:rPr>
          <w:rFonts w:ascii="Cambria" w:hAnsi="Cambria"/>
          <w:b/>
          <w:sz w:val="21"/>
          <w:szCs w:val="21"/>
          <w:shd w:val="clear" w:color="auto" w:fill="FFFFFF"/>
        </w:rPr>
        <w:t>Financial Information exchange</w:t>
      </w:r>
      <w:r w:rsidRPr="00B70239">
        <w:rPr>
          <w:rFonts w:ascii="Cambria" w:hAnsi="Cambria"/>
          <w:sz w:val="21"/>
          <w:szCs w:val="21"/>
          <w:shd w:val="clear" w:color="auto" w:fill="FFFFFF"/>
        </w:rPr>
        <w:t xml:space="preserve"> (FIX) protocol messaging standard developed specifically for the real-time electronic exchange of securities transactions and </w:t>
      </w:r>
      <w:r w:rsidRPr="00B70239">
        <w:rPr>
          <w:rFonts w:ascii="Cambria" w:hAnsi="Cambria"/>
          <w:b/>
          <w:sz w:val="21"/>
          <w:szCs w:val="21"/>
          <w:shd w:val="clear" w:color="auto" w:fill="FFFFFF"/>
        </w:rPr>
        <w:t>real-time trading</w:t>
      </w:r>
      <w:r w:rsidRPr="00B70239">
        <w:rPr>
          <w:rFonts w:ascii="Cambria" w:hAnsi="Cambria"/>
          <w:sz w:val="21"/>
          <w:szCs w:val="21"/>
          <w:shd w:val="clear" w:color="auto" w:fill="FFFFFF"/>
        </w:rPr>
        <w:t>, historical market data, analysis of this data, and routing of an order to the best trading entity for a transaction</w:t>
      </w:r>
      <w:r w:rsidRPr="00B70239">
        <w:rPr>
          <w:rFonts w:ascii="Cambria" w:hAnsi="Cambria"/>
          <w:color w:val="000000"/>
          <w:sz w:val="21"/>
          <w:szCs w:val="21"/>
          <w:shd w:val="clear" w:color="auto" w:fill="FFFFFF"/>
        </w:rPr>
        <w:t>.</w:t>
      </w:r>
    </w:p>
    <w:p w:rsidR="00BE0CC8" w:rsidRPr="00CB59FD" w:rsidRDefault="00B70239" w:rsidP="00CB59FD">
      <w:pPr>
        <w:numPr>
          <w:ilvl w:val="0"/>
          <w:numId w:val="9"/>
        </w:numPr>
        <w:shd w:val="clear" w:color="auto" w:fill="FFFFFF"/>
        <w:rPr>
          <w:rFonts w:ascii="Cambria" w:eastAsia="Arial Unicode MS" w:hAnsi="Cambria" w:cs="Arial Unicode MS"/>
          <w:sz w:val="21"/>
          <w:szCs w:val="21"/>
        </w:rPr>
      </w:pPr>
      <w:r>
        <w:rPr>
          <w:rFonts w:ascii="Cambria" w:eastAsia="Arial Unicode MS" w:hAnsi="Cambria" w:cs="Arial Unicode MS"/>
          <w:sz w:val="21"/>
          <w:szCs w:val="21"/>
        </w:rPr>
        <w:t>Experience in d</w:t>
      </w:r>
      <w:r w:rsidRPr="00B70239">
        <w:rPr>
          <w:rFonts w:ascii="Cambria" w:eastAsia="Arial Unicode MS" w:hAnsi="Cambria" w:cs="Arial Unicode MS"/>
          <w:sz w:val="21"/>
          <w:szCs w:val="21"/>
        </w:rPr>
        <w:t>esign &amp; development of eTrading and Algo platforms to ensure stability, simplify environment &amp; deliver strategic solutions</w:t>
      </w:r>
      <w:r w:rsidR="00492E93">
        <w:rPr>
          <w:rFonts w:ascii="Cambria" w:eastAsia="Arial Unicode MS" w:hAnsi="Cambria" w:cs="Arial Unicode MS"/>
          <w:sz w:val="21"/>
          <w:szCs w:val="21"/>
        </w:rPr>
        <w:t>.</w:t>
      </w:r>
      <w:r w:rsidR="00CB59FD">
        <w:rPr>
          <w:rFonts w:ascii="Cambria" w:eastAsia="Arial Unicode MS" w:hAnsi="Cambria" w:cs="Arial Unicode MS"/>
          <w:sz w:val="21"/>
          <w:szCs w:val="21"/>
        </w:rPr>
        <w:t xml:space="preserve"> </w:t>
      </w:r>
      <w:r w:rsidR="00492E93" w:rsidRPr="00CB59FD">
        <w:rPr>
          <w:rFonts w:ascii="Cambria" w:eastAsia="Arial Unicode MS" w:hAnsi="Cambria" w:cs="Arial Unicode MS"/>
          <w:sz w:val="21"/>
          <w:szCs w:val="21"/>
        </w:rPr>
        <w:t>Knowledge with real-time Fixed Income pricing and eTrading.</w:t>
      </w:r>
    </w:p>
    <w:p w:rsidR="00671407" w:rsidRPr="00AC1591" w:rsidRDefault="00671407" w:rsidP="000C29A2">
      <w:pPr>
        <w:numPr>
          <w:ilvl w:val="0"/>
          <w:numId w:val="9"/>
        </w:numPr>
        <w:suppressAutoHyphens/>
        <w:jc w:val="both"/>
        <w:rPr>
          <w:rFonts w:ascii="Cambria" w:hAnsi="Cambria" w:cs="Arial"/>
          <w:color w:val="000000" w:themeColor="text1"/>
          <w:sz w:val="21"/>
          <w:szCs w:val="21"/>
        </w:rPr>
      </w:pPr>
      <w:r w:rsidRPr="00AC1591">
        <w:rPr>
          <w:rFonts w:ascii="Cambria" w:hAnsi="Cambria" w:cs="Arial"/>
          <w:color w:val="000000" w:themeColor="text1"/>
          <w:sz w:val="21"/>
          <w:szCs w:val="21"/>
        </w:rPr>
        <w:t xml:space="preserve">Experience in working with </w:t>
      </w:r>
      <w:r w:rsidRPr="00AC1591">
        <w:rPr>
          <w:rFonts w:ascii="Cambria" w:hAnsi="Cambria" w:cs="Arial"/>
          <w:b/>
          <w:color w:val="000000" w:themeColor="text1"/>
          <w:sz w:val="21"/>
          <w:szCs w:val="21"/>
        </w:rPr>
        <w:t>BRMS, BRE engines</w:t>
      </w:r>
      <w:r w:rsidRPr="00AC1591">
        <w:rPr>
          <w:rFonts w:ascii="Cambria" w:hAnsi="Cambria" w:cs="Arial"/>
          <w:color w:val="000000" w:themeColor="text1"/>
          <w:sz w:val="21"/>
          <w:szCs w:val="21"/>
        </w:rPr>
        <w:t xml:space="preserve"> </w:t>
      </w:r>
      <w:r w:rsidRPr="00AC1591">
        <w:rPr>
          <w:rFonts w:ascii="Cambria" w:hAnsi="Cambria" w:cs="Arial"/>
          <w:b/>
          <w:color w:val="000000" w:themeColor="text1"/>
          <w:sz w:val="21"/>
          <w:szCs w:val="21"/>
        </w:rPr>
        <w:t>like ILog/JRules</w:t>
      </w:r>
      <w:r w:rsidRPr="00AC1591">
        <w:rPr>
          <w:rFonts w:ascii="Cambria" w:hAnsi="Cambria" w:cs="Arial"/>
          <w:color w:val="000000" w:themeColor="text1"/>
          <w:sz w:val="21"/>
          <w:szCs w:val="21"/>
        </w:rPr>
        <w:t xml:space="preserve"> &amp; </w:t>
      </w:r>
      <w:r w:rsidRPr="00AC1591">
        <w:rPr>
          <w:rFonts w:ascii="Cambria" w:hAnsi="Cambria" w:cs="Arial"/>
          <w:b/>
          <w:color w:val="000000" w:themeColor="text1"/>
          <w:sz w:val="21"/>
          <w:szCs w:val="21"/>
        </w:rPr>
        <w:t>IBM WebSphere Operational Decision Manager</w:t>
      </w:r>
      <w:r w:rsidRPr="00AC1591">
        <w:rPr>
          <w:rFonts w:ascii="Cambria" w:hAnsi="Cambria" w:cs="Arial"/>
          <w:color w:val="000000" w:themeColor="text1"/>
          <w:sz w:val="21"/>
          <w:szCs w:val="21"/>
        </w:rPr>
        <w:t>.</w:t>
      </w:r>
      <w:r w:rsidR="00AC1591" w:rsidRPr="00AC1591">
        <w:rPr>
          <w:rFonts w:ascii="Cambria" w:hAnsi="Cambria" w:cs="Arial"/>
          <w:color w:val="000000" w:themeColor="text1"/>
          <w:sz w:val="21"/>
          <w:szCs w:val="21"/>
        </w:rPr>
        <w:t xml:space="preserve"> Created business plan &amp; </w:t>
      </w:r>
      <w:r w:rsidR="00AC1591" w:rsidRPr="00AC1591">
        <w:rPr>
          <w:rFonts w:ascii="Cambria" w:hAnsi="Cambria" w:cs="Arial"/>
          <w:b/>
          <w:color w:val="000000" w:themeColor="text1"/>
          <w:sz w:val="21"/>
          <w:szCs w:val="21"/>
        </w:rPr>
        <w:t>BRMS</w:t>
      </w:r>
      <w:r w:rsidR="00AC1591" w:rsidRPr="00AC1591">
        <w:rPr>
          <w:rFonts w:ascii="Cambria" w:hAnsi="Cambria" w:cs="Arial"/>
          <w:color w:val="000000" w:themeColor="text1"/>
          <w:sz w:val="21"/>
          <w:szCs w:val="21"/>
        </w:rPr>
        <w:t xml:space="preserve"> implementation roadmap.</w:t>
      </w:r>
    </w:p>
    <w:p w:rsidR="000C29A2" w:rsidRPr="000C29A2" w:rsidRDefault="000C29A2" w:rsidP="000C29A2">
      <w:pPr>
        <w:numPr>
          <w:ilvl w:val="0"/>
          <w:numId w:val="9"/>
        </w:numPr>
        <w:suppressAutoHyphens/>
        <w:jc w:val="both"/>
        <w:rPr>
          <w:rFonts w:ascii="Cambria" w:hAnsi="Cambria" w:cs="Arial"/>
          <w:b/>
          <w:color w:val="000000" w:themeColor="text1"/>
          <w:sz w:val="21"/>
          <w:szCs w:val="21"/>
        </w:rPr>
      </w:pPr>
      <w:r w:rsidRPr="00C0074B">
        <w:rPr>
          <w:rFonts w:ascii="Cambria" w:hAnsi="Cambria" w:cs="Arial"/>
          <w:color w:val="000000" w:themeColor="text1"/>
          <w:sz w:val="21"/>
          <w:szCs w:val="21"/>
        </w:rPr>
        <w:t>Experience with amazon web services (aws) and amazon cloud technologies such</w:t>
      </w:r>
      <w:r w:rsidRPr="00C0074B">
        <w:rPr>
          <w:rFonts w:ascii="Cambria" w:hAnsi="Cambria" w:cs="Arial"/>
          <w:b/>
          <w:color w:val="000000" w:themeColor="text1"/>
          <w:sz w:val="21"/>
          <w:szCs w:val="21"/>
        </w:rPr>
        <w:t xml:space="preserve"> </w:t>
      </w:r>
      <w:r w:rsidRPr="00C0074B">
        <w:rPr>
          <w:rFonts w:ascii="Cambria" w:hAnsi="Cambria" w:cs="Arial"/>
          <w:color w:val="000000" w:themeColor="text1"/>
          <w:sz w:val="21"/>
          <w:szCs w:val="21"/>
        </w:rPr>
        <w:t xml:space="preserve">as </w:t>
      </w:r>
      <w:hyperlink r:id="rId7" w:history="1">
        <w:r w:rsidRPr="00C0074B">
          <w:rPr>
            <w:rStyle w:val="Hyperlink"/>
            <w:rFonts w:ascii="Cambria" w:eastAsiaTheme="majorEastAsia" w:hAnsi="Cambria" w:cs="Arial"/>
            <w:b/>
            <w:color w:val="000000" w:themeColor="text1"/>
            <w:sz w:val="21"/>
            <w:szCs w:val="21"/>
            <w:u w:val="none"/>
            <w:shd w:val="clear" w:color="auto" w:fill="FFFFFF"/>
          </w:rPr>
          <w:t>Amazon EC2</w:t>
        </w:r>
      </w:hyperlink>
      <w:r w:rsidRPr="00C0074B">
        <w:rPr>
          <w:rStyle w:val="apple-converted-space"/>
          <w:rFonts w:ascii="Cambria" w:eastAsiaTheme="majorEastAsia" w:hAnsi="Cambria" w:cs="Arial"/>
          <w:b/>
          <w:color w:val="000000" w:themeColor="text1"/>
          <w:sz w:val="21"/>
          <w:szCs w:val="21"/>
          <w:shd w:val="clear" w:color="auto" w:fill="FFFFFF"/>
        </w:rPr>
        <w:t> </w:t>
      </w:r>
      <w:r w:rsidRPr="00C0074B">
        <w:rPr>
          <w:rFonts w:ascii="Cambria" w:hAnsi="Cambria" w:cs="Arial"/>
          <w:b/>
          <w:color w:val="000000" w:themeColor="text1"/>
          <w:sz w:val="21"/>
          <w:szCs w:val="21"/>
          <w:shd w:val="clear" w:color="auto" w:fill="FFFFFF"/>
        </w:rPr>
        <w:t xml:space="preserve">(virtual servers), </w:t>
      </w:r>
      <w:hyperlink r:id="rId8" w:history="1">
        <w:r w:rsidRPr="00C0074B">
          <w:rPr>
            <w:rStyle w:val="Hyperlink"/>
            <w:rFonts w:ascii="Cambria" w:eastAsiaTheme="majorEastAsia" w:hAnsi="Cambria" w:cs="Arial"/>
            <w:b/>
            <w:color w:val="000000" w:themeColor="text1"/>
            <w:sz w:val="21"/>
            <w:szCs w:val="21"/>
            <w:u w:val="none"/>
            <w:shd w:val="clear" w:color="auto" w:fill="FFFFFF"/>
          </w:rPr>
          <w:t>Amazon Dynamo DB</w:t>
        </w:r>
      </w:hyperlink>
      <w:r w:rsidRPr="00C0074B">
        <w:rPr>
          <w:rFonts w:ascii="Cambria" w:hAnsi="Cambria" w:cs="Arial"/>
          <w:b/>
          <w:color w:val="000000" w:themeColor="text1"/>
          <w:sz w:val="21"/>
          <w:szCs w:val="21"/>
          <w:shd w:val="clear" w:color="auto" w:fill="FFFFFF"/>
        </w:rPr>
        <w:t>,</w:t>
      </w:r>
      <w:r w:rsidRPr="00C0074B">
        <w:rPr>
          <w:rStyle w:val="apple-converted-space"/>
          <w:rFonts w:ascii="Cambria" w:eastAsiaTheme="majorEastAsia" w:hAnsi="Cambria" w:cs="Arial"/>
          <w:b/>
          <w:color w:val="000000" w:themeColor="text1"/>
          <w:sz w:val="21"/>
          <w:szCs w:val="21"/>
          <w:shd w:val="clear" w:color="auto" w:fill="FFFFFF"/>
        </w:rPr>
        <w:t> </w:t>
      </w:r>
      <w:hyperlink r:id="rId9" w:history="1">
        <w:r w:rsidRPr="00C0074B">
          <w:rPr>
            <w:rStyle w:val="Hyperlink"/>
            <w:rFonts w:ascii="Cambria" w:eastAsiaTheme="majorEastAsia" w:hAnsi="Cambria" w:cs="Arial"/>
            <w:b/>
            <w:color w:val="000000" w:themeColor="text1"/>
            <w:sz w:val="21"/>
            <w:szCs w:val="21"/>
            <w:u w:val="none"/>
            <w:shd w:val="clear" w:color="auto" w:fill="FFFFFF"/>
          </w:rPr>
          <w:t>Amazon Simple DB</w:t>
        </w:r>
      </w:hyperlink>
      <w:r w:rsidRPr="00C0074B">
        <w:rPr>
          <w:rFonts w:ascii="Cambria" w:hAnsi="Cambria" w:cs="Arial"/>
          <w:b/>
          <w:color w:val="000000" w:themeColor="text1"/>
          <w:sz w:val="21"/>
          <w:szCs w:val="21"/>
          <w:shd w:val="clear" w:color="auto" w:fill="FFFFFF"/>
        </w:rPr>
        <w:t>,</w:t>
      </w:r>
      <w:r w:rsidRPr="00C0074B">
        <w:rPr>
          <w:rStyle w:val="apple-converted-space"/>
          <w:rFonts w:ascii="Cambria" w:eastAsiaTheme="majorEastAsia" w:hAnsi="Cambria" w:cs="Arial"/>
          <w:b/>
          <w:color w:val="000000" w:themeColor="text1"/>
          <w:sz w:val="21"/>
          <w:szCs w:val="21"/>
          <w:shd w:val="clear" w:color="auto" w:fill="FFFFFF"/>
        </w:rPr>
        <w:t> </w:t>
      </w:r>
      <w:hyperlink r:id="rId10" w:history="1">
        <w:r w:rsidRPr="00C0074B">
          <w:rPr>
            <w:rStyle w:val="Hyperlink"/>
            <w:rFonts w:ascii="Cambria" w:eastAsiaTheme="majorEastAsia" w:hAnsi="Cambria" w:cs="Arial"/>
            <w:b/>
            <w:color w:val="000000" w:themeColor="text1"/>
            <w:sz w:val="21"/>
            <w:szCs w:val="21"/>
            <w:u w:val="none"/>
            <w:shd w:val="clear" w:color="auto" w:fill="FFFFFF"/>
          </w:rPr>
          <w:t>Amazon Cloud Watch</w:t>
        </w:r>
      </w:hyperlink>
      <w:r w:rsidRPr="00C0074B">
        <w:rPr>
          <w:rStyle w:val="apple-converted-space"/>
          <w:rFonts w:ascii="Cambria" w:eastAsiaTheme="majorEastAsia" w:hAnsi="Cambria" w:cs="Arial"/>
          <w:b/>
          <w:color w:val="000000" w:themeColor="text1"/>
          <w:sz w:val="21"/>
          <w:szCs w:val="21"/>
          <w:shd w:val="clear" w:color="auto" w:fill="FFFFFF"/>
        </w:rPr>
        <w:t> </w:t>
      </w:r>
      <w:r w:rsidRPr="00C0074B">
        <w:rPr>
          <w:rFonts w:ascii="Cambria" w:hAnsi="Cambria" w:cs="Arial"/>
          <w:b/>
          <w:color w:val="000000" w:themeColor="text1"/>
          <w:sz w:val="21"/>
          <w:szCs w:val="21"/>
          <w:shd w:val="clear" w:color="auto" w:fill="FFFFFF"/>
        </w:rPr>
        <w:t>(monitoring),</w:t>
      </w:r>
      <w:r w:rsidRPr="00C0074B">
        <w:rPr>
          <w:rStyle w:val="apple-converted-space"/>
          <w:rFonts w:ascii="Cambria" w:eastAsiaTheme="majorEastAsia" w:hAnsi="Cambria" w:cs="Arial"/>
          <w:b/>
          <w:color w:val="000000" w:themeColor="text1"/>
          <w:sz w:val="21"/>
          <w:szCs w:val="21"/>
          <w:shd w:val="clear" w:color="auto" w:fill="FFFFFF"/>
        </w:rPr>
        <w:t> </w:t>
      </w:r>
      <w:hyperlink r:id="rId11" w:history="1">
        <w:r w:rsidRPr="00C0074B">
          <w:rPr>
            <w:rStyle w:val="Hyperlink"/>
            <w:rFonts w:ascii="Cambria" w:eastAsiaTheme="majorEastAsia" w:hAnsi="Cambria" w:cs="Arial"/>
            <w:b/>
            <w:color w:val="000000" w:themeColor="text1"/>
            <w:sz w:val="21"/>
            <w:szCs w:val="21"/>
            <w:u w:val="none"/>
            <w:shd w:val="clear" w:color="auto" w:fill="FFFFFF"/>
          </w:rPr>
          <w:t>AWS Cloud Formation</w:t>
        </w:r>
      </w:hyperlink>
      <w:r w:rsidRPr="00C0074B">
        <w:rPr>
          <w:rStyle w:val="apple-converted-space"/>
          <w:rFonts w:ascii="Cambria" w:eastAsiaTheme="majorEastAsia" w:hAnsi="Cambria" w:cs="Arial"/>
          <w:b/>
          <w:color w:val="000000" w:themeColor="text1"/>
          <w:sz w:val="21"/>
          <w:szCs w:val="21"/>
          <w:shd w:val="clear" w:color="auto" w:fill="FFFFFF"/>
        </w:rPr>
        <w:t> </w:t>
      </w:r>
      <w:r w:rsidRPr="00C0074B">
        <w:rPr>
          <w:rFonts w:ascii="Cambria" w:hAnsi="Cambria" w:cs="Arial"/>
          <w:b/>
          <w:color w:val="000000" w:themeColor="text1"/>
          <w:sz w:val="21"/>
          <w:szCs w:val="21"/>
          <w:shd w:val="clear" w:color="auto" w:fill="FFFFFF"/>
        </w:rPr>
        <w:t>(infrastructure templates),</w:t>
      </w:r>
      <w:r w:rsidRPr="00C0074B">
        <w:rPr>
          <w:rStyle w:val="apple-converted-space"/>
          <w:rFonts w:ascii="Cambria" w:eastAsiaTheme="majorEastAsia" w:hAnsi="Cambria" w:cs="Arial"/>
          <w:b/>
          <w:color w:val="000000" w:themeColor="text1"/>
          <w:sz w:val="21"/>
          <w:szCs w:val="21"/>
          <w:shd w:val="clear" w:color="auto" w:fill="FFFFFF"/>
        </w:rPr>
        <w:t> </w:t>
      </w:r>
      <w:hyperlink r:id="rId12" w:history="1">
        <w:r w:rsidRPr="00C0074B">
          <w:rPr>
            <w:rStyle w:val="Hyperlink"/>
            <w:rFonts w:ascii="Cambria" w:eastAsiaTheme="majorEastAsia" w:hAnsi="Cambria" w:cs="Arial"/>
            <w:b/>
            <w:color w:val="000000" w:themeColor="text1"/>
            <w:sz w:val="21"/>
            <w:szCs w:val="21"/>
            <w:u w:val="none"/>
            <w:shd w:val="clear" w:color="auto" w:fill="FFFFFF"/>
          </w:rPr>
          <w:t>Amazon Cloud Search</w:t>
        </w:r>
      </w:hyperlink>
      <w:r w:rsidRPr="00C0074B">
        <w:rPr>
          <w:rFonts w:ascii="Cambria" w:hAnsi="Cambria" w:cs="Arial"/>
          <w:b/>
          <w:color w:val="000000" w:themeColor="text1"/>
          <w:sz w:val="21"/>
          <w:szCs w:val="21"/>
          <w:shd w:val="clear" w:color="auto" w:fill="FFFFFF"/>
        </w:rPr>
        <w:t xml:space="preserve">, </w:t>
      </w:r>
      <w:hyperlink r:id="rId13" w:history="1">
        <w:r w:rsidRPr="00C0074B">
          <w:rPr>
            <w:rStyle w:val="Hyperlink"/>
            <w:rFonts w:ascii="Cambria" w:eastAsiaTheme="majorEastAsia" w:hAnsi="Cambria" w:cs="Arial"/>
            <w:b/>
            <w:color w:val="000000" w:themeColor="text1"/>
            <w:sz w:val="21"/>
            <w:szCs w:val="21"/>
            <w:u w:val="none"/>
            <w:shd w:val="clear" w:color="auto" w:fill="FFFFFF"/>
          </w:rPr>
          <w:t>Amazon SQS</w:t>
        </w:r>
      </w:hyperlink>
      <w:r w:rsidRPr="00C0074B">
        <w:rPr>
          <w:rStyle w:val="apple-converted-space"/>
          <w:rFonts w:ascii="Cambria" w:eastAsiaTheme="majorEastAsia" w:hAnsi="Cambria" w:cs="Arial"/>
          <w:b/>
          <w:color w:val="000000" w:themeColor="text1"/>
          <w:sz w:val="21"/>
          <w:szCs w:val="21"/>
          <w:shd w:val="clear" w:color="auto" w:fill="FFFFFF"/>
        </w:rPr>
        <w:t> </w:t>
      </w:r>
      <w:r w:rsidRPr="00C0074B">
        <w:rPr>
          <w:rFonts w:ascii="Cambria" w:hAnsi="Cambria" w:cs="Arial"/>
          <w:b/>
          <w:color w:val="000000" w:themeColor="text1"/>
          <w:sz w:val="21"/>
          <w:szCs w:val="21"/>
          <w:shd w:val="clear" w:color="auto" w:fill="FFFFFF"/>
        </w:rPr>
        <w:t>(message queue).</w:t>
      </w:r>
    </w:p>
    <w:p w:rsidR="001724B3" w:rsidRPr="008A2AC2" w:rsidRDefault="001724B3" w:rsidP="001724B3">
      <w:pPr>
        <w:pStyle w:val="ListParagraph"/>
        <w:numPr>
          <w:ilvl w:val="0"/>
          <w:numId w:val="9"/>
        </w:numPr>
        <w:spacing w:after="0" w:line="240" w:lineRule="auto"/>
        <w:jc w:val="both"/>
        <w:rPr>
          <w:rFonts w:ascii="Cambria" w:hAnsi="Cambria" w:cs="Arial"/>
          <w:sz w:val="21"/>
          <w:szCs w:val="21"/>
        </w:rPr>
      </w:pPr>
      <w:r w:rsidRPr="008A2AC2">
        <w:rPr>
          <w:rFonts w:ascii="Cambria" w:hAnsi="Cambria" w:cs="Arial"/>
          <w:sz w:val="21"/>
          <w:szCs w:val="21"/>
        </w:rPr>
        <w:t xml:space="preserve">Experience working with different </w:t>
      </w:r>
      <w:r w:rsidRPr="008A2AC2">
        <w:rPr>
          <w:rFonts w:ascii="Cambria" w:hAnsi="Cambria" w:cs="Arial"/>
          <w:b/>
          <w:sz w:val="21"/>
          <w:szCs w:val="21"/>
        </w:rPr>
        <w:t xml:space="preserve">SDLC </w:t>
      </w:r>
      <w:r w:rsidRPr="008A2AC2">
        <w:rPr>
          <w:rFonts w:ascii="Cambria" w:hAnsi="Cambria" w:cs="Arial"/>
          <w:sz w:val="21"/>
          <w:szCs w:val="21"/>
        </w:rPr>
        <w:t xml:space="preserve">methodologies like </w:t>
      </w:r>
      <w:r w:rsidRPr="008A2AC2">
        <w:rPr>
          <w:rFonts w:ascii="Cambria" w:hAnsi="Cambria" w:cs="Arial"/>
          <w:b/>
          <w:sz w:val="21"/>
          <w:szCs w:val="21"/>
        </w:rPr>
        <w:t>Waterfall</w:t>
      </w:r>
      <w:r w:rsidRPr="008A2AC2">
        <w:rPr>
          <w:rFonts w:ascii="Cambria" w:hAnsi="Cambria" w:cs="Arial"/>
          <w:sz w:val="21"/>
          <w:szCs w:val="21"/>
        </w:rPr>
        <w:t xml:space="preserve">, </w:t>
      </w:r>
      <w:r w:rsidRPr="008A2AC2">
        <w:rPr>
          <w:rFonts w:ascii="Cambria" w:hAnsi="Cambria" w:cs="Arial"/>
          <w:b/>
          <w:bCs/>
          <w:sz w:val="21"/>
          <w:szCs w:val="21"/>
        </w:rPr>
        <w:t>Agile (TDD, SCRUM).</w:t>
      </w:r>
    </w:p>
    <w:p w:rsidR="001724B3" w:rsidRPr="008A2AC2" w:rsidRDefault="001724B3" w:rsidP="001724B3">
      <w:pPr>
        <w:pStyle w:val="ListParagraph"/>
        <w:numPr>
          <w:ilvl w:val="0"/>
          <w:numId w:val="9"/>
        </w:numPr>
        <w:spacing w:after="0" w:line="240" w:lineRule="auto"/>
        <w:jc w:val="both"/>
        <w:rPr>
          <w:rFonts w:ascii="Cambria" w:eastAsia="Calibri" w:hAnsi="Cambria" w:cs="Arial"/>
          <w:sz w:val="21"/>
          <w:szCs w:val="21"/>
        </w:rPr>
      </w:pPr>
      <w:r w:rsidRPr="008A2AC2">
        <w:rPr>
          <w:rFonts w:ascii="Cambria" w:eastAsia="Calibri" w:hAnsi="Cambria" w:cs="Arial"/>
          <w:sz w:val="21"/>
          <w:szCs w:val="21"/>
        </w:rPr>
        <w:t xml:space="preserve">Expertise in </w:t>
      </w:r>
      <w:r w:rsidRPr="008A2AC2">
        <w:rPr>
          <w:rFonts w:ascii="Cambria" w:eastAsia="Calibri" w:hAnsi="Cambria" w:cs="Arial"/>
          <w:b/>
          <w:sz w:val="21"/>
          <w:szCs w:val="21"/>
        </w:rPr>
        <w:t>UML</w:t>
      </w:r>
      <w:r w:rsidRPr="008A2AC2">
        <w:rPr>
          <w:rFonts w:ascii="Cambria" w:eastAsia="Calibri" w:hAnsi="Cambria" w:cs="Arial"/>
          <w:sz w:val="21"/>
          <w:szCs w:val="21"/>
        </w:rPr>
        <w:t xml:space="preserve"> which includes creating </w:t>
      </w:r>
      <w:r w:rsidRPr="008A2AC2">
        <w:rPr>
          <w:rFonts w:ascii="Cambria" w:eastAsia="Calibri" w:hAnsi="Cambria" w:cs="Arial"/>
          <w:b/>
          <w:sz w:val="21"/>
          <w:szCs w:val="21"/>
        </w:rPr>
        <w:t xml:space="preserve">Use-Case diagrams, Class diagrams, Interaction diagrams (Sequence diagrams, Activity diagrams) </w:t>
      </w:r>
      <w:r w:rsidRPr="008A2AC2">
        <w:rPr>
          <w:rFonts w:ascii="Cambria" w:eastAsia="Calibri" w:hAnsi="Cambria" w:cs="Arial"/>
          <w:color w:val="000000"/>
          <w:sz w:val="21"/>
          <w:szCs w:val="21"/>
        </w:rPr>
        <w:t xml:space="preserve">using Designer tools like </w:t>
      </w:r>
      <w:r w:rsidRPr="008A2AC2">
        <w:rPr>
          <w:rFonts w:ascii="Cambria" w:eastAsia="Calibri" w:hAnsi="Cambria" w:cs="Arial"/>
          <w:b/>
          <w:bCs/>
          <w:color w:val="000000"/>
          <w:sz w:val="21"/>
          <w:szCs w:val="21"/>
        </w:rPr>
        <w:t>MS Visio 2003/2007</w:t>
      </w:r>
      <w:r w:rsidRPr="008A2AC2">
        <w:rPr>
          <w:rFonts w:ascii="Cambria" w:eastAsia="Calibri" w:hAnsi="Cambria" w:cs="Arial"/>
          <w:color w:val="000000"/>
          <w:sz w:val="21"/>
          <w:szCs w:val="21"/>
        </w:rPr>
        <w:t xml:space="preserve">, </w:t>
      </w:r>
      <w:r w:rsidRPr="008A2AC2">
        <w:rPr>
          <w:rFonts w:ascii="Cambria" w:eastAsia="Calibri" w:hAnsi="Cambria" w:cs="Arial"/>
          <w:b/>
          <w:bCs/>
          <w:color w:val="000000"/>
          <w:sz w:val="21"/>
          <w:szCs w:val="21"/>
        </w:rPr>
        <w:t>Rational Rose.</w:t>
      </w:r>
    </w:p>
    <w:p w:rsidR="001724B3" w:rsidRPr="008A2AC2" w:rsidRDefault="001724B3" w:rsidP="001724B3">
      <w:pPr>
        <w:pStyle w:val="ListParagraph"/>
        <w:numPr>
          <w:ilvl w:val="0"/>
          <w:numId w:val="9"/>
        </w:numPr>
        <w:spacing w:after="0" w:line="240" w:lineRule="auto"/>
        <w:jc w:val="both"/>
        <w:rPr>
          <w:rFonts w:ascii="Cambria" w:hAnsi="Cambria" w:cs="Arial"/>
          <w:sz w:val="21"/>
          <w:szCs w:val="21"/>
        </w:rPr>
      </w:pPr>
      <w:r w:rsidRPr="008A2AC2">
        <w:rPr>
          <w:rFonts w:ascii="Cambria" w:hAnsi="Cambria" w:cs="Arial"/>
          <w:sz w:val="21"/>
          <w:szCs w:val="21"/>
        </w:rPr>
        <w:t xml:space="preserve">Experience in designing complex and developing </w:t>
      </w:r>
      <w:r w:rsidRPr="008A2AC2">
        <w:rPr>
          <w:rFonts w:ascii="Cambria" w:hAnsi="Cambria" w:cs="Arial"/>
          <w:b/>
          <w:sz w:val="21"/>
          <w:szCs w:val="21"/>
        </w:rPr>
        <w:t>complex Internet systems</w:t>
      </w:r>
      <w:r w:rsidRPr="008A2AC2">
        <w:rPr>
          <w:rFonts w:ascii="Cambria" w:hAnsi="Cambria" w:cs="Arial"/>
          <w:sz w:val="21"/>
          <w:szCs w:val="21"/>
        </w:rPr>
        <w:t>.</w:t>
      </w:r>
    </w:p>
    <w:p w:rsidR="001724B3" w:rsidRPr="008A2AC2" w:rsidRDefault="001724B3" w:rsidP="001724B3">
      <w:pPr>
        <w:pStyle w:val="ListParagraph"/>
        <w:numPr>
          <w:ilvl w:val="0"/>
          <w:numId w:val="9"/>
        </w:numPr>
        <w:spacing w:after="0" w:line="240" w:lineRule="auto"/>
        <w:jc w:val="both"/>
        <w:rPr>
          <w:rFonts w:ascii="Cambria" w:hAnsi="Cambria" w:cs="Arial"/>
          <w:sz w:val="21"/>
          <w:szCs w:val="21"/>
        </w:rPr>
      </w:pPr>
      <w:r w:rsidRPr="008A2AC2">
        <w:rPr>
          <w:rFonts w:ascii="Cambria" w:hAnsi="Cambria" w:cs="Arial"/>
          <w:sz w:val="21"/>
          <w:szCs w:val="21"/>
        </w:rPr>
        <w:t xml:space="preserve">Experienced with </w:t>
      </w:r>
      <w:r w:rsidRPr="008A2AC2">
        <w:rPr>
          <w:rFonts w:ascii="Cambria" w:hAnsi="Cambria" w:cs="Arial"/>
          <w:b/>
          <w:sz w:val="21"/>
          <w:szCs w:val="21"/>
        </w:rPr>
        <w:t xml:space="preserve">IBM Web Sphere Application Server, </w:t>
      </w:r>
      <w:r w:rsidRPr="008A2AC2">
        <w:rPr>
          <w:rFonts w:ascii="Cambria" w:hAnsi="Cambria" w:cs="Arial"/>
          <w:b/>
          <w:bCs/>
          <w:sz w:val="21"/>
          <w:szCs w:val="21"/>
        </w:rPr>
        <w:t xml:space="preserve">JBOSS </w:t>
      </w:r>
      <w:r w:rsidRPr="008A2AC2">
        <w:rPr>
          <w:rFonts w:ascii="Cambria" w:hAnsi="Cambria" w:cs="Arial"/>
          <w:b/>
          <w:sz w:val="21"/>
          <w:szCs w:val="21"/>
        </w:rPr>
        <w:t>application servers and Apache</w:t>
      </w:r>
      <w:r w:rsidRPr="008A2AC2">
        <w:rPr>
          <w:rFonts w:ascii="Cambria" w:hAnsi="Cambria" w:cs="Arial"/>
          <w:b/>
          <w:bCs/>
          <w:sz w:val="21"/>
          <w:szCs w:val="21"/>
        </w:rPr>
        <w:t xml:space="preserve"> Tomcat </w:t>
      </w:r>
      <w:r w:rsidRPr="008A2AC2">
        <w:rPr>
          <w:rFonts w:ascii="Cambria" w:hAnsi="Cambria" w:cs="Arial"/>
          <w:b/>
          <w:sz w:val="21"/>
          <w:szCs w:val="21"/>
        </w:rPr>
        <w:t>Application Server.</w:t>
      </w:r>
    </w:p>
    <w:p w:rsidR="001724B3" w:rsidRPr="00DE2239" w:rsidRDefault="001724B3" w:rsidP="002F1509">
      <w:pPr>
        <w:pStyle w:val="ListParagraph"/>
        <w:numPr>
          <w:ilvl w:val="0"/>
          <w:numId w:val="9"/>
        </w:numPr>
        <w:spacing w:after="0" w:line="240" w:lineRule="auto"/>
        <w:jc w:val="both"/>
        <w:rPr>
          <w:rFonts w:ascii="Cambria" w:hAnsi="Cambria" w:cs="Arial"/>
          <w:sz w:val="21"/>
          <w:szCs w:val="21"/>
        </w:rPr>
      </w:pPr>
      <w:r w:rsidRPr="008A2AC2">
        <w:rPr>
          <w:rFonts w:ascii="Cambria" w:eastAsia="Calibri" w:hAnsi="Cambria" w:cs="Arial"/>
          <w:sz w:val="21"/>
          <w:szCs w:val="21"/>
        </w:rPr>
        <w:t xml:space="preserve">Expertise in Database application programming for </w:t>
      </w:r>
      <w:r w:rsidRPr="008A2AC2">
        <w:rPr>
          <w:rFonts w:ascii="Cambria" w:eastAsia="Calibri" w:hAnsi="Cambria" w:cs="Arial"/>
          <w:b/>
          <w:sz w:val="21"/>
          <w:szCs w:val="21"/>
        </w:rPr>
        <w:t xml:space="preserve">Oracle, Postgres and </w:t>
      </w:r>
      <w:r w:rsidR="00B9496E" w:rsidRPr="008A2AC2">
        <w:rPr>
          <w:rFonts w:ascii="Cambria" w:eastAsia="Calibri" w:hAnsi="Cambria" w:cs="Arial"/>
          <w:b/>
          <w:sz w:val="21"/>
          <w:szCs w:val="21"/>
        </w:rPr>
        <w:t>SQL</w:t>
      </w:r>
      <w:r w:rsidRPr="008A2AC2">
        <w:rPr>
          <w:rFonts w:ascii="Cambria" w:eastAsia="Calibri" w:hAnsi="Cambria" w:cs="Arial"/>
          <w:b/>
          <w:sz w:val="21"/>
          <w:szCs w:val="21"/>
        </w:rPr>
        <w:t xml:space="preserve"> server</w:t>
      </w:r>
      <w:r w:rsidRPr="008A2AC2">
        <w:rPr>
          <w:rFonts w:ascii="Cambria" w:eastAsia="Calibri" w:hAnsi="Cambria" w:cs="Arial"/>
          <w:sz w:val="21"/>
          <w:szCs w:val="21"/>
        </w:rPr>
        <w:t xml:space="preserve"> using </w:t>
      </w:r>
      <w:r w:rsidRPr="008A2AC2">
        <w:rPr>
          <w:rFonts w:ascii="Cambria" w:eastAsia="Calibri" w:hAnsi="Cambria" w:cs="Arial"/>
          <w:b/>
          <w:sz w:val="21"/>
          <w:szCs w:val="21"/>
        </w:rPr>
        <w:t>Stored Procedures, Triggers, Views</w:t>
      </w:r>
      <w:r w:rsidRPr="008A2AC2">
        <w:rPr>
          <w:rFonts w:ascii="Cambria" w:eastAsia="Calibri" w:hAnsi="Cambria" w:cs="Arial"/>
          <w:sz w:val="21"/>
          <w:szCs w:val="21"/>
        </w:rPr>
        <w:t xml:space="preserve"> etc.</w:t>
      </w:r>
      <w:r w:rsidR="002F1509" w:rsidRPr="008A2AC2">
        <w:rPr>
          <w:rFonts w:ascii="Cambria" w:hAnsi="Cambria" w:cs="Arial"/>
          <w:sz w:val="21"/>
          <w:szCs w:val="21"/>
        </w:rPr>
        <w:t xml:space="preserve"> Worked on UNIX flavors like </w:t>
      </w:r>
      <w:r w:rsidR="002F1509" w:rsidRPr="008A2AC2">
        <w:rPr>
          <w:rFonts w:ascii="Cambria" w:hAnsi="Cambria" w:cs="Arial"/>
          <w:b/>
          <w:sz w:val="21"/>
          <w:szCs w:val="21"/>
        </w:rPr>
        <w:t>SUN Solaris, Linux.</w:t>
      </w:r>
    </w:p>
    <w:p w:rsidR="00DE2239" w:rsidRPr="00DE2239" w:rsidRDefault="00DE2239" w:rsidP="00DE2239">
      <w:pPr>
        <w:numPr>
          <w:ilvl w:val="0"/>
          <w:numId w:val="9"/>
        </w:numPr>
        <w:suppressAutoHyphens/>
        <w:jc w:val="both"/>
        <w:rPr>
          <w:rFonts w:ascii="Cambria" w:hAnsi="Cambria" w:cs="Arial"/>
          <w:color w:val="000000"/>
          <w:sz w:val="21"/>
          <w:szCs w:val="21"/>
        </w:rPr>
      </w:pPr>
      <w:r w:rsidRPr="00321A35">
        <w:rPr>
          <w:rFonts w:ascii="Cambria" w:hAnsi="Cambria" w:cs="Arial"/>
          <w:color w:val="000000" w:themeColor="text1"/>
          <w:sz w:val="21"/>
          <w:szCs w:val="21"/>
        </w:rPr>
        <w:t xml:space="preserve">Expert in </w:t>
      </w:r>
      <w:r w:rsidRPr="00321A35">
        <w:rPr>
          <w:rFonts w:ascii="Cambria" w:hAnsi="Cambria" w:cs="Arial"/>
          <w:b/>
          <w:color w:val="000000" w:themeColor="text1"/>
          <w:sz w:val="21"/>
          <w:szCs w:val="21"/>
        </w:rPr>
        <w:t>NoSQL</w:t>
      </w:r>
      <w:r w:rsidRPr="00321A35">
        <w:rPr>
          <w:rFonts w:ascii="Cambria" w:hAnsi="Cambria" w:cs="Arial"/>
          <w:color w:val="000000" w:themeColor="text1"/>
          <w:sz w:val="21"/>
          <w:szCs w:val="21"/>
        </w:rPr>
        <w:t xml:space="preserve"> databases </w:t>
      </w:r>
      <w:r w:rsidRPr="00321A35">
        <w:rPr>
          <w:rFonts w:ascii="Cambria" w:hAnsi="Cambria" w:cs="Arial"/>
          <w:b/>
          <w:color w:val="000000" w:themeColor="text1"/>
          <w:sz w:val="21"/>
          <w:szCs w:val="21"/>
        </w:rPr>
        <w:t>H</w:t>
      </w:r>
      <w:r w:rsidRPr="00321A35">
        <w:rPr>
          <w:rFonts w:ascii="Cambria" w:hAnsi="Cambria" w:cs="Arial"/>
          <w:b/>
          <w:color w:val="000000" w:themeColor="text1"/>
          <w:sz w:val="21"/>
          <w:szCs w:val="21"/>
          <w:shd w:val="clear" w:color="auto" w:fill="FFFFFF"/>
        </w:rPr>
        <w:t>Base</w:t>
      </w:r>
      <w:r w:rsidRPr="00321A35">
        <w:rPr>
          <w:rFonts w:ascii="Cambria" w:hAnsi="Cambria" w:cs="Arial"/>
          <w:b/>
          <w:color w:val="000000" w:themeColor="text1"/>
          <w:sz w:val="21"/>
          <w:szCs w:val="21"/>
        </w:rPr>
        <w:t xml:space="preserve">, Mongo DB, Cassandra </w:t>
      </w:r>
      <w:r w:rsidRPr="00321A35">
        <w:rPr>
          <w:rFonts w:ascii="Cambria" w:hAnsi="Cambria" w:cs="Arial"/>
          <w:color w:val="000000" w:themeColor="text1"/>
          <w:sz w:val="21"/>
          <w:szCs w:val="21"/>
        </w:rPr>
        <w:t>and relational data modeling, object-relational integration (ORM), physical design/tuning</w:t>
      </w:r>
      <w:r w:rsidRPr="00321A35">
        <w:rPr>
          <w:rStyle w:val="resume-font"/>
          <w:rFonts w:ascii="Cambria" w:hAnsi="Cambria" w:cs="Arial"/>
          <w:color w:val="000000"/>
          <w:sz w:val="21"/>
          <w:szCs w:val="21"/>
        </w:rPr>
        <w:t>.</w:t>
      </w:r>
    </w:p>
    <w:p w:rsidR="00B62EEB" w:rsidRPr="008A2AC2" w:rsidRDefault="001724B3" w:rsidP="002F1509">
      <w:pPr>
        <w:pStyle w:val="ListParagraph"/>
        <w:numPr>
          <w:ilvl w:val="0"/>
          <w:numId w:val="9"/>
        </w:numPr>
        <w:spacing w:after="0" w:line="240" w:lineRule="auto"/>
        <w:jc w:val="both"/>
        <w:rPr>
          <w:rFonts w:ascii="Cambria" w:hAnsi="Cambria" w:cs="Arial"/>
          <w:sz w:val="21"/>
          <w:szCs w:val="21"/>
        </w:rPr>
      </w:pPr>
      <w:r w:rsidRPr="008A2AC2">
        <w:rPr>
          <w:rFonts w:ascii="Cambria" w:hAnsi="Cambria" w:cs="Arial"/>
          <w:sz w:val="21"/>
          <w:szCs w:val="21"/>
        </w:rPr>
        <w:t xml:space="preserve">Used version controller tool like </w:t>
      </w:r>
      <w:r w:rsidRPr="008A2AC2">
        <w:rPr>
          <w:rFonts w:ascii="Cambria" w:hAnsi="Cambria" w:cs="Arial"/>
          <w:b/>
          <w:sz w:val="21"/>
          <w:szCs w:val="21"/>
        </w:rPr>
        <w:t>Subversion, Git and CVS.</w:t>
      </w:r>
      <w:r w:rsidR="002F1509" w:rsidRPr="008A2AC2">
        <w:rPr>
          <w:rFonts w:ascii="Cambria" w:hAnsi="Cambria" w:cs="Arial"/>
          <w:b/>
          <w:sz w:val="21"/>
          <w:szCs w:val="21"/>
        </w:rPr>
        <w:t xml:space="preserve"> </w:t>
      </w:r>
      <w:r w:rsidRPr="008A2AC2">
        <w:rPr>
          <w:rFonts w:ascii="Cambria" w:hAnsi="Cambria" w:cs="Arial"/>
          <w:sz w:val="21"/>
          <w:szCs w:val="21"/>
        </w:rPr>
        <w:t>Experienced with RAD/Iterative development methodologies.</w:t>
      </w:r>
    </w:p>
    <w:p w:rsidR="00305C90" w:rsidRDefault="00305C90" w:rsidP="002F1509">
      <w:pPr>
        <w:jc w:val="both"/>
        <w:rPr>
          <w:rStyle w:val="apple-converted-space"/>
          <w:rFonts w:ascii="Cambria" w:eastAsiaTheme="majorEastAsia" w:hAnsi="Cambria" w:cs="Arial"/>
          <w:b/>
          <w:sz w:val="21"/>
          <w:szCs w:val="21"/>
          <w:u w:val="single"/>
        </w:rPr>
      </w:pPr>
    </w:p>
    <w:p w:rsidR="00305C90" w:rsidRPr="008A2AC2" w:rsidRDefault="00B62EEB" w:rsidP="002F1509">
      <w:pPr>
        <w:jc w:val="both"/>
        <w:rPr>
          <w:rFonts w:ascii="Cambria" w:eastAsiaTheme="majorEastAsia" w:hAnsi="Cambria" w:cs="Arial"/>
          <w:b/>
          <w:sz w:val="21"/>
          <w:szCs w:val="21"/>
          <w:u w:val="single"/>
        </w:rPr>
      </w:pPr>
      <w:r w:rsidRPr="008A2AC2">
        <w:rPr>
          <w:rStyle w:val="apple-converted-space"/>
          <w:rFonts w:ascii="Cambria" w:eastAsiaTheme="majorEastAsia" w:hAnsi="Cambria" w:cs="Arial"/>
          <w:b/>
          <w:sz w:val="21"/>
          <w:szCs w:val="21"/>
          <w:u w:val="single"/>
        </w:rPr>
        <w:t>Technical Skills:</w:t>
      </w:r>
    </w:p>
    <w:tbl>
      <w:tblPr>
        <w:tblW w:w="0" w:type="auto"/>
        <w:tblInd w:w="-5" w:type="dxa"/>
        <w:tblLayout w:type="fixed"/>
        <w:tblLook w:val="0000" w:firstRow="0" w:lastRow="0" w:firstColumn="0" w:lastColumn="0" w:noHBand="0" w:noVBand="0"/>
      </w:tblPr>
      <w:tblGrid>
        <w:gridCol w:w="2700"/>
        <w:gridCol w:w="8033"/>
      </w:tblGrid>
      <w:tr w:rsidR="00B62EEB" w:rsidRPr="008A2AC2" w:rsidTr="001E6100">
        <w:trPr>
          <w:trHeight w:val="1232"/>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pStyle w:val="NoSpacing"/>
              <w:rPr>
                <w:rFonts w:ascii="Cambria" w:hAnsi="Cambria" w:cs="Arial"/>
                <w:b/>
                <w:sz w:val="21"/>
              </w:rPr>
            </w:pPr>
            <w:r w:rsidRPr="008A2AC2">
              <w:rPr>
                <w:rFonts w:ascii="Cambria" w:hAnsi="Cambria" w:cs="Arial"/>
                <w:b/>
                <w:sz w:val="21"/>
              </w:rPr>
              <w:t>Design Skills and  Testing tools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autoSpaceDE w:val="0"/>
              <w:snapToGrid w:val="0"/>
              <w:rPr>
                <w:rFonts w:ascii="Cambria" w:hAnsi="Cambria" w:cs="Arial"/>
                <w:sz w:val="21"/>
                <w:szCs w:val="21"/>
              </w:rPr>
            </w:pPr>
            <w:r w:rsidRPr="008A2AC2">
              <w:rPr>
                <w:rFonts w:ascii="Cambria" w:hAnsi="Cambria" w:cs="Arial"/>
                <w:sz w:val="21"/>
                <w:szCs w:val="21"/>
              </w:rPr>
              <w:t>Design patterns (Singleton, Business Delegate, IOC, DAO, SDLC, Active MQ etc.)</w:t>
            </w:r>
            <w:r w:rsidRPr="008A2AC2">
              <w:rPr>
                <w:rFonts w:ascii="Cambria" w:hAnsi="Cambria" w:cs="Arial"/>
                <w:sz w:val="21"/>
                <w:szCs w:val="21"/>
                <w:shd w:val="clear" w:color="auto" w:fill="FFFFFF"/>
              </w:rPr>
              <w:t xml:space="preserve">, </w:t>
            </w:r>
            <w:r w:rsidRPr="008A2AC2">
              <w:rPr>
                <w:rFonts w:ascii="Cambria" w:hAnsi="Cambria" w:cs="Arial"/>
                <w:sz w:val="21"/>
                <w:szCs w:val="21"/>
              </w:rPr>
              <w:t>UML (Rational Rose, Visio), Object Oriented Analysis and Design (OOAD),</w:t>
            </w:r>
            <w:r w:rsidRPr="008A2AC2">
              <w:rPr>
                <w:rFonts w:ascii="Cambria" w:hAnsi="Cambria" w:cs="Arial"/>
                <w:bCs/>
                <w:sz w:val="21"/>
                <w:szCs w:val="21"/>
              </w:rPr>
              <w:t>MVC Design patterns, GOF Design patterns</w:t>
            </w:r>
            <w:r w:rsidRPr="008A2AC2">
              <w:rPr>
                <w:rFonts w:ascii="Cambria" w:hAnsi="Cambria" w:cs="Arial"/>
                <w:sz w:val="21"/>
                <w:szCs w:val="21"/>
              </w:rPr>
              <w:t xml:space="preserve">, </w:t>
            </w:r>
            <w:r w:rsidRPr="008A2AC2">
              <w:rPr>
                <w:rFonts w:ascii="Cambria" w:hAnsi="Cambria" w:cs="Arial"/>
                <w:bCs/>
                <w:sz w:val="21"/>
                <w:szCs w:val="21"/>
              </w:rPr>
              <w:t>J2EE Design patterns</w:t>
            </w:r>
            <w:r w:rsidRPr="008A2AC2">
              <w:rPr>
                <w:rFonts w:ascii="Cambria" w:hAnsi="Cambria" w:cs="Arial"/>
                <w:sz w:val="21"/>
                <w:szCs w:val="21"/>
              </w:rPr>
              <w:t xml:space="preserve">, </w:t>
            </w:r>
            <w:r w:rsidRPr="008A2AC2">
              <w:rPr>
                <w:rFonts w:ascii="Cambria" w:hAnsi="Cambria" w:cs="Arial"/>
                <w:bCs/>
                <w:sz w:val="21"/>
                <w:szCs w:val="21"/>
              </w:rPr>
              <w:t xml:space="preserve">EJB Design patterns </w:t>
            </w:r>
            <w:r w:rsidRPr="008A2AC2">
              <w:rPr>
                <w:rFonts w:ascii="Cambria" w:hAnsi="Cambria" w:cs="Arial"/>
                <w:sz w:val="21"/>
                <w:szCs w:val="21"/>
              </w:rPr>
              <w:t>,</w:t>
            </w:r>
            <w:r w:rsidRPr="008A2AC2">
              <w:rPr>
                <w:rFonts w:ascii="Cambria" w:hAnsi="Cambria" w:cs="Arial"/>
                <w:color w:val="000000" w:themeColor="text1"/>
                <w:sz w:val="21"/>
                <w:szCs w:val="21"/>
              </w:rPr>
              <w:t xml:space="preserve"> J Unit, Testing,</w:t>
            </w:r>
            <w:r w:rsidRPr="008A2AC2">
              <w:rPr>
                <w:rFonts w:ascii="Cambria" w:hAnsi="Cambria" w:cs="Arial"/>
                <w:b/>
                <w:color w:val="000000" w:themeColor="text1"/>
                <w:sz w:val="21"/>
                <w:szCs w:val="21"/>
              </w:rPr>
              <w:t xml:space="preserve"> </w:t>
            </w:r>
            <w:r w:rsidRPr="008A2AC2">
              <w:rPr>
                <w:rFonts w:ascii="Cambria" w:hAnsi="Cambria" w:cs="Arial"/>
                <w:color w:val="000000" w:themeColor="text1"/>
                <w:sz w:val="21"/>
                <w:szCs w:val="21"/>
              </w:rPr>
              <w:t>N Unit, Scala Test,</w:t>
            </w:r>
            <w:r w:rsidRPr="008A2AC2">
              <w:rPr>
                <w:rFonts w:ascii="Cambria" w:hAnsi="Cambria" w:cs="Arial"/>
                <w:sz w:val="21"/>
                <w:szCs w:val="21"/>
              </w:rPr>
              <w:t xml:space="preserve"> ANT,Webdriver,Cucumber, Apache Kafka ,DB Unit. </w:t>
            </w:r>
          </w:p>
        </w:tc>
      </w:tr>
      <w:tr w:rsidR="00B62EEB" w:rsidRPr="008A2AC2" w:rsidTr="001E6100">
        <w:trPr>
          <w:trHeight w:val="420"/>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pStyle w:val="NoSpacing"/>
              <w:rPr>
                <w:rFonts w:ascii="Cambria" w:hAnsi="Cambria" w:cs="Arial"/>
                <w:b/>
                <w:sz w:val="21"/>
              </w:rPr>
            </w:pPr>
            <w:r w:rsidRPr="008A2AC2">
              <w:rPr>
                <w:rFonts w:ascii="Cambria" w:hAnsi="Cambria" w:cs="Arial"/>
                <w:b/>
                <w:bCs/>
                <w:sz w:val="21"/>
              </w:rPr>
              <w:lastRenderedPageBreak/>
              <w:t>Methodologies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autoSpaceDE w:val="0"/>
              <w:snapToGrid w:val="0"/>
              <w:rPr>
                <w:rFonts w:ascii="Cambria" w:hAnsi="Cambria" w:cs="Arial"/>
                <w:sz w:val="21"/>
                <w:szCs w:val="21"/>
              </w:rPr>
            </w:pPr>
            <w:r w:rsidRPr="008A2AC2">
              <w:rPr>
                <w:rFonts w:ascii="Cambria" w:hAnsi="Cambria" w:cs="Arial"/>
                <w:sz w:val="21"/>
                <w:szCs w:val="21"/>
              </w:rPr>
              <w:t xml:space="preserve">UML, OOPS, VLifecycle Model, Agile and scrum, OSGI, </w:t>
            </w:r>
            <w:r w:rsidRPr="008A2AC2">
              <w:rPr>
                <w:rFonts w:ascii="Cambria" w:hAnsi="Cambria" w:cs="Arial"/>
                <w:color w:val="000000" w:themeColor="text1"/>
                <w:sz w:val="21"/>
                <w:szCs w:val="21"/>
              </w:rPr>
              <w:t>Information Systems Development Methodology (ISDM)</w:t>
            </w:r>
          </w:p>
        </w:tc>
      </w:tr>
      <w:tr w:rsidR="00B62EEB" w:rsidRPr="008A2AC2" w:rsidTr="001E6100">
        <w:trPr>
          <w:trHeight w:val="445"/>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pStyle w:val="NoSpacing"/>
              <w:rPr>
                <w:rFonts w:ascii="Cambria" w:hAnsi="Cambria" w:cs="Arial"/>
                <w:b/>
                <w:sz w:val="21"/>
              </w:rPr>
            </w:pPr>
            <w:r w:rsidRPr="008A2AC2">
              <w:rPr>
                <w:rFonts w:ascii="Cambria" w:hAnsi="Cambria" w:cs="Arial"/>
                <w:b/>
                <w:sz w:val="21"/>
              </w:rPr>
              <w:t>Open Source Frameworks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pStyle w:val="NoSpacing"/>
              <w:rPr>
                <w:rFonts w:ascii="Cambria" w:hAnsi="Cambria" w:cs="Arial"/>
                <w:sz w:val="21"/>
              </w:rPr>
            </w:pPr>
            <w:r w:rsidRPr="008A2AC2">
              <w:rPr>
                <w:rFonts w:ascii="Cambria" w:hAnsi="Cambria" w:cs="Arial"/>
                <w:sz w:val="21"/>
              </w:rPr>
              <w:t>Struts 1.3, Spring Framework 2.5/ 3.0, Spring MVC, Spring Core, Spring Context, Spring JDBC, Spring ORM, Spring JMS, GO4,Spring Web Services,</w:t>
            </w:r>
            <w:r w:rsidRPr="008A2AC2">
              <w:rPr>
                <w:rFonts w:ascii="Cambria" w:hAnsi="Cambria" w:cs="Arial"/>
                <w:color w:val="000000" w:themeColor="text1"/>
                <w:sz w:val="21"/>
              </w:rPr>
              <w:t xml:space="preserve"> Spring Batch, Spring Integration,</w:t>
            </w:r>
            <w:r w:rsidRPr="008A2AC2">
              <w:rPr>
                <w:rFonts w:ascii="Cambria" w:hAnsi="Cambria" w:cs="Arial"/>
                <w:sz w:val="21"/>
              </w:rPr>
              <w:t xml:space="preserve"> NODEjs ,JSP, JSTL,  JNDI, Hibernate</w:t>
            </w:r>
            <w:r w:rsidR="00600E37" w:rsidRPr="008A2AC2">
              <w:rPr>
                <w:rFonts w:ascii="Cambria" w:hAnsi="Cambria" w:cs="Arial"/>
                <w:sz w:val="21"/>
              </w:rPr>
              <w:t>,</w:t>
            </w:r>
            <w:r w:rsidR="00600E37" w:rsidRPr="008A2AC2">
              <w:rPr>
                <w:rFonts w:ascii="Cambria" w:hAnsi="Cambria"/>
                <w:b/>
                <w:color w:val="auto"/>
                <w:sz w:val="21"/>
                <w:shd w:val="clear" w:color="auto" w:fill="FFFFFF"/>
              </w:rPr>
              <w:t xml:space="preserve"> </w:t>
            </w:r>
            <w:r w:rsidR="00600E37" w:rsidRPr="008A2AC2">
              <w:rPr>
                <w:rFonts w:ascii="Cambria" w:hAnsi="Cambria"/>
                <w:color w:val="auto"/>
                <w:sz w:val="21"/>
                <w:shd w:val="clear" w:color="auto" w:fill="FFFFFF"/>
              </w:rPr>
              <w:t>Hybris</w:t>
            </w:r>
            <w:r w:rsidRPr="008A2AC2">
              <w:rPr>
                <w:rFonts w:ascii="Cambria" w:hAnsi="Cambria" w:cs="Arial"/>
                <w:sz w:val="21"/>
              </w:rPr>
              <w:t>.</w:t>
            </w:r>
          </w:p>
        </w:tc>
      </w:tr>
      <w:tr w:rsidR="00B62EEB" w:rsidRPr="008A2AC2" w:rsidTr="001E6100">
        <w:trPr>
          <w:trHeight w:val="420"/>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pStyle w:val="NoSpacing"/>
              <w:rPr>
                <w:rFonts w:ascii="Cambria" w:hAnsi="Cambria" w:cs="Arial"/>
                <w:b/>
                <w:sz w:val="21"/>
              </w:rPr>
            </w:pPr>
            <w:r w:rsidRPr="008A2AC2">
              <w:rPr>
                <w:rFonts w:ascii="Cambria" w:hAnsi="Cambria" w:cs="Arial"/>
                <w:b/>
                <w:sz w:val="21"/>
              </w:rPr>
              <w:t>Web/Application Servers &amp; Middleware</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pStyle w:val="NoSpacing"/>
              <w:rPr>
                <w:rFonts w:ascii="Cambria" w:hAnsi="Cambria" w:cs="Arial"/>
                <w:sz w:val="21"/>
              </w:rPr>
            </w:pPr>
            <w:r w:rsidRPr="008A2AC2">
              <w:rPr>
                <w:rFonts w:ascii="Cambria" w:hAnsi="Cambria" w:cs="Arial"/>
                <w:sz w:val="21"/>
              </w:rPr>
              <w:t>Web Logic 8.1/9.1/10.3</w:t>
            </w:r>
            <w:r w:rsidRPr="008A2AC2">
              <w:rPr>
                <w:rStyle w:val="Strong"/>
                <w:rFonts w:ascii="Cambria" w:hAnsi="Cambria" w:cs="Arial"/>
                <w:color w:val="000000" w:themeColor="text1"/>
                <w:sz w:val="21"/>
                <w:shd w:val="clear" w:color="auto" w:fill="FFFFFF"/>
              </w:rPr>
              <w:t>,</w:t>
            </w:r>
            <w:r w:rsidRPr="008A2AC2">
              <w:rPr>
                <w:rFonts w:ascii="Cambria" w:hAnsi="Cambria" w:cs="Arial"/>
                <w:color w:val="000000" w:themeColor="text1"/>
                <w:sz w:val="21"/>
                <w:shd w:val="clear" w:color="auto" w:fill="FFFFFF"/>
              </w:rPr>
              <w:t xml:space="preserve"> IBMDB2,</w:t>
            </w:r>
            <w:r w:rsidRPr="008A2AC2">
              <w:rPr>
                <w:rFonts w:ascii="Cambria" w:hAnsi="Cambria" w:cs="Arial"/>
                <w:sz w:val="21"/>
              </w:rPr>
              <w:t xml:space="preserve"> Web Sphere 7.0/8.0, JBOSS 4.0/5.0, Apache Tomcat 6.0/7.0 and Jetty Server.</w:t>
            </w:r>
          </w:p>
        </w:tc>
      </w:tr>
      <w:tr w:rsidR="00B62EEB" w:rsidRPr="008A2AC2" w:rsidTr="001E6100">
        <w:trPr>
          <w:trHeight w:val="305"/>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pStyle w:val="NoSpacing"/>
              <w:rPr>
                <w:rFonts w:ascii="Cambria" w:hAnsi="Cambria" w:cs="Arial"/>
                <w:b/>
                <w:sz w:val="21"/>
              </w:rPr>
            </w:pPr>
            <w:r w:rsidRPr="008A2AC2">
              <w:rPr>
                <w:rFonts w:ascii="Cambria" w:hAnsi="Cambria" w:cs="Arial"/>
                <w:b/>
                <w:sz w:val="21"/>
              </w:rPr>
              <w:t xml:space="preserve">XML/HTML </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pStyle w:val="NoSpacing"/>
              <w:rPr>
                <w:rFonts w:ascii="Cambria" w:hAnsi="Cambria" w:cs="Arial"/>
                <w:sz w:val="21"/>
              </w:rPr>
            </w:pPr>
            <w:r w:rsidRPr="008A2AC2">
              <w:rPr>
                <w:rFonts w:ascii="Cambria" w:hAnsi="Cambria" w:cs="Arial"/>
                <w:sz w:val="21"/>
              </w:rPr>
              <w:t>XML, JSON, XSD, DTD, XQuery, XSLT, SAX, DOM Parser, XSL</w:t>
            </w:r>
            <w:r w:rsidRPr="008A2AC2">
              <w:rPr>
                <w:rFonts w:ascii="Cambria" w:eastAsia="??" w:hAnsi="Cambria" w:cs="Arial"/>
                <w:sz w:val="21"/>
              </w:rPr>
              <w:t>, Xpath,</w:t>
            </w:r>
            <w:r w:rsidRPr="008A2AC2">
              <w:rPr>
                <w:rFonts w:ascii="Cambria" w:hAnsi="Cambria" w:cs="Arial"/>
                <w:sz w:val="21"/>
              </w:rPr>
              <w:t xml:space="preserve"> JAXB, HTML, DHTML, CSS, XHTML, Tiles.</w:t>
            </w:r>
          </w:p>
        </w:tc>
      </w:tr>
      <w:tr w:rsidR="00B62EEB" w:rsidRPr="008A2AC2" w:rsidTr="001E6100">
        <w:trPr>
          <w:trHeight w:val="296"/>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pStyle w:val="NoSpacing"/>
              <w:rPr>
                <w:rFonts w:ascii="Cambria" w:hAnsi="Cambria" w:cs="Arial"/>
                <w:b/>
                <w:sz w:val="21"/>
              </w:rPr>
            </w:pPr>
            <w:r w:rsidRPr="008A2AC2">
              <w:rPr>
                <w:rFonts w:ascii="Cambria" w:hAnsi="Cambria" w:cs="Arial"/>
                <w:b/>
                <w:sz w:val="21"/>
              </w:rPr>
              <w:t>Database &amp; tools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9496E" w:rsidP="001E6100">
            <w:pPr>
              <w:pStyle w:val="NoSpacing"/>
              <w:rPr>
                <w:rFonts w:ascii="Cambria" w:hAnsi="Cambria" w:cs="Arial"/>
                <w:sz w:val="21"/>
              </w:rPr>
            </w:pPr>
            <w:r w:rsidRPr="008A2AC2">
              <w:rPr>
                <w:rFonts w:ascii="Cambria" w:hAnsi="Cambria" w:cs="Arial"/>
                <w:sz w:val="21"/>
              </w:rPr>
              <w:t>SQL</w:t>
            </w:r>
            <w:r w:rsidR="00B62EEB" w:rsidRPr="008A2AC2">
              <w:rPr>
                <w:rFonts w:ascii="Cambria" w:hAnsi="Cambria" w:cs="Arial"/>
                <w:sz w:val="21"/>
              </w:rPr>
              <w:t>, PL/</w:t>
            </w:r>
            <w:r w:rsidRPr="008A2AC2">
              <w:rPr>
                <w:rFonts w:ascii="Cambria" w:hAnsi="Cambria" w:cs="Arial"/>
                <w:sz w:val="21"/>
              </w:rPr>
              <w:t>SQL</w:t>
            </w:r>
            <w:r w:rsidR="00B62EEB" w:rsidRPr="008A2AC2">
              <w:rPr>
                <w:rFonts w:ascii="Cambria" w:hAnsi="Cambria" w:cs="Arial"/>
                <w:sz w:val="21"/>
              </w:rPr>
              <w:t>, Oracle, My</w:t>
            </w:r>
            <w:r w:rsidRPr="008A2AC2">
              <w:rPr>
                <w:rFonts w:ascii="Cambria" w:hAnsi="Cambria" w:cs="Arial"/>
                <w:sz w:val="21"/>
              </w:rPr>
              <w:t>SQL</w:t>
            </w:r>
            <w:r w:rsidR="00B62EEB" w:rsidRPr="008A2AC2">
              <w:rPr>
                <w:rFonts w:ascii="Cambria" w:hAnsi="Cambria" w:cs="Arial"/>
                <w:sz w:val="21"/>
              </w:rPr>
              <w:t xml:space="preserve"> MS</w:t>
            </w:r>
            <w:r w:rsidRPr="008A2AC2">
              <w:rPr>
                <w:rFonts w:ascii="Cambria" w:hAnsi="Cambria" w:cs="Arial"/>
                <w:sz w:val="21"/>
              </w:rPr>
              <w:t>SQL</w:t>
            </w:r>
            <w:r w:rsidR="00B62EEB" w:rsidRPr="008A2AC2">
              <w:rPr>
                <w:rFonts w:ascii="Cambria" w:hAnsi="Cambria" w:cs="Arial"/>
                <w:sz w:val="21"/>
              </w:rPr>
              <w:t>,</w:t>
            </w:r>
            <w:r w:rsidR="00DE2239" w:rsidRPr="00321A35">
              <w:rPr>
                <w:rFonts w:ascii="Cambria" w:eastAsia="Times New Roman" w:hAnsi="Cambria" w:cs="Arial"/>
                <w:color w:val="000000" w:themeColor="text1"/>
                <w:sz w:val="21"/>
                <w:lang w:eastAsia="en-US"/>
              </w:rPr>
              <w:t xml:space="preserve"> NoSQL, </w:t>
            </w:r>
            <w:r w:rsidR="00DE2239" w:rsidRPr="00321A35">
              <w:rPr>
                <w:rFonts w:ascii="Cambria" w:hAnsi="Cambria" w:cs="Arial"/>
                <w:color w:val="000000" w:themeColor="text1"/>
                <w:sz w:val="21"/>
                <w:shd w:val="clear" w:color="auto" w:fill="FFFFFF"/>
              </w:rPr>
              <w:t xml:space="preserve">Hadoop, </w:t>
            </w:r>
            <w:r w:rsidR="00DE2239" w:rsidRPr="00321A35">
              <w:rPr>
                <w:rFonts w:ascii="Cambria" w:eastAsia="Times New Roman" w:hAnsi="Cambria" w:cs="Arial"/>
                <w:color w:val="000000" w:themeColor="text1"/>
                <w:sz w:val="21"/>
                <w:lang w:eastAsia="en-US"/>
              </w:rPr>
              <w:t>Cassandra, Mongo DB</w:t>
            </w:r>
            <w:r w:rsidR="00DE2239">
              <w:rPr>
                <w:rFonts w:ascii="Cambria" w:eastAsia="Times New Roman" w:hAnsi="Cambria" w:cs="Arial"/>
                <w:color w:val="000000" w:themeColor="text1"/>
                <w:sz w:val="21"/>
                <w:lang w:eastAsia="en-US"/>
              </w:rPr>
              <w:t>,</w:t>
            </w:r>
            <w:r w:rsidR="00B62EEB" w:rsidRPr="008A2AC2">
              <w:rPr>
                <w:rFonts w:ascii="Cambria" w:hAnsi="Cambria" w:cs="Arial"/>
                <w:sz w:val="21"/>
              </w:rPr>
              <w:t xml:space="preserve"> PERL, Toad,</w:t>
            </w:r>
            <w:r w:rsidR="00B62EEB" w:rsidRPr="008A2AC2">
              <w:rPr>
                <w:rStyle w:val="apple-converted-space"/>
                <w:rFonts w:ascii="Cambria" w:hAnsi="Cambria" w:cs="Arial"/>
                <w:color w:val="666666"/>
                <w:sz w:val="21"/>
                <w:shd w:val="clear" w:color="auto" w:fill="FFFFFF"/>
              </w:rPr>
              <w:t> </w:t>
            </w:r>
            <w:r w:rsidR="00B62EEB" w:rsidRPr="008A2AC2">
              <w:rPr>
                <w:rFonts w:ascii="Cambria" w:hAnsi="Cambria" w:cs="Arial"/>
                <w:color w:val="000000" w:themeColor="text1"/>
                <w:sz w:val="21"/>
                <w:shd w:val="clear" w:color="auto" w:fill="FFFFFF"/>
              </w:rPr>
              <w:t xml:space="preserve">DB2, </w:t>
            </w:r>
            <w:r w:rsidR="00775AB2" w:rsidRPr="008A2AC2">
              <w:rPr>
                <w:rFonts w:ascii="Cambria" w:hAnsi="Cambria" w:cs="Arial"/>
                <w:color w:val="000000" w:themeColor="text1"/>
                <w:sz w:val="21"/>
                <w:shd w:val="clear" w:color="auto" w:fill="FFFFFF"/>
              </w:rPr>
              <w:t>HIPPA</w:t>
            </w:r>
            <w:r w:rsidR="00775AB2" w:rsidRPr="008A2AC2">
              <w:rPr>
                <w:rFonts w:ascii="Cambria" w:hAnsi="Cambria" w:cs="Arial"/>
                <w:b/>
                <w:color w:val="000000" w:themeColor="text1"/>
                <w:sz w:val="21"/>
                <w:shd w:val="clear" w:color="auto" w:fill="FFFFFF"/>
              </w:rPr>
              <w:t>,</w:t>
            </w:r>
            <w:r w:rsidR="00775AB2" w:rsidRPr="008A2AC2">
              <w:rPr>
                <w:rFonts w:ascii="Cambria" w:hAnsi="Cambria" w:cs="Arial"/>
                <w:color w:val="000000" w:themeColor="text1"/>
                <w:sz w:val="21"/>
                <w:shd w:val="clear" w:color="auto" w:fill="FFFFFF"/>
              </w:rPr>
              <w:t xml:space="preserve"> Sybase</w:t>
            </w:r>
            <w:r w:rsidR="00775AB2" w:rsidRPr="008A2AC2">
              <w:rPr>
                <w:rFonts w:ascii="Cambria" w:hAnsi="Cambria" w:cs="Arial"/>
                <w:b/>
                <w:color w:val="000000" w:themeColor="text1"/>
                <w:sz w:val="21"/>
                <w:shd w:val="clear" w:color="auto" w:fill="FFFFFF"/>
              </w:rPr>
              <w:t>,</w:t>
            </w:r>
            <w:r w:rsidR="00B62EEB" w:rsidRPr="008A2AC2">
              <w:rPr>
                <w:rStyle w:val="Strong"/>
                <w:rFonts w:ascii="Cambria" w:hAnsi="Cambria" w:cs="Arial"/>
                <w:b w:val="0"/>
                <w:color w:val="000000" w:themeColor="text1"/>
                <w:sz w:val="21"/>
                <w:shd w:val="clear" w:color="auto" w:fill="FFFFFF"/>
              </w:rPr>
              <w:t xml:space="preserve"> IBM web sphere</w:t>
            </w:r>
            <w:r w:rsidR="00B62EEB" w:rsidRPr="008A2AC2">
              <w:rPr>
                <w:rStyle w:val="Strong"/>
                <w:rFonts w:ascii="Cambria" w:hAnsi="Cambria" w:cs="Arial"/>
                <w:color w:val="000000" w:themeColor="text1"/>
                <w:sz w:val="21"/>
                <w:shd w:val="clear" w:color="auto" w:fill="FFFFFF"/>
              </w:rPr>
              <w:t xml:space="preserve"> </w:t>
            </w:r>
            <w:r w:rsidR="00B62EEB" w:rsidRPr="008A2AC2">
              <w:rPr>
                <w:rStyle w:val="Strong"/>
                <w:rFonts w:ascii="Cambria" w:hAnsi="Cambria" w:cs="Arial"/>
                <w:b w:val="0"/>
                <w:color w:val="000000" w:themeColor="text1"/>
                <w:sz w:val="21"/>
                <w:shd w:val="clear" w:color="auto" w:fill="FFFFFF"/>
              </w:rPr>
              <w:t>portal</w:t>
            </w:r>
            <w:r w:rsidR="00B62EEB" w:rsidRPr="008A2AC2">
              <w:rPr>
                <w:rStyle w:val="Strong"/>
                <w:rFonts w:ascii="Cambria" w:hAnsi="Cambria" w:cs="Arial"/>
                <w:color w:val="000000" w:themeColor="text1"/>
                <w:sz w:val="21"/>
                <w:shd w:val="clear" w:color="auto" w:fill="FFFFFF"/>
              </w:rPr>
              <w:t>,</w:t>
            </w:r>
            <w:r w:rsidR="00B62EEB" w:rsidRPr="008A2AC2">
              <w:rPr>
                <w:rFonts w:ascii="Cambria" w:hAnsi="Cambria" w:cs="Arial"/>
                <w:color w:val="000000" w:themeColor="text1"/>
                <w:sz w:val="21"/>
                <w:shd w:val="clear" w:color="auto" w:fill="FFFFFF"/>
              </w:rPr>
              <w:t xml:space="preserve"> IBMDB2,</w:t>
            </w:r>
            <w:r w:rsidR="00B62EEB" w:rsidRPr="008A2AC2">
              <w:rPr>
                <w:rFonts w:ascii="Cambria" w:hAnsi="Cambria" w:cs="Arial"/>
                <w:sz w:val="21"/>
              </w:rPr>
              <w:t xml:space="preserve"> GWT.</w:t>
            </w:r>
          </w:p>
        </w:tc>
      </w:tr>
      <w:tr w:rsidR="00B62EEB" w:rsidRPr="008A2AC2" w:rsidTr="001E6100">
        <w:trPr>
          <w:trHeight w:val="323"/>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jc w:val="both"/>
              <w:rPr>
                <w:rFonts w:ascii="Cambria" w:hAnsi="Cambria" w:cs="Arial"/>
                <w:b/>
                <w:color w:val="000000"/>
                <w:sz w:val="21"/>
                <w:szCs w:val="21"/>
              </w:rPr>
            </w:pPr>
            <w:r w:rsidRPr="008A2AC2">
              <w:rPr>
                <w:rFonts w:ascii="Cambria" w:hAnsi="Cambria" w:cs="Arial"/>
                <w:b/>
                <w:color w:val="000000"/>
                <w:sz w:val="21"/>
                <w:szCs w:val="21"/>
              </w:rPr>
              <w:t>IDE</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rPr>
                <w:rFonts w:ascii="Cambria" w:hAnsi="Cambria" w:cs="Arial"/>
                <w:sz w:val="21"/>
                <w:szCs w:val="21"/>
              </w:rPr>
            </w:pPr>
            <w:r w:rsidRPr="008A2AC2">
              <w:rPr>
                <w:rFonts w:ascii="Cambria" w:hAnsi="Cambria" w:cs="Arial"/>
                <w:color w:val="000000"/>
                <w:sz w:val="21"/>
                <w:szCs w:val="21"/>
              </w:rPr>
              <w:t>Eclipse, RAD6.x</w:t>
            </w:r>
            <w:r w:rsidRPr="008A2AC2">
              <w:rPr>
                <w:rFonts w:ascii="Cambria" w:hAnsi="Cambria" w:cs="Arial"/>
                <w:color w:val="000000" w:themeColor="text1"/>
                <w:sz w:val="21"/>
                <w:szCs w:val="21"/>
                <w:shd w:val="clear" w:color="auto" w:fill="FFFFFF"/>
              </w:rPr>
              <w:t>/7.x, Eclipse 3.x</w:t>
            </w:r>
            <w:r w:rsidRPr="008A2AC2">
              <w:rPr>
                <w:rFonts w:ascii="Cambria" w:hAnsi="Cambria" w:cs="Arial"/>
                <w:color w:val="000000"/>
                <w:sz w:val="21"/>
                <w:szCs w:val="21"/>
              </w:rPr>
              <w:t>, CVS, Git, WSAD,</w:t>
            </w:r>
            <w:r w:rsidRPr="008A2AC2">
              <w:rPr>
                <w:rFonts w:ascii="Cambria" w:hAnsi="Cambria" w:cs="Arial"/>
                <w:sz w:val="21"/>
                <w:szCs w:val="21"/>
              </w:rPr>
              <w:t xml:space="preserve"> JBuilder, NetBeans, SOAPUI.</w:t>
            </w:r>
          </w:p>
        </w:tc>
      </w:tr>
      <w:tr w:rsidR="00B62EEB" w:rsidRPr="008A2AC2" w:rsidTr="001E6100">
        <w:trPr>
          <w:trHeight w:val="323"/>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jc w:val="both"/>
              <w:rPr>
                <w:rFonts w:ascii="Cambria" w:hAnsi="Cambria" w:cs="Arial"/>
                <w:b/>
                <w:color w:val="000000"/>
                <w:sz w:val="21"/>
                <w:szCs w:val="21"/>
              </w:rPr>
            </w:pPr>
            <w:r w:rsidRPr="008A2AC2">
              <w:rPr>
                <w:rFonts w:ascii="Cambria" w:hAnsi="Cambria" w:cs="Arial"/>
                <w:b/>
                <w:sz w:val="21"/>
                <w:szCs w:val="21"/>
              </w:rPr>
              <w:t>Languages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rPr>
                <w:rFonts w:ascii="Cambria" w:hAnsi="Cambria" w:cs="Arial"/>
                <w:color w:val="000000"/>
                <w:sz w:val="21"/>
                <w:szCs w:val="21"/>
              </w:rPr>
            </w:pPr>
            <w:r w:rsidRPr="008A2AC2">
              <w:rPr>
                <w:rFonts w:ascii="Cambria" w:hAnsi="Cambria" w:cs="Arial"/>
                <w:sz w:val="21"/>
                <w:szCs w:val="21"/>
              </w:rPr>
              <w:t>Java(JDK1.6,JDK1.7,JDK1.8), C, C++,</w:t>
            </w:r>
            <w:r w:rsidRPr="008A2AC2">
              <w:rPr>
                <w:rFonts w:ascii="Cambria" w:hAnsi="Cambria" w:cs="Arial"/>
                <w:b/>
                <w:sz w:val="21"/>
                <w:szCs w:val="21"/>
              </w:rPr>
              <w:t xml:space="preserve"> .</w:t>
            </w:r>
            <w:r w:rsidRPr="008A2AC2">
              <w:rPr>
                <w:rFonts w:ascii="Cambria" w:hAnsi="Cambria" w:cs="Arial"/>
                <w:sz w:val="21"/>
                <w:szCs w:val="21"/>
              </w:rPr>
              <w:t>Net, C#, Python, Scala, Java script, Shell scripting,  Java I/O.</w:t>
            </w:r>
          </w:p>
        </w:tc>
      </w:tr>
      <w:tr w:rsidR="00B62EEB" w:rsidRPr="008A2AC2" w:rsidTr="001E6100">
        <w:trPr>
          <w:trHeight w:val="638"/>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jc w:val="both"/>
              <w:rPr>
                <w:rFonts w:ascii="Cambria" w:hAnsi="Cambria" w:cs="Arial"/>
                <w:b/>
                <w:sz w:val="21"/>
                <w:szCs w:val="21"/>
              </w:rPr>
            </w:pPr>
            <w:r w:rsidRPr="008A2AC2">
              <w:rPr>
                <w:rFonts w:ascii="Cambria" w:hAnsi="Cambria" w:cs="Arial"/>
                <w:b/>
                <w:sz w:val="21"/>
                <w:szCs w:val="21"/>
              </w:rPr>
              <w:t>J2EE</w:t>
            </w:r>
          </w:p>
          <w:p w:rsidR="00B62EEB" w:rsidRPr="008A2AC2" w:rsidRDefault="00B62EEB" w:rsidP="001E6100">
            <w:pPr>
              <w:jc w:val="both"/>
              <w:rPr>
                <w:rFonts w:ascii="Cambria" w:hAnsi="Cambria" w:cs="Arial"/>
                <w:b/>
                <w:sz w:val="21"/>
                <w:szCs w:val="21"/>
              </w:rPr>
            </w:pP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jc w:val="both"/>
              <w:rPr>
                <w:rFonts w:ascii="Cambria" w:hAnsi="Cambria" w:cs="Arial"/>
                <w:sz w:val="21"/>
                <w:szCs w:val="21"/>
              </w:rPr>
            </w:pPr>
            <w:r w:rsidRPr="008A2AC2">
              <w:rPr>
                <w:rFonts w:ascii="Cambria" w:hAnsi="Cambria" w:cs="Arial"/>
                <w:color w:val="000000" w:themeColor="text1"/>
                <w:sz w:val="21"/>
                <w:szCs w:val="21"/>
              </w:rPr>
              <w:t>J2EE (JSP, Servlets, JSTL, Custom Tags, Face lets and Prime Faces, EJB, JMS, JDBC, Web Services JAX-WS, JAX-RS, XML Parsing, XSLT), Servlet, JTA, JNDI, LDAP, Struts, JSF.</w:t>
            </w:r>
          </w:p>
        </w:tc>
      </w:tr>
      <w:tr w:rsidR="00B62EEB" w:rsidRPr="008A2AC2" w:rsidTr="001E6100">
        <w:trPr>
          <w:trHeight w:val="368"/>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jc w:val="both"/>
              <w:rPr>
                <w:rFonts w:ascii="Cambria" w:hAnsi="Cambria" w:cs="Arial"/>
                <w:b/>
                <w:sz w:val="21"/>
                <w:szCs w:val="21"/>
              </w:rPr>
            </w:pPr>
            <w:r w:rsidRPr="008A2AC2">
              <w:rPr>
                <w:rFonts w:ascii="Cambria" w:hAnsi="Cambria" w:cs="Arial"/>
                <w:b/>
                <w:sz w:val="21"/>
                <w:szCs w:val="21"/>
              </w:rPr>
              <w:t>Core Java</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jc w:val="both"/>
              <w:rPr>
                <w:rFonts w:ascii="Cambria" w:hAnsi="Cambria" w:cs="Arial"/>
                <w:sz w:val="21"/>
                <w:szCs w:val="21"/>
              </w:rPr>
            </w:pPr>
            <w:r w:rsidRPr="008A2AC2">
              <w:rPr>
                <w:rFonts w:ascii="Cambria" w:hAnsi="Cambria" w:cs="Arial"/>
                <w:sz w:val="21"/>
                <w:szCs w:val="21"/>
              </w:rPr>
              <w:t xml:space="preserve">Collection, Multithreading, </w:t>
            </w:r>
            <w:r w:rsidRPr="008A2AC2">
              <w:rPr>
                <w:rFonts w:ascii="Cambria" w:hAnsi="Cambria" w:cs="Arial"/>
                <w:color w:val="000000" w:themeColor="text1"/>
                <w:sz w:val="21"/>
                <w:szCs w:val="21"/>
              </w:rPr>
              <w:t>concurrency, RMI</w:t>
            </w:r>
            <w:r w:rsidRPr="008A2AC2">
              <w:rPr>
                <w:rFonts w:ascii="Cambria" w:hAnsi="Cambria" w:cs="Arial"/>
                <w:sz w:val="21"/>
                <w:szCs w:val="21"/>
              </w:rPr>
              <w:t>, Sockets, Reflection, Java Beans.</w:t>
            </w:r>
          </w:p>
        </w:tc>
      </w:tr>
      <w:tr w:rsidR="00B62EEB" w:rsidRPr="008A2AC2" w:rsidTr="001E6100">
        <w:trPr>
          <w:trHeight w:val="350"/>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rPr>
                <w:rFonts w:ascii="Cambria" w:hAnsi="Cambria" w:cs="Arial"/>
                <w:b/>
                <w:sz w:val="21"/>
                <w:szCs w:val="21"/>
              </w:rPr>
            </w:pPr>
            <w:r w:rsidRPr="008A2AC2">
              <w:rPr>
                <w:rFonts w:ascii="Cambria" w:hAnsi="Cambria" w:cs="Arial"/>
                <w:b/>
                <w:bCs/>
                <w:color w:val="000000" w:themeColor="text1"/>
                <w:sz w:val="21"/>
                <w:szCs w:val="21"/>
              </w:rPr>
              <w:t>Scripting Languages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snapToGrid w:val="0"/>
              <w:rPr>
                <w:rFonts w:ascii="Cambria" w:hAnsi="Cambria" w:cs="Arial"/>
                <w:sz w:val="21"/>
                <w:szCs w:val="21"/>
              </w:rPr>
            </w:pPr>
            <w:r w:rsidRPr="008A2AC2">
              <w:rPr>
                <w:rFonts w:ascii="Cambria" w:hAnsi="Cambria" w:cs="Arial"/>
                <w:color w:val="000000" w:themeColor="text1"/>
                <w:sz w:val="21"/>
                <w:szCs w:val="21"/>
              </w:rPr>
              <w:t>JavaScript, Perl Script, Shell Script, Power shell, Ajax,</w:t>
            </w:r>
            <w:r w:rsidRPr="008A2AC2">
              <w:rPr>
                <w:rFonts w:ascii="Cambria" w:hAnsi="Cambria" w:cs="Arial"/>
                <w:sz w:val="21"/>
                <w:szCs w:val="21"/>
              </w:rPr>
              <w:t xml:space="preserve"> </w:t>
            </w:r>
            <w:r w:rsidR="00665519" w:rsidRPr="008A2AC2">
              <w:rPr>
                <w:rFonts w:ascii="Cambria" w:hAnsi="Cambria" w:cs="Arial"/>
                <w:sz w:val="21"/>
                <w:szCs w:val="21"/>
              </w:rPr>
              <w:t>JQuery</w:t>
            </w:r>
            <w:r w:rsidRPr="008A2AC2">
              <w:rPr>
                <w:rFonts w:ascii="Cambria" w:hAnsi="Cambria" w:cs="Arial"/>
                <w:sz w:val="21"/>
                <w:szCs w:val="21"/>
              </w:rPr>
              <w:t>.</w:t>
            </w:r>
          </w:p>
        </w:tc>
      </w:tr>
      <w:tr w:rsidR="00B62EEB" w:rsidRPr="008A2AC2" w:rsidTr="001E6100">
        <w:trPr>
          <w:trHeight w:val="548"/>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rPr>
                <w:rFonts w:ascii="Cambria" w:hAnsi="Cambria" w:cs="Arial"/>
                <w:b/>
                <w:bCs/>
                <w:color w:val="000000" w:themeColor="text1"/>
                <w:sz w:val="21"/>
                <w:szCs w:val="21"/>
              </w:rPr>
            </w:pPr>
            <w:r w:rsidRPr="008A2AC2">
              <w:rPr>
                <w:rFonts w:ascii="Cambria" w:hAnsi="Cambria" w:cs="Arial"/>
                <w:b/>
                <w:bCs/>
                <w:color w:val="000000" w:themeColor="text1"/>
                <w:sz w:val="21"/>
                <w:szCs w:val="21"/>
              </w:rPr>
              <w:t>Protocols and</w:t>
            </w:r>
            <w:r w:rsidRPr="008A2AC2">
              <w:rPr>
                <w:rFonts w:ascii="Cambria" w:hAnsi="Cambria" w:cs="Arial"/>
                <w:b/>
                <w:bCs/>
                <w:sz w:val="21"/>
                <w:szCs w:val="21"/>
              </w:rPr>
              <w:t xml:space="preserve"> UML Tools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E44E06">
            <w:pPr>
              <w:snapToGrid w:val="0"/>
              <w:rPr>
                <w:rFonts w:ascii="Cambria" w:hAnsi="Cambria" w:cs="Arial"/>
                <w:sz w:val="21"/>
                <w:szCs w:val="21"/>
              </w:rPr>
            </w:pPr>
            <w:r w:rsidRPr="008A2AC2">
              <w:rPr>
                <w:rFonts w:ascii="Cambria" w:hAnsi="Cambria" w:cs="Arial"/>
                <w:sz w:val="21"/>
                <w:szCs w:val="21"/>
              </w:rPr>
              <w:t xml:space="preserve">SOAP, LDAP, RestFul, SOA, </w:t>
            </w:r>
            <w:proofErr w:type="spellStart"/>
            <w:r w:rsidR="00E44E06">
              <w:rPr>
                <w:rFonts w:ascii="Cambria" w:hAnsi="Cambria" w:cs="Arial"/>
                <w:sz w:val="21"/>
                <w:szCs w:val="21"/>
              </w:rPr>
              <w:t>p</w:t>
            </w:r>
            <w:r w:rsidRPr="008A2AC2">
              <w:rPr>
                <w:rFonts w:ascii="Cambria" w:hAnsi="Cambria" w:cs="Arial"/>
                <w:sz w:val="21"/>
                <w:szCs w:val="21"/>
              </w:rPr>
              <w:t>Js</w:t>
            </w:r>
            <w:proofErr w:type="spellEnd"/>
            <w:r w:rsidRPr="008A2AC2">
              <w:rPr>
                <w:rFonts w:ascii="Cambria" w:hAnsi="Cambria" w:cs="Arial"/>
                <w:sz w:val="21"/>
                <w:szCs w:val="21"/>
              </w:rPr>
              <w:t>, NodeJs, BackboneJs, ExtJS, HTTP, HTTPS/SSL, TCP/IP, FTP, Telnet, Rational Rose 2002, Microsoft Visio, Jasper/I report</w:t>
            </w:r>
          </w:p>
        </w:tc>
      </w:tr>
      <w:tr w:rsidR="00B62EEB" w:rsidRPr="008A2AC2" w:rsidTr="001E6100">
        <w:trPr>
          <w:trHeight w:val="242"/>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jc w:val="both"/>
              <w:rPr>
                <w:rFonts w:ascii="Cambria" w:hAnsi="Cambria" w:cs="Arial"/>
                <w:b/>
                <w:color w:val="000000"/>
                <w:sz w:val="21"/>
                <w:szCs w:val="21"/>
              </w:rPr>
            </w:pPr>
            <w:r w:rsidRPr="008A2AC2">
              <w:rPr>
                <w:rFonts w:ascii="Cambria" w:hAnsi="Cambria" w:cs="Arial"/>
                <w:b/>
                <w:color w:val="000000"/>
                <w:sz w:val="21"/>
                <w:szCs w:val="21"/>
              </w:rPr>
              <w:t>Source Control</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jc w:val="both"/>
              <w:rPr>
                <w:rFonts w:ascii="Cambria" w:hAnsi="Cambria" w:cs="Arial"/>
                <w:sz w:val="21"/>
                <w:szCs w:val="21"/>
              </w:rPr>
            </w:pPr>
            <w:r w:rsidRPr="008A2AC2">
              <w:rPr>
                <w:rFonts w:ascii="Cambria" w:hAnsi="Cambria" w:cs="Arial"/>
                <w:sz w:val="21"/>
                <w:szCs w:val="21"/>
              </w:rPr>
              <w:t>CVS, SVN, Git, Clear Quest, Clear case, Visual Source Safe etc.</w:t>
            </w:r>
          </w:p>
        </w:tc>
      </w:tr>
      <w:tr w:rsidR="00B62EEB" w:rsidRPr="008A2AC2" w:rsidTr="001E6100">
        <w:trPr>
          <w:trHeight w:val="323"/>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jc w:val="both"/>
              <w:rPr>
                <w:rFonts w:ascii="Cambria" w:hAnsi="Cambria" w:cs="Arial"/>
                <w:b/>
                <w:color w:val="000000"/>
                <w:sz w:val="21"/>
                <w:szCs w:val="21"/>
              </w:rPr>
            </w:pPr>
            <w:r w:rsidRPr="008A2AC2">
              <w:rPr>
                <w:rFonts w:ascii="Cambria" w:hAnsi="Cambria" w:cs="Arial"/>
                <w:b/>
                <w:sz w:val="21"/>
                <w:szCs w:val="21"/>
              </w:rPr>
              <w:t>Project Management</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jc w:val="both"/>
              <w:rPr>
                <w:rFonts w:ascii="Cambria" w:hAnsi="Cambria" w:cs="Arial"/>
                <w:sz w:val="21"/>
                <w:szCs w:val="21"/>
              </w:rPr>
            </w:pPr>
            <w:r w:rsidRPr="008A2AC2">
              <w:rPr>
                <w:rFonts w:ascii="Cambria" w:hAnsi="Cambria" w:cs="Arial"/>
                <w:sz w:val="21"/>
                <w:szCs w:val="21"/>
              </w:rPr>
              <w:t>Jira1.4, Microsoft Project, TestDirector7.0.</w:t>
            </w:r>
          </w:p>
        </w:tc>
      </w:tr>
      <w:tr w:rsidR="00B62EEB" w:rsidRPr="008A2AC2" w:rsidTr="001E6100">
        <w:trPr>
          <w:trHeight w:val="260"/>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snapToGrid w:val="0"/>
              <w:rPr>
                <w:rFonts w:ascii="Cambria" w:hAnsi="Cambria" w:cs="Arial"/>
                <w:b/>
                <w:bCs/>
                <w:sz w:val="21"/>
                <w:szCs w:val="21"/>
              </w:rPr>
            </w:pPr>
            <w:r w:rsidRPr="008A2AC2">
              <w:rPr>
                <w:rFonts w:ascii="Cambria" w:hAnsi="Cambria" w:cs="Arial"/>
                <w:b/>
                <w:bCs/>
                <w:sz w:val="21"/>
                <w:szCs w:val="21"/>
              </w:rPr>
              <w:t>Other Tools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jc w:val="both"/>
              <w:rPr>
                <w:rFonts w:ascii="Cambria" w:hAnsi="Cambria" w:cs="Arial"/>
                <w:sz w:val="21"/>
                <w:szCs w:val="21"/>
              </w:rPr>
            </w:pPr>
            <w:r w:rsidRPr="008A2AC2">
              <w:rPr>
                <w:rFonts w:ascii="Cambria" w:hAnsi="Cambria" w:cs="Arial"/>
                <w:sz w:val="21"/>
                <w:szCs w:val="21"/>
              </w:rPr>
              <w:t>Maven2.0, Ant1.6, Log4J, Drools, Javadoc, Apache Commons.</w:t>
            </w:r>
          </w:p>
        </w:tc>
      </w:tr>
      <w:tr w:rsidR="00B62EEB" w:rsidRPr="008A2AC2" w:rsidTr="001E6100">
        <w:trPr>
          <w:trHeight w:val="152"/>
        </w:trPr>
        <w:tc>
          <w:tcPr>
            <w:tcW w:w="2700" w:type="dxa"/>
            <w:tcBorders>
              <w:top w:val="single" w:sz="4" w:space="0" w:color="000000"/>
              <w:left w:val="single" w:sz="4" w:space="0" w:color="000000"/>
              <w:bottom w:val="single" w:sz="4" w:space="0" w:color="000000"/>
            </w:tcBorders>
            <w:shd w:val="clear" w:color="auto" w:fill="auto"/>
          </w:tcPr>
          <w:p w:rsidR="00B62EEB" w:rsidRPr="008A2AC2" w:rsidRDefault="00B62EEB" w:rsidP="001E6100">
            <w:pPr>
              <w:jc w:val="both"/>
              <w:rPr>
                <w:rFonts w:ascii="Cambria" w:hAnsi="Cambria" w:cs="Arial"/>
                <w:color w:val="000000"/>
                <w:sz w:val="21"/>
                <w:szCs w:val="21"/>
              </w:rPr>
            </w:pPr>
            <w:r w:rsidRPr="008A2AC2">
              <w:rPr>
                <w:rStyle w:val="Strong"/>
                <w:rFonts w:ascii="Cambria" w:hAnsi="Cambria" w:cs="Arial"/>
                <w:color w:val="000000" w:themeColor="text1"/>
                <w:sz w:val="21"/>
                <w:szCs w:val="21"/>
                <w:bdr w:val="none" w:sz="0" w:space="0" w:color="auto" w:frame="1"/>
                <w:shd w:val="clear" w:color="auto" w:fill="FFFFFF"/>
              </w:rPr>
              <w:t>Operating Systems</w:t>
            </w:r>
          </w:p>
        </w:tc>
        <w:tc>
          <w:tcPr>
            <w:tcW w:w="8033" w:type="dxa"/>
            <w:tcBorders>
              <w:top w:val="single" w:sz="4" w:space="0" w:color="000000"/>
              <w:left w:val="single" w:sz="4" w:space="0" w:color="000000"/>
              <w:bottom w:val="single" w:sz="4" w:space="0" w:color="000000"/>
              <w:right w:val="single" w:sz="4" w:space="0" w:color="000000"/>
            </w:tcBorders>
            <w:shd w:val="clear" w:color="auto" w:fill="auto"/>
          </w:tcPr>
          <w:p w:rsidR="00B62EEB" w:rsidRPr="008A2AC2" w:rsidRDefault="00B62EEB" w:rsidP="001E6100">
            <w:pPr>
              <w:jc w:val="both"/>
              <w:rPr>
                <w:rFonts w:ascii="Cambria" w:hAnsi="Cambria" w:cs="Arial"/>
                <w:sz w:val="21"/>
                <w:szCs w:val="21"/>
              </w:rPr>
            </w:pPr>
            <w:r w:rsidRPr="008A2AC2">
              <w:rPr>
                <w:rFonts w:ascii="Cambria" w:hAnsi="Cambria" w:cs="Arial"/>
                <w:sz w:val="21"/>
                <w:szCs w:val="21"/>
              </w:rPr>
              <w:t>Windows, UNIX, Linux, SUSE ,Red Hat, I Series</w:t>
            </w:r>
          </w:p>
        </w:tc>
      </w:tr>
    </w:tbl>
    <w:p w:rsidR="00B62EEB" w:rsidRPr="008A2AC2" w:rsidRDefault="00B62EEB" w:rsidP="001724B3">
      <w:pPr>
        <w:pStyle w:val="BodyText3"/>
        <w:pBdr>
          <w:bottom w:val="single" w:sz="4" w:space="1" w:color="auto"/>
        </w:pBdr>
        <w:tabs>
          <w:tab w:val="left" w:pos="0"/>
          <w:tab w:val="left" w:pos="1710"/>
        </w:tabs>
        <w:spacing w:after="0"/>
        <w:jc w:val="both"/>
        <w:rPr>
          <w:rFonts w:ascii="Cambria" w:hAnsi="Cambria" w:cs="Arial"/>
          <w:b/>
          <w:bCs/>
          <w:sz w:val="21"/>
          <w:szCs w:val="21"/>
        </w:rPr>
      </w:pPr>
    </w:p>
    <w:p w:rsidR="001724B3" w:rsidRPr="008A2AC2" w:rsidRDefault="001724B3" w:rsidP="001724B3">
      <w:pPr>
        <w:pStyle w:val="BodyText3"/>
        <w:pBdr>
          <w:bottom w:val="single" w:sz="4" w:space="1" w:color="auto"/>
        </w:pBdr>
        <w:tabs>
          <w:tab w:val="left" w:pos="0"/>
          <w:tab w:val="left" w:pos="1710"/>
        </w:tabs>
        <w:spacing w:after="0"/>
        <w:jc w:val="both"/>
        <w:rPr>
          <w:rFonts w:ascii="Cambria" w:hAnsi="Cambria" w:cs="Arial"/>
          <w:b/>
          <w:bCs/>
          <w:sz w:val="21"/>
          <w:szCs w:val="21"/>
        </w:rPr>
      </w:pPr>
      <w:r w:rsidRPr="008A2AC2">
        <w:rPr>
          <w:rFonts w:ascii="Cambria" w:hAnsi="Cambria" w:cs="Arial"/>
          <w:b/>
          <w:bCs/>
          <w:sz w:val="21"/>
          <w:szCs w:val="21"/>
        </w:rPr>
        <w:t>Professional Experience:</w:t>
      </w:r>
    </w:p>
    <w:p w:rsidR="001724B3" w:rsidRPr="008A2AC2" w:rsidRDefault="001724B3" w:rsidP="001724B3">
      <w:pPr>
        <w:jc w:val="both"/>
        <w:rPr>
          <w:rFonts w:ascii="Cambria" w:hAnsi="Cambria" w:cs="Arial"/>
          <w:b/>
          <w:bCs/>
          <w:sz w:val="21"/>
          <w:szCs w:val="21"/>
        </w:rPr>
      </w:pPr>
    </w:p>
    <w:p w:rsidR="001724B3" w:rsidRPr="008A2AC2" w:rsidRDefault="001724B3" w:rsidP="001724B3">
      <w:pPr>
        <w:jc w:val="both"/>
        <w:rPr>
          <w:rFonts w:ascii="Cambria" w:hAnsi="Cambria" w:cs="Arial"/>
          <w:b/>
          <w:sz w:val="21"/>
          <w:szCs w:val="21"/>
        </w:rPr>
      </w:pPr>
      <w:r w:rsidRPr="008A2AC2">
        <w:rPr>
          <w:rFonts w:ascii="Cambria" w:hAnsi="Cambria" w:cs="Arial"/>
          <w:b/>
          <w:bCs/>
          <w:sz w:val="21"/>
          <w:szCs w:val="21"/>
        </w:rPr>
        <w:t xml:space="preserve">Client: </w:t>
      </w:r>
      <w:r w:rsidR="008A6670" w:rsidRPr="008A2AC2">
        <w:rPr>
          <w:rFonts w:ascii="Cambria" w:hAnsi="Cambria" w:cs="Arial"/>
          <w:b/>
          <w:bCs/>
          <w:sz w:val="21"/>
          <w:szCs w:val="21"/>
          <w:shd w:val="clear" w:color="auto" w:fill="FFFFFF"/>
        </w:rPr>
        <w:t>Dell Inc.</w:t>
      </w:r>
      <w:r w:rsidR="008A6670" w:rsidRPr="008A2AC2">
        <w:rPr>
          <w:rStyle w:val="apple-converted-space"/>
          <w:rFonts w:ascii="Cambria" w:hAnsi="Cambria" w:cs="Arial"/>
          <w:b/>
          <w:sz w:val="21"/>
          <w:szCs w:val="21"/>
          <w:shd w:val="clear" w:color="auto" w:fill="FFFFFF"/>
        </w:rPr>
        <w:t xml:space="preserve">, </w:t>
      </w:r>
      <w:hyperlink r:id="rId14" w:tooltip="Round Rock, Texas" w:history="1">
        <w:r w:rsidR="004F25C2" w:rsidRPr="008A2AC2">
          <w:rPr>
            <w:rStyle w:val="Hyperlink"/>
            <w:rFonts w:ascii="Cambria" w:eastAsiaTheme="majorEastAsia" w:hAnsi="Cambria" w:cs="Arial"/>
            <w:b/>
            <w:color w:val="000000" w:themeColor="text1"/>
            <w:sz w:val="21"/>
            <w:szCs w:val="21"/>
            <w:u w:val="none"/>
            <w:shd w:val="clear" w:color="auto" w:fill="FFFFFF"/>
          </w:rPr>
          <w:t>Round Rock, Texas</w:t>
        </w:r>
      </w:hyperlink>
      <w:r w:rsidR="00136B69" w:rsidRPr="008A2AC2">
        <w:rPr>
          <w:rFonts w:ascii="Cambria" w:hAnsi="Cambria" w:cs="Arial"/>
          <w:b/>
          <w:color w:val="000000" w:themeColor="text1"/>
          <w:sz w:val="21"/>
          <w:szCs w:val="21"/>
          <w:shd w:val="clear" w:color="auto" w:fill="FFFFFF"/>
        </w:rPr>
        <w:t>.</w:t>
      </w:r>
      <w:r w:rsidRPr="008A2AC2">
        <w:rPr>
          <w:rFonts w:ascii="Cambria" w:hAnsi="Cambria" w:cs="Arial"/>
          <w:b/>
          <w:color w:val="000000" w:themeColor="text1"/>
          <w:sz w:val="21"/>
          <w:szCs w:val="21"/>
        </w:rPr>
        <w:tab/>
      </w:r>
      <w:r w:rsidRPr="008A2AC2">
        <w:rPr>
          <w:rFonts w:ascii="Cambria" w:hAnsi="Cambria" w:cs="Arial"/>
          <w:b/>
          <w:sz w:val="21"/>
          <w:szCs w:val="21"/>
        </w:rPr>
        <w:tab/>
      </w:r>
      <w:r w:rsidRPr="008A2AC2">
        <w:rPr>
          <w:rFonts w:ascii="Cambria" w:hAnsi="Cambria" w:cs="Arial"/>
          <w:b/>
          <w:sz w:val="21"/>
          <w:szCs w:val="21"/>
        </w:rPr>
        <w:tab/>
      </w:r>
      <w:r w:rsidRPr="008A2AC2">
        <w:rPr>
          <w:rFonts w:ascii="Cambria" w:hAnsi="Cambria" w:cs="Arial"/>
          <w:b/>
          <w:sz w:val="21"/>
          <w:szCs w:val="21"/>
        </w:rPr>
        <w:tab/>
      </w:r>
      <w:r w:rsidR="00FC04DA" w:rsidRPr="008A2AC2">
        <w:rPr>
          <w:rFonts w:ascii="Cambria" w:hAnsi="Cambria" w:cs="Arial"/>
          <w:b/>
          <w:sz w:val="21"/>
          <w:szCs w:val="21"/>
        </w:rPr>
        <w:t xml:space="preserve">   Aug</w:t>
      </w:r>
      <w:r w:rsidRPr="008A2AC2">
        <w:rPr>
          <w:rFonts w:ascii="Cambria" w:hAnsi="Cambria" w:cs="Arial"/>
          <w:b/>
          <w:sz w:val="21"/>
          <w:szCs w:val="21"/>
        </w:rPr>
        <w:t xml:space="preserve"> </w:t>
      </w:r>
      <w:r w:rsidR="009A5CD2" w:rsidRPr="008A2AC2">
        <w:rPr>
          <w:rFonts w:ascii="Cambria" w:hAnsi="Cambria" w:cs="Arial"/>
          <w:b/>
          <w:sz w:val="21"/>
          <w:szCs w:val="21"/>
        </w:rPr>
        <w:t>20</w:t>
      </w:r>
      <w:r w:rsidRPr="008A2AC2">
        <w:rPr>
          <w:rFonts w:ascii="Cambria" w:hAnsi="Cambria" w:cs="Arial"/>
          <w:b/>
          <w:sz w:val="21"/>
          <w:szCs w:val="21"/>
        </w:rPr>
        <w:t>14 – Till Date</w:t>
      </w:r>
      <w:r w:rsidRPr="008A2AC2">
        <w:rPr>
          <w:rFonts w:ascii="Cambria" w:hAnsi="Cambria" w:cs="Arial"/>
          <w:b/>
          <w:sz w:val="21"/>
          <w:szCs w:val="21"/>
        </w:rPr>
        <w:tab/>
      </w:r>
    </w:p>
    <w:p w:rsidR="001724B3" w:rsidRPr="008A2AC2" w:rsidRDefault="001724B3" w:rsidP="001724B3">
      <w:pPr>
        <w:jc w:val="both"/>
        <w:rPr>
          <w:rFonts w:ascii="Cambria" w:hAnsi="Cambria" w:cs="Arial"/>
          <w:b/>
          <w:sz w:val="21"/>
          <w:szCs w:val="21"/>
        </w:rPr>
      </w:pPr>
      <w:r w:rsidRPr="008A2AC2">
        <w:rPr>
          <w:rFonts w:ascii="Cambria" w:hAnsi="Cambria" w:cs="Arial"/>
          <w:b/>
          <w:sz w:val="21"/>
          <w:szCs w:val="21"/>
        </w:rPr>
        <w:t xml:space="preserve">Role: </w:t>
      </w:r>
      <w:r w:rsidR="00C817F5" w:rsidRPr="008A2AC2">
        <w:rPr>
          <w:rFonts w:ascii="Cambria" w:hAnsi="Cambria" w:cs="Arial"/>
          <w:b/>
          <w:bCs/>
          <w:sz w:val="21"/>
          <w:szCs w:val="21"/>
        </w:rPr>
        <w:t>Sr. Java/J2EE Developer</w:t>
      </w:r>
    </w:p>
    <w:p w:rsidR="00E2381D" w:rsidRPr="008A2AC2" w:rsidRDefault="00885B6C" w:rsidP="001724B3">
      <w:pPr>
        <w:jc w:val="both"/>
        <w:rPr>
          <w:rFonts w:ascii="Cambria" w:hAnsi="Cambria" w:cs="Arial"/>
          <w:b/>
          <w:bCs/>
          <w:sz w:val="21"/>
          <w:szCs w:val="21"/>
        </w:rPr>
      </w:pPr>
      <w:r w:rsidRPr="008A2AC2">
        <w:rPr>
          <w:rFonts w:ascii="Cambria" w:hAnsi="Cambria" w:cs="Arial"/>
          <w:b/>
          <w:sz w:val="21"/>
          <w:szCs w:val="21"/>
        </w:rPr>
        <w:t>Project:</w:t>
      </w:r>
      <w:r w:rsidRPr="008A2AC2">
        <w:rPr>
          <w:rFonts w:ascii="Cambria" w:eastAsiaTheme="majorEastAsia" w:hAnsi="Cambria" w:cs="Arial"/>
          <w:b/>
          <w:sz w:val="21"/>
          <w:szCs w:val="21"/>
        </w:rPr>
        <w:t xml:space="preserve"> </w:t>
      </w:r>
      <w:r w:rsidR="00E2381D" w:rsidRPr="008A2AC2">
        <w:rPr>
          <w:rFonts w:ascii="Cambria" w:hAnsi="Cambria" w:cs="Arial"/>
          <w:b/>
          <w:bCs/>
          <w:sz w:val="21"/>
          <w:szCs w:val="21"/>
          <w:bdr w:val="none" w:sz="0" w:space="0" w:color="auto" w:frame="1"/>
        </w:rPr>
        <w:t>Web based Content Management Application</w:t>
      </w:r>
    </w:p>
    <w:p w:rsidR="004F25C2" w:rsidRPr="008A2AC2" w:rsidRDefault="00885B6C" w:rsidP="001724B3">
      <w:pPr>
        <w:pStyle w:val="BodyText3"/>
        <w:tabs>
          <w:tab w:val="left" w:pos="0"/>
          <w:tab w:val="left" w:pos="1710"/>
        </w:tabs>
        <w:spacing w:after="0"/>
        <w:jc w:val="both"/>
        <w:rPr>
          <w:rFonts w:ascii="Cambria" w:hAnsi="Cambria" w:cs="Arial"/>
          <w:color w:val="252525"/>
          <w:sz w:val="21"/>
          <w:szCs w:val="21"/>
          <w:shd w:val="clear" w:color="auto" w:fill="FFFFFF"/>
        </w:rPr>
      </w:pPr>
      <w:r w:rsidRPr="008A2AC2">
        <w:rPr>
          <w:rFonts w:ascii="Cambria" w:hAnsi="Cambria" w:cs="Arial"/>
          <w:b/>
          <w:color w:val="000000" w:themeColor="text1"/>
          <w:sz w:val="21"/>
          <w:szCs w:val="21"/>
        </w:rPr>
        <w:t xml:space="preserve">Description: </w:t>
      </w:r>
      <w:r w:rsidR="004F25C2" w:rsidRPr="008A2AC2">
        <w:rPr>
          <w:rFonts w:ascii="Cambria" w:hAnsi="Cambria" w:cs="Arial"/>
          <w:b/>
          <w:bCs/>
          <w:sz w:val="21"/>
          <w:szCs w:val="21"/>
          <w:shd w:val="clear" w:color="auto" w:fill="FFFFFF"/>
        </w:rPr>
        <w:t>Dell Inc.</w:t>
      </w:r>
      <w:r w:rsidR="004F25C2" w:rsidRPr="008A2AC2">
        <w:rPr>
          <w:rStyle w:val="apple-converted-space"/>
          <w:rFonts w:ascii="Cambria" w:hAnsi="Cambria" w:cs="Arial"/>
          <w:sz w:val="21"/>
          <w:szCs w:val="21"/>
          <w:shd w:val="clear" w:color="auto" w:fill="FFFFFF"/>
        </w:rPr>
        <w:t> </w:t>
      </w:r>
      <w:r w:rsidR="004F25C2" w:rsidRPr="008A2AC2">
        <w:rPr>
          <w:rFonts w:ascii="Cambria" w:hAnsi="Cambria" w:cs="Arial"/>
          <w:color w:val="252525"/>
          <w:sz w:val="21"/>
          <w:szCs w:val="21"/>
          <w:shd w:val="clear" w:color="auto" w:fill="FFFFFF"/>
        </w:rPr>
        <w:t>is an</w:t>
      </w:r>
      <w:r w:rsidR="004F25C2" w:rsidRPr="008A2AC2">
        <w:rPr>
          <w:rStyle w:val="apple-converted-space"/>
          <w:rFonts w:ascii="Cambria" w:hAnsi="Cambria" w:cs="Arial"/>
          <w:color w:val="252525"/>
          <w:sz w:val="21"/>
          <w:szCs w:val="21"/>
          <w:shd w:val="clear" w:color="auto" w:fill="FFFFFF"/>
        </w:rPr>
        <w:t> </w:t>
      </w:r>
      <w:hyperlink r:id="rId15" w:tooltip="United States" w:history="1">
        <w:r w:rsidR="004F25C2" w:rsidRPr="008A2AC2">
          <w:rPr>
            <w:rStyle w:val="Hyperlink"/>
            <w:rFonts w:ascii="Cambria" w:eastAsiaTheme="majorEastAsia" w:hAnsi="Cambria" w:cs="Arial"/>
            <w:color w:val="000000" w:themeColor="text1"/>
            <w:sz w:val="21"/>
            <w:szCs w:val="21"/>
            <w:u w:val="none"/>
            <w:shd w:val="clear" w:color="auto" w:fill="FFFFFF"/>
          </w:rPr>
          <w:t>American</w:t>
        </w:r>
      </w:hyperlink>
      <w:r w:rsidR="004F25C2" w:rsidRPr="008A2AC2">
        <w:rPr>
          <w:rStyle w:val="apple-converted-space"/>
          <w:rFonts w:ascii="Cambria" w:hAnsi="Cambria" w:cs="Arial"/>
          <w:color w:val="252525"/>
          <w:sz w:val="21"/>
          <w:szCs w:val="21"/>
          <w:shd w:val="clear" w:color="auto" w:fill="FFFFFF"/>
        </w:rPr>
        <w:t> </w:t>
      </w:r>
      <w:r w:rsidR="004F25C2" w:rsidRPr="008A2AC2">
        <w:rPr>
          <w:rFonts w:ascii="Cambria" w:hAnsi="Cambria" w:cs="Arial"/>
          <w:color w:val="252525"/>
          <w:sz w:val="21"/>
          <w:szCs w:val="21"/>
          <w:shd w:val="clear" w:color="auto" w:fill="FFFFFF"/>
        </w:rPr>
        <w:t>privately owned</w:t>
      </w:r>
      <w:r w:rsidR="004F25C2" w:rsidRPr="008A2AC2">
        <w:rPr>
          <w:rStyle w:val="apple-converted-space"/>
          <w:rFonts w:ascii="Cambria" w:hAnsi="Cambria" w:cs="Arial"/>
          <w:color w:val="252525"/>
          <w:sz w:val="21"/>
          <w:szCs w:val="21"/>
          <w:shd w:val="clear" w:color="auto" w:fill="FFFFFF"/>
        </w:rPr>
        <w:t> </w:t>
      </w:r>
      <w:hyperlink r:id="rId16" w:tooltip="Multinational corporation" w:history="1">
        <w:r w:rsidR="004F25C2" w:rsidRPr="008A2AC2">
          <w:rPr>
            <w:rStyle w:val="Hyperlink"/>
            <w:rFonts w:ascii="Cambria" w:eastAsiaTheme="majorEastAsia" w:hAnsi="Cambria" w:cs="Arial"/>
            <w:color w:val="000000" w:themeColor="text1"/>
            <w:sz w:val="21"/>
            <w:szCs w:val="21"/>
            <w:u w:val="none"/>
            <w:shd w:val="clear" w:color="auto" w:fill="FFFFFF"/>
          </w:rPr>
          <w:t>multinational</w:t>
        </w:r>
      </w:hyperlink>
      <w:r w:rsidR="00214C4E" w:rsidRPr="008A2AC2">
        <w:rPr>
          <w:rFonts w:ascii="Cambria" w:hAnsi="Cambria" w:cs="Arial"/>
          <w:color w:val="000000" w:themeColor="text1"/>
          <w:sz w:val="21"/>
          <w:szCs w:val="21"/>
        </w:rPr>
        <w:t xml:space="preserve"> </w:t>
      </w:r>
      <w:r w:rsidRPr="008A2AC2">
        <w:rPr>
          <w:rStyle w:val="apple-converted-space"/>
          <w:rFonts w:ascii="Cambria" w:hAnsi="Cambria" w:cs="Arial"/>
          <w:color w:val="000000" w:themeColor="text1"/>
          <w:sz w:val="21"/>
          <w:szCs w:val="21"/>
          <w:shd w:val="clear" w:color="auto" w:fill="FFFFFF"/>
        </w:rPr>
        <w:t xml:space="preserve"> </w:t>
      </w:r>
      <w:r w:rsidR="00D75385" w:rsidRPr="008A2AC2">
        <w:rPr>
          <w:rFonts w:ascii="Cambria" w:hAnsi="Cambria" w:cs="Arial"/>
          <w:color w:val="000000" w:themeColor="text1"/>
          <w:sz w:val="21"/>
          <w:szCs w:val="21"/>
          <w:shd w:val="clear" w:color="auto" w:fill="FFFFFF"/>
        </w:rPr>
        <w:t>computer Technology</w:t>
      </w:r>
      <w:r w:rsidR="00214C4E" w:rsidRPr="008A2AC2">
        <w:rPr>
          <w:rFonts w:ascii="Cambria" w:hAnsi="Cambria" w:cs="Arial"/>
          <w:color w:val="252525"/>
          <w:sz w:val="21"/>
          <w:szCs w:val="21"/>
          <w:shd w:val="clear" w:color="auto" w:fill="FFFFFF"/>
        </w:rPr>
        <w:t xml:space="preserve"> </w:t>
      </w:r>
      <w:r w:rsidR="00D75385" w:rsidRPr="008A2AC2">
        <w:rPr>
          <w:rFonts w:ascii="Cambria" w:hAnsi="Cambria" w:cs="Arial"/>
          <w:color w:val="252525"/>
          <w:sz w:val="21"/>
          <w:szCs w:val="21"/>
          <w:shd w:val="clear" w:color="auto" w:fill="FFFFFF"/>
        </w:rPr>
        <w:t>C</w:t>
      </w:r>
      <w:r w:rsidR="00214C4E" w:rsidRPr="008A2AC2">
        <w:rPr>
          <w:rFonts w:ascii="Cambria" w:hAnsi="Cambria" w:cs="Arial"/>
          <w:color w:val="252525"/>
          <w:sz w:val="21"/>
          <w:szCs w:val="21"/>
          <w:shd w:val="clear" w:color="auto" w:fill="FFFFFF"/>
        </w:rPr>
        <w:t>ompany</w:t>
      </w:r>
      <w:r w:rsidRPr="008A2AC2">
        <w:rPr>
          <w:rFonts w:ascii="Cambria" w:hAnsi="Cambria" w:cs="Arial"/>
          <w:color w:val="000000" w:themeColor="text1"/>
          <w:sz w:val="21"/>
          <w:szCs w:val="21"/>
          <w:shd w:val="clear" w:color="auto" w:fill="FFFFFF"/>
        </w:rPr>
        <w:t xml:space="preserve"> </w:t>
      </w:r>
      <w:r w:rsidR="004F25C2" w:rsidRPr="008A2AC2">
        <w:rPr>
          <w:rFonts w:ascii="Cambria" w:hAnsi="Cambria" w:cs="Arial"/>
          <w:color w:val="252525"/>
          <w:sz w:val="21"/>
          <w:szCs w:val="21"/>
          <w:shd w:val="clear" w:color="auto" w:fill="FFFFFF"/>
        </w:rPr>
        <w:t>that develops, sells, repairs and supports computers and related products and services.</w:t>
      </w:r>
      <w:r w:rsidR="00E2381D" w:rsidRPr="008A2AC2">
        <w:rPr>
          <w:rFonts w:ascii="Cambria" w:hAnsi="Cambria" w:cs="Arial"/>
          <w:color w:val="000000"/>
          <w:sz w:val="21"/>
          <w:szCs w:val="21"/>
        </w:rPr>
        <w:t xml:space="preserve"> The application consists of a web application and a toolbar that facilitates easy access and management of all your information including web searches, bookmarks, files, notes, and more. The application also enables the user to manage information across contexts and provides work-space to store all the information which is accessible both in online and offline mode</w:t>
      </w:r>
    </w:p>
    <w:p w:rsidR="001724B3" w:rsidRPr="008A2AC2" w:rsidRDefault="001724B3" w:rsidP="001724B3">
      <w:pPr>
        <w:pStyle w:val="BodyText3"/>
        <w:tabs>
          <w:tab w:val="left" w:pos="0"/>
          <w:tab w:val="left" w:pos="1710"/>
        </w:tabs>
        <w:spacing w:after="0"/>
        <w:jc w:val="both"/>
        <w:rPr>
          <w:rFonts w:ascii="Cambria" w:hAnsi="Cambria" w:cs="Arial"/>
          <w:b/>
          <w:bCs/>
          <w:sz w:val="21"/>
          <w:szCs w:val="21"/>
          <w:u w:val="single"/>
        </w:rPr>
      </w:pPr>
      <w:r w:rsidRPr="008A2AC2">
        <w:rPr>
          <w:rFonts w:ascii="Cambria" w:hAnsi="Cambria" w:cs="Arial"/>
          <w:b/>
          <w:bCs/>
          <w:sz w:val="21"/>
          <w:szCs w:val="21"/>
          <w:u w:val="single"/>
        </w:rPr>
        <w:t>Responsibilities:</w:t>
      </w:r>
    </w:p>
    <w:p w:rsidR="001724B3" w:rsidRPr="008A2AC2" w:rsidRDefault="001724B3" w:rsidP="00885B6C">
      <w:pPr>
        <w:widowControl w:val="0"/>
        <w:numPr>
          <w:ilvl w:val="0"/>
          <w:numId w:val="15"/>
        </w:numPr>
        <w:tabs>
          <w:tab w:val="left" w:pos="9720"/>
        </w:tabs>
        <w:suppressAutoHyphens/>
        <w:overflowPunct w:val="0"/>
        <w:autoSpaceDE w:val="0"/>
        <w:jc w:val="both"/>
        <w:rPr>
          <w:rFonts w:ascii="Cambria" w:hAnsi="Cambria" w:cs="Arial"/>
          <w:color w:val="000000"/>
          <w:sz w:val="21"/>
          <w:szCs w:val="21"/>
        </w:rPr>
      </w:pPr>
      <w:r w:rsidRPr="008A2AC2">
        <w:rPr>
          <w:rFonts w:ascii="Cambria" w:hAnsi="Cambria" w:cs="Arial"/>
          <w:bCs/>
          <w:sz w:val="21"/>
          <w:szCs w:val="21"/>
        </w:rPr>
        <w:t xml:space="preserve">Involved in designing, developing and testing of </w:t>
      </w:r>
      <w:r w:rsidRPr="008A2AC2">
        <w:rPr>
          <w:rFonts w:ascii="Cambria" w:hAnsi="Cambria" w:cs="Arial"/>
          <w:b/>
          <w:sz w:val="21"/>
          <w:szCs w:val="21"/>
        </w:rPr>
        <w:t>J2EE</w:t>
      </w:r>
      <w:r w:rsidRPr="008A2AC2">
        <w:rPr>
          <w:rFonts w:ascii="Cambria" w:hAnsi="Cambria" w:cs="Arial"/>
          <w:bCs/>
          <w:sz w:val="21"/>
          <w:szCs w:val="21"/>
        </w:rPr>
        <w:t xml:space="preserve"> components like </w:t>
      </w:r>
      <w:r w:rsidRPr="008A2AC2">
        <w:rPr>
          <w:rFonts w:ascii="Cambria" w:hAnsi="Cambria" w:cs="Arial"/>
          <w:b/>
          <w:sz w:val="21"/>
          <w:szCs w:val="21"/>
        </w:rPr>
        <w:t>Java Beans</w:t>
      </w:r>
      <w:r w:rsidRPr="008A2AC2">
        <w:rPr>
          <w:rFonts w:ascii="Cambria" w:hAnsi="Cambria" w:cs="Arial"/>
          <w:bCs/>
          <w:sz w:val="21"/>
          <w:szCs w:val="21"/>
        </w:rPr>
        <w:t xml:space="preserve">, </w:t>
      </w:r>
      <w:r w:rsidRPr="008A2AC2">
        <w:rPr>
          <w:rFonts w:ascii="Cambria" w:hAnsi="Cambria" w:cs="Arial"/>
          <w:b/>
          <w:sz w:val="21"/>
          <w:szCs w:val="21"/>
        </w:rPr>
        <w:t>Java</w:t>
      </w:r>
      <w:r w:rsidRPr="008A2AC2">
        <w:rPr>
          <w:rFonts w:ascii="Cambria" w:hAnsi="Cambria" w:cs="Arial"/>
          <w:bCs/>
          <w:sz w:val="21"/>
          <w:szCs w:val="21"/>
        </w:rPr>
        <w:t xml:space="preserve">, </w:t>
      </w:r>
      <w:r w:rsidRPr="008A2AC2">
        <w:rPr>
          <w:rFonts w:ascii="Cambria" w:hAnsi="Cambria" w:cs="Arial"/>
          <w:b/>
          <w:sz w:val="21"/>
          <w:szCs w:val="21"/>
        </w:rPr>
        <w:t>XML</w:t>
      </w:r>
      <w:r w:rsidRPr="008A2AC2">
        <w:rPr>
          <w:rFonts w:ascii="Cambria" w:hAnsi="Cambria" w:cs="Arial"/>
          <w:bCs/>
          <w:sz w:val="21"/>
          <w:szCs w:val="21"/>
        </w:rPr>
        <w:t xml:space="preserve">, </w:t>
      </w:r>
      <w:r w:rsidR="00885B6C" w:rsidRPr="008A2AC2">
        <w:rPr>
          <w:rFonts w:ascii="Cambria" w:hAnsi="Cambria" w:cs="Arial"/>
          <w:b/>
          <w:sz w:val="21"/>
          <w:szCs w:val="21"/>
        </w:rPr>
        <w:t>Collection Framework</w:t>
      </w:r>
      <w:r w:rsidRPr="008A2AC2">
        <w:rPr>
          <w:rFonts w:ascii="Cambria" w:hAnsi="Cambria" w:cs="Arial"/>
          <w:bCs/>
          <w:sz w:val="21"/>
          <w:szCs w:val="21"/>
        </w:rPr>
        <w:t xml:space="preserve">, </w:t>
      </w:r>
      <w:r w:rsidRPr="008A2AC2">
        <w:rPr>
          <w:rFonts w:ascii="Cambria" w:hAnsi="Cambria" w:cs="Arial"/>
          <w:b/>
          <w:sz w:val="21"/>
          <w:szCs w:val="21"/>
        </w:rPr>
        <w:t xml:space="preserve">JSP, </w:t>
      </w:r>
      <w:r w:rsidR="00885B6C" w:rsidRPr="008A2AC2">
        <w:rPr>
          <w:rFonts w:ascii="Cambria" w:hAnsi="Cambria" w:cs="Arial"/>
          <w:b/>
          <w:sz w:val="21"/>
          <w:szCs w:val="21"/>
        </w:rPr>
        <w:t>spring</w:t>
      </w:r>
      <w:r w:rsidRPr="008A2AC2">
        <w:rPr>
          <w:rFonts w:ascii="Cambria" w:hAnsi="Cambria" w:cs="Arial"/>
          <w:b/>
          <w:sz w:val="21"/>
          <w:szCs w:val="21"/>
        </w:rPr>
        <w:t xml:space="preserve"> and Hibernate.</w:t>
      </w:r>
    </w:p>
    <w:p w:rsidR="001724B3" w:rsidRPr="008A2AC2" w:rsidRDefault="001724B3" w:rsidP="00885B6C">
      <w:pPr>
        <w:widowControl w:val="0"/>
        <w:numPr>
          <w:ilvl w:val="0"/>
          <w:numId w:val="15"/>
        </w:numPr>
        <w:tabs>
          <w:tab w:val="left" w:pos="9720"/>
        </w:tabs>
        <w:suppressAutoHyphens/>
        <w:overflowPunct w:val="0"/>
        <w:autoSpaceDE w:val="0"/>
        <w:jc w:val="both"/>
        <w:rPr>
          <w:rFonts w:ascii="Cambria" w:hAnsi="Cambria" w:cs="Arial"/>
          <w:sz w:val="21"/>
          <w:szCs w:val="21"/>
        </w:rPr>
      </w:pPr>
      <w:r w:rsidRPr="008A2AC2">
        <w:rPr>
          <w:rFonts w:ascii="Cambria" w:hAnsi="Cambria" w:cs="Arial"/>
          <w:sz w:val="21"/>
          <w:szCs w:val="21"/>
        </w:rPr>
        <w:t xml:space="preserve">Used </w:t>
      </w:r>
      <w:r w:rsidRPr="008A2AC2">
        <w:rPr>
          <w:rFonts w:ascii="Cambria" w:hAnsi="Cambria" w:cs="Arial"/>
          <w:b/>
          <w:sz w:val="21"/>
          <w:szCs w:val="21"/>
        </w:rPr>
        <w:t>Spring</w:t>
      </w:r>
      <w:r w:rsidRPr="008A2AC2">
        <w:rPr>
          <w:rFonts w:ascii="Cambria" w:hAnsi="Cambria" w:cs="Arial"/>
          <w:b/>
          <w:bCs/>
          <w:sz w:val="21"/>
          <w:szCs w:val="21"/>
        </w:rPr>
        <w:t>/MVC</w:t>
      </w:r>
      <w:r w:rsidRPr="008A2AC2">
        <w:rPr>
          <w:rFonts w:ascii="Cambria" w:hAnsi="Cambria" w:cs="Arial"/>
          <w:sz w:val="21"/>
          <w:szCs w:val="21"/>
        </w:rPr>
        <w:t xml:space="preserve"> framework to enable the interactions between </w:t>
      </w:r>
      <w:r w:rsidRPr="008A2AC2">
        <w:rPr>
          <w:rFonts w:ascii="Cambria" w:hAnsi="Cambria" w:cs="Arial"/>
          <w:b/>
          <w:bCs/>
          <w:sz w:val="21"/>
          <w:szCs w:val="21"/>
        </w:rPr>
        <w:t xml:space="preserve">JSP/View </w:t>
      </w:r>
      <w:r w:rsidRPr="008A2AC2">
        <w:rPr>
          <w:rFonts w:ascii="Cambria" w:hAnsi="Cambria" w:cs="Arial"/>
          <w:sz w:val="21"/>
          <w:szCs w:val="21"/>
        </w:rPr>
        <w:t xml:space="preserve">layer and implemented different design patterns with </w:t>
      </w:r>
      <w:r w:rsidRPr="008A2AC2">
        <w:rPr>
          <w:rFonts w:ascii="Cambria" w:hAnsi="Cambria" w:cs="Arial"/>
          <w:b/>
          <w:bCs/>
          <w:sz w:val="21"/>
          <w:szCs w:val="21"/>
        </w:rPr>
        <w:t>J2EE</w:t>
      </w:r>
      <w:r w:rsidRPr="008A2AC2">
        <w:rPr>
          <w:rFonts w:ascii="Cambria" w:hAnsi="Cambria" w:cs="Arial"/>
          <w:sz w:val="21"/>
          <w:szCs w:val="21"/>
        </w:rPr>
        <w:t xml:space="preserve"> and </w:t>
      </w:r>
      <w:r w:rsidRPr="008A2AC2">
        <w:rPr>
          <w:rFonts w:ascii="Cambria" w:hAnsi="Cambria" w:cs="Arial"/>
          <w:b/>
          <w:bCs/>
          <w:sz w:val="21"/>
          <w:szCs w:val="21"/>
        </w:rPr>
        <w:t>XML</w:t>
      </w:r>
      <w:r w:rsidRPr="008A2AC2">
        <w:rPr>
          <w:rFonts w:ascii="Cambria" w:hAnsi="Cambria" w:cs="Arial"/>
          <w:sz w:val="21"/>
          <w:szCs w:val="21"/>
        </w:rPr>
        <w:t xml:space="preserve"> technology.</w:t>
      </w:r>
    </w:p>
    <w:p w:rsidR="001724B3" w:rsidRPr="008A2AC2" w:rsidRDefault="001724B3" w:rsidP="00885B6C">
      <w:pPr>
        <w:widowControl w:val="0"/>
        <w:numPr>
          <w:ilvl w:val="0"/>
          <w:numId w:val="15"/>
        </w:numPr>
        <w:tabs>
          <w:tab w:val="left" w:pos="9720"/>
        </w:tabs>
        <w:suppressAutoHyphens/>
        <w:overflowPunct w:val="0"/>
        <w:autoSpaceDE w:val="0"/>
        <w:jc w:val="both"/>
        <w:rPr>
          <w:rFonts w:ascii="Cambria" w:hAnsi="Cambria" w:cs="Arial"/>
          <w:color w:val="000000"/>
          <w:sz w:val="21"/>
          <w:szCs w:val="21"/>
        </w:rPr>
      </w:pPr>
      <w:r w:rsidRPr="008A2AC2">
        <w:rPr>
          <w:rFonts w:ascii="Cambria" w:hAnsi="Cambria" w:cs="Arial"/>
          <w:color w:val="000000"/>
          <w:sz w:val="21"/>
          <w:szCs w:val="21"/>
        </w:rPr>
        <w:t xml:space="preserve">Involved in handling transactions using </w:t>
      </w:r>
      <w:r w:rsidRPr="008A2AC2">
        <w:rPr>
          <w:rFonts w:ascii="Cambria" w:hAnsi="Cambria" w:cs="Arial"/>
          <w:b/>
          <w:color w:val="000000"/>
          <w:sz w:val="21"/>
          <w:szCs w:val="21"/>
        </w:rPr>
        <w:t>Spring</w:t>
      </w:r>
      <w:r w:rsidRPr="008A2AC2">
        <w:rPr>
          <w:rFonts w:ascii="Cambria" w:hAnsi="Cambria" w:cs="Arial"/>
          <w:color w:val="000000"/>
          <w:sz w:val="21"/>
          <w:szCs w:val="21"/>
        </w:rPr>
        <w:t xml:space="preserve"> Declarative Transaction management.</w:t>
      </w:r>
    </w:p>
    <w:p w:rsidR="001724B3" w:rsidRPr="008A2AC2" w:rsidRDefault="001724B3" w:rsidP="00885B6C">
      <w:pPr>
        <w:widowControl w:val="0"/>
        <w:numPr>
          <w:ilvl w:val="0"/>
          <w:numId w:val="15"/>
        </w:numPr>
        <w:tabs>
          <w:tab w:val="left" w:pos="9720"/>
        </w:tabs>
        <w:suppressAutoHyphens/>
        <w:overflowPunct w:val="0"/>
        <w:autoSpaceDE w:val="0"/>
        <w:jc w:val="both"/>
        <w:rPr>
          <w:rFonts w:ascii="Cambria" w:hAnsi="Cambria" w:cs="Arial"/>
          <w:color w:val="000000"/>
          <w:sz w:val="21"/>
          <w:szCs w:val="21"/>
        </w:rPr>
      </w:pPr>
      <w:r w:rsidRPr="008A2AC2">
        <w:rPr>
          <w:rFonts w:ascii="Cambria" w:hAnsi="Cambria" w:cs="Arial"/>
          <w:color w:val="000000"/>
          <w:sz w:val="21"/>
          <w:szCs w:val="21"/>
        </w:rPr>
        <w:t xml:space="preserve">Implemented Caching mechanism using </w:t>
      </w:r>
      <w:r w:rsidRPr="008A2AC2">
        <w:rPr>
          <w:rFonts w:ascii="Cambria" w:hAnsi="Cambria" w:cs="Arial"/>
          <w:b/>
          <w:color w:val="000000"/>
          <w:sz w:val="21"/>
          <w:szCs w:val="21"/>
        </w:rPr>
        <w:t xml:space="preserve">Spring </w:t>
      </w:r>
      <w:r w:rsidR="00885B6C" w:rsidRPr="008A2AC2">
        <w:rPr>
          <w:rFonts w:ascii="Cambria" w:hAnsi="Cambria" w:cs="Arial"/>
          <w:b/>
          <w:color w:val="000000"/>
          <w:sz w:val="21"/>
          <w:szCs w:val="21"/>
        </w:rPr>
        <w:t>Gem fire</w:t>
      </w:r>
      <w:r w:rsidRPr="008A2AC2">
        <w:rPr>
          <w:rFonts w:ascii="Cambria" w:hAnsi="Cambria" w:cs="Arial"/>
          <w:b/>
          <w:color w:val="000000"/>
          <w:sz w:val="21"/>
          <w:szCs w:val="21"/>
        </w:rPr>
        <w:t xml:space="preserve"> Template.</w:t>
      </w:r>
    </w:p>
    <w:p w:rsidR="001724B3" w:rsidRPr="008A2AC2" w:rsidRDefault="001724B3" w:rsidP="00885B6C">
      <w:pPr>
        <w:widowControl w:val="0"/>
        <w:numPr>
          <w:ilvl w:val="0"/>
          <w:numId w:val="15"/>
        </w:numPr>
        <w:tabs>
          <w:tab w:val="left" w:pos="9720"/>
        </w:tabs>
        <w:suppressAutoHyphens/>
        <w:overflowPunct w:val="0"/>
        <w:autoSpaceDE w:val="0"/>
        <w:jc w:val="both"/>
        <w:rPr>
          <w:rFonts w:ascii="Cambria" w:hAnsi="Cambria" w:cs="Arial"/>
          <w:color w:val="000000"/>
          <w:sz w:val="21"/>
          <w:szCs w:val="21"/>
        </w:rPr>
      </w:pPr>
      <w:r w:rsidRPr="008A2AC2">
        <w:rPr>
          <w:rFonts w:ascii="Cambria" w:hAnsi="Cambria" w:cs="Arial"/>
          <w:color w:val="000000"/>
          <w:sz w:val="21"/>
          <w:szCs w:val="21"/>
        </w:rPr>
        <w:t xml:space="preserve">Implemented DAO layer using different </w:t>
      </w:r>
      <w:r w:rsidRPr="008A2AC2">
        <w:rPr>
          <w:rFonts w:ascii="Cambria" w:hAnsi="Cambria" w:cs="Arial"/>
          <w:b/>
          <w:color w:val="000000"/>
          <w:sz w:val="21"/>
          <w:szCs w:val="21"/>
        </w:rPr>
        <w:t>hibernate</w:t>
      </w:r>
      <w:r w:rsidR="00711D4D" w:rsidRPr="008A2AC2">
        <w:rPr>
          <w:rFonts w:ascii="Cambria" w:hAnsi="Cambria" w:cs="Arial"/>
          <w:color w:val="000000"/>
          <w:sz w:val="21"/>
          <w:szCs w:val="21"/>
        </w:rPr>
        <w:t xml:space="preserve"> techniques like strategies</w:t>
      </w:r>
      <w:r w:rsidRPr="008A2AC2">
        <w:rPr>
          <w:rFonts w:ascii="Cambria" w:hAnsi="Cambria" w:cs="Arial"/>
          <w:color w:val="000000"/>
          <w:sz w:val="21"/>
          <w:szCs w:val="21"/>
        </w:rPr>
        <w:t>, Inheritance, annotations and criteria interfaces.</w:t>
      </w:r>
    </w:p>
    <w:p w:rsidR="001724B3" w:rsidRPr="008A2AC2" w:rsidRDefault="00D75385" w:rsidP="00885B6C">
      <w:pPr>
        <w:numPr>
          <w:ilvl w:val="0"/>
          <w:numId w:val="15"/>
        </w:numPr>
        <w:jc w:val="both"/>
        <w:rPr>
          <w:rFonts w:ascii="Cambria" w:hAnsi="Cambria" w:cs="Arial"/>
          <w:color w:val="000000"/>
          <w:sz w:val="21"/>
          <w:szCs w:val="21"/>
        </w:rPr>
      </w:pPr>
      <w:r w:rsidRPr="008A2AC2">
        <w:rPr>
          <w:rFonts w:ascii="Cambria" w:hAnsi="Cambria" w:cs="Arial"/>
          <w:color w:val="000000"/>
          <w:sz w:val="21"/>
          <w:szCs w:val="21"/>
        </w:rPr>
        <w:t xml:space="preserve">Used </w:t>
      </w:r>
      <w:r w:rsidRPr="008A2AC2">
        <w:rPr>
          <w:rFonts w:ascii="Cambria" w:hAnsi="Cambria" w:cs="Arial"/>
          <w:b/>
          <w:color w:val="000000"/>
          <w:sz w:val="21"/>
          <w:szCs w:val="21"/>
        </w:rPr>
        <w:t>SOA Integration</w:t>
      </w:r>
      <w:r w:rsidRPr="008A2AC2">
        <w:rPr>
          <w:rFonts w:ascii="Cambria" w:hAnsi="Cambria" w:cs="Arial"/>
          <w:color w:val="000000"/>
          <w:sz w:val="21"/>
          <w:szCs w:val="21"/>
        </w:rPr>
        <w:t xml:space="preserve"> service for </w:t>
      </w:r>
      <w:r w:rsidRPr="008A2AC2">
        <w:rPr>
          <w:rFonts w:ascii="Cambria" w:hAnsi="Cambria"/>
          <w:sz w:val="21"/>
          <w:szCs w:val="21"/>
        </w:rPr>
        <w:t>Data Integration Service and Functional Integration Service</w:t>
      </w:r>
      <w:r w:rsidRPr="008A2AC2">
        <w:rPr>
          <w:rFonts w:ascii="Cambria" w:hAnsi="Cambria" w:cs="Arial"/>
          <w:color w:val="000000"/>
          <w:sz w:val="21"/>
          <w:szCs w:val="21"/>
        </w:rPr>
        <w:t xml:space="preserve"> .</w:t>
      </w:r>
      <w:r w:rsidR="001724B3" w:rsidRPr="008A2AC2">
        <w:rPr>
          <w:rFonts w:ascii="Cambria" w:hAnsi="Cambria" w:cs="Arial"/>
          <w:color w:val="000000"/>
          <w:sz w:val="21"/>
          <w:szCs w:val="21"/>
        </w:rPr>
        <w:t xml:space="preserve">Used </w:t>
      </w:r>
      <w:r w:rsidR="001724B3" w:rsidRPr="008A2AC2">
        <w:rPr>
          <w:rFonts w:ascii="Cambria" w:hAnsi="Cambria" w:cs="Arial"/>
          <w:b/>
          <w:color w:val="000000"/>
          <w:sz w:val="21"/>
          <w:szCs w:val="21"/>
        </w:rPr>
        <w:t>SOAPUI</w:t>
      </w:r>
      <w:r w:rsidR="001724B3" w:rsidRPr="008A2AC2">
        <w:rPr>
          <w:rFonts w:ascii="Cambria" w:hAnsi="Cambria" w:cs="Arial"/>
          <w:color w:val="000000"/>
          <w:sz w:val="21"/>
          <w:szCs w:val="21"/>
        </w:rPr>
        <w:t xml:space="preserve"> for the functional testing and inspection and invocation of spring based Web Services.</w:t>
      </w:r>
    </w:p>
    <w:p w:rsidR="00711D4D" w:rsidRPr="008A2AC2" w:rsidRDefault="00A76135" w:rsidP="00711D4D">
      <w:pPr>
        <w:numPr>
          <w:ilvl w:val="0"/>
          <w:numId w:val="15"/>
        </w:numPr>
        <w:jc w:val="both"/>
        <w:rPr>
          <w:rFonts w:ascii="Cambria" w:hAnsi="Cambria" w:cs="Arial"/>
          <w:b/>
          <w:sz w:val="21"/>
          <w:szCs w:val="21"/>
        </w:rPr>
      </w:pPr>
      <w:r w:rsidRPr="008A2AC2">
        <w:rPr>
          <w:rFonts w:ascii="Cambria" w:eastAsiaTheme="minorEastAsia" w:hAnsi="Cambria" w:cs="Arial"/>
          <w:sz w:val="21"/>
          <w:szCs w:val="21"/>
        </w:rPr>
        <w:t xml:space="preserve">Designing new components to fit in the already existing architecture using </w:t>
      </w:r>
      <w:r w:rsidRPr="008A2AC2">
        <w:rPr>
          <w:rFonts w:ascii="Cambria" w:eastAsiaTheme="minorEastAsia" w:hAnsi="Cambria" w:cs="Arial"/>
          <w:b/>
          <w:sz w:val="21"/>
          <w:szCs w:val="21"/>
        </w:rPr>
        <w:t>core Java</w:t>
      </w:r>
      <w:r w:rsidRPr="008A2AC2">
        <w:rPr>
          <w:rFonts w:ascii="Cambria" w:eastAsiaTheme="minorEastAsia" w:hAnsi="Cambria" w:cs="Arial"/>
          <w:sz w:val="21"/>
          <w:szCs w:val="21"/>
        </w:rPr>
        <w:t xml:space="preserve">, multi-threading different design patterns like the </w:t>
      </w:r>
      <w:r w:rsidRPr="008A2AC2">
        <w:rPr>
          <w:rFonts w:ascii="Cambria" w:eastAsiaTheme="minorEastAsia" w:hAnsi="Cambria" w:cs="Arial"/>
          <w:b/>
          <w:sz w:val="21"/>
          <w:szCs w:val="21"/>
        </w:rPr>
        <w:t xml:space="preserve">factory method, Abstract factory pattern, </w:t>
      </w:r>
      <w:r w:rsidR="00711D4D" w:rsidRPr="008A2AC2">
        <w:rPr>
          <w:rFonts w:ascii="Cambria" w:eastAsiaTheme="minorEastAsia" w:hAnsi="Cambria" w:cs="Arial"/>
          <w:b/>
          <w:sz w:val="21"/>
          <w:szCs w:val="21"/>
        </w:rPr>
        <w:t>Singleton.</w:t>
      </w:r>
      <w:r w:rsidR="00711D4D" w:rsidRPr="008A2AC2">
        <w:rPr>
          <w:rFonts w:ascii="Cambria" w:hAnsi="Cambria" w:cs="Arial"/>
          <w:color w:val="000000"/>
          <w:sz w:val="21"/>
          <w:szCs w:val="21"/>
        </w:rPr>
        <w:t xml:space="preserve"> While</w:t>
      </w:r>
      <w:r w:rsidR="001724B3" w:rsidRPr="008A2AC2">
        <w:rPr>
          <w:rFonts w:ascii="Cambria" w:hAnsi="Cambria" w:cs="Arial"/>
          <w:color w:val="000000"/>
          <w:sz w:val="21"/>
          <w:szCs w:val="21"/>
        </w:rPr>
        <w:t xml:space="preserve"> developing </w:t>
      </w:r>
      <w:r w:rsidR="001724B3" w:rsidRPr="008A2AC2">
        <w:rPr>
          <w:rFonts w:ascii="Cambria" w:hAnsi="Cambria" w:cs="Arial"/>
          <w:sz w:val="21"/>
          <w:szCs w:val="21"/>
        </w:rPr>
        <w:t>web-based applications used</w:t>
      </w:r>
      <w:r w:rsidR="001724B3" w:rsidRPr="008A2AC2">
        <w:rPr>
          <w:rFonts w:ascii="Cambria" w:hAnsi="Cambria" w:cs="Arial"/>
          <w:b/>
          <w:sz w:val="21"/>
          <w:szCs w:val="21"/>
        </w:rPr>
        <w:t xml:space="preserve"> Web Services, both SOAP/WSDL and REST,</w:t>
      </w:r>
    </w:p>
    <w:p w:rsidR="00DE2239" w:rsidRPr="00321A35" w:rsidRDefault="00DE2239" w:rsidP="00DE2239">
      <w:pPr>
        <w:pStyle w:val="ListParagraph"/>
        <w:numPr>
          <w:ilvl w:val="0"/>
          <w:numId w:val="15"/>
        </w:numPr>
        <w:shd w:val="clear" w:color="auto" w:fill="FFFFFF"/>
        <w:spacing w:after="75" w:line="240" w:lineRule="auto"/>
        <w:rPr>
          <w:rFonts w:ascii="Cambria" w:hAnsi="Cambria" w:cs="Arial"/>
          <w:color w:val="000000" w:themeColor="text1"/>
          <w:sz w:val="21"/>
          <w:szCs w:val="21"/>
        </w:rPr>
      </w:pPr>
      <w:r w:rsidRPr="00321A35">
        <w:rPr>
          <w:rFonts w:ascii="Cambria" w:hAnsi="Cambria" w:cs="Arial"/>
          <w:sz w:val="21"/>
          <w:szCs w:val="21"/>
        </w:rPr>
        <w:t xml:space="preserve">Developed Web application using </w:t>
      </w:r>
      <w:r w:rsidRPr="00321A35">
        <w:rPr>
          <w:rFonts w:ascii="Cambria" w:hAnsi="Cambria" w:cs="Arial"/>
          <w:b/>
          <w:sz w:val="21"/>
          <w:szCs w:val="21"/>
        </w:rPr>
        <w:t>Python, Django, JavaScript, AJAX, Java applets</w:t>
      </w:r>
      <w:r w:rsidRPr="00321A35">
        <w:rPr>
          <w:rFonts w:ascii="Cambria" w:hAnsi="Cambria" w:cs="Arial"/>
          <w:sz w:val="21"/>
          <w:szCs w:val="21"/>
        </w:rPr>
        <w:t xml:space="preserve"> and </w:t>
      </w:r>
      <w:r w:rsidRPr="00321A35">
        <w:rPr>
          <w:rFonts w:ascii="Cambria" w:hAnsi="Cambria" w:cs="Arial"/>
          <w:b/>
          <w:sz w:val="21"/>
          <w:szCs w:val="21"/>
        </w:rPr>
        <w:t>servlets, HTML, XML</w:t>
      </w:r>
      <w:r w:rsidRPr="00321A35">
        <w:rPr>
          <w:rFonts w:ascii="Cambria" w:hAnsi="Cambria" w:cs="Arial"/>
          <w:sz w:val="21"/>
          <w:szCs w:val="21"/>
        </w:rPr>
        <w:t xml:space="preserve"> and template languages</w:t>
      </w:r>
    </w:p>
    <w:p w:rsidR="00001911" w:rsidRPr="0008259D" w:rsidRDefault="00001911" w:rsidP="0008259D">
      <w:pPr>
        <w:pStyle w:val="NoSpacing"/>
        <w:widowControl/>
        <w:numPr>
          <w:ilvl w:val="0"/>
          <w:numId w:val="28"/>
        </w:numPr>
        <w:tabs>
          <w:tab w:val="clear" w:pos="709"/>
        </w:tabs>
        <w:suppressAutoHyphens w:val="0"/>
        <w:rPr>
          <w:rFonts w:ascii="Cambria" w:hAnsi="Cambria"/>
          <w:sz w:val="20"/>
          <w:szCs w:val="20"/>
        </w:rPr>
      </w:pPr>
      <w:r w:rsidRPr="008A2AC2">
        <w:rPr>
          <w:rFonts w:ascii="Cambria" w:hAnsi="Cambria"/>
          <w:sz w:val="21"/>
        </w:rPr>
        <w:t xml:space="preserve">Implemented </w:t>
      </w:r>
      <w:r w:rsidRPr="008A2AC2">
        <w:rPr>
          <w:rFonts w:ascii="Cambria" w:hAnsi="Cambria"/>
          <w:b/>
          <w:sz w:val="21"/>
        </w:rPr>
        <w:t>PL/</w:t>
      </w:r>
      <w:r w:rsidRPr="008A2AC2">
        <w:rPr>
          <w:rFonts w:ascii="Cambria" w:hAnsi="Cambria"/>
          <w:b/>
          <w:bCs/>
          <w:sz w:val="21"/>
          <w:bdr w:val="none" w:sz="0" w:space="0" w:color="auto" w:frame="1"/>
        </w:rPr>
        <w:t>SQL</w:t>
      </w:r>
      <w:r w:rsidRPr="008A2AC2">
        <w:rPr>
          <w:rFonts w:ascii="Cambria" w:hAnsi="Cambria"/>
          <w:sz w:val="21"/>
        </w:rPr>
        <w:t> queries and used </w:t>
      </w:r>
      <w:r w:rsidRPr="008A2AC2">
        <w:rPr>
          <w:rFonts w:ascii="Cambria" w:hAnsi="Cambria"/>
          <w:b/>
          <w:bCs/>
          <w:sz w:val="21"/>
          <w:bdr w:val="none" w:sz="0" w:space="0" w:color="auto" w:frame="1"/>
        </w:rPr>
        <w:t>Oracle stored procedures</w:t>
      </w:r>
      <w:r w:rsidRPr="008A2AC2">
        <w:rPr>
          <w:rFonts w:ascii="Cambria" w:hAnsi="Cambria"/>
          <w:sz w:val="21"/>
        </w:rPr>
        <w:t>, and bui</w:t>
      </w:r>
      <w:r w:rsidR="000E0B27" w:rsidRPr="008A2AC2">
        <w:rPr>
          <w:rFonts w:ascii="Cambria" w:hAnsi="Cambria"/>
          <w:sz w:val="21"/>
        </w:rPr>
        <w:t xml:space="preserve">lt-in functions to retrieve and </w:t>
      </w:r>
      <w:r w:rsidRPr="008A2AC2">
        <w:rPr>
          <w:rFonts w:ascii="Cambria" w:hAnsi="Cambria"/>
          <w:sz w:val="21"/>
        </w:rPr>
        <w:t>update data from the databases.</w:t>
      </w:r>
      <w:r w:rsidR="0008259D" w:rsidRPr="0008259D">
        <w:rPr>
          <w:rFonts w:ascii="Cambria" w:hAnsi="Cambria"/>
          <w:sz w:val="20"/>
        </w:rPr>
        <w:t xml:space="preserve"> </w:t>
      </w:r>
      <w:r w:rsidR="0008259D" w:rsidRPr="0008259D">
        <w:rPr>
          <w:rFonts w:ascii="Cambria" w:hAnsi="Cambria"/>
          <w:sz w:val="21"/>
        </w:rPr>
        <w:t xml:space="preserve">Worked on server-side web applications using </w:t>
      </w:r>
      <w:r w:rsidR="0008259D" w:rsidRPr="0008259D">
        <w:rPr>
          <w:rFonts w:ascii="Cambria" w:hAnsi="Cambria"/>
          <w:b/>
          <w:sz w:val="21"/>
        </w:rPr>
        <w:t>Node.js</w:t>
      </w:r>
    </w:p>
    <w:p w:rsidR="00E219FE" w:rsidRDefault="00E219FE" w:rsidP="00E219FE">
      <w:pPr>
        <w:widowControl w:val="0"/>
        <w:numPr>
          <w:ilvl w:val="0"/>
          <w:numId w:val="15"/>
        </w:numPr>
        <w:tabs>
          <w:tab w:val="left" w:pos="9720"/>
        </w:tabs>
        <w:suppressAutoHyphens/>
        <w:overflowPunct w:val="0"/>
        <w:autoSpaceDE w:val="0"/>
        <w:jc w:val="both"/>
        <w:rPr>
          <w:rFonts w:ascii="Cambria" w:hAnsi="Cambria" w:cs="Arial"/>
          <w:sz w:val="21"/>
          <w:szCs w:val="21"/>
        </w:rPr>
      </w:pPr>
      <w:r w:rsidRPr="00E219FE">
        <w:rPr>
          <w:rFonts w:ascii="Cambria" w:hAnsi="Cambria" w:cs="Arial"/>
          <w:sz w:val="21"/>
          <w:szCs w:val="21"/>
        </w:rPr>
        <w:t xml:space="preserve">Involved in Construction of UI using </w:t>
      </w:r>
      <w:r w:rsidRPr="00E219FE">
        <w:rPr>
          <w:rFonts w:ascii="Cambria" w:hAnsi="Cambria" w:cs="Arial"/>
          <w:b/>
          <w:sz w:val="21"/>
          <w:szCs w:val="21"/>
        </w:rPr>
        <w:t>JQuery,</w:t>
      </w:r>
      <w:r w:rsidRPr="00E219FE">
        <w:rPr>
          <w:rFonts w:ascii="Cambria" w:hAnsi="Cambria" w:cs="Arial"/>
          <w:b/>
          <w:sz w:val="21"/>
          <w:szCs w:val="21"/>
          <w:shd w:val="clear" w:color="auto" w:fill="FFFFFF"/>
        </w:rPr>
        <w:t xml:space="preserve"> </w:t>
      </w:r>
      <w:r w:rsidRPr="008A2AC2">
        <w:rPr>
          <w:rFonts w:ascii="Cambria" w:hAnsi="Cambria" w:cs="Arial"/>
          <w:b/>
          <w:sz w:val="21"/>
          <w:szCs w:val="21"/>
          <w:shd w:val="clear" w:color="auto" w:fill="FFFFFF"/>
        </w:rPr>
        <w:t>AngularJs</w:t>
      </w:r>
      <w:r>
        <w:rPr>
          <w:rFonts w:ascii="Cambria" w:hAnsi="Cambria" w:cs="Arial"/>
          <w:b/>
          <w:sz w:val="21"/>
          <w:szCs w:val="21"/>
          <w:shd w:val="clear" w:color="auto" w:fill="FFFFFF"/>
        </w:rPr>
        <w:t>,</w:t>
      </w:r>
      <w:r w:rsidRPr="00E219FE">
        <w:rPr>
          <w:rFonts w:ascii="Cambria" w:hAnsi="Cambria" w:cs="Arial"/>
          <w:b/>
          <w:sz w:val="21"/>
          <w:szCs w:val="21"/>
        </w:rPr>
        <w:t xml:space="preserve"> </w:t>
      </w:r>
      <w:r>
        <w:rPr>
          <w:rFonts w:ascii="Cambria" w:hAnsi="Cambria" w:cs="Arial"/>
          <w:b/>
          <w:sz w:val="21"/>
          <w:szCs w:val="21"/>
        </w:rPr>
        <w:t>Ext.</w:t>
      </w:r>
      <w:r w:rsidRPr="00E219FE">
        <w:rPr>
          <w:rFonts w:ascii="Cambria" w:hAnsi="Cambria" w:cs="Arial"/>
          <w:b/>
          <w:sz w:val="21"/>
          <w:szCs w:val="21"/>
        </w:rPr>
        <w:t xml:space="preserve">js, Bootstrap </w:t>
      </w:r>
      <w:r w:rsidRPr="00E219FE">
        <w:rPr>
          <w:rFonts w:ascii="Cambria" w:hAnsi="Cambria" w:cs="Arial"/>
          <w:sz w:val="21"/>
          <w:szCs w:val="21"/>
        </w:rPr>
        <w:t xml:space="preserve">and </w:t>
      </w:r>
      <w:r w:rsidRPr="00E219FE">
        <w:rPr>
          <w:rFonts w:ascii="Cambria" w:hAnsi="Cambria" w:cs="Arial"/>
          <w:b/>
          <w:sz w:val="21"/>
          <w:szCs w:val="21"/>
        </w:rPr>
        <w:t>JavaScript</w:t>
      </w:r>
      <w:r w:rsidRPr="00E219FE">
        <w:rPr>
          <w:rFonts w:ascii="Cambria" w:hAnsi="Cambria" w:cs="Arial"/>
          <w:sz w:val="21"/>
          <w:szCs w:val="21"/>
        </w:rPr>
        <w:t>.</w:t>
      </w:r>
    </w:p>
    <w:p w:rsidR="009004D3" w:rsidRPr="009004D3" w:rsidRDefault="009004D3" w:rsidP="009004D3">
      <w:pPr>
        <w:pStyle w:val="ListParagraph"/>
        <w:numPr>
          <w:ilvl w:val="0"/>
          <w:numId w:val="15"/>
        </w:numPr>
        <w:spacing w:after="0" w:line="240" w:lineRule="auto"/>
        <w:jc w:val="both"/>
        <w:rPr>
          <w:rFonts w:ascii="Cambria" w:hAnsi="Cambria" w:cs="Arial"/>
          <w:sz w:val="21"/>
          <w:szCs w:val="21"/>
        </w:rPr>
      </w:pPr>
      <w:r w:rsidRPr="00273DD4">
        <w:rPr>
          <w:rFonts w:ascii="Cambria" w:hAnsi="Cambria" w:cs="Arial"/>
          <w:bCs/>
          <w:color w:val="000000"/>
          <w:sz w:val="21"/>
          <w:szCs w:val="21"/>
        </w:rPr>
        <w:t xml:space="preserve">Involved in Message Broker Development using </w:t>
      </w:r>
      <w:r w:rsidRPr="00273DD4">
        <w:rPr>
          <w:rFonts w:ascii="Cambria" w:hAnsi="Cambria" w:cs="Arial"/>
          <w:b/>
          <w:bCs/>
          <w:color w:val="000000"/>
          <w:sz w:val="21"/>
          <w:szCs w:val="21"/>
        </w:rPr>
        <w:t>IBM integration</w:t>
      </w:r>
      <w:r w:rsidRPr="00273DD4">
        <w:rPr>
          <w:rFonts w:ascii="Cambria" w:hAnsi="Cambria" w:cs="Arial"/>
          <w:bCs/>
          <w:color w:val="000000"/>
          <w:sz w:val="21"/>
          <w:szCs w:val="21"/>
        </w:rPr>
        <w:t xml:space="preserve">, Message Sets and Message Definitions, </w:t>
      </w:r>
      <w:r w:rsidRPr="006A3DEE">
        <w:rPr>
          <w:rFonts w:ascii="Cambria" w:hAnsi="Cambria"/>
          <w:sz w:val="21"/>
          <w:szCs w:val="21"/>
          <w:shd w:val="clear" w:color="auto" w:fill="FFFFFF"/>
        </w:rPr>
        <w:t xml:space="preserve">Coded the </w:t>
      </w:r>
      <w:r w:rsidRPr="006A3DEE">
        <w:rPr>
          <w:rFonts w:ascii="Cambria" w:hAnsi="Cambria"/>
          <w:b/>
          <w:sz w:val="21"/>
          <w:szCs w:val="21"/>
          <w:shd w:val="clear" w:color="auto" w:fill="FFFFFF"/>
        </w:rPr>
        <w:t>ESQL</w:t>
      </w:r>
      <w:r w:rsidRPr="006A3DEE">
        <w:rPr>
          <w:rFonts w:ascii="Cambria" w:hAnsi="Cambria"/>
          <w:sz w:val="21"/>
          <w:szCs w:val="21"/>
          <w:shd w:val="clear" w:color="auto" w:fill="FFFFFF"/>
        </w:rPr>
        <w:t xml:space="preserve"> for</w:t>
      </w:r>
      <w:r w:rsidRPr="006A3DEE">
        <w:rPr>
          <w:rFonts w:ascii="Cambria" w:hAnsi="Cambria" w:cs="Arial"/>
          <w:bCs/>
          <w:sz w:val="21"/>
          <w:szCs w:val="21"/>
        </w:rPr>
        <w:t xml:space="preserve"> Message Transformation Nodes</w:t>
      </w:r>
      <w:r w:rsidRPr="006A3DEE">
        <w:rPr>
          <w:rFonts w:ascii="Cambria" w:hAnsi="Cambria" w:cs="Arial"/>
          <w:b/>
          <w:bCs/>
          <w:sz w:val="21"/>
          <w:szCs w:val="21"/>
          <w:shd w:val="clear" w:color="auto" w:fill="FFFFFF"/>
        </w:rPr>
        <w:t>,</w:t>
      </w:r>
      <w:r w:rsidRPr="006A3DEE">
        <w:rPr>
          <w:rFonts w:ascii="Cambria" w:hAnsi="Cambria" w:cs="Arial"/>
          <w:bCs/>
          <w:sz w:val="21"/>
          <w:szCs w:val="21"/>
        </w:rPr>
        <w:t xml:space="preserve"> </w:t>
      </w:r>
      <w:r w:rsidRPr="001F6694">
        <w:rPr>
          <w:rFonts w:ascii="Cambria" w:hAnsi="Cambria" w:cs="Arial"/>
          <w:b/>
          <w:bCs/>
          <w:sz w:val="21"/>
          <w:szCs w:val="21"/>
        </w:rPr>
        <w:t>Eclipse</w:t>
      </w:r>
      <w:r>
        <w:rPr>
          <w:rFonts w:ascii="Cambria" w:hAnsi="Cambria" w:cs="Arial"/>
          <w:bCs/>
          <w:sz w:val="21"/>
          <w:szCs w:val="21"/>
        </w:rPr>
        <w:t xml:space="preserve">, </w:t>
      </w:r>
      <w:r>
        <w:rPr>
          <w:rFonts w:ascii="Cambria" w:hAnsi="Cambria" w:cs="Arial"/>
          <w:b/>
          <w:bCs/>
          <w:sz w:val="21"/>
          <w:szCs w:val="21"/>
        </w:rPr>
        <w:t xml:space="preserve">XML/XSLT and </w:t>
      </w:r>
      <w:r w:rsidRPr="006A3DEE">
        <w:rPr>
          <w:rFonts w:ascii="Cambria" w:hAnsi="Cambria" w:cs="Arial"/>
          <w:b/>
          <w:bCs/>
          <w:sz w:val="21"/>
          <w:szCs w:val="21"/>
        </w:rPr>
        <w:t>XSD</w:t>
      </w:r>
      <w:r w:rsidRPr="006A3DEE">
        <w:rPr>
          <w:rFonts w:ascii="Cambria" w:hAnsi="Cambria" w:cs="Arial"/>
          <w:bCs/>
          <w:sz w:val="21"/>
          <w:szCs w:val="21"/>
        </w:rPr>
        <w:t>.</w:t>
      </w:r>
    </w:p>
    <w:p w:rsidR="001724B3" w:rsidRPr="008A2AC2" w:rsidRDefault="001724B3" w:rsidP="00885B6C">
      <w:pPr>
        <w:widowControl w:val="0"/>
        <w:numPr>
          <w:ilvl w:val="0"/>
          <w:numId w:val="15"/>
        </w:numPr>
        <w:tabs>
          <w:tab w:val="left" w:pos="9720"/>
        </w:tabs>
        <w:suppressAutoHyphens/>
        <w:overflowPunct w:val="0"/>
        <w:autoSpaceDE w:val="0"/>
        <w:jc w:val="both"/>
        <w:rPr>
          <w:rFonts w:ascii="Cambria" w:hAnsi="Cambria" w:cs="Arial"/>
          <w:color w:val="000000"/>
          <w:sz w:val="21"/>
          <w:szCs w:val="21"/>
        </w:rPr>
      </w:pPr>
      <w:r w:rsidRPr="008A2AC2">
        <w:rPr>
          <w:rFonts w:ascii="Cambria" w:hAnsi="Cambria" w:cs="Arial"/>
          <w:sz w:val="21"/>
          <w:szCs w:val="21"/>
        </w:rPr>
        <w:lastRenderedPageBreak/>
        <w:t xml:space="preserve">Implemented </w:t>
      </w:r>
      <w:r w:rsidR="00885B6C" w:rsidRPr="008A2AC2">
        <w:rPr>
          <w:rFonts w:ascii="Cambria" w:hAnsi="Cambria" w:cs="Arial"/>
          <w:b/>
          <w:sz w:val="21"/>
          <w:szCs w:val="21"/>
        </w:rPr>
        <w:t>Ajax</w:t>
      </w:r>
      <w:r w:rsidR="00885B6C" w:rsidRPr="008A2AC2">
        <w:rPr>
          <w:rFonts w:ascii="Cambria" w:hAnsi="Cambria" w:cs="Arial"/>
          <w:sz w:val="21"/>
          <w:szCs w:val="21"/>
        </w:rPr>
        <w:t xml:space="preserve"> and</w:t>
      </w:r>
      <w:r w:rsidRPr="008A2AC2">
        <w:rPr>
          <w:rFonts w:ascii="Cambria" w:hAnsi="Cambria" w:cs="Arial"/>
          <w:b/>
          <w:sz w:val="21"/>
          <w:szCs w:val="21"/>
        </w:rPr>
        <w:t xml:space="preserve"> JQuery </w:t>
      </w:r>
      <w:r w:rsidRPr="008A2AC2">
        <w:rPr>
          <w:rFonts w:ascii="Cambria" w:hAnsi="Cambria" w:cs="Arial"/>
          <w:sz w:val="21"/>
          <w:szCs w:val="21"/>
        </w:rPr>
        <w:t>based navigation system visually identical to previous table-based system to improve ease of maintenance and organic search engine placement.</w:t>
      </w:r>
    </w:p>
    <w:p w:rsidR="001724B3" w:rsidRPr="00C45E36" w:rsidRDefault="001724B3" w:rsidP="00885B6C">
      <w:pPr>
        <w:widowControl w:val="0"/>
        <w:numPr>
          <w:ilvl w:val="0"/>
          <w:numId w:val="15"/>
        </w:numPr>
        <w:tabs>
          <w:tab w:val="left" w:pos="9720"/>
        </w:tabs>
        <w:suppressAutoHyphens/>
        <w:overflowPunct w:val="0"/>
        <w:autoSpaceDE w:val="0"/>
        <w:jc w:val="both"/>
        <w:rPr>
          <w:rFonts w:ascii="Cambria" w:hAnsi="Cambria" w:cs="Arial"/>
          <w:color w:val="000000"/>
          <w:sz w:val="21"/>
          <w:szCs w:val="21"/>
        </w:rPr>
      </w:pPr>
      <w:r w:rsidRPr="008A2AC2">
        <w:rPr>
          <w:rFonts w:ascii="Cambria" w:hAnsi="Cambria" w:cs="Arial"/>
          <w:sz w:val="21"/>
          <w:szCs w:val="21"/>
        </w:rPr>
        <w:t xml:space="preserve">Developed the </w:t>
      </w:r>
      <w:r w:rsidRPr="008A2AC2">
        <w:rPr>
          <w:rFonts w:ascii="Cambria" w:hAnsi="Cambria" w:cs="Arial"/>
          <w:b/>
          <w:sz w:val="21"/>
          <w:szCs w:val="21"/>
        </w:rPr>
        <w:t>war/ear</w:t>
      </w:r>
      <w:r w:rsidRPr="008A2AC2">
        <w:rPr>
          <w:rFonts w:ascii="Cambria" w:hAnsi="Cambria" w:cs="Arial"/>
          <w:sz w:val="21"/>
          <w:szCs w:val="21"/>
        </w:rPr>
        <w:t xml:space="preserve"> file using Ant script and deployed into </w:t>
      </w:r>
      <w:r w:rsidRPr="008A2AC2">
        <w:rPr>
          <w:rFonts w:ascii="Cambria" w:hAnsi="Cambria" w:cs="Arial"/>
          <w:b/>
          <w:sz w:val="21"/>
          <w:szCs w:val="21"/>
        </w:rPr>
        <w:t xml:space="preserve">Web </w:t>
      </w:r>
      <w:r w:rsidR="00885B6C" w:rsidRPr="008A2AC2">
        <w:rPr>
          <w:rFonts w:ascii="Cambria" w:hAnsi="Cambria" w:cs="Arial"/>
          <w:b/>
          <w:sz w:val="21"/>
          <w:szCs w:val="21"/>
        </w:rPr>
        <w:t>Sphere</w:t>
      </w:r>
      <w:r w:rsidR="00885B6C" w:rsidRPr="008A2AC2">
        <w:rPr>
          <w:rFonts w:ascii="Cambria" w:hAnsi="Cambria" w:cs="Arial"/>
          <w:sz w:val="21"/>
          <w:szCs w:val="21"/>
        </w:rPr>
        <w:t xml:space="preserve"> </w:t>
      </w:r>
      <w:r w:rsidR="00885B6C" w:rsidRPr="008A2AC2">
        <w:rPr>
          <w:rFonts w:ascii="Cambria" w:hAnsi="Cambria" w:cs="Arial"/>
          <w:b/>
          <w:sz w:val="21"/>
          <w:szCs w:val="21"/>
        </w:rPr>
        <w:t>Application</w:t>
      </w:r>
      <w:r w:rsidRPr="008A2AC2">
        <w:rPr>
          <w:rFonts w:ascii="Cambria" w:hAnsi="Cambria" w:cs="Arial"/>
          <w:b/>
          <w:sz w:val="21"/>
          <w:szCs w:val="21"/>
        </w:rPr>
        <w:t xml:space="preserve"> </w:t>
      </w:r>
      <w:r w:rsidRPr="008A2AC2">
        <w:rPr>
          <w:rFonts w:ascii="Cambria" w:hAnsi="Cambria" w:cs="Arial"/>
          <w:sz w:val="21"/>
          <w:szCs w:val="21"/>
        </w:rPr>
        <w:t>Server.</w:t>
      </w:r>
    </w:p>
    <w:p w:rsidR="00C45E36" w:rsidRPr="00C45E36" w:rsidRDefault="00C45E36" w:rsidP="00C45E36">
      <w:pPr>
        <w:widowControl w:val="0"/>
        <w:numPr>
          <w:ilvl w:val="0"/>
          <w:numId w:val="15"/>
        </w:numPr>
        <w:tabs>
          <w:tab w:val="left" w:pos="9720"/>
        </w:tabs>
        <w:suppressAutoHyphens/>
        <w:overflowPunct w:val="0"/>
        <w:autoSpaceDE w:val="0"/>
        <w:jc w:val="both"/>
        <w:rPr>
          <w:rFonts w:ascii="Cambria" w:hAnsi="Cambria" w:cs="Arial"/>
          <w:color w:val="000000"/>
          <w:sz w:val="21"/>
          <w:szCs w:val="21"/>
        </w:rPr>
      </w:pPr>
      <w:r w:rsidRPr="00C45E36">
        <w:rPr>
          <w:rFonts w:ascii="Cambria" w:hAnsi="Cambria" w:cs="Arial"/>
          <w:sz w:val="21"/>
          <w:szCs w:val="21"/>
        </w:rPr>
        <w:t xml:space="preserve">Developed and implemented UI controls and APIs with </w:t>
      </w:r>
      <w:r w:rsidRPr="00C45E36">
        <w:rPr>
          <w:rFonts w:ascii="Cambria" w:hAnsi="Cambria" w:cs="Arial"/>
          <w:b/>
          <w:sz w:val="21"/>
          <w:szCs w:val="21"/>
        </w:rPr>
        <w:t>ExtJS</w:t>
      </w:r>
      <w:r w:rsidRPr="00C45E36">
        <w:rPr>
          <w:rFonts w:ascii="Cambria" w:hAnsi="Cambria" w:cs="Arial"/>
          <w:sz w:val="21"/>
          <w:szCs w:val="21"/>
        </w:rPr>
        <w:t xml:space="preserve"> and </w:t>
      </w:r>
      <w:r w:rsidRPr="00C45E36">
        <w:rPr>
          <w:rFonts w:ascii="Cambria" w:hAnsi="Cambria"/>
          <w:sz w:val="21"/>
          <w:szCs w:val="21"/>
          <w:shd w:val="clear" w:color="auto" w:fill="FFFFFF"/>
        </w:rPr>
        <w:t xml:space="preserve">Coded the front end </w:t>
      </w:r>
      <w:r w:rsidRPr="00C45E36">
        <w:rPr>
          <w:rFonts w:ascii="Cambria" w:hAnsi="Cambria"/>
          <w:b/>
          <w:sz w:val="21"/>
          <w:szCs w:val="21"/>
          <w:shd w:val="clear" w:color="auto" w:fill="FFFFFF"/>
        </w:rPr>
        <w:t xml:space="preserve">Ajax </w:t>
      </w:r>
      <w:r w:rsidRPr="00C45E36">
        <w:rPr>
          <w:rFonts w:ascii="Cambria" w:hAnsi="Cambria"/>
          <w:sz w:val="21"/>
          <w:szCs w:val="21"/>
          <w:shd w:val="clear" w:color="auto" w:fill="FFFFFF"/>
        </w:rPr>
        <w:t>framework components using Web 2.0 JavaScript library</w:t>
      </w:r>
      <w:r w:rsidRPr="00C45E36">
        <w:rPr>
          <w:rFonts w:ascii="Cambria" w:hAnsi="Cambria"/>
          <w:b/>
          <w:sz w:val="21"/>
          <w:szCs w:val="21"/>
          <w:shd w:val="clear" w:color="auto" w:fill="FFFFFF"/>
        </w:rPr>
        <w:t xml:space="preserve"> ExtJS</w:t>
      </w:r>
      <w:r w:rsidRPr="00C45E36">
        <w:rPr>
          <w:rFonts w:ascii="Cambria" w:hAnsi="Cambria"/>
          <w:sz w:val="21"/>
          <w:szCs w:val="21"/>
          <w:shd w:val="clear" w:color="auto" w:fill="FFFFFF"/>
        </w:rPr>
        <w:t>.</w:t>
      </w:r>
    </w:p>
    <w:p w:rsidR="00C14989" w:rsidRPr="00C14989" w:rsidRDefault="001724B3" w:rsidP="00C14989">
      <w:pPr>
        <w:pStyle w:val="ListParagraph"/>
        <w:numPr>
          <w:ilvl w:val="0"/>
          <w:numId w:val="11"/>
        </w:numPr>
        <w:shd w:val="clear" w:color="auto" w:fill="FFFFFF"/>
        <w:spacing w:after="75" w:line="240" w:lineRule="auto"/>
        <w:rPr>
          <w:rStyle w:val="Strong"/>
          <w:rFonts w:ascii="Cambria" w:hAnsi="Cambria" w:cs="Arial"/>
          <w:b w:val="0"/>
          <w:bCs w:val="0"/>
          <w:color w:val="000000" w:themeColor="text1"/>
          <w:sz w:val="21"/>
          <w:szCs w:val="21"/>
        </w:rPr>
      </w:pPr>
      <w:r w:rsidRPr="000C29A2">
        <w:rPr>
          <w:rFonts w:ascii="Cambria" w:hAnsi="Cambria" w:cs="Arial"/>
          <w:color w:val="000000"/>
          <w:sz w:val="21"/>
          <w:szCs w:val="21"/>
        </w:rPr>
        <w:t xml:space="preserve">Extensively used </w:t>
      </w:r>
      <w:r w:rsidRPr="000C29A2">
        <w:rPr>
          <w:rFonts w:ascii="Cambria" w:hAnsi="Cambria" w:cs="Arial"/>
          <w:b/>
          <w:color w:val="000000"/>
          <w:sz w:val="21"/>
          <w:szCs w:val="21"/>
        </w:rPr>
        <w:t xml:space="preserve">Oracle </w:t>
      </w:r>
      <w:r w:rsidR="00B9496E" w:rsidRPr="000C29A2">
        <w:rPr>
          <w:rFonts w:ascii="Cambria" w:hAnsi="Cambria" w:cs="Arial"/>
          <w:b/>
          <w:color w:val="000000"/>
          <w:sz w:val="21"/>
          <w:szCs w:val="21"/>
        </w:rPr>
        <w:t>SQL</w:t>
      </w:r>
      <w:r w:rsidRPr="000C29A2">
        <w:rPr>
          <w:rFonts w:ascii="Cambria" w:hAnsi="Cambria" w:cs="Arial"/>
          <w:color w:val="000000"/>
          <w:sz w:val="21"/>
          <w:szCs w:val="21"/>
        </w:rPr>
        <w:t xml:space="preserve"> Developer graphical tool for the enhancement and simplification of Database Development task.</w:t>
      </w:r>
      <w:r w:rsidR="00FC04DA" w:rsidRPr="000C29A2">
        <w:rPr>
          <w:rStyle w:val="resume-font"/>
          <w:rFonts w:ascii="Cambria" w:hAnsi="Cambria" w:cs="Arial"/>
          <w:color w:val="000000"/>
          <w:sz w:val="21"/>
          <w:szCs w:val="21"/>
        </w:rPr>
        <w:t xml:space="preserve"> </w:t>
      </w:r>
      <w:r w:rsidR="00F23186" w:rsidRPr="00551A3F">
        <w:rPr>
          <w:rFonts w:ascii="Cambria" w:hAnsi="Cambria" w:cs="Arial"/>
          <w:sz w:val="21"/>
          <w:szCs w:val="21"/>
        </w:rPr>
        <w:t>Developed rule modules using Rule Engines, </w:t>
      </w:r>
      <w:r w:rsidR="00F23186" w:rsidRPr="00551A3F">
        <w:rPr>
          <w:rFonts w:ascii="Cambria" w:hAnsi="Cambria" w:cs="Arial"/>
          <w:b/>
          <w:sz w:val="21"/>
          <w:szCs w:val="21"/>
        </w:rPr>
        <w:t>Drools</w:t>
      </w:r>
      <w:r w:rsidR="00F23186">
        <w:rPr>
          <w:rFonts w:ascii="Cambria" w:hAnsi="Cambria" w:cs="Arial"/>
          <w:b/>
          <w:sz w:val="21"/>
          <w:szCs w:val="21"/>
        </w:rPr>
        <w:t xml:space="preserve"> </w:t>
      </w:r>
      <w:r w:rsidR="006F665A" w:rsidRPr="00551A3F">
        <w:rPr>
          <w:rFonts w:ascii="Cambria" w:hAnsi="Cambria" w:cs="Arial"/>
          <w:b/>
          <w:sz w:val="21"/>
          <w:szCs w:val="21"/>
        </w:rPr>
        <w:t>ILOG</w:t>
      </w:r>
      <w:r w:rsidR="006F665A" w:rsidRPr="00551A3F">
        <w:rPr>
          <w:rFonts w:ascii="Cambria" w:hAnsi="Cambria" w:cs="Arial"/>
          <w:sz w:val="21"/>
          <w:szCs w:val="21"/>
        </w:rPr>
        <w:t xml:space="preserve">, </w:t>
      </w:r>
      <w:r w:rsidR="006F665A" w:rsidRPr="006F665A">
        <w:rPr>
          <w:rFonts w:ascii="Cambria" w:hAnsi="Cambria" w:cs="Arial"/>
          <w:b/>
          <w:sz w:val="21"/>
          <w:szCs w:val="21"/>
        </w:rPr>
        <w:t>BRM</w:t>
      </w:r>
      <w:r w:rsidR="00671407">
        <w:rPr>
          <w:rFonts w:ascii="Cambria" w:hAnsi="Cambria" w:cs="Arial"/>
          <w:b/>
          <w:sz w:val="21"/>
          <w:szCs w:val="21"/>
        </w:rPr>
        <w:t>S</w:t>
      </w:r>
      <w:r w:rsidR="006F665A">
        <w:rPr>
          <w:rFonts w:ascii="Cambria" w:hAnsi="Cambria" w:cs="Arial"/>
          <w:sz w:val="21"/>
          <w:szCs w:val="21"/>
        </w:rPr>
        <w:t xml:space="preserve"> </w:t>
      </w:r>
      <w:r w:rsidR="00FD3B8F" w:rsidRPr="00551A3F">
        <w:rPr>
          <w:rFonts w:ascii="Cambria" w:hAnsi="Cambria" w:cs="Arial"/>
          <w:sz w:val="21"/>
          <w:szCs w:val="21"/>
        </w:rPr>
        <w:t xml:space="preserve">and </w:t>
      </w:r>
      <w:r w:rsidR="00FD3B8F" w:rsidRPr="00551A3F">
        <w:rPr>
          <w:rFonts w:ascii="Cambria" w:hAnsi="Cambria" w:cs="Arial"/>
          <w:b/>
          <w:sz w:val="21"/>
          <w:szCs w:val="21"/>
        </w:rPr>
        <w:t>BLAZE</w:t>
      </w:r>
      <w:r w:rsidR="00FD3B8F" w:rsidRPr="00551A3F">
        <w:rPr>
          <w:rStyle w:val="apple-converted-space"/>
          <w:rFonts w:ascii="Cambria" w:eastAsiaTheme="majorEastAsia" w:hAnsi="Cambria" w:cs="Arial"/>
          <w:sz w:val="21"/>
          <w:szCs w:val="21"/>
          <w:shd w:val="clear" w:color="auto" w:fill="FFFFFF"/>
        </w:rPr>
        <w:t xml:space="preserve"> </w:t>
      </w:r>
      <w:r w:rsidR="00F23186" w:rsidRPr="00551A3F">
        <w:rPr>
          <w:rStyle w:val="apple-converted-space"/>
          <w:rFonts w:ascii="Cambria" w:eastAsiaTheme="majorEastAsia" w:hAnsi="Cambria" w:cs="Arial"/>
          <w:sz w:val="21"/>
          <w:szCs w:val="21"/>
          <w:shd w:val="clear" w:color="auto" w:fill="FFFFFF"/>
        </w:rPr>
        <w:t xml:space="preserve">for business </w:t>
      </w:r>
      <w:r w:rsidR="00F23186" w:rsidRPr="00AC1591">
        <w:rPr>
          <w:rStyle w:val="apple-converted-space"/>
          <w:rFonts w:ascii="Cambria" w:hAnsi="Cambria" w:cs="Arial"/>
          <w:sz w:val="21"/>
          <w:szCs w:val="21"/>
        </w:rPr>
        <w:t>management.</w:t>
      </w:r>
      <w:r w:rsidR="00AC1591" w:rsidRPr="00AC1591">
        <w:rPr>
          <w:rStyle w:val="apple-converted-space"/>
          <w:rFonts w:ascii="Cambria" w:hAnsi="Cambria"/>
          <w:sz w:val="21"/>
          <w:szCs w:val="21"/>
        </w:rPr>
        <w:t xml:space="preserve"> Created rule-based decision services using </w:t>
      </w:r>
      <w:r w:rsidR="00AC1591" w:rsidRPr="00AC1591">
        <w:rPr>
          <w:rStyle w:val="apple-converted-space"/>
          <w:rFonts w:ascii="Cambria" w:hAnsi="Cambria"/>
          <w:b/>
          <w:sz w:val="21"/>
          <w:szCs w:val="21"/>
        </w:rPr>
        <w:t>BRMS</w:t>
      </w:r>
      <w:r w:rsidR="00AC1591" w:rsidRPr="00AC1591">
        <w:rPr>
          <w:rStyle w:val="apple-converted-space"/>
          <w:rFonts w:ascii="Cambria" w:hAnsi="Cambria"/>
          <w:sz w:val="21"/>
          <w:szCs w:val="21"/>
        </w:rPr>
        <w:t xml:space="preserve"> </w:t>
      </w:r>
      <w:r w:rsidR="00E045C5" w:rsidRPr="00E045C5">
        <w:rPr>
          <w:rStyle w:val="apple-converted-space"/>
          <w:rFonts w:ascii="Cambria" w:hAnsi="Cambria"/>
          <w:b/>
          <w:color w:val="000000" w:themeColor="text1"/>
          <w:sz w:val="21"/>
          <w:szCs w:val="21"/>
        </w:rPr>
        <w:t>(</w:t>
      </w:r>
      <w:r w:rsidR="00E045C5" w:rsidRPr="00E045C5">
        <w:rPr>
          <w:rStyle w:val="Strong"/>
          <w:rFonts w:ascii="Cambria" w:hAnsi="Cambria"/>
          <w:color w:val="000000" w:themeColor="text1"/>
          <w:sz w:val="21"/>
          <w:szCs w:val="21"/>
          <w:bdr w:val="none" w:sz="0" w:space="0" w:color="auto" w:frame="1"/>
          <w:shd w:val="clear" w:color="auto" w:fill="FFFFFF"/>
        </w:rPr>
        <w:t>ILOG JRules</w:t>
      </w:r>
      <w:r w:rsidR="00E045C5">
        <w:rPr>
          <w:rStyle w:val="Strong"/>
          <w:rFonts w:ascii="Cambria" w:hAnsi="Cambria"/>
          <w:color w:val="000000" w:themeColor="text1"/>
          <w:sz w:val="21"/>
          <w:szCs w:val="21"/>
          <w:bdr w:val="none" w:sz="0" w:space="0" w:color="auto" w:frame="1"/>
          <w:shd w:val="clear" w:color="auto" w:fill="FFFFFF"/>
        </w:rPr>
        <w:t xml:space="preserve"> </w:t>
      </w:r>
      <w:r w:rsidR="00E045C5" w:rsidRPr="00E045C5">
        <w:rPr>
          <w:rFonts w:ascii="Cambria" w:hAnsi="Cambria"/>
          <w:color w:val="000000" w:themeColor="text1"/>
          <w:sz w:val="21"/>
          <w:szCs w:val="21"/>
          <w:shd w:val="clear" w:color="auto" w:fill="FFFFFF"/>
        </w:rPr>
        <w:t>framework</w:t>
      </w:r>
      <w:r w:rsidR="00E045C5" w:rsidRPr="00E045C5">
        <w:rPr>
          <w:rStyle w:val="Strong"/>
          <w:rFonts w:ascii="Cambria" w:hAnsi="Cambria"/>
          <w:color w:val="000000" w:themeColor="text1"/>
          <w:sz w:val="21"/>
          <w:szCs w:val="21"/>
          <w:bdr w:val="none" w:sz="0" w:space="0" w:color="auto" w:frame="1"/>
          <w:shd w:val="clear" w:color="auto" w:fill="FFFFFF"/>
        </w:rPr>
        <w:t>)</w:t>
      </w:r>
    </w:p>
    <w:p w:rsidR="00C14989" w:rsidRPr="00C14989" w:rsidRDefault="00DE2239" w:rsidP="00C14989">
      <w:pPr>
        <w:pStyle w:val="ListParagraph"/>
        <w:numPr>
          <w:ilvl w:val="0"/>
          <w:numId w:val="11"/>
        </w:numPr>
        <w:shd w:val="clear" w:color="auto" w:fill="FFFFFF"/>
        <w:spacing w:after="75" w:line="240" w:lineRule="auto"/>
        <w:rPr>
          <w:rFonts w:ascii="Cambria" w:hAnsi="Cambria" w:cs="Arial"/>
          <w:color w:val="000000" w:themeColor="text1"/>
          <w:sz w:val="21"/>
          <w:szCs w:val="21"/>
        </w:rPr>
      </w:pPr>
      <w:r w:rsidRPr="00C14989">
        <w:rPr>
          <w:rFonts w:ascii="Cambria" w:hAnsi="Cambria" w:cs="Arial"/>
          <w:color w:val="000000" w:themeColor="text1"/>
          <w:sz w:val="21"/>
          <w:szCs w:val="21"/>
        </w:rPr>
        <w:t xml:space="preserve">Developed specialized search system using </w:t>
      </w:r>
      <w:r w:rsidRPr="00C14989">
        <w:rPr>
          <w:rFonts w:ascii="Cambria" w:hAnsi="Cambria" w:cs="Arial"/>
          <w:b/>
          <w:color w:val="000000" w:themeColor="text1"/>
          <w:sz w:val="21"/>
          <w:szCs w:val="21"/>
        </w:rPr>
        <w:t>Mongo DB, Angular</w:t>
      </w:r>
      <w:r w:rsidR="00C14989">
        <w:rPr>
          <w:rFonts w:ascii="Cambria" w:hAnsi="Cambria" w:cs="Arial"/>
          <w:b/>
          <w:color w:val="000000" w:themeColor="text1"/>
          <w:sz w:val="21"/>
          <w:szCs w:val="21"/>
        </w:rPr>
        <w:t>Js, Java Servlets, JUnit, Maven.</w:t>
      </w:r>
    </w:p>
    <w:p w:rsidR="00C14989" w:rsidRPr="00C14989" w:rsidRDefault="00C14989" w:rsidP="00C14989">
      <w:pPr>
        <w:pStyle w:val="ListParagraph"/>
        <w:numPr>
          <w:ilvl w:val="0"/>
          <w:numId w:val="11"/>
        </w:numPr>
        <w:shd w:val="clear" w:color="auto" w:fill="FFFFFF"/>
        <w:spacing w:after="75" w:line="240" w:lineRule="auto"/>
        <w:rPr>
          <w:rFonts w:ascii="Cambria" w:hAnsi="Cambria" w:cs="Arial"/>
          <w:color w:val="000000" w:themeColor="text1"/>
          <w:sz w:val="21"/>
          <w:szCs w:val="21"/>
        </w:rPr>
      </w:pPr>
      <w:r w:rsidRPr="00C14989">
        <w:rPr>
          <w:rFonts w:ascii="Cambria" w:hAnsi="Cambria"/>
          <w:sz w:val="21"/>
          <w:szCs w:val="21"/>
        </w:rPr>
        <w:t xml:space="preserve">Introduced the use of live mockups </w:t>
      </w:r>
      <w:r w:rsidRPr="00C14989">
        <w:rPr>
          <w:rFonts w:ascii="Cambria" w:hAnsi="Cambria"/>
          <w:b/>
          <w:sz w:val="21"/>
          <w:szCs w:val="21"/>
        </w:rPr>
        <w:t>GUI</w:t>
      </w:r>
      <w:r w:rsidRPr="00C14989">
        <w:rPr>
          <w:rFonts w:ascii="Cambria" w:hAnsi="Cambria"/>
          <w:sz w:val="21"/>
          <w:szCs w:val="21"/>
        </w:rPr>
        <w:t xml:space="preserve"> prototyping (</w:t>
      </w:r>
      <w:r w:rsidRPr="00C14989">
        <w:rPr>
          <w:rFonts w:ascii="Cambria" w:hAnsi="Cambria"/>
          <w:b/>
          <w:sz w:val="21"/>
          <w:szCs w:val="21"/>
        </w:rPr>
        <w:t>using</w:t>
      </w:r>
      <w:r w:rsidRPr="00C14989">
        <w:rPr>
          <w:rFonts w:ascii="Cambria" w:hAnsi="Cambria"/>
          <w:sz w:val="21"/>
          <w:szCs w:val="21"/>
        </w:rPr>
        <w:t xml:space="preserve"> </w:t>
      </w:r>
      <w:r w:rsidRPr="00C14989">
        <w:rPr>
          <w:rFonts w:ascii="Cambria" w:hAnsi="Cambria"/>
          <w:b/>
          <w:sz w:val="21"/>
          <w:szCs w:val="21"/>
        </w:rPr>
        <w:t>ExtJS</w:t>
      </w:r>
      <w:r w:rsidRPr="00C14989">
        <w:rPr>
          <w:rFonts w:ascii="Cambria" w:hAnsi="Cambria"/>
          <w:sz w:val="21"/>
          <w:szCs w:val="21"/>
        </w:rPr>
        <w:t xml:space="preserve">) which makes </w:t>
      </w:r>
      <w:r w:rsidRPr="00C14989">
        <w:rPr>
          <w:rFonts w:ascii="Cambria" w:hAnsi="Cambria"/>
          <w:b/>
          <w:sz w:val="21"/>
          <w:szCs w:val="21"/>
        </w:rPr>
        <w:t>UI</w:t>
      </w:r>
      <w:r w:rsidRPr="00C14989">
        <w:rPr>
          <w:rFonts w:ascii="Cambria" w:hAnsi="Cambria"/>
          <w:sz w:val="21"/>
          <w:szCs w:val="21"/>
        </w:rPr>
        <w:t xml:space="preserve"> part of specification much more understandable for developers.</w:t>
      </w:r>
    </w:p>
    <w:p w:rsidR="00DE2239" w:rsidRPr="00DE2239" w:rsidRDefault="00DE2239" w:rsidP="00DE2239">
      <w:pPr>
        <w:pStyle w:val="ListParagraph"/>
        <w:numPr>
          <w:ilvl w:val="0"/>
          <w:numId w:val="11"/>
        </w:numPr>
        <w:shd w:val="clear" w:color="auto" w:fill="FFFFFF"/>
        <w:spacing w:after="75" w:line="240" w:lineRule="auto"/>
        <w:rPr>
          <w:rStyle w:val="resume-font"/>
          <w:rFonts w:ascii="Cambria" w:hAnsi="Cambria" w:cs="Arial"/>
          <w:color w:val="000000" w:themeColor="text1"/>
          <w:sz w:val="21"/>
          <w:szCs w:val="21"/>
        </w:rPr>
      </w:pPr>
      <w:r w:rsidRPr="00321A35">
        <w:rPr>
          <w:rFonts w:ascii="Cambria" w:hAnsi="Cambria"/>
          <w:sz w:val="21"/>
          <w:szCs w:val="21"/>
          <w:shd w:val="clear" w:color="auto" w:fill="FFFFFF"/>
        </w:rPr>
        <w:t xml:space="preserve">Deployed, Managed and Monitored </w:t>
      </w:r>
      <w:r w:rsidRPr="00321A35">
        <w:rPr>
          <w:rFonts w:ascii="Cambria" w:hAnsi="Cambria"/>
          <w:b/>
          <w:sz w:val="21"/>
          <w:szCs w:val="21"/>
          <w:shd w:val="clear" w:color="auto" w:fill="FFFFFF"/>
        </w:rPr>
        <w:t>Mongo DB</w:t>
      </w:r>
      <w:r w:rsidRPr="00321A35">
        <w:rPr>
          <w:rFonts w:ascii="Cambria" w:hAnsi="Cambria"/>
          <w:sz w:val="21"/>
          <w:szCs w:val="21"/>
          <w:shd w:val="clear" w:color="auto" w:fill="FFFFFF"/>
        </w:rPr>
        <w:t xml:space="preserve"> Replica Sets / Databases. Prototyped </w:t>
      </w:r>
      <w:r w:rsidRPr="00321A35">
        <w:rPr>
          <w:rFonts w:ascii="Cambria" w:hAnsi="Cambria"/>
          <w:b/>
          <w:sz w:val="21"/>
          <w:szCs w:val="21"/>
          <w:shd w:val="clear" w:color="auto" w:fill="FFFFFF"/>
        </w:rPr>
        <w:t>Mongo</w:t>
      </w:r>
      <w:r w:rsidRPr="00321A35">
        <w:rPr>
          <w:rFonts w:ascii="Cambria" w:hAnsi="Cambria"/>
          <w:sz w:val="21"/>
          <w:szCs w:val="21"/>
          <w:shd w:val="clear" w:color="auto" w:fill="FFFFFF"/>
        </w:rPr>
        <w:t xml:space="preserve"> </w:t>
      </w:r>
      <w:r w:rsidRPr="00321A35">
        <w:rPr>
          <w:rFonts w:ascii="Cambria" w:hAnsi="Cambria"/>
          <w:b/>
          <w:sz w:val="21"/>
          <w:szCs w:val="21"/>
          <w:shd w:val="clear" w:color="auto" w:fill="FFFFFF"/>
        </w:rPr>
        <w:t>DB</w:t>
      </w:r>
      <w:r w:rsidRPr="00321A35">
        <w:rPr>
          <w:rFonts w:ascii="Cambria" w:hAnsi="Cambria"/>
          <w:sz w:val="21"/>
          <w:szCs w:val="21"/>
          <w:shd w:val="clear" w:color="auto" w:fill="FFFFFF"/>
        </w:rPr>
        <w:t xml:space="preserve"> new features across multiple stacks</w:t>
      </w:r>
    </w:p>
    <w:p w:rsidR="00765055" w:rsidRDefault="000C29A2" w:rsidP="00765055">
      <w:pPr>
        <w:pStyle w:val="ListParagraph"/>
        <w:numPr>
          <w:ilvl w:val="0"/>
          <w:numId w:val="11"/>
        </w:numPr>
        <w:shd w:val="clear" w:color="auto" w:fill="FFFFFF"/>
        <w:spacing w:after="75" w:line="240" w:lineRule="auto"/>
        <w:rPr>
          <w:rStyle w:val="resume-font"/>
          <w:rFonts w:ascii="Cambria" w:hAnsi="Cambria" w:cs="Arial"/>
          <w:sz w:val="21"/>
          <w:szCs w:val="21"/>
        </w:rPr>
      </w:pPr>
      <w:r w:rsidRPr="00CD7E12">
        <w:rPr>
          <w:rStyle w:val="resume-font"/>
          <w:rFonts w:ascii="Cambria" w:hAnsi="Cambria" w:cs="Arial"/>
          <w:sz w:val="21"/>
          <w:szCs w:val="21"/>
        </w:rPr>
        <w:t xml:space="preserve">Created tools to support and enable </w:t>
      </w:r>
      <w:r w:rsidRPr="00CD7E12">
        <w:rPr>
          <w:rStyle w:val="resume-font"/>
          <w:rFonts w:ascii="Cambria" w:hAnsi="Cambria" w:cs="Arial"/>
          <w:b/>
          <w:sz w:val="21"/>
          <w:szCs w:val="21"/>
        </w:rPr>
        <w:t>Continuous Integration</w:t>
      </w:r>
      <w:r w:rsidRPr="00CD7E12">
        <w:rPr>
          <w:rStyle w:val="resume-font"/>
          <w:rFonts w:ascii="Cambria" w:hAnsi="Cambria" w:cs="Arial"/>
          <w:sz w:val="21"/>
          <w:szCs w:val="21"/>
        </w:rPr>
        <w:t xml:space="preserve">, </w:t>
      </w:r>
      <w:r w:rsidRPr="00CD7E12">
        <w:rPr>
          <w:rStyle w:val="resume-font"/>
          <w:rFonts w:ascii="Cambria" w:hAnsi="Cambria" w:cs="Arial"/>
          <w:b/>
          <w:sz w:val="21"/>
          <w:szCs w:val="21"/>
        </w:rPr>
        <w:t>Continuous Deployment</w:t>
      </w:r>
      <w:r w:rsidRPr="00CD7E12">
        <w:rPr>
          <w:rStyle w:val="resume-font"/>
          <w:rFonts w:ascii="Cambria" w:hAnsi="Cambria" w:cs="Arial"/>
          <w:sz w:val="21"/>
          <w:szCs w:val="21"/>
        </w:rPr>
        <w:t xml:space="preserve"> and system monitoring/reporting using </w:t>
      </w:r>
      <w:r w:rsidRPr="00CD7E12">
        <w:rPr>
          <w:rStyle w:val="resume-font"/>
          <w:rFonts w:ascii="Cambria" w:hAnsi="Cambria" w:cs="Arial"/>
          <w:b/>
          <w:sz w:val="21"/>
          <w:szCs w:val="21"/>
        </w:rPr>
        <w:t>Puppet, Chef</w:t>
      </w:r>
      <w:r w:rsidRPr="00CD7E12">
        <w:rPr>
          <w:rStyle w:val="resume-font"/>
          <w:rFonts w:ascii="Cambria" w:hAnsi="Cambria" w:cs="Arial"/>
          <w:sz w:val="21"/>
          <w:szCs w:val="21"/>
        </w:rPr>
        <w:t xml:space="preserve">, </w:t>
      </w:r>
      <w:r w:rsidRPr="00CD7E12">
        <w:rPr>
          <w:rStyle w:val="resume-font"/>
          <w:rFonts w:ascii="Cambria" w:hAnsi="Cambria" w:cs="Arial"/>
          <w:b/>
          <w:sz w:val="21"/>
          <w:szCs w:val="21"/>
        </w:rPr>
        <w:t>JSP</w:t>
      </w:r>
      <w:r w:rsidRPr="00CD7E12">
        <w:rPr>
          <w:rStyle w:val="resume-font"/>
          <w:rFonts w:ascii="Cambria" w:hAnsi="Cambria" w:cs="Arial"/>
          <w:sz w:val="21"/>
          <w:szCs w:val="21"/>
        </w:rPr>
        <w:t xml:space="preserve"> and </w:t>
      </w:r>
      <w:r w:rsidRPr="00CD7E12">
        <w:rPr>
          <w:rStyle w:val="resume-font"/>
          <w:rFonts w:ascii="Cambria" w:hAnsi="Cambria" w:cs="Arial"/>
          <w:b/>
          <w:sz w:val="21"/>
          <w:szCs w:val="21"/>
        </w:rPr>
        <w:t>Shell Scripts</w:t>
      </w:r>
      <w:r w:rsidRPr="00CD7E12">
        <w:rPr>
          <w:rStyle w:val="resume-font"/>
          <w:rFonts w:ascii="Cambria" w:hAnsi="Cambria" w:cs="Arial"/>
          <w:sz w:val="21"/>
          <w:szCs w:val="21"/>
        </w:rPr>
        <w:t xml:space="preserve"> with a </w:t>
      </w:r>
      <w:r w:rsidRPr="00CD7E12">
        <w:rPr>
          <w:rStyle w:val="resume-font"/>
          <w:rFonts w:ascii="Cambria" w:hAnsi="Cambria" w:cs="Arial"/>
          <w:b/>
          <w:sz w:val="21"/>
          <w:szCs w:val="21"/>
        </w:rPr>
        <w:t>MySQL</w:t>
      </w:r>
      <w:r w:rsidRPr="00CD7E12">
        <w:rPr>
          <w:rStyle w:val="resume-font"/>
          <w:rFonts w:ascii="Cambria" w:hAnsi="Cambria" w:cs="Arial"/>
          <w:sz w:val="21"/>
          <w:szCs w:val="21"/>
        </w:rPr>
        <w:t xml:space="preserve"> database.</w:t>
      </w:r>
    </w:p>
    <w:p w:rsidR="00765055" w:rsidRPr="00765055" w:rsidRDefault="000C29A2" w:rsidP="00765055">
      <w:pPr>
        <w:pStyle w:val="ListParagraph"/>
        <w:numPr>
          <w:ilvl w:val="0"/>
          <w:numId w:val="11"/>
        </w:numPr>
        <w:shd w:val="clear" w:color="auto" w:fill="FFFFFF"/>
        <w:spacing w:after="75" w:line="240" w:lineRule="auto"/>
        <w:rPr>
          <w:rFonts w:ascii="Cambria" w:hAnsi="Cambria" w:cs="Arial"/>
          <w:sz w:val="21"/>
          <w:szCs w:val="21"/>
        </w:rPr>
      </w:pPr>
      <w:r w:rsidRPr="00765055">
        <w:rPr>
          <w:rFonts w:ascii="Cambria" w:hAnsi="Cambria" w:cs="Arial"/>
          <w:color w:val="000000" w:themeColor="text1"/>
          <w:sz w:val="21"/>
          <w:szCs w:val="21"/>
        </w:rPr>
        <w:t>Installed, configured and hosted the </w:t>
      </w:r>
      <w:r w:rsidRPr="00765055">
        <w:rPr>
          <w:rFonts w:ascii="Cambria" w:hAnsi="Cambria" w:cs="Arial"/>
          <w:b/>
          <w:color w:val="000000" w:themeColor="text1"/>
          <w:sz w:val="21"/>
          <w:szCs w:val="21"/>
        </w:rPr>
        <w:t>Oracle</w:t>
      </w:r>
      <w:r w:rsidRPr="00765055">
        <w:rPr>
          <w:rFonts w:ascii="Cambria" w:hAnsi="Cambria" w:cs="Arial"/>
          <w:color w:val="000000" w:themeColor="text1"/>
          <w:sz w:val="21"/>
          <w:szCs w:val="21"/>
        </w:rPr>
        <w:t>,</w:t>
      </w:r>
      <w:r w:rsidRPr="00765055">
        <w:rPr>
          <w:rFonts w:ascii="Cambria" w:hAnsi="Cambria" w:cs="Arial"/>
          <w:b/>
          <w:bCs/>
          <w:color w:val="000000" w:themeColor="text1"/>
          <w:sz w:val="21"/>
          <w:szCs w:val="21"/>
        </w:rPr>
        <w:t xml:space="preserve"> Tomcat</w:t>
      </w:r>
      <w:r w:rsidRPr="00765055">
        <w:rPr>
          <w:rFonts w:ascii="Cambria" w:hAnsi="Cambria" w:cs="Arial"/>
          <w:color w:val="000000" w:themeColor="text1"/>
          <w:sz w:val="21"/>
          <w:szCs w:val="21"/>
        </w:rPr>
        <w:t> app servers and </w:t>
      </w:r>
      <w:r w:rsidRPr="00765055">
        <w:rPr>
          <w:rFonts w:ascii="Cambria" w:hAnsi="Cambria" w:cs="Arial"/>
          <w:b/>
          <w:bCs/>
          <w:color w:val="000000" w:themeColor="text1"/>
          <w:sz w:val="21"/>
          <w:szCs w:val="21"/>
        </w:rPr>
        <w:t>MySQL</w:t>
      </w:r>
      <w:r w:rsidRPr="00765055">
        <w:rPr>
          <w:rFonts w:ascii="Cambria" w:hAnsi="Cambria" w:cs="Arial"/>
          <w:color w:val="000000" w:themeColor="text1"/>
          <w:sz w:val="21"/>
          <w:szCs w:val="21"/>
        </w:rPr>
        <w:t> DB servers on physical servers (</w:t>
      </w:r>
      <w:r w:rsidRPr="00765055">
        <w:rPr>
          <w:rFonts w:ascii="Cambria" w:hAnsi="Cambria" w:cs="Arial"/>
          <w:b/>
          <w:bCs/>
          <w:color w:val="000000" w:themeColor="text1"/>
          <w:sz w:val="21"/>
          <w:szCs w:val="21"/>
        </w:rPr>
        <w:t>Linux</w:t>
      </w:r>
      <w:r w:rsidRPr="00765055">
        <w:rPr>
          <w:rFonts w:ascii="Cambria" w:hAnsi="Cambria" w:cs="Arial"/>
          <w:color w:val="000000" w:themeColor="text1"/>
          <w:sz w:val="21"/>
          <w:szCs w:val="21"/>
        </w:rPr>
        <w:t>, </w:t>
      </w:r>
      <w:r w:rsidRPr="00765055">
        <w:rPr>
          <w:rFonts w:ascii="Cambria" w:hAnsi="Cambria" w:cs="Arial"/>
          <w:b/>
          <w:bCs/>
          <w:color w:val="000000" w:themeColor="text1"/>
          <w:sz w:val="21"/>
          <w:szCs w:val="21"/>
        </w:rPr>
        <w:t>Windows</w:t>
      </w:r>
      <w:r w:rsidRPr="00765055">
        <w:rPr>
          <w:rFonts w:ascii="Cambria" w:hAnsi="Cambria" w:cs="Arial"/>
          <w:color w:val="000000" w:themeColor="text1"/>
          <w:sz w:val="21"/>
          <w:szCs w:val="21"/>
        </w:rPr>
        <w:t>), and </w:t>
      </w:r>
      <w:r w:rsidRPr="00765055">
        <w:rPr>
          <w:rFonts w:ascii="Cambria" w:hAnsi="Cambria" w:cs="Arial"/>
          <w:b/>
          <w:bCs/>
          <w:color w:val="000000" w:themeColor="text1"/>
          <w:sz w:val="21"/>
          <w:szCs w:val="21"/>
        </w:rPr>
        <w:t>Amazon AWS virtual servers</w:t>
      </w:r>
      <w:r w:rsidRPr="00765055">
        <w:rPr>
          <w:rFonts w:ascii="Cambria" w:hAnsi="Cambria" w:cs="Arial"/>
          <w:color w:val="000000" w:themeColor="text1"/>
          <w:sz w:val="21"/>
          <w:szCs w:val="21"/>
        </w:rPr>
        <w:t> (Linux).</w:t>
      </w:r>
    </w:p>
    <w:p w:rsidR="00765055" w:rsidRPr="00765055" w:rsidRDefault="000C29A2" w:rsidP="00765055">
      <w:pPr>
        <w:pStyle w:val="ListParagraph"/>
        <w:numPr>
          <w:ilvl w:val="0"/>
          <w:numId w:val="11"/>
        </w:numPr>
        <w:shd w:val="clear" w:color="auto" w:fill="FFFFFF"/>
        <w:spacing w:after="75" w:line="240" w:lineRule="auto"/>
        <w:rPr>
          <w:rFonts w:ascii="Cambria" w:hAnsi="Cambria" w:cs="Arial"/>
          <w:sz w:val="21"/>
          <w:szCs w:val="21"/>
        </w:rPr>
      </w:pPr>
      <w:r w:rsidRPr="00765055">
        <w:rPr>
          <w:rFonts w:ascii="Cambria" w:hAnsi="Cambria" w:cs="Arial"/>
          <w:color w:val="000000" w:themeColor="text1"/>
          <w:sz w:val="21"/>
          <w:szCs w:val="21"/>
        </w:rPr>
        <w:t xml:space="preserve">Used cloud computing technologies </w:t>
      </w:r>
      <w:r w:rsidRPr="00765055">
        <w:rPr>
          <w:rStyle w:val="apple-converted-space"/>
          <w:rFonts w:ascii="Cambria" w:eastAsiaTheme="majorEastAsia" w:hAnsi="Cambria" w:cs="Arial"/>
          <w:b/>
          <w:color w:val="000000" w:themeColor="text1"/>
          <w:sz w:val="21"/>
          <w:szCs w:val="21"/>
          <w:shd w:val="clear" w:color="auto" w:fill="FFFFFF"/>
        </w:rPr>
        <w:t>Amazon </w:t>
      </w:r>
      <w:r w:rsidRPr="00765055">
        <w:rPr>
          <w:rFonts w:ascii="Cambria" w:hAnsi="Cambria" w:cs="Arial"/>
          <w:b/>
          <w:color w:val="000000" w:themeColor="text1"/>
          <w:sz w:val="21"/>
          <w:szCs w:val="21"/>
          <w:shd w:val="clear" w:color="auto" w:fill="FFFFFF"/>
        </w:rPr>
        <w:t xml:space="preserve">EC2 </w:t>
      </w:r>
      <w:r w:rsidRPr="00765055">
        <w:rPr>
          <w:rFonts w:ascii="Cambria" w:hAnsi="Cambria" w:cs="Arial"/>
          <w:color w:val="000000" w:themeColor="text1"/>
          <w:sz w:val="21"/>
          <w:szCs w:val="21"/>
          <w:shd w:val="clear" w:color="auto" w:fill="FFFFFF"/>
        </w:rPr>
        <w:t>and</w:t>
      </w:r>
      <w:r w:rsidRPr="00765055">
        <w:rPr>
          <w:rStyle w:val="apple-converted-space"/>
          <w:rFonts w:ascii="Cambria" w:eastAsiaTheme="majorEastAsia" w:hAnsi="Cambria" w:cs="Arial"/>
          <w:color w:val="000000" w:themeColor="text1"/>
          <w:sz w:val="21"/>
          <w:szCs w:val="21"/>
          <w:shd w:val="clear" w:color="auto" w:fill="FFFFFF"/>
        </w:rPr>
        <w:t> </w:t>
      </w:r>
      <w:r w:rsidRPr="00765055">
        <w:rPr>
          <w:rFonts w:ascii="Cambria" w:hAnsi="Cambria" w:cs="Arial"/>
          <w:b/>
          <w:bCs/>
          <w:color w:val="000000" w:themeColor="text1"/>
          <w:sz w:val="21"/>
          <w:szCs w:val="21"/>
          <w:shd w:val="clear" w:color="auto" w:fill="FFFFFF"/>
        </w:rPr>
        <w:t>Amazon</w:t>
      </w:r>
      <w:r w:rsidRPr="00765055">
        <w:rPr>
          <w:rStyle w:val="apple-converted-space"/>
          <w:rFonts w:ascii="Cambria" w:eastAsiaTheme="majorEastAsia" w:hAnsi="Cambria" w:cs="Arial"/>
          <w:color w:val="000000" w:themeColor="text1"/>
          <w:sz w:val="21"/>
          <w:szCs w:val="21"/>
          <w:shd w:val="clear" w:color="auto" w:fill="FFFFFF"/>
        </w:rPr>
        <w:t> </w:t>
      </w:r>
      <w:r w:rsidRPr="00765055">
        <w:rPr>
          <w:rFonts w:ascii="Cambria" w:hAnsi="Cambria" w:cs="Arial"/>
          <w:b/>
          <w:color w:val="000000" w:themeColor="text1"/>
          <w:sz w:val="21"/>
          <w:szCs w:val="21"/>
          <w:shd w:val="clear" w:color="auto" w:fill="FFFFFF"/>
        </w:rPr>
        <w:t>S3</w:t>
      </w:r>
      <w:r w:rsidRPr="00765055">
        <w:rPr>
          <w:rFonts w:ascii="Cambria" w:hAnsi="Cambria" w:cs="Arial"/>
          <w:color w:val="000000" w:themeColor="text1"/>
          <w:sz w:val="21"/>
          <w:szCs w:val="21"/>
          <w:shd w:val="clear" w:color="auto" w:fill="FFFFFF"/>
        </w:rPr>
        <w:t xml:space="preserve"> web services for </w:t>
      </w:r>
      <w:hyperlink r:id="rId17" w:history="1">
        <w:r w:rsidRPr="00765055">
          <w:rPr>
            <w:rStyle w:val="Hyperlink"/>
            <w:rFonts w:ascii="Cambria" w:eastAsiaTheme="majorEastAsia" w:hAnsi="Cambria" w:cs="Arial"/>
            <w:color w:val="000000" w:themeColor="text1"/>
            <w:sz w:val="21"/>
            <w:szCs w:val="21"/>
            <w:u w:val="none"/>
            <w:shd w:val="clear" w:color="auto" w:fill="FFFFFF"/>
          </w:rPr>
          <w:t>Cloud Drive</w:t>
        </w:r>
      </w:hyperlink>
      <w:r w:rsidRPr="00765055">
        <w:rPr>
          <w:rFonts w:ascii="Cambria" w:hAnsi="Cambria" w:cs="Arial"/>
          <w:color w:val="000000" w:themeColor="text1"/>
          <w:sz w:val="21"/>
          <w:szCs w:val="21"/>
        </w:rPr>
        <w:t xml:space="preserve">, </w:t>
      </w:r>
      <w:hyperlink r:id="rId18" w:history="1">
        <w:r w:rsidRPr="00765055">
          <w:rPr>
            <w:rStyle w:val="Hyperlink"/>
            <w:rFonts w:ascii="Cambria" w:eastAsiaTheme="majorEastAsia" w:hAnsi="Cambria" w:cs="Arial"/>
            <w:color w:val="000000" w:themeColor="text1"/>
            <w:sz w:val="21"/>
            <w:szCs w:val="21"/>
            <w:u w:val="none"/>
            <w:shd w:val="clear" w:color="auto" w:fill="FFFFFF"/>
          </w:rPr>
          <w:t>Cloud Search</w:t>
        </w:r>
      </w:hyperlink>
      <w:r w:rsidRPr="00765055">
        <w:rPr>
          <w:rFonts w:ascii="Cambria" w:hAnsi="Cambria" w:cs="Arial"/>
          <w:color w:val="000000" w:themeColor="text1"/>
          <w:sz w:val="21"/>
          <w:szCs w:val="21"/>
          <w:shd w:val="clear" w:color="auto" w:fill="FFFFFF"/>
        </w:rPr>
        <w:t>.</w:t>
      </w:r>
      <w:r w:rsidRPr="00765055">
        <w:rPr>
          <w:rFonts w:ascii="Cambria" w:hAnsi="Cambria" w:cs="Arial"/>
          <w:color w:val="000000" w:themeColor="text1"/>
          <w:sz w:val="21"/>
          <w:szCs w:val="21"/>
        </w:rPr>
        <w:t xml:space="preserve"> Migrated corporate Linux servers from physical servers to</w:t>
      </w:r>
      <w:r w:rsidRPr="00765055">
        <w:rPr>
          <w:rStyle w:val="apple-converted-space"/>
          <w:rFonts w:ascii="Cambria" w:eastAsiaTheme="majorEastAsia" w:hAnsi="Cambria" w:cs="Arial"/>
          <w:color w:val="000000" w:themeColor="text1"/>
          <w:sz w:val="21"/>
          <w:szCs w:val="21"/>
        </w:rPr>
        <w:t xml:space="preserve"> </w:t>
      </w:r>
      <w:r w:rsidRPr="00765055">
        <w:rPr>
          <w:rFonts w:ascii="Cambria" w:hAnsi="Cambria" w:cs="Arial"/>
          <w:b/>
          <w:bCs/>
          <w:color w:val="000000" w:themeColor="text1"/>
          <w:sz w:val="21"/>
          <w:szCs w:val="21"/>
        </w:rPr>
        <w:t>AWS virtual servers.</w:t>
      </w:r>
    </w:p>
    <w:p w:rsidR="00E5071E" w:rsidRPr="00765055" w:rsidRDefault="00E5071E" w:rsidP="00765055">
      <w:pPr>
        <w:pStyle w:val="ListParagraph"/>
        <w:numPr>
          <w:ilvl w:val="0"/>
          <w:numId w:val="11"/>
        </w:numPr>
        <w:shd w:val="clear" w:color="auto" w:fill="FFFFFF"/>
        <w:spacing w:after="75" w:line="240" w:lineRule="auto"/>
        <w:rPr>
          <w:rFonts w:ascii="Cambria" w:hAnsi="Cambria" w:cs="Arial"/>
          <w:sz w:val="21"/>
          <w:szCs w:val="21"/>
        </w:rPr>
      </w:pPr>
      <w:r w:rsidRPr="00765055">
        <w:rPr>
          <w:rFonts w:ascii="Cambria" w:hAnsi="Cambria"/>
          <w:sz w:val="21"/>
          <w:szCs w:val="21"/>
        </w:rPr>
        <w:t xml:space="preserve">Used </w:t>
      </w:r>
      <w:r w:rsidRPr="00765055">
        <w:rPr>
          <w:rFonts w:ascii="Cambria" w:hAnsi="Cambria"/>
          <w:b/>
          <w:sz w:val="21"/>
          <w:szCs w:val="21"/>
        </w:rPr>
        <w:t>Oracle 10g</w:t>
      </w:r>
      <w:r w:rsidRPr="00765055">
        <w:rPr>
          <w:rFonts w:ascii="Cambria" w:hAnsi="Cambria"/>
          <w:sz w:val="21"/>
          <w:szCs w:val="21"/>
        </w:rPr>
        <w:t xml:space="preserve"> AWR &amp; ADDM to monitor database activities and performance tuning.  Extensive Performance Tuning, Memory (SGA) Tuning, Performed Database and SQL tuning, Configuration, maintenance and tuning of 10g RAC.</w:t>
      </w:r>
    </w:p>
    <w:p w:rsidR="001724B3" w:rsidRDefault="001724B3" w:rsidP="00885B6C">
      <w:pPr>
        <w:pStyle w:val="ListParagraph"/>
        <w:numPr>
          <w:ilvl w:val="0"/>
          <w:numId w:val="15"/>
        </w:numPr>
        <w:spacing w:after="0" w:line="240" w:lineRule="auto"/>
        <w:jc w:val="both"/>
        <w:rPr>
          <w:rFonts w:ascii="Cambria" w:hAnsi="Cambria" w:cs="Arial"/>
          <w:color w:val="000000"/>
          <w:sz w:val="21"/>
          <w:szCs w:val="21"/>
        </w:rPr>
      </w:pPr>
      <w:r w:rsidRPr="008A2AC2">
        <w:rPr>
          <w:rFonts w:ascii="Cambria" w:hAnsi="Cambria" w:cs="Arial"/>
          <w:color w:val="000000"/>
          <w:sz w:val="21"/>
          <w:szCs w:val="21"/>
        </w:rPr>
        <w:t xml:space="preserve">Developed Exception handling code to recover from </w:t>
      </w:r>
      <w:r w:rsidRPr="008A2AC2">
        <w:rPr>
          <w:rFonts w:ascii="Cambria" w:hAnsi="Cambria" w:cs="Arial"/>
          <w:b/>
          <w:color w:val="000000"/>
          <w:sz w:val="21"/>
          <w:szCs w:val="21"/>
        </w:rPr>
        <w:t>DB</w:t>
      </w:r>
      <w:r w:rsidRPr="008A2AC2">
        <w:rPr>
          <w:rFonts w:ascii="Cambria" w:hAnsi="Cambria" w:cs="Arial"/>
          <w:color w:val="000000"/>
          <w:sz w:val="21"/>
          <w:szCs w:val="21"/>
        </w:rPr>
        <w:t xml:space="preserve"> specific, Application specific, Business and Non-business logic specific exceptions.</w:t>
      </w:r>
    </w:p>
    <w:p w:rsidR="00765055" w:rsidRPr="00765055" w:rsidRDefault="00765055" w:rsidP="00765055">
      <w:pPr>
        <w:pStyle w:val="ListParagraph"/>
        <w:numPr>
          <w:ilvl w:val="0"/>
          <w:numId w:val="15"/>
        </w:numPr>
        <w:suppressAutoHyphens/>
        <w:spacing w:line="240" w:lineRule="auto"/>
        <w:jc w:val="both"/>
        <w:rPr>
          <w:rFonts w:ascii="Cambria" w:hAnsi="Cambria" w:cs="Arial"/>
          <w:b/>
          <w:color w:val="000000" w:themeColor="text1"/>
          <w:sz w:val="21"/>
          <w:szCs w:val="21"/>
        </w:rPr>
      </w:pPr>
      <w:r w:rsidRPr="00765055">
        <w:rPr>
          <w:rFonts w:ascii="Cambria" w:hAnsi="Cambria" w:cs="Arial"/>
          <w:sz w:val="21"/>
          <w:szCs w:val="21"/>
        </w:rPr>
        <w:t>Designed programs for automated image analysis (</w:t>
      </w:r>
      <w:r w:rsidRPr="00765055">
        <w:rPr>
          <w:rFonts w:ascii="Cambria" w:hAnsi="Cambria" w:cs="Arial"/>
          <w:b/>
          <w:sz w:val="21"/>
          <w:szCs w:val="21"/>
        </w:rPr>
        <w:t>VB.NET, C#.NET, MS SQL Server, Excel</w:t>
      </w:r>
      <w:r w:rsidRPr="00765055">
        <w:rPr>
          <w:rFonts w:ascii="Cambria" w:hAnsi="Cambria" w:cs="Arial"/>
          <w:sz w:val="21"/>
          <w:szCs w:val="21"/>
        </w:rPr>
        <w:t>).</w:t>
      </w:r>
    </w:p>
    <w:p w:rsidR="00483420" w:rsidRPr="00677399" w:rsidRDefault="00677399" w:rsidP="00677399">
      <w:pPr>
        <w:pStyle w:val="ListParagraph"/>
        <w:numPr>
          <w:ilvl w:val="0"/>
          <w:numId w:val="15"/>
        </w:numPr>
        <w:spacing w:after="0" w:line="240" w:lineRule="auto"/>
        <w:jc w:val="both"/>
        <w:rPr>
          <w:rFonts w:ascii="Cambria" w:hAnsi="Cambria" w:cs="Arial"/>
          <w:sz w:val="21"/>
          <w:szCs w:val="21"/>
        </w:rPr>
      </w:pPr>
      <w:r w:rsidRPr="00CF7BD5">
        <w:rPr>
          <w:rFonts w:ascii="Cambria" w:hAnsi="Cambria" w:cs="Arial"/>
          <w:color w:val="000000"/>
          <w:sz w:val="21"/>
          <w:szCs w:val="21"/>
        </w:rPr>
        <w:t xml:space="preserve">Used </w:t>
      </w:r>
      <w:r w:rsidRPr="00CF7BD5">
        <w:rPr>
          <w:rFonts w:ascii="Cambria" w:hAnsi="Cambria" w:cs="Arial"/>
          <w:b/>
          <w:color w:val="000000"/>
          <w:sz w:val="21"/>
          <w:szCs w:val="21"/>
        </w:rPr>
        <w:t>JSF</w:t>
      </w:r>
      <w:r w:rsidRPr="00CF7BD5">
        <w:rPr>
          <w:rFonts w:ascii="Cambria" w:hAnsi="Cambria" w:cs="Arial"/>
          <w:color w:val="000000"/>
          <w:sz w:val="21"/>
          <w:szCs w:val="21"/>
        </w:rPr>
        <w:t xml:space="preserve"> for internal report generation by fetching data from database with customized view using </w:t>
      </w:r>
      <w:r w:rsidRPr="00CF7BD5">
        <w:rPr>
          <w:rFonts w:ascii="Cambria" w:hAnsi="Cambria" w:cs="Arial"/>
          <w:b/>
          <w:color w:val="000000"/>
          <w:sz w:val="21"/>
          <w:szCs w:val="21"/>
        </w:rPr>
        <w:t>CSS</w:t>
      </w:r>
      <w:r w:rsidRPr="00CF7BD5">
        <w:rPr>
          <w:rFonts w:ascii="Cambria" w:hAnsi="Cambria" w:cs="Arial"/>
          <w:color w:val="000000"/>
          <w:sz w:val="21"/>
          <w:szCs w:val="21"/>
        </w:rPr>
        <w:t xml:space="preserve"> and </w:t>
      </w:r>
      <w:r w:rsidRPr="00CF7BD5">
        <w:rPr>
          <w:rFonts w:ascii="Cambria" w:hAnsi="Cambria" w:cs="Arial"/>
          <w:b/>
          <w:color w:val="000000"/>
          <w:sz w:val="21"/>
          <w:szCs w:val="21"/>
        </w:rPr>
        <w:t>AJAX</w:t>
      </w:r>
      <w:r w:rsidRPr="00CF7BD5">
        <w:rPr>
          <w:rFonts w:ascii="Cambria" w:hAnsi="Cambria" w:cs="Arial"/>
          <w:color w:val="000000"/>
          <w:sz w:val="21"/>
          <w:szCs w:val="21"/>
        </w:rPr>
        <w:t xml:space="preserve"> for form processing. </w:t>
      </w:r>
      <w:r w:rsidRPr="00CF7BD5">
        <w:rPr>
          <w:rFonts w:ascii="Cambria" w:hAnsi="Cambria" w:cs="Arial"/>
          <w:sz w:val="21"/>
          <w:szCs w:val="21"/>
        </w:rPr>
        <w:t>Implemented </w:t>
      </w:r>
      <w:r w:rsidRPr="00CF7BD5">
        <w:rPr>
          <w:rFonts w:ascii="Cambria" w:hAnsi="Cambria" w:cs="Arial"/>
          <w:b/>
          <w:bCs/>
          <w:sz w:val="21"/>
          <w:szCs w:val="21"/>
          <w:bdr w:val="none" w:sz="0" w:space="0" w:color="auto" w:frame="1"/>
        </w:rPr>
        <w:t>Message Driven Bean</w:t>
      </w:r>
      <w:r w:rsidRPr="00CF7BD5">
        <w:rPr>
          <w:rFonts w:ascii="Cambria" w:hAnsi="Cambria" w:cs="Arial"/>
          <w:sz w:val="21"/>
          <w:szCs w:val="21"/>
        </w:rPr>
        <w:t> Using </w:t>
      </w:r>
      <w:r w:rsidRPr="00CF7BD5">
        <w:rPr>
          <w:rFonts w:ascii="Cambria" w:hAnsi="Cambria" w:cs="Arial"/>
          <w:b/>
          <w:bCs/>
          <w:sz w:val="21"/>
          <w:szCs w:val="21"/>
          <w:bdr w:val="none" w:sz="0" w:space="0" w:color="auto" w:frame="1"/>
        </w:rPr>
        <w:t>JMS</w:t>
      </w:r>
      <w:proofErr w:type="gramStart"/>
      <w:r w:rsidRPr="00CF7BD5">
        <w:rPr>
          <w:rFonts w:ascii="Cambria" w:hAnsi="Cambria" w:cs="Arial"/>
          <w:sz w:val="21"/>
          <w:szCs w:val="21"/>
        </w:rPr>
        <w:t>.</w:t>
      </w:r>
      <w:r w:rsidR="00483420" w:rsidRPr="00677399">
        <w:rPr>
          <w:rFonts w:ascii="Cambria" w:hAnsi="Cambria" w:cs="Arial"/>
          <w:color w:val="000000"/>
          <w:sz w:val="21"/>
          <w:szCs w:val="21"/>
        </w:rPr>
        <w:t>.</w:t>
      </w:r>
      <w:proofErr w:type="gramEnd"/>
      <w:r w:rsidR="00483420" w:rsidRPr="00677399">
        <w:rPr>
          <w:rFonts w:ascii="Cambria" w:hAnsi="Cambria" w:cs="Arial"/>
          <w:color w:val="000000"/>
          <w:sz w:val="21"/>
          <w:szCs w:val="21"/>
        </w:rPr>
        <w:t xml:space="preserve"> </w:t>
      </w:r>
      <w:r w:rsidR="00483420" w:rsidRPr="00677399">
        <w:rPr>
          <w:rFonts w:ascii="Cambria" w:hAnsi="Cambria" w:cs="Arial"/>
          <w:sz w:val="21"/>
          <w:szCs w:val="21"/>
          <w:shd w:val="clear" w:color="auto" w:fill="FFFFFF"/>
        </w:rPr>
        <w:t>Implemented enterprise applications</w:t>
      </w:r>
      <w:r w:rsidR="00483420" w:rsidRPr="00677399">
        <w:rPr>
          <w:rFonts w:ascii="Cambria" w:hAnsi="Cambria" w:cs="Arial"/>
          <w:b/>
          <w:sz w:val="21"/>
          <w:szCs w:val="21"/>
          <w:shd w:val="clear" w:color="auto" w:fill="FFFFFF"/>
        </w:rPr>
        <w:t xml:space="preserve"> with JQuery, AngularJs and Spring MVC</w:t>
      </w:r>
      <w:r w:rsidR="00E44E06">
        <w:rPr>
          <w:rFonts w:ascii="Cambria" w:hAnsi="Cambria" w:cs="Arial"/>
          <w:b/>
          <w:sz w:val="21"/>
          <w:szCs w:val="21"/>
          <w:shd w:val="clear" w:color="auto" w:fill="FFFFFF"/>
        </w:rPr>
        <w:t>,</w:t>
      </w:r>
      <w:r w:rsidR="00E44E06" w:rsidRPr="00E44E06">
        <w:rPr>
          <w:rFonts w:ascii="Cambria" w:hAnsi="Cambria" w:cs="Arial"/>
          <w:color w:val="000000" w:themeColor="text1"/>
          <w:sz w:val="21"/>
          <w:szCs w:val="21"/>
        </w:rPr>
        <w:t xml:space="preserve"> </w:t>
      </w:r>
      <w:r w:rsidR="00E44E06" w:rsidRPr="00E44E06">
        <w:rPr>
          <w:rFonts w:ascii="Cambria" w:hAnsi="Cambria" w:cs="Arial"/>
          <w:b/>
          <w:color w:val="000000" w:themeColor="text1"/>
          <w:sz w:val="21"/>
          <w:szCs w:val="21"/>
        </w:rPr>
        <w:t>Perl Script</w:t>
      </w:r>
      <w:r w:rsidR="00483420" w:rsidRPr="00677399">
        <w:rPr>
          <w:rFonts w:ascii="Cambria" w:hAnsi="Cambria" w:cs="Arial"/>
          <w:b/>
          <w:sz w:val="21"/>
          <w:szCs w:val="21"/>
          <w:shd w:val="clear" w:color="auto" w:fill="FFFFFF"/>
        </w:rPr>
        <w:t>.</w:t>
      </w:r>
      <w:bookmarkStart w:id="0" w:name="_GoBack"/>
      <w:bookmarkEnd w:id="0"/>
    </w:p>
    <w:p w:rsidR="00483420" w:rsidRPr="008A2AC2" w:rsidRDefault="001724B3" w:rsidP="00483420">
      <w:pPr>
        <w:pStyle w:val="ListParagraph"/>
        <w:widowControl w:val="0"/>
        <w:numPr>
          <w:ilvl w:val="0"/>
          <w:numId w:val="14"/>
        </w:numPr>
        <w:suppressAutoHyphens/>
        <w:spacing w:line="240" w:lineRule="auto"/>
        <w:jc w:val="both"/>
        <w:rPr>
          <w:rFonts w:ascii="Cambria" w:eastAsia="Calibri" w:hAnsi="Cambria" w:cs="Arial"/>
          <w:b/>
          <w:sz w:val="21"/>
          <w:szCs w:val="21"/>
        </w:rPr>
      </w:pPr>
      <w:r w:rsidRPr="008A2AC2">
        <w:rPr>
          <w:rFonts w:ascii="Cambria" w:hAnsi="Cambria" w:cs="Arial"/>
          <w:sz w:val="21"/>
          <w:szCs w:val="21"/>
        </w:rPr>
        <w:t xml:space="preserve">Involved in creating test cases using </w:t>
      </w:r>
      <w:r w:rsidR="00885B6C" w:rsidRPr="008A2AC2">
        <w:rPr>
          <w:rFonts w:ascii="Cambria" w:hAnsi="Cambria" w:cs="Arial"/>
          <w:b/>
          <w:sz w:val="21"/>
          <w:szCs w:val="21"/>
        </w:rPr>
        <w:t>JUnit</w:t>
      </w:r>
      <w:r w:rsidRPr="008A2AC2">
        <w:rPr>
          <w:rFonts w:ascii="Cambria" w:hAnsi="Cambria" w:cs="Arial"/>
          <w:b/>
          <w:sz w:val="21"/>
          <w:szCs w:val="21"/>
        </w:rPr>
        <w:t xml:space="preserve"> </w:t>
      </w:r>
      <w:r w:rsidRPr="008A2AC2">
        <w:rPr>
          <w:rFonts w:ascii="Cambria" w:hAnsi="Cambria" w:cs="Arial"/>
          <w:sz w:val="21"/>
          <w:szCs w:val="21"/>
        </w:rPr>
        <w:t>for Java classes and Abstract spring dependency Injection test for spring beans.</w:t>
      </w:r>
      <w:r w:rsidR="00DE2239" w:rsidRPr="00DE2239">
        <w:rPr>
          <w:rFonts w:ascii="Cambria" w:hAnsi="Cambria"/>
          <w:sz w:val="21"/>
          <w:szCs w:val="21"/>
        </w:rPr>
        <w:t xml:space="preserve"> </w:t>
      </w:r>
      <w:r w:rsidR="00DE2239" w:rsidRPr="00321A35">
        <w:rPr>
          <w:rFonts w:ascii="Cambria" w:hAnsi="Cambria"/>
          <w:sz w:val="21"/>
          <w:szCs w:val="21"/>
        </w:rPr>
        <w:t xml:space="preserve">Developed web-based tools for testing using </w:t>
      </w:r>
      <w:r w:rsidR="00DE2239" w:rsidRPr="00321A35">
        <w:rPr>
          <w:rFonts w:ascii="Cambria" w:hAnsi="Cambria"/>
          <w:b/>
          <w:sz w:val="21"/>
          <w:szCs w:val="21"/>
        </w:rPr>
        <w:t>Python</w:t>
      </w:r>
      <w:r w:rsidR="00DE2239" w:rsidRPr="00321A35">
        <w:rPr>
          <w:rFonts w:ascii="Cambria" w:hAnsi="Cambria"/>
          <w:sz w:val="21"/>
          <w:szCs w:val="21"/>
        </w:rPr>
        <w:t>,</w:t>
      </w:r>
      <w:r w:rsidR="00DE2239" w:rsidRPr="00321A35">
        <w:rPr>
          <w:rFonts w:ascii="Cambria" w:hAnsi="Cambria"/>
          <w:b/>
          <w:sz w:val="21"/>
          <w:szCs w:val="21"/>
        </w:rPr>
        <w:t xml:space="preserve"> HTML</w:t>
      </w:r>
      <w:r w:rsidR="00DE2239" w:rsidRPr="00321A35">
        <w:rPr>
          <w:rFonts w:ascii="Cambria" w:hAnsi="Cambria"/>
          <w:sz w:val="21"/>
          <w:szCs w:val="21"/>
        </w:rPr>
        <w:t xml:space="preserve"> and </w:t>
      </w:r>
      <w:r w:rsidR="00DE2239" w:rsidRPr="00321A35">
        <w:rPr>
          <w:rFonts w:ascii="Cambria" w:hAnsi="Cambria"/>
          <w:b/>
          <w:sz w:val="21"/>
          <w:szCs w:val="21"/>
        </w:rPr>
        <w:t>JavaScript</w:t>
      </w:r>
    </w:p>
    <w:p w:rsidR="001724B3" w:rsidRPr="008A2AC2" w:rsidRDefault="001724B3" w:rsidP="00483420">
      <w:pPr>
        <w:pStyle w:val="ListParagraph"/>
        <w:widowControl w:val="0"/>
        <w:numPr>
          <w:ilvl w:val="0"/>
          <w:numId w:val="14"/>
        </w:numPr>
        <w:suppressAutoHyphens/>
        <w:spacing w:line="240" w:lineRule="auto"/>
        <w:jc w:val="both"/>
        <w:rPr>
          <w:rFonts w:ascii="Cambria" w:eastAsia="Calibri" w:hAnsi="Cambria" w:cs="Arial"/>
          <w:b/>
          <w:sz w:val="21"/>
          <w:szCs w:val="21"/>
        </w:rPr>
      </w:pPr>
      <w:r w:rsidRPr="008A2AC2">
        <w:rPr>
          <w:rStyle w:val="apple-style-span"/>
          <w:rFonts w:ascii="Cambria" w:hAnsi="Cambria" w:cs="Arial"/>
          <w:color w:val="000000"/>
          <w:sz w:val="21"/>
          <w:szCs w:val="21"/>
        </w:rPr>
        <w:t>Performed a thorough unit testing and resolved several data related issues before migration to production.</w:t>
      </w:r>
    </w:p>
    <w:p w:rsidR="00885B6C" w:rsidRPr="008A2AC2" w:rsidRDefault="001724B3" w:rsidP="00885B6C">
      <w:pPr>
        <w:jc w:val="both"/>
        <w:rPr>
          <w:rFonts w:ascii="Cambria" w:hAnsi="Cambria" w:cs="Arial"/>
          <w:bCs/>
          <w:color w:val="000000" w:themeColor="text1"/>
          <w:sz w:val="21"/>
          <w:szCs w:val="21"/>
        </w:rPr>
      </w:pPr>
      <w:r w:rsidRPr="008A2AC2">
        <w:rPr>
          <w:rFonts w:ascii="Cambria" w:hAnsi="Cambria" w:cs="Arial"/>
          <w:b/>
          <w:sz w:val="21"/>
          <w:szCs w:val="21"/>
          <w:u w:val="single"/>
        </w:rPr>
        <w:t>Environment:</w:t>
      </w:r>
      <w:r w:rsidR="008A2AC2">
        <w:rPr>
          <w:rFonts w:ascii="Cambria" w:hAnsi="Cambria" w:cs="Arial"/>
          <w:b/>
          <w:bCs/>
          <w:color w:val="000000" w:themeColor="text1"/>
          <w:sz w:val="21"/>
          <w:szCs w:val="21"/>
        </w:rPr>
        <w:t>Java1.7/1.8,JSP,</w:t>
      </w:r>
      <w:r w:rsidR="008A2AC2">
        <w:rPr>
          <w:rFonts w:ascii="Cambria" w:hAnsi="Cambria" w:cs="Arial"/>
          <w:b/>
          <w:color w:val="000000" w:themeColor="text1"/>
          <w:sz w:val="21"/>
          <w:szCs w:val="21"/>
        </w:rPr>
        <w:t>CoreJava1.6</w:t>
      </w:r>
      <w:r w:rsidR="00885B6C" w:rsidRPr="008A2AC2">
        <w:rPr>
          <w:rFonts w:ascii="Cambria" w:hAnsi="Cambria" w:cs="Arial"/>
          <w:b/>
          <w:color w:val="000000" w:themeColor="text1"/>
          <w:sz w:val="21"/>
          <w:szCs w:val="21"/>
        </w:rPr>
        <w:t>Multithreading</w:t>
      </w:r>
      <w:r w:rsidR="008A2AC2">
        <w:rPr>
          <w:rFonts w:ascii="Cambria" w:hAnsi="Cambria" w:cs="Arial"/>
          <w:b/>
          <w:bCs/>
          <w:color w:val="000000" w:themeColor="text1"/>
          <w:sz w:val="21"/>
          <w:szCs w:val="21"/>
        </w:rPr>
        <w:t>,Struts2.0,Servlets2.3,</w:t>
      </w:r>
      <w:r w:rsidR="00885B6C" w:rsidRPr="008A2AC2">
        <w:rPr>
          <w:rFonts w:ascii="Cambria" w:hAnsi="Cambria" w:cs="Arial"/>
          <w:b/>
          <w:bCs/>
          <w:color w:val="000000" w:themeColor="text1"/>
          <w:sz w:val="21"/>
          <w:szCs w:val="21"/>
        </w:rPr>
        <w:t>HTML5</w:t>
      </w:r>
      <w:r w:rsidR="00214C4E" w:rsidRPr="008A2AC2">
        <w:rPr>
          <w:rFonts w:ascii="Cambria" w:hAnsi="Cambria" w:cs="Arial"/>
          <w:b/>
          <w:bCs/>
          <w:color w:val="000000" w:themeColor="text1"/>
          <w:sz w:val="21"/>
          <w:szCs w:val="21"/>
        </w:rPr>
        <w:t>,</w:t>
      </w:r>
      <w:r w:rsidR="008A2AC2">
        <w:rPr>
          <w:rFonts w:ascii="Cambria" w:hAnsi="Cambria" w:cs="Arial"/>
          <w:b/>
          <w:color w:val="000000" w:themeColor="text1"/>
          <w:sz w:val="21"/>
          <w:szCs w:val="21"/>
        </w:rPr>
        <w:t>J</w:t>
      </w:r>
      <w:r w:rsidR="00885B6C" w:rsidRPr="008A2AC2">
        <w:rPr>
          <w:rFonts w:ascii="Cambria" w:hAnsi="Cambria" w:cs="Arial"/>
          <w:b/>
          <w:color w:val="000000" w:themeColor="text1"/>
          <w:sz w:val="21"/>
          <w:szCs w:val="21"/>
        </w:rPr>
        <w:t>Unit,TestNG,NUnit,ScalaTest,</w:t>
      </w:r>
      <w:r w:rsidR="00885B6C" w:rsidRPr="008A2AC2">
        <w:rPr>
          <w:rFonts w:ascii="Cambria" w:hAnsi="Cambria" w:cs="Arial"/>
          <w:b/>
          <w:bCs/>
          <w:color w:val="000000" w:themeColor="text1"/>
          <w:sz w:val="21"/>
          <w:szCs w:val="21"/>
        </w:rPr>
        <w:t>XML/XSL,XSD,JavaScript</w:t>
      </w:r>
      <w:r w:rsidR="00885B6C" w:rsidRPr="008A2AC2">
        <w:rPr>
          <w:rFonts w:ascii="Cambria" w:hAnsi="Cambria" w:cs="Arial"/>
          <w:b/>
          <w:color w:val="000000" w:themeColor="text1"/>
          <w:sz w:val="21"/>
          <w:szCs w:val="21"/>
        </w:rPr>
        <w:t>,</w:t>
      </w:r>
      <w:r w:rsidR="00885B6C" w:rsidRPr="008A2AC2">
        <w:rPr>
          <w:rFonts w:ascii="Cambria" w:hAnsi="Cambria" w:cs="Arial"/>
          <w:b/>
          <w:bCs/>
          <w:color w:val="000000" w:themeColor="text1"/>
          <w:sz w:val="21"/>
          <w:szCs w:val="21"/>
        </w:rPr>
        <w:t>Log4j</w:t>
      </w:r>
      <w:r w:rsidR="00885B6C" w:rsidRPr="008A2AC2">
        <w:rPr>
          <w:rStyle w:val="resume-font"/>
          <w:rFonts w:ascii="Cambria" w:hAnsi="Cambria" w:cs="Arial"/>
          <w:b/>
          <w:color w:val="000000" w:themeColor="text1"/>
          <w:sz w:val="21"/>
          <w:szCs w:val="21"/>
        </w:rPr>
        <w:t>,JQuery</w:t>
      </w:r>
      <w:r w:rsidR="00665519" w:rsidRPr="008A2AC2">
        <w:rPr>
          <w:rStyle w:val="resume-font"/>
          <w:rFonts w:ascii="Cambria" w:hAnsi="Cambria" w:cs="Arial"/>
          <w:b/>
          <w:color w:val="000000" w:themeColor="text1"/>
          <w:sz w:val="21"/>
          <w:szCs w:val="21"/>
        </w:rPr>
        <w:t>,</w:t>
      </w:r>
      <w:r w:rsidR="00885B6C" w:rsidRPr="008A2AC2">
        <w:rPr>
          <w:rFonts w:ascii="Cambria" w:hAnsi="Cambria" w:cs="Arial"/>
          <w:b/>
          <w:bCs/>
          <w:color w:val="000000" w:themeColor="text1"/>
          <w:sz w:val="21"/>
          <w:szCs w:val="21"/>
        </w:rPr>
        <w:t>Spring3.0,Node.js</w:t>
      </w:r>
      <w:r w:rsidR="00885B6C" w:rsidRPr="008A2AC2">
        <w:rPr>
          <w:rFonts w:ascii="Cambria" w:hAnsi="Cambria" w:cs="Arial"/>
          <w:b/>
          <w:color w:val="000000" w:themeColor="text1"/>
          <w:sz w:val="21"/>
          <w:szCs w:val="21"/>
        </w:rPr>
        <w:t>,</w:t>
      </w:r>
      <w:r w:rsidR="00885B6C" w:rsidRPr="008A2AC2">
        <w:rPr>
          <w:rFonts w:ascii="Cambria" w:hAnsi="Cambria" w:cs="Arial"/>
          <w:b/>
          <w:color w:val="000000" w:themeColor="text1"/>
          <w:sz w:val="21"/>
          <w:szCs w:val="21"/>
          <w:shd w:val="clear" w:color="auto" w:fill="FFFFFF"/>
        </w:rPr>
        <w:t>My</w:t>
      </w:r>
      <w:r w:rsidR="00B9496E" w:rsidRPr="008A2AC2">
        <w:rPr>
          <w:rFonts w:ascii="Cambria" w:hAnsi="Cambria" w:cs="Arial"/>
          <w:b/>
          <w:color w:val="000000" w:themeColor="text1"/>
          <w:sz w:val="21"/>
          <w:szCs w:val="21"/>
          <w:shd w:val="clear" w:color="auto" w:fill="FFFFFF"/>
        </w:rPr>
        <w:t>SQL</w:t>
      </w:r>
      <w:r w:rsidR="00885B6C" w:rsidRPr="008A2AC2">
        <w:rPr>
          <w:rFonts w:ascii="Cambria" w:hAnsi="Cambria" w:cs="Arial"/>
          <w:b/>
          <w:color w:val="000000" w:themeColor="text1"/>
          <w:sz w:val="21"/>
          <w:szCs w:val="21"/>
        </w:rPr>
        <w:t>,Maven2.0/3.0SpringBatch,SpringIntegration,Git,</w:t>
      </w:r>
      <w:r w:rsidR="00885B6C" w:rsidRPr="008A2AC2">
        <w:rPr>
          <w:rFonts w:ascii="Cambria" w:hAnsi="Cambria" w:cs="Arial"/>
          <w:b/>
          <w:bCs/>
          <w:color w:val="000000" w:themeColor="text1"/>
          <w:sz w:val="21"/>
          <w:szCs w:val="21"/>
        </w:rPr>
        <w:t>Windows,WebSocket,</w:t>
      </w:r>
      <w:r w:rsidR="00885B6C" w:rsidRPr="008A2AC2">
        <w:rPr>
          <w:rFonts w:ascii="Cambria" w:hAnsi="Cambria" w:cs="Arial"/>
          <w:b/>
          <w:color w:val="000000" w:themeColor="text1"/>
          <w:sz w:val="21"/>
          <w:szCs w:val="21"/>
          <w:shd w:val="clear" w:color="auto" w:fill="FFFFFF"/>
        </w:rPr>
        <w:t>Eclipse2.x/3.x</w:t>
      </w:r>
      <w:r w:rsidR="00885B6C" w:rsidRPr="008A2AC2">
        <w:rPr>
          <w:rFonts w:ascii="Cambria" w:hAnsi="Cambria" w:cs="Arial"/>
          <w:b/>
          <w:bCs/>
          <w:color w:val="000000" w:themeColor="text1"/>
          <w:sz w:val="21"/>
          <w:szCs w:val="21"/>
        </w:rPr>
        <w:t>,Subversion,Webservices,</w:t>
      </w:r>
      <w:r w:rsidR="000C29A2" w:rsidRPr="00C0074B">
        <w:rPr>
          <w:rFonts w:ascii="Cambria" w:hAnsi="Cambria" w:cs="Arial"/>
          <w:b/>
          <w:color w:val="000000" w:themeColor="text1"/>
          <w:sz w:val="21"/>
          <w:szCs w:val="21"/>
        </w:rPr>
        <w:t>AWS</w:t>
      </w:r>
      <w:r w:rsidR="00885B6C" w:rsidRPr="008A2AC2">
        <w:rPr>
          <w:rFonts w:ascii="Cambria" w:hAnsi="Cambria" w:cs="Arial"/>
          <w:b/>
          <w:color w:val="000000" w:themeColor="text1"/>
          <w:sz w:val="21"/>
          <w:szCs w:val="21"/>
        </w:rPr>
        <w:t>,</w:t>
      </w:r>
      <w:r w:rsidR="00483420" w:rsidRPr="008A2AC2">
        <w:rPr>
          <w:rFonts w:ascii="Cambria" w:hAnsi="Cambria" w:cs="Arial"/>
          <w:b/>
          <w:sz w:val="21"/>
          <w:szCs w:val="21"/>
          <w:shd w:val="clear" w:color="auto" w:fill="FFFFFF"/>
        </w:rPr>
        <w:t>AngularJs</w:t>
      </w:r>
      <w:r w:rsidR="00483420" w:rsidRPr="008A2AC2">
        <w:rPr>
          <w:rFonts w:ascii="Cambria" w:hAnsi="Cambria" w:cs="Arial"/>
          <w:b/>
          <w:color w:val="000000" w:themeColor="text1"/>
          <w:sz w:val="21"/>
          <w:szCs w:val="21"/>
        </w:rPr>
        <w:t>,</w:t>
      </w:r>
      <w:r w:rsidR="00AB5FF9">
        <w:rPr>
          <w:rFonts w:ascii="Cambria" w:hAnsi="Cambria" w:cs="Arial"/>
          <w:b/>
          <w:color w:val="000000" w:themeColor="text1"/>
          <w:sz w:val="21"/>
          <w:szCs w:val="21"/>
        </w:rPr>
        <w:t>Oracle11g/10</w:t>
      </w:r>
      <w:r w:rsidR="008A2AC2">
        <w:rPr>
          <w:rFonts w:ascii="Cambria" w:hAnsi="Cambria" w:cs="Arial"/>
          <w:b/>
          <w:color w:val="000000" w:themeColor="text1"/>
          <w:sz w:val="21"/>
          <w:szCs w:val="21"/>
        </w:rPr>
        <w:t>g,</w:t>
      </w:r>
      <w:r w:rsidR="00B9496E" w:rsidRPr="008A2AC2">
        <w:rPr>
          <w:rFonts w:ascii="Cambria" w:hAnsi="Cambria" w:cs="Arial"/>
          <w:b/>
          <w:color w:val="000000" w:themeColor="text1"/>
          <w:sz w:val="21"/>
          <w:szCs w:val="21"/>
        </w:rPr>
        <w:t>SQL</w:t>
      </w:r>
      <w:r w:rsidR="00885B6C" w:rsidRPr="008A2AC2">
        <w:rPr>
          <w:rFonts w:ascii="Cambria" w:hAnsi="Cambria" w:cs="Arial"/>
          <w:b/>
          <w:color w:val="000000" w:themeColor="text1"/>
          <w:sz w:val="21"/>
          <w:szCs w:val="21"/>
        </w:rPr>
        <w:t>,</w:t>
      </w:r>
      <w:r w:rsidR="00146913">
        <w:rPr>
          <w:rFonts w:ascii="Cambria" w:hAnsi="Cambria" w:cs="Arial"/>
          <w:b/>
          <w:sz w:val="21"/>
          <w:szCs w:val="21"/>
          <w:shd w:val="clear" w:color="auto" w:fill="FFFFFF"/>
        </w:rPr>
        <w:t xml:space="preserve">Drop </w:t>
      </w:r>
      <w:r w:rsidR="00885B6C" w:rsidRPr="008A2AC2">
        <w:rPr>
          <w:rFonts w:ascii="Cambria" w:hAnsi="Cambria" w:cs="Arial"/>
          <w:b/>
          <w:sz w:val="21"/>
          <w:szCs w:val="21"/>
          <w:shd w:val="clear" w:color="auto" w:fill="FFFFFF"/>
        </w:rPr>
        <w:t>wizard,</w:t>
      </w:r>
      <w:r w:rsidR="00885B6C" w:rsidRPr="008A2AC2">
        <w:rPr>
          <w:rFonts w:ascii="Cambria" w:hAnsi="Cambria" w:cs="Arial"/>
          <w:b/>
          <w:color w:val="000000" w:themeColor="text1"/>
          <w:sz w:val="21"/>
          <w:szCs w:val="21"/>
        </w:rPr>
        <w:t xml:space="preserve"> </w:t>
      </w:r>
      <w:r w:rsidR="00E44E06" w:rsidRPr="00E44E06">
        <w:rPr>
          <w:rFonts w:ascii="Cambria" w:hAnsi="Cambria" w:cs="Arial"/>
          <w:b/>
          <w:color w:val="000000" w:themeColor="text1"/>
          <w:sz w:val="21"/>
          <w:szCs w:val="21"/>
        </w:rPr>
        <w:t>Perl Script</w:t>
      </w:r>
      <w:r w:rsidR="00E44E06" w:rsidRPr="008A2AC2">
        <w:rPr>
          <w:rFonts w:ascii="Cambria" w:hAnsi="Cambria" w:cs="Arial"/>
          <w:b/>
          <w:color w:val="000000" w:themeColor="text1"/>
          <w:sz w:val="21"/>
          <w:szCs w:val="21"/>
        </w:rPr>
        <w:t xml:space="preserve"> </w:t>
      </w:r>
      <w:r w:rsidR="00E44E06">
        <w:rPr>
          <w:rFonts w:ascii="Cambria" w:hAnsi="Cambria" w:cs="Arial"/>
          <w:b/>
          <w:color w:val="000000" w:themeColor="text1"/>
          <w:sz w:val="21"/>
          <w:szCs w:val="21"/>
        </w:rPr>
        <w:t>,</w:t>
      </w:r>
      <w:r w:rsidR="00885B6C" w:rsidRPr="008A2AC2">
        <w:rPr>
          <w:rFonts w:ascii="Cambria" w:hAnsi="Cambria" w:cs="Arial"/>
          <w:b/>
          <w:color w:val="000000" w:themeColor="text1"/>
          <w:sz w:val="21"/>
          <w:szCs w:val="21"/>
        </w:rPr>
        <w:t xml:space="preserve">DB2 </w:t>
      </w:r>
      <w:r w:rsidR="00885B6C" w:rsidRPr="008A2AC2">
        <w:rPr>
          <w:rFonts w:ascii="Cambria" w:hAnsi="Cambria" w:cs="Arial"/>
          <w:b/>
          <w:bCs/>
          <w:color w:val="000000" w:themeColor="text1"/>
          <w:sz w:val="21"/>
          <w:szCs w:val="21"/>
        </w:rPr>
        <w:t>.</w:t>
      </w:r>
    </w:p>
    <w:p w:rsidR="001724B3" w:rsidRPr="008A2AC2" w:rsidRDefault="001724B3" w:rsidP="00885B6C">
      <w:pPr>
        <w:tabs>
          <w:tab w:val="left" w:pos="9720"/>
        </w:tabs>
        <w:jc w:val="both"/>
        <w:rPr>
          <w:rFonts w:ascii="Cambria" w:hAnsi="Cambria" w:cs="Arial"/>
          <w:b/>
          <w:bCs/>
          <w:sz w:val="21"/>
          <w:szCs w:val="21"/>
        </w:rPr>
      </w:pPr>
    </w:p>
    <w:p w:rsidR="001724B3" w:rsidRPr="008A2AC2" w:rsidRDefault="001724B3" w:rsidP="001724B3">
      <w:pPr>
        <w:shd w:val="clear" w:color="auto" w:fill="FFFFFF" w:themeFill="background1"/>
        <w:tabs>
          <w:tab w:val="left" w:pos="180"/>
        </w:tabs>
        <w:jc w:val="both"/>
        <w:rPr>
          <w:rFonts w:ascii="Cambria" w:hAnsi="Cambria" w:cs="Arial"/>
          <w:b/>
          <w:bCs/>
          <w:sz w:val="21"/>
          <w:szCs w:val="21"/>
          <w:lang w:val="en-GB"/>
        </w:rPr>
      </w:pPr>
      <w:r w:rsidRPr="008A2AC2">
        <w:rPr>
          <w:rFonts w:ascii="Cambria" w:hAnsi="Cambria" w:cs="Arial"/>
          <w:b/>
          <w:bCs/>
          <w:sz w:val="21"/>
          <w:szCs w:val="21"/>
        </w:rPr>
        <w:t xml:space="preserve">Client: Value Options </w:t>
      </w:r>
      <w:r w:rsidR="005B6C6D" w:rsidRPr="008A2AC2">
        <w:rPr>
          <w:rFonts w:ascii="Cambria" w:hAnsi="Cambria" w:cs="Arial"/>
          <w:b/>
          <w:bCs/>
          <w:sz w:val="21"/>
          <w:szCs w:val="21"/>
        </w:rPr>
        <w:t>Inc.</w:t>
      </w:r>
      <w:r w:rsidRPr="008A2AC2">
        <w:rPr>
          <w:rFonts w:ascii="Cambria" w:hAnsi="Cambria" w:cs="Arial"/>
          <w:b/>
          <w:bCs/>
          <w:sz w:val="21"/>
          <w:szCs w:val="21"/>
        </w:rPr>
        <w:t>, Reston VA.</w:t>
      </w:r>
      <w:r w:rsidRPr="008A2AC2">
        <w:rPr>
          <w:rFonts w:ascii="Cambria" w:hAnsi="Cambria" w:cs="Arial"/>
          <w:b/>
          <w:bCs/>
          <w:sz w:val="21"/>
          <w:szCs w:val="21"/>
          <w:lang w:val="en-GB"/>
        </w:rPr>
        <w:tab/>
      </w:r>
      <w:r w:rsidR="000A41FE" w:rsidRPr="008A2AC2">
        <w:rPr>
          <w:rFonts w:ascii="Cambria" w:hAnsi="Cambria" w:cs="Arial"/>
          <w:b/>
          <w:bCs/>
          <w:sz w:val="21"/>
          <w:szCs w:val="21"/>
          <w:lang w:val="en-GB"/>
        </w:rPr>
        <w:t xml:space="preserve">                              </w:t>
      </w:r>
      <w:r w:rsidR="00214C4E" w:rsidRPr="008A2AC2">
        <w:rPr>
          <w:rFonts w:ascii="Cambria" w:hAnsi="Cambria" w:cs="Arial"/>
          <w:b/>
          <w:bCs/>
          <w:sz w:val="21"/>
          <w:szCs w:val="21"/>
          <w:lang w:val="en-GB"/>
        </w:rPr>
        <w:t xml:space="preserve">                       </w:t>
      </w:r>
      <w:r w:rsidR="000A41FE" w:rsidRPr="008A2AC2">
        <w:rPr>
          <w:rFonts w:ascii="Cambria" w:hAnsi="Cambria" w:cs="Arial"/>
          <w:b/>
          <w:bCs/>
          <w:sz w:val="21"/>
          <w:szCs w:val="21"/>
          <w:lang w:val="en-GB"/>
        </w:rPr>
        <w:t xml:space="preserve"> July </w:t>
      </w:r>
      <w:r w:rsidR="009A5CD2" w:rsidRPr="008A2AC2">
        <w:rPr>
          <w:rFonts w:ascii="Cambria" w:hAnsi="Cambria" w:cs="Arial"/>
          <w:b/>
          <w:bCs/>
          <w:sz w:val="21"/>
          <w:szCs w:val="21"/>
          <w:lang w:val="en-GB"/>
        </w:rPr>
        <w:t>20</w:t>
      </w:r>
      <w:r w:rsidR="000A41FE" w:rsidRPr="008A2AC2">
        <w:rPr>
          <w:rFonts w:ascii="Cambria" w:hAnsi="Cambria" w:cs="Arial"/>
          <w:b/>
          <w:bCs/>
          <w:sz w:val="21"/>
          <w:szCs w:val="21"/>
          <w:lang w:val="en-GB"/>
        </w:rPr>
        <w:t>12 – Aug</w:t>
      </w:r>
      <w:r w:rsidR="007E410F" w:rsidRPr="008A2AC2">
        <w:rPr>
          <w:rFonts w:ascii="Cambria" w:hAnsi="Cambria" w:cs="Arial"/>
          <w:b/>
          <w:bCs/>
          <w:sz w:val="21"/>
          <w:szCs w:val="21"/>
          <w:lang w:val="en-GB"/>
        </w:rPr>
        <w:t xml:space="preserve"> </w:t>
      </w:r>
      <w:r w:rsidR="009A5CD2" w:rsidRPr="008A2AC2">
        <w:rPr>
          <w:rFonts w:ascii="Cambria" w:hAnsi="Cambria" w:cs="Arial"/>
          <w:b/>
          <w:bCs/>
          <w:sz w:val="21"/>
          <w:szCs w:val="21"/>
          <w:lang w:val="en-GB"/>
        </w:rPr>
        <w:t>20</w:t>
      </w:r>
      <w:r w:rsidR="000A41FE" w:rsidRPr="008A2AC2">
        <w:rPr>
          <w:rFonts w:ascii="Cambria" w:hAnsi="Cambria" w:cs="Arial"/>
          <w:b/>
          <w:bCs/>
          <w:sz w:val="21"/>
          <w:szCs w:val="21"/>
          <w:lang w:val="en-GB"/>
        </w:rPr>
        <w:t>14</w:t>
      </w:r>
    </w:p>
    <w:p w:rsidR="001724B3" w:rsidRPr="008A2AC2" w:rsidRDefault="001724B3" w:rsidP="001724B3">
      <w:pPr>
        <w:pStyle w:val="Heading7"/>
        <w:spacing w:before="0"/>
        <w:jc w:val="both"/>
        <w:rPr>
          <w:rFonts w:ascii="Cambria" w:hAnsi="Cambria" w:cs="Arial"/>
          <w:b/>
          <w:bCs/>
          <w:i w:val="0"/>
          <w:color w:val="auto"/>
          <w:sz w:val="21"/>
          <w:szCs w:val="21"/>
        </w:rPr>
      </w:pPr>
      <w:r w:rsidRPr="008A2AC2">
        <w:rPr>
          <w:rFonts w:ascii="Cambria" w:hAnsi="Cambria" w:cs="Arial"/>
          <w:b/>
          <w:bCs/>
          <w:i w:val="0"/>
          <w:color w:val="auto"/>
          <w:sz w:val="21"/>
          <w:szCs w:val="21"/>
        </w:rPr>
        <w:t>Role: Sr. Java/J2EE Developer</w:t>
      </w:r>
      <w:r w:rsidRPr="008A2AC2">
        <w:rPr>
          <w:rFonts w:ascii="Cambria" w:hAnsi="Cambria" w:cs="Arial"/>
          <w:b/>
          <w:bCs/>
          <w:i w:val="0"/>
          <w:color w:val="auto"/>
          <w:sz w:val="21"/>
          <w:szCs w:val="21"/>
        </w:rPr>
        <w:tab/>
      </w:r>
    </w:p>
    <w:p w:rsidR="00C76E92" w:rsidRPr="008A2AC2" w:rsidRDefault="00846CFD" w:rsidP="00C76E92">
      <w:pPr>
        <w:rPr>
          <w:rFonts w:ascii="Cambria" w:hAnsi="Cambria" w:cs="Arial"/>
          <w:b/>
          <w:sz w:val="21"/>
          <w:szCs w:val="21"/>
        </w:rPr>
      </w:pPr>
      <w:r w:rsidRPr="008A2AC2">
        <w:rPr>
          <w:rFonts w:ascii="Cambria" w:hAnsi="Cambria" w:cs="Arial"/>
          <w:b/>
          <w:sz w:val="21"/>
          <w:szCs w:val="21"/>
        </w:rPr>
        <w:t>Project:</w:t>
      </w:r>
      <w:r w:rsidRPr="008A2AC2">
        <w:rPr>
          <w:rFonts w:ascii="Cambria" w:eastAsiaTheme="majorEastAsia" w:hAnsi="Cambria" w:cs="Arial"/>
          <w:b/>
          <w:sz w:val="21"/>
          <w:szCs w:val="21"/>
        </w:rPr>
        <w:t xml:space="preserve"> </w:t>
      </w:r>
      <w:r w:rsidRPr="008A2AC2">
        <w:rPr>
          <w:rFonts w:ascii="Cambria" w:hAnsi="Cambria" w:cs="Arial"/>
          <w:b/>
          <w:sz w:val="21"/>
          <w:szCs w:val="21"/>
        </w:rPr>
        <w:t>Master Patient Index</w:t>
      </w:r>
    </w:p>
    <w:p w:rsidR="001724B3" w:rsidRPr="008A2AC2" w:rsidRDefault="00C76E92" w:rsidP="00C76E92">
      <w:pPr>
        <w:rPr>
          <w:rFonts w:ascii="Cambria" w:hAnsi="Cambria" w:cs="Arial"/>
          <w:b/>
          <w:sz w:val="21"/>
          <w:szCs w:val="21"/>
        </w:rPr>
      </w:pPr>
      <w:r w:rsidRPr="008A2AC2">
        <w:rPr>
          <w:rFonts w:ascii="Cambria" w:hAnsi="Cambria" w:cs="Arial"/>
          <w:b/>
          <w:color w:val="000000" w:themeColor="text1"/>
          <w:sz w:val="21"/>
          <w:szCs w:val="21"/>
        </w:rPr>
        <w:t xml:space="preserve">Description: </w:t>
      </w:r>
      <w:r w:rsidR="001724B3" w:rsidRPr="008A2AC2">
        <w:rPr>
          <w:rFonts w:ascii="Cambria" w:hAnsi="Cambria" w:cs="Arial"/>
          <w:sz w:val="21"/>
          <w:szCs w:val="21"/>
        </w:rPr>
        <w:t>Value Options Inc. is the nation's largest independent behavioral health care and wellness company, specializes in management for all behavioral health issues, and mental health and chemical dependency diagnoses .The application mainly deals with Intensive Case Management (ICM) and Intensive Patient Centric Record System. The application has various modules like the Referral Information, Engagement, Care Plan, Member Contacts, Dashboard and different assessments about the behavioral health conditions, discharge information which deal the patient records</w:t>
      </w:r>
      <w:r w:rsidRPr="008A2AC2">
        <w:rPr>
          <w:rFonts w:ascii="Cambria" w:hAnsi="Cambria" w:cs="Arial"/>
          <w:sz w:val="21"/>
          <w:szCs w:val="21"/>
        </w:rPr>
        <w:t>.</w:t>
      </w:r>
      <w:r w:rsidR="001724B3" w:rsidRPr="008A2AC2">
        <w:rPr>
          <w:rFonts w:ascii="Cambria" w:hAnsi="Cambria" w:cs="Arial"/>
          <w:sz w:val="21"/>
          <w:szCs w:val="21"/>
        </w:rPr>
        <w:t xml:space="preserve"> </w:t>
      </w:r>
    </w:p>
    <w:p w:rsidR="00846CFD" w:rsidRPr="008A2AC2" w:rsidRDefault="00846CFD" w:rsidP="00846CFD">
      <w:pPr>
        <w:jc w:val="both"/>
        <w:rPr>
          <w:rFonts w:ascii="Cambria" w:hAnsi="Cambria" w:cs="Arial"/>
          <w:color w:val="000000" w:themeColor="text1"/>
          <w:sz w:val="21"/>
          <w:szCs w:val="21"/>
        </w:rPr>
      </w:pPr>
      <w:r w:rsidRPr="008A2AC2">
        <w:rPr>
          <w:rFonts w:ascii="Cambria" w:hAnsi="Cambria" w:cs="Arial"/>
          <w:b/>
          <w:color w:val="000000" w:themeColor="text1"/>
          <w:sz w:val="21"/>
          <w:szCs w:val="21"/>
          <w:u w:val="single"/>
        </w:rPr>
        <w:t xml:space="preserve">Responsibilities: </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Redesigning the existing web application with new technologies&amp; new Technical flow.</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Used </w:t>
      </w:r>
      <w:r w:rsidRPr="008A2AC2">
        <w:rPr>
          <w:rFonts w:ascii="Cambria" w:hAnsi="Cambria" w:cs="Arial"/>
          <w:b/>
          <w:color w:val="000000" w:themeColor="text1"/>
          <w:sz w:val="21"/>
          <w:szCs w:val="21"/>
        </w:rPr>
        <w:t>Spring MVC</w:t>
      </w:r>
      <w:r w:rsidRPr="008A2AC2">
        <w:rPr>
          <w:rFonts w:ascii="Cambria" w:hAnsi="Cambria" w:cs="Arial"/>
          <w:color w:val="000000" w:themeColor="text1"/>
          <w:sz w:val="21"/>
          <w:szCs w:val="21"/>
        </w:rPr>
        <w:t xml:space="preserve"> on the web layer and business delegate and DAO on the business layer. </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Involved in creating </w:t>
      </w:r>
      <w:r w:rsidRPr="008A2AC2">
        <w:rPr>
          <w:rFonts w:ascii="Cambria" w:hAnsi="Cambria" w:cs="Arial"/>
          <w:b/>
          <w:color w:val="000000" w:themeColor="text1"/>
          <w:sz w:val="21"/>
          <w:szCs w:val="21"/>
        </w:rPr>
        <w:t xml:space="preserve">UI </w:t>
      </w:r>
      <w:r w:rsidRPr="008A2AC2">
        <w:rPr>
          <w:rFonts w:ascii="Cambria" w:hAnsi="Cambria" w:cs="Arial"/>
          <w:color w:val="000000" w:themeColor="text1"/>
          <w:sz w:val="21"/>
          <w:szCs w:val="21"/>
        </w:rPr>
        <w:t>screens using</w:t>
      </w:r>
      <w:r w:rsidRPr="008A2AC2">
        <w:rPr>
          <w:rFonts w:ascii="Cambria" w:hAnsi="Cambria" w:cs="Arial"/>
          <w:b/>
          <w:color w:val="000000" w:themeColor="text1"/>
          <w:sz w:val="21"/>
          <w:szCs w:val="21"/>
        </w:rPr>
        <w:t xml:space="preserve"> JSP</w:t>
      </w:r>
      <w:r w:rsidRPr="008A2AC2">
        <w:rPr>
          <w:rFonts w:ascii="Cambria" w:hAnsi="Cambria" w:cs="Arial"/>
          <w:color w:val="000000" w:themeColor="text1"/>
          <w:sz w:val="21"/>
          <w:szCs w:val="21"/>
        </w:rPr>
        <w:t>, controllers using annotations at method level and class level.</w:t>
      </w:r>
    </w:p>
    <w:p w:rsidR="00DE2239" w:rsidRPr="00321A35" w:rsidRDefault="00DE2239" w:rsidP="00DE2239">
      <w:pPr>
        <w:numPr>
          <w:ilvl w:val="0"/>
          <w:numId w:val="6"/>
        </w:numPr>
        <w:tabs>
          <w:tab w:val="clear" w:pos="720"/>
          <w:tab w:val="num" w:pos="0"/>
        </w:tabs>
        <w:suppressAutoHyphens/>
        <w:jc w:val="both"/>
        <w:rPr>
          <w:rFonts w:ascii="Cambria" w:hAnsi="Cambria" w:cs="Arial"/>
          <w:color w:val="000000" w:themeColor="text1"/>
          <w:sz w:val="21"/>
          <w:szCs w:val="21"/>
        </w:rPr>
      </w:pPr>
      <w:r w:rsidRPr="00321A35">
        <w:rPr>
          <w:rFonts w:ascii="Cambria" w:hAnsi="Cambria" w:cs="Arial"/>
          <w:color w:val="000000" w:themeColor="text1"/>
          <w:sz w:val="21"/>
          <w:szCs w:val="21"/>
        </w:rPr>
        <w:t xml:space="preserve">Designed and implemented a </w:t>
      </w:r>
      <w:r w:rsidRPr="00321A35">
        <w:rPr>
          <w:rFonts w:ascii="Cambria" w:hAnsi="Cambria" w:cs="Arial"/>
          <w:b/>
          <w:color w:val="000000" w:themeColor="text1"/>
          <w:sz w:val="21"/>
          <w:szCs w:val="21"/>
        </w:rPr>
        <w:t>Cassandra</w:t>
      </w:r>
      <w:r w:rsidRPr="00321A35">
        <w:rPr>
          <w:rFonts w:ascii="Cambria" w:hAnsi="Cambria" w:cs="Arial"/>
          <w:color w:val="000000" w:themeColor="text1"/>
          <w:sz w:val="21"/>
          <w:szCs w:val="21"/>
        </w:rPr>
        <w:t xml:space="preserve"> NoSQL based database and associated </w:t>
      </w:r>
      <w:r w:rsidRPr="00321A35">
        <w:rPr>
          <w:rFonts w:ascii="Cambria" w:hAnsi="Cambria" w:cs="Arial"/>
          <w:b/>
          <w:color w:val="000000" w:themeColor="text1"/>
          <w:sz w:val="21"/>
          <w:szCs w:val="21"/>
        </w:rPr>
        <w:t>RESTful</w:t>
      </w:r>
      <w:r w:rsidRPr="00321A35">
        <w:rPr>
          <w:rFonts w:ascii="Cambria" w:hAnsi="Cambria" w:cs="Arial"/>
          <w:color w:val="000000" w:themeColor="text1"/>
          <w:sz w:val="21"/>
          <w:szCs w:val="21"/>
        </w:rPr>
        <w:t xml:space="preserve"> web service that persists high-volume user profile data for vertical teams.</w:t>
      </w:r>
    </w:p>
    <w:p w:rsidR="00846CFD" w:rsidRPr="00F23186" w:rsidRDefault="00846CFD" w:rsidP="00F23186">
      <w:pPr>
        <w:numPr>
          <w:ilvl w:val="0"/>
          <w:numId w:val="6"/>
        </w:numPr>
        <w:tabs>
          <w:tab w:val="clear" w:pos="720"/>
          <w:tab w:val="num" w:pos="0"/>
        </w:tabs>
        <w:suppressAutoHyphens/>
        <w:jc w:val="both"/>
        <w:rPr>
          <w:rFonts w:ascii="Cambria" w:hAnsi="Cambria" w:cs="Arial"/>
          <w:sz w:val="21"/>
          <w:szCs w:val="21"/>
        </w:rPr>
      </w:pPr>
      <w:r w:rsidRPr="008A2AC2">
        <w:rPr>
          <w:rFonts w:ascii="Cambria" w:hAnsi="Cambria" w:cs="Arial"/>
          <w:color w:val="000000" w:themeColor="text1"/>
          <w:sz w:val="21"/>
          <w:szCs w:val="21"/>
          <w:shd w:val="clear" w:color="auto" w:fill="FFFFFF"/>
        </w:rPr>
        <w:t xml:space="preserve">Developed large scale web applications using </w:t>
      </w:r>
      <w:r w:rsidRPr="008A2AC2">
        <w:rPr>
          <w:rFonts w:ascii="Cambria" w:hAnsi="Cambria" w:cs="Arial"/>
          <w:b/>
          <w:color w:val="000000" w:themeColor="text1"/>
          <w:sz w:val="21"/>
          <w:szCs w:val="21"/>
          <w:shd w:val="clear" w:color="auto" w:fill="FFFFFF"/>
        </w:rPr>
        <w:t xml:space="preserve">Java, </w:t>
      </w:r>
      <w:r w:rsidR="00B9496E" w:rsidRPr="008A2AC2">
        <w:rPr>
          <w:rFonts w:ascii="Cambria" w:hAnsi="Cambria" w:cs="Arial"/>
          <w:b/>
          <w:color w:val="000000" w:themeColor="text1"/>
          <w:sz w:val="21"/>
          <w:szCs w:val="21"/>
          <w:shd w:val="clear" w:color="auto" w:fill="FFFFFF"/>
        </w:rPr>
        <w:t>SQL</w:t>
      </w:r>
      <w:r w:rsidRPr="008A2AC2">
        <w:rPr>
          <w:rFonts w:ascii="Cambria" w:hAnsi="Cambria" w:cs="Arial"/>
          <w:b/>
          <w:color w:val="000000" w:themeColor="text1"/>
          <w:sz w:val="21"/>
          <w:szCs w:val="21"/>
          <w:shd w:val="clear" w:color="auto" w:fill="FFFFFF"/>
        </w:rPr>
        <w:t xml:space="preserve"> Server, Web Services, HTML, JAVA script and CSS</w:t>
      </w:r>
      <w:r w:rsidRPr="008A2AC2">
        <w:rPr>
          <w:rFonts w:ascii="Cambria" w:hAnsi="Cambria" w:cs="Arial"/>
          <w:color w:val="000000" w:themeColor="text1"/>
          <w:sz w:val="21"/>
          <w:szCs w:val="21"/>
          <w:shd w:val="clear" w:color="auto" w:fill="FFFFFF"/>
        </w:rPr>
        <w:t>.</w:t>
      </w:r>
      <w:r w:rsidR="00F23186" w:rsidRPr="00F23186">
        <w:rPr>
          <w:rFonts w:ascii="Cambria" w:hAnsi="Cambria" w:cs="Arial"/>
          <w:sz w:val="21"/>
          <w:szCs w:val="21"/>
        </w:rPr>
        <w:t xml:space="preserve"> Wrote business rules using </w:t>
      </w:r>
      <w:r w:rsidR="00F23186" w:rsidRPr="00F23186">
        <w:rPr>
          <w:rFonts w:ascii="Cambria" w:hAnsi="Cambria" w:cs="Arial"/>
          <w:b/>
          <w:sz w:val="21"/>
          <w:szCs w:val="21"/>
        </w:rPr>
        <w:t>Drools</w:t>
      </w:r>
      <w:r w:rsidR="00F23186" w:rsidRPr="00F23186">
        <w:rPr>
          <w:rFonts w:ascii="Cambria" w:hAnsi="Cambria" w:cs="Arial"/>
          <w:sz w:val="21"/>
          <w:szCs w:val="21"/>
        </w:rPr>
        <w:t xml:space="preserve"> and business logic processing customs declarations.</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Developed DAO for communicating with the database. Used </w:t>
      </w:r>
      <w:r w:rsidRPr="008A2AC2">
        <w:rPr>
          <w:rFonts w:ascii="Cambria" w:hAnsi="Cambria" w:cs="Arial"/>
          <w:b/>
          <w:color w:val="000000" w:themeColor="text1"/>
          <w:sz w:val="21"/>
          <w:szCs w:val="21"/>
        </w:rPr>
        <w:t>Hibernate</w:t>
      </w:r>
      <w:r w:rsidRPr="008A2AC2">
        <w:rPr>
          <w:rFonts w:ascii="Cambria" w:hAnsi="Cambria" w:cs="Arial"/>
          <w:color w:val="000000" w:themeColor="text1"/>
          <w:sz w:val="21"/>
          <w:szCs w:val="21"/>
        </w:rPr>
        <w:t xml:space="preserve"> DAO support for performing queries. And handled transactions using </w:t>
      </w:r>
      <w:r w:rsidRPr="008A2AC2">
        <w:rPr>
          <w:rFonts w:ascii="Cambria" w:hAnsi="Cambria" w:cs="Arial"/>
          <w:b/>
          <w:color w:val="000000" w:themeColor="text1"/>
          <w:sz w:val="21"/>
          <w:szCs w:val="21"/>
        </w:rPr>
        <w:t xml:space="preserve">spring </w:t>
      </w:r>
      <w:r w:rsidRPr="008A2AC2">
        <w:rPr>
          <w:rFonts w:ascii="Cambria" w:hAnsi="Cambria" w:cs="Arial"/>
          <w:color w:val="000000" w:themeColor="text1"/>
          <w:sz w:val="21"/>
          <w:szCs w:val="21"/>
        </w:rPr>
        <w:t xml:space="preserve">annotations. </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Used </w:t>
      </w:r>
      <w:r w:rsidRPr="008A2AC2">
        <w:rPr>
          <w:rFonts w:ascii="Cambria" w:hAnsi="Cambria" w:cs="Arial"/>
          <w:b/>
          <w:color w:val="000000" w:themeColor="text1"/>
          <w:sz w:val="21"/>
          <w:szCs w:val="21"/>
        </w:rPr>
        <w:t>Core Java</w:t>
      </w:r>
      <w:r w:rsidRPr="008A2AC2">
        <w:rPr>
          <w:rFonts w:ascii="Cambria" w:hAnsi="Cambria" w:cs="Arial"/>
          <w:color w:val="000000" w:themeColor="text1"/>
          <w:sz w:val="21"/>
          <w:szCs w:val="21"/>
        </w:rPr>
        <w:t xml:space="preserve">, </w:t>
      </w:r>
      <w:r w:rsidRPr="008A2AC2">
        <w:rPr>
          <w:rFonts w:ascii="Cambria" w:hAnsi="Cambria" w:cs="Arial"/>
          <w:b/>
          <w:color w:val="000000" w:themeColor="text1"/>
          <w:sz w:val="21"/>
          <w:szCs w:val="21"/>
        </w:rPr>
        <w:t>Swing,</w:t>
      </w:r>
      <w:r w:rsidRPr="008A2AC2">
        <w:rPr>
          <w:rFonts w:ascii="Cambria" w:hAnsi="Cambria" w:cs="Arial"/>
          <w:color w:val="000000" w:themeColor="text1"/>
          <w:sz w:val="21"/>
          <w:szCs w:val="21"/>
        </w:rPr>
        <w:t xml:space="preserve"> and </w:t>
      </w:r>
      <w:r w:rsidRPr="008A2AC2">
        <w:rPr>
          <w:rFonts w:ascii="Cambria" w:hAnsi="Cambria" w:cs="Arial"/>
          <w:b/>
          <w:color w:val="000000" w:themeColor="text1"/>
          <w:sz w:val="21"/>
          <w:szCs w:val="21"/>
        </w:rPr>
        <w:t xml:space="preserve">multithreaded </w:t>
      </w:r>
      <w:r w:rsidRPr="008A2AC2">
        <w:rPr>
          <w:rFonts w:ascii="Cambria" w:hAnsi="Cambria" w:cs="Arial"/>
          <w:color w:val="000000" w:themeColor="text1"/>
          <w:sz w:val="21"/>
          <w:szCs w:val="21"/>
        </w:rPr>
        <w:t>concepts to develop and application implementations.</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Dynamic web applications with </w:t>
      </w:r>
      <w:r w:rsidR="00665519" w:rsidRPr="008A2AC2">
        <w:rPr>
          <w:rFonts w:ascii="Cambria" w:hAnsi="Cambria" w:cs="Arial"/>
          <w:b/>
          <w:color w:val="000000" w:themeColor="text1"/>
          <w:sz w:val="21"/>
          <w:szCs w:val="21"/>
        </w:rPr>
        <w:t>AJAX,</w:t>
      </w:r>
      <w:r w:rsidR="00665519" w:rsidRPr="008A2AC2">
        <w:rPr>
          <w:rFonts w:ascii="Cambria" w:hAnsi="Cambria" w:cs="Arial"/>
          <w:b/>
          <w:sz w:val="21"/>
          <w:szCs w:val="21"/>
        </w:rPr>
        <w:t xml:space="preserve"> JQuery </w:t>
      </w:r>
      <w:r w:rsidR="00665519" w:rsidRPr="008A2AC2">
        <w:rPr>
          <w:rFonts w:ascii="Cambria" w:hAnsi="Cambria" w:cs="Arial"/>
          <w:b/>
          <w:color w:val="000000" w:themeColor="text1"/>
          <w:sz w:val="21"/>
          <w:szCs w:val="21"/>
        </w:rPr>
        <w:t>and web</w:t>
      </w:r>
      <w:r w:rsidRPr="008A2AC2">
        <w:rPr>
          <w:rFonts w:ascii="Cambria" w:hAnsi="Cambria" w:cs="Arial"/>
          <w:b/>
          <w:color w:val="000000" w:themeColor="text1"/>
          <w:sz w:val="21"/>
          <w:szCs w:val="21"/>
        </w:rPr>
        <w:t xml:space="preserve"> sockets</w:t>
      </w:r>
      <w:r w:rsidRPr="008A2AC2">
        <w:rPr>
          <w:rFonts w:ascii="Cambria" w:hAnsi="Cambria" w:cs="Arial"/>
          <w:color w:val="000000" w:themeColor="text1"/>
          <w:sz w:val="21"/>
          <w:szCs w:val="21"/>
        </w:rPr>
        <w:t xml:space="preserve"> and </w:t>
      </w:r>
      <w:r w:rsidRPr="008A2AC2">
        <w:rPr>
          <w:rFonts w:ascii="Cambria" w:hAnsi="Cambria" w:cs="Arial"/>
          <w:bCs/>
          <w:color w:val="000000" w:themeColor="text1"/>
          <w:sz w:val="21"/>
          <w:szCs w:val="21"/>
          <w:shd w:val="clear" w:color="auto" w:fill="FFFFFF"/>
        </w:rPr>
        <w:t xml:space="preserve">Wrote </w:t>
      </w:r>
      <w:r w:rsidRPr="008A2AC2">
        <w:rPr>
          <w:rFonts w:ascii="Cambria" w:hAnsi="Cambria" w:cs="Arial"/>
          <w:b/>
          <w:bCs/>
          <w:color w:val="000000" w:themeColor="text1"/>
          <w:sz w:val="21"/>
          <w:szCs w:val="21"/>
          <w:shd w:val="clear" w:color="auto" w:fill="FFFFFF"/>
        </w:rPr>
        <w:t>Node</w:t>
      </w:r>
      <w:r w:rsidRPr="008A2AC2">
        <w:rPr>
          <w:rFonts w:ascii="Cambria" w:hAnsi="Cambria" w:cs="Arial"/>
          <w:b/>
          <w:color w:val="000000" w:themeColor="text1"/>
          <w:sz w:val="21"/>
          <w:szCs w:val="21"/>
          <w:shd w:val="clear" w:color="auto" w:fill="FFFFFF"/>
        </w:rPr>
        <w:t>.</w:t>
      </w:r>
      <w:r w:rsidRPr="008A2AC2">
        <w:rPr>
          <w:rFonts w:ascii="Cambria" w:hAnsi="Cambria" w:cs="Arial"/>
          <w:b/>
          <w:bCs/>
          <w:color w:val="000000" w:themeColor="text1"/>
          <w:sz w:val="21"/>
          <w:szCs w:val="21"/>
          <w:shd w:val="clear" w:color="auto" w:fill="FFFFFF"/>
        </w:rPr>
        <w:t>js</w:t>
      </w:r>
      <w:r w:rsidRPr="008A2AC2">
        <w:rPr>
          <w:rStyle w:val="apple-converted-space"/>
          <w:rFonts w:ascii="Cambria" w:eastAsiaTheme="majorEastAsia" w:hAnsi="Cambria" w:cs="Arial"/>
          <w:color w:val="000000" w:themeColor="text1"/>
          <w:sz w:val="21"/>
          <w:szCs w:val="21"/>
          <w:shd w:val="clear" w:color="auto" w:fill="FFFFFF"/>
        </w:rPr>
        <w:t> </w:t>
      </w:r>
      <w:r w:rsidRPr="008A2AC2">
        <w:rPr>
          <w:rFonts w:ascii="Cambria" w:hAnsi="Cambria" w:cs="Arial"/>
          <w:color w:val="000000" w:themeColor="text1"/>
          <w:sz w:val="21"/>
          <w:szCs w:val="21"/>
          <w:shd w:val="clear" w:color="auto" w:fill="FFFFFF"/>
        </w:rPr>
        <w:t xml:space="preserve">applications in </w:t>
      </w:r>
      <w:r w:rsidRPr="008A2AC2">
        <w:rPr>
          <w:rFonts w:ascii="Cambria" w:hAnsi="Cambria" w:cs="Arial"/>
          <w:b/>
          <w:color w:val="000000" w:themeColor="text1"/>
          <w:sz w:val="21"/>
          <w:szCs w:val="21"/>
          <w:shd w:val="clear" w:color="auto" w:fill="FFFFFF"/>
        </w:rPr>
        <w:t>JavaScript.</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Involved in developing </w:t>
      </w:r>
      <w:r w:rsidRPr="008A2AC2">
        <w:rPr>
          <w:rFonts w:ascii="Cambria" w:hAnsi="Cambria" w:cs="Arial"/>
          <w:b/>
          <w:color w:val="000000" w:themeColor="text1"/>
          <w:sz w:val="21"/>
          <w:szCs w:val="21"/>
        </w:rPr>
        <w:t>Spring IOC</w:t>
      </w:r>
      <w:r w:rsidRPr="008A2AC2">
        <w:rPr>
          <w:rFonts w:ascii="Cambria" w:hAnsi="Cambria" w:cs="Arial"/>
          <w:color w:val="000000" w:themeColor="text1"/>
          <w:sz w:val="21"/>
          <w:szCs w:val="21"/>
        </w:rPr>
        <w:t xml:space="preserve"> (Inversion of control), </w:t>
      </w:r>
      <w:r w:rsidRPr="008A2AC2">
        <w:rPr>
          <w:rFonts w:ascii="Cambria" w:hAnsi="Cambria" w:cs="Arial"/>
          <w:b/>
          <w:color w:val="000000" w:themeColor="text1"/>
          <w:sz w:val="21"/>
          <w:szCs w:val="21"/>
        </w:rPr>
        <w:t>DAO, MVC</w:t>
      </w:r>
      <w:r w:rsidRPr="008A2AC2">
        <w:rPr>
          <w:rFonts w:ascii="Cambria" w:hAnsi="Cambria" w:cs="Arial"/>
          <w:color w:val="000000" w:themeColor="text1"/>
          <w:sz w:val="21"/>
          <w:szCs w:val="21"/>
        </w:rPr>
        <w:t>.</w:t>
      </w:r>
    </w:p>
    <w:p w:rsidR="00F23186" w:rsidRDefault="008C418E" w:rsidP="00F23186">
      <w:pPr>
        <w:numPr>
          <w:ilvl w:val="0"/>
          <w:numId w:val="6"/>
        </w:numPr>
        <w:tabs>
          <w:tab w:val="clear" w:pos="720"/>
          <w:tab w:val="num" w:pos="0"/>
        </w:tabs>
        <w:suppressAutoHyphens/>
        <w:jc w:val="both"/>
        <w:rPr>
          <w:rFonts w:ascii="Cambria" w:hAnsi="Cambria" w:cs="Arial"/>
          <w:sz w:val="21"/>
          <w:szCs w:val="21"/>
        </w:rPr>
      </w:pPr>
      <w:r w:rsidRPr="008A2AC2">
        <w:rPr>
          <w:rFonts w:ascii="Cambria" w:hAnsi="Cambria"/>
          <w:sz w:val="21"/>
          <w:szCs w:val="21"/>
          <w:shd w:val="clear" w:color="auto" w:fill="FFFFFF"/>
        </w:rPr>
        <w:lastRenderedPageBreak/>
        <w:t>Wrote Stored Procedures in </w:t>
      </w:r>
      <w:r w:rsidRPr="008A2AC2">
        <w:rPr>
          <w:rStyle w:val="Strong"/>
          <w:rFonts w:ascii="Cambria" w:hAnsi="Cambria"/>
          <w:sz w:val="21"/>
          <w:szCs w:val="21"/>
          <w:bdr w:val="none" w:sz="0" w:space="0" w:color="auto" w:frame="1"/>
          <w:shd w:val="clear" w:color="auto" w:fill="FFFFFF"/>
        </w:rPr>
        <w:t>Sybase ASE </w:t>
      </w:r>
      <w:r w:rsidRPr="008A2AC2">
        <w:rPr>
          <w:rFonts w:ascii="Cambria" w:hAnsi="Cambria"/>
          <w:sz w:val="21"/>
          <w:szCs w:val="21"/>
          <w:shd w:val="clear" w:color="auto" w:fill="FFFFFF"/>
        </w:rPr>
        <w:t>and developing </w:t>
      </w:r>
      <w:r w:rsidRPr="008A2AC2">
        <w:rPr>
          <w:rStyle w:val="Strong"/>
          <w:rFonts w:ascii="Cambria" w:hAnsi="Cambria"/>
          <w:sz w:val="21"/>
          <w:szCs w:val="21"/>
          <w:bdr w:val="none" w:sz="0" w:space="0" w:color="auto" w:frame="1"/>
          <w:shd w:val="clear" w:color="auto" w:fill="FFFFFF"/>
        </w:rPr>
        <w:t>ASP.Net</w:t>
      </w:r>
      <w:r w:rsidRPr="008A2AC2">
        <w:rPr>
          <w:rFonts w:ascii="Cambria" w:hAnsi="Cambria"/>
          <w:sz w:val="21"/>
          <w:szCs w:val="21"/>
          <w:shd w:val="clear" w:color="auto" w:fill="FFFFFF"/>
        </w:rPr>
        <w:t xml:space="preserve"> pages to support the web components of this </w:t>
      </w:r>
      <w:r w:rsidR="000E0B27" w:rsidRPr="008A2AC2">
        <w:rPr>
          <w:rFonts w:ascii="Cambria" w:hAnsi="Cambria"/>
          <w:sz w:val="21"/>
          <w:szCs w:val="21"/>
          <w:shd w:val="clear" w:color="auto" w:fill="FFFFFF"/>
        </w:rPr>
        <w:t>application.</w:t>
      </w:r>
      <w:r w:rsidR="000E0B27" w:rsidRPr="008A2AC2">
        <w:rPr>
          <w:rFonts w:ascii="Cambria" w:hAnsi="Cambria" w:cs="Arial"/>
          <w:color w:val="000000" w:themeColor="text1"/>
          <w:sz w:val="21"/>
          <w:szCs w:val="21"/>
        </w:rPr>
        <w:t xml:space="preserve"> </w:t>
      </w:r>
    </w:p>
    <w:p w:rsidR="000C29A2" w:rsidRPr="00F23186" w:rsidRDefault="000C29A2" w:rsidP="00F23186">
      <w:pPr>
        <w:pStyle w:val="ListParagraph"/>
        <w:numPr>
          <w:ilvl w:val="0"/>
          <w:numId w:val="6"/>
        </w:numPr>
        <w:shd w:val="clear" w:color="auto" w:fill="FFFFFF"/>
        <w:tabs>
          <w:tab w:val="clear" w:pos="720"/>
          <w:tab w:val="num" w:pos="0"/>
        </w:tabs>
        <w:spacing w:after="0" w:line="240" w:lineRule="auto"/>
        <w:rPr>
          <w:rFonts w:ascii="Cambria" w:hAnsi="Cambria" w:cs="Arial"/>
          <w:sz w:val="21"/>
          <w:szCs w:val="21"/>
        </w:rPr>
      </w:pPr>
      <w:r w:rsidRPr="00F23186">
        <w:rPr>
          <w:rFonts w:ascii="Cambria" w:hAnsi="Cambria" w:cs="Arial"/>
          <w:color w:val="000000" w:themeColor="text1"/>
          <w:sz w:val="21"/>
          <w:szCs w:val="21"/>
          <w:shd w:val="clear" w:color="auto" w:fill="FFFFFF"/>
        </w:rPr>
        <w:t xml:space="preserve">Designed built, and deployed a multitude applications utilizing   AWS stack (Including </w:t>
      </w:r>
      <w:r w:rsidRPr="00F23186">
        <w:rPr>
          <w:rFonts w:ascii="Cambria" w:hAnsi="Cambria" w:cs="Arial"/>
          <w:b/>
          <w:color w:val="000000" w:themeColor="text1"/>
          <w:sz w:val="21"/>
          <w:szCs w:val="21"/>
          <w:shd w:val="clear" w:color="auto" w:fill="FFFFFF"/>
        </w:rPr>
        <w:t>EC2, R53, S3, Dynamo DB, SQS and EMR</w:t>
      </w:r>
      <w:r w:rsidRPr="00F23186">
        <w:rPr>
          <w:rFonts w:ascii="Cambria" w:hAnsi="Cambria" w:cs="Arial"/>
          <w:color w:val="000000" w:themeColor="text1"/>
          <w:sz w:val="21"/>
          <w:szCs w:val="21"/>
          <w:shd w:val="clear" w:color="auto" w:fill="FFFFFF"/>
        </w:rPr>
        <w:t>), focusing on high-availability, fault tolerance, and auto-scaling.</w:t>
      </w:r>
    </w:p>
    <w:p w:rsidR="00E5207F" w:rsidRPr="00DE2239" w:rsidRDefault="00E5207F" w:rsidP="00F23186">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sz w:val="21"/>
          <w:szCs w:val="21"/>
        </w:rPr>
        <w:t xml:space="preserve">Wrote </w:t>
      </w:r>
      <w:r w:rsidR="00B9496E" w:rsidRPr="008A2AC2">
        <w:rPr>
          <w:rFonts w:ascii="Cambria" w:hAnsi="Cambria" w:cs="Arial"/>
          <w:b/>
          <w:sz w:val="21"/>
          <w:szCs w:val="21"/>
        </w:rPr>
        <w:t>SQL</w:t>
      </w:r>
      <w:r w:rsidRPr="008A2AC2">
        <w:rPr>
          <w:rFonts w:ascii="Cambria" w:hAnsi="Cambria" w:cs="Arial"/>
          <w:sz w:val="21"/>
          <w:szCs w:val="21"/>
        </w:rPr>
        <w:t xml:space="preserve"> queries to get the data, update the data from the database and</w:t>
      </w:r>
      <w:r w:rsidR="000E0B27" w:rsidRPr="008A2AC2">
        <w:rPr>
          <w:rFonts w:ascii="Cambria" w:hAnsi="Cambria" w:cs="Arial"/>
          <w:sz w:val="21"/>
          <w:szCs w:val="21"/>
        </w:rPr>
        <w:t xml:space="preserve"> to connect database in the DAO </w:t>
      </w:r>
      <w:r w:rsidRPr="008A2AC2">
        <w:rPr>
          <w:rFonts w:ascii="Cambria" w:hAnsi="Cambria" w:cs="Arial"/>
          <w:sz w:val="21"/>
          <w:szCs w:val="21"/>
        </w:rPr>
        <w:t>implementation classes.</w:t>
      </w:r>
    </w:p>
    <w:p w:rsidR="00146913" w:rsidRPr="00146913" w:rsidRDefault="00DE2239" w:rsidP="00146913">
      <w:pPr>
        <w:numPr>
          <w:ilvl w:val="0"/>
          <w:numId w:val="6"/>
        </w:numPr>
        <w:tabs>
          <w:tab w:val="clear" w:pos="720"/>
          <w:tab w:val="num" w:pos="0"/>
        </w:tabs>
        <w:suppressAutoHyphens/>
        <w:jc w:val="both"/>
        <w:rPr>
          <w:rFonts w:ascii="Cambria" w:hAnsi="Cambria" w:cs="Arial"/>
          <w:color w:val="000000" w:themeColor="text1"/>
          <w:sz w:val="21"/>
          <w:szCs w:val="21"/>
        </w:rPr>
      </w:pPr>
      <w:r w:rsidRPr="00321A35">
        <w:rPr>
          <w:rFonts w:ascii="Cambria" w:hAnsi="Cambria" w:cs="Arial"/>
          <w:color w:val="000000" w:themeColor="text1"/>
          <w:sz w:val="21"/>
          <w:szCs w:val="21"/>
          <w:shd w:val="clear" w:color="auto" w:fill="FFFFFF" w:themeFill="background1"/>
        </w:rPr>
        <w:t xml:space="preserve">Created architecture stack blueprint for data access with </w:t>
      </w:r>
      <w:r w:rsidRPr="00321A35">
        <w:rPr>
          <w:rFonts w:ascii="Cambria" w:hAnsi="Cambria" w:cs="Arial"/>
          <w:b/>
          <w:color w:val="000000" w:themeColor="text1"/>
          <w:sz w:val="21"/>
          <w:szCs w:val="21"/>
          <w:shd w:val="clear" w:color="auto" w:fill="FFFFFF" w:themeFill="background1"/>
        </w:rPr>
        <w:t xml:space="preserve">NoSQL </w:t>
      </w:r>
      <w:r w:rsidRPr="00321A35">
        <w:rPr>
          <w:rFonts w:ascii="Cambria" w:hAnsi="Cambria" w:cs="Arial"/>
          <w:color w:val="000000" w:themeColor="text1"/>
          <w:sz w:val="21"/>
          <w:szCs w:val="21"/>
          <w:shd w:val="clear" w:color="auto" w:fill="FFFFFF" w:themeFill="background1"/>
        </w:rPr>
        <w:t xml:space="preserve">database </w:t>
      </w:r>
      <w:r w:rsidRPr="00321A35">
        <w:rPr>
          <w:rFonts w:ascii="Cambria" w:hAnsi="Cambria" w:cs="Arial"/>
          <w:b/>
          <w:color w:val="000000" w:themeColor="text1"/>
          <w:sz w:val="21"/>
          <w:szCs w:val="21"/>
          <w:shd w:val="clear" w:color="auto" w:fill="FFFFFF" w:themeFill="background1"/>
        </w:rPr>
        <w:t>Mongo DB</w:t>
      </w:r>
      <w:r w:rsidRPr="00321A35">
        <w:rPr>
          <w:rFonts w:ascii="Cambria" w:hAnsi="Cambria" w:cs="Arial"/>
          <w:color w:val="000000" w:themeColor="text1"/>
          <w:sz w:val="21"/>
          <w:szCs w:val="21"/>
          <w:shd w:val="clear" w:color="auto" w:fill="FFFFFF"/>
        </w:rPr>
        <w:t>.</w:t>
      </w:r>
    </w:p>
    <w:p w:rsidR="00146913" w:rsidRPr="00146913" w:rsidRDefault="00146913" w:rsidP="00146913">
      <w:pPr>
        <w:numPr>
          <w:ilvl w:val="0"/>
          <w:numId w:val="6"/>
        </w:numPr>
        <w:tabs>
          <w:tab w:val="clear" w:pos="720"/>
          <w:tab w:val="num" w:pos="0"/>
        </w:tabs>
        <w:suppressAutoHyphens/>
        <w:jc w:val="both"/>
        <w:rPr>
          <w:rFonts w:ascii="Cambria" w:hAnsi="Cambria" w:cs="Arial"/>
          <w:color w:val="000000" w:themeColor="text1"/>
          <w:sz w:val="21"/>
          <w:szCs w:val="21"/>
        </w:rPr>
      </w:pPr>
      <w:r w:rsidRPr="00146913">
        <w:rPr>
          <w:rFonts w:ascii="Cambria" w:hAnsi="Cambria" w:cs="Calibri"/>
          <w:sz w:val="21"/>
          <w:szCs w:val="21"/>
        </w:rPr>
        <w:t xml:space="preserve">Involved in the creation of interface to manage user menu and Bulk update of Attributes </w:t>
      </w:r>
      <w:r w:rsidRPr="00146913">
        <w:rPr>
          <w:rFonts w:ascii="Cambria" w:hAnsi="Cambria" w:cs="Calibri"/>
          <w:b/>
          <w:sz w:val="21"/>
          <w:szCs w:val="21"/>
        </w:rPr>
        <w:t>using</w:t>
      </w:r>
      <w:r w:rsidRPr="00146913">
        <w:rPr>
          <w:rFonts w:ascii="Cambria" w:hAnsi="Cambria" w:cs="Calibri"/>
          <w:sz w:val="21"/>
          <w:szCs w:val="21"/>
        </w:rPr>
        <w:t xml:space="preserve"> </w:t>
      </w:r>
      <w:r w:rsidRPr="00146913">
        <w:rPr>
          <w:rFonts w:ascii="Cambria" w:hAnsi="Cambria" w:cs="Calibri"/>
          <w:b/>
          <w:sz w:val="21"/>
          <w:szCs w:val="21"/>
        </w:rPr>
        <w:t>JS</w:t>
      </w:r>
      <w:r w:rsidRPr="00146913">
        <w:rPr>
          <w:rFonts w:ascii="Cambria" w:hAnsi="Cambria" w:cs="Calibri"/>
          <w:sz w:val="21"/>
          <w:szCs w:val="21"/>
        </w:rPr>
        <w:t xml:space="preserve">, </w:t>
      </w:r>
      <w:r w:rsidRPr="00146913">
        <w:rPr>
          <w:rFonts w:ascii="Cambria" w:hAnsi="Cambria" w:cs="Calibri"/>
          <w:b/>
          <w:sz w:val="21"/>
          <w:szCs w:val="21"/>
        </w:rPr>
        <w:t>EXTJS</w:t>
      </w:r>
      <w:r w:rsidRPr="00146913">
        <w:rPr>
          <w:rFonts w:ascii="Cambria" w:hAnsi="Cambria" w:cs="Calibri"/>
          <w:sz w:val="21"/>
          <w:szCs w:val="21"/>
        </w:rPr>
        <w:t xml:space="preserve"> and </w:t>
      </w:r>
      <w:r w:rsidRPr="00146913">
        <w:rPr>
          <w:rFonts w:ascii="Cambria" w:hAnsi="Cambria" w:cs="Calibri"/>
          <w:b/>
          <w:sz w:val="21"/>
          <w:szCs w:val="21"/>
        </w:rPr>
        <w:t>JQUERY.</w:t>
      </w:r>
    </w:p>
    <w:p w:rsidR="000C29A2" w:rsidRPr="00CD7E12" w:rsidRDefault="000C29A2" w:rsidP="000C29A2">
      <w:pPr>
        <w:numPr>
          <w:ilvl w:val="0"/>
          <w:numId w:val="6"/>
        </w:numPr>
        <w:tabs>
          <w:tab w:val="clear" w:pos="720"/>
          <w:tab w:val="num" w:pos="0"/>
        </w:tabs>
        <w:suppressAutoHyphens/>
        <w:jc w:val="both"/>
        <w:rPr>
          <w:rFonts w:ascii="Cambria" w:hAnsi="Cambria" w:cs="Arial"/>
          <w:sz w:val="21"/>
          <w:szCs w:val="21"/>
        </w:rPr>
      </w:pPr>
      <w:r w:rsidRPr="00CD7E12">
        <w:rPr>
          <w:rStyle w:val="resume-font"/>
          <w:rFonts w:ascii="Cambria" w:hAnsi="Cambria" w:cs="Arial"/>
          <w:sz w:val="21"/>
          <w:szCs w:val="21"/>
        </w:rPr>
        <w:t xml:space="preserve">Used </w:t>
      </w:r>
      <w:r w:rsidRPr="00CD7E12">
        <w:rPr>
          <w:rStyle w:val="resume-font"/>
          <w:rFonts w:ascii="Cambria" w:hAnsi="Cambria" w:cs="Arial"/>
          <w:b/>
          <w:sz w:val="21"/>
          <w:szCs w:val="21"/>
        </w:rPr>
        <w:t>Jenkin and Chef</w:t>
      </w:r>
      <w:r w:rsidRPr="00CD7E12">
        <w:rPr>
          <w:rStyle w:val="resume-font"/>
          <w:rFonts w:ascii="Cambria" w:hAnsi="Cambria" w:cs="Arial"/>
          <w:sz w:val="21"/>
          <w:szCs w:val="21"/>
        </w:rPr>
        <w:t xml:space="preserve"> to </w:t>
      </w:r>
      <w:r w:rsidRPr="00CD7E12">
        <w:rPr>
          <w:rStyle w:val="apple-converted-space"/>
          <w:rFonts w:ascii="Cambria" w:hAnsi="Cambria" w:cs="Arial"/>
          <w:sz w:val="21"/>
          <w:szCs w:val="21"/>
          <w:shd w:val="clear" w:color="auto" w:fill="FFFFFF"/>
        </w:rPr>
        <w:t>provide</w:t>
      </w:r>
      <w:r w:rsidRPr="00CD7E12">
        <w:rPr>
          <w:rFonts w:ascii="Cambria" w:hAnsi="Cambria" w:cs="Arial"/>
          <w:sz w:val="21"/>
          <w:szCs w:val="21"/>
          <w:shd w:val="clear" w:color="auto" w:fill="FFFFFF"/>
        </w:rPr>
        <w:t xml:space="preserve"> </w:t>
      </w:r>
      <w:r w:rsidRPr="00CD7E12">
        <w:rPr>
          <w:rFonts w:ascii="Cambria" w:hAnsi="Cambria" w:cs="Arial"/>
          <w:b/>
          <w:sz w:val="21"/>
          <w:szCs w:val="21"/>
          <w:shd w:val="clear" w:color="auto" w:fill="FFFFFF"/>
        </w:rPr>
        <w:t xml:space="preserve">continuous integration </w:t>
      </w:r>
      <w:r w:rsidRPr="00CD7E12">
        <w:rPr>
          <w:rFonts w:ascii="Cambria" w:hAnsi="Cambria" w:cs="Arial"/>
          <w:sz w:val="21"/>
          <w:szCs w:val="21"/>
          <w:shd w:val="clear" w:color="auto" w:fill="FFFFFF"/>
        </w:rPr>
        <w:t>service</w:t>
      </w:r>
      <w:r w:rsidRPr="00CD7E12">
        <w:rPr>
          <w:rStyle w:val="resume-font"/>
          <w:rFonts w:ascii="Cambria" w:hAnsi="Cambria" w:cs="Arial"/>
          <w:sz w:val="21"/>
          <w:szCs w:val="21"/>
        </w:rPr>
        <w:t xml:space="preserve"> for Server configuration management.</w:t>
      </w:r>
      <w:r w:rsidRPr="00CD7E12">
        <w:rPr>
          <w:rFonts w:ascii="Cambria" w:hAnsi="Cambria" w:cs="Arial"/>
          <w:sz w:val="21"/>
          <w:szCs w:val="21"/>
        </w:rPr>
        <w:t xml:space="preserve"> </w:t>
      </w:r>
    </w:p>
    <w:p w:rsidR="000C29A2" w:rsidRPr="000C29A2" w:rsidRDefault="000C29A2" w:rsidP="000C29A2">
      <w:pPr>
        <w:numPr>
          <w:ilvl w:val="0"/>
          <w:numId w:val="6"/>
        </w:numPr>
        <w:tabs>
          <w:tab w:val="clear" w:pos="720"/>
          <w:tab w:val="num" w:pos="0"/>
        </w:tabs>
        <w:suppressAutoHyphens/>
        <w:jc w:val="both"/>
        <w:rPr>
          <w:rFonts w:ascii="Cambria" w:hAnsi="Cambria" w:cs="Arial"/>
          <w:sz w:val="21"/>
          <w:szCs w:val="21"/>
        </w:rPr>
      </w:pPr>
      <w:r w:rsidRPr="00CD7E12">
        <w:rPr>
          <w:rFonts w:ascii="Cambria" w:hAnsi="Cambria" w:cs="Arial"/>
          <w:sz w:val="21"/>
          <w:szCs w:val="21"/>
        </w:rPr>
        <w:t xml:space="preserve">Implemented </w:t>
      </w:r>
      <w:r w:rsidRPr="00CD7E12">
        <w:rPr>
          <w:rFonts w:ascii="Cambria" w:hAnsi="Cambria" w:cs="Arial"/>
          <w:b/>
          <w:sz w:val="21"/>
          <w:szCs w:val="21"/>
        </w:rPr>
        <w:t>Chef</w:t>
      </w:r>
      <w:r w:rsidRPr="00CD7E12">
        <w:rPr>
          <w:rFonts w:ascii="Cambria" w:hAnsi="Cambria" w:cs="Arial"/>
          <w:sz w:val="21"/>
          <w:szCs w:val="21"/>
        </w:rPr>
        <w:t xml:space="preserve"> and </w:t>
      </w:r>
      <w:r w:rsidRPr="00CD7E12">
        <w:rPr>
          <w:rFonts w:ascii="Cambria" w:hAnsi="Cambria" w:cs="Arial"/>
          <w:b/>
          <w:sz w:val="21"/>
          <w:szCs w:val="21"/>
        </w:rPr>
        <w:t xml:space="preserve">Puppet </w:t>
      </w:r>
      <w:r w:rsidRPr="00CD7E12">
        <w:rPr>
          <w:rFonts w:ascii="Cambria" w:hAnsi="Cambria" w:cs="Arial"/>
          <w:sz w:val="21"/>
          <w:szCs w:val="21"/>
        </w:rPr>
        <w:t>modules to automate configuration of a broad range of services.</w:t>
      </w:r>
    </w:p>
    <w:p w:rsidR="00E742CB" w:rsidRPr="008A2AC2" w:rsidRDefault="00E742CB" w:rsidP="000E0B27">
      <w:pPr>
        <w:numPr>
          <w:ilvl w:val="0"/>
          <w:numId w:val="6"/>
        </w:numPr>
        <w:tabs>
          <w:tab w:val="clear" w:pos="720"/>
          <w:tab w:val="num" w:pos="0"/>
        </w:tabs>
        <w:suppressAutoHyphens/>
        <w:jc w:val="both"/>
        <w:rPr>
          <w:rFonts w:ascii="Cambria" w:hAnsi="Cambria" w:cs="Arial"/>
          <w:sz w:val="21"/>
          <w:szCs w:val="21"/>
        </w:rPr>
      </w:pPr>
      <w:r w:rsidRPr="008A2AC2">
        <w:rPr>
          <w:rFonts w:ascii="Cambria" w:hAnsi="Cambria"/>
          <w:sz w:val="21"/>
          <w:szCs w:val="21"/>
          <w:shd w:val="clear" w:color="auto" w:fill="FFFFFF"/>
        </w:rPr>
        <w:t xml:space="preserve">Used </w:t>
      </w:r>
      <w:r w:rsidRPr="008A2AC2">
        <w:rPr>
          <w:rFonts w:ascii="Cambria" w:hAnsi="Cambria"/>
          <w:b/>
          <w:sz w:val="21"/>
          <w:szCs w:val="21"/>
          <w:shd w:val="clear" w:color="auto" w:fill="FFFFFF"/>
        </w:rPr>
        <w:t>SOA</w:t>
      </w:r>
      <w:r w:rsidRPr="008A2AC2">
        <w:rPr>
          <w:rFonts w:ascii="Cambria" w:hAnsi="Cambria"/>
          <w:sz w:val="21"/>
          <w:szCs w:val="21"/>
          <w:shd w:val="clear" w:color="auto" w:fill="FFFFFF"/>
        </w:rPr>
        <w:t xml:space="preserve"> and </w:t>
      </w:r>
      <w:r w:rsidRPr="008A2AC2">
        <w:rPr>
          <w:rFonts w:ascii="Cambria" w:hAnsi="Cambria"/>
          <w:b/>
          <w:sz w:val="21"/>
          <w:szCs w:val="21"/>
          <w:shd w:val="clear" w:color="auto" w:fill="FFFFFF"/>
        </w:rPr>
        <w:t>Oracle technologies</w:t>
      </w:r>
      <w:r w:rsidRPr="008A2AC2">
        <w:rPr>
          <w:rFonts w:ascii="Cambria" w:hAnsi="Cambria"/>
          <w:sz w:val="21"/>
          <w:szCs w:val="21"/>
          <w:shd w:val="clear" w:color="auto" w:fill="FFFFFF"/>
        </w:rPr>
        <w:t xml:space="preserve"> (service bus) for developing and integrating system components.</w:t>
      </w:r>
    </w:p>
    <w:p w:rsidR="000C29A2" w:rsidRPr="000C29A2" w:rsidRDefault="000C29A2" w:rsidP="000C29A2">
      <w:pPr>
        <w:numPr>
          <w:ilvl w:val="0"/>
          <w:numId w:val="6"/>
        </w:numPr>
        <w:suppressAutoHyphens/>
        <w:rPr>
          <w:rFonts w:ascii="Cambria" w:eastAsiaTheme="majorEastAsia" w:hAnsi="Cambria" w:cs="Arial"/>
          <w:sz w:val="21"/>
          <w:szCs w:val="21"/>
          <w:u w:val="single"/>
        </w:rPr>
      </w:pPr>
      <w:r w:rsidRPr="00C0074B">
        <w:rPr>
          <w:rFonts w:ascii="Cambria" w:hAnsi="Cambria" w:cs="Arial"/>
          <w:sz w:val="21"/>
          <w:szCs w:val="21"/>
        </w:rPr>
        <w:t xml:space="preserve">Used cloud computing technologies </w:t>
      </w:r>
      <w:r w:rsidRPr="00C0074B">
        <w:rPr>
          <w:rStyle w:val="apple-converted-space"/>
          <w:rFonts w:ascii="Cambria" w:eastAsiaTheme="majorEastAsia" w:hAnsi="Cambria" w:cs="Arial"/>
          <w:b/>
          <w:sz w:val="21"/>
          <w:szCs w:val="21"/>
          <w:shd w:val="clear" w:color="auto" w:fill="FFFFFF"/>
        </w:rPr>
        <w:t>Amazon </w:t>
      </w:r>
      <w:r w:rsidRPr="00C0074B">
        <w:rPr>
          <w:rFonts w:ascii="Cambria" w:hAnsi="Cambria" w:cs="Arial"/>
          <w:b/>
          <w:sz w:val="21"/>
          <w:szCs w:val="21"/>
          <w:shd w:val="clear" w:color="auto" w:fill="FFFFFF"/>
        </w:rPr>
        <w:t xml:space="preserve">EC2 </w:t>
      </w:r>
      <w:r w:rsidRPr="00C0074B">
        <w:rPr>
          <w:rFonts w:ascii="Cambria" w:hAnsi="Cambria" w:cs="Arial"/>
          <w:sz w:val="21"/>
          <w:szCs w:val="21"/>
          <w:shd w:val="clear" w:color="auto" w:fill="FFFFFF"/>
        </w:rPr>
        <w:t>and</w:t>
      </w:r>
      <w:r w:rsidRPr="00C0074B">
        <w:rPr>
          <w:rStyle w:val="apple-converted-space"/>
          <w:rFonts w:ascii="Cambria" w:eastAsiaTheme="majorEastAsia" w:hAnsi="Cambria" w:cs="Arial"/>
          <w:sz w:val="21"/>
          <w:szCs w:val="21"/>
          <w:shd w:val="clear" w:color="auto" w:fill="FFFFFF"/>
        </w:rPr>
        <w:t> </w:t>
      </w:r>
      <w:r w:rsidRPr="00C0074B">
        <w:rPr>
          <w:rFonts w:ascii="Cambria" w:hAnsi="Cambria" w:cs="Arial"/>
          <w:b/>
          <w:bCs/>
          <w:sz w:val="21"/>
          <w:szCs w:val="21"/>
          <w:shd w:val="clear" w:color="auto" w:fill="FFFFFF"/>
        </w:rPr>
        <w:t>Amazon</w:t>
      </w:r>
      <w:r w:rsidRPr="00C0074B">
        <w:rPr>
          <w:rStyle w:val="apple-converted-space"/>
          <w:rFonts w:ascii="Cambria" w:eastAsiaTheme="majorEastAsia" w:hAnsi="Cambria" w:cs="Arial"/>
          <w:sz w:val="21"/>
          <w:szCs w:val="21"/>
          <w:shd w:val="clear" w:color="auto" w:fill="FFFFFF"/>
        </w:rPr>
        <w:t> </w:t>
      </w:r>
      <w:r w:rsidRPr="00C0074B">
        <w:rPr>
          <w:rFonts w:ascii="Cambria" w:hAnsi="Cambria" w:cs="Arial"/>
          <w:b/>
          <w:sz w:val="21"/>
          <w:szCs w:val="21"/>
          <w:shd w:val="clear" w:color="auto" w:fill="FFFFFF"/>
        </w:rPr>
        <w:t>S3</w:t>
      </w:r>
      <w:r w:rsidRPr="00C0074B">
        <w:rPr>
          <w:rFonts w:ascii="Cambria" w:hAnsi="Cambria" w:cs="Arial"/>
          <w:sz w:val="21"/>
          <w:szCs w:val="21"/>
          <w:shd w:val="clear" w:color="auto" w:fill="FFFFFF"/>
        </w:rPr>
        <w:t xml:space="preserve"> web services for </w:t>
      </w:r>
      <w:hyperlink r:id="rId19" w:history="1">
        <w:r w:rsidRPr="00C0074B">
          <w:rPr>
            <w:rStyle w:val="Hyperlink"/>
            <w:rFonts w:ascii="Cambria" w:eastAsiaTheme="majorEastAsia" w:hAnsi="Cambria" w:cs="Arial"/>
            <w:color w:val="auto"/>
            <w:sz w:val="21"/>
            <w:szCs w:val="21"/>
            <w:u w:val="none"/>
            <w:shd w:val="clear" w:color="auto" w:fill="FFFFFF"/>
          </w:rPr>
          <w:t>Cloud Drive</w:t>
        </w:r>
      </w:hyperlink>
      <w:r w:rsidRPr="00C0074B">
        <w:rPr>
          <w:rStyle w:val="Hyperlink"/>
          <w:rFonts w:ascii="Cambria" w:eastAsiaTheme="majorEastAsia" w:hAnsi="Cambria" w:cs="Arial"/>
          <w:color w:val="auto"/>
          <w:sz w:val="21"/>
          <w:szCs w:val="21"/>
          <w:shd w:val="clear" w:color="auto" w:fill="FFFFFF"/>
        </w:rPr>
        <w:t>.</w:t>
      </w:r>
    </w:p>
    <w:p w:rsidR="00C45E36" w:rsidRPr="00C45E36" w:rsidRDefault="00C45E36" w:rsidP="00C45E36">
      <w:pPr>
        <w:numPr>
          <w:ilvl w:val="0"/>
          <w:numId w:val="6"/>
        </w:numPr>
        <w:spacing w:line="270" w:lineRule="atLeast"/>
        <w:rPr>
          <w:rFonts w:ascii="Georgia" w:hAnsi="Georgia" w:cs="Arial"/>
          <w:sz w:val="20"/>
        </w:rPr>
      </w:pPr>
      <w:r w:rsidRPr="00C45E36">
        <w:rPr>
          <w:rFonts w:ascii="Cambria" w:hAnsi="Cambria"/>
          <w:sz w:val="21"/>
          <w:szCs w:val="21"/>
          <w:shd w:val="clear" w:color="auto" w:fill="FFFFFF"/>
        </w:rPr>
        <w:t xml:space="preserve">Worked on </w:t>
      </w:r>
      <w:r w:rsidRPr="00C45E36">
        <w:rPr>
          <w:rFonts w:ascii="Cambria" w:hAnsi="Cambria" w:cs="Arial"/>
          <w:b/>
          <w:sz w:val="21"/>
          <w:szCs w:val="21"/>
        </w:rPr>
        <w:t>ExtJS</w:t>
      </w:r>
      <w:r w:rsidRPr="00C45E36">
        <w:rPr>
          <w:rFonts w:ascii="Cambria" w:hAnsi="Cambria" w:cs="Arial"/>
          <w:sz w:val="21"/>
          <w:szCs w:val="21"/>
        </w:rPr>
        <w:t xml:space="preserve"> </w:t>
      </w:r>
      <w:r w:rsidRPr="00C45E36">
        <w:rPr>
          <w:rFonts w:ascii="Cambria" w:hAnsi="Cambria"/>
          <w:sz w:val="21"/>
          <w:szCs w:val="21"/>
          <w:shd w:val="clear" w:color="auto" w:fill="FFFFFF"/>
        </w:rPr>
        <w:t>for user interface widgets with High performance scalable grids, trees and menus</w:t>
      </w:r>
      <w:r w:rsidRPr="00925488">
        <w:rPr>
          <w:rFonts w:ascii="Georgia" w:hAnsi="Georgia"/>
          <w:sz w:val="20"/>
          <w:shd w:val="clear" w:color="auto" w:fill="FFFFFF"/>
        </w:rPr>
        <w:t>.</w:t>
      </w:r>
    </w:p>
    <w:p w:rsidR="00483420" w:rsidRPr="009004D3" w:rsidRDefault="00483420" w:rsidP="009004D3">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sz w:val="21"/>
          <w:szCs w:val="21"/>
          <w:shd w:val="clear" w:color="auto" w:fill="FFFFFF"/>
        </w:rPr>
        <w:t xml:space="preserve">Implemented and deployment management GUI in </w:t>
      </w:r>
      <w:r w:rsidRPr="008A2AC2">
        <w:rPr>
          <w:rFonts w:ascii="Cambria" w:hAnsi="Cambria" w:cs="Arial"/>
          <w:b/>
          <w:sz w:val="21"/>
          <w:szCs w:val="21"/>
          <w:shd w:val="clear" w:color="auto" w:fill="FFFFFF"/>
        </w:rPr>
        <w:t>AngularJs, JSON, Hibernate, MSSQ</w:t>
      </w:r>
      <w:r w:rsidRPr="008A2AC2">
        <w:rPr>
          <w:rFonts w:ascii="Cambria" w:hAnsi="Cambria" w:cs="Arial"/>
          <w:sz w:val="21"/>
          <w:szCs w:val="21"/>
          <w:shd w:val="clear" w:color="auto" w:fill="FFFFFF"/>
        </w:rPr>
        <w:t>L, including the required back-end technologies.</w:t>
      </w:r>
      <w:r w:rsidR="009004D3">
        <w:rPr>
          <w:rFonts w:ascii="Cambria" w:hAnsi="Cambria" w:cs="Arial"/>
          <w:sz w:val="21"/>
          <w:szCs w:val="21"/>
          <w:shd w:val="clear" w:color="auto" w:fill="FFFFFF"/>
        </w:rPr>
        <w:t xml:space="preserve"> </w:t>
      </w:r>
      <w:r w:rsidR="009004D3" w:rsidRPr="008A2AC2">
        <w:rPr>
          <w:rFonts w:ascii="Cambria" w:hAnsi="Cambria" w:cs="Arial"/>
          <w:color w:val="000000" w:themeColor="text1"/>
          <w:sz w:val="21"/>
          <w:szCs w:val="21"/>
          <w:shd w:val="clear" w:color="auto" w:fill="FFFFFF"/>
        </w:rPr>
        <w:t xml:space="preserve">Developed front end applications using </w:t>
      </w:r>
      <w:r w:rsidR="009004D3" w:rsidRPr="008A2AC2">
        <w:rPr>
          <w:rFonts w:ascii="Cambria" w:hAnsi="Cambria" w:cs="Arial"/>
          <w:b/>
          <w:color w:val="000000" w:themeColor="text1"/>
          <w:sz w:val="21"/>
          <w:szCs w:val="21"/>
          <w:shd w:val="clear" w:color="auto" w:fill="FFFFFF"/>
        </w:rPr>
        <w:t xml:space="preserve">Swing, Struts2.0, </w:t>
      </w:r>
      <w:r w:rsidR="009004D3" w:rsidRPr="008A2AC2">
        <w:rPr>
          <w:rStyle w:val="apple-converted-space"/>
          <w:rFonts w:ascii="Cambria" w:eastAsiaTheme="majorEastAsia" w:hAnsi="Cambria" w:cs="Arial"/>
          <w:b/>
          <w:color w:val="000000" w:themeColor="text1"/>
          <w:sz w:val="21"/>
          <w:szCs w:val="21"/>
          <w:shd w:val="clear" w:color="auto" w:fill="FFFFFF"/>
        </w:rPr>
        <w:t>GWT,</w:t>
      </w:r>
      <w:r w:rsidR="009004D3" w:rsidRPr="008A2AC2">
        <w:rPr>
          <w:rFonts w:ascii="Cambria" w:hAnsi="Cambria" w:cs="Arial"/>
          <w:b/>
          <w:color w:val="000000" w:themeColor="text1"/>
          <w:sz w:val="21"/>
          <w:szCs w:val="21"/>
          <w:shd w:val="clear" w:color="auto" w:fill="FFFFFF"/>
        </w:rPr>
        <w:t xml:space="preserve"> AJAX</w:t>
      </w:r>
      <w:r w:rsidR="009004D3" w:rsidRPr="008A2AC2">
        <w:rPr>
          <w:rFonts w:ascii="Cambria" w:hAnsi="Cambria" w:cs="Arial"/>
          <w:color w:val="000000" w:themeColor="text1"/>
          <w:sz w:val="21"/>
          <w:szCs w:val="21"/>
          <w:shd w:val="clear" w:color="auto" w:fill="FFFFFF"/>
        </w:rPr>
        <w:t>.</w:t>
      </w:r>
    </w:p>
    <w:p w:rsidR="00846CFD" w:rsidRPr="008A2AC2" w:rsidRDefault="00846CFD" w:rsidP="00846CFD">
      <w:pPr>
        <w:numPr>
          <w:ilvl w:val="0"/>
          <w:numId w:val="6"/>
        </w:numPr>
        <w:tabs>
          <w:tab w:val="num" w:pos="0"/>
          <w:tab w:val="left" w:pos="720"/>
        </w:tabs>
        <w:suppressAutoHyphens/>
        <w:rPr>
          <w:rFonts w:ascii="Cambria" w:hAnsi="Cambria" w:cs="Arial"/>
          <w:color w:val="000000" w:themeColor="text1"/>
          <w:sz w:val="21"/>
          <w:szCs w:val="21"/>
        </w:rPr>
      </w:pPr>
      <w:r w:rsidRPr="008A2AC2">
        <w:rPr>
          <w:rFonts w:ascii="Cambria" w:hAnsi="Cambria" w:cs="Arial"/>
          <w:color w:val="000000" w:themeColor="text1"/>
          <w:sz w:val="21"/>
          <w:szCs w:val="21"/>
          <w:shd w:val="clear" w:color="auto" w:fill="FFFFFF"/>
        </w:rPr>
        <w:t xml:space="preserve">Used </w:t>
      </w:r>
      <w:r w:rsidRPr="008A2AC2">
        <w:rPr>
          <w:rFonts w:ascii="Cambria" w:hAnsi="Cambria" w:cs="Arial"/>
          <w:b/>
          <w:color w:val="000000" w:themeColor="text1"/>
          <w:sz w:val="21"/>
          <w:szCs w:val="21"/>
          <w:shd w:val="clear" w:color="auto" w:fill="FFFFFF"/>
        </w:rPr>
        <w:t>Free Marker Template</w:t>
      </w:r>
      <w:r w:rsidRPr="008A2AC2">
        <w:rPr>
          <w:rFonts w:ascii="Cambria" w:hAnsi="Cambria" w:cs="Arial"/>
          <w:color w:val="000000" w:themeColor="text1"/>
          <w:sz w:val="21"/>
          <w:szCs w:val="21"/>
          <w:shd w:val="clear" w:color="auto" w:fill="FFFFFF"/>
        </w:rPr>
        <w:t xml:space="preserve"> for sending the parameters to the back end systems.</w:t>
      </w:r>
      <w:r w:rsidRPr="008A2AC2">
        <w:rPr>
          <w:rStyle w:val="apple-converted-space"/>
          <w:rFonts w:ascii="Cambria" w:eastAsiaTheme="majorEastAsia" w:hAnsi="Cambria" w:cs="Arial"/>
          <w:color w:val="000000" w:themeColor="text1"/>
          <w:sz w:val="21"/>
          <w:szCs w:val="21"/>
          <w:shd w:val="clear" w:color="auto" w:fill="FFFFFF"/>
        </w:rPr>
        <w:t> </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Used </w:t>
      </w:r>
      <w:r w:rsidRPr="008A2AC2">
        <w:rPr>
          <w:rFonts w:ascii="Cambria" w:hAnsi="Cambria" w:cs="Arial"/>
          <w:b/>
          <w:color w:val="000000" w:themeColor="text1"/>
          <w:sz w:val="21"/>
          <w:szCs w:val="21"/>
        </w:rPr>
        <w:t>spring</w:t>
      </w:r>
      <w:r w:rsidRPr="008A2AC2">
        <w:rPr>
          <w:rFonts w:ascii="Cambria" w:hAnsi="Cambria" w:cs="Arial"/>
          <w:color w:val="000000" w:themeColor="text1"/>
          <w:sz w:val="21"/>
          <w:szCs w:val="21"/>
        </w:rPr>
        <w:t xml:space="preserve"> support for </w:t>
      </w:r>
      <w:r w:rsidRPr="008A2AC2">
        <w:rPr>
          <w:rFonts w:ascii="Cambria" w:hAnsi="Cambria" w:cs="Arial"/>
          <w:b/>
          <w:color w:val="000000" w:themeColor="text1"/>
          <w:sz w:val="21"/>
          <w:szCs w:val="21"/>
        </w:rPr>
        <w:t>restful web services</w:t>
      </w:r>
      <w:r w:rsidRPr="008A2AC2">
        <w:rPr>
          <w:rFonts w:ascii="Cambria" w:hAnsi="Cambria" w:cs="Arial"/>
          <w:color w:val="000000" w:themeColor="text1"/>
          <w:sz w:val="21"/>
          <w:szCs w:val="21"/>
        </w:rPr>
        <w:t xml:space="preserve"> to communicate with the host machine for agreement forms. Used rest Client to test the </w:t>
      </w:r>
      <w:r w:rsidRPr="008A2AC2">
        <w:rPr>
          <w:rFonts w:ascii="Cambria" w:hAnsi="Cambria" w:cs="Arial"/>
          <w:b/>
          <w:color w:val="000000" w:themeColor="text1"/>
          <w:sz w:val="21"/>
          <w:szCs w:val="21"/>
        </w:rPr>
        <w:t>web services</w:t>
      </w:r>
      <w:r w:rsidRPr="008A2AC2">
        <w:rPr>
          <w:rFonts w:ascii="Cambria" w:hAnsi="Cambria" w:cs="Arial"/>
          <w:color w:val="000000" w:themeColor="text1"/>
          <w:sz w:val="21"/>
          <w:szCs w:val="21"/>
        </w:rPr>
        <w:t xml:space="preserve">. Used </w:t>
      </w:r>
      <w:r w:rsidRPr="008A2AC2">
        <w:rPr>
          <w:rFonts w:ascii="Cambria" w:hAnsi="Cambria" w:cs="Arial"/>
          <w:b/>
          <w:color w:val="000000" w:themeColor="text1"/>
          <w:sz w:val="21"/>
          <w:szCs w:val="21"/>
        </w:rPr>
        <w:t>Jackson API</w:t>
      </w:r>
      <w:r w:rsidRPr="008A2AC2">
        <w:rPr>
          <w:rFonts w:ascii="Cambria" w:hAnsi="Cambria" w:cs="Arial"/>
          <w:color w:val="000000" w:themeColor="text1"/>
          <w:sz w:val="21"/>
          <w:szCs w:val="21"/>
        </w:rPr>
        <w:t xml:space="preserve"> to UN Marshall the response into java objects.</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Used auto wired annotation for handling the dependent objects. </w:t>
      </w:r>
    </w:p>
    <w:p w:rsidR="00191797" w:rsidRPr="008A2AC2" w:rsidRDefault="00191797" w:rsidP="00846CFD">
      <w:pPr>
        <w:numPr>
          <w:ilvl w:val="0"/>
          <w:numId w:val="6"/>
        </w:numPr>
        <w:tabs>
          <w:tab w:val="clear" w:pos="720"/>
          <w:tab w:val="num" w:pos="0"/>
        </w:tabs>
        <w:suppressAutoHyphens/>
        <w:jc w:val="both"/>
        <w:rPr>
          <w:rFonts w:ascii="Cambria" w:hAnsi="Cambria" w:cs="Arial"/>
          <w:sz w:val="21"/>
          <w:szCs w:val="21"/>
        </w:rPr>
      </w:pPr>
      <w:r w:rsidRPr="008A2AC2">
        <w:rPr>
          <w:rFonts w:ascii="Cambria" w:hAnsi="Cambria"/>
          <w:sz w:val="21"/>
          <w:szCs w:val="21"/>
          <w:shd w:val="clear" w:color="auto" w:fill="FFFFFF"/>
        </w:rPr>
        <w:t xml:space="preserve">Developed / modified Oracle </w:t>
      </w:r>
      <w:r w:rsidRPr="008A2AC2">
        <w:rPr>
          <w:rFonts w:ascii="Cambria" w:hAnsi="Cambria"/>
          <w:b/>
          <w:sz w:val="21"/>
          <w:szCs w:val="21"/>
          <w:shd w:val="clear" w:color="auto" w:fill="FFFFFF"/>
        </w:rPr>
        <w:t>PL/SQL</w:t>
      </w:r>
      <w:r w:rsidRPr="008A2AC2">
        <w:rPr>
          <w:rFonts w:ascii="Cambria" w:hAnsi="Cambria"/>
          <w:sz w:val="21"/>
          <w:szCs w:val="21"/>
          <w:shd w:val="clear" w:color="auto" w:fill="FFFFFF"/>
        </w:rPr>
        <w:t xml:space="preserve"> codes like stored procedures, functions, triggers etc. based on technical and functional specification documents.</w:t>
      </w:r>
      <w:r w:rsidRPr="008A2AC2">
        <w:rPr>
          <w:rFonts w:ascii="Cambria" w:hAnsi="Cambria" w:cs="Arial"/>
          <w:sz w:val="21"/>
          <w:szCs w:val="21"/>
        </w:rPr>
        <w:t xml:space="preserve"> </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Used </w:t>
      </w:r>
      <w:r w:rsidRPr="008A2AC2">
        <w:rPr>
          <w:rFonts w:ascii="Cambria" w:hAnsi="Cambria" w:cs="Arial"/>
          <w:b/>
          <w:color w:val="000000" w:themeColor="text1"/>
          <w:sz w:val="21"/>
          <w:szCs w:val="21"/>
        </w:rPr>
        <w:t>Hibernate</w:t>
      </w:r>
      <w:r w:rsidRPr="008A2AC2">
        <w:rPr>
          <w:rFonts w:ascii="Cambria" w:hAnsi="Cambria" w:cs="Arial"/>
          <w:color w:val="000000" w:themeColor="text1"/>
          <w:sz w:val="21"/>
          <w:szCs w:val="21"/>
        </w:rPr>
        <w:t xml:space="preserve"> as ORM tool and defined the mapping and relationship of each table in database to java object</w:t>
      </w:r>
    </w:p>
    <w:p w:rsidR="00846CFD" w:rsidRDefault="00846CFD" w:rsidP="00846CFD">
      <w:pPr>
        <w:numPr>
          <w:ilvl w:val="0"/>
          <w:numId w:val="6"/>
        </w:numPr>
        <w:tabs>
          <w:tab w:val="clear" w:pos="720"/>
          <w:tab w:val="num" w:pos="0"/>
        </w:tabs>
        <w:suppressAutoHyphens/>
        <w:jc w:val="both"/>
        <w:rPr>
          <w:rStyle w:val="resume-font"/>
          <w:rFonts w:ascii="Cambria" w:hAnsi="Cambria" w:cs="Arial"/>
          <w:color w:val="000000" w:themeColor="text1"/>
          <w:sz w:val="21"/>
          <w:szCs w:val="21"/>
        </w:rPr>
      </w:pPr>
      <w:r w:rsidRPr="008A2AC2">
        <w:rPr>
          <w:rStyle w:val="resume-font"/>
          <w:rFonts w:ascii="Cambria" w:hAnsi="Cambria" w:cs="Arial"/>
          <w:color w:val="000000" w:themeColor="text1"/>
          <w:sz w:val="21"/>
          <w:szCs w:val="21"/>
        </w:rPr>
        <w:t xml:space="preserve">Used </w:t>
      </w:r>
      <w:r w:rsidRPr="008A2AC2">
        <w:rPr>
          <w:rStyle w:val="resume-font"/>
          <w:rFonts w:ascii="Cambria" w:hAnsi="Cambria" w:cs="Arial"/>
          <w:b/>
          <w:color w:val="000000" w:themeColor="text1"/>
          <w:sz w:val="21"/>
          <w:szCs w:val="21"/>
        </w:rPr>
        <w:t>MY</w:t>
      </w:r>
      <w:r w:rsidR="00B9496E" w:rsidRPr="008A2AC2">
        <w:rPr>
          <w:rStyle w:val="resume-font"/>
          <w:rFonts w:ascii="Cambria" w:hAnsi="Cambria" w:cs="Arial"/>
          <w:b/>
          <w:color w:val="000000" w:themeColor="text1"/>
          <w:sz w:val="21"/>
          <w:szCs w:val="21"/>
        </w:rPr>
        <w:t>SQL</w:t>
      </w:r>
      <w:r w:rsidRPr="008A2AC2">
        <w:rPr>
          <w:rStyle w:val="resume-font"/>
          <w:rFonts w:ascii="Cambria" w:hAnsi="Cambria" w:cs="Arial"/>
          <w:color w:val="000000" w:themeColor="text1"/>
          <w:sz w:val="21"/>
          <w:szCs w:val="21"/>
        </w:rPr>
        <w:t> to write the</w:t>
      </w:r>
      <w:r w:rsidRPr="008A2AC2">
        <w:rPr>
          <w:rStyle w:val="resume-font"/>
          <w:rFonts w:ascii="Cambria" w:hAnsi="Cambria" w:cs="Arial"/>
          <w:b/>
          <w:color w:val="000000" w:themeColor="text1"/>
          <w:sz w:val="21"/>
          <w:szCs w:val="21"/>
        </w:rPr>
        <w:t xml:space="preserve"> MQ</w:t>
      </w:r>
      <w:r w:rsidRPr="008A2AC2">
        <w:rPr>
          <w:rStyle w:val="resume-font"/>
          <w:rFonts w:ascii="Cambria" w:hAnsi="Cambria" w:cs="Arial"/>
          <w:color w:val="000000" w:themeColor="text1"/>
          <w:sz w:val="21"/>
          <w:szCs w:val="21"/>
        </w:rPr>
        <w:t xml:space="preserve"> queries &amp; web portal server for design web pages.</w:t>
      </w:r>
    </w:p>
    <w:p w:rsidR="00DE2239" w:rsidRPr="00DE2239" w:rsidRDefault="00DE2239" w:rsidP="00DE2239">
      <w:pPr>
        <w:numPr>
          <w:ilvl w:val="0"/>
          <w:numId w:val="6"/>
        </w:numPr>
        <w:tabs>
          <w:tab w:val="clear" w:pos="720"/>
          <w:tab w:val="num" w:pos="0"/>
        </w:tabs>
        <w:suppressAutoHyphens/>
        <w:jc w:val="both"/>
        <w:rPr>
          <w:rFonts w:ascii="Cambria" w:hAnsi="Cambria" w:cs="Arial"/>
          <w:color w:val="000000"/>
          <w:sz w:val="21"/>
          <w:szCs w:val="21"/>
        </w:rPr>
      </w:pPr>
      <w:r w:rsidRPr="00321A35">
        <w:rPr>
          <w:rFonts w:ascii="Cambria" w:hAnsi="Cambria" w:cs="Arial"/>
          <w:sz w:val="21"/>
          <w:szCs w:val="21"/>
        </w:rPr>
        <w:t xml:space="preserve">Developed a SCORM-compliant web server using </w:t>
      </w:r>
      <w:r w:rsidRPr="00321A35">
        <w:rPr>
          <w:rFonts w:ascii="Cambria" w:hAnsi="Cambria" w:cs="Arial"/>
          <w:b/>
          <w:sz w:val="21"/>
          <w:szCs w:val="21"/>
        </w:rPr>
        <w:t xml:space="preserve">Python, Celery </w:t>
      </w:r>
      <w:r w:rsidRPr="00321A35">
        <w:rPr>
          <w:rFonts w:ascii="Cambria" w:hAnsi="Cambria" w:cs="Arial"/>
          <w:sz w:val="21"/>
          <w:szCs w:val="21"/>
        </w:rPr>
        <w:t xml:space="preserve">and </w:t>
      </w:r>
      <w:r w:rsidRPr="00321A35">
        <w:rPr>
          <w:rFonts w:ascii="Cambria" w:hAnsi="Cambria" w:cs="Arial"/>
          <w:b/>
          <w:sz w:val="21"/>
          <w:szCs w:val="21"/>
        </w:rPr>
        <w:t>XML</w:t>
      </w:r>
      <w:r w:rsidRPr="00321A35">
        <w:rPr>
          <w:rFonts w:ascii="Cambria" w:hAnsi="Cambria" w:cs="Arial"/>
          <w:sz w:val="21"/>
          <w:szCs w:val="21"/>
        </w:rPr>
        <w:t>.</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Created test cases for DAO's and web services. Used annotations to load the configured file to test the components. </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Used </w:t>
      </w:r>
      <w:r w:rsidRPr="008A2AC2">
        <w:rPr>
          <w:rFonts w:ascii="Cambria" w:hAnsi="Cambria" w:cs="Arial"/>
          <w:b/>
          <w:color w:val="000000" w:themeColor="text1"/>
          <w:sz w:val="21"/>
          <w:szCs w:val="21"/>
        </w:rPr>
        <w:t>Maven</w:t>
      </w:r>
      <w:r w:rsidRPr="008A2AC2">
        <w:rPr>
          <w:rFonts w:ascii="Cambria" w:hAnsi="Cambria" w:cs="Arial"/>
          <w:color w:val="000000" w:themeColor="text1"/>
          <w:sz w:val="21"/>
          <w:szCs w:val="21"/>
        </w:rPr>
        <w:t xml:space="preserve"> to acquire the dependencies and build the application. Used perforce as a </w:t>
      </w:r>
      <w:r w:rsidRPr="008A2AC2">
        <w:rPr>
          <w:rFonts w:ascii="Cambria" w:hAnsi="Cambria" w:cs="Arial"/>
          <w:b/>
          <w:color w:val="000000" w:themeColor="text1"/>
          <w:sz w:val="21"/>
          <w:szCs w:val="21"/>
        </w:rPr>
        <w:t>version control</w:t>
      </w:r>
      <w:r w:rsidRPr="008A2AC2">
        <w:rPr>
          <w:rFonts w:ascii="Cambria" w:hAnsi="Cambria" w:cs="Arial"/>
          <w:color w:val="000000" w:themeColor="text1"/>
          <w:sz w:val="21"/>
          <w:szCs w:val="21"/>
        </w:rPr>
        <w:t xml:space="preserve"> system. Anthill pro to deploy the application into </w:t>
      </w:r>
      <w:r w:rsidRPr="008A2AC2">
        <w:rPr>
          <w:rFonts w:ascii="Cambria" w:hAnsi="Cambria" w:cs="Arial"/>
          <w:b/>
          <w:color w:val="000000" w:themeColor="text1"/>
          <w:sz w:val="21"/>
          <w:szCs w:val="21"/>
        </w:rPr>
        <w:t>JBOSS</w:t>
      </w:r>
      <w:r w:rsidRPr="008A2AC2">
        <w:rPr>
          <w:rFonts w:ascii="Cambria" w:hAnsi="Cambria" w:cs="Arial"/>
          <w:color w:val="000000" w:themeColor="text1"/>
          <w:sz w:val="21"/>
          <w:szCs w:val="21"/>
        </w:rPr>
        <w:t>.</w:t>
      </w:r>
    </w:p>
    <w:p w:rsidR="00846CFD" w:rsidRPr="008A2AC2" w:rsidRDefault="00846CFD" w:rsidP="00846CFD">
      <w:pPr>
        <w:numPr>
          <w:ilvl w:val="0"/>
          <w:numId w:val="6"/>
        </w:numPr>
        <w:tabs>
          <w:tab w:val="clear" w:pos="720"/>
          <w:tab w:val="num" w:pos="0"/>
        </w:tabs>
        <w:suppressAutoHyphens/>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Good understanding of </w:t>
      </w:r>
      <w:r w:rsidRPr="008A2AC2">
        <w:rPr>
          <w:rFonts w:ascii="Cambria" w:hAnsi="Cambria" w:cs="Arial"/>
          <w:b/>
          <w:color w:val="000000" w:themeColor="text1"/>
          <w:sz w:val="21"/>
          <w:szCs w:val="21"/>
        </w:rPr>
        <w:t>HIPAA</w:t>
      </w:r>
      <w:r w:rsidRPr="008A2AC2">
        <w:rPr>
          <w:rFonts w:ascii="Cambria" w:hAnsi="Cambria" w:cs="Arial"/>
          <w:color w:val="000000" w:themeColor="text1"/>
          <w:sz w:val="21"/>
          <w:szCs w:val="21"/>
        </w:rPr>
        <w:t>, Healthcare knowledge.</w:t>
      </w:r>
    </w:p>
    <w:p w:rsidR="00846CFD" w:rsidRPr="008A2AC2" w:rsidRDefault="00846CFD" w:rsidP="00846CFD">
      <w:pPr>
        <w:ind w:left="720"/>
        <w:jc w:val="both"/>
        <w:rPr>
          <w:rFonts w:ascii="Cambria" w:hAnsi="Cambria" w:cs="Arial"/>
          <w:color w:val="000000" w:themeColor="text1"/>
          <w:sz w:val="21"/>
          <w:szCs w:val="21"/>
        </w:rPr>
      </w:pPr>
    </w:p>
    <w:p w:rsidR="00846CFD" w:rsidRPr="008A2AC2" w:rsidRDefault="00846CFD" w:rsidP="00846CFD">
      <w:pPr>
        <w:jc w:val="both"/>
        <w:rPr>
          <w:rFonts w:ascii="Cambria" w:hAnsi="Cambria" w:cs="Arial"/>
          <w:b/>
          <w:color w:val="000000" w:themeColor="text1"/>
          <w:sz w:val="21"/>
          <w:szCs w:val="21"/>
        </w:rPr>
      </w:pPr>
      <w:r w:rsidRPr="008A2AC2">
        <w:rPr>
          <w:rFonts w:ascii="Cambria" w:hAnsi="Cambria" w:cs="Arial"/>
          <w:b/>
          <w:color w:val="000000" w:themeColor="text1"/>
          <w:sz w:val="21"/>
          <w:szCs w:val="21"/>
          <w:u w:val="single"/>
        </w:rPr>
        <w:t>Environment:</w:t>
      </w:r>
      <w:r w:rsidRPr="008A2AC2">
        <w:rPr>
          <w:rFonts w:ascii="Cambria" w:hAnsi="Cambria" w:cs="Arial"/>
          <w:color w:val="000000" w:themeColor="text1"/>
          <w:sz w:val="21"/>
          <w:szCs w:val="21"/>
        </w:rPr>
        <w:t xml:space="preserve"> </w:t>
      </w:r>
      <w:r w:rsidR="00605F31" w:rsidRPr="008A2AC2">
        <w:rPr>
          <w:rFonts w:ascii="Cambria" w:hAnsi="Cambria" w:cs="Arial"/>
          <w:b/>
          <w:bCs/>
          <w:sz w:val="21"/>
          <w:szCs w:val="21"/>
        </w:rPr>
        <w:t>Java 1.7/1.8</w:t>
      </w:r>
      <w:r w:rsidR="00605F31" w:rsidRPr="008A2AC2">
        <w:rPr>
          <w:rFonts w:ascii="Cambria" w:hAnsi="Cambria" w:cs="Arial"/>
          <w:b/>
          <w:color w:val="000000" w:themeColor="text1"/>
          <w:sz w:val="21"/>
          <w:szCs w:val="21"/>
        </w:rPr>
        <w:t>,</w:t>
      </w:r>
      <w:r w:rsidRPr="008A2AC2">
        <w:rPr>
          <w:rFonts w:ascii="Cambria" w:hAnsi="Cambria" w:cs="Arial"/>
          <w:b/>
          <w:color w:val="000000" w:themeColor="text1"/>
          <w:sz w:val="21"/>
          <w:szCs w:val="21"/>
        </w:rPr>
        <w:t>J2EE, Core Java JSP, Spring MVC, Spring ORM, Spring IOC, Spring Web Services,</w:t>
      </w:r>
      <w:r w:rsidRPr="008A2AC2">
        <w:rPr>
          <w:rStyle w:val="Strong"/>
          <w:rFonts w:ascii="Cambria" w:hAnsi="Cambria" w:cs="Arial"/>
          <w:color w:val="000000" w:themeColor="text1"/>
          <w:sz w:val="21"/>
          <w:szCs w:val="21"/>
          <w:shd w:val="clear" w:color="auto" w:fill="FFFFFF"/>
        </w:rPr>
        <w:t xml:space="preserve"> </w:t>
      </w:r>
      <w:r w:rsidRPr="008A2AC2">
        <w:rPr>
          <w:rFonts w:ascii="Cambria" w:hAnsi="Cambria" w:cs="Arial"/>
          <w:b/>
          <w:bCs/>
          <w:color w:val="000000" w:themeColor="text1"/>
          <w:sz w:val="21"/>
          <w:szCs w:val="21"/>
        </w:rPr>
        <w:t>Node.js,</w:t>
      </w:r>
      <w:r w:rsidRPr="008A2AC2">
        <w:rPr>
          <w:rFonts w:ascii="Cambria" w:hAnsi="Cambria" w:cs="Arial"/>
          <w:b/>
          <w:color w:val="000000" w:themeColor="text1"/>
          <w:sz w:val="21"/>
          <w:szCs w:val="21"/>
        </w:rPr>
        <w:t xml:space="preserve"> </w:t>
      </w:r>
      <w:r w:rsidRPr="008A2AC2">
        <w:rPr>
          <w:rStyle w:val="Strong"/>
          <w:rFonts w:ascii="Cambria" w:hAnsi="Cambria" w:cs="Arial"/>
          <w:color w:val="000000" w:themeColor="text1"/>
          <w:sz w:val="21"/>
          <w:szCs w:val="21"/>
          <w:shd w:val="clear" w:color="auto" w:fill="FFFFFF"/>
        </w:rPr>
        <w:t>web sphere portal,</w:t>
      </w:r>
      <w:r w:rsidRPr="008A2AC2">
        <w:rPr>
          <w:rFonts w:ascii="Cambria" w:hAnsi="Cambria" w:cs="Arial"/>
          <w:b/>
          <w:color w:val="000000" w:themeColor="text1"/>
          <w:sz w:val="21"/>
          <w:szCs w:val="21"/>
        </w:rPr>
        <w:t xml:space="preserve"> Hibernate, </w:t>
      </w:r>
      <w:r w:rsidRPr="008A2AC2">
        <w:rPr>
          <w:rFonts w:ascii="Cambria" w:hAnsi="Cambria" w:cs="Arial"/>
          <w:b/>
          <w:color w:val="000000" w:themeColor="text1"/>
          <w:sz w:val="21"/>
          <w:szCs w:val="21"/>
          <w:shd w:val="clear" w:color="auto" w:fill="FFFFFF"/>
        </w:rPr>
        <w:t>My</w:t>
      </w:r>
      <w:r w:rsidR="00B9496E" w:rsidRPr="008A2AC2">
        <w:rPr>
          <w:rFonts w:ascii="Cambria" w:hAnsi="Cambria" w:cs="Arial"/>
          <w:b/>
          <w:color w:val="000000" w:themeColor="text1"/>
          <w:sz w:val="21"/>
          <w:szCs w:val="21"/>
          <w:shd w:val="clear" w:color="auto" w:fill="FFFFFF"/>
        </w:rPr>
        <w:t>SQL</w:t>
      </w:r>
      <w:r w:rsidRPr="008A2AC2">
        <w:rPr>
          <w:rFonts w:ascii="Cambria" w:hAnsi="Cambria" w:cs="Arial"/>
          <w:b/>
          <w:color w:val="000000" w:themeColor="text1"/>
          <w:sz w:val="21"/>
          <w:szCs w:val="21"/>
        </w:rPr>
        <w:t>, Restful Web Services, Oracle 9i/10g, JUNIT, IBMDB2, Apache Tomcat, IBMMQS, Agile, Spring Batch, Spring Integration, Maven 2.0/3.0</w:t>
      </w:r>
      <w:r w:rsidRPr="008A2AC2">
        <w:rPr>
          <w:rFonts w:ascii="Cambria" w:hAnsi="Cambria" w:cs="Arial"/>
          <w:b/>
          <w:color w:val="000000" w:themeColor="text1"/>
          <w:sz w:val="21"/>
          <w:szCs w:val="21"/>
          <w:shd w:val="clear" w:color="auto" w:fill="FFFFFF"/>
        </w:rPr>
        <w:t>,</w:t>
      </w:r>
      <w:r w:rsidRPr="008A2AC2">
        <w:rPr>
          <w:rFonts w:ascii="Cambria" w:hAnsi="Cambria" w:cs="Arial"/>
          <w:b/>
          <w:color w:val="000000" w:themeColor="text1"/>
          <w:sz w:val="21"/>
          <w:szCs w:val="21"/>
        </w:rPr>
        <w:t xml:space="preserve"> JBOSS, Java Script, HTML, </w:t>
      </w:r>
      <w:r w:rsidRPr="008A2AC2">
        <w:rPr>
          <w:rStyle w:val="apple-converted-space"/>
          <w:rFonts w:ascii="Cambria" w:eastAsiaTheme="majorEastAsia" w:hAnsi="Cambria" w:cs="Arial"/>
          <w:b/>
          <w:color w:val="000000" w:themeColor="text1"/>
          <w:sz w:val="21"/>
          <w:szCs w:val="21"/>
          <w:shd w:val="clear" w:color="auto" w:fill="FFFFFF"/>
        </w:rPr>
        <w:t>Life</w:t>
      </w:r>
      <w:r w:rsidRPr="008A2AC2">
        <w:rPr>
          <w:rFonts w:ascii="Cambria" w:hAnsi="Cambria" w:cs="Arial"/>
          <w:b/>
          <w:color w:val="000000" w:themeColor="text1"/>
          <w:sz w:val="21"/>
          <w:szCs w:val="21"/>
          <w:shd w:val="clear" w:color="auto" w:fill="FFFFFF"/>
        </w:rPr>
        <w:t xml:space="preserve"> ray Portal, </w:t>
      </w:r>
      <w:r w:rsidRPr="008A2AC2">
        <w:rPr>
          <w:rFonts w:ascii="Cambria" w:hAnsi="Cambria" w:cs="Arial"/>
          <w:b/>
          <w:color w:val="000000" w:themeColor="text1"/>
          <w:sz w:val="21"/>
          <w:szCs w:val="21"/>
        </w:rPr>
        <w:t xml:space="preserve">CSS, </w:t>
      </w:r>
      <w:r w:rsidR="00665519" w:rsidRPr="008A2AC2">
        <w:rPr>
          <w:rFonts w:ascii="Cambria" w:hAnsi="Cambria" w:cs="Arial"/>
          <w:b/>
          <w:color w:val="000000" w:themeColor="text1"/>
          <w:sz w:val="21"/>
          <w:szCs w:val="21"/>
        </w:rPr>
        <w:t>JQuery</w:t>
      </w:r>
      <w:r w:rsidRPr="008A2AC2">
        <w:rPr>
          <w:rFonts w:ascii="Cambria" w:hAnsi="Cambria" w:cs="Arial"/>
          <w:b/>
          <w:color w:val="000000" w:themeColor="text1"/>
          <w:sz w:val="21"/>
          <w:szCs w:val="21"/>
        </w:rPr>
        <w:t xml:space="preserve">, AJAX, </w:t>
      </w:r>
      <w:r w:rsidR="00214C4E" w:rsidRPr="008A2AC2">
        <w:rPr>
          <w:rFonts w:ascii="Cambria" w:hAnsi="Cambria" w:cs="Arial"/>
          <w:b/>
          <w:color w:val="000000" w:themeColor="text1"/>
          <w:sz w:val="21"/>
          <w:szCs w:val="21"/>
          <w:shd w:val="clear" w:color="auto" w:fill="FFFFFF"/>
        </w:rPr>
        <w:t>AWS stack,</w:t>
      </w:r>
      <w:r w:rsidR="00214C4E" w:rsidRPr="008A2AC2">
        <w:rPr>
          <w:rFonts w:ascii="Cambria" w:hAnsi="Cambria" w:cs="Arial"/>
          <w:color w:val="000000" w:themeColor="text1"/>
          <w:sz w:val="21"/>
          <w:szCs w:val="21"/>
          <w:shd w:val="clear" w:color="auto" w:fill="FFFFFF"/>
        </w:rPr>
        <w:t xml:space="preserve"> </w:t>
      </w:r>
      <w:r w:rsidRPr="008A2AC2">
        <w:rPr>
          <w:rFonts w:ascii="Cambria" w:hAnsi="Cambria" w:cs="Arial"/>
          <w:b/>
          <w:color w:val="000000" w:themeColor="text1"/>
          <w:sz w:val="21"/>
          <w:szCs w:val="21"/>
        </w:rPr>
        <w:t>Eclipse Juno, Hippa.</w:t>
      </w:r>
    </w:p>
    <w:p w:rsidR="001724B3" w:rsidRPr="008A2AC2" w:rsidRDefault="001724B3" w:rsidP="001724B3">
      <w:pPr>
        <w:pStyle w:val="ListParagraph"/>
        <w:tabs>
          <w:tab w:val="left" w:pos="0"/>
          <w:tab w:val="left" w:pos="270"/>
        </w:tabs>
        <w:spacing w:after="0" w:line="240" w:lineRule="auto"/>
        <w:ind w:left="360"/>
        <w:jc w:val="both"/>
        <w:rPr>
          <w:rFonts w:ascii="Cambria" w:eastAsia="Calibri" w:hAnsi="Cambria" w:cs="Arial"/>
          <w:sz w:val="21"/>
          <w:szCs w:val="21"/>
        </w:rPr>
      </w:pPr>
    </w:p>
    <w:p w:rsidR="00C82DDB" w:rsidRPr="008A2AC2" w:rsidRDefault="00C82DDB" w:rsidP="00C82DDB">
      <w:pPr>
        <w:jc w:val="both"/>
        <w:rPr>
          <w:rFonts w:ascii="Cambria" w:hAnsi="Cambria" w:cs="Arial"/>
          <w:b/>
          <w:sz w:val="21"/>
          <w:szCs w:val="21"/>
        </w:rPr>
      </w:pPr>
      <w:r w:rsidRPr="008A2AC2">
        <w:rPr>
          <w:rFonts w:ascii="Cambria" w:hAnsi="Cambria" w:cs="Arial"/>
          <w:b/>
          <w:sz w:val="21"/>
          <w:szCs w:val="21"/>
        </w:rPr>
        <w:t>Client:</w:t>
      </w:r>
      <w:r w:rsidRPr="008A2AC2">
        <w:rPr>
          <w:rFonts w:ascii="Cambria" w:hAnsi="Cambria" w:cs="Arial"/>
          <w:b/>
          <w:sz w:val="21"/>
          <w:szCs w:val="21"/>
        </w:rPr>
        <w:tab/>
      </w:r>
      <w:r w:rsidR="00605F31" w:rsidRPr="008A2AC2">
        <w:rPr>
          <w:rFonts w:ascii="Cambria" w:hAnsi="Cambria" w:cs="Arial"/>
          <w:b/>
          <w:sz w:val="21"/>
          <w:szCs w:val="21"/>
        </w:rPr>
        <w:t>Charter Communication, St Louis, MO</w:t>
      </w:r>
      <w:r w:rsidRPr="008A2AC2">
        <w:rPr>
          <w:rFonts w:ascii="Cambria" w:hAnsi="Cambria" w:cs="Arial"/>
          <w:b/>
          <w:sz w:val="21"/>
          <w:szCs w:val="21"/>
        </w:rPr>
        <w:tab/>
      </w:r>
      <w:r w:rsidRPr="008A2AC2">
        <w:rPr>
          <w:rFonts w:ascii="Cambria" w:hAnsi="Cambria" w:cs="Arial"/>
          <w:b/>
          <w:sz w:val="21"/>
          <w:szCs w:val="21"/>
        </w:rPr>
        <w:tab/>
      </w:r>
      <w:r w:rsidRPr="008A2AC2">
        <w:rPr>
          <w:rFonts w:ascii="Cambria" w:hAnsi="Cambria" w:cs="Arial"/>
          <w:b/>
          <w:sz w:val="21"/>
          <w:szCs w:val="21"/>
        </w:rPr>
        <w:tab/>
      </w:r>
      <w:r w:rsidR="00214C4E" w:rsidRPr="008A2AC2">
        <w:rPr>
          <w:rFonts w:ascii="Cambria" w:hAnsi="Cambria" w:cs="Arial"/>
          <w:b/>
          <w:sz w:val="21"/>
          <w:szCs w:val="21"/>
        </w:rPr>
        <w:t xml:space="preserve">        </w:t>
      </w:r>
      <w:r w:rsidR="000A41FE" w:rsidRPr="008A2AC2">
        <w:rPr>
          <w:rFonts w:ascii="Cambria" w:hAnsi="Cambria" w:cs="Arial"/>
          <w:b/>
          <w:sz w:val="21"/>
          <w:szCs w:val="21"/>
        </w:rPr>
        <w:t>April 2011 – June</w:t>
      </w:r>
      <w:r w:rsidR="007E410F" w:rsidRPr="008A2AC2">
        <w:rPr>
          <w:rFonts w:ascii="Cambria" w:hAnsi="Cambria" w:cs="Arial"/>
          <w:b/>
          <w:sz w:val="21"/>
          <w:szCs w:val="21"/>
        </w:rPr>
        <w:t xml:space="preserve"> </w:t>
      </w:r>
      <w:r w:rsidR="000A41FE" w:rsidRPr="008A2AC2">
        <w:rPr>
          <w:rFonts w:ascii="Cambria" w:hAnsi="Cambria" w:cs="Arial"/>
          <w:b/>
          <w:sz w:val="21"/>
          <w:szCs w:val="21"/>
        </w:rPr>
        <w:t>2012</w:t>
      </w:r>
      <w:r w:rsidRPr="008A2AC2">
        <w:rPr>
          <w:rFonts w:ascii="Cambria" w:hAnsi="Cambria" w:cs="Arial"/>
          <w:b/>
          <w:sz w:val="21"/>
          <w:szCs w:val="21"/>
        </w:rPr>
        <w:t xml:space="preserve"> </w:t>
      </w:r>
    </w:p>
    <w:p w:rsidR="00C82DDB" w:rsidRPr="008A2AC2" w:rsidRDefault="00C82DDB" w:rsidP="00C82DDB">
      <w:pPr>
        <w:jc w:val="both"/>
        <w:rPr>
          <w:rFonts w:ascii="Cambria" w:hAnsi="Cambria" w:cs="Arial"/>
          <w:b/>
          <w:sz w:val="21"/>
          <w:szCs w:val="21"/>
        </w:rPr>
      </w:pPr>
      <w:r w:rsidRPr="008A2AC2">
        <w:rPr>
          <w:rFonts w:ascii="Cambria" w:hAnsi="Cambria" w:cs="Arial"/>
          <w:b/>
          <w:sz w:val="21"/>
          <w:szCs w:val="21"/>
        </w:rPr>
        <w:t xml:space="preserve">Role: Sr. Java </w:t>
      </w:r>
      <w:r w:rsidR="00C76E92" w:rsidRPr="008A2AC2">
        <w:rPr>
          <w:rFonts w:ascii="Cambria" w:hAnsi="Cambria" w:cs="Arial"/>
          <w:b/>
          <w:sz w:val="21"/>
          <w:szCs w:val="21"/>
        </w:rPr>
        <w:t>Developer</w:t>
      </w:r>
    </w:p>
    <w:p w:rsidR="00605F31" w:rsidRPr="008A2AC2" w:rsidRDefault="00605F31" w:rsidP="00605F31">
      <w:pPr>
        <w:rPr>
          <w:rFonts w:ascii="Cambria" w:hAnsi="Cambria" w:cs="Arial"/>
          <w:b/>
          <w:bCs/>
          <w:color w:val="000000" w:themeColor="text1"/>
          <w:sz w:val="21"/>
          <w:szCs w:val="21"/>
          <w:bdr w:val="none" w:sz="0" w:space="0" w:color="auto" w:frame="1"/>
        </w:rPr>
      </w:pPr>
      <w:r w:rsidRPr="008A2AC2">
        <w:rPr>
          <w:rFonts w:ascii="Cambria" w:hAnsi="Cambria" w:cs="Arial"/>
          <w:b/>
          <w:color w:val="000000" w:themeColor="text1"/>
          <w:sz w:val="21"/>
          <w:szCs w:val="21"/>
          <w:shd w:val="clear" w:color="auto" w:fill="FFFFFF"/>
        </w:rPr>
        <w:t>Project:</w:t>
      </w:r>
      <w:bookmarkStart w:id="1" w:name="Order&amp;ProcessManagement"/>
      <w:bookmarkEnd w:id="1"/>
      <w:r w:rsidR="007562AD" w:rsidRPr="008A2AC2">
        <w:rPr>
          <w:rFonts w:ascii="Cambria" w:hAnsi="Cambria" w:cs="Arial"/>
          <w:b/>
          <w:bCs/>
          <w:color w:val="000000" w:themeColor="text1"/>
          <w:sz w:val="21"/>
          <w:szCs w:val="21"/>
          <w:bdr w:val="none" w:sz="0" w:space="0" w:color="auto" w:frame="1"/>
        </w:rPr>
        <w:t xml:space="preserve"> A</w:t>
      </w:r>
      <w:r w:rsidR="007E410F" w:rsidRPr="008A2AC2">
        <w:rPr>
          <w:rFonts w:ascii="Cambria" w:hAnsi="Cambria" w:cs="Arial"/>
          <w:b/>
          <w:bCs/>
          <w:color w:val="000000" w:themeColor="text1"/>
          <w:sz w:val="21"/>
          <w:szCs w:val="21"/>
          <w:bdr w:val="none" w:sz="0" w:space="0" w:color="auto" w:frame="1"/>
        </w:rPr>
        <w:t>pplication for</w:t>
      </w:r>
      <w:r w:rsidRPr="008A2AC2">
        <w:rPr>
          <w:rFonts w:ascii="Cambria" w:hAnsi="Cambria" w:cs="Arial"/>
          <w:b/>
          <w:bCs/>
          <w:color w:val="000000" w:themeColor="text1"/>
          <w:sz w:val="21"/>
          <w:szCs w:val="21"/>
          <w:bdr w:val="none" w:sz="0" w:space="0" w:color="auto" w:frame="1"/>
        </w:rPr>
        <w:t xml:space="preserve"> Performance Management</w:t>
      </w:r>
    </w:p>
    <w:p w:rsidR="00605F31" w:rsidRPr="008A2AC2" w:rsidRDefault="00C76E92" w:rsidP="00605F31">
      <w:pPr>
        <w:rPr>
          <w:rFonts w:ascii="Cambria" w:hAnsi="Cambria" w:cs="Arial"/>
          <w:color w:val="222222"/>
          <w:sz w:val="21"/>
          <w:szCs w:val="21"/>
          <w:shd w:val="clear" w:color="auto" w:fill="FFFFFF"/>
        </w:rPr>
      </w:pPr>
      <w:r w:rsidRPr="008A2AC2">
        <w:rPr>
          <w:rFonts w:ascii="Cambria" w:hAnsi="Cambria" w:cs="Arial"/>
          <w:b/>
          <w:sz w:val="21"/>
          <w:szCs w:val="21"/>
        </w:rPr>
        <w:t xml:space="preserve">Description: </w:t>
      </w:r>
      <w:r w:rsidR="00605F31" w:rsidRPr="008A2AC2">
        <w:rPr>
          <w:rFonts w:ascii="Cambria" w:hAnsi="Cambria" w:cs="Arial"/>
          <w:color w:val="222222"/>
          <w:sz w:val="21"/>
          <w:szCs w:val="21"/>
          <w:shd w:val="clear" w:color="auto" w:fill="FFFFFF"/>
        </w:rPr>
        <w:t xml:space="preserve">Charter Communications is an American cable telecommunications company, which offers their services to consumers and businesses under the branding of Charter </w:t>
      </w:r>
      <w:r w:rsidR="00885B6C" w:rsidRPr="008A2AC2">
        <w:rPr>
          <w:rFonts w:ascii="Cambria" w:hAnsi="Cambria" w:cs="Arial"/>
          <w:color w:val="222222"/>
          <w:sz w:val="21"/>
          <w:szCs w:val="21"/>
          <w:shd w:val="clear" w:color="auto" w:fill="FFFFFF"/>
        </w:rPr>
        <w:t>Spectrum.</w:t>
      </w:r>
      <w:r w:rsidR="00885B6C" w:rsidRPr="008A2AC2">
        <w:rPr>
          <w:rFonts w:ascii="Cambria" w:hAnsi="Cambria" w:cs="Arial"/>
          <w:color w:val="000000" w:themeColor="text1"/>
          <w:sz w:val="21"/>
          <w:szCs w:val="21"/>
          <w:shd w:val="clear" w:color="auto" w:fill="FFFFFF"/>
        </w:rPr>
        <w:t xml:space="preserve"> The</w:t>
      </w:r>
      <w:r w:rsidR="00605F31" w:rsidRPr="008A2AC2">
        <w:rPr>
          <w:rFonts w:ascii="Cambria" w:hAnsi="Cambria" w:cs="Arial"/>
          <w:color w:val="000000" w:themeColor="text1"/>
          <w:sz w:val="21"/>
          <w:szCs w:val="21"/>
          <w:shd w:val="clear" w:color="auto" w:fill="FFFFFF"/>
        </w:rPr>
        <w:t xml:space="preserve"> project aim </w:t>
      </w:r>
      <w:r w:rsidR="00605F31" w:rsidRPr="008A2AC2">
        <w:rPr>
          <w:rFonts w:ascii="Cambria" w:hAnsi="Cambria" w:cs="Arial"/>
          <w:color w:val="000000" w:themeColor="text1"/>
          <w:sz w:val="21"/>
          <w:szCs w:val="21"/>
        </w:rPr>
        <w:t>was to developed web application which shows near to real time reports to end users. Analytical data is collected from several end users. This raw data is then processed by data Integration to carry out the ETL process to persist the aggregated data in a data warehouse.</w:t>
      </w:r>
    </w:p>
    <w:p w:rsidR="001724B3" w:rsidRPr="008A2AC2" w:rsidRDefault="001724B3" w:rsidP="001724B3">
      <w:pPr>
        <w:tabs>
          <w:tab w:val="left" w:pos="2235"/>
        </w:tabs>
        <w:jc w:val="both"/>
        <w:rPr>
          <w:rFonts w:ascii="Cambria" w:hAnsi="Cambria" w:cs="Arial"/>
          <w:b/>
          <w:sz w:val="21"/>
          <w:szCs w:val="21"/>
        </w:rPr>
      </w:pPr>
      <w:r w:rsidRPr="008A2AC2">
        <w:rPr>
          <w:rFonts w:ascii="Cambria" w:hAnsi="Cambria" w:cs="Arial"/>
          <w:b/>
          <w:sz w:val="21"/>
          <w:szCs w:val="21"/>
          <w:u w:val="single"/>
        </w:rPr>
        <w:t>Responsibilities</w:t>
      </w:r>
      <w:r w:rsidRPr="008A2AC2">
        <w:rPr>
          <w:rFonts w:ascii="Cambria" w:hAnsi="Cambria" w:cs="Arial"/>
          <w:b/>
          <w:sz w:val="21"/>
          <w:szCs w:val="21"/>
        </w:rPr>
        <w:t xml:space="preserve">: </w:t>
      </w:r>
      <w:r w:rsidRPr="008A2AC2">
        <w:rPr>
          <w:rFonts w:ascii="Cambria" w:hAnsi="Cambria" w:cs="Arial"/>
          <w:b/>
          <w:sz w:val="21"/>
          <w:szCs w:val="21"/>
        </w:rPr>
        <w:tab/>
      </w:r>
    </w:p>
    <w:p w:rsidR="001724B3" w:rsidRPr="008A2AC2" w:rsidRDefault="001724B3" w:rsidP="00F87EEA">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eastAsia="Calibri" w:hAnsi="Cambria" w:cs="Arial"/>
          <w:sz w:val="21"/>
          <w:szCs w:val="21"/>
        </w:rPr>
        <w:t xml:space="preserve">In architecting various </w:t>
      </w:r>
      <w:r w:rsidRPr="008A2AC2">
        <w:rPr>
          <w:rFonts w:ascii="Cambria" w:eastAsia="Calibri" w:hAnsi="Cambria" w:cs="Arial"/>
          <w:b/>
          <w:bCs/>
          <w:sz w:val="21"/>
          <w:szCs w:val="21"/>
        </w:rPr>
        <w:t>Business Layer</w:t>
      </w:r>
      <w:r w:rsidRPr="008A2AC2">
        <w:rPr>
          <w:rFonts w:ascii="Cambria" w:eastAsia="Calibri" w:hAnsi="Cambria" w:cs="Arial"/>
          <w:sz w:val="21"/>
          <w:szCs w:val="21"/>
        </w:rPr>
        <w:t xml:space="preserve"> and </w:t>
      </w:r>
      <w:r w:rsidRPr="008A2AC2">
        <w:rPr>
          <w:rFonts w:ascii="Cambria" w:eastAsia="Calibri" w:hAnsi="Cambria" w:cs="Arial"/>
          <w:b/>
          <w:bCs/>
          <w:sz w:val="21"/>
          <w:szCs w:val="21"/>
        </w:rPr>
        <w:t>Data Management components</w:t>
      </w:r>
      <w:r w:rsidRPr="008A2AC2">
        <w:rPr>
          <w:rFonts w:ascii="Cambria" w:eastAsia="Calibri" w:hAnsi="Cambria" w:cs="Arial"/>
          <w:sz w:val="21"/>
          <w:szCs w:val="21"/>
        </w:rPr>
        <w:t xml:space="preserve"> of multi-tiered web based system over</w:t>
      </w:r>
      <w:r w:rsidRPr="008A2AC2">
        <w:rPr>
          <w:rFonts w:ascii="Cambria" w:eastAsia="Calibri" w:hAnsi="Cambria" w:cs="Arial"/>
          <w:b/>
          <w:sz w:val="21"/>
          <w:szCs w:val="21"/>
        </w:rPr>
        <w:t xml:space="preserve"> J2EE</w:t>
      </w:r>
      <w:r w:rsidRPr="008A2AC2">
        <w:rPr>
          <w:rFonts w:ascii="Cambria" w:eastAsia="Calibri" w:hAnsi="Cambria" w:cs="Arial"/>
          <w:sz w:val="21"/>
          <w:szCs w:val="21"/>
        </w:rPr>
        <w:t xml:space="preserve"> architecture.</w:t>
      </w:r>
      <w:r w:rsidR="00F87EEA" w:rsidRPr="008A2AC2">
        <w:rPr>
          <w:rFonts w:ascii="Cambria" w:eastAsia="Calibri" w:hAnsi="Cambria" w:cs="Arial"/>
          <w:sz w:val="21"/>
          <w:szCs w:val="21"/>
        </w:rPr>
        <w:t xml:space="preserve"> Responsible for JAVA, J2EE and Groovy coding / development. </w:t>
      </w:r>
    </w:p>
    <w:p w:rsidR="001724B3" w:rsidRPr="00AB76F7" w:rsidRDefault="001724B3" w:rsidP="00AB76F7">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eastAsia="Calibri" w:hAnsi="Cambria" w:cs="Arial"/>
          <w:sz w:val="21"/>
          <w:szCs w:val="21"/>
        </w:rPr>
        <w:t xml:space="preserve">Actively designed, developed and integrated the Metrics module with all other </w:t>
      </w:r>
      <w:r w:rsidR="00AB76F7" w:rsidRPr="008A2AC2">
        <w:rPr>
          <w:rFonts w:ascii="Cambria" w:eastAsia="Calibri" w:hAnsi="Cambria" w:cs="Arial"/>
          <w:sz w:val="21"/>
          <w:szCs w:val="21"/>
        </w:rPr>
        <w:t>components.</w:t>
      </w:r>
      <w:r w:rsidR="00AB76F7" w:rsidRPr="00AB76F7">
        <w:rPr>
          <w:rFonts w:ascii="Cambria" w:eastAsia="Calibri" w:hAnsi="Cambria" w:cs="Arial"/>
          <w:sz w:val="21"/>
          <w:szCs w:val="21"/>
        </w:rPr>
        <w:t xml:space="preserve"> Used</w:t>
      </w:r>
      <w:r w:rsidRPr="00AB76F7">
        <w:rPr>
          <w:rFonts w:ascii="Cambria" w:eastAsia="Calibri" w:hAnsi="Cambria" w:cs="Arial"/>
          <w:sz w:val="21"/>
          <w:szCs w:val="21"/>
        </w:rPr>
        <w:t xml:space="preserve"> </w:t>
      </w:r>
      <w:r w:rsidRPr="00AB76F7">
        <w:rPr>
          <w:rFonts w:ascii="Cambria" w:eastAsia="Calibri" w:hAnsi="Cambria" w:cs="Arial"/>
          <w:b/>
          <w:sz w:val="21"/>
          <w:szCs w:val="21"/>
        </w:rPr>
        <w:t>Scrum</w:t>
      </w:r>
      <w:r w:rsidRPr="00AB76F7">
        <w:rPr>
          <w:rFonts w:ascii="Cambria" w:eastAsia="Calibri" w:hAnsi="Cambria" w:cs="Arial"/>
          <w:sz w:val="21"/>
          <w:szCs w:val="21"/>
        </w:rPr>
        <w:t xml:space="preserve"> for managing product development. </w:t>
      </w:r>
    </w:p>
    <w:p w:rsidR="001724B3" w:rsidRPr="008A2AC2" w:rsidRDefault="001724B3" w:rsidP="00C817F5">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eastAsia="Calibri" w:hAnsi="Cambria" w:cs="Arial"/>
          <w:sz w:val="21"/>
          <w:szCs w:val="21"/>
        </w:rPr>
        <w:t xml:space="preserve">Development using </w:t>
      </w:r>
      <w:r w:rsidRPr="008A2AC2">
        <w:rPr>
          <w:rFonts w:ascii="Cambria" w:eastAsia="Calibri" w:hAnsi="Cambria" w:cs="Arial"/>
          <w:b/>
          <w:bCs/>
          <w:sz w:val="21"/>
          <w:szCs w:val="21"/>
        </w:rPr>
        <w:t>Java, JSP</w:t>
      </w:r>
      <w:r w:rsidRPr="008A2AC2">
        <w:rPr>
          <w:rFonts w:ascii="Cambria" w:eastAsia="Calibri" w:hAnsi="Cambria" w:cs="Arial"/>
          <w:sz w:val="21"/>
          <w:szCs w:val="21"/>
        </w:rPr>
        <w:t xml:space="preserve"> and </w:t>
      </w:r>
      <w:r w:rsidRPr="008A2AC2">
        <w:rPr>
          <w:rFonts w:ascii="Cambria" w:eastAsia="Calibri" w:hAnsi="Cambria" w:cs="Arial"/>
          <w:b/>
          <w:bCs/>
          <w:sz w:val="21"/>
          <w:szCs w:val="21"/>
        </w:rPr>
        <w:t>Servlets</w:t>
      </w:r>
      <w:r w:rsidRPr="008A2AC2">
        <w:rPr>
          <w:rFonts w:ascii="Cambria" w:eastAsia="Calibri" w:hAnsi="Cambria" w:cs="Arial"/>
          <w:sz w:val="21"/>
          <w:szCs w:val="21"/>
        </w:rPr>
        <w:t xml:space="preserve"> on </w:t>
      </w:r>
      <w:r w:rsidRPr="008A2AC2">
        <w:rPr>
          <w:rFonts w:ascii="Cambria" w:eastAsia="Calibri" w:hAnsi="Cambria" w:cs="Arial"/>
          <w:b/>
          <w:sz w:val="21"/>
          <w:szCs w:val="21"/>
        </w:rPr>
        <w:t>WSAD</w:t>
      </w:r>
      <w:r w:rsidRPr="008A2AC2">
        <w:rPr>
          <w:rFonts w:ascii="Cambria" w:eastAsia="Calibri" w:hAnsi="Cambria" w:cs="Arial"/>
          <w:sz w:val="21"/>
          <w:szCs w:val="21"/>
        </w:rPr>
        <w:t>.</w:t>
      </w:r>
    </w:p>
    <w:p w:rsidR="00C95B43" w:rsidRPr="008A2AC2" w:rsidRDefault="001724B3" w:rsidP="00C95B43">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eastAsia="Calibri" w:hAnsi="Cambria" w:cs="Arial"/>
          <w:sz w:val="21"/>
          <w:szCs w:val="21"/>
        </w:rPr>
        <w:t xml:space="preserve">Developed </w:t>
      </w:r>
      <w:r w:rsidRPr="008A2AC2">
        <w:rPr>
          <w:rFonts w:ascii="Cambria" w:eastAsia="Calibri" w:hAnsi="Cambria" w:cs="Arial"/>
          <w:b/>
          <w:bCs/>
          <w:sz w:val="21"/>
          <w:szCs w:val="21"/>
        </w:rPr>
        <w:t>Struts Action</w:t>
      </w:r>
      <w:r w:rsidRPr="008A2AC2">
        <w:rPr>
          <w:rFonts w:ascii="Cambria" w:eastAsia="Calibri" w:hAnsi="Cambria" w:cs="Arial"/>
          <w:sz w:val="21"/>
          <w:szCs w:val="21"/>
        </w:rPr>
        <w:t xml:space="preserve"> and </w:t>
      </w:r>
      <w:r w:rsidRPr="008A2AC2">
        <w:rPr>
          <w:rFonts w:ascii="Cambria" w:eastAsia="Calibri" w:hAnsi="Cambria" w:cs="Arial"/>
          <w:b/>
          <w:bCs/>
          <w:sz w:val="21"/>
          <w:szCs w:val="21"/>
        </w:rPr>
        <w:t>Form</w:t>
      </w:r>
      <w:r w:rsidRPr="008A2AC2">
        <w:rPr>
          <w:rFonts w:ascii="Cambria" w:eastAsia="Calibri" w:hAnsi="Cambria" w:cs="Arial"/>
          <w:sz w:val="21"/>
          <w:szCs w:val="21"/>
        </w:rPr>
        <w:t xml:space="preserve"> classes to access Java Beans and </w:t>
      </w:r>
      <w:r w:rsidRPr="008A2AC2">
        <w:rPr>
          <w:rFonts w:ascii="Cambria" w:eastAsia="Calibri" w:hAnsi="Cambria" w:cs="Arial"/>
          <w:b/>
          <w:sz w:val="21"/>
          <w:szCs w:val="21"/>
        </w:rPr>
        <w:t>UI</w:t>
      </w:r>
      <w:r w:rsidRPr="008A2AC2">
        <w:rPr>
          <w:rFonts w:ascii="Cambria" w:eastAsia="Calibri" w:hAnsi="Cambria" w:cs="Arial"/>
          <w:sz w:val="21"/>
          <w:szCs w:val="21"/>
        </w:rPr>
        <w:t>.</w:t>
      </w:r>
    </w:p>
    <w:p w:rsidR="00C95B43" w:rsidRPr="008A2AC2" w:rsidRDefault="00C95B43" w:rsidP="00C95B43">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hAnsi="Cambria"/>
          <w:sz w:val="21"/>
          <w:szCs w:val="21"/>
        </w:rPr>
        <w:t xml:space="preserve">Wrote MySQL, </w:t>
      </w:r>
      <w:r w:rsidRPr="008A2AC2">
        <w:rPr>
          <w:rFonts w:ascii="Cambria" w:hAnsi="Cambria"/>
          <w:b/>
          <w:sz w:val="21"/>
          <w:szCs w:val="21"/>
        </w:rPr>
        <w:t>PL/SQL</w:t>
      </w:r>
      <w:r w:rsidRPr="008A2AC2">
        <w:rPr>
          <w:rFonts w:ascii="Cambria" w:hAnsi="Cambria"/>
          <w:sz w:val="21"/>
          <w:szCs w:val="21"/>
        </w:rPr>
        <w:t xml:space="preserve"> stored procedures and functions to manage data, </w:t>
      </w:r>
      <w:r w:rsidRPr="008A2AC2">
        <w:rPr>
          <w:rFonts w:ascii="Cambria" w:hAnsi="Cambria"/>
          <w:b/>
          <w:sz w:val="21"/>
          <w:szCs w:val="21"/>
        </w:rPr>
        <w:t>MySQL</w:t>
      </w:r>
      <w:r w:rsidRPr="008A2AC2">
        <w:rPr>
          <w:rFonts w:ascii="Cambria" w:hAnsi="Cambria"/>
          <w:sz w:val="21"/>
          <w:szCs w:val="21"/>
        </w:rPr>
        <w:t xml:space="preserve"> queries for necessary requirements, and </w:t>
      </w:r>
      <w:r w:rsidRPr="008A2AC2">
        <w:rPr>
          <w:rFonts w:ascii="Cambria" w:hAnsi="Cambria"/>
          <w:b/>
          <w:sz w:val="21"/>
          <w:szCs w:val="21"/>
        </w:rPr>
        <w:t>MySQL</w:t>
      </w:r>
      <w:r w:rsidRPr="008A2AC2">
        <w:rPr>
          <w:rFonts w:ascii="Cambria" w:hAnsi="Cambria"/>
          <w:sz w:val="21"/>
          <w:szCs w:val="21"/>
        </w:rPr>
        <w:t xml:space="preserve"> triggers for data automation.</w:t>
      </w:r>
    </w:p>
    <w:p w:rsidR="001724B3" w:rsidRPr="009004D3" w:rsidRDefault="00E05988" w:rsidP="009004D3">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hAnsi="Cambria"/>
          <w:sz w:val="21"/>
          <w:szCs w:val="21"/>
        </w:rPr>
        <w:t>Designed</w:t>
      </w:r>
      <w:r w:rsidRPr="008A2AC2">
        <w:rPr>
          <w:rFonts w:ascii="Cambria" w:hAnsi="Cambria" w:cs="Arial"/>
          <w:sz w:val="21"/>
          <w:szCs w:val="21"/>
        </w:rPr>
        <w:t xml:space="preserve"> and coded highly-available systems/web applications with </w:t>
      </w:r>
      <w:r w:rsidRPr="008A2AC2">
        <w:rPr>
          <w:rFonts w:ascii="Cambria" w:hAnsi="Cambria" w:cs="Arial"/>
          <w:b/>
          <w:sz w:val="21"/>
          <w:szCs w:val="21"/>
        </w:rPr>
        <w:t>java script, Node.js.</w:t>
      </w:r>
      <w:r w:rsidRPr="008A2AC2">
        <w:rPr>
          <w:rFonts w:ascii="Cambria" w:hAnsi="Cambria" w:cs="Arial"/>
          <w:sz w:val="21"/>
          <w:szCs w:val="21"/>
          <w:shd w:val="clear" w:color="auto" w:fill="FFFFFF"/>
        </w:rPr>
        <w:t xml:space="preserve"> Provided </w:t>
      </w:r>
      <w:r w:rsidRPr="008A2AC2">
        <w:rPr>
          <w:rFonts w:ascii="Cambria" w:hAnsi="Cambria" w:cs="Arial"/>
          <w:b/>
          <w:sz w:val="21"/>
          <w:szCs w:val="21"/>
          <w:shd w:val="clear" w:color="auto" w:fill="FFFFFF"/>
        </w:rPr>
        <w:t xml:space="preserve">Node.js </w:t>
      </w:r>
      <w:r w:rsidRPr="008A2AC2">
        <w:rPr>
          <w:rFonts w:ascii="Cambria" w:hAnsi="Cambria" w:cs="Arial"/>
          <w:sz w:val="21"/>
          <w:szCs w:val="21"/>
          <w:shd w:val="clear" w:color="auto" w:fill="FFFFFF"/>
        </w:rPr>
        <w:t>for</w:t>
      </w:r>
      <w:r w:rsidRPr="008A2AC2">
        <w:rPr>
          <w:rStyle w:val="apple-converted-space"/>
          <w:rFonts w:ascii="Cambria" w:eastAsiaTheme="majorEastAsia" w:hAnsi="Cambria" w:cs="Arial"/>
          <w:sz w:val="21"/>
          <w:szCs w:val="21"/>
          <w:shd w:val="clear" w:color="auto" w:fill="FFFFFF"/>
        </w:rPr>
        <w:t> </w:t>
      </w:r>
      <w:r w:rsidRPr="008A2AC2">
        <w:rPr>
          <w:rFonts w:ascii="Cambria" w:hAnsi="Cambria"/>
          <w:sz w:val="21"/>
          <w:szCs w:val="21"/>
        </w:rPr>
        <w:t>architecture.</w:t>
      </w:r>
      <w:r w:rsidR="009004D3">
        <w:rPr>
          <w:rFonts w:ascii="Cambria" w:hAnsi="Cambria"/>
          <w:sz w:val="21"/>
          <w:szCs w:val="21"/>
        </w:rPr>
        <w:t xml:space="preserve"> </w:t>
      </w:r>
      <w:r w:rsidR="001724B3" w:rsidRPr="009004D3">
        <w:rPr>
          <w:rFonts w:ascii="Cambria" w:eastAsia="Calibri" w:hAnsi="Cambria" w:cs="Arial"/>
          <w:sz w:val="21"/>
          <w:szCs w:val="21"/>
        </w:rPr>
        <w:t xml:space="preserve">Used </w:t>
      </w:r>
      <w:r w:rsidR="001724B3" w:rsidRPr="009004D3">
        <w:rPr>
          <w:rFonts w:ascii="Cambria" w:eastAsia="Calibri" w:hAnsi="Cambria" w:cs="Arial"/>
          <w:b/>
          <w:bCs/>
          <w:sz w:val="21"/>
          <w:szCs w:val="21"/>
        </w:rPr>
        <w:t>Hibernate</w:t>
      </w:r>
      <w:r w:rsidR="001724B3" w:rsidRPr="009004D3">
        <w:rPr>
          <w:rFonts w:ascii="Cambria" w:eastAsia="Calibri" w:hAnsi="Cambria" w:cs="Arial"/>
          <w:sz w:val="21"/>
          <w:szCs w:val="21"/>
        </w:rPr>
        <w:t xml:space="preserve"> to access database and perform database updating.</w:t>
      </w:r>
    </w:p>
    <w:p w:rsidR="00001911" w:rsidRPr="008A2AC2" w:rsidRDefault="00001911" w:rsidP="00C817F5">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hAnsi="Cambria"/>
          <w:sz w:val="21"/>
          <w:szCs w:val="21"/>
          <w:shd w:val="clear" w:color="auto" w:fill="FFFFFF"/>
        </w:rPr>
        <w:t xml:space="preserve">Implemented various complex </w:t>
      </w:r>
      <w:r w:rsidRPr="008A2AC2">
        <w:rPr>
          <w:rFonts w:ascii="Cambria" w:hAnsi="Cambria"/>
          <w:b/>
          <w:sz w:val="21"/>
          <w:szCs w:val="21"/>
          <w:shd w:val="clear" w:color="auto" w:fill="FFFFFF"/>
        </w:rPr>
        <w:t>PL/SQL</w:t>
      </w:r>
      <w:r w:rsidRPr="008A2AC2">
        <w:rPr>
          <w:rFonts w:ascii="Cambria" w:hAnsi="Cambria"/>
          <w:sz w:val="21"/>
          <w:szCs w:val="21"/>
          <w:shd w:val="clear" w:color="auto" w:fill="FFFFFF"/>
        </w:rPr>
        <w:t xml:space="preserve"> queries and Stored Procedures.</w:t>
      </w:r>
    </w:p>
    <w:p w:rsidR="001724B3" w:rsidRPr="008A2AC2" w:rsidRDefault="001724B3" w:rsidP="00C817F5">
      <w:pPr>
        <w:pStyle w:val="ListParagraph"/>
        <w:widowControl w:val="0"/>
        <w:numPr>
          <w:ilvl w:val="0"/>
          <w:numId w:val="14"/>
        </w:numPr>
        <w:spacing w:line="240" w:lineRule="auto"/>
        <w:jc w:val="both"/>
        <w:rPr>
          <w:rFonts w:ascii="Cambria" w:hAnsi="Cambria" w:cs="Arial"/>
          <w:sz w:val="21"/>
          <w:szCs w:val="21"/>
        </w:rPr>
      </w:pPr>
      <w:r w:rsidRPr="008A2AC2">
        <w:rPr>
          <w:rFonts w:ascii="Cambria" w:hAnsi="Cambria" w:cs="Arial"/>
          <w:sz w:val="21"/>
          <w:szCs w:val="21"/>
        </w:rPr>
        <w:t xml:space="preserve">Used </w:t>
      </w:r>
      <w:r w:rsidR="00885B6C" w:rsidRPr="008A2AC2">
        <w:rPr>
          <w:rFonts w:ascii="Cambria" w:hAnsi="Cambria" w:cs="Arial"/>
          <w:b/>
          <w:sz w:val="21"/>
          <w:szCs w:val="21"/>
        </w:rPr>
        <w:t>Spring Core</w:t>
      </w:r>
      <w:r w:rsidRPr="008A2AC2">
        <w:rPr>
          <w:rFonts w:ascii="Cambria" w:hAnsi="Cambria" w:cs="Arial"/>
          <w:sz w:val="21"/>
          <w:szCs w:val="21"/>
        </w:rPr>
        <w:t xml:space="preserve"> for middle tier development to achieve inversion of control.</w:t>
      </w:r>
    </w:p>
    <w:p w:rsidR="00D46AD4" w:rsidRPr="008A2AC2" w:rsidRDefault="00D46AD4" w:rsidP="00C817F5">
      <w:pPr>
        <w:pStyle w:val="ListParagraph"/>
        <w:widowControl w:val="0"/>
        <w:numPr>
          <w:ilvl w:val="0"/>
          <w:numId w:val="14"/>
        </w:numPr>
        <w:spacing w:line="240" w:lineRule="auto"/>
        <w:jc w:val="both"/>
        <w:rPr>
          <w:rFonts w:ascii="Cambria" w:hAnsi="Cambria" w:cs="Arial"/>
          <w:sz w:val="21"/>
          <w:szCs w:val="21"/>
        </w:rPr>
      </w:pPr>
      <w:r w:rsidRPr="008A2AC2">
        <w:rPr>
          <w:rFonts w:ascii="Cambria" w:hAnsi="Cambria"/>
          <w:sz w:val="21"/>
          <w:szCs w:val="21"/>
          <w:shd w:val="clear" w:color="auto" w:fill="FFFFFF"/>
        </w:rPr>
        <w:t xml:space="preserve">Wrote </w:t>
      </w:r>
      <w:r w:rsidR="00B9496E" w:rsidRPr="008A2AC2">
        <w:rPr>
          <w:rStyle w:val="Strong"/>
          <w:rFonts w:ascii="Cambria" w:hAnsi="Cambria"/>
          <w:sz w:val="21"/>
          <w:szCs w:val="21"/>
          <w:bdr w:val="none" w:sz="0" w:space="0" w:color="auto" w:frame="1"/>
          <w:shd w:val="clear" w:color="auto" w:fill="FFFFFF"/>
        </w:rPr>
        <w:t>SQL</w:t>
      </w:r>
      <w:r w:rsidRPr="008A2AC2">
        <w:rPr>
          <w:rFonts w:ascii="Cambria" w:hAnsi="Cambria"/>
          <w:sz w:val="21"/>
          <w:szCs w:val="21"/>
          <w:shd w:val="clear" w:color="auto" w:fill="FFFFFF"/>
        </w:rPr>
        <w:t xml:space="preserve"> queries and stored procedures over server databases using </w:t>
      </w:r>
      <w:r w:rsidR="00B9496E" w:rsidRPr="008A2AC2">
        <w:rPr>
          <w:rFonts w:ascii="Cambria" w:hAnsi="Cambria"/>
          <w:b/>
          <w:sz w:val="21"/>
          <w:szCs w:val="21"/>
          <w:shd w:val="clear" w:color="auto" w:fill="FFFFFF"/>
        </w:rPr>
        <w:t>SQL</w:t>
      </w:r>
      <w:r w:rsidRPr="008A2AC2">
        <w:rPr>
          <w:rFonts w:ascii="Cambria" w:hAnsi="Cambria"/>
          <w:b/>
          <w:sz w:val="21"/>
          <w:szCs w:val="21"/>
          <w:shd w:val="clear" w:color="auto" w:fill="FFFFFF"/>
        </w:rPr>
        <w:t xml:space="preserve"> Server</w:t>
      </w:r>
      <w:r w:rsidRPr="008A2AC2">
        <w:rPr>
          <w:rFonts w:ascii="Cambria" w:hAnsi="Cambria"/>
          <w:sz w:val="21"/>
          <w:szCs w:val="21"/>
          <w:shd w:val="clear" w:color="auto" w:fill="FFFFFF"/>
        </w:rPr>
        <w:t xml:space="preserve"> and </w:t>
      </w:r>
      <w:r w:rsidRPr="008A2AC2">
        <w:rPr>
          <w:rFonts w:ascii="Cambria" w:hAnsi="Cambria"/>
          <w:b/>
          <w:sz w:val="21"/>
          <w:szCs w:val="21"/>
          <w:shd w:val="clear" w:color="auto" w:fill="FFFFFF"/>
        </w:rPr>
        <w:t>HTML</w:t>
      </w:r>
      <w:r w:rsidRPr="008A2AC2">
        <w:rPr>
          <w:rFonts w:ascii="Cambria" w:hAnsi="Cambria"/>
          <w:sz w:val="21"/>
          <w:szCs w:val="21"/>
          <w:shd w:val="clear" w:color="auto" w:fill="FFFFFF"/>
        </w:rPr>
        <w:t xml:space="preserve"> files.</w:t>
      </w:r>
    </w:p>
    <w:p w:rsidR="001724B3" w:rsidRPr="008A2AC2" w:rsidRDefault="001724B3" w:rsidP="00C817F5">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eastAsia="Calibri" w:hAnsi="Cambria" w:cs="Arial"/>
          <w:sz w:val="21"/>
          <w:szCs w:val="21"/>
        </w:rPr>
        <w:t xml:space="preserve">Wrote complex queries and mapped database views using </w:t>
      </w:r>
      <w:r w:rsidRPr="008A2AC2">
        <w:rPr>
          <w:rFonts w:ascii="Cambria" w:eastAsia="Calibri" w:hAnsi="Cambria" w:cs="Arial"/>
          <w:b/>
          <w:bCs/>
          <w:sz w:val="21"/>
          <w:szCs w:val="21"/>
        </w:rPr>
        <w:t>DAO</w:t>
      </w:r>
      <w:r w:rsidRPr="008A2AC2">
        <w:rPr>
          <w:rFonts w:ascii="Cambria" w:eastAsia="Calibri" w:hAnsi="Cambria" w:cs="Arial"/>
          <w:sz w:val="21"/>
          <w:szCs w:val="21"/>
        </w:rPr>
        <w:t xml:space="preserve"> in </w:t>
      </w:r>
      <w:r w:rsidRPr="008A2AC2">
        <w:rPr>
          <w:rFonts w:ascii="Cambria" w:eastAsia="Calibri" w:hAnsi="Cambria" w:cs="Arial"/>
          <w:b/>
          <w:bCs/>
          <w:sz w:val="21"/>
          <w:szCs w:val="21"/>
        </w:rPr>
        <w:t>Oracle.</w:t>
      </w:r>
    </w:p>
    <w:p w:rsidR="001724B3" w:rsidRPr="008A2AC2" w:rsidRDefault="001724B3" w:rsidP="002F1509">
      <w:pPr>
        <w:pStyle w:val="ListParagraph"/>
        <w:numPr>
          <w:ilvl w:val="0"/>
          <w:numId w:val="14"/>
        </w:numPr>
        <w:suppressAutoHyphens/>
        <w:autoSpaceDE w:val="0"/>
        <w:spacing w:line="240" w:lineRule="auto"/>
        <w:jc w:val="both"/>
        <w:rPr>
          <w:rFonts w:ascii="Cambria" w:eastAsia="Calibri" w:hAnsi="Cambria" w:cs="Arial"/>
          <w:bCs/>
          <w:sz w:val="21"/>
          <w:szCs w:val="21"/>
        </w:rPr>
      </w:pPr>
      <w:r w:rsidRPr="008A2AC2">
        <w:rPr>
          <w:rFonts w:ascii="Cambria" w:eastAsia="Calibri" w:hAnsi="Cambria" w:cs="Arial"/>
          <w:sz w:val="21"/>
          <w:szCs w:val="21"/>
        </w:rPr>
        <w:t xml:space="preserve">Used various </w:t>
      </w:r>
      <w:r w:rsidRPr="008A2AC2">
        <w:rPr>
          <w:rFonts w:ascii="Cambria" w:eastAsia="Calibri" w:hAnsi="Cambria" w:cs="Arial"/>
          <w:b/>
          <w:sz w:val="21"/>
          <w:szCs w:val="21"/>
        </w:rPr>
        <w:t xml:space="preserve">Core Java </w:t>
      </w:r>
      <w:r w:rsidRPr="008A2AC2">
        <w:rPr>
          <w:rFonts w:ascii="Cambria" w:eastAsia="Calibri" w:hAnsi="Cambria" w:cs="Arial"/>
          <w:sz w:val="21"/>
          <w:szCs w:val="21"/>
        </w:rPr>
        <w:t xml:space="preserve">concepts such as </w:t>
      </w:r>
      <w:r w:rsidR="00885B6C" w:rsidRPr="008A2AC2">
        <w:rPr>
          <w:rFonts w:ascii="Cambria" w:eastAsia="Calibri" w:hAnsi="Cambria" w:cs="Arial"/>
          <w:b/>
          <w:bCs/>
          <w:sz w:val="21"/>
          <w:szCs w:val="21"/>
        </w:rPr>
        <w:t>Multi-Threading</w:t>
      </w:r>
      <w:r w:rsidRPr="008A2AC2">
        <w:rPr>
          <w:rFonts w:ascii="Cambria" w:eastAsia="Calibri" w:hAnsi="Cambria" w:cs="Arial"/>
          <w:b/>
          <w:bCs/>
          <w:sz w:val="21"/>
          <w:szCs w:val="21"/>
        </w:rPr>
        <w:t>, Exception Handling, Collection APIs</w:t>
      </w:r>
      <w:r w:rsidRPr="008A2AC2">
        <w:rPr>
          <w:rFonts w:ascii="Cambria" w:eastAsia="Calibri" w:hAnsi="Cambria" w:cs="Arial"/>
          <w:sz w:val="21"/>
          <w:szCs w:val="21"/>
        </w:rPr>
        <w:t xml:space="preserve"> to implement various features and enhancements.</w:t>
      </w:r>
      <w:r w:rsidR="005F3797" w:rsidRPr="008A2AC2">
        <w:rPr>
          <w:rFonts w:ascii="Cambria" w:eastAsia="Calibri" w:hAnsi="Cambria" w:cs="Arial"/>
          <w:sz w:val="21"/>
          <w:szCs w:val="21"/>
        </w:rPr>
        <w:t xml:space="preserve"> </w:t>
      </w:r>
      <w:r w:rsidRPr="008A2AC2">
        <w:rPr>
          <w:rFonts w:ascii="Cambria" w:eastAsia="Calibri" w:hAnsi="Cambria" w:cs="Arial"/>
          <w:sz w:val="21"/>
          <w:szCs w:val="21"/>
        </w:rPr>
        <w:t xml:space="preserve">Co-ordination with </w:t>
      </w:r>
      <w:r w:rsidRPr="008A2AC2">
        <w:rPr>
          <w:rFonts w:ascii="Cambria" w:eastAsia="Calibri" w:hAnsi="Cambria" w:cs="Arial"/>
          <w:b/>
          <w:bCs/>
          <w:sz w:val="21"/>
          <w:szCs w:val="21"/>
        </w:rPr>
        <w:t>offshore team</w:t>
      </w:r>
      <w:r w:rsidRPr="008A2AC2">
        <w:rPr>
          <w:rFonts w:ascii="Cambria" w:eastAsia="Calibri" w:hAnsi="Cambria" w:cs="Arial"/>
          <w:sz w:val="21"/>
          <w:szCs w:val="21"/>
        </w:rPr>
        <w:t xml:space="preserve"> on development activities.</w:t>
      </w:r>
    </w:p>
    <w:p w:rsidR="001724B3" w:rsidRPr="008A2AC2" w:rsidRDefault="001724B3" w:rsidP="00C817F5">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eastAsia="Calibri" w:hAnsi="Cambria" w:cs="Arial"/>
          <w:sz w:val="21"/>
          <w:szCs w:val="21"/>
        </w:rPr>
        <w:lastRenderedPageBreak/>
        <w:t xml:space="preserve">Developed Use Cases, </w:t>
      </w:r>
      <w:r w:rsidRPr="008A2AC2">
        <w:rPr>
          <w:rFonts w:ascii="Cambria" w:eastAsia="Calibri" w:hAnsi="Cambria" w:cs="Arial"/>
          <w:b/>
          <w:sz w:val="21"/>
          <w:szCs w:val="21"/>
        </w:rPr>
        <w:t>UML</w:t>
      </w:r>
      <w:r w:rsidRPr="008A2AC2">
        <w:rPr>
          <w:rFonts w:ascii="Cambria" w:eastAsia="Calibri" w:hAnsi="Cambria" w:cs="Arial"/>
          <w:sz w:val="21"/>
          <w:szCs w:val="21"/>
        </w:rPr>
        <w:t xml:space="preserve"> diagrams such as </w:t>
      </w:r>
      <w:r w:rsidRPr="008A2AC2">
        <w:rPr>
          <w:rFonts w:ascii="Cambria" w:eastAsia="Calibri" w:hAnsi="Cambria" w:cs="Arial"/>
          <w:b/>
          <w:bCs/>
          <w:sz w:val="21"/>
          <w:szCs w:val="21"/>
        </w:rPr>
        <w:t>Sequence Diagrams, Activity Diagrams</w:t>
      </w:r>
      <w:r w:rsidRPr="008A2AC2">
        <w:rPr>
          <w:rFonts w:ascii="Cambria" w:eastAsia="Calibri" w:hAnsi="Cambria" w:cs="Arial"/>
          <w:sz w:val="21"/>
          <w:szCs w:val="21"/>
        </w:rPr>
        <w:t xml:space="preserve"> and </w:t>
      </w:r>
      <w:r w:rsidRPr="008A2AC2">
        <w:rPr>
          <w:rFonts w:ascii="Cambria" w:eastAsia="Calibri" w:hAnsi="Cambria" w:cs="Arial"/>
          <w:b/>
          <w:bCs/>
          <w:sz w:val="21"/>
          <w:szCs w:val="21"/>
        </w:rPr>
        <w:t>Class Diagrams</w:t>
      </w:r>
      <w:r w:rsidRPr="008A2AC2">
        <w:rPr>
          <w:rFonts w:ascii="Cambria" w:eastAsia="Calibri" w:hAnsi="Cambria" w:cs="Arial"/>
          <w:sz w:val="21"/>
          <w:szCs w:val="21"/>
        </w:rPr>
        <w:t>, for my application modules (Metrics).</w:t>
      </w:r>
    </w:p>
    <w:p w:rsidR="001724B3" w:rsidRPr="008A2AC2" w:rsidRDefault="001724B3" w:rsidP="00C817F5">
      <w:pPr>
        <w:pStyle w:val="ListParagraph"/>
        <w:numPr>
          <w:ilvl w:val="0"/>
          <w:numId w:val="14"/>
        </w:numPr>
        <w:spacing w:line="240" w:lineRule="auto"/>
        <w:jc w:val="both"/>
        <w:rPr>
          <w:rFonts w:ascii="Cambria" w:eastAsia="Calibri" w:hAnsi="Cambria" w:cs="Arial"/>
          <w:bCs/>
          <w:sz w:val="21"/>
          <w:szCs w:val="21"/>
        </w:rPr>
      </w:pPr>
      <w:r w:rsidRPr="008A2AC2">
        <w:rPr>
          <w:rFonts w:ascii="Cambria" w:eastAsia="Calibri" w:hAnsi="Cambria" w:cs="Arial"/>
          <w:bCs/>
          <w:sz w:val="21"/>
          <w:szCs w:val="21"/>
        </w:rPr>
        <w:t xml:space="preserve">Developed Web Services using </w:t>
      </w:r>
      <w:r w:rsidRPr="008A2AC2">
        <w:rPr>
          <w:rFonts w:ascii="Cambria" w:eastAsia="Calibri" w:hAnsi="Cambria" w:cs="Arial"/>
          <w:b/>
          <w:bCs/>
          <w:sz w:val="21"/>
          <w:szCs w:val="21"/>
        </w:rPr>
        <w:t>XML messages</w:t>
      </w:r>
      <w:r w:rsidRPr="008A2AC2">
        <w:rPr>
          <w:rFonts w:ascii="Cambria" w:eastAsia="Calibri" w:hAnsi="Cambria" w:cs="Arial"/>
          <w:bCs/>
          <w:sz w:val="21"/>
          <w:szCs w:val="21"/>
        </w:rPr>
        <w:t xml:space="preserve"> that use </w:t>
      </w:r>
      <w:r w:rsidRPr="008A2AC2">
        <w:rPr>
          <w:rFonts w:ascii="Cambria" w:eastAsia="Calibri" w:hAnsi="Cambria" w:cs="Arial"/>
          <w:b/>
          <w:bCs/>
          <w:sz w:val="21"/>
          <w:szCs w:val="21"/>
        </w:rPr>
        <w:t>SOAP</w:t>
      </w:r>
      <w:r w:rsidRPr="008A2AC2">
        <w:rPr>
          <w:rFonts w:ascii="Cambria" w:eastAsia="Calibri" w:hAnsi="Cambria" w:cs="Arial"/>
          <w:bCs/>
          <w:sz w:val="21"/>
          <w:szCs w:val="21"/>
        </w:rPr>
        <w:t xml:space="preserve">. Developed </w:t>
      </w:r>
      <w:r w:rsidRPr="008A2AC2">
        <w:rPr>
          <w:rFonts w:ascii="Cambria" w:eastAsia="Calibri" w:hAnsi="Cambria" w:cs="Arial"/>
          <w:b/>
          <w:bCs/>
          <w:sz w:val="21"/>
          <w:szCs w:val="21"/>
        </w:rPr>
        <w:t xml:space="preserve">Web Services </w:t>
      </w:r>
      <w:r w:rsidRPr="008A2AC2">
        <w:rPr>
          <w:rFonts w:ascii="Cambria" w:eastAsia="Calibri" w:hAnsi="Cambria" w:cs="Arial"/>
          <w:bCs/>
          <w:sz w:val="21"/>
          <w:szCs w:val="21"/>
        </w:rPr>
        <w:t>for Payment Transaction and Payment Release.</w:t>
      </w:r>
    </w:p>
    <w:p w:rsidR="001724B3" w:rsidRPr="008A2AC2" w:rsidRDefault="001724B3" w:rsidP="00C817F5">
      <w:pPr>
        <w:pStyle w:val="ListParagraph"/>
        <w:numPr>
          <w:ilvl w:val="0"/>
          <w:numId w:val="14"/>
        </w:numPr>
        <w:spacing w:line="240" w:lineRule="auto"/>
        <w:jc w:val="both"/>
        <w:rPr>
          <w:rFonts w:ascii="Cambria" w:eastAsia="Calibri" w:hAnsi="Cambria" w:cs="Arial"/>
          <w:sz w:val="21"/>
          <w:szCs w:val="21"/>
        </w:rPr>
      </w:pPr>
      <w:r w:rsidRPr="008A2AC2">
        <w:rPr>
          <w:rFonts w:ascii="Cambria" w:eastAsia="Calibri" w:hAnsi="Cambria" w:cs="Arial"/>
          <w:bCs/>
          <w:sz w:val="21"/>
          <w:szCs w:val="21"/>
        </w:rPr>
        <w:t xml:space="preserve">Developed the application using </w:t>
      </w:r>
      <w:r w:rsidRPr="008A2AC2">
        <w:rPr>
          <w:rFonts w:ascii="Cambria" w:eastAsia="Calibri" w:hAnsi="Cambria" w:cs="Arial"/>
          <w:b/>
          <w:bCs/>
          <w:sz w:val="21"/>
          <w:szCs w:val="21"/>
        </w:rPr>
        <w:t>RAD as the IDE</w:t>
      </w:r>
      <w:r w:rsidRPr="008A2AC2">
        <w:rPr>
          <w:rFonts w:ascii="Cambria" w:eastAsia="Calibri" w:hAnsi="Cambria" w:cs="Arial"/>
          <w:bCs/>
          <w:sz w:val="21"/>
          <w:szCs w:val="21"/>
        </w:rPr>
        <w:t xml:space="preserve"> and used its features for editing, debugging, compiling, formatting, build automation and </w:t>
      </w:r>
      <w:r w:rsidRPr="008A2AC2">
        <w:rPr>
          <w:rFonts w:ascii="Cambria" w:eastAsia="Calibri" w:hAnsi="Cambria" w:cs="Arial"/>
          <w:b/>
          <w:bCs/>
          <w:sz w:val="21"/>
          <w:szCs w:val="21"/>
        </w:rPr>
        <w:t>version control (CVS).</w:t>
      </w:r>
    </w:p>
    <w:p w:rsidR="001724B3" w:rsidRPr="008A2AC2" w:rsidRDefault="001724B3" w:rsidP="00C817F5">
      <w:pPr>
        <w:pStyle w:val="ListParagraph"/>
        <w:numPr>
          <w:ilvl w:val="0"/>
          <w:numId w:val="14"/>
        </w:numPr>
        <w:suppressAutoHyphens/>
        <w:autoSpaceDE w:val="0"/>
        <w:spacing w:line="240" w:lineRule="auto"/>
        <w:jc w:val="both"/>
        <w:rPr>
          <w:rStyle w:val="normalchar"/>
          <w:rFonts w:ascii="Cambria" w:eastAsia="Calibri" w:hAnsi="Cambria" w:cs="Arial"/>
          <w:sz w:val="21"/>
          <w:szCs w:val="21"/>
        </w:rPr>
      </w:pPr>
      <w:r w:rsidRPr="008A2AC2">
        <w:rPr>
          <w:rStyle w:val="normalchar"/>
          <w:rFonts w:ascii="Cambria" w:eastAsia="Calibri" w:hAnsi="Cambria" w:cs="Arial"/>
          <w:sz w:val="21"/>
          <w:szCs w:val="21"/>
        </w:rPr>
        <w:t xml:space="preserve">Wrote test cases in </w:t>
      </w:r>
      <w:r w:rsidR="00885B6C" w:rsidRPr="008A2AC2">
        <w:rPr>
          <w:rStyle w:val="normalchar"/>
          <w:rFonts w:ascii="Cambria" w:eastAsia="Calibri" w:hAnsi="Cambria" w:cs="Arial"/>
          <w:b/>
          <w:sz w:val="21"/>
          <w:szCs w:val="21"/>
        </w:rPr>
        <w:t>JUnit</w:t>
      </w:r>
      <w:r w:rsidRPr="008A2AC2">
        <w:rPr>
          <w:rStyle w:val="normalchar"/>
          <w:rFonts w:ascii="Cambria" w:eastAsia="Calibri" w:hAnsi="Cambria" w:cs="Arial"/>
          <w:sz w:val="21"/>
          <w:szCs w:val="21"/>
        </w:rPr>
        <w:t xml:space="preserve"> for unit testing of classes and implemented the logging using</w:t>
      </w:r>
      <w:r w:rsidRPr="008A2AC2">
        <w:rPr>
          <w:rStyle w:val="normalchar"/>
          <w:rFonts w:ascii="Cambria" w:eastAsia="Calibri" w:hAnsi="Cambria" w:cs="Arial"/>
          <w:b/>
          <w:sz w:val="21"/>
          <w:szCs w:val="21"/>
        </w:rPr>
        <w:t xml:space="preserve"> Log4j</w:t>
      </w:r>
      <w:r w:rsidRPr="008A2AC2">
        <w:rPr>
          <w:rStyle w:val="normalchar"/>
          <w:rFonts w:ascii="Cambria" w:eastAsia="Calibri" w:hAnsi="Cambria" w:cs="Arial"/>
          <w:sz w:val="21"/>
          <w:szCs w:val="21"/>
        </w:rPr>
        <w:t>.</w:t>
      </w:r>
    </w:p>
    <w:p w:rsidR="001724B3" w:rsidRPr="008A2AC2" w:rsidRDefault="001724B3" w:rsidP="00C817F5">
      <w:pPr>
        <w:pStyle w:val="ListParagraph"/>
        <w:widowControl w:val="0"/>
        <w:numPr>
          <w:ilvl w:val="0"/>
          <w:numId w:val="14"/>
        </w:numPr>
        <w:suppressAutoHyphens/>
        <w:spacing w:line="240" w:lineRule="auto"/>
        <w:jc w:val="both"/>
        <w:rPr>
          <w:rFonts w:ascii="Cambria" w:eastAsia="Calibri" w:hAnsi="Cambria" w:cs="Arial"/>
          <w:sz w:val="21"/>
          <w:szCs w:val="21"/>
        </w:rPr>
      </w:pPr>
      <w:r w:rsidRPr="008A2AC2">
        <w:rPr>
          <w:rFonts w:ascii="Cambria" w:eastAsia="Calibri" w:hAnsi="Cambria" w:cs="Arial"/>
          <w:sz w:val="21"/>
          <w:szCs w:val="21"/>
        </w:rPr>
        <w:t xml:space="preserve">Retrieving code from the repository and deploying in Production using </w:t>
      </w:r>
      <w:r w:rsidRPr="008A2AC2">
        <w:rPr>
          <w:rFonts w:ascii="Cambria" w:eastAsia="Calibri" w:hAnsi="Cambria" w:cs="Arial"/>
          <w:b/>
          <w:bCs/>
          <w:sz w:val="21"/>
          <w:szCs w:val="21"/>
        </w:rPr>
        <w:t>ANT.</w:t>
      </w:r>
    </w:p>
    <w:p w:rsidR="001724B3" w:rsidRPr="008A2AC2" w:rsidRDefault="001724B3" w:rsidP="001724B3">
      <w:pPr>
        <w:widowControl w:val="0"/>
        <w:jc w:val="both"/>
        <w:rPr>
          <w:rFonts w:ascii="Cambria" w:eastAsia="Calibri" w:hAnsi="Cambria" w:cs="Arial"/>
          <w:b/>
          <w:sz w:val="21"/>
          <w:szCs w:val="21"/>
        </w:rPr>
      </w:pPr>
      <w:r w:rsidRPr="008A2AC2">
        <w:rPr>
          <w:rFonts w:ascii="Cambria" w:eastAsia="Calibri" w:hAnsi="Cambria" w:cs="Arial"/>
          <w:b/>
          <w:sz w:val="21"/>
          <w:szCs w:val="21"/>
          <w:u w:val="single"/>
        </w:rPr>
        <w:t>Environment:</w:t>
      </w:r>
      <w:r w:rsidRPr="008A2AC2">
        <w:rPr>
          <w:rFonts w:ascii="Cambria" w:eastAsia="Calibri" w:hAnsi="Cambria" w:cs="Arial"/>
          <w:sz w:val="21"/>
          <w:szCs w:val="21"/>
        </w:rPr>
        <w:t xml:space="preserve"> </w:t>
      </w:r>
      <w:r w:rsidRPr="008A2AC2">
        <w:rPr>
          <w:rFonts w:ascii="Cambria" w:eastAsia="Calibri" w:hAnsi="Cambria" w:cs="Arial"/>
          <w:b/>
          <w:sz w:val="21"/>
          <w:szCs w:val="21"/>
        </w:rPr>
        <w:t>Java1.6</w:t>
      </w:r>
      <w:r w:rsidR="00055A37" w:rsidRPr="008A2AC2">
        <w:rPr>
          <w:rFonts w:ascii="Cambria" w:eastAsia="Calibri" w:hAnsi="Cambria" w:cs="Arial"/>
          <w:b/>
          <w:sz w:val="21"/>
          <w:szCs w:val="21"/>
        </w:rPr>
        <w:t>/1.7</w:t>
      </w:r>
      <w:r w:rsidRPr="008A2AC2">
        <w:rPr>
          <w:rFonts w:ascii="Cambria" w:eastAsia="Calibri" w:hAnsi="Cambria" w:cs="Arial"/>
          <w:b/>
          <w:sz w:val="21"/>
          <w:szCs w:val="21"/>
        </w:rPr>
        <w:t xml:space="preserve">, JSP, Eclipse,  </w:t>
      </w:r>
      <w:r w:rsidR="00885B6C" w:rsidRPr="008A2AC2">
        <w:rPr>
          <w:rFonts w:ascii="Cambria" w:eastAsia="Calibri" w:hAnsi="Cambria" w:cs="Arial"/>
          <w:b/>
          <w:sz w:val="21"/>
          <w:szCs w:val="21"/>
        </w:rPr>
        <w:t>Servlets, Struts</w:t>
      </w:r>
      <w:r w:rsidR="00795809" w:rsidRPr="008A2AC2">
        <w:rPr>
          <w:rFonts w:ascii="Cambria" w:eastAsia="Calibri" w:hAnsi="Cambria" w:cs="Arial"/>
          <w:b/>
          <w:sz w:val="21"/>
          <w:szCs w:val="21"/>
        </w:rPr>
        <w:t>, Spring, Hibernate, Git</w:t>
      </w:r>
      <w:r w:rsidRPr="008A2AC2">
        <w:rPr>
          <w:rFonts w:ascii="Cambria" w:eastAsia="Calibri" w:hAnsi="Cambria" w:cs="Arial"/>
          <w:b/>
          <w:sz w:val="21"/>
          <w:szCs w:val="21"/>
        </w:rPr>
        <w:t xml:space="preserve">, </w:t>
      </w:r>
      <w:r w:rsidRPr="008A2AC2">
        <w:rPr>
          <w:rFonts w:ascii="Cambria" w:hAnsi="Cambria" w:cs="Arial"/>
          <w:b/>
          <w:sz w:val="21"/>
          <w:szCs w:val="21"/>
        </w:rPr>
        <w:t>EJB, Groovy, JNDI, Hibernate,</w:t>
      </w:r>
      <w:r w:rsidRPr="008A2AC2">
        <w:rPr>
          <w:rFonts w:ascii="Cambria" w:eastAsia="Calibri" w:hAnsi="Cambria" w:cs="Arial"/>
          <w:b/>
          <w:sz w:val="21"/>
          <w:szCs w:val="21"/>
        </w:rPr>
        <w:t xml:space="preserve"> HTML, XML, DHTML, </w:t>
      </w:r>
      <w:r w:rsidRPr="008A2AC2">
        <w:rPr>
          <w:rFonts w:ascii="Cambria" w:hAnsi="Cambria" w:cs="Arial"/>
          <w:b/>
          <w:sz w:val="21"/>
          <w:szCs w:val="21"/>
        </w:rPr>
        <w:t>Log4j</w:t>
      </w:r>
      <w:r w:rsidRPr="008A2AC2">
        <w:rPr>
          <w:rFonts w:ascii="Cambria" w:eastAsia="Calibri" w:hAnsi="Cambria" w:cs="Arial"/>
          <w:b/>
          <w:sz w:val="21"/>
          <w:szCs w:val="21"/>
        </w:rPr>
        <w:t xml:space="preserve">, Ant, </w:t>
      </w:r>
      <w:r w:rsidR="00885B6C" w:rsidRPr="008A2AC2">
        <w:rPr>
          <w:rFonts w:ascii="Cambria" w:eastAsia="Calibri" w:hAnsi="Cambria" w:cs="Arial"/>
          <w:b/>
          <w:sz w:val="21"/>
          <w:szCs w:val="21"/>
        </w:rPr>
        <w:t>Web Sphere</w:t>
      </w:r>
      <w:r w:rsidRPr="008A2AC2">
        <w:rPr>
          <w:rFonts w:ascii="Cambria" w:eastAsia="Calibri" w:hAnsi="Cambria" w:cs="Arial"/>
          <w:b/>
          <w:sz w:val="21"/>
          <w:szCs w:val="21"/>
        </w:rPr>
        <w:t>, Oracle, Windows,  JSF,  JBPM, Scrum, JDBC</w:t>
      </w:r>
      <w:r w:rsidRPr="008A2AC2">
        <w:rPr>
          <w:rStyle w:val="normalchar"/>
          <w:rFonts w:ascii="Cambria" w:eastAsia="Calibri" w:hAnsi="Cambria" w:cs="Arial"/>
          <w:b/>
          <w:sz w:val="21"/>
          <w:szCs w:val="21"/>
        </w:rPr>
        <w:t>, Rational Software Architect, Web Services</w:t>
      </w:r>
      <w:r w:rsidRPr="008A2AC2">
        <w:rPr>
          <w:rFonts w:ascii="Cambria" w:hAnsi="Cambria" w:cs="Arial"/>
          <w:b/>
          <w:sz w:val="21"/>
          <w:szCs w:val="21"/>
        </w:rPr>
        <w:t xml:space="preserve">(SOAP/WSDL and REST), </w:t>
      </w:r>
      <w:r w:rsidRPr="008A2AC2">
        <w:rPr>
          <w:rFonts w:ascii="Cambria" w:eastAsia="Calibri" w:hAnsi="Cambria" w:cs="Arial"/>
          <w:b/>
          <w:bCs/>
          <w:sz w:val="21"/>
          <w:szCs w:val="21"/>
        </w:rPr>
        <w:t xml:space="preserve">Web Logic Application Server, </w:t>
      </w:r>
      <w:r w:rsidR="00885B6C" w:rsidRPr="008A2AC2">
        <w:rPr>
          <w:rFonts w:ascii="Cambria" w:eastAsia="Calibri" w:hAnsi="Cambria" w:cs="Arial"/>
          <w:b/>
          <w:sz w:val="21"/>
          <w:szCs w:val="21"/>
        </w:rPr>
        <w:t>JUnit</w:t>
      </w:r>
      <w:r w:rsidRPr="008A2AC2">
        <w:rPr>
          <w:rFonts w:ascii="Cambria" w:eastAsia="Calibri" w:hAnsi="Cambria" w:cs="Arial"/>
          <w:b/>
          <w:sz w:val="21"/>
          <w:szCs w:val="21"/>
        </w:rPr>
        <w:t>, Maven, SVN</w:t>
      </w:r>
      <w:r w:rsidRPr="008A2AC2">
        <w:rPr>
          <w:rStyle w:val="normalchar"/>
          <w:rFonts w:ascii="Cambria" w:eastAsia="Calibri" w:hAnsi="Cambria" w:cs="Arial"/>
          <w:b/>
          <w:sz w:val="21"/>
          <w:szCs w:val="21"/>
        </w:rPr>
        <w:t>,</w:t>
      </w:r>
      <w:r w:rsidR="005F3797" w:rsidRPr="008A2AC2">
        <w:rPr>
          <w:rStyle w:val="normalchar"/>
          <w:rFonts w:ascii="Cambria" w:eastAsia="Calibri" w:hAnsi="Cambria" w:cs="Arial"/>
          <w:b/>
          <w:sz w:val="21"/>
          <w:szCs w:val="21"/>
        </w:rPr>
        <w:t xml:space="preserve"> </w:t>
      </w:r>
      <w:r w:rsidRPr="008A2AC2">
        <w:rPr>
          <w:rFonts w:ascii="Cambria" w:eastAsia="Calibri" w:hAnsi="Cambria" w:cs="Arial"/>
          <w:b/>
          <w:sz w:val="21"/>
          <w:szCs w:val="21"/>
        </w:rPr>
        <w:t>Java Script, CSS, UNIX.</w:t>
      </w:r>
    </w:p>
    <w:p w:rsidR="001724B3" w:rsidRPr="008A2AC2" w:rsidRDefault="001724B3" w:rsidP="001724B3">
      <w:pPr>
        <w:jc w:val="both"/>
        <w:rPr>
          <w:rFonts w:ascii="Cambria" w:hAnsi="Cambria" w:cs="Arial"/>
          <w:b/>
          <w:sz w:val="21"/>
          <w:szCs w:val="21"/>
        </w:rPr>
      </w:pPr>
    </w:p>
    <w:p w:rsidR="00203A7E" w:rsidRPr="008A2AC2" w:rsidRDefault="00203A7E" w:rsidP="00203A7E">
      <w:pPr>
        <w:rPr>
          <w:rFonts w:ascii="Cambria" w:hAnsi="Cambria" w:cs="Arial"/>
          <w:b/>
          <w:sz w:val="21"/>
          <w:szCs w:val="21"/>
        </w:rPr>
      </w:pPr>
      <w:r w:rsidRPr="008A2AC2">
        <w:rPr>
          <w:rFonts w:ascii="Cambria" w:hAnsi="Cambria" w:cs="Arial"/>
          <w:b/>
          <w:sz w:val="21"/>
          <w:szCs w:val="21"/>
        </w:rPr>
        <w:t xml:space="preserve">Client: CitiMortgage, Farmington </w:t>
      </w:r>
      <w:r w:rsidR="004F46EA" w:rsidRPr="008A2AC2">
        <w:rPr>
          <w:rFonts w:ascii="Cambria" w:hAnsi="Cambria" w:cs="Arial"/>
          <w:b/>
          <w:sz w:val="21"/>
          <w:szCs w:val="21"/>
        </w:rPr>
        <w:t>Hills, MI</w:t>
      </w:r>
      <w:r w:rsidRPr="008A2AC2">
        <w:rPr>
          <w:rFonts w:ascii="Cambria" w:hAnsi="Cambria" w:cs="Arial"/>
          <w:b/>
          <w:sz w:val="21"/>
          <w:szCs w:val="21"/>
        </w:rPr>
        <w:tab/>
      </w:r>
      <w:r w:rsidR="00AD7CBE" w:rsidRPr="008A2AC2">
        <w:rPr>
          <w:rFonts w:ascii="Cambria" w:hAnsi="Cambria" w:cs="Arial"/>
          <w:b/>
          <w:sz w:val="21"/>
          <w:szCs w:val="21"/>
        </w:rPr>
        <w:tab/>
      </w:r>
      <w:r w:rsidR="00AD7CBE" w:rsidRPr="008A2AC2">
        <w:rPr>
          <w:rFonts w:ascii="Cambria" w:hAnsi="Cambria" w:cs="Arial"/>
          <w:b/>
          <w:sz w:val="21"/>
          <w:szCs w:val="21"/>
        </w:rPr>
        <w:tab/>
        <w:t xml:space="preserve">          </w:t>
      </w:r>
      <w:r w:rsidR="000A41FE" w:rsidRPr="008A2AC2">
        <w:rPr>
          <w:rFonts w:ascii="Cambria" w:hAnsi="Cambria" w:cs="Arial"/>
          <w:b/>
          <w:sz w:val="21"/>
          <w:szCs w:val="21"/>
        </w:rPr>
        <w:t>Jan 2010 - March 2011</w:t>
      </w:r>
    </w:p>
    <w:p w:rsidR="00C76E92" w:rsidRPr="008A2AC2" w:rsidRDefault="00C76E92" w:rsidP="00C76E92">
      <w:pPr>
        <w:rPr>
          <w:rFonts w:ascii="Cambria" w:hAnsi="Cambria" w:cs="Arial"/>
          <w:b/>
          <w:sz w:val="21"/>
          <w:szCs w:val="21"/>
        </w:rPr>
      </w:pPr>
      <w:r w:rsidRPr="008A2AC2">
        <w:rPr>
          <w:rFonts w:ascii="Cambria" w:hAnsi="Cambria" w:cs="Arial"/>
          <w:b/>
          <w:sz w:val="21"/>
          <w:szCs w:val="21"/>
        </w:rPr>
        <w:t xml:space="preserve">Role: </w:t>
      </w:r>
      <w:r w:rsidR="00FF3255" w:rsidRPr="008A2AC2">
        <w:rPr>
          <w:rFonts w:ascii="Cambria" w:hAnsi="Cambria" w:cs="Arial"/>
          <w:b/>
          <w:sz w:val="21"/>
          <w:szCs w:val="21"/>
        </w:rPr>
        <w:t>Sr. Java Developer</w:t>
      </w:r>
    </w:p>
    <w:p w:rsidR="00203A7E" w:rsidRPr="008A2AC2" w:rsidRDefault="00203A7E" w:rsidP="00203A7E">
      <w:pPr>
        <w:rPr>
          <w:rFonts w:ascii="Cambria" w:hAnsi="Cambria" w:cs="Arial"/>
          <w:b/>
          <w:color w:val="000000"/>
          <w:sz w:val="21"/>
          <w:szCs w:val="21"/>
        </w:rPr>
      </w:pPr>
      <w:r w:rsidRPr="008A2AC2">
        <w:rPr>
          <w:rFonts w:ascii="Cambria" w:hAnsi="Cambria" w:cs="Arial"/>
          <w:b/>
          <w:color w:val="000000"/>
          <w:sz w:val="21"/>
          <w:szCs w:val="21"/>
        </w:rPr>
        <w:t xml:space="preserve">Project: Citi Tax Research and Control – </w:t>
      </w:r>
      <w:proofErr w:type="spellStart"/>
      <w:r w:rsidRPr="008A2AC2">
        <w:rPr>
          <w:rFonts w:ascii="Cambria" w:hAnsi="Cambria" w:cs="Arial"/>
          <w:b/>
          <w:color w:val="000000"/>
          <w:sz w:val="21"/>
          <w:szCs w:val="21"/>
        </w:rPr>
        <w:t>CitiTRAC</w:t>
      </w:r>
      <w:proofErr w:type="spellEnd"/>
    </w:p>
    <w:p w:rsidR="001724B3" w:rsidRPr="008A2AC2" w:rsidRDefault="00203A7E" w:rsidP="00203A7E">
      <w:pPr>
        <w:rPr>
          <w:rFonts w:ascii="Cambria" w:hAnsi="Cambria" w:cs="Arial"/>
          <w:sz w:val="21"/>
          <w:szCs w:val="21"/>
        </w:rPr>
      </w:pPr>
      <w:r w:rsidRPr="008A2AC2">
        <w:rPr>
          <w:rFonts w:ascii="Cambria" w:hAnsi="Cambria" w:cs="Arial"/>
          <w:b/>
          <w:sz w:val="21"/>
          <w:szCs w:val="21"/>
        </w:rPr>
        <w:t xml:space="preserve">Description: </w:t>
      </w:r>
      <w:r w:rsidR="007D7483" w:rsidRPr="008A2AC2">
        <w:rPr>
          <w:rFonts w:ascii="Cambria" w:hAnsi="Cambria" w:cs="Arial"/>
          <w:sz w:val="21"/>
          <w:szCs w:val="21"/>
        </w:rPr>
        <w:t xml:space="preserve">It was </w:t>
      </w:r>
      <w:r w:rsidR="0028708D" w:rsidRPr="008A2AC2">
        <w:rPr>
          <w:rFonts w:ascii="Cambria" w:hAnsi="Cambria" w:cs="Arial"/>
          <w:sz w:val="21"/>
          <w:szCs w:val="21"/>
        </w:rPr>
        <w:t>an</w:t>
      </w:r>
      <w:r w:rsidR="007D7483" w:rsidRPr="008A2AC2">
        <w:rPr>
          <w:rFonts w:ascii="Cambria" w:hAnsi="Cambria" w:cs="Arial"/>
          <w:sz w:val="21"/>
          <w:szCs w:val="21"/>
        </w:rPr>
        <w:t xml:space="preserve"> E-commerce application</w:t>
      </w:r>
      <w:r w:rsidR="007D7483" w:rsidRPr="008A2AC2">
        <w:rPr>
          <w:rFonts w:ascii="Cambria" w:hAnsi="Cambria" w:cs="Arial"/>
          <w:b/>
          <w:sz w:val="21"/>
          <w:szCs w:val="21"/>
        </w:rPr>
        <w:t>.</w:t>
      </w:r>
      <w:r w:rsidR="007D7483" w:rsidRPr="008A2AC2">
        <w:rPr>
          <w:rFonts w:ascii="Cambria" w:hAnsi="Cambria" w:cs="Arial"/>
          <w:sz w:val="21"/>
          <w:szCs w:val="21"/>
        </w:rPr>
        <w:t xml:space="preserve"> The</w:t>
      </w:r>
      <w:r w:rsidRPr="008A2AC2">
        <w:rPr>
          <w:rFonts w:ascii="Cambria" w:hAnsi="Cambria" w:cs="Arial"/>
          <w:sz w:val="21"/>
          <w:szCs w:val="21"/>
        </w:rPr>
        <w:t xml:space="preserve"> organization has a desire to develop a Customer Service Investigations (CSI) workflow application that can bridge the geographic boundaries easily. Specifically, the organization wants to perform tax-associated customer service from a site outside of the CSI home department.  Browser-based technology is suited to this sort of requirement. Involved in the automation of the historical data systems of the organization, like the Customer Service Tracking System (CSTS), Loan Data Access (LDA), New Loan System (NLS).</w:t>
      </w:r>
    </w:p>
    <w:p w:rsidR="001724B3" w:rsidRPr="008A2AC2" w:rsidRDefault="001724B3" w:rsidP="001724B3">
      <w:pPr>
        <w:tabs>
          <w:tab w:val="left" w:pos="0"/>
          <w:tab w:val="left" w:pos="4050"/>
        </w:tabs>
        <w:autoSpaceDE w:val="0"/>
        <w:autoSpaceDN w:val="0"/>
        <w:jc w:val="both"/>
        <w:rPr>
          <w:rFonts w:ascii="Cambria" w:hAnsi="Cambria" w:cs="Arial"/>
          <w:b/>
          <w:bCs/>
          <w:sz w:val="21"/>
          <w:szCs w:val="21"/>
        </w:rPr>
      </w:pPr>
      <w:r w:rsidRPr="008A2AC2">
        <w:rPr>
          <w:rFonts w:ascii="Cambria" w:hAnsi="Cambria" w:cs="Arial"/>
          <w:b/>
          <w:bCs/>
          <w:sz w:val="21"/>
          <w:szCs w:val="21"/>
          <w:u w:val="single"/>
        </w:rPr>
        <w:t>Responsibilities</w:t>
      </w:r>
      <w:r w:rsidRPr="008A2AC2">
        <w:rPr>
          <w:rFonts w:ascii="Cambria" w:hAnsi="Cambria" w:cs="Arial"/>
          <w:b/>
          <w:bCs/>
          <w:sz w:val="21"/>
          <w:szCs w:val="21"/>
        </w:rPr>
        <w:t>:</w:t>
      </w:r>
    </w:p>
    <w:p w:rsidR="00605F31" w:rsidRPr="008A2AC2" w:rsidRDefault="00F3734A" w:rsidP="00605F31">
      <w:pPr>
        <w:numPr>
          <w:ilvl w:val="0"/>
          <w:numId w:val="11"/>
        </w:numPr>
        <w:jc w:val="both"/>
        <w:rPr>
          <w:rFonts w:ascii="Cambria" w:hAnsi="Cambria" w:cs="Arial"/>
          <w:sz w:val="21"/>
          <w:szCs w:val="21"/>
        </w:rPr>
      </w:pPr>
      <w:r>
        <w:rPr>
          <w:rFonts w:ascii="Cambria" w:hAnsi="Cambria" w:cs="Arial"/>
          <w:b/>
          <w:sz w:val="21"/>
          <w:szCs w:val="21"/>
        </w:rPr>
        <w:t>Java 1.7</w:t>
      </w:r>
      <w:r w:rsidR="00605F31" w:rsidRPr="008A2AC2">
        <w:rPr>
          <w:rFonts w:ascii="Cambria" w:hAnsi="Cambria" w:cs="Arial"/>
          <w:sz w:val="21"/>
          <w:szCs w:val="21"/>
        </w:rPr>
        <w:t xml:space="preserve"> is used for coding the server side and standard of coding for entire application.</w:t>
      </w:r>
    </w:p>
    <w:p w:rsidR="00605F31" w:rsidRPr="008A2AC2" w:rsidRDefault="00605F31" w:rsidP="00605F31">
      <w:pPr>
        <w:numPr>
          <w:ilvl w:val="0"/>
          <w:numId w:val="11"/>
        </w:numPr>
        <w:jc w:val="both"/>
        <w:rPr>
          <w:rFonts w:ascii="Cambria" w:hAnsi="Cambria" w:cs="Arial"/>
          <w:sz w:val="21"/>
          <w:szCs w:val="21"/>
        </w:rPr>
      </w:pPr>
      <w:r w:rsidRPr="008A2AC2">
        <w:rPr>
          <w:rFonts w:ascii="Cambria" w:hAnsi="Cambria" w:cs="Arial"/>
          <w:sz w:val="21"/>
          <w:szCs w:val="21"/>
        </w:rPr>
        <w:t>Understanding the client requirements from status meetings and maintaining the screens as per the client needs.</w:t>
      </w:r>
    </w:p>
    <w:p w:rsidR="00605F31" w:rsidRPr="008A2AC2" w:rsidRDefault="00605F31" w:rsidP="00605F31">
      <w:pPr>
        <w:numPr>
          <w:ilvl w:val="0"/>
          <w:numId w:val="11"/>
        </w:numPr>
        <w:jc w:val="both"/>
        <w:rPr>
          <w:rFonts w:ascii="Cambria" w:hAnsi="Cambria" w:cs="Arial"/>
          <w:sz w:val="21"/>
          <w:szCs w:val="21"/>
        </w:rPr>
      </w:pPr>
      <w:r w:rsidRPr="008A2AC2">
        <w:rPr>
          <w:rFonts w:ascii="Cambria" w:hAnsi="Cambria" w:cs="Arial"/>
          <w:b/>
          <w:sz w:val="21"/>
          <w:szCs w:val="21"/>
        </w:rPr>
        <w:t>Agile Scrum methodology</w:t>
      </w:r>
      <w:r w:rsidRPr="008A2AC2">
        <w:rPr>
          <w:rFonts w:ascii="Cambria" w:hAnsi="Cambria" w:cs="Arial"/>
          <w:sz w:val="21"/>
          <w:szCs w:val="21"/>
        </w:rPr>
        <w:t xml:space="preserve"> is used to release the product</w:t>
      </w:r>
    </w:p>
    <w:p w:rsidR="00605F31" w:rsidRPr="008A2AC2" w:rsidRDefault="00605F31" w:rsidP="00605F31">
      <w:pPr>
        <w:numPr>
          <w:ilvl w:val="0"/>
          <w:numId w:val="11"/>
        </w:numPr>
        <w:shd w:val="clear" w:color="auto" w:fill="FFFFFF" w:themeFill="background1"/>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Designed and developed a web site application using </w:t>
      </w:r>
      <w:r w:rsidRPr="008A2AC2">
        <w:rPr>
          <w:rFonts w:ascii="Cambria" w:hAnsi="Cambria" w:cs="Arial"/>
          <w:b/>
          <w:color w:val="000000" w:themeColor="text1"/>
          <w:sz w:val="21"/>
          <w:szCs w:val="21"/>
        </w:rPr>
        <w:t>J2EE, XML, EJB, Servlets,</w:t>
      </w:r>
      <w:r w:rsidRPr="008A2AC2">
        <w:rPr>
          <w:rFonts w:ascii="Cambria" w:hAnsi="Cambria" w:cs="Arial"/>
          <w:color w:val="000000" w:themeColor="text1"/>
          <w:sz w:val="21"/>
          <w:szCs w:val="21"/>
        </w:rPr>
        <w:t xml:space="preserve"> and </w:t>
      </w:r>
      <w:r w:rsidRPr="008A2AC2">
        <w:rPr>
          <w:rFonts w:ascii="Cambria" w:hAnsi="Cambria" w:cs="Arial"/>
          <w:b/>
          <w:color w:val="000000" w:themeColor="text1"/>
          <w:sz w:val="21"/>
          <w:szCs w:val="21"/>
        </w:rPr>
        <w:t>JSP</w:t>
      </w:r>
      <w:r w:rsidRPr="008A2AC2">
        <w:rPr>
          <w:rFonts w:ascii="Cambria" w:hAnsi="Cambria" w:cs="Arial"/>
          <w:color w:val="000000" w:themeColor="text1"/>
          <w:sz w:val="21"/>
          <w:szCs w:val="21"/>
        </w:rPr>
        <w:t xml:space="preserve"> under the </w:t>
      </w:r>
      <w:r w:rsidRPr="008A2AC2">
        <w:rPr>
          <w:rFonts w:ascii="Cambria" w:hAnsi="Cambria" w:cs="Arial"/>
          <w:b/>
          <w:color w:val="000000" w:themeColor="text1"/>
          <w:sz w:val="21"/>
          <w:szCs w:val="21"/>
        </w:rPr>
        <w:t>Apache Struts</w:t>
      </w:r>
      <w:r w:rsidRPr="008A2AC2">
        <w:rPr>
          <w:rFonts w:ascii="Cambria" w:hAnsi="Cambria" w:cs="Arial"/>
          <w:color w:val="000000" w:themeColor="text1"/>
          <w:sz w:val="21"/>
          <w:szCs w:val="21"/>
        </w:rPr>
        <w:t xml:space="preserve"> Framework.</w:t>
      </w:r>
      <w:r w:rsidR="0012769A" w:rsidRPr="008A2AC2">
        <w:rPr>
          <w:rFonts w:ascii="Cambria" w:hAnsi="Cambria" w:cs="Arial"/>
          <w:color w:val="000000" w:themeColor="text1"/>
          <w:sz w:val="21"/>
          <w:szCs w:val="21"/>
          <w:shd w:val="clear" w:color="auto" w:fill="FFFFFF"/>
        </w:rPr>
        <w:t xml:space="preserve"> Create </w:t>
      </w:r>
      <w:r w:rsidR="0012769A" w:rsidRPr="008A2AC2">
        <w:rPr>
          <w:rFonts w:ascii="Cambria" w:hAnsi="Cambria" w:cs="Arial"/>
          <w:b/>
          <w:color w:val="000000" w:themeColor="text1"/>
          <w:sz w:val="21"/>
          <w:szCs w:val="21"/>
          <w:shd w:val="clear" w:color="auto" w:fill="FFFFFF"/>
        </w:rPr>
        <w:t>Web Socket</w:t>
      </w:r>
      <w:r w:rsidR="0012769A" w:rsidRPr="008A2AC2">
        <w:rPr>
          <w:rFonts w:ascii="Cambria" w:hAnsi="Cambria" w:cs="Arial"/>
          <w:color w:val="000000" w:themeColor="text1"/>
          <w:sz w:val="21"/>
          <w:szCs w:val="21"/>
          <w:shd w:val="clear" w:color="auto" w:fill="FFFFFF"/>
        </w:rPr>
        <w:t xml:space="preserve"> connection through  Web Socket handshake</w:t>
      </w:r>
    </w:p>
    <w:p w:rsidR="00605F31" w:rsidRPr="008A2AC2" w:rsidRDefault="00605F31" w:rsidP="00605F31">
      <w:pPr>
        <w:numPr>
          <w:ilvl w:val="0"/>
          <w:numId w:val="11"/>
        </w:numPr>
        <w:jc w:val="both"/>
        <w:rPr>
          <w:rFonts w:ascii="Cambria" w:hAnsi="Cambria" w:cs="Arial"/>
          <w:color w:val="000000" w:themeColor="text1"/>
          <w:sz w:val="21"/>
          <w:szCs w:val="21"/>
        </w:rPr>
      </w:pPr>
      <w:r w:rsidRPr="008A2AC2">
        <w:rPr>
          <w:rFonts w:ascii="Cambria" w:hAnsi="Cambria" w:cs="Arial"/>
          <w:color w:val="000000" w:themeColor="text1"/>
          <w:sz w:val="21"/>
          <w:szCs w:val="21"/>
        </w:rPr>
        <w:t xml:space="preserve">Used </w:t>
      </w:r>
      <w:r w:rsidRPr="008A2AC2">
        <w:rPr>
          <w:rFonts w:ascii="Cambria" w:hAnsi="Cambria" w:cs="Arial"/>
          <w:b/>
          <w:color w:val="000000" w:themeColor="text1"/>
          <w:sz w:val="21"/>
          <w:szCs w:val="21"/>
        </w:rPr>
        <w:t>core java</w:t>
      </w:r>
      <w:r w:rsidRPr="008A2AC2">
        <w:rPr>
          <w:rFonts w:ascii="Cambria" w:hAnsi="Cambria" w:cs="Arial"/>
          <w:color w:val="000000" w:themeColor="text1"/>
          <w:sz w:val="21"/>
          <w:szCs w:val="21"/>
        </w:rPr>
        <w:t xml:space="preserve">, which includes Collections and </w:t>
      </w:r>
      <w:r w:rsidRPr="008A2AC2">
        <w:rPr>
          <w:rFonts w:ascii="Cambria" w:hAnsi="Cambria" w:cs="Arial"/>
          <w:b/>
          <w:color w:val="000000"/>
          <w:sz w:val="21"/>
          <w:szCs w:val="21"/>
        </w:rPr>
        <w:t>Maven</w:t>
      </w:r>
      <w:r w:rsidRPr="008A2AC2">
        <w:rPr>
          <w:rFonts w:ascii="Cambria" w:hAnsi="Cambria" w:cs="Arial"/>
          <w:color w:val="000000"/>
          <w:sz w:val="21"/>
          <w:szCs w:val="21"/>
        </w:rPr>
        <w:t xml:space="preserve"> to acquire the dependencies and build the application</w:t>
      </w:r>
    </w:p>
    <w:p w:rsidR="00605F31" w:rsidRPr="008A2AC2" w:rsidRDefault="00605F31" w:rsidP="0012769A">
      <w:pPr>
        <w:numPr>
          <w:ilvl w:val="0"/>
          <w:numId w:val="11"/>
        </w:numPr>
        <w:jc w:val="both"/>
        <w:rPr>
          <w:rFonts w:ascii="Cambria" w:hAnsi="Cambria" w:cs="Arial"/>
          <w:sz w:val="21"/>
          <w:szCs w:val="21"/>
        </w:rPr>
      </w:pPr>
      <w:r w:rsidRPr="008A2AC2">
        <w:rPr>
          <w:rFonts w:ascii="Cambria" w:hAnsi="Cambria" w:cs="Arial"/>
          <w:color w:val="000000" w:themeColor="text1"/>
          <w:sz w:val="21"/>
          <w:szCs w:val="21"/>
        </w:rPr>
        <w:t xml:space="preserve">Designed a batch processing system with </w:t>
      </w:r>
      <w:r w:rsidRPr="008A2AC2">
        <w:rPr>
          <w:rFonts w:ascii="Cambria" w:hAnsi="Cambria" w:cs="Arial"/>
          <w:b/>
          <w:color w:val="000000" w:themeColor="text1"/>
          <w:sz w:val="21"/>
          <w:szCs w:val="21"/>
        </w:rPr>
        <w:t>RESTful</w:t>
      </w:r>
      <w:r w:rsidRPr="008A2AC2">
        <w:rPr>
          <w:rFonts w:ascii="Cambria" w:hAnsi="Cambria" w:cs="Arial"/>
          <w:color w:val="000000" w:themeColor="text1"/>
          <w:sz w:val="21"/>
          <w:szCs w:val="21"/>
        </w:rPr>
        <w:t xml:space="preserve"> based APIs, </w:t>
      </w:r>
      <w:r w:rsidRPr="008A2AC2">
        <w:rPr>
          <w:rFonts w:ascii="Cambria" w:hAnsi="Cambria" w:cs="Arial"/>
          <w:b/>
          <w:color w:val="000000" w:themeColor="text1"/>
          <w:sz w:val="21"/>
          <w:szCs w:val="21"/>
        </w:rPr>
        <w:t>using Spring Batch 2.0, integrated</w:t>
      </w:r>
      <w:r w:rsidRPr="008A2AC2">
        <w:rPr>
          <w:rFonts w:ascii="Cambria" w:hAnsi="Cambria" w:cs="Arial"/>
          <w:color w:val="000000" w:themeColor="text1"/>
          <w:sz w:val="21"/>
          <w:szCs w:val="21"/>
        </w:rPr>
        <w:t xml:space="preserve"> with Quartz </w:t>
      </w:r>
      <w:r w:rsidR="0012769A" w:rsidRPr="008A2AC2">
        <w:rPr>
          <w:rFonts w:ascii="Cambria" w:hAnsi="Cambria" w:cs="Arial"/>
          <w:color w:val="000000" w:themeColor="text1"/>
          <w:sz w:val="21"/>
          <w:szCs w:val="21"/>
        </w:rPr>
        <w:t>scheduling</w:t>
      </w:r>
      <w:r w:rsidR="0012769A" w:rsidRPr="008A2AC2">
        <w:rPr>
          <w:rFonts w:ascii="Cambria" w:hAnsi="Cambria" w:cs="Arial"/>
          <w:sz w:val="21"/>
          <w:szCs w:val="21"/>
        </w:rPr>
        <w:t>.</w:t>
      </w:r>
      <w:r w:rsidR="0012769A" w:rsidRPr="008A2AC2">
        <w:rPr>
          <w:rFonts w:ascii="Cambria" w:hAnsi="Cambria" w:cs="Arial"/>
          <w:sz w:val="21"/>
          <w:szCs w:val="21"/>
          <w:shd w:val="clear" w:color="auto" w:fill="FFFFFF"/>
        </w:rPr>
        <w:t xml:space="preserve"> Involved</w:t>
      </w:r>
      <w:r w:rsidRPr="008A2AC2">
        <w:rPr>
          <w:rFonts w:ascii="Cambria" w:hAnsi="Cambria" w:cs="Arial"/>
          <w:sz w:val="21"/>
          <w:szCs w:val="21"/>
          <w:shd w:val="clear" w:color="auto" w:fill="FFFFFF"/>
        </w:rPr>
        <w:t xml:space="preserve"> with retail sales, logistics and Supply Chain management.</w:t>
      </w:r>
    </w:p>
    <w:p w:rsidR="007D7483" w:rsidRPr="008A2AC2" w:rsidRDefault="007D7483" w:rsidP="0012769A">
      <w:pPr>
        <w:numPr>
          <w:ilvl w:val="0"/>
          <w:numId w:val="11"/>
        </w:numPr>
        <w:jc w:val="both"/>
        <w:rPr>
          <w:rFonts w:ascii="Cambria" w:hAnsi="Cambria" w:cs="Arial"/>
          <w:sz w:val="21"/>
          <w:szCs w:val="21"/>
        </w:rPr>
      </w:pPr>
      <w:r w:rsidRPr="008A2AC2">
        <w:rPr>
          <w:rFonts w:ascii="Cambria" w:hAnsi="Cambria"/>
          <w:sz w:val="21"/>
          <w:szCs w:val="21"/>
          <w:shd w:val="clear" w:color="auto" w:fill="FFFFFF"/>
        </w:rPr>
        <w:t xml:space="preserve">Worked extensively in Service layer using </w:t>
      </w:r>
      <w:r w:rsidRPr="008A2AC2">
        <w:rPr>
          <w:rFonts w:ascii="Cambria" w:hAnsi="Cambria"/>
          <w:b/>
          <w:sz w:val="21"/>
          <w:szCs w:val="21"/>
          <w:shd w:val="clear" w:color="auto" w:fill="FFFFFF"/>
        </w:rPr>
        <w:t>Hybris</w:t>
      </w:r>
      <w:r w:rsidRPr="008A2AC2">
        <w:rPr>
          <w:rFonts w:ascii="Cambria" w:hAnsi="Cambria"/>
          <w:sz w:val="21"/>
          <w:szCs w:val="21"/>
          <w:shd w:val="clear" w:color="auto" w:fill="FFFFFF"/>
        </w:rPr>
        <w:t xml:space="preserve"> Multi Channel Suite which creates new Extensions, Data Model, and DTO.</w:t>
      </w:r>
      <w:r w:rsidR="002F762D" w:rsidRPr="008A2AC2">
        <w:rPr>
          <w:rFonts w:ascii="Cambria" w:hAnsi="Cambria" w:cs="Helvetica"/>
          <w:color w:val="333333"/>
          <w:sz w:val="21"/>
          <w:szCs w:val="21"/>
          <w:shd w:val="clear" w:color="auto" w:fill="F5F5F5"/>
        </w:rPr>
        <w:t xml:space="preserve"> </w:t>
      </w:r>
      <w:r w:rsidR="002F762D" w:rsidRPr="008A2AC2">
        <w:rPr>
          <w:rFonts w:ascii="Cambria" w:hAnsi="Cambria" w:cs="Arial"/>
          <w:sz w:val="21"/>
          <w:szCs w:val="21"/>
        </w:rPr>
        <w:t xml:space="preserve">Installed and configured a basic </w:t>
      </w:r>
      <w:r w:rsidR="005F3797" w:rsidRPr="008A2AC2">
        <w:rPr>
          <w:rFonts w:ascii="Cambria" w:hAnsi="Cambria" w:cs="Arial"/>
          <w:b/>
          <w:sz w:val="21"/>
          <w:szCs w:val="21"/>
        </w:rPr>
        <w:t>H</w:t>
      </w:r>
      <w:r w:rsidR="002F762D" w:rsidRPr="008A2AC2">
        <w:rPr>
          <w:rFonts w:ascii="Cambria" w:hAnsi="Cambria" w:cs="Arial"/>
          <w:b/>
          <w:sz w:val="21"/>
          <w:szCs w:val="21"/>
        </w:rPr>
        <w:t>ybris</w:t>
      </w:r>
      <w:r w:rsidR="002F762D" w:rsidRPr="008A2AC2">
        <w:rPr>
          <w:rFonts w:ascii="Cambria" w:hAnsi="Cambria" w:cs="Arial"/>
          <w:sz w:val="21"/>
          <w:szCs w:val="21"/>
        </w:rPr>
        <w:t xml:space="preserve"> store.</w:t>
      </w:r>
    </w:p>
    <w:p w:rsidR="00765055" w:rsidRDefault="007D7483" w:rsidP="00765055">
      <w:pPr>
        <w:numPr>
          <w:ilvl w:val="0"/>
          <w:numId w:val="11"/>
        </w:numPr>
        <w:jc w:val="both"/>
        <w:rPr>
          <w:rFonts w:ascii="Cambria" w:hAnsi="Cambria" w:cs="Arial"/>
          <w:sz w:val="21"/>
          <w:szCs w:val="21"/>
        </w:rPr>
      </w:pPr>
      <w:r w:rsidRPr="008A2AC2">
        <w:rPr>
          <w:rFonts w:ascii="Cambria" w:hAnsi="Cambria" w:cs="Arial"/>
          <w:sz w:val="21"/>
          <w:szCs w:val="21"/>
        </w:rPr>
        <w:t xml:space="preserve">Worked with </w:t>
      </w:r>
      <w:r w:rsidR="002F762D" w:rsidRPr="008A2AC2">
        <w:rPr>
          <w:rFonts w:ascii="Cambria" w:hAnsi="Cambria" w:cs="Arial"/>
          <w:b/>
          <w:sz w:val="21"/>
          <w:szCs w:val="21"/>
        </w:rPr>
        <w:t>spring</w:t>
      </w:r>
      <w:r w:rsidRPr="008A2AC2">
        <w:rPr>
          <w:rFonts w:ascii="Cambria" w:hAnsi="Cambria" w:cs="Arial"/>
          <w:sz w:val="21"/>
          <w:szCs w:val="21"/>
        </w:rPr>
        <w:t xml:space="preserve"> based </w:t>
      </w:r>
      <w:r w:rsidRPr="008A2AC2">
        <w:rPr>
          <w:rFonts w:ascii="Cambria" w:hAnsi="Cambria" w:cs="Arial"/>
          <w:b/>
          <w:sz w:val="21"/>
          <w:szCs w:val="21"/>
        </w:rPr>
        <w:t xml:space="preserve">Hybris </w:t>
      </w:r>
      <w:r w:rsidRPr="008A2AC2">
        <w:rPr>
          <w:rFonts w:ascii="Cambria" w:hAnsi="Cambria" w:cs="Arial"/>
          <w:sz w:val="21"/>
          <w:szCs w:val="21"/>
        </w:rPr>
        <w:t>Accelerators, Extensions and Cockpits.</w:t>
      </w:r>
    </w:p>
    <w:p w:rsidR="00765055" w:rsidRPr="00765055" w:rsidRDefault="00765055" w:rsidP="00765055">
      <w:pPr>
        <w:numPr>
          <w:ilvl w:val="0"/>
          <w:numId w:val="11"/>
        </w:numPr>
        <w:jc w:val="both"/>
        <w:rPr>
          <w:rFonts w:ascii="Cambria" w:hAnsi="Cambria" w:cs="Arial"/>
          <w:sz w:val="21"/>
          <w:szCs w:val="21"/>
        </w:rPr>
      </w:pPr>
      <w:r w:rsidRPr="00765055">
        <w:rPr>
          <w:rFonts w:ascii="Cambria" w:hAnsi="Cambria" w:cs="Arial"/>
          <w:color w:val="000000"/>
          <w:sz w:val="21"/>
          <w:szCs w:val="21"/>
        </w:rPr>
        <w:t xml:space="preserve">Designed GUI using </w:t>
      </w:r>
      <w:r w:rsidRPr="00765055">
        <w:rPr>
          <w:rFonts w:ascii="Cambria" w:hAnsi="Cambria" w:cs="Arial"/>
          <w:b/>
          <w:color w:val="000000"/>
          <w:sz w:val="21"/>
          <w:szCs w:val="21"/>
        </w:rPr>
        <w:t>C#</w:t>
      </w:r>
      <w:r w:rsidRPr="00765055">
        <w:rPr>
          <w:rFonts w:ascii="Cambria" w:hAnsi="Cambria" w:cs="Arial"/>
          <w:color w:val="000000"/>
          <w:sz w:val="21"/>
          <w:szCs w:val="21"/>
        </w:rPr>
        <w:t xml:space="preserve"> and </w:t>
      </w:r>
      <w:r w:rsidRPr="00765055">
        <w:rPr>
          <w:rFonts w:ascii="Cambria" w:hAnsi="Cambria" w:cs="Arial"/>
          <w:b/>
          <w:color w:val="000000"/>
          <w:sz w:val="21"/>
          <w:szCs w:val="21"/>
        </w:rPr>
        <w:t>WPF</w:t>
      </w:r>
      <w:r w:rsidRPr="00765055">
        <w:rPr>
          <w:rFonts w:ascii="Cambria" w:hAnsi="Cambria" w:cs="Arial"/>
          <w:color w:val="000000"/>
          <w:sz w:val="21"/>
          <w:szCs w:val="21"/>
        </w:rPr>
        <w:t>.</w:t>
      </w:r>
    </w:p>
    <w:p w:rsidR="00605F31" w:rsidRPr="008A2AC2" w:rsidRDefault="00605F31" w:rsidP="00605F31">
      <w:pPr>
        <w:numPr>
          <w:ilvl w:val="0"/>
          <w:numId w:val="11"/>
        </w:numPr>
        <w:jc w:val="both"/>
        <w:rPr>
          <w:rStyle w:val="resume-font"/>
          <w:rFonts w:ascii="Cambria" w:hAnsi="Cambria" w:cs="Arial"/>
          <w:b/>
          <w:sz w:val="21"/>
          <w:szCs w:val="21"/>
        </w:rPr>
      </w:pPr>
      <w:r w:rsidRPr="008A2AC2">
        <w:rPr>
          <w:rStyle w:val="resume-font"/>
          <w:rFonts w:ascii="Cambria" w:hAnsi="Cambria" w:cs="Arial"/>
          <w:sz w:val="21"/>
          <w:szCs w:val="21"/>
        </w:rPr>
        <w:t xml:space="preserve">Developed strategy and retails insight into multichannel commerce application using </w:t>
      </w:r>
      <w:r w:rsidRPr="008A2AC2">
        <w:rPr>
          <w:rStyle w:val="resume-font"/>
          <w:rFonts w:ascii="Cambria" w:hAnsi="Cambria" w:cs="Arial"/>
          <w:b/>
          <w:sz w:val="21"/>
          <w:szCs w:val="21"/>
        </w:rPr>
        <w:t>IBM web sphere commerce server,</w:t>
      </w:r>
      <w:r w:rsidRPr="008A2AC2">
        <w:rPr>
          <w:rStyle w:val="resume-font"/>
          <w:rFonts w:ascii="Cambria" w:hAnsi="Cambria" w:cs="Arial"/>
          <w:sz w:val="21"/>
          <w:szCs w:val="21"/>
        </w:rPr>
        <w:t xml:space="preserve"> and</w:t>
      </w:r>
      <w:r w:rsidRPr="008A2AC2">
        <w:rPr>
          <w:rStyle w:val="resume-font"/>
          <w:rFonts w:ascii="Cambria" w:hAnsi="Cambria" w:cs="Arial"/>
          <w:b/>
          <w:sz w:val="21"/>
          <w:szCs w:val="21"/>
        </w:rPr>
        <w:t xml:space="preserve"> sterling commerce.</w:t>
      </w:r>
      <w:r w:rsidRPr="008A2AC2">
        <w:rPr>
          <w:rFonts w:ascii="Cambria" w:hAnsi="Cambria" w:cs="Arial"/>
          <w:color w:val="0D0D0D" w:themeColor="text1" w:themeTint="F2"/>
          <w:sz w:val="21"/>
          <w:szCs w:val="21"/>
          <w:shd w:val="clear" w:color="auto" w:fill="FFFFFF"/>
        </w:rPr>
        <w:t xml:space="preserve"> Responsible for coding style, designs, research for CMS with SAAS.</w:t>
      </w:r>
    </w:p>
    <w:p w:rsidR="00605F31" w:rsidRPr="008A2AC2" w:rsidRDefault="00605F31" w:rsidP="00605F31">
      <w:pPr>
        <w:numPr>
          <w:ilvl w:val="0"/>
          <w:numId w:val="11"/>
        </w:numPr>
        <w:suppressAutoHyphens/>
        <w:jc w:val="both"/>
        <w:rPr>
          <w:rFonts w:ascii="Cambria" w:hAnsi="Cambria" w:cs="Arial"/>
          <w:sz w:val="21"/>
          <w:szCs w:val="21"/>
        </w:rPr>
      </w:pPr>
      <w:r w:rsidRPr="008A2AC2">
        <w:rPr>
          <w:rFonts w:ascii="Cambria" w:hAnsi="Cambria" w:cs="Arial"/>
          <w:sz w:val="21"/>
          <w:szCs w:val="21"/>
        </w:rPr>
        <w:t>Improved mathematical model for Fixed Income Performance,</w:t>
      </w:r>
      <w:r w:rsidRPr="008A2AC2">
        <w:rPr>
          <w:rFonts w:ascii="Cambria" w:hAnsi="Cambria" w:cs="Arial"/>
          <w:bCs/>
          <w:sz w:val="21"/>
          <w:szCs w:val="21"/>
        </w:rPr>
        <w:t xml:space="preserve"> exchange traded derivatives</w:t>
      </w:r>
      <w:r w:rsidRPr="008A2AC2">
        <w:rPr>
          <w:rFonts w:ascii="Cambria" w:hAnsi="Cambria" w:cs="Arial"/>
          <w:sz w:val="21"/>
          <w:szCs w:val="21"/>
        </w:rPr>
        <w:t xml:space="preserve"> Attribution system and fixed income products like bonds and certificates of deposits online.</w:t>
      </w:r>
    </w:p>
    <w:p w:rsidR="00605F31" w:rsidRPr="008A2AC2" w:rsidRDefault="00605F31" w:rsidP="0012769A">
      <w:pPr>
        <w:numPr>
          <w:ilvl w:val="0"/>
          <w:numId w:val="11"/>
        </w:numPr>
        <w:suppressAutoHyphens/>
        <w:jc w:val="both"/>
        <w:rPr>
          <w:rFonts w:ascii="Cambria" w:hAnsi="Cambria" w:cs="Arial"/>
          <w:color w:val="000000"/>
          <w:sz w:val="21"/>
          <w:szCs w:val="21"/>
        </w:rPr>
      </w:pPr>
      <w:r w:rsidRPr="008A2AC2">
        <w:rPr>
          <w:rStyle w:val="resume-font"/>
          <w:rFonts w:ascii="Cambria" w:hAnsi="Cambria" w:cs="Arial"/>
          <w:color w:val="000000"/>
          <w:sz w:val="21"/>
          <w:szCs w:val="21"/>
        </w:rPr>
        <w:t>Developed GWT</w:t>
      </w:r>
      <w:r w:rsidRPr="008A2AC2">
        <w:rPr>
          <w:rStyle w:val="resume-font"/>
          <w:rFonts w:ascii="Cambria" w:hAnsi="Cambria" w:cs="Arial"/>
          <w:b/>
          <w:color w:val="000000"/>
          <w:sz w:val="21"/>
          <w:szCs w:val="21"/>
        </w:rPr>
        <w:t xml:space="preserve"> </w:t>
      </w:r>
      <w:r w:rsidRPr="008A2AC2">
        <w:rPr>
          <w:rFonts w:ascii="Cambria" w:hAnsi="Cambria" w:cs="Arial"/>
          <w:b/>
          <w:color w:val="3B3835"/>
          <w:sz w:val="21"/>
          <w:szCs w:val="21"/>
          <w:shd w:val="clear" w:color="auto" w:fill="EEEEEE"/>
        </w:rPr>
        <w:t>(</w:t>
      </w:r>
      <w:r w:rsidRPr="008A2AC2">
        <w:rPr>
          <w:rStyle w:val="resume-font"/>
          <w:rFonts w:ascii="Cambria" w:hAnsi="Cambria" w:cs="Arial"/>
          <w:b/>
          <w:color w:val="000000"/>
          <w:sz w:val="21"/>
          <w:szCs w:val="21"/>
        </w:rPr>
        <w:t>Google Web Toolkit) 2.0</w:t>
      </w:r>
      <w:r w:rsidRPr="008A2AC2">
        <w:rPr>
          <w:rStyle w:val="resume-font"/>
          <w:rFonts w:ascii="Cambria" w:hAnsi="Cambria" w:cs="Arial"/>
          <w:color w:val="000000"/>
          <w:sz w:val="21"/>
          <w:szCs w:val="21"/>
        </w:rPr>
        <w:t xml:space="preserve"> platform using API with </w:t>
      </w:r>
      <w:r w:rsidRPr="008A2AC2">
        <w:rPr>
          <w:rStyle w:val="resume-font"/>
          <w:rFonts w:ascii="Cambria" w:hAnsi="Cambria" w:cs="Arial"/>
          <w:b/>
          <w:color w:val="000000"/>
          <w:sz w:val="21"/>
          <w:szCs w:val="21"/>
        </w:rPr>
        <w:t>My</w:t>
      </w:r>
      <w:r w:rsidR="00B9496E" w:rsidRPr="008A2AC2">
        <w:rPr>
          <w:rStyle w:val="resume-font"/>
          <w:rFonts w:ascii="Cambria" w:hAnsi="Cambria" w:cs="Arial"/>
          <w:b/>
          <w:color w:val="000000"/>
          <w:sz w:val="21"/>
          <w:szCs w:val="21"/>
        </w:rPr>
        <w:t>SQL</w:t>
      </w:r>
      <w:r w:rsidRPr="008A2AC2">
        <w:rPr>
          <w:rStyle w:val="resume-font"/>
          <w:rFonts w:ascii="Cambria" w:hAnsi="Cambria" w:cs="Arial"/>
          <w:color w:val="000000"/>
          <w:sz w:val="21"/>
          <w:szCs w:val="21"/>
        </w:rPr>
        <w:t xml:space="preserve"> as database and </w:t>
      </w:r>
      <w:r w:rsidRPr="008A2AC2">
        <w:rPr>
          <w:rStyle w:val="resume-font"/>
          <w:rFonts w:ascii="Cambria" w:hAnsi="Cambria" w:cs="Arial"/>
          <w:b/>
          <w:color w:val="000000"/>
          <w:sz w:val="21"/>
          <w:szCs w:val="21"/>
        </w:rPr>
        <w:t>Tomcat.</w:t>
      </w:r>
    </w:p>
    <w:p w:rsidR="00605F31" w:rsidRPr="008A2AC2" w:rsidRDefault="00605F31" w:rsidP="00605F31">
      <w:pPr>
        <w:numPr>
          <w:ilvl w:val="0"/>
          <w:numId w:val="11"/>
        </w:numPr>
        <w:suppressAutoHyphens/>
        <w:rPr>
          <w:rStyle w:val="Hyperlink"/>
          <w:rFonts w:ascii="Cambria" w:eastAsiaTheme="majorEastAsia" w:hAnsi="Cambria" w:cs="Arial"/>
          <w:color w:val="auto"/>
          <w:sz w:val="21"/>
          <w:szCs w:val="21"/>
        </w:rPr>
      </w:pPr>
      <w:r w:rsidRPr="008A2AC2">
        <w:rPr>
          <w:rFonts w:ascii="Cambria" w:hAnsi="Cambria" w:cs="Arial"/>
          <w:sz w:val="21"/>
          <w:szCs w:val="21"/>
        </w:rPr>
        <w:t xml:space="preserve">Used cloud computing technologies </w:t>
      </w:r>
      <w:r w:rsidRPr="008A2AC2">
        <w:rPr>
          <w:rStyle w:val="apple-converted-space"/>
          <w:rFonts w:ascii="Cambria" w:eastAsiaTheme="majorEastAsia" w:hAnsi="Cambria" w:cs="Arial"/>
          <w:b/>
          <w:sz w:val="21"/>
          <w:szCs w:val="21"/>
          <w:shd w:val="clear" w:color="auto" w:fill="FFFFFF"/>
        </w:rPr>
        <w:t>Amazon </w:t>
      </w:r>
      <w:r w:rsidRPr="008A2AC2">
        <w:rPr>
          <w:rFonts w:ascii="Cambria" w:hAnsi="Cambria" w:cs="Arial"/>
          <w:b/>
          <w:sz w:val="21"/>
          <w:szCs w:val="21"/>
          <w:shd w:val="clear" w:color="auto" w:fill="FFFFFF"/>
        </w:rPr>
        <w:t xml:space="preserve">EC2 </w:t>
      </w:r>
      <w:r w:rsidRPr="008A2AC2">
        <w:rPr>
          <w:rFonts w:ascii="Cambria" w:hAnsi="Cambria" w:cs="Arial"/>
          <w:sz w:val="21"/>
          <w:szCs w:val="21"/>
          <w:shd w:val="clear" w:color="auto" w:fill="FFFFFF"/>
        </w:rPr>
        <w:t>and</w:t>
      </w:r>
      <w:r w:rsidRPr="008A2AC2">
        <w:rPr>
          <w:rStyle w:val="apple-converted-space"/>
          <w:rFonts w:ascii="Cambria" w:eastAsiaTheme="majorEastAsia" w:hAnsi="Cambria" w:cs="Arial"/>
          <w:sz w:val="21"/>
          <w:szCs w:val="21"/>
          <w:shd w:val="clear" w:color="auto" w:fill="FFFFFF"/>
        </w:rPr>
        <w:t> </w:t>
      </w:r>
      <w:r w:rsidRPr="008A2AC2">
        <w:rPr>
          <w:rFonts w:ascii="Cambria" w:hAnsi="Cambria" w:cs="Arial"/>
          <w:b/>
          <w:bCs/>
          <w:sz w:val="21"/>
          <w:szCs w:val="21"/>
          <w:shd w:val="clear" w:color="auto" w:fill="FFFFFF"/>
        </w:rPr>
        <w:t>Amazon</w:t>
      </w:r>
      <w:r w:rsidRPr="008A2AC2">
        <w:rPr>
          <w:rStyle w:val="apple-converted-space"/>
          <w:rFonts w:ascii="Cambria" w:eastAsiaTheme="majorEastAsia" w:hAnsi="Cambria" w:cs="Arial"/>
          <w:sz w:val="21"/>
          <w:szCs w:val="21"/>
          <w:shd w:val="clear" w:color="auto" w:fill="FFFFFF"/>
        </w:rPr>
        <w:t> </w:t>
      </w:r>
      <w:r w:rsidRPr="008A2AC2">
        <w:rPr>
          <w:rFonts w:ascii="Cambria" w:hAnsi="Cambria" w:cs="Arial"/>
          <w:b/>
          <w:sz w:val="21"/>
          <w:szCs w:val="21"/>
          <w:shd w:val="clear" w:color="auto" w:fill="FFFFFF"/>
        </w:rPr>
        <w:t>S3</w:t>
      </w:r>
      <w:r w:rsidRPr="008A2AC2">
        <w:rPr>
          <w:rFonts w:ascii="Cambria" w:hAnsi="Cambria" w:cs="Arial"/>
          <w:sz w:val="21"/>
          <w:szCs w:val="21"/>
          <w:shd w:val="clear" w:color="auto" w:fill="FFFFFF"/>
        </w:rPr>
        <w:t xml:space="preserve"> web services for </w:t>
      </w:r>
      <w:hyperlink r:id="rId20" w:history="1">
        <w:r w:rsidRPr="008A2AC2">
          <w:rPr>
            <w:rStyle w:val="Hyperlink"/>
            <w:rFonts w:ascii="Cambria" w:eastAsiaTheme="majorEastAsia" w:hAnsi="Cambria" w:cs="Arial"/>
            <w:color w:val="auto"/>
            <w:sz w:val="21"/>
            <w:szCs w:val="21"/>
            <w:u w:val="none"/>
            <w:shd w:val="clear" w:color="auto" w:fill="FFFFFF"/>
          </w:rPr>
          <w:t>Cloud Drive</w:t>
        </w:r>
      </w:hyperlink>
      <w:r w:rsidR="0012769A" w:rsidRPr="008A2AC2">
        <w:rPr>
          <w:rStyle w:val="Hyperlink"/>
          <w:rFonts w:ascii="Cambria" w:eastAsiaTheme="majorEastAsia" w:hAnsi="Cambria" w:cs="Arial"/>
          <w:color w:val="auto"/>
          <w:sz w:val="21"/>
          <w:szCs w:val="21"/>
          <w:shd w:val="clear" w:color="auto" w:fill="FFFFFF"/>
        </w:rPr>
        <w:t>.</w:t>
      </w:r>
    </w:p>
    <w:p w:rsidR="00605F31" w:rsidRPr="008A2AC2" w:rsidRDefault="00605F31" w:rsidP="00605F31">
      <w:pPr>
        <w:numPr>
          <w:ilvl w:val="0"/>
          <w:numId w:val="11"/>
        </w:numPr>
        <w:suppressAutoHyphens/>
        <w:rPr>
          <w:rStyle w:val="resume-font"/>
          <w:rFonts w:ascii="Cambria" w:hAnsi="Cambria" w:cs="Arial"/>
          <w:sz w:val="21"/>
          <w:szCs w:val="21"/>
        </w:rPr>
      </w:pPr>
      <w:r w:rsidRPr="008A2AC2">
        <w:rPr>
          <w:rFonts w:ascii="Cambria" w:hAnsi="Cambria" w:cs="Arial"/>
          <w:sz w:val="21"/>
          <w:szCs w:val="21"/>
        </w:rPr>
        <w:t xml:space="preserve">Used </w:t>
      </w:r>
      <w:r w:rsidRPr="008A2AC2">
        <w:rPr>
          <w:rFonts w:ascii="Cambria" w:hAnsi="Cambria" w:cs="Arial"/>
          <w:b/>
          <w:sz w:val="21"/>
          <w:szCs w:val="21"/>
        </w:rPr>
        <w:t xml:space="preserve">WebLogic9.1 </w:t>
      </w:r>
      <w:r w:rsidRPr="008A2AC2">
        <w:rPr>
          <w:rFonts w:ascii="Cambria" w:hAnsi="Cambria" w:cs="Arial"/>
          <w:sz w:val="21"/>
          <w:szCs w:val="21"/>
        </w:rPr>
        <w:t>application Server to create, debug and deploy application modules.</w:t>
      </w:r>
    </w:p>
    <w:p w:rsidR="001724B3" w:rsidRPr="008A2AC2" w:rsidRDefault="001724B3" w:rsidP="001724B3">
      <w:pPr>
        <w:jc w:val="both"/>
        <w:rPr>
          <w:rFonts w:ascii="Cambria" w:hAnsi="Cambria" w:cs="Arial"/>
          <w:b/>
          <w:sz w:val="21"/>
          <w:szCs w:val="21"/>
        </w:rPr>
      </w:pPr>
    </w:p>
    <w:p w:rsidR="00605F31" w:rsidRPr="008A2AC2" w:rsidRDefault="001724B3" w:rsidP="00605F31">
      <w:pPr>
        <w:jc w:val="both"/>
        <w:rPr>
          <w:rFonts w:ascii="Cambria" w:hAnsi="Cambria" w:cs="Arial"/>
          <w:bCs/>
          <w:sz w:val="21"/>
          <w:szCs w:val="21"/>
        </w:rPr>
      </w:pPr>
      <w:r w:rsidRPr="008A2AC2">
        <w:rPr>
          <w:rFonts w:ascii="Cambria" w:hAnsi="Cambria" w:cs="Arial"/>
          <w:b/>
          <w:sz w:val="21"/>
          <w:szCs w:val="21"/>
          <w:u w:val="single"/>
        </w:rPr>
        <w:t>Environment</w:t>
      </w:r>
      <w:r w:rsidR="005B6C6D" w:rsidRPr="008A2AC2">
        <w:rPr>
          <w:rFonts w:ascii="Cambria" w:hAnsi="Cambria" w:cs="Arial"/>
          <w:b/>
          <w:sz w:val="21"/>
          <w:szCs w:val="21"/>
        </w:rPr>
        <w:t>:</w:t>
      </w:r>
      <w:r w:rsidRPr="008A2AC2">
        <w:rPr>
          <w:rFonts w:ascii="Cambria" w:hAnsi="Cambria" w:cs="Arial"/>
          <w:sz w:val="21"/>
          <w:szCs w:val="21"/>
        </w:rPr>
        <w:t xml:space="preserve"> </w:t>
      </w:r>
      <w:r w:rsidR="008A2AC2">
        <w:rPr>
          <w:rFonts w:ascii="Cambria" w:hAnsi="Cambria" w:cs="Arial"/>
          <w:b/>
          <w:color w:val="000000" w:themeColor="text1"/>
          <w:sz w:val="21"/>
          <w:szCs w:val="21"/>
        </w:rPr>
        <w:t>JDK1.6/1.7</w:t>
      </w:r>
      <w:r w:rsidR="008A2AC2">
        <w:rPr>
          <w:rFonts w:ascii="Cambria" w:hAnsi="Cambria" w:cs="Arial"/>
          <w:b/>
          <w:bCs/>
          <w:sz w:val="21"/>
          <w:szCs w:val="21"/>
        </w:rPr>
        <w:t>,JSP,</w:t>
      </w:r>
      <w:r w:rsidR="00CB59FD">
        <w:rPr>
          <w:rFonts w:ascii="Cambria" w:hAnsi="Cambria" w:cs="Arial"/>
          <w:b/>
          <w:color w:val="000000" w:themeColor="text1"/>
          <w:sz w:val="21"/>
          <w:szCs w:val="21"/>
        </w:rPr>
        <w:t>Core Java</w:t>
      </w:r>
      <w:r w:rsidR="00605F31" w:rsidRPr="008A2AC2">
        <w:rPr>
          <w:rFonts w:ascii="Cambria" w:hAnsi="Cambria" w:cs="Arial"/>
          <w:b/>
          <w:color w:val="000000" w:themeColor="text1"/>
          <w:sz w:val="21"/>
          <w:szCs w:val="21"/>
        </w:rPr>
        <w:t>– Multithreading</w:t>
      </w:r>
      <w:r w:rsidR="00605F31" w:rsidRPr="008A2AC2">
        <w:rPr>
          <w:rFonts w:ascii="Cambria" w:hAnsi="Cambria" w:cs="Arial"/>
          <w:b/>
          <w:bCs/>
          <w:sz w:val="21"/>
          <w:szCs w:val="21"/>
        </w:rPr>
        <w:t xml:space="preserve">, Struts 2.0, Servlets 2.3, HTML5, </w:t>
      </w:r>
      <w:r w:rsidR="00605F31" w:rsidRPr="008A2AC2">
        <w:rPr>
          <w:rFonts w:ascii="Cambria" w:hAnsi="Cambria" w:cs="Arial"/>
          <w:b/>
          <w:color w:val="000000" w:themeColor="text1"/>
          <w:sz w:val="21"/>
          <w:szCs w:val="21"/>
        </w:rPr>
        <w:t xml:space="preserve">J Unit, TestNG, N Unit, Scala Test, </w:t>
      </w:r>
      <w:r w:rsidR="00605F31" w:rsidRPr="008A2AC2">
        <w:rPr>
          <w:rFonts w:ascii="Cambria" w:hAnsi="Cambria" w:cs="Arial"/>
          <w:b/>
          <w:bCs/>
          <w:sz w:val="21"/>
          <w:szCs w:val="21"/>
        </w:rPr>
        <w:t>XML/XSL,  XSD,</w:t>
      </w:r>
      <w:r w:rsidR="00605F31" w:rsidRPr="008A2AC2">
        <w:rPr>
          <w:rFonts w:ascii="Cambria" w:hAnsi="Cambria" w:cs="Arial"/>
          <w:b/>
          <w:sz w:val="21"/>
          <w:szCs w:val="21"/>
        </w:rPr>
        <w:t xml:space="preserve"> </w:t>
      </w:r>
      <w:r w:rsidR="00605F31" w:rsidRPr="008A2AC2">
        <w:rPr>
          <w:rFonts w:ascii="Cambria" w:hAnsi="Cambria" w:cs="Arial"/>
          <w:b/>
          <w:bCs/>
          <w:sz w:val="21"/>
          <w:szCs w:val="21"/>
        </w:rPr>
        <w:t xml:space="preserve">JavaScript, </w:t>
      </w:r>
      <w:r w:rsidR="00605F31" w:rsidRPr="008A2AC2">
        <w:rPr>
          <w:rFonts w:ascii="Cambria" w:hAnsi="Cambria" w:cs="Arial"/>
          <w:b/>
          <w:color w:val="000000"/>
          <w:sz w:val="21"/>
          <w:szCs w:val="21"/>
        </w:rPr>
        <w:t xml:space="preserve">IBMDB2, IBMMQS, </w:t>
      </w:r>
      <w:r w:rsidR="00605F31" w:rsidRPr="008A2AC2">
        <w:rPr>
          <w:rFonts w:ascii="Cambria" w:hAnsi="Cambria" w:cs="Arial"/>
          <w:b/>
          <w:bCs/>
          <w:sz w:val="21"/>
          <w:szCs w:val="21"/>
        </w:rPr>
        <w:t xml:space="preserve">Log4j, </w:t>
      </w:r>
      <w:r w:rsidR="00605F31" w:rsidRPr="008A2AC2">
        <w:rPr>
          <w:rStyle w:val="resume-font"/>
          <w:rFonts w:ascii="Cambria" w:hAnsi="Cambria" w:cs="Arial"/>
          <w:b/>
          <w:color w:val="000000"/>
          <w:sz w:val="21"/>
          <w:szCs w:val="21"/>
        </w:rPr>
        <w:t>X-Query,J-Query</w:t>
      </w:r>
      <w:r w:rsidR="00605F31" w:rsidRPr="008A2AC2">
        <w:rPr>
          <w:rFonts w:ascii="Cambria" w:hAnsi="Cambria" w:cs="Arial"/>
          <w:b/>
          <w:bCs/>
          <w:sz w:val="21"/>
          <w:szCs w:val="21"/>
        </w:rPr>
        <w:t xml:space="preserve"> Spring 3.0, Node.js,</w:t>
      </w:r>
      <w:r w:rsidR="00605F31" w:rsidRPr="008A2AC2">
        <w:rPr>
          <w:rStyle w:val="Strong"/>
          <w:rFonts w:ascii="Cambria" w:hAnsi="Cambria" w:cs="Arial"/>
          <w:color w:val="000000" w:themeColor="text1"/>
          <w:sz w:val="21"/>
          <w:szCs w:val="21"/>
          <w:shd w:val="clear" w:color="auto" w:fill="FFFFFF"/>
        </w:rPr>
        <w:t xml:space="preserve"> web sphere portal</w:t>
      </w:r>
      <w:r w:rsidR="00605F31" w:rsidRPr="008A2AC2">
        <w:rPr>
          <w:rFonts w:ascii="Cambria" w:hAnsi="Cambria" w:cs="Arial"/>
          <w:b/>
          <w:color w:val="000000" w:themeColor="text1"/>
          <w:sz w:val="21"/>
          <w:szCs w:val="21"/>
        </w:rPr>
        <w:t>,</w:t>
      </w:r>
      <w:r w:rsidR="00605F31" w:rsidRPr="008A2AC2">
        <w:rPr>
          <w:rFonts w:ascii="Cambria" w:hAnsi="Cambria" w:cs="Arial"/>
          <w:b/>
          <w:color w:val="000000"/>
          <w:sz w:val="21"/>
          <w:szCs w:val="21"/>
          <w:shd w:val="clear" w:color="auto" w:fill="FFFFFF"/>
        </w:rPr>
        <w:t>My</w:t>
      </w:r>
      <w:r w:rsidR="00B9496E" w:rsidRPr="008A2AC2">
        <w:rPr>
          <w:rFonts w:ascii="Cambria" w:hAnsi="Cambria" w:cs="Arial"/>
          <w:b/>
          <w:color w:val="000000"/>
          <w:sz w:val="21"/>
          <w:szCs w:val="21"/>
          <w:shd w:val="clear" w:color="auto" w:fill="FFFFFF"/>
        </w:rPr>
        <w:t>SQL</w:t>
      </w:r>
      <w:r w:rsidR="00605F31" w:rsidRPr="008A2AC2">
        <w:rPr>
          <w:rFonts w:ascii="Cambria" w:hAnsi="Cambria" w:cs="Arial"/>
          <w:b/>
          <w:color w:val="000000"/>
          <w:sz w:val="21"/>
          <w:szCs w:val="21"/>
        </w:rPr>
        <w:t>,Maven2.0/3.0</w:t>
      </w:r>
      <w:r w:rsidR="00605F31" w:rsidRPr="008A2AC2">
        <w:rPr>
          <w:rFonts w:ascii="Cambria" w:hAnsi="Cambria" w:cs="Arial"/>
          <w:b/>
          <w:color w:val="000000"/>
          <w:sz w:val="21"/>
          <w:szCs w:val="21"/>
          <w:shd w:val="clear" w:color="auto" w:fill="FFFFFF"/>
        </w:rPr>
        <w:t>,</w:t>
      </w:r>
      <w:r w:rsidR="00605F31" w:rsidRPr="008A2AC2">
        <w:rPr>
          <w:rFonts w:ascii="Cambria" w:hAnsi="Cambria" w:cs="Arial"/>
          <w:b/>
          <w:color w:val="000000" w:themeColor="text1"/>
          <w:sz w:val="21"/>
          <w:szCs w:val="21"/>
        </w:rPr>
        <w:t>SpringBatch,IBM Integration,</w:t>
      </w:r>
      <w:r w:rsidR="00605F31" w:rsidRPr="008A2AC2">
        <w:rPr>
          <w:rStyle w:val="resume-font"/>
          <w:rFonts w:ascii="Cambria" w:hAnsi="Cambria" w:cs="Arial"/>
          <w:b/>
          <w:sz w:val="21"/>
          <w:szCs w:val="21"/>
        </w:rPr>
        <w:t xml:space="preserve"> IBM web sphere commerce, sterling commerce,</w:t>
      </w:r>
      <w:r w:rsidR="00605F31" w:rsidRPr="008A2AC2">
        <w:rPr>
          <w:rFonts w:ascii="Cambria" w:hAnsi="Cambria" w:cs="Arial"/>
          <w:b/>
          <w:color w:val="000000" w:themeColor="text1"/>
          <w:sz w:val="21"/>
          <w:szCs w:val="21"/>
        </w:rPr>
        <w:t xml:space="preserve"> Git,</w:t>
      </w:r>
      <w:r w:rsidR="00605F31" w:rsidRPr="008A2AC2">
        <w:rPr>
          <w:rFonts w:ascii="Cambria" w:hAnsi="Cambria" w:cs="Arial"/>
          <w:b/>
          <w:bCs/>
          <w:sz w:val="21"/>
          <w:szCs w:val="21"/>
        </w:rPr>
        <w:t xml:space="preserve"> Windows, Web Socket, </w:t>
      </w:r>
      <w:r w:rsidR="00605F31" w:rsidRPr="008A2AC2">
        <w:rPr>
          <w:rFonts w:ascii="Cambria" w:hAnsi="Cambria" w:cs="Arial"/>
          <w:color w:val="000000" w:themeColor="text1"/>
          <w:sz w:val="21"/>
          <w:szCs w:val="21"/>
          <w:shd w:val="clear" w:color="auto" w:fill="FFFFFF"/>
        </w:rPr>
        <w:t xml:space="preserve"> </w:t>
      </w:r>
      <w:r w:rsidR="00605F31" w:rsidRPr="008A2AC2">
        <w:rPr>
          <w:rFonts w:ascii="Cambria" w:hAnsi="Cambria" w:cs="Arial"/>
          <w:b/>
          <w:color w:val="000000" w:themeColor="text1"/>
          <w:sz w:val="21"/>
          <w:szCs w:val="21"/>
          <w:shd w:val="clear" w:color="auto" w:fill="FFFFFF"/>
        </w:rPr>
        <w:t>Eclipse 2.x/3.x</w:t>
      </w:r>
      <w:r w:rsidR="00605F31" w:rsidRPr="008A2AC2">
        <w:rPr>
          <w:rFonts w:ascii="Cambria" w:hAnsi="Cambria" w:cs="Arial"/>
          <w:b/>
          <w:bCs/>
          <w:sz w:val="21"/>
          <w:szCs w:val="21"/>
        </w:rPr>
        <w:t xml:space="preserve"> ,Subversion </w:t>
      </w:r>
      <w:r w:rsidR="00605F31" w:rsidRPr="008A2AC2">
        <w:rPr>
          <w:rFonts w:ascii="Cambria" w:hAnsi="Cambria" w:cs="Arial"/>
          <w:b/>
          <w:bCs/>
          <w:color w:val="000000" w:themeColor="text1"/>
          <w:sz w:val="21"/>
          <w:szCs w:val="21"/>
        </w:rPr>
        <w:t>,</w:t>
      </w:r>
      <w:r w:rsidR="00605F31" w:rsidRPr="008A2AC2">
        <w:rPr>
          <w:rFonts w:ascii="Cambria" w:hAnsi="Cambria" w:cs="Arial"/>
          <w:b/>
          <w:bCs/>
          <w:sz w:val="21"/>
          <w:szCs w:val="21"/>
        </w:rPr>
        <w:t>Web services ,</w:t>
      </w:r>
      <w:r w:rsidR="00AB5FF9">
        <w:rPr>
          <w:rFonts w:ascii="Cambria" w:hAnsi="Cambria" w:cs="Arial"/>
          <w:b/>
          <w:color w:val="000000"/>
          <w:sz w:val="21"/>
          <w:szCs w:val="21"/>
        </w:rPr>
        <w:t>Oracle</w:t>
      </w:r>
      <w:r w:rsidR="00605F31" w:rsidRPr="008A2AC2">
        <w:rPr>
          <w:rFonts w:ascii="Cambria" w:hAnsi="Cambria" w:cs="Arial"/>
          <w:b/>
          <w:color w:val="000000"/>
          <w:sz w:val="21"/>
          <w:szCs w:val="21"/>
        </w:rPr>
        <w:t xml:space="preserve">, </w:t>
      </w:r>
      <w:r w:rsidR="00B9496E" w:rsidRPr="008A2AC2">
        <w:rPr>
          <w:rFonts w:ascii="Cambria" w:hAnsi="Cambria" w:cs="Arial"/>
          <w:b/>
          <w:color w:val="000000"/>
          <w:sz w:val="21"/>
          <w:szCs w:val="21"/>
        </w:rPr>
        <w:t>SQL</w:t>
      </w:r>
      <w:r w:rsidR="00605F31" w:rsidRPr="008A2AC2">
        <w:rPr>
          <w:rFonts w:ascii="Cambria" w:hAnsi="Cambria" w:cs="Arial"/>
          <w:b/>
          <w:color w:val="000000"/>
          <w:sz w:val="21"/>
          <w:szCs w:val="21"/>
        </w:rPr>
        <w:t xml:space="preserve">, </w:t>
      </w:r>
      <w:r w:rsidR="00605F31" w:rsidRPr="008A2AC2">
        <w:rPr>
          <w:rFonts w:ascii="Cambria" w:hAnsi="Cambria" w:cs="Arial"/>
          <w:b/>
          <w:sz w:val="21"/>
          <w:szCs w:val="21"/>
        </w:rPr>
        <w:t>Apache Camel</w:t>
      </w:r>
      <w:r w:rsidR="00605F31" w:rsidRPr="008A2AC2">
        <w:rPr>
          <w:rFonts w:ascii="Cambria" w:hAnsi="Cambria" w:cs="Arial"/>
          <w:b/>
          <w:color w:val="000000"/>
          <w:sz w:val="21"/>
          <w:szCs w:val="21"/>
        </w:rPr>
        <w:t xml:space="preserve"> ,</w:t>
      </w:r>
      <w:r w:rsidR="00600E37" w:rsidRPr="008A2AC2">
        <w:rPr>
          <w:rFonts w:ascii="Cambria" w:hAnsi="Cambria"/>
          <w:b/>
          <w:sz w:val="21"/>
          <w:szCs w:val="21"/>
          <w:shd w:val="clear" w:color="auto" w:fill="FFFFFF"/>
        </w:rPr>
        <w:t xml:space="preserve"> Hybris</w:t>
      </w:r>
      <w:r w:rsidR="00600E37" w:rsidRPr="008A2AC2">
        <w:rPr>
          <w:rFonts w:ascii="Cambria" w:hAnsi="Cambria" w:cs="Arial"/>
          <w:b/>
          <w:color w:val="000000"/>
          <w:sz w:val="21"/>
          <w:szCs w:val="21"/>
        </w:rPr>
        <w:t xml:space="preserve"> ,</w:t>
      </w:r>
      <w:r w:rsidR="00605F31" w:rsidRPr="008A2AC2">
        <w:rPr>
          <w:rFonts w:ascii="Cambria" w:hAnsi="Cambria" w:cs="Arial"/>
          <w:b/>
          <w:color w:val="000000"/>
          <w:sz w:val="21"/>
          <w:szCs w:val="21"/>
        </w:rPr>
        <w:t xml:space="preserve">DB2 </w:t>
      </w:r>
    </w:p>
    <w:p w:rsidR="00605F31" w:rsidRPr="008A2AC2" w:rsidRDefault="00605F31" w:rsidP="00605F31">
      <w:pPr>
        <w:jc w:val="both"/>
        <w:rPr>
          <w:rFonts w:ascii="Cambria" w:hAnsi="Cambria" w:cs="Arial"/>
          <w:b/>
          <w:color w:val="000000"/>
          <w:sz w:val="21"/>
          <w:szCs w:val="21"/>
        </w:rPr>
      </w:pPr>
    </w:p>
    <w:p w:rsidR="001724B3" w:rsidRPr="008A2AC2" w:rsidRDefault="005B6C6D" w:rsidP="00605F31">
      <w:pPr>
        <w:jc w:val="both"/>
        <w:rPr>
          <w:rFonts w:ascii="Cambria" w:hAnsi="Cambria" w:cs="Arial"/>
          <w:b/>
          <w:bCs/>
          <w:sz w:val="21"/>
          <w:szCs w:val="21"/>
          <w:lang w:val="en-GB"/>
        </w:rPr>
      </w:pPr>
      <w:r w:rsidRPr="008A2AC2">
        <w:rPr>
          <w:rFonts w:ascii="Cambria" w:hAnsi="Cambria" w:cs="Arial"/>
          <w:b/>
          <w:bCs/>
          <w:sz w:val="21"/>
          <w:szCs w:val="21"/>
        </w:rPr>
        <w:t>Client:</w:t>
      </w:r>
      <w:r w:rsidR="001724B3" w:rsidRPr="008A2AC2">
        <w:rPr>
          <w:rFonts w:ascii="Cambria" w:hAnsi="Cambria" w:cs="Arial"/>
          <w:b/>
          <w:bCs/>
          <w:sz w:val="21"/>
          <w:szCs w:val="21"/>
        </w:rPr>
        <w:t xml:space="preserve"> HSBC Software Development, India.                                    </w:t>
      </w:r>
      <w:r w:rsidR="000A41FE" w:rsidRPr="008A2AC2">
        <w:rPr>
          <w:rFonts w:ascii="Cambria" w:hAnsi="Cambria" w:cs="Arial"/>
          <w:b/>
          <w:bCs/>
          <w:sz w:val="21"/>
          <w:szCs w:val="21"/>
        </w:rPr>
        <w:t xml:space="preserve">             </w:t>
      </w:r>
      <w:r w:rsidR="001724B3" w:rsidRPr="008A2AC2">
        <w:rPr>
          <w:rFonts w:ascii="Cambria" w:hAnsi="Cambria" w:cs="Arial"/>
          <w:b/>
          <w:bCs/>
          <w:sz w:val="21"/>
          <w:szCs w:val="21"/>
        </w:rPr>
        <w:t xml:space="preserve"> </w:t>
      </w:r>
      <w:r w:rsidR="003C153A" w:rsidRPr="008A2AC2">
        <w:rPr>
          <w:rFonts w:ascii="Cambria" w:hAnsi="Cambria" w:cs="Arial"/>
          <w:b/>
          <w:bCs/>
          <w:sz w:val="21"/>
          <w:szCs w:val="21"/>
        </w:rPr>
        <w:t xml:space="preserve">       </w:t>
      </w:r>
      <w:r w:rsidR="000A41FE" w:rsidRPr="008A2AC2">
        <w:rPr>
          <w:rFonts w:ascii="Cambria" w:hAnsi="Cambria" w:cs="Arial"/>
          <w:b/>
          <w:bCs/>
          <w:sz w:val="21"/>
          <w:szCs w:val="21"/>
        </w:rPr>
        <w:t>Aug</w:t>
      </w:r>
      <w:r w:rsidR="009A5CD2" w:rsidRPr="008A2AC2">
        <w:rPr>
          <w:rFonts w:ascii="Cambria" w:hAnsi="Cambria" w:cs="Arial"/>
          <w:b/>
          <w:bCs/>
          <w:sz w:val="21"/>
          <w:szCs w:val="21"/>
        </w:rPr>
        <w:t xml:space="preserve"> 20</w:t>
      </w:r>
      <w:r w:rsidR="000A41FE" w:rsidRPr="008A2AC2">
        <w:rPr>
          <w:rFonts w:ascii="Cambria" w:hAnsi="Cambria" w:cs="Arial"/>
          <w:b/>
          <w:bCs/>
          <w:sz w:val="21"/>
          <w:szCs w:val="21"/>
        </w:rPr>
        <w:t>08</w:t>
      </w:r>
      <w:r w:rsidRPr="008A2AC2">
        <w:rPr>
          <w:rFonts w:ascii="Cambria" w:hAnsi="Cambria" w:cs="Arial"/>
          <w:b/>
          <w:bCs/>
          <w:sz w:val="21"/>
          <w:szCs w:val="21"/>
        </w:rPr>
        <w:t xml:space="preserve"> </w:t>
      </w:r>
      <w:r w:rsidR="000A41FE" w:rsidRPr="008A2AC2">
        <w:rPr>
          <w:rFonts w:ascii="Cambria" w:hAnsi="Cambria" w:cs="Arial"/>
          <w:b/>
          <w:bCs/>
          <w:sz w:val="21"/>
          <w:szCs w:val="21"/>
        </w:rPr>
        <w:t>–</w:t>
      </w:r>
      <w:r w:rsidR="007E410F" w:rsidRPr="008A2AC2">
        <w:rPr>
          <w:rFonts w:ascii="Cambria" w:hAnsi="Cambria" w:cs="Arial"/>
          <w:b/>
          <w:bCs/>
          <w:sz w:val="21"/>
          <w:szCs w:val="21"/>
        </w:rPr>
        <w:t xml:space="preserve"> </w:t>
      </w:r>
      <w:r w:rsidRPr="008A2AC2">
        <w:rPr>
          <w:rFonts w:ascii="Cambria" w:hAnsi="Cambria" w:cs="Arial"/>
          <w:b/>
          <w:bCs/>
          <w:sz w:val="21"/>
          <w:szCs w:val="21"/>
        </w:rPr>
        <w:t>Oct</w:t>
      </w:r>
      <w:r w:rsidR="007E410F" w:rsidRPr="008A2AC2">
        <w:rPr>
          <w:rFonts w:ascii="Cambria" w:hAnsi="Cambria" w:cs="Arial"/>
          <w:b/>
          <w:bCs/>
          <w:sz w:val="21"/>
          <w:szCs w:val="21"/>
        </w:rPr>
        <w:t xml:space="preserve"> </w:t>
      </w:r>
      <w:r w:rsidR="009A5CD2" w:rsidRPr="008A2AC2">
        <w:rPr>
          <w:rFonts w:ascii="Cambria" w:hAnsi="Cambria" w:cs="Arial"/>
          <w:b/>
          <w:bCs/>
          <w:sz w:val="21"/>
          <w:szCs w:val="21"/>
        </w:rPr>
        <w:t>20</w:t>
      </w:r>
      <w:r w:rsidR="000A41FE" w:rsidRPr="008A2AC2">
        <w:rPr>
          <w:rFonts w:ascii="Cambria" w:hAnsi="Cambria" w:cs="Arial"/>
          <w:b/>
          <w:bCs/>
          <w:sz w:val="21"/>
          <w:szCs w:val="21"/>
        </w:rPr>
        <w:t>09</w:t>
      </w:r>
    </w:p>
    <w:p w:rsidR="001724B3" w:rsidRPr="008A2AC2" w:rsidRDefault="001724B3" w:rsidP="001724B3">
      <w:pPr>
        <w:shd w:val="clear" w:color="auto" w:fill="FFFFFF" w:themeFill="background1"/>
        <w:tabs>
          <w:tab w:val="left" w:pos="0"/>
        </w:tabs>
        <w:jc w:val="both"/>
        <w:rPr>
          <w:rFonts w:ascii="Cambria" w:hAnsi="Cambria" w:cs="Arial"/>
          <w:b/>
          <w:sz w:val="21"/>
          <w:szCs w:val="21"/>
        </w:rPr>
      </w:pPr>
      <w:r w:rsidRPr="008A2AC2">
        <w:rPr>
          <w:rFonts w:ascii="Cambria" w:hAnsi="Cambria" w:cs="Arial"/>
          <w:b/>
          <w:sz w:val="21"/>
          <w:szCs w:val="21"/>
        </w:rPr>
        <w:t>Role: Java Developer</w:t>
      </w:r>
    </w:p>
    <w:p w:rsidR="0090432B" w:rsidRPr="008A2AC2" w:rsidRDefault="0090432B" w:rsidP="001724B3">
      <w:pPr>
        <w:shd w:val="clear" w:color="auto" w:fill="FFFFFF" w:themeFill="background1"/>
        <w:tabs>
          <w:tab w:val="left" w:pos="0"/>
        </w:tabs>
        <w:jc w:val="both"/>
        <w:rPr>
          <w:rFonts w:ascii="Cambria" w:hAnsi="Cambria" w:cs="Arial"/>
          <w:sz w:val="21"/>
          <w:szCs w:val="21"/>
        </w:rPr>
      </w:pPr>
      <w:r w:rsidRPr="008A2AC2">
        <w:rPr>
          <w:rFonts w:ascii="Cambria" w:hAnsi="Cambria" w:cs="Arial"/>
          <w:b/>
          <w:sz w:val="21"/>
          <w:szCs w:val="21"/>
        </w:rPr>
        <w:t xml:space="preserve">Project: </w:t>
      </w:r>
      <w:r w:rsidRPr="008A2AC2">
        <w:rPr>
          <w:rStyle w:val="Strong"/>
          <w:rFonts w:ascii="Cambria" w:hAnsi="Cambria" w:cs="Arial"/>
          <w:color w:val="000000" w:themeColor="text1"/>
          <w:sz w:val="21"/>
          <w:szCs w:val="21"/>
          <w:bdr w:val="none" w:sz="0" w:space="0" w:color="auto" w:frame="1"/>
          <w:shd w:val="clear" w:color="auto" w:fill="FFFFFF"/>
        </w:rPr>
        <w:t>Sales Tracking System</w:t>
      </w:r>
    </w:p>
    <w:p w:rsidR="001724B3" w:rsidRPr="008A2AC2" w:rsidRDefault="0090432B" w:rsidP="001724B3">
      <w:pPr>
        <w:shd w:val="clear" w:color="auto" w:fill="FFFFFF" w:themeFill="background1"/>
        <w:tabs>
          <w:tab w:val="left" w:pos="0"/>
        </w:tabs>
        <w:jc w:val="both"/>
        <w:rPr>
          <w:rFonts w:ascii="Cambria" w:hAnsi="Cambria" w:cs="Arial"/>
          <w:sz w:val="21"/>
          <w:szCs w:val="21"/>
        </w:rPr>
      </w:pPr>
      <w:r w:rsidRPr="008A2AC2">
        <w:rPr>
          <w:rFonts w:ascii="Cambria" w:hAnsi="Cambria" w:cs="Arial"/>
          <w:b/>
          <w:sz w:val="21"/>
          <w:szCs w:val="21"/>
        </w:rPr>
        <w:t>Description:</w:t>
      </w:r>
      <w:r w:rsidRPr="008A2AC2">
        <w:rPr>
          <w:rStyle w:val="Heading2Char"/>
          <w:rFonts w:ascii="Cambria" w:hAnsi="Cambria" w:cs="Arial"/>
          <w:b/>
          <w:bCs/>
          <w:i/>
          <w:iCs/>
          <w:color w:val="6A6A6A"/>
          <w:sz w:val="21"/>
          <w:szCs w:val="21"/>
          <w:shd w:val="clear" w:color="auto" w:fill="FFFFFF"/>
        </w:rPr>
        <w:t xml:space="preserve"> </w:t>
      </w:r>
      <w:r w:rsidRPr="008A2AC2">
        <w:rPr>
          <w:rStyle w:val="Emphasis"/>
          <w:rFonts w:ascii="Cambria" w:hAnsi="Cambria" w:cs="Arial"/>
          <w:b/>
          <w:bCs/>
          <w:i w:val="0"/>
          <w:iCs w:val="0"/>
          <w:color w:val="000000" w:themeColor="text1"/>
          <w:sz w:val="21"/>
          <w:szCs w:val="21"/>
          <w:shd w:val="clear" w:color="auto" w:fill="FFFFFF"/>
        </w:rPr>
        <w:t>HSBC</w:t>
      </w:r>
      <w:r w:rsidRPr="008A2AC2">
        <w:rPr>
          <w:rStyle w:val="apple-converted-space"/>
          <w:rFonts w:ascii="Cambria" w:eastAsiaTheme="majorEastAsia" w:hAnsi="Cambria" w:cs="Arial"/>
          <w:color w:val="000000" w:themeColor="text1"/>
          <w:sz w:val="21"/>
          <w:szCs w:val="21"/>
          <w:shd w:val="clear" w:color="auto" w:fill="FFFFFF"/>
        </w:rPr>
        <w:t> </w:t>
      </w:r>
      <w:r w:rsidRPr="008A2AC2">
        <w:rPr>
          <w:rFonts w:ascii="Cambria" w:hAnsi="Cambria" w:cs="Arial"/>
          <w:color w:val="000000" w:themeColor="text1"/>
          <w:sz w:val="21"/>
          <w:szCs w:val="21"/>
          <w:shd w:val="clear" w:color="auto" w:fill="FFFFFF"/>
        </w:rPr>
        <w:t>Global</w:t>
      </w:r>
      <w:r w:rsidRPr="008A2AC2">
        <w:rPr>
          <w:rStyle w:val="apple-converted-space"/>
          <w:rFonts w:ascii="Cambria" w:eastAsiaTheme="majorEastAsia" w:hAnsi="Cambria" w:cs="Arial"/>
          <w:color w:val="000000" w:themeColor="text1"/>
          <w:sz w:val="21"/>
          <w:szCs w:val="21"/>
          <w:shd w:val="clear" w:color="auto" w:fill="FFFFFF"/>
        </w:rPr>
        <w:t> </w:t>
      </w:r>
      <w:r w:rsidRPr="008A2AC2">
        <w:rPr>
          <w:rStyle w:val="Emphasis"/>
          <w:rFonts w:ascii="Cambria" w:hAnsi="Cambria" w:cs="Arial"/>
          <w:b/>
          <w:bCs/>
          <w:i w:val="0"/>
          <w:iCs w:val="0"/>
          <w:color w:val="000000" w:themeColor="text1"/>
          <w:sz w:val="21"/>
          <w:szCs w:val="21"/>
          <w:shd w:val="clear" w:color="auto" w:fill="FFFFFF"/>
        </w:rPr>
        <w:t>Software</w:t>
      </w:r>
      <w:r w:rsidRPr="008A2AC2">
        <w:rPr>
          <w:rStyle w:val="apple-converted-space"/>
          <w:rFonts w:ascii="Cambria" w:eastAsiaTheme="majorEastAsia" w:hAnsi="Cambria" w:cs="Arial"/>
          <w:color w:val="000000" w:themeColor="text1"/>
          <w:sz w:val="21"/>
          <w:szCs w:val="21"/>
          <w:shd w:val="clear" w:color="auto" w:fill="FFFFFF"/>
        </w:rPr>
        <w:t> </w:t>
      </w:r>
      <w:r w:rsidRPr="008A2AC2">
        <w:rPr>
          <w:rFonts w:ascii="Cambria" w:hAnsi="Cambria" w:cs="Arial"/>
          <w:color w:val="000000" w:themeColor="text1"/>
          <w:sz w:val="21"/>
          <w:szCs w:val="21"/>
          <w:shd w:val="clear" w:color="auto" w:fill="FFFFFF"/>
        </w:rPr>
        <w:t>Delivery is a globally managed function within</w:t>
      </w:r>
      <w:r w:rsidRPr="008A2AC2">
        <w:rPr>
          <w:rStyle w:val="apple-converted-space"/>
          <w:rFonts w:ascii="Cambria" w:eastAsiaTheme="majorEastAsia" w:hAnsi="Cambria" w:cs="Arial"/>
          <w:color w:val="000000" w:themeColor="text1"/>
          <w:sz w:val="21"/>
          <w:szCs w:val="21"/>
          <w:shd w:val="clear" w:color="auto" w:fill="FFFFFF"/>
        </w:rPr>
        <w:t> </w:t>
      </w:r>
      <w:r w:rsidRPr="008A2AC2">
        <w:rPr>
          <w:rStyle w:val="Emphasis"/>
          <w:rFonts w:ascii="Cambria" w:hAnsi="Cambria" w:cs="Arial"/>
          <w:b/>
          <w:bCs/>
          <w:i w:val="0"/>
          <w:iCs w:val="0"/>
          <w:color w:val="000000" w:themeColor="text1"/>
          <w:sz w:val="21"/>
          <w:szCs w:val="21"/>
          <w:shd w:val="clear" w:color="auto" w:fill="FFFFFF"/>
        </w:rPr>
        <w:t>HSBC</w:t>
      </w:r>
      <w:r w:rsidRPr="008A2AC2">
        <w:rPr>
          <w:rFonts w:ascii="Cambria" w:hAnsi="Cambria" w:cs="Arial"/>
          <w:color w:val="000000" w:themeColor="text1"/>
          <w:sz w:val="21"/>
          <w:szCs w:val="21"/>
          <w:shd w:val="clear" w:color="auto" w:fill="FFFFFF"/>
        </w:rPr>
        <w:t xml:space="preserve">. </w:t>
      </w:r>
      <w:r w:rsidR="001724B3" w:rsidRPr="008A2AC2">
        <w:rPr>
          <w:rFonts w:ascii="Cambria" w:hAnsi="Cambria" w:cs="Arial"/>
          <w:sz w:val="21"/>
          <w:szCs w:val="21"/>
        </w:rPr>
        <w:t xml:space="preserve">This application allows the company to manage its inventory to achieve a lower inventory cost. The application is shared by the company and its suppliers to manage supply orders and status. All the modules are designed and developed using Java. </w:t>
      </w:r>
    </w:p>
    <w:p w:rsidR="001724B3" w:rsidRPr="008A2AC2" w:rsidRDefault="001724B3" w:rsidP="001724B3">
      <w:pPr>
        <w:pStyle w:val="BodyText3"/>
        <w:tabs>
          <w:tab w:val="left" w:pos="0"/>
          <w:tab w:val="left" w:pos="4050"/>
        </w:tabs>
        <w:spacing w:after="0"/>
        <w:jc w:val="both"/>
        <w:rPr>
          <w:rFonts w:ascii="Cambria" w:hAnsi="Cambria" w:cs="Arial"/>
          <w:b/>
          <w:bCs/>
          <w:sz w:val="21"/>
          <w:szCs w:val="21"/>
          <w:u w:val="single"/>
        </w:rPr>
      </w:pPr>
      <w:r w:rsidRPr="008A2AC2">
        <w:rPr>
          <w:rFonts w:ascii="Cambria" w:hAnsi="Cambria" w:cs="Arial"/>
          <w:b/>
          <w:bCs/>
          <w:sz w:val="21"/>
          <w:szCs w:val="21"/>
          <w:u w:val="single"/>
        </w:rPr>
        <w:t>Responsibilities:</w:t>
      </w:r>
    </w:p>
    <w:p w:rsidR="0090432B" w:rsidRPr="008A2AC2" w:rsidRDefault="0090432B" w:rsidP="00C76E92">
      <w:pPr>
        <w:numPr>
          <w:ilvl w:val="0"/>
          <w:numId w:val="13"/>
        </w:numPr>
        <w:rPr>
          <w:rFonts w:ascii="Cambria" w:hAnsi="Cambria" w:cs="Arial"/>
          <w:sz w:val="21"/>
          <w:szCs w:val="21"/>
        </w:rPr>
      </w:pPr>
      <w:r w:rsidRPr="008A2AC2">
        <w:rPr>
          <w:rFonts w:ascii="Cambria" w:hAnsi="Cambria" w:cs="Arial"/>
          <w:sz w:val="21"/>
          <w:szCs w:val="21"/>
        </w:rPr>
        <w:t xml:space="preserve">Designed and developed a Rich GUI (RIA) front-end using </w:t>
      </w:r>
      <w:r w:rsidRPr="008A2AC2">
        <w:rPr>
          <w:rFonts w:ascii="Cambria" w:hAnsi="Cambria" w:cs="Arial"/>
          <w:b/>
          <w:bCs/>
          <w:sz w:val="21"/>
          <w:szCs w:val="21"/>
        </w:rPr>
        <w:t>DHTML, JSP,</w:t>
      </w:r>
      <w:r w:rsidRPr="008A2AC2">
        <w:rPr>
          <w:rFonts w:ascii="Cambria" w:hAnsi="Cambria" w:cs="Arial"/>
          <w:bCs/>
          <w:sz w:val="21"/>
          <w:szCs w:val="21"/>
        </w:rPr>
        <w:t xml:space="preserve"> </w:t>
      </w:r>
      <w:r w:rsidRPr="008A2AC2">
        <w:rPr>
          <w:rFonts w:ascii="Cambria" w:hAnsi="Cambria" w:cs="Arial"/>
          <w:b/>
          <w:bCs/>
          <w:sz w:val="21"/>
          <w:szCs w:val="21"/>
        </w:rPr>
        <w:t xml:space="preserve">JavaScript </w:t>
      </w:r>
      <w:r w:rsidRPr="008A2AC2">
        <w:rPr>
          <w:rFonts w:ascii="Cambria" w:hAnsi="Cambria" w:cs="Arial"/>
          <w:bCs/>
          <w:sz w:val="21"/>
          <w:szCs w:val="21"/>
        </w:rPr>
        <w:t xml:space="preserve"> </w:t>
      </w:r>
    </w:p>
    <w:p w:rsidR="0090432B" w:rsidRPr="008A2AC2" w:rsidRDefault="0090432B" w:rsidP="00C76E92">
      <w:pPr>
        <w:pStyle w:val="NormalWeb"/>
        <w:numPr>
          <w:ilvl w:val="0"/>
          <w:numId w:val="13"/>
        </w:numPr>
        <w:spacing w:before="0" w:beforeAutospacing="0" w:after="0" w:afterAutospacing="0" w:line="240" w:lineRule="exact"/>
        <w:jc w:val="both"/>
        <w:rPr>
          <w:rFonts w:ascii="Cambria" w:hAnsi="Cambria" w:cs="Arial"/>
          <w:sz w:val="21"/>
          <w:szCs w:val="21"/>
        </w:rPr>
      </w:pPr>
      <w:r w:rsidRPr="008A2AC2">
        <w:rPr>
          <w:rFonts w:ascii="Cambria" w:hAnsi="Cambria" w:cs="Arial"/>
          <w:bCs/>
          <w:sz w:val="21"/>
          <w:szCs w:val="21"/>
        </w:rPr>
        <w:t>Used</w:t>
      </w:r>
      <w:r w:rsidRPr="008A2AC2">
        <w:rPr>
          <w:rFonts w:ascii="Cambria" w:hAnsi="Cambria" w:cs="Arial"/>
          <w:b/>
          <w:bCs/>
          <w:sz w:val="21"/>
          <w:szCs w:val="21"/>
        </w:rPr>
        <w:t xml:space="preserve"> Struts framework </w:t>
      </w:r>
      <w:r w:rsidRPr="008A2AC2">
        <w:rPr>
          <w:rFonts w:ascii="Cambria" w:hAnsi="Cambria" w:cs="Arial"/>
          <w:sz w:val="21"/>
          <w:szCs w:val="21"/>
        </w:rPr>
        <w:t>for developing application and user interfaces</w:t>
      </w:r>
    </w:p>
    <w:p w:rsidR="0090432B" w:rsidRPr="00765055" w:rsidRDefault="0090432B" w:rsidP="0012769A">
      <w:pPr>
        <w:numPr>
          <w:ilvl w:val="0"/>
          <w:numId w:val="13"/>
        </w:numPr>
        <w:jc w:val="both"/>
        <w:rPr>
          <w:rFonts w:ascii="Cambria" w:hAnsi="Cambria" w:cs="Arial"/>
          <w:sz w:val="21"/>
          <w:szCs w:val="21"/>
        </w:rPr>
      </w:pPr>
      <w:r w:rsidRPr="008A2AC2">
        <w:rPr>
          <w:rFonts w:ascii="Cambria" w:hAnsi="Cambria" w:cs="Arial"/>
          <w:sz w:val="21"/>
          <w:szCs w:val="21"/>
        </w:rPr>
        <w:t xml:space="preserve">Worked on complete design and coding using </w:t>
      </w:r>
      <w:r w:rsidRPr="008A2AC2">
        <w:rPr>
          <w:rFonts w:ascii="Cambria" w:hAnsi="Cambria" w:cs="Arial"/>
          <w:b/>
          <w:bCs/>
          <w:sz w:val="21"/>
          <w:szCs w:val="21"/>
        </w:rPr>
        <w:t>JSP, Servlets</w:t>
      </w:r>
      <w:r w:rsidR="00765055">
        <w:rPr>
          <w:rFonts w:ascii="Cambria" w:hAnsi="Cambria" w:cs="Arial"/>
          <w:b/>
          <w:bCs/>
          <w:sz w:val="21"/>
          <w:szCs w:val="21"/>
        </w:rPr>
        <w:t>.</w:t>
      </w:r>
    </w:p>
    <w:p w:rsidR="00765055" w:rsidRPr="00765055" w:rsidRDefault="00765055" w:rsidP="00765055">
      <w:pPr>
        <w:numPr>
          <w:ilvl w:val="0"/>
          <w:numId w:val="13"/>
        </w:numPr>
        <w:suppressAutoHyphens/>
        <w:jc w:val="both"/>
        <w:rPr>
          <w:rFonts w:ascii="Cambria" w:hAnsi="Cambria" w:cs="Arial"/>
          <w:color w:val="000000"/>
          <w:sz w:val="21"/>
          <w:szCs w:val="21"/>
        </w:rPr>
      </w:pPr>
      <w:r w:rsidRPr="001C0701">
        <w:rPr>
          <w:rFonts w:ascii="Cambria" w:hAnsi="Cambria" w:cs="Arial"/>
          <w:color w:val="000000"/>
          <w:sz w:val="21"/>
          <w:szCs w:val="21"/>
        </w:rPr>
        <w:t xml:space="preserve">Designed and coded Business logic and Database layers in </w:t>
      </w:r>
      <w:r w:rsidRPr="001C0701">
        <w:rPr>
          <w:rFonts w:ascii="Cambria" w:hAnsi="Cambria" w:cs="Arial"/>
          <w:b/>
          <w:color w:val="000000"/>
          <w:sz w:val="21"/>
          <w:szCs w:val="21"/>
        </w:rPr>
        <w:t>C#, XML</w:t>
      </w:r>
      <w:r w:rsidRPr="001C0701">
        <w:rPr>
          <w:rFonts w:ascii="Cambria" w:hAnsi="Cambria" w:cs="Arial"/>
          <w:color w:val="000000"/>
          <w:sz w:val="21"/>
          <w:szCs w:val="21"/>
        </w:rPr>
        <w:t xml:space="preserve">, and </w:t>
      </w:r>
      <w:r w:rsidRPr="001C0701">
        <w:rPr>
          <w:rFonts w:ascii="Cambria" w:hAnsi="Cambria" w:cs="Arial"/>
          <w:b/>
          <w:color w:val="000000"/>
          <w:sz w:val="21"/>
          <w:szCs w:val="21"/>
        </w:rPr>
        <w:t>Asp.net</w:t>
      </w:r>
      <w:r w:rsidRPr="001C0701">
        <w:rPr>
          <w:rFonts w:ascii="Cambria" w:hAnsi="Cambria" w:cs="Arial"/>
          <w:color w:val="000000"/>
          <w:sz w:val="21"/>
          <w:szCs w:val="21"/>
        </w:rPr>
        <w:t xml:space="preserve"> </w:t>
      </w:r>
    </w:p>
    <w:p w:rsidR="00412319" w:rsidRPr="008A2AC2" w:rsidRDefault="0090432B" w:rsidP="0012769A">
      <w:pPr>
        <w:numPr>
          <w:ilvl w:val="0"/>
          <w:numId w:val="13"/>
        </w:numPr>
        <w:jc w:val="both"/>
        <w:rPr>
          <w:rFonts w:ascii="Cambria" w:hAnsi="Cambria" w:cs="Arial"/>
          <w:b/>
          <w:sz w:val="21"/>
          <w:szCs w:val="21"/>
        </w:rPr>
      </w:pPr>
      <w:r w:rsidRPr="008A2AC2">
        <w:rPr>
          <w:rFonts w:ascii="Cambria" w:hAnsi="Cambria" w:cs="Arial"/>
          <w:bCs/>
          <w:sz w:val="21"/>
          <w:szCs w:val="21"/>
        </w:rPr>
        <w:lastRenderedPageBreak/>
        <w:t xml:space="preserve">Efficiently memory managed the Java Classes by customizing the Mark and Sweep, </w:t>
      </w:r>
      <w:r w:rsidR="00412319" w:rsidRPr="008A2AC2">
        <w:rPr>
          <w:rFonts w:ascii="Cambria" w:hAnsi="Cambria" w:cs="Arial"/>
          <w:b/>
          <w:bCs/>
          <w:sz w:val="21"/>
          <w:szCs w:val="21"/>
        </w:rPr>
        <w:t>Garbage.</w:t>
      </w:r>
    </w:p>
    <w:p w:rsidR="0090432B" w:rsidRPr="008A2AC2" w:rsidRDefault="00412319" w:rsidP="00412319">
      <w:pPr>
        <w:numPr>
          <w:ilvl w:val="0"/>
          <w:numId w:val="13"/>
        </w:numPr>
        <w:jc w:val="both"/>
        <w:rPr>
          <w:rFonts w:ascii="Cambria" w:hAnsi="Cambria"/>
          <w:sz w:val="21"/>
          <w:szCs w:val="21"/>
        </w:rPr>
      </w:pPr>
      <w:r w:rsidRPr="008A2AC2">
        <w:rPr>
          <w:rFonts w:ascii="Cambria" w:hAnsi="Cambria"/>
          <w:sz w:val="21"/>
          <w:szCs w:val="21"/>
        </w:rPr>
        <w:t xml:space="preserve">Involved in using </w:t>
      </w:r>
      <w:r w:rsidRPr="008A2AC2">
        <w:rPr>
          <w:rFonts w:ascii="Cambria" w:hAnsi="Cambria"/>
          <w:b/>
          <w:sz w:val="21"/>
          <w:szCs w:val="21"/>
        </w:rPr>
        <w:t>Core java</w:t>
      </w:r>
      <w:r w:rsidRPr="008A2AC2">
        <w:rPr>
          <w:rFonts w:ascii="Cambria" w:hAnsi="Cambria"/>
          <w:sz w:val="21"/>
          <w:szCs w:val="21"/>
        </w:rPr>
        <w:t xml:space="preserve"> concepts – Collections, Exception Handling, Multi-Threading, Serialization etc.</w:t>
      </w:r>
      <w:r w:rsidR="0090432B" w:rsidRPr="008A2AC2">
        <w:rPr>
          <w:rFonts w:ascii="Cambria" w:hAnsi="Cambria" w:cs="Arial"/>
          <w:b/>
          <w:bCs/>
          <w:sz w:val="21"/>
          <w:szCs w:val="21"/>
        </w:rPr>
        <w:t xml:space="preserve"> </w:t>
      </w:r>
    </w:p>
    <w:p w:rsidR="0012769A" w:rsidRPr="008A2AC2" w:rsidRDefault="0090432B" w:rsidP="0012769A">
      <w:pPr>
        <w:pStyle w:val="ListParagraph"/>
        <w:numPr>
          <w:ilvl w:val="0"/>
          <w:numId w:val="13"/>
        </w:numPr>
        <w:spacing w:line="240" w:lineRule="auto"/>
        <w:jc w:val="both"/>
        <w:rPr>
          <w:rFonts w:ascii="Cambria" w:hAnsi="Cambria" w:cs="Arial"/>
          <w:b/>
          <w:sz w:val="21"/>
          <w:szCs w:val="21"/>
        </w:rPr>
      </w:pPr>
      <w:r w:rsidRPr="008A2AC2">
        <w:rPr>
          <w:rFonts w:ascii="Cambria" w:hAnsi="Cambria" w:cs="Arial"/>
          <w:bCs/>
          <w:sz w:val="21"/>
          <w:szCs w:val="21"/>
        </w:rPr>
        <w:t xml:space="preserve">Collector </w:t>
      </w:r>
      <w:r w:rsidR="0012769A" w:rsidRPr="008A2AC2">
        <w:rPr>
          <w:rFonts w:ascii="Cambria" w:hAnsi="Cambria" w:cs="Arial"/>
          <w:bCs/>
          <w:sz w:val="21"/>
          <w:szCs w:val="21"/>
        </w:rPr>
        <w:t>algorithm.</w:t>
      </w:r>
      <w:r w:rsidR="0012769A" w:rsidRPr="008A2AC2">
        <w:rPr>
          <w:rFonts w:ascii="Cambria" w:hAnsi="Cambria" w:cs="Arial"/>
          <w:sz w:val="21"/>
          <w:szCs w:val="21"/>
        </w:rPr>
        <w:t xml:space="preserve"> Used</w:t>
      </w:r>
      <w:r w:rsidRPr="008A2AC2">
        <w:rPr>
          <w:rFonts w:ascii="Cambria" w:hAnsi="Cambria" w:cs="Arial"/>
          <w:sz w:val="21"/>
          <w:szCs w:val="21"/>
        </w:rPr>
        <w:t xml:space="preserve"> various </w:t>
      </w:r>
      <w:r w:rsidRPr="008A2AC2">
        <w:rPr>
          <w:rFonts w:ascii="Cambria" w:hAnsi="Cambria" w:cs="Arial"/>
          <w:bCs/>
          <w:sz w:val="21"/>
          <w:szCs w:val="21"/>
        </w:rPr>
        <w:t>design patterns</w:t>
      </w:r>
      <w:r w:rsidRPr="008A2AC2">
        <w:rPr>
          <w:rFonts w:ascii="Cambria" w:hAnsi="Cambria" w:cs="Arial"/>
          <w:sz w:val="21"/>
          <w:szCs w:val="21"/>
        </w:rPr>
        <w:t xml:space="preserve"> like </w:t>
      </w:r>
      <w:r w:rsidRPr="008A2AC2">
        <w:rPr>
          <w:rFonts w:ascii="Cambria" w:hAnsi="Cambria" w:cs="Arial"/>
          <w:b/>
          <w:sz w:val="21"/>
          <w:szCs w:val="21"/>
        </w:rPr>
        <w:t>Singleton</w:t>
      </w:r>
      <w:r w:rsidRPr="008A2AC2">
        <w:rPr>
          <w:rFonts w:ascii="Cambria" w:hAnsi="Cambria" w:cs="Arial"/>
          <w:sz w:val="21"/>
          <w:szCs w:val="21"/>
        </w:rPr>
        <w:t xml:space="preserve">, </w:t>
      </w:r>
      <w:r w:rsidRPr="008A2AC2">
        <w:rPr>
          <w:rFonts w:ascii="Cambria" w:hAnsi="Cambria" w:cs="Arial"/>
          <w:b/>
          <w:sz w:val="21"/>
          <w:szCs w:val="21"/>
        </w:rPr>
        <w:t>Session Façade</w:t>
      </w:r>
      <w:r w:rsidRPr="008A2AC2">
        <w:rPr>
          <w:rFonts w:ascii="Cambria" w:hAnsi="Cambria" w:cs="Arial"/>
          <w:sz w:val="21"/>
          <w:szCs w:val="21"/>
        </w:rPr>
        <w:t xml:space="preserve">, </w:t>
      </w:r>
      <w:r w:rsidRPr="008A2AC2">
        <w:rPr>
          <w:rFonts w:ascii="Cambria" w:hAnsi="Cambria" w:cs="Arial"/>
          <w:b/>
          <w:sz w:val="21"/>
          <w:szCs w:val="21"/>
        </w:rPr>
        <w:t>DAO.</w:t>
      </w:r>
    </w:p>
    <w:p w:rsidR="0012769A" w:rsidRPr="008A2AC2" w:rsidRDefault="0090432B" w:rsidP="0012769A">
      <w:pPr>
        <w:pStyle w:val="ListParagraph"/>
        <w:numPr>
          <w:ilvl w:val="0"/>
          <w:numId w:val="13"/>
        </w:numPr>
        <w:spacing w:line="240" w:lineRule="auto"/>
        <w:jc w:val="both"/>
        <w:rPr>
          <w:rFonts w:ascii="Cambria" w:hAnsi="Cambria" w:cs="Arial"/>
          <w:b/>
          <w:sz w:val="21"/>
          <w:szCs w:val="21"/>
        </w:rPr>
      </w:pPr>
      <w:r w:rsidRPr="008A2AC2">
        <w:rPr>
          <w:rFonts w:ascii="Cambria" w:hAnsi="Cambria" w:cs="Arial"/>
          <w:sz w:val="21"/>
          <w:szCs w:val="21"/>
        </w:rPr>
        <w:t xml:space="preserve">Involved in writing </w:t>
      </w:r>
      <w:r w:rsidRPr="008A2AC2">
        <w:rPr>
          <w:rFonts w:ascii="Cambria" w:hAnsi="Cambria" w:cs="Arial"/>
          <w:b/>
          <w:sz w:val="21"/>
          <w:szCs w:val="21"/>
        </w:rPr>
        <w:t>EJB</w:t>
      </w:r>
      <w:r w:rsidRPr="008A2AC2">
        <w:rPr>
          <w:rFonts w:ascii="Cambria" w:hAnsi="Cambria" w:cs="Arial"/>
          <w:sz w:val="21"/>
          <w:szCs w:val="21"/>
        </w:rPr>
        <w:t xml:space="preserve"> entity bean and Session bean.</w:t>
      </w:r>
    </w:p>
    <w:p w:rsidR="005B6C6D" w:rsidRPr="008A2AC2" w:rsidRDefault="0090432B" w:rsidP="0012769A">
      <w:pPr>
        <w:pStyle w:val="ListParagraph"/>
        <w:numPr>
          <w:ilvl w:val="0"/>
          <w:numId w:val="13"/>
        </w:numPr>
        <w:spacing w:line="240" w:lineRule="auto"/>
        <w:jc w:val="both"/>
        <w:rPr>
          <w:rStyle w:val="RFPoutline2"/>
          <w:rFonts w:ascii="Cambria" w:hAnsi="Cambria" w:cs="Arial"/>
          <w:b/>
          <w:sz w:val="21"/>
          <w:szCs w:val="21"/>
        </w:rPr>
      </w:pPr>
      <w:r w:rsidRPr="008A2AC2">
        <w:rPr>
          <w:rStyle w:val="RFPoutline2"/>
          <w:rFonts w:ascii="Cambria" w:hAnsi="Cambria" w:cs="Arial"/>
          <w:b/>
          <w:spacing w:val="-2"/>
          <w:sz w:val="21"/>
          <w:szCs w:val="21"/>
        </w:rPr>
        <w:t>Websphere5.0</w:t>
      </w:r>
      <w:r w:rsidRPr="008A2AC2">
        <w:rPr>
          <w:rStyle w:val="RFPoutline2"/>
          <w:rFonts w:ascii="Cambria" w:hAnsi="Cambria" w:cs="Arial"/>
          <w:spacing w:val="-2"/>
          <w:sz w:val="21"/>
          <w:szCs w:val="21"/>
        </w:rPr>
        <w:t xml:space="preserve"> </w:t>
      </w:r>
      <w:r w:rsidR="005B6C6D" w:rsidRPr="008A2AC2">
        <w:rPr>
          <w:rStyle w:val="RFPoutline2"/>
          <w:rFonts w:ascii="Cambria" w:hAnsi="Cambria" w:cs="Arial"/>
          <w:spacing w:val="-2"/>
          <w:sz w:val="21"/>
          <w:szCs w:val="21"/>
        </w:rPr>
        <w:t>clustering and</w:t>
      </w:r>
      <w:r w:rsidRPr="008A2AC2">
        <w:rPr>
          <w:rStyle w:val="RFPoutline2"/>
          <w:rFonts w:ascii="Cambria" w:hAnsi="Cambria" w:cs="Arial"/>
          <w:spacing w:val="-2"/>
          <w:sz w:val="21"/>
          <w:szCs w:val="21"/>
        </w:rPr>
        <w:t xml:space="preserve"> </w:t>
      </w:r>
      <w:r w:rsidR="005B6C6D" w:rsidRPr="008A2AC2">
        <w:rPr>
          <w:rFonts w:ascii="Cambria" w:hAnsi="Cambria" w:cs="Arial"/>
          <w:b/>
          <w:sz w:val="21"/>
          <w:szCs w:val="21"/>
        </w:rPr>
        <w:t>MQ</w:t>
      </w:r>
      <w:r w:rsidRPr="008A2AC2">
        <w:rPr>
          <w:rStyle w:val="RFPoutline2"/>
          <w:rFonts w:ascii="Cambria" w:hAnsi="Cambria" w:cs="Arial"/>
          <w:spacing w:val="-2"/>
          <w:sz w:val="21"/>
          <w:szCs w:val="21"/>
        </w:rPr>
        <w:t>-Series for background process.</w:t>
      </w:r>
    </w:p>
    <w:p w:rsidR="00E5071E" w:rsidRPr="00E5071E" w:rsidRDefault="0090432B" w:rsidP="00E5071E">
      <w:pPr>
        <w:pStyle w:val="ListParagraph"/>
        <w:numPr>
          <w:ilvl w:val="0"/>
          <w:numId w:val="13"/>
        </w:numPr>
        <w:spacing w:line="240" w:lineRule="auto"/>
        <w:jc w:val="both"/>
        <w:rPr>
          <w:rStyle w:val="RFPoutline2"/>
          <w:rFonts w:ascii="Cambria" w:hAnsi="Cambria" w:cs="Arial"/>
          <w:b/>
          <w:sz w:val="21"/>
          <w:szCs w:val="21"/>
        </w:rPr>
      </w:pPr>
      <w:r w:rsidRPr="008A2AC2">
        <w:rPr>
          <w:rStyle w:val="RFPoutline2"/>
          <w:rFonts w:ascii="Cambria" w:hAnsi="Cambria" w:cs="Arial"/>
          <w:spacing w:val="-2"/>
          <w:sz w:val="21"/>
          <w:szCs w:val="21"/>
        </w:rPr>
        <w:t xml:space="preserve">Validating XML documents with Schema using </w:t>
      </w:r>
      <w:r w:rsidRPr="008A2AC2">
        <w:rPr>
          <w:rStyle w:val="RFPoutline2"/>
          <w:rFonts w:ascii="Cambria" w:hAnsi="Cambria" w:cs="Arial"/>
          <w:b/>
          <w:spacing w:val="-2"/>
          <w:sz w:val="21"/>
          <w:szCs w:val="21"/>
        </w:rPr>
        <w:t>SAX</w:t>
      </w:r>
      <w:r w:rsidRPr="008A2AC2">
        <w:rPr>
          <w:rStyle w:val="RFPoutline2"/>
          <w:rFonts w:ascii="Cambria" w:hAnsi="Cambria" w:cs="Arial"/>
          <w:spacing w:val="-2"/>
          <w:sz w:val="21"/>
          <w:szCs w:val="21"/>
        </w:rPr>
        <w:t xml:space="preserve"> </w:t>
      </w:r>
      <w:r w:rsidRPr="008A2AC2">
        <w:rPr>
          <w:rStyle w:val="RFPoutline2"/>
          <w:rFonts w:ascii="Cambria" w:hAnsi="Cambria" w:cs="Arial"/>
          <w:b/>
          <w:spacing w:val="-2"/>
          <w:sz w:val="21"/>
          <w:szCs w:val="21"/>
        </w:rPr>
        <w:t>parser</w:t>
      </w:r>
    </w:p>
    <w:p w:rsidR="001724B3" w:rsidRPr="008A2AC2" w:rsidRDefault="001724B3" w:rsidP="0012769A">
      <w:pPr>
        <w:pStyle w:val="ListParagraph"/>
        <w:numPr>
          <w:ilvl w:val="0"/>
          <w:numId w:val="13"/>
        </w:numPr>
        <w:spacing w:line="240" w:lineRule="auto"/>
        <w:jc w:val="both"/>
        <w:rPr>
          <w:rFonts w:ascii="Cambria" w:hAnsi="Cambria" w:cs="Arial"/>
          <w:b/>
          <w:sz w:val="21"/>
          <w:szCs w:val="21"/>
        </w:rPr>
      </w:pPr>
      <w:r w:rsidRPr="008A2AC2">
        <w:rPr>
          <w:rFonts w:ascii="Cambria" w:hAnsi="Cambria" w:cs="Arial"/>
          <w:sz w:val="21"/>
          <w:szCs w:val="21"/>
        </w:rPr>
        <w:t xml:space="preserve">Implemented </w:t>
      </w:r>
      <w:r w:rsidRPr="008A2AC2">
        <w:rPr>
          <w:rFonts w:ascii="Cambria" w:hAnsi="Cambria" w:cs="Arial"/>
          <w:b/>
          <w:sz w:val="21"/>
          <w:szCs w:val="21"/>
        </w:rPr>
        <w:t>Log4J</w:t>
      </w:r>
      <w:r w:rsidRPr="008A2AC2">
        <w:rPr>
          <w:rFonts w:ascii="Cambria" w:hAnsi="Cambria" w:cs="Arial"/>
          <w:sz w:val="21"/>
          <w:szCs w:val="21"/>
        </w:rPr>
        <w:t xml:space="preserve"> for Logging Errors, debugging and tracking.</w:t>
      </w:r>
    </w:p>
    <w:p w:rsidR="001724B3" w:rsidRPr="008A2AC2" w:rsidRDefault="005B6C6D" w:rsidP="001724B3">
      <w:pPr>
        <w:jc w:val="both"/>
        <w:rPr>
          <w:rFonts w:ascii="Cambria" w:hAnsi="Cambria" w:cs="Arial"/>
          <w:bCs/>
          <w:sz w:val="21"/>
          <w:szCs w:val="21"/>
        </w:rPr>
      </w:pPr>
      <w:r w:rsidRPr="008A2AC2">
        <w:rPr>
          <w:rFonts w:ascii="Cambria" w:hAnsi="Cambria" w:cs="Arial"/>
          <w:b/>
          <w:bCs/>
          <w:sz w:val="21"/>
          <w:szCs w:val="21"/>
          <w:u w:val="single"/>
        </w:rPr>
        <w:t>Environment:</w:t>
      </w:r>
      <w:r w:rsidRPr="008A2AC2">
        <w:rPr>
          <w:rFonts w:ascii="Cambria" w:hAnsi="Cambria" w:cs="Arial"/>
          <w:bCs/>
          <w:sz w:val="21"/>
          <w:szCs w:val="21"/>
        </w:rPr>
        <w:t xml:space="preserve"> </w:t>
      </w:r>
      <w:r w:rsidRPr="008A2AC2">
        <w:rPr>
          <w:rFonts w:ascii="Cambria" w:hAnsi="Cambria" w:cs="Arial"/>
          <w:b/>
          <w:bCs/>
          <w:sz w:val="21"/>
          <w:szCs w:val="21"/>
        </w:rPr>
        <w:t>Java,JSP</w:t>
      </w:r>
      <w:r w:rsidR="001724B3" w:rsidRPr="008A2AC2">
        <w:rPr>
          <w:rFonts w:ascii="Cambria" w:hAnsi="Cambria" w:cs="Arial"/>
          <w:b/>
          <w:bCs/>
          <w:sz w:val="21"/>
          <w:szCs w:val="21"/>
        </w:rPr>
        <w:t>,</w:t>
      </w:r>
      <w:r w:rsidR="0090432B" w:rsidRPr="008A2AC2">
        <w:rPr>
          <w:rFonts w:ascii="Cambria" w:hAnsi="Cambria" w:cs="Arial"/>
          <w:b/>
          <w:sz w:val="21"/>
          <w:szCs w:val="21"/>
        </w:rPr>
        <w:t xml:space="preserve"> .Net,</w:t>
      </w:r>
      <w:r w:rsidRPr="008A2AC2">
        <w:rPr>
          <w:rFonts w:ascii="Cambria" w:hAnsi="Cambria" w:cs="Arial"/>
          <w:b/>
          <w:sz w:val="21"/>
          <w:szCs w:val="21"/>
        </w:rPr>
        <w:t xml:space="preserve"> </w:t>
      </w:r>
      <w:r w:rsidR="0090432B" w:rsidRPr="008A2AC2">
        <w:rPr>
          <w:rFonts w:ascii="Cambria" w:hAnsi="Cambria" w:cs="Arial"/>
          <w:b/>
          <w:sz w:val="21"/>
          <w:szCs w:val="21"/>
        </w:rPr>
        <w:t>C#,</w:t>
      </w:r>
      <w:r w:rsidR="001724B3" w:rsidRPr="008A2AC2">
        <w:rPr>
          <w:rFonts w:ascii="Cambria" w:hAnsi="Cambria" w:cs="Arial"/>
          <w:b/>
          <w:bCs/>
          <w:sz w:val="21"/>
          <w:szCs w:val="21"/>
        </w:rPr>
        <w:t xml:space="preserve"> Servlets, EJB, JMS, AJAX, Oracle, XML, XSLT, HTML, CSS, </w:t>
      </w:r>
      <w:r w:rsidRPr="008A2AC2">
        <w:rPr>
          <w:rFonts w:ascii="Cambria" w:hAnsi="Cambria" w:cs="Arial"/>
          <w:b/>
          <w:bCs/>
          <w:sz w:val="21"/>
          <w:szCs w:val="21"/>
        </w:rPr>
        <w:t>Web Sphere</w:t>
      </w:r>
      <w:r w:rsidR="001724B3" w:rsidRPr="008A2AC2">
        <w:rPr>
          <w:rFonts w:ascii="Cambria" w:hAnsi="Cambria" w:cs="Arial"/>
          <w:b/>
          <w:bCs/>
          <w:sz w:val="21"/>
          <w:szCs w:val="21"/>
        </w:rPr>
        <w:t>, UML, RAD, TOAD, PL/</w:t>
      </w:r>
      <w:r w:rsidR="00B9496E" w:rsidRPr="008A2AC2">
        <w:rPr>
          <w:rFonts w:ascii="Cambria" w:hAnsi="Cambria" w:cs="Arial"/>
          <w:b/>
          <w:bCs/>
          <w:sz w:val="21"/>
          <w:szCs w:val="21"/>
        </w:rPr>
        <w:t>SQL</w:t>
      </w:r>
      <w:r w:rsidR="001724B3" w:rsidRPr="008A2AC2">
        <w:rPr>
          <w:rFonts w:ascii="Cambria" w:hAnsi="Cambria" w:cs="Arial"/>
          <w:b/>
          <w:bCs/>
          <w:sz w:val="21"/>
          <w:szCs w:val="21"/>
        </w:rPr>
        <w:t>, JUnit, Apache Ant, CVS, Log4j.</w:t>
      </w:r>
    </w:p>
    <w:p w:rsidR="001724B3" w:rsidRPr="008A2AC2" w:rsidRDefault="001724B3" w:rsidP="001724B3">
      <w:pPr>
        <w:jc w:val="both"/>
        <w:rPr>
          <w:rFonts w:ascii="Cambria" w:hAnsi="Cambria" w:cs="Arial"/>
          <w:sz w:val="21"/>
          <w:szCs w:val="21"/>
          <w:lang w:val="en-IN"/>
        </w:rPr>
      </w:pPr>
    </w:p>
    <w:p w:rsidR="001724B3" w:rsidRPr="008A2AC2" w:rsidRDefault="001724B3" w:rsidP="001724B3">
      <w:pPr>
        <w:jc w:val="both"/>
        <w:rPr>
          <w:rFonts w:ascii="Cambria" w:eastAsia="Courier New" w:hAnsi="Cambria" w:cs="Arial"/>
          <w:b/>
          <w:sz w:val="21"/>
          <w:szCs w:val="21"/>
        </w:rPr>
      </w:pPr>
      <w:r w:rsidRPr="008A2AC2">
        <w:rPr>
          <w:rFonts w:ascii="Cambria" w:hAnsi="Cambria" w:cs="Arial"/>
          <w:b/>
          <w:sz w:val="21"/>
          <w:szCs w:val="21"/>
        </w:rPr>
        <w:t xml:space="preserve">Client: Smart Switch Corporation, India. </w:t>
      </w:r>
      <w:r w:rsidRPr="008A2AC2">
        <w:rPr>
          <w:rFonts w:ascii="Cambria" w:hAnsi="Cambria" w:cs="Arial"/>
          <w:b/>
          <w:sz w:val="21"/>
          <w:szCs w:val="21"/>
        </w:rPr>
        <w:tab/>
      </w:r>
      <w:r w:rsidRPr="008A2AC2">
        <w:rPr>
          <w:rFonts w:ascii="Cambria" w:hAnsi="Cambria" w:cs="Arial"/>
          <w:b/>
          <w:sz w:val="21"/>
          <w:szCs w:val="21"/>
        </w:rPr>
        <w:tab/>
      </w:r>
      <w:r w:rsidRPr="008A2AC2">
        <w:rPr>
          <w:rFonts w:ascii="Cambria" w:hAnsi="Cambria" w:cs="Arial"/>
          <w:b/>
          <w:sz w:val="21"/>
          <w:szCs w:val="21"/>
        </w:rPr>
        <w:tab/>
      </w:r>
      <w:r w:rsidRPr="008A2AC2">
        <w:rPr>
          <w:rFonts w:ascii="Cambria" w:hAnsi="Cambria" w:cs="Arial"/>
          <w:b/>
          <w:sz w:val="21"/>
          <w:szCs w:val="21"/>
        </w:rPr>
        <w:tab/>
      </w:r>
      <w:r w:rsidR="000A41FE" w:rsidRPr="008A2AC2">
        <w:rPr>
          <w:rFonts w:ascii="Cambria" w:hAnsi="Cambria" w:cs="Arial"/>
          <w:b/>
          <w:sz w:val="21"/>
          <w:szCs w:val="21"/>
        </w:rPr>
        <w:t xml:space="preserve">    </w:t>
      </w:r>
      <w:r w:rsidR="005A42B3">
        <w:rPr>
          <w:rFonts w:ascii="Cambria" w:hAnsi="Cambria" w:cs="Arial"/>
          <w:b/>
          <w:sz w:val="21"/>
          <w:szCs w:val="21"/>
        </w:rPr>
        <w:t xml:space="preserve">        </w:t>
      </w:r>
      <w:r w:rsidR="00CC55E0" w:rsidRPr="008A2AC2">
        <w:rPr>
          <w:rFonts w:ascii="Cambria" w:hAnsi="Cambria" w:cs="Arial"/>
          <w:b/>
          <w:sz w:val="21"/>
          <w:szCs w:val="21"/>
        </w:rPr>
        <w:t>June</w:t>
      </w:r>
      <w:r w:rsidR="000A41FE" w:rsidRPr="008A2AC2">
        <w:rPr>
          <w:rFonts w:ascii="Cambria" w:hAnsi="Cambria" w:cs="Arial"/>
          <w:b/>
          <w:sz w:val="21"/>
          <w:szCs w:val="21"/>
        </w:rPr>
        <w:t xml:space="preserve"> </w:t>
      </w:r>
      <w:r w:rsidR="009A5CD2" w:rsidRPr="008A2AC2">
        <w:rPr>
          <w:rFonts w:ascii="Cambria" w:hAnsi="Cambria" w:cs="Arial"/>
          <w:b/>
          <w:sz w:val="21"/>
          <w:szCs w:val="21"/>
        </w:rPr>
        <w:t>20</w:t>
      </w:r>
      <w:r w:rsidR="000A41FE" w:rsidRPr="008A2AC2">
        <w:rPr>
          <w:rFonts w:ascii="Cambria" w:hAnsi="Cambria" w:cs="Arial"/>
          <w:b/>
          <w:sz w:val="21"/>
          <w:szCs w:val="21"/>
        </w:rPr>
        <w:t xml:space="preserve">07 – July </w:t>
      </w:r>
      <w:r w:rsidR="009A5CD2" w:rsidRPr="008A2AC2">
        <w:rPr>
          <w:rFonts w:ascii="Cambria" w:hAnsi="Cambria" w:cs="Arial"/>
          <w:b/>
          <w:sz w:val="21"/>
          <w:szCs w:val="21"/>
        </w:rPr>
        <w:t>20</w:t>
      </w:r>
      <w:r w:rsidR="000A41FE" w:rsidRPr="008A2AC2">
        <w:rPr>
          <w:rFonts w:ascii="Cambria" w:hAnsi="Cambria" w:cs="Arial"/>
          <w:b/>
          <w:sz w:val="21"/>
          <w:szCs w:val="21"/>
        </w:rPr>
        <w:t>08</w:t>
      </w:r>
    </w:p>
    <w:p w:rsidR="001724B3" w:rsidRPr="008A2AC2" w:rsidRDefault="001724B3" w:rsidP="001724B3">
      <w:pPr>
        <w:jc w:val="both"/>
        <w:rPr>
          <w:rFonts w:ascii="Cambria" w:eastAsia="Courier New" w:hAnsi="Cambria" w:cs="Arial"/>
          <w:b/>
          <w:sz w:val="21"/>
          <w:szCs w:val="21"/>
        </w:rPr>
      </w:pPr>
      <w:r w:rsidRPr="008A2AC2">
        <w:rPr>
          <w:rFonts w:ascii="Cambria" w:hAnsi="Cambria" w:cs="Arial"/>
          <w:b/>
          <w:sz w:val="21"/>
          <w:szCs w:val="21"/>
        </w:rPr>
        <w:t xml:space="preserve">Role: </w:t>
      </w:r>
      <w:r w:rsidR="000F0E4E" w:rsidRPr="008A2AC2">
        <w:rPr>
          <w:rFonts w:ascii="Cambria" w:hAnsi="Cambria" w:cs="Arial"/>
          <w:b/>
          <w:sz w:val="21"/>
          <w:szCs w:val="21"/>
        </w:rPr>
        <w:t>Jr. Java Developer</w:t>
      </w:r>
    </w:p>
    <w:p w:rsidR="002B7FA5" w:rsidRPr="008A2AC2" w:rsidRDefault="00C817F5" w:rsidP="002B7FA5">
      <w:pPr>
        <w:rPr>
          <w:rFonts w:ascii="Cambria" w:hAnsi="Cambria" w:cs="Arial"/>
          <w:b/>
          <w:sz w:val="21"/>
          <w:szCs w:val="21"/>
        </w:rPr>
      </w:pPr>
      <w:r w:rsidRPr="008A2AC2">
        <w:rPr>
          <w:rFonts w:ascii="Cambria" w:hAnsi="Cambria" w:cs="Arial"/>
          <w:b/>
          <w:sz w:val="21"/>
          <w:szCs w:val="21"/>
        </w:rPr>
        <w:t>Project: E</w:t>
      </w:r>
      <w:r w:rsidR="002B7FA5" w:rsidRPr="008A2AC2">
        <w:rPr>
          <w:rFonts w:ascii="Cambria" w:hAnsi="Cambria" w:cs="Arial"/>
          <w:b/>
          <w:sz w:val="21"/>
          <w:szCs w:val="21"/>
        </w:rPr>
        <w:t>Xpresso</w:t>
      </w:r>
    </w:p>
    <w:p w:rsidR="002B7FA5" w:rsidRPr="008A2AC2" w:rsidRDefault="002B7FA5" w:rsidP="002B7FA5">
      <w:pPr>
        <w:rPr>
          <w:rFonts w:ascii="Cambria" w:hAnsi="Cambria" w:cs="Arial"/>
          <w:sz w:val="21"/>
          <w:szCs w:val="21"/>
        </w:rPr>
      </w:pPr>
      <w:r w:rsidRPr="008A2AC2">
        <w:rPr>
          <w:rFonts w:ascii="Cambria" w:hAnsi="Cambria" w:cs="Arial"/>
          <w:b/>
          <w:sz w:val="21"/>
          <w:szCs w:val="21"/>
        </w:rPr>
        <w:t>Description:</w:t>
      </w:r>
      <w:r w:rsidRPr="008A2AC2">
        <w:rPr>
          <w:rFonts w:ascii="Cambria" w:hAnsi="Cambria" w:cs="Arial"/>
          <w:sz w:val="21"/>
          <w:szCs w:val="21"/>
        </w:rPr>
        <w:t xml:space="preserve"> </w:t>
      </w:r>
      <w:r w:rsidRPr="008A2AC2">
        <w:rPr>
          <w:rFonts w:ascii="Cambria" w:hAnsi="Cambria" w:cs="Arial"/>
          <w:color w:val="000000"/>
          <w:sz w:val="21"/>
          <w:szCs w:val="21"/>
        </w:rPr>
        <w:t>eX</w:t>
      </w:r>
      <w:r w:rsidRPr="008A2AC2">
        <w:rPr>
          <w:rFonts w:ascii="Cambria" w:hAnsi="Cambria" w:cs="Arial"/>
          <w:sz w:val="21"/>
          <w:szCs w:val="21"/>
        </w:rPr>
        <w:t xml:space="preserve">presso is a web-based integrated DM solution platform. With its double byte apability to handle Chinese, Korean and Japanese languages. It can handle up to 5 million multilingual e-mails a day. Building with the functions of profile search on the lists database, DM content creation and delivery, data tracking and reporting. </w:t>
      </w:r>
      <w:r w:rsidR="005B6C6D" w:rsidRPr="008A2AC2">
        <w:rPr>
          <w:rFonts w:ascii="Cambria" w:hAnsi="Cambria" w:cs="Arial"/>
          <w:sz w:val="21"/>
          <w:szCs w:val="21"/>
        </w:rPr>
        <w:t>EXpresso</w:t>
      </w:r>
      <w:r w:rsidRPr="008A2AC2">
        <w:rPr>
          <w:rFonts w:ascii="Cambria" w:hAnsi="Cambria" w:cs="Arial"/>
          <w:sz w:val="21"/>
          <w:szCs w:val="21"/>
        </w:rPr>
        <w:t xml:space="preserve"> has two product brands, the ESB (Email Services Bureau) and ASP (Application Services Provider) targeting for different sectors.</w:t>
      </w:r>
    </w:p>
    <w:p w:rsidR="002B7FA5" w:rsidRPr="008A2AC2" w:rsidRDefault="002B7FA5" w:rsidP="002B7FA5">
      <w:pPr>
        <w:rPr>
          <w:rFonts w:ascii="Cambria" w:hAnsi="Cambria" w:cs="Arial"/>
          <w:b/>
          <w:color w:val="000000"/>
          <w:sz w:val="21"/>
          <w:szCs w:val="21"/>
        </w:rPr>
      </w:pPr>
      <w:r w:rsidRPr="008A2AC2">
        <w:rPr>
          <w:rFonts w:ascii="Cambria" w:hAnsi="Cambria" w:cs="Arial"/>
          <w:b/>
          <w:color w:val="000000"/>
          <w:sz w:val="21"/>
          <w:szCs w:val="21"/>
          <w:u w:val="single"/>
        </w:rPr>
        <w:t>Responsibilities</w:t>
      </w:r>
      <w:r w:rsidRPr="008A2AC2">
        <w:rPr>
          <w:rFonts w:ascii="Cambria" w:hAnsi="Cambria" w:cs="Arial"/>
          <w:b/>
          <w:color w:val="000000"/>
          <w:sz w:val="21"/>
          <w:szCs w:val="21"/>
        </w:rPr>
        <w:t>:</w:t>
      </w:r>
    </w:p>
    <w:p w:rsidR="00C817F5" w:rsidRPr="00726459" w:rsidRDefault="002B7FA5" w:rsidP="00726459">
      <w:pPr>
        <w:pStyle w:val="ListParagraph"/>
        <w:numPr>
          <w:ilvl w:val="0"/>
          <w:numId w:val="20"/>
        </w:numPr>
        <w:suppressAutoHyphens/>
        <w:spacing w:line="240" w:lineRule="auto"/>
        <w:rPr>
          <w:rFonts w:ascii="Cambria" w:hAnsi="Cambria" w:cs="Arial"/>
          <w:sz w:val="21"/>
          <w:szCs w:val="21"/>
        </w:rPr>
      </w:pPr>
      <w:r w:rsidRPr="008A2AC2">
        <w:rPr>
          <w:rFonts w:ascii="Cambria" w:hAnsi="Cambria" w:cs="Arial"/>
          <w:sz w:val="21"/>
          <w:szCs w:val="21"/>
        </w:rPr>
        <w:t xml:space="preserve">Developed the JSP, Servlet and JavaBeans using </w:t>
      </w:r>
      <w:r w:rsidRPr="008A2AC2">
        <w:rPr>
          <w:rFonts w:ascii="Cambria" w:hAnsi="Cambria" w:cs="Arial"/>
          <w:b/>
          <w:sz w:val="21"/>
          <w:szCs w:val="21"/>
        </w:rPr>
        <w:t>WSAD</w:t>
      </w:r>
      <w:r w:rsidRPr="008A2AC2">
        <w:rPr>
          <w:rFonts w:ascii="Cambria" w:hAnsi="Cambria" w:cs="Arial"/>
          <w:sz w:val="21"/>
          <w:szCs w:val="21"/>
        </w:rPr>
        <w:t xml:space="preserve"> and test the applications Using </w:t>
      </w:r>
      <w:r w:rsidRPr="008A2AC2">
        <w:rPr>
          <w:rFonts w:ascii="Cambria" w:hAnsi="Cambria" w:cs="Arial"/>
          <w:b/>
          <w:sz w:val="21"/>
          <w:szCs w:val="21"/>
        </w:rPr>
        <w:t>Web Logic</w:t>
      </w:r>
      <w:r w:rsidRPr="008A2AC2">
        <w:rPr>
          <w:rFonts w:ascii="Cambria" w:hAnsi="Cambria" w:cs="Arial"/>
          <w:sz w:val="21"/>
          <w:szCs w:val="21"/>
        </w:rPr>
        <w:t xml:space="preserve"> testing environment.</w:t>
      </w:r>
      <w:r w:rsidR="00726459">
        <w:rPr>
          <w:rFonts w:ascii="Cambria" w:hAnsi="Cambria" w:cs="Arial"/>
          <w:sz w:val="21"/>
          <w:szCs w:val="21"/>
        </w:rPr>
        <w:t xml:space="preserve"> </w:t>
      </w:r>
      <w:r w:rsidRPr="00726459">
        <w:rPr>
          <w:rFonts w:ascii="Cambria" w:hAnsi="Cambria" w:cs="Arial"/>
          <w:sz w:val="21"/>
          <w:szCs w:val="21"/>
        </w:rPr>
        <w:t>Validating</w:t>
      </w:r>
      <w:r w:rsidRPr="00726459">
        <w:rPr>
          <w:rFonts w:ascii="Cambria" w:hAnsi="Cambria" w:cs="Arial"/>
          <w:b/>
          <w:sz w:val="21"/>
          <w:szCs w:val="21"/>
        </w:rPr>
        <w:t xml:space="preserve"> XML</w:t>
      </w:r>
      <w:r w:rsidRPr="00726459">
        <w:rPr>
          <w:rFonts w:ascii="Cambria" w:hAnsi="Cambria" w:cs="Arial"/>
          <w:sz w:val="21"/>
          <w:szCs w:val="21"/>
        </w:rPr>
        <w:t xml:space="preserve"> documents with Schema using </w:t>
      </w:r>
      <w:r w:rsidRPr="00726459">
        <w:rPr>
          <w:rFonts w:ascii="Cambria" w:hAnsi="Cambria" w:cs="Arial"/>
          <w:b/>
          <w:sz w:val="21"/>
          <w:szCs w:val="21"/>
        </w:rPr>
        <w:t>SAX</w:t>
      </w:r>
      <w:r w:rsidRPr="00726459">
        <w:rPr>
          <w:rFonts w:ascii="Cambria" w:hAnsi="Cambria" w:cs="Arial"/>
          <w:sz w:val="21"/>
          <w:szCs w:val="21"/>
        </w:rPr>
        <w:t xml:space="preserve"> parser </w:t>
      </w:r>
    </w:p>
    <w:p w:rsidR="002B7FA5" w:rsidRPr="008A2AC2" w:rsidRDefault="002B7FA5" w:rsidP="00C817F5">
      <w:pPr>
        <w:pStyle w:val="ListParagraph"/>
        <w:numPr>
          <w:ilvl w:val="0"/>
          <w:numId w:val="20"/>
        </w:numPr>
        <w:suppressAutoHyphens/>
        <w:spacing w:line="240" w:lineRule="auto"/>
        <w:rPr>
          <w:rFonts w:ascii="Cambria" w:hAnsi="Cambria" w:cs="Arial"/>
          <w:sz w:val="21"/>
          <w:szCs w:val="21"/>
        </w:rPr>
      </w:pPr>
      <w:r w:rsidRPr="008A2AC2">
        <w:rPr>
          <w:rFonts w:ascii="Cambria" w:hAnsi="Cambria" w:cs="Arial"/>
          <w:sz w:val="21"/>
          <w:szCs w:val="21"/>
        </w:rPr>
        <w:t xml:space="preserve">Used </w:t>
      </w:r>
      <w:r w:rsidRPr="008A2AC2">
        <w:rPr>
          <w:rFonts w:ascii="Cambria" w:hAnsi="Cambria" w:cs="Arial"/>
          <w:b/>
          <w:sz w:val="21"/>
          <w:szCs w:val="21"/>
        </w:rPr>
        <w:t>XSLT</w:t>
      </w:r>
      <w:r w:rsidRPr="008A2AC2">
        <w:rPr>
          <w:rFonts w:ascii="Cambria" w:hAnsi="Cambria" w:cs="Arial"/>
          <w:sz w:val="21"/>
          <w:szCs w:val="21"/>
        </w:rPr>
        <w:t xml:space="preserve"> to convert </w:t>
      </w:r>
      <w:r w:rsidRPr="008A2AC2">
        <w:rPr>
          <w:rFonts w:ascii="Cambria" w:hAnsi="Cambria" w:cs="Arial"/>
          <w:b/>
          <w:sz w:val="21"/>
          <w:szCs w:val="21"/>
        </w:rPr>
        <w:t>XML</w:t>
      </w:r>
      <w:r w:rsidRPr="008A2AC2">
        <w:rPr>
          <w:rFonts w:ascii="Cambria" w:hAnsi="Cambria" w:cs="Arial"/>
          <w:sz w:val="21"/>
          <w:szCs w:val="21"/>
        </w:rPr>
        <w:t xml:space="preserve"> documents into </w:t>
      </w:r>
      <w:r w:rsidRPr="008A2AC2">
        <w:rPr>
          <w:rFonts w:ascii="Cambria" w:hAnsi="Cambria" w:cs="Arial"/>
          <w:b/>
          <w:sz w:val="21"/>
          <w:szCs w:val="21"/>
        </w:rPr>
        <w:t>HTML</w:t>
      </w:r>
    </w:p>
    <w:p w:rsidR="002B7FA5" w:rsidRPr="008A2AC2" w:rsidRDefault="002B7FA5" w:rsidP="00C817F5">
      <w:pPr>
        <w:pStyle w:val="ListParagraph"/>
        <w:numPr>
          <w:ilvl w:val="0"/>
          <w:numId w:val="20"/>
        </w:numPr>
        <w:suppressAutoHyphens/>
        <w:spacing w:line="240" w:lineRule="auto"/>
        <w:rPr>
          <w:rFonts w:ascii="Cambria" w:hAnsi="Cambria" w:cs="Arial"/>
          <w:sz w:val="21"/>
          <w:szCs w:val="21"/>
        </w:rPr>
      </w:pPr>
      <w:r w:rsidRPr="008A2AC2">
        <w:rPr>
          <w:rFonts w:ascii="Cambria" w:hAnsi="Cambria" w:cs="Arial"/>
          <w:sz w:val="21"/>
          <w:szCs w:val="21"/>
        </w:rPr>
        <w:t xml:space="preserve">Used to write </w:t>
      </w:r>
      <w:r w:rsidR="00B9496E" w:rsidRPr="008A2AC2">
        <w:rPr>
          <w:rFonts w:ascii="Cambria" w:hAnsi="Cambria" w:cs="Arial"/>
          <w:b/>
          <w:sz w:val="21"/>
          <w:szCs w:val="21"/>
        </w:rPr>
        <w:t>SQL</w:t>
      </w:r>
      <w:r w:rsidRPr="008A2AC2">
        <w:rPr>
          <w:rFonts w:ascii="Cambria" w:hAnsi="Cambria" w:cs="Arial"/>
          <w:b/>
          <w:sz w:val="21"/>
          <w:szCs w:val="21"/>
        </w:rPr>
        <w:t xml:space="preserve"> queries</w:t>
      </w:r>
      <w:r w:rsidRPr="008A2AC2">
        <w:rPr>
          <w:rFonts w:ascii="Cambria" w:hAnsi="Cambria" w:cs="Arial"/>
          <w:sz w:val="21"/>
          <w:szCs w:val="21"/>
        </w:rPr>
        <w:t xml:space="preserve">, creating tables and columns using </w:t>
      </w:r>
      <w:r w:rsidRPr="008A2AC2">
        <w:rPr>
          <w:rFonts w:ascii="Cambria" w:hAnsi="Cambria" w:cs="Arial"/>
          <w:b/>
          <w:sz w:val="21"/>
          <w:szCs w:val="21"/>
        </w:rPr>
        <w:t>Oracle</w:t>
      </w:r>
      <w:r w:rsidRPr="008A2AC2">
        <w:rPr>
          <w:rFonts w:ascii="Cambria" w:hAnsi="Cambria" w:cs="Arial"/>
          <w:sz w:val="21"/>
          <w:szCs w:val="21"/>
        </w:rPr>
        <w:t>.</w:t>
      </w:r>
    </w:p>
    <w:p w:rsidR="002B7FA5" w:rsidRPr="008A2AC2" w:rsidRDefault="002B7FA5" w:rsidP="00C817F5">
      <w:pPr>
        <w:pStyle w:val="ListParagraph"/>
        <w:numPr>
          <w:ilvl w:val="0"/>
          <w:numId w:val="20"/>
        </w:numPr>
        <w:suppressAutoHyphens/>
        <w:spacing w:line="240" w:lineRule="auto"/>
        <w:rPr>
          <w:rFonts w:ascii="Cambria" w:hAnsi="Cambria" w:cs="Arial"/>
          <w:sz w:val="21"/>
          <w:szCs w:val="21"/>
        </w:rPr>
      </w:pPr>
      <w:r w:rsidRPr="008A2AC2">
        <w:rPr>
          <w:rFonts w:ascii="Cambria" w:hAnsi="Cambria" w:cs="Arial"/>
          <w:sz w:val="21"/>
          <w:szCs w:val="21"/>
        </w:rPr>
        <w:t xml:space="preserve">Worked extensively with </w:t>
      </w:r>
      <w:r w:rsidRPr="008A2AC2">
        <w:rPr>
          <w:rFonts w:ascii="Cambria" w:hAnsi="Cambria" w:cs="Arial"/>
          <w:b/>
          <w:sz w:val="21"/>
          <w:szCs w:val="21"/>
        </w:rPr>
        <w:t>Log4J</w:t>
      </w:r>
      <w:r w:rsidRPr="008A2AC2">
        <w:rPr>
          <w:rFonts w:ascii="Cambria" w:hAnsi="Cambria" w:cs="Arial"/>
          <w:sz w:val="21"/>
          <w:szCs w:val="21"/>
        </w:rPr>
        <w:t xml:space="preserve"> for logging the application events.</w:t>
      </w:r>
    </w:p>
    <w:p w:rsidR="002B7FA5" w:rsidRPr="008A2AC2" w:rsidRDefault="002B7FA5" w:rsidP="00C817F5">
      <w:pPr>
        <w:pStyle w:val="ListParagraph"/>
        <w:numPr>
          <w:ilvl w:val="0"/>
          <w:numId w:val="20"/>
        </w:numPr>
        <w:suppressAutoHyphens/>
        <w:spacing w:line="240" w:lineRule="auto"/>
        <w:rPr>
          <w:rFonts w:ascii="Cambria" w:hAnsi="Cambria" w:cs="Arial"/>
          <w:sz w:val="21"/>
          <w:szCs w:val="21"/>
        </w:rPr>
      </w:pPr>
      <w:r w:rsidRPr="008A2AC2">
        <w:rPr>
          <w:rFonts w:ascii="Cambria" w:hAnsi="Cambria" w:cs="Arial"/>
          <w:sz w:val="21"/>
          <w:szCs w:val="21"/>
        </w:rPr>
        <w:t xml:space="preserve">Used Win </w:t>
      </w:r>
      <w:r w:rsidRPr="008A2AC2">
        <w:rPr>
          <w:rFonts w:ascii="Cambria" w:hAnsi="Cambria" w:cs="Arial"/>
          <w:b/>
          <w:sz w:val="21"/>
          <w:szCs w:val="21"/>
        </w:rPr>
        <w:t>CVS</w:t>
      </w:r>
      <w:r w:rsidRPr="008A2AC2">
        <w:rPr>
          <w:rFonts w:ascii="Cambria" w:hAnsi="Cambria" w:cs="Arial"/>
          <w:sz w:val="21"/>
          <w:szCs w:val="21"/>
        </w:rPr>
        <w:t xml:space="preserve"> as a repository for check in, checkout the source code</w:t>
      </w:r>
    </w:p>
    <w:p w:rsidR="002B7FA5" w:rsidRPr="008A2AC2" w:rsidRDefault="002B7FA5" w:rsidP="00C817F5">
      <w:pPr>
        <w:pStyle w:val="ListParagraph"/>
        <w:numPr>
          <w:ilvl w:val="0"/>
          <w:numId w:val="20"/>
        </w:numPr>
        <w:suppressAutoHyphens/>
        <w:spacing w:line="240" w:lineRule="auto"/>
        <w:rPr>
          <w:rFonts w:ascii="Cambria" w:hAnsi="Cambria" w:cs="Arial"/>
          <w:sz w:val="21"/>
          <w:szCs w:val="21"/>
        </w:rPr>
      </w:pPr>
      <w:r w:rsidRPr="008A2AC2">
        <w:rPr>
          <w:rFonts w:ascii="Cambria" w:hAnsi="Cambria" w:cs="Arial"/>
          <w:sz w:val="21"/>
          <w:szCs w:val="21"/>
        </w:rPr>
        <w:t xml:space="preserve">Writing </w:t>
      </w:r>
      <w:r w:rsidR="005B6C6D" w:rsidRPr="008A2AC2">
        <w:rPr>
          <w:rFonts w:ascii="Cambria" w:hAnsi="Cambria" w:cs="Arial"/>
          <w:b/>
          <w:sz w:val="21"/>
          <w:szCs w:val="21"/>
        </w:rPr>
        <w:t>JUnit</w:t>
      </w:r>
      <w:r w:rsidRPr="008A2AC2">
        <w:rPr>
          <w:rFonts w:ascii="Cambria" w:hAnsi="Cambria" w:cs="Arial"/>
          <w:sz w:val="21"/>
          <w:szCs w:val="21"/>
        </w:rPr>
        <w:t xml:space="preserve"> pro</w:t>
      </w:r>
      <w:r w:rsidR="001C53F6" w:rsidRPr="008A2AC2">
        <w:rPr>
          <w:rFonts w:ascii="Cambria" w:hAnsi="Cambria" w:cs="Arial"/>
          <w:sz w:val="21"/>
          <w:szCs w:val="21"/>
        </w:rPr>
        <w:t xml:space="preserve">grams for unit test </w:t>
      </w:r>
      <w:r w:rsidRPr="008A2AC2">
        <w:rPr>
          <w:rFonts w:ascii="Cambria" w:hAnsi="Cambria" w:cs="Arial"/>
          <w:sz w:val="21"/>
          <w:szCs w:val="21"/>
        </w:rPr>
        <w:t>the application events.</w:t>
      </w:r>
    </w:p>
    <w:p w:rsidR="001724B3" w:rsidRPr="008A2AC2" w:rsidRDefault="002B7FA5" w:rsidP="001724B3">
      <w:pPr>
        <w:jc w:val="both"/>
        <w:rPr>
          <w:rFonts w:ascii="Cambria" w:hAnsi="Cambria" w:cs="Arial"/>
          <w:b/>
          <w:bCs/>
          <w:sz w:val="21"/>
          <w:szCs w:val="21"/>
        </w:rPr>
      </w:pPr>
      <w:r w:rsidRPr="008A2AC2">
        <w:rPr>
          <w:rFonts w:ascii="Cambria" w:hAnsi="Cambria" w:cs="Arial"/>
          <w:b/>
          <w:sz w:val="21"/>
          <w:szCs w:val="21"/>
          <w:u w:val="single"/>
        </w:rPr>
        <w:t>Environment:</w:t>
      </w:r>
      <w:r w:rsidRPr="008A2AC2">
        <w:rPr>
          <w:rFonts w:ascii="Cambria" w:hAnsi="Cambria" w:cs="Arial"/>
          <w:sz w:val="21"/>
          <w:szCs w:val="21"/>
        </w:rPr>
        <w:t xml:space="preserve"> </w:t>
      </w:r>
      <w:r w:rsidR="00310FAC" w:rsidRPr="008A2AC2">
        <w:rPr>
          <w:rFonts w:ascii="Cambria" w:eastAsia="Calibri" w:hAnsi="Cambria" w:cs="Arial"/>
          <w:b/>
          <w:sz w:val="21"/>
          <w:szCs w:val="21"/>
        </w:rPr>
        <w:t>Core Java</w:t>
      </w:r>
      <w:r w:rsidR="00310FAC" w:rsidRPr="008A2AC2">
        <w:rPr>
          <w:rFonts w:ascii="Cambria" w:hAnsi="Cambria" w:cs="Arial"/>
          <w:b/>
          <w:sz w:val="21"/>
          <w:szCs w:val="21"/>
        </w:rPr>
        <w:t xml:space="preserve"> ,.Net,C#,</w:t>
      </w:r>
      <w:r w:rsidRPr="008A2AC2">
        <w:rPr>
          <w:rFonts w:ascii="Cambria" w:hAnsi="Cambria" w:cs="Arial"/>
          <w:b/>
          <w:sz w:val="21"/>
          <w:szCs w:val="21"/>
        </w:rPr>
        <w:t xml:space="preserve">JSP1.1, Servlet, JavaBeans, Websphere4.0, Oracle7.x, WSAD 4.0, </w:t>
      </w:r>
      <w:r w:rsidR="001C53F6" w:rsidRPr="008A2AC2">
        <w:rPr>
          <w:rFonts w:ascii="Cambria" w:hAnsi="Cambria" w:cs="Arial"/>
          <w:b/>
          <w:bCs/>
          <w:sz w:val="21"/>
          <w:szCs w:val="21"/>
        </w:rPr>
        <w:t>XML, XSLT, HTML</w:t>
      </w:r>
      <w:r w:rsidRPr="008A2AC2">
        <w:rPr>
          <w:rFonts w:ascii="Cambria" w:hAnsi="Cambria" w:cs="Arial"/>
          <w:b/>
          <w:sz w:val="21"/>
          <w:szCs w:val="21"/>
        </w:rPr>
        <w:t>, JMS</w:t>
      </w:r>
      <w:r w:rsidR="001C53F6" w:rsidRPr="008A2AC2">
        <w:rPr>
          <w:rFonts w:ascii="Cambria" w:hAnsi="Cambria" w:cs="Arial"/>
          <w:b/>
          <w:sz w:val="21"/>
          <w:szCs w:val="21"/>
        </w:rPr>
        <w:t>,</w:t>
      </w:r>
      <w:r w:rsidR="001C53F6" w:rsidRPr="008A2AC2">
        <w:rPr>
          <w:rFonts w:ascii="Cambria" w:hAnsi="Cambria" w:cs="Arial"/>
          <w:b/>
          <w:bCs/>
          <w:sz w:val="21"/>
          <w:szCs w:val="21"/>
        </w:rPr>
        <w:t xml:space="preserve"> </w:t>
      </w:r>
      <w:r w:rsidR="00310FAC" w:rsidRPr="008A2AC2">
        <w:rPr>
          <w:rFonts w:ascii="Cambria" w:hAnsi="Cambria" w:cs="Arial"/>
          <w:b/>
          <w:bCs/>
          <w:sz w:val="21"/>
          <w:szCs w:val="21"/>
        </w:rPr>
        <w:t>JUnit</w:t>
      </w:r>
      <w:r w:rsidR="001C53F6" w:rsidRPr="008A2AC2">
        <w:rPr>
          <w:rFonts w:ascii="Cambria" w:hAnsi="Cambria" w:cs="Arial"/>
          <w:b/>
          <w:bCs/>
          <w:sz w:val="21"/>
          <w:szCs w:val="21"/>
        </w:rPr>
        <w:t>, Apache Ant, CVS, Log4j.</w:t>
      </w:r>
      <w:r w:rsidRPr="008A2AC2">
        <w:rPr>
          <w:rFonts w:ascii="Cambria" w:hAnsi="Cambria" w:cs="Arial"/>
          <w:b/>
          <w:sz w:val="21"/>
          <w:szCs w:val="21"/>
        </w:rPr>
        <w:t xml:space="preserve"> </w:t>
      </w:r>
    </w:p>
    <w:p w:rsidR="001724B3" w:rsidRPr="008A2AC2" w:rsidRDefault="001724B3" w:rsidP="001724B3">
      <w:pPr>
        <w:jc w:val="both"/>
        <w:rPr>
          <w:rFonts w:ascii="Cambria" w:hAnsi="Cambria" w:cs="Arial"/>
          <w:sz w:val="21"/>
          <w:szCs w:val="21"/>
        </w:rPr>
      </w:pPr>
    </w:p>
    <w:p w:rsidR="005B6C6D" w:rsidRPr="008A2AC2" w:rsidRDefault="005B6C6D" w:rsidP="005B6C6D">
      <w:pPr>
        <w:jc w:val="both"/>
        <w:rPr>
          <w:rFonts w:ascii="Cambria" w:hAnsi="Cambria" w:cs="Arial"/>
          <w:color w:val="000000"/>
          <w:sz w:val="21"/>
          <w:szCs w:val="21"/>
          <w:shd w:val="clear" w:color="auto" w:fill="FFFFFF"/>
        </w:rPr>
      </w:pPr>
      <w:r w:rsidRPr="008A2AC2">
        <w:rPr>
          <w:rFonts w:ascii="Cambria" w:hAnsi="Cambria" w:cs="Arial"/>
          <w:b/>
          <w:color w:val="000000"/>
          <w:sz w:val="21"/>
          <w:szCs w:val="21"/>
          <w:u w:val="single"/>
          <w:shd w:val="clear" w:color="auto" w:fill="FFFFFF"/>
        </w:rPr>
        <w:t>Education</w:t>
      </w:r>
      <w:r w:rsidRPr="008A2AC2">
        <w:rPr>
          <w:rFonts w:ascii="Cambria" w:hAnsi="Cambria" w:cs="Arial"/>
          <w:b/>
          <w:color w:val="000000"/>
          <w:sz w:val="21"/>
          <w:szCs w:val="21"/>
          <w:shd w:val="clear" w:color="auto" w:fill="FFFFFF"/>
        </w:rPr>
        <w:t xml:space="preserve">:  </w:t>
      </w:r>
      <w:r w:rsidR="00733EF6" w:rsidRPr="005C37AD">
        <w:rPr>
          <w:rFonts w:ascii="Cambria" w:hAnsi="Cambria" w:cs="Calibri"/>
          <w:sz w:val="21"/>
          <w:szCs w:val="21"/>
          <w:lang w:val="en-AU" w:eastAsia="ar-SA" w:bidi="x-none"/>
        </w:rPr>
        <w:t>Bachelor of Technology</w:t>
      </w:r>
      <w:r w:rsidRPr="008A2AC2">
        <w:rPr>
          <w:rFonts w:ascii="Cambria" w:hAnsi="Cambria" w:cs="Arial"/>
          <w:color w:val="000000"/>
          <w:sz w:val="21"/>
          <w:szCs w:val="21"/>
          <w:shd w:val="clear" w:color="auto" w:fill="FFFFFF"/>
        </w:rPr>
        <w:t xml:space="preserve"> from the INDIA.</w:t>
      </w:r>
    </w:p>
    <w:sectPr w:rsidR="005B6C6D" w:rsidRPr="008A2AC2" w:rsidSect="0072688D">
      <w:headerReference w:type="even" r:id="rId21"/>
      <w:headerReference w:type="default" r:id="rId22"/>
      <w:footerReference w:type="even" r:id="rId23"/>
      <w:footerReference w:type="default" r:id="rId24"/>
      <w:headerReference w:type="first" r:id="rId25"/>
      <w:footerReference w:type="first" r:id="rId26"/>
      <w:pgSz w:w="12240" w:h="15840"/>
      <w:pgMar w:top="360" w:right="720" w:bottom="54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8F4" w:rsidRDefault="000858F4" w:rsidP="00ED5933">
      <w:r>
        <w:separator/>
      </w:r>
    </w:p>
  </w:endnote>
  <w:endnote w:type="continuationSeparator" w:id="0">
    <w:p w:rsidR="000858F4" w:rsidRDefault="000858F4" w:rsidP="00ED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Mincho"/>
    <w:charset w:val="80"/>
    <w:family w:val="auto"/>
    <w:pitch w:val="default"/>
    <w:sig w:usb0="00000000" w:usb1="00000000" w:usb2="00000000" w:usb3="00000000" w:csb0="00040001" w:csb1="00000000"/>
  </w:font>
  <w:font w:name="Droid Sans">
    <w:altName w:val="Times New Roman"/>
    <w:charset w:val="00"/>
    <w:family w:val="auto"/>
    <w:pitch w:val="default"/>
    <w:sig w:usb0="00000000" w:usb1="00000000" w:usb2="00000000"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33" w:rsidRDefault="00ED59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33" w:rsidRDefault="00ED59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33" w:rsidRDefault="00ED5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8F4" w:rsidRDefault="000858F4" w:rsidP="00ED5933">
      <w:r>
        <w:separator/>
      </w:r>
    </w:p>
  </w:footnote>
  <w:footnote w:type="continuationSeparator" w:id="0">
    <w:p w:rsidR="000858F4" w:rsidRDefault="000858F4" w:rsidP="00ED59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33" w:rsidRDefault="00ED59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33" w:rsidRDefault="00ED59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33" w:rsidRDefault="00ED5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5"/>
    <w:lvl w:ilvl="0">
      <w:start w:val="1"/>
      <w:numFmt w:val="bullet"/>
      <w:lvlText w:val=""/>
      <w:lvlJc w:val="left"/>
      <w:pPr>
        <w:tabs>
          <w:tab w:val="num" w:pos="720"/>
        </w:tabs>
        <w:ind w:left="720" w:hanging="360"/>
      </w:pPr>
      <w:rPr>
        <w:rFonts w:ascii="Wingdings" w:hAnsi="Wingdings"/>
      </w:rPr>
    </w:lvl>
  </w:abstractNum>
  <w:abstractNum w:abstractNumId="1">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2">
    <w:nsid w:val="00000006"/>
    <w:multiLevelType w:val="singleLevel"/>
    <w:tmpl w:val="00000006"/>
    <w:name w:val="WW8Num12"/>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26"/>
    <w:lvl w:ilvl="0">
      <w:start w:val="1"/>
      <w:numFmt w:val="bullet"/>
      <w:lvlText w:val=""/>
      <w:lvlJc w:val="left"/>
      <w:pPr>
        <w:tabs>
          <w:tab w:val="num" w:pos="1080"/>
        </w:tabs>
        <w:ind w:left="1080" w:hanging="360"/>
      </w:pPr>
      <w:rPr>
        <w:rFonts w:ascii="Symbol" w:hAnsi="Symbol"/>
      </w:rPr>
    </w:lvl>
  </w:abstractNum>
  <w:abstractNum w:abstractNumId="4">
    <w:nsid w:val="02011F0E"/>
    <w:multiLevelType w:val="hybridMultilevel"/>
    <w:tmpl w:val="1304E61A"/>
    <w:lvl w:ilvl="0" w:tplc="0000000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24E0739"/>
    <w:multiLevelType w:val="hybridMultilevel"/>
    <w:tmpl w:val="705C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40E92"/>
    <w:multiLevelType w:val="hybridMultilevel"/>
    <w:tmpl w:val="4C3E7BA4"/>
    <w:lvl w:ilvl="0" w:tplc="9E4AE31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C821104"/>
    <w:multiLevelType w:val="hybridMultilevel"/>
    <w:tmpl w:val="FD48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956C4B"/>
    <w:multiLevelType w:val="hybridMultilevel"/>
    <w:tmpl w:val="815E9114"/>
    <w:lvl w:ilvl="0" w:tplc="A3CE9A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C0E57"/>
    <w:multiLevelType w:val="hybridMultilevel"/>
    <w:tmpl w:val="2074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94C57"/>
    <w:multiLevelType w:val="multilevel"/>
    <w:tmpl w:val="D13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C02C28"/>
    <w:multiLevelType w:val="hybridMultilevel"/>
    <w:tmpl w:val="924E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7296C"/>
    <w:multiLevelType w:val="multilevel"/>
    <w:tmpl w:val="9C68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B04160"/>
    <w:multiLevelType w:val="hybridMultilevel"/>
    <w:tmpl w:val="5FC0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2A70FA"/>
    <w:multiLevelType w:val="hybridMultilevel"/>
    <w:tmpl w:val="E154F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C77A2C"/>
    <w:multiLevelType w:val="hybridMultilevel"/>
    <w:tmpl w:val="7F880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C26774"/>
    <w:multiLevelType w:val="hybridMultilevel"/>
    <w:tmpl w:val="163C7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3E7C72"/>
    <w:multiLevelType w:val="multilevel"/>
    <w:tmpl w:val="E918EF8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18">
    <w:nsid w:val="388C2351"/>
    <w:multiLevelType w:val="hybridMultilevel"/>
    <w:tmpl w:val="39003200"/>
    <w:lvl w:ilvl="0" w:tplc="A3CE9A42">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661C12"/>
    <w:multiLevelType w:val="hybridMultilevel"/>
    <w:tmpl w:val="5FFA8E12"/>
    <w:lvl w:ilvl="0" w:tplc="B10C934C">
      <w:start w:val="1"/>
      <w:numFmt w:val="bullet"/>
      <w:lvlText w:val=""/>
      <w:lvlJc w:val="left"/>
      <w:pPr>
        <w:tabs>
          <w:tab w:val="num" w:pos="720"/>
        </w:tabs>
        <w:ind w:left="720" w:hanging="360"/>
      </w:pPr>
      <w:rPr>
        <w:rFonts w:ascii="Symbol" w:hAnsi="Symbol" w:hint="default"/>
        <w:b w:val="0"/>
        <w:sz w:val="17"/>
        <w:szCs w:val="17"/>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23A78C2"/>
    <w:multiLevelType w:val="hybridMultilevel"/>
    <w:tmpl w:val="1616C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5917EA"/>
    <w:multiLevelType w:val="hybridMultilevel"/>
    <w:tmpl w:val="A1E2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112BAB"/>
    <w:multiLevelType w:val="multilevel"/>
    <w:tmpl w:val="F64A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633E48"/>
    <w:multiLevelType w:val="multilevel"/>
    <w:tmpl w:val="36B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995253"/>
    <w:multiLevelType w:val="hybridMultilevel"/>
    <w:tmpl w:val="09322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EE5A43"/>
    <w:multiLevelType w:val="hybridMultilevel"/>
    <w:tmpl w:val="195AD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5A7952"/>
    <w:multiLevelType w:val="hybridMultilevel"/>
    <w:tmpl w:val="447CB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7190793"/>
    <w:multiLevelType w:val="hybridMultilevel"/>
    <w:tmpl w:val="692056B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696C3305"/>
    <w:multiLevelType w:val="multilevel"/>
    <w:tmpl w:val="00C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B8B702A"/>
    <w:multiLevelType w:val="hybridMultilevel"/>
    <w:tmpl w:val="7EA037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E80E8C"/>
    <w:multiLevelType w:val="hybridMultilevel"/>
    <w:tmpl w:val="636E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E1334"/>
    <w:multiLevelType w:val="hybridMultilevel"/>
    <w:tmpl w:val="CD7CB6BE"/>
    <w:lvl w:ilvl="0" w:tplc="04090001">
      <w:start w:val="1"/>
      <w:numFmt w:val="bullet"/>
      <w:lvlText w:val=""/>
      <w:lvlJc w:val="left"/>
      <w:pPr>
        <w:ind w:left="360" w:hanging="360"/>
      </w:pPr>
      <w:rPr>
        <w:rFonts w:ascii="Symbol" w:hAnsi="Symbol" w:hint="default"/>
      </w:rPr>
    </w:lvl>
    <w:lvl w:ilvl="1" w:tplc="F5FC7164"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CC2787B"/>
    <w:multiLevelType w:val="hybridMultilevel"/>
    <w:tmpl w:val="94F86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1"/>
  </w:num>
  <w:num w:numId="3">
    <w:abstractNumId w:val="25"/>
  </w:num>
  <w:num w:numId="4">
    <w:abstractNumId w:val="14"/>
  </w:num>
  <w:num w:numId="5">
    <w:abstractNumId w:val="3"/>
  </w:num>
  <w:num w:numId="6">
    <w:abstractNumId w:val="1"/>
  </w:num>
  <w:num w:numId="7">
    <w:abstractNumId w:val="21"/>
  </w:num>
  <w:num w:numId="8">
    <w:abstractNumId w:val="27"/>
  </w:num>
  <w:num w:numId="9">
    <w:abstractNumId w:val="16"/>
  </w:num>
  <w:num w:numId="10">
    <w:abstractNumId w:val="2"/>
  </w:num>
  <w:num w:numId="11">
    <w:abstractNumId w:val="4"/>
  </w:num>
  <w:num w:numId="12">
    <w:abstractNumId w:val="0"/>
  </w:num>
  <w:num w:numId="13">
    <w:abstractNumId w:val="11"/>
  </w:num>
  <w:num w:numId="14">
    <w:abstractNumId w:val="5"/>
  </w:num>
  <w:num w:numId="15">
    <w:abstractNumId w:val="30"/>
  </w:num>
  <w:num w:numId="16">
    <w:abstractNumId w:val="26"/>
  </w:num>
  <w:num w:numId="17">
    <w:abstractNumId w:val="15"/>
  </w:num>
  <w:num w:numId="18">
    <w:abstractNumId w:val="20"/>
  </w:num>
  <w:num w:numId="19">
    <w:abstractNumId w:val="32"/>
  </w:num>
  <w:num w:numId="20">
    <w:abstractNumId w:val="9"/>
  </w:num>
  <w:num w:numId="21">
    <w:abstractNumId w:val="24"/>
  </w:num>
  <w:num w:numId="22">
    <w:abstractNumId w:val="13"/>
  </w:num>
  <w:num w:numId="23">
    <w:abstractNumId w:val="10"/>
  </w:num>
  <w:num w:numId="24">
    <w:abstractNumId w:val="23"/>
  </w:num>
  <w:num w:numId="25">
    <w:abstractNumId w:val="22"/>
  </w:num>
  <w:num w:numId="26">
    <w:abstractNumId w:val="28"/>
  </w:num>
  <w:num w:numId="27">
    <w:abstractNumId w:val="29"/>
  </w:num>
  <w:num w:numId="28">
    <w:abstractNumId w:val="7"/>
  </w:num>
  <w:num w:numId="29">
    <w:abstractNumId w:val="12"/>
  </w:num>
  <w:num w:numId="30">
    <w:abstractNumId w:val="17"/>
  </w:num>
  <w:num w:numId="31">
    <w:abstractNumId w:val="19"/>
  </w:num>
  <w:num w:numId="32">
    <w:abstractNumId w:val="18"/>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B3"/>
    <w:rsid w:val="00001911"/>
    <w:rsid w:val="000072D6"/>
    <w:rsid w:val="00055A37"/>
    <w:rsid w:val="00074A05"/>
    <w:rsid w:val="0008259D"/>
    <w:rsid w:val="000858F4"/>
    <w:rsid w:val="000A41FE"/>
    <w:rsid w:val="000A77F0"/>
    <w:rsid w:val="000C29A2"/>
    <w:rsid w:val="000D0F64"/>
    <w:rsid w:val="000E0B27"/>
    <w:rsid w:val="000F0E4E"/>
    <w:rsid w:val="000F17CA"/>
    <w:rsid w:val="0012769A"/>
    <w:rsid w:val="00136B69"/>
    <w:rsid w:val="00146913"/>
    <w:rsid w:val="0016629E"/>
    <w:rsid w:val="001716A7"/>
    <w:rsid w:val="001724B3"/>
    <w:rsid w:val="00191797"/>
    <w:rsid w:val="00192B95"/>
    <w:rsid w:val="001A3AE0"/>
    <w:rsid w:val="001C53F6"/>
    <w:rsid w:val="001D1957"/>
    <w:rsid w:val="001F4C07"/>
    <w:rsid w:val="00203A7E"/>
    <w:rsid w:val="00214C4E"/>
    <w:rsid w:val="002555EE"/>
    <w:rsid w:val="0028708D"/>
    <w:rsid w:val="002B7FA5"/>
    <w:rsid w:val="002F1509"/>
    <w:rsid w:val="002F762D"/>
    <w:rsid w:val="00305C90"/>
    <w:rsid w:val="00310FAC"/>
    <w:rsid w:val="00323BE3"/>
    <w:rsid w:val="00334BF7"/>
    <w:rsid w:val="00335032"/>
    <w:rsid w:val="0035754D"/>
    <w:rsid w:val="00366923"/>
    <w:rsid w:val="0037318F"/>
    <w:rsid w:val="00381B3C"/>
    <w:rsid w:val="003905BB"/>
    <w:rsid w:val="003A47BC"/>
    <w:rsid w:val="003C153A"/>
    <w:rsid w:val="003C79C0"/>
    <w:rsid w:val="003F3E5D"/>
    <w:rsid w:val="00412319"/>
    <w:rsid w:val="00455E64"/>
    <w:rsid w:val="0045622C"/>
    <w:rsid w:val="00460C76"/>
    <w:rsid w:val="00483420"/>
    <w:rsid w:val="00492E93"/>
    <w:rsid w:val="00496D1E"/>
    <w:rsid w:val="004A0945"/>
    <w:rsid w:val="004A0C82"/>
    <w:rsid w:val="004D0644"/>
    <w:rsid w:val="004F25C2"/>
    <w:rsid w:val="004F46EA"/>
    <w:rsid w:val="0053456F"/>
    <w:rsid w:val="005540E7"/>
    <w:rsid w:val="005855BB"/>
    <w:rsid w:val="005A42B3"/>
    <w:rsid w:val="005B6C6D"/>
    <w:rsid w:val="005D22E1"/>
    <w:rsid w:val="005E4C51"/>
    <w:rsid w:val="005F3797"/>
    <w:rsid w:val="00600E37"/>
    <w:rsid w:val="00605F31"/>
    <w:rsid w:val="00614CF1"/>
    <w:rsid w:val="006627DF"/>
    <w:rsid w:val="00665519"/>
    <w:rsid w:val="00671407"/>
    <w:rsid w:val="00677399"/>
    <w:rsid w:val="006B11D7"/>
    <w:rsid w:val="006F576E"/>
    <w:rsid w:val="006F665A"/>
    <w:rsid w:val="00711D4D"/>
    <w:rsid w:val="00726459"/>
    <w:rsid w:val="00733EF6"/>
    <w:rsid w:val="0074077F"/>
    <w:rsid w:val="007562AD"/>
    <w:rsid w:val="00765055"/>
    <w:rsid w:val="00775AB2"/>
    <w:rsid w:val="00795809"/>
    <w:rsid w:val="007D7483"/>
    <w:rsid w:val="007E410F"/>
    <w:rsid w:val="008157EA"/>
    <w:rsid w:val="00846CFD"/>
    <w:rsid w:val="00881197"/>
    <w:rsid w:val="00885B6C"/>
    <w:rsid w:val="008A2AC2"/>
    <w:rsid w:val="008A2AE3"/>
    <w:rsid w:val="008A6670"/>
    <w:rsid w:val="008A6DFC"/>
    <w:rsid w:val="008C418E"/>
    <w:rsid w:val="008F1EAD"/>
    <w:rsid w:val="009004D3"/>
    <w:rsid w:val="0090432B"/>
    <w:rsid w:val="009146BE"/>
    <w:rsid w:val="00927F8E"/>
    <w:rsid w:val="00930A5E"/>
    <w:rsid w:val="009A5CD2"/>
    <w:rsid w:val="00A01560"/>
    <w:rsid w:val="00A31214"/>
    <w:rsid w:val="00A42D44"/>
    <w:rsid w:val="00A76135"/>
    <w:rsid w:val="00AA6198"/>
    <w:rsid w:val="00AB5FF9"/>
    <w:rsid w:val="00AB76F7"/>
    <w:rsid w:val="00AC1591"/>
    <w:rsid w:val="00AC47BB"/>
    <w:rsid w:val="00AD7CBE"/>
    <w:rsid w:val="00B62EEB"/>
    <w:rsid w:val="00B70239"/>
    <w:rsid w:val="00B72B7A"/>
    <w:rsid w:val="00B9496E"/>
    <w:rsid w:val="00BD5DDC"/>
    <w:rsid w:val="00BE0CC8"/>
    <w:rsid w:val="00C14989"/>
    <w:rsid w:val="00C4245E"/>
    <w:rsid w:val="00C45E36"/>
    <w:rsid w:val="00C567D9"/>
    <w:rsid w:val="00C76E92"/>
    <w:rsid w:val="00C817F5"/>
    <w:rsid w:val="00C82DDB"/>
    <w:rsid w:val="00C95B43"/>
    <w:rsid w:val="00CB59FD"/>
    <w:rsid w:val="00CC55E0"/>
    <w:rsid w:val="00CE423E"/>
    <w:rsid w:val="00CE7E8F"/>
    <w:rsid w:val="00D2131C"/>
    <w:rsid w:val="00D46AD4"/>
    <w:rsid w:val="00D75385"/>
    <w:rsid w:val="00DC6518"/>
    <w:rsid w:val="00DD2CDF"/>
    <w:rsid w:val="00DE15FE"/>
    <w:rsid w:val="00DE2239"/>
    <w:rsid w:val="00E045C5"/>
    <w:rsid w:val="00E05988"/>
    <w:rsid w:val="00E219FE"/>
    <w:rsid w:val="00E2381D"/>
    <w:rsid w:val="00E44E06"/>
    <w:rsid w:val="00E5071E"/>
    <w:rsid w:val="00E5207F"/>
    <w:rsid w:val="00E742CB"/>
    <w:rsid w:val="00E8544B"/>
    <w:rsid w:val="00ED5933"/>
    <w:rsid w:val="00F01E1A"/>
    <w:rsid w:val="00F23186"/>
    <w:rsid w:val="00F3734A"/>
    <w:rsid w:val="00F54065"/>
    <w:rsid w:val="00F87EEA"/>
    <w:rsid w:val="00F971C7"/>
    <w:rsid w:val="00FC04DA"/>
    <w:rsid w:val="00FD3B8F"/>
    <w:rsid w:val="00FF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4B3"/>
    <w:pPr>
      <w:spacing w:after="0" w:line="240" w:lineRule="auto"/>
    </w:pPr>
    <w:rPr>
      <w:rFonts w:ascii="Verdana" w:eastAsia="Times New Roman" w:hAnsi="Verdana" w:cs="Times New Roman"/>
      <w:sz w:val="18"/>
      <w:szCs w:val="20"/>
    </w:rPr>
  </w:style>
  <w:style w:type="paragraph" w:styleId="Heading2">
    <w:name w:val="heading 2"/>
    <w:basedOn w:val="Normal"/>
    <w:next w:val="Normal"/>
    <w:link w:val="Heading2Char"/>
    <w:qFormat/>
    <w:rsid w:val="001724B3"/>
    <w:pPr>
      <w:widowControl w:val="0"/>
      <w:autoSpaceDE w:val="0"/>
      <w:autoSpaceDN w:val="0"/>
      <w:adjustRightInd w:val="0"/>
      <w:outlineLvl w:val="1"/>
    </w:pPr>
    <w:rPr>
      <w:rFonts w:ascii="Times New Roman" w:hAnsi="Times New Roman"/>
      <w:sz w:val="24"/>
      <w:szCs w:val="24"/>
    </w:rPr>
  </w:style>
  <w:style w:type="paragraph" w:styleId="Heading5">
    <w:name w:val="heading 5"/>
    <w:basedOn w:val="Normal"/>
    <w:next w:val="Normal"/>
    <w:link w:val="Heading5Char"/>
    <w:uiPriority w:val="9"/>
    <w:semiHidden/>
    <w:unhideWhenUsed/>
    <w:qFormat/>
    <w:rsid w:val="001724B3"/>
    <w:pPr>
      <w:keepNext/>
      <w:keepLines/>
      <w:spacing w:before="200"/>
      <w:outlineLvl w:val="4"/>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24B3"/>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1724B3"/>
    <w:rPr>
      <w:rFonts w:asciiTheme="majorHAnsi" w:eastAsiaTheme="majorEastAsia" w:hAnsiTheme="majorHAnsi" w:cstheme="majorBidi"/>
      <w:color w:val="1F4D78" w:themeColor="accent1" w:themeShade="7F"/>
      <w:sz w:val="18"/>
      <w:szCs w:val="20"/>
    </w:rPr>
  </w:style>
  <w:style w:type="character" w:customStyle="1" w:styleId="Heading7Char">
    <w:name w:val="Heading 7 Char"/>
    <w:basedOn w:val="DefaultParagraphFont"/>
    <w:link w:val="Heading7"/>
    <w:uiPriority w:val="9"/>
    <w:semiHidden/>
    <w:rsid w:val="001724B3"/>
    <w:rPr>
      <w:rFonts w:asciiTheme="majorHAnsi" w:eastAsiaTheme="majorEastAsia" w:hAnsiTheme="majorHAnsi" w:cstheme="majorBidi"/>
      <w:i/>
      <w:iCs/>
      <w:color w:val="404040" w:themeColor="text1" w:themeTint="BF"/>
      <w:sz w:val="18"/>
      <w:szCs w:val="20"/>
    </w:rPr>
  </w:style>
  <w:style w:type="paragraph" w:styleId="Footer">
    <w:name w:val="footer"/>
    <w:basedOn w:val="Normal"/>
    <w:link w:val="FooterChar"/>
    <w:unhideWhenUsed/>
    <w:rsid w:val="001724B3"/>
    <w:pPr>
      <w:tabs>
        <w:tab w:val="center" w:pos="4680"/>
        <w:tab w:val="right" w:pos="9360"/>
      </w:tabs>
    </w:pPr>
  </w:style>
  <w:style w:type="character" w:customStyle="1" w:styleId="FooterChar">
    <w:name w:val="Footer Char"/>
    <w:basedOn w:val="DefaultParagraphFont"/>
    <w:link w:val="Footer"/>
    <w:rsid w:val="001724B3"/>
    <w:rPr>
      <w:rFonts w:ascii="Verdana" w:eastAsia="Times New Roman" w:hAnsi="Verdana" w:cs="Times New Roman"/>
      <w:sz w:val="18"/>
      <w:szCs w:val="20"/>
    </w:rPr>
  </w:style>
  <w:style w:type="character" w:styleId="Emphasis">
    <w:name w:val="Emphasis"/>
    <w:basedOn w:val="DefaultParagraphFont"/>
    <w:uiPriority w:val="20"/>
    <w:qFormat/>
    <w:rsid w:val="001724B3"/>
    <w:rPr>
      <w:i/>
      <w:iCs/>
    </w:rPr>
  </w:style>
  <w:style w:type="character" w:customStyle="1" w:styleId="apple-style-span">
    <w:name w:val="apple-style-span"/>
    <w:rsid w:val="001724B3"/>
    <w:rPr>
      <w:rFonts w:cs="Times New Roman"/>
    </w:rPr>
  </w:style>
  <w:style w:type="paragraph" w:styleId="ListParagraph">
    <w:name w:val="List Paragraph"/>
    <w:basedOn w:val="Normal"/>
    <w:link w:val="ListParagraphChar"/>
    <w:qFormat/>
    <w:rsid w:val="001724B3"/>
    <w:pPr>
      <w:spacing w:after="200" w:line="276" w:lineRule="auto"/>
      <w:ind w:left="720"/>
      <w:contextualSpacing/>
    </w:pPr>
    <w:rPr>
      <w:rFonts w:ascii="Calibri" w:hAnsi="Calibri"/>
      <w:sz w:val="22"/>
      <w:szCs w:val="22"/>
    </w:rPr>
  </w:style>
  <w:style w:type="paragraph" w:styleId="BodyText3">
    <w:name w:val="Body Text 3"/>
    <w:basedOn w:val="Normal"/>
    <w:link w:val="BodyText3Char"/>
    <w:rsid w:val="001724B3"/>
    <w:pPr>
      <w:autoSpaceDE w:val="0"/>
      <w:autoSpaceDN w:val="0"/>
      <w:spacing w:after="120"/>
    </w:pPr>
    <w:rPr>
      <w:rFonts w:ascii="Times New Roman" w:hAnsi="Times New Roman"/>
      <w:sz w:val="16"/>
      <w:szCs w:val="16"/>
    </w:rPr>
  </w:style>
  <w:style w:type="character" w:customStyle="1" w:styleId="BodyText3Char">
    <w:name w:val="Body Text 3 Char"/>
    <w:basedOn w:val="DefaultParagraphFont"/>
    <w:link w:val="BodyText3"/>
    <w:rsid w:val="001724B3"/>
    <w:rPr>
      <w:rFonts w:ascii="Times New Roman" w:eastAsia="Times New Roman" w:hAnsi="Times New Roman" w:cs="Times New Roman"/>
      <w:sz w:val="16"/>
      <w:szCs w:val="16"/>
    </w:rPr>
  </w:style>
  <w:style w:type="character" w:customStyle="1" w:styleId="normalchar">
    <w:name w:val="normal__char"/>
    <w:basedOn w:val="DefaultParagraphFont"/>
    <w:rsid w:val="001724B3"/>
  </w:style>
  <w:style w:type="table" w:styleId="TableGrid">
    <w:name w:val="Table Grid"/>
    <w:basedOn w:val="TableNormal"/>
    <w:uiPriority w:val="59"/>
    <w:rsid w:val="00172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Verdana">
    <w:name w:val="Normal + Verdana"/>
    <w:aliases w:val="10 pt,Bold + 10 pt,Body Text + (Latin) Garamond,(Complex) Arial,Not (Latin) Bold,Normal + 11 pt,Justified,Normal + Arial,9pt,Normal(web) + Verdana,9 pt"/>
    <w:basedOn w:val="Normal"/>
    <w:link w:val="NormalVerdanaChar"/>
    <w:rsid w:val="001724B3"/>
    <w:rPr>
      <w:sz w:val="20"/>
    </w:rPr>
  </w:style>
  <w:style w:type="character" w:customStyle="1" w:styleId="NormalVerdanaChar">
    <w:name w:val="Normal + Verdana Char"/>
    <w:basedOn w:val="DefaultParagraphFont"/>
    <w:link w:val="NormalVerdana"/>
    <w:rsid w:val="001724B3"/>
    <w:rPr>
      <w:rFonts w:ascii="Verdana" w:eastAsia="Times New Roman" w:hAnsi="Verdana" w:cs="Times New Roman"/>
      <w:sz w:val="20"/>
      <w:szCs w:val="20"/>
    </w:rPr>
  </w:style>
  <w:style w:type="character" w:customStyle="1" w:styleId="ListParagraphChar">
    <w:name w:val="List Paragraph Char"/>
    <w:basedOn w:val="DefaultParagraphFont"/>
    <w:link w:val="ListParagraph"/>
    <w:uiPriority w:val="34"/>
    <w:rsid w:val="001724B3"/>
    <w:rPr>
      <w:rFonts w:ascii="Calibri" w:eastAsia="Times New Roman" w:hAnsi="Calibri" w:cs="Times New Roman"/>
    </w:rPr>
  </w:style>
  <w:style w:type="paragraph" w:customStyle="1" w:styleId="MediumGrid1-Accent21">
    <w:name w:val="Medium Grid 1 - Accent 21"/>
    <w:basedOn w:val="Normal"/>
    <w:uiPriority w:val="34"/>
    <w:qFormat/>
    <w:rsid w:val="001724B3"/>
    <w:pPr>
      <w:ind w:left="720"/>
      <w:contextualSpacing/>
    </w:pPr>
    <w:rPr>
      <w:rFonts w:ascii="Calibri" w:eastAsia="Calibri" w:hAnsi="Calibri"/>
      <w:sz w:val="22"/>
      <w:szCs w:val="22"/>
    </w:rPr>
  </w:style>
  <w:style w:type="character" w:styleId="Hyperlink">
    <w:name w:val="Hyperlink"/>
    <w:basedOn w:val="DefaultParagraphFont"/>
    <w:uiPriority w:val="99"/>
    <w:unhideWhenUsed/>
    <w:rsid w:val="001724B3"/>
    <w:rPr>
      <w:color w:val="0563C1" w:themeColor="hyperlink"/>
      <w:u w:val="single"/>
    </w:rPr>
  </w:style>
  <w:style w:type="paragraph" w:styleId="NoSpacing">
    <w:name w:val="No Spacing"/>
    <w:uiPriority w:val="1"/>
    <w:qFormat/>
    <w:rsid w:val="001724B3"/>
    <w:pPr>
      <w:widowControl w:val="0"/>
      <w:tabs>
        <w:tab w:val="left" w:pos="709"/>
      </w:tabs>
      <w:suppressAutoHyphens/>
      <w:spacing w:after="0" w:line="240" w:lineRule="auto"/>
    </w:pPr>
    <w:rPr>
      <w:rFonts w:ascii="Liberation Serif" w:eastAsia="Droid Sans" w:hAnsi="Liberation Serif" w:cs="Mangal"/>
      <w:color w:val="00000A"/>
      <w:sz w:val="24"/>
      <w:szCs w:val="21"/>
      <w:lang w:eastAsia="zh-CN" w:bidi="hi-IN"/>
    </w:rPr>
  </w:style>
  <w:style w:type="character" w:customStyle="1" w:styleId="apple-converted-space">
    <w:name w:val="apple-converted-space"/>
    <w:basedOn w:val="DefaultParagraphFont"/>
    <w:rsid w:val="004F25C2"/>
  </w:style>
  <w:style w:type="character" w:customStyle="1" w:styleId="resume-font">
    <w:name w:val="resume-font"/>
    <w:basedOn w:val="DefaultParagraphFont"/>
    <w:rsid w:val="00846CFD"/>
  </w:style>
  <w:style w:type="character" w:styleId="Strong">
    <w:name w:val="Strong"/>
    <w:basedOn w:val="DefaultParagraphFont"/>
    <w:uiPriority w:val="22"/>
    <w:qFormat/>
    <w:rsid w:val="00846CFD"/>
    <w:rPr>
      <w:b/>
      <w:bCs/>
    </w:rPr>
  </w:style>
  <w:style w:type="character" w:customStyle="1" w:styleId="RFPoutline2">
    <w:name w:val="RFP outline 2"/>
    <w:basedOn w:val="DefaultParagraphFont"/>
    <w:rsid w:val="0090432B"/>
  </w:style>
  <w:style w:type="paragraph" w:styleId="NormalWeb">
    <w:name w:val="Normal (Web)"/>
    <w:basedOn w:val="Normal"/>
    <w:rsid w:val="0090432B"/>
    <w:pPr>
      <w:spacing w:before="100" w:beforeAutospacing="1" w:after="100" w:afterAutospacing="1"/>
    </w:pPr>
    <w:rPr>
      <w:rFonts w:ascii="Times New Roman" w:hAnsi="Times New Roman"/>
      <w:sz w:val="24"/>
      <w:szCs w:val="24"/>
    </w:rPr>
  </w:style>
  <w:style w:type="paragraph" w:styleId="ListBullet">
    <w:name w:val="List Bullet"/>
    <w:basedOn w:val="Normal"/>
    <w:autoRedefine/>
    <w:unhideWhenUsed/>
    <w:rsid w:val="00C14989"/>
    <w:pPr>
      <w:widowControl w:val="0"/>
      <w:tabs>
        <w:tab w:val="left" w:pos="360"/>
        <w:tab w:val="left" w:pos="540"/>
        <w:tab w:val="num" w:pos="900"/>
        <w:tab w:val="left" w:pos="2160"/>
      </w:tabs>
      <w:suppressAutoHyphens/>
      <w:ind w:left="360" w:right="571"/>
      <w:contextualSpacing/>
      <w:jc w:val="both"/>
    </w:pPr>
    <w:rPr>
      <w:rFonts w:ascii="Cambria" w:eastAsia="Arial Unicode MS" w:hAnsi="Cambria" w:cs="Calibri"/>
      <w:bCs/>
      <w:sz w:val="22"/>
      <w:szCs w:val="22"/>
    </w:rPr>
  </w:style>
  <w:style w:type="paragraph" w:styleId="Header">
    <w:name w:val="header"/>
    <w:basedOn w:val="Normal"/>
    <w:link w:val="HeaderChar"/>
    <w:uiPriority w:val="99"/>
    <w:unhideWhenUsed/>
    <w:rsid w:val="00ED5933"/>
    <w:pPr>
      <w:tabs>
        <w:tab w:val="center" w:pos="4680"/>
        <w:tab w:val="right" w:pos="9360"/>
      </w:tabs>
    </w:pPr>
  </w:style>
  <w:style w:type="character" w:customStyle="1" w:styleId="HeaderChar">
    <w:name w:val="Header Char"/>
    <w:basedOn w:val="DefaultParagraphFont"/>
    <w:link w:val="Header"/>
    <w:uiPriority w:val="99"/>
    <w:rsid w:val="00ED5933"/>
    <w:rPr>
      <w:rFonts w:ascii="Verdana" w:eastAsia="Times New Roman" w:hAnsi="Verdana"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6623">
      <w:bodyDiv w:val="1"/>
      <w:marLeft w:val="0"/>
      <w:marRight w:val="0"/>
      <w:marTop w:val="0"/>
      <w:marBottom w:val="0"/>
      <w:divBdr>
        <w:top w:val="none" w:sz="0" w:space="0" w:color="auto"/>
        <w:left w:val="none" w:sz="0" w:space="0" w:color="auto"/>
        <w:bottom w:val="none" w:sz="0" w:space="0" w:color="auto"/>
        <w:right w:val="none" w:sz="0" w:space="0" w:color="auto"/>
      </w:divBdr>
    </w:div>
    <w:div w:id="130173717">
      <w:bodyDiv w:val="1"/>
      <w:marLeft w:val="0"/>
      <w:marRight w:val="0"/>
      <w:marTop w:val="0"/>
      <w:marBottom w:val="0"/>
      <w:divBdr>
        <w:top w:val="none" w:sz="0" w:space="0" w:color="auto"/>
        <w:left w:val="none" w:sz="0" w:space="0" w:color="auto"/>
        <w:bottom w:val="none" w:sz="0" w:space="0" w:color="auto"/>
        <w:right w:val="none" w:sz="0" w:space="0" w:color="auto"/>
      </w:divBdr>
    </w:div>
    <w:div w:id="1566336837">
      <w:bodyDiv w:val="1"/>
      <w:marLeft w:val="0"/>
      <w:marRight w:val="0"/>
      <w:marTop w:val="0"/>
      <w:marBottom w:val="0"/>
      <w:divBdr>
        <w:top w:val="none" w:sz="0" w:space="0" w:color="auto"/>
        <w:left w:val="none" w:sz="0" w:space="0" w:color="auto"/>
        <w:bottom w:val="none" w:sz="0" w:space="0" w:color="auto"/>
        <w:right w:val="none" w:sz="0" w:space="0" w:color="auto"/>
      </w:divBdr>
    </w:div>
    <w:div w:id="1601141651">
      <w:bodyDiv w:val="1"/>
      <w:marLeft w:val="0"/>
      <w:marRight w:val="0"/>
      <w:marTop w:val="0"/>
      <w:marBottom w:val="0"/>
      <w:divBdr>
        <w:top w:val="none" w:sz="0" w:space="0" w:color="auto"/>
        <w:left w:val="none" w:sz="0" w:space="0" w:color="auto"/>
        <w:bottom w:val="none" w:sz="0" w:space="0" w:color="auto"/>
        <w:right w:val="none" w:sz="0" w:space="0" w:color="auto"/>
      </w:divBdr>
    </w:div>
    <w:div w:id="17175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dynamodb/" TargetMode="External"/><Relationship Id="rId13" Type="http://schemas.openxmlformats.org/officeDocument/2006/relationships/hyperlink" Target="http://aws.amazon.com/sqs/" TargetMode="External"/><Relationship Id="rId18" Type="http://schemas.openxmlformats.org/officeDocument/2006/relationships/hyperlink" Target="http://whatis.techtarget.com/definition/Amazon-CloudSearch"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aws.amazon.com/ec2/" TargetMode="External"/><Relationship Id="rId12" Type="http://schemas.openxmlformats.org/officeDocument/2006/relationships/hyperlink" Target="http://aws.amazon.com/cloudsearch/" TargetMode="External"/><Relationship Id="rId17" Type="http://schemas.openxmlformats.org/officeDocument/2006/relationships/hyperlink" Target="http://searchconsumerization.techtarget.com/definition/Amazon-Cloud-Drive"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n.wikipedia.org/wiki/Multinational_corporation" TargetMode="External"/><Relationship Id="rId20" Type="http://schemas.openxmlformats.org/officeDocument/2006/relationships/hyperlink" Target="http://searchconsumerization.techtarget.com/definition/Amazon-Cloud-Dr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ws.amazon.com/cloudformation/"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United_Stat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aws.amazon.com/cloudwatch/" TargetMode="External"/><Relationship Id="rId19" Type="http://schemas.openxmlformats.org/officeDocument/2006/relationships/hyperlink" Target="http://searchconsumerization.techtarget.com/definition/Amazon-Cloud-Drive" TargetMode="External"/><Relationship Id="rId4" Type="http://schemas.openxmlformats.org/officeDocument/2006/relationships/webSettings" Target="webSettings.xml"/><Relationship Id="rId9" Type="http://schemas.openxmlformats.org/officeDocument/2006/relationships/hyperlink" Target="http://aws.amazon.com/simpledb/" TargetMode="External"/><Relationship Id="rId14" Type="http://schemas.openxmlformats.org/officeDocument/2006/relationships/hyperlink" Target="https://en.wikipedia.org/wiki/Round_Rock,_Texa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2016-01-08T19:22:00Z</dcterms:created>
  <dcterms:modified xsi:type="dcterms:W3CDTF">2016-02-10T21:04:00Z</dcterms:modified>
</cp:coreProperties>
</file>