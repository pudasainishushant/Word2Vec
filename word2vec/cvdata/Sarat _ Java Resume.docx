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1CF" w:rsidRPr="00E86532" w:rsidRDefault="003771CF" w:rsidP="00E86532">
      <w:pPr>
        <w:pBdr>
          <w:bottom w:val="single" w:sz="6" w:space="2" w:color="auto"/>
        </w:pBdr>
        <w:ind w:left="0" w:firstLine="0"/>
        <w:jc w:val="center"/>
        <w:rPr>
          <w:rFonts w:eastAsia="Arial Unicode MS" w:cs="Times New Roman"/>
          <w:b/>
          <w:sz w:val="22"/>
          <w:szCs w:val="22"/>
        </w:rPr>
      </w:pPr>
      <w:r w:rsidRPr="00E86532">
        <w:rPr>
          <w:rFonts w:eastAsia="Arial Unicode MS" w:cs="Times New Roman"/>
          <w:b/>
          <w:sz w:val="22"/>
          <w:szCs w:val="22"/>
        </w:rPr>
        <w:t>Sarat C</w:t>
      </w:r>
      <w:r w:rsidR="007D47D9" w:rsidRPr="00E86532">
        <w:rPr>
          <w:rFonts w:eastAsia="Arial Unicode MS" w:cs="Times New Roman"/>
          <w:b/>
          <w:sz w:val="22"/>
          <w:szCs w:val="22"/>
        </w:rPr>
        <w:t xml:space="preserve">hakadam </w:t>
      </w:r>
    </w:p>
    <w:p w:rsidR="007B00FC" w:rsidRPr="00E86532" w:rsidRDefault="003771CF" w:rsidP="00E86532">
      <w:pPr>
        <w:pBdr>
          <w:bottom w:val="single" w:sz="6" w:space="2" w:color="auto"/>
        </w:pBdr>
        <w:ind w:left="0" w:firstLine="0"/>
        <w:jc w:val="center"/>
        <w:rPr>
          <w:rFonts w:eastAsia="Arial Unicode MS" w:cs="Times New Roman"/>
          <w:b/>
          <w:sz w:val="22"/>
          <w:szCs w:val="22"/>
        </w:rPr>
      </w:pPr>
      <w:r w:rsidRPr="00E86532">
        <w:rPr>
          <w:rFonts w:eastAsia="Arial Unicode MS" w:cs="Times New Roman"/>
          <w:b/>
          <w:sz w:val="22"/>
          <w:szCs w:val="22"/>
        </w:rPr>
        <w:t xml:space="preserve">(510)936-1190   </w:t>
      </w:r>
    </w:p>
    <w:p w:rsidR="003771CF" w:rsidRPr="00E86532" w:rsidRDefault="008019F5" w:rsidP="00E86532">
      <w:pPr>
        <w:pBdr>
          <w:bottom w:val="single" w:sz="6" w:space="2" w:color="auto"/>
        </w:pBdr>
        <w:ind w:left="0" w:firstLine="0"/>
        <w:jc w:val="center"/>
        <w:rPr>
          <w:rFonts w:cs="Times New Roman"/>
          <w:sz w:val="22"/>
          <w:szCs w:val="22"/>
        </w:rPr>
      </w:pPr>
      <w:hyperlink r:id="rId5" w:history="1">
        <w:r w:rsidR="00A50327" w:rsidRPr="00E86532">
          <w:rPr>
            <w:rStyle w:val="Hyperlink"/>
            <w:rFonts w:cs="Times New Roman"/>
            <w:sz w:val="22"/>
            <w:szCs w:val="22"/>
          </w:rPr>
          <w:t>sarat.devteam@gmail.com</w:t>
        </w:r>
      </w:hyperlink>
    </w:p>
    <w:p w:rsidR="007D47D9" w:rsidRPr="00E86532" w:rsidRDefault="007D47D9" w:rsidP="00E86532">
      <w:pPr>
        <w:pBdr>
          <w:bottom w:val="single" w:sz="6" w:space="2" w:color="auto"/>
        </w:pBdr>
        <w:ind w:left="0" w:firstLine="0"/>
        <w:rPr>
          <w:rFonts w:eastAsia="Arial Unicode MS" w:cs="Times New Roman"/>
          <w:b/>
          <w:sz w:val="22"/>
          <w:szCs w:val="22"/>
        </w:rPr>
      </w:pPr>
    </w:p>
    <w:p w:rsidR="00464FDE" w:rsidRPr="00E86532" w:rsidRDefault="00094B41" w:rsidP="002079CB">
      <w:pPr>
        <w:ind w:left="0" w:firstLine="0"/>
        <w:jc w:val="both"/>
        <w:rPr>
          <w:rFonts w:cs="Times New Roman"/>
          <w:b/>
          <w:sz w:val="22"/>
          <w:szCs w:val="22"/>
        </w:rPr>
      </w:pPr>
      <w:r w:rsidRPr="00E86532">
        <w:rPr>
          <w:rFonts w:cs="Times New Roman"/>
          <w:b/>
          <w:sz w:val="22"/>
          <w:szCs w:val="22"/>
        </w:rPr>
        <w:t>Summary</w:t>
      </w:r>
      <w:r w:rsidR="00433106" w:rsidRPr="00E86532">
        <w:rPr>
          <w:rFonts w:cs="Times New Roman"/>
          <w:b/>
          <w:sz w:val="22"/>
          <w:szCs w:val="22"/>
        </w:rPr>
        <w:t>:</w:t>
      </w:r>
    </w:p>
    <w:p w:rsidR="00433106" w:rsidRPr="00E86532" w:rsidRDefault="00433106" w:rsidP="002079CB">
      <w:pPr>
        <w:ind w:left="0" w:firstLine="0"/>
        <w:jc w:val="both"/>
        <w:rPr>
          <w:rFonts w:cs="Times New Roman"/>
          <w:sz w:val="22"/>
          <w:szCs w:val="22"/>
        </w:rPr>
      </w:pPr>
    </w:p>
    <w:p w:rsidR="00464FDE" w:rsidRPr="00E86532" w:rsidRDefault="002A5E67" w:rsidP="00ED6536">
      <w:pPr>
        <w:widowControl/>
        <w:numPr>
          <w:ilvl w:val="0"/>
          <w:numId w:val="22"/>
        </w:numPr>
        <w:suppressAutoHyphens w:val="0"/>
        <w:jc w:val="both"/>
        <w:rPr>
          <w:rFonts w:cs="Times New Roman"/>
          <w:sz w:val="22"/>
          <w:szCs w:val="22"/>
        </w:rPr>
      </w:pPr>
      <w:r w:rsidRPr="00E86532">
        <w:rPr>
          <w:rFonts w:cs="Times New Roman"/>
          <w:sz w:val="22"/>
          <w:szCs w:val="22"/>
        </w:rPr>
        <w:t>Over 7+</w:t>
      </w:r>
      <w:r w:rsidR="00061136">
        <w:rPr>
          <w:rFonts w:cs="Times New Roman"/>
          <w:sz w:val="22"/>
          <w:szCs w:val="22"/>
        </w:rPr>
        <w:t xml:space="preserve"> </w:t>
      </w:r>
      <w:r w:rsidR="00464FDE" w:rsidRPr="00E86532">
        <w:rPr>
          <w:rFonts w:cs="Times New Roman"/>
          <w:bCs/>
          <w:sz w:val="22"/>
          <w:szCs w:val="22"/>
        </w:rPr>
        <w:t xml:space="preserve">years of experience in </w:t>
      </w:r>
      <w:r w:rsidR="00464FDE" w:rsidRPr="00E86532">
        <w:rPr>
          <w:rFonts w:cs="Times New Roman"/>
          <w:sz w:val="22"/>
          <w:szCs w:val="22"/>
        </w:rPr>
        <w:t xml:space="preserve">software analysis, design and development of n-tier applications using </w:t>
      </w:r>
      <w:r w:rsidR="00464FDE" w:rsidRPr="00E86532">
        <w:rPr>
          <w:rFonts w:cs="Times New Roman"/>
          <w:b/>
          <w:sz w:val="22"/>
          <w:szCs w:val="22"/>
        </w:rPr>
        <w:t>Java/J2EE</w:t>
      </w:r>
    </w:p>
    <w:p w:rsidR="00464FDE" w:rsidRPr="00E86532" w:rsidRDefault="00464FDE" w:rsidP="00ED6536">
      <w:pPr>
        <w:widowControl/>
        <w:numPr>
          <w:ilvl w:val="0"/>
          <w:numId w:val="22"/>
        </w:numPr>
        <w:suppressAutoHyphens w:val="0"/>
        <w:jc w:val="both"/>
        <w:rPr>
          <w:rFonts w:cs="Times New Roman"/>
          <w:sz w:val="22"/>
          <w:szCs w:val="22"/>
        </w:rPr>
      </w:pPr>
      <w:r w:rsidRPr="00E86532">
        <w:rPr>
          <w:rFonts w:cs="Times New Roman"/>
          <w:sz w:val="22"/>
          <w:szCs w:val="22"/>
        </w:rPr>
        <w:t xml:space="preserve">Expertise in development of software applications using </w:t>
      </w:r>
      <w:r w:rsidRPr="00E86532">
        <w:rPr>
          <w:rFonts w:cs="Times New Roman"/>
          <w:b/>
          <w:bCs/>
          <w:sz w:val="22"/>
          <w:szCs w:val="22"/>
        </w:rPr>
        <w:t>Java, Servlets, JSP</w:t>
      </w:r>
      <w:r w:rsidRPr="00E86532">
        <w:rPr>
          <w:rFonts w:cs="Times New Roman"/>
          <w:sz w:val="22"/>
          <w:szCs w:val="22"/>
        </w:rPr>
        <w:t>,</w:t>
      </w:r>
      <w:r w:rsidR="00433106" w:rsidRPr="00E86532">
        <w:rPr>
          <w:rFonts w:cs="Times New Roman"/>
          <w:b/>
          <w:sz w:val="22"/>
          <w:szCs w:val="22"/>
        </w:rPr>
        <w:t xml:space="preserve"> JSF, </w:t>
      </w:r>
      <w:r w:rsidRPr="00E86532">
        <w:rPr>
          <w:rFonts w:cs="Times New Roman"/>
          <w:b/>
          <w:bCs/>
          <w:sz w:val="22"/>
          <w:szCs w:val="22"/>
        </w:rPr>
        <w:t xml:space="preserve">Struts, Hibernate </w:t>
      </w:r>
      <w:r w:rsidRPr="00E86532">
        <w:rPr>
          <w:rFonts w:cs="Times New Roman"/>
          <w:bCs/>
          <w:sz w:val="22"/>
          <w:szCs w:val="22"/>
        </w:rPr>
        <w:t>and</w:t>
      </w:r>
      <w:r w:rsidRPr="00E86532">
        <w:rPr>
          <w:rFonts w:cs="Times New Roman"/>
          <w:b/>
          <w:bCs/>
          <w:sz w:val="22"/>
          <w:szCs w:val="22"/>
        </w:rPr>
        <w:t xml:space="preserve"> Spring</w:t>
      </w:r>
      <w:r w:rsidR="006C3F4C" w:rsidRPr="00E86532">
        <w:rPr>
          <w:rFonts w:cs="Times New Roman"/>
          <w:b/>
          <w:bCs/>
          <w:sz w:val="22"/>
          <w:szCs w:val="22"/>
        </w:rPr>
        <w:t xml:space="preserve"> frameworks</w:t>
      </w:r>
    </w:p>
    <w:p w:rsidR="00464FDE" w:rsidRPr="00E86532" w:rsidRDefault="00464FDE" w:rsidP="00ED6536">
      <w:pPr>
        <w:widowControl/>
        <w:numPr>
          <w:ilvl w:val="0"/>
          <w:numId w:val="22"/>
        </w:numPr>
        <w:suppressAutoHyphens w:val="0"/>
        <w:jc w:val="both"/>
        <w:rPr>
          <w:rFonts w:cs="Times New Roman"/>
          <w:b/>
          <w:sz w:val="22"/>
          <w:szCs w:val="22"/>
        </w:rPr>
      </w:pPr>
      <w:r w:rsidRPr="00E86532">
        <w:rPr>
          <w:rFonts w:cs="Times New Roman"/>
          <w:sz w:val="22"/>
          <w:szCs w:val="22"/>
        </w:rPr>
        <w:t>Experiences exposing business processes using</w:t>
      </w:r>
      <w:r w:rsidRPr="00E86532">
        <w:rPr>
          <w:rFonts w:cs="Times New Roman"/>
          <w:b/>
          <w:sz w:val="22"/>
          <w:szCs w:val="22"/>
        </w:rPr>
        <w:t xml:space="preserve"> We</w:t>
      </w:r>
      <w:r w:rsidR="003B10BE" w:rsidRPr="00E86532">
        <w:rPr>
          <w:rFonts w:cs="Times New Roman"/>
          <w:b/>
          <w:sz w:val="22"/>
          <w:szCs w:val="22"/>
        </w:rPr>
        <w:t>b Services</w:t>
      </w:r>
    </w:p>
    <w:p w:rsidR="00464FDE" w:rsidRPr="00E86532" w:rsidRDefault="00464FDE" w:rsidP="00ED6536">
      <w:pPr>
        <w:widowControl/>
        <w:numPr>
          <w:ilvl w:val="0"/>
          <w:numId w:val="22"/>
        </w:numPr>
        <w:suppressAutoHyphens w:val="0"/>
        <w:jc w:val="both"/>
        <w:rPr>
          <w:rFonts w:cs="Times New Roman"/>
          <w:b/>
          <w:sz w:val="22"/>
          <w:szCs w:val="22"/>
        </w:rPr>
      </w:pPr>
      <w:r w:rsidRPr="00E86532">
        <w:rPr>
          <w:rFonts w:cs="Times New Roman"/>
          <w:sz w:val="22"/>
          <w:szCs w:val="22"/>
        </w:rPr>
        <w:t xml:space="preserve">Extensive B2B development work on </w:t>
      </w:r>
      <w:r w:rsidRPr="00E86532">
        <w:rPr>
          <w:rFonts w:cs="Times New Roman"/>
          <w:b/>
          <w:sz w:val="22"/>
          <w:szCs w:val="22"/>
        </w:rPr>
        <w:t>JMS, Web Services, Portal</w:t>
      </w:r>
    </w:p>
    <w:p w:rsidR="00464FDE" w:rsidRPr="00E86532" w:rsidRDefault="00464FDE" w:rsidP="00ED6536">
      <w:pPr>
        <w:widowControl/>
        <w:numPr>
          <w:ilvl w:val="0"/>
          <w:numId w:val="22"/>
        </w:numPr>
        <w:suppressAutoHyphens w:val="0"/>
        <w:jc w:val="both"/>
        <w:rPr>
          <w:rFonts w:cs="Times New Roman"/>
          <w:b/>
          <w:bCs/>
          <w:sz w:val="22"/>
          <w:szCs w:val="22"/>
        </w:rPr>
      </w:pPr>
      <w:r w:rsidRPr="00E86532">
        <w:rPr>
          <w:rFonts w:cs="Times New Roman"/>
          <w:sz w:val="22"/>
          <w:szCs w:val="22"/>
        </w:rPr>
        <w:t>Experienced with Servers including</w:t>
      </w:r>
      <w:r w:rsidR="00D23BF1" w:rsidRPr="00E86532">
        <w:rPr>
          <w:rFonts w:cs="Times New Roman"/>
          <w:b/>
          <w:sz w:val="22"/>
          <w:szCs w:val="22"/>
        </w:rPr>
        <w:t xml:space="preserve"> Web Logic, Oracle 11</w:t>
      </w:r>
      <w:r w:rsidRPr="00E86532">
        <w:rPr>
          <w:rFonts w:cs="Times New Roman"/>
          <w:b/>
          <w:sz w:val="22"/>
          <w:szCs w:val="22"/>
        </w:rPr>
        <w:t>g application Server</w:t>
      </w:r>
      <w:r w:rsidR="00433106" w:rsidRPr="00E86532">
        <w:rPr>
          <w:rFonts w:cs="Times New Roman"/>
          <w:sz w:val="22"/>
          <w:szCs w:val="22"/>
        </w:rPr>
        <w:t xml:space="preserve"> and</w:t>
      </w:r>
      <w:r w:rsidR="00D23BF1" w:rsidRPr="00E86532">
        <w:rPr>
          <w:rFonts w:cs="Times New Roman"/>
          <w:b/>
          <w:sz w:val="22"/>
          <w:szCs w:val="22"/>
        </w:rPr>
        <w:t xml:space="preserve">Apache </w:t>
      </w:r>
      <w:r w:rsidRPr="00E86532">
        <w:rPr>
          <w:rFonts w:cs="Times New Roman"/>
          <w:b/>
          <w:bCs/>
          <w:sz w:val="22"/>
          <w:szCs w:val="22"/>
        </w:rPr>
        <w:t>Tomcat</w:t>
      </w:r>
      <w:r w:rsidR="00433106" w:rsidRPr="00E86532">
        <w:rPr>
          <w:rFonts w:cs="Times New Roman"/>
          <w:b/>
          <w:bCs/>
          <w:sz w:val="22"/>
          <w:szCs w:val="22"/>
        </w:rPr>
        <w:t xml:space="preserve"> web server</w:t>
      </w:r>
    </w:p>
    <w:p w:rsidR="00ED3FCF" w:rsidRPr="00E86532" w:rsidRDefault="00ED3FCF" w:rsidP="00ED6536">
      <w:pPr>
        <w:numPr>
          <w:ilvl w:val="0"/>
          <w:numId w:val="22"/>
        </w:numPr>
        <w:suppressAutoHyphens w:val="0"/>
        <w:autoSpaceDE w:val="0"/>
        <w:autoSpaceDN w:val="0"/>
        <w:adjustRightInd w:val="0"/>
        <w:ind w:right="2"/>
        <w:jc w:val="both"/>
        <w:rPr>
          <w:rFonts w:cs="Times New Roman"/>
          <w:sz w:val="22"/>
          <w:szCs w:val="22"/>
        </w:rPr>
      </w:pPr>
      <w:r w:rsidRPr="00E86532">
        <w:rPr>
          <w:rFonts w:cs="Times New Roman"/>
          <w:sz w:val="22"/>
          <w:szCs w:val="22"/>
        </w:rPr>
        <w:t xml:space="preserve">Strong experience in working with </w:t>
      </w:r>
      <w:r w:rsidRPr="00E86532">
        <w:rPr>
          <w:rFonts w:cs="Times New Roman"/>
          <w:b/>
          <w:sz w:val="22"/>
          <w:szCs w:val="22"/>
        </w:rPr>
        <w:t>MVC Architecture</w:t>
      </w:r>
    </w:p>
    <w:p w:rsidR="00464FDE" w:rsidRPr="00E86532" w:rsidRDefault="00464FDE" w:rsidP="00ED6536">
      <w:pPr>
        <w:widowControl/>
        <w:numPr>
          <w:ilvl w:val="0"/>
          <w:numId w:val="22"/>
        </w:numPr>
        <w:suppressAutoHyphens w:val="0"/>
        <w:jc w:val="both"/>
        <w:rPr>
          <w:rFonts w:cs="Times New Roman"/>
          <w:b/>
          <w:bCs/>
          <w:sz w:val="22"/>
          <w:szCs w:val="22"/>
        </w:rPr>
      </w:pPr>
      <w:r w:rsidRPr="00E86532">
        <w:rPr>
          <w:rFonts w:cs="Times New Roman"/>
          <w:sz w:val="22"/>
          <w:szCs w:val="22"/>
        </w:rPr>
        <w:t xml:space="preserve">Extensive experience in </w:t>
      </w:r>
      <w:r w:rsidR="00433106" w:rsidRPr="00E86532">
        <w:rPr>
          <w:rFonts w:cs="Times New Roman"/>
          <w:b/>
          <w:sz w:val="22"/>
          <w:szCs w:val="22"/>
        </w:rPr>
        <w:t>Eclipse IDE</w:t>
      </w:r>
    </w:p>
    <w:p w:rsidR="00464FDE" w:rsidRPr="00E86532" w:rsidRDefault="00464FDE" w:rsidP="00ED6536">
      <w:pPr>
        <w:widowControl/>
        <w:numPr>
          <w:ilvl w:val="0"/>
          <w:numId w:val="22"/>
        </w:numPr>
        <w:suppressAutoHyphens w:val="0"/>
        <w:jc w:val="both"/>
        <w:rPr>
          <w:rFonts w:cs="Times New Roman"/>
          <w:sz w:val="22"/>
          <w:szCs w:val="22"/>
        </w:rPr>
      </w:pPr>
      <w:r w:rsidRPr="00E86532">
        <w:rPr>
          <w:rFonts w:cs="Times New Roman"/>
          <w:sz w:val="22"/>
          <w:szCs w:val="22"/>
        </w:rPr>
        <w:t>Worked on</w:t>
      </w:r>
      <w:r w:rsidRPr="00E86532">
        <w:rPr>
          <w:rFonts w:cs="Times New Roman"/>
          <w:b/>
          <w:sz w:val="22"/>
          <w:szCs w:val="22"/>
        </w:rPr>
        <w:t xml:space="preserve"> Agile</w:t>
      </w:r>
      <w:r w:rsidRPr="00E86532">
        <w:rPr>
          <w:rFonts w:cs="Times New Roman"/>
          <w:sz w:val="22"/>
          <w:szCs w:val="22"/>
        </w:rPr>
        <w:t xml:space="preserve"> methodology and </w:t>
      </w:r>
      <w:r w:rsidRPr="00E86532">
        <w:rPr>
          <w:rFonts w:cs="Times New Roman"/>
          <w:b/>
          <w:sz w:val="22"/>
          <w:szCs w:val="22"/>
        </w:rPr>
        <w:t>SOA</w:t>
      </w:r>
      <w:r w:rsidRPr="00E86532">
        <w:rPr>
          <w:rFonts w:cs="Times New Roman"/>
          <w:sz w:val="22"/>
          <w:szCs w:val="22"/>
        </w:rPr>
        <w:t xml:space="preserve"> for many of the applications</w:t>
      </w:r>
    </w:p>
    <w:p w:rsidR="00464FDE" w:rsidRPr="00E86532" w:rsidRDefault="00464FDE" w:rsidP="00ED6536">
      <w:pPr>
        <w:widowControl/>
        <w:numPr>
          <w:ilvl w:val="0"/>
          <w:numId w:val="22"/>
        </w:numPr>
        <w:suppressAutoHyphens w:val="0"/>
        <w:jc w:val="both"/>
        <w:rPr>
          <w:rFonts w:cs="Times New Roman"/>
          <w:b/>
          <w:sz w:val="22"/>
          <w:szCs w:val="22"/>
        </w:rPr>
      </w:pPr>
      <w:r w:rsidRPr="00E86532">
        <w:rPr>
          <w:rFonts w:cs="Times New Roman"/>
          <w:sz w:val="22"/>
          <w:szCs w:val="22"/>
        </w:rPr>
        <w:t>Experience in</w:t>
      </w:r>
      <w:r w:rsidRPr="00E86532">
        <w:rPr>
          <w:rFonts w:cs="Times New Roman"/>
          <w:b/>
          <w:sz w:val="22"/>
          <w:szCs w:val="22"/>
        </w:rPr>
        <w:t xml:space="preserve"> XML design patterns </w:t>
      </w:r>
      <w:r w:rsidRPr="00E86532">
        <w:rPr>
          <w:rFonts w:cs="Times New Roman"/>
          <w:sz w:val="22"/>
          <w:szCs w:val="22"/>
        </w:rPr>
        <w:t>and</w:t>
      </w:r>
      <w:r w:rsidR="003B10BE" w:rsidRPr="00E86532">
        <w:rPr>
          <w:rFonts w:cs="Times New Roman"/>
          <w:b/>
          <w:sz w:val="22"/>
          <w:szCs w:val="22"/>
        </w:rPr>
        <w:t>XML beans</w:t>
      </w:r>
    </w:p>
    <w:p w:rsidR="00566A50" w:rsidRPr="00E86532" w:rsidRDefault="00566A50" w:rsidP="00ED6536">
      <w:pPr>
        <w:numPr>
          <w:ilvl w:val="0"/>
          <w:numId w:val="22"/>
        </w:numPr>
        <w:suppressAutoHyphens w:val="0"/>
        <w:autoSpaceDE w:val="0"/>
        <w:autoSpaceDN w:val="0"/>
        <w:adjustRightInd w:val="0"/>
        <w:jc w:val="both"/>
        <w:rPr>
          <w:rFonts w:cs="Times New Roman"/>
          <w:sz w:val="22"/>
          <w:szCs w:val="22"/>
        </w:rPr>
      </w:pPr>
      <w:r w:rsidRPr="00E86532">
        <w:rPr>
          <w:rFonts w:cs="Times New Roman"/>
          <w:sz w:val="22"/>
          <w:szCs w:val="22"/>
        </w:rPr>
        <w:t xml:space="preserve">Expert in </w:t>
      </w:r>
      <w:r w:rsidRPr="00E86532">
        <w:rPr>
          <w:rFonts w:cs="Times New Roman"/>
          <w:b/>
          <w:bCs/>
          <w:sz w:val="22"/>
          <w:szCs w:val="22"/>
        </w:rPr>
        <w:t>RDBMS (ORACLE, PL/SQL</w:t>
      </w:r>
      <w:r w:rsidR="00433106" w:rsidRPr="00E86532">
        <w:rPr>
          <w:rFonts w:cs="Times New Roman"/>
          <w:sz w:val="22"/>
          <w:szCs w:val="22"/>
        </w:rPr>
        <w:t>)</w:t>
      </w:r>
    </w:p>
    <w:p w:rsidR="00464FDE" w:rsidRPr="00E86532" w:rsidRDefault="00464FDE" w:rsidP="00ED6536">
      <w:pPr>
        <w:widowControl/>
        <w:numPr>
          <w:ilvl w:val="0"/>
          <w:numId w:val="22"/>
        </w:numPr>
        <w:suppressAutoHyphens w:val="0"/>
        <w:jc w:val="both"/>
        <w:rPr>
          <w:rFonts w:cs="Times New Roman"/>
          <w:b/>
          <w:sz w:val="22"/>
          <w:szCs w:val="22"/>
        </w:rPr>
      </w:pPr>
      <w:r w:rsidRPr="00E86532">
        <w:rPr>
          <w:rFonts w:cs="Times New Roman"/>
          <w:sz w:val="22"/>
          <w:szCs w:val="22"/>
        </w:rPr>
        <w:t>Experience in</w:t>
      </w:r>
      <w:r w:rsidRPr="00E86532">
        <w:rPr>
          <w:rFonts w:cs="Times New Roman"/>
          <w:b/>
          <w:sz w:val="22"/>
          <w:szCs w:val="22"/>
        </w:rPr>
        <w:t xml:space="preserve"> Core Java technology </w:t>
      </w:r>
      <w:r w:rsidRPr="00E86532">
        <w:rPr>
          <w:rFonts w:cs="Times New Roman"/>
          <w:sz w:val="22"/>
          <w:szCs w:val="22"/>
        </w:rPr>
        <w:t>which includes</w:t>
      </w:r>
      <w:r w:rsidR="000E2301" w:rsidRPr="00E86532">
        <w:rPr>
          <w:rFonts w:cs="Times New Roman"/>
          <w:b/>
          <w:sz w:val="22"/>
          <w:szCs w:val="22"/>
        </w:rPr>
        <w:t xml:space="preserve"> multithreading, JDBC, RMI</w:t>
      </w:r>
    </w:p>
    <w:p w:rsidR="00E86532" w:rsidRPr="00E86532" w:rsidRDefault="00E86532" w:rsidP="00ED6536">
      <w:pPr>
        <w:widowControl/>
        <w:numPr>
          <w:ilvl w:val="0"/>
          <w:numId w:val="22"/>
        </w:numPr>
        <w:suppressAutoHyphens w:val="0"/>
        <w:jc w:val="both"/>
        <w:rPr>
          <w:rFonts w:cs="Times New Roman"/>
          <w:sz w:val="22"/>
          <w:szCs w:val="22"/>
        </w:rPr>
      </w:pPr>
      <w:r w:rsidRPr="00E86532">
        <w:rPr>
          <w:rFonts w:cs="Times New Roman"/>
          <w:sz w:val="22"/>
          <w:szCs w:val="22"/>
        </w:rPr>
        <w:t xml:space="preserve">Experience with </w:t>
      </w:r>
      <w:r w:rsidRPr="00E86532">
        <w:rPr>
          <w:rFonts w:cs="Times New Roman"/>
          <w:b/>
          <w:bCs/>
          <w:sz w:val="22"/>
          <w:szCs w:val="22"/>
        </w:rPr>
        <w:t>AngularJS, NodeJS,</w:t>
      </w:r>
      <w:r w:rsidRPr="00E86532">
        <w:rPr>
          <w:rFonts w:cs="Times New Roman"/>
          <w:bCs/>
          <w:sz w:val="22"/>
          <w:szCs w:val="22"/>
        </w:rPr>
        <w:t xml:space="preserve"> Karma, grunt, JavaScript Libraries AJAX, JSTL specification, Custom Tag Libraries. </w:t>
      </w:r>
    </w:p>
    <w:p w:rsidR="00464FDE" w:rsidRPr="00E86532" w:rsidRDefault="00464FDE" w:rsidP="00ED6536">
      <w:pPr>
        <w:widowControl/>
        <w:numPr>
          <w:ilvl w:val="0"/>
          <w:numId w:val="22"/>
        </w:numPr>
        <w:suppressAutoHyphens w:val="0"/>
        <w:jc w:val="both"/>
        <w:rPr>
          <w:rFonts w:cs="Times New Roman"/>
          <w:b/>
          <w:sz w:val="22"/>
          <w:szCs w:val="22"/>
        </w:rPr>
      </w:pPr>
      <w:r w:rsidRPr="00E86532">
        <w:rPr>
          <w:rFonts w:cs="Times New Roman"/>
          <w:sz w:val="22"/>
          <w:szCs w:val="22"/>
        </w:rPr>
        <w:t xml:space="preserve">Experience with large projects and products of both </w:t>
      </w:r>
      <w:r w:rsidRPr="00E86532">
        <w:rPr>
          <w:rFonts w:cs="Times New Roman"/>
          <w:b/>
          <w:sz w:val="22"/>
          <w:szCs w:val="22"/>
        </w:rPr>
        <w:t xml:space="preserve">Business </w:t>
      </w:r>
      <w:r w:rsidRPr="00E86532">
        <w:rPr>
          <w:rFonts w:cs="Times New Roman"/>
          <w:sz w:val="22"/>
          <w:szCs w:val="22"/>
        </w:rPr>
        <w:t>and</w:t>
      </w:r>
      <w:r w:rsidR="000E2301" w:rsidRPr="00E86532">
        <w:rPr>
          <w:rFonts w:cs="Times New Roman"/>
          <w:b/>
          <w:sz w:val="22"/>
          <w:szCs w:val="22"/>
        </w:rPr>
        <w:t xml:space="preserve"> Academic domains</w:t>
      </w:r>
    </w:p>
    <w:p w:rsidR="00464FDE" w:rsidRPr="00E86532" w:rsidRDefault="00464FDE" w:rsidP="00ED6536">
      <w:pPr>
        <w:widowControl/>
        <w:numPr>
          <w:ilvl w:val="0"/>
          <w:numId w:val="22"/>
        </w:numPr>
        <w:suppressAutoHyphens w:val="0"/>
        <w:jc w:val="both"/>
        <w:rPr>
          <w:rFonts w:cs="Times New Roman"/>
          <w:sz w:val="22"/>
          <w:szCs w:val="22"/>
        </w:rPr>
      </w:pPr>
      <w:r w:rsidRPr="00E86532">
        <w:rPr>
          <w:rFonts w:cs="Times New Roman"/>
          <w:sz w:val="22"/>
          <w:szCs w:val="22"/>
        </w:rPr>
        <w:t xml:space="preserve">Involved in </w:t>
      </w:r>
      <w:r w:rsidRPr="00E86532">
        <w:rPr>
          <w:rFonts w:cs="Times New Roman"/>
          <w:b/>
          <w:sz w:val="22"/>
          <w:szCs w:val="22"/>
        </w:rPr>
        <w:t>Analysis</w:t>
      </w:r>
      <w:r w:rsidRPr="00E86532">
        <w:rPr>
          <w:rFonts w:cs="Times New Roman"/>
          <w:sz w:val="22"/>
          <w:szCs w:val="22"/>
        </w:rPr>
        <w:t xml:space="preserve">, </w:t>
      </w:r>
      <w:r w:rsidRPr="00E86532">
        <w:rPr>
          <w:rFonts w:cs="Times New Roman"/>
          <w:b/>
          <w:sz w:val="22"/>
          <w:szCs w:val="22"/>
        </w:rPr>
        <w:t>Design</w:t>
      </w:r>
      <w:r w:rsidR="000E2301" w:rsidRPr="00E86532">
        <w:rPr>
          <w:rFonts w:cs="Times New Roman"/>
          <w:sz w:val="22"/>
          <w:szCs w:val="22"/>
        </w:rPr>
        <w:t xml:space="preserve">, </w:t>
      </w:r>
      <w:r w:rsidR="000E2301" w:rsidRPr="00E86532">
        <w:rPr>
          <w:rFonts w:cs="Times New Roman"/>
          <w:b/>
          <w:sz w:val="22"/>
          <w:szCs w:val="22"/>
        </w:rPr>
        <w:t>Implementation</w:t>
      </w:r>
      <w:r w:rsidRPr="00E86532">
        <w:rPr>
          <w:rFonts w:cs="Times New Roman"/>
          <w:sz w:val="22"/>
          <w:szCs w:val="22"/>
        </w:rPr>
        <w:t xml:space="preserve"> and </w:t>
      </w:r>
      <w:r w:rsidRPr="00E86532">
        <w:rPr>
          <w:rFonts w:cs="Times New Roman"/>
          <w:b/>
          <w:sz w:val="22"/>
          <w:szCs w:val="22"/>
        </w:rPr>
        <w:t>Maintenance</w:t>
      </w:r>
      <w:r w:rsidRPr="00E86532">
        <w:rPr>
          <w:rFonts w:cs="Times New Roman"/>
          <w:sz w:val="22"/>
          <w:szCs w:val="22"/>
        </w:rPr>
        <w:t xml:space="preserve"> phases of </w:t>
      </w:r>
      <w:r w:rsidRPr="00E86532">
        <w:rPr>
          <w:rFonts w:cs="Times New Roman"/>
          <w:b/>
          <w:bCs/>
          <w:sz w:val="22"/>
          <w:szCs w:val="22"/>
        </w:rPr>
        <w:t>SDLC</w:t>
      </w:r>
    </w:p>
    <w:p w:rsidR="00993798" w:rsidRPr="00E86532" w:rsidRDefault="00ED3FCF" w:rsidP="00ED6536">
      <w:pPr>
        <w:widowControl/>
        <w:numPr>
          <w:ilvl w:val="0"/>
          <w:numId w:val="22"/>
        </w:numPr>
        <w:suppressAutoHyphens w:val="0"/>
        <w:jc w:val="both"/>
        <w:rPr>
          <w:rFonts w:cs="Times New Roman"/>
          <w:b/>
          <w:sz w:val="22"/>
          <w:szCs w:val="22"/>
        </w:rPr>
      </w:pPr>
      <w:r w:rsidRPr="00E86532">
        <w:rPr>
          <w:rFonts w:cs="Times New Roman"/>
          <w:bCs/>
          <w:sz w:val="22"/>
          <w:szCs w:val="22"/>
        </w:rPr>
        <w:t xml:space="preserve">Experience in all phases of software development including requirements gathering, domain analysis, high level design, low level design, application development, </w:t>
      </w:r>
      <w:r w:rsidRPr="00E86532">
        <w:rPr>
          <w:rFonts w:cs="Times New Roman"/>
          <w:b/>
          <w:bCs/>
          <w:sz w:val="22"/>
          <w:szCs w:val="22"/>
        </w:rPr>
        <w:t>QA</w:t>
      </w:r>
      <w:r w:rsidRPr="00E86532">
        <w:rPr>
          <w:rFonts w:cs="Times New Roman"/>
          <w:bCs/>
          <w:sz w:val="22"/>
          <w:szCs w:val="22"/>
        </w:rPr>
        <w:t xml:space="preserve"> and operations/server administration, support and maintenance</w:t>
      </w:r>
    </w:p>
    <w:p w:rsidR="00ED3FCF" w:rsidRPr="00E86532" w:rsidRDefault="00ED3FCF" w:rsidP="00ED6536">
      <w:pPr>
        <w:widowControl/>
        <w:numPr>
          <w:ilvl w:val="0"/>
          <w:numId w:val="22"/>
        </w:numPr>
        <w:suppressAutoHyphens w:val="0"/>
        <w:jc w:val="both"/>
        <w:rPr>
          <w:rFonts w:cs="Times New Roman"/>
          <w:b/>
          <w:sz w:val="22"/>
          <w:szCs w:val="22"/>
        </w:rPr>
      </w:pPr>
      <w:r w:rsidRPr="00E86532">
        <w:rPr>
          <w:rFonts w:cs="Times New Roman"/>
          <w:bCs/>
          <w:sz w:val="22"/>
          <w:szCs w:val="22"/>
        </w:rPr>
        <w:t xml:space="preserve">Good understanding of </w:t>
      </w:r>
      <w:r w:rsidRPr="00E86532">
        <w:rPr>
          <w:rFonts w:cs="Times New Roman"/>
          <w:b/>
          <w:bCs/>
          <w:sz w:val="22"/>
          <w:szCs w:val="22"/>
        </w:rPr>
        <w:t>Rational Unified Process, Waterfall Model</w:t>
      </w:r>
      <w:r w:rsidRPr="00E86532">
        <w:rPr>
          <w:rFonts w:cs="Times New Roman"/>
          <w:bCs/>
          <w:sz w:val="22"/>
          <w:szCs w:val="22"/>
        </w:rPr>
        <w:t xml:space="preserve"> and </w:t>
      </w:r>
      <w:r w:rsidRPr="00E86532">
        <w:rPr>
          <w:rFonts w:cs="Times New Roman"/>
          <w:b/>
          <w:bCs/>
          <w:sz w:val="22"/>
          <w:szCs w:val="22"/>
        </w:rPr>
        <w:t>Agile</w:t>
      </w:r>
      <w:r w:rsidR="00993798" w:rsidRPr="00E86532">
        <w:rPr>
          <w:rFonts w:cs="Times New Roman"/>
          <w:b/>
          <w:bCs/>
          <w:sz w:val="22"/>
          <w:szCs w:val="22"/>
        </w:rPr>
        <w:t>(Iterative and Incremental)</w:t>
      </w:r>
      <w:r w:rsidRPr="00E86532">
        <w:rPr>
          <w:rFonts w:cs="Times New Roman"/>
          <w:b/>
          <w:bCs/>
          <w:sz w:val="22"/>
          <w:szCs w:val="22"/>
        </w:rPr>
        <w:t xml:space="preserve"> software development</w:t>
      </w:r>
      <w:r w:rsidR="00993798" w:rsidRPr="00E86532">
        <w:rPr>
          <w:rFonts w:cs="Times New Roman"/>
          <w:b/>
          <w:bCs/>
          <w:sz w:val="22"/>
          <w:szCs w:val="22"/>
        </w:rPr>
        <w:t xml:space="preserve"> life cycle</w:t>
      </w:r>
    </w:p>
    <w:p w:rsidR="00464FDE" w:rsidRPr="00E86532" w:rsidRDefault="00464FDE" w:rsidP="00ED6536">
      <w:pPr>
        <w:widowControl/>
        <w:numPr>
          <w:ilvl w:val="0"/>
          <w:numId w:val="22"/>
        </w:numPr>
        <w:suppressAutoHyphens w:val="0"/>
        <w:jc w:val="both"/>
        <w:rPr>
          <w:rFonts w:cs="Times New Roman"/>
          <w:b/>
          <w:sz w:val="22"/>
          <w:szCs w:val="22"/>
        </w:rPr>
      </w:pPr>
      <w:r w:rsidRPr="00E86532">
        <w:rPr>
          <w:rFonts w:cs="Times New Roman"/>
          <w:sz w:val="22"/>
          <w:szCs w:val="22"/>
        </w:rPr>
        <w:t xml:space="preserve">Worked for </w:t>
      </w:r>
      <w:r w:rsidRPr="00E86532">
        <w:rPr>
          <w:rFonts w:cs="Times New Roman"/>
          <w:b/>
          <w:sz w:val="22"/>
          <w:szCs w:val="22"/>
        </w:rPr>
        <w:t xml:space="preserve">ISO 9000-2001 </w:t>
      </w:r>
      <w:r w:rsidR="003B10BE" w:rsidRPr="00E86532">
        <w:rPr>
          <w:rFonts w:cs="Times New Roman"/>
          <w:sz w:val="22"/>
          <w:szCs w:val="22"/>
        </w:rPr>
        <w:t>companies</w:t>
      </w:r>
    </w:p>
    <w:p w:rsidR="00464FDE" w:rsidRPr="00E86532" w:rsidRDefault="00464FDE" w:rsidP="00ED6536">
      <w:pPr>
        <w:widowControl/>
        <w:numPr>
          <w:ilvl w:val="0"/>
          <w:numId w:val="22"/>
        </w:numPr>
        <w:suppressAutoHyphens w:val="0"/>
        <w:jc w:val="both"/>
        <w:rPr>
          <w:rFonts w:cs="Times New Roman"/>
          <w:b/>
          <w:sz w:val="22"/>
          <w:szCs w:val="22"/>
        </w:rPr>
      </w:pPr>
      <w:r w:rsidRPr="00E86532">
        <w:rPr>
          <w:rFonts w:cs="Times New Roman"/>
          <w:sz w:val="22"/>
          <w:szCs w:val="22"/>
        </w:rPr>
        <w:t xml:space="preserve">Experience in </w:t>
      </w:r>
      <w:r w:rsidRPr="00E86532">
        <w:rPr>
          <w:rFonts w:cs="Times New Roman"/>
          <w:b/>
          <w:sz w:val="22"/>
          <w:szCs w:val="22"/>
        </w:rPr>
        <w:t xml:space="preserve">OOPs </w:t>
      </w:r>
      <w:r w:rsidRPr="00E86532">
        <w:rPr>
          <w:rFonts w:cs="Times New Roman"/>
          <w:sz w:val="22"/>
          <w:szCs w:val="22"/>
        </w:rPr>
        <w:t>and</w:t>
      </w:r>
      <w:r w:rsidRPr="00E86532">
        <w:rPr>
          <w:rFonts w:cs="Times New Roman"/>
          <w:b/>
          <w:sz w:val="22"/>
          <w:szCs w:val="22"/>
        </w:rPr>
        <w:t xml:space="preserve"> Extreme Programming </w:t>
      </w:r>
      <w:r w:rsidRPr="00E86532">
        <w:rPr>
          <w:rFonts w:cs="Times New Roman"/>
          <w:sz w:val="22"/>
          <w:szCs w:val="22"/>
        </w:rPr>
        <w:t>techniques</w:t>
      </w:r>
    </w:p>
    <w:p w:rsidR="00464FDE" w:rsidRPr="00E86532" w:rsidRDefault="00464FDE" w:rsidP="00ED6536">
      <w:pPr>
        <w:widowControl/>
        <w:numPr>
          <w:ilvl w:val="0"/>
          <w:numId w:val="22"/>
        </w:numPr>
        <w:suppressAutoHyphens w:val="0"/>
        <w:jc w:val="both"/>
        <w:rPr>
          <w:rFonts w:cs="Times New Roman"/>
          <w:sz w:val="22"/>
          <w:szCs w:val="22"/>
        </w:rPr>
      </w:pPr>
      <w:r w:rsidRPr="00E86532">
        <w:rPr>
          <w:rFonts w:cs="Times New Roman"/>
          <w:sz w:val="22"/>
          <w:szCs w:val="22"/>
        </w:rPr>
        <w:t xml:space="preserve">Good </w:t>
      </w:r>
      <w:r w:rsidRPr="00E86532">
        <w:rPr>
          <w:rFonts w:cs="Times New Roman"/>
          <w:b/>
          <w:sz w:val="22"/>
          <w:szCs w:val="22"/>
        </w:rPr>
        <w:t>analytical</w:t>
      </w:r>
      <w:r w:rsidRPr="00E86532">
        <w:rPr>
          <w:rFonts w:cs="Times New Roman"/>
          <w:sz w:val="22"/>
          <w:szCs w:val="22"/>
        </w:rPr>
        <w:t xml:space="preserve"> and </w:t>
      </w:r>
      <w:r w:rsidRPr="00E86532">
        <w:rPr>
          <w:rFonts w:cs="Times New Roman"/>
          <w:b/>
          <w:sz w:val="22"/>
          <w:szCs w:val="22"/>
        </w:rPr>
        <w:t>debugging</w:t>
      </w:r>
      <w:r w:rsidRPr="00E86532">
        <w:rPr>
          <w:rFonts w:cs="Times New Roman"/>
          <w:sz w:val="22"/>
          <w:szCs w:val="22"/>
        </w:rPr>
        <w:t xml:space="preserve"> skills; systematic approach to programming tasks; good </w:t>
      </w:r>
      <w:r w:rsidRPr="00E86532">
        <w:rPr>
          <w:rFonts w:cs="Times New Roman"/>
          <w:b/>
          <w:sz w:val="22"/>
          <w:szCs w:val="22"/>
        </w:rPr>
        <w:t>interpersonalskills</w:t>
      </w:r>
    </w:p>
    <w:p w:rsidR="00ED3FCF" w:rsidRPr="00E86532" w:rsidRDefault="00ED3FCF" w:rsidP="00ED6536">
      <w:pPr>
        <w:widowControl/>
        <w:numPr>
          <w:ilvl w:val="0"/>
          <w:numId w:val="22"/>
        </w:numPr>
        <w:suppressAutoHyphens w:val="0"/>
        <w:jc w:val="both"/>
        <w:rPr>
          <w:rFonts w:cs="Times New Roman"/>
          <w:sz w:val="22"/>
          <w:szCs w:val="22"/>
        </w:rPr>
      </w:pPr>
      <w:r w:rsidRPr="00E86532">
        <w:rPr>
          <w:rFonts w:cs="Times New Roman"/>
          <w:sz w:val="22"/>
          <w:szCs w:val="22"/>
        </w:rPr>
        <w:t>Willingness and ability to learn and adapt quickly to the emerging new technologies and paradigms</w:t>
      </w:r>
    </w:p>
    <w:p w:rsidR="000E2301" w:rsidRPr="00E86532" w:rsidRDefault="000E2301" w:rsidP="002079CB">
      <w:pPr>
        <w:widowControl/>
        <w:suppressAutoHyphens w:val="0"/>
        <w:jc w:val="both"/>
        <w:rPr>
          <w:rFonts w:cs="Times New Roman"/>
          <w:sz w:val="22"/>
          <w:szCs w:val="22"/>
        </w:rPr>
      </w:pPr>
    </w:p>
    <w:p w:rsidR="00456151" w:rsidRPr="00E86532" w:rsidRDefault="000E2301" w:rsidP="002079CB">
      <w:pPr>
        <w:ind w:left="0" w:firstLine="0"/>
        <w:jc w:val="both"/>
        <w:rPr>
          <w:rFonts w:cs="Times New Roman"/>
          <w:b/>
          <w:sz w:val="22"/>
          <w:szCs w:val="22"/>
        </w:rPr>
      </w:pPr>
      <w:r w:rsidRPr="00E86532">
        <w:rPr>
          <w:rFonts w:cs="Times New Roman"/>
          <w:b/>
          <w:sz w:val="22"/>
          <w:szCs w:val="22"/>
        </w:rPr>
        <w:t>Skills:</w:t>
      </w:r>
    </w:p>
    <w:p w:rsidR="00BC4531" w:rsidRPr="00E86532" w:rsidRDefault="00BC4531" w:rsidP="002079CB">
      <w:pPr>
        <w:ind w:left="0" w:firstLine="0"/>
        <w:jc w:val="both"/>
        <w:rPr>
          <w:rFonts w:cs="Times New Roman"/>
          <w:b/>
          <w:sz w:val="22"/>
          <w:szCs w:val="22"/>
        </w:rPr>
      </w:pPr>
    </w:p>
    <w:tbl>
      <w:tblPr>
        <w:tblW w:w="0" w:type="auto"/>
        <w:jc w:val="center"/>
        <w:tblInd w:w="-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850"/>
        <w:gridCol w:w="6143"/>
      </w:tblGrid>
      <w:tr w:rsidR="00BC4531" w:rsidRPr="00E86532" w:rsidTr="00A949F0">
        <w:trPr>
          <w:trHeight w:val="376"/>
          <w:jc w:val="center"/>
        </w:trPr>
        <w:tc>
          <w:tcPr>
            <w:tcW w:w="3850" w:type="dxa"/>
            <w:shd w:val="clear" w:color="auto" w:fill="FFFFFF"/>
          </w:tcPr>
          <w:p w:rsidR="00BC4531" w:rsidRPr="00E86532" w:rsidRDefault="00BC4531" w:rsidP="00A949F0">
            <w:pPr>
              <w:rPr>
                <w:rFonts w:cs="Times New Roman"/>
                <w:b/>
                <w:sz w:val="22"/>
                <w:szCs w:val="22"/>
              </w:rPr>
            </w:pPr>
            <w:r w:rsidRPr="00E86532">
              <w:rPr>
                <w:rFonts w:cs="Times New Roman"/>
                <w:b/>
                <w:sz w:val="22"/>
                <w:szCs w:val="22"/>
              </w:rPr>
              <w:t>Programming Languages</w:t>
            </w:r>
          </w:p>
        </w:tc>
        <w:tc>
          <w:tcPr>
            <w:tcW w:w="6143" w:type="dxa"/>
          </w:tcPr>
          <w:p w:rsidR="00BC4531" w:rsidRPr="00E86532" w:rsidRDefault="00BC4531" w:rsidP="00A949F0">
            <w:pPr>
              <w:rPr>
                <w:rFonts w:cs="Times New Roman"/>
                <w:sz w:val="22"/>
                <w:szCs w:val="22"/>
              </w:rPr>
            </w:pPr>
            <w:r w:rsidRPr="00E86532">
              <w:rPr>
                <w:rFonts w:cs="Times New Roman"/>
                <w:sz w:val="22"/>
                <w:szCs w:val="22"/>
              </w:rPr>
              <w:t>J2SE1.4,1.5,1.6,1.7,1.8</w:t>
            </w:r>
          </w:p>
        </w:tc>
      </w:tr>
      <w:tr w:rsidR="00BC4531" w:rsidRPr="00E86532" w:rsidTr="00A949F0">
        <w:trPr>
          <w:trHeight w:val="550"/>
          <w:jc w:val="center"/>
        </w:trPr>
        <w:tc>
          <w:tcPr>
            <w:tcW w:w="3850" w:type="dxa"/>
            <w:shd w:val="clear" w:color="auto" w:fill="FFFFFF"/>
          </w:tcPr>
          <w:p w:rsidR="00BC4531" w:rsidRPr="00E86532" w:rsidRDefault="00BC4531" w:rsidP="00A949F0">
            <w:pPr>
              <w:rPr>
                <w:rFonts w:cs="Times New Roman"/>
                <w:b/>
                <w:sz w:val="22"/>
                <w:szCs w:val="22"/>
              </w:rPr>
            </w:pPr>
            <w:r w:rsidRPr="00E86532">
              <w:rPr>
                <w:rFonts w:cs="Times New Roman"/>
                <w:b/>
                <w:sz w:val="22"/>
                <w:szCs w:val="22"/>
              </w:rPr>
              <w:t>Frameworks</w:t>
            </w:r>
          </w:p>
        </w:tc>
        <w:tc>
          <w:tcPr>
            <w:tcW w:w="6143" w:type="dxa"/>
          </w:tcPr>
          <w:p w:rsidR="00BC4531" w:rsidRPr="00E86532" w:rsidRDefault="00BC4531" w:rsidP="00A949F0">
            <w:pPr>
              <w:rPr>
                <w:rFonts w:cs="Times New Roman"/>
                <w:sz w:val="22"/>
                <w:szCs w:val="22"/>
              </w:rPr>
            </w:pPr>
            <w:r w:rsidRPr="00E86532">
              <w:rPr>
                <w:rFonts w:cs="Times New Roman"/>
                <w:sz w:val="22"/>
                <w:szCs w:val="22"/>
              </w:rPr>
              <w:t>Struts 1.x,2.x, Spring 2.0.2.5.3.0, Hibernate 2.0,3.0, IBATIS</w:t>
            </w:r>
          </w:p>
        </w:tc>
      </w:tr>
      <w:tr w:rsidR="00BC4531" w:rsidRPr="00E86532" w:rsidTr="00A949F0">
        <w:trPr>
          <w:trHeight w:val="70"/>
          <w:jc w:val="center"/>
        </w:trPr>
        <w:tc>
          <w:tcPr>
            <w:tcW w:w="3850" w:type="dxa"/>
            <w:shd w:val="clear" w:color="auto" w:fill="FFFFFF"/>
          </w:tcPr>
          <w:p w:rsidR="00BC4531" w:rsidRPr="00E86532" w:rsidRDefault="00BC4531" w:rsidP="00A949F0">
            <w:pPr>
              <w:rPr>
                <w:rFonts w:cs="Times New Roman"/>
                <w:b/>
                <w:sz w:val="22"/>
                <w:szCs w:val="22"/>
              </w:rPr>
            </w:pPr>
            <w:r w:rsidRPr="00E86532">
              <w:rPr>
                <w:rFonts w:cs="Times New Roman"/>
                <w:b/>
                <w:sz w:val="22"/>
                <w:szCs w:val="22"/>
              </w:rPr>
              <w:t>Front-end Technologies</w:t>
            </w:r>
          </w:p>
        </w:tc>
        <w:tc>
          <w:tcPr>
            <w:tcW w:w="6143" w:type="dxa"/>
          </w:tcPr>
          <w:p w:rsidR="00BC4531" w:rsidRPr="00E86532" w:rsidRDefault="00BC4531" w:rsidP="00694BBF">
            <w:pPr>
              <w:rPr>
                <w:rFonts w:cs="Times New Roman"/>
                <w:sz w:val="22"/>
                <w:szCs w:val="22"/>
              </w:rPr>
            </w:pPr>
            <w:r w:rsidRPr="00E86532">
              <w:rPr>
                <w:rFonts w:cs="Times New Roman"/>
                <w:sz w:val="22"/>
                <w:szCs w:val="22"/>
              </w:rPr>
              <w:t>HTML, HTML5, DHTML, JavaScript, EXTJS, AJAX, CSS 2.1, CSS 3,jQuery, DOJO, GWT</w:t>
            </w:r>
            <w:r w:rsidR="00694BBF" w:rsidRPr="00E86532">
              <w:rPr>
                <w:rFonts w:cs="Times New Roman"/>
                <w:sz w:val="22"/>
                <w:szCs w:val="22"/>
              </w:rPr>
              <w:t>, Angular Js</w:t>
            </w:r>
          </w:p>
        </w:tc>
      </w:tr>
      <w:tr w:rsidR="00BC4531" w:rsidRPr="00E86532" w:rsidTr="00A949F0">
        <w:trPr>
          <w:trHeight w:val="368"/>
          <w:jc w:val="center"/>
        </w:trPr>
        <w:tc>
          <w:tcPr>
            <w:tcW w:w="3850" w:type="dxa"/>
            <w:shd w:val="clear" w:color="auto" w:fill="FFFFFF"/>
          </w:tcPr>
          <w:p w:rsidR="00BC4531" w:rsidRPr="00E86532" w:rsidRDefault="00BC4531" w:rsidP="00A949F0">
            <w:pPr>
              <w:rPr>
                <w:rFonts w:cs="Times New Roman"/>
                <w:b/>
                <w:sz w:val="22"/>
                <w:szCs w:val="22"/>
              </w:rPr>
            </w:pPr>
            <w:r w:rsidRPr="00E86532">
              <w:rPr>
                <w:rFonts w:cs="Times New Roman"/>
                <w:b/>
                <w:sz w:val="22"/>
                <w:szCs w:val="22"/>
              </w:rPr>
              <w:t>Server Side scripting</w:t>
            </w:r>
          </w:p>
        </w:tc>
        <w:tc>
          <w:tcPr>
            <w:tcW w:w="6143" w:type="dxa"/>
          </w:tcPr>
          <w:p w:rsidR="00BC4531" w:rsidRPr="00E86532" w:rsidRDefault="00BC4531" w:rsidP="00A949F0">
            <w:pPr>
              <w:rPr>
                <w:rFonts w:cs="Times New Roman"/>
                <w:sz w:val="22"/>
                <w:szCs w:val="22"/>
              </w:rPr>
            </w:pPr>
            <w:r w:rsidRPr="00E86532">
              <w:rPr>
                <w:rFonts w:cs="Times New Roman"/>
                <w:sz w:val="22"/>
                <w:szCs w:val="22"/>
              </w:rPr>
              <w:t>JSP,ASP,PHP</w:t>
            </w:r>
          </w:p>
        </w:tc>
      </w:tr>
      <w:tr w:rsidR="00BC4531" w:rsidRPr="00E86532" w:rsidTr="00A949F0">
        <w:trPr>
          <w:trHeight w:val="550"/>
          <w:jc w:val="center"/>
        </w:trPr>
        <w:tc>
          <w:tcPr>
            <w:tcW w:w="3850" w:type="dxa"/>
            <w:shd w:val="clear" w:color="auto" w:fill="FFFFFF"/>
          </w:tcPr>
          <w:p w:rsidR="00BC4531" w:rsidRPr="00E86532" w:rsidRDefault="00BC4531" w:rsidP="00A949F0">
            <w:pPr>
              <w:rPr>
                <w:rFonts w:cs="Times New Roman"/>
                <w:b/>
                <w:sz w:val="22"/>
                <w:szCs w:val="22"/>
              </w:rPr>
            </w:pPr>
            <w:r w:rsidRPr="00E86532">
              <w:rPr>
                <w:rFonts w:cs="Times New Roman"/>
                <w:b/>
                <w:sz w:val="22"/>
                <w:szCs w:val="22"/>
              </w:rPr>
              <w:t>XML Technologies</w:t>
            </w:r>
          </w:p>
        </w:tc>
        <w:tc>
          <w:tcPr>
            <w:tcW w:w="6143" w:type="dxa"/>
          </w:tcPr>
          <w:p w:rsidR="00BC4531" w:rsidRPr="00E86532" w:rsidRDefault="00BC4531" w:rsidP="00A949F0">
            <w:pPr>
              <w:rPr>
                <w:rFonts w:cs="Times New Roman"/>
                <w:sz w:val="22"/>
                <w:szCs w:val="22"/>
              </w:rPr>
            </w:pPr>
            <w:r w:rsidRPr="00E86532">
              <w:rPr>
                <w:rFonts w:cs="Times New Roman"/>
                <w:sz w:val="22"/>
                <w:szCs w:val="22"/>
              </w:rPr>
              <w:t xml:space="preserve">XML, XSL, </w:t>
            </w:r>
            <w:r w:rsidRPr="00E86532">
              <w:rPr>
                <w:rFonts w:cs="Times New Roman"/>
                <w:bCs/>
                <w:sz w:val="22"/>
                <w:szCs w:val="22"/>
              </w:rPr>
              <w:t>HTML, DHTML</w:t>
            </w:r>
            <w:r w:rsidRPr="00E86532">
              <w:rPr>
                <w:rFonts w:cs="Times New Roman"/>
                <w:sz w:val="22"/>
                <w:szCs w:val="22"/>
              </w:rPr>
              <w:t xml:space="preserve">, </w:t>
            </w:r>
            <w:r w:rsidRPr="00E86532">
              <w:rPr>
                <w:rFonts w:cs="Times New Roman"/>
                <w:bCs/>
                <w:sz w:val="22"/>
                <w:szCs w:val="22"/>
              </w:rPr>
              <w:t>XSLT, JNDI, LDAP, SOAP</w:t>
            </w:r>
          </w:p>
        </w:tc>
      </w:tr>
      <w:tr w:rsidR="00BC4531" w:rsidRPr="00E86532" w:rsidTr="00A949F0">
        <w:trPr>
          <w:trHeight w:val="550"/>
          <w:jc w:val="center"/>
        </w:trPr>
        <w:tc>
          <w:tcPr>
            <w:tcW w:w="3850" w:type="dxa"/>
            <w:shd w:val="clear" w:color="auto" w:fill="FFFFFF"/>
          </w:tcPr>
          <w:p w:rsidR="00BC4531" w:rsidRPr="00E86532" w:rsidRDefault="00BC4531" w:rsidP="00A949F0">
            <w:pPr>
              <w:rPr>
                <w:rFonts w:cs="Times New Roman"/>
                <w:b/>
                <w:sz w:val="22"/>
                <w:szCs w:val="22"/>
              </w:rPr>
            </w:pPr>
            <w:r w:rsidRPr="00E86532">
              <w:rPr>
                <w:rFonts w:cs="Times New Roman"/>
                <w:b/>
                <w:sz w:val="22"/>
                <w:szCs w:val="22"/>
              </w:rPr>
              <w:t>Web-Services/Tools</w:t>
            </w:r>
          </w:p>
        </w:tc>
        <w:tc>
          <w:tcPr>
            <w:tcW w:w="6143" w:type="dxa"/>
          </w:tcPr>
          <w:p w:rsidR="00BC4531" w:rsidRPr="00E86532" w:rsidRDefault="00BC4531" w:rsidP="00A949F0">
            <w:pPr>
              <w:rPr>
                <w:rFonts w:cs="Times New Roman"/>
                <w:sz w:val="22"/>
                <w:szCs w:val="22"/>
              </w:rPr>
            </w:pPr>
            <w:r w:rsidRPr="00E86532">
              <w:rPr>
                <w:rFonts w:cs="Times New Roman"/>
                <w:sz w:val="22"/>
                <w:szCs w:val="22"/>
              </w:rPr>
              <w:t>JAX-RPC,JAX-WS, JAX-RS, Jersey, Apache XFire, Axis 1.0, JWSDP 2.0</w:t>
            </w:r>
          </w:p>
        </w:tc>
      </w:tr>
      <w:tr w:rsidR="00BC4531" w:rsidRPr="00E86532" w:rsidTr="00A949F0">
        <w:trPr>
          <w:trHeight w:val="560"/>
          <w:jc w:val="center"/>
        </w:trPr>
        <w:tc>
          <w:tcPr>
            <w:tcW w:w="3850" w:type="dxa"/>
            <w:shd w:val="clear" w:color="auto" w:fill="FFFFFF"/>
          </w:tcPr>
          <w:p w:rsidR="00BC4531" w:rsidRPr="00E86532" w:rsidRDefault="00BC4531" w:rsidP="00A949F0">
            <w:pPr>
              <w:rPr>
                <w:rFonts w:cs="Times New Roman"/>
                <w:b/>
                <w:sz w:val="22"/>
                <w:szCs w:val="22"/>
              </w:rPr>
            </w:pPr>
            <w:r w:rsidRPr="00E86532">
              <w:rPr>
                <w:rFonts w:cs="Times New Roman"/>
                <w:b/>
                <w:sz w:val="22"/>
                <w:szCs w:val="22"/>
              </w:rPr>
              <w:t>Application/Web Servers</w:t>
            </w:r>
          </w:p>
        </w:tc>
        <w:tc>
          <w:tcPr>
            <w:tcW w:w="6143" w:type="dxa"/>
          </w:tcPr>
          <w:p w:rsidR="00BC4531" w:rsidRPr="00E86532" w:rsidRDefault="00BC4531" w:rsidP="00A949F0">
            <w:pPr>
              <w:rPr>
                <w:rFonts w:cs="Times New Roman"/>
                <w:sz w:val="22"/>
                <w:szCs w:val="22"/>
              </w:rPr>
            </w:pPr>
            <w:r w:rsidRPr="00E86532">
              <w:rPr>
                <w:rFonts w:cs="Times New Roman"/>
                <w:sz w:val="22"/>
                <w:szCs w:val="22"/>
              </w:rPr>
              <w:t>IBM WebSphere 5.X/6.0, WebLogic 7.x/8.x/9.0, Websphere Portal 5.x, JBoss 4.0, Apache Tomcat 5.0/5.5, GlassFish4</w:t>
            </w:r>
          </w:p>
        </w:tc>
      </w:tr>
      <w:tr w:rsidR="00BC4531" w:rsidRPr="00E86532" w:rsidTr="00A949F0">
        <w:trPr>
          <w:trHeight w:val="368"/>
          <w:jc w:val="center"/>
        </w:trPr>
        <w:tc>
          <w:tcPr>
            <w:tcW w:w="3850" w:type="dxa"/>
            <w:shd w:val="clear" w:color="auto" w:fill="FFFFFF"/>
          </w:tcPr>
          <w:p w:rsidR="00BC4531" w:rsidRPr="00E86532" w:rsidRDefault="00BC4531" w:rsidP="00A949F0">
            <w:pPr>
              <w:rPr>
                <w:rFonts w:cs="Times New Roman"/>
                <w:b/>
                <w:sz w:val="22"/>
                <w:szCs w:val="22"/>
              </w:rPr>
            </w:pPr>
            <w:r w:rsidRPr="00E86532">
              <w:rPr>
                <w:rFonts w:cs="Times New Roman"/>
                <w:b/>
                <w:sz w:val="22"/>
                <w:szCs w:val="22"/>
              </w:rPr>
              <w:t>Databases</w:t>
            </w:r>
          </w:p>
        </w:tc>
        <w:tc>
          <w:tcPr>
            <w:tcW w:w="6143" w:type="dxa"/>
          </w:tcPr>
          <w:p w:rsidR="00BC4531" w:rsidRPr="00E86532" w:rsidRDefault="00BC4531" w:rsidP="00A949F0">
            <w:pPr>
              <w:rPr>
                <w:rFonts w:cs="Times New Roman"/>
                <w:sz w:val="22"/>
                <w:szCs w:val="22"/>
              </w:rPr>
            </w:pPr>
            <w:r w:rsidRPr="00E86532">
              <w:rPr>
                <w:rFonts w:cs="Times New Roman"/>
                <w:sz w:val="22"/>
                <w:szCs w:val="22"/>
              </w:rPr>
              <w:t>Oracle 8i,9i,10g, SQL Server 2005,2008, MySQL,DB2 7.0,8.0,9.0, PostgreSQL 8,9</w:t>
            </w:r>
          </w:p>
        </w:tc>
      </w:tr>
      <w:tr w:rsidR="00BC4531" w:rsidRPr="00E86532" w:rsidTr="00A949F0">
        <w:trPr>
          <w:trHeight w:val="550"/>
          <w:jc w:val="center"/>
        </w:trPr>
        <w:tc>
          <w:tcPr>
            <w:tcW w:w="3850" w:type="dxa"/>
            <w:shd w:val="clear" w:color="auto" w:fill="FFFFFF"/>
          </w:tcPr>
          <w:p w:rsidR="00BC4531" w:rsidRPr="00E86532" w:rsidRDefault="00BC4531" w:rsidP="00A949F0">
            <w:pPr>
              <w:rPr>
                <w:rFonts w:cs="Times New Roman"/>
                <w:b/>
                <w:sz w:val="22"/>
                <w:szCs w:val="22"/>
              </w:rPr>
            </w:pPr>
            <w:r w:rsidRPr="00E86532">
              <w:rPr>
                <w:rFonts w:cs="Times New Roman"/>
                <w:b/>
                <w:sz w:val="22"/>
                <w:szCs w:val="22"/>
              </w:rPr>
              <w:lastRenderedPageBreak/>
              <w:t>IDE Tools</w:t>
            </w:r>
          </w:p>
        </w:tc>
        <w:tc>
          <w:tcPr>
            <w:tcW w:w="6143" w:type="dxa"/>
          </w:tcPr>
          <w:p w:rsidR="00BC4531" w:rsidRPr="00E86532" w:rsidRDefault="00BC4531" w:rsidP="00A949F0">
            <w:pPr>
              <w:rPr>
                <w:rFonts w:cs="Times New Roman"/>
                <w:sz w:val="22"/>
                <w:szCs w:val="22"/>
              </w:rPr>
            </w:pPr>
            <w:r w:rsidRPr="00E86532">
              <w:rPr>
                <w:rFonts w:cs="Times New Roman"/>
                <w:sz w:val="22"/>
                <w:szCs w:val="22"/>
              </w:rPr>
              <w:t>IBM WebSphere Studio Application Developer (WSAD) RAD, Eclipse,  JDeveloper 10.1.3, Net Beans, JBuilder, Visual Studio</w:t>
            </w:r>
          </w:p>
        </w:tc>
      </w:tr>
      <w:tr w:rsidR="00BC4531" w:rsidRPr="00E86532" w:rsidTr="00A949F0">
        <w:trPr>
          <w:trHeight w:val="550"/>
          <w:jc w:val="center"/>
        </w:trPr>
        <w:tc>
          <w:tcPr>
            <w:tcW w:w="3850" w:type="dxa"/>
            <w:shd w:val="clear" w:color="auto" w:fill="FFFFFF"/>
          </w:tcPr>
          <w:p w:rsidR="00BC4531" w:rsidRPr="00E86532" w:rsidRDefault="00BC4531" w:rsidP="00A949F0">
            <w:pPr>
              <w:rPr>
                <w:rFonts w:cs="Times New Roman"/>
                <w:b/>
                <w:sz w:val="22"/>
                <w:szCs w:val="22"/>
              </w:rPr>
            </w:pPr>
            <w:r w:rsidRPr="00E86532">
              <w:rPr>
                <w:rFonts w:cs="Times New Roman"/>
                <w:b/>
                <w:sz w:val="22"/>
                <w:szCs w:val="22"/>
              </w:rPr>
              <w:t>Unit Testing Tools</w:t>
            </w:r>
          </w:p>
        </w:tc>
        <w:tc>
          <w:tcPr>
            <w:tcW w:w="6143" w:type="dxa"/>
          </w:tcPr>
          <w:p w:rsidR="00BC4531" w:rsidRPr="00E86532" w:rsidRDefault="00BC4531" w:rsidP="00A949F0">
            <w:pPr>
              <w:rPr>
                <w:rFonts w:cs="Times New Roman"/>
                <w:sz w:val="22"/>
                <w:szCs w:val="22"/>
              </w:rPr>
            </w:pPr>
            <w:r w:rsidRPr="00E86532">
              <w:rPr>
                <w:rFonts w:cs="Times New Roman"/>
                <w:sz w:val="22"/>
                <w:szCs w:val="22"/>
              </w:rPr>
              <w:t>JUnit, Mock objects in Spring, PowerMock, EasyMock</w:t>
            </w:r>
          </w:p>
        </w:tc>
      </w:tr>
      <w:tr w:rsidR="00BC4531" w:rsidRPr="00E86532" w:rsidTr="00A949F0">
        <w:trPr>
          <w:trHeight w:val="550"/>
          <w:jc w:val="center"/>
        </w:trPr>
        <w:tc>
          <w:tcPr>
            <w:tcW w:w="3850" w:type="dxa"/>
            <w:shd w:val="clear" w:color="auto" w:fill="FFFFFF"/>
          </w:tcPr>
          <w:p w:rsidR="00BC4531" w:rsidRPr="00E86532" w:rsidRDefault="00BC4531" w:rsidP="00A949F0">
            <w:pPr>
              <w:rPr>
                <w:rFonts w:cs="Times New Roman"/>
                <w:b/>
                <w:sz w:val="22"/>
                <w:szCs w:val="22"/>
              </w:rPr>
            </w:pPr>
            <w:r w:rsidRPr="00E86532">
              <w:rPr>
                <w:rFonts w:cs="Times New Roman"/>
                <w:b/>
                <w:sz w:val="22"/>
                <w:szCs w:val="22"/>
              </w:rPr>
              <w:t>HTML Editor</w:t>
            </w:r>
          </w:p>
        </w:tc>
        <w:tc>
          <w:tcPr>
            <w:tcW w:w="6143" w:type="dxa"/>
          </w:tcPr>
          <w:p w:rsidR="00BC4531" w:rsidRPr="00E86532" w:rsidRDefault="00BC4531" w:rsidP="00A949F0">
            <w:pPr>
              <w:rPr>
                <w:rFonts w:cs="Times New Roman"/>
                <w:sz w:val="22"/>
                <w:szCs w:val="22"/>
              </w:rPr>
            </w:pPr>
            <w:r w:rsidRPr="00E86532">
              <w:rPr>
                <w:rFonts w:cs="Times New Roman"/>
                <w:sz w:val="22"/>
                <w:szCs w:val="22"/>
              </w:rPr>
              <w:t>Macromedia Dreamweaver</w:t>
            </w:r>
          </w:p>
        </w:tc>
      </w:tr>
      <w:tr w:rsidR="00BC4531" w:rsidRPr="00E86532" w:rsidTr="00A949F0">
        <w:trPr>
          <w:trHeight w:val="376"/>
          <w:jc w:val="center"/>
        </w:trPr>
        <w:tc>
          <w:tcPr>
            <w:tcW w:w="3850" w:type="dxa"/>
            <w:shd w:val="clear" w:color="auto" w:fill="FFFFFF"/>
          </w:tcPr>
          <w:p w:rsidR="00BC4531" w:rsidRPr="00E86532" w:rsidRDefault="00BC4531" w:rsidP="00A949F0">
            <w:pPr>
              <w:rPr>
                <w:rFonts w:cs="Times New Roman"/>
                <w:b/>
                <w:color w:val="FF0000"/>
                <w:sz w:val="22"/>
                <w:szCs w:val="22"/>
              </w:rPr>
            </w:pPr>
            <w:r w:rsidRPr="00E86532">
              <w:rPr>
                <w:rFonts w:cs="Times New Roman"/>
                <w:b/>
                <w:sz w:val="22"/>
                <w:szCs w:val="22"/>
              </w:rPr>
              <w:t>UML</w:t>
            </w:r>
          </w:p>
        </w:tc>
        <w:tc>
          <w:tcPr>
            <w:tcW w:w="6143" w:type="dxa"/>
          </w:tcPr>
          <w:p w:rsidR="00BC4531" w:rsidRPr="00E86532" w:rsidRDefault="00BC4531" w:rsidP="00A949F0">
            <w:pPr>
              <w:rPr>
                <w:rFonts w:cs="Times New Roman"/>
                <w:color w:val="FF0000"/>
                <w:sz w:val="22"/>
                <w:szCs w:val="22"/>
              </w:rPr>
            </w:pPr>
            <w:r w:rsidRPr="00E86532">
              <w:rPr>
                <w:rFonts w:cs="Times New Roman"/>
                <w:sz w:val="22"/>
                <w:szCs w:val="22"/>
              </w:rPr>
              <w:t>Microsoft Visio, Rational Enterprise</w:t>
            </w:r>
          </w:p>
        </w:tc>
      </w:tr>
      <w:tr w:rsidR="00BC4531" w:rsidRPr="00E86532" w:rsidTr="00A949F0">
        <w:trPr>
          <w:trHeight w:val="376"/>
          <w:jc w:val="center"/>
        </w:trPr>
        <w:tc>
          <w:tcPr>
            <w:tcW w:w="3850" w:type="dxa"/>
            <w:shd w:val="clear" w:color="auto" w:fill="FFFFFF"/>
          </w:tcPr>
          <w:p w:rsidR="00BC4531" w:rsidRPr="00E86532" w:rsidRDefault="00BC4531" w:rsidP="00A949F0">
            <w:pPr>
              <w:rPr>
                <w:rFonts w:cs="Times New Roman"/>
                <w:b/>
                <w:color w:val="FF0000"/>
                <w:sz w:val="22"/>
                <w:szCs w:val="22"/>
              </w:rPr>
            </w:pPr>
            <w:r w:rsidRPr="00E86532">
              <w:rPr>
                <w:rFonts w:cs="Times New Roman"/>
                <w:b/>
                <w:sz w:val="22"/>
                <w:szCs w:val="22"/>
              </w:rPr>
              <w:t>Versioning Tools</w:t>
            </w:r>
          </w:p>
        </w:tc>
        <w:tc>
          <w:tcPr>
            <w:tcW w:w="6143" w:type="dxa"/>
          </w:tcPr>
          <w:p w:rsidR="00BC4531" w:rsidRPr="00E86532" w:rsidRDefault="00BC4531" w:rsidP="00A949F0">
            <w:pPr>
              <w:rPr>
                <w:rFonts w:cs="Times New Roman"/>
                <w:color w:val="FF0000"/>
                <w:sz w:val="22"/>
                <w:szCs w:val="22"/>
              </w:rPr>
            </w:pPr>
            <w:r w:rsidRPr="00E86532">
              <w:rPr>
                <w:rFonts w:cs="Times New Roman"/>
                <w:sz w:val="22"/>
                <w:szCs w:val="22"/>
              </w:rPr>
              <w:t>CVS, SVN, Rational Clearcase, GIT/Stash</w:t>
            </w:r>
          </w:p>
        </w:tc>
      </w:tr>
      <w:tr w:rsidR="00BC4531" w:rsidRPr="00E86532" w:rsidTr="00A949F0">
        <w:trPr>
          <w:trHeight w:val="368"/>
          <w:jc w:val="center"/>
        </w:trPr>
        <w:tc>
          <w:tcPr>
            <w:tcW w:w="3850" w:type="dxa"/>
            <w:shd w:val="clear" w:color="auto" w:fill="FFFFFF"/>
          </w:tcPr>
          <w:p w:rsidR="00BC4531" w:rsidRPr="00E86532" w:rsidRDefault="00BC4531" w:rsidP="00A949F0">
            <w:pPr>
              <w:rPr>
                <w:rFonts w:cs="Times New Roman"/>
                <w:b/>
                <w:sz w:val="22"/>
                <w:szCs w:val="22"/>
              </w:rPr>
            </w:pPr>
            <w:r w:rsidRPr="00E86532">
              <w:rPr>
                <w:rFonts w:cs="Times New Roman"/>
                <w:b/>
                <w:sz w:val="22"/>
                <w:szCs w:val="22"/>
              </w:rPr>
              <w:t>Operating Systems</w:t>
            </w:r>
          </w:p>
        </w:tc>
        <w:tc>
          <w:tcPr>
            <w:tcW w:w="6143" w:type="dxa"/>
          </w:tcPr>
          <w:p w:rsidR="00BC4531" w:rsidRPr="00E86532" w:rsidRDefault="00BC4531" w:rsidP="00A949F0">
            <w:pPr>
              <w:rPr>
                <w:rFonts w:cs="Times New Roman"/>
                <w:sz w:val="22"/>
                <w:szCs w:val="22"/>
              </w:rPr>
            </w:pPr>
            <w:r w:rsidRPr="00E86532">
              <w:rPr>
                <w:rFonts w:cs="Times New Roman"/>
                <w:sz w:val="22"/>
                <w:szCs w:val="22"/>
              </w:rPr>
              <w:t>Windows 98/NT/2000/XP/vista/7, UNIX, LINUX, Sun Solaris</w:t>
            </w:r>
          </w:p>
        </w:tc>
      </w:tr>
      <w:tr w:rsidR="00BC4531" w:rsidRPr="00E86532" w:rsidTr="00A949F0">
        <w:trPr>
          <w:trHeight w:val="368"/>
          <w:jc w:val="center"/>
        </w:trPr>
        <w:tc>
          <w:tcPr>
            <w:tcW w:w="3850" w:type="dxa"/>
            <w:shd w:val="clear" w:color="auto" w:fill="FFFFFF"/>
          </w:tcPr>
          <w:p w:rsidR="00BC4531" w:rsidRPr="00E86532" w:rsidRDefault="00BC4531" w:rsidP="00A949F0">
            <w:pPr>
              <w:rPr>
                <w:rFonts w:cs="Times New Roman"/>
                <w:b/>
                <w:sz w:val="22"/>
                <w:szCs w:val="22"/>
              </w:rPr>
            </w:pPr>
            <w:r w:rsidRPr="00E86532">
              <w:rPr>
                <w:rFonts w:cs="Times New Roman"/>
                <w:b/>
                <w:sz w:val="22"/>
                <w:szCs w:val="22"/>
              </w:rPr>
              <w:t>Build Tools</w:t>
            </w:r>
          </w:p>
        </w:tc>
        <w:tc>
          <w:tcPr>
            <w:tcW w:w="6143" w:type="dxa"/>
          </w:tcPr>
          <w:p w:rsidR="00BC4531" w:rsidRPr="00E86532" w:rsidRDefault="00BC4531" w:rsidP="00A949F0">
            <w:pPr>
              <w:rPr>
                <w:rFonts w:cs="Times New Roman"/>
                <w:sz w:val="22"/>
                <w:szCs w:val="22"/>
              </w:rPr>
            </w:pPr>
            <w:r w:rsidRPr="00E86532">
              <w:rPr>
                <w:rFonts w:cs="Times New Roman"/>
                <w:sz w:val="22"/>
                <w:szCs w:val="22"/>
              </w:rPr>
              <w:t>Ant1.7.1, 1.8.4, 1.9.0, Maven2, 3, Jenkins</w:t>
            </w:r>
          </w:p>
        </w:tc>
      </w:tr>
      <w:tr w:rsidR="00BC4531" w:rsidRPr="00E86532" w:rsidTr="00A949F0">
        <w:trPr>
          <w:trHeight w:val="368"/>
          <w:jc w:val="center"/>
        </w:trPr>
        <w:tc>
          <w:tcPr>
            <w:tcW w:w="3850" w:type="dxa"/>
            <w:tcBorders>
              <w:bottom w:val="single" w:sz="4" w:space="0" w:color="auto"/>
            </w:tcBorders>
            <w:shd w:val="clear" w:color="auto" w:fill="FFFFFF"/>
          </w:tcPr>
          <w:p w:rsidR="00BC4531" w:rsidRPr="00E86532" w:rsidRDefault="00BC4531" w:rsidP="00A949F0">
            <w:pPr>
              <w:rPr>
                <w:rFonts w:cs="Times New Roman"/>
                <w:b/>
                <w:sz w:val="22"/>
                <w:szCs w:val="22"/>
              </w:rPr>
            </w:pPr>
            <w:r w:rsidRPr="00E86532">
              <w:rPr>
                <w:rFonts w:cs="Times New Roman"/>
                <w:b/>
                <w:sz w:val="22"/>
                <w:szCs w:val="22"/>
              </w:rPr>
              <w:t>Database Tools</w:t>
            </w:r>
          </w:p>
        </w:tc>
        <w:tc>
          <w:tcPr>
            <w:tcW w:w="6143" w:type="dxa"/>
            <w:tcBorders>
              <w:bottom w:val="single" w:sz="4" w:space="0" w:color="auto"/>
            </w:tcBorders>
          </w:tcPr>
          <w:p w:rsidR="00BC4531" w:rsidRPr="00E86532" w:rsidRDefault="00BC4531" w:rsidP="00A949F0">
            <w:pPr>
              <w:rPr>
                <w:rFonts w:cs="Times New Roman"/>
                <w:sz w:val="22"/>
                <w:szCs w:val="22"/>
              </w:rPr>
            </w:pPr>
            <w:r w:rsidRPr="00E86532">
              <w:rPr>
                <w:rFonts w:cs="Times New Roman"/>
                <w:sz w:val="22"/>
                <w:szCs w:val="22"/>
              </w:rPr>
              <w:t>TOAD, MySQL Query Browser, Squirrel SQL Client</w:t>
            </w:r>
          </w:p>
        </w:tc>
      </w:tr>
      <w:tr w:rsidR="00BC4531" w:rsidRPr="00E86532" w:rsidTr="00A94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88"/>
          <w:jc w:val="center"/>
        </w:trPr>
        <w:tc>
          <w:tcPr>
            <w:tcW w:w="3850" w:type="dxa"/>
            <w:shd w:val="clear" w:color="auto" w:fill="FFFFFF"/>
          </w:tcPr>
          <w:p w:rsidR="00BC4531" w:rsidRPr="00E86532" w:rsidRDefault="00BC4531" w:rsidP="00A949F0">
            <w:pPr>
              <w:rPr>
                <w:rFonts w:cs="Times New Roman"/>
                <w:b/>
                <w:sz w:val="22"/>
                <w:szCs w:val="22"/>
              </w:rPr>
            </w:pPr>
            <w:r w:rsidRPr="00E86532">
              <w:rPr>
                <w:rFonts w:cs="Times New Roman"/>
                <w:b/>
                <w:sz w:val="22"/>
                <w:szCs w:val="22"/>
              </w:rPr>
              <w:t>Protocols</w:t>
            </w:r>
          </w:p>
        </w:tc>
        <w:tc>
          <w:tcPr>
            <w:tcW w:w="6143" w:type="dxa"/>
          </w:tcPr>
          <w:p w:rsidR="00BC4531" w:rsidRPr="00E86532" w:rsidRDefault="00BC4531" w:rsidP="00A949F0">
            <w:pPr>
              <w:rPr>
                <w:rFonts w:cs="Times New Roman"/>
                <w:sz w:val="22"/>
                <w:szCs w:val="22"/>
              </w:rPr>
            </w:pPr>
            <w:r w:rsidRPr="00E86532">
              <w:rPr>
                <w:rFonts w:cs="Times New Roman"/>
                <w:sz w:val="22"/>
                <w:szCs w:val="22"/>
              </w:rPr>
              <w:t>SOAP, LDAP, HTTP, HTTPS, FTP, RMI-IIOP, SMTP, FIX</w:t>
            </w:r>
          </w:p>
        </w:tc>
      </w:tr>
      <w:tr w:rsidR="00BC4531" w:rsidRPr="00E86532" w:rsidTr="00A94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88"/>
          <w:jc w:val="center"/>
        </w:trPr>
        <w:tc>
          <w:tcPr>
            <w:tcW w:w="3850" w:type="dxa"/>
            <w:shd w:val="clear" w:color="auto" w:fill="FFFFFF"/>
          </w:tcPr>
          <w:p w:rsidR="00BC4531" w:rsidRPr="00E86532" w:rsidRDefault="00BC4531" w:rsidP="00A949F0">
            <w:pPr>
              <w:rPr>
                <w:rFonts w:cs="Times New Roman"/>
                <w:b/>
                <w:sz w:val="22"/>
                <w:szCs w:val="22"/>
              </w:rPr>
            </w:pPr>
            <w:r w:rsidRPr="00E86532">
              <w:rPr>
                <w:rFonts w:cs="Times New Roman"/>
                <w:b/>
                <w:sz w:val="22"/>
                <w:szCs w:val="22"/>
              </w:rPr>
              <w:t>Rule Engine</w:t>
            </w:r>
          </w:p>
        </w:tc>
        <w:tc>
          <w:tcPr>
            <w:tcW w:w="6143" w:type="dxa"/>
          </w:tcPr>
          <w:p w:rsidR="00BC4531" w:rsidRPr="00E86532" w:rsidRDefault="00BC4531" w:rsidP="00A949F0">
            <w:pPr>
              <w:rPr>
                <w:rFonts w:cs="Times New Roman"/>
                <w:sz w:val="22"/>
                <w:szCs w:val="22"/>
              </w:rPr>
            </w:pPr>
            <w:r w:rsidRPr="00E86532">
              <w:rPr>
                <w:rFonts w:cs="Times New Roman"/>
                <w:sz w:val="22"/>
                <w:szCs w:val="22"/>
              </w:rPr>
              <w:t>CNSI-Rule IT</w:t>
            </w:r>
          </w:p>
        </w:tc>
      </w:tr>
    </w:tbl>
    <w:p w:rsidR="00BC4531" w:rsidRPr="00E86532" w:rsidRDefault="00BC4531" w:rsidP="002079CB">
      <w:pPr>
        <w:ind w:left="0" w:firstLine="0"/>
        <w:jc w:val="both"/>
        <w:rPr>
          <w:rFonts w:cs="Times New Roman"/>
          <w:b/>
          <w:sz w:val="22"/>
          <w:szCs w:val="22"/>
        </w:rPr>
      </w:pPr>
    </w:p>
    <w:p w:rsidR="00961A41" w:rsidRPr="00E86532" w:rsidRDefault="00961A41" w:rsidP="002079CB">
      <w:pPr>
        <w:ind w:left="0" w:firstLine="0"/>
        <w:jc w:val="both"/>
        <w:rPr>
          <w:rFonts w:cs="Times New Roman"/>
          <w:b/>
          <w:sz w:val="22"/>
          <w:szCs w:val="22"/>
        </w:rPr>
      </w:pPr>
    </w:p>
    <w:p w:rsidR="00926228" w:rsidRPr="00E86532" w:rsidRDefault="004740C5" w:rsidP="002079CB">
      <w:pPr>
        <w:ind w:left="0" w:firstLine="0"/>
        <w:jc w:val="both"/>
        <w:rPr>
          <w:rFonts w:cs="Times New Roman"/>
          <w:b/>
          <w:sz w:val="22"/>
          <w:szCs w:val="22"/>
        </w:rPr>
      </w:pPr>
      <w:r w:rsidRPr="00E86532">
        <w:rPr>
          <w:rFonts w:cs="Times New Roman"/>
          <w:b/>
          <w:sz w:val="22"/>
          <w:szCs w:val="22"/>
        </w:rPr>
        <w:t>Work Experience</w:t>
      </w:r>
      <w:r w:rsidR="00406223" w:rsidRPr="00E86532">
        <w:rPr>
          <w:rFonts w:cs="Times New Roman"/>
          <w:b/>
          <w:sz w:val="22"/>
          <w:szCs w:val="22"/>
        </w:rPr>
        <w:t>:</w:t>
      </w:r>
    </w:p>
    <w:p w:rsidR="001E1926" w:rsidRPr="00E86532" w:rsidRDefault="001E1926" w:rsidP="002079CB">
      <w:pPr>
        <w:ind w:left="0" w:firstLine="0"/>
        <w:jc w:val="both"/>
        <w:rPr>
          <w:rFonts w:cs="Times New Roman"/>
          <w:b/>
          <w:sz w:val="22"/>
          <w:szCs w:val="22"/>
        </w:rPr>
      </w:pPr>
      <w:r w:rsidRPr="00E86532">
        <w:rPr>
          <w:rFonts w:cs="Times New Roman"/>
          <w:b/>
          <w:sz w:val="22"/>
          <w:szCs w:val="22"/>
        </w:rPr>
        <w:tab/>
      </w:r>
      <w:r w:rsidRPr="00E86532">
        <w:rPr>
          <w:rFonts w:cs="Times New Roman"/>
          <w:b/>
          <w:sz w:val="22"/>
          <w:szCs w:val="22"/>
        </w:rPr>
        <w:tab/>
      </w:r>
      <w:r w:rsidRPr="00E86532">
        <w:rPr>
          <w:rFonts w:cs="Times New Roman"/>
          <w:b/>
          <w:sz w:val="22"/>
          <w:szCs w:val="22"/>
        </w:rPr>
        <w:tab/>
      </w:r>
    </w:p>
    <w:p w:rsidR="001E1926" w:rsidRPr="00E86532" w:rsidRDefault="001E1926" w:rsidP="002079CB">
      <w:pPr>
        <w:ind w:left="0" w:firstLine="0"/>
        <w:jc w:val="both"/>
        <w:rPr>
          <w:rFonts w:cs="Times New Roman"/>
          <w:b/>
          <w:bCs/>
          <w:sz w:val="22"/>
          <w:szCs w:val="22"/>
        </w:rPr>
      </w:pPr>
      <w:r w:rsidRPr="00E86532">
        <w:rPr>
          <w:rFonts w:cs="Times New Roman"/>
          <w:b/>
          <w:sz w:val="22"/>
          <w:szCs w:val="22"/>
          <w:highlight w:val="lightGray"/>
        </w:rPr>
        <w:t xml:space="preserve">Client: </w:t>
      </w:r>
      <w:r w:rsidRPr="00E86532">
        <w:rPr>
          <w:rFonts w:cs="Times New Roman"/>
          <w:b/>
          <w:bCs/>
          <w:sz w:val="22"/>
          <w:szCs w:val="22"/>
          <w:highlight w:val="lightGray"/>
        </w:rPr>
        <w:t>First Bank, Aurora, CO</w:t>
      </w:r>
      <w:r w:rsidR="00AE62DD" w:rsidRPr="00E86532">
        <w:rPr>
          <w:rFonts w:cs="Times New Roman"/>
          <w:b/>
          <w:bCs/>
          <w:sz w:val="22"/>
          <w:szCs w:val="22"/>
          <w:highlight w:val="lightGray"/>
        </w:rPr>
        <w:tab/>
      </w:r>
      <w:r w:rsidR="00AE62DD" w:rsidRPr="00E86532">
        <w:rPr>
          <w:rFonts w:cs="Times New Roman"/>
          <w:b/>
          <w:bCs/>
          <w:sz w:val="22"/>
          <w:szCs w:val="22"/>
          <w:highlight w:val="lightGray"/>
        </w:rPr>
        <w:tab/>
      </w:r>
      <w:r w:rsidR="00270ADC" w:rsidRPr="00E86532">
        <w:rPr>
          <w:rFonts w:cs="Times New Roman"/>
          <w:b/>
          <w:bCs/>
          <w:sz w:val="22"/>
          <w:szCs w:val="22"/>
          <w:highlight w:val="lightGray"/>
        </w:rPr>
        <w:t xml:space="preserve">   </w:t>
      </w:r>
      <w:r w:rsidR="007D47D9" w:rsidRPr="00E86532">
        <w:rPr>
          <w:rFonts w:cs="Times New Roman"/>
          <w:b/>
          <w:bCs/>
          <w:sz w:val="22"/>
          <w:szCs w:val="22"/>
          <w:highlight w:val="lightGray"/>
        </w:rPr>
        <w:tab/>
      </w:r>
      <w:r w:rsidR="007D47D9" w:rsidRPr="00E86532">
        <w:rPr>
          <w:rFonts w:cs="Times New Roman"/>
          <w:b/>
          <w:bCs/>
          <w:sz w:val="22"/>
          <w:szCs w:val="22"/>
          <w:highlight w:val="lightGray"/>
        </w:rPr>
        <w:tab/>
      </w:r>
      <w:r w:rsidR="007D47D9" w:rsidRPr="00E86532">
        <w:rPr>
          <w:rFonts w:cs="Times New Roman"/>
          <w:b/>
          <w:bCs/>
          <w:sz w:val="22"/>
          <w:szCs w:val="22"/>
          <w:highlight w:val="lightGray"/>
        </w:rPr>
        <w:tab/>
      </w:r>
      <w:r w:rsidR="007D47D9" w:rsidRPr="00E86532">
        <w:rPr>
          <w:rFonts w:cs="Times New Roman"/>
          <w:b/>
          <w:bCs/>
          <w:sz w:val="22"/>
          <w:szCs w:val="22"/>
          <w:highlight w:val="lightGray"/>
        </w:rPr>
        <w:tab/>
      </w:r>
      <w:r w:rsidR="00270ADC" w:rsidRPr="00E86532">
        <w:rPr>
          <w:rFonts w:cs="Times New Roman"/>
          <w:b/>
          <w:bCs/>
          <w:sz w:val="22"/>
          <w:szCs w:val="22"/>
          <w:highlight w:val="lightGray"/>
        </w:rPr>
        <w:t>Apr 1</w:t>
      </w:r>
      <w:r w:rsidR="00BB17D3" w:rsidRPr="00E86532">
        <w:rPr>
          <w:rFonts w:cs="Times New Roman"/>
          <w:b/>
          <w:bCs/>
          <w:sz w:val="22"/>
          <w:szCs w:val="22"/>
          <w:highlight w:val="lightGray"/>
        </w:rPr>
        <w:t>4</w:t>
      </w:r>
      <w:r w:rsidR="00270ADC" w:rsidRPr="00E86532">
        <w:rPr>
          <w:rFonts w:cs="Times New Roman"/>
          <w:b/>
          <w:bCs/>
          <w:sz w:val="22"/>
          <w:szCs w:val="22"/>
          <w:highlight w:val="lightGray"/>
        </w:rPr>
        <w:t xml:space="preserve"> to Till Date</w:t>
      </w:r>
      <w:r w:rsidR="00270ADC" w:rsidRPr="00E86532">
        <w:rPr>
          <w:rFonts w:cs="Times New Roman"/>
          <w:b/>
          <w:sz w:val="22"/>
          <w:szCs w:val="22"/>
        </w:rPr>
        <w:tab/>
      </w:r>
    </w:p>
    <w:p w:rsidR="001E1926" w:rsidRPr="00E86532" w:rsidRDefault="001E1926" w:rsidP="002079CB">
      <w:pPr>
        <w:ind w:left="0" w:firstLine="0"/>
        <w:jc w:val="both"/>
        <w:rPr>
          <w:rFonts w:cs="Times New Roman"/>
          <w:b/>
          <w:sz w:val="22"/>
          <w:szCs w:val="22"/>
        </w:rPr>
      </w:pPr>
      <w:r w:rsidRPr="00E86532">
        <w:rPr>
          <w:rFonts w:cs="Times New Roman"/>
          <w:b/>
          <w:sz w:val="22"/>
          <w:szCs w:val="22"/>
        </w:rPr>
        <w:t xml:space="preserve">Role:  Java/J2EE Developer  </w:t>
      </w:r>
    </w:p>
    <w:p w:rsidR="00AE62DD" w:rsidRPr="00E86532" w:rsidRDefault="00AE62DD" w:rsidP="00AE62DD">
      <w:pPr>
        <w:ind w:left="0" w:firstLine="0"/>
        <w:jc w:val="both"/>
        <w:rPr>
          <w:rFonts w:cs="Times New Roman"/>
          <w:b/>
          <w:sz w:val="22"/>
          <w:szCs w:val="22"/>
        </w:rPr>
      </w:pPr>
      <w:r w:rsidRPr="00E86532">
        <w:rPr>
          <w:rFonts w:cs="Times New Roman"/>
          <w:b/>
          <w:sz w:val="22"/>
          <w:szCs w:val="22"/>
        </w:rPr>
        <w:t>Project: Banking Management</w:t>
      </w:r>
    </w:p>
    <w:p w:rsidR="001E1926" w:rsidRPr="00E86532" w:rsidRDefault="001E1926" w:rsidP="002079CB">
      <w:pPr>
        <w:ind w:left="0" w:firstLine="0"/>
        <w:jc w:val="both"/>
        <w:rPr>
          <w:rFonts w:cs="Times New Roman"/>
          <w:b/>
          <w:sz w:val="22"/>
          <w:szCs w:val="22"/>
        </w:rPr>
      </w:pPr>
    </w:p>
    <w:p w:rsidR="001E1926" w:rsidRPr="00E86532" w:rsidRDefault="001E1926" w:rsidP="002079CB">
      <w:pPr>
        <w:ind w:left="0" w:firstLine="0"/>
        <w:jc w:val="both"/>
        <w:rPr>
          <w:rFonts w:cs="Times New Roman"/>
          <w:sz w:val="22"/>
          <w:szCs w:val="22"/>
        </w:rPr>
      </w:pPr>
      <w:r w:rsidRPr="00E86532">
        <w:rPr>
          <w:rFonts w:cs="Times New Roman"/>
          <w:sz w:val="22"/>
          <w:szCs w:val="22"/>
        </w:rPr>
        <w:t>Description: Banking Management is an intranet banking project used for managing banking products. This application allows authorized users to access, update, and add products. Staff</w:t>
      </w:r>
      <w:r w:rsidR="00DD2E80" w:rsidRPr="00E86532">
        <w:rPr>
          <w:rFonts w:cs="Times New Roman"/>
          <w:sz w:val="22"/>
          <w:szCs w:val="22"/>
        </w:rPr>
        <w:t>s</w:t>
      </w:r>
      <w:r w:rsidRPr="00E86532">
        <w:rPr>
          <w:rFonts w:cs="Times New Roman"/>
          <w:sz w:val="22"/>
          <w:szCs w:val="22"/>
        </w:rPr>
        <w:t xml:space="preserve"> and Manager</w:t>
      </w:r>
      <w:r w:rsidR="00DD2E80" w:rsidRPr="00E86532">
        <w:rPr>
          <w:rFonts w:cs="Times New Roman"/>
          <w:sz w:val="22"/>
          <w:szCs w:val="22"/>
        </w:rPr>
        <w:t>s</w:t>
      </w:r>
      <w:r w:rsidRPr="00E86532">
        <w:rPr>
          <w:rFonts w:cs="Times New Roman"/>
          <w:sz w:val="22"/>
          <w:szCs w:val="22"/>
        </w:rPr>
        <w:t xml:space="preserve"> are provided Access Rights based on the Right</w:t>
      </w:r>
      <w:r w:rsidR="00B72B48" w:rsidRPr="00E86532">
        <w:rPr>
          <w:rFonts w:cs="Times New Roman"/>
          <w:sz w:val="22"/>
          <w:szCs w:val="22"/>
        </w:rPr>
        <w:t>-</w:t>
      </w:r>
      <w:r w:rsidRPr="00E86532">
        <w:rPr>
          <w:rFonts w:cs="Times New Roman"/>
          <w:sz w:val="22"/>
          <w:szCs w:val="22"/>
        </w:rPr>
        <w:t>ID. This application is used for handling various kinds of bank products like Credit card, CD, Mortgage, Money Market etc.</w:t>
      </w:r>
    </w:p>
    <w:p w:rsidR="001E1926" w:rsidRPr="00E86532" w:rsidRDefault="001E1926" w:rsidP="002079CB">
      <w:pPr>
        <w:ind w:left="0" w:firstLine="0"/>
        <w:jc w:val="both"/>
        <w:rPr>
          <w:rFonts w:cs="Times New Roman"/>
          <w:sz w:val="22"/>
          <w:szCs w:val="22"/>
        </w:rPr>
      </w:pPr>
    </w:p>
    <w:p w:rsidR="001E1926" w:rsidRPr="00E86532" w:rsidRDefault="001E1926" w:rsidP="002079CB">
      <w:pPr>
        <w:ind w:left="0" w:firstLine="0"/>
        <w:jc w:val="both"/>
        <w:rPr>
          <w:rFonts w:cs="Times New Roman"/>
          <w:b/>
          <w:sz w:val="22"/>
          <w:szCs w:val="22"/>
        </w:rPr>
      </w:pPr>
      <w:r w:rsidRPr="00E86532">
        <w:rPr>
          <w:rFonts w:cs="Times New Roman"/>
          <w:b/>
          <w:sz w:val="22"/>
          <w:szCs w:val="22"/>
        </w:rPr>
        <w:t>Responsibilities:</w:t>
      </w:r>
    </w:p>
    <w:p w:rsidR="001E1926" w:rsidRPr="00E86532" w:rsidRDefault="001E1926" w:rsidP="002079CB">
      <w:pPr>
        <w:widowControl/>
        <w:numPr>
          <w:ilvl w:val="0"/>
          <w:numId w:val="8"/>
        </w:numPr>
        <w:tabs>
          <w:tab w:val="left" w:pos="360"/>
        </w:tabs>
        <w:suppressAutoHyphens w:val="0"/>
        <w:jc w:val="both"/>
        <w:rPr>
          <w:rFonts w:cs="Times New Roman"/>
          <w:sz w:val="22"/>
          <w:szCs w:val="22"/>
        </w:rPr>
      </w:pPr>
      <w:r w:rsidRPr="00E86532">
        <w:rPr>
          <w:rFonts w:cs="Times New Roman"/>
          <w:sz w:val="22"/>
          <w:szCs w:val="22"/>
        </w:rPr>
        <w:t xml:space="preserve">Involved into analysis and design phase. Participated into discussion </w:t>
      </w:r>
      <w:r w:rsidR="002079CB" w:rsidRPr="00E86532">
        <w:rPr>
          <w:rFonts w:cs="Times New Roman"/>
          <w:sz w:val="22"/>
          <w:szCs w:val="22"/>
        </w:rPr>
        <w:t>meetings (</w:t>
      </w:r>
      <w:r w:rsidR="00A76483" w:rsidRPr="00E86532">
        <w:rPr>
          <w:rFonts w:cs="Times New Roman"/>
          <w:sz w:val="22"/>
          <w:szCs w:val="22"/>
        </w:rPr>
        <w:t>Scrum meetings)</w:t>
      </w:r>
      <w:r w:rsidRPr="00E86532">
        <w:rPr>
          <w:rFonts w:cs="Times New Roman"/>
          <w:sz w:val="22"/>
          <w:szCs w:val="22"/>
        </w:rPr>
        <w:t xml:space="preserve"> about</w:t>
      </w:r>
      <w:r w:rsidR="00A76483" w:rsidRPr="00E86532">
        <w:rPr>
          <w:rFonts w:cs="Times New Roman"/>
          <w:sz w:val="22"/>
          <w:szCs w:val="22"/>
        </w:rPr>
        <w:t xml:space="preserve"> the business</w:t>
      </w:r>
      <w:r w:rsidRPr="00E86532">
        <w:rPr>
          <w:rFonts w:cs="Times New Roman"/>
          <w:sz w:val="22"/>
          <w:szCs w:val="22"/>
        </w:rPr>
        <w:t xml:space="preserve"> requirements.</w:t>
      </w:r>
    </w:p>
    <w:p w:rsidR="002E70C2" w:rsidRPr="00E86532" w:rsidRDefault="002E70C2" w:rsidP="002E70C2">
      <w:pPr>
        <w:pStyle w:val="ListParagraph"/>
        <w:numPr>
          <w:ilvl w:val="0"/>
          <w:numId w:val="8"/>
        </w:numPr>
        <w:rPr>
          <w:rFonts w:cs="Times New Roman"/>
          <w:b/>
          <w:sz w:val="22"/>
          <w:szCs w:val="22"/>
        </w:rPr>
      </w:pPr>
      <w:r w:rsidRPr="00E86532">
        <w:rPr>
          <w:rFonts w:cs="Times New Roman"/>
          <w:sz w:val="22"/>
          <w:szCs w:val="22"/>
        </w:rPr>
        <w:t xml:space="preserve">Involved in designing the front end applications using web technologies like </w:t>
      </w:r>
      <w:r w:rsidRPr="00E86532">
        <w:rPr>
          <w:rFonts w:cs="Times New Roman"/>
          <w:b/>
          <w:sz w:val="22"/>
          <w:szCs w:val="22"/>
        </w:rPr>
        <w:t>HTML5, XHTML, and CSS3.</w:t>
      </w:r>
    </w:p>
    <w:p w:rsidR="001E1926" w:rsidRPr="00E86532" w:rsidRDefault="001E1926" w:rsidP="002079CB">
      <w:pPr>
        <w:widowControl/>
        <w:numPr>
          <w:ilvl w:val="0"/>
          <w:numId w:val="8"/>
        </w:numPr>
        <w:tabs>
          <w:tab w:val="left" w:pos="360"/>
        </w:tabs>
        <w:suppressAutoHyphens w:val="0"/>
        <w:jc w:val="both"/>
        <w:rPr>
          <w:rFonts w:cs="Times New Roman"/>
          <w:sz w:val="22"/>
          <w:szCs w:val="22"/>
        </w:rPr>
      </w:pPr>
      <w:r w:rsidRPr="00E86532">
        <w:rPr>
          <w:rFonts w:cs="Times New Roman"/>
          <w:sz w:val="22"/>
          <w:szCs w:val="22"/>
        </w:rPr>
        <w:t xml:space="preserve">Involved in the development of Presentation layer using </w:t>
      </w:r>
      <w:r w:rsidRPr="00E86532">
        <w:rPr>
          <w:rFonts w:cs="Times New Roman"/>
          <w:b/>
          <w:sz w:val="22"/>
          <w:szCs w:val="22"/>
        </w:rPr>
        <w:t>JSP, HTML, CSS</w:t>
      </w:r>
      <w:r w:rsidRPr="00E86532">
        <w:rPr>
          <w:rFonts w:cs="Times New Roman"/>
          <w:sz w:val="22"/>
          <w:szCs w:val="22"/>
        </w:rPr>
        <w:t xml:space="preserve"> and used </w:t>
      </w:r>
      <w:r w:rsidR="002877B6" w:rsidRPr="00E86532">
        <w:rPr>
          <w:rFonts w:cs="Times New Roman"/>
          <w:b/>
          <w:sz w:val="22"/>
          <w:szCs w:val="22"/>
        </w:rPr>
        <w:t>Spring</w:t>
      </w:r>
      <w:r w:rsidRPr="00E86532">
        <w:rPr>
          <w:rFonts w:cs="Times New Roman"/>
          <w:b/>
          <w:sz w:val="22"/>
          <w:szCs w:val="22"/>
        </w:rPr>
        <w:t xml:space="preserve"> framework</w:t>
      </w:r>
    </w:p>
    <w:p w:rsidR="001E1926" w:rsidRPr="00E86532" w:rsidRDefault="001E1926" w:rsidP="002079CB">
      <w:pPr>
        <w:widowControl/>
        <w:numPr>
          <w:ilvl w:val="0"/>
          <w:numId w:val="8"/>
        </w:numPr>
        <w:tabs>
          <w:tab w:val="left" w:pos="360"/>
        </w:tabs>
        <w:overflowPunct w:val="0"/>
        <w:autoSpaceDE w:val="0"/>
        <w:jc w:val="both"/>
        <w:textAlignment w:val="baseline"/>
        <w:rPr>
          <w:rFonts w:cs="Times New Roman"/>
          <w:sz w:val="22"/>
          <w:szCs w:val="22"/>
        </w:rPr>
      </w:pPr>
      <w:r w:rsidRPr="00E86532">
        <w:rPr>
          <w:rFonts w:cs="Times New Roman"/>
          <w:sz w:val="22"/>
          <w:szCs w:val="22"/>
        </w:rPr>
        <w:t xml:space="preserve">Developed </w:t>
      </w:r>
      <w:r w:rsidR="007E2AF3" w:rsidRPr="00E86532">
        <w:rPr>
          <w:rFonts w:cs="Times New Roman"/>
          <w:sz w:val="22"/>
          <w:szCs w:val="22"/>
        </w:rPr>
        <w:t xml:space="preserve">using </w:t>
      </w:r>
      <w:r w:rsidR="007E2AF3" w:rsidRPr="00E86532">
        <w:rPr>
          <w:rFonts w:cs="Times New Roman"/>
          <w:b/>
          <w:sz w:val="22"/>
          <w:szCs w:val="22"/>
        </w:rPr>
        <w:t>Spring</w:t>
      </w:r>
      <w:r w:rsidRPr="00E86532">
        <w:rPr>
          <w:rFonts w:cs="Times New Roman"/>
          <w:b/>
          <w:sz w:val="22"/>
          <w:szCs w:val="22"/>
        </w:rPr>
        <w:t xml:space="preserve"> validation framework</w:t>
      </w:r>
      <w:r w:rsidRPr="00E86532">
        <w:rPr>
          <w:rFonts w:cs="Times New Roman"/>
          <w:sz w:val="22"/>
          <w:szCs w:val="22"/>
        </w:rPr>
        <w:t xml:space="preserve"> and JavaScript for validation</w:t>
      </w:r>
      <w:r w:rsidR="00A76483" w:rsidRPr="00E86532">
        <w:rPr>
          <w:rFonts w:cs="Times New Roman"/>
          <w:sz w:val="22"/>
          <w:szCs w:val="22"/>
        </w:rPr>
        <w:t xml:space="preserve"> at front-end or server</w:t>
      </w:r>
    </w:p>
    <w:p w:rsidR="001E1926" w:rsidRPr="00E86532" w:rsidRDefault="001E1926" w:rsidP="002079CB">
      <w:pPr>
        <w:widowControl/>
        <w:numPr>
          <w:ilvl w:val="0"/>
          <w:numId w:val="8"/>
        </w:numPr>
        <w:suppressAutoHyphens w:val="0"/>
        <w:jc w:val="both"/>
        <w:rPr>
          <w:rFonts w:cs="Times New Roman"/>
          <w:sz w:val="22"/>
          <w:szCs w:val="22"/>
        </w:rPr>
      </w:pPr>
      <w:r w:rsidRPr="00E86532">
        <w:rPr>
          <w:rFonts w:cs="Times New Roman"/>
          <w:sz w:val="22"/>
          <w:szCs w:val="22"/>
        </w:rPr>
        <w:t xml:space="preserve">Worked in implementation of </w:t>
      </w:r>
      <w:r w:rsidRPr="00E86532">
        <w:rPr>
          <w:rFonts w:cs="Times New Roman"/>
          <w:b/>
          <w:sz w:val="22"/>
          <w:szCs w:val="22"/>
        </w:rPr>
        <w:t>MVC design paradigm</w:t>
      </w:r>
      <w:r w:rsidRPr="00E86532">
        <w:rPr>
          <w:rFonts w:cs="Times New Roman"/>
          <w:sz w:val="22"/>
          <w:szCs w:val="22"/>
        </w:rPr>
        <w:t xml:space="preserve"> of </w:t>
      </w:r>
      <w:r w:rsidR="00F13503" w:rsidRPr="00E86532">
        <w:rPr>
          <w:rFonts w:cs="Times New Roman"/>
          <w:b/>
          <w:sz w:val="22"/>
          <w:szCs w:val="22"/>
        </w:rPr>
        <w:t>Spring</w:t>
      </w:r>
      <w:r w:rsidRPr="00E86532">
        <w:rPr>
          <w:rFonts w:cs="Times New Roman"/>
          <w:b/>
          <w:sz w:val="22"/>
          <w:szCs w:val="22"/>
        </w:rPr>
        <w:t xml:space="preserve"> framework</w:t>
      </w:r>
      <w:r w:rsidRPr="00E86532">
        <w:rPr>
          <w:rFonts w:cs="Times New Roman"/>
          <w:sz w:val="22"/>
          <w:szCs w:val="22"/>
        </w:rPr>
        <w:t>, object- relational mapping</w:t>
      </w:r>
      <w:r w:rsidR="00A76483" w:rsidRPr="00E86532">
        <w:rPr>
          <w:rFonts w:cs="Times New Roman"/>
          <w:sz w:val="22"/>
          <w:szCs w:val="22"/>
        </w:rPr>
        <w:t>(</w:t>
      </w:r>
      <w:r w:rsidR="00A76483" w:rsidRPr="00E86532">
        <w:rPr>
          <w:rFonts w:cs="Times New Roman"/>
          <w:b/>
          <w:sz w:val="22"/>
          <w:szCs w:val="22"/>
        </w:rPr>
        <w:t>ORM</w:t>
      </w:r>
      <w:r w:rsidR="00A76483" w:rsidRPr="00E86532">
        <w:rPr>
          <w:rFonts w:cs="Times New Roman"/>
          <w:sz w:val="22"/>
          <w:szCs w:val="22"/>
        </w:rPr>
        <w:t>)</w:t>
      </w:r>
      <w:r w:rsidRPr="00E86532">
        <w:rPr>
          <w:rFonts w:cs="Times New Roman"/>
          <w:sz w:val="22"/>
          <w:szCs w:val="22"/>
        </w:rPr>
        <w:t xml:space="preserve"> using </w:t>
      </w:r>
      <w:r w:rsidRPr="00E86532">
        <w:rPr>
          <w:rFonts w:cs="Times New Roman"/>
          <w:b/>
          <w:sz w:val="22"/>
          <w:szCs w:val="22"/>
        </w:rPr>
        <w:t xml:space="preserve">Hibernate </w:t>
      </w:r>
      <w:r w:rsidR="00A76483" w:rsidRPr="00E86532">
        <w:rPr>
          <w:rFonts w:cs="Times New Roman"/>
          <w:sz w:val="22"/>
          <w:szCs w:val="22"/>
        </w:rPr>
        <w:t>and Oracle database at the back end</w:t>
      </w:r>
    </w:p>
    <w:p w:rsidR="00CC312D" w:rsidRPr="00E86532" w:rsidRDefault="00CC312D" w:rsidP="002079CB">
      <w:pPr>
        <w:numPr>
          <w:ilvl w:val="0"/>
          <w:numId w:val="8"/>
        </w:numPr>
        <w:tabs>
          <w:tab w:val="left" w:pos="720"/>
          <w:tab w:val="left" w:pos="1440"/>
          <w:tab w:val="left" w:pos="1530"/>
          <w:tab w:val="left" w:pos="1800"/>
        </w:tabs>
        <w:autoSpaceDE w:val="0"/>
        <w:autoSpaceDN w:val="0"/>
        <w:adjustRightInd w:val="0"/>
        <w:jc w:val="both"/>
        <w:rPr>
          <w:rFonts w:cs="Times New Roman"/>
          <w:b/>
          <w:sz w:val="22"/>
          <w:szCs w:val="22"/>
        </w:rPr>
      </w:pPr>
      <w:r w:rsidRPr="00E86532">
        <w:rPr>
          <w:rFonts w:cs="Times New Roman"/>
          <w:sz w:val="22"/>
          <w:szCs w:val="22"/>
        </w:rPr>
        <w:t xml:space="preserve">Involved in injecting dependencies </w:t>
      </w:r>
      <w:r w:rsidR="00B72B48" w:rsidRPr="00E86532">
        <w:rPr>
          <w:rFonts w:cs="Times New Roman"/>
          <w:sz w:val="22"/>
          <w:szCs w:val="22"/>
        </w:rPr>
        <w:t>into code using concepts like Io</w:t>
      </w:r>
      <w:r w:rsidRPr="00E86532">
        <w:rPr>
          <w:rFonts w:cs="Times New Roman"/>
          <w:sz w:val="22"/>
          <w:szCs w:val="22"/>
        </w:rPr>
        <w:t xml:space="preserve">C of </w:t>
      </w:r>
      <w:r w:rsidRPr="00E86532">
        <w:rPr>
          <w:rFonts w:cs="Times New Roman"/>
          <w:b/>
          <w:sz w:val="22"/>
          <w:szCs w:val="22"/>
        </w:rPr>
        <w:t xml:space="preserve">Spring Framework </w:t>
      </w:r>
    </w:p>
    <w:p w:rsidR="001E1926" w:rsidRPr="00E86532" w:rsidRDefault="00F13503" w:rsidP="002079CB">
      <w:pPr>
        <w:widowControl/>
        <w:numPr>
          <w:ilvl w:val="0"/>
          <w:numId w:val="8"/>
        </w:numPr>
        <w:suppressAutoHyphens w:val="0"/>
        <w:jc w:val="both"/>
        <w:rPr>
          <w:rFonts w:cs="Times New Roman"/>
          <w:sz w:val="22"/>
          <w:szCs w:val="22"/>
        </w:rPr>
      </w:pPr>
      <w:r w:rsidRPr="00E86532">
        <w:rPr>
          <w:rFonts w:cs="Times New Roman"/>
          <w:sz w:val="22"/>
          <w:szCs w:val="22"/>
        </w:rPr>
        <w:t>Configured</w:t>
      </w:r>
      <w:r w:rsidRPr="00E86532">
        <w:rPr>
          <w:rFonts w:cs="Times New Roman"/>
          <w:b/>
          <w:sz w:val="22"/>
          <w:szCs w:val="22"/>
        </w:rPr>
        <w:t>Spring ORM</w:t>
      </w:r>
      <w:r w:rsidRPr="00E86532">
        <w:rPr>
          <w:rFonts w:cs="Times New Roman"/>
          <w:sz w:val="22"/>
          <w:szCs w:val="22"/>
        </w:rPr>
        <w:t xml:space="preserve"> that provides simplified templates for accessing databases through ORM technologies, such as </w:t>
      </w:r>
      <w:r w:rsidRPr="00E86532">
        <w:rPr>
          <w:rFonts w:cs="Times New Roman"/>
          <w:b/>
          <w:sz w:val="22"/>
          <w:szCs w:val="22"/>
        </w:rPr>
        <w:t>Hibernate</w:t>
      </w:r>
      <w:r w:rsidRPr="00E86532">
        <w:rPr>
          <w:rFonts w:cs="Times New Roman"/>
          <w:sz w:val="22"/>
          <w:szCs w:val="22"/>
        </w:rPr>
        <w:t xml:space="preserve"> in our case </w:t>
      </w:r>
      <w:r w:rsidR="0094442F" w:rsidRPr="00E86532">
        <w:rPr>
          <w:rFonts w:cs="Times New Roman"/>
          <w:sz w:val="22"/>
          <w:szCs w:val="22"/>
        </w:rPr>
        <w:t>to access the database</w:t>
      </w:r>
    </w:p>
    <w:p w:rsidR="001E1926" w:rsidRPr="00E86532" w:rsidRDefault="001E1926" w:rsidP="002079CB">
      <w:pPr>
        <w:widowControl/>
        <w:numPr>
          <w:ilvl w:val="0"/>
          <w:numId w:val="8"/>
        </w:numPr>
        <w:suppressAutoHyphens w:val="0"/>
        <w:jc w:val="both"/>
        <w:rPr>
          <w:rFonts w:cs="Times New Roman"/>
          <w:sz w:val="22"/>
          <w:szCs w:val="22"/>
        </w:rPr>
      </w:pPr>
      <w:r w:rsidRPr="00E86532">
        <w:rPr>
          <w:rFonts w:cs="Times New Roman"/>
          <w:sz w:val="22"/>
          <w:szCs w:val="22"/>
        </w:rPr>
        <w:t xml:space="preserve">Involved in development of presentation layer using </w:t>
      </w:r>
      <w:r w:rsidR="00F13503" w:rsidRPr="00E86532">
        <w:rPr>
          <w:rFonts w:cs="Times New Roman"/>
          <w:sz w:val="22"/>
          <w:szCs w:val="22"/>
        </w:rPr>
        <w:t>Spring</w:t>
      </w:r>
      <w:r w:rsidRPr="00E86532">
        <w:rPr>
          <w:rFonts w:cs="Times New Roman"/>
          <w:sz w:val="22"/>
          <w:szCs w:val="22"/>
        </w:rPr>
        <w:t xml:space="preserve"> framework, and </w:t>
      </w:r>
      <w:r w:rsidR="00912B86" w:rsidRPr="00E86532">
        <w:rPr>
          <w:rFonts w:cs="Times New Roman"/>
          <w:sz w:val="22"/>
          <w:szCs w:val="22"/>
        </w:rPr>
        <w:t>MVC design paradigm</w:t>
      </w:r>
    </w:p>
    <w:p w:rsidR="00694BBF" w:rsidRPr="00E86532" w:rsidRDefault="00694BBF" w:rsidP="00694BBF">
      <w:pPr>
        <w:widowControl/>
        <w:numPr>
          <w:ilvl w:val="0"/>
          <w:numId w:val="8"/>
        </w:numPr>
        <w:suppressAutoHyphens w:val="0"/>
        <w:jc w:val="both"/>
        <w:rPr>
          <w:rFonts w:cs="Times New Roman"/>
          <w:sz w:val="22"/>
          <w:szCs w:val="22"/>
        </w:rPr>
      </w:pPr>
      <w:r w:rsidRPr="00E86532">
        <w:rPr>
          <w:rFonts w:cs="Times New Roman"/>
          <w:sz w:val="22"/>
          <w:szCs w:val="22"/>
        </w:rPr>
        <w:t xml:space="preserve">Developed web Single Page Applications using </w:t>
      </w:r>
      <w:r w:rsidRPr="00E86532">
        <w:rPr>
          <w:rFonts w:cs="Times New Roman"/>
          <w:b/>
          <w:sz w:val="22"/>
          <w:szCs w:val="22"/>
        </w:rPr>
        <w:t>ANGULAR JS.</w:t>
      </w:r>
    </w:p>
    <w:p w:rsidR="001E1926" w:rsidRPr="00E86532" w:rsidRDefault="001E1926" w:rsidP="002079CB">
      <w:pPr>
        <w:pStyle w:val="ListParagraph"/>
        <w:widowControl/>
        <w:numPr>
          <w:ilvl w:val="0"/>
          <w:numId w:val="8"/>
        </w:numPr>
        <w:tabs>
          <w:tab w:val="left" w:pos="360"/>
        </w:tabs>
        <w:suppressAutoHyphens w:val="0"/>
        <w:jc w:val="both"/>
        <w:rPr>
          <w:rFonts w:cs="Times New Roman"/>
          <w:sz w:val="22"/>
          <w:szCs w:val="22"/>
        </w:rPr>
      </w:pPr>
      <w:r w:rsidRPr="00E86532">
        <w:rPr>
          <w:rFonts w:cs="Times New Roman"/>
          <w:sz w:val="22"/>
          <w:szCs w:val="22"/>
        </w:rPr>
        <w:t xml:space="preserve">Developed Web Services using </w:t>
      </w:r>
      <w:r w:rsidRPr="00E86532">
        <w:rPr>
          <w:rFonts w:cs="Times New Roman"/>
          <w:b/>
          <w:sz w:val="22"/>
          <w:szCs w:val="22"/>
        </w:rPr>
        <w:t xml:space="preserve">SOAP, WSDL </w:t>
      </w:r>
      <w:r w:rsidRPr="00E86532">
        <w:rPr>
          <w:rFonts w:cs="Times New Roman"/>
          <w:sz w:val="22"/>
          <w:szCs w:val="22"/>
        </w:rPr>
        <w:t>and</w:t>
      </w:r>
      <w:r w:rsidRPr="00E86532">
        <w:rPr>
          <w:rFonts w:cs="Times New Roman"/>
          <w:b/>
          <w:sz w:val="22"/>
          <w:szCs w:val="22"/>
        </w:rPr>
        <w:t xml:space="preserve"> JAX-WS</w:t>
      </w:r>
      <w:r w:rsidR="00CE6A94" w:rsidRPr="00E86532">
        <w:rPr>
          <w:rFonts w:cs="Times New Roman"/>
          <w:sz w:val="22"/>
          <w:szCs w:val="22"/>
        </w:rPr>
        <w:t xml:space="preserve"> programming model</w:t>
      </w:r>
    </w:p>
    <w:p w:rsidR="001E1926" w:rsidRPr="00E86532" w:rsidRDefault="001E1926" w:rsidP="002079CB">
      <w:pPr>
        <w:pStyle w:val="ListParagraph"/>
        <w:widowControl/>
        <w:numPr>
          <w:ilvl w:val="0"/>
          <w:numId w:val="8"/>
        </w:numPr>
        <w:tabs>
          <w:tab w:val="left" w:pos="360"/>
        </w:tabs>
        <w:suppressAutoHyphens w:val="0"/>
        <w:jc w:val="both"/>
        <w:rPr>
          <w:rFonts w:cs="Times New Roman"/>
          <w:sz w:val="22"/>
          <w:szCs w:val="22"/>
        </w:rPr>
      </w:pPr>
      <w:r w:rsidRPr="00E86532">
        <w:rPr>
          <w:rFonts w:cs="Times New Roman"/>
          <w:sz w:val="22"/>
          <w:szCs w:val="22"/>
        </w:rPr>
        <w:t>Developed Session Beans and entity beans to implement the business</w:t>
      </w:r>
      <w:r w:rsidR="00DD2E80" w:rsidRPr="00E86532">
        <w:rPr>
          <w:rFonts w:cs="Times New Roman"/>
          <w:sz w:val="22"/>
          <w:szCs w:val="22"/>
        </w:rPr>
        <w:t xml:space="preserve"> logic and deployed into server</w:t>
      </w:r>
    </w:p>
    <w:p w:rsidR="001E1926" w:rsidRPr="00E86532" w:rsidRDefault="001E1926" w:rsidP="002079CB">
      <w:pPr>
        <w:pStyle w:val="ListParagraph"/>
        <w:widowControl/>
        <w:numPr>
          <w:ilvl w:val="0"/>
          <w:numId w:val="8"/>
        </w:numPr>
        <w:tabs>
          <w:tab w:val="left" w:pos="360"/>
        </w:tabs>
        <w:suppressAutoHyphens w:val="0"/>
        <w:jc w:val="both"/>
        <w:rPr>
          <w:rFonts w:cs="Times New Roman"/>
          <w:sz w:val="22"/>
          <w:szCs w:val="22"/>
        </w:rPr>
      </w:pPr>
      <w:r w:rsidRPr="00E86532">
        <w:rPr>
          <w:rFonts w:cs="Times New Roman"/>
          <w:sz w:val="22"/>
          <w:szCs w:val="22"/>
        </w:rPr>
        <w:t>Used WS-Security for providing security within SOAP</w:t>
      </w:r>
      <w:r w:rsidR="00F56EDD" w:rsidRPr="00E86532">
        <w:rPr>
          <w:rFonts w:cs="Times New Roman"/>
          <w:sz w:val="22"/>
          <w:szCs w:val="22"/>
        </w:rPr>
        <w:t xml:space="preserve"> messages</w:t>
      </w:r>
    </w:p>
    <w:p w:rsidR="001E1926" w:rsidRPr="00E86532" w:rsidRDefault="001E1926" w:rsidP="002079CB">
      <w:pPr>
        <w:pStyle w:val="ListParagraph"/>
        <w:widowControl/>
        <w:numPr>
          <w:ilvl w:val="0"/>
          <w:numId w:val="8"/>
        </w:numPr>
        <w:tabs>
          <w:tab w:val="left" w:pos="360"/>
        </w:tabs>
        <w:suppressAutoHyphens w:val="0"/>
        <w:jc w:val="both"/>
        <w:rPr>
          <w:rFonts w:cs="Times New Roman"/>
          <w:sz w:val="22"/>
          <w:szCs w:val="22"/>
        </w:rPr>
      </w:pPr>
      <w:r w:rsidRPr="00E86532">
        <w:rPr>
          <w:rFonts w:cs="Times New Roman"/>
          <w:sz w:val="22"/>
          <w:szCs w:val="22"/>
        </w:rPr>
        <w:t xml:space="preserve">Worked on </w:t>
      </w:r>
      <w:r w:rsidRPr="00E86532">
        <w:rPr>
          <w:rFonts w:cs="Times New Roman"/>
          <w:b/>
          <w:sz w:val="22"/>
          <w:szCs w:val="22"/>
        </w:rPr>
        <w:t>Spring DAO, Spring MVC and Spring AOP Interceptors</w:t>
      </w:r>
      <w:r w:rsidRPr="00E86532">
        <w:rPr>
          <w:rFonts w:cs="Times New Roman"/>
          <w:sz w:val="22"/>
          <w:szCs w:val="22"/>
        </w:rPr>
        <w:t xml:space="preserve"> in Log</w:t>
      </w:r>
      <w:r w:rsidR="00CE6A94" w:rsidRPr="00E86532">
        <w:rPr>
          <w:rFonts w:cs="Times New Roman"/>
          <w:sz w:val="22"/>
          <w:szCs w:val="22"/>
        </w:rPr>
        <w:t>ging and Auditing</w:t>
      </w:r>
    </w:p>
    <w:p w:rsidR="00E86532" w:rsidRPr="00E86532" w:rsidRDefault="00E86532" w:rsidP="002079CB">
      <w:pPr>
        <w:pStyle w:val="ListParagraph"/>
        <w:widowControl/>
        <w:numPr>
          <w:ilvl w:val="0"/>
          <w:numId w:val="8"/>
        </w:numPr>
        <w:tabs>
          <w:tab w:val="left" w:pos="360"/>
        </w:tabs>
        <w:suppressAutoHyphens w:val="0"/>
        <w:jc w:val="both"/>
        <w:rPr>
          <w:rFonts w:cs="Times New Roman"/>
          <w:sz w:val="22"/>
          <w:szCs w:val="22"/>
        </w:rPr>
      </w:pPr>
      <w:r w:rsidRPr="00E86532">
        <w:rPr>
          <w:rFonts w:cs="Times New Roman"/>
          <w:sz w:val="22"/>
          <w:szCs w:val="22"/>
        </w:rPr>
        <w:lastRenderedPageBreak/>
        <w:t xml:space="preserve">Working with Jade, CSS, HTML, JQuery, JSON, </w:t>
      </w:r>
      <w:r w:rsidRPr="00E86532">
        <w:rPr>
          <w:rFonts w:cs="Times New Roman"/>
          <w:b/>
          <w:sz w:val="22"/>
          <w:szCs w:val="22"/>
        </w:rPr>
        <w:t>Angular JS, and Node JS</w:t>
      </w:r>
      <w:r w:rsidRPr="00E86532">
        <w:rPr>
          <w:rFonts w:cs="Times New Roman"/>
          <w:sz w:val="22"/>
          <w:szCs w:val="22"/>
        </w:rPr>
        <w:t xml:space="preserve"> and JavaScript technologies for Front End User Interface design. </w:t>
      </w:r>
    </w:p>
    <w:p w:rsidR="001E1926" w:rsidRPr="00E86532" w:rsidRDefault="001E1926" w:rsidP="002079CB">
      <w:pPr>
        <w:widowControl/>
        <w:numPr>
          <w:ilvl w:val="0"/>
          <w:numId w:val="8"/>
        </w:numPr>
        <w:tabs>
          <w:tab w:val="left" w:pos="360"/>
        </w:tabs>
        <w:jc w:val="both"/>
        <w:rPr>
          <w:rFonts w:cs="Times New Roman"/>
          <w:sz w:val="22"/>
          <w:szCs w:val="22"/>
        </w:rPr>
      </w:pPr>
      <w:r w:rsidRPr="00E86532">
        <w:rPr>
          <w:rFonts w:cs="Times New Roman"/>
          <w:sz w:val="22"/>
          <w:szCs w:val="22"/>
        </w:rPr>
        <w:t xml:space="preserve">Developed </w:t>
      </w:r>
      <w:r w:rsidRPr="00E86532">
        <w:rPr>
          <w:rFonts w:cs="Times New Roman"/>
          <w:b/>
          <w:sz w:val="22"/>
          <w:szCs w:val="22"/>
        </w:rPr>
        <w:t>Data Access Objects</w:t>
      </w:r>
      <w:r w:rsidRPr="00E86532">
        <w:rPr>
          <w:rFonts w:cs="Times New Roman"/>
          <w:sz w:val="22"/>
          <w:szCs w:val="22"/>
        </w:rPr>
        <w:t xml:space="preserve"> (DAO), Session Facade, Service Locator, Business Delegate and Value Object patterns.</w:t>
      </w:r>
    </w:p>
    <w:p w:rsidR="001E1926" w:rsidRPr="00E86532" w:rsidRDefault="001E1926" w:rsidP="002079CB">
      <w:pPr>
        <w:widowControl/>
        <w:numPr>
          <w:ilvl w:val="0"/>
          <w:numId w:val="8"/>
        </w:numPr>
        <w:tabs>
          <w:tab w:val="left" w:pos="360"/>
          <w:tab w:val="left" w:pos="630"/>
        </w:tabs>
        <w:jc w:val="both"/>
        <w:rPr>
          <w:rFonts w:cs="Times New Roman"/>
          <w:sz w:val="22"/>
          <w:szCs w:val="22"/>
        </w:rPr>
      </w:pPr>
      <w:r w:rsidRPr="00E86532">
        <w:rPr>
          <w:rFonts w:cs="Times New Roman"/>
          <w:sz w:val="22"/>
          <w:szCs w:val="22"/>
        </w:rPr>
        <w:t xml:space="preserve">  Used </w:t>
      </w:r>
      <w:r w:rsidRPr="00E86532">
        <w:rPr>
          <w:rFonts w:cs="Times New Roman"/>
          <w:b/>
          <w:sz w:val="22"/>
          <w:szCs w:val="22"/>
        </w:rPr>
        <w:t>Hibernate for object-relational mapping</w:t>
      </w:r>
      <w:r w:rsidRPr="00E86532">
        <w:rPr>
          <w:rFonts w:cs="Times New Roman"/>
          <w:sz w:val="22"/>
          <w:szCs w:val="22"/>
        </w:rPr>
        <w:t xml:space="preserve"> and for database operations in Oracle database. </w:t>
      </w:r>
    </w:p>
    <w:p w:rsidR="00CE6A94" w:rsidRPr="00E86532" w:rsidRDefault="001D3736" w:rsidP="002079CB">
      <w:pPr>
        <w:widowControl/>
        <w:numPr>
          <w:ilvl w:val="0"/>
          <w:numId w:val="8"/>
        </w:numPr>
        <w:tabs>
          <w:tab w:val="left" w:pos="360"/>
        </w:tabs>
        <w:jc w:val="both"/>
        <w:rPr>
          <w:rFonts w:cs="Times New Roman"/>
          <w:sz w:val="22"/>
          <w:szCs w:val="22"/>
        </w:rPr>
      </w:pPr>
      <w:r w:rsidRPr="00E86532">
        <w:rPr>
          <w:rFonts w:cs="Times New Roman"/>
          <w:b/>
          <w:sz w:val="22"/>
          <w:szCs w:val="22"/>
        </w:rPr>
        <w:t>Hibernate</w:t>
      </w:r>
      <w:r w:rsidR="00710415" w:rsidRPr="00E86532">
        <w:rPr>
          <w:rFonts w:cs="Times New Roman"/>
          <w:sz w:val="22"/>
          <w:szCs w:val="22"/>
        </w:rPr>
        <w:t xml:space="preserve">which was integrated with Spring framework </w:t>
      </w:r>
      <w:r w:rsidRPr="00E86532">
        <w:rPr>
          <w:rFonts w:cs="Times New Roman"/>
          <w:sz w:val="22"/>
          <w:szCs w:val="22"/>
        </w:rPr>
        <w:t>helped mapping Java classes to database tables using XML files and without writing any line of code</w:t>
      </w:r>
    </w:p>
    <w:p w:rsidR="001E1926" w:rsidRPr="00E86532" w:rsidRDefault="001E1926" w:rsidP="002079CB">
      <w:pPr>
        <w:widowControl/>
        <w:numPr>
          <w:ilvl w:val="0"/>
          <w:numId w:val="8"/>
        </w:numPr>
        <w:tabs>
          <w:tab w:val="left" w:pos="360"/>
          <w:tab w:val="left" w:pos="7545"/>
        </w:tabs>
        <w:suppressAutoHyphens w:val="0"/>
        <w:jc w:val="both"/>
        <w:rPr>
          <w:rFonts w:cs="Times New Roman"/>
          <w:b/>
          <w:sz w:val="22"/>
          <w:szCs w:val="22"/>
        </w:rPr>
      </w:pPr>
      <w:r w:rsidRPr="00E86532">
        <w:rPr>
          <w:rFonts w:cs="Times New Roman"/>
          <w:sz w:val="22"/>
          <w:szCs w:val="22"/>
        </w:rPr>
        <w:t xml:space="preserve">Used </w:t>
      </w:r>
      <w:r w:rsidR="002D3E56" w:rsidRPr="00E86532">
        <w:rPr>
          <w:rFonts w:cs="Times New Roman"/>
          <w:b/>
          <w:sz w:val="22"/>
          <w:szCs w:val="22"/>
        </w:rPr>
        <w:t>SVN</w:t>
      </w:r>
      <w:r w:rsidRPr="00E86532">
        <w:rPr>
          <w:rFonts w:cs="Times New Roman"/>
          <w:sz w:val="22"/>
          <w:szCs w:val="22"/>
        </w:rPr>
        <w:t xml:space="preserve"> to check-in and check-out and</w:t>
      </w:r>
      <w:r w:rsidR="009D3033" w:rsidRPr="00E86532">
        <w:rPr>
          <w:rFonts w:cs="Times New Roman"/>
          <w:sz w:val="22"/>
          <w:szCs w:val="22"/>
        </w:rPr>
        <w:t xml:space="preserve"> co-ordinate among team members for </w:t>
      </w:r>
      <w:r w:rsidR="009D3033" w:rsidRPr="00E86532">
        <w:rPr>
          <w:rFonts w:cs="Times New Roman"/>
          <w:b/>
          <w:sz w:val="22"/>
          <w:szCs w:val="22"/>
        </w:rPr>
        <w:t>Version Controlling</w:t>
      </w:r>
    </w:p>
    <w:p w:rsidR="00F56EDD" w:rsidRPr="00E86532" w:rsidRDefault="00F56EDD" w:rsidP="002079CB">
      <w:pPr>
        <w:widowControl/>
        <w:numPr>
          <w:ilvl w:val="0"/>
          <w:numId w:val="8"/>
        </w:numPr>
        <w:tabs>
          <w:tab w:val="left" w:pos="360"/>
          <w:tab w:val="left" w:pos="7545"/>
        </w:tabs>
        <w:suppressAutoHyphens w:val="0"/>
        <w:jc w:val="both"/>
        <w:rPr>
          <w:rFonts w:cs="Times New Roman"/>
          <w:b/>
          <w:sz w:val="22"/>
          <w:szCs w:val="22"/>
        </w:rPr>
      </w:pPr>
      <w:r w:rsidRPr="00E86532">
        <w:rPr>
          <w:rStyle w:val="blackres1"/>
          <w:rFonts w:ascii="Times New Roman" w:hAnsi="Times New Roman" w:cs="Times New Roman"/>
          <w:sz w:val="22"/>
          <w:szCs w:val="22"/>
        </w:rPr>
        <w:t xml:space="preserve">Used </w:t>
      </w:r>
      <w:r w:rsidR="00710415" w:rsidRPr="00E86532">
        <w:rPr>
          <w:rStyle w:val="blackres1"/>
          <w:rFonts w:ascii="Times New Roman" w:hAnsi="Times New Roman" w:cs="Times New Roman"/>
          <w:sz w:val="22"/>
          <w:szCs w:val="22"/>
        </w:rPr>
        <w:t xml:space="preserve">Spring </w:t>
      </w:r>
      <w:r w:rsidRPr="00E86532">
        <w:rPr>
          <w:rStyle w:val="blackres1"/>
          <w:rFonts w:ascii="Times New Roman" w:hAnsi="Times New Roman" w:cs="Times New Roman"/>
          <w:b/>
          <w:sz w:val="22"/>
          <w:szCs w:val="22"/>
        </w:rPr>
        <w:t>JMS</w:t>
      </w:r>
      <w:r w:rsidR="00710415" w:rsidRPr="00E86532">
        <w:rPr>
          <w:rStyle w:val="blackres1"/>
          <w:rFonts w:ascii="Times New Roman" w:hAnsi="Times New Roman" w:cs="Times New Roman"/>
          <w:b/>
          <w:sz w:val="22"/>
          <w:szCs w:val="22"/>
        </w:rPr>
        <w:t xml:space="preserve"> template</w:t>
      </w:r>
      <w:r w:rsidRPr="00E86532">
        <w:rPr>
          <w:rStyle w:val="blackres1"/>
          <w:rFonts w:ascii="Times New Roman" w:hAnsi="Times New Roman" w:cs="Times New Roman"/>
          <w:sz w:val="22"/>
          <w:szCs w:val="22"/>
        </w:rPr>
        <w:t xml:space="preserve"> for the asynchronous exchange of critical business data and events among J2EE components and legacy system</w:t>
      </w:r>
    </w:p>
    <w:p w:rsidR="00CE6A94" w:rsidRPr="00E86532" w:rsidRDefault="00CE6A94" w:rsidP="002079CB">
      <w:pPr>
        <w:widowControl/>
        <w:numPr>
          <w:ilvl w:val="0"/>
          <w:numId w:val="8"/>
        </w:numPr>
        <w:tabs>
          <w:tab w:val="left" w:pos="720"/>
        </w:tabs>
        <w:suppressAutoHyphens w:val="0"/>
        <w:autoSpaceDE w:val="0"/>
        <w:autoSpaceDN w:val="0"/>
        <w:adjustRightInd w:val="0"/>
        <w:jc w:val="both"/>
        <w:rPr>
          <w:rFonts w:cs="Times New Roman"/>
          <w:sz w:val="22"/>
          <w:szCs w:val="22"/>
        </w:rPr>
      </w:pPr>
      <w:r w:rsidRPr="00E86532">
        <w:rPr>
          <w:rFonts w:cs="Times New Roman"/>
          <w:sz w:val="22"/>
          <w:szCs w:val="22"/>
        </w:rPr>
        <w:t xml:space="preserve">Performed unit testing using </w:t>
      </w:r>
      <w:r w:rsidRPr="00E86532">
        <w:rPr>
          <w:rFonts w:cs="Times New Roman"/>
          <w:b/>
          <w:sz w:val="22"/>
          <w:szCs w:val="22"/>
        </w:rPr>
        <w:t>JUnit</w:t>
      </w:r>
    </w:p>
    <w:p w:rsidR="00CE6A94" w:rsidRPr="00E86532" w:rsidRDefault="00CE6A94" w:rsidP="002079CB">
      <w:pPr>
        <w:widowControl/>
        <w:numPr>
          <w:ilvl w:val="0"/>
          <w:numId w:val="8"/>
        </w:numPr>
        <w:tabs>
          <w:tab w:val="left" w:pos="720"/>
        </w:tabs>
        <w:suppressAutoHyphens w:val="0"/>
        <w:autoSpaceDE w:val="0"/>
        <w:autoSpaceDN w:val="0"/>
        <w:adjustRightInd w:val="0"/>
        <w:jc w:val="both"/>
        <w:rPr>
          <w:rFonts w:cs="Times New Roman"/>
          <w:sz w:val="22"/>
          <w:szCs w:val="22"/>
        </w:rPr>
      </w:pPr>
      <w:r w:rsidRPr="00E86532">
        <w:rPr>
          <w:rFonts w:cs="Times New Roman"/>
          <w:sz w:val="22"/>
          <w:szCs w:val="22"/>
        </w:rPr>
        <w:t xml:space="preserve">Followed a </w:t>
      </w:r>
      <w:r w:rsidRPr="00E86532">
        <w:rPr>
          <w:rFonts w:cs="Times New Roman"/>
          <w:b/>
          <w:sz w:val="22"/>
          <w:szCs w:val="22"/>
        </w:rPr>
        <w:t xml:space="preserve">RUP </w:t>
      </w:r>
      <w:r w:rsidRPr="00E86532">
        <w:rPr>
          <w:rFonts w:cs="Times New Roman"/>
          <w:sz w:val="22"/>
          <w:szCs w:val="22"/>
        </w:rPr>
        <w:t>process for software development.</w:t>
      </w:r>
    </w:p>
    <w:p w:rsidR="00CE6A94" w:rsidRPr="00E86532" w:rsidRDefault="00CE6A94" w:rsidP="002079CB">
      <w:pPr>
        <w:widowControl/>
        <w:numPr>
          <w:ilvl w:val="0"/>
          <w:numId w:val="8"/>
        </w:numPr>
        <w:tabs>
          <w:tab w:val="left" w:pos="720"/>
        </w:tabs>
        <w:suppressAutoHyphens w:val="0"/>
        <w:autoSpaceDE w:val="0"/>
        <w:autoSpaceDN w:val="0"/>
        <w:adjustRightInd w:val="0"/>
        <w:jc w:val="both"/>
        <w:rPr>
          <w:rFonts w:cs="Times New Roman"/>
          <w:sz w:val="22"/>
          <w:szCs w:val="22"/>
        </w:rPr>
      </w:pPr>
      <w:r w:rsidRPr="00E86532">
        <w:rPr>
          <w:rFonts w:cs="Times New Roman"/>
          <w:sz w:val="22"/>
          <w:szCs w:val="22"/>
        </w:rPr>
        <w:t xml:space="preserve">Worked in </w:t>
      </w:r>
      <w:r w:rsidRPr="00E86532">
        <w:rPr>
          <w:rFonts w:cs="Times New Roman"/>
          <w:b/>
          <w:sz w:val="22"/>
          <w:szCs w:val="22"/>
        </w:rPr>
        <w:t>Agile</w:t>
      </w:r>
      <w:r w:rsidRPr="00E86532">
        <w:rPr>
          <w:rFonts w:cs="Times New Roman"/>
          <w:sz w:val="22"/>
          <w:szCs w:val="22"/>
        </w:rPr>
        <w:t xml:space="preserve"> work environment</w:t>
      </w:r>
      <w:r w:rsidR="0003132E" w:rsidRPr="00E86532">
        <w:rPr>
          <w:rFonts w:cs="Times New Roman"/>
          <w:sz w:val="22"/>
          <w:szCs w:val="22"/>
        </w:rPr>
        <w:t>.</w:t>
      </w:r>
    </w:p>
    <w:p w:rsidR="00CE6A94" w:rsidRPr="00E86532" w:rsidRDefault="00CE6A94" w:rsidP="002079CB">
      <w:pPr>
        <w:widowControl/>
        <w:tabs>
          <w:tab w:val="left" w:pos="360"/>
          <w:tab w:val="left" w:pos="7545"/>
        </w:tabs>
        <w:suppressAutoHyphens w:val="0"/>
        <w:ind w:firstLine="0"/>
        <w:jc w:val="both"/>
        <w:rPr>
          <w:rFonts w:cs="Times New Roman"/>
          <w:sz w:val="22"/>
          <w:szCs w:val="22"/>
        </w:rPr>
      </w:pPr>
    </w:p>
    <w:p w:rsidR="001E1926" w:rsidRPr="00E86532" w:rsidRDefault="001E1926" w:rsidP="0003132E">
      <w:pPr>
        <w:ind w:left="360" w:firstLine="0"/>
        <w:jc w:val="both"/>
        <w:rPr>
          <w:rFonts w:cs="Times New Roman"/>
          <w:sz w:val="22"/>
          <w:szCs w:val="22"/>
        </w:rPr>
      </w:pPr>
      <w:r w:rsidRPr="00E86532">
        <w:rPr>
          <w:rFonts w:cs="Times New Roman"/>
          <w:b/>
          <w:sz w:val="22"/>
          <w:szCs w:val="22"/>
        </w:rPr>
        <w:t>Environment:</w:t>
      </w:r>
      <w:r w:rsidRPr="00E86532">
        <w:rPr>
          <w:rFonts w:cs="Times New Roman"/>
          <w:sz w:val="22"/>
          <w:szCs w:val="22"/>
        </w:rPr>
        <w:t xml:space="preserve"> Java</w:t>
      </w:r>
      <w:r w:rsidR="00E41171" w:rsidRPr="00E86532">
        <w:rPr>
          <w:rFonts w:cs="Times New Roman"/>
          <w:sz w:val="22"/>
          <w:szCs w:val="22"/>
        </w:rPr>
        <w:t xml:space="preserve"> 7</w:t>
      </w:r>
      <w:r w:rsidRPr="00E86532">
        <w:rPr>
          <w:rFonts w:cs="Times New Roman"/>
          <w:sz w:val="22"/>
          <w:szCs w:val="22"/>
        </w:rPr>
        <w:t>, J</w:t>
      </w:r>
      <w:r w:rsidR="00710415" w:rsidRPr="00E86532">
        <w:rPr>
          <w:rFonts w:cs="Times New Roman"/>
          <w:sz w:val="22"/>
          <w:szCs w:val="22"/>
        </w:rPr>
        <w:t xml:space="preserve">2EE, JDK, JSP, HTML, </w:t>
      </w:r>
      <w:r w:rsidR="002E70C2" w:rsidRPr="00E86532">
        <w:rPr>
          <w:rFonts w:cs="Times New Roman"/>
          <w:sz w:val="22"/>
          <w:szCs w:val="22"/>
        </w:rPr>
        <w:t xml:space="preserve">HTML5, </w:t>
      </w:r>
      <w:r w:rsidR="00710415" w:rsidRPr="00E86532">
        <w:rPr>
          <w:rFonts w:cs="Times New Roman"/>
          <w:sz w:val="22"/>
          <w:szCs w:val="22"/>
        </w:rPr>
        <w:t>CSS</w:t>
      </w:r>
      <w:r w:rsidRPr="00E86532">
        <w:rPr>
          <w:rFonts w:cs="Times New Roman"/>
          <w:sz w:val="22"/>
          <w:szCs w:val="22"/>
        </w:rPr>
        <w:t xml:space="preserve">, </w:t>
      </w:r>
      <w:r w:rsidR="002E70C2" w:rsidRPr="00E86532">
        <w:rPr>
          <w:rFonts w:cs="Times New Roman"/>
          <w:sz w:val="22"/>
          <w:szCs w:val="22"/>
        </w:rPr>
        <w:t xml:space="preserve">CSS 3, </w:t>
      </w:r>
      <w:r w:rsidR="00694BBF" w:rsidRPr="00E86532">
        <w:rPr>
          <w:rFonts w:cs="Times New Roman"/>
          <w:sz w:val="22"/>
          <w:szCs w:val="22"/>
        </w:rPr>
        <w:t xml:space="preserve">Angular </w:t>
      </w:r>
      <w:r w:rsidR="00B255E8" w:rsidRPr="00E86532">
        <w:rPr>
          <w:rFonts w:cs="Times New Roman"/>
          <w:sz w:val="22"/>
          <w:szCs w:val="22"/>
        </w:rPr>
        <w:t xml:space="preserve">JS, </w:t>
      </w:r>
      <w:r w:rsidR="00D47DF2" w:rsidRPr="00E86532">
        <w:rPr>
          <w:rFonts w:cs="Times New Roman"/>
          <w:sz w:val="22"/>
          <w:szCs w:val="22"/>
        </w:rPr>
        <w:t xml:space="preserve">EXTJS , </w:t>
      </w:r>
      <w:bookmarkStart w:id="0" w:name="_GoBack"/>
      <w:bookmarkEnd w:id="0"/>
      <w:r w:rsidRPr="00E86532">
        <w:rPr>
          <w:rFonts w:cs="Times New Roman"/>
          <w:sz w:val="22"/>
          <w:szCs w:val="22"/>
        </w:rPr>
        <w:t>EJB,JM</w:t>
      </w:r>
      <w:r w:rsidR="00CE6A94" w:rsidRPr="00E86532">
        <w:rPr>
          <w:rFonts w:cs="Times New Roman"/>
          <w:sz w:val="22"/>
          <w:szCs w:val="22"/>
        </w:rPr>
        <w:t>S, S</w:t>
      </w:r>
      <w:r w:rsidRPr="00E86532">
        <w:rPr>
          <w:rFonts w:cs="Times New Roman"/>
          <w:sz w:val="22"/>
          <w:szCs w:val="22"/>
        </w:rPr>
        <w:t>pring</w:t>
      </w:r>
      <w:r w:rsidR="0094442F" w:rsidRPr="00E86532">
        <w:rPr>
          <w:rFonts w:cs="Times New Roman"/>
          <w:sz w:val="22"/>
          <w:szCs w:val="22"/>
        </w:rPr>
        <w:t xml:space="preserve"> 3.0</w:t>
      </w:r>
      <w:r w:rsidRPr="00E86532">
        <w:rPr>
          <w:rFonts w:cs="Times New Roman"/>
          <w:sz w:val="22"/>
          <w:szCs w:val="22"/>
        </w:rPr>
        <w:t>, Hibernate</w:t>
      </w:r>
      <w:r w:rsidR="001D3736" w:rsidRPr="00E86532">
        <w:rPr>
          <w:rFonts w:cs="Times New Roman"/>
          <w:sz w:val="22"/>
          <w:szCs w:val="22"/>
        </w:rPr>
        <w:t xml:space="preserve"> 4.1</w:t>
      </w:r>
      <w:r w:rsidRPr="00E86532">
        <w:rPr>
          <w:rFonts w:cs="Times New Roman"/>
          <w:sz w:val="22"/>
          <w:szCs w:val="22"/>
        </w:rPr>
        <w:t>,</w:t>
      </w:r>
      <w:r w:rsidR="0094442F" w:rsidRPr="00E86532">
        <w:rPr>
          <w:rFonts w:cs="Times New Roman"/>
          <w:sz w:val="22"/>
          <w:szCs w:val="22"/>
        </w:rPr>
        <w:t xml:space="preserve"> Eclipse IDE,</w:t>
      </w:r>
      <w:r w:rsidR="00E86532">
        <w:rPr>
          <w:rFonts w:cs="Times New Roman"/>
          <w:sz w:val="22"/>
          <w:szCs w:val="22"/>
        </w:rPr>
        <w:t xml:space="preserve"> </w:t>
      </w:r>
      <w:r w:rsidR="00710415" w:rsidRPr="00E86532">
        <w:rPr>
          <w:rFonts w:cs="Times New Roman"/>
          <w:sz w:val="22"/>
          <w:szCs w:val="22"/>
        </w:rPr>
        <w:t>Apache Tomcat 7.0,</w:t>
      </w:r>
      <w:r w:rsidR="00E86532" w:rsidRPr="00E86532">
        <w:rPr>
          <w:rFonts w:eastAsiaTheme="minorHAnsi" w:cs="Times New Roman"/>
          <w:color w:val="000000"/>
          <w:kern w:val="0"/>
          <w:sz w:val="22"/>
          <w:szCs w:val="22"/>
          <w:lang w:eastAsia="en-US" w:bidi="ar-SA"/>
        </w:rPr>
        <w:t xml:space="preserve"> </w:t>
      </w:r>
      <w:r w:rsidR="00E86532" w:rsidRPr="00E86532">
        <w:rPr>
          <w:rFonts w:cs="Times New Roman"/>
          <w:sz w:val="22"/>
          <w:szCs w:val="22"/>
        </w:rPr>
        <w:t>AngularJS,</w:t>
      </w:r>
      <w:r w:rsidR="00710415" w:rsidRPr="00E86532">
        <w:rPr>
          <w:rFonts w:cs="Times New Roman"/>
          <w:sz w:val="22"/>
          <w:szCs w:val="22"/>
        </w:rPr>
        <w:t xml:space="preserve"> </w:t>
      </w:r>
      <w:r w:rsidRPr="00E86532">
        <w:rPr>
          <w:rFonts w:cs="Times New Roman"/>
          <w:sz w:val="22"/>
          <w:szCs w:val="22"/>
        </w:rPr>
        <w:t>Web services (S</w:t>
      </w:r>
      <w:r w:rsidR="006A274C" w:rsidRPr="00E86532">
        <w:rPr>
          <w:rFonts w:cs="Times New Roman"/>
          <w:sz w:val="22"/>
          <w:szCs w:val="22"/>
        </w:rPr>
        <w:t>OAP</w:t>
      </w:r>
      <w:r w:rsidR="00CE6A94" w:rsidRPr="00E86532">
        <w:rPr>
          <w:rFonts w:cs="Times New Roman"/>
          <w:sz w:val="22"/>
          <w:szCs w:val="22"/>
        </w:rPr>
        <w:t>)</w:t>
      </w:r>
      <w:r w:rsidR="00EA0957" w:rsidRPr="00E86532">
        <w:rPr>
          <w:rFonts w:cs="Times New Roman"/>
          <w:sz w:val="22"/>
          <w:szCs w:val="22"/>
        </w:rPr>
        <w:t>, Apache CXF</w:t>
      </w:r>
      <w:r w:rsidR="00CE6A94" w:rsidRPr="00E86532">
        <w:rPr>
          <w:rFonts w:cs="Times New Roman"/>
          <w:sz w:val="22"/>
          <w:szCs w:val="22"/>
        </w:rPr>
        <w:t xml:space="preserve">, JavaScript, Log4J </w:t>
      </w:r>
      <w:r w:rsidRPr="00E86532">
        <w:rPr>
          <w:rFonts w:cs="Times New Roman"/>
          <w:sz w:val="22"/>
          <w:szCs w:val="22"/>
        </w:rPr>
        <w:t>,PL/SQL, CVS</w:t>
      </w:r>
      <w:r w:rsidR="00F4250F" w:rsidRPr="00E86532">
        <w:rPr>
          <w:rFonts w:cs="Times New Roman"/>
          <w:sz w:val="22"/>
          <w:szCs w:val="22"/>
        </w:rPr>
        <w:t xml:space="preserve">, </w:t>
      </w:r>
      <w:r w:rsidR="00B72B48" w:rsidRPr="00E86532">
        <w:rPr>
          <w:rFonts w:cs="Times New Roman"/>
          <w:sz w:val="22"/>
          <w:szCs w:val="22"/>
        </w:rPr>
        <w:t>JU</w:t>
      </w:r>
      <w:r w:rsidR="00D050A4" w:rsidRPr="00E86532">
        <w:rPr>
          <w:rFonts w:cs="Times New Roman"/>
          <w:sz w:val="22"/>
          <w:szCs w:val="22"/>
        </w:rPr>
        <w:t xml:space="preserve">nit, </w:t>
      </w:r>
      <w:r w:rsidRPr="00E86532">
        <w:rPr>
          <w:rFonts w:cs="Times New Roman"/>
          <w:sz w:val="22"/>
          <w:szCs w:val="22"/>
        </w:rPr>
        <w:t>RAD and Oracle</w:t>
      </w:r>
      <w:r w:rsidR="002D3E56" w:rsidRPr="00E86532">
        <w:rPr>
          <w:rFonts w:cs="Times New Roman"/>
          <w:sz w:val="22"/>
          <w:szCs w:val="22"/>
        </w:rPr>
        <w:t xml:space="preserve"> 11g</w:t>
      </w:r>
      <w:r w:rsidR="000E71F7" w:rsidRPr="00E86532">
        <w:rPr>
          <w:rFonts w:cs="Times New Roman"/>
          <w:sz w:val="22"/>
          <w:szCs w:val="22"/>
        </w:rPr>
        <w:t>, Maven, Jenkins, SoapUI</w:t>
      </w:r>
    </w:p>
    <w:p w:rsidR="001E1926" w:rsidRPr="00E86532" w:rsidRDefault="001E1926" w:rsidP="002079CB">
      <w:pPr>
        <w:widowControl/>
        <w:ind w:left="0" w:firstLine="0"/>
        <w:jc w:val="both"/>
        <w:rPr>
          <w:rFonts w:cs="Times New Roman"/>
          <w:b/>
          <w:sz w:val="22"/>
          <w:szCs w:val="22"/>
        </w:rPr>
      </w:pPr>
    </w:p>
    <w:p w:rsidR="0044110E" w:rsidRPr="00E86532" w:rsidRDefault="0044110E" w:rsidP="002079CB">
      <w:pPr>
        <w:widowControl/>
        <w:ind w:left="0" w:firstLine="0"/>
        <w:jc w:val="both"/>
        <w:rPr>
          <w:rFonts w:cs="Times New Roman"/>
          <w:b/>
          <w:sz w:val="22"/>
          <w:szCs w:val="22"/>
        </w:rPr>
      </w:pPr>
      <w:r w:rsidRPr="00E86532">
        <w:rPr>
          <w:rFonts w:cs="Times New Roman"/>
          <w:b/>
          <w:sz w:val="22"/>
          <w:szCs w:val="22"/>
          <w:highlight w:val="lightGray"/>
        </w:rPr>
        <w:t>Toltec International</w:t>
      </w:r>
      <w:r w:rsidR="00E86532">
        <w:rPr>
          <w:rFonts w:cs="Times New Roman"/>
          <w:b/>
          <w:sz w:val="22"/>
          <w:szCs w:val="22"/>
          <w:highlight w:val="lightGray"/>
        </w:rPr>
        <w:t xml:space="preserve"> </w:t>
      </w:r>
      <w:r w:rsidR="00D25C6A" w:rsidRPr="00E86532">
        <w:rPr>
          <w:rFonts w:cs="Times New Roman"/>
          <w:b/>
          <w:sz w:val="22"/>
          <w:szCs w:val="22"/>
          <w:highlight w:val="lightGray"/>
        </w:rPr>
        <w:t>Lakewood, CO</w:t>
      </w:r>
      <w:r w:rsidR="00D25C6A" w:rsidRPr="00E86532">
        <w:rPr>
          <w:rFonts w:cs="Times New Roman"/>
          <w:b/>
          <w:sz w:val="22"/>
          <w:szCs w:val="22"/>
          <w:highlight w:val="lightGray"/>
        </w:rPr>
        <w:tab/>
      </w:r>
      <w:r w:rsidR="00D25C6A" w:rsidRPr="00E86532">
        <w:rPr>
          <w:rFonts w:cs="Times New Roman"/>
          <w:b/>
          <w:sz w:val="22"/>
          <w:szCs w:val="22"/>
          <w:highlight w:val="lightGray"/>
        </w:rPr>
        <w:tab/>
      </w:r>
      <w:r w:rsidR="00D25C6A" w:rsidRPr="00E86532">
        <w:rPr>
          <w:rFonts w:cs="Times New Roman"/>
          <w:b/>
          <w:sz w:val="22"/>
          <w:szCs w:val="22"/>
          <w:highlight w:val="lightGray"/>
        </w:rPr>
        <w:tab/>
      </w:r>
      <w:r w:rsidR="00D25C6A" w:rsidRPr="00E86532">
        <w:rPr>
          <w:rFonts w:cs="Times New Roman"/>
          <w:b/>
          <w:sz w:val="22"/>
          <w:szCs w:val="22"/>
          <w:highlight w:val="lightGray"/>
        </w:rPr>
        <w:tab/>
      </w:r>
      <w:r w:rsidR="00D25C6A" w:rsidRPr="00E86532">
        <w:rPr>
          <w:rFonts w:cs="Times New Roman"/>
          <w:b/>
          <w:sz w:val="22"/>
          <w:szCs w:val="22"/>
          <w:highlight w:val="lightGray"/>
        </w:rPr>
        <w:tab/>
      </w:r>
      <w:r w:rsidR="007D47D9" w:rsidRPr="00E86532">
        <w:rPr>
          <w:rFonts w:cs="Times New Roman"/>
          <w:b/>
          <w:sz w:val="22"/>
          <w:szCs w:val="22"/>
          <w:highlight w:val="lightGray"/>
        </w:rPr>
        <w:tab/>
      </w:r>
      <w:r w:rsidR="003D29A0" w:rsidRPr="00E86532">
        <w:rPr>
          <w:rFonts w:cs="Times New Roman"/>
          <w:b/>
          <w:sz w:val="22"/>
          <w:szCs w:val="22"/>
          <w:highlight w:val="lightGray"/>
        </w:rPr>
        <w:t>Oct 12</w:t>
      </w:r>
      <w:r w:rsidR="00270ADC" w:rsidRPr="00E86532">
        <w:rPr>
          <w:rFonts w:cs="Times New Roman"/>
          <w:b/>
          <w:sz w:val="22"/>
          <w:szCs w:val="22"/>
          <w:highlight w:val="lightGray"/>
        </w:rPr>
        <w:t xml:space="preserve"> to Apr 1</w:t>
      </w:r>
      <w:r w:rsidR="00522E74" w:rsidRPr="00E86532">
        <w:rPr>
          <w:rFonts w:cs="Times New Roman"/>
          <w:b/>
          <w:sz w:val="22"/>
          <w:szCs w:val="22"/>
          <w:highlight w:val="lightGray"/>
        </w:rPr>
        <w:t>4</w:t>
      </w:r>
    </w:p>
    <w:p w:rsidR="0044110E" w:rsidRPr="00E86532" w:rsidRDefault="0044110E" w:rsidP="002079CB">
      <w:pPr>
        <w:widowControl/>
        <w:ind w:left="0" w:firstLine="0"/>
        <w:jc w:val="both"/>
        <w:rPr>
          <w:rFonts w:cs="Times New Roman"/>
          <w:b/>
          <w:sz w:val="22"/>
          <w:szCs w:val="22"/>
        </w:rPr>
      </w:pPr>
      <w:r w:rsidRPr="00E86532">
        <w:rPr>
          <w:rFonts w:cs="Times New Roman"/>
          <w:b/>
          <w:sz w:val="22"/>
          <w:szCs w:val="22"/>
        </w:rPr>
        <w:t xml:space="preserve">Position: </w:t>
      </w:r>
      <w:r w:rsidR="001906AF" w:rsidRPr="00E86532">
        <w:rPr>
          <w:rFonts w:cs="Times New Roman"/>
          <w:b/>
          <w:sz w:val="22"/>
          <w:szCs w:val="22"/>
        </w:rPr>
        <w:t>Java/</w:t>
      </w:r>
      <w:r w:rsidRPr="00E86532">
        <w:rPr>
          <w:rFonts w:cs="Times New Roman"/>
          <w:b/>
          <w:sz w:val="22"/>
          <w:szCs w:val="22"/>
        </w:rPr>
        <w:t>J2EE Developer</w:t>
      </w:r>
    </w:p>
    <w:p w:rsidR="001E1926" w:rsidRPr="00E86532" w:rsidRDefault="001E1926" w:rsidP="002079CB">
      <w:pPr>
        <w:pStyle w:val="FootnoteText"/>
        <w:widowControl/>
        <w:jc w:val="both"/>
        <w:rPr>
          <w:sz w:val="22"/>
          <w:szCs w:val="22"/>
        </w:rPr>
      </w:pPr>
    </w:p>
    <w:p w:rsidR="0044110E" w:rsidRPr="00E86532" w:rsidRDefault="0044110E" w:rsidP="002079CB">
      <w:pPr>
        <w:pStyle w:val="FootnoteText"/>
        <w:widowControl/>
        <w:jc w:val="both"/>
        <w:rPr>
          <w:sz w:val="22"/>
          <w:szCs w:val="22"/>
        </w:rPr>
      </w:pPr>
      <w:r w:rsidRPr="00E86532">
        <w:rPr>
          <w:sz w:val="22"/>
          <w:szCs w:val="22"/>
        </w:rPr>
        <w:t>As</w:t>
      </w:r>
      <w:r w:rsidR="00406223" w:rsidRPr="00E86532">
        <w:rPr>
          <w:sz w:val="22"/>
          <w:szCs w:val="22"/>
        </w:rPr>
        <w:t xml:space="preserve"> a J2EE d</w:t>
      </w:r>
      <w:r w:rsidRPr="00E86532">
        <w:rPr>
          <w:sz w:val="22"/>
          <w:szCs w:val="22"/>
        </w:rPr>
        <w:t xml:space="preserve">eveloper, worked in a team of 4 in designing a 3- tier Electronic Medical Records (EMR) application.  EMR is a Health Care Industry product that is used to manage increasing complexities in patient care from office visits to labs to billing.  </w:t>
      </w:r>
    </w:p>
    <w:p w:rsidR="00406223" w:rsidRPr="00E86532" w:rsidRDefault="00406223" w:rsidP="002079CB">
      <w:pPr>
        <w:pStyle w:val="FootnoteText"/>
        <w:widowControl/>
        <w:jc w:val="both"/>
        <w:rPr>
          <w:b/>
          <w:sz w:val="22"/>
          <w:szCs w:val="22"/>
        </w:rPr>
      </w:pPr>
    </w:p>
    <w:p w:rsidR="0044110E" w:rsidRPr="00E86532" w:rsidRDefault="0044110E" w:rsidP="002079CB">
      <w:pPr>
        <w:pStyle w:val="FootnoteText"/>
        <w:widowControl/>
        <w:jc w:val="both"/>
        <w:rPr>
          <w:b/>
          <w:sz w:val="22"/>
          <w:szCs w:val="22"/>
        </w:rPr>
      </w:pPr>
      <w:r w:rsidRPr="00E86532">
        <w:rPr>
          <w:b/>
          <w:sz w:val="22"/>
          <w:szCs w:val="22"/>
        </w:rPr>
        <w:t>Responsibilities:</w:t>
      </w:r>
    </w:p>
    <w:p w:rsidR="0044110E" w:rsidRPr="00E86532" w:rsidRDefault="0044110E" w:rsidP="002079CB">
      <w:pPr>
        <w:widowControl/>
        <w:numPr>
          <w:ilvl w:val="0"/>
          <w:numId w:val="6"/>
        </w:numPr>
        <w:tabs>
          <w:tab w:val="left" w:pos="720"/>
        </w:tabs>
        <w:suppressAutoHyphens w:val="0"/>
        <w:autoSpaceDE w:val="0"/>
        <w:autoSpaceDN w:val="0"/>
        <w:adjustRightInd w:val="0"/>
        <w:jc w:val="both"/>
        <w:rPr>
          <w:rFonts w:cs="Times New Roman"/>
          <w:b/>
          <w:sz w:val="22"/>
          <w:szCs w:val="22"/>
        </w:rPr>
      </w:pPr>
      <w:r w:rsidRPr="00E86532">
        <w:rPr>
          <w:rFonts w:cs="Times New Roman"/>
          <w:sz w:val="22"/>
          <w:szCs w:val="22"/>
        </w:rPr>
        <w:t>Involved in the designing the</w:t>
      </w:r>
      <w:r w:rsidR="003B10BE" w:rsidRPr="00E86532">
        <w:rPr>
          <w:rFonts w:cs="Times New Roman"/>
          <w:sz w:val="22"/>
          <w:szCs w:val="22"/>
        </w:rPr>
        <w:t xml:space="preserve"> application architecture model</w:t>
      </w:r>
    </w:p>
    <w:p w:rsidR="0044110E" w:rsidRPr="00E86532" w:rsidRDefault="0044110E" w:rsidP="002079CB">
      <w:pPr>
        <w:widowControl/>
        <w:numPr>
          <w:ilvl w:val="0"/>
          <w:numId w:val="6"/>
        </w:numPr>
        <w:tabs>
          <w:tab w:val="left" w:pos="720"/>
        </w:tabs>
        <w:suppressAutoHyphens w:val="0"/>
        <w:autoSpaceDE w:val="0"/>
        <w:autoSpaceDN w:val="0"/>
        <w:adjustRightInd w:val="0"/>
        <w:jc w:val="both"/>
        <w:rPr>
          <w:rFonts w:cs="Times New Roman"/>
          <w:sz w:val="22"/>
          <w:szCs w:val="22"/>
        </w:rPr>
      </w:pPr>
      <w:r w:rsidRPr="00E86532">
        <w:rPr>
          <w:rFonts w:cs="Times New Roman"/>
          <w:sz w:val="22"/>
          <w:szCs w:val="22"/>
        </w:rPr>
        <w:t xml:space="preserve">Involved in designing the </w:t>
      </w:r>
      <w:r w:rsidRPr="00E86532">
        <w:rPr>
          <w:rFonts w:cs="Times New Roman"/>
          <w:b/>
          <w:sz w:val="22"/>
          <w:szCs w:val="22"/>
        </w:rPr>
        <w:t xml:space="preserve">Use Cases </w:t>
      </w:r>
      <w:r w:rsidR="003B10BE" w:rsidRPr="00E86532">
        <w:rPr>
          <w:rFonts w:cs="Times New Roman"/>
          <w:sz w:val="22"/>
          <w:szCs w:val="22"/>
        </w:rPr>
        <w:t xml:space="preserve">and the </w:t>
      </w:r>
      <w:r w:rsidR="003B10BE" w:rsidRPr="00E86532">
        <w:rPr>
          <w:rFonts w:cs="Times New Roman"/>
          <w:b/>
          <w:sz w:val="22"/>
          <w:szCs w:val="22"/>
        </w:rPr>
        <w:t>Class Diagrams</w:t>
      </w:r>
      <w:r w:rsidR="00CE6A94" w:rsidRPr="00E86532">
        <w:rPr>
          <w:rFonts w:cs="Times New Roman"/>
          <w:sz w:val="22"/>
          <w:szCs w:val="22"/>
        </w:rPr>
        <w:t>as per the</w:t>
      </w:r>
      <w:r w:rsidR="00CE6A94" w:rsidRPr="00E86532">
        <w:rPr>
          <w:rFonts w:cs="Times New Roman"/>
          <w:b/>
          <w:sz w:val="22"/>
          <w:szCs w:val="22"/>
        </w:rPr>
        <w:t xml:space="preserve"> Functional Requirements</w:t>
      </w:r>
    </w:p>
    <w:p w:rsidR="001E1926" w:rsidRPr="00E86532" w:rsidRDefault="0044110E" w:rsidP="002079CB">
      <w:pPr>
        <w:widowControl/>
        <w:numPr>
          <w:ilvl w:val="0"/>
          <w:numId w:val="6"/>
        </w:numPr>
        <w:tabs>
          <w:tab w:val="left" w:pos="720"/>
        </w:tabs>
        <w:suppressAutoHyphens w:val="0"/>
        <w:autoSpaceDE w:val="0"/>
        <w:autoSpaceDN w:val="0"/>
        <w:adjustRightInd w:val="0"/>
        <w:jc w:val="both"/>
        <w:rPr>
          <w:rFonts w:cs="Times New Roman"/>
          <w:sz w:val="22"/>
          <w:szCs w:val="22"/>
        </w:rPr>
      </w:pPr>
      <w:r w:rsidRPr="00E86532">
        <w:rPr>
          <w:rFonts w:cs="Times New Roman"/>
          <w:sz w:val="22"/>
          <w:szCs w:val="22"/>
        </w:rPr>
        <w:t xml:space="preserve">Developed an Intranet portal service on a </w:t>
      </w:r>
      <w:r w:rsidRPr="00E86532">
        <w:rPr>
          <w:rFonts w:cs="Times New Roman"/>
          <w:b/>
          <w:sz w:val="22"/>
          <w:szCs w:val="22"/>
        </w:rPr>
        <w:t>MVC architecture</w:t>
      </w:r>
      <w:r w:rsidRPr="00E86532">
        <w:rPr>
          <w:rFonts w:cs="Times New Roman"/>
          <w:sz w:val="22"/>
          <w:szCs w:val="22"/>
        </w:rPr>
        <w:t xml:space="preserve"> using </w:t>
      </w:r>
      <w:r w:rsidRPr="00E86532">
        <w:rPr>
          <w:rFonts w:cs="Times New Roman"/>
          <w:b/>
          <w:sz w:val="22"/>
          <w:szCs w:val="22"/>
        </w:rPr>
        <w:t>Struts</w:t>
      </w:r>
    </w:p>
    <w:p w:rsidR="0044110E" w:rsidRPr="00E86532" w:rsidRDefault="001E1926" w:rsidP="002079CB">
      <w:pPr>
        <w:widowControl/>
        <w:numPr>
          <w:ilvl w:val="0"/>
          <w:numId w:val="6"/>
        </w:numPr>
        <w:tabs>
          <w:tab w:val="left" w:pos="720"/>
        </w:tabs>
        <w:suppressAutoHyphens w:val="0"/>
        <w:autoSpaceDE w:val="0"/>
        <w:autoSpaceDN w:val="0"/>
        <w:adjustRightInd w:val="0"/>
        <w:jc w:val="both"/>
        <w:rPr>
          <w:rFonts w:cs="Times New Roman"/>
          <w:sz w:val="22"/>
          <w:szCs w:val="22"/>
        </w:rPr>
      </w:pPr>
      <w:r w:rsidRPr="00E86532">
        <w:rPr>
          <w:rFonts w:cs="Times New Roman"/>
          <w:sz w:val="22"/>
          <w:szCs w:val="22"/>
        </w:rPr>
        <w:t xml:space="preserve">Developed </w:t>
      </w:r>
      <w:r w:rsidR="0044110E" w:rsidRPr="00E86532">
        <w:rPr>
          <w:rFonts w:cs="Times New Roman"/>
          <w:b/>
          <w:sz w:val="22"/>
          <w:szCs w:val="22"/>
        </w:rPr>
        <w:t>JSP</w:t>
      </w:r>
      <w:r w:rsidRPr="00E86532">
        <w:rPr>
          <w:rFonts w:cs="Times New Roman"/>
          <w:b/>
          <w:sz w:val="22"/>
          <w:szCs w:val="22"/>
        </w:rPr>
        <w:t>s</w:t>
      </w:r>
      <w:r w:rsidRPr="00E86532">
        <w:rPr>
          <w:rFonts w:cs="Times New Roman"/>
          <w:sz w:val="22"/>
          <w:szCs w:val="22"/>
        </w:rPr>
        <w:t xml:space="preserve"> that talk</w:t>
      </w:r>
      <w:r w:rsidR="0044110E" w:rsidRPr="00E86532">
        <w:rPr>
          <w:rFonts w:cs="Times New Roman"/>
          <w:sz w:val="22"/>
          <w:szCs w:val="22"/>
        </w:rPr>
        <w:t xml:space="preserve"> to Java business layer o</w:t>
      </w:r>
      <w:r w:rsidR="003B10BE" w:rsidRPr="00E86532">
        <w:rPr>
          <w:rFonts w:cs="Times New Roman"/>
          <w:sz w:val="22"/>
          <w:szCs w:val="22"/>
        </w:rPr>
        <w:t>n tier 2</w:t>
      </w:r>
    </w:p>
    <w:p w:rsidR="00F56EDD" w:rsidRPr="00E86532" w:rsidRDefault="00F56EDD" w:rsidP="002079CB">
      <w:pPr>
        <w:widowControl/>
        <w:numPr>
          <w:ilvl w:val="0"/>
          <w:numId w:val="6"/>
        </w:numPr>
        <w:tabs>
          <w:tab w:val="left" w:pos="720"/>
        </w:tabs>
        <w:suppressAutoHyphens w:val="0"/>
        <w:autoSpaceDE w:val="0"/>
        <w:autoSpaceDN w:val="0"/>
        <w:adjustRightInd w:val="0"/>
        <w:jc w:val="both"/>
        <w:rPr>
          <w:rFonts w:cs="Times New Roman"/>
          <w:sz w:val="22"/>
          <w:szCs w:val="22"/>
        </w:rPr>
      </w:pPr>
      <w:r w:rsidRPr="00E86532">
        <w:rPr>
          <w:rFonts w:cs="Times New Roman"/>
          <w:sz w:val="22"/>
          <w:szCs w:val="22"/>
        </w:rPr>
        <w:t xml:space="preserve">Performed coding in Java/J2EE technologies using </w:t>
      </w:r>
      <w:r w:rsidRPr="00E86532">
        <w:rPr>
          <w:rFonts w:cs="Times New Roman"/>
          <w:b/>
          <w:sz w:val="22"/>
          <w:szCs w:val="22"/>
        </w:rPr>
        <w:t>Eclipse IDE</w:t>
      </w:r>
    </w:p>
    <w:p w:rsidR="00F13503" w:rsidRPr="00E86532" w:rsidRDefault="00F13503" w:rsidP="002079CB">
      <w:pPr>
        <w:widowControl/>
        <w:numPr>
          <w:ilvl w:val="0"/>
          <w:numId w:val="6"/>
        </w:numPr>
        <w:tabs>
          <w:tab w:val="left" w:pos="720"/>
        </w:tabs>
        <w:suppressAutoHyphens w:val="0"/>
        <w:autoSpaceDE w:val="0"/>
        <w:autoSpaceDN w:val="0"/>
        <w:adjustRightInd w:val="0"/>
        <w:jc w:val="both"/>
        <w:rPr>
          <w:rFonts w:cs="Times New Roman"/>
          <w:sz w:val="22"/>
          <w:szCs w:val="22"/>
        </w:rPr>
      </w:pPr>
      <w:r w:rsidRPr="00E86532">
        <w:rPr>
          <w:rFonts w:cs="Times New Roman"/>
          <w:sz w:val="22"/>
          <w:szCs w:val="22"/>
        </w:rPr>
        <w:t>Configured</w:t>
      </w:r>
      <w:r w:rsidRPr="00E86532">
        <w:rPr>
          <w:rFonts w:cs="Times New Roman"/>
          <w:b/>
          <w:bCs/>
          <w:sz w:val="22"/>
          <w:szCs w:val="22"/>
        </w:rPr>
        <w:t xml:space="preserve"> Struts-config.xml </w:t>
      </w:r>
      <w:r w:rsidRPr="00E86532">
        <w:rPr>
          <w:rFonts w:cs="Times New Roman"/>
          <w:sz w:val="22"/>
          <w:szCs w:val="22"/>
        </w:rPr>
        <w:t>andcreated resource bundles</w:t>
      </w:r>
    </w:p>
    <w:p w:rsidR="0044110E" w:rsidRPr="00E86532" w:rsidRDefault="0044110E" w:rsidP="002079CB">
      <w:pPr>
        <w:widowControl/>
        <w:numPr>
          <w:ilvl w:val="0"/>
          <w:numId w:val="6"/>
        </w:numPr>
        <w:tabs>
          <w:tab w:val="left" w:pos="720"/>
        </w:tabs>
        <w:suppressAutoHyphens w:val="0"/>
        <w:autoSpaceDE w:val="0"/>
        <w:autoSpaceDN w:val="0"/>
        <w:adjustRightInd w:val="0"/>
        <w:jc w:val="both"/>
        <w:rPr>
          <w:rFonts w:cs="Times New Roman"/>
          <w:sz w:val="22"/>
          <w:szCs w:val="22"/>
        </w:rPr>
      </w:pPr>
      <w:r w:rsidRPr="00E86532">
        <w:rPr>
          <w:rFonts w:cs="Times New Roman"/>
          <w:sz w:val="22"/>
          <w:szCs w:val="22"/>
        </w:rPr>
        <w:t>Applied design patte</w:t>
      </w:r>
      <w:r w:rsidR="0058353A" w:rsidRPr="00E86532">
        <w:rPr>
          <w:rFonts w:cs="Times New Roman"/>
          <w:sz w:val="22"/>
          <w:szCs w:val="22"/>
        </w:rPr>
        <w:t>rns such as Factory, Session Fac</w:t>
      </w:r>
      <w:r w:rsidRPr="00E86532">
        <w:rPr>
          <w:rFonts w:cs="Times New Roman"/>
          <w:sz w:val="22"/>
          <w:szCs w:val="22"/>
        </w:rPr>
        <w:t>ade</w:t>
      </w:r>
    </w:p>
    <w:p w:rsidR="00FB4D7E" w:rsidRPr="00E86532" w:rsidRDefault="00FB4D7E" w:rsidP="002079CB">
      <w:pPr>
        <w:widowControl/>
        <w:numPr>
          <w:ilvl w:val="0"/>
          <w:numId w:val="6"/>
        </w:numPr>
        <w:tabs>
          <w:tab w:val="left" w:pos="720"/>
        </w:tabs>
        <w:suppressAutoHyphens w:val="0"/>
        <w:autoSpaceDE w:val="0"/>
        <w:autoSpaceDN w:val="0"/>
        <w:adjustRightInd w:val="0"/>
        <w:jc w:val="both"/>
        <w:rPr>
          <w:rFonts w:cs="Times New Roman"/>
          <w:sz w:val="22"/>
          <w:szCs w:val="22"/>
        </w:rPr>
      </w:pPr>
      <w:r w:rsidRPr="00E86532">
        <w:rPr>
          <w:rFonts w:cs="Times New Roman"/>
          <w:sz w:val="22"/>
          <w:szCs w:val="22"/>
        </w:rPr>
        <w:t>C</w:t>
      </w:r>
      <w:r w:rsidR="0044110E" w:rsidRPr="00E86532">
        <w:rPr>
          <w:rFonts w:cs="Times New Roman"/>
          <w:sz w:val="22"/>
          <w:szCs w:val="22"/>
        </w:rPr>
        <w:t>reate</w:t>
      </w:r>
      <w:r w:rsidRPr="00E86532">
        <w:rPr>
          <w:rFonts w:cs="Times New Roman"/>
          <w:sz w:val="22"/>
          <w:szCs w:val="22"/>
        </w:rPr>
        <w:t>d</w:t>
      </w:r>
      <w:r w:rsidR="0044110E" w:rsidRPr="00E86532">
        <w:rPr>
          <w:rFonts w:cs="Times New Roman"/>
          <w:sz w:val="22"/>
          <w:szCs w:val="22"/>
        </w:rPr>
        <w:t xml:space="preserve"> the </w:t>
      </w:r>
      <w:r w:rsidR="0044110E" w:rsidRPr="00E86532">
        <w:rPr>
          <w:rFonts w:cs="Times New Roman"/>
          <w:b/>
          <w:sz w:val="22"/>
          <w:szCs w:val="22"/>
        </w:rPr>
        <w:t>Action forms</w:t>
      </w:r>
      <w:r w:rsidRPr="00E86532">
        <w:rPr>
          <w:rFonts w:cs="Times New Roman"/>
          <w:sz w:val="22"/>
          <w:szCs w:val="22"/>
        </w:rPr>
        <w:t xml:space="preserve">to tie the business logic </w:t>
      </w:r>
    </w:p>
    <w:p w:rsidR="00863E65" w:rsidRPr="00E86532" w:rsidRDefault="00863E65" w:rsidP="002079CB">
      <w:pPr>
        <w:widowControl/>
        <w:numPr>
          <w:ilvl w:val="0"/>
          <w:numId w:val="6"/>
        </w:numPr>
        <w:tabs>
          <w:tab w:val="left" w:pos="720"/>
        </w:tabs>
        <w:suppressAutoHyphens w:val="0"/>
        <w:autoSpaceDE w:val="0"/>
        <w:autoSpaceDN w:val="0"/>
        <w:adjustRightInd w:val="0"/>
        <w:jc w:val="both"/>
        <w:rPr>
          <w:rFonts w:cs="Times New Roman"/>
          <w:sz w:val="22"/>
          <w:szCs w:val="22"/>
        </w:rPr>
      </w:pPr>
      <w:r w:rsidRPr="00E86532">
        <w:rPr>
          <w:rFonts w:cs="Times New Roman"/>
          <w:sz w:val="22"/>
          <w:szCs w:val="22"/>
        </w:rPr>
        <w:t xml:space="preserve">Used </w:t>
      </w:r>
      <w:r w:rsidRPr="00E86532">
        <w:rPr>
          <w:rFonts w:cs="Times New Roman"/>
          <w:b/>
          <w:sz w:val="22"/>
          <w:szCs w:val="22"/>
        </w:rPr>
        <w:t>Log4j</w:t>
      </w:r>
      <w:r w:rsidRPr="00E86532">
        <w:rPr>
          <w:rFonts w:cs="Times New Roman"/>
          <w:sz w:val="22"/>
          <w:szCs w:val="22"/>
        </w:rPr>
        <w:t>for application logging and configured loggers and Appenders</w:t>
      </w:r>
    </w:p>
    <w:p w:rsidR="0044110E" w:rsidRPr="00E86532" w:rsidRDefault="00FB4D7E" w:rsidP="002079CB">
      <w:pPr>
        <w:widowControl/>
        <w:numPr>
          <w:ilvl w:val="0"/>
          <w:numId w:val="6"/>
        </w:numPr>
        <w:tabs>
          <w:tab w:val="left" w:pos="720"/>
        </w:tabs>
        <w:suppressAutoHyphens w:val="0"/>
        <w:autoSpaceDE w:val="0"/>
        <w:autoSpaceDN w:val="0"/>
        <w:adjustRightInd w:val="0"/>
        <w:jc w:val="both"/>
        <w:rPr>
          <w:rFonts w:cs="Times New Roman"/>
          <w:sz w:val="22"/>
          <w:szCs w:val="22"/>
        </w:rPr>
      </w:pPr>
      <w:r w:rsidRPr="00E86532">
        <w:rPr>
          <w:rFonts w:cs="Times New Roman"/>
          <w:sz w:val="22"/>
          <w:szCs w:val="22"/>
        </w:rPr>
        <w:t>U</w:t>
      </w:r>
      <w:r w:rsidR="0044110E" w:rsidRPr="00E86532">
        <w:rPr>
          <w:rFonts w:cs="Times New Roman"/>
          <w:sz w:val="22"/>
          <w:szCs w:val="22"/>
        </w:rPr>
        <w:t xml:space="preserve">sed </w:t>
      </w:r>
      <w:r w:rsidR="0044110E" w:rsidRPr="00E86532">
        <w:rPr>
          <w:rFonts w:cs="Times New Roman"/>
          <w:b/>
          <w:sz w:val="22"/>
          <w:szCs w:val="22"/>
        </w:rPr>
        <w:t>Struts Tiles</w:t>
      </w:r>
      <w:r w:rsidR="003B10BE" w:rsidRPr="00E86532">
        <w:rPr>
          <w:rFonts w:cs="Times New Roman"/>
          <w:sz w:val="22"/>
          <w:szCs w:val="22"/>
        </w:rPr>
        <w:t xml:space="preserve"> and Validation frameworks</w:t>
      </w:r>
      <w:r w:rsidR="00863E65" w:rsidRPr="00E86532">
        <w:rPr>
          <w:rFonts w:cs="Times New Roman"/>
          <w:sz w:val="22"/>
          <w:szCs w:val="22"/>
        </w:rPr>
        <w:t xml:space="preserve"> for front-end and server validations</w:t>
      </w:r>
    </w:p>
    <w:p w:rsidR="0044110E" w:rsidRPr="00E86532" w:rsidRDefault="0044110E" w:rsidP="002079CB">
      <w:pPr>
        <w:widowControl/>
        <w:numPr>
          <w:ilvl w:val="0"/>
          <w:numId w:val="6"/>
        </w:numPr>
        <w:tabs>
          <w:tab w:val="left" w:pos="720"/>
        </w:tabs>
        <w:suppressAutoHyphens w:val="0"/>
        <w:autoSpaceDE w:val="0"/>
        <w:autoSpaceDN w:val="0"/>
        <w:adjustRightInd w:val="0"/>
        <w:jc w:val="both"/>
        <w:rPr>
          <w:rFonts w:cs="Times New Roman"/>
          <w:sz w:val="22"/>
          <w:szCs w:val="22"/>
        </w:rPr>
      </w:pPr>
      <w:r w:rsidRPr="00E86532">
        <w:rPr>
          <w:rFonts w:cs="Times New Roman"/>
          <w:sz w:val="22"/>
          <w:szCs w:val="22"/>
        </w:rPr>
        <w:t xml:space="preserve">Developed EJB components as </w:t>
      </w:r>
      <w:r w:rsidR="00F56EDD" w:rsidRPr="00E86532">
        <w:rPr>
          <w:rFonts w:cs="Times New Roman"/>
          <w:sz w:val="22"/>
          <w:szCs w:val="22"/>
        </w:rPr>
        <w:t>part of the core business logic</w:t>
      </w:r>
    </w:p>
    <w:p w:rsidR="0044110E" w:rsidRPr="00E86532" w:rsidRDefault="0044110E" w:rsidP="002079CB">
      <w:pPr>
        <w:widowControl/>
        <w:numPr>
          <w:ilvl w:val="0"/>
          <w:numId w:val="6"/>
        </w:numPr>
        <w:tabs>
          <w:tab w:val="left" w:pos="720"/>
        </w:tabs>
        <w:suppressAutoHyphens w:val="0"/>
        <w:autoSpaceDE w:val="0"/>
        <w:autoSpaceDN w:val="0"/>
        <w:adjustRightInd w:val="0"/>
        <w:jc w:val="both"/>
        <w:rPr>
          <w:rFonts w:cs="Times New Roman"/>
          <w:color w:val="000000"/>
          <w:sz w:val="22"/>
          <w:szCs w:val="22"/>
        </w:rPr>
      </w:pPr>
      <w:r w:rsidRPr="00E86532">
        <w:rPr>
          <w:rFonts w:cs="Times New Roman"/>
          <w:sz w:val="22"/>
          <w:szCs w:val="22"/>
        </w:rPr>
        <w:t xml:space="preserve">Created </w:t>
      </w:r>
      <w:r w:rsidRPr="00E86532">
        <w:rPr>
          <w:rFonts w:cs="Times New Roman"/>
          <w:b/>
          <w:sz w:val="22"/>
          <w:szCs w:val="22"/>
        </w:rPr>
        <w:t>Stored Procedures</w:t>
      </w:r>
      <w:r w:rsidRPr="00E86532">
        <w:rPr>
          <w:rFonts w:cs="Times New Roman"/>
          <w:sz w:val="22"/>
          <w:szCs w:val="22"/>
        </w:rPr>
        <w:t xml:space="preserve"> and </w:t>
      </w:r>
      <w:r w:rsidRPr="00E86532">
        <w:rPr>
          <w:rFonts w:cs="Times New Roman"/>
          <w:b/>
          <w:sz w:val="22"/>
          <w:szCs w:val="22"/>
        </w:rPr>
        <w:t>PL/SQL</w:t>
      </w:r>
      <w:r w:rsidR="00F56EDD" w:rsidRPr="00E86532">
        <w:rPr>
          <w:rFonts w:cs="Times New Roman"/>
          <w:sz w:val="22"/>
          <w:szCs w:val="22"/>
        </w:rPr>
        <w:t>where they can be compiled and called later for more efficiency</w:t>
      </w:r>
    </w:p>
    <w:p w:rsidR="00863E65" w:rsidRPr="00E86532" w:rsidRDefault="00863E65" w:rsidP="002079CB">
      <w:pPr>
        <w:numPr>
          <w:ilvl w:val="0"/>
          <w:numId w:val="6"/>
        </w:numPr>
        <w:suppressAutoHyphens w:val="0"/>
        <w:autoSpaceDE w:val="0"/>
        <w:autoSpaceDN w:val="0"/>
        <w:adjustRightInd w:val="0"/>
        <w:jc w:val="both"/>
        <w:rPr>
          <w:rFonts w:cs="Times New Roman"/>
          <w:color w:val="000000"/>
          <w:sz w:val="22"/>
          <w:szCs w:val="22"/>
        </w:rPr>
      </w:pPr>
      <w:r w:rsidRPr="00E86532">
        <w:rPr>
          <w:rFonts w:cs="Times New Roman"/>
          <w:color w:val="000000"/>
          <w:sz w:val="22"/>
          <w:szCs w:val="22"/>
        </w:rPr>
        <w:t xml:space="preserve">Used </w:t>
      </w:r>
      <w:r w:rsidRPr="00E86532">
        <w:rPr>
          <w:rFonts w:cs="Times New Roman"/>
          <w:b/>
          <w:color w:val="000000"/>
          <w:sz w:val="22"/>
          <w:szCs w:val="22"/>
        </w:rPr>
        <w:t>JDBC API, JNDI</w:t>
      </w:r>
      <w:r w:rsidRPr="00E86532">
        <w:rPr>
          <w:rFonts w:cs="Times New Roman"/>
          <w:color w:val="000000"/>
          <w:sz w:val="22"/>
          <w:szCs w:val="22"/>
        </w:rPr>
        <w:t xml:space="preserve"> for Connection Pooling and interaction with the database</w:t>
      </w:r>
    </w:p>
    <w:p w:rsidR="0044110E" w:rsidRPr="00E86532" w:rsidRDefault="0044110E" w:rsidP="002079CB">
      <w:pPr>
        <w:widowControl/>
        <w:numPr>
          <w:ilvl w:val="0"/>
          <w:numId w:val="6"/>
        </w:numPr>
        <w:tabs>
          <w:tab w:val="left" w:pos="720"/>
        </w:tabs>
        <w:suppressAutoHyphens w:val="0"/>
        <w:autoSpaceDE w:val="0"/>
        <w:autoSpaceDN w:val="0"/>
        <w:adjustRightInd w:val="0"/>
        <w:jc w:val="both"/>
        <w:rPr>
          <w:rFonts w:cs="Times New Roman"/>
          <w:sz w:val="22"/>
          <w:szCs w:val="22"/>
        </w:rPr>
      </w:pPr>
      <w:r w:rsidRPr="00E86532">
        <w:rPr>
          <w:rFonts w:cs="Times New Roman"/>
          <w:sz w:val="22"/>
          <w:szCs w:val="22"/>
        </w:rPr>
        <w:t xml:space="preserve">Handled creation and parsing of </w:t>
      </w:r>
      <w:r w:rsidRPr="00E86532">
        <w:rPr>
          <w:rFonts w:cs="Times New Roman"/>
          <w:b/>
          <w:sz w:val="22"/>
          <w:szCs w:val="22"/>
        </w:rPr>
        <w:t>XML</w:t>
      </w:r>
      <w:r w:rsidR="00863E65" w:rsidRPr="00E86532">
        <w:rPr>
          <w:rFonts w:cs="Times New Roman"/>
          <w:sz w:val="22"/>
          <w:szCs w:val="22"/>
        </w:rPr>
        <w:t xml:space="preserve"> Documents using SAX Parser</w:t>
      </w:r>
    </w:p>
    <w:p w:rsidR="00863E65" w:rsidRPr="00E86532" w:rsidRDefault="001E1926" w:rsidP="002079CB">
      <w:pPr>
        <w:widowControl/>
        <w:numPr>
          <w:ilvl w:val="0"/>
          <w:numId w:val="6"/>
        </w:numPr>
        <w:tabs>
          <w:tab w:val="left" w:pos="720"/>
        </w:tabs>
        <w:suppressAutoHyphens w:val="0"/>
        <w:autoSpaceDE w:val="0"/>
        <w:autoSpaceDN w:val="0"/>
        <w:adjustRightInd w:val="0"/>
        <w:jc w:val="both"/>
        <w:rPr>
          <w:rFonts w:cs="Times New Roman"/>
          <w:sz w:val="22"/>
          <w:szCs w:val="22"/>
        </w:rPr>
      </w:pPr>
      <w:r w:rsidRPr="00E86532">
        <w:rPr>
          <w:rFonts w:cs="Times New Roman"/>
          <w:sz w:val="22"/>
          <w:szCs w:val="22"/>
        </w:rPr>
        <w:t xml:space="preserve">Implemented </w:t>
      </w:r>
      <w:r w:rsidRPr="00E86532">
        <w:rPr>
          <w:rFonts w:cs="Times New Roman"/>
          <w:b/>
          <w:sz w:val="22"/>
          <w:szCs w:val="22"/>
        </w:rPr>
        <w:t>SOAP</w:t>
      </w:r>
      <w:r w:rsidRPr="00E86532">
        <w:rPr>
          <w:rFonts w:cs="Times New Roman"/>
          <w:sz w:val="22"/>
          <w:szCs w:val="22"/>
        </w:rPr>
        <w:t xml:space="preserve">as request and response to the </w:t>
      </w:r>
      <w:r w:rsidRPr="00E86532">
        <w:rPr>
          <w:rFonts w:cs="Times New Roman"/>
          <w:b/>
          <w:sz w:val="22"/>
          <w:szCs w:val="22"/>
        </w:rPr>
        <w:t>Web Services</w:t>
      </w:r>
    </w:p>
    <w:p w:rsidR="00863E65" w:rsidRPr="00E86532" w:rsidRDefault="00863E65" w:rsidP="002079CB">
      <w:pPr>
        <w:widowControl/>
        <w:numPr>
          <w:ilvl w:val="0"/>
          <w:numId w:val="6"/>
        </w:numPr>
        <w:tabs>
          <w:tab w:val="left" w:pos="720"/>
        </w:tabs>
        <w:suppressAutoHyphens w:val="0"/>
        <w:autoSpaceDE w:val="0"/>
        <w:autoSpaceDN w:val="0"/>
        <w:adjustRightInd w:val="0"/>
        <w:jc w:val="both"/>
        <w:rPr>
          <w:rFonts w:cs="Times New Roman"/>
          <w:sz w:val="22"/>
          <w:szCs w:val="22"/>
        </w:rPr>
      </w:pPr>
      <w:r w:rsidRPr="00E86532">
        <w:rPr>
          <w:rFonts w:cs="Times New Roman"/>
          <w:sz w:val="22"/>
          <w:szCs w:val="22"/>
        </w:rPr>
        <w:t xml:space="preserve">Performed unit testing using </w:t>
      </w:r>
      <w:r w:rsidRPr="00E86532">
        <w:rPr>
          <w:rFonts w:cs="Times New Roman"/>
          <w:b/>
          <w:sz w:val="22"/>
          <w:szCs w:val="22"/>
        </w:rPr>
        <w:t>JUnit</w:t>
      </w:r>
    </w:p>
    <w:p w:rsidR="00F13503" w:rsidRPr="00E86532" w:rsidRDefault="00F13503" w:rsidP="002079CB">
      <w:pPr>
        <w:numPr>
          <w:ilvl w:val="0"/>
          <w:numId w:val="6"/>
        </w:numPr>
        <w:suppressAutoHyphens w:val="0"/>
        <w:autoSpaceDE w:val="0"/>
        <w:autoSpaceDN w:val="0"/>
        <w:adjustRightInd w:val="0"/>
        <w:jc w:val="both"/>
        <w:rPr>
          <w:rFonts w:cs="Times New Roman"/>
          <w:sz w:val="22"/>
          <w:szCs w:val="22"/>
        </w:rPr>
      </w:pPr>
      <w:r w:rsidRPr="00E86532">
        <w:rPr>
          <w:rFonts w:cs="Times New Roman"/>
          <w:color w:val="000000"/>
          <w:sz w:val="22"/>
          <w:szCs w:val="22"/>
        </w:rPr>
        <w:t>Provided support and coordination in QA Testing, UAT and Production phases of the application</w:t>
      </w:r>
    </w:p>
    <w:p w:rsidR="00710415" w:rsidRPr="00E86532" w:rsidRDefault="00710415" w:rsidP="002079CB">
      <w:pPr>
        <w:numPr>
          <w:ilvl w:val="0"/>
          <w:numId w:val="6"/>
        </w:numPr>
        <w:suppressAutoHyphens w:val="0"/>
        <w:autoSpaceDE w:val="0"/>
        <w:autoSpaceDN w:val="0"/>
        <w:adjustRightInd w:val="0"/>
        <w:jc w:val="both"/>
        <w:rPr>
          <w:rFonts w:cs="Times New Roman"/>
          <w:color w:val="000000"/>
          <w:sz w:val="22"/>
          <w:szCs w:val="22"/>
        </w:rPr>
      </w:pPr>
      <w:r w:rsidRPr="00E86532">
        <w:rPr>
          <w:rFonts w:cs="Times New Roman"/>
          <w:color w:val="000000"/>
          <w:sz w:val="22"/>
          <w:szCs w:val="22"/>
        </w:rPr>
        <w:t>Designed and developed software modules which adhere to published standards for coding and design in the agile environment to solve business problems as outlined in the functional specifications</w:t>
      </w:r>
    </w:p>
    <w:p w:rsidR="0044110E" w:rsidRPr="00E86532" w:rsidRDefault="0044110E" w:rsidP="002079CB">
      <w:pPr>
        <w:widowControl/>
        <w:jc w:val="both"/>
        <w:rPr>
          <w:rFonts w:cs="Times New Roman"/>
          <w:sz w:val="22"/>
          <w:szCs w:val="22"/>
        </w:rPr>
      </w:pPr>
    </w:p>
    <w:p w:rsidR="0044110E" w:rsidRPr="00E86532" w:rsidRDefault="0044110E" w:rsidP="002079CB">
      <w:pPr>
        <w:pStyle w:val="BodyText"/>
        <w:widowControl/>
        <w:jc w:val="both"/>
        <w:rPr>
          <w:rFonts w:ascii="Times New Roman" w:hAnsi="Times New Roman" w:cs="Times New Roman"/>
          <w:b/>
          <w:sz w:val="22"/>
          <w:szCs w:val="22"/>
        </w:rPr>
      </w:pPr>
      <w:r w:rsidRPr="00E86532">
        <w:rPr>
          <w:rFonts w:ascii="Times New Roman" w:hAnsi="Times New Roman" w:cs="Times New Roman"/>
          <w:b/>
          <w:sz w:val="22"/>
          <w:szCs w:val="22"/>
        </w:rPr>
        <w:lastRenderedPageBreak/>
        <w:t>Environment:</w:t>
      </w:r>
      <w:r w:rsidRPr="00E86532">
        <w:rPr>
          <w:rFonts w:ascii="Times New Roman" w:hAnsi="Times New Roman" w:cs="Times New Roman"/>
          <w:sz w:val="22"/>
          <w:szCs w:val="22"/>
        </w:rPr>
        <w:t xml:space="preserve"> Java, J2EE</w:t>
      </w:r>
      <w:r w:rsidR="00CC312D" w:rsidRPr="00E86532">
        <w:rPr>
          <w:rFonts w:ascii="Times New Roman" w:hAnsi="Times New Roman" w:cs="Times New Roman"/>
          <w:sz w:val="22"/>
          <w:szCs w:val="22"/>
        </w:rPr>
        <w:t xml:space="preserve">, XML, </w:t>
      </w:r>
      <w:r w:rsidR="002E70C2" w:rsidRPr="00E86532">
        <w:rPr>
          <w:rFonts w:ascii="Times New Roman" w:hAnsi="Times New Roman" w:cs="Times New Roman"/>
          <w:sz w:val="22"/>
          <w:szCs w:val="22"/>
        </w:rPr>
        <w:t xml:space="preserve">JavaScript, HTML/HTML5, CSS/CSS 3, </w:t>
      </w:r>
      <w:r w:rsidR="00CC312D" w:rsidRPr="00E86532">
        <w:rPr>
          <w:rFonts w:ascii="Times New Roman" w:hAnsi="Times New Roman" w:cs="Times New Roman"/>
          <w:sz w:val="22"/>
          <w:szCs w:val="22"/>
        </w:rPr>
        <w:t xml:space="preserve">Struts </w:t>
      </w:r>
      <w:r w:rsidR="000A44E9" w:rsidRPr="00E86532">
        <w:rPr>
          <w:rFonts w:ascii="Times New Roman" w:hAnsi="Times New Roman" w:cs="Times New Roman"/>
          <w:sz w:val="22"/>
          <w:szCs w:val="22"/>
        </w:rPr>
        <w:t xml:space="preserve">2.1 </w:t>
      </w:r>
      <w:r w:rsidR="00B72B48" w:rsidRPr="00E86532">
        <w:rPr>
          <w:rFonts w:ascii="Times New Roman" w:hAnsi="Times New Roman" w:cs="Times New Roman"/>
          <w:sz w:val="22"/>
          <w:szCs w:val="22"/>
        </w:rPr>
        <w:t xml:space="preserve">Framework (Tiles, </w:t>
      </w:r>
      <w:r w:rsidRPr="00E86532">
        <w:rPr>
          <w:rFonts w:ascii="Times New Roman" w:hAnsi="Times New Roman" w:cs="Times New Roman"/>
          <w:sz w:val="22"/>
          <w:szCs w:val="22"/>
        </w:rPr>
        <w:t>Validator plug-in us</w:t>
      </w:r>
      <w:r w:rsidR="00FB4D7E" w:rsidRPr="00E86532">
        <w:rPr>
          <w:rFonts w:ascii="Times New Roman" w:hAnsi="Times New Roman" w:cs="Times New Roman"/>
          <w:sz w:val="22"/>
          <w:szCs w:val="22"/>
        </w:rPr>
        <w:t>ed), ANT, Log4J, JUnit</w:t>
      </w:r>
      <w:r w:rsidRPr="00E86532">
        <w:rPr>
          <w:rFonts w:ascii="Times New Roman" w:hAnsi="Times New Roman" w:cs="Times New Roman"/>
          <w:sz w:val="22"/>
          <w:szCs w:val="22"/>
        </w:rPr>
        <w:t xml:space="preserve">, </w:t>
      </w:r>
      <w:r w:rsidR="002D3E56" w:rsidRPr="00E86532">
        <w:rPr>
          <w:rFonts w:ascii="Times New Roman" w:hAnsi="Times New Roman" w:cs="Times New Roman"/>
          <w:sz w:val="22"/>
          <w:szCs w:val="22"/>
        </w:rPr>
        <w:t>Apache Tomcat,</w:t>
      </w:r>
      <w:r w:rsidR="00E86532" w:rsidRPr="00E86532">
        <w:rPr>
          <w:rFonts w:ascii="Times New Roman" w:eastAsiaTheme="minorHAnsi" w:hAnsi="Times New Roman" w:cs="Times New Roman"/>
          <w:color w:val="000000"/>
          <w:sz w:val="22"/>
          <w:szCs w:val="22"/>
        </w:rPr>
        <w:t xml:space="preserve"> </w:t>
      </w:r>
      <w:r w:rsidR="00E86532" w:rsidRPr="00E86532">
        <w:rPr>
          <w:rFonts w:ascii="Times New Roman" w:hAnsi="Times New Roman" w:cs="Times New Roman"/>
          <w:sz w:val="22"/>
          <w:szCs w:val="22"/>
        </w:rPr>
        <w:t>AngularJS,</w:t>
      </w:r>
      <w:r w:rsidR="002D3E56" w:rsidRPr="00E86532">
        <w:rPr>
          <w:rFonts w:ascii="Times New Roman" w:hAnsi="Times New Roman" w:cs="Times New Roman"/>
          <w:sz w:val="22"/>
          <w:szCs w:val="22"/>
        </w:rPr>
        <w:t xml:space="preserve"> </w:t>
      </w:r>
      <w:r w:rsidR="00CC312D" w:rsidRPr="00E86532">
        <w:rPr>
          <w:rFonts w:ascii="Times New Roman" w:hAnsi="Times New Roman" w:cs="Times New Roman"/>
          <w:sz w:val="22"/>
          <w:szCs w:val="22"/>
        </w:rPr>
        <w:t xml:space="preserve">WebServices (SOAP, REST), </w:t>
      </w:r>
      <w:r w:rsidR="000C645E" w:rsidRPr="00E86532">
        <w:rPr>
          <w:rFonts w:ascii="Times New Roman" w:hAnsi="Times New Roman" w:cs="Times New Roman"/>
          <w:sz w:val="22"/>
          <w:szCs w:val="22"/>
        </w:rPr>
        <w:t xml:space="preserve">Axis 2, Jersey, </w:t>
      </w:r>
      <w:r w:rsidR="002F455F" w:rsidRPr="00E86532">
        <w:rPr>
          <w:rFonts w:ascii="Times New Roman" w:hAnsi="Times New Roman" w:cs="Times New Roman"/>
          <w:sz w:val="22"/>
          <w:szCs w:val="22"/>
        </w:rPr>
        <w:t>EJB 3</w:t>
      </w:r>
      <w:r w:rsidR="00B72B48" w:rsidRPr="00E86532">
        <w:rPr>
          <w:rFonts w:ascii="Times New Roman" w:hAnsi="Times New Roman" w:cs="Times New Roman"/>
          <w:sz w:val="22"/>
          <w:szCs w:val="22"/>
        </w:rPr>
        <w:t>.0</w:t>
      </w:r>
      <w:r w:rsidR="002F455F" w:rsidRPr="00E86532">
        <w:rPr>
          <w:rFonts w:ascii="Times New Roman" w:hAnsi="Times New Roman" w:cs="Times New Roman"/>
          <w:sz w:val="22"/>
          <w:szCs w:val="22"/>
        </w:rPr>
        <w:t xml:space="preserve">, </w:t>
      </w:r>
      <w:r w:rsidR="00CC312D" w:rsidRPr="00E86532">
        <w:rPr>
          <w:rFonts w:ascii="Times New Roman" w:hAnsi="Times New Roman" w:cs="Times New Roman"/>
          <w:sz w:val="22"/>
          <w:szCs w:val="22"/>
        </w:rPr>
        <w:t>Windows 7</w:t>
      </w:r>
      <w:r w:rsidR="00863E65" w:rsidRPr="00E86532">
        <w:rPr>
          <w:rFonts w:ascii="Times New Roman" w:hAnsi="Times New Roman" w:cs="Times New Roman"/>
          <w:sz w:val="22"/>
          <w:szCs w:val="22"/>
        </w:rPr>
        <w:t>, Oracle 11g</w:t>
      </w:r>
    </w:p>
    <w:p w:rsidR="00F77E22" w:rsidRPr="00E86532" w:rsidRDefault="00F77E22" w:rsidP="002079CB">
      <w:pPr>
        <w:widowControl/>
        <w:ind w:left="0" w:firstLine="0"/>
        <w:jc w:val="both"/>
        <w:rPr>
          <w:rFonts w:cs="Times New Roman"/>
          <w:sz w:val="22"/>
          <w:szCs w:val="22"/>
        </w:rPr>
      </w:pPr>
    </w:p>
    <w:p w:rsidR="009F5AA3" w:rsidRPr="00E86532" w:rsidRDefault="009F5AA3" w:rsidP="002079CB">
      <w:pPr>
        <w:widowControl/>
        <w:ind w:left="0" w:firstLine="0"/>
        <w:jc w:val="both"/>
        <w:rPr>
          <w:rFonts w:cs="Times New Roman"/>
          <w:sz w:val="22"/>
          <w:szCs w:val="22"/>
        </w:rPr>
      </w:pPr>
    </w:p>
    <w:p w:rsidR="009F5AA3" w:rsidRPr="00E86532" w:rsidRDefault="009F5AA3" w:rsidP="002079CB">
      <w:pPr>
        <w:widowControl/>
        <w:ind w:left="0" w:firstLine="0"/>
        <w:jc w:val="both"/>
        <w:rPr>
          <w:rFonts w:cs="Times New Roman"/>
          <w:sz w:val="22"/>
          <w:szCs w:val="22"/>
        </w:rPr>
      </w:pPr>
    </w:p>
    <w:p w:rsidR="00E15958" w:rsidRPr="00E86532" w:rsidRDefault="00E15958" w:rsidP="002079CB">
      <w:pPr>
        <w:ind w:left="0" w:firstLine="0"/>
        <w:jc w:val="both"/>
        <w:rPr>
          <w:rFonts w:cs="Times New Roman"/>
          <w:b/>
          <w:bCs/>
          <w:sz w:val="22"/>
          <w:szCs w:val="22"/>
        </w:rPr>
      </w:pPr>
      <w:r w:rsidRPr="00E86532">
        <w:rPr>
          <w:rFonts w:cs="Times New Roman"/>
          <w:b/>
          <w:bCs/>
          <w:sz w:val="22"/>
          <w:szCs w:val="22"/>
          <w:highlight w:val="lightGray"/>
        </w:rPr>
        <w:t>All State Insurance, Denver, CO</w:t>
      </w:r>
      <w:r w:rsidR="007941E3" w:rsidRPr="00E86532">
        <w:rPr>
          <w:rFonts w:cs="Times New Roman"/>
          <w:b/>
          <w:bCs/>
          <w:sz w:val="22"/>
          <w:szCs w:val="22"/>
          <w:highlight w:val="lightGray"/>
        </w:rPr>
        <w:tab/>
      </w:r>
      <w:r w:rsidR="007D47D9" w:rsidRPr="00E86532">
        <w:rPr>
          <w:rFonts w:cs="Times New Roman"/>
          <w:b/>
          <w:bCs/>
          <w:sz w:val="22"/>
          <w:szCs w:val="22"/>
          <w:highlight w:val="lightGray"/>
        </w:rPr>
        <w:tab/>
      </w:r>
      <w:r w:rsidR="007D47D9" w:rsidRPr="00E86532">
        <w:rPr>
          <w:rFonts w:cs="Times New Roman"/>
          <w:b/>
          <w:bCs/>
          <w:sz w:val="22"/>
          <w:szCs w:val="22"/>
          <w:highlight w:val="lightGray"/>
        </w:rPr>
        <w:tab/>
      </w:r>
      <w:r w:rsidR="007D47D9" w:rsidRPr="00E86532">
        <w:rPr>
          <w:rFonts w:cs="Times New Roman"/>
          <w:b/>
          <w:bCs/>
          <w:sz w:val="22"/>
          <w:szCs w:val="22"/>
          <w:highlight w:val="lightGray"/>
        </w:rPr>
        <w:tab/>
      </w:r>
      <w:r w:rsidR="007D47D9" w:rsidRPr="00E86532">
        <w:rPr>
          <w:rFonts w:cs="Times New Roman"/>
          <w:b/>
          <w:bCs/>
          <w:sz w:val="22"/>
          <w:szCs w:val="22"/>
          <w:highlight w:val="lightGray"/>
        </w:rPr>
        <w:tab/>
      </w:r>
      <w:r w:rsidR="007D47D9" w:rsidRPr="00E86532">
        <w:rPr>
          <w:rFonts w:cs="Times New Roman"/>
          <w:b/>
          <w:bCs/>
          <w:sz w:val="22"/>
          <w:szCs w:val="22"/>
          <w:highlight w:val="lightGray"/>
        </w:rPr>
        <w:tab/>
      </w:r>
      <w:r w:rsidR="00E856B2" w:rsidRPr="00E86532">
        <w:rPr>
          <w:rFonts w:cs="Times New Roman"/>
          <w:b/>
          <w:bCs/>
          <w:sz w:val="22"/>
          <w:szCs w:val="22"/>
          <w:highlight w:val="lightGray"/>
        </w:rPr>
        <w:t>Mar 1</w:t>
      </w:r>
      <w:r w:rsidR="007941E3" w:rsidRPr="00E86532">
        <w:rPr>
          <w:rFonts w:cs="Times New Roman"/>
          <w:b/>
          <w:bCs/>
          <w:sz w:val="22"/>
          <w:szCs w:val="22"/>
          <w:highlight w:val="lightGray"/>
        </w:rPr>
        <w:t>1</w:t>
      </w:r>
      <w:r w:rsidR="00270ADC" w:rsidRPr="00E86532">
        <w:rPr>
          <w:rFonts w:cs="Times New Roman"/>
          <w:b/>
          <w:bCs/>
          <w:sz w:val="22"/>
          <w:szCs w:val="22"/>
          <w:highlight w:val="lightGray"/>
        </w:rPr>
        <w:t>to Sep 1</w:t>
      </w:r>
      <w:r w:rsidR="0034365A" w:rsidRPr="00E86532">
        <w:rPr>
          <w:rFonts w:cs="Times New Roman"/>
          <w:b/>
          <w:bCs/>
          <w:sz w:val="22"/>
          <w:szCs w:val="22"/>
          <w:highlight w:val="lightGray"/>
        </w:rPr>
        <w:t>2</w:t>
      </w:r>
    </w:p>
    <w:p w:rsidR="008B172A" w:rsidRPr="00E86532" w:rsidRDefault="008B172A" w:rsidP="008B172A">
      <w:pPr>
        <w:ind w:left="0" w:firstLine="0"/>
        <w:jc w:val="both"/>
        <w:rPr>
          <w:rFonts w:cs="Times New Roman"/>
          <w:b/>
          <w:sz w:val="22"/>
          <w:szCs w:val="22"/>
        </w:rPr>
      </w:pPr>
      <w:r w:rsidRPr="00E86532">
        <w:rPr>
          <w:rFonts w:cs="Times New Roman"/>
          <w:b/>
          <w:sz w:val="22"/>
          <w:szCs w:val="22"/>
        </w:rPr>
        <w:t>Role: Java/J2EE Developer</w:t>
      </w:r>
    </w:p>
    <w:p w:rsidR="00E15958" w:rsidRPr="00E86532" w:rsidRDefault="00E15958" w:rsidP="002079CB">
      <w:pPr>
        <w:ind w:left="0" w:firstLine="0"/>
        <w:jc w:val="both"/>
        <w:rPr>
          <w:rFonts w:cs="Times New Roman"/>
          <w:b/>
          <w:bCs/>
          <w:sz w:val="22"/>
          <w:szCs w:val="22"/>
        </w:rPr>
      </w:pPr>
      <w:r w:rsidRPr="00E86532">
        <w:rPr>
          <w:rFonts w:cs="Times New Roman"/>
          <w:b/>
          <w:bCs/>
          <w:sz w:val="22"/>
          <w:szCs w:val="22"/>
        </w:rPr>
        <w:t>Project: P &amp; C Ratings</w:t>
      </w:r>
    </w:p>
    <w:p w:rsidR="00BD2AD5" w:rsidRPr="00E86532" w:rsidRDefault="00BD2AD5" w:rsidP="002079CB">
      <w:pPr>
        <w:ind w:left="0" w:firstLine="0"/>
        <w:jc w:val="both"/>
        <w:rPr>
          <w:rFonts w:cs="Times New Roman"/>
          <w:b/>
          <w:bCs/>
          <w:sz w:val="22"/>
          <w:szCs w:val="22"/>
        </w:rPr>
      </w:pPr>
    </w:p>
    <w:p w:rsidR="00E15958" w:rsidRPr="00E86532" w:rsidRDefault="00E15958" w:rsidP="002079CB">
      <w:pPr>
        <w:ind w:left="0" w:firstLine="0"/>
        <w:jc w:val="both"/>
        <w:rPr>
          <w:rFonts w:cs="Times New Roman"/>
          <w:bCs/>
          <w:sz w:val="22"/>
          <w:szCs w:val="22"/>
        </w:rPr>
      </w:pPr>
      <w:r w:rsidRPr="00E86532">
        <w:rPr>
          <w:rFonts w:cs="Times New Roman"/>
          <w:bCs/>
          <w:sz w:val="22"/>
          <w:szCs w:val="22"/>
        </w:rPr>
        <w:t>Description</w:t>
      </w:r>
      <w:r w:rsidRPr="00E86532">
        <w:rPr>
          <w:rFonts w:cs="Times New Roman"/>
          <w:b/>
          <w:bCs/>
          <w:sz w:val="22"/>
          <w:szCs w:val="22"/>
        </w:rPr>
        <w:t xml:space="preserve">: </w:t>
      </w:r>
      <w:r w:rsidRPr="00E86532">
        <w:rPr>
          <w:rFonts w:cs="Times New Roman"/>
          <w:bCs/>
          <w:sz w:val="22"/>
          <w:szCs w:val="22"/>
        </w:rPr>
        <w:t>P &amp; C Ratings is a J2EE based application which provides rates for the insurance policy premiums based on customer information. Premium Calculations, Actuarial Workbench and Transformation are three major sub-projects under this effort.</w:t>
      </w:r>
    </w:p>
    <w:p w:rsidR="00961A41" w:rsidRPr="00E86532" w:rsidRDefault="00961A41" w:rsidP="002079CB">
      <w:pPr>
        <w:ind w:left="0" w:firstLine="0"/>
        <w:jc w:val="both"/>
        <w:rPr>
          <w:rFonts w:cs="Times New Roman"/>
          <w:b/>
          <w:bCs/>
          <w:sz w:val="22"/>
          <w:szCs w:val="22"/>
        </w:rPr>
      </w:pPr>
    </w:p>
    <w:p w:rsidR="00E15958" w:rsidRPr="00E86532" w:rsidRDefault="00E15958" w:rsidP="002079CB">
      <w:pPr>
        <w:ind w:left="0" w:firstLine="0"/>
        <w:jc w:val="both"/>
        <w:rPr>
          <w:rFonts w:cs="Times New Roman"/>
          <w:b/>
          <w:bCs/>
          <w:sz w:val="22"/>
          <w:szCs w:val="22"/>
        </w:rPr>
      </w:pPr>
      <w:r w:rsidRPr="00E86532">
        <w:rPr>
          <w:rFonts w:cs="Times New Roman"/>
          <w:b/>
          <w:bCs/>
          <w:sz w:val="22"/>
          <w:szCs w:val="22"/>
        </w:rPr>
        <w:t>Responsibilities:</w:t>
      </w:r>
    </w:p>
    <w:p w:rsidR="00E15958" w:rsidRPr="00E86532" w:rsidRDefault="00E15958" w:rsidP="002079CB">
      <w:pPr>
        <w:pStyle w:val="ListParagraph"/>
        <w:widowControl/>
        <w:numPr>
          <w:ilvl w:val="0"/>
          <w:numId w:val="7"/>
        </w:numPr>
        <w:jc w:val="both"/>
        <w:rPr>
          <w:rFonts w:cs="Times New Roman"/>
          <w:bCs/>
          <w:sz w:val="22"/>
          <w:szCs w:val="22"/>
        </w:rPr>
      </w:pPr>
      <w:r w:rsidRPr="00E86532">
        <w:rPr>
          <w:rFonts w:cs="Times New Roman"/>
          <w:bCs/>
          <w:sz w:val="22"/>
          <w:szCs w:val="22"/>
        </w:rPr>
        <w:t>Involved in design session with lead architects</w:t>
      </w:r>
    </w:p>
    <w:p w:rsidR="00E15958" w:rsidRPr="00E86532" w:rsidRDefault="00E15958" w:rsidP="002079CB">
      <w:pPr>
        <w:pStyle w:val="ListParagraph"/>
        <w:widowControl/>
        <w:numPr>
          <w:ilvl w:val="0"/>
          <w:numId w:val="7"/>
        </w:numPr>
        <w:jc w:val="both"/>
        <w:rPr>
          <w:rFonts w:cs="Times New Roman"/>
          <w:bCs/>
          <w:sz w:val="22"/>
          <w:szCs w:val="22"/>
        </w:rPr>
      </w:pPr>
      <w:r w:rsidRPr="00E86532">
        <w:rPr>
          <w:rFonts w:cs="Times New Roman"/>
          <w:bCs/>
          <w:sz w:val="22"/>
          <w:szCs w:val="22"/>
        </w:rPr>
        <w:t xml:space="preserve">Developed the project using </w:t>
      </w:r>
      <w:r w:rsidRPr="00E86532">
        <w:rPr>
          <w:rFonts w:cs="Times New Roman"/>
          <w:b/>
          <w:bCs/>
          <w:sz w:val="22"/>
          <w:szCs w:val="22"/>
        </w:rPr>
        <w:t>Agile approach</w:t>
      </w:r>
      <w:r w:rsidRPr="00E86532">
        <w:rPr>
          <w:rFonts w:cs="Times New Roman"/>
          <w:bCs/>
          <w:sz w:val="22"/>
          <w:szCs w:val="22"/>
        </w:rPr>
        <w:t xml:space="preserve"> (Pair Programming, TDD, Continuous Integration)</w:t>
      </w:r>
    </w:p>
    <w:p w:rsidR="002E70C2" w:rsidRPr="00E86532" w:rsidRDefault="002E70C2" w:rsidP="002E70C2">
      <w:pPr>
        <w:pStyle w:val="ListParagraph"/>
        <w:widowControl/>
        <w:numPr>
          <w:ilvl w:val="0"/>
          <w:numId w:val="7"/>
        </w:numPr>
        <w:jc w:val="both"/>
        <w:rPr>
          <w:rFonts w:cs="Times New Roman"/>
          <w:bCs/>
          <w:sz w:val="22"/>
          <w:szCs w:val="22"/>
        </w:rPr>
      </w:pPr>
      <w:r w:rsidRPr="00E86532">
        <w:rPr>
          <w:rFonts w:cs="Times New Roman"/>
          <w:bCs/>
          <w:sz w:val="22"/>
          <w:szCs w:val="22"/>
        </w:rPr>
        <w:t xml:space="preserve">Involved in design and Development of </w:t>
      </w:r>
      <w:r w:rsidRPr="00E86532">
        <w:rPr>
          <w:rFonts w:cs="Times New Roman"/>
          <w:b/>
          <w:bCs/>
          <w:sz w:val="22"/>
          <w:szCs w:val="22"/>
        </w:rPr>
        <w:t>UI using HTML, JavaScript and CSS.</w:t>
      </w:r>
    </w:p>
    <w:p w:rsidR="002E70C2" w:rsidRPr="00E86532" w:rsidRDefault="002E70C2" w:rsidP="002E70C2">
      <w:pPr>
        <w:pStyle w:val="ListParagraph"/>
        <w:widowControl/>
        <w:numPr>
          <w:ilvl w:val="0"/>
          <w:numId w:val="7"/>
        </w:numPr>
        <w:jc w:val="both"/>
        <w:rPr>
          <w:rFonts w:cs="Times New Roman"/>
          <w:bCs/>
          <w:sz w:val="22"/>
          <w:szCs w:val="22"/>
        </w:rPr>
      </w:pPr>
      <w:r w:rsidRPr="00E86532">
        <w:rPr>
          <w:rFonts w:cs="Times New Roman"/>
          <w:bCs/>
          <w:sz w:val="22"/>
          <w:szCs w:val="22"/>
        </w:rPr>
        <w:t xml:space="preserve">Created an internal browser based text editor using html, </w:t>
      </w:r>
      <w:r w:rsidRPr="00E86532">
        <w:rPr>
          <w:rFonts w:cs="Times New Roman"/>
          <w:b/>
          <w:bCs/>
          <w:sz w:val="22"/>
          <w:szCs w:val="22"/>
        </w:rPr>
        <w:t>CSS, javascript, jQuery</w:t>
      </w:r>
      <w:r w:rsidRPr="00E86532">
        <w:rPr>
          <w:rFonts w:cs="Times New Roman"/>
          <w:bCs/>
          <w:sz w:val="22"/>
          <w:szCs w:val="22"/>
        </w:rPr>
        <w:t>.</w:t>
      </w:r>
    </w:p>
    <w:p w:rsidR="00E15958" w:rsidRPr="00E86532" w:rsidRDefault="00E15958" w:rsidP="002079CB">
      <w:pPr>
        <w:pStyle w:val="ListParagraph"/>
        <w:widowControl/>
        <w:numPr>
          <w:ilvl w:val="0"/>
          <w:numId w:val="7"/>
        </w:numPr>
        <w:jc w:val="both"/>
        <w:rPr>
          <w:rFonts w:cs="Times New Roman"/>
          <w:bCs/>
          <w:sz w:val="22"/>
          <w:szCs w:val="22"/>
        </w:rPr>
      </w:pPr>
      <w:r w:rsidRPr="00E86532">
        <w:rPr>
          <w:rFonts w:cs="Times New Roman"/>
          <w:bCs/>
          <w:sz w:val="22"/>
          <w:szCs w:val="22"/>
        </w:rPr>
        <w:t xml:space="preserve">Utilized </w:t>
      </w:r>
      <w:r w:rsidRPr="00E86532">
        <w:rPr>
          <w:rFonts w:cs="Times New Roman"/>
          <w:b/>
          <w:bCs/>
          <w:sz w:val="22"/>
          <w:szCs w:val="22"/>
        </w:rPr>
        <w:t>Spring framework</w:t>
      </w:r>
      <w:r w:rsidRPr="00E86532">
        <w:rPr>
          <w:rFonts w:cs="Times New Roman"/>
          <w:bCs/>
          <w:sz w:val="22"/>
          <w:szCs w:val="22"/>
        </w:rPr>
        <w:t xml:space="preserve"> for bean wiring &amp;</w:t>
      </w:r>
      <w:r w:rsidRPr="00E86532">
        <w:rPr>
          <w:rFonts w:cs="Times New Roman"/>
          <w:b/>
          <w:bCs/>
          <w:sz w:val="22"/>
          <w:szCs w:val="22"/>
        </w:rPr>
        <w:t>Dependency Injection</w:t>
      </w:r>
      <w:r w:rsidRPr="00E86532">
        <w:rPr>
          <w:rFonts w:cs="Times New Roman"/>
          <w:bCs/>
          <w:sz w:val="22"/>
          <w:szCs w:val="22"/>
        </w:rPr>
        <w:t xml:space="preserve"> principles</w:t>
      </w:r>
    </w:p>
    <w:p w:rsidR="00EE2BD7" w:rsidRPr="00E86532" w:rsidRDefault="00EE2BD7" w:rsidP="002079CB">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ind w:right="720"/>
        <w:jc w:val="both"/>
        <w:rPr>
          <w:rFonts w:ascii="Times New Roman" w:hAnsi="Times New Roman"/>
          <w:sz w:val="22"/>
          <w:szCs w:val="22"/>
        </w:rPr>
      </w:pPr>
      <w:r w:rsidRPr="00E86532">
        <w:rPr>
          <w:rFonts w:ascii="Times New Roman" w:hAnsi="Times New Roman"/>
          <w:sz w:val="22"/>
          <w:szCs w:val="22"/>
        </w:rPr>
        <w:t>Created &amp; maintained the configuration of the Spring Framework’s IoC container</w:t>
      </w:r>
    </w:p>
    <w:p w:rsidR="00E15958" w:rsidRPr="00E86532" w:rsidRDefault="00E15958" w:rsidP="002079CB">
      <w:pPr>
        <w:pStyle w:val="ListParagraph"/>
        <w:widowControl/>
        <w:numPr>
          <w:ilvl w:val="0"/>
          <w:numId w:val="7"/>
        </w:numPr>
        <w:jc w:val="both"/>
        <w:rPr>
          <w:rFonts w:cs="Times New Roman"/>
          <w:bCs/>
          <w:sz w:val="22"/>
          <w:szCs w:val="22"/>
        </w:rPr>
      </w:pPr>
      <w:r w:rsidRPr="00E86532">
        <w:rPr>
          <w:rFonts w:cs="Times New Roman"/>
          <w:bCs/>
          <w:sz w:val="22"/>
          <w:szCs w:val="22"/>
        </w:rPr>
        <w:t xml:space="preserve">Develop </w:t>
      </w:r>
      <w:r w:rsidRPr="00E86532">
        <w:rPr>
          <w:rFonts w:cs="Times New Roman"/>
          <w:b/>
          <w:bCs/>
          <w:sz w:val="22"/>
          <w:szCs w:val="22"/>
        </w:rPr>
        <w:t>JSP, Servlets, Action classes</w:t>
      </w:r>
      <w:r w:rsidRPr="00E86532">
        <w:rPr>
          <w:rFonts w:cs="Times New Roman"/>
          <w:bCs/>
          <w:sz w:val="22"/>
          <w:szCs w:val="22"/>
        </w:rPr>
        <w:t xml:space="preserve"> and </w:t>
      </w:r>
      <w:r w:rsidRPr="00E86532">
        <w:rPr>
          <w:rFonts w:cs="Times New Roman"/>
          <w:b/>
          <w:bCs/>
          <w:sz w:val="22"/>
          <w:szCs w:val="22"/>
        </w:rPr>
        <w:t>Form beans</w:t>
      </w:r>
      <w:r w:rsidRPr="00E86532">
        <w:rPr>
          <w:rFonts w:cs="Times New Roman"/>
          <w:bCs/>
          <w:sz w:val="22"/>
          <w:szCs w:val="22"/>
        </w:rPr>
        <w:t xml:space="preserve"> on the server side using </w:t>
      </w:r>
      <w:r w:rsidRPr="00E86532">
        <w:rPr>
          <w:rFonts w:cs="Times New Roman"/>
          <w:b/>
          <w:bCs/>
          <w:sz w:val="22"/>
          <w:szCs w:val="22"/>
        </w:rPr>
        <w:t>Struts MVC</w:t>
      </w:r>
    </w:p>
    <w:p w:rsidR="00EE2BD7" w:rsidRPr="00E86532" w:rsidRDefault="00EE2BD7" w:rsidP="002079CB">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ind w:right="720"/>
        <w:jc w:val="both"/>
        <w:rPr>
          <w:rFonts w:ascii="Times New Roman" w:hAnsi="Times New Roman"/>
          <w:sz w:val="22"/>
          <w:szCs w:val="22"/>
        </w:rPr>
      </w:pPr>
      <w:r w:rsidRPr="00E86532">
        <w:rPr>
          <w:rFonts w:ascii="Times New Roman" w:hAnsi="Times New Roman"/>
          <w:sz w:val="22"/>
          <w:szCs w:val="22"/>
        </w:rPr>
        <w:t xml:space="preserve">Developed user interfaces using </w:t>
      </w:r>
      <w:r w:rsidRPr="00E86532">
        <w:rPr>
          <w:rFonts w:ascii="Times New Roman" w:hAnsi="Times New Roman"/>
          <w:b/>
          <w:sz w:val="22"/>
          <w:szCs w:val="22"/>
        </w:rPr>
        <w:t>CSS, Ajax</w:t>
      </w:r>
      <w:r w:rsidRPr="00E86532">
        <w:rPr>
          <w:rFonts w:ascii="Times New Roman" w:hAnsi="Times New Roman"/>
          <w:sz w:val="22"/>
          <w:szCs w:val="22"/>
        </w:rPr>
        <w:t xml:space="preserve"> and </w:t>
      </w:r>
      <w:r w:rsidRPr="00E86532">
        <w:rPr>
          <w:rFonts w:ascii="Times New Roman" w:hAnsi="Times New Roman"/>
          <w:b/>
          <w:sz w:val="22"/>
          <w:szCs w:val="22"/>
        </w:rPr>
        <w:t>JSF</w:t>
      </w:r>
      <w:r w:rsidRPr="00E86532">
        <w:rPr>
          <w:rFonts w:ascii="Times New Roman" w:hAnsi="Times New Roman"/>
          <w:sz w:val="22"/>
          <w:szCs w:val="22"/>
        </w:rPr>
        <w:t xml:space="preserve"> UI Components</w:t>
      </w:r>
    </w:p>
    <w:p w:rsidR="00E15958" w:rsidRPr="00E86532" w:rsidRDefault="00E15958" w:rsidP="002079CB">
      <w:pPr>
        <w:pStyle w:val="ListParagraph"/>
        <w:widowControl/>
        <w:numPr>
          <w:ilvl w:val="0"/>
          <w:numId w:val="7"/>
        </w:numPr>
        <w:jc w:val="both"/>
        <w:rPr>
          <w:rFonts w:cs="Times New Roman"/>
          <w:bCs/>
          <w:sz w:val="22"/>
          <w:szCs w:val="22"/>
        </w:rPr>
      </w:pPr>
      <w:r w:rsidRPr="00E86532">
        <w:rPr>
          <w:rFonts w:cs="Times New Roman"/>
          <w:bCs/>
          <w:sz w:val="22"/>
          <w:szCs w:val="22"/>
        </w:rPr>
        <w:t xml:space="preserve">Developed </w:t>
      </w:r>
      <w:r w:rsidRPr="00E86532">
        <w:rPr>
          <w:rFonts w:cs="Times New Roman"/>
          <w:b/>
          <w:bCs/>
          <w:sz w:val="22"/>
          <w:szCs w:val="22"/>
        </w:rPr>
        <w:t>Struts validation framework</w:t>
      </w:r>
      <w:r w:rsidRPr="00E86532">
        <w:rPr>
          <w:rFonts w:cs="Times New Roman"/>
          <w:bCs/>
          <w:sz w:val="22"/>
          <w:szCs w:val="22"/>
        </w:rPr>
        <w:t xml:space="preserve"> and JavaScript for validation</w:t>
      </w:r>
    </w:p>
    <w:p w:rsidR="00E15958" w:rsidRPr="00E86532" w:rsidRDefault="00E15958" w:rsidP="002079CB">
      <w:pPr>
        <w:pStyle w:val="ListParagraph"/>
        <w:widowControl/>
        <w:numPr>
          <w:ilvl w:val="0"/>
          <w:numId w:val="7"/>
        </w:numPr>
        <w:jc w:val="both"/>
        <w:rPr>
          <w:rFonts w:cs="Times New Roman"/>
          <w:bCs/>
          <w:sz w:val="22"/>
          <w:szCs w:val="22"/>
        </w:rPr>
      </w:pPr>
      <w:r w:rsidRPr="00E86532">
        <w:rPr>
          <w:rFonts w:cs="Times New Roman"/>
          <w:bCs/>
          <w:sz w:val="22"/>
          <w:szCs w:val="22"/>
        </w:rPr>
        <w:t xml:space="preserve">Implemented persistence layer with </w:t>
      </w:r>
      <w:r w:rsidRPr="00E86532">
        <w:rPr>
          <w:rFonts w:cs="Times New Roman"/>
          <w:b/>
          <w:bCs/>
          <w:sz w:val="22"/>
          <w:szCs w:val="22"/>
        </w:rPr>
        <w:t>Hibernate APIs</w:t>
      </w:r>
      <w:r w:rsidRPr="00E86532">
        <w:rPr>
          <w:rFonts w:cs="Times New Roman"/>
          <w:bCs/>
          <w:sz w:val="22"/>
          <w:szCs w:val="22"/>
        </w:rPr>
        <w:t xml:space="preserve">, </w:t>
      </w:r>
      <w:r w:rsidRPr="00E86532">
        <w:rPr>
          <w:rFonts w:cs="Times New Roman"/>
          <w:b/>
          <w:bCs/>
          <w:sz w:val="22"/>
          <w:szCs w:val="22"/>
        </w:rPr>
        <w:t>XML mapping files</w:t>
      </w:r>
      <w:r w:rsidRPr="00E86532">
        <w:rPr>
          <w:rFonts w:cs="Times New Roman"/>
          <w:bCs/>
          <w:sz w:val="22"/>
          <w:szCs w:val="22"/>
        </w:rPr>
        <w:t xml:space="preserve"> and using </w:t>
      </w:r>
      <w:r w:rsidRPr="00E86532">
        <w:rPr>
          <w:rFonts w:cs="Times New Roman"/>
          <w:b/>
          <w:bCs/>
          <w:sz w:val="22"/>
          <w:szCs w:val="22"/>
        </w:rPr>
        <w:t>HQL</w:t>
      </w:r>
    </w:p>
    <w:p w:rsidR="00EE2BD7" w:rsidRPr="00E86532" w:rsidRDefault="00EE2BD7" w:rsidP="002079CB">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ind w:right="720"/>
        <w:jc w:val="both"/>
        <w:rPr>
          <w:rFonts w:ascii="Times New Roman" w:hAnsi="Times New Roman"/>
          <w:sz w:val="22"/>
          <w:szCs w:val="22"/>
        </w:rPr>
      </w:pPr>
      <w:r w:rsidRPr="00E86532">
        <w:rPr>
          <w:rFonts w:ascii="Times New Roman" w:hAnsi="Times New Roman"/>
          <w:sz w:val="22"/>
          <w:szCs w:val="22"/>
        </w:rPr>
        <w:t>Extensively used Hibernate for data retrieval from the database using various querying techniques like Hibernate Query Language (</w:t>
      </w:r>
      <w:r w:rsidRPr="00E86532">
        <w:rPr>
          <w:rFonts w:ascii="Times New Roman" w:hAnsi="Times New Roman"/>
          <w:b/>
          <w:sz w:val="22"/>
          <w:szCs w:val="22"/>
        </w:rPr>
        <w:t>HQL</w:t>
      </w:r>
      <w:r w:rsidR="00B72B48" w:rsidRPr="00E86532">
        <w:rPr>
          <w:rFonts w:ascii="Times New Roman" w:hAnsi="Times New Roman"/>
          <w:sz w:val="22"/>
          <w:szCs w:val="22"/>
        </w:rPr>
        <w:t xml:space="preserve">), Query by Criteria, Native </w:t>
      </w:r>
      <w:r w:rsidRPr="00E86532">
        <w:rPr>
          <w:rFonts w:ascii="Times New Roman" w:hAnsi="Times New Roman"/>
          <w:sz w:val="22"/>
          <w:szCs w:val="22"/>
        </w:rPr>
        <w:t>SQL</w:t>
      </w:r>
    </w:p>
    <w:p w:rsidR="00EE2BD7" w:rsidRPr="00E86532" w:rsidRDefault="00EE2BD7" w:rsidP="002079CB">
      <w:pPr>
        <w:widowControl/>
        <w:numPr>
          <w:ilvl w:val="0"/>
          <w:numId w:val="7"/>
        </w:numPr>
        <w:ind w:right="720"/>
        <w:jc w:val="both"/>
        <w:rPr>
          <w:rFonts w:cs="Times New Roman"/>
          <w:sz w:val="22"/>
          <w:szCs w:val="22"/>
        </w:rPr>
      </w:pPr>
      <w:r w:rsidRPr="00E86532">
        <w:rPr>
          <w:rFonts w:cs="Times New Roman"/>
          <w:sz w:val="22"/>
          <w:szCs w:val="22"/>
        </w:rPr>
        <w:t xml:space="preserve">Implemented Hibernate and </w:t>
      </w:r>
      <w:r w:rsidRPr="00E86532">
        <w:rPr>
          <w:rFonts w:cs="Times New Roman"/>
          <w:bCs/>
          <w:sz w:val="22"/>
          <w:szCs w:val="22"/>
        </w:rPr>
        <w:t>Spring</w:t>
      </w:r>
      <w:r w:rsidRPr="00E86532">
        <w:rPr>
          <w:rFonts w:cs="Times New Roman"/>
          <w:sz w:val="22"/>
          <w:szCs w:val="22"/>
        </w:rPr>
        <w:t>'s DAO layer together offer a high performance, productive approach to persist Plain Old Java Objects (POJOs)</w:t>
      </w:r>
    </w:p>
    <w:p w:rsidR="00E15958" w:rsidRPr="00E86532" w:rsidRDefault="00E15958" w:rsidP="002079CB">
      <w:pPr>
        <w:pStyle w:val="ListParagraph"/>
        <w:widowControl/>
        <w:numPr>
          <w:ilvl w:val="0"/>
          <w:numId w:val="7"/>
        </w:numPr>
        <w:jc w:val="both"/>
        <w:rPr>
          <w:rFonts w:cs="Times New Roman"/>
          <w:bCs/>
          <w:sz w:val="22"/>
          <w:szCs w:val="22"/>
        </w:rPr>
      </w:pPr>
      <w:r w:rsidRPr="00E86532">
        <w:rPr>
          <w:rFonts w:cs="Times New Roman"/>
          <w:bCs/>
          <w:sz w:val="22"/>
          <w:szCs w:val="22"/>
        </w:rPr>
        <w:t xml:space="preserve">Developed Web Services using JAX-WS </w:t>
      </w:r>
      <w:r w:rsidRPr="00E86532">
        <w:rPr>
          <w:rFonts w:cs="Times New Roman"/>
          <w:b/>
          <w:bCs/>
          <w:sz w:val="22"/>
          <w:szCs w:val="22"/>
        </w:rPr>
        <w:t>SOAP</w:t>
      </w:r>
      <w:r w:rsidRPr="00E86532">
        <w:rPr>
          <w:rFonts w:cs="Times New Roman"/>
          <w:bCs/>
          <w:sz w:val="22"/>
          <w:szCs w:val="22"/>
        </w:rPr>
        <w:t xml:space="preserve"> calls</w:t>
      </w:r>
    </w:p>
    <w:p w:rsidR="00E15958" w:rsidRPr="00E86532" w:rsidRDefault="00E15958" w:rsidP="002079CB">
      <w:pPr>
        <w:pStyle w:val="ListParagraph"/>
        <w:widowControl/>
        <w:numPr>
          <w:ilvl w:val="0"/>
          <w:numId w:val="7"/>
        </w:numPr>
        <w:jc w:val="both"/>
        <w:rPr>
          <w:rFonts w:cs="Times New Roman"/>
          <w:bCs/>
          <w:sz w:val="22"/>
          <w:szCs w:val="22"/>
        </w:rPr>
      </w:pPr>
      <w:r w:rsidRPr="00E86532">
        <w:rPr>
          <w:rFonts w:cs="Times New Roman"/>
          <w:bCs/>
          <w:sz w:val="22"/>
          <w:szCs w:val="22"/>
        </w:rPr>
        <w:t>Developed mediations to transforms data between various types</w:t>
      </w:r>
    </w:p>
    <w:p w:rsidR="00E15958" w:rsidRPr="00E86532" w:rsidRDefault="00E15958" w:rsidP="002079CB">
      <w:pPr>
        <w:widowControl/>
        <w:numPr>
          <w:ilvl w:val="0"/>
          <w:numId w:val="7"/>
        </w:numPr>
        <w:suppressAutoHyphens w:val="0"/>
        <w:jc w:val="both"/>
        <w:rPr>
          <w:rFonts w:cs="Times New Roman"/>
          <w:bCs/>
          <w:sz w:val="22"/>
          <w:szCs w:val="22"/>
        </w:rPr>
      </w:pPr>
      <w:r w:rsidRPr="00E86532">
        <w:rPr>
          <w:rFonts w:cs="Times New Roman"/>
          <w:bCs/>
          <w:sz w:val="22"/>
          <w:szCs w:val="22"/>
        </w:rPr>
        <w:t xml:space="preserve">Used </w:t>
      </w:r>
      <w:r w:rsidRPr="00E86532">
        <w:rPr>
          <w:rFonts w:cs="Times New Roman"/>
          <w:b/>
          <w:bCs/>
          <w:sz w:val="22"/>
          <w:szCs w:val="22"/>
        </w:rPr>
        <w:t>Log4</w:t>
      </w:r>
      <w:r w:rsidR="00B72B48" w:rsidRPr="00E86532">
        <w:rPr>
          <w:rFonts w:cs="Times New Roman"/>
          <w:b/>
          <w:bCs/>
          <w:sz w:val="22"/>
          <w:szCs w:val="22"/>
        </w:rPr>
        <w:t>j</w:t>
      </w:r>
      <w:r w:rsidRPr="00E86532">
        <w:rPr>
          <w:rFonts w:cs="Times New Roman"/>
          <w:bCs/>
          <w:sz w:val="22"/>
          <w:szCs w:val="22"/>
        </w:rPr>
        <w:t xml:space="preserve"> for the</w:t>
      </w:r>
      <w:r w:rsidR="00B72B48" w:rsidRPr="00E86532">
        <w:rPr>
          <w:rFonts w:cs="Times New Roman"/>
          <w:bCs/>
          <w:sz w:val="22"/>
          <w:szCs w:val="22"/>
        </w:rPr>
        <w:t xml:space="preserve"> logging and debugging purposes</w:t>
      </w:r>
    </w:p>
    <w:p w:rsidR="00E15958" w:rsidRPr="00E86532" w:rsidRDefault="00EE2BD7" w:rsidP="002079CB">
      <w:pPr>
        <w:pStyle w:val="NormalWeb"/>
        <w:numPr>
          <w:ilvl w:val="0"/>
          <w:numId w:val="7"/>
        </w:numPr>
        <w:spacing w:before="0" w:beforeAutospacing="0" w:after="0" w:afterAutospacing="0"/>
        <w:jc w:val="both"/>
        <w:rPr>
          <w:sz w:val="22"/>
          <w:szCs w:val="22"/>
        </w:rPr>
      </w:pPr>
      <w:r w:rsidRPr="00E86532">
        <w:rPr>
          <w:rFonts w:eastAsia="SimSun"/>
          <w:bCs/>
          <w:kern w:val="1"/>
          <w:sz w:val="22"/>
          <w:szCs w:val="22"/>
          <w:lang w:eastAsia="hi-IN" w:bidi="hi-IN"/>
        </w:rPr>
        <w:t xml:space="preserve">Developed </w:t>
      </w:r>
      <w:r w:rsidRPr="00E86532">
        <w:rPr>
          <w:rFonts w:eastAsia="SimSun"/>
          <w:b/>
          <w:kern w:val="1"/>
          <w:sz w:val="22"/>
          <w:szCs w:val="22"/>
          <w:lang w:eastAsia="hi-IN" w:bidi="hi-IN"/>
        </w:rPr>
        <w:t>SQL Queries and Views</w:t>
      </w:r>
      <w:r w:rsidRPr="00E86532">
        <w:rPr>
          <w:rFonts w:eastAsia="SimSun"/>
          <w:bCs/>
          <w:kern w:val="1"/>
          <w:sz w:val="22"/>
          <w:szCs w:val="22"/>
          <w:lang w:eastAsia="hi-IN" w:bidi="hi-IN"/>
        </w:rPr>
        <w:t xml:space="preserve"> for handling Database activities in </w:t>
      </w:r>
      <w:r w:rsidRPr="00E86532">
        <w:rPr>
          <w:rFonts w:eastAsia="SimSun"/>
          <w:b/>
          <w:kern w:val="1"/>
          <w:sz w:val="22"/>
          <w:szCs w:val="22"/>
          <w:lang w:eastAsia="hi-IN" w:bidi="hi-IN"/>
        </w:rPr>
        <w:t>Oracle/MS SQL Server</w:t>
      </w:r>
    </w:p>
    <w:p w:rsidR="00E15958" w:rsidRPr="00E86532" w:rsidRDefault="00E15958" w:rsidP="002079CB">
      <w:pPr>
        <w:jc w:val="both"/>
        <w:rPr>
          <w:rFonts w:cs="Times New Roman"/>
          <w:bCs/>
          <w:sz w:val="22"/>
          <w:szCs w:val="22"/>
        </w:rPr>
      </w:pPr>
    </w:p>
    <w:p w:rsidR="005C1E76" w:rsidRPr="00E86532" w:rsidRDefault="00E15958" w:rsidP="005C1E76">
      <w:pPr>
        <w:ind w:left="360" w:firstLine="0"/>
        <w:jc w:val="both"/>
        <w:rPr>
          <w:rFonts w:cs="Times New Roman"/>
          <w:bCs/>
          <w:sz w:val="22"/>
          <w:szCs w:val="22"/>
        </w:rPr>
      </w:pPr>
      <w:r w:rsidRPr="00E86532">
        <w:rPr>
          <w:rFonts w:cs="Times New Roman"/>
          <w:b/>
          <w:bCs/>
          <w:sz w:val="22"/>
          <w:szCs w:val="22"/>
        </w:rPr>
        <w:t>Environment:</w:t>
      </w:r>
      <w:r w:rsidR="005C1E76" w:rsidRPr="00E86532">
        <w:rPr>
          <w:rFonts w:cs="Times New Roman"/>
          <w:bCs/>
          <w:sz w:val="22"/>
          <w:szCs w:val="22"/>
        </w:rPr>
        <w:t>Java, Spring, Hibernate, SOA, MQ Series, Apache Tomcat 6.0, IBM Web-Sphere 6.1, JSP, Servlets, Struts 1.2, XML, ANT, log4j, Oracle 10g</w:t>
      </w:r>
    </w:p>
    <w:p w:rsidR="00E15958" w:rsidRPr="00E86532" w:rsidRDefault="00E15958" w:rsidP="002079CB">
      <w:pPr>
        <w:ind w:left="0" w:firstLine="0"/>
        <w:jc w:val="both"/>
        <w:rPr>
          <w:rFonts w:cs="Times New Roman"/>
          <w:sz w:val="22"/>
          <w:szCs w:val="22"/>
        </w:rPr>
      </w:pPr>
    </w:p>
    <w:p w:rsidR="00852482" w:rsidRPr="00E86532" w:rsidRDefault="00852482" w:rsidP="00852482">
      <w:pPr>
        <w:tabs>
          <w:tab w:val="left" w:pos="720"/>
        </w:tabs>
        <w:ind w:left="0" w:firstLine="0"/>
        <w:jc w:val="both"/>
        <w:rPr>
          <w:rFonts w:cs="Times New Roman"/>
          <w:b/>
          <w:sz w:val="22"/>
          <w:szCs w:val="22"/>
        </w:rPr>
      </w:pPr>
      <w:r w:rsidRPr="00E86532">
        <w:rPr>
          <w:rFonts w:cs="Times New Roman"/>
          <w:b/>
          <w:sz w:val="22"/>
          <w:szCs w:val="22"/>
          <w:highlight w:val="lightGray"/>
        </w:rPr>
        <w:t>Client</w:t>
      </w:r>
      <w:r w:rsidRPr="00E86532">
        <w:rPr>
          <w:rFonts w:cs="Times New Roman"/>
          <w:b/>
          <w:sz w:val="22"/>
          <w:szCs w:val="22"/>
          <w:highlight w:val="lightGray"/>
        </w:rPr>
        <w:tab/>
        <w:t>: South Baylo University, Anaheim, CA</w:t>
      </w:r>
      <w:r w:rsidRPr="00E86532">
        <w:rPr>
          <w:rFonts w:cs="Times New Roman"/>
          <w:b/>
          <w:sz w:val="22"/>
          <w:szCs w:val="22"/>
          <w:highlight w:val="lightGray"/>
        </w:rPr>
        <w:tab/>
      </w:r>
      <w:r w:rsidRPr="00E86532">
        <w:rPr>
          <w:rFonts w:cs="Times New Roman"/>
          <w:b/>
          <w:sz w:val="22"/>
          <w:szCs w:val="22"/>
          <w:highlight w:val="lightGray"/>
        </w:rPr>
        <w:tab/>
      </w:r>
      <w:r w:rsidRPr="00E86532">
        <w:rPr>
          <w:rFonts w:cs="Times New Roman"/>
          <w:b/>
          <w:sz w:val="22"/>
          <w:szCs w:val="22"/>
          <w:highlight w:val="lightGray"/>
        </w:rPr>
        <w:tab/>
      </w:r>
      <w:r w:rsidRPr="00E86532">
        <w:rPr>
          <w:rFonts w:cs="Times New Roman"/>
          <w:b/>
          <w:sz w:val="22"/>
          <w:szCs w:val="22"/>
          <w:highlight w:val="lightGray"/>
        </w:rPr>
        <w:tab/>
      </w:r>
      <w:r w:rsidR="008611C5" w:rsidRPr="00E86532">
        <w:rPr>
          <w:rFonts w:cs="Times New Roman"/>
          <w:b/>
          <w:sz w:val="22"/>
          <w:szCs w:val="22"/>
          <w:highlight w:val="lightGray"/>
        </w:rPr>
        <w:t>Nov 0</w:t>
      </w:r>
      <w:r w:rsidR="00F163EF" w:rsidRPr="00E86532">
        <w:rPr>
          <w:rFonts w:cs="Times New Roman"/>
          <w:b/>
          <w:sz w:val="22"/>
          <w:szCs w:val="22"/>
          <w:highlight w:val="lightGray"/>
        </w:rPr>
        <w:t>9</w:t>
      </w:r>
      <w:r w:rsidR="00A04096" w:rsidRPr="00E86532">
        <w:rPr>
          <w:rFonts w:cs="Times New Roman"/>
          <w:b/>
          <w:sz w:val="22"/>
          <w:szCs w:val="22"/>
          <w:highlight w:val="lightGray"/>
        </w:rPr>
        <w:t xml:space="preserve"> to Mar 1</w:t>
      </w:r>
      <w:r w:rsidR="004D0A35" w:rsidRPr="00E86532">
        <w:rPr>
          <w:rFonts w:cs="Times New Roman"/>
          <w:b/>
          <w:sz w:val="22"/>
          <w:szCs w:val="22"/>
          <w:highlight w:val="lightGray"/>
        </w:rPr>
        <w:t>1</w:t>
      </w:r>
    </w:p>
    <w:p w:rsidR="00852482" w:rsidRPr="00E86532" w:rsidRDefault="00852482" w:rsidP="00852482">
      <w:pPr>
        <w:tabs>
          <w:tab w:val="left" w:pos="720"/>
        </w:tabs>
        <w:ind w:left="0" w:firstLine="0"/>
        <w:jc w:val="both"/>
        <w:rPr>
          <w:rFonts w:cs="Times New Roman"/>
          <w:b/>
          <w:sz w:val="22"/>
          <w:szCs w:val="22"/>
        </w:rPr>
      </w:pPr>
      <w:r w:rsidRPr="00E86532">
        <w:rPr>
          <w:rFonts w:cs="Times New Roman"/>
          <w:b/>
          <w:sz w:val="22"/>
          <w:szCs w:val="22"/>
        </w:rPr>
        <w:t>Title</w:t>
      </w:r>
      <w:r w:rsidRPr="00E86532">
        <w:rPr>
          <w:rFonts w:cs="Times New Roman"/>
          <w:b/>
          <w:sz w:val="22"/>
          <w:szCs w:val="22"/>
        </w:rPr>
        <w:tab/>
        <w:t xml:space="preserve">: </w:t>
      </w:r>
      <w:r w:rsidR="00361D0B" w:rsidRPr="00E86532">
        <w:rPr>
          <w:rFonts w:cs="Times New Roman"/>
          <w:b/>
          <w:sz w:val="22"/>
          <w:szCs w:val="22"/>
        </w:rPr>
        <w:t>Java/J2EE</w:t>
      </w:r>
      <w:r w:rsidRPr="00E86532">
        <w:rPr>
          <w:rFonts w:cs="Times New Roman"/>
          <w:b/>
          <w:sz w:val="22"/>
          <w:szCs w:val="22"/>
        </w:rPr>
        <w:t>Developer</w:t>
      </w:r>
    </w:p>
    <w:p w:rsidR="00852482" w:rsidRPr="00E86532" w:rsidRDefault="00852482" w:rsidP="00852482">
      <w:pPr>
        <w:tabs>
          <w:tab w:val="left" w:pos="720"/>
        </w:tabs>
        <w:ind w:left="0" w:firstLine="0"/>
        <w:jc w:val="both"/>
        <w:rPr>
          <w:rFonts w:cs="Times New Roman"/>
          <w:b/>
          <w:sz w:val="22"/>
          <w:szCs w:val="22"/>
        </w:rPr>
      </w:pPr>
      <w:r w:rsidRPr="00E86532">
        <w:rPr>
          <w:rFonts w:cs="Times New Roman"/>
          <w:b/>
          <w:sz w:val="22"/>
          <w:szCs w:val="22"/>
        </w:rPr>
        <w:t>Project:  Redesign of the Intranet Portal Application</w:t>
      </w:r>
    </w:p>
    <w:p w:rsidR="00852482" w:rsidRPr="00E86532" w:rsidRDefault="00852482" w:rsidP="00852482">
      <w:pPr>
        <w:tabs>
          <w:tab w:val="left" w:pos="720"/>
        </w:tabs>
        <w:ind w:left="0" w:firstLine="0"/>
        <w:jc w:val="both"/>
        <w:rPr>
          <w:rFonts w:cs="Times New Roman"/>
          <w:b/>
          <w:sz w:val="22"/>
          <w:szCs w:val="22"/>
        </w:rPr>
      </w:pPr>
    </w:p>
    <w:p w:rsidR="00852482" w:rsidRPr="00E86532" w:rsidRDefault="00852482" w:rsidP="00852482">
      <w:pPr>
        <w:tabs>
          <w:tab w:val="left" w:pos="720"/>
        </w:tabs>
        <w:ind w:left="0" w:firstLine="0"/>
        <w:jc w:val="both"/>
        <w:rPr>
          <w:rFonts w:cs="Times New Roman"/>
          <w:b/>
          <w:sz w:val="22"/>
          <w:szCs w:val="22"/>
        </w:rPr>
      </w:pPr>
      <w:r w:rsidRPr="00E86532">
        <w:rPr>
          <w:rFonts w:cs="Times New Roman"/>
          <w:b/>
          <w:sz w:val="22"/>
          <w:szCs w:val="22"/>
        </w:rPr>
        <w:t xml:space="preserve">Description: </w:t>
      </w:r>
      <w:r w:rsidRPr="00E86532">
        <w:rPr>
          <w:rFonts w:cs="Times New Roman"/>
          <w:sz w:val="22"/>
          <w:szCs w:val="22"/>
        </w:rPr>
        <w:t xml:space="preserve">This Project deals with the content management for University Intranet. This involves re-designing and integrating developing new web-applications for the student portal. The goal is to integrate different applications built in different platforms and provide a one stop Solution for the portal.  </w:t>
      </w:r>
    </w:p>
    <w:p w:rsidR="00852482" w:rsidRPr="00E86532" w:rsidRDefault="00852482" w:rsidP="00240E3F">
      <w:pPr>
        <w:tabs>
          <w:tab w:val="left" w:pos="720"/>
        </w:tabs>
        <w:ind w:left="0" w:firstLine="0"/>
        <w:rPr>
          <w:rFonts w:cs="Times New Roman"/>
          <w:b/>
          <w:sz w:val="22"/>
          <w:szCs w:val="22"/>
        </w:rPr>
      </w:pPr>
    </w:p>
    <w:p w:rsidR="00852482" w:rsidRPr="00E86532" w:rsidRDefault="00852482" w:rsidP="00240E3F">
      <w:pPr>
        <w:pStyle w:val="ListParagraph"/>
        <w:numPr>
          <w:ilvl w:val="0"/>
          <w:numId w:val="24"/>
        </w:numPr>
        <w:tabs>
          <w:tab w:val="left" w:pos="720"/>
        </w:tabs>
        <w:rPr>
          <w:rFonts w:cs="Times New Roman"/>
          <w:sz w:val="22"/>
          <w:szCs w:val="22"/>
        </w:rPr>
      </w:pPr>
      <w:r w:rsidRPr="00E86532">
        <w:rPr>
          <w:rFonts w:cs="Times New Roman"/>
          <w:sz w:val="22"/>
          <w:szCs w:val="22"/>
        </w:rPr>
        <w:t xml:space="preserve">Responsibilities include understanding requirements; design the content management and delivery solutions. </w:t>
      </w:r>
    </w:p>
    <w:p w:rsidR="00852482" w:rsidRPr="00E86532" w:rsidRDefault="00852482" w:rsidP="00240E3F">
      <w:pPr>
        <w:pStyle w:val="ListParagraph"/>
        <w:numPr>
          <w:ilvl w:val="0"/>
          <w:numId w:val="24"/>
        </w:numPr>
        <w:tabs>
          <w:tab w:val="left" w:pos="720"/>
        </w:tabs>
        <w:rPr>
          <w:rFonts w:cs="Times New Roman"/>
          <w:sz w:val="22"/>
          <w:szCs w:val="22"/>
        </w:rPr>
      </w:pPr>
      <w:r w:rsidRPr="00E86532">
        <w:rPr>
          <w:rFonts w:cs="Times New Roman"/>
          <w:sz w:val="22"/>
          <w:szCs w:val="22"/>
        </w:rPr>
        <w:t>Created a batch process framework using java multithreading to cascade multiple changes on multiple records in one transaction.</w:t>
      </w:r>
    </w:p>
    <w:p w:rsidR="00852482" w:rsidRPr="00E86532" w:rsidRDefault="00852482" w:rsidP="00240E3F">
      <w:pPr>
        <w:pStyle w:val="ListParagraph"/>
        <w:numPr>
          <w:ilvl w:val="0"/>
          <w:numId w:val="24"/>
        </w:numPr>
        <w:tabs>
          <w:tab w:val="left" w:pos="720"/>
        </w:tabs>
        <w:rPr>
          <w:rFonts w:cs="Times New Roman"/>
          <w:sz w:val="22"/>
          <w:szCs w:val="22"/>
        </w:rPr>
      </w:pPr>
      <w:r w:rsidRPr="00E86532">
        <w:rPr>
          <w:rFonts w:cs="Times New Roman"/>
          <w:sz w:val="22"/>
          <w:szCs w:val="22"/>
        </w:rPr>
        <w:t>Created design documents (Class Diagram, Use Case Diagram, Sequence Diagram) using use cases and technical architectural document.</w:t>
      </w:r>
    </w:p>
    <w:p w:rsidR="00852482" w:rsidRPr="00E86532" w:rsidRDefault="00852482" w:rsidP="00240E3F">
      <w:pPr>
        <w:pStyle w:val="ListParagraph"/>
        <w:numPr>
          <w:ilvl w:val="0"/>
          <w:numId w:val="24"/>
        </w:numPr>
        <w:tabs>
          <w:tab w:val="left" w:pos="720"/>
        </w:tabs>
        <w:rPr>
          <w:rFonts w:cs="Times New Roman"/>
          <w:sz w:val="22"/>
          <w:szCs w:val="22"/>
        </w:rPr>
      </w:pPr>
      <w:r w:rsidRPr="00E86532">
        <w:rPr>
          <w:rFonts w:cs="Times New Roman"/>
          <w:sz w:val="22"/>
          <w:szCs w:val="22"/>
        </w:rPr>
        <w:t xml:space="preserve">Developed User Interface with effects and animations using java-script, Ajax, JQuery, Flex, JSF, JSP, Flash and HTML5. </w:t>
      </w:r>
    </w:p>
    <w:p w:rsidR="00852482" w:rsidRPr="00E86532" w:rsidRDefault="00852482" w:rsidP="00240E3F">
      <w:pPr>
        <w:pStyle w:val="ListParagraph"/>
        <w:numPr>
          <w:ilvl w:val="0"/>
          <w:numId w:val="24"/>
        </w:numPr>
        <w:tabs>
          <w:tab w:val="left" w:pos="720"/>
        </w:tabs>
        <w:rPr>
          <w:rFonts w:cs="Times New Roman"/>
          <w:sz w:val="22"/>
          <w:szCs w:val="22"/>
        </w:rPr>
      </w:pPr>
      <w:r w:rsidRPr="00E86532">
        <w:rPr>
          <w:rFonts w:cs="Times New Roman"/>
          <w:sz w:val="22"/>
          <w:szCs w:val="22"/>
        </w:rPr>
        <w:lastRenderedPageBreak/>
        <w:t>Used JSF MVC architecture for development.</w:t>
      </w:r>
    </w:p>
    <w:p w:rsidR="00852482" w:rsidRPr="00E86532" w:rsidRDefault="00852482" w:rsidP="00240E3F">
      <w:pPr>
        <w:pStyle w:val="ListParagraph"/>
        <w:numPr>
          <w:ilvl w:val="0"/>
          <w:numId w:val="24"/>
        </w:numPr>
        <w:tabs>
          <w:tab w:val="left" w:pos="720"/>
        </w:tabs>
        <w:rPr>
          <w:rFonts w:cs="Times New Roman"/>
          <w:sz w:val="22"/>
          <w:szCs w:val="22"/>
        </w:rPr>
      </w:pPr>
      <w:r w:rsidRPr="00E86532">
        <w:rPr>
          <w:rFonts w:cs="Times New Roman"/>
          <w:sz w:val="22"/>
          <w:szCs w:val="22"/>
        </w:rPr>
        <w:t>Used J2EE, Java, JSP, JSON, PL/SQL, XML, Hibernate, JavaScript, Apache and Tomcat technologies. </w:t>
      </w:r>
    </w:p>
    <w:p w:rsidR="00852482" w:rsidRPr="00E86532" w:rsidRDefault="00852482" w:rsidP="00240E3F">
      <w:pPr>
        <w:pStyle w:val="ListParagraph"/>
        <w:numPr>
          <w:ilvl w:val="0"/>
          <w:numId w:val="24"/>
        </w:numPr>
        <w:tabs>
          <w:tab w:val="left" w:pos="720"/>
        </w:tabs>
        <w:rPr>
          <w:rFonts w:cs="Times New Roman"/>
          <w:sz w:val="22"/>
          <w:szCs w:val="22"/>
        </w:rPr>
      </w:pPr>
      <w:r w:rsidRPr="00E86532">
        <w:rPr>
          <w:rFonts w:cs="Times New Roman"/>
          <w:sz w:val="22"/>
          <w:szCs w:val="22"/>
        </w:rPr>
        <w:t>Work with architects, designers, developers to translate data requirements into the physical schema definitions for oracle coded PL/SQL sub-programs and modified the existing PL/SQL program units.</w:t>
      </w:r>
    </w:p>
    <w:p w:rsidR="00852482" w:rsidRPr="00E86532" w:rsidRDefault="00852482" w:rsidP="00240E3F">
      <w:pPr>
        <w:pStyle w:val="ListParagraph"/>
        <w:numPr>
          <w:ilvl w:val="0"/>
          <w:numId w:val="24"/>
        </w:numPr>
        <w:tabs>
          <w:tab w:val="left" w:pos="720"/>
        </w:tabs>
        <w:rPr>
          <w:rFonts w:cs="Times New Roman"/>
          <w:sz w:val="22"/>
          <w:szCs w:val="22"/>
        </w:rPr>
      </w:pPr>
      <w:r w:rsidRPr="00E86532">
        <w:rPr>
          <w:rFonts w:cs="Times New Roman"/>
          <w:sz w:val="22"/>
          <w:szCs w:val="22"/>
        </w:rPr>
        <w:t xml:space="preserve">Designed and Developed PL/SQL stored procedures and functions </w:t>
      </w:r>
    </w:p>
    <w:p w:rsidR="00852482" w:rsidRPr="00E86532" w:rsidRDefault="00852482" w:rsidP="00240E3F">
      <w:pPr>
        <w:pStyle w:val="ListParagraph"/>
        <w:numPr>
          <w:ilvl w:val="0"/>
          <w:numId w:val="24"/>
        </w:numPr>
        <w:tabs>
          <w:tab w:val="left" w:pos="720"/>
        </w:tabs>
        <w:rPr>
          <w:rFonts w:cs="Times New Roman"/>
          <w:sz w:val="22"/>
          <w:szCs w:val="22"/>
        </w:rPr>
      </w:pPr>
      <w:r w:rsidRPr="00E86532">
        <w:rPr>
          <w:rFonts w:cs="Times New Roman"/>
          <w:sz w:val="22"/>
          <w:szCs w:val="22"/>
        </w:rPr>
        <w:t>Involved with projects as a Solution, Integration, Architect, Mentor and trainer, using WebSphere and well as Rational tolls , such as WebSphere Application Server (WAS), WebSphere Portal Server (WPS).</w:t>
      </w:r>
    </w:p>
    <w:p w:rsidR="00852482" w:rsidRPr="00E86532" w:rsidRDefault="00852482" w:rsidP="00240E3F">
      <w:pPr>
        <w:pStyle w:val="ListParagraph"/>
        <w:numPr>
          <w:ilvl w:val="0"/>
          <w:numId w:val="24"/>
        </w:numPr>
        <w:tabs>
          <w:tab w:val="left" w:pos="720"/>
        </w:tabs>
        <w:rPr>
          <w:rFonts w:cs="Times New Roman"/>
          <w:sz w:val="22"/>
          <w:szCs w:val="22"/>
        </w:rPr>
      </w:pPr>
      <w:r w:rsidRPr="00E86532">
        <w:rPr>
          <w:rFonts w:cs="Times New Roman"/>
          <w:sz w:val="22"/>
          <w:szCs w:val="22"/>
        </w:rPr>
        <w:t>WebSphere DataPower integration as an ESB for transforming, routing and enriching the incoming requests.</w:t>
      </w:r>
    </w:p>
    <w:p w:rsidR="00852482" w:rsidRPr="00E86532" w:rsidRDefault="00852482" w:rsidP="00240E3F">
      <w:pPr>
        <w:pStyle w:val="ListParagraph"/>
        <w:numPr>
          <w:ilvl w:val="0"/>
          <w:numId w:val="24"/>
        </w:numPr>
        <w:tabs>
          <w:tab w:val="left" w:pos="720"/>
        </w:tabs>
        <w:rPr>
          <w:rFonts w:cs="Times New Roman"/>
          <w:sz w:val="22"/>
          <w:szCs w:val="22"/>
        </w:rPr>
      </w:pPr>
      <w:r w:rsidRPr="00E86532">
        <w:rPr>
          <w:rFonts w:cs="Times New Roman"/>
          <w:sz w:val="22"/>
          <w:szCs w:val="22"/>
        </w:rPr>
        <w:t>Development using XSLT programming to transform XML messages.</w:t>
      </w:r>
    </w:p>
    <w:p w:rsidR="00852482" w:rsidRPr="00E86532" w:rsidRDefault="00852482" w:rsidP="00240E3F">
      <w:pPr>
        <w:pStyle w:val="ListParagraph"/>
        <w:numPr>
          <w:ilvl w:val="0"/>
          <w:numId w:val="24"/>
        </w:numPr>
        <w:tabs>
          <w:tab w:val="left" w:pos="720"/>
        </w:tabs>
        <w:rPr>
          <w:rFonts w:cs="Times New Roman"/>
          <w:sz w:val="22"/>
          <w:szCs w:val="22"/>
        </w:rPr>
      </w:pPr>
      <w:r w:rsidRPr="00E86532">
        <w:rPr>
          <w:rFonts w:cs="Times New Roman"/>
          <w:sz w:val="22"/>
          <w:szCs w:val="22"/>
        </w:rPr>
        <w:t>Worked on flow control and exceptions.</w:t>
      </w:r>
    </w:p>
    <w:p w:rsidR="00852482" w:rsidRPr="00E86532" w:rsidRDefault="00852482" w:rsidP="00240E3F">
      <w:pPr>
        <w:pStyle w:val="ListParagraph"/>
        <w:numPr>
          <w:ilvl w:val="0"/>
          <w:numId w:val="24"/>
        </w:numPr>
        <w:tabs>
          <w:tab w:val="left" w:pos="720"/>
        </w:tabs>
        <w:rPr>
          <w:rFonts w:cs="Times New Roman"/>
          <w:sz w:val="22"/>
          <w:szCs w:val="22"/>
        </w:rPr>
      </w:pPr>
      <w:r w:rsidRPr="00E86532">
        <w:rPr>
          <w:rFonts w:cs="Times New Roman"/>
          <w:sz w:val="22"/>
          <w:szCs w:val="22"/>
        </w:rPr>
        <w:t>Worked on OOP Multi Threading.</w:t>
      </w:r>
    </w:p>
    <w:p w:rsidR="00852482" w:rsidRPr="00E86532" w:rsidRDefault="00852482" w:rsidP="00240E3F">
      <w:pPr>
        <w:pStyle w:val="ListParagraph"/>
        <w:numPr>
          <w:ilvl w:val="0"/>
          <w:numId w:val="24"/>
        </w:numPr>
        <w:tabs>
          <w:tab w:val="left" w:pos="720"/>
        </w:tabs>
        <w:rPr>
          <w:rFonts w:cs="Times New Roman"/>
          <w:sz w:val="22"/>
          <w:szCs w:val="22"/>
        </w:rPr>
      </w:pPr>
      <w:r w:rsidRPr="00E86532">
        <w:rPr>
          <w:rFonts w:cs="Times New Roman"/>
          <w:sz w:val="22"/>
          <w:szCs w:val="22"/>
        </w:rPr>
        <w:t>Installed MS SQL Server 2008 database.</w:t>
      </w:r>
    </w:p>
    <w:p w:rsidR="00852482" w:rsidRPr="00E86532" w:rsidRDefault="00852482" w:rsidP="00240E3F">
      <w:pPr>
        <w:pStyle w:val="ListParagraph"/>
        <w:numPr>
          <w:ilvl w:val="0"/>
          <w:numId w:val="24"/>
        </w:numPr>
        <w:tabs>
          <w:tab w:val="left" w:pos="720"/>
        </w:tabs>
        <w:rPr>
          <w:rFonts w:cs="Times New Roman"/>
          <w:sz w:val="22"/>
          <w:szCs w:val="22"/>
        </w:rPr>
      </w:pPr>
      <w:r w:rsidRPr="00E86532">
        <w:rPr>
          <w:rFonts w:cs="Times New Roman"/>
          <w:sz w:val="22"/>
          <w:szCs w:val="22"/>
        </w:rPr>
        <w:t>Configured and used Hibernate in Persistence Layer</w:t>
      </w:r>
    </w:p>
    <w:p w:rsidR="00852482" w:rsidRPr="00E86532" w:rsidRDefault="00852482" w:rsidP="00240E3F">
      <w:pPr>
        <w:pStyle w:val="ListParagraph"/>
        <w:numPr>
          <w:ilvl w:val="0"/>
          <w:numId w:val="24"/>
        </w:numPr>
        <w:tabs>
          <w:tab w:val="left" w:pos="720"/>
        </w:tabs>
        <w:rPr>
          <w:rFonts w:cs="Times New Roman"/>
          <w:sz w:val="22"/>
          <w:szCs w:val="22"/>
        </w:rPr>
      </w:pPr>
      <w:r w:rsidRPr="00E86532">
        <w:rPr>
          <w:rFonts w:cs="Times New Roman"/>
          <w:sz w:val="22"/>
          <w:szCs w:val="22"/>
        </w:rPr>
        <w:t>Enabled logging functionality using Spring AOP into the project using Log4j.</w:t>
      </w:r>
    </w:p>
    <w:p w:rsidR="00852482" w:rsidRPr="00E86532" w:rsidRDefault="00852482" w:rsidP="00240E3F">
      <w:pPr>
        <w:pStyle w:val="ListParagraph"/>
        <w:numPr>
          <w:ilvl w:val="0"/>
          <w:numId w:val="24"/>
        </w:numPr>
        <w:tabs>
          <w:tab w:val="left" w:pos="720"/>
        </w:tabs>
        <w:rPr>
          <w:rFonts w:cs="Times New Roman"/>
          <w:sz w:val="22"/>
          <w:szCs w:val="22"/>
        </w:rPr>
      </w:pPr>
      <w:r w:rsidRPr="00E86532">
        <w:rPr>
          <w:rFonts w:cs="Times New Roman"/>
          <w:sz w:val="22"/>
          <w:szCs w:val="22"/>
        </w:rPr>
        <w:t>Developed WebServices using Jax-WS and Jax-RPC style development in Java.</w:t>
      </w:r>
    </w:p>
    <w:p w:rsidR="00852482" w:rsidRPr="00E86532" w:rsidRDefault="00852482" w:rsidP="00240E3F">
      <w:pPr>
        <w:pStyle w:val="ListParagraph"/>
        <w:numPr>
          <w:ilvl w:val="0"/>
          <w:numId w:val="24"/>
        </w:numPr>
        <w:tabs>
          <w:tab w:val="left" w:pos="720"/>
        </w:tabs>
        <w:rPr>
          <w:rFonts w:cs="Times New Roman"/>
          <w:sz w:val="22"/>
          <w:szCs w:val="22"/>
        </w:rPr>
      </w:pPr>
      <w:r w:rsidRPr="00E86532">
        <w:rPr>
          <w:rFonts w:cs="Times New Roman"/>
          <w:sz w:val="22"/>
          <w:szCs w:val="22"/>
        </w:rPr>
        <w:t>Built Ant file for the project deployment.</w:t>
      </w:r>
    </w:p>
    <w:p w:rsidR="00852482" w:rsidRPr="00E86532" w:rsidRDefault="00852482" w:rsidP="00240E3F">
      <w:pPr>
        <w:pStyle w:val="ListParagraph"/>
        <w:numPr>
          <w:ilvl w:val="0"/>
          <w:numId w:val="24"/>
        </w:numPr>
        <w:tabs>
          <w:tab w:val="left" w:pos="720"/>
        </w:tabs>
        <w:rPr>
          <w:rFonts w:cs="Times New Roman"/>
          <w:sz w:val="22"/>
          <w:szCs w:val="22"/>
        </w:rPr>
      </w:pPr>
      <w:r w:rsidRPr="00E86532">
        <w:rPr>
          <w:rFonts w:cs="Times New Roman"/>
          <w:sz w:val="22"/>
          <w:szCs w:val="22"/>
        </w:rPr>
        <w:t>Used JUnit for test driven development and perform unit testing</w:t>
      </w:r>
    </w:p>
    <w:p w:rsidR="00852482" w:rsidRPr="00E86532" w:rsidRDefault="00852482" w:rsidP="00852482">
      <w:pPr>
        <w:tabs>
          <w:tab w:val="left" w:pos="720"/>
        </w:tabs>
        <w:ind w:left="0" w:firstLine="0"/>
        <w:jc w:val="both"/>
        <w:rPr>
          <w:rFonts w:cs="Times New Roman"/>
          <w:b/>
          <w:sz w:val="22"/>
          <w:szCs w:val="22"/>
        </w:rPr>
      </w:pPr>
    </w:p>
    <w:p w:rsidR="00852482" w:rsidRPr="00E86532" w:rsidRDefault="00852482" w:rsidP="00852482">
      <w:pPr>
        <w:tabs>
          <w:tab w:val="left" w:pos="720"/>
        </w:tabs>
        <w:ind w:left="0" w:firstLine="0"/>
        <w:jc w:val="both"/>
        <w:rPr>
          <w:rFonts w:cs="Times New Roman"/>
          <w:sz w:val="22"/>
          <w:szCs w:val="22"/>
        </w:rPr>
      </w:pPr>
      <w:r w:rsidRPr="00E86532">
        <w:rPr>
          <w:rFonts w:cs="Times New Roman"/>
          <w:sz w:val="22"/>
          <w:szCs w:val="22"/>
        </w:rPr>
        <w:t>Environment - WebSphere 6.1, Struts, JSP, Java, Flash, Flex, J2EE, SOAP, HTML, JavaScript, JQuery, CSS, XML, XSL, Spring, Hibernate and DB2, SQL Server</w:t>
      </w:r>
    </w:p>
    <w:p w:rsidR="00961A41" w:rsidRPr="00E86532" w:rsidRDefault="00961A41" w:rsidP="002079CB">
      <w:pPr>
        <w:tabs>
          <w:tab w:val="left" w:pos="720"/>
        </w:tabs>
        <w:ind w:left="0" w:firstLine="0"/>
        <w:jc w:val="both"/>
        <w:rPr>
          <w:rFonts w:cs="Times New Roman"/>
          <w:sz w:val="22"/>
          <w:szCs w:val="22"/>
        </w:rPr>
      </w:pPr>
    </w:p>
    <w:p w:rsidR="002E79BE" w:rsidRPr="00E86532" w:rsidRDefault="004740C5" w:rsidP="002079CB">
      <w:pPr>
        <w:tabs>
          <w:tab w:val="left" w:pos="720"/>
        </w:tabs>
        <w:ind w:left="0" w:firstLine="0"/>
        <w:jc w:val="both"/>
        <w:rPr>
          <w:rFonts w:cs="Times New Roman"/>
          <w:bCs/>
          <w:sz w:val="22"/>
          <w:szCs w:val="22"/>
        </w:rPr>
      </w:pPr>
      <w:r w:rsidRPr="00E86532">
        <w:rPr>
          <w:rFonts w:cs="Times New Roman"/>
          <w:b/>
          <w:bCs/>
          <w:sz w:val="22"/>
          <w:szCs w:val="22"/>
          <w:highlight w:val="lightGray"/>
        </w:rPr>
        <w:t>Data Analysis and Software Solutions (DASS)</w:t>
      </w:r>
      <w:r w:rsidR="00270ADC" w:rsidRPr="00E86532">
        <w:rPr>
          <w:rFonts w:cs="Times New Roman"/>
          <w:b/>
          <w:bCs/>
          <w:sz w:val="22"/>
          <w:szCs w:val="22"/>
          <w:highlight w:val="lightGray"/>
        </w:rPr>
        <w:t xml:space="preserve"> </w:t>
      </w:r>
      <w:r w:rsidR="00E86532">
        <w:rPr>
          <w:rFonts w:cs="Times New Roman"/>
          <w:b/>
          <w:bCs/>
          <w:sz w:val="22"/>
          <w:szCs w:val="22"/>
          <w:highlight w:val="lightGray"/>
        </w:rPr>
        <w:tab/>
      </w:r>
      <w:r w:rsidR="00E86532">
        <w:rPr>
          <w:rFonts w:cs="Times New Roman"/>
          <w:b/>
          <w:bCs/>
          <w:sz w:val="22"/>
          <w:szCs w:val="22"/>
          <w:highlight w:val="lightGray"/>
        </w:rPr>
        <w:tab/>
      </w:r>
      <w:r w:rsidR="00E86532">
        <w:rPr>
          <w:rFonts w:cs="Times New Roman"/>
          <w:b/>
          <w:bCs/>
          <w:sz w:val="22"/>
          <w:szCs w:val="22"/>
          <w:highlight w:val="lightGray"/>
        </w:rPr>
        <w:tab/>
      </w:r>
      <w:r w:rsidR="00E86532">
        <w:rPr>
          <w:rFonts w:cs="Times New Roman"/>
          <w:b/>
          <w:bCs/>
          <w:sz w:val="22"/>
          <w:szCs w:val="22"/>
          <w:highlight w:val="lightGray"/>
        </w:rPr>
        <w:tab/>
      </w:r>
      <w:r w:rsidR="00270ADC" w:rsidRPr="00E86532">
        <w:rPr>
          <w:rFonts w:cs="Times New Roman"/>
          <w:b/>
          <w:bCs/>
          <w:sz w:val="22"/>
          <w:szCs w:val="22"/>
          <w:highlight w:val="lightGray"/>
        </w:rPr>
        <w:t>Apr 0</w:t>
      </w:r>
      <w:r w:rsidR="00B275D5" w:rsidRPr="00E86532">
        <w:rPr>
          <w:rFonts w:cs="Times New Roman"/>
          <w:b/>
          <w:bCs/>
          <w:sz w:val="22"/>
          <w:szCs w:val="22"/>
          <w:highlight w:val="lightGray"/>
        </w:rPr>
        <w:t>8</w:t>
      </w:r>
      <w:r w:rsidR="00270ADC" w:rsidRPr="00E86532">
        <w:rPr>
          <w:rFonts w:cs="Times New Roman"/>
          <w:b/>
          <w:bCs/>
          <w:sz w:val="22"/>
          <w:szCs w:val="22"/>
          <w:highlight w:val="lightGray"/>
        </w:rPr>
        <w:t xml:space="preserve"> to Nov 0</w:t>
      </w:r>
      <w:r w:rsidR="00B275D5" w:rsidRPr="00E86532">
        <w:rPr>
          <w:rFonts w:cs="Times New Roman"/>
          <w:b/>
          <w:bCs/>
          <w:sz w:val="22"/>
          <w:szCs w:val="22"/>
          <w:highlight w:val="lightGray"/>
        </w:rPr>
        <w:t>9</w:t>
      </w:r>
    </w:p>
    <w:p w:rsidR="00132D91" w:rsidRPr="00E86532" w:rsidRDefault="00132D91" w:rsidP="002079CB">
      <w:pPr>
        <w:tabs>
          <w:tab w:val="left" w:pos="720"/>
        </w:tabs>
        <w:ind w:hanging="720"/>
        <w:jc w:val="both"/>
        <w:rPr>
          <w:rFonts w:cs="Times New Roman"/>
          <w:b/>
          <w:sz w:val="22"/>
          <w:szCs w:val="22"/>
        </w:rPr>
      </w:pPr>
      <w:r w:rsidRPr="00E86532">
        <w:rPr>
          <w:rFonts w:cs="Times New Roman"/>
          <w:b/>
          <w:sz w:val="22"/>
          <w:szCs w:val="22"/>
        </w:rPr>
        <w:t>India</w:t>
      </w:r>
    </w:p>
    <w:p w:rsidR="004740C5" w:rsidRPr="00E86532" w:rsidRDefault="008233D4" w:rsidP="002079CB">
      <w:pPr>
        <w:tabs>
          <w:tab w:val="left" w:pos="720"/>
        </w:tabs>
        <w:ind w:hanging="720"/>
        <w:jc w:val="both"/>
        <w:rPr>
          <w:rFonts w:cs="Times New Roman"/>
          <w:b/>
          <w:sz w:val="22"/>
          <w:szCs w:val="22"/>
        </w:rPr>
      </w:pPr>
      <w:r w:rsidRPr="00E86532">
        <w:rPr>
          <w:rFonts w:cs="Times New Roman"/>
          <w:b/>
          <w:sz w:val="22"/>
          <w:szCs w:val="22"/>
        </w:rPr>
        <w:t xml:space="preserve">Role: Java </w:t>
      </w:r>
      <w:r w:rsidR="002E79BE" w:rsidRPr="00E86532">
        <w:rPr>
          <w:rFonts w:cs="Times New Roman"/>
          <w:b/>
          <w:sz w:val="22"/>
          <w:szCs w:val="22"/>
        </w:rPr>
        <w:t>Developer</w:t>
      </w:r>
    </w:p>
    <w:p w:rsidR="004740C5" w:rsidRPr="00E86532" w:rsidRDefault="004740C5" w:rsidP="002079CB">
      <w:pPr>
        <w:ind w:left="0" w:firstLine="0"/>
        <w:jc w:val="both"/>
        <w:rPr>
          <w:rFonts w:cs="Times New Roman"/>
          <w:b/>
          <w:sz w:val="22"/>
          <w:szCs w:val="22"/>
        </w:rPr>
      </w:pPr>
    </w:p>
    <w:p w:rsidR="004740C5" w:rsidRPr="00E86532" w:rsidRDefault="004740C5" w:rsidP="002079CB">
      <w:pPr>
        <w:ind w:left="0" w:firstLine="0"/>
        <w:jc w:val="both"/>
        <w:rPr>
          <w:rFonts w:cs="Times New Roman"/>
          <w:sz w:val="22"/>
          <w:szCs w:val="22"/>
        </w:rPr>
      </w:pPr>
      <w:r w:rsidRPr="00E86532">
        <w:rPr>
          <w:rFonts w:cs="Times New Roman"/>
          <w:sz w:val="22"/>
          <w:szCs w:val="22"/>
        </w:rPr>
        <w:t>Description</w:t>
      </w:r>
      <w:r w:rsidR="002E79BE" w:rsidRPr="00E86532">
        <w:rPr>
          <w:rFonts w:cs="Times New Roman"/>
          <w:sz w:val="22"/>
          <w:szCs w:val="22"/>
        </w:rPr>
        <w:t>:</w:t>
      </w:r>
      <w:r w:rsidRPr="00E86532">
        <w:rPr>
          <w:rFonts w:cs="Times New Roman"/>
          <w:sz w:val="22"/>
          <w:szCs w:val="22"/>
        </w:rPr>
        <w:tab/>
        <w:t>The modules developed were the part of Business Layer. They mainly dealt with the creation of wrapper classes, joining the business layer with the backend database and performing various kinds of testing.</w:t>
      </w:r>
    </w:p>
    <w:p w:rsidR="004740C5" w:rsidRPr="00E86532" w:rsidRDefault="004740C5" w:rsidP="002079CB">
      <w:pPr>
        <w:jc w:val="both"/>
        <w:rPr>
          <w:rFonts w:cs="Times New Roman"/>
          <w:sz w:val="22"/>
          <w:szCs w:val="22"/>
        </w:rPr>
      </w:pPr>
    </w:p>
    <w:p w:rsidR="004740C5" w:rsidRPr="00E86532" w:rsidRDefault="004740C5" w:rsidP="002079CB">
      <w:pPr>
        <w:ind w:hanging="720"/>
        <w:jc w:val="both"/>
        <w:rPr>
          <w:rFonts w:cs="Times New Roman"/>
          <w:b/>
          <w:sz w:val="22"/>
          <w:szCs w:val="22"/>
        </w:rPr>
      </w:pPr>
      <w:r w:rsidRPr="00E86532">
        <w:rPr>
          <w:rFonts w:cs="Times New Roman"/>
          <w:b/>
          <w:sz w:val="22"/>
          <w:szCs w:val="22"/>
        </w:rPr>
        <w:t>Responsibilities:</w:t>
      </w:r>
    </w:p>
    <w:p w:rsidR="004740C5" w:rsidRPr="00E86532" w:rsidRDefault="004740C5" w:rsidP="002079CB">
      <w:pPr>
        <w:widowControl/>
        <w:numPr>
          <w:ilvl w:val="0"/>
          <w:numId w:val="1"/>
        </w:numPr>
        <w:tabs>
          <w:tab w:val="clear" w:pos="720"/>
          <w:tab w:val="num" w:pos="450"/>
        </w:tabs>
        <w:suppressAutoHyphens w:val="0"/>
        <w:ind w:left="540" w:hanging="540"/>
        <w:jc w:val="both"/>
        <w:rPr>
          <w:rFonts w:cs="Times New Roman"/>
          <w:b/>
          <w:bCs/>
          <w:sz w:val="22"/>
          <w:szCs w:val="22"/>
        </w:rPr>
      </w:pPr>
      <w:r w:rsidRPr="00E86532">
        <w:rPr>
          <w:rFonts w:cs="Times New Roman"/>
          <w:bCs/>
          <w:sz w:val="22"/>
          <w:szCs w:val="22"/>
        </w:rPr>
        <w:t xml:space="preserve">Developed the </w:t>
      </w:r>
      <w:r w:rsidRPr="00E86532">
        <w:rPr>
          <w:rFonts w:cs="Times New Roman"/>
          <w:b/>
          <w:bCs/>
          <w:sz w:val="22"/>
          <w:szCs w:val="22"/>
        </w:rPr>
        <w:t>Java</w:t>
      </w:r>
      <w:r w:rsidRPr="00E86532">
        <w:rPr>
          <w:rFonts w:cs="Times New Roman"/>
          <w:bCs/>
          <w:sz w:val="22"/>
          <w:szCs w:val="22"/>
        </w:rPr>
        <w:t xml:space="preserve"> based modules to interact with the database (Oracle) at backend.</w:t>
      </w:r>
    </w:p>
    <w:p w:rsidR="004740C5" w:rsidRPr="00E86532" w:rsidRDefault="004740C5" w:rsidP="002079CB">
      <w:pPr>
        <w:widowControl/>
        <w:numPr>
          <w:ilvl w:val="0"/>
          <w:numId w:val="1"/>
        </w:numPr>
        <w:tabs>
          <w:tab w:val="clear" w:pos="720"/>
          <w:tab w:val="num" w:pos="450"/>
        </w:tabs>
        <w:suppressAutoHyphens w:val="0"/>
        <w:ind w:left="540" w:hanging="540"/>
        <w:jc w:val="both"/>
        <w:rPr>
          <w:rFonts w:cs="Times New Roman"/>
          <w:bCs/>
          <w:sz w:val="22"/>
          <w:szCs w:val="22"/>
        </w:rPr>
      </w:pPr>
      <w:r w:rsidRPr="00E86532">
        <w:rPr>
          <w:rFonts w:cs="Times New Roman"/>
          <w:bCs/>
          <w:sz w:val="22"/>
          <w:szCs w:val="22"/>
        </w:rPr>
        <w:t xml:space="preserve">Developed </w:t>
      </w:r>
      <w:r w:rsidRPr="00E86532">
        <w:rPr>
          <w:rFonts w:cs="Times New Roman"/>
          <w:b/>
          <w:bCs/>
          <w:sz w:val="22"/>
          <w:szCs w:val="22"/>
        </w:rPr>
        <w:t>SQL</w:t>
      </w:r>
      <w:r w:rsidRPr="00E86532">
        <w:rPr>
          <w:rFonts w:cs="Times New Roman"/>
          <w:bCs/>
          <w:sz w:val="22"/>
          <w:szCs w:val="22"/>
        </w:rPr>
        <w:t xml:space="preserve"> queries using </w:t>
      </w:r>
      <w:r w:rsidRPr="00E86532">
        <w:rPr>
          <w:rFonts w:cs="Times New Roman"/>
          <w:b/>
          <w:bCs/>
          <w:sz w:val="22"/>
          <w:szCs w:val="22"/>
        </w:rPr>
        <w:t>Toad</w:t>
      </w:r>
      <w:r w:rsidRPr="00E86532">
        <w:rPr>
          <w:rFonts w:cs="Times New Roman"/>
          <w:bCs/>
          <w:sz w:val="22"/>
          <w:szCs w:val="22"/>
        </w:rPr>
        <w:t xml:space="preserve"> as editor.</w:t>
      </w:r>
    </w:p>
    <w:p w:rsidR="004740C5" w:rsidRPr="00E86532" w:rsidRDefault="004740C5" w:rsidP="002079CB">
      <w:pPr>
        <w:widowControl/>
        <w:numPr>
          <w:ilvl w:val="0"/>
          <w:numId w:val="1"/>
        </w:numPr>
        <w:tabs>
          <w:tab w:val="clear" w:pos="720"/>
          <w:tab w:val="num" w:pos="450"/>
        </w:tabs>
        <w:suppressAutoHyphens w:val="0"/>
        <w:ind w:left="540" w:hanging="540"/>
        <w:jc w:val="both"/>
        <w:rPr>
          <w:rFonts w:cs="Times New Roman"/>
          <w:bCs/>
          <w:sz w:val="22"/>
          <w:szCs w:val="22"/>
        </w:rPr>
      </w:pPr>
      <w:r w:rsidRPr="00E86532">
        <w:rPr>
          <w:rFonts w:cs="Times New Roman"/>
          <w:bCs/>
          <w:sz w:val="22"/>
          <w:szCs w:val="22"/>
        </w:rPr>
        <w:t xml:space="preserve">Developed the </w:t>
      </w:r>
      <w:r w:rsidRPr="00E86532">
        <w:rPr>
          <w:rFonts w:cs="Times New Roman"/>
          <w:b/>
          <w:bCs/>
          <w:sz w:val="22"/>
          <w:szCs w:val="22"/>
        </w:rPr>
        <w:t xml:space="preserve">stored procedures </w:t>
      </w:r>
      <w:r w:rsidRPr="00E86532">
        <w:rPr>
          <w:rFonts w:cs="Times New Roman"/>
          <w:bCs/>
          <w:sz w:val="22"/>
          <w:szCs w:val="22"/>
        </w:rPr>
        <w:t>and</w:t>
      </w:r>
      <w:r w:rsidRPr="00E86532">
        <w:rPr>
          <w:rFonts w:cs="Times New Roman"/>
          <w:b/>
          <w:bCs/>
          <w:sz w:val="22"/>
          <w:szCs w:val="22"/>
        </w:rPr>
        <w:t xml:space="preserve"> PL/SQL </w:t>
      </w:r>
      <w:r w:rsidRPr="00E86532">
        <w:rPr>
          <w:rFonts w:cs="Times New Roman"/>
          <w:bCs/>
          <w:sz w:val="22"/>
          <w:szCs w:val="22"/>
        </w:rPr>
        <w:t>to be called from program.</w:t>
      </w:r>
    </w:p>
    <w:p w:rsidR="004740C5" w:rsidRPr="00E86532" w:rsidRDefault="004740C5" w:rsidP="002079CB">
      <w:pPr>
        <w:widowControl/>
        <w:numPr>
          <w:ilvl w:val="0"/>
          <w:numId w:val="1"/>
        </w:numPr>
        <w:tabs>
          <w:tab w:val="clear" w:pos="720"/>
          <w:tab w:val="num" w:pos="450"/>
        </w:tabs>
        <w:suppressAutoHyphens w:val="0"/>
        <w:ind w:left="540" w:hanging="540"/>
        <w:jc w:val="both"/>
        <w:rPr>
          <w:rFonts w:cs="Times New Roman"/>
          <w:b/>
          <w:bCs/>
          <w:sz w:val="22"/>
          <w:szCs w:val="22"/>
        </w:rPr>
      </w:pPr>
      <w:r w:rsidRPr="00E86532">
        <w:rPr>
          <w:rFonts w:cs="Times New Roman"/>
          <w:bCs/>
          <w:sz w:val="22"/>
          <w:szCs w:val="22"/>
        </w:rPr>
        <w:t xml:space="preserve">Involved in </w:t>
      </w:r>
      <w:r w:rsidRPr="00E86532">
        <w:rPr>
          <w:rFonts w:cs="Times New Roman"/>
          <w:b/>
          <w:bCs/>
          <w:sz w:val="22"/>
          <w:szCs w:val="22"/>
        </w:rPr>
        <w:t xml:space="preserve">DatabaseDesigning </w:t>
      </w:r>
      <w:r w:rsidRPr="00E86532">
        <w:rPr>
          <w:rFonts w:cs="Times New Roman"/>
          <w:bCs/>
          <w:sz w:val="22"/>
          <w:szCs w:val="22"/>
        </w:rPr>
        <w:t>including</w:t>
      </w:r>
      <w:r w:rsidRPr="00E86532">
        <w:rPr>
          <w:rFonts w:cs="Times New Roman"/>
          <w:b/>
          <w:bCs/>
          <w:sz w:val="22"/>
          <w:szCs w:val="22"/>
        </w:rPr>
        <w:t xml:space="preserve"> ER Diagram </w:t>
      </w:r>
      <w:r w:rsidRPr="00E86532">
        <w:rPr>
          <w:rFonts w:cs="Times New Roman"/>
          <w:bCs/>
          <w:sz w:val="22"/>
          <w:szCs w:val="22"/>
        </w:rPr>
        <w:t>and</w:t>
      </w:r>
      <w:r w:rsidRPr="00E86532">
        <w:rPr>
          <w:rFonts w:cs="Times New Roman"/>
          <w:b/>
          <w:bCs/>
          <w:sz w:val="22"/>
          <w:szCs w:val="22"/>
        </w:rPr>
        <w:t xml:space="preserve"> Database Normalization (3NF).</w:t>
      </w:r>
    </w:p>
    <w:p w:rsidR="004740C5" w:rsidRPr="00E86532" w:rsidRDefault="004740C5" w:rsidP="002079CB">
      <w:pPr>
        <w:widowControl/>
        <w:numPr>
          <w:ilvl w:val="0"/>
          <w:numId w:val="1"/>
        </w:numPr>
        <w:tabs>
          <w:tab w:val="clear" w:pos="720"/>
          <w:tab w:val="num" w:pos="450"/>
        </w:tabs>
        <w:suppressAutoHyphens w:val="0"/>
        <w:ind w:left="540" w:hanging="540"/>
        <w:jc w:val="both"/>
        <w:rPr>
          <w:rFonts w:cs="Times New Roman"/>
          <w:bCs/>
          <w:sz w:val="22"/>
          <w:szCs w:val="22"/>
        </w:rPr>
      </w:pPr>
      <w:r w:rsidRPr="00E86532">
        <w:rPr>
          <w:rFonts w:cs="Times New Roman"/>
          <w:bCs/>
          <w:sz w:val="22"/>
          <w:szCs w:val="22"/>
        </w:rPr>
        <w:t xml:space="preserve">Involved in testing the modules with </w:t>
      </w:r>
      <w:r w:rsidRPr="00E86532">
        <w:rPr>
          <w:rFonts w:cs="Times New Roman"/>
          <w:b/>
          <w:bCs/>
          <w:sz w:val="22"/>
          <w:szCs w:val="22"/>
        </w:rPr>
        <w:t>JUnit</w:t>
      </w:r>
      <w:r w:rsidRPr="00E86532">
        <w:rPr>
          <w:rFonts w:cs="Times New Roman"/>
          <w:bCs/>
          <w:sz w:val="22"/>
          <w:szCs w:val="22"/>
        </w:rPr>
        <w:t xml:space="preserve">, </w:t>
      </w:r>
      <w:r w:rsidRPr="00E86532">
        <w:rPr>
          <w:rFonts w:cs="Times New Roman"/>
          <w:b/>
          <w:bCs/>
          <w:sz w:val="22"/>
          <w:szCs w:val="22"/>
        </w:rPr>
        <w:t>Black box and White box testing</w:t>
      </w:r>
      <w:r w:rsidRPr="00E86532">
        <w:rPr>
          <w:rFonts w:cs="Times New Roman"/>
          <w:bCs/>
          <w:sz w:val="22"/>
          <w:szCs w:val="22"/>
        </w:rPr>
        <w:t>.</w:t>
      </w:r>
    </w:p>
    <w:p w:rsidR="004740C5" w:rsidRPr="00E86532" w:rsidRDefault="004740C5" w:rsidP="002079CB">
      <w:pPr>
        <w:widowControl/>
        <w:numPr>
          <w:ilvl w:val="0"/>
          <w:numId w:val="1"/>
        </w:numPr>
        <w:tabs>
          <w:tab w:val="clear" w:pos="720"/>
          <w:tab w:val="num" w:pos="450"/>
        </w:tabs>
        <w:suppressAutoHyphens w:val="0"/>
        <w:ind w:left="540" w:hanging="540"/>
        <w:jc w:val="both"/>
        <w:rPr>
          <w:rFonts w:cs="Times New Roman"/>
          <w:bCs/>
          <w:sz w:val="22"/>
          <w:szCs w:val="22"/>
        </w:rPr>
      </w:pPr>
      <w:r w:rsidRPr="00E86532">
        <w:rPr>
          <w:rFonts w:cs="Times New Roman"/>
          <w:bCs/>
          <w:sz w:val="22"/>
          <w:szCs w:val="22"/>
        </w:rPr>
        <w:t xml:space="preserve">Developed the </w:t>
      </w:r>
      <w:r w:rsidRPr="00E86532">
        <w:rPr>
          <w:rFonts w:cs="Times New Roman"/>
          <w:b/>
          <w:bCs/>
          <w:sz w:val="22"/>
          <w:szCs w:val="22"/>
        </w:rPr>
        <w:t>test specifications</w:t>
      </w:r>
      <w:r w:rsidRPr="00E86532">
        <w:rPr>
          <w:rFonts w:cs="Times New Roman"/>
          <w:bCs/>
          <w:sz w:val="22"/>
          <w:szCs w:val="22"/>
        </w:rPr>
        <w:t xml:space="preserve"> as per the want of client.</w:t>
      </w:r>
    </w:p>
    <w:p w:rsidR="004740C5" w:rsidRPr="00E86532" w:rsidRDefault="004740C5" w:rsidP="002079CB">
      <w:pPr>
        <w:widowControl/>
        <w:numPr>
          <w:ilvl w:val="0"/>
          <w:numId w:val="1"/>
        </w:numPr>
        <w:tabs>
          <w:tab w:val="clear" w:pos="720"/>
          <w:tab w:val="num" w:pos="450"/>
        </w:tabs>
        <w:suppressAutoHyphens w:val="0"/>
        <w:ind w:left="540" w:hanging="540"/>
        <w:jc w:val="both"/>
        <w:rPr>
          <w:rFonts w:cs="Times New Roman"/>
          <w:sz w:val="22"/>
          <w:szCs w:val="22"/>
        </w:rPr>
      </w:pPr>
      <w:r w:rsidRPr="00E86532">
        <w:rPr>
          <w:rFonts w:cs="Times New Roman"/>
          <w:sz w:val="22"/>
          <w:szCs w:val="22"/>
        </w:rPr>
        <w:t xml:space="preserve">Involved in deployment and test of </w:t>
      </w:r>
      <w:r w:rsidRPr="00E86532">
        <w:rPr>
          <w:rFonts w:cs="Times New Roman"/>
          <w:b/>
          <w:bCs/>
          <w:sz w:val="22"/>
          <w:szCs w:val="22"/>
        </w:rPr>
        <w:t xml:space="preserve"> JAR</w:t>
      </w:r>
      <w:r w:rsidRPr="00E86532">
        <w:rPr>
          <w:rFonts w:cs="Times New Roman"/>
          <w:sz w:val="22"/>
          <w:szCs w:val="22"/>
        </w:rPr>
        <w:t xml:space="preserve"> files in the production server</w:t>
      </w:r>
    </w:p>
    <w:p w:rsidR="004740C5" w:rsidRPr="00E86532" w:rsidRDefault="004740C5" w:rsidP="002079CB">
      <w:pPr>
        <w:widowControl/>
        <w:numPr>
          <w:ilvl w:val="0"/>
          <w:numId w:val="1"/>
        </w:numPr>
        <w:tabs>
          <w:tab w:val="clear" w:pos="720"/>
          <w:tab w:val="num" w:pos="450"/>
        </w:tabs>
        <w:suppressAutoHyphens w:val="0"/>
        <w:ind w:left="540" w:hanging="540"/>
        <w:jc w:val="both"/>
        <w:rPr>
          <w:rFonts w:cs="Times New Roman"/>
          <w:bCs/>
          <w:sz w:val="22"/>
          <w:szCs w:val="22"/>
        </w:rPr>
      </w:pPr>
      <w:r w:rsidRPr="00E86532">
        <w:rPr>
          <w:rFonts w:cs="Times New Roman"/>
          <w:bCs/>
          <w:sz w:val="22"/>
          <w:szCs w:val="22"/>
        </w:rPr>
        <w:t>Assisted the</w:t>
      </w:r>
      <w:r w:rsidRPr="00E86532">
        <w:rPr>
          <w:rFonts w:cs="Times New Roman"/>
          <w:b/>
          <w:bCs/>
          <w:sz w:val="22"/>
          <w:szCs w:val="22"/>
        </w:rPr>
        <w:t xml:space="preserve"> System Analyst</w:t>
      </w:r>
      <w:r w:rsidRPr="00E86532">
        <w:rPr>
          <w:rFonts w:cs="Times New Roman"/>
          <w:bCs/>
          <w:sz w:val="22"/>
          <w:szCs w:val="22"/>
        </w:rPr>
        <w:t xml:space="preserve"> in the design of the software.</w:t>
      </w:r>
    </w:p>
    <w:p w:rsidR="004740C5" w:rsidRPr="00E86532" w:rsidRDefault="004740C5" w:rsidP="002079CB">
      <w:pPr>
        <w:widowControl/>
        <w:numPr>
          <w:ilvl w:val="0"/>
          <w:numId w:val="1"/>
        </w:numPr>
        <w:tabs>
          <w:tab w:val="clear" w:pos="720"/>
          <w:tab w:val="num" w:pos="450"/>
        </w:tabs>
        <w:suppressAutoHyphens w:val="0"/>
        <w:ind w:left="540" w:hanging="540"/>
        <w:jc w:val="both"/>
        <w:rPr>
          <w:rFonts w:cs="Times New Roman"/>
          <w:bCs/>
          <w:sz w:val="22"/>
          <w:szCs w:val="22"/>
        </w:rPr>
      </w:pPr>
      <w:r w:rsidRPr="00E86532">
        <w:rPr>
          <w:rFonts w:cs="Times New Roman"/>
          <w:bCs/>
          <w:sz w:val="22"/>
          <w:szCs w:val="22"/>
        </w:rPr>
        <w:t>Involved in the integration of the project modules.</w:t>
      </w:r>
    </w:p>
    <w:p w:rsidR="004740C5" w:rsidRPr="00E86532" w:rsidRDefault="004740C5" w:rsidP="002079CB">
      <w:pPr>
        <w:widowControl/>
        <w:numPr>
          <w:ilvl w:val="0"/>
          <w:numId w:val="1"/>
        </w:numPr>
        <w:tabs>
          <w:tab w:val="clear" w:pos="720"/>
          <w:tab w:val="num" w:pos="450"/>
        </w:tabs>
        <w:suppressAutoHyphens w:val="0"/>
        <w:ind w:left="540" w:hanging="540"/>
        <w:jc w:val="both"/>
        <w:rPr>
          <w:rFonts w:cs="Times New Roman"/>
          <w:bCs/>
          <w:sz w:val="22"/>
          <w:szCs w:val="22"/>
        </w:rPr>
      </w:pPr>
      <w:r w:rsidRPr="00E86532">
        <w:rPr>
          <w:rFonts w:cs="Times New Roman"/>
          <w:bCs/>
          <w:sz w:val="22"/>
          <w:szCs w:val="22"/>
        </w:rPr>
        <w:t>Communicated with the client for requirements gathering and changes.</w:t>
      </w:r>
    </w:p>
    <w:p w:rsidR="002E79BE" w:rsidRPr="00E86532" w:rsidRDefault="002E79BE" w:rsidP="002079CB">
      <w:pPr>
        <w:widowControl/>
        <w:suppressAutoHyphens w:val="0"/>
        <w:ind w:left="0" w:firstLine="0"/>
        <w:jc w:val="both"/>
        <w:rPr>
          <w:rFonts w:cs="Times New Roman"/>
          <w:b/>
          <w:sz w:val="22"/>
          <w:szCs w:val="22"/>
        </w:rPr>
      </w:pPr>
    </w:p>
    <w:p w:rsidR="002E79BE" w:rsidRPr="00E86532" w:rsidRDefault="002E79BE" w:rsidP="002079CB">
      <w:pPr>
        <w:widowControl/>
        <w:suppressAutoHyphens w:val="0"/>
        <w:ind w:left="0" w:firstLine="0"/>
        <w:jc w:val="both"/>
        <w:rPr>
          <w:rFonts w:cs="Times New Roman"/>
          <w:sz w:val="22"/>
          <w:szCs w:val="22"/>
        </w:rPr>
      </w:pPr>
      <w:r w:rsidRPr="00E86532">
        <w:rPr>
          <w:rFonts w:cs="Times New Roman"/>
          <w:b/>
          <w:sz w:val="22"/>
          <w:szCs w:val="22"/>
        </w:rPr>
        <w:t>Environment:</w:t>
      </w:r>
      <w:r w:rsidRPr="00E86532">
        <w:rPr>
          <w:rFonts w:cs="Times New Roman"/>
          <w:sz w:val="22"/>
          <w:szCs w:val="22"/>
        </w:rPr>
        <w:t xml:space="preserve"> J</w:t>
      </w:r>
      <w:r w:rsidR="00EE2BD7" w:rsidRPr="00E86532">
        <w:rPr>
          <w:rFonts w:cs="Times New Roman"/>
          <w:bCs/>
          <w:sz w:val="22"/>
          <w:szCs w:val="22"/>
        </w:rPr>
        <w:t>ava, Oracle 10g</w:t>
      </w:r>
      <w:r w:rsidRPr="00E86532">
        <w:rPr>
          <w:rFonts w:cs="Times New Roman"/>
          <w:bCs/>
          <w:sz w:val="22"/>
          <w:szCs w:val="22"/>
        </w:rPr>
        <w:t>, Toad,</w:t>
      </w:r>
      <w:r w:rsidR="00EE2BD7" w:rsidRPr="00E86532">
        <w:rPr>
          <w:rFonts w:cs="Times New Roman"/>
          <w:sz w:val="22"/>
          <w:szCs w:val="22"/>
        </w:rPr>
        <w:t>Eclipse, Ant, SVN</w:t>
      </w:r>
    </w:p>
    <w:p w:rsidR="002079CB" w:rsidRPr="00E86532" w:rsidRDefault="002079CB" w:rsidP="002079CB">
      <w:pPr>
        <w:widowControl/>
        <w:suppressAutoHyphens w:val="0"/>
        <w:ind w:left="0" w:firstLine="0"/>
        <w:jc w:val="both"/>
        <w:rPr>
          <w:rFonts w:cs="Times New Roman"/>
          <w:sz w:val="22"/>
          <w:szCs w:val="22"/>
        </w:rPr>
      </w:pPr>
    </w:p>
    <w:p w:rsidR="002079CB" w:rsidRPr="00E86532" w:rsidRDefault="002079CB" w:rsidP="002079CB">
      <w:pPr>
        <w:tabs>
          <w:tab w:val="left" w:pos="3825"/>
        </w:tabs>
        <w:jc w:val="both"/>
        <w:rPr>
          <w:rFonts w:cs="Times New Roman"/>
          <w:b/>
          <w:sz w:val="22"/>
          <w:szCs w:val="22"/>
        </w:rPr>
      </w:pPr>
    </w:p>
    <w:p w:rsidR="002079CB" w:rsidRPr="00E86532" w:rsidRDefault="002079CB" w:rsidP="002079CB">
      <w:pPr>
        <w:tabs>
          <w:tab w:val="left" w:pos="3825"/>
        </w:tabs>
        <w:jc w:val="both"/>
        <w:rPr>
          <w:rFonts w:cs="Times New Roman"/>
          <w:b/>
          <w:sz w:val="22"/>
          <w:szCs w:val="22"/>
        </w:rPr>
      </w:pPr>
    </w:p>
    <w:p w:rsidR="002E79BE" w:rsidRPr="00E86532" w:rsidRDefault="002E79BE" w:rsidP="002079CB">
      <w:pPr>
        <w:widowControl/>
        <w:tabs>
          <w:tab w:val="left" w:pos="540"/>
        </w:tabs>
        <w:suppressAutoHyphens w:val="0"/>
        <w:ind w:left="0" w:firstLine="0"/>
        <w:jc w:val="both"/>
        <w:rPr>
          <w:rFonts w:cs="Times New Roman"/>
          <w:sz w:val="22"/>
          <w:szCs w:val="22"/>
        </w:rPr>
      </w:pPr>
    </w:p>
    <w:p w:rsidR="004740C5" w:rsidRPr="00E86532" w:rsidRDefault="004740C5" w:rsidP="002079CB">
      <w:pPr>
        <w:tabs>
          <w:tab w:val="left" w:pos="3825"/>
        </w:tabs>
        <w:jc w:val="both"/>
        <w:rPr>
          <w:rFonts w:cs="Times New Roman"/>
          <w:b/>
          <w:sz w:val="22"/>
          <w:szCs w:val="22"/>
        </w:rPr>
      </w:pPr>
    </w:p>
    <w:p w:rsidR="004740C5" w:rsidRPr="00E86532" w:rsidRDefault="004740C5" w:rsidP="002079CB">
      <w:pPr>
        <w:jc w:val="both"/>
        <w:rPr>
          <w:rFonts w:cs="Times New Roman"/>
          <w:sz w:val="22"/>
          <w:szCs w:val="22"/>
        </w:rPr>
      </w:pPr>
    </w:p>
    <w:sectPr w:rsidR="004740C5" w:rsidRPr="00E86532" w:rsidSect="007D47D9">
      <w:pgSz w:w="12240" w:h="15840"/>
      <w:pgMar w:top="45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18EC1F2"/>
    <w:lvl w:ilvl="0">
      <w:numFmt w:val="decimal"/>
      <w:lvlText w:val="*"/>
      <w:lvlJc w:val="left"/>
    </w:lvl>
  </w:abstractNum>
  <w:abstractNum w:abstractNumId="1">
    <w:nsid w:val="00000003"/>
    <w:multiLevelType w:val="singleLevel"/>
    <w:tmpl w:val="00000003"/>
    <w:name w:val="WW8Num4"/>
    <w:lvl w:ilvl="0">
      <w:start w:val="1"/>
      <w:numFmt w:val="bullet"/>
      <w:lvlText w:val=""/>
      <w:lvlJc w:val="left"/>
      <w:pPr>
        <w:tabs>
          <w:tab w:val="num" w:pos="0"/>
        </w:tabs>
        <w:ind w:left="720" w:hanging="360"/>
      </w:pPr>
      <w:rPr>
        <w:rFonts w:ascii="Symbol" w:hAnsi="Symbol"/>
      </w:rPr>
    </w:lvl>
  </w:abstractNum>
  <w:abstractNum w:abstractNumId="2">
    <w:nsid w:val="00000004"/>
    <w:multiLevelType w:val="singleLevel"/>
    <w:tmpl w:val="00000004"/>
    <w:name w:val="WW8Num6"/>
    <w:lvl w:ilvl="0">
      <w:start w:val="1"/>
      <w:numFmt w:val="bullet"/>
      <w:lvlText w:val=""/>
      <w:lvlJc w:val="left"/>
      <w:pPr>
        <w:tabs>
          <w:tab w:val="num" w:pos="720"/>
        </w:tabs>
        <w:ind w:left="720" w:hanging="360"/>
      </w:pPr>
      <w:rPr>
        <w:rFonts w:ascii="Symbol" w:hAnsi="Symbol"/>
      </w:rPr>
    </w:lvl>
  </w:abstractNum>
  <w:abstractNum w:abstractNumId="3">
    <w:nsid w:val="00000005"/>
    <w:multiLevelType w:val="singleLevel"/>
    <w:tmpl w:val="00000005"/>
    <w:name w:val="WW8Num7"/>
    <w:lvl w:ilvl="0">
      <w:start w:val="1"/>
      <w:numFmt w:val="bullet"/>
      <w:lvlText w:val=""/>
      <w:lvlJc w:val="left"/>
      <w:pPr>
        <w:tabs>
          <w:tab w:val="num" w:pos="0"/>
        </w:tabs>
        <w:ind w:left="720" w:hanging="360"/>
      </w:pPr>
      <w:rPr>
        <w:rFonts w:ascii="Symbol" w:hAnsi="Symbol"/>
      </w:rPr>
    </w:lvl>
  </w:abstractNum>
  <w:abstractNum w:abstractNumId="4">
    <w:nsid w:val="03FF0ABA"/>
    <w:multiLevelType w:val="hybridMultilevel"/>
    <w:tmpl w:val="84F29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6994CA1"/>
    <w:multiLevelType w:val="hybridMultilevel"/>
    <w:tmpl w:val="203C161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0CA25D1D"/>
    <w:multiLevelType w:val="multilevel"/>
    <w:tmpl w:val="DD6E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0425D84"/>
    <w:multiLevelType w:val="hybridMultilevel"/>
    <w:tmpl w:val="BF36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0D336F"/>
    <w:multiLevelType w:val="hybridMultilevel"/>
    <w:tmpl w:val="B344C4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52273C2"/>
    <w:multiLevelType w:val="hybridMultilevel"/>
    <w:tmpl w:val="4A4234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F4B2E86"/>
    <w:multiLevelType w:val="hybridMultilevel"/>
    <w:tmpl w:val="08CE1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FF3711"/>
    <w:multiLevelType w:val="hybridMultilevel"/>
    <w:tmpl w:val="86DE5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A971BC"/>
    <w:multiLevelType w:val="hybridMultilevel"/>
    <w:tmpl w:val="0EECF60C"/>
    <w:lvl w:ilvl="0" w:tplc="9EF47D66">
      <w:start w:val="1"/>
      <w:numFmt w:val="bullet"/>
      <w:lvlText w:val="▪"/>
      <w:lvlJc w:val="left"/>
      <w:pPr>
        <w:tabs>
          <w:tab w:val="num" w:pos="1080"/>
        </w:tabs>
        <w:ind w:left="1080" w:hanging="360"/>
      </w:pPr>
      <w:rPr>
        <w:rFonts w:ascii="Sylfaen" w:hAnsi="Sylfae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60C6EE1"/>
    <w:multiLevelType w:val="hybridMultilevel"/>
    <w:tmpl w:val="F0BAA0F2"/>
    <w:lvl w:ilvl="0" w:tplc="D646EAB4">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14">
    <w:nsid w:val="4C692FCD"/>
    <w:multiLevelType w:val="multilevel"/>
    <w:tmpl w:val="3242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6633D1"/>
    <w:multiLevelType w:val="hybridMultilevel"/>
    <w:tmpl w:val="194CF5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B57504C"/>
    <w:multiLevelType w:val="multilevel"/>
    <w:tmpl w:val="9900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28E279A"/>
    <w:multiLevelType w:val="hybridMultilevel"/>
    <w:tmpl w:val="FE246E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2E36E01"/>
    <w:multiLevelType w:val="hybridMultilevel"/>
    <w:tmpl w:val="F7FAF43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6BC0174"/>
    <w:multiLevelType w:val="hybridMultilevel"/>
    <w:tmpl w:val="D7E27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B1266D"/>
    <w:multiLevelType w:val="hybridMultilevel"/>
    <w:tmpl w:val="96B0752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1">
    <w:nsid w:val="715237CA"/>
    <w:multiLevelType w:val="hybridMultilevel"/>
    <w:tmpl w:val="F2F43F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C2332D"/>
    <w:multiLevelType w:val="hybridMultilevel"/>
    <w:tmpl w:val="10AAA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9"/>
  </w:num>
  <w:num w:numId="4">
    <w:abstractNumId w:val="16"/>
  </w:num>
  <w:num w:numId="5">
    <w:abstractNumId w:val="6"/>
  </w:num>
  <w:num w:numId="6">
    <w:abstractNumId w:val="11"/>
  </w:num>
  <w:num w:numId="7">
    <w:abstractNumId w:val="8"/>
  </w:num>
  <w:num w:numId="8">
    <w:abstractNumId w:val="10"/>
  </w:num>
  <w:num w:numId="9">
    <w:abstractNumId w:val="1"/>
  </w:num>
  <w:num w:numId="10">
    <w:abstractNumId w:val="5"/>
  </w:num>
  <w:num w:numId="11">
    <w:abstractNumId w:val="0"/>
    <w:lvlOverride w:ilvl="0">
      <w:lvl w:ilvl="0">
        <w:numFmt w:val="bullet"/>
        <w:lvlText w:val=""/>
        <w:legacy w:legacy="1" w:legacySpace="0" w:legacyIndent="283"/>
        <w:lvlJc w:val="left"/>
        <w:rPr>
          <w:rFonts w:ascii="Symbol" w:hAnsi="Symbol" w:cs="Times New Roman" w:hint="default"/>
        </w:rPr>
      </w:lvl>
    </w:lvlOverride>
  </w:num>
  <w:num w:numId="12">
    <w:abstractNumId w:val="13"/>
  </w:num>
  <w:num w:numId="13">
    <w:abstractNumId w:val="22"/>
  </w:num>
  <w:num w:numId="14">
    <w:abstractNumId w:val="15"/>
  </w:num>
  <w:num w:numId="15">
    <w:abstractNumId w:val="14"/>
  </w:num>
  <w:num w:numId="16">
    <w:abstractNumId w:val="17"/>
  </w:num>
  <w:num w:numId="17">
    <w:abstractNumId w:val="7"/>
  </w:num>
  <w:num w:numId="18">
    <w:abstractNumId w:val="0"/>
    <w:lvlOverride w:ilvl="0">
      <w:lvl w:ilvl="0">
        <w:numFmt w:val="bullet"/>
        <w:lvlText w:val=""/>
        <w:legacy w:legacy="1" w:legacySpace="0" w:legacyIndent="360"/>
        <w:lvlJc w:val="left"/>
        <w:rPr>
          <w:rFonts w:ascii="Symbol" w:hAnsi="Symbol" w:hint="default"/>
        </w:rPr>
      </w:lvl>
    </w:lvlOverride>
  </w:num>
  <w:num w:numId="19">
    <w:abstractNumId w:val="20"/>
  </w:num>
  <w:num w:numId="20">
    <w:abstractNumId w:val="18"/>
  </w:num>
  <w:num w:numId="21">
    <w:abstractNumId w:val="9"/>
  </w:num>
  <w:num w:numId="22">
    <w:abstractNumId w:val="21"/>
  </w:num>
  <w:num w:numId="23">
    <w:abstractNumId w:val="12"/>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740C5"/>
    <w:rsid w:val="000042A7"/>
    <w:rsid w:val="00011125"/>
    <w:rsid w:val="0003132E"/>
    <w:rsid w:val="00061136"/>
    <w:rsid w:val="00094B41"/>
    <w:rsid w:val="000A272D"/>
    <w:rsid w:val="000A44E9"/>
    <w:rsid w:val="000C08CC"/>
    <w:rsid w:val="000C645E"/>
    <w:rsid w:val="000D016C"/>
    <w:rsid w:val="000D6A15"/>
    <w:rsid w:val="000E2301"/>
    <w:rsid w:val="000E71F7"/>
    <w:rsid w:val="0012335A"/>
    <w:rsid w:val="00132D91"/>
    <w:rsid w:val="0015430A"/>
    <w:rsid w:val="001906AF"/>
    <w:rsid w:val="00197F5F"/>
    <w:rsid w:val="001C2104"/>
    <w:rsid w:val="001D3736"/>
    <w:rsid w:val="001E1926"/>
    <w:rsid w:val="002079CB"/>
    <w:rsid w:val="00240E3F"/>
    <w:rsid w:val="00260F8C"/>
    <w:rsid w:val="00270ADC"/>
    <w:rsid w:val="002877B6"/>
    <w:rsid w:val="002A2880"/>
    <w:rsid w:val="002A5E67"/>
    <w:rsid w:val="002D3E56"/>
    <w:rsid w:val="002E6585"/>
    <w:rsid w:val="002E70C2"/>
    <w:rsid w:val="002E79BE"/>
    <w:rsid w:val="002F455F"/>
    <w:rsid w:val="00323E2B"/>
    <w:rsid w:val="00340F7F"/>
    <w:rsid w:val="0034365A"/>
    <w:rsid w:val="00361D0B"/>
    <w:rsid w:val="00366251"/>
    <w:rsid w:val="003771CF"/>
    <w:rsid w:val="003815A6"/>
    <w:rsid w:val="003B10BE"/>
    <w:rsid w:val="003B447F"/>
    <w:rsid w:val="003D29A0"/>
    <w:rsid w:val="00406223"/>
    <w:rsid w:val="00425F3D"/>
    <w:rsid w:val="00433106"/>
    <w:rsid w:val="004410A9"/>
    <w:rsid w:val="0044110E"/>
    <w:rsid w:val="00452018"/>
    <w:rsid w:val="00456151"/>
    <w:rsid w:val="00464FDE"/>
    <w:rsid w:val="004740C5"/>
    <w:rsid w:val="004C7884"/>
    <w:rsid w:val="004D0A35"/>
    <w:rsid w:val="004D4560"/>
    <w:rsid w:val="004F28BC"/>
    <w:rsid w:val="00510D9B"/>
    <w:rsid w:val="00522E74"/>
    <w:rsid w:val="00566A50"/>
    <w:rsid w:val="0058353A"/>
    <w:rsid w:val="005C1E76"/>
    <w:rsid w:val="005F3149"/>
    <w:rsid w:val="00611953"/>
    <w:rsid w:val="006202A9"/>
    <w:rsid w:val="00674919"/>
    <w:rsid w:val="00683EE7"/>
    <w:rsid w:val="00693B08"/>
    <w:rsid w:val="00694BBF"/>
    <w:rsid w:val="006A274C"/>
    <w:rsid w:val="006C3F4C"/>
    <w:rsid w:val="006F17CD"/>
    <w:rsid w:val="00703B47"/>
    <w:rsid w:val="00710415"/>
    <w:rsid w:val="00725378"/>
    <w:rsid w:val="007941E3"/>
    <w:rsid w:val="00796052"/>
    <w:rsid w:val="007B00FC"/>
    <w:rsid w:val="007B350F"/>
    <w:rsid w:val="007D47D9"/>
    <w:rsid w:val="007E2AF3"/>
    <w:rsid w:val="007E39B5"/>
    <w:rsid w:val="007F2C42"/>
    <w:rsid w:val="007F3FFC"/>
    <w:rsid w:val="007F71D1"/>
    <w:rsid w:val="008019F5"/>
    <w:rsid w:val="008233D4"/>
    <w:rsid w:val="00826526"/>
    <w:rsid w:val="008519F2"/>
    <w:rsid w:val="00852482"/>
    <w:rsid w:val="00855930"/>
    <w:rsid w:val="008611C5"/>
    <w:rsid w:val="00863220"/>
    <w:rsid w:val="00863E65"/>
    <w:rsid w:val="008B172A"/>
    <w:rsid w:val="008D4391"/>
    <w:rsid w:val="008E5EB3"/>
    <w:rsid w:val="00912B86"/>
    <w:rsid w:val="00917FE0"/>
    <w:rsid w:val="0094442F"/>
    <w:rsid w:val="00961A41"/>
    <w:rsid w:val="00971345"/>
    <w:rsid w:val="00993798"/>
    <w:rsid w:val="009A18CE"/>
    <w:rsid w:val="009D3033"/>
    <w:rsid w:val="009F5AA3"/>
    <w:rsid w:val="00A04096"/>
    <w:rsid w:val="00A16F88"/>
    <w:rsid w:val="00A36640"/>
    <w:rsid w:val="00A50327"/>
    <w:rsid w:val="00A76483"/>
    <w:rsid w:val="00AB1F9A"/>
    <w:rsid w:val="00AE62DD"/>
    <w:rsid w:val="00B255E8"/>
    <w:rsid w:val="00B275D5"/>
    <w:rsid w:val="00B431AF"/>
    <w:rsid w:val="00B55EC1"/>
    <w:rsid w:val="00B72B48"/>
    <w:rsid w:val="00B95871"/>
    <w:rsid w:val="00BB17D3"/>
    <w:rsid w:val="00BC3261"/>
    <w:rsid w:val="00BC4531"/>
    <w:rsid w:val="00BC53E0"/>
    <w:rsid w:val="00BC5BFE"/>
    <w:rsid w:val="00BD2AD5"/>
    <w:rsid w:val="00C02C02"/>
    <w:rsid w:val="00C11753"/>
    <w:rsid w:val="00C52B09"/>
    <w:rsid w:val="00C52C67"/>
    <w:rsid w:val="00C551DA"/>
    <w:rsid w:val="00CC312D"/>
    <w:rsid w:val="00CE267E"/>
    <w:rsid w:val="00CE6A94"/>
    <w:rsid w:val="00D050A4"/>
    <w:rsid w:val="00D21B4E"/>
    <w:rsid w:val="00D23BF1"/>
    <w:rsid w:val="00D25C6A"/>
    <w:rsid w:val="00D35049"/>
    <w:rsid w:val="00D40F9E"/>
    <w:rsid w:val="00D47DF2"/>
    <w:rsid w:val="00D54B42"/>
    <w:rsid w:val="00D54BA1"/>
    <w:rsid w:val="00D66575"/>
    <w:rsid w:val="00D858B0"/>
    <w:rsid w:val="00DA4AD5"/>
    <w:rsid w:val="00DC0EA7"/>
    <w:rsid w:val="00DD2E80"/>
    <w:rsid w:val="00DE2B89"/>
    <w:rsid w:val="00E15958"/>
    <w:rsid w:val="00E247BB"/>
    <w:rsid w:val="00E271FE"/>
    <w:rsid w:val="00E41171"/>
    <w:rsid w:val="00E85308"/>
    <w:rsid w:val="00E856B2"/>
    <w:rsid w:val="00E86532"/>
    <w:rsid w:val="00E9309C"/>
    <w:rsid w:val="00EA0957"/>
    <w:rsid w:val="00EA7822"/>
    <w:rsid w:val="00ED3FCF"/>
    <w:rsid w:val="00ED6536"/>
    <w:rsid w:val="00EE2BD7"/>
    <w:rsid w:val="00F0140D"/>
    <w:rsid w:val="00F13503"/>
    <w:rsid w:val="00F163EF"/>
    <w:rsid w:val="00F4250F"/>
    <w:rsid w:val="00F545C8"/>
    <w:rsid w:val="00F56EDD"/>
    <w:rsid w:val="00F77E22"/>
    <w:rsid w:val="00F96787"/>
    <w:rsid w:val="00FA7D2E"/>
    <w:rsid w:val="00FB2ACD"/>
    <w:rsid w:val="00FB4D7E"/>
    <w:rsid w:val="00FD20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0C5"/>
    <w:pPr>
      <w:widowControl w:val="0"/>
      <w:suppressAutoHyphens/>
      <w:spacing w:after="0" w:line="240" w:lineRule="auto"/>
      <w:ind w:left="720" w:hanging="360"/>
    </w:pPr>
    <w:rPr>
      <w:rFonts w:ascii="Times New Roman" w:eastAsia="SimSun" w:hAnsi="Times New Roman" w:cs="Tahoma"/>
      <w:kern w:val="1"/>
      <w:sz w:val="24"/>
      <w:szCs w:val="24"/>
      <w:lang w:eastAsia="hi-IN" w:bidi="hi-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B1F9A"/>
    <w:pPr>
      <w:contextualSpacing/>
    </w:pPr>
    <w:rPr>
      <w:rFonts w:cs="Mangal"/>
      <w:szCs w:val="21"/>
    </w:rPr>
  </w:style>
  <w:style w:type="paragraph" w:styleId="BodyText">
    <w:name w:val="Body Text"/>
    <w:basedOn w:val="Normal"/>
    <w:link w:val="BodyTextChar"/>
    <w:rsid w:val="0044110E"/>
    <w:pPr>
      <w:suppressAutoHyphens w:val="0"/>
      <w:autoSpaceDE w:val="0"/>
      <w:autoSpaceDN w:val="0"/>
      <w:adjustRightInd w:val="0"/>
      <w:ind w:left="0" w:firstLine="0"/>
    </w:pPr>
    <w:rPr>
      <w:rFonts w:ascii="Arial" w:eastAsia="Times New Roman" w:hAnsi="Arial" w:cs="Arial"/>
      <w:kern w:val="0"/>
      <w:lang w:eastAsia="en-US" w:bidi="ar-SA"/>
    </w:rPr>
  </w:style>
  <w:style w:type="character" w:customStyle="1" w:styleId="BodyTextChar">
    <w:name w:val="Body Text Char"/>
    <w:basedOn w:val="DefaultParagraphFont"/>
    <w:link w:val="BodyText"/>
    <w:rsid w:val="0044110E"/>
    <w:rPr>
      <w:rFonts w:ascii="Arial" w:eastAsia="Times New Roman" w:hAnsi="Arial" w:cs="Arial"/>
      <w:sz w:val="24"/>
      <w:szCs w:val="24"/>
    </w:rPr>
  </w:style>
  <w:style w:type="paragraph" w:styleId="FootnoteText">
    <w:name w:val="footnote text"/>
    <w:basedOn w:val="Normal"/>
    <w:link w:val="FootnoteTextChar"/>
    <w:semiHidden/>
    <w:rsid w:val="0044110E"/>
    <w:pPr>
      <w:suppressAutoHyphens w:val="0"/>
      <w:autoSpaceDE w:val="0"/>
      <w:autoSpaceDN w:val="0"/>
      <w:adjustRightInd w:val="0"/>
      <w:ind w:left="0" w:firstLine="0"/>
    </w:pPr>
    <w:rPr>
      <w:rFonts w:eastAsia="Times New Roman" w:cs="Times New Roman"/>
      <w:kern w:val="0"/>
      <w:sz w:val="20"/>
      <w:szCs w:val="20"/>
      <w:lang w:eastAsia="en-US" w:bidi="ar-SA"/>
    </w:rPr>
  </w:style>
  <w:style w:type="character" w:customStyle="1" w:styleId="FootnoteTextChar">
    <w:name w:val="Footnote Text Char"/>
    <w:basedOn w:val="DefaultParagraphFont"/>
    <w:link w:val="FootnoteText"/>
    <w:semiHidden/>
    <w:rsid w:val="0044110E"/>
    <w:rPr>
      <w:rFonts w:ascii="Times New Roman" w:eastAsia="Times New Roman" w:hAnsi="Times New Roman" w:cs="Times New Roman"/>
      <w:sz w:val="20"/>
      <w:szCs w:val="20"/>
    </w:rPr>
  </w:style>
  <w:style w:type="character" w:customStyle="1" w:styleId="AchievementChar">
    <w:name w:val="Achievement Char"/>
    <w:basedOn w:val="DefaultParagraphFont"/>
    <w:rsid w:val="00ED3FCF"/>
    <w:rPr>
      <w:rFonts w:ascii="Century Gothic" w:hAnsi="Century Gothic"/>
      <w:bCs/>
      <w:sz w:val="18"/>
      <w:lang w:val="en-US" w:eastAsia="en-US" w:bidi="ar-SA"/>
    </w:rPr>
  </w:style>
  <w:style w:type="paragraph" w:styleId="NormalWeb">
    <w:name w:val="Normal (Web)"/>
    <w:basedOn w:val="Normal"/>
    <w:uiPriority w:val="99"/>
    <w:unhideWhenUsed/>
    <w:rsid w:val="001D3736"/>
    <w:pPr>
      <w:widowControl/>
      <w:suppressAutoHyphens w:val="0"/>
      <w:spacing w:before="100" w:beforeAutospacing="1" w:after="100" w:afterAutospacing="1"/>
      <w:ind w:left="0" w:firstLine="0"/>
    </w:pPr>
    <w:rPr>
      <w:rFonts w:eastAsia="Times New Roman" w:cs="Times New Roman"/>
      <w:kern w:val="0"/>
      <w:lang w:eastAsia="en-US" w:bidi="ar-SA"/>
    </w:rPr>
  </w:style>
  <w:style w:type="character" w:customStyle="1" w:styleId="blackres1">
    <w:name w:val="blackres1"/>
    <w:basedOn w:val="DefaultParagraphFont"/>
    <w:rsid w:val="00F56EDD"/>
    <w:rPr>
      <w:rFonts w:ascii="Arial" w:hAnsi="Arial" w:cs="Arial" w:hint="default"/>
      <w:color w:val="000000"/>
      <w:sz w:val="20"/>
      <w:szCs w:val="20"/>
    </w:rPr>
  </w:style>
  <w:style w:type="paragraph" w:customStyle="1" w:styleId="BulletList">
    <w:name w:val="Bullet List"/>
    <w:rsid w:val="00710415"/>
    <w:pPr>
      <w:widowControl w:val="0"/>
      <w:autoSpaceDE w:val="0"/>
      <w:autoSpaceDN w:val="0"/>
      <w:adjustRightInd w:val="0"/>
      <w:spacing w:after="0" w:line="240" w:lineRule="auto"/>
      <w:ind w:left="720" w:hanging="430"/>
    </w:pPr>
    <w:rPr>
      <w:rFonts w:ascii="Arial" w:eastAsia="Times New Roman" w:hAnsi="Arial" w:cs="Times New Roman"/>
      <w:sz w:val="24"/>
      <w:szCs w:val="24"/>
    </w:rPr>
  </w:style>
  <w:style w:type="character" w:customStyle="1" w:styleId="bodycopy1">
    <w:name w:val="bodycopy1"/>
    <w:basedOn w:val="DefaultParagraphFont"/>
    <w:rsid w:val="00CC312D"/>
    <w:rPr>
      <w:rFonts w:ascii="Arial" w:hAnsi="Arial" w:cs="Arial"/>
      <w:color w:val="000000"/>
      <w:sz w:val="20"/>
      <w:szCs w:val="20"/>
    </w:rPr>
  </w:style>
  <w:style w:type="paragraph" w:styleId="HTMLPreformatted">
    <w:name w:val="HTML Preformatted"/>
    <w:basedOn w:val="Normal"/>
    <w:link w:val="HTMLPreformattedChar"/>
    <w:rsid w:val="00EE2B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0" w:firstLine="0"/>
    </w:pPr>
    <w:rPr>
      <w:rFonts w:ascii="Courier New" w:eastAsia="Courier New" w:hAnsi="Courier New" w:cs="Times New Roman"/>
      <w:kern w:val="0"/>
      <w:sz w:val="20"/>
      <w:szCs w:val="20"/>
      <w:lang w:eastAsia="en-US" w:bidi="ar-SA"/>
    </w:rPr>
  </w:style>
  <w:style w:type="character" w:customStyle="1" w:styleId="HTMLPreformattedChar">
    <w:name w:val="HTML Preformatted Char"/>
    <w:basedOn w:val="DefaultParagraphFont"/>
    <w:link w:val="HTMLPreformatted"/>
    <w:rsid w:val="00EE2BD7"/>
    <w:rPr>
      <w:rFonts w:ascii="Courier New" w:eastAsia="Courier New" w:hAnsi="Courier New" w:cs="Times New Roman"/>
      <w:sz w:val="20"/>
      <w:szCs w:val="20"/>
    </w:rPr>
  </w:style>
  <w:style w:type="character" w:styleId="Strong">
    <w:name w:val="Strong"/>
    <w:basedOn w:val="DefaultParagraphFont"/>
    <w:uiPriority w:val="22"/>
    <w:qFormat/>
    <w:rsid w:val="00EE2BD7"/>
    <w:rPr>
      <w:b/>
      <w:bCs/>
    </w:rPr>
  </w:style>
  <w:style w:type="character" w:styleId="Hyperlink">
    <w:name w:val="Hyperlink"/>
    <w:basedOn w:val="DefaultParagraphFont"/>
    <w:uiPriority w:val="99"/>
    <w:unhideWhenUsed/>
    <w:rsid w:val="007B00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0C5"/>
    <w:pPr>
      <w:widowControl w:val="0"/>
      <w:suppressAutoHyphens/>
      <w:spacing w:after="0" w:line="240" w:lineRule="auto"/>
      <w:ind w:left="720" w:hanging="360"/>
    </w:pPr>
    <w:rPr>
      <w:rFonts w:ascii="Times New Roman" w:eastAsia="SimSun" w:hAnsi="Times New Roman" w:cs="Tahoma"/>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B1F9A"/>
    <w:pPr>
      <w:contextualSpacing/>
    </w:pPr>
    <w:rPr>
      <w:rFonts w:cs="Mangal"/>
      <w:szCs w:val="21"/>
    </w:rPr>
  </w:style>
  <w:style w:type="paragraph" w:styleId="BodyText">
    <w:name w:val="Body Text"/>
    <w:basedOn w:val="Normal"/>
    <w:link w:val="BodyTextChar"/>
    <w:rsid w:val="0044110E"/>
    <w:pPr>
      <w:suppressAutoHyphens w:val="0"/>
      <w:autoSpaceDE w:val="0"/>
      <w:autoSpaceDN w:val="0"/>
      <w:adjustRightInd w:val="0"/>
      <w:ind w:left="0" w:firstLine="0"/>
    </w:pPr>
    <w:rPr>
      <w:rFonts w:ascii="Arial" w:eastAsia="Times New Roman" w:hAnsi="Arial" w:cs="Arial"/>
      <w:kern w:val="0"/>
      <w:lang w:eastAsia="en-US" w:bidi="ar-SA"/>
    </w:rPr>
  </w:style>
  <w:style w:type="character" w:customStyle="1" w:styleId="BodyTextChar">
    <w:name w:val="Body Text Char"/>
    <w:basedOn w:val="DefaultParagraphFont"/>
    <w:link w:val="BodyText"/>
    <w:rsid w:val="0044110E"/>
    <w:rPr>
      <w:rFonts w:ascii="Arial" w:eastAsia="Times New Roman" w:hAnsi="Arial" w:cs="Arial"/>
      <w:sz w:val="24"/>
      <w:szCs w:val="24"/>
    </w:rPr>
  </w:style>
  <w:style w:type="paragraph" w:styleId="FootnoteText">
    <w:name w:val="footnote text"/>
    <w:basedOn w:val="Normal"/>
    <w:link w:val="FootnoteTextChar"/>
    <w:semiHidden/>
    <w:rsid w:val="0044110E"/>
    <w:pPr>
      <w:suppressAutoHyphens w:val="0"/>
      <w:autoSpaceDE w:val="0"/>
      <w:autoSpaceDN w:val="0"/>
      <w:adjustRightInd w:val="0"/>
      <w:ind w:left="0" w:firstLine="0"/>
    </w:pPr>
    <w:rPr>
      <w:rFonts w:eastAsia="Times New Roman" w:cs="Times New Roman"/>
      <w:kern w:val="0"/>
      <w:sz w:val="20"/>
      <w:szCs w:val="20"/>
      <w:lang w:eastAsia="en-US" w:bidi="ar-SA"/>
    </w:rPr>
  </w:style>
  <w:style w:type="character" w:customStyle="1" w:styleId="FootnoteTextChar">
    <w:name w:val="Footnote Text Char"/>
    <w:basedOn w:val="DefaultParagraphFont"/>
    <w:link w:val="FootnoteText"/>
    <w:semiHidden/>
    <w:rsid w:val="0044110E"/>
    <w:rPr>
      <w:rFonts w:ascii="Times New Roman" w:eastAsia="Times New Roman" w:hAnsi="Times New Roman" w:cs="Times New Roman"/>
      <w:sz w:val="20"/>
      <w:szCs w:val="20"/>
    </w:rPr>
  </w:style>
  <w:style w:type="character" w:customStyle="1" w:styleId="AchievementChar">
    <w:name w:val="Achievement Char"/>
    <w:basedOn w:val="DefaultParagraphFont"/>
    <w:rsid w:val="00ED3FCF"/>
    <w:rPr>
      <w:rFonts w:ascii="Century Gothic" w:hAnsi="Century Gothic"/>
      <w:bCs/>
      <w:sz w:val="18"/>
      <w:lang w:val="en-US" w:eastAsia="en-US" w:bidi="ar-SA"/>
    </w:rPr>
  </w:style>
  <w:style w:type="paragraph" w:styleId="NormalWeb">
    <w:name w:val="Normal (Web)"/>
    <w:basedOn w:val="Normal"/>
    <w:uiPriority w:val="99"/>
    <w:unhideWhenUsed/>
    <w:rsid w:val="001D3736"/>
    <w:pPr>
      <w:widowControl/>
      <w:suppressAutoHyphens w:val="0"/>
      <w:spacing w:before="100" w:beforeAutospacing="1" w:after="100" w:afterAutospacing="1"/>
      <w:ind w:left="0" w:firstLine="0"/>
    </w:pPr>
    <w:rPr>
      <w:rFonts w:eastAsia="Times New Roman" w:cs="Times New Roman"/>
      <w:kern w:val="0"/>
      <w:lang w:eastAsia="en-US" w:bidi="ar-SA"/>
    </w:rPr>
  </w:style>
  <w:style w:type="character" w:customStyle="1" w:styleId="blackres1">
    <w:name w:val="blackres1"/>
    <w:basedOn w:val="DefaultParagraphFont"/>
    <w:rsid w:val="00F56EDD"/>
    <w:rPr>
      <w:rFonts w:ascii="Arial" w:hAnsi="Arial" w:cs="Arial" w:hint="default"/>
      <w:color w:val="000000"/>
      <w:sz w:val="20"/>
      <w:szCs w:val="20"/>
    </w:rPr>
  </w:style>
  <w:style w:type="paragraph" w:customStyle="1" w:styleId="BulletList">
    <w:name w:val="Bullet List"/>
    <w:rsid w:val="00710415"/>
    <w:pPr>
      <w:widowControl w:val="0"/>
      <w:autoSpaceDE w:val="0"/>
      <w:autoSpaceDN w:val="0"/>
      <w:adjustRightInd w:val="0"/>
      <w:spacing w:after="0" w:line="240" w:lineRule="auto"/>
      <w:ind w:left="720" w:hanging="430"/>
    </w:pPr>
    <w:rPr>
      <w:rFonts w:ascii="Arial" w:eastAsia="Times New Roman" w:hAnsi="Arial" w:cs="Times New Roman"/>
      <w:sz w:val="24"/>
      <w:szCs w:val="24"/>
    </w:rPr>
  </w:style>
  <w:style w:type="character" w:customStyle="1" w:styleId="bodycopy1">
    <w:name w:val="bodycopy1"/>
    <w:basedOn w:val="DefaultParagraphFont"/>
    <w:rsid w:val="00CC312D"/>
    <w:rPr>
      <w:rFonts w:ascii="Arial" w:hAnsi="Arial" w:cs="Arial"/>
      <w:color w:val="000000"/>
      <w:sz w:val="20"/>
      <w:szCs w:val="20"/>
    </w:rPr>
  </w:style>
  <w:style w:type="paragraph" w:styleId="HTMLPreformatted">
    <w:name w:val="HTML Preformatted"/>
    <w:basedOn w:val="Normal"/>
    <w:link w:val="HTMLPreformattedChar"/>
    <w:rsid w:val="00EE2B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0" w:firstLine="0"/>
    </w:pPr>
    <w:rPr>
      <w:rFonts w:ascii="Courier New" w:eastAsia="Courier New" w:hAnsi="Courier New" w:cs="Times New Roman"/>
      <w:kern w:val="0"/>
      <w:sz w:val="20"/>
      <w:szCs w:val="20"/>
      <w:lang w:eastAsia="en-US" w:bidi="ar-SA"/>
    </w:rPr>
  </w:style>
  <w:style w:type="character" w:customStyle="1" w:styleId="HTMLPreformattedChar">
    <w:name w:val="HTML Preformatted Char"/>
    <w:basedOn w:val="DefaultParagraphFont"/>
    <w:link w:val="HTMLPreformatted"/>
    <w:rsid w:val="00EE2BD7"/>
    <w:rPr>
      <w:rFonts w:ascii="Courier New" w:eastAsia="Courier New" w:hAnsi="Courier New" w:cs="Times New Roman"/>
      <w:sz w:val="20"/>
      <w:szCs w:val="20"/>
    </w:rPr>
  </w:style>
  <w:style w:type="character" w:styleId="Strong">
    <w:name w:val="Strong"/>
    <w:basedOn w:val="DefaultParagraphFont"/>
    <w:uiPriority w:val="22"/>
    <w:qFormat/>
    <w:rsid w:val="00EE2BD7"/>
    <w:rPr>
      <w:b/>
      <w:bCs/>
    </w:rPr>
  </w:style>
  <w:style w:type="character" w:styleId="Hyperlink">
    <w:name w:val="Hyperlink"/>
    <w:basedOn w:val="DefaultParagraphFont"/>
    <w:uiPriority w:val="99"/>
    <w:unhideWhenUsed/>
    <w:rsid w:val="007B00F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5201238">
      <w:bodyDiv w:val="1"/>
      <w:marLeft w:val="0"/>
      <w:marRight w:val="0"/>
      <w:marTop w:val="0"/>
      <w:marBottom w:val="0"/>
      <w:divBdr>
        <w:top w:val="none" w:sz="0" w:space="0" w:color="auto"/>
        <w:left w:val="none" w:sz="0" w:space="0" w:color="auto"/>
        <w:bottom w:val="none" w:sz="0" w:space="0" w:color="auto"/>
        <w:right w:val="none" w:sz="0" w:space="0" w:color="auto"/>
      </w:divBdr>
    </w:div>
    <w:div w:id="1554804667">
      <w:bodyDiv w:val="1"/>
      <w:marLeft w:val="0"/>
      <w:marRight w:val="0"/>
      <w:marTop w:val="0"/>
      <w:marBottom w:val="0"/>
      <w:divBdr>
        <w:top w:val="none" w:sz="0" w:space="0" w:color="auto"/>
        <w:left w:val="none" w:sz="0" w:space="0" w:color="auto"/>
        <w:bottom w:val="none" w:sz="0" w:space="0" w:color="auto"/>
        <w:right w:val="none" w:sz="0" w:space="0" w:color="auto"/>
      </w:divBdr>
    </w:div>
    <w:div w:id="157026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rat.devtea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1961</Words>
  <Characters>11181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13116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Sarat</dc:creator>
  <cp:lastModifiedBy>lkush</cp:lastModifiedBy>
  <cp:revision>3</cp:revision>
  <dcterms:created xsi:type="dcterms:W3CDTF">2015-12-08T18:00:00Z</dcterms:created>
  <dcterms:modified xsi:type="dcterms:W3CDTF">2015-12-08T18:00:00Z</dcterms:modified>
</cp:coreProperties>
</file>