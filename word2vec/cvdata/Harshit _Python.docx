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BF" w:rsidRPr="00474FA2" w:rsidRDefault="00251CFA" w:rsidP="00EB7F25">
      <w:pPr>
        <w:pBdr>
          <w:bottom w:val="single" w:sz="4" w:space="0" w:color="auto"/>
        </w:pBdr>
        <w:shd w:val="clear" w:color="auto" w:fill="FFFFFF"/>
        <w:ind w:left="360" w:hanging="36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Harshit</w:t>
      </w:r>
    </w:p>
    <w:p w:rsidR="00DF0DBF" w:rsidRPr="00474FA2" w:rsidRDefault="00DF0DBF" w:rsidP="00EB7F25">
      <w:pPr>
        <w:pBdr>
          <w:bottom w:val="single" w:sz="4" w:space="0" w:color="auto"/>
        </w:pBdr>
        <w:shd w:val="clear" w:color="auto" w:fill="FFFFFF"/>
        <w:ind w:left="360" w:hanging="36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Email: </w:t>
      </w:r>
      <w:hyperlink r:id="rId8" w:history="1">
        <w:r w:rsidR="00E41118" w:rsidRPr="00474FA2">
          <w:rPr>
            <w:rStyle w:val="Hyperlink"/>
            <w:rFonts w:asciiTheme="minorHAnsi" w:hAnsiTheme="minorHAnsi" w:cstheme="minorHAnsi"/>
            <w:b/>
            <w:sz w:val="22"/>
            <w:szCs w:val="22"/>
          </w:rPr>
          <w:t>hnparekh9185@gmail.com</w:t>
        </w:r>
      </w:hyperlink>
      <w:r w:rsidR="00E41118" w:rsidRPr="00474FA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 w:rsidR="00DF0DBF" w:rsidRPr="00474FA2" w:rsidRDefault="008D218C" w:rsidP="00EB7F25">
      <w:pPr>
        <w:pBdr>
          <w:bottom w:val="single" w:sz="4" w:space="0" w:color="auto"/>
        </w:pBdr>
        <w:shd w:val="clear" w:color="auto" w:fill="FFFFFF"/>
        <w:ind w:left="360" w:hanging="36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Ph #</w:t>
      </w:r>
      <w:r w:rsidR="00DF0DBF" w:rsidRPr="00474FA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: </w:t>
      </w:r>
      <w:r w:rsidR="00474FA2" w:rsidRPr="00474FA2">
        <w:rPr>
          <w:rFonts w:asciiTheme="minorHAnsi" w:hAnsiTheme="minorHAnsi" w:cstheme="minorHAnsi"/>
          <w:b/>
          <w:sz w:val="22"/>
          <w:szCs w:val="22"/>
        </w:rPr>
        <w:t>510-556-1710</w:t>
      </w:r>
    </w:p>
    <w:p w:rsidR="00DF0DBF" w:rsidRPr="00474FA2" w:rsidRDefault="008D218C" w:rsidP="00EB7F25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Professional </w:t>
      </w:r>
      <w:r w:rsidR="00DF0DBF"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Summary:</w:t>
      </w:r>
    </w:p>
    <w:p w:rsidR="009C1EFD" w:rsidRPr="00474FA2" w:rsidRDefault="009C1EFD" w:rsidP="00EB7F25">
      <w:pPr>
        <w:pStyle w:val="ListBullet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sz w:val="22"/>
          <w:szCs w:val="22"/>
          <w:u w:color="4E0000"/>
        </w:rPr>
      </w:pPr>
      <w:r w:rsidRPr="00474FA2">
        <w:rPr>
          <w:rFonts w:asciiTheme="minorHAnsi" w:hAnsiTheme="minorHAnsi" w:cstheme="minorHAnsi"/>
          <w:b/>
          <w:color w:val="auto"/>
          <w:sz w:val="22"/>
          <w:szCs w:val="22"/>
          <w:u w:color="4E0000"/>
        </w:rPr>
        <w:t>Python Developer</w:t>
      </w:r>
      <w:r w:rsidRPr="00474FA2">
        <w:rPr>
          <w:rFonts w:asciiTheme="minorHAnsi" w:hAnsiTheme="minorHAnsi" w:cstheme="minorHAnsi"/>
          <w:color w:val="auto"/>
          <w:sz w:val="22"/>
          <w:szCs w:val="22"/>
          <w:u w:color="4E0000"/>
        </w:rPr>
        <w:t xml:space="preserve"> </w:t>
      </w:r>
      <w:r w:rsidRPr="00474FA2">
        <w:rPr>
          <w:rFonts w:asciiTheme="minorHAnsi" w:hAnsiTheme="minorHAnsi" w:cstheme="minorHAnsi"/>
          <w:sz w:val="22"/>
          <w:szCs w:val="22"/>
          <w:u w:color="4E0000"/>
        </w:rPr>
        <w:t xml:space="preserve">with </w:t>
      </w:r>
      <w:r w:rsidRPr="00474FA2">
        <w:rPr>
          <w:rFonts w:asciiTheme="minorHAnsi" w:hAnsiTheme="minorHAnsi" w:cstheme="minorHAnsi"/>
          <w:b/>
          <w:sz w:val="22"/>
          <w:szCs w:val="22"/>
          <w:u w:color="4E0000"/>
        </w:rPr>
        <w:t>7</w:t>
      </w:r>
      <w:r w:rsidR="006E475A" w:rsidRPr="00474FA2">
        <w:rPr>
          <w:rFonts w:asciiTheme="minorHAnsi" w:hAnsiTheme="minorHAnsi" w:cstheme="minorHAnsi"/>
          <w:sz w:val="22"/>
          <w:szCs w:val="22"/>
          <w:u w:color="4E0000"/>
        </w:rPr>
        <w:t xml:space="preserve"> </w:t>
      </w:r>
      <w:r w:rsidRPr="00474FA2">
        <w:rPr>
          <w:rFonts w:asciiTheme="minorHAnsi" w:hAnsiTheme="minorHAnsi" w:cstheme="minorHAnsi"/>
          <w:sz w:val="22"/>
          <w:szCs w:val="22"/>
          <w:u w:color="4E0000"/>
        </w:rPr>
        <w:t xml:space="preserve">years over-all experience in Information Technology - strong background in Development, Design, and Roll-out.   </w:t>
      </w:r>
    </w:p>
    <w:p w:rsidR="000A643E" w:rsidRPr="00474FA2" w:rsidRDefault="000A643E" w:rsidP="00EB7F25">
      <w:pPr>
        <w:pStyle w:val="ListParagraph"/>
        <w:widowControl w:val="0"/>
        <w:numPr>
          <w:ilvl w:val="0"/>
          <w:numId w:val="17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Experienced with full software development life-cycle, architecting scalable platforms, object oriented programming, database design and agile methodologies. </w:t>
      </w:r>
    </w:p>
    <w:p w:rsidR="000A643E" w:rsidRPr="00474FA2" w:rsidRDefault="000A643E" w:rsidP="00EB7F25">
      <w:pPr>
        <w:pStyle w:val="ListParagraph"/>
        <w:widowControl w:val="0"/>
        <w:numPr>
          <w:ilvl w:val="0"/>
          <w:numId w:val="17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Experienced in MVW frameworks like </w:t>
      </w:r>
      <w:r w:rsidR="00A55320">
        <w:rPr>
          <w:rFonts w:cstheme="minorHAnsi"/>
          <w:b/>
          <w:color w:val="000000" w:themeColor="text1"/>
        </w:rPr>
        <w:t>Django,</w:t>
      </w:r>
      <w:r w:rsidRPr="00474FA2">
        <w:rPr>
          <w:rFonts w:cstheme="minorHAnsi"/>
          <w:b/>
          <w:color w:val="000000" w:themeColor="text1"/>
        </w:rPr>
        <w:t xml:space="preserve"> Java Script</w:t>
      </w:r>
      <w:r w:rsidR="00412FFA">
        <w:rPr>
          <w:rFonts w:cstheme="minorHAnsi"/>
          <w:b/>
          <w:color w:val="000000" w:themeColor="text1"/>
        </w:rPr>
        <w:t>,</w:t>
      </w:r>
      <w:r w:rsidR="00913DFE">
        <w:rPr>
          <w:rFonts w:cstheme="minorHAnsi"/>
          <w:b/>
          <w:color w:val="000000" w:themeColor="text1"/>
        </w:rPr>
        <w:t xml:space="preserve"> </w:t>
      </w:r>
      <w:r w:rsidR="00412FFA">
        <w:rPr>
          <w:rFonts w:cstheme="minorHAnsi"/>
          <w:b/>
          <w:color w:val="000000" w:themeColor="text1"/>
        </w:rPr>
        <w:t>Pycharm</w:t>
      </w:r>
      <w:r w:rsidRPr="00474FA2">
        <w:rPr>
          <w:rFonts w:cstheme="minorHAnsi"/>
          <w:b/>
          <w:color w:val="000000" w:themeColor="text1"/>
        </w:rPr>
        <w:t xml:space="preserve">. </w:t>
      </w:r>
    </w:p>
    <w:p w:rsidR="000A643E" w:rsidRPr="00474FA2" w:rsidRDefault="000A643E" w:rsidP="00EB7F25">
      <w:pPr>
        <w:pStyle w:val="ListParagraph"/>
        <w:widowControl w:val="0"/>
        <w:numPr>
          <w:ilvl w:val="0"/>
          <w:numId w:val="17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Experience object oriented programming (OOP) concepts using </w:t>
      </w:r>
      <w:r w:rsidR="00A55320">
        <w:rPr>
          <w:rFonts w:cstheme="minorHAnsi"/>
          <w:b/>
          <w:color w:val="000000" w:themeColor="text1"/>
        </w:rPr>
        <w:t>Python, C++</w:t>
      </w:r>
      <w:r w:rsidR="00412FFA">
        <w:rPr>
          <w:rFonts w:cstheme="minorHAnsi"/>
          <w:b/>
          <w:color w:val="000000" w:themeColor="text1"/>
        </w:rPr>
        <w:t>,SMTP</w:t>
      </w:r>
      <w:r w:rsidRPr="00474FA2">
        <w:rPr>
          <w:rFonts w:cstheme="minorHAnsi"/>
          <w:b/>
          <w:color w:val="000000" w:themeColor="text1"/>
        </w:rPr>
        <w:t xml:space="preserve">. </w:t>
      </w:r>
    </w:p>
    <w:p w:rsidR="000A643E" w:rsidRPr="00474FA2" w:rsidRDefault="000A643E" w:rsidP="00EB7F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lang w:eastAsia="en-GB"/>
        </w:rPr>
      </w:pPr>
      <w:r w:rsidRPr="00474FA2">
        <w:rPr>
          <w:rFonts w:cstheme="minorHAnsi"/>
          <w:color w:val="000000" w:themeColor="text1"/>
          <w:lang w:eastAsia="en-GB"/>
        </w:rPr>
        <w:t>Experienced in</w:t>
      </w:r>
      <w:r w:rsidRPr="00474FA2">
        <w:rPr>
          <w:rFonts w:cstheme="minorHAnsi"/>
          <w:b/>
          <w:color w:val="000000" w:themeColor="text1"/>
          <w:lang w:eastAsia="en-GB"/>
        </w:rPr>
        <w:t xml:space="preserve"> WAMP</w:t>
      </w:r>
      <w:r w:rsidRPr="00474FA2">
        <w:rPr>
          <w:rFonts w:cstheme="minorHAnsi"/>
          <w:color w:val="000000" w:themeColor="text1"/>
          <w:lang w:eastAsia="en-GB"/>
        </w:rPr>
        <w:t xml:space="preserve"> (Windows, Apache, MYSQL, Python</w:t>
      </w:r>
      <w:r w:rsidR="00406C00" w:rsidRPr="00474FA2">
        <w:rPr>
          <w:rFonts w:cstheme="minorHAnsi"/>
          <w:color w:val="000000" w:themeColor="text1"/>
          <w:lang w:eastAsia="en-GB"/>
        </w:rPr>
        <w:t xml:space="preserve"> </w:t>
      </w:r>
      <w:r w:rsidRPr="00474FA2">
        <w:rPr>
          <w:rFonts w:cstheme="minorHAnsi"/>
          <w:color w:val="000000" w:themeColor="text1"/>
          <w:lang w:eastAsia="en-GB"/>
        </w:rPr>
        <w:t xml:space="preserve">/PHP) and </w:t>
      </w:r>
      <w:r w:rsidRPr="00474FA2">
        <w:rPr>
          <w:rFonts w:cstheme="minorHAnsi"/>
          <w:b/>
          <w:color w:val="000000" w:themeColor="text1"/>
          <w:lang w:eastAsia="en-GB"/>
        </w:rPr>
        <w:t>LAMP</w:t>
      </w:r>
      <w:r w:rsidRPr="00474FA2">
        <w:rPr>
          <w:rFonts w:cstheme="minorHAnsi"/>
          <w:color w:val="000000" w:themeColor="text1"/>
          <w:lang w:eastAsia="en-GB"/>
        </w:rPr>
        <w:t xml:space="preserve"> (Linux, Apache, MySQL, Python</w:t>
      </w:r>
      <w:r w:rsidR="00406C00" w:rsidRPr="00474FA2">
        <w:rPr>
          <w:rFonts w:cstheme="minorHAnsi"/>
          <w:color w:val="000000" w:themeColor="text1"/>
          <w:lang w:eastAsia="en-GB"/>
        </w:rPr>
        <w:t xml:space="preserve"> </w:t>
      </w:r>
      <w:r w:rsidRPr="00474FA2">
        <w:rPr>
          <w:rFonts w:cstheme="minorHAnsi"/>
          <w:color w:val="000000" w:themeColor="text1"/>
          <w:lang w:eastAsia="en-GB"/>
        </w:rPr>
        <w:t>/PHP) Architecture.</w:t>
      </w:r>
    </w:p>
    <w:p w:rsidR="00A109D3" w:rsidRPr="00250005" w:rsidRDefault="00A109D3" w:rsidP="00EB7F2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Calibri" w:cstheme="minorHAnsi"/>
          <w:color w:val="000000" w:themeColor="text1"/>
        </w:rPr>
      </w:pPr>
      <w:r w:rsidRPr="00474FA2">
        <w:rPr>
          <w:rFonts w:eastAsia="Calibri" w:cstheme="minorHAnsi"/>
          <w:color w:val="000000" w:themeColor="text1"/>
        </w:rPr>
        <w:t xml:space="preserve">Experience in </w:t>
      </w:r>
      <w:r w:rsidRPr="00474FA2">
        <w:rPr>
          <w:rFonts w:eastAsia="Calibri" w:cstheme="minorHAnsi"/>
          <w:b/>
          <w:color w:val="000000" w:themeColor="text1"/>
        </w:rPr>
        <w:t>Python Development</w:t>
      </w:r>
      <w:r w:rsidRPr="00474FA2">
        <w:rPr>
          <w:rFonts w:eastAsia="Calibri" w:cstheme="minorHAnsi"/>
          <w:color w:val="000000" w:themeColor="text1"/>
        </w:rPr>
        <w:t xml:space="preserve"> using </w:t>
      </w:r>
      <w:r w:rsidRPr="00474FA2">
        <w:rPr>
          <w:rFonts w:eastAsia="Calibri" w:cstheme="minorHAnsi"/>
          <w:b/>
          <w:color w:val="000000" w:themeColor="text1"/>
        </w:rPr>
        <w:t>Python</w:t>
      </w:r>
      <w:r w:rsidRPr="00474FA2">
        <w:rPr>
          <w:rFonts w:cstheme="minorHAnsi"/>
          <w:b/>
          <w:color w:val="000000" w:themeColor="text1"/>
        </w:rPr>
        <w:t>3.x/2.x</w:t>
      </w:r>
      <w:r w:rsidRPr="00474FA2">
        <w:rPr>
          <w:rFonts w:eastAsia="Calibri" w:cstheme="minorHAnsi"/>
          <w:color w:val="000000" w:themeColor="text1"/>
        </w:rPr>
        <w:t xml:space="preserve">, </w:t>
      </w:r>
      <w:r w:rsidR="00146C99">
        <w:rPr>
          <w:rFonts w:eastAsia="Calibri" w:cstheme="minorHAnsi"/>
          <w:b/>
          <w:color w:val="000000" w:themeColor="text1"/>
        </w:rPr>
        <w:t>Pycharm</w:t>
      </w:r>
      <w:r w:rsidR="00913DFE">
        <w:rPr>
          <w:rFonts w:eastAsia="Calibri" w:cstheme="minorHAnsi"/>
          <w:b/>
          <w:color w:val="000000" w:themeColor="text1"/>
        </w:rPr>
        <w:t xml:space="preserve">, </w:t>
      </w:r>
      <w:r w:rsidR="00913DFE" w:rsidRPr="00474FA2">
        <w:rPr>
          <w:rFonts w:eastAsia="Calibri" w:cstheme="minorHAnsi"/>
          <w:b/>
          <w:color w:val="000000" w:themeColor="text1"/>
        </w:rPr>
        <w:t>and</w:t>
      </w:r>
      <w:r w:rsidRPr="00474FA2">
        <w:rPr>
          <w:rFonts w:eastAsia="Calibri" w:cstheme="minorHAnsi"/>
          <w:b/>
          <w:color w:val="000000" w:themeColor="text1"/>
        </w:rPr>
        <w:t xml:space="preserve"> UBUNTU.</w:t>
      </w:r>
    </w:p>
    <w:p w:rsidR="00250005" w:rsidRPr="00474FA2" w:rsidRDefault="00250005" w:rsidP="00EB7F2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Calibri" w:cstheme="minorHAnsi"/>
          <w:color w:val="000000" w:themeColor="text1"/>
        </w:rPr>
      </w:pPr>
      <w:r w:rsidRPr="00250005">
        <w:rPr>
          <w:rFonts w:eastAsia="Calibri" w:cstheme="minorHAnsi"/>
          <w:color w:val="000000" w:themeColor="text1"/>
        </w:rPr>
        <w:t xml:space="preserve">Experienced using </w:t>
      </w:r>
      <w:r w:rsidRPr="00250005">
        <w:rPr>
          <w:rFonts w:eastAsia="Calibri" w:cstheme="minorHAnsi"/>
          <w:b/>
          <w:color w:val="000000" w:themeColor="text1"/>
        </w:rPr>
        <w:t>Virtualization and Docker.</w:t>
      </w:r>
    </w:p>
    <w:p w:rsidR="00A109D3" w:rsidRPr="00474FA2" w:rsidRDefault="00A109D3" w:rsidP="00EB7F25">
      <w:pPr>
        <w:pStyle w:val="Objective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74FA2">
        <w:rPr>
          <w:rFonts w:asciiTheme="minorHAnsi" w:eastAsia="Georgia" w:hAnsiTheme="minorHAnsi" w:cstheme="minorHAnsi"/>
          <w:sz w:val="22"/>
          <w:szCs w:val="22"/>
        </w:rPr>
        <w:t>Good Knowledge of</w:t>
      </w:r>
      <w:r w:rsidRPr="00474FA2">
        <w:rPr>
          <w:rFonts w:asciiTheme="minorHAnsi" w:eastAsia="Georgia" w:hAnsiTheme="minorHAnsi" w:cstheme="minorHAnsi"/>
          <w:b/>
          <w:sz w:val="22"/>
          <w:szCs w:val="22"/>
        </w:rPr>
        <w:t xml:space="preserve"> Python</w:t>
      </w:r>
      <w:r w:rsidRPr="00474FA2">
        <w:rPr>
          <w:rFonts w:asciiTheme="minorHAnsi" w:eastAsia="Georgia" w:hAnsiTheme="minorHAnsi" w:cstheme="minorHAnsi"/>
          <w:sz w:val="22"/>
          <w:szCs w:val="22"/>
        </w:rPr>
        <w:t xml:space="preserve"> and </w:t>
      </w:r>
      <w:r w:rsidRPr="00474FA2">
        <w:rPr>
          <w:rFonts w:asciiTheme="minorHAnsi" w:eastAsia="Georgia" w:hAnsiTheme="minorHAnsi" w:cstheme="minorHAnsi"/>
          <w:b/>
          <w:sz w:val="22"/>
          <w:szCs w:val="22"/>
        </w:rPr>
        <w:t>Python</w:t>
      </w:r>
      <w:r w:rsidRPr="00474FA2">
        <w:rPr>
          <w:rFonts w:asciiTheme="minorHAnsi" w:eastAsia="Georgia" w:hAnsiTheme="minorHAnsi" w:cstheme="minorHAnsi"/>
          <w:sz w:val="22"/>
          <w:szCs w:val="22"/>
        </w:rPr>
        <w:t xml:space="preserve"> Web Framework </w:t>
      </w:r>
      <w:r w:rsidR="00A55320">
        <w:rPr>
          <w:rFonts w:asciiTheme="minorHAnsi" w:eastAsia="Georgia" w:hAnsiTheme="minorHAnsi" w:cstheme="minorHAnsi"/>
          <w:b/>
          <w:sz w:val="22"/>
          <w:szCs w:val="22"/>
        </w:rPr>
        <w:t>Django,Flask</w:t>
      </w:r>
    </w:p>
    <w:p w:rsidR="00A109D3" w:rsidRPr="00474FA2" w:rsidRDefault="00A109D3" w:rsidP="00EB7F25">
      <w:pPr>
        <w:pStyle w:val="Objective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74FA2">
        <w:rPr>
          <w:rFonts w:asciiTheme="minorHAnsi" w:hAnsiTheme="minorHAnsi" w:cstheme="minorHAnsi"/>
          <w:sz w:val="22"/>
          <w:szCs w:val="22"/>
        </w:rPr>
        <w:t xml:space="preserve">Familiar with </w:t>
      </w:r>
      <w:r w:rsidRPr="00474FA2">
        <w:rPr>
          <w:rFonts w:asciiTheme="minorHAnsi" w:hAnsiTheme="minorHAnsi" w:cstheme="minorHAnsi"/>
          <w:b/>
          <w:sz w:val="22"/>
          <w:szCs w:val="22"/>
        </w:rPr>
        <w:t xml:space="preserve">JSON </w:t>
      </w:r>
      <w:r w:rsidRPr="00474FA2">
        <w:rPr>
          <w:rFonts w:asciiTheme="minorHAnsi" w:hAnsiTheme="minorHAnsi" w:cstheme="minorHAnsi"/>
          <w:sz w:val="22"/>
          <w:szCs w:val="22"/>
        </w:rPr>
        <w:t xml:space="preserve">based </w:t>
      </w:r>
      <w:r w:rsidRPr="00474FA2">
        <w:rPr>
          <w:rFonts w:asciiTheme="minorHAnsi" w:hAnsiTheme="minorHAnsi" w:cstheme="minorHAnsi"/>
          <w:b/>
          <w:sz w:val="22"/>
          <w:szCs w:val="22"/>
        </w:rPr>
        <w:t>REST Web services</w:t>
      </w:r>
      <w:r w:rsidRPr="00474FA2">
        <w:rPr>
          <w:rFonts w:asciiTheme="minorHAnsi" w:hAnsiTheme="minorHAnsi" w:cstheme="minorHAnsi"/>
          <w:sz w:val="22"/>
          <w:szCs w:val="22"/>
        </w:rPr>
        <w:t xml:space="preserve"> and </w:t>
      </w:r>
      <w:r w:rsidRPr="00474FA2">
        <w:rPr>
          <w:rFonts w:asciiTheme="minorHAnsi" w:hAnsiTheme="minorHAnsi" w:cstheme="minorHAnsi"/>
          <w:b/>
          <w:sz w:val="22"/>
          <w:szCs w:val="22"/>
        </w:rPr>
        <w:t>Amazon Web services (AWS).</w:t>
      </w:r>
      <w:r w:rsidRPr="00474FA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109D3" w:rsidRPr="00474FA2" w:rsidRDefault="00A109D3" w:rsidP="00EB7F2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74FA2">
        <w:rPr>
          <w:rFonts w:cstheme="minorHAnsi"/>
        </w:rPr>
        <w:t xml:space="preserve">Very good experience with cloud platforms like </w:t>
      </w:r>
      <w:r w:rsidRPr="00474FA2">
        <w:rPr>
          <w:rFonts w:cstheme="minorHAnsi"/>
          <w:b/>
        </w:rPr>
        <w:t>Amazon AWS</w:t>
      </w:r>
      <w:r w:rsidRPr="00474FA2">
        <w:rPr>
          <w:rFonts w:cstheme="minorHAnsi"/>
        </w:rPr>
        <w:t>.</w:t>
      </w:r>
    </w:p>
    <w:p w:rsidR="000A643E" w:rsidRPr="00474FA2" w:rsidRDefault="000A643E" w:rsidP="00EB7F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lang w:eastAsia="en-GB"/>
        </w:rPr>
      </w:pPr>
      <w:r w:rsidRPr="00474FA2">
        <w:rPr>
          <w:rFonts w:cstheme="minorHAnsi"/>
          <w:color w:val="000000" w:themeColor="text1"/>
          <w:lang w:eastAsia="en-GB"/>
        </w:rPr>
        <w:t>Experienced in installing, configuring, modifying, testing and deploying applications with Apache.</w:t>
      </w:r>
    </w:p>
    <w:p w:rsidR="00804054" w:rsidRPr="00474FA2" w:rsidRDefault="00804054" w:rsidP="00EB7F25">
      <w:pPr>
        <w:pStyle w:val="ListParagraph"/>
        <w:widowControl w:val="0"/>
        <w:numPr>
          <w:ilvl w:val="0"/>
          <w:numId w:val="17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Excellent experience with Python development under Linux OS (Debian, Ubuntu, SUSE Linux, RedHat Linux, Fedora). </w:t>
      </w:r>
    </w:p>
    <w:p w:rsidR="000A643E" w:rsidRPr="00474FA2" w:rsidRDefault="000A643E" w:rsidP="00EB7F25">
      <w:pPr>
        <w:pStyle w:val="ListParagraph"/>
        <w:widowControl w:val="0"/>
        <w:numPr>
          <w:ilvl w:val="0"/>
          <w:numId w:val="17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Expert knowledge of and experience in Object oriented Design and Programming concepts. </w:t>
      </w:r>
    </w:p>
    <w:p w:rsidR="000A643E" w:rsidRPr="00474FA2" w:rsidRDefault="000A643E" w:rsidP="00EB7F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lang w:eastAsia="en-GB"/>
        </w:rPr>
      </w:pPr>
      <w:r w:rsidRPr="00474FA2">
        <w:rPr>
          <w:rFonts w:cstheme="minorHAnsi"/>
          <w:color w:val="000000" w:themeColor="text1"/>
          <w:lang w:eastAsia="en-GB"/>
        </w:rPr>
        <w:t>Experienced in developing web-based applications using </w:t>
      </w:r>
      <w:r w:rsidRPr="00474FA2">
        <w:rPr>
          <w:rFonts w:cstheme="minorHAnsi"/>
          <w:b/>
          <w:color w:val="000000" w:themeColor="text1"/>
          <w:lang w:eastAsia="en-GB"/>
        </w:rPr>
        <w:t>Python, Djang</w:t>
      </w:r>
      <w:r w:rsidR="00412FFA">
        <w:rPr>
          <w:rFonts w:cstheme="minorHAnsi"/>
          <w:b/>
          <w:color w:val="000000" w:themeColor="text1"/>
          <w:lang w:eastAsia="en-GB"/>
        </w:rPr>
        <w:t>o</w:t>
      </w:r>
      <w:r w:rsidR="00A55320">
        <w:rPr>
          <w:rFonts w:cstheme="minorHAnsi"/>
          <w:b/>
          <w:color w:val="000000" w:themeColor="text1"/>
          <w:lang w:eastAsia="en-GB"/>
        </w:rPr>
        <w:t>, XML, CSS, HTML</w:t>
      </w:r>
      <w:r w:rsidRPr="00474FA2">
        <w:rPr>
          <w:rFonts w:cstheme="minorHAnsi"/>
          <w:b/>
          <w:color w:val="000000" w:themeColor="text1"/>
          <w:lang w:eastAsia="en-GB"/>
        </w:rPr>
        <w:t>,</w:t>
      </w:r>
      <w:r w:rsidRPr="00474FA2">
        <w:rPr>
          <w:rFonts w:cstheme="minorHAnsi"/>
          <w:color w:val="000000" w:themeColor="text1"/>
          <w:lang w:eastAsia="en-GB"/>
        </w:rPr>
        <w:t xml:space="preserve"> </w:t>
      </w:r>
      <w:r w:rsidRPr="00474FA2">
        <w:rPr>
          <w:rFonts w:cstheme="minorHAnsi"/>
          <w:b/>
          <w:color w:val="000000" w:themeColor="text1"/>
          <w:lang w:eastAsia="en-GB"/>
        </w:rPr>
        <w:t>JavaScript</w:t>
      </w:r>
      <w:r w:rsidR="00A55320">
        <w:rPr>
          <w:rFonts w:cstheme="minorHAnsi"/>
          <w:b/>
          <w:color w:val="000000" w:themeColor="text1"/>
          <w:lang w:eastAsia="en-GB"/>
        </w:rPr>
        <w:t>.</w:t>
      </w:r>
    </w:p>
    <w:p w:rsidR="00804054" w:rsidRPr="00474FA2" w:rsidRDefault="00804054" w:rsidP="00EB7F25">
      <w:pPr>
        <w:pStyle w:val="ListParagraph"/>
        <w:widowControl w:val="0"/>
        <w:numPr>
          <w:ilvl w:val="0"/>
          <w:numId w:val="17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Experience with Unit testing/ Test driven </w:t>
      </w:r>
      <w:r w:rsidR="00406C00" w:rsidRPr="00474FA2">
        <w:rPr>
          <w:rFonts w:cstheme="minorHAnsi"/>
          <w:color w:val="000000" w:themeColor="text1"/>
        </w:rPr>
        <w:t>Development (</w:t>
      </w:r>
      <w:r w:rsidRPr="00474FA2">
        <w:rPr>
          <w:rFonts w:cstheme="minorHAnsi"/>
          <w:color w:val="000000" w:themeColor="text1"/>
        </w:rPr>
        <w:t xml:space="preserve">TDD), Load Testing. </w:t>
      </w:r>
    </w:p>
    <w:p w:rsidR="00804054" w:rsidRPr="00A55320" w:rsidRDefault="00804054" w:rsidP="00A55320">
      <w:pPr>
        <w:pStyle w:val="ListParagraph"/>
        <w:widowControl w:val="0"/>
        <w:numPr>
          <w:ilvl w:val="0"/>
          <w:numId w:val="17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  <w:shd w:val="clear" w:color="auto" w:fill="FFFFFF"/>
        </w:rPr>
        <w:t>Experienced in developing Web Services with </w:t>
      </w:r>
      <w:r w:rsidRPr="00474FA2">
        <w:rPr>
          <w:rFonts w:cstheme="minorHAnsi"/>
          <w:b/>
          <w:color w:val="000000" w:themeColor="text1"/>
          <w:shd w:val="clear" w:color="auto" w:fill="FFFFFF"/>
        </w:rPr>
        <w:t>Python </w:t>
      </w:r>
      <w:r w:rsidRPr="00474FA2">
        <w:rPr>
          <w:rFonts w:cstheme="minorHAnsi"/>
          <w:color w:val="000000" w:themeColor="text1"/>
          <w:shd w:val="clear" w:color="auto" w:fill="FFFFFF"/>
        </w:rPr>
        <w:t>programming language.</w:t>
      </w:r>
      <w:r w:rsidRPr="00A55320">
        <w:rPr>
          <w:rFonts w:cstheme="minorHAnsi"/>
          <w:color w:val="000000" w:themeColor="text1"/>
        </w:rPr>
        <w:t xml:space="preserve">. </w:t>
      </w:r>
    </w:p>
    <w:p w:rsidR="00810C1B" w:rsidRPr="00474FA2" w:rsidRDefault="00810C1B" w:rsidP="00EB7F2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lang w:eastAsia="en-GB"/>
        </w:rPr>
      </w:pPr>
      <w:r w:rsidRPr="00474FA2">
        <w:rPr>
          <w:rFonts w:cstheme="minorHAnsi"/>
          <w:color w:val="000000" w:themeColor="text1"/>
        </w:rPr>
        <w:t>Excellent analytical and communication skills with ability to interact with individuals at all levels.</w:t>
      </w:r>
    </w:p>
    <w:p w:rsidR="009F6E2B" w:rsidRPr="00474FA2" w:rsidRDefault="009F6E2B" w:rsidP="00EB7F25">
      <w:pPr>
        <w:pStyle w:val="PlainText1"/>
        <w:numPr>
          <w:ilvl w:val="0"/>
          <w:numId w:val="17"/>
        </w:num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Hands-on experience in writing and reviewing requirements, architecture documents, test plans, design documents, quality analysis and audits. </w:t>
      </w:r>
    </w:p>
    <w:p w:rsidR="00054084" w:rsidRPr="00474FA2" w:rsidRDefault="00054084" w:rsidP="00EB7F2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474FA2">
        <w:rPr>
          <w:rFonts w:cstheme="minorHAnsi"/>
          <w:color w:val="000000" w:themeColor="text1"/>
          <w:shd w:val="clear" w:color="auto" w:fill="FFFFFF"/>
        </w:rPr>
        <w:t xml:space="preserve">Front end development experience using </w:t>
      </w:r>
      <w:r w:rsidR="00A55320">
        <w:rPr>
          <w:rFonts w:cstheme="minorHAnsi"/>
          <w:b/>
          <w:color w:val="000000" w:themeColor="text1"/>
          <w:shd w:val="clear" w:color="auto" w:fill="FFFFFF"/>
        </w:rPr>
        <w:t>HTML, CSS</w:t>
      </w:r>
      <w:r w:rsidRPr="00474FA2">
        <w:rPr>
          <w:rFonts w:cstheme="minorHAnsi"/>
          <w:b/>
          <w:color w:val="000000" w:themeColor="text1"/>
          <w:shd w:val="clear" w:color="auto" w:fill="FFFFFF"/>
        </w:rPr>
        <w:t>, JSON</w:t>
      </w:r>
      <w:r w:rsidRPr="00474FA2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474FA2">
        <w:rPr>
          <w:rFonts w:cstheme="minorHAnsi"/>
          <w:b/>
          <w:color w:val="000000" w:themeColor="text1"/>
          <w:shd w:val="clear" w:color="auto" w:fill="FFFFFF"/>
        </w:rPr>
        <w:t>JavaScript.</w:t>
      </w:r>
    </w:p>
    <w:p w:rsidR="00054084" w:rsidRPr="00474FA2" w:rsidRDefault="00054084" w:rsidP="00EB7F25">
      <w:pPr>
        <w:pStyle w:val="ListParagraph"/>
        <w:numPr>
          <w:ilvl w:val="0"/>
          <w:numId w:val="17"/>
        </w:numPr>
        <w:tabs>
          <w:tab w:val="left" w:pos="1080"/>
        </w:tabs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474FA2">
        <w:rPr>
          <w:rFonts w:cstheme="minorHAnsi"/>
          <w:color w:val="000000" w:themeColor="text1"/>
          <w:shd w:val="clear" w:color="auto" w:fill="FFFFFF"/>
        </w:rPr>
        <w:t>Good Exposure in maintaining various version controls. </w:t>
      </w:r>
    </w:p>
    <w:p w:rsidR="00F8512B" w:rsidRPr="00474FA2" w:rsidRDefault="00054084" w:rsidP="00EB7F2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Experience in writing Sub Queries, Stored Procedures, Triggers, Cursors, and Functions on </w:t>
      </w:r>
      <w:r w:rsidRPr="00474FA2">
        <w:rPr>
          <w:rFonts w:cstheme="minorHAnsi"/>
          <w:b/>
          <w:color w:val="000000" w:themeColor="text1"/>
        </w:rPr>
        <w:t>MySQL</w:t>
      </w:r>
      <w:r w:rsidRPr="00474FA2">
        <w:rPr>
          <w:rFonts w:cstheme="minorHAnsi"/>
          <w:color w:val="000000" w:themeColor="text1"/>
        </w:rPr>
        <w:t xml:space="preserve"> and </w:t>
      </w:r>
      <w:r w:rsidRPr="00474FA2">
        <w:rPr>
          <w:rFonts w:cstheme="minorHAnsi"/>
          <w:b/>
          <w:color w:val="000000" w:themeColor="text1"/>
        </w:rPr>
        <w:t xml:space="preserve">PostgreSQL </w:t>
      </w:r>
      <w:r w:rsidRPr="00474FA2">
        <w:rPr>
          <w:rFonts w:cstheme="minorHAnsi"/>
          <w:color w:val="000000" w:themeColor="text1"/>
        </w:rPr>
        <w:t>database.</w:t>
      </w:r>
    </w:p>
    <w:p w:rsidR="00285BD4" w:rsidRPr="00474FA2" w:rsidRDefault="00285BD4" w:rsidP="00EB7F2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 w:themeColor="text1"/>
        </w:rPr>
      </w:pPr>
      <w:r w:rsidRPr="00474FA2">
        <w:rPr>
          <w:rFonts w:cstheme="minorHAnsi"/>
          <w:color w:val="000000" w:themeColor="text1"/>
        </w:rPr>
        <w:t>Prepared best practice documents for external customers and worked closely with third party vendors.</w:t>
      </w:r>
    </w:p>
    <w:p w:rsidR="00285BD4" w:rsidRPr="00474FA2" w:rsidRDefault="00285BD4" w:rsidP="00EB7F2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>Ability to work independently, and with minimum supervision.</w:t>
      </w:r>
    </w:p>
    <w:p w:rsidR="00327FA0" w:rsidRPr="00474FA2" w:rsidRDefault="00327FA0" w:rsidP="00EB7F25">
      <w:pPr>
        <w:pStyle w:val="ListParagraph"/>
        <w:spacing w:after="0" w:line="240" w:lineRule="auto"/>
        <w:jc w:val="both"/>
        <w:rPr>
          <w:rFonts w:cstheme="minorHAnsi"/>
          <w:color w:val="000000" w:themeColor="text1"/>
        </w:rPr>
      </w:pPr>
    </w:p>
    <w:p w:rsidR="00AE742F" w:rsidRPr="00474FA2" w:rsidRDefault="00AE742F" w:rsidP="00EB7F25">
      <w:pPr>
        <w:jc w:val="both"/>
        <w:rPr>
          <w:rFonts w:asciiTheme="minorHAnsi" w:hAnsiTheme="minorHAnsi" w:cstheme="minorHAnsi"/>
          <w:b/>
          <w:i/>
          <w:caps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Technical Skills:</w:t>
      </w:r>
    </w:p>
    <w:tbl>
      <w:tblPr>
        <w:tblStyle w:val="TableGrid"/>
        <w:tblW w:w="5000" w:type="pct"/>
        <w:tblLook w:val="04A0"/>
      </w:tblPr>
      <w:tblGrid>
        <w:gridCol w:w="2498"/>
        <w:gridCol w:w="8518"/>
      </w:tblGrid>
      <w:tr w:rsidR="00327FA0" w:rsidRPr="00474FA2" w:rsidTr="008D218C">
        <w:trPr>
          <w:trHeight w:val="70"/>
        </w:trPr>
        <w:tc>
          <w:tcPr>
            <w:tcW w:w="1134" w:type="pct"/>
          </w:tcPr>
          <w:p w:rsidR="00AE742F" w:rsidRPr="00474FA2" w:rsidRDefault="00AE742F" w:rsidP="00EB7F25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74FA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Languages</w:t>
            </w:r>
          </w:p>
        </w:tc>
        <w:tc>
          <w:tcPr>
            <w:tcW w:w="3866" w:type="pct"/>
          </w:tcPr>
          <w:p w:rsidR="00AE742F" w:rsidRPr="00474FA2" w:rsidRDefault="00AE742F" w:rsidP="00EB7F25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74FA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Python 3.x,2.7/2.</w:t>
            </w:r>
            <w:r w:rsidR="00785BDD" w:rsidRPr="00474FA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4, C++, Java</w:t>
            </w:r>
            <w:r w:rsidRPr="00474FA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SQL</w:t>
            </w:r>
          </w:p>
        </w:tc>
      </w:tr>
      <w:tr w:rsidR="00327FA0" w:rsidRPr="00474FA2" w:rsidTr="008D218C">
        <w:tc>
          <w:tcPr>
            <w:tcW w:w="1134" w:type="pct"/>
          </w:tcPr>
          <w:p w:rsidR="00AE742F" w:rsidRPr="00474FA2" w:rsidRDefault="00AE742F" w:rsidP="00EB7F25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74FA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Python Framework</w:t>
            </w:r>
          </w:p>
        </w:tc>
        <w:tc>
          <w:tcPr>
            <w:tcW w:w="3866" w:type="pct"/>
          </w:tcPr>
          <w:p w:rsidR="00AE742F" w:rsidRPr="00474FA2" w:rsidRDefault="00AE742F" w:rsidP="00EB7F25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74FA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Django</w:t>
            </w:r>
            <w:r w:rsidR="00785BDD" w:rsidRPr="00474FA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r w:rsidR="00E33BC7" w:rsidRPr="00474FA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Angular.js</w:t>
            </w:r>
            <w:r w:rsidR="00785BDD" w:rsidRPr="00474FA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Java Script, Node.js</w:t>
            </w:r>
          </w:p>
        </w:tc>
      </w:tr>
      <w:tr w:rsidR="00327FA0" w:rsidRPr="00474FA2" w:rsidTr="008D218C">
        <w:tc>
          <w:tcPr>
            <w:tcW w:w="1134" w:type="pct"/>
          </w:tcPr>
          <w:p w:rsidR="00AE742F" w:rsidRPr="00474FA2" w:rsidRDefault="00AE742F" w:rsidP="00EB7F25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74FA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Databases</w:t>
            </w:r>
          </w:p>
        </w:tc>
        <w:tc>
          <w:tcPr>
            <w:tcW w:w="3866" w:type="pct"/>
          </w:tcPr>
          <w:p w:rsidR="00AE742F" w:rsidRPr="00474FA2" w:rsidRDefault="00AE742F" w:rsidP="00EB7F25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74FA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MySQL 5.1, SQL Server 2008 , Oracle 10g</w:t>
            </w:r>
          </w:p>
        </w:tc>
      </w:tr>
      <w:tr w:rsidR="00327FA0" w:rsidRPr="00474FA2" w:rsidTr="008D218C">
        <w:tc>
          <w:tcPr>
            <w:tcW w:w="1134" w:type="pct"/>
          </w:tcPr>
          <w:p w:rsidR="00AE742F" w:rsidRPr="00474FA2" w:rsidRDefault="00AE742F" w:rsidP="00EB7F25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74FA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Web Technologies</w:t>
            </w:r>
          </w:p>
        </w:tc>
        <w:tc>
          <w:tcPr>
            <w:tcW w:w="3866" w:type="pct"/>
          </w:tcPr>
          <w:p w:rsidR="00AE742F" w:rsidRPr="00474FA2" w:rsidRDefault="00AE742F" w:rsidP="00EB7F25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74FA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AJAX</w:t>
            </w:r>
            <w:r w:rsidR="00785BDD" w:rsidRPr="00474FA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JavaScript, </w:t>
            </w:r>
            <w:r w:rsidR="00E67400" w:rsidRPr="00474FA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JQuery, </w:t>
            </w:r>
            <w:r w:rsidR="00785BDD" w:rsidRPr="00474FA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HTML, DHTML</w:t>
            </w:r>
            <w:r w:rsidRPr="00474FA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XML  </w:t>
            </w:r>
          </w:p>
        </w:tc>
      </w:tr>
      <w:tr w:rsidR="00327FA0" w:rsidRPr="00474FA2" w:rsidTr="008D218C">
        <w:tc>
          <w:tcPr>
            <w:tcW w:w="1134" w:type="pct"/>
          </w:tcPr>
          <w:p w:rsidR="00AE742F" w:rsidRPr="00474FA2" w:rsidRDefault="00AE742F" w:rsidP="00EB7F25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74FA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Versioning Tools</w:t>
            </w:r>
          </w:p>
        </w:tc>
        <w:tc>
          <w:tcPr>
            <w:tcW w:w="3866" w:type="pct"/>
          </w:tcPr>
          <w:p w:rsidR="00AE742F" w:rsidRPr="00474FA2" w:rsidRDefault="00954A49" w:rsidP="00EB7F25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74FA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Subversion, GIT, Perforce, CV</w:t>
            </w:r>
            <w:r w:rsidR="00AE742F" w:rsidRPr="00474FA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</w:t>
            </w:r>
          </w:p>
        </w:tc>
      </w:tr>
      <w:tr w:rsidR="00327FA0" w:rsidRPr="00474FA2" w:rsidTr="008D218C">
        <w:tc>
          <w:tcPr>
            <w:tcW w:w="1134" w:type="pct"/>
          </w:tcPr>
          <w:p w:rsidR="00AE742F" w:rsidRPr="00474FA2" w:rsidRDefault="00AE742F" w:rsidP="00EB7F25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74FA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Web servers</w:t>
            </w:r>
          </w:p>
        </w:tc>
        <w:tc>
          <w:tcPr>
            <w:tcW w:w="3866" w:type="pct"/>
          </w:tcPr>
          <w:p w:rsidR="00AE742F" w:rsidRPr="00474FA2" w:rsidRDefault="00AE742F" w:rsidP="00EB7F25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74FA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Apache, IIS</w:t>
            </w:r>
          </w:p>
        </w:tc>
      </w:tr>
      <w:tr w:rsidR="00327FA0" w:rsidRPr="00474FA2" w:rsidTr="008D218C">
        <w:tc>
          <w:tcPr>
            <w:tcW w:w="1134" w:type="pct"/>
          </w:tcPr>
          <w:p w:rsidR="00AE742F" w:rsidRPr="00474FA2" w:rsidRDefault="00AE742F" w:rsidP="00EB7F25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74FA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3866" w:type="pct"/>
          </w:tcPr>
          <w:p w:rsidR="00AE742F" w:rsidRPr="00474FA2" w:rsidRDefault="00AE742F" w:rsidP="00EB7F25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74FA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Linux/Unix, </w:t>
            </w:r>
            <w:r w:rsidR="00785BDD" w:rsidRPr="00474FA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Windows</w:t>
            </w:r>
            <w:r w:rsidR="00B66202" w:rsidRPr="00474FA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Variants</w:t>
            </w:r>
          </w:p>
        </w:tc>
      </w:tr>
    </w:tbl>
    <w:p w:rsidR="00954A49" w:rsidRPr="00474FA2" w:rsidRDefault="00954A49" w:rsidP="00EB7F25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54A49" w:rsidRPr="00474FA2" w:rsidRDefault="00954A49" w:rsidP="00EB7F25">
      <w:pPr>
        <w:contextualSpacing/>
        <w:jc w:val="both"/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Professional Experience: </w:t>
      </w:r>
    </w:p>
    <w:p w:rsidR="00B535D6" w:rsidRPr="00474FA2" w:rsidRDefault="00954A49" w:rsidP="00EB7F25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Client:</w:t>
      </w:r>
      <w:r w:rsidR="00AD4595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B58DD" w:rsidRPr="00474FA2">
        <w:rPr>
          <w:rFonts w:asciiTheme="minorHAnsi" w:hAnsiTheme="minorHAnsi" w:cstheme="minorHAnsi"/>
          <w:b/>
          <w:sz w:val="22"/>
          <w:szCs w:val="22"/>
        </w:rPr>
        <w:t>Riverbed Technology, San Francisco, CA.</w:t>
      </w:r>
      <w:r w:rsidR="00013EE0" w:rsidRPr="00474FA2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Dec 15 – Till Date</w:t>
      </w:r>
    </w:p>
    <w:p w:rsidR="00954A49" w:rsidRPr="00474FA2" w:rsidRDefault="00954A49" w:rsidP="00EB7F25">
      <w:pPr>
        <w:contextualSpacing/>
        <w:jc w:val="both"/>
        <w:rPr>
          <w:rFonts w:asciiTheme="minorHAnsi" w:hAnsiTheme="minorHAnsi" w:cstheme="minorHAnsi"/>
          <w:bCs/>
          <w:i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Role: </w:t>
      </w:r>
      <w:r w:rsidR="00012341"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Developer</w:t>
      </w:r>
    </w:p>
    <w:p w:rsidR="00954A49" w:rsidRPr="00474FA2" w:rsidRDefault="00954A49" w:rsidP="00EB7F25">
      <w:pPr>
        <w:jc w:val="both"/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:rsidR="00862D57" w:rsidRPr="00474FA2" w:rsidRDefault="00862D57" w:rsidP="00EB7F25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Responsible for gathering requirements, system analysis, design, development, testing and deployment.</w:t>
      </w:r>
    </w:p>
    <w:p w:rsidR="00862D57" w:rsidRPr="00474FA2" w:rsidRDefault="00862D57" w:rsidP="00EB7F25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user interface using </w:t>
      </w: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CSS, HTML, JavaScript</w:t>
      </w: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="00A66FEA"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</w:t>
      </w: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862D57" w:rsidRPr="00474FA2" w:rsidRDefault="00862D57" w:rsidP="00EB7F25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implemented a dedicated </w:t>
      </w: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MYSQL </w:t>
      </w: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database server to drive the web</w:t>
      </w:r>
      <w:r w:rsidR="00050F12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apps and report on daily progress.</w:t>
      </w:r>
    </w:p>
    <w:p w:rsidR="00862D57" w:rsidRPr="00474FA2" w:rsidRDefault="00862D57" w:rsidP="00EB7F25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Developed views and templates with</w:t>
      </w: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Python</w:t>
      </w: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Django's </w:t>
      </w: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view controller and templating language to create a user-friendly website interface.</w:t>
      </w:r>
    </w:p>
    <w:p w:rsidR="00862D57" w:rsidRPr="00474FA2" w:rsidRDefault="00862D57" w:rsidP="00EB7F25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 for application development.</w:t>
      </w:r>
    </w:p>
    <w:p w:rsidR="00862D57" w:rsidRPr="00474FA2" w:rsidRDefault="00862D57" w:rsidP="00EB7F25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entire application using </w:t>
      </w:r>
      <w:r w:rsidR="00A5532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Python, Django, MySQL and Windows</w:t>
      </w: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862D57" w:rsidRPr="00474FA2" w:rsidRDefault="00862D57" w:rsidP="00EB7F25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Utilize</w:t>
      </w:r>
      <w:r w:rsidR="00204A43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PyUnit, the Python</w:t>
      </w: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unit test framework, for all Python applications.</w:t>
      </w:r>
    </w:p>
    <w:p w:rsidR="00862D57" w:rsidRPr="00474FA2" w:rsidRDefault="00862D57" w:rsidP="00EB7F25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Enhanced existing automated solutions, such as the Inquiry Tool for automated Asset Department reporting and added new features and fixed bugs.</w:t>
      </w:r>
    </w:p>
    <w:p w:rsidR="00663FB3" w:rsidRPr="00474FA2" w:rsidRDefault="00663FB3" w:rsidP="00EB7F25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</w:t>
      </w: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modules to extract/load asset data from the </w:t>
      </w: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MySQL </w:t>
      </w: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source database.</w:t>
      </w:r>
    </w:p>
    <w:p w:rsidR="005951A5" w:rsidRPr="00474FA2" w:rsidRDefault="005951A5" w:rsidP="00EB7F2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color w:val="000000"/>
        </w:rPr>
      </w:pPr>
      <w:r w:rsidRPr="00474FA2">
        <w:rPr>
          <w:rFonts w:cstheme="minorHAnsi"/>
        </w:rPr>
        <w:t xml:space="preserve">Developed tools using </w:t>
      </w:r>
      <w:r w:rsidRPr="00474FA2">
        <w:rPr>
          <w:rFonts w:cstheme="minorHAnsi"/>
          <w:b/>
        </w:rPr>
        <w:t>Python</w:t>
      </w:r>
      <w:r w:rsidRPr="00474FA2">
        <w:rPr>
          <w:rFonts w:cstheme="minorHAnsi"/>
        </w:rPr>
        <w:t>, Shell scripting, XML to automate some of the menial tasks. Interfacing with supervisors, artists, systems administrators and production to ensure production deadlines are met.</w:t>
      </w:r>
    </w:p>
    <w:p w:rsidR="005951A5" w:rsidRPr="00474FA2" w:rsidRDefault="005951A5" w:rsidP="00EB7F2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color w:val="000000"/>
        </w:rPr>
      </w:pPr>
      <w:r w:rsidRPr="00474FA2">
        <w:rPr>
          <w:rFonts w:eastAsia="Times New Roman" w:cstheme="minorHAnsi"/>
          <w:shd w:val="clear" w:color="auto" w:fill="FFFFFF"/>
        </w:rPr>
        <w:t xml:space="preserve">Wrote </w:t>
      </w:r>
      <w:r w:rsidRPr="00474FA2">
        <w:rPr>
          <w:rFonts w:eastAsia="Times New Roman" w:cstheme="minorHAnsi"/>
          <w:b/>
          <w:shd w:val="clear" w:color="auto" w:fill="FFFFFF"/>
        </w:rPr>
        <w:t xml:space="preserve">Python </w:t>
      </w:r>
      <w:r w:rsidRPr="00474FA2">
        <w:rPr>
          <w:rFonts w:eastAsia="Times New Roman" w:cstheme="minorHAnsi"/>
          <w:shd w:val="clear" w:color="auto" w:fill="FFFFFF"/>
        </w:rPr>
        <w:t>OO Design code for manufacturing quality, monitoring, logging, and debugging code optimization. </w:t>
      </w:r>
    </w:p>
    <w:p w:rsidR="005951A5" w:rsidRPr="00474FA2" w:rsidRDefault="005951A5" w:rsidP="00EB7F2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color w:val="000000"/>
        </w:rPr>
      </w:pPr>
      <w:r w:rsidRPr="00474FA2">
        <w:rPr>
          <w:rFonts w:eastAsia="Times New Roman" w:cstheme="minorHAnsi"/>
          <w:shd w:val="clear" w:color="auto" w:fill="FFFFFF"/>
        </w:rPr>
        <w:t xml:space="preserve">Involved in Installation and setting up </w:t>
      </w:r>
      <w:r w:rsidRPr="00474FA2">
        <w:rPr>
          <w:rFonts w:eastAsia="Times New Roman" w:cstheme="minorHAnsi"/>
          <w:b/>
          <w:shd w:val="clear" w:color="auto" w:fill="FFFFFF"/>
        </w:rPr>
        <w:t>Python/</w:t>
      </w:r>
      <w:r w:rsidR="00A55320">
        <w:rPr>
          <w:rFonts w:eastAsia="Times New Roman" w:cstheme="minorHAnsi"/>
          <w:b/>
          <w:shd w:val="clear" w:color="auto" w:fill="FFFFFF"/>
        </w:rPr>
        <w:t>Windows</w:t>
      </w:r>
      <w:r w:rsidRPr="00474FA2">
        <w:rPr>
          <w:rFonts w:eastAsia="Times New Roman" w:cstheme="minorHAnsi"/>
          <w:shd w:val="clear" w:color="auto" w:fill="FFFFFF"/>
        </w:rPr>
        <w:t xml:space="preserve"> test beds. </w:t>
      </w:r>
    </w:p>
    <w:p w:rsidR="00862D57" w:rsidRDefault="00862D57" w:rsidP="00EB7F25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database using </w:t>
      </w: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MySQL,</w:t>
      </w: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wrote several queries to extract/store data.</w:t>
      </w:r>
    </w:p>
    <w:p w:rsidR="00805DA8" w:rsidRPr="00474FA2" w:rsidRDefault="00805DA8" w:rsidP="00EB7F25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805DA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Docker Container and virtualization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16E69" w:rsidRPr="00474FA2" w:rsidRDefault="00C16E69" w:rsidP="00EB7F2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474FA2">
        <w:rPr>
          <w:rFonts w:cstheme="minorHAnsi"/>
        </w:rPr>
        <w:t xml:space="preserve">Used Python library </w:t>
      </w:r>
      <w:r w:rsidRPr="00474FA2">
        <w:rPr>
          <w:rFonts w:cstheme="minorHAnsi"/>
          <w:b/>
        </w:rPr>
        <w:t>Beautiful Soup</w:t>
      </w:r>
      <w:r w:rsidRPr="00474FA2">
        <w:rPr>
          <w:rFonts w:cstheme="minorHAnsi"/>
        </w:rPr>
        <w:t xml:space="preserve"> for webscrapping.ss.</w:t>
      </w:r>
    </w:p>
    <w:p w:rsidR="00C16E69" w:rsidRPr="00474FA2" w:rsidRDefault="00C16E69" w:rsidP="00EB7F25">
      <w:pPr>
        <w:pStyle w:val="WW-Default"/>
        <w:numPr>
          <w:ilvl w:val="0"/>
          <w:numId w:val="11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474FA2">
        <w:rPr>
          <w:rFonts w:asciiTheme="minorHAnsi" w:hAnsiTheme="minorHAnsi" w:cstheme="minorHAnsi"/>
          <w:sz w:val="22"/>
          <w:szCs w:val="22"/>
        </w:rPr>
        <w:t xml:space="preserve">Added support for </w:t>
      </w:r>
      <w:r w:rsidRPr="00474FA2">
        <w:rPr>
          <w:rFonts w:asciiTheme="minorHAnsi" w:hAnsiTheme="minorHAnsi" w:cstheme="minorHAnsi"/>
          <w:b/>
          <w:sz w:val="22"/>
          <w:szCs w:val="22"/>
        </w:rPr>
        <w:t>Amazon AWS S3</w:t>
      </w:r>
      <w:r w:rsidRPr="00474FA2">
        <w:rPr>
          <w:rFonts w:asciiTheme="minorHAnsi" w:hAnsiTheme="minorHAnsi" w:cstheme="minorHAnsi"/>
          <w:sz w:val="22"/>
          <w:szCs w:val="22"/>
        </w:rPr>
        <w:t xml:space="preserve"> and RDS to host static/media files and the database into </w:t>
      </w:r>
      <w:r w:rsidRPr="00474FA2">
        <w:rPr>
          <w:rFonts w:asciiTheme="minorHAnsi" w:hAnsiTheme="minorHAnsi" w:cstheme="minorHAnsi"/>
          <w:b/>
          <w:sz w:val="22"/>
          <w:szCs w:val="22"/>
        </w:rPr>
        <w:t>Amazon Cloud</w:t>
      </w:r>
      <w:r w:rsidRPr="00474FA2">
        <w:rPr>
          <w:rFonts w:asciiTheme="minorHAnsi" w:hAnsiTheme="minorHAnsi" w:cstheme="minorHAnsi"/>
          <w:sz w:val="22"/>
          <w:szCs w:val="22"/>
        </w:rPr>
        <w:t>.</w:t>
      </w:r>
    </w:p>
    <w:p w:rsidR="00862D57" w:rsidRPr="00474FA2" w:rsidRDefault="00862D57" w:rsidP="00EB7F25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Developed, tested and debugged software tools utilized by clients and internal customers.</w:t>
      </w:r>
    </w:p>
    <w:p w:rsidR="00EB7F25" w:rsidRPr="00474FA2" w:rsidRDefault="00EB7F25" w:rsidP="00EB7F2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color w:val="000000"/>
        </w:rPr>
      </w:pPr>
      <w:r w:rsidRPr="00474FA2">
        <w:rPr>
          <w:rFonts w:cstheme="minorHAnsi"/>
          <w:color w:val="000000"/>
        </w:rPr>
        <w:t xml:space="preserve">Developed and tested many features for dashboard using </w:t>
      </w:r>
      <w:r w:rsidR="00A55320">
        <w:rPr>
          <w:rFonts w:cstheme="minorHAnsi"/>
          <w:b/>
          <w:color w:val="000000"/>
        </w:rPr>
        <w:t>Python</w:t>
      </w:r>
      <w:r w:rsidRPr="00474FA2">
        <w:rPr>
          <w:rFonts w:cstheme="minorHAnsi"/>
          <w:b/>
          <w:color w:val="000000"/>
        </w:rPr>
        <w:t>, CSS, and JavaScript.</w:t>
      </w:r>
    </w:p>
    <w:p w:rsidR="00862D57" w:rsidRPr="00474FA2" w:rsidRDefault="00862D57" w:rsidP="00EB7F25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Coded test programs and evaluated existing engineering processes.</w:t>
      </w:r>
    </w:p>
    <w:p w:rsidR="00862D57" w:rsidRPr="00474FA2" w:rsidRDefault="00862D57" w:rsidP="00EB7F25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Designed and configured database and back end applications and programs.</w:t>
      </w:r>
    </w:p>
    <w:p w:rsidR="00862D57" w:rsidRPr="00474FA2" w:rsidRDefault="00862D57" w:rsidP="00EB7F25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a </w:t>
      </w: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Git</w:t>
      </w: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repository and added the project to </w:t>
      </w: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GitHub.</w:t>
      </w:r>
    </w:p>
    <w:p w:rsidR="00A66FEA" w:rsidRPr="00474FA2" w:rsidRDefault="00862D57" w:rsidP="00EB7F25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Performed research to explore and identify new technological platforms.</w:t>
      </w:r>
    </w:p>
    <w:p w:rsidR="00613C4D" w:rsidRPr="00474FA2" w:rsidRDefault="00613C4D" w:rsidP="00EB7F25">
      <w:pPr>
        <w:pStyle w:val="BodyText"/>
        <w:widowControl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Designing of various db on </w:t>
      </w: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MongoDB.</w:t>
      </w:r>
    </w:p>
    <w:p w:rsidR="00B55396" w:rsidRPr="00474FA2" w:rsidRDefault="00B55396" w:rsidP="00EB7F25">
      <w:pPr>
        <w:numPr>
          <w:ilvl w:val="0"/>
          <w:numId w:val="11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74FA2">
        <w:rPr>
          <w:rFonts w:asciiTheme="minorHAnsi" w:hAnsiTheme="minorHAnsi" w:cstheme="minorHAnsi"/>
          <w:color w:val="000000"/>
          <w:sz w:val="22"/>
          <w:szCs w:val="22"/>
        </w:rPr>
        <w:t xml:space="preserve">Designed </w:t>
      </w:r>
      <w:r w:rsidRPr="00474FA2">
        <w:rPr>
          <w:rFonts w:asciiTheme="minorHAnsi" w:hAnsiTheme="minorHAnsi" w:cstheme="minorHAnsi"/>
          <w:b/>
          <w:color w:val="000000"/>
          <w:sz w:val="22"/>
          <w:szCs w:val="22"/>
        </w:rPr>
        <w:t>RESTful XML</w:t>
      </w:r>
      <w:r w:rsidRPr="00474FA2">
        <w:rPr>
          <w:rFonts w:asciiTheme="minorHAnsi" w:hAnsiTheme="minorHAnsi" w:cstheme="minorHAnsi"/>
          <w:color w:val="000000"/>
          <w:sz w:val="22"/>
          <w:szCs w:val="22"/>
        </w:rPr>
        <w:t xml:space="preserve"> web service for handling AJAX requests.</w:t>
      </w:r>
    </w:p>
    <w:p w:rsidR="00F8512B" w:rsidRPr="00474FA2" w:rsidRDefault="00F8512B" w:rsidP="00EB7F25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Used DCL Commands in Open VMS Environment.</w:t>
      </w:r>
    </w:p>
    <w:p w:rsidR="00F8512B" w:rsidRPr="00474FA2" w:rsidRDefault="00F8512B" w:rsidP="00EB7F25">
      <w:pPr>
        <w:widowControl w:val="0"/>
        <w:numPr>
          <w:ilvl w:val="0"/>
          <w:numId w:val="11"/>
        </w:numPr>
        <w:jc w:val="both"/>
        <w:rPr>
          <w:rStyle w:val="st"/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Style w:val="Emphasis"/>
          <w:rFonts w:asciiTheme="minorHAnsi" w:hAnsiTheme="minorHAnsi" w:cstheme="minorHAnsi"/>
          <w:i w:val="0"/>
          <w:sz w:val="22"/>
          <w:szCs w:val="22"/>
        </w:rPr>
        <w:t>Used DCL commands</w:t>
      </w:r>
      <w:r w:rsidRPr="00474FA2">
        <w:rPr>
          <w:rStyle w:val="st"/>
          <w:rFonts w:asciiTheme="minorHAnsi" w:hAnsiTheme="minorHAnsi" w:cstheme="minorHAnsi"/>
          <w:sz w:val="22"/>
          <w:szCs w:val="22"/>
        </w:rPr>
        <w:t xml:space="preserve"> to enforce database security in a multiple user database environment.</w:t>
      </w:r>
    </w:p>
    <w:p w:rsidR="00862D57" w:rsidRPr="00474FA2" w:rsidRDefault="00862D57" w:rsidP="00EB7F25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Collaborated with internal teams to convert end user feedback into meaningful and improved solutions.</w:t>
      </w:r>
    </w:p>
    <w:p w:rsidR="00954A49" w:rsidRPr="00474FA2" w:rsidRDefault="00862D57" w:rsidP="00EB7F25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Resolved ongoing problems and accurately documented progress of a project.</w:t>
      </w:r>
    </w:p>
    <w:p w:rsidR="00862D57" w:rsidRPr="00474FA2" w:rsidRDefault="00862D57" w:rsidP="00EB7F25">
      <w:pPr>
        <w:widowControl w:val="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62D57" w:rsidRPr="00474FA2" w:rsidRDefault="00862D57" w:rsidP="00EB7F25">
      <w:pPr>
        <w:widowControl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Environment</w:t>
      </w:r>
      <w:r w:rsidR="00BD0F8E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Python </w:t>
      </w: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3.4.3 , Django 1.4, </w:t>
      </w:r>
      <w:r w:rsidR="003E2560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PyU</w:t>
      </w:r>
      <w:r w:rsidR="00A45105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nit, </w:t>
      </w:r>
      <w:r w:rsidR="003A7556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AWS, </w:t>
      </w: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MySQL, </w:t>
      </w:r>
      <w:r w:rsidR="00484742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Panda, </w:t>
      </w:r>
      <w:r w:rsidR="005205C1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Angular.js, Bootstrap, </w:t>
      </w: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Windows, Linux, HTML, CSS, JQuery, JavaScript, Apache, Jira, </w:t>
      </w:r>
      <w:r w:rsidR="00B55396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MongoDB, RestFul, </w:t>
      </w:r>
      <w:r w:rsidR="00210B53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Git and Linux.</w:t>
      </w:r>
    </w:p>
    <w:p w:rsidR="00327FA0" w:rsidRPr="00474FA2" w:rsidRDefault="00327FA0" w:rsidP="00EB7F25">
      <w:pPr>
        <w:widowControl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14E1C" w:rsidRPr="00474FA2" w:rsidRDefault="00614E1C" w:rsidP="00EB7F25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Client:</w:t>
      </w:r>
      <w:r w:rsidR="00F971EE"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Unicon, Inc, Gilbert, AZ.</w:t>
      </w:r>
      <w:r w:rsidR="00F73471"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F73471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5E4DEE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</w:t>
      </w:r>
      <w:r w:rsidR="009B6EFF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</w:t>
      </w:r>
      <w:r w:rsidR="005E4DEE"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Oct 14 – Nov 15</w:t>
      </w:r>
    </w:p>
    <w:p w:rsidR="00614E1C" w:rsidRPr="00474FA2" w:rsidRDefault="00614E1C" w:rsidP="00EB7F25">
      <w:pPr>
        <w:contextualSpacing/>
        <w:jc w:val="both"/>
        <w:rPr>
          <w:rFonts w:asciiTheme="minorHAnsi" w:hAnsiTheme="minorHAnsi" w:cstheme="minorHAnsi"/>
          <w:bCs/>
          <w:i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Role: Python Developer</w:t>
      </w:r>
      <w:r w:rsidR="00E56C34"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</w:p>
    <w:p w:rsidR="00614E1C" w:rsidRPr="00474FA2" w:rsidRDefault="00614E1C" w:rsidP="00EB7F25">
      <w:pPr>
        <w:pStyle w:val="BodyText"/>
        <w:widowControl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Responsibilities:</w:t>
      </w:r>
    </w:p>
    <w:p w:rsidR="00A81966" w:rsidRPr="00474FA2" w:rsidRDefault="00A81966" w:rsidP="00EB7F2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asciiTheme="minorHAnsi" w:eastAsia="Georgia" w:hAnsiTheme="minorHAnsi" w:cstheme="minorHAnsi"/>
          <w:sz w:val="22"/>
          <w:szCs w:val="22"/>
        </w:rPr>
      </w:pPr>
      <w:r w:rsidRPr="00474FA2">
        <w:rPr>
          <w:rFonts w:asciiTheme="minorHAnsi" w:eastAsia="Georgia" w:hAnsiTheme="minorHAnsi" w:cstheme="minorHAnsi"/>
          <w:sz w:val="22"/>
          <w:szCs w:val="22"/>
        </w:rPr>
        <w:t xml:space="preserve">Involved in building database Model, APIs and Views utilizing </w:t>
      </w:r>
      <w:r w:rsidRPr="00474FA2">
        <w:rPr>
          <w:rFonts w:asciiTheme="minorHAnsi" w:eastAsia="Georgia" w:hAnsiTheme="minorHAnsi" w:cstheme="minorHAnsi"/>
          <w:b/>
          <w:sz w:val="22"/>
          <w:szCs w:val="22"/>
        </w:rPr>
        <w:t>Python</w:t>
      </w:r>
      <w:r w:rsidRPr="00474FA2">
        <w:rPr>
          <w:rFonts w:asciiTheme="minorHAnsi" w:eastAsia="Georgia" w:hAnsiTheme="minorHAnsi" w:cstheme="minorHAnsi"/>
          <w:b/>
          <w:bCs/>
          <w:sz w:val="22"/>
          <w:szCs w:val="22"/>
        </w:rPr>
        <w:t xml:space="preserve">, </w:t>
      </w:r>
      <w:r w:rsidRPr="00474FA2">
        <w:rPr>
          <w:rFonts w:asciiTheme="minorHAnsi" w:eastAsia="Georgia" w:hAnsiTheme="minorHAnsi" w:cstheme="minorHAnsi"/>
          <w:bCs/>
          <w:sz w:val="22"/>
          <w:szCs w:val="22"/>
        </w:rPr>
        <w:t xml:space="preserve">in order to build an interactive web based solution. </w:t>
      </w:r>
    </w:p>
    <w:p w:rsidR="00A81966" w:rsidRPr="00474FA2" w:rsidRDefault="00A81966" w:rsidP="00EB7F2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 w:rsidRPr="00474FA2">
        <w:rPr>
          <w:rFonts w:cstheme="minorHAnsi"/>
        </w:rPr>
        <w:t xml:space="preserve">Coding in </w:t>
      </w:r>
      <w:r w:rsidRPr="00474FA2">
        <w:rPr>
          <w:rFonts w:cstheme="minorHAnsi"/>
          <w:b/>
        </w:rPr>
        <w:t>Python</w:t>
      </w:r>
      <w:r w:rsidRPr="00474FA2">
        <w:rPr>
          <w:rFonts w:cstheme="minorHAnsi"/>
        </w:rPr>
        <w:t xml:space="preserve"> (Linux</w:t>
      </w:r>
      <w:r w:rsidR="00A55320">
        <w:rPr>
          <w:rFonts w:cstheme="minorHAnsi"/>
        </w:rPr>
        <w:t>,Windows</w:t>
      </w:r>
      <w:r w:rsidRPr="00474FA2">
        <w:rPr>
          <w:rFonts w:cstheme="minorHAnsi"/>
        </w:rPr>
        <w:t>, MySQL) environment.</w:t>
      </w:r>
    </w:p>
    <w:p w:rsidR="00A81966" w:rsidRPr="00474FA2" w:rsidRDefault="00A81966" w:rsidP="00EB7F2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 w:rsidRPr="00474FA2">
        <w:rPr>
          <w:rFonts w:cstheme="minorHAnsi"/>
        </w:rPr>
        <w:t xml:space="preserve">Built application logic using </w:t>
      </w:r>
      <w:r w:rsidRPr="00474FA2">
        <w:rPr>
          <w:rFonts w:cstheme="minorHAnsi"/>
          <w:b/>
        </w:rPr>
        <w:t>Python 2.7.</w:t>
      </w:r>
    </w:p>
    <w:p w:rsidR="00A81966" w:rsidRPr="00474FA2" w:rsidRDefault="00A81966" w:rsidP="00EB7F2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 w:rsidRPr="00474FA2">
        <w:rPr>
          <w:rFonts w:cstheme="minorHAnsi"/>
        </w:rPr>
        <w:t xml:space="preserve">Used the </w:t>
      </w:r>
      <w:r w:rsidRPr="00474FA2">
        <w:rPr>
          <w:rFonts w:cstheme="minorHAnsi"/>
          <w:b/>
        </w:rPr>
        <w:t xml:space="preserve">Django </w:t>
      </w:r>
      <w:r w:rsidRPr="00474FA2">
        <w:rPr>
          <w:rFonts w:cstheme="minorHAnsi"/>
        </w:rPr>
        <w:t>Framework to develop the application.</w:t>
      </w:r>
    </w:p>
    <w:p w:rsidR="00A81966" w:rsidRPr="00474FA2" w:rsidRDefault="00A81966" w:rsidP="00EB7F2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 w:rsidRPr="00474FA2">
        <w:rPr>
          <w:rFonts w:cstheme="minorHAnsi"/>
        </w:rPr>
        <w:t xml:space="preserve">Used </w:t>
      </w:r>
      <w:r w:rsidRPr="00474FA2">
        <w:rPr>
          <w:rFonts w:cstheme="minorHAnsi"/>
          <w:b/>
        </w:rPr>
        <w:t>Django APIs</w:t>
      </w:r>
      <w:r w:rsidRPr="00474FA2">
        <w:rPr>
          <w:rFonts w:cstheme="minorHAnsi"/>
        </w:rPr>
        <w:t xml:space="preserve"> for database access.</w:t>
      </w:r>
    </w:p>
    <w:p w:rsidR="00A81966" w:rsidRPr="00474FA2" w:rsidRDefault="00A81966" w:rsidP="00EB7F2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 w:rsidRPr="00474FA2">
        <w:rPr>
          <w:rFonts w:cstheme="minorHAnsi"/>
        </w:rPr>
        <w:t>Used</w:t>
      </w:r>
      <w:r w:rsidRPr="00474FA2">
        <w:rPr>
          <w:rFonts w:cstheme="minorHAnsi"/>
          <w:b/>
        </w:rPr>
        <w:t xml:space="preserve"> Python</w:t>
      </w:r>
      <w:r w:rsidRPr="00474FA2">
        <w:rPr>
          <w:rFonts w:cstheme="minorHAnsi"/>
        </w:rPr>
        <w:t xml:space="preserve"> to extract weekly hotel availability information from CSV files.</w:t>
      </w:r>
    </w:p>
    <w:p w:rsidR="00A81966" w:rsidRPr="00474FA2" w:rsidRDefault="00A81966" w:rsidP="00EB7F25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Georgia" w:cstheme="minorHAnsi"/>
        </w:rPr>
      </w:pPr>
      <w:r w:rsidRPr="00474FA2">
        <w:rPr>
          <w:rFonts w:eastAsia="Georgia" w:cstheme="minorHAnsi"/>
        </w:rPr>
        <w:t xml:space="preserve">Created Data tables utilizing </w:t>
      </w:r>
      <w:r w:rsidRPr="00474FA2">
        <w:rPr>
          <w:rFonts w:eastAsia="Georgia" w:cstheme="minorHAnsi"/>
          <w:b/>
        </w:rPr>
        <w:t xml:space="preserve">PyQt </w:t>
      </w:r>
      <w:r w:rsidRPr="00474FA2">
        <w:rPr>
          <w:rFonts w:eastAsia="Georgia" w:cstheme="minorHAnsi"/>
        </w:rPr>
        <w:t xml:space="preserve">to display customer and policy information and add, delete, update customer records. </w:t>
      </w:r>
    </w:p>
    <w:p w:rsidR="00A81966" w:rsidRPr="00474FA2" w:rsidRDefault="00A81966" w:rsidP="00EB7F25">
      <w:pPr>
        <w:numPr>
          <w:ilvl w:val="0"/>
          <w:numId w:val="29"/>
        </w:numPr>
        <w:tabs>
          <w:tab w:val="left" w:pos="1440"/>
          <w:tab w:val="left" w:pos="2250"/>
        </w:tabs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474FA2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474FA2">
        <w:rPr>
          <w:rFonts w:asciiTheme="minorHAnsi" w:hAnsiTheme="minorHAnsi" w:cstheme="minorHAnsi"/>
          <w:b/>
          <w:sz w:val="22"/>
          <w:szCs w:val="22"/>
        </w:rPr>
        <w:t xml:space="preserve">Python </w:t>
      </w:r>
      <w:r w:rsidRPr="00474FA2">
        <w:rPr>
          <w:rFonts w:asciiTheme="minorHAnsi" w:hAnsiTheme="minorHAnsi" w:cstheme="minorHAnsi"/>
          <w:sz w:val="22"/>
          <w:szCs w:val="22"/>
        </w:rPr>
        <w:t>batch processors to consume and produce various feeds.</w:t>
      </w:r>
    </w:p>
    <w:p w:rsidR="00A81966" w:rsidRPr="00474FA2" w:rsidRDefault="00A81966" w:rsidP="00EB7F25">
      <w:pPr>
        <w:numPr>
          <w:ilvl w:val="0"/>
          <w:numId w:val="29"/>
        </w:numPr>
        <w:tabs>
          <w:tab w:val="num" w:pos="450"/>
        </w:tabs>
        <w:suppressAutoHyphens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74FA2">
        <w:rPr>
          <w:rFonts w:asciiTheme="minorHAnsi" w:hAnsiTheme="minorHAnsi" w:cstheme="minorHAnsi"/>
          <w:sz w:val="22"/>
          <w:szCs w:val="22"/>
        </w:rPr>
        <w:t xml:space="preserve">Used </w:t>
      </w:r>
      <w:r w:rsidRPr="00474FA2">
        <w:rPr>
          <w:rFonts w:asciiTheme="minorHAnsi" w:hAnsiTheme="minorHAnsi" w:cstheme="minorHAnsi"/>
          <w:b/>
          <w:sz w:val="22"/>
          <w:szCs w:val="22"/>
        </w:rPr>
        <w:t>Pandas API</w:t>
      </w:r>
      <w:r w:rsidRPr="00474FA2">
        <w:rPr>
          <w:rFonts w:asciiTheme="minorHAnsi" w:hAnsiTheme="minorHAnsi" w:cstheme="minorHAnsi"/>
          <w:sz w:val="22"/>
          <w:szCs w:val="22"/>
        </w:rPr>
        <w:t xml:space="preserve"> to put the data as time series and tabular format for east timestamp data manipulation and retrieval.</w:t>
      </w:r>
    </w:p>
    <w:p w:rsidR="00A81966" w:rsidRPr="00474FA2" w:rsidRDefault="00A81966" w:rsidP="00EB7F25">
      <w:pPr>
        <w:widowControl w:val="0"/>
        <w:numPr>
          <w:ilvl w:val="0"/>
          <w:numId w:val="29"/>
        </w:numPr>
        <w:overflowPunct w:val="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474FA2">
        <w:rPr>
          <w:rFonts w:asciiTheme="minorHAnsi" w:eastAsia="Calibri" w:hAnsiTheme="minorHAnsi" w:cstheme="minorHAnsi"/>
          <w:sz w:val="22"/>
          <w:szCs w:val="22"/>
        </w:rPr>
        <w:t xml:space="preserve">Developed the required </w:t>
      </w:r>
      <w:r w:rsidRPr="00474FA2">
        <w:rPr>
          <w:rFonts w:asciiTheme="minorHAnsi" w:eastAsia="Calibri" w:hAnsiTheme="minorHAnsi" w:cstheme="minorHAnsi"/>
          <w:b/>
          <w:sz w:val="22"/>
          <w:szCs w:val="22"/>
        </w:rPr>
        <w:t xml:space="preserve">XML </w:t>
      </w:r>
      <w:r w:rsidRPr="00474FA2">
        <w:rPr>
          <w:rFonts w:asciiTheme="minorHAnsi" w:eastAsia="Calibri" w:hAnsiTheme="minorHAnsi" w:cstheme="minorHAnsi"/>
          <w:sz w:val="22"/>
          <w:szCs w:val="22"/>
        </w:rPr>
        <w:t>Schema documents and implemented the framework for parsing</w:t>
      </w:r>
      <w:r w:rsidRPr="00474FA2">
        <w:rPr>
          <w:rFonts w:asciiTheme="minorHAnsi" w:eastAsia="Calibri" w:hAnsiTheme="minorHAnsi" w:cstheme="minorHAnsi"/>
          <w:b/>
          <w:sz w:val="22"/>
          <w:szCs w:val="22"/>
        </w:rPr>
        <w:t xml:space="preserve"> XML</w:t>
      </w:r>
      <w:r w:rsidRPr="00474FA2">
        <w:rPr>
          <w:rFonts w:asciiTheme="minorHAnsi" w:eastAsia="Calibri" w:hAnsiTheme="minorHAnsi" w:cstheme="minorHAnsi"/>
          <w:sz w:val="22"/>
          <w:szCs w:val="22"/>
        </w:rPr>
        <w:t xml:space="preserve"> documents.</w:t>
      </w:r>
    </w:p>
    <w:p w:rsidR="00A81966" w:rsidRPr="00474FA2" w:rsidRDefault="00A81966" w:rsidP="00EB7F2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 w:rsidRPr="00474FA2">
        <w:rPr>
          <w:rFonts w:cstheme="minorHAnsi"/>
        </w:rPr>
        <w:t xml:space="preserve">Set up rules and policies with a </w:t>
      </w:r>
      <w:r w:rsidRPr="00474FA2">
        <w:rPr>
          <w:rFonts w:cstheme="minorHAnsi"/>
          <w:b/>
        </w:rPr>
        <w:t>Python</w:t>
      </w:r>
      <w:r w:rsidRPr="00474FA2">
        <w:rPr>
          <w:rFonts w:cstheme="minorHAnsi"/>
        </w:rPr>
        <w:t xml:space="preserve"> back end.</w:t>
      </w:r>
    </w:p>
    <w:p w:rsidR="00A81966" w:rsidRPr="00474FA2" w:rsidRDefault="00A81966" w:rsidP="00EB7F2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474FA2">
        <w:rPr>
          <w:rFonts w:eastAsia="Times New Roman" w:cstheme="minorHAnsi"/>
        </w:rPr>
        <w:t xml:space="preserve">Worked with Openstack Command-line client.  </w:t>
      </w:r>
    </w:p>
    <w:p w:rsidR="00A81966" w:rsidRPr="00474FA2" w:rsidRDefault="00913DFE" w:rsidP="00EB7F25">
      <w:pPr>
        <w:numPr>
          <w:ilvl w:val="0"/>
          <w:numId w:val="29"/>
        </w:numPr>
        <w:pBdr>
          <w:between w:val="nil"/>
          <w:bar w:val="nil"/>
        </w:pBdr>
        <w:tabs>
          <w:tab w:val="left" w:pos="1440"/>
          <w:tab w:val="left" w:pos="2250"/>
        </w:tabs>
        <w:suppressAutoHyphens w:val="0"/>
        <w:jc w:val="both"/>
        <w:rPr>
          <w:rFonts w:asciiTheme="minorHAnsi" w:eastAsia="Georgia" w:hAnsiTheme="minorHAnsi" w:cstheme="minorHAnsi"/>
          <w:sz w:val="22"/>
          <w:szCs w:val="22"/>
        </w:rPr>
      </w:pPr>
      <w:r w:rsidRPr="00474FA2">
        <w:rPr>
          <w:rFonts w:asciiTheme="minorHAnsi" w:eastAsia="Georgia" w:hAnsiTheme="minorHAnsi" w:cstheme="minorHAnsi"/>
          <w:sz w:val="22"/>
          <w:szCs w:val="22"/>
        </w:rPr>
        <w:t xml:space="preserve">Used </w:t>
      </w:r>
      <w:r w:rsidRPr="00474FA2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>Python</w:t>
      </w:r>
      <w:r w:rsidR="00A81966" w:rsidRPr="00474FA2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 xml:space="preserve"> SDK</w:t>
      </w:r>
      <w:r w:rsidR="00A81966" w:rsidRPr="00474FA2">
        <w:rPr>
          <w:rStyle w:val="st"/>
          <w:rFonts w:asciiTheme="minorHAnsi" w:hAnsiTheme="minorHAnsi" w:cstheme="minorHAnsi"/>
          <w:sz w:val="22"/>
          <w:szCs w:val="22"/>
        </w:rPr>
        <w:t xml:space="preserve"> to build applications that use Couchbase Server.</w:t>
      </w:r>
    </w:p>
    <w:p w:rsidR="00A81966" w:rsidRPr="00474FA2" w:rsidRDefault="00A81966" w:rsidP="00EB7F2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 w:rsidRPr="00474FA2">
        <w:rPr>
          <w:rFonts w:cstheme="minorHAnsi"/>
          <w:shd w:val="clear" w:color="auto" w:fill="FFFFFF"/>
        </w:rPr>
        <w:t xml:space="preserve">Created a </w:t>
      </w:r>
      <w:r w:rsidRPr="00474FA2">
        <w:rPr>
          <w:rFonts w:cstheme="minorHAnsi"/>
          <w:b/>
          <w:shd w:val="clear" w:color="auto" w:fill="FFFFFF"/>
        </w:rPr>
        <w:t xml:space="preserve">Git </w:t>
      </w:r>
      <w:r w:rsidRPr="00474FA2">
        <w:rPr>
          <w:rFonts w:cstheme="minorHAnsi"/>
          <w:shd w:val="clear" w:color="auto" w:fill="FFFFFF"/>
        </w:rPr>
        <w:t xml:space="preserve">repository and added the project to </w:t>
      </w:r>
      <w:r w:rsidRPr="00474FA2">
        <w:rPr>
          <w:rFonts w:cstheme="minorHAnsi"/>
          <w:b/>
          <w:shd w:val="clear" w:color="auto" w:fill="FFFFFF"/>
        </w:rPr>
        <w:t>GitHub.</w:t>
      </w:r>
      <w:r w:rsidRPr="00474FA2">
        <w:rPr>
          <w:rFonts w:cstheme="minorHAnsi"/>
          <w:shd w:val="clear" w:color="auto" w:fill="FFFFFF"/>
        </w:rPr>
        <w:t> </w:t>
      </w:r>
    </w:p>
    <w:p w:rsidR="00A81966" w:rsidRPr="00474FA2" w:rsidRDefault="00A81966" w:rsidP="00EB7F25">
      <w:pPr>
        <w:pStyle w:val="ListParagraph"/>
        <w:numPr>
          <w:ilvl w:val="0"/>
          <w:numId w:val="29"/>
        </w:numPr>
        <w:pBdr>
          <w:between w:val="nil"/>
          <w:bar w:val="nil"/>
        </w:pBdr>
        <w:tabs>
          <w:tab w:val="left" w:pos="1440"/>
          <w:tab w:val="left" w:pos="2250"/>
        </w:tabs>
        <w:spacing w:after="0" w:line="240" w:lineRule="auto"/>
        <w:jc w:val="both"/>
        <w:rPr>
          <w:rFonts w:eastAsia="Georgia" w:cstheme="minorHAnsi"/>
        </w:rPr>
      </w:pPr>
      <w:r w:rsidRPr="00474FA2">
        <w:rPr>
          <w:rFonts w:eastAsia="Georgia" w:cstheme="minorHAnsi"/>
        </w:rPr>
        <w:t xml:space="preserve">Created </w:t>
      </w:r>
      <w:r w:rsidRPr="00474FA2">
        <w:rPr>
          <w:rFonts w:eastAsia="Georgia" w:cstheme="minorHAnsi"/>
          <w:b/>
        </w:rPr>
        <w:t xml:space="preserve">PyUnit </w:t>
      </w:r>
      <w:r w:rsidRPr="00474FA2">
        <w:rPr>
          <w:rFonts w:eastAsia="Georgia" w:cstheme="minorHAnsi"/>
        </w:rPr>
        <w:t>test cases for unit testing.</w:t>
      </w:r>
    </w:p>
    <w:p w:rsidR="00A81966" w:rsidRPr="00474FA2" w:rsidRDefault="00A81966" w:rsidP="00EB7F2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 w:rsidRPr="00474FA2">
        <w:rPr>
          <w:rFonts w:cstheme="minorHAnsi"/>
        </w:rPr>
        <w:t xml:space="preserve">Managed large datasets using </w:t>
      </w:r>
      <w:r w:rsidRPr="00474FA2">
        <w:rPr>
          <w:rFonts w:cstheme="minorHAnsi"/>
          <w:b/>
        </w:rPr>
        <w:t xml:space="preserve">Panda </w:t>
      </w:r>
      <w:r w:rsidRPr="00474FA2">
        <w:rPr>
          <w:rFonts w:cstheme="minorHAnsi"/>
        </w:rPr>
        <w:t xml:space="preserve">data frames and </w:t>
      </w:r>
      <w:r w:rsidRPr="00474FA2">
        <w:rPr>
          <w:rFonts w:cstheme="minorHAnsi"/>
          <w:b/>
        </w:rPr>
        <w:t>MySQL.</w:t>
      </w:r>
      <w:r w:rsidRPr="00474FA2">
        <w:rPr>
          <w:rFonts w:cstheme="minorHAnsi"/>
        </w:rPr>
        <w:t xml:space="preserve"> </w:t>
      </w:r>
    </w:p>
    <w:p w:rsidR="00A81966" w:rsidRPr="00474FA2" w:rsidRDefault="00A81966" w:rsidP="00EB7F2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474FA2">
        <w:rPr>
          <w:rFonts w:eastAsia="Times New Roman" w:cstheme="minorHAnsi"/>
        </w:rPr>
        <w:t xml:space="preserve">Designed and developed the UI </w:t>
      </w:r>
      <w:r w:rsidR="00A55320">
        <w:rPr>
          <w:rFonts w:eastAsia="Times New Roman" w:cstheme="minorHAnsi"/>
        </w:rPr>
        <w:t>of the website using HTML</w:t>
      </w:r>
      <w:r w:rsidRPr="00474FA2">
        <w:rPr>
          <w:rFonts w:eastAsia="Times New Roman" w:cstheme="minorHAnsi"/>
        </w:rPr>
        <w:t>, AJAX, CSS and JavaScript. </w:t>
      </w:r>
    </w:p>
    <w:p w:rsidR="00A81966" w:rsidRPr="00474FA2" w:rsidRDefault="00A81966" w:rsidP="00EB7F2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 w:rsidRPr="00474FA2">
        <w:rPr>
          <w:rFonts w:cstheme="minorHAnsi"/>
        </w:rPr>
        <w:t>Used WebServices to get travel destination data and rates.</w:t>
      </w:r>
    </w:p>
    <w:p w:rsidR="00A81966" w:rsidRPr="00474FA2" w:rsidRDefault="00A81966" w:rsidP="00EB7F2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 w:rsidRPr="00474FA2">
        <w:rPr>
          <w:rFonts w:cstheme="minorHAnsi"/>
        </w:rPr>
        <w:t>Participated in requirement gathering and worked closely with the architect in designing and modeling.</w:t>
      </w:r>
    </w:p>
    <w:p w:rsidR="00A81966" w:rsidRPr="00474FA2" w:rsidRDefault="00A81966" w:rsidP="00EB7F2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 w:rsidRPr="00474FA2">
        <w:rPr>
          <w:rFonts w:cstheme="minorHAnsi"/>
        </w:rPr>
        <w:t xml:space="preserve">Worked on development of </w:t>
      </w:r>
      <w:r w:rsidRPr="00474FA2">
        <w:rPr>
          <w:rFonts w:cstheme="minorHAnsi"/>
          <w:b/>
        </w:rPr>
        <w:t xml:space="preserve">SQL </w:t>
      </w:r>
      <w:r w:rsidRPr="00474FA2">
        <w:rPr>
          <w:rFonts w:cstheme="minorHAnsi"/>
        </w:rPr>
        <w:t xml:space="preserve">and stored procedures on </w:t>
      </w:r>
      <w:r w:rsidRPr="00474FA2">
        <w:rPr>
          <w:rFonts w:cstheme="minorHAnsi"/>
          <w:b/>
        </w:rPr>
        <w:t>MYSQL.</w:t>
      </w:r>
    </w:p>
    <w:p w:rsidR="00A81966" w:rsidRPr="00474FA2" w:rsidRDefault="00A81966" w:rsidP="00EB7F25">
      <w:pPr>
        <w:pStyle w:val="ListParagraph"/>
        <w:numPr>
          <w:ilvl w:val="0"/>
          <w:numId w:val="29"/>
        </w:numPr>
        <w:tabs>
          <w:tab w:val="left" w:pos="720"/>
        </w:tabs>
        <w:spacing w:after="0" w:line="240" w:lineRule="auto"/>
        <w:jc w:val="both"/>
        <w:rPr>
          <w:rFonts w:cstheme="minorHAnsi"/>
        </w:rPr>
      </w:pPr>
      <w:r w:rsidRPr="00474FA2">
        <w:rPr>
          <w:rFonts w:cstheme="minorHAnsi"/>
        </w:rPr>
        <w:t>Responsible for debugging the project monitored on</w:t>
      </w:r>
      <w:r w:rsidRPr="00474FA2">
        <w:rPr>
          <w:rFonts w:cstheme="minorHAnsi"/>
          <w:b/>
        </w:rPr>
        <w:t xml:space="preserve"> JIRA</w:t>
      </w:r>
      <w:r w:rsidRPr="00474FA2">
        <w:rPr>
          <w:rFonts w:cstheme="minorHAnsi"/>
        </w:rPr>
        <w:t xml:space="preserve"> </w:t>
      </w:r>
      <w:r w:rsidRPr="00474FA2">
        <w:rPr>
          <w:rFonts w:cstheme="minorHAnsi"/>
          <w:b/>
        </w:rPr>
        <w:t>(Agile).</w:t>
      </w:r>
      <w:r w:rsidRPr="00474FA2">
        <w:rPr>
          <w:rFonts w:cstheme="minorHAnsi"/>
        </w:rPr>
        <w:t xml:space="preserve"> </w:t>
      </w:r>
    </w:p>
    <w:p w:rsidR="00A81966" w:rsidRPr="00474FA2" w:rsidRDefault="00A81966" w:rsidP="00EB7F2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 w:rsidRPr="00474FA2">
        <w:rPr>
          <w:rFonts w:cstheme="minorHAnsi"/>
        </w:rPr>
        <w:lastRenderedPageBreak/>
        <w:t>Developed shopping cart for Library and integrated web services to access the payment (E-commerce).</w:t>
      </w:r>
    </w:p>
    <w:p w:rsidR="00A81966" w:rsidRPr="00474FA2" w:rsidRDefault="00A81966" w:rsidP="00EB7F25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A81966" w:rsidRPr="00474FA2" w:rsidRDefault="00A81966" w:rsidP="00EB7F25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74FA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Environment: </w:t>
      </w:r>
      <w:r w:rsidRPr="00474FA2">
        <w:rPr>
          <w:rFonts w:asciiTheme="minorHAnsi" w:hAnsiTheme="minorHAnsi" w:cstheme="minorHAnsi"/>
          <w:sz w:val="22"/>
          <w:szCs w:val="22"/>
        </w:rPr>
        <w:t>Python, Django, PyQT, RabbitMQ, Panda API, HTML, CSS, AJAX, Angular.js, Flex, JSON, Restful, XML, JavaScript,</w:t>
      </w:r>
      <w:r w:rsidRPr="00474FA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74FA2">
        <w:rPr>
          <w:rFonts w:asciiTheme="minorHAnsi" w:hAnsiTheme="minorHAnsi" w:cstheme="minorHAnsi"/>
          <w:sz w:val="22"/>
          <w:szCs w:val="22"/>
        </w:rPr>
        <w:t>OOD,</w:t>
      </w:r>
      <w:r w:rsidRPr="00474FA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74FA2">
        <w:rPr>
          <w:rFonts w:asciiTheme="minorHAnsi" w:hAnsiTheme="minorHAnsi" w:cstheme="minorHAnsi"/>
          <w:sz w:val="22"/>
          <w:szCs w:val="22"/>
        </w:rPr>
        <w:t>Shell Scripting, GITHub,</w:t>
      </w:r>
      <w:r w:rsidRPr="00474FA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74FA2">
        <w:rPr>
          <w:rFonts w:asciiTheme="minorHAnsi" w:hAnsiTheme="minorHAnsi" w:cstheme="minorHAnsi"/>
          <w:sz w:val="22"/>
          <w:szCs w:val="22"/>
        </w:rPr>
        <w:t>MYSQL,</w:t>
      </w:r>
      <w:r w:rsidRPr="00474FA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74FA2">
        <w:rPr>
          <w:rFonts w:asciiTheme="minorHAnsi" w:hAnsiTheme="minorHAnsi" w:cstheme="minorHAnsi"/>
          <w:sz w:val="22"/>
          <w:szCs w:val="22"/>
        </w:rPr>
        <w:t>Cassandra,</w:t>
      </w:r>
      <w:r w:rsidRPr="00474FA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74FA2">
        <w:rPr>
          <w:rFonts w:asciiTheme="minorHAnsi" w:hAnsiTheme="minorHAnsi" w:cstheme="minorHAnsi"/>
          <w:sz w:val="22"/>
          <w:szCs w:val="22"/>
        </w:rPr>
        <w:t>Jira,</w:t>
      </w:r>
      <w:r w:rsidRPr="00474FA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74FA2">
        <w:rPr>
          <w:rFonts w:asciiTheme="minorHAnsi" w:hAnsiTheme="minorHAnsi" w:cstheme="minorHAnsi"/>
          <w:sz w:val="22"/>
          <w:szCs w:val="22"/>
        </w:rPr>
        <w:t>agile</w:t>
      </w:r>
      <w:r w:rsidRPr="00474FA2">
        <w:rPr>
          <w:rFonts w:asciiTheme="minorHAnsi" w:hAnsiTheme="minorHAnsi" w:cstheme="minorHAnsi"/>
          <w:b/>
          <w:sz w:val="22"/>
          <w:szCs w:val="22"/>
        </w:rPr>
        <w:t>.</w:t>
      </w:r>
    </w:p>
    <w:p w:rsidR="00EA35CC" w:rsidRPr="00474FA2" w:rsidRDefault="00EA35CC" w:rsidP="00EB7F25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D17F29" w:rsidRPr="00474FA2" w:rsidRDefault="00D17F29" w:rsidP="00EB7F25">
      <w:pPr>
        <w:contextualSpacing/>
        <w:jc w:val="both"/>
        <w:rPr>
          <w:rFonts w:asciiTheme="minorHAnsi" w:hAnsiTheme="minorHAnsi" w:cstheme="minorHAnsi"/>
          <w:bCs/>
          <w:i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Client:</w:t>
      </w:r>
      <w:r w:rsidR="00B5689F"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B5689F" w:rsidRPr="00474FA2">
        <w:rPr>
          <w:rFonts w:asciiTheme="minorHAnsi" w:hAnsiTheme="minorHAnsi" w:cstheme="minorHAnsi"/>
          <w:b/>
          <w:sz w:val="22"/>
          <w:szCs w:val="22"/>
        </w:rPr>
        <w:t>Connecture Inc., Brookfield, WI.</w:t>
      </w:r>
      <w:r w:rsidR="00A107B2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E48E0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</w:t>
      </w:r>
      <w:r w:rsidR="008A3BC3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                                                  </w:t>
      </w:r>
      <w:r w:rsidR="00DE48E0"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Jan 14 – Sep 14</w:t>
      </w:r>
    </w:p>
    <w:p w:rsidR="00D17F29" w:rsidRPr="00474FA2" w:rsidRDefault="00D17F29" w:rsidP="00EB7F25">
      <w:pPr>
        <w:contextualSpacing/>
        <w:jc w:val="both"/>
        <w:rPr>
          <w:rFonts w:asciiTheme="minorHAnsi" w:hAnsiTheme="minorHAnsi" w:cstheme="minorHAnsi"/>
          <w:bCs/>
          <w:i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Role: Python Developer</w:t>
      </w:r>
    </w:p>
    <w:p w:rsidR="00D17F29" w:rsidRPr="00474FA2" w:rsidRDefault="001B05F3" w:rsidP="00EB7F25">
      <w:pPr>
        <w:pStyle w:val="BodyText"/>
        <w:widowControl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Responsibilities:</w:t>
      </w:r>
    </w:p>
    <w:p w:rsidR="00D17F29" w:rsidRPr="00474FA2" w:rsidRDefault="00D17F29" w:rsidP="00EB7F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lang w:eastAsia="en-GB"/>
        </w:rPr>
      </w:pPr>
      <w:r w:rsidRPr="00474FA2">
        <w:rPr>
          <w:rFonts w:cstheme="minorHAnsi"/>
          <w:color w:val="000000" w:themeColor="text1"/>
          <w:lang w:eastAsia="en-GB"/>
        </w:rPr>
        <w:t>Worked on requirement gathering and High level design.</w:t>
      </w:r>
    </w:p>
    <w:p w:rsidR="00D17F29" w:rsidRPr="00474FA2" w:rsidRDefault="00D17F29" w:rsidP="00EB7F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lang w:eastAsia="en-GB"/>
        </w:rPr>
      </w:pPr>
      <w:r w:rsidRPr="00474FA2">
        <w:rPr>
          <w:rFonts w:cstheme="minorHAnsi"/>
          <w:color w:val="000000" w:themeColor="text1"/>
          <w:lang w:eastAsia="en-GB"/>
        </w:rPr>
        <w:t xml:space="preserve">Used </w:t>
      </w:r>
      <w:r w:rsidRPr="00474FA2">
        <w:rPr>
          <w:rFonts w:cstheme="minorHAnsi"/>
          <w:b/>
          <w:color w:val="000000" w:themeColor="text1"/>
          <w:lang w:eastAsia="en-GB"/>
        </w:rPr>
        <w:t>HTML/CSS and Javascript</w:t>
      </w:r>
      <w:r w:rsidRPr="00474FA2">
        <w:rPr>
          <w:rFonts w:cstheme="minorHAnsi"/>
          <w:color w:val="000000" w:themeColor="text1"/>
          <w:lang w:eastAsia="en-GB"/>
        </w:rPr>
        <w:t xml:space="preserve"> for UI development.</w:t>
      </w:r>
    </w:p>
    <w:p w:rsidR="00D17F29" w:rsidRPr="00474FA2" w:rsidRDefault="00D17F29" w:rsidP="00EB7F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lang w:eastAsia="en-GB"/>
        </w:rPr>
      </w:pPr>
      <w:r w:rsidRPr="00474FA2">
        <w:rPr>
          <w:rFonts w:cstheme="minorHAnsi"/>
          <w:color w:val="000000" w:themeColor="text1"/>
          <w:lang w:eastAsia="en-GB"/>
        </w:rPr>
        <w:t xml:space="preserve">Converted Visual basic Application to </w:t>
      </w:r>
      <w:r w:rsidR="00DF060B" w:rsidRPr="00474FA2">
        <w:rPr>
          <w:rFonts w:cstheme="minorHAnsi"/>
          <w:b/>
          <w:color w:val="000000" w:themeColor="text1"/>
          <w:lang w:eastAsia="en-GB"/>
        </w:rPr>
        <w:t xml:space="preserve">Python and </w:t>
      </w:r>
      <w:r w:rsidRPr="00474FA2">
        <w:rPr>
          <w:rFonts w:cstheme="minorHAnsi"/>
          <w:b/>
          <w:color w:val="000000" w:themeColor="text1"/>
          <w:lang w:eastAsia="en-GB"/>
        </w:rPr>
        <w:t>MSQL.</w:t>
      </w:r>
    </w:p>
    <w:p w:rsidR="00D17F29" w:rsidRPr="00474FA2" w:rsidRDefault="00B1224A" w:rsidP="00EB7F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lang w:eastAsia="en-GB"/>
        </w:rPr>
      </w:pPr>
      <w:r w:rsidRPr="00474FA2">
        <w:rPr>
          <w:rFonts w:cstheme="minorHAnsi"/>
          <w:color w:val="000000" w:themeColor="text1"/>
          <w:lang w:eastAsia="en-GB"/>
        </w:rPr>
        <w:t xml:space="preserve">Used </w:t>
      </w:r>
      <w:r w:rsidRPr="00474FA2">
        <w:rPr>
          <w:rFonts w:cstheme="minorHAnsi"/>
          <w:b/>
          <w:color w:val="000000" w:themeColor="text1"/>
          <w:lang w:eastAsia="en-GB"/>
        </w:rPr>
        <w:t>P</w:t>
      </w:r>
      <w:r w:rsidR="00D17F29" w:rsidRPr="00474FA2">
        <w:rPr>
          <w:rFonts w:cstheme="minorHAnsi"/>
          <w:b/>
          <w:color w:val="000000" w:themeColor="text1"/>
          <w:lang w:eastAsia="en-GB"/>
        </w:rPr>
        <w:t>ython scripts</w:t>
      </w:r>
      <w:r w:rsidR="00D17F29" w:rsidRPr="00474FA2">
        <w:rPr>
          <w:rFonts w:cstheme="minorHAnsi"/>
          <w:color w:val="000000" w:themeColor="text1"/>
          <w:lang w:eastAsia="en-GB"/>
        </w:rPr>
        <w:t xml:space="preserve"> to update content in the database and manipulate files.</w:t>
      </w:r>
    </w:p>
    <w:p w:rsidR="00B1224A" w:rsidRPr="00474FA2" w:rsidRDefault="00B1224A" w:rsidP="00EB7F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lang w:eastAsia="en-GB"/>
        </w:rPr>
      </w:pPr>
      <w:r w:rsidRPr="00474FA2">
        <w:rPr>
          <w:rFonts w:cstheme="minorHAnsi"/>
          <w:color w:val="000000" w:themeColor="text1"/>
          <w:lang w:eastAsia="en-GB"/>
        </w:rPr>
        <w:t xml:space="preserve">Used several </w:t>
      </w:r>
      <w:r w:rsidRPr="00474FA2">
        <w:rPr>
          <w:rFonts w:cstheme="minorHAnsi"/>
          <w:b/>
          <w:color w:val="000000" w:themeColor="text1"/>
          <w:lang w:eastAsia="en-GB"/>
        </w:rPr>
        <w:t xml:space="preserve">Python </w:t>
      </w:r>
      <w:r w:rsidRPr="00474FA2">
        <w:rPr>
          <w:rFonts w:cstheme="minorHAnsi"/>
          <w:color w:val="000000" w:themeColor="text1"/>
          <w:lang w:eastAsia="en-GB"/>
        </w:rPr>
        <w:t xml:space="preserve">libraries like </w:t>
      </w:r>
      <w:r w:rsidRPr="00474FA2">
        <w:rPr>
          <w:rFonts w:cstheme="minorHAnsi"/>
          <w:b/>
          <w:color w:val="000000" w:themeColor="text1"/>
          <w:lang w:eastAsia="en-GB"/>
        </w:rPr>
        <w:t>wxPython, numPY and matPlotLib.</w:t>
      </w:r>
    </w:p>
    <w:p w:rsidR="00B1224A" w:rsidRPr="00474FA2" w:rsidRDefault="00B1224A" w:rsidP="00EB7F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lang w:eastAsia="en-GB"/>
        </w:rPr>
      </w:pPr>
      <w:r w:rsidRPr="00474FA2">
        <w:rPr>
          <w:rFonts w:cstheme="minorHAnsi"/>
          <w:color w:val="000000" w:themeColor="text1"/>
          <w:lang w:eastAsia="en-GB"/>
        </w:rPr>
        <w:t xml:space="preserve">Build all database mapping classes using </w:t>
      </w:r>
      <w:r w:rsidRPr="00474FA2">
        <w:rPr>
          <w:rFonts w:cstheme="minorHAnsi"/>
          <w:b/>
          <w:color w:val="000000" w:themeColor="text1"/>
          <w:lang w:eastAsia="en-GB"/>
        </w:rPr>
        <w:t>Django</w:t>
      </w:r>
      <w:r w:rsidRPr="00474FA2">
        <w:rPr>
          <w:rFonts w:cstheme="minorHAnsi"/>
          <w:color w:val="000000" w:themeColor="text1"/>
          <w:lang w:eastAsia="en-GB"/>
        </w:rPr>
        <w:t xml:space="preserve"> models.</w:t>
      </w:r>
    </w:p>
    <w:p w:rsidR="00B1224A" w:rsidRPr="00474FA2" w:rsidRDefault="00B1224A" w:rsidP="00EB7F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lang w:eastAsia="en-GB"/>
        </w:rPr>
      </w:pPr>
      <w:r w:rsidRPr="00474FA2">
        <w:rPr>
          <w:rFonts w:cstheme="minorHAnsi"/>
          <w:color w:val="000000" w:themeColor="text1"/>
          <w:lang w:eastAsia="en-GB"/>
        </w:rPr>
        <w:t xml:space="preserve">Used </w:t>
      </w:r>
      <w:r w:rsidRPr="00474FA2">
        <w:rPr>
          <w:rFonts w:cstheme="minorHAnsi"/>
          <w:b/>
          <w:color w:val="000000" w:themeColor="text1"/>
          <w:lang w:eastAsia="en-GB"/>
        </w:rPr>
        <w:t>Pandas API</w:t>
      </w:r>
      <w:r w:rsidRPr="00474FA2">
        <w:rPr>
          <w:rFonts w:cstheme="minorHAnsi"/>
          <w:color w:val="000000" w:themeColor="text1"/>
          <w:lang w:eastAsia="en-GB"/>
        </w:rPr>
        <w:t xml:space="preserve"> to put the data as time series and tabular format for east timestamp data manipulation and retrieval.</w:t>
      </w:r>
    </w:p>
    <w:p w:rsidR="00D17F29" w:rsidRPr="00474FA2" w:rsidRDefault="00D17F29" w:rsidP="00EB7F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lang w:eastAsia="en-GB"/>
        </w:rPr>
      </w:pPr>
      <w:r w:rsidRPr="00474FA2">
        <w:rPr>
          <w:rFonts w:cstheme="minorHAnsi"/>
          <w:color w:val="000000" w:themeColor="text1"/>
          <w:lang w:eastAsia="en-GB"/>
        </w:rPr>
        <w:t xml:space="preserve">Written many programs to parse excel file and process many user data with data validations. </w:t>
      </w:r>
    </w:p>
    <w:p w:rsidR="00D17F29" w:rsidRPr="00474FA2" w:rsidRDefault="00D17F29" w:rsidP="00EB7F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lang w:eastAsia="en-GB"/>
        </w:rPr>
      </w:pPr>
      <w:r w:rsidRPr="00474FA2">
        <w:rPr>
          <w:rFonts w:cstheme="minorHAnsi"/>
          <w:color w:val="000000" w:themeColor="text1"/>
          <w:lang w:eastAsia="en-GB"/>
        </w:rPr>
        <w:t>Used Thales theorem for applying encryption and decryption of ISO standard message in</w:t>
      </w:r>
      <w:r w:rsidRPr="00474FA2">
        <w:rPr>
          <w:rFonts w:cstheme="minorHAnsi"/>
          <w:b/>
          <w:color w:val="000000" w:themeColor="text1"/>
          <w:lang w:eastAsia="en-GB"/>
        </w:rPr>
        <w:t xml:space="preserve"> Python</w:t>
      </w:r>
      <w:r w:rsidRPr="00474FA2">
        <w:rPr>
          <w:rFonts w:cstheme="minorHAnsi"/>
          <w:color w:val="000000" w:themeColor="text1"/>
          <w:lang w:eastAsia="en-GB"/>
        </w:rPr>
        <w:t xml:space="preserve"> programming.</w:t>
      </w:r>
    </w:p>
    <w:p w:rsidR="00D17F29" w:rsidRPr="00474FA2" w:rsidRDefault="00D17F29" w:rsidP="00EB7F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lang w:eastAsia="en-GB"/>
        </w:rPr>
      </w:pPr>
      <w:r w:rsidRPr="00474FA2">
        <w:rPr>
          <w:rFonts w:cstheme="minorHAnsi"/>
          <w:color w:val="000000" w:themeColor="text1"/>
          <w:lang w:eastAsia="en-GB"/>
        </w:rPr>
        <w:t>Ensured high quality data collection and maintaining the integrity of the data.</w:t>
      </w:r>
    </w:p>
    <w:p w:rsidR="00D17F29" w:rsidRPr="00474FA2" w:rsidRDefault="00D17F29" w:rsidP="00EB7F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lang w:eastAsia="en-GB"/>
        </w:rPr>
      </w:pPr>
      <w:r w:rsidRPr="00474FA2">
        <w:rPr>
          <w:rFonts w:cstheme="minorHAnsi"/>
          <w:color w:val="000000" w:themeColor="text1"/>
          <w:lang w:eastAsia="en-GB"/>
        </w:rPr>
        <w:t>Developed object-oriented programming to enhance company product management.</w:t>
      </w:r>
    </w:p>
    <w:p w:rsidR="00D17F29" w:rsidRPr="00474FA2" w:rsidRDefault="00D17F29" w:rsidP="00EB7F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lang w:eastAsia="en-GB"/>
        </w:rPr>
      </w:pPr>
      <w:r w:rsidRPr="00474FA2">
        <w:rPr>
          <w:rFonts w:cstheme="minorHAnsi"/>
          <w:color w:val="000000" w:themeColor="text1"/>
          <w:lang w:eastAsia="en-GB"/>
        </w:rPr>
        <w:t xml:space="preserve">Was involved in environment code installation as well as the </w:t>
      </w:r>
      <w:r w:rsidRPr="00474FA2">
        <w:rPr>
          <w:rFonts w:cstheme="minorHAnsi"/>
          <w:b/>
          <w:color w:val="000000" w:themeColor="text1"/>
          <w:lang w:eastAsia="en-GB"/>
        </w:rPr>
        <w:t>SVN</w:t>
      </w:r>
      <w:r w:rsidRPr="00474FA2">
        <w:rPr>
          <w:rFonts w:cstheme="minorHAnsi"/>
          <w:color w:val="000000" w:themeColor="text1"/>
          <w:lang w:eastAsia="en-GB"/>
        </w:rPr>
        <w:t xml:space="preserve"> implementation.</w:t>
      </w:r>
    </w:p>
    <w:p w:rsidR="00D17F29" w:rsidRPr="00474FA2" w:rsidRDefault="00D17F29" w:rsidP="00EB7F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lang w:eastAsia="en-GB"/>
        </w:rPr>
      </w:pPr>
      <w:r w:rsidRPr="00474FA2">
        <w:rPr>
          <w:rFonts w:cstheme="minorHAnsi"/>
          <w:color w:val="000000" w:themeColor="text1"/>
          <w:lang w:eastAsia="en-GB"/>
        </w:rPr>
        <w:t>Created unit test/regression test framework for working/new code</w:t>
      </w:r>
    </w:p>
    <w:p w:rsidR="00B1224A" w:rsidRPr="00474FA2" w:rsidRDefault="00B1224A" w:rsidP="00EB7F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lang w:eastAsia="en-GB"/>
        </w:rPr>
      </w:pPr>
      <w:r w:rsidRPr="00474FA2">
        <w:rPr>
          <w:rFonts w:cstheme="minorHAnsi"/>
          <w:color w:val="000000" w:themeColor="text1"/>
          <w:lang w:eastAsia="en-GB"/>
        </w:rPr>
        <w:t>Performed Unit/System test.</w:t>
      </w:r>
    </w:p>
    <w:p w:rsidR="00D17F29" w:rsidRPr="00474FA2" w:rsidRDefault="00D17F29" w:rsidP="00EB7F2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  <w:b/>
          <w:color w:val="000000" w:themeColor="text1"/>
          <w:lang w:eastAsia="en-GB"/>
        </w:rPr>
      </w:pPr>
      <w:r w:rsidRPr="00474FA2">
        <w:rPr>
          <w:rFonts w:cstheme="minorHAnsi"/>
          <w:color w:val="000000" w:themeColor="text1"/>
          <w:lang w:eastAsia="en-GB"/>
        </w:rPr>
        <w:t>Responsible for debugging and troubleshooting the web application.</w:t>
      </w:r>
    </w:p>
    <w:p w:rsidR="00D17F29" w:rsidRPr="00474FA2" w:rsidRDefault="00D17F29" w:rsidP="00EB7F25">
      <w:pPr>
        <w:pStyle w:val="ListParagraph"/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b/>
          <w:color w:val="000000" w:themeColor="text1"/>
          <w:lang w:eastAsia="en-GB"/>
        </w:rPr>
      </w:pPr>
    </w:p>
    <w:p w:rsidR="00D17F29" w:rsidRPr="00474FA2" w:rsidRDefault="00D17F29" w:rsidP="00EB7F25">
      <w:pPr>
        <w:widowControl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eastAsia="en-GB"/>
        </w:rPr>
      </w:pP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  <w:lang w:eastAsia="en-GB"/>
        </w:rPr>
        <w:t xml:space="preserve">Environment: </w:t>
      </w:r>
      <w:r w:rsidRPr="00474FA2">
        <w:rPr>
          <w:rFonts w:asciiTheme="minorHAnsi" w:hAnsiTheme="minorHAnsi" w:cstheme="minorHAnsi"/>
          <w:color w:val="000000" w:themeColor="text1"/>
          <w:sz w:val="22"/>
          <w:szCs w:val="22"/>
          <w:lang w:eastAsia="en-GB"/>
        </w:rPr>
        <w:t>Python 2.6</w:t>
      </w:r>
      <w:r w:rsidR="001B05F3" w:rsidRPr="00474FA2">
        <w:rPr>
          <w:rFonts w:asciiTheme="minorHAnsi" w:hAnsiTheme="minorHAnsi" w:cstheme="minorHAnsi"/>
          <w:color w:val="000000" w:themeColor="text1"/>
          <w:sz w:val="22"/>
          <w:szCs w:val="22"/>
          <w:lang w:eastAsia="en-GB"/>
        </w:rPr>
        <w:t>/2.7</w:t>
      </w:r>
      <w:r w:rsidRPr="00474FA2">
        <w:rPr>
          <w:rFonts w:asciiTheme="minorHAnsi" w:hAnsiTheme="minorHAnsi" w:cstheme="minorHAnsi"/>
          <w:color w:val="000000" w:themeColor="text1"/>
          <w:sz w:val="22"/>
          <w:szCs w:val="22"/>
          <w:lang w:eastAsia="en-GB"/>
        </w:rPr>
        <w:t xml:space="preserve">, Pandas, </w:t>
      </w:r>
      <w:r w:rsidR="00BC3AB1" w:rsidRPr="00474FA2">
        <w:rPr>
          <w:rFonts w:asciiTheme="minorHAnsi" w:hAnsiTheme="minorHAnsi" w:cstheme="minorHAnsi"/>
          <w:color w:val="000000" w:themeColor="text1"/>
          <w:sz w:val="22"/>
          <w:szCs w:val="22"/>
          <w:lang w:eastAsia="en-GB"/>
        </w:rPr>
        <w:t>BugZilla</w:t>
      </w:r>
      <w:r w:rsidRPr="00474FA2">
        <w:rPr>
          <w:rFonts w:asciiTheme="minorHAnsi" w:hAnsiTheme="minorHAnsi" w:cstheme="minorHAnsi"/>
          <w:color w:val="000000" w:themeColor="text1"/>
          <w:sz w:val="22"/>
          <w:szCs w:val="22"/>
          <w:lang w:eastAsia="en-GB"/>
        </w:rPr>
        <w:t>, SVN, C++, Java, JQuery, MS SQL, Visual Basic, Linux, Eclipse, Java Script, XML, JASPER, PL/SQL, O</w:t>
      </w:r>
      <w:r w:rsidR="00780F81" w:rsidRPr="00474FA2">
        <w:rPr>
          <w:rFonts w:asciiTheme="minorHAnsi" w:hAnsiTheme="minorHAnsi" w:cstheme="minorHAnsi"/>
          <w:color w:val="000000" w:themeColor="text1"/>
          <w:sz w:val="22"/>
          <w:szCs w:val="22"/>
          <w:lang w:eastAsia="en-GB"/>
        </w:rPr>
        <w:t>racle 9i, Shell Scripting, HTML</w:t>
      </w:r>
      <w:r w:rsidR="00F665E1" w:rsidRPr="00474FA2">
        <w:rPr>
          <w:rFonts w:asciiTheme="minorHAnsi" w:hAnsiTheme="minorHAnsi" w:cstheme="minorHAnsi"/>
          <w:color w:val="000000" w:themeColor="text1"/>
          <w:sz w:val="22"/>
          <w:szCs w:val="22"/>
          <w:lang w:eastAsia="en-GB"/>
        </w:rPr>
        <w:t xml:space="preserve">, </w:t>
      </w:r>
      <w:r w:rsidRPr="00474FA2">
        <w:rPr>
          <w:rFonts w:asciiTheme="minorHAnsi" w:hAnsiTheme="minorHAnsi" w:cstheme="minorHAnsi"/>
          <w:color w:val="000000" w:themeColor="text1"/>
          <w:sz w:val="22"/>
          <w:szCs w:val="22"/>
          <w:lang w:eastAsia="en-GB"/>
        </w:rPr>
        <w:t>CSS, Apache.</w:t>
      </w:r>
    </w:p>
    <w:p w:rsidR="001B5A7D" w:rsidRPr="00474FA2" w:rsidRDefault="001B5A7D" w:rsidP="00EB7F25">
      <w:pPr>
        <w:widowControl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eastAsia="en-GB"/>
        </w:rPr>
      </w:pPr>
    </w:p>
    <w:p w:rsidR="00B535D6" w:rsidRPr="00474FA2" w:rsidRDefault="001B5A7D" w:rsidP="00EB7F25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Client:</w:t>
      </w:r>
      <w:r w:rsidR="003E77AE"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3E77AE" w:rsidRPr="00474FA2">
        <w:rPr>
          <w:rFonts w:asciiTheme="minorHAnsi" w:hAnsiTheme="minorHAnsi" w:cstheme="minorHAnsi"/>
          <w:b/>
          <w:sz w:val="22"/>
          <w:szCs w:val="22"/>
        </w:rPr>
        <w:t>State Street Financial Corp, Boston, MA</w:t>
      </w:r>
      <w:r w:rsidR="00BD1C91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F73471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F73471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E025F4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r w:rsidR="003C6EAB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                                            </w:t>
      </w:r>
      <w:r w:rsidR="00E025F4"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Nov 12 – Dec 13</w:t>
      </w:r>
      <w:r w:rsidR="00F73471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:rsidR="001B5A7D" w:rsidRPr="00474FA2" w:rsidRDefault="001B5A7D" w:rsidP="00EB7F25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Role: Python Developer</w:t>
      </w:r>
    </w:p>
    <w:p w:rsidR="001B5A7D" w:rsidRPr="00474FA2" w:rsidRDefault="001B05F3" w:rsidP="00EB7F25">
      <w:pPr>
        <w:pStyle w:val="BodyText"/>
        <w:widowControl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Responsibilities:</w:t>
      </w:r>
    </w:p>
    <w:p w:rsidR="008421A4" w:rsidRPr="00474FA2" w:rsidRDefault="008421A4" w:rsidP="00EB7F2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Worked with the design team for project structure. </w:t>
      </w:r>
    </w:p>
    <w:p w:rsidR="008421A4" w:rsidRPr="00474FA2" w:rsidRDefault="008421A4" w:rsidP="00EB7F2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Performed Design and Code reviews. </w:t>
      </w:r>
    </w:p>
    <w:p w:rsidR="008421A4" w:rsidRPr="00474FA2" w:rsidRDefault="008421A4" w:rsidP="00EB7F2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Implemented the presentation layer with </w:t>
      </w:r>
      <w:r w:rsidRPr="00474FA2">
        <w:rPr>
          <w:rFonts w:cstheme="minorHAnsi"/>
          <w:b/>
          <w:color w:val="000000" w:themeColor="text1"/>
        </w:rPr>
        <w:t>HTML, DHTML, Ajax, CSS and JavaScript.</w:t>
      </w:r>
      <w:r w:rsidRPr="00474FA2">
        <w:rPr>
          <w:rFonts w:cstheme="minorHAnsi"/>
          <w:color w:val="000000" w:themeColor="text1"/>
        </w:rPr>
        <w:t xml:space="preserve"> </w:t>
      </w:r>
    </w:p>
    <w:p w:rsidR="008421A4" w:rsidRPr="00474FA2" w:rsidRDefault="008421A4" w:rsidP="00EB7F2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Performed coding in C++ on Linux Platform. </w:t>
      </w:r>
    </w:p>
    <w:p w:rsidR="008421A4" w:rsidRPr="00474FA2" w:rsidRDefault="008421A4" w:rsidP="00EB7F2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Designed and developed the UI of the website using </w:t>
      </w:r>
      <w:r w:rsidRPr="00474FA2">
        <w:rPr>
          <w:rFonts w:cstheme="minorHAnsi"/>
          <w:b/>
          <w:color w:val="000000" w:themeColor="text1"/>
        </w:rPr>
        <w:t>HTML, AJAX, CSS and JavaScript</w:t>
      </w:r>
      <w:r w:rsidRPr="00474FA2">
        <w:rPr>
          <w:rFonts w:cstheme="minorHAnsi"/>
          <w:color w:val="000000" w:themeColor="text1"/>
        </w:rPr>
        <w:t xml:space="preserve"> </w:t>
      </w:r>
    </w:p>
    <w:p w:rsidR="008421A4" w:rsidRPr="00474FA2" w:rsidRDefault="008421A4" w:rsidP="00EB7F2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Designed and developed data management system using MySQL. </w:t>
      </w:r>
    </w:p>
    <w:p w:rsidR="008421A4" w:rsidRPr="00474FA2" w:rsidRDefault="008421A4" w:rsidP="00EB7F2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Rewrite existing </w:t>
      </w:r>
      <w:r w:rsidRPr="00474FA2">
        <w:rPr>
          <w:rFonts w:cstheme="minorHAnsi"/>
          <w:b/>
          <w:color w:val="000000" w:themeColor="text1"/>
        </w:rPr>
        <w:t>Python/Django</w:t>
      </w:r>
      <w:r w:rsidRPr="00474FA2">
        <w:rPr>
          <w:rFonts w:cstheme="minorHAnsi"/>
          <w:color w:val="000000" w:themeColor="text1"/>
        </w:rPr>
        <w:t xml:space="preserve"> modules to deliver certain format of data. </w:t>
      </w:r>
    </w:p>
    <w:p w:rsidR="008421A4" w:rsidRPr="00474FA2" w:rsidRDefault="008421A4" w:rsidP="00EB7F2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Used </w:t>
      </w:r>
      <w:r w:rsidRPr="00474FA2">
        <w:rPr>
          <w:rFonts w:cstheme="minorHAnsi"/>
          <w:b/>
          <w:color w:val="000000" w:themeColor="text1"/>
        </w:rPr>
        <w:t xml:space="preserve">Django </w:t>
      </w:r>
      <w:r w:rsidRPr="00474FA2">
        <w:rPr>
          <w:rFonts w:cstheme="minorHAnsi"/>
          <w:color w:val="000000" w:themeColor="text1"/>
        </w:rPr>
        <w:t xml:space="preserve">Database API's to access database objects. </w:t>
      </w:r>
    </w:p>
    <w:p w:rsidR="008421A4" w:rsidRPr="00474FA2" w:rsidRDefault="00613C4D" w:rsidP="00EB7F2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>Wrote</w:t>
      </w:r>
      <w:r w:rsidRPr="00474FA2">
        <w:rPr>
          <w:rFonts w:cstheme="minorHAnsi"/>
          <w:b/>
          <w:color w:val="000000" w:themeColor="text1"/>
        </w:rPr>
        <w:t xml:space="preserve"> P</w:t>
      </w:r>
      <w:r w:rsidR="008421A4" w:rsidRPr="00474FA2">
        <w:rPr>
          <w:rFonts w:cstheme="minorHAnsi"/>
          <w:b/>
          <w:color w:val="000000" w:themeColor="text1"/>
        </w:rPr>
        <w:t xml:space="preserve">ython </w:t>
      </w:r>
      <w:r w:rsidR="008421A4" w:rsidRPr="00474FA2">
        <w:rPr>
          <w:rFonts w:cstheme="minorHAnsi"/>
          <w:color w:val="000000" w:themeColor="text1"/>
        </w:rPr>
        <w:t xml:space="preserve">scripts to parse XML documents and load the data in database. </w:t>
      </w:r>
    </w:p>
    <w:p w:rsidR="008421A4" w:rsidRPr="00474FA2" w:rsidRDefault="008421A4" w:rsidP="00EB7F2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Handled all the client side validation using </w:t>
      </w:r>
      <w:r w:rsidRPr="00474FA2">
        <w:rPr>
          <w:rFonts w:cstheme="minorHAnsi"/>
          <w:b/>
          <w:color w:val="000000" w:themeColor="text1"/>
        </w:rPr>
        <w:t>JavaScript.</w:t>
      </w:r>
      <w:r w:rsidRPr="00474FA2">
        <w:rPr>
          <w:rFonts w:cstheme="minorHAnsi"/>
          <w:color w:val="000000" w:themeColor="text1"/>
        </w:rPr>
        <w:t xml:space="preserve"> </w:t>
      </w:r>
    </w:p>
    <w:p w:rsidR="008421A4" w:rsidRPr="00474FA2" w:rsidRDefault="008421A4" w:rsidP="00EB7F2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Expertise in writing Constraints, Indexes, Views, Stored Procedures, Cursors, Triggers and User Defined Function. </w:t>
      </w:r>
    </w:p>
    <w:p w:rsidR="008421A4" w:rsidRPr="00474FA2" w:rsidRDefault="008421A4" w:rsidP="00EB7F2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>I have also used</w:t>
      </w:r>
      <w:r w:rsidRPr="00474FA2">
        <w:rPr>
          <w:rFonts w:cstheme="minorHAnsi"/>
          <w:b/>
          <w:color w:val="000000" w:themeColor="text1"/>
        </w:rPr>
        <w:t xml:space="preserve"> Selenium</w:t>
      </w:r>
      <w:r w:rsidRPr="00474FA2">
        <w:rPr>
          <w:rFonts w:cstheme="minorHAnsi"/>
          <w:color w:val="000000" w:themeColor="text1"/>
        </w:rPr>
        <w:t xml:space="preserve"> Library to write fully functioning test automation process that allowed the simulation of submitting different we requests from multiple browser to web application. </w:t>
      </w:r>
    </w:p>
    <w:p w:rsidR="008421A4" w:rsidRPr="00474FA2" w:rsidRDefault="008421A4" w:rsidP="00EB7F2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Used </w:t>
      </w:r>
      <w:r w:rsidRPr="00474FA2">
        <w:rPr>
          <w:rFonts w:cstheme="minorHAnsi"/>
          <w:b/>
          <w:color w:val="000000" w:themeColor="text1"/>
        </w:rPr>
        <w:t>JQuery</w:t>
      </w:r>
      <w:r w:rsidRPr="00474FA2">
        <w:rPr>
          <w:rFonts w:cstheme="minorHAnsi"/>
          <w:color w:val="000000" w:themeColor="text1"/>
        </w:rPr>
        <w:t xml:space="preserve"> for all client side </w:t>
      </w:r>
      <w:r w:rsidRPr="00474FA2">
        <w:rPr>
          <w:rFonts w:cstheme="minorHAnsi"/>
          <w:b/>
          <w:color w:val="000000" w:themeColor="text1"/>
        </w:rPr>
        <w:t xml:space="preserve">Javascript </w:t>
      </w:r>
      <w:r w:rsidRPr="00474FA2">
        <w:rPr>
          <w:rFonts w:cstheme="minorHAnsi"/>
          <w:color w:val="000000" w:themeColor="text1"/>
        </w:rPr>
        <w:t xml:space="preserve">manipulation. </w:t>
      </w:r>
    </w:p>
    <w:p w:rsidR="008421A4" w:rsidRPr="00474FA2" w:rsidRDefault="008421A4" w:rsidP="00EB7F2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Created unit test/regression test framework for working/new code </w:t>
      </w:r>
    </w:p>
    <w:p w:rsidR="008421A4" w:rsidRPr="00474FA2" w:rsidRDefault="008421A4" w:rsidP="00EB7F2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>Using</w:t>
      </w:r>
      <w:r w:rsidRPr="00474FA2">
        <w:rPr>
          <w:rFonts w:cstheme="minorHAnsi"/>
          <w:b/>
          <w:color w:val="000000" w:themeColor="text1"/>
        </w:rPr>
        <w:t xml:space="preserve"> Subversion</w:t>
      </w:r>
      <w:r w:rsidRPr="00474FA2">
        <w:rPr>
          <w:rFonts w:cstheme="minorHAnsi"/>
          <w:color w:val="000000" w:themeColor="text1"/>
        </w:rPr>
        <w:t xml:space="preserve"> control tool to coordinate team-development. </w:t>
      </w:r>
    </w:p>
    <w:p w:rsidR="008421A4" w:rsidRPr="00474FA2" w:rsidRDefault="008421A4" w:rsidP="00EB7F2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Developed entire frontend and backend modules using </w:t>
      </w:r>
      <w:r w:rsidRPr="00474FA2">
        <w:rPr>
          <w:rFonts w:cstheme="minorHAnsi"/>
          <w:b/>
          <w:color w:val="000000" w:themeColor="text1"/>
        </w:rPr>
        <w:t>Python on Django</w:t>
      </w:r>
      <w:r w:rsidRPr="00474FA2">
        <w:rPr>
          <w:rFonts w:cstheme="minorHAnsi"/>
          <w:color w:val="000000" w:themeColor="text1"/>
        </w:rPr>
        <w:t xml:space="preserve"> Web Framework. </w:t>
      </w:r>
    </w:p>
    <w:p w:rsidR="008421A4" w:rsidRPr="00474FA2" w:rsidRDefault="008421A4" w:rsidP="00EB7F2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Responsible for debugging and troubleshooting the web application. </w:t>
      </w:r>
    </w:p>
    <w:p w:rsidR="008421A4" w:rsidRPr="00474FA2" w:rsidRDefault="008421A4" w:rsidP="00EB7F2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Involved in writing stored procedures using </w:t>
      </w:r>
      <w:r w:rsidRPr="00474FA2">
        <w:rPr>
          <w:rFonts w:cstheme="minorHAnsi"/>
          <w:b/>
          <w:color w:val="000000" w:themeColor="text1"/>
        </w:rPr>
        <w:t xml:space="preserve">MySQL. </w:t>
      </w:r>
    </w:p>
    <w:p w:rsidR="008421A4" w:rsidRPr="00474FA2" w:rsidRDefault="008421A4" w:rsidP="00EB7F2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Optimized the database queries to improve the performance. </w:t>
      </w:r>
    </w:p>
    <w:p w:rsidR="008421A4" w:rsidRPr="00474FA2" w:rsidRDefault="008421A4" w:rsidP="00EB7F2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74FA2">
        <w:rPr>
          <w:rFonts w:cstheme="minorHAnsi"/>
          <w:color w:val="000000" w:themeColor="text1"/>
        </w:rPr>
        <w:t xml:space="preserve">Developed in Windows and going to deploy it in </w:t>
      </w:r>
      <w:r w:rsidRPr="00474FA2">
        <w:rPr>
          <w:rFonts w:cstheme="minorHAnsi"/>
          <w:b/>
          <w:color w:val="000000" w:themeColor="text1"/>
        </w:rPr>
        <w:t>Linux server.</w:t>
      </w:r>
      <w:r w:rsidRPr="00474FA2">
        <w:rPr>
          <w:rFonts w:cstheme="minorHAnsi"/>
          <w:color w:val="000000" w:themeColor="text1"/>
        </w:rPr>
        <w:t xml:space="preserve"> </w:t>
      </w:r>
    </w:p>
    <w:p w:rsidR="008421A4" w:rsidRPr="00474FA2" w:rsidRDefault="008421A4" w:rsidP="00EB7F2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 w:rsidRPr="00474FA2">
        <w:rPr>
          <w:rFonts w:cstheme="minorHAnsi"/>
          <w:color w:val="000000" w:themeColor="text1"/>
        </w:rPr>
        <w:t>Worked on data exchange from website using XML, JAVA and Web Services</w:t>
      </w:r>
    </w:p>
    <w:p w:rsidR="008421A4" w:rsidRPr="00474FA2" w:rsidRDefault="008421A4" w:rsidP="00EB7F25">
      <w:pPr>
        <w:widowControl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B05F3" w:rsidRPr="00474FA2" w:rsidRDefault="001B05F3" w:rsidP="00EB7F25">
      <w:pPr>
        <w:pStyle w:val="BodyText"/>
        <w:widowControl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>Environment:</w:t>
      </w: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Python 2.6, JavaScript, Django Framework 1.3, CSS, SQL, MySQL, LAMP, JQuery, Adobe Dreamweaver, Apache web server.</w:t>
      </w:r>
    </w:p>
    <w:p w:rsidR="001B05F3" w:rsidRPr="00474FA2" w:rsidRDefault="001B05F3" w:rsidP="00EB7F25">
      <w:pPr>
        <w:widowControl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86C93" w:rsidRPr="00474FA2" w:rsidRDefault="008D218C" w:rsidP="00EB7F25">
      <w:pPr>
        <w:contextualSpacing/>
        <w:jc w:val="both"/>
        <w:rPr>
          <w:rFonts w:asciiTheme="minorHAnsi" w:hAnsiTheme="minorHAnsi" w:cstheme="minorHAnsi"/>
          <w:bCs/>
          <w:i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Company:</w:t>
      </w:r>
      <w:r w:rsidR="000F40FD"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Tarang Software Technologies, India</w:t>
      </w:r>
      <w:r w:rsidR="00F73471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737E5E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F73471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F73471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F73471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FB6D2D"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          Apr 11 – Oct 12</w:t>
      </w:r>
      <w:r w:rsidR="00F73471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:rsidR="00186C93" w:rsidRPr="00474FA2" w:rsidRDefault="00186C93" w:rsidP="00EB7F25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Role: </w:t>
      </w:r>
      <w:r w:rsidR="00DF04B8"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Developer</w:t>
      </w:r>
    </w:p>
    <w:p w:rsidR="00DE1FDD" w:rsidRPr="00474FA2" w:rsidRDefault="00186C93" w:rsidP="00EB7F25">
      <w:pPr>
        <w:widowControl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Responsibilities:</w:t>
      </w:r>
    </w:p>
    <w:p w:rsidR="00A107B2" w:rsidRPr="00474FA2" w:rsidRDefault="00A107B2" w:rsidP="00EB7F2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474FA2">
        <w:rPr>
          <w:rFonts w:cstheme="minorHAnsi"/>
        </w:rPr>
        <w:t>Involved in the Design, development, test, deploy and maintenance of the website.</w:t>
      </w:r>
    </w:p>
    <w:p w:rsidR="00A107B2" w:rsidRPr="00474FA2" w:rsidRDefault="00A107B2" w:rsidP="00EB7F25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450"/>
        </w:tabs>
        <w:spacing w:after="0" w:line="240" w:lineRule="auto"/>
        <w:jc w:val="both"/>
        <w:rPr>
          <w:rFonts w:eastAsia="Georgia" w:cstheme="minorHAnsi"/>
        </w:rPr>
      </w:pPr>
      <w:r w:rsidRPr="00474FA2">
        <w:rPr>
          <w:rFonts w:eastAsia="Georgia" w:cstheme="minorHAnsi"/>
        </w:rPr>
        <w:t xml:space="preserve">Used </w:t>
      </w:r>
      <w:r w:rsidRPr="00474FA2">
        <w:rPr>
          <w:rFonts w:eastAsia="Georgia" w:cstheme="minorHAnsi"/>
          <w:b/>
        </w:rPr>
        <w:t xml:space="preserve">Python </w:t>
      </w:r>
      <w:r w:rsidRPr="00474FA2">
        <w:rPr>
          <w:rFonts w:eastAsia="Georgia" w:cstheme="minorHAnsi"/>
        </w:rPr>
        <w:t xml:space="preserve">based GUI components for the front end functionality such as selection criteria.  </w:t>
      </w:r>
    </w:p>
    <w:p w:rsidR="00A107B2" w:rsidRPr="00474FA2" w:rsidRDefault="00A107B2" w:rsidP="00EB7F25">
      <w:pPr>
        <w:pStyle w:val="ListParagraph"/>
        <w:numPr>
          <w:ilvl w:val="0"/>
          <w:numId w:val="25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474FA2">
        <w:rPr>
          <w:rFonts w:cstheme="minorHAnsi"/>
        </w:rPr>
        <w:t xml:space="preserve">Generated property list for every application dynamically using </w:t>
      </w:r>
      <w:r w:rsidRPr="00474FA2">
        <w:rPr>
          <w:rFonts w:cstheme="minorHAnsi"/>
          <w:b/>
        </w:rPr>
        <w:t>Python</w:t>
      </w:r>
      <w:r w:rsidRPr="00474FA2">
        <w:rPr>
          <w:rFonts w:cstheme="minorHAnsi"/>
        </w:rPr>
        <w:t>.</w:t>
      </w:r>
    </w:p>
    <w:p w:rsidR="00A107B2" w:rsidRPr="00474FA2" w:rsidRDefault="00A107B2" w:rsidP="00EB7F25">
      <w:pPr>
        <w:numPr>
          <w:ilvl w:val="0"/>
          <w:numId w:val="24"/>
        </w:numPr>
        <w:tabs>
          <w:tab w:val="left" w:pos="360"/>
        </w:tabs>
        <w:suppressAutoHyphens w:val="0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474FA2">
        <w:rPr>
          <w:rFonts w:asciiTheme="minorHAnsi" w:hAnsiTheme="minorHAnsi" w:cstheme="minorHAnsi"/>
          <w:sz w:val="22"/>
          <w:szCs w:val="22"/>
        </w:rPr>
        <w:t>Created Servlets and Beans to implement Business Logic.</w:t>
      </w:r>
    </w:p>
    <w:p w:rsidR="00A107B2" w:rsidRPr="00474FA2" w:rsidRDefault="00A107B2" w:rsidP="00EB7F25">
      <w:pPr>
        <w:numPr>
          <w:ilvl w:val="0"/>
          <w:numId w:val="24"/>
        </w:numPr>
        <w:tabs>
          <w:tab w:val="left" w:pos="360"/>
        </w:tabs>
        <w:suppressAutoHyphens w:val="0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474FA2">
        <w:rPr>
          <w:rFonts w:asciiTheme="minorHAnsi" w:hAnsiTheme="minorHAnsi" w:cstheme="minorHAnsi"/>
          <w:sz w:val="22"/>
          <w:szCs w:val="22"/>
        </w:rPr>
        <w:t>Used SAX/DOM Parser for parsing the data to Oracle Database.</w:t>
      </w:r>
    </w:p>
    <w:p w:rsidR="00A107B2" w:rsidRPr="00474FA2" w:rsidRDefault="00A107B2" w:rsidP="00EB7F25">
      <w:pPr>
        <w:numPr>
          <w:ilvl w:val="0"/>
          <w:numId w:val="24"/>
        </w:numPr>
        <w:tabs>
          <w:tab w:val="left" w:pos="360"/>
        </w:tabs>
        <w:suppressAutoHyphens w:val="0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474FA2">
        <w:rPr>
          <w:rFonts w:asciiTheme="minorHAnsi" w:hAnsiTheme="minorHAnsi" w:cstheme="minorHAnsi"/>
          <w:sz w:val="22"/>
          <w:szCs w:val="22"/>
        </w:rPr>
        <w:t xml:space="preserve">Designed and created backend data access modules using </w:t>
      </w:r>
      <w:r w:rsidRPr="00474FA2">
        <w:rPr>
          <w:rFonts w:asciiTheme="minorHAnsi" w:hAnsiTheme="minorHAnsi" w:cstheme="minorHAnsi"/>
          <w:b/>
          <w:sz w:val="22"/>
          <w:szCs w:val="22"/>
        </w:rPr>
        <w:t xml:space="preserve">PL/SQL </w:t>
      </w:r>
      <w:r w:rsidRPr="00474FA2">
        <w:rPr>
          <w:rFonts w:asciiTheme="minorHAnsi" w:hAnsiTheme="minorHAnsi" w:cstheme="minorHAnsi"/>
          <w:sz w:val="22"/>
          <w:szCs w:val="22"/>
        </w:rPr>
        <w:t xml:space="preserve">stored procedures and </w:t>
      </w:r>
      <w:r w:rsidRPr="00474FA2">
        <w:rPr>
          <w:rFonts w:asciiTheme="minorHAnsi" w:hAnsiTheme="minorHAnsi" w:cstheme="minorHAnsi"/>
          <w:b/>
          <w:sz w:val="22"/>
          <w:szCs w:val="22"/>
        </w:rPr>
        <w:t>Oracle.</w:t>
      </w:r>
    </w:p>
    <w:p w:rsidR="00A107B2" w:rsidRPr="00474FA2" w:rsidRDefault="00A107B2" w:rsidP="00EB7F25">
      <w:pPr>
        <w:numPr>
          <w:ilvl w:val="0"/>
          <w:numId w:val="24"/>
        </w:numPr>
        <w:tabs>
          <w:tab w:val="left" w:pos="360"/>
        </w:tabs>
        <w:suppressAutoHyphens w:val="0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474FA2">
        <w:rPr>
          <w:rFonts w:asciiTheme="minorHAnsi" w:hAnsiTheme="minorHAnsi" w:cstheme="minorHAnsi"/>
          <w:sz w:val="22"/>
          <w:szCs w:val="22"/>
        </w:rPr>
        <w:t xml:space="preserve">Designed object model, data model, tables, constraints, necessary stored procedures, functions, triggers, and packages for </w:t>
      </w:r>
      <w:r w:rsidRPr="00474FA2">
        <w:rPr>
          <w:rFonts w:asciiTheme="minorHAnsi" w:hAnsiTheme="minorHAnsi" w:cstheme="minorHAnsi"/>
          <w:b/>
          <w:sz w:val="22"/>
          <w:szCs w:val="22"/>
        </w:rPr>
        <w:t>Oracle</w:t>
      </w:r>
      <w:r w:rsidRPr="00474FA2">
        <w:rPr>
          <w:rFonts w:asciiTheme="minorHAnsi" w:hAnsiTheme="minorHAnsi" w:cstheme="minorHAnsi"/>
          <w:sz w:val="22"/>
          <w:szCs w:val="22"/>
        </w:rPr>
        <w:t xml:space="preserve"> Database.</w:t>
      </w:r>
    </w:p>
    <w:p w:rsidR="00A107B2" w:rsidRPr="00474FA2" w:rsidRDefault="00A107B2" w:rsidP="00EB7F25">
      <w:pPr>
        <w:numPr>
          <w:ilvl w:val="0"/>
          <w:numId w:val="24"/>
        </w:numPr>
        <w:tabs>
          <w:tab w:val="left" w:pos="360"/>
        </w:tabs>
        <w:suppressAutoHyphens w:val="0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474FA2">
        <w:rPr>
          <w:rFonts w:asciiTheme="minorHAnsi" w:hAnsiTheme="minorHAnsi" w:cstheme="minorHAnsi"/>
          <w:sz w:val="22"/>
          <w:szCs w:val="22"/>
        </w:rPr>
        <w:t xml:space="preserve">Developed and executed User Acceptance Testing portion of test plan. </w:t>
      </w:r>
    </w:p>
    <w:p w:rsidR="00A107B2" w:rsidRPr="00474FA2" w:rsidRDefault="00A107B2" w:rsidP="00EB7F25">
      <w:pPr>
        <w:numPr>
          <w:ilvl w:val="0"/>
          <w:numId w:val="24"/>
        </w:numPr>
        <w:tabs>
          <w:tab w:val="left" w:pos="360"/>
        </w:tabs>
        <w:suppressAutoHyphens w:val="0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474FA2">
        <w:rPr>
          <w:rFonts w:asciiTheme="minorHAnsi" w:hAnsiTheme="minorHAnsi" w:cstheme="minorHAnsi"/>
          <w:sz w:val="22"/>
          <w:szCs w:val="22"/>
        </w:rPr>
        <w:t>Debugging Software for Bugs.</w:t>
      </w:r>
    </w:p>
    <w:p w:rsidR="00A107B2" w:rsidRPr="00474FA2" w:rsidRDefault="00A107B2" w:rsidP="00EB7F2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107B2" w:rsidRPr="00474FA2" w:rsidRDefault="00A107B2" w:rsidP="00EB7F25">
      <w:pPr>
        <w:jc w:val="both"/>
        <w:rPr>
          <w:rFonts w:asciiTheme="minorHAnsi" w:hAnsiTheme="minorHAnsi" w:cstheme="minorHAnsi"/>
          <w:sz w:val="22"/>
          <w:szCs w:val="22"/>
        </w:rPr>
      </w:pPr>
      <w:r w:rsidRPr="00474FA2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474FA2">
        <w:rPr>
          <w:rFonts w:asciiTheme="minorHAnsi" w:hAnsiTheme="minorHAnsi" w:cstheme="minorHAnsi"/>
          <w:sz w:val="22"/>
          <w:szCs w:val="22"/>
        </w:rPr>
        <w:t>Python, DOM, HTML, CSS, SQL, PLSQL, Oracle and Windows.</w:t>
      </w:r>
    </w:p>
    <w:p w:rsidR="00DE1FDD" w:rsidRPr="00474FA2" w:rsidRDefault="00DE1FDD" w:rsidP="00EB7F25">
      <w:pPr>
        <w:widowControl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D46E3" w:rsidRPr="00474FA2" w:rsidRDefault="008D218C" w:rsidP="00EB7F25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Company:</w:t>
      </w:r>
      <w:r w:rsidR="00510E82" w:rsidRPr="00474FA2">
        <w:rPr>
          <w:rFonts w:asciiTheme="minorHAnsi" w:hAnsiTheme="minorHAnsi" w:cstheme="minorHAnsi"/>
          <w:b/>
          <w:sz w:val="22"/>
          <w:szCs w:val="22"/>
        </w:rPr>
        <w:t xml:space="preserve"> GalaxE Solutions India Pvt. Ltd, India</w:t>
      </w:r>
      <w:r w:rsidR="00510E82" w:rsidRPr="00474FA2">
        <w:rPr>
          <w:rFonts w:asciiTheme="minorHAnsi" w:hAnsiTheme="minorHAnsi" w:cstheme="minorHAnsi"/>
          <w:b/>
          <w:sz w:val="22"/>
          <w:szCs w:val="22"/>
        </w:rPr>
        <w:tab/>
        <w:t xml:space="preserve">.         </w:t>
      </w:r>
      <w:r w:rsidR="00F73471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6C3A0E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</w:t>
      </w:r>
      <w:r w:rsidR="002D46E3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                        </w:t>
      </w:r>
      <w:r w:rsidR="006C3A0E"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Aug 09 – Mar 11</w:t>
      </w:r>
      <w:r w:rsidR="00E56C34"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    </w:t>
      </w:r>
    </w:p>
    <w:p w:rsidR="00C92137" w:rsidRPr="00474FA2" w:rsidRDefault="00C92137" w:rsidP="00EB7F25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Role: </w:t>
      </w:r>
      <w:r w:rsidR="00DF04B8" w:rsidRPr="00474FA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Software Developer</w:t>
      </w:r>
    </w:p>
    <w:p w:rsidR="00C92137" w:rsidRPr="00474FA2" w:rsidRDefault="00C92137" w:rsidP="00EB7F25">
      <w:pPr>
        <w:widowControl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Responsibilities:</w:t>
      </w:r>
    </w:p>
    <w:p w:rsidR="00D671ED" w:rsidRPr="00474FA2" w:rsidRDefault="00C8398F" w:rsidP="00EB7F25">
      <w:pPr>
        <w:pStyle w:val="BodyText"/>
        <w:widowControl/>
        <w:numPr>
          <w:ilvl w:val="0"/>
          <w:numId w:val="22"/>
        </w:numPr>
        <w:spacing w:after="0" w:line="240" w:lineRule="auto"/>
        <w:jc w:val="both"/>
        <w:rPr>
          <w:rFonts w:asciiTheme="minorHAnsi" w:eastAsia="Century Schoolbook L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with the design team for </w:t>
      </w:r>
      <w:r w:rsidR="00D671ED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project structure.</w:t>
      </w:r>
    </w:p>
    <w:p w:rsidR="00D671ED" w:rsidRPr="00474FA2" w:rsidRDefault="00C8398F" w:rsidP="00EB7F25">
      <w:pPr>
        <w:pStyle w:val="BodyText"/>
        <w:widowControl/>
        <w:numPr>
          <w:ilvl w:val="0"/>
          <w:numId w:val="22"/>
        </w:numPr>
        <w:spacing w:after="0" w:line="240" w:lineRule="auto"/>
        <w:jc w:val="both"/>
        <w:rPr>
          <w:rFonts w:asciiTheme="minorHAnsi" w:eastAsia="Century Schoolbook L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Perf</w:t>
      </w:r>
      <w:r w:rsidR="00D671ED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ormed Design and Code reviews.</w:t>
      </w:r>
    </w:p>
    <w:p w:rsidR="00D671ED" w:rsidRPr="00474FA2" w:rsidRDefault="00C8398F" w:rsidP="00EB7F25">
      <w:pPr>
        <w:pStyle w:val="BodyText"/>
        <w:widowControl/>
        <w:numPr>
          <w:ilvl w:val="0"/>
          <w:numId w:val="22"/>
        </w:numPr>
        <w:spacing w:after="0" w:line="240" w:lineRule="auto"/>
        <w:jc w:val="both"/>
        <w:rPr>
          <w:rFonts w:asciiTheme="minorHAnsi" w:eastAsia="Century Schoolbook L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Implemented the presentation layer with HTML, DH</w:t>
      </w:r>
      <w:r w:rsidR="00D671ED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TML, Ajax, CSS and JavaScript.</w:t>
      </w:r>
    </w:p>
    <w:p w:rsidR="00D671ED" w:rsidRPr="00474FA2" w:rsidRDefault="00C8398F" w:rsidP="00EB7F25">
      <w:pPr>
        <w:pStyle w:val="BodyText"/>
        <w:widowControl/>
        <w:numPr>
          <w:ilvl w:val="0"/>
          <w:numId w:val="22"/>
        </w:numPr>
        <w:spacing w:after="0" w:line="240" w:lineRule="auto"/>
        <w:jc w:val="both"/>
        <w:rPr>
          <w:rFonts w:asciiTheme="minorHAnsi" w:eastAsia="Century Schoolbook L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Performed cod</w:t>
      </w:r>
      <w:r w:rsidR="00D671ED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ing in C++ on Linux Platform.</w:t>
      </w:r>
    </w:p>
    <w:p w:rsidR="00D671ED" w:rsidRPr="00474FA2" w:rsidRDefault="00C8398F" w:rsidP="00EB7F25">
      <w:pPr>
        <w:pStyle w:val="BodyText"/>
        <w:widowControl/>
        <w:numPr>
          <w:ilvl w:val="0"/>
          <w:numId w:val="22"/>
        </w:numPr>
        <w:spacing w:after="0" w:line="240" w:lineRule="auto"/>
        <w:jc w:val="both"/>
        <w:rPr>
          <w:rFonts w:asciiTheme="minorHAnsi" w:eastAsia="Century Schoolbook L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Involved in writing s</w:t>
      </w:r>
      <w:r w:rsidR="00D671ED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tored procedures using MySQL.</w:t>
      </w:r>
    </w:p>
    <w:p w:rsidR="00D671ED" w:rsidRPr="00474FA2" w:rsidRDefault="00C8398F" w:rsidP="00EB7F25">
      <w:pPr>
        <w:pStyle w:val="BodyText"/>
        <w:widowControl/>
        <w:numPr>
          <w:ilvl w:val="0"/>
          <w:numId w:val="22"/>
        </w:numPr>
        <w:spacing w:after="0" w:line="240" w:lineRule="auto"/>
        <w:jc w:val="both"/>
        <w:rPr>
          <w:rFonts w:asciiTheme="minorHAnsi" w:eastAsia="Century Schoolbook L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Optimized the database querie</w:t>
      </w:r>
      <w:r w:rsidR="00D671ED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s to improve the performance.</w:t>
      </w:r>
    </w:p>
    <w:p w:rsidR="00D671ED" w:rsidRPr="00474FA2" w:rsidRDefault="00C8398F" w:rsidP="00EB7F25">
      <w:pPr>
        <w:pStyle w:val="BodyText"/>
        <w:widowControl/>
        <w:numPr>
          <w:ilvl w:val="0"/>
          <w:numId w:val="22"/>
        </w:numPr>
        <w:spacing w:after="0" w:line="240" w:lineRule="auto"/>
        <w:jc w:val="both"/>
        <w:rPr>
          <w:rFonts w:asciiTheme="minorHAnsi" w:eastAsia="Century Schoolbook L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in Windows and going </w:t>
      </w:r>
      <w:r w:rsidR="00D671ED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to deploy it in Linux server.</w:t>
      </w:r>
    </w:p>
    <w:p w:rsidR="00D671ED" w:rsidRPr="00474FA2" w:rsidRDefault="00C8398F" w:rsidP="00EB7F25">
      <w:pPr>
        <w:pStyle w:val="BodyText"/>
        <w:widowControl/>
        <w:numPr>
          <w:ilvl w:val="0"/>
          <w:numId w:val="22"/>
        </w:numPr>
        <w:spacing w:after="0" w:line="240" w:lineRule="auto"/>
        <w:jc w:val="both"/>
        <w:rPr>
          <w:rFonts w:asciiTheme="minorHAnsi" w:eastAsia="Century Schoolbook L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Worked on data exchange from website using XML, JAVA and Web Services.</w:t>
      </w:r>
    </w:p>
    <w:p w:rsidR="00D671ED" w:rsidRPr="00474FA2" w:rsidRDefault="00C8398F" w:rsidP="00EB7F25">
      <w:pPr>
        <w:pStyle w:val="BodyText"/>
        <w:widowControl/>
        <w:numPr>
          <w:ilvl w:val="0"/>
          <w:numId w:val="22"/>
        </w:numPr>
        <w:spacing w:after="0" w:line="240" w:lineRule="auto"/>
        <w:jc w:val="both"/>
        <w:rPr>
          <w:rFonts w:asciiTheme="minorHAnsi" w:eastAsia="Century Schoolbook L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Involved in writing s</w:t>
      </w:r>
      <w:r w:rsidR="00D671ED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tored procedures using MySQL.</w:t>
      </w:r>
    </w:p>
    <w:p w:rsidR="00D671ED" w:rsidRPr="00474FA2" w:rsidRDefault="00C8398F" w:rsidP="00EB7F25">
      <w:pPr>
        <w:pStyle w:val="BodyText"/>
        <w:widowControl/>
        <w:numPr>
          <w:ilvl w:val="0"/>
          <w:numId w:val="22"/>
        </w:numPr>
        <w:spacing w:after="0" w:line="240" w:lineRule="auto"/>
        <w:jc w:val="both"/>
        <w:rPr>
          <w:rFonts w:asciiTheme="minorHAnsi" w:eastAsia="Century Schoolbook L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Optimized the database querie</w:t>
      </w:r>
      <w:r w:rsidR="00D671ED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s to improve the performance.</w:t>
      </w:r>
    </w:p>
    <w:p w:rsidR="00D671ED" w:rsidRPr="00474FA2" w:rsidRDefault="00C8398F" w:rsidP="00EB7F25">
      <w:pPr>
        <w:pStyle w:val="BodyText"/>
        <w:widowControl/>
        <w:numPr>
          <w:ilvl w:val="0"/>
          <w:numId w:val="22"/>
        </w:numPr>
        <w:spacing w:after="0" w:line="240" w:lineRule="auto"/>
        <w:jc w:val="both"/>
        <w:rPr>
          <w:rFonts w:asciiTheme="minorHAnsi" w:eastAsia="Century Schoolbook L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in Windows and going </w:t>
      </w:r>
      <w:r w:rsidR="00D671ED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to deploy it in Linux server.</w:t>
      </w:r>
    </w:p>
    <w:p w:rsidR="00C8398F" w:rsidRPr="00474FA2" w:rsidRDefault="00C8398F" w:rsidP="00EB7F25">
      <w:pPr>
        <w:pStyle w:val="BodyText"/>
        <w:widowControl/>
        <w:numPr>
          <w:ilvl w:val="0"/>
          <w:numId w:val="22"/>
        </w:numPr>
        <w:spacing w:after="0" w:line="240" w:lineRule="auto"/>
        <w:jc w:val="both"/>
        <w:rPr>
          <w:rFonts w:asciiTheme="minorHAnsi" w:eastAsia="Century Schoolbook L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Worked on data exchange from website usi</w:t>
      </w:r>
      <w:r w:rsidR="00D671ED"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>ng XML, JAVA and Web Services.</w:t>
      </w:r>
    </w:p>
    <w:p w:rsidR="00D671ED" w:rsidRPr="00474FA2" w:rsidRDefault="00D671ED" w:rsidP="00EB7F25">
      <w:pPr>
        <w:pStyle w:val="BodyText"/>
        <w:widowControl/>
        <w:spacing w:after="0" w:line="240" w:lineRule="auto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671ED" w:rsidRPr="00474FA2" w:rsidRDefault="00D671ED" w:rsidP="00EB7F25">
      <w:pPr>
        <w:pStyle w:val="BodyText"/>
        <w:widowControl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74FA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Environment:</w:t>
      </w:r>
      <w:r w:rsidRPr="00474F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C++, XML, Java, MYSQL, Apache, CSS, ORACLE, DHTML, HTML, JavaScript, Shell Scripts, Linux and Window.</w:t>
      </w:r>
    </w:p>
    <w:p w:rsidR="00EA35CC" w:rsidRPr="00474FA2" w:rsidRDefault="00EA35CC" w:rsidP="00EB7F25">
      <w:pPr>
        <w:pStyle w:val="BodyText"/>
        <w:widowControl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GoBack"/>
      <w:bookmarkEnd w:id="0"/>
    </w:p>
    <w:p w:rsidR="00A87422" w:rsidRPr="00474FA2" w:rsidRDefault="008D218C" w:rsidP="00A87422">
      <w:pPr>
        <w:autoSpaceDE w:val="0"/>
        <w:autoSpaceDN w:val="0"/>
        <w:rPr>
          <w:rFonts w:asciiTheme="minorHAnsi" w:hAnsiTheme="minorHAnsi" w:cstheme="minorHAnsi"/>
          <w:b/>
          <w:i/>
          <w:sz w:val="22"/>
          <w:szCs w:val="22"/>
        </w:rPr>
      </w:pPr>
      <w:r w:rsidRPr="00474FA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Education: </w:t>
      </w:r>
      <w:r w:rsidR="00A87422" w:rsidRPr="00474FA2">
        <w:rPr>
          <w:rFonts w:asciiTheme="minorHAnsi" w:hAnsiTheme="minorHAnsi" w:cstheme="minorHAnsi"/>
          <w:sz w:val="22"/>
          <w:szCs w:val="22"/>
        </w:rPr>
        <w:t>Bachelor’s in Electronics and Communication Engineering, JNTUA, INDIA.</w:t>
      </w:r>
    </w:p>
    <w:p w:rsidR="00C92137" w:rsidRPr="00474FA2" w:rsidRDefault="00C92137" w:rsidP="00EB7F25">
      <w:pPr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:rsidR="00F5743D" w:rsidRPr="00474FA2" w:rsidRDefault="00F5743D" w:rsidP="00EB7F25">
      <w:pPr>
        <w:widowControl w:val="0"/>
        <w:jc w:val="both"/>
        <w:rPr>
          <w:rFonts w:asciiTheme="minorHAnsi" w:hAnsiTheme="minorHAnsi" w:cstheme="minorHAnsi"/>
          <w:sz w:val="22"/>
          <w:szCs w:val="22"/>
        </w:rPr>
      </w:pPr>
      <w:r w:rsidRPr="00474FA2">
        <w:rPr>
          <w:rFonts w:asciiTheme="minorHAnsi" w:hAnsiTheme="minorHAnsi" w:cstheme="minorHAnsi"/>
          <w:b/>
          <w:sz w:val="22"/>
          <w:szCs w:val="22"/>
        </w:rPr>
        <w:t>References:</w:t>
      </w:r>
      <w:r w:rsidRPr="00474FA2">
        <w:rPr>
          <w:rFonts w:asciiTheme="minorHAnsi" w:hAnsiTheme="minorHAnsi" w:cstheme="minorHAnsi"/>
          <w:sz w:val="22"/>
          <w:szCs w:val="22"/>
        </w:rPr>
        <w:t xml:space="preserve"> Will be provided upon request.</w:t>
      </w:r>
    </w:p>
    <w:sectPr w:rsidR="00F5743D" w:rsidRPr="00474FA2" w:rsidSect="00E41118">
      <w:pgSz w:w="12240" w:h="15840"/>
      <w:pgMar w:top="540" w:right="720" w:bottom="36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C9A" w:rsidRDefault="00D56C9A" w:rsidP="002E6C32">
      <w:r>
        <w:separator/>
      </w:r>
    </w:p>
  </w:endnote>
  <w:endnote w:type="continuationSeparator" w:id="1">
    <w:p w:rsidR="00D56C9A" w:rsidRDefault="00D56C9A" w:rsidP="002E6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C9A" w:rsidRDefault="00D56C9A" w:rsidP="002E6C32">
      <w:r>
        <w:separator/>
      </w:r>
    </w:p>
  </w:footnote>
  <w:footnote w:type="continuationSeparator" w:id="1">
    <w:p w:rsidR="00D56C9A" w:rsidRDefault="00D56C9A" w:rsidP="002E6C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998515A"/>
    <w:lvl w:ilvl="0">
      <w:start w:val="1"/>
      <w:numFmt w:val="bullet"/>
      <w:pStyle w:val="List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E23801EE"/>
    <w:lvl w:ilvl="0">
      <w:numFmt w:val="decimal"/>
      <w:lvlText w:val="*"/>
      <w:lvlJc w:val="left"/>
    </w:lvl>
  </w:abstractNum>
  <w:abstractNum w:abstractNumId="2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Times New Roman"/>
        <w:caps w:val="0"/>
        <w:smallCaps w:val="0"/>
        <w:spacing w:val="0"/>
        <w:kern w:val="1"/>
        <w:sz w:val="20"/>
        <w:szCs w:val="20"/>
        <w:shd w:val="clear" w:color="auto" w:fill="FFFFFF"/>
        <w:lang w:val="en-US" w:eastAsia="zh-CN" w:bidi="ar-SA"/>
      </w:rPr>
    </w:lvl>
  </w:abstractNum>
  <w:abstractNum w:abstractNumId="4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4"/>
    <w:multiLevelType w:val="multilevel"/>
    <w:tmpl w:val="066229E6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  <w:sz w:val="20"/>
        <w:szCs w:val="24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6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8">
    <w:nsid w:val="00000012"/>
    <w:multiLevelType w:val="multilevel"/>
    <w:tmpl w:val="894EE88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5A06CAB"/>
    <w:multiLevelType w:val="hybridMultilevel"/>
    <w:tmpl w:val="30EC2B08"/>
    <w:lvl w:ilvl="0" w:tplc="48D689E0">
      <w:start w:val="1"/>
      <w:numFmt w:val="bullet"/>
      <w:lvlText w:val="●"/>
      <w:lvlJc w:val="left"/>
      <w:pPr>
        <w:tabs>
          <w:tab w:val="num" w:pos="-360"/>
        </w:tabs>
        <w:ind w:left="3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6657FF"/>
    <w:multiLevelType w:val="hybridMultilevel"/>
    <w:tmpl w:val="37F655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E22613C"/>
    <w:multiLevelType w:val="hybridMultilevel"/>
    <w:tmpl w:val="19D8F78A"/>
    <w:lvl w:ilvl="0" w:tplc="FB5EF686">
      <w:start w:val="1"/>
      <w:numFmt w:val="bullet"/>
      <w:pStyle w:val="Objective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13130515"/>
    <w:multiLevelType w:val="hybridMultilevel"/>
    <w:tmpl w:val="651A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791DBE"/>
    <w:multiLevelType w:val="hybridMultilevel"/>
    <w:tmpl w:val="58F63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001E52"/>
    <w:multiLevelType w:val="hybridMultilevel"/>
    <w:tmpl w:val="DF4888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C700F3"/>
    <w:multiLevelType w:val="hybridMultilevel"/>
    <w:tmpl w:val="38BE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2D741AA"/>
    <w:multiLevelType w:val="hybridMultilevel"/>
    <w:tmpl w:val="74881852"/>
    <w:lvl w:ilvl="0" w:tplc="999C6000">
      <w:numFmt w:val="bullet"/>
      <w:lvlText w:val="•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AA5A1E"/>
    <w:multiLevelType w:val="multilevel"/>
    <w:tmpl w:val="894EE8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position w:val="0"/>
        <w:sz w:val="20"/>
        <w:szCs w:val="20"/>
        <w:shd w:val="clear" w:color="auto" w:fill="FFFFFF"/>
        <w:rtl w:val="0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rFonts w:hint="default"/>
        <w:color w:val="000000"/>
        <w:position w:val="0"/>
        <w:sz w:val="20"/>
        <w:szCs w:val="20"/>
        <w:shd w:val="clear" w:color="auto" w:fill="FFFFFF"/>
        <w:rtl w:val="0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rFonts w:hint="default"/>
        <w:color w:val="000000"/>
        <w:position w:val="0"/>
        <w:sz w:val="20"/>
        <w:szCs w:val="20"/>
        <w:shd w:val="clear" w:color="auto" w:fill="FFFFFF"/>
        <w:rtl w:val="0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hint="default"/>
        <w:color w:val="000000"/>
        <w:position w:val="0"/>
        <w:sz w:val="20"/>
        <w:szCs w:val="20"/>
        <w:shd w:val="clear" w:color="auto" w:fill="FFFFFF"/>
        <w:rtl w:val="0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rFonts w:hint="default"/>
        <w:color w:val="000000"/>
        <w:position w:val="0"/>
        <w:sz w:val="20"/>
        <w:szCs w:val="20"/>
        <w:shd w:val="clear" w:color="auto" w:fill="FFFFFF"/>
        <w:rtl w:val="0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rFonts w:hint="default"/>
        <w:color w:val="000000"/>
        <w:position w:val="0"/>
        <w:sz w:val="20"/>
        <w:szCs w:val="20"/>
        <w:shd w:val="clear" w:color="auto" w:fill="FFFFFF"/>
        <w:rtl w:val="0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hint="default"/>
        <w:color w:val="000000"/>
        <w:position w:val="0"/>
        <w:sz w:val="20"/>
        <w:szCs w:val="20"/>
        <w:shd w:val="clear" w:color="auto" w:fill="FFFFFF"/>
        <w:rtl w:val="0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rFonts w:hint="default"/>
        <w:color w:val="000000"/>
        <w:position w:val="0"/>
        <w:sz w:val="20"/>
        <w:szCs w:val="20"/>
        <w:shd w:val="clear" w:color="auto" w:fill="FFFFFF"/>
        <w:rtl w:val="0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rFonts w:hint="default"/>
        <w:color w:val="000000"/>
        <w:position w:val="0"/>
        <w:sz w:val="20"/>
        <w:szCs w:val="20"/>
        <w:shd w:val="clear" w:color="auto" w:fill="FFFFFF"/>
        <w:rtl w:val="0"/>
      </w:rPr>
    </w:lvl>
  </w:abstractNum>
  <w:abstractNum w:abstractNumId="18">
    <w:nsid w:val="31B705DB"/>
    <w:multiLevelType w:val="hybridMultilevel"/>
    <w:tmpl w:val="BE660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432212A"/>
    <w:multiLevelType w:val="hybridMultilevel"/>
    <w:tmpl w:val="EC88A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F2B7225"/>
    <w:multiLevelType w:val="hybridMultilevel"/>
    <w:tmpl w:val="90103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07E40E4"/>
    <w:multiLevelType w:val="hybridMultilevel"/>
    <w:tmpl w:val="41306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8C13D18"/>
    <w:multiLevelType w:val="hybridMultilevel"/>
    <w:tmpl w:val="E4C62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DD5D61"/>
    <w:multiLevelType w:val="hybridMultilevel"/>
    <w:tmpl w:val="1556F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9ED1417"/>
    <w:multiLevelType w:val="hybridMultilevel"/>
    <w:tmpl w:val="C11CF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7C65F4D"/>
    <w:multiLevelType w:val="hybridMultilevel"/>
    <w:tmpl w:val="92A2D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02754C4"/>
    <w:multiLevelType w:val="hybridMultilevel"/>
    <w:tmpl w:val="3E0CE7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B46949"/>
    <w:multiLevelType w:val="hybridMultilevel"/>
    <w:tmpl w:val="B7B0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E27341"/>
    <w:multiLevelType w:val="hybridMultilevel"/>
    <w:tmpl w:val="FBBC2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66425A6"/>
    <w:multiLevelType w:val="hybridMultilevel"/>
    <w:tmpl w:val="1028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2"/>
  </w:num>
  <w:num w:numId="4">
    <w:abstractNumId w:val="4"/>
  </w:num>
  <w:num w:numId="5">
    <w:abstractNumId w:val="17"/>
  </w:num>
  <w:num w:numId="6">
    <w:abstractNumId w:val="8"/>
  </w:num>
  <w:num w:numId="7">
    <w:abstractNumId w:val="13"/>
  </w:num>
  <w:num w:numId="8">
    <w:abstractNumId w:val="3"/>
  </w:num>
  <w:num w:numId="9">
    <w:abstractNumId w:val="14"/>
  </w:num>
  <w:num w:numId="10">
    <w:abstractNumId w:val="10"/>
  </w:num>
  <w:num w:numId="11">
    <w:abstractNumId w:val="5"/>
  </w:num>
  <w:num w:numId="12">
    <w:abstractNumId w:val="29"/>
  </w:num>
  <w:num w:numId="13">
    <w:abstractNumId w:val="6"/>
  </w:num>
  <w:num w:numId="14">
    <w:abstractNumId w:val="7"/>
  </w:num>
  <w:num w:numId="15">
    <w:abstractNumId w:val="24"/>
  </w:num>
  <w:num w:numId="16">
    <w:abstractNumId w:val="16"/>
  </w:num>
  <w:num w:numId="17">
    <w:abstractNumId w:val="20"/>
  </w:num>
  <w:num w:numId="18">
    <w:abstractNumId w:val="19"/>
  </w:num>
  <w:num w:numId="19">
    <w:abstractNumId w:val="15"/>
  </w:num>
  <w:num w:numId="20">
    <w:abstractNumId w:val="23"/>
  </w:num>
  <w:num w:numId="21">
    <w:abstractNumId w:val="25"/>
  </w:num>
  <w:num w:numId="22">
    <w:abstractNumId w:val="21"/>
  </w:num>
  <w:num w:numId="23">
    <w:abstractNumId w:val="0"/>
  </w:num>
  <w:num w:numId="24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>
    <w:abstractNumId w:val="9"/>
  </w:num>
  <w:num w:numId="26">
    <w:abstractNumId w:val="28"/>
  </w:num>
  <w:num w:numId="27">
    <w:abstractNumId w:val="11"/>
  </w:num>
  <w:num w:numId="28">
    <w:abstractNumId w:val="12"/>
  </w:num>
  <w:num w:numId="29">
    <w:abstractNumId w:val="18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DBF"/>
    <w:rsid w:val="00012341"/>
    <w:rsid w:val="00013EE0"/>
    <w:rsid w:val="00014520"/>
    <w:rsid w:val="00025E95"/>
    <w:rsid w:val="00050F12"/>
    <w:rsid w:val="00054084"/>
    <w:rsid w:val="000A643E"/>
    <w:rsid w:val="000A7128"/>
    <w:rsid w:val="000F40FD"/>
    <w:rsid w:val="00102233"/>
    <w:rsid w:val="00146C99"/>
    <w:rsid w:val="00186C93"/>
    <w:rsid w:val="001B05F3"/>
    <w:rsid w:val="001B5A7D"/>
    <w:rsid w:val="001D5A90"/>
    <w:rsid w:val="001F7259"/>
    <w:rsid w:val="00204A43"/>
    <w:rsid w:val="00210B53"/>
    <w:rsid w:val="00250005"/>
    <w:rsid w:val="00251CFA"/>
    <w:rsid w:val="00253758"/>
    <w:rsid w:val="00285BD4"/>
    <w:rsid w:val="002B6D71"/>
    <w:rsid w:val="002D46E3"/>
    <w:rsid w:val="002E6C32"/>
    <w:rsid w:val="00327FA0"/>
    <w:rsid w:val="0039058B"/>
    <w:rsid w:val="003A7556"/>
    <w:rsid w:val="003C6EAB"/>
    <w:rsid w:val="003E2560"/>
    <w:rsid w:val="003E77AE"/>
    <w:rsid w:val="00406C00"/>
    <w:rsid w:val="00412FFA"/>
    <w:rsid w:val="00461C3B"/>
    <w:rsid w:val="00474FA2"/>
    <w:rsid w:val="00484742"/>
    <w:rsid w:val="004A1E82"/>
    <w:rsid w:val="004C66FA"/>
    <w:rsid w:val="004E75DF"/>
    <w:rsid w:val="004F67F5"/>
    <w:rsid w:val="00510E82"/>
    <w:rsid w:val="005205C1"/>
    <w:rsid w:val="005315CD"/>
    <w:rsid w:val="00561DF5"/>
    <w:rsid w:val="00591D54"/>
    <w:rsid w:val="005951A5"/>
    <w:rsid w:val="005E4DEE"/>
    <w:rsid w:val="00613C4D"/>
    <w:rsid w:val="00614E1C"/>
    <w:rsid w:val="00615D4D"/>
    <w:rsid w:val="006170B0"/>
    <w:rsid w:val="00626CED"/>
    <w:rsid w:val="00663FB3"/>
    <w:rsid w:val="00682B10"/>
    <w:rsid w:val="006B1394"/>
    <w:rsid w:val="006C3A0E"/>
    <w:rsid w:val="006E475A"/>
    <w:rsid w:val="00703804"/>
    <w:rsid w:val="00712198"/>
    <w:rsid w:val="00737E5E"/>
    <w:rsid w:val="00764E52"/>
    <w:rsid w:val="00780F81"/>
    <w:rsid w:val="00785BDD"/>
    <w:rsid w:val="007B58DD"/>
    <w:rsid w:val="00804054"/>
    <w:rsid w:val="00805DA8"/>
    <w:rsid w:val="00810C1B"/>
    <w:rsid w:val="008421A4"/>
    <w:rsid w:val="00854642"/>
    <w:rsid w:val="00862D57"/>
    <w:rsid w:val="0086374A"/>
    <w:rsid w:val="00893E56"/>
    <w:rsid w:val="008A3BC3"/>
    <w:rsid w:val="008A7E5E"/>
    <w:rsid w:val="008C20F4"/>
    <w:rsid w:val="008D218C"/>
    <w:rsid w:val="008F1857"/>
    <w:rsid w:val="008F7274"/>
    <w:rsid w:val="00903666"/>
    <w:rsid w:val="00913437"/>
    <w:rsid w:val="00913DFE"/>
    <w:rsid w:val="00941397"/>
    <w:rsid w:val="00954A49"/>
    <w:rsid w:val="0096686C"/>
    <w:rsid w:val="00973F1C"/>
    <w:rsid w:val="009A25F1"/>
    <w:rsid w:val="009B6EFF"/>
    <w:rsid w:val="009C1DD4"/>
    <w:rsid w:val="009C1EFD"/>
    <w:rsid w:val="009E2AFB"/>
    <w:rsid w:val="009F6E2B"/>
    <w:rsid w:val="00A1077B"/>
    <w:rsid w:val="00A107B2"/>
    <w:rsid w:val="00A109D3"/>
    <w:rsid w:val="00A17FC9"/>
    <w:rsid w:val="00A45105"/>
    <w:rsid w:val="00A55320"/>
    <w:rsid w:val="00A66FEA"/>
    <w:rsid w:val="00A81966"/>
    <w:rsid w:val="00A87422"/>
    <w:rsid w:val="00AC0A79"/>
    <w:rsid w:val="00AD4595"/>
    <w:rsid w:val="00AE742F"/>
    <w:rsid w:val="00AF2DEC"/>
    <w:rsid w:val="00B1224A"/>
    <w:rsid w:val="00B13C6F"/>
    <w:rsid w:val="00B2699A"/>
    <w:rsid w:val="00B5062C"/>
    <w:rsid w:val="00B535D6"/>
    <w:rsid w:val="00B55396"/>
    <w:rsid w:val="00B5689F"/>
    <w:rsid w:val="00B62CA0"/>
    <w:rsid w:val="00B66202"/>
    <w:rsid w:val="00B726FF"/>
    <w:rsid w:val="00BC3AB1"/>
    <w:rsid w:val="00BD0F8E"/>
    <w:rsid w:val="00BD1C91"/>
    <w:rsid w:val="00C1273A"/>
    <w:rsid w:val="00C16E69"/>
    <w:rsid w:val="00C400DE"/>
    <w:rsid w:val="00C8398F"/>
    <w:rsid w:val="00C92137"/>
    <w:rsid w:val="00D05DA4"/>
    <w:rsid w:val="00D17F29"/>
    <w:rsid w:val="00D53933"/>
    <w:rsid w:val="00D56C9A"/>
    <w:rsid w:val="00D671ED"/>
    <w:rsid w:val="00D74A69"/>
    <w:rsid w:val="00DC3A91"/>
    <w:rsid w:val="00DE1FDD"/>
    <w:rsid w:val="00DE48E0"/>
    <w:rsid w:val="00DF04B8"/>
    <w:rsid w:val="00DF060B"/>
    <w:rsid w:val="00DF0DBF"/>
    <w:rsid w:val="00E017DC"/>
    <w:rsid w:val="00E025F4"/>
    <w:rsid w:val="00E04F79"/>
    <w:rsid w:val="00E33BC7"/>
    <w:rsid w:val="00E41118"/>
    <w:rsid w:val="00E56C34"/>
    <w:rsid w:val="00E67400"/>
    <w:rsid w:val="00EA2E65"/>
    <w:rsid w:val="00EA35CC"/>
    <w:rsid w:val="00EB7F25"/>
    <w:rsid w:val="00F27947"/>
    <w:rsid w:val="00F5743D"/>
    <w:rsid w:val="00F5773D"/>
    <w:rsid w:val="00F665E1"/>
    <w:rsid w:val="00F73471"/>
    <w:rsid w:val="00F8512B"/>
    <w:rsid w:val="00F971EE"/>
    <w:rsid w:val="00FB6D2D"/>
    <w:rsid w:val="00FC61DC"/>
    <w:rsid w:val="00FD339C"/>
    <w:rsid w:val="00FE5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DB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F0DBF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WW8Num1z0">
    <w:name w:val="WW8Num1z0"/>
    <w:rsid w:val="00810C1B"/>
  </w:style>
  <w:style w:type="numbering" w:customStyle="1" w:styleId="List0">
    <w:name w:val="List 0"/>
    <w:basedOn w:val="NoList"/>
    <w:semiHidden/>
    <w:rsid w:val="009F6E2B"/>
  </w:style>
  <w:style w:type="paragraph" w:customStyle="1" w:styleId="PlainText1">
    <w:name w:val="Plain Text1"/>
    <w:rsid w:val="009F6E2B"/>
    <w:pPr>
      <w:suppressAutoHyphens/>
      <w:spacing w:after="0" w:line="240" w:lineRule="auto"/>
    </w:pPr>
    <w:rPr>
      <w:rFonts w:ascii="Consolas" w:eastAsia="Consolas" w:hAnsi="Consolas" w:cs="Consolas"/>
      <w:color w:val="000000"/>
      <w:sz w:val="21"/>
      <w:szCs w:val="21"/>
      <w:u w:color="000000"/>
    </w:rPr>
  </w:style>
  <w:style w:type="paragraph" w:styleId="Header">
    <w:name w:val="header"/>
    <w:basedOn w:val="Normal"/>
    <w:link w:val="HeaderChar"/>
    <w:uiPriority w:val="99"/>
    <w:semiHidden/>
    <w:unhideWhenUsed/>
    <w:rsid w:val="00285BD4"/>
    <w:pPr>
      <w:tabs>
        <w:tab w:val="center" w:pos="4680"/>
        <w:tab w:val="right" w:pos="9360"/>
      </w:tabs>
      <w:suppressAutoHyphens w:val="0"/>
    </w:pPr>
    <w:rPr>
      <w:rFonts w:ascii="TimesNewRoman" w:hAnsi="TimesNewRoman"/>
      <w:bCs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85BD4"/>
    <w:rPr>
      <w:rFonts w:ascii="TimesNewRoman" w:eastAsia="Times New Roman" w:hAnsi="TimesNewRoman" w:cs="Times New Roman"/>
      <w:bCs/>
      <w:i/>
      <w:sz w:val="20"/>
      <w:szCs w:val="20"/>
    </w:rPr>
  </w:style>
  <w:style w:type="table" w:styleId="TableGrid">
    <w:name w:val="Table Grid"/>
    <w:basedOn w:val="TableNormal"/>
    <w:rsid w:val="00AE74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614E1C"/>
    <w:pPr>
      <w:widowControl w:val="0"/>
      <w:spacing w:after="140" w:line="288" w:lineRule="auto"/>
    </w:pPr>
    <w:rPr>
      <w:rFonts w:ascii="Liberation Serif" w:eastAsia="Droid Sans Fallback" w:hAnsi="Liberation Serif" w:cs="FreeSans"/>
      <w:kern w:val="1"/>
      <w:lang w:val="en-IN" w:bidi="hi-IN"/>
    </w:rPr>
  </w:style>
  <w:style w:type="character" w:customStyle="1" w:styleId="BodyTextChar">
    <w:name w:val="Body Text Char"/>
    <w:basedOn w:val="DefaultParagraphFont"/>
    <w:link w:val="BodyText"/>
    <w:rsid w:val="00614E1C"/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8D218C"/>
    <w:rPr>
      <w:color w:val="0563C1" w:themeColor="hyperlink"/>
      <w:u w:val="single"/>
    </w:rPr>
  </w:style>
  <w:style w:type="paragraph" w:styleId="ListBullet">
    <w:name w:val="List Bullet"/>
    <w:basedOn w:val="Normal"/>
    <w:link w:val="ListBulletChar"/>
    <w:autoRedefine/>
    <w:uiPriority w:val="99"/>
    <w:unhideWhenUsed/>
    <w:rsid w:val="009C1EFD"/>
    <w:pPr>
      <w:numPr>
        <w:numId w:val="23"/>
      </w:numPr>
      <w:tabs>
        <w:tab w:val="clear" w:pos="1211"/>
        <w:tab w:val="num" w:pos="720"/>
      </w:tabs>
      <w:suppressAutoHyphens w:val="0"/>
      <w:spacing w:after="200"/>
      <w:ind w:left="1080"/>
      <w:contextualSpacing/>
    </w:pPr>
    <w:rPr>
      <w:rFonts w:ascii="Helvetica" w:eastAsia="Cambria" w:hAnsi="Helvetica"/>
      <w:bCs/>
      <w:color w:val="000000"/>
      <w:sz w:val="20"/>
      <w:szCs w:val="20"/>
      <w:lang w:eastAsia="en-US"/>
    </w:rPr>
  </w:style>
  <w:style w:type="character" w:customStyle="1" w:styleId="ListBulletChar">
    <w:name w:val="List Bullet Char"/>
    <w:link w:val="ListBullet"/>
    <w:uiPriority w:val="99"/>
    <w:rsid w:val="009C1EFD"/>
    <w:rPr>
      <w:rFonts w:ascii="Helvetica" w:eastAsia="Cambria" w:hAnsi="Helvetica" w:cs="Times New Roman"/>
      <w:bCs/>
      <w:color w:val="000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107B2"/>
    <w:rPr>
      <w:lang w:val="en-GB"/>
    </w:rPr>
  </w:style>
  <w:style w:type="character" w:customStyle="1" w:styleId="st">
    <w:name w:val="st"/>
    <w:basedOn w:val="DefaultParagraphFont"/>
    <w:rsid w:val="00F8512B"/>
  </w:style>
  <w:style w:type="character" w:styleId="Emphasis">
    <w:name w:val="Emphasis"/>
    <w:basedOn w:val="DefaultParagraphFont"/>
    <w:uiPriority w:val="20"/>
    <w:qFormat/>
    <w:rsid w:val="00F8512B"/>
    <w:rPr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rsid w:val="002E6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6C32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Objective">
    <w:name w:val="Objective"/>
    <w:basedOn w:val="Normal"/>
    <w:rsid w:val="00A109D3"/>
    <w:pPr>
      <w:keepLines/>
      <w:numPr>
        <w:numId w:val="27"/>
      </w:numPr>
      <w:suppressAutoHyphens w:val="0"/>
      <w:ind w:right="230"/>
    </w:pPr>
    <w:rPr>
      <w:rFonts w:ascii="Arial" w:hAnsi="Arial" w:cs="Arial"/>
      <w:bCs/>
      <w:sz w:val="20"/>
      <w:szCs w:val="20"/>
      <w:lang w:eastAsia="en-US"/>
    </w:rPr>
  </w:style>
  <w:style w:type="paragraph" w:customStyle="1" w:styleId="WW-Default">
    <w:name w:val="WW-Default"/>
    <w:rsid w:val="00C16E69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nparekh918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EFC3C-3393-498F-BE90-6695F52F2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2016-12-08T17:09:00Z</dcterms:created>
  <dcterms:modified xsi:type="dcterms:W3CDTF">2016-12-08T17:09:00Z</dcterms:modified>
</cp:coreProperties>
</file>