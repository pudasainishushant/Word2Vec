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CBA" w:rsidRPr="00220CBA" w:rsidRDefault="00220CBA" w:rsidP="00220CBA">
      <w:pPr>
        <w:ind w:right="-333"/>
        <w:jc w:val="center"/>
        <w:rPr>
          <w:rFonts w:asciiTheme="minorHAnsi" w:hAnsiTheme="minorHAnsi" w:cstheme="minorHAnsi"/>
          <w:b/>
          <w:color w:val="000000" w:themeColor="text1"/>
        </w:rPr>
      </w:pPr>
      <w:r w:rsidRPr="00220CBA">
        <w:rPr>
          <w:rFonts w:asciiTheme="minorHAnsi" w:hAnsiTheme="minorHAnsi" w:cstheme="minorHAnsi"/>
          <w:b/>
          <w:color w:val="000000" w:themeColor="text1"/>
        </w:rPr>
        <w:t>Adarsh</w:t>
      </w:r>
    </w:p>
    <w:p w:rsidR="00220CBA" w:rsidRPr="00220CBA" w:rsidRDefault="00220CBA" w:rsidP="008E6B33">
      <w:pPr>
        <w:ind w:right="-333"/>
        <w:rPr>
          <w:rFonts w:asciiTheme="minorHAnsi" w:hAnsiTheme="minorHAnsi" w:cstheme="minorHAnsi"/>
          <w:b/>
          <w:color w:val="000000" w:themeColor="text1"/>
        </w:rPr>
      </w:pPr>
    </w:p>
    <w:p w:rsidR="00D82506" w:rsidRPr="00220CBA" w:rsidRDefault="00D82506" w:rsidP="008E6B33">
      <w:pPr>
        <w:ind w:right="-333"/>
        <w:rPr>
          <w:rFonts w:asciiTheme="minorHAnsi" w:hAnsiTheme="minorHAnsi" w:cstheme="minorHAnsi"/>
          <w:b/>
          <w:color w:val="000000" w:themeColor="text1"/>
        </w:rPr>
      </w:pPr>
      <w:r w:rsidRPr="00220CBA">
        <w:rPr>
          <w:rFonts w:asciiTheme="minorHAnsi" w:hAnsiTheme="minorHAnsi" w:cstheme="minorHAnsi"/>
          <w:b/>
          <w:color w:val="000000" w:themeColor="text1"/>
        </w:rPr>
        <w:t>PROFESSIONAL SUMMARY</w:t>
      </w:r>
    </w:p>
    <w:p w:rsidR="000A5235" w:rsidRPr="00220CBA" w:rsidRDefault="00CF4133" w:rsidP="008E6B33">
      <w:pPr>
        <w:numPr>
          <w:ilvl w:val="0"/>
          <w:numId w:val="1"/>
        </w:numPr>
        <w:suppressAutoHyphens/>
        <w:spacing w:after="0"/>
        <w:rPr>
          <w:rFonts w:asciiTheme="minorHAnsi" w:hAnsiTheme="minorHAnsi" w:cstheme="minorHAnsi"/>
          <w:color w:val="000000" w:themeColor="text1"/>
        </w:rPr>
      </w:pPr>
      <w:r w:rsidRPr="00220CBA">
        <w:rPr>
          <w:rFonts w:asciiTheme="minorHAnsi" w:hAnsiTheme="minorHAnsi" w:cstheme="minorHAnsi"/>
          <w:color w:val="000000" w:themeColor="text1"/>
        </w:rPr>
        <w:t>Having around 8</w:t>
      </w:r>
      <w:r w:rsidR="000A5235" w:rsidRPr="00220CBA">
        <w:rPr>
          <w:rFonts w:asciiTheme="minorHAnsi" w:hAnsiTheme="minorHAnsi" w:cstheme="minorHAnsi"/>
          <w:color w:val="000000" w:themeColor="text1"/>
        </w:rPr>
        <w:t xml:space="preserve"> years of experience in Information Technology with 4 plus years of executing END-TO-END BPM project in Pega (PRPC) BPM tool (</w:t>
      </w:r>
      <w:r w:rsidR="000A5235" w:rsidRPr="00220CBA">
        <w:rPr>
          <w:rFonts w:asciiTheme="minorHAnsi" w:hAnsiTheme="minorHAnsi" w:cstheme="minorHAnsi"/>
          <w:b/>
          <w:color w:val="000000" w:themeColor="text1"/>
        </w:rPr>
        <w:t>PEGA PRPC v6.2 and 7.1</w:t>
      </w:r>
      <w:r w:rsidR="000A5235" w:rsidRPr="00220CBA">
        <w:rPr>
          <w:rFonts w:asciiTheme="minorHAnsi" w:hAnsiTheme="minorHAnsi" w:cstheme="minorHAnsi"/>
          <w:color w:val="000000" w:themeColor="text1"/>
        </w:rPr>
        <w:t xml:space="preserve">). </w:t>
      </w:r>
    </w:p>
    <w:p w:rsidR="000A5235" w:rsidRPr="00220CBA" w:rsidRDefault="000A5235" w:rsidP="008E6B33">
      <w:pPr>
        <w:numPr>
          <w:ilvl w:val="0"/>
          <w:numId w:val="1"/>
        </w:numPr>
        <w:suppressAutoHyphens/>
        <w:spacing w:after="0"/>
        <w:rPr>
          <w:rFonts w:asciiTheme="minorHAnsi" w:hAnsiTheme="minorHAnsi" w:cstheme="minorHAnsi"/>
          <w:b/>
          <w:color w:val="000000" w:themeColor="text1"/>
        </w:rPr>
      </w:pPr>
      <w:r w:rsidRPr="00220CBA">
        <w:rPr>
          <w:rFonts w:asciiTheme="minorHAnsi" w:hAnsiTheme="minorHAnsi" w:cstheme="minorHAnsi"/>
          <w:color w:val="000000" w:themeColor="text1"/>
        </w:rPr>
        <w:t xml:space="preserve">Secured </w:t>
      </w:r>
      <w:r w:rsidRPr="00220CBA">
        <w:rPr>
          <w:rFonts w:asciiTheme="minorHAnsi" w:hAnsiTheme="minorHAnsi" w:cstheme="minorHAnsi"/>
          <w:b/>
          <w:color w:val="000000" w:themeColor="text1"/>
        </w:rPr>
        <w:t>PRPC CSA &amp; CSSA</w:t>
      </w:r>
      <w:r w:rsidRPr="00220CBA">
        <w:rPr>
          <w:rFonts w:asciiTheme="minorHAnsi" w:hAnsiTheme="minorHAnsi" w:cstheme="minorHAnsi"/>
          <w:color w:val="000000" w:themeColor="text1"/>
        </w:rPr>
        <w:t xml:space="preserve"> Certification.</w:t>
      </w:r>
    </w:p>
    <w:p w:rsidR="000A5235" w:rsidRPr="00220CBA" w:rsidRDefault="000A5235" w:rsidP="008E6B33">
      <w:pPr>
        <w:pStyle w:val="ListParagraph"/>
        <w:widowControl w:val="0"/>
        <w:numPr>
          <w:ilvl w:val="0"/>
          <w:numId w:val="1"/>
        </w:numPr>
        <w:autoSpaceDE w:val="0"/>
        <w:autoSpaceDN w:val="0"/>
        <w:adjustRightInd w:val="0"/>
        <w:spacing w:after="0"/>
        <w:rPr>
          <w:rFonts w:asciiTheme="minorHAnsi" w:hAnsiTheme="minorHAnsi" w:cstheme="minorHAnsi"/>
          <w:color w:val="000000" w:themeColor="text1"/>
        </w:rPr>
      </w:pPr>
      <w:r w:rsidRPr="00220CBA">
        <w:rPr>
          <w:rFonts w:asciiTheme="minorHAnsi" w:hAnsiTheme="minorHAnsi" w:cstheme="minorHAnsi"/>
          <w:color w:val="000000" w:themeColor="text1"/>
        </w:rPr>
        <w:t xml:space="preserve">Expertise in analysis, design, development and managing </w:t>
      </w:r>
      <w:r w:rsidRPr="00220CBA">
        <w:rPr>
          <w:rFonts w:asciiTheme="minorHAnsi" w:hAnsiTheme="minorHAnsi" w:cstheme="minorHAnsi"/>
          <w:b/>
          <w:color w:val="000000" w:themeColor="text1"/>
        </w:rPr>
        <w:t>Work Flows</w:t>
      </w:r>
      <w:r w:rsidRPr="00220CBA">
        <w:rPr>
          <w:rFonts w:asciiTheme="minorHAnsi" w:hAnsiTheme="minorHAnsi" w:cstheme="minorHAnsi"/>
          <w:color w:val="000000" w:themeColor="text1"/>
        </w:rPr>
        <w:t xml:space="preserve">, </w:t>
      </w:r>
      <w:r w:rsidRPr="00220CBA">
        <w:rPr>
          <w:rFonts w:asciiTheme="minorHAnsi" w:hAnsiTheme="minorHAnsi" w:cstheme="minorHAnsi"/>
          <w:b/>
          <w:color w:val="000000" w:themeColor="text1"/>
        </w:rPr>
        <w:t>Class Structure design</w:t>
      </w:r>
      <w:r w:rsidRPr="00220CBA">
        <w:rPr>
          <w:rFonts w:asciiTheme="minorHAnsi" w:hAnsiTheme="minorHAnsi" w:cstheme="minorHAnsi"/>
          <w:color w:val="000000" w:themeColor="text1"/>
        </w:rPr>
        <w:t xml:space="preserve">, </w:t>
      </w:r>
      <w:r w:rsidRPr="00220CBA">
        <w:rPr>
          <w:rFonts w:asciiTheme="minorHAnsi" w:hAnsiTheme="minorHAnsi" w:cstheme="minorHAnsi"/>
          <w:b/>
          <w:color w:val="000000" w:themeColor="text1"/>
        </w:rPr>
        <w:t>User Interface</w:t>
      </w:r>
      <w:r w:rsidRPr="00220CBA">
        <w:rPr>
          <w:rFonts w:asciiTheme="minorHAnsi" w:hAnsiTheme="minorHAnsi" w:cstheme="minorHAnsi"/>
          <w:color w:val="000000" w:themeColor="text1"/>
        </w:rPr>
        <w:t xml:space="preserve"> (</w:t>
      </w:r>
      <w:r w:rsidRPr="00220CBA">
        <w:rPr>
          <w:rFonts w:asciiTheme="minorHAnsi" w:hAnsiTheme="minorHAnsi" w:cstheme="minorHAnsi"/>
          <w:b/>
          <w:color w:val="000000" w:themeColor="text1"/>
        </w:rPr>
        <w:t>UI</w:t>
      </w:r>
      <w:r w:rsidRPr="00220CBA">
        <w:rPr>
          <w:rFonts w:asciiTheme="minorHAnsi" w:hAnsiTheme="minorHAnsi" w:cstheme="minorHAnsi"/>
          <w:color w:val="000000" w:themeColor="text1"/>
        </w:rPr>
        <w:t xml:space="preserve">), creating various </w:t>
      </w:r>
      <w:r w:rsidRPr="00220CBA">
        <w:rPr>
          <w:rFonts w:asciiTheme="minorHAnsi" w:hAnsiTheme="minorHAnsi" w:cstheme="minorHAnsi"/>
          <w:b/>
          <w:color w:val="000000" w:themeColor="text1"/>
        </w:rPr>
        <w:t>Flow Actions</w:t>
      </w:r>
      <w:r w:rsidRPr="00220CBA">
        <w:rPr>
          <w:rFonts w:asciiTheme="minorHAnsi" w:hAnsiTheme="minorHAnsi" w:cstheme="minorHAnsi"/>
          <w:color w:val="000000" w:themeColor="text1"/>
        </w:rPr>
        <w:t xml:space="preserve">, </w:t>
      </w:r>
      <w:r w:rsidRPr="00220CBA">
        <w:rPr>
          <w:rFonts w:asciiTheme="minorHAnsi" w:hAnsiTheme="minorHAnsi" w:cstheme="minorHAnsi"/>
          <w:b/>
          <w:color w:val="000000" w:themeColor="text1"/>
        </w:rPr>
        <w:t>Activities</w:t>
      </w:r>
      <w:r w:rsidRPr="00220CBA">
        <w:rPr>
          <w:rFonts w:asciiTheme="minorHAnsi" w:hAnsiTheme="minorHAnsi" w:cstheme="minorHAnsi"/>
          <w:color w:val="000000" w:themeColor="text1"/>
        </w:rPr>
        <w:t xml:space="preserve">, </w:t>
      </w:r>
      <w:r w:rsidRPr="00220CBA">
        <w:rPr>
          <w:rFonts w:asciiTheme="minorHAnsi" w:hAnsiTheme="minorHAnsi" w:cstheme="minorHAnsi"/>
          <w:b/>
          <w:color w:val="000000" w:themeColor="text1"/>
        </w:rPr>
        <w:t>Correspondence</w:t>
      </w:r>
      <w:r w:rsidR="008E6B33" w:rsidRPr="00220CBA">
        <w:rPr>
          <w:rFonts w:asciiTheme="minorHAnsi" w:hAnsiTheme="minorHAnsi" w:cstheme="minorHAnsi"/>
          <w:b/>
          <w:color w:val="000000" w:themeColor="text1"/>
        </w:rPr>
        <w:t xml:space="preserve"> </w:t>
      </w:r>
      <w:r w:rsidRPr="00220CBA">
        <w:rPr>
          <w:rFonts w:asciiTheme="minorHAnsi" w:hAnsiTheme="minorHAnsi" w:cstheme="minorHAnsi"/>
          <w:b/>
          <w:color w:val="000000" w:themeColor="text1"/>
        </w:rPr>
        <w:t>rules</w:t>
      </w:r>
      <w:r w:rsidRPr="00220CBA">
        <w:rPr>
          <w:rFonts w:asciiTheme="minorHAnsi" w:hAnsiTheme="minorHAnsi" w:cstheme="minorHAnsi"/>
          <w:color w:val="000000" w:themeColor="text1"/>
        </w:rPr>
        <w:t xml:space="preserve">, </w:t>
      </w:r>
      <w:r w:rsidRPr="00220CBA">
        <w:rPr>
          <w:rFonts w:asciiTheme="minorHAnsi" w:hAnsiTheme="minorHAnsi" w:cstheme="minorHAnsi"/>
          <w:b/>
          <w:color w:val="000000" w:themeColor="text1"/>
        </w:rPr>
        <w:t>HTML Fragments</w:t>
      </w:r>
      <w:r w:rsidRPr="00220CBA">
        <w:rPr>
          <w:rFonts w:asciiTheme="minorHAnsi" w:hAnsiTheme="minorHAnsi" w:cstheme="minorHAnsi"/>
          <w:color w:val="000000" w:themeColor="text1"/>
        </w:rPr>
        <w:t xml:space="preserve">, </w:t>
      </w:r>
      <w:r w:rsidRPr="00220CBA">
        <w:rPr>
          <w:rFonts w:asciiTheme="minorHAnsi" w:hAnsiTheme="minorHAnsi" w:cstheme="minorHAnsi"/>
          <w:b/>
          <w:color w:val="000000" w:themeColor="text1"/>
        </w:rPr>
        <w:t>Security</w:t>
      </w:r>
      <w:r w:rsidRPr="00220CBA">
        <w:rPr>
          <w:rFonts w:asciiTheme="minorHAnsi" w:hAnsiTheme="minorHAnsi" w:cstheme="minorHAnsi"/>
          <w:color w:val="000000" w:themeColor="text1"/>
        </w:rPr>
        <w:t xml:space="preserve"> and </w:t>
      </w:r>
      <w:r w:rsidRPr="00220CBA">
        <w:rPr>
          <w:rFonts w:asciiTheme="minorHAnsi" w:hAnsiTheme="minorHAnsi" w:cstheme="minorHAnsi"/>
          <w:b/>
          <w:color w:val="000000" w:themeColor="text1"/>
        </w:rPr>
        <w:t>Java</w:t>
      </w:r>
      <w:r w:rsidRPr="00220CBA">
        <w:rPr>
          <w:rFonts w:asciiTheme="minorHAnsi" w:hAnsiTheme="minorHAnsi" w:cstheme="minorHAnsi"/>
          <w:color w:val="000000" w:themeColor="text1"/>
        </w:rPr>
        <w:t xml:space="preserve"> in the PRPC application.</w:t>
      </w:r>
    </w:p>
    <w:p w:rsidR="00A60B89" w:rsidRPr="00220CBA" w:rsidRDefault="000A5235" w:rsidP="008E6B33">
      <w:pPr>
        <w:numPr>
          <w:ilvl w:val="0"/>
          <w:numId w:val="7"/>
        </w:numPr>
        <w:suppressAutoHyphens/>
        <w:spacing w:after="0"/>
        <w:rPr>
          <w:rFonts w:asciiTheme="minorHAnsi" w:hAnsiTheme="minorHAnsi" w:cstheme="minorHAnsi"/>
          <w:color w:val="000000" w:themeColor="text1"/>
        </w:rPr>
      </w:pPr>
      <w:r w:rsidRPr="00220CBA">
        <w:rPr>
          <w:rFonts w:asciiTheme="minorHAnsi" w:hAnsiTheme="minorHAnsi" w:cstheme="minorHAnsi"/>
          <w:color w:val="000000" w:themeColor="text1"/>
        </w:rPr>
        <w:t>Experience in design and development of large scale</w:t>
      </w:r>
      <w:r w:rsidR="008E6B33" w:rsidRPr="00220CBA">
        <w:rPr>
          <w:rFonts w:asciiTheme="minorHAnsi" w:hAnsiTheme="minorHAnsi" w:cstheme="minorHAnsi"/>
          <w:color w:val="000000" w:themeColor="text1"/>
        </w:rPr>
        <w:t xml:space="preserve"> </w:t>
      </w:r>
      <w:r w:rsidRPr="00220CBA">
        <w:rPr>
          <w:rFonts w:asciiTheme="minorHAnsi" w:hAnsiTheme="minorHAnsi" w:cstheme="minorHAnsi"/>
          <w:b/>
          <w:bCs/>
          <w:color w:val="000000" w:themeColor="text1"/>
        </w:rPr>
        <w:t xml:space="preserve">Business Process </w:t>
      </w:r>
      <w:r w:rsidR="008E6B33" w:rsidRPr="00220CBA">
        <w:rPr>
          <w:rFonts w:asciiTheme="minorHAnsi" w:hAnsiTheme="minorHAnsi" w:cstheme="minorHAnsi"/>
          <w:b/>
          <w:bCs/>
          <w:color w:val="000000" w:themeColor="text1"/>
        </w:rPr>
        <w:t>Management (</w:t>
      </w:r>
      <w:r w:rsidRPr="00220CBA">
        <w:rPr>
          <w:rFonts w:asciiTheme="minorHAnsi" w:hAnsiTheme="minorHAnsi" w:cstheme="minorHAnsi"/>
          <w:b/>
          <w:bCs/>
          <w:color w:val="000000" w:themeColor="text1"/>
        </w:rPr>
        <w:t>BPM)</w:t>
      </w:r>
      <w:r w:rsidRPr="00220CBA">
        <w:rPr>
          <w:rFonts w:asciiTheme="minorHAnsi" w:hAnsiTheme="minorHAnsi" w:cstheme="minorHAnsi"/>
          <w:bCs/>
          <w:color w:val="000000" w:themeColor="text1"/>
        </w:rPr>
        <w:t xml:space="preserve"> and </w:t>
      </w:r>
      <w:r w:rsidRPr="00220CBA">
        <w:rPr>
          <w:rFonts w:asciiTheme="minorHAnsi" w:hAnsiTheme="minorHAnsi" w:cstheme="minorHAnsi"/>
          <w:b/>
          <w:bCs/>
          <w:color w:val="000000" w:themeColor="text1"/>
        </w:rPr>
        <w:t xml:space="preserve">Business Rules </w:t>
      </w:r>
      <w:r w:rsidR="008E6B33" w:rsidRPr="00220CBA">
        <w:rPr>
          <w:rFonts w:asciiTheme="minorHAnsi" w:hAnsiTheme="minorHAnsi" w:cstheme="minorHAnsi"/>
          <w:b/>
          <w:bCs/>
          <w:color w:val="000000" w:themeColor="text1"/>
        </w:rPr>
        <w:t>Engine (</w:t>
      </w:r>
      <w:r w:rsidRPr="00220CBA">
        <w:rPr>
          <w:rFonts w:asciiTheme="minorHAnsi" w:hAnsiTheme="minorHAnsi" w:cstheme="minorHAnsi"/>
          <w:b/>
          <w:bCs/>
          <w:color w:val="000000" w:themeColor="text1"/>
        </w:rPr>
        <w:t>BRE)</w:t>
      </w:r>
      <w:r w:rsidRPr="00220CBA">
        <w:rPr>
          <w:rFonts w:asciiTheme="minorHAnsi" w:hAnsiTheme="minorHAnsi" w:cstheme="minorHAnsi"/>
          <w:bCs/>
          <w:color w:val="000000" w:themeColor="text1"/>
        </w:rPr>
        <w:t xml:space="preserve"> applications using </w:t>
      </w:r>
      <w:r w:rsidRPr="00220CBA">
        <w:rPr>
          <w:rFonts w:asciiTheme="minorHAnsi" w:hAnsiTheme="minorHAnsi" w:cstheme="minorHAnsi"/>
          <w:b/>
          <w:bCs/>
          <w:color w:val="000000" w:themeColor="text1"/>
        </w:rPr>
        <w:t xml:space="preserve">Pega Rules Process </w:t>
      </w:r>
      <w:r w:rsidR="00DC3B38" w:rsidRPr="00220CBA">
        <w:rPr>
          <w:rFonts w:asciiTheme="minorHAnsi" w:hAnsiTheme="minorHAnsi" w:cstheme="minorHAnsi"/>
          <w:b/>
          <w:bCs/>
          <w:color w:val="000000" w:themeColor="text1"/>
        </w:rPr>
        <w:t>Commander (</w:t>
      </w:r>
      <w:r w:rsidRPr="00220CBA">
        <w:rPr>
          <w:rFonts w:asciiTheme="minorHAnsi" w:hAnsiTheme="minorHAnsi" w:cstheme="minorHAnsi"/>
          <w:b/>
          <w:bCs/>
          <w:color w:val="000000" w:themeColor="text1"/>
        </w:rPr>
        <w:t>PRPC)</w:t>
      </w:r>
      <w:r w:rsidRPr="00220CBA">
        <w:rPr>
          <w:rFonts w:asciiTheme="minorHAnsi" w:hAnsiTheme="minorHAnsi" w:cstheme="minorHAnsi"/>
          <w:bCs/>
          <w:color w:val="000000" w:themeColor="text1"/>
        </w:rPr>
        <w:t>.</w:t>
      </w:r>
    </w:p>
    <w:p w:rsidR="000A5235" w:rsidRPr="00220CBA" w:rsidRDefault="000A5235" w:rsidP="008E6B33">
      <w:pPr>
        <w:numPr>
          <w:ilvl w:val="0"/>
          <w:numId w:val="8"/>
        </w:numPr>
        <w:suppressAutoHyphens/>
        <w:spacing w:after="0"/>
        <w:rPr>
          <w:rFonts w:asciiTheme="minorHAnsi" w:hAnsiTheme="minorHAnsi" w:cstheme="minorHAnsi"/>
          <w:b/>
          <w:color w:val="000000" w:themeColor="text1"/>
        </w:rPr>
      </w:pPr>
      <w:r w:rsidRPr="00220CBA">
        <w:rPr>
          <w:rFonts w:asciiTheme="minorHAnsi" w:hAnsiTheme="minorHAnsi" w:cstheme="minorHAnsi"/>
          <w:color w:val="000000" w:themeColor="text1"/>
        </w:rPr>
        <w:t xml:space="preserve">Proficient in </w:t>
      </w:r>
      <w:r w:rsidRPr="00220CBA">
        <w:rPr>
          <w:rFonts w:asciiTheme="minorHAnsi" w:hAnsiTheme="minorHAnsi" w:cstheme="minorHAnsi"/>
          <w:b/>
          <w:color w:val="000000" w:themeColor="text1"/>
        </w:rPr>
        <w:t>Pega Implementation life cycle</w:t>
      </w:r>
      <w:r w:rsidRPr="00220CBA">
        <w:rPr>
          <w:rFonts w:asciiTheme="minorHAnsi" w:hAnsiTheme="minorHAnsi" w:cstheme="minorHAnsi"/>
          <w:color w:val="000000" w:themeColor="text1"/>
        </w:rPr>
        <w:t xml:space="preserve">. The Implementation cycle includes </w:t>
      </w:r>
      <w:r w:rsidRPr="00220CBA">
        <w:rPr>
          <w:rFonts w:asciiTheme="minorHAnsi" w:hAnsiTheme="minorHAnsi" w:cstheme="minorHAnsi"/>
          <w:b/>
          <w:color w:val="000000" w:themeColor="text1"/>
        </w:rPr>
        <w:t>modeling of</w:t>
      </w:r>
      <w:r w:rsidR="008E6B33" w:rsidRPr="00220CBA">
        <w:rPr>
          <w:rFonts w:asciiTheme="minorHAnsi" w:hAnsiTheme="minorHAnsi" w:cstheme="minorHAnsi"/>
          <w:b/>
          <w:color w:val="000000" w:themeColor="text1"/>
        </w:rPr>
        <w:t xml:space="preserve"> </w:t>
      </w:r>
      <w:r w:rsidRPr="00220CBA">
        <w:rPr>
          <w:rFonts w:asciiTheme="minorHAnsi" w:hAnsiTheme="minorHAnsi" w:cstheme="minorHAnsi"/>
          <w:b/>
          <w:color w:val="000000" w:themeColor="text1"/>
        </w:rPr>
        <w:t>business process, PRPC tool installation, development, testing, and deployment.</w:t>
      </w:r>
    </w:p>
    <w:p w:rsidR="000A5235" w:rsidRPr="00220CBA" w:rsidRDefault="000A5235" w:rsidP="008E6B33">
      <w:pPr>
        <w:numPr>
          <w:ilvl w:val="0"/>
          <w:numId w:val="8"/>
        </w:numPr>
        <w:suppressAutoHyphens/>
        <w:spacing w:after="0"/>
        <w:rPr>
          <w:rFonts w:asciiTheme="minorHAnsi" w:hAnsiTheme="minorHAnsi" w:cstheme="minorHAnsi"/>
          <w:b/>
          <w:color w:val="000000" w:themeColor="text1"/>
        </w:rPr>
      </w:pPr>
      <w:r w:rsidRPr="00220CBA">
        <w:rPr>
          <w:rFonts w:asciiTheme="minorHAnsi" w:hAnsiTheme="minorHAnsi" w:cstheme="minorHAnsi"/>
          <w:color w:val="000000" w:themeColor="text1"/>
        </w:rPr>
        <w:t xml:space="preserve">Involved in defining </w:t>
      </w:r>
      <w:r w:rsidRPr="00220CBA">
        <w:rPr>
          <w:rFonts w:asciiTheme="minorHAnsi" w:hAnsiTheme="minorHAnsi" w:cstheme="minorHAnsi"/>
          <w:b/>
          <w:color w:val="000000" w:themeColor="text1"/>
        </w:rPr>
        <w:t>Class Structure</w:t>
      </w:r>
      <w:r w:rsidRPr="00220CBA">
        <w:rPr>
          <w:rFonts w:asciiTheme="minorHAnsi" w:hAnsiTheme="minorHAnsi" w:cstheme="minorHAnsi"/>
          <w:color w:val="000000" w:themeColor="text1"/>
        </w:rPr>
        <w:t xml:space="preserve"> and </w:t>
      </w:r>
      <w:r w:rsidRPr="00220CBA">
        <w:rPr>
          <w:rFonts w:asciiTheme="minorHAnsi" w:hAnsiTheme="minorHAnsi" w:cstheme="minorHAnsi"/>
          <w:b/>
          <w:color w:val="000000" w:themeColor="text1"/>
        </w:rPr>
        <w:t>Hierarchy</w:t>
      </w:r>
      <w:r w:rsidRPr="00220CBA">
        <w:rPr>
          <w:rFonts w:asciiTheme="minorHAnsi" w:hAnsiTheme="minorHAnsi" w:cstheme="minorHAnsi"/>
          <w:color w:val="000000" w:themeColor="text1"/>
        </w:rPr>
        <w:t xml:space="preserve"> based on Pega practiced </w:t>
      </w:r>
      <w:r w:rsidRPr="00220CBA">
        <w:rPr>
          <w:rFonts w:asciiTheme="minorHAnsi" w:hAnsiTheme="minorHAnsi" w:cstheme="minorHAnsi"/>
          <w:b/>
          <w:color w:val="000000" w:themeColor="text1"/>
        </w:rPr>
        <w:t>guardrails</w:t>
      </w:r>
      <w:r w:rsidRPr="00220CBA">
        <w:rPr>
          <w:rFonts w:asciiTheme="minorHAnsi" w:hAnsiTheme="minorHAnsi" w:cstheme="minorHAnsi"/>
          <w:color w:val="000000" w:themeColor="text1"/>
        </w:rPr>
        <w:t>.</w:t>
      </w:r>
    </w:p>
    <w:p w:rsidR="000A5235" w:rsidRPr="00220CBA" w:rsidRDefault="000A5235" w:rsidP="008E6B33">
      <w:pPr>
        <w:numPr>
          <w:ilvl w:val="0"/>
          <w:numId w:val="8"/>
        </w:numPr>
        <w:suppressAutoHyphens/>
        <w:spacing w:after="0"/>
        <w:rPr>
          <w:rFonts w:asciiTheme="minorHAnsi" w:hAnsiTheme="minorHAnsi" w:cstheme="minorHAnsi"/>
          <w:b/>
          <w:color w:val="000000" w:themeColor="text1"/>
        </w:rPr>
      </w:pPr>
      <w:r w:rsidRPr="00220CBA">
        <w:rPr>
          <w:rFonts w:asciiTheme="minorHAnsi" w:hAnsiTheme="minorHAnsi" w:cstheme="minorHAnsi"/>
          <w:color w:val="000000" w:themeColor="text1"/>
        </w:rPr>
        <w:t xml:space="preserve">Developed </w:t>
      </w:r>
      <w:r w:rsidRPr="00220CBA">
        <w:rPr>
          <w:rFonts w:asciiTheme="minorHAnsi" w:hAnsiTheme="minorHAnsi" w:cstheme="minorHAnsi"/>
          <w:b/>
          <w:color w:val="000000" w:themeColor="text1"/>
        </w:rPr>
        <w:t xml:space="preserve">Activities, Properties, Decision Rules, Declarative Rules, When Condition, Process Flow </w:t>
      </w:r>
      <w:r w:rsidRPr="00220CBA">
        <w:rPr>
          <w:rFonts w:asciiTheme="minorHAnsi" w:hAnsiTheme="minorHAnsi" w:cstheme="minorHAnsi"/>
          <w:color w:val="000000" w:themeColor="text1"/>
        </w:rPr>
        <w:t>and</w:t>
      </w:r>
      <w:r w:rsidRPr="00220CBA">
        <w:rPr>
          <w:rFonts w:asciiTheme="minorHAnsi" w:hAnsiTheme="minorHAnsi" w:cstheme="minorHAnsi"/>
          <w:b/>
          <w:color w:val="000000" w:themeColor="text1"/>
        </w:rPr>
        <w:t xml:space="preserve"> User Interfaces </w:t>
      </w:r>
      <w:r w:rsidRPr="00220CBA">
        <w:rPr>
          <w:rFonts w:asciiTheme="minorHAnsi" w:hAnsiTheme="minorHAnsi" w:cstheme="minorHAnsi"/>
          <w:color w:val="000000" w:themeColor="text1"/>
        </w:rPr>
        <w:t>like</w:t>
      </w:r>
      <w:r w:rsidRPr="00220CBA">
        <w:rPr>
          <w:rFonts w:asciiTheme="minorHAnsi" w:hAnsiTheme="minorHAnsi" w:cstheme="minorHAnsi"/>
          <w:b/>
          <w:color w:val="000000" w:themeColor="text1"/>
        </w:rPr>
        <w:t xml:space="preserve"> Harness </w:t>
      </w:r>
      <w:r w:rsidRPr="00220CBA">
        <w:rPr>
          <w:rFonts w:asciiTheme="minorHAnsi" w:hAnsiTheme="minorHAnsi" w:cstheme="minorHAnsi"/>
          <w:color w:val="000000" w:themeColor="text1"/>
        </w:rPr>
        <w:t>&amp;</w:t>
      </w:r>
      <w:r w:rsidRPr="00220CBA">
        <w:rPr>
          <w:rFonts w:asciiTheme="minorHAnsi" w:hAnsiTheme="minorHAnsi" w:cstheme="minorHAnsi"/>
          <w:b/>
          <w:color w:val="000000" w:themeColor="text1"/>
        </w:rPr>
        <w:t xml:space="preserve"> Section.</w:t>
      </w:r>
    </w:p>
    <w:p w:rsidR="000A5235" w:rsidRPr="00220CBA" w:rsidRDefault="000A5235" w:rsidP="008E6B33">
      <w:pPr>
        <w:numPr>
          <w:ilvl w:val="0"/>
          <w:numId w:val="8"/>
        </w:numPr>
        <w:suppressAutoHyphens/>
        <w:spacing w:after="0"/>
        <w:rPr>
          <w:rFonts w:asciiTheme="minorHAnsi" w:hAnsiTheme="minorHAnsi" w:cstheme="minorHAnsi"/>
          <w:b/>
          <w:color w:val="000000" w:themeColor="text1"/>
        </w:rPr>
      </w:pPr>
      <w:r w:rsidRPr="00220CBA">
        <w:rPr>
          <w:rFonts w:asciiTheme="minorHAnsi" w:hAnsiTheme="minorHAnsi" w:cstheme="minorHAnsi"/>
          <w:color w:val="000000" w:themeColor="text1"/>
        </w:rPr>
        <w:t>Involved in customizing out of the box reports based on the requirement.</w:t>
      </w:r>
    </w:p>
    <w:p w:rsidR="00D82506" w:rsidRPr="00220CBA" w:rsidRDefault="00D82506" w:rsidP="008E6B33">
      <w:pPr>
        <w:numPr>
          <w:ilvl w:val="0"/>
          <w:numId w:val="1"/>
        </w:numPr>
        <w:spacing w:after="0"/>
        <w:rPr>
          <w:rFonts w:asciiTheme="minorHAnsi" w:hAnsiTheme="minorHAnsi" w:cstheme="minorHAnsi"/>
          <w:color w:val="000000" w:themeColor="text1"/>
        </w:rPr>
      </w:pPr>
      <w:r w:rsidRPr="00220CBA">
        <w:rPr>
          <w:rFonts w:asciiTheme="minorHAnsi" w:hAnsiTheme="minorHAnsi" w:cstheme="minorHAnsi"/>
          <w:color w:val="000000" w:themeColor="text1"/>
        </w:rPr>
        <w:t>Domain knowledge i</w:t>
      </w:r>
      <w:r w:rsidRPr="00220CBA">
        <w:rPr>
          <w:rFonts w:asciiTheme="minorHAnsi" w:hAnsiTheme="minorHAnsi" w:cstheme="minorHAnsi"/>
          <w:bCs/>
          <w:color w:val="000000" w:themeColor="text1"/>
        </w:rPr>
        <w:t xml:space="preserve">n </w:t>
      </w:r>
      <w:r w:rsidRPr="00220CBA">
        <w:rPr>
          <w:rFonts w:asciiTheme="minorHAnsi" w:hAnsiTheme="minorHAnsi" w:cstheme="minorHAnsi"/>
          <w:b/>
          <w:bCs/>
          <w:color w:val="000000" w:themeColor="text1"/>
        </w:rPr>
        <w:t>Insurance</w:t>
      </w:r>
      <w:r w:rsidR="008E6B33" w:rsidRPr="00220CBA">
        <w:rPr>
          <w:rFonts w:asciiTheme="minorHAnsi" w:hAnsiTheme="minorHAnsi" w:cstheme="minorHAnsi"/>
          <w:b/>
          <w:bCs/>
          <w:color w:val="000000" w:themeColor="text1"/>
        </w:rPr>
        <w:t xml:space="preserve"> </w:t>
      </w:r>
      <w:r w:rsidR="00B8212D" w:rsidRPr="00220CBA">
        <w:rPr>
          <w:rFonts w:asciiTheme="minorHAnsi" w:hAnsiTheme="minorHAnsi" w:cstheme="minorHAnsi"/>
          <w:bCs/>
          <w:color w:val="000000" w:themeColor="text1"/>
        </w:rPr>
        <w:t xml:space="preserve">and </w:t>
      </w:r>
      <w:r w:rsidRPr="00220CBA">
        <w:rPr>
          <w:rFonts w:asciiTheme="minorHAnsi" w:hAnsiTheme="minorHAnsi" w:cstheme="minorHAnsi"/>
          <w:b/>
          <w:bCs/>
          <w:color w:val="000000" w:themeColor="text1"/>
        </w:rPr>
        <w:t>Banking</w:t>
      </w:r>
      <w:r w:rsidRPr="00220CBA">
        <w:rPr>
          <w:rFonts w:asciiTheme="minorHAnsi" w:hAnsiTheme="minorHAnsi" w:cstheme="minorHAnsi"/>
          <w:bCs/>
          <w:color w:val="000000" w:themeColor="text1"/>
        </w:rPr>
        <w:t>.</w:t>
      </w:r>
    </w:p>
    <w:p w:rsidR="009D132E" w:rsidRPr="00220CBA" w:rsidRDefault="00D82506" w:rsidP="008E6B33">
      <w:pPr>
        <w:pStyle w:val="ListParagraph"/>
        <w:widowControl w:val="0"/>
        <w:numPr>
          <w:ilvl w:val="0"/>
          <w:numId w:val="1"/>
        </w:numPr>
        <w:autoSpaceDE w:val="0"/>
        <w:autoSpaceDN w:val="0"/>
        <w:adjustRightInd w:val="0"/>
        <w:spacing w:after="0"/>
        <w:rPr>
          <w:rFonts w:asciiTheme="minorHAnsi" w:hAnsiTheme="minorHAnsi" w:cstheme="minorHAnsi"/>
          <w:color w:val="000000" w:themeColor="text1"/>
        </w:rPr>
      </w:pPr>
      <w:r w:rsidRPr="00220CBA">
        <w:rPr>
          <w:rFonts w:asciiTheme="minorHAnsi" w:hAnsiTheme="minorHAnsi" w:cstheme="minorHAnsi"/>
          <w:color w:val="000000" w:themeColor="text1"/>
        </w:rPr>
        <w:t xml:space="preserve">Expertise in designing complex process flows, UI screens, services, connectors and various other Pega components. </w:t>
      </w:r>
    </w:p>
    <w:p w:rsidR="006F1CDD" w:rsidRPr="00220CBA" w:rsidRDefault="006F1CDD" w:rsidP="008E6B33">
      <w:pPr>
        <w:pStyle w:val="ListParagraph"/>
        <w:widowControl w:val="0"/>
        <w:autoSpaceDE w:val="0"/>
        <w:autoSpaceDN w:val="0"/>
        <w:adjustRightInd w:val="0"/>
        <w:spacing w:after="0"/>
        <w:rPr>
          <w:rFonts w:asciiTheme="minorHAnsi" w:hAnsiTheme="minorHAnsi" w:cstheme="minorHAnsi"/>
          <w:color w:val="000000" w:themeColor="text1"/>
        </w:rPr>
      </w:pPr>
    </w:p>
    <w:p w:rsidR="00D82506" w:rsidRPr="00220CBA" w:rsidRDefault="008E6B33" w:rsidP="008E6B33">
      <w:pPr>
        <w:ind w:right="-333"/>
        <w:rPr>
          <w:rFonts w:asciiTheme="minorHAnsi" w:hAnsiTheme="minorHAnsi" w:cstheme="minorHAnsi"/>
          <w:b/>
          <w:color w:val="000000" w:themeColor="text1"/>
        </w:rPr>
      </w:pPr>
      <w:r w:rsidRPr="00220CBA">
        <w:rPr>
          <w:rFonts w:asciiTheme="minorHAnsi" w:hAnsiTheme="minorHAnsi" w:cstheme="minorHAnsi"/>
          <w:b/>
          <w:color w:val="000000" w:themeColor="text1"/>
        </w:rPr>
        <w:t>CERTIFICATIONS</w:t>
      </w:r>
      <w:r w:rsidR="00D82506" w:rsidRPr="00220CBA">
        <w:rPr>
          <w:rFonts w:asciiTheme="minorHAnsi" w:hAnsiTheme="minorHAnsi" w:cstheme="minorHAnsi"/>
          <w:b/>
          <w:color w:val="000000" w:themeColor="text1"/>
        </w:rPr>
        <w:t>:</w:t>
      </w:r>
    </w:p>
    <w:p w:rsidR="00D82506" w:rsidRPr="00220CBA" w:rsidRDefault="00D82506" w:rsidP="00220CBA">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inorHAnsi" w:hAnsiTheme="minorHAnsi" w:cstheme="minorHAnsi"/>
          <w:b/>
          <w:color w:val="000000" w:themeColor="text1"/>
        </w:rPr>
      </w:pPr>
      <w:r w:rsidRPr="00220CBA">
        <w:rPr>
          <w:rFonts w:asciiTheme="minorHAnsi" w:hAnsiTheme="minorHAnsi" w:cstheme="minorHAnsi"/>
          <w:b/>
          <w:color w:val="000000" w:themeColor="text1"/>
        </w:rPr>
        <w:t>Certified PEGA Senior System Architect (CSSA).</w:t>
      </w:r>
    </w:p>
    <w:p w:rsidR="00B8212D" w:rsidRPr="00220CBA" w:rsidRDefault="00D82506" w:rsidP="00220CBA">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inorHAnsi" w:hAnsiTheme="minorHAnsi" w:cstheme="minorHAnsi"/>
          <w:b/>
          <w:color w:val="000000" w:themeColor="text1"/>
        </w:rPr>
      </w:pPr>
      <w:r w:rsidRPr="00220CBA">
        <w:rPr>
          <w:rFonts w:asciiTheme="minorHAnsi" w:hAnsiTheme="minorHAnsi" w:cstheme="minorHAnsi"/>
          <w:b/>
          <w:color w:val="000000" w:themeColor="text1"/>
        </w:rPr>
        <w:t>Certified</w:t>
      </w:r>
      <w:r w:rsidR="00B80826" w:rsidRPr="00220CBA">
        <w:rPr>
          <w:rFonts w:asciiTheme="minorHAnsi" w:hAnsiTheme="minorHAnsi" w:cstheme="minorHAnsi"/>
          <w:b/>
          <w:color w:val="000000" w:themeColor="text1"/>
        </w:rPr>
        <w:t xml:space="preserve"> PEGA System Architect (CSA). </w:t>
      </w:r>
    </w:p>
    <w:p w:rsidR="00994686" w:rsidRPr="00220CBA" w:rsidRDefault="00994686" w:rsidP="008E6B33">
      <w:pPr>
        <w:ind w:right="-333"/>
        <w:rPr>
          <w:rFonts w:asciiTheme="minorHAnsi" w:hAnsiTheme="minorHAnsi" w:cstheme="minorHAnsi"/>
          <w:b/>
          <w:color w:val="000000" w:themeColor="text1"/>
        </w:rPr>
      </w:pPr>
    </w:p>
    <w:p w:rsidR="00D82506" w:rsidRPr="00220CBA" w:rsidRDefault="00D82506" w:rsidP="008E6B33">
      <w:pPr>
        <w:ind w:right="-333"/>
        <w:rPr>
          <w:rFonts w:asciiTheme="minorHAnsi" w:hAnsiTheme="minorHAnsi" w:cstheme="minorHAnsi"/>
          <w:b/>
          <w:color w:val="000000" w:themeColor="text1"/>
        </w:rPr>
      </w:pPr>
      <w:r w:rsidRPr="00220CBA">
        <w:rPr>
          <w:rFonts w:asciiTheme="minorHAnsi" w:hAnsiTheme="minorHAnsi" w:cstheme="minorHAnsi"/>
          <w:b/>
          <w:color w:val="000000" w:themeColor="text1"/>
        </w:rPr>
        <w:t>TECHNICAL SKILLS</w:t>
      </w:r>
      <w:r w:rsidR="008E6B33" w:rsidRPr="00220CBA">
        <w:rPr>
          <w:rFonts w:asciiTheme="minorHAnsi" w:hAnsiTheme="minorHAnsi" w:cstheme="minorHAnsi"/>
          <w:b/>
          <w:color w:val="000000" w:themeColor="text1"/>
        </w:rPr>
        <w:t>:</w:t>
      </w:r>
    </w:p>
    <w:tbl>
      <w:tblPr>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3438"/>
        <w:gridCol w:w="5445"/>
      </w:tblGrid>
      <w:tr w:rsidR="00882838" w:rsidRPr="00220CBA" w:rsidTr="00280F7E">
        <w:tc>
          <w:tcPr>
            <w:tcW w:w="3438"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D82506"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BPM Tools</w:t>
            </w:r>
          </w:p>
          <w:p w:rsidR="00D82506" w:rsidRPr="00220CBA" w:rsidRDefault="00D82506" w:rsidP="008E6B33">
            <w:pPr>
              <w:spacing w:after="0" w:line="240" w:lineRule="auto"/>
              <w:rPr>
                <w:rFonts w:asciiTheme="minorHAnsi" w:hAnsiTheme="minorHAnsi" w:cstheme="minorHAnsi"/>
                <w:color w:val="000000" w:themeColor="text1"/>
              </w:rPr>
            </w:pPr>
          </w:p>
        </w:tc>
        <w:tc>
          <w:tcPr>
            <w:tcW w:w="5445"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D82506"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PEGA PRPC v5.5/</w:t>
            </w:r>
            <w:r w:rsidRPr="00220CBA">
              <w:rPr>
                <w:rStyle w:val="apple-style-span"/>
                <w:rFonts w:asciiTheme="minorHAnsi" w:hAnsiTheme="minorHAnsi" w:cstheme="minorHAnsi"/>
                <w:color w:val="000000" w:themeColor="text1"/>
              </w:rPr>
              <w:t>v6.2</w:t>
            </w:r>
            <w:r w:rsidR="00F45ED2" w:rsidRPr="00220CBA">
              <w:rPr>
                <w:rStyle w:val="apple-style-span"/>
                <w:rFonts w:asciiTheme="minorHAnsi" w:hAnsiTheme="minorHAnsi" w:cstheme="minorHAnsi"/>
                <w:color w:val="000000" w:themeColor="text1"/>
              </w:rPr>
              <w:t>/v7.1</w:t>
            </w:r>
          </w:p>
        </w:tc>
      </w:tr>
      <w:tr w:rsidR="00882838" w:rsidRPr="00220CBA" w:rsidTr="00280F7E">
        <w:tc>
          <w:tcPr>
            <w:tcW w:w="3438"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D82506"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Languages</w:t>
            </w:r>
          </w:p>
          <w:p w:rsidR="00D82506" w:rsidRPr="00220CBA" w:rsidRDefault="00D82506" w:rsidP="008E6B33">
            <w:pPr>
              <w:spacing w:after="0" w:line="240" w:lineRule="auto"/>
              <w:rPr>
                <w:rFonts w:asciiTheme="minorHAnsi" w:hAnsiTheme="minorHAnsi" w:cstheme="minorHAnsi"/>
                <w:color w:val="000000" w:themeColor="text1"/>
              </w:rPr>
            </w:pPr>
          </w:p>
        </w:tc>
        <w:tc>
          <w:tcPr>
            <w:tcW w:w="5445"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D82506"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Java, JavaScript, CSS, AJAX, XML, HTML</w:t>
            </w:r>
            <w:r w:rsidR="00F45ED2" w:rsidRPr="00220CBA">
              <w:rPr>
                <w:rFonts w:asciiTheme="minorHAnsi" w:hAnsiTheme="minorHAnsi" w:cstheme="minorHAnsi"/>
                <w:color w:val="000000" w:themeColor="text1"/>
              </w:rPr>
              <w:t>,</w:t>
            </w:r>
            <w:r w:rsidRPr="00220CBA">
              <w:rPr>
                <w:rFonts w:asciiTheme="minorHAnsi" w:hAnsiTheme="minorHAnsi" w:cstheme="minorHAnsi"/>
                <w:color w:val="000000" w:themeColor="text1"/>
              </w:rPr>
              <w:t xml:space="preserve"> SQL</w:t>
            </w:r>
            <w:r w:rsidR="00F45ED2" w:rsidRPr="00220CBA">
              <w:rPr>
                <w:rFonts w:asciiTheme="minorHAnsi" w:hAnsiTheme="minorHAnsi" w:cstheme="minorHAnsi"/>
                <w:color w:val="000000" w:themeColor="text1"/>
              </w:rPr>
              <w:t xml:space="preserve"> and PL/SQL.</w:t>
            </w:r>
          </w:p>
        </w:tc>
      </w:tr>
      <w:tr w:rsidR="00882838" w:rsidRPr="00220CBA" w:rsidTr="00280F7E">
        <w:tc>
          <w:tcPr>
            <w:tcW w:w="3438"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D82506"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Application/Web Servers</w:t>
            </w:r>
          </w:p>
          <w:p w:rsidR="00D82506" w:rsidRPr="00220CBA" w:rsidRDefault="00D82506" w:rsidP="008E6B33">
            <w:pPr>
              <w:spacing w:after="0" w:line="240" w:lineRule="auto"/>
              <w:rPr>
                <w:rFonts w:asciiTheme="minorHAnsi" w:hAnsiTheme="minorHAnsi" w:cstheme="minorHAnsi"/>
                <w:color w:val="000000" w:themeColor="text1"/>
              </w:rPr>
            </w:pPr>
          </w:p>
        </w:tc>
        <w:tc>
          <w:tcPr>
            <w:tcW w:w="5445"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D82506"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WebSphere 6.1/6.0/5.0, JBoss 4.0 and Tomcat 4/5.</w:t>
            </w:r>
          </w:p>
        </w:tc>
      </w:tr>
      <w:tr w:rsidR="00882838" w:rsidRPr="00220CBA" w:rsidTr="00280F7E">
        <w:tc>
          <w:tcPr>
            <w:tcW w:w="3438"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D82506"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lastRenderedPageBreak/>
              <w:t>IDE</w:t>
            </w:r>
            <w:r w:rsidR="00F45ED2" w:rsidRPr="00220CBA">
              <w:rPr>
                <w:rFonts w:asciiTheme="minorHAnsi" w:hAnsiTheme="minorHAnsi" w:cstheme="minorHAnsi"/>
                <w:color w:val="000000" w:themeColor="text1"/>
              </w:rPr>
              <w:t xml:space="preserve"> and Tools</w:t>
            </w:r>
          </w:p>
          <w:p w:rsidR="00D82506" w:rsidRPr="00220CBA" w:rsidRDefault="00D82506" w:rsidP="008E6B33">
            <w:pPr>
              <w:spacing w:after="0" w:line="240" w:lineRule="auto"/>
              <w:rPr>
                <w:rFonts w:asciiTheme="minorHAnsi" w:hAnsiTheme="minorHAnsi" w:cstheme="minorHAnsi"/>
                <w:color w:val="000000" w:themeColor="text1"/>
              </w:rPr>
            </w:pPr>
          </w:p>
        </w:tc>
        <w:tc>
          <w:tcPr>
            <w:tcW w:w="5445"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D82506"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RAD 7.0, WSAD 5.1</w:t>
            </w:r>
            <w:r w:rsidR="00F45ED2" w:rsidRPr="00220CBA">
              <w:rPr>
                <w:rFonts w:asciiTheme="minorHAnsi" w:hAnsiTheme="minorHAnsi" w:cstheme="minorHAnsi"/>
                <w:color w:val="000000" w:themeColor="text1"/>
              </w:rPr>
              <w:t>,</w:t>
            </w:r>
            <w:r w:rsidRPr="00220CBA">
              <w:rPr>
                <w:rFonts w:asciiTheme="minorHAnsi" w:hAnsiTheme="minorHAnsi" w:cstheme="minorHAnsi"/>
                <w:color w:val="000000" w:themeColor="text1"/>
              </w:rPr>
              <w:t xml:space="preserve"> Eclipse 3.2</w:t>
            </w:r>
            <w:r w:rsidR="00F45ED2" w:rsidRPr="00220CBA">
              <w:rPr>
                <w:rFonts w:asciiTheme="minorHAnsi" w:hAnsiTheme="minorHAnsi" w:cstheme="minorHAnsi"/>
                <w:color w:val="000000" w:themeColor="text1"/>
              </w:rPr>
              <w:t>, Toad 10.6, SoapUI 5.0</w:t>
            </w:r>
            <w:r w:rsidRPr="00220CBA">
              <w:rPr>
                <w:rFonts w:asciiTheme="minorHAnsi" w:hAnsiTheme="minorHAnsi" w:cstheme="minorHAnsi"/>
                <w:color w:val="000000" w:themeColor="text1"/>
              </w:rPr>
              <w:t>.</w:t>
            </w:r>
          </w:p>
        </w:tc>
      </w:tr>
      <w:tr w:rsidR="00882838" w:rsidRPr="00220CBA" w:rsidTr="00280F7E">
        <w:tc>
          <w:tcPr>
            <w:tcW w:w="3438"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D82506"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Frameworks/Architectures</w:t>
            </w:r>
          </w:p>
          <w:p w:rsidR="00D82506" w:rsidRPr="00220CBA" w:rsidRDefault="00D82506" w:rsidP="008E6B33">
            <w:pPr>
              <w:spacing w:after="0" w:line="240" w:lineRule="auto"/>
              <w:rPr>
                <w:rFonts w:asciiTheme="minorHAnsi" w:hAnsiTheme="minorHAnsi" w:cstheme="minorHAnsi"/>
                <w:color w:val="000000" w:themeColor="text1"/>
              </w:rPr>
            </w:pPr>
          </w:p>
        </w:tc>
        <w:tc>
          <w:tcPr>
            <w:tcW w:w="5445"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D82506"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MVC and Struts 1.2</w:t>
            </w:r>
          </w:p>
        </w:tc>
      </w:tr>
      <w:tr w:rsidR="00882838" w:rsidRPr="00220CBA" w:rsidTr="00280F7E">
        <w:tc>
          <w:tcPr>
            <w:tcW w:w="3438"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D82506"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Design Tools</w:t>
            </w:r>
          </w:p>
          <w:p w:rsidR="00D82506" w:rsidRPr="00220CBA" w:rsidRDefault="00D82506" w:rsidP="008E6B33">
            <w:pPr>
              <w:spacing w:after="0" w:line="240" w:lineRule="auto"/>
              <w:rPr>
                <w:rFonts w:asciiTheme="minorHAnsi" w:hAnsiTheme="minorHAnsi" w:cstheme="minorHAnsi"/>
                <w:color w:val="000000" w:themeColor="text1"/>
              </w:rPr>
            </w:pPr>
          </w:p>
        </w:tc>
        <w:tc>
          <w:tcPr>
            <w:tcW w:w="5445"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D82506"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Rational Rose 2000, Visio 2000 Professional</w:t>
            </w:r>
          </w:p>
        </w:tc>
      </w:tr>
      <w:tr w:rsidR="00882838" w:rsidRPr="00220CBA" w:rsidTr="00280F7E">
        <w:tc>
          <w:tcPr>
            <w:tcW w:w="3438"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D82506"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RDBMS/Databases</w:t>
            </w:r>
          </w:p>
          <w:p w:rsidR="00D82506" w:rsidRPr="00220CBA" w:rsidRDefault="00D82506" w:rsidP="008E6B33">
            <w:pPr>
              <w:spacing w:after="0" w:line="240" w:lineRule="auto"/>
              <w:rPr>
                <w:rFonts w:asciiTheme="minorHAnsi" w:hAnsiTheme="minorHAnsi" w:cstheme="minorHAnsi"/>
                <w:color w:val="000000" w:themeColor="text1"/>
              </w:rPr>
            </w:pPr>
          </w:p>
        </w:tc>
        <w:tc>
          <w:tcPr>
            <w:tcW w:w="5445"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D82506"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 xml:space="preserve">Oracle </w:t>
            </w:r>
            <w:r w:rsidR="00F80E0F" w:rsidRPr="00220CBA">
              <w:rPr>
                <w:rFonts w:asciiTheme="minorHAnsi" w:hAnsiTheme="minorHAnsi" w:cstheme="minorHAnsi"/>
                <w:color w:val="000000" w:themeColor="text1"/>
              </w:rPr>
              <w:t>11g/</w:t>
            </w:r>
            <w:r w:rsidRPr="00220CBA">
              <w:rPr>
                <w:rFonts w:asciiTheme="minorHAnsi" w:hAnsiTheme="minorHAnsi" w:cstheme="minorHAnsi"/>
                <w:color w:val="000000" w:themeColor="text1"/>
              </w:rPr>
              <w:t>10g/9i/8i, DB2 and MS SQL7/6.5.</w:t>
            </w:r>
          </w:p>
        </w:tc>
      </w:tr>
      <w:tr w:rsidR="00882838" w:rsidRPr="00220CBA" w:rsidTr="00280F7E">
        <w:tc>
          <w:tcPr>
            <w:tcW w:w="3438"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D82506"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Operating Systems</w:t>
            </w:r>
          </w:p>
          <w:p w:rsidR="00D82506" w:rsidRPr="00220CBA" w:rsidRDefault="00D82506" w:rsidP="008E6B33">
            <w:pPr>
              <w:spacing w:after="0" w:line="240" w:lineRule="auto"/>
              <w:rPr>
                <w:rFonts w:asciiTheme="minorHAnsi" w:hAnsiTheme="minorHAnsi" w:cstheme="minorHAnsi"/>
                <w:color w:val="000000" w:themeColor="text1"/>
              </w:rPr>
            </w:pPr>
          </w:p>
        </w:tc>
        <w:tc>
          <w:tcPr>
            <w:tcW w:w="5445"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F45ED2"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Windows 95/98/NT/XP/Vista &amp; UNIX</w:t>
            </w:r>
          </w:p>
        </w:tc>
      </w:tr>
      <w:tr w:rsidR="00882838" w:rsidRPr="00220CBA" w:rsidTr="00280F7E">
        <w:tc>
          <w:tcPr>
            <w:tcW w:w="3438"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D82506" w:rsidP="008E6B33">
            <w:pPr>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Version Control Systems</w:t>
            </w:r>
          </w:p>
          <w:p w:rsidR="00D82506" w:rsidRPr="00220CBA" w:rsidRDefault="00D82506" w:rsidP="008E6B33">
            <w:pPr>
              <w:spacing w:after="0" w:line="240" w:lineRule="auto"/>
              <w:rPr>
                <w:rFonts w:asciiTheme="minorHAnsi" w:hAnsiTheme="minorHAnsi" w:cstheme="minorHAnsi"/>
                <w:color w:val="000000" w:themeColor="text1"/>
              </w:rPr>
            </w:pPr>
          </w:p>
        </w:tc>
        <w:tc>
          <w:tcPr>
            <w:tcW w:w="5445" w:type="dxa"/>
            <w:tcBorders>
              <w:top w:val="single" w:sz="12" w:space="0" w:color="auto"/>
              <w:left w:val="single" w:sz="12" w:space="0" w:color="auto"/>
              <w:bottom w:val="single" w:sz="12" w:space="0" w:color="auto"/>
              <w:right w:val="single" w:sz="12" w:space="0" w:color="auto"/>
            </w:tcBorders>
            <w:shd w:val="clear" w:color="auto" w:fill="FFFFFF"/>
          </w:tcPr>
          <w:p w:rsidR="00D82506" w:rsidRPr="00220CBA" w:rsidRDefault="00F7755F" w:rsidP="008E6B33">
            <w:pPr>
              <w:tabs>
                <w:tab w:val="center" w:pos="2614"/>
              </w:tabs>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SVN, Clear Case, CVS</w:t>
            </w:r>
            <w:r w:rsidR="00527131" w:rsidRPr="00220CBA">
              <w:rPr>
                <w:rFonts w:asciiTheme="minorHAnsi" w:hAnsiTheme="minorHAnsi" w:cstheme="minorHAnsi"/>
                <w:color w:val="000000" w:themeColor="text1"/>
              </w:rPr>
              <w:tab/>
            </w:r>
          </w:p>
        </w:tc>
      </w:tr>
    </w:tbl>
    <w:p w:rsidR="0016339E" w:rsidRPr="00220CBA" w:rsidRDefault="0016339E" w:rsidP="008E6B33">
      <w:pPr>
        <w:spacing w:after="0" w:line="240" w:lineRule="auto"/>
        <w:rPr>
          <w:rFonts w:asciiTheme="minorHAnsi" w:hAnsiTheme="minorHAnsi" w:cstheme="minorHAnsi"/>
          <w:b/>
          <w:color w:val="000000" w:themeColor="text1"/>
        </w:rPr>
      </w:pPr>
    </w:p>
    <w:p w:rsidR="008E6B33" w:rsidRPr="00220CBA" w:rsidRDefault="008E6B33" w:rsidP="008E6B33">
      <w:pPr>
        <w:spacing w:after="0" w:line="240" w:lineRule="auto"/>
        <w:rPr>
          <w:rFonts w:asciiTheme="minorHAnsi" w:hAnsiTheme="minorHAnsi" w:cstheme="minorHAnsi"/>
          <w:b/>
          <w:color w:val="000000" w:themeColor="text1"/>
        </w:rPr>
      </w:pPr>
    </w:p>
    <w:p w:rsidR="008E6B33" w:rsidRPr="00220CBA" w:rsidRDefault="008E6B33" w:rsidP="008E6B33">
      <w:pPr>
        <w:spacing w:after="0" w:line="240" w:lineRule="auto"/>
        <w:rPr>
          <w:rFonts w:asciiTheme="minorHAnsi" w:hAnsiTheme="minorHAnsi" w:cstheme="minorHAnsi"/>
          <w:b/>
          <w:color w:val="000000" w:themeColor="text1"/>
        </w:rPr>
      </w:pPr>
      <w:r w:rsidRPr="00220CBA">
        <w:rPr>
          <w:rFonts w:asciiTheme="minorHAnsi" w:hAnsiTheme="minorHAnsi" w:cstheme="minorHAnsi"/>
          <w:b/>
          <w:color w:val="000000" w:themeColor="text1"/>
        </w:rPr>
        <w:t>PROFESSIONAL EXPERIENCE:</w:t>
      </w:r>
    </w:p>
    <w:p w:rsidR="0076253E" w:rsidRPr="00220CBA" w:rsidRDefault="002B5537" w:rsidP="008E6B33">
      <w:pPr>
        <w:spacing w:after="0" w:line="240" w:lineRule="auto"/>
        <w:rPr>
          <w:rFonts w:asciiTheme="minorHAnsi" w:hAnsiTheme="minorHAnsi" w:cstheme="minorHAnsi"/>
          <w:color w:val="000000" w:themeColor="text1"/>
          <w:shd w:val="clear" w:color="auto" w:fill="FFFFFF"/>
        </w:rPr>
      </w:pPr>
      <w:r w:rsidRPr="00220CBA">
        <w:rPr>
          <w:rFonts w:asciiTheme="minorHAnsi" w:hAnsiTheme="minorHAnsi" w:cstheme="minorHAnsi"/>
          <w:b/>
          <w:color w:val="000000" w:themeColor="text1"/>
        </w:rPr>
        <w:t>AIG</w:t>
      </w:r>
      <w:r w:rsidR="0076253E" w:rsidRPr="00220CBA">
        <w:rPr>
          <w:rFonts w:asciiTheme="minorHAnsi" w:hAnsiTheme="minorHAnsi" w:cstheme="minorHAnsi"/>
          <w:b/>
          <w:color w:val="000000" w:themeColor="text1"/>
        </w:rPr>
        <w:t xml:space="preserve">, </w:t>
      </w:r>
      <w:r w:rsidR="0076253E" w:rsidRPr="00220CBA">
        <w:rPr>
          <w:rFonts w:asciiTheme="minorHAnsi" w:hAnsiTheme="minorHAnsi" w:cstheme="minorHAnsi"/>
          <w:b/>
          <w:color w:val="000000" w:themeColor="text1"/>
          <w:shd w:val="clear" w:color="auto" w:fill="FFFFFF"/>
        </w:rPr>
        <w:t xml:space="preserve">IN                                                                                  </w:t>
      </w:r>
      <w:r w:rsidR="00B8212D" w:rsidRPr="00220CBA">
        <w:rPr>
          <w:rFonts w:asciiTheme="minorHAnsi" w:hAnsiTheme="minorHAnsi" w:cstheme="minorHAnsi"/>
          <w:b/>
          <w:color w:val="000000" w:themeColor="text1"/>
          <w:shd w:val="clear" w:color="auto" w:fill="FFFFFF"/>
        </w:rPr>
        <w:tab/>
      </w:r>
      <w:r w:rsidR="008A2237" w:rsidRPr="00220CBA">
        <w:rPr>
          <w:rFonts w:asciiTheme="minorHAnsi" w:hAnsiTheme="minorHAnsi" w:cstheme="minorHAnsi"/>
          <w:b/>
          <w:color w:val="000000" w:themeColor="text1"/>
          <w:shd w:val="clear" w:color="auto" w:fill="FFFFFF"/>
        </w:rPr>
        <w:tab/>
      </w:r>
      <w:bookmarkStart w:id="0" w:name="_GoBack"/>
      <w:bookmarkEnd w:id="0"/>
      <w:r w:rsidR="00B8212D" w:rsidRPr="00220CBA">
        <w:rPr>
          <w:rFonts w:asciiTheme="minorHAnsi" w:hAnsiTheme="minorHAnsi" w:cstheme="minorHAnsi"/>
          <w:b/>
          <w:color w:val="000000" w:themeColor="text1"/>
          <w:shd w:val="clear" w:color="auto" w:fill="FFFFFF"/>
        </w:rPr>
        <w:tab/>
      </w:r>
      <w:r w:rsidR="008E6B33" w:rsidRPr="00220CBA">
        <w:rPr>
          <w:rFonts w:asciiTheme="minorHAnsi" w:hAnsiTheme="minorHAnsi" w:cstheme="minorHAnsi"/>
          <w:b/>
          <w:color w:val="000000" w:themeColor="text1"/>
          <w:shd w:val="clear" w:color="auto" w:fill="FFFFFF"/>
        </w:rPr>
        <w:t xml:space="preserve">      </w:t>
      </w:r>
      <w:r w:rsidR="00220CBA">
        <w:rPr>
          <w:rFonts w:asciiTheme="minorHAnsi" w:hAnsiTheme="minorHAnsi" w:cstheme="minorHAnsi"/>
          <w:b/>
          <w:color w:val="000000" w:themeColor="text1"/>
          <w:shd w:val="clear" w:color="auto" w:fill="FFFFFF"/>
        </w:rPr>
        <w:t xml:space="preserve">                </w:t>
      </w:r>
      <w:r w:rsidR="007C2C84" w:rsidRPr="00220CBA">
        <w:rPr>
          <w:rFonts w:asciiTheme="minorHAnsi" w:hAnsiTheme="minorHAnsi" w:cstheme="minorHAnsi"/>
          <w:b/>
          <w:bCs/>
          <w:color w:val="000000" w:themeColor="text1"/>
        </w:rPr>
        <w:t>Dec’2014 – Present</w:t>
      </w:r>
    </w:p>
    <w:p w:rsidR="00240C56" w:rsidRPr="00220CBA" w:rsidRDefault="0076253E" w:rsidP="008E6B33">
      <w:pPr>
        <w:spacing w:after="0" w:line="240" w:lineRule="auto"/>
        <w:rPr>
          <w:rFonts w:asciiTheme="minorHAnsi" w:hAnsiTheme="minorHAnsi" w:cstheme="minorHAnsi"/>
          <w:b/>
          <w:bCs/>
          <w:color w:val="000000" w:themeColor="text1"/>
        </w:rPr>
      </w:pPr>
      <w:r w:rsidRPr="00220CBA">
        <w:rPr>
          <w:rFonts w:asciiTheme="minorHAnsi" w:hAnsiTheme="minorHAnsi" w:cstheme="minorHAnsi"/>
          <w:b/>
          <w:bCs/>
          <w:color w:val="000000" w:themeColor="text1"/>
        </w:rPr>
        <w:t xml:space="preserve">Sr. Pega SSA </w:t>
      </w:r>
    </w:p>
    <w:p w:rsidR="0076253E" w:rsidRPr="00220CBA" w:rsidRDefault="0076253E" w:rsidP="008E6B33">
      <w:pPr>
        <w:spacing w:after="0" w:line="240" w:lineRule="auto"/>
        <w:rPr>
          <w:rFonts w:asciiTheme="minorHAnsi" w:hAnsiTheme="minorHAnsi" w:cstheme="minorHAnsi"/>
          <w:b/>
          <w:bCs/>
          <w:color w:val="000000" w:themeColor="text1"/>
        </w:rPr>
      </w:pPr>
    </w:p>
    <w:p w:rsidR="00B6162A" w:rsidRPr="00220CBA" w:rsidRDefault="00B6162A" w:rsidP="008E6B33">
      <w:pPr>
        <w:spacing w:after="0" w:line="240" w:lineRule="auto"/>
        <w:ind w:firstLine="720"/>
        <w:rPr>
          <w:rFonts w:asciiTheme="minorHAnsi" w:hAnsiTheme="minorHAnsi" w:cstheme="minorHAnsi"/>
          <w:color w:val="000000" w:themeColor="text1"/>
        </w:rPr>
      </w:pPr>
      <w:r w:rsidRPr="00220CBA">
        <w:rPr>
          <w:rStyle w:val="normalchar0"/>
          <w:rFonts w:asciiTheme="minorHAnsi" w:hAnsiTheme="minorHAnsi" w:cstheme="minorHAnsi"/>
          <w:bCs/>
          <w:color w:val="000000" w:themeColor="text1"/>
        </w:rPr>
        <w:t>Worked on the project that</w:t>
      </w:r>
      <w:r w:rsidRPr="00220CBA">
        <w:rPr>
          <w:rFonts w:asciiTheme="minorHAnsi" w:hAnsiTheme="minorHAnsi" w:cstheme="minorHAnsi"/>
          <w:color w:val="000000" w:themeColor="text1"/>
        </w:rPr>
        <w:t xml:space="preserve"> enables customer to request terms and conditions, update personal information and setup claims directly through the client's website.  The aim of this application is to establish transparency and user friendly straight-forward online procedure in the client's website.</w:t>
      </w:r>
    </w:p>
    <w:p w:rsidR="00240C56" w:rsidRPr="00220CBA" w:rsidRDefault="00240C56" w:rsidP="008E6B33">
      <w:pPr>
        <w:spacing w:after="0" w:line="240" w:lineRule="auto"/>
        <w:ind w:firstLine="720"/>
        <w:rPr>
          <w:rFonts w:asciiTheme="minorHAnsi" w:hAnsiTheme="minorHAnsi" w:cstheme="minorHAnsi"/>
          <w:color w:val="000000" w:themeColor="text1"/>
        </w:rPr>
      </w:pPr>
    </w:p>
    <w:p w:rsidR="0076253E" w:rsidRPr="00220CBA" w:rsidRDefault="0076253E" w:rsidP="008E6B33">
      <w:pPr>
        <w:spacing w:after="0" w:line="240" w:lineRule="auto"/>
        <w:rPr>
          <w:rFonts w:asciiTheme="minorHAnsi" w:hAnsiTheme="minorHAnsi" w:cstheme="minorHAnsi"/>
          <w:b/>
          <w:bCs/>
          <w:color w:val="000000" w:themeColor="text1"/>
        </w:rPr>
      </w:pPr>
      <w:r w:rsidRPr="00220CBA">
        <w:rPr>
          <w:rFonts w:asciiTheme="minorHAnsi" w:hAnsiTheme="minorHAnsi" w:cstheme="minorHAnsi"/>
          <w:b/>
          <w:bCs/>
          <w:color w:val="000000" w:themeColor="text1"/>
        </w:rPr>
        <w:t>Responsibilities:</w:t>
      </w:r>
    </w:p>
    <w:p w:rsidR="0076253E" w:rsidRPr="00220CBA" w:rsidRDefault="0076253E" w:rsidP="008E6B33">
      <w:pPr>
        <w:numPr>
          <w:ilvl w:val="0"/>
          <w:numId w:val="11"/>
        </w:numPr>
        <w:shd w:val="clear" w:color="auto" w:fill="FFFFFF"/>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Involved i</w:t>
      </w:r>
      <w:r w:rsidR="00AE0262" w:rsidRPr="00220CBA">
        <w:rPr>
          <w:rFonts w:asciiTheme="minorHAnsi" w:hAnsiTheme="minorHAnsi" w:cstheme="minorHAnsi"/>
          <w:color w:val="000000" w:themeColor="text1"/>
        </w:rPr>
        <w:t>n all phases of SDLC including r</w:t>
      </w:r>
      <w:r w:rsidRPr="00220CBA">
        <w:rPr>
          <w:rFonts w:asciiTheme="minorHAnsi" w:hAnsiTheme="minorHAnsi" w:cstheme="minorHAnsi"/>
          <w:color w:val="000000" w:themeColor="text1"/>
        </w:rPr>
        <w:t>equireme</w:t>
      </w:r>
      <w:r w:rsidR="00B8212D" w:rsidRPr="00220CBA">
        <w:rPr>
          <w:rFonts w:asciiTheme="minorHAnsi" w:hAnsiTheme="minorHAnsi" w:cstheme="minorHAnsi"/>
          <w:color w:val="000000" w:themeColor="text1"/>
        </w:rPr>
        <w:t>nt collection, analysis, design</w:t>
      </w:r>
      <w:r w:rsidRPr="00220CBA">
        <w:rPr>
          <w:rFonts w:asciiTheme="minorHAnsi" w:hAnsiTheme="minorHAnsi" w:cstheme="minorHAnsi"/>
          <w:color w:val="000000" w:themeColor="text1"/>
        </w:rPr>
        <w:t xml:space="preserve"> development and testing.</w:t>
      </w:r>
    </w:p>
    <w:p w:rsidR="0076253E" w:rsidRPr="00220CBA" w:rsidRDefault="0076253E" w:rsidP="008E6B33">
      <w:pPr>
        <w:numPr>
          <w:ilvl w:val="0"/>
          <w:numId w:val="11"/>
        </w:numPr>
        <w:shd w:val="clear" w:color="auto" w:fill="FFFFFF"/>
        <w:spacing w:after="0" w:line="240" w:lineRule="auto"/>
        <w:rPr>
          <w:rStyle w:val="normalchar0"/>
          <w:rFonts w:asciiTheme="minorHAnsi" w:hAnsiTheme="minorHAnsi" w:cstheme="minorHAnsi"/>
          <w:color w:val="000000" w:themeColor="text1"/>
        </w:rPr>
      </w:pPr>
      <w:r w:rsidRPr="00220CBA">
        <w:rPr>
          <w:rFonts w:asciiTheme="minorHAnsi" w:hAnsiTheme="minorHAnsi" w:cstheme="minorHAnsi"/>
          <w:color w:val="000000" w:themeColor="text1"/>
        </w:rPr>
        <w:t>Identified work flows, business rules and developed flow charts and activity diagrams.</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Performed cross browser compatibility analysis and testing.</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Worked extensively on portal, harness, flow actions and sections.</w:t>
      </w:r>
    </w:p>
    <w:p w:rsidR="0076253E" w:rsidRPr="00220CBA" w:rsidRDefault="0076253E" w:rsidP="008E6B33">
      <w:pPr>
        <w:numPr>
          <w:ilvl w:val="0"/>
          <w:numId w:val="11"/>
        </w:numPr>
        <w:shd w:val="clear" w:color="auto" w:fill="FFFFFF"/>
        <w:spacing w:after="0" w:line="240" w:lineRule="auto"/>
        <w:rPr>
          <w:rStyle w:val="normalchar0"/>
          <w:rFonts w:asciiTheme="minorHAnsi" w:hAnsiTheme="minorHAnsi" w:cstheme="minorHAnsi"/>
          <w:color w:val="000000" w:themeColor="text1"/>
        </w:rPr>
      </w:pPr>
      <w:r w:rsidRPr="00220CBA">
        <w:rPr>
          <w:rFonts w:asciiTheme="minorHAnsi" w:hAnsiTheme="minorHAnsi" w:cstheme="minorHAnsi"/>
          <w:color w:val="000000" w:themeColor="text1"/>
        </w:rPr>
        <w:t>Reviewed Business Requirement Documents and the Technical Specifications.</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Fonts w:asciiTheme="minorHAnsi" w:hAnsiTheme="minorHAnsi" w:cstheme="minorHAnsi"/>
          <w:color w:val="000000" w:themeColor="text1"/>
        </w:rPr>
        <w:t>Created Operator ID, Access groups and Access Roles for different customers.</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Contact Pega Systems with any product specific issues.</w:t>
      </w:r>
    </w:p>
    <w:p w:rsidR="0076253E" w:rsidRPr="00220CBA" w:rsidRDefault="0076253E" w:rsidP="008E6B33">
      <w:pPr>
        <w:numPr>
          <w:ilvl w:val="0"/>
          <w:numId w:val="11"/>
        </w:numPr>
        <w:shd w:val="clear" w:color="auto" w:fill="FFFFFF"/>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Extensively used Clipboard and Tracer for debugging of processes developed.</w:t>
      </w:r>
    </w:p>
    <w:p w:rsidR="0076253E" w:rsidRPr="00220CBA" w:rsidRDefault="0076253E" w:rsidP="008E6B33">
      <w:pPr>
        <w:numPr>
          <w:ilvl w:val="0"/>
          <w:numId w:val="11"/>
        </w:numPr>
        <w:shd w:val="clear" w:color="auto" w:fill="FFFFFF"/>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Created When Conditions and Validation rules for implementation and validation purpose.</w:t>
      </w:r>
    </w:p>
    <w:p w:rsidR="0076253E" w:rsidRPr="00220CBA" w:rsidRDefault="0076253E" w:rsidP="008E6B33">
      <w:pPr>
        <w:numPr>
          <w:ilvl w:val="0"/>
          <w:numId w:val="11"/>
        </w:numPr>
        <w:shd w:val="clear" w:color="auto" w:fill="FFFFFF"/>
        <w:spacing w:after="0" w:line="240" w:lineRule="auto"/>
        <w:rPr>
          <w:rStyle w:val="normalchar0"/>
          <w:rFonts w:asciiTheme="minorHAnsi" w:hAnsiTheme="minorHAnsi" w:cstheme="minorHAnsi"/>
          <w:color w:val="000000" w:themeColor="text1"/>
        </w:rPr>
      </w:pPr>
      <w:r w:rsidRPr="00220CBA">
        <w:rPr>
          <w:rFonts w:asciiTheme="minorHAnsi" w:hAnsiTheme="minorHAnsi" w:cstheme="minorHAnsi"/>
          <w:color w:val="000000" w:themeColor="text1"/>
        </w:rPr>
        <w:t>Used List View and Summary View rules to create reports.</w:t>
      </w:r>
    </w:p>
    <w:p w:rsidR="0076253E" w:rsidRPr="00220CBA" w:rsidRDefault="0076253E" w:rsidP="008E6B33">
      <w:pPr>
        <w:numPr>
          <w:ilvl w:val="0"/>
          <w:numId w:val="11"/>
        </w:numPr>
        <w:shd w:val="clear" w:color="auto" w:fill="FFFFFF"/>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Responsible for code reviews to ensure its compliance with Pega Guardrails.</w:t>
      </w:r>
    </w:p>
    <w:p w:rsidR="00240C56" w:rsidRPr="00220CBA" w:rsidRDefault="0076253E" w:rsidP="008E6B33">
      <w:pPr>
        <w:numPr>
          <w:ilvl w:val="0"/>
          <w:numId w:val="11"/>
        </w:numPr>
        <w:shd w:val="clear" w:color="auto" w:fill="FFFFFF"/>
        <w:spacing w:after="0" w:line="240" w:lineRule="auto"/>
        <w:rPr>
          <w:rStyle w:val="normalchar0"/>
          <w:rFonts w:asciiTheme="minorHAnsi" w:hAnsiTheme="minorHAnsi" w:cstheme="minorHAnsi"/>
          <w:color w:val="000000" w:themeColor="text1"/>
        </w:rPr>
      </w:pPr>
      <w:r w:rsidRPr="00220CBA">
        <w:rPr>
          <w:rFonts w:asciiTheme="minorHAnsi" w:hAnsiTheme="minorHAnsi" w:cstheme="minorHAnsi"/>
          <w:color w:val="000000" w:themeColor="text1"/>
        </w:rPr>
        <w:t>Identified and documented test conditions/scenarios from the business requirements and functional design for claims processing.</w:t>
      </w:r>
    </w:p>
    <w:p w:rsidR="00240C56" w:rsidRPr="00220CBA" w:rsidRDefault="00240C56" w:rsidP="008E6B33">
      <w:pPr>
        <w:shd w:val="clear" w:color="auto" w:fill="FFFFFF"/>
        <w:spacing w:after="0" w:line="240" w:lineRule="auto"/>
        <w:ind w:left="720"/>
        <w:rPr>
          <w:rStyle w:val="normalchar0"/>
          <w:rFonts w:asciiTheme="minorHAnsi" w:hAnsiTheme="minorHAnsi" w:cstheme="minorHAnsi"/>
          <w:color w:val="000000" w:themeColor="text1"/>
        </w:rPr>
      </w:pPr>
    </w:p>
    <w:p w:rsidR="00240C56" w:rsidRPr="00220CBA" w:rsidRDefault="0076253E" w:rsidP="008E6B33">
      <w:pPr>
        <w:shd w:val="clear" w:color="auto" w:fill="FFFFFF"/>
        <w:spacing w:after="0" w:line="240" w:lineRule="auto"/>
        <w:rPr>
          <w:rFonts w:asciiTheme="minorHAnsi" w:hAnsiTheme="minorHAnsi" w:cstheme="minorHAnsi"/>
          <w:color w:val="000000" w:themeColor="text1"/>
        </w:rPr>
      </w:pPr>
      <w:r w:rsidRPr="00220CBA">
        <w:rPr>
          <w:rFonts w:asciiTheme="minorHAnsi" w:hAnsiTheme="minorHAnsi" w:cstheme="minorHAnsi"/>
          <w:b/>
          <w:bCs/>
          <w:color w:val="000000" w:themeColor="text1"/>
        </w:rPr>
        <w:t>Environment:</w:t>
      </w:r>
      <w:r w:rsidR="00734B6A" w:rsidRPr="00220CBA">
        <w:rPr>
          <w:rFonts w:asciiTheme="minorHAnsi" w:hAnsiTheme="minorHAnsi" w:cstheme="minorHAnsi"/>
          <w:color w:val="000000" w:themeColor="text1"/>
        </w:rPr>
        <w:t xml:space="preserve"> Pega PRPC 7.1</w:t>
      </w:r>
      <w:r w:rsidR="009D132E" w:rsidRPr="00220CBA">
        <w:rPr>
          <w:rFonts w:asciiTheme="minorHAnsi" w:hAnsiTheme="minorHAnsi" w:cstheme="minorHAnsi"/>
          <w:color w:val="000000" w:themeColor="text1"/>
        </w:rPr>
        <w:t>SP1</w:t>
      </w:r>
      <w:r w:rsidRPr="00220CBA">
        <w:rPr>
          <w:rFonts w:asciiTheme="minorHAnsi" w:hAnsiTheme="minorHAnsi" w:cstheme="minorHAnsi"/>
          <w:color w:val="000000" w:themeColor="text1"/>
        </w:rPr>
        <w:t xml:space="preserve">, Oracle 10g </w:t>
      </w:r>
    </w:p>
    <w:p w:rsidR="009D132E" w:rsidRPr="00220CBA" w:rsidRDefault="009D132E" w:rsidP="008E6B33">
      <w:pPr>
        <w:shd w:val="clear" w:color="auto" w:fill="FFFFFF"/>
        <w:spacing w:after="0" w:line="240" w:lineRule="auto"/>
        <w:rPr>
          <w:rFonts w:asciiTheme="minorHAnsi" w:hAnsiTheme="minorHAnsi" w:cstheme="minorHAnsi"/>
          <w:color w:val="000000" w:themeColor="text1"/>
        </w:rPr>
      </w:pPr>
    </w:p>
    <w:p w:rsidR="008E6B33" w:rsidRPr="00220CBA" w:rsidRDefault="008E6B33" w:rsidP="008E6B33">
      <w:pPr>
        <w:shd w:val="clear" w:color="auto" w:fill="FFFFFF"/>
        <w:spacing w:after="0" w:line="240" w:lineRule="auto"/>
        <w:rPr>
          <w:rFonts w:asciiTheme="minorHAnsi" w:hAnsiTheme="minorHAnsi" w:cstheme="minorHAnsi"/>
          <w:color w:val="000000" w:themeColor="text1"/>
        </w:rPr>
      </w:pPr>
    </w:p>
    <w:p w:rsidR="00220CBA" w:rsidRDefault="00220CBA" w:rsidP="008E6B33">
      <w:pPr>
        <w:spacing w:after="0" w:line="240" w:lineRule="auto"/>
        <w:rPr>
          <w:rFonts w:asciiTheme="minorHAnsi" w:hAnsiTheme="minorHAnsi" w:cstheme="minorHAnsi"/>
          <w:b/>
          <w:color w:val="000000" w:themeColor="text1"/>
        </w:rPr>
      </w:pPr>
    </w:p>
    <w:p w:rsidR="00220CBA" w:rsidRDefault="00220CBA" w:rsidP="008E6B33">
      <w:pPr>
        <w:spacing w:after="0" w:line="240" w:lineRule="auto"/>
        <w:rPr>
          <w:rFonts w:asciiTheme="minorHAnsi" w:hAnsiTheme="minorHAnsi" w:cstheme="minorHAnsi"/>
          <w:b/>
          <w:color w:val="000000" w:themeColor="text1"/>
        </w:rPr>
      </w:pPr>
    </w:p>
    <w:p w:rsidR="00220CBA" w:rsidRDefault="00220CBA" w:rsidP="008E6B33">
      <w:pPr>
        <w:spacing w:after="0" w:line="240" w:lineRule="auto"/>
        <w:rPr>
          <w:rFonts w:asciiTheme="minorHAnsi" w:hAnsiTheme="minorHAnsi" w:cstheme="minorHAnsi"/>
          <w:b/>
          <w:color w:val="000000" w:themeColor="text1"/>
        </w:rPr>
      </w:pPr>
    </w:p>
    <w:p w:rsidR="00220CBA" w:rsidRDefault="00220CBA" w:rsidP="008E6B33">
      <w:pPr>
        <w:spacing w:after="0" w:line="240" w:lineRule="auto"/>
        <w:rPr>
          <w:rFonts w:asciiTheme="minorHAnsi" w:hAnsiTheme="minorHAnsi" w:cstheme="minorHAnsi"/>
          <w:b/>
          <w:color w:val="000000" w:themeColor="text1"/>
        </w:rPr>
      </w:pPr>
    </w:p>
    <w:p w:rsidR="00220CBA" w:rsidRDefault="00220CBA" w:rsidP="008E6B33">
      <w:pPr>
        <w:spacing w:after="0" w:line="240" w:lineRule="auto"/>
        <w:rPr>
          <w:rFonts w:asciiTheme="minorHAnsi" w:hAnsiTheme="minorHAnsi" w:cstheme="minorHAnsi"/>
          <w:b/>
          <w:color w:val="000000" w:themeColor="text1"/>
        </w:rPr>
      </w:pPr>
    </w:p>
    <w:p w:rsidR="0076253E" w:rsidRPr="00220CBA" w:rsidRDefault="0076253E" w:rsidP="008E6B33">
      <w:pPr>
        <w:spacing w:after="0" w:line="240" w:lineRule="auto"/>
        <w:rPr>
          <w:rFonts w:asciiTheme="minorHAnsi" w:hAnsiTheme="minorHAnsi" w:cstheme="minorHAnsi"/>
          <w:b/>
          <w:color w:val="000000" w:themeColor="text1"/>
        </w:rPr>
      </w:pPr>
      <w:r w:rsidRPr="00220CBA">
        <w:rPr>
          <w:rFonts w:asciiTheme="minorHAnsi" w:hAnsiTheme="minorHAnsi" w:cstheme="minorHAnsi"/>
          <w:b/>
          <w:color w:val="000000" w:themeColor="text1"/>
        </w:rPr>
        <w:lastRenderedPageBreak/>
        <w:t xml:space="preserve">MasterCard Worldwide, MO                                                  </w:t>
      </w:r>
      <w:r w:rsidR="004F4E2A" w:rsidRPr="00220CBA">
        <w:rPr>
          <w:rFonts w:asciiTheme="minorHAnsi" w:hAnsiTheme="minorHAnsi" w:cstheme="minorHAnsi"/>
          <w:b/>
          <w:color w:val="000000" w:themeColor="text1"/>
        </w:rPr>
        <w:tab/>
      </w:r>
      <w:r w:rsidR="004F4E2A" w:rsidRPr="00220CBA">
        <w:rPr>
          <w:rFonts w:asciiTheme="minorHAnsi" w:hAnsiTheme="minorHAnsi" w:cstheme="minorHAnsi"/>
          <w:b/>
          <w:color w:val="000000" w:themeColor="text1"/>
        </w:rPr>
        <w:tab/>
      </w:r>
      <w:r w:rsidR="004F4E2A" w:rsidRPr="00220CBA">
        <w:rPr>
          <w:rFonts w:asciiTheme="minorHAnsi" w:hAnsiTheme="minorHAnsi" w:cstheme="minorHAnsi"/>
          <w:b/>
          <w:color w:val="000000" w:themeColor="text1"/>
        </w:rPr>
        <w:tab/>
      </w:r>
      <w:r w:rsidR="008E6B33" w:rsidRPr="00220CBA">
        <w:rPr>
          <w:rFonts w:asciiTheme="minorHAnsi" w:hAnsiTheme="minorHAnsi" w:cstheme="minorHAnsi"/>
          <w:b/>
          <w:color w:val="000000" w:themeColor="text1"/>
        </w:rPr>
        <w:t xml:space="preserve">    </w:t>
      </w:r>
      <w:r w:rsidR="007327AB" w:rsidRPr="00220CBA">
        <w:rPr>
          <w:rFonts w:asciiTheme="minorHAnsi" w:hAnsiTheme="minorHAnsi" w:cstheme="minorHAnsi"/>
          <w:b/>
          <w:color w:val="000000" w:themeColor="text1"/>
        </w:rPr>
        <w:t>Nov’2013 – Nov'2014</w:t>
      </w:r>
    </w:p>
    <w:p w:rsidR="00E377DF" w:rsidRPr="00220CBA" w:rsidRDefault="0076253E" w:rsidP="008E6B33">
      <w:pPr>
        <w:spacing w:after="0" w:line="240" w:lineRule="auto"/>
        <w:rPr>
          <w:rFonts w:asciiTheme="minorHAnsi" w:hAnsiTheme="minorHAnsi" w:cstheme="minorHAnsi"/>
          <w:b/>
          <w:color w:val="000000" w:themeColor="text1"/>
        </w:rPr>
      </w:pPr>
      <w:r w:rsidRPr="00220CBA">
        <w:rPr>
          <w:rFonts w:asciiTheme="minorHAnsi" w:hAnsiTheme="minorHAnsi" w:cstheme="minorHAnsi"/>
          <w:b/>
          <w:color w:val="000000" w:themeColor="text1"/>
        </w:rPr>
        <w:t xml:space="preserve">Sr. Pega SSA </w:t>
      </w:r>
    </w:p>
    <w:p w:rsidR="0076253E" w:rsidRPr="00220CBA" w:rsidRDefault="0076253E" w:rsidP="008E6B33">
      <w:pPr>
        <w:spacing w:after="0" w:line="240" w:lineRule="auto"/>
        <w:rPr>
          <w:rFonts w:asciiTheme="minorHAnsi" w:hAnsiTheme="minorHAnsi" w:cstheme="minorHAnsi"/>
          <w:b/>
          <w:color w:val="000000" w:themeColor="text1"/>
        </w:rPr>
      </w:pPr>
    </w:p>
    <w:p w:rsidR="00E377DF" w:rsidRPr="00220CBA" w:rsidRDefault="008E3945" w:rsidP="008E6B33">
      <w:pPr>
        <w:spacing w:after="0" w:line="240" w:lineRule="auto"/>
        <w:ind w:firstLine="720"/>
        <w:rPr>
          <w:rFonts w:asciiTheme="minorHAnsi" w:hAnsiTheme="minorHAnsi" w:cstheme="minorHAnsi"/>
          <w:color w:val="000000" w:themeColor="text1"/>
        </w:rPr>
      </w:pPr>
      <w:r w:rsidRPr="00220CBA">
        <w:rPr>
          <w:rStyle w:val="normalchar0"/>
          <w:rFonts w:asciiTheme="minorHAnsi" w:hAnsiTheme="minorHAnsi" w:cstheme="minorHAnsi"/>
          <w:bCs/>
          <w:color w:val="000000" w:themeColor="text1"/>
        </w:rPr>
        <w:t>Worked on Card Design, a</w:t>
      </w:r>
      <w:r w:rsidR="0076253E" w:rsidRPr="00220CBA">
        <w:rPr>
          <w:rStyle w:val="normalchar0"/>
          <w:rFonts w:asciiTheme="minorHAnsi" w:hAnsiTheme="minorHAnsi" w:cstheme="minorHAnsi"/>
          <w:bCs/>
          <w:color w:val="000000" w:themeColor="text1"/>
        </w:rPr>
        <w:t xml:space="preserve">dditional </w:t>
      </w:r>
      <w:r w:rsidRPr="00220CBA">
        <w:rPr>
          <w:rStyle w:val="normalchar0"/>
          <w:rFonts w:asciiTheme="minorHAnsi" w:hAnsiTheme="minorHAnsi" w:cstheme="minorHAnsi"/>
          <w:bCs/>
          <w:color w:val="000000" w:themeColor="text1"/>
        </w:rPr>
        <w:t>&amp; terminate sponsorship and ICA d</w:t>
      </w:r>
      <w:r w:rsidR="0076253E" w:rsidRPr="00220CBA">
        <w:rPr>
          <w:rStyle w:val="normalchar0"/>
          <w:rFonts w:asciiTheme="minorHAnsi" w:hAnsiTheme="minorHAnsi" w:cstheme="minorHAnsi"/>
          <w:bCs/>
          <w:color w:val="000000" w:themeColor="text1"/>
        </w:rPr>
        <w:t>elete application. The Business Rules engine was integrated with various databases and other subsystems to automate the processes from end to end.</w:t>
      </w:r>
      <w:r w:rsidR="0076253E" w:rsidRPr="00220CBA">
        <w:rPr>
          <w:rFonts w:asciiTheme="minorHAnsi" w:hAnsiTheme="minorHAnsi" w:cstheme="minorHAnsi"/>
          <w:color w:val="000000" w:themeColor="text1"/>
        </w:rPr>
        <w:t xml:space="preserve"> These applications provide a clear in-sight of the process to the customer. Improved customer experience and reduced the paperwork involved. </w:t>
      </w:r>
    </w:p>
    <w:p w:rsidR="0076253E" w:rsidRPr="00220CBA" w:rsidRDefault="0076253E" w:rsidP="008E6B33">
      <w:pPr>
        <w:spacing w:after="0" w:line="240" w:lineRule="auto"/>
        <w:ind w:firstLine="720"/>
        <w:rPr>
          <w:rFonts w:asciiTheme="minorHAnsi" w:hAnsiTheme="minorHAnsi" w:cstheme="minorHAnsi"/>
          <w:color w:val="000000" w:themeColor="text1"/>
        </w:rPr>
      </w:pPr>
    </w:p>
    <w:p w:rsidR="0076253E" w:rsidRPr="00220CBA" w:rsidRDefault="0076253E" w:rsidP="008E6B33">
      <w:pPr>
        <w:spacing w:after="0" w:line="240" w:lineRule="auto"/>
        <w:rPr>
          <w:rStyle w:val="normalchar0"/>
          <w:rFonts w:asciiTheme="minorHAnsi" w:hAnsiTheme="minorHAnsi" w:cstheme="minorHAnsi"/>
          <w:b/>
          <w:bCs/>
          <w:color w:val="000000" w:themeColor="text1"/>
        </w:rPr>
      </w:pPr>
      <w:r w:rsidRPr="00220CBA">
        <w:rPr>
          <w:rFonts w:asciiTheme="minorHAnsi" w:hAnsiTheme="minorHAnsi" w:cstheme="minorHAnsi"/>
          <w:b/>
          <w:bCs/>
          <w:color w:val="000000" w:themeColor="text1"/>
        </w:rPr>
        <w:t>Responsibilities:</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Worked in Agile methodology involving sprint cycle of 1 month.</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 xml:space="preserve"> Involved in Designing, Development, testing and enhancement of the application.</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Analyze requirements gap and coordinate with Line of Business.</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Worked extensively on Process flow, Activities, Decision rules and User Interfaces.</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bCs/>
          <w:color w:val="000000" w:themeColor="text1"/>
        </w:rPr>
      </w:pPr>
      <w:r w:rsidRPr="00220CBA">
        <w:rPr>
          <w:rStyle w:val="normalchar0"/>
          <w:rFonts w:asciiTheme="minorHAnsi" w:hAnsiTheme="minorHAnsi" w:cstheme="minorHAnsi"/>
          <w:color w:val="000000" w:themeColor="text1"/>
        </w:rPr>
        <w:t xml:space="preserve">Implemented complex business logic and involved in Designing High Level </w:t>
      </w:r>
      <w:r w:rsidRPr="00220CBA">
        <w:rPr>
          <w:rStyle w:val="normalchar0"/>
          <w:rFonts w:asciiTheme="minorHAnsi" w:hAnsiTheme="minorHAnsi" w:cstheme="minorHAnsi"/>
          <w:bCs/>
          <w:color w:val="000000" w:themeColor="text1"/>
        </w:rPr>
        <w:t>Class structure and Work flows using</w:t>
      </w:r>
      <w:r w:rsidR="008E6B33" w:rsidRPr="00220CBA">
        <w:rPr>
          <w:rStyle w:val="normalchar0"/>
          <w:rFonts w:asciiTheme="minorHAnsi" w:hAnsiTheme="minorHAnsi" w:cstheme="minorHAnsi"/>
          <w:bCs/>
          <w:color w:val="000000" w:themeColor="text1"/>
        </w:rPr>
        <w:t xml:space="preserve"> </w:t>
      </w:r>
      <w:r w:rsidRPr="00220CBA">
        <w:rPr>
          <w:rStyle w:val="normalchar0"/>
          <w:rFonts w:asciiTheme="minorHAnsi" w:hAnsiTheme="minorHAnsi" w:cstheme="minorHAnsi"/>
          <w:bCs/>
          <w:color w:val="000000" w:themeColor="text1"/>
        </w:rPr>
        <w:t>Pega PRPC.</w:t>
      </w:r>
    </w:p>
    <w:p w:rsidR="0076253E" w:rsidRPr="00220CBA" w:rsidRDefault="0076253E" w:rsidP="008E6B33">
      <w:pPr>
        <w:numPr>
          <w:ilvl w:val="0"/>
          <w:numId w:val="11"/>
        </w:numPr>
        <w:suppressAutoHyphens/>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t>Created Access groups and Access Roles for Customer and different teams within MasterCard.</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Contact Pega Systems with any product specific issues.</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Involved in the design and development of Look and Feel enhancements of the Application.</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Troubleshoot issues using Tracer, Clipboard and Log files.</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Analyze and Improve performance using PAL and DB Trace.</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Periodically Monitor Log files for abnormal issues.</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 xml:space="preserve">Creation of Rules for Validation, Integration rules like </w:t>
      </w:r>
      <w:r w:rsidRPr="00220CBA">
        <w:rPr>
          <w:rStyle w:val="normalchar0"/>
          <w:rFonts w:asciiTheme="minorHAnsi" w:hAnsiTheme="minorHAnsi" w:cstheme="minorHAnsi"/>
          <w:bCs/>
          <w:color w:val="000000" w:themeColor="text1"/>
        </w:rPr>
        <w:t>Rule-Connect-SQL</w:t>
      </w:r>
      <w:r w:rsidRPr="00220CBA">
        <w:rPr>
          <w:rStyle w:val="normalchar0"/>
          <w:rFonts w:asciiTheme="minorHAnsi" w:hAnsiTheme="minorHAnsi" w:cstheme="minorHAnsi"/>
          <w:color w:val="000000" w:themeColor="text1"/>
        </w:rPr>
        <w:t xml:space="preserve"> using different RDB and Obj methods.</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bCs/>
          <w:color w:val="000000" w:themeColor="text1"/>
        </w:rPr>
      </w:pPr>
      <w:r w:rsidRPr="00220CBA">
        <w:rPr>
          <w:rStyle w:val="normalchar0"/>
          <w:rFonts w:asciiTheme="minorHAnsi" w:hAnsiTheme="minorHAnsi" w:cstheme="minorHAnsi"/>
          <w:bCs/>
          <w:color w:val="000000" w:themeColor="text1"/>
        </w:rPr>
        <w:t xml:space="preserve">Achieved Integration of PRPC systems with External Systems using Connector and Services. </w:t>
      </w:r>
    </w:p>
    <w:p w:rsidR="0076253E" w:rsidRPr="00220CBA" w:rsidRDefault="0076253E" w:rsidP="008E6B33">
      <w:pPr>
        <w:spacing w:before="280"/>
        <w:rPr>
          <w:rFonts w:asciiTheme="minorHAnsi" w:hAnsiTheme="minorHAnsi" w:cstheme="minorHAnsi"/>
          <w:color w:val="000000" w:themeColor="text1"/>
        </w:rPr>
      </w:pPr>
      <w:r w:rsidRPr="00220CBA">
        <w:rPr>
          <w:rFonts w:asciiTheme="minorHAnsi" w:hAnsiTheme="minorHAnsi" w:cstheme="minorHAnsi"/>
          <w:b/>
          <w:bCs/>
          <w:color w:val="000000" w:themeColor="text1"/>
        </w:rPr>
        <w:t>Environment:</w:t>
      </w:r>
      <w:r w:rsidRPr="00220CBA">
        <w:rPr>
          <w:rFonts w:asciiTheme="minorHAnsi" w:hAnsiTheme="minorHAnsi" w:cstheme="minorHAnsi"/>
          <w:color w:val="000000" w:themeColor="text1"/>
        </w:rPr>
        <w:t xml:space="preserve"> Pega PRPC 6.1SP2</w:t>
      </w:r>
      <w:r w:rsidR="00B628B1" w:rsidRPr="00220CBA">
        <w:rPr>
          <w:rFonts w:asciiTheme="minorHAnsi" w:hAnsiTheme="minorHAnsi" w:cstheme="minorHAnsi"/>
          <w:color w:val="000000" w:themeColor="text1"/>
        </w:rPr>
        <w:t>,</w:t>
      </w:r>
      <w:r w:rsidRPr="00220CBA">
        <w:rPr>
          <w:rFonts w:asciiTheme="minorHAnsi" w:hAnsiTheme="minorHAnsi" w:cstheme="minorHAnsi"/>
          <w:color w:val="000000" w:themeColor="text1"/>
        </w:rPr>
        <w:t xml:space="preserve"> HTML,  MS Office Suite, MS Visio, JIRA2, Oracle 10g, IBM Web sphere Application Server 7.0. </w:t>
      </w:r>
    </w:p>
    <w:p w:rsidR="008E6B33" w:rsidRPr="00220CBA" w:rsidRDefault="008E6B33" w:rsidP="008E6B33">
      <w:pPr>
        <w:spacing w:before="280"/>
        <w:rPr>
          <w:rFonts w:asciiTheme="minorHAnsi" w:hAnsiTheme="minorHAnsi" w:cstheme="minorHAnsi"/>
          <w:color w:val="000000" w:themeColor="text1"/>
        </w:rPr>
      </w:pPr>
    </w:p>
    <w:p w:rsidR="0076253E" w:rsidRPr="00220CBA" w:rsidRDefault="008547A1" w:rsidP="008E6B33">
      <w:pPr>
        <w:spacing w:after="0" w:line="240" w:lineRule="auto"/>
        <w:rPr>
          <w:rFonts w:asciiTheme="minorHAnsi" w:hAnsiTheme="minorHAnsi" w:cstheme="minorHAnsi"/>
          <w:b/>
          <w:color w:val="000000" w:themeColor="text1"/>
        </w:rPr>
      </w:pPr>
      <w:r w:rsidRPr="00220CBA">
        <w:rPr>
          <w:rFonts w:asciiTheme="minorHAnsi" w:hAnsiTheme="minorHAnsi" w:cstheme="minorHAnsi"/>
          <w:b/>
          <w:color w:val="000000" w:themeColor="text1"/>
        </w:rPr>
        <w:t>CITI</w:t>
      </w:r>
      <w:r w:rsidR="0076253E" w:rsidRPr="00220CBA">
        <w:rPr>
          <w:rFonts w:asciiTheme="minorHAnsi" w:hAnsiTheme="minorHAnsi" w:cstheme="minorHAnsi"/>
          <w:b/>
          <w:color w:val="000000" w:themeColor="text1"/>
        </w:rPr>
        <w:t xml:space="preserve"> Mortgage </w:t>
      </w:r>
      <w:r w:rsidR="00065983" w:rsidRPr="00220CBA">
        <w:rPr>
          <w:rFonts w:asciiTheme="minorHAnsi" w:hAnsiTheme="minorHAnsi" w:cstheme="minorHAnsi"/>
          <w:b/>
          <w:color w:val="000000" w:themeColor="text1"/>
        </w:rPr>
        <w:t>Inc.</w:t>
      </w:r>
      <w:r w:rsidR="0076253E" w:rsidRPr="00220CBA">
        <w:rPr>
          <w:rFonts w:asciiTheme="minorHAnsi" w:hAnsiTheme="minorHAnsi" w:cstheme="minorHAnsi"/>
          <w:b/>
          <w:color w:val="000000" w:themeColor="text1"/>
        </w:rPr>
        <w:t xml:space="preserve">, TX                                                           </w:t>
      </w:r>
      <w:r w:rsidR="005832AD" w:rsidRPr="00220CBA">
        <w:rPr>
          <w:rFonts w:asciiTheme="minorHAnsi" w:hAnsiTheme="minorHAnsi" w:cstheme="minorHAnsi"/>
          <w:b/>
          <w:color w:val="000000" w:themeColor="text1"/>
        </w:rPr>
        <w:tab/>
      </w:r>
      <w:r w:rsidR="005832AD" w:rsidRPr="00220CBA">
        <w:rPr>
          <w:rFonts w:asciiTheme="minorHAnsi" w:hAnsiTheme="minorHAnsi" w:cstheme="minorHAnsi"/>
          <w:b/>
          <w:color w:val="000000" w:themeColor="text1"/>
        </w:rPr>
        <w:tab/>
      </w:r>
      <w:r w:rsidR="005832AD" w:rsidRPr="00220CBA">
        <w:rPr>
          <w:rFonts w:asciiTheme="minorHAnsi" w:hAnsiTheme="minorHAnsi" w:cstheme="minorHAnsi"/>
          <w:b/>
          <w:color w:val="000000" w:themeColor="text1"/>
        </w:rPr>
        <w:tab/>
      </w:r>
      <w:r w:rsidR="008E6B33" w:rsidRPr="00220CBA">
        <w:rPr>
          <w:rFonts w:asciiTheme="minorHAnsi" w:hAnsiTheme="minorHAnsi" w:cstheme="minorHAnsi"/>
          <w:b/>
          <w:color w:val="000000" w:themeColor="text1"/>
        </w:rPr>
        <w:t xml:space="preserve">    </w:t>
      </w:r>
      <w:r w:rsidR="00220CBA">
        <w:rPr>
          <w:rFonts w:asciiTheme="minorHAnsi" w:hAnsiTheme="minorHAnsi" w:cstheme="minorHAnsi"/>
          <w:b/>
          <w:color w:val="000000" w:themeColor="text1"/>
        </w:rPr>
        <w:t xml:space="preserve">              </w:t>
      </w:r>
      <w:r w:rsidR="00A37113" w:rsidRPr="00220CBA">
        <w:rPr>
          <w:rFonts w:asciiTheme="minorHAnsi" w:hAnsiTheme="minorHAnsi" w:cstheme="minorHAnsi"/>
          <w:b/>
          <w:color w:val="000000" w:themeColor="text1"/>
        </w:rPr>
        <w:t>Apr</w:t>
      </w:r>
      <w:r w:rsidR="00A149FD" w:rsidRPr="00220CBA">
        <w:rPr>
          <w:rFonts w:asciiTheme="minorHAnsi" w:hAnsiTheme="minorHAnsi" w:cstheme="minorHAnsi"/>
          <w:b/>
          <w:color w:val="000000" w:themeColor="text1"/>
        </w:rPr>
        <w:t xml:space="preserve">’2012 – </w:t>
      </w:r>
      <w:r w:rsidR="00A37113" w:rsidRPr="00220CBA">
        <w:rPr>
          <w:rFonts w:asciiTheme="minorHAnsi" w:hAnsiTheme="minorHAnsi" w:cstheme="minorHAnsi"/>
          <w:b/>
          <w:color w:val="000000" w:themeColor="text1"/>
        </w:rPr>
        <w:t>May</w:t>
      </w:r>
      <w:r w:rsidR="00A149FD" w:rsidRPr="00220CBA">
        <w:rPr>
          <w:rFonts w:asciiTheme="minorHAnsi" w:hAnsiTheme="minorHAnsi" w:cstheme="minorHAnsi"/>
          <w:b/>
          <w:color w:val="000000" w:themeColor="text1"/>
        </w:rPr>
        <w:t>’2013</w:t>
      </w:r>
    </w:p>
    <w:p w:rsidR="0076253E" w:rsidRPr="00220CBA" w:rsidRDefault="0076253E" w:rsidP="008E6B33">
      <w:pPr>
        <w:spacing w:after="0" w:line="240" w:lineRule="auto"/>
        <w:rPr>
          <w:rFonts w:asciiTheme="minorHAnsi" w:hAnsiTheme="minorHAnsi" w:cstheme="minorHAnsi"/>
          <w:b/>
          <w:color w:val="000000" w:themeColor="text1"/>
        </w:rPr>
      </w:pPr>
      <w:r w:rsidRPr="00220CBA">
        <w:rPr>
          <w:rFonts w:asciiTheme="minorHAnsi" w:hAnsiTheme="minorHAnsi" w:cstheme="minorHAnsi"/>
          <w:b/>
          <w:color w:val="000000" w:themeColor="text1"/>
        </w:rPr>
        <w:t>Sr. Pega SSA</w:t>
      </w:r>
    </w:p>
    <w:p w:rsidR="0057120B" w:rsidRPr="00220CBA" w:rsidRDefault="0057120B" w:rsidP="008E6B33">
      <w:pPr>
        <w:spacing w:after="0" w:line="240" w:lineRule="auto"/>
        <w:rPr>
          <w:rFonts w:asciiTheme="minorHAnsi" w:hAnsiTheme="minorHAnsi" w:cstheme="minorHAnsi"/>
          <w:b/>
          <w:color w:val="000000" w:themeColor="text1"/>
        </w:rPr>
      </w:pPr>
    </w:p>
    <w:p w:rsidR="006F1CDD" w:rsidRPr="00220CBA" w:rsidRDefault="0076253E" w:rsidP="008E6B33">
      <w:pPr>
        <w:spacing w:after="0" w:line="240" w:lineRule="auto"/>
        <w:ind w:firstLine="720"/>
        <w:rPr>
          <w:rStyle w:val="normalchar0"/>
          <w:rFonts w:asciiTheme="minorHAnsi" w:hAnsiTheme="minorHAnsi" w:cstheme="minorHAnsi"/>
          <w:bCs/>
          <w:color w:val="000000" w:themeColor="text1"/>
        </w:rPr>
      </w:pPr>
      <w:r w:rsidRPr="00220CBA">
        <w:rPr>
          <w:rStyle w:val="normalchar0"/>
          <w:rFonts w:asciiTheme="minorHAnsi" w:hAnsiTheme="minorHAnsi" w:cstheme="minorHAnsi"/>
          <w:bCs/>
          <w:color w:val="000000" w:themeColor="text1"/>
        </w:rPr>
        <w:t xml:space="preserve">The Loan Review system (LRS) application automates the process of quality review (Pre-Purchase Review) of the loans to be purchased by CITI Mortgage from other small vendors.  The system is integrated with the legacy database to fetch new loans for processing and to update the results.  This system will increase the number of loans acquired by the Organization without corresponding increase in the number of employees hired. </w:t>
      </w:r>
    </w:p>
    <w:p w:rsidR="006F1CDD" w:rsidRPr="00220CBA" w:rsidRDefault="006F1CDD" w:rsidP="008E6B33">
      <w:pPr>
        <w:spacing w:after="0" w:line="240" w:lineRule="auto"/>
        <w:rPr>
          <w:rStyle w:val="normalchar0"/>
          <w:rFonts w:asciiTheme="minorHAnsi" w:hAnsiTheme="minorHAnsi" w:cstheme="minorHAnsi"/>
          <w:bCs/>
          <w:color w:val="000000" w:themeColor="text1"/>
        </w:rPr>
      </w:pPr>
    </w:p>
    <w:p w:rsidR="0076253E" w:rsidRPr="00220CBA" w:rsidRDefault="0076253E" w:rsidP="008E6B33">
      <w:pPr>
        <w:spacing w:after="0" w:line="240" w:lineRule="auto"/>
        <w:rPr>
          <w:rFonts w:asciiTheme="minorHAnsi" w:hAnsiTheme="minorHAnsi" w:cstheme="minorHAnsi"/>
          <w:b/>
          <w:bCs/>
          <w:color w:val="000000" w:themeColor="text1"/>
        </w:rPr>
      </w:pPr>
      <w:r w:rsidRPr="00220CBA">
        <w:rPr>
          <w:rFonts w:asciiTheme="minorHAnsi" w:hAnsiTheme="minorHAnsi" w:cstheme="minorHAnsi"/>
          <w:b/>
          <w:bCs/>
          <w:color w:val="000000" w:themeColor="text1"/>
        </w:rPr>
        <w:t>Responsibilities:</w:t>
      </w:r>
    </w:p>
    <w:p w:rsidR="001C4B34" w:rsidRPr="00220CBA" w:rsidRDefault="001C4B34" w:rsidP="008E6B33">
      <w:pPr>
        <w:spacing w:after="0" w:line="240" w:lineRule="auto"/>
        <w:rPr>
          <w:rFonts w:asciiTheme="minorHAnsi" w:hAnsiTheme="minorHAnsi" w:cstheme="minorHAnsi"/>
          <w:b/>
          <w:bCs/>
          <w:color w:val="000000" w:themeColor="text1"/>
        </w:rPr>
      </w:pP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Involved in gathering business requirements, development, production support and enhancement of the application.</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Responsible for creating the Product/Patch for Production Deployment.</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Provided Rule set management in various environments.</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bCs/>
          <w:color w:val="000000" w:themeColor="text1"/>
        </w:rPr>
      </w:pPr>
      <w:r w:rsidRPr="00220CBA">
        <w:rPr>
          <w:rStyle w:val="normalchar0"/>
          <w:rFonts w:asciiTheme="minorHAnsi" w:hAnsiTheme="minorHAnsi" w:cstheme="minorHAnsi"/>
          <w:bCs/>
          <w:color w:val="000000" w:themeColor="text1"/>
        </w:rPr>
        <w:t>Created various levels</w:t>
      </w:r>
      <w:r w:rsidR="007D18C8" w:rsidRPr="00220CBA">
        <w:rPr>
          <w:rStyle w:val="normalchar0"/>
          <w:rFonts w:asciiTheme="minorHAnsi" w:hAnsiTheme="minorHAnsi" w:cstheme="minorHAnsi"/>
          <w:bCs/>
          <w:color w:val="000000" w:themeColor="text1"/>
        </w:rPr>
        <w:t xml:space="preserve"> of process flows, flow actions</w:t>
      </w:r>
      <w:r w:rsidRPr="00220CBA">
        <w:rPr>
          <w:rStyle w:val="normalchar0"/>
          <w:rFonts w:asciiTheme="minorHAnsi" w:hAnsiTheme="minorHAnsi" w:cstheme="minorHAnsi"/>
          <w:bCs/>
          <w:color w:val="000000" w:themeColor="text1"/>
        </w:rPr>
        <w:t>, sections, harness, Agents, activities and SLA rules.</w:t>
      </w:r>
    </w:p>
    <w:p w:rsidR="0076253E" w:rsidRPr="00220CBA" w:rsidRDefault="00355804"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lastRenderedPageBreak/>
        <w:t xml:space="preserve">Responsible for </w:t>
      </w:r>
      <w:r w:rsidR="0076253E" w:rsidRPr="00220CBA">
        <w:rPr>
          <w:rStyle w:val="normalchar0"/>
          <w:rFonts w:asciiTheme="minorHAnsi" w:hAnsiTheme="minorHAnsi" w:cstheme="minorHAnsi"/>
          <w:color w:val="000000" w:themeColor="text1"/>
        </w:rPr>
        <w:t>rule set management in all the environments.</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Responsible for retrieving the pzpvstream column of the pc_work table and sending it to the legacy reporting system in XML format.</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bCs/>
          <w:color w:val="000000" w:themeColor="text1"/>
        </w:rPr>
      </w:pPr>
      <w:r w:rsidRPr="00220CBA">
        <w:rPr>
          <w:rStyle w:val="normalchar0"/>
          <w:rFonts w:asciiTheme="minorHAnsi" w:hAnsiTheme="minorHAnsi" w:cstheme="minorHAnsi"/>
          <w:color w:val="000000" w:themeColor="text1"/>
        </w:rPr>
        <w:t>Integrated the system with legacy database by creating Connect-</w:t>
      </w:r>
      <w:r w:rsidR="00400C1D" w:rsidRPr="00220CBA">
        <w:rPr>
          <w:rStyle w:val="normalchar0"/>
          <w:rFonts w:asciiTheme="minorHAnsi" w:hAnsiTheme="minorHAnsi" w:cstheme="minorHAnsi"/>
          <w:color w:val="000000" w:themeColor="text1"/>
        </w:rPr>
        <w:t xml:space="preserve"> SOAP </w:t>
      </w:r>
      <w:r w:rsidRPr="00220CBA">
        <w:rPr>
          <w:rStyle w:val="normalchar0"/>
          <w:rFonts w:asciiTheme="minorHAnsi" w:hAnsiTheme="minorHAnsi" w:cstheme="minorHAnsi"/>
          <w:color w:val="000000" w:themeColor="text1"/>
        </w:rPr>
        <w:t>and Connect SQL rules</w:t>
      </w:r>
      <w:r w:rsidRPr="00220CBA">
        <w:rPr>
          <w:rStyle w:val="normalchar0"/>
          <w:rFonts w:asciiTheme="minorHAnsi" w:hAnsiTheme="minorHAnsi" w:cstheme="minorHAnsi"/>
          <w:bCs/>
          <w:color w:val="000000" w:themeColor="text1"/>
        </w:rPr>
        <w:t>.</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Troubleshoot various issues related to Connect-Soap rules, Reports, Activities,</w:t>
      </w:r>
      <w:r w:rsidR="00355804" w:rsidRPr="00220CBA">
        <w:rPr>
          <w:rStyle w:val="normalchar0"/>
          <w:rFonts w:asciiTheme="minorHAnsi" w:hAnsiTheme="minorHAnsi" w:cstheme="minorHAnsi"/>
          <w:color w:val="000000" w:themeColor="text1"/>
        </w:rPr>
        <w:t xml:space="preserve"> Process flows, Decision Tables</w:t>
      </w:r>
      <w:r w:rsidRPr="00220CBA">
        <w:rPr>
          <w:rStyle w:val="normalchar0"/>
          <w:rFonts w:asciiTheme="minorHAnsi" w:hAnsiTheme="minorHAnsi" w:cstheme="minorHAnsi"/>
          <w:color w:val="000000" w:themeColor="text1"/>
        </w:rPr>
        <w:t>,SLA, Flow Actions, Agents and Agent Schedules.</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Responsible for communicating with the Support Request team of Pega Systems for any product specific bug and hot fix.</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Defect tracking and resolving using HP Quality Center 9.2.</w:t>
      </w:r>
    </w:p>
    <w:p w:rsidR="002A1021"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Managed an Off-shore team of 2.</w:t>
      </w:r>
    </w:p>
    <w:p w:rsidR="0076253E" w:rsidRPr="00220CBA" w:rsidRDefault="0076253E" w:rsidP="008E6B33">
      <w:pPr>
        <w:numPr>
          <w:ilvl w:val="0"/>
          <w:numId w:val="11"/>
        </w:numPr>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Involved in designing the test cases to evaluate the system based on various scenarios.</w:t>
      </w:r>
    </w:p>
    <w:p w:rsidR="0076253E" w:rsidRPr="00220CBA" w:rsidRDefault="0076253E" w:rsidP="008E6B33">
      <w:pPr>
        <w:spacing w:before="280"/>
        <w:rPr>
          <w:rFonts w:asciiTheme="minorHAnsi" w:hAnsiTheme="minorHAnsi" w:cstheme="minorHAnsi"/>
          <w:color w:val="000000" w:themeColor="text1"/>
        </w:rPr>
      </w:pPr>
      <w:r w:rsidRPr="00220CBA">
        <w:rPr>
          <w:rFonts w:asciiTheme="minorHAnsi" w:hAnsiTheme="minorHAnsi" w:cstheme="minorHAnsi"/>
          <w:b/>
          <w:bCs/>
          <w:color w:val="000000" w:themeColor="text1"/>
        </w:rPr>
        <w:t>Environment:</w:t>
      </w:r>
      <w:r w:rsidR="00051336" w:rsidRPr="00220CBA">
        <w:rPr>
          <w:rFonts w:asciiTheme="minorHAnsi" w:hAnsiTheme="minorHAnsi" w:cstheme="minorHAnsi"/>
          <w:color w:val="000000" w:themeColor="text1"/>
        </w:rPr>
        <w:t xml:space="preserve"> Pega PRPC 5.5, </w:t>
      </w:r>
      <w:r w:rsidR="005910C1" w:rsidRPr="00220CBA">
        <w:rPr>
          <w:rFonts w:asciiTheme="minorHAnsi" w:hAnsiTheme="minorHAnsi" w:cstheme="minorHAnsi"/>
          <w:color w:val="000000" w:themeColor="text1"/>
        </w:rPr>
        <w:t xml:space="preserve">HP Quality Center, </w:t>
      </w:r>
      <w:r w:rsidR="00A9264A" w:rsidRPr="00220CBA">
        <w:rPr>
          <w:rFonts w:asciiTheme="minorHAnsi" w:hAnsiTheme="minorHAnsi" w:cstheme="minorHAnsi"/>
          <w:color w:val="000000" w:themeColor="text1"/>
        </w:rPr>
        <w:t xml:space="preserve">XML, </w:t>
      </w:r>
      <w:r w:rsidR="00CD69FC" w:rsidRPr="00220CBA">
        <w:rPr>
          <w:rFonts w:asciiTheme="minorHAnsi" w:hAnsiTheme="minorHAnsi" w:cstheme="minorHAnsi"/>
          <w:color w:val="000000" w:themeColor="text1"/>
        </w:rPr>
        <w:t xml:space="preserve">MS Office Suite, </w:t>
      </w:r>
      <w:r w:rsidR="0090736D" w:rsidRPr="00220CBA">
        <w:rPr>
          <w:rFonts w:asciiTheme="minorHAnsi" w:hAnsiTheme="minorHAnsi" w:cstheme="minorHAnsi"/>
          <w:color w:val="000000" w:themeColor="text1"/>
        </w:rPr>
        <w:t xml:space="preserve">MS Visio, </w:t>
      </w:r>
      <w:r w:rsidRPr="00220CBA">
        <w:rPr>
          <w:rFonts w:asciiTheme="minorHAnsi" w:hAnsiTheme="minorHAnsi" w:cstheme="minorHAnsi"/>
          <w:color w:val="000000" w:themeColor="text1"/>
        </w:rPr>
        <w:t>Oracle 10g, IBM Web sphere Application Server 6.0.</w:t>
      </w:r>
    </w:p>
    <w:p w:rsidR="008E6B33" w:rsidRPr="00220CBA" w:rsidRDefault="008E6B33" w:rsidP="008E6B33">
      <w:pPr>
        <w:spacing w:before="280"/>
        <w:rPr>
          <w:rFonts w:asciiTheme="minorHAnsi" w:hAnsiTheme="minorHAnsi" w:cstheme="minorHAnsi"/>
          <w:color w:val="000000" w:themeColor="text1"/>
        </w:rPr>
      </w:pPr>
    </w:p>
    <w:p w:rsidR="001D1D67" w:rsidRPr="00220CBA" w:rsidRDefault="001D1D67" w:rsidP="008E6B33">
      <w:pPr>
        <w:spacing w:after="0" w:line="240" w:lineRule="auto"/>
        <w:rPr>
          <w:rFonts w:asciiTheme="minorHAnsi" w:hAnsiTheme="minorHAnsi" w:cstheme="minorHAnsi"/>
          <w:b/>
          <w:color w:val="000000" w:themeColor="text1"/>
        </w:rPr>
      </w:pPr>
      <w:r w:rsidRPr="00220CBA">
        <w:rPr>
          <w:rFonts w:asciiTheme="minorHAnsi" w:hAnsiTheme="minorHAnsi" w:cstheme="minorHAnsi"/>
          <w:b/>
          <w:color w:val="000000" w:themeColor="text1"/>
        </w:rPr>
        <w:t xml:space="preserve">Chartis, Parsippany, NJ     </w:t>
      </w:r>
      <w:r w:rsidRPr="00220CBA">
        <w:rPr>
          <w:rFonts w:asciiTheme="minorHAnsi" w:hAnsiTheme="minorHAnsi" w:cstheme="minorHAnsi"/>
          <w:b/>
          <w:color w:val="000000" w:themeColor="text1"/>
        </w:rPr>
        <w:tab/>
      </w:r>
      <w:r w:rsidRPr="00220CBA">
        <w:rPr>
          <w:rFonts w:asciiTheme="minorHAnsi" w:hAnsiTheme="minorHAnsi" w:cstheme="minorHAnsi"/>
          <w:b/>
          <w:color w:val="000000" w:themeColor="text1"/>
        </w:rPr>
        <w:tab/>
      </w:r>
      <w:r w:rsidRPr="00220CBA">
        <w:rPr>
          <w:rFonts w:asciiTheme="minorHAnsi" w:hAnsiTheme="minorHAnsi" w:cstheme="minorHAnsi"/>
          <w:b/>
          <w:color w:val="000000" w:themeColor="text1"/>
        </w:rPr>
        <w:tab/>
      </w:r>
      <w:r w:rsidRPr="00220CBA">
        <w:rPr>
          <w:rFonts w:asciiTheme="minorHAnsi" w:hAnsiTheme="minorHAnsi" w:cstheme="minorHAnsi"/>
          <w:b/>
          <w:color w:val="000000" w:themeColor="text1"/>
        </w:rPr>
        <w:tab/>
      </w:r>
      <w:r w:rsidRPr="00220CBA">
        <w:rPr>
          <w:rFonts w:asciiTheme="minorHAnsi" w:hAnsiTheme="minorHAnsi" w:cstheme="minorHAnsi"/>
          <w:b/>
          <w:color w:val="000000" w:themeColor="text1"/>
        </w:rPr>
        <w:tab/>
      </w:r>
      <w:r w:rsidRPr="00220CBA">
        <w:rPr>
          <w:rFonts w:asciiTheme="minorHAnsi" w:hAnsiTheme="minorHAnsi" w:cstheme="minorHAnsi"/>
          <w:b/>
          <w:color w:val="000000" w:themeColor="text1"/>
        </w:rPr>
        <w:tab/>
      </w:r>
      <w:r w:rsidRPr="00220CBA">
        <w:rPr>
          <w:rFonts w:asciiTheme="minorHAnsi" w:hAnsiTheme="minorHAnsi" w:cstheme="minorHAnsi"/>
          <w:b/>
          <w:color w:val="000000" w:themeColor="text1"/>
        </w:rPr>
        <w:tab/>
      </w:r>
      <w:r w:rsidR="008E6B33" w:rsidRPr="00220CBA">
        <w:rPr>
          <w:rFonts w:asciiTheme="minorHAnsi" w:hAnsiTheme="minorHAnsi" w:cstheme="minorHAnsi"/>
          <w:b/>
          <w:color w:val="000000" w:themeColor="text1"/>
        </w:rPr>
        <w:t xml:space="preserve">      </w:t>
      </w:r>
      <w:r w:rsidRPr="00220CBA">
        <w:rPr>
          <w:rFonts w:asciiTheme="minorHAnsi" w:hAnsiTheme="minorHAnsi" w:cstheme="minorHAnsi"/>
          <w:b/>
          <w:color w:val="000000" w:themeColor="text1"/>
        </w:rPr>
        <w:t>Apr’2011–Mar’2012                                                                               PRPC Developer</w:t>
      </w:r>
    </w:p>
    <w:p w:rsidR="001D1D67" w:rsidRPr="00220CBA" w:rsidRDefault="001D1D67" w:rsidP="008E6B33">
      <w:pPr>
        <w:spacing w:after="0" w:line="240" w:lineRule="auto"/>
        <w:rPr>
          <w:rFonts w:asciiTheme="minorHAnsi" w:hAnsiTheme="minorHAnsi" w:cstheme="minorHAnsi"/>
          <w:b/>
          <w:color w:val="000000" w:themeColor="text1"/>
        </w:rPr>
      </w:pPr>
    </w:p>
    <w:p w:rsidR="001D1D67" w:rsidRPr="00220CBA" w:rsidRDefault="001D1D67" w:rsidP="008E6B33">
      <w:pPr>
        <w:spacing w:after="0" w:line="240" w:lineRule="auto"/>
        <w:ind w:firstLine="720"/>
        <w:rPr>
          <w:rFonts w:asciiTheme="minorHAnsi" w:hAnsiTheme="minorHAnsi" w:cstheme="minorHAnsi"/>
          <w:color w:val="000000" w:themeColor="text1"/>
        </w:rPr>
      </w:pPr>
      <w:r w:rsidRPr="00220CBA">
        <w:rPr>
          <w:rFonts w:asciiTheme="minorHAnsi" w:hAnsiTheme="minorHAnsi" w:cstheme="minorHAnsi"/>
          <w:color w:val="000000" w:themeColor="text1"/>
        </w:rPr>
        <w:t xml:space="preserve">OneClaim application is for creation of Claim processing for UK, APAC, US region across different LOB’s. During FNOL Claim will be created and assigned to Adjusters. Adjuster can modify the Claim details. Adjusters can add the feature to the particular claim. Application has the functionality of Litigation and settlement.                   </w:t>
      </w:r>
    </w:p>
    <w:p w:rsidR="001D1D67" w:rsidRPr="00220CBA" w:rsidRDefault="001D1D67" w:rsidP="008E6B33">
      <w:pPr>
        <w:pStyle w:val="ExperienceBlockChar"/>
        <w:spacing w:after="0"/>
        <w:ind w:left="0"/>
        <w:jc w:val="both"/>
        <w:rPr>
          <w:rFonts w:asciiTheme="minorHAnsi" w:hAnsiTheme="minorHAnsi" w:cstheme="minorHAnsi"/>
          <w:b/>
          <w:color w:val="000000" w:themeColor="text1"/>
          <w:sz w:val="22"/>
          <w:szCs w:val="22"/>
        </w:rPr>
      </w:pPr>
    </w:p>
    <w:p w:rsidR="001D1D67" w:rsidRPr="00220CBA" w:rsidRDefault="001D1D67" w:rsidP="008E6B33">
      <w:pPr>
        <w:pStyle w:val="ExperienceBlockChar"/>
        <w:spacing w:after="0"/>
        <w:ind w:left="0"/>
        <w:jc w:val="both"/>
        <w:rPr>
          <w:rFonts w:asciiTheme="minorHAnsi" w:hAnsiTheme="minorHAnsi" w:cstheme="minorHAnsi"/>
          <w:b/>
          <w:color w:val="000000" w:themeColor="text1"/>
          <w:sz w:val="22"/>
          <w:szCs w:val="22"/>
        </w:rPr>
      </w:pPr>
      <w:r w:rsidRPr="00220CBA">
        <w:rPr>
          <w:rFonts w:asciiTheme="minorHAnsi" w:eastAsia="Times New Roman" w:hAnsiTheme="minorHAnsi" w:cstheme="minorHAnsi"/>
          <w:b/>
          <w:bCs/>
          <w:color w:val="000000" w:themeColor="text1"/>
          <w:sz w:val="22"/>
          <w:szCs w:val="22"/>
        </w:rPr>
        <w:t>Responsibilities</w:t>
      </w:r>
      <w:r w:rsidRPr="00220CBA">
        <w:rPr>
          <w:rFonts w:asciiTheme="minorHAnsi" w:hAnsiTheme="minorHAnsi" w:cstheme="minorHAnsi"/>
          <w:b/>
          <w:color w:val="000000" w:themeColor="text1"/>
          <w:sz w:val="22"/>
          <w:szCs w:val="22"/>
        </w:rPr>
        <w:t xml:space="preserve">: </w:t>
      </w:r>
    </w:p>
    <w:p w:rsidR="001D1D67" w:rsidRPr="00220CBA" w:rsidRDefault="001D1D67" w:rsidP="008E6B33">
      <w:pPr>
        <w:pStyle w:val="ExperienceBlockChar"/>
        <w:spacing w:after="0"/>
        <w:ind w:left="0"/>
        <w:jc w:val="both"/>
        <w:rPr>
          <w:rFonts w:asciiTheme="minorHAnsi" w:hAnsiTheme="minorHAnsi" w:cstheme="minorHAnsi"/>
          <w:color w:val="000000" w:themeColor="text1"/>
          <w:sz w:val="22"/>
          <w:szCs w:val="22"/>
        </w:rPr>
      </w:pPr>
    </w:p>
    <w:p w:rsidR="001D1D67" w:rsidRPr="00220CBA" w:rsidRDefault="001D1D67"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Understanding the business requirements from the BRD.</w:t>
      </w:r>
    </w:p>
    <w:p w:rsidR="001D1D67" w:rsidRPr="00220CBA" w:rsidRDefault="001D1D67"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Analyzing and identifying the rules based on the requirements.</w:t>
      </w:r>
    </w:p>
    <w:p w:rsidR="001D1D67" w:rsidRPr="00220CBA" w:rsidRDefault="001D1D67"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Defect Analysis and Bug Fix.</w:t>
      </w:r>
    </w:p>
    <w:p w:rsidR="001D1D67" w:rsidRPr="00220CBA" w:rsidRDefault="001D1D67"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Design and construct the User Interface through Harness and Sections which are required for implementing customer requested functionalities</w:t>
      </w:r>
    </w:p>
    <w:p w:rsidR="001D1D67" w:rsidRPr="00220CBA" w:rsidRDefault="001D1D67"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 xml:space="preserve">Implementing ListToList Controls in the </w:t>
      </w:r>
      <w:r w:rsidR="008E6B33" w:rsidRPr="00220CBA">
        <w:rPr>
          <w:rStyle w:val="normalchar0"/>
          <w:rFonts w:asciiTheme="minorHAnsi" w:hAnsiTheme="minorHAnsi" w:cstheme="minorHAnsi"/>
          <w:color w:val="000000" w:themeColor="text1"/>
        </w:rPr>
        <w:t>User Interface</w:t>
      </w:r>
      <w:r w:rsidRPr="00220CBA">
        <w:rPr>
          <w:rStyle w:val="normalchar0"/>
          <w:rFonts w:asciiTheme="minorHAnsi" w:hAnsiTheme="minorHAnsi" w:cstheme="minorHAnsi"/>
          <w:color w:val="000000" w:themeColor="text1"/>
        </w:rPr>
        <w:t xml:space="preserve">. </w:t>
      </w:r>
    </w:p>
    <w:p w:rsidR="001D1D67" w:rsidRPr="00220CBA" w:rsidRDefault="001D1D67"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Converting all Assignments to include a Customer defined SLA.</w:t>
      </w:r>
    </w:p>
    <w:p w:rsidR="001D1D67" w:rsidRPr="00220CBA" w:rsidRDefault="001D1D67"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Performance tuning by Pega</w:t>
      </w:r>
      <w:r w:rsidR="008E6B33" w:rsidRPr="00220CBA">
        <w:rPr>
          <w:rStyle w:val="normalchar0"/>
          <w:rFonts w:asciiTheme="minorHAnsi" w:hAnsiTheme="minorHAnsi" w:cstheme="minorHAnsi"/>
          <w:color w:val="000000" w:themeColor="text1"/>
        </w:rPr>
        <w:t xml:space="preserve"> </w:t>
      </w:r>
      <w:r w:rsidRPr="00220CBA">
        <w:rPr>
          <w:rStyle w:val="normalchar0"/>
          <w:rFonts w:asciiTheme="minorHAnsi" w:hAnsiTheme="minorHAnsi" w:cstheme="minorHAnsi"/>
          <w:color w:val="000000" w:themeColor="text1"/>
        </w:rPr>
        <w:t>Log</w:t>
      </w:r>
      <w:r w:rsidR="008E6B33" w:rsidRPr="00220CBA">
        <w:rPr>
          <w:rStyle w:val="normalchar0"/>
          <w:rFonts w:asciiTheme="minorHAnsi" w:hAnsiTheme="minorHAnsi" w:cstheme="minorHAnsi"/>
          <w:color w:val="000000" w:themeColor="text1"/>
        </w:rPr>
        <w:t xml:space="preserve"> </w:t>
      </w:r>
      <w:r w:rsidRPr="00220CBA">
        <w:rPr>
          <w:rStyle w:val="normalchar0"/>
          <w:rFonts w:asciiTheme="minorHAnsi" w:hAnsiTheme="minorHAnsi" w:cstheme="minorHAnsi"/>
          <w:color w:val="000000" w:themeColor="text1"/>
        </w:rPr>
        <w:t xml:space="preserve">Analyzer using Pega log and Alert log. </w:t>
      </w:r>
    </w:p>
    <w:p w:rsidR="001D1D67" w:rsidRPr="00220CBA" w:rsidRDefault="001D1D67"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Modified out of box reports and created new reports using List view and Summary view rules.</w:t>
      </w:r>
    </w:p>
    <w:p w:rsidR="001D1D67" w:rsidRPr="00220CBA" w:rsidRDefault="001D1D67"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Applying HotFix and Coordinate with Pega Consultants to resolve any problems raised through SR’s(Service Requests)</w:t>
      </w:r>
    </w:p>
    <w:p w:rsidR="001D1D67" w:rsidRPr="00220CBA" w:rsidRDefault="001D1D67"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Troubleshoot and communicate with PEGA Support team in order to resolve technical issues which require hot fix from PEGA systems.</w:t>
      </w:r>
    </w:p>
    <w:p w:rsidR="001D1D67" w:rsidRPr="00220CBA" w:rsidRDefault="001D1D67"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Participated in meetings with BAs, DBAs, PM for reviews and walkthroughs</w:t>
      </w:r>
    </w:p>
    <w:p w:rsidR="001D1D67" w:rsidRPr="00220CBA" w:rsidRDefault="001D1D67"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Help developers in resolving any issues</w:t>
      </w:r>
    </w:p>
    <w:p w:rsidR="001D1D67" w:rsidRPr="00220CBA" w:rsidRDefault="001D1D67"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Provided the weekly project status to the senior management.</w:t>
      </w:r>
    </w:p>
    <w:p w:rsidR="001D1D67" w:rsidRPr="00220CBA" w:rsidRDefault="001D1D67" w:rsidP="008E6B33">
      <w:pPr>
        <w:tabs>
          <w:tab w:val="left" w:pos="720"/>
        </w:tabs>
        <w:suppressAutoHyphens/>
        <w:spacing w:after="0" w:line="240" w:lineRule="auto"/>
        <w:ind w:left="720"/>
        <w:rPr>
          <w:rStyle w:val="normalchar0"/>
          <w:rFonts w:asciiTheme="minorHAnsi" w:hAnsiTheme="minorHAnsi" w:cstheme="minorHAnsi"/>
          <w:color w:val="000000" w:themeColor="text1"/>
        </w:rPr>
      </w:pPr>
    </w:p>
    <w:p w:rsidR="001D1D67" w:rsidRPr="00220CBA" w:rsidRDefault="00B11C11" w:rsidP="008E6B33">
      <w:pPr>
        <w:tabs>
          <w:tab w:val="left" w:pos="720"/>
        </w:tabs>
        <w:suppressAutoHyphens/>
        <w:spacing w:after="0" w:line="240" w:lineRule="auto"/>
        <w:rPr>
          <w:rFonts w:asciiTheme="minorHAnsi" w:hAnsiTheme="minorHAnsi" w:cstheme="minorHAnsi"/>
          <w:b/>
          <w:color w:val="000000" w:themeColor="text1"/>
        </w:rPr>
      </w:pPr>
      <w:r w:rsidRPr="00220CBA">
        <w:rPr>
          <w:rFonts w:asciiTheme="minorHAnsi" w:hAnsiTheme="minorHAnsi" w:cstheme="minorHAnsi"/>
          <w:b/>
          <w:color w:val="000000" w:themeColor="text1"/>
        </w:rPr>
        <w:t xml:space="preserve">Environment: </w:t>
      </w:r>
      <w:r w:rsidR="001D1D67" w:rsidRPr="00220CBA">
        <w:rPr>
          <w:rFonts w:asciiTheme="minorHAnsi" w:hAnsiTheme="minorHAnsi" w:cstheme="minorHAnsi"/>
          <w:color w:val="000000" w:themeColor="text1"/>
        </w:rPr>
        <w:t>Pega PRPC V6.2, AES Performance Monitor Tool, SQL, WebSphere, 6.1,MS Visio 2003</w:t>
      </w:r>
    </w:p>
    <w:p w:rsidR="001D1D67" w:rsidRPr="00220CBA" w:rsidRDefault="001D1D67" w:rsidP="008E6B33">
      <w:pPr>
        <w:tabs>
          <w:tab w:val="left" w:pos="720"/>
        </w:tabs>
        <w:suppressAutoHyphens/>
        <w:spacing w:after="0" w:line="240" w:lineRule="auto"/>
        <w:rPr>
          <w:rFonts w:asciiTheme="minorHAnsi" w:hAnsiTheme="minorHAnsi" w:cstheme="minorHAnsi"/>
          <w:color w:val="000000" w:themeColor="text1"/>
        </w:rPr>
      </w:pPr>
    </w:p>
    <w:p w:rsidR="008E6B33" w:rsidRPr="00220CBA" w:rsidRDefault="008E6B33" w:rsidP="008E6B33">
      <w:pPr>
        <w:spacing w:after="0" w:line="240" w:lineRule="auto"/>
        <w:rPr>
          <w:rFonts w:asciiTheme="minorHAnsi" w:hAnsiTheme="minorHAnsi" w:cstheme="minorHAnsi"/>
          <w:b/>
          <w:color w:val="000000" w:themeColor="text1"/>
        </w:rPr>
      </w:pPr>
    </w:p>
    <w:p w:rsidR="008E6B33" w:rsidRPr="00220CBA" w:rsidRDefault="008E6B33" w:rsidP="008E6B33">
      <w:pPr>
        <w:spacing w:after="0" w:line="240" w:lineRule="auto"/>
        <w:rPr>
          <w:rFonts w:asciiTheme="minorHAnsi" w:hAnsiTheme="minorHAnsi" w:cstheme="minorHAnsi"/>
          <w:b/>
          <w:color w:val="000000" w:themeColor="text1"/>
        </w:rPr>
      </w:pPr>
    </w:p>
    <w:p w:rsidR="00191760" w:rsidRPr="00220CBA" w:rsidRDefault="0076253E" w:rsidP="008E6B33">
      <w:pPr>
        <w:spacing w:after="0" w:line="240" w:lineRule="auto"/>
        <w:rPr>
          <w:rFonts w:asciiTheme="minorHAnsi" w:hAnsiTheme="minorHAnsi" w:cstheme="minorHAnsi"/>
          <w:b/>
          <w:color w:val="000000" w:themeColor="text1"/>
        </w:rPr>
      </w:pPr>
      <w:r w:rsidRPr="00220CBA">
        <w:rPr>
          <w:rFonts w:asciiTheme="minorHAnsi" w:hAnsiTheme="minorHAnsi" w:cstheme="minorHAnsi"/>
          <w:b/>
          <w:color w:val="000000" w:themeColor="text1"/>
        </w:rPr>
        <w:t xml:space="preserve">Caritor India Pvt Ltd, India                                                        </w:t>
      </w:r>
      <w:r w:rsidR="00A33D2D" w:rsidRPr="00220CBA">
        <w:rPr>
          <w:rFonts w:asciiTheme="minorHAnsi" w:hAnsiTheme="minorHAnsi" w:cstheme="minorHAnsi"/>
          <w:b/>
          <w:color w:val="000000" w:themeColor="text1"/>
        </w:rPr>
        <w:tab/>
      </w:r>
      <w:r w:rsidR="00A33D2D" w:rsidRPr="00220CBA">
        <w:rPr>
          <w:rFonts w:asciiTheme="minorHAnsi" w:hAnsiTheme="minorHAnsi" w:cstheme="minorHAnsi"/>
          <w:b/>
          <w:color w:val="000000" w:themeColor="text1"/>
        </w:rPr>
        <w:tab/>
      </w:r>
      <w:r w:rsidR="00A33D2D" w:rsidRPr="00220CBA">
        <w:rPr>
          <w:rFonts w:asciiTheme="minorHAnsi" w:hAnsiTheme="minorHAnsi" w:cstheme="minorHAnsi"/>
          <w:b/>
          <w:color w:val="000000" w:themeColor="text1"/>
        </w:rPr>
        <w:tab/>
      </w:r>
      <w:r w:rsidR="008E6B33" w:rsidRPr="00220CBA">
        <w:rPr>
          <w:rFonts w:asciiTheme="minorHAnsi" w:hAnsiTheme="minorHAnsi" w:cstheme="minorHAnsi"/>
          <w:b/>
          <w:color w:val="000000" w:themeColor="text1"/>
        </w:rPr>
        <w:t xml:space="preserve">    </w:t>
      </w:r>
      <w:r w:rsidR="00220CBA">
        <w:rPr>
          <w:rFonts w:asciiTheme="minorHAnsi" w:hAnsiTheme="minorHAnsi" w:cstheme="minorHAnsi"/>
          <w:b/>
          <w:color w:val="000000" w:themeColor="text1"/>
        </w:rPr>
        <w:t xml:space="preserve"> </w:t>
      </w:r>
      <w:r w:rsidR="00E46128" w:rsidRPr="00220CBA">
        <w:rPr>
          <w:rFonts w:asciiTheme="minorHAnsi" w:hAnsiTheme="minorHAnsi" w:cstheme="minorHAnsi"/>
          <w:b/>
          <w:color w:val="000000" w:themeColor="text1"/>
        </w:rPr>
        <w:t xml:space="preserve">Jun’2008 </w:t>
      </w:r>
      <w:r w:rsidR="002B6F50" w:rsidRPr="00220CBA">
        <w:rPr>
          <w:rFonts w:asciiTheme="minorHAnsi" w:hAnsiTheme="minorHAnsi" w:cstheme="minorHAnsi"/>
          <w:b/>
          <w:color w:val="000000" w:themeColor="text1"/>
        </w:rPr>
        <w:t>–</w:t>
      </w:r>
      <w:r w:rsidR="00E46128" w:rsidRPr="00220CBA">
        <w:rPr>
          <w:rFonts w:asciiTheme="minorHAnsi" w:hAnsiTheme="minorHAnsi" w:cstheme="minorHAnsi"/>
          <w:b/>
          <w:color w:val="000000" w:themeColor="text1"/>
        </w:rPr>
        <w:t xml:space="preserve"> Mar</w:t>
      </w:r>
      <w:r w:rsidR="002B6F50" w:rsidRPr="00220CBA">
        <w:rPr>
          <w:rFonts w:asciiTheme="minorHAnsi" w:hAnsiTheme="minorHAnsi" w:cstheme="minorHAnsi"/>
          <w:b/>
          <w:color w:val="000000" w:themeColor="text1"/>
        </w:rPr>
        <w:t>’</w:t>
      </w:r>
      <w:r w:rsidR="00E46128" w:rsidRPr="00220CBA">
        <w:rPr>
          <w:rFonts w:asciiTheme="minorHAnsi" w:hAnsiTheme="minorHAnsi" w:cstheme="minorHAnsi"/>
          <w:b/>
          <w:color w:val="000000" w:themeColor="text1"/>
        </w:rPr>
        <w:t>201</w:t>
      </w:r>
      <w:r w:rsidR="002B6F50" w:rsidRPr="00220CBA">
        <w:rPr>
          <w:rFonts w:asciiTheme="minorHAnsi" w:hAnsiTheme="minorHAnsi" w:cstheme="minorHAnsi"/>
          <w:b/>
          <w:color w:val="000000" w:themeColor="text1"/>
        </w:rPr>
        <w:t>1</w:t>
      </w:r>
    </w:p>
    <w:p w:rsidR="00065983" w:rsidRPr="00220CBA" w:rsidRDefault="0076253E" w:rsidP="008E6B33">
      <w:pPr>
        <w:spacing w:after="0" w:line="240" w:lineRule="auto"/>
        <w:rPr>
          <w:rFonts w:asciiTheme="minorHAnsi" w:hAnsiTheme="minorHAnsi" w:cstheme="minorHAnsi"/>
          <w:b/>
          <w:color w:val="000000" w:themeColor="text1"/>
        </w:rPr>
      </w:pPr>
      <w:r w:rsidRPr="00220CBA">
        <w:rPr>
          <w:rFonts w:asciiTheme="minorHAnsi" w:hAnsiTheme="minorHAnsi" w:cstheme="minorHAnsi"/>
          <w:b/>
          <w:color w:val="000000" w:themeColor="text1"/>
        </w:rPr>
        <w:t xml:space="preserve">Java Developer </w:t>
      </w:r>
    </w:p>
    <w:p w:rsidR="00191760" w:rsidRPr="00220CBA" w:rsidRDefault="00191760" w:rsidP="008E6B33">
      <w:pPr>
        <w:spacing w:after="0" w:line="240" w:lineRule="auto"/>
        <w:rPr>
          <w:rFonts w:asciiTheme="minorHAnsi" w:hAnsiTheme="minorHAnsi" w:cstheme="minorHAnsi"/>
          <w:b/>
          <w:color w:val="000000" w:themeColor="text1"/>
        </w:rPr>
      </w:pPr>
    </w:p>
    <w:p w:rsidR="0076253E" w:rsidRPr="00220CBA" w:rsidRDefault="0076253E" w:rsidP="008E6B33">
      <w:pPr>
        <w:pStyle w:val="NormalWeb"/>
        <w:spacing w:before="0" w:after="0"/>
        <w:jc w:val="both"/>
        <w:rPr>
          <w:rFonts w:asciiTheme="minorHAnsi" w:hAnsiTheme="minorHAnsi" w:cstheme="minorHAnsi"/>
          <w:b/>
          <w:bCs/>
          <w:color w:val="000000" w:themeColor="text1"/>
          <w:sz w:val="22"/>
          <w:szCs w:val="22"/>
        </w:rPr>
      </w:pPr>
      <w:r w:rsidRPr="00220CBA">
        <w:rPr>
          <w:rFonts w:asciiTheme="minorHAnsi" w:hAnsiTheme="minorHAnsi" w:cstheme="minorHAnsi"/>
          <w:b/>
          <w:bCs/>
          <w:color w:val="000000" w:themeColor="text1"/>
          <w:sz w:val="22"/>
          <w:szCs w:val="22"/>
        </w:rPr>
        <w:t xml:space="preserve">Responsibilities: </w:t>
      </w:r>
    </w:p>
    <w:p w:rsidR="006561A2" w:rsidRPr="00220CBA" w:rsidRDefault="006561A2" w:rsidP="008E6B33">
      <w:pPr>
        <w:pStyle w:val="NormalWeb"/>
        <w:spacing w:before="0" w:after="0"/>
        <w:jc w:val="both"/>
        <w:rPr>
          <w:rFonts w:asciiTheme="minorHAnsi" w:hAnsiTheme="minorHAnsi" w:cstheme="minorHAnsi"/>
          <w:b/>
          <w:color w:val="000000" w:themeColor="text1"/>
          <w:sz w:val="22"/>
          <w:szCs w:val="22"/>
        </w:rPr>
      </w:pPr>
    </w:p>
    <w:p w:rsidR="0076253E" w:rsidRPr="00220CBA" w:rsidRDefault="0076253E"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Perform detailed analysis of project requirements and design application architecture.</w:t>
      </w:r>
    </w:p>
    <w:p w:rsidR="0076253E" w:rsidRPr="00220CBA" w:rsidRDefault="0076253E"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Design Business validation and implementing them in the Business Objects.</w:t>
      </w:r>
    </w:p>
    <w:p w:rsidR="0076253E" w:rsidRPr="00220CBA" w:rsidRDefault="0076253E"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Perform reviews of modeling diagrams and source code.</w:t>
      </w:r>
    </w:p>
    <w:p w:rsidR="0076253E" w:rsidRPr="00220CBA" w:rsidRDefault="0076253E"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Conduct code walk through sessions with the java development team.</w:t>
      </w:r>
    </w:p>
    <w:p w:rsidR="0076253E" w:rsidRPr="00220CBA" w:rsidRDefault="0076253E"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Since the data that need to be passed between different tiers is huge, used Transfer Object pattern.</w:t>
      </w:r>
    </w:p>
    <w:p w:rsidR="0076253E" w:rsidRPr="00220CBA" w:rsidRDefault="0076253E"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Used Data Access Objects (DAO) to abstract and encapsulate all access to the data source.</w:t>
      </w:r>
    </w:p>
    <w:p w:rsidR="0076253E" w:rsidRPr="00220CBA" w:rsidRDefault="0076253E"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Used Persistence – MYSQL service to call the custom selects and updates to the database.</w:t>
      </w:r>
    </w:p>
    <w:p w:rsidR="0076253E" w:rsidRPr="00220CBA" w:rsidRDefault="0076253E"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Code Generate DAOs</w:t>
      </w:r>
    </w:p>
    <w:p w:rsidR="0076253E" w:rsidRPr="00220CBA" w:rsidRDefault="0076253E"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Used Locator class to lookup business class and also the success information given a page action.</w:t>
      </w:r>
    </w:p>
    <w:p w:rsidR="0076253E" w:rsidRPr="00220CBA" w:rsidRDefault="0076253E"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Used Servlets, JSPs, and MVC framework</w:t>
      </w:r>
    </w:p>
    <w:p w:rsidR="0076253E" w:rsidRPr="00220CBA" w:rsidRDefault="0076253E"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Developing DB mapping XML files in Hibernate.</w:t>
      </w:r>
    </w:p>
    <w:p w:rsidR="0076253E" w:rsidRPr="00220CBA" w:rsidRDefault="0076253E"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Designing the User interface using JSF, HTML and Java Script.</w:t>
      </w:r>
    </w:p>
    <w:p w:rsidR="0076253E" w:rsidRPr="00220CBA" w:rsidRDefault="0076253E"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Used Rational Application Developer for Application Development and SVN for version control. </w:t>
      </w:r>
    </w:p>
    <w:p w:rsidR="0076253E" w:rsidRPr="00220CBA" w:rsidRDefault="0076253E"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Perform Integration, Unit and Regression testing on the application components.</w:t>
      </w:r>
    </w:p>
    <w:p w:rsidR="008353AF" w:rsidRPr="00220CBA" w:rsidRDefault="0076253E" w:rsidP="008E6B33">
      <w:pPr>
        <w:numPr>
          <w:ilvl w:val="0"/>
          <w:numId w:val="11"/>
        </w:numPr>
        <w:tabs>
          <w:tab w:val="left" w:pos="720"/>
        </w:tabs>
        <w:suppressAutoHyphens/>
        <w:spacing w:after="0" w:line="240" w:lineRule="auto"/>
        <w:rPr>
          <w:rStyle w:val="normalchar0"/>
          <w:rFonts w:asciiTheme="minorHAnsi" w:hAnsiTheme="minorHAnsi" w:cstheme="minorHAnsi"/>
          <w:color w:val="000000" w:themeColor="text1"/>
        </w:rPr>
      </w:pPr>
      <w:r w:rsidRPr="00220CBA">
        <w:rPr>
          <w:rStyle w:val="normalchar0"/>
          <w:rFonts w:asciiTheme="minorHAnsi" w:hAnsiTheme="minorHAnsi" w:cstheme="minorHAnsi"/>
          <w:color w:val="000000" w:themeColor="text1"/>
        </w:rPr>
        <w:t>Research &amp; Development activities to solve the technical challenges faced during the development phase of the project.</w:t>
      </w:r>
    </w:p>
    <w:p w:rsidR="0076253E" w:rsidRPr="00220CBA" w:rsidRDefault="0076253E" w:rsidP="008E6B33">
      <w:pPr>
        <w:tabs>
          <w:tab w:val="left" w:pos="720"/>
        </w:tabs>
        <w:suppressAutoHyphens/>
        <w:spacing w:after="0" w:line="240" w:lineRule="auto"/>
        <w:rPr>
          <w:rFonts w:asciiTheme="minorHAnsi" w:hAnsiTheme="minorHAnsi" w:cstheme="minorHAnsi"/>
          <w:color w:val="000000" w:themeColor="text1"/>
        </w:rPr>
      </w:pPr>
      <w:r w:rsidRPr="00220CBA">
        <w:rPr>
          <w:rFonts w:asciiTheme="minorHAnsi" w:hAnsiTheme="minorHAnsi" w:cstheme="minorHAnsi"/>
          <w:color w:val="000000" w:themeColor="text1"/>
        </w:rPr>
        <w:br/>
      </w:r>
      <w:r w:rsidRPr="00220CBA">
        <w:rPr>
          <w:rFonts w:asciiTheme="minorHAnsi" w:hAnsiTheme="minorHAnsi" w:cstheme="minorHAnsi"/>
          <w:b/>
          <w:color w:val="000000" w:themeColor="text1"/>
        </w:rPr>
        <w:t xml:space="preserve">Environment: </w:t>
      </w:r>
      <w:r w:rsidRPr="00220CBA">
        <w:rPr>
          <w:rFonts w:asciiTheme="minorHAnsi" w:hAnsiTheme="minorHAnsi" w:cstheme="minorHAnsi"/>
          <w:color w:val="000000" w:themeColor="text1"/>
        </w:rPr>
        <w:t xml:space="preserve">Java1.4, J2EE 1.4, JSP 2.0, Servlets 2.4, XML, XSLT, Hibernate, Spring Framework, VSS version controller, </w:t>
      </w:r>
      <w:r w:rsidR="00C803F3" w:rsidRPr="00220CBA">
        <w:rPr>
          <w:rFonts w:asciiTheme="minorHAnsi" w:hAnsiTheme="minorHAnsi" w:cstheme="minorHAnsi"/>
          <w:color w:val="000000" w:themeColor="text1"/>
        </w:rPr>
        <w:t>MySQL</w:t>
      </w:r>
      <w:r w:rsidRPr="00220CBA">
        <w:rPr>
          <w:rFonts w:asciiTheme="minorHAnsi" w:hAnsiTheme="minorHAnsi" w:cstheme="minorHAnsi"/>
          <w:color w:val="000000" w:themeColor="text1"/>
        </w:rPr>
        <w:t xml:space="preserve"> 5.0, UML, Web</w:t>
      </w:r>
      <w:r w:rsidR="00F82392" w:rsidRPr="00220CBA">
        <w:rPr>
          <w:rFonts w:asciiTheme="minorHAnsi" w:hAnsiTheme="minorHAnsi" w:cstheme="minorHAnsi"/>
          <w:color w:val="000000" w:themeColor="text1"/>
        </w:rPr>
        <w:t xml:space="preserve"> S</w:t>
      </w:r>
      <w:r w:rsidRPr="00220CBA">
        <w:rPr>
          <w:rFonts w:asciiTheme="minorHAnsi" w:hAnsiTheme="minorHAnsi" w:cstheme="minorHAnsi"/>
          <w:color w:val="000000" w:themeColor="text1"/>
        </w:rPr>
        <w:t xml:space="preserve">phere portal server 5.0, </w:t>
      </w:r>
      <w:r w:rsidRPr="00220CBA">
        <w:rPr>
          <w:rFonts w:asciiTheme="minorHAnsi" w:hAnsiTheme="minorHAnsi" w:cstheme="minorHAnsi"/>
          <w:bCs/>
          <w:color w:val="000000" w:themeColor="text1"/>
        </w:rPr>
        <w:t>Rational Application Developer</w:t>
      </w:r>
      <w:r w:rsidRPr="00220CBA">
        <w:rPr>
          <w:rFonts w:asciiTheme="minorHAnsi" w:hAnsiTheme="minorHAnsi" w:cstheme="minorHAnsi"/>
          <w:color w:val="000000" w:themeColor="text1"/>
        </w:rPr>
        <w:t xml:space="preserve"> 6.0</w:t>
      </w:r>
    </w:p>
    <w:p w:rsidR="0076253E" w:rsidRPr="00220CBA" w:rsidRDefault="0076253E" w:rsidP="008E6B33">
      <w:pPr>
        <w:rPr>
          <w:rFonts w:asciiTheme="minorHAnsi" w:hAnsiTheme="minorHAnsi" w:cstheme="minorHAnsi"/>
          <w:color w:val="000000" w:themeColor="text1"/>
        </w:rPr>
      </w:pPr>
    </w:p>
    <w:sectPr w:rsidR="0076253E" w:rsidRPr="00220CBA" w:rsidSect="00220CB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790" w:rsidRDefault="00CA5790" w:rsidP="00E5564E">
      <w:pPr>
        <w:spacing w:after="0" w:line="240" w:lineRule="auto"/>
      </w:pPr>
      <w:r>
        <w:separator/>
      </w:r>
    </w:p>
  </w:endnote>
  <w:endnote w:type="continuationSeparator" w:id="1">
    <w:p w:rsidR="00CA5790" w:rsidRDefault="00CA5790" w:rsidP="00E556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790" w:rsidRDefault="00CA5790" w:rsidP="00E5564E">
      <w:pPr>
        <w:spacing w:after="0" w:line="240" w:lineRule="auto"/>
      </w:pPr>
      <w:r>
        <w:separator/>
      </w:r>
    </w:p>
  </w:footnote>
  <w:footnote w:type="continuationSeparator" w:id="1">
    <w:p w:rsidR="00CA5790" w:rsidRDefault="00CA5790" w:rsidP="00E556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740" w:rsidRDefault="000D4740">
    <w:pPr>
      <w:pStyle w:val="Header"/>
    </w:pPr>
  </w:p>
  <w:p w:rsidR="004B7C89" w:rsidRDefault="00CA5790" w:rsidP="004B7C89">
    <w:pPr>
      <w:pStyle w:val="Header"/>
      <w:tabs>
        <w:tab w:val="clear" w:pos="4320"/>
        <w:tab w:val="clear" w:pos="8640"/>
        <w:tab w:val="left" w:pos="8287"/>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B33" w:rsidRPr="008E6B33" w:rsidRDefault="008E6B33" w:rsidP="00220CBA">
    <w:pPr>
      <w:pStyle w:val="NoSpacing"/>
      <w:ind w:right="-333"/>
      <w:rPr>
        <w:rFonts w:ascii="Impact" w:hAnsi="Impact"/>
        <w:color w:val="000000" w:themeColor="text1"/>
        <w:sz w:val="32"/>
        <w:szCs w:val="32"/>
      </w:rPr>
    </w:pPr>
    <w:r w:rsidRPr="008E6B33">
      <w:rPr>
        <w:rFonts w:ascii="Impact" w:hAnsi="Impact"/>
        <w:color w:val="000000" w:themeColor="text1"/>
        <w:sz w:val="32"/>
        <w:szCs w:val="32"/>
        <w:shd w:val="clear" w:color="auto" w:fill="FFFFFF"/>
      </w:rPr>
      <w:t xml:space="preserve"> </w:t>
    </w:r>
    <w:r>
      <w:rPr>
        <w:rFonts w:ascii="Impact" w:hAnsi="Impact"/>
        <w:color w:val="000000" w:themeColor="text1"/>
        <w:sz w:val="32"/>
        <w:szCs w:val="32"/>
        <w:shd w:val="clear" w:color="auto" w:fill="FFFFFF"/>
      </w:rPr>
      <w:t xml:space="preserve">                                  </w:t>
    </w:r>
  </w:p>
  <w:p w:rsidR="008E6B33" w:rsidRDefault="008E6B33" w:rsidP="008E6B33">
    <w:pPr>
      <w:pStyle w:val="NoSpacing"/>
      <w:ind w:left="450" w:right="-333" w:hanging="720"/>
      <w:jc w:val="center"/>
      <w:rPr>
        <w:rFonts w:asciiTheme="minorHAnsi" w:hAnsiTheme="minorHAnsi"/>
        <w:color w:val="000000" w:themeColor="text1"/>
        <w:sz w:val="24"/>
        <w:szCs w:val="24"/>
      </w:rPr>
    </w:pPr>
  </w:p>
  <w:p w:rsidR="008E6B33" w:rsidRPr="00882838" w:rsidRDefault="008E6B33" w:rsidP="008E6B33">
    <w:pPr>
      <w:pStyle w:val="NoSpacing"/>
      <w:ind w:left="450" w:right="-333" w:hanging="720"/>
      <w:jc w:val="center"/>
      <w:rPr>
        <w:rFonts w:asciiTheme="minorHAnsi" w:hAnsiTheme="minorHAnsi"/>
        <w:color w:val="000000" w:themeColor="text1"/>
        <w:sz w:val="24"/>
        <w:szCs w:val="24"/>
      </w:rPr>
    </w:pPr>
    <w:r w:rsidRPr="008E6B33">
      <w:rPr>
        <w:rFonts w:asciiTheme="minorHAnsi" w:hAnsiTheme="minorHAnsi"/>
        <w:noProof/>
        <w:color w:val="000000" w:themeColor="text1"/>
        <w:sz w:val="24"/>
        <w:szCs w:val="24"/>
      </w:rPr>
      <w:drawing>
        <wp:inline distT="0" distB="0" distL="0" distR="0">
          <wp:extent cx="824674" cy="82296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24674" cy="822960"/>
                  </a:xfrm>
                  <a:prstGeom prst="rect">
                    <a:avLst/>
                  </a:prstGeom>
                  <a:noFill/>
                  <a:ln>
                    <a:noFill/>
                  </a:ln>
                </pic:spPr>
              </pic:pic>
            </a:graphicData>
          </a:graphic>
        </wp:inline>
      </w:drawing>
    </w:r>
  </w:p>
  <w:p w:rsidR="008E6B33" w:rsidRDefault="008E6B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sz w:val="20"/>
      </w:rPr>
    </w:lvl>
  </w:abstractNum>
  <w:abstractNum w:abstractNumId="1">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2">
    <w:nsid w:val="00000008"/>
    <w:multiLevelType w:val="multilevel"/>
    <w:tmpl w:val="0000000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600"/>
        </w:tabs>
        <w:ind w:left="3600" w:hanging="360"/>
      </w:pPr>
      <w:rPr>
        <w:rFonts w:ascii="Symbol" w:hAnsi="Symbol"/>
      </w:rPr>
    </w:lvl>
    <w:lvl w:ilvl="5">
      <w:start w:val="1"/>
      <w:numFmt w:val="bullet"/>
      <w:lvlText w:val=""/>
      <w:lvlJc w:val="left"/>
      <w:pPr>
        <w:tabs>
          <w:tab w:val="num" w:pos="4320"/>
        </w:tabs>
        <w:ind w:left="4320" w:hanging="360"/>
      </w:pPr>
      <w:rPr>
        <w:rFonts w:ascii="Symbol" w:hAnsi="Symbol"/>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Symbol" w:hAnsi="Symbol"/>
      </w:rPr>
    </w:lvl>
  </w:abstractNum>
  <w:abstractNum w:abstractNumId="3">
    <w:nsid w:val="0000000A"/>
    <w:multiLevelType w:val="multilevel"/>
    <w:tmpl w:val="0000000A"/>
    <w:name w:val="WW8Num1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600"/>
        </w:tabs>
        <w:ind w:left="3600" w:hanging="360"/>
      </w:pPr>
      <w:rPr>
        <w:rFonts w:ascii="Symbol" w:hAnsi="Symbol"/>
      </w:rPr>
    </w:lvl>
    <w:lvl w:ilvl="5">
      <w:start w:val="1"/>
      <w:numFmt w:val="bullet"/>
      <w:lvlText w:val=""/>
      <w:lvlJc w:val="left"/>
      <w:pPr>
        <w:tabs>
          <w:tab w:val="num" w:pos="4320"/>
        </w:tabs>
        <w:ind w:left="4320" w:hanging="360"/>
      </w:pPr>
      <w:rPr>
        <w:rFonts w:ascii="Symbol" w:hAnsi="Symbol"/>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Symbol" w:hAnsi="Symbol"/>
      </w:rPr>
    </w:lvl>
  </w:abstractNum>
  <w:abstractNum w:abstractNumId="4">
    <w:nsid w:val="0BEB7338"/>
    <w:multiLevelType w:val="hybridMultilevel"/>
    <w:tmpl w:val="EB9439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D8E2C06"/>
    <w:multiLevelType w:val="hybridMultilevel"/>
    <w:tmpl w:val="29146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B159D5"/>
    <w:multiLevelType w:val="hybridMultilevel"/>
    <w:tmpl w:val="287C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D7324"/>
    <w:multiLevelType w:val="hybridMultilevel"/>
    <w:tmpl w:val="1AB01F0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34997F09"/>
    <w:multiLevelType w:val="hybridMultilevel"/>
    <w:tmpl w:val="4A8A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85C9D"/>
    <w:multiLevelType w:val="hybridMultilevel"/>
    <w:tmpl w:val="581EC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6AC68D2"/>
    <w:multiLevelType w:val="hybridMultilevel"/>
    <w:tmpl w:val="056C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5A56F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nsid w:val="638E17E3"/>
    <w:multiLevelType w:val="hybridMultilevel"/>
    <w:tmpl w:val="38045134"/>
    <w:lvl w:ilvl="0" w:tplc="BC2A09D2">
      <w:start w:val="1"/>
      <w:numFmt w:val="bullet"/>
      <w:pStyle w:val="NormalJustified"/>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D126411"/>
    <w:multiLevelType w:val="hybridMultilevel"/>
    <w:tmpl w:val="40B484F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12"/>
  </w:num>
  <w:num w:numId="4">
    <w:abstractNumId w:val="10"/>
  </w:num>
  <w:num w:numId="5">
    <w:abstractNumId w:val="8"/>
  </w:num>
  <w:num w:numId="6">
    <w:abstractNumId w:val="7"/>
  </w:num>
  <w:num w:numId="7">
    <w:abstractNumId w:val="0"/>
  </w:num>
  <w:num w:numId="8">
    <w:abstractNumId w:val="3"/>
  </w:num>
  <w:num w:numId="9">
    <w:abstractNumId w:val="4"/>
  </w:num>
  <w:num w:numId="10">
    <w:abstractNumId w:val="1"/>
  </w:num>
  <w:num w:numId="11">
    <w:abstractNumId w:val="2"/>
  </w:num>
  <w:num w:numId="12">
    <w:abstractNumId w:val="13"/>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D72817"/>
    <w:rsid w:val="00012AED"/>
    <w:rsid w:val="00033E0E"/>
    <w:rsid w:val="0003427C"/>
    <w:rsid w:val="00051336"/>
    <w:rsid w:val="00065983"/>
    <w:rsid w:val="0009228C"/>
    <w:rsid w:val="00093E1A"/>
    <w:rsid w:val="00097A64"/>
    <w:rsid w:val="000A5235"/>
    <w:rsid w:val="000D4740"/>
    <w:rsid w:val="000E2E71"/>
    <w:rsid w:val="000E619B"/>
    <w:rsid w:val="00117DD5"/>
    <w:rsid w:val="001455A3"/>
    <w:rsid w:val="001465C2"/>
    <w:rsid w:val="00151A20"/>
    <w:rsid w:val="0016339E"/>
    <w:rsid w:val="00165D84"/>
    <w:rsid w:val="0017686A"/>
    <w:rsid w:val="00191760"/>
    <w:rsid w:val="001B4459"/>
    <w:rsid w:val="001C4B34"/>
    <w:rsid w:val="001C65DF"/>
    <w:rsid w:val="001D1D67"/>
    <w:rsid w:val="001D310C"/>
    <w:rsid w:val="001E42E9"/>
    <w:rsid w:val="00210988"/>
    <w:rsid w:val="00220CBA"/>
    <w:rsid w:val="00240C56"/>
    <w:rsid w:val="002476E1"/>
    <w:rsid w:val="00247CA7"/>
    <w:rsid w:val="0025533B"/>
    <w:rsid w:val="00286A76"/>
    <w:rsid w:val="00290CC9"/>
    <w:rsid w:val="002A1021"/>
    <w:rsid w:val="002B5537"/>
    <w:rsid w:val="002B6F50"/>
    <w:rsid w:val="002D24FF"/>
    <w:rsid w:val="002D4C40"/>
    <w:rsid w:val="00331620"/>
    <w:rsid w:val="00332B15"/>
    <w:rsid w:val="00355804"/>
    <w:rsid w:val="0037481B"/>
    <w:rsid w:val="00381087"/>
    <w:rsid w:val="0038232F"/>
    <w:rsid w:val="00390E1E"/>
    <w:rsid w:val="00393B2E"/>
    <w:rsid w:val="003A71E3"/>
    <w:rsid w:val="003D73D9"/>
    <w:rsid w:val="00400C1D"/>
    <w:rsid w:val="0042225F"/>
    <w:rsid w:val="004421B9"/>
    <w:rsid w:val="00473867"/>
    <w:rsid w:val="004D340A"/>
    <w:rsid w:val="004F21C6"/>
    <w:rsid w:val="004F4E2A"/>
    <w:rsid w:val="00527131"/>
    <w:rsid w:val="0053782C"/>
    <w:rsid w:val="0057120B"/>
    <w:rsid w:val="0058260A"/>
    <w:rsid w:val="005832AD"/>
    <w:rsid w:val="0058486B"/>
    <w:rsid w:val="005854D8"/>
    <w:rsid w:val="005910C1"/>
    <w:rsid w:val="005A5C7B"/>
    <w:rsid w:val="005B4AE2"/>
    <w:rsid w:val="005D37CA"/>
    <w:rsid w:val="005D4201"/>
    <w:rsid w:val="005D470B"/>
    <w:rsid w:val="005D4FA8"/>
    <w:rsid w:val="005F1195"/>
    <w:rsid w:val="00601FBA"/>
    <w:rsid w:val="00616FAD"/>
    <w:rsid w:val="006263D0"/>
    <w:rsid w:val="0063401F"/>
    <w:rsid w:val="00650DDC"/>
    <w:rsid w:val="006561A2"/>
    <w:rsid w:val="00662483"/>
    <w:rsid w:val="0067325A"/>
    <w:rsid w:val="00685BC7"/>
    <w:rsid w:val="00692F9A"/>
    <w:rsid w:val="00695AFD"/>
    <w:rsid w:val="006B3B58"/>
    <w:rsid w:val="006D4C33"/>
    <w:rsid w:val="006F1CDD"/>
    <w:rsid w:val="007327AB"/>
    <w:rsid w:val="00734B6A"/>
    <w:rsid w:val="00737320"/>
    <w:rsid w:val="00747CEF"/>
    <w:rsid w:val="0076253E"/>
    <w:rsid w:val="00766F2E"/>
    <w:rsid w:val="007A3052"/>
    <w:rsid w:val="007A3A59"/>
    <w:rsid w:val="007A5E29"/>
    <w:rsid w:val="007C2C84"/>
    <w:rsid w:val="007D18C8"/>
    <w:rsid w:val="007F3DE5"/>
    <w:rsid w:val="007F7783"/>
    <w:rsid w:val="007F79F3"/>
    <w:rsid w:val="00816BE6"/>
    <w:rsid w:val="00824EBD"/>
    <w:rsid w:val="008353AF"/>
    <w:rsid w:val="00836F18"/>
    <w:rsid w:val="00846DAA"/>
    <w:rsid w:val="00846F8D"/>
    <w:rsid w:val="008547A1"/>
    <w:rsid w:val="00871237"/>
    <w:rsid w:val="00873AC4"/>
    <w:rsid w:val="00882838"/>
    <w:rsid w:val="0088445E"/>
    <w:rsid w:val="008A2237"/>
    <w:rsid w:val="008B3EBD"/>
    <w:rsid w:val="008E1404"/>
    <w:rsid w:val="008E3945"/>
    <w:rsid w:val="008E6B33"/>
    <w:rsid w:val="0090736D"/>
    <w:rsid w:val="00910A52"/>
    <w:rsid w:val="00917AEE"/>
    <w:rsid w:val="009263D6"/>
    <w:rsid w:val="009271FD"/>
    <w:rsid w:val="009419EB"/>
    <w:rsid w:val="00947269"/>
    <w:rsid w:val="00967B27"/>
    <w:rsid w:val="00985B4A"/>
    <w:rsid w:val="00985EE0"/>
    <w:rsid w:val="009906D5"/>
    <w:rsid w:val="00994686"/>
    <w:rsid w:val="009C04CC"/>
    <w:rsid w:val="009C4611"/>
    <w:rsid w:val="009D132E"/>
    <w:rsid w:val="00A149FD"/>
    <w:rsid w:val="00A2345C"/>
    <w:rsid w:val="00A33D2D"/>
    <w:rsid w:val="00A37113"/>
    <w:rsid w:val="00A40431"/>
    <w:rsid w:val="00A60428"/>
    <w:rsid w:val="00A60B89"/>
    <w:rsid w:val="00A64620"/>
    <w:rsid w:val="00A82B3E"/>
    <w:rsid w:val="00A91148"/>
    <w:rsid w:val="00A91A2E"/>
    <w:rsid w:val="00A9264A"/>
    <w:rsid w:val="00A96E5A"/>
    <w:rsid w:val="00AC3E7F"/>
    <w:rsid w:val="00AC69F1"/>
    <w:rsid w:val="00AE0262"/>
    <w:rsid w:val="00B11C11"/>
    <w:rsid w:val="00B351E8"/>
    <w:rsid w:val="00B42D68"/>
    <w:rsid w:val="00B6162A"/>
    <w:rsid w:val="00B628B1"/>
    <w:rsid w:val="00B709A8"/>
    <w:rsid w:val="00B80826"/>
    <w:rsid w:val="00B8212D"/>
    <w:rsid w:val="00BA4ABA"/>
    <w:rsid w:val="00C2161D"/>
    <w:rsid w:val="00C547B8"/>
    <w:rsid w:val="00C559D2"/>
    <w:rsid w:val="00C803F3"/>
    <w:rsid w:val="00C83B50"/>
    <w:rsid w:val="00C92323"/>
    <w:rsid w:val="00CA16D6"/>
    <w:rsid w:val="00CA5790"/>
    <w:rsid w:val="00CB5BC7"/>
    <w:rsid w:val="00CC5D11"/>
    <w:rsid w:val="00CD69FC"/>
    <w:rsid w:val="00CD7736"/>
    <w:rsid w:val="00CD7777"/>
    <w:rsid w:val="00CE39AE"/>
    <w:rsid w:val="00CF4133"/>
    <w:rsid w:val="00D02DF4"/>
    <w:rsid w:val="00D53E47"/>
    <w:rsid w:val="00D6036B"/>
    <w:rsid w:val="00D72817"/>
    <w:rsid w:val="00D73511"/>
    <w:rsid w:val="00D82506"/>
    <w:rsid w:val="00D84B54"/>
    <w:rsid w:val="00DC3B38"/>
    <w:rsid w:val="00DC65B2"/>
    <w:rsid w:val="00DE2EF7"/>
    <w:rsid w:val="00DF5AF2"/>
    <w:rsid w:val="00E13107"/>
    <w:rsid w:val="00E22F8C"/>
    <w:rsid w:val="00E377DF"/>
    <w:rsid w:val="00E40738"/>
    <w:rsid w:val="00E46128"/>
    <w:rsid w:val="00E46B4C"/>
    <w:rsid w:val="00E5564E"/>
    <w:rsid w:val="00E96E30"/>
    <w:rsid w:val="00EB30BC"/>
    <w:rsid w:val="00EB42E6"/>
    <w:rsid w:val="00EE075C"/>
    <w:rsid w:val="00F309AB"/>
    <w:rsid w:val="00F33FB1"/>
    <w:rsid w:val="00F42276"/>
    <w:rsid w:val="00F45ED2"/>
    <w:rsid w:val="00F7755F"/>
    <w:rsid w:val="00F80E0F"/>
    <w:rsid w:val="00F82392"/>
    <w:rsid w:val="00FA4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506"/>
    <w:pPr>
      <w:jc w:val="both"/>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17"/>
    <w:rPr>
      <w:rFonts w:ascii="Tahoma" w:hAnsi="Tahoma" w:cs="Tahoma"/>
      <w:sz w:val="16"/>
      <w:szCs w:val="16"/>
    </w:rPr>
  </w:style>
  <w:style w:type="paragraph" w:styleId="ListParagraph">
    <w:name w:val="List Paragraph"/>
    <w:basedOn w:val="Normal"/>
    <w:uiPriority w:val="34"/>
    <w:qFormat/>
    <w:rsid w:val="00D72817"/>
    <w:pPr>
      <w:ind w:left="720"/>
      <w:contextualSpacing/>
    </w:pPr>
  </w:style>
  <w:style w:type="paragraph" w:styleId="NoSpacing">
    <w:name w:val="No Spacing"/>
    <w:link w:val="NoSpacingChar"/>
    <w:uiPriority w:val="1"/>
    <w:qFormat/>
    <w:rsid w:val="00D82506"/>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D82506"/>
    <w:rPr>
      <w:rFonts w:ascii="Calibri" w:eastAsia="Times New Roman" w:hAnsi="Calibri" w:cs="Times New Roman"/>
    </w:rPr>
  </w:style>
  <w:style w:type="paragraph" w:styleId="BodyText3">
    <w:name w:val="Body Text 3"/>
    <w:basedOn w:val="Normal"/>
    <w:link w:val="BodyText3Char"/>
    <w:uiPriority w:val="99"/>
    <w:semiHidden/>
    <w:unhideWhenUsed/>
    <w:rsid w:val="00D82506"/>
    <w:pPr>
      <w:spacing w:after="120"/>
      <w:jc w:val="left"/>
    </w:pPr>
    <w:rPr>
      <w:rFonts w:ascii="Calibri" w:hAnsi="Calibri"/>
      <w:sz w:val="16"/>
      <w:szCs w:val="16"/>
    </w:rPr>
  </w:style>
  <w:style w:type="character" w:customStyle="1" w:styleId="BodyText3Char">
    <w:name w:val="Body Text 3 Char"/>
    <w:basedOn w:val="DefaultParagraphFont"/>
    <w:link w:val="BodyText3"/>
    <w:uiPriority w:val="99"/>
    <w:semiHidden/>
    <w:rsid w:val="00D82506"/>
    <w:rPr>
      <w:rFonts w:ascii="Calibri" w:eastAsia="Times New Roman" w:hAnsi="Calibri" w:cs="Times New Roman"/>
      <w:sz w:val="16"/>
      <w:szCs w:val="16"/>
    </w:rPr>
  </w:style>
  <w:style w:type="paragraph" w:customStyle="1" w:styleId="NormalJustified">
    <w:name w:val="Normal + Justified"/>
    <w:basedOn w:val="Normal"/>
    <w:rsid w:val="00D82506"/>
    <w:pPr>
      <w:numPr>
        <w:numId w:val="3"/>
      </w:numPr>
      <w:spacing w:after="0" w:line="240" w:lineRule="auto"/>
    </w:pPr>
    <w:rPr>
      <w:sz w:val="24"/>
      <w:szCs w:val="24"/>
    </w:rPr>
  </w:style>
  <w:style w:type="character" w:customStyle="1" w:styleId="apple-style-span">
    <w:name w:val="apple-style-span"/>
    <w:basedOn w:val="DefaultParagraphFont"/>
    <w:rsid w:val="00D82506"/>
  </w:style>
  <w:style w:type="paragraph" w:styleId="Header">
    <w:name w:val="header"/>
    <w:aliases w:val="Header A"/>
    <w:basedOn w:val="Normal"/>
    <w:link w:val="HeaderChar"/>
    <w:uiPriority w:val="99"/>
    <w:rsid w:val="00D82506"/>
    <w:pPr>
      <w:tabs>
        <w:tab w:val="center" w:pos="4320"/>
        <w:tab w:val="right" w:pos="8640"/>
      </w:tabs>
      <w:spacing w:after="0" w:line="240" w:lineRule="auto"/>
      <w:jc w:val="left"/>
    </w:pPr>
    <w:rPr>
      <w:sz w:val="24"/>
      <w:szCs w:val="20"/>
    </w:rPr>
  </w:style>
  <w:style w:type="character" w:customStyle="1" w:styleId="HeaderChar">
    <w:name w:val="Header Char"/>
    <w:aliases w:val="Header A Char"/>
    <w:basedOn w:val="DefaultParagraphFont"/>
    <w:link w:val="Header"/>
    <w:uiPriority w:val="99"/>
    <w:rsid w:val="00D82506"/>
    <w:rPr>
      <w:rFonts w:ascii="Times New Roman" w:eastAsia="Times New Roman" w:hAnsi="Times New Roman" w:cs="Times New Roman"/>
      <w:sz w:val="24"/>
      <w:szCs w:val="20"/>
    </w:rPr>
  </w:style>
  <w:style w:type="paragraph" w:customStyle="1" w:styleId="Normal0">
    <w:name w:val="[Normal]"/>
    <w:link w:val="NormalChar"/>
    <w:rsid w:val="00D82506"/>
    <w:pPr>
      <w:spacing w:after="0" w:line="240" w:lineRule="auto"/>
    </w:pPr>
    <w:rPr>
      <w:rFonts w:ascii="Arial" w:eastAsia="Arial" w:hAnsi="Arial" w:cs="Times New Roman"/>
      <w:noProof/>
      <w:sz w:val="24"/>
      <w:szCs w:val="20"/>
    </w:rPr>
  </w:style>
  <w:style w:type="character" w:customStyle="1" w:styleId="NormalChar">
    <w:name w:val="[Normal] Char"/>
    <w:link w:val="Normal0"/>
    <w:rsid w:val="00D82506"/>
    <w:rPr>
      <w:rFonts w:ascii="Arial" w:eastAsia="Arial" w:hAnsi="Arial" w:cs="Times New Roman"/>
      <w:noProof/>
      <w:sz w:val="24"/>
      <w:szCs w:val="20"/>
    </w:rPr>
  </w:style>
  <w:style w:type="character" w:customStyle="1" w:styleId="normalchar0">
    <w:name w:val="normal__char"/>
    <w:basedOn w:val="DefaultParagraphFont"/>
    <w:rsid w:val="000A5235"/>
  </w:style>
  <w:style w:type="character" w:customStyle="1" w:styleId="Style10pt">
    <w:name w:val="Style 10 pt"/>
    <w:rsid w:val="000A5235"/>
    <w:rPr>
      <w:sz w:val="24"/>
    </w:rPr>
  </w:style>
  <w:style w:type="paragraph" w:styleId="NormalWeb">
    <w:name w:val="Normal (Web)"/>
    <w:basedOn w:val="Normal"/>
    <w:rsid w:val="0076253E"/>
    <w:pPr>
      <w:suppressAutoHyphens/>
      <w:spacing w:before="280" w:after="280" w:line="240" w:lineRule="auto"/>
      <w:jc w:val="left"/>
    </w:pPr>
    <w:rPr>
      <w:sz w:val="24"/>
      <w:szCs w:val="24"/>
      <w:lang w:eastAsia="ar-SA"/>
    </w:rPr>
  </w:style>
  <w:style w:type="paragraph" w:styleId="Footer">
    <w:name w:val="footer"/>
    <w:basedOn w:val="Normal"/>
    <w:link w:val="FooterChar"/>
    <w:uiPriority w:val="99"/>
    <w:unhideWhenUsed/>
    <w:rsid w:val="00E55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64E"/>
    <w:rPr>
      <w:rFonts w:ascii="Times New Roman" w:eastAsia="Times New Roman" w:hAnsi="Times New Roman" w:cs="Times New Roman"/>
    </w:rPr>
  </w:style>
  <w:style w:type="character" w:styleId="Hyperlink">
    <w:name w:val="Hyperlink"/>
    <w:basedOn w:val="DefaultParagraphFont"/>
    <w:uiPriority w:val="99"/>
    <w:unhideWhenUsed/>
    <w:rsid w:val="000D4740"/>
    <w:rPr>
      <w:color w:val="0000FF" w:themeColor="hyperlink"/>
      <w:u w:val="single"/>
    </w:rPr>
  </w:style>
  <w:style w:type="paragraph" w:customStyle="1" w:styleId="ExperienceBlockChar">
    <w:name w:val="Experience_Block Char"/>
    <w:basedOn w:val="Normal"/>
    <w:rsid w:val="001D1D67"/>
    <w:pPr>
      <w:widowControl w:val="0"/>
      <w:adjustRightInd w:val="0"/>
      <w:spacing w:after="60" w:line="240" w:lineRule="auto"/>
      <w:ind w:left="1267" w:right="360"/>
      <w:jc w:val="left"/>
      <w:textAlignment w:val="baseline"/>
    </w:pPr>
    <w:rPr>
      <w:rFonts w:ascii="Verdana" w:eastAsia="SimSun" w:hAnsi="Verdana"/>
      <w:sz w:val="20"/>
      <w:szCs w:val="20"/>
    </w:rPr>
  </w:style>
  <w:style w:type="character" w:customStyle="1" w:styleId="apple-converted-space">
    <w:name w:val="apple-converted-space"/>
    <w:basedOn w:val="DefaultParagraphFont"/>
    <w:rsid w:val="00381087"/>
  </w:style>
  <w:style w:type="character" w:customStyle="1" w:styleId="hl">
    <w:name w:val="hl"/>
    <w:basedOn w:val="DefaultParagraphFont"/>
    <w:rsid w:val="0038108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958F9-B94E-4160-B78B-AF233B46C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9893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2016-06-28T16:49:00Z</dcterms:created>
  <dcterms:modified xsi:type="dcterms:W3CDTF">2016-06-28T16:49:00Z</dcterms:modified>
</cp:coreProperties>
</file>