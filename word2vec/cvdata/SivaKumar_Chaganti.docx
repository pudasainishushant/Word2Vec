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67B35" w:rsidRPr="00952FC9" w:rsidRDefault="00296278" w:rsidP="00B55418">
      <w:pPr>
        <w:pBdr>
          <w:top w:val="none" w:sz="0" w:space="0" w:color="000000"/>
          <w:left w:val="none" w:sz="0" w:space="0" w:color="000000"/>
          <w:bottom w:val="single" w:sz="1" w:space="0" w:color="000000"/>
          <w:right w:val="none" w:sz="0" w:space="0" w:color="000000"/>
        </w:pBdr>
        <w:tabs>
          <w:tab w:val="left" w:pos="7380"/>
        </w:tabs>
        <w:spacing w:before="40" w:after="40"/>
        <w:ind w:right="-241"/>
        <w:rPr>
          <w:rFonts w:asciiTheme="minorHAnsi" w:hAnsiTheme="minorHAnsi" w:cstheme="minorHAnsi"/>
          <w:b/>
          <w:color w:val="000080"/>
          <w:sz w:val="22"/>
          <w:szCs w:val="22"/>
          <w:lang w:val="pt-BR"/>
        </w:rPr>
      </w:pPr>
      <w:r w:rsidRPr="00952FC9">
        <w:rPr>
          <w:rFonts w:asciiTheme="minorHAnsi" w:hAnsiTheme="minorHAnsi" w:cstheme="minorHAnsi"/>
          <w:b/>
          <w:color w:val="000080"/>
          <w:sz w:val="22"/>
          <w:szCs w:val="22"/>
          <w:lang w:val="pt-BR"/>
        </w:rPr>
        <w:t>Siva</w:t>
      </w:r>
      <w:r w:rsidR="00967B35" w:rsidRPr="00952FC9">
        <w:rPr>
          <w:rFonts w:asciiTheme="minorHAnsi" w:hAnsiTheme="minorHAnsi" w:cstheme="minorHAnsi"/>
          <w:b/>
          <w:color w:val="000080"/>
          <w:sz w:val="22"/>
          <w:szCs w:val="22"/>
          <w:lang w:val="pt-BR"/>
        </w:rPr>
        <w:t xml:space="preserve"> </w:t>
      </w:r>
      <w:r w:rsidRPr="00952FC9">
        <w:rPr>
          <w:rFonts w:asciiTheme="minorHAnsi" w:hAnsiTheme="minorHAnsi" w:cstheme="minorHAnsi"/>
          <w:b/>
          <w:color w:val="000080"/>
          <w:sz w:val="22"/>
          <w:szCs w:val="22"/>
          <w:lang w:val="pt-BR"/>
        </w:rPr>
        <w:t>Kumar</w:t>
      </w:r>
      <w:r w:rsidR="00AE1F54" w:rsidRPr="00952FC9">
        <w:rPr>
          <w:rFonts w:asciiTheme="minorHAnsi" w:hAnsiTheme="minorHAnsi" w:cstheme="minorHAnsi"/>
          <w:b/>
          <w:color w:val="000080"/>
          <w:sz w:val="22"/>
          <w:szCs w:val="22"/>
          <w:lang w:val="pt-BR"/>
        </w:rPr>
        <w:t xml:space="preserve">  </w:t>
      </w:r>
    </w:p>
    <w:p w:rsidR="008F6CAC" w:rsidRPr="00952FC9" w:rsidRDefault="00967B35" w:rsidP="00B55418">
      <w:pPr>
        <w:pBdr>
          <w:top w:val="none" w:sz="0" w:space="0" w:color="000000"/>
          <w:left w:val="none" w:sz="0" w:space="0" w:color="000000"/>
          <w:bottom w:val="single" w:sz="1" w:space="0" w:color="000000"/>
          <w:right w:val="none" w:sz="0" w:space="0" w:color="000000"/>
        </w:pBdr>
        <w:tabs>
          <w:tab w:val="left" w:pos="7380"/>
        </w:tabs>
        <w:spacing w:before="40" w:after="40"/>
        <w:ind w:right="-241"/>
        <w:rPr>
          <w:rFonts w:asciiTheme="minorHAnsi" w:hAnsiTheme="minorHAnsi" w:cstheme="minorHAnsi"/>
          <w:b/>
          <w:color w:val="000080"/>
          <w:sz w:val="22"/>
          <w:szCs w:val="22"/>
          <w:lang w:val="pt-BR"/>
        </w:rPr>
      </w:pPr>
      <w:r w:rsidRPr="00952FC9">
        <w:rPr>
          <w:rFonts w:asciiTheme="minorHAnsi" w:hAnsiTheme="minorHAnsi" w:cstheme="minorHAnsi"/>
          <w:b/>
          <w:color w:val="000080"/>
          <w:sz w:val="22"/>
          <w:szCs w:val="22"/>
          <w:lang w:val="pt-BR"/>
        </w:rPr>
        <w:t>Certified Pega Lead System Architect</w:t>
      </w:r>
      <w:r w:rsidR="00F04BBF" w:rsidRPr="00952FC9">
        <w:rPr>
          <w:rFonts w:asciiTheme="minorHAnsi" w:hAnsiTheme="minorHAnsi" w:cstheme="minorHAnsi"/>
          <w:b/>
          <w:color w:val="000080"/>
          <w:sz w:val="22"/>
          <w:szCs w:val="22"/>
          <w:lang w:val="pt-BR"/>
        </w:rPr>
        <w:t xml:space="preserve"> </w:t>
      </w:r>
      <w:r w:rsidRPr="00952FC9">
        <w:rPr>
          <w:rFonts w:asciiTheme="minorHAnsi" w:hAnsiTheme="minorHAnsi" w:cstheme="minorHAnsi"/>
          <w:b/>
          <w:color w:val="000080"/>
          <w:sz w:val="22"/>
          <w:szCs w:val="22"/>
          <w:lang w:val="pt-BR"/>
        </w:rPr>
        <w:t xml:space="preserve">(CLSA 7.1) </w:t>
      </w:r>
      <w:r w:rsidR="00AE1F54" w:rsidRPr="00952FC9">
        <w:rPr>
          <w:rFonts w:asciiTheme="minorHAnsi" w:hAnsiTheme="minorHAnsi" w:cstheme="minorHAnsi"/>
          <w:b/>
          <w:color w:val="000080"/>
          <w:sz w:val="22"/>
          <w:szCs w:val="22"/>
          <w:lang w:val="pt-BR"/>
        </w:rPr>
        <w:t xml:space="preserve">       </w:t>
      </w:r>
    </w:p>
    <w:p w:rsidR="00296278" w:rsidRPr="00952FC9" w:rsidRDefault="00952FC9" w:rsidP="0072394C">
      <w:pPr>
        <w:pBdr>
          <w:top w:val="none" w:sz="0" w:space="0" w:color="000000"/>
          <w:left w:val="none" w:sz="0" w:space="0" w:color="000000"/>
          <w:bottom w:val="single" w:sz="1" w:space="0" w:color="000000"/>
          <w:right w:val="none" w:sz="0" w:space="0" w:color="000000"/>
        </w:pBdr>
        <w:tabs>
          <w:tab w:val="left" w:pos="6771"/>
        </w:tabs>
        <w:spacing w:before="40" w:after="40"/>
        <w:ind w:right="-241"/>
        <w:rPr>
          <w:rFonts w:asciiTheme="minorHAnsi" w:hAnsiTheme="minorHAnsi" w:cstheme="minorHAnsi"/>
          <w:b/>
          <w:color w:val="000080"/>
          <w:sz w:val="22"/>
          <w:szCs w:val="22"/>
          <w:lang w:val="pt-BR"/>
        </w:rPr>
      </w:pPr>
      <w:r w:rsidRPr="00952FC9">
        <w:rPr>
          <w:rFonts w:asciiTheme="minorHAnsi" w:hAnsiTheme="minorHAnsi" w:cstheme="minorHAnsi"/>
          <w:b/>
          <w:color w:val="000080"/>
          <w:sz w:val="22"/>
          <w:szCs w:val="22"/>
        </w:rPr>
        <w:t>410) 295 6157</w:t>
      </w:r>
      <w:r w:rsidR="0072394C" w:rsidRPr="00952FC9">
        <w:rPr>
          <w:rFonts w:asciiTheme="minorHAnsi" w:hAnsiTheme="minorHAnsi" w:cstheme="minorHAnsi"/>
          <w:b/>
          <w:color w:val="000080"/>
          <w:sz w:val="22"/>
          <w:szCs w:val="22"/>
          <w:lang w:val="pt-BR"/>
        </w:rPr>
        <w:tab/>
      </w:r>
    </w:p>
    <w:p w:rsidR="008F6CAC" w:rsidRPr="00952FC9" w:rsidRDefault="00952FC9" w:rsidP="00260B64">
      <w:pPr>
        <w:pBdr>
          <w:top w:val="none" w:sz="0" w:space="0" w:color="000000"/>
          <w:left w:val="none" w:sz="0" w:space="0" w:color="000000"/>
          <w:bottom w:val="single" w:sz="1" w:space="0" w:color="000000"/>
          <w:right w:val="none" w:sz="0" w:space="0" w:color="000000"/>
        </w:pBdr>
        <w:tabs>
          <w:tab w:val="left" w:pos="2880"/>
          <w:tab w:val="left" w:pos="8838"/>
        </w:tabs>
        <w:spacing w:before="40" w:after="40"/>
        <w:ind w:right="-241"/>
        <w:rPr>
          <w:rFonts w:asciiTheme="minorHAnsi" w:eastAsia="Arial" w:hAnsiTheme="minorHAnsi" w:cstheme="minorHAnsi"/>
          <w:b/>
          <w:color w:val="000080"/>
          <w:sz w:val="22"/>
          <w:szCs w:val="22"/>
          <w:lang w:val="pt-BR"/>
        </w:rPr>
      </w:pPr>
      <w:hyperlink r:id="rId7" w:history="1">
        <w:r w:rsidRPr="00952FC9">
          <w:rPr>
            <w:rStyle w:val="Hyperlink"/>
            <w:rFonts w:asciiTheme="minorHAnsi" w:hAnsiTheme="minorHAnsi" w:cstheme="minorHAnsi"/>
            <w:b/>
            <w:sz w:val="22"/>
            <w:szCs w:val="22"/>
          </w:rPr>
          <w:t>siva.vignan1@gmail.com</w:t>
        </w:r>
      </w:hyperlink>
      <w:r w:rsidRPr="00952FC9">
        <w:rPr>
          <w:rFonts w:asciiTheme="minorHAnsi" w:hAnsiTheme="minorHAnsi" w:cstheme="minorHAnsi"/>
          <w:b/>
          <w:color w:val="000080"/>
          <w:sz w:val="22"/>
          <w:szCs w:val="22"/>
          <w:u w:val="single"/>
        </w:rPr>
        <w:t xml:space="preserve">  </w:t>
      </w:r>
      <w:r w:rsidR="008F6CAC" w:rsidRPr="00952FC9">
        <w:rPr>
          <w:rFonts w:asciiTheme="minorHAnsi" w:eastAsia="Arial" w:hAnsiTheme="minorHAnsi" w:cstheme="minorHAnsi"/>
          <w:b/>
          <w:color w:val="000080"/>
          <w:sz w:val="22"/>
          <w:szCs w:val="22"/>
          <w:lang w:val="pt-BR"/>
        </w:rPr>
        <w:t xml:space="preserve">                                                                                                                                              </w:t>
      </w:r>
      <w:r w:rsidR="00B55418" w:rsidRPr="00952FC9">
        <w:rPr>
          <w:rFonts w:asciiTheme="minorHAnsi" w:eastAsia="Arial" w:hAnsiTheme="minorHAnsi" w:cstheme="minorHAnsi"/>
          <w:b/>
          <w:color w:val="000080"/>
          <w:sz w:val="22"/>
          <w:szCs w:val="22"/>
          <w:lang w:val="pt-BR"/>
        </w:rPr>
        <w:t xml:space="preserve">      </w:t>
      </w:r>
      <w:r w:rsidR="00260B64" w:rsidRPr="00952FC9">
        <w:rPr>
          <w:rFonts w:asciiTheme="minorHAnsi" w:eastAsia="Arial" w:hAnsiTheme="minorHAnsi" w:cstheme="minorHAnsi"/>
          <w:b/>
          <w:color w:val="000080"/>
          <w:sz w:val="22"/>
          <w:szCs w:val="22"/>
          <w:lang w:val="pt-BR"/>
        </w:rPr>
        <w:t xml:space="preserve">    </w:t>
      </w:r>
    </w:p>
    <w:p w:rsidR="008F6CAC" w:rsidRPr="00952FC9" w:rsidRDefault="008F6CAC">
      <w:pPr>
        <w:shd w:val="clear" w:color="auto" w:fill="D9D9D9"/>
        <w:rPr>
          <w:rFonts w:asciiTheme="minorHAnsi" w:hAnsiTheme="minorHAnsi" w:cstheme="minorHAnsi"/>
          <w:b/>
          <w:color w:val="000000"/>
          <w:sz w:val="22"/>
          <w:szCs w:val="22"/>
          <w:lang w:val="pt-BR"/>
        </w:rPr>
      </w:pPr>
      <w:r w:rsidRPr="00952FC9">
        <w:rPr>
          <w:rFonts w:asciiTheme="minorHAnsi" w:hAnsiTheme="minorHAnsi" w:cstheme="minorHAnsi"/>
          <w:b/>
          <w:color w:val="000000"/>
          <w:sz w:val="22"/>
          <w:szCs w:val="22"/>
        </w:rPr>
        <w:t>Professional Summary</w:t>
      </w:r>
    </w:p>
    <w:p w:rsidR="008F6CAC" w:rsidRPr="00952FC9" w:rsidRDefault="008F6CAC">
      <w:pPr>
        <w:tabs>
          <w:tab w:val="left" w:pos="720"/>
          <w:tab w:val="left" w:pos="1260"/>
          <w:tab w:val="left" w:pos="1440"/>
          <w:tab w:val="left" w:pos="2160"/>
          <w:tab w:val="left" w:pos="2880"/>
          <w:tab w:val="left" w:pos="3600"/>
          <w:tab w:val="left" w:pos="4320"/>
          <w:tab w:val="left" w:pos="5040"/>
          <w:tab w:val="left" w:pos="5760"/>
          <w:tab w:val="left" w:pos="5940"/>
          <w:tab w:val="left" w:pos="6480"/>
          <w:tab w:val="left" w:pos="7200"/>
          <w:tab w:val="right" w:pos="8640"/>
        </w:tabs>
        <w:ind w:right="-241"/>
        <w:rPr>
          <w:rFonts w:asciiTheme="minorHAnsi" w:hAnsiTheme="minorHAnsi" w:cstheme="minorHAnsi"/>
          <w:b/>
          <w:color w:val="000000"/>
          <w:sz w:val="22"/>
          <w:szCs w:val="22"/>
          <w:lang w:val="pt-BR"/>
        </w:rPr>
      </w:pPr>
    </w:p>
    <w:p w:rsidR="00F85557" w:rsidRPr="00952FC9" w:rsidRDefault="009C379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8</w:t>
      </w:r>
      <w:r w:rsidR="00F85557" w:rsidRPr="00952FC9">
        <w:rPr>
          <w:rFonts w:asciiTheme="minorHAnsi" w:hAnsiTheme="minorHAnsi" w:cstheme="minorHAnsi"/>
          <w:sz w:val="22"/>
          <w:szCs w:val="22"/>
        </w:rPr>
        <w:t xml:space="preserve"> years of professional experience in design and development of client-server, web based and distr</w:t>
      </w:r>
      <w:r w:rsidR="00F85557" w:rsidRPr="00952FC9">
        <w:rPr>
          <w:rFonts w:asciiTheme="minorHAnsi" w:hAnsiTheme="minorHAnsi" w:cstheme="minorHAnsi"/>
          <w:sz w:val="22"/>
          <w:szCs w:val="22"/>
        </w:rPr>
        <w:t>i</w:t>
      </w:r>
      <w:r w:rsidR="00F85557" w:rsidRPr="00952FC9">
        <w:rPr>
          <w:rFonts w:asciiTheme="minorHAnsi" w:hAnsiTheme="minorHAnsi" w:cstheme="minorHAnsi"/>
          <w:sz w:val="22"/>
          <w:szCs w:val="22"/>
        </w:rPr>
        <w:t>buted enterprise applications primarily using BPM too</w:t>
      </w:r>
      <w:r w:rsidR="0072394C" w:rsidRPr="00952FC9">
        <w:rPr>
          <w:rFonts w:asciiTheme="minorHAnsi" w:hAnsiTheme="minorHAnsi" w:cstheme="minorHAnsi"/>
          <w:sz w:val="22"/>
          <w:szCs w:val="22"/>
        </w:rPr>
        <w:t>ls PEGA Rules Process Commander</w:t>
      </w:r>
      <w:r w:rsidR="00F85557" w:rsidRPr="00952FC9">
        <w:rPr>
          <w:rFonts w:asciiTheme="minorHAnsi" w:hAnsiTheme="minorHAnsi" w:cstheme="minorHAnsi"/>
          <w:sz w:val="22"/>
          <w:szCs w:val="22"/>
        </w:rPr>
        <w:t xml:space="preserve"> and Java J2EE technologies. </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Specialize in architecting and implementing BPM software solutions using the leading technologies in the B</w:t>
      </w:r>
      <w:r w:rsidR="00DB62E1" w:rsidRPr="00952FC9">
        <w:rPr>
          <w:rFonts w:asciiTheme="minorHAnsi" w:hAnsiTheme="minorHAnsi" w:cstheme="minorHAnsi"/>
          <w:sz w:val="22"/>
          <w:szCs w:val="22"/>
        </w:rPr>
        <w:t>PM space viz. Pega PRPC</w:t>
      </w:r>
      <w:r w:rsidRPr="00952FC9">
        <w:rPr>
          <w:rFonts w:asciiTheme="minorHAnsi" w:hAnsiTheme="minorHAnsi" w:cstheme="minorHAnsi"/>
          <w:sz w:val="22"/>
          <w:szCs w:val="22"/>
        </w:rPr>
        <w:t>.</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Expertise in Delivery Management, Behavioral modeling, team and practice management, program manag</w:t>
      </w:r>
      <w:r w:rsidRPr="00952FC9">
        <w:rPr>
          <w:rFonts w:asciiTheme="minorHAnsi" w:hAnsiTheme="minorHAnsi" w:cstheme="minorHAnsi"/>
          <w:sz w:val="22"/>
          <w:szCs w:val="22"/>
        </w:rPr>
        <w:t>e</w:t>
      </w:r>
      <w:r w:rsidRPr="00952FC9">
        <w:rPr>
          <w:rFonts w:asciiTheme="minorHAnsi" w:hAnsiTheme="minorHAnsi" w:cstheme="minorHAnsi"/>
          <w:sz w:val="22"/>
          <w:szCs w:val="22"/>
        </w:rPr>
        <w:t>ment, Client Relationship Management</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Extensively worked and been a part in entire software development life cycle (SDLC) phases like Ana</w:t>
      </w:r>
      <w:r w:rsidRPr="00952FC9">
        <w:rPr>
          <w:rFonts w:asciiTheme="minorHAnsi" w:hAnsiTheme="minorHAnsi" w:cstheme="minorHAnsi"/>
          <w:sz w:val="22"/>
          <w:szCs w:val="22"/>
        </w:rPr>
        <w:t>l</w:t>
      </w:r>
      <w:r w:rsidRPr="00952FC9">
        <w:rPr>
          <w:rFonts w:asciiTheme="minorHAnsi" w:hAnsiTheme="minorHAnsi" w:cstheme="minorHAnsi"/>
          <w:sz w:val="22"/>
          <w:szCs w:val="22"/>
        </w:rPr>
        <w:t>ysis, D</w:t>
      </w:r>
      <w:r w:rsidRPr="00952FC9">
        <w:rPr>
          <w:rFonts w:asciiTheme="minorHAnsi" w:hAnsiTheme="minorHAnsi" w:cstheme="minorHAnsi"/>
          <w:sz w:val="22"/>
          <w:szCs w:val="22"/>
        </w:rPr>
        <w:t>e</w:t>
      </w:r>
      <w:r w:rsidRPr="00952FC9">
        <w:rPr>
          <w:rFonts w:asciiTheme="minorHAnsi" w:hAnsiTheme="minorHAnsi" w:cstheme="minorHAnsi"/>
          <w:sz w:val="22"/>
          <w:szCs w:val="22"/>
        </w:rPr>
        <w:t>sign, Development, Testing, Deployment and Maintenance.</w:t>
      </w:r>
    </w:p>
    <w:p w:rsidR="00F85557" w:rsidRPr="00952FC9" w:rsidRDefault="008047E5"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b/>
          <w:sz w:val="22"/>
          <w:szCs w:val="22"/>
        </w:rPr>
        <w:t xml:space="preserve">Certified PRPC </w:t>
      </w:r>
      <w:r w:rsidR="00F85557" w:rsidRPr="00952FC9">
        <w:rPr>
          <w:rFonts w:asciiTheme="minorHAnsi" w:hAnsiTheme="minorHAnsi" w:cstheme="minorHAnsi"/>
          <w:b/>
          <w:sz w:val="22"/>
          <w:szCs w:val="22"/>
        </w:rPr>
        <w:t>Lead System Architect (CLSA V</w:t>
      </w:r>
      <w:r w:rsidRPr="00952FC9">
        <w:rPr>
          <w:rFonts w:asciiTheme="minorHAnsi" w:hAnsiTheme="minorHAnsi" w:cstheme="minorHAnsi"/>
          <w:b/>
          <w:sz w:val="22"/>
          <w:szCs w:val="22"/>
        </w:rPr>
        <w:t>7.1</w:t>
      </w:r>
      <w:r w:rsidR="00F85557" w:rsidRPr="00952FC9">
        <w:rPr>
          <w:rFonts w:asciiTheme="minorHAnsi" w:hAnsiTheme="minorHAnsi" w:cstheme="minorHAnsi"/>
          <w:b/>
          <w:sz w:val="22"/>
          <w:szCs w:val="22"/>
        </w:rPr>
        <w:t>), Certified PRPC Senior System Architect (CSSA V6.2), Certified PRPC System Architect (CSA V6.2)</w:t>
      </w:r>
      <w:r w:rsidR="00F85557" w:rsidRPr="00952FC9">
        <w:rPr>
          <w:rFonts w:asciiTheme="minorHAnsi" w:hAnsiTheme="minorHAnsi" w:cstheme="minorHAnsi"/>
          <w:sz w:val="22"/>
          <w:szCs w:val="22"/>
        </w:rPr>
        <w:t xml:space="preserve"> and having experience in workflow design and d</w:t>
      </w:r>
      <w:r w:rsidR="00F85557" w:rsidRPr="00952FC9">
        <w:rPr>
          <w:rFonts w:asciiTheme="minorHAnsi" w:hAnsiTheme="minorHAnsi" w:cstheme="minorHAnsi"/>
          <w:sz w:val="22"/>
          <w:szCs w:val="22"/>
        </w:rPr>
        <w:t>e</w:t>
      </w:r>
      <w:r w:rsidR="00F85557" w:rsidRPr="00952FC9">
        <w:rPr>
          <w:rFonts w:asciiTheme="minorHAnsi" w:hAnsiTheme="minorHAnsi" w:cstheme="minorHAnsi"/>
          <w:sz w:val="22"/>
          <w:szCs w:val="22"/>
        </w:rPr>
        <w:t>velopment of Business Process Management (BPM) and Business Rules Engine (BRE) applications based on the d</w:t>
      </w:r>
      <w:r w:rsidR="00F85557" w:rsidRPr="00952FC9">
        <w:rPr>
          <w:rFonts w:asciiTheme="minorHAnsi" w:hAnsiTheme="minorHAnsi" w:cstheme="minorHAnsi"/>
          <w:sz w:val="22"/>
          <w:szCs w:val="22"/>
        </w:rPr>
        <w:t>e</w:t>
      </w:r>
      <w:r w:rsidR="00F85557" w:rsidRPr="00952FC9">
        <w:rPr>
          <w:rFonts w:asciiTheme="minorHAnsi" w:hAnsiTheme="minorHAnsi" w:cstheme="minorHAnsi"/>
          <w:sz w:val="22"/>
          <w:szCs w:val="22"/>
        </w:rPr>
        <w:t>fined PRPC Guardrails.</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 xml:space="preserve">Knowledge in implementing the applications by following </w:t>
      </w:r>
      <w:r w:rsidR="008047E5" w:rsidRPr="00952FC9">
        <w:rPr>
          <w:rFonts w:asciiTheme="minorHAnsi" w:hAnsiTheme="minorHAnsi" w:cstheme="minorHAnsi"/>
          <w:sz w:val="22"/>
          <w:szCs w:val="22"/>
        </w:rPr>
        <w:t xml:space="preserve">Waterfall, </w:t>
      </w:r>
      <w:r w:rsidRPr="00952FC9">
        <w:rPr>
          <w:rFonts w:asciiTheme="minorHAnsi" w:hAnsiTheme="minorHAnsi" w:cstheme="minorHAnsi"/>
          <w:sz w:val="22"/>
          <w:szCs w:val="22"/>
        </w:rPr>
        <w:t>Scrum</w:t>
      </w:r>
      <w:r w:rsidR="008047E5" w:rsidRPr="00952FC9">
        <w:rPr>
          <w:rFonts w:asciiTheme="minorHAnsi" w:hAnsiTheme="minorHAnsi" w:cstheme="minorHAnsi"/>
          <w:sz w:val="22"/>
          <w:szCs w:val="22"/>
        </w:rPr>
        <w:t xml:space="preserve"> and Agile</w:t>
      </w:r>
      <w:r w:rsidRPr="00952FC9">
        <w:rPr>
          <w:rFonts w:asciiTheme="minorHAnsi" w:hAnsiTheme="minorHAnsi" w:cstheme="minorHAnsi"/>
          <w:sz w:val="22"/>
          <w:szCs w:val="22"/>
        </w:rPr>
        <w:t xml:space="preserve"> methodologies.</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Expertise in Process and Practice phases of Smart Build BPM life cycle like model, build, execute and monitor u</w:t>
      </w:r>
      <w:r w:rsidRPr="00952FC9">
        <w:rPr>
          <w:rFonts w:asciiTheme="minorHAnsi" w:hAnsiTheme="minorHAnsi" w:cstheme="minorHAnsi"/>
          <w:sz w:val="22"/>
          <w:szCs w:val="22"/>
        </w:rPr>
        <w:t>s</w:t>
      </w:r>
      <w:r w:rsidRPr="00952FC9">
        <w:rPr>
          <w:rFonts w:asciiTheme="minorHAnsi" w:hAnsiTheme="minorHAnsi" w:cstheme="minorHAnsi"/>
          <w:sz w:val="22"/>
          <w:szCs w:val="22"/>
        </w:rPr>
        <w:t xml:space="preserve">ing PRPC. </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Involved in analyzing the business user specified requirements and designed the appropriate business process work flow and their respective business rules by optimizing the resources for the expected R</w:t>
      </w:r>
      <w:r w:rsidRPr="00952FC9">
        <w:rPr>
          <w:rFonts w:asciiTheme="minorHAnsi" w:hAnsiTheme="minorHAnsi" w:cstheme="minorHAnsi"/>
          <w:sz w:val="22"/>
          <w:szCs w:val="22"/>
        </w:rPr>
        <w:t>e</w:t>
      </w:r>
      <w:r w:rsidRPr="00952FC9">
        <w:rPr>
          <w:rFonts w:asciiTheme="minorHAnsi" w:hAnsiTheme="minorHAnsi" w:cstheme="minorHAnsi"/>
          <w:sz w:val="22"/>
          <w:szCs w:val="22"/>
        </w:rPr>
        <w:t>turn of Inves</w:t>
      </w:r>
      <w:r w:rsidRPr="00952FC9">
        <w:rPr>
          <w:rFonts w:asciiTheme="minorHAnsi" w:hAnsiTheme="minorHAnsi" w:cstheme="minorHAnsi"/>
          <w:sz w:val="22"/>
          <w:szCs w:val="22"/>
        </w:rPr>
        <w:t>t</w:t>
      </w:r>
      <w:r w:rsidRPr="00952FC9">
        <w:rPr>
          <w:rFonts w:asciiTheme="minorHAnsi" w:hAnsiTheme="minorHAnsi" w:cstheme="minorHAnsi"/>
          <w:sz w:val="22"/>
          <w:szCs w:val="22"/>
        </w:rPr>
        <w:t>ments (ROI).</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Actively participated in DCO sessions, Requirements GAP analysis. Prepared project plans and pr</w:t>
      </w:r>
      <w:r w:rsidRPr="00952FC9">
        <w:rPr>
          <w:rFonts w:asciiTheme="minorHAnsi" w:hAnsiTheme="minorHAnsi" w:cstheme="minorHAnsi"/>
          <w:sz w:val="22"/>
          <w:szCs w:val="22"/>
        </w:rPr>
        <w:t>o</w:t>
      </w:r>
      <w:r w:rsidRPr="00952FC9">
        <w:rPr>
          <w:rFonts w:asciiTheme="minorHAnsi" w:hAnsiTheme="minorHAnsi" w:cstheme="minorHAnsi"/>
          <w:sz w:val="22"/>
          <w:szCs w:val="22"/>
        </w:rPr>
        <w:t>vided estimations. Involved in designing overall application architecture, prepared high level design documents. Designed change requests implementations and provided low level design documents.</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Prepared code drop plan and use cases burn down plans.</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Worked closely with Line of Business (LOB) to understand their changing needs and made appropriate reco</w:t>
      </w:r>
      <w:r w:rsidRPr="00952FC9">
        <w:rPr>
          <w:rFonts w:asciiTheme="minorHAnsi" w:hAnsiTheme="minorHAnsi" w:cstheme="minorHAnsi"/>
          <w:sz w:val="22"/>
          <w:szCs w:val="22"/>
        </w:rPr>
        <w:t>m</w:t>
      </w:r>
      <w:r w:rsidRPr="00952FC9">
        <w:rPr>
          <w:rFonts w:asciiTheme="minorHAnsi" w:hAnsiTheme="minorHAnsi" w:cstheme="minorHAnsi"/>
          <w:sz w:val="22"/>
          <w:szCs w:val="22"/>
        </w:rPr>
        <w:t>mendations to project scope and approach.</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Expertise in modeling business process oriented flows in MS Visio using PRPC smart shapes.</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Developed the hierarchical class structures, security rules based on role and access of role to objects, privileges, Configuring Agents, Service rules, Connectors, Data model, Process flows, Business logic d</w:t>
      </w:r>
      <w:r w:rsidRPr="00952FC9">
        <w:rPr>
          <w:rFonts w:asciiTheme="minorHAnsi" w:hAnsiTheme="minorHAnsi" w:cstheme="minorHAnsi"/>
          <w:sz w:val="22"/>
          <w:szCs w:val="22"/>
        </w:rPr>
        <w:t>e</w:t>
      </w:r>
      <w:r w:rsidRPr="00952FC9">
        <w:rPr>
          <w:rFonts w:asciiTheme="minorHAnsi" w:hAnsiTheme="minorHAnsi" w:cstheme="minorHAnsi"/>
          <w:sz w:val="22"/>
          <w:szCs w:val="22"/>
        </w:rPr>
        <w:t>finition and User i</w:t>
      </w:r>
      <w:r w:rsidRPr="00952FC9">
        <w:rPr>
          <w:rFonts w:asciiTheme="minorHAnsi" w:hAnsiTheme="minorHAnsi" w:cstheme="minorHAnsi"/>
          <w:sz w:val="22"/>
          <w:szCs w:val="22"/>
        </w:rPr>
        <w:t>n</w:t>
      </w:r>
      <w:r w:rsidRPr="00952FC9">
        <w:rPr>
          <w:rFonts w:asciiTheme="minorHAnsi" w:hAnsiTheme="minorHAnsi" w:cstheme="minorHAnsi"/>
          <w:sz w:val="22"/>
          <w:szCs w:val="22"/>
        </w:rPr>
        <w:t>terface Design.</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Experience in troubleshooting and performance tuning of PRPC applications using Rules Inspector, Clipboard, Tracer, PAL etc.</w:t>
      </w:r>
    </w:p>
    <w:p w:rsidR="00E2668B" w:rsidRPr="00952FC9" w:rsidRDefault="00E2668B"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Experienced in creating and modifying the Pega</w:t>
      </w:r>
      <w:r w:rsidR="00694A03" w:rsidRPr="00952FC9">
        <w:rPr>
          <w:rFonts w:asciiTheme="minorHAnsi" w:hAnsiTheme="minorHAnsi" w:cstheme="minorHAnsi"/>
          <w:sz w:val="22"/>
          <w:szCs w:val="22"/>
        </w:rPr>
        <w:t xml:space="preserve"> r</w:t>
      </w:r>
      <w:r w:rsidRPr="00952FC9">
        <w:rPr>
          <w:rFonts w:asciiTheme="minorHAnsi" w:hAnsiTheme="minorHAnsi" w:cstheme="minorHAnsi"/>
          <w:sz w:val="22"/>
          <w:szCs w:val="22"/>
        </w:rPr>
        <w:t>ules Rule Sets acro</w:t>
      </w:r>
      <w:r w:rsidR="00ED5C5C" w:rsidRPr="00952FC9">
        <w:rPr>
          <w:rFonts w:asciiTheme="minorHAnsi" w:hAnsiTheme="minorHAnsi" w:cstheme="minorHAnsi"/>
          <w:sz w:val="22"/>
          <w:szCs w:val="22"/>
        </w:rPr>
        <w:t xml:space="preserve">ss various applications and </w:t>
      </w:r>
      <w:r w:rsidRPr="00952FC9">
        <w:rPr>
          <w:rFonts w:asciiTheme="minorHAnsi" w:hAnsiTheme="minorHAnsi" w:cstheme="minorHAnsi"/>
          <w:sz w:val="22"/>
          <w:szCs w:val="22"/>
        </w:rPr>
        <w:t>in the creation of activities, flows (of a given USE CASE), and UI design.</w:t>
      </w:r>
    </w:p>
    <w:p w:rsidR="00E2668B" w:rsidRPr="00952FC9" w:rsidRDefault="00E2668B"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Hands on experience in Integrations, designing Flows, Activities, Flow Actions, Harness, Section, Dec</w:t>
      </w:r>
      <w:r w:rsidRPr="00952FC9">
        <w:rPr>
          <w:rFonts w:asciiTheme="minorHAnsi" w:hAnsiTheme="minorHAnsi" w:cstheme="minorHAnsi"/>
          <w:sz w:val="22"/>
          <w:szCs w:val="22"/>
        </w:rPr>
        <w:t>i</w:t>
      </w:r>
      <w:r w:rsidRPr="00952FC9">
        <w:rPr>
          <w:rFonts w:asciiTheme="minorHAnsi" w:hAnsiTheme="minorHAnsi" w:cstheme="minorHAnsi"/>
          <w:sz w:val="22"/>
          <w:szCs w:val="22"/>
        </w:rPr>
        <w:t xml:space="preserve">sion rules, Declarative rules and Reports. </w:t>
      </w:r>
    </w:p>
    <w:p w:rsidR="00E2668B" w:rsidRPr="00952FC9" w:rsidRDefault="00E2668B"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Clear understanding of debugging tools like Tracer, clipboard and rules inspector.</w:t>
      </w:r>
    </w:p>
    <w:p w:rsidR="00E2668B" w:rsidRPr="00952FC9" w:rsidRDefault="00E2668B"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Experience in developing PRPC Rules for database connection with external Databases</w:t>
      </w:r>
    </w:p>
    <w:p w:rsidR="00E2668B" w:rsidRPr="00952FC9" w:rsidRDefault="00E2668B"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Involved in many areas of PRPC development which include Flows, Flow actions, Harnesses, Sections, HTML, Correspondence rules, Activities, List views, Summary views, Declarative rules, Integration Se</w:t>
      </w:r>
      <w:r w:rsidRPr="00952FC9">
        <w:rPr>
          <w:rFonts w:asciiTheme="minorHAnsi" w:hAnsiTheme="minorHAnsi" w:cstheme="minorHAnsi"/>
          <w:sz w:val="22"/>
          <w:szCs w:val="22"/>
        </w:rPr>
        <w:t>r</w:t>
      </w:r>
      <w:r w:rsidRPr="00952FC9">
        <w:rPr>
          <w:rFonts w:asciiTheme="minorHAnsi" w:hAnsiTheme="minorHAnsi" w:cstheme="minorHAnsi"/>
          <w:sz w:val="22"/>
          <w:szCs w:val="22"/>
        </w:rPr>
        <w:t>vices.</w:t>
      </w:r>
    </w:p>
    <w:p w:rsidR="00E2668B" w:rsidRPr="00952FC9" w:rsidRDefault="00E2668B"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Experience in creating Report Definitions, List View, Summary View and custom reports.</w:t>
      </w:r>
    </w:p>
    <w:p w:rsidR="00E2668B" w:rsidRPr="00952FC9" w:rsidRDefault="00E2668B"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Experience in creating sub reports, function rules, function aliases and SQL-function aliases.</w:t>
      </w:r>
    </w:p>
    <w:p w:rsidR="00E2668B" w:rsidRPr="00952FC9" w:rsidRDefault="00E2668B"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Experience P</w:t>
      </w:r>
      <w:r w:rsidR="008730E1" w:rsidRPr="00952FC9">
        <w:rPr>
          <w:rFonts w:asciiTheme="minorHAnsi" w:hAnsiTheme="minorHAnsi" w:cstheme="minorHAnsi"/>
          <w:sz w:val="22"/>
          <w:szCs w:val="22"/>
        </w:rPr>
        <w:t>ega CPM</w:t>
      </w:r>
      <w:r w:rsidRPr="00952FC9">
        <w:rPr>
          <w:rFonts w:asciiTheme="minorHAnsi" w:hAnsiTheme="minorHAnsi" w:cstheme="minorHAnsi"/>
          <w:sz w:val="22"/>
          <w:szCs w:val="22"/>
        </w:rPr>
        <w:t>,</w:t>
      </w:r>
      <w:r w:rsidR="0014252A" w:rsidRPr="00952FC9">
        <w:rPr>
          <w:rFonts w:asciiTheme="minorHAnsi" w:hAnsiTheme="minorHAnsi" w:cstheme="minorHAnsi"/>
          <w:sz w:val="22"/>
          <w:szCs w:val="22"/>
        </w:rPr>
        <w:t xml:space="preserve"> </w:t>
      </w:r>
      <w:r w:rsidRPr="00952FC9">
        <w:rPr>
          <w:rFonts w:asciiTheme="minorHAnsi" w:hAnsiTheme="minorHAnsi" w:cstheme="minorHAnsi"/>
          <w:sz w:val="22"/>
          <w:szCs w:val="22"/>
        </w:rPr>
        <w:t>PCI Frame works.</w:t>
      </w:r>
    </w:p>
    <w:p w:rsidR="006F2AF8" w:rsidRPr="00952FC9" w:rsidRDefault="006F2AF8"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lastRenderedPageBreak/>
        <w:t>Smart PDF Generation using E-form Rules</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 xml:space="preserve">Experience in analyzing production application performance using AES, alert logs and DB traces. </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 xml:space="preserve">Work Exposure on Integration (JMS, SOAP, SQL, </w:t>
      </w:r>
      <w:r w:rsidR="00C575E2" w:rsidRPr="00952FC9">
        <w:rPr>
          <w:rFonts w:asciiTheme="minorHAnsi" w:hAnsiTheme="minorHAnsi" w:cstheme="minorHAnsi"/>
          <w:sz w:val="22"/>
          <w:szCs w:val="22"/>
        </w:rPr>
        <w:t>REST</w:t>
      </w:r>
      <w:r w:rsidR="006F2AF8" w:rsidRPr="00952FC9">
        <w:rPr>
          <w:rFonts w:asciiTheme="minorHAnsi" w:hAnsiTheme="minorHAnsi" w:cstheme="minorHAnsi"/>
          <w:sz w:val="22"/>
          <w:szCs w:val="22"/>
        </w:rPr>
        <w:t>,Service-File</w:t>
      </w:r>
      <w:r w:rsidRPr="00952FC9">
        <w:rPr>
          <w:rFonts w:asciiTheme="minorHAnsi" w:hAnsiTheme="minorHAnsi" w:cstheme="minorHAnsi"/>
          <w:sz w:val="22"/>
          <w:szCs w:val="22"/>
        </w:rPr>
        <w:t>) with PRPC.</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Experience in migrating rules across environments by creating Product and Product Patch rules. Worked on delivery and deployment plans to different regions QA/UAT/Production. Provided exte</w:t>
      </w:r>
      <w:r w:rsidRPr="00952FC9">
        <w:rPr>
          <w:rFonts w:asciiTheme="minorHAnsi" w:hAnsiTheme="minorHAnsi" w:cstheme="minorHAnsi"/>
          <w:sz w:val="22"/>
          <w:szCs w:val="22"/>
        </w:rPr>
        <w:t>n</w:t>
      </w:r>
      <w:r w:rsidRPr="00952FC9">
        <w:rPr>
          <w:rFonts w:asciiTheme="minorHAnsi" w:hAnsiTheme="minorHAnsi" w:cstheme="minorHAnsi"/>
          <w:sz w:val="22"/>
          <w:szCs w:val="22"/>
        </w:rPr>
        <w:t>sive support during warra</w:t>
      </w:r>
      <w:r w:rsidRPr="00952FC9">
        <w:rPr>
          <w:rFonts w:asciiTheme="minorHAnsi" w:hAnsiTheme="minorHAnsi" w:cstheme="minorHAnsi"/>
          <w:sz w:val="22"/>
          <w:szCs w:val="22"/>
        </w:rPr>
        <w:t>n</w:t>
      </w:r>
      <w:r w:rsidRPr="00952FC9">
        <w:rPr>
          <w:rFonts w:asciiTheme="minorHAnsi" w:hAnsiTheme="minorHAnsi" w:cstheme="minorHAnsi"/>
          <w:sz w:val="22"/>
          <w:szCs w:val="22"/>
        </w:rPr>
        <w:t>ty for M&amp;S team.</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Experience in creating Report Definitions, List View and Summary View custom reports.</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Strong Database (RDBMS) skills in Oracle, DB2, SQL Server and PL / SQL.</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Experience in implementing enterprise applications using Web logic, IBM Web sphere and Tomcat.</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Ability to manage multiple project tasks and deadlines along with troubleshooting skills to facilitate e</w:t>
      </w:r>
      <w:r w:rsidRPr="00952FC9">
        <w:rPr>
          <w:rFonts w:asciiTheme="minorHAnsi" w:hAnsiTheme="minorHAnsi" w:cstheme="minorHAnsi"/>
          <w:sz w:val="22"/>
          <w:szCs w:val="22"/>
        </w:rPr>
        <w:t>f</w:t>
      </w:r>
      <w:r w:rsidRPr="00952FC9">
        <w:rPr>
          <w:rFonts w:asciiTheme="minorHAnsi" w:hAnsiTheme="minorHAnsi" w:cstheme="minorHAnsi"/>
          <w:sz w:val="22"/>
          <w:szCs w:val="22"/>
        </w:rPr>
        <w:t>fective and efficient resolution of problems.</w:t>
      </w:r>
    </w:p>
    <w:p w:rsidR="00F85557" w:rsidRPr="00952FC9" w:rsidRDefault="00F85557" w:rsidP="0067552B">
      <w:pPr>
        <w:pStyle w:val="MediumGrid1-Accent21"/>
        <w:numPr>
          <w:ilvl w:val="0"/>
          <w:numId w:val="11"/>
        </w:numPr>
        <w:jc w:val="both"/>
        <w:rPr>
          <w:rFonts w:asciiTheme="minorHAnsi" w:hAnsiTheme="minorHAnsi" w:cstheme="minorHAnsi"/>
          <w:sz w:val="22"/>
          <w:szCs w:val="22"/>
        </w:rPr>
      </w:pPr>
      <w:r w:rsidRPr="00952FC9">
        <w:rPr>
          <w:rFonts w:asciiTheme="minorHAnsi" w:hAnsiTheme="minorHAnsi" w:cstheme="minorHAnsi"/>
          <w:sz w:val="22"/>
          <w:szCs w:val="22"/>
        </w:rPr>
        <w:t>Excellent interpersonal, communication, presentation skills and Leadership Qualities.</w:t>
      </w:r>
    </w:p>
    <w:p w:rsidR="00F85557" w:rsidRPr="00952FC9" w:rsidRDefault="00F85557" w:rsidP="00F85557">
      <w:pPr>
        <w:pStyle w:val="MediumGrid1-Accent21"/>
        <w:ind w:left="0"/>
        <w:jc w:val="both"/>
        <w:rPr>
          <w:rFonts w:asciiTheme="minorHAnsi" w:hAnsiTheme="minorHAnsi" w:cstheme="minorHAnsi"/>
          <w:sz w:val="22"/>
          <w:szCs w:val="22"/>
        </w:rPr>
      </w:pPr>
    </w:p>
    <w:p w:rsidR="008F6CAC" w:rsidRPr="00952FC9" w:rsidRDefault="008F6CAC">
      <w:pPr>
        <w:pStyle w:val="MediumGrid1-Accent21"/>
        <w:ind w:left="360"/>
        <w:jc w:val="both"/>
        <w:rPr>
          <w:rFonts w:asciiTheme="minorHAnsi" w:hAnsiTheme="minorHAnsi" w:cstheme="minorHAnsi"/>
          <w:sz w:val="22"/>
          <w:szCs w:val="22"/>
        </w:rPr>
      </w:pPr>
    </w:p>
    <w:p w:rsidR="008F6CAC" w:rsidRPr="00952FC9" w:rsidRDefault="008F6CAC">
      <w:pPr>
        <w:shd w:val="clear" w:color="auto" w:fill="D9D9D9"/>
        <w:rPr>
          <w:rFonts w:asciiTheme="minorHAnsi" w:hAnsiTheme="minorHAnsi" w:cstheme="minorHAnsi"/>
          <w:b/>
          <w:color w:val="000000"/>
          <w:sz w:val="22"/>
          <w:szCs w:val="22"/>
        </w:rPr>
      </w:pPr>
      <w:r w:rsidRPr="00952FC9">
        <w:rPr>
          <w:rFonts w:asciiTheme="minorHAnsi" w:hAnsiTheme="minorHAnsi" w:cstheme="minorHAnsi"/>
          <w:b/>
          <w:sz w:val="22"/>
          <w:szCs w:val="22"/>
        </w:rPr>
        <w:t>Technical Skills</w:t>
      </w:r>
      <w:r w:rsidRPr="00952FC9">
        <w:rPr>
          <w:rFonts w:asciiTheme="minorHAnsi" w:hAnsiTheme="minorHAnsi" w:cstheme="minorHAnsi"/>
          <w:b/>
          <w:sz w:val="22"/>
          <w:szCs w:val="22"/>
        </w:rPr>
        <w:tab/>
      </w:r>
    </w:p>
    <w:p w:rsidR="008F6CAC" w:rsidRPr="00952FC9" w:rsidRDefault="008F6CAC">
      <w:pPr>
        <w:pStyle w:val="BodyText2"/>
        <w:spacing w:after="60" w:line="240" w:lineRule="auto"/>
        <w:rPr>
          <w:rFonts w:asciiTheme="minorHAnsi" w:hAnsiTheme="minorHAnsi" w:cstheme="minorHAnsi"/>
          <w:b/>
          <w:color w:val="000000"/>
          <w:sz w:val="22"/>
          <w:szCs w:val="22"/>
        </w:rPr>
      </w:pPr>
    </w:p>
    <w:p w:rsidR="0067552B" w:rsidRPr="00952FC9" w:rsidRDefault="0067552B" w:rsidP="0067552B">
      <w:pPr>
        <w:pStyle w:val="MediumGrid1-Accent21"/>
        <w:ind w:left="0"/>
        <w:jc w:val="both"/>
        <w:rPr>
          <w:rFonts w:asciiTheme="minorHAnsi" w:hAnsiTheme="minorHAnsi" w:cstheme="minorHAnsi"/>
          <w:sz w:val="22"/>
          <w:szCs w:val="22"/>
        </w:rPr>
      </w:pPr>
      <w:r w:rsidRPr="00952FC9">
        <w:rPr>
          <w:rFonts w:asciiTheme="minorHAnsi" w:hAnsiTheme="minorHAnsi" w:cstheme="minorHAnsi"/>
          <w:b/>
          <w:sz w:val="22"/>
          <w:szCs w:val="22"/>
        </w:rPr>
        <w:t>BPM Technologies:</w:t>
      </w:r>
      <w:r w:rsidR="00C575E2" w:rsidRPr="00952FC9">
        <w:rPr>
          <w:rFonts w:asciiTheme="minorHAnsi" w:hAnsiTheme="minorHAnsi" w:cstheme="minorHAnsi"/>
          <w:sz w:val="22"/>
          <w:szCs w:val="22"/>
        </w:rPr>
        <w:t xml:space="preserve"> Pega PRPC (</w:t>
      </w:r>
      <w:r w:rsidR="00A62E7A" w:rsidRPr="00952FC9">
        <w:rPr>
          <w:rFonts w:asciiTheme="minorHAnsi" w:hAnsiTheme="minorHAnsi" w:cstheme="minorHAnsi"/>
          <w:sz w:val="22"/>
          <w:szCs w:val="22"/>
        </w:rPr>
        <w:t>6.1/6.2/7.1)</w:t>
      </w:r>
    </w:p>
    <w:p w:rsidR="0067552B" w:rsidRPr="00952FC9" w:rsidRDefault="0067552B" w:rsidP="0067552B">
      <w:pPr>
        <w:pStyle w:val="MediumGrid1-Accent21"/>
        <w:ind w:left="0"/>
        <w:jc w:val="both"/>
        <w:rPr>
          <w:rFonts w:asciiTheme="minorHAnsi" w:hAnsiTheme="minorHAnsi" w:cstheme="minorHAnsi"/>
          <w:sz w:val="22"/>
          <w:szCs w:val="22"/>
        </w:rPr>
      </w:pPr>
      <w:r w:rsidRPr="00952FC9">
        <w:rPr>
          <w:rFonts w:asciiTheme="minorHAnsi" w:hAnsiTheme="minorHAnsi" w:cstheme="minorHAnsi"/>
          <w:b/>
          <w:sz w:val="22"/>
          <w:szCs w:val="22"/>
        </w:rPr>
        <w:t>Programming and Internet Technologies:</w:t>
      </w:r>
      <w:r w:rsidRPr="00952FC9">
        <w:rPr>
          <w:rFonts w:asciiTheme="minorHAnsi" w:hAnsiTheme="minorHAnsi" w:cstheme="minorHAnsi"/>
          <w:sz w:val="22"/>
          <w:szCs w:val="22"/>
        </w:rPr>
        <w:t xml:space="preserve"> Java, JDBC, JSP, JMS, Web Services, HTML, XML, iBatis, Cascading Style Sheets (CSS</w:t>
      </w:r>
      <w:r w:rsidR="00C575E2" w:rsidRPr="00952FC9">
        <w:rPr>
          <w:rFonts w:asciiTheme="minorHAnsi" w:hAnsiTheme="minorHAnsi" w:cstheme="minorHAnsi"/>
          <w:sz w:val="22"/>
          <w:szCs w:val="22"/>
        </w:rPr>
        <w:t>)</w:t>
      </w:r>
      <w:r w:rsidRPr="00952FC9">
        <w:rPr>
          <w:rFonts w:asciiTheme="minorHAnsi" w:hAnsiTheme="minorHAnsi" w:cstheme="minorHAnsi"/>
          <w:sz w:val="22"/>
          <w:szCs w:val="22"/>
        </w:rPr>
        <w:t xml:space="preserve"> and Java script.</w:t>
      </w:r>
    </w:p>
    <w:p w:rsidR="0067552B" w:rsidRPr="00952FC9" w:rsidRDefault="0067552B" w:rsidP="0067552B">
      <w:pPr>
        <w:pStyle w:val="MediumGrid1-Accent21"/>
        <w:ind w:left="0"/>
        <w:jc w:val="both"/>
        <w:rPr>
          <w:rFonts w:asciiTheme="minorHAnsi" w:hAnsiTheme="minorHAnsi" w:cstheme="minorHAnsi"/>
          <w:sz w:val="22"/>
          <w:szCs w:val="22"/>
        </w:rPr>
      </w:pPr>
      <w:r w:rsidRPr="00952FC9">
        <w:rPr>
          <w:rFonts w:asciiTheme="minorHAnsi" w:hAnsiTheme="minorHAnsi" w:cstheme="minorHAnsi"/>
          <w:b/>
          <w:sz w:val="22"/>
          <w:szCs w:val="22"/>
        </w:rPr>
        <w:t>Programming Environments and IDE’s:</w:t>
      </w:r>
      <w:r w:rsidRPr="00952FC9">
        <w:rPr>
          <w:rFonts w:asciiTheme="minorHAnsi" w:hAnsiTheme="minorHAnsi" w:cstheme="minorHAnsi"/>
          <w:sz w:val="22"/>
          <w:szCs w:val="22"/>
        </w:rPr>
        <w:t xml:space="preserve"> Pega PRPC 6.1/6.2 Versions of (BPM &amp; BRE), Windows NT/2000/XP, Red Hat L</w:t>
      </w:r>
      <w:r w:rsidRPr="00952FC9">
        <w:rPr>
          <w:rFonts w:asciiTheme="minorHAnsi" w:hAnsiTheme="minorHAnsi" w:cstheme="minorHAnsi"/>
          <w:sz w:val="22"/>
          <w:szCs w:val="22"/>
        </w:rPr>
        <w:t>i</w:t>
      </w:r>
      <w:r w:rsidRPr="00952FC9">
        <w:rPr>
          <w:rFonts w:asciiTheme="minorHAnsi" w:hAnsiTheme="minorHAnsi" w:cstheme="minorHAnsi"/>
          <w:sz w:val="22"/>
          <w:szCs w:val="22"/>
        </w:rPr>
        <w:t>nux, UNIX.</w:t>
      </w:r>
    </w:p>
    <w:p w:rsidR="0072394C" w:rsidRPr="00952FC9" w:rsidRDefault="0067552B" w:rsidP="0067552B">
      <w:pPr>
        <w:pStyle w:val="MediumGrid1-Accent21"/>
        <w:ind w:left="0"/>
        <w:jc w:val="both"/>
        <w:rPr>
          <w:rFonts w:asciiTheme="minorHAnsi" w:hAnsiTheme="minorHAnsi" w:cstheme="minorHAnsi"/>
          <w:sz w:val="22"/>
          <w:szCs w:val="22"/>
        </w:rPr>
      </w:pPr>
      <w:r w:rsidRPr="00952FC9">
        <w:rPr>
          <w:rFonts w:asciiTheme="minorHAnsi" w:hAnsiTheme="minorHAnsi" w:cstheme="minorHAnsi"/>
          <w:b/>
          <w:sz w:val="22"/>
          <w:szCs w:val="22"/>
        </w:rPr>
        <w:t>Methodologies:</w:t>
      </w:r>
      <w:r w:rsidRPr="00952FC9">
        <w:rPr>
          <w:rFonts w:asciiTheme="minorHAnsi" w:hAnsiTheme="minorHAnsi" w:cstheme="minorHAnsi"/>
          <w:sz w:val="22"/>
          <w:szCs w:val="22"/>
        </w:rPr>
        <w:t xml:space="preserve"> Waterfall,</w:t>
      </w:r>
      <w:r w:rsidR="0072394C" w:rsidRPr="00952FC9">
        <w:rPr>
          <w:rFonts w:asciiTheme="minorHAnsi" w:hAnsiTheme="minorHAnsi" w:cstheme="minorHAnsi"/>
          <w:sz w:val="22"/>
          <w:szCs w:val="22"/>
        </w:rPr>
        <w:t xml:space="preserve"> Agile (Scrum), Agile (Sprint)</w:t>
      </w:r>
    </w:p>
    <w:p w:rsidR="0067552B" w:rsidRPr="00952FC9" w:rsidRDefault="0067552B" w:rsidP="0067552B">
      <w:pPr>
        <w:pStyle w:val="MediumGrid1-Accent21"/>
        <w:ind w:left="0"/>
        <w:jc w:val="both"/>
        <w:rPr>
          <w:rFonts w:asciiTheme="minorHAnsi" w:hAnsiTheme="minorHAnsi" w:cstheme="minorHAnsi"/>
          <w:sz w:val="22"/>
          <w:szCs w:val="22"/>
        </w:rPr>
      </w:pPr>
      <w:r w:rsidRPr="00952FC9">
        <w:rPr>
          <w:rFonts w:asciiTheme="minorHAnsi" w:hAnsiTheme="minorHAnsi" w:cstheme="minorHAnsi"/>
          <w:b/>
          <w:sz w:val="22"/>
          <w:szCs w:val="22"/>
        </w:rPr>
        <w:t>Design Patterns:</w:t>
      </w:r>
      <w:r w:rsidRPr="00952FC9">
        <w:rPr>
          <w:rFonts w:asciiTheme="minorHAnsi" w:hAnsiTheme="minorHAnsi" w:cstheme="minorHAnsi"/>
          <w:sz w:val="22"/>
          <w:szCs w:val="22"/>
        </w:rPr>
        <w:t xml:space="preserve"> Dynamic referencing, Circumstances in PRPC </w:t>
      </w:r>
    </w:p>
    <w:p w:rsidR="0067552B" w:rsidRPr="00952FC9" w:rsidRDefault="0067552B" w:rsidP="0067552B">
      <w:pPr>
        <w:pStyle w:val="MediumGrid1-Accent21"/>
        <w:ind w:left="0"/>
        <w:jc w:val="both"/>
        <w:rPr>
          <w:rFonts w:asciiTheme="minorHAnsi" w:hAnsiTheme="minorHAnsi" w:cstheme="minorHAnsi"/>
          <w:sz w:val="22"/>
          <w:szCs w:val="22"/>
        </w:rPr>
      </w:pPr>
      <w:r w:rsidRPr="00952FC9">
        <w:rPr>
          <w:rFonts w:asciiTheme="minorHAnsi" w:hAnsiTheme="minorHAnsi" w:cstheme="minorHAnsi"/>
          <w:b/>
          <w:sz w:val="22"/>
          <w:szCs w:val="22"/>
        </w:rPr>
        <w:t>Design Tools:</w:t>
      </w:r>
      <w:r w:rsidRPr="00952FC9">
        <w:rPr>
          <w:rFonts w:asciiTheme="minorHAnsi" w:hAnsiTheme="minorHAnsi" w:cstheme="minorHAnsi"/>
          <w:sz w:val="22"/>
          <w:szCs w:val="22"/>
        </w:rPr>
        <w:t xml:space="preserve"> Microsoft Visio, Argo UML, Rational Rose, Savvion Process modeler.</w:t>
      </w:r>
    </w:p>
    <w:p w:rsidR="0067552B" w:rsidRPr="00952FC9" w:rsidRDefault="0067552B" w:rsidP="0067552B">
      <w:pPr>
        <w:pStyle w:val="MediumGrid1-Accent21"/>
        <w:ind w:left="0"/>
        <w:jc w:val="both"/>
        <w:rPr>
          <w:rFonts w:asciiTheme="minorHAnsi" w:hAnsiTheme="minorHAnsi" w:cstheme="minorHAnsi"/>
          <w:sz w:val="22"/>
          <w:szCs w:val="22"/>
        </w:rPr>
      </w:pPr>
      <w:r w:rsidRPr="00952FC9">
        <w:rPr>
          <w:rFonts w:asciiTheme="minorHAnsi" w:hAnsiTheme="minorHAnsi" w:cstheme="minorHAnsi"/>
          <w:b/>
          <w:sz w:val="22"/>
          <w:szCs w:val="22"/>
        </w:rPr>
        <w:t>Testing Tools:</w:t>
      </w:r>
      <w:r w:rsidRPr="00952FC9">
        <w:rPr>
          <w:rFonts w:asciiTheme="minorHAnsi" w:hAnsiTheme="minorHAnsi" w:cstheme="minorHAnsi"/>
          <w:sz w:val="22"/>
          <w:szCs w:val="22"/>
        </w:rPr>
        <w:t xml:space="preserve"> Clipboard, Tracer, Rule Inspector, PAL, SMA’s, Log Analyzers, and Autonomic Event Services (AES).</w:t>
      </w:r>
    </w:p>
    <w:p w:rsidR="0067552B" w:rsidRPr="00952FC9" w:rsidRDefault="0067552B" w:rsidP="0067552B">
      <w:pPr>
        <w:pStyle w:val="MediumGrid1-Accent21"/>
        <w:ind w:left="0"/>
        <w:jc w:val="both"/>
        <w:rPr>
          <w:rFonts w:asciiTheme="minorHAnsi" w:hAnsiTheme="minorHAnsi" w:cstheme="minorHAnsi"/>
          <w:sz w:val="22"/>
          <w:szCs w:val="22"/>
        </w:rPr>
      </w:pPr>
      <w:r w:rsidRPr="00952FC9">
        <w:rPr>
          <w:rFonts w:asciiTheme="minorHAnsi" w:hAnsiTheme="minorHAnsi" w:cstheme="minorHAnsi"/>
          <w:b/>
          <w:sz w:val="22"/>
          <w:szCs w:val="22"/>
        </w:rPr>
        <w:t>Databases:</w:t>
      </w:r>
      <w:r w:rsidRPr="00952FC9">
        <w:rPr>
          <w:rFonts w:asciiTheme="minorHAnsi" w:hAnsiTheme="minorHAnsi" w:cstheme="minorHAnsi"/>
          <w:sz w:val="22"/>
          <w:szCs w:val="22"/>
        </w:rPr>
        <w:t xml:space="preserve"> Oracle, DB2, PL/SQL, Microsoft SQL Server 2000/2005/2008.</w:t>
      </w:r>
    </w:p>
    <w:p w:rsidR="0067552B" w:rsidRPr="00952FC9" w:rsidRDefault="0067552B" w:rsidP="0067552B">
      <w:pPr>
        <w:pStyle w:val="MediumGrid1-Accent21"/>
        <w:ind w:left="0"/>
        <w:jc w:val="both"/>
        <w:rPr>
          <w:rFonts w:asciiTheme="minorHAnsi" w:hAnsiTheme="minorHAnsi" w:cstheme="minorHAnsi"/>
          <w:sz w:val="22"/>
          <w:szCs w:val="22"/>
        </w:rPr>
      </w:pPr>
      <w:r w:rsidRPr="00952FC9">
        <w:rPr>
          <w:rFonts w:asciiTheme="minorHAnsi" w:hAnsiTheme="minorHAnsi" w:cstheme="minorHAnsi"/>
          <w:b/>
          <w:sz w:val="22"/>
          <w:szCs w:val="22"/>
        </w:rPr>
        <w:t>Application Servers</w:t>
      </w:r>
      <w:r w:rsidRPr="00952FC9">
        <w:rPr>
          <w:rFonts w:asciiTheme="minorHAnsi" w:hAnsiTheme="minorHAnsi" w:cstheme="minorHAnsi"/>
          <w:sz w:val="22"/>
          <w:szCs w:val="22"/>
        </w:rPr>
        <w:t>: Web Sphere 5.0/5.1/6.1, Jbo</w:t>
      </w:r>
      <w:r w:rsidR="0072394C" w:rsidRPr="00952FC9">
        <w:rPr>
          <w:rFonts w:asciiTheme="minorHAnsi" w:hAnsiTheme="minorHAnsi" w:cstheme="minorHAnsi"/>
          <w:sz w:val="22"/>
          <w:szCs w:val="22"/>
        </w:rPr>
        <w:t>ss 5.1</w:t>
      </w:r>
      <w:r w:rsidRPr="00952FC9">
        <w:rPr>
          <w:rFonts w:asciiTheme="minorHAnsi" w:hAnsiTheme="minorHAnsi" w:cstheme="minorHAnsi"/>
          <w:sz w:val="22"/>
          <w:szCs w:val="22"/>
        </w:rPr>
        <w:t xml:space="preserve">and Apache Tomcat </w:t>
      </w:r>
      <w:r w:rsidR="00C575E2" w:rsidRPr="00952FC9">
        <w:rPr>
          <w:rFonts w:asciiTheme="minorHAnsi" w:hAnsiTheme="minorHAnsi" w:cstheme="minorHAnsi"/>
          <w:sz w:val="22"/>
          <w:szCs w:val="22"/>
        </w:rPr>
        <w:t>6.X</w:t>
      </w:r>
      <w:r w:rsidR="00480EBC" w:rsidRPr="00952FC9">
        <w:rPr>
          <w:rFonts w:asciiTheme="minorHAnsi" w:hAnsiTheme="minorHAnsi" w:cstheme="minorHAnsi"/>
          <w:sz w:val="22"/>
          <w:szCs w:val="22"/>
        </w:rPr>
        <w:t>.</w:t>
      </w:r>
    </w:p>
    <w:p w:rsidR="008F6CAC" w:rsidRPr="00952FC9" w:rsidRDefault="008F6CAC">
      <w:pPr>
        <w:tabs>
          <w:tab w:val="left" w:pos="720"/>
          <w:tab w:val="left" w:pos="1260"/>
          <w:tab w:val="left" w:pos="1440"/>
          <w:tab w:val="left" w:pos="2160"/>
          <w:tab w:val="left" w:pos="2880"/>
          <w:tab w:val="left" w:pos="3600"/>
          <w:tab w:val="left" w:pos="4320"/>
          <w:tab w:val="left" w:pos="5040"/>
          <w:tab w:val="left" w:pos="5760"/>
          <w:tab w:val="left" w:pos="5940"/>
          <w:tab w:val="left" w:pos="6480"/>
          <w:tab w:val="left" w:pos="7200"/>
          <w:tab w:val="right" w:pos="8640"/>
        </w:tabs>
        <w:ind w:right="-241"/>
        <w:rPr>
          <w:rFonts w:asciiTheme="minorHAnsi" w:hAnsiTheme="minorHAnsi" w:cstheme="minorHAnsi"/>
          <w:b/>
          <w:bCs/>
          <w:sz w:val="22"/>
          <w:szCs w:val="22"/>
        </w:rPr>
      </w:pPr>
    </w:p>
    <w:p w:rsidR="008F6CAC" w:rsidRPr="00952FC9" w:rsidRDefault="008F6CAC" w:rsidP="00A95E2E">
      <w:pPr>
        <w:shd w:val="clear" w:color="auto" w:fill="D9D9D9"/>
        <w:tabs>
          <w:tab w:val="left" w:pos="720"/>
          <w:tab w:val="left" w:pos="1440"/>
          <w:tab w:val="left" w:pos="2160"/>
          <w:tab w:val="left" w:pos="2880"/>
          <w:tab w:val="left" w:pos="3426"/>
          <w:tab w:val="left" w:pos="3600"/>
        </w:tabs>
        <w:rPr>
          <w:rFonts w:asciiTheme="minorHAnsi" w:hAnsiTheme="minorHAnsi" w:cstheme="minorHAnsi"/>
          <w:b/>
          <w:bCs/>
          <w:color w:val="000000"/>
          <w:sz w:val="22"/>
          <w:szCs w:val="22"/>
        </w:rPr>
      </w:pPr>
      <w:r w:rsidRPr="00952FC9">
        <w:rPr>
          <w:rFonts w:asciiTheme="minorHAnsi" w:hAnsiTheme="minorHAnsi" w:cstheme="minorHAnsi"/>
          <w:b/>
          <w:sz w:val="22"/>
          <w:szCs w:val="22"/>
        </w:rPr>
        <w:t>Educational Qualification</w:t>
      </w:r>
      <w:r w:rsidRPr="00952FC9">
        <w:rPr>
          <w:rFonts w:asciiTheme="minorHAnsi" w:hAnsiTheme="minorHAnsi" w:cstheme="minorHAnsi"/>
          <w:b/>
          <w:sz w:val="22"/>
          <w:szCs w:val="22"/>
        </w:rPr>
        <w:tab/>
      </w:r>
      <w:r w:rsidRPr="00952FC9">
        <w:rPr>
          <w:rFonts w:asciiTheme="minorHAnsi" w:hAnsiTheme="minorHAnsi" w:cstheme="minorHAnsi"/>
          <w:b/>
          <w:sz w:val="22"/>
          <w:szCs w:val="22"/>
        </w:rPr>
        <w:tab/>
      </w:r>
      <w:r w:rsidRPr="00952FC9">
        <w:rPr>
          <w:rFonts w:asciiTheme="minorHAnsi" w:hAnsiTheme="minorHAnsi" w:cstheme="minorHAnsi"/>
          <w:b/>
          <w:sz w:val="22"/>
          <w:szCs w:val="22"/>
        </w:rPr>
        <w:tab/>
      </w:r>
    </w:p>
    <w:p w:rsidR="00A95E2E" w:rsidRPr="00952FC9" w:rsidRDefault="00A95E2E">
      <w:pPr>
        <w:tabs>
          <w:tab w:val="left" w:pos="-1440"/>
          <w:tab w:val="left" w:pos="-720"/>
          <w:tab w:val="left" w:pos="3600"/>
          <w:tab w:val="left" w:pos="6480"/>
        </w:tabs>
        <w:spacing w:after="60"/>
        <w:jc w:val="both"/>
        <w:rPr>
          <w:rFonts w:asciiTheme="minorHAnsi" w:hAnsiTheme="minorHAnsi" w:cstheme="minorHAnsi"/>
          <w:sz w:val="22"/>
          <w:szCs w:val="22"/>
        </w:rPr>
      </w:pPr>
    </w:p>
    <w:p w:rsidR="008F6CAC" w:rsidRPr="00952FC9" w:rsidRDefault="003C2CE2">
      <w:pPr>
        <w:tabs>
          <w:tab w:val="left" w:pos="-1440"/>
          <w:tab w:val="left" w:pos="-720"/>
          <w:tab w:val="left" w:pos="3600"/>
          <w:tab w:val="left" w:pos="6480"/>
        </w:tabs>
        <w:spacing w:after="60"/>
        <w:jc w:val="both"/>
        <w:rPr>
          <w:rFonts w:asciiTheme="minorHAnsi" w:hAnsiTheme="minorHAnsi" w:cstheme="minorHAnsi"/>
          <w:sz w:val="22"/>
          <w:szCs w:val="22"/>
        </w:rPr>
      </w:pPr>
      <w:r w:rsidRPr="00952FC9">
        <w:rPr>
          <w:rFonts w:asciiTheme="minorHAnsi" w:hAnsiTheme="minorHAnsi" w:cstheme="minorHAnsi"/>
          <w:sz w:val="22"/>
          <w:szCs w:val="22"/>
        </w:rPr>
        <w:t>Bachelor of Technology in Computer Science</w:t>
      </w:r>
    </w:p>
    <w:p w:rsidR="00A95E2E" w:rsidRPr="00952FC9" w:rsidRDefault="00A95E2E">
      <w:pPr>
        <w:tabs>
          <w:tab w:val="left" w:pos="-1440"/>
          <w:tab w:val="left" w:pos="-720"/>
          <w:tab w:val="left" w:pos="3600"/>
          <w:tab w:val="left" w:pos="6480"/>
        </w:tabs>
        <w:spacing w:after="60"/>
        <w:jc w:val="both"/>
        <w:rPr>
          <w:rFonts w:asciiTheme="minorHAnsi" w:hAnsiTheme="minorHAnsi" w:cstheme="minorHAnsi"/>
          <w:b/>
          <w:sz w:val="22"/>
          <w:szCs w:val="22"/>
        </w:rPr>
      </w:pPr>
    </w:p>
    <w:p w:rsidR="008F6CAC" w:rsidRPr="00952FC9" w:rsidRDefault="008F6CAC" w:rsidP="00A95E2E">
      <w:pPr>
        <w:shd w:val="clear" w:color="auto" w:fill="D9D9D9"/>
        <w:tabs>
          <w:tab w:val="left" w:pos="720"/>
          <w:tab w:val="left" w:pos="1440"/>
          <w:tab w:val="left" w:pos="2160"/>
          <w:tab w:val="left" w:pos="2880"/>
          <w:tab w:val="left" w:pos="3426"/>
          <w:tab w:val="left" w:pos="3600"/>
        </w:tabs>
        <w:rPr>
          <w:rFonts w:asciiTheme="minorHAnsi" w:hAnsiTheme="minorHAnsi" w:cstheme="minorHAnsi"/>
          <w:b/>
          <w:color w:val="000000"/>
          <w:sz w:val="22"/>
          <w:szCs w:val="22"/>
        </w:rPr>
      </w:pPr>
      <w:r w:rsidRPr="00952FC9">
        <w:rPr>
          <w:rFonts w:asciiTheme="minorHAnsi" w:hAnsiTheme="minorHAnsi" w:cstheme="minorHAnsi"/>
          <w:b/>
          <w:sz w:val="22"/>
          <w:szCs w:val="22"/>
        </w:rPr>
        <w:t>Certifications:</w:t>
      </w:r>
      <w:r w:rsidRPr="00952FC9">
        <w:rPr>
          <w:rFonts w:asciiTheme="minorHAnsi" w:hAnsiTheme="minorHAnsi" w:cstheme="minorHAnsi"/>
          <w:b/>
          <w:sz w:val="22"/>
          <w:szCs w:val="22"/>
        </w:rPr>
        <w:tab/>
      </w:r>
      <w:r w:rsidRPr="00952FC9">
        <w:rPr>
          <w:rFonts w:asciiTheme="minorHAnsi" w:hAnsiTheme="minorHAnsi" w:cstheme="minorHAnsi"/>
          <w:b/>
          <w:sz w:val="22"/>
          <w:szCs w:val="22"/>
        </w:rPr>
        <w:tab/>
      </w:r>
      <w:r w:rsidRPr="00952FC9">
        <w:rPr>
          <w:rFonts w:asciiTheme="minorHAnsi" w:hAnsiTheme="minorHAnsi" w:cstheme="minorHAnsi"/>
          <w:b/>
          <w:sz w:val="22"/>
          <w:szCs w:val="22"/>
        </w:rPr>
        <w:tab/>
      </w:r>
    </w:p>
    <w:p w:rsidR="00A95E2E" w:rsidRPr="00952FC9" w:rsidRDefault="008F6CAC">
      <w:pPr>
        <w:tabs>
          <w:tab w:val="left" w:pos="-1440"/>
          <w:tab w:val="left" w:pos="-720"/>
          <w:tab w:val="left" w:pos="3600"/>
          <w:tab w:val="left" w:pos="6480"/>
        </w:tabs>
        <w:spacing w:after="60"/>
        <w:jc w:val="both"/>
        <w:rPr>
          <w:rFonts w:asciiTheme="minorHAnsi" w:eastAsia="Calibri" w:hAnsiTheme="minorHAnsi" w:cstheme="minorHAnsi"/>
          <w:sz w:val="22"/>
          <w:szCs w:val="22"/>
        </w:rPr>
      </w:pPr>
      <w:r w:rsidRPr="00952FC9">
        <w:rPr>
          <w:rFonts w:asciiTheme="minorHAnsi" w:eastAsia="Calibri" w:hAnsiTheme="minorHAnsi" w:cstheme="minorHAnsi"/>
          <w:sz w:val="22"/>
          <w:szCs w:val="22"/>
        </w:rPr>
        <w:t xml:space="preserve">        </w:t>
      </w:r>
    </w:p>
    <w:p w:rsidR="008F6CAC" w:rsidRPr="00952FC9" w:rsidRDefault="008F6CAC">
      <w:pPr>
        <w:tabs>
          <w:tab w:val="left" w:pos="-1440"/>
          <w:tab w:val="left" w:pos="-720"/>
          <w:tab w:val="left" w:pos="3600"/>
          <w:tab w:val="left" w:pos="6480"/>
        </w:tabs>
        <w:spacing w:after="60"/>
        <w:jc w:val="both"/>
        <w:rPr>
          <w:rFonts w:asciiTheme="minorHAnsi" w:eastAsia="Calibri" w:hAnsiTheme="minorHAnsi" w:cstheme="minorHAnsi"/>
          <w:sz w:val="22"/>
          <w:szCs w:val="22"/>
        </w:rPr>
      </w:pPr>
      <w:r w:rsidRPr="00952FC9">
        <w:rPr>
          <w:rFonts w:asciiTheme="minorHAnsi" w:hAnsiTheme="minorHAnsi" w:cstheme="minorHAnsi"/>
          <w:sz w:val="22"/>
          <w:szCs w:val="22"/>
        </w:rPr>
        <w:t>Pega 6.2 Certified System Architect (</w:t>
      </w:r>
      <w:r w:rsidRPr="00952FC9">
        <w:rPr>
          <w:rFonts w:asciiTheme="minorHAnsi" w:hAnsiTheme="minorHAnsi" w:cstheme="minorHAnsi"/>
          <w:b/>
          <w:sz w:val="22"/>
          <w:szCs w:val="22"/>
        </w:rPr>
        <w:t>CSA</w:t>
      </w:r>
      <w:r w:rsidRPr="00952FC9">
        <w:rPr>
          <w:rFonts w:asciiTheme="minorHAnsi" w:hAnsiTheme="minorHAnsi" w:cstheme="minorHAnsi"/>
          <w:sz w:val="22"/>
          <w:szCs w:val="22"/>
        </w:rPr>
        <w:t>)</w:t>
      </w:r>
    </w:p>
    <w:p w:rsidR="008F6CAC" w:rsidRPr="00952FC9" w:rsidRDefault="008F6CAC">
      <w:pPr>
        <w:tabs>
          <w:tab w:val="left" w:pos="-1440"/>
          <w:tab w:val="left" w:pos="-720"/>
          <w:tab w:val="left" w:pos="3600"/>
          <w:tab w:val="left" w:pos="6480"/>
        </w:tabs>
        <w:spacing w:after="60"/>
        <w:jc w:val="both"/>
        <w:rPr>
          <w:rFonts w:asciiTheme="minorHAnsi" w:hAnsiTheme="minorHAnsi" w:cstheme="minorHAnsi"/>
          <w:sz w:val="22"/>
          <w:szCs w:val="22"/>
        </w:rPr>
      </w:pPr>
      <w:r w:rsidRPr="00952FC9">
        <w:rPr>
          <w:rFonts w:asciiTheme="minorHAnsi" w:hAnsiTheme="minorHAnsi" w:cstheme="minorHAnsi"/>
          <w:sz w:val="22"/>
          <w:szCs w:val="22"/>
        </w:rPr>
        <w:t>Pega 6.2 Certified Senior System Architect (CSSA)</w:t>
      </w:r>
    </w:p>
    <w:p w:rsidR="008F6CAC" w:rsidRPr="00952FC9" w:rsidRDefault="008F6CAC">
      <w:pPr>
        <w:tabs>
          <w:tab w:val="left" w:pos="-1440"/>
          <w:tab w:val="left" w:pos="-720"/>
          <w:tab w:val="left" w:pos="3600"/>
          <w:tab w:val="left" w:pos="6480"/>
        </w:tabs>
        <w:spacing w:after="60"/>
        <w:jc w:val="both"/>
        <w:rPr>
          <w:rFonts w:asciiTheme="minorHAnsi" w:hAnsiTheme="minorHAnsi" w:cstheme="minorHAnsi"/>
          <w:b/>
          <w:sz w:val="22"/>
          <w:szCs w:val="22"/>
        </w:rPr>
      </w:pPr>
      <w:r w:rsidRPr="00952FC9">
        <w:rPr>
          <w:rFonts w:asciiTheme="minorHAnsi" w:hAnsiTheme="minorHAnsi" w:cstheme="minorHAnsi"/>
          <w:b/>
          <w:sz w:val="22"/>
          <w:szCs w:val="22"/>
        </w:rPr>
        <w:t>Pega 7.1 Certified Lead System Architect (CLSA)</w:t>
      </w:r>
    </w:p>
    <w:p w:rsidR="00A95E2E" w:rsidRPr="00952FC9" w:rsidRDefault="00A95E2E">
      <w:pPr>
        <w:tabs>
          <w:tab w:val="left" w:pos="-1440"/>
          <w:tab w:val="left" w:pos="-720"/>
          <w:tab w:val="left" w:pos="3600"/>
          <w:tab w:val="left" w:pos="6480"/>
        </w:tabs>
        <w:spacing w:after="60"/>
        <w:jc w:val="both"/>
        <w:rPr>
          <w:rFonts w:asciiTheme="minorHAnsi" w:hAnsiTheme="minorHAnsi" w:cstheme="minorHAnsi"/>
          <w:b/>
          <w:sz w:val="22"/>
          <w:szCs w:val="22"/>
        </w:rPr>
      </w:pPr>
    </w:p>
    <w:p w:rsidR="008F6CAC" w:rsidRPr="00952FC9" w:rsidRDefault="008F6CAC">
      <w:pPr>
        <w:shd w:val="clear" w:color="auto" w:fill="D9D9D9"/>
        <w:tabs>
          <w:tab w:val="left" w:pos="720"/>
          <w:tab w:val="left" w:pos="1440"/>
          <w:tab w:val="left" w:pos="2160"/>
          <w:tab w:val="left" w:pos="2880"/>
          <w:tab w:val="left" w:pos="3600"/>
          <w:tab w:val="left" w:pos="5836"/>
          <w:tab w:val="left" w:pos="7276"/>
        </w:tabs>
        <w:rPr>
          <w:rFonts w:asciiTheme="minorHAnsi" w:hAnsiTheme="minorHAnsi" w:cstheme="minorHAnsi"/>
          <w:b/>
          <w:bCs/>
          <w:color w:val="000000"/>
          <w:sz w:val="22"/>
          <w:szCs w:val="22"/>
          <w:lang w:eastAsia="en-US"/>
        </w:rPr>
      </w:pPr>
      <w:r w:rsidRPr="00952FC9">
        <w:rPr>
          <w:rFonts w:asciiTheme="minorHAnsi" w:hAnsiTheme="minorHAnsi" w:cstheme="minorHAnsi"/>
          <w:b/>
          <w:sz w:val="22"/>
          <w:szCs w:val="22"/>
        </w:rPr>
        <w:t>Projects Handled</w:t>
      </w:r>
      <w:r w:rsidRPr="00952FC9">
        <w:rPr>
          <w:rFonts w:asciiTheme="minorHAnsi" w:hAnsiTheme="minorHAnsi" w:cstheme="minorHAnsi"/>
          <w:b/>
          <w:sz w:val="22"/>
          <w:szCs w:val="22"/>
        </w:rPr>
        <w:tab/>
      </w:r>
    </w:p>
    <w:p w:rsidR="0024370E" w:rsidRPr="00952FC9" w:rsidRDefault="0024370E" w:rsidP="00DB71C3">
      <w:pPr>
        <w:overflowPunct/>
        <w:rPr>
          <w:rFonts w:asciiTheme="minorHAnsi" w:hAnsiTheme="minorHAnsi" w:cstheme="minorHAnsi"/>
          <w:b/>
          <w:sz w:val="22"/>
          <w:szCs w:val="22"/>
        </w:rPr>
      </w:pPr>
    </w:p>
    <w:p w:rsidR="0024370E" w:rsidRPr="00952FC9" w:rsidRDefault="0024370E" w:rsidP="0024370E">
      <w:pPr>
        <w:pStyle w:val="MediumGrid1-Accent21"/>
        <w:spacing w:line="276" w:lineRule="auto"/>
        <w:ind w:left="0"/>
        <w:jc w:val="both"/>
        <w:rPr>
          <w:rFonts w:asciiTheme="minorHAnsi" w:hAnsiTheme="minorHAnsi" w:cstheme="minorHAnsi"/>
          <w:b/>
          <w:bCs/>
          <w:sz w:val="22"/>
          <w:szCs w:val="22"/>
          <w:lang w:eastAsia="en-US"/>
        </w:rPr>
      </w:pPr>
      <w:r w:rsidRPr="00952FC9">
        <w:rPr>
          <w:rFonts w:asciiTheme="minorHAnsi" w:hAnsiTheme="minorHAnsi" w:cstheme="minorHAnsi"/>
          <w:b/>
          <w:bCs/>
          <w:sz w:val="22"/>
          <w:szCs w:val="22"/>
          <w:lang w:eastAsia="en-US"/>
        </w:rPr>
        <w:t xml:space="preserve">Client  </w:t>
      </w:r>
      <w:r w:rsidR="0072394C" w:rsidRPr="00952FC9">
        <w:rPr>
          <w:rFonts w:asciiTheme="minorHAnsi" w:hAnsiTheme="minorHAnsi" w:cstheme="minorHAnsi"/>
          <w:b/>
          <w:bCs/>
          <w:sz w:val="22"/>
          <w:szCs w:val="22"/>
          <w:lang w:eastAsia="en-US"/>
        </w:rPr>
        <w:t xml:space="preserve">                    : Amazon, Seattle</w:t>
      </w:r>
      <w:r w:rsidRPr="00952FC9">
        <w:rPr>
          <w:rFonts w:asciiTheme="minorHAnsi" w:hAnsiTheme="minorHAnsi" w:cstheme="minorHAnsi"/>
          <w:b/>
          <w:bCs/>
          <w:sz w:val="22"/>
          <w:szCs w:val="22"/>
          <w:lang w:eastAsia="en-US"/>
        </w:rPr>
        <w:t xml:space="preserve">                                                                                          </w:t>
      </w:r>
      <w:r w:rsidR="0072394C" w:rsidRPr="00952FC9">
        <w:rPr>
          <w:rFonts w:asciiTheme="minorHAnsi" w:hAnsiTheme="minorHAnsi" w:cstheme="minorHAnsi"/>
          <w:b/>
          <w:bCs/>
          <w:sz w:val="22"/>
          <w:szCs w:val="22"/>
          <w:lang w:eastAsia="en-US"/>
        </w:rPr>
        <w:t xml:space="preserve">                  </w:t>
      </w:r>
      <w:r w:rsidRPr="00952FC9">
        <w:rPr>
          <w:rFonts w:asciiTheme="minorHAnsi" w:hAnsiTheme="minorHAnsi" w:cstheme="minorHAnsi"/>
          <w:b/>
          <w:bCs/>
          <w:sz w:val="22"/>
          <w:szCs w:val="22"/>
          <w:lang w:eastAsia="en-US"/>
        </w:rPr>
        <w:t>Mar 16-till date</w:t>
      </w:r>
    </w:p>
    <w:p w:rsidR="0024370E" w:rsidRPr="00952FC9" w:rsidRDefault="0024370E" w:rsidP="0024370E">
      <w:pPr>
        <w:overflowPunct/>
        <w:rPr>
          <w:rFonts w:asciiTheme="minorHAnsi" w:hAnsiTheme="minorHAnsi" w:cstheme="minorHAnsi"/>
          <w:b/>
          <w:sz w:val="22"/>
          <w:szCs w:val="22"/>
        </w:rPr>
      </w:pPr>
      <w:r w:rsidRPr="00952FC9">
        <w:rPr>
          <w:rFonts w:asciiTheme="minorHAnsi" w:hAnsiTheme="minorHAnsi" w:cstheme="minorHAnsi"/>
          <w:b/>
          <w:bCs/>
          <w:sz w:val="22"/>
          <w:szCs w:val="22"/>
          <w:lang w:eastAsia="en-US"/>
        </w:rPr>
        <w:t>Project                    : Travel Tracking Tool – Payroll</w:t>
      </w:r>
      <w:r w:rsidRPr="00952FC9">
        <w:rPr>
          <w:rFonts w:asciiTheme="minorHAnsi" w:hAnsiTheme="minorHAnsi" w:cstheme="minorHAnsi"/>
          <w:b/>
          <w:sz w:val="22"/>
          <w:szCs w:val="22"/>
          <w:lang w:eastAsia="en-US"/>
        </w:rPr>
        <w:br/>
      </w:r>
      <w:r w:rsidRPr="00952FC9">
        <w:rPr>
          <w:rFonts w:asciiTheme="minorHAnsi" w:hAnsiTheme="minorHAnsi" w:cstheme="minorHAnsi"/>
          <w:b/>
          <w:sz w:val="22"/>
          <w:szCs w:val="22"/>
        </w:rPr>
        <w:t>Skills Used              : Pega 7.1, Oracle</w:t>
      </w:r>
    </w:p>
    <w:p w:rsidR="00867C6F" w:rsidRPr="00952FC9" w:rsidRDefault="00867C6F" w:rsidP="00867C6F">
      <w:pPr>
        <w:overflowPunct/>
        <w:rPr>
          <w:rFonts w:asciiTheme="minorHAnsi" w:hAnsiTheme="minorHAnsi" w:cstheme="minorHAnsi"/>
          <w:b/>
          <w:bCs/>
          <w:sz w:val="22"/>
          <w:szCs w:val="22"/>
          <w:u w:val="single"/>
          <w:lang w:eastAsia="en-US"/>
        </w:rPr>
      </w:pPr>
      <w:r w:rsidRPr="00952FC9">
        <w:rPr>
          <w:rFonts w:asciiTheme="minorHAnsi" w:hAnsiTheme="minorHAnsi" w:cstheme="minorHAnsi"/>
          <w:b/>
          <w:bCs/>
          <w:sz w:val="22"/>
          <w:szCs w:val="22"/>
          <w:lang w:eastAsia="en-US"/>
        </w:rPr>
        <w:t xml:space="preserve">Role                       </w:t>
      </w:r>
      <w:r w:rsidR="00BF4FA7" w:rsidRPr="00952FC9">
        <w:rPr>
          <w:rFonts w:asciiTheme="minorHAnsi" w:hAnsiTheme="minorHAnsi" w:cstheme="minorHAnsi"/>
          <w:b/>
          <w:bCs/>
          <w:sz w:val="22"/>
          <w:szCs w:val="22"/>
          <w:lang w:eastAsia="en-US"/>
        </w:rPr>
        <w:t xml:space="preserve"> </w:t>
      </w:r>
      <w:r w:rsidRPr="00952FC9">
        <w:rPr>
          <w:rFonts w:asciiTheme="minorHAnsi" w:hAnsiTheme="minorHAnsi" w:cstheme="minorHAnsi"/>
          <w:b/>
          <w:bCs/>
          <w:sz w:val="22"/>
          <w:szCs w:val="22"/>
          <w:lang w:eastAsia="en-US"/>
        </w:rPr>
        <w:t xml:space="preserve"> : System Architect</w:t>
      </w:r>
    </w:p>
    <w:p w:rsidR="00867C6F" w:rsidRPr="00952FC9" w:rsidRDefault="00867C6F" w:rsidP="0024370E">
      <w:pPr>
        <w:overflowPunct/>
        <w:rPr>
          <w:rFonts w:asciiTheme="minorHAnsi" w:hAnsiTheme="minorHAnsi" w:cstheme="minorHAnsi"/>
          <w:bCs/>
          <w:sz w:val="22"/>
          <w:szCs w:val="22"/>
          <w:lang w:eastAsia="en-US"/>
        </w:rPr>
      </w:pPr>
    </w:p>
    <w:p w:rsidR="0024370E" w:rsidRPr="00952FC9" w:rsidRDefault="0024370E" w:rsidP="0024370E">
      <w:pPr>
        <w:tabs>
          <w:tab w:val="left" w:pos="-1440"/>
          <w:tab w:val="left" w:pos="-720"/>
          <w:tab w:val="left" w:pos="3600"/>
          <w:tab w:val="left" w:pos="6480"/>
        </w:tabs>
        <w:spacing w:after="60"/>
        <w:jc w:val="both"/>
        <w:rPr>
          <w:rFonts w:asciiTheme="minorHAnsi" w:hAnsiTheme="minorHAnsi" w:cstheme="minorHAnsi"/>
          <w:b/>
          <w:sz w:val="22"/>
          <w:szCs w:val="22"/>
        </w:rPr>
      </w:pPr>
    </w:p>
    <w:p w:rsidR="0024370E" w:rsidRPr="00952FC9" w:rsidRDefault="0024370E" w:rsidP="0024370E">
      <w:pPr>
        <w:tabs>
          <w:tab w:val="left" w:pos="-1440"/>
          <w:tab w:val="left" w:pos="-720"/>
          <w:tab w:val="left" w:pos="3600"/>
          <w:tab w:val="left" w:pos="6480"/>
        </w:tabs>
        <w:spacing w:after="60"/>
        <w:jc w:val="both"/>
        <w:rPr>
          <w:rFonts w:asciiTheme="minorHAnsi" w:eastAsia="Calibri" w:hAnsiTheme="minorHAnsi" w:cstheme="minorHAnsi"/>
          <w:sz w:val="22"/>
          <w:szCs w:val="22"/>
        </w:rPr>
      </w:pPr>
      <w:r w:rsidRPr="00952FC9">
        <w:rPr>
          <w:rFonts w:asciiTheme="minorHAnsi" w:hAnsiTheme="minorHAnsi" w:cstheme="minorHAnsi"/>
          <w:b/>
          <w:sz w:val="22"/>
          <w:szCs w:val="22"/>
        </w:rPr>
        <w:lastRenderedPageBreak/>
        <w:t>Description</w:t>
      </w:r>
      <w:r w:rsidRPr="00952FC9">
        <w:rPr>
          <w:rFonts w:asciiTheme="minorHAnsi" w:hAnsiTheme="minorHAnsi" w:cstheme="minorHAnsi"/>
          <w:sz w:val="22"/>
          <w:szCs w:val="22"/>
        </w:rPr>
        <w:t>: Amazon is the largest company where almost 2 lakhs employees are working. Among these e</w:t>
      </w:r>
      <w:r w:rsidRPr="00952FC9">
        <w:rPr>
          <w:rFonts w:asciiTheme="minorHAnsi" w:hAnsiTheme="minorHAnsi" w:cstheme="minorHAnsi"/>
          <w:sz w:val="22"/>
          <w:szCs w:val="22"/>
        </w:rPr>
        <w:t>m</w:t>
      </w:r>
      <w:r w:rsidRPr="00952FC9">
        <w:rPr>
          <w:rFonts w:asciiTheme="minorHAnsi" w:hAnsiTheme="minorHAnsi" w:cstheme="minorHAnsi"/>
          <w:sz w:val="22"/>
          <w:szCs w:val="22"/>
        </w:rPr>
        <w:t>ployees many need to be travelled to few of the countries as required to improve the business.</w:t>
      </w:r>
      <w:r w:rsidRPr="00952FC9">
        <w:rPr>
          <w:rFonts w:asciiTheme="minorHAnsi" w:eastAsia="Calibri" w:hAnsiTheme="minorHAnsi" w:cstheme="minorHAnsi"/>
          <w:sz w:val="22"/>
          <w:szCs w:val="22"/>
        </w:rPr>
        <w:t xml:space="preserve"> </w:t>
      </w:r>
      <w:r w:rsidRPr="00952FC9">
        <w:rPr>
          <w:rFonts w:asciiTheme="minorHAnsi" w:hAnsiTheme="minorHAnsi" w:cstheme="minorHAnsi"/>
          <w:sz w:val="22"/>
          <w:szCs w:val="22"/>
        </w:rPr>
        <w:t>Whoever tr</w:t>
      </w:r>
      <w:r w:rsidRPr="00952FC9">
        <w:rPr>
          <w:rFonts w:asciiTheme="minorHAnsi" w:hAnsiTheme="minorHAnsi" w:cstheme="minorHAnsi"/>
          <w:sz w:val="22"/>
          <w:szCs w:val="22"/>
        </w:rPr>
        <w:t>a</w:t>
      </w:r>
      <w:r w:rsidRPr="00952FC9">
        <w:rPr>
          <w:rFonts w:asciiTheme="minorHAnsi" w:hAnsiTheme="minorHAnsi" w:cstheme="minorHAnsi"/>
          <w:sz w:val="22"/>
          <w:szCs w:val="22"/>
        </w:rPr>
        <w:t>velling to other countries they need to raise a travel request in this application and required to get certain a</w:t>
      </w:r>
      <w:r w:rsidRPr="00952FC9">
        <w:rPr>
          <w:rFonts w:asciiTheme="minorHAnsi" w:hAnsiTheme="minorHAnsi" w:cstheme="minorHAnsi"/>
          <w:sz w:val="22"/>
          <w:szCs w:val="22"/>
        </w:rPr>
        <w:t>p</w:t>
      </w:r>
      <w:r w:rsidRPr="00952FC9">
        <w:rPr>
          <w:rFonts w:asciiTheme="minorHAnsi" w:hAnsiTheme="minorHAnsi" w:cstheme="minorHAnsi"/>
          <w:sz w:val="22"/>
          <w:szCs w:val="22"/>
        </w:rPr>
        <w:t>provals like tax team, payroll team etc. once employee get the all approvals a unique code will be generated which is going to be a proof that this employee got required approvals. In between these approvals there are some business rules which will be applied to auto reject the certain request. Once travel has been done e</w:t>
      </w:r>
      <w:r w:rsidRPr="00952FC9">
        <w:rPr>
          <w:rFonts w:asciiTheme="minorHAnsi" w:hAnsiTheme="minorHAnsi" w:cstheme="minorHAnsi"/>
          <w:sz w:val="22"/>
          <w:szCs w:val="22"/>
        </w:rPr>
        <w:t>m</w:t>
      </w:r>
      <w:r w:rsidRPr="00952FC9">
        <w:rPr>
          <w:rFonts w:asciiTheme="minorHAnsi" w:hAnsiTheme="minorHAnsi" w:cstheme="minorHAnsi"/>
          <w:sz w:val="22"/>
          <w:szCs w:val="22"/>
        </w:rPr>
        <w:t>ployee has to come to this tool and confirm his/her travel for tracking and for tax deductions from employee salary which will be tracked by payroll team.</w:t>
      </w:r>
    </w:p>
    <w:p w:rsidR="0024370E" w:rsidRPr="00952FC9" w:rsidRDefault="0024370E" w:rsidP="0024370E">
      <w:pPr>
        <w:tabs>
          <w:tab w:val="left" w:pos="-1440"/>
          <w:tab w:val="left" w:pos="-720"/>
          <w:tab w:val="left" w:pos="3600"/>
          <w:tab w:val="left" w:pos="6480"/>
        </w:tabs>
        <w:spacing w:after="60"/>
        <w:jc w:val="both"/>
        <w:rPr>
          <w:rFonts w:asciiTheme="minorHAnsi" w:hAnsiTheme="minorHAnsi" w:cstheme="minorHAnsi"/>
          <w:sz w:val="22"/>
          <w:szCs w:val="22"/>
        </w:rPr>
      </w:pPr>
      <w:r w:rsidRPr="00952FC9">
        <w:rPr>
          <w:rFonts w:asciiTheme="minorHAnsi" w:hAnsiTheme="minorHAnsi" w:cstheme="minorHAnsi"/>
          <w:b/>
          <w:sz w:val="22"/>
          <w:szCs w:val="22"/>
        </w:rPr>
        <w:t>Responsibilities:</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Involved in gathering business requirements, analysis and construction of the project.</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Involved in the project planning and effort estimations.</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Involved in discussions with Business users and design and development of prototype.</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Well communicated with the Business Analyst to convert the business component into equivalent technical components.</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Shared the knowledge and experience with the Business Analysts in resolution of conflicting requir</w:t>
      </w:r>
      <w:r w:rsidRPr="00952FC9">
        <w:rPr>
          <w:rFonts w:asciiTheme="minorHAnsi" w:hAnsiTheme="minorHAnsi" w:cstheme="minorHAnsi"/>
          <w:sz w:val="22"/>
          <w:szCs w:val="22"/>
        </w:rPr>
        <w:t>e</w:t>
      </w:r>
      <w:r w:rsidRPr="00952FC9">
        <w:rPr>
          <w:rFonts w:asciiTheme="minorHAnsi" w:hAnsiTheme="minorHAnsi" w:cstheme="minorHAnsi"/>
          <w:sz w:val="22"/>
          <w:szCs w:val="22"/>
        </w:rPr>
        <w:t>ments and in freezing scope of application by participating in repeated walkthroughs.</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Created Class structure and initial application creation, rule sets and rule set versions. Data base tables’ creation and mapping. Prepared high level design document.</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Created and modified the User Interface Rules (Harness, Section Rules) as required by the application.</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Designed and developed the Process flows that represent the business process.</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Provided solutions and designs for the new requirements based on the requirement applicability in framework and implementation layer.</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 xml:space="preserve">Actively involved </w:t>
      </w:r>
      <w:r w:rsidR="002B2D96" w:rsidRPr="00952FC9">
        <w:rPr>
          <w:rFonts w:asciiTheme="minorHAnsi" w:hAnsiTheme="minorHAnsi" w:cstheme="minorHAnsi"/>
          <w:sz w:val="22"/>
          <w:szCs w:val="22"/>
        </w:rPr>
        <w:t>in creating</w:t>
      </w:r>
      <w:r w:rsidR="00967B35" w:rsidRPr="00952FC9">
        <w:rPr>
          <w:rFonts w:asciiTheme="minorHAnsi" w:hAnsiTheme="minorHAnsi" w:cstheme="minorHAnsi"/>
          <w:sz w:val="22"/>
          <w:szCs w:val="22"/>
        </w:rPr>
        <w:t xml:space="preserve"> </w:t>
      </w:r>
      <w:r w:rsidRPr="00952FC9">
        <w:rPr>
          <w:rFonts w:asciiTheme="minorHAnsi" w:hAnsiTheme="minorHAnsi" w:cstheme="minorHAnsi"/>
          <w:sz w:val="22"/>
          <w:szCs w:val="22"/>
        </w:rPr>
        <w:t>the user interface solutions for the clients.</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Worked on integrations – services requests, response mappings. Assuring Claims information reaches to dow</w:t>
      </w:r>
      <w:r w:rsidRPr="00952FC9">
        <w:rPr>
          <w:rFonts w:asciiTheme="minorHAnsi" w:hAnsiTheme="minorHAnsi" w:cstheme="minorHAnsi"/>
          <w:sz w:val="22"/>
          <w:szCs w:val="22"/>
        </w:rPr>
        <w:t>n</w:t>
      </w:r>
      <w:r w:rsidRPr="00952FC9">
        <w:rPr>
          <w:rFonts w:asciiTheme="minorHAnsi" w:hAnsiTheme="minorHAnsi" w:cstheme="minorHAnsi"/>
          <w:sz w:val="22"/>
          <w:szCs w:val="22"/>
        </w:rPr>
        <w:t xml:space="preserve">stream / legacy systems using </w:t>
      </w:r>
      <w:r w:rsidR="00C575E2" w:rsidRPr="00952FC9">
        <w:rPr>
          <w:rFonts w:asciiTheme="minorHAnsi" w:hAnsiTheme="minorHAnsi" w:cstheme="minorHAnsi"/>
          <w:sz w:val="22"/>
          <w:szCs w:val="22"/>
        </w:rPr>
        <w:t>REST</w:t>
      </w:r>
      <w:r w:rsidRPr="00952FC9">
        <w:rPr>
          <w:rFonts w:asciiTheme="minorHAnsi" w:hAnsiTheme="minorHAnsi" w:cstheme="minorHAnsi"/>
          <w:sz w:val="22"/>
          <w:szCs w:val="22"/>
        </w:rPr>
        <w:t>, SOAP connectors.</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Worked on PRPC security i.e., defining Service packages, Access groups, Access roles and privileges.</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Production deployment, configuration management and production support</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Analyzed application performance using AES alerts and log traces. Provided fixes for the performance issues.</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 xml:space="preserve">Performed code reviews </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Warranty change request management, defects deliverable management</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Transition plans and low level designs</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Identified root causes for the critical issues and implemented solutions.</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Trouble shooting internal and external issues escalating based on for quicker resolution</w:t>
      </w:r>
    </w:p>
    <w:p w:rsidR="0024370E" w:rsidRPr="00952FC9" w:rsidRDefault="0024370E"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 xml:space="preserve">Troubleshoot and communicate with Pega Support team </w:t>
      </w:r>
      <w:r w:rsidR="009C3797" w:rsidRPr="00952FC9">
        <w:rPr>
          <w:rFonts w:asciiTheme="minorHAnsi" w:hAnsiTheme="minorHAnsi" w:cstheme="minorHAnsi"/>
          <w:sz w:val="22"/>
          <w:szCs w:val="22"/>
        </w:rPr>
        <w:t>to</w:t>
      </w:r>
      <w:r w:rsidRPr="00952FC9">
        <w:rPr>
          <w:rFonts w:asciiTheme="minorHAnsi" w:hAnsiTheme="minorHAnsi" w:cstheme="minorHAnsi"/>
          <w:sz w:val="22"/>
          <w:szCs w:val="22"/>
        </w:rPr>
        <w:t xml:space="preserve"> resolve technical issues which require hot fix from Pegasystems</w:t>
      </w:r>
    </w:p>
    <w:p w:rsidR="0024370E" w:rsidRPr="00952FC9" w:rsidRDefault="00967B35"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 xml:space="preserve">Developed </w:t>
      </w:r>
      <w:r w:rsidR="00557488" w:rsidRPr="00952FC9">
        <w:rPr>
          <w:rFonts w:asciiTheme="minorHAnsi" w:hAnsiTheme="minorHAnsi" w:cstheme="minorHAnsi"/>
          <w:sz w:val="22"/>
          <w:szCs w:val="22"/>
        </w:rPr>
        <w:t>charts, reports</w:t>
      </w:r>
      <w:r w:rsidR="002B2D96" w:rsidRPr="00952FC9">
        <w:rPr>
          <w:rFonts w:asciiTheme="minorHAnsi" w:hAnsiTheme="minorHAnsi" w:cstheme="minorHAnsi"/>
          <w:sz w:val="22"/>
          <w:szCs w:val="22"/>
        </w:rPr>
        <w:t xml:space="preserve"> using P</w:t>
      </w:r>
      <w:r w:rsidRPr="00952FC9">
        <w:rPr>
          <w:rFonts w:asciiTheme="minorHAnsi" w:hAnsiTheme="minorHAnsi" w:cstheme="minorHAnsi"/>
          <w:sz w:val="22"/>
          <w:szCs w:val="22"/>
        </w:rPr>
        <w:t xml:space="preserve">ega 7 report definitions features. </w:t>
      </w:r>
    </w:p>
    <w:p w:rsidR="00557488" w:rsidRPr="00952FC9" w:rsidRDefault="00557488" w:rsidP="0024370E">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Generation of smart PDFs using Pega E-Form related rules.</w:t>
      </w:r>
    </w:p>
    <w:p w:rsidR="0024370E" w:rsidRPr="00952FC9" w:rsidRDefault="0024370E" w:rsidP="00DB71C3">
      <w:pPr>
        <w:overflowPunct/>
        <w:rPr>
          <w:rFonts w:asciiTheme="minorHAnsi" w:hAnsiTheme="minorHAnsi" w:cstheme="minorHAnsi"/>
          <w:b/>
          <w:sz w:val="22"/>
          <w:szCs w:val="22"/>
        </w:rPr>
      </w:pPr>
    </w:p>
    <w:p w:rsidR="0024370E" w:rsidRPr="00952FC9" w:rsidRDefault="0024370E" w:rsidP="00DB71C3">
      <w:pPr>
        <w:overflowPunct/>
        <w:rPr>
          <w:rFonts w:asciiTheme="minorHAnsi" w:hAnsiTheme="minorHAnsi" w:cstheme="minorHAnsi"/>
          <w:b/>
          <w:sz w:val="22"/>
          <w:szCs w:val="22"/>
        </w:rPr>
      </w:pPr>
    </w:p>
    <w:p w:rsidR="008F6CAC" w:rsidRPr="00952FC9" w:rsidRDefault="00DB71C3" w:rsidP="00DB71C3">
      <w:pPr>
        <w:overflowPunct/>
        <w:rPr>
          <w:rFonts w:asciiTheme="minorHAnsi" w:hAnsiTheme="minorHAnsi" w:cstheme="minorHAnsi"/>
          <w:b/>
          <w:bCs/>
          <w:color w:val="000000"/>
          <w:sz w:val="22"/>
          <w:szCs w:val="22"/>
          <w:lang w:eastAsia="en-US"/>
        </w:rPr>
      </w:pPr>
      <w:r w:rsidRPr="00952FC9">
        <w:rPr>
          <w:rFonts w:asciiTheme="minorHAnsi" w:hAnsiTheme="minorHAnsi" w:cstheme="minorHAnsi"/>
          <w:b/>
          <w:sz w:val="22"/>
          <w:szCs w:val="22"/>
        </w:rPr>
        <w:t xml:space="preserve">Client                      : </w:t>
      </w:r>
      <w:r w:rsidR="00C272BE" w:rsidRPr="00952FC9">
        <w:rPr>
          <w:rFonts w:asciiTheme="minorHAnsi" w:hAnsiTheme="minorHAnsi" w:cstheme="minorHAnsi"/>
          <w:b/>
          <w:sz w:val="22"/>
          <w:szCs w:val="22"/>
        </w:rPr>
        <w:t xml:space="preserve">Amazon, </w:t>
      </w:r>
      <w:r w:rsidR="0072394C" w:rsidRPr="00952FC9">
        <w:rPr>
          <w:rFonts w:asciiTheme="minorHAnsi" w:hAnsiTheme="minorHAnsi" w:cstheme="minorHAnsi"/>
          <w:b/>
          <w:sz w:val="22"/>
          <w:szCs w:val="22"/>
        </w:rPr>
        <w:t>Seattle</w:t>
      </w:r>
      <w:r w:rsidRPr="00952FC9">
        <w:rPr>
          <w:rFonts w:asciiTheme="minorHAnsi" w:hAnsiTheme="minorHAnsi" w:cstheme="minorHAnsi"/>
          <w:b/>
          <w:sz w:val="22"/>
          <w:szCs w:val="22"/>
        </w:rPr>
        <w:t xml:space="preserve"> </w:t>
      </w:r>
      <w:r w:rsidRPr="00952FC9">
        <w:rPr>
          <w:rFonts w:asciiTheme="minorHAnsi" w:hAnsiTheme="minorHAnsi" w:cstheme="minorHAnsi"/>
          <w:b/>
          <w:sz w:val="22"/>
          <w:szCs w:val="22"/>
        </w:rPr>
        <w:tab/>
        <w:t xml:space="preserve">                                                                           </w:t>
      </w:r>
      <w:r w:rsidR="00C272BE" w:rsidRPr="00952FC9">
        <w:rPr>
          <w:rFonts w:asciiTheme="minorHAnsi" w:hAnsiTheme="minorHAnsi" w:cstheme="minorHAnsi"/>
          <w:b/>
          <w:sz w:val="22"/>
          <w:szCs w:val="22"/>
        </w:rPr>
        <w:t xml:space="preserve">              </w:t>
      </w:r>
      <w:r w:rsidRPr="00952FC9">
        <w:rPr>
          <w:rFonts w:asciiTheme="minorHAnsi" w:hAnsiTheme="minorHAnsi" w:cstheme="minorHAnsi"/>
          <w:b/>
          <w:sz w:val="22"/>
          <w:szCs w:val="22"/>
        </w:rPr>
        <w:t xml:space="preserve"> </w:t>
      </w:r>
      <w:r w:rsidRPr="00952FC9">
        <w:rPr>
          <w:rFonts w:asciiTheme="minorHAnsi" w:hAnsiTheme="minorHAnsi" w:cstheme="minorHAnsi"/>
          <w:b/>
          <w:bCs/>
          <w:sz w:val="22"/>
          <w:szCs w:val="22"/>
          <w:lang w:eastAsia="en-US"/>
        </w:rPr>
        <w:t>Nov 15-Feb 16</w:t>
      </w:r>
      <w:r w:rsidRPr="00952FC9">
        <w:rPr>
          <w:rFonts w:asciiTheme="minorHAnsi" w:hAnsiTheme="minorHAnsi" w:cstheme="minorHAnsi"/>
          <w:b/>
          <w:sz w:val="22"/>
          <w:szCs w:val="22"/>
        </w:rPr>
        <w:tab/>
      </w:r>
    </w:p>
    <w:p w:rsidR="008F6CAC" w:rsidRPr="00952FC9" w:rsidRDefault="008F6CAC" w:rsidP="00DB71C3">
      <w:pPr>
        <w:overflowPunct/>
        <w:rPr>
          <w:rFonts w:asciiTheme="minorHAnsi" w:hAnsiTheme="minorHAnsi" w:cstheme="minorHAnsi"/>
          <w:b/>
          <w:bCs/>
          <w:sz w:val="22"/>
          <w:szCs w:val="22"/>
          <w:lang w:eastAsia="en-US"/>
        </w:rPr>
      </w:pPr>
      <w:r w:rsidRPr="00952FC9">
        <w:rPr>
          <w:rFonts w:asciiTheme="minorHAnsi" w:hAnsiTheme="minorHAnsi" w:cstheme="minorHAnsi"/>
          <w:b/>
          <w:bCs/>
          <w:sz w:val="22"/>
          <w:szCs w:val="22"/>
          <w:lang w:eastAsia="en-US"/>
        </w:rPr>
        <w:t xml:space="preserve">Project                    : Accounts </w:t>
      </w:r>
      <w:r w:rsidR="00F20F1C" w:rsidRPr="00952FC9">
        <w:rPr>
          <w:rFonts w:asciiTheme="minorHAnsi" w:hAnsiTheme="minorHAnsi" w:cstheme="minorHAnsi"/>
          <w:b/>
          <w:bCs/>
          <w:sz w:val="22"/>
          <w:szCs w:val="22"/>
          <w:lang w:eastAsia="en-US"/>
        </w:rPr>
        <w:t>Payable – Financial Operations</w:t>
      </w:r>
      <w:r w:rsidRPr="00952FC9">
        <w:rPr>
          <w:rFonts w:asciiTheme="minorHAnsi" w:hAnsiTheme="minorHAnsi" w:cstheme="minorHAnsi"/>
          <w:b/>
          <w:sz w:val="22"/>
          <w:szCs w:val="22"/>
          <w:lang w:eastAsia="en-US"/>
        </w:rPr>
        <w:br/>
      </w:r>
      <w:r w:rsidR="00651876" w:rsidRPr="00952FC9">
        <w:rPr>
          <w:rFonts w:asciiTheme="minorHAnsi" w:hAnsiTheme="minorHAnsi" w:cstheme="minorHAnsi"/>
          <w:b/>
          <w:sz w:val="22"/>
          <w:szCs w:val="22"/>
        </w:rPr>
        <w:t xml:space="preserve">Skills Used       </w:t>
      </w:r>
      <w:r w:rsidRPr="00952FC9">
        <w:rPr>
          <w:rFonts w:asciiTheme="minorHAnsi" w:hAnsiTheme="minorHAnsi" w:cstheme="minorHAnsi"/>
          <w:b/>
          <w:sz w:val="22"/>
          <w:szCs w:val="22"/>
        </w:rPr>
        <w:t xml:space="preserve">    </w:t>
      </w:r>
      <w:r w:rsidR="00AC202F" w:rsidRPr="00952FC9">
        <w:rPr>
          <w:rFonts w:asciiTheme="minorHAnsi" w:hAnsiTheme="minorHAnsi" w:cstheme="minorHAnsi"/>
          <w:b/>
          <w:sz w:val="22"/>
          <w:szCs w:val="22"/>
        </w:rPr>
        <w:t xml:space="preserve">  </w:t>
      </w:r>
      <w:r w:rsidRPr="00952FC9">
        <w:rPr>
          <w:rFonts w:asciiTheme="minorHAnsi" w:hAnsiTheme="minorHAnsi" w:cstheme="minorHAnsi"/>
          <w:b/>
          <w:sz w:val="22"/>
          <w:szCs w:val="22"/>
        </w:rPr>
        <w:t xml:space="preserve"> : Pega 7.1, Oracle</w:t>
      </w:r>
    </w:p>
    <w:p w:rsidR="00BF4FA7" w:rsidRPr="00952FC9" w:rsidRDefault="00BF4FA7" w:rsidP="00BF4FA7">
      <w:pPr>
        <w:overflowPunct/>
        <w:rPr>
          <w:rFonts w:asciiTheme="minorHAnsi" w:hAnsiTheme="minorHAnsi" w:cstheme="minorHAnsi"/>
          <w:b/>
          <w:bCs/>
          <w:sz w:val="22"/>
          <w:szCs w:val="22"/>
          <w:u w:val="single"/>
          <w:lang w:eastAsia="en-US"/>
        </w:rPr>
      </w:pPr>
      <w:r w:rsidRPr="00952FC9">
        <w:rPr>
          <w:rFonts w:asciiTheme="minorHAnsi" w:hAnsiTheme="minorHAnsi" w:cstheme="minorHAnsi"/>
          <w:b/>
          <w:bCs/>
          <w:sz w:val="22"/>
          <w:szCs w:val="22"/>
          <w:lang w:eastAsia="en-US"/>
        </w:rPr>
        <w:t>Role                         : System Architect</w:t>
      </w:r>
    </w:p>
    <w:p w:rsidR="00B44271" w:rsidRPr="00952FC9" w:rsidRDefault="00B44271">
      <w:pPr>
        <w:tabs>
          <w:tab w:val="left" w:pos="-1440"/>
          <w:tab w:val="left" w:pos="-720"/>
          <w:tab w:val="left" w:pos="3600"/>
          <w:tab w:val="left" w:pos="6480"/>
        </w:tabs>
        <w:spacing w:after="60"/>
        <w:jc w:val="both"/>
        <w:rPr>
          <w:rFonts w:asciiTheme="minorHAnsi" w:hAnsiTheme="minorHAnsi" w:cstheme="minorHAnsi"/>
          <w:b/>
          <w:sz w:val="22"/>
          <w:szCs w:val="22"/>
        </w:rPr>
      </w:pPr>
    </w:p>
    <w:p w:rsidR="008F6CAC" w:rsidRPr="00952FC9" w:rsidRDefault="008F6CAC">
      <w:pPr>
        <w:tabs>
          <w:tab w:val="left" w:pos="-1440"/>
          <w:tab w:val="left" w:pos="-720"/>
          <w:tab w:val="left" w:pos="3600"/>
          <w:tab w:val="left" w:pos="6480"/>
        </w:tabs>
        <w:spacing w:after="60"/>
        <w:jc w:val="both"/>
        <w:rPr>
          <w:rFonts w:asciiTheme="minorHAnsi" w:hAnsiTheme="minorHAnsi" w:cstheme="minorHAnsi"/>
          <w:sz w:val="22"/>
          <w:szCs w:val="22"/>
        </w:rPr>
      </w:pPr>
      <w:r w:rsidRPr="00952FC9">
        <w:rPr>
          <w:rFonts w:asciiTheme="minorHAnsi" w:hAnsiTheme="minorHAnsi" w:cstheme="minorHAnsi"/>
          <w:b/>
          <w:sz w:val="22"/>
          <w:szCs w:val="22"/>
        </w:rPr>
        <w:lastRenderedPageBreak/>
        <w:t>Description</w:t>
      </w:r>
      <w:r w:rsidRPr="00952FC9">
        <w:rPr>
          <w:rFonts w:asciiTheme="minorHAnsi" w:hAnsiTheme="minorHAnsi" w:cstheme="minorHAnsi"/>
          <w:sz w:val="22"/>
          <w:szCs w:val="22"/>
        </w:rPr>
        <w:t xml:space="preserve">: Amazon.com is largest online retailer, and it will pay the external vendors for the retail products and as well as non-retailers (power Bills, rent, real estate bills </w:t>
      </w:r>
      <w:r w:rsidR="00B44271" w:rsidRPr="00952FC9">
        <w:rPr>
          <w:rFonts w:asciiTheme="minorHAnsi" w:hAnsiTheme="minorHAnsi" w:cstheme="minorHAnsi"/>
          <w:sz w:val="22"/>
          <w:szCs w:val="22"/>
        </w:rPr>
        <w:t xml:space="preserve">etc.). </w:t>
      </w:r>
      <w:r w:rsidRPr="00952FC9">
        <w:rPr>
          <w:rFonts w:asciiTheme="minorHAnsi" w:hAnsiTheme="minorHAnsi" w:cstheme="minorHAnsi"/>
          <w:sz w:val="22"/>
          <w:szCs w:val="22"/>
        </w:rPr>
        <w:t xml:space="preserve">Initially Amazon FinOps used to have this application in </w:t>
      </w:r>
      <w:r w:rsidRPr="00952FC9">
        <w:rPr>
          <w:rFonts w:asciiTheme="minorHAnsi" w:hAnsiTheme="minorHAnsi" w:cstheme="minorHAnsi"/>
          <w:b/>
          <w:sz w:val="22"/>
          <w:szCs w:val="22"/>
        </w:rPr>
        <w:t xml:space="preserve">Appian, </w:t>
      </w:r>
      <w:r w:rsidRPr="00952FC9">
        <w:rPr>
          <w:rFonts w:asciiTheme="minorHAnsi" w:hAnsiTheme="minorHAnsi" w:cstheme="minorHAnsi"/>
          <w:sz w:val="22"/>
          <w:szCs w:val="22"/>
        </w:rPr>
        <w:t>with this application users can raise request for vendors with the invoices of products but approvals will be done in mail communications.</w:t>
      </w:r>
      <w:r w:rsidR="00B44271" w:rsidRPr="00952FC9">
        <w:rPr>
          <w:rFonts w:asciiTheme="minorHAnsi" w:hAnsiTheme="minorHAnsi" w:cstheme="minorHAnsi"/>
          <w:sz w:val="22"/>
          <w:szCs w:val="22"/>
        </w:rPr>
        <w:t xml:space="preserve"> </w:t>
      </w:r>
      <w:r w:rsidRPr="00952FC9">
        <w:rPr>
          <w:rFonts w:asciiTheme="minorHAnsi" w:hAnsiTheme="minorHAnsi" w:cstheme="minorHAnsi"/>
          <w:sz w:val="22"/>
          <w:szCs w:val="22"/>
        </w:rPr>
        <w:t>FinOps introduced an enhanced application, which enables retail contacts (VMs, Retail and Retail Finance partners) to review and approve requests in an online application.  This eliminates the existing approval process which was entirely reliant on email communications.   The new process will allow FinOps and Retail teams to easily access the required request information in a co</w:t>
      </w:r>
      <w:r w:rsidRPr="00952FC9">
        <w:rPr>
          <w:rFonts w:asciiTheme="minorHAnsi" w:hAnsiTheme="minorHAnsi" w:cstheme="minorHAnsi"/>
          <w:sz w:val="22"/>
          <w:szCs w:val="22"/>
        </w:rPr>
        <w:t>n</w:t>
      </w:r>
      <w:r w:rsidRPr="00952FC9">
        <w:rPr>
          <w:rFonts w:asciiTheme="minorHAnsi" w:hAnsiTheme="minorHAnsi" w:cstheme="minorHAnsi"/>
          <w:sz w:val="22"/>
          <w:szCs w:val="22"/>
        </w:rPr>
        <w:t>solidated way.  This also, provides the required visibility of information regarding the request status to all i</w:t>
      </w:r>
      <w:r w:rsidRPr="00952FC9">
        <w:rPr>
          <w:rFonts w:asciiTheme="minorHAnsi" w:hAnsiTheme="minorHAnsi" w:cstheme="minorHAnsi"/>
          <w:sz w:val="22"/>
          <w:szCs w:val="22"/>
        </w:rPr>
        <w:t>n</w:t>
      </w:r>
      <w:r w:rsidRPr="00952FC9">
        <w:rPr>
          <w:rFonts w:asciiTheme="minorHAnsi" w:hAnsiTheme="minorHAnsi" w:cstheme="minorHAnsi"/>
          <w:sz w:val="22"/>
          <w:szCs w:val="22"/>
        </w:rPr>
        <w:t>terested parties.</w:t>
      </w:r>
    </w:p>
    <w:p w:rsidR="00DB71C3" w:rsidRPr="00952FC9" w:rsidRDefault="00DB71C3">
      <w:pPr>
        <w:tabs>
          <w:tab w:val="left" w:pos="-1440"/>
          <w:tab w:val="left" w:pos="-720"/>
          <w:tab w:val="left" w:pos="3600"/>
          <w:tab w:val="left" w:pos="6480"/>
        </w:tabs>
        <w:spacing w:after="60"/>
        <w:jc w:val="both"/>
        <w:rPr>
          <w:rFonts w:asciiTheme="minorHAnsi" w:hAnsiTheme="minorHAnsi" w:cstheme="minorHAnsi"/>
          <w:sz w:val="22"/>
          <w:szCs w:val="22"/>
        </w:rPr>
      </w:pPr>
    </w:p>
    <w:p w:rsidR="008F6CAC" w:rsidRPr="00952FC9" w:rsidRDefault="008F6CAC">
      <w:pPr>
        <w:tabs>
          <w:tab w:val="left" w:pos="-1440"/>
          <w:tab w:val="left" w:pos="-720"/>
          <w:tab w:val="left" w:pos="3600"/>
          <w:tab w:val="left" w:pos="6480"/>
        </w:tabs>
        <w:spacing w:after="60"/>
        <w:jc w:val="both"/>
        <w:rPr>
          <w:rFonts w:asciiTheme="minorHAnsi" w:hAnsiTheme="minorHAnsi" w:cstheme="minorHAnsi"/>
          <w:sz w:val="22"/>
          <w:szCs w:val="22"/>
        </w:rPr>
      </w:pPr>
      <w:r w:rsidRPr="00952FC9">
        <w:rPr>
          <w:rFonts w:asciiTheme="minorHAnsi" w:hAnsiTheme="minorHAnsi" w:cstheme="minorHAnsi"/>
          <w:b/>
          <w:sz w:val="22"/>
          <w:szCs w:val="22"/>
        </w:rPr>
        <w:t>Responsibilities:</w:t>
      </w:r>
    </w:p>
    <w:p w:rsidR="00651876" w:rsidRPr="00952FC9" w:rsidRDefault="006A06C7" w:rsidP="00651876">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Defined Activities</w:t>
      </w:r>
      <w:r w:rsidR="00651876" w:rsidRPr="00952FC9">
        <w:rPr>
          <w:rFonts w:asciiTheme="minorHAnsi" w:hAnsiTheme="minorHAnsi" w:cstheme="minorHAnsi"/>
          <w:sz w:val="22"/>
          <w:szCs w:val="22"/>
        </w:rPr>
        <w:t>, Properties, Decision rules, Declarative rules, Validation rules, When condition, Process Flow and User Interfaces like Harness, Section, Fragment and HTML Stream property rules.</w:t>
      </w:r>
    </w:p>
    <w:p w:rsidR="00651876" w:rsidRPr="00952FC9" w:rsidRDefault="00651876" w:rsidP="00651876">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Implemented enhancement Change Requests (CR’s) within the project as specified in the updated d</w:t>
      </w:r>
      <w:r w:rsidRPr="00952FC9">
        <w:rPr>
          <w:rFonts w:asciiTheme="minorHAnsi" w:hAnsiTheme="minorHAnsi" w:cstheme="minorHAnsi"/>
          <w:sz w:val="22"/>
          <w:szCs w:val="22"/>
        </w:rPr>
        <w:t>e</w:t>
      </w:r>
      <w:r w:rsidRPr="00952FC9">
        <w:rPr>
          <w:rFonts w:asciiTheme="minorHAnsi" w:hAnsiTheme="minorHAnsi" w:cstheme="minorHAnsi"/>
          <w:sz w:val="22"/>
          <w:szCs w:val="22"/>
        </w:rPr>
        <w:t>sign doc</w:t>
      </w:r>
      <w:r w:rsidRPr="00952FC9">
        <w:rPr>
          <w:rFonts w:asciiTheme="minorHAnsi" w:hAnsiTheme="minorHAnsi" w:cstheme="minorHAnsi"/>
          <w:sz w:val="22"/>
          <w:szCs w:val="22"/>
        </w:rPr>
        <w:t>u</w:t>
      </w:r>
      <w:r w:rsidRPr="00952FC9">
        <w:rPr>
          <w:rFonts w:asciiTheme="minorHAnsi" w:hAnsiTheme="minorHAnsi" w:cstheme="minorHAnsi"/>
          <w:sz w:val="22"/>
          <w:szCs w:val="22"/>
        </w:rPr>
        <w:t>ment.</w:t>
      </w:r>
    </w:p>
    <w:p w:rsidR="00651876" w:rsidRPr="00952FC9" w:rsidRDefault="00651876" w:rsidP="00651876">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Created Rules for Validation and Integration rules pertained to Rule-Connect- and Rule-Service.</w:t>
      </w:r>
    </w:p>
    <w:p w:rsidR="00651876" w:rsidRPr="00952FC9" w:rsidRDefault="00651876" w:rsidP="00651876">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Created rules for validation, Integration rules like Rule-Connect-SQL using methods like RDB-Save, RDB-Open, RDB-List, creation of work objects and assigning work objects to operators.</w:t>
      </w:r>
    </w:p>
    <w:p w:rsidR="00651876" w:rsidRPr="00952FC9" w:rsidRDefault="00651876" w:rsidP="00651876">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Mentored technical members in the team</w:t>
      </w:r>
    </w:p>
    <w:p w:rsidR="00651876" w:rsidRPr="00952FC9" w:rsidRDefault="00651876" w:rsidP="00651876">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Working with clients to better understand their needs and the present solutions using structured SDLC a</w:t>
      </w:r>
      <w:r w:rsidRPr="00952FC9">
        <w:rPr>
          <w:rFonts w:asciiTheme="minorHAnsi" w:hAnsiTheme="minorHAnsi" w:cstheme="minorHAnsi"/>
          <w:sz w:val="22"/>
          <w:szCs w:val="22"/>
        </w:rPr>
        <w:t>p</w:t>
      </w:r>
      <w:r w:rsidRPr="00952FC9">
        <w:rPr>
          <w:rFonts w:asciiTheme="minorHAnsi" w:hAnsiTheme="minorHAnsi" w:cstheme="minorHAnsi"/>
          <w:sz w:val="22"/>
          <w:szCs w:val="22"/>
        </w:rPr>
        <w:t>proach.</w:t>
      </w:r>
    </w:p>
    <w:p w:rsidR="008F6CAC" w:rsidRPr="00952FC9" w:rsidRDefault="00651876" w:rsidP="00651876">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Troubleshooting technical problems and conducted analyses for efficient program/ application sol</w:t>
      </w:r>
      <w:r w:rsidRPr="00952FC9">
        <w:rPr>
          <w:rFonts w:asciiTheme="minorHAnsi" w:hAnsiTheme="minorHAnsi" w:cstheme="minorHAnsi"/>
          <w:sz w:val="22"/>
          <w:szCs w:val="22"/>
        </w:rPr>
        <w:t>u</w:t>
      </w:r>
      <w:r w:rsidRPr="00952FC9">
        <w:rPr>
          <w:rFonts w:asciiTheme="minorHAnsi" w:hAnsiTheme="minorHAnsi" w:cstheme="minorHAnsi"/>
          <w:sz w:val="22"/>
          <w:szCs w:val="22"/>
        </w:rPr>
        <w:t>tions which support client business processes and functional requirements</w:t>
      </w:r>
    </w:p>
    <w:p w:rsidR="00557488" w:rsidRPr="00952FC9" w:rsidRDefault="00557488" w:rsidP="0055748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Configure and customize Service File rules, setup file listeners.</w:t>
      </w:r>
    </w:p>
    <w:p w:rsidR="00651876" w:rsidRPr="00952FC9" w:rsidRDefault="00651876" w:rsidP="00651876">
      <w:pPr>
        <w:pStyle w:val="MediumGrid1-Accent21"/>
        <w:spacing w:line="276" w:lineRule="auto"/>
        <w:jc w:val="both"/>
        <w:rPr>
          <w:rFonts w:asciiTheme="minorHAnsi" w:hAnsiTheme="minorHAnsi" w:cstheme="minorHAnsi"/>
          <w:sz w:val="22"/>
          <w:szCs w:val="22"/>
        </w:rPr>
      </w:pPr>
    </w:p>
    <w:p w:rsidR="00746115" w:rsidRPr="00952FC9" w:rsidRDefault="00746115" w:rsidP="00651876">
      <w:pPr>
        <w:pStyle w:val="MediumGrid1-Accent21"/>
        <w:spacing w:line="276" w:lineRule="auto"/>
        <w:jc w:val="both"/>
        <w:rPr>
          <w:rFonts w:asciiTheme="minorHAnsi" w:hAnsiTheme="minorHAnsi" w:cstheme="minorHAnsi"/>
          <w:sz w:val="22"/>
          <w:szCs w:val="22"/>
        </w:rPr>
      </w:pPr>
    </w:p>
    <w:p w:rsidR="00746115" w:rsidRPr="00952FC9" w:rsidRDefault="00746115" w:rsidP="00651876">
      <w:pPr>
        <w:pStyle w:val="MediumGrid1-Accent21"/>
        <w:spacing w:line="276" w:lineRule="auto"/>
        <w:jc w:val="both"/>
        <w:rPr>
          <w:rFonts w:asciiTheme="minorHAnsi" w:hAnsiTheme="minorHAnsi" w:cstheme="minorHAnsi"/>
          <w:sz w:val="22"/>
          <w:szCs w:val="22"/>
        </w:rPr>
      </w:pPr>
    </w:p>
    <w:p w:rsidR="00746115" w:rsidRPr="00952FC9" w:rsidRDefault="00746115" w:rsidP="00651876">
      <w:pPr>
        <w:pStyle w:val="MediumGrid1-Accent21"/>
        <w:spacing w:line="276" w:lineRule="auto"/>
        <w:jc w:val="both"/>
        <w:rPr>
          <w:rFonts w:asciiTheme="minorHAnsi" w:hAnsiTheme="minorHAnsi" w:cstheme="minorHAnsi"/>
          <w:sz w:val="22"/>
          <w:szCs w:val="22"/>
        </w:rPr>
      </w:pPr>
    </w:p>
    <w:p w:rsidR="00746115" w:rsidRPr="00952FC9" w:rsidRDefault="00746115" w:rsidP="00651876">
      <w:pPr>
        <w:pStyle w:val="MediumGrid1-Accent21"/>
        <w:spacing w:line="276" w:lineRule="auto"/>
        <w:jc w:val="both"/>
        <w:rPr>
          <w:rFonts w:asciiTheme="minorHAnsi" w:hAnsiTheme="minorHAnsi" w:cstheme="minorHAnsi"/>
          <w:sz w:val="22"/>
          <w:szCs w:val="22"/>
        </w:rPr>
      </w:pPr>
    </w:p>
    <w:p w:rsidR="00746115" w:rsidRPr="00952FC9" w:rsidRDefault="00746115" w:rsidP="00651876">
      <w:pPr>
        <w:pStyle w:val="MediumGrid1-Accent21"/>
        <w:spacing w:line="276" w:lineRule="auto"/>
        <w:jc w:val="both"/>
        <w:rPr>
          <w:rFonts w:asciiTheme="minorHAnsi" w:hAnsiTheme="minorHAnsi" w:cstheme="minorHAnsi"/>
          <w:sz w:val="22"/>
          <w:szCs w:val="22"/>
        </w:rPr>
      </w:pPr>
    </w:p>
    <w:p w:rsidR="008F6CAC" w:rsidRPr="00952FC9" w:rsidRDefault="008F6CAC">
      <w:pPr>
        <w:tabs>
          <w:tab w:val="left" w:pos="-1440"/>
          <w:tab w:val="left" w:pos="-720"/>
          <w:tab w:val="left" w:pos="3600"/>
          <w:tab w:val="left" w:pos="6480"/>
        </w:tabs>
        <w:spacing w:after="60"/>
        <w:ind w:left="720"/>
        <w:jc w:val="both"/>
        <w:rPr>
          <w:rFonts w:asciiTheme="minorHAnsi" w:hAnsiTheme="minorHAnsi" w:cstheme="minorHAnsi"/>
          <w:b/>
          <w:sz w:val="22"/>
          <w:szCs w:val="22"/>
        </w:rPr>
      </w:pPr>
    </w:p>
    <w:p w:rsidR="008F6CAC" w:rsidRPr="00952FC9" w:rsidRDefault="008F6CAC">
      <w:pPr>
        <w:shd w:val="clear" w:color="auto" w:fill="D9D9D9"/>
        <w:tabs>
          <w:tab w:val="left" w:pos="720"/>
          <w:tab w:val="left" w:pos="1440"/>
          <w:tab w:val="left" w:pos="2160"/>
          <w:tab w:val="left" w:pos="2880"/>
          <w:tab w:val="left" w:pos="3600"/>
          <w:tab w:val="left" w:pos="5836"/>
          <w:tab w:val="left" w:pos="7276"/>
        </w:tabs>
        <w:rPr>
          <w:rFonts w:asciiTheme="minorHAnsi" w:hAnsiTheme="minorHAnsi" w:cstheme="minorHAnsi"/>
          <w:b/>
          <w:bCs/>
          <w:sz w:val="22"/>
          <w:szCs w:val="22"/>
          <w:lang w:eastAsia="en-US"/>
        </w:rPr>
      </w:pPr>
      <w:r w:rsidRPr="00952FC9">
        <w:rPr>
          <w:rFonts w:asciiTheme="minorHAnsi" w:hAnsiTheme="minorHAnsi" w:cstheme="minorHAnsi"/>
          <w:b/>
          <w:sz w:val="22"/>
          <w:szCs w:val="22"/>
        </w:rPr>
        <w:t>Projects Handled (VIRTUSA)</w:t>
      </w:r>
      <w:r w:rsidRPr="00952FC9">
        <w:rPr>
          <w:rFonts w:asciiTheme="minorHAnsi" w:hAnsiTheme="minorHAnsi" w:cstheme="minorHAnsi"/>
          <w:b/>
          <w:sz w:val="22"/>
          <w:szCs w:val="22"/>
        </w:rPr>
        <w:tab/>
      </w:r>
      <w:r w:rsidRPr="00952FC9">
        <w:rPr>
          <w:rFonts w:asciiTheme="minorHAnsi" w:hAnsiTheme="minorHAnsi" w:cstheme="minorHAnsi"/>
          <w:b/>
          <w:sz w:val="22"/>
          <w:szCs w:val="22"/>
        </w:rPr>
        <w:tab/>
      </w:r>
      <w:r w:rsidRPr="00952FC9">
        <w:rPr>
          <w:rFonts w:asciiTheme="minorHAnsi" w:hAnsiTheme="minorHAnsi" w:cstheme="minorHAnsi"/>
          <w:b/>
          <w:sz w:val="22"/>
          <w:szCs w:val="22"/>
        </w:rPr>
        <w:tab/>
      </w:r>
      <w:r w:rsidRPr="00952FC9">
        <w:rPr>
          <w:rFonts w:asciiTheme="minorHAnsi" w:hAnsiTheme="minorHAnsi" w:cstheme="minorHAnsi"/>
          <w:b/>
          <w:sz w:val="22"/>
          <w:szCs w:val="22"/>
        </w:rPr>
        <w:tab/>
      </w:r>
      <w:r w:rsidRPr="00952FC9">
        <w:rPr>
          <w:rFonts w:asciiTheme="minorHAnsi" w:hAnsiTheme="minorHAnsi" w:cstheme="minorHAnsi"/>
          <w:b/>
          <w:sz w:val="22"/>
          <w:szCs w:val="22"/>
        </w:rPr>
        <w:tab/>
      </w:r>
    </w:p>
    <w:p w:rsidR="008F6CAC" w:rsidRPr="00952FC9" w:rsidRDefault="008F6CAC">
      <w:pPr>
        <w:overflowPunct/>
        <w:rPr>
          <w:rFonts w:asciiTheme="minorHAnsi" w:hAnsiTheme="minorHAnsi" w:cstheme="minorHAnsi"/>
          <w:b/>
          <w:bCs/>
          <w:sz w:val="22"/>
          <w:szCs w:val="22"/>
          <w:lang w:eastAsia="en-US"/>
        </w:rPr>
      </w:pPr>
      <w:r w:rsidRPr="00952FC9">
        <w:rPr>
          <w:rFonts w:asciiTheme="minorHAnsi" w:hAnsiTheme="minorHAnsi" w:cstheme="minorHAnsi"/>
          <w:b/>
          <w:bCs/>
          <w:sz w:val="22"/>
          <w:szCs w:val="22"/>
          <w:lang w:eastAsia="en-US"/>
        </w:rPr>
        <w:t xml:space="preserve">Project                    </w:t>
      </w:r>
      <w:r w:rsidR="00184058" w:rsidRPr="00952FC9">
        <w:rPr>
          <w:rFonts w:asciiTheme="minorHAnsi" w:hAnsiTheme="minorHAnsi" w:cstheme="minorHAnsi"/>
          <w:b/>
          <w:bCs/>
          <w:sz w:val="22"/>
          <w:szCs w:val="22"/>
          <w:lang w:eastAsia="en-US"/>
        </w:rPr>
        <w:t xml:space="preserve">           </w:t>
      </w:r>
      <w:r w:rsidR="002A5D93" w:rsidRPr="00952FC9">
        <w:rPr>
          <w:rFonts w:asciiTheme="minorHAnsi" w:hAnsiTheme="minorHAnsi" w:cstheme="minorHAnsi"/>
          <w:b/>
          <w:bCs/>
          <w:sz w:val="22"/>
          <w:szCs w:val="22"/>
          <w:lang w:eastAsia="en-US"/>
        </w:rPr>
        <w:t xml:space="preserve">: AIG One Claim (Insurance) </w:t>
      </w:r>
      <w:r w:rsidR="00F62E3B" w:rsidRPr="00952FC9">
        <w:rPr>
          <w:rFonts w:asciiTheme="minorHAnsi" w:hAnsiTheme="minorHAnsi" w:cstheme="minorHAnsi"/>
          <w:b/>
          <w:bCs/>
          <w:sz w:val="22"/>
          <w:szCs w:val="22"/>
          <w:lang w:eastAsia="en-US"/>
        </w:rPr>
        <w:t>,NJ</w:t>
      </w:r>
      <w:r w:rsidR="002A5D93" w:rsidRPr="00952FC9">
        <w:rPr>
          <w:rFonts w:asciiTheme="minorHAnsi" w:hAnsiTheme="minorHAnsi" w:cstheme="minorHAnsi"/>
          <w:b/>
          <w:bCs/>
          <w:sz w:val="22"/>
          <w:szCs w:val="22"/>
          <w:lang w:eastAsia="en-US"/>
        </w:rPr>
        <w:t xml:space="preserve">                                     </w:t>
      </w:r>
      <w:r w:rsidR="00F62E3B" w:rsidRPr="00952FC9">
        <w:rPr>
          <w:rFonts w:asciiTheme="minorHAnsi" w:hAnsiTheme="minorHAnsi" w:cstheme="minorHAnsi"/>
          <w:b/>
          <w:bCs/>
          <w:sz w:val="22"/>
          <w:szCs w:val="22"/>
          <w:lang w:eastAsia="en-US"/>
        </w:rPr>
        <w:t xml:space="preserve">                          </w:t>
      </w:r>
      <w:r w:rsidR="002A5D93" w:rsidRPr="00952FC9">
        <w:rPr>
          <w:rFonts w:asciiTheme="minorHAnsi" w:hAnsiTheme="minorHAnsi" w:cstheme="minorHAnsi"/>
          <w:b/>
          <w:bCs/>
          <w:sz w:val="22"/>
          <w:szCs w:val="22"/>
          <w:lang w:eastAsia="en-US"/>
        </w:rPr>
        <w:t>Apr 20</w:t>
      </w:r>
      <w:r w:rsidR="002B6069" w:rsidRPr="00952FC9">
        <w:rPr>
          <w:rFonts w:asciiTheme="minorHAnsi" w:hAnsiTheme="minorHAnsi" w:cstheme="minorHAnsi"/>
          <w:b/>
          <w:bCs/>
          <w:sz w:val="22"/>
          <w:szCs w:val="22"/>
          <w:lang w:eastAsia="en-US"/>
        </w:rPr>
        <w:t>09</w:t>
      </w:r>
      <w:r w:rsidR="002A5D93" w:rsidRPr="00952FC9">
        <w:rPr>
          <w:rFonts w:asciiTheme="minorHAnsi" w:hAnsiTheme="minorHAnsi" w:cstheme="minorHAnsi"/>
          <w:b/>
          <w:bCs/>
          <w:sz w:val="22"/>
          <w:szCs w:val="22"/>
          <w:lang w:eastAsia="en-US"/>
        </w:rPr>
        <w:t>-Oct 2015</w:t>
      </w:r>
      <w:r w:rsidRPr="00952FC9">
        <w:rPr>
          <w:rFonts w:asciiTheme="minorHAnsi" w:hAnsiTheme="minorHAnsi" w:cstheme="minorHAnsi"/>
          <w:b/>
          <w:sz w:val="22"/>
          <w:szCs w:val="22"/>
          <w:lang w:eastAsia="en-US"/>
        </w:rPr>
        <w:br/>
      </w:r>
      <w:r w:rsidRPr="00952FC9">
        <w:rPr>
          <w:rFonts w:asciiTheme="minorHAnsi" w:hAnsiTheme="minorHAnsi" w:cstheme="minorHAnsi"/>
          <w:b/>
          <w:bCs/>
          <w:sz w:val="22"/>
          <w:szCs w:val="22"/>
          <w:lang w:eastAsia="en-US"/>
        </w:rPr>
        <w:t>Role</w:t>
      </w:r>
      <w:r w:rsidRPr="00952FC9">
        <w:rPr>
          <w:rFonts w:asciiTheme="minorHAnsi" w:hAnsiTheme="minorHAnsi" w:cstheme="minorHAnsi"/>
          <w:b/>
          <w:bCs/>
          <w:sz w:val="22"/>
          <w:szCs w:val="22"/>
          <w:lang w:eastAsia="en-US"/>
        </w:rPr>
        <w:tab/>
      </w:r>
      <w:r w:rsidRPr="00952FC9">
        <w:rPr>
          <w:rFonts w:asciiTheme="minorHAnsi" w:hAnsiTheme="minorHAnsi" w:cstheme="minorHAnsi"/>
          <w:b/>
          <w:bCs/>
          <w:sz w:val="22"/>
          <w:szCs w:val="22"/>
          <w:lang w:eastAsia="en-US"/>
        </w:rPr>
        <w:tab/>
      </w:r>
      <w:r w:rsidRPr="00952FC9">
        <w:rPr>
          <w:rFonts w:asciiTheme="minorHAnsi" w:hAnsiTheme="minorHAnsi" w:cstheme="minorHAnsi"/>
          <w:b/>
          <w:bCs/>
          <w:sz w:val="22"/>
          <w:szCs w:val="22"/>
          <w:lang w:eastAsia="en-US"/>
        </w:rPr>
        <w:tab/>
      </w:r>
      <w:r w:rsidRPr="00952FC9">
        <w:rPr>
          <w:rFonts w:asciiTheme="minorHAnsi" w:hAnsiTheme="minorHAnsi" w:cstheme="minorHAnsi"/>
          <w:b/>
          <w:sz w:val="22"/>
          <w:szCs w:val="22"/>
          <w:lang w:eastAsia="en-US"/>
        </w:rPr>
        <w:t>:Pega System Architect</w:t>
      </w:r>
      <w:r w:rsidRPr="00952FC9">
        <w:rPr>
          <w:rFonts w:asciiTheme="minorHAnsi" w:hAnsiTheme="minorHAnsi" w:cstheme="minorHAnsi"/>
          <w:b/>
          <w:sz w:val="22"/>
          <w:szCs w:val="22"/>
          <w:lang w:eastAsia="en-US"/>
        </w:rPr>
        <w:br/>
      </w:r>
      <w:r w:rsidRPr="00952FC9">
        <w:rPr>
          <w:rFonts w:asciiTheme="minorHAnsi" w:hAnsiTheme="minorHAnsi" w:cstheme="minorHAnsi"/>
          <w:b/>
          <w:bCs/>
          <w:sz w:val="22"/>
          <w:szCs w:val="22"/>
          <w:lang w:eastAsia="en-US"/>
        </w:rPr>
        <w:t>Skill Used</w:t>
      </w:r>
      <w:r w:rsidRPr="00952FC9">
        <w:rPr>
          <w:rFonts w:asciiTheme="minorHAnsi" w:hAnsiTheme="minorHAnsi" w:cstheme="minorHAnsi"/>
          <w:b/>
          <w:bCs/>
          <w:sz w:val="22"/>
          <w:szCs w:val="22"/>
          <w:lang w:eastAsia="en-US"/>
        </w:rPr>
        <w:tab/>
      </w:r>
      <w:r w:rsidRPr="00952FC9">
        <w:rPr>
          <w:rFonts w:asciiTheme="minorHAnsi" w:hAnsiTheme="minorHAnsi" w:cstheme="minorHAnsi"/>
          <w:b/>
          <w:bCs/>
          <w:sz w:val="22"/>
          <w:szCs w:val="22"/>
          <w:lang w:eastAsia="en-US"/>
        </w:rPr>
        <w:tab/>
      </w:r>
      <w:r w:rsidRPr="00952FC9">
        <w:rPr>
          <w:rFonts w:asciiTheme="minorHAnsi" w:hAnsiTheme="minorHAnsi" w:cstheme="minorHAnsi"/>
          <w:b/>
          <w:sz w:val="22"/>
          <w:szCs w:val="22"/>
          <w:lang w:eastAsia="en-US"/>
        </w:rPr>
        <w:t xml:space="preserve">:Pega </w:t>
      </w:r>
      <w:r w:rsidR="00967B35" w:rsidRPr="00952FC9">
        <w:rPr>
          <w:rFonts w:asciiTheme="minorHAnsi" w:hAnsiTheme="minorHAnsi" w:cstheme="minorHAnsi"/>
          <w:b/>
          <w:sz w:val="22"/>
          <w:szCs w:val="22"/>
          <w:lang w:eastAsia="en-US"/>
        </w:rPr>
        <w:t>6.1,</w:t>
      </w:r>
      <w:r w:rsidRPr="00952FC9">
        <w:rPr>
          <w:rFonts w:asciiTheme="minorHAnsi" w:hAnsiTheme="minorHAnsi" w:cstheme="minorHAnsi"/>
          <w:b/>
          <w:sz w:val="22"/>
          <w:szCs w:val="22"/>
          <w:lang w:eastAsia="en-US"/>
        </w:rPr>
        <w:t>6.2 SP1,db2</w:t>
      </w:r>
    </w:p>
    <w:p w:rsidR="002A5D93" w:rsidRPr="00952FC9" w:rsidRDefault="002A5D93" w:rsidP="00184058">
      <w:pPr>
        <w:overflowPunct/>
        <w:spacing w:after="200"/>
        <w:jc w:val="both"/>
        <w:rPr>
          <w:rFonts w:asciiTheme="minorHAnsi" w:hAnsiTheme="minorHAnsi" w:cstheme="minorHAnsi"/>
          <w:b/>
          <w:bCs/>
          <w:sz w:val="22"/>
          <w:szCs w:val="22"/>
          <w:lang w:eastAsia="en-US"/>
        </w:rPr>
      </w:pPr>
    </w:p>
    <w:p w:rsidR="008F6CAC" w:rsidRPr="00952FC9" w:rsidRDefault="008F6CAC" w:rsidP="00184058">
      <w:pPr>
        <w:overflowPunct/>
        <w:spacing w:after="200"/>
        <w:jc w:val="both"/>
        <w:rPr>
          <w:rFonts w:asciiTheme="minorHAnsi" w:hAnsiTheme="minorHAnsi" w:cstheme="minorHAnsi"/>
          <w:bCs/>
          <w:sz w:val="22"/>
          <w:szCs w:val="22"/>
          <w:lang w:eastAsia="en-US"/>
        </w:rPr>
      </w:pPr>
      <w:r w:rsidRPr="00952FC9">
        <w:rPr>
          <w:rFonts w:asciiTheme="minorHAnsi" w:hAnsiTheme="minorHAnsi" w:cstheme="minorHAnsi"/>
          <w:b/>
          <w:bCs/>
          <w:sz w:val="22"/>
          <w:szCs w:val="22"/>
          <w:lang w:eastAsia="en-US"/>
        </w:rPr>
        <w:t xml:space="preserve">Description: </w:t>
      </w:r>
      <w:r w:rsidRPr="00952FC9">
        <w:rPr>
          <w:rFonts w:asciiTheme="minorHAnsi" w:hAnsiTheme="minorHAnsi" w:cstheme="minorHAnsi"/>
          <w:bCs/>
          <w:color w:val="000000"/>
          <w:sz w:val="22"/>
          <w:szCs w:val="22"/>
          <w:shd w:val="clear" w:color="auto" w:fill="FFFFFF"/>
        </w:rPr>
        <w:t>Chartis</w:t>
      </w:r>
      <w:r w:rsidRPr="00952FC9">
        <w:rPr>
          <w:rFonts w:asciiTheme="minorHAnsi" w:hAnsiTheme="minorHAnsi" w:cstheme="minorHAnsi"/>
          <w:b/>
          <w:bCs/>
          <w:color w:val="000000"/>
          <w:sz w:val="22"/>
          <w:szCs w:val="22"/>
          <w:shd w:val="clear" w:color="auto" w:fill="FFFFFF"/>
        </w:rPr>
        <w:t xml:space="preserve"> </w:t>
      </w:r>
      <w:r w:rsidRPr="00952FC9">
        <w:rPr>
          <w:rFonts w:asciiTheme="minorHAnsi" w:hAnsiTheme="minorHAnsi" w:cstheme="minorHAnsi"/>
          <w:bCs/>
          <w:color w:val="000000"/>
          <w:sz w:val="22"/>
          <w:szCs w:val="22"/>
          <w:shd w:val="clear" w:color="auto" w:fill="FFFFFF"/>
        </w:rPr>
        <w:t>Inc</w:t>
      </w:r>
      <w:r w:rsidRPr="00952FC9">
        <w:rPr>
          <w:rFonts w:asciiTheme="minorHAnsi" w:hAnsiTheme="minorHAnsi" w:cstheme="minorHAnsi"/>
          <w:b/>
          <w:bCs/>
          <w:color w:val="000000"/>
          <w:sz w:val="22"/>
          <w:szCs w:val="22"/>
          <w:shd w:val="clear" w:color="auto" w:fill="FFFFFF"/>
        </w:rPr>
        <w:t>.</w:t>
      </w:r>
      <w:r w:rsidRPr="00952FC9">
        <w:rPr>
          <w:rStyle w:val="apple-converted-space"/>
          <w:rFonts w:asciiTheme="minorHAnsi" w:hAnsiTheme="minorHAnsi" w:cstheme="minorHAnsi"/>
          <w:color w:val="000000"/>
          <w:sz w:val="22"/>
          <w:szCs w:val="22"/>
          <w:shd w:val="clear" w:color="auto" w:fill="FFFFFF"/>
        </w:rPr>
        <w:t> </w:t>
      </w:r>
      <w:r w:rsidRPr="00952FC9">
        <w:rPr>
          <w:rFonts w:asciiTheme="minorHAnsi" w:hAnsiTheme="minorHAnsi" w:cstheme="minorHAnsi"/>
          <w:color w:val="000000"/>
          <w:sz w:val="22"/>
          <w:szCs w:val="22"/>
          <w:shd w:val="clear" w:color="auto" w:fill="FFFFFF"/>
        </w:rPr>
        <w:t>was a subsidiary of</w:t>
      </w:r>
      <w:r w:rsidRPr="00952FC9">
        <w:rPr>
          <w:rStyle w:val="apple-converted-space"/>
          <w:rFonts w:asciiTheme="minorHAnsi" w:hAnsiTheme="minorHAnsi" w:cstheme="minorHAnsi"/>
          <w:color w:val="000000"/>
          <w:sz w:val="22"/>
          <w:szCs w:val="22"/>
          <w:shd w:val="clear" w:color="auto" w:fill="FFFFFF"/>
        </w:rPr>
        <w:t> </w:t>
      </w:r>
      <w:r w:rsidRPr="00952FC9">
        <w:rPr>
          <w:rFonts w:asciiTheme="minorHAnsi" w:hAnsiTheme="minorHAnsi" w:cstheme="minorHAnsi"/>
          <w:sz w:val="22"/>
          <w:szCs w:val="22"/>
          <w:shd w:val="clear" w:color="auto" w:fill="FFFFFF"/>
        </w:rPr>
        <w:t>American International Group</w:t>
      </w:r>
      <w:r w:rsidRPr="00952FC9">
        <w:rPr>
          <w:rStyle w:val="apple-converted-space"/>
          <w:rFonts w:asciiTheme="minorHAnsi" w:hAnsiTheme="minorHAnsi" w:cstheme="minorHAnsi"/>
          <w:color w:val="000000"/>
          <w:sz w:val="22"/>
          <w:szCs w:val="22"/>
          <w:shd w:val="clear" w:color="auto" w:fill="FFFFFF"/>
        </w:rPr>
        <w:t> </w:t>
      </w:r>
      <w:r w:rsidRPr="00952FC9">
        <w:rPr>
          <w:rFonts w:asciiTheme="minorHAnsi" w:hAnsiTheme="minorHAnsi" w:cstheme="minorHAnsi"/>
          <w:color w:val="000000"/>
          <w:sz w:val="22"/>
          <w:szCs w:val="22"/>
          <w:shd w:val="clear" w:color="auto" w:fill="FFFFFF"/>
        </w:rPr>
        <w:t xml:space="preserve">formed in 2009 to oversee the property-casualty insurance arm of </w:t>
      </w:r>
      <w:r w:rsidRPr="00952FC9">
        <w:rPr>
          <w:rFonts w:asciiTheme="minorHAnsi" w:hAnsiTheme="minorHAnsi" w:cstheme="minorHAnsi"/>
          <w:b/>
          <w:color w:val="000000"/>
          <w:sz w:val="22"/>
          <w:szCs w:val="22"/>
          <w:shd w:val="clear" w:color="auto" w:fill="FFFFFF"/>
        </w:rPr>
        <w:t>AIG</w:t>
      </w:r>
      <w:r w:rsidRPr="00952FC9">
        <w:rPr>
          <w:rFonts w:asciiTheme="minorHAnsi" w:hAnsiTheme="minorHAnsi" w:cstheme="minorHAnsi"/>
          <w:color w:val="000000"/>
          <w:sz w:val="22"/>
          <w:szCs w:val="22"/>
          <w:shd w:val="clear" w:color="auto" w:fill="FFFFFF"/>
        </w:rPr>
        <w:t xml:space="preserve"> in preparation for a possible</w:t>
      </w:r>
      <w:r w:rsidRPr="00952FC9">
        <w:rPr>
          <w:rStyle w:val="apple-converted-space"/>
          <w:rFonts w:asciiTheme="minorHAnsi" w:hAnsiTheme="minorHAnsi" w:cstheme="minorHAnsi"/>
          <w:color w:val="000000"/>
          <w:sz w:val="22"/>
          <w:szCs w:val="22"/>
          <w:shd w:val="clear" w:color="auto" w:fill="FFFFFF"/>
        </w:rPr>
        <w:t> </w:t>
      </w:r>
      <w:r w:rsidRPr="00952FC9">
        <w:rPr>
          <w:rFonts w:asciiTheme="minorHAnsi" w:hAnsiTheme="minorHAnsi" w:cstheme="minorHAnsi"/>
          <w:sz w:val="22"/>
          <w:szCs w:val="22"/>
          <w:shd w:val="clear" w:color="auto" w:fill="FFFFFF"/>
        </w:rPr>
        <w:t>initial public offering</w:t>
      </w:r>
      <w:r w:rsidRPr="00952FC9">
        <w:rPr>
          <w:rStyle w:val="apple-converted-space"/>
          <w:rFonts w:asciiTheme="minorHAnsi" w:hAnsiTheme="minorHAnsi" w:cstheme="minorHAnsi"/>
          <w:color w:val="000000"/>
          <w:sz w:val="22"/>
          <w:szCs w:val="22"/>
          <w:shd w:val="clear" w:color="auto" w:fill="FFFFFF"/>
        </w:rPr>
        <w:t> </w:t>
      </w:r>
      <w:r w:rsidRPr="00952FC9">
        <w:rPr>
          <w:rFonts w:asciiTheme="minorHAnsi" w:hAnsiTheme="minorHAnsi" w:cstheme="minorHAnsi"/>
          <w:color w:val="000000"/>
          <w:sz w:val="22"/>
          <w:szCs w:val="22"/>
          <w:shd w:val="clear" w:color="auto" w:fill="FFFFFF"/>
        </w:rPr>
        <w:t>or</w:t>
      </w:r>
      <w:r w:rsidRPr="00952FC9">
        <w:rPr>
          <w:rStyle w:val="apple-converted-space"/>
          <w:rFonts w:asciiTheme="minorHAnsi" w:hAnsiTheme="minorHAnsi" w:cstheme="minorHAnsi"/>
          <w:color w:val="000000"/>
          <w:sz w:val="22"/>
          <w:szCs w:val="22"/>
          <w:shd w:val="clear" w:color="auto" w:fill="FFFFFF"/>
        </w:rPr>
        <w:t> </w:t>
      </w:r>
      <w:r w:rsidRPr="00952FC9">
        <w:rPr>
          <w:rFonts w:asciiTheme="minorHAnsi" w:hAnsiTheme="minorHAnsi" w:cstheme="minorHAnsi"/>
          <w:sz w:val="22"/>
          <w:szCs w:val="22"/>
          <w:shd w:val="clear" w:color="auto" w:fill="FFFFFF"/>
        </w:rPr>
        <w:t>spin-off</w:t>
      </w:r>
      <w:r w:rsidRPr="00952FC9">
        <w:rPr>
          <w:rFonts w:asciiTheme="minorHAnsi" w:hAnsiTheme="minorHAnsi" w:cstheme="minorHAnsi"/>
          <w:color w:val="000000"/>
          <w:sz w:val="22"/>
          <w:szCs w:val="22"/>
          <w:shd w:val="clear" w:color="auto" w:fill="FFFFFF"/>
        </w:rPr>
        <w:t>. The company ultimately ca</w:t>
      </w:r>
      <w:r w:rsidRPr="00952FC9">
        <w:rPr>
          <w:rFonts w:asciiTheme="minorHAnsi" w:hAnsiTheme="minorHAnsi" w:cstheme="minorHAnsi"/>
          <w:color w:val="000000"/>
          <w:sz w:val="22"/>
          <w:szCs w:val="22"/>
          <w:shd w:val="clear" w:color="auto" w:fill="FFFFFF"/>
        </w:rPr>
        <w:t>n</w:t>
      </w:r>
      <w:r w:rsidRPr="00952FC9">
        <w:rPr>
          <w:rFonts w:asciiTheme="minorHAnsi" w:hAnsiTheme="minorHAnsi" w:cstheme="minorHAnsi"/>
          <w:color w:val="000000"/>
          <w:sz w:val="22"/>
          <w:szCs w:val="22"/>
          <w:shd w:val="clear" w:color="auto" w:fill="FFFFFF"/>
        </w:rPr>
        <w:t>celled those plans, and rebranded the unit back to "AIG" in most markets in late 2012.</w:t>
      </w:r>
    </w:p>
    <w:p w:rsidR="008F6CAC" w:rsidRPr="00952FC9" w:rsidRDefault="008F6CAC" w:rsidP="00184058">
      <w:pPr>
        <w:overflowPunct/>
        <w:spacing w:after="200"/>
        <w:jc w:val="both"/>
        <w:rPr>
          <w:rFonts w:asciiTheme="minorHAnsi" w:hAnsiTheme="minorHAnsi" w:cstheme="minorHAnsi"/>
          <w:bCs/>
          <w:sz w:val="22"/>
          <w:szCs w:val="22"/>
          <w:lang w:eastAsia="en-US"/>
        </w:rPr>
      </w:pPr>
      <w:r w:rsidRPr="00952FC9">
        <w:rPr>
          <w:rFonts w:asciiTheme="minorHAnsi" w:hAnsiTheme="minorHAnsi" w:cstheme="minorHAnsi"/>
          <w:bCs/>
          <w:sz w:val="22"/>
          <w:szCs w:val="22"/>
          <w:lang w:eastAsia="en-US"/>
        </w:rPr>
        <w:t>This claim system contains Commercial lines and personal lines business segments.</w:t>
      </w:r>
      <w:r w:rsidRPr="00952FC9">
        <w:rPr>
          <w:rFonts w:asciiTheme="minorHAnsi" w:hAnsiTheme="minorHAnsi" w:cstheme="minorHAnsi"/>
          <w:color w:val="666666"/>
          <w:sz w:val="22"/>
          <w:szCs w:val="22"/>
          <w:shd w:val="clear" w:color="auto" w:fill="FFFFFF"/>
        </w:rPr>
        <w:t xml:space="preserve"> </w:t>
      </w:r>
      <w:r w:rsidRPr="00952FC9">
        <w:rPr>
          <w:rFonts w:asciiTheme="minorHAnsi" w:hAnsiTheme="minorHAnsi" w:cstheme="minorHAnsi"/>
          <w:sz w:val="22"/>
          <w:szCs w:val="22"/>
          <w:shd w:val="clear" w:color="auto" w:fill="FFFFFF"/>
        </w:rPr>
        <w:t>AIG (American Insurance Group) is a leading international insurance organization serving customers in more than 130 countries and jurisdictions.</w:t>
      </w:r>
    </w:p>
    <w:p w:rsidR="008F6CAC" w:rsidRPr="00952FC9" w:rsidRDefault="008F6CAC" w:rsidP="00184058">
      <w:pPr>
        <w:overflowPunct/>
        <w:spacing w:after="200"/>
        <w:jc w:val="both"/>
        <w:rPr>
          <w:rFonts w:asciiTheme="minorHAnsi" w:hAnsiTheme="minorHAnsi" w:cstheme="minorHAnsi"/>
          <w:b/>
          <w:bCs/>
          <w:sz w:val="22"/>
          <w:szCs w:val="22"/>
          <w:lang w:eastAsia="en-US"/>
        </w:rPr>
      </w:pPr>
      <w:r w:rsidRPr="00952FC9">
        <w:rPr>
          <w:rFonts w:asciiTheme="minorHAnsi" w:hAnsiTheme="minorHAnsi" w:cstheme="minorHAnsi"/>
          <w:bCs/>
          <w:sz w:val="22"/>
          <w:szCs w:val="22"/>
          <w:lang w:eastAsia="en-US"/>
        </w:rPr>
        <w:t xml:space="preserve">This Program contains </w:t>
      </w:r>
      <w:r w:rsidRPr="00952FC9">
        <w:rPr>
          <w:rFonts w:asciiTheme="minorHAnsi" w:hAnsiTheme="minorHAnsi" w:cstheme="minorHAnsi"/>
          <w:b/>
          <w:bCs/>
          <w:sz w:val="22"/>
          <w:szCs w:val="22"/>
          <w:lang w:eastAsia="en-US"/>
        </w:rPr>
        <w:t>Country development, Upgrades, Data migration, M&amp;S, Framework Development and Autom</w:t>
      </w:r>
      <w:r w:rsidRPr="00952FC9">
        <w:rPr>
          <w:rFonts w:asciiTheme="minorHAnsi" w:hAnsiTheme="minorHAnsi" w:cstheme="minorHAnsi"/>
          <w:b/>
          <w:bCs/>
          <w:sz w:val="22"/>
          <w:szCs w:val="22"/>
          <w:lang w:eastAsia="en-US"/>
        </w:rPr>
        <w:t>a</w:t>
      </w:r>
      <w:r w:rsidRPr="00952FC9">
        <w:rPr>
          <w:rFonts w:asciiTheme="minorHAnsi" w:hAnsiTheme="minorHAnsi" w:cstheme="minorHAnsi"/>
          <w:b/>
          <w:bCs/>
          <w:sz w:val="22"/>
          <w:szCs w:val="22"/>
          <w:lang w:eastAsia="en-US"/>
        </w:rPr>
        <w:t>tion</w:t>
      </w:r>
      <w:r w:rsidRPr="00952FC9">
        <w:rPr>
          <w:rFonts w:asciiTheme="minorHAnsi" w:hAnsiTheme="minorHAnsi" w:cstheme="minorHAnsi"/>
          <w:bCs/>
          <w:sz w:val="22"/>
          <w:szCs w:val="22"/>
          <w:lang w:eastAsia="en-US"/>
        </w:rPr>
        <w:t xml:space="preserve"> projects. I had worked in all of them and given a brief about them in below.</w:t>
      </w:r>
    </w:p>
    <w:p w:rsidR="008F6CAC" w:rsidRPr="00952FC9" w:rsidRDefault="008F6CAC">
      <w:pPr>
        <w:overflowPunct/>
        <w:rPr>
          <w:rFonts w:asciiTheme="minorHAnsi" w:hAnsiTheme="minorHAnsi" w:cstheme="minorHAnsi"/>
          <w:sz w:val="22"/>
          <w:szCs w:val="22"/>
          <w:lang w:eastAsia="en-US"/>
        </w:rPr>
      </w:pPr>
      <w:r w:rsidRPr="00952FC9">
        <w:rPr>
          <w:rFonts w:asciiTheme="minorHAnsi" w:hAnsiTheme="minorHAnsi" w:cstheme="minorHAnsi"/>
          <w:b/>
          <w:bCs/>
          <w:sz w:val="22"/>
          <w:szCs w:val="22"/>
          <w:lang w:eastAsia="en-US"/>
        </w:rPr>
        <w:lastRenderedPageBreak/>
        <w:t xml:space="preserve">#1: </w:t>
      </w:r>
      <w:r w:rsidRPr="00952FC9">
        <w:rPr>
          <w:rFonts w:asciiTheme="minorHAnsi" w:hAnsiTheme="minorHAnsi" w:cstheme="minorHAnsi"/>
          <w:b/>
          <w:bCs/>
          <w:sz w:val="22"/>
          <w:szCs w:val="22"/>
          <w:u w:val="single"/>
          <w:lang w:eastAsia="en-US"/>
        </w:rPr>
        <w:t>Country Development Projects in AIG:</w:t>
      </w:r>
    </w:p>
    <w:p w:rsidR="008F6CAC" w:rsidRPr="00952FC9" w:rsidRDefault="008F6CAC">
      <w:pPr>
        <w:overflowPunct/>
        <w:rPr>
          <w:rFonts w:asciiTheme="minorHAnsi" w:hAnsiTheme="minorHAnsi" w:cstheme="minorHAnsi"/>
          <w:b/>
          <w:sz w:val="22"/>
          <w:szCs w:val="22"/>
          <w:lang w:eastAsia="en-US"/>
        </w:rPr>
      </w:pPr>
      <w:r w:rsidRPr="00952FC9">
        <w:rPr>
          <w:rFonts w:asciiTheme="minorHAnsi" w:hAnsiTheme="minorHAnsi" w:cstheme="minorHAnsi"/>
          <w:sz w:val="22"/>
          <w:szCs w:val="22"/>
          <w:lang w:eastAsia="en-US"/>
        </w:rPr>
        <w:t>The application represents an insurance claim system, specifies that insurance claims of different countries needs to be developed.</w:t>
      </w:r>
    </w:p>
    <w:p w:rsidR="008F6CAC" w:rsidRPr="00952FC9" w:rsidRDefault="008F6CAC">
      <w:pPr>
        <w:overflowPunct/>
        <w:rPr>
          <w:rFonts w:asciiTheme="minorHAnsi" w:hAnsiTheme="minorHAnsi" w:cstheme="minorHAnsi"/>
          <w:b/>
          <w:sz w:val="22"/>
          <w:szCs w:val="22"/>
          <w:lang w:eastAsia="en-US"/>
        </w:rPr>
      </w:pPr>
    </w:p>
    <w:p w:rsidR="008F6CAC" w:rsidRPr="00952FC9" w:rsidRDefault="008F6CAC">
      <w:pPr>
        <w:overflowPunct/>
        <w:rPr>
          <w:rFonts w:asciiTheme="minorHAnsi" w:hAnsiTheme="minorHAnsi" w:cstheme="minorHAnsi"/>
          <w:b/>
          <w:sz w:val="22"/>
          <w:szCs w:val="22"/>
          <w:lang w:eastAsia="en-US"/>
        </w:rPr>
      </w:pPr>
      <w:r w:rsidRPr="00952FC9">
        <w:rPr>
          <w:rFonts w:asciiTheme="minorHAnsi" w:hAnsiTheme="minorHAnsi" w:cstheme="minorHAnsi"/>
          <w:b/>
          <w:sz w:val="22"/>
          <w:szCs w:val="22"/>
          <w:lang w:eastAsia="en-US"/>
        </w:rPr>
        <w:t>Countries developed:</w:t>
      </w:r>
      <w:r w:rsidRPr="00952FC9">
        <w:rPr>
          <w:rFonts w:asciiTheme="minorHAnsi" w:hAnsiTheme="minorHAnsi" w:cstheme="minorHAnsi"/>
          <w:sz w:val="22"/>
          <w:szCs w:val="22"/>
          <w:lang w:eastAsia="en-US"/>
        </w:rPr>
        <w:t xml:space="preserve"> Ireland Claims System, US Commercials, APAC A&amp;H, UK consumer Lines</w:t>
      </w:r>
    </w:p>
    <w:p w:rsidR="00967B35" w:rsidRPr="00952FC9" w:rsidRDefault="00967B35" w:rsidP="00967B35">
      <w:pPr>
        <w:overflowPunct/>
        <w:rPr>
          <w:rFonts w:asciiTheme="minorHAnsi" w:hAnsiTheme="minorHAnsi" w:cstheme="minorHAnsi"/>
          <w:b/>
          <w:bCs/>
          <w:sz w:val="22"/>
          <w:szCs w:val="22"/>
          <w:u w:val="single"/>
          <w:lang w:eastAsia="en-US"/>
        </w:rPr>
      </w:pPr>
      <w:r w:rsidRPr="00952FC9">
        <w:rPr>
          <w:rFonts w:asciiTheme="minorHAnsi" w:hAnsiTheme="minorHAnsi" w:cstheme="minorHAnsi"/>
          <w:b/>
          <w:bCs/>
          <w:sz w:val="22"/>
          <w:szCs w:val="22"/>
          <w:lang w:eastAsia="en-US"/>
        </w:rPr>
        <w:t>Role: Team Member – System Architect</w:t>
      </w:r>
    </w:p>
    <w:p w:rsidR="00967B35" w:rsidRPr="00952FC9" w:rsidRDefault="00967B35">
      <w:pPr>
        <w:overflowPunct/>
        <w:rPr>
          <w:rFonts w:asciiTheme="minorHAnsi" w:hAnsiTheme="minorHAnsi" w:cstheme="minorHAnsi"/>
          <w:b/>
          <w:sz w:val="22"/>
          <w:szCs w:val="22"/>
          <w:lang w:eastAsia="en-US"/>
        </w:rPr>
      </w:pPr>
    </w:p>
    <w:p w:rsidR="008F6CAC" w:rsidRPr="00952FC9" w:rsidRDefault="008F6CAC" w:rsidP="00FD39AF">
      <w:pPr>
        <w:overflowPunct/>
        <w:rPr>
          <w:rFonts w:asciiTheme="minorHAnsi" w:hAnsiTheme="minorHAnsi" w:cstheme="minorHAnsi"/>
          <w:b/>
          <w:bCs/>
          <w:sz w:val="22"/>
          <w:szCs w:val="22"/>
          <w:lang w:eastAsia="en-US"/>
        </w:rPr>
      </w:pPr>
      <w:r w:rsidRPr="00952FC9">
        <w:rPr>
          <w:rFonts w:asciiTheme="minorHAnsi" w:hAnsiTheme="minorHAnsi" w:cstheme="minorHAnsi"/>
          <w:b/>
          <w:sz w:val="22"/>
          <w:szCs w:val="22"/>
          <w:lang w:eastAsia="en-US"/>
        </w:rPr>
        <w:t>Description</w:t>
      </w:r>
      <w:r w:rsidRPr="00952FC9">
        <w:rPr>
          <w:rFonts w:asciiTheme="minorHAnsi" w:hAnsiTheme="minorHAnsi" w:cstheme="minorHAnsi"/>
          <w:sz w:val="22"/>
          <w:szCs w:val="22"/>
          <w:lang w:eastAsia="en-US"/>
        </w:rPr>
        <w:t>: the entire claims system should be available for the countries which are described and user is able to create claims for those countries and able to payments, recoveries and respective functionalities.</w:t>
      </w:r>
      <w:r w:rsidRPr="00952FC9">
        <w:rPr>
          <w:rFonts w:asciiTheme="minorHAnsi" w:hAnsiTheme="minorHAnsi" w:cstheme="minorHAnsi"/>
          <w:sz w:val="22"/>
          <w:szCs w:val="22"/>
          <w:lang w:eastAsia="en-US"/>
        </w:rPr>
        <w:br/>
      </w:r>
    </w:p>
    <w:p w:rsidR="008F6CAC" w:rsidRPr="00952FC9" w:rsidRDefault="008F6CAC">
      <w:pPr>
        <w:overflowPunct/>
        <w:spacing w:after="200"/>
        <w:rPr>
          <w:rFonts w:asciiTheme="minorHAnsi" w:hAnsiTheme="minorHAnsi" w:cstheme="minorHAnsi"/>
          <w:sz w:val="22"/>
          <w:szCs w:val="22"/>
        </w:rPr>
      </w:pPr>
      <w:r w:rsidRPr="00952FC9">
        <w:rPr>
          <w:rFonts w:asciiTheme="minorHAnsi" w:hAnsiTheme="minorHAnsi" w:cstheme="minorHAnsi"/>
          <w:b/>
          <w:bCs/>
          <w:sz w:val="22"/>
          <w:szCs w:val="22"/>
          <w:u w:val="single"/>
          <w:lang w:eastAsia="en-US"/>
        </w:rPr>
        <w:t>Responsibilities: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Created flow actions, Sections, html rules based on the business requirement</w:t>
      </w:r>
    </w:p>
    <w:p w:rsidR="006F2AF8" w:rsidRPr="00952FC9" w:rsidRDefault="006F2AF8" w:rsidP="006F2AF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 xml:space="preserve">Involved in </w:t>
      </w:r>
      <w:r w:rsidR="00B30D05" w:rsidRPr="00952FC9">
        <w:rPr>
          <w:rFonts w:asciiTheme="minorHAnsi" w:hAnsiTheme="minorHAnsi" w:cstheme="minorHAnsi"/>
          <w:sz w:val="22"/>
          <w:szCs w:val="22"/>
        </w:rPr>
        <w:t>PRPC flow</w:t>
      </w:r>
      <w:r w:rsidRPr="00952FC9">
        <w:rPr>
          <w:rFonts w:asciiTheme="minorHAnsi" w:hAnsiTheme="minorHAnsi" w:cstheme="minorHAnsi"/>
          <w:sz w:val="22"/>
          <w:szCs w:val="22"/>
        </w:rPr>
        <w:t xml:space="preserve"> diagrams using Visio, interpretation of complex flow shapes for business scen</w:t>
      </w:r>
      <w:r w:rsidRPr="00952FC9">
        <w:rPr>
          <w:rFonts w:asciiTheme="minorHAnsi" w:hAnsiTheme="minorHAnsi" w:cstheme="minorHAnsi"/>
          <w:sz w:val="22"/>
          <w:szCs w:val="22"/>
        </w:rPr>
        <w:t>a</w:t>
      </w:r>
      <w:r w:rsidRPr="00952FC9">
        <w:rPr>
          <w:rFonts w:asciiTheme="minorHAnsi" w:hAnsiTheme="minorHAnsi" w:cstheme="minorHAnsi"/>
          <w:sz w:val="22"/>
          <w:szCs w:val="22"/>
        </w:rPr>
        <w:t>rios</w:t>
      </w:r>
    </w:p>
    <w:p w:rsidR="006F2AF8" w:rsidRPr="00952FC9" w:rsidRDefault="006F2AF8" w:rsidP="006F2AF8">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Involved in creating activities, activity step methods, rules and decision rules.</w:t>
      </w:r>
    </w:p>
    <w:p w:rsidR="006F2AF8" w:rsidRPr="00952FC9" w:rsidRDefault="006F2AF8" w:rsidP="006F2AF8">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Prepared the User Interfaces (section, harness, flow action), portal representation.</w:t>
      </w:r>
    </w:p>
    <w:p w:rsidR="006F2AF8" w:rsidRPr="00952FC9" w:rsidRDefault="006F2AF8" w:rsidP="006F2AF8">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Creation of Declarative expressions for a value change on the properties.</w:t>
      </w:r>
    </w:p>
    <w:p w:rsidR="006F2AF8" w:rsidRPr="00952FC9" w:rsidRDefault="006F2AF8" w:rsidP="006F2AF8">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Involved in Creation of validation rules to implement business logic validation.</w:t>
      </w:r>
    </w:p>
    <w:p w:rsidR="006F2AF8" w:rsidRPr="00952FC9" w:rsidRDefault="006F2AF8" w:rsidP="006F2AF8">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Involved in the rules management and associated tools such as export &amp;amp; import tools (Rule set and Rule</w:t>
      </w:r>
    </w:p>
    <w:p w:rsidR="006F2AF8" w:rsidRPr="00952FC9" w:rsidRDefault="006F2AF8" w:rsidP="006F2AF8">
      <w:pPr>
        <w:overflowPunct/>
        <w:spacing w:line="276" w:lineRule="auto"/>
        <w:ind w:left="720"/>
        <w:contextualSpacing/>
        <w:jc w:val="both"/>
        <w:rPr>
          <w:rFonts w:asciiTheme="minorHAnsi" w:hAnsiTheme="minorHAnsi" w:cstheme="minorHAnsi"/>
          <w:sz w:val="22"/>
          <w:szCs w:val="22"/>
        </w:rPr>
      </w:pPr>
      <w:r w:rsidRPr="00952FC9">
        <w:rPr>
          <w:rFonts w:asciiTheme="minorHAnsi" w:hAnsiTheme="minorHAnsi" w:cstheme="minorHAnsi"/>
          <w:sz w:val="22"/>
          <w:szCs w:val="22"/>
        </w:rPr>
        <w:t>set Version).</w:t>
      </w:r>
    </w:p>
    <w:p w:rsidR="006F2AF8" w:rsidRPr="00952FC9" w:rsidRDefault="006F2AF8" w:rsidP="006F2AF8">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Involved in attaching SLA in assignments and created SLA activity depending upon the requirement of the project.</w:t>
      </w:r>
    </w:p>
    <w:p w:rsidR="008F6CAC" w:rsidRPr="00952FC9" w:rsidRDefault="008F6CAC" w:rsidP="006F2AF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Implementing Business Logic using Activities, Con</w:t>
      </w:r>
      <w:r w:rsidR="00FD39AF" w:rsidRPr="00952FC9">
        <w:rPr>
          <w:rFonts w:asciiTheme="minorHAnsi" w:hAnsiTheme="minorHAnsi" w:cstheme="minorHAnsi"/>
          <w:sz w:val="22"/>
          <w:szCs w:val="22"/>
        </w:rPr>
        <w:t>nect-SQL, SMA, Decision Trees, c</w:t>
      </w:r>
      <w:r w:rsidRPr="00952FC9">
        <w:rPr>
          <w:rFonts w:asciiTheme="minorHAnsi" w:hAnsiTheme="minorHAnsi" w:cstheme="minorHAnsi"/>
          <w:sz w:val="22"/>
          <w:szCs w:val="22"/>
        </w:rPr>
        <w:t>onnecting to exte</w:t>
      </w:r>
      <w:r w:rsidRPr="00952FC9">
        <w:rPr>
          <w:rFonts w:asciiTheme="minorHAnsi" w:hAnsiTheme="minorHAnsi" w:cstheme="minorHAnsi"/>
          <w:sz w:val="22"/>
          <w:szCs w:val="22"/>
        </w:rPr>
        <w:t>r</w:t>
      </w:r>
      <w:r w:rsidRPr="00952FC9">
        <w:rPr>
          <w:rFonts w:asciiTheme="minorHAnsi" w:hAnsiTheme="minorHAnsi" w:cstheme="minorHAnsi"/>
          <w:sz w:val="22"/>
          <w:szCs w:val="22"/>
        </w:rPr>
        <w:t>nal dat</w:t>
      </w:r>
      <w:r w:rsidRPr="00952FC9">
        <w:rPr>
          <w:rFonts w:asciiTheme="minorHAnsi" w:hAnsiTheme="minorHAnsi" w:cstheme="minorHAnsi"/>
          <w:sz w:val="22"/>
          <w:szCs w:val="22"/>
        </w:rPr>
        <w:t>a</w:t>
      </w:r>
      <w:r w:rsidRPr="00952FC9">
        <w:rPr>
          <w:rFonts w:asciiTheme="minorHAnsi" w:hAnsiTheme="minorHAnsi" w:cstheme="minorHAnsi"/>
          <w:sz w:val="22"/>
          <w:szCs w:val="22"/>
        </w:rPr>
        <w:t>bases to retrieve data and updating the same, Decision Table, Creation of Sub Flows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Worked with Clipboard and Tracer for troubleshooting the issues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 xml:space="preserve">Participated in daily on-site calls. </w:t>
      </w:r>
    </w:p>
    <w:p w:rsidR="008F6CAC" w:rsidRPr="00952FC9" w:rsidRDefault="008F6CAC">
      <w:pPr>
        <w:pStyle w:val="MediumGrid1-Accent21"/>
        <w:numPr>
          <w:ilvl w:val="0"/>
          <w:numId w:val="5"/>
        </w:numPr>
        <w:spacing w:line="276" w:lineRule="auto"/>
        <w:jc w:val="both"/>
        <w:rPr>
          <w:rFonts w:asciiTheme="minorHAnsi" w:hAnsiTheme="minorHAnsi" w:cstheme="minorHAnsi"/>
          <w:b/>
          <w:bCs/>
          <w:sz w:val="22"/>
          <w:szCs w:val="22"/>
          <w:u w:val="single"/>
          <w:lang w:eastAsia="en-US"/>
        </w:rPr>
      </w:pPr>
      <w:r w:rsidRPr="00952FC9">
        <w:rPr>
          <w:rFonts w:asciiTheme="minorHAnsi" w:hAnsiTheme="minorHAnsi" w:cstheme="minorHAnsi"/>
          <w:sz w:val="22"/>
          <w:szCs w:val="22"/>
        </w:rPr>
        <w:t>Defect Fixing</w:t>
      </w:r>
    </w:p>
    <w:p w:rsidR="008F6CAC" w:rsidRPr="00952FC9" w:rsidRDefault="008F6CAC">
      <w:pPr>
        <w:overflowPunct/>
        <w:rPr>
          <w:rFonts w:asciiTheme="minorHAnsi" w:hAnsiTheme="minorHAnsi" w:cstheme="minorHAnsi"/>
          <w:b/>
          <w:bCs/>
          <w:sz w:val="22"/>
          <w:szCs w:val="22"/>
          <w:u w:val="single"/>
          <w:lang w:eastAsia="en-US"/>
        </w:rPr>
      </w:pPr>
    </w:p>
    <w:p w:rsidR="00651876" w:rsidRPr="00952FC9" w:rsidRDefault="00651876">
      <w:pPr>
        <w:overflowPunct/>
        <w:rPr>
          <w:rFonts w:asciiTheme="minorHAnsi" w:hAnsiTheme="minorHAnsi" w:cstheme="minorHAnsi"/>
          <w:b/>
          <w:bCs/>
          <w:sz w:val="22"/>
          <w:szCs w:val="22"/>
          <w:u w:val="single"/>
          <w:lang w:eastAsia="en-US"/>
        </w:rPr>
      </w:pPr>
    </w:p>
    <w:p w:rsidR="008F6CAC" w:rsidRPr="00952FC9" w:rsidRDefault="008F6CAC">
      <w:pPr>
        <w:overflowPunct/>
        <w:rPr>
          <w:rFonts w:asciiTheme="minorHAnsi" w:hAnsiTheme="minorHAnsi" w:cstheme="minorHAnsi"/>
          <w:b/>
          <w:bCs/>
          <w:sz w:val="22"/>
          <w:szCs w:val="22"/>
          <w:u w:val="single"/>
          <w:lang w:eastAsia="en-US"/>
        </w:rPr>
      </w:pPr>
    </w:p>
    <w:p w:rsidR="008F6CAC" w:rsidRPr="00952FC9" w:rsidRDefault="008F6CAC">
      <w:pPr>
        <w:overflowPunct/>
        <w:rPr>
          <w:rFonts w:asciiTheme="minorHAnsi" w:hAnsiTheme="minorHAnsi" w:cstheme="minorHAnsi"/>
          <w:sz w:val="22"/>
          <w:szCs w:val="22"/>
          <w:lang w:eastAsia="en-US"/>
        </w:rPr>
      </w:pPr>
      <w:r w:rsidRPr="00952FC9">
        <w:rPr>
          <w:rFonts w:asciiTheme="minorHAnsi" w:hAnsiTheme="minorHAnsi" w:cstheme="minorHAnsi"/>
          <w:b/>
          <w:bCs/>
          <w:sz w:val="22"/>
          <w:szCs w:val="22"/>
          <w:lang w:eastAsia="en-US"/>
        </w:rPr>
        <w:t xml:space="preserve">#2: </w:t>
      </w:r>
      <w:r w:rsidRPr="00952FC9">
        <w:rPr>
          <w:rFonts w:asciiTheme="minorHAnsi" w:hAnsiTheme="minorHAnsi" w:cstheme="minorHAnsi"/>
          <w:b/>
          <w:bCs/>
          <w:sz w:val="22"/>
          <w:szCs w:val="22"/>
          <w:u w:val="single"/>
          <w:lang w:eastAsia="en-US"/>
        </w:rPr>
        <w:t>Global Frame Work Project:</w:t>
      </w:r>
    </w:p>
    <w:p w:rsidR="008F6CAC" w:rsidRPr="00952FC9" w:rsidRDefault="008F6CAC">
      <w:pPr>
        <w:overflowPunct/>
        <w:rPr>
          <w:rFonts w:asciiTheme="minorHAnsi" w:hAnsiTheme="minorHAnsi" w:cstheme="minorHAnsi"/>
          <w:sz w:val="22"/>
          <w:szCs w:val="22"/>
          <w:lang w:eastAsia="en-US"/>
        </w:rPr>
      </w:pPr>
      <w:r w:rsidRPr="00952FC9">
        <w:rPr>
          <w:rFonts w:asciiTheme="minorHAnsi" w:hAnsiTheme="minorHAnsi" w:cstheme="minorHAnsi"/>
          <w:sz w:val="22"/>
          <w:szCs w:val="22"/>
          <w:lang w:eastAsia="en-US"/>
        </w:rPr>
        <w:t>As AIG is having more countries to develop, we were needed to develop a framework layer which will be called Global Framework.</w:t>
      </w:r>
    </w:p>
    <w:p w:rsidR="008F6CAC" w:rsidRPr="00952FC9" w:rsidRDefault="008F6CAC">
      <w:pPr>
        <w:overflowPunct/>
        <w:rPr>
          <w:rFonts w:asciiTheme="minorHAnsi" w:hAnsiTheme="minorHAnsi" w:cstheme="minorHAnsi"/>
          <w:b/>
          <w:bCs/>
          <w:sz w:val="22"/>
          <w:szCs w:val="22"/>
          <w:lang w:eastAsia="en-US"/>
        </w:rPr>
      </w:pPr>
      <w:r w:rsidRPr="00952FC9">
        <w:rPr>
          <w:rFonts w:asciiTheme="minorHAnsi" w:hAnsiTheme="minorHAnsi" w:cstheme="minorHAnsi"/>
          <w:sz w:val="22"/>
          <w:szCs w:val="22"/>
          <w:lang w:eastAsia="en-US"/>
        </w:rPr>
        <w:t>This is the heart for the countries which had already implemented and which are going to implement</w:t>
      </w:r>
    </w:p>
    <w:p w:rsidR="008F6CAC" w:rsidRPr="00952FC9" w:rsidRDefault="008F6CAC">
      <w:pPr>
        <w:overflowPunct/>
        <w:rPr>
          <w:rFonts w:asciiTheme="minorHAnsi" w:hAnsiTheme="minorHAnsi" w:cstheme="minorHAnsi"/>
          <w:b/>
          <w:bCs/>
          <w:sz w:val="22"/>
          <w:szCs w:val="22"/>
          <w:u w:val="single"/>
          <w:lang w:eastAsia="en-US"/>
        </w:rPr>
      </w:pPr>
      <w:r w:rsidRPr="00952FC9">
        <w:rPr>
          <w:rFonts w:asciiTheme="minorHAnsi" w:hAnsiTheme="minorHAnsi" w:cstheme="minorHAnsi"/>
          <w:b/>
          <w:bCs/>
          <w:sz w:val="22"/>
          <w:szCs w:val="22"/>
          <w:lang w:eastAsia="en-US"/>
        </w:rPr>
        <w:t>Role: Team Member – System Architect</w:t>
      </w:r>
    </w:p>
    <w:p w:rsidR="008F6CAC" w:rsidRPr="00952FC9" w:rsidRDefault="008F6CAC">
      <w:pPr>
        <w:overflowPunct/>
        <w:spacing w:after="200"/>
        <w:rPr>
          <w:rFonts w:asciiTheme="minorHAnsi" w:hAnsiTheme="minorHAnsi" w:cstheme="minorHAnsi"/>
          <w:sz w:val="22"/>
          <w:szCs w:val="22"/>
        </w:rPr>
      </w:pPr>
      <w:r w:rsidRPr="00952FC9">
        <w:rPr>
          <w:rFonts w:asciiTheme="minorHAnsi" w:hAnsiTheme="minorHAnsi" w:cstheme="minorHAnsi"/>
          <w:b/>
          <w:bCs/>
          <w:sz w:val="22"/>
          <w:szCs w:val="22"/>
          <w:u w:val="single"/>
          <w:lang w:eastAsia="en-US"/>
        </w:rPr>
        <w:t>Responsibilities: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Developed BAM Reports using Report definitions</w:t>
      </w:r>
      <w:r w:rsidR="006F2AF8" w:rsidRPr="00952FC9">
        <w:rPr>
          <w:rFonts w:asciiTheme="minorHAnsi" w:hAnsiTheme="minorHAnsi" w:cstheme="minorHAnsi"/>
          <w:sz w:val="22"/>
          <w:szCs w:val="22"/>
        </w:rPr>
        <w:t xml:space="preserve"> and function aliases</w:t>
      </w:r>
      <w:r w:rsidRPr="00952FC9">
        <w:rPr>
          <w:rFonts w:asciiTheme="minorHAnsi" w:hAnsiTheme="minorHAnsi" w:cstheme="minorHAnsi"/>
          <w:sz w:val="22"/>
          <w:szCs w:val="22"/>
        </w:rPr>
        <w:t>.</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Implemented global fraud functionality for claims system</w:t>
      </w:r>
      <w:r w:rsidR="006F2AF8" w:rsidRPr="00952FC9">
        <w:rPr>
          <w:rFonts w:asciiTheme="minorHAnsi" w:hAnsiTheme="minorHAnsi" w:cstheme="minorHAnsi"/>
          <w:sz w:val="22"/>
          <w:szCs w:val="22"/>
        </w:rPr>
        <w:t xml:space="preserve"> using Decision table, Declare pages and A</w:t>
      </w:r>
      <w:r w:rsidR="006F2AF8" w:rsidRPr="00952FC9">
        <w:rPr>
          <w:rFonts w:asciiTheme="minorHAnsi" w:hAnsiTheme="minorHAnsi" w:cstheme="minorHAnsi"/>
          <w:sz w:val="22"/>
          <w:szCs w:val="22"/>
        </w:rPr>
        <w:t>c</w:t>
      </w:r>
      <w:r w:rsidR="006F2AF8" w:rsidRPr="00952FC9">
        <w:rPr>
          <w:rFonts w:asciiTheme="minorHAnsi" w:hAnsiTheme="minorHAnsi" w:cstheme="minorHAnsi"/>
          <w:sz w:val="22"/>
          <w:szCs w:val="22"/>
        </w:rPr>
        <w:t>tivities</w:t>
      </w:r>
      <w:r w:rsidRPr="00952FC9">
        <w:rPr>
          <w:rFonts w:asciiTheme="minorHAnsi" w:hAnsiTheme="minorHAnsi" w:cstheme="minorHAnsi"/>
          <w:sz w:val="22"/>
          <w:szCs w:val="22"/>
        </w:rPr>
        <w:t>.</w:t>
      </w:r>
    </w:p>
    <w:p w:rsidR="006F2AF8" w:rsidRPr="00952FC9" w:rsidRDefault="006F2AF8" w:rsidP="006F2AF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Designed UI using Rule-HTML- Harness, Rule-HTML- Section rules </w:t>
      </w:r>
    </w:p>
    <w:p w:rsidR="006F2AF8" w:rsidRPr="00952FC9" w:rsidRDefault="006F2AF8" w:rsidP="006F2AF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Agent tracing and debugging the issue. </w:t>
      </w:r>
    </w:p>
    <w:p w:rsidR="006F2AF8" w:rsidRPr="00952FC9" w:rsidRDefault="006F2AF8" w:rsidP="006F2AF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Creation of activities and steps for implementing core business logic. </w:t>
      </w:r>
    </w:p>
    <w:p w:rsidR="006F2AF8" w:rsidRPr="00952FC9" w:rsidRDefault="006F2AF8" w:rsidP="006F2AF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Creation of product rules for deploying in to higher environments. </w:t>
      </w:r>
    </w:p>
    <w:p w:rsidR="006F2AF8" w:rsidRPr="00952FC9" w:rsidRDefault="006F2AF8" w:rsidP="006F2AF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Creation of queries using Rule-Connect- SQL for selecting, inserting and updating data from database </w:t>
      </w:r>
    </w:p>
    <w:p w:rsidR="006F2AF8" w:rsidRPr="00952FC9" w:rsidRDefault="006F2AF8" w:rsidP="006F2AF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When rules, Decision tables, Declare Expressions and flow action.</w:t>
      </w:r>
    </w:p>
    <w:p w:rsidR="006F2AF8" w:rsidRPr="00952FC9" w:rsidRDefault="006F2AF8" w:rsidP="006F2AF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lastRenderedPageBreak/>
        <w:t>Rule Resolution: Creation of access groups, Ruleset versioning.</w:t>
      </w:r>
    </w:p>
    <w:p w:rsidR="008F6CAC" w:rsidRPr="00952FC9" w:rsidRDefault="006F2AF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w:t>
      </w:r>
      <w:r w:rsidR="008F6CAC" w:rsidRPr="00952FC9">
        <w:rPr>
          <w:rFonts w:asciiTheme="minorHAnsi" w:hAnsiTheme="minorHAnsi" w:cstheme="minorHAnsi"/>
          <w:sz w:val="22"/>
          <w:szCs w:val="22"/>
        </w:rPr>
        <w:t>orked with Clipboard and Tracer for troubleshooting the issues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 xml:space="preserve">Participated in daily on-site calls. </w:t>
      </w:r>
    </w:p>
    <w:p w:rsidR="008F6CAC" w:rsidRPr="00952FC9" w:rsidRDefault="008F6CAC">
      <w:pPr>
        <w:pStyle w:val="MediumGrid1-Accent21"/>
        <w:numPr>
          <w:ilvl w:val="0"/>
          <w:numId w:val="5"/>
        </w:numPr>
        <w:spacing w:line="276" w:lineRule="auto"/>
        <w:jc w:val="both"/>
        <w:rPr>
          <w:rFonts w:asciiTheme="minorHAnsi" w:hAnsiTheme="minorHAnsi" w:cstheme="minorHAnsi"/>
          <w:b/>
          <w:bCs/>
          <w:sz w:val="22"/>
          <w:szCs w:val="22"/>
          <w:u w:val="single"/>
          <w:lang w:eastAsia="en-US"/>
        </w:rPr>
      </w:pPr>
      <w:r w:rsidRPr="00952FC9">
        <w:rPr>
          <w:rFonts w:asciiTheme="minorHAnsi" w:hAnsiTheme="minorHAnsi" w:cstheme="minorHAnsi"/>
          <w:sz w:val="22"/>
          <w:szCs w:val="22"/>
        </w:rPr>
        <w:t>Defect Fixing</w:t>
      </w:r>
    </w:p>
    <w:p w:rsidR="008F6CAC" w:rsidRPr="00952FC9" w:rsidRDefault="008F6CAC">
      <w:pPr>
        <w:overflowPunct/>
        <w:rPr>
          <w:rFonts w:asciiTheme="minorHAnsi" w:hAnsiTheme="minorHAnsi" w:cstheme="minorHAnsi"/>
          <w:b/>
          <w:bCs/>
          <w:sz w:val="22"/>
          <w:szCs w:val="22"/>
          <w:u w:val="single"/>
          <w:lang w:eastAsia="en-US"/>
        </w:rPr>
      </w:pPr>
    </w:p>
    <w:p w:rsidR="008F6CAC" w:rsidRPr="00952FC9" w:rsidRDefault="008F6CAC">
      <w:pPr>
        <w:overflowPunct/>
        <w:rPr>
          <w:rFonts w:asciiTheme="minorHAnsi" w:hAnsiTheme="minorHAnsi" w:cstheme="minorHAnsi"/>
          <w:b/>
          <w:bCs/>
          <w:sz w:val="22"/>
          <w:szCs w:val="22"/>
          <w:u w:val="single"/>
          <w:lang w:eastAsia="en-US"/>
        </w:rPr>
      </w:pPr>
    </w:p>
    <w:p w:rsidR="008F6CAC" w:rsidRPr="00952FC9" w:rsidRDefault="008F6CAC">
      <w:pPr>
        <w:overflowPunct/>
        <w:rPr>
          <w:rFonts w:asciiTheme="minorHAnsi" w:hAnsiTheme="minorHAnsi" w:cstheme="minorHAnsi"/>
          <w:sz w:val="22"/>
          <w:szCs w:val="22"/>
          <w:lang w:eastAsia="en-US"/>
        </w:rPr>
      </w:pPr>
      <w:r w:rsidRPr="00952FC9">
        <w:rPr>
          <w:rFonts w:asciiTheme="minorHAnsi" w:hAnsiTheme="minorHAnsi" w:cstheme="minorHAnsi"/>
          <w:b/>
          <w:bCs/>
          <w:sz w:val="22"/>
          <w:szCs w:val="22"/>
          <w:lang w:eastAsia="en-US"/>
        </w:rPr>
        <w:t xml:space="preserve">#3: </w:t>
      </w:r>
      <w:r w:rsidRPr="00952FC9">
        <w:rPr>
          <w:rFonts w:asciiTheme="minorHAnsi" w:hAnsiTheme="minorHAnsi" w:cstheme="minorHAnsi"/>
          <w:b/>
          <w:bCs/>
          <w:sz w:val="22"/>
          <w:szCs w:val="22"/>
          <w:u w:val="single"/>
          <w:lang w:eastAsia="en-US"/>
        </w:rPr>
        <w:t>Maintenance &amp; Support Project:</w:t>
      </w:r>
    </w:p>
    <w:p w:rsidR="008F6CAC" w:rsidRPr="00952FC9" w:rsidRDefault="008F6CAC">
      <w:pPr>
        <w:overflowPunct/>
        <w:rPr>
          <w:rFonts w:asciiTheme="minorHAnsi" w:hAnsiTheme="minorHAnsi" w:cstheme="minorHAnsi"/>
          <w:sz w:val="22"/>
          <w:szCs w:val="22"/>
          <w:lang w:eastAsia="en-US"/>
        </w:rPr>
      </w:pPr>
      <w:r w:rsidRPr="00952FC9">
        <w:rPr>
          <w:rFonts w:asciiTheme="minorHAnsi" w:hAnsiTheme="minorHAnsi" w:cstheme="minorHAnsi"/>
          <w:sz w:val="22"/>
          <w:szCs w:val="22"/>
          <w:lang w:eastAsia="en-US"/>
        </w:rPr>
        <w:t xml:space="preserve">The countries which are delivered to </w:t>
      </w:r>
      <w:r w:rsidR="00557488" w:rsidRPr="00952FC9">
        <w:rPr>
          <w:rFonts w:asciiTheme="minorHAnsi" w:hAnsiTheme="minorHAnsi" w:cstheme="minorHAnsi"/>
          <w:sz w:val="22"/>
          <w:szCs w:val="22"/>
          <w:lang w:eastAsia="en-US"/>
        </w:rPr>
        <w:t>production</w:t>
      </w:r>
      <w:r w:rsidRPr="00952FC9">
        <w:rPr>
          <w:rFonts w:asciiTheme="minorHAnsi" w:hAnsiTheme="minorHAnsi" w:cstheme="minorHAnsi"/>
          <w:sz w:val="22"/>
          <w:szCs w:val="22"/>
          <w:lang w:eastAsia="en-US"/>
        </w:rPr>
        <w:t xml:space="preserve"> need to give support for them to make sure those are wor</w:t>
      </w:r>
      <w:r w:rsidRPr="00952FC9">
        <w:rPr>
          <w:rFonts w:asciiTheme="minorHAnsi" w:hAnsiTheme="minorHAnsi" w:cstheme="minorHAnsi"/>
          <w:sz w:val="22"/>
          <w:szCs w:val="22"/>
          <w:lang w:eastAsia="en-US"/>
        </w:rPr>
        <w:t>k</w:t>
      </w:r>
      <w:r w:rsidRPr="00952FC9">
        <w:rPr>
          <w:rFonts w:asciiTheme="minorHAnsi" w:hAnsiTheme="minorHAnsi" w:cstheme="minorHAnsi"/>
          <w:sz w:val="22"/>
          <w:szCs w:val="22"/>
          <w:lang w:eastAsia="en-US"/>
        </w:rPr>
        <w:t>ing properly.</w:t>
      </w:r>
    </w:p>
    <w:p w:rsidR="008F6CAC" w:rsidRPr="00952FC9" w:rsidRDefault="008F6CAC">
      <w:pPr>
        <w:overflowPunct/>
        <w:rPr>
          <w:rFonts w:asciiTheme="minorHAnsi" w:hAnsiTheme="minorHAnsi" w:cstheme="minorHAnsi"/>
          <w:sz w:val="22"/>
          <w:szCs w:val="22"/>
          <w:lang w:eastAsia="en-US"/>
        </w:rPr>
      </w:pPr>
    </w:p>
    <w:p w:rsidR="008F6CAC" w:rsidRPr="00952FC9" w:rsidRDefault="008F6CAC">
      <w:pPr>
        <w:overflowPunct/>
        <w:rPr>
          <w:rFonts w:asciiTheme="minorHAnsi" w:hAnsiTheme="minorHAnsi" w:cstheme="minorHAnsi"/>
          <w:b/>
          <w:bCs/>
          <w:sz w:val="22"/>
          <w:szCs w:val="22"/>
          <w:u w:val="single"/>
          <w:lang w:eastAsia="en-US"/>
        </w:rPr>
      </w:pPr>
      <w:r w:rsidRPr="00952FC9">
        <w:rPr>
          <w:rFonts w:asciiTheme="minorHAnsi" w:hAnsiTheme="minorHAnsi" w:cstheme="minorHAnsi"/>
          <w:b/>
          <w:bCs/>
          <w:sz w:val="22"/>
          <w:szCs w:val="22"/>
          <w:lang w:eastAsia="en-US"/>
        </w:rPr>
        <w:t>Role: Team Member – Senior System Architect</w:t>
      </w:r>
    </w:p>
    <w:p w:rsidR="008F6CAC" w:rsidRPr="00952FC9" w:rsidRDefault="008F6CAC">
      <w:pPr>
        <w:overflowPunct/>
        <w:spacing w:after="200"/>
        <w:rPr>
          <w:rFonts w:asciiTheme="minorHAnsi" w:hAnsiTheme="minorHAnsi" w:cstheme="minorHAnsi"/>
          <w:sz w:val="22"/>
          <w:szCs w:val="22"/>
        </w:rPr>
      </w:pPr>
      <w:r w:rsidRPr="00952FC9">
        <w:rPr>
          <w:rFonts w:asciiTheme="minorHAnsi" w:hAnsiTheme="minorHAnsi" w:cstheme="minorHAnsi"/>
          <w:b/>
          <w:bCs/>
          <w:sz w:val="22"/>
          <w:szCs w:val="22"/>
          <w:u w:val="single"/>
          <w:lang w:eastAsia="en-US"/>
        </w:rPr>
        <w:t>Responsibilities: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Analysis of logs to debug the issues.</w:t>
      </w:r>
    </w:p>
    <w:p w:rsidR="00557488" w:rsidRPr="00952FC9" w:rsidRDefault="00557488" w:rsidP="0055748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Involved in writing activities, Decision and Declarative rules in workflow development.</w:t>
      </w:r>
    </w:p>
    <w:p w:rsidR="00557488" w:rsidRPr="00952FC9" w:rsidRDefault="00557488" w:rsidP="0055748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Created Decision Rules (When condition Rules, Decision Tree Rules, Decision Table</w:t>
      </w:r>
    </w:p>
    <w:p w:rsidR="00557488" w:rsidRPr="00952FC9" w:rsidRDefault="00557488" w:rsidP="0055748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Rules and Map Value Rules) and Declarative Expressions as per the requirements</w:t>
      </w:r>
    </w:p>
    <w:p w:rsidR="00557488" w:rsidRPr="00952FC9" w:rsidRDefault="00557488" w:rsidP="0055748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Implement Correspondence rules.</w:t>
      </w:r>
    </w:p>
    <w:p w:rsidR="00557488" w:rsidRPr="00952FC9" w:rsidRDefault="00557488" w:rsidP="0055748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Understanding Quality Center Defect Tracking System and Defect Fixing.</w:t>
      </w:r>
    </w:p>
    <w:p w:rsidR="00557488" w:rsidRPr="00952FC9" w:rsidRDefault="00557488" w:rsidP="0055748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Unit testing using Tracer, break points, using different trace options.</w:t>
      </w:r>
    </w:p>
    <w:p w:rsidR="00557488" w:rsidRPr="00952FC9" w:rsidRDefault="00557488" w:rsidP="0055748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Use Rules Inspector to test rules like User Interface Harness, Sections.</w:t>
      </w:r>
    </w:p>
    <w:p w:rsidR="00557488" w:rsidRPr="00952FC9" w:rsidRDefault="00557488" w:rsidP="0055748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Unit Test by manipulating Clipboard pages and Unit Test by creating tester activities, Integrations.</w:t>
      </w:r>
    </w:p>
    <w:p w:rsidR="00557488" w:rsidRPr="00952FC9" w:rsidRDefault="00557488" w:rsidP="0055748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Analyze schema, configure SOAP Connectors, customize activities to map</w:t>
      </w:r>
    </w:p>
    <w:p w:rsidR="00557488" w:rsidRPr="00952FC9" w:rsidRDefault="00746115" w:rsidP="00557488">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R</w:t>
      </w:r>
      <w:r w:rsidR="00557488" w:rsidRPr="00952FC9">
        <w:rPr>
          <w:rFonts w:asciiTheme="minorHAnsi" w:hAnsiTheme="minorHAnsi" w:cstheme="minorHAnsi"/>
          <w:sz w:val="22"/>
          <w:szCs w:val="22"/>
        </w:rPr>
        <w:t>equest/response parameters and handle exceptions.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Worked with Clipboard and Tracer for troubleshooting the issues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 xml:space="preserve">Participated in daily client calls. </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Defect Fixing and unit testing.</w:t>
      </w:r>
    </w:p>
    <w:p w:rsidR="008F6CAC" w:rsidRPr="00952FC9" w:rsidRDefault="008F6CAC">
      <w:pPr>
        <w:pStyle w:val="MediumGrid1-Accent21"/>
        <w:numPr>
          <w:ilvl w:val="0"/>
          <w:numId w:val="5"/>
        </w:numPr>
        <w:spacing w:line="276" w:lineRule="auto"/>
        <w:jc w:val="both"/>
        <w:rPr>
          <w:rFonts w:asciiTheme="minorHAnsi" w:hAnsiTheme="minorHAnsi" w:cstheme="minorHAnsi"/>
          <w:b/>
          <w:bCs/>
          <w:sz w:val="22"/>
          <w:szCs w:val="22"/>
          <w:u w:val="single"/>
          <w:lang w:eastAsia="en-US"/>
        </w:rPr>
      </w:pPr>
      <w:r w:rsidRPr="00952FC9">
        <w:rPr>
          <w:rFonts w:asciiTheme="minorHAnsi" w:hAnsiTheme="minorHAnsi" w:cstheme="minorHAnsi"/>
          <w:sz w:val="22"/>
          <w:szCs w:val="22"/>
        </w:rPr>
        <w:t>Product deployment &amp; tracking it to production.</w:t>
      </w:r>
    </w:p>
    <w:p w:rsidR="008F6CAC" w:rsidRPr="00952FC9" w:rsidRDefault="008F6CAC">
      <w:pPr>
        <w:overflowPunct/>
        <w:rPr>
          <w:rFonts w:asciiTheme="minorHAnsi" w:hAnsiTheme="minorHAnsi" w:cstheme="minorHAnsi"/>
          <w:b/>
          <w:bCs/>
          <w:sz w:val="22"/>
          <w:szCs w:val="22"/>
          <w:u w:val="single"/>
          <w:lang w:eastAsia="en-US"/>
        </w:rPr>
      </w:pPr>
    </w:p>
    <w:p w:rsidR="008F6CAC" w:rsidRPr="00952FC9" w:rsidRDefault="008F6CAC">
      <w:pPr>
        <w:overflowPunct/>
        <w:rPr>
          <w:rFonts w:asciiTheme="minorHAnsi" w:hAnsiTheme="minorHAnsi" w:cstheme="minorHAnsi"/>
          <w:sz w:val="22"/>
          <w:szCs w:val="22"/>
          <w:lang w:eastAsia="en-US"/>
        </w:rPr>
      </w:pPr>
      <w:r w:rsidRPr="00952FC9">
        <w:rPr>
          <w:rFonts w:asciiTheme="minorHAnsi" w:hAnsiTheme="minorHAnsi" w:cstheme="minorHAnsi"/>
          <w:b/>
          <w:bCs/>
          <w:sz w:val="22"/>
          <w:szCs w:val="22"/>
          <w:lang w:eastAsia="en-US"/>
        </w:rPr>
        <w:t xml:space="preserve">#4: </w:t>
      </w:r>
      <w:r w:rsidRPr="00952FC9">
        <w:rPr>
          <w:rFonts w:asciiTheme="minorHAnsi" w:hAnsiTheme="minorHAnsi" w:cstheme="minorHAnsi"/>
          <w:b/>
          <w:bCs/>
          <w:sz w:val="22"/>
          <w:szCs w:val="22"/>
          <w:u w:val="single"/>
          <w:lang w:eastAsia="en-US"/>
        </w:rPr>
        <w:t>Country Upgrade Project:</w:t>
      </w:r>
    </w:p>
    <w:p w:rsidR="008F6CAC" w:rsidRPr="00952FC9" w:rsidRDefault="008F6CAC">
      <w:pPr>
        <w:overflowPunct/>
        <w:rPr>
          <w:rFonts w:asciiTheme="minorHAnsi" w:hAnsiTheme="minorHAnsi" w:cstheme="minorHAnsi"/>
          <w:sz w:val="22"/>
          <w:szCs w:val="22"/>
          <w:lang w:eastAsia="en-US"/>
        </w:rPr>
      </w:pPr>
      <w:r w:rsidRPr="00952FC9">
        <w:rPr>
          <w:rFonts w:asciiTheme="minorHAnsi" w:hAnsiTheme="minorHAnsi" w:cstheme="minorHAnsi"/>
          <w:sz w:val="22"/>
          <w:szCs w:val="22"/>
          <w:lang w:eastAsia="en-US"/>
        </w:rPr>
        <w:t>The countries which are delivered to production are needed to be upgraded so that they can get new functi</w:t>
      </w:r>
      <w:r w:rsidRPr="00952FC9">
        <w:rPr>
          <w:rFonts w:asciiTheme="minorHAnsi" w:hAnsiTheme="minorHAnsi" w:cstheme="minorHAnsi"/>
          <w:sz w:val="22"/>
          <w:szCs w:val="22"/>
          <w:lang w:eastAsia="en-US"/>
        </w:rPr>
        <w:t>o</w:t>
      </w:r>
      <w:r w:rsidRPr="00952FC9">
        <w:rPr>
          <w:rFonts w:asciiTheme="minorHAnsi" w:hAnsiTheme="minorHAnsi" w:cstheme="minorHAnsi"/>
          <w:sz w:val="22"/>
          <w:szCs w:val="22"/>
          <w:lang w:eastAsia="en-US"/>
        </w:rPr>
        <w:t>nalities like for us its new UI etc .</w:t>
      </w:r>
    </w:p>
    <w:p w:rsidR="008F6CAC" w:rsidRPr="00952FC9" w:rsidRDefault="008F6CAC">
      <w:pPr>
        <w:overflowPunct/>
        <w:rPr>
          <w:rFonts w:asciiTheme="minorHAnsi" w:hAnsiTheme="minorHAnsi" w:cstheme="minorHAnsi"/>
          <w:sz w:val="22"/>
          <w:szCs w:val="22"/>
          <w:lang w:eastAsia="en-US"/>
        </w:rPr>
      </w:pPr>
    </w:p>
    <w:p w:rsidR="008F6CAC" w:rsidRPr="00952FC9" w:rsidRDefault="008F6CAC">
      <w:pPr>
        <w:overflowPunct/>
        <w:rPr>
          <w:rFonts w:asciiTheme="minorHAnsi" w:hAnsiTheme="minorHAnsi" w:cstheme="minorHAnsi"/>
          <w:b/>
          <w:bCs/>
          <w:sz w:val="22"/>
          <w:szCs w:val="22"/>
          <w:u w:val="single"/>
          <w:lang w:eastAsia="en-US"/>
        </w:rPr>
      </w:pPr>
      <w:r w:rsidRPr="00952FC9">
        <w:rPr>
          <w:rFonts w:asciiTheme="minorHAnsi" w:hAnsiTheme="minorHAnsi" w:cstheme="minorHAnsi"/>
          <w:b/>
          <w:bCs/>
          <w:sz w:val="22"/>
          <w:szCs w:val="22"/>
          <w:lang w:eastAsia="en-US"/>
        </w:rPr>
        <w:t>Role: Associate Tech Lead – Senior System Architect</w:t>
      </w:r>
    </w:p>
    <w:p w:rsidR="008F6CAC" w:rsidRPr="00952FC9" w:rsidRDefault="008F6CAC">
      <w:pPr>
        <w:overflowPunct/>
        <w:spacing w:after="200"/>
        <w:rPr>
          <w:rFonts w:asciiTheme="minorHAnsi" w:hAnsiTheme="minorHAnsi" w:cstheme="minorHAnsi"/>
          <w:b/>
          <w:bCs/>
          <w:sz w:val="22"/>
          <w:szCs w:val="22"/>
          <w:u w:val="single"/>
          <w:lang w:eastAsia="en-US"/>
        </w:rPr>
      </w:pPr>
    </w:p>
    <w:p w:rsidR="008F6CAC" w:rsidRPr="00952FC9" w:rsidRDefault="008F6CAC">
      <w:pPr>
        <w:overflowPunct/>
        <w:spacing w:after="200"/>
        <w:rPr>
          <w:rFonts w:asciiTheme="minorHAnsi" w:hAnsiTheme="minorHAnsi" w:cstheme="minorHAnsi"/>
          <w:sz w:val="22"/>
          <w:szCs w:val="22"/>
        </w:rPr>
      </w:pPr>
      <w:r w:rsidRPr="00952FC9">
        <w:rPr>
          <w:rFonts w:asciiTheme="minorHAnsi" w:hAnsiTheme="minorHAnsi" w:cstheme="minorHAnsi"/>
          <w:b/>
          <w:bCs/>
          <w:sz w:val="22"/>
          <w:szCs w:val="22"/>
          <w:u w:val="single"/>
          <w:lang w:eastAsia="en-US"/>
        </w:rPr>
        <w:t>Responsibilities: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Backward compatibility testing and fixing the issues.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Retrofitting M&amp;S fixes</w:t>
      </w:r>
      <w:r w:rsidR="00557488" w:rsidRPr="00952FC9">
        <w:rPr>
          <w:rFonts w:asciiTheme="minorHAnsi" w:hAnsiTheme="minorHAnsi" w:cstheme="minorHAnsi"/>
          <w:sz w:val="22"/>
          <w:szCs w:val="22"/>
        </w:rPr>
        <w:t xml:space="preserve"> by creation and updating flows, activities ,decision tables etc</w:t>
      </w:r>
      <w:r w:rsidRPr="00952FC9">
        <w:rPr>
          <w:rFonts w:asciiTheme="minorHAnsi" w:hAnsiTheme="minorHAnsi" w:cstheme="minorHAnsi"/>
          <w:sz w:val="22"/>
          <w:szCs w:val="22"/>
        </w:rPr>
        <w:t>.</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IFIN functionality redesign</w:t>
      </w:r>
      <w:r w:rsidR="00557488" w:rsidRPr="00952FC9">
        <w:rPr>
          <w:rFonts w:asciiTheme="minorHAnsi" w:hAnsiTheme="minorHAnsi" w:cstheme="minorHAnsi"/>
          <w:sz w:val="22"/>
          <w:szCs w:val="22"/>
        </w:rPr>
        <w:t xml:space="preserve"> by changing SOAP related rules to JMS</w:t>
      </w:r>
      <w:r w:rsidRPr="00952FC9">
        <w:rPr>
          <w:rFonts w:asciiTheme="minorHAnsi" w:hAnsiTheme="minorHAnsi" w:cstheme="minorHAnsi"/>
          <w:sz w:val="22"/>
          <w:szCs w:val="22"/>
        </w:rPr>
        <w:t>.</w:t>
      </w:r>
    </w:p>
    <w:p w:rsidR="003909B4" w:rsidRPr="00952FC9" w:rsidRDefault="003909B4" w:rsidP="003909B4">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Analyze schema, configure SOAP Connectors, customize activities to map</w:t>
      </w:r>
    </w:p>
    <w:p w:rsidR="003909B4" w:rsidRPr="00952FC9" w:rsidRDefault="001B0A11" w:rsidP="003909B4">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R</w:t>
      </w:r>
      <w:r w:rsidR="003909B4" w:rsidRPr="00952FC9">
        <w:rPr>
          <w:rFonts w:asciiTheme="minorHAnsi" w:hAnsiTheme="minorHAnsi" w:cstheme="minorHAnsi"/>
          <w:sz w:val="22"/>
          <w:szCs w:val="22"/>
        </w:rPr>
        <w:t>equest/response parameters and handle exceptions.</w:t>
      </w:r>
    </w:p>
    <w:p w:rsidR="003909B4" w:rsidRPr="00952FC9" w:rsidRDefault="003909B4" w:rsidP="003909B4">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Worked with Clipboard and Tracer for troubleshooting the issues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Updating Application stacks.</w:t>
      </w:r>
    </w:p>
    <w:p w:rsidR="001B0A11" w:rsidRPr="00952FC9" w:rsidRDefault="001B0A11" w:rsidP="001B0A11">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Analysis of the Requirement specification provided by the client.</w:t>
      </w:r>
    </w:p>
    <w:p w:rsidR="001B0A11" w:rsidRPr="00952FC9" w:rsidRDefault="001B0A11" w:rsidP="001B0A11">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Implementation of activities, Connect-SQLs.</w:t>
      </w:r>
    </w:p>
    <w:p w:rsidR="001B0A11" w:rsidRPr="00952FC9" w:rsidRDefault="001B0A11" w:rsidP="001B0A11">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Following PRPC coding standards &amp;amp; process in the implementation.</w:t>
      </w:r>
    </w:p>
    <w:p w:rsidR="001B0A11" w:rsidRPr="00952FC9" w:rsidRDefault="001B0A11" w:rsidP="001B0A11">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lastRenderedPageBreak/>
        <w:t>Migration of data from external system to PRPC application.</w:t>
      </w:r>
    </w:p>
    <w:p w:rsidR="001B0A11" w:rsidRPr="00952FC9" w:rsidRDefault="001B0A11" w:rsidP="001B0A11">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Unit Testing and Peer reviews.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 xml:space="preserve">Participated in daily on-site calls. </w:t>
      </w:r>
    </w:p>
    <w:p w:rsidR="008F6CAC" w:rsidRPr="00952FC9" w:rsidRDefault="008F6CAC">
      <w:pPr>
        <w:pStyle w:val="MediumGrid1-Accent21"/>
        <w:numPr>
          <w:ilvl w:val="0"/>
          <w:numId w:val="5"/>
        </w:numPr>
        <w:spacing w:line="276" w:lineRule="auto"/>
        <w:jc w:val="both"/>
        <w:rPr>
          <w:rFonts w:asciiTheme="minorHAnsi" w:hAnsiTheme="minorHAnsi" w:cstheme="minorHAnsi"/>
          <w:b/>
          <w:bCs/>
          <w:sz w:val="22"/>
          <w:szCs w:val="22"/>
          <w:u w:val="single"/>
          <w:lang w:eastAsia="en-US"/>
        </w:rPr>
      </w:pPr>
      <w:r w:rsidRPr="00952FC9">
        <w:rPr>
          <w:rFonts w:asciiTheme="minorHAnsi" w:hAnsiTheme="minorHAnsi" w:cstheme="minorHAnsi"/>
          <w:sz w:val="22"/>
          <w:szCs w:val="22"/>
        </w:rPr>
        <w:t>Defect Fixing and unit testing.</w:t>
      </w:r>
    </w:p>
    <w:p w:rsidR="008F6CAC" w:rsidRPr="00952FC9" w:rsidRDefault="008F6CAC">
      <w:pPr>
        <w:overflowPunct/>
        <w:rPr>
          <w:rFonts w:asciiTheme="minorHAnsi" w:hAnsiTheme="minorHAnsi" w:cstheme="minorHAnsi"/>
          <w:b/>
          <w:bCs/>
          <w:sz w:val="22"/>
          <w:szCs w:val="22"/>
          <w:u w:val="single"/>
          <w:lang w:eastAsia="en-US"/>
        </w:rPr>
      </w:pPr>
    </w:p>
    <w:p w:rsidR="008F6CAC" w:rsidRPr="00952FC9" w:rsidRDefault="008F6CAC">
      <w:pPr>
        <w:overflowPunct/>
        <w:rPr>
          <w:rFonts w:asciiTheme="minorHAnsi" w:hAnsiTheme="minorHAnsi" w:cstheme="minorHAnsi"/>
          <w:bCs/>
          <w:sz w:val="22"/>
          <w:szCs w:val="22"/>
          <w:lang w:eastAsia="en-US"/>
        </w:rPr>
      </w:pPr>
      <w:r w:rsidRPr="00952FC9">
        <w:rPr>
          <w:rFonts w:asciiTheme="minorHAnsi" w:hAnsiTheme="minorHAnsi" w:cstheme="minorHAnsi"/>
          <w:b/>
          <w:bCs/>
          <w:sz w:val="22"/>
          <w:szCs w:val="22"/>
          <w:lang w:eastAsia="en-US"/>
        </w:rPr>
        <w:t xml:space="preserve">#5: </w:t>
      </w:r>
      <w:r w:rsidRPr="00952FC9">
        <w:rPr>
          <w:rFonts w:asciiTheme="minorHAnsi" w:hAnsiTheme="minorHAnsi" w:cstheme="minorHAnsi"/>
          <w:b/>
          <w:bCs/>
          <w:sz w:val="22"/>
          <w:szCs w:val="22"/>
          <w:u w:val="single"/>
          <w:lang w:eastAsia="en-US"/>
        </w:rPr>
        <w:t>Data Migration Project:</w:t>
      </w:r>
    </w:p>
    <w:p w:rsidR="008F6CAC" w:rsidRPr="00952FC9" w:rsidRDefault="008F6CAC">
      <w:pPr>
        <w:overflowPunct/>
        <w:rPr>
          <w:rFonts w:asciiTheme="minorHAnsi" w:hAnsiTheme="minorHAnsi" w:cstheme="minorHAnsi"/>
          <w:b/>
          <w:bCs/>
          <w:sz w:val="22"/>
          <w:szCs w:val="22"/>
          <w:lang w:eastAsia="en-US"/>
        </w:rPr>
      </w:pPr>
      <w:r w:rsidRPr="00952FC9">
        <w:rPr>
          <w:rFonts w:asciiTheme="minorHAnsi" w:hAnsiTheme="minorHAnsi" w:cstheme="minorHAnsi"/>
          <w:bCs/>
          <w:sz w:val="22"/>
          <w:szCs w:val="22"/>
          <w:lang w:eastAsia="en-US"/>
        </w:rPr>
        <w:t>This can also be part of Upgrade. While upgrading the product which is already being consumed by the users in produ</w:t>
      </w:r>
      <w:r w:rsidRPr="00952FC9">
        <w:rPr>
          <w:rFonts w:asciiTheme="minorHAnsi" w:hAnsiTheme="minorHAnsi" w:cstheme="minorHAnsi"/>
          <w:bCs/>
          <w:sz w:val="22"/>
          <w:szCs w:val="22"/>
          <w:lang w:eastAsia="en-US"/>
        </w:rPr>
        <w:t>c</w:t>
      </w:r>
      <w:r w:rsidRPr="00952FC9">
        <w:rPr>
          <w:rFonts w:asciiTheme="minorHAnsi" w:hAnsiTheme="minorHAnsi" w:cstheme="minorHAnsi"/>
          <w:bCs/>
          <w:sz w:val="22"/>
          <w:szCs w:val="22"/>
          <w:lang w:eastAsia="en-US"/>
        </w:rPr>
        <w:t xml:space="preserve">tion, we need to change the clipboard structure without losing work object data and make sure the claim object will work in upgrade application as well. </w:t>
      </w:r>
    </w:p>
    <w:p w:rsidR="008F6CAC" w:rsidRPr="00952FC9" w:rsidRDefault="008F6CAC">
      <w:pPr>
        <w:overflowPunct/>
        <w:rPr>
          <w:rFonts w:asciiTheme="minorHAnsi" w:hAnsiTheme="minorHAnsi" w:cstheme="minorHAnsi"/>
          <w:b/>
          <w:bCs/>
          <w:sz w:val="22"/>
          <w:szCs w:val="22"/>
          <w:lang w:eastAsia="en-US"/>
        </w:rPr>
      </w:pPr>
    </w:p>
    <w:p w:rsidR="008F6CAC" w:rsidRPr="00952FC9" w:rsidRDefault="008F6CAC">
      <w:pPr>
        <w:overflowPunct/>
        <w:rPr>
          <w:rFonts w:asciiTheme="minorHAnsi" w:hAnsiTheme="minorHAnsi" w:cstheme="minorHAnsi"/>
          <w:b/>
          <w:bCs/>
          <w:sz w:val="22"/>
          <w:szCs w:val="22"/>
          <w:u w:val="single"/>
          <w:lang w:eastAsia="en-US"/>
        </w:rPr>
      </w:pPr>
      <w:r w:rsidRPr="00952FC9">
        <w:rPr>
          <w:rFonts w:asciiTheme="minorHAnsi" w:hAnsiTheme="minorHAnsi" w:cstheme="minorHAnsi"/>
          <w:b/>
          <w:bCs/>
          <w:sz w:val="22"/>
          <w:szCs w:val="22"/>
          <w:lang w:eastAsia="en-US"/>
        </w:rPr>
        <w:t>Role: Associate Tech Lead – Senior System Architect</w:t>
      </w:r>
    </w:p>
    <w:p w:rsidR="008F6CAC" w:rsidRPr="00952FC9" w:rsidRDefault="008F6CAC">
      <w:pPr>
        <w:overflowPunct/>
        <w:spacing w:after="200"/>
        <w:rPr>
          <w:rFonts w:asciiTheme="minorHAnsi" w:hAnsiTheme="minorHAnsi" w:cstheme="minorHAnsi"/>
          <w:sz w:val="22"/>
          <w:szCs w:val="22"/>
        </w:rPr>
      </w:pPr>
      <w:r w:rsidRPr="00952FC9">
        <w:rPr>
          <w:rFonts w:asciiTheme="minorHAnsi" w:hAnsiTheme="minorHAnsi" w:cstheme="minorHAnsi"/>
          <w:b/>
          <w:bCs/>
          <w:sz w:val="22"/>
          <w:szCs w:val="22"/>
          <w:u w:val="single"/>
          <w:lang w:eastAsia="en-US"/>
        </w:rPr>
        <w:t>Responsibilities: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Analysis of clipboard structure in both old &amp; upgrade application.</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Financial transactions data migration</w:t>
      </w:r>
      <w:r w:rsidR="00557488" w:rsidRPr="00952FC9">
        <w:rPr>
          <w:rFonts w:asciiTheme="minorHAnsi" w:hAnsiTheme="minorHAnsi" w:cstheme="minorHAnsi"/>
          <w:sz w:val="22"/>
          <w:szCs w:val="22"/>
        </w:rPr>
        <w:t xml:space="preserve"> by gathering requirements</w:t>
      </w:r>
      <w:r w:rsidRPr="00952FC9">
        <w:rPr>
          <w:rFonts w:asciiTheme="minorHAnsi" w:hAnsiTheme="minorHAnsi" w:cstheme="minorHAnsi"/>
          <w:sz w:val="22"/>
          <w:szCs w:val="22"/>
        </w:rPr>
        <w:t>.</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Services migration</w:t>
      </w:r>
      <w:r w:rsidR="00557488" w:rsidRPr="00952FC9">
        <w:rPr>
          <w:rFonts w:asciiTheme="minorHAnsi" w:hAnsiTheme="minorHAnsi" w:cstheme="minorHAnsi"/>
          <w:sz w:val="22"/>
          <w:szCs w:val="22"/>
        </w:rPr>
        <w:t xml:space="preserve"> which includes SOAP to SOAP migration by changing end point URls and SOAP to JMS Migr</w:t>
      </w:r>
      <w:r w:rsidR="00557488" w:rsidRPr="00952FC9">
        <w:rPr>
          <w:rFonts w:asciiTheme="minorHAnsi" w:hAnsiTheme="minorHAnsi" w:cstheme="minorHAnsi"/>
          <w:sz w:val="22"/>
          <w:szCs w:val="22"/>
        </w:rPr>
        <w:t>a</w:t>
      </w:r>
      <w:r w:rsidR="00557488" w:rsidRPr="00952FC9">
        <w:rPr>
          <w:rFonts w:asciiTheme="minorHAnsi" w:hAnsiTheme="minorHAnsi" w:cstheme="minorHAnsi"/>
          <w:sz w:val="22"/>
          <w:szCs w:val="22"/>
        </w:rPr>
        <w:t>tion by configuring JMS and replacing connect-SOAP call with Connect-JMS</w:t>
      </w:r>
      <w:r w:rsidRPr="00952FC9">
        <w:rPr>
          <w:rFonts w:asciiTheme="minorHAnsi" w:hAnsiTheme="minorHAnsi" w:cstheme="minorHAnsi"/>
          <w:sz w:val="22"/>
          <w:szCs w:val="22"/>
        </w:rPr>
        <w:t>.</w:t>
      </w:r>
    </w:p>
    <w:p w:rsidR="001B0A11" w:rsidRPr="00952FC9" w:rsidRDefault="001B0A11">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Writing one time activities which will migrate old work object to new work object.</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 xml:space="preserve">Backward compatibility testing &amp; fixing. </w:t>
      </w:r>
    </w:p>
    <w:p w:rsidR="001B0A11" w:rsidRPr="00952FC9" w:rsidRDefault="001B0A11" w:rsidP="001B0A11">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Administration activities like creation of Access Groups, applications, operator IDs, rule</w:t>
      </w:r>
    </w:p>
    <w:p w:rsidR="001B0A11" w:rsidRPr="00952FC9" w:rsidRDefault="001B0A11" w:rsidP="001B0A11">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Set versioning and locking, taking wraps and importing on QA machines for Quality Assurance.</w:t>
      </w:r>
    </w:p>
    <w:p w:rsidR="001B0A11" w:rsidRPr="00952FC9" w:rsidRDefault="001B0A11" w:rsidP="001B0A11">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Worked with PAL, SMA, tracer, Rules Inspector, Clipboard, Pega&amp;amp; alert logs in analyzing and r</w:t>
      </w:r>
      <w:r w:rsidRPr="00952FC9">
        <w:rPr>
          <w:rFonts w:asciiTheme="minorHAnsi" w:hAnsiTheme="minorHAnsi" w:cstheme="minorHAnsi"/>
          <w:sz w:val="22"/>
          <w:szCs w:val="22"/>
        </w:rPr>
        <w:t>e</w:t>
      </w:r>
      <w:r w:rsidRPr="00952FC9">
        <w:rPr>
          <w:rFonts w:asciiTheme="minorHAnsi" w:hAnsiTheme="minorHAnsi" w:cstheme="minorHAnsi"/>
          <w:sz w:val="22"/>
          <w:szCs w:val="22"/>
        </w:rPr>
        <w:t>solving i</w:t>
      </w:r>
      <w:r w:rsidRPr="00952FC9">
        <w:rPr>
          <w:rFonts w:asciiTheme="minorHAnsi" w:hAnsiTheme="minorHAnsi" w:cstheme="minorHAnsi"/>
          <w:sz w:val="22"/>
          <w:szCs w:val="22"/>
        </w:rPr>
        <w:t>s</w:t>
      </w:r>
      <w:r w:rsidRPr="00952FC9">
        <w:rPr>
          <w:rFonts w:asciiTheme="minorHAnsi" w:hAnsiTheme="minorHAnsi" w:cstheme="minorHAnsi"/>
          <w:sz w:val="22"/>
          <w:szCs w:val="22"/>
        </w:rPr>
        <w:t>sues.</w:t>
      </w:r>
    </w:p>
    <w:p w:rsidR="001B0A11" w:rsidRPr="00952FC9" w:rsidRDefault="001B0A11" w:rsidP="001B0A11">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Worked on application Pre-flight to identify violations of coding best practices and other warnings.</w:t>
      </w:r>
    </w:p>
    <w:p w:rsidR="001B0A11" w:rsidRPr="00952FC9" w:rsidRDefault="001B0A11" w:rsidP="001B0A11">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Created product rules and migrated zip files from development to QA, UAT &amp;amp; monitored Perfo</w:t>
      </w:r>
      <w:r w:rsidRPr="00952FC9">
        <w:rPr>
          <w:rFonts w:asciiTheme="minorHAnsi" w:hAnsiTheme="minorHAnsi" w:cstheme="minorHAnsi"/>
          <w:sz w:val="22"/>
          <w:szCs w:val="22"/>
        </w:rPr>
        <w:t>r</w:t>
      </w:r>
      <w:r w:rsidRPr="00952FC9">
        <w:rPr>
          <w:rFonts w:asciiTheme="minorHAnsi" w:hAnsiTheme="minorHAnsi" w:cstheme="minorHAnsi"/>
          <w:sz w:val="22"/>
          <w:szCs w:val="22"/>
        </w:rPr>
        <w:t>mance r</w:t>
      </w:r>
      <w:r w:rsidRPr="00952FC9">
        <w:rPr>
          <w:rFonts w:asciiTheme="minorHAnsi" w:hAnsiTheme="minorHAnsi" w:cstheme="minorHAnsi"/>
          <w:sz w:val="22"/>
          <w:szCs w:val="22"/>
        </w:rPr>
        <w:t>e</w:t>
      </w:r>
      <w:r w:rsidRPr="00952FC9">
        <w:rPr>
          <w:rFonts w:asciiTheme="minorHAnsi" w:hAnsiTheme="minorHAnsi" w:cstheme="minorHAnsi"/>
          <w:sz w:val="22"/>
          <w:szCs w:val="22"/>
        </w:rPr>
        <w:t>guarly.</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 xml:space="preserve">Participated in daily on-site calls. </w:t>
      </w:r>
    </w:p>
    <w:p w:rsidR="008F6CAC" w:rsidRPr="00952FC9" w:rsidRDefault="008F6CAC">
      <w:pPr>
        <w:pStyle w:val="MediumGrid1-Accent21"/>
        <w:numPr>
          <w:ilvl w:val="0"/>
          <w:numId w:val="5"/>
        </w:numPr>
        <w:spacing w:line="276" w:lineRule="auto"/>
        <w:jc w:val="both"/>
        <w:rPr>
          <w:rFonts w:asciiTheme="minorHAnsi" w:hAnsiTheme="minorHAnsi" w:cstheme="minorHAnsi"/>
          <w:b/>
          <w:bCs/>
          <w:sz w:val="22"/>
          <w:szCs w:val="22"/>
          <w:u w:val="single"/>
          <w:lang w:eastAsia="en-US"/>
        </w:rPr>
      </w:pPr>
      <w:r w:rsidRPr="00952FC9">
        <w:rPr>
          <w:rFonts w:asciiTheme="minorHAnsi" w:hAnsiTheme="minorHAnsi" w:cstheme="minorHAnsi"/>
          <w:sz w:val="22"/>
          <w:szCs w:val="22"/>
        </w:rPr>
        <w:t>Defect Fixing and unit testing.</w:t>
      </w:r>
    </w:p>
    <w:p w:rsidR="008F6CAC" w:rsidRPr="00952FC9" w:rsidRDefault="008F6CAC">
      <w:pPr>
        <w:overflowPunct/>
        <w:rPr>
          <w:rFonts w:asciiTheme="minorHAnsi" w:hAnsiTheme="minorHAnsi" w:cstheme="minorHAnsi"/>
          <w:b/>
          <w:bCs/>
          <w:sz w:val="22"/>
          <w:szCs w:val="22"/>
          <w:lang w:eastAsia="en-US"/>
        </w:rPr>
      </w:pPr>
    </w:p>
    <w:p w:rsidR="008F6CAC" w:rsidRPr="00952FC9" w:rsidRDefault="008F6CAC">
      <w:pPr>
        <w:overflowPunct/>
        <w:rPr>
          <w:rFonts w:asciiTheme="minorHAnsi" w:hAnsiTheme="minorHAnsi" w:cstheme="minorHAnsi"/>
          <w:b/>
          <w:bCs/>
          <w:sz w:val="22"/>
          <w:szCs w:val="22"/>
          <w:lang w:eastAsia="en-US"/>
        </w:rPr>
      </w:pPr>
    </w:p>
    <w:p w:rsidR="008F6CAC" w:rsidRPr="00952FC9" w:rsidRDefault="00557488">
      <w:pPr>
        <w:overflowPunct/>
        <w:rPr>
          <w:rFonts w:asciiTheme="minorHAnsi" w:hAnsiTheme="minorHAnsi" w:cstheme="minorHAnsi"/>
          <w:bCs/>
          <w:sz w:val="22"/>
          <w:szCs w:val="22"/>
          <w:lang w:eastAsia="en-US"/>
        </w:rPr>
      </w:pPr>
      <w:r w:rsidRPr="00952FC9">
        <w:rPr>
          <w:rFonts w:asciiTheme="minorHAnsi" w:hAnsiTheme="minorHAnsi" w:cstheme="minorHAnsi"/>
          <w:b/>
          <w:bCs/>
          <w:sz w:val="22"/>
          <w:szCs w:val="22"/>
          <w:lang w:eastAsia="en-US"/>
        </w:rPr>
        <w:t>#6</w:t>
      </w:r>
      <w:r w:rsidR="008F6CAC" w:rsidRPr="00952FC9">
        <w:rPr>
          <w:rFonts w:asciiTheme="minorHAnsi" w:hAnsiTheme="minorHAnsi" w:cstheme="minorHAnsi"/>
          <w:b/>
          <w:bCs/>
          <w:sz w:val="22"/>
          <w:szCs w:val="22"/>
          <w:lang w:eastAsia="en-US"/>
        </w:rPr>
        <w:t xml:space="preserve">: </w:t>
      </w:r>
      <w:r w:rsidR="008F6CAC" w:rsidRPr="00952FC9">
        <w:rPr>
          <w:rFonts w:asciiTheme="minorHAnsi" w:hAnsiTheme="minorHAnsi" w:cstheme="minorHAnsi"/>
          <w:b/>
          <w:bCs/>
          <w:sz w:val="22"/>
          <w:szCs w:val="22"/>
          <w:u w:val="single"/>
          <w:lang w:eastAsia="en-US"/>
        </w:rPr>
        <w:t>Automation Project:</w:t>
      </w:r>
    </w:p>
    <w:p w:rsidR="008F6CAC" w:rsidRPr="00952FC9" w:rsidRDefault="008F6CAC">
      <w:pPr>
        <w:overflowPunct/>
        <w:rPr>
          <w:rFonts w:asciiTheme="minorHAnsi" w:hAnsiTheme="minorHAnsi" w:cstheme="minorHAnsi"/>
          <w:bCs/>
          <w:sz w:val="22"/>
          <w:szCs w:val="22"/>
          <w:lang w:eastAsia="en-US"/>
        </w:rPr>
      </w:pPr>
      <w:r w:rsidRPr="00952FC9">
        <w:rPr>
          <w:rFonts w:asciiTheme="minorHAnsi" w:hAnsiTheme="minorHAnsi" w:cstheme="minorHAnsi"/>
          <w:bCs/>
          <w:sz w:val="22"/>
          <w:szCs w:val="22"/>
          <w:lang w:eastAsia="en-US"/>
        </w:rPr>
        <w:t>This project contains claims automation and payment automation. Means claims need to be created automa</w:t>
      </w:r>
      <w:r w:rsidRPr="00952FC9">
        <w:rPr>
          <w:rFonts w:asciiTheme="minorHAnsi" w:hAnsiTheme="minorHAnsi" w:cstheme="minorHAnsi"/>
          <w:bCs/>
          <w:sz w:val="22"/>
          <w:szCs w:val="22"/>
          <w:lang w:eastAsia="en-US"/>
        </w:rPr>
        <w:t>t</w:t>
      </w:r>
      <w:r w:rsidRPr="00952FC9">
        <w:rPr>
          <w:rFonts w:asciiTheme="minorHAnsi" w:hAnsiTheme="minorHAnsi" w:cstheme="minorHAnsi"/>
          <w:bCs/>
          <w:sz w:val="22"/>
          <w:szCs w:val="22"/>
          <w:lang w:eastAsia="en-US"/>
        </w:rPr>
        <w:t>ically and payments will be created automatically.</w:t>
      </w:r>
    </w:p>
    <w:p w:rsidR="008F6CAC" w:rsidRPr="00952FC9" w:rsidRDefault="008F6CAC">
      <w:pPr>
        <w:overflowPunct/>
        <w:rPr>
          <w:rFonts w:asciiTheme="minorHAnsi" w:hAnsiTheme="minorHAnsi" w:cstheme="minorHAnsi"/>
          <w:b/>
          <w:bCs/>
          <w:sz w:val="22"/>
          <w:szCs w:val="22"/>
          <w:u w:val="single"/>
          <w:lang w:eastAsia="en-US"/>
        </w:rPr>
      </w:pPr>
      <w:r w:rsidRPr="00952FC9">
        <w:rPr>
          <w:rFonts w:asciiTheme="minorHAnsi" w:hAnsiTheme="minorHAnsi" w:cstheme="minorHAnsi"/>
          <w:bCs/>
          <w:sz w:val="22"/>
          <w:szCs w:val="22"/>
          <w:lang w:eastAsia="en-US"/>
        </w:rPr>
        <w:t>For this we created new application called GCAP (Global Claims Automation Platform) which will give required input to claim system application to create payment object or claim object automatically.</w:t>
      </w:r>
    </w:p>
    <w:p w:rsidR="008F6CAC" w:rsidRPr="00952FC9" w:rsidRDefault="008F6CAC">
      <w:pPr>
        <w:overflowPunct/>
        <w:rPr>
          <w:rFonts w:asciiTheme="minorHAnsi" w:hAnsiTheme="minorHAnsi" w:cstheme="minorHAnsi"/>
          <w:b/>
          <w:bCs/>
          <w:sz w:val="22"/>
          <w:szCs w:val="22"/>
          <w:u w:val="single"/>
          <w:lang w:eastAsia="en-US"/>
        </w:rPr>
      </w:pPr>
    </w:p>
    <w:p w:rsidR="008F6CAC" w:rsidRPr="00952FC9" w:rsidRDefault="008F6CAC">
      <w:pPr>
        <w:overflowPunct/>
        <w:rPr>
          <w:rFonts w:asciiTheme="minorHAnsi" w:hAnsiTheme="minorHAnsi" w:cstheme="minorHAnsi"/>
          <w:b/>
          <w:bCs/>
          <w:sz w:val="22"/>
          <w:szCs w:val="22"/>
          <w:u w:val="single"/>
          <w:lang w:eastAsia="en-US"/>
        </w:rPr>
      </w:pPr>
      <w:r w:rsidRPr="00952FC9">
        <w:rPr>
          <w:rFonts w:asciiTheme="minorHAnsi" w:hAnsiTheme="minorHAnsi" w:cstheme="minorHAnsi"/>
          <w:b/>
          <w:bCs/>
          <w:sz w:val="22"/>
          <w:szCs w:val="22"/>
          <w:lang w:eastAsia="en-US"/>
        </w:rPr>
        <w:t>Role: Tech Lead – Senior System Architect</w:t>
      </w:r>
    </w:p>
    <w:p w:rsidR="008F6CAC" w:rsidRPr="00952FC9" w:rsidRDefault="008F6CAC">
      <w:pPr>
        <w:overflowPunct/>
        <w:spacing w:after="200"/>
        <w:rPr>
          <w:rFonts w:asciiTheme="minorHAnsi" w:hAnsiTheme="minorHAnsi" w:cstheme="minorHAnsi"/>
          <w:b/>
          <w:bCs/>
          <w:sz w:val="22"/>
          <w:szCs w:val="22"/>
          <w:u w:val="single"/>
          <w:lang w:eastAsia="en-US"/>
        </w:rPr>
      </w:pPr>
    </w:p>
    <w:p w:rsidR="008F6CAC" w:rsidRPr="00952FC9" w:rsidRDefault="008F6CAC">
      <w:pPr>
        <w:overflowPunct/>
        <w:spacing w:after="200"/>
        <w:rPr>
          <w:rFonts w:asciiTheme="minorHAnsi" w:hAnsiTheme="minorHAnsi" w:cstheme="minorHAnsi"/>
          <w:sz w:val="22"/>
          <w:szCs w:val="22"/>
        </w:rPr>
      </w:pPr>
      <w:r w:rsidRPr="00952FC9">
        <w:rPr>
          <w:rFonts w:asciiTheme="minorHAnsi" w:hAnsiTheme="minorHAnsi" w:cstheme="minorHAnsi"/>
          <w:b/>
          <w:bCs/>
          <w:sz w:val="22"/>
          <w:szCs w:val="22"/>
          <w:u w:val="single"/>
          <w:lang w:eastAsia="en-US"/>
        </w:rPr>
        <w:t>Responsibilities:</w:t>
      </w:r>
    </w:p>
    <w:p w:rsidR="008F6CAC" w:rsidRPr="00952FC9" w:rsidRDefault="008F6CAC">
      <w:pPr>
        <w:pStyle w:val="MediumGrid1-Accent21"/>
        <w:numPr>
          <w:ilvl w:val="0"/>
          <w:numId w:val="5"/>
        </w:numPr>
        <w:spacing w:line="276" w:lineRule="auto"/>
        <w:jc w:val="both"/>
        <w:rPr>
          <w:rFonts w:asciiTheme="minorHAnsi" w:hAnsiTheme="minorHAnsi" w:cstheme="minorHAnsi"/>
          <w:sz w:val="22"/>
          <w:szCs w:val="22"/>
        </w:rPr>
      </w:pPr>
      <w:r w:rsidRPr="00952FC9">
        <w:rPr>
          <w:rFonts w:asciiTheme="minorHAnsi" w:hAnsiTheme="minorHAnsi" w:cstheme="minorHAnsi"/>
          <w:sz w:val="22"/>
          <w:szCs w:val="22"/>
        </w:rPr>
        <w:t>Participating in design discussions.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Involved in gathering business requirements, analysis and construction of the project.</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Involved in the project planning and effort estimations.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Involved in discussions with Business users and design and development of prototype.</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Well communicated with the Business Analyst to convert the business component into equivalent technical</w:t>
      </w:r>
    </w:p>
    <w:p w:rsidR="003909B4" w:rsidRPr="00952FC9" w:rsidRDefault="003909B4" w:rsidP="003909B4">
      <w:pPr>
        <w:overflowPunct/>
        <w:spacing w:line="276" w:lineRule="auto"/>
        <w:ind w:left="720"/>
        <w:contextualSpacing/>
        <w:jc w:val="both"/>
        <w:rPr>
          <w:rFonts w:asciiTheme="minorHAnsi" w:hAnsiTheme="minorHAnsi" w:cstheme="minorHAnsi"/>
          <w:sz w:val="22"/>
          <w:szCs w:val="22"/>
        </w:rPr>
      </w:pPr>
      <w:r w:rsidRPr="00952FC9">
        <w:rPr>
          <w:rFonts w:asciiTheme="minorHAnsi" w:hAnsiTheme="minorHAnsi" w:cstheme="minorHAnsi"/>
          <w:sz w:val="22"/>
          <w:szCs w:val="22"/>
        </w:rPr>
        <w:t>components.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lastRenderedPageBreak/>
        <w:t>Shared the knowledge and experience with the Business Analysts in resolution of conflicting requir</w:t>
      </w:r>
      <w:r w:rsidRPr="00952FC9">
        <w:rPr>
          <w:rFonts w:asciiTheme="minorHAnsi" w:hAnsiTheme="minorHAnsi" w:cstheme="minorHAnsi"/>
          <w:sz w:val="22"/>
          <w:szCs w:val="22"/>
        </w:rPr>
        <w:t>e</w:t>
      </w:r>
      <w:r w:rsidRPr="00952FC9">
        <w:rPr>
          <w:rFonts w:asciiTheme="minorHAnsi" w:hAnsiTheme="minorHAnsi" w:cstheme="minorHAnsi"/>
          <w:sz w:val="22"/>
          <w:szCs w:val="22"/>
        </w:rPr>
        <w:t>ments and in</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freezing scope of application by participating in repeated walkthroughs.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Created Class structure and initial application creation, rule sets and rule set versions. Data base tables’ creation.</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mapping. Prepared high level design document.</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Created and modified the User Interface Rules (Harness, Section Rules) as required by the application.</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Designed and developed the Process flows that represent the business process.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Provided solutions and designs for the new requirements based on the requirement applicability in framework and</w:t>
      </w:r>
    </w:p>
    <w:p w:rsidR="003909B4" w:rsidRPr="00952FC9" w:rsidRDefault="003909B4" w:rsidP="003909B4">
      <w:pPr>
        <w:overflowPunct/>
        <w:spacing w:line="276" w:lineRule="auto"/>
        <w:ind w:left="720"/>
        <w:contextualSpacing/>
        <w:jc w:val="both"/>
        <w:rPr>
          <w:rFonts w:asciiTheme="minorHAnsi" w:hAnsiTheme="minorHAnsi" w:cstheme="minorHAnsi"/>
          <w:sz w:val="22"/>
          <w:szCs w:val="22"/>
        </w:rPr>
      </w:pPr>
      <w:r w:rsidRPr="00952FC9">
        <w:rPr>
          <w:rFonts w:asciiTheme="minorHAnsi" w:hAnsiTheme="minorHAnsi" w:cstheme="minorHAnsi"/>
          <w:sz w:val="22"/>
          <w:szCs w:val="22"/>
        </w:rPr>
        <w:t>implementation layer.</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Actively involved in the user interface solutions for the clients.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Worked on integrations – services requests, response mappings. Assuring Claims information reaches to dow</w:t>
      </w:r>
      <w:r w:rsidRPr="00952FC9">
        <w:rPr>
          <w:rFonts w:asciiTheme="minorHAnsi" w:hAnsiTheme="minorHAnsi" w:cstheme="minorHAnsi"/>
          <w:sz w:val="22"/>
          <w:szCs w:val="22"/>
        </w:rPr>
        <w:t>n</w:t>
      </w:r>
      <w:r w:rsidRPr="00952FC9">
        <w:rPr>
          <w:rFonts w:asciiTheme="minorHAnsi" w:hAnsiTheme="minorHAnsi" w:cstheme="minorHAnsi"/>
          <w:sz w:val="22"/>
          <w:szCs w:val="22"/>
        </w:rPr>
        <w:t>stream</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legacy systems using JMS, SOAP connectors.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Worked on PRPC security i.e., defining Service packages, Access groups, Access roles and privileges.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Production deployment, configuration management and production support</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Analyzed application performance using AES alerts and log traces. Provided fixes for the performance issues.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Performed code reviews.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Transition plans and low level designs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Identified root causes for the critical issues and implemented solutions.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Trouble shooting internal and external issues escalating based on for quicker resolution</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Good coordination with external teams and client.</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Troubleshoot and communicate with Pega Support team in order to resolve technical issues which r</w:t>
      </w:r>
      <w:r w:rsidRPr="00952FC9">
        <w:rPr>
          <w:rFonts w:asciiTheme="minorHAnsi" w:hAnsiTheme="minorHAnsi" w:cstheme="minorHAnsi"/>
          <w:sz w:val="22"/>
          <w:szCs w:val="22"/>
        </w:rPr>
        <w:t>e</w:t>
      </w:r>
      <w:r w:rsidRPr="00952FC9">
        <w:rPr>
          <w:rFonts w:asciiTheme="minorHAnsi" w:hAnsiTheme="minorHAnsi" w:cstheme="minorHAnsi"/>
          <w:sz w:val="22"/>
          <w:szCs w:val="22"/>
        </w:rPr>
        <w:t>quire hot fix from Pegasystems</w:t>
      </w:r>
    </w:p>
    <w:p w:rsidR="003909B4" w:rsidRPr="00952FC9" w:rsidRDefault="003909B4" w:rsidP="003909B4">
      <w:pPr>
        <w:numPr>
          <w:ilvl w:val="0"/>
          <w:numId w:val="5"/>
        </w:numPr>
        <w:overflowPunct/>
        <w:spacing w:line="276" w:lineRule="auto"/>
        <w:contextualSpacing/>
        <w:jc w:val="both"/>
        <w:rPr>
          <w:rFonts w:asciiTheme="minorHAnsi" w:hAnsiTheme="minorHAnsi" w:cstheme="minorHAnsi"/>
          <w:sz w:val="22"/>
          <w:szCs w:val="22"/>
        </w:rPr>
      </w:pPr>
      <w:r w:rsidRPr="00952FC9">
        <w:rPr>
          <w:rFonts w:asciiTheme="minorHAnsi" w:hAnsiTheme="minorHAnsi" w:cstheme="minorHAnsi"/>
          <w:sz w:val="22"/>
          <w:szCs w:val="22"/>
        </w:rPr>
        <w:t>Review of Functional and Enterprise Test Specifications.</w:t>
      </w:r>
    </w:p>
    <w:p w:rsidR="008F6CAC" w:rsidRPr="00952FC9" w:rsidRDefault="003909B4" w:rsidP="003909B4">
      <w:pPr>
        <w:numPr>
          <w:ilvl w:val="0"/>
          <w:numId w:val="5"/>
        </w:numPr>
        <w:overflowPunct/>
        <w:spacing w:line="276" w:lineRule="auto"/>
        <w:contextualSpacing/>
        <w:jc w:val="both"/>
        <w:rPr>
          <w:rFonts w:asciiTheme="minorHAnsi" w:hAnsiTheme="minorHAnsi" w:cstheme="minorHAnsi"/>
          <w:b/>
          <w:sz w:val="22"/>
          <w:szCs w:val="22"/>
        </w:rPr>
      </w:pPr>
      <w:r w:rsidRPr="00952FC9">
        <w:rPr>
          <w:rFonts w:asciiTheme="minorHAnsi" w:hAnsiTheme="minorHAnsi" w:cstheme="minorHAnsi"/>
          <w:sz w:val="22"/>
          <w:szCs w:val="22"/>
        </w:rPr>
        <w:t>Participated in internal and client LSA discussions and discussed on technical road maps.</w:t>
      </w:r>
    </w:p>
    <w:sectPr w:rsidR="008F6CAC" w:rsidRPr="00952FC9" w:rsidSect="007600DD">
      <w:headerReference w:type="default" r:id="rId8"/>
      <w:pgSz w:w="11906" w:h="16838" w:code="9"/>
      <w:pgMar w:top="1008" w:right="1008" w:bottom="1008"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5AA5" w:rsidRDefault="00DC5AA5">
      <w:r>
        <w:separator/>
      </w:r>
    </w:p>
  </w:endnote>
  <w:endnote w:type="continuationSeparator" w:id="1">
    <w:p w:rsidR="00DC5AA5" w:rsidRDefault="00DC5A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rows1">
    <w:altName w:val="Symbol"/>
    <w:charset w:val="02"/>
    <w:family w:val="swiss"/>
    <w:pitch w:val="variable"/>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Arial Unicode MS"/>
    <w:charset w:val="0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ohit Hindi">
    <w:altName w:val="Times New Roman"/>
    <w:charset w:val="01"/>
    <w:family w:val="auto"/>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5AA5" w:rsidRDefault="00DC5AA5">
      <w:r>
        <w:separator/>
      </w:r>
    </w:p>
  </w:footnote>
  <w:footnote w:type="continuationSeparator" w:id="1">
    <w:p w:rsidR="00DC5AA5" w:rsidRDefault="00DC5A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C1D" w:rsidRDefault="00967B35">
    <w:pPr>
      <w:pStyle w:val="Header"/>
      <w:rPr>
        <w:rFonts w:ascii="Trebuchet MS" w:hAnsi="Trebuchet MS" w:cs="Trebuchet MS"/>
        <w:b/>
        <w:sz w:val="28"/>
        <w:szCs w:val="28"/>
      </w:rPr>
    </w:pPr>
    <w:r>
      <w:rPr>
        <w:b/>
        <w:color w:val="000080"/>
        <w:sz w:val="20"/>
        <w:lang w:val="pt-BR"/>
      </w:rPr>
      <w:t xml:space="preserve">                                                                                                                                                      </w:t>
    </w:r>
    <w:r w:rsidR="008B5054">
      <w:rPr>
        <w:b/>
        <w:noProof/>
        <w:color w:val="000080"/>
        <w:sz w:val="20"/>
        <w:lang w:eastAsia="en-US"/>
      </w:rPr>
      <w:drawing>
        <wp:inline distT="0" distB="0" distL="0" distR="0">
          <wp:extent cx="1103630" cy="810895"/>
          <wp:effectExtent l="19050" t="0" r="1270" b="0"/>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1"/>
                  <a:srcRect/>
                  <a:stretch>
                    <a:fillRect/>
                  </a:stretch>
                </pic:blipFill>
                <pic:spPr bwMode="auto">
                  <a:xfrm>
                    <a:off x="0" y="0"/>
                    <a:ext cx="1103630" cy="81089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cs="Symbol" w:hint="default"/>
      </w:rPr>
    </w:lvl>
  </w:abstractNum>
  <w:abstractNum w:abstractNumId="2">
    <w:nsid w:val="00000003"/>
    <w:multiLevelType w:val="singleLevel"/>
    <w:tmpl w:val="00000003"/>
    <w:name w:val="WW8Num2"/>
    <w:lvl w:ilvl="0">
      <w:start w:val="1"/>
      <w:numFmt w:val="bullet"/>
      <w:lvlText w:val=""/>
      <w:lvlJc w:val="left"/>
      <w:pPr>
        <w:tabs>
          <w:tab w:val="num" w:pos="360"/>
        </w:tabs>
        <w:ind w:left="360" w:hanging="360"/>
      </w:pPr>
      <w:rPr>
        <w:rFonts w:ascii="Arrows1" w:hAnsi="Arrows1" w:cs="Arrows1" w:hint="default"/>
        <w:b w:val="0"/>
        <w:i w:val="0"/>
        <w:color w:val="000080"/>
        <w:sz w:val="12"/>
      </w:rPr>
    </w:lvl>
  </w:abstractNum>
  <w:abstractNum w:abstractNumId="3">
    <w:nsid w:val="00000004"/>
    <w:multiLevelType w:val="singleLevel"/>
    <w:tmpl w:val="00000004"/>
    <w:name w:val="WW8Num27"/>
    <w:lvl w:ilvl="0">
      <w:start w:val="1"/>
      <w:numFmt w:val="bullet"/>
      <w:lvlText w:val=""/>
      <w:lvlJc w:val="left"/>
      <w:pPr>
        <w:tabs>
          <w:tab w:val="num" w:pos="720"/>
        </w:tabs>
        <w:ind w:left="720" w:hanging="360"/>
      </w:pPr>
      <w:rPr>
        <w:rFonts w:ascii="Symbol" w:hAnsi="Symbol" w:cs="Symbol" w:hint="default"/>
      </w:rPr>
    </w:lvl>
  </w:abstractNum>
  <w:abstractNum w:abstractNumId="4">
    <w:nsid w:val="00000005"/>
    <w:multiLevelType w:val="singleLevel"/>
    <w:tmpl w:val="00000005"/>
    <w:name w:val="WW8Num29"/>
    <w:lvl w:ilvl="0">
      <w:start w:val="1"/>
      <w:numFmt w:val="bullet"/>
      <w:lvlText w:val=""/>
      <w:lvlJc w:val="left"/>
      <w:pPr>
        <w:tabs>
          <w:tab w:val="num" w:pos="0"/>
        </w:tabs>
        <w:ind w:left="720" w:hanging="360"/>
      </w:pPr>
      <w:rPr>
        <w:rFonts w:ascii="Symbol" w:hAnsi="Symbol" w:cs="Symbol" w:hint="default"/>
        <w:sz w:val="20"/>
        <w:szCs w:val="20"/>
      </w:rPr>
    </w:lvl>
  </w:abstractNum>
  <w:abstractNum w:abstractNumId="5">
    <w:nsid w:val="00000006"/>
    <w:multiLevelType w:val="singleLevel"/>
    <w:tmpl w:val="00000006"/>
    <w:name w:val="WW8Num44"/>
    <w:lvl w:ilvl="0">
      <w:start w:val="1"/>
      <w:numFmt w:val="bullet"/>
      <w:lvlText w:val=""/>
      <w:lvlJc w:val="left"/>
      <w:pPr>
        <w:tabs>
          <w:tab w:val="num" w:pos="0"/>
        </w:tabs>
        <w:ind w:left="360" w:hanging="360"/>
      </w:pPr>
      <w:rPr>
        <w:rFonts w:ascii="Wingdings" w:hAnsi="Wingdings" w:cs="Wingdings" w:hint="default"/>
        <w:sz w:val="20"/>
      </w:rPr>
    </w:lvl>
  </w:abstractNum>
  <w:abstractNum w:abstractNumId="6">
    <w:nsid w:val="1717751F"/>
    <w:multiLevelType w:val="hybridMultilevel"/>
    <w:tmpl w:val="39FAB42C"/>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C1A64D2"/>
    <w:multiLevelType w:val="hybridMultilevel"/>
    <w:tmpl w:val="AB24FEF8"/>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EA42B0"/>
    <w:multiLevelType w:val="hybridMultilevel"/>
    <w:tmpl w:val="1C2E93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F76793"/>
    <w:multiLevelType w:val="hybridMultilevel"/>
    <w:tmpl w:val="61C6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4E5C2C"/>
    <w:multiLevelType w:val="hybridMultilevel"/>
    <w:tmpl w:val="9894CD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8"/>
  </w:num>
  <w:num w:numId="9">
    <w:abstractNumId w:val="6"/>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isplayBackgroundShape/>
  <w:embedSystemFonts/>
  <w:defaultTabStop w:val="720"/>
  <w:autoHyphenation/>
  <w:defaultTableStyle w:val="Normal"/>
  <w:drawingGridHorizontalSpacing w:val="120"/>
  <w:displayHorizontalDrawingGridEvery w:val="0"/>
  <w:displayVerticalDrawingGridEvery w:val="0"/>
  <w:noPunctuationKerning/>
  <w:characterSpacingControl w:val="doNotCompress"/>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EF2743"/>
    <w:rsid w:val="0014252A"/>
    <w:rsid w:val="00167DCA"/>
    <w:rsid w:val="00184058"/>
    <w:rsid w:val="001B0A11"/>
    <w:rsid w:val="0024370E"/>
    <w:rsid w:val="00260B64"/>
    <w:rsid w:val="002926DC"/>
    <w:rsid w:val="00296278"/>
    <w:rsid w:val="002A2425"/>
    <w:rsid w:val="002A5D93"/>
    <w:rsid w:val="002B2D96"/>
    <w:rsid w:val="002B6069"/>
    <w:rsid w:val="003909B4"/>
    <w:rsid w:val="00395491"/>
    <w:rsid w:val="003C2CE2"/>
    <w:rsid w:val="003F18E8"/>
    <w:rsid w:val="004253A6"/>
    <w:rsid w:val="00427C1D"/>
    <w:rsid w:val="00480B5A"/>
    <w:rsid w:val="00480EBC"/>
    <w:rsid w:val="004B2887"/>
    <w:rsid w:val="0053137C"/>
    <w:rsid w:val="00557488"/>
    <w:rsid w:val="005C10C4"/>
    <w:rsid w:val="00651876"/>
    <w:rsid w:val="0067552B"/>
    <w:rsid w:val="00694A03"/>
    <w:rsid w:val="006A06C7"/>
    <w:rsid w:val="006F247B"/>
    <w:rsid w:val="006F2AF8"/>
    <w:rsid w:val="0072394C"/>
    <w:rsid w:val="007256C5"/>
    <w:rsid w:val="00746115"/>
    <w:rsid w:val="007600DD"/>
    <w:rsid w:val="00787D5B"/>
    <w:rsid w:val="007A191E"/>
    <w:rsid w:val="008047E5"/>
    <w:rsid w:val="00833887"/>
    <w:rsid w:val="00835E7F"/>
    <w:rsid w:val="00844B23"/>
    <w:rsid w:val="00867C6F"/>
    <w:rsid w:val="008730E1"/>
    <w:rsid w:val="008B5054"/>
    <w:rsid w:val="008F6CAC"/>
    <w:rsid w:val="00952FC9"/>
    <w:rsid w:val="00967B35"/>
    <w:rsid w:val="009B7B4E"/>
    <w:rsid w:val="009C07ED"/>
    <w:rsid w:val="009C3797"/>
    <w:rsid w:val="00A62E7A"/>
    <w:rsid w:val="00A70825"/>
    <w:rsid w:val="00A8021F"/>
    <w:rsid w:val="00A95E2E"/>
    <w:rsid w:val="00AC202F"/>
    <w:rsid w:val="00AE1F54"/>
    <w:rsid w:val="00B30D05"/>
    <w:rsid w:val="00B44271"/>
    <w:rsid w:val="00B55418"/>
    <w:rsid w:val="00B61A3A"/>
    <w:rsid w:val="00BD35FB"/>
    <w:rsid w:val="00BF4FA7"/>
    <w:rsid w:val="00C272BE"/>
    <w:rsid w:val="00C575E2"/>
    <w:rsid w:val="00C824F6"/>
    <w:rsid w:val="00CC31A9"/>
    <w:rsid w:val="00D85C3C"/>
    <w:rsid w:val="00D97594"/>
    <w:rsid w:val="00DB62E1"/>
    <w:rsid w:val="00DB71C3"/>
    <w:rsid w:val="00DC5AA5"/>
    <w:rsid w:val="00E0512C"/>
    <w:rsid w:val="00E2668B"/>
    <w:rsid w:val="00E858E5"/>
    <w:rsid w:val="00EC3544"/>
    <w:rsid w:val="00ED5C5C"/>
    <w:rsid w:val="00EF2743"/>
    <w:rsid w:val="00F04BBF"/>
    <w:rsid w:val="00F20F1C"/>
    <w:rsid w:val="00F62E3B"/>
    <w:rsid w:val="00F7292F"/>
    <w:rsid w:val="00F85557"/>
    <w:rsid w:val="00F936B4"/>
    <w:rsid w:val="00FD39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No Spacing" w:semiHidden="0" w:unhideWhenUsed="0" w:qFormat="1"/>
    <w:lsdException w:name="Medium Grid 2" w:semiHidden="0" w:unhideWhenUsed="0" w:qFormat="1"/>
    <w:lsdException w:name="Light Grid Accent 1"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unhideWhenUsed="0"/>
    <w:lsdException w:name="Medium Grid 1 Accent 2" w:semiHidden="0" w:uiPriority="0"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70"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62" w:qFormat="1"/>
  </w:latentStyles>
  <w:style w:type="paragraph" w:default="1" w:styleId="Normal">
    <w:name w:val="Normal"/>
    <w:qFormat/>
    <w:rsid w:val="004253A6"/>
    <w:pPr>
      <w:overflowPunct w:val="0"/>
    </w:pPr>
    <w:rPr>
      <w:sz w:val="24"/>
      <w:lang w:eastAsia="zh-CN"/>
    </w:rPr>
  </w:style>
  <w:style w:type="paragraph" w:styleId="Heading1">
    <w:name w:val="heading 1"/>
    <w:next w:val="Normal"/>
    <w:qFormat/>
    <w:rsid w:val="004253A6"/>
    <w:pPr>
      <w:widowControl w:val="0"/>
      <w:tabs>
        <w:tab w:val="num" w:pos="0"/>
      </w:tabs>
      <w:suppressAutoHyphens/>
      <w:spacing w:before="240" w:after="240"/>
      <w:ind w:left="-432"/>
      <w:outlineLvl w:val="0"/>
    </w:pPr>
    <w:rPr>
      <w:rFonts w:ascii="Arial" w:hAnsi="Arial" w:cs="Arial"/>
      <w:b/>
      <w:caps/>
      <w:sz w:val="24"/>
      <w:lang w:eastAsia="zh-CN"/>
    </w:rPr>
  </w:style>
  <w:style w:type="paragraph" w:styleId="Heading2">
    <w:name w:val="heading 2"/>
    <w:next w:val="Normal"/>
    <w:qFormat/>
    <w:rsid w:val="004253A6"/>
    <w:pPr>
      <w:keepNext/>
      <w:widowControl w:val="0"/>
      <w:tabs>
        <w:tab w:val="num" w:pos="0"/>
      </w:tabs>
      <w:suppressAutoHyphens/>
      <w:spacing w:before="240" w:after="240"/>
      <w:ind w:left="-576"/>
      <w:outlineLvl w:val="1"/>
    </w:pPr>
    <w:rPr>
      <w:rFonts w:ascii="Arial" w:hAnsi="Arial" w:cs="Arial"/>
      <w:b/>
      <w:caps/>
      <w:lang w:eastAsia="zh-CN"/>
    </w:rPr>
  </w:style>
  <w:style w:type="paragraph" w:styleId="Heading3">
    <w:name w:val="heading 3"/>
    <w:next w:val="Normal"/>
    <w:qFormat/>
    <w:rsid w:val="004253A6"/>
    <w:pPr>
      <w:widowControl w:val="0"/>
      <w:tabs>
        <w:tab w:val="num" w:pos="0"/>
      </w:tabs>
      <w:suppressAutoHyphens/>
      <w:spacing w:before="240" w:after="240"/>
      <w:ind w:left="-720"/>
      <w:outlineLvl w:val="2"/>
    </w:pPr>
    <w:rPr>
      <w:rFonts w:ascii="Arial" w:hAnsi="Arial" w:cs="Arial"/>
      <w:b/>
      <w:caps/>
      <w:sz w:val="21"/>
      <w:lang w:eastAsia="zh-CN"/>
    </w:rPr>
  </w:style>
  <w:style w:type="paragraph" w:styleId="Heading4">
    <w:name w:val="heading 4"/>
    <w:next w:val="Normal"/>
    <w:qFormat/>
    <w:rsid w:val="004253A6"/>
    <w:pPr>
      <w:keepNext/>
      <w:tabs>
        <w:tab w:val="num" w:pos="0"/>
      </w:tabs>
      <w:suppressAutoHyphens/>
      <w:spacing w:after="60"/>
      <w:ind w:left="-864"/>
      <w:outlineLvl w:val="3"/>
    </w:pPr>
    <w:rPr>
      <w:rFonts w:ascii="Arial" w:hAnsi="Arial" w:cs="Arial"/>
      <w:sz w:val="21"/>
      <w:u w:val="single"/>
      <w:lang w:eastAsia="zh-CN"/>
    </w:rPr>
  </w:style>
  <w:style w:type="paragraph" w:styleId="Heading5">
    <w:name w:val="heading 5"/>
    <w:next w:val="Normal"/>
    <w:qFormat/>
    <w:rsid w:val="004253A6"/>
    <w:pPr>
      <w:keepNext/>
      <w:tabs>
        <w:tab w:val="num" w:pos="0"/>
      </w:tabs>
      <w:suppressAutoHyphens/>
      <w:spacing w:after="60"/>
      <w:ind w:left="-1008"/>
      <w:outlineLvl w:val="4"/>
    </w:pPr>
    <w:rPr>
      <w:rFonts w:ascii="Arial" w:hAnsi="Arial" w:cs="Arial"/>
      <w:lang w:eastAsia="zh-CN"/>
    </w:rPr>
  </w:style>
  <w:style w:type="paragraph" w:styleId="Heading6">
    <w:name w:val="heading 6"/>
    <w:next w:val="Normal"/>
    <w:qFormat/>
    <w:rsid w:val="004253A6"/>
    <w:pPr>
      <w:keepNext/>
      <w:tabs>
        <w:tab w:val="num" w:pos="0"/>
        <w:tab w:val="left" w:pos="3168"/>
        <w:tab w:val="left" w:pos="7487"/>
      </w:tabs>
      <w:suppressAutoHyphens/>
      <w:spacing w:after="60"/>
      <w:ind w:left="-1152"/>
      <w:outlineLvl w:val="5"/>
    </w:pPr>
    <w:rPr>
      <w:rFonts w:ascii="Arial" w:hAnsi="Arial" w:cs="Arial"/>
      <w:lang w:eastAsia="zh-CN"/>
    </w:rPr>
  </w:style>
  <w:style w:type="paragraph" w:styleId="Heading7">
    <w:name w:val="heading 7"/>
    <w:next w:val="Normal"/>
    <w:qFormat/>
    <w:rsid w:val="004253A6"/>
    <w:pPr>
      <w:tabs>
        <w:tab w:val="num" w:pos="0"/>
      </w:tabs>
      <w:suppressAutoHyphens/>
      <w:spacing w:after="60"/>
      <w:ind w:left="-1296"/>
      <w:outlineLvl w:val="6"/>
    </w:pPr>
    <w:rPr>
      <w:rFonts w:ascii="Arial" w:hAnsi="Arial" w:cs="Arial"/>
      <w:lang w:eastAsia="zh-CN"/>
    </w:rPr>
  </w:style>
  <w:style w:type="paragraph" w:styleId="Heading8">
    <w:name w:val="heading 8"/>
    <w:next w:val="Normal"/>
    <w:qFormat/>
    <w:rsid w:val="004253A6"/>
    <w:pPr>
      <w:tabs>
        <w:tab w:val="num" w:pos="0"/>
      </w:tabs>
      <w:suppressAutoHyphens/>
      <w:spacing w:after="60"/>
      <w:ind w:left="-1440"/>
      <w:outlineLvl w:val="7"/>
    </w:pPr>
    <w:rPr>
      <w:rFonts w:ascii="Arial" w:hAnsi="Arial" w:cs="Arial"/>
      <w:lang w:eastAsia="zh-CN"/>
    </w:rPr>
  </w:style>
  <w:style w:type="paragraph" w:styleId="Heading9">
    <w:name w:val="heading 9"/>
    <w:next w:val="Normal"/>
    <w:qFormat/>
    <w:rsid w:val="004253A6"/>
    <w:pPr>
      <w:tabs>
        <w:tab w:val="num" w:pos="0"/>
      </w:tabs>
      <w:suppressAutoHyphens/>
      <w:spacing w:after="60"/>
      <w:ind w:left="-1584"/>
      <w:outlineLvl w:val="8"/>
    </w:pPr>
    <w:rPr>
      <w:rFonts w:ascii="Arial" w:hAnsi="Arial" w:cs="Arial"/>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4253A6"/>
    <w:rPr>
      <w:rFonts w:ascii="Symbol" w:hAnsi="Symbol" w:cs="Symbol" w:hint="default"/>
    </w:rPr>
  </w:style>
  <w:style w:type="character" w:customStyle="1" w:styleId="WW8Num2z0">
    <w:name w:val="WW8Num2z0"/>
    <w:rsid w:val="004253A6"/>
    <w:rPr>
      <w:rFonts w:ascii="Arrows1" w:hAnsi="Arrows1" w:cs="Arrows1" w:hint="default"/>
      <w:b w:val="0"/>
      <w:i w:val="0"/>
      <w:color w:val="000080"/>
      <w:sz w:val="12"/>
    </w:rPr>
  </w:style>
  <w:style w:type="character" w:customStyle="1" w:styleId="WW8Num3z0">
    <w:name w:val="WW8Num3z0"/>
    <w:rsid w:val="004253A6"/>
    <w:rPr>
      <w:rFonts w:ascii="Tahoma" w:hAnsi="Tahoma" w:cs="StarSymbol"/>
      <w:sz w:val="18"/>
      <w:szCs w:val="18"/>
    </w:rPr>
  </w:style>
  <w:style w:type="character" w:customStyle="1" w:styleId="WW8Num4z0">
    <w:name w:val="WW8Num4z0"/>
    <w:rsid w:val="004253A6"/>
  </w:style>
  <w:style w:type="character" w:customStyle="1" w:styleId="WW8Num4z1">
    <w:name w:val="WW8Num4z1"/>
    <w:rsid w:val="004253A6"/>
  </w:style>
  <w:style w:type="character" w:customStyle="1" w:styleId="WW8Num4z2">
    <w:name w:val="WW8Num4z2"/>
    <w:rsid w:val="004253A6"/>
  </w:style>
  <w:style w:type="character" w:customStyle="1" w:styleId="WW8Num4z3">
    <w:name w:val="WW8Num4z3"/>
    <w:rsid w:val="004253A6"/>
  </w:style>
  <w:style w:type="character" w:customStyle="1" w:styleId="WW8Num4z4">
    <w:name w:val="WW8Num4z4"/>
    <w:rsid w:val="004253A6"/>
  </w:style>
  <w:style w:type="character" w:customStyle="1" w:styleId="WW8Num4z5">
    <w:name w:val="WW8Num4z5"/>
    <w:rsid w:val="004253A6"/>
  </w:style>
  <w:style w:type="character" w:customStyle="1" w:styleId="WW8Num4z6">
    <w:name w:val="WW8Num4z6"/>
    <w:rsid w:val="004253A6"/>
  </w:style>
  <w:style w:type="character" w:customStyle="1" w:styleId="WW8Num4z7">
    <w:name w:val="WW8Num4z7"/>
    <w:rsid w:val="004253A6"/>
  </w:style>
  <w:style w:type="character" w:customStyle="1" w:styleId="WW8Num4z8">
    <w:name w:val="WW8Num4z8"/>
    <w:rsid w:val="004253A6"/>
  </w:style>
  <w:style w:type="character" w:customStyle="1" w:styleId="WW8Num5z0">
    <w:name w:val="WW8Num5z0"/>
    <w:rsid w:val="004253A6"/>
    <w:rPr>
      <w:rFonts w:ascii="Symbol" w:hAnsi="Symbol" w:cs="Symbol" w:hint="default"/>
    </w:rPr>
  </w:style>
  <w:style w:type="character" w:customStyle="1" w:styleId="WW8Num5z1">
    <w:name w:val="WW8Num5z1"/>
    <w:rsid w:val="004253A6"/>
    <w:rPr>
      <w:rFonts w:ascii="Courier New" w:hAnsi="Courier New" w:cs="Courier New" w:hint="default"/>
    </w:rPr>
  </w:style>
  <w:style w:type="character" w:customStyle="1" w:styleId="WW8Num5z2">
    <w:name w:val="WW8Num5z2"/>
    <w:rsid w:val="004253A6"/>
    <w:rPr>
      <w:rFonts w:ascii="Wingdings" w:hAnsi="Wingdings" w:cs="Wingdings" w:hint="default"/>
    </w:rPr>
  </w:style>
  <w:style w:type="character" w:customStyle="1" w:styleId="WW8Num6z0">
    <w:name w:val="WW8Num6z0"/>
    <w:rsid w:val="004253A6"/>
    <w:rPr>
      <w:rFonts w:ascii="Symbol" w:hAnsi="Symbol" w:cs="Symbol" w:hint="default"/>
    </w:rPr>
  </w:style>
  <w:style w:type="character" w:customStyle="1" w:styleId="WW8Num6z1">
    <w:name w:val="WW8Num6z1"/>
    <w:rsid w:val="004253A6"/>
    <w:rPr>
      <w:rFonts w:ascii="Courier New" w:hAnsi="Courier New" w:cs="Courier New" w:hint="default"/>
    </w:rPr>
  </w:style>
  <w:style w:type="character" w:customStyle="1" w:styleId="WW8Num6z2">
    <w:name w:val="WW8Num6z2"/>
    <w:rsid w:val="004253A6"/>
    <w:rPr>
      <w:rFonts w:ascii="Wingdings" w:hAnsi="Wingdings" w:cs="Wingdings" w:hint="default"/>
    </w:rPr>
  </w:style>
  <w:style w:type="character" w:customStyle="1" w:styleId="WW8Num7z0">
    <w:name w:val="WW8Num7z0"/>
    <w:rsid w:val="004253A6"/>
    <w:rPr>
      <w:rFonts w:ascii="Symbol" w:hAnsi="Symbol" w:cs="Symbol" w:hint="default"/>
    </w:rPr>
  </w:style>
  <w:style w:type="character" w:customStyle="1" w:styleId="WW8Num7z1">
    <w:name w:val="WW8Num7z1"/>
    <w:rsid w:val="004253A6"/>
    <w:rPr>
      <w:rFonts w:ascii="Courier New" w:hAnsi="Courier New" w:cs="Courier New" w:hint="default"/>
    </w:rPr>
  </w:style>
  <w:style w:type="character" w:customStyle="1" w:styleId="WW8Num7z2">
    <w:name w:val="WW8Num7z2"/>
    <w:rsid w:val="004253A6"/>
    <w:rPr>
      <w:rFonts w:ascii="Wingdings" w:hAnsi="Wingdings" w:cs="Wingdings" w:hint="default"/>
    </w:rPr>
  </w:style>
  <w:style w:type="character" w:customStyle="1" w:styleId="WW8Num8z0">
    <w:name w:val="WW8Num8z0"/>
    <w:rsid w:val="004253A6"/>
    <w:rPr>
      <w:rFonts w:ascii="Symbol" w:hAnsi="Symbol" w:cs="Symbol" w:hint="default"/>
    </w:rPr>
  </w:style>
  <w:style w:type="character" w:customStyle="1" w:styleId="WW8Num8z1">
    <w:name w:val="WW8Num8z1"/>
    <w:rsid w:val="004253A6"/>
    <w:rPr>
      <w:rFonts w:ascii="Courier New" w:hAnsi="Courier New" w:cs="Courier New" w:hint="default"/>
    </w:rPr>
  </w:style>
  <w:style w:type="character" w:customStyle="1" w:styleId="WW8Num8z2">
    <w:name w:val="WW8Num8z2"/>
    <w:rsid w:val="004253A6"/>
    <w:rPr>
      <w:rFonts w:ascii="Wingdings" w:hAnsi="Wingdings" w:cs="Wingdings" w:hint="default"/>
    </w:rPr>
  </w:style>
  <w:style w:type="character" w:customStyle="1" w:styleId="WW8Num9z0">
    <w:name w:val="WW8Num9z0"/>
    <w:rsid w:val="004253A6"/>
    <w:rPr>
      <w:rFonts w:ascii="Symbol" w:hAnsi="Symbol" w:cs="Symbol" w:hint="default"/>
    </w:rPr>
  </w:style>
  <w:style w:type="character" w:customStyle="1" w:styleId="WW8Num9z1">
    <w:name w:val="WW8Num9z1"/>
    <w:rsid w:val="004253A6"/>
    <w:rPr>
      <w:rFonts w:ascii="Courier New" w:hAnsi="Courier New" w:cs="Courier New" w:hint="default"/>
    </w:rPr>
  </w:style>
  <w:style w:type="character" w:customStyle="1" w:styleId="WW8Num9z2">
    <w:name w:val="WW8Num9z2"/>
    <w:rsid w:val="004253A6"/>
    <w:rPr>
      <w:rFonts w:ascii="Wingdings" w:hAnsi="Wingdings" w:cs="Wingdings" w:hint="default"/>
    </w:rPr>
  </w:style>
  <w:style w:type="character" w:customStyle="1" w:styleId="WW8Num10z0">
    <w:name w:val="WW8Num10z0"/>
    <w:rsid w:val="004253A6"/>
    <w:rPr>
      <w:rFonts w:ascii="Symbol" w:hAnsi="Symbol" w:cs="Symbol" w:hint="default"/>
    </w:rPr>
  </w:style>
  <w:style w:type="character" w:customStyle="1" w:styleId="WW8Num10z1">
    <w:name w:val="WW8Num10z1"/>
    <w:rsid w:val="004253A6"/>
    <w:rPr>
      <w:rFonts w:ascii="Courier New" w:hAnsi="Courier New" w:cs="Courier New" w:hint="default"/>
    </w:rPr>
  </w:style>
  <w:style w:type="character" w:customStyle="1" w:styleId="WW8Num10z2">
    <w:name w:val="WW8Num10z2"/>
    <w:rsid w:val="004253A6"/>
    <w:rPr>
      <w:rFonts w:ascii="Wingdings" w:hAnsi="Wingdings" w:cs="Wingdings" w:hint="default"/>
    </w:rPr>
  </w:style>
  <w:style w:type="character" w:customStyle="1" w:styleId="WW8Num11z0">
    <w:name w:val="WW8Num11z0"/>
    <w:rsid w:val="004253A6"/>
    <w:rPr>
      <w:rFonts w:ascii="Symbol" w:hAnsi="Symbol" w:cs="Symbol" w:hint="default"/>
    </w:rPr>
  </w:style>
  <w:style w:type="character" w:customStyle="1" w:styleId="WW8Num11z1">
    <w:name w:val="WW8Num11z1"/>
    <w:rsid w:val="004253A6"/>
    <w:rPr>
      <w:rFonts w:ascii="Courier New" w:hAnsi="Courier New" w:cs="Courier New" w:hint="default"/>
    </w:rPr>
  </w:style>
  <w:style w:type="character" w:customStyle="1" w:styleId="WW8Num11z2">
    <w:name w:val="WW8Num11z2"/>
    <w:rsid w:val="004253A6"/>
    <w:rPr>
      <w:rFonts w:ascii="Wingdings" w:hAnsi="Wingdings" w:cs="Wingdings" w:hint="default"/>
    </w:rPr>
  </w:style>
  <w:style w:type="character" w:customStyle="1" w:styleId="WW8Num12z0">
    <w:name w:val="WW8Num12z0"/>
    <w:rsid w:val="004253A6"/>
    <w:rPr>
      <w:rFonts w:hint="default"/>
    </w:rPr>
  </w:style>
  <w:style w:type="character" w:customStyle="1" w:styleId="WW8Num12z1">
    <w:name w:val="WW8Num12z1"/>
    <w:rsid w:val="004253A6"/>
  </w:style>
  <w:style w:type="character" w:customStyle="1" w:styleId="WW8Num12z2">
    <w:name w:val="WW8Num12z2"/>
    <w:rsid w:val="004253A6"/>
  </w:style>
  <w:style w:type="character" w:customStyle="1" w:styleId="WW8Num12z3">
    <w:name w:val="WW8Num12z3"/>
    <w:rsid w:val="004253A6"/>
  </w:style>
  <w:style w:type="character" w:customStyle="1" w:styleId="WW8Num12z4">
    <w:name w:val="WW8Num12z4"/>
    <w:rsid w:val="004253A6"/>
  </w:style>
  <w:style w:type="character" w:customStyle="1" w:styleId="WW8Num12z5">
    <w:name w:val="WW8Num12z5"/>
    <w:rsid w:val="004253A6"/>
  </w:style>
  <w:style w:type="character" w:customStyle="1" w:styleId="WW8Num12z6">
    <w:name w:val="WW8Num12z6"/>
    <w:rsid w:val="004253A6"/>
  </w:style>
  <w:style w:type="character" w:customStyle="1" w:styleId="WW8Num12z7">
    <w:name w:val="WW8Num12z7"/>
    <w:rsid w:val="004253A6"/>
  </w:style>
  <w:style w:type="character" w:customStyle="1" w:styleId="WW8Num12z8">
    <w:name w:val="WW8Num12z8"/>
    <w:rsid w:val="004253A6"/>
  </w:style>
  <w:style w:type="character" w:customStyle="1" w:styleId="WW8Num13z0">
    <w:name w:val="WW8Num13z0"/>
    <w:rsid w:val="004253A6"/>
    <w:rPr>
      <w:rFonts w:ascii="Symbol" w:hAnsi="Symbol" w:cs="Symbol" w:hint="default"/>
    </w:rPr>
  </w:style>
  <w:style w:type="character" w:customStyle="1" w:styleId="WW8Num13z1">
    <w:name w:val="WW8Num13z1"/>
    <w:rsid w:val="004253A6"/>
    <w:rPr>
      <w:rFonts w:ascii="Courier New" w:hAnsi="Courier New" w:cs="Times New Roman" w:hint="default"/>
    </w:rPr>
  </w:style>
  <w:style w:type="character" w:customStyle="1" w:styleId="WW8Num13z2">
    <w:name w:val="WW8Num13z2"/>
    <w:rsid w:val="004253A6"/>
    <w:rPr>
      <w:rFonts w:ascii="Wingdings" w:hAnsi="Wingdings" w:cs="Wingdings" w:hint="default"/>
    </w:rPr>
  </w:style>
  <w:style w:type="character" w:customStyle="1" w:styleId="WW8Num14z0">
    <w:name w:val="WW8Num14z0"/>
    <w:rsid w:val="004253A6"/>
    <w:rPr>
      <w:rFonts w:ascii="Symbol" w:hAnsi="Symbol" w:cs="Symbol" w:hint="default"/>
    </w:rPr>
  </w:style>
  <w:style w:type="character" w:customStyle="1" w:styleId="WW8Num14z1">
    <w:name w:val="WW8Num14z1"/>
    <w:rsid w:val="004253A6"/>
    <w:rPr>
      <w:rFonts w:ascii="Courier New" w:hAnsi="Courier New" w:cs="Courier New" w:hint="default"/>
    </w:rPr>
  </w:style>
  <w:style w:type="character" w:customStyle="1" w:styleId="WW8Num14z2">
    <w:name w:val="WW8Num14z2"/>
    <w:rsid w:val="004253A6"/>
    <w:rPr>
      <w:rFonts w:ascii="Wingdings" w:hAnsi="Wingdings" w:cs="Wingdings" w:hint="default"/>
    </w:rPr>
  </w:style>
  <w:style w:type="character" w:customStyle="1" w:styleId="WW8Num15z0">
    <w:name w:val="WW8Num15z0"/>
    <w:rsid w:val="004253A6"/>
    <w:rPr>
      <w:rFonts w:ascii="Symbol" w:hAnsi="Symbol" w:cs="Symbol" w:hint="default"/>
    </w:rPr>
  </w:style>
  <w:style w:type="character" w:customStyle="1" w:styleId="WW8Num15z1">
    <w:name w:val="WW8Num15z1"/>
    <w:rsid w:val="004253A6"/>
    <w:rPr>
      <w:rFonts w:ascii="Courier New" w:hAnsi="Courier New" w:cs="Courier New" w:hint="default"/>
    </w:rPr>
  </w:style>
  <w:style w:type="character" w:customStyle="1" w:styleId="WW8Num15z2">
    <w:name w:val="WW8Num15z2"/>
    <w:rsid w:val="004253A6"/>
    <w:rPr>
      <w:rFonts w:ascii="Wingdings" w:hAnsi="Wingdings" w:cs="Wingdings" w:hint="default"/>
    </w:rPr>
  </w:style>
  <w:style w:type="character" w:customStyle="1" w:styleId="WW8Num16z0">
    <w:name w:val="WW8Num16z0"/>
    <w:rsid w:val="004253A6"/>
    <w:rPr>
      <w:rFonts w:ascii="Symbol" w:hAnsi="Symbol" w:cs="Symbol" w:hint="default"/>
    </w:rPr>
  </w:style>
  <w:style w:type="character" w:customStyle="1" w:styleId="WW8Num16z1">
    <w:name w:val="WW8Num16z1"/>
    <w:rsid w:val="004253A6"/>
    <w:rPr>
      <w:rFonts w:ascii="Symbol" w:hAnsi="Symbol" w:cs="Symbol" w:hint="default"/>
      <w:sz w:val="20"/>
    </w:rPr>
  </w:style>
  <w:style w:type="character" w:customStyle="1" w:styleId="WW8Num16z2">
    <w:name w:val="WW8Num16z2"/>
    <w:rsid w:val="004253A6"/>
    <w:rPr>
      <w:rFonts w:ascii="Wingdings" w:hAnsi="Wingdings" w:cs="Wingdings" w:hint="default"/>
    </w:rPr>
  </w:style>
  <w:style w:type="character" w:customStyle="1" w:styleId="WW8Num16z4">
    <w:name w:val="WW8Num16z4"/>
    <w:rsid w:val="004253A6"/>
    <w:rPr>
      <w:rFonts w:ascii="Courier New" w:hAnsi="Courier New" w:cs="Courier New" w:hint="default"/>
    </w:rPr>
  </w:style>
  <w:style w:type="character" w:customStyle="1" w:styleId="WW8Num17z0">
    <w:name w:val="WW8Num17z0"/>
    <w:rsid w:val="004253A6"/>
    <w:rPr>
      <w:rFonts w:ascii="Symbol" w:hAnsi="Symbol" w:cs="Symbol" w:hint="default"/>
    </w:rPr>
  </w:style>
  <w:style w:type="character" w:customStyle="1" w:styleId="WW8Num17z1">
    <w:name w:val="WW8Num17z1"/>
    <w:rsid w:val="004253A6"/>
    <w:rPr>
      <w:rFonts w:ascii="Courier New" w:hAnsi="Courier New" w:cs="Courier New" w:hint="default"/>
    </w:rPr>
  </w:style>
  <w:style w:type="character" w:customStyle="1" w:styleId="WW8Num17z2">
    <w:name w:val="WW8Num17z2"/>
    <w:rsid w:val="004253A6"/>
    <w:rPr>
      <w:rFonts w:ascii="Wingdings" w:hAnsi="Wingdings" w:cs="Wingdings" w:hint="default"/>
    </w:rPr>
  </w:style>
  <w:style w:type="character" w:customStyle="1" w:styleId="WW8Num18z0">
    <w:name w:val="WW8Num18z0"/>
    <w:rsid w:val="004253A6"/>
    <w:rPr>
      <w:rFonts w:ascii="Wingdings" w:hAnsi="Wingdings" w:cs="Wingdings" w:hint="default"/>
    </w:rPr>
  </w:style>
  <w:style w:type="character" w:customStyle="1" w:styleId="WW8Num18z1">
    <w:name w:val="WW8Num18z1"/>
    <w:rsid w:val="004253A6"/>
    <w:rPr>
      <w:rFonts w:ascii="Courier New" w:hAnsi="Courier New" w:cs="Courier New" w:hint="default"/>
    </w:rPr>
  </w:style>
  <w:style w:type="character" w:customStyle="1" w:styleId="WW8Num18z3">
    <w:name w:val="WW8Num18z3"/>
    <w:rsid w:val="004253A6"/>
    <w:rPr>
      <w:rFonts w:ascii="Symbol" w:hAnsi="Symbol" w:cs="Symbol" w:hint="default"/>
    </w:rPr>
  </w:style>
  <w:style w:type="character" w:customStyle="1" w:styleId="WW8Num19z0">
    <w:name w:val="WW8Num19z0"/>
    <w:rsid w:val="004253A6"/>
    <w:rPr>
      <w:rFonts w:ascii="Symbol" w:hAnsi="Symbol" w:cs="Symbol" w:hint="default"/>
    </w:rPr>
  </w:style>
  <w:style w:type="character" w:customStyle="1" w:styleId="WW8Num19z1">
    <w:name w:val="WW8Num19z1"/>
    <w:rsid w:val="004253A6"/>
    <w:rPr>
      <w:rFonts w:ascii="Verdana" w:eastAsia="Times New Roman" w:hAnsi="Verdana" w:cs="Arial" w:hint="default"/>
    </w:rPr>
  </w:style>
  <w:style w:type="character" w:customStyle="1" w:styleId="WW8Num19z2">
    <w:name w:val="WW8Num19z2"/>
    <w:rsid w:val="004253A6"/>
    <w:rPr>
      <w:rFonts w:ascii="Wingdings" w:hAnsi="Wingdings" w:cs="Wingdings" w:hint="default"/>
    </w:rPr>
  </w:style>
  <w:style w:type="character" w:customStyle="1" w:styleId="WW8Num19z4">
    <w:name w:val="WW8Num19z4"/>
    <w:rsid w:val="004253A6"/>
    <w:rPr>
      <w:rFonts w:ascii="Courier New" w:hAnsi="Courier New" w:cs="Courier New" w:hint="default"/>
    </w:rPr>
  </w:style>
  <w:style w:type="character" w:customStyle="1" w:styleId="WW8Num20z0">
    <w:name w:val="WW8Num20z0"/>
    <w:rsid w:val="004253A6"/>
    <w:rPr>
      <w:rFonts w:ascii="Symbol" w:hAnsi="Symbol" w:cs="Symbol" w:hint="default"/>
    </w:rPr>
  </w:style>
  <w:style w:type="character" w:customStyle="1" w:styleId="WW8Num20z1">
    <w:name w:val="WW8Num20z1"/>
    <w:rsid w:val="004253A6"/>
    <w:rPr>
      <w:rFonts w:ascii="Courier New" w:hAnsi="Courier New" w:cs="Courier New" w:hint="default"/>
    </w:rPr>
  </w:style>
  <w:style w:type="character" w:customStyle="1" w:styleId="WW8Num20z2">
    <w:name w:val="WW8Num20z2"/>
    <w:rsid w:val="004253A6"/>
    <w:rPr>
      <w:rFonts w:ascii="Wingdings" w:hAnsi="Wingdings" w:cs="Wingdings" w:hint="default"/>
    </w:rPr>
  </w:style>
  <w:style w:type="character" w:customStyle="1" w:styleId="WW8Num21z0">
    <w:name w:val="WW8Num21z0"/>
    <w:rsid w:val="004253A6"/>
    <w:rPr>
      <w:rFonts w:ascii="Symbol" w:hAnsi="Symbol" w:cs="Symbol" w:hint="default"/>
    </w:rPr>
  </w:style>
  <w:style w:type="character" w:customStyle="1" w:styleId="WW8Num21z1">
    <w:name w:val="WW8Num21z1"/>
    <w:rsid w:val="004253A6"/>
    <w:rPr>
      <w:rFonts w:ascii="Courier New" w:hAnsi="Courier New" w:cs="Courier New" w:hint="default"/>
    </w:rPr>
  </w:style>
  <w:style w:type="character" w:customStyle="1" w:styleId="WW8Num21z2">
    <w:name w:val="WW8Num21z2"/>
    <w:rsid w:val="004253A6"/>
    <w:rPr>
      <w:rFonts w:ascii="Wingdings" w:hAnsi="Wingdings" w:cs="Wingdings" w:hint="default"/>
    </w:rPr>
  </w:style>
  <w:style w:type="character" w:customStyle="1" w:styleId="WW8Num22z0">
    <w:name w:val="WW8Num22z0"/>
    <w:rsid w:val="004253A6"/>
    <w:rPr>
      <w:rFonts w:ascii="Wingdings" w:hAnsi="Wingdings" w:cs="Wingdings" w:hint="default"/>
    </w:rPr>
  </w:style>
  <w:style w:type="character" w:customStyle="1" w:styleId="WW8Num22z1">
    <w:name w:val="WW8Num22z1"/>
    <w:rsid w:val="004253A6"/>
    <w:rPr>
      <w:rFonts w:ascii="Courier New" w:hAnsi="Courier New" w:cs="Courier New" w:hint="default"/>
    </w:rPr>
  </w:style>
  <w:style w:type="character" w:customStyle="1" w:styleId="WW8Num22z3">
    <w:name w:val="WW8Num22z3"/>
    <w:rsid w:val="004253A6"/>
    <w:rPr>
      <w:rFonts w:ascii="Symbol" w:hAnsi="Symbol" w:cs="Symbol" w:hint="default"/>
    </w:rPr>
  </w:style>
  <w:style w:type="character" w:customStyle="1" w:styleId="WW8Num23z0">
    <w:name w:val="WW8Num23z0"/>
    <w:rsid w:val="004253A6"/>
    <w:rPr>
      <w:rFonts w:ascii="Wingdings" w:hAnsi="Wingdings" w:cs="Wingdings" w:hint="default"/>
    </w:rPr>
  </w:style>
  <w:style w:type="character" w:customStyle="1" w:styleId="WW8Num23z1">
    <w:name w:val="WW8Num23z1"/>
    <w:rsid w:val="004253A6"/>
    <w:rPr>
      <w:rFonts w:ascii="Courier New" w:hAnsi="Courier New" w:cs="Courier New" w:hint="default"/>
    </w:rPr>
  </w:style>
  <w:style w:type="character" w:customStyle="1" w:styleId="WW8Num23z3">
    <w:name w:val="WW8Num23z3"/>
    <w:rsid w:val="004253A6"/>
    <w:rPr>
      <w:rFonts w:ascii="Symbol" w:hAnsi="Symbol" w:cs="Symbol" w:hint="default"/>
    </w:rPr>
  </w:style>
  <w:style w:type="character" w:customStyle="1" w:styleId="WW8Num24z0">
    <w:name w:val="WW8Num24z0"/>
    <w:rsid w:val="004253A6"/>
    <w:rPr>
      <w:rFonts w:ascii="Symbol" w:hAnsi="Symbol" w:cs="Symbol" w:hint="default"/>
    </w:rPr>
  </w:style>
  <w:style w:type="character" w:customStyle="1" w:styleId="WW8Num24z1">
    <w:name w:val="WW8Num24z1"/>
    <w:rsid w:val="004253A6"/>
    <w:rPr>
      <w:rFonts w:ascii="Courier New" w:hAnsi="Courier New" w:cs="Courier New" w:hint="default"/>
    </w:rPr>
  </w:style>
  <w:style w:type="character" w:customStyle="1" w:styleId="WW8Num24z2">
    <w:name w:val="WW8Num24z2"/>
    <w:rsid w:val="004253A6"/>
    <w:rPr>
      <w:rFonts w:ascii="Wingdings" w:hAnsi="Wingdings" w:cs="Wingdings" w:hint="default"/>
    </w:rPr>
  </w:style>
  <w:style w:type="character" w:customStyle="1" w:styleId="WW8Num25z0">
    <w:name w:val="WW8Num25z0"/>
    <w:rsid w:val="004253A6"/>
    <w:rPr>
      <w:rFonts w:ascii="Symbol" w:hAnsi="Symbol" w:cs="Symbol" w:hint="default"/>
    </w:rPr>
  </w:style>
  <w:style w:type="character" w:customStyle="1" w:styleId="WW8Num25z1">
    <w:name w:val="WW8Num25z1"/>
    <w:rsid w:val="004253A6"/>
    <w:rPr>
      <w:rFonts w:ascii="Courier New" w:hAnsi="Courier New" w:cs="Courier New" w:hint="default"/>
    </w:rPr>
  </w:style>
  <w:style w:type="character" w:customStyle="1" w:styleId="WW8Num25z2">
    <w:name w:val="WW8Num25z2"/>
    <w:rsid w:val="004253A6"/>
    <w:rPr>
      <w:rFonts w:ascii="Wingdings" w:hAnsi="Wingdings" w:cs="Wingdings" w:hint="default"/>
    </w:rPr>
  </w:style>
  <w:style w:type="character" w:customStyle="1" w:styleId="WW8Num26z0">
    <w:name w:val="WW8Num26z0"/>
    <w:rsid w:val="004253A6"/>
    <w:rPr>
      <w:rFonts w:ascii="Symbol" w:hAnsi="Symbol" w:cs="Symbol" w:hint="default"/>
    </w:rPr>
  </w:style>
  <w:style w:type="character" w:customStyle="1" w:styleId="WW8Num26z1">
    <w:name w:val="WW8Num26z1"/>
    <w:rsid w:val="004253A6"/>
    <w:rPr>
      <w:rFonts w:ascii="Courier New" w:hAnsi="Courier New" w:cs="Courier New" w:hint="default"/>
    </w:rPr>
  </w:style>
  <w:style w:type="character" w:customStyle="1" w:styleId="WW8Num26z2">
    <w:name w:val="WW8Num26z2"/>
    <w:rsid w:val="004253A6"/>
    <w:rPr>
      <w:rFonts w:ascii="Wingdings" w:hAnsi="Wingdings" w:cs="Wingdings" w:hint="default"/>
    </w:rPr>
  </w:style>
  <w:style w:type="character" w:customStyle="1" w:styleId="WW8Num27z0">
    <w:name w:val="WW8Num27z0"/>
    <w:rsid w:val="004253A6"/>
    <w:rPr>
      <w:rFonts w:ascii="Symbol" w:hAnsi="Symbol" w:cs="Symbol" w:hint="default"/>
    </w:rPr>
  </w:style>
  <w:style w:type="character" w:customStyle="1" w:styleId="WW8Num27z2">
    <w:name w:val="WW8Num27z2"/>
    <w:rsid w:val="004253A6"/>
    <w:rPr>
      <w:rFonts w:ascii="Wingdings" w:hAnsi="Wingdings" w:cs="Wingdings" w:hint="default"/>
    </w:rPr>
  </w:style>
  <w:style w:type="character" w:customStyle="1" w:styleId="WW8Num27z4">
    <w:name w:val="WW8Num27z4"/>
    <w:rsid w:val="004253A6"/>
    <w:rPr>
      <w:rFonts w:ascii="Courier New" w:hAnsi="Courier New" w:cs="Courier New" w:hint="default"/>
    </w:rPr>
  </w:style>
  <w:style w:type="character" w:customStyle="1" w:styleId="WW8Num28z0">
    <w:name w:val="WW8Num28z0"/>
    <w:rsid w:val="004253A6"/>
    <w:rPr>
      <w:rFonts w:ascii="Wingdings" w:hAnsi="Wingdings" w:cs="Wingdings" w:hint="default"/>
    </w:rPr>
  </w:style>
  <w:style w:type="character" w:customStyle="1" w:styleId="WW8Num28z1">
    <w:name w:val="WW8Num28z1"/>
    <w:rsid w:val="004253A6"/>
    <w:rPr>
      <w:rFonts w:ascii="Courier New" w:hAnsi="Courier New" w:cs="Courier New" w:hint="default"/>
    </w:rPr>
  </w:style>
  <w:style w:type="character" w:customStyle="1" w:styleId="WW8Num28z3">
    <w:name w:val="WW8Num28z3"/>
    <w:rsid w:val="004253A6"/>
    <w:rPr>
      <w:rFonts w:ascii="Symbol" w:hAnsi="Symbol" w:cs="Symbol" w:hint="default"/>
    </w:rPr>
  </w:style>
  <w:style w:type="character" w:customStyle="1" w:styleId="WW8Num29z0">
    <w:name w:val="WW8Num29z0"/>
    <w:rsid w:val="004253A6"/>
    <w:rPr>
      <w:rFonts w:ascii="Symbol" w:hAnsi="Symbol" w:cs="Symbol" w:hint="default"/>
      <w:sz w:val="20"/>
      <w:szCs w:val="20"/>
    </w:rPr>
  </w:style>
  <w:style w:type="character" w:customStyle="1" w:styleId="WW8Num29z1">
    <w:name w:val="WW8Num29z1"/>
    <w:rsid w:val="004253A6"/>
    <w:rPr>
      <w:rFonts w:ascii="Courier New" w:hAnsi="Courier New" w:cs="Courier New" w:hint="default"/>
    </w:rPr>
  </w:style>
  <w:style w:type="character" w:customStyle="1" w:styleId="WW8Num29z2">
    <w:name w:val="WW8Num29z2"/>
    <w:rsid w:val="004253A6"/>
    <w:rPr>
      <w:rFonts w:ascii="Wingdings" w:hAnsi="Wingdings" w:cs="Wingdings" w:hint="default"/>
    </w:rPr>
  </w:style>
  <w:style w:type="character" w:customStyle="1" w:styleId="WW8Num30z0">
    <w:name w:val="WW8Num30z0"/>
    <w:rsid w:val="004253A6"/>
  </w:style>
  <w:style w:type="character" w:customStyle="1" w:styleId="WW8Num30z1">
    <w:name w:val="WW8Num30z1"/>
    <w:rsid w:val="004253A6"/>
  </w:style>
  <w:style w:type="character" w:customStyle="1" w:styleId="WW8Num30z2">
    <w:name w:val="WW8Num30z2"/>
    <w:rsid w:val="004253A6"/>
  </w:style>
  <w:style w:type="character" w:customStyle="1" w:styleId="WW8Num30z3">
    <w:name w:val="WW8Num30z3"/>
    <w:rsid w:val="004253A6"/>
  </w:style>
  <w:style w:type="character" w:customStyle="1" w:styleId="WW8Num30z4">
    <w:name w:val="WW8Num30z4"/>
    <w:rsid w:val="004253A6"/>
  </w:style>
  <w:style w:type="character" w:customStyle="1" w:styleId="WW8Num30z5">
    <w:name w:val="WW8Num30z5"/>
    <w:rsid w:val="004253A6"/>
  </w:style>
  <w:style w:type="character" w:customStyle="1" w:styleId="WW8Num30z6">
    <w:name w:val="WW8Num30z6"/>
    <w:rsid w:val="004253A6"/>
  </w:style>
  <w:style w:type="character" w:customStyle="1" w:styleId="WW8Num30z7">
    <w:name w:val="WW8Num30z7"/>
    <w:rsid w:val="004253A6"/>
  </w:style>
  <w:style w:type="character" w:customStyle="1" w:styleId="WW8Num30z8">
    <w:name w:val="WW8Num30z8"/>
    <w:rsid w:val="004253A6"/>
  </w:style>
  <w:style w:type="character" w:customStyle="1" w:styleId="WW8Num31z0">
    <w:name w:val="WW8Num31z0"/>
    <w:rsid w:val="004253A6"/>
    <w:rPr>
      <w:rFonts w:ascii="Symbol" w:hAnsi="Symbol" w:cs="Symbol" w:hint="default"/>
    </w:rPr>
  </w:style>
  <w:style w:type="character" w:customStyle="1" w:styleId="WW8Num31z1">
    <w:name w:val="WW8Num31z1"/>
    <w:rsid w:val="004253A6"/>
    <w:rPr>
      <w:rFonts w:ascii="Courier New" w:hAnsi="Courier New" w:cs="Courier New" w:hint="default"/>
    </w:rPr>
  </w:style>
  <w:style w:type="character" w:customStyle="1" w:styleId="WW8Num31z2">
    <w:name w:val="WW8Num31z2"/>
    <w:rsid w:val="004253A6"/>
    <w:rPr>
      <w:rFonts w:ascii="Wingdings" w:hAnsi="Wingdings" w:cs="Wingdings" w:hint="default"/>
    </w:rPr>
  </w:style>
  <w:style w:type="character" w:customStyle="1" w:styleId="WW8Num32z0">
    <w:name w:val="WW8Num32z0"/>
    <w:rsid w:val="004253A6"/>
    <w:rPr>
      <w:rFonts w:ascii="Symbol" w:hAnsi="Symbol" w:cs="Symbol" w:hint="default"/>
    </w:rPr>
  </w:style>
  <w:style w:type="character" w:customStyle="1" w:styleId="WW8Num32z1">
    <w:name w:val="WW8Num32z1"/>
    <w:rsid w:val="004253A6"/>
    <w:rPr>
      <w:rFonts w:ascii="Courier New" w:hAnsi="Courier New" w:cs="Courier New" w:hint="default"/>
    </w:rPr>
  </w:style>
  <w:style w:type="character" w:customStyle="1" w:styleId="WW8Num32z2">
    <w:name w:val="WW8Num32z2"/>
    <w:rsid w:val="004253A6"/>
    <w:rPr>
      <w:rFonts w:ascii="Wingdings" w:hAnsi="Wingdings" w:cs="Wingdings" w:hint="default"/>
    </w:rPr>
  </w:style>
  <w:style w:type="character" w:customStyle="1" w:styleId="WW8Num33z0">
    <w:name w:val="WW8Num33z0"/>
    <w:rsid w:val="004253A6"/>
    <w:rPr>
      <w:rFonts w:ascii="Symbol" w:hAnsi="Symbol" w:cs="Symbol" w:hint="default"/>
    </w:rPr>
  </w:style>
  <w:style w:type="character" w:customStyle="1" w:styleId="WW8Num33z1">
    <w:name w:val="WW8Num33z1"/>
    <w:rsid w:val="004253A6"/>
    <w:rPr>
      <w:rFonts w:ascii="Courier New" w:hAnsi="Courier New" w:cs="Courier New" w:hint="default"/>
    </w:rPr>
  </w:style>
  <w:style w:type="character" w:customStyle="1" w:styleId="WW8Num33z2">
    <w:name w:val="WW8Num33z2"/>
    <w:rsid w:val="004253A6"/>
    <w:rPr>
      <w:rFonts w:ascii="Wingdings" w:hAnsi="Wingdings" w:cs="Wingdings" w:hint="default"/>
    </w:rPr>
  </w:style>
  <w:style w:type="character" w:customStyle="1" w:styleId="WW8Num34z0">
    <w:name w:val="WW8Num34z0"/>
    <w:rsid w:val="004253A6"/>
    <w:rPr>
      <w:rFonts w:ascii="Symbol" w:hAnsi="Symbol" w:cs="Symbol" w:hint="default"/>
    </w:rPr>
  </w:style>
  <w:style w:type="character" w:customStyle="1" w:styleId="WW8Num34z1">
    <w:name w:val="WW8Num34z1"/>
    <w:rsid w:val="004253A6"/>
    <w:rPr>
      <w:rFonts w:ascii="Courier New" w:hAnsi="Courier New" w:cs="Courier New" w:hint="default"/>
    </w:rPr>
  </w:style>
  <w:style w:type="character" w:customStyle="1" w:styleId="WW8Num34z2">
    <w:name w:val="WW8Num34z2"/>
    <w:rsid w:val="004253A6"/>
    <w:rPr>
      <w:rFonts w:ascii="Wingdings" w:hAnsi="Wingdings" w:cs="Wingdings" w:hint="default"/>
    </w:rPr>
  </w:style>
  <w:style w:type="character" w:customStyle="1" w:styleId="WW8Num35z0">
    <w:name w:val="WW8Num35z0"/>
    <w:rsid w:val="004253A6"/>
    <w:rPr>
      <w:rFonts w:ascii="Symbol" w:hAnsi="Symbol" w:cs="Symbol" w:hint="default"/>
    </w:rPr>
  </w:style>
  <w:style w:type="character" w:customStyle="1" w:styleId="WW8Num35z1">
    <w:name w:val="WW8Num35z1"/>
    <w:rsid w:val="004253A6"/>
    <w:rPr>
      <w:rFonts w:ascii="Courier New" w:hAnsi="Courier New" w:cs="Courier New" w:hint="default"/>
    </w:rPr>
  </w:style>
  <w:style w:type="character" w:customStyle="1" w:styleId="WW8Num35z2">
    <w:name w:val="WW8Num35z2"/>
    <w:rsid w:val="004253A6"/>
    <w:rPr>
      <w:rFonts w:ascii="Wingdings" w:hAnsi="Wingdings" w:cs="Wingdings" w:hint="default"/>
    </w:rPr>
  </w:style>
  <w:style w:type="character" w:customStyle="1" w:styleId="WW8Num36z0">
    <w:name w:val="WW8Num36z0"/>
    <w:rsid w:val="004253A6"/>
    <w:rPr>
      <w:rFonts w:ascii="Symbol" w:hAnsi="Symbol" w:cs="Symbol" w:hint="default"/>
    </w:rPr>
  </w:style>
  <w:style w:type="character" w:customStyle="1" w:styleId="WW8Num36z1">
    <w:name w:val="WW8Num36z1"/>
    <w:rsid w:val="004253A6"/>
    <w:rPr>
      <w:rFonts w:ascii="Courier New" w:hAnsi="Courier New" w:cs="Courier New" w:hint="default"/>
    </w:rPr>
  </w:style>
  <w:style w:type="character" w:customStyle="1" w:styleId="WW8Num36z2">
    <w:name w:val="WW8Num36z2"/>
    <w:rsid w:val="004253A6"/>
    <w:rPr>
      <w:rFonts w:ascii="Wingdings" w:hAnsi="Wingdings" w:cs="Wingdings" w:hint="default"/>
    </w:rPr>
  </w:style>
  <w:style w:type="character" w:customStyle="1" w:styleId="WW8Num37z0">
    <w:name w:val="WW8Num37z0"/>
    <w:rsid w:val="004253A6"/>
    <w:rPr>
      <w:rFonts w:ascii="Symbol" w:hAnsi="Symbol" w:cs="Symbol" w:hint="default"/>
    </w:rPr>
  </w:style>
  <w:style w:type="character" w:customStyle="1" w:styleId="WW8Num37z1">
    <w:name w:val="WW8Num37z1"/>
    <w:rsid w:val="004253A6"/>
    <w:rPr>
      <w:rFonts w:ascii="Courier New" w:hAnsi="Courier New" w:cs="Courier New" w:hint="default"/>
    </w:rPr>
  </w:style>
  <w:style w:type="character" w:customStyle="1" w:styleId="WW8Num37z2">
    <w:name w:val="WW8Num37z2"/>
    <w:rsid w:val="004253A6"/>
    <w:rPr>
      <w:rFonts w:ascii="Wingdings" w:hAnsi="Wingdings" w:cs="Wingdings" w:hint="default"/>
    </w:rPr>
  </w:style>
  <w:style w:type="character" w:customStyle="1" w:styleId="WW8Num38z0">
    <w:name w:val="WW8Num38z0"/>
    <w:rsid w:val="004253A6"/>
    <w:rPr>
      <w:rFonts w:ascii="Symbol" w:hAnsi="Symbol" w:cs="Symbol" w:hint="default"/>
    </w:rPr>
  </w:style>
  <w:style w:type="character" w:customStyle="1" w:styleId="WW8Num38z1">
    <w:name w:val="WW8Num38z1"/>
    <w:rsid w:val="004253A6"/>
    <w:rPr>
      <w:rFonts w:ascii="Courier New" w:hAnsi="Courier New" w:cs="Courier New" w:hint="default"/>
    </w:rPr>
  </w:style>
  <w:style w:type="character" w:customStyle="1" w:styleId="WW8Num38z2">
    <w:name w:val="WW8Num38z2"/>
    <w:rsid w:val="004253A6"/>
    <w:rPr>
      <w:rFonts w:ascii="Wingdings" w:hAnsi="Wingdings" w:cs="Wingdings" w:hint="default"/>
    </w:rPr>
  </w:style>
  <w:style w:type="character" w:customStyle="1" w:styleId="WW8Num39z0">
    <w:name w:val="WW8Num39z0"/>
    <w:rsid w:val="004253A6"/>
    <w:rPr>
      <w:rFonts w:ascii="Symbol" w:hAnsi="Symbol" w:cs="Symbol" w:hint="default"/>
    </w:rPr>
  </w:style>
  <w:style w:type="character" w:customStyle="1" w:styleId="WW8Num39z1">
    <w:name w:val="WW8Num39z1"/>
    <w:rsid w:val="004253A6"/>
    <w:rPr>
      <w:rFonts w:ascii="Courier New" w:hAnsi="Courier New" w:cs="Courier New" w:hint="default"/>
    </w:rPr>
  </w:style>
  <w:style w:type="character" w:customStyle="1" w:styleId="WW8Num39z2">
    <w:name w:val="WW8Num39z2"/>
    <w:rsid w:val="004253A6"/>
    <w:rPr>
      <w:rFonts w:ascii="Wingdings" w:hAnsi="Wingdings" w:cs="Wingdings" w:hint="default"/>
    </w:rPr>
  </w:style>
  <w:style w:type="character" w:customStyle="1" w:styleId="WW8Num40z0">
    <w:name w:val="WW8Num40z0"/>
    <w:rsid w:val="004253A6"/>
    <w:rPr>
      <w:rFonts w:ascii="Symbol" w:hAnsi="Symbol" w:cs="Symbol" w:hint="default"/>
    </w:rPr>
  </w:style>
  <w:style w:type="character" w:customStyle="1" w:styleId="WW8Num40z1">
    <w:name w:val="WW8Num40z1"/>
    <w:rsid w:val="004253A6"/>
    <w:rPr>
      <w:rFonts w:ascii="Courier New" w:hAnsi="Courier New" w:cs="Courier New" w:hint="default"/>
    </w:rPr>
  </w:style>
  <w:style w:type="character" w:customStyle="1" w:styleId="WW8Num40z2">
    <w:name w:val="WW8Num40z2"/>
    <w:rsid w:val="004253A6"/>
    <w:rPr>
      <w:rFonts w:ascii="Wingdings" w:hAnsi="Wingdings" w:cs="Wingdings" w:hint="default"/>
    </w:rPr>
  </w:style>
  <w:style w:type="character" w:customStyle="1" w:styleId="WW8Num41z0">
    <w:name w:val="WW8Num41z0"/>
    <w:rsid w:val="004253A6"/>
    <w:rPr>
      <w:rFonts w:ascii="Symbol" w:hAnsi="Symbol" w:cs="Symbol" w:hint="default"/>
      <w:sz w:val="20"/>
    </w:rPr>
  </w:style>
  <w:style w:type="character" w:customStyle="1" w:styleId="WW8Num42z0">
    <w:name w:val="WW8Num42z0"/>
    <w:rsid w:val="004253A6"/>
  </w:style>
  <w:style w:type="character" w:customStyle="1" w:styleId="WW8Num42z1">
    <w:name w:val="WW8Num42z1"/>
    <w:rsid w:val="004253A6"/>
  </w:style>
  <w:style w:type="character" w:customStyle="1" w:styleId="WW8Num42z2">
    <w:name w:val="WW8Num42z2"/>
    <w:rsid w:val="004253A6"/>
  </w:style>
  <w:style w:type="character" w:customStyle="1" w:styleId="WW8Num42z3">
    <w:name w:val="WW8Num42z3"/>
    <w:rsid w:val="004253A6"/>
  </w:style>
  <w:style w:type="character" w:customStyle="1" w:styleId="WW8Num42z4">
    <w:name w:val="WW8Num42z4"/>
    <w:rsid w:val="004253A6"/>
  </w:style>
  <w:style w:type="character" w:customStyle="1" w:styleId="WW8Num42z5">
    <w:name w:val="WW8Num42z5"/>
    <w:rsid w:val="004253A6"/>
  </w:style>
  <w:style w:type="character" w:customStyle="1" w:styleId="WW8Num42z6">
    <w:name w:val="WW8Num42z6"/>
    <w:rsid w:val="004253A6"/>
  </w:style>
  <w:style w:type="character" w:customStyle="1" w:styleId="WW8Num42z7">
    <w:name w:val="WW8Num42z7"/>
    <w:rsid w:val="004253A6"/>
  </w:style>
  <w:style w:type="character" w:customStyle="1" w:styleId="WW8Num42z8">
    <w:name w:val="WW8Num42z8"/>
    <w:rsid w:val="004253A6"/>
  </w:style>
  <w:style w:type="character" w:customStyle="1" w:styleId="WW8Num43z0">
    <w:name w:val="WW8Num43z0"/>
    <w:rsid w:val="004253A6"/>
    <w:rPr>
      <w:rFonts w:ascii="Symbol" w:hAnsi="Symbol" w:cs="Symbol" w:hint="default"/>
    </w:rPr>
  </w:style>
  <w:style w:type="character" w:customStyle="1" w:styleId="WW8Num43z1">
    <w:name w:val="WW8Num43z1"/>
    <w:rsid w:val="004253A6"/>
    <w:rPr>
      <w:rFonts w:ascii="Courier New" w:hAnsi="Courier New" w:cs="Courier New" w:hint="default"/>
    </w:rPr>
  </w:style>
  <w:style w:type="character" w:customStyle="1" w:styleId="WW8Num43z2">
    <w:name w:val="WW8Num43z2"/>
    <w:rsid w:val="004253A6"/>
    <w:rPr>
      <w:rFonts w:ascii="Wingdings" w:hAnsi="Wingdings" w:cs="Wingdings" w:hint="default"/>
    </w:rPr>
  </w:style>
  <w:style w:type="character" w:customStyle="1" w:styleId="WW8Num44z0">
    <w:name w:val="WW8Num44z0"/>
    <w:rsid w:val="004253A6"/>
    <w:rPr>
      <w:rFonts w:ascii="Wingdings" w:hAnsi="Wingdings" w:cs="Wingdings" w:hint="default"/>
      <w:sz w:val="20"/>
    </w:rPr>
  </w:style>
  <w:style w:type="character" w:customStyle="1" w:styleId="WW8Num44z1">
    <w:name w:val="WW8Num44z1"/>
    <w:rsid w:val="004253A6"/>
    <w:rPr>
      <w:rFonts w:ascii="Courier New" w:hAnsi="Courier New" w:cs="Courier New" w:hint="default"/>
    </w:rPr>
  </w:style>
  <w:style w:type="character" w:customStyle="1" w:styleId="WW8Num44z3">
    <w:name w:val="WW8Num44z3"/>
    <w:rsid w:val="004253A6"/>
    <w:rPr>
      <w:rFonts w:ascii="Symbol" w:hAnsi="Symbol" w:cs="Symbol" w:hint="default"/>
    </w:rPr>
  </w:style>
  <w:style w:type="character" w:customStyle="1" w:styleId="WW8Num45z0">
    <w:name w:val="WW8Num45z0"/>
    <w:rsid w:val="004253A6"/>
    <w:rPr>
      <w:rFonts w:ascii="Wingdings" w:hAnsi="Wingdings" w:cs="Wingdings" w:hint="default"/>
    </w:rPr>
  </w:style>
  <w:style w:type="character" w:customStyle="1" w:styleId="WW8Num45z1">
    <w:name w:val="WW8Num45z1"/>
    <w:rsid w:val="004253A6"/>
    <w:rPr>
      <w:rFonts w:ascii="Courier New" w:hAnsi="Courier New" w:cs="Courier New" w:hint="default"/>
    </w:rPr>
  </w:style>
  <w:style w:type="character" w:customStyle="1" w:styleId="WW8Num45z3">
    <w:name w:val="WW8Num45z3"/>
    <w:rsid w:val="004253A6"/>
    <w:rPr>
      <w:rFonts w:ascii="Symbol" w:hAnsi="Symbol" w:cs="Symbol" w:hint="default"/>
    </w:rPr>
  </w:style>
  <w:style w:type="character" w:customStyle="1" w:styleId="WW8Num46z0">
    <w:name w:val="WW8Num46z0"/>
    <w:rsid w:val="004253A6"/>
  </w:style>
  <w:style w:type="character" w:customStyle="1" w:styleId="WW8Num46z1">
    <w:name w:val="WW8Num46z1"/>
    <w:rsid w:val="004253A6"/>
  </w:style>
  <w:style w:type="character" w:customStyle="1" w:styleId="WW8Num46z2">
    <w:name w:val="WW8Num46z2"/>
    <w:rsid w:val="004253A6"/>
  </w:style>
  <w:style w:type="character" w:customStyle="1" w:styleId="WW8Num46z3">
    <w:name w:val="WW8Num46z3"/>
    <w:rsid w:val="004253A6"/>
  </w:style>
  <w:style w:type="character" w:customStyle="1" w:styleId="WW8Num46z4">
    <w:name w:val="WW8Num46z4"/>
    <w:rsid w:val="004253A6"/>
  </w:style>
  <w:style w:type="character" w:customStyle="1" w:styleId="WW8Num46z5">
    <w:name w:val="WW8Num46z5"/>
    <w:rsid w:val="004253A6"/>
  </w:style>
  <w:style w:type="character" w:customStyle="1" w:styleId="WW8Num46z6">
    <w:name w:val="WW8Num46z6"/>
    <w:rsid w:val="004253A6"/>
  </w:style>
  <w:style w:type="character" w:customStyle="1" w:styleId="WW8Num46z7">
    <w:name w:val="WW8Num46z7"/>
    <w:rsid w:val="004253A6"/>
  </w:style>
  <w:style w:type="character" w:customStyle="1" w:styleId="WW8Num46z8">
    <w:name w:val="WW8Num46z8"/>
    <w:rsid w:val="004253A6"/>
  </w:style>
  <w:style w:type="character" w:customStyle="1" w:styleId="WW8Num47z0">
    <w:name w:val="WW8Num47z0"/>
    <w:rsid w:val="004253A6"/>
    <w:rPr>
      <w:rFonts w:ascii="Symbol" w:hAnsi="Symbol" w:cs="Symbol" w:hint="default"/>
    </w:rPr>
  </w:style>
  <w:style w:type="character" w:customStyle="1" w:styleId="WW8Num47z1">
    <w:name w:val="WW8Num47z1"/>
    <w:rsid w:val="004253A6"/>
    <w:rPr>
      <w:rFonts w:ascii="Courier New" w:hAnsi="Courier New" w:cs="Courier New" w:hint="default"/>
    </w:rPr>
  </w:style>
  <w:style w:type="character" w:customStyle="1" w:styleId="WW8Num47z2">
    <w:name w:val="WW8Num47z2"/>
    <w:rsid w:val="004253A6"/>
    <w:rPr>
      <w:rFonts w:ascii="Wingdings" w:hAnsi="Wingdings" w:cs="Wingdings" w:hint="default"/>
    </w:rPr>
  </w:style>
  <w:style w:type="character" w:customStyle="1" w:styleId="WW-DefaultParagraphFont">
    <w:name w:val="WW-Default Paragraph Font"/>
    <w:rsid w:val="004253A6"/>
  </w:style>
  <w:style w:type="character" w:customStyle="1" w:styleId="CharChar1">
    <w:name w:val="Char Char1"/>
    <w:rsid w:val="004253A6"/>
    <w:rPr>
      <w:sz w:val="24"/>
    </w:rPr>
  </w:style>
  <w:style w:type="character" w:customStyle="1" w:styleId="CharChar">
    <w:name w:val="Char Char"/>
    <w:rsid w:val="004253A6"/>
    <w:rPr>
      <w:sz w:val="24"/>
    </w:rPr>
  </w:style>
  <w:style w:type="character" w:customStyle="1" w:styleId="Bullets">
    <w:name w:val="Bullets"/>
    <w:rsid w:val="004253A6"/>
    <w:rPr>
      <w:rFonts w:ascii="StarSymbol" w:eastAsia="StarSymbol" w:hAnsi="StarSymbol" w:cs="StarSymbol"/>
      <w:sz w:val="18"/>
      <w:szCs w:val="18"/>
    </w:rPr>
  </w:style>
  <w:style w:type="character" w:customStyle="1" w:styleId="FooterChar">
    <w:name w:val="Footer Char"/>
    <w:rsid w:val="004253A6"/>
    <w:rPr>
      <w:sz w:val="24"/>
    </w:rPr>
  </w:style>
  <w:style w:type="character" w:customStyle="1" w:styleId="content1">
    <w:name w:val="content1"/>
    <w:rsid w:val="004253A6"/>
    <w:rPr>
      <w:rFonts w:ascii="Verdana" w:hAnsi="Verdana" w:cs="Verdana" w:hint="default"/>
      <w:color w:val="333333"/>
      <w:sz w:val="17"/>
      <w:szCs w:val="17"/>
    </w:rPr>
  </w:style>
  <w:style w:type="character" w:styleId="Hyperlink">
    <w:name w:val="Hyperlink"/>
    <w:rsid w:val="004253A6"/>
    <w:rPr>
      <w:color w:val="0000FF"/>
      <w:u w:val="single"/>
    </w:rPr>
  </w:style>
  <w:style w:type="character" w:customStyle="1" w:styleId="Heading7Char">
    <w:name w:val="Heading 7 Char"/>
    <w:rsid w:val="004253A6"/>
    <w:rPr>
      <w:rFonts w:ascii="Arial" w:hAnsi="Arial" w:cs="Arial"/>
      <w:b/>
      <w:bCs/>
      <w:szCs w:val="22"/>
      <w:u w:val="single"/>
      <w:lang w:val="en-US" w:bidi="ar-SA"/>
    </w:rPr>
  </w:style>
  <w:style w:type="character" w:customStyle="1" w:styleId="PlainTextChar">
    <w:name w:val="Plain Text Char"/>
    <w:rsid w:val="004253A6"/>
    <w:rPr>
      <w:rFonts w:ascii="Courier New" w:hAnsi="Courier New" w:cs="Courier New"/>
    </w:rPr>
  </w:style>
  <w:style w:type="character" w:customStyle="1" w:styleId="apple-converted-space">
    <w:name w:val="apple-converted-space"/>
    <w:basedOn w:val="DefaultParagraphFont"/>
    <w:rsid w:val="004253A6"/>
  </w:style>
  <w:style w:type="character" w:customStyle="1" w:styleId="p02c9dyz0v9n">
    <w:name w:val="p02c9dyz0v9n"/>
    <w:basedOn w:val="DefaultParagraphFont"/>
    <w:rsid w:val="004253A6"/>
  </w:style>
  <w:style w:type="paragraph" w:customStyle="1" w:styleId="Heading">
    <w:name w:val="Heading"/>
    <w:basedOn w:val="Normal"/>
    <w:next w:val="BodyText"/>
    <w:rsid w:val="004253A6"/>
    <w:pPr>
      <w:keepNext/>
      <w:spacing w:before="240" w:after="120"/>
    </w:pPr>
    <w:rPr>
      <w:rFonts w:ascii="Arial" w:eastAsia="SimSun" w:hAnsi="Arial" w:cs="Tahoma"/>
      <w:sz w:val="28"/>
      <w:szCs w:val="28"/>
    </w:rPr>
  </w:style>
  <w:style w:type="paragraph" w:styleId="BodyText">
    <w:name w:val="Body Text"/>
    <w:basedOn w:val="Normal"/>
    <w:rsid w:val="004253A6"/>
    <w:pPr>
      <w:spacing w:after="120"/>
    </w:pPr>
  </w:style>
  <w:style w:type="paragraph" w:styleId="List">
    <w:name w:val="List"/>
    <w:basedOn w:val="BodyText"/>
    <w:rsid w:val="004253A6"/>
    <w:rPr>
      <w:rFonts w:cs="Tahoma"/>
    </w:rPr>
  </w:style>
  <w:style w:type="paragraph" w:styleId="Caption">
    <w:name w:val="caption"/>
    <w:basedOn w:val="Normal"/>
    <w:qFormat/>
    <w:rsid w:val="004253A6"/>
    <w:pPr>
      <w:suppressLineNumbers/>
      <w:spacing w:before="120" w:after="120"/>
    </w:pPr>
    <w:rPr>
      <w:rFonts w:cs="Lohit Hindi"/>
      <w:i/>
      <w:iCs/>
      <w:szCs w:val="24"/>
    </w:rPr>
  </w:style>
  <w:style w:type="paragraph" w:customStyle="1" w:styleId="Index">
    <w:name w:val="Index"/>
    <w:basedOn w:val="Normal"/>
    <w:rsid w:val="004253A6"/>
    <w:pPr>
      <w:suppressLineNumbers/>
    </w:pPr>
    <w:rPr>
      <w:rFonts w:cs="Tahoma"/>
    </w:rPr>
  </w:style>
  <w:style w:type="paragraph" w:customStyle="1" w:styleId="Caption1">
    <w:name w:val="Caption1"/>
    <w:basedOn w:val="Normal"/>
    <w:rsid w:val="004253A6"/>
    <w:pPr>
      <w:suppressLineNumbers/>
      <w:spacing w:before="120" w:after="120"/>
    </w:pPr>
    <w:rPr>
      <w:rFonts w:cs="Tahoma"/>
      <w:i/>
      <w:iCs/>
      <w:sz w:val="20"/>
    </w:rPr>
  </w:style>
  <w:style w:type="paragraph" w:customStyle="1" w:styleId="WW-HTMLPreformatted">
    <w:name w:val="WW-HTML Preformatted"/>
    <w:basedOn w:val="Normal"/>
    <w:rsid w:val="004253A6"/>
    <w:pPr>
      <w:tabs>
        <w:tab w:val="left" w:pos="916"/>
        <w:tab w:val="left" w:pos="1832"/>
        <w:tab w:val="left" w:pos="2748"/>
        <w:tab w:val="left" w:pos="3664"/>
        <w:tab w:val="left" w:pos="4580"/>
        <w:tab w:val="left" w:pos="5496"/>
        <w:tab w:val="left" w:pos="6412"/>
        <w:tab w:val="left" w:pos="7328"/>
        <w:tab w:val="left" w:pos="8244"/>
        <w:tab w:val="left" w:pos="8639"/>
        <w:tab w:val="left" w:pos="11908"/>
        <w:tab w:val="left" w:pos="12824"/>
        <w:tab w:val="left" w:pos="13740"/>
        <w:tab w:val="left" w:pos="14656"/>
      </w:tabs>
    </w:pPr>
    <w:rPr>
      <w:rFonts w:ascii="Courier New" w:hAnsi="Courier New" w:cs="Courier New"/>
      <w:sz w:val="20"/>
    </w:rPr>
  </w:style>
  <w:style w:type="paragraph" w:customStyle="1" w:styleId="WW-NormalWeb">
    <w:name w:val="WW-Normal (Web)"/>
    <w:basedOn w:val="Normal"/>
    <w:rsid w:val="004253A6"/>
    <w:pPr>
      <w:spacing w:before="100" w:after="100"/>
    </w:pPr>
  </w:style>
  <w:style w:type="paragraph" w:styleId="BodyTextIndent">
    <w:name w:val="Body Text Indent"/>
    <w:basedOn w:val="Normal"/>
    <w:rsid w:val="004253A6"/>
    <w:pPr>
      <w:widowControl w:val="0"/>
      <w:tabs>
        <w:tab w:val="left" w:pos="864"/>
      </w:tabs>
      <w:ind w:left="540"/>
      <w:jc w:val="both"/>
    </w:pPr>
    <w:rPr>
      <w:rFonts w:ascii="Arial" w:hAnsi="Arial" w:cs="Arial"/>
      <w:sz w:val="21"/>
    </w:rPr>
  </w:style>
  <w:style w:type="paragraph" w:styleId="Header">
    <w:name w:val="header"/>
    <w:basedOn w:val="Normal"/>
    <w:rsid w:val="004253A6"/>
    <w:pPr>
      <w:tabs>
        <w:tab w:val="center" w:pos="4680"/>
        <w:tab w:val="right" w:pos="9360"/>
      </w:tabs>
    </w:pPr>
  </w:style>
  <w:style w:type="paragraph" w:styleId="Footer">
    <w:name w:val="footer"/>
    <w:basedOn w:val="Normal"/>
    <w:rsid w:val="004253A6"/>
    <w:pPr>
      <w:tabs>
        <w:tab w:val="center" w:pos="4680"/>
        <w:tab w:val="right" w:pos="9360"/>
      </w:tabs>
    </w:pPr>
  </w:style>
  <w:style w:type="paragraph" w:customStyle="1" w:styleId="Achievement">
    <w:name w:val="Achievement"/>
    <w:basedOn w:val="BodyText"/>
    <w:rsid w:val="004253A6"/>
    <w:pPr>
      <w:tabs>
        <w:tab w:val="num" w:pos="360"/>
      </w:tabs>
      <w:spacing w:after="60" w:line="240" w:lineRule="atLeast"/>
      <w:jc w:val="both"/>
    </w:pPr>
    <w:rPr>
      <w:rFonts w:ascii="Garamond" w:hAnsi="Garamond" w:cs="Garamond"/>
      <w:sz w:val="22"/>
    </w:rPr>
  </w:style>
  <w:style w:type="paragraph" w:customStyle="1" w:styleId="TableContents">
    <w:name w:val="Table Contents"/>
    <w:basedOn w:val="BodyText"/>
    <w:rsid w:val="004253A6"/>
    <w:pPr>
      <w:suppressLineNumbers/>
    </w:pPr>
  </w:style>
  <w:style w:type="paragraph" w:customStyle="1" w:styleId="TableHeading">
    <w:name w:val="Table Heading"/>
    <w:basedOn w:val="TableContents"/>
    <w:rsid w:val="004253A6"/>
    <w:pPr>
      <w:jc w:val="center"/>
    </w:pPr>
    <w:rPr>
      <w:b/>
      <w:bCs/>
      <w:i/>
      <w:iCs/>
    </w:rPr>
  </w:style>
  <w:style w:type="paragraph" w:styleId="DocumentMap">
    <w:name w:val="Document Map"/>
    <w:basedOn w:val="Normal"/>
    <w:rsid w:val="004253A6"/>
    <w:pPr>
      <w:shd w:val="clear" w:color="auto" w:fill="000080"/>
    </w:pPr>
    <w:rPr>
      <w:rFonts w:ascii="Tahoma" w:hAnsi="Tahoma" w:cs="Tahoma"/>
      <w:sz w:val="20"/>
    </w:rPr>
  </w:style>
  <w:style w:type="paragraph" w:customStyle="1" w:styleId="MediumGrid1-Accent21">
    <w:name w:val="Medium Grid 1 - Accent 21"/>
    <w:basedOn w:val="Normal"/>
    <w:qFormat/>
    <w:rsid w:val="004253A6"/>
    <w:pPr>
      <w:overflowPunct/>
      <w:ind w:left="720"/>
      <w:contextualSpacing/>
    </w:pPr>
    <w:rPr>
      <w:szCs w:val="24"/>
    </w:rPr>
  </w:style>
  <w:style w:type="paragraph" w:styleId="BodyTextIndent2">
    <w:name w:val="Body Text Indent 2"/>
    <w:basedOn w:val="Normal"/>
    <w:rsid w:val="004253A6"/>
    <w:pPr>
      <w:spacing w:after="120" w:line="480" w:lineRule="auto"/>
      <w:ind w:left="283"/>
    </w:pPr>
  </w:style>
  <w:style w:type="paragraph" w:styleId="BodyText2">
    <w:name w:val="Body Text 2"/>
    <w:basedOn w:val="Normal"/>
    <w:rsid w:val="004253A6"/>
    <w:pPr>
      <w:spacing w:after="120" w:line="480" w:lineRule="auto"/>
    </w:pPr>
  </w:style>
  <w:style w:type="paragraph" w:styleId="ListBullet2">
    <w:name w:val="List Bullet 2"/>
    <w:basedOn w:val="Normal"/>
    <w:rsid w:val="004253A6"/>
    <w:pPr>
      <w:tabs>
        <w:tab w:val="num" w:pos="720"/>
      </w:tabs>
      <w:overflowPunct/>
      <w:ind w:left="720" w:hanging="360"/>
    </w:pPr>
    <w:rPr>
      <w:szCs w:val="24"/>
    </w:rPr>
  </w:style>
  <w:style w:type="paragraph" w:styleId="PlainText">
    <w:name w:val="Plain Text"/>
    <w:basedOn w:val="Normal"/>
    <w:rsid w:val="004253A6"/>
    <w:pPr>
      <w:overflowPunct/>
    </w:pPr>
    <w:rPr>
      <w:rFonts w:ascii="Courier New" w:hAnsi="Courier New" w:cs="Courier New"/>
      <w:sz w:val="20"/>
    </w:rPr>
  </w:style>
  <w:style w:type="paragraph" w:customStyle="1" w:styleId="RT-bul-BodyText">
    <w:name w:val="RT-bul-Body Text"/>
    <w:rsid w:val="004253A6"/>
    <w:pPr>
      <w:tabs>
        <w:tab w:val="num" w:pos="720"/>
      </w:tabs>
      <w:suppressAutoHyphens/>
      <w:spacing w:after="60"/>
      <w:ind w:left="720" w:hanging="360"/>
    </w:pPr>
    <w:rPr>
      <w:bCs/>
      <w:sz w:val="22"/>
      <w:lang w:eastAsia="zh-CN"/>
    </w:rPr>
  </w:style>
  <w:style w:type="paragraph" w:customStyle="1" w:styleId="BodyText3NumberedNoHanging">
    <w:name w:val="BodyText3NumberedNoHanging"/>
    <w:basedOn w:val="Normal"/>
    <w:next w:val="Normal"/>
    <w:rsid w:val="004253A6"/>
    <w:pPr>
      <w:tabs>
        <w:tab w:val="left" w:pos="0"/>
        <w:tab w:val="left" w:pos="3240"/>
      </w:tabs>
      <w:suppressAutoHyphens/>
      <w:overflowPunct/>
      <w:spacing w:before="240" w:after="240"/>
      <w:ind w:left="720" w:hanging="360"/>
    </w:pPr>
    <w:rPr>
      <w:rFonts w:ascii="Arial Narrow" w:eastAsia="Arial Unicode MS" w:hAnsi="Arial Narrow" w:cs="Arial Narrow"/>
      <w:sz w:val="22"/>
      <w:szCs w:val="16"/>
      <w:lang w:val="en-GB"/>
    </w:rPr>
  </w:style>
  <w:style w:type="paragraph" w:customStyle="1" w:styleId="Standard">
    <w:name w:val="Standard"/>
    <w:rsid w:val="004253A6"/>
    <w:pPr>
      <w:widowControl w:val="0"/>
      <w:suppressAutoHyphens/>
      <w:autoSpaceDE w:val="0"/>
    </w:pPr>
    <w:rPr>
      <w:lang w:eastAsia="zh-CN"/>
    </w:rPr>
  </w:style>
  <w:style w:type="paragraph" w:styleId="NormalWeb">
    <w:name w:val="Normal (Web)"/>
    <w:basedOn w:val="Normal"/>
    <w:unhideWhenUsed/>
    <w:rsid w:val="00651876"/>
    <w:pPr>
      <w:overflowPunct/>
      <w:spacing w:before="100" w:beforeAutospacing="1" w:after="100" w:afterAutospacing="1"/>
    </w:pPr>
    <w:rPr>
      <w:szCs w:val="24"/>
      <w:lang w:eastAsia="en-US"/>
    </w:rPr>
  </w:style>
  <w:style w:type="paragraph" w:customStyle="1" w:styleId="ExperienceBullets">
    <w:name w:val="Experience_Bullets"/>
    <w:basedOn w:val="Normal"/>
    <w:rsid w:val="00651876"/>
    <w:pPr>
      <w:widowControl w:val="0"/>
      <w:numPr>
        <w:numId w:val="9"/>
      </w:numPr>
      <w:overflowPunct/>
      <w:adjustRightInd w:val="0"/>
      <w:ind w:right="540"/>
      <w:textAlignment w:val="baseline"/>
    </w:pPr>
    <w:rPr>
      <w:rFonts w:ascii="Verdana" w:hAnsi="Verdana"/>
      <w:sz w:val="18"/>
      <w:szCs w:val="18"/>
      <w:lang w:eastAsia="en-US"/>
    </w:rPr>
  </w:style>
  <w:style w:type="paragraph" w:customStyle="1" w:styleId="NormalCenturyGothic">
    <w:name w:val="Normal + Century Gothic"/>
    <w:aliases w:val="10 pt,Justified,Left:  0.25&quot; + Century Gothic,... + C...,Normal + Verdana,Before:  3 pt"/>
    <w:basedOn w:val="Normal"/>
    <w:link w:val="NormalVerdanaChar"/>
    <w:rsid w:val="00F85557"/>
    <w:pPr>
      <w:tabs>
        <w:tab w:val="num" w:pos="720"/>
      </w:tabs>
      <w:suppressAutoHyphens/>
      <w:overflowPunct/>
      <w:ind w:left="720" w:hanging="360"/>
      <w:jc w:val="both"/>
    </w:pPr>
    <w:rPr>
      <w:rFonts w:ascii="Courier New" w:hAnsi="Courier New"/>
      <w:b/>
      <w:bCs/>
      <w:sz w:val="16"/>
      <w:lang w:eastAsia="ar-SA"/>
    </w:rPr>
  </w:style>
  <w:style w:type="character" w:customStyle="1" w:styleId="NormalVerdanaChar">
    <w:name w:val="Normal + Verdana Char"/>
    <w:aliases w:val="10 pt Char,Justified Char,Before:  3 pt Char Char"/>
    <w:link w:val="NormalCenturyGothic"/>
    <w:rsid w:val="00F85557"/>
    <w:rPr>
      <w:rFonts w:ascii="Courier New" w:hAnsi="Courier New"/>
      <w:b/>
      <w:bCs/>
      <w:sz w:val="16"/>
      <w:lang w:eastAsia="ar-SA"/>
    </w:rPr>
  </w:style>
  <w:style w:type="paragraph" w:styleId="BalloonText">
    <w:name w:val="Balloon Text"/>
    <w:basedOn w:val="Normal"/>
    <w:link w:val="BalloonTextChar"/>
    <w:uiPriority w:val="99"/>
    <w:semiHidden/>
    <w:unhideWhenUsed/>
    <w:rsid w:val="006F247B"/>
    <w:rPr>
      <w:rFonts w:ascii="Tahoma" w:hAnsi="Tahoma" w:cs="Tahoma"/>
      <w:sz w:val="16"/>
      <w:szCs w:val="16"/>
    </w:rPr>
  </w:style>
  <w:style w:type="character" w:customStyle="1" w:styleId="BalloonTextChar">
    <w:name w:val="Balloon Text Char"/>
    <w:basedOn w:val="DefaultParagraphFont"/>
    <w:link w:val="BalloonText"/>
    <w:uiPriority w:val="99"/>
    <w:semiHidden/>
    <w:rsid w:val="006F247B"/>
    <w:rPr>
      <w:rFonts w:ascii="Tahoma"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iva.vignan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3099</Words>
  <Characters>17666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20724</CharactersWithSpaces>
  <SharedDoc>false</SharedDoc>
  <HLinks>
    <vt:vector size="6" baseType="variant">
      <vt:variant>
        <vt:i4>7929965</vt:i4>
      </vt:variant>
      <vt:variant>
        <vt:i4>22937</vt:i4>
      </vt:variant>
      <vt:variant>
        <vt:i4>1025</vt:i4>
      </vt:variant>
      <vt:variant>
        <vt:i4>1</vt:i4>
      </vt:variant>
      <vt:variant>
        <vt:lpwstr>images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msr@kollasoft.com</dc:creator>
  <cp:lastModifiedBy>shashank</cp:lastModifiedBy>
  <cp:revision>2</cp:revision>
  <cp:lastPrinted>2011-09-27T19:36:00Z</cp:lastPrinted>
  <dcterms:created xsi:type="dcterms:W3CDTF">2017-03-23T15:47:00Z</dcterms:created>
  <dcterms:modified xsi:type="dcterms:W3CDTF">2017-03-23T15:47:00Z</dcterms:modified>
</cp:coreProperties>
</file>