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080" w:rsidRPr="006D112F" w:rsidRDefault="00CC25A8" w:rsidP="006D112F">
      <w:pPr>
        <w:pStyle w:val="Heading3"/>
        <w:tabs>
          <w:tab w:val="left" w:pos="7275"/>
        </w:tabs>
        <w:spacing w:before="0" w:after="0"/>
        <w:jc w:val="both"/>
        <w:rPr>
          <w:rFonts w:asciiTheme="minorHAnsi" w:hAnsiTheme="minorHAnsi" w:cs="Times New Roman"/>
          <w:sz w:val="22"/>
          <w:szCs w:val="22"/>
        </w:rPr>
      </w:pPr>
      <w:r w:rsidRPr="006D112F">
        <w:rPr>
          <w:rFonts w:asciiTheme="minorHAnsi" w:hAnsiTheme="minorHAnsi" w:cs="Times New Roman"/>
          <w:noProof/>
          <w:sz w:val="22"/>
          <w:szCs w:val="22"/>
        </w:rPr>
        <w:drawing>
          <wp:anchor distT="0" distB="0" distL="114300" distR="114300" simplePos="0" relativeHeight="251659264" behindDoc="1" locked="0" layoutInCell="1" allowOverlap="1">
            <wp:simplePos x="0" y="0"/>
            <wp:positionH relativeFrom="column">
              <wp:posOffset>4232910</wp:posOffset>
            </wp:positionH>
            <wp:positionV relativeFrom="paragraph">
              <wp:posOffset>-175260</wp:posOffset>
            </wp:positionV>
            <wp:extent cx="1828800" cy="790575"/>
            <wp:effectExtent l="1905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au.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828800" cy="790575"/>
                    </a:xfrm>
                    <a:prstGeom prst="rect">
                      <a:avLst/>
                    </a:prstGeom>
                  </pic:spPr>
                </pic:pic>
              </a:graphicData>
            </a:graphic>
          </wp:anchor>
        </w:drawing>
      </w:r>
      <w:r w:rsidR="0092422F">
        <w:rPr>
          <w:rFonts w:asciiTheme="minorHAnsi" w:hAnsiTheme="minorHAnsi" w:cs="Times New Roman"/>
          <w:sz w:val="22"/>
          <w:szCs w:val="22"/>
        </w:rPr>
        <w:t xml:space="preserve">Name: </w:t>
      </w:r>
      <w:r w:rsidR="004040C9">
        <w:rPr>
          <w:rFonts w:asciiTheme="minorHAnsi" w:hAnsiTheme="minorHAnsi" w:cs="Times New Roman"/>
          <w:sz w:val="22"/>
          <w:szCs w:val="22"/>
        </w:rPr>
        <w:t>Kavya Pathuri</w:t>
      </w:r>
      <w:r w:rsidRPr="006D112F">
        <w:rPr>
          <w:rFonts w:asciiTheme="minorHAnsi" w:hAnsiTheme="minorHAnsi" w:cs="Times New Roman"/>
          <w:sz w:val="22"/>
          <w:szCs w:val="22"/>
        </w:rPr>
        <w:tab/>
      </w:r>
    </w:p>
    <w:p w:rsidR="00DB12FF" w:rsidRDefault="00C11393" w:rsidP="006D112F">
      <w:pPr>
        <w:jc w:val="both"/>
        <w:rPr>
          <w:rFonts w:asciiTheme="minorHAnsi" w:hAnsiTheme="minorHAnsi"/>
          <w:sz w:val="22"/>
          <w:szCs w:val="22"/>
          <w:u w:val="single"/>
        </w:rPr>
      </w:pPr>
      <w:r w:rsidRPr="006D112F">
        <w:rPr>
          <w:rFonts w:asciiTheme="minorHAnsi" w:hAnsiTheme="minorHAnsi"/>
          <w:sz w:val="22"/>
          <w:szCs w:val="22"/>
          <w:u w:val="single"/>
        </w:rPr>
        <w:t xml:space="preserve">Sr. </w:t>
      </w:r>
      <w:r w:rsidR="00DB12FF" w:rsidRPr="006D112F">
        <w:rPr>
          <w:rFonts w:asciiTheme="minorHAnsi" w:hAnsiTheme="minorHAnsi"/>
          <w:sz w:val="22"/>
          <w:szCs w:val="22"/>
          <w:u w:val="single"/>
        </w:rPr>
        <w:t>Tableau Developer</w:t>
      </w:r>
      <w:r w:rsidRPr="006D112F">
        <w:rPr>
          <w:rFonts w:asciiTheme="minorHAnsi" w:hAnsiTheme="minorHAnsi"/>
          <w:sz w:val="22"/>
          <w:szCs w:val="22"/>
          <w:u w:val="single"/>
        </w:rPr>
        <w:t>/</w:t>
      </w:r>
      <w:r w:rsidR="008D5222" w:rsidRPr="006D112F">
        <w:rPr>
          <w:rFonts w:asciiTheme="minorHAnsi" w:hAnsiTheme="minorHAnsi"/>
          <w:sz w:val="22"/>
          <w:szCs w:val="22"/>
          <w:u w:val="single"/>
        </w:rPr>
        <w:t xml:space="preserve">Sr. </w:t>
      </w:r>
      <w:r w:rsidRPr="006D112F">
        <w:rPr>
          <w:rFonts w:asciiTheme="minorHAnsi" w:hAnsiTheme="minorHAnsi"/>
          <w:sz w:val="22"/>
          <w:szCs w:val="22"/>
          <w:u w:val="single"/>
        </w:rPr>
        <w:t>Data Analyst</w:t>
      </w:r>
    </w:p>
    <w:p w:rsidR="006B0363" w:rsidRDefault="006B0363" w:rsidP="00E5520E">
      <w:pPr>
        <w:jc w:val="both"/>
        <w:rPr>
          <w:rFonts w:ascii="Calibri" w:hAnsi="Calibri" w:cs="Calibri"/>
          <w:color w:val="000000"/>
          <w:sz w:val="22"/>
          <w:szCs w:val="22"/>
        </w:rPr>
      </w:pPr>
    </w:p>
    <w:p w:rsidR="00E5520E" w:rsidRPr="006B0363" w:rsidRDefault="00E5520E" w:rsidP="00E5520E">
      <w:pPr>
        <w:jc w:val="both"/>
        <w:rPr>
          <w:rFonts w:ascii="Calibri" w:hAnsi="Calibri" w:cs="Calibri"/>
          <w:color w:val="000000"/>
          <w:sz w:val="22"/>
          <w:szCs w:val="22"/>
        </w:rPr>
      </w:pPr>
      <w:r w:rsidRPr="006B0363">
        <w:rPr>
          <w:rFonts w:ascii="Calibri" w:hAnsi="Calibri" w:cs="Calibri"/>
          <w:color w:val="000000"/>
          <w:sz w:val="22"/>
          <w:szCs w:val="22"/>
        </w:rPr>
        <w:t xml:space="preserve">Email: </w:t>
      </w:r>
      <w:r w:rsidRPr="00E5520E">
        <w:rPr>
          <w:rFonts w:ascii="Calibri" w:hAnsi="Calibri" w:cs="Calibri"/>
          <w:color w:val="000000"/>
          <w:sz w:val="22"/>
          <w:szCs w:val="22"/>
        </w:rPr>
        <w:t>kavya</w:t>
      </w:r>
      <w:r w:rsidR="002C5345">
        <w:rPr>
          <w:rFonts w:ascii="Calibri" w:hAnsi="Calibri" w:cs="Calibri"/>
          <w:color w:val="000000"/>
          <w:sz w:val="22"/>
          <w:szCs w:val="22"/>
        </w:rPr>
        <w:t>pathuri579</w:t>
      </w:r>
      <w:r w:rsidRPr="00E5520E">
        <w:rPr>
          <w:rFonts w:ascii="Calibri" w:hAnsi="Calibri" w:cs="Calibri"/>
          <w:color w:val="000000"/>
          <w:sz w:val="22"/>
          <w:szCs w:val="22"/>
        </w:rPr>
        <w:t>@gmail.com</w:t>
      </w:r>
    </w:p>
    <w:p w:rsidR="007F4FC9" w:rsidRPr="006B0363" w:rsidRDefault="002C5345" w:rsidP="006D112F">
      <w:pPr>
        <w:jc w:val="both"/>
        <w:rPr>
          <w:rFonts w:asciiTheme="minorHAnsi" w:hAnsiTheme="minorHAnsi"/>
          <w:sz w:val="22"/>
          <w:szCs w:val="22"/>
        </w:rPr>
      </w:pPr>
      <w:r>
        <w:rPr>
          <w:rFonts w:asciiTheme="minorHAnsi" w:hAnsiTheme="minorHAnsi"/>
          <w:sz w:val="22"/>
          <w:szCs w:val="22"/>
        </w:rPr>
        <w:t>Contact: +1 469 666 0240</w:t>
      </w:r>
    </w:p>
    <w:p w:rsidR="00DC4AFB" w:rsidRPr="006D112F" w:rsidRDefault="00DC4AFB" w:rsidP="006D112F">
      <w:pPr>
        <w:jc w:val="both"/>
        <w:rPr>
          <w:rFonts w:asciiTheme="minorHAnsi" w:hAnsiTheme="minorHAnsi"/>
          <w:sz w:val="22"/>
          <w:szCs w:val="22"/>
        </w:rPr>
      </w:pPr>
    </w:p>
    <w:p w:rsidR="00BF389D" w:rsidRPr="006D112F" w:rsidRDefault="00BF389D" w:rsidP="006D112F">
      <w:pPr>
        <w:pStyle w:val="RoseResumeHeader"/>
        <w:jc w:val="both"/>
        <w:rPr>
          <w:rFonts w:asciiTheme="minorHAnsi" w:hAnsiTheme="minorHAnsi" w:cs="Times New Roman"/>
          <w:sz w:val="22"/>
          <w:szCs w:val="22"/>
        </w:rPr>
      </w:pPr>
      <w:r w:rsidRPr="006D112F">
        <w:rPr>
          <w:rFonts w:asciiTheme="minorHAnsi" w:hAnsiTheme="minorHAnsi" w:cs="Times New Roman"/>
          <w:sz w:val="22"/>
          <w:szCs w:val="22"/>
        </w:rPr>
        <w:t>PROFESSIONAL SUMMARY</w:t>
      </w:r>
    </w:p>
    <w:p w:rsidR="00121E0B" w:rsidRPr="006D112F" w:rsidRDefault="00121E0B" w:rsidP="006D112F">
      <w:pPr>
        <w:jc w:val="both"/>
        <w:rPr>
          <w:rFonts w:asciiTheme="minorHAnsi" w:hAnsiTheme="minorHAnsi"/>
          <w:sz w:val="22"/>
          <w:szCs w:val="22"/>
        </w:rPr>
      </w:pPr>
    </w:p>
    <w:p w:rsidR="00D70096" w:rsidRPr="006D112F" w:rsidRDefault="009B52FD" w:rsidP="006D112F">
      <w:pPr>
        <w:keepLines/>
        <w:widowControl w:val="0"/>
        <w:numPr>
          <w:ilvl w:val="0"/>
          <w:numId w:val="6"/>
        </w:numPr>
        <w:suppressLineNumbers/>
        <w:tabs>
          <w:tab w:val="left" w:pos="0"/>
        </w:tabs>
        <w:ind w:left="432"/>
        <w:jc w:val="both"/>
        <w:rPr>
          <w:rStyle w:val="apple-converted-space"/>
          <w:rFonts w:asciiTheme="minorHAnsi" w:hAnsiTheme="minorHAnsi"/>
          <w:sz w:val="22"/>
          <w:szCs w:val="22"/>
          <w:lang w:eastAsia="ar-SA"/>
        </w:rPr>
      </w:pPr>
      <w:r w:rsidRPr="006D112F">
        <w:rPr>
          <w:rFonts w:asciiTheme="minorHAnsi" w:hAnsiTheme="minorHAnsi"/>
          <w:sz w:val="22"/>
          <w:szCs w:val="22"/>
          <w:lang w:eastAsia="ar-SA"/>
        </w:rPr>
        <w:t xml:space="preserve">Qualified professional with </w:t>
      </w:r>
      <w:r w:rsidRPr="006D112F">
        <w:rPr>
          <w:rFonts w:asciiTheme="minorHAnsi" w:hAnsiTheme="minorHAnsi"/>
          <w:b/>
          <w:sz w:val="22"/>
          <w:szCs w:val="22"/>
          <w:lang w:eastAsia="ar-SA"/>
        </w:rPr>
        <w:t>8+ years</w:t>
      </w:r>
      <w:r w:rsidR="00A86F5B" w:rsidRPr="006D112F">
        <w:rPr>
          <w:rFonts w:asciiTheme="minorHAnsi" w:hAnsiTheme="minorHAnsi"/>
          <w:sz w:val="22"/>
          <w:szCs w:val="22"/>
          <w:lang w:eastAsia="ar-SA"/>
        </w:rPr>
        <w:t>of IT</w:t>
      </w:r>
      <w:r w:rsidR="00D70096" w:rsidRPr="006D112F">
        <w:rPr>
          <w:rFonts w:asciiTheme="minorHAnsi" w:hAnsiTheme="minorHAnsi"/>
          <w:sz w:val="22"/>
          <w:szCs w:val="22"/>
          <w:shd w:val="clear" w:color="auto" w:fill="FFFFFF"/>
        </w:rPr>
        <w:t xml:space="preserve"> experience in Analysis, Design, Development and Implementation of Data Warehousing and Database </w:t>
      </w:r>
      <w:r w:rsidR="00A86F5B" w:rsidRPr="006D112F">
        <w:rPr>
          <w:rFonts w:asciiTheme="minorHAnsi" w:hAnsiTheme="minorHAnsi"/>
          <w:sz w:val="22"/>
          <w:szCs w:val="22"/>
          <w:shd w:val="clear" w:color="auto" w:fill="FFFFFF"/>
        </w:rPr>
        <w:t>applications along</w:t>
      </w:r>
      <w:r w:rsidR="00440EEB" w:rsidRPr="006D112F">
        <w:rPr>
          <w:rFonts w:asciiTheme="minorHAnsi" w:hAnsiTheme="minorHAnsi"/>
          <w:sz w:val="22"/>
          <w:szCs w:val="22"/>
          <w:shd w:val="clear" w:color="auto" w:fill="FFFFFF"/>
        </w:rPr>
        <w:t xml:space="preserve"> with </w:t>
      </w:r>
      <w:r w:rsidR="0093099C" w:rsidRPr="006D112F">
        <w:rPr>
          <w:rFonts w:asciiTheme="minorHAnsi" w:hAnsiTheme="minorHAnsi"/>
          <w:sz w:val="22"/>
          <w:szCs w:val="22"/>
          <w:shd w:val="clear" w:color="auto" w:fill="FFFFFF"/>
        </w:rPr>
        <w:t>4</w:t>
      </w:r>
      <w:r w:rsidR="00440EEB" w:rsidRPr="006D112F">
        <w:rPr>
          <w:rFonts w:asciiTheme="minorHAnsi" w:hAnsiTheme="minorHAnsi"/>
          <w:sz w:val="22"/>
          <w:szCs w:val="22"/>
          <w:shd w:val="clear" w:color="auto" w:fill="FFFFFF"/>
        </w:rPr>
        <w:t>+</w:t>
      </w:r>
      <w:r w:rsidR="00D70096" w:rsidRPr="006D112F">
        <w:rPr>
          <w:rFonts w:asciiTheme="minorHAnsi" w:hAnsiTheme="minorHAnsi"/>
          <w:sz w:val="22"/>
          <w:szCs w:val="22"/>
          <w:shd w:val="clear" w:color="auto" w:fill="FFFFFF"/>
        </w:rPr>
        <w:t xml:space="preserve"> years of data visualization using </w:t>
      </w:r>
      <w:r w:rsidR="00D70096" w:rsidRPr="006D112F">
        <w:rPr>
          <w:rFonts w:asciiTheme="minorHAnsi" w:hAnsiTheme="minorHAnsi"/>
          <w:b/>
          <w:sz w:val="22"/>
          <w:szCs w:val="22"/>
          <w:shd w:val="clear" w:color="auto" w:fill="FFFFFF"/>
        </w:rPr>
        <w:t>Tableau</w:t>
      </w:r>
      <w:r w:rsidR="0093099C" w:rsidRPr="006D112F">
        <w:rPr>
          <w:rFonts w:asciiTheme="minorHAnsi" w:hAnsiTheme="minorHAnsi"/>
          <w:sz w:val="22"/>
          <w:szCs w:val="22"/>
          <w:shd w:val="clear" w:color="auto" w:fill="FFFFFF"/>
        </w:rPr>
        <w:t>Application</w:t>
      </w:r>
      <w:r w:rsidR="00315C9F" w:rsidRPr="006D112F">
        <w:rPr>
          <w:rFonts w:asciiTheme="minorHAnsi" w:hAnsiTheme="minorHAnsi"/>
          <w:sz w:val="22"/>
          <w:szCs w:val="22"/>
          <w:shd w:val="clear" w:color="auto" w:fill="FFFFFF"/>
        </w:rPr>
        <w:t>.</w:t>
      </w:r>
    </w:p>
    <w:p w:rsidR="00315C9F" w:rsidRPr="006D112F" w:rsidRDefault="0093099C" w:rsidP="006D112F">
      <w:pPr>
        <w:keepLines/>
        <w:widowControl w:val="0"/>
        <w:numPr>
          <w:ilvl w:val="0"/>
          <w:numId w:val="6"/>
        </w:numPr>
        <w:suppressLineNumbers/>
        <w:tabs>
          <w:tab w:val="left" w:pos="0"/>
        </w:tabs>
        <w:ind w:left="432"/>
        <w:jc w:val="both"/>
        <w:rPr>
          <w:rFonts w:asciiTheme="minorHAnsi" w:hAnsiTheme="minorHAnsi"/>
          <w:sz w:val="22"/>
          <w:szCs w:val="22"/>
          <w:lang w:eastAsia="ar-SA"/>
        </w:rPr>
      </w:pPr>
      <w:r w:rsidRPr="006D112F">
        <w:rPr>
          <w:rFonts w:asciiTheme="minorHAnsi" w:hAnsiTheme="minorHAnsi"/>
          <w:b/>
          <w:sz w:val="22"/>
          <w:szCs w:val="22"/>
          <w:shd w:val="clear" w:color="auto" w:fill="FFFFFF"/>
        </w:rPr>
        <w:t>Certified Tableau Desktop 9 Qualified Associate</w:t>
      </w:r>
      <w:r w:rsidRPr="006D112F">
        <w:rPr>
          <w:rFonts w:asciiTheme="minorHAnsi" w:hAnsiTheme="minorHAnsi"/>
          <w:sz w:val="22"/>
          <w:szCs w:val="22"/>
          <w:shd w:val="clear" w:color="auto" w:fill="FFFFFF"/>
        </w:rPr>
        <w:t xml:space="preserve"> with extensive experience </w:t>
      </w:r>
      <w:r w:rsidR="00315C9F" w:rsidRPr="006D112F">
        <w:rPr>
          <w:rFonts w:asciiTheme="minorHAnsi" w:hAnsiTheme="minorHAnsi"/>
          <w:sz w:val="22"/>
          <w:szCs w:val="22"/>
          <w:shd w:val="clear" w:color="auto" w:fill="FFFFFF"/>
        </w:rPr>
        <w:t xml:space="preserve">Tableau </w:t>
      </w:r>
      <w:r w:rsidRPr="006D112F">
        <w:rPr>
          <w:rFonts w:asciiTheme="minorHAnsi" w:hAnsiTheme="minorHAnsi"/>
          <w:sz w:val="22"/>
          <w:szCs w:val="22"/>
          <w:shd w:val="clear" w:color="auto" w:fill="FFFFFF"/>
        </w:rPr>
        <w:t>application</w:t>
      </w:r>
      <w:r w:rsidR="00315C9F" w:rsidRPr="006D112F">
        <w:rPr>
          <w:rFonts w:asciiTheme="minorHAnsi" w:hAnsiTheme="minorHAnsi"/>
          <w:sz w:val="22"/>
          <w:szCs w:val="22"/>
          <w:shd w:val="clear" w:color="auto" w:fill="FFFFFF"/>
        </w:rPr>
        <w:t xml:space="preserve"> includ</w:t>
      </w:r>
      <w:r w:rsidRPr="006D112F">
        <w:rPr>
          <w:rFonts w:asciiTheme="minorHAnsi" w:hAnsiTheme="minorHAnsi"/>
          <w:sz w:val="22"/>
          <w:szCs w:val="22"/>
          <w:shd w:val="clear" w:color="auto" w:fill="FFFFFF"/>
        </w:rPr>
        <w:t>ing</w:t>
      </w:r>
      <w:r w:rsidR="00315C9F" w:rsidRPr="006D112F">
        <w:rPr>
          <w:rFonts w:asciiTheme="minorHAnsi" w:hAnsiTheme="minorHAnsi"/>
          <w:sz w:val="22"/>
          <w:szCs w:val="22"/>
          <w:shd w:val="clear" w:color="auto" w:fill="FFFFFF"/>
        </w:rPr>
        <w:t xml:space="preserve"> Tableau </w:t>
      </w:r>
      <w:r w:rsidR="00315C9F" w:rsidRPr="006D112F">
        <w:rPr>
          <w:rFonts w:asciiTheme="minorHAnsi" w:hAnsiTheme="minorHAnsi"/>
          <w:b/>
          <w:sz w:val="22"/>
          <w:szCs w:val="22"/>
          <w:shd w:val="clear" w:color="auto" w:fill="FFFFFF"/>
        </w:rPr>
        <w:t xml:space="preserve">Desktop versions </w:t>
      </w:r>
      <w:r w:rsidR="000C4CAA">
        <w:rPr>
          <w:rFonts w:asciiTheme="minorHAnsi" w:hAnsiTheme="minorHAnsi"/>
          <w:b/>
          <w:sz w:val="22"/>
          <w:szCs w:val="22"/>
          <w:shd w:val="clear" w:color="auto" w:fill="FFFFFF"/>
        </w:rPr>
        <w:t>10/</w:t>
      </w:r>
      <w:r w:rsidR="00C11393" w:rsidRPr="006D112F">
        <w:rPr>
          <w:rFonts w:asciiTheme="minorHAnsi" w:hAnsiTheme="minorHAnsi"/>
          <w:b/>
          <w:sz w:val="22"/>
          <w:szCs w:val="22"/>
          <w:shd w:val="clear" w:color="auto" w:fill="FFFFFF"/>
        </w:rPr>
        <w:t>9</w:t>
      </w:r>
      <w:r w:rsidRPr="006D112F">
        <w:rPr>
          <w:rFonts w:asciiTheme="minorHAnsi" w:hAnsiTheme="minorHAnsi"/>
          <w:b/>
          <w:sz w:val="22"/>
          <w:szCs w:val="22"/>
          <w:shd w:val="clear" w:color="auto" w:fill="FFFFFF"/>
        </w:rPr>
        <w:t>.2</w:t>
      </w:r>
      <w:r w:rsidR="00C11393" w:rsidRPr="006D112F">
        <w:rPr>
          <w:rFonts w:asciiTheme="minorHAnsi" w:hAnsiTheme="minorHAnsi"/>
          <w:b/>
          <w:sz w:val="22"/>
          <w:szCs w:val="22"/>
          <w:shd w:val="clear" w:color="auto" w:fill="FFFFFF"/>
        </w:rPr>
        <w:t>/8.3/7,</w:t>
      </w:r>
      <w:r w:rsidR="00315C9F" w:rsidRPr="006D112F">
        <w:rPr>
          <w:rFonts w:asciiTheme="minorHAnsi" w:hAnsiTheme="minorHAnsi"/>
          <w:b/>
          <w:sz w:val="22"/>
          <w:szCs w:val="22"/>
          <w:shd w:val="clear" w:color="auto" w:fill="FFFFFF"/>
        </w:rPr>
        <w:t xml:space="preserve"> Tableau Reader, Tableau Public, and Tableau Server</w:t>
      </w:r>
      <w:r w:rsidR="00315C9F" w:rsidRPr="006D112F">
        <w:rPr>
          <w:rFonts w:asciiTheme="minorHAnsi" w:hAnsiTheme="minorHAnsi"/>
          <w:sz w:val="22"/>
          <w:szCs w:val="22"/>
          <w:shd w:val="clear" w:color="auto" w:fill="FFFFFF"/>
        </w:rPr>
        <w:t>.</w:t>
      </w:r>
    </w:p>
    <w:p w:rsidR="0093099C" w:rsidRPr="006D112F" w:rsidRDefault="0093099C" w:rsidP="006D112F">
      <w:pPr>
        <w:keepLines/>
        <w:widowControl w:val="0"/>
        <w:numPr>
          <w:ilvl w:val="0"/>
          <w:numId w:val="6"/>
        </w:numPr>
        <w:suppressLineNumbers/>
        <w:tabs>
          <w:tab w:val="left" w:pos="0"/>
        </w:tabs>
        <w:ind w:left="432"/>
        <w:jc w:val="both"/>
        <w:rPr>
          <w:rFonts w:asciiTheme="minorHAnsi" w:hAnsiTheme="minorHAnsi"/>
          <w:sz w:val="22"/>
          <w:szCs w:val="22"/>
          <w:lang w:eastAsia="ar-SA"/>
        </w:rPr>
      </w:pPr>
      <w:r w:rsidRPr="006D112F">
        <w:rPr>
          <w:rFonts w:asciiTheme="minorHAnsi" w:hAnsiTheme="minorHAnsi"/>
          <w:sz w:val="22"/>
          <w:szCs w:val="22"/>
          <w:lang w:eastAsia="ar-SA"/>
        </w:rPr>
        <w:t xml:space="preserve">Expertise in creating </w:t>
      </w:r>
      <w:r w:rsidRPr="006D112F">
        <w:rPr>
          <w:rFonts w:asciiTheme="minorHAnsi" w:hAnsiTheme="minorHAnsi"/>
          <w:sz w:val="22"/>
          <w:szCs w:val="22"/>
          <w:shd w:val="clear" w:color="auto" w:fill="FFFFFF"/>
        </w:rPr>
        <w:t>better dashboards using techniques for guided analytics, interactive dashboard design, and visual best practices to convey the story inside the data.</w:t>
      </w:r>
    </w:p>
    <w:p w:rsidR="000D2394" w:rsidRPr="006D112F" w:rsidRDefault="000D2394" w:rsidP="006D112F">
      <w:pPr>
        <w:keepLines/>
        <w:widowControl w:val="0"/>
        <w:numPr>
          <w:ilvl w:val="0"/>
          <w:numId w:val="6"/>
        </w:numPr>
        <w:suppressLineNumbers/>
        <w:ind w:left="432"/>
        <w:jc w:val="both"/>
        <w:rPr>
          <w:rFonts w:asciiTheme="minorHAnsi" w:hAnsiTheme="minorHAnsi"/>
          <w:sz w:val="22"/>
          <w:szCs w:val="22"/>
          <w:lang w:eastAsia="ar-SA"/>
        </w:rPr>
      </w:pPr>
      <w:r w:rsidRPr="006D112F">
        <w:rPr>
          <w:rFonts w:asciiTheme="minorHAnsi" w:hAnsiTheme="minorHAnsi"/>
          <w:sz w:val="22"/>
          <w:szCs w:val="22"/>
          <w:lang w:eastAsia="ar-SA"/>
        </w:rPr>
        <w:t>Proficient in design and development of variou</w:t>
      </w:r>
      <w:r w:rsidR="00C11393" w:rsidRPr="006D112F">
        <w:rPr>
          <w:rFonts w:asciiTheme="minorHAnsi" w:hAnsiTheme="minorHAnsi"/>
          <w:sz w:val="22"/>
          <w:szCs w:val="22"/>
          <w:lang w:eastAsia="ar-SA"/>
        </w:rPr>
        <w:t>s dashboards, reports utilizing a</w:t>
      </w:r>
      <w:r w:rsidR="00B70CD0" w:rsidRPr="006D112F">
        <w:rPr>
          <w:rFonts w:asciiTheme="minorHAnsi" w:hAnsiTheme="minorHAnsi"/>
          <w:sz w:val="22"/>
          <w:szCs w:val="22"/>
          <w:lang w:eastAsia="ar-SA"/>
        </w:rPr>
        <w:t xml:space="preserve">dvanced </w:t>
      </w:r>
      <w:r w:rsidRPr="006D112F">
        <w:rPr>
          <w:rFonts w:asciiTheme="minorHAnsi" w:hAnsiTheme="minorHAnsi"/>
          <w:b/>
          <w:sz w:val="22"/>
          <w:szCs w:val="22"/>
          <w:lang w:eastAsia="ar-SA"/>
        </w:rPr>
        <w:t xml:space="preserve">Tableau Visualizationslike </w:t>
      </w:r>
      <w:r w:rsidR="00B70CD0" w:rsidRPr="006D112F">
        <w:rPr>
          <w:rFonts w:asciiTheme="minorHAnsi" w:hAnsiTheme="minorHAnsi"/>
          <w:b/>
          <w:sz w:val="22"/>
          <w:szCs w:val="22"/>
          <w:lang w:eastAsia="ar-SA"/>
        </w:rPr>
        <w:t xml:space="preserve">Pareto chart, Funnel chart, </w:t>
      </w:r>
      <w:r w:rsidR="003E707D" w:rsidRPr="006D112F">
        <w:rPr>
          <w:rFonts w:asciiTheme="minorHAnsi" w:hAnsiTheme="minorHAnsi"/>
          <w:b/>
          <w:sz w:val="22"/>
          <w:szCs w:val="22"/>
          <w:lang w:eastAsia="ar-SA"/>
        </w:rPr>
        <w:t>Tree maps, S</w:t>
      </w:r>
      <w:r w:rsidR="00B70CD0" w:rsidRPr="006D112F">
        <w:rPr>
          <w:rFonts w:asciiTheme="minorHAnsi" w:hAnsiTheme="minorHAnsi"/>
          <w:b/>
          <w:sz w:val="22"/>
          <w:szCs w:val="22"/>
          <w:lang w:eastAsia="ar-SA"/>
        </w:rPr>
        <w:t>catter plots</w:t>
      </w:r>
      <w:r w:rsidR="00C11393" w:rsidRPr="006D112F">
        <w:rPr>
          <w:rFonts w:asciiTheme="minorHAnsi" w:hAnsiTheme="minorHAnsi"/>
          <w:b/>
          <w:sz w:val="22"/>
          <w:szCs w:val="22"/>
          <w:lang w:eastAsia="ar-SA"/>
        </w:rPr>
        <w:t xml:space="preserve">, </w:t>
      </w:r>
      <w:r w:rsidRPr="006D112F">
        <w:rPr>
          <w:rFonts w:asciiTheme="minorHAnsi" w:hAnsiTheme="minorHAnsi"/>
          <w:b/>
          <w:sz w:val="22"/>
          <w:szCs w:val="22"/>
          <w:lang w:eastAsia="ar-SA"/>
        </w:rPr>
        <w:t>geographic visualization</w:t>
      </w:r>
      <w:r w:rsidR="00C11393" w:rsidRPr="006D112F">
        <w:rPr>
          <w:rFonts w:asciiTheme="minorHAnsi" w:hAnsiTheme="minorHAnsi"/>
          <w:sz w:val="22"/>
          <w:szCs w:val="22"/>
          <w:lang w:eastAsia="ar-SA"/>
        </w:rPr>
        <w:t xml:space="preserve"> and</w:t>
      </w:r>
      <w:r w:rsidRPr="006D112F">
        <w:rPr>
          <w:rFonts w:asciiTheme="minorHAnsi" w:hAnsiTheme="minorHAnsi"/>
          <w:sz w:val="22"/>
          <w:szCs w:val="22"/>
          <w:lang w:eastAsia="ar-SA"/>
        </w:rPr>
        <w:t xml:space="preserve"> making use of actions, </w:t>
      </w:r>
      <w:r w:rsidRPr="006D112F">
        <w:rPr>
          <w:rFonts w:asciiTheme="minorHAnsi" w:hAnsiTheme="minorHAnsi"/>
          <w:b/>
          <w:sz w:val="22"/>
          <w:szCs w:val="22"/>
          <w:lang w:eastAsia="ar-SA"/>
        </w:rPr>
        <w:t>local and global filters</w:t>
      </w:r>
      <w:r w:rsidRPr="006D112F">
        <w:rPr>
          <w:rFonts w:asciiTheme="minorHAnsi" w:hAnsiTheme="minorHAnsi"/>
          <w:sz w:val="22"/>
          <w:szCs w:val="22"/>
          <w:lang w:eastAsia="ar-SA"/>
        </w:rPr>
        <w:t xml:space="preserve"> according to the end user requirement.</w:t>
      </w:r>
    </w:p>
    <w:p w:rsidR="00AE3F44" w:rsidRPr="006D112F" w:rsidRDefault="00AE3F44" w:rsidP="006D112F">
      <w:pPr>
        <w:keepLines/>
        <w:widowControl w:val="0"/>
        <w:numPr>
          <w:ilvl w:val="0"/>
          <w:numId w:val="6"/>
        </w:numPr>
        <w:suppressLineNumbers/>
        <w:ind w:left="432"/>
        <w:jc w:val="both"/>
        <w:rPr>
          <w:rFonts w:asciiTheme="minorHAnsi" w:hAnsiTheme="minorHAnsi"/>
          <w:sz w:val="22"/>
          <w:szCs w:val="22"/>
          <w:lang w:eastAsia="ar-SA"/>
        </w:rPr>
      </w:pPr>
      <w:r w:rsidRPr="006D112F">
        <w:rPr>
          <w:rFonts w:asciiTheme="minorHAnsi" w:hAnsiTheme="minorHAnsi"/>
          <w:sz w:val="22"/>
          <w:szCs w:val="22"/>
          <w:lang w:eastAsia="ar-SA"/>
        </w:rPr>
        <w:t xml:space="preserve">Outstanding Data analysis skills including </w:t>
      </w:r>
      <w:r w:rsidRPr="006D112F">
        <w:rPr>
          <w:rFonts w:asciiTheme="minorHAnsi" w:hAnsiTheme="minorHAnsi"/>
          <w:b/>
          <w:sz w:val="22"/>
          <w:szCs w:val="22"/>
          <w:lang w:eastAsia="ar-SA"/>
        </w:rPr>
        <w:t>Data mapping</w:t>
      </w:r>
      <w:r w:rsidRPr="006D112F">
        <w:rPr>
          <w:rFonts w:asciiTheme="minorHAnsi" w:hAnsiTheme="minorHAnsi"/>
          <w:sz w:val="22"/>
          <w:szCs w:val="22"/>
          <w:lang w:eastAsia="ar-SA"/>
        </w:rPr>
        <w:t xml:space="preserve"> from source to target database schemas, </w:t>
      </w:r>
      <w:r w:rsidRPr="006D112F">
        <w:rPr>
          <w:rFonts w:asciiTheme="minorHAnsi" w:hAnsiTheme="minorHAnsi"/>
          <w:b/>
          <w:sz w:val="22"/>
          <w:szCs w:val="22"/>
          <w:lang w:eastAsia="ar-SA"/>
        </w:rPr>
        <w:t>Data Cleansing</w:t>
      </w:r>
      <w:r w:rsidRPr="006D112F">
        <w:rPr>
          <w:rFonts w:asciiTheme="minorHAnsi" w:hAnsiTheme="minorHAnsi"/>
          <w:sz w:val="22"/>
          <w:szCs w:val="22"/>
          <w:lang w:eastAsia="ar-SA"/>
        </w:rPr>
        <w:t xml:space="preserve"> and processing, writing data extract scripts/programming of data conversion and researching complex data problems.</w:t>
      </w:r>
    </w:p>
    <w:p w:rsidR="00A473A3" w:rsidRPr="006D112F" w:rsidRDefault="00A473A3" w:rsidP="006D112F">
      <w:pPr>
        <w:keepLines/>
        <w:widowControl w:val="0"/>
        <w:numPr>
          <w:ilvl w:val="0"/>
          <w:numId w:val="6"/>
        </w:numPr>
        <w:suppressLineNumbers/>
        <w:ind w:left="432"/>
        <w:jc w:val="both"/>
        <w:rPr>
          <w:rFonts w:asciiTheme="minorHAnsi" w:hAnsiTheme="minorHAnsi"/>
          <w:b/>
          <w:sz w:val="22"/>
          <w:szCs w:val="22"/>
          <w:lang w:eastAsia="ar-SA"/>
        </w:rPr>
      </w:pPr>
      <w:r w:rsidRPr="006D112F">
        <w:rPr>
          <w:rFonts w:asciiTheme="minorHAnsi" w:hAnsiTheme="minorHAnsi"/>
          <w:sz w:val="22"/>
          <w:szCs w:val="22"/>
          <w:lang w:eastAsia="ar-SA"/>
        </w:rPr>
        <w:t xml:space="preserve">Expertise in analysis, design and implementation of data warehousing/ BI solutions </w:t>
      </w:r>
      <w:r w:rsidRPr="006D112F">
        <w:rPr>
          <w:rFonts w:asciiTheme="minorHAnsi" w:hAnsiTheme="minorHAnsi"/>
          <w:b/>
          <w:sz w:val="22"/>
          <w:szCs w:val="22"/>
          <w:lang w:eastAsia="ar-SA"/>
        </w:rPr>
        <w:t xml:space="preserve">using </w:t>
      </w:r>
      <w:r w:rsidR="00C11393" w:rsidRPr="006D112F">
        <w:rPr>
          <w:rFonts w:asciiTheme="minorHAnsi" w:hAnsiTheme="minorHAnsi"/>
          <w:b/>
          <w:sz w:val="22"/>
          <w:szCs w:val="22"/>
          <w:lang w:eastAsia="ar-SA"/>
        </w:rPr>
        <w:t xml:space="preserve">Tableau, </w:t>
      </w:r>
      <w:r w:rsidR="003F314D" w:rsidRPr="006D112F">
        <w:rPr>
          <w:rFonts w:asciiTheme="minorHAnsi" w:hAnsiTheme="minorHAnsi"/>
          <w:b/>
          <w:sz w:val="22"/>
          <w:szCs w:val="22"/>
          <w:lang w:eastAsia="ar-SA"/>
        </w:rPr>
        <w:t>MicroStrategy , SSRS, I</w:t>
      </w:r>
      <w:r w:rsidR="00C11393" w:rsidRPr="006D112F">
        <w:rPr>
          <w:rFonts w:asciiTheme="minorHAnsi" w:hAnsiTheme="minorHAnsi"/>
          <w:b/>
          <w:sz w:val="22"/>
          <w:szCs w:val="22"/>
          <w:lang w:eastAsia="ar-SA"/>
        </w:rPr>
        <w:t xml:space="preserve">nformatica and </w:t>
      </w:r>
      <w:r w:rsidR="003F314D" w:rsidRPr="006D112F">
        <w:rPr>
          <w:rFonts w:asciiTheme="minorHAnsi" w:hAnsiTheme="minorHAnsi"/>
          <w:b/>
          <w:sz w:val="22"/>
          <w:szCs w:val="22"/>
          <w:lang w:eastAsia="ar-SA"/>
        </w:rPr>
        <w:t>Alteryx</w:t>
      </w:r>
      <w:r w:rsidR="0031487A" w:rsidRPr="006D112F">
        <w:rPr>
          <w:rFonts w:asciiTheme="minorHAnsi" w:hAnsiTheme="minorHAnsi"/>
          <w:b/>
          <w:sz w:val="22"/>
          <w:szCs w:val="22"/>
          <w:lang w:eastAsia="ar-SA"/>
        </w:rPr>
        <w:t>.</w:t>
      </w:r>
    </w:p>
    <w:p w:rsidR="00A473A3" w:rsidRPr="006D112F" w:rsidRDefault="00A473A3" w:rsidP="006D112F">
      <w:pPr>
        <w:keepLines/>
        <w:widowControl w:val="0"/>
        <w:numPr>
          <w:ilvl w:val="0"/>
          <w:numId w:val="6"/>
        </w:numPr>
        <w:suppressLineNumbers/>
        <w:ind w:left="432"/>
        <w:jc w:val="both"/>
        <w:rPr>
          <w:rFonts w:asciiTheme="minorHAnsi" w:hAnsiTheme="minorHAnsi"/>
          <w:sz w:val="22"/>
          <w:szCs w:val="22"/>
          <w:lang w:eastAsia="ar-SA"/>
        </w:rPr>
      </w:pPr>
      <w:r w:rsidRPr="006D112F">
        <w:rPr>
          <w:rFonts w:asciiTheme="minorHAnsi" w:hAnsiTheme="minorHAnsi"/>
          <w:sz w:val="22"/>
          <w:szCs w:val="22"/>
          <w:lang w:eastAsia="ar-SA"/>
        </w:rPr>
        <w:t xml:space="preserve">Proficient in developing </w:t>
      </w:r>
      <w:r w:rsidRPr="006D112F">
        <w:rPr>
          <w:rFonts w:asciiTheme="minorHAnsi" w:hAnsiTheme="minorHAnsi"/>
          <w:b/>
          <w:sz w:val="22"/>
          <w:szCs w:val="22"/>
          <w:lang w:eastAsia="ar-SA"/>
        </w:rPr>
        <w:t xml:space="preserve">Entity-Relationship diagrams, Star/Snow Flake Schema </w:t>
      </w:r>
      <w:r w:rsidRPr="006D112F">
        <w:rPr>
          <w:rFonts w:asciiTheme="minorHAnsi" w:hAnsiTheme="minorHAnsi"/>
          <w:sz w:val="22"/>
          <w:szCs w:val="22"/>
          <w:lang w:eastAsia="ar-SA"/>
        </w:rPr>
        <w:t>Designs, and Expert in modeling Transactional Databases and Data Warehouse.</w:t>
      </w:r>
    </w:p>
    <w:p w:rsidR="0093099C" w:rsidRPr="006D112F" w:rsidRDefault="0093099C" w:rsidP="006D112F">
      <w:pPr>
        <w:keepLines/>
        <w:widowControl w:val="0"/>
        <w:numPr>
          <w:ilvl w:val="0"/>
          <w:numId w:val="6"/>
        </w:numPr>
        <w:suppressLineNumbers/>
        <w:ind w:left="432"/>
        <w:jc w:val="both"/>
        <w:rPr>
          <w:rFonts w:asciiTheme="minorHAnsi" w:hAnsiTheme="minorHAnsi"/>
          <w:sz w:val="22"/>
          <w:szCs w:val="22"/>
          <w:lang w:eastAsia="ar-SA"/>
        </w:rPr>
      </w:pPr>
      <w:r w:rsidRPr="006D112F">
        <w:rPr>
          <w:rFonts w:asciiTheme="minorHAnsi" w:hAnsiTheme="minorHAnsi"/>
          <w:sz w:val="22"/>
          <w:szCs w:val="22"/>
          <w:lang w:eastAsia="ar-SA"/>
        </w:rPr>
        <w:t xml:space="preserve">Extensive experience in Tableau Desktop and Server, creating highly interactive Data visualization Reports and dashboards using </w:t>
      </w:r>
      <w:r w:rsidRPr="006D112F">
        <w:rPr>
          <w:rFonts w:asciiTheme="minorHAnsi" w:hAnsiTheme="minorHAnsi"/>
          <w:b/>
          <w:sz w:val="22"/>
          <w:szCs w:val="22"/>
          <w:lang w:eastAsia="ar-SA"/>
        </w:rPr>
        <w:t>Data Blending, Extracts, Calculation Fields, LOD, Filters, Actions, Parameters, Context Filters, Sets, Groups, Aggregate measures, Page Trails</w:t>
      </w:r>
      <w:r w:rsidRPr="006D112F">
        <w:rPr>
          <w:rFonts w:asciiTheme="minorHAnsi" w:hAnsiTheme="minorHAnsi"/>
          <w:sz w:val="22"/>
          <w:szCs w:val="22"/>
          <w:lang w:eastAsia="ar-SA"/>
        </w:rPr>
        <w:t xml:space="preserve"> etc. </w:t>
      </w:r>
    </w:p>
    <w:p w:rsidR="0093099C" w:rsidRPr="006D112F" w:rsidRDefault="0093099C" w:rsidP="006D112F">
      <w:pPr>
        <w:keepLines/>
        <w:widowControl w:val="0"/>
        <w:numPr>
          <w:ilvl w:val="0"/>
          <w:numId w:val="6"/>
        </w:numPr>
        <w:suppressLineNumbers/>
        <w:ind w:left="432"/>
        <w:jc w:val="both"/>
        <w:rPr>
          <w:rFonts w:asciiTheme="minorHAnsi" w:hAnsiTheme="minorHAnsi"/>
          <w:sz w:val="22"/>
          <w:szCs w:val="22"/>
          <w:lang w:eastAsia="ar-SA"/>
        </w:rPr>
      </w:pPr>
      <w:r w:rsidRPr="006D112F">
        <w:rPr>
          <w:rFonts w:asciiTheme="minorHAnsi" w:hAnsiTheme="minorHAnsi"/>
          <w:sz w:val="22"/>
          <w:szCs w:val="22"/>
          <w:lang w:eastAsia="ar-SA"/>
        </w:rPr>
        <w:t xml:space="preserve">Experience in developing multiple dashboards/reports using various charts like </w:t>
      </w:r>
      <w:r w:rsidRPr="006D112F">
        <w:rPr>
          <w:rFonts w:asciiTheme="minorHAnsi" w:hAnsiTheme="minorHAnsi"/>
          <w:b/>
          <w:sz w:val="22"/>
          <w:szCs w:val="22"/>
          <w:lang w:eastAsia="ar-SA"/>
        </w:rPr>
        <w:t>Stacked Bar/Pie, Line/Area, Donut, Dual-axes charts, Geo-Maps, Bubble, Scatter and Heat Maps</w:t>
      </w:r>
      <w:r w:rsidRPr="006D112F">
        <w:rPr>
          <w:rFonts w:asciiTheme="minorHAnsi" w:hAnsiTheme="minorHAnsi"/>
          <w:sz w:val="22"/>
          <w:szCs w:val="22"/>
          <w:lang w:eastAsia="ar-SA"/>
        </w:rPr>
        <w:t>.</w:t>
      </w:r>
    </w:p>
    <w:p w:rsidR="0093099C" w:rsidRPr="006D112F" w:rsidRDefault="0093099C" w:rsidP="006D112F">
      <w:pPr>
        <w:keepLines/>
        <w:widowControl w:val="0"/>
        <w:numPr>
          <w:ilvl w:val="0"/>
          <w:numId w:val="6"/>
        </w:numPr>
        <w:suppressLineNumbers/>
        <w:ind w:left="432"/>
        <w:jc w:val="both"/>
        <w:rPr>
          <w:rFonts w:asciiTheme="minorHAnsi" w:hAnsiTheme="minorHAnsi"/>
          <w:sz w:val="22"/>
          <w:szCs w:val="22"/>
          <w:lang w:eastAsia="ar-SA"/>
        </w:rPr>
      </w:pPr>
      <w:r w:rsidRPr="006D112F">
        <w:rPr>
          <w:rFonts w:asciiTheme="minorHAnsi" w:hAnsiTheme="minorHAnsi"/>
          <w:sz w:val="22"/>
          <w:szCs w:val="22"/>
          <w:lang w:eastAsia="ar-SA"/>
        </w:rPr>
        <w:t xml:space="preserve">Expert in Strong understanding of dimensional data modeling, Strong SQL optimization capabilities, Metadata Management i.e., Connections, Data Model and </w:t>
      </w:r>
      <w:r w:rsidRPr="006D112F">
        <w:rPr>
          <w:rFonts w:asciiTheme="minorHAnsi" w:hAnsiTheme="minorHAnsi"/>
          <w:b/>
          <w:sz w:val="22"/>
          <w:szCs w:val="22"/>
          <w:lang w:eastAsia="ar-SA"/>
        </w:rPr>
        <w:t>VizQL Model.</w:t>
      </w:r>
    </w:p>
    <w:p w:rsidR="008D5222" w:rsidRPr="006D112F" w:rsidRDefault="008D5222" w:rsidP="006D112F">
      <w:pPr>
        <w:keepLines/>
        <w:widowControl w:val="0"/>
        <w:numPr>
          <w:ilvl w:val="0"/>
          <w:numId w:val="6"/>
        </w:numPr>
        <w:suppressLineNumbers/>
        <w:ind w:left="432"/>
        <w:jc w:val="both"/>
        <w:rPr>
          <w:rFonts w:asciiTheme="minorHAnsi" w:hAnsiTheme="minorHAnsi"/>
          <w:sz w:val="22"/>
          <w:szCs w:val="22"/>
          <w:lang w:eastAsia="ar-SA"/>
        </w:rPr>
      </w:pPr>
      <w:r w:rsidRPr="006D112F">
        <w:rPr>
          <w:rFonts w:asciiTheme="minorHAnsi" w:hAnsiTheme="minorHAnsi"/>
          <w:sz w:val="22"/>
          <w:szCs w:val="22"/>
          <w:lang w:eastAsia="ar-SA"/>
        </w:rPr>
        <w:t xml:space="preserve">Experience in implementing advanced geographic mapping techniques and use custom images and geo coding to build </w:t>
      </w:r>
      <w:r w:rsidRPr="006D112F">
        <w:rPr>
          <w:rFonts w:asciiTheme="minorHAnsi" w:hAnsiTheme="minorHAnsi"/>
          <w:b/>
          <w:sz w:val="22"/>
          <w:szCs w:val="22"/>
          <w:lang w:eastAsia="ar-SA"/>
        </w:rPr>
        <w:t>spatial visualizations</w:t>
      </w:r>
      <w:r w:rsidRPr="006D112F">
        <w:rPr>
          <w:rFonts w:asciiTheme="minorHAnsi" w:hAnsiTheme="minorHAnsi"/>
          <w:sz w:val="22"/>
          <w:szCs w:val="22"/>
          <w:lang w:eastAsia="ar-SA"/>
        </w:rPr>
        <w:t xml:space="preserve"> of non-geographic data.</w:t>
      </w:r>
    </w:p>
    <w:p w:rsidR="0093099C" w:rsidRPr="006D112F" w:rsidRDefault="0093099C" w:rsidP="006D112F">
      <w:pPr>
        <w:keepLines/>
        <w:widowControl w:val="0"/>
        <w:numPr>
          <w:ilvl w:val="0"/>
          <w:numId w:val="6"/>
        </w:numPr>
        <w:suppressLineNumbers/>
        <w:ind w:left="432"/>
        <w:jc w:val="both"/>
        <w:rPr>
          <w:rFonts w:asciiTheme="minorHAnsi" w:hAnsiTheme="minorHAnsi"/>
          <w:sz w:val="22"/>
          <w:szCs w:val="22"/>
          <w:lang w:eastAsia="ar-SA"/>
        </w:rPr>
      </w:pPr>
      <w:r w:rsidRPr="006D112F">
        <w:rPr>
          <w:rFonts w:asciiTheme="minorHAnsi" w:hAnsiTheme="minorHAnsi"/>
          <w:sz w:val="22"/>
          <w:szCs w:val="22"/>
          <w:lang w:eastAsia="ar-SA"/>
        </w:rPr>
        <w:t xml:space="preserve">Experience in </w:t>
      </w:r>
      <w:r w:rsidRPr="006D112F">
        <w:rPr>
          <w:rFonts w:asciiTheme="minorHAnsi" w:hAnsiTheme="minorHAnsi"/>
          <w:b/>
          <w:sz w:val="22"/>
          <w:szCs w:val="22"/>
          <w:lang w:eastAsia="ar-SA"/>
        </w:rPr>
        <w:t>TABCMD &amp; TABADMIN</w:t>
      </w:r>
      <w:r w:rsidRPr="006D112F">
        <w:rPr>
          <w:rFonts w:asciiTheme="minorHAnsi" w:hAnsiTheme="minorHAnsi"/>
          <w:sz w:val="22"/>
          <w:szCs w:val="22"/>
          <w:lang w:eastAsia="ar-SA"/>
        </w:rPr>
        <w:t>, Email alerts, scheduling, data backup, and drivers setup activities.</w:t>
      </w:r>
    </w:p>
    <w:p w:rsidR="00CC25A8" w:rsidRPr="006D112F" w:rsidRDefault="00CC25A8" w:rsidP="006D112F">
      <w:pPr>
        <w:keepLines/>
        <w:widowControl w:val="0"/>
        <w:numPr>
          <w:ilvl w:val="0"/>
          <w:numId w:val="6"/>
        </w:numPr>
        <w:suppressLineNumbers/>
        <w:ind w:left="432"/>
        <w:jc w:val="both"/>
        <w:rPr>
          <w:rFonts w:asciiTheme="minorHAnsi" w:hAnsiTheme="minorHAnsi"/>
          <w:sz w:val="22"/>
          <w:szCs w:val="22"/>
          <w:lang w:eastAsia="ar-SA"/>
        </w:rPr>
      </w:pPr>
      <w:r w:rsidRPr="006D112F">
        <w:rPr>
          <w:rFonts w:asciiTheme="minorHAnsi" w:hAnsiTheme="minorHAnsi"/>
          <w:sz w:val="22"/>
          <w:szCs w:val="22"/>
          <w:lang w:eastAsia="ar-SA"/>
        </w:rPr>
        <w:t xml:space="preserve">Experience in Tableau Administration Tool for Configuration, adding users, managing licenses and data connections, scheduling tasks, Content Administration, embedding views by integrating with other platforms utilizing </w:t>
      </w:r>
      <w:r w:rsidRPr="006D112F">
        <w:rPr>
          <w:rFonts w:asciiTheme="minorHAnsi" w:hAnsiTheme="minorHAnsi"/>
          <w:b/>
          <w:sz w:val="22"/>
          <w:szCs w:val="22"/>
          <w:lang w:eastAsia="ar-SA"/>
        </w:rPr>
        <w:t>java API</w:t>
      </w:r>
      <w:r w:rsidRPr="006D112F">
        <w:rPr>
          <w:rFonts w:asciiTheme="minorHAnsi" w:hAnsiTheme="minorHAnsi"/>
          <w:sz w:val="22"/>
          <w:szCs w:val="22"/>
          <w:lang w:eastAsia="ar-SA"/>
        </w:rPr>
        <w:t>.</w:t>
      </w:r>
    </w:p>
    <w:p w:rsidR="003F314D" w:rsidRPr="006D112F" w:rsidRDefault="003F314D" w:rsidP="006D112F">
      <w:pPr>
        <w:keepLines/>
        <w:widowControl w:val="0"/>
        <w:numPr>
          <w:ilvl w:val="0"/>
          <w:numId w:val="6"/>
        </w:numPr>
        <w:suppressLineNumbers/>
        <w:ind w:left="432"/>
        <w:jc w:val="both"/>
        <w:rPr>
          <w:rFonts w:asciiTheme="minorHAnsi" w:hAnsiTheme="minorHAnsi"/>
          <w:sz w:val="22"/>
          <w:szCs w:val="22"/>
          <w:lang w:eastAsia="ar-SA"/>
        </w:rPr>
      </w:pPr>
      <w:r w:rsidRPr="006D112F">
        <w:rPr>
          <w:rFonts w:asciiTheme="minorHAnsi" w:hAnsiTheme="minorHAnsi"/>
          <w:sz w:val="22"/>
          <w:szCs w:val="22"/>
          <w:lang w:eastAsia="ar-SA"/>
        </w:rPr>
        <w:t xml:space="preserve">Experience with </w:t>
      </w:r>
      <w:r w:rsidRPr="006D112F">
        <w:rPr>
          <w:rFonts w:asciiTheme="minorHAnsi" w:hAnsiTheme="minorHAnsi"/>
          <w:b/>
          <w:sz w:val="22"/>
          <w:szCs w:val="22"/>
          <w:lang w:eastAsia="ar-SA"/>
        </w:rPr>
        <w:t>Alteryx</w:t>
      </w:r>
      <w:r w:rsidRPr="006D112F">
        <w:rPr>
          <w:rFonts w:asciiTheme="minorHAnsi" w:hAnsiTheme="minorHAnsi"/>
          <w:sz w:val="22"/>
          <w:szCs w:val="22"/>
          <w:lang w:eastAsia="ar-SA"/>
        </w:rPr>
        <w:t xml:space="preserve"> to collect the required data from large complex databases.</w:t>
      </w:r>
    </w:p>
    <w:p w:rsidR="00B25B5B" w:rsidRPr="006D112F" w:rsidRDefault="00C513D3" w:rsidP="006D112F">
      <w:pPr>
        <w:keepLines/>
        <w:widowControl w:val="0"/>
        <w:numPr>
          <w:ilvl w:val="0"/>
          <w:numId w:val="16"/>
        </w:numPr>
        <w:suppressLineNumbers/>
        <w:ind w:left="432"/>
        <w:jc w:val="both"/>
        <w:rPr>
          <w:rFonts w:asciiTheme="minorHAnsi" w:hAnsiTheme="minorHAnsi"/>
          <w:sz w:val="22"/>
          <w:szCs w:val="22"/>
        </w:rPr>
      </w:pPr>
      <w:r w:rsidRPr="006D112F">
        <w:rPr>
          <w:rFonts w:asciiTheme="minorHAnsi" w:hAnsiTheme="minorHAnsi"/>
          <w:sz w:val="22"/>
          <w:szCs w:val="22"/>
        </w:rPr>
        <w:t xml:space="preserve">Extensively worked on databases like </w:t>
      </w:r>
      <w:r w:rsidRPr="006D112F">
        <w:rPr>
          <w:rFonts w:asciiTheme="minorHAnsi" w:hAnsiTheme="minorHAnsi"/>
          <w:b/>
          <w:sz w:val="22"/>
          <w:szCs w:val="22"/>
        </w:rPr>
        <w:t>Oracle, SQL Server, DB2,</w:t>
      </w:r>
      <w:r w:rsidRPr="006D112F">
        <w:rPr>
          <w:rFonts w:asciiTheme="minorHAnsi" w:hAnsiTheme="minorHAnsi"/>
          <w:sz w:val="22"/>
          <w:szCs w:val="22"/>
        </w:rPr>
        <w:t xml:space="preserve"> and </w:t>
      </w:r>
      <w:r w:rsidRPr="006D112F">
        <w:rPr>
          <w:rFonts w:asciiTheme="minorHAnsi" w:hAnsiTheme="minorHAnsi"/>
          <w:b/>
          <w:sz w:val="22"/>
          <w:szCs w:val="22"/>
        </w:rPr>
        <w:t>Teradata.</w:t>
      </w:r>
    </w:p>
    <w:p w:rsidR="0043076F" w:rsidRPr="006D112F" w:rsidRDefault="00C513D3" w:rsidP="006D112F">
      <w:pPr>
        <w:keepLines/>
        <w:widowControl w:val="0"/>
        <w:numPr>
          <w:ilvl w:val="0"/>
          <w:numId w:val="16"/>
        </w:numPr>
        <w:suppressLineNumbers/>
        <w:ind w:left="432"/>
        <w:jc w:val="both"/>
        <w:rPr>
          <w:rFonts w:asciiTheme="minorHAnsi" w:hAnsiTheme="minorHAnsi"/>
          <w:sz w:val="22"/>
          <w:szCs w:val="22"/>
        </w:rPr>
      </w:pPr>
      <w:r w:rsidRPr="006D112F">
        <w:rPr>
          <w:rFonts w:asciiTheme="minorHAnsi" w:hAnsiTheme="minorHAnsi"/>
          <w:sz w:val="22"/>
          <w:szCs w:val="22"/>
        </w:rPr>
        <w:t xml:space="preserve">Strong programming and debugging skills </w:t>
      </w:r>
      <w:r w:rsidRPr="006D112F">
        <w:rPr>
          <w:rFonts w:asciiTheme="minorHAnsi" w:hAnsiTheme="minorHAnsi"/>
          <w:b/>
          <w:sz w:val="22"/>
          <w:szCs w:val="22"/>
        </w:rPr>
        <w:t>in PL/SQL, SQL</w:t>
      </w:r>
      <w:r w:rsidRPr="006D112F">
        <w:rPr>
          <w:rFonts w:asciiTheme="minorHAnsi" w:hAnsiTheme="minorHAnsi"/>
          <w:sz w:val="22"/>
          <w:szCs w:val="22"/>
        </w:rPr>
        <w:t xml:space="preserve"> and </w:t>
      </w:r>
      <w:r w:rsidRPr="006D112F">
        <w:rPr>
          <w:rFonts w:asciiTheme="minorHAnsi" w:hAnsiTheme="minorHAnsi"/>
          <w:b/>
          <w:sz w:val="22"/>
          <w:szCs w:val="22"/>
        </w:rPr>
        <w:t xml:space="preserve">UNIX </w:t>
      </w:r>
      <w:r w:rsidRPr="006D112F">
        <w:rPr>
          <w:rFonts w:asciiTheme="minorHAnsi" w:hAnsiTheme="minorHAnsi"/>
          <w:sz w:val="22"/>
          <w:szCs w:val="22"/>
        </w:rPr>
        <w:t>shell scripting.</w:t>
      </w:r>
    </w:p>
    <w:p w:rsidR="0043076F" w:rsidRPr="006D112F" w:rsidRDefault="00C513D3" w:rsidP="006D112F">
      <w:pPr>
        <w:keepLines/>
        <w:widowControl w:val="0"/>
        <w:numPr>
          <w:ilvl w:val="0"/>
          <w:numId w:val="16"/>
        </w:numPr>
        <w:suppressLineNumbers/>
        <w:ind w:left="432"/>
        <w:jc w:val="both"/>
        <w:rPr>
          <w:rFonts w:asciiTheme="minorHAnsi" w:hAnsiTheme="minorHAnsi"/>
          <w:sz w:val="22"/>
          <w:szCs w:val="22"/>
        </w:rPr>
      </w:pPr>
      <w:r w:rsidRPr="006D112F">
        <w:rPr>
          <w:rFonts w:asciiTheme="minorHAnsi" w:hAnsiTheme="minorHAnsi"/>
          <w:sz w:val="22"/>
          <w:szCs w:val="22"/>
        </w:rPr>
        <w:t xml:space="preserve">Expertise in writing </w:t>
      </w:r>
      <w:r w:rsidRPr="006D112F">
        <w:rPr>
          <w:rFonts w:asciiTheme="minorHAnsi" w:hAnsiTheme="minorHAnsi"/>
          <w:b/>
          <w:sz w:val="22"/>
          <w:szCs w:val="22"/>
        </w:rPr>
        <w:t>SQL Queries, Dynamic-queries</w:t>
      </w:r>
      <w:r w:rsidRPr="006D112F">
        <w:rPr>
          <w:rFonts w:asciiTheme="minorHAnsi" w:hAnsiTheme="minorHAnsi"/>
          <w:sz w:val="22"/>
          <w:szCs w:val="22"/>
        </w:rPr>
        <w:t xml:space="preserve">, and </w:t>
      </w:r>
      <w:r w:rsidRPr="006D112F">
        <w:rPr>
          <w:rFonts w:asciiTheme="minorHAnsi" w:hAnsiTheme="minorHAnsi"/>
          <w:b/>
          <w:sz w:val="22"/>
          <w:szCs w:val="22"/>
        </w:rPr>
        <w:t>complex joins</w:t>
      </w:r>
      <w:r w:rsidRPr="006D112F">
        <w:rPr>
          <w:rFonts w:asciiTheme="minorHAnsi" w:hAnsiTheme="minorHAnsi"/>
          <w:sz w:val="22"/>
          <w:szCs w:val="22"/>
        </w:rPr>
        <w:t xml:space="preserve"> for generating Complex Stored Procedures, User-defined Functions, Views, Cursors and Triggers.</w:t>
      </w:r>
    </w:p>
    <w:p w:rsidR="00A473A3" w:rsidRPr="006D112F" w:rsidRDefault="00AE3F44" w:rsidP="006D112F">
      <w:pPr>
        <w:keepLines/>
        <w:widowControl w:val="0"/>
        <w:numPr>
          <w:ilvl w:val="0"/>
          <w:numId w:val="17"/>
        </w:numPr>
        <w:suppressLineNumbers/>
        <w:ind w:left="432"/>
        <w:jc w:val="both"/>
        <w:rPr>
          <w:rFonts w:asciiTheme="minorHAnsi" w:hAnsiTheme="minorHAnsi"/>
          <w:b/>
          <w:sz w:val="22"/>
          <w:szCs w:val="22"/>
          <w:lang w:eastAsia="ar-SA"/>
        </w:rPr>
      </w:pPr>
      <w:r w:rsidRPr="006D112F">
        <w:rPr>
          <w:rFonts w:asciiTheme="minorHAnsi" w:hAnsiTheme="minorHAnsi"/>
          <w:sz w:val="22"/>
          <w:szCs w:val="22"/>
          <w:lang w:eastAsia="ar-SA"/>
        </w:rPr>
        <w:t xml:space="preserve">Coordinated technical reviews, developed system requirements. </w:t>
      </w:r>
      <w:r w:rsidR="00A86F5B" w:rsidRPr="006D112F">
        <w:rPr>
          <w:rFonts w:asciiTheme="minorHAnsi" w:hAnsiTheme="minorHAnsi"/>
          <w:sz w:val="22"/>
          <w:szCs w:val="22"/>
          <w:lang w:eastAsia="ar-SA"/>
        </w:rPr>
        <w:t>Developed</w:t>
      </w:r>
      <w:r w:rsidR="00A473A3" w:rsidRPr="006D112F">
        <w:rPr>
          <w:rFonts w:asciiTheme="minorHAnsi" w:hAnsiTheme="minorHAnsi"/>
          <w:sz w:val="22"/>
          <w:szCs w:val="22"/>
          <w:lang w:eastAsia="ar-SA"/>
        </w:rPr>
        <w:t xml:space="preserve"> test requirements, test plans, scripts, test conditions and</w:t>
      </w:r>
      <w:r w:rsidRPr="006D112F">
        <w:rPr>
          <w:rFonts w:asciiTheme="minorHAnsi" w:hAnsiTheme="minorHAnsi"/>
          <w:sz w:val="22"/>
          <w:szCs w:val="22"/>
          <w:lang w:eastAsia="ar-SA"/>
        </w:rPr>
        <w:t xml:space="preserve"> test data. </w:t>
      </w:r>
      <w:r w:rsidR="00A86F5B" w:rsidRPr="006D112F">
        <w:rPr>
          <w:rFonts w:asciiTheme="minorHAnsi" w:hAnsiTheme="minorHAnsi"/>
          <w:sz w:val="22"/>
          <w:szCs w:val="22"/>
          <w:lang w:eastAsia="ar-SA"/>
        </w:rPr>
        <w:t>Supported</w:t>
      </w:r>
      <w:r w:rsidR="00A473A3" w:rsidRPr="006D112F">
        <w:rPr>
          <w:rFonts w:asciiTheme="minorHAnsi" w:hAnsiTheme="minorHAnsi"/>
          <w:sz w:val="22"/>
          <w:szCs w:val="22"/>
          <w:lang w:eastAsia="ar-SA"/>
        </w:rPr>
        <w:t xml:space="preserve"> status reporting and test execution </w:t>
      </w:r>
      <w:r w:rsidR="00A473A3" w:rsidRPr="006D112F">
        <w:rPr>
          <w:rFonts w:asciiTheme="minorHAnsi" w:hAnsiTheme="minorHAnsi"/>
          <w:b/>
          <w:sz w:val="22"/>
          <w:szCs w:val="22"/>
          <w:lang w:eastAsia="ar-SA"/>
        </w:rPr>
        <w:t>for Unit testing, Integration testing, System testing, Regression testing, and User Acceptance Testing (UAT).</w:t>
      </w:r>
    </w:p>
    <w:p w:rsidR="00A473A3" w:rsidRPr="006D112F" w:rsidRDefault="00A473A3" w:rsidP="006D112F">
      <w:pPr>
        <w:keepLines/>
        <w:widowControl w:val="0"/>
        <w:numPr>
          <w:ilvl w:val="0"/>
          <w:numId w:val="6"/>
        </w:numPr>
        <w:suppressLineNumbers/>
        <w:ind w:left="432"/>
        <w:jc w:val="both"/>
        <w:rPr>
          <w:rFonts w:asciiTheme="minorHAnsi" w:hAnsiTheme="minorHAnsi"/>
          <w:sz w:val="22"/>
          <w:szCs w:val="22"/>
          <w:lang w:eastAsia="ar-SA"/>
        </w:rPr>
      </w:pPr>
      <w:r w:rsidRPr="006D112F">
        <w:rPr>
          <w:rFonts w:asciiTheme="minorHAnsi" w:hAnsiTheme="minorHAnsi"/>
          <w:sz w:val="22"/>
          <w:szCs w:val="22"/>
          <w:lang w:eastAsia="ar-SA"/>
        </w:rPr>
        <w:t xml:space="preserve">Adept in analyzing bugs, interacting with team members in fixing errors and UAT and also assisted </w:t>
      </w:r>
      <w:r w:rsidR="00A86F5B" w:rsidRPr="006D112F">
        <w:rPr>
          <w:rFonts w:asciiTheme="minorHAnsi" w:hAnsiTheme="minorHAnsi"/>
          <w:sz w:val="22"/>
          <w:szCs w:val="22"/>
          <w:lang w:eastAsia="ar-SA"/>
        </w:rPr>
        <w:t>in Post</w:t>
      </w:r>
      <w:r w:rsidRPr="006D112F">
        <w:rPr>
          <w:rFonts w:asciiTheme="minorHAnsi" w:hAnsiTheme="minorHAnsi"/>
          <w:sz w:val="22"/>
          <w:szCs w:val="22"/>
          <w:lang w:eastAsia="ar-SA"/>
        </w:rPr>
        <w:t>Production support.</w:t>
      </w:r>
    </w:p>
    <w:p w:rsidR="00A473A3" w:rsidRPr="006D112F" w:rsidRDefault="00880166" w:rsidP="006D112F">
      <w:pPr>
        <w:keepLines/>
        <w:widowControl w:val="0"/>
        <w:numPr>
          <w:ilvl w:val="0"/>
          <w:numId w:val="6"/>
        </w:numPr>
        <w:suppressLineNumbers/>
        <w:ind w:left="432"/>
        <w:jc w:val="both"/>
        <w:rPr>
          <w:rFonts w:asciiTheme="minorHAnsi" w:hAnsiTheme="minorHAnsi"/>
          <w:sz w:val="22"/>
          <w:szCs w:val="22"/>
          <w:lang w:eastAsia="ar-SA"/>
        </w:rPr>
      </w:pPr>
      <w:r w:rsidRPr="006D112F">
        <w:rPr>
          <w:rFonts w:asciiTheme="minorHAnsi" w:hAnsiTheme="minorHAnsi"/>
          <w:sz w:val="22"/>
          <w:szCs w:val="22"/>
          <w:lang w:eastAsia="ar-SA"/>
        </w:rPr>
        <w:t xml:space="preserve">Strong </w:t>
      </w:r>
      <w:r w:rsidR="00A473A3" w:rsidRPr="006D112F">
        <w:rPr>
          <w:rFonts w:asciiTheme="minorHAnsi" w:hAnsiTheme="minorHAnsi"/>
          <w:sz w:val="22"/>
          <w:szCs w:val="22"/>
          <w:lang w:eastAsia="ar-SA"/>
        </w:rPr>
        <w:t>management skills, reporting and analytical/problem solving skills with attention to detail.</w:t>
      </w:r>
    </w:p>
    <w:p w:rsidR="00010469" w:rsidRPr="006D112F" w:rsidRDefault="00A473A3" w:rsidP="006D112F">
      <w:pPr>
        <w:keepLines/>
        <w:widowControl w:val="0"/>
        <w:numPr>
          <w:ilvl w:val="0"/>
          <w:numId w:val="6"/>
        </w:numPr>
        <w:suppressLineNumbers/>
        <w:autoSpaceDE w:val="0"/>
        <w:autoSpaceDN w:val="0"/>
        <w:adjustRightInd w:val="0"/>
        <w:ind w:left="432"/>
        <w:jc w:val="both"/>
        <w:rPr>
          <w:rFonts w:asciiTheme="minorHAnsi" w:hAnsiTheme="minorHAnsi"/>
          <w:sz w:val="22"/>
          <w:szCs w:val="22"/>
          <w:lang w:eastAsia="ar-SA"/>
        </w:rPr>
      </w:pPr>
      <w:r w:rsidRPr="006D112F">
        <w:rPr>
          <w:rFonts w:asciiTheme="minorHAnsi" w:hAnsiTheme="minorHAnsi"/>
          <w:sz w:val="22"/>
          <w:szCs w:val="22"/>
          <w:lang w:eastAsia="ar-SA"/>
        </w:rPr>
        <w:t>Highly motivated team player with excellent Interpersonal and Customer Relational Skills</w:t>
      </w:r>
      <w:r w:rsidR="000D2394" w:rsidRPr="006D112F">
        <w:rPr>
          <w:rFonts w:asciiTheme="minorHAnsi" w:hAnsiTheme="minorHAnsi"/>
          <w:sz w:val="22"/>
          <w:szCs w:val="22"/>
          <w:lang w:eastAsia="ar-SA"/>
        </w:rPr>
        <w:t>.</w:t>
      </w:r>
    </w:p>
    <w:p w:rsidR="00934080" w:rsidRPr="006D112F" w:rsidRDefault="00934080" w:rsidP="006D112F">
      <w:pPr>
        <w:tabs>
          <w:tab w:val="left" w:pos="360"/>
        </w:tabs>
        <w:jc w:val="both"/>
        <w:rPr>
          <w:rFonts w:asciiTheme="minorHAnsi" w:hAnsiTheme="minorHAnsi"/>
          <w:b/>
          <w:sz w:val="22"/>
          <w:szCs w:val="22"/>
        </w:rPr>
      </w:pPr>
    </w:p>
    <w:p w:rsidR="00EE20A0" w:rsidRPr="006D112F" w:rsidRDefault="00EE20A0" w:rsidP="006D112F">
      <w:pPr>
        <w:tabs>
          <w:tab w:val="left" w:pos="360"/>
        </w:tabs>
        <w:jc w:val="both"/>
        <w:rPr>
          <w:rFonts w:asciiTheme="minorHAnsi" w:hAnsiTheme="minorHAnsi"/>
          <w:b/>
          <w:sz w:val="22"/>
          <w:szCs w:val="22"/>
        </w:rPr>
      </w:pPr>
    </w:p>
    <w:p w:rsidR="00EE20A0" w:rsidRPr="006D112F" w:rsidRDefault="00EE20A0" w:rsidP="006D112F">
      <w:pPr>
        <w:tabs>
          <w:tab w:val="left" w:pos="360"/>
        </w:tabs>
        <w:jc w:val="both"/>
        <w:rPr>
          <w:rFonts w:asciiTheme="minorHAnsi" w:hAnsiTheme="minorHAnsi"/>
          <w:b/>
          <w:sz w:val="22"/>
          <w:szCs w:val="22"/>
        </w:rPr>
      </w:pPr>
    </w:p>
    <w:p w:rsidR="00EE20A0" w:rsidRPr="006D112F" w:rsidRDefault="00EE20A0" w:rsidP="006D112F">
      <w:pPr>
        <w:tabs>
          <w:tab w:val="left" w:pos="360"/>
        </w:tabs>
        <w:jc w:val="both"/>
        <w:rPr>
          <w:rFonts w:asciiTheme="minorHAnsi" w:hAnsiTheme="minorHAnsi"/>
          <w:b/>
          <w:sz w:val="22"/>
          <w:szCs w:val="22"/>
        </w:rPr>
      </w:pPr>
    </w:p>
    <w:p w:rsidR="00EE20A0" w:rsidRPr="006D112F" w:rsidRDefault="00EE20A0" w:rsidP="006D112F">
      <w:pPr>
        <w:tabs>
          <w:tab w:val="left" w:pos="360"/>
        </w:tabs>
        <w:jc w:val="both"/>
        <w:rPr>
          <w:rFonts w:asciiTheme="minorHAnsi" w:hAnsiTheme="minorHAnsi"/>
          <w:b/>
          <w:sz w:val="22"/>
          <w:szCs w:val="22"/>
        </w:rPr>
      </w:pPr>
    </w:p>
    <w:p w:rsidR="00BF389D" w:rsidRPr="006D112F" w:rsidRDefault="00BF389D" w:rsidP="006D112F">
      <w:pPr>
        <w:pStyle w:val="RoseResumeHeader"/>
        <w:jc w:val="both"/>
        <w:rPr>
          <w:rFonts w:asciiTheme="minorHAnsi" w:hAnsiTheme="minorHAnsi" w:cs="Times New Roman"/>
          <w:sz w:val="22"/>
          <w:szCs w:val="22"/>
        </w:rPr>
      </w:pPr>
      <w:r w:rsidRPr="006D112F">
        <w:rPr>
          <w:rFonts w:asciiTheme="minorHAnsi" w:hAnsiTheme="minorHAnsi" w:cs="Times New Roman"/>
          <w:sz w:val="22"/>
          <w:szCs w:val="22"/>
        </w:rPr>
        <w:t>TECHNICAL Skills</w:t>
      </w:r>
    </w:p>
    <w:p w:rsidR="00C2691E" w:rsidRPr="006D112F" w:rsidRDefault="00C2691E" w:rsidP="006D112F">
      <w:pPr>
        <w:tabs>
          <w:tab w:val="left" w:pos="360"/>
        </w:tabs>
        <w:jc w:val="both"/>
        <w:rPr>
          <w:rFonts w:asciiTheme="minorHAnsi" w:hAnsiTheme="minorHAnsi"/>
          <w:b/>
          <w:sz w:val="22"/>
          <w:szCs w:val="22"/>
        </w:rPr>
      </w:pPr>
    </w:p>
    <w:p w:rsidR="00C2691E" w:rsidRPr="006D112F" w:rsidRDefault="00C2691E" w:rsidP="006D112F">
      <w:pPr>
        <w:jc w:val="both"/>
        <w:rPr>
          <w:rFonts w:asciiTheme="minorHAnsi" w:hAnsiTheme="minorHAnsi"/>
          <w:sz w:val="22"/>
          <w:szCs w:val="22"/>
        </w:rPr>
      </w:pPr>
    </w:p>
    <w:tbl>
      <w:tblPr>
        <w:tblW w:w="9923" w:type="dxa"/>
        <w:tblInd w:w="108" w:type="dxa"/>
        <w:tblLayout w:type="fixed"/>
        <w:tblLook w:val="0000"/>
      </w:tblPr>
      <w:tblGrid>
        <w:gridCol w:w="1890"/>
        <w:gridCol w:w="8033"/>
      </w:tblGrid>
      <w:tr w:rsidR="00F03ADB" w:rsidRPr="006D112F" w:rsidTr="00CA1CED">
        <w:trPr>
          <w:trHeight w:val="113"/>
        </w:trPr>
        <w:tc>
          <w:tcPr>
            <w:tcW w:w="1890" w:type="dxa"/>
            <w:tcBorders>
              <w:top w:val="single" w:sz="6" w:space="0" w:color="auto"/>
              <w:left w:val="single" w:sz="6" w:space="0" w:color="auto"/>
              <w:bottom w:val="single" w:sz="4" w:space="0" w:color="auto"/>
              <w:right w:val="single" w:sz="6" w:space="0" w:color="auto"/>
            </w:tcBorders>
          </w:tcPr>
          <w:p w:rsidR="00F03ADB" w:rsidRPr="006D112F" w:rsidRDefault="00F03ADB" w:rsidP="006D112F">
            <w:pPr>
              <w:contextualSpacing/>
              <w:jc w:val="both"/>
              <w:rPr>
                <w:rFonts w:asciiTheme="minorHAnsi" w:hAnsiTheme="minorHAnsi"/>
                <w:b/>
                <w:bCs/>
                <w:sz w:val="22"/>
                <w:szCs w:val="22"/>
              </w:rPr>
            </w:pPr>
            <w:r w:rsidRPr="006D112F">
              <w:rPr>
                <w:rFonts w:asciiTheme="minorHAnsi" w:hAnsiTheme="minorHAnsi"/>
                <w:b/>
                <w:bCs/>
                <w:sz w:val="22"/>
                <w:szCs w:val="22"/>
              </w:rPr>
              <w:t>BI Reporting Tools</w:t>
            </w:r>
          </w:p>
        </w:tc>
        <w:tc>
          <w:tcPr>
            <w:tcW w:w="8033" w:type="dxa"/>
            <w:tcBorders>
              <w:top w:val="single" w:sz="6" w:space="0" w:color="auto"/>
              <w:left w:val="single" w:sz="6" w:space="0" w:color="auto"/>
              <w:bottom w:val="single" w:sz="4" w:space="0" w:color="auto"/>
              <w:right w:val="single" w:sz="6" w:space="0" w:color="auto"/>
            </w:tcBorders>
          </w:tcPr>
          <w:p w:rsidR="00F03ADB" w:rsidRPr="006D112F" w:rsidRDefault="00F03ADB" w:rsidP="006D112F">
            <w:pPr>
              <w:contextualSpacing/>
              <w:jc w:val="both"/>
              <w:rPr>
                <w:rFonts w:asciiTheme="minorHAnsi" w:hAnsiTheme="minorHAnsi"/>
                <w:b/>
                <w:bCs/>
                <w:sz w:val="22"/>
                <w:szCs w:val="22"/>
              </w:rPr>
            </w:pPr>
            <w:r w:rsidRPr="006D112F">
              <w:rPr>
                <w:rFonts w:asciiTheme="minorHAnsi" w:hAnsiTheme="minorHAnsi"/>
                <w:b/>
                <w:bCs/>
                <w:sz w:val="22"/>
                <w:szCs w:val="22"/>
              </w:rPr>
              <w:t>Tableau</w:t>
            </w:r>
            <w:r w:rsidR="000C4CAA">
              <w:rPr>
                <w:rFonts w:asciiTheme="minorHAnsi" w:hAnsiTheme="minorHAnsi"/>
                <w:b/>
                <w:bCs/>
                <w:sz w:val="22"/>
                <w:szCs w:val="22"/>
              </w:rPr>
              <w:t>10/</w:t>
            </w:r>
            <w:r w:rsidR="00F94780" w:rsidRPr="006D112F">
              <w:rPr>
                <w:rFonts w:asciiTheme="minorHAnsi" w:hAnsiTheme="minorHAnsi"/>
                <w:b/>
                <w:bCs/>
                <w:sz w:val="22"/>
                <w:szCs w:val="22"/>
              </w:rPr>
              <w:t>9</w:t>
            </w:r>
            <w:r w:rsidR="00861EB5" w:rsidRPr="006D112F">
              <w:rPr>
                <w:rFonts w:asciiTheme="minorHAnsi" w:hAnsiTheme="minorHAnsi"/>
                <w:b/>
                <w:bCs/>
                <w:sz w:val="22"/>
                <w:szCs w:val="22"/>
              </w:rPr>
              <w:t>.2</w:t>
            </w:r>
            <w:r w:rsidR="00F94780" w:rsidRPr="006D112F">
              <w:rPr>
                <w:rFonts w:asciiTheme="minorHAnsi" w:hAnsiTheme="minorHAnsi"/>
                <w:b/>
                <w:bCs/>
                <w:sz w:val="22"/>
                <w:szCs w:val="22"/>
              </w:rPr>
              <w:t>,</w:t>
            </w:r>
            <w:r w:rsidRPr="006D112F">
              <w:rPr>
                <w:rFonts w:asciiTheme="minorHAnsi" w:hAnsiTheme="minorHAnsi"/>
                <w:b/>
                <w:bCs/>
                <w:sz w:val="22"/>
                <w:szCs w:val="22"/>
              </w:rPr>
              <w:t xml:space="preserve"> 8.</w:t>
            </w:r>
            <w:r w:rsidR="00953B84" w:rsidRPr="006D112F">
              <w:rPr>
                <w:rFonts w:asciiTheme="minorHAnsi" w:hAnsiTheme="minorHAnsi"/>
                <w:b/>
                <w:bCs/>
                <w:sz w:val="22"/>
                <w:szCs w:val="22"/>
              </w:rPr>
              <w:t>2</w:t>
            </w:r>
            <w:r w:rsidRPr="006D112F">
              <w:rPr>
                <w:rFonts w:asciiTheme="minorHAnsi" w:hAnsiTheme="minorHAnsi"/>
                <w:b/>
                <w:bCs/>
                <w:sz w:val="22"/>
                <w:szCs w:val="22"/>
              </w:rPr>
              <w:t>/8.</w:t>
            </w:r>
            <w:r w:rsidR="00953B84" w:rsidRPr="006D112F">
              <w:rPr>
                <w:rFonts w:asciiTheme="minorHAnsi" w:hAnsiTheme="minorHAnsi"/>
                <w:b/>
                <w:bCs/>
                <w:sz w:val="22"/>
                <w:szCs w:val="22"/>
              </w:rPr>
              <w:t>1</w:t>
            </w:r>
            <w:r w:rsidRPr="006D112F">
              <w:rPr>
                <w:rFonts w:asciiTheme="minorHAnsi" w:hAnsiTheme="minorHAnsi"/>
                <w:b/>
                <w:bCs/>
                <w:sz w:val="22"/>
                <w:szCs w:val="22"/>
              </w:rPr>
              <w:t>/7 (Desktop/Sever/Reader)</w:t>
            </w:r>
            <w:r w:rsidR="00CE2C0E" w:rsidRPr="006D112F">
              <w:rPr>
                <w:rFonts w:asciiTheme="minorHAnsi" w:hAnsiTheme="minorHAnsi"/>
                <w:b/>
                <w:bCs/>
                <w:sz w:val="22"/>
                <w:szCs w:val="22"/>
              </w:rPr>
              <w:t xml:space="preserve">, </w:t>
            </w:r>
            <w:r w:rsidR="00F7677F" w:rsidRPr="006D112F">
              <w:rPr>
                <w:rFonts w:asciiTheme="minorHAnsi" w:hAnsiTheme="minorHAnsi"/>
                <w:b/>
                <w:bCs/>
                <w:sz w:val="22"/>
                <w:szCs w:val="22"/>
              </w:rPr>
              <w:t>Micro Strategy</w:t>
            </w:r>
            <w:r w:rsidR="00CA1CED" w:rsidRPr="006D112F">
              <w:rPr>
                <w:rFonts w:asciiTheme="minorHAnsi" w:hAnsiTheme="minorHAnsi"/>
                <w:b/>
                <w:bCs/>
                <w:sz w:val="22"/>
                <w:szCs w:val="22"/>
              </w:rPr>
              <w:t xml:space="preserve">, </w:t>
            </w:r>
            <w:r w:rsidR="00861EB5" w:rsidRPr="006D112F">
              <w:rPr>
                <w:rFonts w:asciiTheme="minorHAnsi" w:hAnsiTheme="minorHAnsi"/>
                <w:b/>
                <w:bCs/>
                <w:sz w:val="22"/>
                <w:szCs w:val="22"/>
              </w:rPr>
              <w:t>SSRS</w:t>
            </w:r>
          </w:p>
        </w:tc>
      </w:tr>
      <w:tr w:rsidR="00F03ADB" w:rsidRPr="006D112F" w:rsidTr="00861EB5">
        <w:trPr>
          <w:trHeight w:val="332"/>
        </w:trPr>
        <w:tc>
          <w:tcPr>
            <w:tcW w:w="1890" w:type="dxa"/>
            <w:tcBorders>
              <w:top w:val="single" w:sz="4" w:space="0" w:color="auto"/>
              <w:left w:val="single" w:sz="6" w:space="0" w:color="auto"/>
              <w:bottom w:val="single" w:sz="6" w:space="0" w:color="auto"/>
              <w:right w:val="single" w:sz="6" w:space="0" w:color="auto"/>
            </w:tcBorders>
          </w:tcPr>
          <w:p w:rsidR="00F03ADB" w:rsidRPr="006D112F" w:rsidRDefault="00F03ADB" w:rsidP="006D112F">
            <w:pPr>
              <w:contextualSpacing/>
              <w:jc w:val="both"/>
              <w:rPr>
                <w:rFonts w:asciiTheme="minorHAnsi" w:hAnsiTheme="minorHAnsi"/>
                <w:b/>
                <w:bCs/>
                <w:sz w:val="22"/>
                <w:szCs w:val="22"/>
              </w:rPr>
            </w:pPr>
            <w:r w:rsidRPr="006D112F">
              <w:rPr>
                <w:rFonts w:asciiTheme="minorHAnsi" w:hAnsiTheme="minorHAnsi"/>
                <w:b/>
                <w:bCs/>
                <w:sz w:val="22"/>
                <w:szCs w:val="22"/>
              </w:rPr>
              <w:t xml:space="preserve">ETL </w:t>
            </w:r>
            <w:r w:rsidR="008E3071" w:rsidRPr="006D112F">
              <w:rPr>
                <w:rFonts w:asciiTheme="minorHAnsi" w:hAnsiTheme="minorHAnsi"/>
                <w:b/>
                <w:bCs/>
                <w:sz w:val="22"/>
                <w:szCs w:val="22"/>
              </w:rPr>
              <w:t>Tools</w:t>
            </w:r>
          </w:p>
        </w:tc>
        <w:tc>
          <w:tcPr>
            <w:tcW w:w="8033" w:type="dxa"/>
            <w:tcBorders>
              <w:top w:val="single" w:sz="4" w:space="0" w:color="auto"/>
              <w:left w:val="single" w:sz="6" w:space="0" w:color="auto"/>
              <w:bottom w:val="single" w:sz="6" w:space="0" w:color="auto"/>
              <w:right w:val="single" w:sz="6" w:space="0" w:color="auto"/>
            </w:tcBorders>
          </w:tcPr>
          <w:p w:rsidR="00F03ADB" w:rsidRPr="006D112F" w:rsidRDefault="00CA1CED" w:rsidP="006D112F">
            <w:pPr>
              <w:contextualSpacing/>
              <w:jc w:val="both"/>
              <w:rPr>
                <w:rFonts w:asciiTheme="minorHAnsi" w:hAnsiTheme="minorHAnsi"/>
                <w:b/>
                <w:bCs/>
                <w:sz w:val="22"/>
                <w:szCs w:val="22"/>
              </w:rPr>
            </w:pPr>
            <w:r w:rsidRPr="006D112F">
              <w:rPr>
                <w:rFonts w:asciiTheme="minorHAnsi" w:hAnsiTheme="minorHAnsi"/>
                <w:b/>
                <w:bCs/>
                <w:sz w:val="22"/>
                <w:szCs w:val="22"/>
              </w:rPr>
              <w:t xml:space="preserve">Informatica, </w:t>
            </w:r>
            <w:r w:rsidR="003F314D" w:rsidRPr="006D112F">
              <w:rPr>
                <w:rFonts w:asciiTheme="minorHAnsi" w:hAnsiTheme="minorHAnsi"/>
                <w:b/>
                <w:bCs/>
                <w:sz w:val="22"/>
                <w:szCs w:val="22"/>
              </w:rPr>
              <w:t xml:space="preserve">Alteryx, </w:t>
            </w:r>
            <w:r w:rsidRPr="006D112F">
              <w:rPr>
                <w:rFonts w:asciiTheme="minorHAnsi" w:hAnsiTheme="minorHAnsi"/>
                <w:b/>
                <w:bCs/>
                <w:sz w:val="22"/>
                <w:szCs w:val="22"/>
              </w:rPr>
              <w:t xml:space="preserve">DataStage, </w:t>
            </w:r>
            <w:r w:rsidR="000C5CA2" w:rsidRPr="006D112F">
              <w:rPr>
                <w:rFonts w:asciiTheme="minorHAnsi" w:hAnsiTheme="minorHAnsi"/>
                <w:b/>
                <w:bCs/>
                <w:sz w:val="22"/>
                <w:szCs w:val="22"/>
              </w:rPr>
              <w:t>SSIS</w:t>
            </w:r>
          </w:p>
        </w:tc>
      </w:tr>
      <w:tr w:rsidR="00CA1CED" w:rsidRPr="006D112F" w:rsidTr="00CA1CED">
        <w:trPr>
          <w:trHeight w:val="287"/>
        </w:trPr>
        <w:tc>
          <w:tcPr>
            <w:tcW w:w="1890" w:type="dxa"/>
            <w:tcBorders>
              <w:top w:val="single" w:sz="4" w:space="0" w:color="auto"/>
              <w:left w:val="single" w:sz="6" w:space="0" w:color="auto"/>
              <w:bottom w:val="single" w:sz="6" w:space="0" w:color="auto"/>
              <w:right w:val="single" w:sz="6" w:space="0" w:color="auto"/>
            </w:tcBorders>
          </w:tcPr>
          <w:p w:rsidR="00CA1CED" w:rsidRPr="006D112F" w:rsidRDefault="00CA1CED" w:rsidP="006D112F">
            <w:pPr>
              <w:contextualSpacing/>
              <w:jc w:val="both"/>
              <w:rPr>
                <w:rFonts w:asciiTheme="minorHAnsi" w:hAnsiTheme="minorHAnsi"/>
                <w:b/>
                <w:bCs/>
                <w:sz w:val="22"/>
                <w:szCs w:val="22"/>
              </w:rPr>
            </w:pPr>
            <w:r w:rsidRPr="006D112F">
              <w:rPr>
                <w:rFonts w:asciiTheme="minorHAnsi" w:hAnsiTheme="minorHAnsi"/>
                <w:b/>
                <w:bCs/>
                <w:sz w:val="22"/>
                <w:szCs w:val="22"/>
              </w:rPr>
              <w:t xml:space="preserve">Requirements Management       </w:t>
            </w:r>
          </w:p>
        </w:tc>
        <w:tc>
          <w:tcPr>
            <w:tcW w:w="8033" w:type="dxa"/>
            <w:tcBorders>
              <w:top w:val="single" w:sz="4" w:space="0" w:color="auto"/>
              <w:left w:val="single" w:sz="6" w:space="0" w:color="auto"/>
              <w:bottom w:val="single" w:sz="6" w:space="0" w:color="auto"/>
              <w:right w:val="single" w:sz="6" w:space="0" w:color="auto"/>
            </w:tcBorders>
          </w:tcPr>
          <w:p w:rsidR="00CA1CED" w:rsidRPr="006D112F" w:rsidRDefault="00CA1CED" w:rsidP="006D112F">
            <w:pPr>
              <w:contextualSpacing/>
              <w:jc w:val="both"/>
              <w:rPr>
                <w:rFonts w:asciiTheme="minorHAnsi" w:hAnsiTheme="minorHAnsi"/>
                <w:b/>
                <w:bCs/>
                <w:sz w:val="22"/>
                <w:szCs w:val="22"/>
              </w:rPr>
            </w:pPr>
            <w:r w:rsidRPr="006D112F">
              <w:rPr>
                <w:rFonts w:asciiTheme="minorHAnsi" w:hAnsiTheme="minorHAnsi"/>
                <w:b/>
                <w:bCs/>
                <w:sz w:val="22"/>
                <w:szCs w:val="22"/>
              </w:rPr>
              <w:t>Requisite Pro, Microsoft Office (Word &amp; Excel)</w:t>
            </w:r>
          </w:p>
        </w:tc>
      </w:tr>
      <w:tr w:rsidR="00F03ADB" w:rsidRPr="006D112F" w:rsidTr="00CA1CED">
        <w:trPr>
          <w:trHeight w:val="113"/>
        </w:trPr>
        <w:tc>
          <w:tcPr>
            <w:tcW w:w="1890" w:type="dxa"/>
            <w:tcBorders>
              <w:top w:val="single" w:sz="6" w:space="0" w:color="auto"/>
              <w:left w:val="single" w:sz="6" w:space="0" w:color="auto"/>
              <w:bottom w:val="single" w:sz="6" w:space="0" w:color="auto"/>
              <w:right w:val="single" w:sz="6" w:space="0" w:color="auto"/>
            </w:tcBorders>
          </w:tcPr>
          <w:p w:rsidR="00F03ADB" w:rsidRPr="006D112F" w:rsidRDefault="00F03ADB" w:rsidP="006D112F">
            <w:pPr>
              <w:contextualSpacing/>
              <w:jc w:val="both"/>
              <w:rPr>
                <w:rFonts w:asciiTheme="minorHAnsi" w:hAnsiTheme="minorHAnsi"/>
                <w:b/>
                <w:bCs/>
                <w:sz w:val="22"/>
                <w:szCs w:val="22"/>
              </w:rPr>
            </w:pPr>
            <w:r w:rsidRPr="006D112F">
              <w:rPr>
                <w:rFonts w:asciiTheme="minorHAnsi" w:hAnsiTheme="minorHAnsi"/>
                <w:b/>
                <w:bCs/>
                <w:sz w:val="22"/>
                <w:szCs w:val="22"/>
              </w:rPr>
              <w:t>Tools</w:t>
            </w:r>
          </w:p>
        </w:tc>
        <w:tc>
          <w:tcPr>
            <w:tcW w:w="8033" w:type="dxa"/>
            <w:tcBorders>
              <w:top w:val="single" w:sz="6" w:space="0" w:color="auto"/>
              <w:left w:val="single" w:sz="6" w:space="0" w:color="auto"/>
              <w:bottom w:val="single" w:sz="6" w:space="0" w:color="auto"/>
              <w:right w:val="single" w:sz="6" w:space="0" w:color="auto"/>
            </w:tcBorders>
          </w:tcPr>
          <w:p w:rsidR="00F03ADB" w:rsidRPr="006D112F" w:rsidRDefault="00F03ADB" w:rsidP="006D112F">
            <w:pPr>
              <w:pStyle w:val="city"/>
              <w:tabs>
                <w:tab w:val="clear" w:pos="7920"/>
              </w:tabs>
              <w:overflowPunct/>
              <w:autoSpaceDE/>
              <w:autoSpaceDN/>
              <w:adjustRightInd/>
              <w:spacing w:after="0"/>
              <w:contextualSpacing/>
              <w:textAlignment w:val="auto"/>
              <w:rPr>
                <w:rFonts w:asciiTheme="minorHAnsi" w:hAnsiTheme="minorHAnsi"/>
                <w:b/>
                <w:bCs/>
                <w:sz w:val="22"/>
                <w:szCs w:val="22"/>
              </w:rPr>
            </w:pPr>
            <w:r w:rsidRPr="006D112F">
              <w:rPr>
                <w:rFonts w:asciiTheme="minorHAnsi" w:hAnsiTheme="minorHAnsi"/>
                <w:b/>
                <w:bCs/>
                <w:sz w:val="22"/>
                <w:szCs w:val="22"/>
              </w:rPr>
              <w:t>SQL Developer, TOAD, SQL Plus</w:t>
            </w:r>
            <w:r w:rsidR="000C5CA2" w:rsidRPr="006D112F">
              <w:rPr>
                <w:rFonts w:asciiTheme="minorHAnsi" w:hAnsiTheme="minorHAnsi"/>
                <w:b/>
                <w:bCs/>
                <w:sz w:val="22"/>
                <w:szCs w:val="22"/>
              </w:rPr>
              <w:t xml:space="preserve">, </w:t>
            </w:r>
            <w:r w:rsidR="0093099C" w:rsidRPr="006D112F">
              <w:rPr>
                <w:rFonts w:asciiTheme="minorHAnsi" w:hAnsiTheme="minorHAnsi"/>
                <w:b/>
                <w:bCs/>
                <w:sz w:val="22"/>
                <w:szCs w:val="22"/>
              </w:rPr>
              <w:t xml:space="preserve">Rapid SQL, </w:t>
            </w:r>
            <w:r w:rsidR="000C5CA2" w:rsidRPr="006D112F">
              <w:rPr>
                <w:rFonts w:asciiTheme="minorHAnsi" w:hAnsiTheme="minorHAnsi"/>
                <w:b/>
                <w:bCs/>
                <w:sz w:val="22"/>
                <w:szCs w:val="22"/>
              </w:rPr>
              <w:t>HP Quality center 10.0, Microsoft Project, Microsoft Office, Visible Analyst, Lotus Notes</w:t>
            </w:r>
          </w:p>
        </w:tc>
      </w:tr>
      <w:tr w:rsidR="00CA1CED" w:rsidRPr="006D112F" w:rsidTr="00CA1CED">
        <w:trPr>
          <w:trHeight w:val="113"/>
        </w:trPr>
        <w:tc>
          <w:tcPr>
            <w:tcW w:w="1890" w:type="dxa"/>
            <w:tcBorders>
              <w:top w:val="single" w:sz="6" w:space="0" w:color="auto"/>
              <w:left w:val="single" w:sz="6" w:space="0" w:color="auto"/>
              <w:bottom w:val="single" w:sz="6" w:space="0" w:color="auto"/>
              <w:right w:val="single" w:sz="6" w:space="0" w:color="auto"/>
            </w:tcBorders>
          </w:tcPr>
          <w:p w:rsidR="00CA1CED" w:rsidRPr="006D112F" w:rsidRDefault="00CA1CED" w:rsidP="006D112F">
            <w:pPr>
              <w:contextualSpacing/>
              <w:jc w:val="both"/>
              <w:rPr>
                <w:rFonts w:asciiTheme="minorHAnsi" w:hAnsiTheme="minorHAnsi"/>
                <w:b/>
                <w:bCs/>
                <w:sz w:val="22"/>
                <w:szCs w:val="22"/>
              </w:rPr>
            </w:pPr>
            <w:r w:rsidRPr="006D112F">
              <w:rPr>
                <w:rFonts w:asciiTheme="minorHAnsi" w:hAnsiTheme="minorHAnsi"/>
                <w:b/>
                <w:bCs/>
                <w:sz w:val="22"/>
                <w:szCs w:val="22"/>
              </w:rPr>
              <w:t xml:space="preserve">Databases                                      </w:t>
            </w:r>
          </w:p>
        </w:tc>
        <w:tc>
          <w:tcPr>
            <w:tcW w:w="8033" w:type="dxa"/>
            <w:tcBorders>
              <w:top w:val="single" w:sz="6" w:space="0" w:color="auto"/>
              <w:left w:val="single" w:sz="6" w:space="0" w:color="auto"/>
              <w:bottom w:val="single" w:sz="6" w:space="0" w:color="auto"/>
              <w:right w:val="single" w:sz="6" w:space="0" w:color="auto"/>
            </w:tcBorders>
          </w:tcPr>
          <w:p w:rsidR="00CA1CED" w:rsidRPr="006D112F" w:rsidRDefault="00CA1CED" w:rsidP="006D112F">
            <w:pPr>
              <w:pStyle w:val="city"/>
              <w:tabs>
                <w:tab w:val="clear" w:pos="7920"/>
              </w:tabs>
              <w:overflowPunct/>
              <w:autoSpaceDE/>
              <w:autoSpaceDN/>
              <w:adjustRightInd/>
              <w:spacing w:after="0"/>
              <w:contextualSpacing/>
              <w:textAlignment w:val="auto"/>
              <w:rPr>
                <w:rFonts w:asciiTheme="minorHAnsi" w:hAnsiTheme="minorHAnsi"/>
                <w:b/>
                <w:bCs/>
                <w:sz w:val="22"/>
                <w:szCs w:val="22"/>
              </w:rPr>
            </w:pPr>
            <w:r w:rsidRPr="006D112F">
              <w:rPr>
                <w:rFonts w:asciiTheme="minorHAnsi" w:hAnsiTheme="minorHAnsi"/>
                <w:b/>
                <w:bCs/>
                <w:sz w:val="22"/>
                <w:szCs w:val="22"/>
              </w:rPr>
              <w:t>Teradata, Oracle, SQL Server, DB2, Sybase, Access etc</w:t>
            </w:r>
          </w:p>
        </w:tc>
      </w:tr>
      <w:tr w:rsidR="00F03ADB" w:rsidRPr="006D112F" w:rsidTr="00B90439">
        <w:trPr>
          <w:trHeight w:val="345"/>
        </w:trPr>
        <w:tc>
          <w:tcPr>
            <w:tcW w:w="1890" w:type="dxa"/>
            <w:tcBorders>
              <w:top w:val="single" w:sz="6" w:space="0" w:color="auto"/>
              <w:left w:val="single" w:sz="6" w:space="0" w:color="auto"/>
              <w:bottom w:val="single" w:sz="6" w:space="0" w:color="auto"/>
              <w:right w:val="single" w:sz="6" w:space="0" w:color="auto"/>
            </w:tcBorders>
          </w:tcPr>
          <w:p w:rsidR="00F03ADB" w:rsidRPr="006D112F" w:rsidRDefault="00CE2C0E" w:rsidP="006D112F">
            <w:pPr>
              <w:contextualSpacing/>
              <w:jc w:val="both"/>
              <w:rPr>
                <w:rFonts w:asciiTheme="minorHAnsi" w:hAnsiTheme="minorHAnsi"/>
                <w:b/>
                <w:bCs/>
                <w:sz w:val="22"/>
                <w:szCs w:val="22"/>
              </w:rPr>
            </w:pPr>
            <w:r w:rsidRPr="006D112F">
              <w:rPr>
                <w:rFonts w:asciiTheme="minorHAnsi" w:hAnsiTheme="minorHAnsi"/>
                <w:b/>
                <w:bCs/>
                <w:sz w:val="22"/>
                <w:szCs w:val="22"/>
              </w:rPr>
              <w:t xml:space="preserve">Scripting </w:t>
            </w:r>
            <w:r w:rsidR="00F03ADB" w:rsidRPr="006D112F">
              <w:rPr>
                <w:rFonts w:asciiTheme="minorHAnsi" w:hAnsiTheme="minorHAnsi"/>
                <w:b/>
                <w:bCs/>
                <w:sz w:val="22"/>
                <w:szCs w:val="22"/>
              </w:rPr>
              <w:t xml:space="preserve">Languages </w:t>
            </w:r>
          </w:p>
        </w:tc>
        <w:tc>
          <w:tcPr>
            <w:tcW w:w="8033" w:type="dxa"/>
            <w:tcBorders>
              <w:top w:val="single" w:sz="6" w:space="0" w:color="auto"/>
              <w:left w:val="single" w:sz="6" w:space="0" w:color="auto"/>
              <w:bottom w:val="single" w:sz="6" w:space="0" w:color="auto"/>
              <w:right w:val="single" w:sz="6" w:space="0" w:color="auto"/>
            </w:tcBorders>
          </w:tcPr>
          <w:p w:rsidR="00F03ADB" w:rsidRPr="006D112F" w:rsidRDefault="00F03ADB" w:rsidP="006D112F">
            <w:pPr>
              <w:contextualSpacing/>
              <w:jc w:val="both"/>
              <w:rPr>
                <w:rFonts w:asciiTheme="minorHAnsi" w:hAnsiTheme="minorHAnsi"/>
                <w:b/>
                <w:bCs/>
                <w:sz w:val="22"/>
                <w:szCs w:val="22"/>
              </w:rPr>
            </w:pPr>
            <w:r w:rsidRPr="006D112F">
              <w:rPr>
                <w:rFonts w:asciiTheme="minorHAnsi" w:hAnsiTheme="minorHAnsi"/>
                <w:b/>
                <w:bCs/>
                <w:sz w:val="22"/>
                <w:szCs w:val="22"/>
              </w:rPr>
              <w:t xml:space="preserve">SQL, PL/SQL, Unix Shell Script, </w:t>
            </w:r>
            <w:r w:rsidR="00861EB5" w:rsidRPr="006D112F">
              <w:rPr>
                <w:rFonts w:asciiTheme="minorHAnsi" w:hAnsiTheme="minorHAnsi"/>
                <w:b/>
                <w:bCs/>
                <w:sz w:val="22"/>
                <w:szCs w:val="22"/>
              </w:rPr>
              <w:t xml:space="preserve">javascript, </w:t>
            </w:r>
            <w:r w:rsidRPr="006D112F">
              <w:rPr>
                <w:rFonts w:asciiTheme="minorHAnsi" w:hAnsiTheme="minorHAnsi"/>
                <w:b/>
                <w:bCs/>
                <w:sz w:val="22"/>
                <w:szCs w:val="22"/>
              </w:rPr>
              <w:t>Visual Basic, XML</w:t>
            </w:r>
          </w:p>
        </w:tc>
      </w:tr>
      <w:tr w:rsidR="00CA1CED" w:rsidRPr="006D112F" w:rsidTr="00CA1CED">
        <w:trPr>
          <w:trHeight w:val="113"/>
        </w:trPr>
        <w:tc>
          <w:tcPr>
            <w:tcW w:w="1890" w:type="dxa"/>
            <w:tcBorders>
              <w:top w:val="single" w:sz="6" w:space="0" w:color="auto"/>
              <w:left w:val="single" w:sz="6" w:space="0" w:color="auto"/>
              <w:bottom w:val="single" w:sz="6" w:space="0" w:color="auto"/>
              <w:right w:val="single" w:sz="6" w:space="0" w:color="auto"/>
            </w:tcBorders>
          </w:tcPr>
          <w:p w:rsidR="00CA1CED" w:rsidRPr="006D112F" w:rsidRDefault="00CA1CED" w:rsidP="006D112F">
            <w:pPr>
              <w:contextualSpacing/>
              <w:jc w:val="both"/>
              <w:rPr>
                <w:rFonts w:asciiTheme="minorHAnsi" w:hAnsiTheme="minorHAnsi"/>
                <w:b/>
                <w:bCs/>
                <w:sz w:val="22"/>
                <w:szCs w:val="22"/>
              </w:rPr>
            </w:pPr>
            <w:r w:rsidRPr="006D112F">
              <w:rPr>
                <w:rFonts w:asciiTheme="minorHAnsi" w:hAnsiTheme="minorHAnsi"/>
                <w:b/>
                <w:bCs/>
                <w:sz w:val="22"/>
                <w:szCs w:val="22"/>
              </w:rPr>
              <w:t>Document</w:t>
            </w:r>
            <w:r w:rsidR="0093099C" w:rsidRPr="006D112F">
              <w:rPr>
                <w:rFonts w:asciiTheme="minorHAnsi" w:hAnsiTheme="minorHAnsi"/>
                <w:b/>
                <w:bCs/>
                <w:sz w:val="22"/>
                <w:szCs w:val="22"/>
              </w:rPr>
              <w:t>/Code</w:t>
            </w:r>
            <w:r w:rsidRPr="006D112F">
              <w:rPr>
                <w:rFonts w:asciiTheme="minorHAnsi" w:hAnsiTheme="minorHAnsi"/>
                <w:b/>
                <w:bCs/>
                <w:sz w:val="22"/>
                <w:szCs w:val="22"/>
              </w:rPr>
              <w:t xml:space="preserve"> management               </w:t>
            </w:r>
          </w:p>
        </w:tc>
        <w:tc>
          <w:tcPr>
            <w:tcW w:w="8033" w:type="dxa"/>
            <w:tcBorders>
              <w:top w:val="single" w:sz="6" w:space="0" w:color="auto"/>
              <w:left w:val="single" w:sz="6" w:space="0" w:color="auto"/>
              <w:bottom w:val="single" w:sz="6" w:space="0" w:color="auto"/>
              <w:right w:val="single" w:sz="6" w:space="0" w:color="auto"/>
            </w:tcBorders>
          </w:tcPr>
          <w:p w:rsidR="00CA1CED" w:rsidRPr="006D112F" w:rsidRDefault="00CA1CED" w:rsidP="006D112F">
            <w:pPr>
              <w:contextualSpacing/>
              <w:jc w:val="both"/>
              <w:rPr>
                <w:rFonts w:asciiTheme="minorHAnsi" w:hAnsiTheme="minorHAnsi"/>
                <w:b/>
                <w:bCs/>
                <w:sz w:val="22"/>
                <w:szCs w:val="22"/>
              </w:rPr>
            </w:pPr>
            <w:r w:rsidRPr="006D112F">
              <w:rPr>
                <w:rFonts w:asciiTheme="minorHAnsi" w:hAnsiTheme="minorHAnsi"/>
                <w:b/>
                <w:bCs/>
                <w:sz w:val="22"/>
                <w:szCs w:val="22"/>
              </w:rPr>
              <w:t xml:space="preserve">Share point, </w:t>
            </w:r>
            <w:r w:rsidR="0093099C" w:rsidRPr="006D112F">
              <w:rPr>
                <w:rFonts w:asciiTheme="minorHAnsi" w:hAnsiTheme="minorHAnsi"/>
                <w:b/>
                <w:bCs/>
                <w:sz w:val="22"/>
                <w:szCs w:val="22"/>
              </w:rPr>
              <w:t xml:space="preserve"> SVN, Clear Case</w:t>
            </w:r>
          </w:p>
        </w:tc>
      </w:tr>
      <w:tr w:rsidR="008E3071" w:rsidRPr="006D112F" w:rsidTr="00CA1CED">
        <w:trPr>
          <w:trHeight w:val="113"/>
        </w:trPr>
        <w:tc>
          <w:tcPr>
            <w:tcW w:w="1890" w:type="dxa"/>
            <w:tcBorders>
              <w:top w:val="single" w:sz="6" w:space="0" w:color="auto"/>
              <w:left w:val="single" w:sz="6" w:space="0" w:color="auto"/>
              <w:bottom w:val="single" w:sz="6" w:space="0" w:color="auto"/>
              <w:right w:val="single" w:sz="6" w:space="0" w:color="auto"/>
            </w:tcBorders>
          </w:tcPr>
          <w:p w:rsidR="008E3071" w:rsidRPr="006D112F" w:rsidRDefault="00CE2C0E" w:rsidP="006D112F">
            <w:pPr>
              <w:contextualSpacing/>
              <w:jc w:val="both"/>
              <w:rPr>
                <w:rFonts w:asciiTheme="minorHAnsi" w:hAnsiTheme="minorHAnsi"/>
                <w:b/>
                <w:bCs/>
                <w:sz w:val="22"/>
                <w:szCs w:val="22"/>
              </w:rPr>
            </w:pPr>
            <w:r w:rsidRPr="006D112F">
              <w:rPr>
                <w:rFonts w:asciiTheme="minorHAnsi" w:hAnsiTheme="minorHAnsi"/>
                <w:b/>
                <w:bCs/>
                <w:sz w:val="22"/>
                <w:szCs w:val="22"/>
              </w:rPr>
              <w:t xml:space="preserve">Methodologies     </w:t>
            </w:r>
          </w:p>
        </w:tc>
        <w:tc>
          <w:tcPr>
            <w:tcW w:w="8033" w:type="dxa"/>
            <w:tcBorders>
              <w:top w:val="single" w:sz="6" w:space="0" w:color="auto"/>
              <w:left w:val="single" w:sz="6" w:space="0" w:color="auto"/>
              <w:bottom w:val="single" w:sz="6" w:space="0" w:color="auto"/>
              <w:right w:val="single" w:sz="6" w:space="0" w:color="auto"/>
            </w:tcBorders>
          </w:tcPr>
          <w:p w:rsidR="008E3071" w:rsidRPr="006D112F" w:rsidRDefault="00CE2C0E" w:rsidP="006D112F">
            <w:pPr>
              <w:contextualSpacing/>
              <w:jc w:val="both"/>
              <w:rPr>
                <w:rFonts w:asciiTheme="minorHAnsi" w:hAnsiTheme="minorHAnsi"/>
                <w:b/>
                <w:bCs/>
                <w:sz w:val="22"/>
                <w:szCs w:val="22"/>
              </w:rPr>
            </w:pPr>
            <w:r w:rsidRPr="006D112F">
              <w:rPr>
                <w:rFonts w:asciiTheme="minorHAnsi" w:hAnsiTheme="minorHAnsi"/>
                <w:b/>
                <w:bCs/>
                <w:sz w:val="22"/>
                <w:szCs w:val="22"/>
              </w:rPr>
              <w:t>Data Modeling – Logical/Physical/Dimension</w:t>
            </w:r>
            <w:r w:rsidR="000C5CA2" w:rsidRPr="006D112F">
              <w:rPr>
                <w:rFonts w:asciiTheme="minorHAnsi" w:hAnsiTheme="minorHAnsi"/>
                <w:b/>
                <w:bCs/>
                <w:sz w:val="22"/>
                <w:szCs w:val="22"/>
              </w:rPr>
              <w:t xml:space="preserve">al, Star/Snow flake Schema, </w:t>
            </w:r>
            <w:r w:rsidRPr="006D112F">
              <w:rPr>
                <w:rFonts w:asciiTheme="minorHAnsi" w:hAnsiTheme="minorHAnsi"/>
                <w:b/>
                <w:bCs/>
                <w:sz w:val="22"/>
                <w:szCs w:val="22"/>
              </w:rPr>
              <w:t xml:space="preserve">OLAP, </w:t>
            </w:r>
            <w:r w:rsidR="000C5CA2" w:rsidRPr="006D112F">
              <w:rPr>
                <w:rFonts w:asciiTheme="minorHAnsi" w:hAnsiTheme="minorHAnsi"/>
                <w:b/>
                <w:bCs/>
                <w:sz w:val="22"/>
                <w:szCs w:val="22"/>
              </w:rPr>
              <w:t>Agile/Waterfall</w:t>
            </w:r>
          </w:p>
        </w:tc>
      </w:tr>
      <w:tr w:rsidR="00CA1CED" w:rsidRPr="006D112F" w:rsidTr="00CA1CED">
        <w:trPr>
          <w:trHeight w:val="113"/>
        </w:trPr>
        <w:tc>
          <w:tcPr>
            <w:tcW w:w="1890" w:type="dxa"/>
            <w:tcBorders>
              <w:top w:val="single" w:sz="6" w:space="0" w:color="auto"/>
              <w:left w:val="single" w:sz="6" w:space="0" w:color="auto"/>
              <w:bottom w:val="single" w:sz="6" w:space="0" w:color="auto"/>
              <w:right w:val="single" w:sz="6" w:space="0" w:color="auto"/>
            </w:tcBorders>
          </w:tcPr>
          <w:p w:rsidR="00CA1CED" w:rsidRPr="006D112F" w:rsidRDefault="00CA1CED" w:rsidP="006D112F">
            <w:pPr>
              <w:contextualSpacing/>
              <w:jc w:val="both"/>
              <w:rPr>
                <w:rFonts w:asciiTheme="minorHAnsi" w:hAnsiTheme="minorHAnsi"/>
                <w:b/>
                <w:bCs/>
                <w:sz w:val="22"/>
                <w:szCs w:val="22"/>
              </w:rPr>
            </w:pPr>
            <w:r w:rsidRPr="006D112F">
              <w:rPr>
                <w:rFonts w:asciiTheme="minorHAnsi" w:hAnsiTheme="minorHAnsi"/>
                <w:b/>
                <w:bCs/>
                <w:sz w:val="22"/>
                <w:szCs w:val="22"/>
              </w:rPr>
              <w:t xml:space="preserve">Data modeling         </w:t>
            </w:r>
          </w:p>
        </w:tc>
        <w:tc>
          <w:tcPr>
            <w:tcW w:w="8033" w:type="dxa"/>
            <w:tcBorders>
              <w:top w:val="single" w:sz="6" w:space="0" w:color="auto"/>
              <w:left w:val="single" w:sz="6" w:space="0" w:color="auto"/>
              <w:bottom w:val="single" w:sz="6" w:space="0" w:color="auto"/>
              <w:right w:val="single" w:sz="6" w:space="0" w:color="auto"/>
            </w:tcBorders>
          </w:tcPr>
          <w:p w:rsidR="00CA1CED" w:rsidRPr="006D112F" w:rsidRDefault="00CA1CED" w:rsidP="006D112F">
            <w:pPr>
              <w:contextualSpacing/>
              <w:jc w:val="both"/>
              <w:rPr>
                <w:rFonts w:asciiTheme="minorHAnsi" w:hAnsiTheme="minorHAnsi"/>
                <w:b/>
                <w:bCs/>
                <w:sz w:val="22"/>
                <w:szCs w:val="22"/>
              </w:rPr>
            </w:pPr>
            <w:r w:rsidRPr="006D112F">
              <w:rPr>
                <w:rFonts w:asciiTheme="minorHAnsi" w:hAnsiTheme="minorHAnsi"/>
                <w:b/>
                <w:bCs/>
                <w:sz w:val="22"/>
                <w:szCs w:val="22"/>
              </w:rPr>
              <w:t>Power Designer, Erwin, ER Studio, MS Visio</w:t>
            </w:r>
          </w:p>
        </w:tc>
      </w:tr>
    </w:tbl>
    <w:p w:rsidR="00DD0A5A" w:rsidRPr="006D112F" w:rsidRDefault="00DD0A5A" w:rsidP="006D112F">
      <w:pPr>
        <w:ind w:left="450"/>
        <w:contextualSpacing/>
        <w:jc w:val="both"/>
        <w:rPr>
          <w:rFonts w:asciiTheme="minorHAnsi" w:hAnsiTheme="minorHAnsi"/>
          <w:sz w:val="22"/>
          <w:szCs w:val="22"/>
        </w:rPr>
      </w:pPr>
    </w:p>
    <w:p w:rsidR="00205BF8" w:rsidRPr="006D112F" w:rsidRDefault="00205BF8" w:rsidP="006D112F">
      <w:pPr>
        <w:pStyle w:val="RoseResumeHeader"/>
        <w:jc w:val="both"/>
        <w:rPr>
          <w:rFonts w:asciiTheme="minorHAnsi" w:hAnsiTheme="minorHAnsi" w:cs="Times New Roman"/>
          <w:sz w:val="22"/>
          <w:szCs w:val="22"/>
        </w:rPr>
      </w:pPr>
      <w:r w:rsidRPr="006D112F">
        <w:rPr>
          <w:rFonts w:asciiTheme="minorHAnsi" w:hAnsiTheme="minorHAnsi" w:cs="Times New Roman"/>
          <w:sz w:val="22"/>
          <w:szCs w:val="22"/>
        </w:rPr>
        <w:t>professional experience</w:t>
      </w:r>
    </w:p>
    <w:p w:rsidR="00121E0B" w:rsidRPr="006D112F" w:rsidRDefault="00121E0B" w:rsidP="006D112F">
      <w:pPr>
        <w:jc w:val="both"/>
        <w:rPr>
          <w:rFonts w:asciiTheme="minorHAnsi" w:hAnsiTheme="minorHAnsi"/>
          <w:b/>
          <w:sz w:val="22"/>
          <w:szCs w:val="22"/>
        </w:rPr>
      </w:pPr>
    </w:p>
    <w:p w:rsidR="000E41CA" w:rsidRPr="006D112F" w:rsidRDefault="000E41CA" w:rsidP="006D112F">
      <w:pPr>
        <w:jc w:val="both"/>
        <w:rPr>
          <w:rFonts w:asciiTheme="minorHAnsi" w:eastAsia="MS Mincho" w:hAnsiTheme="minorHAnsi"/>
          <w:b/>
          <w:bCs/>
          <w:sz w:val="22"/>
          <w:szCs w:val="22"/>
        </w:rPr>
      </w:pPr>
      <w:bookmarkStart w:id="0" w:name="OLE_LINK45"/>
    </w:p>
    <w:p w:rsidR="000E41CA" w:rsidRPr="006D112F" w:rsidRDefault="008A15F8" w:rsidP="006D112F">
      <w:pPr>
        <w:jc w:val="both"/>
        <w:rPr>
          <w:rFonts w:asciiTheme="minorHAnsi" w:eastAsia="MS Mincho" w:hAnsiTheme="minorHAnsi"/>
          <w:b/>
          <w:bCs/>
          <w:sz w:val="22"/>
          <w:szCs w:val="22"/>
        </w:rPr>
      </w:pPr>
      <w:r>
        <w:rPr>
          <w:rFonts w:asciiTheme="minorHAnsi" w:eastAsia="MS Mincho" w:hAnsiTheme="minorHAnsi"/>
          <w:b/>
          <w:bCs/>
          <w:sz w:val="22"/>
          <w:szCs w:val="22"/>
        </w:rPr>
        <w:t>AXIS Capital</w:t>
      </w:r>
    </w:p>
    <w:p w:rsidR="000E41CA" w:rsidRPr="006D112F" w:rsidRDefault="008A15F8" w:rsidP="006D112F">
      <w:pPr>
        <w:jc w:val="both"/>
        <w:rPr>
          <w:rFonts w:asciiTheme="minorHAnsi" w:eastAsia="MS Mincho" w:hAnsiTheme="minorHAnsi"/>
          <w:b/>
          <w:bCs/>
          <w:sz w:val="22"/>
          <w:szCs w:val="22"/>
        </w:rPr>
      </w:pPr>
      <w:r>
        <w:rPr>
          <w:rFonts w:asciiTheme="minorHAnsi" w:eastAsia="MS Mincho" w:hAnsiTheme="minorHAnsi"/>
          <w:b/>
          <w:bCs/>
          <w:sz w:val="22"/>
          <w:szCs w:val="22"/>
        </w:rPr>
        <w:t>Alpharetta</w:t>
      </w:r>
      <w:r w:rsidR="000E41CA" w:rsidRPr="006D112F">
        <w:rPr>
          <w:rFonts w:asciiTheme="minorHAnsi" w:eastAsia="MS Mincho" w:hAnsiTheme="minorHAnsi"/>
          <w:b/>
          <w:bCs/>
          <w:sz w:val="22"/>
          <w:szCs w:val="22"/>
        </w:rPr>
        <w:t xml:space="preserve">, </w:t>
      </w:r>
      <w:r>
        <w:rPr>
          <w:rFonts w:asciiTheme="minorHAnsi" w:eastAsia="MS Mincho" w:hAnsiTheme="minorHAnsi"/>
          <w:b/>
          <w:bCs/>
          <w:sz w:val="22"/>
          <w:szCs w:val="22"/>
        </w:rPr>
        <w:t>GA</w:t>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0849D7">
        <w:rPr>
          <w:rFonts w:asciiTheme="minorHAnsi" w:eastAsia="MS Mincho" w:hAnsiTheme="minorHAnsi"/>
          <w:b/>
          <w:bCs/>
          <w:sz w:val="22"/>
          <w:szCs w:val="22"/>
        </w:rPr>
        <w:t>Jun</w:t>
      </w:r>
      <w:r w:rsidR="00107C9F" w:rsidRPr="006D112F">
        <w:rPr>
          <w:rFonts w:asciiTheme="minorHAnsi" w:eastAsia="MS Mincho" w:hAnsiTheme="minorHAnsi"/>
          <w:b/>
          <w:bCs/>
          <w:sz w:val="22"/>
          <w:szCs w:val="22"/>
        </w:rPr>
        <w:t xml:space="preserve"> 201</w:t>
      </w:r>
      <w:r w:rsidR="000849D7">
        <w:rPr>
          <w:rFonts w:asciiTheme="minorHAnsi" w:eastAsia="MS Mincho" w:hAnsiTheme="minorHAnsi"/>
          <w:b/>
          <w:bCs/>
          <w:sz w:val="22"/>
          <w:szCs w:val="22"/>
        </w:rPr>
        <w:t>6</w:t>
      </w:r>
      <w:r w:rsidR="00107C9F" w:rsidRPr="006D112F">
        <w:rPr>
          <w:rFonts w:asciiTheme="minorHAnsi" w:eastAsia="MS Mincho" w:hAnsiTheme="minorHAnsi"/>
          <w:b/>
          <w:bCs/>
          <w:sz w:val="22"/>
          <w:szCs w:val="22"/>
        </w:rPr>
        <w:t>-Present</w:t>
      </w:r>
    </w:p>
    <w:p w:rsidR="000E41CA" w:rsidRPr="006D112F" w:rsidRDefault="000E41CA" w:rsidP="006D112F">
      <w:pPr>
        <w:jc w:val="both"/>
        <w:rPr>
          <w:rFonts w:asciiTheme="minorHAnsi" w:eastAsia="MS Mincho" w:hAnsiTheme="minorHAnsi"/>
          <w:b/>
          <w:bCs/>
          <w:sz w:val="22"/>
          <w:szCs w:val="22"/>
        </w:rPr>
      </w:pPr>
      <w:r w:rsidRPr="006D112F">
        <w:rPr>
          <w:rFonts w:asciiTheme="minorHAnsi" w:eastAsia="MS Mincho" w:hAnsiTheme="minorHAnsi"/>
          <w:b/>
          <w:bCs/>
          <w:sz w:val="22"/>
          <w:szCs w:val="22"/>
        </w:rPr>
        <w:t xml:space="preserve">Role: Sr. Tableau Developer/Sr. Data Analyst                                                                                        </w:t>
      </w:r>
      <w:r w:rsidR="008D5222" w:rsidRPr="006D112F">
        <w:rPr>
          <w:rFonts w:asciiTheme="minorHAnsi" w:eastAsia="MS Mincho" w:hAnsiTheme="minorHAnsi"/>
          <w:b/>
          <w:bCs/>
          <w:sz w:val="22"/>
          <w:szCs w:val="22"/>
        </w:rPr>
        <w:tab/>
      </w:r>
    </w:p>
    <w:p w:rsidR="000E41CA" w:rsidRPr="006D112F" w:rsidRDefault="008A15F8" w:rsidP="006D112F">
      <w:pPr>
        <w:jc w:val="both"/>
        <w:rPr>
          <w:rStyle w:val="Hyperlink"/>
          <w:rFonts w:asciiTheme="minorHAnsi" w:hAnsiTheme="minorHAnsi" w:cs="Times New Roman"/>
          <w:color w:val="auto"/>
          <w:sz w:val="22"/>
          <w:szCs w:val="22"/>
        </w:rPr>
      </w:pPr>
      <w:r w:rsidRPr="008A15F8">
        <w:rPr>
          <w:rStyle w:val="Hyperlink"/>
          <w:rFonts w:asciiTheme="minorHAnsi" w:hAnsiTheme="minorHAnsi" w:cs="Times New Roman"/>
          <w:b/>
          <w:color w:val="auto"/>
          <w:sz w:val="22"/>
          <w:szCs w:val="22"/>
        </w:rPr>
        <w:t xml:space="preserve">AXIS Capital </w:t>
      </w:r>
      <w:r w:rsidRPr="008A15F8">
        <w:rPr>
          <w:rStyle w:val="Hyperlink"/>
          <w:rFonts w:asciiTheme="minorHAnsi" w:hAnsiTheme="minorHAnsi" w:cs="Times New Roman"/>
          <w:color w:val="auto"/>
          <w:sz w:val="22"/>
          <w:szCs w:val="22"/>
        </w:rPr>
        <w:t>offers various risk transfer products and services through subsidiaries and branch networks in Bermuda, the United States, Canada, Europe, Australia and Singapore.The company offers insurance services including Property, Professional Lines, Marine, Energy, Environmental and other insurance solutions.</w:t>
      </w:r>
      <w:r w:rsidR="000E41CA" w:rsidRPr="006D112F">
        <w:rPr>
          <w:rStyle w:val="Hyperlink"/>
          <w:rFonts w:asciiTheme="minorHAnsi" w:hAnsiTheme="minorHAnsi" w:cs="Times New Roman"/>
          <w:color w:val="auto"/>
          <w:sz w:val="22"/>
          <w:szCs w:val="22"/>
        </w:rPr>
        <w:t xml:space="preserve">The </w:t>
      </w:r>
      <w:r>
        <w:rPr>
          <w:rStyle w:val="Hyperlink"/>
          <w:rFonts w:asciiTheme="minorHAnsi" w:hAnsiTheme="minorHAnsi" w:cs="Times New Roman"/>
          <w:color w:val="auto"/>
          <w:sz w:val="22"/>
          <w:szCs w:val="22"/>
        </w:rPr>
        <w:t>p</w:t>
      </w:r>
      <w:r w:rsidR="000E41CA" w:rsidRPr="006D112F">
        <w:rPr>
          <w:rStyle w:val="Hyperlink"/>
          <w:rFonts w:asciiTheme="minorHAnsi" w:hAnsiTheme="minorHAnsi" w:cs="Times New Roman"/>
          <w:color w:val="auto"/>
          <w:sz w:val="22"/>
          <w:szCs w:val="22"/>
        </w:rPr>
        <w:t xml:space="preserve">roject mainly consists of </w:t>
      </w:r>
      <w:r>
        <w:rPr>
          <w:rStyle w:val="Hyperlink"/>
          <w:rFonts w:asciiTheme="minorHAnsi" w:hAnsiTheme="minorHAnsi" w:cs="Times New Roman"/>
          <w:color w:val="auto"/>
          <w:sz w:val="22"/>
          <w:szCs w:val="22"/>
        </w:rPr>
        <w:t>creating Tableau dashboards analyzing</w:t>
      </w:r>
      <w:r w:rsidRPr="008A15F8">
        <w:rPr>
          <w:rStyle w:val="Hyperlink"/>
          <w:rFonts w:asciiTheme="minorHAnsi" w:hAnsiTheme="minorHAnsi" w:cs="Times New Roman"/>
          <w:color w:val="auto"/>
          <w:sz w:val="22"/>
          <w:szCs w:val="22"/>
        </w:rPr>
        <w:t>product, geography, customer segment and distribution channels</w:t>
      </w:r>
      <w:r>
        <w:rPr>
          <w:rStyle w:val="Hyperlink"/>
          <w:rFonts w:asciiTheme="minorHAnsi" w:hAnsiTheme="minorHAnsi" w:cs="Times New Roman"/>
          <w:color w:val="auto"/>
          <w:sz w:val="22"/>
          <w:szCs w:val="22"/>
        </w:rPr>
        <w:t xml:space="preserve"> data.</w:t>
      </w:r>
    </w:p>
    <w:p w:rsidR="000E41CA" w:rsidRPr="006D112F" w:rsidRDefault="000E41CA" w:rsidP="006D112F">
      <w:pPr>
        <w:jc w:val="both"/>
        <w:rPr>
          <w:rFonts w:asciiTheme="minorHAnsi" w:eastAsia="MS Mincho" w:hAnsiTheme="minorHAnsi"/>
          <w:b/>
          <w:bCs/>
          <w:sz w:val="22"/>
          <w:szCs w:val="22"/>
        </w:rPr>
      </w:pPr>
    </w:p>
    <w:p w:rsidR="000E41CA" w:rsidRPr="006D112F" w:rsidRDefault="000E41CA" w:rsidP="006D112F">
      <w:pPr>
        <w:jc w:val="both"/>
        <w:rPr>
          <w:rFonts w:asciiTheme="minorHAnsi" w:eastAsia="MS Mincho" w:hAnsiTheme="minorHAnsi"/>
          <w:b/>
          <w:bCs/>
          <w:sz w:val="22"/>
          <w:szCs w:val="22"/>
        </w:rPr>
      </w:pPr>
      <w:r w:rsidRPr="006D112F">
        <w:rPr>
          <w:rFonts w:asciiTheme="minorHAnsi" w:eastAsia="MS Mincho" w:hAnsiTheme="minorHAnsi"/>
          <w:b/>
          <w:bCs/>
          <w:sz w:val="22"/>
          <w:szCs w:val="22"/>
        </w:rPr>
        <w:t xml:space="preserve">Responsibilities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Gathered end user requirements from business and Finance to develop Executive dashboards constituting of Financial Forecast, Pre sales, Risk and underwriting Business.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Developed corporate financial dashboards using the enterprise business intelligence for evaluating the Growth, distribution and Profitability for the executives.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Developed Information Technology Metrics dashboards to evaluate the efficiency of the Technology partners for the segment leads and improve productivity and delivery schedules.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Created Dashboard mock-ups or Proto Types for Business partners so as to give them a beforehand experience of how final product would look like.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Created side by side bars, Scatter Plots, Stacked Bars, Heat Maps, Filled Maps and Symbol Maps according to deliverable specifications.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Provide Business Intelligence support using Tableau for implementing effective Business dashboards &amp; visualizations of data.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Develop manage and maintain data dictionary or metadata.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Design Metadata Layer for Tableau reports and Tableau metadata management with maintaining consistency in server data source.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Helped customize Tableau Server with Company Logo and Company Pop-Ups.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lastRenderedPageBreak/>
        <w:t xml:space="preserve">Developed complex calculated fields for the business logic, field actions, sets and parameters to include various filtering capabilities for the dashboards, and to provide drill down features for the detailed reports.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Generate KPI for customer satisfaction survey results and disease management.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Created Data Connections, published on Tableau Server for usage with operational/Monitoring Dashboards.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Created Tableau worksheet which involves Schema Import, Implementing the business logic by customization.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Developed business process and technical design documentation for each reporting service developed in this project.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Administered user, user groups, and scheduled instances for reports in Tableau.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Built complex formulas in Tableau for various business calculations.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Administered and provided production support for Enterprise wide Tableau application consisting of multiple key functional business domains.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Developed Reports in SSRS to send the reports directly to the respective E-mails using Subscriptions.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Created SSIS (SQL Server Integration Service) packages to extract data from OLTP to OLAP systems with different transformation and scheduled Jobs to run the packages on a daily basis.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Created various complex SQL Queries, Stored Procedures, and User Defined Functions to implement the business logic.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Took regular back-ups of the Production Metadata in SQL Server Database.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Developed internal and external performance management dashboards enabling business intelligence reporting for application portfolio.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Incorporated a regional and national comparative / benchmark metrics to give context to Horizon performance.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Created extensive custom joins for blending data from several different data sources.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Maintained Test log and Wrote test Evaluation, Summary Reports.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Extensively involved in doing user acceptance testing (UAT).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Generated Test Cases for each specification in Requirement Specification Document corresponding to each module.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Performed Tableau Admin duties that comprised configuration, adding users, groups, managing licenses and data connections, scheduling tasks, embedding views in the Tableau Server.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Coordinate new data development which includes the creation of new structure to meet business requirements or streamline existing processes to reduce overhead on the existing warehouse with ETL Development team. </w:t>
      </w:r>
    </w:p>
    <w:p w:rsidR="000E41CA" w:rsidRPr="006D112F" w:rsidRDefault="000E41CA"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 xml:space="preserve">Introduced several Levels of Dashboard Drill Down and Links to interrelated performance metrics. </w:t>
      </w:r>
    </w:p>
    <w:p w:rsidR="000E41CA" w:rsidRPr="006D112F" w:rsidRDefault="000E41CA" w:rsidP="006D112F">
      <w:pPr>
        <w:numPr>
          <w:ilvl w:val="0"/>
          <w:numId w:val="20"/>
        </w:numPr>
        <w:jc w:val="both"/>
        <w:rPr>
          <w:rFonts w:asciiTheme="minorHAnsi" w:eastAsia="MS Mincho" w:hAnsiTheme="minorHAnsi"/>
          <w:b/>
          <w:bCs/>
          <w:sz w:val="22"/>
          <w:szCs w:val="22"/>
        </w:rPr>
      </w:pPr>
      <w:r w:rsidRPr="006D112F">
        <w:rPr>
          <w:rFonts w:asciiTheme="minorHAnsi" w:hAnsiTheme="minorHAnsi"/>
          <w:sz w:val="22"/>
          <w:szCs w:val="22"/>
          <w:shd w:val="clear" w:color="auto" w:fill="FFFFFF"/>
        </w:rPr>
        <w:t xml:space="preserve">Upgraded Workbooks and Dashboards from Tableau 8 to Tableau 9. </w:t>
      </w:r>
    </w:p>
    <w:p w:rsidR="000E41CA" w:rsidRPr="006D112F" w:rsidRDefault="000E41CA" w:rsidP="006D112F">
      <w:pPr>
        <w:jc w:val="both"/>
        <w:rPr>
          <w:rFonts w:asciiTheme="minorHAnsi" w:hAnsiTheme="minorHAnsi"/>
          <w:b/>
          <w:sz w:val="22"/>
          <w:szCs w:val="22"/>
        </w:rPr>
      </w:pPr>
      <w:r w:rsidRPr="006D112F">
        <w:rPr>
          <w:rFonts w:asciiTheme="minorHAnsi" w:hAnsiTheme="minorHAnsi"/>
          <w:b/>
          <w:sz w:val="22"/>
          <w:szCs w:val="22"/>
        </w:rPr>
        <w:t xml:space="preserve">Environment: Tableau </w:t>
      </w:r>
      <w:r w:rsidR="008D5222" w:rsidRPr="006D112F">
        <w:rPr>
          <w:rFonts w:asciiTheme="minorHAnsi" w:hAnsiTheme="minorHAnsi"/>
          <w:b/>
          <w:sz w:val="22"/>
          <w:szCs w:val="22"/>
        </w:rPr>
        <w:t>(</w:t>
      </w:r>
      <w:r w:rsidRPr="006D112F">
        <w:rPr>
          <w:rFonts w:asciiTheme="minorHAnsi" w:hAnsiTheme="minorHAnsi"/>
          <w:b/>
          <w:sz w:val="22"/>
          <w:szCs w:val="22"/>
        </w:rPr>
        <w:t>Desktop/ Server</w:t>
      </w:r>
      <w:r w:rsidR="008D5222" w:rsidRPr="006D112F">
        <w:rPr>
          <w:rFonts w:asciiTheme="minorHAnsi" w:hAnsiTheme="minorHAnsi"/>
          <w:b/>
          <w:sz w:val="22"/>
          <w:szCs w:val="22"/>
        </w:rPr>
        <w:t>)</w:t>
      </w:r>
      <w:r w:rsidR="00571FCB">
        <w:rPr>
          <w:rFonts w:asciiTheme="minorHAnsi" w:hAnsiTheme="minorHAnsi"/>
          <w:b/>
          <w:sz w:val="22"/>
          <w:szCs w:val="22"/>
        </w:rPr>
        <w:t>10</w:t>
      </w:r>
      <w:r w:rsidRPr="006D112F">
        <w:rPr>
          <w:rFonts w:asciiTheme="minorHAnsi" w:hAnsiTheme="minorHAnsi"/>
          <w:b/>
          <w:sz w:val="22"/>
          <w:szCs w:val="22"/>
        </w:rPr>
        <w:t>/</w:t>
      </w:r>
      <w:r w:rsidR="00571FCB">
        <w:rPr>
          <w:rFonts w:asciiTheme="minorHAnsi" w:hAnsiTheme="minorHAnsi"/>
          <w:b/>
          <w:sz w:val="22"/>
          <w:szCs w:val="22"/>
        </w:rPr>
        <w:t>9.</w:t>
      </w:r>
      <w:r w:rsidR="000C4CAA">
        <w:rPr>
          <w:rFonts w:asciiTheme="minorHAnsi" w:hAnsiTheme="minorHAnsi"/>
          <w:b/>
          <w:sz w:val="22"/>
          <w:szCs w:val="22"/>
        </w:rPr>
        <w:t>2</w:t>
      </w:r>
      <w:r w:rsidRPr="006D112F">
        <w:rPr>
          <w:rFonts w:asciiTheme="minorHAnsi" w:hAnsiTheme="minorHAnsi"/>
          <w:b/>
          <w:sz w:val="22"/>
          <w:szCs w:val="22"/>
        </w:rPr>
        <w:t xml:space="preserve">, </w:t>
      </w:r>
      <w:r w:rsidR="003F314D" w:rsidRPr="006D112F">
        <w:rPr>
          <w:rFonts w:asciiTheme="minorHAnsi" w:hAnsiTheme="minorHAnsi"/>
          <w:b/>
          <w:sz w:val="22"/>
          <w:szCs w:val="22"/>
        </w:rPr>
        <w:t xml:space="preserve">Alteryx, </w:t>
      </w:r>
      <w:r w:rsidRPr="006D112F">
        <w:rPr>
          <w:rFonts w:asciiTheme="minorHAnsi" w:hAnsiTheme="minorHAnsi"/>
          <w:b/>
          <w:sz w:val="22"/>
          <w:szCs w:val="22"/>
        </w:rPr>
        <w:t>SQL Server, SSRS, ER</w:t>
      </w:r>
      <w:r w:rsidR="000814F5" w:rsidRPr="006D112F">
        <w:rPr>
          <w:rFonts w:asciiTheme="minorHAnsi" w:hAnsiTheme="minorHAnsi"/>
          <w:b/>
          <w:sz w:val="22"/>
          <w:szCs w:val="22"/>
        </w:rPr>
        <w:t xml:space="preserve">win, HP Quality Center 10.0, Oracle 11g, PL/SQL, TOAD, </w:t>
      </w:r>
      <w:r w:rsidR="003F314D" w:rsidRPr="006D112F">
        <w:rPr>
          <w:rFonts w:asciiTheme="minorHAnsi" w:hAnsiTheme="minorHAnsi"/>
          <w:b/>
          <w:sz w:val="22"/>
          <w:szCs w:val="22"/>
        </w:rPr>
        <w:t xml:space="preserve">SVN, </w:t>
      </w:r>
      <w:r w:rsidR="000814F5" w:rsidRPr="006D112F">
        <w:rPr>
          <w:rFonts w:asciiTheme="minorHAnsi" w:hAnsiTheme="minorHAnsi"/>
          <w:b/>
          <w:sz w:val="22"/>
          <w:szCs w:val="22"/>
        </w:rPr>
        <w:t>SQL Developer</w:t>
      </w:r>
      <w:r w:rsidRPr="006D112F">
        <w:rPr>
          <w:rFonts w:asciiTheme="minorHAnsi" w:hAnsiTheme="minorHAnsi"/>
          <w:b/>
          <w:sz w:val="22"/>
          <w:szCs w:val="22"/>
        </w:rPr>
        <w:t>.</w:t>
      </w:r>
    </w:p>
    <w:p w:rsidR="000E41CA" w:rsidRDefault="000E41CA" w:rsidP="006D112F">
      <w:pPr>
        <w:jc w:val="both"/>
        <w:rPr>
          <w:rFonts w:asciiTheme="minorHAnsi" w:hAnsiTheme="minorHAnsi"/>
          <w:b/>
          <w:sz w:val="22"/>
          <w:szCs w:val="22"/>
        </w:rPr>
      </w:pPr>
    </w:p>
    <w:p w:rsidR="00854F0E" w:rsidRDefault="00854F0E" w:rsidP="006D112F">
      <w:pPr>
        <w:jc w:val="both"/>
        <w:rPr>
          <w:rFonts w:asciiTheme="minorHAnsi" w:hAnsiTheme="minorHAnsi"/>
          <w:b/>
          <w:sz w:val="22"/>
          <w:szCs w:val="22"/>
        </w:rPr>
      </w:pPr>
    </w:p>
    <w:p w:rsidR="0089069A" w:rsidRPr="006D112F" w:rsidRDefault="0089069A" w:rsidP="0089069A">
      <w:pPr>
        <w:jc w:val="both"/>
        <w:rPr>
          <w:rFonts w:asciiTheme="minorHAnsi" w:eastAsia="MS Mincho" w:hAnsiTheme="minorHAnsi"/>
          <w:b/>
          <w:bCs/>
          <w:sz w:val="22"/>
          <w:szCs w:val="22"/>
        </w:rPr>
      </w:pPr>
      <w:r>
        <w:rPr>
          <w:rFonts w:asciiTheme="minorHAnsi" w:eastAsia="MS Mincho" w:hAnsiTheme="minorHAnsi"/>
          <w:b/>
          <w:bCs/>
          <w:sz w:val="22"/>
          <w:szCs w:val="22"/>
        </w:rPr>
        <w:t>American Heart Association</w:t>
      </w:r>
    </w:p>
    <w:p w:rsidR="0089069A" w:rsidRPr="006D112F" w:rsidRDefault="0089069A" w:rsidP="0089069A">
      <w:pPr>
        <w:jc w:val="both"/>
        <w:rPr>
          <w:rFonts w:asciiTheme="minorHAnsi" w:eastAsia="MS Mincho" w:hAnsiTheme="minorHAnsi"/>
          <w:b/>
          <w:bCs/>
          <w:sz w:val="22"/>
          <w:szCs w:val="22"/>
        </w:rPr>
      </w:pPr>
      <w:r>
        <w:rPr>
          <w:rFonts w:asciiTheme="minorHAnsi" w:eastAsia="MS Mincho" w:hAnsiTheme="minorHAnsi"/>
          <w:b/>
          <w:bCs/>
          <w:sz w:val="22"/>
          <w:szCs w:val="22"/>
        </w:rPr>
        <w:t>Dallas</w:t>
      </w:r>
      <w:r w:rsidRPr="006D112F">
        <w:rPr>
          <w:rFonts w:asciiTheme="minorHAnsi" w:eastAsia="MS Mincho" w:hAnsiTheme="minorHAnsi"/>
          <w:b/>
          <w:bCs/>
          <w:sz w:val="22"/>
          <w:szCs w:val="22"/>
        </w:rPr>
        <w:t>,</w:t>
      </w:r>
      <w:r>
        <w:rPr>
          <w:rFonts w:asciiTheme="minorHAnsi" w:eastAsia="MS Mincho" w:hAnsiTheme="minorHAnsi"/>
          <w:b/>
          <w:bCs/>
          <w:sz w:val="22"/>
          <w:szCs w:val="22"/>
        </w:rPr>
        <w:t>TX</w:t>
      </w:r>
      <w:r w:rsidRPr="006D112F">
        <w:rPr>
          <w:rFonts w:asciiTheme="minorHAnsi" w:eastAsia="MS Mincho" w:hAnsiTheme="minorHAnsi"/>
          <w:b/>
          <w:bCs/>
          <w:sz w:val="22"/>
          <w:szCs w:val="22"/>
        </w:rPr>
        <w:tab/>
      </w:r>
      <w:r w:rsidR="00A14D1C">
        <w:rPr>
          <w:rFonts w:asciiTheme="minorHAnsi" w:eastAsia="MS Mincho" w:hAnsiTheme="minorHAnsi"/>
          <w:b/>
          <w:bCs/>
          <w:sz w:val="22"/>
          <w:szCs w:val="22"/>
        </w:rPr>
        <w:tab/>
      </w:r>
      <w:r w:rsidR="00A14D1C">
        <w:rPr>
          <w:rFonts w:asciiTheme="minorHAnsi" w:eastAsia="MS Mincho" w:hAnsiTheme="minorHAnsi"/>
          <w:b/>
          <w:bCs/>
          <w:sz w:val="22"/>
          <w:szCs w:val="22"/>
        </w:rPr>
        <w:tab/>
      </w:r>
      <w:bookmarkStart w:id="1" w:name="_GoBack"/>
      <w:bookmarkEnd w:id="1"/>
      <w:r>
        <w:rPr>
          <w:rFonts w:asciiTheme="minorHAnsi" w:eastAsia="MS Mincho" w:hAnsiTheme="minorHAnsi"/>
          <w:b/>
          <w:bCs/>
          <w:sz w:val="22"/>
          <w:szCs w:val="22"/>
        </w:rPr>
        <w:tab/>
      </w:r>
      <w:r>
        <w:rPr>
          <w:rFonts w:asciiTheme="minorHAnsi" w:eastAsia="MS Mincho" w:hAnsiTheme="minorHAnsi"/>
          <w:b/>
          <w:bCs/>
          <w:sz w:val="22"/>
          <w:szCs w:val="22"/>
        </w:rPr>
        <w:tab/>
      </w:r>
      <w:r>
        <w:rPr>
          <w:rFonts w:asciiTheme="minorHAnsi" w:eastAsia="MS Mincho" w:hAnsiTheme="minorHAnsi"/>
          <w:b/>
          <w:bCs/>
          <w:sz w:val="22"/>
          <w:szCs w:val="22"/>
        </w:rPr>
        <w:tab/>
      </w:r>
      <w:r>
        <w:rPr>
          <w:rFonts w:asciiTheme="minorHAnsi" w:eastAsia="MS Mincho" w:hAnsiTheme="minorHAnsi"/>
          <w:b/>
          <w:bCs/>
          <w:sz w:val="22"/>
          <w:szCs w:val="22"/>
        </w:rPr>
        <w:tab/>
      </w:r>
      <w:r>
        <w:rPr>
          <w:rFonts w:asciiTheme="minorHAnsi" w:eastAsia="MS Mincho" w:hAnsiTheme="minorHAnsi"/>
          <w:b/>
          <w:bCs/>
          <w:sz w:val="22"/>
          <w:szCs w:val="22"/>
        </w:rPr>
        <w:tab/>
      </w:r>
      <w:r>
        <w:rPr>
          <w:rFonts w:asciiTheme="minorHAnsi" w:eastAsia="MS Mincho" w:hAnsiTheme="minorHAnsi"/>
          <w:b/>
          <w:bCs/>
          <w:sz w:val="22"/>
          <w:szCs w:val="22"/>
        </w:rPr>
        <w:tab/>
      </w:r>
      <w:r>
        <w:rPr>
          <w:rFonts w:asciiTheme="minorHAnsi" w:eastAsia="MS Mincho" w:hAnsiTheme="minorHAnsi"/>
          <w:b/>
          <w:bCs/>
          <w:sz w:val="22"/>
          <w:szCs w:val="22"/>
        </w:rPr>
        <w:tab/>
      </w:r>
      <w:r>
        <w:rPr>
          <w:rFonts w:asciiTheme="minorHAnsi" w:eastAsia="MS Mincho" w:hAnsiTheme="minorHAnsi"/>
          <w:b/>
          <w:bCs/>
          <w:sz w:val="22"/>
          <w:szCs w:val="22"/>
        </w:rPr>
        <w:tab/>
        <w:t>Feb</w:t>
      </w:r>
      <w:r w:rsidRPr="006D112F">
        <w:rPr>
          <w:rFonts w:asciiTheme="minorHAnsi" w:eastAsia="MS Mincho" w:hAnsiTheme="minorHAnsi"/>
          <w:b/>
          <w:bCs/>
          <w:sz w:val="22"/>
          <w:szCs w:val="22"/>
        </w:rPr>
        <w:t xml:space="preserve"> 201</w:t>
      </w:r>
      <w:r>
        <w:rPr>
          <w:rFonts w:asciiTheme="minorHAnsi" w:eastAsia="MS Mincho" w:hAnsiTheme="minorHAnsi"/>
          <w:b/>
          <w:bCs/>
          <w:sz w:val="22"/>
          <w:szCs w:val="22"/>
        </w:rPr>
        <w:t>5</w:t>
      </w:r>
      <w:r w:rsidRPr="006D112F">
        <w:rPr>
          <w:rFonts w:asciiTheme="minorHAnsi" w:eastAsia="MS Mincho" w:hAnsiTheme="minorHAnsi"/>
          <w:b/>
          <w:bCs/>
          <w:sz w:val="22"/>
          <w:szCs w:val="22"/>
        </w:rPr>
        <w:t>-</w:t>
      </w:r>
      <w:r>
        <w:rPr>
          <w:rFonts w:asciiTheme="minorHAnsi" w:eastAsia="MS Mincho" w:hAnsiTheme="minorHAnsi"/>
          <w:b/>
          <w:bCs/>
          <w:sz w:val="22"/>
          <w:szCs w:val="22"/>
        </w:rPr>
        <w:t>May</w:t>
      </w:r>
      <w:r w:rsidRPr="006D112F">
        <w:rPr>
          <w:rFonts w:asciiTheme="minorHAnsi" w:eastAsia="MS Mincho" w:hAnsiTheme="minorHAnsi"/>
          <w:b/>
          <w:bCs/>
          <w:sz w:val="22"/>
          <w:szCs w:val="22"/>
        </w:rPr>
        <w:t xml:space="preserve"> 201</w:t>
      </w:r>
      <w:r>
        <w:rPr>
          <w:rFonts w:asciiTheme="minorHAnsi" w:eastAsia="MS Mincho" w:hAnsiTheme="minorHAnsi"/>
          <w:b/>
          <w:bCs/>
          <w:sz w:val="22"/>
          <w:szCs w:val="22"/>
        </w:rPr>
        <w:t xml:space="preserve">6     </w:t>
      </w:r>
    </w:p>
    <w:p w:rsidR="0089069A" w:rsidRPr="006D112F" w:rsidRDefault="0089069A" w:rsidP="0089069A">
      <w:pPr>
        <w:jc w:val="both"/>
        <w:rPr>
          <w:rFonts w:asciiTheme="minorHAnsi" w:eastAsia="MS Mincho" w:hAnsiTheme="minorHAnsi"/>
          <w:b/>
          <w:bCs/>
          <w:sz w:val="22"/>
          <w:szCs w:val="22"/>
        </w:rPr>
      </w:pPr>
      <w:r w:rsidRPr="006D112F">
        <w:rPr>
          <w:rFonts w:asciiTheme="minorHAnsi" w:eastAsia="MS Mincho" w:hAnsiTheme="minorHAnsi"/>
          <w:b/>
          <w:bCs/>
          <w:sz w:val="22"/>
          <w:szCs w:val="22"/>
        </w:rPr>
        <w:t>Role: Sr. Tableau developer/ Data Analyst</w:t>
      </w:r>
    </w:p>
    <w:p w:rsidR="0089069A" w:rsidRPr="006D112F" w:rsidRDefault="0089069A" w:rsidP="0089069A">
      <w:pPr>
        <w:jc w:val="both"/>
        <w:textAlignment w:val="baseline"/>
        <w:rPr>
          <w:rFonts w:asciiTheme="minorHAnsi" w:hAnsiTheme="minorHAnsi"/>
          <w:b/>
          <w:sz w:val="22"/>
          <w:szCs w:val="22"/>
          <w:u w:val="single"/>
        </w:rPr>
      </w:pPr>
      <w:r w:rsidRPr="00571FCB">
        <w:rPr>
          <w:rFonts w:asciiTheme="minorHAnsi" w:hAnsiTheme="minorHAnsi"/>
          <w:b/>
          <w:bCs/>
          <w:sz w:val="22"/>
          <w:szCs w:val="22"/>
          <w:shd w:val="clear" w:color="auto" w:fill="FFFFFF"/>
        </w:rPr>
        <w:t xml:space="preserve">The American Heart Association </w:t>
      </w:r>
      <w:r w:rsidRPr="00571FCB">
        <w:rPr>
          <w:rFonts w:asciiTheme="minorHAnsi" w:hAnsiTheme="minorHAnsi"/>
          <w:sz w:val="22"/>
          <w:szCs w:val="22"/>
        </w:rPr>
        <w:t>is a non-profit organization</w:t>
      </w:r>
      <w:r>
        <w:rPr>
          <w:rFonts w:asciiTheme="minorHAnsi" w:hAnsiTheme="minorHAnsi"/>
          <w:sz w:val="22"/>
          <w:szCs w:val="22"/>
        </w:rPr>
        <w:t xml:space="preserve"> and </w:t>
      </w:r>
      <w:r w:rsidRPr="00571FCB">
        <w:rPr>
          <w:rFonts w:asciiTheme="minorHAnsi" w:hAnsiTheme="minorHAnsi"/>
          <w:sz w:val="22"/>
          <w:szCs w:val="22"/>
        </w:rPr>
        <w:t xml:space="preserve">the nation's oldest and largest voluntary organization dedicated to fighting heart disease and stroke. </w:t>
      </w:r>
      <w:r>
        <w:rPr>
          <w:rFonts w:asciiTheme="minorHAnsi" w:hAnsiTheme="minorHAnsi"/>
          <w:sz w:val="22"/>
          <w:szCs w:val="22"/>
        </w:rPr>
        <w:t>They</w:t>
      </w:r>
      <w:r w:rsidRPr="00571FCB">
        <w:rPr>
          <w:rFonts w:asciiTheme="minorHAnsi" w:hAnsiTheme="minorHAnsi"/>
          <w:sz w:val="22"/>
          <w:szCs w:val="22"/>
        </w:rPr>
        <w:t xml:space="preserve"> provide science-based treatment guidelines to healthcare professionals to help them provide quality care to their patients</w:t>
      </w:r>
      <w:r w:rsidRPr="006D112F">
        <w:rPr>
          <w:rFonts w:asciiTheme="minorHAnsi" w:hAnsiTheme="minorHAnsi"/>
          <w:sz w:val="22"/>
          <w:szCs w:val="22"/>
        </w:rPr>
        <w:t xml:space="preserve">.The project is to </w:t>
      </w:r>
      <w:r>
        <w:rPr>
          <w:rFonts w:asciiTheme="minorHAnsi" w:hAnsiTheme="minorHAnsi"/>
          <w:sz w:val="22"/>
          <w:szCs w:val="22"/>
        </w:rPr>
        <w:t xml:space="preserve">identify Health Care Metrics like Workplace Health Achievement Index utilizing internal and external data and provide </w:t>
      </w:r>
      <w:r w:rsidRPr="006D112F">
        <w:rPr>
          <w:rFonts w:asciiTheme="minorHAnsi" w:hAnsiTheme="minorHAnsi"/>
          <w:sz w:val="22"/>
          <w:szCs w:val="22"/>
        </w:rPr>
        <w:t>analytical solutions using Tableau.</w:t>
      </w:r>
    </w:p>
    <w:p w:rsidR="0089069A" w:rsidRPr="006D112F" w:rsidRDefault="0089069A" w:rsidP="0089069A">
      <w:pPr>
        <w:jc w:val="both"/>
        <w:rPr>
          <w:rFonts w:asciiTheme="minorHAnsi" w:hAnsiTheme="minorHAnsi"/>
          <w:b/>
          <w:sz w:val="22"/>
          <w:szCs w:val="22"/>
        </w:rPr>
      </w:pPr>
    </w:p>
    <w:p w:rsidR="0089069A" w:rsidRPr="006D112F" w:rsidRDefault="0089069A" w:rsidP="0089069A">
      <w:pPr>
        <w:jc w:val="both"/>
        <w:rPr>
          <w:rFonts w:asciiTheme="minorHAnsi" w:hAnsiTheme="minorHAnsi"/>
          <w:sz w:val="22"/>
          <w:szCs w:val="22"/>
        </w:rPr>
      </w:pPr>
      <w:r w:rsidRPr="006D112F">
        <w:rPr>
          <w:rFonts w:asciiTheme="minorHAnsi" w:hAnsiTheme="minorHAnsi"/>
          <w:b/>
          <w:sz w:val="22"/>
          <w:szCs w:val="22"/>
        </w:rPr>
        <w:t>Responsibilities</w:t>
      </w:r>
    </w:p>
    <w:p w:rsidR="0089069A" w:rsidRPr="006D112F" w:rsidRDefault="0089069A" w:rsidP="0089069A">
      <w:pPr>
        <w:numPr>
          <w:ilvl w:val="0"/>
          <w:numId w:val="12"/>
        </w:numPr>
        <w:jc w:val="both"/>
        <w:rPr>
          <w:rFonts w:asciiTheme="minorHAnsi" w:hAnsiTheme="minorHAnsi"/>
          <w:sz w:val="22"/>
          <w:szCs w:val="22"/>
        </w:rPr>
      </w:pPr>
      <w:r w:rsidRPr="006D112F">
        <w:rPr>
          <w:rFonts w:asciiTheme="minorHAnsi" w:hAnsiTheme="minorHAnsi"/>
          <w:sz w:val="22"/>
          <w:szCs w:val="22"/>
          <w:shd w:val="clear" w:color="auto" w:fill="FFFFFF"/>
        </w:rPr>
        <w:t>Involved in reviewing business requirements and analyzing data sets from Teradata/Oracle SQL Server databases for design, development, testing, and production rollover of reporting and analysis projects within Tableau Desktop.</w:t>
      </w:r>
    </w:p>
    <w:p w:rsidR="0089069A" w:rsidRPr="006D112F" w:rsidRDefault="0089069A" w:rsidP="0089069A">
      <w:pPr>
        <w:numPr>
          <w:ilvl w:val="0"/>
          <w:numId w:val="12"/>
        </w:numPr>
        <w:jc w:val="both"/>
        <w:rPr>
          <w:rFonts w:asciiTheme="minorHAnsi" w:hAnsiTheme="minorHAnsi"/>
          <w:sz w:val="22"/>
          <w:szCs w:val="22"/>
        </w:rPr>
      </w:pPr>
      <w:r w:rsidRPr="006D112F">
        <w:rPr>
          <w:rFonts w:asciiTheme="minorHAnsi" w:hAnsiTheme="minorHAnsi"/>
          <w:sz w:val="22"/>
          <w:szCs w:val="22"/>
          <w:shd w:val="clear" w:color="auto" w:fill="FFFFFF"/>
        </w:rPr>
        <w:t>Created views in Tableau Desktop that were published to internal team for review and further data analysis and customization using filters and actions. Converted business requirements into story-telling by developing views and dashboards in Tableau Desktop and publish them to Tableau Server allowing end-users to control data and filter down further as desired.</w:t>
      </w:r>
    </w:p>
    <w:p w:rsidR="0089069A" w:rsidRPr="006D112F" w:rsidRDefault="0089069A" w:rsidP="0089069A">
      <w:pPr>
        <w:numPr>
          <w:ilvl w:val="0"/>
          <w:numId w:val="12"/>
        </w:numPr>
        <w:jc w:val="both"/>
        <w:rPr>
          <w:rFonts w:asciiTheme="minorHAnsi" w:hAnsiTheme="minorHAnsi"/>
          <w:sz w:val="22"/>
          <w:szCs w:val="22"/>
        </w:rPr>
      </w:pPr>
      <w:r w:rsidRPr="006D112F">
        <w:rPr>
          <w:rFonts w:asciiTheme="minorHAnsi" w:hAnsiTheme="minorHAnsi"/>
          <w:sz w:val="22"/>
          <w:szCs w:val="22"/>
          <w:shd w:val="clear" w:color="auto" w:fill="FFFFFF"/>
        </w:rPr>
        <w:lastRenderedPageBreak/>
        <w:t>Participated in weekly meetings and document Tableau dashboard development progress. Manage timeline on project deliverable.</w:t>
      </w:r>
    </w:p>
    <w:p w:rsidR="0089069A" w:rsidRPr="006D112F" w:rsidRDefault="0089069A" w:rsidP="0089069A">
      <w:pPr>
        <w:numPr>
          <w:ilvl w:val="0"/>
          <w:numId w:val="12"/>
        </w:numPr>
        <w:jc w:val="both"/>
        <w:rPr>
          <w:rFonts w:asciiTheme="minorHAnsi" w:hAnsiTheme="minorHAnsi"/>
          <w:sz w:val="22"/>
          <w:szCs w:val="22"/>
        </w:rPr>
      </w:pPr>
      <w:r w:rsidRPr="006D112F">
        <w:rPr>
          <w:rFonts w:asciiTheme="minorHAnsi" w:hAnsiTheme="minorHAnsi"/>
          <w:sz w:val="22"/>
          <w:szCs w:val="22"/>
          <w:shd w:val="clear" w:color="auto" w:fill="FFFFFF"/>
        </w:rPr>
        <w:t>Created extract files for improving the performance. Used different Mark types and Mark properties in views to provide better insights into large data sets. Created various types of charts to provide better visualization.</w:t>
      </w:r>
    </w:p>
    <w:p w:rsidR="0089069A" w:rsidRPr="006D112F" w:rsidRDefault="0089069A" w:rsidP="0089069A">
      <w:pPr>
        <w:numPr>
          <w:ilvl w:val="0"/>
          <w:numId w:val="14"/>
        </w:numPr>
        <w:jc w:val="both"/>
        <w:rPr>
          <w:rFonts w:asciiTheme="minorHAnsi" w:hAnsiTheme="minorHAnsi"/>
          <w:sz w:val="22"/>
          <w:szCs w:val="22"/>
        </w:rPr>
      </w:pPr>
      <w:r w:rsidRPr="006D112F">
        <w:rPr>
          <w:rFonts w:asciiTheme="minorHAnsi" w:hAnsiTheme="minorHAnsi"/>
          <w:sz w:val="22"/>
          <w:szCs w:val="22"/>
        </w:rPr>
        <w:t xml:space="preserve">Designed and developed various analytical reports from multiple data sources by </w:t>
      </w:r>
      <w:r w:rsidRPr="006D112F">
        <w:rPr>
          <w:rFonts w:asciiTheme="minorHAnsi" w:hAnsiTheme="minorHAnsi"/>
          <w:b/>
          <w:sz w:val="22"/>
          <w:szCs w:val="22"/>
        </w:rPr>
        <w:t>blending</w:t>
      </w:r>
      <w:r w:rsidRPr="006D112F">
        <w:rPr>
          <w:rFonts w:asciiTheme="minorHAnsi" w:hAnsiTheme="minorHAnsi"/>
          <w:sz w:val="22"/>
          <w:szCs w:val="22"/>
        </w:rPr>
        <w:t xml:space="preserve"> data on a single worksheet in Tableau Desktop.</w:t>
      </w:r>
    </w:p>
    <w:p w:rsidR="0089069A" w:rsidRPr="006D112F" w:rsidRDefault="0089069A" w:rsidP="0089069A">
      <w:pPr>
        <w:numPr>
          <w:ilvl w:val="0"/>
          <w:numId w:val="12"/>
        </w:numPr>
        <w:jc w:val="both"/>
        <w:rPr>
          <w:rFonts w:asciiTheme="minorHAnsi" w:hAnsiTheme="minorHAnsi"/>
          <w:sz w:val="22"/>
          <w:szCs w:val="22"/>
        </w:rPr>
      </w:pPr>
      <w:r w:rsidRPr="006D112F">
        <w:rPr>
          <w:rFonts w:asciiTheme="minorHAnsi" w:hAnsiTheme="minorHAnsi"/>
          <w:sz w:val="22"/>
          <w:szCs w:val="22"/>
        </w:rPr>
        <w:t>Developed key indicators and the appropriate tracking reports with graphical and written summations to assist in the quality improvement initiatives.</w:t>
      </w:r>
    </w:p>
    <w:p w:rsidR="0089069A" w:rsidRPr="006D112F" w:rsidRDefault="0089069A" w:rsidP="0089069A">
      <w:pPr>
        <w:numPr>
          <w:ilvl w:val="0"/>
          <w:numId w:val="12"/>
        </w:numPr>
        <w:jc w:val="both"/>
        <w:rPr>
          <w:rFonts w:asciiTheme="minorHAnsi" w:hAnsiTheme="minorHAnsi"/>
          <w:sz w:val="22"/>
          <w:szCs w:val="22"/>
        </w:rPr>
      </w:pPr>
      <w:r w:rsidRPr="006D112F">
        <w:rPr>
          <w:rFonts w:asciiTheme="minorHAnsi" w:hAnsiTheme="minorHAnsi"/>
          <w:sz w:val="22"/>
          <w:szCs w:val="22"/>
        </w:rPr>
        <w:t xml:space="preserve">Created quick Filters, customized </w:t>
      </w:r>
      <w:r w:rsidRPr="006D112F">
        <w:rPr>
          <w:rFonts w:asciiTheme="minorHAnsi" w:hAnsiTheme="minorHAnsi"/>
          <w:b/>
          <w:sz w:val="22"/>
          <w:szCs w:val="22"/>
        </w:rPr>
        <w:t>Calculations, Conditional formatting</w:t>
      </w:r>
      <w:r w:rsidRPr="006D112F">
        <w:rPr>
          <w:rFonts w:asciiTheme="minorHAnsi" w:hAnsiTheme="minorHAnsi"/>
          <w:sz w:val="22"/>
          <w:szCs w:val="22"/>
        </w:rPr>
        <w:t>for various analytical reports and dashboards.</w:t>
      </w:r>
    </w:p>
    <w:p w:rsidR="0089069A" w:rsidRPr="006D112F" w:rsidRDefault="0089069A" w:rsidP="0089069A">
      <w:pPr>
        <w:numPr>
          <w:ilvl w:val="0"/>
          <w:numId w:val="12"/>
        </w:numPr>
        <w:jc w:val="both"/>
        <w:textAlignment w:val="baseline"/>
        <w:rPr>
          <w:rFonts w:asciiTheme="minorHAnsi" w:hAnsiTheme="minorHAnsi"/>
          <w:sz w:val="22"/>
          <w:szCs w:val="22"/>
        </w:rPr>
      </w:pPr>
      <w:r w:rsidRPr="006D112F">
        <w:rPr>
          <w:rFonts w:asciiTheme="minorHAnsi" w:hAnsiTheme="minorHAnsi"/>
          <w:sz w:val="22"/>
          <w:szCs w:val="22"/>
        </w:rPr>
        <w:t>Created and modified Interactive Dashboards and Creating guided navigation links using Actions within Interactive Dashboards.</w:t>
      </w:r>
    </w:p>
    <w:p w:rsidR="0089069A" w:rsidRPr="006D112F" w:rsidRDefault="0089069A" w:rsidP="0089069A">
      <w:pPr>
        <w:numPr>
          <w:ilvl w:val="0"/>
          <w:numId w:val="12"/>
        </w:numPr>
        <w:jc w:val="both"/>
        <w:rPr>
          <w:rFonts w:asciiTheme="minorHAnsi" w:hAnsiTheme="minorHAnsi"/>
          <w:sz w:val="22"/>
          <w:szCs w:val="22"/>
        </w:rPr>
      </w:pPr>
      <w:r w:rsidRPr="006D112F">
        <w:rPr>
          <w:rFonts w:asciiTheme="minorHAnsi" w:hAnsiTheme="minorHAnsi"/>
          <w:sz w:val="22"/>
          <w:szCs w:val="22"/>
        </w:rPr>
        <w:t>Publish the developed dashboard, reports on the Tableau Server so that the end users having access to the server can view the data.</w:t>
      </w:r>
    </w:p>
    <w:p w:rsidR="0089069A" w:rsidRPr="006D112F" w:rsidRDefault="0089069A" w:rsidP="0089069A">
      <w:pPr>
        <w:numPr>
          <w:ilvl w:val="0"/>
          <w:numId w:val="12"/>
        </w:numPr>
        <w:jc w:val="both"/>
        <w:rPr>
          <w:rFonts w:asciiTheme="minorHAnsi" w:hAnsiTheme="minorHAnsi"/>
          <w:sz w:val="22"/>
          <w:szCs w:val="22"/>
        </w:rPr>
      </w:pPr>
      <w:r w:rsidRPr="006D112F">
        <w:rPr>
          <w:rFonts w:asciiTheme="minorHAnsi" w:hAnsiTheme="minorHAnsi"/>
          <w:sz w:val="22"/>
          <w:szCs w:val="22"/>
        </w:rPr>
        <w:t xml:space="preserve">Scheduled frequency and time to refresh data for the when sources are publishes or extracted to server. </w:t>
      </w:r>
    </w:p>
    <w:p w:rsidR="0089069A" w:rsidRPr="006D112F" w:rsidRDefault="0089069A" w:rsidP="0089069A">
      <w:pPr>
        <w:numPr>
          <w:ilvl w:val="0"/>
          <w:numId w:val="12"/>
        </w:numPr>
        <w:jc w:val="both"/>
        <w:rPr>
          <w:rFonts w:asciiTheme="minorHAnsi" w:hAnsiTheme="minorHAnsi"/>
          <w:sz w:val="22"/>
          <w:szCs w:val="22"/>
        </w:rPr>
      </w:pPr>
      <w:r w:rsidRPr="006D112F">
        <w:rPr>
          <w:rFonts w:asciiTheme="minorHAnsi" w:hAnsiTheme="minorHAnsi"/>
          <w:sz w:val="22"/>
          <w:szCs w:val="22"/>
        </w:rPr>
        <w:t>Design and development of various reports and dashboards that can be easily accessible through Tableau App in Ipads, iPhones, and other smart mobile phones.</w:t>
      </w:r>
    </w:p>
    <w:p w:rsidR="0089069A" w:rsidRPr="006D112F" w:rsidRDefault="0089069A" w:rsidP="0089069A">
      <w:pPr>
        <w:numPr>
          <w:ilvl w:val="0"/>
          <w:numId w:val="12"/>
        </w:numPr>
        <w:jc w:val="both"/>
        <w:rPr>
          <w:rFonts w:asciiTheme="minorHAnsi" w:hAnsiTheme="minorHAnsi"/>
          <w:sz w:val="22"/>
          <w:szCs w:val="22"/>
        </w:rPr>
      </w:pPr>
      <w:r w:rsidRPr="006D112F">
        <w:rPr>
          <w:rFonts w:asciiTheme="minorHAnsi" w:hAnsiTheme="minorHAnsi"/>
          <w:sz w:val="22"/>
          <w:szCs w:val="22"/>
        </w:rPr>
        <w:t xml:space="preserve">Ensured on-time and on-budget performance of the assigned efforts to the mutual satisfaction of the business </w:t>
      </w:r>
    </w:p>
    <w:p w:rsidR="0089069A" w:rsidRPr="006D112F" w:rsidRDefault="0089069A" w:rsidP="0089069A">
      <w:pPr>
        <w:ind w:left="360"/>
        <w:jc w:val="both"/>
        <w:rPr>
          <w:rFonts w:asciiTheme="minorHAnsi" w:hAnsiTheme="minorHAnsi"/>
          <w:sz w:val="22"/>
          <w:szCs w:val="22"/>
        </w:rPr>
      </w:pPr>
      <w:r w:rsidRPr="006D112F">
        <w:rPr>
          <w:rFonts w:asciiTheme="minorHAnsi" w:hAnsiTheme="minorHAnsi"/>
          <w:sz w:val="22"/>
          <w:szCs w:val="22"/>
        </w:rPr>
        <w:t xml:space="preserve">Partners/sponsors. </w:t>
      </w:r>
    </w:p>
    <w:p w:rsidR="0089069A" w:rsidRPr="006D112F" w:rsidRDefault="0089069A" w:rsidP="0089069A">
      <w:pPr>
        <w:numPr>
          <w:ilvl w:val="0"/>
          <w:numId w:val="12"/>
        </w:numPr>
        <w:jc w:val="both"/>
        <w:rPr>
          <w:rFonts w:asciiTheme="minorHAnsi" w:hAnsiTheme="minorHAnsi"/>
          <w:sz w:val="22"/>
          <w:szCs w:val="22"/>
        </w:rPr>
      </w:pPr>
      <w:r w:rsidRPr="006D112F">
        <w:rPr>
          <w:rFonts w:asciiTheme="minorHAnsi" w:hAnsiTheme="minorHAnsi"/>
          <w:sz w:val="22"/>
          <w:szCs w:val="22"/>
        </w:rPr>
        <w:t>Provided post implementation production support.Develop various data connections from data source to Tableau Server for report and dashboard development.</w:t>
      </w:r>
    </w:p>
    <w:p w:rsidR="0089069A" w:rsidRPr="006D112F" w:rsidRDefault="0089069A" w:rsidP="0089069A">
      <w:pPr>
        <w:numPr>
          <w:ilvl w:val="0"/>
          <w:numId w:val="12"/>
        </w:numPr>
        <w:jc w:val="both"/>
        <w:rPr>
          <w:rFonts w:asciiTheme="minorHAnsi" w:hAnsiTheme="minorHAnsi"/>
          <w:sz w:val="22"/>
          <w:szCs w:val="22"/>
        </w:rPr>
      </w:pPr>
      <w:r w:rsidRPr="006D112F">
        <w:rPr>
          <w:rFonts w:asciiTheme="minorHAnsi" w:hAnsiTheme="minorHAnsi"/>
          <w:sz w:val="22"/>
          <w:szCs w:val="22"/>
        </w:rPr>
        <w:t>Implemented advanced geographic mapping techniques and use custom images and geo coding to build spatial visualizations of non-geographic data.</w:t>
      </w:r>
    </w:p>
    <w:p w:rsidR="0089069A" w:rsidRPr="006D112F" w:rsidRDefault="0089069A" w:rsidP="0089069A">
      <w:pPr>
        <w:pStyle w:val="ColorfulList-Accent11"/>
        <w:numPr>
          <w:ilvl w:val="0"/>
          <w:numId w:val="15"/>
        </w:numPr>
        <w:autoSpaceDE w:val="0"/>
        <w:autoSpaceDN w:val="0"/>
        <w:adjustRightInd w:val="0"/>
        <w:spacing w:after="0" w:line="240" w:lineRule="auto"/>
        <w:jc w:val="both"/>
        <w:rPr>
          <w:rFonts w:asciiTheme="minorHAnsi" w:eastAsia="Times New Roman" w:hAnsiTheme="minorHAnsi"/>
          <w:lang w:eastAsia="ar-SA"/>
        </w:rPr>
      </w:pPr>
      <w:r w:rsidRPr="006D112F">
        <w:rPr>
          <w:rFonts w:asciiTheme="minorHAnsi" w:eastAsia="Times New Roman" w:hAnsiTheme="minorHAnsi"/>
          <w:lang w:eastAsia="ar-SA"/>
        </w:rPr>
        <w:t xml:space="preserve">Improved Reports performance in tableau using </w:t>
      </w:r>
      <w:r w:rsidRPr="006D112F">
        <w:rPr>
          <w:rFonts w:asciiTheme="minorHAnsi" w:eastAsia="Times New Roman" w:hAnsiTheme="minorHAnsi"/>
          <w:b/>
          <w:lang w:eastAsia="ar-SA"/>
        </w:rPr>
        <w:t>extracts</w:t>
      </w:r>
      <w:r w:rsidRPr="006D112F">
        <w:rPr>
          <w:rFonts w:asciiTheme="minorHAnsi" w:eastAsia="Times New Roman" w:hAnsiTheme="minorHAnsi"/>
          <w:lang w:eastAsia="ar-SA"/>
        </w:rPr>
        <w:t xml:space="preserve"> and </w:t>
      </w:r>
      <w:r w:rsidRPr="006D112F">
        <w:rPr>
          <w:rFonts w:asciiTheme="minorHAnsi" w:eastAsia="Times New Roman" w:hAnsiTheme="minorHAnsi"/>
          <w:b/>
          <w:lang w:eastAsia="ar-SA"/>
        </w:rPr>
        <w:t>context filters.</w:t>
      </w:r>
    </w:p>
    <w:p w:rsidR="0089069A" w:rsidRPr="006D112F" w:rsidRDefault="0089069A" w:rsidP="0089069A">
      <w:pPr>
        <w:pStyle w:val="ColorfulList-Accent11"/>
        <w:numPr>
          <w:ilvl w:val="0"/>
          <w:numId w:val="15"/>
        </w:numPr>
        <w:autoSpaceDE w:val="0"/>
        <w:autoSpaceDN w:val="0"/>
        <w:adjustRightInd w:val="0"/>
        <w:spacing w:after="0" w:line="240" w:lineRule="auto"/>
        <w:jc w:val="both"/>
        <w:rPr>
          <w:rFonts w:asciiTheme="minorHAnsi" w:eastAsia="Times New Roman" w:hAnsiTheme="minorHAnsi"/>
          <w:lang w:eastAsia="ar-SA"/>
        </w:rPr>
      </w:pPr>
      <w:r w:rsidRPr="006D112F">
        <w:rPr>
          <w:rFonts w:asciiTheme="minorHAnsi" w:eastAsia="Times New Roman" w:hAnsiTheme="minorHAnsi"/>
          <w:lang w:eastAsia="ar-SA"/>
        </w:rPr>
        <w:t xml:space="preserve">Combined visualizations into Interactive Tableau Dashboards and published them to the web portal using </w:t>
      </w:r>
      <w:r w:rsidRPr="006D112F">
        <w:rPr>
          <w:rFonts w:asciiTheme="minorHAnsi" w:eastAsia="Times New Roman" w:hAnsiTheme="minorHAnsi"/>
          <w:b/>
          <w:lang w:eastAsia="ar-SA"/>
        </w:rPr>
        <w:t>Java API</w:t>
      </w:r>
      <w:r w:rsidRPr="006D112F">
        <w:rPr>
          <w:rFonts w:asciiTheme="minorHAnsi" w:eastAsia="Times New Roman" w:hAnsiTheme="minorHAnsi"/>
          <w:lang w:eastAsia="ar-SA"/>
        </w:rPr>
        <w:t>.</w:t>
      </w:r>
    </w:p>
    <w:p w:rsidR="0089069A" w:rsidRPr="006D112F" w:rsidRDefault="0089069A" w:rsidP="0089069A">
      <w:pPr>
        <w:numPr>
          <w:ilvl w:val="0"/>
          <w:numId w:val="15"/>
        </w:numPr>
        <w:jc w:val="both"/>
        <w:rPr>
          <w:rFonts w:asciiTheme="minorHAnsi" w:hAnsiTheme="minorHAnsi"/>
          <w:sz w:val="22"/>
          <w:szCs w:val="22"/>
        </w:rPr>
      </w:pPr>
      <w:r w:rsidRPr="006D112F">
        <w:rPr>
          <w:rFonts w:asciiTheme="minorHAnsi" w:hAnsiTheme="minorHAnsi"/>
          <w:sz w:val="22"/>
          <w:szCs w:val="22"/>
        </w:rPr>
        <w:t>Utilized</w:t>
      </w:r>
      <w:r w:rsidRPr="006D112F">
        <w:rPr>
          <w:rFonts w:asciiTheme="minorHAnsi" w:hAnsiTheme="minorHAnsi"/>
          <w:b/>
          <w:sz w:val="22"/>
          <w:szCs w:val="22"/>
        </w:rPr>
        <w:t>Tabadmin</w:t>
      </w:r>
      <w:r w:rsidRPr="006D112F">
        <w:rPr>
          <w:rFonts w:asciiTheme="minorHAnsi" w:hAnsiTheme="minorHAnsi"/>
          <w:sz w:val="22"/>
          <w:szCs w:val="22"/>
        </w:rPr>
        <w:t xml:space="preserve"> and </w:t>
      </w:r>
      <w:r w:rsidRPr="006D112F">
        <w:rPr>
          <w:rFonts w:asciiTheme="minorHAnsi" w:hAnsiTheme="minorHAnsi"/>
          <w:b/>
          <w:sz w:val="22"/>
          <w:szCs w:val="22"/>
        </w:rPr>
        <w:t>Tabcmd</w:t>
      </w:r>
      <w:r w:rsidRPr="006D112F">
        <w:rPr>
          <w:rFonts w:asciiTheme="minorHAnsi" w:hAnsiTheme="minorHAnsi"/>
          <w:sz w:val="22"/>
          <w:szCs w:val="22"/>
        </w:rPr>
        <w:t>commands to create backups and restore backups of Tableau repository.</w:t>
      </w:r>
    </w:p>
    <w:p w:rsidR="0089069A" w:rsidRPr="006D112F" w:rsidRDefault="0089069A" w:rsidP="0089069A">
      <w:pPr>
        <w:numPr>
          <w:ilvl w:val="0"/>
          <w:numId w:val="15"/>
        </w:numPr>
        <w:jc w:val="both"/>
        <w:rPr>
          <w:rFonts w:asciiTheme="minorHAnsi" w:hAnsiTheme="minorHAnsi"/>
          <w:sz w:val="22"/>
          <w:szCs w:val="22"/>
        </w:rPr>
      </w:pPr>
      <w:r w:rsidRPr="006D112F">
        <w:rPr>
          <w:rFonts w:asciiTheme="minorHAnsi" w:hAnsiTheme="minorHAnsi"/>
          <w:sz w:val="22"/>
          <w:szCs w:val="22"/>
        </w:rPr>
        <w:t xml:space="preserve">Involved in Tableau server maintenance and </w:t>
      </w:r>
      <w:r w:rsidRPr="006D112F">
        <w:rPr>
          <w:rFonts w:asciiTheme="minorHAnsi" w:hAnsiTheme="minorHAnsi"/>
          <w:b/>
          <w:sz w:val="22"/>
          <w:szCs w:val="22"/>
        </w:rPr>
        <w:t xml:space="preserve">backup </w:t>
      </w:r>
      <w:r w:rsidRPr="006D112F">
        <w:rPr>
          <w:rFonts w:asciiTheme="minorHAnsi" w:hAnsiTheme="minorHAnsi"/>
          <w:sz w:val="22"/>
          <w:szCs w:val="22"/>
        </w:rPr>
        <w:t>activity.</w:t>
      </w:r>
    </w:p>
    <w:p w:rsidR="0089069A" w:rsidRPr="006D112F" w:rsidRDefault="0089069A" w:rsidP="0089069A">
      <w:pPr>
        <w:numPr>
          <w:ilvl w:val="0"/>
          <w:numId w:val="15"/>
        </w:numPr>
        <w:jc w:val="both"/>
        <w:rPr>
          <w:rFonts w:asciiTheme="minorHAnsi" w:hAnsiTheme="minorHAnsi"/>
          <w:sz w:val="22"/>
          <w:szCs w:val="22"/>
        </w:rPr>
      </w:pPr>
      <w:r w:rsidRPr="006D112F">
        <w:rPr>
          <w:rFonts w:asciiTheme="minorHAnsi" w:hAnsiTheme="minorHAnsi"/>
          <w:sz w:val="22"/>
          <w:szCs w:val="22"/>
        </w:rPr>
        <w:t>Created stored procedures and triggers to provide complete technical solutions.</w:t>
      </w:r>
    </w:p>
    <w:p w:rsidR="0089069A" w:rsidRPr="006D112F" w:rsidRDefault="0089069A" w:rsidP="0089069A">
      <w:pPr>
        <w:jc w:val="both"/>
        <w:rPr>
          <w:rFonts w:asciiTheme="minorHAnsi" w:hAnsiTheme="minorHAnsi"/>
          <w:b/>
          <w:sz w:val="22"/>
          <w:szCs w:val="22"/>
        </w:rPr>
      </w:pPr>
      <w:r w:rsidRPr="006D112F">
        <w:rPr>
          <w:rFonts w:asciiTheme="minorHAnsi" w:hAnsiTheme="minorHAnsi"/>
          <w:b/>
          <w:sz w:val="22"/>
          <w:szCs w:val="22"/>
        </w:rPr>
        <w:t>Environment: Tableau 7.x(Desktop, Server), Teradata, Oracle,MicroStrategy,</w:t>
      </w:r>
      <w:r>
        <w:rPr>
          <w:rFonts w:asciiTheme="minorHAnsi" w:hAnsiTheme="minorHAnsi"/>
          <w:b/>
          <w:sz w:val="22"/>
          <w:szCs w:val="22"/>
        </w:rPr>
        <w:t>UC4</w:t>
      </w:r>
      <w:r w:rsidRPr="006D112F">
        <w:rPr>
          <w:rFonts w:asciiTheme="minorHAnsi" w:hAnsiTheme="minorHAnsi"/>
          <w:b/>
          <w:sz w:val="22"/>
          <w:szCs w:val="22"/>
        </w:rPr>
        <w:t>, java API, MS VISIO, and Microsoft Office (Word, Access, Excel, Outlook).</w:t>
      </w:r>
    </w:p>
    <w:p w:rsidR="0089069A" w:rsidRPr="006D112F" w:rsidRDefault="0089069A" w:rsidP="006D112F">
      <w:pPr>
        <w:jc w:val="both"/>
        <w:rPr>
          <w:rFonts w:asciiTheme="minorHAnsi" w:hAnsiTheme="minorHAnsi"/>
          <w:b/>
          <w:sz w:val="22"/>
          <w:szCs w:val="22"/>
        </w:rPr>
      </w:pPr>
    </w:p>
    <w:p w:rsidR="000E41CA" w:rsidRPr="006D112F" w:rsidRDefault="000E41CA" w:rsidP="006D112F">
      <w:pPr>
        <w:jc w:val="both"/>
        <w:rPr>
          <w:rFonts w:asciiTheme="minorHAnsi" w:eastAsia="MS Mincho" w:hAnsiTheme="minorHAnsi"/>
          <w:b/>
          <w:bCs/>
          <w:sz w:val="22"/>
          <w:szCs w:val="22"/>
        </w:rPr>
      </w:pPr>
    </w:p>
    <w:p w:rsidR="00FB1919" w:rsidRPr="006D112F" w:rsidRDefault="00571FCB" w:rsidP="006D112F">
      <w:pPr>
        <w:jc w:val="both"/>
        <w:rPr>
          <w:rFonts w:asciiTheme="minorHAnsi" w:eastAsia="MS Mincho" w:hAnsiTheme="minorHAnsi"/>
          <w:b/>
          <w:bCs/>
          <w:sz w:val="22"/>
          <w:szCs w:val="22"/>
        </w:rPr>
      </w:pPr>
      <w:r>
        <w:rPr>
          <w:rFonts w:asciiTheme="minorHAnsi" w:eastAsia="MS Mincho" w:hAnsiTheme="minorHAnsi"/>
          <w:b/>
          <w:bCs/>
          <w:sz w:val="22"/>
          <w:szCs w:val="22"/>
        </w:rPr>
        <w:t>The Stow Company</w:t>
      </w:r>
    </w:p>
    <w:p w:rsidR="00F94780" w:rsidRPr="006D112F" w:rsidRDefault="00571FCB" w:rsidP="006D112F">
      <w:pPr>
        <w:jc w:val="both"/>
        <w:rPr>
          <w:rFonts w:asciiTheme="minorHAnsi" w:eastAsia="MS Mincho" w:hAnsiTheme="minorHAnsi"/>
          <w:b/>
          <w:bCs/>
          <w:sz w:val="22"/>
          <w:szCs w:val="22"/>
        </w:rPr>
      </w:pPr>
      <w:r>
        <w:rPr>
          <w:rFonts w:asciiTheme="minorHAnsi" w:eastAsia="MS Mincho" w:hAnsiTheme="minorHAnsi"/>
          <w:b/>
          <w:bCs/>
          <w:sz w:val="22"/>
          <w:szCs w:val="22"/>
        </w:rPr>
        <w:t>Holland</w:t>
      </w:r>
      <w:r w:rsidR="00F94780" w:rsidRPr="006D112F">
        <w:rPr>
          <w:rFonts w:asciiTheme="minorHAnsi" w:eastAsia="MS Mincho" w:hAnsiTheme="minorHAnsi"/>
          <w:b/>
          <w:bCs/>
          <w:sz w:val="22"/>
          <w:szCs w:val="22"/>
        </w:rPr>
        <w:t>,</w:t>
      </w:r>
      <w:r>
        <w:rPr>
          <w:rFonts w:asciiTheme="minorHAnsi" w:eastAsia="MS Mincho" w:hAnsiTheme="minorHAnsi"/>
          <w:b/>
          <w:bCs/>
          <w:sz w:val="22"/>
          <w:szCs w:val="22"/>
        </w:rPr>
        <w:t>MI</w:t>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107C9F" w:rsidRPr="006D112F">
        <w:rPr>
          <w:rFonts w:asciiTheme="minorHAnsi" w:eastAsia="MS Mincho" w:hAnsiTheme="minorHAnsi"/>
          <w:b/>
          <w:bCs/>
          <w:sz w:val="22"/>
          <w:szCs w:val="22"/>
        </w:rPr>
        <w:tab/>
      </w:r>
      <w:r w:rsidR="004D72ED">
        <w:rPr>
          <w:rFonts w:asciiTheme="minorHAnsi" w:eastAsia="MS Mincho" w:hAnsiTheme="minorHAnsi"/>
          <w:b/>
          <w:bCs/>
          <w:sz w:val="22"/>
          <w:szCs w:val="22"/>
        </w:rPr>
        <w:tab/>
      </w:r>
      <w:r w:rsidR="0089069A">
        <w:rPr>
          <w:rFonts w:asciiTheme="minorHAnsi" w:eastAsia="MS Mincho" w:hAnsiTheme="minorHAnsi"/>
          <w:b/>
          <w:bCs/>
          <w:sz w:val="22"/>
          <w:szCs w:val="22"/>
        </w:rPr>
        <w:t>Jul</w:t>
      </w:r>
      <w:r w:rsidR="0089069A" w:rsidRPr="006D112F">
        <w:rPr>
          <w:rFonts w:asciiTheme="minorHAnsi" w:eastAsia="MS Mincho" w:hAnsiTheme="minorHAnsi"/>
          <w:b/>
          <w:bCs/>
          <w:sz w:val="22"/>
          <w:szCs w:val="22"/>
        </w:rPr>
        <w:t xml:space="preserve">2013- </w:t>
      </w:r>
      <w:r w:rsidR="0089069A">
        <w:rPr>
          <w:rFonts w:asciiTheme="minorHAnsi" w:eastAsia="MS Mincho" w:hAnsiTheme="minorHAnsi"/>
          <w:b/>
          <w:bCs/>
          <w:sz w:val="22"/>
          <w:szCs w:val="22"/>
        </w:rPr>
        <w:t>Jan</w:t>
      </w:r>
      <w:r w:rsidR="0089069A" w:rsidRPr="006D112F">
        <w:rPr>
          <w:rFonts w:asciiTheme="minorHAnsi" w:eastAsia="MS Mincho" w:hAnsiTheme="minorHAnsi"/>
          <w:b/>
          <w:bCs/>
          <w:sz w:val="22"/>
          <w:szCs w:val="22"/>
        </w:rPr>
        <w:t xml:space="preserve"> 201</w:t>
      </w:r>
      <w:r w:rsidR="0089069A">
        <w:rPr>
          <w:rFonts w:asciiTheme="minorHAnsi" w:eastAsia="MS Mincho" w:hAnsiTheme="minorHAnsi"/>
          <w:b/>
          <w:bCs/>
          <w:sz w:val="22"/>
          <w:szCs w:val="22"/>
        </w:rPr>
        <w:t>5</w:t>
      </w:r>
    </w:p>
    <w:p w:rsidR="00EE57B5" w:rsidRPr="006D112F" w:rsidRDefault="00F94780" w:rsidP="006D112F">
      <w:pPr>
        <w:jc w:val="both"/>
        <w:rPr>
          <w:rFonts w:asciiTheme="minorHAnsi" w:eastAsia="MS Mincho" w:hAnsiTheme="minorHAnsi"/>
          <w:b/>
          <w:bCs/>
          <w:sz w:val="22"/>
          <w:szCs w:val="22"/>
        </w:rPr>
      </w:pPr>
      <w:r w:rsidRPr="006D112F">
        <w:rPr>
          <w:rFonts w:asciiTheme="minorHAnsi" w:eastAsia="MS Mincho" w:hAnsiTheme="minorHAnsi"/>
          <w:b/>
          <w:bCs/>
          <w:sz w:val="22"/>
          <w:szCs w:val="22"/>
        </w:rPr>
        <w:t xml:space="preserve">Role: </w:t>
      </w:r>
      <w:r w:rsidR="007A4CFD" w:rsidRPr="006D112F">
        <w:rPr>
          <w:rFonts w:asciiTheme="minorHAnsi" w:eastAsia="MS Mincho" w:hAnsiTheme="minorHAnsi"/>
          <w:b/>
          <w:bCs/>
          <w:sz w:val="22"/>
          <w:szCs w:val="22"/>
        </w:rPr>
        <w:t>Sr.</w:t>
      </w:r>
      <w:r w:rsidRPr="006D112F">
        <w:rPr>
          <w:rFonts w:asciiTheme="minorHAnsi" w:eastAsia="MS Mincho" w:hAnsiTheme="minorHAnsi"/>
          <w:b/>
          <w:bCs/>
          <w:sz w:val="22"/>
          <w:szCs w:val="22"/>
        </w:rPr>
        <w:t xml:space="preserve">Tableau </w:t>
      </w:r>
      <w:r w:rsidR="00B2326C" w:rsidRPr="006D112F">
        <w:rPr>
          <w:rFonts w:asciiTheme="minorHAnsi" w:eastAsia="MS Mincho" w:hAnsiTheme="minorHAnsi"/>
          <w:b/>
          <w:bCs/>
          <w:sz w:val="22"/>
          <w:szCs w:val="22"/>
        </w:rPr>
        <w:t>Developer/Data Anal</w:t>
      </w:r>
      <w:r w:rsidR="007A4CFD" w:rsidRPr="006D112F">
        <w:rPr>
          <w:rFonts w:asciiTheme="minorHAnsi" w:eastAsia="MS Mincho" w:hAnsiTheme="minorHAnsi"/>
          <w:b/>
          <w:bCs/>
          <w:sz w:val="22"/>
          <w:szCs w:val="22"/>
        </w:rPr>
        <w:t xml:space="preserve">yst </w:t>
      </w:r>
    </w:p>
    <w:p w:rsidR="00161C28" w:rsidRPr="006D112F" w:rsidRDefault="00571FCB" w:rsidP="006D112F">
      <w:pPr>
        <w:jc w:val="both"/>
        <w:rPr>
          <w:rFonts w:asciiTheme="minorHAnsi" w:hAnsiTheme="minorHAnsi"/>
          <w:sz w:val="22"/>
          <w:szCs w:val="22"/>
        </w:rPr>
      </w:pPr>
      <w:r w:rsidRPr="00571FCB">
        <w:rPr>
          <w:rFonts w:asciiTheme="minorHAnsi" w:hAnsiTheme="minorHAnsi"/>
          <w:b/>
          <w:bCs/>
          <w:sz w:val="22"/>
          <w:szCs w:val="22"/>
          <w:shd w:val="clear" w:color="auto" w:fill="FFFFFF"/>
        </w:rPr>
        <w:t xml:space="preserve">The Stow Company </w:t>
      </w:r>
      <w:r w:rsidRPr="00571FCB">
        <w:rPr>
          <w:rFonts w:asciiTheme="minorHAnsi" w:hAnsiTheme="minorHAnsi"/>
          <w:sz w:val="22"/>
          <w:szCs w:val="22"/>
        </w:rPr>
        <w:t>manufactures a complete range of organization solutions for all areas of the home. Our products include closet organizers, garage storage systems, pantry organizers, wall beds, laundry storage, entertainment centers, mudroom storage and more</w:t>
      </w:r>
      <w:r>
        <w:rPr>
          <w:rFonts w:asciiTheme="minorHAnsi" w:hAnsiTheme="minorHAnsi"/>
          <w:sz w:val="22"/>
          <w:szCs w:val="22"/>
        </w:rPr>
        <w:t xml:space="preserve">, </w:t>
      </w:r>
      <w:r w:rsidRPr="00571FCB">
        <w:rPr>
          <w:rFonts w:asciiTheme="minorHAnsi" w:hAnsiTheme="minorHAnsi"/>
          <w:sz w:val="22"/>
          <w:szCs w:val="22"/>
        </w:rPr>
        <w:t>marketed under the EasyClosets, ORG Home, and Easy Track operating groups.</w:t>
      </w:r>
      <w:r w:rsidR="00161C28" w:rsidRPr="006D112F">
        <w:rPr>
          <w:rFonts w:asciiTheme="minorHAnsi" w:hAnsiTheme="minorHAnsi"/>
          <w:sz w:val="22"/>
          <w:szCs w:val="22"/>
        </w:rPr>
        <w:t xml:space="preserve">The </w:t>
      </w:r>
      <w:r w:rsidR="00B17317" w:rsidRPr="006D112F">
        <w:rPr>
          <w:rFonts w:asciiTheme="minorHAnsi" w:hAnsiTheme="minorHAnsi"/>
          <w:sz w:val="22"/>
          <w:szCs w:val="22"/>
        </w:rPr>
        <w:t xml:space="preserve">project is to provide </w:t>
      </w:r>
      <w:r w:rsidR="003E707D" w:rsidRPr="006D112F">
        <w:rPr>
          <w:rFonts w:asciiTheme="minorHAnsi" w:hAnsiTheme="minorHAnsi" w:cs="Arial"/>
          <w:sz w:val="22"/>
          <w:szCs w:val="22"/>
          <w:shd w:val="clear" w:color="auto" w:fill="FFFFFF"/>
        </w:rPr>
        <w:t>analytic insights and solutions to</w:t>
      </w:r>
      <w:r w:rsidR="003E707D" w:rsidRPr="006D112F">
        <w:rPr>
          <w:rStyle w:val="apple-converted-space"/>
          <w:rFonts w:asciiTheme="minorHAnsi" w:hAnsiTheme="minorHAnsi" w:cs="Arial"/>
          <w:sz w:val="22"/>
          <w:szCs w:val="22"/>
          <w:shd w:val="clear" w:color="auto" w:fill="FFFFFF"/>
        </w:rPr>
        <w:t> </w:t>
      </w:r>
      <w:r>
        <w:rPr>
          <w:rFonts w:asciiTheme="minorHAnsi" w:hAnsiTheme="minorHAnsi"/>
          <w:sz w:val="22"/>
          <w:szCs w:val="22"/>
        </w:rPr>
        <w:t>theSales, Marketing and F</w:t>
      </w:r>
      <w:r w:rsidR="00C11393" w:rsidRPr="006D112F">
        <w:rPr>
          <w:rFonts w:asciiTheme="minorHAnsi" w:hAnsiTheme="minorHAnsi"/>
          <w:sz w:val="22"/>
          <w:szCs w:val="22"/>
        </w:rPr>
        <w:t>inance team</w:t>
      </w:r>
      <w:r>
        <w:rPr>
          <w:rFonts w:asciiTheme="minorHAnsi" w:hAnsiTheme="minorHAnsi"/>
          <w:sz w:val="22"/>
          <w:szCs w:val="22"/>
        </w:rPr>
        <w:t>s</w:t>
      </w:r>
      <w:r w:rsidR="00C11393" w:rsidRPr="006D112F">
        <w:rPr>
          <w:rFonts w:asciiTheme="minorHAnsi" w:hAnsiTheme="minorHAnsi"/>
          <w:sz w:val="22"/>
          <w:szCs w:val="22"/>
        </w:rPr>
        <w:t xml:space="preserve"> using Tableau </w:t>
      </w:r>
      <w:r>
        <w:rPr>
          <w:rFonts w:asciiTheme="minorHAnsi" w:hAnsiTheme="minorHAnsi"/>
          <w:sz w:val="22"/>
          <w:szCs w:val="22"/>
        </w:rPr>
        <w:t>analytics</w:t>
      </w:r>
      <w:r w:rsidR="00FB1919" w:rsidRPr="006D112F">
        <w:rPr>
          <w:rFonts w:asciiTheme="minorHAnsi" w:hAnsiTheme="minorHAnsi"/>
          <w:sz w:val="22"/>
          <w:szCs w:val="22"/>
        </w:rPr>
        <w:t>.</w:t>
      </w:r>
    </w:p>
    <w:p w:rsidR="00B17317" w:rsidRPr="006D112F" w:rsidRDefault="00B17317" w:rsidP="006D112F">
      <w:pPr>
        <w:jc w:val="both"/>
        <w:rPr>
          <w:rFonts w:asciiTheme="minorHAnsi" w:hAnsiTheme="minorHAnsi"/>
          <w:sz w:val="22"/>
          <w:szCs w:val="22"/>
        </w:rPr>
      </w:pPr>
    </w:p>
    <w:p w:rsidR="00B17317" w:rsidRPr="006D112F" w:rsidRDefault="00772E3A" w:rsidP="006D112F">
      <w:pPr>
        <w:jc w:val="both"/>
        <w:rPr>
          <w:rFonts w:asciiTheme="minorHAnsi" w:hAnsiTheme="minorHAnsi"/>
          <w:b/>
          <w:sz w:val="22"/>
          <w:szCs w:val="22"/>
        </w:rPr>
      </w:pPr>
      <w:r w:rsidRPr="006D112F">
        <w:rPr>
          <w:rFonts w:asciiTheme="minorHAnsi" w:hAnsiTheme="minorHAnsi"/>
          <w:b/>
          <w:sz w:val="22"/>
          <w:szCs w:val="22"/>
        </w:rPr>
        <w:t>Responsibilities</w:t>
      </w:r>
    </w:p>
    <w:p w:rsidR="00B17317" w:rsidRPr="006D112F" w:rsidRDefault="00B17317"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Worked as a Tableau Desktop Consultant focusing on developing high-end visualizations driven by data co</w:t>
      </w:r>
      <w:r w:rsidR="008D2C18" w:rsidRPr="006D112F">
        <w:rPr>
          <w:rFonts w:asciiTheme="minorHAnsi" w:hAnsiTheme="minorHAnsi"/>
          <w:sz w:val="22"/>
          <w:szCs w:val="22"/>
          <w:shd w:val="clear" w:color="auto" w:fill="FFFFFF"/>
        </w:rPr>
        <w:t xml:space="preserve">ming in from Teradata and </w:t>
      </w:r>
      <w:r w:rsidRPr="006D112F">
        <w:rPr>
          <w:rFonts w:asciiTheme="minorHAnsi" w:hAnsiTheme="minorHAnsi"/>
          <w:sz w:val="22"/>
          <w:szCs w:val="22"/>
          <w:shd w:val="clear" w:color="auto" w:fill="FFFFFF"/>
        </w:rPr>
        <w:t>SQL Server.</w:t>
      </w:r>
    </w:p>
    <w:p w:rsidR="00B17317" w:rsidRPr="006D112F" w:rsidRDefault="00B17317"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Convert business requ</w:t>
      </w:r>
      <w:r w:rsidR="009251EF" w:rsidRPr="006D112F">
        <w:rPr>
          <w:rFonts w:asciiTheme="minorHAnsi" w:hAnsiTheme="minorHAnsi"/>
          <w:sz w:val="22"/>
          <w:szCs w:val="22"/>
          <w:shd w:val="clear" w:color="auto" w:fill="FFFFFF"/>
        </w:rPr>
        <w:t xml:space="preserve">irements into story-telling </w:t>
      </w:r>
      <w:r w:rsidRPr="006D112F">
        <w:rPr>
          <w:rFonts w:asciiTheme="minorHAnsi" w:hAnsiTheme="minorHAnsi"/>
          <w:sz w:val="22"/>
          <w:szCs w:val="22"/>
          <w:shd w:val="clear" w:color="auto" w:fill="FFFFFF"/>
        </w:rPr>
        <w:t>by developing views and dashboards in Tableau Desktop and publish them to Tableau Server allowing end-users to control data and filter down further as desired.</w:t>
      </w:r>
    </w:p>
    <w:p w:rsidR="00D6420B" w:rsidRPr="006D112F" w:rsidRDefault="009251EF" w:rsidP="006D112F">
      <w:pPr>
        <w:numPr>
          <w:ilvl w:val="0"/>
          <w:numId w:val="20"/>
        </w:numPr>
        <w:jc w:val="both"/>
        <w:rPr>
          <w:rFonts w:asciiTheme="minorHAnsi" w:hAnsiTheme="minorHAnsi"/>
          <w:sz w:val="22"/>
          <w:szCs w:val="22"/>
          <w:shd w:val="clear" w:color="auto" w:fill="FFFFFF"/>
        </w:rPr>
      </w:pPr>
      <w:r w:rsidRPr="006D112F">
        <w:rPr>
          <w:rFonts w:asciiTheme="minorHAnsi" w:hAnsiTheme="minorHAnsi"/>
          <w:sz w:val="22"/>
          <w:szCs w:val="22"/>
          <w:shd w:val="clear" w:color="auto" w:fill="FFFFFF"/>
        </w:rPr>
        <w:t>Comprehended</w:t>
      </w:r>
      <w:r w:rsidR="00B17317" w:rsidRPr="006D112F">
        <w:rPr>
          <w:rFonts w:asciiTheme="minorHAnsi" w:hAnsiTheme="minorHAnsi"/>
          <w:sz w:val="22"/>
          <w:szCs w:val="22"/>
          <w:shd w:val="clear" w:color="auto" w:fill="FFFFFF"/>
        </w:rPr>
        <w:t xml:space="preserve"> business user requirements, analyzed data, and designed software solutions in Tableau Desktop based on the requirements.</w:t>
      </w:r>
    </w:p>
    <w:p w:rsidR="009A50BB" w:rsidRPr="006D112F" w:rsidRDefault="009A50BB" w:rsidP="006D112F">
      <w:pPr>
        <w:numPr>
          <w:ilvl w:val="0"/>
          <w:numId w:val="20"/>
        </w:numPr>
        <w:jc w:val="both"/>
        <w:rPr>
          <w:rFonts w:asciiTheme="minorHAnsi" w:hAnsiTheme="minorHAnsi"/>
          <w:sz w:val="22"/>
          <w:szCs w:val="22"/>
        </w:rPr>
      </w:pPr>
      <w:r w:rsidRPr="006D112F">
        <w:rPr>
          <w:rFonts w:asciiTheme="minorHAnsi" w:hAnsiTheme="minorHAnsi"/>
          <w:sz w:val="22"/>
          <w:szCs w:val="22"/>
          <w:shd w:val="clear" w:color="auto" w:fill="FFFFFF"/>
        </w:rPr>
        <w:t xml:space="preserve">Calculated the </w:t>
      </w:r>
      <w:r w:rsidRPr="006D112F">
        <w:rPr>
          <w:rFonts w:asciiTheme="minorHAnsi" w:hAnsiTheme="minorHAnsi"/>
          <w:b/>
          <w:sz w:val="22"/>
          <w:szCs w:val="22"/>
          <w:shd w:val="clear" w:color="auto" w:fill="FFFFFF"/>
        </w:rPr>
        <w:t>Variance</w:t>
      </w:r>
      <w:r w:rsidR="00904756" w:rsidRPr="006D112F">
        <w:rPr>
          <w:rFonts w:asciiTheme="minorHAnsi" w:hAnsiTheme="minorHAnsi"/>
          <w:b/>
          <w:sz w:val="22"/>
          <w:szCs w:val="22"/>
          <w:shd w:val="clear" w:color="auto" w:fill="FFFFFF"/>
        </w:rPr>
        <w:t>(YOY)</w:t>
      </w:r>
      <w:r w:rsidR="00B70CD0" w:rsidRPr="006D112F">
        <w:rPr>
          <w:rFonts w:asciiTheme="minorHAnsi" w:hAnsiTheme="minorHAnsi"/>
          <w:sz w:val="22"/>
          <w:szCs w:val="22"/>
          <w:shd w:val="clear" w:color="auto" w:fill="FFFFFF"/>
        </w:rPr>
        <w:t>in S</w:t>
      </w:r>
      <w:r w:rsidR="00C6075F" w:rsidRPr="006D112F">
        <w:rPr>
          <w:rFonts w:asciiTheme="minorHAnsi" w:hAnsiTheme="minorHAnsi"/>
          <w:sz w:val="22"/>
          <w:szCs w:val="22"/>
          <w:shd w:val="clear" w:color="auto" w:fill="FFFFFF"/>
        </w:rPr>
        <w:t xml:space="preserve">ales of current year over last year using advanced </w:t>
      </w:r>
      <w:r w:rsidRPr="006D112F">
        <w:rPr>
          <w:rFonts w:asciiTheme="minorHAnsi" w:hAnsiTheme="minorHAnsi"/>
          <w:sz w:val="22"/>
          <w:szCs w:val="22"/>
          <w:shd w:val="clear" w:color="auto" w:fill="FFFFFF"/>
        </w:rPr>
        <w:t>table calculations.</w:t>
      </w:r>
    </w:p>
    <w:p w:rsidR="00431C24" w:rsidRPr="006D112F" w:rsidRDefault="00431C24" w:rsidP="006D112F">
      <w:pPr>
        <w:numPr>
          <w:ilvl w:val="0"/>
          <w:numId w:val="20"/>
        </w:numPr>
        <w:jc w:val="both"/>
        <w:rPr>
          <w:rFonts w:asciiTheme="minorHAnsi" w:hAnsiTheme="minorHAnsi"/>
          <w:sz w:val="22"/>
          <w:szCs w:val="22"/>
        </w:rPr>
      </w:pPr>
      <w:r w:rsidRPr="006D112F">
        <w:rPr>
          <w:rFonts w:asciiTheme="minorHAnsi" w:hAnsiTheme="minorHAnsi"/>
          <w:sz w:val="22"/>
          <w:szCs w:val="22"/>
        </w:rPr>
        <w:t>Designed and</w:t>
      </w:r>
      <w:r w:rsidR="00904756" w:rsidRPr="006D112F">
        <w:rPr>
          <w:rFonts w:asciiTheme="minorHAnsi" w:hAnsiTheme="minorHAnsi"/>
          <w:sz w:val="22"/>
          <w:szCs w:val="22"/>
        </w:rPr>
        <w:t xml:space="preserve"> developed Seller and Customer s</w:t>
      </w:r>
      <w:r w:rsidR="009251EF" w:rsidRPr="006D112F">
        <w:rPr>
          <w:rFonts w:asciiTheme="minorHAnsi" w:hAnsiTheme="minorHAnsi"/>
          <w:sz w:val="22"/>
          <w:szCs w:val="22"/>
        </w:rPr>
        <w:t xml:space="preserve">napshot, </w:t>
      </w:r>
      <w:r w:rsidR="00C6075F" w:rsidRPr="006D112F">
        <w:rPr>
          <w:rFonts w:asciiTheme="minorHAnsi" w:hAnsiTheme="minorHAnsi"/>
          <w:sz w:val="22"/>
          <w:szCs w:val="22"/>
        </w:rPr>
        <w:t xml:space="preserve">focusing on the </w:t>
      </w:r>
      <w:r w:rsidRPr="006D112F">
        <w:rPr>
          <w:rFonts w:asciiTheme="minorHAnsi" w:hAnsiTheme="minorHAnsi"/>
          <w:sz w:val="22"/>
          <w:szCs w:val="22"/>
        </w:rPr>
        <w:t>active and inactive customers of each seller.</w:t>
      </w:r>
    </w:p>
    <w:p w:rsidR="00823362" w:rsidRPr="006D112F" w:rsidRDefault="009251EF" w:rsidP="006D112F">
      <w:pPr>
        <w:numPr>
          <w:ilvl w:val="0"/>
          <w:numId w:val="20"/>
        </w:numPr>
        <w:jc w:val="both"/>
        <w:rPr>
          <w:rFonts w:asciiTheme="minorHAnsi" w:hAnsiTheme="minorHAnsi"/>
          <w:sz w:val="22"/>
          <w:szCs w:val="22"/>
        </w:rPr>
      </w:pPr>
      <w:r w:rsidRPr="006D112F">
        <w:rPr>
          <w:rFonts w:asciiTheme="minorHAnsi" w:hAnsiTheme="minorHAnsi"/>
          <w:sz w:val="22"/>
          <w:szCs w:val="22"/>
          <w:shd w:val="clear" w:color="auto" w:fill="FFFFFF"/>
        </w:rPr>
        <w:t xml:space="preserve">Created Custom maps to analyze </w:t>
      </w:r>
      <w:r w:rsidR="00C6075F" w:rsidRPr="006D112F">
        <w:rPr>
          <w:rFonts w:asciiTheme="minorHAnsi" w:hAnsiTheme="minorHAnsi"/>
          <w:sz w:val="22"/>
          <w:szCs w:val="22"/>
          <w:shd w:val="clear" w:color="auto" w:fill="FFFFFF"/>
        </w:rPr>
        <w:t xml:space="preserve">sales in various regions </w:t>
      </w:r>
      <w:r w:rsidR="00823362" w:rsidRPr="006D112F">
        <w:rPr>
          <w:rFonts w:asciiTheme="minorHAnsi" w:hAnsiTheme="minorHAnsi"/>
          <w:sz w:val="22"/>
          <w:szCs w:val="22"/>
          <w:shd w:val="clear" w:color="auto" w:fill="FFFFFF"/>
        </w:rPr>
        <w:t xml:space="preserve">using </w:t>
      </w:r>
      <w:r w:rsidR="00823362" w:rsidRPr="006D112F">
        <w:rPr>
          <w:rFonts w:asciiTheme="minorHAnsi" w:hAnsiTheme="minorHAnsi"/>
          <w:b/>
          <w:sz w:val="22"/>
          <w:szCs w:val="22"/>
          <w:shd w:val="clear" w:color="auto" w:fill="FFFFFF"/>
        </w:rPr>
        <w:t>Custom Geocoding</w:t>
      </w:r>
      <w:r w:rsidR="00823362" w:rsidRPr="006D112F">
        <w:rPr>
          <w:rFonts w:asciiTheme="minorHAnsi" w:hAnsiTheme="minorHAnsi"/>
          <w:sz w:val="22"/>
          <w:szCs w:val="22"/>
          <w:shd w:val="clear" w:color="auto" w:fill="FFFFFF"/>
        </w:rPr>
        <w:t xml:space="preserve">and </w:t>
      </w:r>
      <w:r w:rsidR="00823362" w:rsidRPr="006D112F">
        <w:rPr>
          <w:rFonts w:asciiTheme="minorHAnsi" w:hAnsiTheme="minorHAnsi"/>
          <w:b/>
          <w:sz w:val="22"/>
          <w:szCs w:val="22"/>
          <w:shd w:val="clear" w:color="auto" w:fill="FFFFFF"/>
        </w:rPr>
        <w:t>Powertools</w:t>
      </w:r>
      <w:r w:rsidR="00C6075F" w:rsidRPr="006D112F">
        <w:rPr>
          <w:rFonts w:asciiTheme="minorHAnsi" w:hAnsiTheme="minorHAnsi"/>
          <w:sz w:val="22"/>
          <w:szCs w:val="22"/>
          <w:shd w:val="clear" w:color="auto" w:fill="FFFFFF"/>
        </w:rPr>
        <w:t xml:space="preserve"> for T</w:t>
      </w:r>
      <w:r w:rsidR="00823362" w:rsidRPr="006D112F">
        <w:rPr>
          <w:rFonts w:asciiTheme="minorHAnsi" w:hAnsiTheme="minorHAnsi"/>
          <w:sz w:val="22"/>
          <w:szCs w:val="22"/>
          <w:shd w:val="clear" w:color="auto" w:fill="FFFFFF"/>
        </w:rPr>
        <w:t>ableau.</w:t>
      </w:r>
    </w:p>
    <w:p w:rsidR="00D6420B" w:rsidRPr="006D112F" w:rsidRDefault="00D6420B" w:rsidP="006D112F">
      <w:pPr>
        <w:numPr>
          <w:ilvl w:val="0"/>
          <w:numId w:val="20"/>
        </w:numPr>
        <w:jc w:val="both"/>
        <w:rPr>
          <w:rFonts w:asciiTheme="minorHAnsi" w:hAnsiTheme="minorHAnsi"/>
          <w:sz w:val="22"/>
          <w:szCs w:val="22"/>
        </w:rPr>
      </w:pPr>
      <w:r w:rsidRPr="006D112F">
        <w:rPr>
          <w:rFonts w:asciiTheme="minorHAnsi" w:hAnsiTheme="minorHAnsi"/>
          <w:sz w:val="22"/>
          <w:szCs w:val="22"/>
        </w:rPr>
        <w:lastRenderedPageBreak/>
        <w:t>Designed a pe</w:t>
      </w:r>
      <w:r w:rsidR="00C6075F" w:rsidRPr="006D112F">
        <w:rPr>
          <w:rFonts w:asciiTheme="minorHAnsi" w:hAnsiTheme="minorHAnsi"/>
          <w:sz w:val="22"/>
          <w:szCs w:val="22"/>
        </w:rPr>
        <w:t xml:space="preserve">rformance evaluation dashboard to </w:t>
      </w:r>
      <w:r w:rsidRPr="006D112F">
        <w:rPr>
          <w:rFonts w:asciiTheme="minorHAnsi" w:hAnsiTheme="minorHAnsi"/>
          <w:sz w:val="22"/>
          <w:szCs w:val="22"/>
        </w:rPr>
        <w:t xml:space="preserve">display </w:t>
      </w:r>
      <w:r w:rsidRPr="006D112F">
        <w:rPr>
          <w:rFonts w:asciiTheme="minorHAnsi" w:hAnsiTheme="minorHAnsi"/>
          <w:b/>
          <w:sz w:val="22"/>
          <w:szCs w:val="22"/>
        </w:rPr>
        <w:t>YTD,QTD and MTD</w:t>
      </w:r>
      <w:r w:rsidR="00C6075F" w:rsidRPr="006D112F">
        <w:rPr>
          <w:rFonts w:asciiTheme="minorHAnsi" w:hAnsiTheme="minorHAnsi"/>
          <w:sz w:val="22"/>
          <w:szCs w:val="22"/>
        </w:rPr>
        <w:t xml:space="preserve"> performance of </w:t>
      </w:r>
      <w:r w:rsidRPr="006D112F">
        <w:rPr>
          <w:rFonts w:asciiTheme="minorHAnsi" w:hAnsiTheme="minorHAnsi"/>
          <w:sz w:val="22"/>
          <w:szCs w:val="22"/>
        </w:rPr>
        <w:t>each business category.</w:t>
      </w:r>
    </w:p>
    <w:p w:rsidR="008D2C18" w:rsidRPr="006D112F" w:rsidRDefault="008D2C18" w:rsidP="006D112F">
      <w:pPr>
        <w:numPr>
          <w:ilvl w:val="0"/>
          <w:numId w:val="20"/>
        </w:numPr>
        <w:jc w:val="both"/>
        <w:rPr>
          <w:rFonts w:asciiTheme="minorHAnsi" w:hAnsiTheme="minorHAnsi"/>
          <w:sz w:val="22"/>
          <w:szCs w:val="22"/>
        </w:rPr>
      </w:pPr>
      <w:r w:rsidRPr="006D112F">
        <w:rPr>
          <w:rFonts w:asciiTheme="minorHAnsi" w:hAnsiTheme="minorHAnsi"/>
          <w:sz w:val="22"/>
          <w:szCs w:val="22"/>
        </w:rPr>
        <w:t>Extensively designed</w:t>
      </w:r>
      <w:r w:rsidR="00EA526D" w:rsidRPr="006D112F">
        <w:rPr>
          <w:rFonts w:asciiTheme="minorHAnsi" w:hAnsiTheme="minorHAnsi" w:cs="Segoe UI"/>
          <w:b/>
          <w:sz w:val="22"/>
          <w:szCs w:val="22"/>
          <w:shd w:val="clear" w:color="auto" w:fill="FFFFFF"/>
        </w:rPr>
        <w:t>KPI‘s</w:t>
      </w:r>
      <w:r w:rsidRPr="006D112F">
        <w:rPr>
          <w:rFonts w:asciiTheme="minorHAnsi" w:hAnsiTheme="minorHAnsi" w:cs="Segoe UI"/>
          <w:sz w:val="22"/>
          <w:szCs w:val="22"/>
          <w:shd w:val="clear" w:color="auto" w:fill="FFFFFF"/>
        </w:rPr>
        <w:t xml:space="preserve"> using Custom Shapes to help users quickly evaluate status of a metric</w:t>
      </w:r>
      <w:r w:rsidRPr="006D112F">
        <w:rPr>
          <w:rStyle w:val="apple-converted-space"/>
          <w:rFonts w:asciiTheme="minorHAnsi" w:hAnsiTheme="minorHAnsi" w:cs="Segoe UI"/>
          <w:sz w:val="22"/>
          <w:szCs w:val="22"/>
          <w:shd w:val="clear" w:color="auto" w:fill="FFFFFF"/>
        </w:rPr>
        <w:t>.</w:t>
      </w:r>
    </w:p>
    <w:p w:rsidR="00D6420B" w:rsidRPr="006D112F" w:rsidRDefault="00D6420B" w:rsidP="006D112F">
      <w:pPr>
        <w:numPr>
          <w:ilvl w:val="0"/>
          <w:numId w:val="20"/>
        </w:numPr>
        <w:jc w:val="both"/>
        <w:rPr>
          <w:rFonts w:asciiTheme="minorHAnsi" w:hAnsiTheme="minorHAnsi"/>
          <w:sz w:val="22"/>
          <w:szCs w:val="22"/>
        </w:rPr>
      </w:pPr>
      <w:r w:rsidRPr="006D112F">
        <w:rPr>
          <w:rFonts w:asciiTheme="minorHAnsi" w:hAnsiTheme="minorHAnsi"/>
          <w:sz w:val="22"/>
          <w:szCs w:val="22"/>
        </w:rPr>
        <w:t xml:space="preserve">Identified the outlier s </w:t>
      </w:r>
      <w:r w:rsidRPr="006D112F">
        <w:rPr>
          <w:rFonts w:asciiTheme="minorHAnsi" w:hAnsiTheme="minorHAnsi"/>
          <w:b/>
          <w:sz w:val="22"/>
          <w:szCs w:val="22"/>
        </w:rPr>
        <w:t>(Top X and Bottom X</w:t>
      </w:r>
      <w:r w:rsidRPr="006D112F">
        <w:rPr>
          <w:rFonts w:asciiTheme="minorHAnsi" w:hAnsiTheme="minorHAnsi"/>
          <w:sz w:val="22"/>
          <w:szCs w:val="22"/>
        </w:rPr>
        <w:t>) of e</w:t>
      </w:r>
      <w:r w:rsidR="00C6075F" w:rsidRPr="006D112F">
        <w:rPr>
          <w:rFonts w:asciiTheme="minorHAnsi" w:hAnsiTheme="minorHAnsi"/>
          <w:sz w:val="22"/>
          <w:szCs w:val="22"/>
        </w:rPr>
        <w:t xml:space="preserve">ach business segment </w:t>
      </w:r>
      <w:r w:rsidRPr="006D112F">
        <w:rPr>
          <w:rFonts w:asciiTheme="minorHAnsi" w:hAnsiTheme="minorHAnsi"/>
          <w:sz w:val="22"/>
          <w:szCs w:val="22"/>
        </w:rPr>
        <w:t xml:space="preserve">using </w:t>
      </w:r>
      <w:r w:rsidR="00823362" w:rsidRPr="006D112F">
        <w:rPr>
          <w:rFonts w:asciiTheme="minorHAnsi" w:hAnsiTheme="minorHAnsi"/>
          <w:b/>
          <w:sz w:val="22"/>
          <w:szCs w:val="22"/>
        </w:rPr>
        <w:t>R</w:t>
      </w:r>
      <w:r w:rsidRPr="006D112F">
        <w:rPr>
          <w:rFonts w:asciiTheme="minorHAnsi" w:hAnsiTheme="minorHAnsi"/>
          <w:b/>
          <w:sz w:val="22"/>
          <w:szCs w:val="22"/>
        </w:rPr>
        <w:t xml:space="preserve">ank </w:t>
      </w:r>
      <w:r w:rsidRPr="006D112F">
        <w:rPr>
          <w:rFonts w:asciiTheme="minorHAnsi" w:hAnsiTheme="minorHAnsi"/>
          <w:sz w:val="22"/>
          <w:szCs w:val="22"/>
        </w:rPr>
        <w:t>table calculation.</w:t>
      </w:r>
    </w:p>
    <w:p w:rsidR="00BE682F" w:rsidRPr="006D112F" w:rsidRDefault="00C6075F" w:rsidP="006D112F">
      <w:pPr>
        <w:numPr>
          <w:ilvl w:val="0"/>
          <w:numId w:val="20"/>
        </w:numPr>
        <w:jc w:val="both"/>
        <w:rPr>
          <w:rFonts w:asciiTheme="minorHAnsi" w:hAnsiTheme="minorHAnsi"/>
          <w:sz w:val="22"/>
          <w:szCs w:val="22"/>
        </w:rPr>
      </w:pPr>
      <w:r w:rsidRPr="006D112F">
        <w:rPr>
          <w:rFonts w:asciiTheme="minorHAnsi" w:hAnsiTheme="minorHAnsi"/>
          <w:sz w:val="22"/>
          <w:szCs w:val="22"/>
        </w:rPr>
        <w:t xml:space="preserve">Calculated the percentage of </w:t>
      </w:r>
      <w:r w:rsidR="00BE682F" w:rsidRPr="006D112F">
        <w:rPr>
          <w:rFonts w:asciiTheme="minorHAnsi" w:hAnsiTheme="minorHAnsi"/>
          <w:sz w:val="22"/>
          <w:szCs w:val="22"/>
        </w:rPr>
        <w:t xml:space="preserve">contribution of sellers to total sales and profit using </w:t>
      </w:r>
      <w:r w:rsidR="00823362" w:rsidRPr="006D112F">
        <w:rPr>
          <w:rFonts w:asciiTheme="minorHAnsi" w:hAnsiTheme="minorHAnsi"/>
          <w:b/>
          <w:sz w:val="22"/>
          <w:szCs w:val="22"/>
        </w:rPr>
        <w:t>P</w:t>
      </w:r>
      <w:r w:rsidR="00BE682F" w:rsidRPr="006D112F">
        <w:rPr>
          <w:rFonts w:asciiTheme="minorHAnsi" w:hAnsiTheme="minorHAnsi"/>
          <w:b/>
          <w:sz w:val="22"/>
          <w:szCs w:val="22"/>
        </w:rPr>
        <w:t>areto analysis</w:t>
      </w:r>
      <w:r w:rsidR="00BE682F" w:rsidRPr="006D112F">
        <w:rPr>
          <w:rFonts w:asciiTheme="minorHAnsi" w:hAnsiTheme="minorHAnsi"/>
          <w:sz w:val="22"/>
          <w:szCs w:val="22"/>
        </w:rPr>
        <w:t>.</w:t>
      </w:r>
    </w:p>
    <w:p w:rsidR="00823362" w:rsidRPr="006D112F" w:rsidRDefault="00823362" w:rsidP="006D112F">
      <w:pPr>
        <w:numPr>
          <w:ilvl w:val="0"/>
          <w:numId w:val="20"/>
        </w:numPr>
        <w:jc w:val="both"/>
        <w:rPr>
          <w:rFonts w:asciiTheme="minorHAnsi" w:hAnsiTheme="minorHAnsi"/>
          <w:sz w:val="22"/>
          <w:szCs w:val="22"/>
        </w:rPr>
      </w:pPr>
      <w:r w:rsidRPr="006D112F">
        <w:rPr>
          <w:rFonts w:asciiTheme="minorHAnsi" w:hAnsiTheme="minorHAnsi"/>
          <w:sz w:val="22"/>
          <w:szCs w:val="22"/>
        </w:rPr>
        <w:t>Created Table of Contents (TOC), a common navigation page which had all the links to various reports.</w:t>
      </w:r>
    </w:p>
    <w:p w:rsidR="00823362" w:rsidRPr="006D112F" w:rsidRDefault="00823362" w:rsidP="006D112F">
      <w:pPr>
        <w:numPr>
          <w:ilvl w:val="0"/>
          <w:numId w:val="20"/>
        </w:numPr>
        <w:jc w:val="both"/>
        <w:rPr>
          <w:rFonts w:asciiTheme="minorHAnsi" w:hAnsiTheme="minorHAnsi"/>
          <w:sz w:val="22"/>
          <w:szCs w:val="22"/>
        </w:rPr>
      </w:pPr>
      <w:r w:rsidRPr="006D112F">
        <w:rPr>
          <w:rFonts w:asciiTheme="minorHAnsi" w:hAnsiTheme="minorHAnsi"/>
          <w:sz w:val="22"/>
          <w:szCs w:val="22"/>
        </w:rPr>
        <w:t>Created stored procedures and triggers to provide complete technical solutions.</w:t>
      </w:r>
    </w:p>
    <w:p w:rsidR="00823362" w:rsidRPr="006D112F" w:rsidRDefault="00823362" w:rsidP="006D112F">
      <w:pPr>
        <w:numPr>
          <w:ilvl w:val="0"/>
          <w:numId w:val="20"/>
        </w:numPr>
        <w:jc w:val="both"/>
        <w:rPr>
          <w:rFonts w:asciiTheme="minorHAnsi" w:hAnsiTheme="minorHAnsi"/>
          <w:sz w:val="22"/>
          <w:szCs w:val="22"/>
        </w:rPr>
      </w:pPr>
      <w:r w:rsidRPr="006D112F">
        <w:rPr>
          <w:rFonts w:asciiTheme="minorHAnsi" w:hAnsiTheme="minorHAnsi"/>
          <w:sz w:val="22"/>
          <w:szCs w:val="22"/>
        </w:rPr>
        <w:t>Worked with all levels of development from analysis through implementation and support.</w:t>
      </w:r>
    </w:p>
    <w:p w:rsidR="00823362" w:rsidRPr="006D112F" w:rsidRDefault="00823362" w:rsidP="006D112F">
      <w:pPr>
        <w:numPr>
          <w:ilvl w:val="0"/>
          <w:numId w:val="20"/>
        </w:numPr>
        <w:jc w:val="both"/>
        <w:rPr>
          <w:rFonts w:asciiTheme="minorHAnsi" w:hAnsiTheme="minorHAnsi"/>
          <w:sz w:val="22"/>
          <w:szCs w:val="22"/>
        </w:rPr>
      </w:pPr>
      <w:r w:rsidRPr="006D112F">
        <w:rPr>
          <w:rFonts w:asciiTheme="minorHAnsi" w:hAnsiTheme="minorHAnsi"/>
          <w:sz w:val="22"/>
          <w:szCs w:val="22"/>
          <w:shd w:val="clear" w:color="auto" w:fill="FFFFFF"/>
        </w:rPr>
        <w:t>Reviewed basic SQL queries and edited inner, left and right joins in Tableau Desktop by connecting live/dynamic and static datasets.</w:t>
      </w:r>
    </w:p>
    <w:p w:rsidR="00823362" w:rsidRPr="006D112F" w:rsidRDefault="00823362" w:rsidP="006D112F">
      <w:pPr>
        <w:numPr>
          <w:ilvl w:val="0"/>
          <w:numId w:val="20"/>
        </w:numPr>
        <w:jc w:val="both"/>
        <w:rPr>
          <w:rFonts w:asciiTheme="minorHAnsi" w:hAnsiTheme="minorHAnsi"/>
          <w:sz w:val="22"/>
          <w:szCs w:val="22"/>
        </w:rPr>
      </w:pPr>
      <w:r w:rsidRPr="006D112F">
        <w:rPr>
          <w:rFonts w:asciiTheme="minorHAnsi" w:hAnsiTheme="minorHAnsi"/>
          <w:sz w:val="22"/>
          <w:szCs w:val="22"/>
          <w:shd w:val="clear" w:color="auto" w:fill="FFFFFF"/>
        </w:rPr>
        <w:t>Developed story telling dashboards in Tableau Desktop and published them on to Tableau Server which allowed end users to understand the data on the fly with the usage of quick filters for on demand needed information.</w:t>
      </w:r>
    </w:p>
    <w:p w:rsidR="00BE682F" w:rsidRPr="006D112F" w:rsidRDefault="00431C24" w:rsidP="006D112F">
      <w:pPr>
        <w:numPr>
          <w:ilvl w:val="0"/>
          <w:numId w:val="20"/>
        </w:numPr>
        <w:jc w:val="both"/>
        <w:rPr>
          <w:rFonts w:asciiTheme="minorHAnsi" w:hAnsiTheme="minorHAnsi"/>
          <w:sz w:val="22"/>
          <w:szCs w:val="22"/>
        </w:rPr>
      </w:pPr>
      <w:r w:rsidRPr="006D112F">
        <w:rPr>
          <w:rFonts w:asciiTheme="minorHAnsi" w:hAnsiTheme="minorHAnsi" w:cs="Arial"/>
          <w:sz w:val="22"/>
          <w:szCs w:val="22"/>
          <w:shd w:val="clear" w:color="auto" w:fill="FFFFFF"/>
        </w:rPr>
        <w:t>Tested dashboards to ensure data was matching as per the business requirements and if there were any changes in underlying data.</w:t>
      </w:r>
    </w:p>
    <w:p w:rsidR="00431C24" w:rsidRPr="006D112F" w:rsidRDefault="00431C24" w:rsidP="006D112F">
      <w:pPr>
        <w:numPr>
          <w:ilvl w:val="0"/>
          <w:numId w:val="20"/>
        </w:numPr>
        <w:jc w:val="both"/>
        <w:rPr>
          <w:rFonts w:asciiTheme="minorHAnsi" w:hAnsiTheme="minorHAnsi"/>
          <w:sz w:val="22"/>
          <w:szCs w:val="22"/>
        </w:rPr>
      </w:pPr>
      <w:r w:rsidRPr="006D112F">
        <w:rPr>
          <w:rFonts w:asciiTheme="minorHAnsi" w:hAnsiTheme="minorHAnsi" w:cs="Arial"/>
          <w:sz w:val="22"/>
          <w:szCs w:val="22"/>
          <w:shd w:val="clear" w:color="auto" w:fill="FFFFFF"/>
        </w:rPr>
        <w:t>Scheduled data refresh on Tableau Server for weekly and monthly increments based on business change to ensure that the views and dashboards were displaying the changed data accurately.</w:t>
      </w:r>
    </w:p>
    <w:p w:rsidR="00431C24" w:rsidRPr="006D112F" w:rsidRDefault="00431C24" w:rsidP="006D112F">
      <w:pPr>
        <w:numPr>
          <w:ilvl w:val="0"/>
          <w:numId w:val="20"/>
        </w:numPr>
        <w:jc w:val="both"/>
        <w:rPr>
          <w:rFonts w:asciiTheme="minorHAnsi" w:hAnsiTheme="minorHAnsi"/>
          <w:sz w:val="22"/>
          <w:szCs w:val="22"/>
        </w:rPr>
      </w:pPr>
      <w:r w:rsidRPr="006D112F">
        <w:rPr>
          <w:rFonts w:asciiTheme="minorHAnsi" w:hAnsiTheme="minorHAnsi"/>
          <w:sz w:val="22"/>
          <w:szCs w:val="22"/>
          <w:shd w:val="clear" w:color="auto" w:fill="FFFFFF"/>
        </w:rPr>
        <w:t>Provided support once the dashboards were published if there were any data changes, system changes, or requirement changes.</w:t>
      </w:r>
    </w:p>
    <w:p w:rsidR="00FC6C3A" w:rsidRPr="006D112F" w:rsidRDefault="00FC6C3A" w:rsidP="006D112F">
      <w:pPr>
        <w:numPr>
          <w:ilvl w:val="0"/>
          <w:numId w:val="20"/>
        </w:numPr>
        <w:jc w:val="both"/>
        <w:rPr>
          <w:rFonts w:asciiTheme="minorHAnsi" w:hAnsiTheme="minorHAnsi"/>
          <w:sz w:val="22"/>
          <w:szCs w:val="22"/>
        </w:rPr>
      </w:pPr>
      <w:r w:rsidRPr="006D112F">
        <w:rPr>
          <w:rFonts w:asciiTheme="minorHAnsi" w:hAnsiTheme="minorHAnsi"/>
          <w:sz w:val="22"/>
          <w:szCs w:val="22"/>
        </w:rPr>
        <w:t>Implemented best practices in all the dashboards using extracts,</w:t>
      </w:r>
      <w:r w:rsidRPr="006D112F">
        <w:rPr>
          <w:rFonts w:asciiTheme="minorHAnsi" w:hAnsiTheme="minorHAnsi"/>
          <w:b/>
          <w:sz w:val="22"/>
          <w:szCs w:val="22"/>
        </w:rPr>
        <w:t>context filters</w:t>
      </w:r>
      <w:r w:rsidR="00823362" w:rsidRPr="006D112F">
        <w:rPr>
          <w:rFonts w:asciiTheme="minorHAnsi" w:hAnsiTheme="minorHAnsi"/>
          <w:sz w:val="22"/>
          <w:szCs w:val="22"/>
        </w:rPr>
        <w:t xml:space="preserve"> and fixed time consuming repor</w:t>
      </w:r>
      <w:r w:rsidR="00C11393" w:rsidRPr="006D112F">
        <w:rPr>
          <w:rFonts w:asciiTheme="minorHAnsi" w:hAnsiTheme="minorHAnsi"/>
          <w:sz w:val="22"/>
          <w:szCs w:val="22"/>
        </w:rPr>
        <w:t xml:space="preserve">ts using performance recording </w:t>
      </w:r>
      <w:r w:rsidR="00823362" w:rsidRPr="006D112F">
        <w:rPr>
          <w:rFonts w:asciiTheme="minorHAnsi" w:hAnsiTheme="minorHAnsi"/>
          <w:sz w:val="22"/>
          <w:szCs w:val="22"/>
        </w:rPr>
        <w:t>feature.</w:t>
      </w:r>
    </w:p>
    <w:p w:rsidR="00B17317" w:rsidRPr="006D112F" w:rsidRDefault="00431C24" w:rsidP="006D112F">
      <w:pPr>
        <w:numPr>
          <w:ilvl w:val="0"/>
          <w:numId w:val="20"/>
        </w:numPr>
        <w:jc w:val="both"/>
        <w:rPr>
          <w:rFonts w:asciiTheme="minorHAnsi" w:hAnsiTheme="minorHAnsi"/>
          <w:sz w:val="22"/>
          <w:szCs w:val="22"/>
        </w:rPr>
      </w:pPr>
      <w:r w:rsidRPr="006D112F">
        <w:rPr>
          <w:rFonts w:asciiTheme="minorHAnsi" w:hAnsiTheme="minorHAnsi" w:cs="Arial"/>
          <w:sz w:val="22"/>
          <w:szCs w:val="22"/>
          <w:shd w:val="clear" w:color="auto" w:fill="FFFFFF"/>
        </w:rPr>
        <w:t>Participated in meetings, reviews, and user group discussions as well as communicating with stakeholders and business groups</w:t>
      </w:r>
    </w:p>
    <w:p w:rsidR="00B17317" w:rsidRPr="006D112F" w:rsidRDefault="00B17317" w:rsidP="006D112F">
      <w:pPr>
        <w:numPr>
          <w:ilvl w:val="0"/>
          <w:numId w:val="20"/>
        </w:numPr>
        <w:jc w:val="both"/>
        <w:rPr>
          <w:rFonts w:asciiTheme="minorHAnsi" w:hAnsiTheme="minorHAnsi"/>
          <w:sz w:val="22"/>
          <w:szCs w:val="22"/>
        </w:rPr>
      </w:pPr>
      <w:r w:rsidRPr="006D112F">
        <w:rPr>
          <w:rFonts w:asciiTheme="minorHAnsi" w:hAnsiTheme="minorHAnsi"/>
          <w:sz w:val="22"/>
          <w:szCs w:val="22"/>
          <w:shd w:val="clear" w:color="auto" w:fill="FFFFFF"/>
        </w:rPr>
        <w:t>Administered user, user groups, and scheduled instances for reports in Tableau Server.</w:t>
      </w:r>
    </w:p>
    <w:p w:rsidR="00B17317" w:rsidRPr="006D112F" w:rsidRDefault="00B17317" w:rsidP="006D112F">
      <w:pPr>
        <w:jc w:val="both"/>
        <w:rPr>
          <w:rFonts w:asciiTheme="minorHAnsi" w:hAnsiTheme="minorHAnsi"/>
          <w:b/>
          <w:sz w:val="22"/>
          <w:szCs w:val="22"/>
        </w:rPr>
      </w:pPr>
      <w:r w:rsidRPr="006D112F">
        <w:rPr>
          <w:rFonts w:asciiTheme="minorHAnsi" w:hAnsiTheme="minorHAnsi"/>
          <w:b/>
          <w:sz w:val="22"/>
          <w:szCs w:val="22"/>
        </w:rPr>
        <w:t>Environment: Tableau 8.3</w:t>
      </w:r>
      <w:r w:rsidR="000C4CAA">
        <w:rPr>
          <w:rFonts w:asciiTheme="minorHAnsi" w:hAnsiTheme="minorHAnsi"/>
          <w:b/>
          <w:sz w:val="22"/>
          <w:szCs w:val="22"/>
        </w:rPr>
        <w:t>/9.0</w:t>
      </w:r>
      <w:r w:rsidR="00C11393" w:rsidRPr="006D112F">
        <w:rPr>
          <w:rFonts w:asciiTheme="minorHAnsi" w:hAnsiTheme="minorHAnsi"/>
          <w:b/>
          <w:sz w:val="22"/>
          <w:szCs w:val="22"/>
        </w:rPr>
        <w:t>, Teradata</w:t>
      </w:r>
      <w:r w:rsidRPr="006D112F">
        <w:rPr>
          <w:rFonts w:asciiTheme="minorHAnsi" w:hAnsiTheme="minorHAnsi"/>
          <w:b/>
          <w:sz w:val="22"/>
          <w:szCs w:val="22"/>
        </w:rPr>
        <w:t>,Oracle, S</w:t>
      </w:r>
      <w:r w:rsidR="00C11393" w:rsidRPr="006D112F">
        <w:rPr>
          <w:rFonts w:asciiTheme="minorHAnsi" w:hAnsiTheme="minorHAnsi"/>
          <w:b/>
          <w:sz w:val="22"/>
          <w:szCs w:val="22"/>
        </w:rPr>
        <w:t>QL</w:t>
      </w:r>
      <w:r w:rsidRPr="006D112F">
        <w:rPr>
          <w:rFonts w:asciiTheme="minorHAnsi" w:hAnsiTheme="minorHAnsi"/>
          <w:b/>
          <w:sz w:val="22"/>
          <w:szCs w:val="22"/>
        </w:rPr>
        <w:t xml:space="preserve"> Server, </w:t>
      </w:r>
      <w:r w:rsidR="00C6075F" w:rsidRPr="006D112F">
        <w:rPr>
          <w:rFonts w:asciiTheme="minorHAnsi" w:hAnsiTheme="minorHAnsi"/>
          <w:b/>
          <w:sz w:val="22"/>
          <w:szCs w:val="22"/>
        </w:rPr>
        <w:t xml:space="preserve">Teradata SQL Assistant, </w:t>
      </w:r>
      <w:r w:rsidR="006D112F">
        <w:rPr>
          <w:rFonts w:asciiTheme="minorHAnsi" w:hAnsiTheme="minorHAnsi"/>
          <w:b/>
          <w:sz w:val="22"/>
          <w:szCs w:val="22"/>
        </w:rPr>
        <w:t>TWS</w:t>
      </w:r>
      <w:r w:rsidRPr="006D112F">
        <w:rPr>
          <w:rFonts w:asciiTheme="minorHAnsi" w:hAnsiTheme="minorHAnsi"/>
          <w:b/>
          <w:sz w:val="22"/>
          <w:szCs w:val="22"/>
        </w:rPr>
        <w:t>, MS VISIO, Microsoft Office Suite.</w:t>
      </w:r>
    </w:p>
    <w:p w:rsidR="00B17317" w:rsidRPr="006D112F" w:rsidRDefault="00B17317" w:rsidP="006D112F">
      <w:pPr>
        <w:jc w:val="both"/>
        <w:rPr>
          <w:rFonts w:asciiTheme="minorHAnsi" w:hAnsiTheme="minorHAnsi"/>
          <w:sz w:val="22"/>
          <w:szCs w:val="22"/>
        </w:rPr>
      </w:pPr>
    </w:p>
    <w:p w:rsidR="00B17317" w:rsidRPr="006D112F" w:rsidRDefault="00B17317" w:rsidP="006D112F">
      <w:pPr>
        <w:jc w:val="both"/>
        <w:rPr>
          <w:rFonts w:asciiTheme="minorHAnsi" w:hAnsiTheme="minorHAnsi" w:cs="Arial"/>
          <w:sz w:val="22"/>
          <w:szCs w:val="22"/>
        </w:rPr>
      </w:pPr>
    </w:p>
    <w:bookmarkEnd w:id="0"/>
    <w:p w:rsidR="00407D40" w:rsidRPr="006D112F" w:rsidRDefault="00407D40" w:rsidP="006D112F">
      <w:pPr>
        <w:jc w:val="both"/>
        <w:rPr>
          <w:rFonts w:asciiTheme="minorHAnsi" w:eastAsia="MS Mincho" w:hAnsiTheme="minorHAnsi"/>
          <w:b/>
          <w:bCs/>
          <w:sz w:val="22"/>
          <w:szCs w:val="22"/>
        </w:rPr>
      </w:pPr>
    </w:p>
    <w:p w:rsidR="006D112F" w:rsidRDefault="00404AE6" w:rsidP="006D112F">
      <w:pPr>
        <w:jc w:val="both"/>
        <w:rPr>
          <w:rFonts w:asciiTheme="minorHAnsi" w:eastAsia="MS Mincho" w:hAnsiTheme="minorHAnsi"/>
          <w:b/>
          <w:bCs/>
          <w:sz w:val="22"/>
          <w:szCs w:val="22"/>
        </w:rPr>
      </w:pPr>
      <w:r>
        <w:rPr>
          <w:rFonts w:asciiTheme="minorHAnsi" w:eastAsia="MS Mincho" w:hAnsiTheme="minorHAnsi"/>
          <w:b/>
          <w:bCs/>
          <w:sz w:val="22"/>
          <w:szCs w:val="22"/>
        </w:rPr>
        <w:t>Elephant Insurance</w:t>
      </w:r>
    </w:p>
    <w:p w:rsidR="006D112F" w:rsidRPr="006D112F" w:rsidRDefault="00404AE6" w:rsidP="006D112F">
      <w:pPr>
        <w:jc w:val="both"/>
        <w:rPr>
          <w:rFonts w:asciiTheme="minorHAnsi" w:eastAsia="MS Mincho" w:hAnsiTheme="minorHAnsi"/>
          <w:b/>
          <w:bCs/>
          <w:sz w:val="22"/>
          <w:szCs w:val="22"/>
        </w:rPr>
      </w:pPr>
      <w:r>
        <w:rPr>
          <w:rFonts w:asciiTheme="minorHAnsi" w:eastAsia="MS Mincho" w:hAnsiTheme="minorHAnsi"/>
          <w:b/>
          <w:bCs/>
          <w:sz w:val="22"/>
          <w:szCs w:val="22"/>
        </w:rPr>
        <w:t>Richmond</w:t>
      </w:r>
      <w:r w:rsidR="006D112F" w:rsidRPr="006D112F">
        <w:rPr>
          <w:rFonts w:asciiTheme="minorHAnsi" w:eastAsia="MS Mincho" w:hAnsiTheme="minorHAnsi"/>
          <w:b/>
          <w:bCs/>
          <w:sz w:val="22"/>
          <w:szCs w:val="22"/>
        </w:rPr>
        <w:t xml:space="preserve">, </w:t>
      </w:r>
      <w:r>
        <w:rPr>
          <w:rFonts w:asciiTheme="minorHAnsi" w:eastAsia="MS Mincho" w:hAnsiTheme="minorHAnsi"/>
          <w:b/>
          <w:bCs/>
          <w:sz w:val="22"/>
          <w:szCs w:val="22"/>
        </w:rPr>
        <w:t>VA</w:t>
      </w:r>
      <w:r w:rsidR="006D112F">
        <w:rPr>
          <w:rFonts w:asciiTheme="minorHAnsi" w:eastAsia="MS Mincho" w:hAnsiTheme="minorHAnsi"/>
          <w:b/>
          <w:bCs/>
          <w:sz w:val="22"/>
          <w:szCs w:val="22"/>
        </w:rPr>
        <w:tab/>
      </w:r>
      <w:r w:rsidR="006D112F">
        <w:rPr>
          <w:rFonts w:asciiTheme="minorHAnsi" w:eastAsia="MS Mincho" w:hAnsiTheme="minorHAnsi"/>
          <w:b/>
          <w:bCs/>
          <w:sz w:val="22"/>
          <w:szCs w:val="22"/>
        </w:rPr>
        <w:tab/>
      </w:r>
      <w:r w:rsidR="006D112F">
        <w:rPr>
          <w:rFonts w:asciiTheme="minorHAnsi" w:eastAsia="MS Mincho" w:hAnsiTheme="minorHAnsi"/>
          <w:b/>
          <w:bCs/>
          <w:sz w:val="22"/>
          <w:szCs w:val="22"/>
        </w:rPr>
        <w:tab/>
      </w:r>
      <w:r w:rsidR="006D112F">
        <w:rPr>
          <w:rFonts w:asciiTheme="minorHAnsi" w:eastAsia="MS Mincho" w:hAnsiTheme="minorHAnsi"/>
          <w:b/>
          <w:bCs/>
          <w:sz w:val="22"/>
          <w:szCs w:val="22"/>
        </w:rPr>
        <w:tab/>
      </w:r>
      <w:r w:rsidR="006D112F">
        <w:rPr>
          <w:rFonts w:asciiTheme="minorHAnsi" w:eastAsia="MS Mincho" w:hAnsiTheme="minorHAnsi"/>
          <w:b/>
          <w:bCs/>
          <w:sz w:val="22"/>
          <w:szCs w:val="22"/>
        </w:rPr>
        <w:tab/>
      </w:r>
      <w:r w:rsidR="006D112F">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0C4CAA">
        <w:rPr>
          <w:rFonts w:asciiTheme="minorHAnsi" w:eastAsia="MS Mincho" w:hAnsiTheme="minorHAnsi"/>
          <w:b/>
          <w:bCs/>
          <w:sz w:val="22"/>
          <w:szCs w:val="22"/>
        </w:rPr>
        <w:t>Feb</w:t>
      </w:r>
      <w:r w:rsidR="006D112F" w:rsidRPr="006D112F">
        <w:rPr>
          <w:rFonts w:asciiTheme="minorHAnsi" w:eastAsia="MS Mincho" w:hAnsiTheme="minorHAnsi"/>
          <w:b/>
          <w:bCs/>
          <w:sz w:val="22"/>
          <w:szCs w:val="22"/>
        </w:rPr>
        <w:t xml:space="preserve"> 201</w:t>
      </w:r>
      <w:r w:rsidR="000C4CAA">
        <w:rPr>
          <w:rFonts w:asciiTheme="minorHAnsi" w:eastAsia="MS Mincho" w:hAnsiTheme="minorHAnsi"/>
          <w:b/>
          <w:bCs/>
          <w:sz w:val="22"/>
          <w:szCs w:val="22"/>
        </w:rPr>
        <w:t>2</w:t>
      </w:r>
      <w:r w:rsidR="006D112F" w:rsidRPr="006D112F">
        <w:rPr>
          <w:rFonts w:asciiTheme="minorHAnsi" w:eastAsia="MS Mincho" w:hAnsiTheme="minorHAnsi"/>
          <w:b/>
          <w:bCs/>
          <w:sz w:val="22"/>
          <w:szCs w:val="22"/>
        </w:rPr>
        <w:t>-</w:t>
      </w:r>
      <w:r w:rsidR="000C4CAA">
        <w:rPr>
          <w:rFonts w:asciiTheme="minorHAnsi" w:eastAsia="MS Mincho" w:hAnsiTheme="minorHAnsi"/>
          <w:b/>
          <w:bCs/>
          <w:sz w:val="22"/>
          <w:szCs w:val="22"/>
        </w:rPr>
        <w:t>Jun</w:t>
      </w:r>
      <w:r w:rsidR="006D112F" w:rsidRPr="006D112F">
        <w:rPr>
          <w:rFonts w:asciiTheme="minorHAnsi" w:eastAsia="MS Mincho" w:hAnsiTheme="minorHAnsi"/>
          <w:b/>
          <w:bCs/>
          <w:sz w:val="22"/>
          <w:szCs w:val="22"/>
        </w:rPr>
        <w:t xml:space="preserve"> 201</w:t>
      </w:r>
      <w:r w:rsidR="000C4CAA">
        <w:rPr>
          <w:rFonts w:asciiTheme="minorHAnsi" w:eastAsia="MS Mincho" w:hAnsiTheme="minorHAnsi"/>
          <w:b/>
          <w:bCs/>
          <w:sz w:val="22"/>
          <w:szCs w:val="22"/>
        </w:rPr>
        <w:t>3</w:t>
      </w:r>
    </w:p>
    <w:p w:rsidR="006D112F" w:rsidRPr="006D112F" w:rsidRDefault="006D112F" w:rsidP="006D112F">
      <w:pPr>
        <w:jc w:val="both"/>
        <w:rPr>
          <w:rFonts w:asciiTheme="minorHAnsi" w:eastAsia="MS Mincho" w:hAnsiTheme="minorHAnsi"/>
          <w:b/>
          <w:bCs/>
          <w:sz w:val="22"/>
          <w:szCs w:val="22"/>
        </w:rPr>
      </w:pPr>
      <w:r w:rsidRPr="006D112F">
        <w:rPr>
          <w:rFonts w:asciiTheme="minorHAnsi" w:eastAsia="MS Mincho" w:hAnsiTheme="minorHAnsi"/>
          <w:b/>
          <w:bCs/>
          <w:sz w:val="22"/>
          <w:szCs w:val="22"/>
        </w:rPr>
        <w:t xml:space="preserve">Role: Sr. Data Analyst/ BI Developer </w:t>
      </w:r>
    </w:p>
    <w:p w:rsidR="006D112F" w:rsidRPr="006D112F" w:rsidRDefault="00404AE6" w:rsidP="006D112F">
      <w:pPr>
        <w:pStyle w:val="NormalVerdana"/>
        <w:numPr>
          <w:ilvl w:val="0"/>
          <w:numId w:val="0"/>
        </w:numPr>
        <w:tabs>
          <w:tab w:val="left" w:pos="720"/>
        </w:tabs>
        <w:rPr>
          <w:rFonts w:asciiTheme="minorHAnsi" w:hAnsiTheme="minorHAnsi"/>
          <w:szCs w:val="22"/>
          <w:shd w:val="clear" w:color="auto" w:fill="FFFFFF"/>
        </w:rPr>
      </w:pPr>
      <w:r>
        <w:rPr>
          <w:rFonts w:asciiTheme="minorHAnsi" w:hAnsiTheme="minorHAnsi"/>
          <w:b/>
          <w:szCs w:val="22"/>
          <w:shd w:val="clear" w:color="auto" w:fill="FFFFFF"/>
        </w:rPr>
        <w:t>Elephant Insurance</w:t>
      </w:r>
      <w:r w:rsidRPr="00404AE6">
        <w:rPr>
          <w:rFonts w:asciiTheme="minorHAnsi" w:hAnsiTheme="minorHAnsi"/>
          <w:szCs w:val="22"/>
          <w:shd w:val="clear" w:color="auto" w:fill="FFFFFF"/>
        </w:rPr>
        <w:t>is a subsidiary of Admiral Group plc. Admiral Group is the third largest auto insurer in the United Kingdom with eleven brands extending into three additional European countries. Admiral operates a direct-to-consumer business model, serving customers via the phone and internet, and has nearly 2 million customers worldwide.</w:t>
      </w:r>
      <w:r w:rsidR="006D112F" w:rsidRPr="006D112F">
        <w:rPr>
          <w:rFonts w:asciiTheme="minorHAnsi" w:hAnsiTheme="minorHAnsi"/>
          <w:szCs w:val="22"/>
          <w:shd w:val="clear" w:color="auto" w:fill="FFFFFF"/>
        </w:rPr>
        <w:t xml:space="preserve"> The objective of the project is to extract data stored in different databases and load into oracle syste</w:t>
      </w:r>
      <w:r w:rsidR="004D72ED">
        <w:rPr>
          <w:rFonts w:asciiTheme="minorHAnsi" w:hAnsiTheme="minorHAnsi"/>
          <w:szCs w:val="22"/>
          <w:shd w:val="clear" w:color="auto" w:fill="FFFFFF"/>
        </w:rPr>
        <w:t xml:space="preserve">m staging area and finally into </w:t>
      </w:r>
      <w:r w:rsidR="006D112F" w:rsidRPr="006D112F">
        <w:rPr>
          <w:rFonts w:asciiTheme="minorHAnsi" w:hAnsiTheme="minorHAnsi"/>
          <w:szCs w:val="22"/>
          <w:shd w:val="clear" w:color="auto" w:fill="FFFFFF"/>
        </w:rPr>
        <w:t xml:space="preserve">Teradata DW and the business logic is applied to transform the tables in the required way. The data warehouse is fed by marketing data, sample </w:t>
      </w:r>
      <w:r>
        <w:rPr>
          <w:rFonts w:asciiTheme="minorHAnsi" w:hAnsiTheme="minorHAnsi"/>
          <w:szCs w:val="22"/>
          <w:shd w:val="clear" w:color="auto" w:fill="FFFFFF"/>
        </w:rPr>
        <w:t xml:space="preserve">data, market (competitor) data </w:t>
      </w:r>
      <w:r w:rsidR="006D112F" w:rsidRPr="006D112F">
        <w:rPr>
          <w:rFonts w:asciiTheme="minorHAnsi" w:hAnsiTheme="minorHAnsi"/>
          <w:szCs w:val="22"/>
          <w:shd w:val="clear" w:color="auto" w:fill="FFFFFF"/>
        </w:rPr>
        <w:t>and others which is used as source for analytical reporting.</w:t>
      </w:r>
    </w:p>
    <w:p w:rsidR="006D112F" w:rsidRPr="006D112F" w:rsidRDefault="006D112F" w:rsidP="006D112F">
      <w:pPr>
        <w:jc w:val="both"/>
        <w:rPr>
          <w:rFonts w:asciiTheme="minorHAnsi" w:eastAsia="MS Mincho" w:hAnsiTheme="minorHAnsi"/>
          <w:b/>
          <w:bCs/>
          <w:sz w:val="22"/>
          <w:szCs w:val="22"/>
        </w:rPr>
      </w:pPr>
    </w:p>
    <w:p w:rsidR="006D112F" w:rsidRPr="006D112F" w:rsidRDefault="006D112F" w:rsidP="006D112F">
      <w:pPr>
        <w:jc w:val="both"/>
        <w:rPr>
          <w:rFonts w:asciiTheme="minorHAnsi" w:hAnsiTheme="minorHAnsi"/>
          <w:b/>
          <w:sz w:val="22"/>
          <w:szCs w:val="22"/>
          <w:shd w:val="clear" w:color="auto" w:fill="FFFFFF"/>
        </w:rPr>
      </w:pPr>
      <w:r>
        <w:rPr>
          <w:rFonts w:asciiTheme="minorHAnsi" w:hAnsiTheme="minorHAnsi"/>
          <w:b/>
          <w:sz w:val="22"/>
          <w:szCs w:val="22"/>
          <w:shd w:val="clear" w:color="auto" w:fill="FFFFFF"/>
        </w:rPr>
        <w:t>Responsibilities</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Interaction with business to collect and understand Requirements.</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Translated the business needs into system requirements by communicating with the business on non-technical level and with the System Analyst on technical level.</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Arranged walkthrough sessions with the user group and to confirm that all the requirements have been captured and obtained sign off on the requirements documents.</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Identified the key facts and dimensions necessary to support the business requirements. Develop the logical dimensional models.</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Used UML and Visio for creating Activity diagrams, Sequence Diagrams.</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Identified the objects and relationships between the objects to develop a logical model in Erwin tool.</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Used Erwin for relational database and dimensional data warehouse designs.</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lastRenderedPageBreak/>
        <w:t>Developed entity and attribute descriptions and definitions for the models and ensure that conflicts in descriptions and definitions are resolved.</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Translated the logical model into physical model using Forward Engineering technique in Erwin tool for both OLAP and OLTP systems.</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Conducted and participated in JAD sessions with the users, modelers, and developers for resolving issues.</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Worked with Master Data Management architects to develop data models.</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Writing complex queries using Teradata SQL.</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Performed source data quality assessments and created source to target mapping documentation defining source rules, target rules, and data transformations for various ETL mappings in Informatica.</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Created Data Definitions and help maintain Metadata repository.</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Utilized Erwin for reverse engineering the database from DDL scripts.</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Created documentation, worked with users for new module enhancements and testing.</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Designed and Developed Drill through Reports, Dashboards and modified the existing Dashboards using MicroStrategy Desktop.</w:t>
      </w:r>
    </w:p>
    <w:p w:rsidR="006D112F" w:rsidRPr="006D112F" w:rsidRDefault="006D112F" w:rsidP="006D112F">
      <w:pPr>
        <w:numPr>
          <w:ilvl w:val="0"/>
          <w:numId w:val="9"/>
        </w:numPr>
        <w:ind w:left="360"/>
        <w:jc w:val="both"/>
        <w:rPr>
          <w:rFonts w:asciiTheme="minorHAnsi" w:hAnsiTheme="minorHAnsi"/>
          <w:sz w:val="22"/>
          <w:szCs w:val="22"/>
        </w:rPr>
      </w:pPr>
      <w:r w:rsidRPr="006D112F">
        <w:rPr>
          <w:rFonts w:asciiTheme="minorHAnsi" w:hAnsiTheme="minorHAnsi"/>
          <w:sz w:val="22"/>
          <w:szCs w:val="22"/>
        </w:rPr>
        <w:t>Interacted with the End users on a regular basis for resolving issues pertaining to the reports.</w:t>
      </w:r>
    </w:p>
    <w:p w:rsidR="006D112F" w:rsidRPr="006D112F" w:rsidRDefault="006D112F" w:rsidP="006D112F">
      <w:pPr>
        <w:jc w:val="both"/>
        <w:rPr>
          <w:rFonts w:asciiTheme="minorHAnsi" w:hAnsiTheme="minorHAnsi"/>
          <w:b/>
          <w:sz w:val="22"/>
          <w:szCs w:val="22"/>
        </w:rPr>
      </w:pPr>
      <w:r w:rsidRPr="006D112F">
        <w:rPr>
          <w:rFonts w:asciiTheme="minorHAnsi" w:hAnsiTheme="minorHAnsi"/>
          <w:b/>
          <w:sz w:val="22"/>
          <w:szCs w:val="22"/>
        </w:rPr>
        <w:t>Environment:Informatica Power Center,MicroStrategy, E</w:t>
      </w:r>
      <w:r>
        <w:rPr>
          <w:rFonts w:asciiTheme="minorHAnsi" w:hAnsiTheme="minorHAnsi"/>
          <w:b/>
          <w:sz w:val="22"/>
          <w:szCs w:val="22"/>
        </w:rPr>
        <w:t>R</w:t>
      </w:r>
      <w:r w:rsidRPr="006D112F">
        <w:rPr>
          <w:rFonts w:asciiTheme="minorHAnsi" w:hAnsiTheme="minorHAnsi"/>
          <w:b/>
          <w:sz w:val="22"/>
          <w:szCs w:val="22"/>
        </w:rPr>
        <w:t>win, Teradata, Oracle, PL/SQL, SQL Server 2008, MS SQL,  DB2, MS Office Suite (Word, Excel, PowerPoint)</w:t>
      </w:r>
    </w:p>
    <w:p w:rsidR="006D112F" w:rsidRPr="006D112F" w:rsidRDefault="006D112F" w:rsidP="006D112F">
      <w:pPr>
        <w:jc w:val="both"/>
        <w:rPr>
          <w:rFonts w:asciiTheme="minorHAnsi" w:eastAsia="MS Mincho" w:hAnsiTheme="minorHAnsi"/>
          <w:b/>
          <w:bCs/>
          <w:sz w:val="22"/>
          <w:szCs w:val="22"/>
        </w:rPr>
      </w:pPr>
    </w:p>
    <w:p w:rsidR="006D112F" w:rsidRPr="006D112F" w:rsidRDefault="006D112F" w:rsidP="006D112F">
      <w:pPr>
        <w:jc w:val="both"/>
        <w:rPr>
          <w:rFonts w:asciiTheme="minorHAnsi" w:eastAsia="MS Mincho" w:hAnsiTheme="minorHAnsi"/>
          <w:b/>
          <w:bCs/>
          <w:sz w:val="22"/>
          <w:szCs w:val="22"/>
        </w:rPr>
      </w:pPr>
    </w:p>
    <w:p w:rsidR="00FB1919" w:rsidRPr="006D112F" w:rsidRDefault="00404AE6" w:rsidP="006D112F">
      <w:pPr>
        <w:jc w:val="both"/>
        <w:rPr>
          <w:rFonts w:asciiTheme="minorHAnsi" w:eastAsia="MS Mincho" w:hAnsiTheme="minorHAnsi"/>
          <w:b/>
          <w:bCs/>
          <w:sz w:val="22"/>
          <w:szCs w:val="22"/>
        </w:rPr>
      </w:pPr>
      <w:r w:rsidRPr="00404AE6">
        <w:rPr>
          <w:rFonts w:asciiTheme="minorHAnsi" w:eastAsia="MS Mincho" w:hAnsiTheme="minorHAnsi"/>
          <w:b/>
          <w:bCs/>
          <w:sz w:val="22"/>
          <w:szCs w:val="22"/>
        </w:rPr>
        <w:t>C</w:t>
      </w:r>
      <w:r w:rsidR="000849D7">
        <w:rPr>
          <w:rFonts w:asciiTheme="minorHAnsi" w:eastAsia="MS Mincho" w:hAnsiTheme="minorHAnsi"/>
          <w:b/>
          <w:bCs/>
          <w:sz w:val="22"/>
          <w:szCs w:val="22"/>
        </w:rPr>
        <w:t>ROSSMARK</w:t>
      </w:r>
      <w:r w:rsidRPr="00404AE6">
        <w:rPr>
          <w:rFonts w:asciiTheme="minorHAnsi" w:eastAsia="MS Mincho" w:hAnsiTheme="minorHAnsi"/>
          <w:b/>
          <w:bCs/>
          <w:sz w:val="22"/>
          <w:szCs w:val="22"/>
        </w:rPr>
        <w:t xml:space="preserve"> Retail Technologies</w:t>
      </w:r>
    </w:p>
    <w:p w:rsidR="00934080" w:rsidRPr="006D112F" w:rsidRDefault="00404AE6" w:rsidP="006D112F">
      <w:pPr>
        <w:jc w:val="both"/>
        <w:rPr>
          <w:rFonts w:asciiTheme="minorHAnsi" w:eastAsia="MS Mincho" w:hAnsiTheme="minorHAnsi"/>
          <w:b/>
          <w:bCs/>
          <w:sz w:val="22"/>
          <w:szCs w:val="22"/>
        </w:rPr>
      </w:pPr>
      <w:r>
        <w:rPr>
          <w:rFonts w:asciiTheme="minorHAnsi" w:eastAsia="MS Mincho" w:hAnsiTheme="minorHAnsi"/>
          <w:b/>
          <w:bCs/>
          <w:sz w:val="22"/>
          <w:szCs w:val="22"/>
        </w:rPr>
        <w:t>Plano</w:t>
      </w:r>
      <w:r w:rsidR="00934080" w:rsidRPr="006D112F">
        <w:rPr>
          <w:rFonts w:asciiTheme="minorHAnsi" w:eastAsia="MS Mincho" w:hAnsiTheme="minorHAnsi"/>
          <w:b/>
          <w:bCs/>
          <w:sz w:val="22"/>
          <w:szCs w:val="22"/>
        </w:rPr>
        <w:t xml:space="preserve">, </w:t>
      </w:r>
      <w:r>
        <w:rPr>
          <w:rFonts w:asciiTheme="minorHAnsi" w:eastAsia="MS Mincho" w:hAnsiTheme="minorHAnsi"/>
          <w:b/>
          <w:bCs/>
          <w:sz w:val="22"/>
          <w:szCs w:val="22"/>
        </w:rPr>
        <w:t>TX</w:t>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4D72ED">
        <w:rPr>
          <w:rFonts w:asciiTheme="minorHAnsi" w:eastAsia="MS Mincho" w:hAnsiTheme="minorHAnsi"/>
          <w:b/>
          <w:bCs/>
          <w:sz w:val="22"/>
          <w:szCs w:val="22"/>
        </w:rPr>
        <w:tab/>
      </w:r>
      <w:r w:rsidR="008D5222" w:rsidRPr="006D112F">
        <w:rPr>
          <w:rFonts w:asciiTheme="minorHAnsi" w:eastAsia="MS Mincho" w:hAnsiTheme="minorHAnsi"/>
          <w:b/>
          <w:bCs/>
          <w:sz w:val="22"/>
          <w:szCs w:val="22"/>
        </w:rPr>
        <w:t>Oct</w:t>
      </w:r>
      <w:r w:rsidR="00FF32BB" w:rsidRPr="006D112F">
        <w:rPr>
          <w:rFonts w:asciiTheme="minorHAnsi" w:eastAsia="MS Mincho" w:hAnsiTheme="minorHAnsi"/>
          <w:b/>
          <w:bCs/>
          <w:sz w:val="22"/>
          <w:szCs w:val="22"/>
        </w:rPr>
        <w:t>20</w:t>
      </w:r>
      <w:r w:rsidR="000C4CAA">
        <w:rPr>
          <w:rFonts w:asciiTheme="minorHAnsi" w:eastAsia="MS Mincho" w:hAnsiTheme="minorHAnsi"/>
          <w:b/>
          <w:bCs/>
          <w:sz w:val="22"/>
          <w:szCs w:val="22"/>
        </w:rPr>
        <w:t>10</w:t>
      </w:r>
      <w:r w:rsidR="00FF32BB" w:rsidRPr="006D112F">
        <w:rPr>
          <w:rFonts w:asciiTheme="minorHAnsi" w:eastAsia="MS Mincho" w:hAnsiTheme="minorHAnsi"/>
          <w:b/>
          <w:bCs/>
          <w:sz w:val="22"/>
          <w:szCs w:val="22"/>
        </w:rPr>
        <w:t>-</w:t>
      </w:r>
      <w:r w:rsidR="000C4CAA">
        <w:rPr>
          <w:rFonts w:asciiTheme="minorHAnsi" w:eastAsia="MS Mincho" w:hAnsiTheme="minorHAnsi"/>
          <w:b/>
          <w:bCs/>
          <w:sz w:val="22"/>
          <w:szCs w:val="22"/>
        </w:rPr>
        <w:t>Jan</w:t>
      </w:r>
      <w:r w:rsidR="00FF32BB" w:rsidRPr="006D112F">
        <w:rPr>
          <w:rFonts w:asciiTheme="minorHAnsi" w:eastAsia="MS Mincho" w:hAnsiTheme="minorHAnsi"/>
          <w:b/>
          <w:bCs/>
          <w:sz w:val="22"/>
          <w:szCs w:val="22"/>
        </w:rPr>
        <w:t xml:space="preserve"> 201</w:t>
      </w:r>
      <w:r w:rsidR="000C4CAA">
        <w:rPr>
          <w:rFonts w:asciiTheme="minorHAnsi" w:eastAsia="MS Mincho" w:hAnsiTheme="minorHAnsi"/>
          <w:b/>
          <w:bCs/>
          <w:sz w:val="22"/>
          <w:szCs w:val="22"/>
        </w:rPr>
        <w:t>2</w:t>
      </w:r>
    </w:p>
    <w:p w:rsidR="00934080" w:rsidRPr="006D112F" w:rsidRDefault="00934080" w:rsidP="006D112F">
      <w:pPr>
        <w:jc w:val="both"/>
        <w:rPr>
          <w:rFonts w:asciiTheme="minorHAnsi" w:hAnsiTheme="minorHAnsi"/>
          <w:b/>
          <w:bCs/>
          <w:sz w:val="22"/>
          <w:szCs w:val="22"/>
        </w:rPr>
      </w:pPr>
      <w:r w:rsidRPr="006D112F">
        <w:rPr>
          <w:rFonts w:asciiTheme="minorHAnsi" w:eastAsia="MS Mincho" w:hAnsiTheme="minorHAnsi"/>
          <w:b/>
          <w:bCs/>
          <w:sz w:val="22"/>
          <w:szCs w:val="22"/>
        </w:rPr>
        <w:t>Role: Data Analyst</w:t>
      </w:r>
    </w:p>
    <w:p w:rsidR="003B392B" w:rsidRPr="006D112F" w:rsidRDefault="000849D7" w:rsidP="006D112F">
      <w:pPr>
        <w:jc w:val="both"/>
        <w:rPr>
          <w:rFonts w:asciiTheme="minorHAnsi" w:hAnsiTheme="minorHAnsi"/>
          <w:sz w:val="22"/>
          <w:szCs w:val="22"/>
        </w:rPr>
      </w:pPr>
      <w:r>
        <w:rPr>
          <w:rFonts w:asciiTheme="minorHAnsi" w:hAnsiTheme="minorHAnsi"/>
          <w:b/>
          <w:sz w:val="22"/>
          <w:szCs w:val="22"/>
        </w:rPr>
        <w:t xml:space="preserve">CROSSMARK </w:t>
      </w:r>
      <w:r w:rsidRPr="000849D7">
        <w:rPr>
          <w:rFonts w:asciiTheme="minorHAnsi" w:hAnsiTheme="minorHAnsi"/>
          <w:sz w:val="22"/>
          <w:szCs w:val="22"/>
        </w:rPr>
        <w:t>is a leading sales and marketing services company in the consumer goods and services industry that delivers smarter solutions to clients for faster growth</w:t>
      </w:r>
      <w:r>
        <w:rPr>
          <w:rFonts w:asciiTheme="minorHAnsi" w:hAnsiTheme="minorHAnsi"/>
          <w:sz w:val="22"/>
          <w:szCs w:val="22"/>
        </w:rPr>
        <w:t xml:space="preserve"> by</w:t>
      </w:r>
      <w:r w:rsidRPr="000849D7">
        <w:rPr>
          <w:rFonts w:asciiTheme="minorHAnsi" w:hAnsiTheme="minorHAnsi"/>
          <w:sz w:val="22"/>
          <w:szCs w:val="22"/>
        </w:rPr>
        <w:t xml:space="preserve"> in-store data collection, event marketing, retail analyticsetc.The installed demo stations facilitate product sampling and based on these samplings events, sales </w:t>
      </w:r>
      <w:r>
        <w:rPr>
          <w:rFonts w:asciiTheme="minorHAnsi" w:hAnsiTheme="minorHAnsi"/>
          <w:sz w:val="22"/>
          <w:szCs w:val="22"/>
        </w:rPr>
        <w:t>are analyzed for different time periods</w:t>
      </w:r>
      <w:r w:rsidRPr="000849D7">
        <w:rPr>
          <w:rFonts w:asciiTheme="minorHAnsi" w:hAnsiTheme="minorHAnsi"/>
          <w:sz w:val="22"/>
          <w:szCs w:val="22"/>
        </w:rPr>
        <w:t>.</w:t>
      </w:r>
    </w:p>
    <w:p w:rsidR="00D3372D" w:rsidRPr="006D112F" w:rsidRDefault="00D3372D" w:rsidP="006D112F">
      <w:pPr>
        <w:jc w:val="both"/>
        <w:rPr>
          <w:rFonts w:asciiTheme="minorHAnsi" w:eastAsia="MS Mincho" w:hAnsiTheme="minorHAnsi"/>
          <w:b/>
          <w:bCs/>
          <w:sz w:val="22"/>
          <w:szCs w:val="22"/>
        </w:rPr>
      </w:pPr>
    </w:p>
    <w:p w:rsidR="00EF5FD9" w:rsidRPr="006D112F" w:rsidRDefault="00EB3B0A" w:rsidP="006D112F">
      <w:pPr>
        <w:shd w:val="clear" w:color="auto" w:fill="FFFFFF"/>
        <w:ind w:left="360" w:hanging="360"/>
        <w:contextualSpacing/>
        <w:jc w:val="both"/>
        <w:rPr>
          <w:rFonts w:asciiTheme="minorHAnsi" w:eastAsia="MS Mincho" w:hAnsiTheme="minorHAnsi"/>
          <w:bCs/>
          <w:sz w:val="22"/>
          <w:szCs w:val="22"/>
        </w:rPr>
      </w:pPr>
      <w:r w:rsidRPr="006D112F">
        <w:rPr>
          <w:rFonts w:asciiTheme="minorHAnsi" w:eastAsia="MS Mincho" w:hAnsiTheme="minorHAnsi"/>
          <w:b/>
          <w:bCs/>
          <w:sz w:val="22"/>
          <w:szCs w:val="22"/>
        </w:rPr>
        <w:t>Responsibilities</w:t>
      </w:r>
    </w:p>
    <w:p w:rsidR="00EF5FD9" w:rsidRPr="006D112F" w:rsidRDefault="00EF5FD9" w:rsidP="006D112F">
      <w:pPr>
        <w:numPr>
          <w:ilvl w:val="0"/>
          <w:numId w:val="10"/>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Gathered Business Requirements, Interacted with the Users, Project Manager and SMEs to get abetter understanding of the Business Processes.</w:t>
      </w:r>
    </w:p>
    <w:p w:rsidR="00BF389D" w:rsidRPr="006D112F" w:rsidRDefault="00BF389D" w:rsidP="006D112F">
      <w:pPr>
        <w:numPr>
          <w:ilvl w:val="0"/>
          <w:numId w:val="10"/>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Translated the business needs into system requirements by communicating with the business on on-technical level and with the System Analyst on technical level. </w:t>
      </w:r>
    </w:p>
    <w:p w:rsidR="00BF389D" w:rsidRPr="006D112F" w:rsidRDefault="00BF389D" w:rsidP="006D112F">
      <w:pPr>
        <w:numPr>
          <w:ilvl w:val="0"/>
          <w:numId w:val="10"/>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Worked with users and coordinated with actuate developers to understand and capture data/reporting requirements.</w:t>
      </w:r>
    </w:p>
    <w:p w:rsidR="00BF389D" w:rsidRPr="006D112F" w:rsidRDefault="00BF389D" w:rsidP="006D112F">
      <w:pPr>
        <w:numPr>
          <w:ilvl w:val="0"/>
          <w:numId w:val="10"/>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Interacted with the stakeholders by interviewing them, by preparing questionnaire and getting feedback. </w:t>
      </w:r>
    </w:p>
    <w:p w:rsidR="00BF389D" w:rsidRPr="006D112F" w:rsidRDefault="00BF389D" w:rsidP="006D112F">
      <w:pPr>
        <w:numPr>
          <w:ilvl w:val="0"/>
          <w:numId w:val="10"/>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Collaborated with Enterprise Architecture, IT leader</w:t>
      </w:r>
      <w:r w:rsidR="00D2018E" w:rsidRPr="006D112F">
        <w:rPr>
          <w:rFonts w:asciiTheme="minorHAnsi" w:eastAsia="MS Mincho" w:hAnsiTheme="minorHAnsi"/>
          <w:bCs/>
          <w:sz w:val="22"/>
          <w:szCs w:val="22"/>
        </w:rPr>
        <w:t>ship and internal stakeholders.</w:t>
      </w:r>
    </w:p>
    <w:p w:rsidR="00D2018E" w:rsidRPr="006D112F" w:rsidRDefault="00BF389D" w:rsidP="006D112F">
      <w:pPr>
        <w:numPr>
          <w:ilvl w:val="0"/>
          <w:numId w:val="10"/>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Communicated Project Requirements, Business Issues, Solution and made recommendation.</w:t>
      </w:r>
    </w:p>
    <w:p w:rsidR="00BF389D" w:rsidRPr="006D112F" w:rsidRDefault="00D2018E" w:rsidP="006D112F">
      <w:pPr>
        <w:numPr>
          <w:ilvl w:val="0"/>
          <w:numId w:val="10"/>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W</w:t>
      </w:r>
      <w:r w:rsidR="00BF389D" w:rsidRPr="006D112F">
        <w:rPr>
          <w:rFonts w:asciiTheme="minorHAnsi" w:eastAsia="MS Mincho" w:hAnsiTheme="minorHAnsi"/>
          <w:bCs/>
          <w:sz w:val="22"/>
          <w:szCs w:val="22"/>
        </w:rPr>
        <w:t xml:space="preserve">orked with Project team to determine technical and </w:t>
      </w:r>
      <w:r w:rsidRPr="006D112F">
        <w:rPr>
          <w:rFonts w:asciiTheme="minorHAnsi" w:eastAsia="MS Mincho" w:hAnsiTheme="minorHAnsi"/>
          <w:bCs/>
          <w:sz w:val="22"/>
          <w:szCs w:val="22"/>
        </w:rPr>
        <w:t>development impact of a project.</w:t>
      </w:r>
    </w:p>
    <w:p w:rsidR="00BF389D" w:rsidRPr="006D112F" w:rsidRDefault="00BF389D" w:rsidP="006D112F">
      <w:pPr>
        <w:numPr>
          <w:ilvl w:val="0"/>
          <w:numId w:val="10"/>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Responsible for defining the scope of the project, gathering business requirements, doing gap analysis and documenting them textually or within models </w:t>
      </w:r>
    </w:p>
    <w:p w:rsidR="00BF389D" w:rsidRPr="006D112F" w:rsidRDefault="00BF389D" w:rsidP="006D112F">
      <w:pPr>
        <w:numPr>
          <w:ilvl w:val="0"/>
          <w:numId w:val="10"/>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Gathering and documenting the requirements that are critical to the business mission and using those requirements to design application software.</w:t>
      </w:r>
    </w:p>
    <w:p w:rsidR="00BF389D" w:rsidRPr="006D112F" w:rsidRDefault="00BF389D" w:rsidP="006D112F">
      <w:pPr>
        <w:numPr>
          <w:ilvl w:val="0"/>
          <w:numId w:val="10"/>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Modeled use-case diagrams in Rational Rose to show end-user interaction with the personal information, loan information</w:t>
      </w:r>
      <w:r w:rsidR="00D2018E" w:rsidRPr="006D112F">
        <w:rPr>
          <w:rFonts w:asciiTheme="minorHAnsi" w:eastAsia="MS Mincho" w:hAnsiTheme="minorHAnsi"/>
          <w:bCs/>
          <w:sz w:val="22"/>
          <w:szCs w:val="22"/>
        </w:rPr>
        <w:t>&amp; property information modules.</w:t>
      </w:r>
    </w:p>
    <w:p w:rsidR="00242AC4" w:rsidRPr="006D112F" w:rsidRDefault="00BF389D" w:rsidP="006D112F">
      <w:pPr>
        <w:numPr>
          <w:ilvl w:val="0"/>
          <w:numId w:val="10"/>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Identified and developed quality management plans, test scena</w:t>
      </w:r>
      <w:r w:rsidR="00D2018E" w:rsidRPr="006D112F">
        <w:rPr>
          <w:rFonts w:asciiTheme="minorHAnsi" w:eastAsia="MS Mincho" w:hAnsiTheme="minorHAnsi"/>
          <w:bCs/>
          <w:sz w:val="22"/>
          <w:szCs w:val="22"/>
        </w:rPr>
        <w:t>rios, and test scripts for user</w:t>
      </w:r>
      <w:r w:rsidRPr="006D112F">
        <w:rPr>
          <w:rFonts w:asciiTheme="minorHAnsi" w:eastAsia="MS Mincho" w:hAnsiTheme="minorHAnsi"/>
          <w:bCs/>
          <w:sz w:val="22"/>
          <w:szCs w:val="22"/>
        </w:rPr>
        <w:t>acceptance based on system requirements.</w:t>
      </w:r>
    </w:p>
    <w:p w:rsidR="00BF389D" w:rsidRPr="006D112F" w:rsidRDefault="00BF389D" w:rsidP="006D112F">
      <w:pPr>
        <w:numPr>
          <w:ilvl w:val="0"/>
          <w:numId w:val="10"/>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Used MS Visio for flow-charting, process model and architectural design of the application. </w:t>
      </w:r>
    </w:p>
    <w:p w:rsidR="00BF389D" w:rsidRPr="006D112F" w:rsidRDefault="00BF389D"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Documented business workflows textually as well as in UML diagrams according to Scrum for the</w:t>
      </w:r>
      <w:r w:rsidR="00F04477" w:rsidRPr="006D112F">
        <w:rPr>
          <w:rFonts w:asciiTheme="minorHAnsi" w:eastAsia="MS Mincho" w:hAnsiTheme="minorHAnsi"/>
          <w:bCs/>
          <w:sz w:val="22"/>
          <w:szCs w:val="22"/>
        </w:rPr>
        <w:t>stakeholder review.</w:t>
      </w:r>
    </w:p>
    <w:p w:rsidR="00BF389D" w:rsidRPr="006D112F" w:rsidRDefault="00BF389D"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lastRenderedPageBreak/>
        <w:t xml:space="preserve">Conducted JAD sessions to allow different stakeholders to communicate their perspectives with each </w:t>
      </w:r>
      <w:r w:rsidR="00F04477" w:rsidRPr="006D112F">
        <w:rPr>
          <w:rFonts w:asciiTheme="minorHAnsi" w:eastAsia="MS Mincho" w:hAnsiTheme="minorHAnsi"/>
          <w:bCs/>
          <w:sz w:val="22"/>
          <w:szCs w:val="22"/>
        </w:rPr>
        <w:t>other,</w:t>
      </w:r>
      <w:r w:rsidRPr="006D112F">
        <w:rPr>
          <w:rFonts w:asciiTheme="minorHAnsi" w:eastAsia="MS Mincho" w:hAnsiTheme="minorHAnsi"/>
          <w:bCs/>
          <w:sz w:val="22"/>
          <w:szCs w:val="22"/>
        </w:rPr>
        <w:t xml:space="preserve">resolve any issues and come to an agreement quickly. </w:t>
      </w:r>
    </w:p>
    <w:p w:rsidR="00BF389D" w:rsidRPr="006D112F" w:rsidRDefault="00BF389D"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Performed feasibility, adaptability study and risk analysis to identify the business critical areas from the user perspective. </w:t>
      </w:r>
    </w:p>
    <w:p w:rsidR="00F04477" w:rsidRPr="006D112F" w:rsidRDefault="00BF389D"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Developed data mapping procedures ETL - Data Extraction, Data Analysis and Loading process of </w:t>
      </w:r>
      <w:r w:rsidR="00F91318" w:rsidRPr="006D112F">
        <w:rPr>
          <w:rFonts w:asciiTheme="minorHAnsi" w:eastAsia="MS Mincho" w:hAnsiTheme="minorHAnsi"/>
          <w:bCs/>
          <w:sz w:val="22"/>
          <w:szCs w:val="22"/>
        </w:rPr>
        <w:t>c</w:t>
      </w:r>
      <w:r w:rsidRPr="006D112F">
        <w:rPr>
          <w:rFonts w:asciiTheme="minorHAnsi" w:eastAsia="MS Mincho" w:hAnsiTheme="minorHAnsi"/>
          <w:bCs/>
          <w:sz w:val="22"/>
          <w:szCs w:val="22"/>
        </w:rPr>
        <w:t>ollected data.</w:t>
      </w:r>
    </w:p>
    <w:p w:rsidR="00BF389D" w:rsidRPr="006D112F" w:rsidRDefault="00BF389D"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Designed and developed a business intelligence dashboard using MicroStrategy’s Web development tools, allowing executive management to view current and past performance sales trends, forecast sales, and to track existing customer sales.</w:t>
      </w:r>
    </w:p>
    <w:p w:rsidR="00D2018E" w:rsidRPr="006D112F" w:rsidRDefault="00BF389D"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Responsible for the design, development, testing and implementation of systems to load source data into Target databases using Informatica.</w:t>
      </w:r>
    </w:p>
    <w:p w:rsidR="00BF389D" w:rsidRPr="006D112F" w:rsidRDefault="00D2018E"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A</w:t>
      </w:r>
      <w:r w:rsidR="00BF389D" w:rsidRPr="006D112F">
        <w:rPr>
          <w:rFonts w:asciiTheme="minorHAnsi" w:eastAsia="MS Mincho" w:hAnsiTheme="minorHAnsi"/>
          <w:bCs/>
          <w:sz w:val="22"/>
          <w:szCs w:val="22"/>
        </w:rPr>
        <w:t xml:space="preserve">ctively tracking schedule, clear and crisp communications with key resources, stake holders and SMEs to keep everyone involved in the project on the same page, milestone tracking and avoiding </w:t>
      </w:r>
      <w:r w:rsidR="00992D85" w:rsidRPr="006D112F">
        <w:rPr>
          <w:rFonts w:asciiTheme="minorHAnsi" w:eastAsia="MS Mincho" w:hAnsiTheme="minorHAnsi"/>
          <w:bCs/>
          <w:sz w:val="22"/>
          <w:szCs w:val="22"/>
        </w:rPr>
        <w:t>scope creep issues.</w:t>
      </w:r>
    </w:p>
    <w:p w:rsidR="000374AA" w:rsidRPr="006D112F" w:rsidRDefault="00BF389D" w:rsidP="006D112F">
      <w:pPr>
        <w:shd w:val="clear" w:color="auto" w:fill="FFFFFF"/>
        <w:ind w:left="360" w:hanging="360"/>
        <w:contextualSpacing/>
        <w:jc w:val="both"/>
        <w:rPr>
          <w:rFonts w:asciiTheme="minorHAnsi" w:eastAsia="MS Mincho" w:hAnsiTheme="minorHAnsi"/>
          <w:b/>
          <w:bCs/>
          <w:sz w:val="22"/>
          <w:szCs w:val="22"/>
        </w:rPr>
      </w:pPr>
      <w:r w:rsidRPr="006D112F">
        <w:rPr>
          <w:rFonts w:asciiTheme="minorHAnsi" w:eastAsia="MS Mincho" w:hAnsiTheme="minorHAnsi"/>
          <w:b/>
          <w:bCs/>
          <w:sz w:val="22"/>
          <w:szCs w:val="22"/>
        </w:rPr>
        <w:t xml:space="preserve">Environment: Oracle, TOAD, SQL, Share Point, TFS, Agile-Scrum, Informatica, MicroStrategy, Autosys, UNIX, </w:t>
      </w:r>
    </w:p>
    <w:p w:rsidR="00BF14E2" w:rsidRPr="006D112F" w:rsidRDefault="00BF389D" w:rsidP="006D112F">
      <w:pPr>
        <w:shd w:val="clear" w:color="auto" w:fill="FFFFFF"/>
        <w:ind w:left="360" w:hanging="360"/>
        <w:contextualSpacing/>
        <w:jc w:val="both"/>
        <w:rPr>
          <w:rFonts w:asciiTheme="minorHAnsi" w:eastAsia="MS Mincho" w:hAnsiTheme="minorHAnsi"/>
          <w:b/>
          <w:bCs/>
          <w:sz w:val="22"/>
          <w:szCs w:val="22"/>
        </w:rPr>
      </w:pPr>
      <w:r w:rsidRPr="006D112F">
        <w:rPr>
          <w:rFonts w:asciiTheme="minorHAnsi" w:eastAsia="MS Mincho" w:hAnsiTheme="minorHAnsi"/>
          <w:b/>
          <w:bCs/>
          <w:sz w:val="22"/>
          <w:szCs w:val="22"/>
        </w:rPr>
        <w:t>SQL Server (SSIS, SSRS), ERwin, MS VISIO, Microsoft Office (Word, Access, Excel, Outlook, Project).</w:t>
      </w:r>
    </w:p>
    <w:p w:rsidR="00BF14E2" w:rsidRPr="006D112F" w:rsidRDefault="00BF14E2" w:rsidP="006D112F">
      <w:pPr>
        <w:shd w:val="clear" w:color="auto" w:fill="FFFFFF"/>
        <w:ind w:left="360" w:hanging="360"/>
        <w:contextualSpacing/>
        <w:jc w:val="both"/>
        <w:rPr>
          <w:rFonts w:asciiTheme="minorHAnsi" w:eastAsia="MS Mincho" w:hAnsiTheme="minorHAnsi"/>
          <w:b/>
          <w:bCs/>
          <w:sz w:val="22"/>
          <w:szCs w:val="22"/>
        </w:rPr>
      </w:pPr>
    </w:p>
    <w:p w:rsidR="000374AA" w:rsidRPr="006D112F" w:rsidRDefault="000374AA" w:rsidP="006D112F">
      <w:pPr>
        <w:shd w:val="clear" w:color="auto" w:fill="FFFFFF"/>
        <w:ind w:left="360" w:hanging="360"/>
        <w:contextualSpacing/>
        <w:jc w:val="both"/>
        <w:rPr>
          <w:rFonts w:asciiTheme="minorHAnsi" w:eastAsia="MS Mincho" w:hAnsiTheme="minorHAnsi"/>
          <w:b/>
          <w:bCs/>
          <w:sz w:val="22"/>
          <w:szCs w:val="22"/>
        </w:rPr>
      </w:pPr>
    </w:p>
    <w:p w:rsidR="008D5222" w:rsidRPr="006D112F" w:rsidRDefault="000849D7" w:rsidP="006D112F">
      <w:pPr>
        <w:jc w:val="both"/>
        <w:rPr>
          <w:rFonts w:asciiTheme="minorHAnsi" w:eastAsia="MS Mincho" w:hAnsiTheme="minorHAnsi"/>
          <w:b/>
          <w:bCs/>
          <w:sz w:val="22"/>
          <w:szCs w:val="22"/>
        </w:rPr>
      </w:pPr>
      <w:r>
        <w:rPr>
          <w:rFonts w:asciiTheme="minorHAnsi" w:eastAsia="MS Mincho" w:hAnsiTheme="minorHAnsi"/>
          <w:b/>
          <w:bCs/>
          <w:sz w:val="22"/>
          <w:szCs w:val="22"/>
        </w:rPr>
        <w:t>Mphasis</w:t>
      </w:r>
    </w:p>
    <w:p w:rsidR="008D5222" w:rsidRPr="006D112F" w:rsidRDefault="000849D7" w:rsidP="006D112F">
      <w:pPr>
        <w:jc w:val="both"/>
        <w:rPr>
          <w:rFonts w:asciiTheme="minorHAnsi" w:eastAsia="MS Mincho" w:hAnsiTheme="minorHAnsi"/>
          <w:b/>
          <w:bCs/>
          <w:sz w:val="22"/>
          <w:szCs w:val="22"/>
        </w:rPr>
      </w:pPr>
      <w:r>
        <w:rPr>
          <w:rFonts w:asciiTheme="minorHAnsi" w:eastAsia="MS Mincho" w:hAnsiTheme="minorHAnsi"/>
          <w:b/>
          <w:bCs/>
          <w:sz w:val="22"/>
          <w:szCs w:val="22"/>
        </w:rPr>
        <w:t>Bangalore</w:t>
      </w:r>
      <w:r w:rsidR="008D5222" w:rsidRPr="006D112F">
        <w:rPr>
          <w:rFonts w:asciiTheme="minorHAnsi" w:eastAsia="MS Mincho" w:hAnsiTheme="minorHAnsi"/>
          <w:b/>
          <w:bCs/>
          <w:sz w:val="22"/>
          <w:szCs w:val="22"/>
        </w:rPr>
        <w:t>, India</w:t>
      </w:r>
      <w:r w:rsidR="000C4CAA">
        <w:rPr>
          <w:rFonts w:asciiTheme="minorHAnsi" w:eastAsia="MS Mincho" w:hAnsiTheme="minorHAnsi"/>
          <w:b/>
          <w:bCs/>
          <w:sz w:val="22"/>
          <w:szCs w:val="22"/>
        </w:rPr>
        <w:tab/>
      </w:r>
      <w:r w:rsidR="000C4CAA">
        <w:rPr>
          <w:rFonts w:asciiTheme="minorHAnsi" w:eastAsia="MS Mincho" w:hAnsiTheme="minorHAnsi"/>
          <w:b/>
          <w:bCs/>
          <w:sz w:val="22"/>
          <w:szCs w:val="22"/>
        </w:rPr>
        <w:tab/>
      </w:r>
      <w:r w:rsidR="000C4CAA">
        <w:rPr>
          <w:rFonts w:asciiTheme="minorHAnsi" w:eastAsia="MS Mincho" w:hAnsiTheme="minorHAnsi"/>
          <w:b/>
          <w:bCs/>
          <w:sz w:val="22"/>
          <w:szCs w:val="22"/>
        </w:rPr>
        <w:tab/>
      </w:r>
      <w:r w:rsidR="000C4CAA">
        <w:rPr>
          <w:rFonts w:asciiTheme="minorHAnsi" w:eastAsia="MS Mincho" w:hAnsiTheme="minorHAnsi"/>
          <w:b/>
          <w:bCs/>
          <w:sz w:val="22"/>
          <w:szCs w:val="22"/>
        </w:rPr>
        <w:tab/>
      </w:r>
      <w:r w:rsidR="000C4CAA">
        <w:rPr>
          <w:rFonts w:asciiTheme="minorHAnsi" w:eastAsia="MS Mincho" w:hAnsiTheme="minorHAnsi"/>
          <w:b/>
          <w:bCs/>
          <w:sz w:val="22"/>
          <w:szCs w:val="22"/>
        </w:rPr>
        <w:tab/>
      </w:r>
      <w:r w:rsidR="000C4CAA">
        <w:rPr>
          <w:rFonts w:asciiTheme="minorHAnsi" w:eastAsia="MS Mincho" w:hAnsiTheme="minorHAnsi"/>
          <w:b/>
          <w:bCs/>
          <w:sz w:val="22"/>
          <w:szCs w:val="22"/>
        </w:rPr>
        <w:tab/>
      </w:r>
      <w:r w:rsidR="000C4CAA">
        <w:rPr>
          <w:rFonts w:asciiTheme="minorHAnsi" w:eastAsia="MS Mincho" w:hAnsiTheme="minorHAnsi"/>
          <w:b/>
          <w:bCs/>
          <w:sz w:val="22"/>
          <w:szCs w:val="22"/>
        </w:rPr>
        <w:tab/>
      </w:r>
      <w:r w:rsidR="000C4CAA">
        <w:rPr>
          <w:rFonts w:asciiTheme="minorHAnsi" w:eastAsia="MS Mincho" w:hAnsiTheme="minorHAnsi"/>
          <w:b/>
          <w:bCs/>
          <w:sz w:val="22"/>
          <w:szCs w:val="22"/>
        </w:rPr>
        <w:tab/>
      </w:r>
      <w:r w:rsidR="000C4CAA">
        <w:rPr>
          <w:rFonts w:asciiTheme="minorHAnsi" w:eastAsia="MS Mincho" w:hAnsiTheme="minorHAnsi"/>
          <w:b/>
          <w:bCs/>
          <w:sz w:val="22"/>
          <w:szCs w:val="22"/>
        </w:rPr>
        <w:tab/>
      </w:r>
      <w:r w:rsidR="000C4CAA">
        <w:rPr>
          <w:rFonts w:asciiTheme="minorHAnsi" w:eastAsia="MS Mincho" w:hAnsiTheme="minorHAnsi"/>
          <w:b/>
          <w:bCs/>
          <w:sz w:val="22"/>
          <w:szCs w:val="22"/>
        </w:rPr>
        <w:tab/>
        <w:t xml:space="preserve">       May</w:t>
      </w:r>
      <w:r w:rsidR="00107C9F" w:rsidRPr="006D112F">
        <w:rPr>
          <w:rFonts w:asciiTheme="minorHAnsi" w:eastAsia="MS Mincho" w:hAnsiTheme="minorHAnsi"/>
          <w:b/>
          <w:bCs/>
          <w:sz w:val="22"/>
          <w:szCs w:val="22"/>
        </w:rPr>
        <w:t xml:space="preserve"> 200</w:t>
      </w:r>
      <w:r w:rsidR="000C4CAA">
        <w:rPr>
          <w:rFonts w:asciiTheme="minorHAnsi" w:eastAsia="MS Mincho" w:hAnsiTheme="minorHAnsi"/>
          <w:b/>
          <w:bCs/>
          <w:sz w:val="22"/>
          <w:szCs w:val="22"/>
        </w:rPr>
        <w:t>9</w:t>
      </w:r>
      <w:r w:rsidR="00107C9F" w:rsidRPr="006D112F">
        <w:rPr>
          <w:rFonts w:asciiTheme="minorHAnsi" w:eastAsia="MS Mincho" w:hAnsiTheme="minorHAnsi"/>
          <w:b/>
          <w:bCs/>
          <w:sz w:val="22"/>
          <w:szCs w:val="22"/>
        </w:rPr>
        <w:t>-Sep 20</w:t>
      </w:r>
      <w:r w:rsidR="000C4CAA">
        <w:rPr>
          <w:rFonts w:asciiTheme="minorHAnsi" w:eastAsia="MS Mincho" w:hAnsiTheme="minorHAnsi"/>
          <w:b/>
          <w:bCs/>
          <w:sz w:val="22"/>
          <w:szCs w:val="22"/>
        </w:rPr>
        <w:t>10</w:t>
      </w:r>
    </w:p>
    <w:p w:rsidR="000849D7" w:rsidRDefault="008D5222" w:rsidP="006D112F">
      <w:pPr>
        <w:jc w:val="both"/>
        <w:rPr>
          <w:rFonts w:asciiTheme="minorHAnsi" w:eastAsia="MS Mincho" w:hAnsiTheme="minorHAnsi"/>
          <w:b/>
          <w:bCs/>
          <w:sz w:val="22"/>
          <w:szCs w:val="22"/>
        </w:rPr>
      </w:pPr>
      <w:r w:rsidRPr="006D112F">
        <w:rPr>
          <w:rFonts w:asciiTheme="minorHAnsi" w:eastAsia="MS Mincho" w:hAnsiTheme="minorHAnsi"/>
          <w:b/>
          <w:bCs/>
          <w:sz w:val="22"/>
          <w:szCs w:val="22"/>
        </w:rPr>
        <w:t>Role: SQL Analyst</w:t>
      </w:r>
      <w:r w:rsidRPr="006D112F">
        <w:rPr>
          <w:rFonts w:asciiTheme="minorHAnsi" w:eastAsia="MS Mincho" w:hAnsiTheme="minorHAnsi"/>
          <w:b/>
          <w:bCs/>
          <w:sz w:val="22"/>
          <w:szCs w:val="22"/>
        </w:rPr>
        <w:tab/>
      </w:r>
    </w:p>
    <w:p w:rsidR="000849D7" w:rsidRDefault="000849D7" w:rsidP="006D112F">
      <w:pPr>
        <w:jc w:val="both"/>
        <w:rPr>
          <w:rFonts w:asciiTheme="minorHAnsi" w:eastAsia="MS Mincho" w:hAnsiTheme="minorHAnsi"/>
          <w:bCs/>
          <w:sz w:val="22"/>
          <w:szCs w:val="22"/>
        </w:rPr>
      </w:pPr>
      <w:r w:rsidRPr="000849D7">
        <w:rPr>
          <w:rFonts w:asciiTheme="minorHAnsi" w:eastAsia="MS Mincho" w:hAnsiTheme="minorHAnsi"/>
          <w:b/>
          <w:bCs/>
          <w:sz w:val="22"/>
          <w:szCs w:val="22"/>
        </w:rPr>
        <w:t>Mphasis</w:t>
      </w:r>
      <w:r w:rsidRPr="000849D7">
        <w:rPr>
          <w:rFonts w:asciiTheme="minorHAnsi" w:eastAsia="MS Mincho" w:hAnsiTheme="minorHAnsi"/>
          <w:bCs/>
          <w:sz w:val="22"/>
          <w:szCs w:val="22"/>
        </w:rPr>
        <w:t xml:space="preserve">is a leading IT solutions provider, offering Applications, Business Process Outsourcing and Infrastructure services globally through a combination of technology knowhow, domain and process expertise. Mphasis have been </w:t>
      </w:r>
      <w:r>
        <w:rPr>
          <w:rFonts w:asciiTheme="minorHAnsi" w:eastAsia="MS Mincho" w:hAnsiTheme="minorHAnsi"/>
          <w:bCs/>
          <w:sz w:val="22"/>
          <w:szCs w:val="22"/>
        </w:rPr>
        <w:t>delivering</w:t>
      </w:r>
      <w:r w:rsidRPr="000849D7">
        <w:rPr>
          <w:rFonts w:asciiTheme="minorHAnsi" w:eastAsia="MS Mincho" w:hAnsiTheme="minorHAnsi"/>
          <w:bCs/>
          <w:sz w:val="22"/>
          <w:szCs w:val="22"/>
        </w:rPr>
        <w:t xml:space="preserve"> quality solutions across verticals that meet the challenging requirements of </w:t>
      </w:r>
      <w:r>
        <w:rPr>
          <w:rFonts w:asciiTheme="minorHAnsi" w:eastAsia="MS Mincho" w:hAnsiTheme="minorHAnsi"/>
          <w:bCs/>
          <w:sz w:val="22"/>
          <w:szCs w:val="22"/>
        </w:rPr>
        <w:t>the</w:t>
      </w:r>
      <w:r w:rsidRPr="000849D7">
        <w:rPr>
          <w:rFonts w:asciiTheme="minorHAnsi" w:eastAsia="MS Mincho" w:hAnsiTheme="minorHAnsi"/>
          <w:bCs/>
          <w:sz w:val="22"/>
          <w:szCs w:val="22"/>
        </w:rPr>
        <w:t xml:space="preserve"> esteemed customers.</w:t>
      </w:r>
      <w:r w:rsidR="004D72ED">
        <w:rPr>
          <w:rFonts w:asciiTheme="minorHAnsi" w:eastAsia="MS Mincho" w:hAnsiTheme="minorHAnsi"/>
          <w:bCs/>
          <w:sz w:val="22"/>
          <w:szCs w:val="22"/>
        </w:rPr>
        <w:t xml:space="preserve"> My role was to anal</w:t>
      </w:r>
      <w:r w:rsidR="000C4CAA">
        <w:rPr>
          <w:rFonts w:asciiTheme="minorHAnsi" w:eastAsia="MS Mincho" w:hAnsiTheme="minorHAnsi"/>
          <w:bCs/>
          <w:sz w:val="22"/>
          <w:szCs w:val="22"/>
        </w:rPr>
        <w:t>yze the data and develop SQL packages.</w:t>
      </w:r>
    </w:p>
    <w:p w:rsidR="000849D7" w:rsidRDefault="000849D7" w:rsidP="006D112F">
      <w:pPr>
        <w:jc w:val="both"/>
        <w:rPr>
          <w:rFonts w:asciiTheme="minorHAnsi" w:eastAsia="MS Mincho" w:hAnsiTheme="minorHAnsi"/>
          <w:bCs/>
          <w:sz w:val="22"/>
          <w:szCs w:val="22"/>
        </w:rPr>
      </w:pPr>
    </w:p>
    <w:p w:rsidR="008D5222" w:rsidRPr="006D112F" w:rsidRDefault="000849D7" w:rsidP="000849D7">
      <w:pPr>
        <w:shd w:val="clear" w:color="auto" w:fill="FFFFFF"/>
        <w:ind w:left="360" w:hanging="360"/>
        <w:contextualSpacing/>
        <w:jc w:val="both"/>
        <w:rPr>
          <w:rFonts w:asciiTheme="minorHAnsi" w:eastAsia="MS Mincho" w:hAnsiTheme="minorHAnsi"/>
          <w:b/>
          <w:bCs/>
          <w:sz w:val="22"/>
          <w:szCs w:val="22"/>
        </w:rPr>
      </w:pPr>
      <w:r w:rsidRPr="006D112F">
        <w:rPr>
          <w:rFonts w:asciiTheme="minorHAnsi" w:eastAsia="MS Mincho" w:hAnsiTheme="minorHAnsi"/>
          <w:b/>
          <w:bCs/>
          <w:sz w:val="22"/>
          <w:szCs w:val="22"/>
        </w:rPr>
        <w:t>Responsibilities</w:t>
      </w:r>
      <w:r w:rsidR="008D5222" w:rsidRPr="006D112F">
        <w:rPr>
          <w:rFonts w:asciiTheme="minorHAnsi" w:eastAsia="MS Mincho" w:hAnsiTheme="minorHAnsi"/>
          <w:b/>
          <w:bCs/>
          <w:sz w:val="22"/>
          <w:szCs w:val="22"/>
        </w:rPr>
        <w:tab/>
      </w:r>
      <w:r w:rsidR="008D5222" w:rsidRPr="006D112F">
        <w:rPr>
          <w:rFonts w:asciiTheme="minorHAnsi" w:eastAsia="MS Mincho" w:hAnsiTheme="minorHAnsi"/>
          <w:b/>
          <w:bCs/>
          <w:sz w:val="22"/>
          <w:szCs w:val="22"/>
        </w:rPr>
        <w:tab/>
      </w:r>
      <w:r w:rsidR="008D5222" w:rsidRPr="006D112F">
        <w:rPr>
          <w:rFonts w:asciiTheme="minorHAnsi" w:eastAsia="MS Mincho" w:hAnsiTheme="minorHAnsi"/>
          <w:b/>
          <w:bCs/>
          <w:sz w:val="22"/>
          <w:szCs w:val="22"/>
        </w:rPr>
        <w:tab/>
      </w:r>
      <w:r w:rsidR="008D5222" w:rsidRPr="006D112F">
        <w:rPr>
          <w:rFonts w:asciiTheme="minorHAnsi" w:eastAsia="MS Mincho" w:hAnsiTheme="minorHAnsi"/>
          <w:b/>
          <w:bCs/>
          <w:sz w:val="22"/>
          <w:szCs w:val="22"/>
        </w:rPr>
        <w:tab/>
      </w:r>
      <w:r w:rsidR="008D5222" w:rsidRPr="006D112F">
        <w:rPr>
          <w:rFonts w:asciiTheme="minorHAnsi" w:eastAsia="MS Mincho" w:hAnsiTheme="minorHAnsi"/>
          <w:b/>
          <w:bCs/>
          <w:sz w:val="22"/>
          <w:szCs w:val="22"/>
        </w:rPr>
        <w:tab/>
      </w:r>
      <w:r w:rsidR="008D5222" w:rsidRPr="006D112F">
        <w:rPr>
          <w:rFonts w:asciiTheme="minorHAnsi" w:eastAsia="MS Mincho" w:hAnsiTheme="minorHAnsi"/>
          <w:b/>
          <w:bCs/>
          <w:sz w:val="22"/>
          <w:szCs w:val="22"/>
        </w:rPr>
        <w:tab/>
      </w:r>
    </w:p>
    <w:p w:rsidR="008D5222" w:rsidRPr="006D112F" w:rsidRDefault="008D5222"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 Created new database objects like procedures, functions, packages, triggers, indexes and views using T-SQL in development and production environment for SQL server 2005. </w:t>
      </w:r>
    </w:p>
    <w:p w:rsidR="008D5222" w:rsidRPr="006D112F" w:rsidRDefault="008D5222"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 Extracted data from xml and flat files using SSIS </w:t>
      </w:r>
    </w:p>
    <w:p w:rsidR="008D5222" w:rsidRPr="006D112F" w:rsidRDefault="008D5222"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 Developed reports using crystal reports and used table control, matrix control for cross tab reports. </w:t>
      </w:r>
    </w:p>
    <w:p w:rsidR="008D5222" w:rsidRPr="006D112F" w:rsidRDefault="008D5222"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 Involved in designing of conceptual logical model and physical model </w:t>
      </w:r>
    </w:p>
    <w:p w:rsidR="008D5222" w:rsidRPr="006D112F" w:rsidRDefault="008D5222"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 Generated parameterized/Drilldown, Drill through &amp; Cascaded reports using SSRS and Crystal Reports. </w:t>
      </w:r>
    </w:p>
    <w:p w:rsidR="008D5222" w:rsidRPr="006D112F" w:rsidRDefault="008D5222"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 Fine-tuned the logic in procedures, functions and triggers for optimum performance. </w:t>
      </w:r>
    </w:p>
    <w:p w:rsidR="008D5222" w:rsidRPr="006D112F" w:rsidRDefault="008D5222"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 Developed database triggers to enforce data integrity and additional referential integrity. </w:t>
      </w:r>
    </w:p>
    <w:p w:rsidR="008D5222" w:rsidRPr="006D112F" w:rsidRDefault="008D5222"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 Wrote transact SQL utilities to generate table insert and update statements </w:t>
      </w:r>
    </w:p>
    <w:p w:rsidR="008D5222" w:rsidRPr="006D112F" w:rsidRDefault="008D5222"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 Involved in performance tuning and monitoring of both T-SQL and PL/SQL blocks </w:t>
      </w:r>
    </w:p>
    <w:p w:rsidR="008D5222" w:rsidRPr="006D112F" w:rsidRDefault="008D5222"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 Used SQL profiler and query analyzer to optimize DTS package queries and stored procedures. </w:t>
      </w:r>
    </w:p>
    <w:p w:rsidR="008D5222" w:rsidRPr="006D112F" w:rsidRDefault="008D5222" w:rsidP="006D112F">
      <w:pPr>
        <w:numPr>
          <w:ilvl w:val="0"/>
          <w:numId w:val="11"/>
        </w:numPr>
        <w:shd w:val="clear" w:color="auto" w:fill="FFFFFF"/>
        <w:ind w:left="432"/>
        <w:contextualSpacing/>
        <w:jc w:val="both"/>
        <w:rPr>
          <w:rFonts w:asciiTheme="minorHAnsi" w:eastAsia="MS Mincho" w:hAnsiTheme="minorHAnsi"/>
          <w:bCs/>
          <w:sz w:val="22"/>
          <w:szCs w:val="22"/>
        </w:rPr>
      </w:pPr>
      <w:r w:rsidRPr="006D112F">
        <w:rPr>
          <w:rFonts w:asciiTheme="minorHAnsi" w:eastAsia="MS Mincho" w:hAnsiTheme="minorHAnsi"/>
          <w:bCs/>
          <w:sz w:val="22"/>
          <w:szCs w:val="22"/>
        </w:rPr>
        <w:t xml:space="preserve">Involved in performance tuning using indexing (cluster index, non-cluster index) tables. </w:t>
      </w:r>
    </w:p>
    <w:p w:rsidR="008D5222" w:rsidRPr="006D112F" w:rsidRDefault="008D5222" w:rsidP="006D112F">
      <w:pPr>
        <w:shd w:val="clear" w:color="auto" w:fill="FFFFFF"/>
        <w:ind w:left="90" w:hanging="90"/>
        <w:contextualSpacing/>
        <w:jc w:val="both"/>
        <w:rPr>
          <w:rFonts w:asciiTheme="minorHAnsi" w:eastAsia="MS Mincho" w:hAnsiTheme="minorHAnsi"/>
          <w:b/>
          <w:bCs/>
          <w:sz w:val="22"/>
          <w:szCs w:val="22"/>
        </w:rPr>
      </w:pPr>
      <w:r w:rsidRPr="006D112F">
        <w:rPr>
          <w:rFonts w:asciiTheme="minorHAnsi" w:eastAsia="MS Mincho" w:hAnsiTheme="minorHAnsi"/>
          <w:b/>
          <w:bCs/>
          <w:sz w:val="22"/>
          <w:szCs w:val="22"/>
        </w:rPr>
        <w:t xml:space="preserve"> Environment: SQL Server 2005, SQL Server Integration Services (SSIS), MS Excel</w:t>
      </w:r>
      <w:r w:rsidR="000849D7">
        <w:rPr>
          <w:rFonts w:asciiTheme="minorHAnsi" w:eastAsia="MS Mincho" w:hAnsiTheme="minorHAnsi"/>
          <w:b/>
          <w:bCs/>
          <w:sz w:val="22"/>
          <w:szCs w:val="22"/>
        </w:rPr>
        <w:t xml:space="preserve">, </w:t>
      </w:r>
      <w:r w:rsidRPr="006D112F">
        <w:rPr>
          <w:rFonts w:asciiTheme="minorHAnsi" w:eastAsia="MS Mincho" w:hAnsiTheme="minorHAnsi"/>
          <w:b/>
          <w:bCs/>
          <w:sz w:val="22"/>
          <w:szCs w:val="22"/>
        </w:rPr>
        <w:t>MS Access, Management Studio, SQL Profiler and SSRS.</w:t>
      </w:r>
    </w:p>
    <w:sectPr w:rsidR="008D5222" w:rsidRPr="006D112F" w:rsidSect="00365DED">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6AD" w:rsidRDefault="00AD76AD">
      <w:r>
        <w:separator/>
      </w:r>
    </w:p>
  </w:endnote>
  <w:endnote w:type="continuationSeparator" w:id="1">
    <w:p w:rsidR="00AD76AD" w:rsidRDefault="00AD76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Bold">
    <w:altName w:val="Times New Roman"/>
    <w:panose1 w:val="020B07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96F" w:rsidRDefault="0024596F" w:rsidP="00EB31E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6AD" w:rsidRDefault="00AD76AD">
      <w:r>
        <w:separator/>
      </w:r>
    </w:p>
  </w:footnote>
  <w:footnote w:type="continuationSeparator" w:id="1">
    <w:p w:rsidR="00AD76AD" w:rsidRDefault="00AD76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96F" w:rsidRDefault="0024596F" w:rsidP="008A04FB">
    <w:pPr>
      <w:pStyle w:val="Header"/>
    </w:pPr>
  </w:p>
  <w:p w:rsidR="0024596F" w:rsidRDefault="0024596F" w:rsidP="00EB31EA">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690856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2"/>
    <w:multiLevelType w:val="singleLevel"/>
    <w:tmpl w:val="00000002"/>
    <w:name w:val="WW8Num2"/>
    <w:lvl w:ilvl="0">
      <w:start w:val="1"/>
      <w:numFmt w:val="bullet"/>
      <w:lvlText w:val=""/>
      <w:lvlJc w:val="left"/>
      <w:pPr>
        <w:ind w:left="72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rPr>
    </w:lvl>
  </w:abstractNum>
  <w:abstractNum w:abstractNumId="6">
    <w:nsid w:val="00000007"/>
    <w:multiLevelType w:val="singleLevel"/>
    <w:tmpl w:val="00000007"/>
    <w:name w:val="WW8Num7"/>
    <w:lvl w:ilvl="0">
      <w:start w:val="1"/>
      <w:numFmt w:val="bullet"/>
      <w:lvlText w:val=""/>
      <w:lvlJc w:val="left"/>
      <w:pPr>
        <w:tabs>
          <w:tab w:val="num" w:pos="360"/>
        </w:tabs>
        <w:ind w:left="36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Wingdings" w:hAnsi="Wingdings"/>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9">
    <w:nsid w:val="0000000A"/>
    <w:multiLevelType w:val="singleLevel"/>
    <w:tmpl w:val="0000000A"/>
    <w:name w:val="WW8Num26"/>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30"/>
    <w:lvl w:ilvl="0">
      <w:start w:val="1"/>
      <w:numFmt w:val="bullet"/>
      <w:lvlText w:val=""/>
      <w:lvlJc w:val="left"/>
      <w:pPr>
        <w:tabs>
          <w:tab w:val="num" w:pos="360"/>
        </w:tabs>
        <w:ind w:left="360" w:hanging="360"/>
      </w:pPr>
      <w:rPr>
        <w:rFonts w:ascii="Wingdings" w:hAnsi="Wingdings"/>
      </w:rPr>
    </w:lvl>
  </w:abstractNum>
  <w:abstractNum w:abstractNumId="11">
    <w:nsid w:val="0000000C"/>
    <w:multiLevelType w:val="singleLevel"/>
    <w:tmpl w:val="0000000C"/>
    <w:name w:val="WW8Num31"/>
    <w:lvl w:ilvl="0">
      <w:start w:val="1"/>
      <w:numFmt w:val="bullet"/>
      <w:lvlText w:val=""/>
      <w:lvlJc w:val="left"/>
      <w:pPr>
        <w:tabs>
          <w:tab w:val="num" w:pos="360"/>
        </w:tabs>
        <w:ind w:left="360" w:hanging="360"/>
      </w:pPr>
      <w:rPr>
        <w:rFonts w:ascii="Symbol" w:hAnsi="Symbol"/>
      </w:rPr>
    </w:lvl>
  </w:abstractNum>
  <w:abstractNum w:abstractNumId="12">
    <w:nsid w:val="0000000D"/>
    <w:multiLevelType w:val="singleLevel"/>
    <w:tmpl w:val="0000000D"/>
    <w:name w:val="WW8Num33"/>
    <w:lvl w:ilvl="0">
      <w:start w:val="1"/>
      <w:numFmt w:val="bullet"/>
      <w:lvlText w:val=""/>
      <w:lvlJc w:val="left"/>
      <w:pPr>
        <w:tabs>
          <w:tab w:val="num" w:pos="720"/>
        </w:tabs>
        <w:ind w:left="720" w:hanging="360"/>
      </w:pPr>
      <w:rPr>
        <w:rFonts w:ascii="Symbol" w:hAnsi="Symbol"/>
      </w:rPr>
    </w:lvl>
  </w:abstractNum>
  <w:abstractNum w:abstractNumId="13">
    <w:nsid w:val="0000000E"/>
    <w:multiLevelType w:val="singleLevel"/>
    <w:tmpl w:val="0000000E"/>
    <w:name w:val="WW8Num39"/>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40"/>
    <w:lvl w:ilvl="0">
      <w:start w:val="1"/>
      <w:numFmt w:val="bullet"/>
      <w:lvlText w:val=""/>
      <w:lvlJc w:val="left"/>
      <w:pPr>
        <w:tabs>
          <w:tab w:val="num" w:pos="360"/>
        </w:tabs>
        <w:ind w:left="360" w:hanging="360"/>
      </w:pPr>
      <w:rPr>
        <w:rFonts w:ascii="Symbol" w:hAnsi="Symbol"/>
      </w:rPr>
    </w:lvl>
  </w:abstractNum>
  <w:abstractNum w:abstractNumId="15">
    <w:nsid w:val="00000010"/>
    <w:multiLevelType w:val="singleLevel"/>
    <w:tmpl w:val="00000010"/>
    <w:name w:val="WW8Num41"/>
    <w:lvl w:ilvl="0">
      <w:start w:val="1"/>
      <w:numFmt w:val="bullet"/>
      <w:lvlText w:val=""/>
      <w:lvlJc w:val="left"/>
      <w:pPr>
        <w:tabs>
          <w:tab w:val="num" w:pos="720"/>
        </w:tabs>
        <w:ind w:left="720" w:hanging="360"/>
      </w:pPr>
      <w:rPr>
        <w:rFonts w:ascii="Symbol" w:hAnsi="Symbol"/>
      </w:rPr>
    </w:lvl>
  </w:abstractNum>
  <w:abstractNum w:abstractNumId="16">
    <w:nsid w:val="03976E8A"/>
    <w:multiLevelType w:val="hybridMultilevel"/>
    <w:tmpl w:val="A820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9362CF"/>
    <w:multiLevelType w:val="hybridMultilevel"/>
    <w:tmpl w:val="D3B6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D9365D"/>
    <w:multiLevelType w:val="hybridMultilevel"/>
    <w:tmpl w:val="90AC97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3862F05"/>
    <w:multiLevelType w:val="hybridMultilevel"/>
    <w:tmpl w:val="121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21">
    <w:nsid w:val="233314C1"/>
    <w:multiLevelType w:val="hybridMultilevel"/>
    <w:tmpl w:val="AC1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03704B"/>
    <w:multiLevelType w:val="hybridMultilevel"/>
    <w:tmpl w:val="A09CECE8"/>
    <w:lvl w:ilvl="0" w:tplc="FFFFFFFF">
      <w:start w:val="1"/>
      <w:numFmt w:val="bullet"/>
      <w:pStyle w:val="NormalBookAntiqua"/>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23">
    <w:nsid w:val="2CB853DE"/>
    <w:multiLevelType w:val="hybridMultilevel"/>
    <w:tmpl w:val="5C0E1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4950350"/>
    <w:multiLevelType w:val="hybridMultilevel"/>
    <w:tmpl w:val="6E6A4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E1035D4"/>
    <w:multiLevelType w:val="hybridMultilevel"/>
    <w:tmpl w:val="7848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AB0DB7"/>
    <w:multiLevelType w:val="hybridMultilevel"/>
    <w:tmpl w:val="C8D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F17554"/>
    <w:multiLevelType w:val="hybridMultilevel"/>
    <w:tmpl w:val="D7D463B2"/>
    <w:name w:val="WW8Num22"/>
    <w:lvl w:ilvl="0" w:tplc="00000002">
      <w:start w:val="1"/>
      <w:numFmt w:val="bullet"/>
      <w:lvlText w:val=""/>
      <w:lvlJc w:val="left"/>
      <w:pPr>
        <w:ind w:left="1440" w:hanging="360"/>
      </w:pPr>
      <w:rPr>
        <w:rFonts w:ascii="Wingdings" w:hAnsi="Wingding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5E4AAA"/>
    <w:multiLevelType w:val="hybridMultilevel"/>
    <w:tmpl w:val="4DE0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6D7CD9"/>
    <w:multiLevelType w:val="hybridMultilevel"/>
    <w:tmpl w:val="64D6D164"/>
    <w:lvl w:ilvl="0" w:tplc="FFFFFFFF">
      <w:start w:val="1"/>
      <w:numFmt w:val="bullet"/>
      <w:pStyle w:val="ResBulletpoin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0">
    <w:nsid w:val="60560F19"/>
    <w:multiLevelType w:val="hybridMultilevel"/>
    <w:tmpl w:val="EC003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1FE2319"/>
    <w:multiLevelType w:val="hybridMultilevel"/>
    <w:tmpl w:val="7E1C9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6B75600"/>
    <w:multiLevelType w:val="singleLevel"/>
    <w:tmpl w:val="EBBC44FA"/>
    <w:lvl w:ilvl="0">
      <w:start w:val="1"/>
      <w:numFmt w:val="bullet"/>
      <w:pStyle w:val="Achievement"/>
      <w:lvlText w:val=""/>
      <w:lvlJc w:val="left"/>
      <w:pPr>
        <w:tabs>
          <w:tab w:val="num" w:pos="460"/>
        </w:tabs>
        <w:ind w:left="345" w:right="245" w:hanging="245"/>
      </w:pPr>
      <w:rPr>
        <w:rFonts w:ascii="Wingdings" w:hAnsi="Wingdings" w:hint="default"/>
      </w:rPr>
    </w:lvl>
  </w:abstractNum>
  <w:abstractNum w:abstractNumId="33">
    <w:nsid w:val="6E2724DE"/>
    <w:multiLevelType w:val="hybridMultilevel"/>
    <w:tmpl w:val="2AF4309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4">
    <w:nsid w:val="77070E16"/>
    <w:multiLevelType w:val="hybridMultilevel"/>
    <w:tmpl w:val="079C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111D9C"/>
    <w:multiLevelType w:val="hybridMultilevel"/>
    <w:tmpl w:val="F9560F90"/>
    <w:lvl w:ilvl="0" w:tplc="FFFFFFFF">
      <w:start w:val="1"/>
      <w:numFmt w:val="bullet"/>
      <w:pStyle w:val="GreenBULLETS"/>
      <w:lvlText w:val=""/>
      <w:lvlJc w:val="left"/>
      <w:pPr>
        <w:tabs>
          <w:tab w:val="num" w:pos="360"/>
        </w:tabs>
        <w:ind w:left="360" w:hanging="360"/>
      </w:pPr>
      <w:rPr>
        <w:rFonts w:ascii="Wingdings" w:hAnsi="Wingdings" w:hint="default"/>
        <w:color w:val="007D5C"/>
        <w:sz w:val="18"/>
      </w:rPr>
    </w:lvl>
    <w:lvl w:ilvl="1" w:tplc="FFFFFFFF">
      <w:start w:val="1"/>
      <w:numFmt w:val="bullet"/>
      <w:lvlText w:val="o"/>
      <w:lvlJc w:val="left"/>
      <w:pPr>
        <w:tabs>
          <w:tab w:val="num" w:pos="0"/>
        </w:tabs>
        <w:ind w:left="0" w:hanging="360"/>
      </w:pPr>
      <w:rPr>
        <w:rFonts w:ascii="Courier New" w:hAnsi="Courier New" w:hint="default"/>
      </w:rPr>
    </w:lvl>
    <w:lvl w:ilvl="2" w:tplc="FFFFFFFF">
      <w:start w:val="1"/>
      <w:numFmt w:val="bullet"/>
      <w:lvlText w:val=""/>
      <w:lvlJc w:val="left"/>
      <w:pPr>
        <w:tabs>
          <w:tab w:val="num" w:pos="720"/>
        </w:tabs>
        <w:ind w:left="720" w:hanging="360"/>
      </w:pPr>
      <w:rPr>
        <w:rFonts w:ascii="Wingdings" w:hAnsi="Wingdings" w:hint="default"/>
      </w:rPr>
    </w:lvl>
    <w:lvl w:ilvl="3" w:tplc="FFFFFFFF">
      <w:start w:val="1"/>
      <w:numFmt w:val="bullet"/>
      <w:lvlText w:val=""/>
      <w:lvlJc w:val="left"/>
      <w:pPr>
        <w:tabs>
          <w:tab w:val="num" w:pos="1440"/>
        </w:tabs>
        <w:ind w:left="1440" w:hanging="360"/>
      </w:pPr>
      <w:rPr>
        <w:rFonts w:ascii="Symbol" w:hAnsi="Symbol" w:hint="default"/>
      </w:rPr>
    </w:lvl>
    <w:lvl w:ilvl="4" w:tplc="FFFFFFFF">
      <w:start w:val="1"/>
      <w:numFmt w:val="bullet"/>
      <w:lvlText w:val="o"/>
      <w:lvlJc w:val="left"/>
      <w:pPr>
        <w:tabs>
          <w:tab w:val="num" w:pos="2160"/>
        </w:tabs>
        <w:ind w:left="2160" w:hanging="360"/>
      </w:pPr>
      <w:rPr>
        <w:rFonts w:ascii="Courier New" w:hAnsi="Courier New" w:hint="default"/>
      </w:rPr>
    </w:lvl>
    <w:lvl w:ilvl="5" w:tplc="FFFFFFFF">
      <w:start w:val="1"/>
      <w:numFmt w:val="bullet"/>
      <w:lvlText w:val=""/>
      <w:lvlJc w:val="left"/>
      <w:pPr>
        <w:tabs>
          <w:tab w:val="num" w:pos="2880"/>
        </w:tabs>
        <w:ind w:left="2880" w:hanging="360"/>
      </w:pPr>
      <w:rPr>
        <w:rFonts w:ascii="Wingdings" w:hAnsi="Wingdings" w:hint="default"/>
      </w:rPr>
    </w:lvl>
    <w:lvl w:ilvl="6" w:tplc="FFFFFFFF">
      <w:start w:val="1"/>
      <w:numFmt w:val="bullet"/>
      <w:lvlText w:val=""/>
      <w:lvlJc w:val="left"/>
      <w:pPr>
        <w:tabs>
          <w:tab w:val="num" w:pos="3600"/>
        </w:tabs>
        <w:ind w:left="3600" w:hanging="360"/>
      </w:pPr>
      <w:rPr>
        <w:rFonts w:ascii="Symbol" w:hAnsi="Symbol" w:hint="default"/>
      </w:rPr>
    </w:lvl>
    <w:lvl w:ilvl="7" w:tplc="FFFFFFFF">
      <w:start w:val="1"/>
      <w:numFmt w:val="bullet"/>
      <w:lvlText w:val="o"/>
      <w:lvlJc w:val="left"/>
      <w:pPr>
        <w:tabs>
          <w:tab w:val="num" w:pos="4320"/>
        </w:tabs>
        <w:ind w:left="4320" w:hanging="360"/>
      </w:pPr>
      <w:rPr>
        <w:rFonts w:ascii="Courier New" w:hAnsi="Courier New" w:hint="default"/>
      </w:rPr>
    </w:lvl>
    <w:lvl w:ilvl="8" w:tplc="FFFFFFFF">
      <w:start w:val="1"/>
      <w:numFmt w:val="bullet"/>
      <w:lvlText w:val=""/>
      <w:lvlJc w:val="left"/>
      <w:pPr>
        <w:tabs>
          <w:tab w:val="num" w:pos="5040"/>
        </w:tabs>
        <w:ind w:left="5040" w:hanging="360"/>
      </w:pPr>
      <w:rPr>
        <w:rFonts w:ascii="Wingdings" w:hAnsi="Wingdings" w:hint="default"/>
      </w:rPr>
    </w:lvl>
  </w:abstractNum>
  <w:abstractNum w:abstractNumId="36">
    <w:nsid w:val="784B1AD2"/>
    <w:multiLevelType w:val="hybridMultilevel"/>
    <w:tmpl w:val="6B5049AA"/>
    <w:lvl w:ilvl="0" w:tplc="87E4AD00">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5"/>
  </w:num>
  <w:num w:numId="3">
    <w:abstractNumId w:val="22"/>
  </w:num>
  <w:num w:numId="4">
    <w:abstractNumId w:val="0"/>
  </w:num>
  <w:num w:numId="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num>
  <w:num w:numId="7">
    <w:abstractNumId w:val="20"/>
  </w:num>
  <w:num w:numId="8">
    <w:abstractNumId w:val="28"/>
  </w:num>
  <w:num w:numId="9">
    <w:abstractNumId w:val="19"/>
  </w:num>
  <w:num w:numId="10">
    <w:abstractNumId w:val="16"/>
  </w:num>
  <w:num w:numId="11">
    <w:abstractNumId w:val="25"/>
  </w:num>
  <w:num w:numId="12">
    <w:abstractNumId w:val="24"/>
  </w:num>
  <w:num w:numId="13">
    <w:abstractNumId w:val="26"/>
  </w:num>
  <w:num w:numId="14">
    <w:abstractNumId w:val="30"/>
  </w:num>
  <w:num w:numId="15">
    <w:abstractNumId w:val="23"/>
  </w:num>
  <w:num w:numId="16">
    <w:abstractNumId w:val="21"/>
  </w:num>
  <w:num w:numId="17">
    <w:abstractNumId w:val="34"/>
  </w:num>
  <w:num w:numId="18">
    <w:abstractNumId w:val="18"/>
  </w:num>
  <w:num w:numId="19">
    <w:abstractNumId w:val="31"/>
  </w:num>
  <w:num w:numId="20">
    <w:abstractNumId w:val="17"/>
  </w:num>
  <w:num w:numId="21">
    <w:abstractNumId w:val="33"/>
  </w:num>
  <w:num w:numId="22">
    <w:abstractNumId w:val="2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0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AB27E0"/>
    <w:rsid w:val="00001AFD"/>
    <w:rsid w:val="000035E6"/>
    <w:rsid w:val="00006ECF"/>
    <w:rsid w:val="00007317"/>
    <w:rsid w:val="00010469"/>
    <w:rsid w:val="00016A43"/>
    <w:rsid w:val="00030B09"/>
    <w:rsid w:val="000374AA"/>
    <w:rsid w:val="00043FA2"/>
    <w:rsid w:val="000538FE"/>
    <w:rsid w:val="00057471"/>
    <w:rsid w:val="00061A02"/>
    <w:rsid w:val="000642FD"/>
    <w:rsid w:val="00066E5D"/>
    <w:rsid w:val="00076522"/>
    <w:rsid w:val="00081403"/>
    <w:rsid w:val="000814F5"/>
    <w:rsid w:val="00081532"/>
    <w:rsid w:val="000823A5"/>
    <w:rsid w:val="00082751"/>
    <w:rsid w:val="000849D7"/>
    <w:rsid w:val="0009055A"/>
    <w:rsid w:val="00091548"/>
    <w:rsid w:val="000A7DFA"/>
    <w:rsid w:val="000B4C03"/>
    <w:rsid w:val="000C4CAA"/>
    <w:rsid w:val="000C5CA2"/>
    <w:rsid w:val="000D2394"/>
    <w:rsid w:val="000D54F2"/>
    <w:rsid w:val="000E12FB"/>
    <w:rsid w:val="000E34EC"/>
    <w:rsid w:val="000E3FC9"/>
    <w:rsid w:val="000E41CA"/>
    <w:rsid w:val="000E4E36"/>
    <w:rsid w:val="000F672D"/>
    <w:rsid w:val="00101222"/>
    <w:rsid w:val="001056BB"/>
    <w:rsid w:val="00107C9F"/>
    <w:rsid w:val="0011780F"/>
    <w:rsid w:val="00120626"/>
    <w:rsid w:val="00121E0B"/>
    <w:rsid w:val="001553EE"/>
    <w:rsid w:val="00161C28"/>
    <w:rsid w:val="00170995"/>
    <w:rsid w:val="00176695"/>
    <w:rsid w:val="00180FE6"/>
    <w:rsid w:val="00186707"/>
    <w:rsid w:val="00190893"/>
    <w:rsid w:val="001A0A86"/>
    <w:rsid w:val="001D0EF3"/>
    <w:rsid w:val="001E15BA"/>
    <w:rsid w:val="001E4867"/>
    <w:rsid w:val="001F35CE"/>
    <w:rsid w:val="00201A6F"/>
    <w:rsid w:val="0020541B"/>
    <w:rsid w:val="00205BF8"/>
    <w:rsid w:val="0021166F"/>
    <w:rsid w:val="002136F0"/>
    <w:rsid w:val="0021556A"/>
    <w:rsid w:val="002178B3"/>
    <w:rsid w:val="00220A9D"/>
    <w:rsid w:val="002277DE"/>
    <w:rsid w:val="002357AC"/>
    <w:rsid w:val="00236507"/>
    <w:rsid w:val="00241594"/>
    <w:rsid w:val="00242AC4"/>
    <w:rsid w:val="0024596F"/>
    <w:rsid w:val="00247AD9"/>
    <w:rsid w:val="00252B4C"/>
    <w:rsid w:val="00254F09"/>
    <w:rsid w:val="00256E35"/>
    <w:rsid w:val="0026359F"/>
    <w:rsid w:val="00271E6A"/>
    <w:rsid w:val="00272F9E"/>
    <w:rsid w:val="0027532A"/>
    <w:rsid w:val="002862EC"/>
    <w:rsid w:val="0028663D"/>
    <w:rsid w:val="002934C7"/>
    <w:rsid w:val="002A1DEA"/>
    <w:rsid w:val="002C46DC"/>
    <w:rsid w:val="002C5345"/>
    <w:rsid w:val="002C75F1"/>
    <w:rsid w:val="002D45C7"/>
    <w:rsid w:val="002E1DCD"/>
    <w:rsid w:val="002E66B2"/>
    <w:rsid w:val="002F392E"/>
    <w:rsid w:val="002F4F1E"/>
    <w:rsid w:val="0030147A"/>
    <w:rsid w:val="0031487A"/>
    <w:rsid w:val="00315C9F"/>
    <w:rsid w:val="0031710A"/>
    <w:rsid w:val="003326CC"/>
    <w:rsid w:val="00340E9B"/>
    <w:rsid w:val="00347C5D"/>
    <w:rsid w:val="00355A14"/>
    <w:rsid w:val="003576B6"/>
    <w:rsid w:val="00357AFC"/>
    <w:rsid w:val="00365DED"/>
    <w:rsid w:val="003848B6"/>
    <w:rsid w:val="003A7C71"/>
    <w:rsid w:val="003B392B"/>
    <w:rsid w:val="003C0492"/>
    <w:rsid w:val="003E2213"/>
    <w:rsid w:val="003E6BC2"/>
    <w:rsid w:val="003E707D"/>
    <w:rsid w:val="003F314D"/>
    <w:rsid w:val="00402816"/>
    <w:rsid w:val="004040C9"/>
    <w:rsid w:val="00404AE6"/>
    <w:rsid w:val="0040762A"/>
    <w:rsid w:val="00407D40"/>
    <w:rsid w:val="00413F17"/>
    <w:rsid w:val="004206FA"/>
    <w:rsid w:val="0042422D"/>
    <w:rsid w:val="004277E1"/>
    <w:rsid w:val="004278FD"/>
    <w:rsid w:val="0043076F"/>
    <w:rsid w:val="00431C24"/>
    <w:rsid w:val="00435AA9"/>
    <w:rsid w:val="00440EEB"/>
    <w:rsid w:val="00445A72"/>
    <w:rsid w:val="004508FC"/>
    <w:rsid w:val="00453101"/>
    <w:rsid w:val="00460481"/>
    <w:rsid w:val="0047406E"/>
    <w:rsid w:val="00477BE9"/>
    <w:rsid w:val="00485CA1"/>
    <w:rsid w:val="0048628E"/>
    <w:rsid w:val="00491D99"/>
    <w:rsid w:val="00494243"/>
    <w:rsid w:val="004C1962"/>
    <w:rsid w:val="004C6BDA"/>
    <w:rsid w:val="004D06FC"/>
    <w:rsid w:val="004D72ED"/>
    <w:rsid w:val="004F06AF"/>
    <w:rsid w:val="004F0AF1"/>
    <w:rsid w:val="004F19AF"/>
    <w:rsid w:val="004F328F"/>
    <w:rsid w:val="004F7239"/>
    <w:rsid w:val="004F7291"/>
    <w:rsid w:val="00532C6E"/>
    <w:rsid w:val="00547CB6"/>
    <w:rsid w:val="00553590"/>
    <w:rsid w:val="00556E69"/>
    <w:rsid w:val="005579B0"/>
    <w:rsid w:val="00557DCD"/>
    <w:rsid w:val="00571B6B"/>
    <w:rsid w:val="00571FCB"/>
    <w:rsid w:val="0058478A"/>
    <w:rsid w:val="00586D26"/>
    <w:rsid w:val="005958DB"/>
    <w:rsid w:val="005B1952"/>
    <w:rsid w:val="005B5711"/>
    <w:rsid w:val="005D5CD2"/>
    <w:rsid w:val="005E4418"/>
    <w:rsid w:val="005E57D0"/>
    <w:rsid w:val="00604418"/>
    <w:rsid w:val="0060607A"/>
    <w:rsid w:val="0061018D"/>
    <w:rsid w:val="006244FC"/>
    <w:rsid w:val="0063569F"/>
    <w:rsid w:val="006445A4"/>
    <w:rsid w:val="006548BB"/>
    <w:rsid w:val="006604AD"/>
    <w:rsid w:val="00663A70"/>
    <w:rsid w:val="00686E38"/>
    <w:rsid w:val="00695F8E"/>
    <w:rsid w:val="006A107B"/>
    <w:rsid w:val="006A2B99"/>
    <w:rsid w:val="006A7CEB"/>
    <w:rsid w:val="006B0363"/>
    <w:rsid w:val="006B1A49"/>
    <w:rsid w:val="006B3430"/>
    <w:rsid w:val="006B6414"/>
    <w:rsid w:val="006D112F"/>
    <w:rsid w:val="006D3140"/>
    <w:rsid w:val="006D329D"/>
    <w:rsid w:val="006D34FB"/>
    <w:rsid w:val="006D363C"/>
    <w:rsid w:val="006D4FEF"/>
    <w:rsid w:val="006D5CA7"/>
    <w:rsid w:val="006F0AE3"/>
    <w:rsid w:val="006F4B14"/>
    <w:rsid w:val="00702249"/>
    <w:rsid w:val="00707F3A"/>
    <w:rsid w:val="00725640"/>
    <w:rsid w:val="00746E37"/>
    <w:rsid w:val="007620BD"/>
    <w:rsid w:val="007622E7"/>
    <w:rsid w:val="00763F7C"/>
    <w:rsid w:val="007643FC"/>
    <w:rsid w:val="00772E3A"/>
    <w:rsid w:val="007743F9"/>
    <w:rsid w:val="00776FA0"/>
    <w:rsid w:val="007813FB"/>
    <w:rsid w:val="00784394"/>
    <w:rsid w:val="00790AAD"/>
    <w:rsid w:val="00790F42"/>
    <w:rsid w:val="0079170B"/>
    <w:rsid w:val="007A3986"/>
    <w:rsid w:val="007A4CFD"/>
    <w:rsid w:val="007A5A1B"/>
    <w:rsid w:val="007B40AF"/>
    <w:rsid w:val="007B7C2F"/>
    <w:rsid w:val="007C3B6C"/>
    <w:rsid w:val="007C4463"/>
    <w:rsid w:val="007C5475"/>
    <w:rsid w:val="007C64A5"/>
    <w:rsid w:val="007D35BD"/>
    <w:rsid w:val="007D45D3"/>
    <w:rsid w:val="007D671A"/>
    <w:rsid w:val="007D79EE"/>
    <w:rsid w:val="007E60DA"/>
    <w:rsid w:val="007F4FC9"/>
    <w:rsid w:val="00801F48"/>
    <w:rsid w:val="00807494"/>
    <w:rsid w:val="008201ED"/>
    <w:rsid w:val="00823362"/>
    <w:rsid w:val="00825DE9"/>
    <w:rsid w:val="00831A2A"/>
    <w:rsid w:val="00841421"/>
    <w:rsid w:val="00854F0E"/>
    <w:rsid w:val="00855BF8"/>
    <w:rsid w:val="00861EB5"/>
    <w:rsid w:val="008636E8"/>
    <w:rsid w:val="00867B2F"/>
    <w:rsid w:val="00872676"/>
    <w:rsid w:val="00874A97"/>
    <w:rsid w:val="00880166"/>
    <w:rsid w:val="0089069A"/>
    <w:rsid w:val="0089665A"/>
    <w:rsid w:val="008A04FB"/>
    <w:rsid w:val="008A15F8"/>
    <w:rsid w:val="008A37F4"/>
    <w:rsid w:val="008B0BA1"/>
    <w:rsid w:val="008B6346"/>
    <w:rsid w:val="008C2ABC"/>
    <w:rsid w:val="008D0A38"/>
    <w:rsid w:val="008D2C18"/>
    <w:rsid w:val="008D5222"/>
    <w:rsid w:val="008D6053"/>
    <w:rsid w:val="008D7C13"/>
    <w:rsid w:val="008E3071"/>
    <w:rsid w:val="008E3F32"/>
    <w:rsid w:val="008E7D0B"/>
    <w:rsid w:val="008F3670"/>
    <w:rsid w:val="008F5047"/>
    <w:rsid w:val="00904756"/>
    <w:rsid w:val="00904CBC"/>
    <w:rsid w:val="009072F1"/>
    <w:rsid w:val="00912E92"/>
    <w:rsid w:val="009224E1"/>
    <w:rsid w:val="0092422F"/>
    <w:rsid w:val="0092455C"/>
    <w:rsid w:val="009251EF"/>
    <w:rsid w:val="00927CFC"/>
    <w:rsid w:val="0093099C"/>
    <w:rsid w:val="00934080"/>
    <w:rsid w:val="009363CC"/>
    <w:rsid w:val="00944E29"/>
    <w:rsid w:val="00945C36"/>
    <w:rsid w:val="00953B84"/>
    <w:rsid w:val="00954086"/>
    <w:rsid w:val="00962192"/>
    <w:rsid w:val="00964FA8"/>
    <w:rsid w:val="00967476"/>
    <w:rsid w:val="00972148"/>
    <w:rsid w:val="00980972"/>
    <w:rsid w:val="00982512"/>
    <w:rsid w:val="00991C62"/>
    <w:rsid w:val="00992D85"/>
    <w:rsid w:val="009A50BB"/>
    <w:rsid w:val="009A6C67"/>
    <w:rsid w:val="009B165E"/>
    <w:rsid w:val="009B52FD"/>
    <w:rsid w:val="009B6175"/>
    <w:rsid w:val="009C13DA"/>
    <w:rsid w:val="009C6B36"/>
    <w:rsid w:val="009D73C8"/>
    <w:rsid w:val="009F07DD"/>
    <w:rsid w:val="009F13E5"/>
    <w:rsid w:val="009F1D05"/>
    <w:rsid w:val="009F2CDC"/>
    <w:rsid w:val="009F6A04"/>
    <w:rsid w:val="009F700B"/>
    <w:rsid w:val="00A06362"/>
    <w:rsid w:val="00A14D1C"/>
    <w:rsid w:val="00A322B3"/>
    <w:rsid w:val="00A459A3"/>
    <w:rsid w:val="00A473A3"/>
    <w:rsid w:val="00A50437"/>
    <w:rsid w:val="00A50AB5"/>
    <w:rsid w:val="00A534D4"/>
    <w:rsid w:val="00A5369E"/>
    <w:rsid w:val="00A60D53"/>
    <w:rsid w:val="00A63772"/>
    <w:rsid w:val="00A66EAC"/>
    <w:rsid w:val="00A80B62"/>
    <w:rsid w:val="00A8172E"/>
    <w:rsid w:val="00A85793"/>
    <w:rsid w:val="00A86D89"/>
    <w:rsid w:val="00A86F5B"/>
    <w:rsid w:val="00AA48E9"/>
    <w:rsid w:val="00AA6515"/>
    <w:rsid w:val="00AB27E0"/>
    <w:rsid w:val="00AB2A53"/>
    <w:rsid w:val="00AB7590"/>
    <w:rsid w:val="00AC42DB"/>
    <w:rsid w:val="00AC7343"/>
    <w:rsid w:val="00AD59BD"/>
    <w:rsid w:val="00AD76AD"/>
    <w:rsid w:val="00AD7928"/>
    <w:rsid w:val="00AE3F44"/>
    <w:rsid w:val="00AE7869"/>
    <w:rsid w:val="00AF42EF"/>
    <w:rsid w:val="00B0040A"/>
    <w:rsid w:val="00B02FB8"/>
    <w:rsid w:val="00B13B5B"/>
    <w:rsid w:val="00B1473C"/>
    <w:rsid w:val="00B17317"/>
    <w:rsid w:val="00B20BB0"/>
    <w:rsid w:val="00B2326C"/>
    <w:rsid w:val="00B234BD"/>
    <w:rsid w:val="00B23925"/>
    <w:rsid w:val="00B24BE5"/>
    <w:rsid w:val="00B25B5B"/>
    <w:rsid w:val="00B5377F"/>
    <w:rsid w:val="00B55443"/>
    <w:rsid w:val="00B5618F"/>
    <w:rsid w:val="00B61AFA"/>
    <w:rsid w:val="00B70CD0"/>
    <w:rsid w:val="00B90439"/>
    <w:rsid w:val="00B952E5"/>
    <w:rsid w:val="00BA2B79"/>
    <w:rsid w:val="00BA349C"/>
    <w:rsid w:val="00BC5A36"/>
    <w:rsid w:val="00BD3C9C"/>
    <w:rsid w:val="00BE187E"/>
    <w:rsid w:val="00BE682F"/>
    <w:rsid w:val="00BF14E2"/>
    <w:rsid w:val="00BF389D"/>
    <w:rsid w:val="00C01061"/>
    <w:rsid w:val="00C05C54"/>
    <w:rsid w:val="00C06BB5"/>
    <w:rsid w:val="00C11393"/>
    <w:rsid w:val="00C16A45"/>
    <w:rsid w:val="00C2691E"/>
    <w:rsid w:val="00C269C1"/>
    <w:rsid w:val="00C3650B"/>
    <w:rsid w:val="00C4513C"/>
    <w:rsid w:val="00C513D3"/>
    <w:rsid w:val="00C528F6"/>
    <w:rsid w:val="00C551A2"/>
    <w:rsid w:val="00C6075F"/>
    <w:rsid w:val="00C64DBE"/>
    <w:rsid w:val="00C65275"/>
    <w:rsid w:val="00C72CEF"/>
    <w:rsid w:val="00C9680C"/>
    <w:rsid w:val="00C97629"/>
    <w:rsid w:val="00CA1CED"/>
    <w:rsid w:val="00CA4A06"/>
    <w:rsid w:val="00CA521A"/>
    <w:rsid w:val="00CC1E8F"/>
    <w:rsid w:val="00CC25A8"/>
    <w:rsid w:val="00CC3180"/>
    <w:rsid w:val="00CC5B92"/>
    <w:rsid w:val="00CD7C43"/>
    <w:rsid w:val="00CE2C0E"/>
    <w:rsid w:val="00D12378"/>
    <w:rsid w:val="00D2018E"/>
    <w:rsid w:val="00D21D69"/>
    <w:rsid w:val="00D25274"/>
    <w:rsid w:val="00D256D7"/>
    <w:rsid w:val="00D3372D"/>
    <w:rsid w:val="00D3592E"/>
    <w:rsid w:val="00D366BE"/>
    <w:rsid w:val="00D400C6"/>
    <w:rsid w:val="00D441E5"/>
    <w:rsid w:val="00D6420B"/>
    <w:rsid w:val="00D65140"/>
    <w:rsid w:val="00D70096"/>
    <w:rsid w:val="00D9614C"/>
    <w:rsid w:val="00DA0940"/>
    <w:rsid w:val="00DA12D2"/>
    <w:rsid w:val="00DB12FF"/>
    <w:rsid w:val="00DC4AFB"/>
    <w:rsid w:val="00DD0A5A"/>
    <w:rsid w:val="00DD1599"/>
    <w:rsid w:val="00DD393E"/>
    <w:rsid w:val="00DD47A7"/>
    <w:rsid w:val="00DE12FF"/>
    <w:rsid w:val="00DE2F50"/>
    <w:rsid w:val="00DF608D"/>
    <w:rsid w:val="00E11BED"/>
    <w:rsid w:val="00E2465A"/>
    <w:rsid w:val="00E301B6"/>
    <w:rsid w:val="00E3054A"/>
    <w:rsid w:val="00E42F78"/>
    <w:rsid w:val="00E5520E"/>
    <w:rsid w:val="00E7190B"/>
    <w:rsid w:val="00E73DCF"/>
    <w:rsid w:val="00E74063"/>
    <w:rsid w:val="00E75E78"/>
    <w:rsid w:val="00E77327"/>
    <w:rsid w:val="00E77C4F"/>
    <w:rsid w:val="00E83423"/>
    <w:rsid w:val="00E93435"/>
    <w:rsid w:val="00E939F4"/>
    <w:rsid w:val="00E952F8"/>
    <w:rsid w:val="00EA526D"/>
    <w:rsid w:val="00EB1F52"/>
    <w:rsid w:val="00EB31EA"/>
    <w:rsid w:val="00EB3B0A"/>
    <w:rsid w:val="00EB4F84"/>
    <w:rsid w:val="00ED00AD"/>
    <w:rsid w:val="00EE20A0"/>
    <w:rsid w:val="00EE57B5"/>
    <w:rsid w:val="00EE580A"/>
    <w:rsid w:val="00EF07B7"/>
    <w:rsid w:val="00EF2117"/>
    <w:rsid w:val="00EF5FD9"/>
    <w:rsid w:val="00F009E9"/>
    <w:rsid w:val="00F02C3B"/>
    <w:rsid w:val="00F03ADB"/>
    <w:rsid w:val="00F04477"/>
    <w:rsid w:val="00F10CE2"/>
    <w:rsid w:val="00F13ED2"/>
    <w:rsid w:val="00F2357F"/>
    <w:rsid w:val="00F266B9"/>
    <w:rsid w:val="00F26B6C"/>
    <w:rsid w:val="00F32E5F"/>
    <w:rsid w:val="00F35D17"/>
    <w:rsid w:val="00F37970"/>
    <w:rsid w:val="00F469D5"/>
    <w:rsid w:val="00F50E2C"/>
    <w:rsid w:val="00F56342"/>
    <w:rsid w:val="00F70CBB"/>
    <w:rsid w:val="00F71FB2"/>
    <w:rsid w:val="00F72EB6"/>
    <w:rsid w:val="00F75EA5"/>
    <w:rsid w:val="00F7677F"/>
    <w:rsid w:val="00F82102"/>
    <w:rsid w:val="00F91318"/>
    <w:rsid w:val="00F931B1"/>
    <w:rsid w:val="00F94780"/>
    <w:rsid w:val="00FB1919"/>
    <w:rsid w:val="00FB48EF"/>
    <w:rsid w:val="00FB5CD2"/>
    <w:rsid w:val="00FC1863"/>
    <w:rsid w:val="00FC37F5"/>
    <w:rsid w:val="00FC6C3A"/>
    <w:rsid w:val="00FD0B39"/>
    <w:rsid w:val="00FD5EDC"/>
    <w:rsid w:val="00FE2401"/>
    <w:rsid w:val="00FF32BB"/>
    <w:rsid w:val="00FF4BF9"/>
    <w:rsid w:val="00FF6A95"/>
    <w:rsid w:val="00FF6CC2"/>
    <w:rsid w:val="00FF6F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7AC"/>
  </w:style>
  <w:style w:type="paragraph" w:styleId="Heading1">
    <w:name w:val="heading 1"/>
    <w:basedOn w:val="Normal"/>
    <w:next w:val="Normal"/>
    <w:qFormat/>
    <w:rsid w:val="002357AC"/>
    <w:pPr>
      <w:keepNext/>
      <w:jc w:val="center"/>
      <w:outlineLvl w:val="0"/>
    </w:pPr>
    <w:rPr>
      <w:b/>
      <w:sz w:val="24"/>
    </w:rPr>
  </w:style>
  <w:style w:type="paragraph" w:styleId="Heading2">
    <w:name w:val="heading 2"/>
    <w:basedOn w:val="Normal"/>
    <w:next w:val="Normal"/>
    <w:qFormat/>
    <w:rsid w:val="007C547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5475"/>
    <w:pPr>
      <w:keepNext/>
      <w:spacing w:before="240" w:after="60"/>
      <w:outlineLvl w:val="2"/>
    </w:pPr>
    <w:rPr>
      <w:rFonts w:ascii="Arial" w:hAnsi="Arial" w:cs="Arial"/>
      <w:b/>
      <w:bCs/>
      <w:sz w:val="26"/>
      <w:szCs w:val="26"/>
    </w:rPr>
  </w:style>
  <w:style w:type="paragraph" w:styleId="Heading4">
    <w:name w:val="heading 4"/>
    <w:basedOn w:val="Normal"/>
    <w:next w:val="Normal"/>
    <w:qFormat/>
    <w:rsid w:val="007C5475"/>
    <w:pPr>
      <w:keepNext/>
      <w:spacing w:before="240" w:after="60"/>
      <w:outlineLvl w:val="3"/>
    </w:pPr>
    <w:rPr>
      <w:b/>
      <w:bCs/>
      <w:sz w:val="28"/>
      <w:szCs w:val="28"/>
    </w:rPr>
  </w:style>
  <w:style w:type="paragraph" w:styleId="Heading5">
    <w:name w:val="heading 5"/>
    <w:basedOn w:val="Normal"/>
    <w:next w:val="Normal"/>
    <w:link w:val="Heading5Char"/>
    <w:qFormat/>
    <w:rsid w:val="008D7C13"/>
    <w:pPr>
      <w:keepNext/>
      <w:keepLines/>
      <w:spacing w:before="200"/>
      <w:outlineLvl w:val="4"/>
    </w:pPr>
    <w:rPr>
      <w:rFonts w:ascii="Cambria" w:hAnsi="Cambria"/>
      <w:color w:val="243F60"/>
    </w:rPr>
  </w:style>
  <w:style w:type="paragraph" w:styleId="Heading6">
    <w:name w:val="heading 6"/>
    <w:basedOn w:val="Normal"/>
    <w:next w:val="Normal"/>
    <w:qFormat/>
    <w:rsid w:val="007C547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31EA"/>
    <w:pPr>
      <w:tabs>
        <w:tab w:val="center" w:pos="4320"/>
        <w:tab w:val="right" w:pos="8640"/>
      </w:tabs>
    </w:pPr>
  </w:style>
  <w:style w:type="paragraph" w:styleId="Footer">
    <w:name w:val="footer"/>
    <w:basedOn w:val="Normal"/>
    <w:rsid w:val="00EB31EA"/>
    <w:pPr>
      <w:tabs>
        <w:tab w:val="center" w:pos="4320"/>
        <w:tab w:val="right" w:pos="8640"/>
      </w:tabs>
    </w:pPr>
  </w:style>
  <w:style w:type="character" w:styleId="PageNumber">
    <w:name w:val="page number"/>
    <w:basedOn w:val="DefaultParagraphFont"/>
    <w:rsid w:val="00EB31EA"/>
  </w:style>
  <w:style w:type="paragraph" w:styleId="PlainText">
    <w:name w:val="Plain Text"/>
    <w:basedOn w:val="Normal"/>
    <w:rsid w:val="002357AC"/>
    <w:rPr>
      <w:rFonts w:ascii="Courier New" w:hAnsi="Courier New"/>
    </w:rPr>
  </w:style>
  <w:style w:type="paragraph" w:styleId="Title">
    <w:name w:val="Title"/>
    <w:basedOn w:val="Normal"/>
    <w:link w:val="TitleChar"/>
    <w:qFormat/>
    <w:rsid w:val="002357AC"/>
    <w:pPr>
      <w:jc w:val="center"/>
    </w:pPr>
    <w:rPr>
      <w:b/>
      <w:sz w:val="24"/>
    </w:rPr>
  </w:style>
  <w:style w:type="paragraph" w:styleId="BodyTextIndent">
    <w:name w:val="Body Text Indent"/>
    <w:basedOn w:val="Normal"/>
    <w:rsid w:val="002357AC"/>
    <w:pPr>
      <w:ind w:left="2160"/>
    </w:pPr>
  </w:style>
  <w:style w:type="paragraph" w:styleId="BodyTextIndent2">
    <w:name w:val="Body Text Indent 2"/>
    <w:basedOn w:val="Normal"/>
    <w:rsid w:val="002357AC"/>
    <w:pPr>
      <w:ind w:left="2160" w:hanging="2160"/>
    </w:pPr>
    <w:rPr>
      <w:bCs/>
    </w:rPr>
  </w:style>
  <w:style w:type="paragraph" w:styleId="BodyText3">
    <w:name w:val="Body Text 3"/>
    <w:basedOn w:val="Normal"/>
    <w:rsid w:val="007C5475"/>
    <w:pPr>
      <w:spacing w:after="120"/>
    </w:pPr>
    <w:rPr>
      <w:sz w:val="16"/>
      <w:szCs w:val="16"/>
    </w:rPr>
  </w:style>
  <w:style w:type="paragraph" w:styleId="ListBullet">
    <w:name w:val="List Bullet"/>
    <w:basedOn w:val="Normal"/>
    <w:autoRedefine/>
    <w:rsid w:val="007C5475"/>
    <w:pPr>
      <w:ind w:left="360"/>
    </w:pPr>
    <w:rPr>
      <w:b/>
    </w:rPr>
  </w:style>
  <w:style w:type="character" w:styleId="Hyperlink">
    <w:name w:val="Hyperlink"/>
    <w:rsid w:val="007C5475"/>
    <w:rPr>
      <w:rFonts w:ascii="Arial" w:hAnsi="Arial" w:cs="Arial" w:hint="default"/>
      <w:strike w:val="0"/>
      <w:dstrike w:val="0"/>
      <w:color w:val="3E6B8A"/>
      <w:sz w:val="18"/>
      <w:szCs w:val="18"/>
      <w:u w:val="none"/>
      <w:effect w:val="none"/>
    </w:rPr>
  </w:style>
  <w:style w:type="character" w:customStyle="1" w:styleId="bodytextcharchar">
    <w:name w:val="bodytextcharchar"/>
    <w:basedOn w:val="DefaultParagraphFont"/>
    <w:rsid w:val="007C5475"/>
  </w:style>
  <w:style w:type="paragraph" w:styleId="BodyText">
    <w:name w:val="Body Text"/>
    <w:basedOn w:val="Normal"/>
    <w:rsid w:val="007C5475"/>
    <w:pPr>
      <w:spacing w:after="120"/>
    </w:pPr>
    <w:rPr>
      <w:sz w:val="24"/>
      <w:szCs w:val="24"/>
    </w:rPr>
  </w:style>
  <w:style w:type="paragraph" w:customStyle="1" w:styleId="Achievement">
    <w:name w:val="Achievement"/>
    <w:basedOn w:val="BodyText"/>
    <w:uiPriority w:val="99"/>
    <w:rsid w:val="007C5475"/>
    <w:pPr>
      <w:numPr>
        <w:numId w:val="1"/>
      </w:numPr>
      <w:spacing w:after="60" w:line="220" w:lineRule="atLeast"/>
      <w:jc w:val="both"/>
    </w:pPr>
    <w:rPr>
      <w:rFonts w:ascii="Arial" w:eastAsia="Batang" w:hAnsi="Arial"/>
      <w:spacing w:val="-5"/>
      <w:sz w:val="20"/>
      <w:szCs w:val="20"/>
    </w:rPr>
  </w:style>
  <w:style w:type="paragraph" w:customStyle="1" w:styleId="ColorfulList-Accent11">
    <w:name w:val="Colorful List - Accent 11"/>
    <w:basedOn w:val="Normal"/>
    <w:uiPriority w:val="34"/>
    <w:qFormat/>
    <w:rsid w:val="00E73DCF"/>
    <w:pPr>
      <w:spacing w:after="200" w:line="276" w:lineRule="auto"/>
      <w:ind w:left="720"/>
      <w:contextualSpacing/>
    </w:pPr>
    <w:rPr>
      <w:rFonts w:ascii="Calibri" w:eastAsia="Calibri" w:hAnsi="Calibri"/>
      <w:sz w:val="22"/>
      <w:szCs w:val="22"/>
    </w:rPr>
  </w:style>
  <w:style w:type="paragraph" w:styleId="BodyText2">
    <w:name w:val="Body Text 2"/>
    <w:basedOn w:val="Normal"/>
    <w:link w:val="BodyText2Char"/>
    <w:rsid w:val="0040762A"/>
    <w:pPr>
      <w:spacing w:after="120" w:line="480" w:lineRule="auto"/>
    </w:pPr>
  </w:style>
  <w:style w:type="character" w:customStyle="1" w:styleId="BodyText2Char">
    <w:name w:val="Body Text 2 Char"/>
    <w:basedOn w:val="DefaultParagraphFont"/>
    <w:link w:val="BodyText2"/>
    <w:rsid w:val="0040762A"/>
  </w:style>
  <w:style w:type="paragraph" w:customStyle="1" w:styleId="Preformatted">
    <w:name w:val="Preformatted"/>
    <w:basedOn w:val="Normal"/>
    <w:rsid w:val="0098251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rPr>
  </w:style>
  <w:style w:type="paragraph" w:styleId="NormalWeb">
    <w:name w:val="Normal (Web)"/>
    <w:basedOn w:val="Normal"/>
    <w:link w:val="NormalWebChar"/>
    <w:rsid w:val="00982512"/>
    <w:pPr>
      <w:spacing w:before="100" w:beforeAutospacing="1" w:after="100" w:afterAutospacing="1"/>
    </w:pPr>
    <w:rPr>
      <w:sz w:val="24"/>
      <w:szCs w:val="24"/>
    </w:rPr>
  </w:style>
  <w:style w:type="paragraph" w:styleId="HTMLPreformatted">
    <w:name w:val="HTML Preformatted"/>
    <w:basedOn w:val="Normal"/>
    <w:link w:val="HTMLPreformattedChar"/>
    <w:rsid w:val="00A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lang w:eastAsia="ar-SA"/>
    </w:rPr>
  </w:style>
  <w:style w:type="character" w:customStyle="1" w:styleId="HTMLPreformattedChar">
    <w:name w:val="HTML Preformatted Char"/>
    <w:link w:val="HTMLPreformatted"/>
    <w:rsid w:val="00AA48E9"/>
    <w:rPr>
      <w:rFonts w:ascii="Arial Unicode MS" w:eastAsia="Arial Unicode MS" w:hAnsi="Arial Unicode MS" w:cs="Arial Unicode MS"/>
      <w:lang w:eastAsia="ar-SA"/>
    </w:rPr>
  </w:style>
  <w:style w:type="paragraph" w:customStyle="1" w:styleId="TableContents">
    <w:name w:val="Table Contents"/>
    <w:basedOn w:val="Normal"/>
    <w:rsid w:val="00AA48E9"/>
    <w:pPr>
      <w:suppressLineNumbers/>
      <w:suppressAutoHyphens/>
    </w:pPr>
    <w:rPr>
      <w:sz w:val="24"/>
      <w:szCs w:val="24"/>
      <w:lang w:eastAsia="ar-SA"/>
    </w:rPr>
  </w:style>
  <w:style w:type="paragraph" w:customStyle="1" w:styleId="TableHeading">
    <w:name w:val="Table Heading"/>
    <w:basedOn w:val="TableContents"/>
    <w:rsid w:val="00AA48E9"/>
    <w:pPr>
      <w:jc w:val="center"/>
    </w:pPr>
    <w:rPr>
      <w:b/>
      <w:bCs/>
    </w:rPr>
  </w:style>
  <w:style w:type="character" w:customStyle="1" w:styleId="Heading5Char">
    <w:name w:val="Heading 5 Char"/>
    <w:link w:val="Heading5"/>
    <w:semiHidden/>
    <w:rsid w:val="008D7C13"/>
    <w:rPr>
      <w:rFonts w:ascii="Cambria" w:eastAsia="Times New Roman" w:hAnsi="Cambria" w:cs="Times New Roman"/>
      <w:color w:val="243F60"/>
    </w:rPr>
  </w:style>
  <w:style w:type="paragraph" w:customStyle="1" w:styleId="Createdon">
    <w:name w:val="Created on"/>
    <w:rsid w:val="008D7C13"/>
    <w:rPr>
      <w:rFonts w:eastAsia="PMingLiU"/>
    </w:rPr>
  </w:style>
  <w:style w:type="paragraph" w:customStyle="1" w:styleId="StyleStyleStyleHeading1VerdanaSmallcapsTahomaCentered">
    <w:name w:val="Style Style Style Heading 1 + Verdana Small caps + Tahoma Centered ..."/>
    <w:basedOn w:val="Normal"/>
    <w:rsid w:val="006244FC"/>
    <w:pPr>
      <w:keepNext/>
      <w:ind w:right="72"/>
      <w:jc w:val="center"/>
      <w:outlineLvl w:val="0"/>
    </w:pPr>
    <w:rPr>
      <w:rFonts w:ascii="Palatino Linotype" w:hAnsi="Palatino Linotype"/>
      <w:b/>
      <w:bCs/>
      <w:smallCaps/>
      <w:kern w:val="32"/>
      <w:sz w:val="32"/>
      <w:szCs w:val="32"/>
    </w:rPr>
  </w:style>
  <w:style w:type="paragraph" w:customStyle="1" w:styleId="StyleTahomaLeft1">
    <w:name w:val="Style Tahoma Left:  1&quot;"/>
    <w:basedOn w:val="Normal"/>
    <w:rsid w:val="006244FC"/>
    <w:pPr>
      <w:ind w:left="1440"/>
    </w:pPr>
    <w:rPr>
      <w:rFonts w:ascii="Tahoma" w:hAnsi="Tahoma"/>
      <w:smallCaps/>
      <w:spacing w:val="20"/>
      <w:sz w:val="18"/>
      <w:szCs w:val="18"/>
    </w:rPr>
  </w:style>
  <w:style w:type="paragraph" w:customStyle="1" w:styleId="StyleHeading3PalatinoLinotypeBefore7pt">
    <w:name w:val="Style Heading 3 + Palatino Linotype Before:  7 pt"/>
    <w:basedOn w:val="Heading3"/>
    <w:rsid w:val="006244FC"/>
    <w:pPr>
      <w:spacing w:before="140"/>
    </w:pPr>
    <w:rPr>
      <w:rFonts w:ascii="Garamond" w:hAnsi="Garamond" w:cs="Times New Roman"/>
      <w:iCs/>
      <w:spacing w:val="5"/>
      <w:sz w:val="23"/>
      <w:szCs w:val="20"/>
    </w:rPr>
  </w:style>
  <w:style w:type="paragraph" w:customStyle="1" w:styleId="JobTitle">
    <w:name w:val="Job Title"/>
    <w:next w:val="Achievement"/>
    <w:rsid w:val="006244FC"/>
    <w:pPr>
      <w:spacing w:before="40" w:after="40" w:line="220" w:lineRule="atLeast"/>
    </w:pPr>
    <w:rPr>
      <w:rFonts w:ascii="Garamond" w:hAnsi="Garamond"/>
      <w:i/>
      <w:spacing w:val="5"/>
      <w:sz w:val="23"/>
    </w:rPr>
  </w:style>
  <w:style w:type="paragraph" w:customStyle="1" w:styleId="ResExpSummary">
    <w:name w:val="Res Exp Summary"/>
    <w:rsid w:val="007E60DA"/>
    <w:pPr>
      <w:spacing w:before="60" w:after="60"/>
    </w:pPr>
    <w:rPr>
      <w:rFonts w:eastAsia="MS Mincho" w:cs="Arial"/>
    </w:rPr>
  </w:style>
  <w:style w:type="paragraph" w:customStyle="1" w:styleId="GreenBULLETS">
    <w:name w:val="Green BULLETS"/>
    <w:basedOn w:val="Normal"/>
    <w:rsid w:val="00954086"/>
    <w:pPr>
      <w:numPr>
        <w:numId w:val="2"/>
      </w:numPr>
      <w:tabs>
        <w:tab w:val="left" w:pos="0"/>
      </w:tabs>
      <w:spacing w:before="60" w:after="60"/>
      <w:jc w:val="both"/>
    </w:pPr>
    <w:rPr>
      <w:rFonts w:ascii="Arial" w:hAnsi="Arial"/>
      <w:b/>
      <w:sz w:val="18"/>
    </w:rPr>
  </w:style>
  <w:style w:type="character" w:styleId="HTMLTypewriter">
    <w:name w:val="HTML Typewriter"/>
    <w:rsid w:val="00C528F6"/>
    <w:rPr>
      <w:rFonts w:ascii="Courier New" w:eastAsia="Courier New" w:hAnsi="Courier New" w:cs="Courier New" w:hint="default"/>
      <w:sz w:val="20"/>
      <w:szCs w:val="20"/>
    </w:rPr>
  </w:style>
  <w:style w:type="character" w:customStyle="1" w:styleId="pslongeditbox">
    <w:name w:val="pslongeditbox"/>
    <w:basedOn w:val="DefaultParagraphFont"/>
    <w:rsid w:val="00C528F6"/>
  </w:style>
  <w:style w:type="character" w:customStyle="1" w:styleId="blackres1">
    <w:name w:val="blackres1"/>
    <w:rsid w:val="00C528F6"/>
    <w:rPr>
      <w:rFonts w:ascii="Arial" w:hAnsi="Arial" w:cs="Arial" w:hint="default"/>
      <w:color w:val="000000"/>
      <w:sz w:val="20"/>
      <w:szCs w:val="20"/>
    </w:rPr>
  </w:style>
  <w:style w:type="paragraph" w:styleId="List2">
    <w:name w:val="List 2"/>
    <w:basedOn w:val="Normal"/>
    <w:rsid w:val="00C528F6"/>
    <w:pPr>
      <w:ind w:left="720" w:hanging="360"/>
    </w:pPr>
    <w:rPr>
      <w:rFonts w:ascii="Arial" w:hAnsi="Arial"/>
    </w:rPr>
  </w:style>
  <w:style w:type="paragraph" w:customStyle="1" w:styleId="NormalBookAntiqua">
    <w:name w:val="Normal + Book Antiqua"/>
    <w:basedOn w:val="PlainText"/>
    <w:rsid w:val="00F56342"/>
    <w:pPr>
      <w:numPr>
        <w:numId w:val="3"/>
      </w:numPr>
      <w:suppressAutoHyphens/>
      <w:ind w:left="0" w:firstLine="0"/>
    </w:pPr>
    <w:rPr>
      <w:rFonts w:ascii="Book Antiqua" w:hAnsi="Book Antiqua"/>
      <w:bCs/>
      <w:sz w:val="22"/>
      <w:szCs w:val="22"/>
      <w:lang w:eastAsia="ar-SA"/>
    </w:rPr>
  </w:style>
  <w:style w:type="character" w:customStyle="1" w:styleId="TitleChar">
    <w:name w:val="Title Char"/>
    <w:link w:val="Title"/>
    <w:rsid w:val="00E7190B"/>
    <w:rPr>
      <w:b/>
      <w:sz w:val="24"/>
    </w:rPr>
  </w:style>
  <w:style w:type="character" w:styleId="Emphasis">
    <w:name w:val="Emphasis"/>
    <w:uiPriority w:val="20"/>
    <w:qFormat/>
    <w:rsid w:val="00E7190B"/>
    <w:rPr>
      <w:i/>
      <w:iCs/>
    </w:rPr>
  </w:style>
  <w:style w:type="paragraph" w:styleId="CommentText">
    <w:name w:val="annotation text"/>
    <w:basedOn w:val="Normal"/>
    <w:link w:val="CommentTextChar"/>
    <w:rsid w:val="00972148"/>
    <w:rPr>
      <w:rFonts w:eastAsia="Calibri"/>
    </w:rPr>
  </w:style>
  <w:style w:type="character" w:customStyle="1" w:styleId="CommentTextChar">
    <w:name w:val="Comment Text Char"/>
    <w:link w:val="CommentText"/>
    <w:rsid w:val="00972148"/>
    <w:rPr>
      <w:rFonts w:eastAsia="Calibri"/>
    </w:rPr>
  </w:style>
  <w:style w:type="paragraph" w:customStyle="1" w:styleId="pa-2">
    <w:name w:val="pa-2"/>
    <w:basedOn w:val="Normal"/>
    <w:rsid w:val="00972148"/>
    <w:pPr>
      <w:spacing w:line="240" w:lineRule="atLeast"/>
      <w:jc w:val="both"/>
    </w:pPr>
    <w:rPr>
      <w:sz w:val="24"/>
      <w:szCs w:val="24"/>
    </w:rPr>
  </w:style>
  <w:style w:type="character" w:customStyle="1" w:styleId="ca-31">
    <w:name w:val="ca-31"/>
    <w:rsid w:val="00972148"/>
    <w:rPr>
      <w:rFonts w:ascii="Arial" w:hAnsi="Arial" w:cs="Arial" w:hint="default"/>
      <w:sz w:val="20"/>
      <w:szCs w:val="20"/>
    </w:rPr>
  </w:style>
  <w:style w:type="character" w:customStyle="1" w:styleId="NormalWebChar">
    <w:name w:val="Normal (Web) Char"/>
    <w:link w:val="NormalWeb"/>
    <w:locked/>
    <w:rsid w:val="00972148"/>
    <w:rPr>
      <w:sz w:val="24"/>
      <w:szCs w:val="24"/>
    </w:rPr>
  </w:style>
  <w:style w:type="paragraph" w:customStyle="1" w:styleId="ecxmsonormal">
    <w:name w:val="ecxmsonormal"/>
    <w:basedOn w:val="Normal"/>
    <w:rsid w:val="00972148"/>
    <w:pPr>
      <w:spacing w:before="100" w:beforeAutospacing="1" w:after="100" w:afterAutospacing="1"/>
    </w:pPr>
    <w:rPr>
      <w:sz w:val="24"/>
      <w:szCs w:val="24"/>
    </w:rPr>
  </w:style>
  <w:style w:type="paragraph" w:styleId="BalloonText">
    <w:name w:val="Balloon Text"/>
    <w:basedOn w:val="Normal"/>
    <w:link w:val="BalloonTextChar"/>
    <w:rsid w:val="008F5047"/>
    <w:rPr>
      <w:rFonts w:ascii="Tahoma" w:hAnsi="Tahoma"/>
      <w:sz w:val="16"/>
      <w:szCs w:val="16"/>
    </w:rPr>
  </w:style>
  <w:style w:type="character" w:customStyle="1" w:styleId="BalloonTextChar">
    <w:name w:val="Balloon Text Char"/>
    <w:link w:val="BalloonText"/>
    <w:rsid w:val="008F5047"/>
    <w:rPr>
      <w:rFonts w:ascii="Tahoma" w:hAnsi="Tahoma" w:cs="Tahoma"/>
      <w:sz w:val="16"/>
      <w:szCs w:val="16"/>
    </w:rPr>
  </w:style>
  <w:style w:type="character" w:customStyle="1" w:styleId="Typewriter">
    <w:name w:val="Typewriter"/>
    <w:rsid w:val="00FF6FE3"/>
    <w:rPr>
      <w:rFonts w:ascii="Courier New" w:hAnsi="Courier New"/>
      <w:sz w:val="20"/>
    </w:rPr>
  </w:style>
  <w:style w:type="character" w:customStyle="1" w:styleId="yshortcuts">
    <w:name w:val="yshortcuts"/>
    <w:basedOn w:val="DefaultParagraphFont"/>
    <w:rsid w:val="00FF6FE3"/>
  </w:style>
  <w:style w:type="character" w:styleId="Strong">
    <w:name w:val="Strong"/>
    <w:qFormat/>
    <w:rsid w:val="00FF6FE3"/>
    <w:rPr>
      <w:b/>
      <w:bCs/>
    </w:rPr>
  </w:style>
  <w:style w:type="character" w:customStyle="1" w:styleId="apple-converted-space">
    <w:name w:val="apple-converted-space"/>
    <w:rsid w:val="00AE7869"/>
  </w:style>
  <w:style w:type="character" w:customStyle="1" w:styleId="apple-style-span">
    <w:name w:val="apple-style-span"/>
    <w:uiPriority w:val="99"/>
    <w:rsid w:val="00AE7869"/>
  </w:style>
  <w:style w:type="paragraph" w:customStyle="1" w:styleId="MediumGrid21">
    <w:name w:val="Medium Grid 21"/>
    <w:uiPriority w:val="1"/>
    <w:qFormat/>
    <w:rsid w:val="00D256D7"/>
    <w:rPr>
      <w:rFonts w:ascii="Calibri" w:eastAsia="Calibri" w:hAnsi="Calibri"/>
      <w:sz w:val="22"/>
      <w:szCs w:val="22"/>
    </w:rPr>
  </w:style>
  <w:style w:type="paragraph" w:styleId="ListBullet2">
    <w:name w:val="List Bullet 2"/>
    <w:basedOn w:val="Normal"/>
    <w:rsid w:val="007B40AF"/>
    <w:pPr>
      <w:numPr>
        <w:numId w:val="4"/>
      </w:numPr>
      <w:contextualSpacing/>
    </w:pPr>
  </w:style>
  <w:style w:type="table" w:styleId="TableGrid">
    <w:name w:val="Table Grid"/>
    <w:basedOn w:val="TableNormal"/>
    <w:uiPriority w:val="59"/>
    <w:rsid w:val="00E74063"/>
    <w:rPr>
      <w:rFonts w:ascii="Century Schoolbook" w:eastAsia="MS PMincho" w:hAnsi="Century Schoolbook"/>
      <w:lang w:val="fr-FR"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ResBulletpoint">
    <w:name w:val="Res_Bullet point"/>
    <w:basedOn w:val="Normal"/>
    <w:rsid w:val="002E1DCD"/>
    <w:pPr>
      <w:numPr>
        <w:numId w:val="5"/>
      </w:numPr>
      <w:spacing w:after="60"/>
    </w:pPr>
    <w:rPr>
      <w:rFonts w:ascii="Arial" w:hAnsi="Arial" w:cs="Arial"/>
    </w:rPr>
  </w:style>
  <w:style w:type="paragraph" w:customStyle="1" w:styleId="ResCaption2">
    <w:name w:val="Res_Caption 2"/>
    <w:basedOn w:val="Normal"/>
    <w:rsid w:val="002E1DCD"/>
    <w:pPr>
      <w:spacing w:before="240" w:after="60"/>
    </w:pPr>
    <w:rPr>
      <w:rFonts w:ascii="Arial Bold" w:hAnsi="Arial Bold"/>
      <w:b/>
      <w:szCs w:val="24"/>
    </w:rPr>
  </w:style>
  <w:style w:type="paragraph" w:customStyle="1" w:styleId="ResBodytext">
    <w:name w:val="Res_Body text"/>
    <w:basedOn w:val="Normal"/>
    <w:rsid w:val="002E1DCD"/>
    <w:pPr>
      <w:spacing w:before="60" w:after="120"/>
    </w:pPr>
    <w:rPr>
      <w:rFonts w:ascii="Arial" w:hAnsi="Arial"/>
    </w:rPr>
  </w:style>
  <w:style w:type="character" w:customStyle="1" w:styleId="table0020textchar">
    <w:name w:val="table_0020text__char"/>
    <w:rsid w:val="002E1DCD"/>
  </w:style>
  <w:style w:type="character" w:customStyle="1" w:styleId="list0020paragraphchar">
    <w:name w:val="list_0020paragraph__char"/>
    <w:rsid w:val="002E1DCD"/>
  </w:style>
  <w:style w:type="paragraph" w:customStyle="1" w:styleId="Style2">
    <w:name w:val="Style2"/>
    <w:basedOn w:val="BodyText3"/>
    <w:uiPriority w:val="99"/>
    <w:rsid w:val="00934080"/>
    <w:pPr>
      <w:tabs>
        <w:tab w:val="num" w:pos="720"/>
      </w:tabs>
      <w:suppressAutoHyphens/>
      <w:spacing w:after="0"/>
      <w:ind w:left="-2160"/>
      <w:jc w:val="both"/>
    </w:pPr>
    <w:rPr>
      <w:rFonts w:ascii="Arial" w:hAnsi="Arial"/>
      <w:b/>
      <w:bCs/>
      <w:color w:val="000000"/>
      <w:sz w:val="22"/>
      <w:szCs w:val="22"/>
      <w:lang w:eastAsia="ar-SA"/>
    </w:rPr>
  </w:style>
  <w:style w:type="paragraph" w:styleId="ListParagraph">
    <w:name w:val="List Paragraph"/>
    <w:basedOn w:val="Normal"/>
    <w:uiPriority w:val="34"/>
    <w:qFormat/>
    <w:rsid w:val="00201A6F"/>
    <w:pPr>
      <w:spacing w:after="200" w:line="276" w:lineRule="auto"/>
      <w:ind w:left="720"/>
      <w:contextualSpacing/>
    </w:pPr>
    <w:rPr>
      <w:rFonts w:ascii="Calibri" w:hAnsi="Calibri"/>
      <w:sz w:val="22"/>
      <w:szCs w:val="22"/>
    </w:rPr>
  </w:style>
  <w:style w:type="character" w:customStyle="1" w:styleId="hl">
    <w:name w:val="hl"/>
    <w:rsid w:val="00201A6F"/>
  </w:style>
  <w:style w:type="paragraph" w:customStyle="1" w:styleId="NormalVerdana">
    <w:name w:val="Normal + Verdana"/>
    <w:aliases w:val="10 pt,Bold"/>
    <w:basedOn w:val="Normal"/>
    <w:uiPriority w:val="99"/>
    <w:rsid w:val="00BA349C"/>
    <w:pPr>
      <w:numPr>
        <w:numId w:val="7"/>
      </w:numPr>
      <w:jc w:val="both"/>
    </w:pPr>
    <w:rPr>
      <w:bCs/>
      <w:sz w:val="22"/>
      <w:szCs w:val="24"/>
    </w:rPr>
  </w:style>
  <w:style w:type="paragraph" w:customStyle="1" w:styleId="RoseResumeHeader">
    <w:name w:val="Rose Resume Header"/>
    <w:basedOn w:val="BodyTextIndent"/>
    <w:uiPriority w:val="99"/>
    <w:rsid w:val="00BF389D"/>
    <w:pPr>
      <w:shd w:val="clear" w:color="auto" w:fill="000000"/>
      <w:tabs>
        <w:tab w:val="left" w:pos="2880"/>
      </w:tabs>
      <w:ind w:left="0"/>
      <w:jc w:val="center"/>
    </w:pPr>
    <w:rPr>
      <w:rFonts w:ascii="Arial" w:hAnsi="Arial" w:cs="Arial"/>
      <w:b/>
      <w:caps/>
      <w:sz w:val="24"/>
      <w:szCs w:val="24"/>
    </w:rPr>
  </w:style>
  <w:style w:type="paragraph" w:customStyle="1" w:styleId="city">
    <w:name w:val="city"/>
    <w:basedOn w:val="Normal"/>
    <w:next w:val="Normal"/>
    <w:uiPriority w:val="99"/>
    <w:rsid w:val="00F03ADB"/>
    <w:pPr>
      <w:tabs>
        <w:tab w:val="center" w:pos="7920"/>
      </w:tabs>
      <w:overflowPunct w:val="0"/>
      <w:autoSpaceDE w:val="0"/>
      <w:autoSpaceDN w:val="0"/>
      <w:adjustRightInd w:val="0"/>
      <w:spacing w:after="120"/>
      <w:jc w:val="both"/>
      <w:textAlignment w:val="baseline"/>
    </w:pPr>
    <w:rPr>
      <w:rFonts w:ascii="Arial" w:hAnsi="Arial"/>
    </w:rPr>
  </w:style>
  <w:style w:type="character" w:customStyle="1" w:styleId="emp-txtempstyle">
    <w:name w:val="emp-txtempstyle"/>
    <w:rsid w:val="0043076F"/>
  </w:style>
  <w:style w:type="paragraph" w:styleId="NoSpacing">
    <w:name w:val="No Spacing"/>
    <w:link w:val="NoSpacingChar"/>
    <w:uiPriority w:val="1"/>
    <w:qFormat/>
    <w:rsid w:val="00241594"/>
    <w:rPr>
      <w:sz w:val="24"/>
      <w:szCs w:val="24"/>
    </w:rPr>
  </w:style>
  <w:style w:type="character" w:customStyle="1" w:styleId="NoSpacingChar">
    <w:name w:val="No Spacing Char"/>
    <w:link w:val="NoSpacing"/>
    <w:uiPriority w:val="1"/>
    <w:rsid w:val="00241594"/>
    <w:rPr>
      <w:sz w:val="24"/>
      <w:szCs w:val="24"/>
      <w:lang w:bidi="ar-SA"/>
    </w:rPr>
  </w:style>
</w:styles>
</file>

<file path=word/webSettings.xml><?xml version="1.0" encoding="utf-8"?>
<w:webSettings xmlns:r="http://schemas.openxmlformats.org/officeDocument/2006/relationships" xmlns:w="http://schemas.openxmlformats.org/wordprocessingml/2006/main">
  <w:divs>
    <w:div w:id="119618699">
      <w:bodyDiv w:val="1"/>
      <w:marLeft w:val="0"/>
      <w:marRight w:val="0"/>
      <w:marTop w:val="0"/>
      <w:marBottom w:val="0"/>
      <w:divBdr>
        <w:top w:val="none" w:sz="0" w:space="0" w:color="auto"/>
        <w:left w:val="none" w:sz="0" w:space="0" w:color="auto"/>
        <w:bottom w:val="none" w:sz="0" w:space="0" w:color="auto"/>
        <w:right w:val="none" w:sz="0" w:space="0" w:color="auto"/>
      </w:divBdr>
    </w:div>
    <w:div w:id="351146476">
      <w:bodyDiv w:val="1"/>
      <w:marLeft w:val="0"/>
      <w:marRight w:val="0"/>
      <w:marTop w:val="0"/>
      <w:marBottom w:val="0"/>
      <w:divBdr>
        <w:top w:val="none" w:sz="0" w:space="0" w:color="auto"/>
        <w:left w:val="none" w:sz="0" w:space="0" w:color="auto"/>
        <w:bottom w:val="none" w:sz="0" w:space="0" w:color="auto"/>
        <w:right w:val="none" w:sz="0" w:space="0" w:color="auto"/>
      </w:divBdr>
    </w:div>
    <w:div w:id="358355868">
      <w:bodyDiv w:val="1"/>
      <w:marLeft w:val="0"/>
      <w:marRight w:val="0"/>
      <w:marTop w:val="0"/>
      <w:marBottom w:val="0"/>
      <w:divBdr>
        <w:top w:val="none" w:sz="0" w:space="0" w:color="auto"/>
        <w:left w:val="none" w:sz="0" w:space="0" w:color="auto"/>
        <w:bottom w:val="none" w:sz="0" w:space="0" w:color="auto"/>
        <w:right w:val="none" w:sz="0" w:space="0" w:color="auto"/>
      </w:divBdr>
    </w:div>
    <w:div w:id="358702676">
      <w:bodyDiv w:val="1"/>
      <w:marLeft w:val="0"/>
      <w:marRight w:val="0"/>
      <w:marTop w:val="0"/>
      <w:marBottom w:val="0"/>
      <w:divBdr>
        <w:top w:val="none" w:sz="0" w:space="0" w:color="auto"/>
        <w:left w:val="none" w:sz="0" w:space="0" w:color="auto"/>
        <w:bottom w:val="none" w:sz="0" w:space="0" w:color="auto"/>
        <w:right w:val="none" w:sz="0" w:space="0" w:color="auto"/>
      </w:divBdr>
    </w:div>
    <w:div w:id="464930194">
      <w:bodyDiv w:val="1"/>
      <w:marLeft w:val="0"/>
      <w:marRight w:val="0"/>
      <w:marTop w:val="0"/>
      <w:marBottom w:val="0"/>
      <w:divBdr>
        <w:top w:val="none" w:sz="0" w:space="0" w:color="auto"/>
        <w:left w:val="none" w:sz="0" w:space="0" w:color="auto"/>
        <w:bottom w:val="none" w:sz="0" w:space="0" w:color="auto"/>
        <w:right w:val="none" w:sz="0" w:space="0" w:color="auto"/>
      </w:divBdr>
    </w:div>
    <w:div w:id="681206350">
      <w:bodyDiv w:val="1"/>
      <w:marLeft w:val="0"/>
      <w:marRight w:val="0"/>
      <w:marTop w:val="0"/>
      <w:marBottom w:val="0"/>
      <w:divBdr>
        <w:top w:val="none" w:sz="0" w:space="0" w:color="auto"/>
        <w:left w:val="none" w:sz="0" w:space="0" w:color="auto"/>
        <w:bottom w:val="none" w:sz="0" w:space="0" w:color="auto"/>
        <w:right w:val="none" w:sz="0" w:space="0" w:color="auto"/>
      </w:divBdr>
    </w:div>
    <w:div w:id="695934404">
      <w:bodyDiv w:val="1"/>
      <w:marLeft w:val="0"/>
      <w:marRight w:val="0"/>
      <w:marTop w:val="0"/>
      <w:marBottom w:val="0"/>
      <w:divBdr>
        <w:top w:val="none" w:sz="0" w:space="0" w:color="auto"/>
        <w:left w:val="none" w:sz="0" w:space="0" w:color="auto"/>
        <w:bottom w:val="none" w:sz="0" w:space="0" w:color="auto"/>
        <w:right w:val="none" w:sz="0" w:space="0" w:color="auto"/>
      </w:divBdr>
    </w:div>
    <w:div w:id="999696054">
      <w:bodyDiv w:val="1"/>
      <w:marLeft w:val="0"/>
      <w:marRight w:val="0"/>
      <w:marTop w:val="0"/>
      <w:marBottom w:val="0"/>
      <w:divBdr>
        <w:top w:val="none" w:sz="0" w:space="0" w:color="auto"/>
        <w:left w:val="none" w:sz="0" w:space="0" w:color="auto"/>
        <w:bottom w:val="none" w:sz="0" w:space="0" w:color="auto"/>
        <w:right w:val="none" w:sz="0" w:space="0" w:color="auto"/>
      </w:divBdr>
    </w:div>
    <w:div w:id="1513716089">
      <w:bodyDiv w:val="1"/>
      <w:marLeft w:val="0"/>
      <w:marRight w:val="0"/>
      <w:marTop w:val="0"/>
      <w:marBottom w:val="0"/>
      <w:divBdr>
        <w:top w:val="none" w:sz="0" w:space="0" w:color="auto"/>
        <w:left w:val="none" w:sz="0" w:space="0" w:color="auto"/>
        <w:bottom w:val="none" w:sz="0" w:space="0" w:color="auto"/>
        <w:right w:val="none" w:sz="0" w:space="0" w:color="auto"/>
      </w:divBdr>
    </w:div>
    <w:div w:id="1600329841">
      <w:bodyDiv w:val="1"/>
      <w:marLeft w:val="0"/>
      <w:marRight w:val="0"/>
      <w:marTop w:val="0"/>
      <w:marBottom w:val="0"/>
      <w:divBdr>
        <w:top w:val="none" w:sz="0" w:space="0" w:color="auto"/>
        <w:left w:val="none" w:sz="0" w:space="0" w:color="auto"/>
        <w:bottom w:val="none" w:sz="0" w:space="0" w:color="auto"/>
        <w:right w:val="none" w:sz="0" w:space="0" w:color="auto"/>
      </w:divBdr>
    </w:div>
    <w:div w:id="1891264294">
      <w:bodyDiv w:val="1"/>
      <w:marLeft w:val="0"/>
      <w:marRight w:val="0"/>
      <w:marTop w:val="0"/>
      <w:marBottom w:val="0"/>
      <w:divBdr>
        <w:top w:val="none" w:sz="0" w:space="0" w:color="auto"/>
        <w:left w:val="none" w:sz="0" w:space="0" w:color="auto"/>
        <w:bottom w:val="none" w:sz="0" w:space="0" w:color="auto"/>
        <w:right w:val="none" w:sz="0" w:space="0" w:color="auto"/>
      </w:divBdr>
    </w:div>
    <w:div w:id="201891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3521</Words>
  <Characters>20075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23549</CharactersWithSpaces>
  <SharedDoc>false</SharedDoc>
  <HLinks>
    <vt:vector size="36" baseType="variant">
      <vt:variant>
        <vt:i4>5242914</vt:i4>
      </vt:variant>
      <vt:variant>
        <vt:i4>15</vt:i4>
      </vt:variant>
      <vt:variant>
        <vt:i4>0</vt:i4>
      </vt:variant>
      <vt:variant>
        <vt:i4>5</vt:i4>
      </vt:variant>
      <vt:variant>
        <vt:lpwstr>http://en.wikipedia.org/wiki/Discount_store</vt:lpwstr>
      </vt:variant>
      <vt:variant>
        <vt:lpwstr/>
      </vt:variant>
      <vt:variant>
        <vt:i4>7798837</vt:i4>
      </vt:variant>
      <vt:variant>
        <vt:i4>12</vt:i4>
      </vt:variant>
      <vt:variant>
        <vt:i4>0</vt:i4>
      </vt:variant>
      <vt:variant>
        <vt:i4>5</vt:i4>
      </vt:variant>
      <vt:variant>
        <vt:lpwstr>http://en.wikipedia.org/wiki/Minnesota</vt:lpwstr>
      </vt:variant>
      <vt:variant>
        <vt:lpwstr/>
      </vt:variant>
      <vt:variant>
        <vt:i4>1441877</vt:i4>
      </vt:variant>
      <vt:variant>
        <vt:i4>9</vt:i4>
      </vt:variant>
      <vt:variant>
        <vt:i4>0</vt:i4>
      </vt:variant>
      <vt:variant>
        <vt:i4>5</vt:i4>
      </vt:variant>
      <vt:variant>
        <vt:lpwstr>http://en.wikipedia.org/wiki/Minneapolis</vt:lpwstr>
      </vt:variant>
      <vt:variant>
        <vt:lpwstr/>
      </vt:variant>
      <vt:variant>
        <vt:i4>4259871</vt:i4>
      </vt:variant>
      <vt:variant>
        <vt:i4>6</vt:i4>
      </vt:variant>
      <vt:variant>
        <vt:i4>0</vt:i4>
      </vt:variant>
      <vt:variant>
        <vt:i4>5</vt:i4>
      </vt:variant>
      <vt:variant>
        <vt:lpwstr>https://en.wikipedia.org/wiki/Chicago</vt:lpwstr>
      </vt:variant>
      <vt:variant>
        <vt:lpwstr/>
      </vt:variant>
      <vt:variant>
        <vt:i4>3997765</vt:i4>
      </vt:variant>
      <vt:variant>
        <vt:i4>3</vt:i4>
      </vt:variant>
      <vt:variant>
        <vt:i4>0</vt:i4>
      </vt:variant>
      <vt:variant>
        <vt:i4>5</vt:i4>
      </vt:variant>
      <vt:variant>
        <vt:lpwstr>https://en.wikipedia.org/wiki/Supply_chain</vt:lpwstr>
      </vt:variant>
      <vt:variant>
        <vt:lpwstr/>
      </vt:variant>
      <vt:variant>
        <vt:i4>3604549</vt:i4>
      </vt:variant>
      <vt:variant>
        <vt:i4>0</vt:i4>
      </vt:variant>
      <vt:variant>
        <vt:i4>0</vt:i4>
      </vt:variant>
      <vt:variant>
        <vt:i4>5</vt:i4>
      </vt:variant>
      <vt:variant>
        <vt:lpwstr>https://en.wikipedia.org/wiki/Fortune_500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2012-02-09T20:58:00Z</cp:lastPrinted>
  <dcterms:created xsi:type="dcterms:W3CDTF">2017-12-18T20:43:00Z</dcterms:created>
  <dcterms:modified xsi:type="dcterms:W3CDTF">2017-12-18T20:43:00Z</dcterms:modified>
</cp:coreProperties>
</file>