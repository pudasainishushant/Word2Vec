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8A7" w:rsidRPr="00A77FD6" w:rsidRDefault="00CF4C0F" w:rsidP="00A77FD6">
      <w:pPr>
        <w:shd w:val="clear" w:color="auto" w:fill="FFFFFF" w:themeFill="background1"/>
        <w:jc w:val="center"/>
        <w:rPr>
          <w:rFonts w:cstheme="minorHAnsi"/>
          <w:b/>
          <w:color w:val="000000" w:themeColor="text1"/>
        </w:rPr>
      </w:pPr>
      <w:r w:rsidRPr="00A77FD6">
        <w:rPr>
          <w:rFonts w:cstheme="minorHAnsi"/>
          <w:b/>
          <w:color w:val="000000" w:themeColor="text1"/>
        </w:rPr>
        <w:t>Mahipal</w:t>
      </w:r>
    </w:p>
    <w:p w:rsidR="000C572D" w:rsidRPr="00A77FD6" w:rsidRDefault="000C572D" w:rsidP="00475A4E">
      <w:pPr>
        <w:rPr>
          <w:rFonts w:cstheme="minorHAnsi"/>
          <w:color w:val="000000" w:themeColor="text1"/>
          <w:highlight w:val="white"/>
          <w:u w:val="thick"/>
        </w:rPr>
      </w:pPr>
    </w:p>
    <w:p w:rsidR="00697789" w:rsidRPr="00A77FD6" w:rsidRDefault="00806435" w:rsidP="00160FC6">
      <w:pPr>
        <w:rPr>
          <w:rFonts w:cstheme="minorHAnsi"/>
          <w:b/>
          <w:bCs/>
          <w:color w:val="000000" w:themeColor="text1"/>
        </w:rPr>
      </w:pPr>
      <w:r w:rsidRPr="00A77FD6">
        <w:rPr>
          <w:rFonts w:cstheme="minorHAnsi"/>
          <w:b/>
          <w:bCs/>
          <w:color w:val="000000" w:themeColor="text1"/>
        </w:rPr>
        <w:t>Professional Summary</w:t>
      </w:r>
      <w:r w:rsidR="00697789" w:rsidRPr="00A77FD6">
        <w:rPr>
          <w:rFonts w:cstheme="minorHAnsi"/>
          <w:b/>
          <w:bCs/>
          <w:color w:val="000000" w:themeColor="text1"/>
        </w:rPr>
        <w:t>:</w:t>
      </w:r>
    </w:p>
    <w:p w:rsidR="00FD0D93" w:rsidRPr="00A77FD6" w:rsidRDefault="00FD0D93" w:rsidP="00CE107F">
      <w:pPr>
        <w:rPr>
          <w:rFonts w:cstheme="minorHAnsi"/>
          <w:b/>
          <w:bCs/>
          <w:color w:val="000000" w:themeColor="text1"/>
        </w:rPr>
      </w:pPr>
    </w:p>
    <w:p w:rsidR="000E29EF" w:rsidRPr="00A77FD6" w:rsidRDefault="007748B3" w:rsidP="00A77FD6">
      <w:pPr>
        <w:pStyle w:val="NoSpacing"/>
        <w:numPr>
          <w:ilvl w:val="0"/>
          <w:numId w:val="23"/>
        </w:numPr>
      </w:pPr>
      <w:r w:rsidRPr="00A77FD6">
        <w:t xml:space="preserve">Over </w:t>
      </w:r>
      <w:r w:rsidR="000E29EF" w:rsidRPr="00A77FD6">
        <w:rPr>
          <w:b/>
        </w:rPr>
        <w:t>7 years</w:t>
      </w:r>
      <w:r w:rsidR="000E29EF" w:rsidRPr="00A77FD6">
        <w:t xml:space="preserve"> of software development experience in object oriented programming, design and </w:t>
      </w:r>
    </w:p>
    <w:p w:rsidR="000E29EF" w:rsidRPr="00A77FD6" w:rsidRDefault="000E29EF" w:rsidP="00A77FD6">
      <w:pPr>
        <w:pStyle w:val="NoSpacing"/>
        <w:numPr>
          <w:ilvl w:val="0"/>
          <w:numId w:val="23"/>
        </w:numPr>
      </w:pPr>
      <w:r w:rsidRPr="00A77FD6">
        <w:t xml:space="preserve">Development of Multi-Tier distributed, Web applications using </w:t>
      </w:r>
      <w:r w:rsidRPr="00A77FD6">
        <w:rPr>
          <w:b/>
        </w:rPr>
        <w:t xml:space="preserve">Java </w:t>
      </w:r>
      <w:r w:rsidRPr="00A77FD6">
        <w:t>technologies with Software</w:t>
      </w:r>
    </w:p>
    <w:p w:rsidR="000E29EF" w:rsidRPr="00A77FD6" w:rsidRDefault="000E29EF" w:rsidP="00A77FD6">
      <w:pPr>
        <w:pStyle w:val="NoSpacing"/>
        <w:numPr>
          <w:ilvl w:val="0"/>
          <w:numId w:val="23"/>
        </w:numPr>
      </w:pPr>
      <w:r w:rsidRPr="00A77FD6">
        <w:t>Development Life Cycle (</w:t>
      </w:r>
      <w:r w:rsidRPr="00A77FD6">
        <w:rPr>
          <w:b/>
        </w:rPr>
        <w:t>SDLC</w:t>
      </w:r>
      <w:r w:rsidRPr="00A77FD6">
        <w:t>).</w:t>
      </w:r>
    </w:p>
    <w:p w:rsidR="000E29EF" w:rsidRPr="00A77FD6" w:rsidRDefault="000E29EF"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Good Experience in Application Software Design and Development, Object Oriented Analysis and Design</w:t>
      </w:r>
      <w:r w:rsidRPr="00A77FD6">
        <w:rPr>
          <w:rStyle w:val="normalchar"/>
          <w:rFonts w:cstheme="minorHAnsi"/>
          <w:b/>
          <w:color w:val="000000" w:themeColor="text1"/>
        </w:rPr>
        <w:t xml:space="preserve"> (OOAD)</w:t>
      </w:r>
      <w:r w:rsidRPr="00A77FD6">
        <w:rPr>
          <w:rStyle w:val="normalchar"/>
          <w:rFonts w:cstheme="minorHAnsi"/>
          <w:color w:val="000000" w:themeColor="text1"/>
        </w:rPr>
        <w:t>, Software Testing and Debugging.</w:t>
      </w:r>
    </w:p>
    <w:p w:rsidR="000E29EF" w:rsidRPr="00A77FD6" w:rsidRDefault="000E29EF" w:rsidP="00A77FD6">
      <w:pPr>
        <w:pStyle w:val="NoSpacing"/>
        <w:numPr>
          <w:ilvl w:val="0"/>
          <w:numId w:val="23"/>
        </w:numPr>
      </w:pPr>
      <w:r w:rsidRPr="00A77FD6">
        <w:t>Strong technical skills in the areas offront</w:t>
      </w:r>
      <w:r w:rsidR="009719C8" w:rsidRPr="00A77FD6">
        <w:t>-</w:t>
      </w:r>
      <w:r w:rsidRPr="00A77FD6">
        <w:t>end</w:t>
      </w:r>
      <w:r w:rsidR="009719C8" w:rsidRPr="00A77FD6">
        <w:rPr>
          <w:b/>
        </w:rPr>
        <w:t>,</w:t>
      </w:r>
      <w:r w:rsidRPr="00A77FD6">
        <w:t xml:space="preserve">web applications using </w:t>
      </w:r>
      <w:r w:rsidRPr="00A77FD6">
        <w:rPr>
          <w:b/>
        </w:rPr>
        <w:t xml:space="preserve">HTML, HTML5, DHTML, </w:t>
      </w:r>
    </w:p>
    <w:p w:rsidR="000E29EF" w:rsidRPr="00A77FD6" w:rsidRDefault="000E29EF" w:rsidP="00A77FD6">
      <w:pPr>
        <w:pStyle w:val="NoSpacing"/>
        <w:numPr>
          <w:ilvl w:val="0"/>
          <w:numId w:val="23"/>
        </w:numPr>
      </w:pPr>
      <w:r w:rsidRPr="00A77FD6">
        <w:rPr>
          <w:b/>
        </w:rPr>
        <w:t xml:space="preserve">CSS, CSS3, JavaScript, AJAX, </w:t>
      </w:r>
      <w:r w:rsidR="00167236" w:rsidRPr="00A77FD6">
        <w:rPr>
          <w:b/>
        </w:rPr>
        <w:t>Angular</w:t>
      </w:r>
      <w:r w:rsidRPr="00A77FD6">
        <w:rPr>
          <w:b/>
        </w:rPr>
        <w:t>JS, JQuery</w:t>
      </w:r>
      <w:r w:rsidR="001946BF" w:rsidRPr="00A77FD6">
        <w:rPr>
          <w:b/>
        </w:rPr>
        <w:t>, ReactJS</w:t>
      </w:r>
      <w:r w:rsidRPr="00A77FD6">
        <w:rPr>
          <w:b/>
        </w:rPr>
        <w:t>, XML</w:t>
      </w:r>
      <w:r w:rsidRPr="00A77FD6">
        <w:t>and</w:t>
      </w:r>
      <w:r w:rsidRPr="00A77FD6">
        <w:rPr>
          <w:b/>
        </w:rPr>
        <w:t xml:space="preserve"> JSON</w:t>
      </w:r>
      <w:r w:rsidRPr="00A77FD6">
        <w:t>.</w:t>
      </w:r>
    </w:p>
    <w:p w:rsidR="00855FCA" w:rsidRPr="00A77FD6" w:rsidRDefault="000E29EF" w:rsidP="00A77FD6">
      <w:pPr>
        <w:pStyle w:val="NoSpacing"/>
        <w:numPr>
          <w:ilvl w:val="0"/>
          <w:numId w:val="23"/>
        </w:numPr>
      </w:pPr>
      <w:r w:rsidRPr="00A77FD6">
        <w:t xml:space="preserve">Experience in developing distributed technologies like </w:t>
      </w:r>
      <w:r w:rsidRPr="00A77FD6">
        <w:rPr>
          <w:b/>
        </w:rPr>
        <w:t>JAVA</w:t>
      </w:r>
      <w:r w:rsidRPr="00A77FD6">
        <w:t xml:space="preserve">, </w:t>
      </w:r>
      <w:r w:rsidRPr="00A77FD6">
        <w:rPr>
          <w:b/>
        </w:rPr>
        <w:t xml:space="preserve">J2EE </w:t>
      </w:r>
      <w:r w:rsidRPr="00A77FD6">
        <w:t>(JDBC,Servlets, JSP,</w:t>
      </w:r>
      <w:r w:rsidR="00855FCA" w:rsidRPr="00A77FD6">
        <w:t xml:space="preserve"> JSF,</w:t>
      </w:r>
    </w:p>
    <w:p w:rsidR="000E29EF" w:rsidRPr="00A77FD6" w:rsidRDefault="000E29EF" w:rsidP="00A77FD6">
      <w:pPr>
        <w:pStyle w:val="NoSpacing"/>
        <w:numPr>
          <w:ilvl w:val="0"/>
          <w:numId w:val="23"/>
        </w:numPr>
      </w:pPr>
      <w:r w:rsidRPr="00A77FD6">
        <w:t>RMI,JNDI,</w:t>
      </w:r>
      <w:r w:rsidR="00FD0D93" w:rsidRPr="00A77FD6">
        <w:t xml:space="preserve"> Java Beans, Enterprise Java Beans, </w:t>
      </w:r>
      <w:r w:rsidRPr="00A77FD6">
        <w:t>JAXB).</w:t>
      </w:r>
    </w:p>
    <w:p w:rsidR="002043FC" w:rsidRPr="00A77FD6" w:rsidRDefault="002043FC" w:rsidP="00A77FD6">
      <w:pPr>
        <w:pStyle w:val="NoSpacing"/>
        <w:numPr>
          <w:ilvl w:val="0"/>
          <w:numId w:val="23"/>
        </w:numPr>
      </w:pPr>
      <w:r w:rsidRPr="00A77FD6">
        <w:t xml:space="preserve">Knowledge on developing server-side web applications is </w:t>
      </w:r>
      <w:r w:rsidRPr="00A77FD6">
        <w:rPr>
          <w:b/>
        </w:rPr>
        <w:t>NodeJS</w:t>
      </w:r>
      <w:r w:rsidRPr="00A77FD6">
        <w:t>.</w:t>
      </w:r>
    </w:p>
    <w:p w:rsidR="00A87568" w:rsidRPr="00A77FD6" w:rsidRDefault="00FD0D93" w:rsidP="00A77FD6">
      <w:pPr>
        <w:pStyle w:val="NoSpacing"/>
        <w:numPr>
          <w:ilvl w:val="0"/>
          <w:numId w:val="23"/>
        </w:numPr>
      </w:pPr>
      <w:r w:rsidRPr="00A77FD6">
        <w:t>Extensive experience with Frameworks in ORM (</w:t>
      </w:r>
      <w:r w:rsidRPr="00A77FD6">
        <w:rPr>
          <w:b/>
        </w:rPr>
        <w:t>Hibernate, JPA</w:t>
      </w:r>
      <w:r w:rsidR="008C0182" w:rsidRPr="00A77FD6">
        <w:rPr>
          <w:b/>
        </w:rPr>
        <w:t>, MyBatis</w:t>
      </w:r>
      <w:r w:rsidRPr="00A77FD6">
        <w:t xml:space="preserve">), </w:t>
      </w:r>
      <w:r w:rsidRPr="00A77FD6">
        <w:rPr>
          <w:b/>
        </w:rPr>
        <w:t>Spring</w:t>
      </w:r>
      <w:r w:rsidRPr="00A77FD6">
        <w:t xml:space="preserve"> (Spring DI,</w:t>
      </w:r>
    </w:p>
    <w:p w:rsidR="006F543F" w:rsidRPr="00A77FD6" w:rsidRDefault="00FD0D93" w:rsidP="00A77FD6">
      <w:pPr>
        <w:pStyle w:val="NoSpacing"/>
        <w:numPr>
          <w:ilvl w:val="0"/>
          <w:numId w:val="23"/>
        </w:numPr>
        <w:rPr>
          <w:b/>
        </w:rPr>
      </w:pPr>
      <w:r w:rsidRPr="00A77FD6">
        <w:t>Spring ORM, Spring AOP, Spring Transaction</w:t>
      </w:r>
      <w:r w:rsidR="00715344" w:rsidRPr="00A77FD6">
        <w:t>, Spring Batch</w:t>
      </w:r>
      <w:r w:rsidR="00194B02" w:rsidRPr="00A77FD6">
        <w:t>, Spring Security</w:t>
      </w:r>
      <w:r w:rsidR="00C94AB1" w:rsidRPr="00A77FD6">
        <w:t xml:space="preserve">) </w:t>
      </w:r>
      <w:r w:rsidRPr="00A77FD6">
        <w:t xml:space="preserve">and </w:t>
      </w:r>
      <w:r w:rsidRPr="00A77FD6">
        <w:rPr>
          <w:b/>
        </w:rPr>
        <w:t>Struts.</w:t>
      </w:r>
    </w:p>
    <w:p w:rsidR="00F773DF" w:rsidRPr="00A77FD6" w:rsidRDefault="00F773DF" w:rsidP="00A77FD6">
      <w:pPr>
        <w:pStyle w:val="NoSpacing"/>
        <w:numPr>
          <w:ilvl w:val="0"/>
          <w:numId w:val="23"/>
        </w:numPr>
      </w:pPr>
      <w:r w:rsidRPr="00A77FD6">
        <w:rPr>
          <w:shd w:val="clear" w:color="auto" w:fill="FFFFFF"/>
        </w:rPr>
        <w:t>Experience in development of Enterprise Java Beans</w:t>
      </w:r>
      <w:r w:rsidRPr="00A77FD6">
        <w:rPr>
          <w:b/>
          <w:shd w:val="clear" w:color="auto" w:fill="FFFFFF"/>
        </w:rPr>
        <w:t xml:space="preserve"> (EJB)</w:t>
      </w:r>
      <w:r w:rsidRPr="00A77FD6">
        <w:rPr>
          <w:shd w:val="clear" w:color="auto" w:fill="FFFFFF"/>
        </w:rPr>
        <w:t xml:space="preserve"> including Stateful Session Beans,</w:t>
      </w:r>
    </w:p>
    <w:p w:rsidR="00F773DF" w:rsidRPr="00A77FD6" w:rsidRDefault="00F773DF" w:rsidP="00A77FD6">
      <w:pPr>
        <w:pStyle w:val="NoSpacing"/>
        <w:numPr>
          <w:ilvl w:val="0"/>
          <w:numId w:val="23"/>
        </w:numPr>
      </w:pPr>
      <w:r w:rsidRPr="00A77FD6">
        <w:rPr>
          <w:shd w:val="clear" w:color="auto" w:fill="FFFFFF"/>
        </w:rPr>
        <w:t>Stateless Session Beans and Message Driven beans.</w:t>
      </w:r>
    </w:p>
    <w:p w:rsidR="009D7785" w:rsidRPr="00A77FD6" w:rsidRDefault="003E297E"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Experience in designing</w:t>
      </w:r>
      <w:r w:rsidR="00383639" w:rsidRPr="00A77FD6">
        <w:rPr>
          <w:rStyle w:val="normalchar"/>
          <w:rFonts w:cstheme="minorHAnsi"/>
          <w:color w:val="000000" w:themeColor="text1"/>
        </w:rPr>
        <w:t>, developing</w:t>
      </w:r>
      <w:r w:rsidRPr="00A77FD6">
        <w:rPr>
          <w:rStyle w:val="normalchar"/>
          <w:rFonts w:cstheme="minorHAnsi"/>
          <w:color w:val="000000" w:themeColor="text1"/>
        </w:rPr>
        <w:t xml:space="preserve"> and deploying of web </w:t>
      </w:r>
      <w:r w:rsidR="00E64878" w:rsidRPr="00A77FD6">
        <w:rPr>
          <w:rStyle w:val="normalchar"/>
          <w:rFonts w:cstheme="minorHAnsi"/>
          <w:color w:val="000000" w:themeColor="text1"/>
        </w:rPr>
        <w:t>applications using Application S</w:t>
      </w:r>
      <w:r w:rsidRPr="00A77FD6">
        <w:rPr>
          <w:rStyle w:val="normalchar"/>
          <w:rFonts w:cstheme="minorHAnsi"/>
          <w:color w:val="000000" w:themeColor="text1"/>
        </w:rPr>
        <w:t>ervers</w:t>
      </w:r>
    </w:p>
    <w:p w:rsidR="003E297E" w:rsidRPr="00A77FD6" w:rsidRDefault="009D7785"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And</w:t>
      </w:r>
      <w:r w:rsidR="00E64878" w:rsidRPr="00A77FD6">
        <w:rPr>
          <w:rStyle w:val="normalchar"/>
          <w:rFonts w:cstheme="minorHAnsi"/>
          <w:color w:val="000000" w:themeColor="text1"/>
        </w:rPr>
        <w:t xml:space="preserve"> Web Servers</w:t>
      </w:r>
      <w:r w:rsidR="003E297E" w:rsidRPr="00A77FD6">
        <w:rPr>
          <w:rStyle w:val="normalchar"/>
          <w:rFonts w:cstheme="minorHAnsi"/>
          <w:color w:val="000000" w:themeColor="text1"/>
        </w:rPr>
        <w:t xml:space="preserve"> like </w:t>
      </w:r>
      <w:r w:rsidR="00AB657A" w:rsidRPr="00A77FD6">
        <w:rPr>
          <w:rStyle w:val="normalchar"/>
          <w:rFonts w:cstheme="minorHAnsi"/>
          <w:b/>
          <w:color w:val="000000" w:themeColor="text1"/>
        </w:rPr>
        <w:t>WebL</w:t>
      </w:r>
      <w:r w:rsidR="003E297E" w:rsidRPr="00A77FD6">
        <w:rPr>
          <w:rStyle w:val="normalchar"/>
          <w:rFonts w:cstheme="minorHAnsi"/>
          <w:b/>
          <w:color w:val="000000" w:themeColor="text1"/>
        </w:rPr>
        <w:t>ogic,</w:t>
      </w:r>
      <w:r w:rsidR="00E64878" w:rsidRPr="00A77FD6">
        <w:rPr>
          <w:rStyle w:val="normalchar"/>
          <w:rFonts w:cstheme="minorHAnsi"/>
          <w:b/>
          <w:color w:val="000000" w:themeColor="text1"/>
        </w:rPr>
        <w:t xml:space="preserve"> JBoss</w:t>
      </w:r>
      <w:r w:rsidR="00AB657A" w:rsidRPr="00A77FD6">
        <w:rPr>
          <w:rStyle w:val="normalchar"/>
          <w:rFonts w:cstheme="minorHAnsi"/>
          <w:b/>
          <w:color w:val="000000" w:themeColor="text1"/>
        </w:rPr>
        <w:t>, WebS</w:t>
      </w:r>
      <w:r w:rsidR="00B16A32" w:rsidRPr="00A77FD6">
        <w:rPr>
          <w:rStyle w:val="normalchar"/>
          <w:rFonts w:cstheme="minorHAnsi"/>
          <w:b/>
          <w:color w:val="000000" w:themeColor="text1"/>
        </w:rPr>
        <w:t>phere</w:t>
      </w:r>
      <w:r w:rsidR="00E64878" w:rsidRPr="00A77FD6">
        <w:rPr>
          <w:rStyle w:val="normalchar"/>
          <w:rFonts w:cstheme="minorHAnsi"/>
          <w:color w:val="000000" w:themeColor="text1"/>
        </w:rPr>
        <w:t>and</w:t>
      </w:r>
      <w:r w:rsidR="00162F52" w:rsidRPr="00A77FD6">
        <w:rPr>
          <w:rStyle w:val="normalchar"/>
          <w:rFonts w:cstheme="minorHAnsi"/>
          <w:b/>
          <w:color w:val="000000" w:themeColor="text1"/>
        </w:rPr>
        <w:t xml:space="preserve"> Apache </w:t>
      </w:r>
      <w:r w:rsidR="00E64878" w:rsidRPr="00A77FD6">
        <w:rPr>
          <w:rStyle w:val="normalchar"/>
          <w:rFonts w:cstheme="minorHAnsi"/>
          <w:b/>
          <w:color w:val="000000" w:themeColor="text1"/>
        </w:rPr>
        <w:t>Tomcat</w:t>
      </w:r>
      <w:r w:rsidR="003E297E" w:rsidRPr="00A77FD6">
        <w:rPr>
          <w:rStyle w:val="normalchar"/>
          <w:rFonts w:cstheme="minorHAnsi"/>
          <w:b/>
          <w:color w:val="000000" w:themeColor="text1"/>
        </w:rPr>
        <w:t>.</w:t>
      </w:r>
    </w:p>
    <w:p w:rsidR="009D7785" w:rsidRPr="00A77FD6" w:rsidRDefault="004A2D5C"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 xml:space="preserve">Having good knowledge of </w:t>
      </w:r>
      <w:r w:rsidRPr="00A77FD6">
        <w:rPr>
          <w:rStyle w:val="normalchar"/>
          <w:rFonts w:cstheme="minorHAnsi"/>
          <w:b/>
          <w:color w:val="000000" w:themeColor="text1"/>
        </w:rPr>
        <w:t>MySQL</w:t>
      </w:r>
      <w:r w:rsidR="007C56FA" w:rsidRPr="00A77FD6">
        <w:rPr>
          <w:rStyle w:val="normalchar"/>
          <w:rFonts w:cstheme="minorHAnsi"/>
          <w:b/>
          <w:color w:val="000000" w:themeColor="text1"/>
        </w:rPr>
        <w:t>, DB2</w:t>
      </w:r>
      <w:r w:rsidRPr="00A77FD6">
        <w:rPr>
          <w:rStyle w:val="normalchar"/>
          <w:rFonts w:cstheme="minorHAnsi"/>
          <w:color w:val="000000" w:themeColor="text1"/>
        </w:rPr>
        <w:t xml:space="preserve">and </w:t>
      </w:r>
      <w:r w:rsidRPr="00A77FD6">
        <w:rPr>
          <w:rStyle w:val="normalchar"/>
          <w:rFonts w:cstheme="minorHAnsi"/>
          <w:b/>
          <w:color w:val="000000" w:themeColor="text1"/>
        </w:rPr>
        <w:t>Oracle</w:t>
      </w:r>
      <w:r w:rsidRPr="00A77FD6">
        <w:rPr>
          <w:rStyle w:val="normalchar"/>
          <w:rFonts w:cstheme="minorHAnsi"/>
          <w:color w:val="000000" w:themeColor="text1"/>
        </w:rPr>
        <w:t xml:space="preserve"> as Database. Good command in writing SQL</w:t>
      </w:r>
      <w:r w:rsidR="00994615" w:rsidRPr="00A77FD6">
        <w:rPr>
          <w:rStyle w:val="normalchar"/>
          <w:rFonts w:cstheme="minorHAnsi"/>
          <w:b/>
          <w:color w:val="000000" w:themeColor="text1"/>
        </w:rPr>
        <w:t>-</w:t>
      </w:r>
    </w:p>
    <w:p w:rsidR="004A2D5C" w:rsidRPr="00A77FD6" w:rsidRDefault="00994615"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 xml:space="preserve">Queries, Stored Procedures and Triggers. </w:t>
      </w:r>
    </w:p>
    <w:p w:rsidR="00A40593" w:rsidRPr="00A77FD6" w:rsidRDefault="00A40593"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 xml:space="preserve">Knowledge on </w:t>
      </w:r>
      <w:r w:rsidRPr="00A77FD6">
        <w:rPr>
          <w:rStyle w:val="normalchar"/>
          <w:rFonts w:cstheme="minorHAnsi"/>
          <w:b/>
          <w:color w:val="000000" w:themeColor="text1"/>
        </w:rPr>
        <w:t xml:space="preserve">NoSQL </w:t>
      </w:r>
      <w:r w:rsidRPr="00A77FD6">
        <w:rPr>
          <w:rStyle w:val="normalchar"/>
          <w:rFonts w:cstheme="minorHAnsi"/>
          <w:color w:val="000000" w:themeColor="text1"/>
        </w:rPr>
        <w:t>D</w:t>
      </w:r>
      <w:r w:rsidR="00C94AB1" w:rsidRPr="00A77FD6">
        <w:rPr>
          <w:rStyle w:val="normalchar"/>
          <w:rFonts w:cstheme="minorHAnsi"/>
          <w:color w:val="000000" w:themeColor="text1"/>
        </w:rPr>
        <w:t xml:space="preserve">atabases like Apache Cassandra </w:t>
      </w:r>
      <w:r w:rsidRPr="00A77FD6">
        <w:rPr>
          <w:rStyle w:val="normalchar"/>
          <w:rFonts w:cstheme="minorHAnsi"/>
          <w:color w:val="000000" w:themeColor="text1"/>
        </w:rPr>
        <w:t xml:space="preserve">and MongoDB. </w:t>
      </w:r>
    </w:p>
    <w:p w:rsidR="000D1D7F" w:rsidRPr="00A77FD6" w:rsidRDefault="000D1D7F" w:rsidP="00A77FD6">
      <w:pPr>
        <w:pStyle w:val="NoSpacing"/>
        <w:numPr>
          <w:ilvl w:val="0"/>
          <w:numId w:val="23"/>
        </w:numPr>
        <w:rPr>
          <w:rStyle w:val="normalchar"/>
          <w:rFonts w:cstheme="minorHAnsi"/>
          <w:color w:val="000000" w:themeColor="text1"/>
        </w:rPr>
      </w:pPr>
      <w:r w:rsidRPr="00A77FD6">
        <w:t xml:space="preserve">Proficient in using </w:t>
      </w:r>
      <w:r w:rsidR="00383639" w:rsidRPr="00A77FD6">
        <w:t xml:space="preserve">Java </w:t>
      </w:r>
      <w:r w:rsidRPr="00A77FD6">
        <w:t xml:space="preserve">EE design patterns like </w:t>
      </w:r>
      <w:r w:rsidRPr="00A77FD6">
        <w:rPr>
          <w:b/>
          <w:bCs/>
        </w:rPr>
        <w:t>Singleton, Front Controller, Service Locator, DAO</w:t>
      </w:r>
    </w:p>
    <w:p w:rsidR="00F908D9" w:rsidRPr="00A77FD6" w:rsidRDefault="004A2D5C"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Possess go</w:t>
      </w:r>
      <w:r w:rsidR="00D2403F" w:rsidRPr="00A77FD6">
        <w:rPr>
          <w:rStyle w:val="normalchar"/>
          <w:rFonts w:cstheme="minorHAnsi"/>
          <w:color w:val="000000" w:themeColor="text1"/>
        </w:rPr>
        <w:t xml:space="preserve">od experience on IDE tools like </w:t>
      </w:r>
      <w:r w:rsidR="00D2403F" w:rsidRPr="00A77FD6">
        <w:rPr>
          <w:rStyle w:val="normalchar"/>
          <w:rFonts w:cstheme="minorHAnsi"/>
          <w:b/>
          <w:color w:val="000000" w:themeColor="text1"/>
        </w:rPr>
        <w:t>IntelliJ</w:t>
      </w:r>
      <w:r w:rsidR="00994615" w:rsidRPr="00A77FD6">
        <w:rPr>
          <w:rStyle w:val="normalchar"/>
          <w:rFonts w:cstheme="minorHAnsi"/>
          <w:b/>
          <w:color w:val="000000" w:themeColor="text1"/>
        </w:rPr>
        <w:t xml:space="preserve">, </w:t>
      </w:r>
      <w:r w:rsidRPr="00A77FD6">
        <w:rPr>
          <w:rStyle w:val="normalchar"/>
          <w:rFonts w:cstheme="minorHAnsi"/>
          <w:b/>
          <w:color w:val="000000" w:themeColor="text1"/>
        </w:rPr>
        <w:t>Eclipse</w:t>
      </w:r>
      <w:r w:rsidR="00876EF9" w:rsidRPr="00A77FD6">
        <w:rPr>
          <w:rStyle w:val="normalchar"/>
          <w:rFonts w:cstheme="minorHAnsi"/>
          <w:color w:val="000000" w:themeColor="text1"/>
        </w:rPr>
        <w:t xml:space="preserve">and </w:t>
      </w:r>
      <w:r w:rsidR="00D9664E" w:rsidRPr="00A77FD6">
        <w:rPr>
          <w:rStyle w:val="normalchar"/>
          <w:rFonts w:cstheme="minorHAnsi"/>
          <w:color w:val="000000" w:themeColor="text1"/>
        </w:rPr>
        <w:t>Rational Application Developer</w:t>
      </w:r>
      <w:r w:rsidR="00876EF9" w:rsidRPr="00A77FD6">
        <w:rPr>
          <w:rStyle w:val="normalchar"/>
          <w:rFonts w:cstheme="minorHAnsi"/>
          <w:color w:val="000000" w:themeColor="text1"/>
        </w:rPr>
        <w:t>.</w:t>
      </w:r>
    </w:p>
    <w:p w:rsidR="00847C47" w:rsidRPr="00A77FD6" w:rsidRDefault="000D1D7F" w:rsidP="00A77FD6">
      <w:pPr>
        <w:pStyle w:val="NoSpacing"/>
        <w:numPr>
          <w:ilvl w:val="0"/>
          <w:numId w:val="23"/>
        </w:numPr>
      </w:pPr>
      <w:r w:rsidRPr="00A77FD6">
        <w:t>Proficient in Asynchronous messaging</w:t>
      </w:r>
      <w:r w:rsidR="00847C47" w:rsidRPr="00A77FD6">
        <w:t xml:space="preserve"> and messaging system</w:t>
      </w:r>
      <w:r w:rsidRPr="00A77FD6">
        <w:t xml:space="preserve"> using </w:t>
      </w:r>
      <w:r w:rsidRPr="00A77FD6">
        <w:rPr>
          <w:b/>
          <w:bCs/>
        </w:rPr>
        <w:t>JMS</w:t>
      </w:r>
      <w:r w:rsidR="00847C47" w:rsidRPr="00A77FD6">
        <w:rPr>
          <w:b/>
          <w:bCs/>
        </w:rPr>
        <w:t>,</w:t>
      </w:r>
      <w:r w:rsidRPr="00A77FD6">
        <w:rPr>
          <w:bCs/>
        </w:rPr>
        <w:t>Apache</w:t>
      </w:r>
      <w:r w:rsidR="00167236" w:rsidRPr="00A77FD6">
        <w:rPr>
          <w:b/>
          <w:bCs/>
        </w:rPr>
        <w:t xml:space="preserve"> Active</w:t>
      </w:r>
      <w:r w:rsidRPr="00A77FD6">
        <w:rPr>
          <w:b/>
          <w:bCs/>
        </w:rPr>
        <w:t>MQ</w:t>
      </w:r>
      <w:r w:rsidR="00847C47" w:rsidRPr="00A77FD6">
        <w:rPr>
          <w:b/>
          <w:bCs/>
        </w:rPr>
        <w:t>,</w:t>
      </w:r>
    </w:p>
    <w:p w:rsidR="000D1D7F" w:rsidRPr="00A77FD6" w:rsidRDefault="00167236" w:rsidP="00A77FD6">
      <w:pPr>
        <w:pStyle w:val="NoSpacing"/>
        <w:numPr>
          <w:ilvl w:val="0"/>
          <w:numId w:val="23"/>
        </w:numPr>
        <w:rPr>
          <w:rStyle w:val="normalchar"/>
          <w:rFonts w:cstheme="minorHAnsi"/>
          <w:color w:val="000000" w:themeColor="text1"/>
        </w:rPr>
      </w:pPr>
      <w:r w:rsidRPr="00A77FD6">
        <w:rPr>
          <w:bCs/>
        </w:rPr>
        <w:t>IBM</w:t>
      </w:r>
      <w:r w:rsidRPr="00A77FD6">
        <w:rPr>
          <w:b/>
          <w:bCs/>
        </w:rPr>
        <w:t xml:space="preserve"> MQ</w:t>
      </w:r>
      <w:r w:rsidR="00847C47" w:rsidRPr="00A77FD6">
        <w:rPr>
          <w:b/>
          <w:bCs/>
        </w:rPr>
        <w:t xml:space="preserve">, </w:t>
      </w:r>
      <w:r w:rsidR="00847C47" w:rsidRPr="00A77FD6">
        <w:rPr>
          <w:bCs/>
        </w:rPr>
        <w:t>Apache</w:t>
      </w:r>
      <w:r w:rsidR="00847C47" w:rsidRPr="00A77FD6">
        <w:rPr>
          <w:b/>
          <w:bCs/>
        </w:rPr>
        <w:t xml:space="preserve"> Camel</w:t>
      </w:r>
      <w:r w:rsidR="000D1D7F" w:rsidRPr="00A77FD6">
        <w:rPr>
          <w:b/>
          <w:bCs/>
        </w:rPr>
        <w:t>.</w:t>
      </w:r>
    </w:p>
    <w:p w:rsidR="009D7785" w:rsidRPr="00A77FD6" w:rsidRDefault="00F908D9"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Extensive use of Use Case Model, Use Case Diagrams, C</w:t>
      </w:r>
      <w:r w:rsidR="00162F52" w:rsidRPr="00A77FD6">
        <w:rPr>
          <w:rStyle w:val="normalchar"/>
          <w:rFonts w:cstheme="minorHAnsi"/>
          <w:color w:val="000000" w:themeColor="text1"/>
        </w:rPr>
        <w:t xml:space="preserve">lass Diagrams and </w:t>
      </w:r>
      <w:r w:rsidRPr="00A77FD6">
        <w:rPr>
          <w:rStyle w:val="normalchar"/>
          <w:rFonts w:cstheme="minorHAnsi"/>
          <w:color w:val="000000" w:themeColor="text1"/>
        </w:rPr>
        <w:t>Sequence diagrams</w:t>
      </w:r>
    </w:p>
    <w:p w:rsidR="00F908D9" w:rsidRPr="00A77FD6" w:rsidRDefault="009D7785"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Using</w:t>
      </w:r>
      <w:r w:rsidR="00F908D9" w:rsidRPr="00A77FD6">
        <w:rPr>
          <w:rStyle w:val="normalchar"/>
          <w:rFonts w:cstheme="minorHAnsi"/>
          <w:b/>
          <w:color w:val="000000" w:themeColor="text1"/>
        </w:rPr>
        <w:t xml:space="preserve">Rational </w:t>
      </w:r>
      <w:r w:rsidR="00C94AB1" w:rsidRPr="00A77FD6">
        <w:rPr>
          <w:rStyle w:val="normalchar"/>
          <w:rFonts w:cstheme="minorHAnsi"/>
          <w:b/>
          <w:color w:val="000000" w:themeColor="text1"/>
        </w:rPr>
        <w:t>Rose</w:t>
      </w:r>
      <w:r w:rsidR="00F908D9" w:rsidRPr="00A77FD6">
        <w:rPr>
          <w:rStyle w:val="normalchar"/>
          <w:rFonts w:cstheme="minorHAnsi"/>
          <w:color w:val="000000" w:themeColor="text1"/>
        </w:rPr>
        <w:t xml:space="preserve">and </w:t>
      </w:r>
      <w:r w:rsidR="00F908D9" w:rsidRPr="00A77FD6">
        <w:rPr>
          <w:rStyle w:val="normalchar"/>
          <w:rFonts w:cstheme="minorHAnsi"/>
          <w:b/>
          <w:color w:val="000000" w:themeColor="text1"/>
        </w:rPr>
        <w:t>Microsoft Visio</w:t>
      </w:r>
      <w:r w:rsidR="00F908D9" w:rsidRPr="00A77FD6">
        <w:rPr>
          <w:rStyle w:val="normalchar"/>
          <w:rFonts w:cstheme="minorHAnsi"/>
          <w:color w:val="000000" w:themeColor="text1"/>
        </w:rPr>
        <w:t>.</w:t>
      </w:r>
    </w:p>
    <w:p w:rsidR="009F7685" w:rsidRPr="00A77FD6" w:rsidRDefault="00D558FA" w:rsidP="00A77FD6">
      <w:pPr>
        <w:pStyle w:val="NoSpacing"/>
        <w:numPr>
          <w:ilvl w:val="0"/>
          <w:numId w:val="23"/>
        </w:numPr>
        <w:rPr>
          <w:rStyle w:val="normalchar"/>
          <w:rFonts w:cstheme="minorHAnsi"/>
          <w:color w:val="000000" w:themeColor="text1"/>
        </w:rPr>
      </w:pPr>
      <w:r w:rsidRPr="00A77FD6">
        <w:rPr>
          <w:rStyle w:val="normalchar"/>
          <w:rFonts w:cstheme="minorHAnsi"/>
          <w:color w:val="000000" w:themeColor="text1"/>
        </w:rPr>
        <w:t xml:space="preserve">Hands on experience in using java-based build tools as </w:t>
      </w:r>
      <w:r w:rsidR="009B6113" w:rsidRPr="00A77FD6">
        <w:rPr>
          <w:rStyle w:val="normalchar"/>
          <w:rFonts w:cstheme="minorHAnsi"/>
          <w:color w:val="000000" w:themeColor="text1"/>
        </w:rPr>
        <w:t>Another Neat Tool (</w:t>
      </w:r>
      <w:r w:rsidRPr="00A77FD6">
        <w:rPr>
          <w:rStyle w:val="normalchar"/>
          <w:rFonts w:cstheme="minorHAnsi"/>
          <w:b/>
          <w:color w:val="000000" w:themeColor="text1"/>
        </w:rPr>
        <w:t>ANT</w:t>
      </w:r>
      <w:r w:rsidR="009B6113" w:rsidRPr="00A77FD6">
        <w:rPr>
          <w:rStyle w:val="normalchar"/>
          <w:rFonts w:cstheme="minorHAnsi"/>
          <w:b/>
          <w:color w:val="000000" w:themeColor="text1"/>
        </w:rPr>
        <w:t>)</w:t>
      </w:r>
      <w:r w:rsidR="009F7685" w:rsidRPr="00A77FD6">
        <w:rPr>
          <w:rStyle w:val="normalchar"/>
          <w:rFonts w:cstheme="minorHAnsi"/>
          <w:color w:val="000000" w:themeColor="text1"/>
        </w:rPr>
        <w:t xml:space="preserve">, </w:t>
      </w:r>
      <w:r w:rsidRPr="00A77FD6">
        <w:rPr>
          <w:rStyle w:val="normalchar"/>
          <w:rFonts w:cstheme="minorHAnsi"/>
          <w:b/>
          <w:color w:val="000000" w:themeColor="text1"/>
        </w:rPr>
        <w:t>Maven</w:t>
      </w:r>
      <w:r w:rsidR="009F7685" w:rsidRPr="00A77FD6">
        <w:rPr>
          <w:rStyle w:val="normalchar"/>
          <w:rFonts w:cstheme="minorHAnsi"/>
          <w:color w:val="000000" w:themeColor="text1"/>
        </w:rPr>
        <w:t xml:space="preserve">and </w:t>
      </w:r>
    </w:p>
    <w:p w:rsidR="00D558FA" w:rsidRPr="00A77FD6" w:rsidRDefault="009F7685" w:rsidP="00A77FD6">
      <w:pPr>
        <w:pStyle w:val="NoSpacing"/>
        <w:numPr>
          <w:ilvl w:val="0"/>
          <w:numId w:val="23"/>
        </w:numPr>
        <w:rPr>
          <w:rStyle w:val="normalchar"/>
          <w:rFonts w:cstheme="minorHAnsi"/>
          <w:color w:val="000000" w:themeColor="text1"/>
        </w:rPr>
      </w:pPr>
      <w:r w:rsidRPr="00A77FD6">
        <w:rPr>
          <w:rStyle w:val="normalchar"/>
          <w:rFonts w:cstheme="minorHAnsi"/>
          <w:b/>
          <w:color w:val="000000" w:themeColor="text1"/>
        </w:rPr>
        <w:t>Gradle</w:t>
      </w:r>
      <w:r w:rsidR="00D558FA" w:rsidRPr="00A77FD6">
        <w:rPr>
          <w:rStyle w:val="normalchar"/>
          <w:rFonts w:cstheme="minorHAnsi"/>
          <w:b/>
          <w:color w:val="000000" w:themeColor="text1"/>
        </w:rPr>
        <w:t>.</w:t>
      </w:r>
    </w:p>
    <w:p w:rsidR="00D558FA" w:rsidRPr="00A77FD6" w:rsidRDefault="00D558FA" w:rsidP="00A77FD6">
      <w:pPr>
        <w:pStyle w:val="NoSpacing"/>
        <w:numPr>
          <w:ilvl w:val="0"/>
          <w:numId w:val="23"/>
        </w:numPr>
        <w:rPr>
          <w:rStyle w:val="normalchar"/>
          <w:rFonts w:cstheme="minorHAnsi"/>
          <w:b/>
          <w:color w:val="000000" w:themeColor="text1"/>
        </w:rPr>
      </w:pPr>
      <w:r w:rsidRPr="00A77FD6">
        <w:rPr>
          <w:rStyle w:val="normalchar"/>
          <w:rFonts w:cstheme="minorHAnsi"/>
          <w:color w:val="000000" w:themeColor="text1"/>
        </w:rPr>
        <w:t xml:space="preserve">Experiencewith java-based logging framework as </w:t>
      </w:r>
      <w:r w:rsidRPr="00A77FD6">
        <w:rPr>
          <w:rStyle w:val="normalchar"/>
          <w:rFonts w:cstheme="minorHAnsi"/>
          <w:b/>
          <w:color w:val="000000" w:themeColor="text1"/>
        </w:rPr>
        <w:t>Log4J</w:t>
      </w:r>
      <w:r w:rsidRPr="00A77FD6">
        <w:rPr>
          <w:rStyle w:val="normalchar"/>
          <w:rFonts w:cstheme="minorHAnsi"/>
          <w:color w:val="000000" w:themeColor="text1"/>
        </w:rPr>
        <w:t>.</w:t>
      </w:r>
    </w:p>
    <w:p w:rsidR="003E297E" w:rsidRPr="00A77FD6" w:rsidRDefault="003E297E" w:rsidP="00A77FD6">
      <w:pPr>
        <w:pStyle w:val="NoSpacing"/>
        <w:numPr>
          <w:ilvl w:val="0"/>
          <w:numId w:val="23"/>
        </w:numPr>
        <w:rPr>
          <w:rStyle w:val="normalchar"/>
          <w:rFonts w:cstheme="minorHAnsi"/>
          <w:color w:val="000000" w:themeColor="text1"/>
        </w:rPr>
      </w:pPr>
      <w:r w:rsidRPr="00A77FD6">
        <w:t xml:space="preserve">Expertise in Unit testing using </w:t>
      </w:r>
      <w:r w:rsidR="00C94AB1" w:rsidRPr="00A77FD6">
        <w:rPr>
          <w:b/>
          <w:bCs/>
        </w:rPr>
        <w:t xml:space="preserve">JUnit, TestNG </w:t>
      </w:r>
      <w:r w:rsidR="0007300A" w:rsidRPr="00A77FD6">
        <w:rPr>
          <w:bCs/>
        </w:rPr>
        <w:t>and</w:t>
      </w:r>
      <w:r w:rsidRPr="00A77FD6">
        <w:rPr>
          <w:b/>
          <w:bCs/>
        </w:rPr>
        <w:t xml:space="preserve"> Mockito</w:t>
      </w:r>
      <w:r w:rsidR="009719C8" w:rsidRPr="00A77FD6">
        <w:t>.</w:t>
      </w:r>
    </w:p>
    <w:p w:rsidR="009D7785" w:rsidRPr="00A77FD6" w:rsidRDefault="00F908D9" w:rsidP="00A77FD6">
      <w:pPr>
        <w:pStyle w:val="NoSpacing"/>
        <w:numPr>
          <w:ilvl w:val="0"/>
          <w:numId w:val="23"/>
        </w:numPr>
        <w:rPr>
          <w:rStyle w:val="normalchar"/>
          <w:rFonts w:cstheme="minorHAnsi"/>
          <w:b/>
          <w:color w:val="000000" w:themeColor="text1"/>
        </w:rPr>
      </w:pPr>
      <w:r w:rsidRPr="00A77FD6">
        <w:rPr>
          <w:rStyle w:val="normalchar"/>
          <w:rFonts w:cstheme="minorHAnsi"/>
          <w:color w:val="000000" w:themeColor="text1"/>
        </w:rPr>
        <w:t xml:space="preserve">Experience in different </w:t>
      </w:r>
      <w:r w:rsidRPr="00A77FD6">
        <w:rPr>
          <w:rStyle w:val="normalchar"/>
          <w:rFonts w:cstheme="minorHAnsi"/>
          <w:b/>
          <w:color w:val="000000" w:themeColor="text1"/>
        </w:rPr>
        <w:t>XML</w:t>
      </w:r>
      <w:r w:rsidRPr="00A77FD6">
        <w:rPr>
          <w:rStyle w:val="normalchar"/>
          <w:rFonts w:cstheme="minorHAnsi"/>
          <w:color w:val="000000" w:themeColor="text1"/>
        </w:rPr>
        <w:t xml:space="preserve"> technologies. Implemented Services oriented architectures </w:t>
      </w:r>
      <w:r w:rsidRPr="00A77FD6">
        <w:rPr>
          <w:rStyle w:val="normalchar"/>
          <w:rFonts w:cstheme="minorHAnsi"/>
          <w:b/>
          <w:color w:val="000000" w:themeColor="text1"/>
        </w:rPr>
        <w:t>(SOA)</w:t>
      </w:r>
      <w:r w:rsidRPr="00A77FD6">
        <w:rPr>
          <w:rStyle w:val="normalchar"/>
          <w:rFonts w:cstheme="minorHAnsi"/>
          <w:color w:val="000000" w:themeColor="text1"/>
        </w:rPr>
        <w:t xml:space="preserve"> using</w:t>
      </w:r>
    </w:p>
    <w:p w:rsidR="00F908D9" w:rsidRPr="00A77FD6" w:rsidRDefault="00F908D9" w:rsidP="00A77FD6">
      <w:pPr>
        <w:pStyle w:val="NoSpacing"/>
        <w:numPr>
          <w:ilvl w:val="0"/>
          <w:numId w:val="23"/>
        </w:numPr>
        <w:rPr>
          <w:rStyle w:val="normalchar"/>
          <w:rFonts w:cstheme="minorHAnsi"/>
          <w:b/>
          <w:color w:val="000000" w:themeColor="text1"/>
        </w:rPr>
      </w:pPr>
      <w:r w:rsidRPr="00A77FD6">
        <w:rPr>
          <w:rStyle w:val="normalchar"/>
          <w:rFonts w:cstheme="minorHAnsi"/>
          <w:color w:val="000000" w:themeColor="text1"/>
        </w:rPr>
        <w:t>XML based Web Services</w:t>
      </w:r>
      <w:r w:rsidR="002E3031" w:rsidRPr="00A77FD6">
        <w:rPr>
          <w:rStyle w:val="normalchar"/>
          <w:rFonts w:cstheme="minorHAnsi"/>
          <w:b/>
          <w:color w:val="000000" w:themeColor="text1"/>
        </w:rPr>
        <w:t>SOAP</w:t>
      </w:r>
      <w:r w:rsidR="00C011D1" w:rsidRPr="00A77FD6">
        <w:rPr>
          <w:rStyle w:val="normalchar"/>
          <w:rFonts w:cstheme="minorHAnsi"/>
          <w:b/>
          <w:color w:val="000000" w:themeColor="text1"/>
        </w:rPr>
        <w:t>,</w:t>
      </w:r>
      <w:r w:rsidR="002E3031" w:rsidRPr="00A77FD6">
        <w:rPr>
          <w:rStyle w:val="normalchar"/>
          <w:rFonts w:cstheme="minorHAnsi"/>
          <w:b/>
          <w:color w:val="000000" w:themeColor="text1"/>
        </w:rPr>
        <w:t xml:space="preserve"> RESTful</w:t>
      </w:r>
      <w:r w:rsidR="006051A9" w:rsidRPr="00A77FD6">
        <w:rPr>
          <w:rStyle w:val="normalchar"/>
          <w:rFonts w:cstheme="minorHAnsi"/>
          <w:b/>
          <w:color w:val="000000" w:themeColor="text1"/>
        </w:rPr>
        <w:t>,</w:t>
      </w:r>
      <w:r w:rsidR="002E3031" w:rsidRPr="00A77FD6">
        <w:rPr>
          <w:rStyle w:val="normalchar"/>
          <w:rFonts w:cstheme="minorHAnsi"/>
          <w:b/>
          <w:color w:val="000000" w:themeColor="text1"/>
        </w:rPr>
        <w:t xml:space="preserve"> AXIS, </w:t>
      </w:r>
      <w:r w:rsidR="00CD1918" w:rsidRPr="00A77FD6">
        <w:rPr>
          <w:rStyle w:val="normalchar"/>
          <w:rFonts w:cstheme="minorHAnsi"/>
          <w:b/>
          <w:color w:val="000000" w:themeColor="text1"/>
        </w:rPr>
        <w:t>CXF</w:t>
      </w:r>
      <w:r w:rsidR="002E3031" w:rsidRPr="00A77FD6">
        <w:rPr>
          <w:rStyle w:val="normalchar"/>
          <w:rFonts w:cstheme="minorHAnsi"/>
          <w:b/>
          <w:color w:val="000000" w:themeColor="text1"/>
        </w:rPr>
        <w:t xml:space="preserve">, Jersey, </w:t>
      </w:r>
      <w:r w:rsidR="00CA5F00" w:rsidRPr="00A77FD6">
        <w:rPr>
          <w:rStyle w:val="normalchar"/>
          <w:rFonts w:cstheme="minorHAnsi"/>
          <w:b/>
          <w:color w:val="000000" w:themeColor="text1"/>
        </w:rPr>
        <w:t xml:space="preserve">JAX-WS </w:t>
      </w:r>
      <w:r w:rsidR="00CA5F00" w:rsidRPr="00A77FD6">
        <w:rPr>
          <w:rStyle w:val="normalchar"/>
          <w:rFonts w:cstheme="minorHAnsi"/>
          <w:color w:val="000000" w:themeColor="text1"/>
        </w:rPr>
        <w:t xml:space="preserve">and </w:t>
      </w:r>
      <w:r w:rsidR="00CA5F00" w:rsidRPr="00A77FD6">
        <w:rPr>
          <w:rStyle w:val="normalchar"/>
          <w:rFonts w:cstheme="minorHAnsi"/>
          <w:b/>
          <w:color w:val="000000" w:themeColor="text1"/>
        </w:rPr>
        <w:t>JAX</w:t>
      </w:r>
      <w:r w:rsidR="002E3031" w:rsidRPr="00A77FD6">
        <w:rPr>
          <w:rStyle w:val="normalchar"/>
          <w:rFonts w:cstheme="minorHAnsi"/>
          <w:b/>
          <w:color w:val="000000" w:themeColor="text1"/>
        </w:rPr>
        <w:t>-RS</w:t>
      </w:r>
      <w:r w:rsidRPr="00A77FD6">
        <w:rPr>
          <w:rStyle w:val="normalchar"/>
          <w:rFonts w:cstheme="minorHAnsi"/>
          <w:b/>
          <w:color w:val="000000" w:themeColor="text1"/>
        </w:rPr>
        <w:t>.</w:t>
      </w:r>
    </w:p>
    <w:p w:rsidR="003B4510" w:rsidRPr="00A77FD6" w:rsidRDefault="003B4510" w:rsidP="00A77FD6">
      <w:pPr>
        <w:pStyle w:val="NoSpacing"/>
        <w:numPr>
          <w:ilvl w:val="0"/>
          <w:numId w:val="23"/>
        </w:numPr>
        <w:rPr>
          <w:b/>
        </w:rPr>
      </w:pPr>
      <w:r w:rsidRPr="00A77FD6">
        <w:t xml:space="preserve">Proficient in coding guidelines and validated &amp; fixed the </w:t>
      </w:r>
      <w:r w:rsidRPr="00A77FD6">
        <w:rPr>
          <w:b/>
          <w:bCs/>
        </w:rPr>
        <w:t>Checkstyles</w:t>
      </w:r>
      <w:r w:rsidRPr="00A77FD6">
        <w:t xml:space="preserve">, </w:t>
      </w:r>
      <w:r w:rsidRPr="00A77FD6">
        <w:rPr>
          <w:b/>
          <w:bCs/>
        </w:rPr>
        <w:t xml:space="preserve">PMD </w:t>
      </w:r>
      <w:r w:rsidRPr="00A77FD6">
        <w:rPr>
          <w:bCs/>
        </w:rPr>
        <w:t>defects&amp;</w:t>
      </w:r>
      <w:r w:rsidRPr="00A77FD6">
        <w:rPr>
          <w:b/>
          <w:bCs/>
        </w:rPr>
        <w:t xml:space="preserve"> FindBugs.</w:t>
      </w:r>
    </w:p>
    <w:p w:rsidR="00ED7BE7" w:rsidRPr="00A77FD6" w:rsidRDefault="00ED7BE7" w:rsidP="00A77FD6">
      <w:pPr>
        <w:pStyle w:val="NoSpacing"/>
        <w:numPr>
          <w:ilvl w:val="0"/>
          <w:numId w:val="23"/>
        </w:numPr>
        <w:rPr>
          <w:b/>
        </w:rPr>
      </w:pPr>
      <w:r w:rsidRPr="00A77FD6">
        <w:t xml:space="preserve">Involved in maintaining </w:t>
      </w:r>
      <w:r w:rsidRPr="00A77FD6">
        <w:rPr>
          <w:bCs/>
        </w:rPr>
        <w:t>Authentication</w:t>
      </w:r>
      <w:r w:rsidRPr="00A77FD6">
        <w:t>&amp;</w:t>
      </w:r>
      <w:r w:rsidRPr="00A77FD6">
        <w:rPr>
          <w:bCs/>
        </w:rPr>
        <w:t>Authorizations</w:t>
      </w:r>
      <w:r w:rsidRPr="00A77FD6">
        <w:t xml:space="preserve"> to the web applications.</w:t>
      </w:r>
    </w:p>
    <w:p w:rsidR="00BF3F27" w:rsidRPr="00A77FD6" w:rsidRDefault="00ED7BE7" w:rsidP="00A77FD6">
      <w:pPr>
        <w:pStyle w:val="NoSpacing"/>
        <w:numPr>
          <w:ilvl w:val="0"/>
          <w:numId w:val="23"/>
        </w:numPr>
        <w:rPr>
          <w:rStyle w:val="normalchar"/>
          <w:rFonts w:cstheme="minorHAnsi"/>
          <w:b/>
          <w:color w:val="000000" w:themeColor="text1"/>
        </w:rPr>
      </w:pPr>
      <w:r w:rsidRPr="00A77FD6">
        <w:t>Expert</w:t>
      </w:r>
      <w:r w:rsidR="00A5455B" w:rsidRPr="00A77FD6">
        <w:t>ise in creating the pdf and fetch</w:t>
      </w:r>
      <w:r w:rsidR="009D7785" w:rsidRPr="00A77FD6">
        <w:t xml:space="preserve"> the data from </w:t>
      </w:r>
      <w:r w:rsidRPr="00A77FD6">
        <w:t xml:space="preserve">excel by using </w:t>
      </w:r>
      <w:r w:rsidR="007A6BCB" w:rsidRPr="00A77FD6">
        <w:rPr>
          <w:b/>
        </w:rPr>
        <w:t>I</w:t>
      </w:r>
      <w:r w:rsidR="00151544" w:rsidRPr="00A77FD6">
        <w:rPr>
          <w:b/>
        </w:rPr>
        <w:t>Text</w:t>
      </w:r>
      <w:r w:rsidRPr="00A77FD6">
        <w:t xml:space="preserve"> and </w:t>
      </w:r>
      <w:r w:rsidRPr="00A77FD6">
        <w:rPr>
          <w:b/>
        </w:rPr>
        <w:t>POI</w:t>
      </w:r>
      <w:r w:rsidRPr="00A77FD6">
        <w:t>.</w:t>
      </w:r>
    </w:p>
    <w:p w:rsidR="006051A9" w:rsidRPr="00A77FD6" w:rsidRDefault="00F908D9" w:rsidP="00A77FD6">
      <w:pPr>
        <w:pStyle w:val="NoSpacing"/>
        <w:numPr>
          <w:ilvl w:val="0"/>
          <w:numId w:val="23"/>
        </w:numPr>
        <w:rPr>
          <w:b/>
        </w:rPr>
      </w:pPr>
      <w:r w:rsidRPr="00A77FD6">
        <w:t xml:space="preserve">Experience working with </w:t>
      </w:r>
      <w:r w:rsidR="00592B52" w:rsidRPr="00A77FD6">
        <w:t xml:space="preserve">source configuration management </w:t>
      </w:r>
      <w:r w:rsidR="006051A9" w:rsidRPr="00A77FD6">
        <w:t xml:space="preserve">versioning tools like </w:t>
      </w:r>
      <w:r w:rsidRPr="00A77FD6">
        <w:rPr>
          <w:b/>
        </w:rPr>
        <w:t>CVS</w:t>
      </w:r>
      <w:r w:rsidRPr="00A77FD6">
        <w:t>,</w:t>
      </w:r>
      <w:r w:rsidR="006051A9" w:rsidRPr="00A77FD6">
        <w:rPr>
          <w:b/>
          <w:bCs/>
        </w:rPr>
        <w:t>SVN,</w:t>
      </w:r>
    </w:p>
    <w:p w:rsidR="00C10CE6" w:rsidRPr="00A77FD6" w:rsidRDefault="006051A9" w:rsidP="00A77FD6">
      <w:pPr>
        <w:pStyle w:val="NoSpacing"/>
        <w:numPr>
          <w:ilvl w:val="0"/>
          <w:numId w:val="23"/>
        </w:numPr>
        <w:rPr>
          <w:b/>
        </w:rPr>
      </w:pPr>
      <w:r w:rsidRPr="00A77FD6">
        <w:rPr>
          <w:b/>
          <w:bCs/>
        </w:rPr>
        <w:t>GitHub,</w:t>
      </w:r>
      <w:r w:rsidR="00305289" w:rsidRPr="00A77FD6">
        <w:rPr>
          <w:bCs/>
        </w:rPr>
        <w:t>Rational</w:t>
      </w:r>
      <w:r w:rsidR="00305289" w:rsidRPr="00A77FD6">
        <w:rPr>
          <w:b/>
          <w:bCs/>
        </w:rPr>
        <w:t>Clear Case.</w:t>
      </w:r>
    </w:p>
    <w:p w:rsidR="00744934" w:rsidRPr="00A77FD6" w:rsidRDefault="00744934" w:rsidP="00A77FD6">
      <w:pPr>
        <w:pStyle w:val="NoSpacing"/>
        <w:numPr>
          <w:ilvl w:val="0"/>
          <w:numId w:val="23"/>
        </w:numPr>
      </w:pPr>
      <w:r w:rsidRPr="00A77FD6">
        <w:t xml:space="preserve">Extensively knowledge in Oracle </w:t>
      </w:r>
      <w:r w:rsidRPr="00A77FD6">
        <w:rPr>
          <w:b/>
        </w:rPr>
        <w:t xml:space="preserve">SOA </w:t>
      </w:r>
      <w:r w:rsidRPr="00A77FD6">
        <w:t xml:space="preserve">Suite with a strong focus on Business Process Execution </w:t>
      </w:r>
    </w:p>
    <w:p w:rsidR="00744934" w:rsidRPr="00A77FD6" w:rsidRDefault="00744934" w:rsidP="00A77FD6">
      <w:pPr>
        <w:pStyle w:val="NoSpacing"/>
        <w:numPr>
          <w:ilvl w:val="0"/>
          <w:numId w:val="23"/>
        </w:numPr>
      </w:pPr>
      <w:r w:rsidRPr="00A77FD6">
        <w:t>Language (</w:t>
      </w:r>
      <w:r w:rsidRPr="00A77FD6">
        <w:rPr>
          <w:b/>
        </w:rPr>
        <w:t>BPEL</w:t>
      </w:r>
      <w:r w:rsidRPr="00A77FD6">
        <w:t>).</w:t>
      </w:r>
    </w:p>
    <w:p w:rsidR="00744934" w:rsidRPr="00A77FD6" w:rsidRDefault="00744934" w:rsidP="00A77FD6">
      <w:pPr>
        <w:pStyle w:val="NoSpacing"/>
        <w:numPr>
          <w:ilvl w:val="0"/>
          <w:numId w:val="23"/>
        </w:numPr>
      </w:pPr>
      <w:r w:rsidRPr="00A77FD6">
        <w:t xml:space="preserve">Knowledge in developing BPEL Processes using </w:t>
      </w:r>
      <w:r w:rsidRPr="00A77FD6">
        <w:rPr>
          <w:b/>
        </w:rPr>
        <w:t>Oracle Technology Adapters(</w:t>
      </w:r>
      <w:r w:rsidRPr="00A77FD6">
        <w:t xml:space="preserve">File Adapter, FTP </w:t>
      </w:r>
    </w:p>
    <w:p w:rsidR="00744934" w:rsidRPr="00A77FD6" w:rsidRDefault="00744934" w:rsidP="00A77FD6">
      <w:pPr>
        <w:pStyle w:val="NoSpacing"/>
        <w:numPr>
          <w:ilvl w:val="0"/>
          <w:numId w:val="23"/>
        </w:numPr>
      </w:pPr>
      <w:r w:rsidRPr="00A77FD6">
        <w:t>Adapter, DB Adapter, JMS Adapter, Apps Adapter).</w:t>
      </w:r>
    </w:p>
    <w:p w:rsidR="00744934" w:rsidRPr="00A77FD6" w:rsidRDefault="00744934" w:rsidP="00A77FD6">
      <w:pPr>
        <w:pStyle w:val="NoSpacing"/>
        <w:numPr>
          <w:ilvl w:val="0"/>
          <w:numId w:val="23"/>
        </w:numPr>
      </w:pPr>
      <w:r w:rsidRPr="00A77FD6">
        <w:t xml:space="preserve">Understanding Web Services like </w:t>
      </w:r>
      <w:r w:rsidR="00C011D1" w:rsidRPr="00A77FD6">
        <w:rPr>
          <w:b/>
        </w:rPr>
        <w:t>XSD, XSLT</w:t>
      </w:r>
      <w:r w:rsidRPr="00A77FD6">
        <w:t>and</w:t>
      </w:r>
      <w:r w:rsidRPr="00A77FD6">
        <w:rPr>
          <w:b/>
        </w:rPr>
        <w:t xml:space="preserve"> XPATH </w:t>
      </w:r>
      <w:r w:rsidRPr="00A77FD6">
        <w:t>in</w:t>
      </w:r>
      <w:r w:rsidRPr="00A77FD6">
        <w:rPr>
          <w:b/>
        </w:rPr>
        <w:t xml:space="preserve"> BPEL</w:t>
      </w:r>
      <w:r w:rsidRPr="00A77FD6">
        <w:t xml:space="preserve"> service Development.</w:t>
      </w:r>
    </w:p>
    <w:p w:rsidR="00744934" w:rsidRPr="00A77FD6" w:rsidRDefault="00744934" w:rsidP="00A77FD6">
      <w:pPr>
        <w:pStyle w:val="NoSpacing"/>
        <w:numPr>
          <w:ilvl w:val="0"/>
          <w:numId w:val="23"/>
        </w:numPr>
      </w:pPr>
      <w:r w:rsidRPr="00A77FD6">
        <w:lastRenderedPageBreak/>
        <w:t xml:space="preserve">Familiarity in </w:t>
      </w:r>
      <w:r w:rsidRPr="00A77FD6">
        <w:rPr>
          <w:b/>
        </w:rPr>
        <w:t>SOA</w:t>
      </w:r>
      <w:r w:rsidRPr="00A77FD6">
        <w:t xml:space="preserve"> administration tasks such as creating and modifying </w:t>
      </w:r>
      <w:r w:rsidRPr="00A77FD6">
        <w:rPr>
          <w:b/>
        </w:rPr>
        <w:t xml:space="preserve">JNDI </w:t>
      </w:r>
      <w:r w:rsidRPr="00A77FD6">
        <w:t>and managing</w:t>
      </w:r>
    </w:p>
    <w:p w:rsidR="00744934" w:rsidRPr="00A77FD6" w:rsidRDefault="00744934" w:rsidP="00A77FD6">
      <w:pPr>
        <w:pStyle w:val="NoSpacing"/>
        <w:numPr>
          <w:ilvl w:val="0"/>
          <w:numId w:val="23"/>
        </w:numPr>
      </w:pPr>
      <w:r w:rsidRPr="00A77FD6">
        <w:t xml:space="preserve">Domains and </w:t>
      </w:r>
      <w:r w:rsidRPr="00A77FD6">
        <w:rPr>
          <w:b/>
        </w:rPr>
        <w:t>data source</w:t>
      </w:r>
      <w:r w:rsidRPr="00A77FD6">
        <w:t>.</w:t>
      </w:r>
    </w:p>
    <w:p w:rsidR="00744934" w:rsidRPr="00A77FD6" w:rsidRDefault="00744934" w:rsidP="00A77FD6">
      <w:pPr>
        <w:pStyle w:val="NoSpacing"/>
        <w:numPr>
          <w:ilvl w:val="0"/>
          <w:numId w:val="23"/>
        </w:numPr>
      </w:pPr>
      <w:r w:rsidRPr="00A77FD6">
        <w:rPr>
          <w:rFonts w:eastAsia="Times New Roman"/>
        </w:rPr>
        <w:t>Knowledge in public and private cloud platforms like Amazon Web Services (</w:t>
      </w:r>
      <w:r w:rsidRPr="00A77FD6">
        <w:rPr>
          <w:rFonts w:eastAsia="Times New Roman"/>
          <w:b/>
        </w:rPr>
        <w:t>AWS</w:t>
      </w:r>
      <w:r w:rsidRPr="00A77FD6">
        <w:rPr>
          <w:rFonts w:eastAsia="Times New Roman"/>
        </w:rPr>
        <w:t>).</w:t>
      </w:r>
    </w:p>
    <w:p w:rsidR="003B7E6A" w:rsidRPr="00A77FD6" w:rsidRDefault="003B7E6A" w:rsidP="00A77FD6">
      <w:pPr>
        <w:pStyle w:val="NoSpacing"/>
        <w:numPr>
          <w:ilvl w:val="0"/>
          <w:numId w:val="23"/>
        </w:numPr>
      </w:pPr>
      <w:r w:rsidRPr="00A77FD6">
        <w:rPr>
          <w:rFonts w:eastAsia="Times New Roman"/>
        </w:rPr>
        <w:t xml:space="preserve">Knowledge in </w:t>
      </w:r>
      <w:r w:rsidR="00744934" w:rsidRPr="00A77FD6">
        <w:rPr>
          <w:rFonts w:eastAsia="Times New Roman"/>
        </w:rPr>
        <w:t>all AWS offerings including EC2, Block Storage (</w:t>
      </w:r>
      <w:r w:rsidR="00744934" w:rsidRPr="00A77FD6">
        <w:rPr>
          <w:rFonts w:eastAsia="Times New Roman"/>
          <w:b/>
        </w:rPr>
        <w:t>EBS</w:t>
      </w:r>
      <w:r w:rsidR="00744934" w:rsidRPr="00A77FD6">
        <w:rPr>
          <w:rFonts w:eastAsia="Times New Roman"/>
        </w:rPr>
        <w:t>), Load-balancers(</w:t>
      </w:r>
      <w:r w:rsidR="00744934" w:rsidRPr="00A77FD6">
        <w:rPr>
          <w:rFonts w:eastAsia="Times New Roman"/>
          <w:b/>
        </w:rPr>
        <w:t>ELB</w:t>
      </w:r>
      <w:r w:rsidR="00383439" w:rsidRPr="00A77FD6">
        <w:rPr>
          <w:rFonts w:eastAsia="Times New Roman"/>
        </w:rPr>
        <w:t>), Auto</w:t>
      </w:r>
    </w:p>
    <w:p w:rsidR="00744934" w:rsidRPr="00A77FD6" w:rsidRDefault="003B7E6A" w:rsidP="00A77FD6">
      <w:pPr>
        <w:pStyle w:val="NoSpacing"/>
        <w:numPr>
          <w:ilvl w:val="0"/>
          <w:numId w:val="23"/>
        </w:numPr>
      </w:pPr>
      <w:r w:rsidRPr="00A77FD6">
        <w:rPr>
          <w:rFonts w:eastAsia="Times New Roman"/>
        </w:rPr>
        <w:t>Scaling</w:t>
      </w:r>
      <w:r w:rsidR="00383439" w:rsidRPr="00A77FD6">
        <w:rPr>
          <w:rFonts w:eastAsia="Times New Roman"/>
        </w:rPr>
        <w:t xml:space="preserve"> groups, </w:t>
      </w:r>
      <w:r w:rsidR="00744934" w:rsidRPr="00A77FD6">
        <w:rPr>
          <w:rFonts w:eastAsia="Times New Roman"/>
        </w:rPr>
        <w:t>Route53.</w:t>
      </w:r>
    </w:p>
    <w:p w:rsidR="00120574" w:rsidRPr="00A77FD6" w:rsidRDefault="00120574" w:rsidP="00A77FD6">
      <w:pPr>
        <w:pStyle w:val="NoSpacing"/>
        <w:numPr>
          <w:ilvl w:val="0"/>
          <w:numId w:val="23"/>
        </w:numPr>
        <w:rPr>
          <w:rFonts w:eastAsia="Times New Roman"/>
        </w:rPr>
      </w:pPr>
      <w:r w:rsidRPr="00A77FD6">
        <w:rPr>
          <w:rFonts w:eastAsia="Times New Roman"/>
        </w:rPr>
        <w:t xml:space="preserve">Knowledge in setting up databases in AWS using </w:t>
      </w:r>
      <w:r w:rsidRPr="00A77FD6">
        <w:rPr>
          <w:rFonts w:eastAsia="Times New Roman"/>
          <w:b/>
        </w:rPr>
        <w:t>RDS,</w:t>
      </w:r>
      <w:r w:rsidRPr="00A77FD6">
        <w:rPr>
          <w:rFonts w:eastAsia="Times New Roman"/>
        </w:rPr>
        <w:t xml:space="preserve"> storage using </w:t>
      </w:r>
      <w:r w:rsidRPr="00A77FD6">
        <w:rPr>
          <w:rFonts w:eastAsia="Times New Roman"/>
          <w:b/>
        </w:rPr>
        <w:t>S3</w:t>
      </w:r>
      <w:r w:rsidRPr="00A77FD6">
        <w:rPr>
          <w:rFonts w:eastAsia="Times New Roman"/>
        </w:rPr>
        <w:t xml:space="preserve"> bucket and configuring</w:t>
      </w:r>
    </w:p>
    <w:p w:rsidR="00744934" w:rsidRPr="00A77FD6" w:rsidRDefault="00120574" w:rsidP="00A77FD6">
      <w:pPr>
        <w:pStyle w:val="NoSpacing"/>
        <w:numPr>
          <w:ilvl w:val="0"/>
          <w:numId w:val="23"/>
        </w:numPr>
        <w:rPr>
          <w:rFonts w:eastAsia="Times New Roman"/>
        </w:rPr>
      </w:pPr>
      <w:r w:rsidRPr="00A77FD6">
        <w:rPr>
          <w:rFonts w:eastAsia="Times New Roman"/>
        </w:rPr>
        <w:t>Instance backups to S3 bucket to ensure fault tolerance and high availability.</w:t>
      </w:r>
    </w:p>
    <w:p w:rsidR="009D7785" w:rsidRPr="00A77FD6" w:rsidRDefault="00964ACD" w:rsidP="00A77FD6">
      <w:pPr>
        <w:pStyle w:val="NoSpacing"/>
        <w:numPr>
          <w:ilvl w:val="0"/>
          <w:numId w:val="23"/>
        </w:numPr>
      </w:pPr>
      <w:r w:rsidRPr="00A77FD6">
        <w:t>Experience in interacting with the clients, collecting requirement specifications from the</w:t>
      </w:r>
      <w:r w:rsidR="001D5DA7" w:rsidRPr="00A77FD6">
        <w:t xml:space="preserve"> client side</w:t>
      </w:r>
    </w:p>
    <w:p w:rsidR="00964ACD" w:rsidRPr="00A77FD6" w:rsidRDefault="009D7785" w:rsidP="00A77FD6">
      <w:pPr>
        <w:pStyle w:val="NoSpacing"/>
        <w:numPr>
          <w:ilvl w:val="0"/>
          <w:numId w:val="23"/>
        </w:numPr>
      </w:pPr>
      <w:r w:rsidRPr="00A77FD6">
        <w:t>And</w:t>
      </w:r>
      <w:r w:rsidR="00964ACD" w:rsidRPr="00A77FD6">
        <w:t xml:space="preserve"> performing requirement analysis and design. </w:t>
      </w:r>
    </w:p>
    <w:p w:rsidR="009D7785" w:rsidRPr="00A77FD6" w:rsidRDefault="00964ACD" w:rsidP="00A77FD6">
      <w:pPr>
        <w:pStyle w:val="NoSpacing"/>
        <w:numPr>
          <w:ilvl w:val="0"/>
          <w:numId w:val="23"/>
        </w:numPr>
      </w:pPr>
      <w:r w:rsidRPr="00A77FD6">
        <w:t>Worked extensively on testing, troubleshooting, code review, preparing user documentation and post</w:t>
      </w:r>
    </w:p>
    <w:p w:rsidR="00964ACD" w:rsidRPr="00A77FD6" w:rsidRDefault="009D7785" w:rsidP="00A77FD6">
      <w:pPr>
        <w:pStyle w:val="NoSpacing"/>
        <w:numPr>
          <w:ilvl w:val="0"/>
          <w:numId w:val="23"/>
        </w:numPr>
      </w:pPr>
      <w:r w:rsidRPr="00A77FD6">
        <w:t>Implementation</w:t>
      </w:r>
      <w:r w:rsidR="00964ACD" w:rsidRPr="00A77FD6">
        <w:t xml:space="preserve"> support. </w:t>
      </w:r>
    </w:p>
    <w:p w:rsidR="009D7785" w:rsidRPr="00A77FD6" w:rsidRDefault="00964ACD" w:rsidP="00A77FD6">
      <w:pPr>
        <w:pStyle w:val="NoSpacing"/>
        <w:numPr>
          <w:ilvl w:val="0"/>
          <w:numId w:val="23"/>
        </w:numPr>
      </w:pPr>
      <w:r w:rsidRPr="00A77FD6">
        <w:t>Team player with ability to communicate at all levels of development process. Good knowledge of</w:t>
      </w:r>
    </w:p>
    <w:p w:rsidR="00975709" w:rsidRPr="00A77FD6" w:rsidRDefault="00964ACD" w:rsidP="00A77FD6">
      <w:pPr>
        <w:pStyle w:val="NoSpacing"/>
        <w:numPr>
          <w:ilvl w:val="0"/>
          <w:numId w:val="23"/>
        </w:numPr>
      </w:pPr>
      <w:r w:rsidRPr="00A77FD6">
        <w:t>Extreme Development process.</w:t>
      </w:r>
    </w:p>
    <w:p w:rsidR="002418AD" w:rsidRPr="00A77FD6" w:rsidRDefault="002418AD" w:rsidP="00A43056">
      <w:pPr>
        <w:tabs>
          <w:tab w:val="left" w:pos="360"/>
        </w:tabs>
        <w:rPr>
          <w:rFonts w:cstheme="minorHAnsi"/>
          <w:color w:val="000000" w:themeColor="text1"/>
        </w:rPr>
      </w:pPr>
    </w:p>
    <w:p w:rsidR="00342ADB" w:rsidRPr="00A77FD6" w:rsidRDefault="004B5A5B" w:rsidP="00160FC6">
      <w:pPr>
        <w:rPr>
          <w:rFonts w:cstheme="minorHAnsi"/>
          <w:b/>
          <w:bCs/>
          <w:color w:val="000000" w:themeColor="text1"/>
        </w:rPr>
      </w:pPr>
      <w:r w:rsidRPr="00A77FD6">
        <w:rPr>
          <w:rFonts w:cstheme="minorHAnsi"/>
          <w:b/>
          <w:bCs/>
          <w:color w:val="000000" w:themeColor="text1"/>
        </w:rPr>
        <w:t>Technical Skills:</w:t>
      </w:r>
    </w:p>
    <w:p w:rsidR="00A43056" w:rsidRPr="00A77FD6" w:rsidRDefault="00A43056" w:rsidP="00B438F0">
      <w:pPr>
        <w:rPr>
          <w:rFonts w:cstheme="minorHAnsi"/>
          <w:b/>
          <w:bCs/>
          <w:color w:val="000000" w:themeColor="text1"/>
        </w:rPr>
      </w:pPr>
    </w:p>
    <w:tbl>
      <w:tblPr>
        <w:tblStyle w:val="TableGrid"/>
        <w:tblW w:w="9540" w:type="dxa"/>
        <w:tblInd w:w="198" w:type="dxa"/>
        <w:tblLook w:val="04A0"/>
      </w:tblPr>
      <w:tblGrid>
        <w:gridCol w:w="2776"/>
        <w:gridCol w:w="6764"/>
      </w:tblGrid>
      <w:tr w:rsidR="00A43056" w:rsidRPr="00A77FD6" w:rsidTr="00F1632D">
        <w:trPr>
          <w:trHeight w:val="234"/>
        </w:trPr>
        <w:tc>
          <w:tcPr>
            <w:tcW w:w="2776" w:type="dxa"/>
          </w:tcPr>
          <w:p w:rsidR="004B5A5B" w:rsidRPr="00A77FD6" w:rsidRDefault="004B5A5B" w:rsidP="00A43056">
            <w:pPr>
              <w:rPr>
                <w:rStyle w:val="normalchar"/>
                <w:rFonts w:cstheme="minorHAnsi"/>
                <w:color w:val="000000" w:themeColor="text1"/>
              </w:rPr>
            </w:pPr>
            <w:r w:rsidRPr="00A77FD6">
              <w:rPr>
                <w:rStyle w:val="normalchar"/>
                <w:rFonts w:cstheme="minorHAnsi"/>
                <w:color w:val="000000" w:themeColor="text1"/>
              </w:rPr>
              <w:t>Languages</w:t>
            </w:r>
          </w:p>
        </w:tc>
        <w:tc>
          <w:tcPr>
            <w:tcW w:w="6764" w:type="dxa"/>
          </w:tcPr>
          <w:p w:rsidR="00876EF9" w:rsidRPr="00A77FD6" w:rsidRDefault="004B5A5B" w:rsidP="00A43056">
            <w:pPr>
              <w:rPr>
                <w:rStyle w:val="normalchar"/>
                <w:rFonts w:cstheme="minorHAnsi"/>
                <w:color w:val="000000" w:themeColor="text1"/>
              </w:rPr>
            </w:pPr>
            <w:r w:rsidRPr="00A77FD6">
              <w:rPr>
                <w:rStyle w:val="normalchar"/>
                <w:rFonts w:cstheme="minorHAnsi"/>
                <w:color w:val="000000" w:themeColor="text1"/>
              </w:rPr>
              <w:t>Java</w:t>
            </w:r>
            <w:r w:rsidR="00855FCA" w:rsidRPr="00A77FD6">
              <w:rPr>
                <w:rStyle w:val="normalchar"/>
                <w:rFonts w:cstheme="minorHAnsi"/>
                <w:color w:val="000000" w:themeColor="text1"/>
              </w:rPr>
              <w:t xml:space="preserve">, Python, </w:t>
            </w:r>
            <w:r w:rsidRPr="00A77FD6">
              <w:rPr>
                <w:rStyle w:val="normalchar"/>
                <w:rFonts w:cstheme="minorHAnsi"/>
                <w:color w:val="000000" w:themeColor="text1"/>
              </w:rPr>
              <w:t>PL</w:t>
            </w:r>
            <w:r w:rsidRPr="00A77FD6">
              <w:rPr>
                <w:rStyle w:val="normalchar"/>
                <w:rFonts w:cstheme="minorHAnsi"/>
                <w:b/>
                <w:color w:val="000000" w:themeColor="text1"/>
              </w:rPr>
              <w:t>/</w:t>
            </w:r>
            <w:r w:rsidR="00437A50" w:rsidRPr="00A77FD6">
              <w:rPr>
                <w:rStyle w:val="normalchar"/>
                <w:rFonts w:cstheme="minorHAnsi"/>
                <w:color w:val="000000" w:themeColor="text1"/>
              </w:rPr>
              <w:t>SQL.</w:t>
            </w:r>
          </w:p>
        </w:tc>
      </w:tr>
      <w:tr w:rsidR="00A43056" w:rsidRPr="00A77FD6" w:rsidTr="00F1632D">
        <w:trPr>
          <w:trHeight w:val="287"/>
        </w:trPr>
        <w:tc>
          <w:tcPr>
            <w:tcW w:w="2776" w:type="dxa"/>
          </w:tcPr>
          <w:p w:rsidR="004B5A5B" w:rsidRPr="00A77FD6" w:rsidRDefault="00876EF9" w:rsidP="00A43056">
            <w:pPr>
              <w:rPr>
                <w:rStyle w:val="normalchar"/>
                <w:rFonts w:cstheme="minorHAnsi"/>
                <w:color w:val="000000" w:themeColor="text1"/>
              </w:rPr>
            </w:pPr>
            <w:r w:rsidRPr="00A77FD6">
              <w:rPr>
                <w:rStyle w:val="normalchar"/>
                <w:rFonts w:cstheme="minorHAnsi"/>
                <w:color w:val="000000" w:themeColor="text1"/>
              </w:rPr>
              <w:t xml:space="preserve">Java </w:t>
            </w:r>
            <w:r w:rsidR="004B5A5B" w:rsidRPr="00A77FD6">
              <w:rPr>
                <w:rStyle w:val="normalchar"/>
                <w:rFonts w:cstheme="minorHAnsi"/>
                <w:color w:val="000000" w:themeColor="text1"/>
              </w:rPr>
              <w:t>EE</w:t>
            </w:r>
          </w:p>
        </w:tc>
        <w:tc>
          <w:tcPr>
            <w:tcW w:w="6764" w:type="dxa"/>
          </w:tcPr>
          <w:p w:rsidR="004B5A5B" w:rsidRPr="00A77FD6" w:rsidRDefault="00437A50" w:rsidP="00A43056">
            <w:pPr>
              <w:rPr>
                <w:rStyle w:val="normalchar"/>
                <w:rFonts w:cstheme="minorHAnsi"/>
                <w:color w:val="000000" w:themeColor="text1"/>
              </w:rPr>
            </w:pPr>
            <w:r w:rsidRPr="00A77FD6">
              <w:rPr>
                <w:rStyle w:val="normalchar"/>
                <w:rFonts w:cstheme="minorHAnsi"/>
                <w:color w:val="000000" w:themeColor="text1"/>
              </w:rPr>
              <w:t>Servlet</w:t>
            </w:r>
            <w:r w:rsidR="00B96A90" w:rsidRPr="00A77FD6">
              <w:rPr>
                <w:rStyle w:val="normalchar"/>
                <w:rFonts w:cstheme="minorHAnsi"/>
                <w:color w:val="000000" w:themeColor="text1"/>
              </w:rPr>
              <w:t>,</w:t>
            </w:r>
            <w:r w:rsidRPr="00A77FD6">
              <w:rPr>
                <w:rStyle w:val="normalchar"/>
                <w:rFonts w:cstheme="minorHAnsi"/>
                <w:color w:val="000000" w:themeColor="text1"/>
              </w:rPr>
              <w:t>JSP, JDBC</w:t>
            </w:r>
            <w:r w:rsidR="00876EF9" w:rsidRPr="00A77FD6">
              <w:rPr>
                <w:rStyle w:val="normalchar"/>
                <w:rFonts w:cstheme="minorHAnsi"/>
                <w:color w:val="000000" w:themeColor="text1"/>
              </w:rPr>
              <w:t xml:space="preserve">, </w:t>
            </w:r>
            <w:r w:rsidR="004B5A5B" w:rsidRPr="00A77FD6">
              <w:rPr>
                <w:rStyle w:val="normalchar"/>
                <w:rFonts w:cstheme="minorHAnsi"/>
                <w:color w:val="000000" w:themeColor="text1"/>
              </w:rPr>
              <w:t>RMI, JNDI,XML,DOM,SAX,Java Mail,</w:t>
            </w:r>
            <w:r w:rsidRPr="00A77FD6">
              <w:rPr>
                <w:rStyle w:val="normalchar"/>
                <w:rFonts w:cstheme="minorHAnsi"/>
                <w:color w:val="000000" w:themeColor="text1"/>
              </w:rPr>
              <w:t>JPA</w:t>
            </w:r>
            <w:r w:rsidR="00855FCA" w:rsidRPr="00A77FD6">
              <w:rPr>
                <w:rStyle w:val="normalchar"/>
                <w:rFonts w:cstheme="minorHAnsi"/>
                <w:color w:val="000000" w:themeColor="text1"/>
              </w:rPr>
              <w:t>, JSF</w:t>
            </w:r>
            <w:r w:rsidRPr="00A77FD6">
              <w:rPr>
                <w:rStyle w:val="normalchar"/>
                <w:rFonts w:cstheme="minorHAnsi"/>
                <w:color w:val="000000" w:themeColor="text1"/>
              </w:rPr>
              <w:t xml:space="preserve">. </w:t>
            </w:r>
          </w:p>
        </w:tc>
      </w:tr>
      <w:tr w:rsidR="00A43056" w:rsidRPr="00A77FD6" w:rsidTr="004F5A17">
        <w:trPr>
          <w:trHeight w:val="260"/>
        </w:trPr>
        <w:tc>
          <w:tcPr>
            <w:tcW w:w="2776" w:type="dxa"/>
          </w:tcPr>
          <w:p w:rsidR="00437A50" w:rsidRPr="00A77FD6" w:rsidRDefault="00437A50" w:rsidP="00A43056">
            <w:pPr>
              <w:rPr>
                <w:rStyle w:val="normalchar"/>
                <w:rFonts w:cstheme="minorHAnsi"/>
                <w:color w:val="000000" w:themeColor="text1"/>
              </w:rPr>
            </w:pPr>
            <w:r w:rsidRPr="00A77FD6">
              <w:rPr>
                <w:rStyle w:val="normalchar"/>
                <w:rFonts w:cstheme="minorHAnsi"/>
                <w:color w:val="000000" w:themeColor="text1"/>
              </w:rPr>
              <w:t>Front-End technologies</w:t>
            </w:r>
          </w:p>
        </w:tc>
        <w:tc>
          <w:tcPr>
            <w:tcW w:w="6764" w:type="dxa"/>
          </w:tcPr>
          <w:p w:rsidR="00437A50" w:rsidRPr="00A77FD6" w:rsidRDefault="004F5A17" w:rsidP="004F5A17">
            <w:pPr>
              <w:rPr>
                <w:rStyle w:val="normalchar"/>
                <w:rFonts w:cstheme="minorHAnsi"/>
                <w:color w:val="000000" w:themeColor="text1"/>
              </w:rPr>
            </w:pPr>
            <w:r w:rsidRPr="00A77FD6">
              <w:rPr>
                <w:rStyle w:val="normalchar"/>
                <w:rFonts w:cstheme="minorHAnsi"/>
                <w:color w:val="000000" w:themeColor="text1"/>
              </w:rPr>
              <w:t>HTML/</w:t>
            </w:r>
            <w:r w:rsidR="00437A50" w:rsidRPr="00A77FD6">
              <w:rPr>
                <w:rStyle w:val="normalchar"/>
                <w:rFonts w:cstheme="minorHAnsi"/>
                <w:color w:val="000000" w:themeColor="text1"/>
              </w:rPr>
              <w:t>HTML5</w:t>
            </w:r>
            <w:r w:rsidRPr="00A77FD6">
              <w:rPr>
                <w:rStyle w:val="normalchar"/>
                <w:rFonts w:cstheme="minorHAnsi"/>
                <w:color w:val="000000" w:themeColor="text1"/>
              </w:rPr>
              <w:t>, CSS/</w:t>
            </w:r>
            <w:r w:rsidR="00A43056" w:rsidRPr="00A77FD6">
              <w:rPr>
                <w:rStyle w:val="normalchar"/>
                <w:rFonts w:cstheme="minorHAnsi"/>
                <w:color w:val="000000" w:themeColor="text1"/>
              </w:rPr>
              <w:t>CSS3, AJAX</w:t>
            </w:r>
            <w:r w:rsidR="00D0136F" w:rsidRPr="00A77FD6">
              <w:rPr>
                <w:rStyle w:val="normalchar"/>
                <w:rFonts w:cstheme="minorHAnsi"/>
                <w:color w:val="000000" w:themeColor="text1"/>
              </w:rPr>
              <w:t xml:space="preserve">, </w:t>
            </w:r>
            <w:r w:rsidR="001E0C6A" w:rsidRPr="00A77FD6">
              <w:rPr>
                <w:rStyle w:val="normalchar"/>
                <w:rFonts w:cstheme="minorHAnsi"/>
                <w:color w:val="000000" w:themeColor="text1"/>
              </w:rPr>
              <w:t>JQuery</w:t>
            </w:r>
            <w:r w:rsidR="0015791D" w:rsidRPr="00A77FD6">
              <w:rPr>
                <w:rStyle w:val="normalchar"/>
                <w:rFonts w:cstheme="minorHAnsi"/>
                <w:color w:val="000000" w:themeColor="text1"/>
              </w:rPr>
              <w:t xml:space="preserve">, </w:t>
            </w:r>
            <w:r w:rsidR="00D0136F" w:rsidRPr="00A77FD6">
              <w:rPr>
                <w:rStyle w:val="normalchar"/>
                <w:rFonts w:cstheme="minorHAnsi"/>
                <w:color w:val="000000" w:themeColor="text1"/>
              </w:rPr>
              <w:t>ReactJS, AngularJS</w:t>
            </w:r>
            <w:r w:rsidR="00437A50" w:rsidRPr="00A77FD6">
              <w:rPr>
                <w:rStyle w:val="normalchar"/>
                <w:rFonts w:cstheme="minorHAnsi"/>
                <w:color w:val="000000" w:themeColor="text1"/>
              </w:rPr>
              <w:t>.</w:t>
            </w:r>
          </w:p>
        </w:tc>
      </w:tr>
      <w:tr w:rsidR="00A43056" w:rsidRPr="00A77FD6" w:rsidTr="00F1632D">
        <w:trPr>
          <w:trHeight w:val="249"/>
        </w:trPr>
        <w:tc>
          <w:tcPr>
            <w:tcW w:w="2776" w:type="dxa"/>
          </w:tcPr>
          <w:p w:rsidR="004B5A5B" w:rsidRPr="00A77FD6" w:rsidRDefault="004B5A5B" w:rsidP="00A43056">
            <w:pPr>
              <w:rPr>
                <w:rStyle w:val="normalchar"/>
                <w:rFonts w:cstheme="minorHAnsi"/>
                <w:color w:val="000000" w:themeColor="text1"/>
              </w:rPr>
            </w:pPr>
            <w:r w:rsidRPr="00A77FD6">
              <w:rPr>
                <w:rStyle w:val="normalchar"/>
                <w:rFonts w:cstheme="minorHAnsi"/>
                <w:color w:val="000000" w:themeColor="text1"/>
              </w:rPr>
              <w:t>Application Servers</w:t>
            </w:r>
          </w:p>
        </w:tc>
        <w:tc>
          <w:tcPr>
            <w:tcW w:w="6764" w:type="dxa"/>
          </w:tcPr>
          <w:p w:rsidR="004B5A5B" w:rsidRPr="00A77FD6" w:rsidRDefault="00C63EFE" w:rsidP="00A43056">
            <w:pPr>
              <w:rPr>
                <w:rStyle w:val="normalchar"/>
                <w:rFonts w:cstheme="minorHAnsi"/>
                <w:color w:val="000000" w:themeColor="text1"/>
              </w:rPr>
            </w:pPr>
            <w:r w:rsidRPr="00A77FD6">
              <w:rPr>
                <w:rStyle w:val="normalchar"/>
                <w:rFonts w:cstheme="minorHAnsi"/>
                <w:color w:val="000000" w:themeColor="text1"/>
              </w:rPr>
              <w:t>WebLogic</w:t>
            </w:r>
            <w:r w:rsidR="002C2410" w:rsidRPr="00A77FD6">
              <w:rPr>
                <w:rStyle w:val="normalchar"/>
                <w:rFonts w:cstheme="minorHAnsi"/>
                <w:color w:val="000000" w:themeColor="text1"/>
              </w:rPr>
              <w:t>11g</w:t>
            </w:r>
            <w:r w:rsidR="00A43056" w:rsidRPr="00A77FD6">
              <w:rPr>
                <w:rStyle w:val="normalchar"/>
                <w:rFonts w:cstheme="minorHAnsi"/>
                <w:color w:val="000000" w:themeColor="text1"/>
              </w:rPr>
              <w:t xml:space="preserve">, </w:t>
            </w:r>
            <w:r w:rsidR="00DF505D" w:rsidRPr="00A77FD6">
              <w:rPr>
                <w:rStyle w:val="normalchar"/>
                <w:rFonts w:cstheme="minorHAnsi"/>
                <w:color w:val="000000" w:themeColor="text1"/>
              </w:rPr>
              <w:t>JB</w:t>
            </w:r>
            <w:r w:rsidR="004B5A5B" w:rsidRPr="00A77FD6">
              <w:rPr>
                <w:rStyle w:val="normalchar"/>
                <w:rFonts w:cstheme="minorHAnsi"/>
                <w:color w:val="000000" w:themeColor="text1"/>
              </w:rPr>
              <w:t>oss</w:t>
            </w:r>
            <w:r w:rsidR="006E0D83" w:rsidRPr="00A77FD6">
              <w:rPr>
                <w:rStyle w:val="normalchar"/>
                <w:rFonts w:cstheme="minorHAnsi"/>
                <w:color w:val="000000" w:themeColor="text1"/>
              </w:rPr>
              <w:t xml:space="preserve">, </w:t>
            </w:r>
            <w:r w:rsidR="00DF505D" w:rsidRPr="00A77FD6">
              <w:rPr>
                <w:rStyle w:val="normalchar"/>
                <w:rFonts w:cstheme="minorHAnsi"/>
                <w:color w:val="000000" w:themeColor="text1"/>
              </w:rPr>
              <w:t>WebSphere8.0</w:t>
            </w:r>
            <w:r w:rsidR="00737258" w:rsidRPr="00A77FD6">
              <w:rPr>
                <w:rStyle w:val="normalchar"/>
                <w:rFonts w:cstheme="minorHAnsi"/>
                <w:color w:val="000000" w:themeColor="text1"/>
              </w:rPr>
              <w:t>.</w:t>
            </w:r>
          </w:p>
        </w:tc>
      </w:tr>
      <w:tr w:rsidR="00A43056" w:rsidRPr="00A77FD6" w:rsidTr="00F1632D">
        <w:trPr>
          <w:trHeight w:val="234"/>
        </w:trPr>
        <w:tc>
          <w:tcPr>
            <w:tcW w:w="2776" w:type="dxa"/>
          </w:tcPr>
          <w:p w:rsidR="004B5A5B" w:rsidRPr="00A77FD6" w:rsidRDefault="00737258" w:rsidP="00A43056">
            <w:pPr>
              <w:rPr>
                <w:rStyle w:val="normalchar"/>
                <w:rFonts w:cstheme="minorHAnsi"/>
                <w:color w:val="000000" w:themeColor="text1"/>
              </w:rPr>
            </w:pPr>
            <w:r w:rsidRPr="00A77FD6">
              <w:rPr>
                <w:rStyle w:val="normalchar"/>
                <w:rFonts w:cstheme="minorHAnsi"/>
                <w:color w:val="000000" w:themeColor="text1"/>
              </w:rPr>
              <w:t>Web Servers</w:t>
            </w:r>
          </w:p>
        </w:tc>
        <w:tc>
          <w:tcPr>
            <w:tcW w:w="6764" w:type="dxa"/>
          </w:tcPr>
          <w:p w:rsidR="004B5A5B" w:rsidRPr="00A77FD6" w:rsidRDefault="00737258" w:rsidP="00716F55">
            <w:pPr>
              <w:rPr>
                <w:rStyle w:val="normalchar"/>
                <w:rFonts w:cstheme="minorHAnsi"/>
                <w:color w:val="000000" w:themeColor="text1"/>
              </w:rPr>
            </w:pPr>
            <w:r w:rsidRPr="00A77FD6">
              <w:rPr>
                <w:rStyle w:val="normalchar"/>
                <w:rFonts w:cstheme="minorHAnsi"/>
                <w:color w:val="000000" w:themeColor="text1"/>
              </w:rPr>
              <w:t>Apache Tomcat</w:t>
            </w:r>
            <w:r w:rsidR="00716F55" w:rsidRPr="00A77FD6">
              <w:rPr>
                <w:rStyle w:val="normalchar"/>
                <w:rFonts w:cstheme="minorHAnsi"/>
                <w:color w:val="000000" w:themeColor="text1"/>
              </w:rPr>
              <w:t>.</w:t>
            </w:r>
          </w:p>
        </w:tc>
      </w:tr>
      <w:tr w:rsidR="00A43056" w:rsidRPr="00A77FD6" w:rsidTr="00F1632D">
        <w:trPr>
          <w:trHeight w:val="249"/>
        </w:trPr>
        <w:tc>
          <w:tcPr>
            <w:tcW w:w="2776" w:type="dxa"/>
          </w:tcPr>
          <w:p w:rsidR="004B5A5B" w:rsidRPr="00A77FD6" w:rsidRDefault="00737258" w:rsidP="00A43056">
            <w:pPr>
              <w:rPr>
                <w:rStyle w:val="normalchar"/>
                <w:rFonts w:cstheme="minorHAnsi"/>
                <w:color w:val="000000" w:themeColor="text1"/>
              </w:rPr>
            </w:pPr>
            <w:r w:rsidRPr="00A77FD6">
              <w:rPr>
                <w:rStyle w:val="normalchar"/>
                <w:rFonts w:cstheme="minorHAnsi"/>
                <w:color w:val="000000" w:themeColor="text1"/>
              </w:rPr>
              <w:t>Messaging System</w:t>
            </w:r>
          </w:p>
        </w:tc>
        <w:tc>
          <w:tcPr>
            <w:tcW w:w="6764" w:type="dxa"/>
          </w:tcPr>
          <w:p w:rsidR="004B5A5B" w:rsidRPr="00A77FD6" w:rsidRDefault="00FE426D" w:rsidP="00D0136F">
            <w:pPr>
              <w:rPr>
                <w:rStyle w:val="normalchar"/>
                <w:rFonts w:cstheme="minorHAnsi"/>
                <w:color w:val="000000" w:themeColor="text1"/>
              </w:rPr>
            </w:pPr>
            <w:r w:rsidRPr="00A77FD6">
              <w:rPr>
                <w:rStyle w:val="normalchar"/>
                <w:rFonts w:cstheme="minorHAnsi"/>
                <w:color w:val="000000" w:themeColor="text1"/>
              </w:rPr>
              <w:t>Apache ActiveMQ</w:t>
            </w:r>
            <w:r w:rsidR="008644A5" w:rsidRPr="00A77FD6">
              <w:rPr>
                <w:rStyle w:val="normalchar"/>
                <w:rFonts w:cstheme="minorHAnsi"/>
                <w:color w:val="000000" w:themeColor="text1"/>
              </w:rPr>
              <w:t>, IBM MQ</w:t>
            </w:r>
            <w:r w:rsidRPr="00A77FD6">
              <w:rPr>
                <w:rStyle w:val="normalchar"/>
                <w:rFonts w:cstheme="minorHAnsi"/>
                <w:color w:val="000000" w:themeColor="text1"/>
              </w:rPr>
              <w:t>.</w:t>
            </w:r>
          </w:p>
        </w:tc>
      </w:tr>
      <w:tr w:rsidR="00D0136F" w:rsidRPr="00A77FD6" w:rsidTr="00F1632D">
        <w:trPr>
          <w:trHeight w:val="234"/>
        </w:trPr>
        <w:tc>
          <w:tcPr>
            <w:tcW w:w="2776" w:type="dxa"/>
          </w:tcPr>
          <w:p w:rsidR="00D0136F" w:rsidRPr="00A77FD6" w:rsidRDefault="00D0136F" w:rsidP="00A43056">
            <w:pPr>
              <w:rPr>
                <w:rStyle w:val="normalchar"/>
                <w:rFonts w:cstheme="minorHAnsi"/>
                <w:color w:val="000000" w:themeColor="text1"/>
              </w:rPr>
            </w:pPr>
            <w:r w:rsidRPr="00A77FD6">
              <w:rPr>
                <w:rStyle w:val="normalchar"/>
                <w:rFonts w:cstheme="minorHAnsi"/>
                <w:color w:val="000000" w:themeColor="text1"/>
              </w:rPr>
              <w:t>Rule-based Routing</w:t>
            </w:r>
          </w:p>
        </w:tc>
        <w:tc>
          <w:tcPr>
            <w:tcW w:w="6764" w:type="dxa"/>
          </w:tcPr>
          <w:p w:rsidR="00D0136F" w:rsidRPr="00A77FD6" w:rsidRDefault="00D0136F" w:rsidP="00A43056">
            <w:pPr>
              <w:rPr>
                <w:rStyle w:val="normalchar"/>
                <w:rFonts w:cstheme="minorHAnsi"/>
                <w:color w:val="000000" w:themeColor="text1"/>
              </w:rPr>
            </w:pPr>
            <w:r w:rsidRPr="00A77FD6">
              <w:rPr>
                <w:rStyle w:val="normalchar"/>
                <w:rFonts w:cstheme="minorHAnsi"/>
                <w:color w:val="000000" w:themeColor="text1"/>
              </w:rPr>
              <w:t>Apache Camel.</w:t>
            </w:r>
          </w:p>
        </w:tc>
      </w:tr>
      <w:tr w:rsidR="00A43056" w:rsidRPr="00A77FD6" w:rsidTr="00F1632D">
        <w:trPr>
          <w:trHeight w:val="249"/>
        </w:trPr>
        <w:tc>
          <w:tcPr>
            <w:tcW w:w="2776" w:type="dxa"/>
          </w:tcPr>
          <w:p w:rsidR="004B5A5B" w:rsidRPr="00A77FD6" w:rsidRDefault="00737258" w:rsidP="00A43056">
            <w:pPr>
              <w:rPr>
                <w:rStyle w:val="normalchar"/>
                <w:rFonts w:cstheme="minorHAnsi"/>
                <w:color w:val="000000" w:themeColor="text1"/>
              </w:rPr>
            </w:pPr>
            <w:r w:rsidRPr="00A77FD6">
              <w:rPr>
                <w:rStyle w:val="normalchar"/>
                <w:rFonts w:cstheme="minorHAnsi"/>
                <w:color w:val="000000" w:themeColor="text1"/>
              </w:rPr>
              <w:t>Design Patterns</w:t>
            </w:r>
          </w:p>
        </w:tc>
        <w:tc>
          <w:tcPr>
            <w:tcW w:w="6764" w:type="dxa"/>
          </w:tcPr>
          <w:p w:rsidR="004B5A5B" w:rsidRPr="00A77FD6" w:rsidRDefault="00EB2EA3" w:rsidP="00A43056">
            <w:pPr>
              <w:rPr>
                <w:rStyle w:val="normalchar"/>
                <w:rFonts w:cstheme="minorHAnsi"/>
                <w:color w:val="000000" w:themeColor="text1"/>
              </w:rPr>
            </w:pPr>
            <w:r w:rsidRPr="00A77FD6">
              <w:rPr>
                <w:rStyle w:val="normalchar"/>
                <w:rFonts w:cstheme="minorHAnsi"/>
                <w:color w:val="000000" w:themeColor="text1"/>
              </w:rPr>
              <w:t>Singleton, Front Controller</w:t>
            </w:r>
            <w:r w:rsidR="00737258" w:rsidRPr="00A77FD6">
              <w:rPr>
                <w:rStyle w:val="normalchar"/>
                <w:rFonts w:cstheme="minorHAnsi"/>
                <w:color w:val="000000" w:themeColor="text1"/>
              </w:rPr>
              <w:t>,DAO</w:t>
            </w:r>
            <w:r w:rsidR="00FE426D" w:rsidRPr="00A77FD6">
              <w:rPr>
                <w:rStyle w:val="normalchar"/>
                <w:rFonts w:cstheme="minorHAnsi"/>
                <w:color w:val="000000" w:themeColor="text1"/>
              </w:rPr>
              <w:t>.</w:t>
            </w:r>
          </w:p>
        </w:tc>
      </w:tr>
      <w:tr w:rsidR="00A43056" w:rsidRPr="00A77FD6" w:rsidTr="00F1632D">
        <w:trPr>
          <w:trHeight w:val="234"/>
        </w:trPr>
        <w:tc>
          <w:tcPr>
            <w:tcW w:w="2776" w:type="dxa"/>
          </w:tcPr>
          <w:p w:rsidR="004B5A5B" w:rsidRPr="00A77FD6" w:rsidRDefault="00737258" w:rsidP="00A43056">
            <w:pPr>
              <w:rPr>
                <w:rStyle w:val="normalchar"/>
                <w:rFonts w:cstheme="minorHAnsi"/>
                <w:color w:val="000000" w:themeColor="text1"/>
              </w:rPr>
            </w:pPr>
            <w:r w:rsidRPr="00A77FD6">
              <w:rPr>
                <w:rStyle w:val="normalchar"/>
                <w:rFonts w:cstheme="minorHAnsi"/>
                <w:color w:val="000000" w:themeColor="text1"/>
              </w:rPr>
              <w:t>Web Services</w:t>
            </w:r>
          </w:p>
        </w:tc>
        <w:tc>
          <w:tcPr>
            <w:tcW w:w="6764" w:type="dxa"/>
          </w:tcPr>
          <w:p w:rsidR="004B5A5B" w:rsidRPr="00A77FD6" w:rsidRDefault="002E3031" w:rsidP="00A43056">
            <w:pPr>
              <w:rPr>
                <w:rStyle w:val="normalchar"/>
                <w:rFonts w:cstheme="minorHAnsi"/>
                <w:color w:val="000000" w:themeColor="text1"/>
              </w:rPr>
            </w:pPr>
            <w:r w:rsidRPr="00A77FD6">
              <w:rPr>
                <w:rStyle w:val="normalchar"/>
                <w:rFonts w:cstheme="minorHAnsi"/>
                <w:color w:val="000000" w:themeColor="text1"/>
              </w:rPr>
              <w:t>SOAP, RESTful</w:t>
            </w:r>
            <w:r w:rsidR="00DB3DE6" w:rsidRPr="00A77FD6">
              <w:rPr>
                <w:rStyle w:val="normalchar"/>
                <w:rFonts w:cstheme="minorHAnsi"/>
                <w:color w:val="000000" w:themeColor="text1"/>
              </w:rPr>
              <w:t>.</w:t>
            </w:r>
          </w:p>
        </w:tc>
      </w:tr>
      <w:tr w:rsidR="00716F55" w:rsidRPr="00A77FD6" w:rsidTr="00F1632D">
        <w:trPr>
          <w:trHeight w:val="249"/>
        </w:trPr>
        <w:tc>
          <w:tcPr>
            <w:tcW w:w="2776" w:type="dxa"/>
          </w:tcPr>
          <w:p w:rsidR="00716F55" w:rsidRPr="00A77FD6" w:rsidRDefault="00716F55" w:rsidP="00A43056">
            <w:pPr>
              <w:rPr>
                <w:rStyle w:val="normalchar"/>
                <w:rFonts w:cstheme="minorHAnsi"/>
                <w:color w:val="000000" w:themeColor="text1"/>
              </w:rPr>
            </w:pPr>
            <w:r w:rsidRPr="00A77FD6">
              <w:rPr>
                <w:rStyle w:val="normalchar"/>
                <w:rFonts w:cstheme="minorHAnsi"/>
                <w:color w:val="000000" w:themeColor="text1"/>
              </w:rPr>
              <w:t>Web Service Frameworks</w:t>
            </w:r>
          </w:p>
        </w:tc>
        <w:tc>
          <w:tcPr>
            <w:tcW w:w="6764" w:type="dxa"/>
          </w:tcPr>
          <w:p w:rsidR="00716F55" w:rsidRPr="00A77FD6" w:rsidRDefault="00716F55" w:rsidP="00A43056">
            <w:pPr>
              <w:rPr>
                <w:rStyle w:val="normalchar"/>
                <w:rFonts w:cstheme="minorHAnsi"/>
                <w:color w:val="000000" w:themeColor="text1"/>
              </w:rPr>
            </w:pPr>
            <w:r w:rsidRPr="00A77FD6">
              <w:rPr>
                <w:rStyle w:val="normalchar"/>
                <w:rFonts w:cstheme="minorHAnsi"/>
                <w:color w:val="000000" w:themeColor="text1"/>
              </w:rPr>
              <w:t>Apache CXF, Apache Axis</w:t>
            </w:r>
            <w:r w:rsidR="007C56FA" w:rsidRPr="00A77FD6">
              <w:rPr>
                <w:rStyle w:val="normalchar"/>
                <w:rFonts w:cstheme="minorHAnsi"/>
                <w:color w:val="000000" w:themeColor="text1"/>
              </w:rPr>
              <w:t>, Jersey.</w:t>
            </w:r>
          </w:p>
        </w:tc>
      </w:tr>
      <w:tr w:rsidR="002E3031" w:rsidRPr="00A77FD6" w:rsidTr="00F1632D">
        <w:trPr>
          <w:trHeight w:val="249"/>
        </w:trPr>
        <w:tc>
          <w:tcPr>
            <w:tcW w:w="2776" w:type="dxa"/>
          </w:tcPr>
          <w:p w:rsidR="002E3031" w:rsidRPr="00A77FD6" w:rsidRDefault="002E3031" w:rsidP="00A43056">
            <w:pPr>
              <w:rPr>
                <w:rStyle w:val="normalchar"/>
                <w:rFonts w:cstheme="minorHAnsi"/>
                <w:color w:val="000000" w:themeColor="text1"/>
              </w:rPr>
            </w:pPr>
            <w:r w:rsidRPr="00A77FD6">
              <w:rPr>
                <w:rStyle w:val="normalchar"/>
                <w:rFonts w:cstheme="minorHAnsi"/>
                <w:color w:val="000000" w:themeColor="text1"/>
              </w:rPr>
              <w:t>Web Service APIs</w:t>
            </w:r>
          </w:p>
        </w:tc>
        <w:tc>
          <w:tcPr>
            <w:tcW w:w="6764" w:type="dxa"/>
          </w:tcPr>
          <w:p w:rsidR="002E3031" w:rsidRPr="00A77FD6" w:rsidRDefault="002E3031" w:rsidP="00A43056">
            <w:pPr>
              <w:rPr>
                <w:rStyle w:val="normalchar"/>
                <w:rFonts w:cstheme="minorHAnsi"/>
                <w:color w:val="000000" w:themeColor="text1"/>
              </w:rPr>
            </w:pPr>
            <w:r w:rsidRPr="00A77FD6">
              <w:rPr>
                <w:rStyle w:val="normalchar"/>
                <w:rFonts w:cstheme="minorHAnsi"/>
                <w:color w:val="000000" w:themeColor="text1"/>
              </w:rPr>
              <w:t>JAX-WS, JAX-RS.</w:t>
            </w:r>
          </w:p>
        </w:tc>
      </w:tr>
      <w:tr w:rsidR="00A43056" w:rsidRPr="00A77FD6" w:rsidTr="00F1632D">
        <w:trPr>
          <w:trHeight w:val="234"/>
        </w:trPr>
        <w:tc>
          <w:tcPr>
            <w:tcW w:w="2776" w:type="dxa"/>
          </w:tcPr>
          <w:p w:rsidR="004B5A5B" w:rsidRPr="00A77FD6" w:rsidRDefault="00737258" w:rsidP="00A43056">
            <w:pPr>
              <w:rPr>
                <w:rStyle w:val="normalchar"/>
                <w:rFonts w:cstheme="minorHAnsi"/>
                <w:color w:val="000000" w:themeColor="text1"/>
              </w:rPr>
            </w:pPr>
            <w:r w:rsidRPr="00A77FD6">
              <w:rPr>
                <w:rStyle w:val="normalchar"/>
                <w:rFonts w:cstheme="minorHAnsi"/>
                <w:color w:val="000000" w:themeColor="text1"/>
              </w:rPr>
              <w:t>RDBMS</w:t>
            </w:r>
          </w:p>
        </w:tc>
        <w:tc>
          <w:tcPr>
            <w:tcW w:w="6764" w:type="dxa"/>
          </w:tcPr>
          <w:p w:rsidR="004B5A5B" w:rsidRPr="00A77FD6" w:rsidRDefault="00737258" w:rsidP="00A43056">
            <w:pPr>
              <w:rPr>
                <w:rStyle w:val="normalchar"/>
                <w:rFonts w:cstheme="minorHAnsi"/>
                <w:color w:val="000000" w:themeColor="text1"/>
              </w:rPr>
            </w:pPr>
            <w:r w:rsidRPr="00A77FD6">
              <w:rPr>
                <w:rStyle w:val="normalchar"/>
                <w:rFonts w:cstheme="minorHAnsi"/>
                <w:color w:val="000000" w:themeColor="text1"/>
              </w:rPr>
              <w:t>Oracle</w:t>
            </w:r>
            <w:r w:rsidR="00DB3DE6" w:rsidRPr="00A77FD6">
              <w:rPr>
                <w:rFonts w:cstheme="minorHAnsi"/>
                <w:color w:val="000000" w:themeColor="text1"/>
              </w:rPr>
              <w:t>11g</w:t>
            </w:r>
            <w:r w:rsidRPr="00A77FD6">
              <w:rPr>
                <w:rStyle w:val="normalchar"/>
                <w:rFonts w:cstheme="minorHAnsi"/>
                <w:color w:val="000000" w:themeColor="text1"/>
              </w:rPr>
              <w:t>,</w:t>
            </w:r>
            <w:r w:rsidR="008E2FFA" w:rsidRPr="00A77FD6">
              <w:rPr>
                <w:rStyle w:val="normalchar"/>
                <w:rFonts w:cstheme="minorHAnsi"/>
                <w:color w:val="000000" w:themeColor="text1"/>
              </w:rPr>
              <w:t>My</w:t>
            </w:r>
            <w:r w:rsidRPr="00A77FD6">
              <w:rPr>
                <w:rStyle w:val="normalchar"/>
                <w:rFonts w:cstheme="minorHAnsi"/>
                <w:color w:val="000000" w:themeColor="text1"/>
              </w:rPr>
              <w:t>SQL</w:t>
            </w:r>
            <w:r w:rsidR="00855FCA" w:rsidRPr="00A77FD6">
              <w:rPr>
                <w:rStyle w:val="normalchar"/>
                <w:rFonts w:cstheme="minorHAnsi"/>
                <w:color w:val="000000" w:themeColor="text1"/>
              </w:rPr>
              <w:t>, DB2</w:t>
            </w:r>
            <w:r w:rsidR="00DB3DE6" w:rsidRPr="00A77FD6">
              <w:rPr>
                <w:rStyle w:val="normalchar"/>
                <w:rFonts w:cstheme="minorHAnsi"/>
                <w:color w:val="000000" w:themeColor="text1"/>
              </w:rPr>
              <w:t>.</w:t>
            </w:r>
          </w:p>
        </w:tc>
      </w:tr>
      <w:tr w:rsidR="009075E7" w:rsidRPr="00A77FD6" w:rsidTr="00F1632D">
        <w:trPr>
          <w:trHeight w:val="249"/>
        </w:trPr>
        <w:tc>
          <w:tcPr>
            <w:tcW w:w="2776" w:type="dxa"/>
          </w:tcPr>
          <w:p w:rsidR="009075E7" w:rsidRPr="00A77FD6" w:rsidRDefault="009075E7" w:rsidP="00A43056">
            <w:pPr>
              <w:rPr>
                <w:rStyle w:val="normalchar"/>
                <w:rFonts w:cstheme="minorHAnsi"/>
                <w:color w:val="000000" w:themeColor="text1"/>
              </w:rPr>
            </w:pPr>
            <w:r w:rsidRPr="00A77FD6">
              <w:rPr>
                <w:rStyle w:val="normalchar"/>
                <w:rFonts w:cstheme="minorHAnsi"/>
                <w:color w:val="000000" w:themeColor="text1"/>
              </w:rPr>
              <w:t>NoSQL DB</w:t>
            </w:r>
          </w:p>
        </w:tc>
        <w:tc>
          <w:tcPr>
            <w:tcW w:w="6764" w:type="dxa"/>
          </w:tcPr>
          <w:p w:rsidR="009075E7" w:rsidRPr="00A77FD6" w:rsidRDefault="00671075" w:rsidP="00A43056">
            <w:pPr>
              <w:rPr>
                <w:rStyle w:val="normalchar"/>
                <w:rFonts w:cstheme="minorHAnsi"/>
                <w:color w:val="000000" w:themeColor="text1"/>
              </w:rPr>
            </w:pPr>
            <w:r w:rsidRPr="00A77FD6">
              <w:rPr>
                <w:rStyle w:val="normalchar"/>
                <w:rFonts w:cstheme="minorHAnsi"/>
                <w:color w:val="000000" w:themeColor="text1"/>
              </w:rPr>
              <w:t>Apache Cassandra, Mo</w:t>
            </w:r>
            <w:r w:rsidR="009075E7" w:rsidRPr="00A77FD6">
              <w:rPr>
                <w:rStyle w:val="normalchar"/>
                <w:rFonts w:cstheme="minorHAnsi"/>
                <w:color w:val="000000" w:themeColor="text1"/>
              </w:rPr>
              <w:t>ngoDB.</w:t>
            </w:r>
          </w:p>
        </w:tc>
      </w:tr>
      <w:tr w:rsidR="00A43056" w:rsidRPr="00A77FD6" w:rsidTr="00F1632D">
        <w:trPr>
          <w:trHeight w:val="234"/>
        </w:trPr>
        <w:tc>
          <w:tcPr>
            <w:tcW w:w="2776" w:type="dxa"/>
          </w:tcPr>
          <w:p w:rsidR="00737258" w:rsidRPr="00A77FD6" w:rsidRDefault="00737258" w:rsidP="00A43056">
            <w:pPr>
              <w:rPr>
                <w:rStyle w:val="normalchar"/>
                <w:rFonts w:cstheme="minorHAnsi"/>
                <w:color w:val="000000" w:themeColor="text1"/>
              </w:rPr>
            </w:pPr>
            <w:r w:rsidRPr="00A77FD6">
              <w:rPr>
                <w:rStyle w:val="normalchar"/>
                <w:rFonts w:cstheme="minorHAnsi"/>
                <w:color w:val="000000" w:themeColor="text1"/>
              </w:rPr>
              <w:t>FrameWorks</w:t>
            </w:r>
          </w:p>
        </w:tc>
        <w:tc>
          <w:tcPr>
            <w:tcW w:w="6764" w:type="dxa"/>
          </w:tcPr>
          <w:p w:rsidR="00737258" w:rsidRPr="00A77FD6" w:rsidRDefault="00B96A90" w:rsidP="00A43056">
            <w:pPr>
              <w:rPr>
                <w:rStyle w:val="normalchar"/>
                <w:rFonts w:cstheme="minorHAnsi"/>
                <w:color w:val="000000" w:themeColor="text1"/>
              </w:rPr>
            </w:pPr>
            <w:r w:rsidRPr="00A77FD6">
              <w:rPr>
                <w:rStyle w:val="normalchar"/>
                <w:rFonts w:cstheme="minorHAnsi"/>
                <w:color w:val="000000" w:themeColor="text1"/>
              </w:rPr>
              <w:t>Struts2.x</w:t>
            </w:r>
            <w:r w:rsidR="00737258" w:rsidRPr="00A77FD6">
              <w:rPr>
                <w:rStyle w:val="normalchar"/>
                <w:rFonts w:cstheme="minorHAnsi"/>
                <w:color w:val="000000" w:themeColor="text1"/>
              </w:rPr>
              <w:t>,Spring</w:t>
            </w:r>
            <w:r w:rsidR="00407155" w:rsidRPr="00A77FD6">
              <w:rPr>
                <w:rStyle w:val="normalchar"/>
                <w:rFonts w:cstheme="minorHAnsi"/>
                <w:color w:val="000000" w:themeColor="text1"/>
              </w:rPr>
              <w:t>.</w:t>
            </w:r>
          </w:p>
        </w:tc>
      </w:tr>
      <w:tr w:rsidR="00CA0E9E" w:rsidRPr="00A77FD6" w:rsidTr="00F1632D">
        <w:trPr>
          <w:trHeight w:val="249"/>
        </w:trPr>
        <w:tc>
          <w:tcPr>
            <w:tcW w:w="2776" w:type="dxa"/>
          </w:tcPr>
          <w:p w:rsidR="00CA0E9E" w:rsidRPr="00A77FD6" w:rsidRDefault="00CA0E9E" w:rsidP="00A43056">
            <w:pPr>
              <w:rPr>
                <w:rStyle w:val="normalchar"/>
                <w:rFonts w:cstheme="minorHAnsi"/>
                <w:color w:val="000000" w:themeColor="text1"/>
              </w:rPr>
            </w:pPr>
            <w:r w:rsidRPr="00A77FD6">
              <w:rPr>
                <w:rStyle w:val="normalchar"/>
                <w:rFonts w:cstheme="minorHAnsi"/>
                <w:color w:val="000000" w:themeColor="text1"/>
              </w:rPr>
              <w:t>ORM Tool</w:t>
            </w:r>
            <w:r w:rsidR="008E2FFA" w:rsidRPr="00A77FD6">
              <w:rPr>
                <w:rStyle w:val="normalchar"/>
                <w:rFonts w:cstheme="minorHAnsi"/>
                <w:color w:val="000000" w:themeColor="text1"/>
              </w:rPr>
              <w:t>s</w:t>
            </w:r>
          </w:p>
        </w:tc>
        <w:tc>
          <w:tcPr>
            <w:tcW w:w="6764" w:type="dxa"/>
          </w:tcPr>
          <w:p w:rsidR="00CA0E9E" w:rsidRPr="00A77FD6" w:rsidRDefault="00CA0E9E" w:rsidP="00A43056">
            <w:pPr>
              <w:rPr>
                <w:rStyle w:val="normalchar"/>
                <w:rFonts w:cstheme="minorHAnsi"/>
                <w:color w:val="000000" w:themeColor="text1"/>
              </w:rPr>
            </w:pPr>
            <w:r w:rsidRPr="00A77FD6">
              <w:rPr>
                <w:rStyle w:val="normalchar"/>
                <w:rFonts w:cstheme="minorHAnsi"/>
                <w:color w:val="000000" w:themeColor="text1"/>
              </w:rPr>
              <w:t xml:space="preserve">Hibernate, JPA, </w:t>
            </w:r>
            <w:r w:rsidR="008C0182" w:rsidRPr="00A77FD6">
              <w:rPr>
                <w:rStyle w:val="normalchar"/>
                <w:rFonts w:cstheme="minorHAnsi"/>
                <w:color w:val="000000" w:themeColor="text1"/>
              </w:rPr>
              <w:t>MyBatis</w:t>
            </w:r>
            <w:r w:rsidRPr="00A77FD6">
              <w:rPr>
                <w:rStyle w:val="normalchar"/>
                <w:rFonts w:cstheme="minorHAnsi"/>
                <w:color w:val="000000" w:themeColor="text1"/>
              </w:rPr>
              <w:t>.</w:t>
            </w:r>
          </w:p>
        </w:tc>
      </w:tr>
      <w:tr w:rsidR="00A43056" w:rsidRPr="00A77FD6" w:rsidTr="00F1632D">
        <w:trPr>
          <w:trHeight w:val="234"/>
        </w:trPr>
        <w:tc>
          <w:tcPr>
            <w:tcW w:w="2776" w:type="dxa"/>
          </w:tcPr>
          <w:p w:rsidR="00407155" w:rsidRPr="00A77FD6" w:rsidRDefault="00F2295A" w:rsidP="00A43056">
            <w:pPr>
              <w:rPr>
                <w:rStyle w:val="normalchar"/>
                <w:rFonts w:cstheme="minorHAnsi"/>
                <w:color w:val="000000" w:themeColor="text1"/>
              </w:rPr>
            </w:pPr>
            <w:r w:rsidRPr="00A77FD6">
              <w:rPr>
                <w:rStyle w:val="normalchar"/>
                <w:rFonts w:cstheme="minorHAnsi"/>
                <w:color w:val="000000" w:themeColor="text1"/>
              </w:rPr>
              <w:t>Developer Tools</w:t>
            </w:r>
          </w:p>
        </w:tc>
        <w:tc>
          <w:tcPr>
            <w:tcW w:w="6764" w:type="dxa"/>
          </w:tcPr>
          <w:p w:rsidR="00407155" w:rsidRPr="00A77FD6" w:rsidRDefault="00407155" w:rsidP="00A43056">
            <w:pPr>
              <w:rPr>
                <w:rStyle w:val="normalchar"/>
                <w:rFonts w:cstheme="minorHAnsi"/>
                <w:color w:val="000000" w:themeColor="text1"/>
              </w:rPr>
            </w:pPr>
            <w:r w:rsidRPr="00A77FD6">
              <w:rPr>
                <w:rStyle w:val="normalchar"/>
                <w:rFonts w:cstheme="minorHAnsi"/>
                <w:color w:val="000000" w:themeColor="text1"/>
              </w:rPr>
              <w:t>Eclipse</w:t>
            </w:r>
            <w:r w:rsidR="00716F55" w:rsidRPr="00A77FD6">
              <w:rPr>
                <w:rStyle w:val="normalchar"/>
                <w:rFonts w:cstheme="minorHAnsi"/>
                <w:color w:val="000000" w:themeColor="text1"/>
              </w:rPr>
              <w:t>,</w:t>
            </w:r>
            <w:r w:rsidR="00D2403F" w:rsidRPr="00A77FD6">
              <w:rPr>
                <w:rStyle w:val="normalchar"/>
                <w:rFonts w:cstheme="minorHAnsi"/>
                <w:color w:val="000000" w:themeColor="text1"/>
              </w:rPr>
              <w:t>IntelliJ</w:t>
            </w:r>
            <w:r w:rsidR="00876EF9" w:rsidRPr="00A77FD6">
              <w:rPr>
                <w:rStyle w:val="normalchar"/>
                <w:rFonts w:cstheme="minorHAnsi"/>
                <w:color w:val="000000" w:themeColor="text1"/>
              </w:rPr>
              <w:t>,</w:t>
            </w:r>
            <w:r w:rsidR="00D9664E" w:rsidRPr="00A77FD6">
              <w:rPr>
                <w:rStyle w:val="normalchar"/>
                <w:rFonts w:cstheme="minorHAnsi"/>
                <w:color w:val="000000" w:themeColor="text1"/>
              </w:rPr>
              <w:t xml:space="preserve"> RAD</w:t>
            </w:r>
            <w:r w:rsidR="00FE426D" w:rsidRPr="00A77FD6">
              <w:rPr>
                <w:rStyle w:val="normalchar"/>
                <w:rFonts w:cstheme="minorHAnsi"/>
                <w:color w:val="000000" w:themeColor="text1"/>
              </w:rPr>
              <w:t>.</w:t>
            </w:r>
          </w:p>
        </w:tc>
      </w:tr>
      <w:tr w:rsidR="00A43056" w:rsidRPr="00A77FD6" w:rsidTr="00F1632D">
        <w:trPr>
          <w:trHeight w:val="249"/>
        </w:trPr>
        <w:tc>
          <w:tcPr>
            <w:tcW w:w="2776" w:type="dxa"/>
          </w:tcPr>
          <w:p w:rsidR="00407155" w:rsidRPr="00A77FD6" w:rsidRDefault="00407155" w:rsidP="00A43056">
            <w:pPr>
              <w:rPr>
                <w:rStyle w:val="normalchar"/>
                <w:rFonts w:cstheme="minorHAnsi"/>
                <w:color w:val="000000" w:themeColor="text1"/>
              </w:rPr>
            </w:pPr>
            <w:r w:rsidRPr="00A77FD6">
              <w:rPr>
                <w:rStyle w:val="normalchar"/>
                <w:rFonts w:cstheme="minorHAnsi"/>
                <w:color w:val="000000" w:themeColor="text1"/>
              </w:rPr>
              <w:t>Build Tools</w:t>
            </w:r>
          </w:p>
        </w:tc>
        <w:tc>
          <w:tcPr>
            <w:tcW w:w="6764" w:type="dxa"/>
          </w:tcPr>
          <w:p w:rsidR="00407155" w:rsidRPr="00A77FD6" w:rsidRDefault="00407155" w:rsidP="00A43056">
            <w:pPr>
              <w:rPr>
                <w:rStyle w:val="normalchar"/>
                <w:rFonts w:cstheme="minorHAnsi"/>
                <w:color w:val="000000" w:themeColor="text1"/>
              </w:rPr>
            </w:pPr>
            <w:r w:rsidRPr="00A77FD6">
              <w:rPr>
                <w:rStyle w:val="normalchar"/>
                <w:rFonts w:cstheme="minorHAnsi"/>
                <w:color w:val="000000" w:themeColor="text1"/>
              </w:rPr>
              <w:t>Ant, Maven</w:t>
            </w:r>
            <w:r w:rsidR="009F7685" w:rsidRPr="00A77FD6">
              <w:rPr>
                <w:rStyle w:val="normalchar"/>
                <w:rFonts w:cstheme="minorHAnsi"/>
                <w:color w:val="000000" w:themeColor="text1"/>
              </w:rPr>
              <w:t>, Gradle</w:t>
            </w:r>
            <w:r w:rsidR="00FE426D" w:rsidRPr="00A77FD6">
              <w:rPr>
                <w:rStyle w:val="normalchar"/>
                <w:rFonts w:cstheme="minorHAnsi"/>
                <w:color w:val="000000" w:themeColor="text1"/>
              </w:rPr>
              <w:t>.</w:t>
            </w:r>
          </w:p>
        </w:tc>
      </w:tr>
      <w:tr w:rsidR="00A43056" w:rsidRPr="00A77FD6" w:rsidTr="00F1632D">
        <w:trPr>
          <w:trHeight w:val="249"/>
        </w:trPr>
        <w:tc>
          <w:tcPr>
            <w:tcW w:w="2776" w:type="dxa"/>
          </w:tcPr>
          <w:p w:rsidR="00407155" w:rsidRPr="00A77FD6" w:rsidRDefault="00407155" w:rsidP="00A43056">
            <w:pPr>
              <w:rPr>
                <w:rStyle w:val="normalchar"/>
                <w:rFonts w:cstheme="minorHAnsi"/>
                <w:color w:val="000000" w:themeColor="text1"/>
              </w:rPr>
            </w:pPr>
            <w:r w:rsidRPr="00A77FD6">
              <w:rPr>
                <w:rStyle w:val="normalchar"/>
                <w:rFonts w:cstheme="minorHAnsi"/>
                <w:color w:val="000000" w:themeColor="text1"/>
              </w:rPr>
              <w:t>Version Controller Tools</w:t>
            </w:r>
          </w:p>
        </w:tc>
        <w:tc>
          <w:tcPr>
            <w:tcW w:w="6764" w:type="dxa"/>
          </w:tcPr>
          <w:p w:rsidR="00407155" w:rsidRPr="00A77FD6" w:rsidRDefault="005D2E8E" w:rsidP="00A43056">
            <w:pPr>
              <w:rPr>
                <w:rStyle w:val="normalchar"/>
                <w:rFonts w:cstheme="minorHAnsi"/>
                <w:color w:val="000000" w:themeColor="text1"/>
              </w:rPr>
            </w:pPr>
            <w:r w:rsidRPr="00A77FD6">
              <w:rPr>
                <w:rStyle w:val="normalchar"/>
                <w:rFonts w:cstheme="minorHAnsi"/>
                <w:color w:val="000000" w:themeColor="text1"/>
              </w:rPr>
              <w:t>CVS,</w:t>
            </w:r>
            <w:r w:rsidR="00160FC6" w:rsidRPr="00A77FD6">
              <w:rPr>
                <w:rStyle w:val="normalchar"/>
                <w:rFonts w:cstheme="minorHAnsi"/>
                <w:color w:val="000000" w:themeColor="text1"/>
              </w:rPr>
              <w:t xml:space="preserve"> SVN, </w:t>
            </w:r>
            <w:r w:rsidRPr="00A77FD6">
              <w:rPr>
                <w:rStyle w:val="normalchar"/>
                <w:rFonts w:cstheme="minorHAnsi"/>
                <w:color w:val="000000" w:themeColor="text1"/>
              </w:rPr>
              <w:t>Clear case</w:t>
            </w:r>
            <w:r w:rsidR="00407155" w:rsidRPr="00A77FD6">
              <w:rPr>
                <w:rStyle w:val="normalchar"/>
                <w:rFonts w:cstheme="minorHAnsi"/>
                <w:color w:val="000000" w:themeColor="text1"/>
              </w:rPr>
              <w:t>, GIT</w:t>
            </w:r>
            <w:r w:rsidR="00FE426D" w:rsidRPr="00A77FD6">
              <w:rPr>
                <w:rStyle w:val="normalchar"/>
                <w:rFonts w:cstheme="minorHAnsi"/>
                <w:color w:val="000000" w:themeColor="text1"/>
              </w:rPr>
              <w:t>.</w:t>
            </w:r>
          </w:p>
        </w:tc>
      </w:tr>
      <w:tr w:rsidR="00A43056" w:rsidRPr="00A77FD6" w:rsidTr="00F1632D">
        <w:trPr>
          <w:trHeight w:val="234"/>
        </w:trPr>
        <w:tc>
          <w:tcPr>
            <w:tcW w:w="2776" w:type="dxa"/>
          </w:tcPr>
          <w:p w:rsidR="00407155" w:rsidRPr="00A77FD6" w:rsidRDefault="00407155" w:rsidP="00A43056">
            <w:pPr>
              <w:rPr>
                <w:rStyle w:val="normalchar"/>
                <w:rFonts w:cstheme="minorHAnsi"/>
                <w:color w:val="000000" w:themeColor="text1"/>
              </w:rPr>
            </w:pPr>
            <w:r w:rsidRPr="00A77FD6">
              <w:rPr>
                <w:rStyle w:val="normalchar"/>
                <w:rFonts w:cstheme="minorHAnsi"/>
                <w:color w:val="000000" w:themeColor="text1"/>
              </w:rPr>
              <w:t>Utilities</w:t>
            </w:r>
          </w:p>
        </w:tc>
        <w:tc>
          <w:tcPr>
            <w:tcW w:w="6764" w:type="dxa"/>
          </w:tcPr>
          <w:p w:rsidR="00407155" w:rsidRPr="00A77FD6" w:rsidRDefault="00407155" w:rsidP="00A43056">
            <w:pPr>
              <w:rPr>
                <w:rStyle w:val="normalchar"/>
                <w:rFonts w:cstheme="minorHAnsi"/>
                <w:color w:val="000000" w:themeColor="text1"/>
              </w:rPr>
            </w:pPr>
            <w:r w:rsidRPr="00A77FD6">
              <w:rPr>
                <w:rStyle w:val="normalchar"/>
                <w:rFonts w:cstheme="minorHAnsi"/>
                <w:color w:val="000000" w:themeColor="text1"/>
              </w:rPr>
              <w:t>MySQL Workbench, Toad, Firebug</w:t>
            </w:r>
            <w:r w:rsidR="00FE426D" w:rsidRPr="00A77FD6">
              <w:rPr>
                <w:rStyle w:val="normalchar"/>
                <w:rFonts w:cstheme="minorHAnsi"/>
                <w:color w:val="000000" w:themeColor="text1"/>
              </w:rPr>
              <w:t>.</w:t>
            </w:r>
          </w:p>
        </w:tc>
      </w:tr>
      <w:tr w:rsidR="006E41F7" w:rsidRPr="00A77FD6" w:rsidTr="00F1632D">
        <w:trPr>
          <w:trHeight w:val="249"/>
        </w:trPr>
        <w:tc>
          <w:tcPr>
            <w:tcW w:w="2776" w:type="dxa"/>
          </w:tcPr>
          <w:p w:rsidR="006E41F7" w:rsidRPr="00A77FD6" w:rsidRDefault="006E41F7" w:rsidP="00A43056">
            <w:pPr>
              <w:rPr>
                <w:rStyle w:val="normalchar"/>
                <w:rFonts w:cstheme="minorHAnsi"/>
                <w:color w:val="000000" w:themeColor="text1"/>
              </w:rPr>
            </w:pPr>
            <w:r w:rsidRPr="00A77FD6">
              <w:rPr>
                <w:rStyle w:val="normalchar"/>
                <w:rFonts w:cstheme="minorHAnsi"/>
                <w:color w:val="000000" w:themeColor="text1"/>
              </w:rPr>
              <w:t>Code Analyzers</w:t>
            </w:r>
          </w:p>
        </w:tc>
        <w:tc>
          <w:tcPr>
            <w:tcW w:w="6764" w:type="dxa"/>
          </w:tcPr>
          <w:p w:rsidR="006E41F7" w:rsidRPr="00A77FD6" w:rsidRDefault="006E41F7" w:rsidP="00A43056">
            <w:pPr>
              <w:rPr>
                <w:rStyle w:val="normalchar"/>
                <w:rFonts w:cstheme="minorHAnsi"/>
                <w:color w:val="000000" w:themeColor="text1"/>
              </w:rPr>
            </w:pPr>
            <w:r w:rsidRPr="00A77FD6">
              <w:rPr>
                <w:rStyle w:val="normalchar"/>
                <w:rFonts w:cstheme="minorHAnsi"/>
                <w:color w:val="000000" w:themeColor="text1"/>
              </w:rPr>
              <w:t>FindBugs,PMD</w:t>
            </w:r>
            <w:r w:rsidR="00F40851" w:rsidRPr="00A77FD6">
              <w:rPr>
                <w:rStyle w:val="normalchar"/>
                <w:rFonts w:cstheme="minorHAnsi"/>
                <w:color w:val="000000" w:themeColor="text1"/>
              </w:rPr>
              <w:t>, Checkstyle</w:t>
            </w:r>
            <w:r w:rsidR="002E6D7A" w:rsidRPr="00A77FD6">
              <w:rPr>
                <w:rStyle w:val="normalchar"/>
                <w:rFonts w:cstheme="minorHAnsi"/>
                <w:color w:val="000000" w:themeColor="text1"/>
              </w:rPr>
              <w:t>.</w:t>
            </w:r>
          </w:p>
        </w:tc>
      </w:tr>
      <w:tr w:rsidR="00A43056" w:rsidRPr="00A77FD6" w:rsidTr="00F1632D">
        <w:trPr>
          <w:trHeight w:val="234"/>
        </w:trPr>
        <w:tc>
          <w:tcPr>
            <w:tcW w:w="2776" w:type="dxa"/>
          </w:tcPr>
          <w:p w:rsidR="00A72AD0" w:rsidRPr="00A77FD6" w:rsidRDefault="00A72AD0" w:rsidP="00A43056">
            <w:pPr>
              <w:rPr>
                <w:rStyle w:val="normalchar"/>
                <w:rFonts w:cstheme="minorHAnsi"/>
                <w:color w:val="000000" w:themeColor="text1"/>
              </w:rPr>
            </w:pPr>
            <w:r w:rsidRPr="00A77FD6">
              <w:rPr>
                <w:rStyle w:val="normalchar"/>
                <w:rFonts w:cstheme="minorHAnsi"/>
                <w:color w:val="000000" w:themeColor="text1"/>
              </w:rPr>
              <w:t>Integration Tools</w:t>
            </w:r>
          </w:p>
        </w:tc>
        <w:tc>
          <w:tcPr>
            <w:tcW w:w="6764" w:type="dxa"/>
          </w:tcPr>
          <w:p w:rsidR="00A72AD0" w:rsidRPr="00A77FD6" w:rsidRDefault="00A72AD0" w:rsidP="00A43056">
            <w:pPr>
              <w:rPr>
                <w:rStyle w:val="normalchar"/>
                <w:rFonts w:cstheme="minorHAnsi"/>
                <w:color w:val="000000" w:themeColor="text1"/>
              </w:rPr>
            </w:pPr>
            <w:r w:rsidRPr="00A77FD6">
              <w:rPr>
                <w:rStyle w:val="normalchar"/>
                <w:rFonts w:cstheme="minorHAnsi"/>
                <w:color w:val="000000" w:themeColor="text1"/>
              </w:rPr>
              <w:t>Jenkins</w:t>
            </w:r>
            <w:r w:rsidR="0005168A" w:rsidRPr="00A77FD6">
              <w:rPr>
                <w:rStyle w:val="normalchar"/>
                <w:rFonts w:cstheme="minorHAnsi"/>
                <w:color w:val="000000" w:themeColor="text1"/>
              </w:rPr>
              <w:t>/Hudson</w:t>
            </w:r>
            <w:r w:rsidR="00056CC2" w:rsidRPr="00A77FD6">
              <w:rPr>
                <w:rStyle w:val="normalchar"/>
                <w:rFonts w:cstheme="minorHAnsi"/>
                <w:color w:val="000000" w:themeColor="text1"/>
              </w:rPr>
              <w:t>.</w:t>
            </w:r>
          </w:p>
        </w:tc>
      </w:tr>
      <w:tr w:rsidR="00A43056" w:rsidRPr="00A77FD6" w:rsidTr="00F1632D">
        <w:trPr>
          <w:trHeight w:val="249"/>
        </w:trPr>
        <w:tc>
          <w:tcPr>
            <w:tcW w:w="2776" w:type="dxa"/>
          </w:tcPr>
          <w:p w:rsidR="00A72AD0" w:rsidRPr="00A77FD6" w:rsidRDefault="00A72AD0" w:rsidP="00A43056">
            <w:pPr>
              <w:rPr>
                <w:rStyle w:val="normalchar"/>
                <w:rFonts w:cstheme="minorHAnsi"/>
                <w:color w:val="000000" w:themeColor="text1"/>
              </w:rPr>
            </w:pPr>
            <w:r w:rsidRPr="00A77FD6">
              <w:rPr>
                <w:rStyle w:val="normalchar"/>
                <w:rFonts w:cstheme="minorHAnsi"/>
                <w:color w:val="000000" w:themeColor="text1"/>
              </w:rPr>
              <w:t>Reporting Tools</w:t>
            </w:r>
          </w:p>
        </w:tc>
        <w:tc>
          <w:tcPr>
            <w:tcW w:w="6764" w:type="dxa"/>
          </w:tcPr>
          <w:p w:rsidR="00A72AD0" w:rsidRPr="00A77FD6" w:rsidRDefault="00A72AD0" w:rsidP="00A43056">
            <w:pPr>
              <w:rPr>
                <w:rStyle w:val="normalchar"/>
                <w:rFonts w:cstheme="minorHAnsi"/>
                <w:color w:val="000000" w:themeColor="text1"/>
              </w:rPr>
            </w:pPr>
            <w:r w:rsidRPr="00A77FD6">
              <w:rPr>
                <w:rStyle w:val="normalchar"/>
                <w:rFonts w:cstheme="minorHAnsi"/>
                <w:color w:val="000000" w:themeColor="text1"/>
              </w:rPr>
              <w:t>EMMA, Jacoco.</w:t>
            </w:r>
          </w:p>
        </w:tc>
      </w:tr>
      <w:tr w:rsidR="0007300A" w:rsidRPr="00A77FD6" w:rsidTr="00F1632D">
        <w:trPr>
          <w:trHeight w:val="234"/>
        </w:trPr>
        <w:tc>
          <w:tcPr>
            <w:tcW w:w="2776" w:type="dxa"/>
          </w:tcPr>
          <w:p w:rsidR="0007300A" w:rsidRPr="00A77FD6" w:rsidRDefault="0007300A" w:rsidP="00A43056">
            <w:pPr>
              <w:rPr>
                <w:rStyle w:val="normalchar"/>
                <w:rFonts w:cstheme="minorHAnsi"/>
                <w:color w:val="000000" w:themeColor="text1"/>
              </w:rPr>
            </w:pPr>
            <w:r w:rsidRPr="00A77FD6">
              <w:rPr>
                <w:rStyle w:val="normalchar"/>
                <w:rFonts w:cstheme="minorHAnsi"/>
                <w:color w:val="000000" w:themeColor="text1"/>
              </w:rPr>
              <w:t>Testing Frameworks</w:t>
            </w:r>
          </w:p>
        </w:tc>
        <w:tc>
          <w:tcPr>
            <w:tcW w:w="6764" w:type="dxa"/>
          </w:tcPr>
          <w:p w:rsidR="0007300A" w:rsidRPr="00A77FD6" w:rsidRDefault="0007300A" w:rsidP="00A43056">
            <w:pPr>
              <w:rPr>
                <w:rStyle w:val="normalchar"/>
                <w:rFonts w:cstheme="minorHAnsi"/>
                <w:color w:val="000000" w:themeColor="text1"/>
              </w:rPr>
            </w:pPr>
            <w:r w:rsidRPr="00A77FD6">
              <w:rPr>
                <w:rStyle w:val="normalchar"/>
                <w:rFonts w:cstheme="minorHAnsi"/>
                <w:color w:val="000000" w:themeColor="text1"/>
              </w:rPr>
              <w:t>JUnit, TestNG, Mockito.</w:t>
            </w:r>
          </w:p>
        </w:tc>
      </w:tr>
      <w:tr w:rsidR="00A43056" w:rsidRPr="00A77FD6" w:rsidTr="00F1632D">
        <w:trPr>
          <w:trHeight w:val="249"/>
        </w:trPr>
        <w:tc>
          <w:tcPr>
            <w:tcW w:w="2776" w:type="dxa"/>
          </w:tcPr>
          <w:p w:rsidR="00DB3DE6" w:rsidRPr="00A77FD6" w:rsidRDefault="00DB3DE6" w:rsidP="00A43056">
            <w:pPr>
              <w:rPr>
                <w:rStyle w:val="normalchar"/>
                <w:rFonts w:cstheme="minorHAnsi"/>
                <w:color w:val="000000" w:themeColor="text1"/>
              </w:rPr>
            </w:pPr>
            <w:r w:rsidRPr="00A77FD6">
              <w:rPr>
                <w:rStyle w:val="normalchar"/>
                <w:rFonts w:cstheme="minorHAnsi"/>
                <w:color w:val="000000" w:themeColor="text1"/>
              </w:rPr>
              <w:t>Operating Systems</w:t>
            </w:r>
          </w:p>
        </w:tc>
        <w:tc>
          <w:tcPr>
            <w:tcW w:w="6764" w:type="dxa"/>
          </w:tcPr>
          <w:p w:rsidR="00DB3DE6" w:rsidRPr="00A77FD6" w:rsidRDefault="002545EE" w:rsidP="00A43056">
            <w:pPr>
              <w:suppressAutoHyphens/>
              <w:rPr>
                <w:rStyle w:val="normalchar"/>
                <w:rFonts w:cstheme="minorHAnsi"/>
                <w:color w:val="000000" w:themeColor="text1"/>
              </w:rPr>
            </w:pPr>
            <w:r w:rsidRPr="00A77FD6">
              <w:rPr>
                <w:rFonts w:cstheme="minorHAnsi"/>
                <w:color w:val="000000" w:themeColor="text1"/>
              </w:rPr>
              <w:t>Windows,</w:t>
            </w:r>
            <w:r w:rsidR="00F57908" w:rsidRPr="00A77FD6">
              <w:rPr>
                <w:rFonts w:cstheme="minorHAnsi"/>
                <w:color w:val="000000" w:themeColor="text1"/>
              </w:rPr>
              <w:t xml:space="preserve"> Linux</w:t>
            </w:r>
            <w:r w:rsidR="00DB3DE6" w:rsidRPr="00A77FD6">
              <w:rPr>
                <w:rFonts w:cstheme="minorHAnsi"/>
                <w:color w:val="000000" w:themeColor="text1"/>
              </w:rPr>
              <w:t>.</w:t>
            </w:r>
          </w:p>
        </w:tc>
      </w:tr>
      <w:tr w:rsidR="00A43056" w:rsidRPr="00A77FD6" w:rsidTr="00F1632D">
        <w:trPr>
          <w:trHeight w:val="234"/>
        </w:trPr>
        <w:tc>
          <w:tcPr>
            <w:tcW w:w="2776" w:type="dxa"/>
          </w:tcPr>
          <w:p w:rsidR="00A43056" w:rsidRPr="00A77FD6" w:rsidRDefault="00A43056" w:rsidP="00A43056">
            <w:pPr>
              <w:rPr>
                <w:rStyle w:val="normalchar"/>
                <w:rFonts w:cstheme="minorHAnsi"/>
                <w:color w:val="000000" w:themeColor="text1"/>
              </w:rPr>
            </w:pPr>
            <w:r w:rsidRPr="00A77FD6">
              <w:rPr>
                <w:rStyle w:val="normalchar"/>
                <w:rFonts w:cstheme="minorHAnsi"/>
                <w:color w:val="000000" w:themeColor="text1"/>
              </w:rPr>
              <w:t>Oracle Fusion Middleware</w:t>
            </w:r>
          </w:p>
        </w:tc>
        <w:tc>
          <w:tcPr>
            <w:tcW w:w="6764" w:type="dxa"/>
          </w:tcPr>
          <w:p w:rsidR="00A43056" w:rsidRPr="00A77FD6" w:rsidRDefault="00A43056" w:rsidP="00A43056">
            <w:pPr>
              <w:suppressAutoHyphens/>
              <w:rPr>
                <w:rFonts w:cstheme="minorHAnsi"/>
                <w:color w:val="000000" w:themeColor="text1"/>
              </w:rPr>
            </w:pPr>
            <w:r w:rsidRPr="00A77FD6">
              <w:rPr>
                <w:rFonts w:cstheme="minorHAnsi"/>
                <w:color w:val="000000" w:themeColor="text1"/>
              </w:rPr>
              <w:t>Oracle SOA Suite</w:t>
            </w:r>
            <w:r w:rsidR="00B73326" w:rsidRPr="00A77FD6">
              <w:rPr>
                <w:rFonts w:cstheme="minorHAnsi"/>
                <w:color w:val="000000" w:themeColor="text1"/>
              </w:rPr>
              <w:t>.</w:t>
            </w:r>
          </w:p>
        </w:tc>
      </w:tr>
      <w:tr w:rsidR="00A43056" w:rsidRPr="00A77FD6" w:rsidTr="00F1632D">
        <w:trPr>
          <w:trHeight w:val="249"/>
        </w:trPr>
        <w:tc>
          <w:tcPr>
            <w:tcW w:w="2776" w:type="dxa"/>
          </w:tcPr>
          <w:p w:rsidR="00A43056" w:rsidRPr="00A77FD6" w:rsidRDefault="00A43056" w:rsidP="00A43056">
            <w:pPr>
              <w:rPr>
                <w:rStyle w:val="normalchar"/>
                <w:rFonts w:cstheme="minorHAnsi"/>
                <w:color w:val="000000" w:themeColor="text1"/>
              </w:rPr>
            </w:pPr>
            <w:r w:rsidRPr="00A77FD6">
              <w:rPr>
                <w:rStyle w:val="normalchar"/>
                <w:rFonts w:cstheme="minorHAnsi"/>
                <w:color w:val="000000" w:themeColor="text1"/>
              </w:rPr>
              <w:t>Service Models</w:t>
            </w:r>
          </w:p>
        </w:tc>
        <w:tc>
          <w:tcPr>
            <w:tcW w:w="6764" w:type="dxa"/>
          </w:tcPr>
          <w:p w:rsidR="00A43056" w:rsidRPr="00A77FD6" w:rsidRDefault="00A43056" w:rsidP="00A43056">
            <w:pPr>
              <w:suppressAutoHyphens/>
              <w:rPr>
                <w:rFonts w:cstheme="minorHAnsi"/>
                <w:color w:val="000000" w:themeColor="text1"/>
              </w:rPr>
            </w:pPr>
            <w:r w:rsidRPr="00A77FD6">
              <w:rPr>
                <w:rFonts w:cstheme="minorHAnsi"/>
                <w:color w:val="000000" w:themeColor="text1"/>
              </w:rPr>
              <w:t>Amazon Web Service</w:t>
            </w:r>
            <w:r w:rsidR="00B73326" w:rsidRPr="00A77FD6">
              <w:rPr>
                <w:rFonts w:cstheme="minorHAnsi"/>
                <w:color w:val="000000" w:themeColor="text1"/>
              </w:rPr>
              <w:t>.</w:t>
            </w:r>
          </w:p>
        </w:tc>
      </w:tr>
    </w:tbl>
    <w:p w:rsidR="004B5A5B" w:rsidRPr="00A77FD6" w:rsidRDefault="004B5A5B" w:rsidP="00A43056">
      <w:pPr>
        <w:rPr>
          <w:rStyle w:val="normalchar"/>
          <w:rFonts w:cstheme="minorHAnsi"/>
          <w:b/>
          <w:color w:val="000000" w:themeColor="text1"/>
        </w:rPr>
      </w:pPr>
    </w:p>
    <w:p w:rsidR="00407155" w:rsidRPr="00A77FD6" w:rsidRDefault="00407155" w:rsidP="003D197B">
      <w:pPr>
        <w:rPr>
          <w:rFonts w:cstheme="minorHAnsi"/>
          <w:b/>
          <w:bCs/>
          <w:color w:val="000000" w:themeColor="text1"/>
        </w:rPr>
      </w:pPr>
      <w:r w:rsidRPr="00A77FD6">
        <w:rPr>
          <w:rFonts w:cstheme="minorHAnsi"/>
          <w:b/>
          <w:bCs/>
          <w:color w:val="000000" w:themeColor="text1"/>
        </w:rPr>
        <w:lastRenderedPageBreak/>
        <w:t>Professional Experience:</w:t>
      </w:r>
    </w:p>
    <w:p w:rsidR="000C769D" w:rsidRPr="00A77FD6" w:rsidRDefault="000C769D" w:rsidP="00B438F0">
      <w:pPr>
        <w:rPr>
          <w:rFonts w:cstheme="minorHAnsi"/>
          <w:color w:val="000000" w:themeColor="text1"/>
        </w:rPr>
      </w:pPr>
    </w:p>
    <w:p w:rsidR="00A77FD6" w:rsidRDefault="00160FC6" w:rsidP="00160FC6">
      <w:pPr>
        <w:rPr>
          <w:rFonts w:cstheme="minorHAnsi"/>
          <w:b/>
          <w:color w:val="000000" w:themeColor="text1"/>
        </w:rPr>
      </w:pPr>
      <w:r w:rsidRPr="00A77FD6">
        <w:rPr>
          <w:rFonts w:cstheme="minorHAnsi"/>
          <w:b/>
          <w:color w:val="000000" w:themeColor="text1"/>
        </w:rPr>
        <w:t>Lidestri Foods Inc.</w:t>
      </w:r>
      <w:r w:rsidR="008A462F" w:rsidRPr="00A77FD6">
        <w:rPr>
          <w:rFonts w:cstheme="minorHAnsi"/>
          <w:b/>
          <w:color w:val="000000" w:themeColor="text1"/>
        </w:rPr>
        <w:t xml:space="preserve">, </w:t>
      </w:r>
      <w:r w:rsidRPr="00A77FD6">
        <w:rPr>
          <w:rFonts w:cstheme="minorHAnsi"/>
          <w:b/>
          <w:color w:val="000000" w:themeColor="text1"/>
        </w:rPr>
        <w:t>Rochester, NY</w:t>
      </w:r>
      <w:r w:rsidR="00A77FD6">
        <w:rPr>
          <w:rFonts w:cstheme="minorHAnsi"/>
          <w:b/>
          <w:color w:val="000000" w:themeColor="text1"/>
        </w:rPr>
        <w:tab/>
      </w:r>
      <w:r w:rsidR="00A77FD6">
        <w:rPr>
          <w:rFonts w:cstheme="minorHAnsi"/>
          <w:b/>
          <w:color w:val="000000" w:themeColor="text1"/>
        </w:rPr>
        <w:tab/>
      </w:r>
      <w:r w:rsidR="00A77FD6">
        <w:rPr>
          <w:rFonts w:cstheme="minorHAnsi"/>
          <w:b/>
          <w:color w:val="000000" w:themeColor="text1"/>
        </w:rPr>
        <w:tab/>
      </w:r>
      <w:r w:rsidR="00A77FD6">
        <w:rPr>
          <w:rFonts w:cstheme="minorHAnsi"/>
          <w:b/>
          <w:color w:val="000000" w:themeColor="text1"/>
        </w:rPr>
        <w:tab/>
      </w:r>
      <w:r w:rsidR="00A77FD6">
        <w:rPr>
          <w:rFonts w:cstheme="minorHAnsi"/>
          <w:b/>
          <w:color w:val="000000" w:themeColor="text1"/>
        </w:rPr>
        <w:tab/>
      </w:r>
      <w:r w:rsidR="00A77FD6">
        <w:rPr>
          <w:rFonts w:cstheme="minorHAnsi"/>
          <w:b/>
          <w:color w:val="000000" w:themeColor="text1"/>
        </w:rPr>
        <w:tab/>
      </w:r>
      <w:r w:rsidR="00A77FD6" w:rsidRPr="00A77FD6">
        <w:rPr>
          <w:rFonts w:cstheme="minorHAnsi"/>
          <w:b/>
          <w:color w:val="000000" w:themeColor="text1"/>
        </w:rPr>
        <w:t xml:space="preserve"> </w:t>
      </w:r>
      <w:r w:rsidR="00A77FD6">
        <w:rPr>
          <w:rFonts w:cstheme="minorHAnsi"/>
          <w:b/>
          <w:color w:val="000000" w:themeColor="text1"/>
        </w:rPr>
        <w:t xml:space="preserve">     </w:t>
      </w:r>
      <w:r w:rsidR="00A77FD6" w:rsidRPr="00A77FD6">
        <w:rPr>
          <w:rFonts w:cstheme="minorHAnsi"/>
          <w:b/>
          <w:color w:val="000000" w:themeColor="text1"/>
        </w:rPr>
        <w:t>Apr’2015 to Current</w:t>
      </w:r>
    </w:p>
    <w:p w:rsidR="00543EA3" w:rsidRPr="00A77FD6" w:rsidRDefault="00C11F01" w:rsidP="00160FC6">
      <w:pPr>
        <w:rPr>
          <w:rFonts w:cstheme="minorHAnsi"/>
          <w:b/>
          <w:color w:val="000000" w:themeColor="text1"/>
        </w:rPr>
      </w:pPr>
      <w:r w:rsidRPr="00A77FD6">
        <w:rPr>
          <w:rFonts w:cstheme="minorHAnsi"/>
          <w:b/>
          <w:color w:val="000000" w:themeColor="text1"/>
        </w:rPr>
        <w:t>Project:</w:t>
      </w:r>
      <w:r w:rsidR="00A77FD6">
        <w:rPr>
          <w:rFonts w:cstheme="minorHAnsi"/>
          <w:b/>
          <w:color w:val="000000" w:themeColor="text1"/>
        </w:rPr>
        <w:t xml:space="preserve"> </w:t>
      </w:r>
      <w:r w:rsidR="006D49D9" w:rsidRPr="00A77FD6">
        <w:rPr>
          <w:rFonts w:cstheme="minorHAnsi"/>
          <w:b/>
          <w:color w:val="000000" w:themeColor="text1"/>
          <w:highlight w:val="white"/>
        </w:rPr>
        <w:t xml:space="preserve">Sales Organization </w:t>
      </w:r>
      <w:r w:rsidR="006D49D9" w:rsidRPr="00A77FD6">
        <w:rPr>
          <w:rFonts w:cstheme="minorHAnsi"/>
          <w:b/>
          <w:color w:val="000000" w:themeColor="text1"/>
        </w:rPr>
        <w:t>Application</w:t>
      </w:r>
    </w:p>
    <w:p w:rsidR="00C11F01" w:rsidRPr="00A77FD6" w:rsidRDefault="00951D19" w:rsidP="00160FC6">
      <w:pPr>
        <w:rPr>
          <w:rStyle w:val="normalchar"/>
          <w:rFonts w:cstheme="minorHAnsi"/>
          <w:b/>
          <w:color w:val="000000" w:themeColor="text1"/>
        </w:rPr>
      </w:pPr>
      <w:r w:rsidRPr="00A77FD6">
        <w:rPr>
          <w:rStyle w:val="normalchar"/>
          <w:rFonts w:cstheme="minorHAnsi"/>
          <w:b/>
          <w:color w:val="000000" w:themeColor="text1"/>
        </w:rPr>
        <w:t>Role: S</w:t>
      </w:r>
      <w:r w:rsidR="00FD24C7" w:rsidRPr="00A77FD6">
        <w:rPr>
          <w:rStyle w:val="normalchar"/>
          <w:rFonts w:cstheme="minorHAnsi"/>
          <w:b/>
          <w:color w:val="000000" w:themeColor="text1"/>
        </w:rPr>
        <w:t>enior Software Engineer</w:t>
      </w:r>
    </w:p>
    <w:p w:rsidR="00A77FD6" w:rsidRDefault="00A77FD6" w:rsidP="00160FC6">
      <w:pPr>
        <w:rPr>
          <w:rStyle w:val="normalchar"/>
          <w:rFonts w:cstheme="minorHAnsi"/>
          <w:b/>
          <w:color w:val="000000" w:themeColor="text1"/>
        </w:rPr>
      </w:pPr>
    </w:p>
    <w:p w:rsidR="00921596" w:rsidRPr="00A77FD6" w:rsidRDefault="00C11F01" w:rsidP="00160FC6">
      <w:pPr>
        <w:rPr>
          <w:rStyle w:val="normalchar"/>
          <w:rFonts w:cstheme="minorHAnsi"/>
          <w:b/>
          <w:color w:val="000000" w:themeColor="text1"/>
        </w:rPr>
      </w:pPr>
      <w:r w:rsidRPr="00A77FD6">
        <w:rPr>
          <w:rStyle w:val="normalchar"/>
          <w:rFonts w:cstheme="minorHAnsi"/>
          <w:b/>
          <w:color w:val="000000" w:themeColor="text1"/>
        </w:rPr>
        <w:t>Description:</w:t>
      </w:r>
      <w:r w:rsidR="00A77FD6">
        <w:rPr>
          <w:rStyle w:val="normalchar"/>
          <w:rFonts w:cstheme="minorHAnsi"/>
          <w:b/>
          <w:color w:val="000000" w:themeColor="text1"/>
        </w:rPr>
        <w:t xml:space="preserve"> </w:t>
      </w:r>
      <w:r w:rsidR="006D49D9" w:rsidRPr="00A77FD6">
        <w:rPr>
          <w:rFonts w:cstheme="minorHAnsi"/>
          <w:color w:val="000000" w:themeColor="text1"/>
        </w:rPr>
        <w:t>Sales Organization project is a rewrite of the existing Sales Organization Application as part of the ever greening process in Lidestri. This application gives the ability to maintain sales organization details in Lidestri. It can be used to create/edit/delete sales org units in the current sales organization. Using this application, user can also move a sales organization unit from one region to another region. This application also allows the ability to set the expiration of sales org unit to a future date so that the sales org unit will no longer be valid after that date.</w:t>
      </w:r>
      <w:r w:rsidR="006D49D9" w:rsidRPr="00A77FD6">
        <w:rPr>
          <w:rFonts w:cstheme="minorHAnsi"/>
          <w:color w:val="000000" w:themeColor="text1"/>
          <w:shd w:val="clear" w:color="auto" w:fill="FFFFFF"/>
        </w:rPr>
        <w:t> </w:t>
      </w:r>
    </w:p>
    <w:p w:rsidR="00C11F01" w:rsidRPr="00A77FD6" w:rsidRDefault="00C11F01" w:rsidP="00B438F0">
      <w:pPr>
        <w:rPr>
          <w:rFonts w:cstheme="minorHAnsi"/>
          <w:color w:val="000000" w:themeColor="text1"/>
        </w:rPr>
      </w:pPr>
    </w:p>
    <w:p w:rsidR="00C11F01" w:rsidRPr="00A77FD6" w:rsidRDefault="00C11F01" w:rsidP="00160FC6">
      <w:pPr>
        <w:rPr>
          <w:rFonts w:cstheme="minorHAnsi"/>
          <w:b/>
          <w:color w:val="000000" w:themeColor="text1"/>
        </w:rPr>
      </w:pPr>
      <w:r w:rsidRPr="00A77FD6">
        <w:rPr>
          <w:rFonts w:cstheme="minorHAnsi"/>
          <w:b/>
          <w:color w:val="000000" w:themeColor="text1"/>
        </w:rPr>
        <w:t>Responsibilities:</w:t>
      </w:r>
    </w:p>
    <w:p w:rsidR="00C11F01" w:rsidRPr="00A77FD6" w:rsidRDefault="00C11F01" w:rsidP="00A77FD6">
      <w:pPr>
        <w:pStyle w:val="NoSpacing"/>
        <w:numPr>
          <w:ilvl w:val="0"/>
          <w:numId w:val="24"/>
        </w:numPr>
      </w:pPr>
      <w:r w:rsidRPr="00A77FD6">
        <w:t xml:space="preserve">Involved in complete SDLC using </w:t>
      </w:r>
      <w:r w:rsidRPr="00A77FD6">
        <w:rPr>
          <w:b/>
          <w:bCs/>
        </w:rPr>
        <w:t>Agile</w:t>
      </w:r>
      <w:r w:rsidRPr="00A77FD6">
        <w:t xml:space="preserve"> including desig</w:t>
      </w:r>
      <w:r w:rsidR="00F602CC" w:rsidRPr="00A77FD6">
        <w:t>n, development</w:t>
      </w:r>
      <w:r w:rsidRPr="00A77FD6">
        <w:t xml:space="preserve"> and testing.</w:t>
      </w:r>
    </w:p>
    <w:p w:rsidR="00C11F01" w:rsidRPr="00A77FD6" w:rsidRDefault="00C11F01" w:rsidP="00A77FD6">
      <w:pPr>
        <w:pStyle w:val="NoSpacing"/>
        <w:numPr>
          <w:ilvl w:val="0"/>
          <w:numId w:val="24"/>
        </w:numPr>
      </w:pPr>
      <w:r w:rsidRPr="00A77FD6">
        <w:t>Developed class,</w:t>
      </w:r>
      <w:r w:rsidR="00A77FD6">
        <w:t xml:space="preserve"> </w:t>
      </w:r>
      <w:r w:rsidRPr="00A77FD6">
        <w:t>Sequence &amp; Use case Diagrams and Process Flow diagrams using Rational Rose.</w:t>
      </w:r>
    </w:p>
    <w:p w:rsidR="003772FD" w:rsidRPr="00A77FD6" w:rsidRDefault="00BD6206" w:rsidP="00A77FD6">
      <w:pPr>
        <w:pStyle w:val="NoSpacing"/>
        <w:numPr>
          <w:ilvl w:val="0"/>
          <w:numId w:val="24"/>
        </w:numPr>
      </w:pPr>
      <w:r w:rsidRPr="00A77FD6">
        <w:t xml:space="preserve">Used front-end technologies (played the role of a Web Developer) such as </w:t>
      </w:r>
      <w:r w:rsidRPr="00A77FD6">
        <w:rPr>
          <w:b/>
        </w:rPr>
        <w:t>HTML, CSS, JSP</w:t>
      </w:r>
      <w:r w:rsidR="003772FD" w:rsidRPr="00A77FD6">
        <w:t>,</w:t>
      </w:r>
    </w:p>
    <w:p w:rsidR="00BD6206" w:rsidRPr="00A77FD6" w:rsidRDefault="00BD6206" w:rsidP="00A77FD6">
      <w:pPr>
        <w:pStyle w:val="NoSpacing"/>
        <w:numPr>
          <w:ilvl w:val="0"/>
          <w:numId w:val="24"/>
        </w:numPr>
      </w:pPr>
      <w:r w:rsidRPr="00A77FD6">
        <w:rPr>
          <w:b/>
        </w:rPr>
        <w:t xml:space="preserve">AngularJS </w:t>
      </w:r>
      <w:r w:rsidRPr="00A77FD6">
        <w:t>for building the webpages.</w:t>
      </w:r>
    </w:p>
    <w:p w:rsidR="00B91139" w:rsidRPr="00A77FD6" w:rsidRDefault="00B91139" w:rsidP="00A77FD6">
      <w:pPr>
        <w:pStyle w:val="NoSpacing"/>
        <w:numPr>
          <w:ilvl w:val="0"/>
          <w:numId w:val="24"/>
        </w:numPr>
      </w:pPr>
      <w:r w:rsidRPr="00A77FD6">
        <w:t xml:space="preserve">Used spring framework and interacted with back-end database using </w:t>
      </w:r>
      <w:r w:rsidRPr="00A77FD6">
        <w:rPr>
          <w:b/>
          <w:bCs/>
        </w:rPr>
        <w:t xml:space="preserve">Hibernate </w:t>
      </w:r>
      <w:r w:rsidRPr="00A77FD6">
        <w:rPr>
          <w:bCs/>
        </w:rPr>
        <w:t>framework</w:t>
      </w:r>
      <w:r w:rsidRPr="00A77FD6">
        <w:rPr>
          <w:b/>
          <w:bCs/>
        </w:rPr>
        <w:t>.</w:t>
      </w:r>
    </w:p>
    <w:p w:rsidR="00B91139" w:rsidRPr="00A77FD6" w:rsidRDefault="00B91139" w:rsidP="00A77FD6">
      <w:pPr>
        <w:pStyle w:val="NoSpacing"/>
        <w:numPr>
          <w:ilvl w:val="0"/>
          <w:numId w:val="24"/>
        </w:numPr>
      </w:pPr>
      <w:r w:rsidRPr="00A77FD6">
        <w:t>Implemented appl</w:t>
      </w:r>
      <w:r w:rsidR="00160FC6" w:rsidRPr="00A77FD6">
        <w:t>ication using spring concepts Dependency Injection (</w:t>
      </w:r>
      <w:r w:rsidR="00160FC6" w:rsidRPr="00A77FD6">
        <w:rPr>
          <w:b/>
        </w:rPr>
        <w:t>DI</w:t>
      </w:r>
      <w:r w:rsidR="00160FC6" w:rsidRPr="00A77FD6">
        <w:t>)</w:t>
      </w:r>
      <w:r w:rsidR="00160FC6" w:rsidRPr="00A77FD6">
        <w:rPr>
          <w:b/>
          <w:bCs/>
        </w:rPr>
        <w:t xml:space="preserve">, </w:t>
      </w:r>
      <w:r w:rsidRPr="00A77FD6">
        <w:rPr>
          <w:b/>
          <w:bCs/>
        </w:rPr>
        <w:t xml:space="preserve">IOC, </w:t>
      </w:r>
      <w:r w:rsidRPr="00A77FD6">
        <w:t xml:space="preserve">and </w:t>
      </w:r>
      <w:r w:rsidRPr="00A77FD6">
        <w:rPr>
          <w:b/>
          <w:bCs/>
        </w:rPr>
        <w:t>SpringMVC.</w:t>
      </w:r>
    </w:p>
    <w:p w:rsidR="00B91139" w:rsidRPr="00A77FD6" w:rsidRDefault="00B91139" w:rsidP="00A77FD6">
      <w:pPr>
        <w:pStyle w:val="NoSpacing"/>
        <w:numPr>
          <w:ilvl w:val="0"/>
          <w:numId w:val="24"/>
        </w:numPr>
      </w:pPr>
      <w:r w:rsidRPr="00A77FD6">
        <w:t xml:space="preserve">Used </w:t>
      </w:r>
      <w:r w:rsidRPr="00A77FD6">
        <w:rPr>
          <w:bCs/>
        </w:rPr>
        <w:t>Hibernate Query Language</w:t>
      </w:r>
      <w:r w:rsidRPr="00A77FD6">
        <w:rPr>
          <w:b/>
          <w:bCs/>
        </w:rPr>
        <w:t xml:space="preserve"> (HQL)</w:t>
      </w:r>
      <w:r w:rsidRPr="00A77FD6">
        <w:t xml:space="preserve"> for writing the custom queries. </w:t>
      </w:r>
    </w:p>
    <w:p w:rsidR="00B91139" w:rsidRPr="00A77FD6" w:rsidRDefault="00B91139" w:rsidP="00A77FD6">
      <w:pPr>
        <w:pStyle w:val="NoSpacing"/>
        <w:numPr>
          <w:ilvl w:val="0"/>
          <w:numId w:val="24"/>
        </w:numPr>
      </w:pPr>
      <w:r w:rsidRPr="00A77FD6">
        <w:t>Used Hibernate to create data layer to the services to do CRUD operations in DB.</w:t>
      </w:r>
    </w:p>
    <w:p w:rsidR="00685B4B" w:rsidRPr="00A77FD6" w:rsidRDefault="00B91139" w:rsidP="00A77FD6">
      <w:pPr>
        <w:pStyle w:val="NoSpacing"/>
        <w:numPr>
          <w:ilvl w:val="0"/>
          <w:numId w:val="24"/>
        </w:numPr>
      </w:pPr>
      <w:r w:rsidRPr="00A77FD6">
        <w:t xml:space="preserve">Set up Object &amp; relationship mappings </w:t>
      </w:r>
      <w:r w:rsidR="00D404CA" w:rsidRPr="00A77FD6">
        <w:t xml:space="preserve">with Associations, inheritance </w:t>
      </w:r>
      <w:r w:rsidRPr="00A77FD6">
        <w:t>&amp; named queries using</w:t>
      </w:r>
    </w:p>
    <w:p w:rsidR="00B91139" w:rsidRPr="00A77FD6" w:rsidRDefault="00B91139" w:rsidP="00A77FD6">
      <w:pPr>
        <w:pStyle w:val="NoSpacing"/>
        <w:numPr>
          <w:ilvl w:val="0"/>
          <w:numId w:val="24"/>
        </w:numPr>
      </w:pPr>
      <w:r w:rsidRPr="00A77FD6">
        <w:rPr>
          <w:b/>
        </w:rPr>
        <w:t>Hibernate</w:t>
      </w:r>
      <w:r w:rsidRPr="00A77FD6">
        <w:t>.</w:t>
      </w:r>
    </w:p>
    <w:p w:rsidR="00EB78A7" w:rsidRPr="00A77FD6" w:rsidRDefault="00EB78A7" w:rsidP="00A77FD6">
      <w:pPr>
        <w:pStyle w:val="NoSpacing"/>
        <w:numPr>
          <w:ilvl w:val="0"/>
          <w:numId w:val="24"/>
        </w:numPr>
      </w:pPr>
      <w:r w:rsidRPr="00A77FD6">
        <w:rPr>
          <w:shd w:val="clear" w:color="auto" w:fill="FFFFFF"/>
        </w:rPr>
        <w:t xml:space="preserve">Wrote </w:t>
      </w:r>
      <w:r w:rsidRPr="00A77FD6">
        <w:rPr>
          <w:b/>
          <w:shd w:val="clear" w:color="auto" w:fill="FFFFFF"/>
        </w:rPr>
        <w:t>SQL</w:t>
      </w:r>
      <w:r w:rsidRPr="00A77FD6">
        <w:rPr>
          <w:shd w:val="clear" w:color="auto" w:fill="FFFFFF"/>
        </w:rPr>
        <w:t xml:space="preserve"> commands and Stored Procedures to retrieve data from </w:t>
      </w:r>
      <w:r w:rsidR="003772FD" w:rsidRPr="00A77FD6">
        <w:rPr>
          <w:b/>
          <w:shd w:val="clear" w:color="auto" w:fill="FFFFFF"/>
        </w:rPr>
        <w:t>Oracle</w:t>
      </w:r>
      <w:r w:rsidRPr="00A77FD6">
        <w:rPr>
          <w:shd w:val="clear" w:color="auto" w:fill="FFFFFF"/>
        </w:rPr>
        <w:t xml:space="preserve"> database. </w:t>
      </w:r>
    </w:p>
    <w:p w:rsidR="00DE0C91" w:rsidRPr="00A77FD6" w:rsidRDefault="00801254" w:rsidP="00A77FD6">
      <w:pPr>
        <w:pStyle w:val="NoSpacing"/>
        <w:numPr>
          <w:ilvl w:val="0"/>
          <w:numId w:val="24"/>
        </w:numPr>
      </w:pPr>
      <w:r w:rsidRPr="00A77FD6">
        <w:t xml:space="preserve">Developed </w:t>
      </w:r>
      <w:r w:rsidR="005711D9" w:rsidRPr="00A77FD6">
        <w:t xml:space="preserve">and </w:t>
      </w:r>
      <w:r w:rsidRPr="00A77FD6">
        <w:t>Consumed</w:t>
      </w:r>
      <w:r w:rsidR="00DE0C91" w:rsidRPr="00A77FD6">
        <w:t xml:space="preserve">Web Services using </w:t>
      </w:r>
      <w:r w:rsidR="00D516C8" w:rsidRPr="00A77FD6">
        <w:rPr>
          <w:b/>
          <w:bCs/>
        </w:rPr>
        <w:t xml:space="preserve">SOAP </w:t>
      </w:r>
      <w:r w:rsidR="00DE0C91" w:rsidRPr="00A77FD6">
        <w:t>to communicate with different</w:t>
      </w:r>
      <w:r w:rsidR="00D516C8" w:rsidRPr="00A77FD6">
        <w:t xml:space="preserve"> d</w:t>
      </w:r>
      <w:r w:rsidR="005711D9" w:rsidRPr="00A77FD6">
        <w:t>epartments</w:t>
      </w:r>
      <w:r w:rsidR="00DE0C91" w:rsidRPr="00A77FD6">
        <w:t>.</w:t>
      </w:r>
    </w:p>
    <w:p w:rsidR="00B91139" w:rsidRPr="00A77FD6" w:rsidRDefault="00B91139" w:rsidP="00A77FD6">
      <w:pPr>
        <w:pStyle w:val="NoSpacing"/>
        <w:numPr>
          <w:ilvl w:val="0"/>
          <w:numId w:val="24"/>
        </w:numPr>
      </w:pPr>
      <w:r w:rsidRPr="00A77FD6">
        <w:t xml:space="preserve">Parsed the XML based responses using </w:t>
      </w:r>
      <w:r w:rsidRPr="00A77FD6">
        <w:rPr>
          <w:b/>
          <w:bCs/>
        </w:rPr>
        <w:t xml:space="preserve">JAXB </w:t>
      </w:r>
      <w:r w:rsidRPr="00A77FD6">
        <w:rPr>
          <w:bCs/>
        </w:rPr>
        <w:t>Parser</w:t>
      </w:r>
      <w:r w:rsidRPr="00A77FD6">
        <w:t xml:space="preserve"> and validated XML against the schema.</w:t>
      </w:r>
    </w:p>
    <w:p w:rsidR="007200D9" w:rsidRPr="00A77FD6" w:rsidRDefault="007200D9" w:rsidP="00A77FD6">
      <w:pPr>
        <w:pStyle w:val="NoSpacing"/>
        <w:numPr>
          <w:ilvl w:val="0"/>
          <w:numId w:val="24"/>
        </w:numPr>
      </w:pPr>
      <w:r w:rsidRPr="00A77FD6">
        <w:t xml:space="preserve">Developed transformations using </w:t>
      </w:r>
      <w:r w:rsidRPr="00A77FD6">
        <w:rPr>
          <w:bCs/>
        </w:rPr>
        <w:t>XSLT</w:t>
      </w:r>
      <w:r w:rsidRPr="00A77FD6">
        <w:t>to simplify project specific large XML configuration files.</w:t>
      </w:r>
    </w:p>
    <w:p w:rsidR="00891BFA" w:rsidRPr="00A77FD6" w:rsidRDefault="00891BFA" w:rsidP="00A77FD6">
      <w:pPr>
        <w:pStyle w:val="NoSpacing"/>
        <w:numPr>
          <w:ilvl w:val="0"/>
          <w:numId w:val="24"/>
        </w:numPr>
      </w:pPr>
      <w:r w:rsidRPr="00A77FD6">
        <w:t>Used SOAP UI tool for testing web services connectivity.</w:t>
      </w:r>
    </w:p>
    <w:p w:rsidR="007200D9" w:rsidRPr="00A77FD6" w:rsidRDefault="007200D9" w:rsidP="00A77FD6">
      <w:pPr>
        <w:pStyle w:val="NoSpacing"/>
        <w:numPr>
          <w:ilvl w:val="0"/>
          <w:numId w:val="24"/>
        </w:numPr>
      </w:pPr>
      <w:r w:rsidRPr="00A77FD6">
        <w:t xml:space="preserve">Used </w:t>
      </w:r>
      <w:r w:rsidRPr="00A77FD6">
        <w:rPr>
          <w:b/>
          <w:bCs/>
        </w:rPr>
        <w:t>Maven</w:t>
      </w:r>
      <w:r w:rsidRPr="00A77FD6">
        <w:t xml:space="preserve"> for building and deploying Application.</w:t>
      </w:r>
    </w:p>
    <w:p w:rsidR="007200D9" w:rsidRPr="00A77FD6" w:rsidRDefault="007200D9" w:rsidP="00A77FD6">
      <w:pPr>
        <w:pStyle w:val="NoSpacing"/>
        <w:numPr>
          <w:ilvl w:val="0"/>
          <w:numId w:val="24"/>
        </w:numPr>
      </w:pPr>
      <w:r w:rsidRPr="00A77FD6">
        <w:t xml:space="preserve">Done with </w:t>
      </w:r>
      <w:r w:rsidR="00801254" w:rsidRPr="00A77FD6">
        <w:rPr>
          <w:b/>
          <w:bCs/>
        </w:rPr>
        <w:t>WebL</w:t>
      </w:r>
      <w:r w:rsidRPr="00A77FD6">
        <w:rPr>
          <w:b/>
          <w:bCs/>
        </w:rPr>
        <w:t xml:space="preserve">ogic </w:t>
      </w:r>
      <w:r w:rsidRPr="00A77FD6">
        <w:t>server configurations set up &amp; deploying application.</w:t>
      </w:r>
    </w:p>
    <w:p w:rsidR="00DE0C91" w:rsidRPr="00A77FD6" w:rsidRDefault="00DE0C91" w:rsidP="00A77FD6">
      <w:pPr>
        <w:pStyle w:val="NoSpacing"/>
        <w:numPr>
          <w:ilvl w:val="0"/>
          <w:numId w:val="24"/>
        </w:numPr>
      </w:pPr>
      <w:r w:rsidRPr="00A77FD6">
        <w:t xml:space="preserve">Involved in addressing defects &amp; tracked those using Rational </w:t>
      </w:r>
      <w:r w:rsidRPr="00A77FD6">
        <w:rPr>
          <w:b/>
          <w:bCs/>
        </w:rPr>
        <w:t>Clear Quest</w:t>
      </w:r>
      <w:r w:rsidRPr="00A77FD6">
        <w:t>.</w:t>
      </w:r>
    </w:p>
    <w:p w:rsidR="00DE0C91" w:rsidRPr="00A77FD6" w:rsidRDefault="00DE0C91" w:rsidP="00A77FD6">
      <w:pPr>
        <w:pStyle w:val="NoSpacing"/>
        <w:numPr>
          <w:ilvl w:val="0"/>
          <w:numId w:val="24"/>
        </w:numPr>
      </w:pPr>
      <w:r w:rsidRPr="00A77FD6">
        <w:t xml:space="preserve">Used </w:t>
      </w:r>
      <w:r w:rsidR="00A27303" w:rsidRPr="00A77FD6">
        <w:rPr>
          <w:b/>
        </w:rPr>
        <w:t>Jenkins</w:t>
      </w:r>
      <w:r w:rsidRPr="00A77FD6">
        <w:t>tool for continuous integration</w:t>
      </w:r>
      <w:r w:rsidR="00057FFA" w:rsidRPr="00A77FD6">
        <w:t>.</w:t>
      </w:r>
    </w:p>
    <w:p w:rsidR="005D2E8E" w:rsidRPr="00A77FD6" w:rsidRDefault="005D2E8E" w:rsidP="00A77FD6">
      <w:pPr>
        <w:pStyle w:val="NoSpacing"/>
        <w:numPr>
          <w:ilvl w:val="0"/>
          <w:numId w:val="24"/>
        </w:numPr>
      </w:pPr>
      <w:r w:rsidRPr="00A77FD6">
        <w:t xml:space="preserve">Used </w:t>
      </w:r>
      <w:r w:rsidR="00786442" w:rsidRPr="00A77FD6">
        <w:rPr>
          <w:b/>
          <w:bCs/>
        </w:rPr>
        <w:t xml:space="preserve">TestNG </w:t>
      </w:r>
      <w:r w:rsidRPr="00A77FD6">
        <w:t>to do unit testing for the modules developed.</w:t>
      </w:r>
    </w:p>
    <w:p w:rsidR="008F7313" w:rsidRPr="00A77FD6" w:rsidRDefault="00AF7E6B" w:rsidP="00A77FD6">
      <w:pPr>
        <w:pStyle w:val="NoSpacing"/>
        <w:numPr>
          <w:ilvl w:val="0"/>
          <w:numId w:val="24"/>
        </w:numPr>
      </w:pPr>
      <w:r w:rsidRPr="00A77FD6">
        <w:t xml:space="preserve">Used </w:t>
      </w:r>
      <w:r w:rsidR="00181A39" w:rsidRPr="00A77FD6">
        <w:rPr>
          <w:b/>
        </w:rPr>
        <w:t>Jacoco</w:t>
      </w:r>
      <w:r w:rsidRPr="00A77FD6">
        <w:t xml:space="preserve"> tool for measuring and reporting java code coverage. </w:t>
      </w:r>
    </w:p>
    <w:p w:rsidR="00DE0C91" w:rsidRPr="00A77FD6" w:rsidRDefault="00DE0C91" w:rsidP="00A77FD6">
      <w:pPr>
        <w:pStyle w:val="NoSpacing"/>
        <w:numPr>
          <w:ilvl w:val="0"/>
          <w:numId w:val="24"/>
        </w:numPr>
      </w:pPr>
      <w:r w:rsidRPr="00A77FD6">
        <w:t xml:space="preserve">Used source configuration management version controller </w:t>
      </w:r>
      <w:r w:rsidRPr="00A77FD6">
        <w:rPr>
          <w:bCs/>
        </w:rPr>
        <w:t xml:space="preserve">Rational </w:t>
      </w:r>
      <w:r w:rsidRPr="00A77FD6">
        <w:rPr>
          <w:b/>
          <w:bCs/>
        </w:rPr>
        <w:t>Clear Case</w:t>
      </w:r>
      <w:r w:rsidRPr="00A77FD6">
        <w:t xml:space="preserve"> as a </w:t>
      </w:r>
      <w:r w:rsidRPr="00A77FD6">
        <w:rPr>
          <w:highlight w:val="white"/>
        </w:rPr>
        <w:t>software</w:t>
      </w:r>
    </w:p>
    <w:p w:rsidR="00DE0C91" w:rsidRPr="00A77FD6" w:rsidRDefault="00DE0C91" w:rsidP="00A77FD6">
      <w:pPr>
        <w:pStyle w:val="NoSpacing"/>
        <w:numPr>
          <w:ilvl w:val="0"/>
          <w:numId w:val="24"/>
        </w:numPr>
      </w:pPr>
      <w:r w:rsidRPr="00A77FD6">
        <w:rPr>
          <w:highlight w:val="white"/>
        </w:rPr>
        <w:t xml:space="preserve">Development tool </w:t>
      </w:r>
      <w:r w:rsidRPr="00A77FD6">
        <w:rPr>
          <w:b/>
          <w:highlight w:val="white"/>
        </w:rPr>
        <w:t>JIRA.</w:t>
      </w:r>
    </w:p>
    <w:p w:rsidR="00122E74" w:rsidRPr="00A77FD6" w:rsidRDefault="00122E74" w:rsidP="008C49A0">
      <w:pPr>
        <w:suppressAutoHyphens/>
        <w:rPr>
          <w:rFonts w:cstheme="minorHAnsi"/>
          <w:b/>
          <w:bCs/>
          <w:color w:val="000000" w:themeColor="text1"/>
        </w:rPr>
      </w:pPr>
    </w:p>
    <w:p w:rsidR="00C11F01" w:rsidRPr="00A77FD6" w:rsidRDefault="005D2E8E" w:rsidP="00685B4B">
      <w:pPr>
        <w:rPr>
          <w:rFonts w:cstheme="minorHAnsi"/>
          <w:bCs/>
          <w:color w:val="000000" w:themeColor="text1"/>
        </w:rPr>
      </w:pPr>
      <w:r w:rsidRPr="00A77FD6">
        <w:rPr>
          <w:rFonts w:cstheme="minorHAnsi"/>
          <w:b/>
          <w:bCs/>
          <w:color w:val="000000" w:themeColor="text1"/>
        </w:rPr>
        <w:t>Environment:</w:t>
      </w:r>
      <w:r w:rsidR="00EB78A7" w:rsidRPr="00A77FD6">
        <w:rPr>
          <w:rFonts w:cstheme="minorHAnsi"/>
          <w:bCs/>
          <w:color w:val="000000" w:themeColor="text1"/>
        </w:rPr>
        <w:t>Java</w:t>
      </w:r>
      <w:r w:rsidRPr="00A77FD6">
        <w:rPr>
          <w:rFonts w:cstheme="minorHAnsi"/>
          <w:bCs/>
          <w:color w:val="000000" w:themeColor="text1"/>
        </w:rPr>
        <w:t>SE7,</w:t>
      </w:r>
      <w:r w:rsidR="002C2410" w:rsidRPr="00A77FD6">
        <w:rPr>
          <w:rFonts w:cstheme="minorHAnsi"/>
          <w:bCs/>
          <w:color w:val="000000" w:themeColor="text1"/>
        </w:rPr>
        <w:t>JSP2.3</w:t>
      </w:r>
      <w:r w:rsidR="004525BA" w:rsidRPr="00A77FD6">
        <w:rPr>
          <w:rFonts w:cstheme="minorHAnsi"/>
          <w:bCs/>
          <w:color w:val="000000" w:themeColor="text1"/>
        </w:rPr>
        <w:t>,Spring4</w:t>
      </w:r>
      <w:r w:rsidRPr="00A77FD6">
        <w:rPr>
          <w:rFonts w:cstheme="minorHAnsi"/>
          <w:bCs/>
          <w:color w:val="000000" w:themeColor="text1"/>
        </w:rPr>
        <w:t>.0</w:t>
      </w:r>
      <w:r w:rsidR="00B40A98" w:rsidRPr="00A77FD6">
        <w:rPr>
          <w:rFonts w:cstheme="minorHAnsi"/>
          <w:bCs/>
          <w:color w:val="000000" w:themeColor="text1"/>
        </w:rPr>
        <w:t>,Hibernate4.0,</w:t>
      </w:r>
      <w:r w:rsidR="009D51D0" w:rsidRPr="00A77FD6">
        <w:rPr>
          <w:rFonts w:cstheme="minorHAnsi"/>
          <w:bCs/>
          <w:color w:val="000000" w:themeColor="text1"/>
        </w:rPr>
        <w:t>WebL</w:t>
      </w:r>
      <w:r w:rsidR="002C2410" w:rsidRPr="00A77FD6">
        <w:rPr>
          <w:rFonts w:cstheme="minorHAnsi"/>
          <w:bCs/>
          <w:color w:val="000000" w:themeColor="text1"/>
        </w:rPr>
        <w:t>ogic11g</w:t>
      </w:r>
      <w:r w:rsidR="004525BA" w:rsidRPr="00A77FD6">
        <w:rPr>
          <w:rFonts w:cstheme="minorHAnsi"/>
          <w:bCs/>
          <w:color w:val="000000" w:themeColor="text1"/>
        </w:rPr>
        <w:t>,</w:t>
      </w:r>
      <w:r w:rsidR="003772FD" w:rsidRPr="00A77FD6">
        <w:rPr>
          <w:rFonts w:cstheme="minorHAnsi"/>
          <w:bCs/>
          <w:color w:val="000000" w:themeColor="text1"/>
        </w:rPr>
        <w:t xml:space="preserve"> Oracle</w:t>
      </w:r>
      <w:r w:rsidR="003B51D3" w:rsidRPr="00A77FD6">
        <w:rPr>
          <w:rFonts w:cstheme="minorHAnsi"/>
          <w:bCs/>
          <w:color w:val="000000" w:themeColor="text1"/>
        </w:rPr>
        <w:t>,</w:t>
      </w:r>
      <w:r w:rsidRPr="00A77FD6">
        <w:rPr>
          <w:rFonts w:cstheme="minorHAnsi"/>
          <w:bCs/>
          <w:color w:val="000000" w:themeColor="text1"/>
        </w:rPr>
        <w:t>HTML</w:t>
      </w:r>
      <w:r w:rsidR="00B40A98" w:rsidRPr="00A77FD6">
        <w:rPr>
          <w:rFonts w:cstheme="minorHAnsi"/>
          <w:bCs/>
          <w:color w:val="000000" w:themeColor="text1"/>
        </w:rPr>
        <w:t>5</w:t>
      </w:r>
      <w:r w:rsidR="00EB78A7" w:rsidRPr="00A77FD6">
        <w:rPr>
          <w:rFonts w:cstheme="minorHAnsi"/>
          <w:bCs/>
          <w:color w:val="000000" w:themeColor="text1"/>
        </w:rPr>
        <w:t>,</w:t>
      </w:r>
      <w:r w:rsidR="00802E25" w:rsidRPr="00A77FD6">
        <w:rPr>
          <w:rFonts w:cstheme="minorHAnsi"/>
          <w:bCs/>
          <w:color w:val="000000" w:themeColor="text1"/>
        </w:rPr>
        <w:t xml:space="preserve"> CSS3,</w:t>
      </w:r>
      <w:r w:rsidR="00DE0C91" w:rsidRPr="00A77FD6">
        <w:rPr>
          <w:rFonts w:cstheme="minorHAnsi"/>
          <w:bCs/>
          <w:color w:val="000000" w:themeColor="text1"/>
        </w:rPr>
        <w:t>AngularJS</w:t>
      </w:r>
      <w:r w:rsidR="00EB78A7" w:rsidRPr="00A77FD6">
        <w:rPr>
          <w:rFonts w:cstheme="minorHAnsi"/>
          <w:bCs/>
          <w:color w:val="000000" w:themeColor="text1"/>
        </w:rPr>
        <w:t>,</w:t>
      </w:r>
      <w:r w:rsidR="00801254" w:rsidRPr="00A77FD6">
        <w:rPr>
          <w:rFonts w:cstheme="minorHAnsi"/>
          <w:bCs/>
          <w:color w:val="000000" w:themeColor="text1"/>
        </w:rPr>
        <w:t xml:space="preserve">SOAP, </w:t>
      </w:r>
      <w:r w:rsidR="00EB78A7" w:rsidRPr="00A77FD6">
        <w:rPr>
          <w:rFonts w:cstheme="minorHAnsi"/>
          <w:bCs/>
          <w:color w:val="000000" w:themeColor="text1"/>
        </w:rPr>
        <w:t xml:space="preserve">JAXB, </w:t>
      </w:r>
      <w:r w:rsidR="00DE0C91" w:rsidRPr="00A77FD6">
        <w:rPr>
          <w:rFonts w:cstheme="minorHAnsi"/>
          <w:bCs/>
          <w:color w:val="000000" w:themeColor="text1"/>
        </w:rPr>
        <w:t>XML,</w:t>
      </w:r>
      <w:r w:rsidR="009011AD" w:rsidRPr="00A77FD6">
        <w:rPr>
          <w:rFonts w:cstheme="minorHAnsi"/>
          <w:bCs/>
          <w:color w:val="000000" w:themeColor="text1"/>
        </w:rPr>
        <w:t xml:space="preserve">Clear Case, </w:t>
      </w:r>
      <w:r w:rsidR="00786442" w:rsidRPr="00A77FD6">
        <w:rPr>
          <w:rFonts w:cstheme="minorHAnsi"/>
          <w:bCs/>
          <w:color w:val="000000" w:themeColor="text1"/>
        </w:rPr>
        <w:t>TestNG</w:t>
      </w:r>
      <w:r w:rsidR="005A6755" w:rsidRPr="00A77FD6">
        <w:rPr>
          <w:rFonts w:cstheme="minorHAnsi"/>
          <w:bCs/>
          <w:color w:val="000000" w:themeColor="text1"/>
        </w:rPr>
        <w:t>,</w:t>
      </w:r>
      <w:r w:rsidR="00C10CE6" w:rsidRPr="00A77FD6">
        <w:rPr>
          <w:rFonts w:cstheme="minorHAnsi"/>
          <w:bCs/>
          <w:color w:val="000000" w:themeColor="text1"/>
        </w:rPr>
        <w:t>Maven</w:t>
      </w:r>
      <w:r w:rsidR="00864D69" w:rsidRPr="00A77FD6">
        <w:rPr>
          <w:rFonts w:cstheme="minorHAnsi"/>
          <w:bCs/>
          <w:color w:val="000000" w:themeColor="text1"/>
        </w:rPr>
        <w:t xml:space="preserve">, JIRA </w:t>
      </w:r>
      <w:r w:rsidR="00891BFA" w:rsidRPr="00A77FD6">
        <w:rPr>
          <w:rFonts w:cstheme="minorHAnsi"/>
          <w:bCs/>
          <w:color w:val="000000" w:themeColor="text1"/>
        </w:rPr>
        <w:t>,</w:t>
      </w:r>
      <w:r w:rsidR="00891BFA" w:rsidRPr="00A77FD6">
        <w:rPr>
          <w:rFonts w:cstheme="minorHAnsi"/>
          <w:color w:val="000000" w:themeColor="text1"/>
        </w:rPr>
        <w:t>Soap UI</w:t>
      </w:r>
      <w:r w:rsidR="00A27303" w:rsidRPr="00A77FD6">
        <w:rPr>
          <w:rFonts w:cstheme="minorHAnsi"/>
          <w:color w:val="000000" w:themeColor="text1"/>
        </w:rPr>
        <w:t>, Jenkins, Apache CXF</w:t>
      </w:r>
      <w:r w:rsidRPr="00A77FD6">
        <w:rPr>
          <w:rFonts w:cstheme="minorHAnsi"/>
          <w:bCs/>
          <w:color w:val="000000" w:themeColor="text1"/>
        </w:rPr>
        <w:t>.</w:t>
      </w:r>
    </w:p>
    <w:p w:rsidR="00122E74" w:rsidRPr="00A77FD6" w:rsidRDefault="00122E74" w:rsidP="00024F96">
      <w:pPr>
        <w:rPr>
          <w:rFonts w:cstheme="minorHAnsi"/>
          <w:color w:val="000000" w:themeColor="text1"/>
        </w:rPr>
      </w:pPr>
    </w:p>
    <w:p w:rsidR="00D65AF2" w:rsidRPr="00A77FD6" w:rsidRDefault="003735E6" w:rsidP="00685B4B">
      <w:pPr>
        <w:rPr>
          <w:rFonts w:cstheme="minorHAnsi"/>
          <w:b/>
          <w:color w:val="000000" w:themeColor="text1"/>
        </w:rPr>
      </w:pPr>
      <w:r w:rsidRPr="00A77FD6">
        <w:rPr>
          <w:rFonts w:cstheme="minorHAnsi"/>
          <w:b/>
          <w:color w:val="000000" w:themeColor="text1"/>
        </w:rPr>
        <w:t>Weis</w:t>
      </w:r>
      <w:r w:rsidR="00A77FD6">
        <w:rPr>
          <w:rFonts w:cstheme="minorHAnsi"/>
          <w:b/>
          <w:color w:val="000000" w:themeColor="text1"/>
        </w:rPr>
        <w:t xml:space="preserve"> </w:t>
      </w:r>
      <w:r w:rsidRPr="00A77FD6">
        <w:rPr>
          <w:rFonts w:cstheme="minorHAnsi"/>
          <w:b/>
          <w:color w:val="000000" w:themeColor="text1"/>
        </w:rPr>
        <w:t xml:space="preserve"> Markets</w:t>
      </w:r>
      <w:r w:rsidR="00685B4B" w:rsidRPr="00A77FD6">
        <w:rPr>
          <w:rFonts w:cstheme="minorHAnsi"/>
          <w:b/>
          <w:color w:val="000000" w:themeColor="text1"/>
        </w:rPr>
        <w:t xml:space="preserve"> Inc.</w:t>
      </w:r>
      <w:r w:rsidR="008205DB" w:rsidRPr="00A77FD6">
        <w:rPr>
          <w:rFonts w:cstheme="minorHAnsi"/>
          <w:b/>
          <w:color w:val="000000" w:themeColor="text1"/>
        </w:rPr>
        <w:t xml:space="preserve">, </w:t>
      </w:r>
      <w:r w:rsidR="002E0D40" w:rsidRPr="00A77FD6">
        <w:rPr>
          <w:rFonts w:cstheme="minorHAnsi"/>
          <w:b/>
          <w:color w:val="000000" w:themeColor="text1"/>
        </w:rPr>
        <w:t>Sunbury, PA</w:t>
      </w:r>
      <w:r w:rsidR="00685B4B" w:rsidRPr="00A77FD6">
        <w:rPr>
          <w:rFonts w:cstheme="minorHAnsi"/>
          <w:b/>
          <w:color w:val="000000" w:themeColor="text1"/>
        </w:rPr>
        <w:t>.</w:t>
      </w:r>
      <w:r w:rsidR="00A77FD6" w:rsidRPr="00A77FD6">
        <w:rPr>
          <w:rFonts w:cstheme="minorHAnsi"/>
          <w:b/>
          <w:color w:val="000000" w:themeColor="text1"/>
        </w:rPr>
        <w:t xml:space="preserve">                                          </w:t>
      </w:r>
      <w:r w:rsidR="00A77FD6">
        <w:rPr>
          <w:rFonts w:cstheme="minorHAnsi"/>
          <w:b/>
          <w:color w:val="000000" w:themeColor="text1"/>
        </w:rPr>
        <w:t xml:space="preserve">                                              </w:t>
      </w:r>
      <w:r w:rsidR="00A77FD6" w:rsidRPr="00A77FD6">
        <w:rPr>
          <w:rFonts w:cstheme="minorHAnsi"/>
          <w:b/>
          <w:color w:val="000000" w:themeColor="text1"/>
        </w:rPr>
        <w:t>Jan’2014 to Mar’2015</w:t>
      </w:r>
      <w:r w:rsidR="000C769D" w:rsidRPr="00A77FD6">
        <w:rPr>
          <w:rFonts w:cstheme="minorHAnsi"/>
          <w:b/>
          <w:color w:val="000000" w:themeColor="text1"/>
        </w:rPr>
        <w:tab/>
      </w:r>
    </w:p>
    <w:p w:rsidR="00543EA3" w:rsidRPr="00A77FD6" w:rsidRDefault="00BA10DE" w:rsidP="00685B4B">
      <w:pPr>
        <w:rPr>
          <w:rFonts w:cstheme="minorHAnsi"/>
          <w:b/>
          <w:bCs/>
          <w:color w:val="000000" w:themeColor="text1"/>
        </w:rPr>
      </w:pPr>
      <w:r w:rsidRPr="00A77FD6">
        <w:rPr>
          <w:rFonts w:cstheme="minorHAnsi"/>
          <w:b/>
          <w:bCs/>
          <w:color w:val="000000" w:themeColor="text1"/>
        </w:rPr>
        <w:t>Project:</w:t>
      </w:r>
      <w:r w:rsidR="00A77FD6">
        <w:rPr>
          <w:rFonts w:cstheme="minorHAnsi"/>
          <w:b/>
          <w:bCs/>
          <w:color w:val="000000" w:themeColor="text1"/>
        </w:rPr>
        <w:t xml:space="preserve"> </w:t>
      </w:r>
      <w:r w:rsidR="00FD24C7" w:rsidRPr="00A77FD6">
        <w:rPr>
          <w:rFonts w:cstheme="minorHAnsi"/>
          <w:b/>
          <w:bCs/>
          <w:color w:val="000000" w:themeColor="text1"/>
        </w:rPr>
        <w:t>Customer Service Application</w:t>
      </w:r>
    </w:p>
    <w:p w:rsidR="00754246" w:rsidRPr="00A77FD6" w:rsidRDefault="00D65AF2" w:rsidP="00685B4B">
      <w:pPr>
        <w:rPr>
          <w:rFonts w:cstheme="minorHAnsi"/>
          <w:b/>
          <w:bCs/>
          <w:color w:val="000000" w:themeColor="text1"/>
        </w:rPr>
      </w:pPr>
      <w:r w:rsidRPr="00A77FD6">
        <w:rPr>
          <w:rFonts w:cstheme="minorHAnsi"/>
          <w:b/>
          <w:bCs/>
          <w:color w:val="000000" w:themeColor="text1"/>
        </w:rPr>
        <w:t>Role:</w:t>
      </w:r>
      <w:r w:rsidR="00DC392D" w:rsidRPr="00A77FD6">
        <w:rPr>
          <w:rFonts w:cstheme="minorHAnsi"/>
          <w:b/>
          <w:bCs/>
          <w:color w:val="000000" w:themeColor="text1"/>
        </w:rPr>
        <w:t xml:space="preserve"> Senior Software Engineer</w:t>
      </w:r>
    </w:p>
    <w:p w:rsidR="00D010C4" w:rsidRPr="00A77FD6" w:rsidRDefault="00754246" w:rsidP="00B06702">
      <w:pPr>
        <w:rPr>
          <w:rFonts w:cstheme="minorHAnsi"/>
          <w:color w:val="595959" w:themeColor="text1" w:themeTint="A6"/>
        </w:rPr>
      </w:pPr>
      <w:r w:rsidRPr="00A77FD6">
        <w:rPr>
          <w:rFonts w:cstheme="minorHAnsi"/>
          <w:b/>
          <w:bCs/>
          <w:color w:val="000000" w:themeColor="text1"/>
        </w:rPr>
        <w:t>Description:</w:t>
      </w:r>
      <w:r w:rsidR="00C0703D" w:rsidRPr="00A77FD6">
        <w:rPr>
          <w:rFonts w:cstheme="minorHAnsi"/>
          <w:color w:val="000000" w:themeColor="text1"/>
        </w:rPr>
        <w:t xml:space="preserve">Weis Markets provides unrivaled customer service. It gives customers a pleasure of one stop experience. It has many services like store pharmacy, on staff nutritionists bakery, seafood and </w:t>
      </w:r>
      <w:r w:rsidR="00C0703D" w:rsidRPr="00A77FD6">
        <w:rPr>
          <w:rFonts w:cstheme="minorHAnsi"/>
          <w:color w:val="000000" w:themeColor="text1"/>
        </w:rPr>
        <w:lastRenderedPageBreak/>
        <w:t>many more. It also provides the best grocery experience. User interface pages look very simple for user understanding. Alignment of things is securely done for end user satisfaction.</w:t>
      </w:r>
    </w:p>
    <w:p w:rsidR="008F7313" w:rsidRPr="00A77FD6" w:rsidRDefault="008F7313" w:rsidP="00024F96">
      <w:pPr>
        <w:rPr>
          <w:rFonts w:cstheme="minorHAnsi"/>
          <w:b/>
          <w:color w:val="000000" w:themeColor="text1"/>
        </w:rPr>
      </w:pPr>
    </w:p>
    <w:p w:rsidR="00754246" w:rsidRPr="00A77FD6" w:rsidRDefault="00754246" w:rsidP="00B06702">
      <w:pPr>
        <w:rPr>
          <w:rFonts w:cstheme="minorHAnsi"/>
          <w:b/>
          <w:bCs/>
          <w:color w:val="000000" w:themeColor="text1"/>
        </w:rPr>
      </w:pPr>
      <w:r w:rsidRPr="00A77FD6">
        <w:rPr>
          <w:rFonts w:cstheme="minorHAnsi"/>
          <w:b/>
          <w:bCs/>
          <w:color w:val="000000" w:themeColor="text1"/>
        </w:rPr>
        <w:t>Responsibilities:</w:t>
      </w:r>
    </w:p>
    <w:p w:rsidR="00247EF9" w:rsidRPr="00A77FD6" w:rsidRDefault="00247EF9" w:rsidP="00A77FD6">
      <w:pPr>
        <w:pStyle w:val="NoSpacing"/>
        <w:numPr>
          <w:ilvl w:val="0"/>
          <w:numId w:val="25"/>
        </w:numPr>
      </w:pPr>
      <w:r w:rsidRPr="00A77FD6">
        <w:t xml:space="preserve">Involved in complete SDLC using </w:t>
      </w:r>
      <w:r w:rsidRPr="00A77FD6">
        <w:rPr>
          <w:b/>
          <w:bCs/>
        </w:rPr>
        <w:t>Agile</w:t>
      </w:r>
      <w:r w:rsidRPr="00A77FD6">
        <w:t xml:space="preserve"> including desig</w:t>
      </w:r>
      <w:r w:rsidR="00F602CC" w:rsidRPr="00A77FD6">
        <w:t>n, development</w:t>
      </w:r>
      <w:r w:rsidRPr="00A77FD6">
        <w:t xml:space="preserve"> and testing.</w:t>
      </w:r>
    </w:p>
    <w:p w:rsidR="00B06702" w:rsidRPr="00A77FD6" w:rsidRDefault="00D65AF2" w:rsidP="00A77FD6">
      <w:pPr>
        <w:pStyle w:val="NoSpacing"/>
        <w:numPr>
          <w:ilvl w:val="0"/>
          <w:numId w:val="25"/>
        </w:numPr>
      </w:pPr>
      <w:r w:rsidRPr="00A77FD6">
        <w:t>Involved</w:t>
      </w:r>
      <w:r w:rsidR="00843E80" w:rsidRPr="00A77FD6">
        <w:t xml:space="preserve"> in selecting features </w:t>
      </w:r>
      <w:r w:rsidRPr="00A77FD6">
        <w:t>and creation of tasks. And also involved in effort estimations, sprint</w:t>
      </w:r>
    </w:p>
    <w:p w:rsidR="00D65AF2" w:rsidRPr="00A77FD6" w:rsidRDefault="00B06702" w:rsidP="00A77FD6">
      <w:pPr>
        <w:pStyle w:val="NoSpacing"/>
        <w:numPr>
          <w:ilvl w:val="0"/>
          <w:numId w:val="25"/>
        </w:numPr>
      </w:pPr>
      <w:r w:rsidRPr="00A77FD6">
        <w:t>Planning</w:t>
      </w:r>
      <w:r w:rsidR="00D65AF2" w:rsidRPr="00A77FD6">
        <w:t xml:space="preserve"> and scrum of scrum meetings, development and testing of the application.</w:t>
      </w:r>
    </w:p>
    <w:p w:rsidR="00083FE8" w:rsidRPr="00A77FD6" w:rsidRDefault="00083FE8" w:rsidP="00A77FD6">
      <w:pPr>
        <w:pStyle w:val="NoSpacing"/>
        <w:numPr>
          <w:ilvl w:val="0"/>
          <w:numId w:val="25"/>
        </w:numPr>
      </w:pPr>
      <w:r w:rsidRPr="00A77FD6">
        <w:t xml:space="preserve">Created the design documents with </w:t>
      </w:r>
      <w:r w:rsidRPr="00A77FD6">
        <w:rPr>
          <w:bCs/>
        </w:rPr>
        <w:t>use case diagrams</w:t>
      </w:r>
      <w:r w:rsidRPr="00A77FD6">
        <w:t xml:space="preserve">, </w:t>
      </w:r>
      <w:r w:rsidRPr="00A77FD6">
        <w:rPr>
          <w:bCs/>
        </w:rPr>
        <w:t>class diagrams</w:t>
      </w:r>
      <w:r w:rsidRPr="00A77FD6">
        <w:t xml:space="preserve">, and </w:t>
      </w:r>
      <w:r w:rsidRPr="00A77FD6">
        <w:rPr>
          <w:bCs/>
        </w:rPr>
        <w:t>sequence diagrams</w:t>
      </w:r>
    </w:p>
    <w:p w:rsidR="00083FE8" w:rsidRPr="00A77FD6" w:rsidRDefault="00083FE8" w:rsidP="00A77FD6">
      <w:pPr>
        <w:pStyle w:val="NoSpacing"/>
        <w:numPr>
          <w:ilvl w:val="0"/>
          <w:numId w:val="25"/>
        </w:numPr>
      </w:pPr>
      <w:r w:rsidRPr="00A77FD6">
        <w:t xml:space="preserve">Using </w:t>
      </w:r>
      <w:r w:rsidRPr="00A77FD6">
        <w:rPr>
          <w:b/>
          <w:bCs/>
        </w:rPr>
        <w:t>Rational Rose</w:t>
      </w:r>
      <w:r w:rsidRPr="00A77FD6">
        <w:t>.</w:t>
      </w:r>
    </w:p>
    <w:p w:rsidR="00083FE8" w:rsidRPr="00A77FD6" w:rsidRDefault="00D65AF2" w:rsidP="00A77FD6">
      <w:pPr>
        <w:pStyle w:val="NoSpacing"/>
        <w:numPr>
          <w:ilvl w:val="0"/>
          <w:numId w:val="25"/>
        </w:numPr>
      </w:pPr>
      <w:r w:rsidRPr="00A77FD6">
        <w:t xml:space="preserve">Developed new screens to the application using </w:t>
      </w:r>
      <w:r w:rsidRPr="00A77FD6">
        <w:rPr>
          <w:b/>
          <w:bCs/>
        </w:rPr>
        <w:t>HTML</w:t>
      </w:r>
      <w:r w:rsidRPr="00A77FD6">
        <w:t xml:space="preserve">, </w:t>
      </w:r>
      <w:r w:rsidRPr="00A77FD6">
        <w:rPr>
          <w:b/>
          <w:bCs/>
        </w:rPr>
        <w:t>CSS</w:t>
      </w:r>
      <w:r w:rsidRPr="00A77FD6">
        <w:t xml:space="preserve">, </w:t>
      </w:r>
      <w:r w:rsidRPr="00A77FD6">
        <w:rPr>
          <w:b/>
          <w:bCs/>
        </w:rPr>
        <w:t>JSP</w:t>
      </w:r>
      <w:r w:rsidR="0015791D" w:rsidRPr="00A77FD6">
        <w:t xml:space="preserve">, </w:t>
      </w:r>
      <w:r w:rsidR="00210482" w:rsidRPr="00A77FD6">
        <w:rPr>
          <w:b/>
          <w:bCs/>
        </w:rPr>
        <w:t>JQuery</w:t>
      </w:r>
      <w:r w:rsidR="00407CED" w:rsidRPr="00A77FD6">
        <w:rPr>
          <w:b/>
          <w:bCs/>
        </w:rPr>
        <w:t>,</w:t>
      </w:r>
      <w:r w:rsidR="00A77FD6">
        <w:rPr>
          <w:b/>
          <w:bCs/>
        </w:rPr>
        <w:t xml:space="preserve"> </w:t>
      </w:r>
      <w:r w:rsidR="00407CED" w:rsidRPr="00A77FD6">
        <w:rPr>
          <w:b/>
          <w:bCs/>
        </w:rPr>
        <w:t>AJAX</w:t>
      </w:r>
      <w:r w:rsidR="00A77FD6">
        <w:rPr>
          <w:b/>
          <w:bCs/>
        </w:rPr>
        <w:t xml:space="preserve"> </w:t>
      </w:r>
      <w:r w:rsidR="00165725" w:rsidRPr="00A77FD6">
        <w:rPr>
          <w:bCs/>
        </w:rPr>
        <w:t xml:space="preserve">and </w:t>
      </w:r>
      <w:r w:rsidR="00165725" w:rsidRPr="00A77FD6">
        <w:rPr>
          <w:b/>
          <w:bCs/>
        </w:rPr>
        <w:t>AngularJS</w:t>
      </w:r>
      <w:r w:rsidR="00407CED" w:rsidRPr="00A77FD6">
        <w:rPr>
          <w:b/>
          <w:bCs/>
        </w:rPr>
        <w:t>.</w:t>
      </w:r>
    </w:p>
    <w:p w:rsidR="005E5345" w:rsidRPr="00A77FD6" w:rsidRDefault="005E5345" w:rsidP="00A77FD6">
      <w:pPr>
        <w:pStyle w:val="NoSpacing"/>
        <w:numPr>
          <w:ilvl w:val="0"/>
          <w:numId w:val="25"/>
        </w:numPr>
        <w:rPr>
          <w:rFonts w:eastAsia="Calibri"/>
        </w:rPr>
      </w:pPr>
      <w:r w:rsidRPr="00A77FD6">
        <w:t xml:space="preserve">Developed the application using </w:t>
      </w:r>
      <w:r w:rsidRPr="00A77FD6">
        <w:rPr>
          <w:b/>
        </w:rPr>
        <w:t xml:space="preserve">Spring </w:t>
      </w:r>
      <w:r w:rsidRPr="00A77FD6">
        <w:t>Frameworkis used to implement Inversion of Control (IOC),</w:t>
      </w:r>
    </w:p>
    <w:p w:rsidR="005E5345" w:rsidRPr="00A77FD6" w:rsidRDefault="005E5345" w:rsidP="00A77FD6">
      <w:pPr>
        <w:pStyle w:val="NoSpacing"/>
        <w:numPr>
          <w:ilvl w:val="0"/>
          <w:numId w:val="25"/>
        </w:numPr>
      </w:pPr>
      <w:r w:rsidRPr="00A77FD6">
        <w:t>Dependency Injection, Spring MVC.</w:t>
      </w:r>
    </w:p>
    <w:p w:rsidR="00BD7BFD" w:rsidRPr="00A77FD6" w:rsidRDefault="00D63E51" w:rsidP="00A77FD6">
      <w:pPr>
        <w:pStyle w:val="NoSpacing"/>
        <w:numPr>
          <w:ilvl w:val="0"/>
          <w:numId w:val="25"/>
        </w:numPr>
        <w:rPr>
          <w:rFonts w:eastAsia="Times New Roman"/>
        </w:rPr>
      </w:pPr>
      <w:r w:rsidRPr="00A77FD6">
        <w:t xml:space="preserve">Used </w:t>
      </w:r>
      <w:r w:rsidRPr="00A77FD6">
        <w:rPr>
          <w:b/>
        </w:rPr>
        <w:t>Hibernate</w:t>
      </w:r>
      <w:r w:rsidRPr="00A77FD6">
        <w:t xml:space="preserve"> Object Relational Mapping features for creating the entity domain objects and base</w:t>
      </w:r>
    </w:p>
    <w:p w:rsidR="00D63E51" w:rsidRPr="00A77FD6" w:rsidRDefault="00D63E51" w:rsidP="00A77FD6">
      <w:pPr>
        <w:pStyle w:val="NoSpacing"/>
        <w:numPr>
          <w:ilvl w:val="0"/>
          <w:numId w:val="25"/>
        </w:numPr>
        <w:rPr>
          <w:rFonts w:eastAsia="Times New Roman"/>
        </w:rPr>
      </w:pPr>
      <w:r w:rsidRPr="00A77FD6">
        <w:t>Hibernate support features for creating data access layer objects</w:t>
      </w:r>
      <w:r w:rsidR="00BD7BFD" w:rsidRPr="00A77FD6">
        <w:rPr>
          <w:rFonts w:eastAsia="Times New Roman"/>
        </w:rPr>
        <w:t>.</w:t>
      </w:r>
    </w:p>
    <w:p w:rsidR="002E0DCE" w:rsidRPr="00A77FD6" w:rsidRDefault="00BD7BFD" w:rsidP="00A77FD6">
      <w:pPr>
        <w:pStyle w:val="NoSpacing"/>
        <w:numPr>
          <w:ilvl w:val="0"/>
          <w:numId w:val="25"/>
        </w:numPr>
      </w:pPr>
      <w:r w:rsidRPr="00A77FD6">
        <w:t xml:space="preserve">Used Hibernate Query Language (HQL) features like </w:t>
      </w:r>
      <w:r w:rsidRPr="00A77FD6">
        <w:rPr>
          <w:b/>
        </w:rPr>
        <w:t>Named Queries</w:t>
      </w:r>
      <w:r w:rsidRPr="00A77FD6">
        <w:t xml:space="preserve"> for querying the database</w:t>
      </w:r>
      <w:r w:rsidR="002E0DCE" w:rsidRPr="00A77FD6">
        <w:t>.</w:t>
      </w:r>
    </w:p>
    <w:p w:rsidR="008C58CA" w:rsidRPr="00A77FD6" w:rsidRDefault="008C58CA" w:rsidP="00A77FD6">
      <w:pPr>
        <w:pStyle w:val="NoSpacing"/>
        <w:numPr>
          <w:ilvl w:val="0"/>
          <w:numId w:val="25"/>
        </w:numPr>
      </w:pPr>
      <w:r w:rsidRPr="00A77FD6">
        <w:rPr>
          <w:lang w:bidi="hi-IN"/>
        </w:rPr>
        <w:t>Developed</w:t>
      </w:r>
      <w:r w:rsidRPr="00A77FD6">
        <w:rPr>
          <w:rFonts w:eastAsia="Times New Roman"/>
          <w:lang w:bidi="hi-IN"/>
        </w:rPr>
        <w:t> </w:t>
      </w:r>
      <w:r w:rsidRPr="00A77FD6">
        <w:rPr>
          <w:b/>
          <w:bCs/>
          <w:lang w:bidi="hi-IN"/>
        </w:rPr>
        <w:t>SQL</w:t>
      </w:r>
      <w:r w:rsidRPr="00A77FD6">
        <w:rPr>
          <w:rFonts w:eastAsia="Times New Roman"/>
          <w:lang w:bidi="hi-IN"/>
        </w:rPr>
        <w:t> </w:t>
      </w:r>
      <w:r w:rsidRPr="00A77FD6">
        <w:rPr>
          <w:lang w:bidi="hi-IN"/>
        </w:rPr>
        <w:t>queries using</w:t>
      </w:r>
      <w:r w:rsidRPr="00A77FD6">
        <w:rPr>
          <w:rFonts w:eastAsia="Times New Roman"/>
          <w:lang w:bidi="hi-IN"/>
        </w:rPr>
        <w:t> </w:t>
      </w:r>
      <w:r w:rsidRPr="00A77FD6">
        <w:rPr>
          <w:b/>
          <w:bCs/>
          <w:lang w:bidi="hi-IN"/>
        </w:rPr>
        <w:t>Oracle</w:t>
      </w:r>
      <w:r w:rsidR="00A67DF3" w:rsidRPr="00A77FD6">
        <w:rPr>
          <w:b/>
          <w:bCs/>
          <w:lang w:bidi="hi-IN"/>
        </w:rPr>
        <w:t xml:space="preserve"> DB</w:t>
      </w:r>
      <w:r w:rsidRPr="00A77FD6">
        <w:rPr>
          <w:rFonts w:eastAsia="Times New Roman"/>
          <w:lang w:bidi="hi-IN"/>
        </w:rPr>
        <w:t> </w:t>
      </w:r>
      <w:r w:rsidRPr="00A77FD6">
        <w:rPr>
          <w:lang w:bidi="hi-IN"/>
        </w:rPr>
        <w:t>and established connectivity.</w:t>
      </w:r>
    </w:p>
    <w:p w:rsidR="00D96AB2" w:rsidRPr="00A77FD6" w:rsidRDefault="00D96AB2" w:rsidP="00A77FD6">
      <w:pPr>
        <w:pStyle w:val="NoSpacing"/>
        <w:numPr>
          <w:ilvl w:val="0"/>
          <w:numId w:val="25"/>
        </w:numPr>
      </w:pPr>
      <w:r w:rsidRPr="00A77FD6">
        <w:rPr>
          <w:shd w:val="clear" w:color="auto" w:fill="FFFFFF"/>
        </w:rPr>
        <w:t xml:space="preserve">Extensive experience in configuring Messaging with </w:t>
      </w:r>
      <w:r w:rsidRPr="00A77FD6">
        <w:rPr>
          <w:b/>
          <w:shd w:val="clear" w:color="auto" w:fill="FFFFFF"/>
        </w:rPr>
        <w:t>JMS</w:t>
      </w:r>
      <w:r w:rsidRPr="00A77FD6">
        <w:rPr>
          <w:shd w:val="clear" w:color="auto" w:fill="FFFFFF"/>
        </w:rPr>
        <w:t xml:space="preserve"> Queues, JMS Topics and used Apache</w:t>
      </w:r>
    </w:p>
    <w:p w:rsidR="00D96AB2" w:rsidRPr="00A77FD6" w:rsidRDefault="00D96AB2" w:rsidP="00A77FD6">
      <w:pPr>
        <w:pStyle w:val="NoSpacing"/>
        <w:numPr>
          <w:ilvl w:val="0"/>
          <w:numId w:val="25"/>
        </w:numPr>
      </w:pPr>
      <w:r w:rsidRPr="00A77FD6">
        <w:rPr>
          <w:b/>
          <w:shd w:val="clear" w:color="auto" w:fill="FFFFFF"/>
        </w:rPr>
        <w:t xml:space="preserve">Camel </w:t>
      </w:r>
      <w:r w:rsidRPr="00A77FD6">
        <w:rPr>
          <w:shd w:val="clear" w:color="auto" w:fill="FFFFFF"/>
        </w:rPr>
        <w:t>for routing, transformation of messages between different transport mechanisms.</w:t>
      </w:r>
      <w:r w:rsidRPr="00A77FD6">
        <w:rPr>
          <w:color w:val="333333"/>
          <w:shd w:val="clear" w:color="auto" w:fill="FFFFFF"/>
        </w:rPr>
        <w:t> </w:t>
      </w:r>
    </w:p>
    <w:p w:rsidR="00B06702" w:rsidRPr="00A77FD6" w:rsidRDefault="005A6755" w:rsidP="00A77FD6">
      <w:pPr>
        <w:pStyle w:val="NoSpacing"/>
        <w:numPr>
          <w:ilvl w:val="0"/>
          <w:numId w:val="25"/>
        </w:numPr>
      </w:pPr>
      <w:r w:rsidRPr="00A77FD6">
        <w:t>Developing flows for integrating the components written on top of different internal platforms using</w:t>
      </w:r>
    </w:p>
    <w:p w:rsidR="005A6755" w:rsidRPr="00A77FD6" w:rsidRDefault="000F436E" w:rsidP="00A77FD6">
      <w:pPr>
        <w:pStyle w:val="NoSpacing"/>
        <w:numPr>
          <w:ilvl w:val="0"/>
          <w:numId w:val="25"/>
        </w:numPr>
      </w:pPr>
      <w:r w:rsidRPr="00A77FD6">
        <w:rPr>
          <w:b/>
        </w:rPr>
        <w:t>Active</w:t>
      </w:r>
      <w:r w:rsidR="005A6755" w:rsidRPr="00A77FD6">
        <w:rPr>
          <w:b/>
        </w:rPr>
        <w:t>MQ</w:t>
      </w:r>
      <w:r w:rsidR="002E0DCE" w:rsidRPr="00A77FD6">
        <w:t>.</w:t>
      </w:r>
    </w:p>
    <w:p w:rsidR="006D68DA" w:rsidRPr="00A77FD6" w:rsidRDefault="006D68DA" w:rsidP="00A77FD6">
      <w:pPr>
        <w:pStyle w:val="NoSpacing"/>
        <w:numPr>
          <w:ilvl w:val="0"/>
          <w:numId w:val="25"/>
        </w:numPr>
      </w:pPr>
      <w:r w:rsidRPr="00A77FD6">
        <w:rPr>
          <w:shd w:val="clear" w:color="auto" w:fill="FFFFFF"/>
        </w:rPr>
        <w:t xml:space="preserve">Implemented producer/consumer for </w:t>
      </w:r>
      <w:r w:rsidRPr="00A77FD6">
        <w:rPr>
          <w:b/>
          <w:shd w:val="clear" w:color="auto" w:fill="FFFFFF"/>
        </w:rPr>
        <w:t>Rest</w:t>
      </w:r>
      <w:r w:rsidR="00EF4E03" w:rsidRPr="00A77FD6">
        <w:rPr>
          <w:b/>
          <w:shd w:val="clear" w:color="auto" w:fill="FFFFFF"/>
        </w:rPr>
        <w:t>ful</w:t>
      </w:r>
      <w:r w:rsidRPr="00A77FD6">
        <w:rPr>
          <w:shd w:val="clear" w:color="auto" w:fill="FFFFFF"/>
        </w:rPr>
        <w:t xml:space="preserve"> based</w:t>
      </w:r>
      <w:r w:rsidRPr="00A77FD6">
        <w:rPr>
          <w:rStyle w:val="apple-converted-space"/>
          <w:rFonts w:cstheme="minorHAnsi"/>
          <w:color w:val="000000" w:themeColor="text1"/>
          <w:shd w:val="clear" w:color="auto" w:fill="FFFFFF"/>
        </w:rPr>
        <w:t> </w:t>
      </w:r>
      <w:r w:rsidRPr="00A77FD6">
        <w:rPr>
          <w:rStyle w:val="hl"/>
          <w:rFonts w:cstheme="minorHAnsi"/>
          <w:color w:val="000000" w:themeColor="text1"/>
        </w:rPr>
        <w:t>web</w:t>
      </w:r>
      <w:r w:rsidRPr="00A77FD6">
        <w:rPr>
          <w:rStyle w:val="apple-converted-space"/>
          <w:rFonts w:cstheme="minorHAnsi"/>
          <w:color w:val="000000" w:themeColor="text1"/>
        </w:rPr>
        <w:t> </w:t>
      </w:r>
      <w:r w:rsidRPr="00A77FD6">
        <w:rPr>
          <w:rStyle w:val="hl"/>
          <w:rFonts w:cstheme="minorHAnsi"/>
          <w:color w:val="000000" w:themeColor="text1"/>
        </w:rPr>
        <w:t>service</w:t>
      </w:r>
      <w:r w:rsidRPr="00A77FD6">
        <w:rPr>
          <w:rStyle w:val="apple-converted-space"/>
          <w:rFonts w:cstheme="minorHAnsi"/>
          <w:color w:val="000000" w:themeColor="text1"/>
          <w:shd w:val="clear" w:color="auto" w:fill="FFFFFF"/>
        </w:rPr>
        <w:t> </w:t>
      </w:r>
      <w:r w:rsidRPr="00A77FD6">
        <w:rPr>
          <w:shd w:val="clear" w:color="auto" w:fill="FFFFFF"/>
        </w:rPr>
        <w:t>using JAX-RS annotations, Jersey</w:t>
      </w:r>
    </w:p>
    <w:p w:rsidR="006D68DA" w:rsidRPr="00A77FD6" w:rsidRDefault="006D68DA" w:rsidP="00A77FD6">
      <w:pPr>
        <w:pStyle w:val="NoSpacing"/>
        <w:numPr>
          <w:ilvl w:val="0"/>
          <w:numId w:val="25"/>
        </w:numPr>
      </w:pPr>
      <w:r w:rsidRPr="00A77FD6">
        <w:rPr>
          <w:shd w:val="clear" w:color="auto" w:fill="FFFFFF"/>
        </w:rPr>
        <w:t>Implementation and Http client. </w:t>
      </w:r>
    </w:p>
    <w:p w:rsidR="00891BFA" w:rsidRPr="00A77FD6" w:rsidRDefault="00891BFA" w:rsidP="00A77FD6">
      <w:pPr>
        <w:pStyle w:val="NoSpacing"/>
        <w:numPr>
          <w:ilvl w:val="0"/>
          <w:numId w:val="25"/>
        </w:numPr>
      </w:pPr>
      <w:r w:rsidRPr="00A77FD6">
        <w:t xml:space="preserve">Used generated request and response XML’s from WSDL’s using </w:t>
      </w:r>
      <w:r w:rsidRPr="00A77FD6">
        <w:rPr>
          <w:b/>
        </w:rPr>
        <w:t>SOAP-UI</w:t>
      </w:r>
      <w:r w:rsidRPr="00A77FD6">
        <w:t xml:space="preserve"> tool.</w:t>
      </w:r>
    </w:p>
    <w:p w:rsidR="00DE2AA4" w:rsidRPr="00A77FD6" w:rsidRDefault="00DE2AA4" w:rsidP="00A77FD6">
      <w:pPr>
        <w:pStyle w:val="NoSpacing"/>
        <w:numPr>
          <w:ilvl w:val="0"/>
          <w:numId w:val="25"/>
        </w:numPr>
      </w:pPr>
      <w:r w:rsidRPr="00A77FD6">
        <w:t xml:space="preserve">Developed transformations using </w:t>
      </w:r>
      <w:r w:rsidRPr="00A77FD6">
        <w:rPr>
          <w:b/>
          <w:bCs/>
        </w:rPr>
        <w:t>XSLT</w:t>
      </w:r>
      <w:r w:rsidRPr="00A77FD6">
        <w:t xml:space="preserve"> to simplify project specific large XML configuration files.</w:t>
      </w:r>
    </w:p>
    <w:p w:rsidR="00FA214E" w:rsidRPr="00A77FD6" w:rsidRDefault="00541072" w:rsidP="00A77FD6">
      <w:pPr>
        <w:pStyle w:val="NoSpacing"/>
        <w:numPr>
          <w:ilvl w:val="0"/>
          <w:numId w:val="25"/>
        </w:numPr>
      </w:pPr>
      <w:r w:rsidRPr="00A77FD6">
        <w:t xml:space="preserve">Built scripts using </w:t>
      </w:r>
      <w:r w:rsidR="00E23D3A" w:rsidRPr="00A77FD6">
        <w:rPr>
          <w:b/>
          <w:bCs/>
        </w:rPr>
        <w:t>Maven</w:t>
      </w:r>
      <w:r w:rsidR="00FA214E" w:rsidRPr="00A77FD6">
        <w:t xml:space="preserve"> that compiles the code, </w:t>
      </w:r>
      <w:r w:rsidRPr="00A77FD6">
        <w:t xml:space="preserve">built an </w:t>
      </w:r>
      <w:r w:rsidRPr="00A77FD6">
        <w:rPr>
          <w:b/>
          <w:bCs/>
        </w:rPr>
        <w:t>EAR</w:t>
      </w:r>
      <w:r w:rsidRPr="00A77FD6">
        <w:t xml:space="preserve"> file and</w:t>
      </w:r>
      <w:r w:rsidR="00FA214E" w:rsidRPr="00A77FD6">
        <w:t xml:space="preserve"> d</w:t>
      </w:r>
      <w:r w:rsidR="00B06702" w:rsidRPr="00A77FD6">
        <w:t>eployed</w:t>
      </w:r>
      <w:r w:rsidR="00843E80" w:rsidRPr="00A77FD6">
        <w:t xml:space="preserve"> the application on</w:t>
      </w:r>
    </w:p>
    <w:p w:rsidR="00541072" w:rsidRPr="00A77FD6" w:rsidRDefault="00FA214E" w:rsidP="00A77FD6">
      <w:pPr>
        <w:pStyle w:val="NoSpacing"/>
        <w:numPr>
          <w:ilvl w:val="0"/>
          <w:numId w:val="25"/>
        </w:numPr>
      </w:pPr>
      <w:r w:rsidRPr="00A77FD6">
        <w:t xml:space="preserve">The </w:t>
      </w:r>
      <w:r w:rsidRPr="00A77FD6">
        <w:rPr>
          <w:b/>
        </w:rPr>
        <w:t>WebL</w:t>
      </w:r>
      <w:r w:rsidR="00843E80" w:rsidRPr="00A77FD6">
        <w:rPr>
          <w:b/>
        </w:rPr>
        <w:t>ogic</w:t>
      </w:r>
      <w:r w:rsidR="00541072" w:rsidRPr="00A77FD6">
        <w:t xml:space="preserve"> application server.</w:t>
      </w:r>
    </w:p>
    <w:p w:rsidR="008C58CA" w:rsidRPr="00A77FD6" w:rsidRDefault="008C58CA" w:rsidP="00A77FD6">
      <w:pPr>
        <w:pStyle w:val="NoSpacing"/>
        <w:numPr>
          <w:ilvl w:val="0"/>
          <w:numId w:val="25"/>
        </w:numPr>
      </w:pPr>
      <w:r w:rsidRPr="00A77FD6">
        <w:t xml:space="preserve">Developed unit test cases using </w:t>
      </w:r>
      <w:r w:rsidR="00786442" w:rsidRPr="00A77FD6">
        <w:rPr>
          <w:b/>
          <w:bCs/>
        </w:rPr>
        <w:t>TestNG</w:t>
      </w:r>
      <w:r w:rsidRPr="00A77FD6">
        <w:t>.</w:t>
      </w:r>
    </w:p>
    <w:p w:rsidR="008C58CA" w:rsidRPr="00A77FD6" w:rsidRDefault="008C58CA" w:rsidP="00A77FD6">
      <w:pPr>
        <w:pStyle w:val="NoSpacing"/>
        <w:numPr>
          <w:ilvl w:val="0"/>
          <w:numId w:val="25"/>
        </w:numPr>
      </w:pPr>
      <w:r w:rsidRPr="00A77FD6">
        <w:t xml:space="preserve">Used </w:t>
      </w:r>
      <w:r w:rsidRPr="00A77FD6">
        <w:rPr>
          <w:b/>
          <w:bCs/>
        </w:rPr>
        <w:t>Log4j</w:t>
      </w:r>
      <w:r w:rsidRPr="00A77FD6">
        <w:t xml:space="preserve"> to capture the log that includes runtime exceptions.</w:t>
      </w:r>
    </w:p>
    <w:p w:rsidR="00DE2AA4" w:rsidRPr="00A77FD6" w:rsidRDefault="00DE2AA4" w:rsidP="00A77FD6">
      <w:pPr>
        <w:pStyle w:val="NoSpacing"/>
        <w:numPr>
          <w:ilvl w:val="0"/>
          <w:numId w:val="25"/>
        </w:numPr>
        <w:rPr>
          <w:rFonts w:eastAsia="Times New Roman"/>
        </w:rPr>
      </w:pPr>
      <w:r w:rsidRPr="00A77FD6">
        <w:t xml:space="preserve">Validated code of all modules and generated reports using tools </w:t>
      </w:r>
      <w:r w:rsidRPr="00A77FD6">
        <w:rPr>
          <w:b/>
        </w:rPr>
        <w:t>PMD</w:t>
      </w:r>
      <w:r w:rsidR="008D6A09" w:rsidRPr="00A77FD6">
        <w:t xml:space="preserve">, </w:t>
      </w:r>
      <w:r w:rsidRPr="00A77FD6">
        <w:rPr>
          <w:b/>
        </w:rPr>
        <w:t>EMMA</w:t>
      </w:r>
      <w:r w:rsidRPr="00A77FD6">
        <w:t>.</w:t>
      </w:r>
    </w:p>
    <w:p w:rsidR="00F411F9" w:rsidRPr="00A77FD6" w:rsidRDefault="008C58CA" w:rsidP="00A77FD6">
      <w:pPr>
        <w:pStyle w:val="NoSpacing"/>
        <w:numPr>
          <w:ilvl w:val="0"/>
          <w:numId w:val="25"/>
        </w:numPr>
      </w:pPr>
      <w:r w:rsidRPr="00A77FD6">
        <w:t xml:space="preserve">Used source configuration management version controller as a </w:t>
      </w:r>
      <w:r w:rsidRPr="00A77FD6">
        <w:rPr>
          <w:b/>
        </w:rPr>
        <w:t>GitHub</w:t>
      </w:r>
      <w:r w:rsidRPr="00A77FD6">
        <w:rPr>
          <w:b/>
          <w:bCs/>
        </w:rPr>
        <w:t>.</w:t>
      </w:r>
    </w:p>
    <w:p w:rsidR="00A91727" w:rsidRPr="00A77FD6" w:rsidRDefault="00A91727" w:rsidP="00A91727">
      <w:pPr>
        <w:pStyle w:val="ListParagraph"/>
        <w:tabs>
          <w:tab w:val="left" w:pos="360"/>
        </w:tabs>
        <w:ind w:left="0"/>
        <w:rPr>
          <w:rFonts w:cstheme="minorHAnsi"/>
          <w:color w:val="000000" w:themeColor="text1"/>
        </w:rPr>
      </w:pPr>
    </w:p>
    <w:p w:rsidR="00F81E53" w:rsidRPr="00A77FD6" w:rsidRDefault="00541072" w:rsidP="009313C3">
      <w:pPr>
        <w:rPr>
          <w:rFonts w:cstheme="minorHAnsi"/>
          <w:bCs/>
          <w:color w:val="000000" w:themeColor="text1"/>
          <w:lang w:bidi="hi-IN"/>
        </w:rPr>
      </w:pPr>
      <w:r w:rsidRPr="00A77FD6">
        <w:rPr>
          <w:rFonts w:cstheme="minorHAnsi"/>
          <w:b/>
          <w:bCs/>
          <w:color w:val="000000" w:themeColor="text1"/>
          <w:lang w:bidi="hi-IN"/>
        </w:rPr>
        <w:t>Environment</w:t>
      </w:r>
      <w:r w:rsidRPr="00A77FD6">
        <w:rPr>
          <w:rFonts w:cstheme="minorHAnsi"/>
          <w:b/>
          <w:color w:val="000000" w:themeColor="text1"/>
          <w:lang w:bidi="hi-IN"/>
        </w:rPr>
        <w:t>:</w:t>
      </w:r>
      <w:r w:rsidR="003D0C02" w:rsidRPr="00A77FD6">
        <w:rPr>
          <w:rFonts w:cstheme="minorHAnsi"/>
          <w:bCs/>
          <w:color w:val="000000" w:themeColor="text1"/>
          <w:lang w:bidi="hi-IN"/>
        </w:rPr>
        <w:t>Java</w:t>
      </w:r>
      <w:r w:rsidR="00656DD1" w:rsidRPr="00A77FD6">
        <w:rPr>
          <w:rFonts w:cstheme="minorHAnsi"/>
          <w:bCs/>
          <w:color w:val="000000" w:themeColor="text1"/>
          <w:lang w:bidi="hi-IN"/>
        </w:rPr>
        <w:t>SE</w:t>
      </w:r>
      <w:r w:rsidR="003D0C02" w:rsidRPr="00A77FD6">
        <w:rPr>
          <w:rFonts w:cstheme="minorHAnsi"/>
          <w:bCs/>
          <w:color w:val="000000" w:themeColor="text1"/>
          <w:lang w:bidi="hi-IN"/>
        </w:rPr>
        <w:t>7,</w:t>
      </w:r>
      <w:r w:rsidRPr="00A77FD6">
        <w:rPr>
          <w:rFonts w:cstheme="minorHAnsi"/>
          <w:bCs/>
          <w:color w:val="000000" w:themeColor="text1"/>
          <w:lang w:bidi="hi-IN"/>
        </w:rPr>
        <w:t>JSP</w:t>
      </w:r>
      <w:r w:rsidR="0046699F" w:rsidRPr="00A77FD6">
        <w:rPr>
          <w:rFonts w:cstheme="minorHAnsi"/>
          <w:bCs/>
          <w:color w:val="000000" w:themeColor="text1"/>
          <w:lang w:bidi="hi-IN"/>
        </w:rPr>
        <w:t>2.2</w:t>
      </w:r>
      <w:r w:rsidR="003D0C02" w:rsidRPr="00A77FD6">
        <w:rPr>
          <w:rFonts w:cstheme="minorHAnsi"/>
          <w:bCs/>
          <w:color w:val="000000" w:themeColor="text1"/>
          <w:lang w:bidi="hi-IN"/>
        </w:rPr>
        <w:t>,</w:t>
      </w:r>
      <w:r w:rsidRPr="00A77FD6">
        <w:rPr>
          <w:rFonts w:cstheme="minorHAnsi"/>
          <w:bCs/>
          <w:color w:val="000000" w:themeColor="text1"/>
          <w:lang w:bidi="hi-IN"/>
        </w:rPr>
        <w:t>Hibernate</w:t>
      </w:r>
      <w:r w:rsidR="0046699F" w:rsidRPr="00A77FD6">
        <w:rPr>
          <w:rFonts w:cstheme="minorHAnsi"/>
          <w:bCs/>
          <w:color w:val="000000" w:themeColor="text1"/>
          <w:lang w:bidi="hi-IN"/>
        </w:rPr>
        <w:t>3.0</w:t>
      </w:r>
      <w:r w:rsidR="00B40A98" w:rsidRPr="00A77FD6">
        <w:rPr>
          <w:rFonts w:cstheme="minorHAnsi"/>
          <w:bCs/>
          <w:color w:val="000000" w:themeColor="text1"/>
          <w:lang w:bidi="hi-IN"/>
        </w:rPr>
        <w:t>,Spring3.0</w:t>
      </w:r>
      <w:r w:rsidR="00656DD1" w:rsidRPr="00A77FD6">
        <w:rPr>
          <w:rFonts w:cstheme="minorHAnsi"/>
          <w:bCs/>
          <w:color w:val="000000" w:themeColor="text1"/>
          <w:lang w:bidi="hi-IN"/>
        </w:rPr>
        <w:t>,</w:t>
      </w:r>
      <w:r w:rsidR="003D0C02" w:rsidRPr="00A77FD6">
        <w:rPr>
          <w:rFonts w:cstheme="minorHAnsi"/>
          <w:bCs/>
          <w:color w:val="000000" w:themeColor="text1"/>
          <w:lang w:bidi="hi-IN"/>
        </w:rPr>
        <w:t>Oracle11g,</w:t>
      </w:r>
      <w:r w:rsidR="00AF49CD" w:rsidRPr="00A77FD6">
        <w:rPr>
          <w:rFonts w:cstheme="minorHAnsi"/>
          <w:bCs/>
          <w:color w:val="000000" w:themeColor="text1"/>
          <w:lang w:bidi="hi-IN"/>
        </w:rPr>
        <w:t>WebL</w:t>
      </w:r>
      <w:r w:rsidR="003D0C02" w:rsidRPr="00A77FD6">
        <w:rPr>
          <w:rFonts w:cstheme="minorHAnsi"/>
          <w:bCs/>
          <w:color w:val="000000" w:themeColor="text1"/>
          <w:lang w:bidi="hi-IN"/>
        </w:rPr>
        <w:t>ogic11g,</w:t>
      </w:r>
      <w:r w:rsidR="00A67DF3" w:rsidRPr="00A77FD6">
        <w:rPr>
          <w:rFonts w:cstheme="minorHAnsi"/>
          <w:bCs/>
          <w:color w:val="000000" w:themeColor="text1"/>
          <w:lang w:bidi="hi-IN"/>
        </w:rPr>
        <w:t>HTML, CSS3,</w:t>
      </w:r>
      <w:r w:rsidR="009D798D" w:rsidRPr="00A77FD6">
        <w:rPr>
          <w:rFonts w:cstheme="minorHAnsi"/>
          <w:bCs/>
          <w:color w:val="000000" w:themeColor="text1"/>
          <w:lang w:bidi="hi-IN"/>
        </w:rPr>
        <w:t>AngularJS</w:t>
      </w:r>
      <w:r w:rsidR="00975709" w:rsidRPr="00A77FD6">
        <w:rPr>
          <w:rFonts w:cstheme="minorHAnsi"/>
          <w:bCs/>
          <w:color w:val="000000" w:themeColor="text1"/>
          <w:lang w:bidi="hi-IN"/>
        </w:rPr>
        <w:t>,</w:t>
      </w:r>
      <w:r w:rsidR="00656DD1" w:rsidRPr="00A77FD6">
        <w:rPr>
          <w:rFonts w:cstheme="minorHAnsi"/>
          <w:bCs/>
          <w:color w:val="000000" w:themeColor="text1"/>
          <w:lang w:bidi="hi-IN"/>
        </w:rPr>
        <w:t>JQuery,</w:t>
      </w:r>
      <w:r w:rsidR="00A34260" w:rsidRPr="00A77FD6">
        <w:rPr>
          <w:rFonts w:cstheme="minorHAnsi"/>
          <w:bCs/>
          <w:color w:val="000000" w:themeColor="text1"/>
          <w:lang w:bidi="hi-IN"/>
        </w:rPr>
        <w:t xml:space="preserve"> AJAX,</w:t>
      </w:r>
      <w:r w:rsidR="006060F5" w:rsidRPr="00A77FD6">
        <w:rPr>
          <w:rFonts w:cstheme="minorHAnsi"/>
          <w:bCs/>
          <w:color w:val="000000" w:themeColor="text1"/>
          <w:lang w:bidi="hi-IN"/>
        </w:rPr>
        <w:t>GitHub</w:t>
      </w:r>
      <w:r w:rsidRPr="00A77FD6">
        <w:rPr>
          <w:rFonts w:cstheme="minorHAnsi"/>
          <w:bCs/>
          <w:color w:val="000000" w:themeColor="text1"/>
          <w:lang w:bidi="hi-IN"/>
        </w:rPr>
        <w:t>,</w:t>
      </w:r>
      <w:r w:rsidR="00786442" w:rsidRPr="00A77FD6">
        <w:rPr>
          <w:rFonts w:cstheme="minorHAnsi"/>
          <w:bCs/>
          <w:color w:val="000000" w:themeColor="text1"/>
          <w:lang w:bidi="hi-IN"/>
        </w:rPr>
        <w:t>TestNG</w:t>
      </w:r>
      <w:r w:rsidR="00643DA2" w:rsidRPr="00A77FD6">
        <w:rPr>
          <w:rFonts w:cstheme="minorHAnsi"/>
          <w:bCs/>
          <w:color w:val="000000" w:themeColor="text1"/>
          <w:lang w:bidi="hi-IN"/>
        </w:rPr>
        <w:t>, Rest</w:t>
      </w:r>
      <w:r w:rsidR="00FA214E" w:rsidRPr="00A77FD6">
        <w:rPr>
          <w:rFonts w:cstheme="minorHAnsi"/>
          <w:bCs/>
          <w:color w:val="000000" w:themeColor="text1"/>
          <w:lang w:bidi="hi-IN"/>
        </w:rPr>
        <w:t>ful</w:t>
      </w:r>
      <w:r w:rsidR="00A34260" w:rsidRPr="00A77FD6">
        <w:rPr>
          <w:rFonts w:cstheme="minorHAnsi"/>
          <w:bCs/>
          <w:color w:val="000000" w:themeColor="text1"/>
          <w:lang w:bidi="hi-IN"/>
        </w:rPr>
        <w:t xml:space="preserve">, </w:t>
      </w:r>
      <w:r w:rsidR="00210482" w:rsidRPr="00A77FD6">
        <w:rPr>
          <w:rFonts w:cstheme="minorHAnsi"/>
          <w:bCs/>
          <w:color w:val="000000" w:themeColor="text1"/>
          <w:lang w:bidi="hi-IN"/>
        </w:rPr>
        <w:t>Toad</w:t>
      </w:r>
      <w:r w:rsidR="002C72B8" w:rsidRPr="00A77FD6">
        <w:rPr>
          <w:rFonts w:cstheme="minorHAnsi"/>
          <w:bCs/>
          <w:color w:val="000000" w:themeColor="text1"/>
          <w:lang w:bidi="hi-IN"/>
        </w:rPr>
        <w:t>,</w:t>
      </w:r>
      <w:r w:rsidR="00F666C4" w:rsidRPr="00A77FD6">
        <w:rPr>
          <w:rFonts w:cstheme="minorHAnsi"/>
          <w:bCs/>
          <w:color w:val="000000" w:themeColor="text1"/>
          <w:lang w:bidi="hi-IN"/>
        </w:rPr>
        <w:t xml:space="preserve"> Jersey</w:t>
      </w:r>
      <w:r w:rsidR="005E5345" w:rsidRPr="00A77FD6">
        <w:rPr>
          <w:rFonts w:cstheme="minorHAnsi"/>
          <w:bCs/>
          <w:color w:val="000000" w:themeColor="text1"/>
          <w:lang w:bidi="hi-IN"/>
        </w:rPr>
        <w:t xml:space="preserve">, </w:t>
      </w:r>
      <w:r w:rsidR="002C72B8" w:rsidRPr="00A77FD6">
        <w:rPr>
          <w:rFonts w:cstheme="minorHAnsi"/>
          <w:bCs/>
          <w:color w:val="000000" w:themeColor="text1"/>
          <w:lang w:bidi="hi-IN"/>
        </w:rPr>
        <w:t>Active</w:t>
      </w:r>
      <w:r w:rsidR="00A67DF3" w:rsidRPr="00A77FD6">
        <w:rPr>
          <w:rFonts w:cstheme="minorHAnsi"/>
          <w:bCs/>
          <w:color w:val="000000" w:themeColor="text1"/>
          <w:lang w:bidi="hi-IN"/>
        </w:rPr>
        <w:t>MQ,</w:t>
      </w:r>
      <w:r w:rsidR="00FA214E" w:rsidRPr="00A77FD6">
        <w:rPr>
          <w:rFonts w:cstheme="minorHAnsi"/>
          <w:bCs/>
          <w:color w:val="000000" w:themeColor="text1"/>
          <w:lang w:bidi="hi-IN"/>
        </w:rPr>
        <w:t xml:space="preserve"> Camel, </w:t>
      </w:r>
      <w:r w:rsidR="00E23D3A" w:rsidRPr="00A77FD6">
        <w:rPr>
          <w:rFonts w:cstheme="minorHAnsi"/>
          <w:bCs/>
          <w:color w:val="000000" w:themeColor="text1"/>
          <w:lang w:bidi="hi-IN"/>
        </w:rPr>
        <w:t>Maven</w:t>
      </w:r>
      <w:r w:rsidR="00891BFA" w:rsidRPr="00A77FD6">
        <w:rPr>
          <w:rFonts w:cstheme="minorHAnsi"/>
          <w:bCs/>
          <w:color w:val="000000" w:themeColor="text1"/>
          <w:lang w:bidi="hi-IN"/>
        </w:rPr>
        <w:t>,</w:t>
      </w:r>
      <w:r w:rsidR="00891BFA" w:rsidRPr="00A77FD6">
        <w:rPr>
          <w:rFonts w:cstheme="minorHAnsi"/>
          <w:color w:val="000000" w:themeColor="text1"/>
        </w:rPr>
        <w:t>Soap UI</w:t>
      </w:r>
      <w:r w:rsidRPr="00A77FD6">
        <w:rPr>
          <w:rFonts w:cstheme="minorHAnsi"/>
          <w:bCs/>
          <w:color w:val="000000" w:themeColor="text1"/>
          <w:lang w:bidi="hi-IN"/>
        </w:rPr>
        <w:t>.</w:t>
      </w:r>
    </w:p>
    <w:p w:rsidR="00891BFA" w:rsidRPr="00A77FD6" w:rsidRDefault="00891BFA" w:rsidP="009313C3">
      <w:pPr>
        <w:rPr>
          <w:rFonts w:cstheme="minorHAnsi"/>
          <w:bCs/>
          <w:color w:val="000000" w:themeColor="text1"/>
          <w:lang w:bidi="hi-IN"/>
        </w:rPr>
      </w:pPr>
    </w:p>
    <w:p w:rsidR="00F81E53" w:rsidRPr="00A77FD6" w:rsidRDefault="00090D06" w:rsidP="009313C3">
      <w:pPr>
        <w:rPr>
          <w:rFonts w:cstheme="minorHAnsi"/>
          <w:b/>
          <w:bCs/>
          <w:color w:val="000000" w:themeColor="text1"/>
          <w:lang w:bidi="hi-IN"/>
        </w:rPr>
      </w:pPr>
      <w:r w:rsidRPr="00A77FD6">
        <w:rPr>
          <w:rFonts w:cstheme="minorHAnsi"/>
          <w:b/>
          <w:bCs/>
          <w:color w:val="000000" w:themeColor="text1"/>
        </w:rPr>
        <w:t xml:space="preserve">Club Sports, </w:t>
      </w:r>
      <w:r w:rsidR="00A77FD6">
        <w:rPr>
          <w:rFonts w:cstheme="minorHAnsi"/>
          <w:b/>
          <w:bCs/>
          <w:color w:val="000000" w:themeColor="text1"/>
        </w:rPr>
        <w:t xml:space="preserve"> </w:t>
      </w:r>
      <w:r w:rsidRPr="00A77FD6">
        <w:rPr>
          <w:rFonts w:cstheme="minorHAnsi"/>
          <w:b/>
          <w:bCs/>
          <w:color w:val="000000" w:themeColor="text1"/>
        </w:rPr>
        <w:t>Independence, Ohio</w:t>
      </w:r>
      <w:r w:rsidR="00F81E53" w:rsidRPr="00A77FD6">
        <w:rPr>
          <w:rFonts w:cstheme="minorHAnsi"/>
          <w:b/>
          <w:bCs/>
          <w:color w:val="000000" w:themeColor="text1"/>
          <w:lang w:bidi="hi-IN"/>
        </w:rPr>
        <w:t>.</w:t>
      </w:r>
      <w:r w:rsidR="00A77FD6" w:rsidRPr="00A77FD6">
        <w:rPr>
          <w:rFonts w:cstheme="minorHAnsi"/>
          <w:b/>
          <w:bCs/>
          <w:color w:val="000000" w:themeColor="text1"/>
          <w:lang w:bidi="hi-IN"/>
        </w:rPr>
        <w:tab/>
      </w:r>
      <w:r w:rsidR="00A77FD6" w:rsidRPr="00A77FD6">
        <w:rPr>
          <w:rFonts w:cstheme="minorHAnsi"/>
          <w:b/>
          <w:bCs/>
          <w:color w:val="000000" w:themeColor="text1"/>
          <w:lang w:bidi="hi-IN"/>
        </w:rPr>
        <w:tab/>
      </w:r>
      <w:r w:rsidR="00A77FD6" w:rsidRPr="00A77FD6">
        <w:rPr>
          <w:rFonts w:cstheme="minorHAnsi"/>
          <w:b/>
          <w:bCs/>
          <w:color w:val="000000" w:themeColor="text1"/>
          <w:lang w:bidi="hi-IN"/>
        </w:rPr>
        <w:tab/>
      </w:r>
      <w:r w:rsidR="00A77FD6" w:rsidRPr="00A77FD6">
        <w:rPr>
          <w:rFonts w:cstheme="minorHAnsi"/>
          <w:b/>
          <w:bCs/>
          <w:color w:val="000000" w:themeColor="text1"/>
          <w:lang w:bidi="hi-IN"/>
        </w:rPr>
        <w:tab/>
      </w:r>
      <w:r w:rsidR="00A77FD6">
        <w:rPr>
          <w:rFonts w:cstheme="minorHAnsi"/>
          <w:b/>
          <w:bCs/>
          <w:color w:val="000000" w:themeColor="text1"/>
          <w:lang w:bidi="hi-IN"/>
        </w:rPr>
        <w:t xml:space="preserve">                                </w:t>
      </w:r>
      <w:r w:rsidR="00A77FD6" w:rsidRPr="00A77FD6">
        <w:rPr>
          <w:rFonts w:cstheme="minorHAnsi"/>
          <w:b/>
          <w:bCs/>
          <w:color w:val="000000" w:themeColor="text1"/>
        </w:rPr>
        <w:t>Feb’2013 to Dec’2013</w:t>
      </w:r>
    </w:p>
    <w:p w:rsidR="00F81E53" w:rsidRPr="00A77FD6" w:rsidRDefault="00F81E53" w:rsidP="00C57AA3">
      <w:pPr>
        <w:rPr>
          <w:rFonts w:cstheme="minorHAnsi"/>
          <w:b/>
          <w:color w:val="262626" w:themeColor="text1" w:themeTint="D9"/>
        </w:rPr>
      </w:pPr>
      <w:r w:rsidRPr="00A77FD6">
        <w:rPr>
          <w:rFonts w:cstheme="minorHAnsi"/>
          <w:b/>
          <w:bCs/>
          <w:color w:val="000000" w:themeColor="text1"/>
          <w:lang w:bidi="hi-IN"/>
        </w:rPr>
        <w:t>Project</w:t>
      </w:r>
      <w:r w:rsidR="00090D06" w:rsidRPr="00A77FD6">
        <w:rPr>
          <w:rFonts w:cstheme="minorHAnsi"/>
          <w:b/>
          <w:color w:val="262626" w:themeColor="text1" w:themeTint="D9"/>
        </w:rPr>
        <w:t xml:space="preserve">: </w:t>
      </w:r>
      <w:r w:rsidR="00090D06" w:rsidRPr="00A77FD6">
        <w:rPr>
          <w:rFonts w:cstheme="minorHAnsi"/>
          <w:b/>
          <w:color w:val="000000" w:themeColor="text1"/>
        </w:rPr>
        <w:t>Health Wealth Management</w:t>
      </w:r>
    </w:p>
    <w:p w:rsidR="000F0949" w:rsidRPr="00A77FD6" w:rsidRDefault="00B15E8A" w:rsidP="000F0949">
      <w:pPr>
        <w:rPr>
          <w:rFonts w:cstheme="minorHAnsi"/>
          <w:b/>
          <w:bCs/>
          <w:color w:val="000000" w:themeColor="text1"/>
          <w:lang w:bidi="hi-IN"/>
        </w:rPr>
      </w:pPr>
      <w:r w:rsidRPr="00A77FD6">
        <w:rPr>
          <w:rFonts w:cstheme="minorHAnsi"/>
          <w:b/>
          <w:bCs/>
          <w:color w:val="000000" w:themeColor="text1"/>
          <w:lang w:bidi="hi-IN"/>
        </w:rPr>
        <w:t>Role:</w:t>
      </w:r>
      <w:r w:rsidR="000F0949" w:rsidRPr="00A77FD6">
        <w:rPr>
          <w:rFonts w:cstheme="minorHAnsi"/>
          <w:b/>
          <w:bCs/>
          <w:color w:val="000000" w:themeColor="text1"/>
          <w:lang w:bidi="hi-IN"/>
        </w:rPr>
        <w:t xml:space="preserve"> Software Engineer</w:t>
      </w:r>
    </w:p>
    <w:p w:rsidR="001F4FF2" w:rsidRPr="00A77FD6" w:rsidRDefault="00B15E8A" w:rsidP="00B15E8A">
      <w:pPr>
        <w:rPr>
          <w:rFonts w:cstheme="minorHAnsi"/>
          <w:bCs/>
          <w:color w:val="000000" w:themeColor="text1"/>
        </w:rPr>
      </w:pPr>
      <w:r w:rsidRPr="00A77FD6">
        <w:rPr>
          <w:rFonts w:cstheme="minorHAnsi"/>
          <w:b/>
          <w:bCs/>
          <w:color w:val="000000" w:themeColor="text1"/>
          <w:lang w:bidi="hi-IN"/>
        </w:rPr>
        <w:t>Description:</w:t>
      </w:r>
      <w:r w:rsidR="00A77FD6">
        <w:rPr>
          <w:rFonts w:cstheme="minorHAnsi"/>
          <w:b/>
          <w:bCs/>
          <w:color w:val="000000" w:themeColor="text1"/>
          <w:lang w:bidi="hi-IN"/>
        </w:rPr>
        <w:t xml:space="preserve"> </w:t>
      </w:r>
      <w:r w:rsidR="009B0300" w:rsidRPr="00A77FD6">
        <w:rPr>
          <w:rFonts w:cstheme="minorHAnsi"/>
          <w:bCs/>
          <w:color w:val="000000" w:themeColor="text1"/>
        </w:rPr>
        <w:t>HWM, this project is designed to facilitate a gym and fitness center, Club Sport is a personal training and Fitness Company aimed at promoting health and wellbeing within local communities. HWM is a multi-phase, multi-track approach to reduce complexity and development time.</w:t>
      </w:r>
    </w:p>
    <w:p w:rsidR="009B0300" w:rsidRPr="00A77FD6" w:rsidRDefault="009B0300" w:rsidP="00B15E8A">
      <w:pPr>
        <w:rPr>
          <w:rFonts w:cstheme="minorHAnsi"/>
          <w:color w:val="000000" w:themeColor="text1"/>
        </w:rPr>
      </w:pPr>
    </w:p>
    <w:p w:rsidR="001F4FF2" w:rsidRPr="00A77FD6" w:rsidRDefault="001F4FF2" w:rsidP="00B15E8A">
      <w:pPr>
        <w:rPr>
          <w:rFonts w:cstheme="minorHAnsi"/>
          <w:b/>
          <w:color w:val="000000" w:themeColor="text1"/>
        </w:rPr>
      </w:pPr>
      <w:r w:rsidRPr="00A77FD6">
        <w:rPr>
          <w:rFonts w:cstheme="minorHAnsi"/>
          <w:b/>
          <w:color w:val="000000" w:themeColor="text1"/>
        </w:rPr>
        <w:lastRenderedPageBreak/>
        <w:t>Responsibilities:</w:t>
      </w:r>
    </w:p>
    <w:p w:rsidR="001F4FF2" w:rsidRPr="00A77FD6" w:rsidRDefault="001F4FF2" w:rsidP="00A77FD6">
      <w:pPr>
        <w:pStyle w:val="NoSpacing"/>
        <w:numPr>
          <w:ilvl w:val="0"/>
          <w:numId w:val="26"/>
        </w:numPr>
      </w:pPr>
      <w:r w:rsidRPr="00A77FD6">
        <w:t xml:space="preserve">Involved in all phases of </w:t>
      </w:r>
      <w:r w:rsidRPr="00A77FD6">
        <w:rPr>
          <w:b/>
        </w:rPr>
        <w:t xml:space="preserve">Agile </w:t>
      </w:r>
      <w:r w:rsidRPr="00A77FD6">
        <w:t>Scrum Process like Stand up, Retrospective, Sprint Planning</w:t>
      </w:r>
    </w:p>
    <w:p w:rsidR="001F4FF2" w:rsidRPr="00A77FD6" w:rsidRDefault="001F4FF2" w:rsidP="00A77FD6">
      <w:pPr>
        <w:pStyle w:val="NoSpacing"/>
        <w:numPr>
          <w:ilvl w:val="0"/>
          <w:numId w:val="26"/>
        </w:numPr>
      </w:pPr>
      <w:r w:rsidRPr="00A77FD6">
        <w:t>Meetings.</w:t>
      </w:r>
    </w:p>
    <w:p w:rsidR="00FE26CF" w:rsidRPr="00A77FD6" w:rsidRDefault="008D1E1E" w:rsidP="00A77FD6">
      <w:pPr>
        <w:pStyle w:val="NoSpacing"/>
        <w:numPr>
          <w:ilvl w:val="0"/>
          <w:numId w:val="26"/>
        </w:numPr>
        <w:rPr>
          <w:rFonts w:eastAsia="Times New Roman"/>
        </w:rPr>
      </w:pPr>
      <w:r w:rsidRPr="00A77FD6">
        <w:rPr>
          <w:rFonts w:eastAsia="Times New Roman"/>
        </w:rPr>
        <w:t xml:space="preserve">Developed UI Screens using </w:t>
      </w:r>
      <w:r w:rsidRPr="00A77FD6">
        <w:rPr>
          <w:rFonts w:eastAsia="Times New Roman"/>
          <w:b/>
        </w:rPr>
        <w:t>HTML,CSS,JSP, JavaScript</w:t>
      </w:r>
      <w:r w:rsidR="00FE26CF" w:rsidRPr="00A77FD6">
        <w:rPr>
          <w:rFonts w:eastAsia="Times New Roman"/>
          <w:b/>
        </w:rPr>
        <w:t>, AJAX</w:t>
      </w:r>
      <w:r w:rsidRPr="00A77FD6">
        <w:rPr>
          <w:rFonts w:eastAsia="Times New Roman"/>
        </w:rPr>
        <w:t>and did client side validation</w:t>
      </w:r>
    </w:p>
    <w:p w:rsidR="008D1E1E" w:rsidRPr="00A77FD6" w:rsidRDefault="00FE26CF" w:rsidP="00A77FD6">
      <w:pPr>
        <w:pStyle w:val="NoSpacing"/>
        <w:numPr>
          <w:ilvl w:val="0"/>
          <w:numId w:val="26"/>
        </w:numPr>
        <w:rPr>
          <w:rFonts w:eastAsia="Times New Roman"/>
        </w:rPr>
      </w:pPr>
      <w:r w:rsidRPr="00A77FD6">
        <w:rPr>
          <w:rFonts w:eastAsia="Times New Roman"/>
        </w:rPr>
        <w:t>W</w:t>
      </w:r>
      <w:r w:rsidR="008D1E1E" w:rsidRPr="00A77FD6">
        <w:rPr>
          <w:rFonts w:eastAsia="Times New Roman"/>
        </w:rPr>
        <w:t>ithJavaScript.</w:t>
      </w:r>
    </w:p>
    <w:p w:rsidR="00FD1EF4" w:rsidRPr="00A77FD6" w:rsidRDefault="00FD1EF4" w:rsidP="00A77FD6">
      <w:pPr>
        <w:pStyle w:val="NoSpacing"/>
        <w:numPr>
          <w:ilvl w:val="0"/>
          <w:numId w:val="26"/>
        </w:numPr>
      </w:pPr>
      <w:r w:rsidRPr="00A77FD6">
        <w:t>Involved in development of middle layer business methods, which incorporated the core business</w:t>
      </w:r>
    </w:p>
    <w:p w:rsidR="00FD1EF4" w:rsidRPr="00A77FD6" w:rsidRDefault="00FD1EF4" w:rsidP="00A77FD6">
      <w:pPr>
        <w:pStyle w:val="NoSpacing"/>
        <w:numPr>
          <w:ilvl w:val="0"/>
          <w:numId w:val="26"/>
        </w:numPr>
      </w:pPr>
      <w:r w:rsidRPr="00A77FD6">
        <w:t>Functionality using Singleton Beans.</w:t>
      </w:r>
    </w:p>
    <w:p w:rsidR="004D0816" w:rsidRPr="00A77FD6" w:rsidRDefault="004D0816" w:rsidP="00A77FD6">
      <w:pPr>
        <w:pStyle w:val="NoSpacing"/>
        <w:numPr>
          <w:ilvl w:val="0"/>
          <w:numId w:val="26"/>
        </w:numPr>
      </w:pPr>
      <w:r w:rsidRPr="00A77FD6">
        <w:t xml:space="preserve">Developed code for MVC architecture using </w:t>
      </w:r>
      <w:r w:rsidRPr="00A77FD6">
        <w:rPr>
          <w:b/>
        </w:rPr>
        <w:t>Struts</w:t>
      </w:r>
      <w:r w:rsidRPr="00A77FD6">
        <w:t xml:space="preserve"> framework using Action Form, Action Class and Action Mappings.</w:t>
      </w:r>
    </w:p>
    <w:p w:rsidR="00D63E51" w:rsidRPr="00A77FD6" w:rsidRDefault="00D63E51" w:rsidP="00A77FD6">
      <w:pPr>
        <w:pStyle w:val="NoSpacing"/>
        <w:numPr>
          <w:ilvl w:val="0"/>
          <w:numId w:val="26"/>
        </w:numPr>
      </w:pPr>
      <w:r w:rsidRPr="00A77FD6">
        <w:t>Developed</w:t>
      </w:r>
      <w:r w:rsidR="008C49A0" w:rsidRPr="00A77FD6">
        <w:rPr>
          <w:rFonts w:eastAsia="Quattrocento"/>
          <w:b/>
        </w:rPr>
        <w:t xml:space="preserve"> MyBatis</w:t>
      </w:r>
      <w:r w:rsidRPr="00A77FD6">
        <w:t>in Data Access Layer to access and update information in the database.</w:t>
      </w:r>
    </w:p>
    <w:p w:rsidR="001C1E16" w:rsidRPr="00A77FD6" w:rsidRDefault="008C49A0" w:rsidP="00A77FD6">
      <w:pPr>
        <w:pStyle w:val="NoSpacing"/>
        <w:numPr>
          <w:ilvl w:val="0"/>
          <w:numId w:val="26"/>
        </w:numPr>
        <w:rPr>
          <w:b/>
        </w:rPr>
      </w:pPr>
      <w:r w:rsidRPr="00A77FD6">
        <w:t xml:space="preserve">Used </w:t>
      </w:r>
      <w:r w:rsidRPr="00A77FD6">
        <w:rPr>
          <w:rFonts w:eastAsia="Quattrocento"/>
          <w:b/>
        </w:rPr>
        <w:t>MyBatis</w:t>
      </w:r>
      <w:r w:rsidR="001C1E16" w:rsidRPr="00A77FD6">
        <w:t>object relational data mapping framework to persist and retrieve the data from</w:t>
      </w:r>
    </w:p>
    <w:p w:rsidR="001C1E16" w:rsidRPr="00A77FD6" w:rsidRDefault="001C1E16" w:rsidP="00A77FD6">
      <w:pPr>
        <w:pStyle w:val="NoSpacing"/>
        <w:numPr>
          <w:ilvl w:val="0"/>
          <w:numId w:val="26"/>
        </w:numPr>
      </w:pPr>
      <w:r w:rsidRPr="00A77FD6">
        <w:t>Database.</w:t>
      </w:r>
    </w:p>
    <w:p w:rsidR="002E3A07" w:rsidRPr="00A77FD6" w:rsidRDefault="002E3A07" w:rsidP="00A77FD6">
      <w:pPr>
        <w:pStyle w:val="NoSpacing"/>
        <w:numPr>
          <w:ilvl w:val="0"/>
          <w:numId w:val="26"/>
        </w:numPr>
        <w:rPr>
          <w:rFonts w:eastAsia="Quattrocento"/>
        </w:rPr>
      </w:pPr>
      <w:r w:rsidRPr="00A77FD6">
        <w:rPr>
          <w:shd w:val="clear" w:color="auto" w:fill="FFFFFF"/>
        </w:rPr>
        <w:t xml:space="preserve">Wrote </w:t>
      </w:r>
      <w:r w:rsidRPr="00A77FD6">
        <w:rPr>
          <w:b/>
          <w:shd w:val="clear" w:color="auto" w:fill="FFFFFF"/>
        </w:rPr>
        <w:t>SQL</w:t>
      </w:r>
      <w:r w:rsidRPr="00A77FD6">
        <w:rPr>
          <w:shd w:val="clear" w:color="auto" w:fill="FFFFFF"/>
        </w:rPr>
        <w:t xml:space="preserve"> commands and Stored Procedures to retrieve data from </w:t>
      </w:r>
      <w:r w:rsidRPr="00A77FD6">
        <w:rPr>
          <w:b/>
          <w:shd w:val="clear" w:color="auto" w:fill="FFFFFF"/>
        </w:rPr>
        <w:t>DB2</w:t>
      </w:r>
      <w:r w:rsidRPr="00A77FD6">
        <w:rPr>
          <w:shd w:val="clear" w:color="auto" w:fill="FFFFFF"/>
        </w:rPr>
        <w:t xml:space="preserve"> database.</w:t>
      </w:r>
    </w:p>
    <w:p w:rsidR="00003C79" w:rsidRPr="00A77FD6" w:rsidRDefault="00592060" w:rsidP="00A77FD6">
      <w:pPr>
        <w:pStyle w:val="NoSpacing"/>
        <w:numPr>
          <w:ilvl w:val="0"/>
          <w:numId w:val="26"/>
        </w:numPr>
      </w:pPr>
      <w:r w:rsidRPr="00A77FD6">
        <w:t>Developed Message Driven Beans (</w:t>
      </w:r>
      <w:r w:rsidRPr="00A77FD6">
        <w:rPr>
          <w:b/>
        </w:rPr>
        <w:t>MDBs</w:t>
      </w:r>
      <w:r w:rsidRPr="00A77FD6">
        <w:t xml:space="preserve">) for receiving and processing data from IBM </w:t>
      </w:r>
      <w:r w:rsidRPr="00A77FD6">
        <w:rPr>
          <w:b/>
        </w:rPr>
        <w:t xml:space="preserve">MQ </w:t>
      </w:r>
      <w:r w:rsidRPr="00A77FD6">
        <w:t>Series</w:t>
      </w:r>
    </w:p>
    <w:p w:rsidR="00592060" w:rsidRPr="00A77FD6" w:rsidRDefault="00003C79" w:rsidP="00A77FD6">
      <w:pPr>
        <w:pStyle w:val="NoSpacing"/>
        <w:numPr>
          <w:ilvl w:val="0"/>
          <w:numId w:val="26"/>
        </w:numPr>
      </w:pPr>
      <w:r w:rsidRPr="00A77FD6">
        <w:t xml:space="preserve">Using </w:t>
      </w:r>
      <w:r w:rsidRPr="00A77FD6">
        <w:rPr>
          <w:b/>
        </w:rPr>
        <w:t>JMS</w:t>
      </w:r>
      <w:r w:rsidRPr="00A77FD6">
        <w:t>.</w:t>
      </w:r>
    </w:p>
    <w:p w:rsidR="00D64812" w:rsidRPr="00A77FD6" w:rsidRDefault="00D64812" w:rsidP="00A77FD6">
      <w:pPr>
        <w:pStyle w:val="NoSpacing"/>
        <w:numPr>
          <w:ilvl w:val="0"/>
          <w:numId w:val="26"/>
        </w:numPr>
        <w:rPr>
          <w:highlight w:val="white"/>
        </w:rPr>
      </w:pPr>
      <w:r w:rsidRPr="00A77FD6">
        <w:rPr>
          <w:highlight w:val="white"/>
        </w:rPr>
        <w:t>Consumed</w:t>
      </w:r>
      <w:r w:rsidRPr="00A77FD6">
        <w:rPr>
          <w:b/>
          <w:highlight w:val="white"/>
        </w:rPr>
        <w:t>Restful</w:t>
      </w:r>
      <w:r w:rsidR="0070260A" w:rsidRPr="00A77FD6">
        <w:rPr>
          <w:highlight w:val="white"/>
        </w:rPr>
        <w:t xml:space="preserve"> web </w:t>
      </w:r>
      <w:r w:rsidR="00885076" w:rsidRPr="00A77FD6">
        <w:rPr>
          <w:highlight w:val="white"/>
        </w:rPr>
        <w:t xml:space="preserve">service </w:t>
      </w:r>
      <w:r w:rsidRPr="00A77FD6">
        <w:rPr>
          <w:highlight w:val="white"/>
        </w:rPr>
        <w:t>to expose the business methods and application logic to external</w:t>
      </w:r>
    </w:p>
    <w:p w:rsidR="00D64812" w:rsidRPr="00A77FD6" w:rsidRDefault="00D64812" w:rsidP="00A77FD6">
      <w:pPr>
        <w:pStyle w:val="NoSpacing"/>
        <w:numPr>
          <w:ilvl w:val="0"/>
          <w:numId w:val="26"/>
        </w:numPr>
        <w:rPr>
          <w:highlight w:val="white"/>
        </w:rPr>
      </w:pPr>
      <w:r w:rsidRPr="00A77FD6">
        <w:rPr>
          <w:highlight w:val="white"/>
        </w:rPr>
        <w:t>Services.</w:t>
      </w:r>
    </w:p>
    <w:p w:rsidR="00801254" w:rsidRPr="00A77FD6" w:rsidRDefault="00801254" w:rsidP="00A77FD6">
      <w:pPr>
        <w:pStyle w:val="NoSpacing"/>
        <w:numPr>
          <w:ilvl w:val="0"/>
          <w:numId w:val="26"/>
        </w:numPr>
      </w:pPr>
      <w:r w:rsidRPr="00A77FD6">
        <w:t xml:space="preserve">Done with </w:t>
      </w:r>
      <w:r w:rsidRPr="00A77FD6">
        <w:rPr>
          <w:b/>
        </w:rPr>
        <w:t>WebSphere</w:t>
      </w:r>
      <w:r w:rsidRPr="00A77FD6">
        <w:t>server configurations set up &amp; deploying application.</w:t>
      </w:r>
    </w:p>
    <w:p w:rsidR="003C3611" w:rsidRPr="00A77FD6" w:rsidRDefault="003C3611" w:rsidP="00A77FD6">
      <w:pPr>
        <w:pStyle w:val="NoSpacing"/>
        <w:numPr>
          <w:ilvl w:val="0"/>
          <w:numId w:val="26"/>
        </w:numPr>
        <w:rPr>
          <w:b/>
        </w:rPr>
      </w:pPr>
      <w:r w:rsidRPr="00A77FD6">
        <w:t xml:space="preserve">Enhanced proper application logging functionality using </w:t>
      </w:r>
      <w:r w:rsidRPr="00A77FD6">
        <w:rPr>
          <w:b/>
        </w:rPr>
        <w:t xml:space="preserve">log4j </w:t>
      </w:r>
      <w:r w:rsidRPr="00A77FD6">
        <w:t>API.</w:t>
      </w:r>
    </w:p>
    <w:p w:rsidR="003C3611" w:rsidRPr="00A77FD6" w:rsidRDefault="00DE2AA4" w:rsidP="00A77FD6">
      <w:pPr>
        <w:pStyle w:val="NoSpacing"/>
        <w:numPr>
          <w:ilvl w:val="0"/>
          <w:numId w:val="26"/>
        </w:numPr>
        <w:rPr>
          <w:rFonts w:eastAsia="Times New Roman"/>
        </w:rPr>
      </w:pPr>
      <w:r w:rsidRPr="00A77FD6">
        <w:t xml:space="preserve">Involved in evaluating the code quality using </w:t>
      </w:r>
      <w:r w:rsidR="008E1057" w:rsidRPr="00A77FD6">
        <w:rPr>
          <w:b/>
        </w:rPr>
        <w:t>Checkstyle</w:t>
      </w:r>
      <w:r w:rsidRPr="00A77FD6">
        <w:t xml:space="preserve"> tool.</w:t>
      </w:r>
    </w:p>
    <w:p w:rsidR="003E12B2" w:rsidRPr="00A77FD6" w:rsidRDefault="003E12B2" w:rsidP="00A77FD6">
      <w:pPr>
        <w:pStyle w:val="NoSpacing"/>
        <w:numPr>
          <w:ilvl w:val="0"/>
          <w:numId w:val="26"/>
        </w:numPr>
      </w:pPr>
      <w:r w:rsidRPr="00A77FD6">
        <w:t xml:space="preserve">Used </w:t>
      </w:r>
      <w:r w:rsidRPr="00A77FD6">
        <w:rPr>
          <w:b/>
        </w:rPr>
        <w:t>EMMA</w:t>
      </w:r>
      <w:r w:rsidRPr="00A77FD6">
        <w:t xml:space="preserve"> tool for measuring and reporting java code coverage.</w:t>
      </w:r>
    </w:p>
    <w:p w:rsidR="008A2EEC" w:rsidRPr="00A77FD6" w:rsidRDefault="008A2EEC" w:rsidP="00A77FD6">
      <w:pPr>
        <w:pStyle w:val="NoSpacing"/>
        <w:numPr>
          <w:ilvl w:val="0"/>
          <w:numId w:val="26"/>
        </w:numPr>
      </w:pPr>
      <w:r w:rsidRPr="00A77FD6">
        <w:t xml:space="preserve">Used Test driven development framework is </w:t>
      </w:r>
      <w:r w:rsidRPr="00A77FD6">
        <w:rPr>
          <w:b/>
        </w:rPr>
        <w:t>Mockito</w:t>
      </w:r>
      <w:r w:rsidRPr="00A77FD6">
        <w:t>.</w:t>
      </w:r>
    </w:p>
    <w:p w:rsidR="004D0816" w:rsidRPr="00A77FD6" w:rsidRDefault="004D0816" w:rsidP="00A77FD6">
      <w:pPr>
        <w:pStyle w:val="NoSpacing"/>
        <w:numPr>
          <w:ilvl w:val="0"/>
          <w:numId w:val="26"/>
        </w:numPr>
        <w:rPr>
          <w:rFonts w:eastAsia="Quattrocento"/>
        </w:rPr>
      </w:pPr>
      <w:r w:rsidRPr="00A77FD6">
        <w:t xml:space="preserve">Used </w:t>
      </w:r>
      <w:r w:rsidRPr="00A77FD6">
        <w:rPr>
          <w:b/>
        </w:rPr>
        <w:t>Maven</w:t>
      </w:r>
      <w:r w:rsidRPr="00A77FD6">
        <w:t xml:space="preserve"> for building and deploying Application.</w:t>
      </w:r>
    </w:p>
    <w:p w:rsidR="00DE2AA4" w:rsidRPr="00A77FD6" w:rsidRDefault="00DE2AA4" w:rsidP="00A77FD6">
      <w:pPr>
        <w:pStyle w:val="NoSpacing"/>
        <w:numPr>
          <w:ilvl w:val="0"/>
          <w:numId w:val="26"/>
        </w:numPr>
      </w:pPr>
      <w:r w:rsidRPr="00A77FD6">
        <w:t>Involved in Bug fixing of various modules that were raised by the testing teams in the application</w:t>
      </w:r>
    </w:p>
    <w:p w:rsidR="00DE2AA4" w:rsidRPr="00A77FD6" w:rsidRDefault="00DE2AA4" w:rsidP="00A77FD6">
      <w:pPr>
        <w:pStyle w:val="NoSpacing"/>
        <w:numPr>
          <w:ilvl w:val="0"/>
          <w:numId w:val="26"/>
        </w:numPr>
      </w:pPr>
      <w:r w:rsidRPr="00A77FD6">
        <w:t>During the testing phase.</w:t>
      </w:r>
    </w:p>
    <w:p w:rsidR="008A2EEC" w:rsidRPr="00A77FD6" w:rsidRDefault="008A2EEC" w:rsidP="00A77FD6">
      <w:pPr>
        <w:pStyle w:val="NoSpacing"/>
        <w:numPr>
          <w:ilvl w:val="0"/>
          <w:numId w:val="26"/>
        </w:numPr>
      </w:pPr>
      <w:r w:rsidRPr="00A77FD6">
        <w:t xml:space="preserve">Used source configuration management version controller as a </w:t>
      </w:r>
      <w:r w:rsidRPr="00A77FD6">
        <w:rPr>
          <w:b/>
        </w:rPr>
        <w:t>GitHub.</w:t>
      </w:r>
    </w:p>
    <w:p w:rsidR="004D0816" w:rsidRPr="00A77FD6" w:rsidRDefault="004D0816" w:rsidP="00FC7F05">
      <w:pPr>
        <w:pStyle w:val="ListParagraph"/>
        <w:tabs>
          <w:tab w:val="left" w:pos="360"/>
        </w:tabs>
        <w:ind w:left="0"/>
        <w:rPr>
          <w:rFonts w:cstheme="minorHAnsi"/>
          <w:color w:val="000000" w:themeColor="text1"/>
        </w:rPr>
      </w:pPr>
    </w:p>
    <w:p w:rsidR="009E047B" w:rsidRPr="00A77FD6" w:rsidRDefault="00495679" w:rsidP="009313C3">
      <w:pPr>
        <w:pStyle w:val="ListParagraph"/>
        <w:tabs>
          <w:tab w:val="left" w:pos="360"/>
        </w:tabs>
        <w:ind w:left="0"/>
        <w:rPr>
          <w:rFonts w:cstheme="minorHAnsi"/>
          <w:bCs/>
          <w:color w:val="000000" w:themeColor="text1"/>
        </w:rPr>
      </w:pPr>
      <w:r w:rsidRPr="00A77FD6">
        <w:rPr>
          <w:rFonts w:cstheme="minorHAnsi"/>
          <w:b/>
          <w:bCs/>
          <w:color w:val="000000" w:themeColor="text1"/>
        </w:rPr>
        <w:t xml:space="preserve">Environment: </w:t>
      </w:r>
      <w:r w:rsidRPr="00A77FD6">
        <w:rPr>
          <w:rFonts w:cstheme="minorHAnsi"/>
          <w:bCs/>
          <w:color w:val="000000" w:themeColor="text1"/>
        </w:rPr>
        <w:t>Java, JSP,</w:t>
      </w:r>
      <w:r w:rsidR="005E5345" w:rsidRPr="00A77FD6">
        <w:rPr>
          <w:rFonts w:cstheme="minorHAnsi"/>
          <w:bCs/>
          <w:color w:val="000000" w:themeColor="text1"/>
        </w:rPr>
        <w:t xml:space="preserve"> MyBatis</w:t>
      </w:r>
      <w:r w:rsidRPr="00A77FD6">
        <w:rPr>
          <w:rFonts w:cstheme="minorHAnsi"/>
          <w:bCs/>
          <w:color w:val="000000" w:themeColor="text1"/>
        </w:rPr>
        <w:t>, Struts2.x</w:t>
      </w:r>
      <w:r w:rsidR="004D0816" w:rsidRPr="00A77FD6">
        <w:rPr>
          <w:rFonts w:cstheme="minorHAnsi"/>
          <w:bCs/>
          <w:color w:val="000000" w:themeColor="text1"/>
        </w:rPr>
        <w:t>, DB2, WebSphere, HTML, CSS, JavaScri</w:t>
      </w:r>
      <w:r w:rsidR="00885076" w:rsidRPr="00A77FD6">
        <w:rPr>
          <w:rFonts w:cstheme="minorHAnsi"/>
          <w:bCs/>
          <w:color w:val="000000" w:themeColor="text1"/>
        </w:rPr>
        <w:t xml:space="preserve">pt, IBM MQ, Restful, </w:t>
      </w:r>
      <w:r w:rsidR="004D0816" w:rsidRPr="00A77FD6">
        <w:rPr>
          <w:rFonts w:cstheme="minorHAnsi"/>
          <w:bCs/>
          <w:color w:val="000000" w:themeColor="text1"/>
        </w:rPr>
        <w:t>log4J, Mockito, EMMA, GitHub, Maven</w:t>
      </w:r>
      <w:r w:rsidR="00411F37" w:rsidRPr="00A77FD6">
        <w:rPr>
          <w:rFonts w:cstheme="minorHAnsi"/>
          <w:bCs/>
          <w:color w:val="000000" w:themeColor="text1"/>
        </w:rPr>
        <w:t xml:space="preserve">, </w:t>
      </w:r>
      <w:r w:rsidR="00BD5FBE" w:rsidRPr="00A77FD6">
        <w:rPr>
          <w:rFonts w:cstheme="minorHAnsi"/>
          <w:bCs/>
          <w:color w:val="000000" w:themeColor="text1"/>
        </w:rPr>
        <w:t>RAD</w:t>
      </w:r>
      <w:r w:rsidR="004D0816" w:rsidRPr="00A77FD6">
        <w:rPr>
          <w:rFonts w:cstheme="minorHAnsi"/>
          <w:bCs/>
          <w:color w:val="000000" w:themeColor="text1"/>
        </w:rPr>
        <w:t>.</w:t>
      </w:r>
    </w:p>
    <w:p w:rsidR="009E662A" w:rsidRPr="00A77FD6" w:rsidRDefault="009E662A" w:rsidP="009313C3">
      <w:pPr>
        <w:pStyle w:val="ListParagraph"/>
        <w:tabs>
          <w:tab w:val="left" w:pos="360"/>
        </w:tabs>
        <w:ind w:left="0"/>
        <w:rPr>
          <w:rFonts w:cstheme="minorHAnsi"/>
          <w:color w:val="000000" w:themeColor="text1"/>
        </w:rPr>
      </w:pPr>
    </w:p>
    <w:p w:rsidR="009313C3" w:rsidRPr="00A77FD6" w:rsidRDefault="009B0300" w:rsidP="003426EA">
      <w:pPr>
        <w:pStyle w:val="ListParagraph"/>
        <w:tabs>
          <w:tab w:val="left" w:pos="360"/>
        </w:tabs>
        <w:ind w:left="0"/>
        <w:rPr>
          <w:rFonts w:eastAsia="Quattrocento" w:cstheme="minorHAnsi"/>
          <w:b/>
          <w:color w:val="000000" w:themeColor="text1"/>
        </w:rPr>
      </w:pPr>
      <w:bookmarkStart w:id="0" w:name="_GoBack"/>
      <w:r w:rsidRPr="00A77FD6">
        <w:rPr>
          <w:rFonts w:cstheme="minorHAnsi"/>
          <w:b/>
          <w:color w:val="000000" w:themeColor="text1"/>
        </w:rPr>
        <w:t>TTK Healthcare</w:t>
      </w:r>
      <w:r w:rsidR="0035660D" w:rsidRPr="00A77FD6">
        <w:rPr>
          <w:rFonts w:cstheme="minorHAnsi"/>
          <w:b/>
          <w:color w:val="000000" w:themeColor="text1"/>
        </w:rPr>
        <w:t>,</w:t>
      </w:r>
      <w:r w:rsidR="00A77FD6">
        <w:rPr>
          <w:rFonts w:cstheme="minorHAnsi"/>
          <w:b/>
          <w:color w:val="000000" w:themeColor="text1"/>
        </w:rPr>
        <w:t xml:space="preserve"> </w:t>
      </w:r>
      <w:r w:rsidR="0035660D" w:rsidRPr="00A77FD6">
        <w:rPr>
          <w:rFonts w:cstheme="minorHAnsi"/>
          <w:b/>
          <w:color w:val="000000" w:themeColor="text1"/>
        </w:rPr>
        <w:t xml:space="preserve"> </w:t>
      </w:r>
      <w:r w:rsidRPr="00A77FD6">
        <w:rPr>
          <w:rFonts w:cstheme="minorHAnsi"/>
          <w:b/>
          <w:color w:val="000000" w:themeColor="text1"/>
        </w:rPr>
        <w:t>India.</w:t>
      </w:r>
      <w:bookmarkEnd w:id="0"/>
      <w:r w:rsidR="00A77FD6" w:rsidRPr="00A77FD6">
        <w:rPr>
          <w:rFonts w:cstheme="minorHAnsi"/>
          <w:b/>
          <w:color w:val="000000" w:themeColor="text1"/>
        </w:rPr>
        <w:t xml:space="preserve">                                                                                            </w:t>
      </w:r>
      <w:r w:rsidR="00A77FD6">
        <w:rPr>
          <w:rFonts w:cstheme="minorHAnsi"/>
          <w:b/>
          <w:color w:val="000000" w:themeColor="text1"/>
        </w:rPr>
        <w:t xml:space="preserve">              </w:t>
      </w:r>
      <w:r w:rsidR="00A77FD6" w:rsidRPr="00A77FD6">
        <w:rPr>
          <w:rFonts w:cstheme="minorHAnsi"/>
          <w:b/>
          <w:color w:val="000000" w:themeColor="text1"/>
        </w:rPr>
        <w:t>Aug’2011 to Nov’2012</w:t>
      </w:r>
    </w:p>
    <w:p w:rsidR="003426EA" w:rsidRPr="00A77FD6" w:rsidRDefault="003426EA" w:rsidP="00024F96">
      <w:pPr>
        <w:pStyle w:val="ListParagraph"/>
        <w:tabs>
          <w:tab w:val="left" w:pos="360"/>
        </w:tabs>
        <w:ind w:left="0"/>
        <w:rPr>
          <w:rFonts w:eastAsia="Quattrocento" w:cstheme="minorHAnsi"/>
          <w:b/>
          <w:color w:val="000000" w:themeColor="text1"/>
        </w:rPr>
      </w:pPr>
      <w:r w:rsidRPr="00A77FD6">
        <w:rPr>
          <w:rFonts w:eastAsia="Quattrocento" w:cstheme="minorHAnsi"/>
          <w:b/>
          <w:color w:val="000000" w:themeColor="text1"/>
        </w:rPr>
        <w:t>Role:</w:t>
      </w:r>
      <w:r w:rsidR="00A77FD6">
        <w:rPr>
          <w:rFonts w:eastAsia="Quattrocento" w:cstheme="minorHAnsi"/>
          <w:b/>
          <w:color w:val="000000" w:themeColor="text1"/>
        </w:rPr>
        <w:t xml:space="preserve"> </w:t>
      </w:r>
      <w:r w:rsidR="0053162A" w:rsidRPr="00A77FD6">
        <w:rPr>
          <w:rFonts w:eastAsia="Quattrocento" w:cstheme="minorHAnsi"/>
          <w:b/>
          <w:color w:val="000000" w:themeColor="text1"/>
        </w:rPr>
        <w:t>Software Engineer</w:t>
      </w:r>
    </w:p>
    <w:p w:rsidR="009B0300" w:rsidRPr="00A77FD6" w:rsidRDefault="003426EA" w:rsidP="009B0300">
      <w:pPr>
        <w:rPr>
          <w:rFonts w:cstheme="minorHAnsi"/>
          <w:b/>
          <w:color w:val="000000" w:themeColor="text1"/>
        </w:rPr>
      </w:pPr>
      <w:r w:rsidRPr="00A77FD6">
        <w:rPr>
          <w:rFonts w:eastAsia="Quattrocento" w:cstheme="minorHAnsi"/>
          <w:b/>
          <w:color w:val="000000" w:themeColor="text1"/>
        </w:rPr>
        <w:t>Description</w:t>
      </w:r>
      <w:r w:rsidR="009B0300" w:rsidRPr="00A77FD6">
        <w:rPr>
          <w:rFonts w:eastAsia="Quattrocento" w:cstheme="minorHAnsi"/>
          <w:b/>
          <w:color w:val="000000" w:themeColor="text1"/>
        </w:rPr>
        <w:t xml:space="preserve">: </w:t>
      </w:r>
      <w:r w:rsidR="009B0300" w:rsidRPr="00A77FD6">
        <w:rPr>
          <w:rFonts w:cstheme="minorHAnsi"/>
          <w:color w:val="000000" w:themeColor="text1"/>
        </w:rPr>
        <w:t>TTK Healthcare Ltd, a part of the TTK Group with provides Healthcare services for broad range customers. Proposal Management System is customized to fulfill the needs of an enterprise. This system deals with the engineering and marketing activity of the organization. It includes Marketing module, Design Module, Customer Co-Ordination, Control Value Sizing, Data-Transfer, Estimation Module and Bill of Materials.</w:t>
      </w:r>
    </w:p>
    <w:p w:rsidR="0016248F" w:rsidRPr="00A77FD6" w:rsidRDefault="0016248F" w:rsidP="003426EA">
      <w:pPr>
        <w:pStyle w:val="ListParagraph"/>
        <w:tabs>
          <w:tab w:val="left" w:pos="360"/>
        </w:tabs>
        <w:ind w:left="0"/>
        <w:rPr>
          <w:rFonts w:eastAsia="Quattrocento" w:cstheme="minorHAnsi"/>
          <w:b/>
          <w:color w:val="000000" w:themeColor="text1"/>
        </w:rPr>
      </w:pPr>
    </w:p>
    <w:p w:rsidR="00CE3936" w:rsidRPr="00A77FD6" w:rsidRDefault="00CE3936" w:rsidP="00CE3936">
      <w:pPr>
        <w:rPr>
          <w:rFonts w:cstheme="minorHAnsi"/>
          <w:b/>
          <w:bCs/>
          <w:color w:val="000000" w:themeColor="text1"/>
        </w:rPr>
      </w:pPr>
      <w:r w:rsidRPr="00A77FD6">
        <w:rPr>
          <w:rFonts w:eastAsia="Calibri" w:cstheme="minorHAnsi"/>
          <w:b/>
          <w:bCs/>
          <w:color w:val="000000" w:themeColor="text1"/>
        </w:rPr>
        <w:t>Responsibilities</w:t>
      </w:r>
      <w:r w:rsidRPr="00A77FD6">
        <w:rPr>
          <w:rFonts w:cstheme="minorHAnsi"/>
          <w:b/>
          <w:bCs/>
          <w:color w:val="000000" w:themeColor="text1"/>
        </w:rPr>
        <w:t>:</w:t>
      </w:r>
    </w:p>
    <w:p w:rsidR="00CE3936" w:rsidRPr="00A77FD6" w:rsidRDefault="00CE3936" w:rsidP="00A77FD6">
      <w:pPr>
        <w:pStyle w:val="NoSpacing"/>
        <w:numPr>
          <w:ilvl w:val="0"/>
          <w:numId w:val="27"/>
        </w:numPr>
        <w:rPr>
          <w:rFonts w:eastAsia="Quattrocento"/>
          <w:b/>
        </w:rPr>
      </w:pPr>
      <w:r w:rsidRPr="00A77FD6">
        <w:t>Involved in Software Development Life Cycle</w:t>
      </w:r>
      <w:r w:rsidRPr="00A77FD6">
        <w:rPr>
          <w:b/>
        </w:rPr>
        <w:t xml:space="preserve"> (SDLC)</w:t>
      </w:r>
      <w:r w:rsidRPr="00A77FD6">
        <w:t xml:space="preserve"> of the application: Requirement gathering,</w:t>
      </w:r>
    </w:p>
    <w:p w:rsidR="00CE3936" w:rsidRPr="00A77FD6" w:rsidRDefault="00CE3936" w:rsidP="00A77FD6">
      <w:pPr>
        <w:pStyle w:val="NoSpacing"/>
        <w:numPr>
          <w:ilvl w:val="0"/>
          <w:numId w:val="27"/>
        </w:numPr>
        <w:rPr>
          <w:rFonts w:eastAsia="Quattrocento"/>
          <w:b/>
        </w:rPr>
      </w:pPr>
      <w:r w:rsidRPr="00A77FD6">
        <w:t>Design Analysis and Code development.</w:t>
      </w:r>
    </w:p>
    <w:p w:rsidR="00CE3936" w:rsidRPr="00A77FD6" w:rsidRDefault="00CE3936" w:rsidP="00A77FD6">
      <w:pPr>
        <w:pStyle w:val="NoSpacing"/>
        <w:numPr>
          <w:ilvl w:val="0"/>
          <w:numId w:val="27"/>
        </w:numPr>
      </w:pPr>
      <w:r w:rsidRPr="00A77FD6">
        <w:t xml:space="preserve">Designed and developed </w:t>
      </w:r>
      <w:r w:rsidR="00BE3E5E" w:rsidRPr="00A77FD6">
        <w:t xml:space="preserve">front-end screens </w:t>
      </w:r>
      <w:r w:rsidRPr="00A77FD6">
        <w:t xml:space="preserve">using </w:t>
      </w:r>
      <w:r w:rsidR="0016248F" w:rsidRPr="00A77FD6">
        <w:rPr>
          <w:b/>
        </w:rPr>
        <w:t>HTML</w:t>
      </w:r>
      <w:r w:rsidRPr="00A77FD6">
        <w:t>.</w:t>
      </w:r>
    </w:p>
    <w:p w:rsidR="0005189B" w:rsidRPr="00A77FD6" w:rsidRDefault="0005189B" w:rsidP="00A77FD6">
      <w:pPr>
        <w:pStyle w:val="NoSpacing"/>
        <w:numPr>
          <w:ilvl w:val="0"/>
          <w:numId w:val="27"/>
        </w:numPr>
      </w:pPr>
      <w:r w:rsidRPr="00A77FD6">
        <w:t xml:space="preserve">Responsible for the configuration of </w:t>
      </w:r>
      <w:r w:rsidRPr="00A77FD6">
        <w:rPr>
          <w:b/>
        </w:rPr>
        <w:t>Struts</w:t>
      </w:r>
      <w:r w:rsidRPr="00A77FD6">
        <w:t xml:space="preserve"> web based application using struts-config.xml and</w:t>
      </w:r>
    </w:p>
    <w:p w:rsidR="0005189B" w:rsidRPr="00A77FD6" w:rsidRDefault="0005189B" w:rsidP="00A77FD6">
      <w:pPr>
        <w:pStyle w:val="NoSpacing"/>
        <w:numPr>
          <w:ilvl w:val="0"/>
          <w:numId w:val="27"/>
        </w:numPr>
      </w:pPr>
      <w:r w:rsidRPr="00A77FD6">
        <w:t>web.xml.</w:t>
      </w:r>
    </w:p>
    <w:p w:rsidR="0005189B" w:rsidRPr="00A77FD6" w:rsidRDefault="00660E26" w:rsidP="00A77FD6">
      <w:pPr>
        <w:pStyle w:val="NoSpacing"/>
        <w:numPr>
          <w:ilvl w:val="0"/>
          <w:numId w:val="27"/>
        </w:numPr>
      </w:pPr>
      <w:r w:rsidRPr="00A77FD6">
        <w:lastRenderedPageBreak/>
        <w:t>Used Struts Action Servlet</w:t>
      </w:r>
      <w:r w:rsidR="00CD4B5B" w:rsidRPr="00A77FD6">
        <w:t xml:space="preserve">, Action Form to design various </w:t>
      </w:r>
      <w:r w:rsidRPr="00A77FD6">
        <w:t>pages using MVC2 architecture.</w:t>
      </w:r>
    </w:p>
    <w:p w:rsidR="00660E26" w:rsidRPr="00A77FD6" w:rsidRDefault="00660E26" w:rsidP="00A77FD6">
      <w:pPr>
        <w:pStyle w:val="NoSpacing"/>
        <w:numPr>
          <w:ilvl w:val="0"/>
          <w:numId w:val="27"/>
        </w:numPr>
      </w:pPr>
      <w:r w:rsidRPr="00A77FD6">
        <w:rPr>
          <w:b/>
        </w:rPr>
        <w:t>Servlets</w:t>
      </w:r>
      <w:r w:rsidRPr="00A77FD6">
        <w:t xml:space="preserve"> are used to service requests from UI to manipulate Business Objects and invoke respective</w:t>
      </w:r>
    </w:p>
    <w:p w:rsidR="00660E26" w:rsidRPr="00A77FD6" w:rsidRDefault="00660E26" w:rsidP="00A77FD6">
      <w:pPr>
        <w:pStyle w:val="NoSpacing"/>
        <w:numPr>
          <w:ilvl w:val="0"/>
          <w:numId w:val="27"/>
        </w:numPr>
      </w:pPr>
      <w:r w:rsidRPr="00A77FD6">
        <w:t>Action Classes for making database updates.</w:t>
      </w:r>
    </w:p>
    <w:p w:rsidR="00B726C2" w:rsidRPr="00A77FD6" w:rsidRDefault="00BA4E70" w:rsidP="00A77FD6">
      <w:pPr>
        <w:pStyle w:val="NoSpacing"/>
        <w:numPr>
          <w:ilvl w:val="0"/>
          <w:numId w:val="27"/>
        </w:numPr>
        <w:rPr>
          <w:bCs/>
        </w:rPr>
      </w:pPr>
      <w:r w:rsidRPr="00A77FD6">
        <w:rPr>
          <w:bCs/>
        </w:rPr>
        <w:t>Designed complex application database</w:t>
      </w:r>
      <w:r w:rsidRPr="00A77FD6">
        <w:rPr>
          <w:b/>
          <w:bCs/>
        </w:rPr>
        <w:t xml:space="preserve"> SQL</w:t>
      </w:r>
      <w:r w:rsidRPr="00A77FD6">
        <w:rPr>
          <w:bCs/>
        </w:rPr>
        <w:t xml:space="preserve"> statements for querying, updating and reporting using</w:t>
      </w:r>
    </w:p>
    <w:p w:rsidR="00BA4E70" w:rsidRPr="00A77FD6" w:rsidRDefault="00B726C2" w:rsidP="00A77FD6">
      <w:pPr>
        <w:pStyle w:val="NoSpacing"/>
        <w:numPr>
          <w:ilvl w:val="0"/>
          <w:numId w:val="27"/>
        </w:numPr>
        <w:rPr>
          <w:bCs/>
        </w:rPr>
      </w:pPr>
      <w:r w:rsidRPr="00A77FD6">
        <w:rPr>
          <w:b/>
          <w:bCs/>
        </w:rPr>
        <w:t>Hibernate</w:t>
      </w:r>
      <w:r w:rsidR="00BA4E70" w:rsidRPr="00A77FD6">
        <w:rPr>
          <w:bCs/>
        </w:rPr>
        <w:t>.</w:t>
      </w:r>
    </w:p>
    <w:p w:rsidR="00612F23" w:rsidRPr="00A77FD6" w:rsidRDefault="00612F23" w:rsidP="00A77FD6">
      <w:pPr>
        <w:pStyle w:val="NoSpacing"/>
        <w:numPr>
          <w:ilvl w:val="0"/>
          <w:numId w:val="27"/>
        </w:numPr>
        <w:rPr>
          <w:rFonts w:eastAsia="Times New Roman"/>
        </w:rPr>
      </w:pPr>
      <w:r w:rsidRPr="00A77FD6">
        <w:rPr>
          <w:rFonts w:eastAsia="Times New Roman"/>
        </w:rPr>
        <w:t xml:space="preserve">Performed database operations and queries using </w:t>
      </w:r>
      <w:r w:rsidR="002B4742" w:rsidRPr="00A77FD6">
        <w:rPr>
          <w:rFonts w:eastAsia="Times New Roman"/>
          <w:b/>
        </w:rPr>
        <w:t>MySQL</w:t>
      </w:r>
      <w:r w:rsidRPr="00A77FD6">
        <w:rPr>
          <w:rFonts w:eastAsia="Times New Roman"/>
          <w:b/>
        </w:rPr>
        <w:t>.</w:t>
      </w:r>
    </w:p>
    <w:p w:rsidR="00D96AB2" w:rsidRPr="00A77FD6" w:rsidRDefault="00D96AB2" w:rsidP="00A77FD6">
      <w:pPr>
        <w:pStyle w:val="NoSpacing"/>
        <w:numPr>
          <w:ilvl w:val="0"/>
          <w:numId w:val="27"/>
        </w:numPr>
      </w:pPr>
      <w:r w:rsidRPr="00A77FD6">
        <w:rPr>
          <w:shd w:val="clear" w:color="auto" w:fill="FFFFFF"/>
        </w:rPr>
        <w:t xml:space="preserve">Used </w:t>
      </w:r>
      <w:r w:rsidRPr="00A77FD6">
        <w:rPr>
          <w:b/>
          <w:shd w:val="clear" w:color="auto" w:fill="FFFFFF"/>
        </w:rPr>
        <w:t>JMS</w:t>
      </w:r>
      <w:r w:rsidRPr="00A77FD6">
        <w:rPr>
          <w:shd w:val="clear" w:color="auto" w:fill="FFFFFF"/>
        </w:rPr>
        <w:t xml:space="preserve"> to pass messages as payload to track different statuses, milestones and states in the</w:t>
      </w:r>
    </w:p>
    <w:p w:rsidR="00D96AB2" w:rsidRPr="00A77FD6" w:rsidRDefault="00D96AB2" w:rsidP="00A77FD6">
      <w:pPr>
        <w:pStyle w:val="NoSpacing"/>
        <w:numPr>
          <w:ilvl w:val="0"/>
          <w:numId w:val="27"/>
        </w:numPr>
        <w:rPr>
          <w:shd w:val="clear" w:color="auto" w:fill="FFFFFF"/>
        </w:rPr>
      </w:pPr>
      <w:r w:rsidRPr="00A77FD6">
        <w:rPr>
          <w:shd w:val="clear" w:color="auto" w:fill="FFFFFF"/>
        </w:rPr>
        <w:t>Workflows. </w:t>
      </w:r>
    </w:p>
    <w:p w:rsidR="00B726C2" w:rsidRPr="00A77FD6" w:rsidRDefault="00B726C2" w:rsidP="00A77FD6">
      <w:pPr>
        <w:pStyle w:val="NoSpacing"/>
        <w:numPr>
          <w:ilvl w:val="0"/>
          <w:numId w:val="27"/>
        </w:numPr>
      </w:pPr>
      <w:r w:rsidRPr="00A77FD6">
        <w:t xml:space="preserve">Used </w:t>
      </w:r>
      <w:r w:rsidRPr="00A77FD6">
        <w:rPr>
          <w:b/>
        </w:rPr>
        <w:t>Log4j</w:t>
      </w:r>
      <w:r w:rsidRPr="00A77FD6">
        <w:t xml:space="preserve"> as logging framework to capture the log traces of applications in debugging the issues.</w:t>
      </w:r>
    </w:p>
    <w:p w:rsidR="0020549E" w:rsidRPr="00A77FD6" w:rsidRDefault="00612F23" w:rsidP="00A77FD6">
      <w:pPr>
        <w:pStyle w:val="NoSpacing"/>
        <w:numPr>
          <w:ilvl w:val="0"/>
          <w:numId w:val="27"/>
        </w:numPr>
      </w:pPr>
      <w:r w:rsidRPr="00A77FD6">
        <w:rPr>
          <w:lang w:val="en-GB"/>
        </w:rPr>
        <w:t xml:space="preserve">Deployed business components into </w:t>
      </w:r>
      <w:r w:rsidR="001C06D3" w:rsidRPr="00A77FD6">
        <w:rPr>
          <w:rStyle w:val="Strong"/>
          <w:rFonts w:cstheme="minorHAnsi"/>
          <w:color w:val="000000" w:themeColor="text1"/>
          <w:lang w:val="en-GB"/>
        </w:rPr>
        <w:t>JBoss</w:t>
      </w:r>
      <w:r w:rsidRPr="00A77FD6">
        <w:rPr>
          <w:rStyle w:val="Strong"/>
          <w:rFonts w:cstheme="minorHAnsi"/>
          <w:b w:val="0"/>
          <w:color w:val="000000" w:themeColor="text1"/>
          <w:lang w:val="en-GB"/>
        </w:rPr>
        <w:t>application server</w:t>
      </w:r>
      <w:r w:rsidR="0020549E" w:rsidRPr="00A77FD6">
        <w:rPr>
          <w:rStyle w:val="Strong"/>
          <w:rFonts w:cstheme="minorHAnsi"/>
          <w:b w:val="0"/>
          <w:color w:val="000000" w:themeColor="text1"/>
          <w:lang w:val="en-GB"/>
        </w:rPr>
        <w:t>.</w:t>
      </w:r>
    </w:p>
    <w:p w:rsidR="002B4742" w:rsidRPr="00A77FD6" w:rsidRDefault="002B4742" w:rsidP="00A77FD6">
      <w:pPr>
        <w:pStyle w:val="NoSpacing"/>
        <w:numPr>
          <w:ilvl w:val="0"/>
          <w:numId w:val="27"/>
        </w:numPr>
      </w:pPr>
      <w:r w:rsidRPr="00A77FD6">
        <w:t xml:space="preserve">Used </w:t>
      </w:r>
      <w:r w:rsidRPr="00A77FD6">
        <w:rPr>
          <w:b/>
          <w:bCs/>
        </w:rPr>
        <w:t xml:space="preserve">Maven </w:t>
      </w:r>
      <w:r w:rsidRPr="00A77FD6">
        <w:t>for building and deploying Application.</w:t>
      </w:r>
    </w:p>
    <w:p w:rsidR="00660E26" w:rsidRPr="00A77FD6" w:rsidRDefault="00660E26" w:rsidP="00A77FD6">
      <w:pPr>
        <w:pStyle w:val="NoSpacing"/>
        <w:numPr>
          <w:ilvl w:val="0"/>
          <w:numId w:val="27"/>
        </w:numPr>
      </w:pPr>
      <w:r w:rsidRPr="00A77FD6">
        <w:t>Involved in Unit testing and System testing and also responsible for preparing test scripts for the</w:t>
      </w:r>
    </w:p>
    <w:p w:rsidR="00660E26" w:rsidRPr="00A77FD6" w:rsidRDefault="00660E26" w:rsidP="00A77FD6">
      <w:pPr>
        <w:pStyle w:val="NoSpacing"/>
        <w:numPr>
          <w:ilvl w:val="0"/>
          <w:numId w:val="27"/>
        </w:numPr>
      </w:pPr>
      <w:r w:rsidRPr="00A77FD6">
        <w:t>System testing.</w:t>
      </w:r>
    </w:p>
    <w:p w:rsidR="00BA4E70" w:rsidRPr="00A77FD6" w:rsidRDefault="00BA4E70" w:rsidP="00A77FD6">
      <w:pPr>
        <w:pStyle w:val="NoSpacing"/>
        <w:numPr>
          <w:ilvl w:val="0"/>
          <w:numId w:val="27"/>
        </w:numPr>
      </w:pPr>
      <w:r w:rsidRPr="00A77FD6">
        <w:t>Involved in helping team members to debug issues with the application and designed and prepared</w:t>
      </w:r>
    </w:p>
    <w:p w:rsidR="00BA4E70" w:rsidRPr="00A77FD6" w:rsidRDefault="00BA4E70" w:rsidP="00A77FD6">
      <w:pPr>
        <w:pStyle w:val="NoSpacing"/>
        <w:numPr>
          <w:ilvl w:val="0"/>
          <w:numId w:val="27"/>
        </w:numPr>
      </w:pPr>
      <w:r w:rsidRPr="00A77FD6">
        <w:t xml:space="preserve">Unit test case using </w:t>
      </w:r>
      <w:r w:rsidRPr="00A77FD6">
        <w:rPr>
          <w:b/>
        </w:rPr>
        <w:t xml:space="preserve">JUnit </w:t>
      </w:r>
      <w:r w:rsidRPr="00A77FD6">
        <w:t>and removed the maximum bugs before passing on the application to the</w:t>
      </w:r>
    </w:p>
    <w:p w:rsidR="00BA4E70" w:rsidRPr="00A77FD6" w:rsidRDefault="00BA4E70" w:rsidP="00A77FD6">
      <w:pPr>
        <w:pStyle w:val="NoSpacing"/>
        <w:numPr>
          <w:ilvl w:val="0"/>
          <w:numId w:val="27"/>
        </w:numPr>
      </w:pPr>
      <w:r w:rsidRPr="00A77FD6">
        <w:t>QA team.</w:t>
      </w:r>
    </w:p>
    <w:p w:rsidR="00660E26" w:rsidRPr="00A77FD6" w:rsidRDefault="002B4742" w:rsidP="00A77FD6">
      <w:pPr>
        <w:pStyle w:val="NoSpacing"/>
        <w:numPr>
          <w:ilvl w:val="0"/>
          <w:numId w:val="27"/>
        </w:numPr>
      </w:pPr>
      <w:r w:rsidRPr="00A77FD6">
        <w:t>Used Source Configuration Management version controller as asubversion (</w:t>
      </w:r>
      <w:r w:rsidRPr="00A77FD6">
        <w:rPr>
          <w:b/>
        </w:rPr>
        <w:t>SVN</w:t>
      </w:r>
      <w:r w:rsidRPr="00A77FD6">
        <w:t>).</w:t>
      </w:r>
    </w:p>
    <w:p w:rsidR="00CE3936" w:rsidRPr="00A77FD6" w:rsidRDefault="00CE3936" w:rsidP="00CE3936">
      <w:pPr>
        <w:pStyle w:val="ListParagraph"/>
        <w:tabs>
          <w:tab w:val="left" w:pos="360"/>
        </w:tabs>
        <w:ind w:left="0"/>
        <w:rPr>
          <w:rFonts w:eastAsia="Quattrocento" w:cstheme="minorHAnsi"/>
          <w:b/>
          <w:color w:val="000000" w:themeColor="text1"/>
        </w:rPr>
      </w:pPr>
    </w:p>
    <w:p w:rsidR="002B4742" w:rsidRPr="00A77FD6" w:rsidRDefault="002B4742" w:rsidP="001C06D3">
      <w:pPr>
        <w:suppressAutoHyphens/>
        <w:rPr>
          <w:rFonts w:cstheme="minorHAnsi"/>
          <w:color w:val="000000" w:themeColor="text1"/>
        </w:rPr>
      </w:pPr>
      <w:r w:rsidRPr="00A77FD6">
        <w:rPr>
          <w:rFonts w:cstheme="minorHAnsi"/>
          <w:b/>
          <w:color w:val="000000" w:themeColor="text1"/>
        </w:rPr>
        <w:t>Environment:</w:t>
      </w:r>
      <w:r w:rsidR="00BE3E5E" w:rsidRPr="00A77FD6">
        <w:rPr>
          <w:rFonts w:cstheme="minorHAnsi"/>
          <w:color w:val="000000" w:themeColor="text1"/>
        </w:rPr>
        <w:t xml:space="preserve"> Java SE6, </w:t>
      </w:r>
      <w:r w:rsidR="00C02DAB" w:rsidRPr="00A77FD6">
        <w:rPr>
          <w:rFonts w:cstheme="minorHAnsi"/>
          <w:color w:val="000000" w:themeColor="text1"/>
        </w:rPr>
        <w:t>Servlets, S</w:t>
      </w:r>
      <w:r w:rsidRPr="00A77FD6">
        <w:rPr>
          <w:rFonts w:cstheme="minorHAnsi"/>
          <w:color w:val="000000" w:themeColor="text1"/>
        </w:rPr>
        <w:t>truts2.x,</w:t>
      </w:r>
      <w:r w:rsidR="00A77FD6">
        <w:rPr>
          <w:rFonts w:cstheme="minorHAnsi"/>
          <w:color w:val="000000" w:themeColor="text1"/>
        </w:rPr>
        <w:t xml:space="preserve"> </w:t>
      </w:r>
      <w:r w:rsidRPr="00A77FD6">
        <w:rPr>
          <w:rFonts w:cstheme="minorHAnsi"/>
          <w:color w:val="000000" w:themeColor="text1"/>
        </w:rPr>
        <w:t>Hibernate3.0</w:t>
      </w:r>
      <w:r w:rsidR="001C06D3" w:rsidRPr="00A77FD6">
        <w:rPr>
          <w:rFonts w:cstheme="minorHAnsi"/>
          <w:color w:val="000000" w:themeColor="text1"/>
        </w:rPr>
        <w:t xml:space="preserve">, MySQL, </w:t>
      </w:r>
      <w:r w:rsidR="0016248F" w:rsidRPr="00A77FD6">
        <w:rPr>
          <w:rFonts w:cstheme="minorHAnsi"/>
          <w:color w:val="000000" w:themeColor="text1"/>
        </w:rPr>
        <w:t xml:space="preserve">HTML, </w:t>
      </w:r>
      <w:r w:rsidR="00D63E51" w:rsidRPr="00A77FD6">
        <w:rPr>
          <w:rFonts w:cstheme="minorHAnsi"/>
          <w:color w:val="000000" w:themeColor="text1"/>
        </w:rPr>
        <w:t>SVN, Log4J,</w:t>
      </w:r>
      <w:r w:rsidR="00005B68" w:rsidRPr="00A77FD6">
        <w:rPr>
          <w:rFonts w:cstheme="minorHAnsi"/>
          <w:color w:val="000000" w:themeColor="text1"/>
        </w:rPr>
        <w:t xml:space="preserve"> JBoss,</w:t>
      </w:r>
      <w:r w:rsidR="00BE3E5E" w:rsidRPr="00A77FD6">
        <w:rPr>
          <w:rFonts w:cstheme="minorHAnsi"/>
          <w:color w:val="000000" w:themeColor="text1"/>
        </w:rPr>
        <w:t xml:space="preserve"> JUnit,</w:t>
      </w:r>
      <w:r w:rsidR="00005B68" w:rsidRPr="00A77FD6">
        <w:rPr>
          <w:rFonts w:cstheme="minorHAnsi"/>
          <w:color w:val="000000" w:themeColor="text1"/>
        </w:rPr>
        <w:t xml:space="preserve"> ActiveMQ</w:t>
      </w:r>
      <w:r w:rsidR="008644A5" w:rsidRPr="00A77FD6">
        <w:rPr>
          <w:rFonts w:cstheme="minorHAnsi"/>
          <w:color w:val="000000" w:themeColor="text1"/>
        </w:rPr>
        <w:t>,</w:t>
      </w:r>
      <w:r w:rsidR="00C02DAB" w:rsidRPr="00A77FD6">
        <w:rPr>
          <w:rFonts w:cstheme="minorHAnsi"/>
          <w:color w:val="000000" w:themeColor="text1"/>
        </w:rPr>
        <w:t xml:space="preserve">Maven, </w:t>
      </w:r>
      <w:r w:rsidR="00397C7D" w:rsidRPr="00A77FD6">
        <w:rPr>
          <w:rFonts w:cstheme="minorHAnsi"/>
          <w:color w:val="000000" w:themeColor="text1"/>
        </w:rPr>
        <w:t>IntelliJ</w:t>
      </w:r>
      <w:r w:rsidRPr="00A77FD6">
        <w:rPr>
          <w:rFonts w:cstheme="minorHAnsi"/>
          <w:color w:val="000000" w:themeColor="text1"/>
        </w:rPr>
        <w:t>.</w:t>
      </w:r>
    </w:p>
    <w:p w:rsidR="0066384B" w:rsidRPr="00A77FD6" w:rsidRDefault="0066384B" w:rsidP="009313C3">
      <w:pPr>
        <w:pStyle w:val="ListParagraph"/>
        <w:tabs>
          <w:tab w:val="left" w:pos="360"/>
        </w:tabs>
        <w:ind w:left="0"/>
        <w:rPr>
          <w:rFonts w:eastAsia="Quattrocento" w:cstheme="minorHAnsi"/>
          <w:color w:val="000000" w:themeColor="text1"/>
        </w:rPr>
      </w:pPr>
    </w:p>
    <w:p w:rsidR="00A77FD6" w:rsidRPr="00A77FD6" w:rsidRDefault="009B0300" w:rsidP="009313C3">
      <w:pPr>
        <w:rPr>
          <w:rFonts w:cstheme="minorHAnsi"/>
          <w:b/>
        </w:rPr>
      </w:pPr>
      <w:r w:rsidRPr="00A77FD6">
        <w:rPr>
          <w:rFonts w:eastAsia="Calibri" w:cstheme="minorHAnsi"/>
          <w:b/>
          <w:bCs/>
          <w:color w:val="000000" w:themeColor="text1"/>
        </w:rPr>
        <w:t>Aura Soft Technologies Solutions Pvt Ltd,India</w:t>
      </w:r>
      <w:r w:rsidR="009313C3" w:rsidRPr="00A77FD6">
        <w:rPr>
          <w:rFonts w:cstheme="minorHAnsi"/>
          <w:b/>
          <w:color w:val="000000" w:themeColor="text1"/>
        </w:rPr>
        <w:t>.</w:t>
      </w:r>
      <w:r w:rsidR="007700E7" w:rsidRPr="00A77FD6">
        <w:rPr>
          <w:rFonts w:cstheme="minorHAnsi"/>
          <w:b/>
        </w:rPr>
        <w:tab/>
      </w:r>
      <w:r w:rsidR="00A77FD6" w:rsidRPr="00A77FD6">
        <w:rPr>
          <w:rFonts w:cstheme="minorHAnsi"/>
          <w:b/>
        </w:rPr>
        <w:t xml:space="preserve">                                                            </w:t>
      </w:r>
      <w:r w:rsidR="00A77FD6" w:rsidRPr="00A77FD6">
        <w:rPr>
          <w:rFonts w:cstheme="minorHAnsi"/>
          <w:b/>
          <w:bCs/>
          <w:color w:val="000000" w:themeColor="text1"/>
        </w:rPr>
        <w:t>May’2010 to July’2011</w:t>
      </w:r>
    </w:p>
    <w:p w:rsidR="009313C3" w:rsidRPr="00A77FD6" w:rsidRDefault="009313C3" w:rsidP="009313C3">
      <w:pPr>
        <w:rPr>
          <w:rFonts w:cstheme="minorHAnsi"/>
          <w:b/>
        </w:rPr>
      </w:pPr>
      <w:r w:rsidRPr="00A77FD6">
        <w:rPr>
          <w:rFonts w:cstheme="minorHAnsi"/>
          <w:b/>
        </w:rPr>
        <w:t>Project:</w:t>
      </w:r>
      <w:r w:rsidR="00A77FD6" w:rsidRPr="00A77FD6">
        <w:rPr>
          <w:rFonts w:cstheme="minorHAnsi"/>
          <w:b/>
        </w:rPr>
        <w:t xml:space="preserve"> </w:t>
      </w:r>
      <w:r w:rsidR="009B0300" w:rsidRPr="00A77FD6">
        <w:rPr>
          <w:rFonts w:cstheme="minorHAnsi"/>
          <w:b/>
          <w:bCs/>
          <w:color w:val="000000" w:themeColor="text1"/>
        </w:rPr>
        <w:t>Transportation Management System</w:t>
      </w:r>
    </w:p>
    <w:p w:rsidR="009313C3" w:rsidRPr="00A77FD6" w:rsidRDefault="009313C3" w:rsidP="009313C3">
      <w:pPr>
        <w:rPr>
          <w:rFonts w:cstheme="minorHAnsi"/>
          <w:b/>
        </w:rPr>
      </w:pPr>
      <w:r w:rsidRPr="00A77FD6">
        <w:rPr>
          <w:rFonts w:cstheme="minorHAnsi"/>
          <w:b/>
        </w:rPr>
        <w:t>Role:</w:t>
      </w:r>
      <w:r w:rsidR="0053162A" w:rsidRPr="00A77FD6">
        <w:rPr>
          <w:rFonts w:cstheme="minorHAnsi"/>
          <w:b/>
        </w:rPr>
        <w:t xml:space="preserve"> Software Engineer</w:t>
      </w:r>
    </w:p>
    <w:p w:rsidR="009313C3" w:rsidRPr="00A77FD6" w:rsidRDefault="009313C3" w:rsidP="009B0300">
      <w:pPr>
        <w:rPr>
          <w:rFonts w:cstheme="minorHAnsi"/>
          <w:color w:val="000000" w:themeColor="text1"/>
        </w:rPr>
      </w:pPr>
      <w:r w:rsidRPr="00A77FD6">
        <w:rPr>
          <w:rFonts w:cstheme="minorHAnsi"/>
          <w:b/>
        </w:rPr>
        <w:t>Description</w:t>
      </w:r>
      <w:r w:rsidR="009B0300" w:rsidRPr="00A77FD6">
        <w:rPr>
          <w:rFonts w:cstheme="minorHAnsi"/>
          <w:b/>
          <w:color w:val="000000" w:themeColor="text1"/>
        </w:rPr>
        <w:t>:</w:t>
      </w:r>
      <w:r w:rsidR="009B0300" w:rsidRPr="00A77FD6">
        <w:rPr>
          <w:rFonts w:cstheme="minorHAnsi"/>
          <w:color w:val="000000" w:themeColor="text1"/>
        </w:rPr>
        <w:t>This project is basically based on Transportation. Transportation Management System through get the details of the customer. If the customer is new then creating new account .Then customer can get the facility of booking the order of material transport, then he/she should confirm the order by using customer id as well as receive approximate bill according to weight of material are booking and which service he/she choose like door to door delivery or door to next transportation location.</w:t>
      </w:r>
    </w:p>
    <w:p w:rsidR="009313C3" w:rsidRPr="00A77FD6" w:rsidRDefault="009313C3" w:rsidP="009B0300">
      <w:pPr>
        <w:rPr>
          <w:rFonts w:cstheme="minorHAnsi"/>
          <w:color w:val="000000" w:themeColor="text1"/>
        </w:rPr>
      </w:pPr>
    </w:p>
    <w:p w:rsidR="009313C3" w:rsidRPr="00A77FD6" w:rsidRDefault="009313C3" w:rsidP="009313C3">
      <w:pPr>
        <w:rPr>
          <w:rFonts w:cstheme="minorHAnsi"/>
          <w:b/>
          <w:bCs/>
          <w:color w:val="000000" w:themeColor="text1"/>
        </w:rPr>
      </w:pPr>
      <w:r w:rsidRPr="00A77FD6">
        <w:rPr>
          <w:rFonts w:eastAsia="Calibri" w:cstheme="minorHAnsi"/>
          <w:b/>
          <w:bCs/>
          <w:color w:val="000000" w:themeColor="text1"/>
        </w:rPr>
        <w:t>Responsibilities</w:t>
      </w:r>
      <w:r w:rsidR="00121313" w:rsidRPr="00A77FD6">
        <w:rPr>
          <w:rFonts w:cstheme="minorHAnsi"/>
          <w:b/>
          <w:bCs/>
          <w:color w:val="000000" w:themeColor="text1"/>
        </w:rPr>
        <w:t>:</w:t>
      </w:r>
    </w:p>
    <w:p w:rsidR="009313C3" w:rsidRPr="00A77FD6" w:rsidRDefault="009313C3" w:rsidP="0058325A">
      <w:pPr>
        <w:pStyle w:val="ListParagraph"/>
        <w:numPr>
          <w:ilvl w:val="0"/>
          <w:numId w:val="9"/>
        </w:numPr>
        <w:ind w:left="360"/>
        <w:rPr>
          <w:rFonts w:cstheme="minorHAnsi"/>
        </w:rPr>
      </w:pPr>
      <w:r w:rsidRPr="00A77FD6">
        <w:rPr>
          <w:rFonts w:cstheme="minorHAnsi"/>
          <w:color w:val="000000" w:themeColor="text1"/>
        </w:rPr>
        <w:t xml:space="preserve">Involved in complete SDLC using </w:t>
      </w:r>
      <w:r w:rsidRPr="00A77FD6">
        <w:rPr>
          <w:rFonts w:cstheme="minorHAnsi"/>
          <w:b/>
          <w:bCs/>
          <w:color w:val="000000" w:themeColor="text1"/>
        </w:rPr>
        <w:t xml:space="preserve">Waterfall </w:t>
      </w:r>
      <w:r w:rsidRPr="00A77FD6">
        <w:rPr>
          <w:rFonts w:cstheme="minorHAnsi"/>
          <w:color w:val="000000" w:themeColor="text1"/>
        </w:rPr>
        <w:t>including development and testing.</w:t>
      </w:r>
    </w:p>
    <w:p w:rsidR="009313C3" w:rsidRPr="00A77FD6" w:rsidRDefault="0078677F" w:rsidP="0058325A">
      <w:pPr>
        <w:pStyle w:val="ListParagraph"/>
        <w:numPr>
          <w:ilvl w:val="0"/>
          <w:numId w:val="9"/>
        </w:numPr>
        <w:ind w:left="360"/>
        <w:rPr>
          <w:rFonts w:cstheme="minorHAnsi"/>
          <w:color w:val="000000" w:themeColor="text1"/>
        </w:rPr>
      </w:pPr>
      <w:r w:rsidRPr="00A77FD6">
        <w:rPr>
          <w:rFonts w:cstheme="minorHAnsi"/>
          <w:color w:val="000000" w:themeColor="text1"/>
        </w:rPr>
        <w:t>Developed class, sequence &amp; u</w:t>
      </w:r>
      <w:r w:rsidR="009313C3" w:rsidRPr="00A77FD6">
        <w:rPr>
          <w:rFonts w:cstheme="minorHAnsi"/>
          <w:color w:val="000000" w:themeColor="text1"/>
        </w:rPr>
        <w:t xml:space="preserve">se case </w:t>
      </w:r>
      <w:r w:rsidRPr="00A77FD6">
        <w:rPr>
          <w:rFonts w:cstheme="minorHAnsi"/>
          <w:color w:val="000000" w:themeColor="text1"/>
        </w:rPr>
        <w:t>d</w:t>
      </w:r>
      <w:r w:rsidR="009313C3" w:rsidRPr="00A77FD6">
        <w:rPr>
          <w:rFonts w:cstheme="minorHAnsi"/>
          <w:color w:val="000000" w:themeColor="text1"/>
        </w:rPr>
        <w:t>iagrams and Process Flow diagrams using Rational Rose.</w:t>
      </w:r>
    </w:p>
    <w:p w:rsidR="00E860AE" w:rsidRPr="00A77FD6" w:rsidRDefault="00E860AE" w:rsidP="0058325A">
      <w:pPr>
        <w:pStyle w:val="ListParagraph"/>
        <w:numPr>
          <w:ilvl w:val="0"/>
          <w:numId w:val="9"/>
        </w:numPr>
        <w:ind w:left="360"/>
        <w:rPr>
          <w:rFonts w:cstheme="minorHAnsi"/>
          <w:color w:val="000000" w:themeColor="text1"/>
        </w:rPr>
      </w:pPr>
      <w:r w:rsidRPr="00A77FD6">
        <w:rPr>
          <w:rFonts w:cstheme="minorHAnsi"/>
          <w:color w:val="000000" w:themeColor="text1"/>
          <w:lang w:bidi="hi-IN"/>
        </w:rPr>
        <w:t xml:space="preserve">Implemented front-end pages using </w:t>
      </w:r>
      <w:r w:rsidR="0016248F" w:rsidRPr="00A77FD6">
        <w:rPr>
          <w:rFonts w:cstheme="minorHAnsi"/>
          <w:b/>
          <w:bCs/>
          <w:color w:val="000000" w:themeColor="text1"/>
          <w:lang w:bidi="hi-IN"/>
        </w:rPr>
        <w:t xml:space="preserve">HTML, </w:t>
      </w:r>
      <w:r w:rsidRPr="00A77FD6">
        <w:rPr>
          <w:rFonts w:cstheme="minorHAnsi"/>
          <w:b/>
          <w:bCs/>
          <w:color w:val="000000" w:themeColor="text1"/>
          <w:lang w:bidi="hi-IN"/>
        </w:rPr>
        <w:t>JSP</w:t>
      </w:r>
      <w:r w:rsidRPr="00A77FD6">
        <w:rPr>
          <w:rFonts w:eastAsia="Times New Roman" w:cstheme="minorHAnsi"/>
          <w:color w:val="000000" w:themeColor="text1"/>
          <w:lang w:bidi="hi-IN"/>
        </w:rPr>
        <w:t> </w:t>
      </w:r>
      <w:r w:rsidR="0016248F" w:rsidRPr="00A77FD6">
        <w:rPr>
          <w:rFonts w:cstheme="minorHAnsi"/>
          <w:bCs/>
          <w:color w:val="000000" w:themeColor="text1"/>
          <w:lang w:bidi="hi-IN"/>
        </w:rPr>
        <w:t>and</w:t>
      </w:r>
      <w:r w:rsidR="0016248F" w:rsidRPr="00A77FD6">
        <w:rPr>
          <w:rFonts w:cstheme="minorHAnsi"/>
          <w:b/>
          <w:bCs/>
          <w:color w:val="000000" w:themeColor="text1"/>
          <w:lang w:bidi="hi-IN"/>
        </w:rPr>
        <w:t xml:space="preserve"> JSTL</w:t>
      </w:r>
      <w:r w:rsidRPr="00A77FD6">
        <w:rPr>
          <w:rFonts w:cstheme="minorHAnsi"/>
          <w:b/>
          <w:bCs/>
          <w:color w:val="595959" w:themeColor="text1" w:themeTint="A6"/>
          <w:lang w:bidi="hi-IN"/>
        </w:rPr>
        <w:t>.</w:t>
      </w:r>
    </w:p>
    <w:p w:rsidR="009313C3" w:rsidRPr="00A77FD6" w:rsidRDefault="0078677F" w:rsidP="0058325A">
      <w:pPr>
        <w:pStyle w:val="ListParagraph"/>
        <w:numPr>
          <w:ilvl w:val="0"/>
          <w:numId w:val="9"/>
        </w:numPr>
        <w:ind w:left="360"/>
        <w:rPr>
          <w:rFonts w:cstheme="minorHAnsi"/>
          <w:color w:val="000000" w:themeColor="text1"/>
        </w:rPr>
      </w:pPr>
      <w:r w:rsidRPr="00A77FD6">
        <w:rPr>
          <w:rFonts w:cstheme="minorHAnsi"/>
        </w:rPr>
        <w:t>Designed and D</w:t>
      </w:r>
      <w:r w:rsidR="009313C3" w:rsidRPr="00A77FD6">
        <w:rPr>
          <w:rFonts w:cstheme="minorHAnsi"/>
        </w:rPr>
        <w:t xml:space="preserve">eveloped code for MVC architecture using </w:t>
      </w:r>
      <w:r w:rsidR="009313C3" w:rsidRPr="00A77FD6">
        <w:rPr>
          <w:rFonts w:cstheme="minorHAnsi"/>
          <w:b/>
        </w:rPr>
        <w:t>Struts</w:t>
      </w:r>
      <w:r w:rsidR="009313C3" w:rsidRPr="00A77FD6">
        <w:rPr>
          <w:rFonts w:cstheme="minorHAnsi"/>
        </w:rPr>
        <w:t xml:space="preserve"> framework using Action Form, Action Class and Action Mappings.</w:t>
      </w:r>
    </w:p>
    <w:p w:rsidR="009313C3" w:rsidRPr="00A77FD6" w:rsidRDefault="009313C3" w:rsidP="0058325A">
      <w:pPr>
        <w:pStyle w:val="ListParagraph"/>
        <w:numPr>
          <w:ilvl w:val="0"/>
          <w:numId w:val="9"/>
        </w:numPr>
        <w:ind w:left="360"/>
        <w:rPr>
          <w:rFonts w:cstheme="minorHAnsi"/>
          <w:color w:val="000000" w:themeColor="text1"/>
        </w:rPr>
      </w:pPr>
      <w:r w:rsidRPr="00A77FD6">
        <w:rPr>
          <w:rFonts w:cstheme="minorHAnsi"/>
        </w:rPr>
        <w:t xml:space="preserve">Used </w:t>
      </w:r>
      <w:r w:rsidRPr="00A77FD6">
        <w:rPr>
          <w:rFonts w:cstheme="minorHAnsi"/>
          <w:bCs/>
        </w:rPr>
        <w:t>Validator framework</w:t>
      </w:r>
      <w:r w:rsidRPr="00A77FD6">
        <w:rPr>
          <w:rFonts w:cstheme="minorHAnsi"/>
        </w:rPr>
        <w:t xml:space="preserve"> of the </w:t>
      </w:r>
      <w:r w:rsidRPr="00A77FD6">
        <w:rPr>
          <w:rFonts w:cstheme="minorHAnsi"/>
          <w:b/>
          <w:bCs/>
        </w:rPr>
        <w:t>Struts</w:t>
      </w:r>
      <w:r w:rsidRPr="00A77FD6">
        <w:rPr>
          <w:rFonts w:cstheme="minorHAnsi"/>
        </w:rPr>
        <w:t xml:space="preserve"> for client side and server side validation.</w:t>
      </w:r>
    </w:p>
    <w:p w:rsidR="009001E5" w:rsidRPr="00A77FD6" w:rsidRDefault="009001E5" w:rsidP="0058325A">
      <w:pPr>
        <w:numPr>
          <w:ilvl w:val="0"/>
          <w:numId w:val="9"/>
        </w:numPr>
        <w:tabs>
          <w:tab w:val="left" w:pos="360"/>
        </w:tabs>
        <w:ind w:left="0" w:firstLine="0"/>
        <w:rPr>
          <w:rFonts w:cstheme="minorHAnsi"/>
          <w:color w:val="000000" w:themeColor="text1"/>
        </w:rPr>
      </w:pPr>
      <w:r w:rsidRPr="00A77FD6">
        <w:rPr>
          <w:rFonts w:cstheme="minorHAnsi"/>
          <w:color w:val="000000" w:themeColor="text1"/>
        </w:rPr>
        <w:t xml:space="preserve">Integrated Struts with spring framework to call the services from the </w:t>
      </w:r>
      <w:r w:rsidRPr="00A77FD6">
        <w:rPr>
          <w:rFonts w:cstheme="minorHAnsi"/>
          <w:b/>
          <w:color w:val="000000" w:themeColor="text1"/>
        </w:rPr>
        <w:t>spring</w:t>
      </w:r>
      <w:r w:rsidRPr="00A77FD6">
        <w:rPr>
          <w:rFonts w:cstheme="minorHAnsi"/>
          <w:color w:val="000000" w:themeColor="text1"/>
        </w:rPr>
        <w:t xml:space="preserve"> framework.</w:t>
      </w:r>
    </w:p>
    <w:p w:rsidR="009313C3" w:rsidRPr="00A77FD6" w:rsidRDefault="009313C3" w:rsidP="0058325A">
      <w:pPr>
        <w:pStyle w:val="ListParagraph"/>
        <w:numPr>
          <w:ilvl w:val="0"/>
          <w:numId w:val="9"/>
        </w:numPr>
        <w:ind w:left="360"/>
        <w:rPr>
          <w:rFonts w:cstheme="minorHAnsi"/>
          <w:color w:val="000000" w:themeColor="text1"/>
        </w:rPr>
      </w:pPr>
      <w:r w:rsidRPr="00A77FD6">
        <w:rPr>
          <w:rFonts w:cstheme="minorHAnsi"/>
          <w:color w:val="000000" w:themeColor="text1"/>
        </w:rPr>
        <w:t xml:space="preserve">Used struts framework and interacted with back-end database using </w:t>
      </w:r>
      <w:r w:rsidR="000E6B4C" w:rsidRPr="00A77FD6">
        <w:rPr>
          <w:rFonts w:cstheme="minorHAnsi"/>
          <w:b/>
          <w:bCs/>
          <w:color w:val="000000" w:themeColor="text1"/>
        </w:rPr>
        <w:t xml:space="preserve">JPA </w:t>
      </w:r>
      <w:r w:rsidR="000E6B4C" w:rsidRPr="00A77FD6">
        <w:rPr>
          <w:rFonts w:cstheme="minorHAnsi"/>
          <w:bCs/>
          <w:color w:val="000000" w:themeColor="text1"/>
        </w:rPr>
        <w:t>API</w:t>
      </w:r>
      <w:r w:rsidRPr="00A77FD6">
        <w:rPr>
          <w:rFonts w:cstheme="minorHAnsi"/>
          <w:bCs/>
          <w:color w:val="000000" w:themeColor="text1"/>
        </w:rPr>
        <w:t>.</w:t>
      </w:r>
    </w:p>
    <w:p w:rsidR="009313C3" w:rsidRPr="00A77FD6" w:rsidRDefault="009313C3" w:rsidP="0058325A">
      <w:pPr>
        <w:pStyle w:val="ListParagraph"/>
        <w:numPr>
          <w:ilvl w:val="0"/>
          <w:numId w:val="9"/>
        </w:numPr>
        <w:ind w:left="360"/>
        <w:rPr>
          <w:rFonts w:cstheme="minorHAnsi"/>
          <w:color w:val="000000" w:themeColor="text1"/>
        </w:rPr>
      </w:pPr>
      <w:r w:rsidRPr="00A77FD6">
        <w:rPr>
          <w:rFonts w:cstheme="minorHAnsi"/>
          <w:color w:val="000000" w:themeColor="text1"/>
          <w:lang w:bidi="hi-IN"/>
        </w:rPr>
        <w:t>Extensively used</w:t>
      </w:r>
      <w:r w:rsidR="000E6B4C" w:rsidRPr="00A77FD6">
        <w:rPr>
          <w:rFonts w:cstheme="minorHAnsi"/>
          <w:bCs/>
          <w:color w:val="000000" w:themeColor="text1"/>
          <w:lang w:bidi="hi-IN"/>
        </w:rPr>
        <w:t>JPA</w:t>
      </w:r>
      <w:r w:rsidRPr="00A77FD6">
        <w:rPr>
          <w:rFonts w:eastAsia="Times New Roman" w:cstheme="minorHAnsi"/>
          <w:color w:val="000000" w:themeColor="text1"/>
          <w:lang w:bidi="hi-IN"/>
        </w:rPr>
        <w:t> </w:t>
      </w:r>
      <w:r w:rsidRPr="00A77FD6">
        <w:rPr>
          <w:rFonts w:cstheme="minorHAnsi"/>
          <w:color w:val="000000" w:themeColor="text1"/>
          <w:lang w:bidi="hi-IN"/>
        </w:rPr>
        <w:t>in data access layer to access and update information in the database.</w:t>
      </w:r>
    </w:p>
    <w:p w:rsidR="009313C3" w:rsidRPr="00A77FD6" w:rsidRDefault="009313C3" w:rsidP="0058325A">
      <w:pPr>
        <w:pStyle w:val="ListParagraph"/>
        <w:numPr>
          <w:ilvl w:val="0"/>
          <w:numId w:val="9"/>
        </w:numPr>
        <w:ind w:left="360"/>
        <w:rPr>
          <w:rFonts w:cstheme="minorHAnsi"/>
          <w:color w:val="000000" w:themeColor="text1"/>
        </w:rPr>
      </w:pPr>
      <w:r w:rsidRPr="00A77FD6">
        <w:rPr>
          <w:rFonts w:cstheme="minorHAnsi"/>
          <w:color w:val="000000" w:themeColor="text1"/>
          <w:shd w:val="clear" w:color="auto" w:fill="FFFFFF"/>
        </w:rPr>
        <w:t xml:space="preserve">Wrote </w:t>
      </w:r>
      <w:r w:rsidRPr="00A77FD6">
        <w:rPr>
          <w:rFonts w:cstheme="minorHAnsi"/>
          <w:b/>
          <w:color w:val="000000" w:themeColor="text1"/>
          <w:shd w:val="clear" w:color="auto" w:fill="FFFFFF"/>
        </w:rPr>
        <w:t>SQL</w:t>
      </w:r>
      <w:r w:rsidRPr="00A77FD6">
        <w:rPr>
          <w:rFonts w:cstheme="minorHAnsi"/>
          <w:color w:val="000000" w:themeColor="text1"/>
          <w:shd w:val="clear" w:color="auto" w:fill="FFFFFF"/>
        </w:rPr>
        <w:t xml:space="preserve"> commands and Stored Procedures to retrieve data from </w:t>
      </w:r>
      <w:r w:rsidRPr="00A77FD6">
        <w:rPr>
          <w:rFonts w:cstheme="minorHAnsi"/>
          <w:b/>
          <w:color w:val="000000" w:themeColor="text1"/>
          <w:shd w:val="clear" w:color="auto" w:fill="FFFFFF"/>
        </w:rPr>
        <w:t>MySQL</w:t>
      </w:r>
      <w:r w:rsidRPr="00A77FD6">
        <w:rPr>
          <w:rFonts w:cstheme="minorHAnsi"/>
          <w:color w:val="000000" w:themeColor="text1"/>
          <w:shd w:val="clear" w:color="auto" w:fill="FFFFFF"/>
        </w:rPr>
        <w:t xml:space="preserve"> database.</w:t>
      </w:r>
    </w:p>
    <w:p w:rsidR="009313C3" w:rsidRPr="00A77FD6" w:rsidRDefault="009313C3" w:rsidP="0058325A">
      <w:pPr>
        <w:pStyle w:val="ListParagraph"/>
        <w:numPr>
          <w:ilvl w:val="0"/>
          <w:numId w:val="9"/>
        </w:numPr>
        <w:ind w:left="360"/>
        <w:rPr>
          <w:rFonts w:cstheme="minorHAnsi"/>
          <w:color w:val="000000" w:themeColor="text1"/>
        </w:rPr>
      </w:pPr>
      <w:r w:rsidRPr="00A77FD6">
        <w:rPr>
          <w:rFonts w:cstheme="minorHAnsi"/>
        </w:rPr>
        <w:lastRenderedPageBreak/>
        <w:t>Used Internalization, Localization's, tiles and tag libraries to accommodate for different locations.</w:t>
      </w:r>
    </w:p>
    <w:p w:rsidR="009715A8" w:rsidRPr="00A77FD6" w:rsidRDefault="009715A8" w:rsidP="0058325A">
      <w:pPr>
        <w:numPr>
          <w:ilvl w:val="0"/>
          <w:numId w:val="9"/>
        </w:numPr>
        <w:tabs>
          <w:tab w:val="left" w:pos="360"/>
        </w:tabs>
        <w:ind w:left="0" w:firstLine="0"/>
        <w:rPr>
          <w:rFonts w:cstheme="minorHAnsi"/>
          <w:color w:val="000000" w:themeColor="text1"/>
        </w:rPr>
      </w:pPr>
      <w:r w:rsidRPr="00A77FD6">
        <w:rPr>
          <w:rFonts w:cstheme="minorHAnsi"/>
          <w:color w:val="000000" w:themeColor="text1"/>
        </w:rPr>
        <w:t>Used Java Mail (</w:t>
      </w:r>
      <w:r w:rsidRPr="00A77FD6">
        <w:rPr>
          <w:rFonts w:cstheme="minorHAnsi"/>
          <w:b/>
          <w:color w:val="000000" w:themeColor="text1"/>
        </w:rPr>
        <w:t>JM</w:t>
      </w:r>
      <w:r w:rsidRPr="00A77FD6">
        <w:rPr>
          <w:rFonts w:cstheme="minorHAnsi"/>
          <w:color w:val="000000" w:themeColor="text1"/>
        </w:rPr>
        <w:t>) API for send and receive email via SMTP and POP3.</w:t>
      </w:r>
    </w:p>
    <w:p w:rsidR="009313C3" w:rsidRPr="00A77FD6" w:rsidRDefault="009313C3" w:rsidP="0058325A">
      <w:pPr>
        <w:pStyle w:val="ListParagraph"/>
        <w:numPr>
          <w:ilvl w:val="0"/>
          <w:numId w:val="9"/>
        </w:numPr>
        <w:ind w:left="360"/>
        <w:rPr>
          <w:rFonts w:cstheme="minorHAnsi"/>
          <w:color w:val="000000" w:themeColor="text1"/>
        </w:rPr>
      </w:pPr>
      <w:r w:rsidRPr="00A77FD6">
        <w:rPr>
          <w:rFonts w:cstheme="minorHAnsi"/>
          <w:color w:val="000000" w:themeColor="text1"/>
          <w:lang w:bidi="hi-IN"/>
        </w:rPr>
        <w:t>Involved in using</w:t>
      </w:r>
      <w:r w:rsidRPr="00A77FD6">
        <w:rPr>
          <w:rFonts w:eastAsia="Times New Roman" w:cstheme="minorHAnsi"/>
          <w:color w:val="000000" w:themeColor="text1"/>
          <w:lang w:bidi="hi-IN"/>
        </w:rPr>
        <w:t> </w:t>
      </w:r>
      <w:r w:rsidRPr="00A77FD6">
        <w:rPr>
          <w:rFonts w:cstheme="minorHAnsi"/>
          <w:b/>
          <w:bCs/>
          <w:color w:val="000000" w:themeColor="text1"/>
          <w:lang w:bidi="hi-IN"/>
        </w:rPr>
        <w:t>WebLogic</w:t>
      </w:r>
      <w:r w:rsidRPr="00A77FD6">
        <w:rPr>
          <w:rFonts w:cstheme="minorHAnsi"/>
          <w:bCs/>
          <w:color w:val="000000" w:themeColor="text1"/>
          <w:lang w:bidi="hi-IN"/>
        </w:rPr>
        <w:t>Server</w:t>
      </w:r>
      <w:r w:rsidRPr="00A77FD6">
        <w:rPr>
          <w:rFonts w:eastAsia="Times New Roman" w:cstheme="minorHAnsi"/>
          <w:b/>
          <w:bCs/>
          <w:color w:val="000000" w:themeColor="text1"/>
          <w:lang w:bidi="hi-IN"/>
        </w:rPr>
        <w:t> </w:t>
      </w:r>
      <w:r w:rsidRPr="00A77FD6">
        <w:rPr>
          <w:rFonts w:cstheme="minorHAnsi"/>
          <w:color w:val="000000" w:themeColor="text1"/>
          <w:lang w:bidi="hi-IN"/>
        </w:rPr>
        <w:t>for deploying and testing the code.</w:t>
      </w:r>
    </w:p>
    <w:p w:rsidR="00E45628" w:rsidRPr="00A77FD6" w:rsidRDefault="00E45628" w:rsidP="0058325A">
      <w:pPr>
        <w:numPr>
          <w:ilvl w:val="0"/>
          <w:numId w:val="9"/>
        </w:numPr>
        <w:tabs>
          <w:tab w:val="left" w:pos="360"/>
        </w:tabs>
        <w:ind w:left="0" w:firstLine="0"/>
        <w:contextualSpacing/>
        <w:rPr>
          <w:rFonts w:cstheme="minorHAnsi"/>
          <w:color w:val="000000" w:themeColor="text1"/>
          <w:highlight w:val="white"/>
        </w:rPr>
      </w:pPr>
      <w:r w:rsidRPr="00A77FD6">
        <w:rPr>
          <w:rFonts w:cstheme="minorHAnsi"/>
          <w:color w:val="000000" w:themeColor="text1"/>
          <w:highlight w:val="white"/>
        </w:rPr>
        <w:t>Consumed</w:t>
      </w:r>
      <w:r w:rsidR="00F66F5F" w:rsidRPr="00A77FD6">
        <w:rPr>
          <w:rFonts w:cstheme="minorHAnsi"/>
          <w:b/>
          <w:color w:val="000000" w:themeColor="text1"/>
          <w:highlight w:val="white"/>
        </w:rPr>
        <w:t>SOAP</w:t>
      </w:r>
      <w:r w:rsidRPr="00A77FD6">
        <w:rPr>
          <w:rFonts w:cstheme="minorHAnsi"/>
          <w:color w:val="000000" w:themeColor="text1"/>
          <w:highlight w:val="white"/>
        </w:rPr>
        <w:t>webservices to expose the business methods and application logic to external</w:t>
      </w:r>
    </w:p>
    <w:p w:rsidR="00E45628" w:rsidRPr="00A77FD6" w:rsidRDefault="00E45628" w:rsidP="00E45628">
      <w:pPr>
        <w:tabs>
          <w:tab w:val="left" w:pos="360"/>
        </w:tabs>
        <w:contextualSpacing/>
        <w:rPr>
          <w:rFonts w:cstheme="minorHAnsi"/>
          <w:color w:val="000000" w:themeColor="text1"/>
          <w:highlight w:val="white"/>
        </w:rPr>
      </w:pPr>
      <w:r w:rsidRPr="00A77FD6">
        <w:rPr>
          <w:rFonts w:cstheme="minorHAnsi"/>
          <w:color w:val="000000" w:themeColor="text1"/>
          <w:highlight w:val="white"/>
        </w:rPr>
        <w:t xml:space="preserve">      Services.</w:t>
      </w:r>
    </w:p>
    <w:p w:rsidR="009313C3" w:rsidRPr="00A77FD6" w:rsidRDefault="009313C3" w:rsidP="0058325A">
      <w:pPr>
        <w:pStyle w:val="ListParagraph"/>
        <w:numPr>
          <w:ilvl w:val="0"/>
          <w:numId w:val="9"/>
        </w:numPr>
        <w:ind w:left="360"/>
        <w:rPr>
          <w:rFonts w:cstheme="minorHAnsi"/>
          <w:color w:val="000000" w:themeColor="text1"/>
        </w:rPr>
      </w:pPr>
      <w:r w:rsidRPr="00A77FD6">
        <w:rPr>
          <w:rFonts w:cstheme="minorHAnsi"/>
          <w:color w:val="000000" w:themeColor="text1"/>
        </w:rPr>
        <w:t xml:space="preserve">Used </w:t>
      </w:r>
      <w:r w:rsidRPr="00A77FD6">
        <w:rPr>
          <w:rFonts w:cstheme="minorHAnsi"/>
          <w:b/>
          <w:bCs/>
          <w:color w:val="000000" w:themeColor="text1"/>
        </w:rPr>
        <w:t xml:space="preserve">Maven </w:t>
      </w:r>
      <w:r w:rsidRPr="00A77FD6">
        <w:rPr>
          <w:rFonts w:cstheme="minorHAnsi"/>
          <w:color w:val="000000" w:themeColor="text1"/>
        </w:rPr>
        <w:t>for building and deploying Application.</w:t>
      </w:r>
    </w:p>
    <w:p w:rsidR="009313C3" w:rsidRPr="00A77FD6" w:rsidRDefault="009313C3" w:rsidP="0058325A">
      <w:pPr>
        <w:pStyle w:val="ListParagraph"/>
        <w:numPr>
          <w:ilvl w:val="0"/>
          <w:numId w:val="9"/>
        </w:numPr>
        <w:ind w:left="360"/>
        <w:rPr>
          <w:rFonts w:cstheme="minorHAnsi"/>
          <w:color w:val="000000" w:themeColor="text1"/>
        </w:rPr>
      </w:pPr>
      <w:r w:rsidRPr="00A77FD6">
        <w:rPr>
          <w:rFonts w:cstheme="minorHAnsi"/>
          <w:color w:val="000000" w:themeColor="text1"/>
        </w:rPr>
        <w:t xml:space="preserve">Used </w:t>
      </w:r>
      <w:r w:rsidRPr="00A77FD6">
        <w:rPr>
          <w:rFonts w:cstheme="minorHAnsi"/>
          <w:b/>
          <w:bCs/>
          <w:color w:val="000000" w:themeColor="text1"/>
        </w:rPr>
        <w:t>Log4j</w:t>
      </w:r>
      <w:r w:rsidRPr="00A77FD6">
        <w:rPr>
          <w:rFonts w:cstheme="minorHAnsi"/>
          <w:color w:val="000000" w:themeColor="text1"/>
        </w:rPr>
        <w:t xml:space="preserve"> to capture the log that includes runtime exceptions.</w:t>
      </w:r>
    </w:p>
    <w:p w:rsidR="009313C3" w:rsidRPr="00A77FD6" w:rsidRDefault="009313C3" w:rsidP="0058325A">
      <w:pPr>
        <w:numPr>
          <w:ilvl w:val="0"/>
          <w:numId w:val="2"/>
        </w:numPr>
        <w:suppressAutoHyphens/>
        <w:ind w:left="360"/>
        <w:rPr>
          <w:rFonts w:cstheme="minorHAnsi"/>
          <w:color w:val="000000" w:themeColor="text1"/>
        </w:rPr>
      </w:pPr>
      <w:r w:rsidRPr="00A77FD6">
        <w:rPr>
          <w:rFonts w:cstheme="minorHAnsi"/>
          <w:color w:val="000000" w:themeColor="text1"/>
        </w:rPr>
        <w:t xml:space="preserve">Generated the PDF documents, merged and prefill the data from application using </w:t>
      </w:r>
      <w:r w:rsidR="00294028" w:rsidRPr="00A77FD6">
        <w:rPr>
          <w:rFonts w:cstheme="minorHAnsi"/>
          <w:b/>
          <w:bCs/>
          <w:color w:val="000000" w:themeColor="text1"/>
        </w:rPr>
        <w:t>IText</w:t>
      </w:r>
      <w:r w:rsidRPr="00A77FD6">
        <w:rPr>
          <w:rFonts w:cstheme="minorHAnsi"/>
          <w:b/>
          <w:bCs/>
          <w:color w:val="000000" w:themeColor="text1"/>
        </w:rPr>
        <w:t>.</w:t>
      </w:r>
    </w:p>
    <w:p w:rsidR="000A0B02" w:rsidRPr="00A77FD6" w:rsidRDefault="000A0B02" w:rsidP="0058325A">
      <w:pPr>
        <w:numPr>
          <w:ilvl w:val="0"/>
          <w:numId w:val="2"/>
        </w:numPr>
        <w:tabs>
          <w:tab w:val="left" w:pos="360"/>
        </w:tabs>
        <w:ind w:left="0" w:firstLine="0"/>
        <w:rPr>
          <w:rFonts w:cstheme="minorHAnsi"/>
          <w:bCs/>
          <w:color w:val="000000" w:themeColor="text1"/>
        </w:rPr>
      </w:pPr>
      <w:r w:rsidRPr="00A77FD6">
        <w:rPr>
          <w:rFonts w:cstheme="minorHAnsi"/>
          <w:bCs/>
          <w:color w:val="000000" w:themeColor="text1"/>
        </w:rPr>
        <w:t>Involved in the code review and quality check of the product.</w:t>
      </w:r>
    </w:p>
    <w:p w:rsidR="009C3836" w:rsidRPr="00A77FD6" w:rsidRDefault="009C3836" w:rsidP="0058325A">
      <w:pPr>
        <w:pStyle w:val="ListParagraph"/>
        <w:numPr>
          <w:ilvl w:val="0"/>
          <w:numId w:val="2"/>
        </w:numPr>
        <w:tabs>
          <w:tab w:val="left" w:pos="360"/>
        </w:tabs>
        <w:ind w:left="0" w:firstLine="0"/>
        <w:rPr>
          <w:rFonts w:cstheme="minorHAnsi"/>
          <w:color w:val="000000" w:themeColor="text1"/>
        </w:rPr>
      </w:pPr>
      <w:r w:rsidRPr="00A77FD6">
        <w:rPr>
          <w:rFonts w:cstheme="minorHAnsi"/>
          <w:color w:val="000000" w:themeColor="text1"/>
        </w:rPr>
        <w:t>Used Source Configuration Management version controller as asubversion (</w:t>
      </w:r>
      <w:r w:rsidRPr="00A77FD6">
        <w:rPr>
          <w:rFonts w:cstheme="minorHAnsi"/>
          <w:b/>
          <w:color w:val="000000" w:themeColor="text1"/>
        </w:rPr>
        <w:t>SVN</w:t>
      </w:r>
      <w:r w:rsidRPr="00A77FD6">
        <w:rPr>
          <w:rFonts w:cstheme="minorHAnsi"/>
          <w:color w:val="000000" w:themeColor="text1"/>
        </w:rPr>
        <w:t>).</w:t>
      </w:r>
    </w:p>
    <w:p w:rsidR="009313C3" w:rsidRPr="00A77FD6" w:rsidRDefault="009C3836" w:rsidP="0058325A">
      <w:pPr>
        <w:pStyle w:val="BodyText"/>
        <w:numPr>
          <w:ilvl w:val="0"/>
          <w:numId w:val="2"/>
        </w:numPr>
        <w:tabs>
          <w:tab w:val="left" w:pos="360"/>
        </w:tabs>
        <w:spacing w:after="0"/>
        <w:ind w:left="0" w:firstLine="0"/>
        <w:jc w:val="both"/>
        <w:rPr>
          <w:rFonts w:asciiTheme="minorHAnsi" w:hAnsiTheme="minorHAnsi" w:cstheme="minorHAnsi"/>
          <w:color w:val="000000" w:themeColor="text1"/>
          <w:sz w:val="22"/>
          <w:szCs w:val="22"/>
        </w:rPr>
      </w:pPr>
      <w:r w:rsidRPr="00A77FD6">
        <w:rPr>
          <w:rFonts w:asciiTheme="minorHAnsi" w:hAnsiTheme="minorHAnsi" w:cstheme="minorHAnsi"/>
          <w:color w:val="000000" w:themeColor="text1"/>
          <w:sz w:val="22"/>
          <w:szCs w:val="22"/>
        </w:rPr>
        <w:t>Helped Q.A team in preparing Test Cases for testing th</w:t>
      </w:r>
      <w:r w:rsidR="000A0B02" w:rsidRPr="00A77FD6">
        <w:rPr>
          <w:rFonts w:asciiTheme="minorHAnsi" w:hAnsiTheme="minorHAnsi" w:cstheme="minorHAnsi"/>
          <w:color w:val="000000" w:themeColor="text1"/>
          <w:sz w:val="22"/>
          <w:szCs w:val="22"/>
        </w:rPr>
        <w:t xml:space="preserve">e application modules using </w:t>
      </w:r>
      <w:r w:rsidR="00D667AD" w:rsidRPr="00A77FD6">
        <w:rPr>
          <w:rFonts w:asciiTheme="minorHAnsi" w:hAnsiTheme="minorHAnsi" w:cstheme="minorHAnsi"/>
          <w:b/>
          <w:color w:val="000000" w:themeColor="text1"/>
          <w:sz w:val="22"/>
          <w:szCs w:val="22"/>
        </w:rPr>
        <w:t>JU</w:t>
      </w:r>
      <w:r w:rsidR="000A0B02" w:rsidRPr="00A77FD6">
        <w:rPr>
          <w:rFonts w:asciiTheme="minorHAnsi" w:hAnsiTheme="minorHAnsi" w:cstheme="minorHAnsi"/>
          <w:b/>
          <w:color w:val="000000" w:themeColor="text1"/>
          <w:sz w:val="22"/>
          <w:szCs w:val="22"/>
        </w:rPr>
        <w:t>n</w:t>
      </w:r>
      <w:r w:rsidRPr="00A77FD6">
        <w:rPr>
          <w:rFonts w:asciiTheme="minorHAnsi" w:hAnsiTheme="minorHAnsi" w:cstheme="minorHAnsi"/>
          <w:b/>
          <w:color w:val="000000" w:themeColor="text1"/>
          <w:sz w:val="22"/>
          <w:szCs w:val="22"/>
        </w:rPr>
        <w:t>it</w:t>
      </w:r>
      <w:r w:rsidRPr="00A77FD6">
        <w:rPr>
          <w:rFonts w:asciiTheme="minorHAnsi" w:hAnsiTheme="minorHAnsi" w:cstheme="minorHAnsi"/>
          <w:color w:val="000000" w:themeColor="text1"/>
          <w:sz w:val="22"/>
          <w:szCs w:val="22"/>
        </w:rPr>
        <w:t xml:space="preserve"> framework.</w:t>
      </w:r>
    </w:p>
    <w:p w:rsidR="001D28AC" w:rsidRPr="00A77FD6" w:rsidRDefault="001D28AC" w:rsidP="001D28AC">
      <w:pPr>
        <w:pStyle w:val="BodyText"/>
        <w:tabs>
          <w:tab w:val="left" w:pos="360"/>
        </w:tabs>
        <w:spacing w:after="0"/>
        <w:jc w:val="both"/>
        <w:rPr>
          <w:rFonts w:asciiTheme="minorHAnsi" w:hAnsiTheme="minorHAnsi" w:cstheme="minorHAnsi"/>
          <w:color w:val="000000" w:themeColor="text1"/>
          <w:sz w:val="22"/>
          <w:szCs w:val="22"/>
        </w:rPr>
      </w:pPr>
    </w:p>
    <w:p w:rsidR="009313C3" w:rsidRPr="00A77FD6" w:rsidRDefault="009313C3" w:rsidP="009313C3">
      <w:pPr>
        <w:suppressAutoHyphens/>
        <w:rPr>
          <w:rFonts w:cstheme="minorHAnsi"/>
          <w:color w:val="000000" w:themeColor="text1"/>
        </w:rPr>
      </w:pPr>
      <w:r w:rsidRPr="00A77FD6">
        <w:rPr>
          <w:rFonts w:cstheme="minorHAnsi"/>
          <w:b/>
          <w:color w:val="000000" w:themeColor="text1"/>
        </w:rPr>
        <w:t>Environment:</w:t>
      </w:r>
      <w:r w:rsidR="009715A8" w:rsidRPr="00A77FD6">
        <w:rPr>
          <w:rFonts w:cstheme="minorHAnsi"/>
          <w:color w:val="000000" w:themeColor="text1"/>
        </w:rPr>
        <w:t xml:space="preserve"> Java SE6, JSP</w:t>
      </w:r>
      <w:r w:rsidRPr="00A77FD6">
        <w:rPr>
          <w:rFonts w:cstheme="minorHAnsi"/>
          <w:color w:val="000000" w:themeColor="text1"/>
        </w:rPr>
        <w:t>, Struts2.x,</w:t>
      </w:r>
      <w:r w:rsidR="009C3836" w:rsidRPr="00A77FD6">
        <w:rPr>
          <w:rFonts w:cstheme="minorHAnsi"/>
          <w:color w:val="000000" w:themeColor="text1"/>
        </w:rPr>
        <w:t xml:space="preserve"> Spring2.5,</w:t>
      </w:r>
      <w:r w:rsidR="000E6B4C" w:rsidRPr="00A77FD6">
        <w:rPr>
          <w:rFonts w:cstheme="minorHAnsi"/>
          <w:color w:val="000000" w:themeColor="text1"/>
        </w:rPr>
        <w:t xml:space="preserve"> JPA</w:t>
      </w:r>
      <w:r w:rsidRPr="00A77FD6">
        <w:rPr>
          <w:rFonts w:cstheme="minorHAnsi"/>
          <w:color w:val="000000" w:themeColor="text1"/>
        </w:rPr>
        <w:t>, MySQL, WebLogic 11g, Maven, JUn</w:t>
      </w:r>
      <w:r w:rsidR="009577EF" w:rsidRPr="00A77FD6">
        <w:rPr>
          <w:rFonts w:cstheme="minorHAnsi"/>
          <w:color w:val="000000" w:themeColor="text1"/>
        </w:rPr>
        <w:t>it, HTML,</w:t>
      </w:r>
      <w:r w:rsidR="0016248F" w:rsidRPr="00A77FD6">
        <w:rPr>
          <w:rFonts w:cstheme="minorHAnsi"/>
          <w:color w:val="000000" w:themeColor="text1"/>
        </w:rPr>
        <w:t xml:space="preserve"> JSTL,</w:t>
      </w:r>
      <w:r w:rsidR="009577EF" w:rsidRPr="00A77FD6">
        <w:rPr>
          <w:rFonts w:cstheme="minorHAnsi"/>
          <w:color w:val="000000" w:themeColor="text1"/>
        </w:rPr>
        <w:t xml:space="preserve"> SVN, Log4J, SOAP</w:t>
      </w:r>
      <w:r w:rsidR="009715A8" w:rsidRPr="00A77FD6">
        <w:rPr>
          <w:rFonts w:cstheme="minorHAnsi"/>
          <w:color w:val="000000" w:themeColor="text1"/>
        </w:rPr>
        <w:t>,</w:t>
      </w:r>
      <w:r w:rsidR="00294028" w:rsidRPr="00A77FD6">
        <w:rPr>
          <w:rFonts w:cstheme="minorHAnsi"/>
          <w:color w:val="000000" w:themeColor="text1"/>
        </w:rPr>
        <w:t>IText</w:t>
      </w:r>
      <w:r w:rsidRPr="00A77FD6">
        <w:rPr>
          <w:rFonts w:cstheme="minorHAnsi"/>
          <w:color w:val="000000" w:themeColor="text1"/>
        </w:rPr>
        <w:t>.</w:t>
      </w:r>
    </w:p>
    <w:p w:rsidR="008C49A0" w:rsidRPr="00A77FD6" w:rsidRDefault="008C49A0" w:rsidP="0048345B">
      <w:pPr>
        <w:rPr>
          <w:rFonts w:cstheme="minorHAnsi"/>
          <w:bCs/>
          <w:color w:val="000000" w:themeColor="text1"/>
          <w:lang w:bidi="hi-IN"/>
        </w:rPr>
      </w:pPr>
    </w:p>
    <w:p w:rsidR="00F726D5" w:rsidRPr="00A77FD6" w:rsidRDefault="009313C3" w:rsidP="00385132">
      <w:pPr>
        <w:rPr>
          <w:rFonts w:cstheme="minorHAnsi"/>
          <w:b/>
          <w:bCs/>
          <w:color w:val="000000" w:themeColor="text1"/>
        </w:rPr>
      </w:pPr>
      <w:r w:rsidRPr="00A77FD6">
        <w:rPr>
          <w:rFonts w:cstheme="minorHAnsi"/>
          <w:b/>
          <w:color w:val="000000" w:themeColor="text1"/>
        </w:rPr>
        <w:t>Terasoftware</w:t>
      </w:r>
      <w:r w:rsidRPr="00A77FD6">
        <w:rPr>
          <w:rFonts w:eastAsia="Calibri" w:cstheme="minorHAnsi"/>
          <w:b/>
          <w:bCs/>
          <w:color w:val="000000" w:themeColor="text1"/>
        </w:rPr>
        <w:t>,</w:t>
      </w:r>
      <w:r w:rsidR="00C44D5C" w:rsidRPr="00A77FD6">
        <w:rPr>
          <w:rFonts w:eastAsia="Calibri" w:cstheme="minorHAnsi"/>
          <w:b/>
          <w:bCs/>
          <w:color w:val="000000" w:themeColor="text1"/>
        </w:rPr>
        <w:t>India</w:t>
      </w:r>
      <w:r w:rsidR="00CE6CE9" w:rsidRPr="00A77FD6">
        <w:rPr>
          <w:rFonts w:cstheme="minorHAnsi"/>
          <w:b/>
          <w:bCs/>
          <w:color w:val="000000" w:themeColor="text1"/>
        </w:rPr>
        <w:t xml:space="preserve">.  </w:t>
      </w:r>
      <w:r w:rsidR="00A77FD6">
        <w:rPr>
          <w:rFonts w:cstheme="minorHAnsi"/>
          <w:b/>
          <w:bCs/>
          <w:color w:val="000000" w:themeColor="text1"/>
        </w:rPr>
        <w:tab/>
      </w:r>
      <w:r w:rsidR="00A77FD6">
        <w:rPr>
          <w:rFonts w:cstheme="minorHAnsi"/>
          <w:b/>
          <w:bCs/>
          <w:color w:val="000000" w:themeColor="text1"/>
        </w:rPr>
        <w:tab/>
      </w:r>
      <w:r w:rsidR="00A77FD6">
        <w:rPr>
          <w:rFonts w:cstheme="minorHAnsi"/>
          <w:b/>
          <w:bCs/>
          <w:color w:val="000000" w:themeColor="text1"/>
        </w:rPr>
        <w:tab/>
      </w:r>
      <w:r w:rsidR="00A77FD6">
        <w:rPr>
          <w:rFonts w:cstheme="minorHAnsi"/>
          <w:b/>
          <w:bCs/>
          <w:color w:val="000000" w:themeColor="text1"/>
        </w:rPr>
        <w:tab/>
      </w:r>
      <w:r w:rsidR="00A77FD6">
        <w:rPr>
          <w:rFonts w:cstheme="minorHAnsi"/>
          <w:b/>
          <w:bCs/>
          <w:color w:val="000000" w:themeColor="text1"/>
        </w:rPr>
        <w:tab/>
      </w:r>
      <w:r w:rsidR="00A77FD6">
        <w:rPr>
          <w:rFonts w:cstheme="minorHAnsi"/>
          <w:b/>
          <w:bCs/>
          <w:color w:val="000000" w:themeColor="text1"/>
        </w:rPr>
        <w:tab/>
      </w:r>
      <w:r w:rsidR="00A77FD6">
        <w:rPr>
          <w:rFonts w:cstheme="minorHAnsi"/>
          <w:b/>
          <w:bCs/>
          <w:color w:val="000000" w:themeColor="text1"/>
        </w:rPr>
        <w:tab/>
      </w:r>
      <w:r w:rsidR="00A77FD6">
        <w:rPr>
          <w:rFonts w:cstheme="minorHAnsi"/>
          <w:b/>
          <w:bCs/>
          <w:color w:val="000000" w:themeColor="text1"/>
        </w:rPr>
        <w:tab/>
        <w:t xml:space="preserve">  </w:t>
      </w:r>
      <w:r w:rsidR="00A77FD6" w:rsidRPr="00A77FD6">
        <w:rPr>
          <w:rFonts w:cstheme="minorHAnsi"/>
          <w:b/>
          <w:bCs/>
          <w:color w:val="000000" w:themeColor="text1"/>
        </w:rPr>
        <w:t>Jan’2009 to April’2010</w:t>
      </w:r>
      <w:r w:rsidR="00CE6CE9" w:rsidRPr="00A77FD6">
        <w:rPr>
          <w:rFonts w:cstheme="minorHAnsi"/>
          <w:b/>
          <w:bCs/>
          <w:color w:val="000000" w:themeColor="text1"/>
        </w:rPr>
        <w:t xml:space="preserve">        </w:t>
      </w:r>
    </w:p>
    <w:p w:rsidR="00F726D5" w:rsidRPr="00A77FD6" w:rsidRDefault="00F319B2" w:rsidP="00385132">
      <w:pPr>
        <w:rPr>
          <w:rFonts w:eastAsia="Calibri" w:cstheme="minorHAnsi"/>
          <w:b/>
          <w:bCs/>
          <w:color w:val="000000" w:themeColor="text1"/>
        </w:rPr>
      </w:pPr>
      <w:r w:rsidRPr="00A77FD6">
        <w:rPr>
          <w:rFonts w:eastAsia="Calibri" w:cstheme="minorHAnsi"/>
          <w:b/>
          <w:bCs/>
          <w:color w:val="000000" w:themeColor="text1"/>
        </w:rPr>
        <w:t>Project</w:t>
      </w:r>
      <w:r w:rsidR="00F726D5" w:rsidRPr="00A77FD6">
        <w:rPr>
          <w:rFonts w:eastAsia="Calibri" w:cstheme="minorHAnsi"/>
          <w:b/>
          <w:bCs/>
          <w:color w:val="000000" w:themeColor="text1"/>
        </w:rPr>
        <w:t>: E-Test</w:t>
      </w:r>
    </w:p>
    <w:p w:rsidR="00F411F9" w:rsidRPr="00A77FD6" w:rsidRDefault="00F726D5" w:rsidP="00385132">
      <w:pPr>
        <w:rPr>
          <w:rFonts w:eastAsia="Calibri" w:cstheme="minorHAnsi"/>
          <w:b/>
          <w:color w:val="000000" w:themeColor="text1"/>
        </w:rPr>
      </w:pPr>
      <w:r w:rsidRPr="00A77FD6">
        <w:rPr>
          <w:rFonts w:eastAsia="Calibri" w:cstheme="minorHAnsi"/>
          <w:b/>
          <w:color w:val="000000" w:themeColor="text1"/>
        </w:rPr>
        <w:t>Role:</w:t>
      </w:r>
      <w:r w:rsidR="00DC392D" w:rsidRPr="00A77FD6">
        <w:rPr>
          <w:rFonts w:eastAsia="Calibri" w:cstheme="minorHAnsi"/>
          <w:b/>
          <w:color w:val="000000" w:themeColor="text1"/>
        </w:rPr>
        <w:t xml:space="preserve"> Software Engineer</w:t>
      </w:r>
    </w:p>
    <w:p w:rsidR="00F726D5" w:rsidRPr="00A77FD6" w:rsidRDefault="00F726D5" w:rsidP="00385132">
      <w:pPr>
        <w:rPr>
          <w:rFonts w:cstheme="minorHAnsi"/>
          <w:b/>
          <w:bCs/>
          <w:color w:val="000000" w:themeColor="text1"/>
        </w:rPr>
      </w:pPr>
      <w:r w:rsidRPr="00A77FD6">
        <w:rPr>
          <w:rFonts w:eastAsia="Calibri" w:cstheme="minorHAnsi"/>
          <w:b/>
          <w:bCs/>
          <w:color w:val="000000" w:themeColor="text1"/>
        </w:rPr>
        <w:t>Description:</w:t>
      </w:r>
      <w:r w:rsidRPr="00A77FD6">
        <w:rPr>
          <w:rFonts w:eastAsia="Calibri" w:cstheme="minorHAnsi"/>
          <w:color w:val="000000" w:themeColor="text1"/>
        </w:rPr>
        <w:t>This is an internal project designed for the recruiting purpose, where have two sections, Administrator and Test. Administrator is arranging the questions for the particular test as well as time duration and type of test like Technical or Aptitude. Tests are based on objective or fill in blanks or true false or subjective questions. After completion the test system are check the answer and generate the results automatically. This project is eliminating the need of manual Checking of answer sheets</w:t>
      </w:r>
      <w:r w:rsidRPr="00A77FD6">
        <w:rPr>
          <w:rFonts w:cstheme="minorHAnsi"/>
          <w:color w:val="000000" w:themeColor="text1"/>
        </w:rPr>
        <w:t>.</w:t>
      </w:r>
    </w:p>
    <w:p w:rsidR="00F319B2" w:rsidRPr="00A77FD6" w:rsidRDefault="00F319B2" w:rsidP="00385132">
      <w:pPr>
        <w:rPr>
          <w:rFonts w:cstheme="minorHAnsi"/>
          <w:color w:val="000000" w:themeColor="text1"/>
        </w:rPr>
      </w:pPr>
    </w:p>
    <w:p w:rsidR="00F726D5" w:rsidRPr="00A77FD6" w:rsidRDefault="00F726D5" w:rsidP="00385132">
      <w:pPr>
        <w:rPr>
          <w:rFonts w:cstheme="minorHAnsi"/>
          <w:b/>
          <w:bCs/>
          <w:color w:val="000000" w:themeColor="text1"/>
        </w:rPr>
      </w:pPr>
      <w:r w:rsidRPr="00A77FD6">
        <w:rPr>
          <w:rFonts w:eastAsia="Calibri" w:cstheme="minorHAnsi"/>
          <w:b/>
          <w:bCs/>
          <w:color w:val="000000" w:themeColor="text1"/>
        </w:rPr>
        <w:t>Responsibilities</w:t>
      </w:r>
      <w:r w:rsidRPr="00A77FD6">
        <w:rPr>
          <w:rFonts w:cstheme="minorHAnsi"/>
          <w:b/>
          <w:bCs/>
          <w:color w:val="000000" w:themeColor="text1"/>
        </w:rPr>
        <w:t>:</w:t>
      </w:r>
    </w:p>
    <w:p w:rsidR="008B4154" w:rsidRPr="00A77FD6" w:rsidRDefault="008B4154" w:rsidP="00A77FD6">
      <w:pPr>
        <w:pStyle w:val="NoSpacing"/>
        <w:numPr>
          <w:ilvl w:val="0"/>
          <w:numId w:val="28"/>
        </w:numPr>
      </w:pPr>
      <w:r w:rsidRPr="00A77FD6">
        <w:t xml:space="preserve">Involved in complete SDLC using </w:t>
      </w:r>
      <w:r w:rsidRPr="00A77FD6">
        <w:rPr>
          <w:b/>
          <w:bCs/>
        </w:rPr>
        <w:t xml:space="preserve">Waterfall </w:t>
      </w:r>
      <w:r w:rsidRPr="00A77FD6">
        <w:t>including development and testing.</w:t>
      </w:r>
    </w:p>
    <w:p w:rsidR="008B4154" w:rsidRPr="00A77FD6" w:rsidRDefault="00E41ECA" w:rsidP="00A77FD6">
      <w:pPr>
        <w:pStyle w:val="NoSpacing"/>
        <w:numPr>
          <w:ilvl w:val="0"/>
          <w:numId w:val="28"/>
        </w:numPr>
      </w:pPr>
      <w:r w:rsidRPr="00A77FD6">
        <w:t>D</w:t>
      </w:r>
      <w:r w:rsidR="008B4154" w:rsidRPr="00A77FD6">
        <w:t xml:space="preserve">eveloped </w:t>
      </w:r>
      <w:r w:rsidR="008B4154" w:rsidRPr="00A77FD6">
        <w:rPr>
          <w:b/>
        </w:rPr>
        <w:t>Servlet</w:t>
      </w:r>
      <w:r w:rsidR="008B4154" w:rsidRPr="00A77FD6">
        <w:rPr>
          <w:rFonts w:eastAsia="Calibri"/>
        </w:rPr>
        <w:t xml:space="preserve"> to communicate between Presentation and Model layer.</w:t>
      </w:r>
    </w:p>
    <w:p w:rsidR="008B4154" w:rsidRPr="00A77FD6" w:rsidRDefault="008B4154" w:rsidP="00A77FD6">
      <w:pPr>
        <w:pStyle w:val="NoSpacing"/>
        <w:numPr>
          <w:ilvl w:val="0"/>
          <w:numId w:val="28"/>
        </w:numPr>
        <w:rPr>
          <w:shd w:val="clear" w:color="auto" w:fill="FFFFFF"/>
        </w:rPr>
      </w:pPr>
      <w:r w:rsidRPr="00A77FD6">
        <w:rPr>
          <w:shd w:val="clear" w:color="auto" w:fill="FFFFFF"/>
        </w:rPr>
        <w:t>Creation and enhancement of user interfaces for the web application using</w:t>
      </w:r>
      <w:r w:rsidRPr="00A77FD6">
        <w:rPr>
          <w:b/>
          <w:shd w:val="clear" w:color="auto" w:fill="FFFFFF"/>
        </w:rPr>
        <w:t xml:space="preserve"> JSP,HTML</w:t>
      </w:r>
      <w:r w:rsidR="00A77FD6">
        <w:rPr>
          <w:b/>
          <w:shd w:val="clear" w:color="auto" w:fill="FFFFFF"/>
        </w:rPr>
        <w:t xml:space="preserve"> </w:t>
      </w:r>
      <w:r w:rsidR="00E30387" w:rsidRPr="00A77FD6">
        <w:rPr>
          <w:shd w:val="clear" w:color="auto" w:fill="FFFFFF"/>
        </w:rPr>
        <w:t>technologies.</w:t>
      </w:r>
    </w:p>
    <w:p w:rsidR="008B4154" w:rsidRPr="00A77FD6" w:rsidRDefault="008B4154" w:rsidP="00A77FD6">
      <w:pPr>
        <w:pStyle w:val="NoSpacing"/>
        <w:numPr>
          <w:ilvl w:val="0"/>
          <w:numId w:val="28"/>
        </w:numPr>
        <w:rPr>
          <w:shd w:val="clear" w:color="auto" w:fill="FFFFFF"/>
        </w:rPr>
      </w:pPr>
      <w:r w:rsidRPr="00A77FD6">
        <w:rPr>
          <w:lang w:bidi="hi-IN"/>
        </w:rPr>
        <w:t>Used design patterns</w:t>
      </w:r>
      <w:r w:rsidRPr="00A77FD6">
        <w:rPr>
          <w:b/>
          <w:bCs/>
          <w:lang w:bidi="hi-IN"/>
        </w:rPr>
        <w:t xml:space="preserve">Front Controller </w:t>
      </w:r>
      <w:r w:rsidRPr="00A77FD6">
        <w:rPr>
          <w:bCs/>
          <w:lang w:bidi="hi-IN"/>
        </w:rPr>
        <w:t xml:space="preserve">andData Access Object </w:t>
      </w:r>
      <w:r w:rsidRPr="00A77FD6">
        <w:rPr>
          <w:b/>
          <w:bCs/>
          <w:lang w:bidi="hi-IN"/>
        </w:rPr>
        <w:t xml:space="preserve">(DAO) </w:t>
      </w:r>
      <w:r w:rsidRPr="00A77FD6">
        <w:rPr>
          <w:lang w:bidi="hi-IN"/>
        </w:rPr>
        <w:t>extensively.</w:t>
      </w:r>
    </w:p>
    <w:p w:rsidR="008B4154" w:rsidRPr="00A77FD6" w:rsidRDefault="008B4154" w:rsidP="00A77FD6">
      <w:pPr>
        <w:pStyle w:val="NoSpacing"/>
        <w:numPr>
          <w:ilvl w:val="0"/>
          <w:numId w:val="28"/>
        </w:numPr>
        <w:rPr>
          <w:shd w:val="clear" w:color="auto" w:fill="FFFFFF"/>
        </w:rPr>
      </w:pPr>
      <w:r w:rsidRPr="00A77FD6">
        <w:rPr>
          <w:rFonts w:eastAsia="Calibri"/>
        </w:rPr>
        <w:t>Used Java Database Connectivity (</w:t>
      </w:r>
      <w:r w:rsidRPr="00A77FD6">
        <w:rPr>
          <w:rFonts w:eastAsia="Calibri"/>
          <w:b/>
        </w:rPr>
        <w:t>JDBC)</w:t>
      </w:r>
      <w:r w:rsidRPr="00A77FD6">
        <w:rPr>
          <w:rFonts w:eastAsia="Calibri"/>
        </w:rPr>
        <w:t xml:space="preserve"> for database connectivity with </w:t>
      </w:r>
      <w:r w:rsidRPr="00A77FD6">
        <w:rPr>
          <w:rFonts w:eastAsia="Calibri"/>
          <w:b/>
        </w:rPr>
        <w:t>MySQL</w:t>
      </w:r>
      <w:r w:rsidRPr="00A77FD6">
        <w:rPr>
          <w:rFonts w:eastAsia="Calibri"/>
        </w:rPr>
        <w:t xml:space="preserve">. </w:t>
      </w:r>
    </w:p>
    <w:p w:rsidR="008B4154" w:rsidRPr="00A77FD6" w:rsidRDefault="008B4154" w:rsidP="00A77FD6">
      <w:pPr>
        <w:pStyle w:val="NoSpacing"/>
        <w:numPr>
          <w:ilvl w:val="0"/>
          <w:numId w:val="28"/>
        </w:numPr>
        <w:rPr>
          <w:shd w:val="clear" w:color="auto" w:fill="FFFFFF"/>
        </w:rPr>
      </w:pPr>
      <w:r w:rsidRPr="00A77FD6">
        <w:rPr>
          <w:rFonts w:eastAsia="Calibri"/>
        </w:rPr>
        <w:t>Used client-server architecture is Model-view-controller (</w:t>
      </w:r>
      <w:r w:rsidRPr="00A77FD6">
        <w:rPr>
          <w:rFonts w:eastAsia="Calibri"/>
          <w:b/>
        </w:rPr>
        <w:t>MVC</w:t>
      </w:r>
      <w:r w:rsidRPr="00A77FD6">
        <w:rPr>
          <w:rFonts w:eastAsia="Calibri"/>
        </w:rPr>
        <w:t>).</w:t>
      </w:r>
    </w:p>
    <w:p w:rsidR="008B4154" w:rsidRPr="00A77FD6" w:rsidRDefault="008B4154" w:rsidP="00A77FD6">
      <w:pPr>
        <w:pStyle w:val="NoSpacing"/>
        <w:numPr>
          <w:ilvl w:val="0"/>
          <w:numId w:val="28"/>
        </w:numPr>
      </w:pPr>
      <w:r w:rsidRPr="00A77FD6">
        <w:rPr>
          <w:shd w:val="clear" w:color="auto" w:fill="FFFFFF"/>
        </w:rPr>
        <w:t>Developed automated Build Tool file using Another Neat Tool</w:t>
      </w:r>
      <w:r w:rsidRPr="00A77FD6">
        <w:rPr>
          <w:b/>
          <w:shd w:val="clear" w:color="auto" w:fill="FFFFFF"/>
        </w:rPr>
        <w:t xml:space="preserve"> (ANT).</w:t>
      </w:r>
    </w:p>
    <w:p w:rsidR="008B4154" w:rsidRPr="00A77FD6" w:rsidRDefault="008B4154" w:rsidP="00A77FD6">
      <w:pPr>
        <w:pStyle w:val="NoSpacing"/>
        <w:numPr>
          <w:ilvl w:val="0"/>
          <w:numId w:val="28"/>
        </w:numPr>
      </w:pPr>
      <w:r w:rsidRPr="00A77FD6">
        <w:rPr>
          <w:lang w:bidi="hi-IN"/>
        </w:rPr>
        <w:t>Involved in using</w:t>
      </w:r>
      <w:r w:rsidRPr="00A77FD6">
        <w:rPr>
          <w:rFonts w:eastAsia="Times New Roman"/>
          <w:lang w:bidi="hi-IN"/>
        </w:rPr>
        <w:t> </w:t>
      </w:r>
      <w:r w:rsidRPr="00A77FD6">
        <w:rPr>
          <w:bCs/>
          <w:lang w:bidi="hi-IN"/>
        </w:rPr>
        <w:t>Apache</w:t>
      </w:r>
      <w:r w:rsidRPr="00A77FD6">
        <w:rPr>
          <w:b/>
          <w:bCs/>
          <w:lang w:bidi="hi-IN"/>
        </w:rPr>
        <w:t xml:space="preserve"> Tomcat Server</w:t>
      </w:r>
      <w:r w:rsidRPr="00A77FD6">
        <w:rPr>
          <w:rFonts w:eastAsia="Times New Roman"/>
          <w:b/>
          <w:bCs/>
          <w:lang w:bidi="hi-IN"/>
        </w:rPr>
        <w:t> </w:t>
      </w:r>
      <w:r w:rsidRPr="00A77FD6">
        <w:rPr>
          <w:lang w:bidi="hi-IN"/>
        </w:rPr>
        <w:t>for deploying and testing the code.</w:t>
      </w:r>
    </w:p>
    <w:p w:rsidR="008B4154" w:rsidRPr="00A77FD6" w:rsidRDefault="008B4154" w:rsidP="00A77FD6">
      <w:pPr>
        <w:pStyle w:val="NoSpacing"/>
        <w:numPr>
          <w:ilvl w:val="0"/>
          <w:numId w:val="28"/>
        </w:numPr>
      </w:pPr>
      <w:r w:rsidRPr="00A77FD6">
        <w:t xml:space="preserve">Used </w:t>
      </w:r>
      <w:r w:rsidRPr="00A77FD6">
        <w:rPr>
          <w:b/>
          <w:bCs/>
        </w:rPr>
        <w:t>Log4j</w:t>
      </w:r>
      <w:r w:rsidRPr="00A77FD6">
        <w:t xml:space="preserve"> to capture the log that includes runtime exceptions.</w:t>
      </w:r>
    </w:p>
    <w:p w:rsidR="008B4154" w:rsidRPr="00A77FD6" w:rsidRDefault="008B4154" w:rsidP="00A77FD6">
      <w:pPr>
        <w:pStyle w:val="NoSpacing"/>
        <w:numPr>
          <w:ilvl w:val="0"/>
          <w:numId w:val="28"/>
        </w:numPr>
      </w:pPr>
      <w:r w:rsidRPr="00A77FD6">
        <w:t xml:space="preserve">Developed and prepared test cases for unit testing with </w:t>
      </w:r>
      <w:r w:rsidRPr="00A77FD6">
        <w:rPr>
          <w:b/>
        </w:rPr>
        <w:t>JUnit</w:t>
      </w:r>
      <w:r w:rsidRPr="00A77FD6">
        <w:t>.</w:t>
      </w:r>
    </w:p>
    <w:p w:rsidR="008B4154" w:rsidRPr="00A77FD6" w:rsidRDefault="008B4154" w:rsidP="00A77FD6">
      <w:pPr>
        <w:pStyle w:val="NoSpacing"/>
        <w:numPr>
          <w:ilvl w:val="0"/>
          <w:numId w:val="28"/>
        </w:numPr>
      </w:pPr>
      <w:r w:rsidRPr="00A77FD6">
        <w:t xml:space="preserve">Developed the application using </w:t>
      </w:r>
      <w:r w:rsidRPr="00A77FD6">
        <w:rPr>
          <w:b/>
          <w:bCs/>
        </w:rPr>
        <w:t>Eclipse</w:t>
      </w:r>
      <w:r w:rsidRPr="00A77FD6">
        <w:t xml:space="preserve"> as the </w:t>
      </w:r>
      <w:r w:rsidRPr="00A77FD6">
        <w:rPr>
          <w:bCs/>
        </w:rPr>
        <w:t>IDE</w:t>
      </w:r>
      <w:r w:rsidRPr="00A77FD6">
        <w:t xml:space="preserve"> and used the standard features for editing,</w:t>
      </w:r>
    </w:p>
    <w:p w:rsidR="008B4154" w:rsidRPr="00A77FD6" w:rsidRDefault="008B4154" w:rsidP="00A77FD6">
      <w:pPr>
        <w:pStyle w:val="NoSpacing"/>
        <w:numPr>
          <w:ilvl w:val="0"/>
          <w:numId w:val="28"/>
        </w:numPr>
      </w:pPr>
      <w:r w:rsidRPr="00A77FD6">
        <w:t>Debugging,</w:t>
      </w:r>
      <w:r w:rsidR="00A77FD6">
        <w:t xml:space="preserve"> </w:t>
      </w:r>
      <w:r w:rsidRPr="00A77FD6">
        <w:t>running etc.</w:t>
      </w:r>
    </w:p>
    <w:p w:rsidR="008B4154" w:rsidRPr="00A77FD6" w:rsidRDefault="008B4154" w:rsidP="00A77FD6">
      <w:pPr>
        <w:pStyle w:val="NoSpacing"/>
        <w:numPr>
          <w:ilvl w:val="0"/>
          <w:numId w:val="28"/>
        </w:numPr>
        <w:rPr>
          <w:rFonts w:eastAsia="Calibri"/>
        </w:rPr>
      </w:pPr>
      <w:r w:rsidRPr="00A77FD6">
        <w:t>Used source configuration management version controller as a concurrent versions system (</w:t>
      </w:r>
      <w:r w:rsidRPr="00A77FD6">
        <w:rPr>
          <w:b/>
        </w:rPr>
        <w:t>CVS</w:t>
      </w:r>
      <w:r w:rsidRPr="00A77FD6">
        <w:t>)</w:t>
      </w:r>
      <w:r w:rsidRPr="00A77FD6">
        <w:rPr>
          <w:b/>
          <w:bCs/>
        </w:rPr>
        <w:t>.</w:t>
      </w:r>
    </w:p>
    <w:p w:rsidR="008B4154" w:rsidRPr="00A77FD6" w:rsidRDefault="008B4154" w:rsidP="008B4154">
      <w:pPr>
        <w:rPr>
          <w:rFonts w:eastAsia="Calibri" w:cstheme="minorHAnsi"/>
          <w:color w:val="000000" w:themeColor="text1"/>
        </w:rPr>
      </w:pPr>
    </w:p>
    <w:p w:rsidR="008B4154" w:rsidRPr="00A77FD6" w:rsidRDefault="008B4154" w:rsidP="00802E25">
      <w:pPr>
        <w:pStyle w:val="ListParagraph"/>
        <w:tabs>
          <w:tab w:val="left" w:pos="360"/>
        </w:tabs>
        <w:ind w:left="0"/>
        <w:rPr>
          <w:rFonts w:cstheme="minorHAnsi"/>
          <w:color w:val="000000" w:themeColor="text1"/>
        </w:rPr>
      </w:pPr>
      <w:r w:rsidRPr="00A77FD6">
        <w:rPr>
          <w:rFonts w:cstheme="minorHAnsi"/>
          <w:b/>
          <w:color w:val="000000" w:themeColor="text1"/>
        </w:rPr>
        <w:t>Environment:</w:t>
      </w:r>
      <w:r w:rsidRPr="00A77FD6">
        <w:rPr>
          <w:rFonts w:cstheme="minorHAnsi"/>
          <w:color w:val="000000" w:themeColor="text1"/>
        </w:rPr>
        <w:t xml:space="preserve"> Java SE6, JDBC4.0</w:t>
      </w:r>
      <w:r w:rsidR="0016248F" w:rsidRPr="00A77FD6">
        <w:rPr>
          <w:rFonts w:cstheme="minorHAnsi"/>
          <w:color w:val="000000" w:themeColor="text1"/>
        </w:rPr>
        <w:t xml:space="preserve">, Servlet2.5, JSP2.1, HTML, </w:t>
      </w:r>
      <w:r w:rsidR="00E9397D" w:rsidRPr="00A77FD6">
        <w:rPr>
          <w:rFonts w:cstheme="minorHAnsi"/>
          <w:color w:val="000000" w:themeColor="text1"/>
        </w:rPr>
        <w:t>ANT, MySQL,Tomcat6.0, JUnit, Log4J, CVS</w:t>
      </w:r>
      <w:r w:rsidRPr="00A77FD6">
        <w:rPr>
          <w:rFonts w:cstheme="minorHAnsi"/>
          <w:color w:val="000000" w:themeColor="text1"/>
        </w:rPr>
        <w:t>.</w:t>
      </w:r>
    </w:p>
    <w:p w:rsidR="008C1ED8" w:rsidRPr="00A77FD6" w:rsidRDefault="008C1ED8" w:rsidP="00024F96">
      <w:pPr>
        <w:suppressAutoHyphens/>
        <w:ind w:right="-262"/>
        <w:rPr>
          <w:rFonts w:cstheme="minorHAnsi"/>
          <w:color w:val="595959" w:themeColor="text1" w:themeTint="A6"/>
        </w:rPr>
      </w:pPr>
    </w:p>
    <w:p w:rsidR="00F319B2" w:rsidRPr="00A77FD6" w:rsidRDefault="00FE3460" w:rsidP="0048345B">
      <w:pPr>
        <w:suppressAutoHyphens/>
        <w:ind w:right="-262"/>
        <w:rPr>
          <w:rFonts w:eastAsia="Calibri" w:cstheme="minorHAnsi"/>
          <w:b/>
          <w:bCs/>
          <w:color w:val="000000" w:themeColor="text1"/>
        </w:rPr>
      </w:pPr>
      <w:r w:rsidRPr="00A77FD6">
        <w:rPr>
          <w:rFonts w:eastAsia="Calibri" w:cstheme="minorHAnsi"/>
          <w:b/>
          <w:bCs/>
          <w:color w:val="000000" w:themeColor="text1"/>
        </w:rPr>
        <w:t>Education:</w:t>
      </w:r>
    </w:p>
    <w:p w:rsidR="00E56D40" w:rsidRPr="00A77FD6" w:rsidRDefault="00FE3460" w:rsidP="0058325A">
      <w:pPr>
        <w:pStyle w:val="ListParagraph"/>
        <w:numPr>
          <w:ilvl w:val="0"/>
          <w:numId w:val="4"/>
        </w:numPr>
        <w:tabs>
          <w:tab w:val="left" w:pos="360"/>
        </w:tabs>
        <w:suppressAutoHyphens/>
        <w:ind w:left="0" w:firstLine="0"/>
        <w:rPr>
          <w:rFonts w:cstheme="minorHAnsi"/>
          <w:color w:val="000000" w:themeColor="text1"/>
        </w:rPr>
      </w:pPr>
      <w:r w:rsidRPr="00A77FD6">
        <w:rPr>
          <w:rFonts w:cstheme="minorHAnsi"/>
          <w:color w:val="000000" w:themeColor="text1"/>
        </w:rPr>
        <w:t>Bachelor of</w:t>
      </w:r>
      <w:r w:rsidR="00F23AAE" w:rsidRPr="00A77FD6">
        <w:rPr>
          <w:rFonts w:cstheme="minorHAnsi"/>
          <w:color w:val="000000" w:themeColor="text1"/>
        </w:rPr>
        <w:t xml:space="preserve"> Engineering (Computer Science) from</w:t>
      </w:r>
      <w:r w:rsidRPr="00A77FD6">
        <w:rPr>
          <w:rFonts w:cstheme="minorHAnsi"/>
          <w:color w:val="000000" w:themeColor="text1"/>
        </w:rPr>
        <w:t xml:space="preserve"> Jawaharlal Nehru Technological University</w:t>
      </w:r>
      <w:r w:rsidRPr="00A77FD6">
        <w:rPr>
          <w:rFonts w:cstheme="minorHAnsi"/>
          <w:color w:val="000000" w:themeColor="text1"/>
          <w:lang w:val="en-GB"/>
        </w:rPr>
        <w:t>,India</w:t>
      </w:r>
      <w:r w:rsidRPr="00A77FD6">
        <w:rPr>
          <w:rFonts w:cstheme="minorHAnsi"/>
          <w:color w:val="000000" w:themeColor="text1"/>
        </w:rPr>
        <w:t>.</w:t>
      </w:r>
    </w:p>
    <w:p w:rsidR="00F726D5" w:rsidRPr="00A77FD6" w:rsidRDefault="00F726D5" w:rsidP="00E56D40">
      <w:pPr>
        <w:pStyle w:val="ListParagraph"/>
        <w:tabs>
          <w:tab w:val="left" w:pos="360"/>
        </w:tabs>
        <w:suppressAutoHyphens/>
        <w:ind w:left="0"/>
        <w:rPr>
          <w:rFonts w:cstheme="minorHAnsi"/>
          <w:color w:val="000000" w:themeColor="text1"/>
        </w:rPr>
      </w:pPr>
    </w:p>
    <w:sectPr w:rsidR="00F726D5" w:rsidRPr="00A77FD6" w:rsidSect="00A77FD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7A5" w:rsidRDefault="009107A5" w:rsidP="002E2BC9">
      <w:r>
        <w:separator/>
      </w:r>
    </w:p>
  </w:endnote>
  <w:endnote w:type="continuationSeparator" w:id="1">
    <w:p w:rsidR="009107A5" w:rsidRDefault="009107A5" w:rsidP="002E2B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Quattrocent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7A5" w:rsidRDefault="009107A5" w:rsidP="002E2BC9">
      <w:r>
        <w:separator/>
      </w:r>
    </w:p>
  </w:footnote>
  <w:footnote w:type="continuationSeparator" w:id="1">
    <w:p w:rsidR="009107A5" w:rsidRDefault="009107A5" w:rsidP="002E2B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Wingdings" w:hint="default"/>
        <w:sz w:val="20"/>
        <w:szCs w:val="20"/>
      </w:rPr>
    </w:lvl>
  </w:abstractNum>
  <w:abstractNum w:abstractNumId="1">
    <w:nsid w:val="00000002"/>
    <w:multiLevelType w:val="multilevel"/>
    <w:tmpl w:val="00000002"/>
    <w:name w:val="WW8Num2"/>
    <w:lvl w:ilvl="0">
      <w:start w:val="1"/>
      <w:numFmt w:val="bullet"/>
      <w:lvlText w:val=""/>
      <w:lvlJc w:val="left"/>
      <w:pPr>
        <w:tabs>
          <w:tab w:val="num" w:pos="0"/>
        </w:tabs>
        <w:ind w:left="360" w:hanging="360"/>
      </w:pPr>
      <w:rPr>
        <w:rFonts w:ascii="Symbol" w:hAnsi="Symbol" w:cs="Symbol" w:hint="default"/>
        <w:sz w:val="20"/>
        <w:szCs w:val="20"/>
      </w:rPr>
    </w:lvl>
    <w:lvl w:ilvl="1">
      <w:numFmt w:val="bullet"/>
      <w:lvlText w:val="•"/>
      <w:lvlJc w:val="left"/>
      <w:pPr>
        <w:tabs>
          <w:tab w:val="num" w:pos="0"/>
        </w:tabs>
        <w:ind w:left="1440" w:hanging="720"/>
      </w:pPr>
      <w:rPr>
        <w:rFonts w:ascii="Calibri" w:hAnsi="Calibri" w:cs="Courier New" w:hint="default"/>
        <w:sz w:val="20"/>
        <w:szCs w:val="20"/>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sz w:val="20"/>
        <w:szCs w:val="20"/>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sz w:val="20"/>
        <w:szCs w:val="20"/>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nsid w:val="00000005"/>
    <w:multiLevelType w:val="multilevel"/>
    <w:tmpl w:val="00000005"/>
    <w:name w:val="WW8Num5"/>
    <w:lvl w:ilvl="0">
      <w:start w:val="1"/>
      <w:numFmt w:val="bullet"/>
      <w:lvlText w:val=""/>
      <w:lvlJc w:val="left"/>
      <w:pPr>
        <w:tabs>
          <w:tab w:val="num" w:pos="0"/>
        </w:tabs>
        <w:ind w:left="360" w:hanging="360"/>
      </w:pPr>
      <w:rPr>
        <w:rFonts w:ascii="Wingdings" w:hAnsi="Wingdings" w:cs="Symbol" w:hint="default"/>
      </w:rPr>
    </w:lvl>
    <w:lvl w:ilvl="1">
      <w:numFmt w:val="bullet"/>
      <w:lvlText w:val="•"/>
      <w:lvlJc w:val="left"/>
      <w:pPr>
        <w:tabs>
          <w:tab w:val="num" w:pos="0"/>
        </w:tabs>
        <w:ind w:left="1440" w:hanging="720"/>
      </w:pPr>
      <w:rPr>
        <w:rFonts w:ascii="Calibri" w:hAnsi="Calibri" w:cs="Times New Roman" w:hint="default"/>
        <w:sz w:val="20"/>
        <w:szCs w:val="20"/>
      </w:rPr>
    </w:lvl>
    <w:lvl w:ilvl="2">
      <w:start w:val="1"/>
      <w:numFmt w:val="bullet"/>
      <w:lvlText w:val=""/>
      <w:lvlJc w:val="left"/>
      <w:pPr>
        <w:tabs>
          <w:tab w:val="num" w:pos="0"/>
        </w:tabs>
        <w:ind w:left="1800" w:hanging="360"/>
      </w:pPr>
      <w:rPr>
        <w:rFonts w:ascii="Wingdings" w:hAnsi="Wingdings"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Symbol" w:hint="default"/>
      </w:rPr>
    </w:lvl>
  </w:abstractNum>
  <w:abstractNum w:abstractNumId="3">
    <w:nsid w:val="00000006"/>
    <w:multiLevelType w:val="singleLevel"/>
    <w:tmpl w:val="00000006"/>
    <w:name w:val="WW8Num6"/>
    <w:lvl w:ilvl="0">
      <w:start w:val="1"/>
      <w:numFmt w:val="bullet"/>
      <w:lvlText w:val=""/>
      <w:lvlJc w:val="left"/>
      <w:pPr>
        <w:tabs>
          <w:tab w:val="num" w:pos="0"/>
        </w:tabs>
        <w:ind w:left="360" w:hanging="360"/>
      </w:pPr>
      <w:rPr>
        <w:rFonts w:ascii="Wingdings" w:hAnsi="Wingdings" w:cs="Wingdings" w:hint="default"/>
      </w:rPr>
    </w:lvl>
  </w:abstractNum>
  <w:abstractNum w:abstractNumId="4">
    <w:nsid w:val="060B1068"/>
    <w:multiLevelType w:val="hybridMultilevel"/>
    <w:tmpl w:val="2214D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07045F82"/>
    <w:multiLevelType w:val="hybridMultilevel"/>
    <w:tmpl w:val="926A82A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0F4920A8"/>
    <w:multiLevelType w:val="hybridMultilevel"/>
    <w:tmpl w:val="9A100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674E5"/>
    <w:multiLevelType w:val="hybridMultilevel"/>
    <w:tmpl w:val="AC48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50F15F1"/>
    <w:multiLevelType w:val="hybridMultilevel"/>
    <w:tmpl w:val="0352BC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57147C9"/>
    <w:multiLevelType w:val="hybridMultilevel"/>
    <w:tmpl w:val="80B07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6E733C9"/>
    <w:multiLevelType w:val="hybridMultilevel"/>
    <w:tmpl w:val="C6C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F1C8F"/>
    <w:multiLevelType w:val="multilevel"/>
    <w:tmpl w:val="C5EEBA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2DFF4ABC"/>
    <w:multiLevelType w:val="hybridMultilevel"/>
    <w:tmpl w:val="BB8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F14E47"/>
    <w:multiLevelType w:val="hybridMultilevel"/>
    <w:tmpl w:val="1D362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3F729F"/>
    <w:multiLevelType w:val="hybridMultilevel"/>
    <w:tmpl w:val="DCAE8B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5A52D22"/>
    <w:multiLevelType w:val="hybridMultilevel"/>
    <w:tmpl w:val="607C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3734B"/>
    <w:multiLevelType w:val="hybridMultilevel"/>
    <w:tmpl w:val="DFCC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35322"/>
    <w:multiLevelType w:val="hybridMultilevel"/>
    <w:tmpl w:val="0874C55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8">
    <w:nsid w:val="39552EE8"/>
    <w:multiLevelType w:val="hybridMultilevel"/>
    <w:tmpl w:val="59AE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74961"/>
    <w:multiLevelType w:val="hybridMultilevel"/>
    <w:tmpl w:val="AC2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682EC3"/>
    <w:multiLevelType w:val="hybridMultilevel"/>
    <w:tmpl w:val="D5780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CAE7840"/>
    <w:multiLevelType w:val="hybridMultilevel"/>
    <w:tmpl w:val="00D8B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CE367F9"/>
    <w:multiLevelType w:val="hybridMultilevel"/>
    <w:tmpl w:val="EA5E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F5A75E4"/>
    <w:multiLevelType w:val="hybridMultilevel"/>
    <w:tmpl w:val="D77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1D23AE"/>
    <w:multiLevelType w:val="hybridMultilevel"/>
    <w:tmpl w:val="E0C6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F1917"/>
    <w:multiLevelType w:val="hybridMultilevel"/>
    <w:tmpl w:val="606C6A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9363E52"/>
    <w:multiLevelType w:val="hybridMultilevel"/>
    <w:tmpl w:val="392A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8366CF"/>
    <w:multiLevelType w:val="hybridMultilevel"/>
    <w:tmpl w:val="9D10F1A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71CF5324"/>
    <w:multiLevelType w:val="hybridMultilevel"/>
    <w:tmpl w:val="209C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A052F4"/>
    <w:multiLevelType w:val="hybridMultilevel"/>
    <w:tmpl w:val="0A58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132675"/>
    <w:multiLevelType w:val="hybridMultilevel"/>
    <w:tmpl w:val="2D6C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6"/>
  </w:num>
  <w:num w:numId="4">
    <w:abstractNumId w:val="26"/>
  </w:num>
  <w:num w:numId="5">
    <w:abstractNumId w:val="1"/>
  </w:num>
  <w:num w:numId="6">
    <w:abstractNumId w:val="23"/>
  </w:num>
  <w:num w:numId="7">
    <w:abstractNumId w:val="29"/>
  </w:num>
  <w:num w:numId="8">
    <w:abstractNumId w:val="20"/>
  </w:num>
  <w:num w:numId="9">
    <w:abstractNumId w:val="27"/>
  </w:num>
  <w:num w:numId="10">
    <w:abstractNumId w:val="16"/>
  </w:num>
  <w:num w:numId="11">
    <w:abstractNumId w:val="21"/>
  </w:num>
  <w:num w:numId="12">
    <w:abstractNumId w:val="9"/>
  </w:num>
  <w:num w:numId="13">
    <w:abstractNumId w:val="11"/>
  </w:num>
  <w:num w:numId="14">
    <w:abstractNumId w:val="5"/>
  </w:num>
  <w:num w:numId="1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2"/>
  </w:num>
  <w:num w:numId="18">
    <w:abstractNumId w:val="14"/>
  </w:num>
  <w:num w:numId="19">
    <w:abstractNumId w:val="19"/>
  </w:num>
  <w:num w:numId="20">
    <w:abstractNumId w:val="7"/>
  </w:num>
  <w:num w:numId="21">
    <w:abstractNumId w:val="17"/>
  </w:num>
  <w:num w:numId="22">
    <w:abstractNumId w:val="4"/>
  </w:num>
  <w:num w:numId="23">
    <w:abstractNumId w:val="24"/>
  </w:num>
  <w:num w:numId="24">
    <w:abstractNumId w:val="30"/>
  </w:num>
  <w:num w:numId="25">
    <w:abstractNumId w:val="10"/>
  </w:num>
  <w:num w:numId="26">
    <w:abstractNumId w:val="18"/>
  </w:num>
  <w:num w:numId="27">
    <w:abstractNumId w:val="12"/>
  </w:num>
  <w:num w:numId="28">
    <w:abstractNumId w:val="1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4C0F"/>
    <w:rsid w:val="00003C79"/>
    <w:rsid w:val="00005B68"/>
    <w:rsid w:val="0001144C"/>
    <w:rsid w:val="00024F96"/>
    <w:rsid w:val="0002507F"/>
    <w:rsid w:val="00025EE1"/>
    <w:rsid w:val="00047DD6"/>
    <w:rsid w:val="00050214"/>
    <w:rsid w:val="0005168A"/>
    <w:rsid w:val="0005189B"/>
    <w:rsid w:val="00052B61"/>
    <w:rsid w:val="00056CC2"/>
    <w:rsid w:val="00057611"/>
    <w:rsid w:val="00057FFA"/>
    <w:rsid w:val="00060883"/>
    <w:rsid w:val="000666FD"/>
    <w:rsid w:val="000710B9"/>
    <w:rsid w:val="0007300A"/>
    <w:rsid w:val="000732EB"/>
    <w:rsid w:val="00083FE8"/>
    <w:rsid w:val="00090D06"/>
    <w:rsid w:val="000960C6"/>
    <w:rsid w:val="000A0B02"/>
    <w:rsid w:val="000A0D55"/>
    <w:rsid w:val="000A1F52"/>
    <w:rsid w:val="000A22BC"/>
    <w:rsid w:val="000A7361"/>
    <w:rsid w:val="000C572D"/>
    <w:rsid w:val="000C769D"/>
    <w:rsid w:val="000D0331"/>
    <w:rsid w:val="000D0D60"/>
    <w:rsid w:val="000D1693"/>
    <w:rsid w:val="000D1D7F"/>
    <w:rsid w:val="000E29EF"/>
    <w:rsid w:val="000E4F74"/>
    <w:rsid w:val="000E6B4C"/>
    <w:rsid w:val="000E6EE9"/>
    <w:rsid w:val="000F0949"/>
    <w:rsid w:val="000F232A"/>
    <w:rsid w:val="000F436E"/>
    <w:rsid w:val="000F5657"/>
    <w:rsid w:val="000F6B17"/>
    <w:rsid w:val="001132A4"/>
    <w:rsid w:val="00120574"/>
    <w:rsid w:val="00121313"/>
    <w:rsid w:val="00122DC4"/>
    <w:rsid w:val="00122E74"/>
    <w:rsid w:val="00144D83"/>
    <w:rsid w:val="00145899"/>
    <w:rsid w:val="001479D9"/>
    <w:rsid w:val="00151544"/>
    <w:rsid w:val="0015791D"/>
    <w:rsid w:val="00160FC6"/>
    <w:rsid w:val="0016248F"/>
    <w:rsid w:val="00162F52"/>
    <w:rsid w:val="0016331C"/>
    <w:rsid w:val="00163701"/>
    <w:rsid w:val="00165725"/>
    <w:rsid w:val="00167236"/>
    <w:rsid w:val="00172F33"/>
    <w:rsid w:val="00174094"/>
    <w:rsid w:val="00181A39"/>
    <w:rsid w:val="00184080"/>
    <w:rsid w:val="001946BF"/>
    <w:rsid w:val="00194B02"/>
    <w:rsid w:val="001A5A45"/>
    <w:rsid w:val="001A768E"/>
    <w:rsid w:val="001B66D8"/>
    <w:rsid w:val="001C06D3"/>
    <w:rsid w:val="001C1E16"/>
    <w:rsid w:val="001C7F32"/>
    <w:rsid w:val="001D28AC"/>
    <w:rsid w:val="001D5DA7"/>
    <w:rsid w:val="001E0C6A"/>
    <w:rsid w:val="001E1E54"/>
    <w:rsid w:val="001E5D4D"/>
    <w:rsid w:val="001E6475"/>
    <w:rsid w:val="001E7803"/>
    <w:rsid w:val="001F259E"/>
    <w:rsid w:val="001F3C9C"/>
    <w:rsid w:val="001F4597"/>
    <w:rsid w:val="001F4FF2"/>
    <w:rsid w:val="002043FC"/>
    <w:rsid w:val="0020549E"/>
    <w:rsid w:val="00205A3A"/>
    <w:rsid w:val="00207BAD"/>
    <w:rsid w:val="00210482"/>
    <w:rsid w:val="00213338"/>
    <w:rsid w:val="0021579A"/>
    <w:rsid w:val="00216ADE"/>
    <w:rsid w:val="002252EC"/>
    <w:rsid w:val="00227218"/>
    <w:rsid w:val="00231DE7"/>
    <w:rsid w:val="00233ADA"/>
    <w:rsid w:val="002418AD"/>
    <w:rsid w:val="00244253"/>
    <w:rsid w:val="00247B76"/>
    <w:rsid w:val="00247EF9"/>
    <w:rsid w:val="002500E7"/>
    <w:rsid w:val="002545EE"/>
    <w:rsid w:val="00272C78"/>
    <w:rsid w:val="00281955"/>
    <w:rsid w:val="00286F60"/>
    <w:rsid w:val="002902F7"/>
    <w:rsid w:val="00292B74"/>
    <w:rsid w:val="00294028"/>
    <w:rsid w:val="002968A7"/>
    <w:rsid w:val="00296CA3"/>
    <w:rsid w:val="002A45CB"/>
    <w:rsid w:val="002A4F11"/>
    <w:rsid w:val="002A5FB9"/>
    <w:rsid w:val="002B4742"/>
    <w:rsid w:val="002C0E40"/>
    <w:rsid w:val="002C125F"/>
    <w:rsid w:val="002C2410"/>
    <w:rsid w:val="002C29AB"/>
    <w:rsid w:val="002C4201"/>
    <w:rsid w:val="002C72B8"/>
    <w:rsid w:val="002D52E5"/>
    <w:rsid w:val="002D73B0"/>
    <w:rsid w:val="002E0D40"/>
    <w:rsid w:val="002E0DCE"/>
    <w:rsid w:val="002E20EC"/>
    <w:rsid w:val="002E2BC9"/>
    <w:rsid w:val="002E3031"/>
    <w:rsid w:val="002E3A07"/>
    <w:rsid w:val="002E5473"/>
    <w:rsid w:val="002E6D7A"/>
    <w:rsid w:val="002E7E11"/>
    <w:rsid w:val="003002FC"/>
    <w:rsid w:val="0030471C"/>
    <w:rsid w:val="00305289"/>
    <w:rsid w:val="00316F58"/>
    <w:rsid w:val="00322FA0"/>
    <w:rsid w:val="00326735"/>
    <w:rsid w:val="00335177"/>
    <w:rsid w:val="0033627D"/>
    <w:rsid w:val="003426EA"/>
    <w:rsid w:val="00342ADB"/>
    <w:rsid w:val="0034432E"/>
    <w:rsid w:val="0034784D"/>
    <w:rsid w:val="00347E0C"/>
    <w:rsid w:val="0035660D"/>
    <w:rsid w:val="0036208A"/>
    <w:rsid w:val="00362911"/>
    <w:rsid w:val="0036523D"/>
    <w:rsid w:val="00366F54"/>
    <w:rsid w:val="0037209C"/>
    <w:rsid w:val="00372B11"/>
    <w:rsid w:val="003735E6"/>
    <w:rsid w:val="00377107"/>
    <w:rsid w:val="003772FD"/>
    <w:rsid w:val="00383439"/>
    <w:rsid w:val="00383639"/>
    <w:rsid w:val="00385132"/>
    <w:rsid w:val="00397C7D"/>
    <w:rsid w:val="003A17F5"/>
    <w:rsid w:val="003A5343"/>
    <w:rsid w:val="003B3D80"/>
    <w:rsid w:val="003B4510"/>
    <w:rsid w:val="003B51D3"/>
    <w:rsid w:val="003B7C23"/>
    <w:rsid w:val="003B7E6A"/>
    <w:rsid w:val="003C058F"/>
    <w:rsid w:val="003C3611"/>
    <w:rsid w:val="003D0C02"/>
    <w:rsid w:val="003D197B"/>
    <w:rsid w:val="003E12B2"/>
    <w:rsid w:val="003E297E"/>
    <w:rsid w:val="003E554C"/>
    <w:rsid w:val="003F1981"/>
    <w:rsid w:val="00403B2F"/>
    <w:rsid w:val="00407155"/>
    <w:rsid w:val="00407CED"/>
    <w:rsid w:val="00411F37"/>
    <w:rsid w:val="0041666C"/>
    <w:rsid w:val="0042144E"/>
    <w:rsid w:val="00422712"/>
    <w:rsid w:val="00434204"/>
    <w:rsid w:val="00435F15"/>
    <w:rsid w:val="00437A50"/>
    <w:rsid w:val="004525BA"/>
    <w:rsid w:val="00460FFA"/>
    <w:rsid w:val="00461102"/>
    <w:rsid w:val="0046699F"/>
    <w:rsid w:val="00473B6E"/>
    <w:rsid w:val="00475329"/>
    <w:rsid w:val="00475A4E"/>
    <w:rsid w:val="0048345B"/>
    <w:rsid w:val="00487B11"/>
    <w:rsid w:val="00487E1D"/>
    <w:rsid w:val="00493407"/>
    <w:rsid w:val="00493639"/>
    <w:rsid w:val="00494D77"/>
    <w:rsid w:val="00495679"/>
    <w:rsid w:val="004A2D5C"/>
    <w:rsid w:val="004B5A5B"/>
    <w:rsid w:val="004C2DDF"/>
    <w:rsid w:val="004D0816"/>
    <w:rsid w:val="004D62D9"/>
    <w:rsid w:val="004E0DE2"/>
    <w:rsid w:val="004F29F6"/>
    <w:rsid w:val="004F4CF9"/>
    <w:rsid w:val="004F5A17"/>
    <w:rsid w:val="004F618A"/>
    <w:rsid w:val="004F65E7"/>
    <w:rsid w:val="00511E6F"/>
    <w:rsid w:val="005143C9"/>
    <w:rsid w:val="00530F3F"/>
    <w:rsid w:val="0053162A"/>
    <w:rsid w:val="00541072"/>
    <w:rsid w:val="00543EA3"/>
    <w:rsid w:val="005711D9"/>
    <w:rsid w:val="00571C68"/>
    <w:rsid w:val="005745A4"/>
    <w:rsid w:val="0058325A"/>
    <w:rsid w:val="00592060"/>
    <w:rsid w:val="00592B52"/>
    <w:rsid w:val="0059774B"/>
    <w:rsid w:val="005A123D"/>
    <w:rsid w:val="005A5E25"/>
    <w:rsid w:val="005A6755"/>
    <w:rsid w:val="005B04B5"/>
    <w:rsid w:val="005B1F3A"/>
    <w:rsid w:val="005B2250"/>
    <w:rsid w:val="005B2627"/>
    <w:rsid w:val="005B6DBD"/>
    <w:rsid w:val="005C306F"/>
    <w:rsid w:val="005C4001"/>
    <w:rsid w:val="005D004E"/>
    <w:rsid w:val="005D1398"/>
    <w:rsid w:val="005D1F15"/>
    <w:rsid w:val="005D2E8E"/>
    <w:rsid w:val="005D3B0E"/>
    <w:rsid w:val="005E5345"/>
    <w:rsid w:val="005F6B5B"/>
    <w:rsid w:val="006043A7"/>
    <w:rsid w:val="006049DD"/>
    <w:rsid w:val="006051A9"/>
    <w:rsid w:val="00605AF5"/>
    <w:rsid w:val="006060F5"/>
    <w:rsid w:val="00610302"/>
    <w:rsid w:val="00610D82"/>
    <w:rsid w:val="00611B5D"/>
    <w:rsid w:val="00612F23"/>
    <w:rsid w:val="006137D1"/>
    <w:rsid w:val="00616D94"/>
    <w:rsid w:val="006218C6"/>
    <w:rsid w:val="0062465B"/>
    <w:rsid w:val="00643DA2"/>
    <w:rsid w:val="00646697"/>
    <w:rsid w:val="006512EF"/>
    <w:rsid w:val="00656DD1"/>
    <w:rsid w:val="0065745C"/>
    <w:rsid w:val="00660504"/>
    <w:rsid w:val="00660E26"/>
    <w:rsid w:val="0066384B"/>
    <w:rsid w:val="00671075"/>
    <w:rsid w:val="006840FA"/>
    <w:rsid w:val="006841F0"/>
    <w:rsid w:val="0068560C"/>
    <w:rsid w:val="00685B4B"/>
    <w:rsid w:val="00686DC8"/>
    <w:rsid w:val="00697789"/>
    <w:rsid w:val="006B1E34"/>
    <w:rsid w:val="006C38AC"/>
    <w:rsid w:val="006D49D9"/>
    <w:rsid w:val="006D68DA"/>
    <w:rsid w:val="006E0D83"/>
    <w:rsid w:val="006E41F7"/>
    <w:rsid w:val="006F543F"/>
    <w:rsid w:val="0070260A"/>
    <w:rsid w:val="00715344"/>
    <w:rsid w:val="00715DCA"/>
    <w:rsid w:val="00716F55"/>
    <w:rsid w:val="007200D9"/>
    <w:rsid w:val="00721890"/>
    <w:rsid w:val="00724528"/>
    <w:rsid w:val="00737009"/>
    <w:rsid w:val="00737258"/>
    <w:rsid w:val="00741E9A"/>
    <w:rsid w:val="00744934"/>
    <w:rsid w:val="00753427"/>
    <w:rsid w:val="00754246"/>
    <w:rsid w:val="00763A19"/>
    <w:rsid w:val="007700E7"/>
    <w:rsid w:val="007732D7"/>
    <w:rsid w:val="007748B3"/>
    <w:rsid w:val="00783F2F"/>
    <w:rsid w:val="007861B8"/>
    <w:rsid w:val="00786442"/>
    <w:rsid w:val="0078677F"/>
    <w:rsid w:val="007965B9"/>
    <w:rsid w:val="007A15B2"/>
    <w:rsid w:val="007A6BCB"/>
    <w:rsid w:val="007B0AB4"/>
    <w:rsid w:val="007B742F"/>
    <w:rsid w:val="007C29B5"/>
    <w:rsid w:val="007C56FA"/>
    <w:rsid w:val="007D2E1F"/>
    <w:rsid w:val="007D6BA9"/>
    <w:rsid w:val="007F2CBE"/>
    <w:rsid w:val="007F3206"/>
    <w:rsid w:val="007F72D3"/>
    <w:rsid w:val="00801254"/>
    <w:rsid w:val="00802E25"/>
    <w:rsid w:val="00806435"/>
    <w:rsid w:val="008205DB"/>
    <w:rsid w:val="0082408A"/>
    <w:rsid w:val="00840433"/>
    <w:rsid w:val="00843E80"/>
    <w:rsid w:val="00846974"/>
    <w:rsid w:val="00847C47"/>
    <w:rsid w:val="00852D1A"/>
    <w:rsid w:val="00855FCA"/>
    <w:rsid w:val="0086221A"/>
    <w:rsid w:val="008638F1"/>
    <w:rsid w:val="008644A5"/>
    <w:rsid w:val="00864D69"/>
    <w:rsid w:val="00865E6A"/>
    <w:rsid w:val="00867B7A"/>
    <w:rsid w:val="008715DD"/>
    <w:rsid w:val="00874491"/>
    <w:rsid w:val="00876EF9"/>
    <w:rsid w:val="00880035"/>
    <w:rsid w:val="00885076"/>
    <w:rsid w:val="00885B5F"/>
    <w:rsid w:val="00885C5C"/>
    <w:rsid w:val="00891BFA"/>
    <w:rsid w:val="008A2EEC"/>
    <w:rsid w:val="008A3A14"/>
    <w:rsid w:val="008A462F"/>
    <w:rsid w:val="008A6A5D"/>
    <w:rsid w:val="008A6D7D"/>
    <w:rsid w:val="008B4154"/>
    <w:rsid w:val="008C0182"/>
    <w:rsid w:val="008C1ED8"/>
    <w:rsid w:val="008C49A0"/>
    <w:rsid w:val="008C58CA"/>
    <w:rsid w:val="008D1E1E"/>
    <w:rsid w:val="008D5189"/>
    <w:rsid w:val="008D6A09"/>
    <w:rsid w:val="008E1057"/>
    <w:rsid w:val="008E2FFA"/>
    <w:rsid w:val="008E443E"/>
    <w:rsid w:val="008E618A"/>
    <w:rsid w:val="008F08AA"/>
    <w:rsid w:val="008F7313"/>
    <w:rsid w:val="009001E5"/>
    <w:rsid w:val="009011AD"/>
    <w:rsid w:val="009075E7"/>
    <w:rsid w:val="009107A5"/>
    <w:rsid w:val="00915E9B"/>
    <w:rsid w:val="00917465"/>
    <w:rsid w:val="00920D6F"/>
    <w:rsid w:val="00921596"/>
    <w:rsid w:val="00926813"/>
    <w:rsid w:val="009313C3"/>
    <w:rsid w:val="00943D96"/>
    <w:rsid w:val="0095149B"/>
    <w:rsid w:val="00951D19"/>
    <w:rsid w:val="0095478F"/>
    <w:rsid w:val="009577EF"/>
    <w:rsid w:val="00964ACD"/>
    <w:rsid w:val="009715A8"/>
    <w:rsid w:val="009719C8"/>
    <w:rsid w:val="009743A8"/>
    <w:rsid w:val="00975709"/>
    <w:rsid w:val="00976BF0"/>
    <w:rsid w:val="00981165"/>
    <w:rsid w:val="009942D0"/>
    <w:rsid w:val="00994615"/>
    <w:rsid w:val="009A515F"/>
    <w:rsid w:val="009A75EE"/>
    <w:rsid w:val="009B0300"/>
    <w:rsid w:val="009B6113"/>
    <w:rsid w:val="009C1273"/>
    <w:rsid w:val="009C3836"/>
    <w:rsid w:val="009C457F"/>
    <w:rsid w:val="009D4A35"/>
    <w:rsid w:val="009D51D0"/>
    <w:rsid w:val="009D7785"/>
    <w:rsid w:val="009D798D"/>
    <w:rsid w:val="009E047B"/>
    <w:rsid w:val="009E2F84"/>
    <w:rsid w:val="009E45D8"/>
    <w:rsid w:val="009E662A"/>
    <w:rsid w:val="009F007A"/>
    <w:rsid w:val="009F7685"/>
    <w:rsid w:val="00A1080E"/>
    <w:rsid w:val="00A110D9"/>
    <w:rsid w:val="00A27303"/>
    <w:rsid w:val="00A30834"/>
    <w:rsid w:val="00A34260"/>
    <w:rsid w:val="00A40593"/>
    <w:rsid w:val="00A4274E"/>
    <w:rsid w:val="00A43056"/>
    <w:rsid w:val="00A447ED"/>
    <w:rsid w:val="00A47030"/>
    <w:rsid w:val="00A5455B"/>
    <w:rsid w:val="00A67DF3"/>
    <w:rsid w:val="00A70A54"/>
    <w:rsid w:val="00A72AD0"/>
    <w:rsid w:val="00A77FD6"/>
    <w:rsid w:val="00A81704"/>
    <w:rsid w:val="00A833A9"/>
    <w:rsid w:val="00A87568"/>
    <w:rsid w:val="00A91727"/>
    <w:rsid w:val="00A91C79"/>
    <w:rsid w:val="00A9216E"/>
    <w:rsid w:val="00AA56F1"/>
    <w:rsid w:val="00AB5F8C"/>
    <w:rsid w:val="00AB657A"/>
    <w:rsid w:val="00AC6154"/>
    <w:rsid w:val="00AD3139"/>
    <w:rsid w:val="00AD5930"/>
    <w:rsid w:val="00AE11F2"/>
    <w:rsid w:val="00AF1D0A"/>
    <w:rsid w:val="00AF49CD"/>
    <w:rsid w:val="00AF609B"/>
    <w:rsid w:val="00AF6E07"/>
    <w:rsid w:val="00AF7E6B"/>
    <w:rsid w:val="00B0036D"/>
    <w:rsid w:val="00B058C8"/>
    <w:rsid w:val="00B06702"/>
    <w:rsid w:val="00B077E3"/>
    <w:rsid w:val="00B10286"/>
    <w:rsid w:val="00B13C83"/>
    <w:rsid w:val="00B15E8A"/>
    <w:rsid w:val="00B16A32"/>
    <w:rsid w:val="00B219DD"/>
    <w:rsid w:val="00B220AD"/>
    <w:rsid w:val="00B267FE"/>
    <w:rsid w:val="00B35936"/>
    <w:rsid w:val="00B40A98"/>
    <w:rsid w:val="00B438F0"/>
    <w:rsid w:val="00B550BE"/>
    <w:rsid w:val="00B726C2"/>
    <w:rsid w:val="00B73326"/>
    <w:rsid w:val="00B860CA"/>
    <w:rsid w:val="00B91139"/>
    <w:rsid w:val="00B96A90"/>
    <w:rsid w:val="00BA10DE"/>
    <w:rsid w:val="00BA1646"/>
    <w:rsid w:val="00BA1FEB"/>
    <w:rsid w:val="00BA4E70"/>
    <w:rsid w:val="00BB0A81"/>
    <w:rsid w:val="00BB4694"/>
    <w:rsid w:val="00BB48D0"/>
    <w:rsid w:val="00BB5732"/>
    <w:rsid w:val="00BB6B2D"/>
    <w:rsid w:val="00BB6E41"/>
    <w:rsid w:val="00BC0554"/>
    <w:rsid w:val="00BC0641"/>
    <w:rsid w:val="00BD0217"/>
    <w:rsid w:val="00BD0F3B"/>
    <w:rsid w:val="00BD2005"/>
    <w:rsid w:val="00BD5FBE"/>
    <w:rsid w:val="00BD6206"/>
    <w:rsid w:val="00BD7BFD"/>
    <w:rsid w:val="00BE18BC"/>
    <w:rsid w:val="00BE3A65"/>
    <w:rsid w:val="00BE3E5E"/>
    <w:rsid w:val="00BF15F5"/>
    <w:rsid w:val="00BF2E0B"/>
    <w:rsid w:val="00BF3F27"/>
    <w:rsid w:val="00BF7CDB"/>
    <w:rsid w:val="00C011D1"/>
    <w:rsid w:val="00C02DAB"/>
    <w:rsid w:val="00C05470"/>
    <w:rsid w:val="00C06FD1"/>
    <w:rsid w:val="00C0703D"/>
    <w:rsid w:val="00C1040F"/>
    <w:rsid w:val="00C10CE6"/>
    <w:rsid w:val="00C11F01"/>
    <w:rsid w:val="00C16070"/>
    <w:rsid w:val="00C250E9"/>
    <w:rsid w:val="00C30B63"/>
    <w:rsid w:val="00C31D45"/>
    <w:rsid w:val="00C44D5C"/>
    <w:rsid w:val="00C45006"/>
    <w:rsid w:val="00C545B6"/>
    <w:rsid w:val="00C57AA3"/>
    <w:rsid w:val="00C624DC"/>
    <w:rsid w:val="00C63EFE"/>
    <w:rsid w:val="00C654CA"/>
    <w:rsid w:val="00C658FD"/>
    <w:rsid w:val="00C672A5"/>
    <w:rsid w:val="00C67710"/>
    <w:rsid w:val="00C73961"/>
    <w:rsid w:val="00C73E97"/>
    <w:rsid w:val="00C94AB1"/>
    <w:rsid w:val="00C97CBC"/>
    <w:rsid w:val="00CA0E9E"/>
    <w:rsid w:val="00CA5F00"/>
    <w:rsid w:val="00CC19EF"/>
    <w:rsid w:val="00CC2592"/>
    <w:rsid w:val="00CD1918"/>
    <w:rsid w:val="00CD37D5"/>
    <w:rsid w:val="00CD4B5B"/>
    <w:rsid w:val="00CE107F"/>
    <w:rsid w:val="00CE3936"/>
    <w:rsid w:val="00CE4B16"/>
    <w:rsid w:val="00CE53D8"/>
    <w:rsid w:val="00CE6BF9"/>
    <w:rsid w:val="00CE6CE9"/>
    <w:rsid w:val="00CF4C0F"/>
    <w:rsid w:val="00CF76DF"/>
    <w:rsid w:val="00D010C4"/>
    <w:rsid w:val="00D0136F"/>
    <w:rsid w:val="00D05DAD"/>
    <w:rsid w:val="00D06115"/>
    <w:rsid w:val="00D20807"/>
    <w:rsid w:val="00D2403F"/>
    <w:rsid w:val="00D404CA"/>
    <w:rsid w:val="00D416A4"/>
    <w:rsid w:val="00D516C8"/>
    <w:rsid w:val="00D5482D"/>
    <w:rsid w:val="00D558FA"/>
    <w:rsid w:val="00D63E51"/>
    <w:rsid w:val="00D64812"/>
    <w:rsid w:val="00D65AF2"/>
    <w:rsid w:val="00D667AD"/>
    <w:rsid w:val="00D72B5F"/>
    <w:rsid w:val="00D75F50"/>
    <w:rsid w:val="00D85698"/>
    <w:rsid w:val="00D925B8"/>
    <w:rsid w:val="00D9359B"/>
    <w:rsid w:val="00D94DD7"/>
    <w:rsid w:val="00D9664E"/>
    <w:rsid w:val="00D96AB2"/>
    <w:rsid w:val="00D97ACC"/>
    <w:rsid w:val="00DA5A63"/>
    <w:rsid w:val="00DB1E50"/>
    <w:rsid w:val="00DB3DE6"/>
    <w:rsid w:val="00DC366B"/>
    <w:rsid w:val="00DC392D"/>
    <w:rsid w:val="00DD76E5"/>
    <w:rsid w:val="00DE0C91"/>
    <w:rsid w:val="00DE2AA4"/>
    <w:rsid w:val="00DE33EB"/>
    <w:rsid w:val="00DE4AF4"/>
    <w:rsid w:val="00DE7DFD"/>
    <w:rsid w:val="00DF4455"/>
    <w:rsid w:val="00DF505D"/>
    <w:rsid w:val="00E02D62"/>
    <w:rsid w:val="00E12231"/>
    <w:rsid w:val="00E1229D"/>
    <w:rsid w:val="00E23D3A"/>
    <w:rsid w:val="00E30387"/>
    <w:rsid w:val="00E34DBE"/>
    <w:rsid w:val="00E40FBD"/>
    <w:rsid w:val="00E41206"/>
    <w:rsid w:val="00E417E4"/>
    <w:rsid w:val="00E41ECA"/>
    <w:rsid w:val="00E45628"/>
    <w:rsid w:val="00E5519E"/>
    <w:rsid w:val="00E55D16"/>
    <w:rsid w:val="00E56D40"/>
    <w:rsid w:val="00E64878"/>
    <w:rsid w:val="00E66C94"/>
    <w:rsid w:val="00E67397"/>
    <w:rsid w:val="00E72D9C"/>
    <w:rsid w:val="00E74A36"/>
    <w:rsid w:val="00E860AE"/>
    <w:rsid w:val="00E91D3F"/>
    <w:rsid w:val="00E9397D"/>
    <w:rsid w:val="00EA6A86"/>
    <w:rsid w:val="00EB0DD8"/>
    <w:rsid w:val="00EB2EA3"/>
    <w:rsid w:val="00EB3A20"/>
    <w:rsid w:val="00EB6D57"/>
    <w:rsid w:val="00EB78A7"/>
    <w:rsid w:val="00ED45ED"/>
    <w:rsid w:val="00ED6083"/>
    <w:rsid w:val="00ED7BE7"/>
    <w:rsid w:val="00EE5F2C"/>
    <w:rsid w:val="00EE6CF0"/>
    <w:rsid w:val="00EF4E03"/>
    <w:rsid w:val="00EF50DA"/>
    <w:rsid w:val="00EF6620"/>
    <w:rsid w:val="00EF6E30"/>
    <w:rsid w:val="00F1632D"/>
    <w:rsid w:val="00F2295A"/>
    <w:rsid w:val="00F23AAE"/>
    <w:rsid w:val="00F319B2"/>
    <w:rsid w:val="00F37C1E"/>
    <w:rsid w:val="00F40851"/>
    <w:rsid w:val="00F40C8A"/>
    <w:rsid w:val="00F411F9"/>
    <w:rsid w:val="00F4176D"/>
    <w:rsid w:val="00F417F3"/>
    <w:rsid w:val="00F44CBA"/>
    <w:rsid w:val="00F45AB6"/>
    <w:rsid w:val="00F57908"/>
    <w:rsid w:val="00F602CC"/>
    <w:rsid w:val="00F666C4"/>
    <w:rsid w:val="00F66F5F"/>
    <w:rsid w:val="00F726D5"/>
    <w:rsid w:val="00F773DF"/>
    <w:rsid w:val="00F81E53"/>
    <w:rsid w:val="00F8784F"/>
    <w:rsid w:val="00F908D9"/>
    <w:rsid w:val="00F92E3C"/>
    <w:rsid w:val="00FA15A3"/>
    <w:rsid w:val="00FA214E"/>
    <w:rsid w:val="00FA4FA3"/>
    <w:rsid w:val="00FB3A0A"/>
    <w:rsid w:val="00FB4192"/>
    <w:rsid w:val="00FB7762"/>
    <w:rsid w:val="00FC4D6D"/>
    <w:rsid w:val="00FC6936"/>
    <w:rsid w:val="00FC7F05"/>
    <w:rsid w:val="00FD0D93"/>
    <w:rsid w:val="00FD1EF4"/>
    <w:rsid w:val="00FD24C7"/>
    <w:rsid w:val="00FD3D69"/>
    <w:rsid w:val="00FD5236"/>
    <w:rsid w:val="00FE26CF"/>
    <w:rsid w:val="00FE3460"/>
    <w:rsid w:val="00FE426D"/>
    <w:rsid w:val="00FF02D6"/>
    <w:rsid w:val="00FF5B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E30"/>
  </w:style>
  <w:style w:type="paragraph" w:styleId="Heading1">
    <w:name w:val="heading 1"/>
    <w:basedOn w:val="Normal"/>
    <w:next w:val="Normal"/>
    <w:link w:val="Heading1Char"/>
    <w:uiPriority w:val="9"/>
    <w:qFormat/>
    <w:rsid w:val="00D9359B"/>
    <w:pPr>
      <w:widowControl w:val="0"/>
      <w:autoSpaceDE w:val="0"/>
      <w:autoSpaceDN w:val="0"/>
      <w:adjustRightInd w:val="0"/>
      <w:jc w:val="left"/>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26D5"/>
    <w:pPr>
      <w:ind w:left="720"/>
      <w:contextualSpacing/>
    </w:pPr>
  </w:style>
  <w:style w:type="character" w:customStyle="1" w:styleId="Heading1Char">
    <w:name w:val="Heading 1 Char"/>
    <w:basedOn w:val="DefaultParagraphFont"/>
    <w:link w:val="Heading1"/>
    <w:uiPriority w:val="9"/>
    <w:rsid w:val="00D9359B"/>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2E2BC9"/>
    <w:pPr>
      <w:tabs>
        <w:tab w:val="center" w:pos="4680"/>
        <w:tab w:val="right" w:pos="9360"/>
      </w:tabs>
    </w:pPr>
  </w:style>
  <w:style w:type="character" w:customStyle="1" w:styleId="HeaderChar">
    <w:name w:val="Header Char"/>
    <w:basedOn w:val="DefaultParagraphFont"/>
    <w:link w:val="Header"/>
    <w:uiPriority w:val="99"/>
    <w:rsid w:val="002E2BC9"/>
  </w:style>
  <w:style w:type="paragraph" w:styleId="Footer">
    <w:name w:val="footer"/>
    <w:basedOn w:val="Normal"/>
    <w:link w:val="FooterChar"/>
    <w:uiPriority w:val="99"/>
    <w:unhideWhenUsed/>
    <w:rsid w:val="002E2BC9"/>
    <w:pPr>
      <w:tabs>
        <w:tab w:val="center" w:pos="4680"/>
        <w:tab w:val="right" w:pos="9360"/>
      </w:tabs>
    </w:pPr>
  </w:style>
  <w:style w:type="character" w:customStyle="1" w:styleId="FooterChar">
    <w:name w:val="Footer Char"/>
    <w:basedOn w:val="DefaultParagraphFont"/>
    <w:link w:val="Footer"/>
    <w:uiPriority w:val="99"/>
    <w:rsid w:val="002E2BC9"/>
  </w:style>
  <w:style w:type="character" w:customStyle="1" w:styleId="normalchar">
    <w:name w:val="normal__char"/>
    <w:basedOn w:val="DefaultParagraphFont"/>
    <w:rsid w:val="00697789"/>
  </w:style>
  <w:style w:type="table" w:styleId="TableGrid">
    <w:name w:val="Table Grid"/>
    <w:basedOn w:val="TableNormal"/>
    <w:uiPriority w:val="59"/>
    <w:rsid w:val="004B5A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D0F3B"/>
  </w:style>
  <w:style w:type="character" w:customStyle="1" w:styleId="hl">
    <w:name w:val="hl"/>
    <w:basedOn w:val="DefaultParagraphFont"/>
    <w:rsid w:val="00144D83"/>
  </w:style>
  <w:style w:type="character" w:customStyle="1" w:styleId="NormalWebChar">
    <w:name w:val="Normal (Web) Char"/>
    <w:link w:val="NormalWeb"/>
    <w:semiHidden/>
    <w:locked/>
    <w:rsid w:val="00FA4FA3"/>
    <w:rPr>
      <w:sz w:val="24"/>
      <w:szCs w:val="24"/>
      <w:lang/>
    </w:rPr>
  </w:style>
  <w:style w:type="paragraph" w:styleId="NormalWeb">
    <w:name w:val="Normal (Web)"/>
    <w:basedOn w:val="Normal"/>
    <w:link w:val="NormalWebChar"/>
    <w:semiHidden/>
    <w:unhideWhenUsed/>
    <w:rsid w:val="00FA4FA3"/>
    <w:pPr>
      <w:spacing w:before="100" w:beforeAutospacing="1" w:after="100" w:afterAutospacing="1"/>
      <w:jc w:val="left"/>
    </w:pPr>
    <w:rPr>
      <w:sz w:val="24"/>
      <w:szCs w:val="24"/>
      <w:lang/>
    </w:rPr>
  </w:style>
  <w:style w:type="paragraph" w:styleId="BodyText">
    <w:name w:val="Body Text"/>
    <w:basedOn w:val="Normal"/>
    <w:link w:val="BodyTextChar"/>
    <w:unhideWhenUsed/>
    <w:rsid w:val="009C3836"/>
    <w:pPr>
      <w:spacing w:after="12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9C3836"/>
    <w:rPr>
      <w:rFonts w:ascii="Times New Roman" w:eastAsia="Times New Roman" w:hAnsi="Times New Roman" w:cs="Times New Roman"/>
      <w:sz w:val="20"/>
      <w:szCs w:val="20"/>
    </w:rPr>
  </w:style>
  <w:style w:type="paragraph" w:customStyle="1" w:styleId="Textbody">
    <w:name w:val="Text body"/>
    <w:basedOn w:val="Normal"/>
    <w:rsid w:val="00B726C2"/>
    <w:pPr>
      <w:widowControl w:val="0"/>
      <w:suppressAutoHyphens/>
      <w:autoSpaceDN w:val="0"/>
      <w:spacing w:after="120"/>
      <w:jc w:val="left"/>
    </w:pPr>
    <w:rPr>
      <w:rFonts w:ascii="Times New Roman" w:eastAsia="SimSun" w:hAnsi="Times New Roman" w:cs="Mangal"/>
      <w:kern w:val="3"/>
      <w:sz w:val="24"/>
      <w:szCs w:val="24"/>
      <w:lang w:eastAsia="zh-CN" w:bidi="hi-IN"/>
    </w:rPr>
  </w:style>
  <w:style w:type="character" w:styleId="Strong">
    <w:name w:val="Strong"/>
    <w:uiPriority w:val="22"/>
    <w:qFormat/>
    <w:rsid w:val="00612F23"/>
    <w:rPr>
      <w:b/>
      <w:bCs/>
    </w:rPr>
  </w:style>
  <w:style w:type="character" w:customStyle="1" w:styleId="ListParagraphChar">
    <w:name w:val="List Paragraph Char"/>
    <w:link w:val="ListParagraph"/>
    <w:uiPriority w:val="34"/>
    <w:locked/>
    <w:rsid w:val="00612F23"/>
  </w:style>
  <w:style w:type="paragraph" w:customStyle="1" w:styleId="ColorfulList-Accent11">
    <w:name w:val="Colorful List - Accent 11"/>
    <w:basedOn w:val="Normal"/>
    <w:uiPriority w:val="34"/>
    <w:qFormat/>
    <w:rsid w:val="008D1E1E"/>
    <w:pPr>
      <w:spacing w:after="200" w:line="276" w:lineRule="auto"/>
      <w:ind w:left="720"/>
      <w:contextualSpacing/>
      <w:jc w:val="left"/>
    </w:pPr>
    <w:rPr>
      <w:rFonts w:ascii="Calibri" w:eastAsia="Calibri" w:hAnsi="Calibri" w:cs="Times New Roman"/>
    </w:rPr>
  </w:style>
  <w:style w:type="character" w:styleId="Hyperlink">
    <w:name w:val="Hyperlink"/>
    <w:basedOn w:val="DefaultParagraphFont"/>
    <w:uiPriority w:val="99"/>
    <w:unhideWhenUsed/>
    <w:rsid w:val="002968A7"/>
    <w:rPr>
      <w:color w:val="0000FF" w:themeColor="hyperlink"/>
      <w:u w:val="single"/>
    </w:rPr>
  </w:style>
  <w:style w:type="paragraph" w:styleId="NoSpacing">
    <w:name w:val="No Spacing"/>
    <w:uiPriority w:val="1"/>
    <w:qFormat/>
    <w:rsid w:val="00A77F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E30"/>
  </w:style>
  <w:style w:type="paragraph" w:styleId="Heading1">
    <w:name w:val="heading 1"/>
    <w:basedOn w:val="Normal"/>
    <w:next w:val="Normal"/>
    <w:link w:val="Heading1Char"/>
    <w:uiPriority w:val="9"/>
    <w:qFormat/>
    <w:rsid w:val="00D9359B"/>
    <w:pPr>
      <w:widowControl w:val="0"/>
      <w:autoSpaceDE w:val="0"/>
      <w:autoSpaceDN w:val="0"/>
      <w:adjustRightInd w:val="0"/>
      <w:jc w:val="left"/>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26D5"/>
    <w:pPr>
      <w:ind w:left="720"/>
      <w:contextualSpacing/>
    </w:pPr>
  </w:style>
  <w:style w:type="character" w:customStyle="1" w:styleId="Heading1Char">
    <w:name w:val="Heading 1 Char"/>
    <w:basedOn w:val="DefaultParagraphFont"/>
    <w:link w:val="Heading1"/>
    <w:uiPriority w:val="9"/>
    <w:rsid w:val="00D9359B"/>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2E2BC9"/>
    <w:pPr>
      <w:tabs>
        <w:tab w:val="center" w:pos="4680"/>
        <w:tab w:val="right" w:pos="9360"/>
      </w:tabs>
    </w:pPr>
  </w:style>
  <w:style w:type="character" w:customStyle="1" w:styleId="HeaderChar">
    <w:name w:val="Header Char"/>
    <w:basedOn w:val="DefaultParagraphFont"/>
    <w:link w:val="Header"/>
    <w:uiPriority w:val="99"/>
    <w:rsid w:val="002E2BC9"/>
  </w:style>
  <w:style w:type="paragraph" w:styleId="Footer">
    <w:name w:val="footer"/>
    <w:basedOn w:val="Normal"/>
    <w:link w:val="FooterChar"/>
    <w:uiPriority w:val="99"/>
    <w:unhideWhenUsed/>
    <w:rsid w:val="002E2BC9"/>
    <w:pPr>
      <w:tabs>
        <w:tab w:val="center" w:pos="4680"/>
        <w:tab w:val="right" w:pos="9360"/>
      </w:tabs>
    </w:pPr>
  </w:style>
  <w:style w:type="character" w:customStyle="1" w:styleId="FooterChar">
    <w:name w:val="Footer Char"/>
    <w:basedOn w:val="DefaultParagraphFont"/>
    <w:link w:val="Footer"/>
    <w:uiPriority w:val="99"/>
    <w:rsid w:val="002E2BC9"/>
  </w:style>
  <w:style w:type="character" w:customStyle="1" w:styleId="normalchar">
    <w:name w:val="normal__char"/>
    <w:basedOn w:val="DefaultParagraphFont"/>
    <w:rsid w:val="00697789"/>
  </w:style>
  <w:style w:type="table" w:styleId="TableGrid">
    <w:name w:val="Table Grid"/>
    <w:basedOn w:val="TableNormal"/>
    <w:uiPriority w:val="59"/>
    <w:rsid w:val="004B5A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D0F3B"/>
  </w:style>
  <w:style w:type="character" w:customStyle="1" w:styleId="hl">
    <w:name w:val="hl"/>
    <w:basedOn w:val="DefaultParagraphFont"/>
    <w:rsid w:val="00144D83"/>
  </w:style>
  <w:style w:type="character" w:customStyle="1" w:styleId="NormalWebChar">
    <w:name w:val="Normal (Web) Char"/>
    <w:link w:val="NormalWeb"/>
    <w:semiHidden/>
    <w:locked/>
    <w:rsid w:val="00FA4FA3"/>
    <w:rPr>
      <w:sz w:val="24"/>
      <w:szCs w:val="24"/>
      <w:lang w:val="x-none" w:eastAsia="x-none"/>
    </w:rPr>
  </w:style>
  <w:style w:type="paragraph" w:styleId="NormalWeb">
    <w:name w:val="Normal (Web)"/>
    <w:basedOn w:val="Normal"/>
    <w:link w:val="NormalWebChar"/>
    <w:semiHidden/>
    <w:unhideWhenUsed/>
    <w:rsid w:val="00FA4FA3"/>
    <w:pPr>
      <w:spacing w:before="100" w:beforeAutospacing="1" w:after="100" w:afterAutospacing="1"/>
      <w:jc w:val="left"/>
    </w:pPr>
    <w:rPr>
      <w:sz w:val="24"/>
      <w:szCs w:val="24"/>
      <w:lang w:val="x-none" w:eastAsia="x-none"/>
    </w:rPr>
  </w:style>
  <w:style w:type="paragraph" w:styleId="BodyText">
    <w:name w:val="Body Text"/>
    <w:basedOn w:val="Normal"/>
    <w:link w:val="BodyTextChar"/>
    <w:unhideWhenUsed/>
    <w:rsid w:val="009C3836"/>
    <w:pPr>
      <w:spacing w:after="12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9C3836"/>
    <w:rPr>
      <w:rFonts w:ascii="Times New Roman" w:eastAsia="Times New Roman" w:hAnsi="Times New Roman" w:cs="Times New Roman"/>
      <w:sz w:val="20"/>
      <w:szCs w:val="20"/>
    </w:rPr>
  </w:style>
  <w:style w:type="paragraph" w:customStyle="1" w:styleId="Textbody">
    <w:name w:val="Text body"/>
    <w:basedOn w:val="Normal"/>
    <w:rsid w:val="00B726C2"/>
    <w:pPr>
      <w:widowControl w:val="0"/>
      <w:suppressAutoHyphens/>
      <w:autoSpaceDN w:val="0"/>
      <w:spacing w:after="120"/>
      <w:jc w:val="left"/>
    </w:pPr>
    <w:rPr>
      <w:rFonts w:ascii="Times New Roman" w:eastAsia="SimSun" w:hAnsi="Times New Roman" w:cs="Mangal"/>
      <w:kern w:val="3"/>
      <w:sz w:val="24"/>
      <w:szCs w:val="24"/>
      <w:lang w:eastAsia="zh-CN" w:bidi="hi-IN"/>
    </w:rPr>
  </w:style>
  <w:style w:type="character" w:styleId="Strong">
    <w:name w:val="Strong"/>
    <w:uiPriority w:val="22"/>
    <w:qFormat/>
    <w:rsid w:val="00612F23"/>
    <w:rPr>
      <w:b/>
      <w:bCs/>
    </w:rPr>
  </w:style>
  <w:style w:type="character" w:customStyle="1" w:styleId="ListParagraphChar">
    <w:name w:val="List Paragraph Char"/>
    <w:link w:val="ListParagraph"/>
    <w:uiPriority w:val="34"/>
    <w:locked/>
    <w:rsid w:val="00612F23"/>
  </w:style>
  <w:style w:type="paragraph" w:customStyle="1" w:styleId="ColorfulList-Accent11">
    <w:name w:val="Colorful List - Accent 11"/>
    <w:basedOn w:val="Normal"/>
    <w:uiPriority w:val="34"/>
    <w:qFormat/>
    <w:rsid w:val="008D1E1E"/>
    <w:pPr>
      <w:spacing w:after="200" w:line="276" w:lineRule="auto"/>
      <w:ind w:left="720"/>
      <w:contextualSpacing/>
      <w:jc w:val="left"/>
    </w:pPr>
    <w:rPr>
      <w:rFonts w:ascii="Calibri" w:eastAsia="Calibri" w:hAnsi="Calibri" w:cs="Times New Roman"/>
    </w:rPr>
  </w:style>
  <w:style w:type="character" w:styleId="Hyperlink">
    <w:name w:val="Hyperlink"/>
    <w:basedOn w:val="DefaultParagraphFont"/>
    <w:uiPriority w:val="99"/>
    <w:unhideWhenUsed/>
    <w:rsid w:val="002968A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86967">
      <w:bodyDiv w:val="1"/>
      <w:marLeft w:val="0"/>
      <w:marRight w:val="0"/>
      <w:marTop w:val="0"/>
      <w:marBottom w:val="0"/>
      <w:divBdr>
        <w:top w:val="none" w:sz="0" w:space="0" w:color="auto"/>
        <w:left w:val="none" w:sz="0" w:space="0" w:color="auto"/>
        <w:bottom w:val="none" w:sz="0" w:space="0" w:color="auto"/>
        <w:right w:val="none" w:sz="0" w:space="0" w:color="auto"/>
      </w:divBdr>
    </w:div>
    <w:div w:id="11348006">
      <w:bodyDiv w:val="1"/>
      <w:marLeft w:val="0"/>
      <w:marRight w:val="0"/>
      <w:marTop w:val="0"/>
      <w:marBottom w:val="0"/>
      <w:divBdr>
        <w:top w:val="none" w:sz="0" w:space="0" w:color="auto"/>
        <w:left w:val="none" w:sz="0" w:space="0" w:color="auto"/>
        <w:bottom w:val="none" w:sz="0" w:space="0" w:color="auto"/>
        <w:right w:val="none" w:sz="0" w:space="0" w:color="auto"/>
      </w:divBdr>
    </w:div>
    <w:div w:id="125391721">
      <w:bodyDiv w:val="1"/>
      <w:marLeft w:val="0"/>
      <w:marRight w:val="0"/>
      <w:marTop w:val="0"/>
      <w:marBottom w:val="0"/>
      <w:divBdr>
        <w:top w:val="none" w:sz="0" w:space="0" w:color="auto"/>
        <w:left w:val="none" w:sz="0" w:space="0" w:color="auto"/>
        <w:bottom w:val="none" w:sz="0" w:space="0" w:color="auto"/>
        <w:right w:val="none" w:sz="0" w:space="0" w:color="auto"/>
      </w:divBdr>
    </w:div>
    <w:div w:id="181632336">
      <w:bodyDiv w:val="1"/>
      <w:marLeft w:val="0"/>
      <w:marRight w:val="0"/>
      <w:marTop w:val="0"/>
      <w:marBottom w:val="0"/>
      <w:divBdr>
        <w:top w:val="none" w:sz="0" w:space="0" w:color="auto"/>
        <w:left w:val="none" w:sz="0" w:space="0" w:color="auto"/>
        <w:bottom w:val="none" w:sz="0" w:space="0" w:color="auto"/>
        <w:right w:val="none" w:sz="0" w:space="0" w:color="auto"/>
      </w:divBdr>
    </w:div>
    <w:div w:id="251279413">
      <w:bodyDiv w:val="1"/>
      <w:marLeft w:val="0"/>
      <w:marRight w:val="0"/>
      <w:marTop w:val="0"/>
      <w:marBottom w:val="0"/>
      <w:divBdr>
        <w:top w:val="none" w:sz="0" w:space="0" w:color="auto"/>
        <w:left w:val="none" w:sz="0" w:space="0" w:color="auto"/>
        <w:bottom w:val="none" w:sz="0" w:space="0" w:color="auto"/>
        <w:right w:val="none" w:sz="0" w:space="0" w:color="auto"/>
      </w:divBdr>
    </w:div>
    <w:div w:id="328140426">
      <w:bodyDiv w:val="1"/>
      <w:marLeft w:val="0"/>
      <w:marRight w:val="0"/>
      <w:marTop w:val="0"/>
      <w:marBottom w:val="0"/>
      <w:divBdr>
        <w:top w:val="none" w:sz="0" w:space="0" w:color="auto"/>
        <w:left w:val="none" w:sz="0" w:space="0" w:color="auto"/>
        <w:bottom w:val="none" w:sz="0" w:space="0" w:color="auto"/>
        <w:right w:val="none" w:sz="0" w:space="0" w:color="auto"/>
      </w:divBdr>
    </w:div>
    <w:div w:id="369454589">
      <w:bodyDiv w:val="1"/>
      <w:marLeft w:val="0"/>
      <w:marRight w:val="0"/>
      <w:marTop w:val="0"/>
      <w:marBottom w:val="0"/>
      <w:divBdr>
        <w:top w:val="none" w:sz="0" w:space="0" w:color="auto"/>
        <w:left w:val="none" w:sz="0" w:space="0" w:color="auto"/>
        <w:bottom w:val="none" w:sz="0" w:space="0" w:color="auto"/>
        <w:right w:val="none" w:sz="0" w:space="0" w:color="auto"/>
      </w:divBdr>
    </w:div>
    <w:div w:id="542638926">
      <w:bodyDiv w:val="1"/>
      <w:marLeft w:val="0"/>
      <w:marRight w:val="0"/>
      <w:marTop w:val="0"/>
      <w:marBottom w:val="0"/>
      <w:divBdr>
        <w:top w:val="none" w:sz="0" w:space="0" w:color="auto"/>
        <w:left w:val="none" w:sz="0" w:space="0" w:color="auto"/>
        <w:bottom w:val="none" w:sz="0" w:space="0" w:color="auto"/>
        <w:right w:val="none" w:sz="0" w:space="0" w:color="auto"/>
      </w:divBdr>
    </w:div>
    <w:div w:id="561870035">
      <w:bodyDiv w:val="1"/>
      <w:marLeft w:val="0"/>
      <w:marRight w:val="0"/>
      <w:marTop w:val="0"/>
      <w:marBottom w:val="0"/>
      <w:divBdr>
        <w:top w:val="none" w:sz="0" w:space="0" w:color="auto"/>
        <w:left w:val="none" w:sz="0" w:space="0" w:color="auto"/>
        <w:bottom w:val="none" w:sz="0" w:space="0" w:color="auto"/>
        <w:right w:val="none" w:sz="0" w:space="0" w:color="auto"/>
      </w:divBdr>
    </w:div>
    <w:div w:id="766850954">
      <w:bodyDiv w:val="1"/>
      <w:marLeft w:val="0"/>
      <w:marRight w:val="0"/>
      <w:marTop w:val="0"/>
      <w:marBottom w:val="0"/>
      <w:divBdr>
        <w:top w:val="none" w:sz="0" w:space="0" w:color="auto"/>
        <w:left w:val="none" w:sz="0" w:space="0" w:color="auto"/>
        <w:bottom w:val="none" w:sz="0" w:space="0" w:color="auto"/>
        <w:right w:val="none" w:sz="0" w:space="0" w:color="auto"/>
      </w:divBdr>
    </w:div>
    <w:div w:id="820772993">
      <w:bodyDiv w:val="1"/>
      <w:marLeft w:val="0"/>
      <w:marRight w:val="0"/>
      <w:marTop w:val="0"/>
      <w:marBottom w:val="0"/>
      <w:divBdr>
        <w:top w:val="none" w:sz="0" w:space="0" w:color="auto"/>
        <w:left w:val="none" w:sz="0" w:space="0" w:color="auto"/>
        <w:bottom w:val="none" w:sz="0" w:space="0" w:color="auto"/>
        <w:right w:val="none" w:sz="0" w:space="0" w:color="auto"/>
      </w:divBdr>
    </w:div>
    <w:div w:id="825164519">
      <w:bodyDiv w:val="1"/>
      <w:marLeft w:val="0"/>
      <w:marRight w:val="0"/>
      <w:marTop w:val="0"/>
      <w:marBottom w:val="0"/>
      <w:divBdr>
        <w:top w:val="none" w:sz="0" w:space="0" w:color="auto"/>
        <w:left w:val="none" w:sz="0" w:space="0" w:color="auto"/>
        <w:bottom w:val="none" w:sz="0" w:space="0" w:color="auto"/>
        <w:right w:val="none" w:sz="0" w:space="0" w:color="auto"/>
      </w:divBdr>
    </w:div>
    <w:div w:id="856313690">
      <w:bodyDiv w:val="1"/>
      <w:marLeft w:val="0"/>
      <w:marRight w:val="0"/>
      <w:marTop w:val="0"/>
      <w:marBottom w:val="0"/>
      <w:divBdr>
        <w:top w:val="none" w:sz="0" w:space="0" w:color="auto"/>
        <w:left w:val="none" w:sz="0" w:space="0" w:color="auto"/>
        <w:bottom w:val="none" w:sz="0" w:space="0" w:color="auto"/>
        <w:right w:val="none" w:sz="0" w:space="0" w:color="auto"/>
      </w:divBdr>
    </w:div>
    <w:div w:id="1004085522">
      <w:bodyDiv w:val="1"/>
      <w:marLeft w:val="0"/>
      <w:marRight w:val="0"/>
      <w:marTop w:val="0"/>
      <w:marBottom w:val="0"/>
      <w:divBdr>
        <w:top w:val="none" w:sz="0" w:space="0" w:color="auto"/>
        <w:left w:val="none" w:sz="0" w:space="0" w:color="auto"/>
        <w:bottom w:val="none" w:sz="0" w:space="0" w:color="auto"/>
        <w:right w:val="none" w:sz="0" w:space="0" w:color="auto"/>
      </w:divBdr>
    </w:div>
    <w:div w:id="1029528872">
      <w:bodyDiv w:val="1"/>
      <w:marLeft w:val="0"/>
      <w:marRight w:val="0"/>
      <w:marTop w:val="0"/>
      <w:marBottom w:val="0"/>
      <w:divBdr>
        <w:top w:val="none" w:sz="0" w:space="0" w:color="auto"/>
        <w:left w:val="none" w:sz="0" w:space="0" w:color="auto"/>
        <w:bottom w:val="none" w:sz="0" w:space="0" w:color="auto"/>
        <w:right w:val="none" w:sz="0" w:space="0" w:color="auto"/>
      </w:divBdr>
    </w:div>
    <w:div w:id="1033270040">
      <w:bodyDiv w:val="1"/>
      <w:marLeft w:val="0"/>
      <w:marRight w:val="0"/>
      <w:marTop w:val="0"/>
      <w:marBottom w:val="0"/>
      <w:divBdr>
        <w:top w:val="none" w:sz="0" w:space="0" w:color="auto"/>
        <w:left w:val="none" w:sz="0" w:space="0" w:color="auto"/>
        <w:bottom w:val="none" w:sz="0" w:space="0" w:color="auto"/>
        <w:right w:val="none" w:sz="0" w:space="0" w:color="auto"/>
      </w:divBdr>
    </w:div>
    <w:div w:id="1104419122">
      <w:bodyDiv w:val="1"/>
      <w:marLeft w:val="0"/>
      <w:marRight w:val="0"/>
      <w:marTop w:val="0"/>
      <w:marBottom w:val="0"/>
      <w:divBdr>
        <w:top w:val="none" w:sz="0" w:space="0" w:color="auto"/>
        <w:left w:val="none" w:sz="0" w:space="0" w:color="auto"/>
        <w:bottom w:val="none" w:sz="0" w:space="0" w:color="auto"/>
        <w:right w:val="none" w:sz="0" w:space="0" w:color="auto"/>
      </w:divBdr>
    </w:div>
    <w:div w:id="1167941698">
      <w:bodyDiv w:val="1"/>
      <w:marLeft w:val="0"/>
      <w:marRight w:val="0"/>
      <w:marTop w:val="0"/>
      <w:marBottom w:val="0"/>
      <w:divBdr>
        <w:top w:val="none" w:sz="0" w:space="0" w:color="auto"/>
        <w:left w:val="none" w:sz="0" w:space="0" w:color="auto"/>
        <w:bottom w:val="none" w:sz="0" w:space="0" w:color="auto"/>
        <w:right w:val="none" w:sz="0" w:space="0" w:color="auto"/>
      </w:divBdr>
    </w:div>
    <w:div w:id="1186940318">
      <w:bodyDiv w:val="1"/>
      <w:marLeft w:val="0"/>
      <w:marRight w:val="0"/>
      <w:marTop w:val="0"/>
      <w:marBottom w:val="0"/>
      <w:divBdr>
        <w:top w:val="none" w:sz="0" w:space="0" w:color="auto"/>
        <w:left w:val="none" w:sz="0" w:space="0" w:color="auto"/>
        <w:bottom w:val="none" w:sz="0" w:space="0" w:color="auto"/>
        <w:right w:val="none" w:sz="0" w:space="0" w:color="auto"/>
      </w:divBdr>
    </w:div>
    <w:div w:id="1228761815">
      <w:bodyDiv w:val="1"/>
      <w:marLeft w:val="0"/>
      <w:marRight w:val="0"/>
      <w:marTop w:val="0"/>
      <w:marBottom w:val="0"/>
      <w:divBdr>
        <w:top w:val="none" w:sz="0" w:space="0" w:color="auto"/>
        <w:left w:val="none" w:sz="0" w:space="0" w:color="auto"/>
        <w:bottom w:val="none" w:sz="0" w:space="0" w:color="auto"/>
        <w:right w:val="none" w:sz="0" w:space="0" w:color="auto"/>
      </w:divBdr>
    </w:div>
    <w:div w:id="1250459250">
      <w:bodyDiv w:val="1"/>
      <w:marLeft w:val="0"/>
      <w:marRight w:val="0"/>
      <w:marTop w:val="0"/>
      <w:marBottom w:val="0"/>
      <w:divBdr>
        <w:top w:val="none" w:sz="0" w:space="0" w:color="auto"/>
        <w:left w:val="none" w:sz="0" w:space="0" w:color="auto"/>
        <w:bottom w:val="none" w:sz="0" w:space="0" w:color="auto"/>
        <w:right w:val="none" w:sz="0" w:space="0" w:color="auto"/>
      </w:divBdr>
    </w:div>
    <w:div w:id="1583028279">
      <w:bodyDiv w:val="1"/>
      <w:marLeft w:val="0"/>
      <w:marRight w:val="0"/>
      <w:marTop w:val="0"/>
      <w:marBottom w:val="0"/>
      <w:divBdr>
        <w:top w:val="none" w:sz="0" w:space="0" w:color="auto"/>
        <w:left w:val="none" w:sz="0" w:space="0" w:color="auto"/>
        <w:bottom w:val="none" w:sz="0" w:space="0" w:color="auto"/>
        <w:right w:val="none" w:sz="0" w:space="0" w:color="auto"/>
      </w:divBdr>
    </w:div>
    <w:div w:id="1704095491">
      <w:bodyDiv w:val="1"/>
      <w:marLeft w:val="0"/>
      <w:marRight w:val="0"/>
      <w:marTop w:val="0"/>
      <w:marBottom w:val="0"/>
      <w:divBdr>
        <w:top w:val="none" w:sz="0" w:space="0" w:color="auto"/>
        <w:left w:val="none" w:sz="0" w:space="0" w:color="auto"/>
        <w:bottom w:val="none" w:sz="0" w:space="0" w:color="auto"/>
        <w:right w:val="none" w:sz="0" w:space="0" w:color="auto"/>
      </w:divBdr>
    </w:div>
    <w:div w:id="1889494315">
      <w:bodyDiv w:val="1"/>
      <w:marLeft w:val="0"/>
      <w:marRight w:val="0"/>
      <w:marTop w:val="0"/>
      <w:marBottom w:val="0"/>
      <w:divBdr>
        <w:top w:val="none" w:sz="0" w:space="0" w:color="auto"/>
        <w:left w:val="none" w:sz="0" w:space="0" w:color="auto"/>
        <w:bottom w:val="none" w:sz="0" w:space="0" w:color="auto"/>
        <w:right w:val="none" w:sz="0" w:space="0" w:color="auto"/>
      </w:divBdr>
    </w:div>
    <w:div w:id="1919751901">
      <w:bodyDiv w:val="1"/>
      <w:marLeft w:val="0"/>
      <w:marRight w:val="0"/>
      <w:marTop w:val="0"/>
      <w:marBottom w:val="0"/>
      <w:divBdr>
        <w:top w:val="none" w:sz="0" w:space="0" w:color="auto"/>
        <w:left w:val="none" w:sz="0" w:space="0" w:color="auto"/>
        <w:bottom w:val="none" w:sz="0" w:space="0" w:color="auto"/>
        <w:right w:val="none" w:sz="0" w:space="0" w:color="auto"/>
      </w:divBdr>
    </w:div>
    <w:div w:id="1952979433">
      <w:bodyDiv w:val="1"/>
      <w:marLeft w:val="0"/>
      <w:marRight w:val="0"/>
      <w:marTop w:val="0"/>
      <w:marBottom w:val="0"/>
      <w:divBdr>
        <w:top w:val="none" w:sz="0" w:space="0" w:color="auto"/>
        <w:left w:val="none" w:sz="0" w:space="0" w:color="auto"/>
        <w:bottom w:val="none" w:sz="0" w:space="0" w:color="auto"/>
        <w:right w:val="none" w:sz="0" w:space="0" w:color="auto"/>
      </w:divBdr>
    </w:div>
    <w:div w:id="2084597698">
      <w:bodyDiv w:val="1"/>
      <w:marLeft w:val="0"/>
      <w:marRight w:val="0"/>
      <w:marTop w:val="0"/>
      <w:marBottom w:val="0"/>
      <w:divBdr>
        <w:top w:val="none" w:sz="0" w:space="0" w:color="auto"/>
        <w:left w:val="none" w:sz="0" w:space="0" w:color="auto"/>
        <w:bottom w:val="none" w:sz="0" w:space="0" w:color="auto"/>
        <w:right w:val="none" w:sz="0" w:space="0" w:color="auto"/>
      </w:divBdr>
    </w:div>
    <w:div w:id="21040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BE538-263B-464A-A084-D336F572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2016-07-28T19:58:00Z</dcterms:created>
  <dcterms:modified xsi:type="dcterms:W3CDTF">2016-07-28T19:58:00Z</dcterms:modified>
</cp:coreProperties>
</file>