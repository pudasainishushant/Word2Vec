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863BB" w:rsidRDefault="00C863BB"/>
    <w:tbl>
      <w:tblPr>
        <w:tblStyle w:val="TableGrid"/>
        <w:tblW w:w="11121" w:type="dxa"/>
        <w:tblInd w:w="-5" w:type="dxa"/>
        <w:tblBorders>
          <w:insideH w:val="triple" w:sz="4" w:space="0" w:color="auto"/>
        </w:tblBorders>
        <w:tblLook w:val="04A0"/>
      </w:tblPr>
      <w:tblGrid>
        <w:gridCol w:w="11121"/>
      </w:tblGrid>
      <w:tr w:rsidR="00D76398" w:rsidRPr="00F85809" w:rsidTr="00990F51">
        <w:trPr>
          <w:trHeight w:val="391"/>
        </w:trPr>
        <w:tc>
          <w:tcPr>
            <w:tcW w:w="11121" w:type="dxa"/>
            <w:shd w:val="clear" w:color="auto" w:fill="1F0A0A" w:themeFill="accent6" w:themeFillShade="1A"/>
          </w:tcPr>
          <w:p w:rsidR="00C863BB" w:rsidRDefault="00C863BB" w:rsidP="00EE4B91">
            <w:pPr>
              <w:suppressAutoHyphens w:val="0"/>
              <w:rPr>
                <w:rFonts w:ascii="Arial" w:hAnsi="Arial" w:cs="Arial"/>
                <w:b/>
              </w:rPr>
            </w:pPr>
          </w:p>
          <w:p w:rsidR="00D76398" w:rsidRPr="00D41CF9" w:rsidRDefault="00C863BB" w:rsidP="006734D5">
            <w:pPr>
              <w:tabs>
                <w:tab w:val="left" w:pos="7650"/>
              </w:tabs>
              <w:suppressAutoHyphens w:val="0"/>
              <w:rPr>
                <w:rFonts w:ascii="Arial" w:hAnsi="Arial" w:cs="Arial"/>
                <w:b/>
                <w:sz w:val="24"/>
                <w:szCs w:val="24"/>
              </w:rPr>
            </w:pPr>
            <w:r w:rsidRPr="00BD4685">
              <w:rPr>
                <w:rFonts w:ascii="Arial" w:hAnsi="Arial" w:cs="Arial"/>
                <w:b/>
                <w:color w:val="FFFFFF" w:themeColor="background1"/>
                <w:sz w:val="24"/>
                <w:szCs w:val="24"/>
              </w:rPr>
              <w:t>Manthan Patel</w:t>
            </w:r>
            <w:r w:rsidR="006734D5">
              <w:rPr>
                <w:rFonts w:ascii="Arial" w:hAnsi="Arial" w:cs="Arial"/>
                <w:b/>
                <w:sz w:val="24"/>
                <w:szCs w:val="24"/>
              </w:rPr>
              <w:tab/>
            </w:r>
            <w:r w:rsidR="006734D5" w:rsidRPr="00BD4685">
              <w:rPr>
                <w:rFonts w:ascii="Arial" w:hAnsi="Arial" w:cs="Arial"/>
                <w:b/>
                <w:color w:val="FFFFFF" w:themeColor="background1"/>
                <w:sz w:val="24"/>
                <w:szCs w:val="24"/>
              </w:rPr>
              <w:t>Visa Status: Green Card</w:t>
            </w:r>
          </w:p>
        </w:tc>
      </w:tr>
      <w:tr w:rsidR="00D76398" w:rsidRPr="00F85809" w:rsidTr="00990F51">
        <w:trPr>
          <w:trHeight w:val="391"/>
        </w:trPr>
        <w:tc>
          <w:tcPr>
            <w:tcW w:w="11121" w:type="dxa"/>
            <w:shd w:val="clear" w:color="auto" w:fill="1F0A0A" w:themeFill="accent6" w:themeFillShade="1A"/>
          </w:tcPr>
          <w:p w:rsidR="00C863BB" w:rsidRDefault="00C863BB" w:rsidP="00EE4B91">
            <w:pPr>
              <w:suppressAutoHyphens w:val="0"/>
              <w:rPr>
                <w:rFonts w:ascii="Arial" w:hAnsi="Arial" w:cs="Arial"/>
                <w:b/>
              </w:rPr>
            </w:pPr>
          </w:p>
          <w:p w:rsidR="00D76398" w:rsidRPr="00D41CF9" w:rsidRDefault="00D76398" w:rsidP="00EE4B91">
            <w:pPr>
              <w:suppressAutoHyphens w:val="0"/>
              <w:rPr>
                <w:rFonts w:ascii="Arial" w:hAnsi="Arial" w:cs="Arial"/>
                <w:b/>
                <w:sz w:val="24"/>
                <w:szCs w:val="24"/>
              </w:rPr>
            </w:pPr>
            <w:r w:rsidRPr="00BD4685">
              <w:rPr>
                <w:rFonts w:ascii="Arial" w:hAnsi="Arial" w:cs="Arial"/>
                <w:b/>
                <w:color w:val="FFFFFF" w:themeColor="background1"/>
                <w:sz w:val="24"/>
                <w:szCs w:val="24"/>
                <w:shd w:val="clear" w:color="auto" w:fill="1F0A0A" w:themeFill="accent6" w:themeFillShade="1A"/>
              </w:rPr>
              <w:t xml:space="preserve">Email: </w:t>
            </w:r>
            <w:r w:rsidR="006734D5" w:rsidRPr="00BD4685">
              <w:rPr>
                <w:rStyle w:val="apple-converted-space"/>
                <w:rFonts w:ascii="Arial" w:hAnsi="Arial" w:cs="Arial"/>
                <w:b/>
                <w:color w:val="FFFFFF" w:themeColor="background1"/>
                <w:sz w:val="24"/>
                <w:szCs w:val="24"/>
                <w:shd w:val="clear" w:color="auto" w:fill="1F0A0A" w:themeFill="accent6" w:themeFillShade="1A"/>
              </w:rPr>
              <w:t xml:space="preserve">manthanp855@gmail.com                                                           </w:t>
            </w:r>
            <w:r w:rsidR="006734D5" w:rsidRPr="00BD4685">
              <w:rPr>
                <w:rFonts w:ascii="Arial" w:hAnsi="Arial" w:cs="Arial"/>
                <w:b/>
                <w:color w:val="FFFFFF" w:themeColor="background1"/>
                <w:sz w:val="24"/>
                <w:szCs w:val="24"/>
                <w:shd w:val="clear" w:color="auto" w:fill="1F0A0A" w:themeFill="accent6" w:themeFillShade="1A"/>
              </w:rPr>
              <w:t xml:space="preserve">Number: </w:t>
            </w:r>
            <w:r w:rsidR="006734D5" w:rsidRPr="00BD4685">
              <w:rPr>
                <w:rStyle w:val="apple-converted-space"/>
                <w:rFonts w:ascii="Arial" w:hAnsi="Arial" w:cs="Arial"/>
                <w:b/>
                <w:color w:val="FFFFFF" w:themeColor="background1"/>
                <w:sz w:val="24"/>
                <w:szCs w:val="24"/>
                <w:shd w:val="clear" w:color="auto" w:fill="1F0A0A" w:themeFill="accent6" w:themeFillShade="1A"/>
              </w:rPr>
              <w:t>815-556-2751</w:t>
            </w:r>
          </w:p>
        </w:tc>
      </w:tr>
    </w:tbl>
    <w:p w:rsidR="00F85809" w:rsidRDefault="00F85809" w:rsidP="00D41CF9">
      <w:pPr>
        <w:pBdr>
          <w:bottom w:val="triple" w:sz="4" w:space="1" w:color="auto"/>
        </w:pBdr>
        <w:spacing w:before="60" w:after="120"/>
        <w:jc w:val="both"/>
        <w:rPr>
          <w:rFonts w:ascii="Arial" w:hAnsi="Arial" w:cs="Arial"/>
          <w:b/>
          <w:u w:val="single"/>
        </w:rPr>
      </w:pPr>
    </w:p>
    <w:p w:rsidR="00D41CF9" w:rsidRDefault="00C863BB" w:rsidP="00046ED5">
      <w:pPr>
        <w:suppressAutoHyphens w:val="0"/>
        <w:spacing w:line="276" w:lineRule="auto"/>
        <w:rPr>
          <w:rFonts w:ascii="Arial" w:hAnsi="Arial" w:cs="Arial"/>
        </w:rPr>
      </w:pPr>
      <w:r w:rsidRPr="00652152">
        <w:rPr>
          <w:rFonts w:ascii="Arial" w:hAnsi="Arial" w:cs="Arial"/>
          <w:b/>
          <w:color w:val="000000"/>
          <w:u w:val="single"/>
          <w:lang w:val="en-IN" w:eastAsia="en-IN"/>
        </w:rPr>
        <w:t xml:space="preserve">Career </w:t>
      </w:r>
      <w:r w:rsidR="001262CD" w:rsidRPr="00652152">
        <w:rPr>
          <w:rFonts w:ascii="Arial" w:hAnsi="Arial" w:cs="Arial"/>
          <w:b/>
          <w:color w:val="000000"/>
          <w:u w:val="single"/>
          <w:lang w:val="en-IN" w:eastAsia="en-IN"/>
        </w:rPr>
        <w:t>Objective:</w:t>
      </w:r>
      <w:r w:rsidR="001249F9" w:rsidRPr="00046ED5">
        <w:rPr>
          <w:rFonts w:ascii="Arial" w:hAnsi="Arial" w:cs="Arial"/>
          <w:color w:val="000000"/>
          <w:lang w:val="en-IN" w:eastAsia="en-IN"/>
        </w:rPr>
        <w:t>Over 7</w:t>
      </w:r>
      <w:r w:rsidR="00461148" w:rsidRPr="00046ED5">
        <w:rPr>
          <w:rFonts w:ascii="Arial" w:hAnsi="Arial" w:cs="Arial"/>
          <w:color w:val="000000"/>
          <w:lang w:val="en-IN" w:eastAsia="en-IN"/>
        </w:rPr>
        <w:t>+</w:t>
      </w:r>
      <w:r w:rsidR="001262CD" w:rsidRPr="00046ED5">
        <w:rPr>
          <w:rFonts w:ascii="Arial" w:hAnsi="Arial" w:cs="Arial"/>
          <w:color w:val="000000"/>
          <w:lang w:val="en-IN" w:eastAsia="en-IN"/>
        </w:rPr>
        <w:t xml:space="preserve"> years of implementing DevOps and configuration management tools in dynamic </w:t>
      </w:r>
      <w:r w:rsidR="00046ED5" w:rsidRPr="00046ED5">
        <w:rPr>
          <w:rFonts w:ascii="Arial" w:hAnsi="Arial" w:cs="Arial"/>
          <w:color w:val="000000"/>
          <w:lang w:val="en-IN" w:eastAsia="en-IN"/>
        </w:rPr>
        <w:t>business environments</w:t>
      </w:r>
      <w:r w:rsidR="001262CD" w:rsidRPr="00046ED5">
        <w:rPr>
          <w:rFonts w:ascii="Arial" w:hAnsi="Arial" w:cs="Arial"/>
          <w:color w:val="000000"/>
          <w:lang w:val="en-IN" w:eastAsia="en-IN"/>
        </w:rPr>
        <w:t xml:space="preserve"> as well as introducing Branching Strategy, Continuous Integration</w:t>
      </w:r>
      <w:r w:rsidR="001F05F8">
        <w:rPr>
          <w:rFonts w:ascii="Arial" w:hAnsi="Arial" w:cs="Arial"/>
          <w:color w:val="000000"/>
          <w:lang w:val="en-IN" w:eastAsia="en-IN"/>
        </w:rPr>
        <w:t xml:space="preserve"> CI</w:t>
      </w:r>
      <w:r w:rsidR="001262CD" w:rsidRPr="00046ED5">
        <w:rPr>
          <w:rFonts w:ascii="Arial" w:hAnsi="Arial" w:cs="Arial"/>
          <w:color w:val="000000"/>
          <w:lang w:val="en-IN" w:eastAsia="en-IN"/>
        </w:rPr>
        <w:t>, Requirement Writing, Change Control and Change Management.</w:t>
      </w:r>
    </w:p>
    <w:p w:rsidR="00D41CF9" w:rsidRPr="00F85809" w:rsidRDefault="00D41CF9" w:rsidP="00D41CF9">
      <w:pPr>
        <w:pBdr>
          <w:bottom w:val="triple" w:sz="4" w:space="1" w:color="auto"/>
        </w:pBdr>
        <w:spacing w:before="60" w:after="120"/>
        <w:jc w:val="both"/>
        <w:rPr>
          <w:rStyle w:val="apple-style-span"/>
          <w:rFonts w:ascii="Arial" w:hAnsi="Arial" w:cs="Arial"/>
        </w:rPr>
      </w:pPr>
    </w:p>
    <w:p w:rsidR="00D41CF9" w:rsidRDefault="00D41CF9" w:rsidP="005F68C1">
      <w:pPr>
        <w:rPr>
          <w:rStyle w:val="IntenseReference"/>
          <w:rFonts w:ascii="Arial" w:hAnsi="Arial" w:cs="Arial"/>
          <w:color w:val="000000" w:themeColor="text1"/>
        </w:rPr>
      </w:pPr>
    </w:p>
    <w:p w:rsidR="005F68C1" w:rsidRPr="00F85809" w:rsidRDefault="005F68C1" w:rsidP="005F68C1">
      <w:pPr>
        <w:rPr>
          <w:rStyle w:val="IntenseReference"/>
          <w:rFonts w:ascii="Arial" w:hAnsi="Arial" w:cs="Arial"/>
          <w:color w:val="000000" w:themeColor="text1"/>
        </w:rPr>
      </w:pPr>
      <w:r w:rsidRPr="00F85809">
        <w:rPr>
          <w:rStyle w:val="IntenseReference"/>
          <w:rFonts w:ascii="Arial" w:hAnsi="Arial" w:cs="Arial"/>
          <w:color w:val="000000" w:themeColor="text1"/>
        </w:rPr>
        <w:t>Summary</w:t>
      </w:r>
    </w:p>
    <w:p w:rsidR="007374F9" w:rsidRPr="00F85809" w:rsidRDefault="007374F9" w:rsidP="005F68C1">
      <w:pPr>
        <w:rPr>
          <w:rStyle w:val="IntenseReference"/>
          <w:rFonts w:ascii="Arial" w:hAnsi="Arial" w:cs="Arial"/>
          <w:color w:val="000000" w:themeColor="text1"/>
        </w:rPr>
      </w:pPr>
    </w:p>
    <w:p w:rsidR="005F68C1" w:rsidRPr="00EE4B91" w:rsidRDefault="005F68C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 xml:space="preserve">An extremely motivated </w:t>
      </w:r>
      <w:r w:rsidR="001249F9" w:rsidRPr="00EE4B91">
        <w:rPr>
          <w:rFonts w:ascii="Arial" w:hAnsi="Arial" w:cs="Arial"/>
          <w:color w:val="000000"/>
          <w:lang w:val="en-IN" w:eastAsia="en-IN"/>
        </w:rPr>
        <w:t>and proficient individual with 7</w:t>
      </w:r>
      <w:r w:rsidRPr="00EE4B91">
        <w:rPr>
          <w:rFonts w:ascii="Arial" w:hAnsi="Arial" w:cs="Arial"/>
          <w:color w:val="000000"/>
          <w:lang w:val="en-IN" w:eastAsia="en-IN"/>
        </w:rPr>
        <w:t xml:space="preserve">+ years in </w:t>
      </w:r>
      <w:r w:rsidR="001249F9" w:rsidRPr="00EE4B91">
        <w:rPr>
          <w:rFonts w:ascii="Arial" w:hAnsi="Arial" w:cs="Arial"/>
          <w:color w:val="000000"/>
          <w:lang w:val="en-IN" w:eastAsia="en-IN"/>
        </w:rPr>
        <w:t>DevOps, Build, Release</w:t>
      </w:r>
      <w:r w:rsidRPr="00EE4B91">
        <w:rPr>
          <w:rFonts w:ascii="Arial" w:hAnsi="Arial" w:cs="Arial"/>
          <w:color w:val="000000"/>
          <w:lang w:val="en-IN" w:eastAsia="en-IN"/>
        </w:rPr>
        <w:t xml:space="preserve"> and Software Configuration Management (SCM) in accordance with client needs.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Implemented AWS solutions using EC2, S3, RDS, EBS, Elastic Load Balancer and Auto scaling groups, Optimized volumes and EC2 instances.</w:t>
      </w:r>
    </w:p>
    <w:p w:rsidR="00CD2E61" w:rsidRPr="00EE4B91" w:rsidRDefault="00CD2E6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Actively participated in the automation effort. Wrote security &amp; web architecture provisioning scripts for Opscode Chef in Ruby.</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Puppet manifests and modules to automate system operations. Used Docker and set up containers using Puppet.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Managed all Support activities like import of data , file load, bom load , rev load and ALM load using Agile import functionality.</w:t>
      </w:r>
    </w:p>
    <w:p w:rsidR="00CD2E61" w:rsidRPr="00EE4B91" w:rsidRDefault="00CD2E6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Responsible for Design and Maintenance of the GIT Repositories, Views, and the Access Control Strategies.</w:t>
      </w:r>
    </w:p>
    <w:p w:rsidR="00CD2E61" w:rsidRPr="00EE4B91" w:rsidRDefault="00CD2E6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Assist in the training of developers in the use of CVS, ClearCase</w:t>
      </w:r>
      <w:r w:rsidR="00587766" w:rsidRPr="00EE4B91">
        <w:rPr>
          <w:rFonts w:ascii="Arial" w:hAnsi="Arial" w:cs="Arial"/>
          <w:color w:val="000000"/>
          <w:lang w:val="en-IN" w:eastAsia="en-IN"/>
        </w:rPr>
        <w:t xml:space="preserve">, </w:t>
      </w:r>
      <w:r w:rsidRPr="00EE4B91">
        <w:rPr>
          <w:rFonts w:ascii="Arial" w:hAnsi="Arial" w:cs="Arial"/>
          <w:color w:val="000000"/>
          <w:lang w:val="en-IN" w:eastAsia="en-IN"/>
        </w:rPr>
        <w:t xml:space="preserve">VSS, Subversion (SVN), ClearQuest and the SCM best practices. </w:t>
      </w:r>
    </w:p>
    <w:p w:rsidR="00E215CC" w:rsidRPr="00EE4B91" w:rsidRDefault="00E215CC"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Maintained the build environment, the source code control system and managing build packages using TFS.</w:t>
      </w:r>
    </w:p>
    <w:p w:rsidR="00E215CC" w:rsidRPr="00EE4B91" w:rsidRDefault="00E215CC"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Experienced in building .Net Applications using MSBuild</w:t>
      </w:r>
      <w:r w:rsidR="00647851" w:rsidRPr="00EE4B91">
        <w:rPr>
          <w:rFonts w:ascii="Arial" w:hAnsi="Arial" w:cs="Arial"/>
          <w:color w:val="000000"/>
          <w:lang w:val="en-IN" w:eastAsia="en-IN"/>
        </w:rPr>
        <w:t xml:space="preserve"> and NAnt</w:t>
      </w:r>
      <w:r w:rsidRPr="00EE4B91">
        <w:rPr>
          <w:rFonts w:ascii="Arial" w:hAnsi="Arial" w:cs="Arial"/>
          <w:color w:val="000000"/>
          <w:lang w:val="en-IN" w:eastAsia="en-IN"/>
        </w:rPr>
        <w:t xml:space="preserve"> and deploy</w:t>
      </w:r>
      <w:r w:rsidR="00647851" w:rsidRPr="00EE4B91">
        <w:rPr>
          <w:rFonts w:ascii="Arial" w:hAnsi="Arial" w:cs="Arial"/>
          <w:color w:val="000000"/>
          <w:lang w:val="en-IN" w:eastAsia="en-IN"/>
        </w:rPr>
        <w:t>ed</w:t>
      </w:r>
      <w:r w:rsidRPr="00EE4B91">
        <w:rPr>
          <w:rFonts w:ascii="Arial" w:hAnsi="Arial" w:cs="Arial"/>
          <w:color w:val="000000"/>
          <w:lang w:val="en-IN" w:eastAsia="en-IN"/>
        </w:rPr>
        <w:t xml:space="preserve"> them to IIS Servers.</w:t>
      </w:r>
    </w:p>
    <w:p w:rsidR="00285E7F" w:rsidRPr="00EE4B91" w:rsidRDefault="00285E7F"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PowerShell script for customer account monitoring to decrease application latency and improve             application performance.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 xml:space="preserve">Developed and maintained build scripts using Apache ANT and Maven to perform builds efficiently.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 xml:space="preserve">Expertise in Build Automation using several tools such as </w:t>
      </w:r>
      <w:r w:rsidR="00356D38" w:rsidRPr="00EE4B91">
        <w:rPr>
          <w:rFonts w:ascii="Arial" w:hAnsi="Arial" w:cs="Arial"/>
          <w:color w:val="000000"/>
          <w:lang w:val="en-IN" w:eastAsia="en-IN"/>
        </w:rPr>
        <w:t xml:space="preserve">Jenkins, </w:t>
      </w:r>
      <w:r w:rsidRPr="00EE4B91">
        <w:rPr>
          <w:rFonts w:ascii="Arial" w:hAnsi="Arial" w:cs="Arial"/>
          <w:color w:val="000000"/>
          <w:lang w:val="en-IN" w:eastAsia="en-IN"/>
        </w:rPr>
        <w:t>BuildForge, CruiseControl, Hudson and VisualBuildPro.</w:t>
      </w:r>
    </w:p>
    <w:p w:rsidR="00356D38" w:rsidRPr="00EE4B91" w:rsidRDefault="00356D38"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Used Python to develop RESTful APIs that are used to gather various types of client information to be stored in Elastic search.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Excellent in configuring SCM tools to adopt Change Management process defined by corporations.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Good in framing policies and procedures for development environments.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Expertise in Shell scripting, Perl Scripting for environment builds, Automate deployment on WebSphere Application Server using Jython scripts and release distribution process</w:t>
      </w:r>
      <w:r w:rsidR="0065248D" w:rsidRPr="00EE4B91">
        <w:rPr>
          <w:rFonts w:ascii="Arial" w:hAnsi="Arial" w:cs="Arial"/>
          <w:color w:val="000000"/>
          <w:lang w:val="en-IN" w:eastAsia="en-IN"/>
        </w:rPr>
        <w:t>.</w:t>
      </w:r>
    </w:p>
    <w:p w:rsidR="00F951C8" w:rsidRPr="00EE4B91" w:rsidRDefault="00F951C8"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Bus members, provided configurations for messaging queue in WebLogic, researched same for JBoss.</w:t>
      </w:r>
    </w:p>
    <w:p w:rsidR="00F951C8" w:rsidRPr="00EE4B91" w:rsidRDefault="00F951C8"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Experience in Java/.NET,C++,C#,C  and Manage software configurations and builds in a UNIX and NT environment</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Experience in SQL, PL/SQL, SQL*Plus, Stored Procedures, Triggers, Transact SQL (Sybase).</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Excellent knowledge on Industry Standard Software Development Life Cycle (SDLC), Software testing life cycle (STLC).</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Responsible for working a queue of JIRA tickets to address system issues, user requests, etc. on a daily basis.</w:t>
      </w:r>
    </w:p>
    <w:p w:rsidR="00BE3860" w:rsidRPr="00F85809" w:rsidRDefault="00BE3860" w:rsidP="00BE3860">
      <w:pPr>
        <w:spacing w:line="276" w:lineRule="auto"/>
        <w:rPr>
          <w:rFonts w:ascii="Arial" w:hAnsi="Arial" w:cs="Arial"/>
        </w:rPr>
      </w:pPr>
    </w:p>
    <w:p w:rsidR="00BE3860" w:rsidRPr="00F85809" w:rsidRDefault="00BE3860" w:rsidP="00BE3860">
      <w:pPr>
        <w:spacing w:line="276" w:lineRule="auto"/>
        <w:rPr>
          <w:rFonts w:ascii="Arial" w:hAnsi="Arial" w:cs="Arial"/>
        </w:rPr>
      </w:pPr>
    </w:p>
    <w:p w:rsidR="00BE3860" w:rsidRPr="00F85809" w:rsidRDefault="00BE3860" w:rsidP="00BE3860">
      <w:pPr>
        <w:spacing w:line="276" w:lineRule="auto"/>
        <w:rPr>
          <w:rFonts w:ascii="Arial" w:hAnsi="Arial" w:cs="Arial"/>
        </w:rPr>
      </w:pPr>
    </w:p>
    <w:p w:rsidR="00F85809" w:rsidRPr="00BE3860" w:rsidRDefault="00F85809" w:rsidP="00BE3860">
      <w:pPr>
        <w:spacing w:line="276" w:lineRule="auto"/>
        <w:rPr>
          <w:rFonts w:ascii="Cambria" w:hAnsi="Cambria"/>
          <w:sz w:val="22"/>
          <w:szCs w:val="22"/>
        </w:rPr>
      </w:pPr>
    </w:p>
    <w:p w:rsidR="00D41CF9" w:rsidRDefault="00D41CF9" w:rsidP="00D41CF9">
      <w:pPr>
        <w:pBdr>
          <w:top w:val="triple" w:sz="4" w:space="1" w:color="auto"/>
        </w:pBdr>
        <w:spacing w:line="360" w:lineRule="auto"/>
        <w:rPr>
          <w:rStyle w:val="IntenseReference"/>
          <w:rFonts w:ascii="Arial" w:hAnsi="Arial" w:cs="Arial"/>
          <w:color w:val="auto"/>
        </w:rPr>
      </w:pPr>
    </w:p>
    <w:p w:rsidR="00C83548" w:rsidRDefault="00C83548" w:rsidP="00F85809">
      <w:pPr>
        <w:spacing w:line="360" w:lineRule="auto"/>
        <w:rPr>
          <w:rStyle w:val="IntenseReference"/>
          <w:rFonts w:ascii="Arial" w:hAnsi="Arial" w:cs="Arial"/>
          <w:color w:val="auto"/>
        </w:rPr>
      </w:pPr>
    </w:p>
    <w:p w:rsidR="00C83548" w:rsidRDefault="00C83548" w:rsidP="00F85809">
      <w:pPr>
        <w:spacing w:line="360" w:lineRule="auto"/>
        <w:rPr>
          <w:rStyle w:val="IntenseReference"/>
          <w:rFonts w:ascii="Arial" w:hAnsi="Arial" w:cs="Arial"/>
          <w:color w:val="auto"/>
        </w:rPr>
      </w:pPr>
    </w:p>
    <w:p w:rsidR="00F85809" w:rsidRPr="00F85809" w:rsidRDefault="005F68C1" w:rsidP="00F85809">
      <w:pPr>
        <w:spacing w:line="360" w:lineRule="auto"/>
        <w:rPr>
          <w:rFonts w:ascii="Arial" w:hAnsi="Arial" w:cs="Arial"/>
          <w:b/>
          <w:bCs/>
          <w:smallCaps/>
          <w:spacing w:val="5"/>
          <w:u w:val="single"/>
        </w:rPr>
      </w:pPr>
      <w:r w:rsidRPr="00F85809">
        <w:rPr>
          <w:rStyle w:val="IntenseReference"/>
          <w:rFonts w:ascii="Arial" w:hAnsi="Arial" w:cs="Arial"/>
          <w:color w:val="auto"/>
        </w:rPr>
        <w:lastRenderedPageBreak/>
        <w:t>Technical Tools</w:t>
      </w:r>
    </w:p>
    <w:tbl>
      <w:tblPr>
        <w:tblpPr w:leftFromText="180" w:rightFromText="180" w:vertAnchor="text" w:tblpX="108" w:tblpY="1"/>
        <w:tblOverlap w:val="never"/>
        <w:tblW w:w="1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4"/>
        <w:gridCol w:w="9156"/>
      </w:tblGrid>
      <w:tr w:rsidR="005F68C1" w:rsidRPr="005924BE" w:rsidTr="00C83548">
        <w:trPr>
          <w:trHeight w:val="620"/>
        </w:trPr>
        <w:tc>
          <w:tcPr>
            <w:tcW w:w="1914" w:type="dxa"/>
            <w:shd w:val="clear" w:color="auto" w:fill="F2F2EE" w:themeFill="accent4" w:themeFillTint="33"/>
          </w:tcPr>
          <w:p w:rsidR="006734D5" w:rsidRDefault="006734D5" w:rsidP="00D41CF9">
            <w:pPr>
              <w:widowControl w:val="0"/>
              <w:tabs>
                <w:tab w:val="left" w:pos="0"/>
              </w:tabs>
              <w:autoSpaceDE w:val="0"/>
              <w:jc w:val="both"/>
              <w:rPr>
                <w:rFonts w:ascii="Arial" w:hAnsi="Arial" w:cs="Arial"/>
                <w:b/>
                <w:bCs/>
              </w:rPr>
            </w:pPr>
          </w:p>
          <w:p w:rsidR="006734D5" w:rsidRDefault="006734D5" w:rsidP="00D41CF9">
            <w:pPr>
              <w:widowControl w:val="0"/>
              <w:tabs>
                <w:tab w:val="left" w:pos="0"/>
              </w:tabs>
              <w:autoSpaceDE w:val="0"/>
              <w:jc w:val="both"/>
              <w:rPr>
                <w:rFonts w:ascii="Arial" w:hAnsi="Arial" w:cs="Arial"/>
                <w:b/>
                <w:bCs/>
              </w:rPr>
            </w:pPr>
          </w:p>
          <w:p w:rsidR="005F68C1" w:rsidRPr="00F85809" w:rsidRDefault="005F68C1" w:rsidP="00D41CF9">
            <w:pPr>
              <w:widowControl w:val="0"/>
              <w:tabs>
                <w:tab w:val="left" w:pos="0"/>
              </w:tabs>
              <w:autoSpaceDE w:val="0"/>
              <w:jc w:val="both"/>
              <w:rPr>
                <w:rFonts w:ascii="Arial" w:hAnsi="Arial" w:cs="Arial"/>
              </w:rPr>
            </w:pPr>
            <w:r w:rsidRPr="00F85809">
              <w:rPr>
                <w:rFonts w:ascii="Arial" w:hAnsi="Arial" w:cs="Arial"/>
                <w:b/>
                <w:bCs/>
              </w:rPr>
              <w:t>SCM Tools</w:t>
            </w:r>
          </w:p>
        </w:tc>
        <w:tc>
          <w:tcPr>
            <w:tcW w:w="9156" w:type="dxa"/>
            <w:shd w:val="clear" w:color="auto" w:fill="F2F2EE" w:themeFill="accent4" w:themeFillTint="33"/>
          </w:tcPr>
          <w:p w:rsidR="006734D5" w:rsidRDefault="006734D5" w:rsidP="00D41CF9">
            <w:pPr>
              <w:widowControl w:val="0"/>
              <w:tabs>
                <w:tab w:val="left" w:pos="0"/>
              </w:tabs>
              <w:autoSpaceDE w:val="0"/>
              <w:jc w:val="both"/>
              <w:rPr>
                <w:rFonts w:ascii="Arial" w:hAnsi="Arial" w:cs="Arial"/>
                <w:b/>
              </w:rPr>
            </w:pPr>
          </w:p>
          <w:p w:rsidR="005F68C1" w:rsidRPr="00F85809" w:rsidRDefault="00907FC7" w:rsidP="00D41CF9">
            <w:pPr>
              <w:widowControl w:val="0"/>
              <w:tabs>
                <w:tab w:val="left" w:pos="0"/>
              </w:tabs>
              <w:autoSpaceDE w:val="0"/>
              <w:jc w:val="both"/>
              <w:rPr>
                <w:rFonts w:ascii="Arial" w:hAnsi="Arial" w:cs="Arial"/>
                <w:b/>
              </w:rPr>
            </w:pPr>
            <w:r w:rsidRPr="00F85809">
              <w:rPr>
                <w:rFonts w:ascii="Arial" w:hAnsi="Arial" w:cs="Arial"/>
                <w:b/>
              </w:rPr>
              <w:t xml:space="preserve">GIT, </w:t>
            </w:r>
            <w:r w:rsidR="005F68C1" w:rsidRPr="00F85809">
              <w:rPr>
                <w:rFonts w:ascii="Arial" w:hAnsi="Arial" w:cs="Arial"/>
                <w:b/>
              </w:rPr>
              <w:t>TFS, CVS, Subversion</w:t>
            </w:r>
            <w:r w:rsidRPr="00F85809">
              <w:rPr>
                <w:rFonts w:ascii="Arial" w:hAnsi="Arial" w:cs="Arial"/>
                <w:b/>
              </w:rPr>
              <w:t xml:space="preserve"> (SVN)</w:t>
            </w:r>
            <w:r w:rsidR="005F68C1" w:rsidRPr="00F85809">
              <w:rPr>
                <w:rFonts w:ascii="Arial" w:hAnsi="Arial" w:cs="Arial"/>
                <w:b/>
              </w:rPr>
              <w:t xml:space="preserve">, Harvest, VSS, Multisite, </w:t>
            </w:r>
            <w:r w:rsidR="00C54D08" w:rsidRPr="00F85809">
              <w:rPr>
                <w:rFonts w:ascii="Arial" w:hAnsi="Arial" w:cs="Arial"/>
                <w:b/>
              </w:rPr>
              <w:t>Clear Quest</w:t>
            </w:r>
            <w:r w:rsidR="005F68C1" w:rsidRPr="00F85809">
              <w:rPr>
                <w:rFonts w:ascii="Arial" w:hAnsi="Arial" w:cs="Arial"/>
                <w:b/>
              </w:rPr>
              <w:t>, AN</w:t>
            </w:r>
            <w:r w:rsidR="00356D38" w:rsidRPr="00F85809">
              <w:rPr>
                <w:rFonts w:ascii="Arial" w:hAnsi="Arial" w:cs="Arial"/>
                <w:b/>
              </w:rPr>
              <w:t>T, Maven, NANT, MSBUILD, Cruise</w:t>
            </w:r>
            <w:r w:rsidR="005F68C1" w:rsidRPr="00F85809">
              <w:rPr>
                <w:rFonts w:ascii="Arial" w:hAnsi="Arial" w:cs="Arial"/>
                <w:b/>
              </w:rPr>
              <w:t xml:space="preserve">Control, Hudson, Jenkins, </w:t>
            </w:r>
            <w:r w:rsidR="00424574" w:rsidRPr="00F85809">
              <w:rPr>
                <w:rFonts w:ascii="Arial" w:hAnsi="Arial" w:cs="Arial"/>
                <w:b/>
              </w:rPr>
              <w:t>BuildForge</w:t>
            </w:r>
            <w:r w:rsidR="005F68C1" w:rsidRPr="00F85809">
              <w:rPr>
                <w:rFonts w:ascii="Arial" w:hAnsi="Arial" w:cs="Arial"/>
                <w:b/>
              </w:rPr>
              <w:t xml:space="preserve">, </w:t>
            </w:r>
            <w:r w:rsidR="00424574" w:rsidRPr="00F85809">
              <w:rPr>
                <w:rFonts w:ascii="Arial" w:hAnsi="Arial" w:cs="Arial"/>
                <w:b/>
              </w:rPr>
              <w:t>AnthillPro</w:t>
            </w:r>
            <w:r w:rsidR="005F68C1" w:rsidRPr="00F85809">
              <w:rPr>
                <w:rFonts w:ascii="Arial" w:hAnsi="Arial" w:cs="Arial"/>
                <w:b/>
              </w:rPr>
              <w:t>, Visual Build Pro</w:t>
            </w:r>
          </w:p>
        </w:tc>
      </w:tr>
      <w:tr w:rsidR="005F68C1" w:rsidRPr="005924BE" w:rsidTr="006734D5">
        <w:trPr>
          <w:trHeight w:val="300"/>
        </w:trPr>
        <w:tc>
          <w:tcPr>
            <w:tcW w:w="1914" w:type="dxa"/>
            <w:shd w:val="clear" w:color="auto" w:fill="F2F2EE" w:themeFill="accent4" w:themeFillTint="33"/>
          </w:tcPr>
          <w:p w:rsidR="005F68C1" w:rsidRPr="00F85809" w:rsidRDefault="005F68C1" w:rsidP="00D41CF9">
            <w:pPr>
              <w:widowControl w:val="0"/>
              <w:tabs>
                <w:tab w:val="left" w:pos="0"/>
              </w:tabs>
              <w:autoSpaceDE w:val="0"/>
              <w:jc w:val="both"/>
              <w:rPr>
                <w:rFonts w:ascii="Arial" w:hAnsi="Arial" w:cs="Arial"/>
              </w:rPr>
            </w:pPr>
            <w:r w:rsidRPr="00F85809">
              <w:rPr>
                <w:rFonts w:ascii="Arial" w:hAnsi="Arial" w:cs="Arial"/>
                <w:b/>
                <w:bCs/>
              </w:rPr>
              <w:t>Operating Systems</w:t>
            </w:r>
          </w:p>
        </w:tc>
        <w:tc>
          <w:tcPr>
            <w:tcW w:w="9156" w:type="dxa"/>
            <w:shd w:val="clear" w:color="auto" w:fill="F2F2EE" w:themeFill="accent4" w:themeFillTint="33"/>
            <w:vAlign w:val="center"/>
          </w:tcPr>
          <w:p w:rsidR="005F68C1" w:rsidRPr="00F85809" w:rsidRDefault="005F68C1" w:rsidP="00D41CF9">
            <w:pPr>
              <w:snapToGrid w:val="0"/>
              <w:rPr>
                <w:rFonts w:ascii="Arial" w:hAnsi="Arial" w:cs="Arial"/>
                <w:b/>
              </w:rPr>
            </w:pPr>
            <w:r w:rsidRPr="00F85809">
              <w:rPr>
                <w:rFonts w:ascii="Arial" w:hAnsi="Arial" w:cs="Arial"/>
                <w:b/>
              </w:rPr>
              <w:t>Windows XP/2000/2003,2008 UNIX, Linux (red hat)</w:t>
            </w:r>
          </w:p>
        </w:tc>
      </w:tr>
      <w:tr w:rsidR="005F68C1" w:rsidRPr="005924BE" w:rsidTr="006734D5">
        <w:trPr>
          <w:trHeight w:val="321"/>
        </w:trPr>
        <w:tc>
          <w:tcPr>
            <w:tcW w:w="1914" w:type="dxa"/>
            <w:shd w:val="clear" w:color="auto" w:fill="F2F2EE" w:themeFill="accent4" w:themeFillTint="33"/>
          </w:tcPr>
          <w:p w:rsidR="005F68C1" w:rsidRPr="00F85809" w:rsidRDefault="005F68C1" w:rsidP="00D41CF9">
            <w:pPr>
              <w:widowControl w:val="0"/>
              <w:tabs>
                <w:tab w:val="left" w:pos="0"/>
              </w:tabs>
              <w:autoSpaceDE w:val="0"/>
              <w:jc w:val="both"/>
              <w:rPr>
                <w:rFonts w:ascii="Arial" w:hAnsi="Arial" w:cs="Arial"/>
              </w:rPr>
            </w:pPr>
            <w:r w:rsidRPr="00F85809">
              <w:rPr>
                <w:rFonts w:ascii="Arial" w:hAnsi="Arial" w:cs="Arial"/>
                <w:b/>
                <w:bCs/>
              </w:rPr>
              <w:t>Database</w:t>
            </w:r>
          </w:p>
        </w:tc>
        <w:tc>
          <w:tcPr>
            <w:tcW w:w="9156" w:type="dxa"/>
            <w:shd w:val="clear" w:color="auto" w:fill="F2F2EE" w:themeFill="accent4" w:themeFillTint="33"/>
            <w:vAlign w:val="center"/>
          </w:tcPr>
          <w:p w:rsidR="005F68C1" w:rsidRPr="00F85809" w:rsidRDefault="005F68C1" w:rsidP="00D41CF9">
            <w:pPr>
              <w:snapToGrid w:val="0"/>
              <w:rPr>
                <w:rFonts w:ascii="Arial" w:hAnsi="Arial" w:cs="Arial"/>
                <w:b/>
              </w:rPr>
            </w:pPr>
            <w:r w:rsidRPr="00F85809">
              <w:rPr>
                <w:rFonts w:ascii="Arial" w:hAnsi="Arial" w:cs="Arial"/>
                <w:b/>
              </w:rPr>
              <w:t xml:space="preserve">Oracle 11g,9i/ 8i/7.3, DB2, SQL Server 7.0/6.5/2000, MySQL 4.0 </w:t>
            </w:r>
          </w:p>
        </w:tc>
      </w:tr>
      <w:tr w:rsidR="005F68C1" w:rsidRPr="005924BE" w:rsidTr="006734D5">
        <w:trPr>
          <w:trHeight w:val="321"/>
        </w:trPr>
        <w:tc>
          <w:tcPr>
            <w:tcW w:w="1914" w:type="dxa"/>
            <w:shd w:val="clear" w:color="auto" w:fill="F2F2EE" w:themeFill="accent4" w:themeFillTint="33"/>
          </w:tcPr>
          <w:p w:rsidR="005F68C1" w:rsidRPr="00F85809" w:rsidRDefault="005F68C1" w:rsidP="00D41CF9">
            <w:pPr>
              <w:widowControl w:val="0"/>
              <w:tabs>
                <w:tab w:val="left" w:pos="0"/>
              </w:tabs>
              <w:autoSpaceDE w:val="0"/>
              <w:jc w:val="both"/>
              <w:rPr>
                <w:rFonts w:ascii="Arial" w:hAnsi="Arial" w:cs="Arial"/>
              </w:rPr>
            </w:pPr>
            <w:r w:rsidRPr="00F85809">
              <w:rPr>
                <w:rFonts w:ascii="Arial" w:hAnsi="Arial" w:cs="Arial"/>
                <w:b/>
                <w:bCs/>
              </w:rPr>
              <w:t>Languages</w:t>
            </w:r>
          </w:p>
        </w:tc>
        <w:tc>
          <w:tcPr>
            <w:tcW w:w="9156" w:type="dxa"/>
            <w:shd w:val="clear" w:color="auto" w:fill="F2F2EE" w:themeFill="accent4" w:themeFillTint="33"/>
            <w:vAlign w:val="center"/>
          </w:tcPr>
          <w:p w:rsidR="005F68C1" w:rsidRPr="00F85809" w:rsidRDefault="00BB78A3" w:rsidP="00BB78A3">
            <w:pPr>
              <w:pStyle w:val="BodyTextIndent2"/>
              <w:snapToGrid w:val="0"/>
              <w:ind w:left="0"/>
              <w:rPr>
                <w:rFonts w:ascii="Arial" w:hAnsi="Arial" w:cs="Arial"/>
                <w:b/>
              </w:rPr>
            </w:pPr>
            <w:r w:rsidRPr="00F85809">
              <w:rPr>
                <w:rFonts w:ascii="Arial" w:hAnsi="Arial" w:cs="Arial"/>
                <w:b/>
              </w:rPr>
              <w:t xml:space="preserve">C#,C/C++, SQL, PL/SQL </w:t>
            </w:r>
            <w:r>
              <w:rPr>
                <w:rFonts w:ascii="Arial" w:hAnsi="Arial" w:cs="Arial"/>
                <w:b/>
              </w:rPr>
              <w:t xml:space="preserve">, </w:t>
            </w:r>
            <w:r w:rsidR="005F68C1" w:rsidRPr="00F85809">
              <w:rPr>
                <w:rFonts w:ascii="Arial" w:hAnsi="Arial" w:cs="Arial"/>
                <w:b/>
              </w:rPr>
              <w:t xml:space="preserve">Java/J2EE, </w:t>
            </w:r>
            <w:r w:rsidR="00C54D08" w:rsidRPr="00F85809">
              <w:rPr>
                <w:rFonts w:ascii="Arial" w:hAnsi="Arial" w:cs="Arial"/>
                <w:b/>
              </w:rPr>
              <w:t>Web Services</w:t>
            </w:r>
            <w:r w:rsidR="005F68C1" w:rsidRPr="00F85809">
              <w:rPr>
                <w:rFonts w:ascii="Arial" w:hAnsi="Arial" w:cs="Arial"/>
                <w:b/>
              </w:rPr>
              <w:t>, , VB .NET</w:t>
            </w:r>
          </w:p>
        </w:tc>
      </w:tr>
      <w:tr w:rsidR="005F68C1" w:rsidRPr="005924BE" w:rsidTr="006734D5">
        <w:trPr>
          <w:trHeight w:val="413"/>
        </w:trPr>
        <w:tc>
          <w:tcPr>
            <w:tcW w:w="1914" w:type="dxa"/>
            <w:shd w:val="clear" w:color="auto" w:fill="F2F2EE" w:themeFill="accent4" w:themeFillTint="33"/>
          </w:tcPr>
          <w:p w:rsidR="005F68C1" w:rsidRPr="00F85809" w:rsidRDefault="005F68C1" w:rsidP="00D41CF9">
            <w:pPr>
              <w:widowControl w:val="0"/>
              <w:tabs>
                <w:tab w:val="left" w:pos="0"/>
              </w:tabs>
              <w:autoSpaceDE w:val="0"/>
              <w:jc w:val="both"/>
              <w:rPr>
                <w:rFonts w:ascii="Arial" w:hAnsi="Arial" w:cs="Arial"/>
              </w:rPr>
            </w:pPr>
            <w:r w:rsidRPr="00F85809">
              <w:rPr>
                <w:rFonts w:ascii="Arial" w:hAnsi="Arial" w:cs="Arial"/>
                <w:b/>
                <w:bCs/>
              </w:rPr>
              <w:t>Scripting Languages</w:t>
            </w:r>
          </w:p>
        </w:tc>
        <w:tc>
          <w:tcPr>
            <w:tcW w:w="9156" w:type="dxa"/>
            <w:shd w:val="clear" w:color="auto" w:fill="F2F2EE" w:themeFill="accent4" w:themeFillTint="33"/>
            <w:vAlign w:val="center"/>
          </w:tcPr>
          <w:p w:rsidR="005F68C1" w:rsidRPr="00F85809" w:rsidRDefault="00BB78A3" w:rsidP="00BB78A3">
            <w:pPr>
              <w:snapToGrid w:val="0"/>
              <w:rPr>
                <w:rFonts w:ascii="Arial" w:hAnsi="Arial" w:cs="Arial"/>
                <w:b/>
              </w:rPr>
            </w:pPr>
            <w:r>
              <w:rPr>
                <w:rFonts w:ascii="Arial" w:hAnsi="Arial" w:cs="Arial"/>
                <w:b/>
              </w:rPr>
              <w:t xml:space="preserve">Ruby, </w:t>
            </w:r>
            <w:r w:rsidRPr="00F85809">
              <w:rPr>
                <w:rFonts w:ascii="Arial" w:hAnsi="Arial" w:cs="Arial"/>
                <w:b/>
              </w:rPr>
              <w:t>Python</w:t>
            </w:r>
            <w:r>
              <w:rPr>
                <w:rFonts w:ascii="Arial" w:hAnsi="Arial" w:cs="Arial"/>
                <w:b/>
              </w:rPr>
              <w:t>,</w:t>
            </w:r>
            <w:r w:rsidR="005F68C1" w:rsidRPr="00F85809">
              <w:rPr>
                <w:rFonts w:ascii="Arial" w:hAnsi="Arial" w:cs="Arial"/>
                <w:b/>
              </w:rPr>
              <w:t xml:space="preserve">Perl, Shell,  PowerShell, </w:t>
            </w:r>
            <w:r w:rsidR="00C54D08" w:rsidRPr="00F85809">
              <w:rPr>
                <w:rFonts w:ascii="Arial" w:hAnsi="Arial" w:cs="Arial"/>
                <w:b/>
              </w:rPr>
              <w:t>VB Scripting</w:t>
            </w:r>
            <w:r w:rsidR="005F68C1" w:rsidRPr="00F85809">
              <w:rPr>
                <w:rFonts w:ascii="Arial" w:hAnsi="Arial" w:cs="Arial"/>
                <w:b/>
              </w:rPr>
              <w:t xml:space="preserve">, UNIX, Jython </w:t>
            </w:r>
          </w:p>
        </w:tc>
      </w:tr>
      <w:tr w:rsidR="00C87F15" w:rsidRPr="005924BE" w:rsidTr="006734D5">
        <w:trPr>
          <w:trHeight w:val="413"/>
        </w:trPr>
        <w:tc>
          <w:tcPr>
            <w:tcW w:w="1914" w:type="dxa"/>
            <w:shd w:val="clear" w:color="auto" w:fill="F2F2EE" w:themeFill="accent4" w:themeFillTint="33"/>
          </w:tcPr>
          <w:p w:rsidR="00C87F15" w:rsidRPr="00F85809" w:rsidRDefault="00C87F15" w:rsidP="00D41CF9">
            <w:pPr>
              <w:widowControl w:val="0"/>
              <w:tabs>
                <w:tab w:val="left" w:pos="0"/>
              </w:tabs>
              <w:autoSpaceDE w:val="0"/>
              <w:jc w:val="both"/>
              <w:rPr>
                <w:rFonts w:ascii="Arial" w:hAnsi="Arial" w:cs="Arial"/>
                <w:b/>
                <w:bCs/>
              </w:rPr>
            </w:pPr>
            <w:r w:rsidRPr="00F85809">
              <w:rPr>
                <w:rFonts w:ascii="Arial" w:hAnsi="Arial" w:cs="Arial"/>
                <w:b/>
                <w:bCs/>
              </w:rPr>
              <w:t>Automation Tools</w:t>
            </w:r>
          </w:p>
        </w:tc>
        <w:tc>
          <w:tcPr>
            <w:tcW w:w="9156" w:type="dxa"/>
            <w:shd w:val="clear" w:color="auto" w:fill="F2F2EE" w:themeFill="accent4" w:themeFillTint="33"/>
            <w:vAlign w:val="center"/>
          </w:tcPr>
          <w:p w:rsidR="00C87F15" w:rsidRPr="00F85809" w:rsidRDefault="006734D5" w:rsidP="00D41CF9">
            <w:pPr>
              <w:snapToGrid w:val="0"/>
              <w:rPr>
                <w:rFonts w:ascii="Arial" w:hAnsi="Arial" w:cs="Arial"/>
                <w:b/>
              </w:rPr>
            </w:pPr>
            <w:r>
              <w:rPr>
                <w:rFonts w:ascii="Arial" w:hAnsi="Arial" w:cs="Arial"/>
                <w:b/>
              </w:rPr>
              <w:t xml:space="preserve">AWS, </w:t>
            </w:r>
            <w:r w:rsidR="00C87F15" w:rsidRPr="00F85809">
              <w:rPr>
                <w:rFonts w:ascii="Arial" w:hAnsi="Arial" w:cs="Arial"/>
                <w:b/>
              </w:rPr>
              <w:t>Chef, Puppet, Docker</w:t>
            </w:r>
          </w:p>
        </w:tc>
      </w:tr>
      <w:tr w:rsidR="00CB0206" w:rsidRPr="005924BE" w:rsidTr="006734D5">
        <w:trPr>
          <w:trHeight w:val="413"/>
        </w:trPr>
        <w:tc>
          <w:tcPr>
            <w:tcW w:w="1914" w:type="dxa"/>
            <w:shd w:val="clear" w:color="auto" w:fill="F2F2EE" w:themeFill="accent4" w:themeFillTint="33"/>
          </w:tcPr>
          <w:p w:rsidR="00CB0206" w:rsidRPr="00F85809" w:rsidRDefault="00CB0206" w:rsidP="00D41CF9">
            <w:pPr>
              <w:widowControl w:val="0"/>
              <w:tabs>
                <w:tab w:val="left" w:pos="0"/>
              </w:tabs>
              <w:autoSpaceDE w:val="0"/>
              <w:jc w:val="both"/>
              <w:rPr>
                <w:rFonts w:ascii="Arial" w:hAnsi="Arial" w:cs="Arial"/>
                <w:b/>
                <w:bCs/>
              </w:rPr>
            </w:pPr>
            <w:r w:rsidRPr="00F85809">
              <w:rPr>
                <w:rFonts w:ascii="Arial" w:hAnsi="Arial" w:cs="Arial"/>
                <w:b/>
                <w:bCs/>
              </w:rPr>
              <w:t>Build Tools</w:t>
            </w:r>
          </w:p>
        </w:tc>
        <w:tc>
          <w:tcPr>
            <w:tcW w:w="9156" w:type="dxa"/>
            <w:shd w:val="clear" w:color="auto" w:fill="F2F2EE" w:themeFill="accent4" w:themeFillTint="33"/>
            <w:vAlign w:val="center"/>
          </w:tcPr>
          <w:p w:rsidR="00CB0206" w:rsidRPr="00F85809" w:rsidRDefault="00CB0206" w:rsidP="00D41CF9">
            <w:pPr>
              <w:snapToGrid w:val="0"/>
              <w:rPr>
                <w:rFonts w:ascii="Arial" w:hAnsi="Arial" w:cs="Arial"/>
                <w:b/>
              </w:rPr>
            </w:pPr>
            <w:r w:rsidRPr="00F85809">
              <w:rPr>
                <w:rFonts w:ascii="Arial" w:hAnsi="Arial" w:cs="Arial"/>
                <w:b/>
              </w:rPr>
              <w:t>Maven, Ant, Nant, MS Build</w:t>
            </w:r>
          </w:p>
        </w:tc>
      </w:tr>
      <w:tr w:rsidR="005F68C1" w:rsidRPr="005924BE" w:rsidTr="006734D5">
        <w:trPr>
          <w:trHeight w:val="521"/>
        </w:trPr>
        <w:tc>
          <w:tcPr>
            <w:tcW w:w="1914" w:type="dxa"/>
            <w:shd w:val="clear" w:color="auto" w:fill="F2F2EE" w:themeFill="accent4" w:themeFillTint="33"/>
          </w:tcPr>
          <w:p w:rsidR="005F68C1" w:rsidRPr="00F85809" w:rsidRDefault="005F68C1" w:rsidP="00D41CF9">
            <w:pPr>
              <w:widowControl w:val="0"/>
              <w:tabs>
                <w:tab w:val="left" w:pos="0"/>
              </w:tabs>
              <w:autoSpaceDE w:val="0"/>
              <w:jc w:val="both"/>
              <w:rPr>
                <w:rFonts w:ascii="Arial" w:hAnsi="Arial" w:cs="Arial"/>
              </w:rPr>
            </w:pPr>
            <w:r w:rsidRPr="00F85809">
              <w:rPr>
                <w:rFonts w:ascii="Arial" w:hAnsi="Arial" w:cs="Arial"/>
                <w:b/>
                <w:bCs/>
              </w:rPr>
              <w:t>Other Tools</w:t>
            </w:r>
          </w:p>
        </w:tc>
        <w:tc>
          <w:tcPr>
            <w:tcW w:w="9156" w:type="dxa"/>
            <w:shd w:val="clear" w:color="auto" w:fill="F2F2EE" w:themeFill="accent4" w:themeFillTint="33"/>
            <w:vAlign w:val="center"/>
          </w:tcPr>
          <w:p w:rsidR="005F68C1" w:rsidRPr="00F85809" w:rsidRDefault="005F68C1" w:rsidP="00D41CF9">
            <w:pPr>
              <w:snapToGrid w:val="0"/>
              <w:rPr>
                <w:rFonts w:ascii="Arial" w:hAnsi="Arial" w:cs="Arial"/>
                <w:b/>
              </w:rPr>
            </w:pPr>
            <w:r w:rsidRPr="00F85809">
              <w:rPr>
                <w:rFonts w:ascii="Arial" w:hAnsi="Arial" w:cs="Arial"/>
                <w:b/>
              </w:rPr>
              <w:t>JIRA, BAMBOO, QC, Crystal and Windows Reporting Server, SQL Reporting Services, ETL(Informatica), Cobertura, Sonar</w:t>
            </w:r>
            <w:r w:rsidR="004C1080" w:rsidRPr="00F85809">
              <w:rPr>
                <w:rFonts w:ascii="Arial" w:hAnsi="Arial" w:cs="Arial"/>
                <w:b/>
              </w:rPr>
              <w:t>,</w:t>
            </w:r>
            <w:r w:rsidR="006865A7" w:rsidRPr="00F85809">
              <w:rPr>
                <w:rFonts w:ascii="Arial" w:hAnsi="Arial" w:cs="Arial"/>
                <w:b/>
              </w:rPr>
              <w:t xml:space="preserve"> Bit bucket</w:t>
            </w:r>
          </w:p>
        </w:tc>
      </w:tr>
      <w:tr w:rsidR="005F68C1" w:rsidRPr="005924BE" w:rsidTr="006734D5">
        <w:trPr>
          <w:trHeight w:val="287"/>
        </w:trPr>
        <w:tc>
          <w:tcPr>
            <w:tcW w:w="1914" w:type="dxa"/>
            <w:shd w:val="clear" w:color="auto" w:fill="F2F2EE" w:themeFill="accent4" w:themeFillTint="33"/>
          </w:tcPr>
          <w:p w:rsidR="005F68C1" w:rsidRPr="00F85809" w:rsidRDefault="005F68C1" w:rsidP="00D41CF9">
            <w:pPr>
              <w:widowControl w:val="0"/>
              <w:tabs>
                <w:tab w:val="left" w:pos="0"/>
              </w:tabs>
              <w:autoSpaceDE w:val="0"/>
              <w:jc w:val="both"/>
              <w:rPr>
                <w:rFonts w:ascii="Arial" w:hAnsi="Arial" w:cs="Arial"/>
              </w:rPr>
            </w:pPr>
            <w:r w:rsidRPr="00F85809">
              <w:rPr>
                <w:rFonts w:ascii="Arial" w:hAnsi="Arial" w:cs="Arial"/>
                <w:b/>
                <w:bCs/>
              </w:rPr>
              <w:t>Web Technologies</w:t>
            </w:r>
          </w:p>
        </w:tc>
        <w:tc>
          <w:tcPr>
            <w:tcW w:w="9156" w:type="dxa"/>
            <w:shd w:val="clear" w:color="auto" w:fill="F2F2EE" w:themeFill="accent4" w:themeFillTint="33"/>
          </w:tcPr>
          <w:p w:rsidR="00C83548" w:rsidRDefault="00C83548" w:rsidP="00D41CF9">
            <w:pPr>
              <w:widowControl w:val="0"/>
              <w:tabs>
                <w:tab w:val="left" w:pos="0"/>
              </w:tabs>
              <w:autoSpaceDE w:val="0"/>
              <w:jc w:val="both"/>
              <w:rPr>
                <w:rFonts w:ascii="Arial" w:hAnsi="Arial" w:cs="Arial"/>
                <w:b/>
              </w:rPr>
            </w:pPr>
          </w:p>
          <w:p w:rsidR="005F68C1" w:rsidRPr="00F85809" w:rsidRDefault="005F68C1" w:rsidP="00D41CF9">
            <w:pPr>
              <w:widowControl w:val="0"/>
              <w:tabs>
                <w:tab w:val="left" w:pos="0"/>
              </w:tabs>
              <w:autoSpaceDE w:val="0"/>
              <w:jc w:val="both"/>
              <w:rPr>
                <w:rFonts w:ascii="Arial" w:hAnsi="Arial" w:cs="Arial"/>
                <w:b/>
              </w:rPr>
            </w:pPr>
            <w:r w:rsidRPr="00F85809">
              <w:rPr>
                <w:rFonts w:ascii="Arial" w:hAnsi="Arial" w:cs="Arial"/>
                <w:b/>
              </w:rPr>
              <w:t>HTML, DHTML, XML, XSLT</w:t>
            </w:r>
          </w:p>
        </w:tc>
      </w:tr>
      <w:tr w:rsidR="005F68C1" w:rsidRPr="005924BE" w:rsidTr="006734D5">
        <w:trPr>
          <w:trHeight w:val="251"/>
        </w:trPr>
        <w:tc>
          <w:tcPr>
            <w:tcW w:w="1914" w:type="dxa"/>
            <w:shd w:val="clear" w:color="auto" w:fill="F2F2EE" w:themeFill="accent4" w:themeFillTint="33"/>
          </w:tcPr>
          <w:p w:rsidR="005F68C1" w:rsidRPr="00F85809" w:rsidRDefault="005F68C1" w:rsidP="00D41CF9">
            <w:pPr>
              <w:widowControl w:val="0"/>
              <w:tabs>
                <w:tab w:val="left" w:pos="0"/>
              </w:tabs>
              <w:autoSpaceDE w:val="0"/>
              <w:jc w:val="both"/>
              <w:rPr>
                <w:rFonts w:ascii="Arial" w:hAnsi="Arial" w:cs="Arial"/>
              </w:rPr>
            </w:pPr>
            <w:r w:rsidRPr="00F85809">
              <w:rPr>
                <w:rFonts w:ascii="Arial" w:hAnsi="Arial" w:cs="Arial"/>
                <w:b/>
                <w:bCs/>
              </w:rPr>
              <w:t>Application Server</w:t>
            </w:r>
          </w:p>
        </w:tc>
        <w:tc>
          <w:tcPr>
            <w:tcW w:w="9156" w:type="dxa"/>
            <w:shd w:val="clear" w:color="auto" w:fill="F2F2EE" w:themeFill="accent4" w:themeFillTint="33"/>
          </w:tcPr>
          <w:p w:rsidR="00C83548" w:rsidRDefault="00C83548" w:rsidP="00D41CF9">
            <w:pPr>
              <w:widowControl w:val="0"/>
              <w:tabs>
                <w:tab w:val="left" w:pos="0"/>
              </w:tabs>
              <w:autoSpaceDE w:val="0"/>
              <w:jc w:val="both"/>
              <w:rPr>
                <w:rFonts w:ascii="Arial" w:hAnsi="Arial" w:cs="Arial"/>
                <w:b/>
              </w:rPr>
            </w:pPr>
          </w:p>
          <w:p w:rsidR="005F68C1" w:rsidRPr="00F85809" w:rsidRDefault="00C83548" w:rsidP="00C83548">
            <w:pPr>
              <w:widowControl w:val="0"/>
              <w:tabs>
                <w:tab w:val="left" w:pos="0"/>
              </w:tabs>
              <w:autoSpaceDE w:val="0"/>
              <w:jc w:val="both"/>
              <w:rPr>
                <w:rFonts w:ascii="Arial" w:hAnsi="Arial" w:cs="Arial"/>
                <w:b/>
              </w:rPr>
            </w:pPr>
            <w:r w:rsidRPr="00F85809">
              <w:rPr>
                <w:rFonts w:ascii="Arial" w:hAnsi="Arial" w:cs="Arial"/>
                <w:b/>
              </w:rPr>
              <w:t>Tomcat</w:t>
            </w:r>
            <w:r w:rsidRPr="00F85809">
              <w:rPr>
                <w:rStyle w:val="CharAttribute2"/>
                <w:rFonts w:ascii="Arial" w:eastAsia="Batang" w:hAnsi="Arial" w:cs="Arial"/>
                <w:sz w:val="20"/>
              </w:rPr>
              <w:t xml:space="preserve">, </w:t>
            </w:r>
            <w:r w:rsidRPr="00F85809">
              <w:rPr>
                <w:rStyle w:val="CharAttribute2"/>
                <w:rFonts w:ascii="Arial" w:eastAsia="Batang" w:hAnsi="Arial" w:cs="Arial"/>
                <w:b/>
                <w:sz w:val="20"/>
              </w:rPr>
              <w:t>IIS</w:t>
            </w:r>
            <w:r>
              <w:rPr>
                <w:rFonts w:ascii="Arial" w:hAnsi="Arial" w:cs="Arial"/>
                <w:b/>
              </w:rPr>
              <w:t xml:space="preserve">, </w:t>
            </w:r>
            <w:r w:rsidR="005F68C1" w:rsidRPr="00F85809">
              <w:rPr>
                <w:rFonts w:ascii="Arial" w:hAnsi="Arial" w:cs="Arial"/>
                <w:b/>
              </w:rPr>
              <w:t xml:space="preserve">IBM </w:t>
            </w:r>
            <w:r w:rsidR="00C54D08" w:rsidRPr="00F85809">
              <w:rPr>
                <w:rFonts w:ascii="Arial" w:hAnsi="Arial" w:cs="Arial"/>
                <w:b/>
              </w:rPr>
              <w:t>Web Sphere</w:t>
            </w:r>
            <w:r>
              <w:rPr>
                <w:rFonts w:ascii="Arial" w:hAnsi="Arial" w:cs="Arial"/>
                <w:b/>
              </w:rPr>
              <w:t>, Web logic Server, JBOSS,</w:t>
            </w:r>
            <w:r w:rsidR="005F68C1" w:rsidRPr="00F85809">
              <w:rPr>
                <w:rStyle w:val="CharAttribute2"/>
                <w:rFonts w:ascii="Arial" w:eastAsia="Batang" w:hAnsi="Arial" w:cs="Arial"/>
                <w:b/>
                <w:sz w:val="20"/>
              </w:rPr>
              <w:t xml:space="preserve"> IHS</w:t>
            </w:r>
          </w:p>
        </w:tc>
      </w:tr>
    </w:tbl>
    <w:p w:rsidR="009E13D8" w:rsidRPr="005924BE" w:rsidRDefault="00C87F15" w:rsidP="00432AF4">
      <w:pPr>
        <w:rPr>
          <w:rFonts w:ascii="Cambria" w:hAnsi="Cambria" w:cstheme="minorHAnsi"/>
          <w:b/>
          <w:sz w:val="22"/>
          <w:szCs w:val="22"/>
          <w:lang w:eastAsia="ar-SA"/>
        </w:rPr>
      </w:pPr>
      <w:r w:rsidRPr="005924BE">
        <w:rPr>
          <w:rFonts w:ascii="Cambria" w:hAnsi="Cambria" w:cstheme="minorHAnsi"/>
          <w:b/>
          <w:sz w:val="22"/>
          <w:szCs w:val="22"/>
          <w:lang w:eastAsia="ar-SA"/>
        </w:rPr>
        <w:br w:type="textWrapping" w:clear="all"/>
      </w:r>
    </w:p>
    <w:p w:rsidR="001D6B8E" w:rsidRPr="00F85809" w:rsidRDefault="00C863BB" w:rsidP="006734D5">
      <w:pPr>
        <w:shd w:val="clear" w:color="auto" w:fill="1F0A0A" w:themeFill="accent6" w:themeFillShade="1A"/>
        <w:rPr>
          <w:rFonts w:ascii="Arial" w:hAnsi="Arial" w:cs="Arial"/>
          <w:b/>
          <w:lang w:eastAsia="ar-SA"/>
        </w:rPr>
      </w:pPr>
      <w:r w:rsidRPr="00F257CB">
        <w:rPr>
          <w:rFonts w:ascii="Arial" w:hAnsi="Arial" w:cs="Arial"/>
          <w:b/>
          <w:color w:val="FFFFFF" w:themeColor="background1"/>
        </w:rPr>
        <w:t>State Farm Insurance,</w:t>
      </w:r>
      <w:r w:rsidR="00E0220F" w:rsidRPr="00F257CB">
        <w:rPr>
          <w:rFonts w:ascii="Arial" w:hAnsi="Arial" w:cs="Arial"/>
          <w:b/>
          <w:color w:val="FFFFFF" w:themeColor="background1"/>
        </w:rPr>
        <w:tab/>
      </w:r>
      <w:r w:rsidR="005924BE" w:rsidRPr="00F257CB">
        <w:rPr>
          <w:rFonts w:ascii="Arial" w:hAnsi="Arial" w:cs="Arial"/>
          <w:b/>
          <w:color w:val="FFFFFF" w:themeColor="background1"/>
          <w:lang w:eastAsia="ar-SA"/>
        </w:rPr>
        <w:t>DevOps</w:t>
      </w:r>
      <w:r w:rsidR="00185FEC" w:rsidRPr="00F257CB">
        <w:rPr>
          <w:rFonts w:ascii="Arial" w:hAnsi="Arial" w:cs="Arial"/>
          <w:b/>
          <w:color w:val="FFFFFF" w:themeColor="background1"/>
          <w:lang w:eastAsia="ar-SA"/>
        </w:rPr>
        <w:t>/Build and Release</w:t>
      </w:r>
      <w:r w:rsidR="00334ED5" w:rsidRPr="00F257CB">
        <w:rPr>
          <w:rFonts w:ascii="Arial" w:hAnsi="Arial" w:cs="Arial"/>
          <w:b/>
          <w:color w:val="FFFFFF" w:themeColor="background1"/>
          <w:lang w:eastAsia="ar-SA"/>
        </w:rPr>
        <w:t>Engineer</w:t>
      </w:r>
    </w:p>
    <w:p w:rsidR="001D6B8E" w:rsidRPr="00F85809" w:rsidRDefault="00C863BB" w:rsidP="006734D5">
      <w:pPr>
        <w:shd w:val="clear" w:color="auto" w:fill="1F0A0A" w:themeFill="accent6" w:themeFillShade="1A"/>
        <w:ind w:left="2160" w:hanging="2160"/>
        <w:rPr>
          <w:rFonts w:ascii="Arial" w:hAnsi="Arial" w:cs="Arial"/>
          <w:b/>
          <w:lang w:eastAsia="ar-SA"/>
        </w:rPr>
      </w:pPr>
      <w:r w:rsidRPr="00F257CB">
        <w:rPr>
          <w:rFonts w:ascii="Arial" w:hAnsi="Arial" w:cs="Arial"/>
          <w:b/>
          <w:color w:val="FFFFFF" w:themeColor="background1"/>
        </w:rPr>
        <w:t>Bloomington, IL</w:t>
      </w:r>
      <w:r w:rsidR="001249F9" w:rsidRPr="00F257CB">
        <w:rPr>
          <w:rFonts w:ascii="Arial" w:hAnsi="Arial" w:cs="Arial"/>
          <w:b/>
          <w:color w:val="FFFFFF" w:themeColor="background1"/>
          <w:lang w:eastAsia="ar-SA"/>
        </w:rPr>
        <w:t>September</w:t>
      </w:r>
      <w:r w:rsidR="00CC697B" w:rsidRPr="00F257CB">
        <w:rPr>
          <w:rFonts w:ascii="Arial" w:hAnsi="Arial" w:cs="Arial"/>
          <w:b/>
          <w:color w:val="FFFFFF" w:themeColor="background1"/>
          <w:lang w:eastAsia="ar-SA"/>
        </w:rPr>
        <w:t xml:space="preserve"> 2014</w:t>
      </w:r>
      <w:r w:rsidR="005924BE" w:rsidRPr="00F257CB">
        <w:rPr>
          <w:rFonts w:ascii="Arial" w:hAnsi="Arial" w:cs="Arial"/>
          <w:b/>
          <w:color w:val="FFFFFF" w:themeColor="background1"/>
          <w:lang w:eastAsia="ar-SA"/>
        </w:rPr>
        <w:t>– Till date</w:t>
      </w:r>
      <w:r w:rsidR="001249F9" w:rsidRPr="00F257CB">
        <w:rPr>
          <w:rFonts w:ascii="Arial" w:hAnsi="Arial" w:cs="Arial"/>
          <w:b/>
          <w:color w:val="FFFFFF" w:themeColor="background1"/>
          <w:lang w:eastAsia="ar-SA"/>
        </w:rPr>
        <w:tab/>
      </w:r>
      <w:r w:rsidR="001249F9">
        <w:rPr>
          <w:rFonts w:ascii="Arial" w:hAnsi="Arial" w:cs="Arial"/>
          <w:b/>
          <w:lang w:eastAsia="ar-SA"/>
        </w:rPr>
        <w:tab/>
      </w:r>
    </w:p>
    <w:p w:rsidR="005F68C1" w:rsidRPr="00F85809" w:rsidRDefault="005F68C1" w:rsidP="005F68C1">
      <w:pPr>
        <w:pStyle w:val="BodyText"/>
        <w:rPr>
          <w:rStyle w:val="apple-style-span"/>
          <w:rFonts w:ascii="Arial" w:hAnsi="Arial" w:cs="Arial"/>
          <w:b/>
          <w:sz w:val="20"/>
        </w:rPr>
      </w:pP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Implemented AWS High-Availability using AWS Elastic Load Balancing (ELB), which performed a balance across instances in multiple Availability Zones.</w:t>
      </w:r>
    </w:p>
    <w:p w:rsidR="00474CB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Implemented a Continuous Delivery pipeline with Docker, and GitHub and Amazon Web Services AWS.</w:t>
      </w:r>
    </w:p>
    <w:p w:rsidR="00BB78A3" w:rsidRPr="00EE4B91" w:rsidRDefault="00BB78A3" w:rsidP="00EE4B91">
      <w:pPr>
        <w:numPr>
          <w:ilvl w:val="0"/>
          <w:numId w:val="47"/>
        </w:numPr>
        <w:suppressAutoHyphens w:val="0"/>
        <w:spacing w:line="276" w:lineRule="auto"/>
        <w:rPr>
          <w:rFonts w:ascii="Arial" w:hAnsi="Arial" w:cs="Arial"/>
          <w:color w:val="000000"/>
          <w:lang w:val="en-IN" w:eastAsia="en-IN"/>
        </w:rPr>
      </w:pPr>
      <w:r w:rsidRPr="00BB78A3">
        <w:rPr>
          <w:rFonts w:ascii="Arial" w:hAnsi="Arial" w:cs="Arial"/>
          <w:color w:val="000000"/>
          <w:lang w:val="en-IN" w:eastAsia="en-IN"/>
        </w:rPr>
        <w:t>Experienced in using with open-shift enterprise 3 and deployed applications using Docker containers in the cloud with PaaS. </w:t>
      </w:r>
    </w:p>
    <w:p w:rsidR="00C430BD" w:rsidRPr="00EE4B91" w:rsidRDefault="00C430BD"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Designed and deployed AWS solutions using E2C, S3, RDS, EBS, Elastic Load Balancer, Auto scaling groups and Opsworks.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AWS RDS database instances consisting of Oracle, SQL Server and AWS RDS Oracle database clusters.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Assigned AWS Elastic IP Addresses used to work around host or availability zone failures by quickly remapping the address to another running instance or a replacement instance that was just started.</w:t>
      </w:r>
    </w:p>
    <w:p w:rsidR="00C430BD" w:rsidRDefault="00C430BD"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Replaced existing manual deployment and management processes with Chef and AWS.</w:t>
      </w:r>
    </w:p>
    <w:p w:rsidR="00BB78A3" w:rsidRPr="00BB78A3" w:rsidRDefault="00BB78A3" w:rsidP="00BB78A3">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Implemented multi-tier application provisioning in Open Stack cloud, integrating it with Chef. </w:t>
      </w:r>
    </w:p>
    <w:p w:rsidR="00C430BD" w:rsidRPr="00EE4B91" w:rsidRDefault="00C430BD"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Built and managed a large deployment of Ubuntu Linux instances systems with Chef Automation.</w:t>
      </w:r>
    </w:p>
    <w:p w:rsidR="00CD2E61" w:rsidRPr="00EE4B91" w:rsidRDefault="00CD2E6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Used Chef to write Cookbooks and recipes for the installation of packages and running services and also managed server applications like Apache HTTP server, MySQL.</w:t>
      </w:r>
    </w:p>
    <w:p w:rsidR="00C430BD" w:rsidRPr="00EE4B91" w:rsidRDefault="00C430BD"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Wrote Chef Recipes for automated Udeploy agent installs/updates, Udeploy agent relays install/update and configuring the same with the Udeploy server.</w:t>
      </w:r>
    </w:p>
    <w:p w:rsidR="00C430BD" w:rsidRPr="00EE4B91" w:rsidRDefault="00C430BD"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an open source configuration management and automation PoV by evaluating Chef in a cloud environment.</w:t>
      </w:r>
    </w:p>
    <w:p w:rsidR="00CD2E61" w:rsidRPr="00EE4B91" w:rsidRDefault="00CD2E6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Helped client automating system level tasks using Ruby as a scripting language to drive workflows for file management, backups, and provisioning other tasks which resulted in streamlined operations.</w:t>
      </w:r>
    </w:p>
    <w:p w:rsidR="00CD2E61" w:rsidRPr="00EE4B91" w:rsidRDefault="00CD2E6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Developed Ruby scripts to change and migrate database on production.</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Managed software baselines and configurations, including labeling, branching/merging and promoting versioned files in TFS.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Support development in creating branches adhering to standard process – Subversion (SVN) and TFS.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Collaborated with highly qualified personals to coordinate the builds of different application projects through TFS</w:t>
      </w:r>
      <w:r w:rsidR="00EE4B91">
        <w:rPr>
          <w:rFonts w:ascii="Arial" w:hAnsi="Arial" w:cs="Arial"/>
          <w:color w:val="000000"/>
          <w:lang w:val="en-IN" w:eastAsia="en-IN"/>
        </w:rPr>
        <w:t xml:space="preserve"> in </w:t>
      </w:r>
      <w:r w:rsidRPr="00EE4B91">
        <w:rPr>
          <w:rFonts w:ascii="Arial" w:hAnsi="Arial" w:cs="Arial"/>
          <w:color w:val="000000"/>
          <w:lang w:val="en-IN" w:eastAsia="en-IN"/>
        </w:rPr>
        <w:t>a fast working environment.</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Responsible for managing the Subversion (SVN) repository, user access, projects, branches backups and routine administration tasks including maintenance.</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lastRenderedPageBreak/>
        <w:t xml:space="preserve">Worked with Development Team Leads and testing team to establish a build schedule, execute software Builds in Subversion (SVN) and troubleshoot build failures, if any.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Started and maintained the Subversion (SVN) repository structure.</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GIT repositories and specified branching strategies that best fitted the needs for the client.</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 xml:space="preserve">Administrated all aspects in GIT and troubleshooted with merge conflicts. Installed and configured Rational Test Manager tools for automated functionality and performance testing.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Configured GIT with Jenkins and schedule jobs using Poll SCM option. Configuration of various plugins for Jenkins for automation of the workflow and to optimize and smooth running of build jobs.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Executed the Maven builds locally to troubleshoot Java code issues and merging related issues.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Configured and maintained Jenkins/Hudson to implement the CI process and integrated the tool with GIT and Maven to schedule the builds.</w:t>
      </w:r>
    </w:p>
    <w:p w:rsidR="00D54879" w:rsidRPr="00EE4B91" w:rsidRDefault="00D54879"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Experience in analyzing the IIS logs to collect information about server events, server performance, and user activity. </w:t>
      </w:r>
    </w:p>
    <w:p w:rsidR="00D54879" w:rsidRPr="00EE4B91" w:rsidRDefault="00D54879"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Configured multiple websites in IIS and installed Plugins to proxy requests to Application server. </w:t>
      </w:r>
    </w:p>
    <w:p w:rsidR="00647851" w:rsidRPr="00EE4B91" w:rsidRDefault="00647851" w:rsidP="0064785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Applied PowerShell automation routinely to many parts of the projects in order to reduce errors, improve consistency, improve quality and deliver features faster.</w:t>
      </w:r>
    </w:p>
    <w:p w:rsidR="00647851" w:rsidRPr="00EE4B91" w:rsidRDefault="00647851" w:rsidP="0064785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Wrote PowerShell scripts to streamline routine procedures for the Network Operations Center, SCCM team and VMware team.</w:t>
      </w:r>
    </w:p>
    <w:p w:rsidR="00647851" w:rsidRPr="00EE4B91" w:rsidRDefault="00647851" w:rsidP="0064785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Wrote PowerShell, vbs and batch scripts to ensure approved server configuration and standards are met.</w:t>
      </w:r>
    </w:p>
    <w:p w:rsidR="00647851" w:rsidRPr="00EE4B91" w:rsidRDefault="0064785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Developed automation and deployment utilities using Bash</w:t>
      </w:r>
      <w:r w:rsidR="00356D38" w:rsidRPr="00EE4B91">
        <w:rPr>
          <w:rFonts w:ascii="Arial" w:hAnsi="Arial" w:cs="Arial"/>
          <w:color w:val="000000"/>
          <w:lang w:val="en-IN" w:eastAsia="en-IN"/>
        </w:rPr>
        <w:t xml:space="preserve"> and </w:t>
      </w:r>
      <w:r w:rsidRPr="00EE4B91">
        <w:rPr>
          <w:rFonts w:ascii="Arial" w:hAnsi="Arial" w:cs="Arial"/>
          <w:color w:val="000000"/>
          <w:lang w:val="en-IN" w:eastAsia="en-IN"/>
        </w:rPr>
        <w:t>Python</w:t>
      </w:r>
      <w:r w:rsidR="00356D38" w:rsidRPr="00EE4B91">
        <w:rPr>
          <w:rFonts w:ascii="Arial" w:hAnsi="Arial" w:cs="Arial"/>
          <w:color w:val="000000"/>
          <w:lang w:val="en-IN" w:eastAsia="en-IN"/>
        </w:rPr>
        <w:t>.</w:t>
      </w:r>
    </w:p>
    <w:p w:rsidR="00356D38" w:rsidRPr="00EE4B91" w:rsidRDefault="00356D38"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Wrote python scripts to parse XML documents and load the data in database. </w:t>
      </w:r>
    </w:p>
    <w:p w:rsidR="00356D38" w:rsidRPr="00EE4B91" w:rsidRDefault="00356D38"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and maintained build automation shell, manage building fixes, merges, and release cuts as needed, written scripts for environment changes in Bash, Perl, and Python for WebSphere mapping modules to the enterprise application.</w:t>
      </w:r>
    </w:p>
    <w:p w:rsidR="00356D38" w:rsidRPr="00EE4B91" w:rsidRDefault="00356D38"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Implemented Continuous Integration</w:t>
      </w:r>
      <w:r w:rsidR="00AB14F6">
        <w:rPr>
          <w:rFonts w:ascii="Arial" w:hAnsi="Arial" w:cs="Arial"/>
          <w:color w:val="000000"/>
          <w:lang w:val="en-IN" w:eastAsia="en-IN"/>
        </w:rPr>
        <w:t xml:space="preserve"> (CI)</w:t>
      </w:r>
      <w:r w:rsidRPr="00EE4B91">
        <w:rPr>
          <w:rFonts w:ascii="Arial" w:hAnsi="Arial" w:cs="Arial"/>
          <w:color w:val="000000"/>
          <w:lang w:val="en-IN" w:eastAsia="en-IN"/>
        </w:rPr>
        <w:t xml:space="preserve"> concepts using Jenkins/Hudson, BuildForge, CruiseControl and AnthillPro.</w:t>
      </w:r>
    </w:p>
    <w:p w:rsidR="00356D38" w:rsidRPr="00EE4B91" w:rsidRDefault="00356D38"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Support IT Group in building out a distributed build &amp; release infrastructure using Jenkins on a Debian-based build farm.</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Configured local Maven repositories and multi-component ANT projects with Nexus repositories and scheduled projects in Jenkins for continuous integration</w:t>
      </w:r>
      <w:r w:rsidR="0014166C">
        <w:rPr>
          <w:rFonts w:ascii="Arial" w:hAnsi="Arial" w:cs="Arial"/>
          <w:color w:val="000000"/>
          <w:lang w:val="en-IN" w:eastAsia="en-IN"/>
        </w:rPr>
        <w:t xml:space="preserve"> (CI)</w:t>
      </w:r>
      <w:r w:rsidRPr="00EE4B91">
        <w:rPr>
          <w:rFonts w:ascii="Arial" w:hAnsi="Arial" w:cs="Arial"/>
          <w:color w:val="000000"/>
          <w:lang w:val="en-IN" w:eastAsia="en-IN"/>
        </w:rPr>
        <w:t>.</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Managed Maven pom files and other scripts and repository management tools (Artifactory, Nexus).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 xml:space="preserve">Extensive experience in using and writing scripts in ANT and Maven using tools such as </w:t>
      </w:r>
      <w:r w:rsidR="00424574" w:rsidRPr="00EE4B91">
        <w:rPr>
          <w:rFonts w:ascii="Arial" w:hAnsi="Arial" w:cs="Arial"/>
          <w:color w:val="000000"/>
          <w:lang w:val="en-IN" w:eastAsia="en-IN"/>
        </w:rPr>
        <w:t>Build</w:t>
      </w:r>
      <w:r w:rsidR="00356D38" w:rsidRPr="00EE4B91">
        <w:rPr>
          <w:rFonts w:ascii="Arial" w:hAnsi="Arial" w:cs="Arial"/>
          <w:color w:val="000000"/>
          <w:lang w:val="en-IN" w:eastAsia="en-IN"/>
        </w:rPr>
        <w:t>Forge and Cruise</w:t>
      </w:r>
      <w:r w:rsidRPr="00EE4B91">
        <w:rPr>
          <w:rFonts w:ascii="Arial" w:hAnsi="Arial" w:cs="Arial"/>
          <w:color w:val="000000"/>
          <w:lang w:val="en-IN" w:eastAsia="en-IN"/>
        </w:rPr>
        <w:t>Control for build management.</w:t>
      </w:r>
    </w:p>
    <w:p w:rsidR="00424574" w:rsidRPr="00EE4B91" w:rsidRDefault="00424574"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Involved in tweaking BuildForge for migration automation and to maintain BOM (bill of materials).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Developed and maintained build script using Apache ANT and Maven for J2EE, NANT and MS Build for .NET to perform builds efficiently.</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ANT can be easily invoked from the command line and it can integrate with free and commercial IDEs.</w:t>
      </w:r>
    </w:p>
    <w:p w:rsidR="00474CB1" w:rsidRPr="00EE4B91" w:rsidRDefault="00474CB1" w:rsidP="00EE4B91">
      <w:pPr>
        <w:numPr>
          <w:ilvl w:val="0"/>
          <w:numId w:val="47"/>
        </w:numPr>
        <w:suppressAutoHyphens w:val="0"/>
        <w:spacing w:line="276" w:lineRule="auto"/>
        <w:rPr>
          <w:rFonts w:ascii="Arial" w:hAnsi="Arial" w:cs="Arial"/>
          <w:lang w:val="en-IN" w:eastAsia="en-IN"/>
        </w:rPr>
      </w:pPr>
      <w:r w:rsidRPr="00EE4B91">
        <w:rPr>
          <w:rFonts w:ascii="Arial" w:hAnsi="Arial" w:cs="Arial"/>
          <w:lang w:val="en-IN" w:eastAsia="en-IN"/>
        </w:rPr>
        <w:t>Improved localization build speed through specification and configuration of MSBuild based system for whole SQL Server organization.</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Identified enhanced and troubleshooted MSBuild scripts and resolved problems with the .NET Automation build process as well as ensured the release has been accepted by all parties.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Implemented continuous integration</w:t>
      </w:r>
      <w:r w:rsidR="0054602D">
        <w:rPr>
          <w:rFonts w:ascii="Arial" w:hAnsi="Arial" w:cs="Arial"/>
          <w:color w:val="000000"/>
          <w:lang w:val="en-IN" w:eastAsia="en-IN"/>
        </w:rPr>
        <w:t xml:space="preserve"> (CI)</w:t>
      </w:r>
      <w:r w:rsidRPr="00EE4B91">
        <w:rPr>
          <w:rFonts w:ascii="Arial" w:hAnsi="Arial" w:cs="Arial"/>
          <w:color w:val="000000"/>
          <w:lang w:val="en-IN" w:eastAsia="en-IN"/>
        </w:rPr>
        <w:t xml:space="preserve"> with CruiseControl.NET and modified NANT and MSBUILD scripts to detect and display circular dependencies for .Net application.</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Perl scripts and SQL stored procedures for nightly batch job streams, data loads and corporate reporting.</w:t>
      </w:r>
    </w:p>
    <w:p w:rsidR="0065248D" w:rsidRPr="00EE4B91" w:rsidRDefault="0065248D"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 xml:space="preserve">Ability to build deployment, build scripts and automated solutions using various scripting languages such as </w:t>
      </w:r>
    </w:p>
    <w:p w:rsidR="0065248D" w:rsidRPr="00EE4B91" w:rsidRDefault="0065248D" w:rsidP="00EE4B91">
      <w:pPr>
        <w:numPr>
          <w:ilvl w:val="0"/>
          <w:numId w:val="47"/>
        </w:numPr>
        <w:suppressAutoHyphens w:val="0"/>
        <w:spacing w:line="276" w:lineRule="auto"/>
        <w:rPr>
          <w:rFonts w:ascii="Arial" w:hAnsi="Arial" w:cs="Arial"/>
        </w:rPr>
      </w:pPr>
      <w:r w:rsidRPr="00EE4B91">
        <w:rPr>
          <w:rFonts w:ascii="Arial" w:hAnsi="Arial" w:cs="Arial"/>
          <w:color w:val="000000"/>
          <w:lang w:val="en-IN" w:eastAsia="en-IN"/>
        </w:rPr>
        <w:t>Shell, Perl and JavaScript.</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shell scripts for environmental changes, fetching information from xml files for deployment automation, automating deployment process and for creation of an environment.</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Set up or update configuration files on shell script for system setup in Linux environment.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Perl Scripts for complex Data parsing, Analysis and Report generation and created Shell scripts for generation of Disk Space, Archive, system monitoring for staging environment.</w:t>
      </w:r>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Automated repetitive tasks using Perl Scripting. Wrote triggers in Perl scripts for handling and automating build and release activities.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Extensive experience in installing, configuring, managing and trouble-shooting of WebSphere, Apache, HTTP servers.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Involved in creating and managing WebSphere Environmental variables for Data Sources and JDBC Driver paths and other creating shared libraries and references.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lastRenderedPageBreak/>
        <w:t xml:space="preserve">Provide system administration technical consulting and leadership in Web and Application architecture and technologies. Coached and mentored other Engineers and Developers in Apache Tomcat, Websphere Application Server and JBoss technologies.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Worked on JIRA, Agile projects like creating scrum boards, configured columns, filters and reports for sprints.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Configured and maintained multiple JIRA instances on multiple servers for different uses and worked with departments in training on how to search and create tickets in JIRA.</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Configured and customized Atlassian JIRA workflows to implement approval processes to meet the different company's approval processes and procedures.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Ability to lead and provide technical assistance during major JIRA and Confluence upgrades.</w:t>
      </w:r>
    </w:p>
    <w:p w:rsidR="00474CB1" w:rsidRPr="005924BE" w:rsidRDefault="00474CB1" w:rsidP="00D41CF9">
      <w:pPr>
        <w:pBdr>
          <w:bottom w:val="triple" w:sz="4" w:space="1" w:color="auto"/>
        </w:pBdr>
        <w:rPr>
          <w:rFonts w:ascii="Cambria" w:hAnsi="Cambria" w:cs="Khmer UI"/>
          <w:b/>
          <w:sz w:val="22"/>
          <w:szCs w:val="22"/>
          <w:lang w:eastAsia="ar-SA"/>
        </w:rPr>
      </w:pPr>
    </w:p>
    <w:p w:rsidR="00B751B2" w:rsidRPr="005924BE" w:rsidRDefault="00B751B2" w:rsidP="00432AF4">
      <w:pPr>
        <w:rPr>
          <w:rFonts w:asciiTheme="minorHAnsi" w:hAnsiTheme="minorHAnsi" w:cstheme="minorHAnsi"/>
          <w:sz w:val="22"/>
          <w:szCs w:val="22"/>
        </w:rPr>
      </w:pPr>
    </w:p>
    <w:p w:rsidR="00C863BB" w:rsidRPr="00F85809" w:rsidRDefault="00C863BB" w:rsidP="006734D5">
      <w:pPr>
        <w:shd w:val="clear" w:color="auto" w:fill="1F0A0A" w:themeFill="accent6" w:themeFillShade="1A"/>
        <w:ind w:left="2160" w:hanging="2160"/>
        <w:rPr>
          <w:rFonts w:ascii="Arial" w:hAnsi="Arial" w:cs="Arial"/>
          <w:b/>
          <w:lang w:eastAsia="ar-SA"/>
        </w:rPr>
      </w:pPr>
      <w:r w:rsidRPr="00F257CB">
        <w:rPr>
          <w:rFonts w:ascii="Arial" w:hAnsi="Arial" w:cs="Arial"/>
          <w:b/>
          <w:color w:val="FFFFFF" w:themeColor="background1"/>
          <w:lang w:eastAsia="ar-SA"/>
        </w:rPr>
        <w:t xml:space="preserve">CVS Health                                                                                                                              </w:t>
      </w:r>
      <w:r w:rsidR="001249F9" w:rsidRPr="00F257CB">
        <w:rPr>
          <w:rFonts w:ascii="Arial" w:hAnsi="Arial" w:cs="Arial"/>
          <w:b/>
          <w:color w:val="FFFFFF" w:themeColor="background1"/>
          <w:lang w:eastAsia="ar-SA"/>
        </w:rPr>
        <w:t>Build &amp; Release Engineer</w:t>
      </w:r>
    </w:p>
    <w:p w:rsidR="001D6B8E" w:rsidRPr="00F85809" w:rsidRDefault="00C863BB" w:rsidP="006734D5">
      <w:pPr>
        <w:shd w:val="clear" w:color="auto" w:fill="1F0A0A" w:themeFill="accent6" w:themeFillShade="1A"/>
        <w:ind w:left="2160" w:hanging="2160"/>
        <w:rPr>
          <w:rFonts w:ascii="Arial" w:hAnsi="Arial" w:cs="Arial"/>
          <w:b/>
          <w:lang w:eastAsia="ar-SA"/>
        </w:rPr>
      </w:pPr>
      <w:r w:rsidRPr="00F257CB">
        <w:rPr>
          <w:rFonts w:ascii="Arial" w:hAnsi="Arial" w:cs="Arial"/>
          <w:b/>
          <w:color w:val="FFFFFF" w:themeColor="background1"/>
          <w:lang w:eastAsia="ar-SA"/>
        </w:rPr>
        <w:t>Woonsocket, RI</w:t>
      </w:r>
      <w:r w:rsidRPr="006734D5">
        <w:rPr>
          <w:rFonts w:ascii="Arial" w:hAnsi="Arial" w:cs="Arial"/>
          <w:b/>
          <w:lang w:eastAsia="ar-SA"/>
        </w:rPr>
        <w:tab/>
      </w:r>
      <w:r w:rsidRPr="00F85809">
        <w:rPr>
          <w:rFonts w:ascii="Arial" w:hAnsi="Arial" w:cs="Arial"/>
          <w:b/>
          <w:lang w:eastAsia="ar-SA"/>
        </w:rPr>
        <w:tab/>
      </w:r>
      <w:r w:rsidRPr="00F85809">
        <w:rPr>
          <w:rFonts w:ascii="Arial" w:hAnsi="Arial" w:cs="Arial"/>
          <w:b/>
          <w:lang w:eastAsia="ar-SA"/>
        </w:rPr>
        <w:tab/>
      </w:r>
      <w:r w:rsidRPr="00F85809">
        <w:rPr>
          <w:rFonts w:ascii="Arial" w:hAnsi="Arial" w:cs="Arial"/>
          <w:b/>
          <w:lang w:eastAsia="ar-SA"/>
        </w:rPr>
        <w:tab/>
      </w:r>
      <w:r w:rsidRPr="00F85809">
        <w:rPr>
          <w:rFonts w:ascii="Arial" w:hAnsi="Arial" w:cs="Arial"/>
          <w:b/>
          <w:lang w:eastAsia="ar-SA"/>
        </w:rPr>
        <w:tab/>
      </w:r>
      <w:r w:rsidRPr="00F85809">
        <w:rPr>
          <w:rFonts w:ascii="Arial" w:hAnsi="Arial" w:cs="Arial"/>
          <w:b/>
          <w:lang w:eastAsia="ar-SA"/>
        </w:rPr>
        <w:tab/>
      </w:r>
      <w:r w:rsidRPr="00F85809">
        <w:rPr>
          <w:rFonts w:ascii="Arial" w:hAnsi="Arial" w:cs="Arial"/>
          <w:b/>
          <w:lang w:eastAsia="ar-SA"/>
        </w:rPr>
        <w:tab/>
      </w:r>
      <w:r w:rsidRPr="00F85809">
        <w:rPr>
          <w:rFonts w:ascii="Arial" w:hAnsi="Arial" w:cs="Arial"/>
          <w:b/>
          <w:lang w:eastAsia="ar-SA"/>
        </w:rPr>
        <w:tab/>
      </w:r>
      <w:r w:rsidR="001249F9" w:rsidRPr="00F257CB">
        <w:rPr>
          <w:rFonts w:ascii="Arial" w:hAnsi="Arial" w:cs="Arial"/>
          <w:b/>
          <w:color w:val="FFFFFF" w:themeColor="background1"/>
          <w:lang w:eastAsia="ar-SA"/>
        </w:rPr>
        <w:t>January 2012- August 2014</w:t>
      </w:r>
      <w:r w:rsidR="005D1607" w:rsidRPr="00F257CB">
        <w:rPr>
          <w:rFonts w:ascii="Arial" w:hAnsi="Arial" w:cs="Arial"/>
          <w:b/>
          <w:color w:val="FFFFFF" w:themeColor="background1"/>
        </w:rPr>
        <w:tab/>
      </w:r>
    </w:p>
    <w:p w:rsidR="00474CB1" w:rsidRPr="00F85809" w:rsidRDefault="00474CB1" w:rsidP="00C17A20">
      <w:pPr>
        <w:spacing w:line="276" w:lineRule="auto"/>
        <w:rPr>
          <w:rFonts w:ascii="Arial" w:hAnsi="Arial" w:cs="Arial"/>
        </w:rPr>
      </w:pPr>
    </w:p>
    <w:p w:rsidR="00C430BD" w:rsidRPr="00EE4B91" w:rsidRDefault="00C430BD"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Involved in installing Puppet client on Linux Red hat &amp; Solaris servers for Automation purpose. Responsible for large-scale Puppet implementation and maintenance.</w:t>
      </w:r>
    </w:p>
    <w:p w:rsidR="00C430BD" w:rsidRPr="00EE4B91" w:rsidRDefault="00C430BD"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Wrote Puppet modules for Application deployment.</w:t>
      </w:r>
    </w:p>
    <w:p w:rsidR="00C430BD" w:rsidRPr="00EE4B91" w:rsidRDefault="00C430BD"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Participated in configuring and monitoring distributed and multiple platform servers using Puppet. Used Puppet server and workstation to manage and configure nodes.</w:t>
      </w:r>
    </w:p>
    <w:p w:rsidR="00C430BD" w:rsidRPr="00EE4B91" w:rsidRDefault="00C430BD"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Setup puppet master, client and wrote scripts to deploy applications on Dev, QA, production environment.</w:t>
      </w:r>
    </w:p>
    <w:p w:rsidR="00C430BD" w:rsidRPr="00EE4B91" w:rsidRDefault="00C430BD"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Deployed Puppet, Puppet Dashboard and Puppet DB for configuration management to existing infrastructure.</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Configured TFS to run continuous integration</w:t>
      </w:r>
      <w:r w:rsidR="00B8247F">
        <w:rPr>
          <w:rFonts w:ascii="Arial" w:hAnsi="Arial" w:cs="Arial"/>
          <w:color w:val="000000"/>
          <w:lang w:val="en-IN" w:eastAsia="en-IN"/>
        </w:rPr>
        <w:t xml:space="preserve"> </w:t>
      </w:r>
      <w:r w:rsidR="00B8247F" w:rsidRPr="00B8247F">
        <w:rPr>
          <w:rFonts w:ascii="Arial" w:hAnsi="Arial" w:cs="Arial"/>
          <w:color w:val="000000"/>
          <w:lang w:val="en-IN" w:eastAsia="en-IN"/>
        </w:rPr>
        <w:t>(CI)</w:t>
      </w:r>
      <w:r w:rsidRPr="00EE4B91">
        <w:rPr>
          <w:rFonts w:ascii="Arial" w:hAnsi="Arial" w:cs="Arial"/>
          <w:color w:val="000000"/>
          <w:lang w:val="en-IN" w:eastAsia="en-IN"/>
        </w:rPr>
        <w:t xml:space="preserve"> of builds and execute unit test on all check-ins for ASP .NET Web Applications.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Involved in setting synchronization setup of different sites by automating task-using scheduler in TFS.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Administered and Configured the TFS with in multi -platform environments. Created and maintained TFS Work Item Templates, custom reports and ongoing tracking for Agile Scrum methodology.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Implemented and maintained the branching and merging structure for build/release strategies utilizingSubversion (SVN) and GIT in Linux and Windows.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automated build for Continuous Integration using Subversion (SVN) and CruiseControl.net for Integrated Environments.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Managed source control repository in Subversion (SVN) – controlled and monitored check-in &amp; created tags for builds.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Administrated all aspects in GIT and Troubleshooted with merge conflicts. Involved in the migration of code from subversion (SVN) to GIT.</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Involved in merging, delivering and rebasing from dev branch to higher level branches in GIT.</w:t>
      </w:r>
    </w:p>
    <w:p w:rsidR="00D54879" w:rsidRPr="00EE4B91" w:rsidRDefault="00D54879"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Provisioned Server builds and configured IIS applications in new environment.</w:t>
      </w:r>
    </w:p>
    <w:p w:rsidR="00D54879" w:rsidRPr="00EE4B91" w:rsidRDefault="00D54879"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Configured Authentication methods in IIS to control access to the applications. </w:t>
      </w:r>
    </w:p>
    <w:p w:rsidR="00647851" w:rsidRPr="00EE4B91" w:rsidRDefault="0064785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Automated processes with PowerShell scripts, DNS changes, DC builds, User management.</w:t>
      </w:r>
    </w:p>
    <w:p w:rsidR="00647851" w:rsidRPr="00EE4B91" w:rsidRDefault="0064785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Built cmdlets to improve customers PowerShell stories for their commercial products across industries. </w:t>
      </w:r>
    </w:p>
    <w:p w:rsidR="00647851" w:rsidRPr="00EE4B91" w:rsidRDefault="0064785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Designed and implemented a series of PowerShell workflows and scripts.</w:t>
      </w:r>
    </w:p>
    <w:p w:rsidR="00647851" w:rsidRPr="00EE4B91" w:rsidRDefault="0064785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Automated Maven, Ant (Java, Flex code) with Visual BuildPro and then fully in</w:t>
      </w:r>
      <w:r w:rsidR="00356D38" w:rsidRPr="00EE4B91">
        <w:rPr>
          <w:rFonts w:ascii="Arial" w:hAnsi="Arial" w:cs="Arial"/>
          <w:color w:val="000000"/>
          <w:lang w:val="en-IN" w:eastAsia="en-IN"/>
        </w:rPr>
        <w:t xml:space="preserve">tegrating it in                                                                                                                                                                                                         CruiseControl </w:t>
      </w:r>
      <w:r w:rsidRPr="00EE4B91">
        <w:rPr>
          <w:rFonts w:ascii="Arial" w:hAnsi="Arial" w:cs="Arial"/>
          <w:color w:val="000000"/>
          <w:lang w:val="en-IN" w:eastAsia="en-IN"/>
        </w:rPr>
        <w:t>and invoked MSBuild scripts from TFS 2010 in build parameters.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Maintenance of continuous integration based on Maven and Hudson.</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Efficient experience in using Nexus and Artifactory Repository managers for Maven builds. Used Maven as a build tool for building and distributing a particular Artifact.</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Automated Maven, ANT (Java, Flex code) with VisualBuildPro and then fully integrated it in CruiseControl.</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Designed the scripting of xml build files (for J2EE build with ANT compiler) and providing technical support to development team for compilation problems.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Gathered coordinates all dependent jar files in ANT projects and converted them to MAVEN.</w:t>
      </w:r>
    </w:p>
    <w:p w:rsidR="00647851" w:rsidRPr="00EE4B91" w:rsidRDefault="0064785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Integrated Maven with shell scripts created in Bash to automate the deployments for the Java based applications. </w:t>
      </w:r>
    </w:p>
    <w:p w:rsidR="00647851" w:rsidRPr="00EE4B91" w:rsidRDefault="0064785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Automated the .NET build process by writing, updating and executing the automated build scripts using MSBuild and automated the script to create MSI packages for deployment.</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Implemented and managed automated build systems with MSBuild.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Managed all processes, uptime, memory, disk partitioning, permissions, maintenance, etc. for all nodes.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Strong experience in Database/Backend testing using UNIX, Shell scripts, MSSQL Server, Oracle and SQL queries.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lastRenderedPageBreak/>
        <w:t>Used Bash and shell-scripts to automate routine activities.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Automate deployment and release distribution process with Shell, Perl and Hudson.</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Implemented and manipulated Shell and Perl scripts for release and build automation to suit the requirement.</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Introduced and responsible for Jenkins continuous integration environment, mostly .NET, as well as the various platforms.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Worked on Jenkins and AnthillPro by creating and scheduling jobs and Builds and deployments using the same.</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 xml:space="preserve">Deployed a distributed Jenkins environment for continuous integration/builds. All builds output rpm packages as artifacts. Setup Build and deploy automation tool and Continuous Integration in Jenkins. </w:t>
      </w:r>
    </w:p>
    <w:p w:rsidR="00587766" w:rsidRPr="00EE4B91" w:rsidRDefault="00587766"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Installed and configured the WebLogic Application Servers on Windows and Linux. Configuring WebLogic clusters for high availability.</w:t>
      </w:r>
    </w:p>
    <w:p w:rsidR="00587766" w:rsidRPr="00EE4B91" w:rsidRDefault="00587766"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Applied WebLogic patches to maintain latest patch set update to prevent known bugs. Integrated WebLogic domains with webservers for load balancing.</w:t>
      </w:r>
    </w:p>
    <w:p w:rsidR="00587766" w:rsidRPr="00EE4B91" w:rsidRDefault="00587766"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Installed and Configured WebLogic Application Servers on Solaris and Linux. Responsible for analyzing and troubleshooting all WebLogic related issues reported by the clients in different environments. </w:t>
      </w:r>
    </w:p>
    <w:p w:rsidR="00587766" w:rsidRPr="00EE4B91" w:rsidRDefault="00587766"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Troubleshooted data source connectivity with applications on cluster and cell level for both oracle 10 and 11g.</w:t>
      </w:r>
    </w:p>
    <w:p w:rsidR="00587766" w:rsidRPr="00EE4B91" w:rsidRDefault="00587766"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Deployed application to test and Production environment using WebSphere by mapping Web Modules, Shared Libraries, Virtual Hosts and providing JNDI destination for each Application Server.</w:t>
      </w:r>
    </w:p>
    <w:p w:rsidR="00587766" w:rsidRPr="00EE4B91" w:rsidRDefault="00587766"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Trained in WebSphere Process Server, handled deploy/configuration requests.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ClearCase scripts to automate finding branches, creating branches, checking in and checking out changes, creating and updating views, applying, moving &amp; releasing labels.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and modified JIRA workflows including project workflows, field configurations, notification schemes, etc. in JIRA.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Troubleshooted to resolve problems in an existing JIRA installation and implement all approved changes.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 xml:space="preserve">Integrated JIRA and covered with Bamboo to implement a continuous integration environment with unit testing, coding standards monitoring, code coverage monitoring and automated build report generation. </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Experience in building, deploying and integrating Java-based web applications in a UNIX, including exposure to J2EE/.NET architecture.</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Managed Base/UCM Multisite ClearCase on Linux servers and Windows clients, and build system and BuildForge servers on Window 2003.</w:t>
      </w:r>
    </w:p>
    <w:p w:rsidR="00B751B2"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Worked with architecture team to setup web module deployments for several instances of QA environments.</w:t>
      </w:r>
    </w:p>
    <w:p w:rsidR="00474CB1" w:rsidRDefault="00474CB1" w:rsidP="00D41CF9">
      <w:pPr>
        <w:pBdr>
          <w:bottom w:val="triple" w:sz="4" w:space="1" w:color="auto"/>
        </w:pBdr>
        <w:rPr>
          <w:rFonts w:ascii="Cambria" w:hAnsi="Cambria" w:cstheme="minorHAnsi"/>
          <w:sz w:val="22"/>
          <w:szCs w:val="22"/>
        </w:rPr>
      </w:pPr>
    </w:p>
    <w:p w:rsidR="00F85809" w:rsidRPr="00F257CB" w:rsidRDefault="00F85809" w:rsidP="00432AF4">
      <w:pPr>
        <w:rPr>
          <w:rFonts w:ascii="Cambria" w:hAnsi="Cambria" w:cstheme="minorHAnsi"/>
          <w:color w:val="FFFFFF" w:themeColor="background1"/>
          <w:sz w:val="22"/>
          <w:szCs w:val="22"/>
        </w:rPr>
      </w:pPr>
    </w:p>
    <w:p w:rsidR="00B751B2" w:rsidRPr="00F257CB" w:rsidRDefault="001249F9" w:rsidP="006734D5">
      <w:pPr>
        <w:shd w:val="clear" w:color="auto" w:fill="1F0A0A" w:themeFill="accent6" w:themeFillShade="1A"/>
        <w:ind w:left="2160" w:hanging="2160"/>
        <w:rPr>
          <w:rFonts w:ascii="Arial" w:hAnsi="Arial" w:cs="Arial"/>
          <w:b/>
          <w:color w:val="FFFFFF" w:themeColor="background1"/>
          <w:lang w:eastAsia="ar-SA"/>
        </w:rPr>
      </w:pPr>
      <w:r w:rsidRPr="00F257CB">
        <w:rPr>
          <w:rFonts w:ascii="Arial" w:hAnsi="Arial" w:cs="Arial"/>
          <w:b/>
          <w:color w:val="FFFFFF" w:themeColor="background1"/>
          <w:lang w:eastAsia="ar-SA"/>
        </w:rPr>
        <w:t>Citibank      Configuration Manager</w:t>
      </w:r>
    </w:p>
    <w:p w:rsidR="00E53984" w:rsidRPr="00F257CB" w:rsidRDefault="001249F9" w:rsidP="006734D5">
      <w:pPr>
        <w:shd w:val="clear" w:color="auto" w:fill="1F0A0A" w:themeFill="accent6" w:themeFillShade="1A"/>
        <w:ind w:left="2160" w:hanging="2160"/>
        <w:rPr>
          <w:rFonts w:ascii="Arial" w:hAnsi="Arial" w:cs="Arial"/>
          <w:b/>
          <w:color w:val="FFFFFF" w:themeColor="background1"/>
          <w:lang w:eastAsia="ar-SA"/>
        </w:rPr>
      </w:pPr>
      <w:r w:rsidRPr="00F257CB">
        <w:rPr>
          <w:rFonts w:ascii="Arial" w:hAnsi="Arial" w:cs="Arial"/>
          <w:b/>
          <w:color w:val="FFFFFF" w:themeColor="background1"/>
          <w:lang w:eastAsia="ar-SA"/>
        </w:rPr>
        <w:t>Tampa, FL</w:t>
      </w:r>
      <w:r w:rsidR="00A46226" w:rsidRPr="00F257CB">
        <w:rPr>
          <w:rFonts w:ascii="Arial" w:hAnsi="Arial" w:cs="Arial"/>
          <w:b/>
          <w:color w:val="FFFFFF" w:themeColor="background1"/>
          <w:lang w:eastAsia="ar-SA"/>
        </w:rPr>
        <w:tab/>
      </w:r>
      <w:r w:rsidR="00A46226" w:rsidRPr="00F257CB">
        <w:rPr>
          <w:rFonts w:ascii="Arial" w:hAnsi="Arial" w:cs="Arial"/>
          <w:b/>
          <w:color w:val="FFFFFF" w:themeColor="background1"/>
          <w:lang w:eastAsia="ar-SA"/>
        </w:rPr>
        <w:tab/>
      </w:r>
      <w:r w:rsidR="00A46226" w:rsidRPr="00F257CB">
        <w:rPr>
          <w:rFonts w:ascii="Arial" w:hAnsi="Arial" w:cs="Arial"/>
          <w:b/>
          <w:color w:val="FFFFFF" w:themeColor="background1"/>
          <w:lang w:eastAsia="ar-SA"/>
        </w:rPr>
        <w:tab/>
      </w:r>
      <w:r w:rsidR="00A46226" w:rsidRPr="00F257CB">
        <w:rPr>
          <w:rFonts w:ascii="Arial" w:hAnsi="Arial" w:cs="Arial"/>
          <w:b/>
          <w:color w:val="FFFFFF" w:themeColor="background1"/>
          <w:lang w:eastAsia="ar-SA"/>
        </w:rPr>
        <w:tab/>
      </w:r>
      <w:r w:rsidR="00A46226" w:rsidRPr="00F257CB">
        <w:rPr>
          <w:rFonts w:ascii="Arial" w:hAnsi="Arial" w:cs="Arial"/>
          <w:b/>
          <w:color w:val="FFFFFF" w:themeColor="background1"/>
          <w:lang w:eastAsia="ar-SA"/>
        </w:rPr>
        <w:tab/>
      </w:r>
      <w:r w:rsidR="00A46226" w:rsidRPr="00F257CB">
        <w:rPr>
          <w:rFonts w:ascii="Arial" w:hAnsi="Arial" w:cs="Arial"/>
          <w:b/>
          <w:color w:val="FFFFFF" w:themeColor="background1"/>
          <w:lang w:eastAsia="ar-SA"/>
        </w:rPr>
        <w:tab/>
      </w:r>
      <w:r w:rsidR="00A46226" w:rsidRPr="00F257CB">
        <w:rPr>
          <w:rFonts w:ascii="Arial" w:hAnsi="Arial" w:cs="Arial"/>
          <w:b/>
          <w:color w:val="FFFFFF" w:themeColor="background1"/>
          <w:lang w:eastAsia="ar-SA"/>
        </w:rPr>
        <w:tab/>
      </w:r>
      <w:r w:rsidR="00A46226" w:rsidRPr="00F257CB">
        <w:rPr>
          <w:rFonts w:ascii="Arial" w:hAnsi="Arial" w:cs="Arial"/>
          <w:b/>
          <w:color w:val="FFFFFF" w:themeColor="background1"/>
          <w:lang w:eastAsia="ar-SA"/>
        </w:rPr>
        <w:tab/>
      </w:r>
      <w:r w:rsidRPr="00F257CB">
        <w:rPr>
          <w:rFonts w:ascii="Arial" w:hAnsi="Arial" w:cs="Arial"/>
          <w:b/>
          <w:color w:val="FFFFFF" w:themeColor="background1"/>
          <w:lang w:eastAsia="ar-SA"/>
        </w:rPr>
        <w:t>July 2009</w:t>
      </w:r>
      <w:r w:rsidR="005D10EC" w:rsidRPr="00F257CB">
        <w:rPr>
          <w:rFonts w:ascii="Arial" w:hAnsi="Arial" w:cs="Arial"/>
          <w:b/>
          <w:color w:val="FFFFFF" w:themeColor="background1"/>
          <w:lang w:eastAsia="ar-SA"/>
        </w:rPr>
        <w:t>- De</w:t>
      </w:r>
      <w:r w:rsidR="002C6561" w:rsidRPr="00F257CB">
        <w:rPr>
          <w:rFonts w:ascii="Arial" w:hAnsi="Arial" w:cs="Arial"/>
          <w:b/>
          <w:color w:val="FFFFFF" w:themeColor="background1"/>
          <w:lang w:eastAsia="ar-SA"/>
        </w:rPr>
        <w:t>cember 2011</w:t>
      </w:r>
    </w:p>
    <w:p w:rsidR="00E17B53" w:rsidRPr="00F85809" w:rsidRDefault="00E17B53" w:rsidP="006C324E">
      <w:pPr>
        <w:pStyle w:val="BodyText"/>
        <w:rPr>
          <w:rStyle w:val="apple-style-span"/>
          <w:rFonts w:ascii="Arial" w:hAnsi="Arial" w:cs="Arial"/>
          <w:b/>
          <w:sz w:val="20"/>
        </w:rPr>
      </w:pPr>
    </w:p>
    <w:p w:rsidR="00474CB1" w:rsidRPr="00EE4B91" w:rsidRDefault="00474CB1" w:rsidP="00504FE7">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 xml:space="preserve">Worked with development engineering on the Software Development Life Cycle and </w:t>
      </w:r>
      <w:r w:rsidR="00504FE7" w:rsidRPr="00EE4B91">
        <w:rPr>
          <w:rFonts w:ascii="Arial" w:hAnsi="Arial" w:cs="Arial"/>
          <w:color w:val="000000"/>
          <w:lang w:val="en-IN" w:eastAsia="en-IN"/>
        </w:rPr>
        <w:t xml:space="preserve">to develop an appropriate build </w:t>
      </w:r>
      <w:r w:rsidRPr="00EE4B91">
        <w:rPr>
          <w:rFonts w:ascii="Arial" w:hAnsi="Arial" w:cs="Arial"/>
          <w:color w:val="000000"/>
          <w:lang w:val="en-IN" w:eastAsia="en-IN"/>
        </w:rPr>
        <w:t>and deployment cycle.</w:t>
      </w:r>
      <w:r w:rsidR="004A50E9" w:rsidRPr="00EE4B91">
        <w:rPr>
          <w:rFonts w:ascii="Arial" w:hAnsi="Arial" w:cs="Arial"/>
          <w:color w:val="000000"/>
          <w:lang w:val="en-IN" w:eastAsia="en-IN"/>
        </w:rPr>
        <w:t xml:space="preserve">  Merge the versions from integration branch to release branch and Rebasing.</w:t>
      </w:r>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Assisted engineering in making choices for source code management systems and other development tools.</w:t>
      </w:r>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Configured TFS Web Access for Application Support Team to kick off production releases.</w:t>
      </w:r>
      <w:bookmarkStart w:id="0" w:name="_GoBack"/>
      <w:bookmarkEnd w:id="0"/>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Performed all necessary day-to-day TFS support for all in-house projects. Writing BATCH scripts to automate the ASP.NET and Share point application builds.</w:t>
      </w:r>
    </w:p>
    <w:p w:rsidR="00E215CC" w:rsidRPr="00EE4B91" w:rsidRDefault="00E215CC"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Migrated Java and Oracle code and related CM processes into TFS ALM.</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triggers for efficient access control of the ClearCase operations, to invoke operations before or after the execution of vital ClearCase events, to restrict or provide access to users.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Maintain and develop Rational ClearQuest schemas. Installation of ClearCase on client and servers. Manage and create status reports to analysis team performance and individual performance.</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In-depth knowledge of Apache Subversion (SVN) and Jenkins Continuous Integration Server – Installation, Configuration, Design and Administration, and integrating these tools with other systems.</w:t>
      </w:r>
    </w:p>
    <w:p w:rsidR="00E215CC" w:rsidRPr="00EE4B91" w:rsidRDefault="00E215CC"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Used both Perforce and Subversion (SVN) source control systems for different projects.</w:t>
      </w:r>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Was responsible for all build and deployment systems, including weekly/monthly builds for all projects.</w:t>
      </w:r>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hooks and managed permissions on the branches for GIT.</w:t>
      </w:r>
    </w:p>
    <w:p w:rsidR="00647851" w:rsidRPr="00EE4B91" w:rsidRDefault="0064785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Provided on-going support and administration for Subversion (SVN), ClearCase, ClearQuest and ANT build automation.</w:t>
      </w:r>
      <w:r w:rsidR="00F85809" w:rsidRPr="00EE4B91">
        <w:rPr>
          <w:rFonts w:ascii="Arial" w:hAnsi="Arial" w:cs="Arial"/>
          <w:color w:val="000000"/>
          <w:lang w:val="en-IN" w:eastAsia="en-IN"/>
        </w:rPr>
        <w:t xml:space="preserve"> Create documents on build process, flow, build script maintenance, user guide for local builds.</w:t>
      </w:r>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and maintained build scripts using Maven and Apache ANT to perform builds efficiently.</w:t>
      </w:r>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lastRenderedPageBreak/>
        <w:t>Modified build, Junit and reporting plugin in Maven POM Configurations according to project’s need.</w:t>
      </w:r>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Specialized in automating tasks and process through scripts using ANT/Maven/Make and Shell/Perl.</w:t>
      </w:r>
    </w:p>
    <w:p w:rsidR="00356D38" w:rsidRPr="00EE4B91" w:rsidRDefault="00356D38" w:rsidP="00EE4B91">
      <w:pPr>
        <w:numPr>
          <w:ilvl w:val="0"/>
          <w:numId w:val="47"/>
        </w:numPr>
        <w:suppressAutoHyphens w:val="0"/>
        <w:spacing w:line="276" w:lineRule="auto"/>
        <w:rPr>
          <w:rFonts w:ascii="Arial" w:hAnsi="Arial" w:cs="Arial"/>
          <w:color w:val="000000"/>
        </w:rPr>
      </w:pPr>
      <w:r w:rsidRPr="00EE4B91">
        <w:rPr>
          <w:rFonts w:ascii="Arial" w:hAnsi="Arial" w:cs="Arial"/>
          <w:color w:val="000000"/>
          <w:lang w:val="en-IN" w:eastAsia="en-IN"/>
        </w:rPr>
        <w:t>Generated many test reports on Java and .Net environments by making use of the core functionalities and flexibility that Jenkins do provide.</w:t>
      </w:r>
    </w:p>
    <w:p w:rsidR="00356D38" w:rsidRPr="00EE4B91" w:rsidRDefault="00356D38"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Installed &amp; Configured Jenkins to support various Java builds.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ANT provides an interface to develop custom tasks.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Manage user and group permissions, create cold and warm backup solutions in Perl and define company standards and best practices for the Perforce source control software.</w:t>
      </w:r>
    </w:p>
    <w:p w:rsidR="00474CB1" w:rsidRPr="00D41CF9" w:rsidRDefault="00474CB1" w:rsidP="00D41CF9">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Modified ANT scripts to build the JAR's, Class files, WAR files and EAR files from VOB's for Java applications and MSBuild for all .Net applications.</w:t>
      </w:r>
      <w:r w:rsidR="00D41CF9" w:rsidRPr="00EE4B91">
        <w:rPr>
          <w:rFonts w:ascii="Arial" w:hAnsi="Arial" w:cs="Arial"/>
          <w:color w:val="000000"/>
          <w:lang w:val="en-IN" w:eastAsia="en-IN"/>
        </w:rPr>
        <w:t>Created projects, distributing files and running scripts in CVS.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SSL pems and other certs using custom bash scripts and Linux command line tools.</w:t>
      </w:r>
    </w:p>
    <w:p w:rsidR="00587766" w:rsidRPr="00EE4B91" w:rsidRDefault="00587766" w:rsidP="00587766">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and maintained the Shell deployment scripts for WebLogic web application servers.</w:t>
      </w:r>
    </w:p>
    <w:p w:rsidR="00474CB1" w:rsidRPr="00EE4B91" w:rsidRDefault="00474CB1" w:rsidP="004A50E9">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Configured ClearQuest to quality center where all the work items are now being associated and managed through quality center.</w:t>
      </w:r>
      <w:r w:rsidR="004A50E9" w:rsidRPr="00EE4B91">
        <w:rPr>
          <w:rFonts w:ascii="Arial" w:hAnsi="Arial" w:cs="Arial"/>
          <w:color w:val="000000"/>
          <w:lang w:val="en-IN" w:eastAsia="en-IN"/>
        </w:rPr>
        <w:t xml:space="preserve"> Worked on the creation of project and project templates using CVS.</w:t>
      </w:r>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Built and Packaged J2EE/.NET when working between offshore/onshore and implemented continuous integration with CruiseControl.NET.</w:t>
      </w:r>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Setup Build and deploy automation tool and Continuous Integration in Hudson.</w:t>
      </w:r>
    </w:p>
    <w:p w:rsidR="00424574" w:rsidRPr="00EE4B91" w:rsidRDefault="00424574"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 xml:space="preserve">Acted as an administrator of the JIRA and Confluence instances on a day to day basis including performance tuning/scaling the instances. </w:t>
      </w:r>
    </w:p>
    <w:p w:rsidR="00424574" w:rsidRPr="00EE4B91" w:rsidRDefault="00424574"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Raised up gradation issues with JIRA support team and followed on the workaround as per the bug fixes resolutions.</w:t>
      </w:r>
    </w:p>
    <w:p w:rsidR="00424574" w:rsidRPr="00EE4B91" w:rsidRDefault="00424574" w:rsidP="00424574">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Configured Sonar and Cobertura for code coverage report to each required JV.</w:t>
      </w:r>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Performing Clean Builds according to the schedule published for a given Data Strategies release.</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Creating and deleting dynamic views as requested and supporting the developers in writing configuration                                                                                                     specs.</w:t>
      </w:r>
      <w:r w:rsidR="00F85809" w:rsidRPr="00EE4B91">
        <w:rPr>
          <w:rFonts w:ascii="Arial" w:hAnsi="Arial" w:cs="Arial"/>
          <w:color w:val="000000"/>
          <w:lang w:val="en-IN" w:eastAsia="en-IN"/>
        </w:rPr>
        <w:t xml:space="preserve"> Expert in troubleshooting with UCM environment like rebase, deliver, installing.</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Verifying that the methods used to create and recreate software builds are reliable and repeatable.</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Releasing code to testing and staging areas according to the schedule published for a given Data Strategies.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Collecting and publishing metrics on the state of development projects, releases and CM support.</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 xml:space="preserve">Defined application servers on JBoss Server, created nodes and horizontal created clusters, configured Oracle JDBC   provider to provide connectivity via </w:t>
      </w:r>
      <w:r w:rsidR="00E17B53" w:rsidRPr="00EE4B91">
        <w:rPr>
          <w:rFonts w:ascii="Arial" w:hAnsi="Arial" w:cs="Arial"/>
          <w:color w:val="000000"/>
          <w:lang w:val="en-IN" w:eastAsia="en-IN"/>
        </w:rPr>
        <w:t>data source</w:t>
      </w:r>
      <w:r w:rsidRPr="00EE4B91">
        <w:rPr>
          <w:rFonts w:ascii="Arial" w:hAnsi="Arial" w:cs="Arial"/>
          <w:color w:val="000000"/>
          <w:lang w:val="en-IN" w:eastAsia="en-IN"/>
        </w:rPr>
        <w:t xml:space="preserve"> to the application.</w:t>
      </w:r>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Maintain and enhance current build procedures for all software development projects</w:t>
      </w:r>
    </w:p>
    <w:p w:rsidR="00474CB1" w:rsidRPr="00EE4B91" w:rsidRDefault="00474CB1" w:rsidP="00474CB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Created and maintained POM files for building the projects and developing the build scripts.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Provided Configuration Management expertise to all software development projects</w:t>
      </w:r>
    </w:p>
    <w:p w:rsidR="00474CB1" w:rsidRPr="00EE4B9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Coordinate with the Development Teams to receive the correct versions of re-usable and dependent components and with Environment team for issuing/installing successful builds.</w:t>
      </w:r>
    </w:p>
    <w:p w:rsidR="00474CB1" w:rsidRDefault="00474CB1" w:rsidP="00EE4B91">
      <w:pPr>
        <w:numPr>
          <w:ilvl w:val="0"/>
          <w:numId w:val="47"/>
        </w:numPr>
        <w:suppressAutoHyphens w:val="0"/>
        <w:spacing w:line="276" w:lineRule="auto"/>
        <w:rPr>
          <w:rFonts w:ascii="Arial" w:hAnsi="Arial" w:cs="Arial"/>
          <w:color w:val="000000"/>
          <w:lang w:val="en-IN" w:eastAsia="en-IN"/>
        </w:rPr>
      </w:pPr>
      <w:r w:rsidRPr="00EE4B91">
        <w:rPr>
          <w:rFonts w:ascii="Arial" w:hAnsi="Arial" w:cs="Arial"/>
          <w:color w:val="000000"/>
          <w:lang w:val="en-IN" w:eastAsia="en-IN"/>
        </w:rPr>
        <w:t>Creating File Systems and User Accounts by setting up File and Print servers and creating boot and root file esystem Backups on UNIX workstations.</w:t>
      </w:r>
    </w:p>
    <w:p w:rsidR="00D41CF9" w:rsidRPr="00EE4B91" w:rsidRDefault="00D41CF9" w:rsidP="00D41CF9">
      <w:pPr>
        <w:pBdr>
          <w:bottom w:val="triple" w:sz="4" w:space="1" w:color="auto"/>
        </w:pBdr>
        <w:suppressAutoHyphens w:val="0"/>
        <w:spacing w:line="276" w:lineRule="auto"/>
        <w:rPr>
          <w:rFonts w:ascii="Arial" w:hAnsi="Arial" w:cs="Arial"/>
          <w:color w:val="000000"/>
          <w:lang w:val="en-IN" w:eastAsia="en-IN"/>
        </w:rPr>
      </w:pPr>
    </w:p>
    <w:p w:rsidR="00474CB1" w:rsidRPr="00F85809" w:rsidRDefault="00474CB1" w:rsidP="00474CB1">
      <w:pPr>
        <w:pStyle w:val="TextBody"/>
        <w:jc w:val="both"/>
        <w:rPr>
          <w:rFonts w:ascii="Arial" w:hAnsi="Arial" w:cs="Arial"/>
          <w:b/>
          <w:sz w:val="20"/>
        </w:rPr>
      </w:pPr>
      <w:r w:rsidRPr="00F85809">
        <w:rPr>
          <w:rFonts w:ascii="Arial" w:hAnsi="Arial" w:cs="Arial"/>
          <w:b/>
          <w:sz w:val="20"/>
        </w:rPr>
        <w:t>Reference available upon request</w:t>
      </w:r>
    </w:p>
    <w:sectPr w:rsidR="00474CB1" w:rsidRPr="00F85809" w:rsidSect="00EE5C34">
      <w:pgSz w:w="12240" w:h="15840"/>
      <w:pgMar w:top="900" w:right="630" w:bottom="63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DejaVu LGC Sans">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Khmer UI">
    <w:panose1 w:val="020B0502040204020203"/>
    <w:charset w:val="00"/>
    <w:family w:val="swiss"/>
    <w:pitch w:val="variable"/>
    <w:sig w:usb0="8000002F" w:usb1="0000204A" w:usb2="0001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4565B6C"/>
    <w:lvl w:ilvl="0">
      <w:numFmt w:val="bullet"/>
      <w:lvlText w:val="*"/>
      <w:lvlJc w:val="left"/>
    </w:lvl>
  </w:abstractNum>
  <w:abstractNum w:abstractNumId="1">
    <w:nsid w:val="00000001"/>
    <w:multiLevelType w:val="singleLevel"/>
    <w:tmpl w:val="00000001"/>
    <w:name w:val="WW8Num3"/>
    <w:lvl w:ilvl="0">
      <w:start w:val="1"/>
      <w:numFmt w:val="bullet"/>
      <w:lvlText w:val=""/>
      <w:lvlJc w:val="left"/>
      <w:pPr>
        <w:tabs>
          <w:tab w:val="num" w:pos="360"/>
        </w:tabs>
        <w:ind w:left="360" w:hanging="360"/>
      </w:pPr>
      <w:rPr>
        <w:rFonts w:ascii="Symbol" w:hAnsi="Symbol"/>
      </w:rPr>
    </w:lvl>
  </w:abstractNum>
  <w:abstractNum w:abstractNumId="2">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3">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4">
    <w:nsid w:val="00000004"/>
    <w:multiLevelType w:val="singleLevel"/>
    <w:tmpl w:val="7F1E2636"/>
    <w:lvl w:ilvl="0">
      <w:start w:val="1"/>
      <w:numFmt w:val="bullet"/>
      <w:lvlText w:val=""/>
      <w:lvlJc w:val="left"/>
      <w:pPr>
        <w:tabs>
          <w:tab w:val="num" w:pos="360"/>
        </w:tabs>
        <w:ind w:left="360" w:hanging="360"/>
      </w:pPr>
      <w:rPr>
        <w:rFonts w:ascii="Symbol" w:hAnsi="Symbol" w:hint="default"/>
      </w:rPr>
    </w:lvl>
  </w:abstractNum>
  <w:abstractNum w:abstractNumId="5">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02633A48"/>
    <w:multiLevelType w:val="multilevel"/>
    <w:tmpl w:val="57DE6A7A"/>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630"/>
        </w:tabs>
        <w:ind w:left="630" w:hanging="360"/>
      </w:pPr>
    </w:lvl>
    <w:lvl w:ilvl="2">
      <w:start w:val="1"/>
      <w:numFmt w:val="decimal"/>
      <w:lvlText w:val="%3."/>
      <w:lvlJc w:val="left"/>
      <w:pPr>
        <w:tabs>
          <w:tab w:val="num" w:pos="990"/>
        </w:tabs>
        <w:ind w:left="990" w:hanging="360"/>
      </w:pPr>
    </w:lvl>
    <w:lvl w:ilvl="3">
      <w:start w:val="1"/>
      <w:numFmt w:val="decimal"/>
      <w:lvlText w:val="%4."/>
      <w:lvlJc w:val="left"/>
      <w:pPr>
        <w:tabs>
          <w:tab w:val="num" w:pos="1350"/>
        </w:tabs>
        <w:ind w:left="1350" w:hanging="360"/>
      </w:pPr>
    </w:lvl>
    <w:lvl w:ilvl="4">
      <w:start w:val="1"/>
      <w:numFmt w:val="decimal"/>
      <w:lvlText w:val="%5."/>
      <w:lvlJc w:val="left"/>
      <w:pPr>
        <w:tabs>
          <w:tab w:val="num" w:pos="1710"/>
        </w:tabs>
        <w:ind w:left="1710" w:hanging="360"/>
      </w:pPr>
    </w:lvl>
    <w:lvl w:ilvl="5">
      <w:start w:val="1"/>
      <w:numFmt w:val="decimal"/>
      <w:lvlText w:val="%6."/>
      <w:lvlJc w:val="left"/>
      <w:pPr>
        <w:tabs>
          <w:tab w:val="num" w:pos="2070"/>
        </w:tabs>
        <w:ind w:left="2070" w:hanging="360"/>
      </w:pPr>
    </w:lvl>
    <w:lvl w:ilvl="6">
      <w:start w:val="1"/>
      <w:numFmt w:val="decimal"/>
      <w:lvlText w:val="%7."/>
      <w:lvlJc w:val="left"/>
      <w:pPr>
        <w:tabs>
          <w:tab w:val="num" w:pos="2430"/>
        </w:tabs>
        <w:ind w:left="2430" w:hanging="360"/>
      </w:pPr>
    </w:lvl>
    <w:lvl w:ilvl="7">
      <w:start w:val="1"/>
      <w:numFmt w:val="decimal"/>
      <w:lvlText w:val="%8."/>
      <w:lvlJc w:val="left"/>
      <w:pPr>
        <w:tabs>
          <w:tab w:val="num" w:pos="2790"/>
        </w:tabs>
        <w:ind w:left="2790" w:hanging="360"/>
      </w:pPr>
    </w:lvl>
    <w:lvl w:ilvl="8">
      <w:start w:val="1"/>
      <w:numFmt w:val="decimal"/>
      <w:lvlText w:val="%9."/>
      <w:lvlJc w:val="left"/>
      <w:pPr>
        <w:tabs>
          <w:tab w:val="num" w:pos="3150"/>
        </w:tabs>
        <w:ind w:left="3150" w:hanging="360"/>
      </w:pPr>
    </w:lvl>
  </w:abstractNum>
  <w:abstractNum w:abstractNumId="7">
    <w:nsid w:val="04F142BF"/>
    <w:multiLevelType w:val="hybridMultilevel"/>
    <w:tmpl w:val="B8FADC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724E8F"/>
    <w:multiLevelType w:val="multilevel"/>
    <w:tmpl w:val="1F38E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ACB33DE"/>
    <w:multiLevelType w:val="hybridMultilevel"/>
    <w:tmpl w:val="2E140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3F6EC7"/>
    <w:multiLevelType w:val="hybridMultilevel"/>
    <w:tmpl w:val="3F8063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C9A190E"/>
    <w:multiLevelType w:val="hybridMultilevel"/>
    <w:tmpl w:val="5660275C"/>
    <w:lvl w:ilvl="0" w:tplc="40090001">
      <w:start w:val="1"/>
      <w:numFmt w:val="bullet"/>
      <w:lvlText w:val=""/>
      <w:lvlJc w:val="left"/>
      <w:pPr>
        <w:ind w:left="720" w:hanging="360"/>
      </w:pPr>
      <w:rPr>
        <w:rFonts w:ascii="Symbol" w:hAnsi="Symbol" w:hint="default"/>
      </w:rPr>
    </w:lvl>
    <w:lvl w:ilvl="1" w:tplc="33A46BE8">
      <w:numFmt w:val="bullet"/>
      <w:lvlText w:val="•"/>
      <w:lvlJc w:val="left"/>
      <w:pPr>
        <w:ind w:left="1440" w:hanging="360"/>
      </w:pPr>
      <w:rPr>
        <w:rFonts w:ascii="Arial" w:eastAsia="Times New Roman" w:hAnsi="Arial" w:cs="Arial" w:hint="default"/>
        <w:color w:val="00000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85A7247"/>
    <w:multiLevelType w:val="hybridMultilevel"/>
    <w:tmpl w:val="A4389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05727C"/>
    <w:multiLevelType w:val="hybridMultilevel"/>
    <w:tmpl w:val="7F045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67437"/>
    <w:multiLevelType w:val="hybridMultilevel"/>
    <w:tmpl w:val="72B64A0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CF733F"/>
    <w:multiLevelType w:val="hybridMultilevel"/>
    <w:tmpl w:val="21C049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2A2A4AB9"/>
    <w:multiLevelType w:val="hybridMultilevel"/>
    <w:tmpl w:val="9AF65F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C840C8D"/>
    <w:multiLevelType w:val="hybridMultilevel"/>
    <w:tmpl w:val="48B2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5C3235"/>
    <w:multiLevelType w:val="hybridMultilevel"/>
    <w:tmpl w:val="AA32E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5C0A23"/>
    <w:multiLevelType w:val="hybridMultilevel"/>
    <w:tmpl w:val="0820E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7112FE"/>
    <w:multiLevelType w:val="hybridMultilevel"/>
    <w:tmpl w:val="CD62E4A0"/>
    <w:lvl w:ilvl="0" w:tplc="3D26471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6B444E5"/>
    <w:multiLevelType w:val="hybridMultilevel"/>
    <w:tmpl w:val="93082334"/>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7352FB7"/>
    <w:multiLevelType w:val="hybridMultilevel"/>
    <w:tmpl w:val="9AE6E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BE30F2"/>
    <w:multiLevelType w:val="hybridMultilevel"/>
    <w:tmpl w:val="AF2CD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A121049"/>
    <w:multiLevelType w:val="hybridMultilevel"/>
    <w:tmpl w:val="E5EE6B50"/>
    <w:lvl w:ilvl="0" w:tplc="04090001">
      <w:start w:val="1"/>
      <w:numFmt w:val="bullet"/>
      <w:lvlText w:val=""/>
      <w:lvlJc w:val="left"/>
      <w:pPr>
        <w:tabs>
          <w:tab w:val="num" w:pos="450"/>
        </w:tabs>
        <w:ind w:left="450" w:hanging="360"/>
      </w:pPr>
      <w:rPr>
        <w:rFonts w:ascii="Symbol" w:hAnsi="Symbol" w:hint="default"/>
        <w:sz w:val="20"/>
        <w:szCs w:val="20"/>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5">
    <w:nsid w:val="3A2D0704"/>
    <w:multiLevelType w:val="hybridMultilevel"/>
    <w:tmpl w:val="C688C618"/>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nsid w:val="441054BB"/>
    <w:multiLevelType w:val="hybridMultilevel"/>
    <w:tmpl w:val="9872F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4373C9C"/>
    <w:multiLevelType w:val="multilevel"/>
    <w:tmpl w:val="BDC0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4217A9"/>
    <w:multiLevelType w:val="hybridMultilevel"/>
    <w:tmpl w:val="AB08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E61134"/>
    <w:multiLevelType w:val="hybridMultilevel"/>
    <w:tmpl w:val="B95C8D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4DE522DD"/>
    <w:multiLevelType w:val="hybridMultilevel"/>
    <w:tmpl w:val="5C6AE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EE0C35"/>
    <w:multiLevelType w:val="hybridMultilevel"/>
    <w:tmpl w:val="3A845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68F6609"/>
    <w:multiLevelType w:val="multilevel"/>
    <w:tmpl w:val="7EDE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6F43D2"/>
    <w:multiLevelType w:val="hybridMultilevel"/>
    <w:tmpl w:val="2D80D2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nsid w:val="5A0830F1"/>
    <w:multiLevelType w:val="hybridMultilevel"/>
    <w:tmpl w:val="86EC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43C9A"/>
    <w:multiLevelType w:val="hybridMultilevel"/>
    <w:tmpl w:val="1BBC4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38770DA"/>
    <w:multiLevelType w:val="multilevel"/>
    <w:tmpl w:val="741CD7A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3877805"/>
    <w:multiLevelType w:val="hybridMultilevel"/>
    <w:tmpl w:val="6602F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884CAF"/>
    <w:multiLevelType w:val="hybridMultilevel"/>
    <w:tmpl w:val="3B7C548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CC3382"/>
    <w:multiLevelType w:val="hybridMultilevel"/>
    <w:tmpl w:val="8454FA5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C2A5A97"/>
    <w:multiLevelType w:val="hybridMultilevel"/>
    <w:tmpl w:val="30941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4C422F"/>
    <w:multiLevelType w:val="hybridMultilevel"/>
    <w:tmpl w:val="83D06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3B958A7"/>
    <w:multiLevelType w:val="hybridMultilevel"/>
    <w:tmpl w:val="B352E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A064BB"/>
    <w:multiLevelType w:val="hybridMultilevel"/>
    <w:tmpl w:val="0FB04CB6"/>
    <w:lvl w:ilvl="0" w:tplc="0409000B">
      <w:start w:val="1"/>
      <w:numFmt w:val="bullet"/>
      <w:lvlText w:val=""/>
      <w:lvlJc w:val="left"/>
      <w:pPr>
        <w:ind w:left="720" w:hanging="360"/>
      </w:pPr>
      <w:rPr>
        <w:rFonts w:ascii="Wingdings" w:hAnsi="Wingdings" w:hint="default"/>
      </w:rPr>
    </w:lvl>
    <w:lvl w:ilvl="1" w:tplc="C3CE47CC">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767F5B"/>
    <w:multiLevelType w:val="hybridMultilevel"/>
    <w:tmpl w:val="2CC84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21636C"/>
    <w:multiLevelType w:val="hybridMultilevel"/>
    <w:tmpl w:val="D23CF7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2449D"/>
    <w:multiLevelType w:val="hybridMultilevel"/>
    <w:tmpl w:val="178223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5"/>
  </w:num>
  <w:num w:numId="7">
    <w:abstractNumId w:val="8"/>
  </w:num>
  <w:num w:numId="8">
    <w:abstractNumId w:val="27"/>
  </w:num>
  <w:num w:numId="9">
    <w:abstractNumId w:val="10"/>
  </w:num>
  <w:num w:numId="10">
    <w:abstractNumId w:val="45"/>
  </w:num>
  <w:num w:numId="11">
    <w:abstractNumId w:val="20"/>
  </w:num>
  <w:num w:numId="12">
    <w:abstractNumId w:val="0"/>
    <w:lvlOverride w:ilvl="0">
      <w:lvl w:ilvl="0">
        <w:start w:val="1"/>
        <w:numFmt w:val="bullet"/>
        <w:lvlText w:val="%1"/>
        <w:legacy w:legacy="1" w:legacySpace="0" w:legacyIndent="360"/>
        <w:lvlJc w:val="left"/>
        <w:pPr>
          <w:ind w:left="720" w:hanging="360"/>
        </w:pPr>
        <w:rPr>
          <w:rFonts w:ascii="Wingdings" w:hAnsi="Wingdings" w:hint="default"/>
        </w:rPr>
      </w:lvl>
    </w:lvlOverride>
  </w:num>
  <w:num w:numId="13">
    <w:abstractNumId w:val="36"/>
  </w:num>
  <w:num w:numId="14">
    <w:abstractNumId w:val="0"/>
    <w:lvlOverride w:ilvl="0">
      <w:lvl w:ilvl="0">
        <w:numFmt w:val="bullet"/>
        <w:lvlText w:val=""/>
        <w:legacy w:legacy="1" w:legacySpace="0" w:legacyIndent="360"/>
        <w:lvlJc w:val="left"/>
        <w:pPr>
          <w:ind w:left="0" w:hanging="360"/>
        </w:pPr>
        <w:rPr>
          <w:rFonts w:ascii="Wingdings" w:hAnsi="Wingdings" w:hint="default"/>
        </w:rPr>
      </w:lvl>
    </w:lvlOverride>
  </w:num>
  <w:num w:numId="15">
    <w:abstractNumId w:val="18"/>
  </w:num>
  <w:num w:numId="16">
    <w:abstractNumId w:val="42"/>
  </w:num>
  <w:num w:numId="17">
    <w:abstractNumId w:val="38"/>
  </w:num>
  <w:num w:numId="18">
    <w:abstractNumId w:val="39"/>
  </w:num>
  <w:num w:numId="19">
    <w:abstractNumId w:val="23"/>
  </w:num>
  <w:num w:numId="20">
    <w:abstractNumId w:val="37"/>
  </w:num>
  <w:num w:numId="21">
    <w:abstractNumId w:val="33"/>
  </w:num>
  <w:num w:numId="22">
    <w:abstractNumId w:val="29"/>
  </w:num>
  <w:num w:numId="23">
    <w:abstractNumId w:val="24"/>
  </w:num>
  <w:num w:numId="24">
    <w:abstractNumId w:val="31"/>
  </w:num>
  <w:num w:numId="25">
    <w:abstractNumId w:val="35"/>
  </w:num>
  <w:num w:numId="26">
    <w:abstractNumId w:val="41"/>
  </w:num>
  <w:num w:numId="27">
    <w:abstractNumId w:val="11"/>
  </w:num>
  <w:num w:numId="28">
    <w:abstractNumId w:val="30"/>
  </w:num>
  <w:num w:numId="29">
    <w:abstractNumId w:val="32"/>
  </w:num>
  <w:num w:numId="30">
    <w:abstractNumId w:val="16"/>
  </w:num>
  <w:num w:numId="31">
    <w:abstractNumId w:val="14"/>
  </w:num>
  <w:num w:numId="32">
    <w:abstractNumId w:val="40"/>
  </w:num>
  <w:num w:numId="33">
    <w:abstractNumId w:val="19"/>
  </w:num>
  <w:num w:numId="34">
    <w:abstractNumId w:val="21"/>
  </w:num>
  <w:num w:numId="35">
    <w:abstractNumId w:val="7"/>
  </w:num>
  <w:num w:numId="36">
    <w:abstractNumId w:val="17"/>
  </w:num>
  <w:num w:numId="37">
    <w:abstractNumId w:val="13"/>
  </w:num>
  <w:num w:numId="38">
    <w:abstractNumId w:val="43"/>
  </w:num>
  <w:num w:numId="39">
    <w:abstractNumId w:val="9"/>
  </w:num>
  <w:num w:numId="40">
    <w:abstractNumId w:val="26"/>
  </w:num>
  <w:num w:numId="41">
    <w:abstractNumId w:val="25"/>
  </w:num>
  <w:num w:numId="42">
    <w:abstractNumId w:val="22"/>
  </w:num>
  <w:num w:numId="43">
    <w:abstractNumId w:val="44"/>
  </w:num>
  <w:num w:numId="44">
    <w:abstractNumId w:val="12"/>
  </w:num>
  <w:num w:numId="45">
    <w:abstractNumId w:val="28"/>
  </w:num>
  <w:num w:numId="46">
    <w:abstractNumId w:val="34"/>
  </w:num>
  <w:num w:numId="47">
    <w:abstractNumId w:val="6"/>
  </w:num>
  <w:num w:numId="48">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doNotExpandShiftReturn/>
    <w:adjustLineHeightInTable/>
  </w:compat>
  <w:rsids>
    <w:rsidRoot w:val="00E11171"/>
    <w:rsid w:val="00003EF1"/>
    <w:rsid w:val="00004500"/>
    <w:rsid w:val="000161B6"/>
    <w:rsid w:val="00021210"/>
    <w:rsid w:val="00023FDE"/>
    <w:rsid w:val="000265E5"/>
    <w:rsid w:val="0002715F"/>
    <w:rsid w:val="0003533C"/>
    <w:rsid w:val="00044091"/>
    <w:rsid w:val="000464D7"/>
    <w:rsid w:val="00046ED5"/>
    <w:rsid w:val="0005348B"/>
    <w:rsid w:val="00053797"/>
    <w:rsid w:val="000550E1"/>
    <w:rsid w:val="0005594A"/>
    <w:rsid w:val="00057076"/>
    <w:rsid w:val="0006104B"/>
    <w:rsid w:val="00065394"/>
    <w:rsid w:val="00066E0A"/>
    <w:rsid w:val="0006734E"/>
    <w:rsid w:val="0007557E"/>
    <w:rsid w:val="000851D0"/>
    <w:rsid w:val="00087B03"/>
    <w:rsid w:val="000934CA"/>
    <w:rsid w:val="00093A94"/>
    <w:rsid w:val="000A0051"/>
    <w:rsid w:val="000A0769"/>
    <w:rsid w:val="000B21E9"/>
    <w:rsid w:val="000B3A25"/>
    <w:rsid w:val="000B57B6"/>
    <w:rsid w:val="000B759A"/>
    <w:rsid w:val="000B7664"/>
    <w:rsid w:val="000C3AFF"/>
    <w:rsid w:val="000D3A99"/>
    <w:rsid w:val="000D4D40"/>
    <w:rsid w:val="000E1605"/>
    <w:rsid w:val="000E38E4"/>
    <w:rsid w:val="00102BF7"/>
    <w:rsid w:val="00104366"/>
    <w:rsid w:val="00105171"/>
    <w:rsid w:val="0010600A"/>
    <w:rsid w:val="00113350"/>
    <w:rsid w:val="00116E8C"/>
    <w:rsid w:val="001225FC"/>
    <w:rsid w:val="001249F9"/>
    <w:rsid w:val="001259A4"/>
    <w:rsid w:val="001262CD"/>
    <w:rsid w:val="0014166C"/>
    <w:rsid w:val="0015641D"/>
    <w:rsid w:val="00161E26"/>
    <w:rsid w:val="00163B39"/>
    <w:rsid w:val="00165026"/>
    <w:rsid w:val="00170B8F"/>
    <w:rsid w:val="00174259"/>
    <w:rsid w:val="00174723"/>
    <w:rsid w:val="0018440A"/>
    <w:rsid w:val="001856FB"/>
    <w:rsid w:val="00185FEC"/>
    <w:rsid w:val="001873F4"/>
    <w:rsid w:val="00197F14"/>
    <w:rsid w:val="001A6B21"/>
    <w:rsid w:val="001B27BB"/>
    <w:rsid w:val="001D6B8E"/>
    <w:rsid w:val="001E190F"/>
    <w:rsid w:val="001E3057"/>
    <w:rsid w:val="001E6402"/>
    <w:rsid w:val="001F05F8"/>
    <w:rsid w:val="001F11D9"/>
    <w:rsid w:val="001F1851"/>
    <w:rsid w:val="001F2DC5"/>
    <w:rsid w:val="002007FC"/>
    <w:rsid w:val="0020276A"/>
    <w:rsid w:val="00215E0E"/>
    <w:rsid w:val="00220532"/>
    <w:rsid w:val="00222837"/>
    <w:rsid w:val="00227BAD"/>
    <w:rsid w:val="00230727"/>
    <w:rsid w:val="00246D26"/>
    <w:rsid w:val="002608FC"/>
    <w:rsid w:val="00264EF4"/>
    <w:rsid w:val="0027799C"/>
    <w:rsid w:val="00277C74"/>
    <w:rsid w:val="00284E08"/>
    <w:rsid w:val="00285E7F"/>
    <w:rsid w:val="002A25B3"/>
    <w:rsid w:val="002B15EB"/>
    <w:rsid w:val="002C6561"/>
    <w:rsid w:val="002C7A40"/>
    <w:rsid w:val="002D6EC7"/>
    <w:rsid w:val="002E50DC"/>
    <w:rsid w:val="002E64E5"/>
    <w:rsid w:val="002F56DC"/>
    <w:rsid w:val="002F6E17"/>
    <w:rsid w:val="0030060A"/>
    <w:rsid w:val="00307C09"/>
    <w:rsid w:val="00311321"/>
    <w:rsid w:val="0031547A"/>
    <w:rsid w:val="00322532"/>
    <w:rsid w:val="003337CC"/>
    <w:rsid w:val="00334ED5"/>
    <w:rsid w:val="0033744F"/>
    <w:rsid w:val="0034179A"/>
    <w:rsid w:val="00342660"/>
    <w:rsid w:val="0034353C"/>
    <w:rsid w:val="00347F69"/>
    <w:rsid w:val="003510EE"/>
    <w:rsid w:val="003524E2"/>
    <w:rsid w:val="00356AB4"/>
    <w:rsid w:val="00356D38"/>
    <w:rsid w:val="003605F3"/>
    <w:rsid w:val="003721CF"/>
    <w:rsid w:val="00382133"/>
    <w:rsid w:val="00387DD2"/>
    <w:rsid w:val="00393E7F"/>
    <w:rsid w:val="003A7A32"/>
    <w:rsid w:val="003B1351"/>
    <w:rsid w:val="003B1C44"/>
    <w:rsid w:val="003B32FC"/>
    <w:rsid w:val="003C2C73"/>
    <w:rsid w:val="003C58CF"/>
    <w:rsid w:val="003C729B"/>
    <w:rsid w:val="004140FE"/>
    <w:rsid w:val="00417091"/>
    <w:rsid w:val="00424574"/>
    <w:rsid w:val="00424A58"/>
    <w:rsid w:val="00426E89"/>
    <w:rsid w:val="00432AF4"/>
    <w:rsid w:val="00441745"/>
    <w:rsid w:val="004513BA"/>
    <w:rsid w:val="0045169E"/>
    <w:rsid w:val="00454253"/>
    <w:rsid w:val="00460199"/>
    <w:rsid w:val="00461148"/>
    <w:rsid w:val="004672E6"/>
    <w:rsid w:val="00470E34"/>
    <w:rsid w:val="00474CB1"/>
    <w:rsid w:val="00481052"/>
    <w:rsid w:val="00484996"/>
    <w:rsid w:val="0049552D"/>
    <w:rsid w:val="004A3B9F"/>
    <w:rsid w:val="004A4CA3"/>
    <w:rsid w:val="004A4DAC"/>
    <w:rsid w:val="004A50E9"/>
    <w:rsid w:val="004B1E25"/>
    <w:rsid w:val="004C0188"/>
    <w:rsid w:val="004C1080"/>
    <w:rsid w:val="004C57D7"/>
    <w:rsid w:val="004C5834"/>
    <w:rsid w:val="004D30B0"/>
    <w:rsid w:val="004D6289"/>
    <w:rsid w:val="004E0319"/>
    <w:rsid w:val="004E60DD"/>
    <w:rsid w:val="004E64D7"/>
    <w:rsid w:val="004E6889"/>
    <w:rsid w:val="004F0380"/>
    <w:rsid w:val="004F2B0D"/>
    <w:rsid w:val="004F5B62"/>
    <w:rsid w:val="00502A6D"/>
    <w:rsid w:val="00504FE7"/>
    <w:rsid w:val="0050510B"/>
    <w:rsid w:val="00511CF8"/>
    <w:rsid w:val="00512021"/>
    <w:rsid w:val="00534BE2"/>
    <w:rsid w:val="00535D17"/>
    <w:rsid w:val="00543EC7"/>
    <w:rsid w:val="00544871"/>
    <w:rsid w:val="00544927"/>
    <w:rsid w:val="0054602D"/>
    <w:rsid w:val="00547E21"/>
    <w:rsid w:val="00551DB3"/>
    <w:rsid w:val="00553818"/>
    <w:rsid w:val="00553D89"/>
    <w:rsid w:val="005613BC"/>
    <w:rsid w:val="00571208"/>
    <w:rsid w:val="005866AF"/>
    <w:rsid w:val="00587766"/>
    <w:rsid w:val="005924BE"/>
    <w:rsid w:val="005957F4"/>
    <w:rsid w:val="005A1616"/>
    <w:rsid w:val="005A1CDC"/>
    <w:rsid w:val="005A22B1"/>
    <w:rsid w:val="005A43AF"/>
    <w:rsid w:val="005B1FEB"/>
    <w:rsid w:val="005C4F0B"/>
    <w:rsid w:val="005C5D19"/>
    <w:rsid w:val="005C5ECC"/>
    <w:rsid w:val="005C6EB0"/>
    <w:rsid w:val="005D10EC"/>
    <w:rsid w:val="005D1607"/>
    <w:rsid w:val="005D168B"/>
    <w:rsid w:val="005D700F"/>
    <w:rsid w:val="005F3158"/>
    <w:rsid w:val="005F67D3"/>
    <w:rsid w:val="005F68C1"/>
    <w:rsid w:val="005F71E7"/>
    <w:rsid w:val="006035A5"/>
    <w:rsid w:val="00603BEA"/>
    <w:rsid w:val="00605BCE"/>
    <w:rsid w:val="00612B26"/>
    <w:rsid w:val="00613710"/>
    <w:rsid w:val="006179C4"/>
    <w:rsid w:val="0062262D"/>
    <w:rsid w:val="00624CC7"/>
    <w:rsid w:val="00626447"/>
    <w:rsid w:val="006336E4"/>
    <w:rsid w:val="00635E66"/>
    <w:rsid w:val="00637F73"/>
    <w:rsid w:val="006438F3"/>
    <w:rsid w:val="00647851"/>
    <w:rsid w:val="00652152"/>
    <w:rsid w:val="0065248D"/>
    <w:rsid w:val="00657A47"/>
    <w:rsid w:val="00661144"/>
    <w:rsid w:val="00662F12"/>
    <w:rsid w:val="00666E3B"/>
    <w:rsid w:val="006715C5"/>
    <w:rsid w:val="006734D5"/>
    <w:rsid w:val="00676A2E"/>
    <w:rsid w:val="00681A03"/>
    <w:rsid w:val="006831BF"/>
    <w:rsid w:val="006865A7"/>
    <w:rsid w:val="006A226A"/>
    <w:rsid w:val="006B4F05"/>
    <w:rsid w:val="006B562A"/>
    <w:rsid w:val="006B777B"/>
    <w:rsid w:val="006C1DC2"/>
    <w:rsid w:val="006C270E"/>
    <w:rsid w:val="006C324E"/>
    <w:rsid w:val="006C36C1"/>
    <w:rsid w:val="006D178B"/>
    <w:rsid w:val="006D20CB"/>
    <w:rsid w:val="006D22B3"/>
    <w:rsid w:val="006D358D"/>
    <w:rsid w:val="006D5103"/>
    <w:rsid w:val="006D6A90"/>
    <w:rsid w:val="006E0283"/>
    <w:rsid w:val="006E2D25"/>
    <w:rsid w:val="006F1F59"/>
    <w:rsid w:val="006F57BF"/>
    <w:rsid w:val="00704B8C"/>
    <w:rsid w:val="00707328"/>
    <w:rsid w:val="007132FA"/>
    <w:rsid w:val="007205AC"/>
    <w:rsid w:val="00721D30"/>
    <w:rsid w:val="00722E2D"/>
    <w:rsid w:val="0073093E"/>
    <w:rsid w:val="0073343D"/>
    <w:rsid w:val="00735605"/>
    <w:rsid w:val="007374F9"/>
    <w:rsid w:val="0074543E"/>
    <w:rsid w:val="007530CD"/>
    <w:rsid w:val="00753261"/>
    <w:rsid w:val="00765A40"/>
    <w:rsid w:val="00767244"/>
    <w:rsid w:val="007723AB"/>
    <w:rsid w:val="00772FC3"/>
    <w:rsid w:val="00776006"/>
    <w:rsid w:val="00776793"/>
    <w:rsid w:val="00787BA3"/>
    <w:rsid w:val="00795E19"/>
    <w:rsid w:val="007960BB"/>
    <w:rsid w:val="007A6D8D"/>
    <w:rsid w:val="007E4296"/>
    <w:rsid w:val="007F1D39"/>
    <w:rsid w:val="00810734"/>
    <w:rsid w:val="00825237"/>
    <w:rsid w:val="0083328B"/>
    <w:rsid w:val="00841B26"/>
    <w:rsid w:val="00845165"/>
    <w:rsid w:val="008509C6"/>
    <w:rsid w:val="00861FA8"/>
    <w:rsid w:val="00866B85"/>
    <w:rsid w:val="0087034D"/>
    <w:rsid w:val="00870D98"/>
    <w:rsid w:val="00885873"/>
    <w:rsid w:val="00887575"/>
    <w:rsid w:val="008971C3"/>
    <w:rsid w:val="008B09A5"/>
    <w:rsid w:val="008B6B44"/>
    <w:rsid w:val="008C2BD4"/>
    <w:rsid w:val="008D02C6"/>
    <w:rsid w:val="008D5BDD"/>
    <w:rsid w:val="008D6482"/>
    <w:rsid w:val="008E3EC0"/>
    <w:rsid w:val="008E77BD"/>
    <w:rsid w:val="008F2D64"/>
    <w:rsid w:val="00907FC7"/>
    <w:rsid w:val="00913EE9"/>
    <w:rsid w:val="00914ECD"/>
    <w:rsid w:val="00916E18"/>
    <w:rsid w:val="00923359"/>
    <w:rsid w:val="00925998"/>
    <w:rsid w:val="00933BC6"/>
    <w:rsid w:val="0095241F"/>
    <w:rsid w:val="009567EF"/>
    <w:rsid w:val="009602B5"/>
    <w:rsid w:val="0096271F"/>
    <w:rsid w:val="0096359A"/>
    <w:rsid w:val="00975ADA"/>
    <w:rsid w:val="00982C89"/>
    <w:rsid w:val="0098388E"/>
    <w:rsid w:val="00990F51"/>
    <w:rsid w:val="009925FD"/>
    <w:rsid w:val="009A6DB0"/>
    <w:rsid w:val="009B5823"/>
    <w:rsid w:val="009C28C4"/>
    <w:rsid w:val="009C65FD"/>
    <w:rsid w:val="009C6A1B"/>
    <w:rsid w:val="009D19D3"/>
    <w:rsid w:val="009D600B"/>
    <w:rsid w:val="009E13D8"/>
    <w:rsid w:val="00A00644"/>
    <w:rsid w:val="00A00BA6"/>
    <w:rsid w:val="00A03649"/>
    <w:rsid w:val="00A06647"/>
    <w:rsid w:val="00A067E1"/>
    <w:rsid w:val="00A22374"/>
    <w:rsid w:val="00A2504F"/>
    <w:rsid w:val="00A44282"/>
    <w:rsid w:val="00A46226"/>
    <w:rsid w:val="00A5001D"/>
    <w:rsid w:val="00A54F0C"/>
    <w:rsid w:val="00A57427"/>
    <w:rsid w:val="00A603C2"/>
    <w:rsid w:val="00A6161D"/>
    <w:rsid w:val="00A64CE4"/>
    <w:rsid w:val="00A66C72"/>
    <w:rsid w:val="00A70502"/>
    <w:rsid w:val="00A70C62"/>
    <w:rsid w:val="00A848C6"/>
    <w:rsid w:val="00A86371"/>
    <w:rsid w:val="00A96CBB"/>
    <w:rsid w:val="00A97269"/>
    <w:rsid w:val="00AA176C"/>
    <w:rsid w:val="00AA285C"/>
    <w:rsid w:val="00AA57D5"/>
    <w:rsid w:val="00AB14F6"/>
    <w:rsid w:val="00AC1458"/>
    <w:rsid w:val="00AC7D0C"/>
    <w:rsid w:val="00AD167A"/>
    <w:rsid w:val="00AD4BC9"/>
    <w:rsid w:val="00AE107A"/>
    <w:rsid w:val="00AE14B7"/>
    <w:rsid w:val="00AF1736"/>
    <w:rsid w:val="00B07A0B"/>
    <w:rsid w:val="00B13B9E"/>
    <w:rsid w:val="00B14219"/>
    <w:rsid w:val="00B25B8F"/>
    <w:rsid w:val="00B31EA7"/>
    <w:rsid w:val="00B37DB2"/>
    <w:rsid w:val="00B413FF"/>
    <w:rsid w:val="00B41D9C"/>
    <w:rsid w:val="00B439FE"/>
    <w:rsid w:val="00B44DFB"/>
    <w:rsid w:val="00B51C0F"/>
    <w:rsid w:val="00B53512"/>
    <w:rsid w:val="00B55EC1"/>
    <w:rsid w:val="00B56D3C"/>
    <w:rsid w:val="00B57E93"/>
    <w:rsid w:val="00B6219F"/>
    <w:rsid w:val="00B643AA"/>
    <w:rsid w:val="00B74A2A"/>
    <w:rsid w:val="00B751B2"/>
    <w:rsid w:val="00B80316"/>
    <w:rsid w:val="00B8247F"/>
    <w:rsid w:val="00B8479B"/>
    <w:rsid w:val="00B93313"/>
    <w:rsid w:val="00B94A8B"/>
    <w:rsid w:val="00BA1F01"/>
    <w:rsid w:val="00BA51C4"/>
    <w:rsid w:val="00BB1D9D"/>
    <w:rsid w:val="00BB41AC"/>
    <w:rsid w:val="00BB78A3"/>
    <w:rsid w:val="00BC22E2"/>
    <w:rsid w:val="00BD2FD8"/>
    <w:rsid w:val="00BD4685"/>
    <w:rsid w:val="00BD59E7"/>
    <w:rsid w:val="00BE22A7"/>
    <w:rsid w:val="00BE2C9F"/>
    <w:rsid w:val="00BE34DC"/>
    <w:rsid w:val="00BE3860"/>
    <w:rsid w:val="00BE7D09"/>
    <w:rsid w:val="00BF01E6"/>
    <w:rsid w:val="00C01FE2"/>
    <w:rsid w:val="00C02B72"/>
    <w:rsid w:val="00C07262"/>
    <w:rsid w:val="00C17A20"/>
    <w:rsid w:val="00C211BC"/>
    <w:rsid w:val="00C22BCD"/>
    <w:rsid w:val="00C40012"/>
    <w:rsid w:val="00C40FD2"/>
    <w:rsid w:val="00C430BD"/>
    <w:rsid w:val="00C44B4D"/>
    <w:rsid w:val="00C47AC4"/>
    <w:rsid w:val="00C51734"/>
    <w:rsid w:val="00C54D08"/>
    <w:rsid w:val="00C579B2"/>
    <w:rsid w:val="00C63DB5"/>
    <w:rsid w:val="00C63E92"/>
    <w:rsid w:val="00C67AEC"/>
    <w:rsid w:val="00C7073A"/>
    <w:rsid w:val="00C73043"/>
    <w:rsid w:val="00C83548"/>
    <w:rsid w:val="00C84EBF"/>
    <w:rsid w:val="00C863BB"/>
    <w:rsid w:val="00C87F15"/>
    <w:rsid w:val="00C94CCE"/>
    <w:rsid w:val="00C951BE"/>
    <w:rsid w:val="00C96E6D"/>
    <w:rsid w:val="00CA22C4"/>
    <w:rsid w:val="00CB0206"/>
    <w:rsid w:val="00CC1F0C"/>
    <w:rsid w:val="00CC5EBC"/>
    <w:rsid w:val="00CC697B"/>
    <w:rsid w:val="00CD2E61"/>
    <w:rsid w:val="00CF0534"/>
    <w:rsid w:val="00D031C0"/>
    <w:rsid w:val="00D121FE"/>
    <w:rsid w:val="00D20E5B"/>
    <w:rsid w:val="00D212CB"/>
    <w:rsid w:val="00D37C92"/>
    <w:rsid w:val="00D41CF9"/>
    <w:rsid w:val="00D46286"/>
    <w:rsid w:val="00D545AD"/>
    <w:rsid w:val="00D54879"/>
    <w:rsid w:val="00D65284"/>
    <w:rsid w:val="00D76398"/>
    <w:rsid w:val="00D90C34"/>
    <w:rsid w:val="00D93208"/>
    <w:rsid w:val="00D94A0D"/>
    <w:rsid w:val="00D954C2"/>
    <w:rsid w:val="00DA7CE7"/>
    <w:rsid w:val="00DB0CDB"/>
    <w:rsid w:val="00DB2DC4"/>
    <w:rsid w:val="00DC7F1B"/>
    <w:rsid w:val="00DD5F2C"/>
    <w:rsid w:val="00DE471D"/>
    <w:rsid w:val="00DE7603"/>
    <w:rsid w:val="00E014CA"/>
    <w:rsid w:val="00E0220F"/>
    <w:rsid w:val="00E0477A"/>
    <w:rsid w:val="00E11171"/>
    <w:rsid w:val="00E15680"/>
    <w:rsid w:val="00E17B53"/>
    <w:rsid w:val="00E215CC"/>
    <w:rsid w:val="00E308B6"/>
    <w:rsid w:val="00E414D9"/>
    <w:rsid w:val="00E53984"/>
    <w:rsid w:val="00E54720"/>
    <w:rsid w:val="00E548B5"/>
    <w:rsid w:val="00E622CD"/>
    <w:rsid w:val="00E67A96"/>
    <w:rsid w:val="00E76D08"/>
    <w:rsid w:val="00E80D70"/>
    <w:rsid w:val="00E81A83"/>
    <w:rsid w:val="00E83482"/>
    <w:rsid w:val="00E92D84"/>
    <w:rsid w:val="00E94C45"/>
    <w:rsid w:val="00EA2169"/>
    <w:rsid w:val="00EB2EDF"/>
    <w:rsid w:val="00EC00F3"/>
    <w:rsid w:val="00EC42D6"/>
    <w:rsid w:val="00ED40D0"/>
    <w:rsid w:val="00ED6710"/>
    <w:rsid w:val="00EE3DEC"/>
    <w:rsid w:val="00EE4B91"/>
    <w:rsid w:val="00EE5C34"/>
    <w:rsid w:val="00EF0220"/>
    <w:rsid w:val="00EF1E9E"/>
    <w:rsid w:val="00EF24A7"/>
    <w:rsid w:val="00F01B64"/>
    <w:rsid w:val="00F257CB"/>
    <w:rsid w:val="00F2746E"/>
    <w:rsid w:val="00F34CF9"/>
    <w:rsid w:val="00F41AE7"/>
    <w:rsid w:val="00F422F5"/>
    <w:rsid w:val="00F4650B"/>
    <w:rsid w:val="00F53206"/>
    <w:rsid w:val="00F552B7"/>
    <w:rsid w:val="00F578A1"/>
    <w:rsid w:val="00F62869"/>
    <w:rsid w:val="00F62A5E"/>
    <w:rsid w:val="00F7113A"/>
    <w:rsid w:val="00F71E98"/>
    <w:rsid w:val="00F7368B"/>
    <w:rsid w:val="00F85809"/>
    <w:rsid w:val="00F91721"/>
    <w:rsid w:val="00F951C8"/>
    <w:rsid w:val="00FA0FF2"/>
    <w:rsid w:val="00FB7782"/>
    <w:rsid w:val="00FC258E"/>
    <w:rsid w:val="00FC33EA"/>
    <w:rsid w:val="00FC4EE4"/>
    <w:rsid w:val="00FC5866"/>
    <w:rsid w:val="00FE1311"/>
    <w:rsid w:val="00FE1BBC"/>
    <w:rsid w:val="00FE7978"/>
    <w:rsid w:val="00FF3443"/>
    <w:rsid w:val="00FF39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169"/>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A2169"/>
    <w:rPr>
      <w:rFonts w:ascii="Symbol" w:hAnsi="Symbol"/>
    </w:rPr>
  </w:style>
  <w:style w:type="character" w:customStyle="1" w:styleId="WW8Num1z1">
    <w:name w:val="WW8Num1z1"/>
    <w:rsid w:val="00EA2169"/>
    <w:rPr>
      <w:rFonts w:ascii="Courier New" w:hAnsi="Courier New" w:cs="Courier New"/>
    </w:rPr>
  </w:style>
  <w:style w:type="character" w:customStyle="1" w:styleId="WW8Num1z2">
    <w:name w:val="WW8Num1z2"/>
    <w:rsid w:val="00EA2169"/>
    <w:rPr>
      <w:rFonts w:ascii="Wingdings" w:hAnsi="Wingdings"/>
    </w:rPr>
  </w:style>
  <w:style w:type="character" w:customStyle="1" w:styleId="WW8Num2z0">
    <w:name w:val="WW8Num2z0"/>
    <w:rsid w:val="00EA2169"/>
    <w:rPr>
      <w:rFonts w:ascii="Wingdings" w:hAnsi="Wingdings"/>
    </w:rPr>
  </w:style>
  <w:style w:type="character" w:customStyle="1" w:styleId="WW8Num2z1">
    <w:name w:val="WW8Num2z1"/>
    <w:rsid w:val="00EA2169"/>
    <w:rPr>
      <w:rFonts w:ascii="Courier New" w:hAnsi="Courier New"/>
    </w:rPr>
  </w:style>
  <w:style w:type="character" w:customStyle="1" w:styleId="WW8Num2z3">
    <w:name w:val="WW8Num2z3"/>
    <w:rsid w:val="00EA2169"/>
    <w:rPr>
      <w:rFonts w:ascii="Symbol" w:hAnsi="Symbol"/>
    </w:rPr>
  </w:style>
  <w:style w:type="character" w:customStyle="1" w:styleId="WW8Num3z0">
    <w:name w:val="WW8Num3z0"/>
    <w:rsid w:val="00EA2169"/>
    <w:rPr>
      <w:rFonts w:ascii="Symbol" w:hAnsi="Symbol"/>
    </w:rPr>
  </w:style>
  <w:style w:type="character" w:customStyle="1" w:styleId="WW8Num3z1">
    <w:name w:val="WW8Num3z1"/>
    <w:rsid w:val="00EA2169"/>
    <w:rPr>
      <w:rFonts w:ascii="Courier New" w:hAnsi="Courier New" w:cs="Courier New"/>
    </w:rPr>
  </w:style>
  <w:style w:type="character" w:customStyle="1" w:styleId="WW8Num3z2">
    <w:name w:val="WW8Num3z2"/>
    <w:rsid w:val="00EA2169"/>
    <w:rPr>
      <w:rFonts w:ascii="Wingdings" w:hAnsi="Wingdings"/>
    </w:rPr>
  </w:style>
  <w:style w:type="character" w:customStyle="1" w:styleId="WW8Num4z0">
    <w:name w:val="WW8Num4z0"/>
    <w:rsid w:val="00EA2169"/>
    <w:rPr>
      <w:rFonts w:ascii="Symbol" w:hAnsi="Symbol"/>
    </w:rPr>
  </w:style>
  <w:style w:type="character" w:customStyle="1" w:styleId="WW8Num4z1">
    <w:name w:val="WW8Num4z1"/>
    <w:rsid w:val="00EA2169"/>
    <w:rPr>
      <w:rFonts w:ascii="Courier New" w:hAnsi="Courier New" w:cs="Courier New"/>
    </w:rPr>
  </w:style>
  <w:style w:type="character" w:customStyle="1" w:styleId="WW8Num4z2">
    <w:name w:val="WW8Num4z2"/>
    <w:rsid w:val="00EA2169"/>
    <w:rPr>
      <w:rFonts w:ascii="Wingdings" w:hAnsi="Wingdings"/>
    </w:rPr>
  </w:style>
  <w:style w:type="character" w:customStyle="1" w:styleId="WW8Num5z0">
    <w:name w:val="WW8Num5z0"/>
    <w:rsid w:val="00EA2169"/>
    <w:rPr>
      <w:rFonts w:ascii="Symbol" w:hAnsi="Symbol"/>
    </w:rPr>
  </w:style>
  <w:style w:type="character" w:customStyle="1" w:styleId="WW8Num5z1">
    <w:name w:val="WW8Num5z1"/>
    <w:rsid w:val="00EA2169"/>
    <w:rPr>
      <w:rFonts w:ascii="Courier New" w:hAnsi="Courier New" w:cs="Courier New"/>
    </w:rPr>
  </w:style>
  <w:style w:type="character" w:customStyle="1" w:styleId="WW8Num5z2">
    <w:name w:val="WW8Num5z2"/>
    <w:rsid w:val="00EA2169"/>
    <w:rPr>
      <w:rFonts w:ascii="Wingdings" w:hAnsi="Wingdings"/>
    </w:rPr>
  </w:style>
  <w:style w:type="character" w:customStyle="1" w:styleId="WW8Num6z0">
    <w:name w:val="WW8Num6z0"/>
    <w:rsid w:val="00EA2169"/>
    <w:rPr>
      <w:rFonts w:ascii="Courier New" w:hAnsi="Courier New" w:cs="Courier New"/>
    </w:rPr>
  </w:style>
  <w:style w:type="character" w:customStyle="1" w:styleId="WW8Num6z2">
    <w:name w:val="WW8Num6z2"/>
    <w:rsid w:val="00EA2169"/>
    <w:rPr>
      <w:rFonts w:ascii="Wingdings" w:hAnsi="Wingdings"/>
    </w:rPr>
  </w:style>
  <w:style w:type="character" w:customStyle="1" w:styleId="WW8Num6z3">
    <w:name w:val="WW8Num6z3"/>
    <w:rsid w:val="00EA2169"/>
    <w:rPr>
      <w:rFonts w:ascii="Symbol" w:hAnsi="Symbol"/>
    </w:rPr>
  </w:style>
  <w:style w:type="character" w:customStyle="1" w:styleId="WW8Num7z0">
    <w:name w:val="WW8Num7z0"/>
    <w:rsid w:val="00EA2169"/>
    <w:rPr>
      <w:rFonts w:ascii="Wingdings" w:hAnsi="Wingdings"/>
    </w:rPr>
  </w:style>
  <w:style w:type="character" w:customStyle="1" w:styleId="WW8Num7z1">
    <w:name w:val="WW8Num7z1"/>
    <w:rsid w:val="00EA2169"/>
    <w:rPr>
      <w:rFonts w:ascii="Courier New" w:hAnsi="Courier New"/>
    </w:rPr>
  </w:style>
  <w:style w:type="character" w:customStyle="1" w:styleId="WW8Num7z3">
    <w:name w:val="WW8Num7z3"/>
    <w:rsid w:val="00EA2169"/>
    <w:rPr>
      <w:rFonts w:ascii="Symbol" w:hAnsi="Symbol"/>
    </w:rPr>
  </w:style>
  <w:style w:type="character" w:customStyle="1" w:styleId="WW8Num8z0">
    <w:name w:val="WW8Num8z0"/>
    <w:rsid w:val="00EA2169"/>
    <w:rPr>
      <w:rFonts w:ascii="Symbol" w:hAnsi="Symbol"/>
    </w:rPr>
  </w:style>
  <w:style w:type="character" w:customStyle="1" w:styleId="WW8Num8z1">
    <w:name w:val="WW8Num8z1"/>
    <w:rsid w:val="00EA2169"/>
    <w:rPr>
      <w:rFonts w:ascii="Courier New" w:hAnsi="Courier New" w:cs="Courier New"/>
    </w:rPr>
  </w:style>
  <w:style w:type="character" w:customStyle="1" w:styleId="WW8Num8z2">
    <w:name w:val="WW8Num8z2"/>
    <w:rsid w:val="00EA2169"/>
    <w:rPr>
      <w:rFonts w:ascii="Wingdings" w:hAnsi="Wingdings"/>
    </w:rPr>
  </w:style>
  <w:style w:type="character" w:customStyle="1" w:styleId="WW8Num9z0">
    <w:name w:val="WW8Num9z0"/>
    <w:rsid w:val="00EA2169"/>
    <w:rPr>
      <w:rFonts w:ascii="Courier New" w:hAnsi="Courier New" w:cs="Courier New"/>
    </w:rPr>
  </w:style>
  <w:style w:type="character" w:customStyle="1" w:styleId="WW8Num9z2">
    <w:name w:val="WW8Num9z2"/>
    <w:rsid w:val="00EA2169"/>
    <w:rPr>
      <w:rFonts w:ascii="Wingdings" w:hAnsi="Wingdings"/>
    </w:rPr>
  </w:style>
  <w:style w:type="character" w:customStyle="1" w:styleId="WW8Num9z3">
    <w:name w:val="WW8Num9z3"/>
    <w:rsid w:val="00EA2169"/>
    <w:rPr>
      <w:rFonts w:ascii="Symbol" w:hAnsi="Symbol"/>
    </w:rPr>
  </w:style>
  <w:style w:type="character" w:customStyle="1" w:styleId="WW8Num10z0">
    <w:name w:val="WW8Num10z0"/>
    <w:rsid w:val="00EA2169"/>
    <w:rPr>
      <w:rFonts w:ascii="Symbol" w:hAnsi="Symbol"/>
    </w:rPr>
  </w:style>
  <w:style w:type="character" w:customStyle="1" w:styleId="WW8Num10z1">
    <w:name w:val="WW8Num10z1"/>
    <w:rsid w:val="00EA2169"/>
    <w:rPr>
      <w:rFonts w:ascii="Courier New" w:hAnsi="Courier New" w:cs="Courier New"/>
    </w:rPr>
  </w:style>
  <w:style w:type="character" w:customStyle="1" w:styleId="WW8Num10z2">
    <w:name w:val="WW8Num10z2"/>
    <w:rsid w:val="00EA2169"/>
    <w:rPr>
      <w:rFonts w:ascii="Wingdings" w:hAnsi="Wingdings"/>
    </w:rPr>
  </w:style>
  <w:style w:type="character" w:customStyle="1" w:styleId="WW8Num11z0">
    <w:name w:val="WW8Num11z0"/>
    <w:rsid w:val="00EA2169"/>
    <w:rPr>
      <w:rFonts w:ascii="Wingdings" w:hAnsi="Wingdings"/>
    </w:rPr>
  </w:style>
  <w:style w:type="character" w:customStyle="1" w:styleId="WW8Num11z1">
    <w:name w:val="WW8Num11z1"/>
    <w:rsid w:val="00EA2169"/>
    <w:rPr>
      <w:rFonts w:ascii="Courier New" w:hAnsi="Courier New"/>
    </w:rPr>
  </w:style>
  <w:style w:type="character" w:customStyle="1" w:styleId="WW8Num11z2">
    <w:name w:val="WW8Num11z2"/>
    <w:rsid w:val="00EA2169"/>
    <w:rPr>
      <w:rFonts w:ascii="Times New Roman" w:eastAsia="Arial Unicode MS" w:hAnsi="Times New Roman" w:cs="Times New Roman"/>
    </w:rPr>
  </w:style>
  <w:style w:type="character" w:customStyle="1" w:styleId="WW8Num11z3">
    <w:name w:val="WW8Num11z3"/>
    <w:rsid w:val="00EA2169"/>
    <w:rPr>
      <w:rFonts w:ascii="Symbol" w:hAnsi="Symbol"/>
    </w:rPr>
  </w:style>
  <w:style w:type="character" w:customStyle="1" w:styleId="WW8Num12z0">
    <w:name w:val="WW8Num12z0"/>
    <w:rsid w:val="00EA2169"/>
    <w:rPr>
      <w:rFonts w:ascii="Courier New" w:hAnsi="Courier New" w:cs="Courier New"/>
    </w:rPr>
  </w:style>
  <w:style w:type="character" w:customStyle="1" w:styleId="WW8Num12z2">
    <w:name w:val="WW8Num12z2"/>
    <w:rsid w:val="00EA2169"/>
    <w:rPr>
      <w:rFonts w:ascii="Wingdings" w:hAnsi="Wingdings"/>
    </w:rPr>
  </w:style>
  <w:style w:type="character" w:customStyle="1" w:styleId="WW8Num12z3">
    <w:name w:val="WW8Num12z3"/>
    <w:rsid w:val="00EA2169"/>
    <w:rPr>
      <w:rFonts w:ascii="Symbol" w:hAnsi="Symbol"/>
    </w:rPr>
  </w:style>
  <w:style w:type="character" w:customStyle="1" w:styleId="WW8Num13z0">
    <w:name w:val="WW8Num13z0"/>
    <w:rsid w:val="00EA2169"/>
    <w:rPr>
      <w:rFonts w:ascii="Courier New" w:hAnsi="Courier New" w:cs="Courier New"/>
    </w:rPr>
  </w:style>
  <w:style w:type="character" w:customStyle="1" w:styleId="WW8Num13z2">
    <w:name w:val="WW8Num13z2"/>
    <w:rsid w:val="00EA2169"/>
    <w:rPr>
      <w:rFonts w:ascii="Wingdings" w:hAnsi="Wingdings"/>
    </w:rPr>
  </w:style>
  <w:style w:type="character" w:customStyle="1" w:styleId="WW8Num13z3">
    <w:name w:val="WW8Num13z3"/>
    <w:rsid w:val="00EA2169"/>
    <w:rPr>
      <w:rFonts w:ascii="Symbol" w:hAnsi="Symbol"/>
    </w:rPr>
  </w:style>
  <w:style w:type="character" w:customStyle="1" w:styleId="WW8Num14z0">
    <w:name w:val="WW8Num14z0"/>
    <w:rsid w:val="00EA2169"/>
    <w:rPr>
      <w:rFonts w:ascii="Symbol" w:hAnsi="Symbol"/>
    </w:rPr>
  </w:style>
  <w:style w:type="character" w:customStyle="1" w:styleId="WW8Num14z1">
    <w:name w:val="WW8Num14z1"/>
    <w:rsid w:val="00EA2169"/>
    <w:rPr>
      <w:rFonts w:ascii="Courier New" w:hAnsi="Courier New" w:cs="Courier New"/>
    </w:rPr>
  </w:style>
  <w:style w:type="character" w:customStyle="1" w:styleId="WW8Num14z2">
    <w:name w:val="WW8Num14z2"/>
    <w:rsid w:val="00EA2169"/>
    <w:rPr>
      <w:rFonts w:ascii="Wingdings" w:hAnsi="Wingdings"/>
    </w:rPr>
  </w:style>
  <w:style w:type="character" w:customStyle="1" w:styleId="WW8Num15z0">
    <w:name w:val="WW8Num15z0"/>
    <w:rsid w:val="00EA2169"/>
    <w:rPr>
      <w:rFonts w:ascii="Courier New" w:hAnsi="Courier New" w:cs="Courier New"/>
    </w:rPr>
  </w:style>
  <w:style w:type="character" w:customStyle="1" w:styleId="WW8Num15z2">
    <w:name w:val="WW8Num15z2"/>
    <w:rsid w:val="00EA2169"/>
    <w:rPr>
      <w:rFonts w:ascii="Wingdings" w:hAnsi="Wingdings"/>
    </w:rPr>
  </w:style>
  <w:style w:type="character" w:customStyle="1" w:styleId="WW8Num15z3">
    <w:name w:val="WW8Num15z3"/>
    <w:rsid w:val="00EA2169"/>
    <w:rPr>
      <w:rFonts w:ascii="Symbol" w:hAnsi="Symbol"/>
    </w:rPr>
  </w:style>
  <w:style w:type="character" w:customStyle="1" w:styleId="WW8Num16z0">
    <w:name w:val="WW8Num16z0"/>
    <w:rsid w:val="00EA2169"/>
    <w:rPr>
      <w:rFonts w:ascii="Wingdings" w:hAnsi="Wingdings"/>
    </w:rPr>
  </w:style>
  <w:style w:type="character" w:customStyle="1" w:styleId="WW8Num16z1">
    <w:name w:val="WW8Num16z1"/>
    <w:rsid w:val="00EA2169"/>
    <w:rPr>
      <w:rFonts w:ascii="Courier New" w:hAnsi="Courier New"/>
    </w:rPr>
  </w:style>
  <w:style w:type="character" w:customStyle="1" w:styleId="WW8Num16z3">
    <w:name w:val="WW8Num16z3"/>
    <w:rsid w:val="00EA2169"/>
    <w:rPr>
      <w:rFonts w:ascii="Symbol" w:hAnsi="Symbol"/>
    </w:rPr>
  </w:style>
  <w:style w:type="character" w:customStyle="1" w:styleId="WW8Num17z0">
    <w:name w:val="WW8Num17z0"/>
    <w:rsid w:val="00EA2169"/>
    <w:rPr>
      <w:rFonts w:ascii="Courier New" w:hAnsi="Courier New" w:cs="Courier New"/>
    </w:rPr>
  </w:style>
  <w:style w:type="character" w:customStyle="1" w:styleId="WW8Num17z2">
    <w:name w:val="WW8Num17z2"/>
    <w:rsid w:val="00EA2169"/>
    <w:rPr>
      <w:rFonts w:ascii="Wingdings" w:hAnsi="Wingdings"/>
    </w:rPr>
  </w:style>
  <w:style w:type="character" w:customStyle="1" w:styleId="WW8Num17z3">
    <w:name w:val="WW8Num17z3"/>
    <w:rsid w:val="00EA2169"/>
    <w:rPr>
      <w:rFonts w:ascii="Symbol" w:hAnsi="Symbol"/>
    </w:rPr>
  </w:style>
  <w:style w:type="character" w:customStyle="1" w:styleId="WW8Num18z0">
    <w:name w:val="WW8Num18z0"/>
    <w:rsid w:val="00EA2169"/>
    <w:rPr>
      <w:rFonts w:ascii="Symbol" w:hAnsi="Symbol"/>
    </w:rPr>
  </w:style>
  <w:style w:type="character" w:customStyle="1" w:styleId="WW8Num18z1">
    <w:name w:val="WW8Num18z1"/>
    <w:rsid w:val="00EA2169"/>
    <w:rPr>
      <w:rFonts w:ascii="Courier New" w:hAnsi="Courier New" w:cs="Courier New"/>
    </w:rPr>
  </w:style>
  <w:style w:type="character" w:customStyle="1" w:styleId="WW8Num18z2">
    <w:name w:val="WW8Num18z2"/>
    <w:rsid w:val="00EA2169"/>
    <w:rPr>
      <w:rFonts w:ascii="Wingdings" w:hAnsi="Wingdings"/>
    </w:rPr>
  </w:style>
  <w:style w:type="character" w:customStyle="1" w:styleId="WW8Num19z0">
    <w:name w:val="WW8Num19z0"/>
    <w:rsid w:val="00EA2169"/>
    <w:rPr>
      <w:rFonts w:ascii="Wingdings" w:hAnsi="Wingdings"/>
    </w:rPr>
  </w:style>
  <w:style w:type="character" w:customStyle="1" w:styleId="WW8Num19z1">
    <w:name w:val="WW8Num19z1"/>
    <w:rsid w:val="00EA2169"/>
    <w:rPr>
      <w:rFonts w:ascii="Bookman Old Style" w:eastAsia="Arial Unicode MS" w:hAnsi="Bookman Old Style" w:cs="Courier New"/>
    </w:rPr>
  </w:style>
  <w:style w:type="character" w:customStyle="1" w:styleId="WW8Num19z3">
    <w:name w:val="WW8Num19z3"/>
    <w:rsid w:val="00EA2169"/>
    <w:rPr>
      <w:rFonts w:ascii="Symbol" w:hAnsi="Symbol"/>
    </w:rPr>
  </w:style>
  <w:style w:type="character" w:customStyle="1" w:styleId="WW8Num19z4">
    <w:name w:val="WW8Num19z4"/>
    <w:rsid w:val="00EA2169"/>
    <w:rPr>
      <w:rFonts w:ascii="Courier New" w:hAnsi="Courier New"/>
    </w:rPr>
  </w:style>
  <w:style w:type="character" w:customStyle="1" w:styleId="WW8Num20z0">
    <w:name w:val="WW8Num20z0"/>
    <w:rsid w:val="00EA2169"/>
    <w:rPr>
      <w:rFonts w:ascii="Wingdings" w:hAnsi="Wingdings"/>
    </w:rPr>
  </w:style>
  <w:style w:type="character" w:customStyle="1" w:styleId="WW8Num20z1">
    <w:name w:val="WW8Num20z1"/>
    <w:rsid w:val="00EA2169"/>
    <w:rPr>
      <w:rFonts w:ascii="Courier New" w:hAnsi="Courier New"/>
    </w:rPr>
  </w:style>
  <w:style w:type="character" w:customStyle="1" w:styleId="WW8Num20z3">
    <w:name w:val="WW8Num20z3"/>
    <w:rsid w:val="00EA2169"/>
    <w:rPr>
      <w:rFonts w:ascii="Symbol" w:hAnsi="Symbol"/>
    </w:rPr>
  </w:style>
  <w:style w:type="character" w:customStyle="1" w:styleId="WW8Num21z0">
    <w:name w:val="WW8Num21z0"/>
    <w:rsid w:val="00EA2169"/>
    <w:rPr>
      <w:rFonts w:ascii="Courier New" w:hAnsi="Courier New" w:cs="Courier New"/>
    </w:rPr>
  </w:style>
  <w:style w:type="character" w:customStyle="1" w:styleId="WW8Num21z2">
    <w:name w:val="WW8Num21z2"/>
    <w:rsid w:val="00EA2169"/>
    <w:rPr>
      <w:rFonts w:ascii="Wingdings" w:hAnsi="Wingdings"/>
    </w:rPr>
  </w:style>
  <w:style w:type="character" w:customStyle="1" w:styleId="WW8Num21z3">
    <w:name w:val="WW8Num21z3"/>
    <w:rsid w:val="00EA2169"/>
    <w:rPr>
      <w:rFonts w:ascii="Symbol" w:hAnsi="Symbol"/>
    </w:rPr>
  </w:style>
  <w:style w:type="character" w:customStyle="1" w:styleId="WW8Num22z0">
    <w:name w:val="WW8Num22z0"/>
    <w:rsid w:val="00EA2169"/>
    <w:rPr>
      <w:rFonts w:ascii="Courier New" w:hAnsi="Courier New" w:cs="Courier New"/>
    </w:rPr>
  </w:style>
  <w:style w:type="character" w:customStyle="1" w:styleId="WW8Num22z1">
    <w:name w:val="WW8Num22z1"/>
    <w:rsid w:val="00EA2169"/>
    <w:rPr>
      <w:rFonts w:ascii="Courier New" w:hAnsi="Courier New"/>
    </w:rPr>
  </w:style>
  <w:style w:type="character" w:customStyle="1" w:styleId="WW8Num22z2">
    <w:name w:val="WW8Num22z2"/>
    <w:rsid w:val="00EA2169"/>
    <w:rPr>
      <w:rFonts w:ascii="Wingdings" w:hAnsi="Wingdings"/>
    </w:rPr>
  </w:style>
  <w:style w:type="character" w:customStyle="1" w:styleId="WW8Num22z3">
    <w:name w:val="WW8Num22z3"/>
    <w:rsid w:val="00EA2169"/>
    <w:rPr>
      <w:rFonts w:ascii="Symbol" w:hAnsi="Symbol"/>
    </w:rPr>
  </w:style>
  <w:style w:type="character" w:customStyle="1" w:styleId="WW8Num23z0">
    <w:name w:val="WW8Num23z0"/>
    <w:rsid w:val="00EA2169"/>
    <w:rPr>
      <w:rFonts w:ascii="Symbol" w:hAnsi="Symbol"/>
    </w:rPr>
  </w:style>
  <w:style w:type="character" w:customStyle="1" w:styleId="WW8Num23z1">
    <w:name w:val="WW8Num23z1"/>
    <w:rsid w:val="00EA2169"/>
    <w:rPr>
      <w:rFonts w:ascii="Courier New" w:hAnsi="Courier New" w:cs="Courier New"/>
    </w:rPr>
  </w:style>
  <w:style w:type="character" w:customStyle="1" w:styleId="WW8Num23z2">
    <w:name w:val="WW8Num23z2"/>
    <w:rsid w:val="00EA2169"/>
    <w:rPr>
      <w:rFonts w:ascii="Wingdings" w:hAnsi="Wingdings"/>
    </w:rPr>
  </w:style>
  <w:style w:type="character" w:styleId="HTMLTypewriter">
    <w:name w:val="HTML Typewriter"/>
    <w:basedOn w:val="DefaultParagraphFont"/>
    <w:rsid w:val="00EA2169"/>
    <w:rPr>
      <w:rFonts w:ascii="Courier New" w:eastAsia="Arial Unicode MS" w:hAnsi="Courier New" w:cs="Courier New"/>
      <w:sz w:val="20"/>
      <w:szCs w:val="20"/>
    </w:rPr>
  </w:style>
  <w:style w:type="character" w:styleId="Hyperlink">
    <w:name w:val="Hyperlink"/>
    <w:basedOn w:val="DefaultParagraphFont"/>
    <w:rsid w:val="00EA2169"/>
    <w:rPr>
      <w:color w:val="0000FF"/>
      <w:u w:val="single"/>
    </w:rPr>
  </w:style>
  <w:style w:type="character" w:customStyle="1" w:styleId="HTMLPreformattedChar">
    <w:name w:val="HTML Preformatted Char"/>
    <w:basedOn w:val="DefaultParagraphFont"/>
    <w:rsid w:val="00EA2169"/>
    <w:rPr>
      <w:rFonts w:ascii="Courier New" w:eastAsia="Arial Unicode MS" w:hAnsi="Courier New" w:cs="Courier New"/>
    </w:rPr>
  </w:style>
  <w:style w:type="character" w:customStyle="1" w:styleId="LauraWyman">
    <w:name w:val="Laura Wyman"/>
    <w:basedOn w:val="DefaultParagraphFont"/>
    <w:rsid w:val="00EA2169"/>
    <w:rPr>
      <w:rFonts w:ascii="Arial" w:hAnsi="Arial" w:cs="Arial"/>
      <w:color w:val="auto"/>
      <w:sz w:val="20"/>
      <w:szCs w:val="20"/>
    </w:rPr>
  </w:style>
  <w:style w:type="paragraph" w:customStyle="1" w:styleId="Heading">
    <w:name w:val="Heading"/>
    <w:basedOn w:val="Normal"/>
    <w:next w:val="BodyText"/>
    <w:rsid w:val="00EA2169"/>
    <w:pPr>
      <w:keepNext/>
      <w:spacing w:before="240" w:after="120"/>
    </w:pPr>
    <w:rPr>
      <w:rFonts w:ascii="Arial" w:eastAsia="DejaVu LGC Sans" w:hAnsi="Arial" w:cs="Tahoma"/>
      <w:sz w:val="28"/>
      <w:szCs w:val="28"/>
    </w:rPr>
  </w:style>
  <w:style w:type="paragraph" w:styleId="BodyText">
    <w:name w:val="Body Text"/>
    <w:basedOn w:val="Normal"/>
    <w:link w:val="BodyTextChar"/>
    <w:rsid w:val="00EA2169"/>
    <w:rPr>
      <w:sz w:val="22"/>
      <w:lang w:val="en-GB"/>
    </w:rPr>
  </w:style>
  <w:style w:type="paragraph" w:styleId="List">
    <w:name w:val="List"/>
    <w:basedOn w:val="BodyText"/>
    <w:rsid w:val="00EA2169"/>
    <w:rPr>
      <w:rFonts w:cs="Tahoma"/>
    </w:rPr>
  </w:style>
  <w:style w:type="paragraph" w:styleId="Caption">
    <w:name w:val="caption"/>
    <w:basedOn w:val="Normal"/>
    <w:qFormat/>
    <w:rsid w:val="00EA2169"/>
    <w:pPr>
      <w:suppressLineNumbers/>
      <w:spacing w:before="120" w:after="120"/>
    </w:pPr>
    <w:rPr>
      <w:rFonts w:cs="Tahoma"/>
      <w:i/>
      <w:iCs/>
      <w:sz w:val="24"/>
      <w:szCs w:val="24"/>
    </w:rPr>
  </w:style>
  <w:style w:type="paragraph" w:customStyle="1" w:styleId="Index">
    <w:name w:val="Index"/>
    <w:basedOn w:val="Normal"/>
    <w:rsid w:val="00EA2169"/>
    <w:pPr>
      <w:suppressLineNumbers/>
    </w:pPr>
    <w:rPr>
      <w:rFonts w:cs="Tahoma"/>
    </w:rPr>
  </w:style>
  <w:style w:type="paragraph" w:styleId="HTMLPreformatted">
    <w:name w:val="HTML Preformatted"/>
    <w:basedOn w:val="Normal"/>
    <w:rsid w:val="00EA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rPr>
  </w:style>
  <w:style w:type="paragraph" w:styleId="NormalWeb">
    <w:name w:val="Normal (Web)"/>
    <w:basedOn w:val="Normal"/>
    <w:uiPriority w:val="99"/>
    <w:rsid w:val="00EA2169"/>
    <w:pPr>
      <w:spacing w:before="280" w:after="280"/>
    </w:pPr>
    <w:rPr>
      <w:rFonts w:ascii="Arial Unicode MS" w:eastAsia="Arial Unicode MS" w:hAnsi="Arial Unicode MS" w:cs="Verdana"/>
      <w:sz w:val="24"/>
      <w:szCs w:val="24"/>
    </w:rPr>
  </w:style>
  <w:style w:type="paragraph" w:customStyle="1" w:styleId="Framecontents">
    <w:name w:val="Frame contents"/>
    <w:basedOn w:val="BodyText"/>
    <w:rsid w:val="00EA2169"/>
  </w:style>
  <w:style w:type="paragraph" w:customStyle="1" w:styleId="TableContents">
    <w:name w:val="Table Contents"/>
    <w:basedOn w:val="Normal"/>
    <w:rsid w:val="00EA2169"/>
    <w:pPr>
      <w:suppressLineNumbers/>
    </w:pPr>
  </w:style>
  <w:style w:type="paragraph" w:customStyle="1" w:styleId="TableHeading">
    <w:name w:val="Table Heading"/>
    <w:basedOn w:val="TableContents"/>
    <w:rsid w:val="00EA2169"/>
    <w:pPr>
      <w:jc w:val="center"/>
    </w:pPr>
    <w:rPr>
      <w:b/>
      <w:bCs/>
    </w:rPr>
  </w:style>
  <w:style w:type="paragraph" w:styleId="NoSpacing">
    <w:name w:val="No Spacing"/>
    <w:uiPriority w:val="99"/>
    <w:qFormat/>
    <w:rsid w:val="003C58CF"/>
    <w:rPr>
      <w:rFonts w:ascii="Calibri" w:hAnsi="Calibri" w:cs="Calibri"/>
      <w:sz w:val="22"/>
      <w:szCs w:val="22"/>
    </w:rPr>
  </w:style>
  <w:style w:type="table" w:styleId="TableGrid">
    <w:name w:val="Table Grid"/>
    <w:basedOn w:val="TableNormal"/>
    <w:uiPriority w:val="59"/>
    <w:rsid w:val="00C63D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E83482"/>
  </w:style>
  <w:style w:type="paragraph" w:styleId="ListParagraph">
    <w:name w:val="List Paragraph"/>
    <w:basedOn w:val="Normal"/>
    <w:link w:val="ListParagraphChar"/>
    <w:uiPriority w:val="34"/>
    <w:qFormat/>
    <w:rsid w:val="00535D17"/>
    <w:pPr>
      <w:suppressAutoHyphens w:val="0"/>
      <w:ind w:left="720"/>
      <w:contextualSpacing/>
    </w:pPr>
    <w:rPr>
      <w:sz w:val="24"/>
      <w:szCs w:val="24"/>
    </w:rPr>
  </w:style>
  <w:style w:type="character" w:customStyle="1" w:styleId="apple-converted-space">
    <w:name w:val="apple-converted-space"/>
    <w:basedOn w:val="DefaultParagraphFont"/>
    <w:rsid w:val="008B09A5"/>
  </w:style>
  <w:style w:type="table" w:customStyle="1" w:styleId="LightShading-Accent11">
    <w:name w:val="Light Shading - Accent 11"/>
    <w:basedOn w:val="TableNormal"/>
    <w:uiPriority w:val="60"/>
    <w:rsid w:val="00387DD2"/>
    <w:rPr>
      <w:color w:val="527D55" w:themeColor="accent1" w:themeShade="BF"/>
    </w:rPr>
    <w:tblPr>
      <w:tblStyleRowBandSize w:val="1"/>
      <w:tblStyleColBandSize w:val="1"/>
      <w:tblInd w:w="0" w:type="dxa"/>
      <w:tblBorders>
        <w:top w:val="single" w:sz="8" w:space="0" w:color="72A376" w:themeColor="accent1"/>
        <w:bottom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A376" w:themeColor="accent1"/>
          <w:left w:val="nil"/>
          <w:bottom w:val="single" w:sz="8" w:space="0" w:color="72A376" w:themeColor="accent1"/>
          <w:right w:val="nil"/>
          <w:insideH w:val="nil"/>
          <w:insideV w:val="nil"/>
        </w:tcBorders>
      </w:tcPr>
    </w:tblStylePr>
    <w:tblStylePr w:type="lastRow">
      <w:pPr>
        <w:spacing w:before="0" w:after="0" w:line="240" w:lineRule="auto"/>
      </w:pPr>
      <w:rPr>
        <w:b/>
        <w:bCs/>
      </w:rPr>
      <w:tblPr/>
      <w:tcPr>
        <w:tcBorders>
          <w:top w:val="single" w:sz="8" w:space="0" w:color="72A376" w:themeColor="accent1"/>
          <w:left w:val="nil"/>
          <w:bottom w:val="single" w:sz="8" w:space="0" w:color="72A37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8DC" w:themeFill="accent1" w:themeFillTint="3F"/>
      </w:tcPr>
    </w:tblStylePr>
    <w:tblStylePr w:type="band1Horz">
      <w:tblPr/>
      <w:tcPr>
        <w:tcBorders>
          <w:left w:val="nil"/>
          <w:right w:val="nil"/>
          <w:insideH w:val="nil"/>
          <w:insideV w:val="nil"/>
        </w:tcBorders>
        <w:shd w:val="clear" w:color="auto" w:fill="DCE8DC" w:themeFill="accent1" w:themeFillTint="3F"/>
      </w:tcPr>
    </w:tblStylePr>
  </w:style>
  <w:style w:type="table" w:customStyle="1" w:styleId="LightShading1">
    <w:name w:val="Light Shading1"/>
    <w:basedOn w:val="TableNormal"/>
    <w:uiPriority w:val="60"/>
    <w:rsid w:val="00387DD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87DD2"/>
    <w:rPr>
      <w:color w:val="75A675" w:themeColor="accent2" w:themeShade="BF"/>
    </w:rPr>
    <w:tblPr>
      <w:tblStyleRowBandSize w:val="1"/>
      <w:tblStyleColBandSize w:val="1"/>
      <w:tblInd w:w="0" w:type="dxa"/>
      <w:tblBorders>
        <w:top w:val="single" w:sz="8" w:space="0" w:color="B0CCB0" w:themeColor="accent2"/>
        <w:bottom w:val="single" w:sz="8" w:space="0" w:color="B0CCB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CCB0" w:themeColor="accent2"/>
          <w:left w:val="nil"/>
          <w:bottom w:val="single" w:sz="8" w:space="0" w:color="B0CCB0" w:themeColor="accent2"/>
          <w:right w:val="nil"/>
          <w:insideH w:val="nil"/>
          <w:insideV w:val="nil"/>
        </w:tcBorders>
      </w:tcPr>
    </w:tblStylePr>
    <w:tblStylePr w:type="lastRow">
      <w:pPr>
        <w:spacing w:before="0" w:after="0" w:line="240" w:lineRule="auto"/>
      </w:pPr>
      <w:rPr>
        <w:b/>
        <w:bCs/>
      </w:rPr>
      <w:tblPr/>
      <w:tcPr>
        <w:tcBorders>
          <w:top w:val="single" w:sz="8" w:space="0" w:color="B0CCB0" w:themeColor="accent2"/>
          <w:left w:val="nil"/>
          <w:bottom w:val="single" w:sz="8" w:space="0" w:color="B0CCB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2EB" w:themeFill="accent2" w:themeFillTint="3F"/>
      </w:tcPr>
    </w:tblStylePr>
    <w:tblStylePr w:type="band1Horz">
      <w:tblPr/>
      <w:tcPr>
        <w:tcBorders>
          <w:left w:val="nil"/>
          <w:right w:val="nil"/>
          <w:insideH w:val="nil"/>
          <w:insideV w:val="nil"/>
        </w:tcBorders>
        <w:shd w:val="clear" w:color="auto" w:fill="EBF2EB" w:themeFill="accent2" w:themeFillTint="3F"/>
      </w:tcPr>
    </w:tblStylePr>
  </w:style>
  <w:style w:type="table" w:styleId="LightShading-Accent3">
    <w:name w:val="Light Shading Accent 3"/>
    <w:basedOn w:val="TableNormal"/>
    <w:uiPriority w:val="60"/>
    <w:rsid w:val="00387DD2"/>
    <w:rPr>
      <w:color w:val="66A6B8" w:themeColor="accent3" w:themeShade="BF"/>
    </w:rPr>
    <w:tblPr>
      <w:tblStyleRowBandSize w:val="1"/>
      <w:tblStyleColBandSize w:val="1"/>
      <w:tblInd w:w="0" w:type="dxa"/>
      <w:tblBorders>
        <w:top w:val="single" w:sz="8" w:space="0" w:color="A8CDD7" w:themeColor="accent3"/>
        <w:bottom w:val="single" w:sz="8" w:space="0" w:color="A8CDD7"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8CDD7" w:themeColor="accent3"/>
          <w:left w:val="nil"/>
          <w:bottom w:val="single" w:sz="8" w:space="0" w:color="A8CDD7" w:themeColor="accent3"/>
          <w:right w:val="nil"/>
          <w:insideH w:val="nil"/>
          <w:insideV w:val="nil"/>
        </w:tcBorders>
      </w:tcPr>
    </w:tblStylePr>
    <w:tblStylePr w:type="lastRow">
      <w:pPr>
        <w:spacing w:before="0" w:after="0" w:line="240" w:lineRule="auto"/>
      </w:pPr>
      <w:rPr>
        <w:b/>
        <w:bCs/>
      </w:rPr>
      <w:tblPr/>
      <w:tcPr>
        <w:tcBorders>
          <w:top w:val="single" w:sz="8" w:space="0" w:color="A8CDD7" w:themeColor="accent3"/>
          <w:left w:val="nil"/>
          <w:bottom w:val="single" w:sz="8" w:space="0" w:color="A8CD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2F5" w:themeFill="accent3" w:themeFillTint="3F"/>
      </w:tcPr>
    </w:tblStylePr>
    <w:tblStylePr w:type="band1Horz">
      <w:tblPr/>
      <w:tcPr>
        <w:tcBorders>
          <w:left w:val="nil"/>
          <w:right w:val="nil"/>
          <w:insideH w:val="nil"/>
          <w:insideV w:val="nil"/>
        </w:tcBorders>
        <w:shd w:val="clear" w:color="auto" w:fill="E9F2F5" w:themeFill="accent3" w:themeFillTint="3F"/>
      </w:tcPr>
    </w:tblStylePr>
  </w:style>
  <w:style w:type="table" w:styleId="LightShading-Accent4">
    <w:name w:val="Light Shading Accent 4"/>
    <w:basedOn w:val="TableNormal"/>
    <w:uiPriority w:val="60"/>
    <w:rsid w:val="00387DD2"/>
    <w:rPr>
      <w:color w:val="97947B" w:themeColor="accent4" w:themeShade="BF"/>
    </w:rPr>
    <w:tblPr>
      <w:tblStyleRowBandSize w:val="1"/>
      <w:tblStyleColBandSize w:val="1"/>
      <w:tblInd w:w="0" w:type="dxa"/>
      <w:tblBorders>
        <w:top w:val="single" w:sz="8" w:space="0" w:color="C0BEAF" w:themeColor="accent4"/>
        <w:bottom w:val="single" w:sz="8" w:space="0" w:color="C0BEA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BEAF" w:themeColor="accent4"/>
          <w:left w:val="nil"/>
          <w:bottom w:val="single" w:sz="8" w:space="0" w:color="C0BEAF" w:themeColor="accent4"/>
          <w:right w:val="nil"/>
          <w:insideH w:val="nil"/>
          <w:insideV w:val="nil"/>
        </w:tcBorders>
      </w:tcPr>
    </w:tblStylePr>
    <w:tblStylePr w:type="lastRow">
      <w:pPr>
        <w:spacing w:before="0" w:after="0" w:line="240" w:lineRule="auto"/>
      </w:pPr>
      <w:rPr>
        <w:b/>
        <w:bCs/>
      </w:rPr>
      <w:tblPr/>
      <w:tcPr>
        <w:tcBorders>
          <w:top w:val="single" w:sz="8" w:space="0" w:color="C0BEAF" w:themeColor="accent4"/>
          <w:left w:val="nil"/>
          <w:bottom w:val="single" w:sz="8" w:space="0" w:color="C0BEA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EEB" w:themeFill="accent4" w:themeFillTint="3F"/>
      </w:tcPr>
    </w:tblStylePr>
    <w:tblStylePr w:type="band1Horz">
      <w:tblPr/>
      <w:tcPr>
        <w:tcBorders>
          <w:left w:val="nil"/>
          <w:right w:val="nil"/>
          <w:insideH w:val="nil"/>
          <w:insideV w:val="nil"/>
        </w:tcBorders>
        <w:shd w:val="clear" w:color="auto" w:fill="EFEEEB" w:themeFill="accent4" w:themeFillTint="3F"/>
      </w:tcPr>
    </w:tblStylePr>
  </w:style>
  <w:style w:type="table" w:styleId="LightShading-Accent5">
    <w:name w:val="Light Shading Accent 5"/>
    <w:basedOn w:val="TableNormal"/>
    <w:uiPriority w:val="60"/>
    <w:rsid w:val="00387DD2"/>
    <w:rPr>
      <w:color w:val="B1A25A" w:themeColor="accent5" w:themeShade="BF"/>
    </w:rPr>
    <w:tblPr>
      <w:tblStyleRowBandSize w:val="1"/>
      <w:tblStyleColBandSize w:val="1"/>
      <w:tblInd w:w="0" w:type="dxa"/>
      <w:tblBorders>
        <w:top w:val="single" w:sz="8" w:space="0" w:color="CEC597" w:themeColor="accent5"/>
        <w:bottom w:val="single" w:sz="8" w:space="0" w:color="CEC597"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EC597" w:themeColor="accent5"/>
          <w:left w:val="nil"/>
          <w:bottom w:val="single" w:sz="8" w:space="0" w:color="CEC597" w:themeColor="accent5"/>
          <w:right w:val="nil"/>
          <w:insideH w:val="nil"/>
          <w:insideV w:val="nil"/>
        </w:tcBorders>
      </w:tcPr>
    </w:tblStylePr>
    <w:tblStylePr w:type="lastRow">
      <w:pPr>
        <w:spacing w:before="0" w:after="0" w:line="240" w:lineRule="auto"/>
      </w:pPr>
      <w:rPr>
        <w:b/>
        <w:bCs/>
      </w:rPr>
      <w:tblPr/>
      <w:tcPr>
        <w:tcBorders>
          <w:top w:val="single" w:sz="8" w:space="0" w:color="CEC597" w:themeColor="accent5"/>
          <w:left w:val="nil"/>
          <w:bottom w:val="single" w:sz="8" w:space="0" w:color="CEC59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0E5" w:themeFill="accent5" w:themeFillTint="3F"/>
      </w:tcPr>
    </w:tblStylePr>
    <w:tblStylePr w:type="band1Horz">
      <w:tblPr/>
      <w:tcPr>
        <w:tcBorders>
          <w:left w:val="nil"/>
          <w:right w:val="nil"/>
          <w:insideH w:val="nil"/>
          <w:insideV w:val="nil"/>
        </w:tcBorders>
        <w:shd w:val="clear" w:color="auto" w:fill="F2F0E5" w:themeFill="accent5" w:themeFillTint="3F"/>
      </w:tcPr>
    </w:tblStylePr>
  </w:style>
  <w:style w:type="character" w:customStyle="1" w:styleId="BodyTextChar">
    <w:name w:val="Body Text Char"/>
    <w:basedOn w:val="DefaultParagraphFont"/>
    <w:link w:val="BodyText"/>
    <w:rsid w:val="001D6B8E"/>
    <w:rPr>
      <w:sz w:val="22"/>
      <w:lang w:val="en-GB"/>
    </w:rPr>
  </w:style>
  <w:style w:type="character" w:customStyle="1" w:styleId="ListParagraphChar">
    <w:name w:val="List Paragraph Char"/>
    <w:link w:val="ListParagraph"/>
    <w:uiPriority w:val="34"/>
    <w:rsid w:val="00C22BCD"/>
    <w:rPr>
      <w:sz w:val="24"/>
      <w:szCs w:val="24"/>
    </w:rPr>
  </w:style>
  <w:style w:type="character" w:styleId="Strong">
    <w:name w:val="Strong"/>
    <w:uiPriority w:val="22"/>
    <w:qFormat/>
    <w:rsid w:val="00C22BCD"/>
    <w:rPr>
      <w:b/>
      <w:bCs/>
    </w:rPr>
  </w:style>
  <w:style w:type="character" w:styleId="IntenseReference">
    <w:name w:val="Intense Reference"/>
    <w:uiPriority w:val="32"/>
    <w:qFormat/>
    <w:rsid w:val="005F68C1"/>
    <w:rPr>
      <w:b/>
      <w:bCs/>
      <w:smallCaps/>
      <w:color w:val="C0504D"/>
      <w:spacing w:val="5"/>
      <w:u w:val="single"/>
    </w:rPr>
  </w:style>
  <w:style w:type="character" w:customStyle="1" w:styleId="CharAttribute2">
    <w:name w:val="CharAttribute2"/>
    <w:rsid w:val="005F68C1"/>
    <w:rPr>
      <w:rFonts w:ascii="Times New Roman" w:eastAsia="Times New Roman"/>
      <w:sz w:val="24"/>
    </w:rPr>
  </w:style>
  <w:style w:type="paragraph" w:styleId="BodyTextIndent2">
    <w:name w:val="Body Text Indent 2"/>
    <w:basedOn w:val="Normal"/>
    <w:link w:val="BodyTextIndent2Char"/>
    <w:uiPriority w:val="99"/>
    <w:unhideWhenUsed/>
    <w:rsid w:val="005F68C1"/>
    <w:pPr>
      <w:spacing w:after="120" w:line="480" w:lineRule="auto"/>
      <w:ind w:left="283"/>
    </w:pPr>
  </w:style>
  <w:style w:type="character" w:customStyle="1" w:styleId="BodyTextIndent2Char">
    <w:name w:val="Body Text Indent 2 Char"/>
    <w:basedOn w:val="DefaultParagraphFont"/>
    <w:link w:val="BodyTextIndent2"/>
    <w:uiPriority w:val="99"/>
    <w:rsid w:val="005F68C1"/>
  </w:style>
  <w:style w:type="character" w:customStyle="1" w:styleId="hl">
    <w:name w:val="hl"/>
    <w:basedOn w:val="DefaultParagraphFont"/>
    <w:rsid w:val="00B643AA"/>
  </w:style>
  <w:style w:type="paragraph" w:customStyle="1" w:styleId="TextBody">
    <w:name w:val="Text Body"/>
    <w:basedOn w:val="Normal"/>
    <w:rsid w:val="00474CB1"/>
    <w:pPr>
      <w:spacing w:after="120" w:line="276" w:lineRule="auto"/>
    </w:pPr>
    <w:rPr>
      <w:sz w:val="22"/>
      <w:lang w:val="en-GB"/>
    </w:rPr>
  </w:style>
  <w:style w:type="character" w:styleId="FollowedHyperlink">
    <w:name w:val="FollowedHyperlink"/>
    <w:basedOn w:val="DefaultParagraphFont"/>
    <w:uiPriority w:val="99"/>
    <w:semiHidden/>
    <w:unhideWhenUsed/>
    <w:rsid w:val="006734D5"/>
    <w:rPr>
      <w:color w:val="903638" w:themeColor="followedHyperlink"/>
      <w:u w:val="single"/>
    </w:rPr>
  </w:style>
</w:styles>
</file>

<file path=word/webSettings.xml><?xml version="1.0" encoding="utf-8"?>
<w:webSettings xmlns:r="http://schemas.openxmlformats.org/officeDocument/2006/relationships" xmlns:w="http://schemas.openxmlformats.org/wordprocessingml/2006/main">
  <w:divs>
    <w:div w:id="478502815">
      <w:bodyDiv w:val="1"/>
      <w:marLeft w:val="0"/>
      <w:marRight w:val="0"/>
      <w:marTop w:val="0"/>
      <w:marBottom w:val="0"/>
      <w:divBdr>
        <w:top w:val="none" w:sz="0" w:space="0" w:color="auto"/>
        <w:left w:val="none" w:sz="0" w:space="0" w:color="auto"/>
        <w:bottom w:val="none" w:sz="0" w:space="0" w:color="auto"/>
        <w:right w:val="none" w:sz="0" w:space="0" w:color="auto"/>
      </w:divBdr>
    </w:div>
    <w:div w:id="1184661235">
      <w:bodyDiv w:val="1"/>
      <w:marLeft w:val="0"/>
      <w:marRight w:val="0"/>
      <w:marTop w:val="0"/>
      <w:marBottom w:val="0"/>
      <w:divBdr>
        <w:top w:val="none" w:sz="0" w:space="0" w:color="auto"/>
        <w:left w:val="none" w:sz="0" w:space="0" w:color="auto"/>
        <w:bottom w:val="none" w:sz="0" w:space="0" w:color="auto"/>
        <w:right w:val="none" w:sz="0" w:space="0" w:color="auto"/>
      </w:divBdr>
    </w:div>
    <w:div w:id="1360935093">
      <w:bodyDiv w:val="1"/>
      <w:marLeft w:val="0"/>
      <w:marRight w:val="0"/>
      <w:marTop w:val="0"/>
      <w:marBottom w:val="0"/>
      <w:divBdr>
        <w:top w:val="none" w:sz="0" w:space="0" w:color="auto"/>
        <w:left w:val="none" w:sz="0" w:space="0" w:color="auto"/>
        <w:bottom w:val="none" w:sz="0" w:space="0" w:color="auto"/>
        <w:right w:val="none" w:sz="0" w:space="0" w:color="auto"/>
      </w:divBdr>
    </w:div>
    <w:div w:id="1425878358">
      <w:bodyDiv w:val="1"/>
      <w:marLeft w:val="0"/>
      <w:marRight w:val="0"/>
      <w:marTop w:val="0"/>
      <w:marBottom w:val="0"/>
      <w:divBdr>
        <w:top w:val="none" w:sz="0" w:space="0" w:color="auto"/>
        <w:left w:val="none" w:sz="0" w:space="0" w:color="auto"/>
        <w:bottom w:val="none" w:sz="0" w:space="0" w:color="auto"/>
        <w:right w:val="none" w:sz="0" w:space="0" w:color="auto"/>
      </w:divBdr>
    </w:div>
    <w:div w:id="1457943151">
      <w:bodyDiv w:val="1"/>
      <w:marLeft w:val="0"/>
      <w:marRight w:val="0"/>
      <w:marTop w:val="0"/>
      <w:marBottom w:val="0"/>
      <w:divBdr>
        <w:top w:val="none" w:sz="0" w:space="0" w:color="auto"/>
        <w:left w:val="none" w:sz="0" w:space="0" w:color="auto"/>
        <w:bottom w:val="none" w:sz="0" w:space="0" w:color="auto"/>
        <w:right w:val="none" w:sz="0" w:space="0" w:color="auto"/>
      </w:divBdr>
    </w:div>
    <w:div w:id="1655404565">
      <w:bodyDiv w:val="1"/>
      <w:marLeft w:val="0"/>
      <w:marRight w:val="0"/>
      <w:marTop w:val="0"/>
      <w:marBottom w:val="0"/>
      <w:divBdr>
        <w:top w:val="none" w:sz="0" w:space="0" w:color="auto"/>
        <w:left w:val="none" w:sz="0" w:space="0" w:color="auto"/>
        <w:bottom w:val="none" w:sz="0" w:space="0" w:color="auto"/>
        <w:right w:val="none" w:sz="0" w:space="0" w:color="auto"/>
      </w:divBdr>
    </w:div>
    <w:div w:id="1793554298">
      <w:bodyDiv w:val="1"/>
      <w:marLeft w:val="0"/>
      <w:marRight w:val="0"/>
      <w:marTop w:val="0"/>
      <w:marBottom w:val="0"/>
      <w:divBdr>
        <w:top w:val="none" w:sz="0" w:space="0" w:color="auto"/>
        <w:left w:val="none" w:sz="0" w:space="0" w:color="auto"/>
        <w:bottom w:val="none" w:sz="0" w:space="0" w:color="auto"/>
        <w:right w:val="none" w:sz="0" w:space="0" w:color="auto"/>
      </w:divBdr>
    </w:div>
    <w:div w:id="212430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AE668-1B17-48C6-8225-162B3D9ED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3400</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Manpreet Singh</vt:lpstr>
    </vt:vector>
  </TitlesOfParts>
  <Company>Microsoft</Company>
  <LinksUpToDate>false</LinksUpToDate>
  <CharactersWithSpaces>22741</CharactersWithSpaces>
  <SharedDoc>false</SharedDoc>
  <HLinks>
    <vt:vector size="6" baseType="variant">
      <vt:variant>
        <vt:i4>1245288</vt:i4>
      </vt:variant>
      <vt:variant>
        <vt:i4>0</vt:i4>
      </vt:variant>
      <vt:variant>
        <vt:i4>0</vt:i4>
      </vt:variant>
      <vt:variant>
        <vt:i4>5</vt:i4>
      </vt:variant>
      <vt:variant>
        <vt:lpwstr>mailto:kulwinder.beni@gmail.com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2008-07-11T17:02:00Z</cp:lastPrinted>
  <dcterms:created xsi:type="dcterms:W3CDTF">2016-11-29T16:22:00Z</dcterms:created>
  <dcterms:modified xsi:type="dcterms:W3CDTF">2016-11-29T16:22:00Z</dcterms:modified>
</cp:coreProperties>
</file>