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8A2" w:rsidRDefault="00D24383" w:rsidP="006978A2">
      <w:pPr>
        <w:pStyle w:val="Header"/>
        <w:pBdr>
          <w:bottom w:val="single" w:sz="4" w:space="1" w:color="000000"/>
        </w:pBdr>
        <w:jc w:val="center"/>
        <w:rPr>
          <w:rFonts w:ascii="Arial" w:hAnsi="Arial" w:cs="Arial"/>
          <w:b/>
          <w:sz w:val="22"/>
        </w:rPr>
      </w:pPr>
      <w:proofErr w:type="spellStart"/>
      <w:r>
        <w:rPr>
          <w:rFonts w:ascii="Arial" w:hAnsi="Arial" w:cs="Arial"/>
          <w:b/>
          <w:sz w:val="28"/>
          <w:szCs w:val="28"/>
        </w:rPr>
        <w:t>Arun</w:t>
      </w:r>
      <w:proofErr w:type="spellEnd"/>
      <w:r>
        <w:rPr>
          <w:rFonts w:ascii="Arial" w:hAnsi="Arial" w:cs="Arial"/>
          <w:b/>
          <w:sz w:val="28"/>
          <w:szCs w:val="28"/>
        </w:rPr>
        <w:t xml:space="preserve"> Kumar</w:t>
      </w:r>
      <w:r w:rsidR="0032055B">
        <w:rPr>
          <w:rFonts w:ascii="Arial" w:hAnsi="Arial" w:cs="Arial"/>
          <w:b/>
          <w:sz w:val="28"/>
          <w:szCs w:val="28"/>
        </w:rPr>
        <w:t xml:space="preserve"> </w:t>
      </w:r>
      <w:proofErr w:type="spellStart"/>
      <w:r w:rsidR="0032055B">
        <w:rPr>
          <w:rFonts w:ascii="Arial" w:hAnsi="Arial" w:cs="Arial"/>
          <w:b/>
          <w:sz w:val="28"/>
          <w:szCs w:val="28"/>
        </w:rPr>
        <w:t>Pit</w:t>
      </w:r>
      <w:r w:rsidR="003D4BA5">
        <w:rPr>
          <w:rFonts w:ascii="Arial" w:hAnsi="Arial" w:cs="Arial"/>
          <w:b/>
          <w:sz w:val="28"/>
          <w:szCs w:val="28"/>
        </w:rPr>
        <w:t>tampally</w:t>
      </w:r>
      <w:proofErr w:type="spellEnd"/>
    </w:p>
    <w:p w:rsidR="006978A2" w:rsidRDefault="006978A2" w:rsidP="006978A2">
      <w:pPr>
        <w:pStyle w:val="Header"/>
        <w:pBdr>
          <w:bottom w:val="single" w:sz="4" w:space="1" w:color="000000"/>
        </w:pBdr>
        <w:rPr>
          <w:b/>
          <w:sz w:val="24"/>
          <w:szCs w:val="24"/>
        </w:rPr>
      </w:pPr>
    </w:p>
    <w:p w:rsidR="006978A2" w:rsidRDefault="006978A2" w:rsidP="006978A2">
      <w:pPr>
        <w:pStyle w:val="Header"/>
        <w:pBdr>
          <w:bottom w:val="single" w:sz="4" w:space="1" w:color="000000"/>
        </w:pBdr>
      </w:pPr>
      <w:r>
        <w:rPr>
          <w:b/>
          <w:sz w:val="24"/>
          <w:szCs w:val="24"/>
        </w:rPr>
        <w:t xml:space="preserve">Sr. </w:t>
      </w:r>
      <w:r w:rsidR="00747F11">
        <w:rPr>
          <w:b/>
          <w:sz w:val="24"/>
          <w:szCs w:val="24"/>
        </w:rPr>
        <w:t>Informatica</w:t>
      </w:r>
      <w:r w:rsidR="00A90C81">
        <w:rPr>
          <w:b/>
          <w:sz w:val="24"/>
          <w:szCs w:val="24"/>
        </w:rPr>
        <w:t xml:space="preserve"> </w:t>
      </w:r>
      <w:r w:rsidR="00B66A3E">
        <w:rPr>
          <w:b/>
          <w:sz w:val="24"/>
          <w:szCs w:val="24"/>
        </w:rPr>
        <w:t>Developer</w:t>
      </w:r>
      <w:r>
        <w:rPr>
          <w:b/>
          <w:sz w:val="24"/>
          <w:szCs w:val="24"/>
        </w:rPr>
        <w:tab/>
      </w:r>
      <w:r>
        <w:rPr>
          <w:b/>
          <w:sz w:val="24"/>
          <w:szCs w:val="24"/>
        </w:rPr>
        <w:tab/>
      </w:r>
      <w:r w:rsidR="00A90C81">
        <w:rPr>
          <w:b/>
          <w:sz w:val="24"/>
          <w:szCs w:val="24"/>
        </w:rPr>
        <w:tab/>
        <w:t xml:space="preserve"> </w:t>
      </w:r>
      <w:r w:rsidR="004B3BFB">
        <w:rPr>
          <w:rFonts w:ascii="Arial" w:hAnsi="Arial" w:cs="Arial"/>
          <w:b/>
          <w:sz w:val="22"/>
        </w:rPr>
        <w:t>484-240-</w:t>
      </w:r>
      <w:r w:rsidR="00391A02">
        <w:rPr>
          <w:rFonts w:ascii="Arial" w:hAnsi="Arial" w:cs="Arial"/>
          <w:b/>
          <w:sz w:val="22"/>
        </w:rPr>
        <w:t>1488</w:t>
      </w:r>
    </w:p>
    <w:p w:rsidR="006978A2" w:rsidRPr="000F68CB" w:rsidRDefault="0099266D" w:rsidP="006978A2">
      <w:pPr>
        <w:pStyle w:val="Header"/>
        <w:pBdr>
          <w:bottom w:val="single" w:sz="4" w:space="1" w:color="000000"/>
        </w:pBdr>
        <w:jc w:val="right"/>
      </w:pPr>
      <w:hyperlink r:id="rId5" w:history="1">
        <w:r w:rsidR="007E3CD8" w:rsidRPr="000F68CB">
          <w:rPr>
            <w:rStyle w:val="Hyperlink"/>
            <w:rFonts w:ascii="Arial" w:hAnsi="Arial" w:cs="Arial"/>
            <w:b/>
            <w:sz w:val="22"/>
            <w:u w:val="none"/>
          </w:rPr>
          <w:t>pitt.arunk@gmail.com</w:t>
        </w:r>
      </w:hyperlink>
    </w:p>
    <w:p w:rsidR="006978A2" w:rsidRDefault="006978A2" w:rsidP="006978A2"/>
    <w:p w:rsidR="00C823F6" w:rsidRDefault="00CB50BD" w:rsidP="006B5091">
      <w:pPr>
        <w:rPr>
          <w:rFonts w:cs="Arial"/>
          <w:color w:val="000000"/>
          <w:shd w:val="clear" w:color="auto" w:fill="FFFFFF"/>
        </w:rPr>
      </w:pPr>
      <w:r>
        <w:rPr>
          <w:rFonts w:cs="Arial"/>
          <w:color w:val="000000"/>
          <w:shd w:val="clear" w:color="auto" w:fill="FFFFFF"/>
        </w:rPr>
        <w:t>9</w:t>
      </w:r>
      <w:r w:rsidR="00391A02">
        <w:rPr>
          <w:rFonts w:cs="Arial"/>
          <w:color w:val="000000"/>
          <w:shd w:val="clear" w:color="auto" w:fill="FFFFFF"/>
        </w:rPr>
        <w:t>+</w:t>
      </w:r>
      <w:r w:rsidR="00405BAC">
        <w:rPr>
          <w:rFonts w:cs="Arial"/>
          <w:color w:val="000000"/>
          <w:shd w:val="clear" w:color="auto" w:fill="FFFFFF"/>
        </w:rPr>
        <w:t xml:space="preserve"> experience </w:t>
      </w:r>
      <w:r w:rsidR="006B5091" w:rsidRPr="006B5091">
        <w:rPr>
          <w:rFonts w:cs="Arial"/>
          <w:color w:val="000000"/>
          <w:shd w:val="clear" w:color="auto" w:fill="FFFFFF"/>
        </w:rPr>
        <w:t>in analysis, design, development, implementing, testing and maintenance of the software solutions in various business applications with ETL/</w:t>
      </w:r>
      <w:r w:rsidR="006B5091" w:rsidRPr="00DD08FF">
        <w:rPr>
          <w:shd w:val="clear" w:color="auto" w:fill="FFFFFF"/>
        </w:rPr>
        <w:t>Informatica</w:t>
      </w:r>
      <w:r w:rsidR="006B5091" w:rsidRPr="006B5091">
        <w:rPr>
          <w:rStyle w:val="apple-converted-space"/>
          <w:rFonts w:cs="Arial"/>
          <w:color w:val="000000"/>
          <w:shd w:val="clear" w:color="auto" w:fill="FFFFFF"/>
        </w:rPr>
        <w:t> </w:t>
      </w:r>
      <w:r w:rsidR="006B5091" w:rsidRPr="006B5091">
        <w:rPr>
          <w:rFonts w:cs="Arial"/>
          <w:color w:val="000000"/>
          <w:shd w:val="clear" w:color="auto" w:fill="FFFFFF"/>
        </w:rPr>
        <w:t xml:space="preserve">PowerCenter </w:t>
      </w:r>
      <w:r w:rsidR="000A203D">
        <w:rPr>
          <w:rFonts w:cs="Arial"/>
          <w:color w:val="000000"/>
          <w:shd w:val="clear" w:color="auto" w:fill="FFFFFF"/>
        </w:rPr>
        <w:t>9.x/8.x/7</w:t>
      </w:r>
      <w:r w:rsidR="006B5091" w:rsidRPr="006B5091">
        <w:rPr>
          <w:rFonts w:cs="Arial"/>
          <w:color w:val="000000"/>
          <w:shd w:val="clear" w:color="auto" w:fill="FFFFFF"/>
        </w:rPr>
        <w:t>.x</w:t>
      </w:r>
      <w:r w:rsidR="00C823F6">
        <w:rPr>
          <w:rFonts w:cs="Arial"/>
          <w:color w:val="000000"/>
          <w:shd w:val="clear" w:color="auto" w:fill="FFFFFF"/>
        </w:rPr>
        <w:t>.</w:t>
      </w:r>
      <w:r w:rsidR="006B5091" w:rsidRPr="006B5091">
        <w:rPr>
          <w:rFonts w:cs="Arial"/>
          <w:color w:val="000000"/>
        </w:rPr>
        <w:br/>
      </w:r>
    </w:p>
    <w:p w:rsidR="00C823F6" w:rsidRPr="00C823F6" w:rsidRDefault="00C823F6" w:rsidP="006B5091">
      <w:pPr>
        <w:rPr>
          <w:rFonts w:cs="Arial"/>
          <w:b/>
          <w:color w:val="000000"/>
          <w:u w:val="single"/>
          <w:shd w:val="clear" w:color="auto" w:fill="FFFFFF"/>
        </w:rPr>
      </w:pPr>
      <w:r w:rsidRPr="00C823F6">
        <w:rPr>
          <w:rFonts w:cs="Arial"/>
          <w:b/>
          <w:color w:val="000000"/>
          <w:u w:val="single"/>
          <w:shd w:val="clear" w:color="auto" w:fill="FFFFFF"/>
        </w:rPr>
        <w:t>Executive Summary</w:t>
      </w:r>
      <w:r>
        <w:rPr>
          <w:rFonts w:cs="Arial"/>
          <w:b/>
          <w:color w:val="000000"/>
          <w:u w:val="single"/>
          <w:shd w:val="clear" w:color="auto" w:fill="FFFFFF"/>
        </w:rPr>
        <w:t>:</w:t>
      </w:r>
    </w:p>
    <w:p w:rsidR="008325ED" w:rsidRPr="008325ED" w:rsidRDefault="008325ED" w:rsidP="008325ED">
      <w:pPr>
        <w:pStyle w:val="NormalTrebuchetMS"/>
        <w:numPr>
          <w:ilvl w:val="0"/>
          <w:numId w:val="29"/>
        </w:numPr>
        <w:rPr>
          <w:rFonts w:asciiTheme="minorHAnsi" w:eastAsia="MS Mincho" w:hAnsiTheme="minorHAnsi"/>
          <w:b/>
        </w:rPr>
      </w:pPr>
      <w:r w:rsidRPr="008325ED">
        <w:rPr>
          <w:rFonts w:asciiTheme="minorHAnsi" w:hAnsiTheme="minorHAnsi"/>
        </w:rPr>
        <w:t xml:space="preserve">Have good experience in Data Warehousing with an emphasis on </w:t>
      </w:r>
      <w:r w:rsidRPr="008325ED">
        <w:rPr>
          <w:rFonts w:asciiTheme="minorHAnsi" w:hAnsiTheme="minorHAnsi"/>
          <w:b/>
        </w:rPr>
        <w:t xml:space="preserve">ETL, Database Design </w:t>
      </w:r>
      <w:r w:rsidRPr="008325ED">
        <w:rPr>
          <w:rFonts w:asciiTheme="minorHAnsi" w:hAnsiTheme="minorHAnsi"/>
        </w:rPr>
        <w:t>andbuilding Enterprise Data warehouse/Data Marts</w:t>
      </w:r>
      <w:r w:rsidRPr="008325ED">
        <w:rPr>
          <w:rFonts w:asciiTheme="minorHAnsi" w:hAnsiTheme="minorHAnsi"/>
          <w:b/>
        </w:rPr>
        <w:t>.</w:t>
      </w:r>
    </w:p>
    <w:p w:rsidR="008325ED" w:rsidRPr="008325ED" w:rsidRDefault="008325ED" w:rsidP="008325ED">
      <w:pPr>
        <w:pStyle w:val="NormalTrebuchetMS"/>
        <w:numPr>
          <w:ilvl w:val="0"/>
          <w:numId w:val="29"/>
        </w:numPr>
        <w:rPr>
          <w:rFonts w:asciiTheme="minorHAnsi" w:eastAsia="MS Mincho" w:hAnsiTheme="minorHAnsi"/>
        </w:rPr>
      </w:pPr>
      <w:r w:rsidRPr="008325ED">
        <w:rPr>
          <w:rFonts w:asciiTheme="minorHAnsi" w:hAnsiTheme="minorHAnsi"/>
        </w:rPr>
        <w:t xml:space="preserve">Have extensive experience in setting up Procedures to Extract, Transform and Load (ETL) data from Operational and Legacy Systems to the Data Warehouse by Using </w:t>
      </w:r>
      <w:r w:rsidRPr="008325ED">
        <w:rPr>
          <w:rFonts w:asciiTheme="minorHAnsi" w:hAnsiTheme="minorHAnsi"/>
          <w:b/>
        </w:rPr>
        <w:t>Informatica Power Center</w:t>
      </w:r>
      <w:r w:rsidRPr="008325ED">
        <w:rPr>
          <w:rFonts w:asciiTheme="minorHAnsi" w:hAnsiTheme="minorHAnsi"/>
        </w:rPr>
        <w:t xml:space="preserve"> (Repository Manager, Designer, Server Manager/Workflow manager, Workflow Monitor), Power exchange and Data Stage.</w:t>
      </w:r>
    </w:p>
    <w:p w:rsidR="008325ED" w:rsidRPr="008325ED" w:rsidRDefault="008325ED" w:rsidP="008325ED">
      <w:pPr>
        <w:pStyle w:val="NormalTrebuchetMS"/>
        <w:numPr>
          <w:ilvl w:val="0"/>
          <w:numId w:val="29"/>
        </w:numPr>
        <w:rPr>
          <w:rFonts w:asciiTheme="minorHAnsi" w:eastAsia="MS Mincho" w:hAnsiTheme="minorHAnsi"/>
        </w:rPr>
      </w:pPr>
      <w:r w:rsidRPr="008325ED">
        <w:rPr>
          <w:rFonts w:asciiTheme="minorHAnsi" w:hAnsiTheme="minorHAnsi"/>
          <w:bCs/>
          <w:color w:val="000000"/>
        </w:rPr>
        <w:t xml:space="preserve">Worked on various phases of </w:t>
      </w:r>
      <w:r w:rsidRPr="008325ED">
        <w:rPr>
          <w:rFonts w:asciiTheme="minorHAnsi" w:hAnsiTheme="minorHAnsi"/>
          <w:b/>
          <w:bCs/>
          <w:color w:val="000000"/>
        </w:rPr>
        <w:t>Software Development Life Cycle (SDLC)</w:t>
      </w:r>
      <w:r w:rsidRPr="008325ED">
        <w:rPr>
          <w:rFonts w:asciiTheme="minorHAnsi" w:hAnsiTheme="minorHAnsi"/>
          <w:bCs/>
          <w:color w:val="000000"/>
        </w:rPr>
        <w:t xml:space="preserve"> such as Project Requirement Study, high level design, low-level design, Coding, Testing, Quality assurance Documentation, Implementation and Project Planning.</w:t>
      </w:r>
    </w:p>
    <w:p w:rsidR="008325ED" w:rsidRPr="008325ED" w:rsidRDefault="008325ED" w:rsidP="008325ED">
      <w:pPr>
        <w:pStyle w:val="ListParagraph"/>
        <w:numPr>
          <w:ilvl w:val="0"/>
          <w:numId w:val="29"/>
        </w:numPr>
        <w:tabs>
          <w:tab w:val="left" w:pos="2268"/>
        </w:tabs>
        <w:autoSpaceDE w:val="0"/>
        <w:autoSpaceDN w:val="0"/>
        <w:jc w:val="both"/>
      </w:pPr>
      <w:r w:rsidRPr="008325ED">
        <w:t xml:space="preserve">Worked on several </w:t>
      </w:r>
      <w:r w:rsidRPr="008325ED">
        <w:rPr>
          <w:b/>
        </w:rPr>
        <w:t>transformations</w:t>
      </w:r>
      <w:r w:rsidRPr="008325ED">
        <w:t xml:space="preserve"> such as Filter, Lookup, joiner, Rank, XML Source qualifier, Sequence Generator, Stored Procedure, Update strategy, Aggregator and Expression transformations in Informatica.</w:t>
      </w:r>
    </w:p>
    <w:p w:rsidR="008325ED" w:rsidRPr="008325ED" w:rsidRDefault="008325ED" w:rsidP="008325ED">
      <w:pPr>
        <w:pStyle w:val="ListParagraph"/>
        <w:numPr>
          <w:ilvl w:val="0"/>
          <w:numId w:val="29"/>
        </w:numPr>
        <w:tabs>
          <w:tab w:val="left" w:pos="2268"/>
        </w:tabs>
        <w:autoSpaceDE w:val="0"/>
        <w:autoSpaceDN w:val="0"/>
        <w:jc w:val="both"/>
      </w:pPr>
      <w:r w:rsidRPr="008325ED">
        <w:t>Extensive experience in extraction, transformation and loading of data directly from different heterogeneous sources like F</w:t>
      </w:r>
      <w:r w:rsidRPr="008325ED">
        <w:rPr>
          <w:bCs/>
        </w:rPr>
        <w:t>lat Files, Oracle, Sybase, SAP, XML, SQL server and DB2.</w:t>
      </w:r>
    </w:p>
    <w:p w:rsidR="008325ED" w:rsidRPr="008325ED" w:rsidRDefault="008325ED" w:rsidP="008325ED">
      <w:pPr>
        <w:pStyle w:val="ListParagraph"/>
        <w:numPr>
          <w:ilvl w:val="0"/>
          <w:numId w:val="29"/>
        </w:numPr>
        <w:tabs>
          <w:tab w:val="left" w:pos="2268"/>
        </w:tabs>
        <w:autoSpaceDE w:val="0"/>
        <w:autoSpaceDN w:val="0"/>
      </w:pPr>
      <w:r w:rsidRPr="008325ED">
        <w:t xml:space="preserve">Created and implemented </w:t>
      </w:r>
      <w:r w:rsidRPr="008325ED">
        <w:rPr>
          <w:b/>
        </w:rPr>
        <w:t>Autosys</w:t>
      </w:r>
      <w:r w:rsidRPr="008325ED">
        <w:t xml:space="preserve"> Scripts to schedule and monitor jobs.</w:t>
      </w:r>
    </w:p>
    <w:p w:rsidR="008325ED" w:rsidRPr="008325ED" w:rsidRDefault="008325ED" w:rsidP="008325ED">
      <w:pPr>
        <w:pStyle w:val="ListParagraph"/>
        <w:numPr>
          <w:ilvl w:val="0"/>
          <w:numId w:val="29"/>
        </w:numPr>
        <w:tabs>
          <w:tab w:val="left" w:pos="2268"/>
        </w:tabs>
        <w:autoSpaceDE w:val="0"/>
        <w:autoSpaceDN w:val="0"/>
      </w:pPr>
      <w:r w:rsidRPr="008325ED">
        <w:t>Experience in dealing with clients to gather and  understand the Business requirements, product demonstrations and providing product support</w:t>
      </w:r>
    </w:p>
    <w:p w:rsidR="008325ED" w:rsidRPr="008325ED" w:rsidRDefault="008325ED" w:rsidP="004B3EDE">
      <w:pPr>
        <w:pStyle w:val="ListParagraph"/>
        <w:numPr>
          <w:ilvl w:val="0"/>
          <w:numId w:val="29"/>
        </w:numPr>
        <w:tabs>
          <w:tab w:val="left" w:pos="2268"/>
        </w:tabs>
        <w:autoSpaceDE w:val="0"/>
        <w:autoSpaceDN w:val="0"/>
      </w:pPr>
      <w:r w:rsidRPr="008325ED">
        <w:t xml:space="preserve">Experience in creating Universes, various types of Reports and Charts for Decision Support Systems (DSS) using </w:t>
      </w:r>
      <w:r w:rsidRPr="008325ED">
        <w:rPr>
          <w:b/>
        </w:rPr>
        <w:t>Business Objects.</w:t>
      </w:r>
    </w:p>
    <w:p w:rsidR="008325ED" w:rsidRPr="008325ED" w:rsidRDefault="008325ED" w:rsidP="004B3EDE">
      <w:pPr>
        <w:pStyle w:val="ListParagraph"/>
        <w:numPr>
          <w:ilvl w:val="0"/>
          <w:numId w:val="29"/>
        </w:numPr>
        <w:tabs>
          <w:tab w:val="left" w:pos="2268"/>
        </w:tabs>
        <w:autoSpaceDE w:val="0"/>
        <w:autoSpaceDN w:val="0"/>
      </w:pPr>
      <w:r w:rsidRPr="008325ED">
        <w:t xml:space="preserve">Experience in retrieving data from Business Objects Universes, Personal Data Files, Stored Procedures, RDBMS and Created complex and Sophisticated </w:t>
      </w:r>
      <w:r w:rsidRPr="008325ED">
        <w:rPr>
          <w:b/>
        </w:rPr>
        <w:t>Reports</w:t>
      </w:r>
      <w:r w:rsidRPr="008325ED">
        <w:t xml:space="preserve"> that had multiple data providers, drilldown, slice and dice features using Business Objects.</w:t>
      </w:r>
    </w:p>
    <w:p w:rsidR="008325ED" w:rsidRPr="008325ED" w:rsidRDefault="008325ED" w:rsidP="008325ED">
      <w:pPr>
        <w:pStyle w:val="ListParagraph"/>
        <w:numPr>
          <w:ilvl w:val="0"/>
          <w:numId w:val="29"/>
        </w:numPr>
        <w:jc w:val="both"/>
      </w:pPr>
      <w:r w:rsidRPr="008325ED">
        <w:rPr>
          <w:bCs/>
          <w:color w:val="000000"/>
        </w:rPr>
        <w:t xml:space="preserve">Substantial development experience in creating Procedures, Packages, Functions, Triggers, APIs and other database objects using SQL and </w:t>
      </w:r>
      <w:r>
        <w:rPr>
          <w:bCs/>
          <w:color w:val="000000"/>
        </w:rPr>
        <w:t>PL/SQL.</w:t>
      </w:r>
    </w:p>
    <w:p w:rsidR="008325ED" w:rsidRPr="008325ED" w:rsidRDefault="008325ED" w:rsidP="008325ED">
      <w:pPr>
        <w:pStyle w:val="ListParagraph"/>
        <w:numPr>
          <w:ilvl w:val="0"/>
          <w:numId w:val="29"/>
        </w:numPr>
        <w:jc w:val="both"/>
        <w:rPr>
          <w:bCs/>
          <w:color w:val="000000"/>
        </w:rPr>
      </w:pPr>
      <w:r w:rsidRPr="008325ED">
        <w:rPr>
          <w:bCs/>
          <w:color w:val="000000"/>
        </w:rPr>
        <w:t>Experience in Installing and Configuring oracle Databases and extensively</w:t>
      </w:r>
      <w:r w:rsidRPr="008325ED">
        <w:t xml:space="preserve"> used Oracle 9i utilities like SQL Loader Import/Export, and </w:t>
      </w:r>
      <w:r w:rsidRPr="008325ED">
        <w:rPr>
          <w:b/>
        </w:rPr>
        <w:t>Explain plan</w:t>
      </w:r>
      <w:r w:rsidRPr="008325ED">
        <w:t>.</w:t>
      </w:r>
    </w:p>
    <w:p w:rsidR="008325ED" w:rsidRPr="008325ED" w:rsidRDefault="008325ED" w:rsidP="008325ED">
      <w:pPr>
        <w:pStyle w:val="ListParagraph"/>
        <w:numPr>
          <w:ilvl w:val="0"/>
          <w:numId w:val="29"/>
        </w:numPr>
        <w:jc w:val="both"/>
        <w:rPr>
          <w:bCs/>
          <w:color w:val="000000"/>
        </w:rPr>
      </w:pPr>
      <w:r w:rsidRPr="008325ED">
        <w:rPr>
          <w:bCs/>
          <w:color w:val="000000"/>
        </w:rPr>
        <w:t>Have experience with Data modeling in identifying the fact and dimension tables and designing the database.</w:t>
      </w:r>
    </w:p>
    <w:p w:rsidR="008325ED" w:rsidRDefault="008325ED" w:rsidP="008325ED">
      <w:pPr>
        <w:pStyle w:val="ListParagraph"/>
        <w:numPr>
          <w:ilvl w:val="0"/>
          <w:numId w:val="29"/>
        </w:numPr>
        <w:jc w:val="both"/>
      </w:pPr>
      <w:r w:rsidRPr="008325ED">
        <w:t xml:space="preserve">Good experience in </w:t>
      </w:r>
      <w:r w:rsidRPr="008325ED">
        <w:rPr>
          <w:b/>
          <w:bCs/>
        </w:rPr>
        <w:t>UNIX Shell scripting</w:t>
      </w:r>
      <w:r w:rsidRPr="008325ED">
        <w:t xml:space="preserve">. Wrote numerous Unix Shell scripts to drive the Informatica sessions, batches and workflows. </w:t>
      </w:r>
    </w:p>
    <w:p w:rsidR="008325ED" w:rsidRPr="008325ED" w:rsidRDefault="008325ED" w:rsidP="003C0C1E">
      <w:pPr>
        <w:pStyle w:val="ListParagraph"/>
        <w:numPr>
          <w:ilvl w:val="0"/>
          <w:numId w:val="29"/>
        </w:numPr>
        <w:jc w:val="both"/>
      </w:pPr>
      <w:r w:rsidRPr="008325ED">
        <w:rPr>
          <w:rFonts w:cs="Arial"/>
          <w:color w:val="000000"/>
          <w:shd w:val="clear" w:color="auto" w:fill="FFFFFF"/>
        </w:rPr>
        <w:t>Good working knowledge in SAP BW and BODS.</w:t>
      </w:r>
    </w:p>
    <w:p w:rsidR="008325ED" w:rsidRPr="008325ED" w:rsidRDefault="008325ED" w:rsidP="008325ED">
      <w:pPr>
        <w:pStyle w:val="ListParagraph"/>
        <w:numPr>
          <w:ilvl w:val="0"/>
          <w:numId w:val="29"/>
        </w:numPr>
        <w:jc w:val="both"/>
      </w:pPr>
      <w:r w:rsidRPr="008325ED">
        <w:t xml:space="preserve">Hands on experience with Transact-SQL which includes creating Complex Business Stored Procedures, Tables, Cursors, Views, Indexes, Triggers and Functions. </w:t>
      </w:r>
    </w:p>
    <w:p w:rsidR="008325ED" w:rsidRPr="008325ED" w:rsidRDefault="008325ED" w:rsidP="008325ED">
      <w:pPr>
        <w:pStyle w:val="ListParagraph"/>
        <w:numPr>
          <w:ilvl w:val="0"/>
          <w:numId w:val="29"/>
        </w:numPr>
        <w:jc w:val="both"/>
        <w:rPr>
          <w:bCs/>
          <w:color w:val="000000"/>
        </w:rPr>
      </w:pPr>
      <w:r w:rsidRPr="008325ED">
        <w:rPr>
          <w:bCs/>
          <w:color w:val="000000"/>
        </w:rPr>
        <w:t>Experienced in working with the tools likeTOAD, SQL Server Management studio and SQL plus for development and customization.</w:t>
      </w:r>
    </w:p>
    <w:p w:rsidR="008325ED" w:rsidRPr="008325ED" w:rsidRDefault="008325ED" w:rsidP="008325ED">
      <w:pPr>
        <w:pStyle w:val="ListParagraph"/>
        <w:widowControl w:val="0"/>
        <w:numPr>
          <w:ilvl w:val="0"/>
          <w:numId w:val="29"/>
        </w:numPr>
        <w:autoSpaceDE w:val="0"/>
        <w:autoSpaceDN w:val="0"/>
        <w:adjustRightInd w:val="0"/>
        <w:jc w:val="both"/>
      </w:pPr>
      <w:r w:rsidRPr="008325ED">
        <w:t>A self-motivated, responsible and reliable team player with a set of strong technical skills.</w:t>
      </w:r>
    </w:p>
    <w:p w:rsidR="008325ED" w:rsidRPr="008325ED" w:rsidRDefault="008325ED" w:rsidP="008325ED">
      <w:pPr>
        <w:rPr>
          <w:rFonts w:cs="Arial"/>
          <w:color w:val="000000"/>
          <w:shd w:val="clear" w:color="auto" w:fill="FFFFFF"/>
        </w:rPr>
      </w:pPr>
    </w:p>
    <w:p w:rsidR="00817C42" w:rsidRDefault="00817C42" w:rsidP="006B5091">
      <w:pPr>
        <w:rPr>
          <w:rFonts w:cs="Arial"/>
          <w:color w:val="000000"/>
          <w:shd w:val="clear" w:color="auto" w:fill="FFFFFF"/>
        </w:rPr>
      </w:pPr>
    </w:p>
    <w:p w:rsidR="00817C42" w:rsidRDefault="00817C42" w:rsidP="006B5091">
      <w:pPr>
        <w:rPr>
          <w:rFonts w:cs="Arial"/>
          <w:color w:val="000000"/>
          <w:shd w:val="clear" w:color="auto" w:fill="FFFFFF"/>
        </w:rPr>
      </w:pPr>
    </w:p>
    <w:p w:rsidR="00817C42" w:rsidRDefault="00817C42" w:rsidP="006B5091">
      <w:pPr>
        <w:rPr>
          <w:rFonts w:cs="Arial"/>
          <w:color w:val="000000"/>
          <w:shd w:val="clear" w:color="auto" w:fill="FFFFFF"/>
        </w:rPr>
      </w:pPr>
    </w:p>
    <w:p w:rsidR="00C465C7" w:rsidRDefault="00C465C7" w:rsidP="00C465C7">
      <w:pPr>
        <w:rPr>
          <w:rFonts w:cs="Arial"/>
          <w:color w:val="000000"/>
          <w:shd w:val="clear" w:color="auto" w:fill="FFFFFF"/>
        </w:rPr>
      </w:pPr>
      <w:r w:rsidRPr="00EC416B">
        <w:rPr>
          <w:rFonts w:cs="Arial"/>
          <w:b/>
          <w:color w:val="000000"/>
          <w:u w:val="single"/>
          <w:shd w:val="clear" w:color="auto" w:fill="FFFFFF"/>
        </w:rPr>
        <w:t xml:space="preserve">TECHNICAL SKILLS </w:t>
      </w:r>
    </w:p>
    <w:tbl>
      <w:tblPr>
        <w:tblStyle w:val="TableGrid"/>
        <w:tblW w:w="0" w:type="auto"/>
        <w:tblLook w:val="04A0"/>
      </w:tblPr>
      <w:tblGrid>
        <w:gridCol w:w="1885"/>
        <w:gridCol w:w="8905"/>
      </w:tblGrid>
      <w:tr w:rsidR="00817C42" w:rsidTr="00F3106B">
        <w:tc>
          <w:tcPr>
            <w:tcW w:w="1885" w:type="dxa"/>
          </w:tcPr>
          <w:p w:rsidR="00817C42" w:rsidRPr="00F3560E" w:rsidRDefault="00817C42" w:rsidP="00F3560E">
            <w:pPr>
              <w:spacing w:line="259" w:lineRule="auto"/>
              <w:jc w:val="both"/>
              <w:rPr>
                <w:rFonts w:cs="Arial"/>
                <w:color w:val="333333"/>
                <w:shd w:val="clear" w:color="auto" w:fill="FFFFFF"/>
              </w:rPr>
            </w:pPr>
            <w:r w:rsidRPr="00F3560E">
              <w:rPr>
                <w:rFonts w:cs="Arial"/>
                <w:color w:val="333333"/>
                <w:shd w:val="clear" w:color="auto" w:fill="FFFFFF"/>
              </w:rPr>
              <w:t>ETL Tools</w:t>
            </w:r>
          </w:p>
        </w:tc>
        <w:tc>
          <w:tcPr>
            <w:tcW w:w="8905" w:type="dxa"/>
          </w:tcPr>
          <w:p w:rsidR="00817C42" w:rsidRPr="00F3560E" w:rsidRDefault="00817C42" w:rsidP="00F3560E">
            <w:pPr>
              <w:spacing w:line="259" w:lineRule="auto"/>
              <w:jc w:val="both"/>
              <w:rPr>
                <w:rFonts w:cs="Arial"/>
                <w:color w:val="333333"/>
                <w:shd w:val="clear" w:color="auto" w:fill="FFFFFF"/>
              </w:rPr>
            </w:pPr>
            <w:r w:rsidRPr="00F3560E">
              <w:rPr>
                <w:rFonts w:cs="Arial"/>
                <w:color w:val="333333"/>
                <w:shd w:val="clear" w:color="auto" w:fill="FFFFFF"/>
              </w:rPr>
              <w:t xml:space="preserve">Informatica Power Center 8.6/8.5/8.1/7.1/6.2, Data Stage and Business objects XI/ 6.0/5.0                                                                     </w:t>
            </w:r>
          </w:p>
        </w:tc>
      </w:tr>
      <w:tr w:rsidR="00817C42" w:rsidTr="00F3106B">
        <w:tc>
          <w:tcPr>
            <w:tcW w:w="1885" w:type="dxa"/>
          </w:tcPr>
          <w:p w:rsidR="00817C42" w:rsidRPr="00F3560E" w:rsidRDefault="00817C42" w:rsidP="00F3560E">
            <w:pPr>
              <w:spacing w:line="259" w:lineRule="auto"/>
              <w:jc w:val="both"/>
              <w:rPr>
                <w:rFonts w:cs="Arial"/>
                <w:color w:val="333333"/>
                <w:shd w:val="clear" w:color="auto" w:fill="FFFFFF"/>
              </w:rPr>
            </w:pPr>
            <w:r w:rsidRPr="00F3560E">
              <w:rPr>
                <w:rFonts w:cs="Arial"/>
                <w:color w:val="333333"/>
                <w:shd w:val="clear" w:color="auto" w:fill="FFFFFF"/>
              </w:rPr>
              <w:t>Data Modeling</w:t>
            </w:r>
          </w:p>
        </w:tc>
        <w:tc>
          <w:tcPr>
            <w:tcW w:w="8905" w:type="dxa"/>
          </w:tcPr>
          <w:p w:rsidR="00817C42" w:rsidRPr="00F3560E" w:rsidRDefault="00817C42" w:rsidP="00F3560E">
            <w:pPr>
              <w:spacing w:line="259" w:lineRule="auto"/>
              <w:jc w:val="both"/>
              <w:rPr>
                <w:rFonts w:cs="Arial"/>
                <w:color w:val="333333"/>
                <w:shd w:val="clear" w:color="auto" w:fill="FFFFFF"/>
              </w:rPr>
            </w:pPr>
            <w:r w:rsidRPr="00F3560E">
              <w:rPr>
                <w:rFonts w:cs="Arial"/>
                <w:color w:val="333333"/>
                <w:shd w:val="clear" w:color="auto" w:fill="FFFFFF"/>
              </w:rPr>
              <w:t>Star schema modeling and snowflake modeling</w:t>
            </w:r>
          </w:p>
        </w:tc>
      </w:tr>
      <w:tr w:rsidR="00817C42" w:rsidTr="00F3106B">
        <w:tc>
          <w:tcPr>
            <w:tcW w:w="1885" w:type="dxa"/>
          </w:tcPr>
          <w:p w:rsidR="00817C42" w:rsidRPr="00F3560E" w:rsidRDefault="00817C42" w:rsidP="00F3560E">
            <w:pPr>
              <w:spacing w:line="259" w:lineRule="auto"/>
              <w:jc w:val="both"/>
              <w:rPr>
                <w:rFonts w:cs="Arial"/>
                <w:color w:val="333333"/>
                <w:shd w:val="clear" w:color="auto" w:fill="FFFFFF"/>
              </w:rPr>
            </w:pPr>
            <w:r w:rsidRPr="00F3560E">
              <w:rPr>
                <w:rFonts w:cs="Arial"/>
                <w:color w:val="333333"/>
                <w:shd w:val="clear" w:color="auto" w:fill="FFFFFF"/>
              </w:rPr>
              <w:t>Databases</w:t>
            </w:r>
          </w:p>
        </w:tc>
        <w:tc>
          <w:tcPr>
            <w:tcW w:w="8905" w:type="dxa"/>
          </w:tcPr>
          <w:p w:rsidR="00817C42" w:rsidRPr="00F3560E" w:rsidRDefault="00817C42" w:rsidP="00F3560E">
            <w:pPr>
              <w:spacing w:line="259" w:lineRule="auto"/>
              <w:jc w:val="both"/>
              <w:rPr>
                <w:rFonts w:cs="Arial"/>
                <w:color w:val="333333"/>
                <w:shd w:val="clear" w:color="auto" w:fill="FFFFFF"/>
              </w:rPr>
            </w:pPr>
            <w:r w:rsidRPr="00F3560E">
              <w:rPr>
                <w:rFonts w:cs="Arial"/>
                <w:color w:val="333333"/>
                <w:shd w:val="clear" w:color="auto" w:fill="FFFFFF"/>
              </w:rPr>
              <w:t xml:space="preserve">Oracle 7.x/8.x/9i/10g, SQL Server 2000/05, Teradata and DB2                                           </w:t>
            </w:r>
          </w:p>
        </w:tc>
      </w:tr>
      <w:tr w:rsidR="00817C42" w:rsidTr="00F3106B">
        <w:tc>
          <w:tcPr>
            <w:tcW w:w="1885" w:type="dxa"/>
          </w:tcPr>
          <w:p w:rsidR="00817C42" w:rsidRPr="00F3560E" w:rsidRDefault="00817C42" w:rsidP="00F3560E">
            <w:pPr>
              <w:spacing w:line="259" w:lineRule="auto"/>
              <w:jc w:val="both"/>
              <w:rPr>
                <w:rFonts w:cs="Arial"/>
                <w:color w:val="333333"/>
                <w:shd w:val="clear" w:color="auto" w:fill="FFFFFF"/>
              </w:rPr>
            </w:pPr>
            <w:r w:rsidRPr="00F3560E">
              <w:rPr>
                <w:rFonts w:cs="Arial"/>
                <w:color w:val="333333"/>
                <w:shd w:val="clear" w:color="auto" w:fill="FFFFFF"/>
              </w:rPr>
              <w:t>Operating systems</w:t>
            </w:r>
          </w:p>
        </w:tc>
        <w:tc>
          <w:tcPr>
            <w:tcW w:w="8905" w:type="dxa"/>
          </w:tcPr>
          <w:p w:rsidR="00817C42" w:rsidRPr="00F3560E" w:rsidRDefault="00817C42" w:rsidP="00F3560E">
            <w:pPr>
              <w:spacing w:line="259" w:lineRule="auto"/>
              <w:jc w:val="both"/>
              <w:rPr>
                <w:rFonts w:cs="Arial"/>
                <w:color w:val="333333"/>
                <w:shd w:val="clear" w:color="auto" w:fill="FFFFFF"/>
              </w:rPr>
            </w:pPr>
            <w:r w:rsidRPr="00F3560E">
              <w:rPr>
                <w:rFonts w:cs="Arial"/>
                <w:color w:val="333333"/>
                <w:shd w:val="clear" w:color="auto" w:fill="FFFFFF"/>
              </w:rPr>
              <w:t>Windows 2000/NT, 98, XP, UNIX and AS400</w:t>
            </w:r>
          </w:p>
        </w:tc>
      </w:tr>
      <w:tr w:rsidR="00817C42" w:rsidTr="00F3106B">
        <w:tc>
          <w:tcPr>
            <w:tcW w:w="1885" w:type="dxa"/>
          </w:tcPr>
          <w:p w:rsidR="00817C42" w:rsidRPr="00F3560E" w:rsidRDefault="00817C42" w:rsidP="00F3560E">
            <w:pPr>
              <w:spacing w:line="259" w:lineRule="auto"/>
              <w:jc w:val="both"/>
              <w:rPr>
                <w:rFonts w:cs="Arial"/>
                <w:color w:val="333333"/>
                <w:shd w:val="clear" w:color="auto" w:fill="FFFFFF"/>
              </w:rPr>
            </w:pPr>
            <w:r w:rsidRPr="00F3560E">
              <w:rPr>
                <w:rFonts w:cs="Arial"/>
                <w:color w:val="333333"/>
                <w:shd w:val="clear" w:color="auto" w:fill="FFFFFF"/>
              </w:rPr>
              <w:t>Languages</w:t>
            </w:r>
          </w:p>
        </w:tc>
        <w:tc>
          <w:tcPr>
            <w:tcW w:w="8905" w:type="dxa"/>
          </w:tcPr>
          <w:p w:rsidR="00817C42" w:rsidRPr="00F3560E" w:rsidRDefault="00817C42" w:rsidP="00F3560E">
            <w:pPr>
              <w:spacing w:line="259" w:lineRule="auto"/>
              <w:jc w:val="both"/>
              <w:rPr>
                <w:rFonts w:cs="Arial"/>
                <w:color w:val="333333"/>
                <w:shd w:val="clear" w:color="auto" w:fill="FFFFFF"/>
              </w:rPr>
            </w:pPr>
            <w:r w:rsidRPr="00F3560E">
              <w:rPr>
                <w:rFonts w:cs="Arial"/>
                <w:color w:val="333333"/>
                <w:shd w:val="clear" w:color="auto" w:fill="FFFFFF"/>
              </w:rPr>
              <w:t>C, C++, HTML, Shell Scripting, SQL, T –SQL and PL/SQL.</w:t>
            </w:r>
          </w:p>
        </w:tc>
      </w:tr>
      <w:tr w:rsidR="00817C42" w:rsidTr="00F3106B">
        <w:tc>
          <w:tcPr>
            <w:tcW w:w="1885" w:type="dxa"/>
          </w:tcPr>
          <w:p w:rsidR="00817C42" w:rsidRPr="00F3560E" w:rsidRDefault="00817C42" w:rsidP="00F3560E">
            <w:pPr>
              <w:spacing w:line="259" w:lineRule="auto"/>
              <w:jc w:val="both"/>
              <w:rPr>
                <w:rFonts w:cs="Arial"/>
                <w:color w:val="333333"/>
                <w:shd w:val="clear" w:color="auto" w:fill="FFFFFF"/>
              </w:rPr>
            </w:pPr>
            <w:r w:rsidRPr="00F3560E">
              <w:rPr>
                <w:rFonts w:cs="Arial"/>
                <w:color w:val="333333"/>
                <w:shd w:val="clear" w:color="auto" w:fill="FFFFFF"/>
              </w:rPr>
              <w:t>DB Tools</w:t>
            </w:r>
          </w:p>
        </w:tc>
        <w:tc>
          <w:tcPr>
            <w:tcW w:w="8905" w:type="dxa"/>
          </w:tcPr>
          <w:p w:rsidR="00817C42" w:rsidRPr="00F3560E" w:rsidRDefault="00817C42" w:rsidP="00F3560E">
            <w:pPr>
              <w:spacing w:line="259" w:lineRule="auto"/>
              <w:jc w:val="both"/>
              <w:rPr>
                <w:rFonts w:cs="Arial"/>
                <w:color w:val="333333"/>
                <w:shd w:val="clear" w:color="auto" w:fill="FFFFFF"/>
              </w:rPr>
            </w:pPr>
            <w:r w:rsidRPr="00F3560E">
              <w:rPr>
                <w:rFonts w:cs="Arial"/>
                <w:color w:val="333333"/>
                <w:shd w:val="clear" w:color="auto" w:fill="FFFFFF"/>
              </w:rPr>
              <w:t>SQL*Plus, SQL*Loader, Management studio, TOAD and Erwin 4.1.</w:t>
            </w:r>
          </w:p>
        </w:tc>
      </w:tr>
    </w:tbl>
    <w:p w:rsidR="00817C42" w:rsidRPr="00C465C7" w:rsidRDefault="00817C42" w:rsidP="00C465C7">
      <w:pPr>
        <w:rPr>
          <w:rFonts w:cs="Arial"/>
          <w:color w:val="000000"/>
          <w:shd w:val="clear" w:color="auto" w:fill="FFFFFF"/>
        </w:rPr>
      </w:pPr>
    </w:p>
    <w:p w:rsidR="00EC416B" w:rsidRDefault="00EC416B" w:rsidP="004C5487">
      <w:pPr>
        <w:pStyle w:val="Heading3"/>
        <w:rPr>
          <w:rFonts w:ascii="Verdana" w:hAnsi="Verdana" w:cs="Verdana"/>
          <w:iCs/>
          <w:sz w:val="20"/>
        </w:rPr>
      </w:pPr>
    </w:p>
    <w:p w:rsidR="00EC416B" w:rsidRDefault="00EC416B" w:rsidP="004C5487">
      <w:pPr>
        <w:pStyle w:val="Heading3"/>
        <w:rPr>
          <w:rFonts w:ascii="Verdana" w:hAnsi="Verdana" w:cs="Verdana"/>
          <w:iCs/>
          <w:u w:val="single"/>
        </w:rPr>
      </w:pPr>
    </w:p>
    <w:p w:rsidR="00763B56" w:rsidRPr="00763B56" w:rsidRDefault="00763B56" w:rsidP="00763B56">
      <w:pPr>
        <w:rPr>
          <w:lang w:eastAsia="ar-SA"/>
        </w:rPr>
      </w:pPr>
      <w:bookmarkStart w:id="0" w:name="_GoBack"/>
      <w:bookmarkEnd w:id="0"/>
    </w:p>
    <w:p w:rsidR="00EC416B" w:rsidRPr="00EC416B" w:rsidRDefault="00EC416B" w:rsidP="004C5487">
      <w:pPr>
        <w:pStyle w:val="Heading3"/>
        <w:rPr>
          <w:rFonts w:ascii="Verdana" w:hAnsi="Verdana" w:cs="Verdana"/>
          <w:iCs/>
          <w:u w:val="single"/>
        </w:rPr>
      </w:pPr>
      <w:r w:rsidRPr="00EC416B">
        <w:rPr>
          <w:rFonts w:ascii="Verdana" w:hAnsi="Verdana" w:cs="Verdana"/>
          <w:iCs/>
          <w:u w:val="single"/>
        </w:rPr>
        <w:t>Project Experience:</w:t>
      </w:r>
    </w:p>
    <w:p w:rsidR="00EC416B" w:rsidRDefault="00EC416B" w:rsidP="004C5487">
      <w:pPr>
        <w:pStyle w:val="Heading3"/>
        <w:rPr>
          <w:rFonts w:ascii="Verdana" w:hAnsi="Verdana" w:cs="Verdana"/>
          <w:iCs/>
          <w:sz w:val="20"/>
        </w:rPr>
      </w:pPr>
    </w:p>
    <w:p w:rsidR="00CB50BD" w:rsidRDefault="00CB50BD" w:rsidP="00CB50BD">
      <w:pPr>
        <w:rPr>
          <w:lang w:eastAsia="ar-SA"/>
        </w:rPr>
      </w:pPr>
    </w:p>
    <w:p w:rsidR="004C5487" w:rsidRDefault="004C5487" w:rsidP="004C5487">
      <w:pPr>
        <w:pStyle w:val="Heading3"/>
        <w:rPr>
          <w:rFonts w:ascii="Verdana" w:hAnsi="Verdana" w:cs="Verdana"/>
          <w:iCs/>
          <w:sz w:val="20"/>
        </w:rPr>
      </w:pPr>
      <w:proofErr w:type="spellStart"/>
      <w:proofErr w:type="gramStart"/>
      <w:r w:rsidRPr="00C2745D">
        <w:rPr>
          <w:rFonts w:ascii="Garamond" w:hAnsi="Garamond"/>
          <w:sz w:val="24"/>
          <w:u w:val="single"/>
        </w:rPr>
        <w:t>eBAY</w:t>
      </w:r>
      <w:proofErr w:type="spellEnd"/>
      <w:proofErr w:type="gramEnd"/>
      <w:r w:rsidRPr="00C2745D">
        <w:rPr>
          <w:rFonts w:ascii="Garamond" w:hAnsi="Garamond"/>
          <w:sz w:val="24"/>
          <w:u w:val="single"/>
        </w:rPr>
        <w:t xml:space="preserve"> Inc, </w:t>
      </w:r>
      <w:r w:rsidR="00747F11" w:rsidRPr="00747F11">
        <w:rPr>
          <w:rFonts w:ascii="Garamond" w:hAnsi="Garamond"/>
          <w:sz w:val="24"/>
          <w:u w:val="single"/>
        </w:rPr>
        <w:t>Scottsdale, AZ</w:t>
      </w:r>
      <w:r w:rsidRPr="002B1973">
        <w:rPr>
          <w:color w:val="FFFFFF"/>
          <w:sz w:val="24"/>
        </w:rPr>
        <w:tab/>
      </w:r>
      <w:r w:rsidRPr="00FC1CF8">
        <w:rPr>
          <w:color w:val="FFFFFF"/>
        </w:rPr>
        <w:tab/>
      </w:r>
      <w:r w:rsidRPr="00FC1CF8">
        <w:rPr>
          <w:color w:val="FFFFFF"/>
        </w:rPr>
        <w:tab/>
      </w:r>
      <w:r w:rsidRPr="00FC1CF8">
        <w:rPr>
          <w:color w:val="FFFFFF"/>
        </w:rPr>
        <w:tab/>
      </w:r>
      <w:r w:rsidRPr="00FC1CF8">
        <w:rPr>
          <w:color w:val="FFFFFF"/>
        </w:rPr>
        <w:tab/>
      </w:r>
      <w:r w:rsidRPr="00FC1CF8">
        <w:rPr>
          <w:color w:val="FFFFFF"/>
        </w:rPr>
        <w:tab/>
      </w:r>
      <w:r w:rsidRPr="00FC1CF8">
        <w:rPr>
          <w:color w:val="FFFFFF"/>
        </w:rPr>
        <w:tab/>
      </w:r>
      <w:r w:rsidR="00405BAC">
        <w:rPr>
          <w:color w:val="FFFFFF"/>
        </w:rPr>
        <w:tab/>
      </w:r>
      <w:r w:rsidR="00405BAC">
        <w:rPr>
          <w:color w:val="FFFFFF"/>
        </w:rPr>
        <w:tab/>
      </w:r>
      <w:r w:rsidR="00A90C81">
        <w:rPr>
          <w:color w:val="FFFFFF"/>
        </w:rPr>
        <w:t xml:space="preserve">       </w:t>
      </w:r>
      <w:r w:rsidRPr="00C2745D">
        <w:rPr>
          <w:rFonts w:ascii="Garamond" w:hAnsi="Garamond"/>
        </w:rPr>
        <w:t>Aug '13 to till date</w:t>
      </w:r>
    </w:p>
    <w:p w:rsidR="003F303C" w:rsidRDefault="003F303C" w:rsidP="004C5487">
      <w:pPr>
        <w:pStyle w:val="BodyText"/>
        <w:rPr>
          <w:rFonts w:ascii="Verdana" w:hAnsi="Verdana" w:cs="Verdana"/>
          <w:i w:val="0"/>
          <w:iCs/>
          <w:sz w:val="20"/>
        </w:rPr>
      </w:pPr>
    </w:p>
    <w:p w:rsidR="003E3C1F" w:rsidRDefault="004C5487" w:rsidP="006B5091">
      <w:pPr>
        <w:rPr>
          <w:rFonts w:cs="Arial"/>
          <w:color w:val="333333"/>
          <w:shd w:val="clear" w:color="auto" w:fill="FFFFFF"/>
        </w:rPr>
      </w:pPr>
      <w:r w:rsidRPr="003F303C">
        <w:rPr>
          <w:rFonts w:cs="Arial"/>
          <w:color w:val="333333"/>
          <w:shd w:val="clear" w:color="auto" w:fill="FFFFFF"/>
        </w:rPr>
        <w:t>Role:</w:t>
      </w:r>
      <w:r w:rsidR="00763B56">
        <w:rPr>
          <w:rFonts w:cs="Arial"/>
          <w:color w:val="333333"/>
          <w:shd w:val="clear" w:color="auto" w:fill="FFFFFF"/>
        </w:rPr>
        <w:t xml:space="preserve"> Sr.</w:t>
      </w:r>
      <w:r w:rsidRPr="003F303C">
        <w:rPr>
          <w:rFonts w:cs="Arial"/>
          <w:color w:val="333333"/>
          <w:shd w:val="clear" w:color="auto" w:fill="FFFFFF"/>
        </w:rPr>
        <w:t xml:space="preserve"> Informatica Consultant.</w:t>
      </w:r>
    </w:p>
    <w:p w:rsidR="00E1278F" w:rsidRPr="00E1278F" w:rsidRDefault="00E1278F" w:rsidP="00405BAC">
      <w:pPr>
        <w:jc w:val="both"/>
        <w:rPr>
          <w:rFonts w:cs="Arial"/>
          <w:color w:val="333333"/>
          <w:shd w:val="clear" w:color="auto" w:fill="FFFFFF"/>
        </w:rPr>
      </w:pPr>
      <w:r w:rsidRPr="00E1278F">
        <w:rPr>
          <w:rFonts w:cs="Arial"/>
          <w:color w:val="333333"/>
          <w:shd w:val="clear" w:color="auto" w:fill="FFFFFF"/>
        </w:rPr>
        <w:t>eBay Inc. is an American multinational internet consumer-to-consumer corporation, headquartered in San Jose, California. The company manages eBay.com, an online auction and shopping website in which people and businesses buy and sell a broad variety of goods and services worldwide they had their internal sustaining team now for past 3 yrs... IBM is rendering support to the SAP and other applications.</w:t>
      </w:r>
    </w:p>
    <w:p w:rsidR="003E3C1F" w:rsidRDefault="00FB3854" w:rsidP="006B5091">
      <w:pPr>
        <w:rPr>
          <w:rFonts w:cs="Arial"/>
          <w:color w:val="000000"/>
          <w:shd w:val="clear" w:color="auto" w:fill="FFFFFF"/>
        </w:rPr>
      </w:pPr>
      <w:r>
        <w:rPr>
          <w:rFonts w:cs="Arial"/>
          <w:color w:val="000000"/>
          <w:shd w:val="clear" w:color="auto" w:fill="FFFFFF"/>
        </w:rPr>
        <w:t>Responsibilities</w:t>
      </w:r>
      <w:r w:rsidR="004D230A">
        <w:rPr>
          <w:rFonts w:cs="Arial"/>
          <w:color w:val="000000"/>
          <w:shd w:val="clear" w:color="auto" w:fill="FFFFFF"/>
        </w:rPr>
        <w:t>:</w:t>
      </w:r>
    </w:p>
    <w:p w:rsidR="00252E6D" w:rsidRDefault="004D230A" w:rsidP="00252E6D">
      <w:pPr>
        <w:pStyle w:val="ListParagraph"/>
        <w:numPr>
          <w:ilvl w:val="0"/>
          <w:numId w:val="9"/>
        </w:numPr>
        <w:rPr>
          <w:rFonts w:cs="Arial"/>
          <w:color w:val="333333"/>
          <w:shd w:val="clear" w:color="auto" w:fill="FFFFFF"/>
        </w:rPr>
      </w:pPr>
      <w:r w:rsidRPr="00252E6D">
        <w:rPr>
          <w:rFonts w:cs="Arial"/>
          <w:color w:val="333333"/>
          <w:shd w:val="clear" w:color="auto" w:fill="FFFFFF"/>
        </w:rPr>
        <w:t>Interacted actively with Business Analysts and Data Modelers on Mapping documents and Design process for various Sources and Targets in corresponds to project coordination. Worked directly with Senior Architect and other team members to create ETL design specifications and support the implementation. </w:t>
      </w:r>
    </w:p>
    <w:p w:rsidR="00252E6D" w:rsidRDefault="004D230A" w:rsidP="00252E6D">
      <w:pPr>
        <w:pStyle w:val="ListParagraph"/>
        <w:numPr>
          <w:ilvl w:val="0"/>
          <w:numId w:val="9"/>
        </w:numPr>
        <w:rPr>
          <w:rFonts w:cs="Arial"/>
          <w:color w:val="333333"/>
          <w:shd w:val="clear" w:color="auto" w:fill="FFFFFF"/>
        </w:rPr>
      </w:pPr>
      <w:r w:rsidRPr="00252E6D">
        <w:rPr>
          <w:rFonts w:cs="Arial"/>
          <w:color w:val="333333"/>
          <w:shd w:val="clear" w:color="auto" w:fill="FFFFFF"/>
        </w:rPr>
        <w:t>Involved in translating the functional requirements into technical mapping specifications and leveraged</w:t>
      </w:r>
      <w:r w:rsidRPr="00252E6D">
        <w:rPr>
          <w:rStyle w:val="apple-converted-space"/>
          <w:rFonts w:cs="Arial"/>
          <w:color w:val="333333"/>
          <w:shd w:val="clear" w:color="auto" w:fill="FFFFFF"/>
        </w:rPr>
        <w:t> </w:t>
      </w:r>
      <w:r w:rsidRPr="00DD08FF">
        <w:rPr>
          <w:shd w:val="clear" w:color="auto" w:fill="FFFFFF"/>
        </w:rPr>
        <w:t>Informatica</w:t>
      </w:r>
      <w:r w:rsidRPr="00252E6D">
        <w:rPr>
          <w:rStyle w:val="apple-converted-space"/>
          <w:rFonts w:cs="Arial"/>
          <w:color w:val="333333"/>
          <w:shd w:val="clear" w:color="auto" w:fill="FFFFFF"/>
        </w:rPr>
        <w:t> </w:t>
      </w:r>
      <w:r w:rsidRPr="00252E6D">
        <w:rPr>
          <w:rFonts w:cs="Arial"/>
          <w:color w:val="333333"/>
          <w:shd w:val="clear" w:color="auto" w:fill="FFFFFF"/>
        </w:rPr>
        <w:t>Power Center 8.6.1 to extract the data from AS/400 DB2 files, Oracle tables and flat files to populate billing, service order and plant interface files, which are then loaded into the Citizens DPI billing system. </w:t>
      </w:r>
    </w:p>
    <w:p w:rsidR="00252E6D" w:rsidRDefault="004D230A" w:rsidP="00252E6D">
      <w:pPr>
        <w:pStyle w:val="ListParagraph"/>
        <w:numPr>
          <w:ilvl w:val="0"/>
          <w:numId w:val="9"/>
        </w:numPr>
        <w:rPr>
          <w:rFonts w:cs="Arial"/>
          <w:color w:val="333333"/>
          <w:shd w:val="clear" w:color="auto" w:fill="FFFFFF"/>
        </w:rPr>
      </w:pPr>
      <w:r w:rsidRPr="00252E6D">
        <w:rPr>
          <w:rFonts w:cs="Arial"/>
          <w:color w:val="333333"/>
          <w:shd w:val="clear" w:color="auto" w:fill="FFFFFF"/>
        </w:rPr>
        <w:t>Used transformations like Source Qualifier, Aggregator, Filter, Router, Sequence Generator, look up, Rank, Joiner, Expression, Stored Procedure and update strategy to meet business logic in the mappings. </w:t>
      </w:r>
      <w:r w:rsidRPr="00252E6D">
        <w:rPr>
          <w:rFonts w:cs="Arial"/>
          <w:color w:val="333333"/>
        </w:rPr>
        <w:br/>
      </w:r>
      <w:r w:rsidRPr="00252E6D">
        <w:rPr>
          <w:rFonts w:cs="Arial"/>
          <w:color w:val="333333"/>
          <w:shd w:val="clear" w:color="auto" w:fill="FFFFFF"/>
        </w:rPr>
        <w:t>Worked with Memory cache for static and dynamic cache for the better throughput of sessions containing Rank, Lookup, Joiner, Sorter and Aggregator transformations. </w:t>
      </w:r>
    </w:p>
    <w:p w:rsidR="00252E6D" w:rsidRDefault="004D230A" w:rsidP="00252E6D">
      <w:pPr>
        <w:pStyle w:val="ListParagraph"/>
        <w:numPr>
          <w:ilvl w:val="0"/>
          <w:numId w:val="9"/>
        </w:numPr>
        <w:rPr>
          <w:rFonts w:cs="Arial"/>
          <w:color w:val="333333"/>
          <w:shd w:val="clear" w:color="auto" w:fill="FFFFFF"/>
        </w:rPr>
      </w:pPr>
      <w:r w:rsidRPr="00252E6D">
        <w:rPr>
          <w:rFonts w:cs="Arial"/>
          <w:color w:val="333333"/>
          <w:shd w:val="clear" w:color="auto" w:fill="FFFFFF"/>
        </w:rPr>
        <w:t>Created Mapplets, reusable transformations and used them in different mappings. </w:t>
      </w:r>
    </w:p>
    <w:p w:rsidR="00252E6D" w:rsidRDefault="004D230A" w:rsidP="00252E6D">
      <w:pPr>
        <w:pStyle w:val="ListParagraph"/>
        <w:numPr>
          <w:ilvl w:val="0"/>
          <w:numId w:val="9"/>
        </w:numPr>
        <w:rPr>
          <w:rFonts w:cs="Arial"/>
          <w:color w:val="333333"/>
          <w:shd w:val="clear" w:color="auto" w:fill="FFFFFF"/>
        </w:rPr>
      </w:pPr>
      <w:r w:rsidRPr="00252E6D">
        <w:rPr>
          <w:rFonts w:cs="Arial"/>
          <w:color w:val="333333"/>
          <w:shd w:val="clear" w:color="auto" w:fill="FFFFFF"/>
        </w:rPr>
        <w:t>Created Workflows and used various tasks like Email, Event-wait and Event-raise, Timer, Scheduler, Control, Decision, Session in the workflow manager. </w:t>
      </w:r>
    </w:p>
    <w:p w:rsidR="00252E6D" w:rsidRDefault="004D230A" w:rsidP="00252E6D">
      <w:pPr>
        <w:pStyle w:val="ListParagraph"/>
        <w:numPr>
          <w:ilvl w:val="0"/>
          <w:numId w:val="9"/>
        </w:numPr>
        <w:rPr>
          <w:rFonts w:cs="Arial"/>
          <w:color w:val="333333"/>
          <w:shd w:val="clear" w:color="auto" w:fill="FFFFFF"/>
        </w:rPr>
      </w:pPr>
      <w:r w:rsidRPr="00252E6D">
        <w:rPr>
          <w:rFonts w:cs="Arial"/>
          <w:color w:val="333333"/>
          <w:shd w:val="clear" w:color="auto" w:fill="FFFFFF"/>
        </w:rPr>
        <w:t>Worked with Memory cache for static and dynamic cache for the better throughput of sessions containing Rank, Lookup, Joiner, Sorter and Aggregator transformations. </w:t>
      </w:r>
    </w:p>
    <w:p w:rsidR="00252E6D" w:rsidRDefault="004D230A" w:rsidP="00252E6D">
      <w:pPr>
        <w:pStyle w:val="ListParagraph"/>
        <w:numPr>
          <w:ilvl w:val="0"/>
          <w:numId w:val="9"/>
        </w:numPr>
        <w:rPr>
          <w:rFonts w:cs="Arial"/>
          <w:color w:val="333333"/>
          <w:shd w:val="clear" w:color="auto" w:fill="FFFFFF"/>
        </w:rPr>
      </w:pPr>
      <w:r w:rsidRPr="00252E6D">
        <w:rPr>
          <w:rFonts w:cs="Arial"/>
          <w:color w:val="333333"/>
          <w:shd w:val="clear" w:color="auto" w:fill="FFFFFF"/>
        </w:rPr>
        <w:t>Extensively worked with Source Analyzer, Warehouse Designer, Transformation Designer, Mapping Designer and Mapplet Designer. </w:t>
      </w:r>
    </w:p>
    <w:p w:rsidR="00252E6D" w:rsidRDefault="004D230A" w:rsidP="00252E6D">
      <w:pPr>
        <w:pStyle w:val="ListParagraph"/>
        <w:numPr>
          <w:ilvl w:val="0"/>
          <w:numId w:val="9"/>
        </w:numPr>
        <w:rPr>
          <w:rFonts w:cs="Arial"/>
          <w:color w:val="333333"/>
          <w:shd w:val="clear" w:color="auto" w:fill="FFFFFF"/>
        </w:rPr>
      </w:pPr>
      <w:r w:rsidRPr="00252E6D">
        <w:rPr>
          <w:rFonts w:cs="Arial"/>
          <w:color w:val="333333"/>
          <w:shd w:val="clear" w:color="auto" w:fill="FFFFFF"/>
        </w:rPr>
        <w:t>Responsible for monitoring all the sessions that are running, scheduled, completed and failed. Debugged the mapping of the failed session. </w:t>
      </w:r>
    </w:p>
    <w:p w:rsidR="00252E6D" w:rsidRDefault="004D230A" w:rsidP="00252E6D">
      <w:pPr>
        <w:pStyle w:val="ListParagraph"/>
        <w:numPr>
          <w:ilvl w:val="0"/>
          <w:numId w:val="9"/>
        </w:numPr>
        <w:rPr>
          <w:rFonts w:cs="Arial"/>
          <w:color w:val="333333"/>
          <w:shd w:val="clear" w:color="auto" w:fill="FFFFFF"/>
        </w:rPr>
      </w:pPr>
      <w:r w:rsidRPr="00252E6D">
        <w:rPr>
          <w:rFonts w:cs="Arial"/>
          <w:color w:val="333333"/>
          <w:shd w:val="clear" w:color="auto" w:fill="FFFFFF"/>
        </w:rPr>
        <w:t>Developed, executed Test Plans and Test Cases to validate and check Referential integrity of data extracts before loading it to Data Warehouse. </w:t>
      </w:r>
    </w:p>
    <w:p w:rsidR="00252E6D" w:rsidRDefault="004D230A" w:rsidP="00252E6D">
      <w:pPr>
        <w:pStyle w:val="ListParagraph"/>
        <w:numPr>
          <w:ilvl w:val="0"/>
          <w:numId w:val="9"/>
        </w:numPr>
        <w:rPr>
          <w:rFonts w:cs="Arial"/>
          <w:color w:val="333333"/>
          <w:shd w:val="clear" w:color="auto" w:fill="FFFFFF"/>
        </w:rPr>
      </w:pPr>
      <w:r w:rsidRPr="00252E6D">
        <w:rPr>
          <w:rFonts w:cs="Arial"/>
          <w:color w:val="333333"/>
          <w:shd w:val="clear" w:color="auto" w:fill="FFFFFF"/>
        </w:rPr>
        <w:lastRenderedPageBreak/>
        <w:t>FTP scripts and Extraction of Unstructured Data from various Verizon Data formats using Shell Scripts. XML/flat file formats also extracted successfully. Extensively worked on SQL tuning process to increase the source qualifier throughput by analyzing the queries with explain plan, creating new indexes, partitions and Materialized views. </w:t>
      </w:r>
    </w:p>
    <w:p w:rsidR="00252E6D" w:rsidRDefault="004D230A" w:rsidP="00252E6D">
      <w:pPr>
        <w:pStyle w:val="ListParagraph"/>
        <w:numPr>
          <w:ilvl w:val="0"/>
          <w:numId w:val="9"/>
        </w:numPr>
        <w:rPr>
          <w:rFonts w:cs="Arial"/>
          <w:color w:val="333333"/>
          <w:shd w:val="clear" w:color="auto" w:fill="FFFFFF"/>
        </w:rPr>
      </w:pPr>
      <w:r w:rsidRPr="00252E6D">
        <w:rPr>
          <w:rFonts w:cs="Arial"/>
          <w:color w:val="333333"/>
          <w:shd w:val="clear" w:color="auto" w:fill="FFFFFF"/>
        </w:rPr>
        <w:t>Designed and developed error handling and rekey mechanism in</w:t>
      </w:r>
      <w:r w:rsidRPr="00252E6D">
        <w:rPr>
          <w:rStyle w:val="apple-converted-space"/>
          <w:rFonts w:cs="Arial"/>
          <w:color w:val="333333"/>
          <w:shd w:val="clear" w:color="auto" w:fill="FFFFFF"/>
        </w:rPr>
        <w:t> </w:t>
      </w:r>
      <w:r w:rsidRPr="00DD08FF">
        <w:rPr>
          <w:shd w:val="clear" w:color="auto" w:fill="FFFFFF"/>
        </w:rPr>
        <w:t>Informatica</w:t>
      </w:r>
      <w:r w:rsidR="00252E6D">
        <w:rPr>
          <w:rFonts w:cs="Arial"/>
          <w:color w:val="333333"/>
          <w:shd w:val="clear" w:color="auto" w:fill="FFFFFF"/>
        </w:rPr>
        <w:t>.</w:t>
      </w:r>
    </w:p>
    <w:p w:rsidR="004D230A" w:rsidRPr="00252E6D" w:rsidRDefault="004D230A" w:rsidP="00252E6D">
      <w:pPr>
        <w:pStyle w:val="ListParagraph"/>
        <w:numPr>
          <w:ilvl w:val="0"/>
          <w:numId w:val="9"/>
        </w:numPr>
        <w:rPr>
          <w:rFonts w:cs="Arial"/>
          <w:color w:val="333333"/>
          <w:shd w:val="clear" w:color="auto" w:fill="FFFFFF"/>
        </w:rPr>
      </w:pPr>
      <w:r w:rsidRPr="00252E6D">
        <w:rPr>
          <w:rFonts w:cs="Arial"/>
          <w:color w:val="333333"/>
          <w:shd w:val="clear" w:color="auto" w:fill="FFFFFF"/>
        </w:rPr>
        <w:t>Created repository &amp; assigned grants to users to access the repository. </w:t>
      </w:r>
    </w:p>
    <w:p w:rsidR="00382AEE" w:rsidRDefault="00382AEE" w:rsidP="006B5091">
      <w:pPr>
        <w:rPr>
          <w:rFonts w:cs="Arial"/>
          <w:color w:val="333333"/>
          <w:shd w:val="clear" w:color="auto" w:fill="FFFFFF"/>
        </w:rPr>
      </w:pPr>
    </w:p>
    <w:p w:rsidR="00931B55" w:rsidRDefault="00931B55" w:rsidP="00931B55">
      <w:pPr>
        <w:pStyle w:val="Heading3"/>
        <w:rPr>
          <w:rFonts w:ascii="Verdana" w:hAnsi="Verdana" w:cs="Verdana"/>
          <w:iCs/>
          <w:sz w:val="20"/>
        </w:rPr>
      </w:pPr>
      <w:r w:rsidRPr="00C2745D">
        <w:rPr>
          <w:sz w:val="24"/>
          <w:u w:val="single"/>
        </w:rPr>
        <w:t>Caterpillar, East Peoria- U.S.A</w:t>
      </w:r>
      <w:r>
        <w:tab/>
      </w:r>
      <w:r>
        <w:tab/>
      </w:r>
      <w:r>
        <w:tab/>
      </w:r>
      <w:r>
        <w:tab/>
      </w:r>
      <w:r>
        <w:tab/>
      </w:r>
      <w:r w:rsidR="00405BAC">
        <w:tab/>
      </w:r>
      <w:r w:rsidR="00405BAC">
        <w:tab/>
      </w:r>
      <w:r>
        <w:tab/>
      </w:r>
      <w:r w:rsidRPr="00C2745D">
        <w:rPr>
          <w:rFonts w:ascii="Garamond" w:hAnsi="Garamond"/>
        </w:rPr>
        <w:t>Jun '12 to Aug '13</w:t>
      </w:r>
    </w:p>
    <w:p w:rsidR="00931B55" w:rsidRDefault="00931B55" w:rsidP="00931B55">
      <w:pPr>
        <w:pStyle w:val="BodyText"/>
        <w:rPr>
          <w:rFonts w:ascii="Verdana" w:hAnsi="Verdana" w:cs="Verdana"/>
          <w:i w:val="0"/>
          <w:iCs/>
          <w:sz w:val="20"/>
        </w:rPr>
      </w:pPr>
    </w:p>
    <w:p w:rsidR="00931B55" w:rsidRPr="00931B55" w:rsidRDefault="00473856" w:rsidP="006B5091">
      <w:pPr>
        <w:rPr>
          <w:rFonts w:cs="Arial"/>
          <w:color w:val="333333"/>
          <w:shd w:val="clear" w:color="auto" w:fill="FFFFFF"/>
        </w:rPr>
      </w:pPr>
      <w:r>
        <w:rPr>
          <w:rFonts w:cs="Arial"/>
          <w:color w:val="333333"/>
          <w:shd w:val="clear" w:color="auto" w:fill="FFFFFF"/>
        </w:rPr>
        <w:t xml:space="preserve">Role: </w:t>
      </w:r>
      <w:r w:rsidR="003F303C">
        <w:rPr>
          <w:rFonts w:cs="Arial"/>
          <w:color w:val="333333"/>
          <w:shd w:val="clear" w:color="auto" w:fill="FFFFFF"/>
        </w:rPr>
        <w:t>Informatica Developer</w:t>
      </w:r>
    </w:p>
    <w:p w:rsidR="00931B55" w:rsidRPr="00931B55" w:rsidRDefault="00382AEE" w:rsidP="006B5091">
      <w:pPr>
        <w:rPr>
          <w:rFonts w:cs="Arial"/>
          <w:color w:val="333333"/>
          <w:shd w:val="clear" w:color="auto" w:fill="FFFFFF"/>
        </w:rPr>
      </w:pPr>
      <w:r w:rsidRPr="00931B55">
        <w:rPr>
          <w:rFonts w:cs="Arial"/>
          <w:color w:val="333333"/>
          <w:shd w:val="clear" w:color="auto" w:fill="FFFFFF"/>
        </w:rPr>
        <w:t>Responsibilities: </w:t>
      </w:r>
    </w:p>
    <w:p w:rsidR="00931B55" w:rsidRPr="00931B55" w:rsidRDefault="00931B55" w:rsidP="00931B55">
      <w:pPr>
        <w:pStyle w:val="ListParagraph"/>
        <w:numPr>
          <w:ilvl w:val="0"/>
          <w:numId w:val="11"/>
        </w:numPr>
        <w:rPr>
          <w:rFonts w:ascii="Arial" w:hAnsi="Arial" w:cs="Arial"/>
          <w:color w:val="333333"/>
          <w:sz w:val="20"/>
          <w:szCs w:val="20"/>
          <w:shd w:val="clear" w:color="auto" w:fill="FFFFFF"/>
        </w:rPr>
      </w:pPr>
      <w:r w:rsidRPr="00931B55">
        <w:rPr>
          <w:rFonts w:cs="Arial"/>
          <w:color w:val="333333"/>
          <w:shd w:val="clear" w:color="auto" w:fill="FFFFFF"/>
        </w:rPr>
        <w:t>Gathered requirements from users and translated into technical specifications.</w:t>
      </w:r>
    </w:p>
    <w:p w:rsidR="00931B55" w:rsidRPr="00931B55" w:rsidRDefault="00931B55" w:rsidP="00931B55">
      <w:pPr>
        <w:pStyle w:val="ListParagraph"/>
        <w:numPr>
          <w:ilvl w:val="0"/>
          <w:numId w:val="11"/>
        </w:numPr>
        <w:rPr>
          <w:rFonts w:ascii="Arial" w:hAnsi="Arial" w:cs="Arial"/>
          <w:color w:val="333333"/>
          <w:sz w:val="20"/>
          <w:szCs w:val="20"/>
          <w:shd w:val="clear" w:color="auto" w:fill="FFFFFF"/>
        </w:rPr>
      </w:pPr>
      <w:r w:rsidRPr="00931B55">
        <w:rPr>
          <w:rFonts w:cs="Arial"/>
          <w:color w:val="333333"/>
          <w:shd w:val="clear" w:color="auto" w:fill="FFFFFF"/>
        </w:rPr>
        <w:t>Involved in the design of Data-warehouse using Star-Schema for the detailed data marts. </w:t>
      </w:r>
    </w:p>
    <w:p w:rsidR="00931B55" w:rsidRPr="00931B55" w:rsidRDefault="00931B55" w:rsidP="00931B55">
      <w:pPr>
        <w:pStyle w:val="ListParagraph"/>
        <w:numPr>
          <w:ilvl w:val="0"/>
          <w:numId w:val="11"/>
        </w:numPr>
        <w:rPr>
          <w:rFonts w:ascii="Arial" w:hAnsi="Arial" w:cs="Arial"/>
          <w:color w:val="333333"/>
          <w:sz w:val="20"/>
          <w:szCs w:val="20"/>
          <w:shd w:val="clear" w:color="auto" w:fill="FFFFFF"/>
        </w:rPr>
      </w:pPr>
      <w:r w:rsidRPr="00931B55">
        <w:rPr>
          <w:rFonts w:cs="Arial"/>
          <w:color w:val="333333"/>
          <w:shd w:val="clear" w:color="auto" w:fill="FFFFFF"/>
        </w:rPr>
        <w:t>Participated in Conceptual model on requirements analysis with Data Analyst and Business Analysts. </w:t>
      </w:r>
    </w:p>
    <w:p w:rsidR="00931B55" w:rsidRPr="00931B55" w:rsidRDefault="00931B55" w:rsidP="00931B55">
      <w:pPr>
        <w:pStyle w:val="ListParagraph"/>
        <w:numPr>
          <w:ilvl w:val="0"/>
          <w:numId w:val="11"/>
        </w:numPr>
        <w:rPr>
          <w:rFonts w:ascii="Arial" w:hAnsi="Arial" w:cs="Arial"/>
          <w:color w:val="333333"/>
          <w:sz w:val="20"/>
          <w:szCs w:val="20"/>
          <w:shd w:val="clear" w:color="auto" w:fill="FFFFFF"/>
        </w:rPr>
      </w:pPr>
      <w:r w:rsidRPr="00931B55">
        <w:rPr>
          <w:rFonts w:cs="Arial"/>
          <w:color w:val="333333"/>
          <w:shd w:val="clear" w:color="auto" w:fill="FFFFFF"/>
        </w:rPr>
        <w:t>Developed complex mappings and Slowly Changing Dimensions type-I and Type-II mappings in</w:t>
      </w:r>
      <w:r w:rsidRPr="00DD08FF">
        <w:rPr>
          <w:shd w:val="clear" w:color="auto" w:fill="FFFFFF"/>
        </w:rPr>
        <w:t>Informatica</w:t>
      </w:r>
      <w:r w:rsidRPr="00931B55">
        <w:rPr>
          <w:rStyle w:val="apple-converted-space"/>
          <w:rFonts w:cs="Arial"/>
          <w:color w:val="333333"/>
          <w:shd w:val="clear" w:color="auto" w:fill="FFFFFF"/>
        </w:rPr>
        <w:t> </w:t>
      </w:r>
      <w:r w:rsidRPr="00931B55">
        <w:rPr>
          <w:rFonts w:cs="Arial"/>
          <w:color w:val="333333"/>
          <w:shd w:val="clear" w:color="auto" w:fill="FFFFFF"/>
        </w:rPr>
        <w:t>to load the data from various sources using different transformations and created complex mapplets for reusable purposes. </w:t>
      </w:r>
    </w:p>
    <w:p w:rsidR="003A0435" w:rsidRPr="003A0435" w:rsidRDefault="00931B55" w:rsidP="00931B55">
      <w:pPr>
        <w:pStyle w:val="ListParagraph"/>
        <w:numPr>
          <w:ilvl w:val="0"/>
          <w:numId w:val="11"/>
        </w:numPr>
        <w:rPr>
          <w:rFonts w:ascii="Arial" w:hAnsi="Arial" w:cs="Arial"/>
          <w:color w:val="333333"/>
          <w:sz w:val="20"/>
          <w:szCs w:val="20"/>
          <w:shd w:val="clear" w:color="auto" w:fill="FFFFFF"/>
        </w:rPr>
      </w:pPr>
      <w:r w:rsidRPr="00931B55">
        <w:rPr>
          <w:rFonts w:cs="Arial"/>
          <w:color w:val="333333"/>
          <w:shd w:val="clear" w:color="auto" w:fill="FFFFFF"/>
        </w:rPr>
        <w:t>Used various Transformations like Expression, Filter, Joiner and Lookups for better data messaging, migrate clean and consistent data. </w:t>
      </w:r>
    </w:p>
    <w:p w:rsidR="003A0435" w:rsidRPr="003A0435" w:rsidRDefault="00931B55" w:rsidP="00931B55">
      <w:pPr>
        <w:pStyle w:val="ListParagraph"/>
        <w:numPr>
          <w:ilvl w:val="0"/>
          <w:numId w:val="11"/>
        </w:numPr>
        <w:rPr>
          <w:rFonts w:ascii="Arial" w:hAnsi="Arial" w:cs="Arial"/>
          <w:color w:val="333333"/>
          <w:sz w:val="20"/>
          <w:szCs w:val="20"/>
          <w:shd w:val="clear" w:color="auto" w:fill="FFFFFF"/>
        </w:rPr>
      </w:pPr>
      <w:r w:rsidRPr="00931B55">
        <w:rPr>
          <w:rFonts w:cs="Arial"/>
          <w:color w:val="333333"/>
          <w:shd w:val="clear" w:color="auto" w:fill="FFFFFF"/>
        </w:rPr>
        <w:t>Deployed reusable transformation objects such as mapplets to avoid duplication of metadata, reducing the development time. </w:t>
      </w:r>
    </w:p>
    <w:p w:rsidR="003A0435" w:rsidRPr="003A0435" w:rsidRDefault="00931B55" w:rsidP="00931B55">
      <w:pPr>
        <w:pStyle w:val="ListParagraph"/>
        <w:numPr>
          <w:ilvl w:val="0"/>
          <w:numId w:val="11"/>
        </w:numPr>
        <w:rPr>
          <w:rFonts w:ascii="Arial" w:hAnsi="Arial" w:cs="Arial"/>
          <w:color w:val="333333"/>
          <w:sz w:val="20"/>
          <w:szCs w:val="20"/>
          <w:shd w:val="clear" w:color="auto" w:fill="FFFFFF"/>
        </w:rPr>
      </w:pPr>
      <w:r w:rsidRPr="00931B55">
        <w:rPr>
          <w:rFonts w:cs="Arial"/>
          <w:color w:val="333333"/>
          <w:shd w:val="clear" w:color="auto" w:fill="FFFFFF"/>
        </w:rPr>
        <w:t>Extensively used Workflow Manager for creating workflows, worklets and tasks like Email, Timer Event Raise, Event Wait, Decision and Command. </w:t>
      </w:r>
    </w:p>
    <w:p w:rsidR="003A0435" w:rsidRPr="003A0435" w:rsidRDefault="00931B55" w:rsidP="00931B55">
      <w:pPr>
        <w:pStyle w:val="ListParagraph"/>
        <w:numPr>
          <w:ilvl w:val="0"/>
          <w:numId w:val="11"/>
        </w:numPr>
        <w:rPr>
          <w:rFonts w:ascii="Arial" w:hAnsi="Arial" w:cs="Arial"/>
          <w:color w:val="333333"/>
          <w:sz w:val="20"/>
          <w:szCs w:val="20"/>
          <w:shd w:val="clear" w:color="auto" w:fill="FFFFFF"/>
        </w:rPr>
      </w:pPr>
      <w:r w:rsidRPr="00931B55">
        <w:rPr>
          <w:rFonts w:cs="Arial"/>
          <w:color w:val="333333"/>
          <w:shd w:val="clear" w:color="auto" w:fill="FFFFFF"/>
        </w:rPr>
        <w:t>Scheduled and ran Extraction-Load process and monitored tasks/workflows using the Workflow Manager and Workflow Monitor. </w:t>
      </w:r>
    </w:p>
    <w:p w:rsidR="003A0435" w:rsidRPr="003A0435" w:rsidRDefault="00931B55" w:rsidP="00931B55">
      <w:pPr>
        <w:pStyle w:val="ListParagraph"/>
        <w:numPr>
          <w:ilvl w:val="0"/>
          <w:numId w:val="11"/>
        </w:numPr>
        <w:rPr>
          <w:rFonts w:ascii="Arial" w:hAnsi="Arial" w:cs="Arial"/>
          <w:color w:val="333333"/>
          <w:sz w:val="20"/>
          <w:szCs w:val="20"/>
          <w:shd w:val="clear" w:color="auto" w:fill="FFFFFF"/>
        </w:rPr>
      </w:pPr>
      <w:r w:rsidRPr="00931B55">
        <w:rPr>
          <w:rFonts w:cs="Arial"/>
          <w:color w:val="333333"/>
          <w:shd w:val="clear" w:color="auto" w:fill="FFFFFF"/>
        </w:rPr>
        <w:t>Implemented post-session and pre-session UNIX shell scripts to run and control workflows using the pmcmd. </w:t>
      </w:r>
      <w:r w:rsidRPr="00931B55">
        <w:rPr>
          <w:rFonts w:cs="Arial"/>
          <w:color w:val="333333"/>
        </w:rPr>
        <w:br/>
      </w:r>
      <w:r w:rsidRPr="00931B55">
        <w:rPr>
          <w:rFonts w:cs="Arial"/>
          <w:color w:val="333333"/>
          <w:shd w:val="clear" w:color="auto" w:fill="FFFFFF"/>
        </w:rPr>
        <w:t>Worked on scalability and performance tuning batch processing to handle large volumes. </w:t>
      </w:r>
    </w:p>
    <w:p w:rsidR="003A0435" w:rsidRPr="003A0435" w:rsidRDefault="00931B55" w:rsidP="00931B55">
      <w:pPr>
        <w:pStyle w:val="ListParagraph"/>
        <w:numPr>
          <w:ilvl w:val="0"/>
          <w:numId w:val="11"/>
        </w:numPr>
        <w:rPr>
          <w:rFonts w:ascii="Arial" w:hAnsi="Arial" w:cs="Arial"/>
          <w:color w:val="333333"/>
          <w:sz w:val="20"/>
          <w:szCs w:val="20"/>
          <w:shd w:val="clear" w:color="auto" w:fill="FFFFFF"/>
        </w:rPr>
      </w:pPr>
      <w:r w:rsidRPr="00931B55">
        <w:rPr>
          <w:rFonts w:cs="Arial"/>
          <w:color w:val="333333"/>
          <w:shd w:val="clear" w:color="auto" w:fill="FFFFFF"/>
        </w:rPr>
        <w:t>Involved in fixing the invalid mappings, and testing the stored procedures and functions as part of Unit and Integration Testing. </w:t>
      </w:r>
    </w:p>
    <w:p w:rsidR="003A0435" w:rsidRPr="003A0435" w:rsidRDefault="00931B55" w:rsidP="00931B55">
      <w:pPr>
        <w:pStyle w:val="ListParagraph"/>
        <w:numPr>
          <w:ilvl w:val="0"/>
          <w:numId w:val="11"/>
        </w:numPr>
        <w:rPr>
          <w:rFonts w:ascii="Arial" w:hAnsi="Arial" w:cs="Arial"/>
          <w:color w:val="333333"/>
          <w:sz w:val="20"/>
          <w:szCs w:val="20"/>
          <w:shd w:val="clear" w:color="auto" w:fill="FFFFFF"/>
        </w:rPr>
      </w:pPr>
      <w:r w:rsidRPr="00931B55">
        <w:rPr>
          <w:rFonts w:cs="Arial"/>
          <w:color w:val="333333"/>
          <w:shd w:val="clear" w:color="auto" w:fill="FFFFFF"/>
        </w:rPr>
        <w:t>Created documents for data flow and ETL process using</w:t>
      </w:r>
      <w:r w:rsidRPr="00931B55">
        <w:rPr>
          <w:rStyle w:val="apple-converted-space"/>
          <w:rFonts w:cs="Arial"/>
          <w:color w:val="333333"/>
          <w:shd w:val="clear" w:color="auto" w:fill="FFFFFF"/>
        </w:rPr>
        <w:t> </w:t>
      </w:r>
      <w:r w:rsidRPr="00DD08FF">
        <w:rPr>
          <w:shd w:val="clear" w:color="auto" w:fill="FFFFFF"/>
        </w:rPr>
        <w:t>Informatica</w:t>
      </w:r>
      <w:r w:rsidRPr="00931B55">
        <w:rPr>
          <w:rStyle w:val="apple-converted-space"/>
          <w:rFonts w:cs="Arial"/>
          <w:color w:val="333333"/>
          <w:shd w:val="clear" w:color="auto" w:fill="FFFFFF"/>
        </w:rPr>
        <w:t> </w:t>
      </w:r>
      <w:r w:rsidRPr="00931B55">
        <w:rPr>
          <w:rFonts w:cs="Arial"/>
          <w:color w:val="333333"/>
          <w:shd w:val="clear" w:color="auto" w:fill="FFFFFF"/>
        </w:rPr>
        <w:t>mappings to support the project once it is rolled in to production. </w:t>
      </w:r>
    </w:p>
    <w:p w:rsidR="003A0435" w:rsidRPr="003A0435" w:rsidRDefault="00931B55" w:rsidP="00931B55">
      <w:pPr>
        <w:pStyle w:val="ListParagraph"/>
        <w:numPr>
          <w:ilvl w:val="0"/>
          <w:numId w:val="11"/>
        </w:numPr>
        <w:rPr>
          <w:rFonts w:ascii="Arial" w:hAnsi="Arial" w:cs="Arial"/>
          <w:color w:val="333333"/>
          <w:sz w:val="20"/>
          <w:szCs w:val="20"/>
          <w:shd w:val="clear" w:color="auto" w:fill="FFFFFF"/>
        </w:rPr>
      </w:pPr>
      <w:r w:rsidRPr="00931B55">
        <w:rPr>
          <w:rFonts w:cs="Arial"/>
          <w:color w:val="333333"/>
          <w:shd w:val="clear" w:color="auto" w:fill="FFFFFF"/>
        </w:rPr>
        <w:t>Troubleshoot problems by checking sessions/error logs in the Workflow Monitor and also used debugger in Mapping Designer to debug complex mappings. </w:t>
      </w:r>
    </w:p>
    <w:p w:rsidR="003A0435" w:rsidRPr="003A0435" w:rsidRDefault="00931B55" w:rsidP="00931B55">
      <w:pPr>
        <w:pStyle w:val="ListParagraph"/>
        <w:numPr>
          <w:ilvl w:val="0"/>
          <w:numId w:val="11"/>
        </w:numPr>
        <w:rPr>
          <w:rFonts w:ascii="Arial" w:hAnsi="Arial" w:cs="Arial"/>
          <w:color w:val="333333"/>
          <w:sz w:val="20"/>
          <w:szCs w:val="20"/>
          <w:shd w:val="clear" w:color="auto" w:fill="FFFFFF"/>
        </w:rPr>
      </w:pPr>
      <w:r w:rsidRPr="00931B55">
        <w:rPr>
          <w:rFonts w:cs="Arial"/>
          <w:color w:val="333333"/>
          <w:shd w:val="clear" w:color="auto" w:fill="FFFFFF"/>
        </w:rPr>
        <w:t>Resolved memory related issues like DTM buffer size, cache size to optimize session runs. </w:t>
      </w:r>
    </w:p>
    <w:p w:rsidR="00F3106B" w:rsidRPr="00F3106B" w:rsidRDefault="00931B55" w:rsidP="00931B55">
      <w:pPr>
        <w:pStyle w:val="ListParagraph"/>
        <w:numPr>
          <w:ilvl w:val="0"/>
          <w:numId w:val="11"/>
        </w:numPr>
        <w:rPr>
          <w:rFonts w:ascii="Arial" w:hAnsi="Arial" w:cs="Arial"/>
          <w:color w:val="333333"/>
          <w:sz w:val="20"/>
          <w:szCs w:val="20"/>
          <w:shd w:val="clear" w:color="auto" w:fill="FFFFFF"/>
        </w:rPr>
      </w:pPr>
      <w:r w:rsidRPr="00931B55">
        <w:rPr>
          <w:rFonts w:cs="Arial"/>
          <w:color w:val="333333"/>
          <w:shd w:val="clear" w:color="auto" w:fill="FFFFFF"/>
        </w:rPr>
        <w:t>Used</w:t>
      </w:r>
      <w:r w:rsidRPr="00931B55">
        <w:rPr>
          <w:rStyle w:val="apple-converted-space"/>
          <w:rFonts w:cs="Arial"/>
          <w:color w:val="333333"/>
          <w:shd w:val="clear" w:color="auto" w:fill="FFFFFF"/>
        </w:rPr>
        <w:t> </w:t>
      </w:r>
      <w:r w:rsidRPr="00DD08FF">
        <w:rPr>
          <w:shd w:val="clear" w:color="auto" w:fill="FFFFFF"/>
        </w:rPr>
        <w:t>Informatica</w:t>
      </w:r>
      <w:r w:rsidRPr="00931B55">
        <w:rPr>
          <w:rStyle w:val="apple-converted-space"/>
          <w:rFonts w:cs="Arial"/>
          <w:color w:val="333333"/>
          <w:shd w:val="clear" w:color="auto" w:fill="FFFFFF"/>
        </w:rPr>
        <w:t> </w:t>
      </w:r>
      <w:r w:rsidRPr="00931B55">
        <w:rPr>
          <w:rFonts w:cs="Arial"/>
          <w:color w:val="333333"/>
          <w:shd w:val="clear" w:color="auto" w:fill="FFFFFF"/>
        </w:rPr>
        <w:t>Version Control for checking in all versions of the objects used in creating the mappings, workflows to keep track of the changes in the development, test and production environment. </w:t>
      </w:r>
      <w:r w:rsidRPr="00931B55">
        <w:rPr>
          <w:rFonts w:cs="Arial"/>
          <w:color w:val="333333"/>
        </w:rPr>
        <w:br/>
      </w:r>
    </w:p>
    <w:p w:rsidR="00F3106B" w:rsidRDefault="00F3106B" w:rsidP="00F3106B">
      <w:pPr>
        <w:rPr>
          <w:rFonts w:cs="Arial"/>
          <w:color w:val="333333"/>
          <w:shd w:val="clear" w:color="auto" w:fill="FFFFFF"/>
        </w:rPr>
      </w:pPr>
    </w:p>
    <w:p w:rsidR="00382AEE" w:rsidRPr="00F3106B" w:rsidRDefault="00382AEE" w:rsidP="00F3106B">
      <w:pPr>
        <w:rPr>
          <w:rFonts w:ascii="Arial" w:hAnsi="Arial" w:cs="Arial"/>
          <w:color w:val="333333"/>
          <w:sz w:val="20"/>
          <w:szCs w:val="20"/>
          <w:shd w:val="clear" w:color="auto" w:fill="FFFFFF"/>
        </w:rPr>
      </w:pPr>
      <w:r w:rsidRPr="00F3106B">
        <w:rPr>
          <w:rFonts w:cs="Arial"/>
          <w:color w:val="333333"/>
          <w:shd w:val="clear" w:color="auto" w:fill="FFFFFF"/>
        </w:rPr>
        <w:t> </w:t>
      </w:r>
    </w:p>
    <w:p w:rsidR="000825A6" w:rsidRPr="002B1973" w:rsidRDefault="000825A6" w:rsidP="000825A6">
      <w:pPr>
        <w:pStyle w:val="Heading3"/>
        <w:rPr>
          <w:rFonts w:ascii="Garamond" w:hAnsi="Garamond" w:cs="Verdana"/>
          <w:iCs/>
          <w:szCs w:val="22"/>
        </w:rPr>
      </w:pPr>
      <w:r w:rsidRPr="00C2745D">
        <w:rPr>
          <w:rFonts w:ascii="Garamond" w:hAnsi="Garamond" w:cs="Trebuchet MS"/>
          <w:sz w:val="24"/>
          <w:szCs w:val="24"/>
          <w:u w:val="single"/>
        </w:rPr>
        <w:t xml:space="preserve">United Parcel </w:t>
      </w:r>
      <w:r w:rsidR="00405BAC" w:rsidRPr="00C2745D">
        <w:rPr>
          <w:rFonts w:ascii="Garamond" w:hAnsi="Garamond" w:cs="Trebuchet MS"/>
          <w:sz w:val="24"/>
          <w:szCs w:val="24"/>
          <w:u w:val="single"/>
        </w:rPr>
        <w:t>Service (</w:t>
      </w:r>
      <w:r w:rsidRPr="00C2745D">
        <w:rPr>
          <w:rFonts w:ascii="Garamond" w:hAnsi="Garamond" w:cs="Trebuchet MS"/>
          <w:sz w:val="24"/>
          <w:szCs w:val="24"/>
          <w:u w:val="single"/>
        </w:rPr>
        <w:t>UPS) U.S.A</w:t>
      </w:r>
      <w:r w:rsidRPr="002B1973">
        <w:rPr>
          <w:rFonts w:ascii="Garamond" w:hAnsi="Garamond" w:cs="Trebuchet MS"/>
          <w:szCs w:val="22"/>
        </w:rPr>
        <w:tab/>
      </w:r>
      <w:r w:rsidRPr="002B1973">
        <w:rPr>
          <w:rFonts w:ascii="Garamond" w:hAnsi="Garamond" w:cs="Trebuchet MS"/>
          <w:szCs w:val="22"/>
        </w:rPr>
        <w:tab/>
      </w:r>
      <w:r w:rsidRPr="002B1973">
        <w:rPr>
          <w:rFonts w:ascii="Garamond" w:hAnsi="Garamond" w:cs="Trebuchet MS"/>
          <w:szCs w:val="22"/>
        </w:rPr>
        <w:tab/>
      </w:r>
      <w:r w:rsidRPr="002B1973">
        <w:rPr>
          <w:rFonts w:ascii="Garamond" w:hAnsi="Garamond" w:cs="Trebuchet MS"/>
          <w:szCs w:val="22"/>
        </w:rPr>
        <w:tab/>
      </w:r>
      <w:r w:rsidRPr="002B1973">
        <w:rPr>
          <w:rFonts w:ascii="Garamond" w:hAnsi="Garamond" w:cs="Trebuchet MS"/>
          <w:szCs w:val="22"/>
        </w:rPr>
        <w:tab/>
      </w:r>
      <w:r w:rsidR="00405BAC">
        <w:rPr>
          <w:rFonts w:ascii="Garamond" w:hAnsi="Garamond" w:cs="Trebuchet MS"/>
          <w:szCs w:val="22"/>
        </w:rPr>
        <w:tab/>
      </w:r>
      <w:r w:rsidR="00405BAC">
        <w:rPr>
          <w:rFonts w:ascii="Garamond" w:hAnsi="Garamond" w:cs="Trebuchet MS"/>
          <w:szCs w:val="22"/>
        </w:rPr>
        <w:tab/>
      </w:r>
      <w:r w:rsidR="00405BAC">
        <w:rPr>
          <w:rFonts w:ascii="Garamond" w:hAnsi="Garamond" w:cs="Trebuchet MS"/>
          <w:szCs w:val="22"/>
        </w:rPr>
        <w:tab/>
      </w:r>
      <w:r>
        <w:rPr>
          <w:rFonts w:ascii="Garamond" w:hAnsi="Garamond" w:cs="Trebuchet MS"/>
          <w:szCs w:val="22"/>
        </w:rPr>
        <w:t xml:space="preserve">    Jul</w:t>
      </w:r>
      <w:r w:rsidRPr="002B1973">
        <w:rPr>
          <w:rFonts w:ascii="Garamond" w:hAnsi="Garamond" w:cs="Trebuchet MS"/>
          <w:szCs w:val="22"/>
        </w:rPr>
        <w:t xml:space="preserve"> '11 to Jun '12</w:t>
      </w:r>
    </w:p>
    <w:p w:rsidR="00382AEE" w:rsidRPr="00382AEE" w:rsidRDefault="003F303C" w:rsidP="006B5091">
      <w:pPr>
        <w:rPr>
          <w:rFonts w:cs="Arial"/>
          <w:color w:val="333333"/>
          <w:shd w:val="clear" w:color="auto" w:fill="FFFFFF"/>
        </w:rPr>
      </w:pPr>
      <w:r>
        <w:rPr>
          <w:rFonts w:cs="Arial"/>
          <w:color w:val="333333"/>
          <w:shd w:val="clear" w:color="auto" w:fill="FFFFFF"/>
        </w:rPr>
        <w:t>Role: Sr. Informatica Developer</w:t>
      </w:r>
    </w:p>
    <w:p w:rsidR="000825A6" w:rsidRDefault="00382AEE" w:rsidP="000825A6">
      <w:pPr>
        <w:rPr>
          <w:rFonts w:cs="Arial"/>
          <w:color w:val="333333"/>
          <w:shd w:val="clear" w:color="auto" w:fill="FFFFFF"/>
        </w:rPr>
      </w:pPr>
      <w:r w:rsidRPr="000825A6">
        <w:rPr>
          <w:rFonts w:cs="Arial"/>
          <w:color w:val="333333"/>
          <w:shd w:val="clear" w:color="auto" w:fill="FFFFFF"/>
        </w:rPr>
        <w:t>Responsibilities: </w:t>
      </w:r>
    </w:p>
    <w:p w:rsidR="000825A6" w:rsidRDefault="000825A6" w:rsidP="000825A6">
      <w:pPr>
        <w:pStyle w:val="ListParagraph"/>
        <w:numPr>
          <w:ilvl w:val="0"/>
          <w:numId w:val="16"/>
        </w:numPr>
        <w:rPr>
          <w:rFonts w:cs="Arial"/>
          <w:color w:val="333333"/>
          <w:shd w:val="clear" w:color="auto" w:fill="FFFFFF"/>
        </w:rPr>
      </w:pPr>
      <w:r w:rsidRPr="000825A6">
        <w:rPr>
          <w:rFonts w:cs="Arial"/>
          <w:color w:val="333333"/>
          <w:shd w:val="clear" w:color="auto" w:fill="FFFFFF"/>
        </w:rPr>
        <w:t>Translated Business Requirements into</w:t>
      </w:r>
      <w:r w:rsidRPr="000825A6">
        <w:t> </w:t>
      </w:r>
      <w:r w:rsidRPr="000825A6">
        <w:rPr>
          <w:shd w:val="clear" w:color="auto" w:fill="FFFFFF"/>
        </w:rPr>
        <w:t>Informatica</w:t>
      </w:r>
      <w:r w:rsidRPr="000825A6">
        <w:t> </w:t>
      </w:r>
      <w:r w:rsidRPr="000825A6">
        <w:rPr>
          <w:rFonts w:cs="Arial"/>
          <w:color w:val="333333"/>
          <w:shd w:val="clear" w:color="auto" w:fill="FFFFFF"/>
        </w:rPr>
        <w:t>mappings to build Data Warehouse by using</w:t>
      </w:r>
      <w:r w:rsidRPr="000825A6">
        <w:rPr>
          <w:shd w:val="clear" w:color="auto" w:fill="FFFFFF"/>
        </w:rPr>
        <w:t>Informatica</w:t>
      </w:r>
      <w:r w:rsidRPr="000825A6">
        <w:t> </w:t>
      </w:r>
      <w:r w:rsidRPr="000825A6">
        <w:rPr>
          <w:rFonts w:cs="Arial"/>
          <w:color w:val="333333"/>
          <w:shd w:val="clear" w:color="auto" w:fill="FFFFFF"/>
        </w:rPr>
        <w:t>Designer, which populated the data into the target. </w:t>
      </w:r>
    </w:p>
    <w:p w:rsidR="000825A6" w:rsidRDefault="000825A6" w:rsidP="000825A6">
      <w:pPr>
        <w:pStyle w:val="ListParagraph"/>
        <w:numPr>
          <w:ilvl w:val="0"/>
          <w:numId w:val="16"/>
        </w:numPr>
        <w:rPr>
          <w:rFonts w:cs="Arial"/>
          <w:color w:val="333333"/>
          <w:shd w:val="clear" w:color="auto" w:fill="FFFFFF"/>
        </w:rPr>
      </w:pPr>
      <w:r w:rsidRPr="000825A6">
        <w:rPr>
          <w:rFonts w:cs="Arial"/>
          <w:color w:val="333333"/>
          <w:shd w:val="clear" w:color="auto" w:fill="FFFFFF"/>
        </w:rPr>
        <w:lastRenderedPageBreak/>
        <w:t>Extracted data from various source systems like Oracle, XML and flat files and loaded into relational data warehouse and flat files. </w:t>
      </w:r>
    </w:p>
    <w:p w:rsidR="000825A6" w:rsidRDefault="000825A6" w:rsidP="000825A6">
      <w:pPr>
        <w:pStyle w:val="ListParagraph"/>
        <w:numPr>
          <w:ilvl w:val="0"/>
          <w:numId w:val="16"/>
        </w:numPr>
        <w:rPr>
          <w:rFonts w:cs="Arial"/>
          <w:color w:val="333333"/>
          <w:shd w:val="clear" w:color="auto" w:fill="FFFFFF"/>
        </w:rPr>
      </w:pPr>
      <w:r w:rsidRPr="000825A6">
        <w:rPr>
          <w:rFonts w:cs="Arial"/>
          <w:color w:val="333333"/>
          <w:shd w:val="clear" w:color="auto" w:fill="FFFFFF"/>
        </w:rPr>
        <w:t>Designed and developed complex mappings, from varied transformation logic like Unconnected and Connected lookups, Router, Filter, Expression, Aggregator, Joiner, Update Strategy, Stored Procedure and more. </w:t>
      </w:r>
    </w:p>
    <w:p w:rsidR="000825A6" w:rsidRDefault="000825A6" w:rsidP="000825A6">
      <w:pPr>
        <w:pStyle w:val="ListParagraph"/>
        <w:numPr>
          <w:ilvl w:val="0"/>
          <w:numId w:val="16"/>
        </w:numPr>
        <w:rPr>
          <w:rFonts w:cs="Arial"/>
          <w:color w:val="333333"/>
          <w:shd w:val="clear" w:color="auto" w:fill="FFFFFF"/>
        </w:rPr>
      </w:pPr>
      <w:r w:rsidRPr="000825A6">
        <w:rPr>
          <w:rFonts w:cs="Arial"/>
          <w:color w:val="333333"/>
          <w:shd w:val="clear" w:color="auto" w:fill="FFFFFF"/>
        </w:rPr>
        <w:t>Created and scheduled Sessions, Jobs based on demand, run on time and run only once using Workflow Manager. </w:t>
      </w:r>
    </w:p>
    <w:p w:rsidR="000825A6" w:rsidRDefault="000825A6" w:rsidP="000825A6">
      <w:pPr>
        <w:pStyle w:val="ListParagraph"/>
        <w:numPr>
          <w:ilvl w:val="0"/>
          <w:numId w:val="16"/>
        </w:numPr>
        <w:rPr>
          <w:rFonts w:cs="Arial"/>
          <w:color w:val="333333"/>
          <w:shd w:val="clear" w:color="auto" w:fill="FFFFFF"/>
        </w:rPr>
      </w:pPr>
      <w:r w:rsidRPr="000825A6">
        <w:rPr>
          <w:rFonts w:cs="Arial"/>
          <w:color w:val="333333"/>
          <w:shd w:val="clear" w:color="auto" w:fill="FFFFFF"/>
        </w:rPr>
        <w:t>Involved in coding of the Business Rules through PL/SQL using the Functions, Cursors and Stored Procedures. </w:t>
      </w:r>
    </w:p>
    <w:p w:rsidR="000825A6" w:rsidRDefault="000825A6" w:rsidP="000825A6">
      <w:pPr>
        <w:pStyle w:val="ListParagraph"/>
        <w:numPr>
          <w:ilvl w:val="0"/>
          <w:numId w:val="16"/>
        </w:numPr>
        <w:rPr>
          <w:rFonts w:cs="Arial"/>
          <w:color w:val="333333"/>
          <w:shd w:val="clear" w:color="auto" w:fill="FFFFFF"/>
        </w:rPr>
      </w:pPr>
      <w:r w:rsidRPr="000825A6">
        <w:rPr>
          <w:rFonts w:cs="Arial"/>
          <w:color w:val="333333"/>
          <w:shd w:val="clear" w:color="auto" w:fill="FFFFFF"/>
        </w:rPr>
        <w:t>Provided Knowledge Transfer to the end users and created extensive documentation on the design, development, implementation, daily loads and process flow of the mappings </w:t>
      </w:r>
    </w:p>
    <w:p w:rsidR="000825A6" w:rsidRDefault="000825A6" w:rsidP="000825A6">
      <w:pPr>
        <w:pStyle w:val="ListParagraph"/>
        <w:numPr>
          <w:ilvl w:val="0"/>
          <w:numId w:val="16"/>
        </w:numPr>
        <w:rPr>
          <w:rFonts w:cs="Arial"/>
          <w:color w:val="333333"/>
          <w:shd w:val="clear" w:color="auto" w:fill="FFFFFF"/>
        </w:rPr>
      </w:pPr>
      <w:r w:rsidRPr="000825A6">
        <w:rPr>
          <w:rFonts w:cs="Arial"/>
          <w:color w:val="333333"/>
          <w:shd w:val="clear" w:color="auto" w:fill="FFFFFF"/>
        </w:rPr>
        <w:t>Performance tuning of the</w:t>
      </w:r>
      <w:r w:rsidRPr="000825A6">
        <w:t> </w:t>
      </w:r>
      <w:r w:rsidRPr="000825A6">
        <w:rPr>
          <w:shd w:val="clear" w:color="auto" w:fill="FFFFFF"/>
        </w:rPr>
        <w:t>Informatica</w:t>
      </w:r>
      <w:r w:rsidRPr="000825A6">
        <w:t> </w:t>
      </w:r>
      <w:r w:rsidRPr="000825A6">
        <w:rPr>
          <w:rFonts w:cs="Arial"/>
          <w:color w:val="333333"/>
          <w:shd w:val="clear" w:color="auto" w:fill="FFFFFF"/>
        </w:rPr>
        <w:t>mappings using various components like Parameter files, Variables and Dynamic Cache. </w:t>
      </w:r>
    </w:p>
    <w:p w:rsidR="000825A6" w:rsidRDefault="000825A6" w:rsidP="000825A6">
      <w:pPr>
        <w:pStyle w:val="ListParagraph"/>
        <w:numPr>
          <w:ilvl w:val="0"/>
          <w:numId w:val="16"/>
        </w:numPr>
        <w:rPr>
          <w:rFonts w:cs="Arial"/>
          <w:color w:val="333333"/>
          <w:shd w:val="clear" w:color="auto" w:fill="FFFFFF"/>
        </w:rPr>
      </w:pPr>
      <w:r w:rsidRPr="000825A6">
        <w:rPr>
          <w:rFonts w:cs="Arial"/>
          <w:color w:val="333333"/>
          <w:shd w:val="clear" w:color="auto" w:fill="FFFFFF"/>
        </w:rPr>
        <w:t>Maintained good interaction with analysts, Project Managers, architects and testers to have efficient and better results. </w:t>
      </w:r>
    </w:p>
    <w:p w:rsidR="000825A6" w:rsidRDefault="000825A6" w:rsidP="000825A6">
      <w:pPr>
        <w:pStyle w:val="ListParagraph"/>
        <w:numPr>
          <w:ilvl w:val="0"/>
          <w:numId w:val="16"/>
        </w:numPr>
        <w:rPr>
          <w:rFonts w:cs="Arial"/>
          <w:color w:val="333333"/>
          <w:shd w:val="clear" w:color="auto" w:fill="FFFFFF"/>
        </w:rPr>
      </w:pPr>
      <w:r w:rsidRPr="000825A6">
        <w:rPr>
          <w:rFonts w:cs="Arial"/>
          <w:color w:val="333333"/>
          <w:shd w:val="clear" w:color="auto" w:fill="FFFFFF"/>
        </w:rPr>
        <w:t>Used SQL tools like TOAD to run SQL queries and validate the data. </w:t>
      </w:r>
    </w:p>
    <w:p w:rsidR="000825A6" w:rsidRDefault="000825A6" w:rsidP="000825A6">
      <w:pPr>
        <w:pStyle w:val="ListParagraph"/>
        <w:numPr>
          <w:ilvl w:val="0"/>
          <w:numId w:val="16"/>
        </w:numPr>
        <w:rPr>
          <w:rFonts w:cs="Arial"/>
          <w:color w:val="333333"/>
          <w:shd w:val="clear" w:color="auto" w:fill="FFFFFF"/>
        </w:rPr>
      </w:pPr>
      <w:r w:rsidRPr="000825A6">
        <w:rPr>
          <w:rFonts w:cs="Arial"/>
          <w:color w:val="333333"/>
          <w:shd w:val="clear" w:color="auto" w:fill="FFFFFF"/>
        </w:rPr>
        <w:t>Partially involved in writing the UNIX Shell Scripts, which triggers the workflows to run in a particular order as a part of the daily loading into the Warehouse. </w:t>
      </w:r>
    </w:p>
    <w:p w:rsidR="000825A6" w:rsidRDefault="000825A6" w:rsidP="000825A6">
      <w:pPr>
        <w:pStyle w:val="ListParagraph"/>
        <w:numPr>
          <w:ilvl w:val="0"/>
          <w:numId w:val="16"/>
        </w:numPr>
        <w:rPr>
          <w:rFonts w:cs="Arial"/>
          <w:color w:val="333333"/>
          <w:shd w:val="clear" w:color="auto" w:fill="FFFFFF"/>
        </w:rPr>
      </w:pPr>
      <w:r w:rsidRPr="000825A6">
        <w:rPr>
          <w:rFonts w:cs="Arial"/>
          <w:color w:val="333333"/>
          <w:shd w:val="clear" w:color="auto" w:fill="FFFFFF"/>
        </w:rPr>
        <w:t>Designed and developed various kinds of reports based on user requirement. Provide weekly status report on support tasks, monthly reports and metrics on monitoring and support initiatives and quarterly reviews on existing processes. </w:t>
      </w:r>
    </w:p>
    <w:p w:rsidR="000825A6" w:rsidRDefault="000825A6" w:rsidP="000825A6">
      <w:pPr>
        <w:pStyle w:val="ListParagraph"/>
        <w:numPr>
          <w:ilvl w:val="0"/>
          <w:numId w:val="16"/>
        </w:numPr>
        <w:rPr>
          <w:rFonts w:cs="Arial"/>
          <w:color w:val="333333"/>
          <w:shd w:val="clear" w:color="auto" w:fill="FFFFFF"/>
        </w:rPr>
      </w:pPr>
      <w:r w:rsidRPr="000825A6">
        <w:rPr>
          <w:rFonts w:cs="Arial"/>
          <w:color w:val="333333"/>
          <w:shd w:val="clear" w:color="auto" w:fill="FFFFFF"/>
        </w:rPr>
        <w:t>Provided production support for business users and documented problems and solutions for running the workflows. </w:t>
      </w:r>
    </w:p>
    <w:p w:rsidR="00DD08FF" w:rsidRDefault="00DD08FF" w:rsidP="00745443">
      <w:pPr>
        <w:pStyle w:val="BodyText"/>
        <w:ind w:left="720"/>
        <w:rPr>
          <w:rFonts w:ascii="Garamond" w:hAnsi="Garamond" w:cs="Trebuchet MS"/>
          <w:b/>
          <w:i w:val="0"/>
          <w:sz w:val="24"/>
          <w:szCs w:val="22"/>
          <w:u w:val="single"/>
        </w:rPr>
      </w:pPr>
    </w:p>
    <w:p w:rsidR="00F3106B" w:rsidRDefault="00F3106B" w:rsidP="00745443">
      <w:pPr>
        <w:pStyle w:val="BodyText"/>
        <w:ind w:left="720"/>
        <w:rPr>
          <w:rFonts w:ascii="Garamond" w:hAnsi="Garamond" w:cs="Trebuchet MS"/>
          <w:b/>
          <w:i w:val="0"/>
          <w:sz w:val="24"/>
          <w:szCs w:val="22"/>
          <w:u w:val="single"/>
        </w:rPr>
      </w:pPr>
    </w:p>
    <w:p w:rsidR="00F3106B" w:rsidRDefault="00F3106B" w:rsidP="00745443">
      <w:pPr>
        <w:pStyle w:val="BodyText"/>
        <w:ind w:left="720"/>
        <w:rPr>
          <w:rFonts w:ascii="Garamond" w:hAnsi="Garamond" w:cs="Trebuchet MS"/>
          <w:b/>
          <w:i w:val="0"/>
          <w:sz w:val="24"/>
          <w:szCs w:val="22"/>
          <w:u w:val="single"/>
        </w:rPr>
      </w:pPr>
    </w:p>
    <w:p w:rsidR="00CB50BD" w:rsidRDefault="00CB50BD" w:rsidP="00745443">
      <w:pPr>
        <w:pStyle w:val="BodyText"/>
        <w:ind w:left="720"/>
        <w:rPr>
          <w:rFonts w:ascii="Garamond" w:hAnsi="Garamond" w:cs="Trebuchet MS"/>
          <w:b/>
          <w:i w:val="0"/>
          <w:sz w:val="24"/>
          <w:szCs w:val="22"/>
          <w:u w:val="single"/>
        </w:rPr>
      </w:pPr>
    </w:p>
    <w:p w:rsidR="00745443" w:rsidRPr="00034849" w:rsidRDefault="00745443" w:rsidP="00473856">
      <w:pPr>
        <w:pStyle w:val="BodyText"/>
        <w:rPr>
          <w:rFonts w:ascii="Garamond" w:hAnsi="Garamond" w:cs="Verdana"/>
          <w:b/>
          <w:iCs/>
          <w:sz w:val="24"/>
          <w:szCs w:val="22"/>
        </w:rPr>
      </w:pPr>
      <w:r w:rsidRPr="00745443">
        <w:rPr>
          <w:rFonts w:ascii="Garamond" w:hAnsi="Garamond" w:cs="Trebuchet MS"/>
          <w:b/>
          <w:i w:val="0"/>
          <w:sz w:val="24"/>
          <w:szCs w:val="22"/>
          <w:u w:val="single"/>
        </w:rPr>
        <w:t>Chevron Corporation U.S.A</w:t>
      </w:r>
      <w:r>
        <w:rPr>
          <w:rFonts w:ascii="Garamond" w:hAnsi="Garamond" w:cs="Trebuchet MS"/>
          <w:b/>
          <w:sz w:val="24"/>
          <w:szCs w:val="22"/>
        </w:rPr>
        <w:tab/>
      </w:r>
      <w:r>
        <w:rPr>
          <w:rFonts w:ascii="Garamond" w:hAnsi="Garamond" w:cs="Trebuchet MS"/>
          <w:b/>
          <w:sz w:val="24"/>
          <w:szCs w:val="22"/>
        </w:rPr>
        <w:tab/>
      </w:r>
      <w:r>
        <w:rPr>
          <w:rFonts w:ascii="Garamond" w:hAnsi="Garamond" w:cs="Trebuchet MS"/>
          <w:b/>
          <w:sz w:val="24"/>
          <w:szCs w:val="22"/>
        </w:rPr>
        <w:tab/>
      </w:r>
      <w:r>
        <w:rPr>
          <w:rFonts w:ascii="Garamond" w:hAnsi="Garamond" w:cs="Trebuchet MS"/>
          <w:b/>
          <w:sz w:val="24"/>
          <w:szCs w:val="22"/>
        </w:rPr>
        <w:tab/>
      </w:r>
      <w:r>
        <w:rPr>
          <w:rFonts w:ascii="Garamond" w:hAnsi="Garamond" w:cs="Trebuchet MS"/>
          <w:b/>
          <w:sz w:val="24"/>
          <w:szCs w:val="22"/>
        </w:rPr>
        <w:tab/>
      </w:r>
      <w:r>
        <w:rPr>
          <w:rFonts w:ascii="Garamond" w:hAnsi="Garamond" w:cs="Trebuchet MS"/>
          <w:b/>
          <w:sz w:val="24"/>
          <w:szCs w:val="22"/>
        </w:rPr>
        <w:tab/>
      </w:r>
      <w:r>
        <w:rPr>
          <w:rFonts w:ascii="Garamond" w:hAnsi="Garamond" w:cs="Trebuchet MS"/>
          <w:b/>
          <w:sz w:val="24"/>
          <w:szCs w:val="22"/>
        </w:rPr>
        <w:tab/>
      </w:r>
      <w:r>
        <w:rPr>
          <w:rFonts w:ascii="Garamond" w:hAnsi="Garamond" w:cs="Trebuchet MS"/>
          <w:b/>
          <w:i w:val="0"/>
          <w:szCs w:val="22"/>
        </w:rPr>
        <w:t>Feb '09</w:t>
      </w:r>
      <w:r w:rsidR="00CB50BD">
        <w:rPr>
          <w:rFonts w:ascii="Garamond" w:hAnsi="Garamond" w:cs="Trebuchet MS"/>
          <w:b/>
          <w:i w:val="0"/>
          <w:szCs w:val="22"/>
        </w:rPr>
        <w:t xml:space="preserve"> to Jul</w:t>
      </w:r>
      <w:r w:rsidRPr="00745443">
        <w:rPr>
          <w:rFonts w:ascii="Garamond" w:hAnsi="Garamond" w:cs="Trebuchet MS"/>
          <w:b/>
          <w:i w:val="0"/>
          <w:szCs w:val="22"/>
        </w:rPr>
        <w:t xml:space="preserve"> '11</w:t>
      </w:r>
    </w:p>
    <w:p w:rsidR="003F303C" w:rsidRPr="00473856" w:rsidRDefault="00473856" w:rsidP="00473856">
      <w:pPr>
        <w:rPr>
          <w:rFonts w:cs="Arial"/>
          <w:color w:val="333333"/>
          <w:shd w:val="clear" w:color="auto" w:fill="FFFFFF"/>
        </w:rPr>
      </w:pPr>
      <w:r>
        <w:rPr>
          <w:rFonts w:cs="Arial"/>
          <w:color w:val="333333"/>
          <w:shd w:val="clear" w:color="auto" w:fill="FFFFFF"/>
        </w:rPr>
        <w:t>Role: Infor</w:t>
      </w:r>
      <w:r w:rsidR="003F303C">
        <w:rPr>
          <w:rFonts w:cs="Arial"/>
          <w:color w:val="333333"/>
          <w:shd w:val="clear" w:color="auto" w:fill="FFFFFF"/>
        </w:rPr>
        <w:t>matica Developer</w:t>
      </w:r>
    </w:p>
    <w:p w:rsidR="00745443" w:rsidRDefault="000825A6" w:rsidP="000825A6">
      <w:pPr>
        <w:rPr>
          <w:rFonts w:cs="Arial"/>
          <w:color w:val="333333"/>
          <w:shd w:val="clear" w:color="auto" w:fill="FFFFFF"/>
        </w:rPr>
      </w:pPr>
      <w:r w:rsidRPr="000825A6">
        <w:rPr>
          <w:rFonts w:cs="Arial"/>
          <w:color w:val="333333"/>
          <w:shd w:val="clear" w:color="auto" w:fill="FFFFFF"/>
        </w:rPr>
        <w:t>Responsibilities: </w:t>
      </w:r>
    </w:p>
    <w:p w:rsidR="00745443" w:rsidRDefault="000825A6" w:rsidP="00AD1ACF">
      <w:pPr>
        <w:pStyle w:val="ListParagraph"/>
        <w:numPr>
          <w:ilvl w:val="0"/>
          <w:numId w:val="17"/>
        </w:numPr>
        <w:rPr>
          <w:rFonts w:cs="Arial"/>
          <w:color w:val="333333"/>
          <w:shd w:val="clear" w:color="auto" w:fill="FFFFFF"/>
        </w:rPr>
      </w:pPr>
      <w:r w:rsidRPr="00745443">
        <w:rPr>
          <w:rFonts w:cs="Arial"/>
          <w:color w:val="333333"/>
          <w:shd w:val="clear" w:color="auto" w:fill="FFFFFF"/>
        </w:rPr>
        <w:t>Worked closely with Business Analysis team, discussed and gathered the Analytics requirements and created the Business Model using Star schemas. </w:t>
      </w:r>
    </w:p>
    <w:p w:rsidR="00745443" w:rsidRDefault="000825A6" w:rsidP="00AD1ACF">
      <w:pPr>
        <w:pStyle w:val="ListParagraph"/>
        <w:numPr>
          <w:ilvl w:val="0"/>
          <w:numId w:val="17"/>
        </w:numPr>
        <w:rPr>
          <w:rFonts w:cs="Arial"/>
          <w:color w:val="333333"/>
          <w:shd w:val="clear" w:color="auto" w:fill="FFFFFF"/>
        </w:rPr>
      </w:pPr>
      <w:r w:rsidRPr="00745443">
        <w:rPr>
          <w:rFonts w:cs="Arial"/>
          <w:color w:val="333333"/>
          <w:shd w:val="clear" w:color="auto" w:fill="FFFFFF"/>
        </w:rPr>
        <w:t>Worked on designing and coding the complete ETL process using</w:t>
      </w:r>
      <w:r w:rsidRPr="00745443">
        <w:rPr>
          <w:rStyle w:val="apple-converted-space"/>
          <w:rFonts w:cs="Arial"/>
          <w:color w:val="333333"/>
          <w:shd w:val="clear" w:color="auto" w:fill="FFFFFF"/>
        </w:rPr>
        <w:t> </w:t>
      </w:r>
      <w:r w:rsidRPr="006961C8">
        <w:rPr>
          <w:shd w:val="clear" w:color="auto" w:fill="FFFFFF"/>
        </w:rPr>
        <w:t>Informatica</w:t>
      </w:r>
      <w:r w:rsidRPr="00745443">
        <w:rPr>
          <w:rStyle w:val="apple-converted-space"/>
          <w:rFonts w:cs="Arial"/>
          <w:color w:val="333333"/>
          <w:shd w:val="clear" w:color="auto" w:fill="FFFFFF"/>
        </w:rPr>
        <w:t> </w:t>
      </w:r>
      <w:r w:rsidRPr="00745443">
        <w:rPr>
          <w:rFonts w:cs="Arial"/>
          <w:color w:val="333333"/>
          <w:shd w:val="clear" w:color="auto" w:fill="FFFFFF"/>
        </w:rPr>
        <w:t>for various transactions and loading data from different sources like Flat Files and Relational Database. </w:t>
      </w:r>
    </w:p>
    <w:p w:rsidR="00745443" w:rsidRDefault="000825A6" w:rsidP="00AD1ACF">
      <w:pPr>
        <w:pStyle w:val="ListParagraph"/>
        <w:numPr>
          <w:ilvl w:val="0"/>
          <w:numId w:val="17"/>
        </w:numPr>
        <w:rPr>
          <w:rFonts w:cs="Arial"/>
          <w:color w:val="333333"/>
          <w:shd w:val="clear" w:color="auto" w:fill="FFFFFF"/>
        </w:rPr>
      </w:pPr>
      <w:r w:rsidRPr="00745443">
        <w:rPr>
          <w:rFonts w:cs="Arial"/>
          <w:color w:val="333333"/>
          <w:shd w:val="clear" w:color="auto" w:fill="FFFFFF"/>
        </w:rPr>
        <w:t xml:space="preserve">Created numerous Mappings and Mapplets using Transformations like Filters, Aggregator, Lookups, Expression, </w:t>
      </w:r>
      <w:r w:rsidR="003F303C" w:rsidRPr="00745443">
        <w:rPr>
          <w:rFonts w:cs="Arial"/>
          <w:color w:val="333333"/>
          <w:shd w:val="clear" w:color="auto" w:fill="FFFFFF"/>
        </w:rPr>
        <w:t>and Sequence</w:t>
      </w:r>
      <w:r w:rsidRPr="00745443">
        <w:rPr>
          <w:rFonts w:cs="Arial"/>
          <w:color w:val="333333"/>
          <w:shd w:val="clear" w:color="auto" w:fill="FFFFFF"/>
        </w:rPr>
        <w:t xml:space="preserve"> generator, Sorter, Joiner and Update Strategy. </w:t>
      </w:r>
    </w:p>
    <w:p w:rsidR="00745443" w:rsidRDefault="000825A6" w:rsidP="00AD1ACF">
      <w:pPr>
        <w:pStyle w:val="ListParagraph"/>
        <w:numPr>
          <w:ilvl w:val="0"/>
          <w:numId w:val="17"/>
        </w:numPr>
        <w:rPr>
          <w:rFonts w:cs="Arial"/>
          <w:color w:val="333333"/>
          <w:shd w:val="clear" w:color="auto" w:fill="FFFFFF"/>
        </w:rPr>
      </w:pPr>
      <w:r w:rsidRPr="00745443">
        <w:rPr>
          <w:rFonts w:cs="Arial"/>
          <w:color w:val="333333"/>
          <w:shd w:val="clear" w:color="auto" w:fill="FFFFFF"/>
        </w:rPr>
        <w:t>Used Parameter files to define values for parameters and variables used in the mappings and sessions. </w:t>
      </w:r>
    </w:p>
    <w:p w:rsidR="00745443" w:rsidRDefault="000825A6" w:rsidP="00AD1ACF">
      <w:pPr>
        <w:pStyle w:val="ListParagraph"/>
        <w:numPr>
          <w:ilvl w:val="0"/>
          <w:numId w:val="17"/>
        </w:numPr>
        <w:rPr>
          <w:rFonts w:cs="Arial"/>
          <w:color w:val="333333"/>
          <w:shd w:val="clear" w:color="auto" w:fill="FFFFFF"/>
        </w:rPr>
      </w:pPr>
      <w:r w:rsidRPr="00745443">
        <w:rPr>
          <w:rFonts w:cs="Arial"/>
          <w:color w:val="333333"/>
          <w:shd w:val="clear" w:color="auto" w:fill="FFFFFF"/>
        </w:rPr>
        <w:t>Dropping and re-creating Indexes on the database Target table using pre-sql and post-sql techniques while loading huge tables. </w:t>
      </w:r>
    </w:p>
    <w:p w:rsidR="00745443" w:rsidRDefault="000825A6" w:rsidP="00AD1ACF">
      <w:pPr>
        <w:pStyle w:val="ListParagraph"/>
        <w:numPr>
          <w:ilvl w:val="0"/>
          <w:numId w:val="17"/>
        </w:numPr>
        <w:rPr>
          <w:rFonts w:cs="Arial"/>
          <w:color w:val="333333"/>
          <w:shd w:val="clear" w:color="auto" w:fill="FFFFFF"/>
        </w:rPr>
      </w:pPr>
      <w:r w:rsidRPr="00745443">
        <w:rPr>
          <w:rFonts w:cs="Arial"/>
          <w:color w:val="333333"/>
          <w:shd w:val="clear" w:color="auto" w:fill="FFFFFF"/>
        </w:rPr>
        <w:t>Created Sessions and Worklets in Workflow manager having event tasks like e-mails. </w:t>
      </w:r>
    </w:p>
    <w:p w:rsidR="00745443" w:rsidRDefault="000825A6" w:rsidP="00AD1ACF">
      <w:pPr>
        <w:pStyle w:val="ListParagraph"/>
        <w:numPr>
          <w:ilvl w:val="0"/>
          <w:numId w:val="17"/>
        </w:numPr>
        <w:rPr>
          <w:rFonts w:cs="Arial"/>
          <w:color w:val="333333"/>
          <w:shd w:val="clear" w:color="auto" w:fill="FFFFFF"/>
        </w:rPr>
      </w:pPr>
      <w:r w:rsidRPr="00745443">
        <w:rPr>
          <w:rFonts w:cs="Arial"/>
          <w:color w:val="333333"/>
          <w:shd w:val="clear" w:color="auto" w:fill="FFFFFF"/>
        </w:rPr>
        <w:t>Worked on performance tuning by finding out the bottlenecks in various mappings. </w:t>
      </w:r>
    </w:p>
    <w:p w:rsidR="00745443" w:rsidRDefault="000825A6" w:rsidP="00AD1ACF">
      <w:pPr>
        <w:pStyle w:val="ListParagraph"/>
        <w:numPr>
          <w:ilvl w:val="0"/>
          <w:numId w:val="17"/>
        </w:numPr>
        <w:rPr>
          <w:rFonts w:cs="Arial"/>
          <w:color w:val="333333"/>
          <w:shd w:val="clear" w:color="auto" w:fill="FFFFFF"/>
        </w:rPr>
      </w:pPr>
      <w:r w:rsidRPr="00745443">
        <w:rPr>
          <w:rFonts w:cs="Arial"/>
          <w:color w:val="333333"/>
          <w:shd w:val="clear" w:color="auto" w:fill="FFFFFF"/>
        </w:rPr>
        <w:t xml:space="preserve">Unit testing self and other mappings before deploying the code for QA testing by creating scenarios based on the business </w:t>
      </w:r>
      <w:r w:rsidR="00FB3854" w:rsidRPr="00745443">
        <w:rPr>
          <w:rFonts w:cs="Arial"/>
          <w:color w:val="333333"/>
          <w:shd w:val="clear" w:color="auto" w:fill="FFFFFF"/>
        </w:rPr>
        <w:t>requirement.</w:t>
      </w:r>
    </w:p>
    <w:p w:rsidR="00745443" w:rsidRDefault="000825A6" w:rsidP="00AD1ACF">
      <w:pPr>
        <w:pStyle w:val="ListParagraph"/>
        <w:numPr>
          <w:ilvl w:val="0"/>
          <w:numId w:val="17"/>
        </w:numPr>
        <w:rPr>
          <w:rFonts w:cs="Arial"/>
          <w:color w:val="333333"/>
          <w:shd w:val="clear" w:color="auto" w:fill="FFFFFF"/>
        </w:rPr>
      </w:pPr>
      <w:r w:rsidRPr="00745443">
        <w:rPr>
          <w:rFonts w:cs="Arial"/>
          <w:color w:val="333333"/>
          <w:shd w:val="clear" w:color="auto" w:fill="FFFFFF"/>
        </w:rPr>
        <w:t>Handled UNIX operating system tasks by generating Pre and Post-Session UNIX Shell Scripts. </w:t>
      </w:r>
    </w:p>
    <w:p w:rsidR="00745443" w:rsidRDefault="000825A6" w:rsidP="00AD1ACF">
      <w:pPr>
        <w:pStyle w:val="ListParagraph"/>
        <w:numPr>
          <w:ilvl w:val="0"/>
          <w:numId w:val="17"/>
        </w:numPr>
        <w:rPr>
          <w:rFonts w:cs="Arial"/>
          <w:color w:val="333333"/>
          <w:shd w:val="clear" w:color="auto" w:fill="FFFFFF"/>
        </w:rPr>
      </w:pPr>
      <w:r w:rsidRPr="00745443">
        <w:rPr>
          <w:rFonts w:cs="Arial"/>
          <w:color w:val="333333"/>
          <w:shd w:val="clear" w:color="auto" w:fill="FFFFFF"/>
        </w:rPr>
        <w:t>Designed new</w:t>
      </w:r>
      <w:r w:rsidRPr="006961C8">
        <w:t> </w:t>
      </w:r>
      <w:r w:rsidRPr="006961C8">
        <w:rPr>
          <w:shd w:val="clear" w:color="auto" w:fill="FFFFFF"/>
        </w:rPr>
        <w:t>Informatica</w:t>
      </w:r>
      <w:r w:rsidRPr="006961C8">
        <w:t> </w:t>
      </w:r>
      <w:r w:rsidRPr="00745443">
        <w:rPr>
          <w:rFonts w:cs="Arial"/>
          <w:color w:val="333333"/>
          <w:shd w:val="clear" w:color="auto" w:fill="FFFFFF"/>
        </w:rPr>
        <w:t>mappings which extract data from PDM system and load into DSS systems. </w:t>
      </w:r>
    </w:p>
    <w:p w:rsidR="00745443" w:rsidRDefault="000825A6" w:rsidP="00AD1ACF">
      <w:pPr>
        <w:pStyle w:val="ListParagraph"/>
        <w:numPr>
          <w:ilvl w:val="0"/>
          <w:numId w:val="17"/>
        </w:numPr>
        <w:rPr>
          <w:rFonts w:cs="Arial"/>
          <w:color w:val="333333"/>
          <w:shd w:val="clear" w:color="auto" w:fill="FFFFFF"/>
        </w:rPr>
      </w:pPr>
      <w:r w:rsidRPr="00745443">
        <w:rPr>
          <w:rFonts w:cs="Arial"/>
          <w:color w:val="333333"/>
          <w:shd w:val="clear" w:color="auto" w:fill="FFFFFF"/>
        </w:rPr>
        <w:t>Involved in creating Autosys Jobs which call</w:t>
      </w:r>
      <w:r w:rsidRPr="006961C8">
        <w:t> </w:t>
      </w:r>
      <w:r w:rsidRPr="006961C8">
        <w:rPr>
          <w:shd w:val="clear" w:color="auto" w:fill="FFFFFF"/>
        </w:rPr>
        <w:t>Informatica</w:t>
      </w:r>
      <w:r w:rsidRPr="006961C8">
        <w:t> </w:t>
      </w:r>
      <w:r w:rsidRPr="00745443">
        <w:rPr>
          <w:rFonts w:cs="Arial"/>
          <w:color w:val="333333"/>
          <w:shd w:val="clear" w:color="auto" w:fill="FFFFFF"/>
        </w:rPr>
        <w:t>Workflows, which run in the supply chain environment. </w:t>
      </w:r>
    </w:p>
    <w:p w:rsidR="00745443" w:rsidRDefault="000825A6" w:rsidP="00AD1ACF">
      <w:pPr>
        <w:pStyle w:val="ListParagraph"/>
        <w:numPr>
          <w:ilvl w:val="0"/>
          <w:numId w:val="17"/>
        </w:numPr>
        <w:rPr>
          <w:rFonts w:cs="Arial"/>
          <w:color w:val="333333"/>
          <w:shd w:val="clear" w:color="auto" w:fill="FFFFFF"/>
        </w:rPr>
      </w:pPr>
      <w:r w:rsidRPr="00745443">
        <w:rPr>
          <w:rFonts w:cs="Arial"/>
          <w:color w:val="333333"/>
          <w:shd w:val="clear" w:color="auto" w:fill="FFFFFF"/>
        </w:rPr>
        <w:t>Played a key role in day to day production support of the</w:t>
      </w:r>
      <w:r w:rsidRPr="006961C8">
        <w:t> </w:t>
      </w:r>
      <w:r w:rsidRPr="006961C8">
        <w:rPr>
          <w:shd w:val="clear" w:color="auto" w:fill="FFFFFF"/>
        </w:rPr>
        <w:t>Informatica</w:t>
      </w:r>
      <w:r w:rsidRPr="006961C8">
        <w:t> </w:t>
      </w:r>
      <w:r w:rsidRPr="00745443">
        <w:rPr>
          <w:rFonts w:cs="Arial"/>
          <w:color w:val="333333"/>
          <w:shd w:val="clear" w:color="auto" w:fill="FFFFFF"/>
        </w:rPr>
        <w:t>batch. </w:t>
      </w:r>
    </w:p>
    <w:p w:rsidR="000825A6" w:rsidRPr="00745443" w:rsidRDefault="000825A6" w:rsidP="00AD1ACF">
      <w:pPr>
        <w:pStyle w:val="ListParagraph"/>
        <w:numPr>
          <w:ilvl w:val="0"/>
          <w:numId w:val="17"/>
        </w:numPr>
        <w:rPr>
          <w:rFonts w:cs="Arial"/>
          <w:color w:val="333333"/>
          <w:shd w:val="clear" w:color="auto" w:fill="FFFFFF"/>
        </w:rPr>
      </w:pPr>
      <w:r w:rsidRPr="00745443">
        <w:rPr>
          <w:rFonts w:cs="Arial"/>
          <w:color w:val="333333"/>
          <w:shd w:val="clear" w:color="auto" w:fill="FFFFFF"/>
        </w:rPr>
        <w:t>Writing documentation to describe program development, logic, coding, testing, changes and corrections. </w:t>
      </w:r>
    </w:p>
    <w:p w:rsidR="00467F1B" w:rsidRDefault="00467F1B" w:rsidP="000825A6">
      <w:pPr>
        <w:rPr>
          <w:rFonts w:cs="Arial"/>
          <w:color w:val="333333"/>
          <w:shd w:val="clear" w:color="auto" w:fill="FFFFFF"/>
        </w:rPr>
      </w:pPr>
    </w:p>
    <w:p w:rsidR="00CB50BD" w:rsidRDefault="00CB50BD" w:rsidP="000825A6">
      <w:pPr>
        <w:rPr>
          <w:rFonts w:cs="Arial"/>
          <w:color w:val="333333"/>
          <w:shd w:val="clear" w:color="auto" w:fill="FFFFFF"/>
        </w:rPr>
      </w:pPr>
    </w:p>
    <w:p w:rsidR="00CB50BD" w:rsidRDefault="00CB50BD" w:rsidP="000825A6">
      <w:pPr>
        <w:rPr>
          <w:rFonts w:cs="Arial"/>
          <w:color w:val="333333"/>
          <w:shd w:val="clear" w:color="auto" w:fill="FFFFFF"/>
        </w:rPr>
      </w:pPr>
    </w:p>
    <w:p w:rsidR="00CB50BD" w:rsidRDefault="00CB50BD" w:rsidP="000825A6">
      <w:pPr>
        <w:rPr>
          <w:rFonts w:cs="Arial"/>
          <w:color w:val="333333"/>
          <w:shd w:val="clear" w:color="auto" w:fill="FFFFFF"/>
        </w:rPr>
      </w:pPr>
    </w:p>
    <w:p w:rsidR="00CB50BD" w:rsidRDefault="00CB50BD" w:rsidP="000825A6">
      <w:pPr>
        <w:rPr>
          <w:rFonts w:cs="Arial"/>
          <w:color w:val="333333"/>
          <w:shd w:val="clear" w:color="auto" w:fill="FFFFFF"/>
        </w:rPr>
      </w:pPr>
    </w:p>
    <w:p w:rsidR="003F303C" w:rsidRDefault="006247AD" w:rsidP="006247AD">
      <w:pPr>
        <w:rPr>
          <w:rFonts w:ascii="Garamond" w:hAnsi="Garamond" w:cs="Trebuchet MS"/>
          <w:b/>
        </w:rPr>
      </w:pPr>
      <w:r w:rsidRPr="006247AD">
        <w:rPr>
          <w:rFonts w:ascii="Garamond" w:hAnsi="Garamond" w:cs="Trebuchet MS"/>
          <w:b/>
          <w:sz w:val="24"/>
          <w:u w:val="single"/>
        </w:rPr>
        <w:t>Proctor &amp; Gamble U.S.A</w:t>
      </w:r>
      <w:r w:rsidRPr="006247AD">
        <w:rPr>
          <w:rFonts w:ascii="Garamond" w:hAnsi="Garamond" w:cs="Trebuchet MS"/>
          <w:b/>
          <w:sz w:val="24"/>
        </w:rPr>
        <w:tab/>
      </w:r>
      <w:r w:rsidRPr="006247AD">
        <w:rPr>
          <w:rFonts w:ascii="Garamond" w:hAnsi="Garamond" w:cs="Trebuchet MS"/>
          <w:b/>
          <w:sz w:val="24"/>
        </w:rPr>
        <w:tab/>
      </w:r>
      <w:r w:rsidRPr="006247AD">
        <w:rPr>
          <w:rFonts w:ascii="Garamond" w:hAnsi="Garamond" w:cs="Trebuchet MS"/>
          <w:b/>
          <w:sz w:val="24"/>
        </w:rPr>
        <w:tab/>
      </w:r>
      <w:r w:rsidRPr="006247AD">
        <w:rPr>
          <w:rFonts w:ascii="Garamond" w:hAnsi="Garamond" w:cs="Trebuchet MS"/>
          <w:b/>
          <w:sz w:val="24"/>
        </w:rPr>
        <w:tab/>
      </w:r>
      <w:r w:rsidRPr="006247AD">
        <w:rPr>
          <w:rFonts w:ascii="Garamond" w:hAnsi="Garamond" w:cs="Trebuchet MS"/>
          <w:b/>
          <w:sz w:val="24"/>
        </w:rPr>
        <w:tab/>
      </w:r>
      <w:r w:rsidRPr="006247AD">
        <w:rPr>
          <w:rFonts w:ascii="Garamond" w:hAnsi="Garamond" w:cs="Trebuchet MS"/>
          <w:b/>
          <w:sz w:val="24"/>
        </w:rPr>
        <w:tab/>
      </w:r>
      <w:r w:rsidRPr="006247AD">
        <w:rPr>
          <w:rFonts w:ascii="Garamond" w:hAnsi="Garamond" w:cs="Trebuchet MS"/>
          <w:b/>
          <w:sz w:val="24"/>
        </w:rPr>
        <w:tab/>
      </w:r>
      <w:r w:rsidR="00C03268">
        <w:rPr>
          <w:rFonts w:ascii="Garamond" w:hAnsi="Garamond" w:cs="Trebuchet MS"/>
          <w:b/>
          <w:sz w:val="24"/>
        </w:rPr>
        <w:tab/>
      </w:r>
      <w:r w:rsidR="00C03268">
        <w:rPr>
          <w:rFonts w:ascii="Garamond" w:hAnsi="Garamond" w:cs="Trebuchet MS"/>
          <w:b/>
          <w:sz w:val="24"/>
        </w:rPr>
        <w:tab/>
      </w:r>
      <w:r w:rsidRPr="006247AD">
        <w:rPr>
          <w:rFonts w:ascii="Garamond" w:hAnsi="Garamond" w:cs="Trebuchet MS"/>
          <w:b/>
        </w:rPr>
        <w:t>Sep'07 to Feb'09</w:t>
      </w:r>
    </w:p>
    <w:p w:rsidR="006247AD" w:rsidRPr="006247AD" w:rsidRDefault="003F303C" w:rsidP="006247AD">
      <w:pPr>
        <w:rPr>
          <w:rFonts w:ascii="Garamond" w:hAnsi="Garamond"/>
          <w:b/>
          <w:sz w:val="24"/>
        </w:rPr>
      </w:pPr>
      <w:r w:rsidRPr="003F303C">
        <w:rPr>
          <w:rFonts w:cs="Arial"/>
          <w:color w:val="333333"/>
          <w:shd w:val="clear" w:color="auto" w:fill="FFFFFF"/>
        </w:rPr>
        <w:t>Role: Informatica Developer</w:t>
      </w:r>
      <w:r w:rsidR="006247AD" w:rsidRPr="006247AD">
        <w:rPr>
          <w:rFonts w:ascii="Garamond" w:hAnsi="Garamond" w:cs="Trebuchet MS"/>
          <w:b/>
          <w:sz w:val="24"/>
        </w:rPr>
        <w:tab/>
      </w:r>
    </w:p>
    <w:p w:rsidR="00467F1B" w:rsidRDefault="00473856" w:rsidP="006B5091">
      <w:pPr>
        <w:rPr>
          <w:rFonts w:cs="Arial"/>
          <w:color w:val="333333"/>
          <w:shd w:val="clear" w:color="auto" w:fill="FFFFFF"/>
        </w:rPr>
      </w:pPr>
      <w:r w:rsidRPr="00473856">
        <w:rPr>
          <w:rFonts w:cs="Arial"/>
          <w:color w:val="333333"/>
          <w:shd w:val="clear" w:color="auto" w:fill="FFFFFF"/>
        </w:rPr>
        <w:t xml:space="preserve">P&amp;G is one of the US top MNC in consumer products based in Cincinaati, Ohio. Products includes personal care, cleaning, </w:t>
      </w:r>
      <w:r>
        <w:rPr>
          <w:rFonts w:cs="Arial"/>
          <w:color w:val="333333"/>
          <w:shd w:val="clear" w:color="auto" w:fill="FFFFFF"/>
        </w:rPr>
        <w:t xml:space="preserve">food beverages </w:t>
      </w:r>
      <w:r w:rsidRPr="00473856">
        <w:rPr>
          <w:rFonts w:cs="Arial"/>
          <w:color w:val="333333"/>
          <w:shd w:val="clear" w:color="auto" w:fill="FFFFFF"/>
        </w:rPr>
        <w:t>and pet foods.</w:t>
      </w:r>
    </w:p>
    <w:p w:rsidR="001F6DBC" w:rsidRDefault="00467F1B" w:rsidP="006B5091">
      <w:pPr>
        <w:rPr>
          <w:rFonts w:cs="Arial"/>
          <w:color w:val="333333"/>
          <w:shd w:val="clear" w:color="auto" w:fill="FFFFFF"/>
        </w:rPr>
      </w:pPr>
      <w:r w:rsidRPr="00467F1B">
        <w:rPr>
          <w:rFonts w:cs="Arial"/>
          <w:color w:val="333333"/>
          <w:shd w:val="clear" w:color="auto" w:fill="FFFFFF"/>
        </w:rPr>
        <w:t>Responsibilities: </w:t>
      </w:r>
    </w:p>
    <w:p w:rsidR="001F6DBC" w:rsidRDefault="00467F1B" w:rsidP="001F6DBC">
      <w:pPr>
        <w:pStyle w:val="ListParagraph"/>
        <w:numPr>
          <w:ilvl w:val="0"/>
          <w:numId w:val="18"/>
        </w:numPr>
        <w:rPr>
          <w:rFonts w:cs="Arial"/>
          <w:color w:val="333333"/>
          <w:shd w:val="clear" w:color="auto" w:fill="FFFFFF"/>
        </w:rPr>
      </w:pPr>
      <w:r w:rsidRPr="001F6DBC">
        <w:rPr>
          <w:rFonts w:cs="Arial"/>
          <w:color w:val="333333"/>
          <w:shd w:val="clear" w:color="auto" w:fill="FFFFFF"/>
        </w:rPr>
        <w:t>The prime responsibility of the team is to develop a Patient Care Data Warehouse (PCDW).This data warehouse is used to access detailed clinical data on a platform and also to facilitate the enterprise-wide data analysis within the health care environment. </w:t>
      </w:r>
    </w:p>
    <w:p w:rsidR="001F6DBC" w:rsidRDefault="00467F1B" w:rsidP="001F6DBC">
      <w:pPr>
        <w:pStyle w:val="ListParagraph"/>
        <w:numPr>
          <w:ilvl w:val="0"/>
          <w:numId w:val="18"/>
        </w:numPr>
        <w:rPr>
          <w:rFonts w:cs="Arial"/>
          <w:color w:val="333333"/>
          <w:shd w:val="clear" w:color="auto" w:fill="FFFFFF"/>
        </w:rPr>
      </w:pPr>
      <w:r w:rsidRPr="001F6DBC">
        <w:rPr>
          <w:rFonts w:cs="Arial"/>
          <w:color w:val="333333"/>
          <w:shd w:val="clear" w:color="auto" w:fill="FFFFFF"/>
        </w:rPr>
        <w:t>Designed and deployed overall ETL strategy including CDC, SCD's, Partition Management, Materialized Views and other complex mapping logics. </w:t>
      </w:r>
    </w:p>
    <w:p w:rsidR="001F6DBC" w:rsidRDefault="00467F1B" w:rsidP="001F6DBC">
      <w:pPr>
        <w:pStyle w:val="ListParagraph"/>
        <w:numPr>
          <w:ilvl w:val="0"/>
          <w:numId w:val="18"/>
        </w:numPr>
        <w:rPr>
          <w:rFonts w:cs="Arial"/>
          <w:color w:val="333333"/>
          <w:shd w:val="clear" w:color="auto" w:fill="FFFFFF"/>
        </w:rPr>
      </w:pPr>
      <w:r w:rsidRPr="001F6DBC">
        <w:rPr>
          <w:rFonts w:cs="Arial"/>
          <w:color w:val="333333"/>
          <w:shd w:val="clear" w:color="auto" w:fill="FFFFFF"/>
        </w:rPr>
        <w:t>Migrated from</w:t>
      </w:r>
      <w:r w:rsidRPr="00FB3854">
        <w:t> </w:t>
      </w:r>
      <w:r w:rsidRPr="00FB3854">
        <w:rPr>
          <w:shd w:val="clear" w:color="auto" w:fill="FFFFFF"/>
        </w:rPr>
        <w:t>Informatica</w:t>
      </w:r>
      <w:r w:rsidRPr="00FB3854">
        <w:t> </w:t>
      </w:r>
      <w:r w:rsidRPr="001F6DBC">
        <w:rPr>
          <w:rFonts w:cs="Arial"/>
          <w:color w:val="333333"/>
          <w:shd w:val="clear" w:color="auto" w:fill="FFFFFF"/>
        </w:rPr>
        <w:t>PowerCenter Repository version 7.1 to 8.1 and applied patches over 8.1. </w:t>
      </w:r>
    </w:p>
    <w:p w:rsidR="001F6DBC" w:rsidRDefault="00467F1B" w:rsidP="001F6DBC">
      <w:pPr>
        <w:pStyle w:val="ListParagraph"/>
        <w:numPr>
          <w:ilvl w:val="0"/>
          <w:numId w:val="18"/>
        </w:numPr>
        <w:rPr>
          <w:rFonts w:cs="Arial"/>
          <w:color w:val="333333"/>
          <w:shd w:val="clear" w:color="auto" w:fill="FFFFFF"/>
        </w:rPr>
      </w:pPr>
      <w:r w:rsidRPr="001F6DBC">
        <w:rPr>
          <w:rFonts w:cs="Arial"/>
          <w:color w:val="333333"/>
          <w:shd w:val="clear" w:color="auto" w:fill="FFFFFF"/>
        </w:rPr>
        <w:t>Implemented appropriate Error handling logic, data load methods and capturing invalid data from the source system for further data cleanup. </w:t>
      </w:r>
    </w:p>
    <w:p w:rsidR="001F6DBC" w:rsidRDefault="00467F1B" w:rsidP="001F6DBC">
      <w:pPr>
        <w:pStyle w:val="ListParagraph"/>
        <w:numPr>
          <w:ilvl w:val="0"/>
          <w:numId w:val="18"/>
        </w:numPr>
        <w:rPr>
          <w:rFonts w:cs="Arial"/>
          <w:color w:val="333333"/>
          <w:shd w:val="clear" w:color="auto" w:fill="FFFFFF"/>
        </w:rPr>
      </w:pPr>
      <w:r w:rsidRPr="001F6DBC">
        <w:rPr>
          <w:rFonts w:cs="Arial"/>
          <w:color w:val="333333"/>
          <w:shd w:val="clear" w:color="auto" w:fill="FFFFFF"/>
        </w:rPr>
        <w:t>Involved in designing logical and physical database designing using ERWIN tool. </w:t>
      </w:r>
    </w:p>
    <w:p w:rsidR="001F6DBC" w:rsidRDefault="00467F1B" w:rsidP="001F6DBC">
      <w:pPr>
        <w:pStyle w:val="ListParagraph"/>
        <w:numPr>
          <w:ilvl w:val="0"/>
          <w:numId w:val="18"/>
        </w:numPr>
        <w:rPr>
          <w:rFonts w:cs="Arial"/>
          <w:color w:val="333333"/>
          <w:shd w:val="clear" w:color="auto" w:fill="FFFFFF"/>
        </w:rPr>
      </w:pPr>
      <w:r w:rsidRPr="001F6DBC">
        <w:rPr>
          <w:rFonts w:cs="Arial"/>
          <w:color w:val="333333"/>
          <w:shd w:val="clear" w:color="auto" w:fill="FFFFFF"/>
        </w:rPr>
        <w:t>Developing shared objects in</w:t>
      </w:r>
      <w:r w:rsidRPr="00FB3854">
        <w:t> </w:t>
      </w:r>
      <w:r w:rsidRPr="00FB3854">
        <w:rPr>
          <w:shd w:val="clear" w:color="auto" w:fill="FFFFFF"/>
        </w:rPr>
        <w:t>Informatica</w:t>
      </w:r>
      <w:r w:rsidRPr="00FB3854">
        <w:t> </w:t>
      </w:r>
      <w:r w:rsidRPr="001F6DBC">
        <w:rPr>
          <w:rFonts w:cs="Arial"/>
          <w:color w:val="333333"/>
          <w:shd w:val="clear" w:color="auto" w:fill="FFFFFF"/>
        </w:rPr>
        <w:t>for source/target/lookup transformations, developed complex mappings, sessions/workflows/worklets, database connections</w:t>
      </w:r>
      <w:r w:rsidR="001F6DBC">
        <w:rPr>
          <w:rFonts w:cs="Arial"/>
          <w:color w:val="333333"/>
          <w:shd w:val="clear" w:color="auto" w:fill="FFFFFF"/>
        </w:rPr>
        <w:t>.</w:t>
      </w:r>
    </w:p>
    <w:p w:rsidR="001F6DBC" w:rsidRDefault="00467F1B" w:rsidP="001F6DBC">
      <w:pPr>
        <w:pStyle w:val="ListParagraph"/>
        <w:numPr>
          <w:ilvl w:val="0"/>
          <w:numId w:val="18"/>
        </w:numPr>
        <w:rPr>
          <w:rFonts w:cs="Arial"/>
          <w:color w:val="333333"/>
          <w:shd w:val="clear" w:color="auto" w:fill="FFFFFF"/>
        </w:rPr>
      </w:pPr>
      <w:r w:rsidRPr="001F6DBC">
        <w:rPr>
          <w:rFonts w:cs="Arial"/>
          <w:color w:val="333333"/>
          <w:shd w:val="clear" w:color="auto" w:fill="FFFFFF"/>
        </w:rPr>
        <w:t>Entered metadata descriptions at both the transformation and port level in complex mappings </w:t>
      </w:r>
    </w:p>
    <w:p w:rsidR="001F6DBC" w:rsidRDefault="00467F1B" w:rsidP="001F6DBC">
      <w:pPr>
        <w:pStyle w:val="ListParagraph"/>
        <w:numPr>
          <w:ilvl w:val="0"/>
          <w:numId w:val="18"/>
        </w:numPr>
        <w:rPr>
          <w:rFonts w:cs="Arial"/>
          <w:color w:val="333333"/>
          <w:shd w:val="clear" w:color="auto" w:fill="FFFFFF"/>
        </w:rPr>
      </w:pPr>
      <w:r w:rsidRPr="001F6DBC">
        <w:rPr>
          <w:rFonts w:cs="Arial"/>
          <w:color w:val="333333"/>
          <w:shd w:val="clear" w:color="auto" w:fill="FFFFFF"/>
        </w:rPr>
        <w:t>Design the ETL process and schedule the stage and mart loads for the data mart. </w:t>
      </w:r>
    </w:p>
    <w:p w:rsidR="001F6DBC" w:rsidRDefault="00467F1B" w:rsidP="001F6DBC">
      <w:pPr>
        <w:pStyle w:val="ListParagraph"/>
        <w:numPr>
          <w:ilvl w:val="0"/>
          <w:numId w:val="18"/>
        </w:numPr>
        <w:rPr>
          <w:rFonts w:cs="Arial"/>
          <w:color w:val="333333"/>
          <w:shd w:val="clear" w:color="auto" w:fill="FFFFFF"/>
        </w:rPr>
      </w:pPr>
      <w:r w:rsidRPr="001F6DBC">
        <w:rPr>
          <w:rFonts w:cs="Arial"/>
          <w:color w:val="333333"/>
          <w:shd w:val="clear" w:color="auto" w:fill="FFFFFF"/>
        </w:rPr>
        <w:t>Debugging and Troubleshooting</w:t>
      </w:r>
      <w:r w:rsidRPr="00FB3854">
        <w:t> </w:t>
      </w:r>
      <w:r w:rsidRPr="00FB3854">
        <w:rPr>
          <w:shd w:val="clear" w:color="auto" w:fill="FFFFFF"/>
        </w:rPr>
        <w:t>Informatica</w:t>
      </w:r>
      <w:r w:rsidRPr="00FB3854">
        <w:t> </w:t>
      </w:r>
      <w:r w:rsidRPr="001F6DBC">
        <w:rPr>
          <w:rFonts w:cs="Arial"/>
          <w:color w:val="333333"/>
          <w:shd w:val="clear" w:color="auto" w:fill="FFFFFF"/>
        </w:rPr>
        <w:t>Mappings. </w:t>
      </w:r>
    </w:p>
    <w:p w:rsidR="001F6DBC" w:rsidRDefault="00467F1B" w:rsidP="001F6DBC">
      <w:pPr>
        <w:pStyle w:val="ListParagraph"/>
        <w:numPr>
          <w:ilvl w:val="0"/>
          <w:numId w:val="18"/>
        </w:numPr>
        <w:rPr>
          <w:rFonts w:cs="Arial"/>
          <w:color w:val="333333"/>
          <w:shd w:val="clear" w:color="auto" w:fill="FFFFFF"/>
        </w:rPr>
      </w:pPr>
      <w:r w:rsidRPr="001F6DBC">
        <w:rPr>
          <w:rFonts w:cs="Arial"/>
          <w:color w:val="333333"/>
          <w:shd w:val="clear" w:color="auto" w:fill="FFFFFF"/>
        </w:rPr>
        <w:t>SQL Query tuning including Explain Plan, using Optimizer Hints, Indexes and Histograms. </w:t>
      </w:r>
    </w:p>
    <w:p w:rsidR="001F6DBC" w:rsidRDefault="00467F1B" w:rsidP="001F6DBC">
      <w:pPr>
        <w:pStyle w:val="ListParagraph"/>
        <w:numPr>
          <w:ilvl w:val="0"/>
          <w:numId w:val="18"/>
        </w:numPr>
        <w:rPr>
          <w:rFonts w:cs="Arial"/>
          <w:color w:val="333333"/>
          <w:shd w:val="clear" w:color="auto" w:fill="FFFFFF"/>
        </w:rPr>
      </w:pPr>
      <w:r w:rsidRPr="001F6DBC">
        <w:rPr>
          <w:rFonts w:cs="Arial"/>
          <w:color w:val="333333"/>
          <w:shd w:val="clear" w:color="auto" w:fill="FFFFFF"/>
        </w:rPr>
        <w:t>Involved in Postproduction support and enhancements. </w:t>
      </w:r>
    </w:p>
    <w:p w:rsidR="001F6DBC" w:rsidRDefault="00467F1B" w:rsidP="001F6DBC">
      <w:pPr>
        <w:pStyle w:val="ListParagraph"/>
        <w:numPr>
          <w:ilvl w:val="0"/>
          <w:numId w:val="18"/>
        </w:numPr>
        <w:rPr>
          <w:rFonts w:cs="Arial"/>
          <w:color w:val="333333"/>
          <w:shd w:val="clear" w:color="auto" w:fill="FFFFFF"/>
        </w:rPr>
      </w:pPr>
      <w:r w:rsidRPr="001F6DBC">
        <w:rPr>
          <w:rFonts w:cs="Arial"/>
          <w:color w:val="333333"/>
          <w:shd w:val="clear" w:color="auto" w:fill="FFFFFF"/>
        </w:rPr>
        <w:t>Analyzed the Specifications and involved in identifying the source data needs to be moved to data warehouse</w:t>
      </w:r>
      <w:r w:rsidR="001F6DBC">
        <w:rPr>
          <w:rFonts w:cs="Arial"/>
          <w:color w:val="333333"/>
          <w:shd w:val="clear" w:color="auto" w:fill="FFFFFF"/>
        </w:rPr>
        <w:t>.</w:t>
      </w:r>
    </w:p>
    <w:p w:rsidR="001F6DBC" w:rsidRDefault="00467F1B" w:rsidP="001F6DBC">
      <w:pPr>
        <w:pStyle w:val="ListParagraph"/>
        <w:numPr>
          <w:ilvl w:val="0"/>
          <w:numId w:val="18"/>
        </w:numPr>
        <w:rPr>
          <w:rFonts w:cs="Arial"/>
          <w:color w:val="333333"/>
          <w:shd w:val="clear" w:color="auto" w:fill="FFFFFF"/>
        </w:rPr>
      </w:pPr>
      <w:r w:rsidRPr="001F6DBC">
        <w:rPr>
          <w:rFonts w:cs="Arial"/>
          <w:color w:val="333333"/>
          <w:shd w:val="clear" w:color="auto" w:fill="FFFFFF"/>
        </w:rPr>
        <w:t>Involved in Project scheduling and Project Estimations. </w:t>
      </w:r>
    </w:p>
    <w:p w:rsidR="001F6DBC" w:rsidRDefault="00467F1B" w:rsidP="001F6DBC">
      <w:pPr>
        <w:pStyle w:val="ListParagraph"/>
        <w:numPr>
          <w:ilvl w:val="0"/>
          <w:numId w:val="18"/>
        </w:numPr>
        <w:rPr>
          <w:rFonts w:cs="Arial"/>
          <w:color w:val="333333"/>
          <w:shd w:val="clear" w:color="auto" w:fill="FFFFFF"/>
        </w:rPr>
      </w:pPr>
      <w:r w:rsidRPr="001F6DBC">
        <w:rPr>
          <w:rFonts w:cs="Arial"/>
          <w:color w:val="333333"/>
          <w:shd w:val="clear" w:color="auto" w:fill="FFFFFF"/>
        </w:rPr>
        <w:t>Worked closely with the Requirements Manager and business Analysts on the requirements collection process. </w:t>
      </w:r>
    </w:p>
    <w:p w:rsidR="001F6DBC" w:rsidRDefault="00467F1B" w:rsidP="001F6DBC">
      <w:pPr>
        <w:pStyle w:val="ListParagraph"/>
        <w:numPr>
          <w:ilvl w:val="0"/>
          <w:numId w:val="18"/>
        </w:numPr>
        <w:rPr>
          <w:rFonts w:cs="Arial"/>
          <w:color w:val="333333"/>
          <w:shd w:val="clear" w:color="auto" w:fill="FFFFFF"/>
        </w:rPr>
      </w:pPr>
      <w:r w:rsidRPr="001F6DBC">
        <w:rPr>
          <w:rFonts w:cs="Arial"/>
          <w:color w:val="333333"/>
          <w:shd w:val="clear" w:color="auto" w:fill="FFFFFF"/>
        </w:rPr>
        <w:t>Provide technical support to the IT staff in identifying and resolving problems. Act as a liaison with internal teams to research, analyze and propose solutions to technical, operational and test scenarios. </w:t>
      </w:r>
    </w:p>
    <w:p w:rsidR="001F6DBC" w:rsidRDefault="00467F1B" w:rsidP="001F6DBC">
      <w:pPr>
        <w:pStyle w:val="ListParagraph"/>
        <w:numPr>
          <w:ilvl w:val="0"/>
          <w:numId w:val="18"/>
        </w:numPr>
        <w:rPr>
          <w:rFonts w:cs="Arial"/>
          <w:color w:val="333333"/>
          <w:shd w:val="clear" w:color="auto" w:fill="FFFFFF"/>
        </w:rPr>
      </w:pPr>
      <w:r w:rsidRPr="001F6DBC">
        <w:rPr>
          <w:rFonts w:cs="Arial"/>
          <w:color w:val="333333"/>
          <w:shd w:val="clear" w:color="auto" w:fill="FFFFFF"/>
        </w:rPr>
        <w:t>Assisted the tester in developing the test cases and reviewed them. </w:t>
      </w:r>
    </w:p>
    <w:p w:rsidR="001E5A21" w:rsidRPr="001E5A21" w:rsidRDefault="00467F1B" w:rsidP="00177EB2">
      <w:pPr>
        <w:pStyle w:val="ListParagraph"/>
        <w:numPr>
          <w:ilvl w:val="0"/>
          <w:numId w:val="18"/>
        </w:numPr>
        <w:rPr>
          <w:rFonts w:ascii="Garamond" w:hAnsi="Garamond" w:cs="Verdana"/>
          <w:iCs/>
        </w:rPr>
      </w:pPr>
      <w:r w:rsidRPr="001E5A21">
        <w:rPr>
          <w:rFonts w:cs="Arial"/>
          <w:color w:val="333333"/>
          <w:shd w:val="clear" w:color="auto" w:fill="FFFFFF"/>
        </w:rPr>
        <w:t>Have thorough experience on Defect Management. </w:t>
      </w:r>
    </w:p>
    <w:p w:rsidR="001E5A21" w:rsidRPr="008C6F77" w:rsidRDefault="00467F1B" w:rsidP="000327AB">
      <w:pPr>
        <w:pStyle w:val="ListParagraph"/>
        <w:numPr>
          <w:ilvl w:val="0"/>
          <w:numId w:val="18"/>
        </w:numPr>
        <w:rPr>
          <w:rFonts w:ascii="Garamond" w:hAnsi="Garamond" w:cs="Trebuchet MS"/>
          <w:b/>
          <w:sz w:val="24"/>
        </w:rPr>
      </w:pPr>
      <w:r w:rsidRPr="008C6F77">
        <w:rPr>
          <w:rFonts w:cs="Arial"/>
          <w:color w:val="333333"/>
          <w:shd w:val="clear" w:color="auto" w:fill="FFFFFF"/>
        </w:rPr>
        <w:t>Supervised the Environment migration process from Development to Test. </w:t>
      </w:r>
      <w:r w:rsidRPr="008C6F77">
        <w:rPr>
          <w:rFonts w:cs="Arial"/>
          <w:color w:val="333333"/>
        </w:rPr>
        <w:br/>
      </w:r>
      <w:r w:rsidRPr="008C6F77">
        <w:rPr>
          <w:rFonts w:cs="Arial"/>
          <w:color w:val="333333"/>
          <w:shd w:val="clear" w:color="auto" w:fill="FFFFFF"/>
        </w:rPr>
        <w:t> </w:t>
      </w:r>
      <w:r w:rsidRPr="008C6F77">
        <w:rPr>
          <w:rFonts w:cs="Arial"/>
          <w:color w:val="333333"/>
        </w:rPr>
        <w:br/>
      </w:r>
    </w:p>
    <w:p w:rsidR="001F6DBC" w:rsidRPr="001E5A21" w:rsidRDefault="001F6DBC" w:rsidP="001E5A21">
      <w:pPr>
        <w:rPr>
          <w:rFonts w:ascii="Garamond" w:hAnsi="Garamond" w:cs="Verdana"/>
          <w:iCs/>
        </w:rPr>
      </w:pPr>
      <w:r w:rsidRPr="001E5A21">
        <w:rPr>
          <w:rFonts w:ascii="Garamond" w:hAnsi="Garamond" w:cs="Trebuchet MS"/>
          <w:b/>
          <w:sz w:val="24"/>
          <w:u w:val="single"/>
        </w:rPr>
        <w:t>Al Khaleej Sugar L.L.C. Dubai</w:t>
      </w:r>
      <w:r w:rsidRPr="001E5A21">
        <w:rPr>
          <w:rFonts w:ascii="Garamond" w:hAnsi="Garamond" w:cs="Trebuchet MS"/>
          <w:b/>
          <w:sz w:val="24"/>
        </w:rPr>
        <w:t xml:space="preserve"> (ON-SITE)</w:t>
      </w:r>
      <w:r w:rsidRPr="001E5A21">
        <w:rPr>
          <w:rFonts w:ascii="Garamond" w:hAnsi="Garamond" w:cs="Trebuchet MS"/>
        </w:rPr>
        <w:tab/>
      </w:r>
      <w:r w:rsidRPr="001E5A21">
        <w:rPr>
          <w:rFonts w:ascii="Garamond" w:hAnsi="Garamond" w:cs="Trebuchet MS"/>
        </w:rPr>
        <w:tab/>
      </w:r>
      <w:r w:rsidRPr="001E5A21">
        <w:rPr>
          <w:rFonts w:ascii="Garamond" w:hAnsi="Garamond" w:cs="Trebuchet MS"/>
        </w:rPr>
        <w:tab/>
      </w:r>
      <w:r w:rsidRPr="001E5A21">
        <w:rPr>
          <w:rFonts w:ascii="Garamond" w:hAnsi="Garamond" w:cs="Trebuchet MS"/>
        </w:rPr>
        <w:tab/>
      </w:r>
      <w:r w:rsidR="00C03268">
        <w:rPr>
          <w:rFonts w:ascii="Garamond" w:hAnsi="Garamond" w:cs="Trebuchet MS"/>
        </w:rPr>
        <w:tab/>
      </w:r>
      <w:r w:rsidR="00C03268">
        <w:rPr>
          <w:rFonts w:ascii="Garamond" w:hAnsi="Garamond" w:cs="Trebuchet MS"/>
        </w:rPr>
        <w:tab/>
      </w:r>
      <w:r w:rsidRPr="001E5A21">
        <w:rPr>
          <w:rFonts w:ascii="Garamond" w:hAnsi="Garamond" w:cs="Trebuchet MS"/>
          <w:b/>
        </w:rPr>
        <w:t>Jan ’0</w:t>
      </w:r>
      <w:r w:rsidR="00C03268">
        <w:rPr>
          <w:rFonts w:ascii="Garamond" w:hAnsi="Garamond" w:cs="Trebuchet MS"/>
          <w:b/>
        </w:rPr>
        <w:t>7</w:t>
      </w:r>
      <w:r w:rsidRPr="001E5A21">
        <w:rPr>
          <w:rFonts w:ascii="Garamond" w:hAnsi="Garamond" w:cs="Trebuchet MS"/>
          <w:b/>
        </w:rPr>
        <w:t xml:space="preserve"> to May ‘0</w:t>
      </w:r>
      <w:r w:rsidR="00C03268">
        <w:rPr>
          <w:rFonts w:ascii="Garamond" w:hAnsi="Garamond" w:cs="Trebuchet MS"/>
          <w:b/>
        </w:rPr>
        <w:t>7</w:t>
      </w:r>
      <w:r w:rsidRPr="001E5A21">
        <w:rPr>
          <w:rFonts w:ascii="Garamond" w:hAnsi="Garamond" w:cs="Trebuchet MS"/>
        </w:rPr>
        <w:tab/>
      </w:r>
    </w:p>
    <w:p w:rsidR="001F6DBC" w:rsidRPr="004D712E" w:rsidRDefault="001F6DBC" w:rsidP="001F6DBC">
      <w:pPr>
        <w:pStyle w:val="BodyText"/>
        <w:rPr>
          <w:rFonts w:ascii="Garamond" w:hAnsi="Garamond" w:cs="Verdana"/>
          <w:i w:val="0"/>
          <w:iCs/>
          <w:szCs w:val="22"/>
        </w:rPr>
      </w:pPr>
    </w:p>
    <w:p w:rsidR="001F6DBC" w:rsidRDefault="00CF6422" w:rsidP="00CF6422">
      <w:pPr>
        <w:rPr>
          <w:rFonts w:ascii="Calibri" w:hAnsi="Calibri" w:cs="Calibri"/>
          <w:b/>
          <w:i/>
          <w:iCs/>
        </w:rPr>
      </w:pPr>
      <w:r>
        <w:rPr>
          <w:rFonts w:cs="Arial"/>
          <w:color w:val="333333"/>
          <w:shd w:val="clear" w:color="auto" w:fill="FFFFFF"/>
        </w:rPr>
        <w:t>Role</w:t>
      </w:r>
      <w:r w:rsidR="001F6DBC" w:rsidRPr="00CF6422">
        <w:rPr>
          <w:rFonts w:cs="Arial"/>
          <w:color w:val="333333"/>
          <w:shd w:val="clear" w:color="auto" w:fill="FFFFFF"/>
        </w:rPr>
        <w:t xml:space="preserve">: </w:t>
      </w:r>
      <w:r w:rsidRPr="00CF6422">
        <w:rPr>
          <w:rFonts w:cs="Arial"/>
          <w:color w:val="333333"/>
          <w:shd w:val="clear" w:color="auto" w:fill="FFFFFF"/>
        </w:rPr>
        <w:t>Sr. Informatica Developer</w:t>
      </w:r>
    </w:p>
    <w:p w:rsidR="008C6F77" w:rsidRPr="00CA7B43" w:rsidRDefault="008C6F77" w:rsidP="008C6F77">
      <w:pPr>
        <w:pStyle w:val="BodyText"/>
        <w:rPr>
          <w:rFonts w:ascii="Calibri" w:hAnsi="Calibri" w:cs="Calibri"/>
          <w:szCs w:val="22"/>
        </w:rPr>
      </w:pPr>
    </w:p>
    <w:p w:rsidR="001F6DBC" w:rsidRPr="00CA7B43" w:rsidRDefault="001F6DBC" w:rsidP="001F6DBC">
      <w:pPr>
        <w:rPr>
          <w:rFonts w:ascii="Calibri" w:hAnsi="Calibri" w:cs="Calibri"/>
        </w:rPr>
      </w:pPr>
      <w:r w:rsidRPr="00CA7B43">
        <w:rPr>
          <w:rFonts w:ascii="Calibri" w:hAnsi="Calibri" w:cs="Calibri"/>
        </w:rPr>
        <w:t>Brief company detail:</w:t>
      </w:r>
    </w:p>
    <w:p w:rsidR="001F6DBC" w:rsidRDefault="001F6DBC" w:rsidP="001F6DBC">
      <w:pPr>
        <w:autoSpaceDE w:val="0"/>
        <w:rPr>
          <w:rFonts w:ascii="Calibri" w:hAnsi="Calibri" w:cs="Calibri"/>
        </w:rPr>
      </w:pPr>
      <w:r w:rsidRPr="00CA7B43">
        <w:rPr>
          <w:rFonts w:ascii="Calibri" w:hAnsi="Calibri" w:cs="Calibri"/>
        </w:rPr>
        <w:lastRenderedPageBreak/>
        <w:t>Al Khaleej Sugar, UAE is a leading sugar manufacturer in the gulf. The main products of the company are pure white refined sugar. Sugar Syrup suitable mainly for use as cattle feed is produced as a by-product. The company also re-exports raw sugar to various end-users.</w:t>
      </w:r>
    </w:p>
    <w:p w:rsidR="002720ED" w:rsidRPr="00CF6422" w:rsidRDefault="00CF6422" w:rsidP="00CF6422">
      <w:pPr>
        <w:rPr>
          <w:rFonts w:cs="Arial"/>
          <w:color w:val="333333"/>
          <w:shd w:val="clear" w:color="auto" w:fill="FFFFFF"/>
        </w:rPr>
      </w:pPr>
      <w:r w:rsidRPr="00CF6422">
        <w:rPr>
          <w:rFonts w:cs="Arial"/>
          <w:color w:val="333333"/>
          <w:shd w:val="clear" w:color="auto" w:fill="FFFFFF"/>
        </w:rPr>
        <w:t>Responsibilities</w:t>
      </w:r>
      <w:r>
        <w:rPr>
          <w:rFonts w:cs="Arial"/>
          <w:color w:val="333333"/>
          <w:shd w:val="clear" w:color="auto" w:fill="FFFFFF"/>
        </w:rPr>
        <w:t>:</w:t>
      </w:r>
    </w:p>
    <w:p w:rsidR="002720ED" w:rsidRPr="002720ED" w:rsidRDefault="002720ED" w:rsidP="002720ED">
      <w:pPr>
        <w:pStyle w:val="ListParagraph"/>
        <w:numPr>
          <w:ilvl w:val="0"/>
          <w:numId w:val="18"/>
        </w:numPr>
        <w:rPr>
          <w:rFonts w:cs="Arial"/>
          <w:color w:val="333333"/>
          <w:shd w:val="clear" w:color="auto" w:fill="FFFFFF"/>
        </w:rPr>
      </w:pPr>
      <w:r w:rsidRPr="002720ED">
        <w:rPr>
          <w:rFonts w:cs="Arial"/>
          <w:color w:val="333333"/>
          <w:shd w:val="clear" w:color="auto" w:fill="FFFFFF"/>
        </w:rPr>
        <w:t>Worked with Systems Analyst to review the FRD and got the design approval on the ADS. </w:t>
      </w:r>
    </w:p>
    <w:p w:rsidR="002720ED" w:rsidRPr="002720ED" w:rsidRDefault="002720ED" w:rsidP="002720ED">
      <w:pPr>
        <w:pStyle w:val="ListParagraph"/>
        <w:numPr>
          <w:ilvl w:val="0"/>
          <w:numId w:val="18"/>
        </w:numPr>
        <w:rPr>
          <w:rFonts w:cs="Arial"/>
          <w:color w:val="333333"/>
          <w:shd w:val="clear" w:color="auto" w:fill="FFFFFF"/>
        </w:rPr>
      </w:pPr>
      <w:r w:rsidRPr="002720ED">
        <w:rPr>
          <w:rFonts w:cs="Arial"/>
          <w:color w:val="333333"/>
          <w:shd w:val="clear" w:color="auto" w:fill="FFFFFF"/>
        </w:rPr>
        <w:t>Attend daily stand up call to discuss on outstanding issues and daily progress. </w:t>
      </w:r>
    </w:p>
    <w:p w:rsidR="002720ED" w:rsidRPr="002720ED" w:rsidRDefault="002720ED" w:rsidP="002720ED">
      <w:pPr>
        <w:pStyle w:val="ListParagraph"/>
        <w:numPr>
          <w:ilvl w:val="0"/>
          <w:numId w:val="18"/>
        </w:numPr>
        <w:rPr>
          <w:rFonts w:cs="Arial"/>
          <w:color w:val="333333"/>
          <w:shd w:val="clear" w:color="auto" w:fill="FFFFFF"/>
        </w:rPr>
      </w:pPr>
      <w:r w:rsidRPr="002720ED">
        <w:rPr>
          <w:rFonts w:cs="Arial"/>
          <w:color w:val="333333"/>
          <w:shd w:val="clear" w:color="auto" w:fill="FFFFFF"/>
        </w:rPr>
        <w:t>Completed code review with the lead/architect and share the unit test result with SA, QA and DEV team. </w:t>
      </w:r>
    </w:p>
    <w:p w:rsidR="002720ED" w:rsidRPr="002720ED" w:rsidRDefault="002720ED" w:rsidP="002720ED">
      <w:pPr>
        <w:pStyle w:val="ListParagraph"/>
        <w:numPr>
          <w:ilvl w:val="0"/>
          <w:numId w:val="18"/>
        </w:numPr>
        <w:rPr>
          <w:rFonts w:cs="Arial"/>
          <w:color w:val="333333"/>
          <w:shd w:val="clear" w:color="auto" w:fill="FFFFFF"/>
        </w:rPr>
      </w:pPr>
      <w:r w:rsidRPr="002720ED">
        <w:rPr>
          <w:rFonts w:cs="Arial"/>
          <w:color w:val="333333"/>
          <w:shd w:val="clear" w:color="auto" w:fill="FFFFFF"/>
        </w:rPr>
        <w:t>Worked with fixed width and semicolon delimited flat files as the group and eligibility extracts are written on the flat files. </w:t>
      </w:r>
    </w:p>
    <w:p w:rsidR="00CF6422" w:rsidRDefault="00CF6422" w:rsidP="002720ED">
      <w:pPr>
        <w:pStyle w:val="ListParagraph"/>
        <w:numPr>
          <w:ilvl w:val="0"/>
          <w:numId w:val="18"/>
        </w:numPr>
        <w:rPr>
          <w:rFonts w:cs="Arial"/>
          <w:color w:val="333333"/>
          <w:shd w:val="clear" w:color="auto" w:fill="FFFFFF"/>
        </w:rPr>
      </w:pPr>
      <w:r>
        <w:rPr>
          <w:rFonts w:cs="Arial"/>
          <w:color w:val="333333"/>
          <w:shd w:val="clear" w:color="auto" w:fill="FFFFFF"/>
        </w:rPr>
        <w:t>Strong functional knowledge how dealer management business operates.</w:t>
      </w:r>
    </w:p>
    <w:p w:rsidR="002720ED" w:rsidRPr="002720ED" w:rsidRDefault="002720ED" w:rsidP="002720ED">
      <w:pPr>
        <w:pStyle w:val="ListParagraph"/>
        <w:numPr>
          <w:ilvl w:val="0"/>
          <w:numId w:val="18"/>
        </w:numPr>
        <w:rPr>
          <w:rFonts w:cs="Arial"/>
          <w:color w:val="333333"/>
          <w:shd w:val="clear" w:color="auto" w:fill="FFFFFF"/>
        </w:rPr>
      </w:pPr>
      <w:r w:rsidRPr="002720ED">
        <w:rPr>
          <w:rFonts w:cs="Arial"/>
          <w:color w:val="333333"/>
          <w:shd w:val="clear" w:color="auto" w:fill="FFFFFF"/>
        </w:rPr>
        <w:t>Used Cigna's application to setup the group and subscriber data in the FACETS application.</w:t>
      </w:r>
    </w:p>
    <w:p w:rsidR="002720ED" w:rsidRPr="002720ED" w:rsidRDefault="002720ED" w:rsidP="002720ED">
      <w:pPr>
        <w:pStyle w:val="ListParagraph"/>
        <w:numPr>
          <w:ilvl w:val="0"/>
          <w:numId w:val="18"/>
        </w:numPr>
        <w:rPr>
          <w:rFonts w:cs="Arial"/>
          <w:color w:val="333333"/>
          <w:shd w:val="clear" w:color="auto" w:fill="FFFFFF"/>
        </w:rPr>
      </w:pPr>
      <w:r w:rsidRPr="002720ED">
        <w:rPr>
          <w:rFonts w:cs="Arial"/>
          <w:color w:val="333333"/>
          <w:shd w:val="clear" w:color="auto" w:fill="FFFFFF"/>
        </w:rPr>
        <w:t>Updated SQL overrides in source qualifier according to the business requirements.</w:t>
      </w:r>
    </w:p>
    <w:p w:rsidR="002720ED" w:rsidRPr="002720ED" w:rsidRDefault="002720ED" w:rsidP="002720ED">
      <w:pPr>
        <w:pStyle w:val="ListParagraph"/>
        <w:numPr>
          <w:ilvl w:val="0"/>
          <w:numId w:val="18"/>
        </w:numPr>
        <w:rPr>
          <w:rFonts w:cs="Arial"/>
          <w:color w:val="333333"/>
          <w:shd w:val="clear" w:color="auto" w:fill="FFFFFF"/>
        </w:rPr>
      </w:pPr>
      <w:r w:rsidRPr="002720ED">
        <w:rPr>
          <w:rFonts w:cs="Arial"/>
          <w:color w:val="333333"/>
          <w:shd w:val="clear" w:color="auto" w:fill="FFFFFF"/>
        </w:rPr>
        <w:t>Performed data manipulations using various</w:t>
      </w:r>
      <w:r w:rsidRPr="002720ED">
        <w:t> </w:t>
      </w:r>
      <w:r w:rsidRPr="002720ED">
        <w:rPr>
          <w:shd w:val="clear" w:color="auto" w:fill="FFFFFF"/>
        </w:rPr>
        <w:t>Informatica</w:t>
      </w:r>
      <w:r w:rsidRPr="002720ED">
        <w:t> </w:t>
      </w:r>
      <w:r w:rsidRPr="002720ED">
        <w:rPr>
          <w:rFonts w:cs="Arial"/>
          <w:color w:val="333333"/>
          <w:shd w:val="clear" w:color="auto" w:fill="FFFFFF"/>
        </w:rPr>
        <w:t>transformations like Expression, Router, Lookup, Aggregator, Filter, Update Strategy, Stored Procedure, etc. </w:t>
      </w:r>
    </w:p>
    <w:p w:rsidR="002720ED" w:rsidRPr="002720ED" w:rsidRDefault="002720ED" w:rsidP="002720ED">
      <w:pPr>
        <w:pStyle w:val="ListParagraph"/>
        <w:numPr>
          <w:ilvl w:val="0"/>
          <w:numId w:val="18"/>
        </w:numPr>
        <w:rPr>
          <w:rFonts w:cs="Arial"/>
          <w:color w:val="333333"/>
          <w:shd w:val="clear" w:color="auto" w:fill="FFFFFF"/>
        </w:rPr>
      </w:pPr>
      <w:r w:rsidRPr="002720ED">
        <w:rPr>
          <w:rFonts w:cs="Arial"/>
          <w:color w:val="333333"/>
          <w:shd w:val="clear" w:color="auto" w:fill="FFFFFF"/>
        </w:rPr>
        <w:t>Created and used different tasks like Command Task, Event Wait, and E-mail etc. </w:t>
      </w:r>
    </w:p>
    <w:p w:rsidR="002720ED" w:rsidRPr="002720ED" w:rsidRDefault="002720ED" w:rsidP="002720ED">
      <w:pPr>
        <w:pStyle w:val="ListParagraph"/>
        <w:numPr>
          <w:ilvl w:val="0"/>
          <w:numId w:val="18"/>
        </w:numPr>
        <w:rPr>
          <w:rFonts w:cs="Arial"/>
          <w:color w:val="333333"/>
          <w:shd w:val="clear" w:color="auto" w:fill="FFFFFF"/>
        </w:rPr>
      </w:pPr>
      <w:r w:rsidRPr="002720ED">
        <w:rPr>
          <w:rFonts w:cs="Arial"/>
          <w:color w:val="333333"/>
          <w:shd w:val="clear" w:color="auto" w:fill="FFFFFF"/>
        </w:rPr>
        <w:t>Worked on Performance Bottlenecks to improve the performance of the sessions and workflows by using the HINTS, Pre SQL and Post SQL. Involved in data-masking. </w:t>
      </w:r>
    </w:p>
    <w:p w:rsidR="002720ED" w:rsidRPr="002720ED" w:rsidRDefault="002720ED" w:rsidP="002720ED">
      <w:pPr>
        <w:pStyle w:val="ListParagraph"/>
        <w:numPr>
          <w:ilvl w:val="0"/>
          <w:numId w:val="18"/>
        </w:numPr>
        <w:rPr>
          <w:rFonts w:cs="Arial"/>
          <w:color w:val="333333"/>
          <w:shd w:val="clear" w:color="auto" w:fill="FFFFFF"/>
        </w:rPr>
      </w:pPr>
      <w:r w:rsidRPr="002720ED">
        <w:rPr>
          <w:rFonts w:cs="Arial"/>
          <w:color w:val="333333"/>
          <w:shd w:val="clear" w:color="auto" w:fill="FFFFFF"/>
        </w:rPr>
        <w:t>Created Deployment Groups to move the ETL code from RS_Dev to RS_TST, RS_UAT and RS_PROD. </w:t>
      </w:r>
    </w:p>
    <w:p w:rsidR="002720ED" w:rsidRPr="002720ED" w:rsidRDefault="002720ED" w:rsidP="002720ED">
      <w:pPr>
        <w:pStyle w:val="ListParagraph"/>
        <w:numPr>
          <w:ilvl w:val="0"/>
          <w:numId w:val="18"/>
        </w:numPr>
        <w:rPr>
          <w:rFonts w:cs="Arial"/>
          <w:color w:val="333333"/>
          <w:shd w:val="clear" w:color="auto" w:fill="FFFFFF"/>
        </w:rPr>
      </w:pPr>
      <w:r w:rsidRPr="002720ED">
        <w:rPr>
          <w:rFonts w:cs="Arial"/>
          <w:color w:val="333333"/>
          <w:shd w:val="clear" w:color="auto" w:fill="FFFFFF"/>
        </w:rPr>
        <w:t>Created Harvest package (Cigna's homegrown tool for Version control) and promoted the DG along with the other objects (PARM file, DDL, DML changes).</w:t>
      </w:r>
    </w:p>
    <w:p w:rsidR="002720ED" w:rsidRPr="002720ED" w:rsidRDefault="002720ED" w:rsidP="002720ED">
      <w:pPr>
        <w:pStyle w:val="ListParagraph"/>
        <w:numPr>
          <w:ilvl w:val="0"/>
          <w:numId w:val="18"/>
        </w:numPr>
        <w:rPr>
          <w:rFonts w:cs="Arial"/>
          <w:color w:val="333333"/>
          <w:shd w:val="clear" w:color="auto" w:fill="FFFFFF"/>
        </w:rPr>
      </w:pPr>
      <w:r w:rsidRPr="002720ED">
        <w:rPr>
          <w:rFonts w:cs="Arial"/>
          <w:color w:val="333333"/>
          <w:shd w:val="clear" w:color="auto" w:fill="FFFFFF"/>
        </w:rPr>
        <w:t>Worked with the offshore DEV and QA team. </w:t>
      </w:r>
    </w:p>
    <w:p w:rsidR="002720ED" w:rsidRPr="002720ED" w:rsidRDefault="002720ED" w:rsidP="002720ED">
      <w:pPr>
        <w:pStyle w:val="ListParagraph"/>
        <w:numPr>
          <w:ilvl w:val="0"/>
          <w:numId w:val="18"/>
        </w:numPr>
        <w:rPr>
          <w:rFonts w:cs="Arial"/>
          <w:color w:val="333333"/>
          <w:shd w:val="clear" w:color="auto" w:fill="FFFFFF"/>
        </w:rPr>
      </w:pPr>
      <w:r w:rsidRPr="002720ED">
        <w:rPr>
          <w:rFonts w:cs="Arial"/>
          <w:color w:val="333333"/>
          <w:shd w:val="clear" w:color="auto" w:fill="FFFFFF"/>
        </w:rPr>
        <w:t>Updated the project documentation in Project SharePoint folder.</w:t>
      </w:r>
    </w:p>
    <w:p w:rsidR="002720ED" w:rsidRDefault="002720ED" w:rsidP="002720ED">
      <w:pPr>
        <w:autoSpaceDE w:val="0"/>
        <w:ind w:left="360"/>
        <w:rPr>
          <w:rFonts w:ascii="Calibri" w:hAnsi="Calibri" w:cs="Calibri"/>
        </w:rPr>
      </w:pPr>
    </w:p>
    <w:p w:rsidR="001F6DBC" w:rsidRPr="004D712E" w:rsidRDefault="001F6DBC" w:rsidP="001F6DBC">
      <w:pPr>
        <w:pStyle w:val="BodyText"/>
        <w:rPr>
          <w:rFonts w:ascii="Garamond" w:hAnsi="Garamond" w:cs="Verdana"/>
          <w:b/>
          <w:i w:val="0"/>
          <w:iCs/>
          <w:szCs w:val="22"/>
        </w:rPr>
      </w:pPr>
    </w:p>
    <w:p w:rsidR="001F6DBC" w:rsidRPr="00CB50BD" w:rsidRDefault="001F6DBC" w:rsidP="001F6DBC">
      <w:pPr>
        <w:pStyle w:val="BodyText"/>
        <w:rPr>
          <w:rFonts w:ascii="Garamond" w:hAnsi="Garamond" w:cs="Verdana"/>
          <w:b/>
          <w:i w:val="0"/>
          <w:iCs/>
          <w:szCs w:val="22"/>
        </w:rPr>
      </w:pPr>
      <w:r w:rsidRPr="00F91EF6">
        <w:rPr>
          <w:rFonts w:ascii="Garamond" w:hAnsi="Garamond" w:cs="Trebuchet MS"/>
          <w:b/>
          <w:i w:val="0"/>
          <w:sz w:val="24"/>
          <w:szCs w:val="22"/>
          <w:u w:val="single"/>
        </w:rPr>
        <w:t>FSL – Freescale (US)</w:t>
      </w:r>
      <w:r w:rsidRPr="00F91EF6">
        <w:rPr>
          <w:rFonts w:ascii="Garamond" w:hAnsi="Garamond" w:cs="Trebuchet MS"/>
          <w:i w:val="0"/>
          <w:szCs w:val="22"/>
          <w:u w:val="single"/>
        </w:rPr>
        <w:tab/>
      </w:r>
      <w:r>
        <w:rPr>
          <w:rFonts w:ascii="Garamond" w:hAnsi="Garamond" w:cs="Trebuchet MS"/>
          <w:i w:val="0"/>
          <w:szCs w:val="22"/>
        </w:rPr>
        <w:tab/>
      </w:r>
      <w:r>
        <w:rPr>
          <w:rFonts w:ascii="Garamond" w:hAnsi="Garamond" w:cs="Trebuchet MS"/>
          <w:i w:val="0"/>
          <w:szCs w:val="22"/>
        </w:rPr>
        <w:tab/>
      </w:r>
      <w:r>
        <w:rPr>
          <w:rFonts w:ascii="Garamond" w:hAnsi="Garamond" w:cs="Trebuchet MS"/>
          <w:i w:val="0"/>
          <w:szCs w:val="22"/>
        </w:rPr>
        <w:tab/>
      </w:r>
      <w:r>
        <w:rPr>
          <w:rFonts w:ascii="Garamond" w:hAnsi="Garamond" w:cs="Trebuchet MS"/>
          <w:i w:val="0"/>
          <w:szCs w:val="22"/>
        </w:rPr>
        <w:tab/>
      </w:r>
      <w:r>
        <w:rPr>
          <w:rFonts w:ascii="Garamond" w:hAnsi="Garamond" w:cs="Trebuchet MS"/>
          <w:i w:val="0"/>
          <w:szCs w:val="22"/>
        </w:rPr>
        <w:tab/>
      </w:r>
      <w:r>
        <w:rPr>
          <w:rFonts w:ascii="Garamond" w:hAnsi="Garamond" w:cs="Trebuchet MS"/>
          <w:i w:val="0"/>
          <w:szCs w:val="22"/>
        </w:rPr>
        <w:tab/>
      </w:r>
      <w:r>
        <w:rPr>
          <w:rFonts w:ascii="Garamond" w:hAnsi="Garamond" w:cs="Trebuchet MS"/>
          <w:i w:val="0"/>
          <w:szCs w:val="22"/>
        </w:rPr>
        <w:tab/>
      </w:r>
      <w:r w:rsidR="00C03268">
        <w:rPr>
          <w:rFonts w:ascii="Garamond" w:hAnsi="Garamond" w:cs="Trebuchet MS"/>
          <w:i w:val="0"/>
          <w:szCs w:val="22"/>
        </w:rPr>
        <w:tab/>
      </w:r>
      <w:r w:rsidR="00C03268">
        <w:rPr>
          <w:rFonts w:ascii="Garamond" w:hAnsi="Garamond" w:cs="Trebuchet MS"/>
          <w:i w:val="0"/>
          <w:szCs w:val="22"/>
        </w:rPr>
        <w:tab/>
      </w:r>
      <w:r w:rsidR="00C03268">
        <w:rPr>
          <w:rFonts w:ascii="Garamond" w:hAnsi="Garamond" w:cs="Trebuchet MS"/>
          <w:b/>
          <w:i w:val="0"/>
          <w:szCs w:val="22"/>
        </w:rPr>
        <w:t>Aug</w:t>
      </w:r>
      <w:r w:rsidR="00F91EF6">
        <w:rPr>
          <w:rFonts w:ascii="Garamond" w:hAnsi="Garamond" w:cs="Trebuchet MS"/>
          <w:b/>
          <w:i w:val="0"/>
          <w:szCs w:val="22"/>
        </w:rPr>
        <w:t xml:space="preserve"> ’0</w:t>
      </w:r>
      <w:r w:rsidR="00C03268">
        <w:rPr>
          <w:rFonts w:ascii="Garamond" w:hAnsi="Garamond" w:cs="Trebuchet MS"/>
          <w:b/>
          <w:i w:val="0"/>
          <w:szCs w:val="22"/>
        </w:rPr>
        <w:t>5</w:t>
      </w:r>
      <w:r w:rsidR="00F91EF6">
        <w:rPr>
          <w:rFonts w:ascii="Garamond" w:hAnsi="Garamond" w:cs="Trebuchet MS"/>
          <w:b/>
          <w:i w:val="0"/>
          <w:szCs w:val="22"/>
        </w:rPr>
        <w:t xml:space="preserve"> to Dec</w:t>
      </w:r>
      <w:r w:rsidRPr="00F91EF6">
        <w:rPr>
          <w:rFonts w:ascii="Garamond" w:hAnsi="Garamond" w:cs="Trebuchet MS"/>
          <w:b/>
          <w:i w:val="0"/>
          <w:szCs w:val="22"/>
        </w:rPr>
        <w:t xml:space="preserve"> ‘0</w:t>
      </w:r>
      <w:r w:rsidR="00C03268">
        <w:rPr>
          <w:rFonts w:ascii="Garamond" w:hAnsi="Garamond" w:cs="Trebuchet MS"/>
          <w:b/>
          <w:i w:val="0"/>
          <w:szCs w:val="22"/>
        </w:rPr>
        <w:t>6</w:t>
      </w:r>
    </w:p>
    <w:p w:rsidR="001F6DBC" w:rsidRPr="00CF6422" w:rsidRDefault="001F6DBC" w:rsidP="00CF6422">
      <w:pPr>
        <w:rPr>
          <w:rFonts w:cs="Arial"/>
          <w:color w:val="333333"/>
          <w:shd w:val="clear" w:color="auto" w:fill="FFFFFF"/>
        </w:rPr>
      </w:pPr>
      <w:r w:rsidRPr="00CF6422">
        <w:rPr>
          <w:rFonts w:cs="Arial"/>
          <w:color w:val="333333"/>
          <w:shd w:val="clear" w:color="auto" w:fill="FFFFFF"/>
        </w:rPr>
        <w:t xml:space="preserve">Role: </w:t>
      </w:r>
      <w:r w:rsidR="00CF6422" w:rsidRPr="00CF6422">
        <w:rPr>
          <w:rFonts w:cs="Arial"/>
          <w:color w:val="333333"/>
          <w:shd w:val="clear" w:color="auto" w:fill="FFFFFF"/>
        </w:rPr>
        <w:t>Associate Developer</w:t>
      </w:r>
      <w:r w:rsidR="00C9426C">
        <w:rPr>
          <w:rFonts w:cs="Arial"/>
          <w:color w:val="333333"/>
          <w:shd w:val="clear" w:color="auto" w:fill="FFFFFF"/>
        </w:rPr>
        <w:t xml:space="preserve"> – Informatica.</w:t>
      </w:r>
    </w:p>
    <w:p w:rsidR="001F6DBC" w:rsidRDefault="001F6DBC" w:rsidP="001F6DBC">
      <w:pPr>
        <w:pStyle w:val="BodyText2"/>
        <w:ind w:hanging="360"/>
        <w:rPr>
          <w:rStyle w:val="Strong"/>
          <w:rFonts w:ascii="Calibri" w:hAnsi="Calibri" w:cs="Calibri"/>
          <w:b w:val="0"/>
        </w:rPr>
      </w:pPr>
      <w:r w:rsidRPr="004D712E">
        <w:rPr>
          <w:rFonts w:ascii="Garamond" w:hAnsi="Garamond" w:cs="Verdana"/>
          <w:b/>
        </w:rPr>
        <w:tab/>
      </w:r>
      <w:r w:rsidRPr="00CA7B43">
        <w:rPr>
          <w:rFonts w:ascii="Calibri" w:hAnsi="Calibri" w:cs="Calibri"/>
        </w:rPr>
        <w:t xml:space="preserve">Worked with </w:t>
      </w:r>
      <w:r w:rsidRPr="00CA7B43">
        <w:rPr>
          <w:rStyle w:val="Strong"/>
          <w:rFonts w:ascii="Calibri" w:hAnsi="Calibri" w:cs="Calibri"/>
          <w:b w:val="0"/>
        </w:rPr>
        <w:t>team providing post production maintenance and support for the client.</w:t>
      </w:r>
    </w:p>
    <w:p w:rsidR="00CF6422" w:rsidRDefault="00CF6422" w:rsidP="00CF6422">
      <w:pPr>
        <w:pStyle w:val="BodyText2"/>
        <w:rPr>
          <w:rFonts w:cs="Arial"/>
          <w:color w:val="333333"/>
          <w:shd w:val="clear" w:color="auto" w:fill="FFFFFF"/>
        </w:rPr>
      </w:pPr>
      <w:r w:rsidRPr="00CF6422">
        <w:rPr>
          <w:rFonts w:cs="Arial"/>
          <w:color w:val="333333"/>
          <w:shd w:val="clear" w:color="auto" w:fill="FFFFFF"/>
        </w:rPr>
        <w:t>Responsibilities</w:t>
      </w:r>
      <w:r>
        <w:rPr>
          <w:rFonts w:cs="Arial"/>
          <w:color w:val="333333"/>
          <w:shd w:val="clear" w:color="auto" w:fill="FFFFFF"/>
        </w:rPr>
        <w:t>:</w:t>
      </w:r>
    </w:p>
    <w:p w:rsidR="00CF6422" w:rsidRDefault="00CF6422" w:rsidP="00CF6422">
      <w:pPr>
        <w:pStyle w:val="ListParagraph"/>
        <w:numPr>
          <w:ilvl w:val="0"/>
          <w:numId w:val="18"/>
        </w:numPr>
        <w:rPr>
          <w:rFonts w:cs="Arial"/>
          <w:color w:val="333333"/>
          <w:shd w:val="clear" w:color="auto" w:fill="FFFFFF"/>
        </w:rPr>
      </w:pPr>
      <w:r w:rsidRPr="00CF6422">
        <w:rPr>
          <w:rFonts w:cs="Arial"/>
          <w:color w:val="333333"/>
          <w:shd w:val="clear" w:color="auto" w:fill="FFFFFF"/>
        </w:rPr>
        <w:t>Troubleshoot and diagnose complex technical work, resolve end User issues. </w:t>
      </w:r>
    </w:p>
    <w:p w:rsidR="00CF6422" w:rsidRPr="00CF6422" w:rsidRDefault="00CF6422" w:rsidP="00CF6422">
      <w:pPr>
        <w:pStyle w:val="ListParagraph"/>
        <w:numPr>
          <w:ilvl w:val="0"/>
          <w:numId w:val="18"/>
        </w:numPr>
        <w:rPr>
          <w:rFonts w:cs="Arial"/>
          <w:color w:val="333333"/>
          <w:shd w:val="clear" w:color="auto" w:fill="FFFFFF"/>
        </w:rPr>
      </w:pPr>
      <w:r w:rsidRPr="00CF6422">
        <w:rPr>
          <w:rFonts w:cs="Arial"/>
          <w:color w:val="333333"/>
          <w:shd w:val="clear" w:color="auto" w:fill="FFFFFF"/>
        </w:rPr>
        <w:t>Taking responsibility in fixing the defects. </w:t>
      </w:r>
    </w:p>
    <w:p w:rsidR="00CF6422" w:rsidRDefault="00CF6422" w:rsidP="00CF6422">
      <w:pPr>
        <w:pStyle w:val="ListParagraph"/>
        <w:numPr>
          <w:ilvl w:val="0"/>
          <w:numId w:val="18"/>
        </w:numPr>
        <w:rPr>
          <w:rFonts w:cs="Arial"/>
          <w:color w:val="333333"/>
          <w:shd w:val="clear" w:color="auto" w:fill="FFFFFF"/>
        </w:rPr>
      </w:pPr>
      <w:r w:rsidRPr="002720ED">
        <w:rPr>
          <w:rFonts w:cs="Arial"/>
          <w:color w:val="333333"/>
          <w:shd w:val="clear" w:color="auto" w:fill="FFFFFF"/>
        </w:rPr>
        <w:t>Loading of history data (around 450 million records) and addressing the issues if found. </w:t>
      </w:r>
    </w:p>
    <w:p w:rsidR="00CF6422" w:rsidRDefault="00CF6422" w:rsidP="00CF6422">
      <w:pPr>
        <w:pStyle w:val="ListParagraph"/>
        <w:numPr>
          <w:ilvl w:val="0"/>
          <w:numId w:val="18"/>
        </w:numPr>
        <w:rPr>
          <w:rFonts w:cs="Arial"/>
          <w:color w:val="333333"/>
          <w:shd w:val="clear" w:color="auto" w:fill="FFFFFF"/>
        </w:rPr>
      </w:pPr>
      <w:r w:rsidRPr="002720ED">
        <w:rPr>
          <w:rFonts w:cs="Arial"/>
          <w:color w:val="333333"/>
          <w:shd w:val="clear" w:color="auto" w:fill="FFFFFF"/>
        </w:rPr>
        <w:t>Checking the daily run jobs in Control-M and analyzing the failures. </w:t>
      </w:r>
    </w:p>
    <w:p w:rsidR="00CF6422" w:rsidRDefault="00CF6422" w:rsidP="00CF6422">
      <w:pPr>
        <w:pStyle w:val="ListParagraph"/>
        <w:numPr>
          <w:ilvl w:val="0"/>
          <w:numId w:val="18"/>
        </w:numPr>
        <w:rPr>
          <w:rFonts w:cs="Arial"/>
          <w:color w:val="333333"/>
          <w:shd w:val="clear" w:color="auto" w:fill="FFFFFF"/>
        </w:rPr>
      </w:pPr>
      <w:r w:rsidRPr="002720ED">
        <w:rPr>
          <w:rFonts w:cs="Arial"/>
          <w:color w:val="333333"/>
          <w:shd w:val="clear" w:color="auto" w:fill="FFFFFF"/>
        </w:rPr>
        <w:t>Helping in deploying the code from Development environment to Test and Production environment.</w:t>
      </w:r>
    </w:p>
    <w:p w:rsidR="00CF6422" w:rsidRDefault="00CF6422" w:rsidP="00CF6422">
      <w:pPr>
        <w:pStyle w:val="ListParagraph"/>
        <w:numPr>
          <w:ilvl w:val="0"/>
          <w:numId w:val="18"/>
        </w:numPr>
        <w:rPr>
          <w:rFonts w:cs="Arial"/>
          <w:color w:val="333333"/>
          <w:shd w:val="clear" w:color="auto" w:fill="FFFFFF"/>
        </w:rPr>
      </w:pPr>
      <w:r w:rsidRPr="002720ED">
        <w:rPr>
          <w:rFonts w:cs="Arial"/>
          <w:color w:val="333333"/>
          <w:shd w:val="clear" w:color="auto" w:fill="FFFFFF"/>
        </w:rPr>
        <w:t>Helping team members in resolving their problems and make sure the defects are closed on time. </w:t>
      </w:r>
    </w:p>
    <w:p w:rsidR="00CF6422" w:rsidRPr="002720ED" w:rsidRDefault="00CF6422" w:rsidP="00CF6422">
      <w:pPr>
        <w:pStyle w:val="ListParagraph"/>
        <w:numPr>
          <w:ilvl w:val="0"/>
          <w:numId w:val="18"/>
        </w:numPr>
        <w:rPr>
          <w:rFonts w:cs="Arial"/>
          <w:color w:val="333333"/>
          <w:shd w:val="clear" w:color="auto" w:fill="FFFFFF"/>
        </w:rPr>
      </w:pPr>
      <w:r w:rsidRPr="002720ED">
        <w:rPr>
          <w:rFonts w:cs="Arial"/>
          <w:color w:val="333333"/>
          <w:shd w:val="clear" w:color="auto" w:fill="FFFFFF"/>
        </w:rPr>
        <w:t>Updated the project documentation in Project SharePoint folder.</w:t>
      </w:r>
    </w:p>
    <w:p w:rsidR="00CF6422" w:rsidRDefault="00CF6422" w:rsidP="00CF6422">
      <w:pPr>
        <w:pStyle w:val="ListParagraph"/>
        <w:rPr>
          <w:rFonts w:cs="Arial"/>
          <w:color w:val="333333"/>
          <w:shd w:val="clear" w:color="auto" w:fill="FFFFFF"/>
        </w:rPr>
      </w:pPr>
    </w:p>
    <w:p w:rsidR="00CB50BD" w:rsidRPr="002720ED" w:rsidRDefault="00CB50BD" w:rsidP="00CF6422">
      <w:pPr>
        <w:pStyle w:val="ListParagraph"/>
        <w:rPr>
          <w:rFonts w:cs="Arial"/>
          <w:color w:val="333333"/>
          <w:shd w:val="clear" w:color="auto" w:fill="FFFFFF"/>
        </w:rPr>
      </w:pPr>
    </w:p>
    <w:p w:rsidR="00F91EF6" w:rsidRPr="00CA7B43" w:rsidRDefault="00F91EF6" w:rsidP="00F91EF6">
      <w:pPr>
        <w:suppressAutoHyphens/>
        <w:spacing w:after="0" w:line="240" w:lineRule="auto"/>
        <w:ind w:left="720"/>
        <w:jc w:val="both"/>
        <w:rPr>
          <w:rFonts w:ascii="Calibri" w:hAnsi="Calibri" w:cs="Calibri"/>
          <w:b/>
        </w:rPr>
      </w:pPr>
    </w:p>
    <w:p w:rsidR="001F6DBC" w:rsidRPr="00F91EF6" w:rsidRDefault="001F6DBC" w:rsidP="001F6DBC">
      <w:pPr>
        <w:pStyle w:val="BodyText"/>
        <w:rPr>
          <w:rFonts w:ascii="Garamond" w:hAnsi="Garamond" w:cs="Verdana"/>
          <w:b/>
          <w:i w:val="0"/>
          <w:iCs/>
          <w:szCs w:val="22"/>
        </w:rPr>
      </w:pPr>
      <w:r w:rsidRPr="00F91EF6">
        <w:rPr>
          <w:rFonts w:ascii="Garamond" w:hAnsi="Garamond" w:cs="Trebuchet MS"/>
          <w:b/>
          <w:i w:val="0"/>
          <w:szCs w:val="22"/>
          <w:u w:val="single"/>
        </w:rPr>
        <w:t>MPL – Manali Petrochemicals LTD</w:t>
      </w:r>
      <w:r>
        <w:rPr>
          <w:rFonts w:ascii="Garamond" w:hAnsi="Garamond" w:cs="Trebuchet MS"/>
          <w:i w:val="0"/>
          <w:szCs w:val="22"/>
        </w:rPr>
        <w:tab/>
      </w:r>
      <w:r>
        <w:rPr>
          <w:rFonts w:ascii="Garamond" w:hAnsi="Garamond" w:cs="Trebuchet MS"/>
          <w:i w:val="0"/>
          <w:szCs w:val="22"/>
        </w:rPr>
        <w:tab/>
      </w:r>
      <w:r>
        <w:rPr>
          <w:rFonts w:ascii="Garamond" w:hAnsi="Garamond" w:cs="Trebuchet MS"/>
          <w:i w:val="0"/>
          <w:szCs w:val="22"/>
        </w:rPr>
        <w:tab/>
      </w:r>
      <w:r>
        <w:rPr>
          <w:rFonts w:ascii="Garamond" w:hAnsi="Garamond" w:cs="Trebuchet MS"/>
          <w:i w:val="0"/>
          <w:szCs w:val="22"/>
        </w:rPr>
        <w:tab/>
      </w:r>
      <w:r>
        <w:rPr>
          <w:rFonts w:ascii="Garamond" w:hAnsi="Garamond" w:cs="Trebuchet MS"/>
          <w:i w:val="0"/>
          <w:szCs w:val="22"/>
        </w:rPr>
        <w:tab/>
      </w:r>
      <w:r>
        <w:rPr>
          <w:rFonts w:ascii="Garamond" w:hAnsi="Garamond" w:cs="Trebuchet MS"/>
          <w:i w:val="0"/>
          <w:szCs w:val="22"/>
        </w:rPr>
        <w:tab/>
      </w:r>
      <w:r w:rsidR="00C03268">
        <w:rPr>
          <w:rFonts w:ascii="Garamond" w:hAnsi="Garamond" w:cs="Trebuchet MS"/>
          <w:i w:val="0"/>
          <w:szCs w:val="22"/>
        </w:rPr>
        <w:tab/>
      </w:r>
      <w:r w:rsidR="00C03268">
        <w:rPr>
          <w:rFonts w:ascii="Garamond" w:hAnsi="Garamond" w:cs="Trebuchet MS"/>
          <w:i w:val="0"/>
          <w:szCs w:val="22"/>
        </w:rPr>
        <w:tab/>
      </w:r>
      <w:r w:rsidRPr="00F91EF6">
        <w:rPr>
          <w:rFonts w:ascii="Garamond" w:hAnsi="Garamond" w:cs="Trebuchet MS"/>
          <w:b/>
          <w:i w:val="0"/>
          <w:szCs w:val="22"/>
        </w:rPr>
        <w:t>Apr. ’0</w:t>
      </w:r>
      <w:r w:rsidR="00CB50BD">
        <w:rPr>
          <w:rFonts w:ascii="Garamond" w:hAnsi="Garamond" w:cs="Trebuchet MS"/>
          <w:b/>
          <w:i w:val="0"/>
          <w:szCs w:val="22"/>
        </w:rPr>
        <w:t>6</w:t>
      </w:r>
      <w:r w:rsidRPr="00F91EF6">
        <w:rPr>
          <w:rFonts w:ascii="Garamond" w:hAnsi="Garamond" w:cs="Trebuchet MS"/>
          <w:b/>
          <w:i w:val="0"/>
          <w:szCs w:val="22"/>
        </w:rPr>
        <w:t xml:space="preserve"> to Aug ‘0</w:t>
      </w:r>
      <w:r w:rsidR="00CB50BD">
        <w:rPr>
          <w:rFonts w:ascii="Garamond" w:hAnsi="Garamond" w:cs="Trebuchet MS"/>
          <w:b/>
          <w:i w:val="0"/>
          <w:szCs w:val="22"/>
        </w:rPr>
        <w:t>6</w:t>
      </w:r>
    </w:p>
    <w:p w:rsidR="00F91EF6" w:rsidRDefault="00F91EF6" w:rsidP="001F6DBC">
      <w:pPr>
        <w:pStyle w:val="BodyText"/>
        <w:rPr>
          <w:rFonts w:ascii="Calibri" w:hAnsi="Calibri" w:cs="Calibri"/>
          <w:i w:val="0"/>
          <w:iCs/>
          <w:szCs w:val="22"/>
        </w:rPr>
      </w:pPr>
    </w:p>
    <w:p w:rsidR="00F91EF6" w:rsidRPr="002720ED" w:rsidRDefault="00CF6422" w:rsidP="00CF6422">
      <w:pPr>
        <w:rPr>
          <w:rFonts w:cs="Calibri"/>
        </w:rPr>
      </w:pPr>
      <w:r w:rsidRPr="00CF6422">
        <w:rPr>
          <w:rFonts w:cs="Arial"/>
          <w:color w:val="333333"/>
          <w:shd w:val="clear" w:color="auto" w:fill="FFFFFF"/>
        </w:rPr>
        <w:t>Role</w:t>
      </w:r>
      <w:r w:rsidR="001F6DBC" w:rsidRPr="00CF6422">
        <w:rPr>
          <w:rFonts w:cs="Arial"/>
          <w:color w:val="333333"/>
          <w:shd w:val="clear" w:color="auto" w:fill="FFFFFF"/>
        </w:rPr>
        <w:t xml:space="preserve">: Associate </w:t>
      </w:r>
      <w:r w:rsidRPr="00CF6422">
        <w:rPr>
          <w:rFonts w:cs="Arial"/>
          <w:color w:val="333333"/>
          <w:shd w:val="clear" w:color="auto" w:fill="FFFFFF"/>
        </w:rPr>
        <w:t>Developer</w:t>
      </w:r>
      <w:r w:rsidR="00C9426C">
        <w:rPr>
          <w:rFonts w:cs="Arial"/>
          <w:color w:val="333333"/>
          <w:shd w:val="clear" w:color="auto" w:fill="FFFFFF"/>
        </w:rPr>
        <w:t xml:space="preserve"> – Informatica.</w:t>
      </w:r>
    </w:p>
    <w:p w:rsidR="00F91EF6" w:rsidRPr="002720ED" w:rsidRDefault="00F91EF6" w:rsidP="00F91EF6">
      <w:pPr>
        <w:ind w:right="432"/>
        <w:rPr>
          <w:rFonts w:cs="Calibri"/>
          <w:b/>
        </w:rPr>
      </w:pPr>
      <w:r w:rsidRPr="002720ED">
        <w:rPr>
          <w:rFonts w:cs="Calibri"/>
        </w:rPr>
        <w:t>B</w:t>
      </w:r>
      <w:r w:rsidR="001F6DBC" w:rsidRPr="002720ED">
        <w:rPr>
          <w:rFonts w:cs="Calibri"/>
        </w:rPr>
        <w:t xml:space="preserve">rief company detail: </w:t>
      </w:r>
    </w:p>
    <w:p w:rsidR="001F6DBC" w:rsidRPr="002720ED" w:rsidRDefault="00F91EF6" w:rsidP="00F91EF6">
      <w:pPr>
        <w:ind w:right="432"/>
        <w:rPr>
          <w:rFonts w:cs="Calibri"/>
          <w:b/>
        </w:rPr>
      </w:pPr>
      <w:r w:rsidRPr="002720ED">
        <w:rPr>
          <w:rFonts w:cs="Calibri"/>
        </w:rPr>
        <w:lastRenderedPageBreak/>
        <w:t>O</w:t>
      </w:r>
      <w:r w:rsidR="001F6DBC" w:rsidRPr="002720ED">
        <w:rPr>
          <w:rFonts w:cs="Calibri"/>
        </w:rPr>
        <w:t>ne of the largest Petrochemical complexes in Chennai</w:t>
      </w:r>
      <w:r w:rsidR="001F6DBC" w:rsidRPr="002720ED">
        <w:rPr>
          <w:rFonts w:cs="Calibri"/>
          <w:lang w:val="en-GB"/>
        </w:rPr>
        <w:t xml:space="preserve"> The annual turnover of this company is 50 million US$. They have production facilities for the products Polyols, Propylene glycol &amp; Propylene oxide. </w:t>
      </w:r>
      <w:r w:rsidR="001F6DBC" w:rsidRPr="002720ED">
        <w:rPr>
          <w:rFonts w:cs="Calibri"/>
        </w:rPr>
        <w:t>To keep pace with the market demands for faster deliveries and customer service the MPL &amp;</w:t>
      </w:r>
      <w:r w:rsidR="001F6DBC" w:rsidRPr="002720ED">
        <w:rPr>
          <w:rFonts w:cs="Calibri"/>
          <w:lang w:val="en-GB"/>
        </w:rPr>
        <w:t>SORL</w:t>
      </w:r>
      <w:r w:rsidR="001F6DBC" w:rsidRPr="002720ED">
        <w:rPr>
          <w:rFonts w:cs="Calibri"/>
        </w:rPr>
        <w:t xml:space="preserve"> operations are fully integrated across two plants through SAP R/3- ERP system.  </w:t>
      </w:r>
    </w:p>
    <w:p w:rsidR="001F6DBC" w:rsidRPr="004D712E" w:rsidRDefault="001F6DBC" w:rsidP="00012353">
      <w:pPr>
        <w:jc w:val="both"/>
        <w:rPr>
          <w:rFonts w:ascii="Garamond" w:hAnsi="Garamond" w:cs="Verdana"/>
          <w:lang w:val="en-GB"/>
        </w:rPr>
      </w:pPr>
      <w:r w:rsidRPr="00CA7B43">
        <w:rPr>
          <w:rFonts w:ascii="Calibri" w:hAnsi="Calibri" w:cs="Calibri"/>
          <w:b/>
        </w:rPr>
        <w:t xml:space="preserve">  Description of Work:</w:t>
      </w:r>
    </w:p>
    <w:p w:rsidR="002720ED" w:rsidRDefault="002720ED" w:rsidP="002720ED">
      <w:pPr>
        <w:pStyle w:val="ListParagraph"/>
        <w:numPr>
          <w:ilvl w:val="0"/>
          <w:numId w:val="18"/>
        </w:numPr>
        <w:rPr>
          <w:rFonts w:cs="Arial"/>
          <w:color w:val="333333"/>
          <w:shd w:val="clear" w:color="auto" w:fill="FFFFFF"/>
        </w:rPr>
      </w:pPr>
      <w:r w:rsidRPr="002720ED">
        <w:rPr>
          <w:rFonts w:cs="Arial"/>
          <w:color w:val="333333"/>
          <w:shd w:val="clear" w:color="auto" w:fill="FFFFFF"/>
        </w:rPr>
        <w:t>Troubleshoot and diagnose complex technical work, resolve end User issues. </w:t>
      </w:r>
    </w:p>
    <w:p w:rsidR="002720ED" w:rsidRDefault="002720ED" w:rsidP="002720ED">
      <w:pPr>
        <w:pStyle w:val="ListParagraph"/>
        <w:numPr>
          <w:ilvl w:val="0"/>
          <w:numId w:val="18"/>
        </w:numPr>
        <w:rPr>
          <w:rFonts w:cs="Arial"/>
          <w:color w:val="333333"/>
          <w:shd w:val="clear" w:color="auto" w:fill="FFFFFF"/>
        </w:rPr>
      </w:pPr>
      <w:r w:rsidRPr="002720ED">
        <w:rPr>
          <w:rFonts w:cs="Arial"/>
          <w:color w:val="333333"/>
          <w:shd w:val="clear" w:color="auto" w:fill="FFFFFF"/>
        </w:rPr>
        <w:t>Taking responsibility in fixing the defects. </w:t>
      </w:r>
    </w:p>
    <w:p w:rsidR="002720ED" w:rsidRDefault="002720ED" w:rsidP="002720ED">
      <w:pPr>
        <w:pStyle w:val="ListParagraph"/>
        <w:numPr>
          <w:ilvl w:val="0"/>
          <w:numId w:val="18"/>
        </w:numPr>
        <w:rPr>
          <w:rFonts w:cs="Arial"/>
          <w:color w:val="333333"/>
          <w:shd w:val="clear" w:color="auto" w:fill="FFFFFF"/>
        </w:rPr>
      </w:pPr>
      <w:r w:rsidRPr="002720ED">
        <w:rPr>
          <w:rFonts w:cs="Arial"/>
          <w:color w:val="333333"/>
          <w:shd w:val="clear" w:color="auto" w:fill="FFFFFF"/>
        </w:rPr>
        <w:t>Helping in deploying the code from Development environment to Test and Production environment.</w:t>
      </w:r>
    </w:p>
    <w:p w:rsidR="002720ED" w:rsidRDefault="002720ED" w:rsidP="002720ED">
      <w:pPr>
        <w:pStyle w:val="ListParagraph"/>
        <w:numPr>
          <w:ilvl w:val="0"/>
          <w:numId w:val="18"/>
        </w:numPr>
        <w:rPr>
          <w:rFonts w:cs="Arial"/>
          <w:color w:val="333333"/>
          <w:shd w:val="clear" w:color="auto" w:fill="FFFFFF"/>
        </w:rPr>
      </w:pPr>
      <w:r w:rsidRPr="002720ED">
        <w:rPr>
          <w:rFonts w:cs="Arial"/>
          <w:color w:val="333333"/>
          <w:shd w:val="clear" w:color="auto" w:fill="FFFFFF"/>
        </w:rPr>
        <w:t>Helping team members in resolving their problems and make sure the defects are closed on time. </w:t>
      </w:r>
    </w:p>
    <w:p w:rsidR="002720ED" w:rsidRPr="002720ED" w:rsidRDefault="002720ED" w:rsidP="002720ED">
      <w:pPr>
        <w:pStyle w:val="ListParagraph"/>
        <w:numPr>
          <w:ilvl w:val="0"/>
          <w:numId w:val="18"/>
        </w:numPr>
        <w:rPr>
          <w:rFonts w:cs="Arial"/>
          <w:color w:val="333333"/>
          <w:shd w:val="clear" w:color="auto" w:fill="FFFFFF"/>
        </w:rPr>
      </w:pPr>
      <w:r w:rsidRPr="002720ED">
        <w:rPr>
          <w:rFonts w:cs="Arial"/>
          <w:color w:val="333333"/>
          <w:shd w:val="clear" w:color="auto" w:fill="FFFFFF"/>
        </w:rPr>
        <w:t>Participated in giving estimates for the project.</w:t>
      </w:r>
    </w:p>
    <w:p w:rsidR="001F6DBC" w:rsidRDefault="001F6DBC" w:rsidP="001F6DBC">
      <w:pPr>
        <w:pStyle w:val="BodyText"/>
        <w:rPr>
          <w:rFonts w:ascii="Garamond" w:hAnsi="Garamond" w:cs="Verdana"/>
          <w:i w:val="0"/>
          <w:iCs/>
          <w:szCs w:val="22"/>
        </w:rPr>
      </w:pPr>
    </w:p>
    <w:p w:rsidR="001F6DBC" w:rsidRPr="004D712E" w:rsidRDefault="001F6DBC" w:rsidP="001F6DBC">
      <w:pPr>
        <w:pStyle w:val="BodyText"/>
        <w:rPr>
          <w:rFonts w:ascii="Garamond" w:hAnsi="Garamond" w:cs="Verdana"/>
          <w:i w:val="0"/>
          <w:iCs/>
          <w:szCs w:val="22"/>
        </w:rPr>
      </w:pPr>
    </w:p>
    <w:p w:rsidR="001F6DBC" w:rsidRPr="004D712E" w:rsidRDefault="001F6DBC" w:rsidP="001F6DBC">
      <w:pPr>
        <w:pStyle w:val="BodyText"/>
        <w:rPr>
          <w:rFonts w:ascii="Garamond" w:hAnsi="Garamond" w:cs="Verdana"/>
          <w:i w:val="0"/>
          <w:iCs/>
          <w:szCs w:val="22"/>
        </w:rPr>
      </w:pPr>
    </w:p>
    <w:p w:rsidR="001F6DBC" w:rsidRPr="00CA7B43" w:rsidRDefault="001F6DBC" w:rsidP="001F6DBC">
      <w:pPr>
        <w:pStyle w:val="BodyText"/>
        <w:rPr>
          <w:rFonts w:ascii="Calibri" w:hAnsi="Calibri" w:cs="Calibri"/>
          <w:i w:val="0"/>
          <w:iCs/>
          <w:szCs w:val="22"/>
        </w:rPr>
      </w:pPr>
      <w:r w:rsidRPr="00CA7B43">
        <w:rPr>
          <w:rFonts w:ascii="Calibri" w:hAnsi="Calibri" w:cs="Calibri"/>
          <w:b/>
          <w:i w:val="0"/>
          <w:iCs/>
          <w:szCs w:val="22"/>
        </w:rPr>
        <w:t>Academic Profile</w:t>
      </w:r>
    </w:p>
    <w:p w:rsidR="001F6DBC" w:rsidRPr="00CA7B43" w:rsidRDefault="001F6DBC" w:rsidP="001F6DBC">
      <w:pPr>
        <w:pStyle w:val="BodyText"/>
        <w:rPr>
          <w:rFonts w:ascii="Calibri" w:hAnsi="Calibri" w:cs="Calibri"/>
          <w:i w:val="0"/>
          <w:iCs/>
          <w:szCs w:val="22"/>
        </w:rPr>
      </w:pPr>
    </w:p>
    <w:p w:rsidR="001F6DBC" w:rsidRPr="00CA7B43" w:rsidRDefault="001F6DBC" w:rsidP="001F6DBC">
      <w:pPr>
        <w:pStyle w:val="BodyText"/>
        <w:numPr>
          <w:ilvl w:val="0"/>
          <w:numId w:val="23"/>
        </w:numPr>
        <w:spacing w:line="240" w:lineRule="auto"/>
        <w:rPr>
          <w:rFonts w:ascii="Calibri" w:hAnsi="Calibri" w:cs="Calibri"/>
          <w:i w:val="0"/>
          <w:iCs/>
          <w:szCs w:val="22"/>
        </w:rPr>
      </w:pPr>
      <w:r w:rsidRPr="00CA7B43">
        <w:rPr>
          <w:rFonts w:ascii="Calibri" w:hAnsi="Calibri" w:cs="Calibri"/>
          <w:b/>
          <w:i w:val="0"/>
          <w:iCs/>
          <w:szCs w:val="22"/>
        </w:rPr>
        <w:t xml:space="preserve">MCA </w:t>
      </w:r>
      <w:r w:rsidRPr="00CA7B43">
        <w:rPr>
          <w:rFonts w:ascii="Calibri" w:hAnsi="Calibri" w:cs="Calibri"/>
          <w:i w:val="0"/>
          <w:iCs/>
          <w:szCs w:val="22"/>
        </w:rPr>
        <w:t>(Master in Computer Appli</w:t>
      </w:r>
      <w:r w:rsidR="00BE6400">
        <w:rPr>
          <w:rFonts w:ascii="Calibri" w:hAnsi="Calibri" w:cs="Calibri"/>
          <w:i w:val="0"/>
          <w:iCs/>
          <w:szCs w:val="22"/>
        </w:rPr>
        <w:t>cations), India.2004</w:t>
      </w:r>
    </w:p>
    <w:p w:rsidR="001F6DBC" w:rsidRPr="00CA7B43" w:rsidRDefault="001F6DBC" w:rsidP="001F6DBC">
      <w:pPr>
        <w:pStyle w:val="BodyText"/>
        <w:numPr>
          <w:ilvl w:val="0"/>
          <w:numId w:val="23"/>
        </w:numPr>
        <w:spacing w:line="240" w:lineRule="auto"/>
        <w:rPr>
          <w:rFonts w:ascii="Calibri" w:hAnsi="Calibri" w:cs="Calibri"/>
          <w:b/>
          <w:i w:val="0"/>
          <w:iCs/>
          <w:szCs w:val="22"/>
          <w:u w:val="single"/>
        </w:rPr>
      </w:pPr>
      <w:r w:rsidRPr="00CA7B43">
        <w:rPr>
          <w:rFonts w:ascii="Calibri" w:hAnsi="Calibri" w:cs="Calibri"/>
          <w:i w:val="0"/>
          <w:iCs/>
          <w:szCs w:val="22"/>
        </w:rPr>
        <w:t>Advance Diplom</w:t>
      </w:r>
      <w:r w:rsidR="00BE6400">
        <w:rPr>
          <w:rFonts w:ascii="Calibri" w:hAnsi="Calibri" w:cs="Calibri"/>
          <w:i w:val="0"/>
          <w:iCs/>
          <w:szCs w:val="22"/>
        </w:rPr>
        <w:t xml:space="preserve">a in Computer Applications. </w:t>
      </w:r>
    </w:p>
    <w:p w:rsidR="001F6DBC" w:rsidRPr="00CA7B43" w:rsidRDefault="001F6DBC" w:rsidP="001F6DBC">
      <w:pPr>
        <w:pStyle w:val="BodyText"/>
        <w:numPr>
          <w:ilvl w:val="0"/>
          <w:numId w:val="23"/>
        </w:numPr>
        <w:spacing w:line="240" w:lineRule="auto"/>
        <w:rPr>
          <w:rFonts w:ascii="Calibri" w:hAnsi="Calibri" w:cs="Calibri"/>
          <w:b/>
          <w:i w:val="0"/>
          <w:iCs/>
          <w:szCs w:val="22"/>
          <w:u w:val="single"/>
        </w:rPr>
      </w:pPr>
      <w:r>
        <w:rPr>
          <w:rFonts w:ascii="Calibri" w:hAnsi="Calibri" w:cs="Calibri"/>
          <w:i w:val="0"/>
          <w:iCs/>
          <w:szCs w:val="22"/>
        </w:rPr>
        <w:t>Bachelor’s Degree in Commerce</w:t>
      </w:r>
      <w:r w:rsidR="00BE6400">
        <w:rPr>
          <w:rFonts w:ascii="Calibri" w:hAnsi="Calibri" w:cs="Calibri"/>
          <w:i w:val="0"/>
          <w:iCs/>
          <w:szCs w:val="22"/>
        </w:rPr>
        <w:t>, India.</w:t>
      </w:r>
    </w:p>
    <w:p w:rsidR="003203E8" w:rsidRPr="003203E8" w:rsidRDefault="003203E8" w:rsidP="001F6DBC">
      <w:pPr>
        <w:pStyle w:val="ListParagraph"/>
      </w:pPr>
    </w:p>
    <w:sectPr w:rsidR="003203E8" w:rsidRPr="003203E8" w:rsidSect="006978A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pStyle w:val="Heading3"/>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hint="default"/>
        <w:b w:val="0"/>
        <w:i w:val="0"/>
      </w:rPr>
    </w:lvl>
  </w:abstractNum>
  <w:abstractNum w:abstractNumId="2">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sz w:val="20"/>
      </w:rPr>
    </w:lvl>
  </w:abstractNum>
  <w:abstractNum w:abstractNumId="3">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hint="default"/>
      </w:rPr>
    </w:lvl>
  </w:abstractNum>
  <w:abstractNum w:abstractNumId="4">
    <w:nsid w:val="00000008"/>
    <w:multiLevelType w:val="singleLevel"/>
    <w:tmpl w:val="00000008"/>
    <w:name w:val="WW8Num8"/>
    <w:lvl w:ilvl="0">
      <w:start w:val="1"/>
      <w:numFmt w:val="bullet"/>
      <w:lvlText w:val=""/>
      <w:lvlJc w:val="left"/>
      <w:pPr>
        <w:tabs>
          <w:tab w:val="num" w:pos="720"/>
        </w:tabs>
        <w:ind w:left="720" w:hanging="360"/>
      </w:pPr>
      <w:rPr>
        <w:rFonts w:ascii="Symbol" w:hAnsi="Symbol" w:cs="Symbol" w:hint="default"/>
      </w:rPr>
    </w:lvl>
  </w:abstractNum>
  <w:abstractNum w:abstractNumId="5">
    <w:nsid w:val="00000009"/>
    <w:multiLevelType w:val="singleLevel"/>
    <w:tmpl w:val="00000009"/>
    <w:lvl w:ilvl="0">
      <w:start w:val="1"/>
      <w:numFmt w:val="bullet"/>
      <w:lvlText w:val=""/>
      <w:lvlJc w:val="left"/>
      <w:pPr>
        <w:tabs>
          <w:tab w:val="num" w:pos="720"/>
        </w:tabs>
        <w:ind w:left="720" w:hanging="360"/>
      </w:pPr>
      <w:rPr>
        <w:rFonts w:ascii="Symbol" w:hAnsi="Symbol" w:cs="Symbol" w:hint="default"/>
      </w:rPr>
    </w:lvl>
  </w:abstractNum>
  <w:abstractNum w:abstractNumId="6">
    <w:nsid w:val="0000000B"/>
    <w:multiLevelType w:val="singleLevel"/>
    <w:tmpl w:val="0000000B"/>
    <w:name w:val="WW8Num11"/>
    <w:lvl w:ilvl="0">
      <w:start w:val="1"/>
      <w:numFmt w:val="bullet"/>
      <w:lvlText w:val=""/>
      <w:lvlJc w:val="left"/>
      <w:pPr>
        <w:tabs>
          <w:tab w:val="num" w:pos="720"/>
        </w:tabs>
        <w:ind w:left="720" w:hanging="360"/>
      </w:pPr>
      <w:rPr>
        <w:rFonts w:ascii="Symbol" w:hAnsi="Symbol" w:cs="Symbol" w:hint="default"/>
      </w:rPr>
    </w:lvl>
  </w:abstractNum>
  <w:abstractNum w:abstractNumId="7">
    <w:nsid w:val="0000000E"/>
    <w:multiLevelType w:val="singleLevel"/>
    <w:tmpl w:val="0000000E"/>
    <w:name w:val="WW8Num14"/>
    <w:lvl w:ilvl="0">
      <w:start w:val="1"/>
      <w:numFmt w:val="bullet"/>
      <w:lvlText w:val=""/>
      <w:lvlJc w:val="left"/>
      <w:pPr>
        <w:tabs>
          <w:tab w:val="num" w:pos="720"/>
        </w:tabs>
        <w:ind w:left="720" w:hanging="360"/>
      </w:pPr>
      <w:rPr>
        <w:rFonts w:ascii="Symbol" w:hAnsi="Symbol" w:hint="default"/>
        <w:lang w:val="en-GB"/>
      </w:rPr>
    </w:lvl>
  </w:abstractNum>
  <w:abstractNum w:abstractNumId="8">
    <w:nsid w:val="00000012"/>
    <w:multiLevelType w:val="multilevel"/>
    <w:tmpl w:val="00000012"/>
    <w:name w:val="WW8Num18"/>
    <w:lvl w:ilvl="0">
      <w:start w:val="1"/>
      <w:numFmt w:val="bullet"/>
      <w:lvlText w:val=""/>
      <w:lvlJc w:val="left"/>
      <w:pPr>
        <w:tabs>
          <w:tab w:val="num" w:pos="360"/>
        </w:tabs>
        <w:ind w:left="360" w:hanging="360"/>
      </w:pPr>
      <w:rPr>
        <w:rFonts w:ascii="Symbol" w:hAnsi="Symbol"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Wingdings"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Wingdings"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9">
    <w:nsid w:val="04FB490A"/>
    <w:multiLevelType w:val="hybridMultilevel"/>
    <w:tmpl w:val="88F8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112E0D"/>
    <w:multiLevelType w:val="hybridMultilevel"/>
    <w:tmpl w:val="A4782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212302"/>
    <w:multiLevelType w:val="hybridMultilevel"/>
    <w:tmpl w:val="7DEA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0E5786"/>
    <w:multiLevelType w:val="hybridMultilevel"/>
    <w:tmpl w:val="C190430A"/>
    <w:lvl w:ilvl="0" w:tplc="2A9E3FC6">
      <w:start w:val="1"/>
      <w:numFmt w:val="bullet"/>
      <w:lvlText w:val=""/>
      <w:lvlJc w:val="left"/>
      <w:pPr>
        <w:tabs>
          <w:tab w:val="num" w:pos="360"/>
        </w:tabs>
        <w:ind w:left="360" w:hanging="360"/>
      </w:pPr>
      <w:rPr>
        <w:rFonts w:ascii="Wingdings" w:hAnsi="Wingdings" w:hint="default"/>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D4D4996"/>
    <w:multiLevelType w:val="hybridMultilevel"/>
    <w:tmpl w:val="A292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E339DC"/>
    <w:multiLevelType w:val="hybridMultilevel"/>
    <w:tmpl w:val="089E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0F0B91"/>
    <w:multiLevelType w:val="hybridMultilevel"/>
    <w:tmpl w:val="B678C1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28B1A3A"/>
    <w:multiLevelType w:val="hybridMultilevel"/>
    <w:tmpl w:val="A982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F13A24"/>
    <w:multiLevelType w:val="hybridMultilevel"/>
    <w:tmpl w:val="8AFC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5D60F6"/>
    <w:multiLevelType w:val="hybridMultilevel"/>
    <w:tmpl w:val="FC60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6404CF"/>
    <w:multiLevelType w:val="hybridMultilevel"/>
    <w:tmpl w:val="3DE8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1A287D"/>
    <w:multiLevelType w:val="hybridMultilevel"/>
    <w:tmpl w:val="1B42F5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D5A0C"/>
    <w:multiLevelType w:val="hybridMultilevel"/>
    <w:tmpl w:val="A50C4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8A617F"/>
    <w:multiLevelType w:val="hybridMultilevel"/>
    <w:tmpl w:val="12E8B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BB4784"/>
    <w:multiLevelType w:val="hybridMultilevel"/>
    <w:tmpl w:val="1436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1A73A2"/>
    <w:multiLevelType w:val="hybridMultilevel"/>
    <w:tmpl w:val="9C82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E5398"/>
    <w:multiLevelType w:val="hybridMultilevel"/>
    <w:tmpl w:val="77CE7C98"/>
    <w:lvl w:ilvl="0" w:tplc="00000009">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3335E0"/>
    <w:multiLevelType w:val="hybridMultilevel"/>
    <w:tmpl w:val="17241C2A"/>
    <w:lvl w:ilvl="0" w:tplc="00000009">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023F26"/>
    <w:multiLevelType w:val="hybridMultilevel"/>
    <w:tmpl w:val="C91A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4A1A16"/>
    <w:multiLevelType w:val="hybridMultilevel"/>
    <w:tmpl w:val="D22C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23"/>
  </w:num>
  <w:num w:numId="4">
    <w:abstractNumId w:val="8"/>
  </w:num>
  <w:num w:numId="5">
    <w:abstractNumId w:val="25"/>
  </w:num>
  <w:num w:numId="6">
    <w:abstractNumId w:val="0"/>
  </w:num>
  <w:num w:numId="7">
    <w:abstractNumId w:val="18"/>
  </w:num>
  <w:num w:numId="8">
    <w:abstractNumId w:val="16"/>
  </w:num>
  <w:num w:numId="9">
    <w:abstractNumId w:val="10"/>
  </w:num>
  <w:num w:numId="10">
    <w:abstractNumId w:val="3"/>
  </w:num>
  <w:num w:numId="11">
    <w:abstractNumId w:val="13"/>
  </w:num>
  <w:num w:numId="12">
    <w:abstractNumId w:val="11"/>
  </w:num>
  <w:num w:numId="13">
    <w:abstractNumId w:val="19"/>
  </w:num>
  <w:num w:numId="14">
    <w:abstractNumId w:val="22"/>
  </w:num>
  <w:num w:numId="15">
    <w:abstractNumId w:val="27"/>
  </w:num>
  <w:num w:numId="16">
    <w:abstractNumId w:val="17"/>
  </w:num>
  <w:num w:numId="17">
    <w:abstractNumId w:val="28"/>
  </w:num>
  <w:num w:numId="18">
    <w:abstractNumId w:val="14"/>
  </w:num>
  <w:num w:numId="19">
    <w:abstractNumId w:val="1"/>
  </w:num>
  <w:num w:numId="20">
    <w:abstractNumId w:val="2"/>
  </w:num>
  <w:num w:numId="21">
    <w:abstractNumId w:val="4"/>
  </w:num>
  <w:num w:numId="22">
    <w:abstractNumId w:val="5"/>
  </w:num>
  <w:num w:numId="23">
    <w:abstractNumId w:val="6"/>
  </w:num>
  <w:num w:numId="24">
    <w:abstractNumId w:val="7"/>
  </w:num>
  <w:num w:numId="25">
    <w:abstractNumId w:val="26"/>
  </w:num>
  <w:num w:numId="26">
    <w:abstractNumId w:val="21"/>
  </w:num>
  <w:num w:numId="27">
    <w:abstractNumId w:val="15"/>
  </w:num>
  <w:num w:numId="28">
    <w:abstractNumId w:val="12"/>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5091"/>
    <w:rsid w:val="0001211A"/>
    <w:rsid w:val="00012353"/>
    <w:rsid w:val="000825A6"/>
    <w:rsid w:val="000A203D"/>
    <w:rsid w:val="000E3C3D"/>
    <w:rsid w:val="000F68CB"/>
    <w:rsid w:val="001E1405"/>
    <w:rsid w:val="001E5A21"/>
    <w:rsid w:val="001F6DBC"/>
    <w:rsid w:val="00252E6D"/>
    <w:rsid w:val="00256EDE"/>
    <w:rsid w:val="002720ED"/>
    <w:rsid w:val="003203E8"/>
    <w:rsid w:val="0032055B"/>
    <w:rsid w:val="00382AEE"/>
    <w:rsid w:val="00391A02"/>
    <w:rsid w:val="003A0435"/>
    <w:rsid w:val="003D4BA5"/>
    <w:rsid w:val="003E3C1F"/>
    <w:rsid w:val="003F303C"/>
    <w:rsid w:val="00405BAC"/>
    <w:rsid w:val="00467F1B"/>
    <w:rsid w:val="00473856"/>
    <w:rsid w:val="004B3BFB"/>
    <w:rsid w:val="004C5487"/>
    <w:rsid w:val="004D230A"/>
    <w:rsid w:val="006247AD"/>
    <w:rsid w:val="0066361D"/>
    <w:rsid w:val="006961C8"/>
    <w:rsid w:val="006978A2"/>
    <w:rsid w:val="006B5091"/>
    <w:rsid w:val="006F3EA4"/>
    <w:rsid w:val="00710BC4"/>
    <w:rsid w:val="00745443"/>
    <w:rsid w:val="00747F11"/>
    <w:rsid w:val="00751DE7"/>
    <w:rsid w:val="00763B56"/>
    <w:rsid w:val="007E3CD8"/>
    <w:rsid w:val="00817C42"/>
    <w:rsid w:val="008325ED"/>
    <w:rsid w:val="00865999"/>
    <w:rsid w:val="008C6F77"/>
    <w:rsid w:val="008D6157"/>
    <w:rsid w:val="00931B55"/>
    <w:rsid w:val="0099266D"/>
    <w:rsid w:val="00A17F67"/>
    <w:rsid w:val="00A90C81"/>
    <w:rsid w:val="00A94F8E"/>
    <w:rsid w:val="00AB04AA"/>
    <w:rsid w:val="00B01AFF"/>
    <w:rsid w:val="00B66A3E"/>
    <w:rsid w:val="00BE6400"/>
    <w:rsid w:val="00C03268"/>
    <w:rsid w:val="00C465C7"/>
    <w:rsid w:val="00C823F6"/>
    <w:rsid w:val="00C9426C"/>
    <w:rsid w:val="00CB50BD"/>
    <w:rsid w:val="00CF6422"/>
    <w:rsid w:val="00D24383"/>
    <w:rsid w:val="00DD08FF"/>
    <w:rsid w:val="00E1278F"/>
    <w:rsid w:val="00E73A3C"/>
    <w:rsid w:val="00EC416B"/>
    <w:rsid w:val="00F032B3"/>
    <w:rsid w:val="00F3106B"/>
    <w:rsid w:val="00F3560E"/>
    <w:rsid w:val="00F510CA"/>
    <w:rsid w:val="00F90085"/>
    <w:rsid w:val="00F91EF6"/>
    <w:rsid w:val="00FB38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C3D"/>
  </w:style>
  <w:style w:type="paragraph" w:styleId="Heading3">
    <w:name w:val="heading 3"/>
    <w:basedOn w:val="Normal"/>
    <w:next w:val="Normal"/>
    <w:link w:val="Heading3Char"/>
    <w:qFormat/>
    <w:rsid w:val="004C5487"/>
    <w:pPr>
      <w:keepNext/>
      <w:numPr>
        <w:ilvl w:val="2"/>
        <w:numId w:val="6"/>
      </w:numPr>
      <w:suppressAutoHyphens/>
      <w:spacing w:after="0" w:line="240" w:lineRule="auto"/>
      <w:outlineLvl w:val="2"/>
    </w:pPr>
    <w:rPr>
      <w:rFonts w:ascii="Times New Roman" w:eastAsia="Times New Roman" w:hAnsi="Times New Roman" w:cs="Times New Roman"/>
      <w:b/>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5091"/>
  </w:style>
  <w:style w:type="character" w:customStyle="1" w:styleId="hl">
    <w:name w:val="hl"/>
    <w:basedOn w:val="DefaultParagraphFont"/>
    <w:rsid w:val="006B5091"/>
  </w:style>
  <w:style w:type="paragraph" w:styleId="ListParagraph">
    <w:name w:val="List Paragraph"/>
    <w:basedOn w:val="Normal"/>
    <w:uiPriority w:val="34"/>
    <w:qFormat/>
    <w:rsid w:val="006B5091"/>
    <w:pPr>
      <w:ind w:left="720"/>
      <w:contextualSpacing/>
    </w:pPr>
  </w:style>
  <w:style w:type="character" w:styleId="Hyperlink">
    <w:name w:val="Hyperlink"/>
    <w:rsid w:val="006978A2"/>
    <w:rPr>
      <w:color w:val="0000FF"/>
      <w:u w:val="single"/>
    </w:rPr>
  </w:style>
  <w:style w:type="paragraph" w:styleId="Header">
    <w:name w:val="header"/>
    <w:basedOn w:val="Normal"/>
    <w:link w:val="HeaderChar"/>
    <w:rsid w:val="006978A2"/>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6978A2"/>
    <w:rPr>
      <w:rFonts w:ascii="Times New Roman" w:eastAsia="Times New Roman" w:hAnsi="Times New Roman" w:cs="Times New Roman"/>
      <w:sz w:val="20"/>
      <w:szCs w:val="20"/>
      <w:lang w:eastAsia="ar-SA"/>
    </w:rPr>
  </w:style>
  <w:style w:type="paragraph" w:customStyle="1" w:styleId="NormalTrebuchetMS">
    <w:name w:val="Normal + Trebuchet MS"/>
    <w:aliases w:val="10 pt,Bold + Trebuchet MS,Condensed by  0.15 pt + Trebu,Normal + Arial,Justified"/>
    <w:basedOn w:val="Normal"/>
    <w:rsid w:val="004C5487"/>
    <w:pPr>
      <w:suppressAutoHyphens/>
      <w:spacing w:after="0" w:line="340" w:lineRule="exact"/>
    </w:pPr>
    <w:rPr>
      <w:rFonts w:ascii="Trebuchet MS" w:eastAsia="Times New Roman" w:hAnsi="Trebuchet MS" w:cs="Trebuchet MS"/>
      <w:lang w:eastAsia="ar-SA"/>
    </w:rPr>
  </w:style>
  <w:style w:type="character" w:customStyle="1" w:styleId="Heading3Char">
    <w:name w:val="Heading 3 Char"/>
    <w:basedOn w:val="DefaultParagraphFont"/>
    <w:link w:val="Heading3"/>
    <w:rsid w:val="004C5487"/>
    <w:rPr>
      <w:rFonts w:ascii="Times New Roman" w:eastAsia="Times New Roman" w:hAnsi="Times New Roman" w:cs="Times New Roman"/>
      <w:b/>
      <w:szCs w:val="20"/>
      <w:lang w:eastAsia="ar-SA"/>
    </w:rPr>
  </w:style>
  <w:style w:type="paragraph" w:styleId="BodyText">
    <w:name w:val="Body Text"/>
    <w:basedOn w:val="Normal"/>
    <w:link w:val="BodyTextChar"/>
    <w:rsid w:val="004C5487"/>
    <w:pPr>
      <w:suppressAutoHyphens/>
      <w:spacing w:after="0" w:line="220" w:lineRule="exact"/>
      <w:jc w:val="both"/>
    </w:pPr>
    <w:rPr>
      <w:rFonts w:ascii="Times New Roman" w:eastAsia="Times New Roman" w:hAnsi="Times New Roman" w:cs="Times New Roman"/>
      <w:i/>
      <w:szCs w:val="20"/>
      <w:lang w:eastAsia="ar-SA"/>
    </w:rPr>
  </w:style>
  <w:style w:type="character" w:customStyle="1" w:styleId="BodyTextChar">
    <w:name w:val="Body Text Char"/>
    <w:basedOn w:val="DefaultParagraphFont"/>
    <w:link w:val="BodyText"/>
    <w:rsid w:val="004C5487"/>
    <w:rPr>
      <w:rFonts w:ascii="Times New Roman" w:eastAsia="Times New Roman" w:hAnsi="Times New Roman" w:cs="Times New Roman"/>
      <w:i/>
      <w:szCs w:val="20"/>
      <w:lang w:eastAsia="ar-SA"/>
    </w:rPr>
  </w:style>
  <w:style w:type="paragraph" w:styleId="BodyText2">
    <w:name w:val="Body Text 2"/>
    <w:basedOn w:val="Normal"/>
    <w:link w:val="BodyText2Char"/>
    <w:uiPriority w:val="99"/>
    <w:unhideWhenUsed/>
    <w:rsid w:val="001F6DBC"/>
    <w:pPr>
      <w:spacing w:after="120" w:line="480" w:lineRule="auto"/>
    </w:pPr>
  </w:style>
  <w:style w:type="character" w:customStyle="1" w:styleId="BodyText2Char">
    <w:name w:val="Body Text 2 Char"/>
    <w:basedOn w:val="DefaultParagraphFont"/>
    <w:link w:val="BodyText2"/>
    <w:uiPriority w:val="99"/>
    <w:rsid w:val="001F6DBC"/>
  </w:style>
  <w:style w:type="paragraph" w:styleId="BodyTextIndent2">
    <w:name w:val="Body Text Indent 2"/>
    <w:basedOn w:val="Normal"/>
    <w:link w:val="BodyTextIndent2Char"/>
    <w:uiPriority w:val="99"/>
    <w:semiHidden/>
    <w:unhideWhenUsed/>
    <w:rsid w:val="001F6DBC"/>
    <w:pPr>
      <w:spacing w:after="120" w:line="480" w:lineRule="auto"/>
      <w:ind w:left="360"/>
    </w:pPr>
  </w:style>
  <w:style w:type="character" w:customStyle="1" w:styleId="BodyTextIndent2Char">
    <w:name w:val="Body Text Indent 2 Char"/>
    <w:basedOn w:val="DefaultParagraphFont"/>
    <w:link w:val="BodyTextIndent2"/>
    <w:uiPriority w:val="99"/>
    <w:semiHidden/>
    <w:rsid w:val="001F6DBC"/>
  </w:style>
  <w:style w:type="character" w:styleId="Strong">
    <w:name w:val="Strong"/>
    <w:qFormat/>
    <w:rsid w:val="001F6DBC"/>
    <w:rPr>
      <w:b/>
      <w:bCs/>
    </w:rPr>
  </w:style>
  <w:style w:type="paragraph" w:customStyle="1" w:styleId="body">
    <w:name w:val="body"/>
    <w:basedOn w:val="Normal"/>
    <w:rsid w:val="001F6DBC"/>
    <w:pPr>
      <w:suppressAutoHyphens/>
      <w:spacing w:after="0" w:line="240" w:lineRule="auto"/>
      <w:jc w:val="both"/>
    </w:pPr>
    <w:rPr>
      <w:rFonts w:ascii="Arial" w:eastAsia="Times New Roman" w:hAnsi="Arial" w:cs="Arial"/>
      <w:b/>
      <w:sz w:val="20"/>
      <w:szCs w:val="24"/>
      <w:lang w:eastAsia="ar-SA"/>
    </w:rPr>
  </w:style>
  <w:style w:type="table" w:styleId="TableGrid">
    <w:name w:val="Table Grid"/>
    <w:basedOn w:val="TableNormal"/>
    <w:uiPriority w:val="39"/>
    <w:rsid w:val="00817C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itt.arun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2620</Words>
  <Characters>14936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17521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Arun Pittampally</dc:title>
  <dc:creator>Arun Pittampally</dc:creator>
  <dc:description>vipin@srimatrix.com</dc:description>
  <cp:lastModifiedBy>vsharma</cp:lastModifiedBy>
  <cp:revision>2</cp:revision>
  <dcterms:created xsi:type="dcterms:W3CDTF">2015-06-29T15:15:00Z</dcterms:created>
  <dcterms:modified xsi:type="dcterms:W3CDTF">2015-06-29T15:15:00Z</dcterms:modified>
</cp:coreProperties>
</file>