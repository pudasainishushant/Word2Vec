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EEC" w:rsidRPr="00477219" w:rsidRDefault="00E70EEC" w:rsidP="00264AA7">
      <w:pPr>
        <w:pBdr>
          <w:bottom w:val="single" w:sz="4" w:space="1" w:color="auto"/>
        </w:pBdr>
        <w:ind w:left="5040" w:hanging="5040"/>
        <w:rPr>
          <w:rFonts w:asciiTheme="minorHAnsi" w:hAnsiTheme="minorHAnsi" w:cstheme="minorHAnsi"/>
          <w:b/>
          <w:bCs/>
          <w:color w:val="000000" w:themeColor="text1"/>
          <w:sz w:val="22"/>
          <w:szCs w:val="22"/>
        </w:rPr>
      </w:pPr>
    </w:p>
    <w:p w:rsidR="00B65DB7" w:rsidRPr="00477219" w:rsidRDefault="00B65DB7" w:rsidP="00477219">
      <w:pPr>
        <w:pBdr>
          <w:bottom w:val="single" w:sz="4" w:space="1" w:color="auto"/>
        </w:pBdr>
        <w:ind w:left="5040" w:hanging="5040"/>
        <w:rPr>
          <w:rFonts w:asciiTheme="minorHAnsi" w:hAnsiTheme="minorHAnsi" w:cstheme="minorHAnsi"/>
          <w:b/>
          <w:bCs/>
          <w:color w:val="000000" w:themeColor="text1"/>
          <w:sz w:val="22"/>
          <w:szCs w:val="22"/>
        </w:rPr>
      </w:pPr>
      <w:bookmarkStart w:id="0" w:name="_GoBack"/>
      <w:r w:rsidRPr="00477219">
        <w:rPr>
          <w:rFonts w:asciiTheme="minorHAnsi" w:hAnsiTheme="minorHAnsi" w:cstheme="minorHAnsi"/>
          <w:b/>
          <w:bCs/>
          <w:color w:val="000000" w:themeColor="text1"/>
          <w:sz w:val="22"/>
          <w:szCs w:val="22"/>
        </w:rPr>
        <w:t>Name</w:t>
      </w:r>
      <w:r w:rsidR="007A44D0" w:rsidRPr="00477219">
        <w:rPr>
          <w:rFonts w:asciiTheme="minorHAnsi" w:hAnsiTheme="minorHAnsi" w:cstheme="minorHAnsi"/>
          <w:b/>
          <w:bCs/>
          <w:color w:val="000000" w:themeColor="text1"/>
          <w:sz w:val="22"/>
          <w:szCs w:val="22"/>
        </w:rPr>
        <w:t>:</w:t>
      </w:r>
      <w:r w:rsidRPr="00477219">
        <w:rPr>
          <w:rFonts w:asciiTheme="minorHAnsi" w:hAnsiTheme="minorHAnsi" w:cstheme="minorHAnsi"/>
          <w:b/>
          <w:bCs/>
          <w:color w:val="000000" w:themeColor="text1"/>
          <w:sz w:val="22"/>
          <w:szCs w:val="22"/>
        </w:rPr>
        <w:t xml:space="preserve"> Novnil Kumar Singh</w:t>
      </w:r>
    </w:p>
    <w:p w:rsidR="009229EE" w:rsidRPr="00477219" w:rsidRDefault="00B65DB7" w:rsidP="00477219">
      <w:pPr>
        <w:pBdr>
          <w:bottom w:val="single" w:sz="4" w:space="1" w:color="auto"/>
        </w:pBdr>
        <w:ind w:left="5040" w:hanging="5040"/>
        <w:rPr>
          <w:rFonts w:asciiTheme="minorHAnsi" w:hAnsiTheme="minorHAnsi" w:cstheme="minorHAnsi"/>
          <w:b/>
          <w:bCs/>
          <w:color w:val="000000" w:themeColor="text1"/>
          <w:sz w:val="22"/>
          <w:szCs w:val="22"/>
          <w:u w:val="single"/>
        </w:rPr>
      </w:pPr>
      <w:r w:rsidRPr="00477219">
        <w:rPr>
          <w:rFonts w:asciiTheme="minorHAnsi" w:hAnsiTheme="minorHAnsi" w:cstheme="minorHAnsi"/>
          <w:b/>
          <w:bCs/>
          <w:color w:val="000000" w:themeColor="text1"/>
          <w:sz w:val="22"/>
          <w:szCs w:val="22"/>
        </w:rPr>
        <w:t>Email:</w:t>
      </w:r>
      <w:r w:rsidR="00477219">
        <w:rPr>
          <w:rFonts w:asciiTheme="minorHAnsi" w:hAnsiTheme="minorHAnsi" w:cstheme="minorHAnsi"/>
          <w:b/>
          <w:bCs/>
          <w:color w:val="000000" w:themeColor="text1"/>
          <w:sz w:val="22"/>
          <w:szCs w:val="22"/>
        </w:rPr>
        <w:t xml:space="preserve"> </w:t>
      </w:r>
      <w:hyperlink r:id="rId8" w:history="1">
        <w:r w:rsidR="00477219" w:rsidRPr="00985634">
          <w:rPr>
            <w:rStyle w:val="Hyperlink"/>
            <w:rFonts w:asciiTheme="minorHAnsi" w:hAnsiTheme="minorHAnsi" w:cstheme="minorHAnsi"/>
            <w:b/>
            <w:bCs/>
            <w:sz w:val="22"/>
            <w:szCs w:val="22"/>
          </w:rPr>
          <w:t>novnilsingh@gmail.com</w:t>
        </w:r>
      </w:hyperlink>
    </w:p>
    <w:p w:rsidR="00477219" w:rsidRDefault="00317D63" w:rsidP="00477219">
      <w:pPr>
        <w:pBdr>
          <w:bottom w:val="single" w:sz="4" w:space="1" w:color="auto"/>
        </w:pBdr>
        <w:ind w:left="5040" w:hanging="5040"/>
        <w:rPr>
          <w:rFonts w:asciiTheme="minorHAnsi" w:hAnsiTheme="minorHAnsi" w:cstheme="minorHAnsi"/>
          <w:b/>
          <w:bCs/>
          <w:color w:val="000000" w:themeColor="text1"/>
          <w:sz w:val="22"/>
          <w:szCs w:val="22"/>
        </w:rPr>
      </w:pPr>
      <w:r w:rsidRPr="00477219">
        <w:rPr>
          <w:rFonts w:asciiTheme="minorHAnsi" w:hAnsiTheme="minorHAnsi" w:cstheme="minorHAnsi"/>
          <w:b/>
          <w:bCs/>
          <w:color w:val="000000" w:themeColor="text1"/>
          <w:sz w:val="22"/>
          <w:szCs w:val="22"/>
        </w:rPr>
        <w:t xml:space="preserve">Java </w:t>
      </w:r>
      <w:r w:rsidR="00451E1B" w:rsidRPr="00477219">
        <w:rPr>
          <w:rFonts w:asciiTheme="minorHAnsi" w:hAnsiTheme="minorHAnsi" w:cstheme="minorHAnsi"/>
          <w:b/>
          <w:bCs/>
          <w:color w:val="000000" w:themeColor="text1"/>
          <w:sz w:val="22"/>
          <w:szCs w:val="22"/>
        </w:rPr>
        <w:t>Full Stack Developer</w:t>
      </w:r>
      <w:r w:rsidR="00477219">
        <w:rPr>
          <w:rFonts w:asciiTheme="minorHAnsi" w:hAnsiTheme="minorHAnsi" w:cstheme="minorHAnsi"/>
          <w:b/>
          <w:bCs/>
          <w:color w:val="000000" w:themeColor="text1"/>
          <w:sz w:val="22"/>
          <w:szCs w:val="22"/>
        </w:rPr>
        <w:t xml:space="preserve"> </w:t>
      </w:r>
    </w:p>
    <w:p w:rsidR="00FC7D02" w:rsidRPr="00477219" w:rsidRDefault="00032949" w:rsidP="00477219">
      <w:pPr>
        <w:pBdr>
          <w:bottom w:val="single" w:sz="4" w:space="1" w:color="auto"/>
        </w:pBdr>
        <w:ind w:left="5040" w:hanging="5040"/>
        <w:rPr>
          <w:rFonts w:asciiTheme="minorHAnsi" w:hAnsiTheme="minorHAnsi" w:cstheme="minorHAnsi"/>
          <w:b/>
          <w:bCs/>
          <w:color w:val="000000" w:themeColor="text1"/>
          <w:sz w:val="22"/>
          <w:szCs w:val="22"/>
        </w:rPr>
      </w:pPr>
      <w:r w:rsidRPr="00477219">
        <w:rPr>
          <w:rFonts w:asciiTheme="minorHAnsi" w:hAnsiTheme="minorHAnsi" w:cstheme="minorHAnsi"/>
          <w:b/>
          <w:bCs/>
          <w:color w:val="000000" w:themeColor="text1"/>
          <w:sz w:val="22"/>
          <w:szCs w:val="22"/>
        </w:rPr>
        <w:t>Phone:</w:t>
      </w:r>
      <w:r w:rsidR="00B65DB7" w:rsidRPr="00477219">
        <w:rPr>
          <w:rFonts w:asciiTheme="minorHAnsi" w:hAnsiTheme="minorHAnsi" w:cstheme="minorHAnsi"/>
          <w:b/>
          <w:bCs/>
          <w:color w:val="000000" w:themeColor="text1"/>
          <w:sz w:val="22"/>
          <w:szCs w:val="22"/>
        </w:rPr>
        <w:t>708</w:t>
      </w:r>
      <w:r w:rsidR="00571A4E" w:rsidRPr="00477219">
        <w:rPr>
          <w:rFonts w:asciiTheme="minorHAnsi" w:hAnsiTheme="minorHAnsi" w:cstheme="minorHAnsi"/>
          <w:b/>
          <w:bCs/>
          <w:color w:val="000000" w:themeColor="text1"/>
          <w:sz w:val="22"/>
          <w:szCs w:val="22"/>
        </w:rPr>
        <w:t>-</w:t>
      </w:r>
      <w:r w:rsidR="00B65DB7" w:rsidRPr="00477219">
        <w:rPr>
          <w:rFonts w:asciiTheme="minorHAnsi" w:hAnsiTheme="minorHAnsi" w:cstheme="minorHAnsi"/>
          <w:b/>
          <w:bCs/>
          <w:color w:val="000000" w:themeColor="text1"/>
          <w:sz w:val="22"/>
          <w:szCs w:val="22"/>
        </w:rPr>
        <w:t>506</w:t>
      </w:r>
      <w:r w:rsidR="00571A4E" w:rsidRPr="00477219">
        <w:rPr>
          <w:rFonts w:asciiTheme="minorHAnsi" w:hAnsiTheme="minorHAnsi" w:cstheme="minorHAnsi"/>
          <w:b/>
          <w:bCs/>
          <w:color w:val="000000" w:themeColor="text1"/>
          <w:sz w:val="22"/>
          <w:szCs w:val="22"/>
        </w:rPr>
        <w:t>-</w:t>
      </w:r>
      <w:r w:rsidR="00B65DB7" w:rsidRPr="00477219">
        <w:rPr>
          <w:rFonts w:asciiTheme="minorHAnsi" w:hAnsiTheme="minorHAnsi" w:cstheme="minorHAnsi"/>
          <w:b/>
          <w:bCs/>
          <w:color w:val="000000" w:themeColor="text1"/>
          <w:sz w:val="22"/>
          <w:szCs w:val="22"/>
        </w:rPr>
        <w:t>0738</w:t>
      </w:r>
    </w:p>
    <w:bookmarkEnd w:id="0"/>
    <w:p w:rsidR="00306C17" w:rsidRPr="00477219" w:rsidRDefault="00306C17" w:rsidP="003A7E22">
      <w:pPr>
        <w:pBdr>
          <w:bottom w:val="single" w:sz="4" w:space="1" w:color="auto"/>
        </w:pBdr>
        <w:rPr>
          <w:rFonts w:asciiTheme="minorHAnsi" w:hAnsiTheme="minorHAnsi" w:cstheme="minorHAnsi"/>
          <w:b/>
          <w:bCs/>
          <w:color w:val="000000" w:themeColor="text1"/>
          <w:sz w:val="22"/>
          <w:szCs w:val="22"/>
        </w:rPr>
      </w:pPr>
    </w:p>
    <w:p w:rsidR="00A917E3" w:rsidRPr="00477219" w:rsidRDefault="00A917E3" w:rsidP="00A917E3">
      <w:pPr>
        <w:jc w:val="both"/>
        <w:rPr>
          <w:rFonts w:asciiTheme="minorHAnsi" w:hAnsiTheme="minorHAnsi" w:cstheme="minorHAnsi"/>
          <w:b/>
          <w:bCs/>
          <w:sz w:val="22"/>
          <w:szCs w:val="22"/>
          <w:u w:val="single"/>
        </w:rPr>
      </w:pPr>
      <w:r w:rsidRPr="00477219">
        <w:rPr>
          <w:rFonts w:asciiTheme="minorHAnsi" w:hAnsiTheme="minorHAnsi" w:cstheme="minorHAnsi"/>
          <w:b/>
          <w:bCs/>
          <w:sz w:val="22"/>
          <w:szCs w:val="22"/>
          <w:u w:val="single"/>
        </w:rPr>
        <w:t>PROFESSIONAL SUMMARY</w:t>
      </w:r>
    </w:p>
    <w:p w:rsidR="00A917E3" w:rsidRPr="00477219" w:rsidRDefault="00A917E3" w:rsidP="00A917E3">
      <w:pPr>
        <w:jc w:val="both"/>
        <w:rPr>
          <w:rFonts w:asciiTheme="minorHAnsi" w:hAnsiTheme="minorHAnsi" w:cstheme="minorHAnsi"/>
          <w:b/>
          <w:bCs/>
          <w:sz w:val="22"/>
          <w:szCs w:val="22"/>
          <w:u w:val="single"/>
        </w:rPr>
      </w:pP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Over 8+ years of software development experience using </w:t>
      </w:r>
      <w:r w:rsidRPr="00477219">
        <w:rPr>
          <w:rFonts w:asciiTheme="minorHAnsi" w:hAnsiTheme="minorHAnsi" w:cstheme="minorHAnsi"/>
          <w:b/>
          <w:sz w:val="22"/>
          <w:szCs w:val="22"/>
        </w:rPr>
        <w:t>JAVA/J2EE</w:t>
      </w:r>
      <w:r w:rsidRPr="00477219">
        <w:rPr>
          <w:rFonts w:asciiTheme="minorHAnsi" w:hAnsiTheme="minorHAnsi" w:cstheme="minorHAnsi"/>
          <w:sz w:val="22"/>
          <w:szCs w:val="22"/>
        </w:rPr>
        <w:t xml:space="preserve"> technologies.</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Experience in building UI technologies like </w:t>
      </w:r>
      <w:r w:rsidRPr="00477219">
        <w:rPr>
          <w:rFonts w:asciiTheme="minorHAnsi" w:hAnsiTheme="minorHAnsi" w:cstheme="minorHAnsi"/>
          <w:b/>
          <w:sz w:val="22"/>
          <w:szCs w:val="22"/>
        </w:rPr>
        <w:t xml:space="preserve">HTML5, CSS3, Bootstrap4 </w:t>
      </w:r>
      <w:r w:rsidRPr="00477219">
        <w:rPr>
          <w:rFonts w:asciiTheme="minorHAnsi" w:hAnsiTheme="minorHAnsi" w:cstheme="minorHAnsi"/>
          <w:sz w:val="22"/>
          <w:szCs w:val="22"/>
        </w:rPr>
        <w:t xml:space="preserve">and scripting languages like </w:t>
      </w:r>
      <w:r w:rsidRPr="00477219">
        <w:rPr>
          <w:rFonts w:asciiTheme="minorHAnsi" w:hAnsiTheme="minorHAnsi" w:cstheme="minorHAnsi"/>
          <w:b/>
          <w:sz w:val="22"/>
          <w:szCs w:val="22"/>
        </w:rPr>
        <w:t>JavaScript, JQuery,</w:t>
      </w:r>
      <w:r w:rsidR="00D846AC" w:rsidRPr="00477219">
        <w:rPr>
          <w:rFonts w:asciiTheme="minorHAnsi" w:hAnsiTheme="minorHAnsi" w:cstheme="minorHAnsi"/>
          <w:b/>
          <w:sz w:val="22"/>
          <w:szCs w:val="22"/>
        </w:rPr>
        <w:t xml:space="preserve"> AJAX, DOM, AngularJS, Angular2, Angular4 </w:t>
      </w:r>
      <w:r w:rsidRPr="00477219">
        <w:rPr>
          <w:rFonts w:asciiTheme="minorHAnsi" w:hAnsiTheme="minorHAnsi" w:cstheme="minorHAnsi"/>
          <w:b/>
          <w:sz w:val="22"/>
          <w:szCs w:val="22"/>
        </w:rPr>
        <w:t>and ReactJS</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Strong experience in using </w:t>
      </w:r>
      <w:r w:rsidRPr="00477219">
        <w:rPr>
          <w:rFonts w:asciiTheme="minorHAnsi" w:hAnsiTheme="minorHAnsi" w:cstheme="minorHAnsi"/>
          <w:b/>
          <w:sz w:val="22"/>
          <w:szCs w:val="22"/>
        </w:rPr>
        <w:t>JSP’s, JSTL, Struts Tag Libraries, Tiles, HTML5, CSS3, Bootstrap3 and Bootstrap4</w:t>
      </w:r>
      <w:r w:rsidRPr="00477219">
        <w:rPr>
          <w:rFonts w:asciiTheme="minorHAnsi" w:hAnsiTheme="minorHAnsi" w:cstheme="minorHAnsi"/>
          <w:sz w:val="22"/>
          <w:szCs w:val="22"/>
        </w:rPr>
        <w:t xml:space="preserve"> for developing Front-end web pages.</w:t>
      </w:r>
    </w:p>
    <w:p w:rsidR="00A917E3" w:rsidRPr="00477219" w:rsidRDefault="00A917E3" w:rsidP="00A917E3">
      <w:pPr>
        <w:numPr>
          <w:ilvl w:val="0"/>
          <w:numId w:val="1"/>
        </w:numPr>
        <w:ind w:left="720"/>
        <w:jc w:val="both"/>
        <w:rPr>
          <w:rFonts w:asciiTheme="minorHAnsi" w:hAnsiTheme="minorHAnsi" w:cstheme="minorHAnsi"/>
          <w:sz w:val="22"/>
          <w:szCs w:val="22"/>
        </w:rPr>
      </w:pPr>
      <w:r w:rsidRPr="00477219">
        <w:rPr>
          <w:rFonts w:asciiTheme="minorHAnsi" w:hAnsiTheme="minorHAnsi" w:cstheme="minorHAnsi"/>
          <w:sz w:val="22"/>
          <w:szCs w:val="22"/>
        </w:rPr>
        <w:t xml:space="preserve">Developed web applications by implementing </w:t>
      </w:r>
      <w:r w:rsidRPr="00477219">
        <w:rPr>
          <w:rFonts w:asciiTheme="minorHAnsi" w:hAnsiTheme="minorHAnsi" w:cstheme="minorHAnsi"/>
          <w:b/>
          <w:sz w:val="22"/>
          <w:szCs w:val="22"/>
        </w:rPr>
        <w:t>Model View Control (MVC)</w:t>
      </w:r>
      <w:r w:rsidRPr="00477219">
        <w:rPr>
          <w:rFonts w:asciiTheme="minorHAnsi" w:hAnsiTheme="minorHAnsi" w:cstheme="minorHAnsi"/>
          <w:sz w:val="22"/>
          <w:szCs w:val="22"/>
        </w:rPr>
        <w:t xml:space="preserve"> architecture.</w:t>
      </w:r>
    </w:p>
    <w:p w:rsidR="00A917E3" w:rsidRPr="00477219" w:rsidRDefault="00684537" w:rsidP="00684537">
      <w:pPr>
        <w:pStyle w:val="ListParagraph"/>
        <w:numPr>
          <w:ilvl w:val="0"/>
          <w:numId w:val="41"/>
        </w:numPr>
        <w:spacing w:after="76" w:line="259" w:lineRule="auto"/>
        <w:rPr>
          <w:rFonts w:asciiTheme="minorHAnsi" w:hAnsiTheme="minorHAnsi" w:cstheme="minorHAnsi"/>
          <w:b/>
          <w:color w:val="000000" w:themeColor="text1"/>
          <w:szCs w:val="22"/>
        </w:rPr>
      </w:pPr>
      <w:r w:rsidRPr="00477219">
        <w:rPr>
          <w:rFonts w:asciiTheme="minorHAnsi" w:eastAsia="Calibri" w:hAnsiTheme="minorHAnsi" w:cstheme="minorHAnsi"/>
          <w:color w:val="000000"/>
          <w:szCs w:val="22"/>
          <w:shd w:val="clear" w:color="auto" w:fill="FFFFFF"/>
        </w:rPr>
        <w:t>Hands on experience in</w:t>
      </w:r>
      <w:r w:rsidRPr="00477219">
        <w:rPr>
          <w:rFonts w:asciiTheme="minorHAnsi" w:eastAsia="Calibri" w:hAnsiTheme="minorHAnsi" w:cstheme="minorHAnsi"/>
          <w:color w:val="000000" w:themeColor="text1"/>
          <w:szCs w:val="22"/>
        </w:rPr>
        <w:t xml:space="preserve"> developing </w:t>
      </w:r>
      <w:r w:rsidRPr="00477219">
        <w:rPr>
          <w:rFonts w:asciiTheme="minorHAnsi" w:eastAsia="Calibri" w:hAnsiTheme="minorHAnsi" w:cstheme="minorHAnsi"/>
          <w:b/>
          <w:color w:val="000000" w:themeColor="text1"/>
          <w:szCs w:val="22"/>
        </w:rPr>
        <w:t>Web User Interface(UI)</w:t>
      </w:r>
      <w:r w:rsidRPr="00477219">
        <w:rPr>
          <w:rFonts w:asciiTheme="minorHAnsi" w:hAnsiTheme="minorHAnsi" w:cstheme="minorHAnsi"/>
          <w:bCs/>
          <w:color w:val="000000" w:themeColor="text1"/>
          <w:szCs w:val="22"/>
        </w:rPr>
        <w:t xml:space="preserve">using </w:t>
      </w:r>
      <w:r w:rsidRPr="00477219">
        <w:rPr>
          <w:rFonts w:asciiTheme="minorHAnsi" w:hAnsiTheme="minorHAnsi" w:cstheme="minorHAnsi"/>
          <w:b/>
          <w:bCs/>
          <w:color w:val="000000" w:themeColor="text1"/>
          <w:szCs w:val="22"/>
        </w:rPr>
        <w:t>HTML, CSS, JavaScript, React Js and Angular Framework</w:t>
      </w:r>
      <w:r w:rsidRPr="00477219">
        <w:rPr>
          <w:rFonts w:asciiTheme="minorHAnsi" w:eastAsia="Calibri" w:hAnsiTheme="minorHAnsi" w:cstheme="minorHAnsi"/>
          <w:color w:val="000000" w:themeColor="text1"/>
          <w:szCs w:val="22"/>
        </w:rPr>
        <w:t>that follows W3C Web Standards and are browser compatible</w:t>
      </w:r>
      <w:r w:rsidRPr="00477219">
        <w:rPr>
          <w:rFonts w:asciiTheme="minorHAnsi" w:hAnsiTheme="minorHAnsi" w:cstheme="minorHAnsi"/>
          <w:bCs/>
          <w:color w:val="000000" w:themeColor="text1"/>
          <w:szCs w:val="22"/>
        </w:rPr>
        <w:t>.</w:t>
      </w:r>
    </w:p>
    <w:p w:rsidR="00A917E3" w:rsidRPr="00477219" w:rsidRDefault="00A917E3" w:rsidP="00A917E3">
      <w:pPr>
        <w:pStyle w:val="ListParagraph"/>
        <w:numPr>
          <w:ilvl w:val="0"/>
          <w:numId w:val="1"/>
        </w:numPr>
        <w:ind w:left="720"/>
        <w:rPr>
          <w:rFonts w:asciiTheme="minorHAnsi" w:hAnsiTheme="minorHAnsi" w:cstheme="minorHAnsi"/>
          <w:b/>
          <w:szCs w:val="22"/>
        </w:rPr>
      </w:pPr>
      <w:r w:rsidRPr="00477219">
        <w:rPr>
          <w:rFonts w:asciiTheme="minorHAnsi" w:hAnsiTheme="minorHAnsi" w:cstheme="minorHAnsi"/>
          <w:szCs w:val="22"/>
        </w:rPr>
        <w:t xml:space="preserve">Experience in building applications using various technologies like </w:t>
      </w:r>
      <w:r w:rsidRPr="00477219">
        <w:rPr>
          <w:rFonts w:asciiTheme="minorHAnsi" w:hAnsiTheme="minorHAnsi" w:cstheme="minorHAnsi"/>
          <w:b/>
          <w:szCs w:val="22"/>
        </w:rPr>
        <w:t>Java, spring, Hibernate, EJB, JPA, JSF, Struts, Servlets, JSP</w:t>
      </w:r>
      <w:r w:rsidRPr="00477219">
        <w:rPr>
          <w:rFonts w:asciiTheme="minorHAnsi" w:hAnsiTheme="minorHAnsi" w:cstheme="minorHAnsi"/>
          <w:szCs w:val="22"/>
          <w:shd w:val="clear" w:color="auto" w:fill="FFFFFF"/>
        </w:rPr>
        <w:t>hands on experience on</w:t>
      </w:r>
      <w:r w:rsidRPr="00477219">
        <w:rPr>
          <w:rFonts w:asciiTheme="minorHAnsi" w:hAnsiTheme="minorHAnsi" w:cstheme="minorHAnsi"/>
          <w:b/>
          <w:szCs w:val="22"/>
          <w:shd w:val="clear" w:color="auto" w:fill="FFFFFF"/>
        </w:rPr>
        <w:t> JA</w:t>
      </w:r>
      <w:r w:rsidRPr="00477219">
        <w:rPr>
          <w:rFonts w:asciiTheme="minorHAnsi" w:hAnsiTheme="minorHAnsi" w:cstheme="minorHAnsi"/>
          <w:b/>
          <w:szCs w:val="22"/>
        </w:rPr>
        <w:t>VA8.</w:t>
      </w:r>
    </w:p>
    <w:p w:rsidR="00A917E3" w:rsidRPr="00477219" w:rsidRDefault="00A917E3" w:rsidP="00A917E3">
      <w:pPr>
        <w:pStyle w:val="ListParagraph"/>
        <w:numPr>
          <w:ilvl w:val="0"/>
          <w:numId w:val="1"/>
        </w:numPr>
        <w:ind w:left="720"/>
        <w:rPr>
          <w:rFonts w:asciiTheme="minorHAnsi" w:hAnsiTheme="minorHAnsi" w:cstheme="minorHAnsi"/>
          <w:szCs w:val="22"/>
        </w:rPr>
      </w:pPr>
      <w:r w:rsidRPr="00477219">
        <w:rPr>
          <w:rFonts w:asciiTheme="minorHAnsi" w:hAnsiTheme="minorHAnsi" w:cstheme="minorHAnsi"/>
          <w:szCs w:val="22"/>
        </w:rPr>
        <w:t xml:space="preserve">Good knowledge in </w:t>
      </w:r>
      <w:r w:rsidRPr="00477219">
        <w:rPr>
          <w:rFonts w:asciiTheme="minorHAnsi" w:hAnsiTheme="minorHAnsi" w:cstheme="minorHAnsi"/>
          <w:b/>
          <w:szCs w:val="22"/>
        </w:rPr>
        <w:t>OOPS</w:t>
      </w:r>
      <w:r w:rsidRPr="00477219">
        <w:rPr>
          <w:rFonts w:asciiTheme="minorHAnsi" w:hAnsiTheme="minorHAnsi" w:cstheme="minorHAnsi"/>
          <w:szCs w:val="22"/>
        </w:rPr>
        <w:t xml:space="preserve"> concepts, </w:t>
      </w:r>
      <w:r w:rsidRPr="00477219">
        <w:rPr>
          <w:rFonts w:asciiTheme="minorHAnsi" w:hAnsiTheme="minorHAnsi" w:cstheme="minorHAnsi"/>
          <w:b/>
          <w:szCs w:val="22"/>
        </w:rPr>
        <w:t>OOAD, UML.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Strong experience in using spring models like </w:t>
      </w:r>
      <w:r w:rsidRPr="00477219">
        <w:rPr>
          <w:rFonts w:asciiTheme="minorHAnsi" w:hAnsiTheme="minorHAnsi" w:cstheme="minorHAnsi"/>
          <w:b/>
          <w:sz w:val="22"/>
          <w:szCs w:val="22"/>
        </w:rPr>
        <w:t>Spring MVC, Dependency Injection, JDBC, JTA, Spring Rest, Spring Boot, Spring Microservices, Spring Eureka, Spring Netflix.</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developing </w:t>
      </w:r>
      <w:r w:rsidRPr="00477219">
        <w:rPr>
          <w:rFonts w:asciiTheme="minorHAnsi" w:hAnsiTheme="minorHAnsi" w:cstheme="minorHAnsi"/>
          <w:b/>
          <w:sz w:val="22"/>
          <w:szCs w:val="22"/>
        </w:rPr>
        <w:t>Spring JDBC Templates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Spring Rest Templates.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Implemented various design patterns like </w:t>
      </w:r>
      <w:r w:rsidRPr="00477219">
        <w:rPr>
          <w:rFonts w:asciiTheme="minorHAnsi" w:hAnsiTheme="minorHAnsi" w:cstheme="minorHAnsi"/>
          <w:b/>
          <w:sz w:val="22"/>
          <w:szCs w:val="22"/>
        </w:rPr>
        <w:t>DAO, DTO, Singleton, Prototype, Service Locator, MVC</w:t>
      </w:r>
      <w:r w:rsidRPr="00477219">
        <w:rPr>
          <w:rFonts w:asciiTheme="minorHAnsi" w:hAnsiTheme="minorHAnsi" w:cstheme="minorHAnsi"/>
          <w:sz w:val="22"/>
          <w:szCs w:val="22"/>
        </w:rPr>
        <w:t xml:space="preserve"> using Java/J2EE technologies.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w:t>
      </w:r>
      <w:r w:rsidRPr="00477219">
        <w:rPr>
          <w:rFonts w:asciiTheme="minorHAnsi" w:hAnsiTheme="minorHAnsi" w:cstheme="minorHAnsi"/>
          <w:b/>
          <w:sz w:val="22"/>
          <w:szCs w:val="22"/>
        </w:rPr>
        <w:t>Service Oriented Architecture</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Web Services</w:t>
      </w:r>
      <w:r w:rsidRPr="00477219">
        <w:rPr>
          <w:rFonts w:asciiTheme="minorHAnsi" w:hAnsiTheme="minorHAnsi" w:cstheme="minorHAnsi"/>
          <w:sz w:val="22"/>
          <w:szCs w:val="22"/>
        </w:rPr>
        <w:t xml:space="preserve"> using </w:t>
      </w:r>
      <w:r w:rsidRPr="00477219">
        <w:rPr>
          <w:rFonts w:asciiTheme="minorHAnsi" w:hAnsiTheme="minorHAnsi" w:cstheme="minorHAnsi"/>
          <w:b/>
          <w:sz w:val="22"/>
          <w:szCs w:val="22"/>
        </w:rPr>
        <w:t>SOAP</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REST</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Expertise in </w:t>
      </w:r>
      <w:r w:rsidRPr="00477219">
        <w:rPr>
          <w:rFonts w:asciiTheme="minorHAnsi" w:hAnsiTheme="minorHAnsi" w:cstheme="minorHAnsi"/>
          <w:b/>
          <w:sz w:val="22"/>
          <w:szCs w:val="22"/>
        </w:rPr>
        <w:t>XML</w:t>
      </w:r>
      <w:r w:rsidRPr="00477219">
        <w:rPr>
          <w:rFonts w:asciiTheme="minorHAnsi" w:hAnsiTheme="minorHAnsi" w:cstheme="minorHAnsi"/>
          <w:sz w:val="22"/>
          <w:szCs w:val="22"/>
        </w:rPr>
        <w:t xml:space="preserve"> technologies like </w:t>
      </w:r>
      <w:r w:rsidRPr="00477219">
        <w:rPr>
          <w:rFonts w:asciiTheme="minorHAnsi" w:hAnsiTheme="minorHAnsi" w:cstheme="minorHAnsi"/>
          <w:b/>
          <w:sz w:val="22"/>
          <w:szCs w:val="22"/>
        </w:rPr>
        <w:t xml:space="preserve">DTD/Schemas, DOM, SAX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XSLT.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using SOA which include </w:t>
      </w:r>
      <w:r w:rsidRPr="00477219">
        <w:rPr>
          <w:rFonts w:asciiTheme="minorHAnsi" w:hAnsiTheme="minorHAnsi" w:cstheme="minorHAnsi"/>
          <w:b/>
          <w:sz w:val="22"/>
          <w:szCs w:val="22"/>
        </w:rPr>
        <w:t>Universal Description and Discovery Integration (UDDI)</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Web Services Description Language(WSDL)</w:t>
      </w:r>
      <w:r w:rsidRPr="00477219">
        <w:rPr>
          <w:rFonts w:asciiTheme="minorHAnsi" w:hAnsiTheme="minorHAnsi" w:cstheme="minorHAnsi"/>
          <w:sz w:val="22"/>
          <w:szCs w:val="22"/>
        </w:rPr>
        <w:t xml:space="preserve"> using </w:t>
      </w:r>
      <w:r w:rsidRPr="00477219">
        <w:rPr>
          <w:rFonts w:asciiTheme="minorHAnsi" w:hAnsiTheme="minorHAnsi" w:cstheme="minorHAnsi"/>
          <w:b/>
          <w:sz w:val="22"/>
          <w:szCs w:val="22"/>
        </w:rPr>
        <w:t>SOAP</w:t>
      </w:r>
      <w:r w:rsidRPr="00477219">
        <w:rPr>
          <w:rFonts w:asciiTheme="minorHAnsi" w:hAnsiTheme="minorHAnsi" w:cstheme="minorHAnsi"/>
          <w:sz w:val="22"/>
          <w:szCs w:val="22"/>
        </w:rPr>
        <w:t xml:space="preserve"> protocol.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shd w:val="clear" w:color="auto" w:fill="FFFFFF"/>
        </w:rPr>
        <w:t xml:space="preserve">Experience in developing and deploying the </w:t>
      </w:r>
      <w:r w:rsidR="0007410F" w:rsidRPr="00477219">
        <w:rPr>
          <w:rFonts w:asciiTheme="minorHAnsi" w:hAnsiTheme="minorHAnsi" w:cstheme="minorHAnsi"/>
          <w:b/>
          <w:sz w:val="22"/>
          <w:szCs w:val="22"/>
          <w:shd w:val="clear" w:color="auto" w:fill="FFFFFF"/>
        </w:rPr>
        <w:t>M</w:t>
      </w:r>
      <w:r w:rsidRPr="00477219">
        <w:rPr>
          <w:rFonts w:asciiTheme="minorHAnsi" w:hAnsiTheme="minorHAnsi" w:cstheme="minorHAnsi"/>
          <w:b/>
          <w:sz w:val="22"/>
          <w:szCs w:val="22"/>
          <w:shd w:val="clear" w:color="auto" w:fill="FFFFFF"/>
        </w:rPr>
        <w:t>icroservices</w:t>
      </w:r>
      <w:r w:rsidRPr="00477219">
        <w:rPr>
          <w:rFonts w:asciiTheme="minorHAnsi" w:hAnsiTheme="minorHAnsi" w:cstheme="minorHAnsi"/>
          <w:sz w:val="22"/>
          <w:szCs w:val="22"/>
          <w:shd w:val="clear" w:color="auto" w:fill="FFFFFF"/>
        </w:rPr>
        <w:t xml:space="preserve"> applications in </w:t>
      </w:r>
      <w:r w:rsidRPr="00477219">
        <w:rPr>
          <w:rFonts w:asciiTheme="minorHAnsi" w:hAnsiTheme="minorHAnsi" w:cstheme="minorHAnsi"/>
          <w:b/>
          <w:sz w:val="22"/>
          <w:szCs w:val="22"/>
          <w:shd w:val="clear" w:color="auto" w:fill="FFFFFF"/>
        </w:rPr>
        <w:t>Pivotal Cloud Foundry (Paas)</w:t>
      </w:r>
      <w:r w:rsidRPr="00477219">
        <w:rPr>
          <w:rFonts w:asciiTheme="minorHAnsi" w:hAnsiTheme="minorHAnsi" w:cstheme="minorHAnsi"/>
          <w:sz w:val="22"/>
          <w:szCs w:val="22"/>
          <w:shd w:val="clear" w:color="auto" w:fill="FFFFFF"/>
        </w:rPr>
        <w:t xml:space="preserve"> cloud platform and CF command line interface.</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w:t>
      </w:r>
      <w:r w:rsidRPr="00477219">
        <w:rPr>
          <w:rFonts w:asciiTheme="minorHAnsi" w:hAnsiTheme="minorHAnsi" w:cstheme="minorHAnsi"/>
          <w:b/>
          <w:sz w:val="22"/>
          <w:szCs w:val="22"/>
        </w:rPr>
        <w:t>Amazon Web Services</w:t>
      </w:r>
      <w:r w:rsidRPr="00477219">
        <w:rPr>
          <w:rFonts w:asciiTheme="minorHAnsi" w:hAnsiTheme="minorHAnsi" w:cstheme="minorHAnsi"/>
          <w:sz w:val="22"/>
          <w:szCs w:val="22"/>
        </w:rPr>
        <w:t xml:space="preserve"> knowledge of </w:t>
      </w:r>
      <w:r w:rsidRPr="00477219">
        <w:rPr>
          <w:rFonts w:asciiTheme="minorHAnsi" w:hAnsiTheme="minorHAnsi" w:cstheme="minorHAnsi"/>
          <w:b/>
          <w:sz w:val="22"/>
          <w:szCs w:val="22"/>
        </w:rPr>
        <w:t>AWS</w:t>
      </w:r>
      <w:r w:rsidRPr="00477219">
        <w:rPr>
          <w:rFonts w:asciiTheme="minorHAnsi" w:hAnsiTheme="minorHAnsi" w:cstheme="minorHAnsi"/>
          <w:sz w:val="22"/>
          <w:szCs w:val="22"/>
        </w:rPr>
        <w:t xml:space="preserve"> services like </w:t>
      </w:r>
      <w:r w:rsidRPr="00477219">
        <w:rPr>
          <w:rFonts w:asciiTheme="minorHAnsi" w:hAnsiTheme="minorHAnsi" w:cstheme="minorHAnsi"/>
          <w:b/>
          <w:sz w:val="22"/>
          <w:szCs w:val="22"/>
        </w:rPr>
        <w:t>EC2</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S3</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Elastic Beanstalk</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RDS</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VPC</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Direct Connect</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Cloud Watch</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Cloud Formation</w:t>
      </w:r>
      <w:r w:rsidRPr="00477219">
        <w:rPr>
          <w:rFonts w:asciiTheme="minorHAnsi" w:hAnsiTheme="minorHAnsi" w:cstheme="minorHAnsi"/>
          <w:sz w:val="22"/>
          <w:szCs w:val="22"/>
        </w:rPr>
        <w:t xml:space="preserve">, </w:t>
      </w:r>
      <w:r w:rsidRPr="00477219">
        <w:rPr>
          <w:rFonts w:asciiTheme="minorHAnsi" w:hAnsiTheme="minorHAnsi" w:cstheme="minorHAnsi"/>
          <w:b/>
          <w:sz w:val="22"/>
          <w:szCs w:val="22"/>
        </w:rPr>
        <w:t xml:space="preserve">IAM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SNS</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using </w:t>
      </w:r>
      <w:r w:rsidRPr="00477219">
        <w:rPr>
          <w:rFonts w:asciiTheme="minorHAnsi" w:hAnsiTheme="minorHAnsi" w:cstheme="minorHAnsi"/>
          <w:b/>
          <w:sz w:val="22"/>
          <w:szCs w:val="22"/>
        </w:rPr>
        <w:t>Amazon Web Services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AWS SNS/SQS</w:t>
      </w:r>
      <w:r w:rsidRPr="00477219">
        <w:rPr>
          <w:rFonts w:asciiTheme="minorHAnsi" w:hAnsiTheme="minorHAnsi" w:cstheme="minorHAnsi"/>
          <w:sz w:val="22"/>
          <w:szCs w:val="22"/>
        </w:rPr>
        <w:t xml:space="preserve"> for delivering messages.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Deployed the Application in </w:t>
      </w:r>
      <w:r w:rsidRPr="00477219">
        <w:rPr>
          <w:rFonts w:asciiTheme="minorHAnsi" w:hAnsiTheme="minorHAnsi" w:cstheme="minorHAnsi"/>
          <w:b/>
          <w:sz w:val="22"/>
          <w:szCs w:val="22"/>
        </w:rPr>
        <w:t>Docker</w:t>
      </w:r>
      <w:r w:rsidRPr="00477219">
        <w:rPr>
          <w:rFonts w:asciiTheme="minorHAnsi" w:hAnsiTheme="minorHAnsi" w:cstheme="minorHAnsi"/>
          <w:sz w:val="22"/>
          <w:szCs w:val="22"/>
        </w:rPr>
        <w:t xml:space="preserve"> container and made easily accessible at run time using </w:t>
      </w:r>
      <w:r w:rsidRPr="00477219">
        <w:rPr>
          <w:rFonts w:asciiTheme="minorHAnsi" w:hAnsiTheme="minorHAnsi" w:cstheme="minorHAnsi"/>
          <w:b/>
          <w:sz w:val="22"/>
          <w:szCs w:val="22"/>
        </w:rPr>
        <w:t>Cloud Foundry</w:t>
      </w:r>
      <w:r w:rsidRPr="00477219">
        <w:rPr>
          <w:rFonts w:asciiTheme="minorHAnsi" w:hAnsiTheme="minorHAnsi" w:cstheme="minorHAnsi"/>
          <w:sz w:val="22"/>
          <w:szCs w:val="22"/>
        </w:rPr>
        <w:t xml:space="preserve"> and other cloud services like </w:t>
      </w:r>
      <w:r w:rsidRPr="00477219">
        <w:rPr>
          <w:rFonts w:asciiTheme="minorHAnsi" w:hAnsiTheme="minorHAnsi" w:cstheme="minorHAnsi"/>
          <w:b/>
          <w:sz w:val="22"/>
          <w:szCs w:val="22"/>
        </w:rPr>
        <w:t>AWS, Netflix, Eureka, Spring Hystrix</w:t>
      </w:r>
      <w:r w:rsidRPr="00477219">
        <w:rPr>
          <w:rFonts w:asciiTheme="minorHAnsi" w:hAnsiTheme="minorHAnsi" w:cstheme="minorHAnsi"/>
          <w:sz w:val="22"/>
          <w:szCs w:val="22"/>
        </w:rPr>
        <w:t xml:space="preserve"> as fall back method </w:t>
      </w:r>
      <w:r w:rsidRPr="00477219">
        <w:rPr>
          <w:rFonts w:asciiTheme="minorHAnsi" w:hAnsiTheme="minorHAnsi" w:cstheme="minorHAnsi"/>
          <w:b/>
          <w:sz w:val="22"/>
          <w:szCs w:val="22"/>
        </w:rPr>
        <w:t>Spring Ribbon</w:t>
      </w:r>
      <w:r w:rsidRPr="00477219">
        <w:rPr>
          <w:rFonts w:asciiTheme="minorHAnsi" w:hAnsiTheme="minorHAnsi" w:cstheme="minorHAnsi"/>
          <w:sz w:val="22"/>
          <w:szCs w:val="22"/>
        </w:rPr>
        <w:t xml:space="preserve"> for load balancing </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Database Modeling, design and development of </w:t>
      </w:r>
      <w:r w:rsidRPr="00477219">
        <w:rPr>
          <w:rFonts w:asciiTheme="minorHAnsi" w:hAnsiTheme="minorHAnsi" w:cstheme="minorHAnsi"/>
          <w:b/>
          <w:sz w:val="22"/>
          <w:szCs w:val="22"/>
        </w:rPr>
        <w:t xml:space="preserve">PL/SQL, Stored Procedures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packages</w:t>
      </w:r>
      <w:r w:rsidRPr="00477219">
        <w:rPr>
          <w:rFonts w:asciiTheme="minorHAnsi" w:hAnsiTheme="minorHAnsi" w:cstheme="minorHAnsi"/>
          <w:sz w:val="22"/>
          <w:szCs w:val="22"/>
        </w:rPr>
        <w:t xml:space="preserve"> in relational databases </w:t>
      </w:r>
      <w:r w:rsidRPr="00477219">
        <w:rPr>
          <w:rFonts w:asciiTheme="minorHAnsi" w:hAnsiTheme="minorHAnsi" w:cstheme="minorHAnsi"/>
          <w:b/>
          <w:sz w:val="22"/>
          <w:szCs w:val="22"/>
        </w:rPr>
        <w:t>Oracle 10g/11g, MySQL, SQL Server 2000.</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Experience in m</w:t>
      </w:r>
      <w:r w:rsidRPr="00477219">
        <w:rPr>
          <w:rFonts w:asciiTheme="minorHAnsi" w:hAnsiTheme="minorHAnsi" w:cstheme="minorHAnsi"/>
          <w:sz w:val="22"/>
          <w:szCs w:val="22"/>
          <w:shd w:val="clear" w:color="auto" w:fill="FFFFFF"/>
        </w:rPr>
        <w:t xml:space="preserve">anaging and maintaining </w:t>
      </w:r>
      <w:r w:rsidRPr="00477219">
        <w:rPr>
          <w:rFonts w:asciiTheme="minorHAnsi" w:hAnsiTheme="minorHAnsi" w:cstheme="minorHAnsi"/>
          <w:b/>
          <w:sz w:val="22"/>
          <w:szCs w:val="22"/>
          <w:shd w:val="clear" w:color="auto" w:fill="FFFFFF"/>
        </w:rPr>
        <w:t>Oracle</w:t>
      </w:r>
      <w:r w:rsidRPr="00477219">
        <w:rPr>
          <w:rFonts w:asciiTheme="minorHAnsi" w:hAnsiTheme="minorHAnsi" w:cstheme="minorHAnsi"/>
          <w:sz w:val="22"/>
          <w:szCs w:val="22"/>
          <w:shd w:val="clear" w:color="auto" w:fill="FFFFFF"/>
        </w:rPr>
        <w:t xml:space="preserve"> and</w:t>
      </w:r>
      <w:r w:rsidRPr="00477219">
        <w:rPr>
          <w:rFonts w:asciiTheme="minorHAnsi" w:hAnsiTheme="minorHAnsi" w:cstheme="minorHAnsi"/>
          <w:b/>
          <w:sz w:val="22"/>
          <w:szCs w:val="22"/>
          <w:shd w:val="clear" w:color="auto" w:fill="FFFFFF"/>
        </w:rPr>
        <w:t xml:space="preserve"> NoSQL</w:t>
      </w:r>
      <w:r w:rsidRPr="00477219">
        <w:rPr>
          <w:rFonts w:asciiTheme="minorHAnsi" w:hAnsiTheme="minorHAnsi" w:cstheme="minorHAnsi"/>
          <w:sz w:val="22"/>
          <w:szCs w:val="22"/>
          <w:shd w:val="clear" w:color="auto" w:fill="FFFFFF"/>
        </w:rPr>
        <w:t xml:space="preserve"> databases in production domain.</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with build tools like </w:t>
      </w:r>
      <w:r w:rsidRPr="00477219">
        <w:rPr>
          <w:rFonts w:asciiTheme="minorHAnsi" w:hAnsiTheme="minorHAnsi" w:cstheme="minorHAnsi"/>
          <w:b/>
          <w:sz w:val="22"/>
          <w:szCs w:val="22"/>
        </w:rPr>
        <w:t xml:space="preserve">Maven, CICD-ANT </w:t>
      </w:r>
      <w:r w:rsidRPr="00477219">
        <w:rPr>
          <w:rFonts w:asciiTheme="minorHAnsi" w:hAnsiTheme="minorHAnsi" w:cstheme="minorHAnsi"/>
          <w:sz w:val="22"/>
          <w:szCs w:val="22"/>
        </w:rPr>
        <w:t xml:space="preserve">and logging tools like </w:t>
      </w:r>
      <w:r w:rsidRPr="00477219">
        <w:rPr>
          <w:rFonts w:asciiTheme="minorHAnsi" w:hAnsiTheme="minorHAnsi" w:cstheme="minorHAnsi"/>
          <w:b/>
          <w:sz w:val="22"/>
          <w:szCs w:val="22"/>
        </w:rPr>
        <w:t>Log4J</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unit testing using </w:t>
      </w:r>
      <w:r w:rsidRPr="00477219">
        <w:rPr>
          <w:rFonts w:asciiTheme="minorHAnsi" w:hAnsiTheme="minorHAnsi" w:cstheme="minorHAnsi"/>
          <w:b/>
          <w:sz w:val="22"/>
          <w:szCs w:val="22"/>
        </w:rPr>
        <w:t>Karma, Jasmine, Junit</w:t>
      </w:r>
      <w:r w:rsidRPr="00477219">
        <w:rPr>
          <w:rFonts w:asciiTheme="minorHAnsi" w:hAnsiTheme="minorHAnsi" w:cstheme="minorHAnsi"/>
          <w:sz w:val="22"/>
          <w:szCs w:val="22"/>
        </w:rPr>
        <w:t xml:space="preserve"> and integration testing using </w:t>
      </w:r>
      <w:r w:rsidRPr="00477219">
        <w:rPr>
          <w:rFonts w:asciiTheme="minorHAnsi" w:hAnsiTheme="minorHAnsi" w:cstheme="minorHAnsi"/>
          <w:b/>
          <w:sz w:val="22"/>
          <w:szCs w:val="22"/>
        </w:rPr>
        <w:t>Selenium, Continuum, Hudson, Jenkins</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Apache Camel</w:t>
      </w:r>
      <w:r w:rsidRPr="00477219">
        <w:rPr>
          <w:rFonts w:asciiTheme="minorHAnsi" w:hAnsiTheme="minorHAnsi" w:cstheme="minorHAnsi"/>
          <w:sz w:val="22"/>
          <w:szCs w:val="22"/>
        </w:rPr>
        <w:t>.</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deploying application on </w:t>
      </w:r>
      <w:r w:rsidRPr="00477219">
        <w:rPr>
          <w:rFonts w:asciiTheme="minorHAnsi" w:hAnsiTheme="minorHAnsi" w:cstheme="minorHAnsi"/>
          <w:b/>
          <w:sz w:val="22"/>
          <w:szCs w:val="22"/>
        </w:rPr>
        <w:t xml:space="preserve">Tomcat, Web Sphere, WebLogic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 xml:space="preserve">JBoss </w:t>
      </w:r>
      <w:r w:rsidRPr="00477219">
        <w:rPr>
          <w:rFonts w:asciiTheme="minorHAnsi" w:hAnsiTheme="minorHAnsi" w:cstheme="minorHAnsi"/>
          <w:sz w:val="22"/>
          <w:szCs w:val="22"/>
        </w:rPr>
        <w:t>servers.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in document preparation includes </w:t>
      </w:r>
      <w:r w:rsidRPr="00477219">
        <w:rPr>
          <w:rFonts w:asciiTheme="minorHAnsi" w:hAnsiTheme="minorHAnsi" w:cstheme="minorHAnsi"/>
          <w:b/>
          <w:sz w:val="22"/>
          <w:szCs w:val="22"/>
        </w:rPr>
        <w:t xml:space="preserve">Requirement Specification, Analysis, Design Documents, Test cases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 xml:space="preserve">User Training Documents </w:t>
      </w:r>
      <w:r w:rsidRPr="00477219">
        <w:rPr>
          <w:rFonts w:asciiTheme="minorHAnsi" w:hAnsiTheme="minorHAnsi" w:cstheme="minorHAnsi"/>
          <w:sz w:val="22"/>
          <w:szCs w:val="22"/>
        </w:rPr>
        <w:t xml:space="preserve">and </w:t>
      </w:r>
      <w:r w:rsidRPr="00477219">
        <w:rPr>
          <w:rFonts w:asciiTheme="minorHAnsi" w:hAnsiTheme="minorHAnsi" w:cstheme="minorHAnsi"/>
          <w:b/>
          <w:sz w:val="22"/>
          <w:szCs w:val="22"/>
        </w:rPr>
        <w:t>Technical Help Documents.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 working in </w:t>
      </w:r>
      <w:r w:rsidRPr="00477219">
        <w:rPr>
          <w:rFonts w:asciiTheme="minorHAnsi" w:hAnsiTheme="minorHAnsi" w:cstheme="minorHAnsi"/>
          <w:b/>
          <w:sz w:val="22"/>
          <w:szCs w:val="22"/>
        </w:rPr>
        <w:t xml:space="preserve">SDLC methodologies </w:t>
      </w:r>
      <w:r w:rsidRPr="00477219">
        <w:rPr>
          <w:rFonts w:asciiTheme="minorHAnsi" w:hAnsiTheme="minorHAnsi" w:cstheme="minorHAnsi"/>
          <w:sz w:val="22"/>
          <w:szCs w:val="22"/>
        </w:rPr>
        <w:t xml:space="preserve">like </w:t>
      </w:r>
      <w:r w:rsidRPr="00477219">
        <w:rPr>
          <w:rFonts w:asciiTheme="minorHAnsi" w:hAnsiTheme="minorHAnsi" w:cstheme="minorHAnsi"/>
          <w:b/>
          <w:sz w:val="22"/>
          <w:szCs w:val="22"/>
        </w:rPr>
        <w:t>Agile Scrum, RUP</w:t>
      </w:r>
      <w:r w:rsidRPr="00477219">
        <w:rPr>
          <w:rFonts w:asciiTheme="minorHAnsi" w:hAnsiTheme="minorHAnsi" w:cstheme="minorHAnsi"/>
          <w:sz w:val="22"/>
          <w:szCs w:val="22"/>
        </w:rPr>
        <w:t xml:space="preserve"> and </w:t>
      </w:r>
      <w:r w:rsidRPr="00477219">
        <w:rPr>
          <w:rFonts w:asciiTheme="minorHAnsi" w:hAnsiTheme="minorHAnsi" w:cstheme="minorHAnsi"/>
          <w:b/>
          <w:sz w:val="22"/>
          <w:szCs w:val="22"/>
        </w:rPr>
        <w:t>Waterfall Model</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t xml:space="preserve">Experienced in Development, Testing and Deployment of various domain applications on Windows and UNIX platforms using IDE’s such as </w:t>
      </w:r>
      <w:r w:rsidRPr="00477219">
        <w:rPr>
          <w:rFonts w:asciiTheme="minorHAnsi" w:hAnsiTheme="minorHAnsi" w:cstheme="minorHAnsi"/>
          <w:b/>
          <w:sz w:val="22"/>
          <w:szCs w:val="22"/>
        </w:rPr>
        <w:t>Eclipse, NetBeans, Spring Test Suite, IntelliJ.</w:t>
      </w:r>
    </w:p>
    <w:p w:rsidR="00D846AC" w:rsidRPr="00477219" w:rsidRDefault="00D846AC" w:rsidP="00A917E3">
      <w:pPr>
        <w:numPr>
          <w:ilvl w:val="0"/>
          <w:numId w:val="1"/>
        </w:numPr>
        <w:ind w:left="720"/>
        <w:jc w:val="both"/>
        <w:rPr>
          <w:rFonts w:asciiTheme="minorHAnsi" w:hAnsiTheme="minorHAnsi" w:cstheme="minorHAnsi"/>
          <w:b/>
          <w:sz w:val="22"/>
          <w:szCs w:val="22"/>
        </w:rPr>
      </w:pPr>
      <w:r w:rsidRPr="00477219">
        <w:rPr>
          <w:rFonts w:asciiTheme="minorHAnsi" w:eastAsia="Calibri" w:hAnsiTheme="minorHAnsi" w:cstheme="minorHAnsi"/>
          <w:sz w:val="22"/>
          <w:szCs w:val="22"/>
          <w:shd w:val="clear" w:color="auto" w:fill="FFFFFF"/>
        </w:rPr>
        <w:t>Technically Savvy in using multiple</w:t>
      </w:r>
      <w:r w:rsidRPr="00477219">
        <w:rPr>
          <w:rFonts w:asciiTheme="minorHAnsi" w:eastAsia="Questrial" w:hAnsiTheme="minorHAnsi" w:cstheme="minorHAnsi"/>
          <w:sz w:val="22"/>
          <w:szCs w:val="22"/>
        </w:rPr>
        <w:t xml:space="preserve"> databases like </w:t>
      </w:r>
      <w:r w:rsidRPr="00477219">
        <w:rPr>
          <w:rFonts w:asciiTheme="minorHAnsi" w:eastAsia="Questrial" w:hAnsiTheme="minorHAnsi" w:cstheme="minorHAnsi"/>
          <w:b/>
          <w:sz w:val="22"/>
          <w:szCs w:val="22"/>
        </w:rPr>
        <w:t>Oracle,SQL Server</w:t>
      </w:r>
      <w:r w:rsidRPr="00477219">
        <w:rPr>
          <w:rFonts w:asciiTheme="minorHAnsi" w:eastAsia="Questrial" w:hAnsiTheme="minorHAnsi" w:cstheme="minorHAnsi"/>
          <w:sz w:val="22"/>
          <w:szCs w:val="22"/>
        </w:rPr>
        <w:t xml:space="preserve">, </w:t>
      </w:r>
      <w:r w:rsidRPr="00477219">
        <w:rPr>
          <w:rFonts w:asciiTheme="minorHAnsi" w:eastAsia="Questrial" w:hAnsiTheme="minorHAnsi" w:cstheme="minorHAnsi"/>
          <w:b/>
          <w:sz w:val="22"/>
          <w:szCs w:val="22"/>
        </w:rPr>
        <w:t>MySQL</w:t>
      </w:r>
      <w:r w:rsidRPr="00477219">
        <w:rPr>
          <w:rFonts w:asciiTheme="minorHAnsi" w:eastAsia="Questrial" w:hAnsiTheme="minorHAnsi" w:cstheme="minorHAnsi"/>
          <w:sz w:val="22"/>
          <w:szCs w:val="22"/>
        </w:rPr>
        <w:t xml:space="preserve">, </w:t>
      </w:r>
      <w:r w:rsidRPr="00477219">
        <w:rPr>
          <w:rFonts w:asciiTheme="minorHAnsi" w:eastAsia="Questrial" w:hAnsiTheme="minorHAnsi" w:cstheme="minorHAnsi"/>
          <w:b/>
          <w:sz w:val="22"/>
          <w:szCs w:val="22"/>
        </w:rPr>
        <w:t>DB2, NOSQL DB (mongo</w:t>
      </w:r>
      <w:r w:rsidRPr="00477219">
        <w:rPr>
          <w:rFonts w:asciiTheme="minorHAnsi" w:hAnsiTheme="minorHAnsi" w:cstheme="minorHAnsi"/>
          <w:b/>
          <w:sz w:val="22"/>
          <w:szCs w:val="22"/>
          <w:shd w:val="clear" w:color="auto" w:fill="FFFFFF"/>
        </w:rPr>
        <w:t xml:space="preserve">Cassandra). </w:t>
      </w:r>
      <w:r w:rsidRPr="00477219">
        <w:rPr>
          <w:rFonts w:asciiTheme="minorHAnsi" w:hAnsiTheme="minorHAnsi" w:cstheme="minorHAnsi"/>
          <w:sz w:val="22"/>
          <w:szCs w:val="22"/>
        </w:rPr>
        <w:t xml:space="preserve">Involved in converting </w:t>
      </w:r>
      <w:r w:rsidRPr="00477219">
        <w:rPr>
          <w:rFonts w:asciiTheme="minorHAnsi" w:hAnsiTheme="minorHAnsi" w:cstheme="minorHAnsi"/>
          <w:b/>
          <w:sz w:val="22"/>
          <w:szCs w:val="22"/>
        </w:rPr>
        <w:t>Cassandra/SQL</w:t>
      </w:r>
      <w:r w:rsidRPr="00477219">
        <w:rPr>
          <w:rFonts w:asciiTheme="minorHAnsi" w:hAnsiTheme="minorHAnsi" w:cstheme="minorHAnsi"/>
          <w:sz w:val="22"/>
          <w:szCs w:val="22"/>
        </w:rPr>
        <w:t xml:space="preserve"> queries to Spark transformations using </w:t>
      </w:r>
      <w:r w:rsidRPr="00477219">
        <w:rPr>
          <w:rFonts w:asciiTheme="minorHAnsi" w:hAnsiTheme="minorHAnsi" w:cstheme="minorHAnsi"/>
          <w:b/>
          <w:sz w:val="22"/>
          <w:szCs w:val="22"/>
        </w:rPr>
        <w:t>Spark RDDs</w:t>
      </w:r>
    </w:p>
    <w:p w:rsidR="00A917E3" w:rsidRPr="00477219" w:rsidRDefault="00A917E3" w:rsidP="00A917E3">
      <w:pPr>
        <w:numPr>
          <w:ilvl w:val="0"/>
          <w:numId w:val="1"/>
        </w:numPr>
        <w:ind w:left="720"/>
        <w:jc w:val="both"/>
        <w:rPr>
          <w:rFonts w:asciiTheme="minorHAnsi" w:hAnsiTheme="minorHAnsi" w:cstheme="minorHAnsi"/>
          <w:b/>
          <w:sz w:val="22"/>
          <w:szCs w:val="22"/>
        </w:rPr>
      </w:pPr>
      <w:r w:rsidRPr="00477219">
        <w:rPr>
          <w:rFonts w:asciiTheme="minorHAnsi" w:hAnsiTheme="minorHAnsi" w:cstheme="minorHAnsi"/>
          <w:sz w:val="22"/>
          <w:szCs w:val="22"/>
        </w:rPr>
        <w:lastRenderedPageBreak/>
        <w:t xml:space="preserve">Good experience in integration tools and frameworks like </w:t>
      </w:r>
      <w:r w:rsidRPr="00477219">
        <w:rPr>
          <w:rFonts w:asciiTheme="minorHAnsi" w:hAnsiTheme="minorHAnsi" w:cstheme="minorHAnsi"/>
          <w:b/>
          <w:sz w:val="22"/>
          <w:szCs w:val="22"/>
        </w:rPr>
        <w:t>Spring Integration, Mule ESB, Apache CXF, Apache Kafka and Apache Camel</w:t>
      </w:r>
      <w:r w:rsidRPr="00477219">
        <w:rPr>
          <w:rFonts w:asciiTheme="minorHAnsi" w:hAnsiTheme="minorHAnsi" w:cstheme="minorHAnsi"/>
          <w:sz w:val="22"/>
          <w:szCs w:val="22"/>
        </w:rPr>
        <w:t xml:space="preserve"> to integrate and standardize the enterprise application technologies with existing JVM environment.</w:t>
      </w:r>
    </w:p>
    <w:p w:rsidR="00586008" w:rsidRPr="00477219" w:rsidRDefault="00586008" w:rsidP="00841287">
      <w:pPr>
        <w:rPr>
          <w:rFonts w:asciiTheme="minorHAnsi" w:hAnsiTheme="minorHAnsi" w:cstheme="minorHAnsi"/>
          <w:b/>
          <w:color w:val="000000" w:themeColor="text1"/>
          <w:sz w:val="22"/>
          <w:szCs w:val="22"/>
        </w:rPr>
      </w:pPr>
    </w:p>
    <w:p w:rsidR="0007410F" w:rsidRPr="00477219" w:rsidRDefault="0007410F" w:rsidP="00841287">
      <w:pPr>
        <w:rPr>
          <w:rFonts w:asciiTheme="minorHAnsi" w:hAnsiTheme="minorHAnsi" w:cstheme="minorHAnsi"/>
          <w:color w:val="000000" w:themeColor="text1"/>
          <w:sz w:val="22"/>
          <w:szCs w:val="22"/>
        </w:rPr>
      </w:pPr>
    </w:p>
    <w:p w:rsidR="00A917E3" w:rsidRPr="00477219" w:rsidRDefault="00A917E3" w:rsidP="00A917E3">
      <w:pPr>
        <w:pBdr>
          <w:bottom w:val="single" w:sz="4" w:space="1" w:color="auto"/>
        </w:pBdr>
        <w:jc w:val="both"/>
        <w:rPr>
          <w:rFonts w:asciiTheme="minorHAnsi" w:hAnsiTheme="minorHAnsi" w:cstheme="minorHAnsi"/>
          <w:b/>
          <w:bCs/>
          <w:sz w:val="22"/>
          <w:szCs w:val="22"/>
        </w:rPr>
      </w:pPr>
      <w:r w:rsidRPr="00477219">
        <w:rPr>
          <w:rFonts w:asciiTheme="minorHAnsi" w:hAnsiTheme="minorHAnsi" w:cstheme="minorHAnsi"/>
          <w:b/>
          <w:bCs/>
          <w:sz w:val="22"/>
          <w:szCs w:val="22"/>
        </w:rPr>
        <w:t>TECHNICAL SKILLS:</w:t>
      </w:r>
    </w:p>
    <w:p w:rsidR="00A917E3" w:rsidRPr="00477219" w:rsidRDefault="00A917E3" w:rsidP="00A917E3">
      <w:pPr>
        <w:jc w:val="both"/>
        <w:rPr>
          <w:rFonts w:asciiTheme="minorHAnsi" w:hAnsiTheme="minorHAnsi" w:cstheme="minorHAnsi"/>
          <w:b/>
          <w:bCs/>
          <w:sz w:val="22"/>
          <w:szCs w:val="22"/>
        </w:rPr>
      </w:pPr>
    </w:p>
    <w:tbl>
      <w:tblPr>
        <w:tblW w:w="8877" w:type="dxa"/>
        <w:jc w:val="center"/>
        <w:tblLayout w:type="fixed"/>
        <w:tblCellMar>
          <w:left w:w="0" w:type="dxa"/>
          <w:right w:w="0" w:type="dxa"/>
        </w:tblCellMar>
        <w:tblLook w:val="04A0"/>
      </w:tblPr>
      <w:tblGrid>
        <w:gridCol w:w="2582"/>
        <w:gridCol w:w="6295"/>
      </w:tblGrid>
      <w:tr w:rsidR="00A917E3" w:rsidRPr="00477219" w:rsidTr="00F1326B">
        <w:trPr>
          <w:trHeight w:val="285"/>
          <w:jc w:val="center"/>
        </w:trPr>
        <w:tc>
          <w:tcPr>
            <w:tcW w:w="25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Web Technologies</w:t>
            </w:r>
          </w:p>
        </w:tc>
        <w:tc>
          <w:tcPr>
            <w:tcW w:w="62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HTML5, CSS3, Bootstrap, JavaScript, jQuery, AJAX, Angular</w:t>
            </w:r>
            <w:r w:rsidR="00041435" w:rsidRPr="00477219">
              <w:rPr>
                <w:rFonts w:asciiTheme="minorHAnsi" w:hAnsiTheme="minorHAnsi" w:cstheme="minorHAnsi"/>
                <w:sz w:val="22"/>
                <w:szCs w:val="22"/>
              </w:rPr>
              <w:t xml:space="preserve">, </w:t>
            </w:r>
            <w:r w:rsidR="00041435" w:rsidRPr="00477219">
              <w:rPr>
                <w:rFonts w:asciiTheme="minorHAnsi" w:eastAsia="Questrial" w:hAnsiTheme="minorHAnsi" w:cstheme="minorHAnsi"/>
                <w:sz w:val="22"/>
                <w:szCs w:val="22"/>
              </w:rPr>
              <w:t>AngularJS, Angular 2, Node Js, React Js, Servlets, JSPs, EJB, JNDI, JMS, XML, XSLT, XSD, JSF</w:t>
            </w:r>
          </w:p>
        </w:tc>
      </w:tr>
      <w:tr w:rsidR="00A917E3" w:rsidRPr="00477219" w:rsidTr="00F1326B">
        <w:trPr>
          <w:trHeight w:val="28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Java/J2EE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Servlets, JSP’s, Struts, JSF</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Frameworks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Spring Dependency Injection, Spring MVC, Restful Services, Spring Boot, Spring Eureka, Spring Netflix, Spring Boot</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Database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Oracle, MySQL, DB2, MongoDB, Cassandra</w:t>
            </w:r>
          </w:p>
        </w:tc>
      </w:tr>
      <w:tr w:rsidR="00A917E3" w:rsidRPr="00477219" w:rsidTr="00F1326B">
        <w:trPr>
          <w:trHeight w:val="303"/>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XML Technologies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XML, XSL, XSLT</w:t>
            </w:r>
          </w:p>
        </w:tc>
      </w:tr>
      <w:tr w:rsidR="00A917E3" w:rsidRPr="00477219" w:rsidTr="00F1326B">
        <w:trPr>
          <w:trHeight w:val="276"/>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Web Services</w:t>
            </w:r>
          </w:p>
        </w:tc>
        <w:tc>
          <w:tcPr>
            <w:tcW w:w="6295" w:type="dxa"/>
            <w:tcBorders>
              <w:top w:val="nil"/>
              <w:left w:val="nil"/>
              <w:bottom w:val="single" w:sz="8" w:space="0" w:color="auto"/>
              <w:right w:val="single" w:sz="8" w:space="0" w:color="auto"/>
            </w:tcBorders>
            <w:tcMar>
              <w:top w:w="0" w:type="dxa"/>
              <w:left w:w="108" w:type="dxa"/>
              <w:bottom w:w="0" w:type="dxa"/>
              <w:right w:w="108" w:type="dxa"/>
            </w:tcMar>
            <w:hideMark/>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SOAP, REST</w:t>
            </w:r>
          </w:p>
        </w:tc>
      </w:tr>
      <w:tr w:rsidR="00A917E3" w:rsidRPr="00477219" w:rsidTr="00F1326B">
        <w:trPr>
          <w:trHeight w:val="29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 xml:space="preserve"> Build tools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Ant, Maven</w:t>
            </w:r>
          </w:p>
        </w:tc>
      </w:tr>
      <w:tr w:rsidR="00A917E3" w:rsidRPr="00477219" w:rsidTr="00F1326B">
        <w:trPr>
          <w:trHeight w:val="268"/>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SQL Languages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SQL Queries, PL/SQL, Stored Procedures</w:t>
            </w:r>
          </w:p>
        </w:tc>
      </w:tr>
      <w:tr w:rsidR="00A917E3" w:rsidRPr="00477219" w:rsidTr="00F1326B">
        <w:trPr>
          <w:trHeight w:val="295"/>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Cloud Environments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lang w:val="de-DE"/>
              </w:rPr>
            </w:pPr>
            <w:r w:rsidRPr="00477219">
              <w:rPr>
                <w:rFonts w:asciiTheme="minorHAnsi" w:hAnsiTheme="minorHAnsi" w:cstheme="minorHAnsi"/>
                <w:sz w:val="22"/>
                <w:szCs w:val="22"/>
                <w:lang w:val="de-DE"/>
              </w:rPr>
              <w:t>Azure, AWS, Netflix, Eureka, Mesos, Kubernetes</w:t>
            </w:r>
          </w:p>
        </w:tc>
      </w:tr>
      <w:tr w:rsidR="00A917E3" w:rsidRPr="00477219" w:rsidTr="00F1326B">
        <w:trPr>
          <w:trHeight w:val="232"/>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App Server</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 xml:space="preserve">Tomcat, WebLogic, WebSphere, JBoss, </w:t>
            </w:r>
            <w:r w:rsidR="0007410F" w:rsidRPr="00477219">
              <w:rPr>
                <w:rFonts w:asciiTheme="minorHAnsi" w:hAnsiTheme="minorHAnsi" w:cstheme="minorHAnsi"/>
                <w:sz w:val="22"/>
                <w:szCs w:val="22"/>
              </w:rPr>
              <w:t>Glassfish</w:t>
            </w:r>
          </w:p>
        </w:tc>
      </w:tr>
      <w:tr w:rsidR="00A917E3" w:rsidRPr="00477219" w:rsidTr="00F1326B">
        <w:trPr>
          <w:trHeight w:val="232"/>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Methodologies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Agile, Waterfall, TDD (Test Driven Development)</w:t>
            </w:r>
          </w:p>
        </w:tc>
      </w:tr>
      <w:tr w:rsidR="00A917E3" w:rsidRPr="00477219" w:rsidTr="00F1326B">
        <w:trPr>
          <w:trHeight w:val="258"/>
          <w:jc w:val="center"/>
        </w:trPr>
        <w:tc>
          <w:tcPr>
            <w:tcW w:w="2582"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 xml:space="preserve"> Protocols</w:t>
            </w:r>
          </w:p>
        </w:tc>
        <w:tc>
          <w:tcPr>
            <w:tcW w:w="6295" w:type="dxa"/>
            <w:tcBorders>
              <w:top w:val="nil"/>
              <w:left w:val="nil"/>
              <w:bottom w:val="single" w:sz="8" w:space="0" w:color="auto"/>
              <w:right w:val="single" w:sz="8" w:space="0" w:color="auto"/>
            </w:tcBorders>
            <w:tcMar>
              <w:top w:w="0" w:type="dxa"/>
              <w:left w:w="108" w:type="dxa"/>
              <w:bottom w:w="0" w:type="dxa"/>
              <w:right w:w="108" w:type="dxa"/>
            </w:tcMar>
          </w:tcPr>
          <w:p w:rsidR="00A917E3" w:rsidRPr="00477219" w:rsidRDefault="00A917E3" w:rsidP="00F1326B">
            <w:pPr>
              <w:jc w:val="both"/>
              <w:rPr>
                <w:rFonts w:asciiTheme="minorHAnsi" w:hAnsiTheme="minorHAnsi" w:cstheme="minorHAnsi"/>
              </w:rPr>
            </w:pPr>
            <w:r w:rsidRPr="00477219">
              <w:rPr>
                <w:rFonts w:asciiTheme="minorHAnsi" w:hAnsiTheme="minorHAnsi" w:cstheme="minorHAnsi"/>
                <w:sz w:val="22"/>
                <w:szCs w:val="22"/>
              </w:rPr>
              <w:t>TCP/IP, HTTP, FTP.</w:t>
            </w:r>
          </w:p>
        </w:tc>
      </w:tr>
    </w:tbl>
    <w:p w:rsidR="00B830BE" w:rsidRPr="00477219" w:rsidRDefault="00B830BE" w:rsidP="0067110E">
      <w:pPr>
        <w:pBdr>
          <w:bottom w:val="single" w:sz="4" w:space="1" w:color="auto"/>
        </w:pBdr>
        <w:tabs>
          <w:tab w:val="left" w:pos="3393"/>
        </w:tabs>
        <w:rPr>
          <w:rFonts w:asciiTheme="minorHAnsi" w:hAnsiTheme="minorHAnsi" w:cstheme="minorHAnsi"/>
          <w:b/>
          <w:color w:val="000000" w:themeColor="text1"/>
          <w:sz w:val="22"/>
          <w:szCs w:val="22"/>
        </w:rPr>
      </w:pPr>
    </w:p>
    <w:p w:rsidR="000F57C5" w:rsidRPr="00477219" w:rsidRDefault="000F57C5" w:rsidP="0067110E">
      <w:pPr>
        <w:pBdr>
          <w:bottom w:val="single" w:sz="4" w:space="1" w:color="auto"/>
        </w:pBdr>
        <w:tabs>
          <w:tab w:val="left" w:pos="3393"/>
        </w:tabs>
        <w:rPr>
          <w:rFonts w:asciiTheme="minorHAnsi" w:hAnsiTheme="minorHAnsi" w:cstheme="minorHAnsi"/>
          <w:b/>
          <w:color w:val="000000" w:themeColor="text1"/>
          <w:sz w:val="22"/>
          <w:szCs w:val="22"/>
        </w:rPr>
      </w:pPr>
      <w:r w:rsidRPr="00477219">
        <w:rPr>
          <w:rFonts w:asciiTheme="minorHAnsi" w:hAnsiTheme="minorHAnsi" w:cstheme="minorHAnsi"/>
          <w:b/>
          <w:color w:val="000000" w:themeColor="text1"/>
          <w:sz w:val="22"/>
          <w:szCs w:val="22"/>
        </w:rPr>
        <w:t>PROFESSIONAL EXPERIENCE:</w:t>
      </w:r>
    </w:p>
    <w:p w:rsidR="00C32208" w:rsidRPr="00477219" w:rsidRDefault="00C32208" w:rsidP="00264AA7">
      <w:pPr>
        <w:tabs>
          <w:tab w:val="left" w:pos="3393"/>
        </w:tabs>
        <w:rPr>
          <w:rFonts w:asciiTheme="minorHAnsi" w:hAnsiTheme="minorHAnsi" w:cstheme="minorHAnsi"/>
          <w:b/>
          <w:color w:val="000000" w:themeColor="text1"/>
          <w:sz w:val="22"/>
          <w:szCs w:val="22"/>
          <w:u w:val="single"/>
        </w:rPr>
      </w:pPr>
    </w:p>
    <w:p w:rsidR="00A917E3" w:rsidRPr="00477219" w:rsidRDefault="00A917E3" w:rsidP="00A917E3">
      <w:pPr>
        <w:shd w:val="clear" w:color="auto" w:fill="FFFFFF"/>
        <w:jc w:val="both"/>
        <w:rPr>
          <w:rFonts w:asciiTheme="minorHAnsi" w:hAnsiTheme="minorHAnsi" w:cstheme="minorHAnsi"/>
          <w:b/>
          <w:iCs/>
          <w:sz w:val="22"/>
          <w:szCs w:val="22"/>
          <w:shd w:val="clear" w:color="auto" w:fill="FFFFFF"/>
        </w:rPr>
      </w:pPr>
      <w:r w:rsidRPr="00477219">
        <w:rPr>
          <w:rFonts w:asciiTheme="minorHAnsi" w:hAnsiTheme="minorHAnsi" w:cstheme="minorHAnsi"/>
          <w:b/>
          <w:iCs/>
          <w:sz w:val="22"/>
          <w:szCs w:val="22"/>
          <w:shd w:val="clear" w:color="auto" w:fill="FFFFFF"/>
        </w:rPr>
        <w:t xml:space="preserve">Client: </w:t>
      </w:r>
      <w:r w:rsidR="0079239D" w:rsidRPr="00477219">
        <w:rPr>
          <w:rFonts w:asciiTheme="minorHAnsi" w:hAnsiTheme="minorHAnsi" w:cstheme="minorHAnsi"/>
          <w:b/>
          <w:iCs/>
          <w:sz w:val="22"/>
          <w:szCs w:val="22"/>
          <w:shd w:val="clear" w:color="auto" w:fill="FFFFFF"/>
        </w:rPr>
        <w:t>Kroger - Cincinnati, OH</w:t>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r w:rsidRPr="00477219">
        <w:rPr>
          <w:rFonts w:asciiTheme="minorHAnsi" w:hAnsiTheme="minorHAnsi" w:cstheme="minorHAnsi"/>
          <w:b/>
          <w:iCs/>
          <w:sz w:val="22"/>
          <w:szCs w:val="22"/>
          <w:shd w:val="clear" w:color="auto" w:fill="FFFFFF"/>
        </w:rPr>
        <w:tab/>
      </w:r>
    </w:p>
    <w:p w:rsidR="00A917E3" w:rsidRPr="00477219" w:rsidRDefault="00EC2215" w:rsidP="00A917E3">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Jan 2017</w:t>
      </w:r>
      <w:r w:rsidR="00A917E3" w:rsidRPr="00477219">
        <w:rPr>
          <w:rFonts w:asciiTheme="minorHAnsi" w:hAnsiTheme="minorHAnsi" w:cstheme="minorHAnsi"/>
          <w:b/>
          <w:sz w:val="22"/>
          <w:szCs w:val="22"/>
        </w:rPr>
        <w:t xml:space="preserve"> – </w:t>
      </w:r>
      <w:r w:rsidRPr="00477219">
        <w:rPr>
          <w:rFonts w:asciiTheme="minorHAnsi" w:hAnsiTheme="minorHAnsi" w:cstheme="minorHAnsi"/>
          <w:b/>
          <w:sz w:val="22"/>
          <w:szCs w:val="22"/>
        </w:rPr>
        <w:t>Till now</w:t>
      </w:r>
    </w:p>
    <w:p w:rsidR="00A917E3" w:rsidRPr="00477219" w:rsidRDefault="00A917E3" w:rsidP="00A917E3">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 xml:space="preserve">Role: Full Stack </w:t>
      </w:r>
      <w:r w:rsidR="0079239D" w:rsidRPr="00477219">
        <w:rPr>
          <w:rFonts w:asciiTheme="minorHAnsi" w:hAnsiTheme="minorHAnsi" w:cstheme="minorHAnsi"/>
          <w:b/>
          <w:sz w:val="22"/>
          <w:szCs w:val="22"/>
        </w:rPr>
        <w:t xml:space="preserve">Java </w:t>
      </w:r>
      <w:r w:rsidRPr="00477219">
        <w:rPr>
          <w:rFonts w:asciiTheme="minorHAnsi" w:hAnsiTheme="minorHAnsi" w:cstheme="minorHAnsi"/>
          <w:b/>
          <w:sz w:val="22"/>
          <w:szCs w:val="22"/>
        </w:rPr>
        <w:t>Developer</w:t>
      </w:r>
    </w:p>
    <w:p w:rsidR="00A917E3" w:rsidRPr="00477219" w:rsidRDefault="00A917E3" w:rsidP="00A917E3">
      <w:pPr>
        <w:shd w:val="clear" w:color="auto" w:fill="FFFFFF"/>
        <w:jc w:val="both"/>
        <w:rPr>
          <w:rFonts w:asciiTheme="minorHAnsi" w:hAnsiTheme="minorHAnsi" w:cstheme="minorHAnsi"/>
          <w:b/>
          <w:sz w:val="22"/>
          <w:szCs w:val="22"/>
        </w:rPr>
      </w:pPr>
    </w:p>
    <w:p w:rsidR="0079239D" w:rsidRPr="00477219" w:rsidRDefault="00A917E3" w:rsidP="0079239D">
      <w:pPr>
        <w:shd w:val="clear" w:color="auto" w:fill="FFFFFF"/>
        <w:jc w:val="both"/>
        <w:rPr>
          <w:rFonts w:asciiTheme="minorHAnsi" w:hAnsiTheme="minorHAnsi" w:cstheme="minorHAnsi"/>
          <w:sz w:val="22"/>
          <w:szCs w:val="22"/>
        </w:rPr>
      </w:pPr>
      <w:r w:rsidRPr="00477219">
        <w:rPr>
          <w:rFonts w:asciiTheme="minorHAnsi" w:hAnsiTheme="minorHAnsi" w:cstheme="minorHAnsi"/>
          <w:b/>
          <w:sz w:val="22"/>
          <w:szCs w:val="22"/>
        </w:rPr>
        <w:t>Description:</w:t>
      </w:r>
      <w:r w:rsidR="0079239D" w:rsidRPr="00477219">
        <w:rPr>
          <w:rFonts w:asciiTheme="minorHAnsi" w:hAnsiTheme="minorHAnsi" w:cstheme="minorHAnsi"/>
          <w:sz w:val="22"/>
          <w:szCs w:val="22"/>
        </w:rPr>
        <w:t>Kroger Digital is a highly innovative team situated in Kroger's own newly remodeled Digital Customer Innovation Center in beautiful Ohio. Kroger delivers Mobile, e-commerce and customer facing solutions that provide Kroger customers with world-class digital and mobile shopping experiences.</w:t>
      </w:r>
    </w:p>
    <w:p w:rsidR="0079239D" w:rsidRPr="00477219" w:rsidRDefault="0079239D" w:rsidP="0079239D">
      <w:pPr>
        <w:shd w:val="clear" w:color="auto" w:fill="FFFFFF"/>
        <w:jc w:val="both"/>
        <w:rPr>
          <w:rFonts w:asciiTheme="minorHAnsi" w:hAnsiTheme="minorHAnsi" w:cstheme="minorHAnsi"/>
          <w:sz w:val="22"/>
          <w:szCs w:val="22"/>
        </w:rPr>
      </w:pPr>
    </w:p>
    <w:p w:rsidR="00A917E3" w:rsidRPr="00477219" w:rsidRDefault="00A917E3" w:rsidP="0079239D">
      <w:pPr>
        <w:shd w:val="clear" w:color="auto" w:fill="FFFFFF"/>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30"/>
        </w:numPr>
        <w:shd w:val="clear" w:color="auto" w:fill="FFFFFF"/>
        <w:tabs>
          <w:tab w:val="left" w:pos="720"/>
        </w:tabs>
        <w:rPr>
          <w:rFonts w:asciiTheme="minorHAnsi" w:hAnsiTheme="minorHAnsi" w:cstheme="minorHAnsi"/>
          <w:szCs w:val="22"/>
        </w:rPr>
      </w:pPr>
      <w:r w:rsidRPr="00477219">
        <w:rPr>
          <w:rFonts w:asciiTheme="minorHAnsi" w:hAnsiTheme="minorHAnsi" w:cstheme="minorHAnsi"/>
          <w:szCs w:val="22"/>
        </w:rPr>
        <w:t>Involved in </w:t>
      </w:r>
      <w:r w:rsidRPr="00477219">
        <w:rPr>
          <w:rFonts w:asciiTheme="minorHAnsi" w:hAnsiTheme="minorHAnsi" w:cstheme="minorHAnsi"/>
          <w:b/>
          <w:bCs/>
          <w:szCs w:val="22"/>
        </w:rPr>
        <w:t>Agile SCRUM</w:t>
      </w:r>
      <w:r w:rsidRPr="00477219">
        <w:rPr>
          <w:rFonts w:asciiTheme="minorHAnsi" w:hAnsiTheme="minorHAnsi" w:cstheme="minorHAnsi"/>
          <w:szCs w:val="22"/>
        </w:rPr>
        <w:t> methodology.</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a security module in </w:t>
      </w:r>
      <w:r w:rsidRPr="00477219">
        <w:rPr>
          <w:rFonts w:asciiTheme="minorHAnsi" w:hAnsiTheme="minorHAnsi" w:cstheme="minorHAnsi"/>
          <w:b/>
          <w:szCs w:val="22"/>
        </w:rPr>
        <w:t>Angular</w:t>
      </w:r>
      <w:r w:rsidRPr="00477219">
        <w:rPr>
          <w:rFonts w:asciiTheme="minorHAnsi" w:hAnsiTheme="minorHAnsi" w:cstheme="minorHAnsi"/>
          <w:szCs w:val="22"/>
        </w:rPr>
        <w:t xml:space="preserve"> that integrates with the Spring security in the backend with Authentication and Authorization and defined various custom directives.</w:t>
      </w:r>
    </w:p>
    <w:p w:rsidR="00684537" w:rsidRPr="00477219" w:rsidRDefault="00684537" w:rsidP="00684537">
      <w:pPr>
        <w:pStyle w:val="BodyA"/>
        <w:numPr>
          <w:ilvl w:val="0"/>
          <w:numId w:val="30"/>
        </w:numPr>
        <w:ind w:right="-268"/>
        <w:jc w:val="both"/>
        <w:rPr>
          <w:rFonts w:asciiTheme="minorHAnsi" w:eastAsia="Calibri" w:hAnsiTheme="minorHAnsi" w:cstheme="minorHAnsi"/>
          <w:b/>
          <w:bCs/>
          <w:shd w:val="clear" w:color="auto" w:fill="FFFFFF"/>
          <w:lang w:val="en-US"/>
        </w:rPr>
      </w:pPr>
      <w:r w:rsidRPr="00477219">
        <w:rPr>
          <w:rFonts w:asciiTheme="minorHAnsi" w:eastAsia="Times New Roman" w:hAnsiTheme="minorHAnsi" w:cstheme="minorHAnsi"/>
        </w:rPr>
        <w:t xml:space="preserve">Developed user interface with </w:t>
      </w:r>
      <w:r w:rsidRPr="00477219">
        <w:rPr>
          <w:rFonts w:asciiTheme="minorHAnsi" w:eastAsia="Times New Roman" w:hAnsiTheme="minorHAnsi" w:cstheme="minorHAnsi"/>
          <w:b/>
        </w:rPr>
        <w:t>HTML5, CSS3, SAAS, JSON, AJAX</w:t>
      </w:r>
      <w:r w:rsidRPr="00477219">
        <w:rPr>
          <w:rFonts w:asciiTheme="minorHAnsi" w:eastAsia="Times New Roman" w:hAnsiTheme="minorHAnsi" w:cstheme="minorHAnsi"/>
        </w:rPr>
        <w:t>,</w:t>
      </w:r>
      <w:r w:rsidRPr="00477219">
        <w:rPr>
          <w:rFonts w:asciiTheme="minorHAnsi" w:eastAsia="Times New Roman" w:hAnsiTheme="minorHAnsi" w:cstheme="minorHAnsi"/>
          <w:b/>
        </w:rPr>
        <w:t xml:space="preserve"> Angular 4</w:t>
      </w:r>
      <w:r w:rsidRPr="00477219">
        <w:rPr>
          <w:rFonts w:asciiTheme="minorHAnsi" w:eastAsia="Times New Roman" w:hAnsiTheme="minorHAnsi" w:cstheme="minorHAnsi"/>
        </w:rPr>
        <w:t xml:space="preserve"> and </w:t>
      </w:r>
      <w:r w:rsidRPr="00477219">
        <w:rPr>
          <w:rFonts w:asciiTheme="minorHAnsi" w:eastAsia="Times New Roman" w:hAnsiTheme="minorHAnsi" w:cstheme="minorHAnsi"/>
          <w:b/>
        </w:rPr>
        <w:t>Type Script</w:t>
      </w:r>
      <w:r w:rsidRPr="00477219">
        <w:rPr>
          <w:rFonts w:asciiTheme="minorHAnsi" w:eastAsia="Times New Roman" w:hAnsiTheme="minorHAnsi" w:cstheme="minorHAnsi"/>
        </w:rPr>
        <w:t>.</w:t>
      </w:r>
    </w:p>
    <w:p w:rsidR="00684537" w:rsidRPr="00477219" w:rsidRDefault="00684537" w:rsidP="00684537">
      <w:pPr>
        <w:pStyle w:val="ListParagraph"/>
        <w:numPr>
          <w:ilvl w:val="0"/>
          <w:numId w:val="30"/>
        </w:numPr>
        <w:shd w:val="clear" w:color="auto" w:fill="FFFFFF"/>
        <w:suppressAutoHyphens/>
        <w:rPr>
          <w:rFonts w:asciiTheme="minorHAnsi" w:hAnsiTheme="minorHAnsi" w:cstheme="minorHAnsi"/>
          <w:bCs/>
          <w:color w:val="000000" w:themeColor="text1"/>
          <w:szCs w:val="22"/>
        </w:rPr>
      </w:pPr>
      <w:r w:rsidRPr="00477219">
        <w:rPr>
          <w:rFonts w:asciiTheme="minorHAnsi" w:hAnsiTheme="minorHAnsi" w:cstheme="minorHAnsi"/>
          <w:bCs/>
          <w:color w:val="000000" w:themeColor="text1"/>
          <w:szCs w:val="22"/>
        </w:rPr>
        <w:t xml:space="preserve">Developed </w:t>
      </w:r>
      <w:r w:rsidRPr="00477219">
        <w:rPr>
          <w:rFonts w:asciiTheme="minorHAnsi" w:hAnsiTheme="minorHAnsi" w:cstheme="minorHAnsi"/>
          <w:b/>
          <w:bCs/>
          <w:color w:val="000000" w:themeColor="text1"/>
          <w:szCs w:val="22"/>
        </w:rPr>
        <w:t>SPAs</w:t>
      </w:r>
      <w:r w:rsidRPr="00477219">
        <w:rPr>
          <w:rFonts w:asciiTheme="minorHAnsi" w:hAnsiTheme="minorHAnsi" w:cstheme="minorHAnsi"/>
          <w:bCs/>
          <w:color w:val="000000" w:themeColor="text1"/>
          <w:szCs w:val="22"/>
        </w:rPr>
        <w:t xml:space="preserve">, components using </w:t>
      </w:r>
      <w:r w:rsidRPr="00477219">
        <w:rPr>
          <w:rFonts w:asciiTheme="minorHAnsi" w:hAnsiTheme="minorHAnsi" w:cstheme="minorHAnsi"/>
          <w:b/>
          <w:bCs/>
          <w:color w:val="000000" w:themeColor="text1"/>
          <w:szCs w:val="22"/>
        </w:rPr>
        <w:t>Angular 4</w:t>
      </w:r>
      <w:r w:rsidRPr="00477219">
        <w:rPr>
          <w:rFonts w:asciiTheme="minorHAnsi" w:hAnsiTheme="minorHAnsi" w:cstheme="minorHAnsi"/>
          <w:bCs/>
          <w:color w:val="000000" w:themeColor="text1"/>
          <w:szCs w:val="22"/>
        </w:rPr>
        <w:t xml:space="preserve"> directives, controllers, view and routing, service modules.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Routing</w:t>
      </w:r>
      <w:r w:rsidRPr="00477219">
        <w:rPr>
          <w:rFonts w:asciiTheme="minorHAnsi" w:hAnsiTheme="minorHAnsi" w:cstheme="minorHAnsi"/>
          <w:szCs w:val="22"/>
        </w:rPr>
        <w:t xml:space="preserve"> and </w:t>
      </w:r>
      <w:r w:rsidRPr="00477219">
        <w:rPr>
          <w:rFonts w:asciiTheme="minorHAnsi" w:hAnsiTheme="minorHAnsi" w:cstheme="minorHAnsi"/>
          <w:b/>
          <w:szCs w:val="22"/>
        </w:rPr>
        <w:t>HTTP modules</w:t>
      </w:r>
      <w:r w:rsidRPr="00477219">
        <w:rPr>
          <w:rFonts w:asciiTheme="minorHAnsi" w:hAnsiTheme="minorHAnsi" w:cstheme="minorHAnsi"/>
          <w:szCs w:val="22"/>
        </w:rPr>
        <w:t xml:space="preserve"> for navigation between the </w:t>
      </w:r>
      <w:r w:rsidRPr="00477219">
        <w:rPr>
          <w:rFonts w:asciiTheme="minorHAnsi" w:hAnsiTheme="minorHAnsi" w:cstheme="minorHAnsi"/>
          <w:b/>
          <w:szCs w:val="22"/>
        </w:rPr>
        <w:t>components</w:t>
      </w:r>
      <w:r w:rsidRPr="00477219">
        <w:rPr>
          <w:rFonts w:asciiTheme="minorHAnsi" w:hAnsiTheme="minorHAnsi" w:cstheme="minorHAnsi"/>
          <w:szCs w:val="22"/>
        </w:rPr>
        <w:t xml:space="preserve"> and invoking the </w:t>
      </w:r>
      <w:r w:rsidRPr="00477219">
        <w:rPr>
          <w:rFonts w:asciiTheme="minorHAnsi" w:hAnsiTheme="minorHAnsi" w:cstheme="minorHAnsi"/>
          <w:b/>
          <w:szCs w:val="22"/>
        </w:rPr>
        <w:t xml:space="preserve">Rest Services </w:t>
      </w:r>
      <w:r w:rsidRPr="00477219">
        <w:rPr>
          <w:rFonts w:asciiTheme="minorHAnsi" w:hAnsiTheme="minorHAnsi" w:cstheme="minorHAnsi"/>
          <w:szCs w:val="22"/>
        </w:rPr>
        <w:t xml:space="preserve">using </w:t>
      </w:r>
      <w:r w:rsidRPr="00477219">
        <w:rPr>
          <w:rFonts w:asciiTheme="minorHAnsi" w:hAnsiTheme="minorHAnsi" w:cstheme="minorHAnsi"/>
          <w:b/>
          <w:szCs w:val="22"/>
        </w:rPr>
        <w:t xml:space="preserve">GET, POST, PUT, </w:t>
      </w:r>
      <w:r w:rsidRPr="00477219">
        <w:rPr>
          <w:rFonts w:asciiTheme="minorHAnsi" w:hAnsiTheme="minorHAnsi" w:cstheme="minorHAnsi"/>
          <w:szCs w:val="22"/>
        </w:rPr>
        <w:t>and</w:t>
      </w:r>
      <w:r w:rsidRPr="00477219">
        <w:rPr>
          <w:rFonts w:asciiTheme="minorHAnsi" w:hAnsiTheme="minorHAnsi" w:cstheme="minorHAnsi"/>
          <w:b/>
          <w:szCs w:val="22"/>
        </w:rPr>
        <w:t xml:space="preserve"> DELETE</w:t>
      </w:r>
      <w:r w:rsidRPr="00477219">
        <w:rPr>
          <w:rFonts w:asciiTheme="minorHAnsi" w:hAnsiTheme="minorHAnsi" w:cstheme="minorHAnsi"/>
          <w:szCs w:val="22"/>
        </w:rPr>
        <w:t xml:space="preserve"> methods.</w:t>
      </w:r>
    </w:p>
    <w:p w:rsidR="00A917E3" w:rsidRPr="00477219" w:rsidRDefault="00A917E3" w:rsidP="00A917E3">
      <w:pPr>
        <w:pStyle w:val="ListParagraph"/>
        <w:numPr>
          <w:ilvl w:val="0"/>
          <w:numId w:val="30"/>
        </w:numPr>
        <w:suppressAutoHyphens/>
        <w:rPr>
          <w:rFonts w:asciiTheme="minorHAnsi" w:hAnsiTheme="minorHAnsi" w:cstheme="minorHAnsi"/>
          <w:b/>
          <w:szCs w:val="22"/>
        </w:rPr>
      </w:pPr>
      <w:r w:rsidRPr="00477219">
        <w:rPr>
          <w:rFonts w:asciiTheme="minorHAnsi" w:hAnsiTheme="minorHAnsi" w:cstheme="minorHAnsi"/>
          <w:szCs w:val="22"/>
        </w:rPr>
        <w:t xml:space="preserve">Analysis, design and development of Application based on </w:t>
      </w:r>
      <w:r w:rsidRPr="00477219">
        <w:rPr>
          <w:rFonts w:asciiTheme="minorHAnsi" w:hAnsiTheme="minorHAnsi" w:cstheme="minorHAnsi"/>
          <w:b/>
          <w:szCs w:val="22"/>
        </w:rPr>
        <w:t>J2EE</w:t>
      </w:r>
      <w:r w:rsidRPr="00477219">
        <w:rPr>
          <w:rFonts w:asciiTheme="minorHAnsi" w:hAnsiTheme="minorHAnsi" w:cstheme="minorHAnsi"/>
          <w:szCs w:val="22"/>
        </w:rPr>
        <w:t xml:space="preserve"> using </w:t>
      </w:r>
      <w:r w:rsidRPr="00477219">
        <w:rPr>
          <w:rFonts w:asciiTheme="minorHAnsi" w:hAnsiTheme="minorHAnsi" w:cstheme="minorHAnsi"/>
          <w:b/>
          <w:szCs w:val="22"/>
        </w:rPr>
        <w:t>Spring</w:t>
      </w:r>
      <w:r w:rsidRPr="00477219">
        <w:rPr>
          <w:rFonts w:asciiTheme="minorHAnsi" w:hAnsiTheme="minorHAnsi" w:cstheme="minorHAnsi"/>
          <w:szCs w:val="22"/>
        </w:rPr>
        <w:t xml:space="preserve"> and </w:t>
      </w:r>
      <w:r w:rsidRPr="00477219">
        <w:rPr>
          <w:rFonts w:asciiTheme="minorHAnsi" w:hAnsiTheme="minorHAnsi" w:cstheme="minorHAnsi"/>
          <w:b/>
          <w:szCs w:val="22"/>
        </w:rPr>
        <w:t>Hibernate.</w:t>
      </w:r>
    </w:p>
    <w:p w:rsidR="00A917E3" w:rsidRPr="00477219" w:rsidRDefault="00A917E3" w:rsidP="00A917E3">
      <w:pPr>
        <w:pStyle w:val="ListParagraph"/>
        <w:numPr>
          <w:ilvl w:val="0"/>
          <w:numId w:val="30"/>
        </w:numPr>
        <w:suppressAutoHyphens/>
        <w:rPr>
          <w:rFonts w:asciiTheme="minorHAnsi" w:hAnsiTheme="minorHAnsi" w:cstheme="minorHAnsi"/>
          <w:bCs/>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 xml:space="preserve">Spring framework </w:t>
      </w:r>
      <w:r w:rsidRPr="00477219">
        <w:rPr>
          <w:rFonts w:asciiTheme="minorHAnsi" w:hAnsiTheme="minorHAnsi" w:cstheme="minorHAnsi"/>
          <w:szCs w:val="22"/>
        </w:rPr>
        <w:t xml:space="preserve">for Model View Controller (MVC)and integrated with </w:t>
      </w:r>
      <w:r w:rsidRPr="00477219">
        <w:rPr>
          <w:rFonts w:asciiTheme="minorHAnsi" w:hAnsiTheme="minorHAnsi" w:cstheme="minorHAnsi"/>
          <w:b/>
          <w:szCs w:val="22"/>
        </w:rPr>
        <w:t>Hibernate.</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 xml:space="preserve">Spring inheritance, Auto-wiring, Core Containers, ORM modules </w:t>
      </w:r>
      <w:r w:rsidRPr="00477219">
        <w:rPr>
          <w:rFonts w:asciiTheme="minorHAnsi" w:hAnsiTheme="minorHAnsi" w:cstheme="minorHAnsi"/>
          <w:szCs w:val="22"/>
        </w:rPr>
        <w:t xml:space="preserve">for migration from </w:t>
      </w:r>
      <w:r w:rsidRPr="00477219">
        <w:rPr>
          <w:rFonts w:asciiTheme="minorHAnsi" w:hAnsiTheme="minorHAnsi" w:cstheme="minorHAnsi"/>
          <w:b/>
          <w:szCs w:val="22"/>
        </w:rPr>
        <w:t>EJB</w:t>
      </w:r>
      <w:r w:rsidRPr="00477219">
        <w:rPr>
          <w:rFonts w:asciiTheme="minorHAnsi" w:hAnsiTheme="minorHAnsi" w:cstheme="minorHAnsi"/>
          <w:szCs w:val="22"/>
        </w:rPr>
        <w:t xml:space="preserve"> to </w:t>
      </w:r>
      <w:r w:rsidRPr="00477219">
        <w:rPr>
          <w:rFonts w:asciiTheme="minorHAnsi" w:hAnsiTheme="minorHAnsi" w:cstheme="minorHAnsi"/>
          <w:b/>
          <w:szCs w:val="22"/>
        </w:rPr>
        <w:t>Spring, Spring Quartz</w:t>
      </w:r>
      <w:r w:rsidRPr="00477219">
        <w:rPr>
          <w:rFonts w:asciiTheme="minorHAnsi" w:hAnsiTheme="minorHAnsi" w:cstheme="minorHAnsi"/>
          <w:szCs w:val="22"/>
        </w:rPr>
        <w:t xml:space="preserve"> for scheduling tasks to generating reports and emails to clients.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Developed logics using </w:t>
      </w:r>
      <w:r w:rsidRPr="00477219">
        <w:rPr>
          <w:rFonts w:asciiTheme="minorHAnsi" w:hAnsiTheme="minorHAnsi" w:cstheme="minorHAnsi"/>
          <w:b/>
          <w:szCs w:val="22"/>
        </w:rPr>
        <w:t>Core Java</w:t>
      </w:r>
      <w:r w:rsidRPr="00477219">
        <w:rPr>
          <w:rFonts w:asciiTheme="minorHAnsi" w:hAnsiTheme="minorHAnsi" w:cstheme="minorHAnsi"/>
          <w:szCs w:val="22"/>
        </w:rPr>
        <w:t xml:space="preserve"> including </w:t>
      </w:r>
      <w:r w:rsidRPr="00477219">
        <w:rPr>
          <w:rFonts w:asciiTheme="minorHAnsi" w:hAnsiTheme="minorHAnsi" w:cstheme="minorHAnsi"/>
          <w:b/>
          <w:szCs w:val="22"/>
        </w:rPr>
        <w:t>Collections, Multithreading and Exception Handling.</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Implementing or exposing the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base on </w:t>
      </w:r>
      <w:r w:rsidRPr="00477219">
        <w:rPr>
          <w:rFonts w:asciiTheme="minorHAnsi" w:hAnsiTheme="minorHAnsi" w:cstheme="minorHAnsi"/>
          <w:b/>
          <w:szCs w:val="22"/>
        </w:rPr>
        <w:t>RESTful API</w:t>
      </w:r>
      <w:r w:rsidRPr="00477219">
        <w:rPr>
          <w:rFonts w:asciiTheme="minorHAnsi" w:hAnsiTheme="minorHAnsi" w:cstheme="minorHAnsi"/>
          <w:szCs w:val="22"/>
        </w:rPr>
        <w:t xml:space="preserve"> utilizing, implementing the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base on </w:t>
      </w:r>
      <w:r w:rsidRPr="00477219">
        <w:rPr>
          <w:rFonts w:asciiTheme="minorHAnsi" w:hAnsiTheme="minorHAnsi" w:cstheme="minorHAnsi"/>
          <w:b/>
          <w:szCs w:val="22"/>
        </w:rPr>
        <w:t>RESTful API</w:t>
      </w:r>
      <w:r w:rsidRPr="00477219">
        <w:rPr>
          <w:rFonts w:asciiTheme="minorHAnsi" w:hAnsiTheme="minorHAnsi" w:cstheme="minorHAnsi"/>
          <w:szCs w:val="22"/>
        </w:rPr>
        <w:t xml:space="preserve"> utilizing </w:t>
      </w:r>
      <w:r w:rsidRPr="00477219">
        <w:rPr>
          <w:rFonts w:asciiTheme="minorHAnsi" w:hAnsiTheme="minorHAnsi" w:cstheme="minorHAnsi"/>
          <w:b/>
          <w:szCs w:val="22"/>
        </w:rPr>
        <w:t>Spring Boot</w:t>
      </w:r>
      <w:r w:rsidRPr="00477219">
        <w:rPr>
          <w:rFonts w:asciiTheme="minorHAnsi" w:hAnsiTheme="minorHAnsi" w:cstheme="minorHAnsi"/>
          <w:szCs w:val="22"/>
        </w:rPr>
        <w:t xml:space="preserve"> with </w:t>
      </w:r>
      <w:r w:rsidRPr="00477219">
        <w:rPr>
          <w:rFonts w:asciiTheme="minorHAnsi" w:hAnsiTheme="minorHAnsi" w:cstheme="minorHAnsi"/>
          <w:b/>
          <w:szCs w:val="22"/>
        </w:rPr>
        <w:t xml:space="preserve">Spring MVC. </w:t>
      </w:r>
      <w:r w:rsidRPr="00477219">
        <w:rPr>
          <w:rFonts w:asciiTheme="minorHAnsi" w:hAnsiTheme="minorHAnsi" w:cstheme="minorHAnsi"/>
          <w:szCs w:val="22"/>
        </w:rPr>
        <w:t xml:space="preserve">Worked on SOA Web Services using </w:t>
      </w:r>
      <w:r w:rsidRPr="00477219">
        <w:rPr>
          <w:rFonts w:asciiTheme="minorHAnsi" w:hAnsiTheme="minorHAnsi" w:cstheme="minorHAnsi"/>
          <w:b/>
          <w:szCs w:val="22"/>
        </w:rPr>
        <w:t>SOAP</w:t>
      </w:r>
      <w:r w:rsidRPr="00477219">
        <w:rPr>
          <w:rFonts w:asciiTheme="minorHAnsi" w:hAnsiTheme="minorHAnsi" w:cstheme="minorHAnsi"/>
          <w:szCs w:val="22"/>
        </w:rPr>
        <w:t xml:space="preserve"> with </w:t>
      </w:r>
      <w:r w:rsidRPr="00477219">
        <w:rPr>
          <w:rFonts w:asciiTheme="minorHAnsi" w:hAnsiTheme="minorHAnsi" w:cstheme="minorHAnsi"/>
          <w:b/>
          <w:szCs w:val="22"/>
        </w:rPr>
        <w:t>JAX-WS</w:t>
      </w:r>
      <w:r w:rsidRPr="00477219">
        <w:rPr>
          <w:rFonts w:asciiTheme="minorHAnsi" w:hAnsiTheme="minorHAnsi" w:cstheme="minorHAnsi"/>
          <w:szCs w:val="22"/>
        </w:rPr>
        <w:t xml:space="preserve"> for large blocks of </w:t>
      </w:r>
      <w:r w:rsidRPr="00477219">
        <w:rPr>
          <w:rFonts w:asciiTheme="minorHAnsi" w:hAnsiTheme="minorHAnsi" w:cstheme="minorHAnsi"/>
          <w:b/>
          <w:szCs w:val="22"/>
        </w:rPr>
        <w:t>XML</w:t>
      </w:r>
      <w:r w:rsidRPr="00477219">
        <w:rPr>
          <w:rFonts w:asciiTheme="minorHAnsi" w:hAnsiTheme="minorHAnsi" w:cstheme="minorHAnsi"/>
          <w:szCs w:val="22"/>
        </w:rPr>
        <w:t xml:space="preserve"> data over HTTP.</w:t>
      </w:r>
    </w:p>
    <w:p w:rsidR="00A917E3" w:rsidRPr="00477219" w:rsidRDefault="00A917E3" w:rsidP="00A917E3">
      <w:pPr>
        <w:pStyle w:val="ListParagraph"/>
        <w:numPr>
          <w:ilvl w:val="0"/>
          <w:numId w:val="30"/>
        </w:numPr>
        <w:shd w:val="clear" w:color="auto" w:fill="FFFFFF"/>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Rest API</w:t>
      </w:r>
      <w:r w:rsidRPr="00477219">
        <w:rPr>
          <w:rFonts w:asciiTheme="minorHAnsi" w:hAnsiTheme="minorHAnsi" w:cstheme="minorHAnsi"/>
          <w:szCs w:val="22"/>
        </w:rPr>
        <w:t xml:space="preserve"> with </w:t>
      </w:r>
      <w:r w:rsidRPr="00477219">
        <w:rPr>
          <w:rFonts w:asciiTheme="minorHAnsi" w:hAnsiTheme="minorHAnsi" w:cstheme="minorHAnsi"/>
          <w:b/>
          <w:szCs w:val="22"/>
        </w:rPr>
        <w:t>JAX-RS</w:t>
      </w:r>
      <w:r w:rsidRPr="00477219">
        <w:rPr>
          <w:rFonts w:asciiTheme="minorHAnsi" w:hAnsiTheme="minorHAnsi" w:cstheme="minorHAnsi"/>
          <w:szCs w:val="22"/>
        </w:rPr>
        <w:t xml:space="preserve"> for consuming Restful web services. </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lastRenderedPageBreak/>
        <w:t xml:space="preserve">Implemented Separate controller per form using </w:t>
      </w:r>
      <w:r w:rsidRPr="00477219">
        <w:rPr>
          <w:rFonts w:asciiTheme="minorHAnsi" w:hAnsiTheme="minorHAnsi" w:cstheme="minorHAnsi"/>
          <w:b/>
          <w:szCs w:val="22"/>
        </w:rPr>
        <w:t>Spring MVC</w:t>
      </w:r>
      <w:r w:rsidRPr="00477219">
        <w:rPr>
          <w:rFonts w:asciiTheme="minorHAnsi" w:hAnsiTheme="minorHAnsi" w:cstheme="minorHAnsi"/>
          <w:szCs w:val="22"/>
        </w:rPr>
        <w:t xml:space="preserve"> components like Dispatch servlets, view resolver and Request mapping annotations and Rest Controllers annotations.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Developed API using </w:t>
      </w:r>
      <w:r w:rsidRPr="00477219">
        <w:rPr>
          <w:rFonts w:asciiTheme="minorHAnsi" w:hAnsiTheme="minorHAnsi" w:cstheme="minorHAnsi"/>
          <w:b/>
          <w:szCs w:val="22"/>
        </w:rPr>
        <w:t>AWS Lambda</w:t>
      </w:r>
      <w:r w:rsidRPr="00477219">
        <w:rPr>
          <w:rFonts w:asciiTheme="minorHAnsi" w:hAnsiTheme="minorHAnsi" w:cstheme="minorHAnsi"/>
          <w:szCs w:val="22"/>
        </w:rPr>
        <w:t xml:space="preserve"> to manage the code and run the code in </w:t>
      </w:r>
      <w:r w:rsidRPr="00477219">
        <w:rPr>
          <w:rFonts w:asciiTheme="minorHAnsi" w:hAnsiTheme="minorHAnsi" w:cstheme="minorHAnsi"/>
          <w:b/>
          <w:szCs w:val="22"/>
        </w:rPr>
        <w:t>AWS</w:t>
      </w:r>
      <w:r w:rsidRPr="00477219">
        <w:rPr>
          <w:rFonts w:asciiTheme="minorHAnsi" w:hAnsiTheme="minorHAnsi" w:cstheme="minorHAnsi"/>
          <w:szCs w:val="22"/>
        </w:rPr>
        <w:t>.</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Good experience with </w:t>
      </w:r>
      <w:r w:rsidRPr="00477219">
        <w:rPr>
          <w:rFonts w:asciiTheme="minorHAnsi" w:hAnsiTheme="minorHAnsi" w:cstheme="minorHAnsi"/>
          <w:b/>
          <w:szCs w:val="22"/>
        </w:rPr>
        <w:t>Spring AOP, Spring Transactions, Spring Security, Spring Quartz</w:t>
      </w:r>
      <w:r w:rsidRPr="00477219">
        <w:rPr>
          <w:rFonts w:asciiTheme="minorHAnsi" w:hAnsiTheme="minorHAnsi" w:cstheme="minorHAnsi"/>
          <w:szCs w:val="22"/>
        </w:rPr>
        <w:t xml:space="preserve"> batch jobs. Used </w:t>
      </w:r>
      <w:r w:rsidRPr="00477219">
        <w:rPr>
          <w:rFonts w:asciiTheme="minorHAnsi" w:hAnsiTheme="minorHAnsi" w:cstheme="minorHAnsi"/>
          <w:b/>
          <w:szCs w:val="22"/>
        </w:rPr>
        <w:t>Executor Framework</w:t>
      </w:r>
      <w:r w:rsidRPr="00477219">
        <w:rPr>
          <w:rFonts w:asciiTheme="minorHAnsi" w:hAnsiTheme="minorHAnsi" w:cstheme="minorHAnsi"/>
          <w:szCs w:val="22"/>
        </w:rPr>
        <w:t xml:space="preserve"> to deal with </w:t>
      </w:r>
      <w:r w:rsidRPr="00477219">
        <w:rPr>
          <w:rFonts w:asciiTheme="minorHAnsi" w:hAnsiTheme="minorHAnsi" w:cstheme="minorHAnsi"/>
          <w:b/>
          <w:szCs w:val="22"/>
        </w:rPr>
        <w:t>Java Threads</w:t>
      </w:r>
      <w:r w:rsidRPr="00477219">
        <w:rPr>
          <w:rFonts w:asciiTheme="minorHAnsi" w:hAnsiTheme="minorHAnsi" w:cstheme="minorHAnsi"/>
          <w:szCs w:val="22"/>
        </w:rPr>
        <w:t>.</w:t>
      </w:r>
    </w:p>
    <w:p w:rsidR="00A917E3" w:rsidRPr="00477219" w:rsidRDefault="00A917E3" w:rsidP="00A917E3">
      <w:pPr>
        <w:numPr>
          <w:ilvl w:val="0"/>
          <w:numId w:val="30"/>
        </w:numPr>
        <w:shd w:val="clear" w:color="auto" w:fill="FFFFFF"/>
        <w:spacing w:before="100" w:beforeAutospacing="1" w:after="100" w:afterAutospacing="1"/>
        <w:jc w:val="both"/>
        <w:rPr>
          <w:rFonts w:asciiTheme="minorHAnsi" w:hAnsiTheme="minorHAnsi" w:cstheme="minorHAnsi"/>
          <w:sz w:val="22"/>
          <w:szCs w:val="22"/>
        </w:rPr>
      </w:pPr>
      <w:r w:rsidRPr="00477219">
        <w:rPr>
          <w:rFonts w:asciiTheme="minorHAnsi" w:hAnsiTheme="minorHAnsi" w:cstheme="minorHAnsi"/>
          <w:sz w:val="22"/>
          <w:szCs w:val="22"/>
        </w:rPr>
        <w:t>Working with </w:t>
      </w:r>
      <w:r w:rsidRPr="00477219">
        <w:rPr>
          <w:rFonts w:asciiTheme="minorHAnsi" w:hAnsiTheme="minorHAnsi" w:cstheme="minorHAnsi"/>
          <w:b/>
          <w:bCs/>
          <w:sz w:val="22"/>
          <w:szCs w:val="22"/>
        </w:rPr>
        <w:t>Java 8</w:t>
      </w:r>
      <w:r w:rsidRPr="00477219">
        <w:rPr>
          <w:rFonts w:asciiTheme="minorHAnsi" w:hAnsiTheme="minorHAnsi" w:cstheme="minorHAnsi"/>
          <w:sz w:val="22"/>
          <w:szCs w:val="22"/>
        </w:rPr>
        <w:t> features like </w:t>
      </w:r>
      <w:r w:rsidRPr="00477219">
        <w:rPr>
          <w:rFonts w:asciiTheme="minorHAnsi" w:hAnsiTheme="minorHAnsi" w:cstheme="minorHAnsi"/>
          <w:b/>
          <w:bCs/>
          <w:sz w:val="22"/>
          <w:szCs w:val="22"/>
        </w:rPr>
        <w:t>Lambda Expressions, Filters, Stream API, for Each()</w:t>
      </w:r>
      <w:r w:rsidRPr="00477219">
        <w:rPr>
          <w:rFonts w:asciiTheme="minorHAnsi" w:hAnsiTheme="minorHAnsi" w:cstheme="minorHAnsi"/>
          <w:sz w:val="22"/>
          <w:szCs w:val="22"/>
        </w:rPr>
        <w:t> method in Iterable interface, new </w:t>
      </w:r>
      <w:r w:rsidRPr="00477219">
        <w:rPr>
          <w:rFonts w:asciiTheme="minorHAnsi" w:hAnsiTheme="minorHAnsi" w:cstheme="minorHAnsi"/>
          <w:b/>
          <w:bCs/>
          <w:sz w:val="22"/>
          <w:szCs w:val="22"/>
        </w:rPr>
        <w:t>Date API, Predicates </w:t>
      </w:r>
      <w:r w:rsidRPr="00477219">
        <w:rPr>
          <w:rFonts w:asciiTheme="minorHAnsi" w:hAnsiTheme="minorHAnsi" w:cstheme="minorHAnsi"/>
          <w:sz w:val="22"/>
          <w:szCs w:val="22"/>
        </w:rPr>
        <w:t>and </w:t>
      </w:r>
      <w:r w:rsidRPr="00477219">
        <w:rPr>
          <w:rFonts w:asciiTheme="minorHAnsi" w:hAnsiTheme="minorHAnsi" w:cstheme="minorHAnsi"/>
          <w:b/>
          <w:bCs/>
          <w:sz w:val="22"/>
          <w:szCs w:val="22"/>
        </w:rPr>
        <w:t>Functional Interfaces</w:t>
      </w:r>
      <w:r w:rsidRPr="00477219">
        <w:rPr>
          <w:rFonts w:asciiTheme="minorHAnsi" w:hAnsiTheme="minorHAnsi" w:cstheme="minorHAnsi"/>
          <w:sz w:val="22"/>
          <w:szCs w:val="22"/>
        </w:rPr>
        <w:t>.</w:t>
      </w:r>
    </w:p>
    <w:p w:rsidR="00A917E3" w:rsidRPr="00477219" w:rsidRDefault="00A917E3" w:rsidP="00A917E3">
      <w:pPr>
        <w:numPr>
          <w:ilvl w:val="0"/>
          <w:numId w:val="30"/>
        </w:numPr>
        <w:shd w:val="clear" w:color="auto" w:fill="FFFFFF"/>
        <w:spacing w:before="100" w:beforeAutospacing="1" w:after="100" w:afterAutospacing="1"/>
        <w:jc w:val="both"/>
        <w:rPr>
          <w:rFonts w:asciiTheme="minorHAnsi" w:hAnsiTheme="minorHAnsi" w:cstheme="minorHAnsi"/>
          <w:sz w:val="22"/>
          <w:szCs w:val="22"/>
        </w:rPr>
      </w:pPr>
      <w:r w:rsidRPr="00477219">
        <w:rPr>
          <w:rFonts w:asciiTheme="minorHAnsi" w:hAnsiTheme="minorHAnsi" w:cstheme="minorHAnsi"/>
          <w:sz w:val="22"/>
          <w:szCs w:val="22"/>
        </w:rPr>
        <w:t xml:space="preserve">Deployed </w:t>
      </w:r>
      <w:r w:rsidRPr="00477219">
        <w:rPr>
          <w:rFonts w:asciiTheme="minorHAnsi" w:hAnsiTheme="minorHAnsi" w:cstheme="minorHAnsi"/>
          <w:b/>
          <w:sz w:val="22"/>
          <w:szCs w:val="22"/>
        </w:rPr>
        <w:t>Spring Boot</w:t>
      </w:r>
      <w:r w:rsidRPr="00477219">
        <w:rPr>
          <w:rFonts w:asciiTheme="minorHAnsi" w:hAnsiTheme="minorHAnsi" w:cstheme="minorHAnsi"/>
          <w:sz w:val="22"/>
          <w:szCs w:val="22"/>
        </w:rPr>
        <w:t xml:space="preserve"> based </w:t>
      </w:r>
      <w:r w:rsidRPr="00477219">
        <w:rPr>
          <w:rFonts w:asciiTheme="minorHAnsi" w:hAnsiTheme="minorHAnsi" w:cstheme="minorHAnsi"/>
          <w:b/>
          <w:sz w:val="22"/>
          <w:szCs w:val="22"/>
        </w:rPr>
        <w:t>Microservices</w:t>
      </w:r>
      <w:r w:rsidRPr="00477219">
        <w:rPr>
          <w:rFonts w:asciiTheme="minorHAnsi" w:hAnsiTheme="minorHAnsi" w:cstheme="minorHAnsi"/>
          <w:sz w:val="22"/>
          <w:szCs w:val="22"/>
        </w:rPr>
        <w:t xml:space="preserve"> into </w:t>
      </w:r>
      <w:r w:rsidRPr="00477219">
        <w:rPr>
          <w:rFonts w:asciiTheme="minorHAnsi" w:hAnsiTheme="minorHAnsi" w:cstheme="minorHAnsi"/>
          <w:b/>
          <w:sz w:val="22"/>
          <w:szCs w:val="22"/>
        </w:rPr>
        <w:t xml:space="preserve">Docker </w:t>
      </w:r>
      <w:r w:rsidRPr="00477219">
        <w:rPr>
          <w:rFonts w:asciiTheme="minorHAnsi" w:hAnsiTheme="minorHAnsi" w:cstheme="minorHAnsi"/>
          <w:sz w:val="22"/>
          <w:szCs w:val="22"/>
        </w:rPr>
        <w:t xml:space="preserve">container using </w:t>
      </w:r>
      <w:r w:rsidRPr="00477219">
        <w:rPr>
          <w:rFonts w:asciiTheme="minorHAnsi" w:hAnsiTheme="minorHAnsi" w:cstheme="minorHAnsi"/>
          <w:b/>
          <w:sz w:val="22"/>
          <w:szCs w:val="22"/>
        </w:rPr>
        <w:t>Amazon EC2</w:t>
      </w:r>
      <w:r w:rsidRPr="00477219">
        <w:rPr>
          <w:rFonts w:asciiTheme="minorHAnsi" w:hAnsiTheme="minorHAnsi" w:cstheme="minorHAnsi"/>
          <w:sz w:val="22"/>
          <w:szCs w:val="22"/>
        </w:rPr>
        <w:t xml:space="preserve"> services.</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Used </w:t>
      </w:r>
      <w:r w:rsidRPr="00477219">
        <w:rPr>
          <w:rFonts w:asciiTheme="minorHAnsi" w:hAnsiTheme="minorHAnsi" w:cstheme="minorHAnsi"/>
          <w:b/>
          <w:color w:val="000000" w:themeColor="text1"/>
          <w:szCs w:val="22"/>
        </w:rPr>
        <w:t>AWS cloud</w:t>
      </w:r>
      <w:r w:rsidRPr="00477219">
        <w:rPr>
          <w:rFonts w:asciiTheme="minorHAnsi" w:hAnsiTheme="minorHAnsi" w:cstheme="minorHAnsi"/>
          <w:color w:val="000000" w:themeColor="text1"/>
          <w:szCs w:val="22"/>
        </w:rPr>
        <w:t xml:space="preserve"> watch in maintaining and monitoring of production and corporate storages.</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Developed and deployed </w:t>
      </w:r>
      <w:r w:rsidRPr="00477219">
        <w:rPr>
          <w:rFonts w:asciiTheme="minorHAnsi" w:hAnsiTheme="minorHAnsi" w:cstheme="minorHAnsi"/>
          <w:color w:val="000000" w:themeColor="text1"/>
          <w:szCs w:val="22"/>
          <w:shd w:val="clear" w:color="auto" w:fill="FFFFFF"/>
        </w:rPr>
        <w:t xml:space="preserve">applications in </w:t>
      </w:r>
      <w:r w:rsidRPr="00477219">
        <w:rPr>
          <w:rFonts w:asciiTheme="minorHAnsi" w:hAnsiTheme="minorHAnsi" w:cstheme="minorHAnsi"/>
          <w:b/>
          <w:color w:val="000000" w:themeColor="text1"/>
          <w:szCs w:val="22"/>
          <w:shd w:val="clear" w:color="auto" w:fill="FFFFFF"/>
        </w:rPr>
        <w:t>Pivotal Cloud Foundry (Paas)</w:t>
      </w:r>
      <w:r w:rsidRPr="00477219">
        <w:rPr>
          <w:rFonts w:asciiTheme="minorHAnsi" w:hAnsiTheme="minorHAnsi" w:cstheme="minorHAnsi"/>
          <w:color w:val="000000" w:themeColor="text1"/>
          <w:szCs w:val="22"/>
          <w:shd w:val="clear" w:color="auto" w:fill="FFFFFF"/>
        </w:rPr>
        <w:t xml:space="preserve"> cloud platform.</w:t>
      </w:r>
    </w:p>
    <w:p w:rsidR="00A917E3" w:rsidRPr="00477219" w:rsidRDefault="00A917E3" w:rsidP="00A917E3">
      <w:pPr>
        <w:pStyle w:val="ListParagraph"/>
        <w:numPr>
          <w:ilvl w:val="0"/>
          <w:numId w:val="30"/>
        </w:numPr>
        <w:rPr>
          <w:rFonts w:asciiTheme="minorHAnsi" w:hAnsiTheme="minorHAnsi" w:cstheme="minorHAnsi"/>
          <w:color w:val="000000" w:themeColor="text1"/>
          <w:szCs w:val="22"/>
        </w:rPr>
      </w:pPr>
      <w:r w:rsidRPr="00477219">
        <w:rPr>
          <w:rFonts w:asciiTheme="minorHAnsi" w:hAnsiTheme="minorHAnsi" w:cstheme="minorHAnsi"/>
          <w:color w:val="000000" w:themeColor="text1"/>
          <w:szCs w:val="22"/>
        </w:rPr>
        <w:t xml:space="preserve">Experience with building </w:t>
      </w:r>
      <w:r w:rsidRPr="00477219">
        <w:rPr>
          <w:rFonts w:asciiTheme="minorHAnsi" w:hAnsiTheme="minorHAnsi" w:cstheme="minorHAnsi"/>
          <w:b/>
          <w:color w:val="000000" w:themeColor="text1"/>
          <w:szCs w:val="22"/>
        </w:rPr>
        <w:t>Docker</w:t>
      </w:r>
      <w:r w:rsidRPr="00477219">
        <w:rPr>
          <w:rFonts w:asciiTheme="minorHAnsi" w:hAnsiTheme="minorHAnsi" w:cstheme="minorHAnsi"/>
          <w:color w:val="000000" w:themeColor="text1"/>
          <w:szCs w:val="22"/>
        </w:rPr>
        <w:t xml:space="preserve"> images and running them on </w:t>
      </w:r>
      <w:r w:rsidRPr="00477219">
        <w:rPr>
          <w:rFonts w:asciiTheme="minorHAnsi" w:hAnsiTheme="minorHAnsi" w:cstheme="minorHAnsi"/>
          <w:b/>
          <w:color w:val="000000" w:themeColor="text1"/>
          <w:szCs w:val="22"/>
        </w:rPr>
        <w:t>Docker container</w:t>
      </w:r>
      <w:r w:rsidRPr="00477219">
        <w:rPr>
          <w:rFonts w:asciiTheme="minorHAnsi" w:hAnsiTheme="minorHAnsi" w:cstheme="minorHAnsi"/>
          <w:color w:val="000000" w:themeColor="text1"/>
          <w:szCs w:val="22"/>
        </w:rPr>
        <w:t>.</w:t>
      </w:r>
    </w:p>
    <w:p w:rsidR="00A917E3" w:rsidRPr="00477219" w:rsidRDefault="00D846AC" w:rsidP="00C44FF5">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Streamlined </w:t>
      </w:r>
      <w:r w:rsidR="00A917E3" w:rsidRPr="00477219">
        <w:rPr>
          <w:rFonts w:asciiTheme="minorHAnsi" w:hAnsiTheme="minorHAnsi" w:cstheme="minorHAnsi"/>
          <w:szCs w:val="22"/>
        </w:rPr>
        <w:t>and coordinated Configuration/Build/Release/Deployment/Process/Environment management across all the products in our Applications using DevOps.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color w:val="000000" w:themeColor="text1"/>
          <w:szCs w:val="22"/>
        </w:rPr>
        <w:t xml:space="preserve">Used </w:t>
      </w:r>
      <w:r w:rsidRPr="00477219">
        <w:rPr>
          <w:rFonts w:asciiTheme="minorHAnsi" w:hAnsiTheme="minorHAnsi" w:cstheme="minorHAnsi"/>
          <w:b/>
          <w:color w:val="000000" w:themeColor="text1"/>
          <w:szCs w:val="22"/>
        </w:rPr>
        <w:t>Oracle</w:t>
      </w:r>
      <w:r w:rsidRPr="00477219">
        <w:rPr>
          <w:rFonts w:asciiTheme="minorHAnsi" w:hAnsiTheme="minorHAnsi" w:cstheme="minorHAnsi"/>
          <w:color w:val="000000" w:themeColor="text1"/>
          <w:szCs w:val="22"/>
        </w:rPr>
        <w:t xml:space="preserve"> as backend database and integrated with Hibernate</w:t>
      </w:r>
      <w:r w:rsidRPr="00477219">
        <w:rPr>
          <w:rFonts w:asciiTheme="minorHAnsi" w:hAnsiTheme="minorHAnsi" w:cstheme="minorHAnsi"/>
          <w:szCs w:val="22"/>
        </w:rPr>
        <w:t xml:space="preserve"> to retrieve Data Access Objects. </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Worked on packages to run using dynamic SQL and developed </w:t>
      </w:r>
      <w:r w:rsidRPr="00477219">
        <w:rPr>
          <w:rFonts w:asciiTheme="minorHAnsi" w:hAnsiTheme="minorHAnsi" w:cstheme="minorHAnsi"/>
          <w:b/>
          <w:szCs w:val="22"/>
        </w:rPr>
        <w:t>UNIX Shell scripts</w:t>
      </w:r>
      <w:r w:rsidRPr="00477219">
        <w:rPr>
          <w:rFonts w:asciiTheme="minorHAnsi" w:hAnsiTheme="minorHAnsi" w:cstheme="minorHAnsi"/>
          <w:szCs w:val="22"/>
        </w:rPr>
        <w:t>.</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Configured and used </w:t>
      </w:r>
      <w:r w:rsidRPr="00477219">
        <w:rPr>
          <w:rFonts w:asciiTheme="minorHAnsi" w:hAnsiTheme="minorHAnsi" w:cstheme="minorHAnsi"/>
          <w:b/>
          <w:szCs w:val="22"/>
        </w:rPr>
        <w:t>Maven scripts</w:t>
      </w:r>
      <w:r w:rsidRPr="00477219">
        <w:rPr>
          <w:rFonts w:asciiTheme="minorHAnsi" w:hAnsiTheme="minorHAnsi" w:cstheme="minorHAnsi"/>
          <w:szCs w:val="22"/>
        </w:rPr>
        <w:t xml:space="preserve"> to deploy application in server. </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Integrated Spring DAO for data access with </w:t>
      </w:r>
      <w:r w:rsidRPr="00477219">
        <w:rPr>
          <w:rFonts w:asciiTheme="minorHAnsi" w:hAnsiTheme="minorHAnsi" w:cstheme="minorHAnsi"/>
          <w:b/>
          <w:szCs w:val="22"/>
        </w:rPr>
        <w:t>Hibernate</w:t>
      </w:r>
      <w:r w:rsidRPr="00477219">
        <w:rPr>
          <w:rFonts w:asciiTheme="minorHAnsi" w:hAnsiTheme="minorHAnsi" w:cstheme="minorHAnsi"/>
          <w:szCs w:val="22"/>
        </w:rPr>
        <w:t xml:space="preserve"> to implemented CRUD operations</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Implemented Second level of caching using </w:t>
      </w:r>
      <w:r w:rsidRPr="00477219">
        <w:rPr>
          <w:rFonts w:asciiTheme="minorHAnsi" w:hAnsiTheme="minorHAnsi" w:cstheme="minorHAnsi"/>
          <w:b/>
          <w:szCs w:val="22"/>
        </w:rPr>
        <w:t>Hibernate</w:t>
      </w:r>
      <w:r w:rsidRPr="00477219">
        <w:rPr>
          <w:rFonts w:asciiTheme="minorHAnsi" w:hAnsiTheme="minorHAnsi" w:cstheme="minorHAnsi"/>
          <w:szCs w:val="22"/>
        </w:rPr>
        <w:t xml:space="preserve"> configuration files, EHCache provider.</w:t>
      </w:r>
    </w:p>
    <w:p w:rsidR="00A917E3" w:rsidRPr="00477219" w:rsidRDefault="00A917E3" w:rsidP="00A917E3">
      <w:pPr>
        <w:pStyle w:val="ListParagraph"/>
        <w:numPr>
          <w:ilvl w:val="0"/>
          <w:numId w:val="30"/>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join strategies</w:t>
      </w:r>
      <w:r w:rsidRPr="00477219">
        <w:rPr>
          <w:rFonts w:asciiTheme="minorHAnsi" w:hAnsiTheme="minorHAnsi" w:cstheme="minorHAnsi"/>
          <w:szCs w:val="22"/>
        </w:rPr>
        <w:t>, to select elements from different tables in efficient way.</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SQL, HQL and Hibernate</w:t>
      </w:r>
      <w:r w:rsidRPr="00477219">
        <w:rPr>
          <w:rFonts w:asciiTheme="minorHAnsi" w:hAnsiTheme="minorHAnsi" w:cstheme="minorHAnsi"/>
          <w:szCs w:val="22"/>
        </w:rPr>
        <w:t xml:space="preserve"> Criteria queries, depending on the complexity of the Object.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Configured and administered </w:t>
      </w:r>
      <w:r w:rsidRPr="00477219">
        <w:rPr>
          <w:rFonts w:asciiTheme="minorHAnsi" w:hAnsiTheme="minorHAnsi" w:cstheme="minorHAnsi"/>
          <w:b/>
          <w:szCs w:val="22"/>
        </w:rPr>
        <w:t>Jenkins</w:t>
      </w:r>
      <w:r w:rsidRPr="00477219">
        <w:rPr>
          <w:rFonts w:asciiTheme="minorHAnsi" w:hAnsiTheme="minorHAnsi" w:cstheme="minorHAnsi"/>
          <w:szCs w:val="22"/>
        </w:rPr>
        <w:t xml:space="preserve"> for </w:t>
      </w:r>
      <w:r w:rsidRPr="00477219">
        <w:rPr>
          <w:rFonts w:asciiTheme="minorHAnsi" w:hAnsiTheme="minorHAnsi" w:cstheme="minorHAnsi"/>
          <w:b/>
          <w:szCs w:val="22"/>
        </w:rPr>
        <w:t>CI/CD</w:t>
      </w:r>
      <w:r w:rsidRPr="00477219">
        <w:rPr>
          <w:rFonts w:asciiTheme="minorHAnsi" w:hAnsiTheme="minorHAnsi" w:cstheme="minorHAnsi"/>
          <w:szCs w:val="22"/>
        </w:rPr>
        <w:t xml:space="preserve"> into </w:t>
      </w:r>
      <w:r w:rsidRPr="00477219">
        <w:rPr>
          <w:rFonts w:asciiTheme="minorHAnsi" w:hAnsiTheme="minorHAnsi" w:cstheme="minorHAnsi"/>
          <w:b/>
          <w:szCs w:val="22"/>
        </w:rPr>
        <w:t>JBoss</w:t>
      </w:r>
      <w:r w:rsidRPr="00477219">
        <w:rPr>
          <w:rFonts w:asciiTheme="minorHAnsi" w:hAnsiTheme="minorHAnsi" w:cstheme="minorHAnsi"/>
          <w:szCs w:val="22"/>
        </w:rPr>
        <w:t xml:space="preserve"> Application Server</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Involved in preparing the test cases using </w:t>
      </w:r>
      <w:r w:rsidRPr="00477219">
        <w:rPr>
          <w:rFonts w:asciiTheme="minorHAnsi" w:hAnsiTheme="minorHAnsi" w:cstheme="minorHAnsi"/>
          <w:b/>
          <w:szCs w:val="22"/>
        </w:rPr>
        <w:t>Junit</w:t>
      </w:r>
      <w:r w:rsidRPr="00477219">
        <w:rPr>
          <w:rFonts w:asciiTheme="minorHAnsi" w:hAnsiTheme="minorHAnsi" w:cstheme="minorHAnsi"/>
          <w:szCs w:val="22"/>
        </w:rPr>
        <w:t xml:space="preserve"> and </w:t>
      </w:r>
      <w:r w:rsidRPr="00477219">
        <w:rPr>
          <w:rFonts w:asciiTheme="minorHAnsi" w:hAnsiTheme="minorHAnsi" w:cstheme="minorHAnsi"/>
          <w:b/>
          <w:szCs w:val="22"/>
        </w:rPr>
        <w:t>Easy mock</w:t>
      </w:r>
      <w:r w:rsidRPr="00477219">
        <w:rPr>
          <w:rFonts w:asciiTheme="minorHAnsi" w:hAnsiTheme="minorHAnsi" w:cstheme="minorHAnsi"/>
          <w:szCs w:val="22"/>
        </w:rPr>
        <w:t xml:space="preserve"> test case and in the testing phase.</w:t>
      </w:r>
    </w:p>
    <w:p w:rsidR="00A917E3" w:rsidRPr="00477219" w:rsidRDefault="00A917E3" w:rsidP="00A917E3">
      <w:pPr>
        <w:pStyle w:val="ListParagraph"/>
        <w:numPr>
          <w:ilvl w:val="0"/>
          <w:numId w:val="30"/>
        </w:numPr>
        <w:spacing w:after="200"/>
        <w:rPr>
          <w:rFonts w:asciiTheme="minorHAnsi" w:hAnsiTheme="minorHAnsi" w:cstheme="minorHAnsi"/>
          <w:b/>
          <w:szCs w:val="22"/>
        </w:rPr>
      </w:pPr>
      <w:r w:rsidRPr="00477219">
        <w:rPr>
          <w:rFonts w:asciiTheme="minorHAnsi" w:hAnsiTheme="minorHAnsi" w:cstheme="minorHAnsi"/>
          <w:szCs w:val="22"/>
        </w:rPr>
        <w:t xml:space="preserve">Implemented transactions using </w:t>
      </w:r>
      <w:r w:rsidRPr="00477219">
        <w:rPr>
          <w:rFonts w:asciiTheme="minorHAnsi" w:hAnsiTheme="minorHAnsi" w:cstheme="minorHAnsi"/>
          <w:b/>
          <w:szCs w:val="22"/>
        </w:rPr>
        <w:t>XML, Web Services, JNDI and Multithreading Executor Services.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Designing and developed </w:t>
      </w:r>
      <w:r w:rsidRPr="00477219">
        <w:rPr>
          <w:rFonts w:asciiTheme="minorHAnsi" w:hAnsiTheme="minorHAnsi" w:cstheme="minorHAnsi"/>
          <w:b/>
          <w:szCs w:val="22"/>
        </w:rPr>
        <w:t>Microservices</w:t>
      </w:r>
      <w:r w:rsidRPr="00477219">
        <w:rPr>
          <w:rFonts w:asciiTheme="minorHAnsi" w:hAnsiTheme="minorHAnsi" w:cstheme="minorHAnsi"/>
          <w:szCs w:val="22"/>
        </w:rPr>
        <w:t xml:space="preserve"> using (MEAN Stack) </w:t>
      </w:r>
      <w:r w:rsidR="00CA0736" w:rsidRPr="00477219">
        <w:rPr>
          <w:rFonts w:asciiTheme="minorHAnsi" w:hAnsiTheme="minorHAnsi" w:cstheme="minorHAnsi"/>
          <w:b/>
          <w:szCs w:val="22"/>
        </w:rPr>
        <w:t>Node.</w:t>
      </w:r>
      <w:r w:rsidRPr="00477219">
        <w:rPr>
          <w:rFonts w:asciiTheme="minorHAnsi" w:hAnsiTheme="minorHAnsi" w:cstheme="minorHAnsi"/>
          <w:b/>
          <w:szCs w:val="22"/>
        </w:rPr>
        <w:t>js, Mongo DB, Neo4J, Elastic</w:t>
      </w:r>
      <w:r w:rsidRPr="00477219">
        <w:rPr>
          <w:rFonts w:asciiTheme="minorHAnsi" w:hAnsiTheme="minorHAnsi" w:cstheme="minorHAnsi"/>
          <w:szCs w:val="22"/>
        </w:rPr>
        <w:t xml:space="preserve"> search on Cisco Private Cloud OpenStack Platform using </w:t>
      </w:r>
      <w:r w:rsidRPr="00477219">
        <w:rPr>
          <w:rFonts w:asciiTheme="minorHAnsi" w:hAnsiTheme="minorHAnsi" w:cstheme="minorHAnsi"/>
          <w:b/>
          <w:szCs w:val="22"/>
        </w:rPr>
        <w:t>Express.js</w:t>
      </w:r>
      <w:r w:rsidRPr="00477219">
        <w:rPr>
          <w:rFonts w:asciiTheme="minorHAnsi" w:hAnsiTheme="minorHAnsi" w:cstheme="minorHAnsi"/>
          <w:szCs w:val="22"/>
        </w:rPr>
        <w: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Working on </w:t>
      </w:r>
      <w:r w:rsidRPr="00477219">
        <w:rPr>
          <w:rFonts w:asciiTheme="minorHAnsi" w:hAnsiTheme="minorHAnsi" w:cstheme="minorHAnsi"/>
          <w:b/>
          <w:szCs w:val="22"/>
        </w:rPr>
        <w:t>Microservices</w:t>
      </w:r>
      <w:r w:rsidRPr="00477219">
        <w:rPr>
          <w:rFonts w:asciiTheme="minorHAnsi" w:hAnsiTheme="minorHAnsi" w:cstheme="minorHAnsi"/>
          <w:szCs w:val="22"/>
        </w:rPr>
        <w:t xml:space="preserve"> to manage termination and methods that can produce </w:t>
      </w:r>
      <w:r w:rsidRPr="00477219">
        <w:rPr>
          <w:rStyle w:val="NoSpacingChar"/>
          <w:rFonts w:asciiTheme="minorHAnsi" w:hAnsiTheme="minorHAnsi" w:cstheme="minorHAnsi"/>
          <w:szCs w:val="22"/>
        </w:rPr>
        <w:t>a </w:t>
      </w:r>
      <w:hyperlink r:id="rId9" w:tooltip="interface in java.util.concurrent" w:history="1">
        <w:r w:rsidRPr="00477219">
          <w:rPr>
            <w:rStyle w:val="NoSpacingChar"/>
            <w:rFonts w:asciiTheme="minorHAnsi" w:hAnsiTheme="minorHAnsi" w:cstheme="minorHAnsi"/>
            <w:szCs w:val="22"/>
          </w:rPr>
          <w:t>Future</w:t>
        </w:r>
      </w:hyperlink>
      <w:r w:rsidRPr="00477219">
        <w:rPr>
          <w:rStyle w:val="NoSpacingChar"/>
          <w:rFonts w:asciiTheme="minorHAnsi" w:hAnsiTheme="minorHAnsi" w:cstheme="minorHAnsi"/>
          <w:szCs w:val="22"/>
        </w:rPr>
        <w:t xml:space="preserve"> for </w:t>
      </w:r>
      <w:r w:rsidRPr="00477219">
        <w:rPr>
          <w:rFonts w:asciiTheme="minorHAnsi" w:hAnsiTheme="minorHAnsi" w:cstheme="minorHAnsi"/>
          <w:szCs w:val="22"/>
        </w:rPr>
        <w:t xml:space="preserve">tracking progress of one or more asynchronous tasks. Experience in Building </w:t>
      </w:r>
      <w:r w:rsidRPr="00477219">
        <w:rPr>
          <w:rFonts w:asciiTheme="minorHAnsi" w:hAnsiTheme="minorHAnsi" w:cstheme="minorHAnsi"/>
          <w:b/>
          <w:szCs w:val="22"/>
        </w:rPr>
        <w:t>Web Service</w:t>
      </w:r>
      <w:r w:rsidRPr="00477219">
        <w:rPr>
          <w:rFonts w:asciiTheme="minorHAnsi" w:hAnsiTheme="minorHAnsi" w:cstheme="minorHAnsi"/>
          <w:szCs w:val="22"/>
        </w:rPr>
        <w:t xml:space="preserve"> Contracts in </w:t>
      </w:r>
      <w:r w:rsidRPr="00477219">
        <w:rPr>
          <w:rFonts w:asciiTheme="minorHAnsi" w:hAnsiTheme="minorHAnsi" w:cstheme="minorHAnsi"/>
          <w:b/>
          <w:szCs w:val="22"/>
        </w:rPr>
        <w:t>SOA Service Manager.</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Implemented a metrics collections for the server by utilizing </w:t>
      </w:r>
      <w:r w:rsidRPr="00477219">
        <w:rPr>
          <w:rFonts w:asciiTheme="minorHAnsi" w:hAnsiTheme="minorHAnsi" w:cstheme="minorHAnsi"/>
          <w:b/>
          <w:szCs w:val="22"/>
        </w:rPr>
        <w:t xml:space="preserve">Apache Kafka </w:t>
      </w:r>
      <w:r w:rsidRPr="00477219">
        <w:rPr>
          <w:rFonts w:asciiTheme="minorHAnsi" w:hAnsiTheme="minorHAnsi" w:cstheme="minorHAnsi"/>
          <w:szCs w:val="22"/>
        </w:rPr>
        <w:t>to stream server-side events.</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Worked on </w:t>
      </w:r>
      <w:r w:rsidRPr="00477219">
        <w:rPr>
          <w:rFonts w:asciiTheme="minorHAnsi" w:hAnsiTheme="minorHAnsi" w:cstheme="minorHAnsi"/>
          <w:b/>
          <w:szCs w:val="22"/>
        </w:rPr>
        <w:t>Drools</w:t>
      </w:r>
      <w:r w:rsidRPr="00477219">
        <w:rPr>
          <w:rFonts w:asciiTheme="minorHAnsi" w:hAnsiTheme="minorHAnsi" w:cstheme="minorHAnsi"/>
          <w:szCs w:val="22"/>
        </w:rPr>
        <w:t xml:space="preserve"> rule engine and exception rule engine for writing business rule validation.</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Drools decision table</w:t>
      </w:r>
      <w:r w:rsidRPr="00477219">
        <w:rPr>
          <w:rFonts w:asciiTheme="minorHAnsi" w:hAnsiTheme="minorHAnsi" w:cstheme="minorHAnsi"/>
          <w:szCs w:val="22"/>
        </w:rPr>
        <w:t xml:space="preserve"> using excel sheets with a </w:t>
      </w:r>
      <w:r w:rsidRPr="00477219">
        <w:rPr>
          <w:rFonts w:asciiTheme="minorHAnsi" w:hAnsiTheme="minorHAnsi" w:cstheme="minorHAnsi"/>
          <w:b/>
          <w:szCs w:val="22"/>
        </w:rPr>
        <w:t>Spring MVC</w:t>
      </w:r>
      <w:r w:rsidRPr="00477219">
        <w:rPr>
          <w:rFonts w:asciiTheme="minorHAnsi" w:hAnsiTheme="minorHAnsi" w:cstheme="minorHAnsi"/>
          <w:szCs w:val="22"/>
        </w:rPr>
        <w:t xml:space="preserve"> project.</w:t>
      </w:r>
    </w:p>
    <w:p w:rsidR="00A917E3" w:rsidRPr="00477219" w:rsidRDefault="00A917E3" w:rsidP="00A917E3">
      <w:pPr>
        <w:pStyle w:val="ListParagraph"/>
        <w:numPr>
          <w:ilvl w:val="0"/>
          <w:numId w:val="30"/>
        </w:numPr>
        <w:spacing w:after="200"/>
        <w:rPr>
          <w:rFonts w:asciiTheme="minorHAnsi" w:hAnsiTheme="minorHAnsi" w:cstheme="minorHAnsi"/>
          <w:szCs w:val="22"/>
        </w:rPr>
      </w:pPr>
      <w:r w:rsidRPr="00477219">
        <w:rPr>
          <w:rFonts w:asciiTheme="minorHAnsi" w:hAnsiTheme="minorHAnsi" w:cstheme="minorHAnsi"/>
          <w:szCs w:val="22"/>
        </w:rPr>
        <w:t>Have knowledge of managing and administering NoSQL database systems using Azure table</w:t>
      </w:r>
    </w:p>
    <w:p w:rsidR="00A917E3" w:rsidRPr="00477219" w:rsidRDefault="00A917E3" w:rsidP="00A917E3">
      <w:pPr>
        <w:pStyle w:val="ListParagraph"/>
        <w:suppressAutoHyphens/>
        <w:rPr>
          <w:rFonts w:asciiTheme="minorHAnsi" w:hAnsiTheme="minorHAnsi" w:cstheme="minorHAnsi"/>
          <w:szCs w:val="22"/>
        </w:rPr>
      </w:pPr>
    </w:p>
    <w:p w:rsidR="00C65C5E" w:rsidRPr="00477219" w:rsidRDefault="00A917E3" w:rsidP="0007410F">
      <w:pPr>
        <w:pBdr>
          <w:bottom w:val="single" w:sz="4" w:space="1" w:color="auto"/>
        </w:pBdr>
        <w:jc w:val="both"/>
        <w:rPr>
          <w:rFonts w:asciiTheme="minorHAnsi" w:hAnsiTheme="minorHAnsi" w:cstheme="minorHAnsi"/>
          <w:bCs/>
          <w:sz w:val="22"/>
          <w:szCs w:val="22"/>
        </w:rPr>
      </w:pPr>
      <w:r w:rsidRPr="00477219">
        <w:rPr>
          <w:rFonts w:asciiTheme="minorHAnsi" w:hAnsiTheme="minorHAnsi" w:cstheme="minorHAnsi"/>
          <w:b/>
          <w:sz w:val="22"/>
          <w:szCs w:val="22"/>
        </w:rPr>
        <w:t xml:space="preserve">Environment: </w:t>
      </w:r>
      <w:r w:rsidRPr="00477219">
        <w:rPr>
          <w:rFonts w:asciiTheme="minorHAnsi" w:hAnsiTheme="minorHAnsi" w:cstheme="minorHAnsi"/>
          <w:bCs/>
          <w:sz w:val="22"/>
          <w:szCs w:val="22"/>
        </w:rPr>
        <w:t xml:space="preserve">Java, J2EE, Spring MVC, Hibernate, Rest web services, Angular4, Spring </w:t>
      </w:r>
      <w:r w:rsidR="0007410F" w:rsidRPr="00477219">
        <w:rPr>
          <w:rFonts w:asciiTheme="minorHAnsi" w:hAnsiTheme="minorHAnsi" w:cstheme="minorHAnsi"/>
          <w:bCs/>
          <w:sz w:val="22"/>
          <w:szCs w:val="22"/>
        </w:rPr>
        <w:t>4.x, SpringBoot</w:t>
      </w:r>
      <w:r w:rsidRPr="00477219">
        <w:rPr>
          <w:rFonts w:asciiTheme="minorHAnsi" w:hAnsiTheme="minorHAnsi" w:cstheme="minorHAnsi"/>
          <w:bCs/>
          <w:sz w:val="22"/>
          <w:szCs w:val="22"/>
        </w:rPr>
        <w:t>, Spring cloud, JSON, Maven, Junit, Hibernate, Oracle, JBoss, Docker, ECMA6, AWS lambda, Executor services, Microservices architecture, Netflix ZUUL, Swagger.</w:t>
      </w:r>
    </w:p>
    <w:p w:rsidR="00C32208" w:rsidRPr="00477219" w:rsidRDefault="00C32208" w:rsidP="00264AA7">
      <w:pPr>
        <w:rPr>
          <w:rFonts w:asciiTheme="minorHAnsi" w:hAnsiTheme="minorHAnsi" w:cstheme="minorHAnsi"/>
          <w:color w:val="000000" w:themeColor="text1"/>
          <w:sz w:val="22"/>
          <w:szCs w:val="22"/>
        </w:rPr>
      </w:pPr>
    </w:p>
    <w:p w:rsidR="00A917E3" w:rsidRPr="00477219" w:rsidRDefault="00A917E3" w:rsidP="00A917E3">
      <w:pPr>
        <w:shd w:val="clear" w:color="auto" w:fill="FFFFFF"/>
        <w:jc w:val="both"/>
        <w:rPr>
          <w:rFonts w:asciiTheme="minorHAnsi" w:hAnsiTheme="minorHAnsi" w:cstheme="minorHAnsi"/>
          <w:b/>
          <w:bCs/>
          <w:sz w:val="22"/>
          <w:szCs w:val="22"/>
        </w:rPr>
      </w:pPr>
      <w:r w:rsidRPr="00477219">
        <w:rPr>
          <w:rFonts w:asciiTheme="minorHAnsi" w:hAnsiTheme="minorHAnsi" w:cstheme="minorHAnsi"/>
          <w:b/>
          <w:bCs/>
          <w:sz w:val="22"/>
          <w:szCs w:val="22"/>
        </w:rPr>
        <w:t xml:space="preserve">Client: </w:t>
      </w:r>
      <w:r w:rsidR="00F55D62" w:rsidRPr="00477219">
        <w:rPr>
          <w:rFonts w:asciiTheme="minorHAnsi" w:hAnsiTheme="minorHAnsi" w:cstheme="minorHAnsi"/>
          <w:b/>
          <w:bCs/>
          <w:sz w:val="22"/>
          <w:szCs w:val="22"/>
        </w:rPr>
        <w:t>American Express - Phoenix, AZ</w:t>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r w:rsidRPr="00477219">
        <w:rPr>
          <w:rFonts w:asciiTheme="minorHAnsi" w:hAnsiTheme="minorHAnsi" w:cstheme="minorHAnsi"/>
          <w:b/>
          <w:bCs/>
          <w:sz w:val="22"/>
          <w:szCs w:val="22"/>
        </w:rPr>
        <w:tab/>
      </w:r>
    </w:p>
    <w:p w:rsidR="00A917E3" w:rsidRPr="00477219" w:rsidRDefault="001C21BF"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Jul 2015 – Dec</w:t>
      </w:r>
      <w:r w:rsidR="00A917E3" w:rsidRPr="00477219">
        <w:rPr>
          <w:rFonts w:asciiTheme="minorHAnsi" w:hAnsiTheme="minorHAnsi" w:cstheme="minorHAnsi"/>
          <w:b/>
          <w:bCs/>
          <w:sz w:val="22"/>
          <w:szCs w:val="22"/>
        </w:rPr>
        <w:t xml:space="preserve"> 2016</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Title: </w:t>
      </w:r>
      <w:r w:rsidR="00F55D62" w:rsidRPr="00477219">
        <w:rPr>
          <w:rFonts w:asciiTheme="minorHAnsi" w:hAnsiTheme="minorHAnsi" w:cstheme="minorHAnsi"/>
          <w:b/>
          <w:bCs/>
          <w:sz w:val="22"/>
          <w:szCs w:val="22"/>
        </w:rPr>
        <w:t>Java Full Stack API Developer</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sz w:val="22"/>
          <w:szCs w:val="22"/>
        </w:rPr>
        <w:t> </w:t>
      </w:r>
      <w:r w:rsidRPr="00477219">
        <w:rPr>
          <w:rFonts w:asciiTheme="minorHAnsi" w:hAnsiTheme="minorHAnsi" w:cstheme="minorHAnsi"/>
          <w:b/>
          <w:bCs/>
          <w:sz w:val="22"/>
          <w:szCs w:val="22"/>
        </w:rPr>
        <w:t>             </w:t>
      </w:r>
    </w:p>
    <w:p w:rsidR="00880CEE" w:rsidRPr="00477219" w:rsidRDefault="00A917E3" w:rsidP="00F55D62">
      <w:pPr>
        <w:shd w:val="clear" w:color="auto" w:fill="FFFFFF"/>
        <w:jc w:val="both"/>
        <w:rPr>
          <w:rFonts w:asciiTheme="minorHAnsi" w:hAnsiTheme="minorHAnsi" w:cstheme="minorHAnsi"/>
          <w:sz w:val="22"/>
          <w:szCs w:val="22"/>
        </w:rPr>
      </w:pPr>
      <w:r w:rsidRPr="00477219">
        <w:rPr>
          <w:rFonts w:asciiTheme="minorHAnsi" w:hAnsiTheme="minorHAnsi" w:cstheme="minorHAnsi"/>
          <w:b/>
          <w:bCs/>
          <w:sz w:val="22"/>
          <w:szCs w:val="22"/>
        </w:rPr>
        <w:t xml:space="preserve">Description: </w:t>
      </w:r>
      <w:r w:rsidR="00F55D62" w:rsidRPr="00477219">
        <w:rPr>
          <w:rFonts w:asciiTheme="minorHAnsi" w:hAnsiTheme="minorHAnsi" w:cstheme="minorHAnsi"/>
          <w:sz w:val="22"/>
          <w:szCs w:val="22"/>
        </w:rPr>
        <w:t>Description: American Express is a leading credit card company with a vast presence throughout the world. Worked as full stack java developer on a project that enables American express card holders to find restaurants, ATMs and hotels In their vicinity which accept American express cards.</w:t>
      </w:r>
    </w:p>
    <w:p w:rsidR="00A917E3" w:rsidRPr="00477219" w:rsidRDefault="00A917E3" w:rsidP="00A917E3">
      <w:pPr>
        <w:ind w:right="-43"/>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To analyze the root cause for a problem raised, and provide quick solution as soon as possible. </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Agile Scrum</w:t>
      </w:r>
      <w:r w:rsidRPr="00477219">
        <w:rPr>
          <w:rFonts w:asciiTheme="minorHAnsi" w:hAnsiTheme="minorHAnsi" w:cstheme="minorHAnsi"/>
          <w:szCs w:val="22"/>
        </w:rPr>
        <w:t xml:space="preserve"> to manage the full life cycle development of the project.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Developed application using</w:t>
      </w:r>
      <w:r w:rsidRPr="00477219">
        <w:rPr>
          <w:rFonts w:asciiTheme="minorHAnsi" w:hAnsiTheme="minorHAnsi" w:cstheme="minorHAnsi"/>
          <w:b/>
          <w:szCs w:val="22"/>
        </w:rPr>
        <w:t xml:space="preserve"> Spring MVC, Hibernate and Rest web services</w:t>
      </w:r>
      <w:r w:rsidRPr="00477219">
        <w:rPr>
          <w:rFonts w:asciiTheme="minorHAnsi" w:hAnsiTheme="minorHAnsi" w:cstheme="minorHAnsi"/>
          <w:szCs w:val="22"/>
        </w:rPr>
        <w:t xml:space="preserve"> on presentation layer, business layer is built using spring and the persistent layer.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Spring</w:t>
      </w:r>
      <w:r w:rsidRPr="00477219">
        <w:rPr>
          <w:rFonts w:asciiTheme="minorHAnsi" w:hAnsiTheme="minorHAnsi" w:cstheme="minorHAnsi"/>
          <w:szCs w:val="22"/>
        </w:rPr>
        <w:t xml:space="preserve"> configuration files, application context object for creating various factory objects.</w:t>
      </w:r>
    </w:p>
    <w:p w:rsidR="00D846AC" w:rsidRPr="00477219" w:rsidRDefault="00D846AC" w:rsidP="00D846AC">
      <w:pPr>
        <w:numPr>
          <w:ilvl w:val="0"/>
          <w:numId w:val="34"/>
        </w:numPr>
        <w:tabs>
          <w:tab w:val="left" w:pos="2520"/>
        </w:tabs>
        <w:contextualSpacing/>
        <w:jc w:val="both"/>
        <w:rPr>
          <w:rFonts w:asciiTheme="minorHAnsi" w:hAnsiTheme="minorHAnsi" w:cstheme="minorHAnsi"/>
          <w:color w:val="000000" w:themeColor="text1"/>
          <w:sz w:val="22"/>
          <w:szCs w:val="22"/>
        </w:rPr>
      </w:pPr>
      <w:r w:rsidRPr="00477219">
        <w:rPr>
          <w:rFonts w:asciiTheme="minorHAnsi" w:eastAsia="Calibri" w:hAnsiTheme="minorHAnsi" w:cstheme="minorHAnsi"/>
          <w:color w:val="000000"/>
          <w:sz w:val="22"/>
          <w:szCs w:val="22"/>
          <w:lang w:val="en-GB"/>
        </w:rPr>
        <w:t xml:space="preserve">Hands on experience with </w:t>
      </w:r>
      <w:r w:rsidRPr="00477219">
        <w:rPr>
          <w:rFonts w:asciiTheme="minorHAnsi" w:eastAsia="Calibri" w:hAnsiTheme="minorHAnsi" w:cstheme="minorHAnsi"/>
          <w:b/>
          <w:color w:val="000000"/>
          <w:sz w:val="22"/>
          <w:szCs w:val="22"/>
          <w:lang w:val="en-GB"/>
        </w:rPr>
        <w:t>Spark</w:t>
      </w:r>
      <w:r w:rsidRPr="00477219">
        <w:rPr>
          <w:rFonts w:asciiTheme="minorHAnsi" w:eastAsia="Calibri" w:hAnsiTheme="minorHAnsi" w:cstheme="minorHAnsi"/>
          <w:color w:val="000000"/>
          <w:sz w:val="22"/>
          <w:szCs w:val="22"/>
          <w:lang w:val="en-GB"/>
        </w:rPr>
        <w:t xml:space="preserve"> streaming to receive real time data using </w:t>
      </w:r>
      <w:r w:rsidRPr="00477219">
        <w:rPr>
          <w:rFonts w:asciiTheme="minorHAnsi" w:eastAsia="Calibri" w:hAnsiTheme="minorHAnsi" w:cstheme="minorHAnsi"/>
          <w:b/>
          <w:color w:val="000000"/>
          <w:sz w:val="22"/>
          <w:szCs w:val="22"/>
          <w:lang w:val="en-GB"/>
        </w:rPr>
        <w:t>Kafka</w:t>
      </w:r>
      <w:r w:rsidRPr="00477219">
        <w:rPr>
          <w:rFonts w:asciiTheme="minorHAnsi" w:eastAsia="Calibri" w:hAnsiTheme="minorHAnsi" w:cstheme="minorHAnsi"/>
          <w:color w:val="000000"/>
          <w:sz w:val="22"/>
          <w:szCs w:val="22"/>
          <w:lang w:val="en-GB"/>
        </w:rPr>
        <w:t>.</w:t>
      </w:r>
      <w:r w:rsidR="00A006E1" w:rsidRPr="00477219">
        <w:rPr>
          <w:rFonts w:asciiTheme="minorHAnsi" w:eastAsia="Calibri" w:hAnsiTheme="minorHAnsi" w:cstheme="minorHAnsi"/>
          <w:b/>
          <w:sz w:val="22"/>
          <w:szCs w:val="22"/>
        </w:rPr>
        <w:t xml:space="preserve">Hadoop </w:t>
      </w:r>
      <w:r w:rsidR="00A006E1" w:rsidRPr="00477219">
        <w:rPr>
          <w:rFonts w:asciiTheme="minorHAnsi" w:eastAsia="Calibri" w:hAnsiTheme="minorHAnsi" w:cstheme="minorHAnsi"/>
          <w:sz w:val="22"/>
          <w:szCs w:val="22"/>
        </w:rPr>
        <w:t xml:space="preserve">and Apache Spark Using </w:t>
      </w:r>
      <w:r w:rsidR="00A006E1" w:rsidRPr="00477219">
        <w:rPr>
          <w:rFonts w:asciiTheme="minorHAnsi" w:eastAsia="Calibri" w:hAnsiTheme="minorHAnsi" w:cstheme="minorHAnsi"/>
          <w:b/>
          <w:sz w:val="22"/>
          <w:szCs w:val="22"/>
        </w:rPr>
        <w:t>Scala</w:t>
      </w:r>
      <w:r w:rsidR="00A006E1" w:rsidRPr="00477219">
        <w:rPr>
          <w:rFonts w:asciiTheme="minorHAnsi" w:eastAsia="Calibri" w:hAnsiTheme="minorHAnsi" w:cstheme="minorHAnsi"/>
          <w:sz w:val="22"/>
          <w:szCs w:val="22"/>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Created </w:t>
      </w:r>
      <w:r w:rsidRPr="00477219">
        <w:rPr>
          <w:rFonts w:asciiTheme="minorHAnsi" w:hAnsiTheme="minorHAnsi" w:cstheme="minorHAnsi"/>
          <w:b/>
          <w:szCs w:val="22"/>
        </w:rPr>
        <w:t>Spring MVC</w:t>
      </w:r>
      <w:r w:rsidRPr="00477219">
        <w:rPr>
          <w:rFonts w:asciiTheme="minorHAnsi" w:hAnsiTheme="minorHAnsi" w:cstheme="minorHAnsi"/>
          <w:szCs w:val="22"/>
        </w:rPr>
        <w:t xml:space="preserve"> components like Dispatch servlets, configure Request mapping annotation</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lastRenderedPageBreak/>
        <w:t xml:space="preserve">Used </w:t>
      </w:r>
      <w:r w:rsidRPr="00477219">
        <w:rPr>
          <w:rFonts w:asciiTheme="minorHAnsi" w:hAnsiTheme="minorHAnsi" w:cstheme="minorHAnsi"/>
          <w:b/>
          <w:szCs w:val="22"/>
        </w:rPr>
        <w:t>Hibernate</w:t>
      </w:r>
      <w:r w:rsidRPr="00477219">
        <w:rPr>
          <w:rFonts w:asciiTheme="minorHAnsi" w:hAnsiTheme="minorHAnsi" w:cstheme="minorHAnsi"/>
          <w:szCs w:val="22"/>
        </w:rPr>
        <w:t xml:space="preserve"> with </w:t>
      </w:r>
      <w:r w:rsidRPr="00477219">
        <w:rPr>
          <w:rFonts w:asciiTheme="minorHAnsi" w:hAnsiTheme="minorHAnsi" w:cstheme="minorHAnsi"/>
          <w:b/>
          <w:szCs w:val="22"/>
        </w:rPr>
        <w:t>JPA annotation</w:t>
      </w:r>
      <w:r w:rsidRPr="00477219">
        <w:rPr>
          <w:rFonts w:asciiTheme="minorHAnsi" w:hAnsiTheme="minorHAnsi" w:cstheme="minorHAnsi"/>
          <w:szCs w:val="22"/>
        </w:rPr>
        <w:t xml:space="preserve"> and created several persistent classes.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Spring MVC controllers</w:t>
      </w:r>
      <w:r w:rsidRPr="00477219">
        <w:rPr>
          <w:rFonts w:asciiTheme="minorHAnsi" w:hAnsiTheme="minorHAnsi" w:cstheme="minorHAnsi"/>
          <w:szCs w:val="22"/>
        </w:rPr>
        <w:t xml:space="preserve"> with annotations, validations and using model attributes to pass request from the presentation layer to helper classes in java.</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and ensured service design Reference Architecture for in </w:t>
      </w:r>
      <w:r w:rsidRPr="00477219">
        <w:rPr>
          <w:rFonts w:asciiTheme="minorHAnsi" w:hAnsiTheme="minorHAnsi" w:cstheme="minorHAnsi"/>
          <w:b/>
          <w:szCs w:val="22"/>
        </w:rPr>
        <w:t>SOA</w:t>
      </w:r>
      <w:r w:rsidRPr="00477219">
        <w:rPr>
          <w:rFonts w:asciiTheme="minorHAnsi" w:hAnsiTheme="minorHAnsi" w:cstheme="minorHAnsi"/>
          <w:szCs w:val="22"/>
        </w:rPr>
        <w:t xml:space="preserve"> Environment.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w:t>
      </w:r>
      <w:r w:rsidRPr="00477219">
        <w:rPr>
          <w:rFonts w:asciiTheme="minorHAnsi" w:hAnsiTheme="minorHAnsi" w:cstheme="minorHAnsi"/>
          <w:b/>
          <w:szCs w:val="22"/>
        </w:rPr>
        <w:t>DAO classes</w:t>
      </w:r>
      <w:r w:rsidRPr="00477219">
        <w:rPr>
          <w:rFonts w:asciiTheme="minorHAnsi" w:hAnsiTheme="minorHAnsi" w:cstheme="minorHAnsi"/>
          <w:szCs w:val="22"/>
        </w:rPr>
        <w:t xml:space="preserve"> with </w:t>
      </w:r>
      <w:r w:rsidRPr="00477219">
        <w:rPr>
          <w:rFonts w:asciiTheme="minorHAnsi" w:hAnsiTheme="minorHAnsi" w:cstheme="minorHAnsi"/>
          <w:b/>
          <w:szCs w:val="22"/>
        </w:rPr>
        <w:t xml:space="preserve">JUnit </w:t>
      </w:r>
      <w:r w:rsidRPr="00477219">
        <w:rPr>
          <w:rFonts w:asciiTheme="minorHAnsi" w:hAnsiTheme="minorHAnsi" w:cstheme="minorHAnsi"/>
          <w:szCs w:val="22"/>
        </w:rPr>
        <w:t xml:space="preserve">using </w:t>
      </w:r>
      <w:r w:rsidRPr="00477219">
        <w:rPr>
          <w:rFonts w:asciiTheme="minorHAnsi" w:hAnsiTheme="minorHAnsi" w:cstheme="minorHAnsi"/>
          <w:b/>
          <w:szCs w:val="22"/>
        </w:rPr>
        <w:t>Spring DAO package</w:t>
      </w:r>
      <w:r w:rsidRPr="00477219">
        <w:rPr>
          <w:rFonts w:asciiTheme="minorHAnsi" w:hAnsiTheme="minorHAnsi" w:cstheme="minorHAnsi"/>
          <w:szCs w:val="22"/>
        </w:rPr>
        <w:t xml:space="preserve"> for data access manipulation.</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Developed </w:t>
      </w:r>
      <w:r w:rsidRPr="00477219">
        <w:rPr>
          <w:rFonts w:asciiTheme="minorHAnsi" w:hAnsiTheme="minorHAnsi" w:cstheme="minorHAnsi"/>
          <w:b/>
          <w:szCs w:val="22"/>
        </w:rPr>
        <w:t>JMS</w:t>
      </w:r>
      <w:r w:rsidRPr="00477219">
        <w:rPr>
          <w:rFonts w:asciiTheme="minorHAnsi" w:hAnsiTheme="minorHAnsi" w:cstheme="minorHAnsi"/>
          <w:szCs w:val="22"/>
        </w:rPr>
        <w:t xml:space="preserve"> components to send messages from one application to other applications.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Built EJB with Point-to-Point messaging functionality and MQ Series as </w:t>
      </w:r>
      <w:r w:rsidRPr="00477219">
        <w:rPr>
          <w:rFonts w:asciiTheme="minorHAnsi" w:hAnsiTheme="minorHAnsi" w:cstheme="minorHAnsi"/>
          <w:b/>
          <w:szCs w:val="22"/>
        </w:rPr>
        <w:t>JMS</w:t>
      </w:r>
      <w:r w:rsidRPr="00477219">
        <w:rPr>
          <w:rFonts w:asciiTheme="minorHAnsi" w:hAnsiTheme="minorHAnsi" w:cstheme="minorHAnsi"/>
          <w:szCs w:val="22"/>
        </w:rPr>
        <w:t xml:space="preserve"> provider.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Integrated </w:t>
      </w:r>
      <w:r w:rsidRPr="00477219">
        <w:rPr>
          <w:rFonts w:asciiTheme="minorHAnsi" w:hAnsiTheme="minorHAnsi" w:cstheme="minorHAnsi"/>
          <w:b/>
          <w:szCs w:val="22"/>
        </w:rPr>
        <w:t>Spring</w:t>
      </w:r>
      <w:r w:rsidRPr="00477219">
        <w:rPr>
          <w:rFonts w:asciiTheme="minorHAnsi" w:hAnsiTheme="minorHAnsi" w:cstheme="minorHAnsi"/>
          <w:szCs w:val="22"/>
        </w:rPr>
        <w:t xml:space="preserve"> with </w:t>
      </w:r>
      <w:r w:rsidRPr="00477219">
        <w:rPr>
          <w:rFonts w:asciiTheme="minorHAnsi" w:hAnsiTheme="minorHAnsi" w:cstheme="minorHAnsi"/>
          <w:b/>
          <w:szCs w:val="22"/>
        </w:rPr>
        <w:t>Hibernate</w:t>
      </w:r>
      <w:r w:rsidRPr="00477219">
        <w:rPr>
          <w:rFonts w:asciiTheme="minorHAnsi" w:hAnsiTheme="minorHAnsi" w:cstheme="minorHAnsi"/>
          <w:szCs w:val="22"/>
        </w:rPr>
        <w:t xml:space="preserve"> using configurations and implemented DAO layer.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shd w:val="clear" w:color="auto" w:fill="FFFFFF"/>
        </w:rPr>
        <w:t xml:space="preserve">Extensively used </w:t>
      </w:r>
      <w:r w:rsidRPr="00477219">
        <w:rPr>
          <w:rFonts w:asciiTheme="minorHAnsi" w:hAnsiTheme="minorHAnsi" w:cstheme="minorHAnsi"/>
          <w:b/>
          <w:szCs w:val="22"/>
          <w:shd w:val="clear" w:color="auto" w:fill="FFFFFF"/>
        </w:rPr>
        <w:t>Hibernate</w:t>
      </w:r>
      <w:r w:rsidRPr="00477219">
        <w:rPr>
          <w:rFonts w:asciiTheme="minorHAnsi" w:hAnsiTheme="minorHAnsi" w:cstheme="minorHAnsi"/>
          <w:szCs w:val="22"/>
          <w:shd w:val="clear" w:color="auto" w:fill="FFFFFF"/>
        </w:rPr>
        <w:t xml:space="preserve"> ORM in d</w:t>
      </w:r>
      <w:r w:rsidR="00D846AC" w:rsidRPr="00477219">
        <w:rPr>
          <w:rFonts w:asciiTheme="minorHAnsi" w:hAnsiTheme="minorHAnsi" w:cstheme="minorHAnsi"/>
          <w:szCs w:val="22"/>
          <w:shd w:val="clear" w:color="auto" w:fill="FFFFFF"/>
        </w:rPr>
        <w:t>ata access layer to write DAOs.</w:t>
      </w:r>
    </w:p>
    <w:p w:rsidR="00D846AC" w:rsidRPr="00477219" w:rsidRDefault="00D846AC" w:rsidP="00D846AC">
      <w:pPr>
        <w:numPr>
          <w:ilvl w:val="0"/>
          <w:numId w:val="34"/>
        </w:numPr>
        <w:spacing w:line="276" w:lineRule="auto"/>
        <w:contextualSpacing/>
        <w:jc w:val="both"/>
        <w:rPr>
          <w:rFonts w:asciiTheme="minorHAnsi" w:hAnsiTheme="minorHAnsi" w:cstheme="minorHAnsi"/>
          <w:color w:val="000000" w:themeColor="text1"/>
          <w:sz w:val="22"/>
          <w:szCs w:val="22"/>
        </w:rPr>
      </w:pPr>
      <w:r w:rsidRPr="00477219">
        <w:rPr>
          <w:rFonts w:asciiTheme="minorHAnsi" w:hAnsiTheme="minorHAnsi" w:cstheme="minorHAnsi"/>
          <w:color w:val="000000" w:themeColor="text1"/>
          <w:sz w:val="22"/>
          <w:szCs w:val="22"/>
        </w:rPr>
        <w:t xml:space="preserve">Used </w:t>
      </w:r>
      <w:r w:rsidRPr="00477219">
        <w:rPr>
          <w:rFonts w:asciiTheme="minorHAnsi" w:hAnsiTheme="minorHAnsi" w:cstheme="minorHAnsi"/>
          <w:b/>
          <w:color w:val="000000" w:themeColor="text1"/>
          <w:sz w:val="22"/>
          <w:szCs w:val="22"/>
        </w:rPr>
        <w:t>Spring Validation</w:t>
      </w:r>
      <w:r w:rsidRPr="00477219">
        <w:rPr>
          <w:rFonts w:asciiTheme="minorHAnsi" w:hAnsiTheme="minorHAnsi" w:cstheme="minorHAnsi"/>
          <w:color w:val="000000" w:themeColor="text1"/>
          <w:sz w:val="22"/>
          <w:szCs w:val="22"/>
        </w:rPr>
        <w:t xml:space="preserve"> framework to implement the server side validations and used </w:t>
      </w:r>
      <w:r w:rsidRPr="00477219">
        <w:rPr>
          <w:rFonts w:asciiTheme="minorHAnsi" w:hAnsiTheme="minorHAnsi" w:cstheme="minorHAnsi"/>
          <w:b/>
          <w:color w:val="000000" w:themeColor="text1"/>
          <w:sz w:val="22"/>
          <w:szCs w:val="22"/>
        </w:rPr>
        <w:t>Ext JS</w:t>
      </w:r>
      <w:r w:rsidRPr="00477219">
        <w:rPr>
          <w:rFonts w:asciiTheme="minorHAnsi" w:hAnsiTheme="minorHAnsi" w:cstheme="minorHAnsi"/>
          <w:color w:val="000000" w:themeColor="text1"/>
          <w:sz w:val="22"/>
          <w:szCs w:val="22"/>
        </w:rPr>
        <w:t> </w:t>
      </w:r>
      <w:r w:rsidRPr="00477219">
        <w:rPr>
          <w:rFonts w:asciiTheme="minorHAnsi" w:hAnsiTheme="minorHAnsi" w:cstheme="minorHAnsi"/>
          <w:b/>
          <w:color w:val="000000" w:themeColor="text1"/>
          <w:sz w:val="22"/>
          <w:szCs w:val="22"/>
        </w:rPr>
        <w:t>AJAX</w:t>
      </w:r>
      <w:r w:rsidRPr="00477219">
        <w:rPr>
          <w:rFonts w:asciiTheme="minorHAnsi" w:hAnsiTheme="minorHAnsi" w:cstheme="minorHAnsi"/>
          <w:color w:val="000000" w:themeColor="text1"/>
          <w:sz w:val="22"/>
          <w:szCs w:val="22"/>
        </w:rPr>
        <w:t xml:space="preserve"> to get the data from the server asynchronously by using JSON objects.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System analysis and deliver integration specification which includes interfaces exposed, technology and protocols used based on Oracle SOA suite of products mainly BPEL, Service Bus and </w:t>
      </w:r>
      <w:r w:rsidRPr="00477219">
        <w:rPr>
          <w:rFonts w:asciiTheme="minorHAnsi" w:hAnsiTheme="minorHAnsi" w:cstheme="minorHAnsi"/>
          <w:b/>
          <w:szCs w:val="22"/>
        </w:rPr>
        <w:t>WebLogic</w:t>
      </w:r>
      <w:r w:rsidRPr="00477219">
        <w:rPr>
          <w:rFonts w:asciiTheme="minorHAnsi" w:hAnsiTheme="minorHAnsi" w:cstheme="minorHAnsi"/>
          <w:szCs w:val="22"/>
        </w:rPr>
        <w:t xml:space="preserve"> application server including </w:t>
      </w:r>
      <w:r w:rsidRPr="00477219">
        <w:rPr>
          <w:rFonts w:asciiTheme="minorHAnsi" w:hAnsiTheme="minorHAnsi" w:cstheme="minorHAnsi"/>
          <w:b/>
          <w:szCs w:val="22"/>
        </w:rPr>
        <w:t>JMS</w:t>
      </w:r>
      <w:r w:rsidRPr="00477219">
        <w:rPr>
          <w:rFonts w:asciiTheme="minorHAnsi" w:hAnsiTheme="minorHAnsi" w:cstheme="minorHAnsi"/>
          <w:szCs w:val="22"/>
        </w:rPr>
        <w:t> resources</w:t>
      </w:r>
      <w:r w:rsidRPr="00477219">
        <w:rPr>
          <w:rFonts w:asciiTheme="minorHAnsi" w:hAnsiTheme="minorHAnsi" w:cstheme="minorHAnsi"/>
          <w:szCs w:val="22"/>
          <w:shd w:val="clear" w:color="auto" w:fill="FFFFFF"/>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Implementation of asynchronous workflow engine based on </w:t>
      </w:r>
      <w:r w:rsidRPr="00477219">
        <w:rPr>
          <w:rFonts w:asciiTheme="minorHAnsi" w:hAnsiTheme="minorHAnsi" w:cstheme="minorHAnsi"/>
          <w:b/>
          <w:szCs w:val="22"/>
        </w:rPr>
        <w:t>JMS</w:t>
      </w:r>
      <w:r w:rsidRPr="00477219">
        <w:rPr>
          <w:rFonts w:asciiTheme="minorHAnsi" w:hAnsiTheme="minorHAnsi" w:cstheme="minorHAnsi"/>
          <w:szCs w:val="22"/>
        </w:rPr>
        <w:t xml:space="preserve"> and </w:t>
      </w:r>
      <w:r w:rsidRPr="00477219">
        <w:rPr>
          <w:rFonts w:asciiTheme="minorHAnsi" w:hAnsiTheme="minorHAnsi" w:cstheme="minorHAnsi"/>
          <w:b/>
          <w:szCs w:val="22"/>
        </w:rPr>
        <w:t>EJB</w:t>
      </w:r>
      <w:r w:rsidRPr="00477219">
        <w:rPr>
          <w:rFonts w:asciiTheme="minorHAnsi" w:hAnsiTheme="minorHAnsi" w:cstheme="minorHAnsi"/>
          <w:szCs w:val="22"/>
        </w:rPr>
        <w:t xml:space="preserve"> entity bean. </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Experience in installation, configuration, Deployment and management of web and enterprise applications on BEA </w:t>
      </w:r>
      <w:r w:rsidRPr="00477219">
        <w:rPr>
          <w:rFonts w:asciiTheme="minorHAnsi" w:hAnsiTheme="minorHAnsi" w:cstheme="minorHAnsi"/>
          <w:b/>
          <w:szCs w:val="22"/>
        </w:rPr>
        <w:t>WebLogic Server</w:t>
      </w:r>
      <w:r w:rsidRPr="00477219">
        <w:rPr>
          <w:rFonts w:asciiTheme="minorHAnsi" w:hAnsiTheme="minorHAnsi" w:cstheme="minorHAnsi"/>
          <w:szCs w:val="22"/>
        </w:rPr>
        <w:t>.</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Taken care of complete </w:t>
      </w:r>
      <w:r w:rsidRPr="00477219">
        <w:rPr>
          <w:rFonts w:asciiTheme="minorHAnsi" w:hAnsiTheme="minorHAnsi" w:cstheme="minorHAnsi"/>
          <w:b/>
          <w:szCs w:val="22"/>
        </w:rPr>
        <w:t>Java multi-threading</w:t>
      </w:r>
      <w:r w:rsidRPr="00477219">
        <w:rPr>
          <w:rFonts w:asciiTheme="minorHAnsi" w:hAnsiTheme="minorHAnsi" w:cstheme="minorHAnsi"/>
          <w:szCs w:val="22"/>
        </w:rPr>
        <w:t xml:space="preserve"> part in back end components.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The web UI is implemented with DOJO JavaScript framework that includes drag-and-drop, tree and grid controls, and floating panes.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Created different XML documents using </w:t>
      </w:r>
      <w:r w:rsidRPr="00477219">
        <w:rPr>
          <w:rFonts w:asciiTheme="minorHAnsi" w:hAnsiTheme="minorHAnsi" w:cstheme="minorHAnsi"/>
          <w:b/>
          <w:szCs w:val="22"/>
        </w:rPr>
        <w:t>XML, XSD and XSLT</w:t>
      </w:r>
      <w:r w:rsidRPr="00477219">
        <w:rPr>
          <w:rFonts w:asciiTheme="minorHAnsi" w:hAnsiTheme="minorHAnsi" w:cstheme="minorHAnsi"/>
          <w:szCs w:val="22"/>
        </w:rPr>
        <w:t>. Used Light DOM parser, and SAX parser for transforming the XML data.</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Oracle 11g used as backend, worked on SQL queries for persistence of Business Objects using </w:t>
      </w:r>
      <w:r w:rsidRPr="00477219">
        <w:rPr>
          <w:rFonts w:asciiTheme="minorHAnsi" w:hAnsiTheme="minorHAnsi" w:cstheme="minorHAnsi"/>
          <w:b/>
          <w:szCs w:val="22"/>
        </w:rPr>
        <w:t>JDO</w:t>
      </w:r>
      <w:r w:rsidRPr="00477219">
        <w:rPr>
          <w:rFonts w:asciiTheme="minorHAnsi" w:hAnsiTheme="minorHAnsi" w:cstheme="minorHAnsi"/>
          <w:szCs w:val="22"/>
        </w:rPr>
        <w:t xml:space="preserve"> as </w:t>
      </w:r>
      <w:r w:rsidRPr="00477219">
        <w:rPr>
          <w:rFonts w:asciiTheme="minorHAnsi" w:hAnsiTheme="minorHAnsi" w:cstheme="minorHAnsi"/>
          <w:b/>
          <w:szCs w:val="22"/>
        </w:rPr>
        <w:t>ORM</w:t>
      </w:r>
      <w:r w:rsidRPr="00477219">
        <w:rPr>
          <w:rFonts w:asciiTheme="minorHAnsi" w:hAnsiTheme="minorHAnsi" w:cstheme="minorHAnsi"/>
          <w:szCs w:val="22"/>
        </w:rPr>
        <w:t xml:space="preserve">. Involved in creating different </w:t>
      </w:r>
      <w:r w:rsidRPr="00477219">
        <w:rPr>
          <w:rFonts w:asciiTheme="minorHAnsi" w:hAnsiTheme="minorHAnsi" w:cstheme="minorHAnsi"/>
          <w:b/>
          <w:szCs w:val="22"/>
        </w:rPr>
        <w:t>SQL</w:t>
      </w:r>
      <w:r w:rsidRPr="00477219">
        <w:rPr>
          <w:rFonts w:asciiTheme="minorHAnsi" w:hAnsiTheme="minorHAnsi" w:cstheme="minorHAnsi"/>
          <w:szCs w:val="22"/>
        </w:rPr>
        <w:t xml:space="preserve"> scripts.</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Used </w:t>
      </w:r>
      <w:r w:rsidRPr="00477219">
        <w:rPr>
          <w:rFonts w:asciiTheme="minorHAnsi" w:hAnsiTheme="minorHAnsi" w:cstheme="minorHAnsi"/>
          <w:b/>
          <w:szCs w:val="22"/>
        </w:rPr>
        <w:t>Maven</w:t>
      </w:r>
      <w:r w:rsidRPr="00477219">
        <w:rPr>
          <w:rFonts w:asciiTheme="minorHAnsi" w:hAnsiTheme="minorHAnsi" w:cstheme="minorHAnsi"/>
          <w:szCs w:val="22"/>
        </w:rPr>
        <w:t xml:space="preserve"> to build application and deploy on the server.</w:t>
      </w:r>
    </w:p>
    <w:p w:rsidR="00A917E3" w:rsidRPr="00477219" w:rsidRDefault="00A917E3" w:rsidP="00A917E3">
      <w:pPr>
        <w:pStyle w:val="ListParagraph"/>
        <w:numPr>
          <w:ilvl w:val="0"/>
          <w:numId w:val="34"/>
        </w:numPr>
        <w:overflowPunct w:val="0"/>
        <w:autoSpaceDE w:val="0"/>
        <w:autoSpaceDN w:val="0"/>
        <w:adjustRightInd w:val="0"/>
        <w:textAlignment w:val="baseline"/>
        <w:rPr>
          <w:rFonts w:asciiTheme="minorHAnsi" w:hAnsiTheme="minorHAnsi" w:cstheme="minorHAnsi"/>
          <w:szCs w:val="22"/>
        </w:rPr>
      </w:pPr>
      <w:r w:rsidRPr="00477219">
        <w:rPr>
          <w:rFonts w:asciiTheme="minorHAnsi" w:hAnsiTheme="minorHAnsi" w:cstheme="minorHAnsi"/>
          <w:szCs w:val="22"/>
        </w:rPr>
        <w:t xml:space="preserve">Configured and created application log files using </w:t>
      </w:r>
      <w:r w:rsidRPr="00477219">
        <w:rPr>
          <w:rFonts w:asciiTheme="minorHAnsi" w:hAnsiTheme="minorHAnsi" w:cstheme="minorHAnsi"/>
          <w:b/>
          <w:szCs w:val="22"/>
        </w:rPr>
        <w:t>Log4j</w:t>
      </w:r>
      <w:r w:rsidRPr="00477219">
        <w:rPr>
          <w:rFonts w:asciiTheme="minorHAnsi" w:hAnsiTheme="minorHAnsi" w:cstheme="minorHAnsi"/>
          <w:szCs w:val="22"/>
        </w:rPr>
        <w:t xml:space="preserve"> to trace application and </w:t>
      </w:r>
      <w:r w:rsidRPr="00477219">
        <w:rPr>
          <w:rFonts w:asciiTheme="minorHAnsi" w:hAnsiTheme="minorHAnsi" w:cstheme="minorHAnsi"/>
          <w:b/>
          <w:szCs w:val="22"/>
        </w:rPr>
        <w:t>GIT</w:t>
      </w:r>
      <w:r w:rsidRPr="00477219">
        <w:rPr>
          <w:rFonts w:asciiTheme="minorHAnsi" w:hAnsiTheme="minorHAnsi" w:cstheme="minorHAnsi"/>
          <w:szCs w:val="22"/>
        </w:rPr>
        <w:t xml:space="preserve"> for version controlling.</w:t>
      </w:r>
    </w:p>
    <w:p w:rsidR="00A917E3" w:rsidRPr="00477219" w:rsidRDefault="00A917E3" w:rsidP="00A917E3">
      <w:pPr>
        <w:ind w:right="-43"/>
        <w:jc w:val="both"/>
        <w:rPr>
          <w:rFonts w:asciiTheme="minorHAnsi" w:hAnsiTheme="minorHAnsi" w:cstheme="minorHAnsi"/>
          <w:sz w:val="22"/>
          <w:szCs w:val="22"/>
        </w:rPr>
      </w:pPr>
    </w:p>
    <w:p w:rsidR="0007410F" w:rsidRPr="00477219" w:rsidRDefault="00A917E3" w:rsidP="00A917E3">
      <w:pPr>
        <w:pBdr>
          <w:bottom w:val="single" w:sz="4" w:space="1" w:color="auto"/>
        </w:pBdr>
        <w:ind w:right="-43"/>
        <w:rPr>
          <w:rFonts w:asciiTheme="minorHAnsi" w:hAnsiTheme="minorHAnsi" w:cstheme="minorHAnsi"/>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Java, Spring Dependency Injection, Spring MVC, Hibernate, Rest web services, Angular, Junit, Spring IOC, Spring security, Spring Batch, JQuery, Backbone JS,</w:t>
      </w:r>
      <w:r w:rsidR="00D846AC" w:rsidRPr="00477219">
        <w:rPr>
          <w:rFonts w:asciiTheme="minorHAnsi" w:hAnsiTheme="minorHAnsi" w:cstheme="minorHAnsi"/>
          <w:sz w:val="22"/>
          <w:szCs w:val="22"/>
        </w:rPr>
        <w:t xml:space="preserve"> Ext JS,</w:t>
      </w:r>
      <w:r w:rsidRPr="00477219">
        <w:rPr>
          <w:rFonts w:asciiTheme="minorHAnsi" w:hAnsiTheme="minorHAnsi" w:cstheme="minorHAnsi"/>
          <w:sz w:val="22"/>
          <w:szCs w:val="22"/>
        </w:rPr>
        <w:t xml:space="preserve"> Handlebar JS,</w:t>
      </w:r>
      <w:r w:rsidR="002519BA" w:rsidRPr="00477219">
        <w:rPr>
          <w:rFonts w:asciiTheme="minorHAnsi" w:hAnsiTheme="minorHAnsi" w:cstheme="minorHAnsi"/>
          <w:sz w:val="22"/>
          <w:szCs w:val="22"/>
        </w:rPr>
        <w:t xml:space="preserve"> Scala,</w:t>
      </w:r>
      <w:r w:rsidRPr="00477219">
        <w:rPr>
          <w:rFonts w:asciiTheme="minorHAnsi" w:hAnsiTheme="minorHAnsi" w:cstheme="minorHAnsi"/>
          <w:sz w:val="22"/>
          <w:szCs w:val="22"/>
        </w:rPr>
        <w:t xml:space="preserve"> IBM WebSphere, Oracle, Apache-Maven, Junit, Hibernate, JMS, WebLogic, WSDL-2, HTML, XML, XST, XSLT.</w:t>
      </w:r>
    </w:p>
    <w:p w:rsidR="006514D6" w:rsidRPr="00477219" w:rsidRDefault="006514D6" w:rsidP="00BD3DA3">
      <w:pPr>
        <w:pStyle w:val="NoSpacing"/>
        <w:rPr>
          <w:rFonts w:cstheme="minorHAnsi"/>
          <w:b/>
        </w:rPr>
      </w:pPr>
    </w:p>
    <w:p w:rsidR="00A917E3" w:rsidRPr="00477219" w:rsidRDefault="00A917E3" w:rsidP="00A917E3">
      <w:pPr>
        <w:pStyle w:val="NoSpacing"/>
        <w:jc w:val="both"/>
        <w:rPr>
          <w:rFonts w:cstheme="minorHAnsi"/>
          <w:b/>
        </w:rPr>
      </w:pPr>
      <w:r w:rsidRPr="00477219">
        <w:rPr>
          <w:rFonts w:cstheme="minorHAnsi"/>
          <w:b/>
        </w:rPr>
        <w:t xml:space="preserve">Client: </w:t>
      </w:r>
      <w:r w:rsidR="00F55D62" w:rsidRPr="00477219">
        <w:rPr>
          <w:rFonts w:cstheme="minorHAnsi"/>
          <w:b/>
          <w:iCs/>
          <w:shd w:val="clear" w:color="auto" w:fill="FFFFFF"/>
        </w:rPr>
        <w:t>High Mark, Pittsburgh, PA</w:t>
      </w:r>
      <w:r w:rsidRPr="00477219">
        <w:rPr>
          <w:rFonts w:cstheme="minorHAnsi"/>
          <w:b/>
        </w:rPr>
        <w:tab/>
      </w:r>
      <w:r w:rsidRPr="00477219">
        <w:rPr>
          <w:rFonts w:cstheme="minorHAnsi"/>
          <w:b/>
        </w:rPr>
        <w:tab/>
      </w:r>
      <w:r w:rsidRPr="00477219">
        <w:rPr>
          <w:rFonts w:cstheme="minorHAnsi"/>
          <w:b/>
        </w:rPr>
        <w:tab/>
      </w:r>
      <w:r w:rsidRPr="00477219">
        <w:rPr>
          <w:rFonts w:cstheme="minorHAnsi"/>
          <w:b/>
        </w:rPr>
        <w:tab/>
      </w:r>
      <w:r w:rsidRPr="00477219">
        <w:rPr>
          <w:rFonts w:cstheme="minorHAnsi"/>
          <w:b/>
        </w:rPr>
        <w:tab/>
      </w:r>
    </w:p>
    <w:p w:rsidR="00A917E3" w:rsidRPr="00477219" w:rsidRDefault="001C21BF" w:rsidP="00A917E3">
      <w:pPr>
        <w:pStyle w:val="NoSpacing"/>
        <w:jc w:val="both"/>
        <w:rPr>
          <w:rFonts w:cstheme="minorHAnsi"/>
          <w:b/>
        </w:rPr>
      </w:pPr>
      <w:r w:rsidRPr="00477219">
        <w:rPr>
          <w:rFonts w:cstheme="minorHAnsi"/>
          <w:b/>
          <w:bCs/>
          <w:iCs/>
        </w:rPr>
        <w:t>Aug 2014 – Jun</w:t>
      </w:r>
      <w:r w:rsidR="00A917E3" w:rsidRPr="00477219">
        <w:rPr>
          <w:rFonts w:cstheme="minorHAnsi"/>
          <w:b/>
          <w:bCs/>
          <w:iCs/>
        </w:rPr>
        <w:t xml:space="preserve"> 2015</w:t>
      </w: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Role: Java/J2EE Developer</w:t>
      </w:r>
    </w:p>
    <w:p w:rsidR="00A917E3" w:rsidRPr="00477219" w:rsidRDefault="00A917E3" w:rsidP="00A917E3">
      <w:pPr>
        <w:jc w:val="both"/>
        <w:rPr>
          <w:rFonts w:asciiTheme="minorHAnsi" w:hAnsiTheme="minorHAnsi" w:cstheme="minorHAnsi"/>
          <w:sz w:val="22"/>
          <w:szCs w:val="22"/>
        </w:rPr>
      </w:pP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 xml:space="preserve">Description: </w:t>
      </w:r>
      <w:r w:rsidR="00F55D62" w:rsidRPr="00477219">
        <w:rPr>
          <w:rFonts w:asciiTheme="minorHAnsi" w:hAnsiTheme="minorHAnsi" w:cstheme="minorHAnsi"/>
          <w:sz w:val="22"/>
          <w:szCs w:val="22"/>
        </w:rPr>
        <w:t>HM Health -Solutions Inc. is a business unit of the Highmark Health enterprise which provides a comprehensive and integrated suite of solutions to optimize payer and provider systems for health insurance plans; Capabilities include: Enterprise Application Solutions, Business Process Management Solutions, Data Hosting Solutions, Infrastructure Management Solutions, and Print Management Solutions. Through an aligned independent relationship model, HM Health Solutions delivers significant value for its partners, including the delivery of increased speed-to- market capabilities, cutting edge enhancements and lower operational costs to help offset the ever-increasing pressures and challenges of today’s health insurance industry.</w:t>
      </w:r>
    </w:p>
    <w:p w:rsidR="00880CEE" w:rsidRPr="00477219" w:rsidRDefault="00880CEE" w:rsidP="00A917E3">
      <w:pPr>
        <w:ind w:right="-43"/>
        <w:jc w:val="both"/>
        <w:rPr>
          <w:rFonts w:asciiTheme="minorHAnsi" w:eastAsia="Cambria" w:hAnsiTheme="minorHAnsi" w:cstheme="minorHAnsi"/>
          <w:b/>
          <w:sz w:val="22"/>
          <w:szCs w:val="22"/>
        </w:rPr>
      </w:pPr>
    </w:p>
    <w:p w:rsidR="00A917E3" w:rsidRPr="00477219" w:rsidRDefault="00A917E3" w:rsidP="00A917E3">
      <w:pPr>
        <w:ind w:right="-43"/>
        <w:jc w:val="both"/>
        <w:rPr>
          <w:rFonts w:asciiTheme="minorHAnsi" w:eastAsia="Cambria" w:hAnsiTheme="minorHAnsi" w:cstheme="minorHAnsi"/>
          <w:b/>
          <w:sz w:val="22"/>
          <w:szCs w:val="22"/>
        </w:rPr>
      </w:pPr>
      <w:r w:rsidRPr="00477219">
        <w:rPr>
          <w:rFonts w:asciiTheme="minorHAnsi" w:eastAsia="Cambria" w:hAnsiTheme="minorHAnsi" w:cstheme="minorHAnsi"/>
          <w:b/>
          <w:sz w:val="22"/>
          <w:szCs w:val="22"/>
        </w:rPr>
        <w:t>Responsibilities:</w:t>
      </w:r>
    </w:p>
    <w:p w:rsidR="00A917E3" w:rsidRPr="00477219" w:rsidRDefault="00A917E3" w:rsidP="00A917E3">
      <w:pPr>
        <w:pStyle w:val="ListParagraph"/>
        <w:numPr>
          <w:ilvl w:val="0"/>
          <w:numId w:val="22"/>
        </w:numPr>
        <w:spacing w:after="200"/>
        <w:rPr>
          <w:rFonts w:asciiTheme="minorHAnsi" w:eastAsiaTheme="minorHAnsi" w:hAnsiTheme="minorHAnsi" w:cstheme="minorHAnsi"/>
          <w:szCs w:val="22"/>
        </w:rPr>
      </w:pPr>
      <w:r w:rsidRPr="00477219">
        <w:rPr>
          <w:rFonts w:asciiTheme="minorHAnsi" w:hAnsiTheme="minorHAnsi" w:cstheme="minorHAnsi"/>
          <w:szCs w:val="22"/>
        </w:rPr>
        <w:t xml:space="preserve">Involved in various phases of </w:t>
      </w:r>
      <w:r w:rsidRPr="00477219">
        <w:rPr>
          <w:rFonts w:asciiTheme="minorHAnsi" w:hAnsiTheme="minorHAnsi" w:cstheme="minorHAnsi"/>
          <w:b/>
          <w:szCs w:val="22"/>
        </w:rPr>
        <w:t>Software Development Life Cycle (SDLC)</w:t>
      </w:r>
      <w:r w:rsidRPr="00477219">
        <w:rPr>
          <w:rFonts w:asciiTheme="minorHAnsi" w:hAnsiTheme="minorHAnsi" w:cstheme="minorHAnsi"/>
          <w:szCs w:val="22"/>
        </w:rPr>
        <w:t xml:space="preserve"> such as requirements gathering, analysis, design, development, testing and production environments.</w:t>
      </w:r>
    </w:p>
    <w:p w:rsidR="00A917E3" w:rsidRPr="00477219" w:rsidRDefault="00A917E3" w:rsidP="00A917E3">
      <w:pPr>
        <w:pStyle w:val="ListParagraph"/>
        <w:numPr>
          <w:ilvl w:val="0"/>
          <w:numId w:val="22"/>
        </w:numPr>
        <w:shd w:val="clear" w:color="auto" w:fill="FFFFFF"/>
        <w:tabs>
          <w:tab w:val="left" w:pos="720"/>
        </w:tabs>
        <w:spacing w:before="192"/>
        <w:rPr>
          <w:rFonts w:asciiTheme="minorHAnsi" w:hAnsiTheme="minorHAnsi" w:cstheme="minorHAnsi"/>
          <w:szCs w:val="22"/>
        </w:rPr>
      </w:pPr>
      <w:r w:rsidRPr="00477219">
        <w:rPr>
          <w:rFonts w:asciiTheme="minorHAnsi" w:hAnsiTheme="minorHAnsi" w:cstheme="minorHAnsi"/>
          <w:szCs w:val="22"/>
        </w:rPr>
        <w:t xml:space="preserve">Worked on </w:t>
      </w:r>
      <w:r w:rsidRPr="00477219">
        <w:rPr>
          <w:rFonts w:asciiTheme="minorHAnsi" w:hAnsiTheme="minorHAnsi" w:cstheme="minorHAnsi"/>
          <w:b/>
          <w:szCs w:val="22"/>
        </w:rPr>
        <w:t xml:space="preserve">Agile Development Methodology </w:t>
      </w:r>
      <w:r w:rsidRPr="00477219">
        <w:rPr>
          <w:rFonts w:asciiTheme="minorHAnsi" w:hAnsiTheme="minorHAnsi" w:cstheme="minorHAnsi"/>
          <w:szCs w:val="22"/>
        </w:rPr>
        <w:t>using Scrum</w:t>
      </w:r>
      <w:r w:rsidRPr="00477219">
        <w:rPr>
          <w:rFonts w:asciiTheme="minorHAnsi" w:hAnsiTheme="minorHAnsi" w:cstheme="minorHAnsi"/>
          <w:b/>
          <w:szCs w:val="22"/>
        </w:rPr>
        <w:t xml:space="preserve"> concepts</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Worked in developing Spring related backend services (For the flex to access the database).</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page specific controllers using </w:t>
      </w:r>
      <w:r w:rsidRPr="00477219">
        <w:rPr>
          <w:rFonts w:asciiTheme="minorHAnsi" w:hAnsiTheme="minorHAnsi" w:cstheme="minorHAnsi"/>
          <w:b/>
          <w:szCs w:val="22"/>
        </w:rPr>
        <w:t xml:space="preserve">Spring MVC </w:t>
      </w:r>
      <w:r w:rsidRPr="00477219">
        <w:rPr>
          <w:rFonts w:asciiTheme="minorHAnsi" w:hAnsiTheme="minorHAnsi" w:cstheme="minorHAnsi"/>
          <w:szCs w:val="22"/>
        </w:rPr>
        <w:t>components like @Controller, View resolver, dispatch servlet and calls respective helper classes.</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caching mechanism using </w:t>
      </w:r>
      <w:r w:rsidRPr="00477219">
        <w:rPr>
          <w:rFonts w:asciiTheme="minorHAnsi" w:hAnsiTheme="minorHAnsi" w:cstheme="minorHAnsi"/>
          <w:b/>
          <w:szCs w:val="22"/>
        </w:rPr>
        <w:t>Spring cache</w:t>
      </w:r>
      <w:r w:rsidRPr="00477219">
        <w:rPr>
          <w:rFonts w:asciiTheme="minorHAnsi" w:hAnsiTheme="minorHAnsi" w:cstheme="minorHAnsi"/>
          <w:szCs w:val="22"/>
        </w:rPr>
        <w:t>, configuration properties using EHcache.</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presentation layer of application using </w:t>
      </w:r>
      <w:r w:rsidRPr="00477219">
        <w:rPr>
          <w:rFonts w:asciiTheme="minorHAnsi" w:hAnsiTheme="minorHAnsi" w:cstheme="minorHAnsi"/>
          <w:b/>
          <w:szCs w:val="22"/>
        </w:rPr>
        <w:t>HTML, CSS, JQuery and Ajax calls</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lastRenderedPageBreak/>
        <w:t xml:space="preserve">Implemented transaction management using </w:t>
      </w:r>
      <w:r w:rsidRPr="00477219">
        <w:rPr>
          <w:rFonts w:asciiTheme="minorHAnsi" w:hAnsiTheme="minorHAnsi" w:cstheme="minorHAnsi"/>
          <w:b/>
          <w:szCs w:val="22"/>
        </w:rPr>
        <w:t>Spring declarative transaction management</w:t>
      </w:r>
      <w:r w:rsidRPr="00477219">
        <w:rPr>
          <w:rFonts w:asciiTheme="minorHAnsi" w:hAnsiTheme="minorHAnsi" w:cstheme="minorHAnsi"/>
          <w:szCs w:val="22"/>
        </w:rPr>
        <w:t xml:space="preserve"> and spring </w:t>
      </w:r>
      <w:r w:rsidRPr="00477219">
        <w:rPr>
          <w:rFonts w:asciiTheme="minorHAnsi" w:hAnsiTheme="minorHAnsi" w:cstheme="minorHAnsi"/>
          <w:b/>
          <w:szCs w:val="22"/>
        </w:rPr>
        <w:t>AOP</w:t>
      </w:r>
      <w:r w:rsidRPr="00477219">
        <w:rPr>
          <w:rFonts w:asciiTheme="minorHAnsi" w:hAnsiTheme="minorHAnsi" w:cstheme="minorHAnsi"/>
          <w:szCs w:val="22"/>
        </w:rPr>
        <w:t>.</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 xml:space="preserve">Hibernate </w:t>
      </w:r>
      <w:r w:rsidRPr="00477219">
        <w:rPr>
          <w:rFonts w:asciiTheme="minorHAnsi" w:hAnsiTheme="minorHAnsi" w:cstheme="minorHAnsi"/>
          <w:szCs w:val="22"/>
        </w:rPr>
        <w:t>Entity classes that map data base tables using Hibernate annotations.</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utility</w:t>
      </w:r>
      <w:r w:rsidRPr="00477219">
        <w:rPr>
          <w:rFonts w:asciiTheme="minorHAnsi" w:hAnsiTheme="minorHAnsi" w:cstheme="minorHAnsi"/>
          <w:szCs w:val="22"/>
        </w:rPr>
        <w:t xml:space="preserve"> classes that used as base implementation for DAO layer.</w:t>
      </w:r>
    </w:p>
    <w:p w:rsidR="00A917E3" w:rsidRPr="00477219" w:rsidRDefault="00A917E3" w:rsidP="00A917E3">
      <w:pPr>
        <w:pStyle w:val="ListParagraph"/>
        <w:numPr>
          <w:ilvl w:val="0"/>
          <w:numId w:val="22"/>
        </w:numPr>
        <w:rPr>
          <w:rFonts w:asciiTheme="minorHAnsi" w:hAnsiTheme="minorHAnsi" w:cstheme="minorHAnsi"/>
          <w:b/>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Hibernate second level caching</w:t>
      </w:r>
      <w:r w:rsidRPr="00477219">
        <w:rPr>
          <w:rFonts w:asciiTheme="minorHAnsi" w:hAnsiTheme="minorHAnsi" w:cstheme="minorHAnsi"/>
          <w:szCs w:val="22"/>
        </w:rPr>
        <w:t xml:space="preserve"> at hibernate level using EHcache provider.</w:t>
      </w:r>
    </w:p>
    <w:p w:rsidR="00A917E3" w:rsidRPr="00477219" w:rsidRDefault="00A917E3" w:rsidP="00A917E3">
      <w:pPr>
        <w:pStyle w:val="ListParagraph"/>
        <w:numPr>
          <w:ilvl w:val="0"/>
          <w:numId w:val="22"/>
        </w:numPr>
        <w:ind w:right="48"/>
        <w:rPr>
          <w:rFonts w:asciiTheme="minorHAnsi" w:hAnsiTheme="minorHAnsi" w:cstheme="minorHAnsi"/>
          <w:szCs w:val="22"/>
        </w:rPr>
      </w:pPr>
      <w:r w:rsidRPr="00477219">
        <w:rPr>
          <w:rFonts w:asciiTheme="minorHAnsi" w:hAnsiTheme="minorHAnsi" w:cstheme="minorHAnsi"/>
          <w:szCs w:val="22"/>
        </w:rPr>
        <w:t xml:space="preserve">Implemented Search based queries using </w:t>
      </w:r>
      <w:r w:rsidRPr="00477219">
        <w:rPr>
          <w:rFonts w:asciiTheme="minorHAnsi" w:hAnsiTheme="minorHAnsi" w:cstheme="minorHAnsi"/>
          <w:b/>
          <w:szCs w:val="22"/>
        </w:rPr>
        <w:t>Hibernate Criteria Query</w:t>
      </w:r>
      <w:r w:rsidRPr="00477219">
        <w:rPr>
          <w:rFonts w:asciiTheme="minorHAnsi" w:hAnsiTheme="minorHAnsi" w:cstheme="minorHAnsi"/>
          <w:szCs w:val="22"/>
        </w:rPr>
        <w:t xml:space="preserve"> interface.</w:t>
      </w:r>
    </w:p>
    <w:p w:rsidR="00A917E3" w:rsidRPr="00477219" w:rsidRDefault="00A917E3" w:rsidP="00A917E3">
      <w:pPr>
        <w:pStyle w:val="ListParagraph"/>
        <w:numPr>
          <w:ilvl w:val="0"/>
          <w:numId w:val="22"/>
        </w:numPr>
        <w:ind w:right="48"/>
        <w:rPr>
          <w:rFonts w:asciiTheme="minorHAnsi" w:hAnsiTheme="minorHAnsi" w:cstheme="minorHAnsi"/>
          <w:szCs w:val="22"/>
        </w:rPr>
      </w:pPr>
      <w:r w:rsidRPr="00477219">
        <w:rPr>
          <w:rFonts w:asciiTheme="minorHAnsi" w:hAnsiTheme="minorHAnsi" w:cstheme="minorHAnsi"/>
          <w:bCs/>
          <w:szCs w:val="22"/>
        </w:rPr>
        <w:t xml:space="preserve">Implemented </w:t>
      </w:r>
      <w:r w:rsidRPr="00477219">
        <w:rPr>
          <w:rFonts w:asciiTheme="minorHAnsi" w:hAnsiTheme="minorHAnsi" w:cstheme="minorHAnsi"/>
          <w:b/>
          <w:bCs/>
          <w:szCs w:val="22"/>
        </w:rPr>
        <w:t>Rest based web services</w:t>
      </w:r>
      <w:r w:rsidRPr="00477219">
        <w:rPr>
          <w:rFonts w:asciiTheme="minorHAnsi" w:hAnsiTheme="minorHAnsi" w:cstheme="minorHAnsi"/>
          <w:bCs/>
          <w:szCs w:val="22"/>
        </w:rPr>
        <w:t xml:space="preserve">, implemented security using </w:t>
      </w:r>
      <w:r w:rsidRPr="00477219">
        <w:rPr>
          <w:rFonts w:asciiTheme="minorHAnsi" w:hAnsiTheme="minorHAnsi" w:cstheme="minorHAnsi"/>
          <w:b/>
          <w:bCs/>
          <w:szCs w:val="22"/>
        </w:rPr>
        <w:t>JAX-RS</w:t>
      </w:r>
      <w:r w:rsidRPr="00477219">
        <w:rPr>
          <w:rFonts w:asciiTheme="minorHAnsi" w:hAnsiTheme="minorHAnsi" w:cstheme="minorHAnsi"/>
          <w:bCs/>
          <w:szCs w:val="22"/>
        </w:rPr>
        <w:t xml:space="preserve"> annotations to handle data formats and used http methods.</w:t>
      </w:r>
    </w:p>
    <w:p w:rsidR="00A917E3" w:rsidRPr="00477219" w:rsidRDefault="00A917E3" w:rsidP="00A917E3">
      <w:pPr>
        <w:numPr>
          <w:ilvl w:val="0"/>
          <w:numId w:val="22"/>
        </w:numPr>
        <w:jc w:val="both"/>
        <w:rPr>
          <w:rFonts w:asciiTheme="minorHAnsi" w:hAnsiTheme="minorHAnsi" w:cstheme="minorHAnsi"/>
          <w:sz w:val="22"/>
          <w:szCs w:val="22"/>
        </w:rPr>
      </w:pPr>
      <w:r w:rsidRPr="00477219">
        <w:rPr>
          <w:rFonts w:asciiTheme="minorHAnsi" w:hAnsiTheme="minorHAnsi" w:cstheme="minorHAnsi"/>
          <w:sz w:val="22"/>
          <w:szCs w:val="22"/>
        </w:rPr>
        <w:t xml:space="preserve">Build </w:t>
      </w:r>
      <w:r w:rsidRPr="00477219">
        <w:rPr>
          <w:rFonts w:asciiTheme="minorHAnsi" w:hAnsiTheme="minorHAnsi" w:cstheme="minorHAnsi"/>
          <w:b/>
          <w:sz w:val="22"/>
          <w:szCs w:val="22"/>
        </w:rPr>
        <w:t>Maven</w:t>
      </w:r>
      <w:r w:rsidRPr="00477219">
        <w:rPr>
          <w:rFonts w:asciiTheme="minorHAnsi" w:hAnsiTheme="minorHAnsi" w:cstheme="minorHAnsi"/>
          <w:sz w:val="22"/>
          <w:szCs w:val="22"/>
        </w:rPr>
        <w:t xml:space="preserve"> Scripts for the application deployment and integrated with </w:t>
      </w:r>
      <w:r w:rsidRPr="00477219">
        <w:rPr>
          <w:rFonts w:asciiTheme="minorHAnsi" w:hAnsiTheme="minorHAnsi" w:cstheme="minorHAnsi"/>
          <w:b/>
          <w:sz w:val="22"/>
          <w:szCs w:val="22"/>
        </w:rPr>
        <w:t>Jenkins</w:t>
      </w:r>
      <w:r w:rsidRPr="00477219">
        <w:rPr>
          <w:rFonts w:asciiTheme="minorHAnsi" w:hAnsiTheme="minorHAnsi" w:cstheme="minorHAnsi"/>
          <w:sz w:val="22"/>
          <w:szCs w:val="22"/>
        </w:rPr>
        <w:t xml:space="preserve"> server.</w:t>
      </w:r>
    </w:p>
    <w:p w:rsidR="00A917E3" w:rsidRPr="00477219" w:rsidRDefault="00A917E3" w:rsidP="00A917E3">
      <w:pPr>
        <w:numPr>
          <w:ilvl w:val="0"/>
          <w:numId w:val="22"/>
        </w:numPr>
        <w:jc w:val="both"/>
        <w:rPr>
          <w:rFonts w:asciiTheme="minorHAnsi" w:hAnsiTheme="minorHAnsi" w:cstheme="minorHAnsi"/>
          <w:b/>
          <w:sz w:val="22"/>
          <w:szCs w:val="22"/>
        </w:rPr>
      </w:pPr>
      <w:r w:rsidRPr="00477219">
        <w:rPr>
          <w:rFonts w:asciiTheme="minorHAnsi" w:hAnsiTheme="minorHAnsi" w:cstheme="minorHAnsi"/>
          <w:sz w:val="22"/>
          <w:szCs w:val="22"/>
        </w:rPr>
        <w:t xml:space="preserve">Involved in writing test cases, implement unit test cases using Junit and </w:t>
      </w:r>
      <w:r w:rsidRPr="00477219">
        <w:rPr>
          <w:rFonts w:asciiTheme="minorHAnsi" w:hAnsiTheme="minorHAnsi" w:cstheme="minorHAnsi"/>
          <w:b/>
          <w:sz w:val="22"/>
          <w:szCs w:val="22"/>
        </w:rPr>
        <w:t>mocking frameworks.</w:t>
      </w:r>
    </w:p>
    <w:p w:rsidR="00A917E3" w:rsidRPr="00477219" w:rsidRDefault="00A917E3" w:rsidP="00A917E3">
      <w:pPr>
        <w:numPr>
          <w:ilvl w:val="0"/>
          <w:numId w:val="22"/>
        </w:numPr>
        <w:jc w:val="both"/>
        <w:rPr>
          <w:rFonts w:asciiTheme="minorHAnsi" w:hAnsiTheme="minorHAnsi" w:cstheme="minorHAnsi"/>
          <w:sz w:val="22"/>
          <w:szCs w:val="22"/>
        </w:rPr>
      </w:pPr>
      <w:r w:rsidRPr="00477219">
        <w:rPr>
          <w:rFonts w:asciiTheme="minorHAnsi" w:hAnsiTheme="minorHAnsi" w:cstheme="minorHAnsi"/>
          <w:sz w:val="22"/>
          <w:szCs w:val="22"/>
        </w:rPr>
        <w:t>Deployed on JBoss 7.1 enterprise server with JBoss Native and Metro stack using doc: literal style web services.</w:t>
      </w:r>
    </w:p>
    <w:p w:rsidR="0007410F" w:rsidRPr="00477219" w:rsidRDefault="0007410F" w:rsidP="0007410F">
      <w:pPr>
        <w:ind w:left="720"/>
        <w:jc w:val="both"/>
        <w:rPr>
          <w:rFonts w:asciiTheme="minorHAnsi" w:hAnsiTheme="minorHAnsi" w:cstheme="minorHAnsi"/>
          <w:sz w:val="22"/>
          <w:szCs w:val="22"/>
        </w:rPr>
      </w:pPr>
    </w:p>
    <w:p w:rsidR="00B3675F" w:rsidRPr="00477219" w:rsidRDefault="00A917E3" w:rsidP="00A917E3">
      <w:pPr>
        <w:pStyle w:val="NoSpacing"/>
        <w:pBdr>
          <w:bottom w:val="single" w:sz="4" w:space="1" w:color="auto"/>
        </w:pBdr>
        <w:rPr>
          <w:rFonts w:cstheme="minorHAnsi"/>
        </w:rPr>
      </w:pPr>
      <w:r w:rsidRPr="00477219">
        <w:rPr>
          <w:rFonts w:cstheme="minorHAnsi"/>
          <w:b/>
          <w:bCs/>
        </w:rPr>
        <w:t xml:space="preserve">Environment: </w:t>
      </w:r>
      <w:r w:rsidRPr="00477219">
        <w:rPr>
          <w:rFonts w:cstheme="minorHAnsi"/>
        </w:rPr>
        <w:t>J2EE, Spring framework, Spring MVC, Spring Boot, Hibernate 3.x, Angular JS, JQuery, JSON, JSF, Servlets 2.3, JDBC, AJAX, Jenkins, Multithreading, Web services, SOAP, XML, Microservices, SaaS, Java Beans, Net Tool, JQuery, JavaScript, Drools, Oracle 10g, WebSphere 7.0, Design Patterns, SVN, Apache Maven, JUnit, XSLT, HTML.</w:t>
      </w:r>
    </w:p>
    <w:p w:rsidR="0007410F" w:rsidRPr="00477219" w:rsidRDefault="0007410F" w:rsidP="00A917E3">
      <w:pPr>
        <w:pStyle w:val="NoSpacing"/>
        <w:jc w:val="both"/>
        <w:rPr>
          <w:rFonts w:cstheme="minorHAnsi"/>
          <w:b/>
          <w:bCs/>
          <w:iCs/>
        </w:rPr>
      </w:pPr>
    </w:p>
    <w:p w:rsidR="00A917E3" w:rsidRPr="00477219" w:rsidRDefault="00A917E3" w:rsidP="00A917E3">
      <w:pPr>
        <w:pStyle w:val="NoSpacing"/>
        <w:jc w:val="both"/>
        <w:rPr>
          <w:rFonts w:cstheme="minorHAnsi"/>
          <w:b/>
          <w:bCs/>
          <w:iCs/>
        </w:rPr>
      </w:pPr>
      <w:r w:rsidRPr="00477219">
        <w:rPr>
          <w:rFonts w:cstheme="minorHAnsi"/>
          <w:b/>
          <w:bCs/>
          <w:iCs/>
        </w:rPr>
        <w:t xml:space="preserve">Client: Bank of America, Charlotte, North Carolina. </w:t>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r w:rsidRPr="00477219">
        <w:rPr>
          <w:rFonts w:cstheme="minorHAnsi"/>
          <w:b/>
          <w:bCs/>
          <w:iCs/>
        </w:rPr>
        <w:tab/>
      </w:r>
    </w:p>
    <w:p w:rsidR="00A917E3" w:rsidRPr="00477219" w:rsidRDefault="001C21BF" w:rsidP="00A917E3">
      <w:pPr>
        <w:pStyle w:val="NoSpacing"/>
        <w:jc w:val="both"/>
        <w:rPr>
          <w:rFonts w:cstheme="minorHAnsi"/>
        </w:rPr>
      </w:pPr>
      <w:r w:rsidRPr="00477219">
        <w:rPr>
          <w:rFonts w:cstheme="minorHAnsi"/>
          <w:b/>
        </w:rPr>
        <w:t>Oct 2013 – Jul</w:t>
      </w:r>
      <w:r w:rsidR="00A917E3" w:rsidRPr="00477219">
        <w:rPr>
          <w:rFonts w:cstheme="minorHAnsi"/>
          <w:b/>
        </w:rPr>
        <w:t xml:space="preserve"> 2014</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Role: Java/J2EEDeveloper</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 </w:t>
      </w:r>
    </w:p>
    <w:p w:rsidR="00A917E3" w:rsidRPr="00477219" w:rsidRDefault="00A917E3" w:rsidP="00A917E3">
      <w:pPr>
        <w:shd w:val="clear" w:color="auto" w:fill="FFFFFF"/>
        <w:jc w:val="both"/>
        <w:rPr>
          <w:rFonts w:asciiTheme="minorHAnsi" w:hAnsiTheme="minorHAnsi" w:cstheme="minorHAnsi"/>
          <w:sz w:val="22"/>
          <w:szCs w:val="22"/>
        </w:rPr>
      </w:pPr>
      <w:r w:rsidRPr="00477219">
        <w:rPr>
          <w:rFonts w:asciiTheme="minorHAnsi" w:hAnsiTheme="minorHAnsi" w:cstheme="minorHAnsi"/>
          <w:b/>
          <w:bCs/>
          <w:iCs/>
          <w:sz w:val="22"/>
          <w:szCs w:val="22"/>
        </w:rPr>
        <w:t xml:space="preserve">Description: </w:t>
      </w:r>
      <w:r w:rsidRPr="00477219">
        <w:rPr>
          <w:rFonts w:asciiTheme="minorHAnsi" w:hAnsiTheme="minorHAnsi" w:cstheme="minorHAnsi"/>
          <w:bCs/>
          <w:iCs/>
          <w:sz w:val="22"/>
          <w:szCs w:val="22"/>
        </w:rPr>
        <w:t>Bank of America</w:t>
      </w:r>
      <w:r w:rsidRPr="00477219">
        <w:rPr>
          <w:rFonts w:asciiTheme="minorHAnsi" w:hAnsiTheme="minorHAnsi" w:cstheme="minorHAnsi"/>
          <w:iCs/>
          <w:sz w:val="22"/>
          <w:szCs w:val="22"/>
        </w:rPr>
        <w:t> is a multinational banking and financial services corporation headquartered in Charlotte, North Carolina, with "hub quarters" throughout the country. It is ranked 2nd on the list of largest banks in the United States by assets. This project is built primarily for customer lending group, which forms the base of home mortgage within Bank of America. CORE provides a flexible platform for users to manage and capture each details of the mortgage account. This system solves complexities for its users by handling sub processes and borrower's details created on the mortgage accounts. The system is built on top of Lending Grid (LG) applications and is a very accountable for its needs.</w:t>
      </w:r>
    </w:p>
    <w:p w:rsidR="00880CEE" w:rsidRPr="00477219" w:rsidRDefault="00880CEE" w:rsidP="00A917E3">
      <w:pPr>
        <w:autoSpaceDE w:val="0"/>
        <w:jc w:val="both"/>
        <w:rPr>
          <w:rFonts w:asciiTheme="minorHAnsi" w:hAnsiTheme="minorHAnsi" w:cstheme="minorHAnsi"/>
          <w:b/>
          <w:bCs/>
          <w:iCs/>
          <w:sz w:val="22"/>
          <w:szCs w:val="22"/>
        </w:rPr>
      </w:pPr>
    </w:p>
    <w:p w:rsidR="00A917E3" w:rsidRPr="00477219" w:rsidRDefault="00A917E3" w:rsidP="00A917E3">
      <w:pPr>
        <w:autoSpaceDE w:val="0"/>
        <w:jc w:val="both"/>
        <w:rPr>
          <w:rFonts w:asciiTheme="minorHAnsi" w:hAnsiTheme="minorHAnsi" w:cstheme="minorHAnsi"/>
          <w:b/>
          <w:bCs/>
          <w:iCs/>
          <w:sz w:val="22"/>
          <w:szCs w:val="22"/>
        </w:rPr>
      </w:pPr>
      <w:r w:rsidRPr="00477219">
        <w:rPr>
          <w:rFonts w:asciiTheme="minorHAnsi" w:hAnsiTheme="minorHAnsi" w:cstheme="minorHAnsi"/>
          <w:b/>
          <w:bCs/>
          <w:iCs/>
          <w:sz w:val="22"/>
          <w:szCs w:val="22"/>
        </w:rPr>
        <w:t>Responsibilities: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Worked in </w:t>
      </w:r>
      <w:r w:rsidRPr="00477219">
        <w:rPr>
          <w:rFonts w:cstheme="minorHAnsi"/>
          <w:b/>
        </w:rPr>
        <w:t>Agile Environment</w:t>
      </w:r>
      <w:r w:rsidRPr="00477219">
        <w:rPr>
          <w:rFonts w:cstheme="minorHAnsi"/>
        </w:rPr>
        <w:t xml:space="preserve"> and Iterative Development Process using </w:t>
      </w:r>
      <w:r w:rsidRPr="00477219">
        <w:rPr>
          <w:rFonts w:cstheme="minorHAnsi"/>
          <w:b/>
        </w:rPr>
        <w:t>Scrum</w:t>
      </w:r>
      <w:r w:rsidRPr="00477219">
        <w:rPr>
          <w:rFonts w:cstheme="minorHAnsi"/>
        </w:rPr>
        <w:t xml:space="preserve"> concepts.</w:t>
      </w:r>
    </w:p>
    <w:p w:rsidR="00A917E3" w:rsidRPr="00477219" w:rsidRDefault="00A917E3" w:rsidP="00A917E3">
      <w:pPr>
        <w:pStyle w:val="NoSpacing"/>
        <w:numPr>
          <w:ilvl w:val="0"/>
          <w:numId w:val="35"/>
        </w:numPr>
        <w:jc w:val="both"/>
        <w:rPr>
          <w:rFonts w:cstheme="minorHAnsi"/>
        </w:rPr>
      </w:pPr>
      <w:r w:rsidRPr="00477219">
        <w:rPr>
          <w:rFonts w:cstheme="minorHAnsi"/>
          <w:bCs/>
        </w:rPr>
        <w:t xml:space="preserve">Responsible for design and development of the front-end using </w:t>
      </w:r>
      <w:r w:rsidRPr="00477219">
        <w:rPr>
          <w:rFonts w:cstheme="minorHAnsi"/>
          <w:b/>
          <w:bCs/>
        </w:rPr>
        <w:t>HTML JSP, CSS, JavaScript</w:t>
      </w:r>
      <w:r w:rsidRPr="00477219">
        <w:rPr>
          <w:rFonts w:cstheme="minorHAnsi"/>
          <w:bCs/>
        </w:rPr>
        <w:t>.</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Designed and Developed complex UI screens using </w:t>
      </w:r>
      <w:r w:rsidRPr="00477219">
        <w:rPr>
          <w:rFonts w:cstheme="minorHAnsi"/>
          <w:b/>
        </w:rPr>
        <w:t>HTML, CSS</w:t>
      </w:r>
      <w:r w:rsidRPr="00477219">
        <w:rPr>
          <w:rFonts w:cstheme="minorHAnsi"/>
        </w:rPr>
        <w:t xml:space="preserve">, </w:t>
      </w:r>
      <w:r w:rsidRPr="00477219">
        <w:rPr>
          <w:rFonts w:cstheme="minorHAnsi"/>
          <w:b/>
        </w:rPr>
        <w:t>AJAX</w:t>
      </w:r>
      <w:r w:rsidRPr="00477219">
        <w:rPr>
          <w:rFonts w:cstheme="minorHAnsi"/>
        </w:rPr>
        <w:t xml:space="preserve">, </w:t>
      </w:r>
      <w:r w:rsidRPr="00477219">
        <w:rPr>
          <w:rFonts w:cstheme="minorHAnsi"/>
          <w:b/>
        </w:rPr>
        <w:t>JSP</w:t>
      </w:r>
      <w:r w:rsidRPr="00477219">
        <w:rPr>
          <w:rFonts w:cstheme="minorHAnsi"/>
        </w:rPr>
        <w:t xml:space="preserve">, </w:t>
      </w:r>
      <w:r w:rsidRPr="00477219">
        <w:rPr>
          <w:rFonts w:cstheme="minorHAnsi"/>
          <w:b/>
        </w:rPr>
        <w:t>JQuery</w:t>
      </w:r>
      <w:r w:rsidRPr="00477219">
        <w:rPr>
          <w:rFonts w:cstheme="minorHAnsi"/>
        </w:rPr>
        <w:t>, JavaScript for request management and search and filter modules.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Struts Forms, Action classes, performed action </w:t>
      </w:r>
      <w:r w:rsidRPr="00477219">
        <w:rPr>
          <w:rFonts w:cstheme="minorHAnsi"/>
          <w:b/>
        </w:rPr>
        <w:t>mapping using Struts Config Xml.</w:t>
      </w:r>
    </w:p>
    <w:p w:rsidR="00A917E3" w:rsidRPr="00477219" w:rsidRDefault="00A917E3" w:rsidP="00A917E3">
      <w:pPr>
        <w:pStyle w:val="NoSpacing"/>
        <w:numPr>
          <w:ilvl w:val="0"/>
          <w:numId w:val="35"/>
        </w:numPr>
        <w:jc w:val="both"/>
        <w:rPr>
          <w:rFonts w:cstheme="minorHAnsi"/>
        </w:rPr>
      </w:pPr>
      <w:r w:rsidRPr="00477219">
        <w:rPr>
          <w:rFonts w:cstheme="minorHAnsi"/>
        </w:rPr>
        <w:t>Hibernate is used for ORM and perform CRUD operations with DB.</w:t>
      </w:r>
    </w:p>
    <w:p w:rsidR="00A917E3" w:rsidRPr="00477219" w:rsidRDefault="00A917E3" w:rsidP="00A917E3">
      <w:pPr>
        <w:pStyle w:val="NoSpacing"/>
        <w:numPr>
          <w:ilvl w:val="0"/>
          <w:numId w:val="35"/>
        </w:numPr>
        <w:jc w:val="both"/>
        <w:rPr>
          <w:rFonts w:cstheme="minorHAnsi"/>
          <w:b/>
        </w:rPr>
      </w:pPr>
      <w:r w:rsidRPr="00477219">
        <w:rPr>
          <w:rFonts w:cstheme="minorHAnsi"/>
        </w:rPr>
        <w:t xml:space="preserve">Applied </w:t>
      </w:r>
      <w:r w:rsidRPr="00477219">
        <w:rPr>
          <w:rFonts w:cstheme="minorHAnsi"/>
          <w:b/>
        </w:rPr>
        <w:t>J2EE design patterns</w:t>
      </w:r>
      <w:r w:rsidRPr="00477219">
        <w:rPr>
          <w:rFonts w:cstheme="minorHAnsi"/>
        </w:rPr>
        <w:t xml:space="preserve"> like Singleton, </w:t>
      </w:r>
      <w:r w:rsidRPr="00477219">
        <w:rPr>
          <w:rFonts w:cstheme="minorHAnsi"/>
          <w:b/>
        </w:rPr>
        <w:t xml:space="preserve">Data Transfer Object (DTO), Data Access Objects (DAO), Front Controller </w:t>
      </w:r>
      <w:r w:rsidRPr="00477219">
        <w:rPr>
          <w:rFonts w:cstheme="minorHAnsi"/>
        </w:rPr>
        <w:t>and</w:t>
      </w:r>
      <w:r w:rsidRPr="00477219">
        <w:rPr>
          <w:rFonts w:cstheme="minorHAnsi"/>
          <w:b/>
        </w:rPr>
        <w:t xml:space="preserve"> Adapter </w:t>
      </w:r>
      <w:r w:rsidRPr="00477219">
        <w:rPr>
          <w:rFonts w:cstheme="minorHAnsi"/>
        </w:rPr>
        <w:t>during the development of components.</w:t>
      </w:r>
    </w:p>
    <w:p w:rsidR="00A917E3" w:rsidRPr="00477219" w:rsidRDefault="00A917E3" w:rsidP="00A917E3">
      <w:pPr>
        <w:pStyle w:val="NoSpacing"/>
        <w:numPr>
          <w:ilvl w:val="0"/>
          <w:numId w:val="35"/>
        </w:numPr>
        <w:jc w:val="both"/>
        <w:rPr>
          <w:rFonts w:cstheme="minorHAnsi"/>
        </w:rPr>
      </w:pPr>
      <w:r w:rsidRPr="00477219">
        <w:rPr>
          <w:rFonts w:cstheme="minorHAnsi"/>
          <w:bCs/>
        </w:rPr>
        <w:t xml:space="preserve">Developed and deployed Action Classes and </w:t>
      </w:r>
      <w:r w:rsidRPr="00477219">
        <w:rPr>
          <w:rFonts w:cstheme="minorHAnsi"/>
          <w:b/>
          <w:bCs/>
        </w:rPr>
        <w:t>JSP</w:t>
      </w:r>
      <w:r w:rsidRPr="00477219">
        <w:rPr>
          <w:rFonts w:cstheme="minorHAnsi"/>
          <w:bCs/>
        </w:rPr>
        <w:t xml:space="preserve"> for </w:t>
      </w:r>
      <w:r w:rsidRPr="00477219">
        <w:rPr>
          <w:rFonts w:cstheme="minorHAnsi"/>
          <w:b/>
          <w:bCs/>
        </w:rPr>
        <w:t>Dynamic HTML</w:t>
      </w:r>
      <w:r w:rsidRPr="00477219">
        <w:rPr>
          <w:rFonts w:cstheme="minorHAnsi"/>
          <w:bCs/>
        </w:rPr>
        <w:t xml:space="preserve"> generation. </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w:t>
      </w:r>
      <w:r w:rsidRPr="00477219">
        <w:rPr>
          <w:rFonts w:cstheme="minorHAnsi"/>
          <w:b/>
        </w:rPr>
        <w:t>SOAP</w:t>
      </w:r>
      <w:r w:rsidRPr="00477219">
        <w:rPr>
          <w:rFonts w:cstheme="minorHAnsi"/>
        </w:rPr>
        <w:t xml:space="preserve"> web services utilizing business logic for CRUD functionality and </w:t>
      </w:r>
      <w:r w:rsidRPr="00477219">
        <w:rPr>
          <w:rFonts w:cstheme="minorHAnsi"/>
          <w:b/>
        </w:rPr>
        <w:t>Rest Easy</w:t>
      </w:r>
      <w:r w:rsidRPr="00477219">
        <w:rPr>
          <w:rFonts w:cstheme="minorHAnsi"/>
        </w:rPr>
        <w:t xml:space="preserve"> web services for creating reports and tested using </w:t>
      </w:r>
      <w:r w:rsidRPr="00477219">
        <w:rPr>
          <w:rFonts w:cstheme="minorHAnsi"/>
          <w:b/>
        </w:rPr>
        <w:t>SOAP UI.</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Implemented stateless </w:t>
      </w:r>
      <w:r w:rsidRPr="00477219">
        <w:rPr>
          <w:rFonts w:cstheme="minorHAnsi"/>
          <w:b/>
          <w:bCs/>
        </w:rPr>
        <w:t>session beans</w:t>
      </w:r>
      <w:r w:rsidRPr="00477219">
        <w:rPr>
          <w:rFonts w:cstheme="minorHAnsi"/>
          <w:bCs/>
        </w:rPr>
        <w:t xml:space="preserve"> in business processing layer.</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Used </w:t>
      </w:r>
      <w:r w:rsidRPr="00477219">
        <w:rPr>
          <w:rFonts w:cstheme="minorHAnsi"/>
          <w:b/>
        </w:rPr>
        <w:t>GWT</w:t>
      </w:r>
      <w:r w:rsidRPr="00477219">
        <w:rPr>
          <w:rFonts w:cstheme="minorHAnsi"/>
        </w:rPr>
        <w:t xml:space="preserve"> for compiling code written in JAVA to JavaScript code, write client-side application.</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Used XML parser APIs such as </w:t>
      </w:r>
      <w:r w:rsidRPr="00477219">
        <w:rPr>
          <w:rFonts w:cstheme="minorHAnsi"/>
          <w:b/>
        </w:rPr>
        <w:t xml:space="preserve">JAXP </w:t>
      </w:r>
      <w:r w:rsidRPr="00477219">
        <w:rPr>
          <w:rFonts w:cstheme="minorHAnsi"/>
        </w:rPr>
        <w:t xml:space="preserve">and </w:t>
      </w:r>
      <w:r w:rsidRPr="00477219">
        <w:rPr>
          <w:rFonts w:cstheme="minorHAnsi"/>
          <w:b/>
        </w:rPr>
        <w:t>JAXB</w:t>
      </w:r>
      <w:r w:rsidRPr="00477219">
        <w:rPr>
          <w:rFonts w:cstheme="minorHAnsi"/>
        </w:rPr>
        <w:t xml:space="preserve"> in the web service's request response data marshalling.</w:t>
      </w:r>
    </w:p>
    <w:p w:rsidR="00A917E3" w:rsidRPr="00477219" w:rsidRDefault="00A917E3" w:rsidP="00A917E3">
      <w:pPr>
        <w:pStyle w:val="NoSpacing"/>
        <w:numPr>
          <w:ilvl w:val="0"/>
          <w:numId w:val="35"/>
        </w:numPr>
        <w:jc w:val="both"/>
        <w:rPr>
          <w:rFonts w:cstheme="minorHAnsi"/>
          <w:bCs/>
        </w:rPr>
      </w:pPr>
      <w:r w:rsidRPr="00477219">
        <w:rPr>
          <w:rFonts w:cstheme="minorHAnsi"/>
        </w:rPr>
        <w:t xml:space="preserve">Implemented Graphical User Interface using </w:t>
      </w:r>
      <w:r w:rsidRPr="00477219">
        <w:rPr>
          <w:rFonts w:cstheme="minorHAnsi"/>
          <w:b/>
        </w:rPr>
        <w:t>JSP, HTML, JSTL, CSS</w:t>
      </w:r>
      <w:r w:rsidRPr="00477219">
        <w:rPr>
          <w:rFonts w:cstheme="minorHAnsi"/>
        </w:rPr>
        <w:t xml:space="preserve">, </w:t>
      </w:r>
      <w:r w:rsidRPr="00477219">
        <w:rPr>
          <w:rFonts w:cstheme="minorHAnsi"/>
          <w:b/>
        </w:rPr>
        <w:t>JavaScript</w:t>
      </w:r>
      <w:r w:rsidRPr="00477219">
        <w:rPr>
          <w:rFonts w:cstheme="minorHAnsi"/>
        </w:rPr>
        <w:t>.</w:t>
      </w:r>
    </w:p>
    <w:p w:rsidR="00A917E3" w:rsidRPr="00477219" w:rsidRDefault="00A917E3" w:rsidP="00A917E3">
      <w:pPr>
        <w:pStyle w:val="NoSpacing"/>
        <w:numPr>
          <w:ilvl w:val="0"/>
          <w:numId w:val="35"/>
        </w:numPr>
        <w:jc w:val="both"/>
        <w:rPr>
          <w:rFonts w:cstheme="minorHAnsi"/>
        </w:rPr>
      </w:pPr>
      <w:r w:rsidRPr="00477219">
        <w:rPr>
          <w:rFonts w:cstheme="minorHAnsi"/>
        </w:rPr>
        <w:t xml:space="preserve">Implemented DAO layer and mapped data base tables with </w:t>
      </w:r>
      <w:r w:rsidRPr="00477219">
        <w:rPr>
          <w:rFonts w:cstheme="minorHAnsi"/>
          <w:b/>
        </w:rPr>
        <w:t>Hibernate</w:t>
      </w:r>
      <w:r w:rsidRPr="00477219">
        <w:rPr>
          <w:rFonts w:cstheme="minorHAnsi"/>
        </w:rPr>
        <w:t xml:space="preserve"> Entities using annotations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Created inheritance mapping and integrated with </w:t>
      </w:r>
      <w:r w:rsidRPr="00477219">
        <w:rPr>
          <w:rFonts w:cstheme="minorHAnsi"/>
          <w:b/>
        </w:rPr>
        <w:t>Hibernate template</w:t>
      </w:r>
      <w:r w:rsidRPr="00477219">
        <w:rPr>
          <w:rFonts w:cstheme="minorHAnsi"/>
        </w:rPr>
        <w:t xml:space="preserve"> method calls.</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Developed reports in </w:t>
      </w:r>
      <w:r w:rsidRPr="00477219">
        <w:rPr>
          <w:rFonts w:cstheme="minorHAnsi"/>
          <w:b/>
        </w:rPr>
        <w:t xml:space="preserve">Perl </w:t>
      </w:r>
      <w:r w:rsidRPr="00477219">
        <w:rPr>
          <w:rFonts w:cstheme="minorHAnsi"/>
        </w:rPr>
        <w:t>for the end users.</w:t>
      </w:r>
    </w:p>
    <w:p w:rsidR="00A917E3" w:rsidRPr="00477219" w:rsidRDefault="00A917E3" w:rsidP="00A917E3">
      <w:pPr>
        <w:pStyle w:val="NoSpacing"/>
        <w:numPr>
          <w:ilvl w:val="0"/>
          <w:numId w:val="35"/>
        </w:numPr>
        <w:jc w:val="both"/>
        <w:rPr>
          <w:rFonts w:cstheme="minorHAnsi"/>
        </w:rPr>
      </w:pPr>
      <w:r w:rsidRPr="00477219">
        <w:rPr>
          <w:rFonts w:cstheme="minorHAnsi"/>
          <w:shd w:val="clear" w:color="auto" w:fill="FFFFFF"/>
        </w:rPr>
        <w:t xml:space="preserve">Used Custom </w:t>
      </w:r>
      <w:r w:rsidRPr="00477219">
        <w:rPr>
          <w:rFonts w:cstheme="minorHAnsi"/>
          <w:b/>
          <w:shd w:val="clear" w:color="auto" w:fill="FFFFFF"/>
        </w:rPr>
        <w:t>node.js</w:t>
      </w:r>
      <w:r w:rsidRPr="00477219">
        <w:rPr>
          <w:rFonts w:cstheme="minorHAnsi"/>
          <w:shd w:val="clear" w:color="auto" w:fill="FFFFFF"/>
        </w:rPr>
        <w:t xml:space="preserve"> proxy used to simulate API responses before client implementation.</w:t>
      </w:r>
    </w:p>
    <w:p w:rsidR="00A917E3" w:rsidRPr="00477219" w:rsidRDefault="00A917E3" w:rsidP="00A917E3">
      <w:pPr>
        <w:pStyle w:val="NoSpacing"/>
        <w:numPr>
          <w:ilvl w:val="0"/>
          <w:numId w:val="35"/>
        </w:numPr>
        <w:jc w:val="both"/>
        <w:rPr>
          <w:rFonts w:cstheme="minorHAnsi"/>
        </w:rPr>
      </w:pPr>
      <w:r w:rsidRPr="00477219">
        <w:rPr>
          <w:rFonts w:cstheme="minorHAnsi"/>
        </w:rPr>
        <w:t xml:space="preserve">Develop the </w:t>
      </w:r>
      <w:r w:rsidRPr="00477219">
        <w:rPr>
          <w:rFonts w:cstheme="minorHAnsi"/>
          <w:b/>
        </w:rPr>
        <w:t xml:space="preserve">Perl </w:t>
      </w:r>
      <w:r w:rsidRPr="00477219">
        <w:rPr>
          <w:rFonts w:cstheme="minorHAnsi"/>
        </w:rPr>
        <w:t xml:space="preserve">and </w:t>
      </w:r>
      <w:r w:rsidRPr="00477219">
        <w:rPr>
          <w:rFonts w:cstheme="minorHAnsi"/>
          <w:b/>
        </w:rPr>
        <w:t>Shell</w:t>
      </w:r>
      <w:r w:rsidRPr="00477219">
        <w:rPr>
          <w:rFonts w:cstheme="minorHAnsi"/>
        </w:rPr>
        <w:t xml:space="preserve"> scripts to automate the finance billing file.</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Implemented </w:t>
      </w:r>
      <w:r w:rsidRPr="00477219">
        <w:rPr>
          <w:rFonts w:cstheme="minorHAnsi"/>
          <w:b/>
          <w:bCs/>
        </w:rPr>
        <w:t>Spring ORM</w:t>
      </w:r>
      <w:r w:rsidRPr="00477219">
        <w:rPr>
          <w:rFonts w:cstheme="minorHAnsi"/>
          <w:bCs/>
        </w:rPr>
        <w:t xml:space="preserve"> for data persistence support for </w:t>
      </w:r>
      <w:r w:rsidRPr="00477219">
        <w:rPr>
          <w:rFonts w:cstheme="minorHAnsi"/>
          <w:b/>
          <w:bCs/>
        </w:rPr>
        <w:t>Hibernate</w:t>
      </w:r>
      <w:r w:rsidRPr="00477219">
        <w:rPr>
          <w:rFonts w:cstheme="minorHAnsi"/>
          <w:bCs/>
        </w:rPr>
        <w:t xml:space="preserve">.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Built and edited </w:t>
      </w:r>
      <w:r w:rsidRPr="00477219">
        <w:rPr>
          <w:rFonts w:cstheme="minorHAnsi"/>
          <w:b/>
          <w:bCs/>
        </w:rPr>
        <w:t>Spring-Hibernate</w:t>
      </w:r>
      <w:r w:rsidRPr="00477219">
        <w:rPr>
          <w:rFonts w:cstheme="minorHAnsi"/>
          <w:bCs/>
        </w:rPr>
        <w:t xml:space="preserve"> configuration file for subprojects.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Used </w:t>
      </w:r>
      <w:r w:rsidRPr="00477219">
        <w:rPr>
          <w:rFonts w:cstheme="minorHAnsi"/>
          <w:b/>
          <w:bCs/>
        </w:rPr>
        <w:t>SOAPUI</w:t>
      </w:r>
      <w:r w:rsidRPr="00477219">
        <w:rPr>
          <w:rFonts w:cstheme="minorHAnsi"/>
          <w:bCs/>
        </w:rPr>
        <w:t xml:space="preserve"> for </w:t>
      </w:r>
      <w:r w:rsidRPr="00477219">
        <w:rPr>
          <w:rFonts w:cstheme="minorHAnsi"/>
          <w:b/>
          <w:bCs/>
        </w:rPr>
        <w:t xml:space="preserve">JAX-WS </w:t>
      </w:r>
      <w:r w:rsidRPr="00477219">
        <w:rPr>
          <w:rFonts w:cstheme="minorHAnsi"/>
          <w:bCs/>
        </w:rPr>
        <w:t xml:space="preserve">and </w:t>
      </w:r>
      <w:r w:rsidRPr="00477219">
        <w:rPr>
          <w:rFonts w:cstheme="minorHAnsi"/>
          <w:b/>
          <w:bCs/>
        </w:rPr>
        <w:t>JAX-WS API</w:t>
      </w:r>
      <w:r w:rsidRPr="00477219">
        <w:rPr>
          <w:rFonts w:cstheme="minorHAnsi"/>
          <w:bCs/>
        </w:rPr>
        <w:t xml:space="preserve"> for creating </w:t>
      </w:r>
      <w:r w:rsidRPr="00477219">
        <w:rPr>
          <w:rFonts w:cstheme="minorHAnsi"/>
          <w:b/>
          <w:bCs/>
        </w:rPr>
        <w:t>XML</w:t>
      </w:r>
      <w:r w:rsidRPr="00477219">
        <w:rPr>
          <w:rFonts w:cstheme="minorHAnsi"/>
          <w:bCs/>
        </w:rPr>
        <w:t xml:space="preserve">-based web services.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Involved in writing </w:t>
      </w:r>
      <w:r w:rsidRPr="00477219">
        <w:rPr>
          <w:rFonts w:cstheme="minorHAnsi"/>
          <w:b/>
          <w:bCs/>
        </w:rPr>
        <w:t xml:space="preserve">CSS </w:t>
      </w:r>
      <w:r w:rsidRPr="00477219">
        <w:rPr>
          <w:rFonts w:cstheme="minorHAnsi"/>
          <w:bCs/>
        </w:rPr>
        <w:t xml:space="preserve">scripts and </w:t>
      </w:r>
      <w:r w:rsidRPr="00477219">
        <w:rPr>
          <w:rFonts w:cstheme="minorHAnsi"/>
          <w:b/>
          <w:bCs/>
        </w:rPr>
        <w:t>JAVA</w:t>
      </w:r>
      <w:r w:rsidRPr="00477219">
        <w:rPr>
          <w:rFonts w:cstheme="minorHAnsi"/>
          <w:bCs/>
        </w:rPr>
        <w:t xml:space="preserve"> Scripts. </w:t>
      </w:r>
    </w:p>
    <w:p w:rsidR="00A917E3" w:rsidRPr="00477219" w:rsidRDefault="00A917E3" w:rsidP="00A917E3">
      <w:pPr>
        <w:pStyle w:val="NoSpacing"/>
        <w:numPr>
          <w:ilvl w:val="0"/>
          <w:numId w:val="35"/>
        </w:numPr>
        <w:jc w:val="both"/>
        <w:rPr>
          <w:rFonts w:cstheme="minorHAnsi"/>
          <w:bCs/>
        </w:rPr>
      </w:pPr>
      <w:r w:rsidRPr="00477219">
        <w:rPr>
          <w:rFonts w:cstheme="minorHAnsi"/>
          <w:bCs/>
        </w:rPr>
        <w:t xml:space="preserve">Worked on Groovy Support with </w:t>
      </w:r>
      <w:r w:rsidRPr="00477219">
        <w:rPr>
          <w:rFonts w:cstheme="minorHAnsi"/>
          <w:b/>
          <w:bCs/>
        </w:rPr>
        <w:t xml:space="preserve">Quark framework. </w:t>
      </w:r>
    </w:p>
    <w:p w:rsidR="00A917E3" w:rsidRPr="00477219" w:rsidRDefault="00A917E3" w:rsidP="00A917E3">
      <w:pPr>
        <w:pStyle w:val="NoSpacing"/>
        <w:numPr>
          <w:ilvl w:val="0"/>
          <w:numId w:val="35"/>
        </w:numPr>
        <w:jc w:val="both"/>
        <w:rPr>
          <w:rFonts w:cstheme="minorHAnsi"/>
          <w:bCs/>
        </w:rPr>
      </w:pPr>
      <w:r w:rsidRPr="00477219">
        <w:rPr>
          <w:rFonts w:cstheme="minorHAnsi"/>
          <w:bCs/>
        </w:rPr>
        <w:lastRenderedPageBreak/>
        <w:t xml:space="preserve">Used spring </w:t>
      </w:r>
      <w:r w:rsidRPr="00477219">
        <w:rPr>
          <w:rFonts w:cstheme="minorHAnsi"/>
          <w:b/>
          <w:bCs/>
        </w:rPr>
        <w:t>JDBC</w:t>
      </w:r>
      <w:r w:rsidRPr="00477219">
        <w:rPr>
          <w:rFonts w:cstheme="minorHAnsi"/>
          <w:bCs/>
        </w:rPr>
        <w:t xml:space="preserve"> to connect database for web services, Worked On </w:t>
      </w:r>
      <w:r w:rsidRPr="00477219">
        <w:rPr>
          <w:rFonts w:cstheme="minorHAnsi"/>
          <w:b/>
          <w:bCs/>
        </w:rPr>
        <w:t xml:space="preserve">Test Driven Development. </w:t>
      </w:r>
    </w:p>
    <w:p w:rsidR="00A917E3" w:rsidRPr="00477219" w:rsidRDefault="00A917E3" w:rsidP="00A917E3">
      <w:pPr>
        <w:pStyle w:val="NoSpacing"/>
        <w:numPr>
          <w:ilvl w:val="0"/>
          <w:numId w:val="35"/>
        </w:numPr>
        <w:jc w:val="both"/>
        <w:rPr>
          <w:rFonts w:cstheme="minorHAnsi"/>
          <w:bCs/>
        </w:rPr>
      </w:pPr>
      <w:r w:rsidRPr="00477219">
        <w:rPr>
          <w:rFonts w:cstheme="minorHAnsi"/>
          <w:bCs/>
          <w:iCs/>
        </w:rPr>
        <w:t xml:space="preserve">Deployed on </w:t>
      </w:r>
      <w:r w:rsidRPr="00477219">
        <w:rPr>
          <w:rFonts w:cstheme="minorHAnsi"/>
          <w:b/>
          <w:bCs/>
          <w:iCs/>
        </w:rPr>
        <w:t>JBoss</w:t>
      </w:r>
      <w:r w:rsidRPr="00477219">
        <w:rPr>
          <w:rFonts w:cstheme="minorHAnsi"/>
          <w:bCs/>
          <w:iCs/>
        </w:rPr>
        <w:t xml:space="preserve"> enterprise servers with </w:t>
      </w:r>
      <w:r w:rsidRPr="00477219">
        <w:rPr>
          <w:rFonts w:cstheme="minorHAnsi"/>
          <w:b/>
          <w:bCs/>
          <w:iCs/>
        </w:rPr>
        <w:t>JBoss Native, Metro</w:t>
      </w:r>
      <w:r w:rsidRPr="00477219">
        <w:rPr>
          <w:rFonts w:cstheme="minorHAnsi"/>
          <w:bCs/>
          <w:iCs/>
        </w:rPr>
        <w:t xml:space="preserve"> stack using document literal style web services.</w:t>
      </w:r>
    </w:p>
    <w:p w:rsidR="00A917E3" w:rsidRPr="00477219" w:rsidRDefault="00A917E3" w:rsidP="00A917E3">
      <w:pPr>
        <w:pStyle w:val="NoSpacing"/>
        <w:ind w:left="720"/>
        <w:jc w:val="both"/>
        <w:rPr>
          <w:rFonts w:cstheme="minorHAnsi"/>
          <w:bCs/>
        </w:rPr>
      </w:pPr>
    </w:p>
    <w:p w:rsidR="00220B8A" w:rsidRPr="00477219" w:rsidRDefault="00A917E3" w:rsidP="00A917E3">
      <w:pPr>
        <w:pStyle w:val="NoSpacing"/>
        <w:pBdr>
          <w:bottom w:val="single" w:sz="4" w:space="1" w:color="auto"/>
        </w:pBdr>
        <w:rPr>
          <w:rFonts w:cstheme="minorHAnsi"/>
          <w:bCs/>
        </w:rPr>
      </w:pPr>
      <w:r w:rsidRPr="00477219">
        <w:rPr>
          <w:rFonts w:cstheme="minorHAnsi"/>
          <w:b/>
          <w:bCs/>
        </w:rPr>
        <w:t xml:space="preserve">Environment: </w:t>
      </w:r>
      <w:r w:rsidRPr="00477219">
        <w:rPr>
          <w:rFonts w:cstheme="minorHAnsi"/>
          <w:bCs/>
        </w:rPr>
        <w:t>Java/J2EE 1.7, JSP, Spring Boot, Angular.JS, Node-JS, CSS3 and JavaScript, XML, Eclipse IDE, Maven, Jenkins, ReactJS, Redux, Node JS, Express JS, NPM, Web pack, Dockers, Kubernetes, Cloud foundry, Jenkins, ECMS 6, JSX</w:t>
      </w:r>
      <w:r w:rsidR="00FA6CE2" w:rsidRPr="00477219">
        <w:rPr>
          <w:rFonts w:cstheme="minorHAnsi"/>
          <w:bCs/>
        </w:rPr>
        <w:t>-react, AXIOS,</w:t>
      </w:r>
      <w:r w:rsidRPr="00477219">
        <w:rPr>
          <w:rFonts w:cstheme="minorHAnsi"/>
          <w:bCs/>
        </w:rPr>
        <w:t xml:space="preserve"> MONGODB, Mongoose connection, NODE JS service, OPEN ID connection, OAUTH, HTML, CSS3.</w:t>
      </w:r>
    </w:p>
    <w:p w:rsidR="00220B8A" w:rsidRPr="00477219" w:rsidRDefault="00220B8A" w:rsidP="009A6D96">
      <w:pPr>
        <w:pStyle w:val="NoSpacing"/>
        <w:rPr>
          <w:rFonts w:cstheme="minorHAnsi"/>
          <w:b/>
          <w:bCs/>
          <w:iCs/>
          <w:color w:val="222222"/>
          <w:shd w:val="clear" w:color="auto" w:fill="FFFFFF"/>
        </w:rPr>
      </w:pPr>
    </w:p>
    <w:p w:rsidR="00A917E3" w:rsidRPr="00477219" w:rsidRDefault="00A917E3" w:rsidP="00A917E3">
      <w:pPr>
        <w:pStyle w:val="NoSpacing"/>
        <w:jc w:val="both"/>
        <w:rPr>
          <w:rFonts w:cstheme="minorHAnsi"/>
          <w:b/>
          <w:bCs/>
          <w:iCs/>
          <w:shd w:val="clear" w:color="auto" w:fill="FFFFFF"/>
        </w:rPr>
      </w:pPr>
      <w:r w:rsidRPr="00477219">
        <w:rPr>
          <w:rFonts w:cstheme="minorHAnsi"/>
          <w:b/>
          <w:bCs/>
          <w:iCs/>
          <w:shd w:val="clear" w:color="auto" w:fill="FFFFFF"/>
        </w:rPr>
        <w:t xml:space="preserve">Client: </w:t>
      </w:r>
      <w:r w:rsidR="008731BF" w:rsidRPr="00477219">
        <w:rPr>
          <w:rFonts w:cstheme="minorHAnsi"/>
          <w:b/>
          <w:bCs/>
          <w:iCs/>
          <w:shd w:val="clear" w:color="auto" w:fill="FFFFFF"/>
        </w:rPr>
        <w:t>ByteAlpha - Hyderabad, India</w:t>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r w:rsidRPr="00477219">
        <w:rPr>
          <w:rFonts w:cstheme="minorHAnsi"/>
          <w:b/>
          <w:bCs/>
          <w:iCs/>
          <w:shd w:val="clear" w:color="auto" w:fill="FFFFFF"/>
        </w:rPr>
        <w:tab/>
      </w:r>
    </w:p>
    <w:p w:rsidR="00A917E3" w:rsidRPr="00477219" w:rsidRDefault="001C21BF" w:rsidP="00A917E3">
      <w:pPr>
        <w:pStyle w:val="NoSpacing"/>
        <w:jc w:val="both"/>
        <w:rPr>
          <w:rFonts w:cstheme="minorHAnsi"/>
          <w:iCs/>
          <w:shd w:val="clear" w:color="auto" w:fill="FFFFFF"/>
        </w:rPr>
      </w:pPr>
      <w:r w:rsidRPr="00477219">
        <w:rPr>
          <w:rFonts w:cstheme="minorHAnsi"/>
          <w:b/>
          <w:bCs/>
          <w:iCs/>
          <w:shd w:val="clear" w:color="auto" w:fill="FFFFFF"/>
        </w:rPr>
        <w:t>Nov 2011 – Sep 2013</w:t>
      </w:r>
    </w:p>
    <w:p w:rsidR="00A917E3" w:rsidRPr="00477219" w:rsidRDefault="00A917E3" w:rsidP="00A917E3">
      <w:pPr>
        <w:pStyle w:val="NoSpacing"/>
        <w:jc w:val="both"/>
        <w:rPr>
          <w:rFonts w:cstheme="minorHAnsi"/>
          <w:iCs/>
          <w:shd w:val="clear" w:color="auto" w:fill="FFFFFF"/>
        </w:rPr>
      </w:pPr>
      <w:r w:rsidRPr="00477219">
        <w:rPr>
          <w:rFonts w:cstheme="minorHAnsi"/>
          <w:b/>
          <w:bCs/>
          <w:iCs/>
          <w:shd w:val="clear" w:color="auto" w:fill="FFFFFF"/>
        </w:rPr>
        <w:t>Role: Java Developer                 </w:t>
      </w:r>
    </w:p>
    <w:p w:rsidR="00A917E3" w:rsidRPr="00477219" w:rsidRDefault="00A917E3" w:rsidP="00A917E3">
      <w:pPr>
        <w:pStyle w:val="NoSpacing"/>
        <w:jc w:val="both"/>
        <w:rPr>
          <w:rFonts w:cstheme="minorHAnsi"/>
          <w:iCs/>
          <w:shd w:val="clear" w:color="auto" w:fill="FFFFFF"/>
        </w:rPr>
      </w:pPr>
    </w:p>
    <w:p w:rsidR="008731BF" w:rsidRPr="00477219" w:rsidRDefault="00A917E3" w:rsidP="008731BF">
      <w:pPr>
        <w:jc w:val="both"/>
        <w:rPr>
          <w:rFonts w:asciiTheme="minorHAnsi" w:hAnsiTheme="minorHAnsi" w:cstheme="minorHAnsi"/>
          <w:iCs/>
          <w:sz w:val="22"/>
          <w:szCs w:val="22"/>
          <w:shd w:val="clear" w:color="auto" w:fill="FFFFFF"/>
        </w:rPr>
      </w:pPr>
      <w:r w:rsidRPr="00477219">
        <w:rPr>
          <w:rFonts w:asciiTheme="minorHAnsi" w:hAnsiTheme="minorHAnsi" w:cstheme="minorHAnsi"/>
          <w:b/>
          <w:bCs/>
          <w:iCs/>
          <w:sz w:val="22"/>
          <w:szCs w:val="22"/>
          <w:shd w:val="clear" w:color="auto" w:fill="FFFFFF"/>
        </w:rPr>
        <w:t xml:space="preserve">Description: </w:t>
      </w:r>
      <w:r w:rsidR="008731BF" w:rsidRPr="00477219">
        <w:rPr>
          <w:rFonts w:asciiTheme="minorHAnsi" w:hAnsiTheme="minorHAnsi" w:cstheme="minorHAnsi"/>
          <w:iCs/>
          <w:sz w:val="22"/>
          <w:szCs w:val="22"/>
          <w:shd w:val="clear" w:color="auto" w:fill="FFFFFF"/>
        </w:rPr>
        <w:t xml:space="preserve">This project involves developing a J2EE based framework to support dynamic report creation from  </w:t>
      </w:r>
    </w:p>
    <w:p w:rsidR="00A917E3" w:rsidRPr="00477219" w:rsidRDefault="008731BF" w:rsidP="008731B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 xml:space="preserve"> various distributed databases. The framework supports dynamic PDF report generation using iText, an open source PDF generation library. The framework facilitates new report formats and databases by using xml configuration files.</w:t>
      </w:r>
    </w:p>
    <w:p w:rsidR="00880CEE" w:rsidRPr="00477219" w:rsidRDefault="00880CEE" w:rsidP="00A917E3">
      <w:pPr>
        <w:jc w:val="both"/>
        <w:rPr>
          <w:rFonts w:asciiTheme="minorHAnsi" w:hAnsiTheme="minorHAnsi" w:cstheme="minorHAnsi"/>
          <w:b/>
          <w:sz w:val="22"/>
          <w:szCs w:val="22"/>
        </w:rPr>
      </w:pPr>
    </w:p>
    <w:p w:rsidR="00A917E3" w:rsidRPr="00477219" w:rsidRDefault="00A917E3" w:rsidP="00A917E3">
      <w:pPr>
        <w:jc w:val="both"/>
        <w:rPr>
          <w:rFonts w:asciiTheme="minorHAnsi" w:hAnsiTheme="minorHAnsi" w:cstheme="minorHAnsi"/>
          <w:b/>
          <w:sz w:val="22"/>
          <w:szCs w:val="22"/>
        </w:rPr>
      </w:pPr>
      <w:r w:rsidRPr="00477219">
        <w:rPr>
          <w:rFonts w:asciiTheme="minorHAnsi" w:hAnsiTheme="minorHAnsi" w:cstheme="minorHAnsi"/>
          <w:b/>
          <w:sz w:val="22"/>
          <w:szCs w:val="22"/>
        </w:rPr>
        <w:t>Responsibilities: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Responsible for design and development of </w:t>
      </w:r>
      <w:r w:rsidRPr="00477219">
        <w:rPr>
          <w:rFonts w:asciiTheme="minorHAnsi" w:hAnsiTheme="minorHAnsi" w:cstheme="minorHAnsi"/>
          <w:b/>
          <w:szCs w:val="22"/>
        </w:rPr>
        <w:t>Web Application</w:t>
      </w:r>
      <w:r w:rsidRPr="00477219">
        <w:rPr>
          <w:rFonts w:asciiTheme="minorHAnsi" w:hAnsiTheme="minorHAnsi" w:cstheme="minorHAnsi"/>
          <w:szCs w:val="22"/>
        </w:rPr>
        <w:t xml:space="preserve"> using </w:t>
      </w:r>
      <w:r w:rsidRPr="00477219">
        <w:rPr>
          <w:rFonts w:asciiTheme="minorHAnsi" w:hAnsiTheme="minorHAnsi" w:cstheme="minorHAnsi"/>
          <w:b/>
          <w:szCs w:val="22"/>
        </w:rPr>
        <w:t>Struts Framework</w:t>
      </w:r>
      <w:r w:rsidRPr="00477219">
        <w:rPr>
          <w:rFonts w:asciiTheme="minorHAnsi" w:hAnsiTheme="minorHAnsi" w:cstheme="minorHAnsi"/>
          <w:szCs w:val="22"/>
        </w:rPr>
        <w:t xml:space="preserve"> and written Action Classes, Form Bean Classes and configure the Application using </w:t>
      </w:r>
      <w:r w:rsidRPr="00477219">
        <w:rPr>
          <w:rFonts w:asciiTheme="minorHAnsi" w:hAnsiTheme="minorHAnsi" w:cstheme="minorHAnsi"/>
          <w:b/>
          <w:szCs w:val="22"/>
        </w:rPr>
        <w:t>Struts Configuration file</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Did technical design to conform to </w:t>
      </w:r>
      <w:r w:rsidRPr="00477219">
        <w:rPr>
          <w:rFonts w:asciiTheme="minorHAnsi" w:hAnsiTheme="minorHAnsi" w:cstheme="minorHAnsi"/>
          <w:b/>
          <w:szCs w:val="22"/>
        </w:rPr>
        <w:t>STRUTS (MVC) framework</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Wrote server-side programs by using Servlets and JSP.</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Designed and developed the </w:t>
      </w:r>
      <w:r w:rsidRPr="00477219">
        <w:rPr>
          <w:rFonts w:asciiTheme="minorHAnsi" w:hAnsiTheme="minorHAnsi" w:cstheme="minorHAnsi"/>
          <w:b/>
          <w:szCs w:val="22"/>
        </w:rPr>
        <w:t>HTML</w:t>
      </w:r>
      <w:r w:rsidRPr="00477219">
        <w:rPr>
          <w:rFonts w:asciiTheme="minorHAnsi" w:hAnsiTheme="minorHAnsi" w:cstheme="minorHAnsi"/>
          <w:szCs w:val="22"/>
        </w:rPr>
        <w:t xml:space="preserve"> front end screens and validated forms using </w:t>
      </w:r>
      <w:r w:rsidRPr="00477219">
        <w:rPr>
          <w:rFonts w:asciiTheme="minorHAnsi" w:hAnsiTheme="minorHAnsi" w:cstheme="minorHAnsi"/>
          <w:b/>
          <w:szCs w:val="22"/>
        </w:rPr>
        <w:t>JavaScript</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Made use of almost all </w:t>
      </w:r>
      <w:r w:rsidRPr="00477219">
        <w:rPr>
          <w:rFonts w:asciiTheme="minorHAnsi" w:hAnsiTheme="minorHAnsi" w:cstheme="minorHAnsi"/>
          <w:b/>
          <w:szCs w:val="22"/>
        </w:rPr>
        <w:t>Object-Oriented concepts</w:t>
      </w:r>
      <w:r w:rsidRPr="00477219">
        <w:rPr>
          <w:rFonts w:asciiTheme="minorHAnsi" w:hAnsiTheme="minorHAnsi" w:cstheme="minorHAnsi"/>
          <w:szCs w:val="22"/>
        </w:rPr>
        <w:t xml:space="preserve"> like Inheritance, polymorphism and Abstraction.</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Application and user level configurations have been maintained by using </w:t>
      </w:r>
      <w:r w:rsidRPr="00477219">
        <w:rPr>
          <w:rFonts w:asciiTheme="minorHAnsi" w:hAnsiTheme="minorHAnsi" w:cstheme="minorHAnsi"/>
          <w:b/>
          <w:szCs w:val="22"/>
        </w:rPr>
        <w:t>XML</w:t>
      </w:r>
      <w:r w:rsidRPr="00477219">
        <w:rPr>
          <w:rFonts w:asciiTheme="minorHAnsi" w:hAnsiTheme="minorHAnsi" w:cstheme="minorHAnsi"/>
          <w:szCs w:val="22"/>
        </w:rPr>
        <w:t xml:space="preserve"> Files.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MVC</w:t>
      </w:r>
      <w:r w:rsidRPr="00477219">
        <w:rPr>
          <w:rFonts w:asciiTheme="minorHAnsi" w:hAnsiTheme="minorHAnsi" w:cstheme="minorHAnsi"/>
          <w:szCs w:val="22"/>
        </w:rPr>
        <w:t xml:space="preserve"> using Struts Framework.</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Utilized </w:t>
      </w:r>
      <w:r w:rsidRPr="00477219">
        <w:rPr>
          <w:rFonts w:asciiTheme="minorHAnsi" w:hAnsiTheme="minorHAnsi" w:cstheme="minorHAnsi"/>
          <w:b/>
          <w:szCs w:val="22"/>
        </w:rPr>
        <w:t>Servlets</w:t>
      </w:r>
      <w:r w:rsidRPr="00477219">
        <w:rPr>
          <w:rFonts w:asciiTheme="minorHAnsi" w:hAnsiTheme="minorHAnsi" w:cstheme="minorHAnsi"/>
          <w:szCs w:val="22"/>
        </w:rPr>
        <w:t xml:space="preserve"> to handle various requests from the client browser and send responses.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Created and implemented </w:t>
      </w:r>
      <w:r w:rsidRPr="00477219">
        <w:rPr>
          <w:rFonts w:asciiTheme="minorHAnsi" w:hAnsiTheme="minorHAnsi" w:cstheme="minorHAnsi"/>
          <w:b/>
          <w:szCs w:val="22"/>
        </w:rPr>
        <w:t>PL/SQL stored procedures, triggers</w:t>
      </w:r>
      <w:r w:rsidRPr="00477219">
        <w:rPr>
          <w:rFonts w:asciiTheme="minorHAnsi" w:hAnsiTheme="minorHAnsi" w:cstheme="minorHAnsi"/>
          <w:szCs w:val="22"/>
        </w:rPr>
        <w:t>.</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Designing and documenting of the stored procedures.</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Coding Test Classes using </w:t>
      </w:r>
      <w:r w:rsidRPr="00477219">
        <w:rPr>
          <w:rFonts w:asciiTheme="minorHAnsi" w:hAnsiTheme="minorHAnsi" w:cstheme="minorHAnsi"/>
          <w:b/>
          <w:szCs w:val="22"/>
        </w:rPr>
        <w:t>Junit</w:t>
      </w:r>
      <w:r w:rsidRPr="00477219">
        <w:rPr>
          <w:rFonts w:asciiTheme="minorHAnsi" w:hAnsiTheme="minorHAnsi" w:cstheme="minorHAnsi"/>
          <w:szCs w:val="22"/>
        </w:rPr>
        <w:t xml:space="preserve"> for unit testing, Performed functional integration system and validation testing.</w:t>
      </w:r>
    </w:p>
    <w:p w:rsidR="00A917E3" w:rsidRPr="00477219" w:rsidRDefault="00A917E3" w:rsidP="00A917E3">
      <w:pPr>
        <w:pStyle w:val="ListParagraph"/>
        <w:numPr>
          <w:ilvl w:val="0"/>
          <w:numId w:val="29"/>
        </w:numPr>
        <w:rPr>
          <w:rFonts w:asciiTheme="minorHAnsi" w:hAnsiTheme="minorHAnsi" w:cstheme="minorHAnsi"/>
          <w:szCs w:val="22"/>
        </w:rPr>
      </w:pPr>
      <w:r w:rsidRPr="00477219">
        <w:rPr>
          <w:rFonts w:asciiTheme="minorHAnsi" w:hAnsiTheme="minorHAnsi" w:cstheme="minorHAnsi"/>
          <w:szCs w:val="22"/>
        </w:rPr>
        <w:t xml:space="preserve">Implemented design patterns </w:t>
      </w:r>
      <w:r w:rsidRPr="00477219">
        <w:rPr>
          <w:rFonts w:asciiTheme="minorHAnsi" w:hAnsiTheme="minorHAnsi" w:cstheme="minorHAnsi"/>
          <w:b/>
          <w:szCs w:val="22"/>
        </w:rPr>
        <w:t>MVC, Session Facade</w:t>
      </w:r>
      <w:r w:rsidRPr="00477219">
        <w:rPr>
          <w:rFonts w:asciiTheme="minorHAnsi" w:hAnsiTheme="minorHAnsi" w:cstheme="minorHAnsi"/>
          <w:szCs w:val="22"/>
        </w:rPr>
        <w:t xml:space="preserve"> for developing the application.</w:t>
      </w:r>
    </w:p>
    <w:p w:rsidR="00A917E3" w:rsidRPr="00477219" w:rsidRDefault="00A917E3" w:rsidP="00A917E3">
      <w:pPr>
        <w:jc w:val="both"/>
        <w:rPr>
          <w:rFonts w:asciiTheme="minorHAnsi" w:hAnsiTheme="minorHAnsi" w:cstheme="minorHAnsi"/>
          <w:sz w:val="22"/>
          <w:szCs w:val="22"/>
        </w:rPr>
      </w:pPr>
    </w:p>
    <w:p w:rsidR="00EE2D5B" w:rsidRPr="00477219" w:rsidRDefault="00A917E3" w:rsidP="00A917E3">
      <w:pPr>
        <w:pBdr>
          <w:bottom w:val="single" w:sz="4" w:space="1" w:color="auto"/>
        </w:pBdr>
        <w:rPr>
          <w:rFonts w:asciiTheme="minorHAnsi" w:hAnsiTheme="minorHAnsi" w:cstheme="minorHAnsi"/>
          <w:color w:val="000000" w:themeColor="text1"/>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J2EE, JSF, XHTML, Bootstrap, JSON, JavaScript, Oracle, Spring framework, Spring IOC, java multithreading, Prime faces, Spring Batch, JAX WS, soap services, stored procedures in SQL server, Drools, Spring AOP, IBATIS, Hibernate, MySQL, PL/SQL, XML, WSDL, SOAP, SOAP UI, IBM WebSphere, JUnit, Web sphere Application Server, Tomcat.</w:t>
      </w:r>
    </w:p>
    <w:p w:rsidR="006518B7" w:rsidRPr="00477219" w:rsidRDefault="006518B7" w:rsidP="009A6D96">
      <w:pPr>
        <w:pStyle w:val="NoSpacing"/>
        <w:rPr>
          <w:rFonts w:eastAsia="Times New Roman" w:cstheme="minorHAnsi"/>
          <w:color w:val="000000" w:themeColor="text1"/>
          <w:lang w:val="en-US"/>
        </w:rPr>
      </w:pP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 xml:space="preserve">Client: Pilog India PVT LTD, India. </w:t>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r w:rsidRPr="00477219">
        <w:rPr>
          <w:rFonts w:cstheme="minorHAnsi"/>
          <w:b/>
          <w:shd w:val="clear" w:color="auto" w:fill="FFFFFF"/>
        </w:rPr>
        <w:tab/>
      </w:r>
    </w:p>
    <w:p w:rsidR="0007410F" w:rsidRPr="00477219" w:rsidRDefault="001C21BF" w:rsidP="0007410F">
      <w:pPr>
        <w:pStyle w:val="NoSpacing"/>
        <w:jc w:val="both"/>
        <w:rPr>
          <w:rFonts w:cstheme="minorHAnsi"/>
          <w:b/>
          <w:shd w:val="clear" w:color="auto" w:fill="FFFFFF"/>
        </w:rPr>
      </w:pPr>
      <w:r w:rsidRPr="00477219">
        <w:rPr>
          <w:rFonts w:cstheme="minorHAnsi"/>
          <w:b/>
          <w:shd w:val="clear" w:color="auto" w:fill="FFFFFF"/>
        </w:rPr>
        <w:t>Jun 2010 – Oct 2011</w:t>
      </w: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Role: Jr. Software Developer</w:t>
      </w:r>
    </w:p>
    <w:p w:rsidR="0007410F" w:rsidRPr="00477219" w:rsidRDefault="0007410F" w:rsidP="0007410F">
      <w:pPr>
        <w:pStyle w:val="NoSpacing"/>
        <w:jc w:val="both"/>
        <w:rPr>
          <w:rFonts w:cstheme="minorHAnsi"/>
          <w:b/>
          <w:shd w:val="clear" w:color="auto" w:fill="FFFFFF"/>
        </w:rPr>
      </w:pPr>
      <w:r w:rsidRPr="00477219">
        <w:rPr>
          <w:rFonts w:cstheme="minorHAnsi"/>
          <w:b/>
          <w:shd w:val="clear" w:color="auto" w:fill="FFFFFF"/>
        </w:rPr>
        <w:t>Project: E-commerce project</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                                       </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b/>
          <w:bCs/>
          <w:iCs/>
          <w:sz w:val="22"/>
          <w:szCs w:val="22"/>
          <w:shd w:val="clear" w:color="auto" w:fill="FFFFFF"/>
        </w:rPr>
        <w:t>Description:</w:t>
      </w:r>
    </w:p>
    <w:p w:rsidR="0007410F" w:rsidRPr="00477219" w:rsidRDefault="0007410F" w:rsidP="0007410F">
      <w:pPr>
        <w:jc w:val="both"/>
        <w:rPr>
          <w:rFonts w:asciiTheme="minorHAnsi" w:hAnsiTheme="minorHAnsi" w:cstheme="minorHAnsi"/>
          <w:iCs/>
          <w:sz w:val="22"/>
          <w:szCs w:val="22"/>
          <w:shd w:val="clear" w:color="auto" w:fill="FFFFFF"/>
        </w:rPr>
      </w:pPr>
      <w:r w:rsidRPr="00477219">
        <w:rPr>
          <w:rFonts w:asciiTheme="minorHAnsi" w:hAnsiTheme="minorHAnsi" w:cstheme="minorHAnsi"/>
          <w:iCs/>
          <w:sz w:val="22"/>
          <w:szCs w:val="22"/>
          <w:shd w:val="clear" w:color="auto" w:fill="FFFFFF"/>
        </w:rPr>
        <w:t>Developed a web based application. The software was designed to provide a user-friendly interface with simple navigation features. The project used database to pull information on the products.</w:t>
      </w:r>
    </w:p>
    <w:p w:rsidR="0007410F" w:rsidRPr="00477219" w:rsidRDefault="0007410F" w:rsidP="0007410F">
      <w:pPr>
        <w:pStyle w:val="Normal1"/>
        <w:jc w:val="both"/>
        <w:rPr>
          <w:rFonts w:asciiTheme="minorHAnsi" w:eastAsia="Times New Roman" w:hAnsiTheme="minorHAnsi" w:cstheme="minorHAnsi"/>
          <w:b/>
          <w:color w:val="auto"/>
          <w:sz w:val="22"/>
          <w:szCs w:val="22"/>
        </w:rPr>
      </w:pPr>
      <w:r w:rsidRPr="00477219">
        <w:rPr>
          <w:rFonts w:asciiTheme="minorHAnsi" w:eastAsia="Times New Roman" w:hAnsiTheme="minorHAnsi" w:cstheme="minorHAnsi"/>
          <w:b/>
          <w:color w:val="auto"/>
          <w:sz w:val="22"/>
          <w:szCs w:val="22"/>
        </w:rPr>
        <w:t xml:space="preserve">Responsibilities: </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 backend logic using Core Java including </w:t>
      </w:r>
      <w:r w:rsidRPr="00477219">
        <w:rPr>
          <w:rFonts w:asciiTheme="minorHAnsi" w:eastAsia="Times New Roman" w:hAnsiTheme="minorHAnsi" w:cstheme="minorHAnsi"/>
          <w:b/>
          <w:color w:val="auto"/>
          <w:sz w:val="22"/>
          <w:szCs w:val="22"/>
        </w:rPr>
        <w:t>Collections, Multithreading and Exception Handling.</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Involved in various phases of Software Development Life Cycle (</w:t>
      </w:r>
      <w:r w:rsidRPr="00477219">
        <w:rPr>
          <w:rFonts w:asciiTheme="minorHAnsi" w:eastAsia="Times New Roman" w:hAnsiTheme="minorHAnsi" w:cstheme="minorHAnsi"/>
          <w:b/>
          <w:color w:val="auto"/>
          <w:sz w:val="22"/>
          <w:szCs w:val="22"/>
        </w:rPr>
        <w:t>SDLC</w:t>
      </w:r>
      <w:r w:rsidRPr="00477219">
        <w:rPr>
          <w:rFonts w:asciiTheme="minorHAnsi" w:eastAsia="Times New Roman" w:hAnsiTheme="minorHAnsi" w:cstheme="minorHAnsi"/>
          <w:color w:val="auto"/>
          <w:sz w:val="22"/>
          <w:szCs w:val="22"/>
        </w:rPr>
        <w:t>) on the application like Requirement gathering, Design, Analysis and Code Development.</w:t>
      </w:r>
    </w:p>
    <w:p w:rsidR="0007410F" w:rsidRPr="00477219" w:rsidRDefault="0007410F" w:rsidP="0007410F">
      <w:pPr>
        <w:pStyle w:val="ListParagraph"/>
        <w:numPr>
          <w:ilvl w:val="0"/>
          <w:numId w:val="37"/>
        </w:numPr>
        <w:rPr>
          <w:rFonts w:asciiTheme="minorHAnsi" w:hAnsiTheme="minorHAnsi" w:cstheme="minorHAnsi"/>
          <w:szCs w:val="22"/>
        </w:rPr>
      </w:pPr>
      <w:r w:rsidRPr="00477219">
        <w:rPr>
          <w:rFonts w:asciiTheme="minorHAnsi" w:hAnsiTheme="minorHAnsi" w:cstheme="minorHAnsi"/>
          <w:szCs w:val="22"/>
        </w:rPr>
        <w:t xml:space="preserve">Implemented </w:t>
      </w:r>
      <w:r w:rsidRPr="00477219">
        <w:rPr>
          <w:rFonts w:asciiTheme="minorHAnsi" w:hAnsiTheme="minorHAnsi" w:cstheme="minorHAnsi"/>
          <w:b/>
          <w:szCs w:val="22"/>
        </w:rPr>
        <w:t>Multithreading</w:t>
      </w:r>
      <w:r w:rsidRPr="00477219">
        <w:rPr>
          <w:rFonts w:asciiTheme="minorHAnsi" w:hAnsiTheme="minorHAnsi" w:cstheme="minorHAnsi"/>
          <w:szCs w:val="22"/>
        </w:rPr>
        <w:t xml:space="preserve"> feature for processing the requests to achieve high performance.</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Developed activities using </w:t>
      </w:r>
      <w:r w:rsidRPr="00477219">
        <w:rPr>
          <w:rFonts w:asciiTheme="minorHAnsi" w:eastAsia="Times New Roman" w:hAnsiTheme="minorHAnsi" w:cstheme="minorHAnsi"/>
          <w:b/>
          <w:color w:val="auto"/>
          <w:sz w:val="22"/>
          <w:szCs w:val="22"/>
        </w:rPr>
        <w:t>Core Java/J2EE, Servlets, JSP used for creating web application.</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Implemented JDBC for database connectivity with </w:t>
      </w:r>
      <w:r w:rsidRPr="00477219">
        <w:rPr>
          <w:rFonts w:asciiTheme="minorHAnsi" w:eastAsia="Times New Roman" w:hAnsiTheme="minorHAnsi" w:cstheme="minorHAnsi"/>
          <w:b/>
          <w:color w:val="auto"/>
          <w:sz w:val="22"/>
          <w:szCs w:val="22"/>
        </w:rPr>
        <w:t>MySQL</w:t>
      </w:r>
      <w:r w:rsidRPr="00477219">
        <w:rPr>
          <w:rFonts w:asciiTheme="minorHAnsi" w:eastAsia="Times New Roman" w:hAnsiTheme="minorHAnsi" w:cstheme="minorHAnsi"/>
          <w:color w:val="auto"/>
          <w:sz w:val="22"/>
          <w:szCs w:val="22"/>
        </w:rPr>
        <w:t xml:space="preserve"> Server.</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highlight w:val="white"/>
        </w:rPr>
        <w:t xml:space="preserve">Worked with Spring Restful Web Services to interact with the </w:t>
      </w:r>
      <w:r w:rsidRPr="00477219">
        <w:rPr>
          <w:rFonts w:asciiTheme="minorHAnsi" w:eastAsia="Times New Roman" w:hAnsiTheme="minorHAnsi" w:cstheme="minorHAnsi"/>
          <w:b/>
          <w:color w:val="auto"/>
          <w:sz w:val="22"/>
          <w:szCs w:val="22"/>
          <w:highlight w:val="white"/>
        </w:rPr>
        <w:t xml:space="preserve">JPA </w:t>
      </w:r>
      <w:r w:rsidRPr="00477219">
        <w:rPr>
          <w:rFonts w:asciiTheme="minorHAnsi" w:eastAsia="Times New Roman" w:hAnsiTheme="minorHAnsi" w:cstheme="minorHAnsi"/>
          <w:color w:val="auto"/>
          <w:sz w:val="22"/>
          <w:szCs w:val="22"/>
          <w:highlight w:val="white"/>
        </w:rPr>
        <w:t>Objects created using ORM</w:t>
      </w:r>
      <w:r w:rsidRPr="00477219">
        <w:rPr>
          <w:rFonts w:asciiTheme="minorHAnsi" w:eastAsia="Times New Roman" w:hAnsiTheme="minorHAnsi" w:cstheme="minorHAnsi"/>
          <w:color w:val="auto"/>
          <w:sz w:val="22"/>
          <w:szCs w:val="22"/>
        </w:rPr>
        <w:t>.</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We kept up bean life cycle by utilizing </w:t>
      </w:r>
      <w:r w:rsidRPr="00477219">
        <w:rPr>
          <w:rFonts w:asciiTheme="minorHAnsi" w:eastAsia="Times New Roman" w:hAnsiTheme="minorHAnsi" w:cstheme="minorHAnsi"/>
          <w:b/>
          <w:color w:val="auto"/>
          <w:sz w:val="22"/>
          <w:szCs w:val="22"/>
        </w:rPr>
        <w:t>Spring IOC</w:t>
      </w:r>
      <w:r w:rsidRPr="00477219">
        <w:rPr>
          <w:rFonts w:asciiTheme="minorHAnsi" w:eastAsia="Times New Roman" w:hAnsiTheme="minorHAnsi" w:cstheme="minorHAnsi"/>
          <w:color w:val="auto"/>
          <w:sz w:val="22"/>
          <w:szCs w:val="22"/>
        </w:rPr>
        <w:t xml:space="preserve"> which keeps up session information of beans.</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Worked with </w:t>
      </w:r>
      <w:r w:rsidRPr="00477219">
        <w:rPr>
          <w:rFonts w:asciiTheme="minorHAnsi" w:eastAsia="Times New Roman" w:hAnsiTheme="minorHAnsi" w:cstheme="minorHAnsi"/>
          <w:b/>
          <w:color w:val="auto"/>
          <w:sz w:val="22"/>
          <w:szCs w:val="22"/>
        </w:rPr>
        <w:t>Log4J</w:t>
      </w:r>
      <w:r w:rsidRPr="00477219">
        <w:rPr>
          <w:rFonts w:asciiTheme="minorHAnsi" w:eastAsia="Times New Roman" w:hAnsiTheme="minorHAnsi" w:cstheme="minorHAnsi"/>
          <w:color w:val="auto"/>
          <w:sz w:val="22"/>
          <w:szCs w:val="22"/>
        </w:rPr>
        <w:t xml:space="preserve"> to capture the log that includes runtime exceptions</w:t>
      </w:r>
    </w:p>
    <w:p w:rsidR="0007410F" w:rsidRPr="00477219" w:rsidRDefault="0007410F" w:rsidP="0007410F">
      <w:pPr>
        <w:pStyle w:val="Normal1"/>
        <w:widowControl w:val="0"/>
        <w:numPr>
          <w:ilvl w:val="0"/>
          <w:numId w:val="37"/>
        </w:numPr>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lastRenderedPageBreak/>
        <w:t xml:space="preserve">Implemented </w:t>
      </w:r>
      <w:r w:rsidRPr="00477219">
        <w:rPr>
          <w:rFonts w:asciiTheme="minorHAnsi" w:eastAsia="Times New Roman" w:hAnsiTheme="minorHAnsi" w:cstheme="minorHAnsi"/>
          <w:b/>
          <w:color w:val="auto"/>
          <w:sz w:val="22"/>
          <w:szCs w:val="22"/>
        </w:rPr>
        <w:t>IBM WebSphere</w:t>
      </w:r>
      <w:r w:rsidRPr="00477219">
        <w:rPr>
          <w:rFonts w:asciiTheme="minorHAnsi" w:eastAsia="Times New Roman" w:hAnsiTheme="minorHAnsi" w:cstheme="minorHAnsi"/>
          <w:color w:val="auto"/>
          <w:sz w:val="22"/>
          <w:szCs w:val="22"/>
        </w:rPr>
        <w:t xml:space="preserve"> Application Server to deploy the application</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Worked on Web Technologies using </w:t>
      </w:r>
      <w:r w:rsidRPr="00477219">
        <w:rPr>
          <w:rFonts w:asciiTheme="minorHAnsi" w:eastAsia="Times New Roman" w:hAnsiTheme="minorHAnsi" w:cstheme="minorHAnsi"/>
          <w:b/>
          <w:color w:val="auto"/>
          <w:sz w:val="22"/>
          <w:szCs w:val="22"/>
        </w:rPr>
        <w:t>HTML, CSS, JavaScript, and AJAX</w:t>
      </w:r>
      <w:r w:rsidRPr="00477219">
        <w:rPr>
          <w:rFonts w:asciiTheme="minorHAnsi" w:eastAsia="Times New Roman" w:hAnsiTheme="minorHAnsi" w:cstheme="minorHAnsi"/>
          <w:color w:val="auto"/>
          <w:sz w:val="22"/>
          <w:szCs w:val="22"/>
        </w:rPr>
        <w:t>. </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Developed/Customized </w:t>
      </w:r>
      <w:r w:rsidRPr="00477219">
        <w:rPr>
          <w:rFonts w:asciiTheme="minorHAnsi" w:eastAsia="Times New Roman" w:hAnsiTheme="minorHAnsi" w:cstheme="minorHAnsi"/>
          <w:b/>
          <w:color w:val="auto"/>
          <w:sz w:val="22"/>
          <w:szCs w:val="22"/>
        </w:rPr>
        <w:t>Java Server Pages</w:t>
      </w:r>
      <w:r w:rsidRPr="00477219">
        <w:rPr>
          <w:rFonts w:asciiTheme="minorHAnsi" w:eastAsia="Times New Roman" w:hAnsiTheme="minorHAnsi" w:cstheme="minorHAnsi"/>
          <w:color w:val="auto"/>
          <w:sz w:val="22"/>
          <w:szCs w:val="22"/>
        </w:rPr>
        <w:t xml:space="preserve"> (</w:t>
      </w:r>
      <w:r w:rsidRPr="00477219">
        <w:rPr>
          <w:rFonts w:asciiTheme="minorHAnsi" w:eastAsia="Times New Roman" w:hAnsiTheme="minorHAnsi" w:cstheme="minorHAnsi"/>
          <w:b/>
          <w:color w:val="auto"/>
          <w:sz w:val="22"/>
          <w:szCs w:val="22"/>
        </w:rPr>
        <w:t xml:space="preserve">JSP) </w:t>
      </w:r>
      <w:r w:rsidRPr="00477219">
        <w:rPr>
          <w:rFonts w:asciiTheme="minorHAnsi" w:eastAsia="Times New Roman" w:hAnsiTheme="minorHAnsi" w:cstheme="minorHAnsi"/>
          <w:color w:val="auto"/>
          <w:sz w:val="22"/>
          <w:szCs w:val="22"/>
        </w:rPr>
        <w:t xml:space="preserve">for Customer </w:t>
      </w:r>
      <w:r w:rsidRPr="00477219">
        <w:rPr>
          <w:rFonts w:asciiTheme="minorHAnsi" w:eastAsia="Times New Roman" w:hAnsiTheme="minorHAnsi" w:cstheme="minorHAnsi"/>
          <w:b/>
          <w:color w:val="auto"/>
          <w:sz w:val="22"/>
          <w:szCs w:val="22"/>
        </w:rPr>
        <w:t>User Interface (UI)</w:t>
      </w:r>
      <w:r w:rsidRPr="00477219">
        <w:rPr>
          <w:rFonts w:asciiTheme="minorHAnsi" w:eastAsia="Times New Roman" w:hAnsiTheme="minorHAnsi" w:cstheme="minorHAnsi"/>
          <w:color w:val="auto"/>
          <w:sz w:val="22"/>
          <w:szCs w:val="22"/>
        </w:rPr>
        <w:t>.</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color w:val="auto"/>
          <w:sz w:val="22"/>
          <w:szCs w:val="22"/>
        </w:rPr>
      </w:pPr>
      <w:r w:rsidRPr="00477219">
        <w:rPr>
          <w:rFonts w:asciiTheme="minorHAnsi" w:eastAsia="Times New Roman" w:hAnsiTheme="minorHAnsi" w:cstheme="minorHAnsi"/>
          <w:color w:val="auto"/>
          <w:sz w:val="22"/>
          <w:szCs w:val="22"/>
        </w:rPr>
        <w:t xml:space="preserve">Developed and implemented the MVC Architectural pattern using </w:t>
      </w:r>
      <w:r w:rsidRPr="00477219">
        <w:rPr>
          <w:rFonts w:asciiTheme="minorHAnsi" w:eastAsia="Times New Roman" w:hAnsiTheme="minorHAnsi" w:cstheme="minorHAnsi"/>
          <w:b/>
          <w:color w:val="auto"/>
          <w:sz w:val="22"/>
          <w:szCs w:val="22"/>
        </w:rPr>
        <w:t>STRUTS</w:t>
      </w:r>
      <w:r w:rsidRPr="00477219">
        <w:rPr>
          <w:rFonts w:asciiTheme="minorHAnsi" w:eastAsia="Times New Roman" w:hAnsiTheme="minorHAnsi" w:cstheme="minorHAnsi"/>
          <w:color w:val="auto"/>
          <w:sz w:val="22"/>
          <w:szCs w:val="22"/>
        </w:rPr>
        <w:t xml:space="preserve"> framework including </w:t>
      </w:r>
      <w:r w:rsidRPr="00477219">
        <w:rPr>
          <w:rFonts w:asciiTheme="minorHAnsi" w:eastAsia="Times New Roman" w:hAnsiTheme="minorHAnsi" w:cstheme="minorHAnsi"/>
          <w:b/>
          <w:color w:val="auto"/>
          <w:sz w:val="22"/>
          <w:szCs w:val="22"/>
        </w:rPr>
        <w:t xml:space="preserve">JSP, Servlets, </w:t>
      </w:r>
      <w:r w:rsidRPr="00477219">
        <w:rPr>
          <w:rFonts w:asciiTheme="minorHAnsi" w:eastAsia="Times New Roman" w:hAnsiTheme="minorHAnsi" w:cstheme="minorHAnsi"/>
          <w:color w:val="auto"/>
          <w:sz w:val="22"/>
          <w:szCs w:val="22"/>
        </w:rPr>
        <w:t>and</w:t>
      </w:r>
      <w:r w:rsidRPr="00477219">
        <w:rPr>
          <w:rFonts w:asciiTheme="minorHAnsi" w:eastAsia="Times New Roman" w:hAnsiTheme="minorHAnsi" w:cstheme="minorHAnsi"/>
          <w:b/>
          <w:color w:val="auto"/>
          <w:sz w:val="22"/>
          <w:szCs w:val="22"/>
        </w:rPr>
        <w:t xml:space="preserve"> EJB</w:t>
      </w:r>
      <w:r w:rsidRPr="00477219">
        <w:rPr>
          <w:rFonts w:asciiTheme="minorHAnsi" w:eastAsia="Times New Roman" w:hAnsiTheme="minorHAnsi" w:cstheme="minorHAnsi"/>
          <w:color w:val="auto"/>
          <w:sz w:val="22"/>
          <w:szCs w:val="22"/>
        </w:rPr>
        <w:t xml:space="preserve"> and created</w:t>
      </w:r>
      <w:r w:rsidRPr="00477219">
        <w:rPr>
          <w:rFonts w:asciiTheme="minorHAnsi" w:eastAsia="Times New Roman" w:hAnsiTheme="minorHAnsi" w:cstheme="minorHAnsi"/>
          <w:b/>
          <w:color w:val="auto"/>
          <w:sz w:val="22"/>
          <w:szCs w:val="22"/>
        </w:rPr>
        <w:t xml:space="preserve"> Stored Procedure</w:t>
      </w:r>
      <w:r w:rsidRPr="00477219">
        <w:rPr>
          <w:rFonts w:asciiTheme="minorHAnsi" w:eastAsia="Times New Roman" w:hAnsiTheme="minorHAnsi" w:cstheme="minorHAnsi"/>
          <w:color w:val="auto"/>
          <w:sz w:val="22"/>
          <w:szCs w:val="22"/>
        </w:rPr>
        <w:t>,</w:t>
      </w:r>
      <w:r w:rsidRPr="00477219">
        <w:rPr>
          <w:rFonts w:asciiTheme="minorHAnsi" w:eastAsia="Times New Roman" w:hAnsiTheme="minorHAnsi" w:cstheme="minorHAnsi"/>
          <w:b/>
          <w:color w:val="auto"/>
          <w:sz w:val="22"/>
          <w:szCs w:val="22"/>
        </w:rPr>
        <w:t xml:space="preserve"> Trigger</w:t>
      </w:r>
      <w:r w:rsidRPr="00477219">
        <w:rPr>
          <w:rFonts w:asciiTheme="minorHAnsi" w:eastAsia="Times New Roman" w:hAnsiTheme="minorHAnsi" w:cstheme="minorHAnsi"/>
          <w:color w:val="auto"/>
          <w:sz w:val="22"/>
          <w:szCs w:val="22"/>
        </w:rPr>
        <w:t xml:space="preserve"> for database access and events.</w:t>
      </w:r>
    </w:p>
    <w:p w:rsidR="0007410F" w:rsidRPr="00477219" w:rsidRDefault="0007410F" w:rsidP="0007410F">
      <w:pPr>
        <w:pStyle w:val="Normal1"/>
        <w:numPr>
          <w:ilvl w:val="0"/>
          <w:numId w:val="37"/>
        </w:numPr>
        <w:shd w:val="clear" w:color="auto" w:fill="FFFFFF"/>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Developed the business logic code in </w:t>
      </w:r>
      <w:r w:rsidRPr="00477219">
        <w:rPr>
          <w:rFonts w:asciiTheme="minorHAnsi" w:eastAsia="Times New Roman" w:hAnsiTheme="minorHAnsi" w:cstheme="minorHAnsi"/>
          <w:b/>
          <w:color w:val="auto"/>
          <w:sz w:val="22"/>
          <w:szCs w:val="22"/>
        </w:rPr>
        <w:t xml:space="preserve">Core Java/J2EE, Struts </w:t>
      </w:r>
      <w:r w:rsidRPr="00477219">
        <w:rPr>
          <w:rFonts w:asciiTheme="minorHAnsi" w:eastAsia="Times New Roman" w:hAnsiTheme="minorHAnsi" w:cstheme="minorHAnsi"/>
          <w:color w:val="auto"/>
          <w:sz w:val="22"/>
          <w:szCs w:val="22"/>
        </w:rPr>
        <w:t xml:space="preserve">and </w:t>
      </w:r>
      <w:r w:rsidRPr="00477219">
        <w:rPr>
          <w:rFonts w:asciiTheme="minorHAnsi" w:eastAsia="Times New Roman" w:hAnsiTheme="minorHAnsi" w:cstheme="minorHAnsi"/>
          <w:b/>
          <w:color w:val="auto"/>
          <w:sz w:val="22"/>
          <w:szCs w:val="22"/>
        </w:rPr>
        <w:t>JDBC. </w:t>
      </w:r>
    </w:p>
    <w:p w:rsidR="0007410F" w:rsidRPr="00477219" w:rsidRDefault="0007410F" w:rsidP="0007410F">
      <w:pPr>
        <w:pStyle w:val="Normal1"/>
        <w:numPr>
          <w:ilvl w:val="0"/>
          <w:numId w:val="37"/>
        </w:numPr>
        <w:shd w:val="clear" w:color="auto" w:fill="FFFFFF"/>
        <w:spacing w:after="200"/>
        <w:contextualSpacing/>
        <w:jc w:val="both"/>
        <w:rPr>
          <w:rFonts w:asciiTheme="minorHAnsi" w:eastAsia="Times New Roman" w:hAnsiTheme="minorHAnsi" w:cstheme="minorHAnsi"/>
          <w:color w:val="auto"/>
          <w:sz w:val="22"/>
          <w:szCs w:val="22"/>
        </w:rPr>
      </w:pPr>
      <w:r w:rsidRPr="00477219">
        <w:rPr>
          <w:rFonts w:asciiTheme="minorHAnsi" w:eastAsia="Times New Roman" w:hAnsiTheme="minorHAnsi" w:cstheme="minorHAnsi"/>
          <w:color w:val="auto"/>
          <w:sz w:val="22"/>
          <w:szCs w:val="22"/>
        </w:rPr>
        <w:t xml:space="preserve">Deployed Application using </w:t>
      </w:r>
      <w:r w:rsidRPr="00477219">
        <w:rPr>
          <w:rFonts w:asciiTheme="minorHAnsi" w:eastAsia="Times New Roman" w:hAnsiTheme="minorHAnsi" w:cstheme="minorHAnsi"/>
          <w:b/>
          <w:color w:val="auto"/>
          <w:sz w:val="22"/>
          <w:szCs w:val="22"/>
        </w:rPr>
        <w:t xml:space="preserve">Oracle Web logic Server. </w:t>
      </w:r>
    </w:p>
    <w:p w:rsidR="0007410F" w:rsidRPr="00477219" w:rsidRDefault="0007410F" w:rsidP="0007410F">
      <w:pPr>
        <w:pStyle w:val="Normal1"/>
        <w:numPr>
          <w:ilvl w:val="0"/>
          <w:numId w:val="37"/>
        </w:numPr>
        <w:shd w:val="clear" w:color="auto" w:fill="FFFFFF"/>
        <w:spacing w:after="200"/>
        <w:contextualSpacing/>
        <w:jc w:val="both"/>
        <w:rPr>
          <w:rFonts w:asciiTheme="minorHAnsi" w:hAnsiTheme="minorHAnsi" w:cstheme="minorHAnsi"/>
          <w:b/>
          <w:color w:val="auto"/>
          <w:sz w:val="22"/>
          <w:szCs w:val="22"/>
        </w:rPr>
      </w:pPr>
      <w:r w:rsidRPr="00477219">
        <w:rPr>
          <w:rFonts w:asciiTheme="minorHAnsi" w:eastAsia="Times New Roman" w:hAnsiTheme="minorHAnsi" w:cstheme="minorHAnsi"/>
          <w:color w:val="auto"/>
          <w:sz w:val="22"/>
          <w:szCs w:val="22"/>
        </w:rPr>
        <w:t xml:space="preserve">Worked with </w:t>
      </w:r>
      <w:r w:rsidRPr="00477219">
        <w:rPr>
          <w:rFonts w:asciiTheme="minorHAnsi" w:eastAsia="Times New Roman" w:hAnsiTheme="minorHAnsi" w:cstheme="minorHAnsi"/>
          <w:b/>
          <w:color w:val="auto"/>
          <w:sz w:val="22"/>
          <w:szCs w:val="22"/>
        </w:rPr>
        <w:t>Struts</w:t>
      </w:r>
      <w:r w:rsidRPr="00477219">
        <w:rPr>
          <w:rFonts w:asciiTheme="minorHAnsi" w:eastAsia="Times New Roman" w:hAnsiTheme="minorHAnsi" w:cstheme="minorHAnsi"/>
          <w:color w:val="auto"/>
          <w:sz w:val="22"/>
          <w:szCs w:val="22"/>
        </w:rPr>
        <w:t xml:space="preserve"> Framework in the application, which is based on MVC design pattern</w:t>
      </w:r>
      <w:r w:rsidRPr="00477219">
        <w:rPr>
          <w:rFonts w:asciiTheme="minorHAnsi" w:eastAsia="Times New Roman" w:hAnsiTheme="minorHAnsi" w:cstheme="minorHAnsi"/>
          <w:b/>
          <w:color w:val="auto"/>
          <w:sz w:val="22"/>
          <w:szCs w:val="22"/>
        </w:rPr>
        <w:t>.</w:t>
      </w:r>
    </w:p>
    <w:p w:rsidR="0007410F" w:rsidRPr="00477219" w:rsidRDefault="0007410F" w:rsidP="0007410F">
      <w:pPr>
        <w:pStyle w:val="Normal1"/>
        <w:pBdr>
          <w:bottom w:val="none" w:sz="0" w:space="0" w:color="auto"/>
        </w:pBdr>
        <w:shd w:val="clear" w:color="auto" w:fill="FFFFFF"/>
        <w:spacing w:after="200"/>
        <w:contextualSpacing/>
        <w:jc w:val="both"/>
        <w:rPr>
          <w:rFonts w:asciiTheme="minorHAnsi" w:hAnsiTheme="minorHAnsi" w:cstheme="minorHAnsi"/>
          <w:b/>
          <w:color w:val="auto"/>
          <w:sz w:val="22"/>
          <w:szCs w:val="22"/>
        </w:rPr>
      </w:pPr>
    </w:p>
    <w:p w:rsidR="0058685D" w:rsidRPr="00477219" w:rsidRDefault="0007410F" w:rsidP="0007410F">
      <w:pPr>
        <w:pBdr>
          <w:bottom w:val="single" w:sz="4" w:space="1" w:color="auto"/>
        </w:pBdr>
        <w:rPr>
          <w:rFonts w:asciiTheme="minorHAnsi" w:hAnsiTheme="minorHAnsi" w:cstheme="minorHAnsi"/>
          <w:sz w:val="22"/>
          <w:szCs w:val="22"/>
        </w:rPr>
      </w:pPr>
      <w:r w:rsidRPr="00477219">
        <w:rPr>
          <w:rFonts w:asciiTheme="minorHAnsi" w:hAnsiTheme="minorHAnsi" w:cstheme="minorHAnsi"/>
          <w:b/>
          <w:sz w:val="22"/>
          <w:szCs w:val="22"/>
        </w:rPr>
        <w:t>Environment:</w:t>
      </w:r>
      <w:r w:rsidRPr="00477219">
        <w:rPr>
          <w:rFonts w:asciiTheme="minorHAnsi" w:hAnsiTheme="minorHAnsi" w:cstheme="minorHAnsi"/>
          <w:sz w:val="22"/>
          <w:szCs w:val="22"/>
        </w:rPr>
        <w:t xml:space="preserve"> JAVA, J2EE, JSP, JSTL, Swing, JSP, HTML, CSS, Servlets, Struts, EJB, Web Logic, XML, JavaScript, java core like multithreading, collections, Interface and abstract classes, strings.</w:t>
      </w:r>
    </w:p>
    <w:sectPr w:rsidR="0058685D" w:rsidRPr="00477219" w:rsidSect="00E70EEC">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239" w:rsidRDefault="00203239" w:rsidP="00364DA8">
      <w:r>
        <w:separator/>
      </w:r>
    </w:p>
  </w:endnote>
  <w:endnote w:type="continuationSeparator" w:id="0">
    <w:p w:rsidR="00203239" w:rsidRDefault="00203239" w:rsidP="00364D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239" w:rsidRDefault="00203239" w:rsidP="00364DA8">
      <w:r>
        <w:separator/>
      </w:r>
    </w:p>
  </w:footnote>
  <w:footnote w:type="continuationSeparator" w:id="0">
    <w:p w:rsidR="00203239" w:rsidRDefault="00203239" w:rsidP="00364D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4B415E2"/>
    <w:multiLevelType w:val="hybridMultilevel"/>
    <w:tmpl w:val="75BC25D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nsid w:val="06E10E06"/>
    <w:multiLevelType w:val="hybridMultilevel"/>
    <w:tmpl w:val="408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200015E4">
      <w:start w:val="1"/>
      <w:numFmt w:val="bullet"/>
      <w:lvlText w:val=""/>
      <w:lvlJc w:val="left"/>
      <w:pPr>
        <w:ind w:left="2160" w:hanging="360"/>
      </w:pPr>
      <w:rPr>
        <w:rFonts w:ascii="Times New Roman" w:hAnsi="Times New Roman" w:hint="default"/>
        <w:b w:val="0"/>
        <w:i w:val="0"/>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479A7"/>
    <w:multiLevelType w:val="hybridMultilevel"/>
    <w:tmpl w:val="886E4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A6F6CDB"/>
    <w:multiLevelType w:val="multilevel"/>
    <w:tmpl w:val="D67C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930818"/>
    <w:multiLevelType w:val="hybridMultilevel"/>
    <w:tmpl w:val="435EE3B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8">
    <w:nsid w:val="0F2B0490"/>
    <w:multiLevelType w:val="hybridMultilevel"/>
    <w:tmpl w:val="62AE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Wingdings"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Wingdings" w:hint="default"/>
      </w:rPr>
    </w:lvl>
    <w:lvl w:ilvl="8" w:tplc="04090005">
      <w:start w:val="1"/>
      <w:numFmt w:val="bullet"/>
      <w:lvlText w:val=""/>
      <w:lvlJc w:val="left"/>
      <w:pPr>
        <w:ind w:left="6480" w:hanging="360"/>
      </w:pPr>
      <w:rPr>
        <w:rFonts w:ascii="Wingdings" w:hAnsi="Wingdings" w:hint="default"/>
      </w:rPr>
    </w:lvl>
  </w:abstractNum>
  <w:abstractNum w:abstractNumId="9">
    <w:nsid w:val="108204E9"/>
    <w:multiLevelType w:val="hybridMultilevel"/>
    <w:tmpl w:val="3FF60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A5E3D39"/>
    <w:multiLevelType w:val="multilevel"/>
    <w:tmpl w:val="C9B4A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32E482A"/>
    <w:multiLevelType w:val="hybridMultilevel"/>
    <w:tmpl w:val="7FEAC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C15AB"/>
    <w:multiLevelType w:val="hybridMultilevel"/>
    <w:tmpl w:val="044C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177F4"/>
    <w:multiLevelType w:val="hybridMultilevel"/>
    <w:tmpl w:val="156AC7A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AE54CAA"/>
    <w:multiLevelType w:val="multilevel"/>
    <w:tmpl w:val="B218F58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2B77409F"/>
    <w:multiLevelType w:val="hybridMultilevel"/>
    <w:tmpl w:val="85B8601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34AC69A6"/>
    <w:multiLevelType w:val="multilevel"/>
    <w:tmpl w:val="9FA4CF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D5F65"/>
    <w:multiLevelType w:val="hybridMultilevel"/>
    <w:tmpl w:val="CB785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7AA42A8"/>
    <w:multiLevelType w:val="multilevel"/>
    <w:tmpl w:val="BCDCC17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nsid w:val="39C614B4"/>
    <w:multiLevelType w:val="hybridMultilevel"/>
    <w:tmpl w:val="B5C8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E2426D"/>
    <w:multiLevelType w:val="hybridMultilevel"/>
    <w:tmpl w:val="E2F8F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FC0474"/>
    <w:multiLevelType w:val="hybridMultilevel"/>
    <w:tmpl w:val="F2460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A15BCB"/>
    <w:multiLevelType w:val="multilevel"/>
    <w:tmpl w:val="77CE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FA4A6A"/>
    <w:multiLevelType w:val="multilevel"/>
    <w:tmpl w:val="F75ADF50"/>
    <w:lvl w:ilvl="0">
      <w:numFmt w:val="bullet"/>
      <w:lvlText w:val="●"/>
      <w:lvlJc w:val="left"/>
      <w:pPr>
        <w:ind w:left="720" w:firstLine="360"/>
      </w:pPr>
      <w:rPr>
        <w:rFonts w:ascii="Arial" w:eastAsia="Arial" w:hAnsi="Arial" w:cs="Arial"/>
        <w:vertAlign w:val="baseline"/>
      </w:rPr>
    </w:lvl>
    <w:lvl w:ilvl="1">
      <w:numFmt w:val="bullet"/>
      <w:lvlText w:val="o"/>
      <w:lvlJc w:val="left"/>
      <w:pPr>
        <w:ind w:left="1440" w:firstLine="1080"/>
      </w:pPr>
      <w:rPr>
        <w:rFonts w:ascii="Arial" w:eastAsia="Arial" w:hAnsi="Arial" w:cs="Arial"/>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25">
    <w:nsid w:val="42E510DC"/>
    <w:multiLevelType w:val="hybridMultilevel"/>
    <w:tmpl w:val="D010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A7A39"/>
    <w:multiLevelType w:val="hybridMultilevel"/>
    <w:tmpl w:val="47F63A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7">
    <w:nsid w:val="4BF71496"/>
    <w:multiLevelType w:val="multilevel"/>
    <w:tmpl w:val="C2EE97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nsid w:val="52A96D16"/>
    <w:multiLevelType w:val="multilevel"/>
    <w:tmpl w:val="8C1C706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nsid w:val="53C0453A"/>
    <w:multiLevelType w:val="hybridMultilevel"/>
    <w:tmpl w:val="1E0ADC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0">
    <w:nsid w:val="56BD471B"/>
    <w:multiLevelType w:val="hybridMultilevel"/>
    <w:tmpl w:val="37CE2830"/>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58E81519"/>
    <w:multiLevelType w:val="multilevel"/>
    <w:tmpl w:val="1FB241F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2">
    <w:nsid w:val="5B5817F0"/>
    <w:multiLevelType w:val="multilevel"/>
    <w:tmpl w:val="1A1ADE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3">
    <w:nsid w:val="5F411506"/>
    <w:multiLevelType w:val="multilevel"/>
    <w:tmpl w:val="5E5436F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4">
    <w:nsid w:val="602E0D63"/>
    <w:multiLevelType w:val="hybridMultilevel"/>
    <w:tmpl w:val="67547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76271D7"/>
    <w:multiLevelType w:val="hybridMultilevel"/>
    <w:tmpl w:val="0EDA2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8D50154"/>
    <w:multiLevelType w:val="multilevel"/>
    <w:tmpl w:val="201E8A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6D407428"/>
    <w:multiLevelType w:val="multilevel"/>
    <w:tmpl w:val="F92CBD54"/>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nsid w:val="704D78E1"/>
    <w:multiLevelType w:val="hybridMultilevel"/>
    <w:tmpl w:val="DC22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295104A"/>
    <w:multiLevelType w:val="multilevel"/>
    <w:tmpl w:val="200CC02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nsid w:val="758F3680"/>
    <w:multiLevelType w:val="hybridMultilevel"/>
    <w:tmpl w:val="37F6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EF5F0E"/>
    <w:multiLevelType w:val="multilevel"/>
    <w:tmpl w:val="ED8EF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2">
    <w:nsid w:val="7C330994"/>
    <w:multiLevelType w:val="hybridMultilevel"/>
    <w:tmpl w:val="5978E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3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14"/>
  </w:num>
  <w:num w:numId="6">
    <w:abstractNumId w:val="27"/>
  </w:num>
  <w:num w:numId="7">
    <w:abstractNumId w:val="39"/>
  </w:num>
  <w:num w:numId="8">
    <w:abstractNumId w:val="32"/>
  </w:num>
  <w:num w:numId="9">
    <w:abstractNumId w:val="37"/>
  </w:num>
  <w:num w:numId="10">
    <w:abstractNumId w:val="31"/>
  </w:num>
  <w:num w:numId="11">
    <w:abstractNumId w:val="12"/>
  </w:num>
  <w:num w:numId="12">
    <w:abstractNumId w:val="8"/>
  </w:num>
  <w:num w:numId="13">
    <w:abstractNumId w:val="5"/>
  </w:num>
  <w:num w:numId="14">
    <w:abstractNumId w:val="34"/>
  </w:num>
  <w:num w:numId="15">
    <w:abstractNumId w:val="2"/>
  </w:num>
  <w:num w:numId="16">
    <w:abstractNumId w:val="0"/>
  </w:num>
  <w:num w:numId="17">
    <w:abstractNumId w:val="1"/>
  </w:num>
  <w:num w:numId="18">
    <w:abstractNumId w:val="26"/>
  </w:num>
  <w:num w:numId="19">
    <w:abstractNumId w:val="35"/>
  </w:num>
  <w:num w:numId="20">
    <w:abstractNumId w:val="9"/>
  </w:num>
  <w:num w:numId="21">
    <w:abstractNumId w:val="13"/>
  </w:num>
  <w:num w:numId="22">
    <w:abstractNumId w:val="38"/>
  </w:num>
  <w:num w:numId="23">
    <w:abstractNumId w:val="3"/>
  </w:num>
  <w:num w:numId="24">
    <w:abstractNumId w:val="7"/>
  </w:num>
  <w:num w:numId="25">
    <w:abstractNumId w:val="18"/>
  </w:num>
  <w:num w:numId="26">
    <w:abstractNumId w:val="21"/>
  </w:num>
  <w:num w:numId="27">
    <w:abstractNumId w:val="16"/>
  </w:num>
  <w:num w:numId="28">
    <w:abstractNumId w:val="10"/>
  </w:num>
  <w:num w:numId="29">
    <w:abstractNumId w:val="22"/>
  </w:num>
  <w:num w:numId="30">
    <w:abstractNumId w:val="20"/>
  </w:num>
  <w:num w:numId="31">
    <w:abstractNumId w:val="30"/>
  </w:num>
  <w:num w:numId="32">
    <w:abstractNumId w:val="29"/>
  </w:num>
  <w:num w:numId="33">
    <w:abstractNumId w:val="15"/>
  </w:num>
  <w:num w:numId="34">
    <w:abstractNumId w:val="4"/>
  </w:num>
  <w:num w:numId="35">
    <w:abstractNumId w:val="11"/>
  </w:num>
  <w:num w:numId="36">
    <w:abstractNumId w:val="42"/>
  </w:num>
  <w:num w:numId="37">
    <w:abstractNumId w:val="25"/>
  </w:num>
  <w:num w:numId="38">
    <w:abstractNumId w:val="23"/>
  </w:num>
  <w:num w:numId="39">
    <w:abstractNumId w:val="6"/>
  </w:num>
  <w:num w:numId="40">
    <w:abstractNumId w:val="17"/>
  </w:num>
  <w:num w:numId="41">
    <w:abstractNumId w:val="40"/>
  </w:num>
  <w:num w:numId="42">
    <w:abstractNumId w:val="41"/>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9229EE"/>
    <w:rsid w:val="00002F5D"/>
    <w:rsid w:val="00003FF8"/>
    <w:rsid w:val="0000672D"/>
    <w:rsid w:val="000108C7"/>
    <w:rsid w:val="000138C7"/>
    <w:rsid w:val="000165B0"/>
    <w:rsid w:val="00017AFE"/>
    <w:rsid w:val="00020D1D"/>
    <w:rsid w:val="000235AC"/>
    <w:rsid w:val="00027227"/>
    <w:rsid w:val="000277B0"/>
    <w:rsid w:val="00032949"/>
    <w:rsid w:val="00041435"/>
    <w:rsid w:val="00046D56"/>
    <w:rsid w:val="000523B8"/>
    <w:rsid w:val="00062E7A"/>
    <w:rsid w:val="000665A3"/>
    <w:rsid w:val="00072DBD"/>
    <w:rsid w:val="00073FC9"/>
    <w:rsid w:val="0007410F"/>
    <w:rsid w:val="00080811"/>
    <w:rsid w:val="0008297C"/>
    <w:rsid w:val="00083305"/>
    <w:rsid w:val="00083410"/>
    <w:rsid w:val="00083697"/>
    <w:rsid w:val="00091686"/>
    <w:rsid w:val="00095900"/>
    <w:rsid w:val="00095BBA"/>
    <w:rsid w:val="000A0900"/>
    <w:rsid w:val="000A23A1"/>
    <w:rsid w:val="000A7477"/>
    <w:rsid w:val="000A7831"/>
    <w:rsid w:val="000C02EB"/>
    <w:rsid w:val="000C5936"/>
    <w:rsid w:val="000E16A1"/>
    <w:rsid w:val="000E7FDB"/>
    <w:rsid w:val="000F05E8"/>
    <w:rsid w:val="000F0925"/>
    <w:rsid w:val="000F1448"/>
    <w:rsid w:val="000F1E04"/>
    <w:rsid w:val="000F371E"/>
    <w:rsid w:val="000F57C5"/>
    <w:rsid w:val="00100E74"/>
    <w:rsid w:val="00103336"/>
    <w:rsid w:val="00103FC1"/>
    <w:rsid w:val="001161ED"/>
    <w:rsid w:val="00122BB3"/>
    <w:rsid w:val="00122BE9"/>
    <w:rsid w:val="00122D4C"/>
    <w:rsid w:val="0012334E"/>
    <w:rsid w:val="00125D53"/>
    <w:rsid w:val="00130AA0"/>
    <w:rsid w:val="0013124E"/>
    <w:rsid w:val="001326EC"/>
    <w:rsid w:val="001337DF"/>
    <w:rsid w:val="00134523"/>
    <w:rsid w:val="001402CC"/>
    <w:rsid w:val="00147763"/>
    <w:rsid w:val="00150568"/>
    <w:rsid w:val="001535DC"/>
    <w:rsid w:val="001575CF"/>
    <w:rsid w:val="001650ED"/>
    <w:rsid w:val="00172B09"/>
    <w:rsid w:val="00172BAD"/>
    <w:rsid w:val="00174FDA"/>
    <w:rsid w:val="0018082B"/>
    <w:rsid w:val="00184F4D"/>
    <w:rsid w:val="001936D9"/>
    <w:rsid w:val="00195587"/>
    <w:rsid w:val="001A0F6D"/>
    <w:rsid w:val="001A1A3F"/>
    <w:rsid w:val="001A6462"/>
    <w:rsid w:val="001B2C08"/>
    <w:rsid w:val="001C0FEC"/>
    <w:rsid w:val="001C1767"/>
    <w:rsid w:val="001C21BF"/>
    <w:rsid w:val="001C7B63"/>
    <w:rsid w:val="001C7B83"/>
    <w:rsid w:val="001D0813"/>
    <w:rsid w:val="001E0DCA"/>
    <w:rsid w:val="001E3FE6"/>
    <w:rsid w:val="001F0D7A"/>
    <w:rsid w:val="001F4F70"/>
    <w:rsid w:val="001F73F2"/>
    <w:rsid w:val="00203239"/>
    <w:rsid w:val="00205C31"/>
    <w:rsid w:val="00217531"/>
    <w:rsid w:val="00220B8A"/>
    <w:rsid w:val="00232005"/>
    <w:rsid w:val="00247831"/>
    <w:rsid w:val="002506FE"/>
    <w:rsid w:val="00250915"/>
    <w:rsid w:val="002519BA"/>
    <w:rsid w:val="00253E5F"/>
    <w:rsid w:val="00255C1F"/>
    <w:rsid w:val="00255FD6"/>
    <w:rsid w:val="00263541"/>
    <w:rsid w:val="00264AA7"/>
    <w:rsid w:val="002661BE"/>
    <w:rsid w:val="00277195"/>
    <w:rsid w:val="00280BE4"/>
    <w:rsid w:val="00283875"/>
    <w:rsid w:val="00295755"/>
    <w:rsid w:val="002A0C25"/>
    <w:rsid w:val="002A60FB"/>
    <w:rsid w:val="002B4CB7"/>
    <w:rsid w:val="002B7674"/>
    <w:rsid w:val="002B798C"/>
    <w:rsid w:val="002C1F11"/>
    <w:rsid w:val="002C2B8D"/>
    <w:rsid w:val="002C67CC"/>
    <w:rsid w:val="002D504B"/>
    <w:rsid w:val="002D704E"/>
    <w:rsid w:val="002E0D5B"/>
    <w:rsid w:val="002E1B2D"/>
    <w:rsid w:val="002F2CFF"/>
    <w:rsid w:val="002F70D2"/>
    <w:rsid w:val="002F778C"/>
    <w:rsid w:val="003029B2"/>
    <w:rsid w:val="00304FDB"/>
    <w:rsid w:val="00306C17"/>
    <w:rsid w:val="00317D63"/>
    <w:rsid w:val="00324690"/>
    <w:rsid w:val="003322FA"/>
    <w:rsid w:val="003332DF"/>
    <w:rsid w:val="003571F6"/>
    <w:rsid w:val="003577E9"/>
    <w:rsid w:val="00361E95"/>
    <w:rsid w:val="00364DA8"/>
    <w:rsid w:val="003667A8"/>
    <w:rsid w:val="00375297"/>
    <w:rsid w:val="00383D7D"/>
    <w:rsid w:val="00384897"/>
    <w:rsid w:val="00395313"/>
    <w:rsid w:val="003975BE"/>
    <w:rsid w:val="003A0627"/>
    <w:rsid w:val="003A3276"/>
    <w:rsid w:val="003A5F52"/>
    <w:rsid w:val="003A7E22"/>
    <w:rsid w:val="003B0AF8"/>
    <w:rsid w:val="003B3B6D"/>
    <w:rsid w:val="003B64FF"/>
    <w:rsid w:val="003C2AAC"/>
    <w:rsid w:val="003C4B4E"/>
    <w:rsid w:val="003D74E7"/>
    <w:rsid w:val="003E132C"/>
    <w:rsid w:val="003E660D"/>
    <w:rsid w:val="003F356C"/>
    <w:rsid w:val="0040009D"/>
    <w:rsid w:val="00404363"/>
    <w:rsid w:val="004112FF"/>
    <w:rsid w:val="00414C1A"/>
    <w:rsid w:val="00417CBB"/>
    <w:rsid w:val="0042364E"/>
    <w:rsid w:val="00423A29"/>
    <w:rsid w:val="0043447B"/>
    <w:rsid w:val="00436704"/>
    <w:rsid w:val="004501FA"/>
    <w:rsid w:val="004505FE"/>
    <w:rsid w:val="00450A47"/>
    <w:rsid w:val="004517FB"/>
    <w:rsid w:val="00451B4A"/>
    <w:rsid w:val="00451E1B"/>
    <w:rsid w:val="00456816"/>
    <w:rsid w:val="004636B3"/>
    <w:rsid w:val="00464893"/>
    <w:rsid w:val="00477219"/>
    <w:rsid w:val="00493789"/>
    <w:rsid w:val="004A08E0"/>
    <w:rsid w:val="004A62FA"/>
    <w:rsid w:val="004A68A7"/>
    <w:rsid w:val="004B5EE9"/>
    <w:rsid w:val="004B700B"/>
    <w:rsid w:val="004C1E93"/>
    <w:rsid w:val="004C76C5"/>
    <w:rsid w:val="004C7E7A"/>
    <w:rsid w:val="004D5A17"/>
    <w:rsid w:val="004D5B35"/>
    <w:rsid w:val="004D77A1"/>
    <w:rsid w:val="004E1CBE"/>
    <w:rsid w:val="004E4EE1"/>
    <w:rsid w:val="004E5D0B"/>
    <w:rsid w:val="004F3CCD"/>
    <w:rsid w:val="00500F92"/>
    <w:rsid w:val="0050352E"/>
    <w:rsid w:val="00503C6F"/>
    <w:rsid w:val="00507DA3"/>
    <w:rsid w:val="00512B3B"/>
    <w:rsid w:val="00512E60"/>
    <w:rsid w:val="00514C71"/>
    <w:rsid w:val="005152A3"/>
    <w:rsid w:val="00517453"/>
    <w:rsid w:val="00530A2E"/>
    <w:rsid w:val="00532BC9"/>
    <w:rsid w:val="00546EA9"/>
    <w:rsid w:val="005531B3"/>
    <w:rsid w:val="00556D89"/>
    <w:rsid w:val="00564A32"/>
    <w:rsid w:val="00571A4E"/>
    <w:rsid w:val="00573C3D"/>
    <w:rsid w:val="00574DBA"/>
    <w:rsid w:val="005762E8"/>
    <w:rsid w:val="0057698F"/>
    <w:rsid w:val="00580043"/>
    <w:rsid w:val="005842E0"/>
    <w:rsid w:val="00586008"/>
    <w:rsid w:val="005865A9"/>
    <w:rsid w:val="0058685D"/>
    <w:rsid w:val="005A54D5"/>
    <w:rsid w:val="005B0A24"/>
    <w:rsid w:val="005B2C55"/>
    <w:rsid w:val="005D7860"/>
    <w:rsid w:val="005E2A15"/>
    <w:rsid w:val="005E2A7D"/>
    <w:rsid w:val="005E5FB8"/>
    <w:rsid w:val="005F08DD"/>
    <w:rsid w:val="005F3052"/>
    <w:rsid w:val="00604228"/>
    <w:rsid w:val="00612C62"/>
    <w:rsid w:val="00613852"/>
    <w:rsid w:val="006149D3"/>
    <w:rsid w:val="006150AE"/>
    <w:rsid w:val="00623780"/>
    <w:rsid w:val="006258AB"/>
    <w:rsid w:val="00627975"/>
    <w:rsid w:val="0063065F"/>
    <w:rsid w:val="00634D36"/>
    <w:rsid w:val="00635C11"/>
    <w:rsid w:val="006510EA"/>
    <w:rsid w:val="00651124"/>
    <w:rsid w:val="006514D6"/>
    <w:rsid w:val="006518B7"/>
    <w:rsid w:val="00662C3D"/>
    <w:rsid w:val="00666E8E"/>
    <w:rsid w:val="0067110E"/>
    <w:rsid w:val="0067381C"/>
    <w:rsid w:val="0068399D"/>
    <w:rsid w:val="00684537"/>
    <w:rsid w:val="006867F7"/>
    <w:rsid w:val="006868D1"/>
    <w:rsid w:val="006871D1"/>
    <w:rsid w:val="006B0C7F"/>
    <w:rsid w:val="006B2EC6"/>
    <w:rsid w:val="006B2FC6"/>
    <w:rsid w:val="006B3B8C"/>
    <w:rsid w:val="006B3E11"/>
    <w:rsid w:val="006B58D8"/>
    <w:rsid w:val="006C0F17"/>
    <w:rsid w:val="006C5F2D"/>
    <w:rsid w:val="006D0A0C"/>
    <w:rsid w:val="006D4445"/>
    <w:rsid w:val="006E3C40"/>
    <w:rsid w:val="00707A2C"/>
    <w:rsid w:val="00724687"/>
    <w:rsid w:val="0073071C"/>
    <w:rsid w:val="00730A92"/>
    <w:rsid w:val="00736682"/>
    <w:rsid w:val="007379A8"/>
    <w:rsid w:val="00742962"/>
    <w:rsid w:val="00752710"/>
    <w:rsid w:val="00753223"/>
    <w:rsid w:val="00762413"/>
    <w:rsid w:val="00763862"/>
    <w:rsid w:val="00773740"/>
    <w:rsid w:val="0077635D"/>
    <w:rsid w:val="0078448D"/>
    <w:rsid w:val="007876F6"/>
    <w:rsid w:val="00791B0A"/>
    <w:rsid w:val="0079239D"/>
    <w:rsid w:val="00792A8D"/>
    <w:rsid w:val="007944E6"/>
    <w:rsid w:val="007A311D"/>
    <w:rsid w:val="007A44D0"/>
    <w:rsid w:val="007A57F7"/>
    <w:rsid w:val="007B2904"/>
    <w:rsid w:val="007B537E"/>
    <w:rsid w:val="007C10FB"/>
    <w:rsid w:val="007C6D40"/>
    <w:rsid w:val="007F02D3"/>
    <w:rsid w:val="008001D4"/>
    <w:rsid w:val="00800462"/>
    <w:rsid w:val="00805868"/>
    <w:rsid w:val="008077B3"/>
    <w:rsid w:val="00810318"/>
    <w:rsid w:val="008120A8"/>
    <w:rsid w:val="0081263C"/>
    <w:rsid w:val="00813528"/>
    <w:rsid w:val="008162D6"/>
    <w:rsid w:val="00824A44"/>
    <w:rsid w:val="00832698"/>
    <w:rsid w:val="008345D3"/>
    <w:rsid w:val="00834C12"/>
    <w:rsid w:val="00834D94"/>
    <w:rsid w:val="00841287"/>
    <w:rsid w:val="00843360"/>
    <w:rsid w:val="00857ECF"/>
    <w:rsid w:val="008678E8"/>
    <w:rsid w:val="008727C5"/>
    <w:rsid w:val="008731BF"/>
    <w:rsid w:val="00875B80"/>
    <w:rsid w:val="00877614"/>
    <w:rsid w:val="00877FA6"/>
    <w:rsid w:val="00880BF3"/>
    <w:rsid w:val="00880CEE"/>
    <w:rsid w:val="00887564"/>
    <w:rsid w:val="00891DF0"/>
    <w:rsid w:val="00895D04"/>
    <w:rsid w:val="00896116"/>
    <w:rsid w:val="008A2250"/>
    <w:rsid w:val="008A2730"/>
    <w:rsid w:val="008A65EB"/>
    <w:rsid w:val="008B182B"/>
    <w:rsid w:val="008C3569"/>
    <w:rsid w:val="008D1BFA"/>
    <w:rsid w:val="008D3B41"/>
    <w:rsid w:val="008D755E"/>
    <w:rsid w:val="008E1AA3"/>
    <w:rsid w:val="008E5B02"/>
    <w:rsid w:val="008F0CF6"/>
    <w:rsid w:val="008F2C99"/>
    <w:rsid w:val="008F72DE"/>
    <w:rsid w:val="00914B44"/>
    <w:rsid w:val="009229EE"/>
    <w:rsid w:val="00930172"/>
    <w:rsid w:val="00935365"/>
    <w:rsid w:val="009513F7"/>
    <w:rsid w:val="009579DA"/>
    <w:rsid w:val="00961CAA"/>
    <w:rsid w:val="00963179"/>
    <w:rsid w:val="009655A2"/>
    <w:rsid w:val="00970531"/>
    <w:rsid w:val="00977176"/>
    <w:rsid w:val="00986341"/>
    <w:rsid w:val="00987E4E"/>
    <w:rsid w:val="00992DA4"/>
    <w:rsid w:val="00996DFC"/>
    <w:rsid w:val="009A0D98"/>
    <w:rsid w:val="009A6D96"/>
    <w:rsid w:val="009C03B4"/>
    <w:rsid w:val="009C4038"/>
    <w:rsid w:val="009C449D"/>
    <w:rsid w:val="009C45EF"/>
    <w:rsid w:val="009D0B7E"/>
    <w:rsid w:val="009E1006"/>
    <w:rsid w:val="009E349B"/>
    <w:rsid w:val="009E5970"/>
    <w:rsid w:val="009E7584"/>
    <w:rsid w:val="009F5261"/>
    <w:rsid w:val="00A006E1"/>
    <w:rsid w:val="00A04694"/>
    <w:rsid w:val="00A07276"/>
    <w:rsid w:val="00A10A1B"/>
    <w:rsid w:val="00A13872"/>
    <w:rsid w:val="00A151E7"/>
    <w:rsid w:val="00A16EF4"/>
    <w:rsid w:val="00A22986"/>
    <w:rsid w:val="00A26597"/>
    <w:rsid w:val="00A34958"/>
    <w:rsid w:val="00A3584D"/>
    <w:rsid w:val="00A361AF"/>
    <w:rsid w:val="00A41582"/>
    <w:rsid w:val="00A459C1"/>
    <w:rsid w:val="00A45F32"/>
    <w:rsid w:val="00A54053"/>
    <w:rsid w:val="00A55A83"/>
    <w:rsid w:val="00A73AEF"/>
    <w:rsid w:val="00A82745"/>
    <w:rsid w:val="00A850D6"/>
    <w:rsid w:val="00A851BE"/>
    <w:rsid w:val="00A86C51"/>
    <w:rsid w:val="00A870C5"/>
    <w:rsid w:val="00A9036B"/>
    <w:rsid w:val="00A917E3"/>
    <w:rsid w:val="00A93F7E"/>
    <w:rsid w:val="00AA5ED6"/>
    <w:rsid w:val="00AA6721"/>
    <w:rsid w:val="00AA7245"/>
    <w:rsid w:val="00AB2453"/>
    <w:rsid w:val="00AC73BD"/>
    <w:rsid w:val="00AD315D"/>
    <w:rsid w:val="00AE71C2"/>
    <w:rsid w:val="00AF6E48"/>
    <w:rsid w:val="00B00FDA"/>
    <w:rsid w:val="00B02693"/>
    <w:rsid w:val="00B21F05"/>
    <w:rsid w:val="00B247D5"/>
    <w:rsid w:val="00B3675F"/>
    <w:rsid w:val="00B635D6"/>
    <w:rsid w:val="00B63920"/>
    <w:rsid w:val="00B65DB7"/>
    <w:rsid w:val="00B667EF"/>
    <w:rsid w:val="00B6731E"/>
    <w:rsid w:val="00B7289B"/>
    <w:rsid w:val="00B768DE"/>
    <w:rsid w:val="00B82E5A"/>
    <w:rsid w:val="00B830BE"/>
    <w:rsid w:val="00B94567"/>
    <w:rsid w:val="00B9632E"/>
    <w:rsid w:val="00B96F6A"/>
    <w:rsid w:val="00BA2CE0"/>
    <w:rsid w:val="00BA3359"/>
    <w:rsid w:val="00BB688B"/>
    <w:rsid w:val="00BB7FE4"/>
    <w:rsid w:val="00BC124D"/>
    <w:rsid w:val="00BC255B"/>
    <w:rsid w:val="00BC5EAC"/>
    <w:rsid w:val="00BD067D"/>
    <w:rsid w:val="00BD0DD6"/>
    <w:rsid w:val="00BD3DA3"/>
    <w:rsid w:val="00BD5883"/>
    <w:rsid w:val="00BD6C44"/>
    <w:rsid w:val="00BF5588"/>
    <w:rsid w:val="00C113BD"/>
    <w:rsid w:val="00C124C1"/>
    <w:rsid w:val="00C139CD"/>
    <w:rsid w:val="00C160CC"/>
    <w:rsid w:val="00C21B64"/>
    <w:rsid w:val="00C230EE"/>
    <w:rsid w:val="00C302B7"/>
    <w:rsid w:val="00C32208"/>
    <w:rsid w:val="00C34DA8"/>
    <w:rsid w:val="00C42430"/>
    <w:rsid w:val="00C44FF5"/>
    <w:rsid w:val="00C50E98"/>
    <w:rsid w:val="00C550DE"/>
    <w:rsid w:val="00C65C5E"/>
    <w:rsid w:val="00C72435"/>
    <w:rsid w:val="00C72478"/>
    <w:rsid w:val="00C81AA3"/>
    <w:rsid w:val="00C84001"/>
    <w:rsid w:val="00C90479"/>
    <w:rsid w:val="00C90D42"/>
    <w:rsid w:val="00C938DE"/>
    <w:rsid w:val="00CA0736"/>
    <w:rsid w:val="00CA63AC"/>
    <w:rsid w:val="00CC3F3D"/>
    <w:rsid w:val="00CC66A3"/>
    <w:rsid w:val="00CD2233"/>
    <w:rsid w:val="00CD22D1"/>
    <w:rsid w:val="00CD7A86"/>
    <w:rsid w:val="00CF0F67"/>
    <w:rsid w:val="00CF4F26"/>
    <w:rsid w:val="00D056FF"/>
    <w:rsid w:val="00D1434A"/>
    <w:rsid w:val="00D15B5B"/>
    <w:rsid w:val="00D22842"/>
    <w:rsid w:val="00D33C3F"/>
    <w:rsid w:val="00D379EE"/>
    <w:rsid w:val="00D479FC"/>
    <w:rsid w:val="00D54406"/>
    <w:rsid w:val="00D60DB4"/>
    <w:rsid w:val="00D7376A"/>
    <w:rsid w:val="00D756C6"/>
    <w:rsid w:val="00D816DF"/>
    <w:rsid w:val="00D846AC"/>
    <w:rsid w:val="00D925F9"/>
    <w:rsid w:val="00D92691"/>
    <w:rsid w:val="00D92B5C"/>
    <w:rsid w:val="00D9523C"/>
    <w:rsid w:val="00DA0DB3"/>
    <w:rsid w:val="00DB5B49"/>
    <w:rsid w:val="00DB7D03"/>
    <w:rsid w:val="00DC21B3"/>
    <w:rsid w:val="00DC4F1F"/>
    <w:rsid w:val="00DD0AE8"/>
    <w:rsid w:val="00DD4183"/>
    <w:rsid w:val="00DE3126"/>
    <w:rsid w:val="00DE3340"/>
    <w:rsid w:val="00E01440"/>
    <w:rsid w:val="00E03D15"/>
    <w:rsid w:val="00E05137"/>
    <w:rsid w:val="00E12B15"/>
    <w:rsid w:val="00E14E04"/>
    <w:rsid w:val="00E252AE"/>
    <w:rsid w:val="00E33CCC"/>
    <w:rsid w:val="00E40190"/>
    <w:rsid w:val="00E45C33"/>
    <w:rsid w:val="00E53503"/>
    <w:rsid w:val="00E6687C"/>
    <w:rsid w:val="00E66D02"/>
    <w:rsid w:val="00E67795"/>
    <w:rsid w:val="00E679FA"/>
    <w:rsid w:val="00E70EEC"/>
    <w:rsid w:val="00E8056F"/>
    <w:rsid w:val="00E8341B"/>
    <w:rsid w:val="00E870DF"/>
    <w:rsid w:val="00E91EDC"/>
    <w:rsid w:val="00E96D5E"/>
    <w:rsid w:val="00EA0736"/>
    <w:rsid w:val="00EA4CEE"/>
    <w:rsid w:val="00EB3A1C"/>
    <w:rsid w:val="00EC2215"/>
    <w:rsid w:val="00ED45EC"/>
    <w:rsid w:val="00EE2D5B"/>
    <w:rsid w:val="00EE6F9A"/>
    <w:rsid w:val="00EF19CC"/>
    <w:rsid w:val="00EF4674"/>
    <w:rsid w:val="00F0095E"/>
    <w:rsid w:val="00F03E51"/>
    <w:rsid w:val="00F065D6"/>
    <w:rsid w:val="00F10AEB"/>
    <w:rsid w:val="00F16A11"/>
    <w:rsid w:val="00F2366C"/>
    <w:rsid w:val="00F26E90"/>
    <w:rsid w:val="00F2702F"/>
    <w:rsid w:val="00F3477A"/>
    <w:rsid w:val="00F36FAA"/>
    <w:rsid w:val="00F452C7"/>
    <w:rsid w:val="00F46971"/>
    <w:rsid w:val="00F531F8"/>
    <w:rsid w:val="00F536ED"/>
    <w:rsid w:val="00F5402C"/>
    <w:rsid w:val="00F546D9"/>
    <w:rsid w:val="00F55D62"/>
    <w:rsid w:val="00F55E48"/>
    <w:rsid w:val="00F601C6"/>
    <w:rsid w:val="00F638CF"/>
    <w:rsid w:val="00F67700"/>
    <w:rsid w:val="00F70ECF"/>
    <w:rsid w:val="00F7639A"/>
    <w:rsid w:val="00F80855"/>
    <w:rsid w:val="00F827A3"/>
    <w:rsid w:val="00F8341F"/>
    <w:rsid w:val="00F8500D"/>
    <w:rsid w:val="00F92D57"/>
    <w:rsid w:val="00F960B5"/>
    <w:rsid w:val="00FA6CE2"/>
    <w:rsid w:val="00FA786B"/>
    <w:rsid w:val="00FC405F"/>
    <w:rsid w:val="00FC71D6"/>
    <w:rsid w:val="00FC7D02"/>
    <w:rsid w:val="00FD2237"/>
    <w:rsid w:val="00FD3DDA"/>
    <w:rsid w:val="00FD67F9"/>
    <w:rsid w:val="00FE1892"/>
    <w:rsid w:val="00FE33CE"/>
    <w:rsid w:val="00FF1E31"/>
    <w:rsid w:val="00FF41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9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6317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F57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9EE"/>
    <w:pPr>
      <w:spacing w:before="100" w:beforeAutospacing="1" w:after="255"/>
    </w:pPr>
  </w:style>
  <w:style w:type="paragraph" w:styleId="PlainText">
    <w:name w:val="Plain Text"/>
    <w:basedOn w:val="Normal"/>
    <w:link w:val="PlainTextChar"/>
    <w:uiPriority w:val="99"/>
    <w:unhideWhenUsed/>
    <w:rsid w:val="009229EE"/>
    <w:rPr>
      <w:rFonts w:ascii="Courier New" w:hAnsi="Courier New" w:cs="Courier New"/>
      <w:sz w:val="20"/>
      <w:szCs w:val="20"/>
    </w:rPr>
  </w:style>
  <w:style w:type="character" w:customStyle="1" w:styleId="PlainTextChar">
    <w:name w:val="Plain Text Char"/>
    <w:basedOn w:val="DefaultParagraphFont"/>
    <w:link w:val="PlainText"/>
    <w:uiPriority w:val="99"/>
    <w:rsid w:val="009229EE"/>
    <w:rPr>
      <w:rFonts w:ascii="Courier New" w:eastAsia="Times New Roman" w:hAnsi="Courier New" w:cs="Courier New"/>
      <w:sz w:val="20"/>
      <w:szCs w:val="20"/>
    </w:rPr>
  </w:style>
  <w:style w:type="character" w:customStyle="1" w:styleId="15">
    <w:name w:val="15"/>
    <w:basedOn w:val="DefaultParagraphFont"/>
    <w:rsid w:val="009229EE"/>
    <w:rPr>
      <w:rFonts w:ascii="Times New Roman" w:hAnsi="Times New Roman" w:cs="Times New Roman" w:hint="default"/>
      <w:b/>
      <w:bCs/>
    </w:rPr>
  </w:style>
  <w:style w:type="paragraph" w:styleId="EndnoteText">
    <w:name w:val="endnote text"/>
    <w:basedOn w:val="Normal"/>
    <w:link w:val="EndnoteTextChar"/>
    <w:uiPriority w:val="99"/>
    <w:semiHidden/>
    <w:unhideWhenUsed/>
    <w:rsid w:val="00364DA8"/>
    <w:rPr>
      <w:sz w:val="20"/>
      <w:szCs w:val="20"/>
    </w:rPr>
  </w:style>
  <w:style w:type="character" w:customStyle="1" w:styleId="EndnoteTextChar">
    <w:name w:val="Endnote Text Char"/>
    <w:basedOn w:val="DefaultParagraphFont"/>
    <w:link w:val="EndnoteText"/>
    <w:uiPriority w:val="99"/>
    <w:semiHidden/>
    <w:rsid w:val="00364DA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64DA8"/>
    <w:rPr>
      <w:vertAlign w:val="superscript"/>
    </w:rPr>
  </w:style>
  <w:style w:type="character" w:customStyle="1" w:styleId="Heading2Char">
    <w:name w:val="Heading 2 Char"/>
    <w:basedOn w:val="DefaultParagraphFont"/>
    <w:link w:val="Heading2"/>
    <w:uiPriority w:val="9"/>
    <w:semiHidden/>
    <w:rsid w:val="000F57C5"/>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semiHidden/>
    <w:unhideWhenUsed/>
    <w:rsid w:val="000F57C5"/>
    <w:pPr>
      <w:widowControl w:val="0"/>
      <w:suppressAutoHyphens/>
      <w:spacing w:after="120" w:line="480" w:lineRule="auto"/>
    </w:pPr>
    <w:rPr>
      <w:rFonts w:eastAsia="Arial Unicode MS"/>
      <w:kern w:val="2"/>
    </w:rPr>
  </w:style>
  <w:style w:type="character" w:customStyle="1" w:styleId="BodyText2Char">
    <w:name w:val="Body Text 2 Char"/>
    <w:basedOn w:val="DefaultParagraphFont"/>
    <w:link w:val="BodyText2"/>
    <w:semiHidden/>
    <w:rsid w:val="000F57C5"/>
    <w:rPr>
      <w:rFonts w:ascii="Times New Roman" w:eastAsia="Arial Unicode MS" w:hAnsi="Times New Roman" w:cs="Times New Roman"/>
      <w:kern w:val="2"/>
      <w:sz w:val="24"/>
      <w:szCs w:val="24"/>
    </w:rPr>
  </w:style>
  <w:style w:type="character" w:customStyle="1" w:styleId="NoSpacingChar">
    <w:name w:val="No Spacing Char"/>
    <w:link w:val="NoSpacing"/>
    <w:uiPriority w:val="1"/>
    <w:locked/>
    <w:rsid w:val="000F57C5"/>
    <w:rPr>
      <w:lang w:val="en-IN"/>
    </w:rPr>
  </w:style>
  <w:style w:type="paragraph" w:styleId="NoSpacing">
    <w:name w:val="No Spacing"/>
    <w:link w:val="NoSpacingChar"/>
    <w:uiPriority w:val="1"/>
    <w:qFormat/>
    <w:rsid w:val="000F57C5"/>
    <w:pPr>
      <w:spacing w:after="0" w:line="240" w:lineRule="auto"/>
    </w:pPr>
    <w:rPr>
      <w:lang w:val="en-IN"/>
    </w:rPr>
  </w:style>
  <w:style w:type="character" w:customStyle="1" w:styleId="ListParagraphChar">
    <w:name w:val="List Paragraph Char"/>
    <w:basedOn w:val="DefaultParagraphFont"/>
    <w:link w:val="ListParagraph"/>
    <w:uiPriority w:val="34"/>
    <w:locked/>
    <w:rsid w:val="000F57C5"/>
    <w:rPr>
      <w:rFonts w:ascii="Garamond" w:eastAsia="Times New Roman" w:hAnsi="Garamond" w:cs="Times New Roman"/>
      <w:szCs w:val="20"/>
    </w:rPr>
  </w:style>
  <w:style w:type="paragraph" w:styleId="ListParagraph">
    <w:name w:val="List Paragraph"/>
    <w:basedOn w:val="Normal"/>
    <w:link w:val="ListParagraphChar"/>
    <w:uiPriority w:val="34"/>
    <w:qFormat/>
    <w:rsid w:val="000F57C5"/>
    <w:pPr>
      <w:ind w:left="720"/>
      <w:contextualSpacing/>
      <w:jc w:val="both"/>
    </w:pPr>
    <w:rPr>
      <w:rFonts w:ascii="Garamond" w:hAnsi="Garamond"/>
      <w:sz w:val="22"/>
      <w:szCs w:val="20"/>
    </w:rPr>
  </w:style>
  <w:style w:type="character" w:customStyle="1" w:styleId="normalchar">
    <w:name w:val="normal__char"/>
    <w:rsid w:val="000F57C5"/>
    <w:rPr>
      <w:rFonts w:ascii="Times New Roman" w:hAnsi="Times New Roman" w:cs="Times New Roman" w:hint="default"/>
    </w:rPr>
  </w:style>
  <w:style w:type="character" w:customStyle="1" w:styleId="emp-txtempstyle2">
    <w:name w:val="emp-txtempstyle2"/>
    <w:basedOn w:val="DefaultParagraphFont"/>
    <w:rsid w:val="000F57C5"/>
    <w:rPr>
      <w:rFonts w:ascii="Arial" w:hAnsi="Arial" w:cs="Arial" w:hint="default"/>
      <w:strike w:val="0"/>
      <w:dstrike w:val="0"/>
      <w:color w:val="333333"/>
      <w:sz w:val="16"/>
      <w:szCs w:val="16"/>
      <w:u w:val="none"/>
      <w:effect w:val="none"/>
    </w:rPr>
  </w:style>
  <w:style w:type="character" w:customStyle="1" w:styleId="NormalVerdanaChar">
    <w:name w:val="Normal + Verdana Char"/>
    <w:rsid w:val="000F57C5"/>
    <w:rPr>
      <w:rFonts w:ascii="Verdana" w:hAnsi="Verdana" w:hint="default"/>
      <w:lang w:val="en-US" w:eastAsia="ar-SA" w:bidi="ar-SA"/>
    </w:rPr>
  </w:style>
  <w:style w:type="character" w:styleId="Strong">
    <w:name w:val="Strong"/>
    <w:basedOn w:val="DefaultParagraphFont"/>
    <w:uiPriority w:val="22"/>
    <w:qFormat/>
    <w:rsid w:val="000F57C5"/>
    <w:rPr>
      <w:b/>
      <w:bCs/>
    </w:rPr>
  </w:style>
  <w:style w:type="character" w:styleId="Hyperlink">
    <w:name w:val="Hyperlink"/>
    <w:basedOn w:val="DefaultParagraphFont"/>
    <w:uiPriority w:val="99"/>
    <w:unhideWhenUsed/>
    <w:rsid w:val="00A459C1"/>
    <w:rPr>
      <w:color w:val="0563C1" w:themeColor="hyperlink"/>
      <w:u w:val="single"/>
    </w:rPr>
  </w:style>
  <w:style w:type="character" w:customStyle="1" w:styleId="UnresolvedMention1">
    <w:name w:val="Unresolved Mention1"/>
    <w:basedOn w:val="DefaultParagraphFont"/>
    <w:uiPriority w:val="99"/>
    <w:semiHidden/>
    <w:unhideWhenUsed/>
    <w:rsid w:val="00A459C1"/>
    <w:rPr>
      <w:color w:val="808080"/>
      <w:shd w:val="clear" w:color="auto" w:fill="E6E6E6"/>
    </w:rPr>
  </w:style>
  <w:style w:type="paragraph" w:customStyle="1" w:styleId="msonormalcxspmiddlecxspmiddlecxspmiddle">
    <w:name w:val="msonormalcxspmiddlecxspmiddlecxspmiddle"/>
    <w:basedOn w:val="Normal"/>
    <w:rsid w:val="00877614"/>
    <w:pPr>
      <w:spacing w:before="100" w:beforeAutospacing="1" w:after="100" w:afterAutospacing="1"/>
    </w:pPr>
  </w:style>
  <w:style w:type="paragraph" w:customStyle="1" w:styleId="Normal1">
    <w:name w:val="Normal1"/>
    <w:rsid w:val="00247831"/>
    <w:pPr>
      <w:pBdr>
        <w:top w:val="nil"/>
        <w:left w:val="nil"/>
        <w:bottom w:val="nil"/>
        <w:right w:val="nil"/>
        <w:between w:val="nil"/>
      </w:pBdr>
      <w:spacing w:after="0" w:line="240" w:lineRule="auto"/>
    </w:pPr>
    <w:rPr>
      <w:rFonts w:ascii="Calibri" w:eastAsia="Calibri" w:hAnsi="Calibri" w:cs="Calibri"/>
      <w:color w:val="000000"/>
      <w:sz w:val="21"/>
      <w:szCs w:val="21"/>
    </w:rPr>
  </w:style>
  <w:style w:type="character" w:customStyle="1" w:styleId="Heading1Char">
    <w:name w:val="Heading 1 Char"/>
    <w:basedOn w:val="DefaultParagraphFont"/>
    <w:link w:val="Heading1"/>
    <w:uiPriority w:val="9"/>
    <w:rsid w:val="00963179"/>
    <w:rPr>
      <w:rFonts w:asciiTheme="majorHAnsi" w:eastAsiaTheme="majorEastAsia" w:hAnsiTheme="majorHAnsi" w:cstheme="majorBidi"/>
      <w:b/>
      <w:bCs/>
      <w:color w:val="2F5496" w:themeColor="accent1" w:themeShade="BF"/>
      <w:sz w:val="28"/>
      <w:szCs w:val="28"/>
    </w:rPr>
  </w:style>
  <w:style w:type="paragraph" w:customStyle="1" w:styleId="m8649105274047434150gmail-nospacing">
    <w:name w:val="m_8649105274047434150gmail-nospacing"/>
    <w:basedOn w:val="Normal"/>
    <w:rsid w:val="004F3CCD"/>
    <w:pPr>
      <w:spacing w:before="100" w:beforeAutospacing="1" w:after="100" w:afterAutospacing="1"/>
    </w:pPr>
    <w:rPr>
      <w:rFonts w:eastAsiaTheme="minorHAnsi"/>
    </w:rPr>
  </w:style>
  <w:style w:type="character" w:customStyle="1" w:styleId="aqj">
    <w:name w:val="aqj"/>
    <w:basedOn w:val="DefaultParagraphFont"/>
    <w:rsid w:val="004F3CCD"/>
  </w:style>
  <w:style w:type="paragraph" w:customStyle="1" w:styleId="m8649105274047434150gmail-msonospacing">
    <w:name w:val="m_8649105274047434150gmail-msonospacing"/>
    <w:basedOn w:val="Normal"/>
    <w:rsid w:val="00896116"/>
    <w:pPr>
      <w:spacing w:before="100" w:beforeAutospacing="1" w:after="100" w:afterAutospacing="1"/>
    </w:pPr>
    <w:rPr>
      <w:rFonts w:eastAsiaTheme="minorHAnsi"/>
    </w:rPr>
  </w:style>
  <w:style w:type="paragraph" w:customStyle="1" w:styleId="m8649105274047434150gmail-normal1">
    <w:name w:val="m_8649105274047434150gmail-normal1"/>
    <w:basedOn w:val="Normal"/>
    <w:rsid w:val="00125D53"/>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F827A3"/>
    <w:rPr>
      <w:color w:val="954F72" w:themeColor="followedHyperlink"/>
      <w:u w:val="single"/>
    </w:rPr>
  </w:style>
  <w:style w:type="paragraph" w:styleId="Footer">
    <w:name w:val="footer"/>
    <w:basedOn w:val="Normal"/>
    <w:link w:val="FooterChar"/>
    <w:uiPriority w:val="99"/>
    <w:unhideWhenUsed/>
    <w:rsid w:val="000108C7"/>
    <w:pPr>
      <w:tabs>
        <w:tab w:val="center" w:pos="4680"/>
        <w:tab w:val="right" w:pos="9360"/>
      </w:tabs>
    </w:pPr>
  </w:style>
  <w:style w:type="character" w:customStyle="1" w:styleId="FooterChar">
    <w:name w:val="Footer Char"/>
    <w:basedOn w:val="DefaultParagraphFont"/>
    <w:link w:val="Footer"/>
    <w:uiPriority w:val="99"/>
    <w:rsid w:val="000108C7"/>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0108C7"/>
  </w:style>
  <w:style w:type="paragraph" w:customStyle="1" w:styleId="BodyA">
    <w:name w:val="Body A"/>
    <w:rsid w:val="00684537"/>
    <w:pPr>
      <w:pBdr>
        <w:top w:val="nil"/>
        <w:left w:val="nil"/>
        <w:bottom w:val="nil"/>
        <w:right w:val="nil"/>
        <w:between w:val="nil"/>
        <w:bar w:val="nil"/>
      </w:pBdr>
      <w:spacing w:after="0" w:line="276" w:lineRule="auto"/>
    </w:pPr>
    <w:rPr>
      <w:rFonts w:ascii="Arial" w:eastAsia="Arial Unicode MS" w:hAnsi="Arial" w:cs="Arial Unicode MS"/>
      <w:color w:val="000000"/>
      <w:u w:color="000000"/>
      <w:bdr w:val="nil"/>
      <w:lang w:val="en-IN" w:eastAsia="en-IN"/>
    </w:rPr>
  </w:style>
</w:styles>
</file>

<file path=word/webSettings.xml><?xml version="1.0" encoding="utf-8"?>
<w:webSettings xmlns:r="http://schemas.openxmlformats.org/officeDocument/2006/relationships" xmlns:w="http://schemas.openxmlformats.org/wordprocessingml/2006/main">
  <w:divs>
    <w:div w:id="5376315">
      <w:bodyDiv w:val="1"/>
      <w:marLeft w:val="0"/>
      <w:marRight w:val="0"/>
      <w:marTop w:val="0"/>
      <w:marBottom w:val="0"/>
      <w:divBdr>
        <w:top w:val="none" w:sz="0" w:space="0" w:color="auto"/>
        <w:left w:val="none" w:sz="0" w:space="0" w:color="auto"/>
        <w:bottom w:val="none" w:sz="0" w:space="0" w:color="auto"/>
        <w:right w:val="none" w:sz="0" w:space="0" w:color="auto"/>
      </w:divBdr>
    </w:div>
    <w:div w:id="82260001">
      <w:bodyDiv w:val="1"/>
      <w:marLeft w:val="0"/>
      <w:marRight w:val="0"/>
      <w:marTop w:val="0"/>
      <w:marBottom w:val="0"/>
      <w:divBdr>
        <w:top w:val="none" w:sz="0" w:space="0" w:color="auto"/>
        <w:left w:val="none" w:sz="0" w:space="0" w:color="auto"/>
        <w:bottom w:val="none" w:sz="0" w:space="0" w:color="auto"/>
        <w:right w:val="none" w:sz="0" w:space="0" w:color="auto"/>
      </w:divBdr>
    </w:div>
    <w:div w:id="744961418">
      <w:bodyDiv w:val="1"/>
      <w:marLeft w:val="0"/>
      <w:marRight w:val="0"/>
      <w:marTop w:val="0"/>
      <w:marBottom w:val="0"/>
      <w:divBdr>
        <w:top w:val="none" w:sz="0" w:space="0" w:color="auto"/>
        <w:left w:val="none" w:sz="0" w:space="0" w:color="auto"/>
        <w:bottom w:val="none" w:sz="0" w:space="0" w:color="auto"/>
        <w:right w:val="none" w:sz="0" w:space="0" w:color="auto"/>
      </w:divBdr>
    </w:div>
    <w:div w:id="775248515">
      <w:bodyDiv w:val="1"/>
      <w:marLeft w:val="0"/>
      <w:marRight w:val="0"/>
      <w:marTop w:val="0"/>
      <w:marBottom w:val="0"/>
      <w:divBdr>
        <w:top w:val="none" w:sz="0" w:space="0" w:color="auto"/>
        <w:left w:val="none" w:sz="0" w:space="0" w:color="auto"/>
        <w:bottom w:val="none" w:sz="0" w:space="0" w:color="auto"/>
        <w:right w:val="none" w:sz="0" w:space="0" w:color="auto"/>
      </w:divBdr>
    </w:div>
    <w:div w:id="823854769">
      <w:bodyDiv w:val="1"/>
      <w:marLeft w:val="0"/>
      <w:marRight w:val="0"/>
      <w:marTop w:val="0"/>
      <w:marBottom w:val="0"/>
      <w:divBdr>
        <w:top w:val="none" w:sz="0" w:space="0" w:color="auto"/>
        <w:left w:val="none" w:sz="0" w:space="0" w:color="auto"/>
        <w:bottom w:val="none" w:sz="0" w:space="0" w:color="auto"/>
        <w:right w:val="none" w:sz="0" w:space="0" w:color="auto"/>
      </w:divBdr>
    </w:div>
    <w:div w:id="885530617">
      <w:bodyDiv w:val="1"/>
      <w:marLeft w:val="0"/>
      <w:marRight w:val="0"/>
      <w:marTop w:val="0"/>
      <w:marBottom w:val="0"/>
      <w:divBdr>
        <w:top w:val="none" w:sz="0" w:space="0" w:color="auto"/>
        <w:left w:val="none" w:sz="0" w:space="0" w:color="auto"/>
        <w:bottom w:val="none" w:sz="0" w:space="0" w:color="auto"/>
        <w:right w:val="none" w:sz="0" w:space="0" w:color="auto"/>
      </w:divBdr>
    </w:div>
    <w:div w:id="985816047">
      <w:bodyDiv w:val="1"/>
      <w:marLeft w:val="0"/>
      <w:marRight w:val="0"/>
      <w:marTop w:val="0"/>
      <w:marBottom w:val="0"/>
      <w:divBdr>
        <w:top w:val="none" w:sz="0" w:space="0" w:color="auto"/>
        <w:left w:val="none" w:sz="0" w:space="0" w:color="auto"/>
        <w:bottom w:val="none" w:sz="0" w:space="0" w:color="auto"/>
        <w:right w:val="none" w:sz="0" w:space="0" w:color="auto"/>
      </w:divBdr>
    </w:div>
    <w:div w:id="1106081071">
      <w:bodyDiv w:val="1"/>
      <w:marLeft w:val="0"/>
      <w:marRight w:val="0"/>
      <w:marTop w:val="0"/>
      <w:marBottom w:val="0"/>
      <w:divBdr>
        <w:top w:val="none" w:sz="0" w:space="0" w:color="auto"/>
        <w:left w:val="none" w:sz="0" w:space="0" w:color="auto"/>
        <w:bottom w:val="none" w:sz="0" w:space="0" w:color="auto"/>
        <w:right w:val="none" w:sz="0" w:space="0" w:color="auto"/>
      </w:divBdr>
    </w:div>
    <w:div w:id="1291322866">
      <w:bodyDiv w:val="1"/>
      <w:marLeft w:val="0"/>
      <w:marRight w:val="0"/>
      <w:marTop w:val="0"/>
      <w:marBottom w:val="0"/>
      <w:divBdr>
        <w:top w:val="none" w:sz="0" w:space="0" w:color="auto"/>
        <w:left w:val="none" w:sz="0" w:space="0" w:color="auto"/>
        <w:bottom w:val="none" w:sz="0" w:space="0" w:color="auto"/>
        <w:right w:val="none" w:sz="0" w:space="0" w:color="auto"/>
      </w:divBdr>
    </w:div>
    <w:div w:id="1514684564">
      <w:bodyDiv w:val="1"/>
      <w:marLeft w:val="0"/>
      <w:marRight w:val="0"/>
      <w:marTop w:val="0"/>
      <w:marBottom w:val="0"/>
      <w:divBdr>
        <w:top w:val="none" w:sz="0" w:space="0" w:color="auto"/>
        <w:left w:val="none" w:sz="0" w:space="0" w:color="auto"/>
        <w:bottom w:val="none" w:sz="0" w:space="0" w:color="auto"/>
        <w:right w:val="none" w:sz="0" w:space="0" w:color="auto"/>
      </w:divBdr>
    </w:div>
    <w:div w:id="1763454772">
      <w:bodyDiv w:val="1"/>
      <w:marLeft w:val="0"/>
      <w:marRight w:val="0"/>
      <w:marTop w:val="0"/>
      <w:marBottom w:val="0"/>
      <w:divBdr>
        <w:top w:val="none" w:sz="0" w:space="0" w:color="auto"/>
        <w:left w:val="none" w:sz="0" w:space="0" w:color="auto"/>
        <w:bottom w:val="none" w:sz="0" w:space="0" w:color="auto"/>
        <w:right w:val="none" w:sz="0" w:space="0" w:color="auto"/>
      </w:divBdr>
    </w:div>
    <w:div w:id="1799372759">
      <w:bodyDiv w:val="1"/>
      <w:marLeft w:val="0"/>
      <w:marRight w:val="0"/>
      <w:marTop w:val="0"/>
      <w:marBottom w:val="0"/>
      <w:divBdr>
        <w:top w:val="none" w:sz="0" w:space="0" w:color="auto"/>
        <w:left w:val="none" w:sz="0" w:space="0" w:color="auto"/>
        <w:bottom w:val="none" w:sz="0" w:space="0" w:color="auto"/>
        <w:right w:val="none" w:sz="0" w:space="0" w:color="auto"/>
      </w:divBdr>
    </w:div>
    <w:div w:id="1912082101">
      <w:bodyDiv w:val="1"/>
      <w:marLeft w:val="0"/>
      <w:marRight w:val="0"/>
      <w:marTop w:val="0"/>
      <w:marBottom w:val="0"/>
      <w:divBdr>
        <w:top w:val="none" w:sz="0" w:space="0" w:color="auto"/>
        <w:left w:val="none" w:sz="0" w:space="0" w:color="auto"/>
        <w:bottom w:val="none" w:sz="0" w:space="0" w:color="auto"/>
        <w:right w:val="none" w:sz="0" w:space="0" w:color="auto"/>
      </w:divBdr>
    </w:div>
    <w:div w:id="1917930525">
      <w:bodyDiv w:val="1"/>
      <w:marLeft w:val="0"/>
      <w:marRight w:val="0"/>
      <w:marTop w:val="0"/>
      <w:marBottom w:val="0"/>
      <w:divBdr>
        <w:top w:val="none" w:sz="0" w:space="0" w:color="auto"/>
        <w:left w:val="none" w:sz="0" w:space="0" w:color="auto"/>
        <w:bottom w:val="none" w:sz="0" w:space="0" w:color="auto"/>
        <w:right w:val="none" w:sz="0" w:space="0" w:color="auto"/>
      </w:divBdr>
    </w:div>
    <w:div w:id="2005550364">
      <w:bodyDiv w:val="1"/>
      <w:marLeft w:val="0"/>
      <w:marRight w:val="0"/>
      <w:marTop w:val="0"/>
      <w:marBottom w:val="0"/>
      <w:divBdr>
        <w:top w:val="none" w:sz="0" w:space="0" w:color="auto"/>
        <w:left w:val="none" w:sz="0" w:space="0" w:color="auto"/>
        <w:bottom w:val="none" w:sz="0" w:space="0" w:color="auto"/>
        <w:right w:val="none" w:sz="0" w:space="0" w:color="auto"/>
      </w:divBdr>
    </w:div>
    <w:div w:id="20841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vnilsing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oracle.com/javase/7/docs/api/java/util/concurrent/Fu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1228D-5401-43A7-B523-95299A35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22376</CharactersWithSpaces>
  <SharedDoc>false</SharedDoc>
  <HLinks>
    <vt:vector size="12" baseType="variant">
      <vt:variant>
        <vt:i4>3014760</vt:i4>
      </vt:variant>
      <vt:variant>
        <vt:i4>3</vt:i4>
      </vt:variant>
      <vt:variant>
        <vt:i4>0</vt:i4>
      </vt:variant>
      <vt:variant>
        <vt:i4>5</vt:i4>
      </vt:variant>
      <vt:variant>
        <vt:lpwstr>https://docs.oracle.com/javase/7/docs/api/java/util/concurrent/Future.html</vt:lpwstr>
      </vt:variant>
      <vt:variant>
        <vt:lpwstr/>
      </vt:variant>
      <vt:variant>
        <vt:i4>7405581</vt:i4>
      </vt:variant>
      <vt:variant>
        <vt:i4>0</vt:i4>
      </vt:variant>
      <vt:variant>
        <vt:i4>0</vt:i4>
      </vt:variant>
      <vt:variant>
        <vt:i4>5</vt:i4>
      </vt:variant>
      <vt:variant>
        <vt:lpwstr>mailto:hemanth1tadikonda@gmail.com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Ram Kumar Mamidala</dc:creator>
  <cp:lastModifiedBy>atul</cp:lastModifiedBy>
  <cp:revision>2</cp:revision>
  <dcterms:created xsi:type="dcterms:W3CDTF">2019-02-06T20:28:00Z</dcterms:created>
  <dcterms:modified xsi:type="dcterms:W3CDTF">2019-02-06T20:28:00Z</dcterms:modified>
</cp:coreProperties>
</file>