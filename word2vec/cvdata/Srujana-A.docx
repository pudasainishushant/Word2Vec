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BDF" w:rsidRPr="00A572F2" w:rsidRDefault="001B4473" w:rsidP="00A572F2">
      <w:pPr>
        <w:jc w:val="center"/>
        <w:rPr>
          <w:rFonts w:asciiTheme="minorHAnsi" w:hAnsiTheme="minorHAnsi" w:cstheme="minorHAnsi"/>
          <w:b/>
          <w:lang w:val="it-IT"/>
        </w:rPr>
      </w:pPr>
      <w:r w:rsidRPr="00A572F2">
        <w:rPr>
          <w:rFonts w:asciiTheme="minorHAnsi" w:hAnsiTheme="minorHAnsi" w:cstheme="minorHAnsi"/>
          <w:b/>
          <w:lang w:val="it-IT"/>
        </w:rPr>
        <w:t>Srujana Kumbam</w:t>
      </w:r>
    </w:p>
    <w:p w:rsidR="005B4BDF" w:rsidRPr="00A572F2" w:rsidRDefault="005B4BDF" w:rsidP="00C3794B">
      <w:pPr>
        <w:jc w:val="center"/>
        <w:rPr>
          <w:rFonts w:asciiTheme="minorHAnsi" w:hAnsiTheme="minorHAnsi" w:cstheme="minorHAnsi"/>
          <w:b/>
          <w:lang w:val="it-IT"/>
        </w:rPr>
      </w:pPr>
      <w:r w:rsidRPr="00A572F2">
        <w:rPr>
          <w:rFonts w:asciiTheme="minorHAnsi" w:hAnsiTheme="minorHAnsi" w:cstheme="minorHAnsi"/>
          <w:b/>
          <w:lang w:val="it-IT"/>
        </w:rPr>
        <w:t>618-303-0823</w:t>
      </w:r>
    </w:p>
    <w:p w:rsidR="00E16E66" w:rsidRPr="00A572F2" w:rsidRDefault="008B56A5" w:rsidP="00B80CAF">
      <w:pPr>
        <w:ind w:right="-90"/>
        <w:jc w:val="center"/>
        <w:rPr>
          <w:rFonts w:asciiTheme="minorHAnsi" w:hAnsiTheme="minorHAnsi" w:cstheme="minorHAnsi"/>
          <w:lang w:val="it-IT"/>
        </w:rPr>
      </w:pPr>
      <w:r w:rsidRPr="00A572F2">
        <w:rPr>
          <w:rFonts w:asciiTheme="minorHAnsi" w:hAnsiTheme="minorHAnsi" w:cstheme="minorHAnsi"/>
          <w:lang w:val="it-IT"/>
        </w:rPr>
        <w:t xml:space="preserve">Email: </w:t>
      </w:r>
      <w:hyperlink r:id="rId7" w:history="1">
        <w:r w:rsidR="00513882" w:rsidRPr="00A572F2">
          <w:rPr>
            <w:rStyle w:val="Hyperlink"/>
            <w:rFonts w:asciiTheme="minorHAnsi" w:hAnsiTheme="minorHAnsi" w:cstheme="minorHAnsi"/>
            <w:lang w:val="it-IT"/>
          </w:rPr>
          <w:t>srujana.kumbam@gmail.com</w:t>
        </w:r>
      </w:hyperlink>
    </w:p>
    <w:p w:rsidR="00513882" w:rsidRPr="00A572F2" w:rsidRDefault="00513882" w:rsidP="00B80CAF">
      <w:pPr>
        <w:ind w:right="-90"/>
        <w:jc w:val="center"/>
        <w:rPr>
          <w:rFonts w:asciiTheme="minorHAnsi" w:hAnsiTheme="minorHAnsi" w:cstheme="minorHAnsi"/>
          <w:lang w:val="it-IT"/>
        </w:rPr>
      </w:pPr>
    </w:p>
    <w:p w:rsidR="00672140" w:rsidRPr="00A572F2" w:rsidRDefault="00672140" w:rsidP="00C3794B">
      <w:pPr>
        <w:rPr>
          <w:rFonts w:asciiTheme="minorHAnsi" w:hAnsiTheme="minorHAnsi" w:cstheme="minorHAnsi"/>
          <w:b/>
          <w:u w:val="single"/>
          <w:lang w:val="it-IT"/>
        </w:rPr>
      </w:pPr>
      <w:r w:rsidRPr="00A572F2">
        <w:rPr>
          <w:rFonts w:asciiTheme="minorHAnsi" w:hAnsiTheme="minorHAnsi" w:cstheme="minorHAnsi"/>
          <w:b/>
          <w:u w:val="single"/>
          <w:lang w:val="it-IT"/>
        </w:rPr>
        <w:t>EXPERTISE SUMMARY</w:t>
      </w:r>
      <w:r w:rsidR="00D81EC0" w:rsidRPr="00A572F2">
        <w:rPr>
          <w:rFonts w:asciiTheme="minorHAnsi" w:hAnsiTheme="minorHAnsi" w:cstheme="minorHAnsi"/>
          <w:b/>
          <w:u w:val="single"/>
          <w:lang w:val="it-IT"/>
        </w:rPr>
        <w:t>:</w:t>
      </w:r>
    </w:p>
    <w:p w:rsidR="00672140" w:rsidRPr="00A572F2" w:rsidRDefault="00E87CD8" w:rsidP="00513882">
      <w:pPr>
        <w:pStyle w:val="ListParagraph"/>
        <w:widowControl w:val="0"/>
        <w:numPr>
          <w:ilvl w:val="0"/>
          <w:numId w:val="44"/>
        </w:numPr>
        <w:ind w:left="720"/>
        <w:contextualSpacing/>
        <w:rPr>
          <w:rFonts w:asciiTheme="minorHAnsi" w:hAnsiTheme="minorHAnsi" w:cstheme="minorHAnsi"/>
        </w:rPr>
      </w:pPr>
      <w:r w:rsidRPr="00A572F2">
        <w:rPr>
          <w:rFonts w:asciiTheme="minorHAnsi" w:hAnsiTheme="minorHAnsi" w:cstheme="minorHAnsi"/>
          <w:shd w:val="clear" w:color="auto" w:fill="FFFFFF"/>
        </w:rPr>
        <w:t xml:space="preserve">Accomplished results oriented </w:t>
      </w:r>
      <w:r w:rsidR="005427FD" w:rsidRPr="00A572F2">
        <w:rPr>
          <w:rFonts w:asciiTheme="minorHAnsi" w:hAnsiTheme="minorHAnsi" w:cstheme="minorHAnsi"/>
          <w:b/>
        </w:rPr>
        <w:t>PLSQL/</w:t>
      </w:r>
      <w:r w:rsidR="0020693A" w:rsidRPr="00A572F2">
        <w:rPr>
          <w:rFonts w:asciiTheme="minorHAnsi" w:hAnsiTheme="minorHAnsi" w:cstheme="minorHAnsi"/>
          <w:b/>
        </w:rPr>
        <w:t>Oracle Developer with</w:t>
      </w:r>
      <w:r w:rsidRPr="00A572F2">
        <w:rPr>
          <w:rFonts w:asciiTheme="minorHAnsi" w:hAnsiTheme="minorHAnsi" w:cstheme="minorHAnsi"/>
          <w:b/>
        </w:rPr>
        <w:t xml:space="preserve"> </w:t>
      </w:r>
      <w:r w:rsidR="0095582B" w:rsidRPr="00A572F2">
        <w:rPr>
          <w:rFonts w:asciiTheme="minorHAnsi" w:hAnsiTheme="minorHAnsi" w:cstheme="minorHAnsi"/>
          <w:b/>
        </w:rPr>
        <w:t>8+</w:t>
      </w:r>
      <w:r w:rsidR="00672140" w:rsidRPr="00A572F2">
        <w:rPr>
          <w:rFonts w:asciiTheme="minorHAnsi" w:hAnsiTheme="minorHAnsi" w:cstheme="minorHAnsi"/>
          <w:b/>
        </w:rPr>
        <w:t xml:space="preserve"> years</w:t>
      </w:r>
      <w:r w:rsidR="00672140" w:rsidRPr="00A572F2">
        <w:rPr>
          <w:rFonts w:asciiTheme="minorHAnsi" w:hAnsiTheme="minorHAnsi" w:cstheme="minorHAnsi"/>
        </w:rPr>
        <w:t xml:space="preserve"> of extensive experience</w:t>
      </w:r>
      <w:r w:rsidR="00F355D1" w:rsidRPr="00A572F2">
        <w:rPr>
          <w:rFonts w:asciiTheme="minorHAnsi" w:hAnsiTheme="minorHAnsi" w:cstheme="minorHAnsi"/>
        </w:rPr>
        <w:t xml:space="preserve"> </w:t>
      </w:r>
      <w:r w:rsidR="00452742" w:rsidRPr="00A572F2">
        <w:rPr>
          <w:rFonts w:asciiTheme="minorHAnsi" w:hAnsiTheme="minorHAnsi" w:cstheme="minorHAnsi"/>
        </w:rPr>
        <w:t xml:space="preserve">in Design, Development, Testing, </w:t>
      </w:r>
      <w:r w:rsidR="005427FD" w:rsidRPr="00A572F2">
        <w:rPr>
          <w:rFonts w:asciiTheme="minorHAnsi" w:hAnsiTheme="minorHAnsi" w:cstheme="minorHAnsi"/>
        </w:rPr>
        <w:t xml:space="preserve">Authoring </w:t>
      </w:r>
      <w:r w:rsidR="00452742" w:rsidRPr="00A572F2">
        <w:rPr>
          <w:rFonts w:asciiTheme="minorHAnsi" w:hAnsiTheme="minorHAnsi" w:cstheme="minorHAnsi"/>
        </w:rPr>
        <w:t>Documentation and Support.</w:t>
      </w:r>
    </w:p>
    <w:p w:rsidR="00AA0818" w:rsidRPr="00A572F2" w:rsidRDefault="00AA0818" w:rsidP="00513882">
      <w:pPr>
        <w:pStyle w:val="ListParagraph"/>
        <w:numPr>
          <w:ilvl w:val="0"/>
          <w:numId w:val="44"/>
        </w:numPr>
        <w:suppressAutoHyphens w:val="0"/>
        <w:autoSpaceDE w:val="0"/>
        <w:autoSpaceDN w:val="0"/>
        <w:ind w:left="720"/>
        <w:rPr>
          <w:rFonts w:asciiTheme="minorHAnsi" w:hAnsiTheme="minorHAnsi" w:cstheme="minorHAnsi"/>
        </w:rPr>
      </w:pPr>
      <w:r w:rsidRPr="00A572F2">
        <w:rPr>
          <w:rFonts w:asciiTheme="minorHAnsi" w:hAnsiTheme="minorHAnsi" w:cstheme="minorHAnsi"/>
          <w:color w:val="000000"/>
        </w:rPr>
        <w:t xml:space="preserve">Extensively worked in Client-Server application environment using </w:t>
      </w:r>
      <w:r w:rsidRPr="00A572F2">
        <w:rPr>
          <w:rFonts w:asciiTheme="minorHAnsi" w:hAnsiTheme="minorHAnsi" w:cstheme="minorHAnsi"/>
          <w:b/>
          <w:color w:val="000000"/>
        </w:rPr>
        <w:t xml:space="preserve">Oracle </w:t>
      </w:r>
      <w:r w:rsidR="00E820F1" w:rsidRPr="00A572F2">
        <w:rPr>
          <w:rFonts w:asciiTheme="minorHAnsi" w:hAnsiTheme="minorHAnsi" w:cstheme="minorHAnsi"/>
          <w:b/>
          <w:color w:val="000000"/>
        </w:rPr>
        <w:t>11g/</w:t>
      </w:r>
      <w:r w:rsidRPr="00A572F2">
        <w:rPr>
          <w:rFonts w:asciiTheme="minorHAnsi" w:hAnsiTheme="minorHAnsi" w:cstheme="minorHAnsi"/>
          <w:b/>
          <w:color w:val="000000"/>
        </w:rPr>
        <w:t>10g/9i/8i/6i7.x</w:t>
      </w:r>
      <w:r w:rsidRPr="00A572F2">
        <w:rPr>
          <w:rFonts w:asciiTheme="minorHAnsi" w:hAnsiTheme="minorHAnsi" w:cstheme="minorHAnsi"/>
          <w:color w:val="000000"/>
        </w:rPr>
        <w:t xml:space="preserve"> on Windows, UNIX/LINUX platforms and profound knowledge on 11g, SQL*Plus and Developer.</w:t>
      </w:r>
    </w:p>
    <w:p w:rsidR="00AA0818" w:rsidRPr="00A572F2" w:rsidRDefault="00AA0818" w:rsidP="00513882">
      <w:pPr>
        <w:pStyle w:val="ListParagraph"/>
        <w:numPr>
          <w:ilvl w:val="0"/>
          <w:numId w:val="44"/>
        </w:numPr>
        <w:suppressAutoHyphens w:val="0"/>
        <w:autoSpaceDE w:val="0"/>
        <w:autoSpaceDN w:val="0"/>
        <w:ind w:left="720"/>
        <w:rPr>
          <w:rFonts w:asciiTheme="minorHAnsi" w:hAnsiTheme="minorHAnsi" w:cstheme="minorHAnsi"/>
        </w:rPr>
      </w:pPr>
      <w:r w:rsidRPr="00A572F2">
        <w:rPr>
          <w:rFonts w:asciiTheme="minorHAnsi" w:hAnsiTheme="minorHAnsi" w:cstheme="minorHAnsi"/>
        </w:rPr>
        <w:t xml:space="preserve">Experience in handling very large data files using </w:t>
      </w:r>
      <w:r w:rsidRPr="00A572F2">
        <w:rPr>
          <w:rFonts w:asciiTheme="minorHAnsi" w:hAnsiTheme="minorHAnsi" w:cstheme="minorHAnsi"/>
          <w:b/>
        </w:rPr>
        <w:t>Export-Import Utilities</w:t>
      </w:r>
      <w:r w:rsidRPr="00A572F2">
        <w:rPr>
          <w:rFonts w:asciiTheme="minorHAnsi" w:hAnsiTheme="minorHAnsi" w:cstheme="minorHAnsi"/>
          <w:bCs/>
        </w:rPr>
        <w:t>.</w:t>
      </w:r>
    </w:p>
    <w:p w:rsidR="00AA0818" w:rsidRPr="00A572F2" w:rsidRDefault="00AA0818" w:rsidP="00513882">
      <w:pPr>
        <w:pStyle w:val="ListParagraph"/>
        <w:numPr>
          <w:ilvl w:val="0"/>
          <w:numId w:val="44"/>
        </w:numPr>
        <w:suppressAutoHyphens w:val="0"/>
        <w:autoSpaceDE w:val="0"/>
        <w:autoSpaceDN w:val="0"/>
        <w:ind w:left="720"/>
        <w:rPr>
          <w:rFonts w:asciiTheme="minorHAnsi" w:hAnsiTheme="minorHAnsi" w:cstheme="minorHAnsi"/>
        </w:rPr>
      </w:pPr>
      <w:r w:rsidRPr="00A572F2">
        <w:rPr>
          <w:rFonts w:asciiTheme="minorHAnsi" w:hAnsiTheme="minorHAnsi" w:cstheme="minorHAnsi"/>
        </w:rPr>
        <w:t xml:space="preserve">Experience in </w:t>
      </w:r>
      <w:r w:rsidRPr="00A572F2">
        <w:rPr>
          <w:rFonts w:asciiTheme="minorHAnsi" w:hAnsiTheme="minorHAnsi" w:cstheme="minorHAnsi"/>
          <w:b/>
        </w:rPr>
        <w:t>migration</w:t>
      </w:r>
      <w:r w:rsidRPr="00A572F2">
        <w:rPr>
          <w:rFonts w:asciiTheme="minorHAnsi" w:hAnsiTheme="minorHAnsi" w:cstheme="minorHAnsi"/>
        </w:rPr>
        <w:t xml:space="preserve"> and </w:t>
      </w:r>
      <w:r w:rsidRPr="00A572F2">
        <w:rPr>
          <w:rFonts w:asciiTheme="minorHAnsi" w:hAnsiTheme="minorHAnsi" w:cstheme="minorHAnsi"/>
          <w:b/>
          <w:bCs/>
        </w:rPr>
        <w:t>conversion</w:t>
      </w:r>
      <w:r w:rsidRPr="00A572F2">
        <w:rPr>
          <w:rFonts w:asciiTheme="minorHAnsi" w:hAnsiTheme="minorHAnsi" w:cstheme="minorHAnsi"/>
        </w:rPr>
        <w:t xml:space="preserve"> from </w:t>
      </w:r>
      <w:r w:rsidRPr="00A572F2">
        <w:rPr>
          <w:rFonts w:asciiTheme="minorHAnsi" w:hAnsiTheme="minorHAnsi" w:cstheme="minorHAnsi"/>
          <w:b/>
        </w:rPr>
        <w:t>Flat Files</w:t>
      </w:r>
      <w:r w:rsidRPr="00A572F2">
        <w:rPr>
          <w:rFonts w:asciiTheme="minorHAnsi" w:hAnsiTheme="minorHAnsi" w:cstheme="minorHAnsi"/>
        </w:rPr>
        <w:t>/</w:t>
      </w:r>
      <w:r w:rsidRPr="00A572F2">
        <w:rPr>
          <w:rFonts w:asciiTheme="minorHAnsi" w:hAnsiTheme="minorHAnsi" w:cstheme="minorHAnsi"/>
          <w:b/>
          <w:bCs/>
        </w:rPr>
        <w:t xml:space="preserve">MS Access/SQL-Server </w:t>
      </w:r>
      <w:r w:rsidRPr="00A572F2">
        <w:rPr>
          <w:rFonts w:asciiTheme="minorHAnsi" w:hAnsiTheme="minorHAnsi" w:cstheme="minorHAnsi"/>
        </w:rPr>
        <w:t>to</w:t>
      </w:r>
      <w:r w:rsidRPr="00A572F2">
        <w:rPr>
          <w:rFonts w:asciiTheme="minorHAnsi" w:hAnsiTheme="minorHAnsi" w:cstheme="minorHAnsi"/>
          <w:b/>
          <w:bCs/>
        </w:rPr>
        <w:t xml:space="preserve"> Oracle </w:t>
      </w:r>
      <w:r w:rsidRPr="00A572F2">
        <w:rPr>
          <w:rFonts w:asciiTheme="minorHAnsi" w:hAnsiTheme="minorHAnsi" w:cstheme="minorHAnsi"/>
          <w:color w:val="000000"/>
        </w:rPr>
        <w:t>and Oracle Applications base tables</w:t>
      </w:r>
      <w:r w:rsidRPr="00A572F2">
        <w:rPr>
          <w:rFonts w:asciiTheme="minorHAnsi" w:hAnsiTheme="minorHAnsi" w:cstheme="minorHAnsi"/>
          <w:bCs/>
        </w:rPr>
        <w:t xml:space="preserve"> using </w:t>
      </w:r>
      <w:r w:rsidRPr="00A572F2">
        <w:rPr>
          <w:rFonts w:asciiTheme="minorHAnsi" w:hAnsiTheme="minorHAnsi" w:cstheme="minorHAnsi"/>
          <w:b/>
          <w:bCs/>
        </w:rPr>
        <w:t>Oracle SQL* Loader</w:t>
      </w:r>
      <w:r w:rsidRPr="00A572F2">
        <w:rPr>
          <w:rFonts w:asciiTheme="minorHAnsi" w:hAnsiTheme="minorHAnsi" w:cstheme="minorHAnsi"/>
          <w:bCs/>
        </w:rPr>
        <w:t>.</w:t>
      </w:r>
    </w:p>
    <w:p w:rsidR="00AA0818" w:rsidRPr="00A572F2" w:rsidRDefault="00AA0818" w:rsidP="00513882">
      <w:pPr>
        <w:pStyle w:val="Bullet9ptreg"/>
        <w:numPr>
          <w:ilvl w:val="0"/>
          <w:numId w:val="44"/>
        </w:numPr>
        <w:ind w:left="720"/>
        <w:jc w:val="both"/>
        <w:rPr>
          <w:rFonts w:asciiTheme="minorHAnsi" w:hAnsiTheme="minorHAnsi" w:cstheme="minorHAnsi"/>
          <w:sz w:val="22"/>
          <w:szCs w:val="22"/>
        </w:rPr>
      </w:pPr>
      <w:r w:rsidRPr="00A572F2">
        <w:rPr>
          <w:rFonts w:asciiTheme="minorHAnsi" w:hAnsiTheme="minorHAnsi" w:cstheme="minorHAnsi"/>
          <w:sz w:val="22"/>
          <w:szCs w:val="22"/>
        </w:rPr>
        <w:t xml:space="preserve">Proficient in DBA related responsibilities such as </w:t>
      </w:r>
      <w:r w:rsidRPr="00A572F2">
        <w:rPr>
          <w:rFonts w:asciiTheme="minorHAnsi" w:hAnsiTheme="minorHAnsi" w:cstheme="minorHAnsi"/>
          <w:b/>
          <w:sz w:val="22"/>
          <w:szCs w:val="22"/>
        </w:rPr>
        <w:t>user management</w:t>
      </w:r>
      <w:r w:rsidRPr="00A572F2">
        <w:rPr>
          <w:rFonts w:asciiTheme="minorHAnsi" w:hAnsiTheme="minorHAnsi" w:cstheme="minorHAnsi"/>
          <w:sz w:val="22"/>
          <w:szCs w:val="22"/>
        </w:rPr>
        <w:t xml:space="preserve"> (synonyms/privileges, roles, quotas, </w:t>
      </w:r>
      <w:r w:rsidR="008A2958" w:rsidRPr="00A572F2">
        <w:rPr>
          <w:rFonts w:asciiTheme="minorHAnsi" w:hAnsiTheme="minorHAnsi" w:cstheme="minorHAnsi"/>
          <w:sz w:val="22"/>
          <w:szCs w:val="22"/>
        </w:rPr>
        <w:t>table partitioning) and</w:t>
      </w:r>
      <w:r w:rsidRPr="00A572F2">
        <w:rPr>
          <w:rFonts w:asciiTheme="minorHAnsi" w:hAnsiTheme="minorHAnsi" w:cstheme="minorHAnsi"/>
          <w:sz w:val="22"/>
          <w:szCs w:val="22"/>
        </w:rPr>
        <w:t xml:space="preserve"> </w:t>
      </w:r>
      <w:r w:rsidRPr="00A572F2">
        <w:rPr>
          <w:rFonts w:asciiTheme="minorHAnsi" w:hAnsiTheme="minorHAnsi" w:cstheme="minorHAnsi"/>
          <w:b/>
          <w:sz w:val="22"/>
          <w:szCs w:val="22"/>
        </w:rPr>
        <w:t>space management</w:t>
      </w:r>
      <w:r w:rsidRPr="00A572F2">
        <w:rPr>
          <w:rFonts w:asciiTheme="minorHAnsi" w:hAnsiTheme="minorHAnsi" w:cstheme="minorHAnsi"/>
          <w:sz w:val="22"/>
          <w:szCs w:val="22"/>
        </w:rPr>
        <w:t xml:space="preserve"> (table spaces, rollback segment</w:t>
      </w:r>
      <w:r w:rsidR="008A2958" w:rsidRPr="00A572F2">
        <w:rPr>
          <w:rFonts w:asciiTheme="minorHAnsi" w:hAnsiTheme="minorHAnsi" w:cstheme="minorHAnsi"/>
          <w:sz w:val="22"/>
          <w:szCs w:val="22"/>
        </w:rPr>
        <w:t>s</w:t>
      </w:r>
      <w:r w:rsidRPr="00A572F2">
        <w:rPr>
          <w:rFonts w:asciiTheme="minorHAnsi" w:hAnsiTheme="minorHAnsi" w:cstheme="minorHAnsi"/>
          <w:sz w:val="22"/>
          <w:szCs w:val="22"/>
        </w:rPr>
        <w:t>).</w:t>
      </w:r>
    </w:p>
    <w:p w:rsidR="00AA0818" w:rsidRPr="00A572F2" w:rsidRDefault="00AA0818" w:rsidP="00513882">
      <w:pPr>
        <w:pStyle w:val="ListParagraph"/>
        <w:numPr>
          <w:ilvl w:val="0"/>
          <w:numId w:val="44"/>
        </w:numPr>
        <w:tabs>
          <w:tab w:val="left" w:pos="720"/>
        </w:tabs>
        <w:suppressAutoHyphens w:val="0"/>
        <w:ind w:left="720"/>
        <w:rPr>
          <w:rFonts w:asciiTheme="minorHAnsi" w:hAnsiTheme="minorHAnsi" w:cstheme="minorHAnsi"/>
        </w:rPr>
      </w:pPr>
      <w:r w:rsidRPr="00A572F2">
        <w:rPr>
          <w:rFonts w:asciiTheme="minorHAnsi" w:hAnsiTheme="minorHAnsi" w:cstheme="minorHAnsi"/>
          <w:color w:val="000000"/>
        </w:rPr>
        <w:t xml:space="preserve">Well-acquainted in working with complex SQL queries with joins, inline functions, </w:t>
      </w:r>
      <w:r w:rsidRPr="00A572F2">
        <w:rPr>
          <w:rFonts w:asciiTheme="minorHAnsi" w:eastAsia="Arial" w:hAnsiTheme="minorHAnsi" w:cstheme="minorHAnsi"/>
        </w:rPr>
        <w:t xml:space="preserve">creating </w:t>
      </w:r>
      <w:r w:rsidRPr="00A572F2">
        <w:rPr>
          <w:rFonts w:asciiTheme="minorHAnsi" w:eastAsia="Arial" w:hAnsiTheme="minorHAnsi" w:cstheme="minorHAnsi"/>
          <w:b/>
        </w:rPr>
        <w:t>inbound and outbound interfaces</w:t>
      </w:r>
      <w:r w:rsidRPr="00A572F2">
        <w:rPr>
          <w:rFonts w:asciiTheme="minorHAnsi" w:eastAsia="Arial" w:hAnsiTheme="minorHAnsi" w:cstheme="minorHAnsi"/>
        </w:rPr>
        <w:t xml:space="preserve">, creation of automated processes using </w:t>
      </w:r>
      <w:r w:rsidRPr="00A572F2">
        <w:rPr>
          <w:rFonts w:asciiTheme="minorHAnsi" w:eastAsia="Arial" w:hAnsiTheme="minorHAnsi" w:cstheme="minorHAnsi"/>
          <w:b/>
        </w:rPr>
        <w:t>SQL Loader, External tables, BULK Load and UTL_FILE</w:t>
      </w:r>
      <w:r w:rsidRPr="00A572F2">
        <w:rPr>
          <w:rFonts w:asciiTheme="minorHAnsi" w:hAnsiTheme="minorHAnsi" w:cstheme="minorHAnsi"/>
        </w:rPr>
        <w:t>.</w:t>
      </w:r>
    </w:p>
    <w:p w:rsidR="00AA0818" w:rsidRPr="00A572F2" w:rsidRDefault="00AA0818" w:rsidP="00513882">
      <w:pPr>
        <w:pStyle w:val="ListParagraph"/>
        <w:numPr>
          <w:ilvl w:val="0"/>
          <w:numId w:val="44"/>
        </w:numPr>
        <w:tabs>
          <w:tab w:val="left" w:pos="720"/>
        </w:tabs>
        <w:suppressAutoHyphens w:val="0"/>
        <w:ind w:left="720"/>
        <w:rPr>
          <w:rFonts w:asciiTheme="minorHAnsi" w:hAnsiTheme="minorHAnsi" w:cstheme="minorHAnsi"/>
        </w:rPr>
      </w:pPr>
      <w:r w:rsidRPr="00A572F2">
        <w:rPr>
          <w:rFonts w:asciiTheme="minorHAnsi" w:hAnsiTheme="minorHAnsi" w:cstheme="minorHAnsi"/>
        </w:rPr>
        <w:t>Strong knowledge in Oracle Cursor management</w:t>
      </w:r>
      <w:r w:rsidRPr="00A572F2">
        <w:rPr>
          <w:rFonts w:asciiTheme="minorHAnsi" w:hAnsiTheme="minorHAnsi" w:cstheme="minorHAnsi"/>
          <w:b/>
          <w:bCs/>
        </w:rPr>
        <w:t>, Exception Handling</w:t>
      </w:r>
      <w:r w:rsidRPr="00A572F2">
        <w:rPr>
          <w:rFonts w:asciiTheme="minorHAnsi" w:hAnsiTheme="minorHAnsi" w:cstheme="minorHAnsi"/>
          <w:bCs/>
        </w:rPr>
        <w:t>, troubleshoot production problems</w:t>
      </w:r>
      <w:r w:rsidRPr="00A572F2">
        <w:rPr>
          <w:rFonts w:asciiTheme="minorHAnsi" w:hAnsiTheme="minorHAnsi" w:cstheme="minorHAnsi"/>
        </w:rPr>
        <w:t xml:space="preserve"> and also revamped performance tuning (PL/SQL) using </w:t>
      </w:r>
      <w:r w:rsidRPr="00A572F2">
        <w:rPr>
          <w:rFonts w:asciiTheme="minorHAnsi" w:hAnsiTheme="minorHAnsi" w:cstheme="minorHAnsi"/>
          <w:b/>
          <w:bCs/>
        </w:rPr>
        <w:t xml:space="preserve">SQL Trace, Explain Plan, TkProf, Indexing </w:t>
      </w:r>
      <w:r w:rsidRPr="00A572F2">
        <w:rPr>
          <w:rFonts w:asciiTheme="minorHAnsi" w:hAnsiTheme="minorHAnsi" w:cstheme="minorHAnsi"/>
        </w:rPr>
        <w:t>and</w:t>
      </w:r>
      <w:r w:rsidRPr="00A572F2">
        <w:rPr>
          <w:rFonts w:asciiTheme="minorHAnsi" w:hAnsiTheme="minorHAnsi" w:cstheme="minorHAnsi"/>
          <w:b/>
          <w:bCs/>
        </w:rPr>
        <w:t xml:space="preserve"> Hints</w:t>
      </w:r>
      <w:r w:rsidRPr="00A572F2">
        <w:rPr>
          <w:rFonts w:asciiTheme="minorHAnsi" w:hAnsiTheme="minorHAnsi" w:cstheme="minorHAnsi"/>
          <w:bCs/>
        </w:rPr>
        <w:t>.</w:t>
      </w:r>
    </w:p>
    <w:p w:rsidR="00AA0818" w:rsidRPr="00A572F2" w:rsidRDefault="00AA0818" w:rsidP="00513882">
      <w:pPr>
        <w:pStyle w:val="ListParagraph"/>
        <w:widowControl w:val="0"/>
        <w:numPr>
          <w:ilvl w:val="0"/>
          <w:numId w:val="44"/>
        </w:numPr>
        <w:ind w:left="720"/>
        <w:contextualSpacing/>
        <w:rPr>
          <w:rFonts w:asciiTheme="minorHAnsi" w:hAnsiTheme="minorHAnsi" w:cstheme="minorHAnsi"/>
        </w:rPr>
      </w:pPr>
      <w:r w:rsidRPr="00A572F2">
        <w:rPr>
          <w:rFonts w:asciiTheme="minorHAnsi" w:hAnsiTheme="minorHAnsi" w:cstheme="minorHAnsi"/>
        </w:rPr>
        <w:t xml:space="preserve">Proficient in UNIX shell scripting to automate the </w:t>
      </w:r>
      <w:r w:rsidRPr="00A572F2">
        <w:rPr>
          <w:rFonts w:asciiTheme="minorHAnsi" w:hAnsiTheme="minorHAnsi" w:cstheme="minorHAnsi"/>
          <w:b/>
          <w:bCs/>
        </w:rPr>
        <w:t>FTP processes</w:t>
      </w:r>
      <w:r w:rsidRPr="00A572F2">
        <w:rPr>
          <w:rFonts w:asciiTheme="minorHAnsi" w:hAnsiTheme="minorHAnsi" w:cstheme="minorHAnsi"/>
        </w:rPr>
        <w:t xml:space="preserve"> for receiving and sending the files</w:t>
      </w:r>
      <w:r w:rsidR="00ED1BDA" w:rsidRPr="00A572F2">
        <w:rPr>
          <w:rFonts w:asciiTheme="minorHAnsi" w:hAnsiTheme="minorHAnsi" w:cstheme="minorHAnsi"/>
        </w:rPr>
        <w:t xml:space="preserve"> and automating </w:t>
      </w:r>
      <w:r w:rsidR="00ED1BDA" w:rsidRPr="00A572F2">
        <w:rPr>
          <w:rFonts w:asciiTheme="minorHAnsi" w:hAnsiTheme="minorHAnsi" w:cstheme="minorHAnsi"/>
          <w:bCs/>
        </w:rPr>
        <w:t>data loading, extraction, reports generation</w:t>
      </w:r>
      <w:r w:rsidR="00ED1BDA" w:rsidRPr="00A572F2">
        <w:rPr>
          <w:rFonts w:asciiTheme="minorHAnsi" w:hAnsiTheme="minorHAnsi" w:cstheme="minorHAnsi"/>
        </w:rPr>
        <w:t>.</w:t>
      </w:r>
    </w:p>
    <w:p w:rsidR="00ED1BDA" w:rsidRPr="00A572F2" w:rsidRDefault="00AA0818" w:rsidP="00513882">
      <w:pPr>
        <w:pStyle w:val="ListParagraph"/>
        <w:numPr>
          <w:ilvl w:val="0"/>
          <w:numId w:val="44"/>
        </w:numPr>
        <w:suppressAutoHyphens w:val="0"/>
        <w:ind w:left="720"/>
        <w:rPr>
          <w:rFonts w:asciiTheme="minorHAnsi" w:hAnsiTheme="minorHAnsi" w:cstheme="minorHAnsi"/>
        </w:rPr>
      </w:pPr>
      <w:r w:rsidRPr="00A572F2">
        <w:rPr>
          <w:rFonts w:asciiTheme="minorHAnsi" w:hAnsiTheme="minorHAnsi" w:cstheme="minorHAnsi"/>
        </w:rPr>
        <w:t>Strong knowledge of Extraction Transformation and Loading (</w:t>
      </w:r>
      <w:r w:rsidRPr="00A572F2">
        <w:rPr>
          <w:rFonts w:asciiTheme="minorHAnsi" w:hAnsiTheme="minorHAnsi" w:cstheme="minorHAnsi"/>
          <w:b/>
        </w:rPr>
        <w:t>ETL</w:t>
      </w:r>
      <w:r w:rsidRPr="00A572F2">
        <w:rPr>
          <w:rFonts w:asciiTheme="minorHAnsi" w:hAnsiTheme="minorHAnsi" w:cstheme="minorHAnsi"/>
        </w:rPr>
        <w:t xml:space="preserve">) processes using </w:t>
      </w:r>
      <w:r w:rsidRPr="00A572F2">
        <w:rPr>
          <w:rFonts w:asciiTheme="minorHAnsi" w:hAnsiTheme="minorHAnsi" w:cstheme="minorHAnsi"/>
          <w:b/>
        </w:rPr>
        <w:t xml:space="preserve">UNIX shells scripting, SQL, PL/SQL </w:t>
      </w:r>
      <w:r w:rsidRPr="00A572F2">
        <w:rPr>
          <w:rFonts w:asciiTheme="minorHAnsi" w:hAnsiTheme="minorHAnsi" w:cstheme="minorHAnsi"/>
        </w:rPr>
        <w:t>and implementing ETL design and development concepts, such as direct-path loading and parallel SQL.</w:t>
      </w:r>
      <w:r w:rsidR="00ED1BDA" w:rsidRPr="00A572F2">
        <w:rPr>
          <w:rFonts w:asciiTheme="minorHAnsi" w:hAnsiTheme="minorHAnsi" w:cstheme="minorHAnsi"/>
        </w:rPr>
        <w:t xml:space="preserve"> </w:t>
      </w:r>
    </w:p>
    <w:p w:rsidR="00196608" w:rsidRPr="00A572F2" w:rsidRDefault="00D5236F" w:rsidP="00196608">
      <w:pPr>
        <w:pStyle w:val="NoSpacing"/>
        <w:numPr>
          <w:ilvl w:val="0"/>
          <w:numId w:val="44"/>
        </w:numPr>
        <w:ind w:left="720"/>
        <w:jc w:val="both"/>
        <w:rPr>
          <w:rFonts w:asciiTheme="minorHAnsi" w:hAnsiTheme="minorHAnsi" w:cstheme="minorHAnsi"/>
        </w:rPr>
      </w:pPr>
      <w:r w:rsidRPr="00A572F2">
        <w:rPr>
          <w:rFonts w:asciiTheme="minorHAnsi" w:hAnsiTheme="minorHAnsi" w:cstheme="minorHAnsi"/>
        </w:rPr>
        <w:t>Participated on building p</w:t>
      </w:r>
      <w:r w:rsidR="00ED1BDA" w:rsidRPr="00A572F2">
        <w:rPr>
          <w:rFonts w:asciiTheme="minorHAnsi" w:hAnsiTheme="minorHAnsi" w:cstheme="minorHAnsi"/>
        </w:rPr>
        <w:t xml:space="preserve">rocesses with sources from </w:t>
      </w:r>
      <w:r w:rsidR="00ED1BDA" w:rsidRPr="00A572F2">
        <w:rPr>
          <w:rFonts w:asciiTheme="minorHAnsi" w:hAnsiTheme="minorHAnsi" w:cstheme="minorHAnsi"/>
          <w:b/>
        </w:rPr>
        <w:t>Flat Files</w:t>
      </w:r>
      <w:r w:rsidR="00ED1BDA" w:rsidRPr="00A572F2">
        <w:rPr>
          <w:rFonts w:asciiTheme="minorHAnsi" w:hAnsiTheme="minorHAnsi" w:cstheme="minorHAnsi"/>
        </w:rPr>
        <w:t xml:space="preserve">, </w:t>
      </w:r>
      <w:r w:rsidR="00ED1BDA" w:rsidRPr="00A572F2">
        <w:rPr>
          <w:rFonts w:asciiTheme="minorHAnsi" w:hAnsiTheme="minorHAnsi" w:cstheme="minorHAnsi"/>
          <w:bCs/>
        </w:rPr>
        <w:t>Mainframes, SQL Server, Oracle and also</w:t>
      </w:r>
      <w:r w:rsidR="00ED1BDA" w:rsidRPr="00A572F2">
        <w:rPr>
          <w:rFonts w:asciiTheme="minorHAnsi" w:hAnsiTheme="minorHAnsi" w:cstheme="minorHAnsi"/>
        </w:rPr>
        <w:t xml:space="preserve"> maintained documentation, definitions and mappings to support knowledge transfer to other team members</w:t>
      </w:r>
      <w:r w:rsidR="00A349D4" w:rsidRPr="00A572F2">
        <w:rPr>
          <w:rFonts w:asciiTheme="minorHAnsi" w:hAnsiTheme="minorHAnsi" w:cstheme="minorHAnsi"/>
        </w:rPr>
        <w:t>.</w:t>
      </w:r>
    </w:p>
    <w:p w:rsidR="00196608" w:rsidRPr="00A572F2" w:rsidRDefault="00196608" w:rsidP="00196608">
      <w:pPr>
        <w:pStyle w:val="NoSpacing"/>
        <w:numPr>
          <w:ilvl w:val="0"/>
          <w:numId w:val="44"/>
        </w:numPr>
        <w:ind w:left="720"/>
        <w:jc w:val="both"/>
        <w:rPr>
          <w:rFonts w:asciiTheme="minorHAnsi" w:hAnsiTheme="minorHAnsi" w:cstheme="minorHAnsi"/>
        </w:rPr>
      </w:pPr>
      <w:r w:rsidRPr="00A572F2">
        <w:rPr>
          <w:rFonts w:asciiTheme="minorHAnsi" w:hAnsiTheme="minorHAnsi" w:cstheme="minorHAnsi"/>
        </w:rPr>
        <w:t xml:space="preserve">Developed batch programs in Pro*C and wrote Scripts to run them on </w:t>
      </w:r>
      <w:r w:rsidRPr="00A572F2">
        <w:rPr>
          <w:rFonts w:asciiTheme="minorHAnsi" w:hAnsiTheme="minorHAnsi" w:cstheme="minorHAnsi"/>
          <w:b/>
        </w:rPr>
        <w:t>Unix Cron Scheduler</w:t>
      </w:r>
      <w:r w:rsidRPr="00A572F2">
        <w:rPr>
          <w:rFonts w:asciiTheme="minorHAnsi" w:hAnsiTheme="minorHAnsi" w:cstheme="minorHAnsi"/>
        </w:rPr>
        <w:t>.</w:t>
      </w:r>
    </w:p>
    <w:p w:rsidR="00AA0818" w:rsidRPr="00A572F2" w:rsidRDefault="00AA0818" w:rsidP="00513882">
      <w:pPr>
        <w:pStyle w:val="ListParagraph"/>
        <w:numPr>
          <w:ilvl w:val="0"/>
          <w:numId w:val="44"/>
        </w:numPr>
        <w:suppressAutoHyphens w:val="0"/>
        <w:autoSpaceDE w:val="0"/>
        <w:autoSpaceDN w:val="0"/>
        <w:ind w:left="720"/>
        <w:rPr>
          <w:rFonts w:asciiTheme="minorHAnsi" w:hAnsiTheme="minorHAnsi" w:cstheme="minorHAnsi"/>
        </w:rPr>
      </w:pPr>
      <w:r w:rsidRPr="00A572F2">
        <w:rPr>
          <w:rFonts w:asciiTheme="minorHAnsi" w:hAnsiTheme="minorHAnsi" w:cstheme="minorHAnsi"/>
        </w:rPr>
        <w:t xml:space="preserve">Extensive Programming experience in deploying reports using </w:t>
      </w:r>
      <w:r w:rsidRPr="00A572F2">
        <w:rPr>
          <w:rFonts w:asciiTheme="minorHAnsi" w:hAnsiTheme="minorHAnsi" w:cstheme="minorHAnsi"/>
          <w:b/>
          <w:bCs/>
        </w:rPr>
        <w:t>Reports</w:t>
      </w:r>
      <w:r w:rsidRPr="00A572F2">
        <w:rPr>
          <w:rFonts w:asciiTheme="minorHAnsi" w:hAnsiTheme="minorHAnsi" w:cstheme="minorHAnsi"/>
        </w:rPr>
        <w:t xml:space="preserve"> 10g/9i/6i like matrix reports, group above reports and designed user interfaces with </w:t>
      </w:r>
      <w:r w:rsidRPr="00A572F2">
        <w:rPr>
          <w:rFonts w:asciiTheme="minorHAnsi" w:hAnsiTheme="minorHAnsi" w:cstheme="minorHAnsi"/>
          <w:b/>
          <w:bCs/>
        </w:rPr>
        <w:t>Forms</w:t>
      </w:r>
      <w:r w:rsidRPr="00A572F2">
        <w:rPr>
          <w:rFonts w:asciiTheme="minorHAnsi" w:hAnsiTheme="minorHAnsi" w:cstheme="minorHAnsi"/>
        </w:rPr>
        <w:t xml:space="preserve"> 10g/9i/6i on the web.</w:t>
      </w:r>
    </w:p>
    <w:p w:rsidR="00ED1BDA" w:rsidRPr="00A572F2" w:rsidRDefault="00ED1BDA" w:rsidP="00513882">
      <w:pPr>
        <w:pStyle w:val="ListParagraph"/>
        <w:numPr>
          <w:ilvl w:val="0"/>
          <w:numId w:val="44"/>
        </w:numPr>
        <w:suppressAutoHyphens w:val="0"/>
        <w:ind w:left="720"/>
        <w:rPr>
          <w:rFonts w:asciiTheme="minorHAnsi" w:hAnsiTheme="minorHAnsi" w:cstheme="minorHAnsi"/>
        </w:rPr>
      </w:pPr>
      <w:r w:rsidRPr="00A572F2">
        <w:rPr>
          <w:rFonts w:asciiTheme="minorHAnsi" w:hAnsiTheme="minorHAnsi" w:cstheme="minorHAnsi"/>
        </w:rPr>
        <w:t xml:space="preserve">Strong </w:t>
      </w:r>
      <w:r w:rsidRPr="00A572F2">
        <w:rPr>
          <w:rFonts w:asciiTheme="minorHAnsi" w:hAnsiTheme="minorHAnsi" w:cstheme="minorHAnsi"/>
          <w:b/>
        </w:rPr>
        <w:t>Business Intelligence Skills</w:t>
      </w:r>
      <w:r w:rsidRPr="00A572F2">
        <w:rPr>
          <w:rFonts w:asciiTheme="minorHAnsi" w:hAnsiTheme="minorHAnsi" w:cstheme="minorHAnsi"/>
        </w:rPr>
        <w:t xml:space="preserve"> with experience in </w:t>
      </w:r>
      <w:r w:rsidRPr="00A572F2">
        <w:rPr>
          <w:rFonts w:asciiTheme="minorHAnsi" w:hAnsiTheme="minorHAnsi" w:cstheme="minorHAnsi"/>
          <w:b/>
        </w:rPr>
        <w:t xml:space="preserve">Oracle reports and Business Objects and </w:t>
      </w:r>
      <w:r w:rsidRPr="00A572F2">
        <w:rPr>
          <w:rFonts w:asciiTheme="minorHAnsi" w:hAnsiTheme="minorHAnsi" w:cstheme="minorHAnsi"/>
        </w:rPr>
        <w:t xml:space="preserve">Expert in generating reports using </w:t>
      </w:r>
      <w:r w:rsidRPr="00A572F2">
        <w:rPr>
          <w:rFonts w:asciiTheme="minorHAnsi" w:hAnsiTheme="minorHAnsi" w:cstheme="minorHAnsi"/>
          <w:b/>
        </w:rPr>
        <w:t>Oracle Reports Builder, XML Publisher and Discoverer</w:t>
      </w:r>
      <w:r w:rsidRPr="00A572F2">
        <w:rPr>
          <w:rFonts w:asciiTheme="minorHAnsi" w:hAnsiTheme="minorHAnsi" w:cstheme="minorHAnsi"/>
        </w:rPr>
        <w:t>.</w:t>
      </w:r>
    </w:p>
    <w:p w:rsidR="00ED1BDA" w:rsidRPr="00A572F2" w:rsidRDefault="00ED1BDA" w:rsidP="00513882">
      <w:pPr>
        <w:pStyle w:val="ListParagraph"/>
        <w:numPr>
          <w:ilvl w:val="0"/>
          <w:numId w:val="44"/>
        </w:numPr>
        <w:suppressAutoHyphens w:val="0"/>
        <w:ind w:left="720"/>
        <w:rPr>
          <w:rFonts w:asciiTheme="minorHAnsi" w:hAnsiTheme="minorHAnsi" w:cstheme="minorHAnsi"/>
        </w:rPr>
      </w:pPr>
      <w:r w:rsidRPr="00A572F2">
        <w:rPr>
          <w:rFonts w:asciiTheme="minorHAnsi" w:hAnsiTheme="minorHAnsi" w:cstheme="minorHAnsi"/>
        </w:rPr>
        <w:t xml:space="preserve">Experience in </w:t>
      </w:r>
      <w:r w:rsidRPr="00A572F2">
        <w:rPr>
          <w:rFonts w:asciiTheme="minorHAnsi" w:hAnsiTheme="minorHAnsi" w:cstheme="minorHAnsi"/>
          <w:b/>
        </w:rPr>
        <w:t>building new Oracle Forms, customizing them</w:t>
      </w:r>
      <w:r w:rsidRPr="00A572F2">
        <w:rPr>
          <w:rFonts w:asciiTheme="minorHAnsi" w:hAnsiTheme="minorHAnsi" w:cstheme="minorHAnsi"/>
        </w:rPr>
        <w:t xml:space="preserve"> and </w:t>
      </w:r>
      <w:r w:rsidR="008A2958" w:rsidRPr="00A572F2">
        <w:rPr>
          <w:rFonts w:asciiTheme="minorHAnsi" w:eastAsia="MS Mincho" w:hAnsiTheme="minorHAnsi" w:cstheme="minorHAnsi"/>
          <w:color w:val="000000"/>
          <w:lang w:eastAsia="ja-JP"/>
        </w:rPr>
        <w:t>upgraded</w:t>
      </w:r>
      <w:r w:rsidRPr="00A572F2">
        <w:rPr>
          <w:rFonts w:asciiTheme="minorHAnsi" w:eastAsia="MS Mincho" w:hAnsiTheme="minorHAnsi" w:cstheme="minorHAnsi"/>
          <w:color w:val="000000"/>
          <w:lang w:eastAsia="ja-JP"/>
        </w:rPr>
        <w:t xml:space="preserve"> from version </w:t>
      </w:r>
      <w:r w:rsidRPr="00A572F2">
        <w:rPr>
          <w:rFonts w:asciiTheme="minorHAnsi" w:eastAsia="MS Mincho" w:hAnsiTheme="minorHAnsi" w:cstheme="minorHAnsi"/>
          <w:b/>
          <w:color w:val="000000"/>
          <w:lang w:eastAsia="ja-JP"/>
        </w:rPr>
        <w:t>6i to 10g</w:t>
      </w:r>
      <w:r w:rsidR="008A2958" w:rsidRPr="00A572F2">
        <w:rPr>
          <w:rFonts w:asciiTheme="minorHAnsi" w:eastAsia="MS Mincho" w:hAnsiTheme="minorHAnsi" w:cstheme="minorHAnsi"/>
          <w:b/>
          <w:color w:val="000000"/>
          <w:lang w:eastAsia="ja-JP"/>
        </w:rPr>
        <w:t>/11g</w:t>
      </w:r>
      <w:r w:rsidR="008A2958" w:rsidRPr="00A572F2">
        <w:rPr>
          <w:rFonts w:asciiTheme="minorHAnsi" w:eastAsia="MS Mincho" w:hAnsiTheme="minorHAnsi" w:cstheme="minorHAnsi"/>
          <w:color w:val="000000"/>
          <w:lang w:eastAsia="ja-JP"/>
        </w:rPr>
        <w:t xml:space="preserve">, </w:t>
      </w:r>
      <w:r w:rsidRPr="00A572F2">
        <w:rPr>
          <w:rFonts w:asciiTheme="minorHAnsi" w:eastAsia="MS Mincho" w:hAnsiTheme="minorHAnsi" w:cstheme="minorHAnsi"/>
          <w:color w:val="000000"/>
          <w:lang w:eastAsia="ja-JP"/>
        </w:rPr>
        <w:t>recompiled and restructured as per the business needs and latest functionality available.</w:t>
      </w:r>
    </w:p>
    <w:p w:rsidR="00AA0818" w:rsidRPr="00A572F2" w:rsidRDefault="00AA0818" w:rsidP="00513882">
      <w:pPr>
        <w:pStyle w:val="NormalWeb"/>
        <w:keepLines w:val="0"/>
        <w:numPr>
          <w:ilvl w:val="0"/>
          <w:numId w:val="44"/>
        </w:numPr>
        <w:ind w:left="720"/>
        <w:jc w:val="both"/>
        <w:rPr>
          <w:rFonts w:asciiTheme="minorHAnsi" w:hAnsiTheme="minorHAnsi" w:cstheme="minorHAnsi"/>
          <w:sz w:val="22"/>
          <w:szCs w:val="22"/>
        </w:rPr>
      </w:pPr>
      <w:r w:rsidRPr="00A572F2">
        <w:rPr>
          <w:rFonts w:asciiTheme="minorHAnsi" w:hAnsiTheme="minorHAnsi" w:cstheme="minorHAnsi"/>
          <w:sz w:val="22"/>
          <w:szCs w:val="22"/>
        </w:rPr>
        <w:t xml:space="preserve">Strong knowledge of Principles of </w:t>
      </w:r>
      <w:r w:rsidRPr="00A572F2">
        <w:rPr>
          <w:rFonts w:asciiTheme="minorHAnsi" w:hAnsiTheme="minorHAnsi" w:cstheme="minorHAnsi"/>
          <w:b/>
          <w:sz w:val="22"/>
          <w:szCs w:val="22"/>
        </w:rPr>
        <w:t>Data Warehouse</w:t>
      </w:r>
      <w:r w:rsidRPr="00A572F2">
        <w:rPr>
          <w:rFonts w:asciiTheme="minorHAnsi" w:hAnsiTheme="minorHAnsi" w:cstheme="minorHAnsi"/>
          <w:sz w:val="22"/>
          <w:szCs w:val="22"/>
        </w:rPr>
        <w:t xml:space="preserve"> using </w:t>
      </w:r>
      <w:r w:rsidRPr="00A572F2">
        <w:rPr>
          <w:rFonts w:asciiTheme="minorHAnsi" w:hAnsiTheme="minorHAnsi" w:cstheme="minorHAnsi"/>
          <w:b/>
          <w:sz w:val="22"/>
          <w:szCs w:val="22"/>
        </w:rPr>
        <w:t>Fact Tables</w:t>
      </w:r>
      <w:r w:rsidRPr="00A572F2">
        <w:rPr>
          <w:rFonts w:asciiTheme="minorHAnsi" w:hAnsiTheme="minorHAnsi" w:cstheme="minorHAnsi"/>
          <w:sz w:val="22"/>
          <w:szCs w:val="22"/>
        </w:rPr>
        <w:t xml:space="preserve">, </w:t>
      </w:r>
      <w:r w:rsidRPr="00A572F2">
        <w:rPr>
          <w:rFonts w:asciiTheme="minorHAnsi" w:hAnsiTheme="minorHAnsi" w:cstheme="minorHAnsi"/>
          <w:b/>
          <w:sz w:val="22"/>
          <w:szCs w:val="22"/>
        </w:rPr>
        <w:t>Dimension Tables</w:t>
      </w:r>
      <w:r w:rsidRPr="00A572F2">
        <w:rPr>
          <w:rFonts w:asciiTheme="minorHAnsi" w:hAnsiTheme="minorHAnsi" w:cstheme="minorHAnsi"/>
          <w:sz w:val="22"/>
          <w:szCs w:val="22"/>
        </w:rPr>
        <w:t xml:space="preserve"> and </w:t>
      </w:r>
      <w:r w:rsidRPr="00A572F2">
        <w:rPr>
          <w:rFonts w:asciiTheme="minorHAnsi" w:hAnsiTheme="minorHAnsi" w:cstheme="minorHAnsi"/>
          <w:b/>
          <w:sz w:val="22"/>
          <w:szCs w:val="22"/>
        </w:rPr>
        <w:t>Star/Snowflake</w:t>
      </w:r>
      <w:r w:rsidRPr="00A572F2">
        <w:rPr>
          <w:rFonts w:asciiTheme="minorHAnsi" w:hAnsiTheme="minorHAnsi" w:cstheme="minorHAnsi"/>
          <w:sz w:val="22"/>
          <w:szCs w:val="22"/>
        </w:rPr>
        <w:t xml:space="preserve"> schema modeling and also experience in Data warehousing concepts and </w:t>
      </w:r>
      <w:r w:rsidRPr="00A572F2">
        <w:rPr>
          <w:rFonts w:asciiTheme="minorHAnsi" w:hAnsiTheme="minorHAnsi" w:cstheme="minorHAnsi"/>
          <w:b/>
          <w:sz w:val="22"/>
          <w:szCs w:val="22"/>
        </w:rPr>
        <w:t>Data mart building, Decision Support Systems</w:t>
      </w:r>
      <w:r w:rsidR="00A349D4" w:rsidRPr="00A572F2">
        <w:rPr>
          <w:rFonts w:asciiTheme="minorHAnsi" w:hAnsiTheme="minorHAnsi" w:cstheme="minorHAnsi"/>
          <w:b/>
          <w:sz w:val="22"/>
          <w:szCs w:val="22"/>
        </w:rPr>
        <w:t xml:space="preserve"> using Informatica</w:t>
      </w:r>
      <w:r w:rsidR="00A349D4" w:rsidRPr="00A572F2">
        <w:rPr>
          <w:rFonts w:asciiTheme="minorHAnsi" w:hAnsiTheme="minorHAnsi" w:cstheme="minorHAnsi"/>
          <w:sz w:val="22"/>
          <w:szCs w:val="22"/>
        </w:rPr>
        <w:t>.</w:t>
      </w:r>
      <w:r w:rsidRPr="00A572F2">
        <w:rPr>
          <w:rFonts w:asciiTheme="minorHAnsi" w:hAnsiTheme="minorHAnsi" w:cstheme="minorHAnsi"/>
          <w:b/>
          <w:sz w:val="22"/>
          <w:szCs w:val="22"/>
        </w:rPr>
        <w:t xml:space="preserve"> </w:t>
      </w:r>
    </w:p>
    <w:p w:rsidR="00AA0818" w:rsidRPr="00A572F2" w:rsidRDefault="00AA0818" w:rsidP="00513882">
      <w:pPr>
        <w:pStyle w:val="ListParagraph"/>
        <w:numPr>
          <w:ilvl w:val="0"/>
          <w:numId w:val="44"/>
        </w:numPr>
        <w:suppressAutoHyphens w:val="0"/>
        <w:ind w:left="720"/>
        <w:rPr>
          <w:rFonts w:asciiTheme="minorHAnsi" w:eastAsia="MS Mincho" w:hAnsiTheme="minorHAnsi" w:cstheme="minorHAnsi"/>
          <w:b/>
          <w:color w:val="000000"/>
          <w:lang w:eastAsia="ja-JP"/>
        </w:rPr>
      </w:pPr>
      <w:r w:rsidRPr="00A572F2">
        <w:rPr>
          <w:rFonts w:asciiTheme="minorHAnsi" w:eastAsia="MS Mincho" w:hAnsiTheme="minorHAnsi" w:cstheme="minorHAnsi"/>
          <w:color w:val="000000"/>
          <w:lang w:eastAsia="ja-JP"/>
        </w:rPr>
        <w:t xml:space="preserve">Experienced in preparing and analyzing </w:t>
      </w:r>
      <w:r w:rsidRPr="00A572F2">
        <w:rPr>
          <w:rFonts w:asciiTheme="minorHAnsi" w:eastAsia="MS Mincho" w:hAnsiTheme="minorHAnsi" w:cstheme="minorHAnsi"/>
          <w:b/>
          <w:color w:val="000000"/>
          <w:lang w:eastAsia="ja-JP"/>
        </w:rPr>
        <w:t>Data flow diagrams, Data dictionary, Database Normalization theory techniques, E-R Modeling and design techniques</w:t>
      </w:r>
      <w:r w:rsidRPr="00A572F2">
        <w:rPr>
          <w:rFonts w:asciiTheme="minorHAnsi" w:eastAsia="MS Mincho" w:hAnsiTheme="minorHAnsi" w:cstheme="minorHAnsi"/>
          <w:color w:val="000000"/>
          <w:lang w:eastAsia="ja-JP"/>
        </w:rPr>
        <w:t>.</w:t>
      </w:r>
    </w:p>
    <w:p w:rsidR="00AA0818" w:rsidRPr="00A572F2" w:rsidRDefault="00AA0818" w:rsidP="00513882">
      <w:pPr>
        <w:pStyle w:val="ListParagraph"/>
        <w:numPr>
          <w:ilvl w:val="0"/>
          <w:numId w:val="44"/>
        </w:numPr>
        <w:suppressAutoHyphens w:val="0"/>
        <w:ind w:left="720"/>
        <w:rPr>
          <w:rFonts w:asciiTheme="minorHAnsi" w:eastAsia="MS Mincho" w:hAnsiTheme="minorHAnsi" w:cstheme="minorHAnsi"/>
          <w:b/>
          <w:color w:val="000000"/>
          <w:lang w:eastAsia="ja-JP"/>
        </w:rPr>
      </w:pPr>
      <w:r w:rsidRPr="00A572F2">
        <w:rPr>
          <w:rFonts w:asciiTheme="minorHAnsi" w:hAnsiTheme="minorHAnsi" w:cstheme="minorHAnsi"/>
          <w:color w:val="000000"/>
          <w:shd w:val="clear" w:color="auto" w:fill="FFFFFF"/>
        </w:rPr>
        <w:t>Hands on experience with Arrays, Records, REF Cursors and Dynamic SQL.</w:t>
      </w:r>
    </w:p>
    <w:p w:rsidR="00AA0818" w:rsidRPr="00A572F2" w:rsidRDefault="00AA0818" w:rsidP="00513882">
      <w:pPr>
        <w:pStyle w:val="ListParagraph"/>
        <w:widowControl w:val="0"/>
        <w:numPr>
          <w:ilvl w:val="0"/>
          <w:numId w:val="44"/>
        </w:numPr>
        <w:tabs>
          <w:tab w:val="left" w:pos="360"/>
        </w:tabs>
        <w:suppressAutoHyphens w:val="0"/>
        <w:autoSpaceDE w:val="0"/>
        <w:autoSpaceDN w:val="0"/>
        <w:adjustRightInd w:val="0"/>
        <w:ind w:left="720"/>
        <w:rPr>
          <w:rFonts w:asciiTheme="minorHAnsi" w:hAnsiTheme="minorHAnsi" w:cstheme="minorHAnsi"/>
        </w:rPr>
      </w:pPr>
      <w:r w:rsidRPr="00A572F2">
        <w:rPr>
          <w:rFonts w:asciiTheme="minorHAnsi" w:hAnsiTheme="minorHAnsi" w:cstheme="minorHAnsi"/>
        </w:rPr>
        <w:t xml:space="preserve">Expertise in </w:t>
      </w:r>
      <w:r w:rsidRPr="00A572F2">
        <w:rPr>
          <w:rFonts w:asciiTheme="minorHAnsi" w:hAnsiTheme="minorHAnsi" w:cstheme="minorHAnsi"/>
          <w:b/>
        </w:rPr>
        <w:t>Designing, developing &amp; Fine-tuning data Migration and data-retrieval scripts</w:t>
      </w:r>
      <w:r w:rsidRPr="00A572F2">
        <w:rPr>
          <w:rFonts w:asciiTheme="minorHAnsi" w:hAnsiTheme="minorHAnsi" w:cstheme="minorHAnsi"/>
        </w:rPr>
        <w:t>.</w:t>
      </w:r>
    </w:p>
    <w:p w:rsidR="008C1B6F" w:rsidRPr="00A572F2" w:rsidRDefault="00ED1BDA" w:rsidP="008C1B6F">
      <w:pPr>
        <w:pStyle w:val="ListParagraph"/>
        <w:widowControl w:val="0"/>
        <w:numPr>
          <w:ilvl w:val="0"/>
          <w:numId w:val="44"/>
        </w:numPr>
        <w:tabs>
          <w:tab w:val="left" w:pos="360"/>
        </w:tabs>
        <w:suppressAutoHyphens w:val="0"/>
        <w:autoSpaceDE w:val="0"/>
        <w:autoSpaceDN w:val="0"/>
        <w:adjustRightInd w:val="0"/>
        <w:ind w:left="720"/>
        <w:rPr>
          <w:rFonts w:asciiTheme="minorHAnsi" w:hAnsiTheme="minorHAnsi" w:cstheme="minorHAnsi"/>
        </w:rPr>
      </w:pPr>
      <w:r w:rsidRPr="00A572F2">
        <w:rPr>
          <w:rFonts w:asciiTheme="minorHAnsi" w:hAnsiTheme="minorHAnsi" w:cstheme="minorHAnsi"/>
        </w:rPr>
        <w:t>Experience in reporting services using Oracle BI tools.</w:t>
      </w:r>
    </w:p>
    <w:p w:rsidR="008C1B6F" w:rsidRPr="00A572F2" w:rsidRDefault="008C1B6F" w:rsidP="008C1B6F">
      <w:pPr>
        <w:pStyle w:val="ListParagraph"/>
        <w:widowControl w:val="0"/>
        <w:numPr>
          <w:ilvl w:val="0"/>
          <w:numId w:val="44"/>
        </w:numPr>
        <w:tabs>
          <w:tab w:val="left" w:pos="360"/>
        </w:tabs>
        <w:suppressAutoHyphens w:val="0"/>
        <w:autoSpaceDE w:val="0"/>
        <w:autoSpaceDN w:val="0"/>
        <w:adjustRightInd w:val="0"/>
        <w:ind w:left="720"/>
        <w:rPr>
          <w:rFonts w:asciiTheme="minorHAnsi" w:hAnsiTheme="minorHAnsi" w:cstheme="minorHAnsi"/>
        </w:rPr>
      </w:pPr>
      <w:r w:rsidRPr="00A572F2">
        <w:rPr>
          <w:rFonts w:asciiTheme="minorHAnsi" w:hAnsiTheme="minorHAnsi" w:cstheme="minorHAnsi"/>
        </w:rPr>
        <w:t xml:space="preserve">Designed and implemented pre and post processing Pro*C programs for the </w:t>
      </w:r>
      <w:r w:rsidRPr="00A572F2">
        <w:rPr>
          <w:rFonts w:asciiTheme="minorHAnsi" w:hAnsiTheme="minorHAnsi" w:cstheme="minorHAnsi"/>
          <w:b/>
        </w:rPr>
        <w:t>ETL process</w:t>
      </w:r>
      <w:r w:rsidRPr="00A572F2">
        <w:rPr>
          <w:rFonts w:asciiTheme="minorHAnsi" w:hAnsiTheme="minorHAnsi" w:cstheme="minorHAnsi"/>
        </w:rPr>
        <w:t>.</w:t>
      </w:r>
    </w:p>
    <w:p w:rsidR="00AA0818" w:rsidRPr="00A572F2" w:rsidRDefault="00AA0818" w:rsidP="00513882">
      <w:pPr>
        <w:pStyle w:val="ListParagraph"/>
        <w:numPr>
          <w:ilvl w:val="0"/>
          <w:numId w:val="44"/>
        </w:numPr>
        <w:tabs>
          <w:tab w:val="left" w:pos="720"/>
        </w:tabs>
        <w:suppressAutoHyphens w:val="0"/>
        <w:ind w:left="720"/>
        <w:rPr>
          <w:rFonts w:asciiTheme="minorHAnsi" w:hAnsiTheme="minorHAnsi" w:cstheme="minorHAnsi"/>
        </w:rPr>
      </w:pPr>
      <w:r w:rsidRPr="00A572F2">
        <w:rPr>
          <w:rFonts w:asciiTheme="minorHAnsi" w:hAnsiTheme="minorHAnsi" w:cstheme="minorHAnsi"/>
        </w:rPr>
        <w:t xml:space="preserve">Translating business requirements into creation of database objects like Packages, </w:t>
      </w:r>
      <w:r w:rsidRPr="00A572F2">
        <w:rPr>
          <w:rFonts w:asciiTheme="minorHAnsi" w:hAnsiTheme="minorHAnsi" w:cstheme="minorHAnsi"/>
          <w:b/>
        </w:rPr>
        <w:t>Tables, Indexes, Constraints, Triggers, Stored Procedures, Functions, Triggers and Materialized Views</w:t>
      </w:r>
      <w:r w:rsidRPr="00A572F2">
        <w:rPr>
          <w:rFonts w:asciiTheme="minorHAnsi" w:hAnsiTheme="minorHAnsi" w:cstheme="minorHAnsi"/>
        </w:rPr>
        <w:t>.</w:t>
      </w:r>
    </w:p>
    <w:p w:rsidR="00AA0818" w:rsidRPr="00A572F2" w:rsidRDefault="00AA0818" w:rsidP="00513882">
      <w:pPr>
        <w:pStyle w:val="ListParagraph"/>
        <w:numPr>
          <w:ilvl w:val="0"/>
          <w:numId w:val="44"/>
        </w:numPr>
        <w:suppressAutoHyphens w:val="0"/>
        <w:ind w:left="720"/>
        <w:rPr>
          <w:rFonts w:asciiTheme="minorHAnsi" w:hAnsiTheme="minorHAnsi" w:cstheme="minorHAnsi"/>
        </w:rPr>
      </w:pPr>
      <w:r w:rsidRPr="00A572F2">
        <w:rPr>
          <w:rFonts w:asciiTheme="minorHAnsi" w:hAnsiTheme="minorHAnsi" w:cstheme="minorHAnsi"/>
        </w:rPr>
        <w:lastRenderedPageBreak/>
        <w:t xml:space="preserve">Expertise in </w:t>
      </w:r>
      <w:r w:rsidRPr="00A572F2">
        <w:rPr>
          <w:rFonts w:asciiTheme="minorHAnsi" w:hAnsiTheme="minorHAnsi" w:cstheme="minorHAnsi"/>
          <w:bCs/>
        </w:rPr>
        <w:t>advanced PL/SQL</w:t>
      </w:r>
      <w:r w:rsidRPr="00A572F2">
        <w:rPr>
          <w:rFonts w:asciiTheme="minorHAnsi" w:hAnsiTheme="minorHAnsi" w:cstheme="minorHAnsi"/>
        </w:rPr>
        <w:t xml:space="preserve"> functionalities such as collections, bulk processing, analytical functions, performance tuning, </w:t>
      </w:r>
      <w:r w:rsidRPr="00A572F2">
        <w:rPr>
          <w:rFonts w:asciiTheme="minorHAnsi" w:hAnsiTheme="minorHAnsi" w:cstheme="minorHAnsi"/>
          <w:color w:val="000000"/>
        </w:rPr>
        <w:t>Dynamic SQL,</w:t>
      </w:r>
      <w:r w:rsidRPr="00A572F2">
        <w:rPr>
          <w:rFonts w:asciiTheme="minorHAnsi" w:hAnsiTheme="minorHAnsi" w:cstheme="minorHAnsi"/>
        </w:rPr>
        <w:t xml:space="preserve"> interfacing with external applications.</w:t>
      </w:r>
    </w:p>
    <w:p w:rsidR="00AA0818" w:rsidRPr="00A572F2" w:rsidRDefault="00AA0818" w:rsidP="00513882">
      <w:pPr>
        <w:pStyle w:val="ListParagraph"/>
        <w:numPr>
          <w:ilvl w:val="0"/>
          <w:numId w:val="44"/>
        </w:numPr>
        <w:suppressAutoHyphens w:val="0"/>
        <w:ind w:left="720"/>
        <w:rPr>
          <w:rFonts w:asciiTheme="minorHAnsi" w:hAnsiTheme="minorHAnsi" w:cstheme="minorHAnsi"/>
          <w:b/>
        </w:rPr>
      </w:pPr>
      <w:r w:rsidRPr="00A572F2">
        <w:rPr>
          <w:rFonts w:asciiTheme="minorHAnsi" w:hAnsiTheme="minorHAnsi" w:cstheme="minorHAnsi"/>
        </w:rPr>
        <w:t xml:space="preserve">Adept in using Oracle Tools like </w:t>
      </w:r>
      <w:r w:rsidRPr="00A572F2">
        <w:rPr>
          <w:rFonts w:asciiTheme="minorHAnsi" w:hAnsiTheme="minorHAnsi" w:cstheme="minorHAnsi"/>
          <w:b/>
        </w:rPr>
        <w:t xml:space="preserve">PL/SQL Developer, </w:t>
      </w:r>
      <w:r w:rsidR="00D5236F" w:rsidRPr="00A572F2">
        <w:rPr>
          <w:rFonts w:asciiTheme="minorHAnsi" w:hAnsiTheme="minorHAnsi" w:cstheme="minorHAnsi"/>
          <w:b/>
        </w:rPr>
        <w:t>Toad, SQL Developer</w:t>
      </w:r>
      <w:r w:rsidRPr="00A572F2">
        <w:rPr>
          <w:rFonts w:asciiTheme="minorHAnsi" w:hAnsiTheme="minorHAnsi" w:cstheme="minorHAnsi"/>
          <w:b/>
        </w:rPr>
        <w:t>, Data Loader, SQL n</w:t>
      </w:r>
      <w:r w:rsidR="008B56A5" w:rsidRPr="00A572F2">
        <w:rPr>
          <w:rFonts w:asciiTheme="minorHAnsi" w:hAnsiTheme="minorHAnsi" w:cstheme="minorHAnsi"/>
          <w:b/>
        </w:rPr>
        <w:t>avigator and UTL_FILE</w:t>
      </w:r>
      <w:r w:rsidR="00A349D4" w:rsidRPr="00A572F2">
        <w:rPr>
          <w:rFonts w:asciiTheme="minorHAnsi" w:hAnsiTheme="minorHAnsi" w:cstheme="minorHAnsi"/>
        </w:rPr>
        <w:t>.</w:t>
      </w:r>
    </w:p>
    <w:p w:rsidR="00AA0818" w:rsidRPr="00A572F2" w:rsidRDefault="00AA0818" w:rsidP="00513882">
      <w:pPr>
        <w:pStyle w:val="ListParagraph"/>
        <w:numPr>
          <w:ilvl w:val="0"/>
          <w:numId w:val="44"/>
        </w:numPr>
        <w:suppressAutoHyphens w:val="0"/>
        <w:ind w:left="720"/>
        <w:rPr>
          <w:rFonts w:asciiTheme="minorHAnsi" w:hAnsiTheme="minorHAnsi" w:cstheme="minorHAnsi"/>
        </w:rPr>
      </w:pPr>
      <w:r w:rsidRPr="00A572F2">
        <w:rPr>
          <w:rFonts w:asciiTheme="minorHAnsi" w:hAnsiTheme="minorHAnsi" w:cstheme="minorHAnsi"/>
        </w:rPr>
        <w:t xml:space="preserve">Strong knowledge in implementing database security by writing several </w:t>
      </w:r>
      <w:r w:rsidR="008B56A5" w:rsidRPr="00A572F2">
        <w:rPr>
          <w:rFonts w:asciiTheme="minorHAnsi" w:hAnsiTheme="minorHAnsi" w:cstheme="minorHAnsi"/>
          <w:b/>
        </w:rPr>
        <w:t>T</w:t>
      </w:r>
      <w:r w:rsidRPr="00A572F2">
        <w:rPr>
          <w:rFonts w:asciiTheme="minorHAnsi" w:hAnsiTheme="minorHAnsi" w:cstheme="minorHAnsi"/>
          <w:b/>
        </w:rPr>
        <w:t>riggers</w:t>
      </w:r>
      <w:r w:rsidRPr="00A572F2">
        <w:rPr>
          <w:rFonts w:asciiTheme="minorHAnsi" w:hAnsiTheme="minorHAnsi" w:cstheme="minorHAnsi"/>
        </w:rPr>
        <w:t xml:space="preserve"> on database level, table level to know Login information to </w:t>
      </w:r>
      <w:r w:rsidRPr="00A572F2">
        <w:rPr>
          <w:rStyle w:val="apple-style-span"/>
          <w:rFonts w:asciiTheme="minorHAnsi" w:hAnsiTheme="minorHAnsi" w:cstheme="minorHAnsi"/>
        </w:rPr>
        <w:t xml:space="preserve">maintain, monitor, track user’s identities across all </w:t>
      </w:r>
      <w:r w:rsidR="0095582B" w:rsidRPr="00A572F2">
        <w:rPr>
          <w:rStyle w:val="apple-style-span"/>
          <w:rFonts w:asciiTheme="minorHAnsi" w:hAnsiTheme="minorHAnsi" w:cstheme="minorHAnsi"/>
        </w:rPr>
        <w:t>Databases</w:t>
      </w:r>
      <w:r w:rsidR="0095582B" w:rsidRPr="00A572F2">
        <w:rPr>
          <w:rFonts w:asciiTheme="minorHAnsi" w:hAnsiTheme="minorHAnsi" w:cstheme="minorHAnsi"/>
        </w:rPr>
        <w:t xml:space="preserve"> (</w:t>
      </w:r>
      <w:r w:rsidRPr="00A572F2">
        <w:rPr>
          <w:rFonts w:asciiTheme="minorHAnsi" w:hAnsiTheme="minorHAnsi" w:cstheme="minorHAnsi"/>
        </w:rPr>
        <w:t xml:space="preserve">login, </w:t>
      </w:r>
      <w:r w:rsidR="0095582B" w:rsidRPr="00A572F2">
        <w:rPr>
          <w:rFonts w:asciiTheme="minorHAnsi" w:hAnsiTheme="minorHAnsi" w:cstheme="minorHAnsi"/>
        </w:rPr>
        <w:t>logout information</w:t>
      </w:r>
      <w:r w:rsidRPr="00A572F2">
        <w:rPr>
          <w:rFonts w:asciiTheme="minorHAnsi" w:hAnsiTheme="minorHAnsi" w:cstheme="minorHAnsi"/>
        </w:rPr>
        <w:t xml:space="preserve">).  </w:t>
      </w:r>
    </w:p>
    <w:p w:rsidR="00AA0818" w:rsidRPr="00A572F2" w:rsidRDefault="00AA0818" w:rsidP="00513882">
      <w:pPr>
        <w:pStyle w:val="MediumGrid1-Accent21"/>
        <w:numPr>
          <w:ilvl w:val="0"/>
          <w:numId w:val="44"/>
        </w:numPr>
        <w:ind w:left="720"/>
        <w:jc w:val="both"/>
        <w:rPr>
          <w:rFonts w:asciiTheme="minorHAnsi" w:hAnsiTheme="minorHAnsi" w:cstheme="minorHAnsi"/>
          <w:sz w:val="22"/>
          <w:szCs w:val="22"/>
        </w:rPr>
      </w:pPr>
      <w:r w:rsidRPr="00A572F2">
        <w:rPr>
          <w:rFonts w:asciiTheme="minorHAnsi" w:hAnsiTheme="minorHAnsi" w:cstheme="minorHAnsi"/>
          <w:sz w:val="22"/>
          <w:szCs w:val="22"/>
        </w:rPr>
        <w:t xml:space="preserve">Good experience with the </w:t>
      </w:r>
      <w:r w:rsidRPr="00A572F2">
        <w:rPr>
          <w:rFonts w:asciiTheme="minorHAnsi" w:hAnsiTheme="minorHAnsi" w:cstheme="minorHAnsi"/>
          <w:b/>
          <w:sz w:val="22"/>
          <w:szCs w:val="22"/>
        </w:rPr>
        <w:t>Partitioning tables</w:t>
      </w:r>
      <w:r w:rsidRPr="00A572F2">
        <w:rPr>
          <w:rFonts w:asciiTheme="minorHAnsi" w:hAnsiTheme="minorHAnsi" w:cstheme="minorHAnsi"/>
          <w:sz w:val="22"/>
          <w:szCs w:val="22"/>
        </w:rPr>
        <w:t xml:space="preserve">, partitioning exchanges with the large size tables, parallelizing the </w:t>
      </w:r>
      <w:r w:rsidRPr="00A572F2">
        <w:rPr>
          <w:rFonts w:asciiTheme="minorHAnsi" w:hAnsiTheme="minorHAnsi" w:cstheme="minorHAnsi"/>
          <w:b/>
          <w:sz w:val="22"/>
          <w:szCs w:val="22"/>
        </w:rPr>
        <w:t>DML</w:t>
      </w:r>
      <w:r w:rsidRPr="00A572F2">
        <w:rPr>
          <w:rFonts w:asciiTheme="minorHAnsi" w:hAnsiTheme="minorHAnsi" w:cstheme="minorHAnsi"/>
          <w:sz w:val="22"/>
          <w:szCs w:val="22"/>
        </w:rPr>
        <w:t xml:space="preserve"> operations based on the partition and sub partitions. </w:t>
      </w:r>
    </w:p>
    <w:p w:rsidR="00AA0818" w:rsidRPr="00A572F2" w:rsidRDefault="00AA0818" w:rsidP="008A2958">
      <w:pPr>
        <w:pStyle w:val="ListParagraph"/>
        <w:numPr>
          <w:ilvl w:val="0"/>
          <w:numId w:val="44"/>
        </w:numPr>
        <w:suppressAutoHyphens w:val="0"/>
        <w:ind w:left="720"/>
        <w:rPr>
          <w:rFonts w:asciiTheme="minorHAnsi" w:hAnsiTheme="minorHAnsi" w:cstheme="minorHAnsi"/>
        </w:rPr>
      </w:pPr>
      <w:r w:rsidRPr="00A572F2">
        <w:rPr>
          <w:rStyle w:val="ListParagraphChar"/>
          <w:rFonts w:asciiTheme="minorHAnsi" w:eastAsiaTheme="minorHAnsi" w:hAnsiTheme="minorHAnsi" w:cstheme="minorHAnsi"/>
        </w:rPr>
        <w:t xml:space="preserve">Experience in using </w:t>
      </w:r>
      <w:r w:rsidRPr="00A572F2">
        <w:rPr>
          <w:rStyle w:val="ListParagraphChar"/>
          <w:rFonts w:asciiTheme="minorHAnsi" w:eastAsiaTheme="minorHAnsi" w:hAnsiTheme="minorHAnsi" w:cstheme="minorHAnsi"/>
          <w:b/>
        </w:rPr>
        <w:t>Composite Data Types</w:t>
      </w:r>
      <w:r w:rsidRPr="00A572F2">
        <w:rPr>
          <w:rStyle w:val="ListParagraphChar"/>
          <w:rFonts w:asciiTheme="minorHAnsi" w:eastAsiaTheme="minorHAnsi" w:hAnsiTheme="minorHAnsi" w:cstheme="minorHAnsi"/>
        </w:rPr>
        <w:t xml:space="preserve"> in Oracle and also using long data types like BLOB and CLOB</w:t>
      </w:r>
      <w:r w:rsidRPr="00A572F2">
        <w:rPr>
          <w:rFonts w:asciiTheme="minorHAnsi" w:hAnsiTheme="minorHAnsi" w:cstheme="minorHAnsi"/>
        </w:rPr>
        <w:t xml:space="preserve">. </w:t>
      </w:r>
    </w:p>
    <w:p w:rsidR="00AA0818" w:rsidRPr="00A572F2" w:rsidRDefault="00AA0818" w:rsidP="00513882">
      <w:pPr>
        <w:pStyle w:val="ListParagraph"/>
        <w:widowControl w:val="0"/>
        <w:numPr>
          <w:ilvl w:val="0"/>
          <w:numId w:val="44"/>
        </w:numPr>
        <w:autoSpaceDE w:val="0"/>
        <w:ind w:left="720"/>
        <w:rPr>
          <w:rFonts w:asciiTheme="minorHAnsi" w:hAnsiTheme="minorHAnsi" w:cstheme="minorHAnsi"/>
        </w:rPr>
      </w:pPr>
      <w:r w:rsidRPr="00A572F2">
        <w:rPr>
          <w:rFonts w:asciiTheme="minorHAnsi" w:hAnsiTheme="minorHAnsi" w:cstheme="minorHAnsi"/>
        </w:rPr>
        <w:t xml:space="preserve">Efficient in </w:t>
      </w:r>
      <w:r w:rsidRPr="00A572F2">
        <w:rPr>
          <w:rFonts w:asciiTheme="minorHAnsi" w:hAnsiTheme="minorHAnsi" w:cstheme="minorHAnsi"/>
          <w:b/>
        </w:rPr>
        <w:t>creating Test cases</w:t>
      </w:r>
      <w:r w:rsidRPr="00A572F2">
        <w:rPr>
          <w:rFonts w:asciiTheme="minorHAnsi" w:hAnsiTheme="minorHAnsi" w:cstheme="minorHAnsi"/>
        </w:rPr>
        <w:t xml:space="preserve"> and performed data validation and process testing for application moving into production.</w:t>
      </w:r>
    </w:p>
    <w:p w:rsidR="00AA0818" w:rsidRPr="00A572F2" w:rsidRDefault="00AA0818" w:rsidP="00513882">
      <w:pPr>
        <w:pStyle w:val="ListParagraph"/>
        <w:numPr>
          <w:ilvl w:val="0"/>
          <w:numId w:val="44"/>
        </w:numPr>
        <w:suppressAutoHyphens w:val="0"/>
        <w:ind w:left="720"/>
        <w:rPr>
          <w:rFonts w:asciiTheme="minorHAnsi" w:hAnsiTheme="minorHAnsi" w:cstheme="minorHAnsi"/>
        </w:rPr>
      </w:pPr>
      <w:r w:rsidRPr="00A572F2">
        <w:rPr>
          <w:rFonts w:asciiTheme="minorHAnsi" w:hAnsiTheme="minorHAnsi" w:cstheme="minorHAnsi"/>
        </w:rPr>
        <w:t xml:space="preserve">Proficient in analyzing the end user requirements and </w:t>
      </w:r>
      <w:r w:rsidR="00ED1BDA" w:rsidRPr="00A572F2">
        <w:rPr>
          <w:rFonts w:asciiTheme="minorHAnsi" w:hAnsiTheme="minorHAnsi" w:cstheme="minorHAnsi"/>
          <w:color w:val="000000"/>
        </w:rPr>
        <w:t>s</w:t>
      </w:r>
      <w:r w:rsidRPr="00A572F2">
        <w:rPr>
          <w:rFonts w:asciiTheme="minorHAnsi" w:hAnsiTheme="minorHAnsi" w:cstheme="minorHAnsi"/>
          <w:color w:val="000000"/>
        </w:rPr>
        <w:t>trong experience in int</w:t>
      </w:r>
      <w:r w:rsidR="00ED1BDA" w:rsidRPr="00A572F2">
        <w:rPr>
          <w:rFonts w:asciiTheme="minorHAnsi" w:hAnsiTheme="minorHAnsi" w:cstheme="minorHAnsi"/>
          <w:color w:val="000000"/>
        </w:rPr>
        <w:t>eracting with business analysts.</w:t>
      </w:r>
    </w:p>
    <w:p w:rsidR="00ED1BDA" w:rsidRPr="00A572F2" w:rsidRDefault="00ED1BDA" w:rsidP="00513882">
      <w:pPr>
        <w:pStyle w:val="NormalWeb"/>
        <w:keepLines w:val="0"/>
        <w:numPr>
          <w:ilvl w:val="0"/>
          <w:numId w:val="44"/>
        </w:numPr>
        <w:ind w:left="720"/>
        <w:jc w:val="both"/>
        <w:rPr>
          <w:rFonts w:asciiTheme="minorHAnsi" w:hAnsiTheme="minorHAnsi" w:cstheme="minorHAnsi"/>
          <w:b/>
          <w:sz w:val="22"/>
          <w:szCs w:val="22"/>
        </w:rPr>
      </w:pPr>
      <w:r w:rsidRPr="00A572F2">
        <w:rPr>
          <w:rFonts w:asciiTheme="minorHAnsi" w:hAnsiTheme="minorHAnsi" w:cstheme="minorHAnsi"/>
          <w:sz w:val="22"/>
          <w:szCs w:val="22"/>
        </w:rPr>
        <w:t>Strengthened and structured to work efficiently in both independent and team work environments.</w:t>
      </w:r>
    </w:p>
    <w:p w:rsidR="005427FD" w:rsidRPr="00A572F2" w:rsidRDefault="005427FD" w:rsidP="00E6441C">
      <w:pPr>
        <w:pStyle w:val="NormalWeb"/>
        <w:keepLines w:val="0"/>
        <w:jc w:val="both"/>
        <w:rPr>
          <w:rFonts w:asciiTheme="minorHAnsi" w:hAnsiTheme="minorHAnsi" w:cstheme="minorHAnsi"/>
          <w:b/>
          <w:sz w:val="22"/>
          <w:szCs w:val="22"/>
        </w:rPr>
      </w:pPr>
    </w:p>
    <w:p w:rsidR="005B1A8E" w:rsidRPr="00A572F2" w:rsidRDefault="00B323A0" w:rsidP="00C3794B">
      <w:pPr>
        <w:tabs>
          <w:tab w:val="left" w:pos="360"/>
        </w:tabs>
        <w:rPr>
          <w:rFonts w:asciiTheme="minorHAnsi" w:hAnsiTheme="minorHAnsi" w:cstheme="minorHAnsi"/>
          <w:b/>
        </w:rPr>
      </w:pPr>
      <w:r w:rsidRPr="00A572F2">
        <w:rPr>
          <w:rFonts w:asciiTheme="minorHAnsi" w:hAnsiTheme="minorHAnsi" w:cstheme="minorHAnsi"/>
          <w:b/>
          <w:u w:val="single"/>
        </w:rPr>
        <w:t>SKILL SUMMARY</w:t>
      </w:r>
      <w:r w:rsidR="005427FD" w:rsidRPr="00A572F2">
        <w:rPr>
          <w:rFonts w:asciiTheme="minorHAnsi" w:hAnsiTheme="minorHAnsi" w:cstheme="minorHAnsi"/>
          <w:b/>
        </w:rPr>
        <w:t>:</w:t>
      </w:r>
    </w:p>
    <w:tbl>
      <w:tblPr>
        <w:tblW w:w="10237" w:type="dxa"/>
        <w:tblInd w:w="198" w:type="dxa"/>
        <w:tblLayout w:type="fixed"/>
        <w:tblLook w:val="0000" w:firstRow="0" w:lastRow="0" w:firstColumn="0" w:lastColumn="0" w:noHBand="0" w:noVBand="0"/>
      </w:tblPr>
      <w:tblGrid>
        <w:gridCol w:w="2857"/>
        <w:gridCol w:w="7380"/>
      </w:tblGrid>
      <w:tr w:rsidR="00B323A0" w:rsidRPr="00A572F2" w:rsidTr="008A2958">
        <w:trPr>
          <w:trHeight w:val="350"/>
        </w:trPr>
        <w:tc>
          <w:tcPr>
            <w:tcW w:w="2857" w:type="dxa"/>
            <w:tcBorders>
              <w:top w:val="single" w:sz="4" w:space="0" w:color="auto"/>
              <w:left w:val="single" w:sz="4" w:space="0" w:color="auto"/>
              <w:bottom w:val="single" w:sz="4" w:space="0" w:color="auto"/>
              <w:right w:val="single" w:sz="4" w:space="0" w:color="auto"/>
            </w:tcBorders>
            <w:shd w:val="clear" w:color="auto" w:fill="auto"/>
          </w:tcPr>
          <w:p w:rsidR="00B323A0" w:rsidRPr="00A572F2" w:rsidRDefault="00B323A0" w:rsidP="0065304C">
            <w:pPr>
              <w:keepLines/>
              <w:widowControl w:val="0"/>
              <w:rPr>
                <w:rFonts w:asciiTheme="minorHAnsi" w:hAnsiTheme="minorHAnsi" w:cstheme="minorHAnsi"/>
              </w:rPr>
            </w:pPr>
            <w:r w:rsidRPr="00A572F2">
              <w:rPr>
                <w:rFonts w:asciiTheme="minorHAnsi" w:hAnsiTheme="minorHAnsi" w:cstheme="minorHAnsi"/>
                <w:b/>
              </w:rPr>
              <w:t>Databases</w:t>
            </w:r>
          </w:p>
        </w:tc>
        <w:tc>
          <w:tcPr>
            <w:tcW w:w="7380" w:type="dxa"/>
            <w:tcBorders>
              <w:top w:val="single" w:sz="4" w:space="0" w:color="auto"/>
              <w:left w:val="single" w:sz="4" w:space="0" w:color="auto"/>
              <w:bottom w:val="single" w:sz="4" w:space="0" w:color="auto"/>
              <w:right w:val="single" w:sz="4" w:space="0" w:color="auto"/>
            </w:tcBorders>
            <w:shd w:val="clear" w:color="auto" w:fill="auto"/>
          </w:tcPr>
          <w:p w:rsidR="00B323A0" w:rsidRPr="00A572F2" w:rsidRDefault="00B323A0" w:rsidP="0065304C">
            <w:pPr>
              <w:pStyle w:val="ListParagraph"/>
              <w:keepLines/>
              <w:widowControl w:val="0"/>
              <w:ind w:left="252"/>
              <w:rPr>
                <w:rFonts w:asciiTheme="minorHAnsi" w:hAnsiTheme="minorHAnsi" w:cstheme="minorHAnsi"/>
                <w:b/>
              </w:rPr>
            </w:pPr>
            <w:r w:rsidRPr="00A572F2">
              <w:rPr>
                <w:rFonts w:asciiTheme="minorHAnsi" w:hAnsiTheme="minorHAnsi" w:cstheme="minorHAnsi"/>
              </w:rPr>
              <w:t>Oracle8i/9i/10g/11g, SQL server 2005 R2, Oracle XML DB, MS Access</w:t>
            </w:r>
          </w:p>
        </w:tc>
      </w:tr>
      <w:tr w:rsidR="00B323A0" w:rsidRPr="00A572F2" w:rsidTr="008A2958">
        <w:trPr>
          <w:trHeight w:val="350"/>
        </w:trPr>
        <w:tc>
          <w:tcPr>
            <w:tcW w:w="2857" w:type="dxa"/>
            <w:tcBorders>
              <w:top w:val="single" w:sz="4" w:space="0" w:color="auto"/>
              <w:left w:val="single" w:sz="4" w:space="0" w:color="auto"/>
              <w:bottom w:val="single" w:sz="4" w:space="0" w:color="auto"/>
              <w:right w:val="single" w:sz="4" w:space="0" w:color="auto"/>
            </w:tcBorders>
            <w:shd w:val="clear" w:color="auto" w:fill="auto"/>
          </w:tcPr>
          <w:p w:rsidR="00B323A0" w:rsidRPr="00A572F2" w:rsidRDefault="00B323A0" w:rsidP="0065304C">
            <w:pPr>
              <w:keepLines/>
              <w:widowControl w:val="0"/>
              <w:rPr>
                <w:rFonts w:asciiTheme="minorHAnsi" w:hAnsiTheme="minorHAnsi" w:cstheme="minorHAnsi"/>
              </w:rPr>
            </w:pPr>
            <w:r w:rsidRPr="00A572F2">
              <w:rPr>
                <w:rFonts w:asciiTheme="minorHAnsi" w:hAnsiTheme="minorHAnsi" w:cstheme="minorHAnsi"/>
                <w:b/>
              </w:rPr>
              <w:t>Programming Languages</w:t>
            </w:r>
          </w:p>
        </w:tc>
        <w:tc>
          <w:tcPr>
            <w:tcW w:w="7380" w:type="dxa"/>
            <w:tcBorders>
              <w:top w:val="single" w:sz="4" w:space="0" w:color="auto"/>
              <w:left w:val="single" w:sz="4" w:space="0" w:color="auto"/>
              <w:bottom w:val="single" w:sz="4" w:space="0" w:color="auto"/>
              <w:right w:val="single" w:sz="4" w:space="0" w:color="auto"/>
            </w:tcBorders>
            <w:shd w:val="clear" w:color="auto" w:fill="auto"/>
          </w:tcPr>
          <w:p w:rsidR="00B323A0" w:rsidRPr="00A572F2" w:rsidRDefault="00B323A0" w:rsidP="0065304C">
            <w:pPr>
              <w:pStyle w:val="ListParagraph"/>
              <w:keepLines/>
              <w:widowControl w:val="0"/>
              <w:ind w:left="252"/>
              <w:rPr>
                <w:rFonts w:asciiTheme="minorHAnsi" w:hAnsiTheme="minorHAnsi" w:cstheme="minorHAnsi"/>
                <w:b/>
              </w:rPr>
            </w:pPr>
            <w:r w:rsidRPr="00A572F2">
              <w:rPr>
                <w:rFonts w:asciiTheme="minorHAnsi" w:hAnsiTheme="minorHAnsi" w:cstheme="minorHAnsi"/>
              </w:rPr>
              <w:t>SQL, T-SQL, PLSQL, C, C++,</w:t>
            </w:r>
            <w:r w:rsidR="00196608" w:rsidRPr="00A572F2">
              <w:rPr>
                <w:rFonts w:asciiTheme="minorHAnsi" w:hAnsiTheme="minorHAnsi" w:cstheme="minorHAnsi"/>
              </w:rPr>
              <w:t xml:space="preserve"> Pro*C,</w:t>
            </w:r>
            <w:r w:rsidRPr="00A572F2">
              <w:rPr>
                <w:rFonts w:asciiTheme="minorHAnsi" w:hAnsiTheme="minorHAnsi" w:cstheme="minorHAnsi"/>
              </w:rPr>
              <w:t xml:space="preserve"> COBOL, Java, C# .Net</w:t>
            </w:r>
          </w:p>
        </w:tc>
      </w:tr>
      <w:tr w:rsidR="00B323A0" w:rsidRPr="00A572F2" w:rsidTr="008A2958">
        <w:trPr>
          <w:trHeight w:val="277"/>
        </w:trPr>
        <w:tc>
          <w:tcPr>
            <w:tcW w:w="2857" w:type="dxa"/>
            <w:tcBorders>
              <w:top w:val="single" w:sz="4" w:space="0" w:color="auto"/>
              <w:left w:val="single" w:sz="4" w:space="0" w:color="auto"/>
              <w:bottom w:val="single" w:sz="4" w:space="0" w:color="auto"/>
              <w:right w:val="single" w:sz="4" w:space="0" w:color="auto"/>
            </w:tcBorders>
            <w:shd w:val="clear" w:color="auto" w:fill="auto"/>
          </w:tcPr>
          <w:p w:rsidR="00B323A0" w:rsidRPr="00A572F2" w:rsidRDefault="00B323A0" w:rsidP="0065304C">
            <w:pPr>
              <w:keepLines/>
              <w:widowControl w:val="0"/>
              <w:rPr>
                <w:rFonts w:asciiTheme="minorHAnsi" w:hAnsiTheme="minorHAnsi" w:cstheme="minorHAnsi"/>
              </w:rPr>
            </w:pPr>
            <w:r w:rsidRPr="00A572F2">
              <w:rPr>
                <w:rFonts w:asciiTheme="minorHAnsi" w:hAnsiTheme="minorHAnsi" w:cstheme="minorHAnsi"/>
                <w:b/>
              </w:rPr>
              <w:t>Scripting Languages</w:t>
            </w:r>
          </w:p>
        </w:tc>
        <w:tc>
          <w:tcPr>
            <w:tcW w:w="7380" w:type="dxa"/>
            <w:tcBorders>
              <w:top w:val="single" w:sz="4" w:space="0" w:color="auto"/>
              <w:left w:val="single" w:sz="4" w:space="0" w:color="auto"/>
              <w:bottom w:val="single" w:sz="4" w:space="0" w:color="auto"/>
              <w:right w:val="single" w:sz="4" w:space="0" w:color="auto"/>
            </w:tcBorders>
            <w:shd w:val="clear" w:color="auto" w:fill="auto"/>
          </w:tcPr>
          <w:p w:rsidR="00B323A0" w:rsidRPr="00A572F2" w:rsidRDefault="003E0F2A" w:rsidP="003E0F2A">
            <w:pPr>
              <w:pStyle w:val="ListParagraph"/>
              <w:keepLines/>
              <w:widowControl w:val="0"/>
              <w:ind w:left="252"/>
              <w:rPr>
                <w:rFonts w:asciiTheme="minorHAnsi" w:hAnsiTheme="minorHAnsi" w:cstheme="minorHAnsi"/>
                <w:b/>
              </w:rPr>
            </w:pPr>
            <w:r w:rsidRPr="00A572F2">
              <w:rPr>
                <w:rFonts w:asciiTheme="minorHAnsi" w:hAnsiTheme="minorHAnsi" w:cstheme="minorHAnsi"/>
              </w:rPr>
              <w:t>JavaScript, PERL</w:t>
            </w:r>
            <w:r w:rsidR="00B323A0" w:rsidRPr="00A572F2">
              <w:rPr>
                <w:rFonts w:asciiTheme="minorHAnsi" w:hAnsiTheme="minorHAnsi" w:cstheme="minorHAnsi"/>
              </w:rPr>
              <w:t xml:space="preserve">, </w:t>
            </w:r>
            <w:r w:rsidRPr="00A572F2">
              <w:rPr>
                <w:rFonts w:asciiTheme="minorHAnsi" w:hAnsiTheme="minorHAnsi" w:cstheme="minorHAnsi"/>
              </w:rPr>
              <w:t xml:space="preserve">UNIX Shell, </w:t>
            </w:r>
            <w:r w:rsidR="00B323A0" w:rsidRPr="00A572F2">
              <w:rPr>
                <w:rFonts w:asciiTheme="minorHAnsi" w:hAnsiTheme="minorHAnsi" w:cstheme="minorHAnsi"/>
              </w:rPr>
              <w:t>HTML</w:t>
            </w:r>
            <w:r w:rsidRPr="00A572F2">
              <w:rPr>
                <w:rFonts w:asciiTheme="minorHAnsi" w:hAnsiTheme="minorHAnsi" w:cstheme="minorHAnsi"/>
              </w:rPr>
              <w:t>,CSS</w:t>
            </w:r>
            <w:r w:rsidR="00B323A0" w:rsidRPr="00A572F2">
              <w:rPr>
                <w:rFonts w:asciiTheme="minorHAnsi" w:hAnsiTheme="minorHAnsi" w:cstheme="minorHAnsi"/>
              </w:rPr>
              <w:t xml:space="preserve"> and XML</w:t>
            </w:r>
          </w:p>
        </w:tc>
      </w:tr>
      <w:tr w:rsidR="00B323A0" w:rsidRPr="00A572F2" w:rsidTr="008A2958">
        <w:trPr>
          <w:trHeight w:val="393"/>
        </w:trPr>
        <w:tc>
          <w:tcPr>
            <w:tcW w:w="2857" w:type="dxa"/>
            <w:tcBorders>
              <w:top w:val="single" w:sz="4" w:space="0" w:color="auto"/>
              <w:left w:val="single" w:sz="4" w:space="0" w:color="auto"/>
              <w:bottom w:val="single" w:sz="4" w:space="0" w:color="auto"/>
              <w:right w:val="single" w:sz="4" w:space="0" w:color="auto"/>
            </w:tcBorders>
            <w:shd w:val="clear" w:color="auto" w:fill="auto"/>
          </w:tcPr>
          <w:p w:rsidR="00B323A0" w:rsidRPr="00A572F2" w:rsidRDefault="00B323A0" w:rsidP="0065304C">
            <w:pPr>
              <w:keepLines/>
              <w:widowControl w:val="0"/>
              <w:rPr>
                <w:rFonts w:asciiTheme="minorHAnsi" w:hAnsiTheme="minorHAnsi" w:cstheme="minorHAnsi"/>
                <w:b/>
              </w:rPr>
            </w:pPr>
            <w:r w:rsidRPr="00A572F2">
              <w:rPr>
                <w:rFonts w:asciiTheme="minorHAnsi" w:hAnsiTheme="minorHAnsi" w:cstheme="minorHAnsi"/>
                <w:b/>
              </w:rPr>
              <w:t xml:space="preserve">GUI Tools and </w:t>
            </w:r>
          </w:p>
          <w:p w:rsidR="00B323A0" w:rsidRPr="00A572F2" w:rsidRDefault="00B323A0" w:rsidP="0065304C">
            <w:pPr>
              <w:keepLines/>
              <w:widowControl w:val="0"/>
              <w:rPr>
                <w:rFonts w:asciiTheme="minorHAnsi" w:hAnsiTheme="minorHAnsi" w:cstheme="minorHAnsi"/>
              </w:rPr>
            </w:pPr>
            <w:r w:rsidRPr="00A572F2">
              <w:rPr>
                <w:rFonts w:asciiTheme="minorHAnsi" w:hAnsiTheme="minorHAnsi" w:cstheme="minorHAnsi"/>
                <w:b/>
              </w:rPr>
              <w:t>Technologies</w:t>
            </w:r>
          </w:p>
        </w:tc>
        <w:tc>
          <w:tcPr>
            <w:tcW w:w="7380" w:type="dxa"/>
            <w:tcBorders>
              <w:top w:val="single" w:sz="4" w:space="0" w:color="auto"/>
              <w:left w:val="single" w:sz="4" w:space="0" w:color="auto"/>
              <w:bottom w:val="single" w:sz="4" w:space="0" w:color="auto"/>
              <w:right w:val="single" w:sz="4" w:space="0" w:color="auto"/>
            </w:tcBorders>
            <w:shd w:val="clear" w:color="auto" w:fill="auto"/>
          </w:tcPr>
          <w:p w:rsidR="00B323A0" w:rsidRPr="00A572F2" w:rsidRDefault="00B323A0" w:rsidP="008A2958">
            <w:pPr>
              <w:pStyle w:val="ListParagraph"/>
              <w:tabs>
                <w:tab w:val="left" w:pos="360"/>
              </w:tabs>
              <w:ind w:left="252"/>
              <w:rPr>
                <w:rFonts w:asciiTheme="minorHAnsi" w:hAnsiTheme="minorHAnsi" w:cstheme="minorHAnsi"/>
                <w:b/>
              </w:rPr>
            </w:pPr>
            <w:r w:rsidRPr="00A572F2">
              <w:rPr>
                <w:rFonts w:asciiTheme="minorHAnsi" w:hAnsiTheme="minorHAnsi" w:cstheme="minorHAnsi"/>
              </w:rPr>
              <w:t>Forms Builder 11g</w:t>
            </w:r>
            <w:r w:rsidR="008A2958" w:rsidRPr="00A572F2">
              <w:rPr>
                <w:rFonts w:asciiTheme="minorHAnsi" w:hAnsiTheme="minorHAnsi" w:cstheme="minorHAnsi"/>
              </w:rPr>
              <w:t xml:space="preserve">/10g/6i, Reports Builder </w:t>
            </w:r>
            <w:r w:rsidRPr="00A572F2">
              <w:rPr>
                <w:rFonts w:asciiTheme="minorHAnsi" w:hAnsiTheme="minorHAnsi" w:cstheme="minorHAnsi"/>
              </w:rPr>
              <w:t>10g/9i/6i, Oracle Designer, Crystal Reports 9/10, Discoverer</w:t>
            </w:r>
            <w:r w:rsidR="008A2958" w:rsidRPr="00A572F2">
              <w:rPr>
                <w:rFonts w:asciiTheme="minorHAnsi" w:hAnsiTheme="minorHAnsi" w:cstheme="minorHAnsi"/>
              </w:rPr>
              <w:t xml:space="preserve"> 4i/</w:t>
            </w:r>
            <w:r w:rsidRPr="00A572F2">
              <w:rPr>
                <w:rFonts w:asciiTheme="minorHAnsi" w:hAnsiTheme="minorHAnsi" w:cstheme="minorHAnsi"/>
              </w:rPr>
              <w:t xml:space="preserve">10g, Erwin, ODI, </w:t>
            </w:r>
            <w:r w:rsidR="008A2958" w:rsidRPr="00A572F2">
              <w:rPr>
                <w:rFonts w:asciiTheme="minorHAnsi" w:hAnsiTheme="minorHAnsi" w:cstheme="minorHAnsi"/>
              </w:rPr>
              <w:t>O</w:t>
            </w:r>
            <w:r w:rsidRPr="00A572F2">
              <w:rPr>
                <w:rFonts w:asciiTheme="minorHAnsi" w:hAnsiTheme="minorHAnsi" w:cstheme="minorHAnsi"/>
              </w:rPr>
              <w:t>racle APEX</w:t>
            </w:r>
          </w:p>
        </w:tc>
      </w:tr>
      <w:tr w:rsidR="00B323A0" w:rsidRPr="00A572F2" w:rsidTr="008A2958">
        <w:trPr>
          <w:trHeight w:val="305"/>
        </w:trPr>
        <w:tc>
          <w:tcPr>
            <w:tcW w:w="2857" w:type="dxa"/>
            <w:tcBorders>
              <w:top w:val="single" w:sz="4" w:space="0" w:color="auto"/>
              <w:left w:val="single" w:sz="4" w:space="0" w:color="auto"/>
              <w:bottom w:val="single" w:sz="4" w:space="0" w:color="auto"/>
              <w:right w:val="single" w:sz="4" w:space="0" w:color="auto"/>
            </w:tcBorders>
            <w:shd w:val="clear" w:color="auto" w:fill="auto"/>
          </w:tcPr>
          <w:p w:rsidR="00B323A0" w:rsidRPr="00A572F2" w:rsidRDefault="00B323A0" w:rsidP="0065304C">
            <w:pPr>
              <w:keepLines/>
              <w:widowControl w:val="0"/>
              <w:rPr>
                <w:rFonts w:asciiTheme="minorHAnsi" w:hAnsiTheme="minorHAnsi" w:cstheme="minorHAnsi"/>
              </w:rPr>
            </w:pPr>
            <w:r w:rsidRPr="00A572F2">
              <w:rPr>
                <w:rFonts w:asciiTheme="minorHAnsi" w:hAnsiTheme="minorHAnsi" w:cstheme="minorHAnsi"/>
                <w:b/>
              </w:rPr>
              <w:t>Operating Systems</w:t>
            </w:r>
          </w:p>
        </w:tc>
        <w:tc>
          <w:tcPr>
            <w:tcW w:w="7380" w:type="dxa"/>
            <w:tcBorders>
              <w:top w:val="single" w:sz="4" w:space="0" w:color="auto"/>
              <w:left w:val="single" w:sz="4" w:space="0" w:color="auto"/>
              <w:bottom w:val="single" w:sz="4" w:space="0" w:color="auto"/>
              <w:right w:val="single" w:sz="4" w:space="0" w:color="auto"/>
            </w:tcBorders>
            <w:shd w:val="clear" w:color="auto" w:fill="auto"/>
          </w:tcPr>
          <w:p w:rsidR="00B323A0" w:rsidRPr="00A572F2" w:rsidRDefault="00B323A0" w:rsidP="0065304C">
            <w:pPr>
              <w:pStyle w:val="ListParagraph"/>
              <w:keepLines/>
              <w:widowControl w:val="0"/>
              <w:ind w:left="252"/>
              <w:rPr>
                <w:rFonts w:asciiTheme="minorHAnsi" w:hAnsiTheme="minorHAnsi" w:cstheme="minorHAnsi"/>
                <w:b/>
              </w:rPr>
            </w:pPr>
            <w:r w:rsidRPr="00A572F2">
              <w:rPr>
                <w:rFonts w:asciiTheme="minorHAnsi" w:hAnsiTheme="minorHAnsi" w:cstheme="minorHAnsi"/>
              </w:rPr>
              <w:t>DOS, Windows XP/NT,Vista,7 Sun Solaris, AIX, Linux, UNIX</w:t>
            </w:r>
          </w:p>
        </w:tc>
      </w:tr>
      <w:tr w:rsidR="00B323A0" w:rsidRPr="00A572F2" w:rsidTr="008A2958">
        <w:trPr>
          <w:trHeight w:val="260"/>
        </w:trPr>
        <w:tc>
          <w:tcPr>
            <w:tcW w:w="2857" w:type="dxa"/>
            <w:tcBorders>
              <w:top w:val="single" w:sz="4" w:space="0" w:color="auto"/>
              <w:left w:val="single" w:sz="4" w:space="0" w:color="auto"/>
              <w:bottom w:val="single" w:sz="4" w:space="0" w:color="auto"/>
              <w:right w:val="single" w:sz="4" w:space="0" w:color="auto"/>
            </w:tcBorders>
            <w:shd w:val="clear" w:color="auto" w:fill="auto"/>
          </w:tcPr>
          <w:p w:rsidR="00B323A0" w:rsidRPr="00A572F2" w:rsidRDefault="00B323A0" w:rsidP="0065304C">
            <w:pPr>
              <w:keepLines/>
              <w:widowControl w:val="0"/>
              <w:rPr>
                <w:rFonts w:asciiTheme="minorHAnsi" w:hAnsiTheme="minorHAnsi" w:cstheme="minorHAnsi"/>
                <w:b/>
              </w:rPr>
            </w:pPr>
            <w:r w:rsidRPr="00A572F2">
              <w:rPr>
                <w:rFonts w:asciiTheme="minorHAnsi" w:hAnsiTheme="minorHAnsi" w:cstheme="minorHAnsi"/>
                <w:b/>
              </w:rPr>
              <w:t>ETL Tools</w:t>
            </w:r>
          </w:p>
        </w:tc>
        <w:tc>
          <w:tcPr>
            <w:tcW w:w="7380" w:type="dxa"/>
            <w:tcBorders>
              <w:top w:val="single" w:sz="4" w:space="0" w:color="auto"/>
              <w:left w:val="single" w:sz="4" w:space="0" w:color="auto"/>
              <w:bottom w:val="single" w:sz="4" w:space="0" w:color="auto"/>
              <w:right w:val="single" w:sz="4" w:space="0" w:color="auto"/>
            </w:tcBorders>
            <w:shd w:val="clear" w:color="auto" w:fill="auto"/>
          </w:tcPr>
          <w:p w:rsidR="00B323A0" w:rsidRPr="00A572F2" w:rsidRDefault="00B323A0" w:rsidP="0065304C">
            <w:pPr>
              <w:pStyle w:val="ListParagraph"/>
              <w:keepLines/>
              <w:widowControl w:val="0"/>
              <w:ind w:left="252"/>
              <w:rPr>
                <w:rFonts w:asciiTheme="minorHAnsi" w:hAnsiTheme="minorHAnsi" w:cstheme="minorHAnsi"/>
              </w:rPr>
            </w:pPr>
            <w:r w:rsidRPr="00A572F2">
              <w:rPr>
                <w:rFonts w:asciiTheme="minorHAnsi" w:hAnsiTheme="minorHAnsi" w:cstheme="minorHAnsi"/>
              </w:rPr>
              <w:t xml:space="preserve">Informatica Power Center 9.1, SQL*LOADER, </w:t>
            </w:r>
          </w:p>
        </w:tc>
      </w:tr>
      <w:tr w:rsidR="00B323A0" w:rsidRPr="00A572F2" w:rsidTr="008A2958">
        <w:trPr>
          <w:trHeight w:val="458"/>
        </w:trPr>
        <w:tc>
          <w:tcPr>
            <w:tcW w:w="2857" w:type="dxa"/>
            <w:tcBorders>
              <w:top w:val="single" w:sz="4" w:space="0" w:color="auto"/>
              <w:left w:val="single" w:sz="4" w:space="0" w:color="auto"/>
              <w:bottom w:val="single" w:sz="4" w:space="0" w:color="auto"/>
              <w:right w:val="single" w:sz="4" w:space="0" w:color="auto"/>
            </w:tcBorders>
            <w:shd w:val="clear" w:color="auto" w:fill="auto"/>
          </w:tcPr>
          <w:p w:rsidR="00B323A0" w:rsidRPr="00A572F2" w:rsidRDefault="00B323A0" w:rsidP="00C3794B">
            <w:pPr>
              <w:keepLines/>
              <w:widowControl w:val="0"/>
              <w:tabs>
                <w:tab w:val="left" w:pos="1440"/>
              </w:tabs>
              <w:rPr>
                <w:rFonts w:asciiTheme="minorHAnsi" w:hAnsiTheme="minorHAnsi" w:cstheme="minorHAnsi"/>
              </w:rPr>
            </w:pPr>
            <w:r w:rsidRPr="00A572F2">
              <w:rPr>
                <w:rFonts w:asciiTheme="minorHAnsi" w:hAnsiTheme="minorHAnsi" w:cstheme="minorHAnsi"/>
                <w:b/>
              </w:rPr>
              <w:t>Utilities</w:t>
            </w:r>
          </w:p>
        </w:tc>
        <w:tc>
          <w:tcPr>
            <w:tcW w:w="7380" w:type="dxa"/>
            <w:tcBorders>
              <w:top w:val="single" w:sz="4" w:space="0" w:color="auto"/>
              <w:left w:val="single" w:sz="4" w:space="0" w:color="auto"/>
              <w:bottom w:val="single" w:sz="4" w:space="0" w:color="auto"/>
              <w:right w:val="single" w:sz="4" w:space="0" w:color="auto"/>
            </w:tcBorders>
            <w:shd w:val="clear" w:color="auto" w:fill="auto"/>
          </w:tcPr>
          <w:p w:rsidR="00B323A0" w:rsidRPr="00A572F2" w:rsidRDefault="00B323A0" w:rsidP="008A2958">
            <w:pPr>
              <w:pStyle w:val="ListParagraph"/>
              <w:keepLines/>
              <w:widowControl w:val="0"/>
              <w:ind w:left="252"/>
              <w:rPr>
                <w:rFonts w:asciiTheme="minorHAnsi" w:hAnsiTheme="minorHAnsi" w:cstheme="minorHAnsi"/>
              </w:rPr>
            </w:pPr>
            <w:r w:rsidRPr="00A572F2">
              <w:rPr>
                <w:rFonts w:asciiTheme="minorHAnsi" w:hAnsiTheme="minorHAnsi" w:cstheme="minorHAnsi"/>
              </w:rPr>
              <w:t xml:space="preserve">SQL* Plus, SQL* Loader, SQL Navigator, Toad, UTL_FILE, ETL tools </w:t>
            </w:r>
          </w:p>
        </w:tc>
      </w:tr>
    </w:tbl>
    <w:p w:rsidR="00ED1BDA" w:rsidRPr="00A572F2" w:rsidRDefault="00ED1BDA" w:rsidP="00C3794B">
      <w:pPr>
        <w:tabs>
          <w:tab w:val="left" w:pos="360"/>
        </w:tabs>
        <w:rPr>
          <w:rFonts w:asciiTheme="minorHAnsi" w:hAnsiTheme="minorHAnsi" w:cstheme="minorHAnsi"/>
          <w:b/>
        </w:rPr>
      </w:pPr>
    </w:p>
    <w:p w:rsidR="00672140" w:rsidRPr="00A572F2" w:rsidRDefault="003F34C5" w:rsidP="00C3794B">
      <w:pPr>
        <w:tabs>
          <w:tab w:val="left" w:pos="360"/>
        </w:tabs>
        <w:rPr>
          <w:rFonts w:asciiTheme="minorHAnsi" w:hAnsiTheme="minorHAnsi" w:cstheme="minorHAnsi"/>
          <w:b/>
          <w:u w:val="single"/>
        </w:rPr>
      </w:pPr>
      <w:r w:rsidRPr="00A572F2">
        <w:rPr>
          <w:rFonts w:asciiTheme="minorHAnsi" w:hAnsiTheme="minorHAnsi" w:cstheme="minorHAnsi"/>
          <w:b/>
          <w:u w:val="single"/>
        </w:rPr>
        <w:t>PROFESSIONAL EXPERIENCE</w:t>
      </w:r>
      <w:r w:rsidR="007707F1" w:rsidRPr="00A572F2">
        <w:rPr>
          <w:rFonts w:asciiTheme="minorHAnsi" w:hAnsiTheme="minorHAnsi" w:cstheme="minorHAnsi"/>
          <w:b/>
        </w:rPr>
        <w:t>:</w:t>
      </w:r>
      <w:r w:rsidRPr="00A572F2">
        <w:rPr>
          <w:rFonts w:asciiTheme="minorHAnsi" w:hAnsiTheme="minorHAnsi" w:cstheme="minorHAnsi"/>
          <w:b/>
        </w:rPr>
        <w:t xml:space="preserve">        </w:t>
      </w:r>
      <w:r w:rsidRPr="00A572F2">
        <w:rPr>
          <w:rFonts w:asciiTheme="minorHAnsi" w:hAnsiTheme="minorHAnsi" w:cstheme="minorHAnsi"/>
          <w:b/>
          <w:u w:val="single"/>
        </w:rPr>
        <w:t xml:space="preserve"> </w:t>
      </w:r>
    </w:p>
    <w:p w:rsidR="00A572F2" w:rsidRDefault="00CE3E79" w:rsidP="001A0D00">
      <w:pPr>
        <w:tabs>
          <w:tab w:val="left" w:pos="360"/>
        </w:tabs>
        <w:rPr>
          <w:rFonts w:asciiTheme="minorHAnsi" w:hAnsiTheme="minorHAnsi" w:cstheme="minorHAnsi"/>
          <w:b/>
        </w:rPr>
      </w:pPr>
      <w:r w:rsidRPr="00A572F2">
        <w:rPr>
          <w:rFonts w:asciiTheme="minorHAnsi" w:hAnsiTheme="minorHAnsi" w:cstheme="minorHAnsi"/>
          <w:b/>
        </w:rPr>
        <w:t xml:space="preserve">LAUSD, Los Angeles, CA                    </w:t>
      </w:r>
      <w:r w:rsidR="001A0D00" w:rsidRPr="00A572F2">
        <w:rPr>
          <w:rFonts w:asciiTheme="minorHAnsi" w:hAnsiTheme="minorHAnsi" w:cstheme="minorHAnsi"/>
          <w:b/>
        </w:rPr>
        <w:t xml:space="preserve">                                                                             </w:t>
      </w:r>
    </w:p>
    <w:p w:rsidR="001A0D00" w:rsidRPr="00A572F2" w:rsidRDefault="001A0D00" w:rsidP="001A0D00">
      <w:pPr>
        <w:tabs>
          <w:tab w:val="left" w:pos="360"/>
        </w:tabs>
        <w:rPr>
          <w:rFonts w:asciiTheme="minorHAnsi" w:hAnsiTheme="minorHAnsi" w:cstheme="minorHAnsi"/>
          <w:b/>
        </w:rPr>
      </w:pPr>
      <w:r w:rsidRPr="00A572F2">
        <w:rPr>
          <w:rFonts w:asciiTheme="minorHAnsi" w:hAnsiTheme="minorHAnsi" w:cstheme="minorHAnsi"/>
          <w:b/>
        </w:rPr>
        <w:t>Jun 2016 – Till date</w:t>
      </w:r>
    </w:p>
    <w:p w:rsidR="00A004A3" w:rsidRPr="00A572F2" w:rsidRDefault="001A0D00" w:rsidP="00A004A3">
      <w:pPr>
        <w:rPr>
          <w:rFonts w:asciiTheme="minorHAnsi" w:hAnsiTheme="minorHAnsi" w:cstheme="minorHAnsi"/>
          <w:b/>
        </w:rPr>
      </w:pPr>
      <w:r w:rsidRPr="00A572F2">
        <w:rPr>
          <w:rFonts w:asciiTheme="minorHAnsi" w:hAnsiTheme="minorHAnsi" w:cstheme="minorHAnsi"/>
          <w:b/>
        </w:rPr>
        <w:t>Role: Sr. Oracle Developer</w:t>
      </w:r>
    </w:p>
    <w:p w:rsidR="00A004A3" w:rsidRPr="00A572F2" w:rsidRDefault="001A0D00" w:rsidP="00A004A3">
      <w:pPr>
        <w:rPr>
          <w:rFonts w:asciiTheme="minorHAnsi" w:hAnsiTheme="minorHAnsi" w:cstheme="minorHAnsi"/>
          <w:b/>
        </w:rPr>
      </w:pPr>
      <w:r w:rsidRPr="00A572F2">
        <w:rPr>
          <w:rFonts w:asciiTheme="minorHAnsi" w:hAnsiTheme="minorHAnsi" w:cstheme="minorHAnsi"/>
          <w:b/>
        </w:rPr>
        <w:t xml:space="preserve">Description: </w:t>
      </w:r>
      <w:r w:rsidR="00A004A3" w:rsidRPr="00A572F2">
        <w:rPr>
          <w:rFonts w:asciiTheme="minorHAnsi" w:hAnsiTheme="minorHAnsi" w:cstheme="minorHAnsi"/>
          <w:bCs/>
          <w:color w:val="252525"/>
          <w:shd w:val="clear" w:color="auto" w:fill="FFFFFF"/>
        </w:rPr>
        <w:t>Los Angeles Unified School District</w:t>
      </w:r>
      <w:r w:rsidR="00A004A3" w:rsidRPr="00A572F2">
        <w:rPr>
          <w:rStyle w:val="apple-converted-space"/>
          <w:rFonts w:asciiTheme="minorHAnsi" w:hAnsiTheme="minorHAnsi" w:cstheme="minorHAnsi"/>
          <w:color w:val="252525"/>
          <w:shd w:val="clear" w:color="auto" w:fill="FFFFFF"/>
        </w:rPr>
        <w:t> </w:t>
      </w:r>
      <w:r w:rsidR="00A004A3" w:rsidRPr="00A572F2">
        <w:rPr>
          <w:rFonts w:asciiTheme="minorHAnsi" w:hAnsiTheme="minorHAnsi" w:cstheme="minorHAnsi"/>
          <w:color w:val="252525"/>
          <w:shd w:val="clear" w:color="auto" w:fill="FFFFFF"/>
        </w:rPr>
        <w:t>(</w:t>
      </w:r>
      <w:r w:rsidR="00A004A3" w:rsidRPr="00A572F2">
        <w:rPr>
          <w:rFonts w:asciiTheme="minorHAnsi" w:hAnsiTheme="minorHAnsi" w:cstheme="minorHAnsi"/>
          <w:bCs/>
          <w:color w:val="252525"/>
          <w:shd w:val="clear" w:color="auto" w:fill="FFFFFF"/>
        </w:rPr>
        <w:t>LAUSD</w:t>
      </w:r>
      <w:r w:rsidR="00A004A3" w:rsidRPr="00A572F2">
        <w:rPr>
          <w:rFonts w:asciiTheme="minorHAnsi" w:hAnsiTheme="minorHAnsi" w:cstheme="minorHAnsi"/>
          <w:color w:val="252525"/>
          <w:shd w:val="clear" w:color="auto" w:fill="FFFFFF"/>
        </w:rPr>
        <w:t xml:space="preserve">) is the </w:t>
      </w:r>
      <w:r w:rsidR="00A004A3" w:rsidRPr="00A572F2">
        <w:rPr>
          <w:rFonts w:asciiTheme="minorHAnsi" w:hAnsiTheme="minorHAnsi" w:cstheme="minorHAnsi"/>
          <w:shd w:val="clear" w:color="auto" w:fill="FFFFFF"/>
        </w:rPr>
        <w:t>public school</w:t>
      </w:r>
      <w:r w:rsidR="00A004A3" w:rsidRPr="00A572F2">
        <w:rPr>
          <w:rStyle w:val="apple-converted-space"/>
          <w:rFonts w:asciiTheme="minorHAnsi" w:hAnsiTheme="minorHAnsi" w:cstheme="minorHAnsi"/>
          <w:color w:val="252525"/>
          <w:shd w:val="clear" w:color="auto" w:fill="FFFFFF"/>
        </w:rPr>
        <w:t> </w:t>
      </w:r>
      <w:r w:rsidR="00A004A3" w:rsidRPr="00A572F2">
        <w:rPr>
          <w:rFonts w:asciiTheme="minorHAnsi" w:hAnsiTheme="minorHAnsi" w:cstheme="minorHAnsi"/>
          <w:color w:val="252525"/>
          <w:shd w:val="clear" w:color="auto" w:fill="FFFFFF"/>
        </w:rPr>
        <w:t xml:space="preserve">system in the </w:t>
      </w:r>
      <w:r w:rsidR="00A004A3" w:rsidRPr="00A572F2">
        <w:rPr>
          <w:rFonts w:asciiTheme="minorHAnsi" w:hAnsiTheme="minorHAnsi" w:cstheme="minorHAnsi"/>
          <w:shd w:val="clear" w:color="auto" w:fill="FFFFFF"/>
        </w:rPr>
        <w:t>U.S. state</w:t>
      </w:r>
      <w:r w:rsidR="00A004A3" w:rsidRPr="00A572F2">
        <w:rPr>
          <w:rStyle w:val="apple-converted-space"/>
          <w:rFonts w:asciiTheme="minorHAnsi" w:hAnsiTheme="minorHAnsi" w:cstheme="minorHAnsi"/>
          <w:color w:val="252525"/>
          <w:shd w:val="clear" w:color="auto" w:fill="FFFFFF"/>
        </w:rPr>
        <w:t> </w:t>
      </w:r>
      <w:r w:rsidR="00A004A3" w:rsidRPr="00A572F2">
        <w:rPr>
          <w:rFonts w:asciiTheme="minorHAnsi" w:hAnsiTheme="minorHAnsi" w:cstheme="minorHAnsi"/>
          <w:color w:val="252525"/>
          <w:shd w:val="clear" w:color="auto" w:fill="FFFFFF"/>
        </w:rPr>
        <w:t>of</w:t>
      </w:r>
      <w:r w:rsidR="00A004A3" w:rsidRPr="00A572F2">
        <w:rPr>
          <w:rStyle w:val="apple-converted-space"/>
          <w:rFonts w:asciiTheme="minorHAnsi" w:hAnsiTheme="minorHAnsi" w:cstheme="minorHAnsi"/>
          <w:color w:val="252525"/>
          <w:shd w:val="clear" w:color="auto" w:fill="FFFFFF"/>
        </w:rPr>
        <w:t> </w:t>
      </w:r>
      <w:r w:rsidR="00A004A3" w:rsidRPr="00A572F2">
        <w:rPr>
          <w:rFonts w:asciiTheme="minorHAnsi" w:hAnsiTheme="minorHAnsi" w:cstheme="minorHAnsi"/>
          <w:shd w:val="clear" w:color="auto" w:fill="FFFFFF"/>
        </w:rPr>
        <w:t>California</w:t>
      </w:r>
      <w:r w:rsidR="00A004A3" w:rsidRPr="00A572F2">
        <w:rPr>
          <w:rStyle w:val="apple-converted-space"/>
          <w:rFonts w:asciiTheme="minorHAnsi" w:hAnsiTheme="minorHAnsi" w:cstheme="minorHAnsi"/>
          <w:color w:val="252525"/>
          <w:shd w:val="clear" w:color="auto" w:fill="FFFFFF"/>
        </w:rPr>
        <w:t xml:space="preserve">. </w:t>
      </w:r>
      <w:r w:rsidR="00A004A3" w:rsidRPr="00A572F2">
        <w:rPr>
          <w:rFonts w:asciiTheme="minorHAnsi" w:hAnsiTheme="minorHAnsi" w:cstheme="minorHAnsi"/>
          <w:color w:val="252525"/>
          <w:shd w:val="clear" w:color="auto" w:fill="FFFFFF"/>
        </w:rPr>
        <w:t>The</w:t>
      </w:r>
      <w:r w:rsidR="00A004A3" w:rsidRPr="00A572F2">
        <w:rPr>
          <w:rStyle w:val="apple-converted-space"/>
          <w:rFonts w:asciiTheme="minorHAnsi" w:hAnsiTheme="minorHAnsi" w:cstheme="minorHAnsi"/>
          <w:color w:val="252525"/>
          <w:shd w:val="clear" w:color="auto" w:fill="FFFFFF"/>
        </w:rPr>
        <w:t> </w:t>
      </w:r>
      <w:r w:rsidR="00A004A3" w:rsidRPr="00A572F2">
        <w:rPr>
          <w:rFonts w:asciiTheme="minorHAnsi" w:hAnsiTheme="minorHAnsi" w:cstheme="minorHAnsi"/>
          <w:shd w:val="clear" w:color="auto" w:fill="FFFFFF"/>
        </w:rPr>
        <w:t>school district</w:t>
      </w:r>
      <w:r w:rsidR="00A004A3" w:rsidRPr="00A572F2">
        <w:rPr>
          <w:rStyle w:val="apple-converted-space"/>
          <w:rFonts w:asciiTheme="minorHAnsi" w:hAnsiTheme="minorHAnsi" w:cstheme="minorHAnsi"/>
          <w:color w:val="252525"/>
          <w:shd w:val="clear" w:color="auto" w:fill="FFFFFF"/>
        </w:rPr>
        <w:t> </w:t>
      </w:r>
      <w:r w:rsidR="00A004A3" w:rsidRPr="00A572F2">
        <w:rPr>
          <w:rFonts w:asciiTheme="minorHAnsi" w:hAnsiTheme="minorHAnsi" w:cstheme="minorHAnsi"/>
          <w:color w:val="252525"/>
          <w:shd w:val="clear" w:color="auto" w:fill="FFFFFF"/>
        </w:rPr>
        <w:t>consists of Los Angeles and all or portions of several adjoining</w:t>
      </w:r>
      <w:r w:rsidR="00A004A3" w:rsidRPr="00A572F2">
        <w:rPr>
          <w:rStyle w:val="apple-converted-space"/>
          <w:rFonts w:asciiTheme="minorHAnsi" w:hAnsiTheme="minorHAnsi" w:cstheme="minorHAnsi"/>
          <w:color w:val="252525"/>
          <w:shd w:val="clear" w:color="auto" w:fill="FFFFFF"/>
        </w:rPr>
        <w:t> </w:t>
      </w:r>
      <w:r w:rsidR="00A004A3" w:rsidRPr="00A572F2">
        <w:rPr>
          <w:rFonts w:asciiTheme="minorHAnsi" w:hAnsiTheme="minorHAnsi" w:cstheme="minorHAnsi"/>
          <w:shd w:val="clear" w:color="auto" w:fill="FFFFFF"/>
        </w:rPr>
        <w:t>Southern California</w:t>
      </w:r>
      <w:r w:rsidR="00A004A3" w:rsidRPr="00A572F2">
        <w:rPr>
          <w:rStyle w:val="apple-converted-space"/>
          <w:rFonts w:asciiTheme="minorHAnsi" w:hAnsiTheme="minorHAnsi" w:cstheme="minorHAnsi"/>
          <w:color w:val="252525"/>
          <w:shd w:val="clear" w:color="auto" w:fill="FFFFFF"/>
        </w:rPr>
        <w:t> </w:t>
      </w:r>
      <w:r w:rsidR="00A004A3" w:rsidRPr="00A572F2">
        <w:rPr>
          <w:rFonts w:asciiTheme="minorHAnsi" w:hAnsiTheme="minorHAnsi" w:cstheme="minorHAnsi"/>
          <w:color w:val="252525"/>
          <w:shd w:val="clear" w:color="auto" w:fill="FFFFFF"/>
        </w:rPr>
        <w:t xml:space="preserve">cities. </w:t>
      </w:r>
      <w:r w:rsidR="00A004A3" w:rsidRPr="00A572F2">
        <w:rPr>
          <w:rFonts w:asciiTheme="minorHAnsi" w:hAnsiTheme="minorHAnsi" w:cstheme="minorHAnsi"/>
        </w:rPr>
        <w:t>Under the direction of the Los Angeles Unified School District (LAUSD) Information Technology Division (ITD) Program Management Office (PMO), the Student ID System migration Project will upgrade current LAUSD Student ID and State Student ID systems from mainframe based COBOL system to fourth generation modern computer language system with web based GUI and real-time web service interfaces. The new system will also continue to support existing batch and on-demand interfaces using relational database system currently supported by LAUSD ITD Infrastructure and Systems Support.</w:t>
      </w:r>
    </w:p>
    <w:p w:rsidR="008A2958" w:rsidRPr="00A572F2" w:rsidRDefault="008A2958" w:rsidP="001A0D00">
      <w:pPr>
        <w:rPr>
          <w:rFonts w:asciiTheme="minorHAnsi" w:hAnsiTheme="minorHAnsi" w:cstheme="minorHAnsi"/>
          <w:b/>
          <w:u w:val="single"/>
        </w:rPr>
      </w:pPr>
    </w:p>
    <w:p w:rsidR="001A0D00" w:rsidRPr="00A572F2" w:rsidRDefault="001A0D00" w:rsidP="001A0D00">
      <w:pPr>
        <w:rPr>
          <w:rFonts w:asciiTheme="minorHAnsi" w:hAnsiTheme="minorHAnsi" w:cstheme="minorHAnsi"/>
          <w:b/>
        </w:rPr>
      </w:pPr>
      <w:r w:rsidRPr="00A572F2">
        <w:rPr>
          <w:rFonts w:asciiTheme="minorHAnsi" w:hAnsiTheme="minorHAnsi" w:cstheme="minorHAnsi"/>
          <w:b/>
          <w:u w:val="single"/>
        </w:rPr>
        <w:t>Responsibilities</w:t>
      </w:r>
      <w:r w:rsidRPr="00A572F2">
        <w:rPr>
          <w:rFonts w:asciiTheme="minorHAnsi" w:hAnsiTheme="minorHAnsi" w:cstheme="minorHAnsi"/>
          <w:b/>
        </w:rPr>
        <w:t>:</w:t>
      </w:r>
    </w:p>
    <w:p w:rsidR="001A0D00" w:rsidRPr="00A572F2" w:rsidRDefault="001A0D00" w:rsidP="001A0D00">
      <w:pPr>
        <w:pStyle w:val="ListParagraph"/>
        <w:numPr>
          <w:ilvl w:val="0"/>
          <w:numId w:val="32"/>
        </w:numPr>
        <w:suppressAutoHyphens w:val="0"/>
        <w:rPr>
          <w:rFonts w:asciiTheme="minorHAnsi" w:hAnsiTheme="minorHAnsi" w:cstheme="minorHAnsi"/>
          <w:color w:val="333333"/>
        </w:rPr>
      </w:pPr>
      <w:r w:rsidRPr="00A572F2">
        <w:rPr>
          <w:rFonts w:asciiTheme="minorHAnsi" w:hAnsiTheme="minorHAnsi" w:cstheme="minorHAnsi"/>
        </w:rPr>
        <w:t xml:space="preserve">Extensively developed PL/SQL Packages, Stored procedures, Triggers, and finely tuned them for performance. Extensively used </w:t>
      </w:r>
      <w:r w:rsidRPr="00A572F2">
        <w:rPr>
          <w:rFonts w:asciiTheme="minorHAnsi" w:hAnsiTheme="minorHAnsi" w:cstheme="minorHAnsi"/>
          <w:b/>
        </w:rPr>
        <w:t>PLSQL tables</w:t>
      </w:r>
      <w:r w:rsidRPr="00A572F2">
        <w:rPr>
          <w:rFonts w:asciiTheme="minorHAnsi" w:hAnsiTheme="minorHAnsi" w:cstheme="minorHAnsi"/>
        </w:rPr>
        <w:t xml:space="preserve"> and </w:t>
      </w:r>
      <w:r w:rsidRPr="00A572F2">
        <w:rPr>
          <w:rFonts w:asciiTheme="minorHAnsi" w:hAnsiTheme="minorHAnsi" w:cstheme="minorHAnsi"/>
          <w:b/>
        </w:rPr>
        <w:t>Bulk loader</w:t>
      </w:r>
      <w:r w:rsidRPr="00A572F2">
        <w:rPr>
          <w:rFonts w:asciiTheme="minorHAnsi" w:hAnsiTheme="minorHAnsi" w:cstheme="minorHAnsi"/>
        </w:rPr>
        <w:t xml:space="preserve"> programs for processing data and loading into oracle tables.</w:t>
      </w:r>
    </w:p>
    <w:p w:rsidR="00394B17" w:rsidRPr="00A572F2" w:rsidRDefault="00394B17" w:rsidP="00394B17">
      <w:pPr>
        <w:pStyle w:val="ListParagraph"/>
        <w:numPr>
          <w:ilvl w:val="0"/>
          <w:numId w:val="32"/>
        </w:numPr>
        <w:suppressAutoHyphens w:val="0"/>
        <w:spacing w:after="160"/>
        <w:contextualSpacing/>
        <w:rPr>
          <w:rFonts w:asciiTheme="minorHAnsi" w:hAnsiTheme="minorHAnsi" w:cstheme="minorHAnsi"/>
        </w:rPr>
      </w:pPr>
      <w:r w:rsidRPr="00A572F2">
        <w:rPr>
          <w:rFonts w:asciiTheme="minorHAnsi" w:hAnsiTheme="minorHAnsi" w:cstheme="minorHAnsi"/>
          <w:shd w:val="clear" w:color="auto" w:fill="FFFFFF"/>
        </w:rPr>
        <w:lastRenderedPageBreak/>
        <w:t>Strong knowledge of Extraction Transformation and Loading (ETL) processes using </w:t>
      </w:r>
      <w:r w:rsidRPr="00A572F2">
        <w:rPr>
          <w:rFonts w:asciiTheme="minorHAnsi" w:hAnsiTheme="minorHAnsi" w:cstheme="minorHAnsi"/>
        </w:rPr>
        <w:br/>
      </w:r>
      <w:r w:rsidRPr="00A572F2">
        <w:rPr>
          <w:rFonts w:asciiTheme="minorHAnsi" w:hAnsiTheme="minorHAnsi" w:cstheme="minorHAnsi"/>
          <w:b/>
          <w:shd w:val="clear" w:color="auto" w:fill="FFFFFF"/>
        </w:rPr>
        <w:t>UNIX</w:t>
      </w:r>
      <w:r w:rsidRPr="00A572F2">
        <w:rPr>
          <w:rFonts w:asciiTheme="minorHAnsi" w:hAnsiTheme="minorHAnsi" w:cstheme="minorHAnsi"/>
          <w:shd w:val="clear" w:color="auto" w:fill="FFFFFF"/>
        </w:rPr>
        <w:t xml:space="preserve"> shell scripting, </w:t>
      </w:r>
      <w:r w:rsidRPr="00A572F2">
        <w:rPr>
          <w:rFonts w:asciiTheme="minorHAnsi" w:hAnsiTheme="minorHAnsi" w:cstheme="minorHAnsi"/>
          <w:b/>
          <w:shd w:val="clear" w:color="auto" w:fill="FFFFFF"/>
        </w:rPr>
        <w:t>SQL</w:t>
      </w:r>
      <w:r w:rsidRPr="00A572F2">
        <w:rPr>
          <w:rFonts w:asciiTheme="minorHAnsi" w:hAnsiTheme="minorHAnsi" w:cstheme="minorHAnsi"/>
          <w:shd w:val="clear" w:color="auto" w:fill="FFFFFF"/>
        </w:rPr>
        <w:t xml:space="preserve">, </w:t>
      </w:r>
      <w:r w:rsidRPr="00A572F2">
        <w:rPr>
          <w:rFonts w:asciiTheme="minorHAnsi" w:hAnsiTheme="minorHAnsi" w:cstheme="minorHAnsi"/>
          <w:b/>
          <w:shd w:val="clear" w:color="auto" w:fill="FFFFFF"/>
        </w:rPr>
        <w:t xml:space="preserve">PL/SQL </w:t>
      </w:r>
      <w:r w:rsidRPr="00A572F2">
        <w:rPr>
          <w:rFonts w:asciiTheme="minorHAnsi" w:hAnsiTheme="minorHAnsi" w:cstheme="minorHAnsi"/>
          <w:shd w:val="clear" w:color="auto" w:fill="FFFFFF"/>
        </w:rPr>
        <w:t xml:space="preserve">and </w:t>
      </w:r>
      <w:r w:rsidRPr="00A572F2">
        <w:rPr>
          <w:rFonts w:asciiTheme="minorHAnsi" w:hAnsiTheme="minorHAnsi" w:cstheme="minorHAnsi"/>
          <w:b/>
          <w:shd w:val="clear" w:color="auto" w:fill="FFFFFF"/>
        </w:rPr>
        <w:t>SQL Loader</w:t>
      </w:r>
      <w:r w:rsidRPr="00A572F2">
        <w:rPr>
          <w:rFonts w:asciiTheme="minorHAnsi" w:hAnsiTheme="minorHAnsi" w:cstheme="minorHAnsi"/>
          <w:shd w:val="clear" w:color="auto" w:fill="FFFFFF"/>
        </w:rPr>
        <w:t>. </w:t>
      </w:r>
    </w:p>
    <w:p w:rsidR="00D712CB" w:rsidRPr="00A572F2" w:rsidRDefault="00D712CB" w:rsidP="001A0D00">
      <w:pPr>
        <w:pStyle w:val="ListParagraph"/>
        <w:numPr>
          <w:ilvl w:val="0"/>
          <w:numId w:val="32"/>
        </w:numPr>
        <w:suppressAutoHyphens w:val="0"/>
        <w:rPr>
          <w:rFonts w:asciiTheme="minorHAnsi" w:hAnsiTheme="minorHAnsi" w:cstheme="minorHAnsi"/>
          <w:color w:val="333333"/>
        </w:rPr>
      </w:pPr>
      <w:r w:rsidRPr="00A572F2">
        <w:rPr>
          <w:rFonts w:asciiTheme="minorHAnsi" w:hAnsiTheme="minorHAnsi" w:cstheme="minorHAnsi"/>
        </w:rPr>
        <w:t xml:space="preserve">Used </w:t>
      </w:r>
      <w:r w:rsidRPr="00A572F2">
        <w:rPr>
          <w:rFonts w:asciiTheme="minorHAnsi" w:hAnsiTheme="minorHAnsi" w:cstheme="minorHAnsi"/>
          <w:b/>
        </w:rPr>
        <w:t>Bulk Collections</w:t>
      </w:r>
      <w:r w:rsidRPr="00A572F2">
        <w:rPr>
          <w:rFonts w:asciiTheme="minorHAnsi" w:hAnsiTheme="minorHAnsi" w:cstheme="minorHAnsi"/>
        </w:rPr>
        <w:t xml:space="preserve"> for </w:t>
      </w:r>
      <w:r w:rsidRPr="00A572F2">
        <w:rPr>
          <w:rFonts w:asciiTheme="minorHAnsi" w:hAnsiTheme="minorHAnsi" w:cstheme="minorHAnsi"/>
          <w:b/>
        </w:rPr>
        <w:t>better performance</w:t>
      </w:r>
      <w:r w:rsidRPr="00A572F2">
        <w:rPr>
          <w:rFonts w:asciiTheme="minorHAnsi" w:hAnsiTheme="minorHAnsi" w:cstheme="minorHAnsi"/>
        </w:rPr>
        <w:t xml:space="preserve"> and easy retrieval of data, by reducing context switching between SQL and PL/SQL engines.</w:t>
      </w:r>
    </w:p>
    <w:p w:rsidR="00394B17" w:rsidRPr="00A572F2" w:rsidRDefault="00394B17" w:rsidP="00394B17">
      <w:pPr>
        <w:pStyle w:val="ListParagraph"/>
        <w:numPr>
          <w:ilvl w:val="0"/>
          <w:numId w:val="32"/>
        </w:numPr>
        <w:suppressAutoHyphens w:val="0"/>
        <w:spacing w:after="160"/>
        <w:contextualSpacing/>
        <w:rPr>
          <w:rFonts w:asciiTheme="minorHAnsi" w:hAnsiTheme="minorHAnsi" w:cstheme="minorHAnsi"/>
        </w:rPr>
      </w:pPr>
      <w:r w:rsidRPr="00A572F2">
        <w:rPr>
          <w:rFonts w:asciiTheme="minorHAnsi" w:hAnsiTheme="minorHAnsi" w:cstheme="minorHAnsi"/>
          <w:shd w:val="clear" w:color="auto" w:fill="FFFFFF"/>
        </w:rPr>
        <w:t xml:space="preserve">Implemented various automated UNIX shell scripts to invoke </w:t>
      </w:r>
      <w:r w:rsidRPr="00A572F2">
        <w:rPr>
          <w:rFonts w:asciiTheme="minorHAnsi" w:hAnsiTheme="minorHAnsi" w:cstheme="minorHAnsi"/>
        </w:rPr>
        <w:t xml:space="preserve">PL/SQL </w:t>
      </w:r>
      <w:r w:rsidRPr="00A572F2">
        <w:rPr>
          <w:rFonts w:asciiTheme="minorHAnsi" w:hAnsiTheme="minorHAnsi" w:cstheme="minorHAnsi"/>
          <w:shd w:val="clear" w:color="auto" w:fill="FFFFFF"/>
        </w:rPr>
        <w:t>anonymous blocks, Stored Procedures, Functions, Packages.</w:t>
      </w:r>
    </w:p>
    <w:p w:rsidR="001A0D00" w:rsidRPr="00A572F2" w:rsidRDefault="001A0D00" w:rsidP="00D712CB">
      <w:pPr>
        <w:pStyle w:val="ListParagraph"/>
        <w:numPr>
          <w:ilvl w:val="0"/>
          <w:numId w:val="32"/>
        </w:numPr>
        <w:suppressAutoHyphens w:val="0"/>
        <w:spacing w:after="160" w:line="259" w:lineRule="auto"/>
        <w:contextualSpacing/>
        <w:rPr>
          <w:rFonts w:asciiTheme="minorHAnsi" w:hAnsiTheme="minorHAnsi" w:cstheme="minorHAnsi"/>
          <w:u w:val="single"/>
        </w:rPr>
      </w:pPr>
      <w:r w:rsidRPr="00A572F2">
        <w:rPr>
          <w:rFonts w:asciiTheme="minorHAnsi" w:hAnsiTheme="minorHAnsi" w:cstheme="minorHAnsi"/>
          <w:shd w:val="clear" w:color="auto" w:fill="FFFFFF"/>
        </w:rPr>
        <w:t xml:space="preserve">Developed both </w:t>
      </w:r>
      <w:r w:rsidRPr="00A572F2">
        <w:rPr>
          <w:rFonts w:asciiTheme="minorHAnsi" w:hAnsiTheme="minorHAnsi" w:cstheme="minorHAnsi"/>
          <w:b/>
          <w:shd w:val="clear" w:color="auto" w:fill="FFFFFF"/>
        </w:rPr>
        <w:t>inbound</w:t>
      </w:r>
      <w:r w:rsidRPr="00A572F2">
        <w:rPr>
          <w:rFonts w:asciiTheme="minorHAnsi" w:hAnsiTheme="minorHAnsi" w:cstheme="minorHAnsi"/>
          <w:shd w:val="clear" w:color="auto" w:fill="FFFFFF"/>
        </w:rPr>
        <w:t xml:space="preserve"> and </w:t>
      </w:r>
      <w:r w:rsidRPr="00A572F2">
        <w:rPr>
          <w:rFonts w:asciiTheme="minorHAnsi" w:hAnsiTheme="minorHAnsi" w:cstheme="minorHAnsi"/>
          <w:b/>
          <w:shd w:val="clear" w:color="auto" w:fill="FFFFFF"/>
        </w:rPr>
        <w:t>outbound</w:t>
      </w:r>
      <w:r w:rsidRPr="00A572F2">
        <w:rPr>
          <w:rFonts w:asciiTheme="minorHAnsi" w:hAnsiTheme="minorHAnsi" w:cstheme="minorHAnsi"/>
          <w:shd w:val="clear" w:color="auto" w:fill="FFFFFF"/>
        </w:rPr>
        <w:t xml:space="preserve"> </w:t>
      </w:r>
      <w:r w:rsidRPr="00A572F2">
        <w:rPr>
          <w:rFonts w:asciiTheme="minorHAnsi" w:hAnsiTheme="minorHAnsi" w:cstheme="minorHAnsi"/>
          <w:b/>
          <w:shd w:val="clear" w:color="auto" w:fill="FFFFFF"/>
        </w:rPr>
        <w:t>interfaces</w:t>
      </w:r>
      <w:r w:rsidRPr="00A572F2">
        <w:rPr>
          <w:rFonts w:asciiTheme="minorHAnsi" w:hAnsiTheme="minorHAnsi" w:cstheme="minorHAnsi"/>
          <w:shd w:val="clear" w:color="auto" w:fill="FFFFFF"/>
        </w:rPr>
        <w:t xml:space="preserve"> to load data into targeted database and extract data from database to flat files.</w:t>
      </w:r>
    </w:p>
    <w:p w:rsidR="001A0D00" w:rsidRPr="00A572F2" w:rsidRDefault="001A0D00" w:rsidP="00D712CB">
      <w:pPr>
        <w:pStyle w:val="ListParagraph"/>
        <w:numPr>
          <w:ilvl w:val="0"/>
          <w:numId w:val="32"/>
        </w:numPr>
        <w:suppressAutoHyphens w:val="0"/>
        <w:spacing w:after="160" w:line="259" w:lineRule="auto"/>
        <w:contextualSpacing/>
        <w:rPr>
          <w:rFonts w:asciiTheme="minorHAnsi" w:hAnsiTheme="minorHAnsi" w:cstheme="minorHAnsi"/>
          <w:u w:val="single"/>
        </w:rPr>
      </w:pPr>
      <w:r w:rsidRPr="00A572F2">
        <w:rPr>
          <w:rFonts w:asciiTheme="minorHAnsi" w:hAnsiTheme="minorHAnsi" w:cstheme="minorHAnsi"/>
          <w:shd w:val="clear" w:color="auto" w:fill="FFFFFF"/>
        </w:rPr>
        <w:t xml:space="preserve">Used </w:t>
      </w:r>
      <w:r w:rsidRPr="00A572F2">
        <w:rPr>
          <w:rFonts w:asciiTheme="minorHAnsi" w:hAnsiTheme="minorHAnsi" w:cstheme="minorHAnsi"/>
          <w:b/>
          <w:shd w:val="clear" w:color="auto" w:fill="FFFFFF"/>
        </w:rPr>
        <w:t>SED</w:t>
      </w:r>
      <w:r w:rsidRPr="00A572F2">
        <w:rPr>
          <w:rFonts w:asciiTheme="minorHAnsi" w:hAnsiTheme="minorHAnsi" w:cstheme="minorHAnsi"/>
          <w:shd w:val="clear" w:color="auto" w:fill="FFFFFF"/>
        </w:rPr>
        <w:t xml:space="preserve"> and </w:t>
      </w:r>
      <w:r w:rsidRPr="00A572F2">
        <w:rPr>
          <w:rFonts w:asciiTheme="minorHAnsi" w:hAnsiTheme="minorHAnsi" w:cstheme="minorHAnsi"/>
          <w:b/>
          <w:shd w:val="clear" w:color="auto" w:fill="FFFFFF"/>
        </w:rPr>
        <w:t>AWK</w:t>
      </w:r>
      <w:r w:rsidRPr="00A572F2">
        <w:rPr>
          <w:rFonts w:asciiTheme="minorHAnsi" w:hAnsiTheme="minorHAnsi" w:cstheme="minorHAnsi"/>
          <w:shd w:val="clear" w:color="auto" w:fill="FFFFFF"/>
        </w:rPr>
        <w:t xml:space="preserve"> in UNIX Shell scripting to correct the data issues in the SQL*Loader data file.</w:t>
      </w:r>
    </w:p>
    <w:p w:rsidR="008A2958" w:rsidRPr="00A572F2" w:rsidRDefault="008A2958" w:rsidP="00D712CB">
      <w:pPr>
        <w:pStyle w:val="ListParagraph"/>
        <w:numPr>
          <w:ilvl w:val="0"/>
          <w:numId w:val="32"/>
        </w:numPr>
        <w:suppressAutoHyphens w:val="0"/>
        <w:spacing w:after="160" w:line="259" w:lineRule="auto"/>
        <w:contextualSpacing/>
        <w:rPr>
          <w:rFonts w:asciiTheme="minorHAnsi" w:hAnsiTheme="minorHAnsi" w:cstheme="minorHAnsi"/>
          <w:u w:val="single"/>
        </w:rPr>
      </w:pPr>
      <w:r w:rsidRPr="00A572F2">
        <w:rPr>
          <w:rFonts w:asciiTheme="minorHAnsi" w:hAnsiTheme="minorHAnsi" w:cstheme="minorHAnsi"/>
          <w:shd w:val="clear" w:color="auto" w:fill="FFFFFF"/>
        </w:rPr>
        <w:t>Created multiple file handling application which process integrated data files and send notifications on success/failures, and archives encrypted files upon processing.</w:t>
      </w:r>
    </w:p>
    <w:p w:rsidR="001A0D00" w:rsidRPr="00A572F2" w:rsidRDefault="001A0D00" w:rsidP="00D712CB">
      <w:pPr>
        <w:pStyle w:val="ListParagraph"/>
        <w:numPr>
          <w:ilvl w:val="0"/>
          <w:numId w:val="32"/>
        </w:numPr>
        <w:suppressAutoHyphens w:val="0"/>
        <w:spacing w:after="160" w:line="259" w:lineRule="auto"/>
        <w:contextualSpacing/>
        <w:rPr>
          <w:rFonts w:asciiTheme="minorHAnsi" w:hAnsiTheme="minorHAnsi" w:cstheme="minorHAnsi"/>
          <w:u w:val="single"/>
        </w:rPr>
      </w:pPr>
      <w:r w:rsidRPr="00A572F2">
        <w:rPr>
          <w:rFonts w:asciiTheme="minorHAnsi" w:hAnsiTheme="minorHAnsi" w:cstheme="minorHAnsi"/>
          <w:shd w:val="clear" w:color="auto" w:fill="FFFFFF"/>
        </w:rPr>
        <w:t xml:space="preserve">Used </w:t>
      </w:r>
      <w:r w:rsidRPr="00A572F2">
        <w:rPr>
          <w:rFonts w:asciiTheme="minorHAnsi" w:hAnsiTheme="minorHAnsi" w:cstheme="minorHAnsi"/>
          <w:b/>
          <w:shd w:val="clear" w:color="auto" w:fill="FFFFFF"/>
        </w:rPr>
        <w:t>FTP</w:t>
      </w:r>
      <w:r w:rsidRPr="00A572F2">
        <w:rPr>
          <w:rFonts w:asciiTheme="minorHAnsi" w:hAnsiTheme="minorHAnsi" w:cstheme="minorHAnsi"/>
          <w:shd w:val="clear" w:color="auto" w:fill="FFFFFF"/>
        </w:rPr>
        <w:t xml:space="preserve"> to transfer the files into different servers as per needed by the business users.</w:t>
      </w:r>
    </w:p>
    <w:p w:rsidR="001A0D00" w:rsidRPr="00A572F2" w:rsidRDefault="001A0D00" w:rsidP="00D712CB">
      <w:pPr>
        <w:pStyle w:val="ListParagraph"/>
        <w:numPr>
          <w:ilvl w:val="0"/>
          <w:numId w:val="32"/>
        </w:numPr>
        <w:suppressAutoHyphens w:val="0"/>
        <w:spacing w:after="160" w:line="259" w:lineRule="auto"/>
        <w:contextualSpacing/>
        <w:rPr>
          <w:rFonts w:asciiTheme="minorHAnsi" w:hAnsiTheme="minorHAnsi" w:cstheme="minorHAnsi"/>
        </w:rPr>
      </w:pPr>
      <w:r w:rsidRPr="00A572F2">
        <w:rPr>
          <w:rFonts w:asciiTheme="minorHAnsi" w:hAnsiTheme="minorHAnsi" w:cstheme="minorHAnsi"/>
          <w:shd w:val="clear" w:color="auto" w:fill="FFFFFF"/>
        </w:rPr>
        <w:t>Created</w:t>
      </w:r>
      <w:r w:rsidRPr="00A572F2">
        <w:rPr>
          <w:rStyle w:val="apple-converted-space"/>
          <w:rFonts w:asciiTheme="minorHAnsi" w:hAnsiTheme="minorHAnsi" w:cstheme="minorHAnsi"/>
          <w:shd w:val="clear" w:color="auto" w:fill="FFFFFF"/>
        </w:rPr>
        <w:t> </w:t>
      </w:r>
      <w:r w:rsidRPr="00A572F2">
        <w:rPr>
          <w:rStyle w:val="Strong"/>
          <w:rFonts w:asciiTheme="minorHAnsi" w:hAnsiTheme="minorHAnsi" w:cstheme="minorHAnsi"/>
          <w:bdr w:val="none" w:sz="0" w:space="0" w:color="auto" w:frame="1"/>
          <w:shd w:val="clear" w:color="auto" w:fill="FFFFFF"/>
        </w:rPr>
        <w:t>PL/SQL scripts</w:t>
      </w:r>
      <w:r w:rsidRPr="00A572F2">
        <w:rPr>
          <w:rStyle w:val="apple-converted-space"/>
          <w:rFonts w:asciiTheme="minorHAnsi" w:hAnsiTheme="minorHAnsi" w:cstheme="minorHAnsi"/>
          <w:shd w:val="clear" w:color="auto" w:fill="FFFFFF"/>
        </w:rPr>
        <w:t> </w:t>
      </w:r>
      <w:r w:rsidRPr="00A572F2">
        <w:rPr>
          <w:rFonts w:asciiTheme="minorHAnsi" w:hAnsiTheme="minorHAnsi" w:cstheme="minorHAnsi"/>
          <w:shd w:val="clear" w:color="auto" w:fill="FFFFFF"/>
        </w:rPr>
        <w:t>to extract the data from the operational database into simple flat text files using</w:t>
      </w:r>
      <w:r w:rsidRPr="00A572F2">
        <w:rPr>
          <w:rStyle w:val="apple-converted-space"/>
          <w:rFonts w:asciiTheme="minorHAnsi" w:hAnsiTheme="minorHAnsi" w:cstheme="minorHAnsi"/>
          <w:shd w:val="clear" w:color="auto" w:fill="FFFFFF"/>
        </w:rPr>
        <w:t> </w:t>
      </w:r>
      <w:r w:rsidRPr="00A572F2">
        <w:rPr>
          <w:rStyle w:val="Strong"/>
          <w:rFonts w:asciiTheme="minorHAnsi" w:hAnsiTheme="minorHAnsi" w:cstheme="minorHAnsi"/>
          <w:bdr w:val="none" w:sz="0" w:space="0" w:color="auto" w:frame="1"/>
          <w:shd w:val="clear" w:color="auto" w:fill="FFFFFF"/>
        </w:rPr>
        <w:t>UTL_FILE</w:t>
      </w:r>
      <w:r w:rsidRPr="00A572F2">
        <w:rPr>
          <w:rStyle w:val="apple-converted-space"/>
          <w:rFonts w:asciiTheme="minorHAnsi" w:hAnsiTheme="minorHAnsi" w:cstheme="minorHAnsi"/>
          <w:shd w:val="clear" w:color="auto" w:fill="FFFFFF"/>
        </w:rPr>
        <w:t> </w:t>
      </w:r>
      <w:r w:rsidRPr="00A572F2">
        <w:rPr>
          <w:rFonts w:asciiTheme="minorHAnsi" w:hAnsiTheme="minorHAnsi" w:cstheme="minorHAnsi"/>
          <w:shd w:val="clear" w:color="auto" w:fill="FFFFFF"/>
        </w:rPr>
        <w:t>package.</w:t>
      </w:r>
    </w:p>
    <w:p w:rsidR="00A004A3" w:rsidRPr="00A572F2" w:rsidRDefault="00A004A3" w:rsidP="00D712CB">
      <w:pPr>
        <w:pStyle w:val="ListParagraph"/>
        <w:numPr>
          <w:ilvl w:val="0"/>
          <w:numId w:val="32"/>
        </w:numPr>
        <w:suppressAutoHyphens w:val="0"/>
        <w:spacing w:after="160" w:line="259" w:lineRule="auto"/>
        <w:contextualSpacing/>
        <w:rPr>
          <w:rFonts w:asciiTheme="minorHAnsi" w:hAnsiTheme="minorHAnsi" w:cstheme="minorHAnsi"/>
        </w:rPr>
      </w:pPr>
      <w:r w:rsidRPr="00A572F2">
        <w:rPr>
          <w:rFonts w:asciiTheme="minorHAnsi" w:hAnsiTheme="minorHAnsi" w:cstheme="minorHAnsi"/>
        </w:rPr>
        <w:t xml:space="preserve">Developed scenarios for </w:t>
      </w:r>
      <w:r w:rsidRPr="00A572F2">
        <w:rPr>
          <w:rFonts w:asciiTheme="minorHAnsi" w:hAnsiTheme="minorHAnsi" w:cstheme="minorHAnsi"/>
          <w:b/>
        </w:rPr>
        <w:t>Unit, Integration testing</w:t>
      </w:r>
      <w:r w:rsidRPr="00A572F2">
        <w:rPr>
          <w:rFonts w:asciiTheme="minorHAnsi" w:hAnsiTheme="minorHAnsi" w:cstheme="minorHAnsi"/>
        </w:rPr>
        <w:t xml:space="preserve"> to ensure that all the components work correctly when integrated.</w:t>
      </w:r>
    </w:p>
    <w:p w:rsidR="004D5F80" w:rsidRPr="00A572F2" w:rsidRDefault="00D20045" w:rsidP="00D712CB">
      <w:pPr>
        <w:pStyle w:val="ListParagraph"/>
        <w:numPr>
          <w:ilvl w:val="0"/>
          <w:numId w:val="32"/>
        </w:numPr>
        <w:suppressAutoHyphens w:val="0"/>
        <w:spacing w:after="160" w:line="259" w:lineRule="auto"/>
        <w:contextualSpacing/>
        <w:rPr>
          <w:rFonts w:asciiTheme="minorHAnsi" w:hAnsiTheme="minorHAnsi" w:cstheme="minorHAnsi"/>
        </w:rPr>
      </w:pPr>
      <w:r w:rsidRPr="00A572F2">
        <w:rPr>
          <w:rFonts w:asciiTheme="minorHAnsi" w:hAnsiTheme="minorHAnsi" w:cstheme="minorHAnsi"/>
        </w:rPr>
        <w:t xml:space="preserve">Developed </w:t>
      </w:r>
      <w:r w:rsidRPr="00A572F2">
        <w:rPr>
          <w:rFonts w:asciiTheme="minorHAnsi" w:hAnsiTheme="minorHAnsi" w:cstheme="minorHAnsi"/>
          <w:b/>
        </w:rPr>
        <w:t>complex SQL queries</w:t>
      </w:r>
      <w:r w:rsidRPr="00A572F2">
        <w:rPr>
          <w:rFonts w:asciiTheme="minorHAnsi" w:hAnsiTheme="minorHAnsi" w:cstheme="minorHAnsi"/>
        </w:rPr>
        <w:t xml:space="preserve"> using various joins and developed various dynamic SQL’s throughout the project.</w:t>
      </w:r>
    </w:p>
    <w:p w:rsidR="00D20045" w:rsidRPr="00A572F2" w:rsidRDefault="00D20045" w:rsidP="00D712CB">
      <w:pPr>
        <w:pStyle w:val="ListParagraph"/>
        <w:numPr>
          <w:ilvl w:val="0"/>
          <w:numId w:val="32"/>
        </w:numPr>
        <w:suppressAutoHyphens w:val="0"/>
        <w:spacing w:after="160" w:line="259" w:lineRule="auto"/>
        <w:contextualSpacing/>
        <w:rPr>
          <w:rFonts w:asciiTheme="minorHAnsi" w:hAnsiTheme="minorHAnsi" w:cstheme="minorHAnsi"/>
        </w:rPr>
      </w:pPr>
      <w:r w:rsidRPr="00A572F2">
        <w:rPr>
          <w:rFonts w:asciiTheme="minorHAnsi" w:hAnsiTheme="minorHAnsi" w:cstheme="minorHAnsi"/>
        </w:rPr>
        <w:t xml:space="preserve">Seasoned in optimizing query performance using </w:t>
      </w:r>
      <w:r w:rsidRPr="00A572F2">
        <w:rPr>
          <w:rFonts w:asciiTheme="minorHAnsi" w:hAnsiTheme="minorHAnsi" w:cstheme="minorHAnsi"/>
          <w:b/>
        </w:rPr>
        <w:t>Explain Plan, SQL Trace</w:t>
      </w:r>
      <w:r w:rsidRPr="00A572F2">
        <w:rPr>
          <w:rFonts w:asciiTheme="minorHAnsi" w:hAnsiTheme="minorHAnsi" w:cstheme="minorHAnsi"/>
        </w:rPr>
        <w:t xml:space="preserve"> utilities.</w:t>
      </w:r>
    </w:p>
    <w:p w:rsidR="00D20045" w:rsidRPr="00A572F2" w:rsidRDefault="00D20045" w:rsidP="00D20045">
      <w:pPr>
        <w:pStyle w:val="ListParagraph"/>
        <w:numPr>
          <w:ilvl w:val="0"/>
          <w:numId w:val="32"/>
        </w:numPr>
        <w:suppressAutoHyphens w:val="0"/>
        <w:spacing w:after="160"/>
        <w:contextualSpacing/>
        <w:rPr>
          <w:rFonts w:asciiTheme="minorHAnsi" w:hAnsiTheme="minorHAnsi" w:cstheme="minorHAnsi"/>
        </w:rPr>
      </w:pPr>
      <w:r w:rsidRPr="00A572F2">
        <w:rPr>
          <w:rFonts w:asciiTheme="minorHAnsi" w:hAnsiTheme="minorHAnsi" w:cstheme="minorHAnsi"/>
          <w:shd w:val="clear" w:color="auto" w:fill="FFFFFF"/>
        </w:rPr>
        <w:t xml:space="preserve">Created </w:t>
      </w:r>
      <w:r w:rsidRPr="00A572F2">
        <w:rPr>
          <w:rFonts w:asciiTheme="minorHAnsi" w:hAnsiTheme="minorHAnsi" w:cstheme="minorHAnsi"/>
          <w:b/>
          <w:shd w:val="clear" w:color="auto" w:fill="FFFFFF"/>
        </w:rPr>
        <w:t>Custom Staging Tables</w:t>
      </w:r>
      <w:r w:rsidRPr="00A572F2">
        <w:rPr>
          <w:rFonts w:asciiTheme="minorHAnsi" w:hAnsiTheme="minorHAnsi" w:cstheme="minorHAnsi"/>
          <w:shd w:val="clear" w:color="auto" w:fill="FFFFFF"/>
        </w:rPr>
        <w:t xml:space="preserve"> to handle import data</w:t>
      </w:r>
      <w:r w:rsidR="00FB231C" w:rsidRPr="00A572F2">
        <w:rPr>
          <w:rFonts w:asciiTheme="minorHAnsi" w:hAnsiTheme="minorHAnsi" w:cstheme="minorHAnsi"/>
          <w:shd w:val="clear" w:color="auto" w:fill="FFFFFF"/>
        </w:rPr>
        <w:t>.</w:t>
      </w:r>
    </w:p>
    <w:p w:rsidR="008A2958" w:rsidRPr="00A572F2" w:rsidRDefault="008A2958" w:rsidP="00D20045">
      <w:pPr>
        <w:pStyle w:val="ListParagraph"/>
        <w:numPr>
          <w:ilvl w:val="0"/>
          <w:numId w:val="32"/>
        </w:numPr>
        <w:suppressAutoHyphens w:val="0"/>
        <w:spacing w:after="160"/>
        <w:contextualSpacing/>
        <w:rPr>
          <w:rFonts w:asciiTheme="minorHAnsi" w:hAnsiTheme="minorHAnsi" w:cstheme="minorHAnsi"/>
        </w:rPr>
      </w:pPr>
      <w:r w:rsidRPr="00A572F2">
        <w:rPr>
          <w:rFonts w:asciiTheme="minorHAnsi" w:hAnsiTheme="minorHAnsi" w:cstheme="minorHAnsi"/>
          <w:shd w:val="clear" w:color="auto" w:fill="FFFFFF"/>
        </w:rPr>
        <w:t>Developed various complex forms composing of PLLs and various trigger usage as per the client requirement. Extended the functionality of existing forms, migrated and compiled them in the forms server and fixed various issues associated with them.</w:t>
      </w:r>
    </w:p>
    <w:p w:rsidR="00FB231C" w:rsidRPr="00A572F2" w:rsidRDefault="00FB231C" w:rsidP="00D20045">
      <w:pPr>
        <w:pStyle w:val="ListParagraph"/>
        <w:numPr>
          <w:ilvl w:val="0"/>
          <w:numId w:val="32"/>
        </w:numPr>
        <w:suppressAutoHyphens w:val="0"/>
        <w:spacing w:after="160"/>
        <w:contextualSpacing/>
        <w:rPr>
          <w:rFonts w:asciiTheme="minorHAnsi" w:hAnsiTheme="minorHAnsi" w:cstheme="minorHAnsi"/>
        </w:rPr>
      </w:pPr>
      <w:r w:rsidRPr="00A572F2">
        <w:rPr>
          <w:rFonts w:asciiTheme="minorHAnsi" w:hAnsiTheme="minorHAnsi" w:cstheme="minorHAnsi"/>
          <w:shd w:val="clear" w:color="auto" w:fill="FFFFFF"/>
        </w:rPr>
        <w:t xml:space="preserve">Involved in Unit testing of the </w:t>
      </w:r>
      <w:r w:rsidRPr="00A572F2">
        <w:rPr>
          <w:rFonts w:asciiTheme="minorHAnsi" w:hAnsiTheme="minorHAnsi" w:cstheme="minorHAnsi"/>
          <w:b/>
          <w:shd w:val="clear" w:color="auto" w:fill="FFFFFF"/>
        </w:rPr>
        <w:t>Reports</w:t>
      </w:r>
      <w:r w:rsidRPr="00A572F2">
        <w:rPr>
          <w:rFonts w:asciiTheme="minorHAnsi" w:hAnsiTheme="minorHAnsi" w:cstheme="minorHAnsi"/>
          <w:shd w:val="clear" w:color="auto" w:fill="FFFFFF"/>
        </w:rPr>
        <w:t xml:space="preserve"> and PL/SQL </w:t>
      </w:r>
      <w:r w:rsidRPr="00A572F2">
        <w:rPr>
          <w:rFonts w:asciiTheme="minorHAnsi" w:hAnsiTheme="minorHAnsi" w:cstheme="minorHAnsi"/>
          <w:b/>
          <w:shd w:val="clear" w:color="auto" w:fill="FFFFFF"/>
        </w:rPr>
        <w:t>Stored procedures</w:t>
      </w:r>
      <w:r w:rsidRPr="00A572F2">
        <w:rPr>
          <w:rFonts w:asciiTheme="minorHAnsi" w:hAnsiTheme="minorHAnsi" w:cstheme="minorHAnsi"/>
          <w:shd w:val="clear" w:color="auto" w:fill="FFFFFF"/>
        </w:rPr>
        <w:t>.</w:t>
      </w:r>
    </w:p>
    <w:p w:rsidR="00FB231C" w:rsidRPr="00A572F2" w:rsidRDefault="00FB231C" w:rsidP="00394B17">
      <w:pPr>
        <w:pStyle w:val="ListParagraph"/>
        <w:numPr>
          <w:ilvl w:val="0"/>
          <w:numId w:val="32"/>
        </w:numPr>
        <w:suppressAutoHyphens w:val="0"/>
        <w:spacing w:after="160"/>
        <w:contextualSpacing/>
        <w:rPr>
          <w:rFonts w:asciiTheme="minorHAnsi" w:hAnsiTheme="minorHAnsi" w:cstheme="minorHAnsi"/>
        </w:rPr>
      </w:pPr>
      <w:r w:rsidRPr="00A572F2">
        <w:rPr>
          <w:rFonts w:asciiTheme="minorHAnsi" w:hAnsiTheme="minorHAnsi" w:cstheme="minorHAnsi"/>
          <w:shd w:val="clear" w:color="auto" w:fill="FFFFFF"/>
        </w:rPr>
        <w:t xml:space="preserve">Modified existing codes and developed </w:t>
      </w:r>
      <w:r w:rsidRPr="00A572F2">
        <w:rPr>
          <w:rFonts w:asciiTheme="minorHAnsi" w:hAnsiTheme="minorHAnsi" w:cstheme="minorHAnsi"/>
          <w:b/>
          <w:shd w:val="clear" w:color="auto" w:fill="FFFFFF"/>
        </w:rPr>
        <w:t>PL/SQL packages</w:t>
      </w:r>
      <w:r w:rsidRPr="00A572F2">
        <w:rPr>
          <w:rFonts w:asciiTheme="minorHAnsi" w:hAnsiTheme="minorHAnsi" w:cstheme="minorHAnsi"/>
          <w:shd w:val="clear" w:color="auto" w:fill="FFFFFF"/>
        </w:rPr>
        <w:t xml:space="preserve"> to perform </w:t>
      </w:r>
      <w:r w:rsidR="00CE3E79" w:rsidRPr="00A572F2">
        <w:rPr>
          <w:rFonts w:asciiTheme="minorHAnsi" w:hAnsiTheme="minorHAnsi" w:cstheme="minorHAnsi"/>
          <w:shd w:val="clear" w:color="auto" w:fill="FFFFFF"/>
        </w:rPr>
        <w:t>Certain Specialized functions /</w:t>
      </w:r>
      <w:r w:rsidRPr="00A572F2">
        <w:rPr>
          <w:rFonts w:asciiTheme="minorHAnsi" w:hAnsiTheme="minorHAnsi" w:cstheme="minorHAnsi"/>
          <w:shd w:val="clear" w:color="auto" w:fill="FFFFFF"/>
        </w:rPr>
        <w:t>enhancement on</w:t>
      </w:r>
      <w:r w:rsidRPr="00A572F2">
        <w:rPr>
          <w:rStyle w:val="apple-converted-space"/>
          <w:rFonts w:asciiTheme="minorHAnsi" w:hAnsiTheme="minorHAnsi" w:cstheme="minorHAnsi"/>
          <w:shd w:val="clear" w:color="auto" w:fill="FFFFFF"/>
        </w:rPr>
        <w:t xml:space="preserve"> Oracle </w:t>
      </w:r>
      <w:r w:rsidRPr="00A572F2">
        <w:rPr>
          <w:rFonts w:asciiTheme="minorHAnsi" w:hAnsiTheme="minorHAnsi" w:cstheme="minorHAnsi"/>
          <w:shd w:val="clear" w:color="auto" w:fill="FFFFFF"/>
        </w:rPr>
        <w:t>application </w:t>
      </w:r>
    </w:p>
    <w:p w:rsidR="00FB231C" w:rsidRPr="00A572F2" w:rsidRDefault="00394B17" w:rsidP="00FB231C">
      <w:pPr>
        <w:pStyle w:val="ListParagraph"/>
        <w:numPr>
          <w:ilvl w:val="0"/>
          <w:numId w:val="32"/>
        </w:numPr>
        <w:suppressAutoHyphens w:val="0"/>
        <w:spacing w:after="160"/>
        <w:contextualSpacing/>
        <w:rPr>
          <w:rFonts w:asciiTheme="minorHAnsi" w:hAnsiTheme="minorHAnsi" w:cstheme="minorHAnsi"/>
        </w:rPr>
      </w:pPr>
      <w:r w:rsidRPr="00A572F2">
        <w:rPr>
          <w:rFonts w:asciiTheme="minorHAnsi" w:hAnsiTheme="minorHAnsi" w:cstheme="minorHAnsi"/>
          <w:shd w:val="clear" w:color="auto" w:fill="FFFFFF"/>
        </w:rPr>
        <w:t>Resolved</w:t>
      </w:r>
      <w:r w:rsidR="00FB231C" w:rsidRPr="00A572F2">
        <w:rPr>
          <w:rFonts w:asciiTheme="minorHAnsi" w:hAnsiTheme="minorHAnsi" w:cstheme="minorHAnsi"/>
          <w:shd w:val="clear" w:color="auto" w:fill="FFFFFF"/>
        </w:rPr>
        <w:t xml:space="preserve"> </w:t>
      </w:r>
      <w:r w:rsidR="00FB231C" w:rsidRPr="00A572F2">
        <w:rPr>
          <w:rFonts w:asciiTheme="minorHAnsi" w:hAnsiTheme="minorHAnsi" w:cstheme="minorHAnsi"/>
          <w:b/>
          <w:shd w:val="clear" w:color="auto" w:fill="FFFFFF"/>
        </w:rPr>
        <w:t>deadlocks</w:t>
      </w:r>
      <w:r w:rsidR="00FB231C" w:rsidRPr="00A572F2">
        <w:rPr>
          <w:rFonts w:asciiTheme="minorHAnsi" w:hAnsiTheme="minorHAnsi" w:cstheme="minorHAnsi"/>
          <w:shd w:val="clear" w:color="auto" w:fill="FFFFFF"/>
        </w:rPr>
        <w:t xml:space="preserve"> &amp; </w:t>
      </w:r>
      <w:r w:rsidR="00FB231C" w:rsidRPr="00A572F2">
        <w:rPr>
          <w:rFonts w:asciiTheme="minorHAnsi" w:hAnsiTheme="minorHAnsi" w:cstheme="minorHAnsi"/>
          <w:b/>
          <w:shd w:val="clear" w:color="auto" w:fill="FFFFFF"/>
        </w:rPr>
        <w:t>contention issues</w:t>
      </w:r>
      <w:r w:rsidR="00FB231C" w:rsidRPr="00A572F2">
        <w:rPr>
          <w:rFonts w:asciiTheme="minorHAnsi" w:hAnsiTheme="minorHAnsi" w:cstheme="minorHAnsi"/>
          <w:shd w:val="clear" w:color="auto" w:fill="FFFFFF"/>
        </w:rPr>
        <w:t>. </w:t>
      </w:r>
    </w:p>
    <w:p w:rsidR="00FB231C" w:rsidRPr="00A572F2" w:rsidRDefault="00FB231C" w:rsidP="00FB231C">
      <w:pPr>
        <w:pStyle w:val="ListParagraph"/>
        <w:numPr>
          <w:ilvl w:val="0"/>
          <w:numId w:val="32"/>
        </w:numPr>
        <w:suppressAutoHyphens w:val="0"/>
        <w:spacing w:after="160"/>
        <w:contextualSpacing/>
        <w:rPr>
          <w:rFonts w:asciiTheme="minorHAnsi" w:hAnsiTheme="minorHAnsi" w:cstheme="minorHAnsi"/>
        </w:rPr>
      </w:pPr>
      <w:r w:rsidRPr="00A572F2">
        <w:rPr>
          <w:rFonts w:asciiTheme="minorHAnsi" w:hAnsiTheme="minorHAnsi" w:cstheme="minorHAnsi"/>
          <w:shd w:val="clear" w:color="auto" w:fill="FFFFFF"/>
        </w:rPr>
        <w:t>Rebuilding indexes when needed to avoid fragmentation and improve performance, monitoring index usage and removing unused indexes. </w:t>
      </w:r>
    </w:p>
    <w:p w:rsidR="00FB231C" w:rsidRPr="00A572F2" w:rsidRDefault="00FB231C" w:rsidP="00FB231C">
      <w:pPr>
        <w:pStyle w:val="ListParagraph"/>
        <w:numPr>
          <w:ilvl w:val="0"/>
          <w:numId w:val="32"/>
        </w:numPr>
        <w:suppressAutoHyphens w:val="0"/>
        <w:spacing w:after="160"/>
        <w:contextualSpacing/>
        <w:rPr>
          <w:rFonts w:asciiTheme="minorHAnsi" w:hAnsiTheme="minorHAnsi" w:cstheme="minorHAnsi"/>
        </w:rPr>
      </w:pPr>
      <w:r w:rsidRPr="00A572F2">
        <w:rPr>
          <w:rFonts w:asciiTheme="minorHAnsi" w:hAnsiTheme="minorHAnsi" w:cstheme="minorHAnsi"/>
          <w:shd w:val="clear" w:color="auto" w:fill="FFFFFF"/>
        </w:rPr>
        <w:t>Worked with different FTP clients (</w:t>
      </w:r>
      <w:r w:rsidRPr="00A572F2">
        <w:rPr>
          <w:rFonts w:asciiTheme="minorHAnsi" w:hAnsiTheme="minorHAnsi" w:cstheme="minorHAnsi"/>
          <w:b/>
          <w:shd w:val="clear" w:color="auto" w:fill="FFFFFF"/>
        </w:rPr>
        <w:t>WinSCP</w:t>
      </w:r>
      <w:r w:rsidRPr="00A572F2">
        <w:rPr>
          <w:rFonts w:asciiTheme="minorHAnsi" w:hAnsiTheme="minorHAnsi" w:cstheme="minorHAnsi"/>
          <w:shd w:val="clear" w:color="auto" w:fill="FFFFFF"/>
        </w:rPr>
        <w:t>) for loading data from the windows environment to the Unix environment. </w:t>
      </w:r>
    </w:p>
    <w:p w:rsidR="00FB231C" w:rsidRPr="00A572F2" w:rsidRDefault="00FB231C" w:rsidP="00FB231C">
      <w:pPr>
        <w:pStyle w:val="ListParagraph"/>
        <w:numPr>
          <w:ilvl w:val="0"/>
          <w:numId w:val="32"/>
        </w:numPr>
        <w:suppressAutoHyphens w:val="0"/>
        <w:spacing w:after="160"/>
        <w:contextualSpacing/>
        <w:rPr>
          <w:rFonts w:asciiTheme="minorHAnsi" w:hAnsiTheme="minorHAnsi" w:cstheme="minorHAnsi"/>
        </w:rPr>
      </w:pPr>
      <w:r w:rsidRPr="00A572F2">
        <w:rPr>
          <w:rFonts w:asciiTheme="minorHAnsi" w:hAnsiTheme="minorHAnsi" w:cstheme="minorHAnsi"/>
          <w:shd w:val="clear" w:color="auto" w:fill="FFFFFF"/>
        </w:rPr>
        <w:t xml:space="preserve">Extensive experience in using </w:t>
      </w:r>
      <w:r w:rsidRPr="00A572F2">
        <w:rPr>
          <w:rFonts w:asciiTheme="minorHAnsi" w:hAnsiTheme="minorHAnsi" w:cstheme="minorHAnsi"/>
          <w:b/>
          <w:shd w:val="clear" w:color="auto" w:fill="FFFFFF"/>
        </w:rPr>
        <w:t>Cursors</w:t>
      </w:r>
      <w:r w:rsidRPr="00A572F2">
        <w:rPr>
          <w:rFonts w:asciiTheme="minorHAnsi" w:hAnsiTheme="minorHAnsi" w:cstheme="minorHAnsi"/>
          <w:shd w:val="clear" w:color="auto" w:fill="FFFFFF"/>
        </w:rPr>
        <w:t xml:space="preserve"> and </w:t>
      </w:r>
      <w:r w:rsidRPr="00A572F2">
        <w:rPr>
          <w:rFonts w:asciiTheme="minorHAnsi" w:hAnsiTheme="minorHAnsi" w:cstheme="minorHAnsi"/>
          <w:b/>
          <w:shd w:val="clear" w:color="auto" w:fill="FFFFFF"/>
        </w:rPr>
        <w:t>Ref-cursors</w:t>
      </w:r>
      <w:r w:rsidRPr="00A572F2">
        <w:rPr>
          <w:rFonts w:asciiTheme="minorHAnsi" w:hAnsiTheme="minorHAnsi" w:cstheme="minorHAnsi"/>
          <w:shd w:val="clear" w:color="auto" w:fill="FFFFFF"/>
        </w:rPr>
        <w:t xml:space="preserve"> for processing of data. </w:t>
      </w:r>
    </w:p>
    <w:p w:rsidR="00FB231C" w:rsidRPr="00A572F2" w:rsidRDefault="00FB231C" w:rsidP="00FB231C">
      <w:pPr>
        <w:pStyle w:val="ListParagraph"/>
        <w:numPr>
          <w:ilvl w:val="0"/>
          <w:numId w:val="32"/>
        </w:numPr>
        <w:suppressAutoHyphens w:val="0"/>
        <w:spacing w:after="160"/>
        <w:contextualSpacing/>
        <w:rPr>
          <w:rFonts w:asciiTheme="minorHAnsi" w:hAnsiTheme="minorHAnsi" w:cstheme="minorHAnsi"/>
        </w:rPr>
      </w:pPr>
      <w:r w:rsidRPr="00A572F2">
        <w:rPr>
          <w:rFonts w:asciiTheme="minorHAnsi" w:hAnsiTheme="minorHAnsi" w:cstheme="minorHAnsi"/>
          <w:shd w:val="clear" w:color="auto" w:fill="FFFFFF"/>
        </w:rPr>
        <w:t>Tested the original and optimized codes thoroughly for failures before exporting to other environments</w:t>
      </w:r>
      <w:r w:rsidR="00394B17" w:rsidRPr="00A572F2">
        <w:rPr>
          <w:rFonts w:asciiTheme="minorHAnsi" w:hAnsiTheme="minorHAnsi" w:cstheme="minorHAnsi"/>
          <w:shd w:val="clear" w:color="auto" w:fill="FFFFFF"/>
        </w:rPr>
        <w:t>.</w:t>
      </w:r>
      <w:r w:rsidRPr="00A572F2">
        <w:rPr>
          <w:rFonts w:asciiTheme="minorHAnsi" w:hAnsiTheme="minorHAnsi" w:cstheme="minorHAnsi"/>
          <w:shd w:val="clear" w:color="auto" w:fill="FFFFFF"/>
        </w:rPr>
        <w:t> </w:t>
      </w:r>
    </w:p>
    <w:p w:rsidR="00FB231C" w:rsidRPr="00A572F2" w:rsidRDefault="00FB231C" w:rsidP="00FB231C">
      <w:pPr>
        <w:pStyle w:val="ListParagraph"/>
        <w:numPr>
          <w:ilvl w:val="0"/>
          <w:numId w:val="32"/>
        </w:numPr>
        <w:suppressAutoHyphens w:val="0"/>
        <w:spacing w:after="160"/>
        <w:contextualSpacing/>
        <w:rPr>
          <w:rFonts w:asciiTheme="minorHAnsi" w:hAnsiTheme="minorHAnsi" w:cstheme="minorHAnsi"/>
        </w:rPr>
      </w:pPr>
      <w:r w:rsidRPr="00A572F2">
        <w:rPr>
          <w:rFonts w:asciiTheme="minorHAnsi" w:hAnsiTheme="minorHAnsi" w:cstheme="minorHAnsi"/>
          <w:shd w:val="clear" w:color="auto" w:fill="FFFFFF"/>
        </w:rPr>
        <w:t xml:space="preserve">Developed </w:t>
      </w:r>
      <w:r w:rsidRPr="00A572F2">
        <w:rPr>
          <w:rFonts w:asciiTheme="minorHAnsi" w:hAnsiTheme="minorHAnsi" w:cstheme="minorHAnsi"/>
          <w:b/>
          <w:shd w:val="clear" w:color="auto" w:fill="FFFFFF"/>
        </w:rPr>
        <w:t>batch programs</w:t>
      </w:r>
      <w:r w:rsidRPr="00A572F2">
        <w:rPr>
          <w:rFonts w:asciiTheme="minorHAnsi" w:hAnsiTheme="minorHAnsi" w:cstheme="minorHAnsi"/>
          <w:shd w:val="clear" w:color="auto" w:fill="FFFFFF"/>
        </w:rPr>
        <w:t xml:space="preserve"> using UNIX shell scripts to generate reports daily, weekly &amp; monthly. </w:t>
      </w:r>
    </w:p>
    <w:p w:rsidR="00394B17" w:rsidRPr="00A572F2" w:rsidRDefault="00394B17" w:rsidP="00394B17">
      <w:pPr>
        <w:pStyle w:val="ListParagraph"/>
        <w:numPr>
          <w:ilvl w:val="0"/>
          <w:numId w:val="32"/>
        </w:numPr>
        <w:suppressAutoHyphens w:val="0"/>
        <w:rPr>
          <w:rFonts w:asciiTheme="minorHAnsi" w:hAnsiTheme="minorHAnsi" w:cstheme="minorHAnsi"/>
          <w:color w:val="333333"/>
        </w:rPr>
      </w:pPr>
      <w:r w:rsidRPr="00A572F2">
        <w:rPr>
          <w:rFonts w:asciiTheme="minorHAnsi" w:hAnsiTheme="minorHAnsi" w:cstheme="minorHAnsi"/>
        </w:rPr>
        <w:t xml:space="preserve">Handled errors using </w:t>
      </w:r>
      <w:r w:rsidRPr="00A572F2">
        <w:rPr>
          <w:rFonts w:asciiTheme="minorHAnsi" w:hAnsiTheme="minorHAnsi" w:cstheme="minorHAnsi"/>
          <w:b/>
        </w:rPr>
        <w:t>Exception Handling</w:t>
      </w:r>
      <w:r w:rsidRPr="00A572F2">
        <w:rPr>
          <w:rFonts w:asciiTheme="minorHAnsi" w:hAnsiTheme="minorHAnsi" w:cstheme="minorHAnsi"/>
        </w:rPr>
        <w:t xml:space="preserve"> extensively for the ease of debugging and displaying the error messages in the application.</w:t>
      </w:r>
    </w:p>
    <w:p w:rsidR="00394B17" w:rsidRPr="00A572F2" w:rsidRDefault="00394B17" w:rsidP="00394B17">
      <w:pPr>
        <w:pStyle w:val="ListParagraph"/>
        <w:numPr>
          <w:ilvl w:val="0"/>
          <w:numId w:val="32"/>
        </w:numPr>
        <w:suppressAutoHyphens w:val="0"/>
        <w:spacing w:after="160"/>
        <w:contextualSpacing/>
        <w:rPr>
          <w:rFonts w:asciiTheme="minorHAnsi" w:hAnsiTheme="minorHAnsi" w:cstheme="minorHAnsi"/>
        </w:rPr>
      </w:pPr>
      <w:r w:rsidRPr="00A572F2">
        <w:rPr>
          <w:rFonts w:asciiTheme="minorHAnsi" w:hAnsiTheme="minorHAnsi" w:cstheme="minorHAnsi"/>
          <w:shd w:val="clear" w:color="auto" w:fill="FFFFFF"/>
        </w:rPr>
        <w:t>Responsible for drafting documentation for end user usage and develop training materials.</w:t>
      </w:r>
    </w:p>
    <w:p w:rsidR="001A0D00" w:rsidRPr="00A572F2" w:rsidRDefault="001A0D00" w:rsidP="001A0D00">
      <w:pPr>
        <w:rPr>
          <w:rFonts w:asciiTheme="minorHAnsi" w:hAnsiTheme="minorHAnsi" w:cstheme="minorHAnsi"/>
        </w:rPr>
      </w:pPr>
      <w:r w:rsidRPr="00A572F2">
        <w:rPr>
          <w:rFonts w:asciiTheme="minorHAnsi" w:hAnsiTheme="minorHAnsi" w:cstheme="minorHAnsi"/>
          <w:b/>
          <w:u w:val="single"/>
        </w:rPr>
        <w:t>Environment</w:t>
      </w:r>
      <w:r w:rsidRPr="00A572F2">
        <w:rPr>
          <w:rFonts w:asciiTheme="minorHAnsi" w:hAnsiTheme="minorHAnsi" w:cstheme="minorHAnsi"/>
          <w:b/>
        </w:rPr>
        <w:t xml:space="preserve">: </w:t>
      </w:r>
      <w:r w:rsidRPr="00A572F2">
        <w:rPr>
          <w:rFonts w:asciiTheme="minorHAnsi" w:hAnsiTheme="minorHAnsi" w:cstheme="minorHAnsi"/>
        </w:rPr>
        <w:t>Oracle Database 11g, Windows 7, UNIX, Toad, XML, SQL, PLSQL, UNIX Scripting,</w:t>
      </w:r>
      <w:r w:rsidR="008A2958" w:rsidRPr="00A572F2">
        <w:rPr>
          <w:rFonts w:asciiTheme="minorHAnsi" w:hAnsiTheme="minorHAnsi" w:cstheme="minorHAnsi"/>
        </w:rPr>
        <w:t xml:space="preserve"> Oracle Forms Builder 10g, </w:t>
      </w:r>
      <w:r w:rsidRPr="00A572F2">
        <w:rPr>
          <w:rFonts w:asciiTheme="minorHAnsi" w:hAnsiTheme="minorHAnsi" w:cstheme="minorHAnsi"/>
        </w:rPr>
        <w:t>WINSCP, Putty, Visual Studio, SQL*LOADER.</w:t>
      </w:r>
    </w:p>
    <w:p w:rsidR="001A0D00" w:rsidRPr="00A572F2" w:rsidRDefault="001A0D00" w:rsidP="00C3794B">
      <w:pPr>
        <w:tabs>
          <w:tab w:val="left" w:pos="360"/>
        </w:tabs>
        <w:rPr>
          <w:rFonts w:asciiTheme="minorHAnsi" w:hAnsiTheme="minorHAnsi" w:cstheme="minorHAnsi"/>
          <w:b/>
          <w:u w:val="single"/>
        </w:rPr>
      </w:pPr>
    </w:p>
    <w:p w:rsidR="00A572F2" w:rsidRDefault="00A572F2" w:rsidP="00C3794B">
      <w:pPr>
        <w:tabs>
          <w:tab w:val="left" w:pos="360"/>
        </w:tabs>
        <w:rPr>
          <w:rFonts w:asciiTheme="minorHAnsi" w:hAnsiTheme="minorHAnsi" w:cstheme="minorHAnsi"/>
          <w:b/>
        </w:rPr>
      </w:pPr>
    </w:p>
    <w:p w:rsidR="00A572F2" w:rsidRDefault="00A572F2" w:rsidP="00C3794B">
      <w:pPr>
        <w:tabs>
          <w:tab w:val="left" w:pos="360"/>
        </w:tabs>
        <w:rPr>
          <w:rFonts w:asciiTheme="minorHAnsi" w:hAnsiTheme="minorHAnsi" w:cstheme="minorHAnsi"/>
          <w:b/>
        </w:rPr>
      </w:pPr>
    </w:p>
    <w:p w:rsidR="00A572F2" w:rsidRDefault="00A572F2" w:rsidP="00C3794B">
      <w:pPr>
        <w:tabs>
          <w:tab w:val="left" w:pos="360"/>
        </w:tabs>
        <w:rPr>
          <w:rFonts w:asciiTheme="minorHAnsi" w:hAnsiTheme="minorHAnsi" w:cstheme="minorHAnsi"/>
          <w:b/>
        </w:rPr>
      </w:pPr>
    </w:p>
    <w:p w:rsidR="00A572F2" w:rsidRDefault="00A572F2" w:rsidP="00C3794B">
      <w:pPr>
        <w:tabs>
          <w:tab w:val="left" w:pos="360"/>
        </w:tabs>
        <w:rPr>
          <w:rFonts w:asciiTheme="minorHAnsi" w:hAnsiTheme="minorHAnsi" w:cstheme="minorHAnsi"/>
          <w:b/>
        </w:rPr>
      </w:pPr>
    </w:p>
    <w:p w:rsidR="00A572F2" w:rsidRDefault="00174FE1" w:rsidP="00C3794B">
      <w:pPr>
        <w:tabs>
          <w:tab w:val="left" w:pos="360"/>
        </w:tabs>
        <w:rPr>
          <w:rFonts w:asciiTheme="minorHAnsi" w:hAnsiTheme="minorHAnsi" w:cstheme="minorHAnsi"/>
          <w:b/>
        </w:rPr>
      </w:pPr>
      <w:r w:rsidRPr="00A572F2">
        <w:rPr>
          <w:rFonts w:asciiTheme="minorHAnsi" w:hAnsiTheme="minorHAnsi" w:cstheme="minorHAnsi"/>
          <w:b/>
        </w:rPr>
        <w:lastRenderedPageBreak/>
        <w:t xml:space="preserve">TMG Health, </w:t>
      </w:r>
      <w:r w:rsidR="00AF3645" w:rsidRPr="00A572F2">
        <w:rPr>
          <w:rFonts w:asciiTheme="minorHAnsi" w:hAnsiTheme="minorHAnsi" w:cstheme="minorHAnsi"/>
          <w:b/>
        </w:rPr>
        <w:t>King of Prussia, PA</w:t>
      </w:r>
      <w:r w:rsidR="00CE3E79" w:rsidRPr="00A572F2">
        <w:rPr>
          <w:rFonts w:asciiTheme="minorHAnsi" w:hAnsiTheme="minorHAnsi" w:cstheme="minorHAnsi"/>
          <w:b/>
        </w:rPr>
        <w:t xml:space="preserve">                  </w:t>
      </w:r>
      <w:r w:rsidR="001E488D" w:rsidRPr="00A572F2">
        <w:rPr>
          <w:rFonts w:asciiTheme="minorHAnsi" w:hAnsiTheme="minorHAnsi" w:cstheme="minorHAnsi"/>
          <w:b/>
        </w:rPr>
        <w:t xml:space="preserve">                                                              </w:t>
      </w:r>
    </w:p>
    <w:p w:rsidR="005427FD" w:rsidRPr="00A572F2" w:rsidRDefault="001E488D" w:rsidP="00C3794B">
      <w:pPr>
        <w:tabs>
          <w:tab w:val="left" w:pos="360"/>
        </w:tabs>
        <w:rPr>
          <w:rFonts w:asciiTheme="minorHAnsi" w:hAnsiTheme="minorHAnsi" w:cstheme="minorHAnsi"/>
          <w:b/>
        </w:rPr>
      </w:pPr>
      <w:r w:rsidRPr="00A572F2">
        <w:rPr>
          <w:rFonts w:asciiTheme="minorHAnsi" w:hAnsiTheme="minorHAnsi" w:cstheme="minorHAnsi"/>
          <w:b/>
        </w:rPr>
        <w:t xml:space="preserve">May 2015 – </w:t>
      </w:r>
      <w:r w:rsidR="001A0D00" w:rsidRPr="00A572F2">
        <w:rPr>
          <w:rFonts w:asciiTheme="minorHAnsi" w:hAnsiTheme="minorHAnsi" w:cstheme="minorHAnsi"/>
          <w:b/>
        </w:rPr>
        <w:t>Jun 2016</w:t>
      </w:r>
    </w:p>
    <w:p w:rsidR="009417BA" w:rsidRPr="00A572F2" w:rsidRDefault="007707F1" w:rsidP="00C3794B">
      <w:pPr>
        <w:rPr>
          <w:rFonts w:asciiTheme="minorHAnsi" w:hAnsiTheme="minorHAnsi" w:cstheme="minorHAnsi"/>
          <w:b/>
        </w:rPr>
      </w:pPr>
      <w:r w:rsidRPr="00A572F2">
        <w:rPr>
          <w:rFonts w:asciiTheme="minorHAnsi" w:hAnsiTheme="minorHAnsi" w:cstheme="minorHAnsi"/>
          <w:b/>
        </w:rPr>
        <w:t xml:space="preserve">Role: </w:t>
      </w:r>
      <w:r w:rsidR="009417BA" w:rsidRPr="00A572F2">
        <w:rPr>
          <w:rFonts w:asciiTheme="minorHAnsi" w:hAnsiTheme="minorHAnsi" w:cstheme="minorHAnsi"/>
          <w:b/>
        </w:rPr>
        <w:t>Sr. Oracle Developer</w:t>
      </w:r>
    </w:p>
    <w:p w:rsidR="009417BA" w:rsidRPr="00A572F2" w:rsidRDefault="00F55C2C" w:rsidP="00C3794B">
      <w:pPr>
        <w:rPr>
          <w:rFonts w:asciiTheme="minorHAnsi" w:hAnsiTheme="minorHAnsi" w:cstheme="minorHAnsi"/>
        </w:rPr>
      </w:pPr>
      <w:r w:rsidRPr="00A572F2">
        <w:rPr>
          <w:rFonts w:asciiTheme="minorHAnsi" w:hAnsiTheme="minorHAnsi" w:cstheme="minorHAnsi"/>
          <w:b/>
        </w:rPr>
        <w:t xml:space="preserve">Description: </w:t>
      </w:r>
      <w:r w:rsidR="00AF3645" w:rsidRPr="00A572F2">
        <w:rPr>
          <w:rFonts w:asciiTheme="minorHAnsi" w:hAnsiTheme="minorHAnsi" w:cstheme="minorHAnsi"/>
        </w:rPr>
        <w:t>TMG Health is the leading national provider of strategic BPO so</w:t>
      </w:r>
      <w:r w:rsidR="003B7435" w:rsidRPr="00A572F2">
        <w:rPr>
          <w:rFonts w:asciiTheme="minorHAnsi" w:hAnsiTheme="minorHAnsi" w:cstheme="minorHAnsi"/>
        </w:rPr>
        <w:t>lutions to the government-sponso</w:t>
      </w:r>
      <w:r w:rsidR="00AF3645" w:rsidRPr="00A572F2">
        <w:rPr>
          <w:rFonts w:asciiTheme="minorHAnsi" w:hAnsiTheme="minorHAnsi" w:cstheme="minorHAnsi"/>
        </w:rPr>
        <w:t xml:space="preserve">red health plan market. </w:t>
      </w:r>
      <w:r w:rsidRPr="00A572F2">
        <w:rPr>
          <w:rFonts w:asciiTheme="minorHAnsi" w:hAnsiTheme="minorHAnsi" w:cstheme="minorHAnsi"/>
        </w:rPr>
        <w:t>During the tenure of the project have worked on new Data warehouse development for Patient Analysis retrieving data from vast variety of sources</w:t>
      </w:r>
      <w:r w:rsidR="00A572F2">
        <w:rPr>
          <w:rFonts w:asciiTheme="minorHAnsi" w:hAnsiTheme="minorHAnsi" w:cstheme="minorHAnsi"/>
        </w:rPr>
        <w:t xml:space="preserve"> </w:t>
      </w:r>
      <w:r w:rsidRPr="00A572F2">
        <w:rPr>
          <w:rFonts w:asciiTheme="minorHAnsi" w:hAnsiTheme="minorHAnsi" w:cstheme="minorHAnsi"/>
        </w:rPr>
        <w:t>. Extensively used ETL processing and Informatica for data migration and transformation</w:t>
      </w:r>
      <w:r w:rsidR="00A572F2">
        <w:rPr>
          <w:rFonts w:asciiTheme="minorHAnsi" w:hAnsiTheme="minorHAnsi" w:cstheme="minorHAnsi"/>
        </w:rPr>
        <w:t xml:space="preserve"> </w:t>
      </w:r>
      <w:r w:rsidRPr="00A572F2">
        <w:rPr>
          <w:rFonts w:asciiTheme="minorHAnsi" w:hAnsiTheme="minorHAnsi" w:cstheme="minorHAnsi"/>
        </w:rPr>
        <w:t xml:space="preserve">. Another phase of the project is to upgrade database version from 9i to 11g, during which have been involved in migrating forms from 9i to 11g version. </w:t>
      </w:r>
    </w:p>
    <w:p w:rsidR="00CE3E79" w:rsidRPr="00A572F2" w:rsidRDefault="00CE3E79" w:rsidP="00C3794B">
      <w:pPr>
        <w:rPr>
          <w:rFonts w:asciiTheme="minorHAnsi" w:hAnsiTheme="minorHAnsi" w:cstheme="minorHAnsi"/>
          <w:b/>
          <w:u w:val="single"/>
        </w:rPr>
      </w:pPr>
    </w:p>
    <w:p w:rsidR="00672140" w:rsidRPr="00A572F2" w:rsidRDefault="00672140" w:rsidP="00C3794B">
      <w:pPr>
        <w:rPr>
          <w:rFonts w:asciiTheme="minorHAnsi" w:hAnsiTheme="minorHAnsi" w:cstheme="minorHAnsi"/>
          <w:b/>
        </w:rPr>
      </w:pPr>
      <w:r w:rsidRPr="00A572F2">
        <w:rPr>
          <w:rFonts w:asciiTheme="minorHAnsi" w:hAnsiTheme="minorHAnsi" w:cstheme="minorHAnsi"/>
          <w:b/>
          <w:u w:val="single"/>
        </w:rPr>
        <w:t>Responsibilities</w:t>
      </w:r>
      <w:r w:rsidRPr="00A572F2">
        <w:rPr>
          <w:rFonts w:asciiTheme="minorHAnsi" w:hAnsiTheme="minorHAnsi" w:cstheme="minorHAnsi"/>
          <w:b/>
        </w:rPr>
        <w:t>:</w:t>
      </w:r>
    </w:p>
    <w:p w:rsidR="00F54FEE" w:rsidRPr="00A572F2" w:rsidRDefault="002A75F6" w:rsidP="00C3794B">
      <w:pPr>
        <w:pStyle w:val="ListParagraph"/>
        <w:numPr>
          <w:ilvl w:val="0"/>
          <w:numId w:val="32"/>
        </w:numPr>
        <w:suppressAutoHyphens w:val="0"/>
        <w:rPr>
          <w:rFonts w:asciiTheme="minorHAnsi" w:hAnsiTheme="minorHAnsi" w:cstheme="minorHAnsi"/>
        </w:rPr>
      </w:pPr>
      <w:r w:rsidRPr="00A572F2">
        <w:rPr>
          <w:rFonts w:asciiTheme="minorHAnsi" w:hAnsiTheme="minorHAnsi" w:cstheme="minorHAnsi"/>
        </w:rPr>
        <w:t>Involved in all phase</w:t>
      </w:r>
      <w:r w:rsidR="0095582B" w:rsidRPr="00A572F2">
        <w:rPr>
          <w:rFonts w:asciiTheme="minorHAnsi" w:hAnsiTheme="minorHAnsi" w:cstheme="minorHAnsi"/>
        </w:rPr>
        <w:t xml:space="preserve">s </w:t>
      </w:r>
      <w:r w:rsidR="005A0584" w:rsidRPr="00A572F2">
        <w:rPr>
          <w:rFonts w:asciiTheme="minorHAnsi" w:hAnsiTheme="minorHAnsi" w:cstheme="minorHAnsi"/>
        </w:rPr>
        <w:t>from requirement gathering, design, development, testing, production, user training and support for production environment. </w:t>
      </w:r>
    </w:p>
    <w:p w:rsidR="00F54FEE" w:rsidRPr="00A572F2" w:rsidRDefault="00645BB3" w:rsidP="00C3794B">
      <w:pPr>
        <w:pStyle w:val="ListParagraph"/>
        <w:numPr>
          <w:ilvl w:val="0"/>
          <w:numId w:val="32"/>
        </w:numPr>
        <w:suppressAutoHyphens w:val="0"/>
        <w:rPr>
          <w:rFonts w:asciiTheme="minorHAnsi" w:hAnsiTheme="minorHAnsi" w:cstheme="minorHAnsi"/>
        </w:rPr>
      </w:pPr>
      <w:r w:rsidRPr="00A572F2">
        <w:rPr>
          <w:rFonts w:asciiTheme="minorHAnsi" w:hAnsiTheme="minorHAnsi" w:cstheme="minorHAnsi"/>
        </w:rPr>
        <w:t>Worked in Data modeling for Data Warehouse/Data Mart development, Data Analysis for Online Transaction Processing (</w:t>
      </w:r>
      <w:r w:rsidRPr="00A572F2">
        <w:rPr>
          <w:rFonts w:asciiTheme="minorHAnsi" w:hAnsiTheme="minorHAnsi" w:cstheme="minorHAnsi"/>
          <w:b/>
        </w:rPr>
        <w:t>OLTP</w:t>
      </w:r>
      <w:r w:rsidRPr="00A572F2">
        <w:rPr>
          <w:rFonts w:asciiTheme="minorHAnsi" w:hAnsiTheme="minorHAnsi" w:cstheme="minorHAnsi"/>
        </w:rPr>
        <w:t>) and Business Intelligence (</w:t>
      </w:r>
      <w:r w:rsidRPr="00A572F2">
        <w:rPr>
          <w:rFonts w:asciiTheme="minorHAnsi" w:hAnsiTheme="minorHAnsi" w:cstheme="minorHAnsi"/>
          <w:b/>
        </w:rPr>
        <w:t>BI</w:t>
      </w:r>
      <w:r w:rsidRPr="00A572F2">
        <w:rPr>
          <w:rFonts w:asciiTheme="minorHAnsi" w:hAnsiTheme="minorHAnsi" w:cstheme="minorHAnsi"/>
        </w:rPr>
        <w:t>) applications. </w:t>
      </w:r>
    </w:p>
    <w:p w:rsidR="00F54FEE" w:rsidRPr="00A572F2" w:rsidRDefault="008B56A5" w:rsidP="00C3794B">
      <w:pPr>
        <w:pStyle w:val="ListParagraph"/>
        <w:numPr>
          <w:ilvl w:val="0"/>
          <w:numId w:val="32"/>
        </w:numPr>
        <w:suppressAutoHyphens w:val="0"/>
        <w:rPr>
          <w:rFonts w:asciiTheme="minorHAnsi" w:hAnsiTheme="minorHAnsi" w:cstheme="minorHAnsi"/>
        </w:rPr>
      </w:pPr>
      <w:r w:rsidRPr="00A572F2">
        <w:rPr>
          <w:rFonts w:asciiTheme="minorHAnsi" w:hAnsiTheme="minorHAnsi" w:cstheme="minorHAnsi"/>
        </w:rPr>
        <w:t xml:space="preserve">Actively involved in </w:t>
      </w:r>
      <w:r w:rsidR="00F54FEE" w:rsidRPr="00A572F2">
        <w:rPr>
          <w:rFonts w:asciiTheme="minorHAnsi" w:hAnsiTheme="minorHAnsi" w:cstheme="minorHAnsi"/>
          <w:b/>
        </w:rPr>
        <w:t>W</w:t>
      </w:r>
      <w:r w:rsidRPr="00A572F2">
        <w:rPr>
          <w:rFonts w:asciiTheme="minorHAnsi" w:hAnsiTheme="minorHAnsi" w:cstheme="minorHAnsi"/>
          <w:b/>
        </w:rPr>
        <w:t>eb Service I</w:t>
      </w:r>
      <w:r w:rsidR="00F54FEE" w:rsidRPr="00A572F2">
        <w:rPr>
          <w:rFonts w:asciiTheme="minorHAnsi" w:hAnsiTheme="minorHAnsi" w:cstheme="minorHAnsi"/>
          <w:b/>
        </w:rPr>
        <w:t>ntegration</w:t>
      </w:r>
      <w:r w:rsidR="00F54FEE" w:rsidRPr="00A572F2">
        <w:rPr>
          <w:rFonts w:asciiTheme="minorHAnsi" w:hAnsiTheme="minorHAnsi" w:cstheme="minorHAnsi"/>
        </w:rPr>
        <w:t xml:space="preserve"> with oracle</w:t>
      </w:r>
      <w:r w:rsidR="000D7690" w:rsidRPr="00A572F2">
        <w:rPr>
          <w:rFonts w:asciiTheme="minorHAnsi" w:hAnsiTheme="minorHAnsi" w:cstheme="minorHAnsi"/>
        </w:rPr>
        <w:t>.</w:t>
      </w:r>
    </w:p>
    <w:p w:rsidR="00F54FEE" w:rsidRPr="00A572F2" w:rsidRDefault="00F54FEE" w:rsidP="00C3794B">
      <w:pPr>
        <w:pStyle w:val="ListParagraph"/>
        <w:numPr>
          <w:ilvl w:val="0"/>
          <w:numId w:val="32"/>
        </w:numPr>
        <w:suppressAutoHyphens w:val="0"/>
        <w:rPr>
          <w:rFonts w:asciiTheme="minorHAnsi" w:hAnsiTheme="minorHAnsi" w:cstheme="minorHAnsi"/>
        </w:rPr>
      </w:pPr>
      <w:r w:rsidRPr="00A572F2">
        <w:rPr>
          <w:rFonts w:asciiTheme="minorHAnsi" w:hAnsiTheme="minorHAnsi" w:cstheme="minorHAnsi"/>
          <w:b/>
        </w:rPr>
        <w:t>Data mapping</w:t>
      </w:r>
      <w:r w:rsidRPr="00A572F2">
        <w:rPr>
          <w:rFonts w:asciiTheme="minorHAnsi" w:hAnsiTheme="minorHAnsi" w:cstheme="minorHAnsi"/>
        </w:rPr>
        <w:t xml:space="preserve"> process initialized and Architect the internal data structure for reporting.</w:t>
      </w:r>
    </w:p>
    <w:p w:rsidR="00672140" w:rsidRPr="00A572F2" w:rsidRDefault="00672140" w:rsidP="00C3794B">
      <w:pPr>
        <w:pStyle w:val="ListParagraph"/>
        <w:numPr>
          <w:ilvl w:val="0"/>
          <w:numId w:val="32"/>
        </w:numPr>
        <w:suppressAutoHyphens w:val="0"/>
        <w:rPr>
          <w:rFonts w:asciiTheme="minorHAnsi" w:hAnsiTheme="minorHAnsi" w:cstheme="minorHAnsi"/>
        </w:rPr>
      </w:pPr>
      <w:r w:rsidRPr="00A572F2">
        <w:rPr>
          <w:rFonts w:asciiTheme="minorHAnsi" w:hAnsiTheme="minorHAnsi" w:cstheme="minorHAnsi"/>
        </w:rPr>
        <w:t xml:space="preserve">Extensively developed PL/SQL Packages, Stored procedures, Triggers, and finely tuned them for performance. Extensively used </w:t>
      </w:r>
      <w:r w:rsidRPr="00A572F2">
        <w:rPr>
          <w:rFonts w:asciiTheme="minorHAnsi" w:hAnsiTheme="minorHAnsi" w:cstheme="minorHAnsi"/>
          <w:b/>
        </w:rPr>
        <w:t>PLSQL tables</w:t>
      </w:r>
      <w:r w:rsidRPr="00A572F2">
        <w:rPr>
          <w:rFonts w:asciiTheme="minorHAnsi" w:hAnsiTheme="minorHAnsi" w:cstheme="minorHAnsi"/>
        </w:rPr>
        <w:t xml:space="preserve"> and </w:t>
      </w:r>
      <w:r w:rsidRPr="00A572F2">
        <w:rPr>
          <w:rFonts w:asciiTheme="minorHAnsi" w:hAnsiTheme="minorHAnsi" w:cstheme="minorHAnsi"/>
          <w:b/>
        </w:rPr>
        <w:t>Bulk loader</w:t>
      </w:r>
      <w:r w:rsidRPr="00A572F2">
        <w:rPr>
          <w:rFonts w:asciiTheme="minorHAnsi" w:hAnsiTheme="minorHAnsi" w:cstheme="minorHAnsi"/>
        </w:rPr>
        <w:t xml:space="preserve"> programs for processing data and loading into oracle tables.</w:t>
      </w:r>
    </w:p>
    <w:p w:rsidR="00672140" w:rsidRPr="00A572F2" w:rsidRDefault="00672140" w:rsidP="00C3794B">
      <w:pPr>
        <w:pStyle w:val="ListParagraph"/>
        <w:numPr>
          <w:ilvl w:val="0"/>
          <w:numId w:val="32"/>
        </w:numPr>
        <w:suppressAutoHyphens w:val="0"/>
        <w:rPr>
          <w:rFonts w:asciiTheme="minorHAnsi" w:hAnsiTheme="minorHAnsi" w:cstheme="minorHAnsi"/>
        </w:rPr>
      </w:pPr>
      <w:r w:rsidRPr="00A572F2">
        <w:rPr>
          <w:rFonts w:asciiTheme="minorHAnsi" w:hAnsiTheme="minorHAnsi" w:cstheme="minorHAnsi"/>
        </w:rPr>
        <w:t xml:space="preserve">Performed extensive </w:t>
      </w:r>
      <w:r w:rsidRPr="00A572F2">
        <w:rPr>
          <w:rFonts w:asciiTheme="minorHAnsi" w:hAnsiTheme="minorHAnsi" w:cstheme="minorHAnsi"/>
          <w:b/>
        </w:rPr>
        <w:t>defect fixing and support</w:t>
      </w:r>
      <w:r w:rsidRPr="00A572F2">
        <w:rPr>
          <w:rFonts w:asciiTheme="minorHAnsi" w:hAnsiTheme="minorHAnsi" w:cstheme="minorHAnsi"/>
        </w:rPr>
        <w:t xml:space="preserve"> during the client pre-production testing phase, identifying issues and tracking them through HP quality center.</w:t>
      </w:r>
    </w:p>
    <w:p w:rsidR="00672140" w:rsidRPr="00A572F2" w:rsidRDefault="008B56A5" w:rsidP="00C3794B">
      <w:pPr>
        <w:pStyle w:val="ListParagraph"/>
        <w:numPr>
          <w:ilvl w:val="0"/>
          <w:numId w:val="32"/>
        </w:numPr>
        <w:suppressAutoHyphens w:val="0"/>
        <w:rPr>
          <w:rFonts w:asciiTheme="minorHAnsi" w:hAnsiTheme="minorHAnsi" w:cstheme="minorHAnsi"/>
        </w:rPr>
      </w:pPr>
      <w:r w:rsidRPr="00A572F2">
        <w:rPr>
          <w:rFonts w:asciiTheme="minorHAnsi" w:hAnsiTheme="minorHAnsi" w:cstheme="minorHAnsi"/>
        </w:rPr>
        <w:t>Used</w:t>
      </w:r>
      <w:r w:rsidR="00672140" w:rsidRPr="00A572F2">
        <w:rPr>
          <w:rFonts w:asciiTheme="minorHAnsi" w:hAnsiTheme="minorHAnsi" w:cstheme="minorHAnsi"/>
        </w:rPr>
        <w:t xml:space="preserve"> generic </w:t>
      </w:r>
      <w:r w:rsidR="00672140" w:rsidRPr="00A572F2">
        <w:rPr>
          <w:rFonts w:asciiTheme="minorHAnsi" w:hAnsiTheme="minorHAnsi" w:cstheme="minorHAnsi"/>
          <w:b/>
        </w:rPr>
        <w:t xml:space="preserve">PL/SQL code modules </w:t>
      </w:r>
      <w:r w:rsidR="00672140" w:rsidRPr="00A572F2">
        <w:rPr>
          <w:rFonts w:asciiTheme="minorHAnsi" w:hAnsiTheme="minorHAnsi" w:cstheme="minorHAnsi"/>
        </w:rPr>
        <w:t>(PL/SQL Libraries) for Reports to handle data manipulations on client.</w:t>
      </w:r>
    </w:p>
    <w:p w:rsidR="00196608" w:rsidRPr="00A572F2" w:rsidRDefault="00196608" w:rsidP="00C3794B">
      <w:pPr>
        <w:pStyle w:val="ListParagraph"/>
        <w:numPr>
          <w:ilvl w:val="0"/>
          <w:numId w:val="32"/>
        </w:numPr>
        <w:suppressAutoHyphens w:val="0"/>
        <w:rPr>
          <w:rFonts w:asciiTheme="minorHAnsi" w:hAnsiTheme="minorHAnsi" w:cstheme="minorHAnsi"/>
        </w:rPr>
      </w:pPr>
      <w:r w:rsidRPr="00A572F2">
        <w:rPr>
          <w:rFonts w:asciiTheme="minorHAnsi" w:hAnsiTheme="minorHAnsi" w:cstheme="minorHAnsi"/>
        </w:rPr>
        <w:t>Developed custom batch programs in</w:t>
      </w:r>
      <w:r w:rsidRPr="00A572F2">
        <w:rPr>
          <w:rFonts w:asciiTheme="minorHAnsi" w:hAnsiTheme="minorHAnsi" w:cstheme="minorHAnsi"/>
          <w:b/>
          <w:bCs/>
        </w:rPr>
        <w:t> Pro*C</w:t>
      </w:r>
      <w:r w:rsidRPr="00A572F2">
        <w:rPr>
          <w:rFonts w:asciiTheme="minorHAnsi" w:hAnsiTheme="minorHAnsi" w:cstheme="minorHAnsi"/>
        </w:rPr>
        <w:t> and developed custom </w:t>
      </w:r>
      <w:r w:rsidRPr="00A572F2">
        <w:rPr>
          <w:rFonts w:asciiTheme="minorHAnsi" w:hAnsiTheme="minorHAnsi" w:cstheme="minorHAnsi"/>
          <w:b/>
          <w:bCs/>
        </w:rPr>
        <w:t>Functions, Procedures and Packages</w:t>
      </w:r>
      <w:r w:rsidRPr="00A572F2">
        <w:rPr>
          <w:rFonts w:asciiTheme="minorHAnsi" w:hAnsiTheme="minorHAnsi" w:cstheme="minorHAnsi"/>
          <w:bCs/>
        </w:rPr>
        <w:t>.</w:t>
      </w:r>
    </w:p>
    <w:p w:rsidR="009A500F" w:rsidRPr="00A572F2" w:rsidRDefault="009A500F" w:rsidP="00C3794B">
      <w:pPr>
        <w:pStyle w:val="ListParagraph"/>
        <w:numPr>
          <w:ilvl w:val="0"/>
          <w:numId w:val="32"/>
        </w:numPr>
        <w:suppressAutoHyphens w:val="0"/>
        <w:rPr>
          <w:rFonts w:asciiTheme="minorHAnsi" w:hAnsiTheme="minorHAnsi" w:cstheme="minorHAnsi"/>
        </w:rPr>
      </w:pPr>
      <w:r w:rsidRPr="00A572F2">
        <w:rPr>
          <w:rFonts w:asciiTheme="minorHAnsi" w:hAnsiTheme="minorHAnsi" w:cstheme="minorHAnsi"/>
        </w:rPr>
        <w:t>Move</w:t>
      </w:r>
      <w:r w:rsidR="008B56A5" w:rsidRPr="00A572F2">
        <w:rPr>
          <w:rFonts w:asciiTheme="minorHAnsi" w:hAnsiTheme="minorHAnsi" w:cstheme="minorHAnsi"/>
        </w:rPr>
        <w:t>d</w:t>
      </w:r>
      <w:r w:rsidRPr="00A572F2">
        <w:rPr>
          <w:rFonts w:asciiTheme="minorHAnsi" w:hAnsiTheme="minorHAnsi" w:cstheme="minorHAnsi"/>
        </w:rPr>
        <w:t xml:space="preserve"> large tables and data utilizing different techniques including </w:t>
      </w:r>
      <w:r w:rsidRPr="00A572F2">
        <w:rPr>
          <w:rFonts w:asciiTheme="minorHAnsi" w:hAnsiTheme="minorHAnsi" w:cstheme="minorHAnsi"/>
          <w:b/>
        </w:rPr>
        <w:t>bulk collect/for all</w:t>
      </w:r>
      <w:r w:rsidRPr="00A572F2">
        <w:rPr>
          <w:rFonts w:asciiTheme="minorHAnsi" w:hAnsiTheme="minorHAnsi" w:cstheme="minorHAnsi"/>
        </w:rPr>
        <w:t xml:space="preserve"> techniques. </w:t>
      </w:r>
    </w:p>
    <w:p w:rsidR="00F55C2C" w:rsidRPr="00A572F2" w:rsidRDefault="00CE3E79" w:rsidP="00F55C2C">
      <w:pPr>
        <w:pStyle w:val="ListParagraph"/>
        <w:numPr>
          <w:ilvl w:val="0"/>
          <w:numId w:val="32"/>
        </w:numPr>
        <w:suppressAutoHyphens w:val="0"/>
        <w:rPr>
          <w:rFonts w:asciiTheme="minorHAnsi" w:hAnsiTheme="minorHAnsi" w:cstheme="minorHAnsi"/>
        </w:rPr>
      </w:pPr>
      <w:r w:rsidRPr="00A572F2">
        <w:rPr>
          <w:rFonts w:asciiTheme="minorHAnsi" w:hAnsiTheme="minorHAnsi" w:cstheme="minorHAnsi"/>
          <w:b/>
        </w:rPr>
        <w:t>Migrated forms from 6</w:t>
      </w:r>
      <w:r w:rsidR="00F55C2C" w:rsidRPr="00A572F2">
        <w:rPr>
          <w:rFonts w:asciiTheme="minorHAnsi" w:hAnsiTheme="minorHAnsi" w:cstheme="minorHAnsi"/>
          <w:b/>
        </w:rPr>
        <w:t xml:space="preserve">i to 11g </w:t>
      </w:r>
      <w:r w:rsidR="00F55C2C" w:rsidRPr="00A572F2">
        <w:rPr>
          <w:rFonts w:asciiTheme="minorHAnsi" w:hAnsiTheme="minorHAnsi" w:cstheme="minorHAnsi"/>
        </w:rPr>
        <w:t>and recompiled them for validating any decommissioned features.</w:t>
      </w:r>
    </w:p>
    <w:p w:rsidR="00BB65A8" w:rsidRPr="00A572F2" w:rsidRDefault="00672140" w:rsidP="00CE3E79">
      <w:pPr>
        <w:pStyle w:val="ListParagraph"/>
        <w:numPr>
          <w:ilvl w:val="0"/>
          <w:numId w:val="32"/>
        </w:numPr>
        <w:suppressAutoHyphens w:val="0"/>
        <w:rPr>
          <w:rFonts w:asciiTheme="minorHAnsi" w:hAnsiTheme="minorHAnsi" w:cstheme="minorHAnsi"/>
        </w:rPr>
      </w:pPr>
      <w:r w:rsidRPr="00A572F2">
        <w:rPr>
          <w:rFonts w:asciiTheme="minorHAnsi" w:hAnsiTheme="minorHAnsi" w:cstheme="minorHAnsi"/>
        </w:rPr>
        <w:t xml:space="preserve">Involved in the generation of User Interface using </w:t>
      </w:r>
      <w:r w:rsidR="008B56A5" w:rsidRPr="00A572F2">
        <w:rPr>
          <w:rFonts w:asciiTheme="minorHAnsi" w:hAnsiTheme="minorHAnsi" w:cstheme="minorHAnsi"/>
          <w:b/>
        </w:rPr>
        <w:t>Oracle F</w:t>
      </w:r>
      <w:r w:rsidRPr="00A572F2">
        <w:rPr>
          <w:rFonts w:asciiTheme="minorHAnsi" w:hAnsiTheme="minorHAnsi" w:cstheme="minorHAnsi"/>
          <w:b/>
        </w:rPr>
        <w:t>orms</w:t>
      </w:r>
      <w:r w:rsidRPr="00A572F2">
        <w:rPr>
          <w:rFonts w:asciiTheme="minorHAnsi" w:hAnsiTheme="minorHAnsi" w:cstheme="minorHAnsi"/>
        </w:rPr>
        <w:t xml:space="preserve"> by extensively creating forms as per the client requirements. </w:t>
      </w:r>
    </w:p>
    <w:p w:rsidR="009A500F" w:rsidRPr="00A572F2" w:rsidRDefault="009A500F" w:rsidP="00CE3E79">
      <w:pPr>
        <w:pStyle w:val="ListParagraph"/>
        <w:numPr>
          <w:ilvl w:val="0"/>
          <w:numId w:val="32"/>
        </w:numPr>
        <w:suppressAutoHyphens w:val="0"/>
        <w:rPr>
          <w:rFonts w:asciiTheme="minorHAnsi" w:hAnsiTheme="minorHAnsi" w:cstheme="minorHAnsi"/>
        </w:rPr>
      </w:pPr>
      <w:r w:rsidRPr="00A572F2">
        <w:rPr>
          <w:rFonts w:asciiTheme="minorHAnsi" w:hAnsiTheme="minorHAnsi" w:cstheme="minorHAnsi"/>
        </w:rPr>
        <w:t>Involved in Data Extraction, Transformation and Loading (</w:t>
      </w:r>
      <w:r w:rsidRPr="00A572F2">
        <w:rPr>
          <w:rFonts w:asciiTheme="minorHAnsi" w:hAnsiTheme="minorHAnsi" w:cstheme="minorHAnsi"/>
          <w:b/>
        </w:rPr>
        <w:t>ETL process</w:t>
      </w:r>
      <w:r w:rsidRPr="00A572F2">
        <w:rPr>
          <w:rFonts w:asciiTheme="minorHAnsi" w:hAnsiTheme="minorHAnsi" w:cstheme="minorHAnsi"/>
        </w:rPr>
        <w:t>) from source to target and worked on Windows Batch scripting, scheduling jobs and monitoring logs</w:t>
      </w:r>
    </w:p>
    <w:p w:rsidR="00672140" w:rsidRPr="00A572F2" w:rsidRDefault="00672140" w:rsidP="00C3794B">
      <w:pPr>
        <w:pStyle w:val="ListParagraph"/>
        <w:numPr>
          <w:ilvl w:val="0"/>
          <w:numId w:val="32"/>
        </w:numPr>
        <w:suppressAutoHyphens w:val="0"/>
        <w:rPr>
          <w:rFonts w:asciiTheme="minorHAnsi" w:hAnsiTheme="minorHAnsi" w:cstheme="minorHAnsi"/>
        </w:rPr>
      </w:pPr>
      <w:r w:rsidRPr="00A572F2">
        <w:rPr>
          <w:rFonts w:asciiTheme="minorHAnsi" w:hAnsiTheme="minorHAnsi" w:cstheme="minorHAnsi"/>
        </w:rPr>
        <w:t>Involved in all phases of software development including gathering requirements, creating specifications, development of database objects, developing code and validating programs.</w:t>
      </w:r>
    </w:p>
    <w:p w:rsidR="009A500F" w:rsidRPr="00A572F2" w:rsidRDefault="009A500F" w:rsidP="00C3794B">
      <w:pPr>
        <w:pStyle w:val="ListParagraph"/>
        <w:numPr>
          <w:ilvl w:val="0"/>
          <w:numId w:val="32"/>
        </w:numPr>
        <w:suppressAutoHyphens w:val="0"/>
        <w:rPr>
          <w:rFonts w:asciiTheme="minorHAnsi" w:hAnsiTheme="minorHAnsi" w:cstheme="minorHAnsi"/>
        </w:rPr>
      </w:pPr>
      <w:r w:rsidRPr="00A572F2">
        <w:rPr>
          <w:rFonts w:asciiTheme="minorHAnsi" w:hAnsiTheme="minorHAnsi" w:cstheme="minorHAnsi"/>
        </w:rPr>
        <w:t xml:space="preserve">Created </w:t>
      </w:r>
      <w:r w:rsidRPr="00A572F2">
        <w:rPr>
          <w:rFonts w:asciiTheme="minorHAnsi" w:hAnsiTheme="minorHAnsi" w:cstheme="minorHAnsi"/>
          <w:b/>
        </w:rPr>
        <w:t>Mail Scripts</w:t>
      </w:r>
      <w:r w:rsidRPr="00A572F2">
        <w:rPr>
          <w:rFonts w:asciiTheme="minorHAnsi" w:hAnsiTheme="minorHAnsi" w:cstheme="minorHAnsi"/>
        </w:rPr>
        <w:t xml:space="preserve"> in </w:t>
      </w:r>
      <w:r w:rsidRPr="00A572F2">
        <w:rPr>
          <w:rFonts w:asciiTheme="minorHAnsi" w:hAnsiTheme="minorHAnsi" w:cstheme="minorHAnsi"/>
          <w:b/>
        </w:rPr>
        <w:t>UNIX</w:t>
      </w:r>
      <w:r w:rsidRPr="00A572F2">
        <w:rPr>
          <w:rFonts w:asciiTheme="minorHAnsi" w:hAnsiTheme="minorHAnsi" w:cstheme="minorHAnsi"/>
        </w:rPr>
        <w:t xml:space="preserve"> to send notification on successful completion or failure of various Interfaces and Jobs, with Customized Subject and Text. </w:t>
      </w:r>
    </w:p>
    <w:p w:rsidR="00470286" w:rsidRPr="00A572F2" w:rsidRDefault="00470286" w:rsidP="00C3794B">
      <w:pPr>
        <w:pStyle w:val="ListParagraph"/>
        <w:numPr>
          <w:ilvl w:val="0"/>
          <w:numId w:val="32"/>
        </w:numPr>
        <w:suppressAutoHyphens w:val="0"/>
        <w:rPr>
          <w:rFonts w:asciiTheme="minorHAnsi" w:hAnsiTheme="minorHAnsi" w:cstheme="minorHAnsi"/>
        </w:rPr>
      </w:pPr>
      <w:r w:rsidRPr="00A572F2">
        <w:rPr>
          <w:rFonts w:asciiTheme="minorHAnsi" w:hAnsiTheme="minorHAnsi" w:cstheme="minorHAnsi"/>
        </w:rPr>
        <w:t xml:space="preserve">Developed </w:t>
      </w:r>
      <w:r w:rsidRPr="00A572F2">
        <w:rPr>
          <w:rFonts w:asciiTheme="minorHAnsi" w:hAnsiTheme="minorHAnsi" w:cstheme="minorHAnsi"/>
          <w:b/>
        </w:rPr>
        <w:t>UNIX Shell Scripts</w:t>
      </w:r>
      <w:r w:rsidRPr="00A572F2">
        <w:rPr>
          <w:rFonts w:asciiTheme="minorHAnsi" w:hAnsiTheme="minorHAnsi" w:cstheme="minorHAnsi"/>
        </w:rPr>
        <w:t xml:space="preserve"> with embedded SQL*Loader, expdp/Impdp calls and PL/SQL statements to extract data in the form of flat files for data loading and migration.</w:t>
      </w:r>
    </w:p>
    <w:p w:rsidR="00672140" w:rsidRPr="00A572F2" w:rsidRDefault="00672140" w:rsidP="00C3794B">
      <w:pPr>
        <w:pStyle w:val="ListParagraph"/>
        <w:numPr>
          <w:ilvl w:val="0"/>
          <w:numId w:val="32"/>
        </w:numPr>
        <w:suppressAutoHyphens w:val="0"/>
        <w:rPr>
          <w:rFonts w:asciiTheme="minorHAnsi" w:hAnsiTheme="minorHAnsi" w:cstheme="minorHAnsi"/>
        </w:rPr>
      </w:pPr>
      <w:r w:rsidRPr="00A572F2">
        <w:rPr>
          <w:rFonts w:asciiTheme="minorHAnsi" w:hAnsiTheme="minorHAnsi" w:cstheme="minorHAnsi"/>
        </w:rPr>
        <w:t xml:space="preserve">Developed and customized existing reports as per client specific requirements using </w:t>
      </w:r>
      <w:r w:rsidRPr="00A572F2">
        <w:rPr>
          <w:rFonts w:asciiTheme="minorHAnsi" w:hAnsiTheme="minorHAnsi" w:cstheme="minorHAnsi"/>
          <w:b/>
        </w:rPr>
        <w:t>Oracle Reports Builder 10g</w:t>
      </w:r>
      <w:r w:rsidR="00645BB3" w:rsidRPr="00A572F2">
        <w:rPr>
          <w:rFonts w:asciiTheme="minorHAnsi" w:hAnsiTheme="minorHAnsi" w:cstheme="minorHAnsi"/>
          <w:b/>
        </w:rPr>
        <w:t xml:space="preserve"> </w:t>
      </w:r>
      <w:r w:rsidR="00645BB3" w:rsidRPr="00A572F2">
        <w:rPr>
          <w:rFonts w:asciiTheme="minorHAnsi" w:hAnsiTheme="minorHAnsi" w:cstheme="minorHAnsi"/>
        </w:rPr>
        <w:t>and generated automating reports by validating converted data</w:t>
      </w:r>
      <w:r w:rsidRPr="00A572F2">
        <w:rPr>
          <w:rFonts w:asciiTheme="minorHAnsi" w:hAnsiTheme="minorHAnsi" w:cstheme="minorHAnsi"/>
        </w:rPr>
        <w:t>.</w:t>
      </w:r>
    </w:p>
    <w:p w:rsidR="004A4FDA" w:rsidRPr="00A572F2" w:rsidRDefault="00672140" w:rsidP="00C3794B">
      <w:pPr>
        <w:pStyle w:val="ListParagraph"/>
        <w:numPr>
          <w:ilvl w:val="0"/>
          <w:numId w:val="32"/>
        </w:numPr>
        <w:suppressAutoHyphens w:val="0"/>
        <w:rPr>
          <w:rFonts w:asciiTheme="minorHAnsi" w:hAnsiTheme="minorHAnsi" w:cstheme="minorHAnsi"/>
        </w:rPr>
      </w:pPr>
      <w:r w:rsidRPr="00A572F2">
        <w:rPr>
          <w:rFonts w:asciiTheme="minorHAnsi" w:hAnsiTheme="minorHAnsi" w:cstheme="minorHAnsi"/>
        </w:rPr>
        <w:t xml:space="preserve">Created and monitored the </w:t>
      </w:r>
      <w:r w:rsidRPr="00A572F2">
        <w:rPr>
          <w:rFonts w:asciiTheme="minorHAnsi" w:hAnsiTheme="minorHAnsi" w:cstheme="minorHAnsi"/>
          <w:b/>
        </w:rPr>
        <w:t xml:space="preserve">Oracle DBMS JOBS </w:t>
      </w:r>
      <w:r w:rsidRPr="00A572F2">
        <w:rPr>
          <w:rFonts w:asciiTheme="minorHAnsi" w:hAnsiTheme="minorHAnsi" w:cstheme="minorHAnsi"/>
        </w:rPr>
        <w:t>as a part of weekly tasks.</w:t>
      </w:r>
    </w:p>
    <w:p w:rsidR="002A75F6" w:rsidRPr="00A572F2" w:rsidRDefault="002A75F6" w:rsidP="00C3794B">
      <w:pPr>
        <w:pStyle w:val="ListParagraph"/>
        <w:numPr>
          <w:ilvl w:val="0"/>
          <w:numId w:val="32"/>
        </w:numPr>
        <w:suppressAutoHyphens w:val="0"/>
        <w:rPr>
          <w:rFonts w:asciiTheme="minorHAnsi" w:hAnsiTheme="minorHAnsi" w:cstheme="minorHAnsi"/>
        </w:rPr>
      </w:pPr>
      <w:r w:rsidRPr="00A572F2">
        <w:rPr>
          <w:rFonts w:asciiTheme="minorHAnsi" w:hAnsiTheme="minorHAnsi" w:cstheme="minorHAnsi"/>
        </w:rPr>
        <w:t xml:space="preserve">Used </w:t>
      </w:r>
      <w:r w:rsidRPr="00A572F2">
        <w:rPr>
          <w:rFonts w:asciiTheme="minorHAnsi" w:hAnsiTheme="minorHAnsi" w:cstheme="minorHAnsi"/>
          <w:b/>
        </w:rPr>
        <w:t>CONTROL-M</w:t>
      </w:r>
      <w:r w:rsidRPr="00A572F2">
        <w:rPr>
          <w:rFonts w:asciiTheme="minorHAnsi" w:hAnsiTheme="minorHAnsi" w:cstheme="minorHAnsi"/>
        </w:rPr>
        <w:t xml:space="preserve"> for scheduling the jobs with heavy dependencies.</w:t>
      </w:r>
    </w:p>
    <w:p w:rsidR="00672140" w:rsidRPr="00A572F2" w:rsidRDefault="008B56A5" w:rsidP="00645BB3">
      <w:pPr>
        <w:pStyle w:val="ListParagraph"/>
        <w:numPr>
          <w:ilvl w:val="0"/>
          <w:numId w:val="32"/>
        </w:numPr>
        <w:suppressAutoHyphens w:val="0"/>
        <w:rPr>
          <w:rFonts w:asciiTheme="minorHAnsi" w:hAnsiTheme="minorHAnsi" w:cstheme="minorHAnsi"/>
        </w:rPr>
      </w:pPr>
      <w:r w:rsidRPr="00A572F2">
        <w:rPr>
          <w:rFonts w:asciiTheme="minorHAnsi" w:hAnsiTheme="minorHAnsi" w:cstheme="minorHAnsi"/>
        </w:rPr>
        <w:t xml:space="preserve">Well versed with </w:t>
      </w:r>
      <w:r w:rsidR="00645BB3" w:rsidRPr="00A572F2">
        <w:rPr>
          <w:rFonts w:asciiTheme="minorHAnsi" w:hAnsiTheme="minorHAnsi" w:cstheme="minorHAnsi"/>
          <w:b/>
        </w:rPr>
        <w:t>Bulk data loading</w:t>
      </w:r>
      <w:r w:rsidRPr="00A572F2">
        <w:rPr>
          <w:rFonts w:asciiTheme="minorHAnsi" w:hAnsiTheme="minorHAnsi" w:cstheme="minorHAnsi"/>
        </w:rPr>
        <w:t xml:space="preserve"> process</w:t>
      </w:r>
      <w:r w:rsidR="00A349D4" w:rsidRPr="00A572F2">
        <w:rPr>
          <w:rFonts w:asciiTheme="minorHAnsi" w:hAnsiTheme="minorHAnsi" w:cstheme="minorHAnsi"/>
        </w:rPr>
        <w:t>.</w:t>
      </w:r>
    </w:p>
    <w:p w:rsidR="00672140" w:rsidRPr="00A572F2" w:rsidRDefault="00672140" w:rsidP="00C3794B">
      <w:pPr>
        <w:pStyle w:val="ListParagraph"/>
        <w:numPr>
          <w:ilvl w:val="0"/>
          <w:numId w:val="32"/>
        </w:numPr>
        <w:suppressAutoHyphens w:val="0"/>
        <w:rPr>
          <w:rFonts w:asciiTheme="minorHAnsi" w:hAnsiTheme="minorHAnsi" w:cstheme="minorHAnsi"/>
        </w:rPr>
      </w:pPr>
      <w:r w:rsidRPr="00A572F2">
        <w:rPr>
          <w:rFonts w:asciiTheme="minorHAnsi" w:hAnsiTheme="minorHAnsi" w:cstheme="minorHAnsi"/>
        </w:rPr>
        <w:t>Involved in the Daily maintenance of the database that involved monitoring the daily run of the scripts as well as troubleshooting in the event of any errors in the entire process.</w:t>
      </w:r>
    </w:p>
    <w:p w:rsidR="00AC078C" w:rsidRPr="00A572F2" w:rsidRDefault="00AC078C" w:rsidP="00C3794B">
      <w:pPr>
        <w:pStyle w:val="ListParagraph"/>
        <w:numPr>
          <w:ilvl w:val="0"/>
          <w:numId w:val="32"/>
        </w:numPr>
        <w:suppressAutoHyphens w:val="0"/>
        <w:rPr>
          <w:rFonts w:asciiTheme="minorHAnsi" w:hAnsiTheme="minorHAnsi" w:cstheme="minorHAnsi"/>
        </w:rPr>
      </w:pPr>
      <w:r w:rsidRPr="00A572F2">
        <w:rPr>
          <w:rFonts w:asciiTheme="minorHAnsi" w:hAnsiTheme="minorHAnsi" w:cstheme="minorHAnsi"/>
        </w:rPr>
        <w:t xml:space="preserve">Contributed with database designs and assisted in increasing response time for </w:t>
      </w:r>
      <w:r w:rsidRPr="00A572F2">
        <w:rPr>
          <w:rFonts w:asciiTheme="minorHAnsi" w:hAnsiTheme="minorHAnsi" w:cstheme="minorHAnsi"/>
          <w:b/>
        </w:rPr>
        <w:t>APEX reports</w:t>
      </w:r>
      <w:r w:rsidRPr="00A572F2">
        <w:rPr>
          <w:rFonts w:asciiTheme="minorHAnsi" w:hAnsiTheme="minorHAnsi" w:cstheme="minorHAnsi"/>
        </w:rPr>
        <w:t>.</w:t>
      </w:r>
    </w:p>
    <w:p w:rsidR="00672140" w:rsidRPr="00A572F2" w:rsidRDefault="00672140" w:rsidP="00C3794B">
      <w:pPr>
        <w:pStyle w:val="ListParagraph"/>
        <w:numPr>
          <w:ilvl w:val="0"/>
          <w:numId w:val="32"/>
        </w:numPr>
        <w:suppressAutoHyphens w:val="0"/>
        <w:rPr>
          <w:rFonts w:asciiTheme="minorHAnsi" w:hAnsiTheme="minorHAnsi" w:cstheme="minorHAnsi"/>
        </w:rPr>
      </w:pPr>
      <w:r w:rsidRPr="00A572F2">
        <w:rPr>
          <w:rFonts w:asciiTheme="minorHAnsi" w:hAnsiTheme="minorHAnsi" w:cstheme="minorHAnsi"/>
        </w:rPr>
        <w:lastRenderedPageBreak/>
        <w:t xml:space="preserve">Performed </w:t>
      </w:r>
      <w:r w:rsidRPr="00A572F2">
        <w:rPr>
          <w:rFonts w:asciiTheme="minorHAnsi" w:hAnsiTheme="minorHAnsi" w:cstheme="minorHAnsi"/>
          <w:b/>
        </w:rPr>
        <w:t>Unit Testing</w:t>
      </w:r>
      <w:r w:rsidRPr="00A572F2">
        <w:rPr>
          <w:rFonts w:asciiTheme="minorHAnsi" w:hAnsiTheme="minorHAnsi" w:cstheme="minorHAnsi"/>
        </w:rPr>
        <w:t xml:space="preserve"> and </w:t>
      </w:r>
      <w:r w:rsidRPr="00A572F2">
        <w:rPr>
          <w:rFonts w:asciiTheme="minorHAnsi" w:hAnsiTheme="minorHAnsi" w:cstheme="minorHAnsi"/>
          <w:b/>
        </w:rPr>
        <w:t>Integration Testing</w:t>
      </w:r>
      <w:r w:rsidRPr="00A572F2">
        <w:rPr>
          <w:rFonts w:asciiTheme="minorHAnsi" w:hAnsiTheme="minorHAnsi" w:cstheme="minorHAnsi"/>
        </w:rPr>
        <w:t xml:space="preserve"> of the Application. Involved in preparing documentation and user support documents.</w:t>
      </w:r>
    </w:p>
    <w:p w:rsidR="00BB65A8" w:rsidRPr="00A572F2" w:rsidRDefault="00BB65A8" w:rsidP="00C3794B">
      <w:pPr>
        <w:pStyle w:val="ListParagraph"/>
        <w:numPr>
          <w:ilvl w:val="0"/>
          <w:numId w:val="32"/>
        </w:numPr>
        <w:suppressAutoHyphens w:val="0"/>
        <w:rPr>
          <w:rFonts w:asciiTheme="minorHAnsi" w:hAnsiTheme="minorHAnsi" w:cstheme="minorHAnsi"/>
        </w:rPr>
      </w:pPr>
      <w:r w:rsidRPr="00A572F2">
        <w:rPr>
          <w:rFonts w:asciiTheme="minorHAnsi" w:hAnsiTheme="minorHAnsi" w:cstheme="minorHAnsi"/>
        </w:rPr>
        <w:t xml:space="preserve">Extensively </w:t>
      </w:r>
      <w:r w:rsidR="00CE3E79" w:rsidRPr="00A572F2">
        <w:rPr>
          <w:rFonts w:asciiTheme="minorHAnsi" w:hAnsiTheme="minorHAnsi" w:cstheme="minorHAnsi"/>
        </w:rPr>
        <w:t>used</w:t>
      </w:r>
      <w:r w:rsidRPr="00A572F2">
        <w:rPr>
          <w:rFonts w:asciiTheme="minorHAnsi" w:hAnsiTheme="minorHAnsi" w:cstheme="minorHAnsi"/>
        </w:rPr>
        <w:t xml:space="preserve"> </w:t>
      </w:r>
      <w:r w:rsidRPr="00A572F2">
        <w:rPr>
          <w:rFonts w:asciiTheme="minorHAnsi" w:hAnsiTheme="minorHAnsi" w:cstheme="minorHAnsi"/>
          <w:b/>
        </w:rPr>
        <w:t xml:space="preserve">Hints </w:t>
      </w:r>
      <w:r w:rsidRPr="00A572F2">
        <w:rPr>
          <w:rFonts w:asciiTheme="minorHAnsi" w:hAnsiTheme="minorHAnsi" w:cstheme="minorHAnsi"/>
        </w:rPr>
        <w:t xml:space="preserve">to direct the optimizer to choose an optimum query </w:t>
      </w:r>
      <w:r w:rsidRPr="00A572F2">
        <w:rPr>
          <w:rFonts w:asciiTheme="minorHAnsi" w:hAnsiTheme="minorHAnsi" w:cstheme="minorHAnsi"/>
          <w:b/>
        </w:rPr>
        <w:t>execution plan</w:t>
      </w:r>
      <w:r w:rsidRPr="00A572F2">
        <w:rPr>
          <w:rFonts w:asciiTheme="minorHAnsi" w:hAnsiTheme="minorHAnsi" w:cstheme="minorHAnsi"/>
        </w:rPr>
        <w:t>. </w:t>
      </w:r>
    </w:p>
    <w:p w:rsidR="00672140" w:rsidRPr="00A572F2" w:rsidRDefault="00672140" w:rsidP="00C3794B">
      <w:pPr>
        <w:pStyle w:val="ListParagraph"/>
        <w:numPr>
          <w:ilvl w:val="0"/>
          <w:numId w:val="32"/>
        </w:numPr>
        <w:suppressAutoHyphens w:val="0"/>
        <w:rPr>
          <w:rFonts w:asciiTheme="minorHAnsi" w:hAnsiTheme="minorHAnsi" w:cstheme="minorHAnsi"/>
          <w:b/>
        </w:rPr>
      </w:pPr>
      <w:r w:rsidRPr="00A572F2">
        <w:rPr>
          <w:rFonts w:asciiTheme="minorHAnsi" w:hAnsiTheme="minorHAnsi" w:cstheme="minorHAnsi"/>
        </w:rPr>
        <w:t>Load balancing of ETL processes, database performance tuning and capacity monitoring.</w:t>
      </w:r>
    </w:p>
    <w:p w:rsidR="00CE3E79" w:rsidRPr="00A572F2" w:rsidRDefault="00CE3E79" w:rsidP="00C3794B">
      <w:pPr>
        <w:suppressAutoHyphens w:val="0"/>
        <w:rPr>
          <w:rFonts w:asciiTheme="minorHAnsi" w:hAnsiTheme="minorHAnsi" w:cstheme="minorHAnsi"/>
          <w:b/>
          <w:u w:val="single"/>
        </w:rPr>
      </w:pPr>
    </w:p>
    <w:p w:rsidR="009417BA" w:rsidRPr="00A572F2" w:rsidRDefault="009417BA" w:rsidP="00C3794B">
      <w:pPr>
        <w:suppressAutoHyphens w:val="0"/>
        <w:rPr>
          <w:rFonts w:asciiTheme="minorHAnsi" w:hAnsiTheme="minorHAnsi" w:cstheme="minorHAnsi"/>
          <w:b/>
        </w:rPr>
      </w:pPr>
      <w:r w:rsidRPr="00A572F2">
        <w:rPr>
          <w:rFonts w:asciiTheme="minorHAnsi" w:hAnsiTheme="minorHAnsi" w:cstheme="minorHAnsi"/>
          <w:b/>
          <w:u w:val="single"/>
        </w:rPr>
        <w:t>Environment</w:t>
      </w:r>
      <w:r w:rsidRPr="00A572F2">
        <w:rPr>
          <w:rFonts w:asciiTheme="minorHAnsi" w:hAnsiTheme="minorHAnsi" w:cstheme="minorHAnsi"/>
          <w:b/>
        </w:rPr>
        <w:t xml:space="preserve">: </w:t>
      </w:r>
      <w:r w:rsidRPr="00A572F2">
        <w:rPr>
          <w:rFonts w:asciiTheme="minorHAnsi" w:hAnsiTheme="minorHAnsi" w:cstheme="minorHAnsi"/>
        </w:rPr>
        <w:t xml:space="preserve">Oracle Database 9i/11g, </w:t>
      </w:r>
      <w:r w:rsidR="00B323A0" w:rsidRPr="00A572F2">
        <w:rPr>
          <w:rFonts w:asciiTheme="minorHAnsi" w:hAnsiTheme="minorHAnsi" w:cstheme="minorHAnsi"/>
        </w:rPr>
        <w:t xml:space="preserve">SQL, PLSQL, </w:t>
      </w:r>
      <w:r w:rsidR="00CE3E79" w:rsidRPr="00A572F2">
        <w:rPr>
          <w:rFonts w:asciiTheme="minorHAnsi" w:hAnsiTheme="minorHAnsi" w:cstheme="minorHAnsi"/>
        </w:rPr>
        <w:t>SQL Developer, Forms Builder 11</w:t>
      </w:r>
      <w:r w:rsidRPr="00A572F2">
        <w:rPr>
          <w:rFonts w:asciiTheme="minorHAnsi" w:hAnsiTheme="minorHAnsi" w:cstheme="minorHAnsi"/>
        </w:rPr>
        <w:t>g, Reports Builder 10g, ETL, Informatica Power Center</w:t>
      </w:r>
      <w:r w:rsidR="00B323A0" w:rsidRPr="00A572F2">
        <w:rPr>
          <w:rFonts w:asciiTheme="minorHAnsi" w:hAnsiTheme="minorHAnsi" w:cstheme="minorHAnsi"/>
        </w:rPr>
        <w:t xml:space="preserve"> 9.1</w:t>
      </w:r>
      <w:r w:rsidRPr="00A572F2">
        <w:rPr>
          <w:rFonts w:asciiTheme="minorHAnsi" w:hAnsiTheme="minorHAnsi" w:cstheme="minorHAnsi"/>
        </w:rPr>
        <w:t xml:space="preserve">, </w:t>
      </w:r>
      <w:r w:rsidR="00C5726A" w:rsidRPr="00A572F2">
        <w:rPr>
          <w:rFonts w:asciiTheme="minorHAnsi" w:hAnsiTheme="minorHAnsi" w:cstheme="minorHAnsi"/>
        </w:rPr>
        <w:t xml:space="preserve">Pro*C, </w:t>
      </w:r>
      <w:r w:rsidRPr="00A572F2">
        <w:rPr>
          <w:rFonts w:asciiTheme="minorHAnsi" w:hAnsiTheme="minorHAnsi" w:cstheme="minorHAnsi"/>
        </w:rPr>
        <w:t xml:space="preserve">ERWIN, </w:t>
      </w:r>
      <w:r w:rsidR="00CC46A9" w:rsidRPr="00A572F2">
        <w:rPr>
          <w:rFonts w:asciiTheme="minorHAnsi" w:hAnsiTheme="minorHAnsi" w:cstheme="minorHAnsi"/>
        </w:rPr>
        <w:t xml:space="preserve">APEX , </w:t>
      </w:r>
      <w:r w:rsidRPr="00A572F2">
        <w:rPr>
          <w:rFonts w:asciiTheme="minorHAnsi" w:hAnsiTheme="minorHAnsi" w:cstheme="minorHAnsi"/>
        </w:rPr>
        <w:t xml:space="preserve">XML, </w:t>
      </w:r>
      <w:r w:rsidR="00CE3E79" w:rsidRPr="00A572F2">
        <w:rPr>
          <w:rFonts w:asciiTheme="minorHAnsi" w:hAnsiTheme="minorHAnsi" w:cstheme="minorHAnsi"/>
        </w:rPr>
        <w:t>UNIX</w:t>
      </w:r>
      <w:r w:rsidRPr="00A572F2">
        <w:rPr>
          <w:rFonts w:asciiTheme="minorHAnsi" w:hAnsiTheme="minorHAnsi" w:cstheme="minorHAnsi"/>
        </w:rPr>
        <w:t>, Perforce, WINSCP, PUTTY</w:t>
      </w:r>
      <w:r w:rsidR="007707F1" w:rsidRPr="00A572F2">
        <w:rPr>
          <w:rFonts w:asciiTheme="minorHAnsi" w:hAnsiTheme="minorHAnsi" w:cstheme="minorHAnsi"/>
        </w:rPr>
        <w:t>.</w:t>
      </w:r>
    </w:p>
    <w:p w:rsidR="007707F1" w:rsidRPr="00A572F2" w:rsidRDefault="007707F1" w:rsidP="00C3794B">
      <w:pPr>
        <w:rPr>
          <w:rFonts w:asciiTheme="minorHAnsi" w:hAnsiTheme="minorHAnsi" w:cstheme="minorHAnsi"/>
          <w:b/>
        </w:rPr>
      </w:pPr>
    </w:p>
    <w:p w:rsidR="00A572F2" w:rsidRDefault="00744A2C" w:rsidP="00C3794B">
      <w:pPr>
        <w:rPr>
          <w:rFonts w:asciiTheme="minorHAnsi" w:hAnsiTheme="minorHAnsi" w:cstheme="minorHAnsi"/>
          <w:b/>
        </w:rPr>
      </w:pPr>
      <w:r w:rsidRPr="00A572F2">
        <w:rPr>
          <w:rFonts w:asciiTheme="minorHAnsi" w:hAnsiTheme="minorHAnsi" w:cstheme="minorHAnsi"/>
          <w:b/>
        </w:rPr>
        <w:t>State</w:t>
      </w:r>
      <w:r w:rsidR="00CE3E79" w:rsidRPr="00A572F2">
        <w:rPr>
          <w:rFonts w:asciiTheme="minorHAnsi" w:hAnsiTheme="minorHAnsi" w:cstheme="minorHAnsi"/>
          <w:b/>
        </w:rPr>
        <w:t xml:space="preserve"> Street Corporation, Boston, MA                   </w:t>
      </w:r>
      <w:r w:rsidRPr="00A572F2">
        <w:rPr>
          <w:rFonts w:asciiTheme="minorHAnsi" w:hAnsiTheme="minorHAnsi" w:cstheme="minorHAnsi"/>
          <w:b/>
        </w:rPr>
        <w:t xml:space="preserve">                                       </w:t>
      </w:r>
      <w:r w:rsidR="00513882" w:rsidRPr="00A572F2">
        <w:rPr>
          <w:rFonts w:asciiTheme="minorHAnsi" w:hAnsiTheme="minorHAnsi" w:cstheme="minorHAnsi"/>
          <w:b/>
        </w:rPr>
        <w:t xml:space="preserve">         </w:t>
      </w:r>
      <w:r w:rsidR="001A0D00" w:rsidRPr="00A572F2">
        <w:rPr>
          <w:rFonts w:asciiTheme="minorHAnsi" w:hAnsiTheme="minorHAnsi" w:cstheme="minorHAnsi"/>
          <w:b/>
        </w:rPr>
        <w:t xml:space="preserve">       </w:t>
      </w:r>
      <w:r w:rsidR="00513882" w:rsidRPr="00A572F2">
        <w:rPr>
          <w:rFonts w:asciiTheme="minorHAnsi" w:hAnsiTheme="minorHAnsi" w:cstheme="minorHAnsi"/>
          <w:b/>
        </w:rPr>
        <w:t xml:space="preserve"> </w:t>
      </w:r>
    </w:p>
    <w:p w:rsidR="00ED1BDA" w:rsidRPr="00A572F2" w:rsidRDefault="006877D8" w:rsidP="00C3794B">
      <w:pPr>
        <w:rPr>
          <w:rFonts w:asciiTheme="minorHAnsi" w:hAnsiTheme="minorHAnsi" w:cstheme="minorHAnsi"/>
          <w:b/>
        </w:rPr>
      </w:pPr>
      <w:r w:rsidRPr="00A572F2">
        <w:rPr>
          <w:rFonts w:asciiTheme="minorHAnsi" w:hAnsiTheme="minorHAnsi" w:cstheme="minorHAnsi"/>
          <w:b/>
        </w:rPr>
        <w:t>Aug 2013 – Apr</w:t>
      </w:r>
      <w:r w:rsidR="001E488D" w:rsidRPr="00A572F2">
        <w:rPr>
          <w:rFonts w:asciiTheme="minorHAnsi" w:hAnsiTheme="minorHAnsi" w:cstheme="minorHAnsi"/>
          <w:b/>
        </w:rPr>
        <w:t xml:space="preserve"> 2015</w:t>
      </w:r>
    </w:p>
    <w:p w:rsidR="009417BA" w:rsidRPr="00A572F2" w:rsidRDefault="007707F1" w:rsidP="00C3794B">
      <w:pPr>
        <w:rPr>
          <w:rFonts w:asciiTheme="minorHAnsi" w:hAnsiTheme="minorHAnsi" w:cstheme="minorHAnsi"/>
          <w:b/>
        </w:rPr>
      </w:pPr>
      <w:r w:rsidRPr="00A572F2">
        <w:rPr>
          <w:rFonts w:asciiTheme="minorHAnsi" w:hAnsiTheme="minorHAnsi" w:cstheme="minorHAnsi"/>
          <w:b/>
        </w:rPr>
        <w:t xml:space="preserve">Role: </w:t>
      </w:r>
      <w:r w:rsidR="009417BA" w:rsidRPr="00A572F2">
        <w:rPr>
          <w:rFonts w:asciiTheme="minorHAnsi" w:hAnsiTheme="minorHAnsi" w:cstheme="minorHAnsi"/>
          <w:b/>
        </w:rPr>
        <w:t>Sr. Oracle Developer</w:t>
      </w:r>
    </w:p>
    <w:p w:rsidR="009417BA" w:rsidRPr="00A572F2" w:rsidRDefault="00F55C2C" w:rsidP="00C3794B">
      <w:pPr>
        <w:rPr>
          <w:rFonts w:asciiTheme="minorHAnsi" w:hAnsiTheme="minorHAnsi" w:cstheme="minorHAnsi"/>
          <w:b/>
        </w:rPr>
      </w:pPr>
      <w:r w:rsidRPr="00A572F2">
        <w:rPr>
          <w:rFonts w:asciiTheme="minorHAnsi" w:hAnsiTheme="minorHAnsi" w:cstheme="minorHAnsi"/>
          <w:b/>
        </w:rPr>
        <w:t xml:space="preserve">Description: </w:t>
      </w:r>
      <w:r w:rsidR="00744A2C" w:rsidRPr="00A572F2">
        <w:rPr>
          <w:rFonts w:asciiTheme="minorHAnsi" w:hAnsiTheme="minorHAnsi" w:cstheme="minorHAnsi"/>
        </w:rPr>
        <w:t>State Street Corporation</w:t>
      </w:r>
      <w:r w:rsidR="00744A2C" w:rsidRPr="00A572F2">
        <w:rPr>
          <w:rFonts w:asciiTheme="minorHAnsi" w:hAnsiTheme="minorHAnsi" w:cstheme="minorHAnsi"/>
          <w:color w:val="252525"/>
          <w:shd w:val="clear" w:color="auto" w:fill="FFFFFF"/>
        </w:rPr>
        <w:t xml:space="preserve"> </w:t>
      </w:r>
      <w:r w:rsidR="00744A2C" w:rsidRPr="00A572F2">
        <w:rPr>
          <w:rFonts w:asciiTheme="minorHAnsi" w:hAnsiTheme="minorHAnsi" w:cstheme="minorHAnsi"/>
        </w:rPr>
        <w:t>is an American worldwide financial services holding company,</w:t>
      </w:r>
      <w:r w:rsidR="008C7849" w:rsidRPr="00A572F2">
        <w:rPr>
          <w:rFonts w:asciiTheme="minorHAnsi" w:hAnsiTheme="minorHAnsi" w:cstheme="minorHAnsi"/>
        </w:rPr>
        <w:t xml:space="preserve"> providing a full range of products and services for large pools of investment assets</w:t>
      </w:r>
      <w:r w:rsidR="00744A2C" w:rsidRPr="00A572F2">
        <w:rPr>
          <w:rFonts w:asciiTheme="minorHAnsi" w:hAnsiTheme="minorHAnsi" w:cstheme="minorHAnsi"/>
        </w:rPr>
        <w:t>.</w:t>
      </w:r>
      <w:r w:rsidR="008C7849" w:rsidRPr="00A572F2">
        <w:rPr>
          <w:rFonts w:asciiTheme="minorHAnsi" w:hAnsiTheme="minorHAnsi" w:cstheme="minorHAnsi"/>
        </w:rPr>
        <w:t xml:space="preserve"> </w:t>
      </w:r>
      <w:r w:rsidRPr="00A572F2">
        <w:rPr>
          <w:rFonts w:asciiTheme="minorHAnsi" w:hAnsiTheme="minorHAnsi" w:cstheme="minorHAnsi"/>
        </w:rPr>
        <w:t>This project is a new development mainly focusing on data conversion from Mainframes into the new Oracle Database and decommissioning of the legacy database. Have built database, Reporting application and UI Screens from scratch reviewing the legacy application</w:t>
      </w:r>
      <w:r w:rsidR="00A572F2">
        <w:rPr>
          <w:rFonts w:asciiTheme="minorHAnsi" w:hAnsiTheme="minorHAnsi" w:cstheme="minorHAnsi"/>
        </w:rPr>
        <w:t xml:space="preserve"> </w:t>
      </w:r>
      <w:r w:rsidRPr="00A572F2">
        <w:rPr>
          <w:rFonts w:asciiTheme="minorHAnsi" w:hAnsiTheme="minorHAnsi" w:cstheme="minorHAnsi"/>
        </w:rPr>
        <w:t>.</w:t>
      </w:r>
    </w:p>
    <w:p w:rsidR="00CE3E79" w:rsidRPr="00A572F2" w:rsidRDefault="00CE3E79" w:rsidP="00C3794B">
      <w:pPr>
        <w:rPr>
          <w:rFonts w:asciiTheme="minorHAnsi" w:hAnsiTheme="minorHAnsi" w:cstheme="minorHAnsi"/>
          <w:b/>
          <w:u w:val="single"/>
        </w:rPr>
      </w:pPr>
    </w:p>
    <w:p w:rsidR="005B4BDF" w:rsidRPr="00A572F2" w:rsidRDefault="00672140" w:rsidP="00C3794B">
      <w:pPr>
        <w:rPr>
          <w:rFonts w:asciiTheme="minorHAnsi" w:hAnsiTheme="minorHAnsi" w:cstheme="minorHAnsi"/>
        </w:rPr>
      </w:pPr>
      <w:r w:rsidRPr="00A572F2">
        <w:rPr>
          <w:rFonts w:asciiTheme="minorHAnsi" w:hAnsiTheme="minorHAnsi" w:cstheme="minorHAnsi"/>
          <w:b/>
          <w:u w:val="single"/>
        </w:rPr>
        <w:t>Responsibilities</w:t>
      </w:r>
      <w:r w:rsidRPr="00A572F2">
        <w:rPr>
          <w:rFonts w:asciiTheme="minorHAnsi" w:hAnsiTheme="minorHAnsi" w:cstheme="minorHAnsi"/>
          <w:b/>
        </w:rPr>
        <w:t>:</w:t>
      </w:r>
    </w:p>
    <w:p w:rsidR="005A0584" w:rsidRPr="00A572F2" w:rsidRDefault="005A0584" w:rsidP="00513882">
      <w:pPr>
        <w:pStyle w:val="ListParagraph"/>
        <w:numPr>
          <w:ilvl w:val="0"/>
          <w:numId w:val="45"/>
        </w:numPr>
        <w:ind w:left="720"/>
        <w:rPr>
          <w:rFonts w:asciiTheme="minorHAnsi" w:hAnsiTheme="minorHAnsi" w:cstheme="minorHAnsi"/>
        </w:rPr>
      </w:pPr>
      <w:r w:rsidRPr="00A572F2">
        <w:rPr>
          <w:rFonts w:asciiTheme="minorHAnsi" w:hAnsiTheme="minorHAnsi" w:cstheme="minorHAnsi"/>
        </w:rPr>
        <w:t>Developed and modified PL/SQL code for complete process of conversion from mainframes database to oracle database.</w:t>
      </w:r>
    </w:p>
    <w:p w:rsidR="005B4BDF" w:rsidRPr="00A572F2" w:rsidRDefault="005B4BDF" w:rsidP="00513882">
      <w:pPr>
        <w:pStyle w:val="ListParagraph"/>
        <w:numPr>
          <w:ilvl w:val="0"/>
          <w:numId w:val="45"/>
        </w:numPr>
        <w:ind w:left="720"/>
        <w:rPr>
          <w:rFonts w:asciiTheme="minorHAnsi" w:hAnsiTheme="minorHAnsi" w:cstheme="minorHAnsi"/>
        </w:rPr>
      </w:pPr>
      <w:r w:rsidRPr="00A572F2">
        <w:rPr>
          <w:rFonts w:asciiTheme="minorHAnsi" w:hAnsiTheme="minorHAnsi" w:cstheme="minorHAnsi"/>
        </w:rPr>
        <w:t xml:space="preserve">Involved in Design, analysis, Implementation, Testing and support of </w:t>
      </w:r>
      <w:r w:rsidRPr="00A572F2">
        <w:rPr>
          <w:rFonts w:asciiTheme="minorHAnsi" w:hAnsiTheme="minorHAnsi" w:cstheme="minorHAnsi"/>
          <w:b/>
        </w:rPr>
        <w:t>ETL</w:t>
      </w:r>
      <w:r w:rsidRPr="00A572F2">
        <w:rPr>
          <w:rFonts w:asciiTheme="minorHAnsi" w:hAnsiTheme="minorHAnsi" w:cstheme="minorHAnsi"/>
        </w:rPr>
        <w:t xml:space="preserve"> </w:t>
      </w:r>
      <w:r w:rsidRPr="00A572F2">
        <w:rPr>
          <w:rFonts w:asciiTheme="minorHAnsi" w:hAnsiTheme="minorHAnsi" w:cstheme="minorHAnsi"/>
          <w:b/>
        </w:rPr>
        <w:t>processes for Staging</w:t>
      </w:r>
      <w:r w:rsidRPr="00A572F2">
        <w:rPr>
          <w:rFonts w:asciiTheme="minorHAnsi" w:hAnsiTheme="minorHAnsi" w:cstheme="minorHAnsi"/>
        </w:rPr>
        <w:t>.</w:t>
      </w:r>
    </w:p>
    <w:p w:rsidR="00672140" w:rsidRPr="00A572F2" w:rsidRDefault="00672140" w:rsidP="00513882">
      <w:pPr>
        <w:pStyle w:val="ListParagraph"/>
        <w:numPr>
          <w:ilvl w:val="0"/>
          <w:numId w:val="45"/>
        </w:numPr>
        <w:suppressAutoHyphens w:val="0"/>
        <w:ind w:left="720"/>
        <w:rPr>
          <w:rFonts w:asciiTheme="minorHAnsi" w:hAnsiTheme="minorHAnsi" w:cstheme="minorHAnsi"/>
        </w:rPr>
      </w:pPr>
      <w:r w:rsidRPr="00A572F2">
        <w:rPr>
          <w:rFonts w:asciiTheme="minorHAnsi" w:hAnsiTheme="minorHAnsi" w:cstheme="minorHAnsi"/>
        </w:rPr>
        <w:t>Reviewed the Business/ Functional/ System Requirement Specs, High Level Design Documents, and Detailed Design Documents.</w:t>
      </w:r>
    </w:p>
    <w:p w:rsidR="00CF72C9" w:rsidRPr="00A572F2" w:rsidRDefault="005A0584" w:rsidP="00513882">
      <w:pPr>
        <w:pStyle w:val="ListParagraph"/>
        <w:numPr>
          <w:ilvl w:val="0"/>
          <w:numId w:val="45"/>
        </w:numPr>
        <w:suppressAutoHyphens w:val="0"/>
        <w:ind w:left="720"/>
        <w:rPr>
          <w:rFonts w:asciiTheme="minorHAnsi" w:hAnsiTheme="minorHAnsi" w:cstheme="minorHAnsi"/>
        </w:rPr>
      </w:pPr>
      <w:r w:rsidRPr="00A572F2">
        <w:rPr>
          <w:rFonts w:asciiTheme="minorHAnsi" w:hAnsiTheme="minorHAnsi" w:cstheme="minorHAnsi"/>
        </w:rPr>
        <w:t xml:space="preserve">Worked on </w:t>
      </w:r>
      <w:r w:rsidRPr="00A572F2">
        <w:rPr>
          <w:rFonts w:asciiTheme="minorHAnsi" w:hAnsiTheme="minorHAnsi" w:cstheme="minorHAnsi"/>
          <w:b/>
        </w:rPr>
        <w:t xml:space="preserve">Queue Processing </w:t>
      </w:r>
      <w:r w:rsidRPr="00A572F2">
        <w:rPr>
          <w:rFonts w:asciiTheme="minorHAnsi" w:hAnsiTheme="minorHAnsi" w:cstheme="minorHAnsi"/>
        </w:rPr>
        <w:t>and Shell Scripting.</w:t>
      </w:r>
    </w:p>
    <w:p w:rsidR="00672140" w:rsidRPr="00A572F2" w:rsidRDefault="0020693A" w:rsidP="00513882">
      <w:pPr>
        <w:pStyle w:val="ListParagraph"/>
        <w:numPr>
          <w:ilvl w:val="0"/>
          <w:numId w:val="45"/>
        </w:numPr>
        <w:suppressAutoHyphens w:val="0"/>
        <w:ind w:left="720"/>
        <w:rPr>
          <w:rFonts w:asciiTheme="minorHAnsi" w:hAnsiTheme="minorHAnsi" w:cstheme="minorHAnsi"/>
        </w:rPr>
      </w:pPr>
      <w:r w:rsidRPr="00A572F2">
        <w:rPr>
          <w:rFonts w:asciiTheme="minorHAnsi" w:hAnsiTheme="minorHAnsi" w:cstheme="minorHAnsi"/>
        </w:rPr>
        <w:t xml:space="preserve">Collaborated </w:t>
      </w:r>
      <w:r w:rsidR="00672140" w:rsidRPr="00A572F2">
        <w:rPr>
          <w:rFonts w:asciiTheme="minorHAnsi" w:hAnsiTheme="minorHAnsi" w:cstheme="minorHAnsi"/>
        </w:rPr>
        <w:t xml:space="preserve">with </w:t>
      </w:r>
      <w:r w:rsidR="00672140" w:rsidRPr="00A572F2">
        <w:rPr>
          <w:rFonts w:asciiTheme="minorHAnsi" w:hAnsiTheme="minorHAnsi" w:cstheme="minorHAnsi"/>
          <w:b/>
        </w:rPr>
        <w:t>Business Analysts</w:t>
      </w:r>
      <w:r w:rsidR="00672140" w:rsidRPr="00A572F2">
        <w:rPr>
          <w:rFonts w:asciiTheme="minorHAnsi" w:hAnsiTheme="minorHAnsi" w:cstheme="minorHAnsi"/>
        </w:rPr>
        <w:t xml:space="preserve"> and </w:t>
      </w:r>
      <w:r w:rsidR="00672140" w:rsidRPr="00A572F2">
        <w:rPr>
          <w:rFonts w:asciiTheme="minorHAnsi" w:hAnsiTheme="minorHAnsi" w:cstheme="minorHAnsi"/>
          <w:b/>
        </w:rPr>
        <w:t>Business Objects team</w:t>
      </w:r>
      <w:r w:rsidR="00672140" w:rsidRPr="00A572F2">
        <w:rPr>
          <w:rFonts w:asciiTheme="minorHAnsi" w:hAnsiTheme="minorHAnsi" w:cstheme="minorHAnsi"/>
        </w:rPr>
        <w:t xml:space="preserve"> to understand the requirements and translate the requirement into technical specifications.</w:t>
      </w:r>
    </w:p>
    <w:p w:rsidR="005A0584" w:rsidRPr="00A572F2" w:rsidRDefault="005A0584" w:rsidP="00513882">
      <w:pPr>
        <w:pStyle w:val="ListParagraph"/>
        <w:numPr>
          <w:ilvl w:val="0"/>
          <w:numId w:val="45"/>
        </w:numPr>
        <w:suppressAutoHyphens w:val="0"/>
        <w:ind w:left="720"/>
        <w:rPr>
          <w:rFonts w:asciiTheme="minorHAnsi" w:hAnsiTheme="minorHAnsi" w:cstheme="minorHAnsi"/>
        </w:rPr>
      </w:pPr>
      <w:r w:rsidRPr="00A572F2">
        <w:rPr>
          <w:rFonts w:asciiTheme="minorHAnsi" w:hAnsiTheme="minorHAnsi" w:cstheme="minorHAnsi"/>
        </w:rPr>
        <w:t>Created ETL</w:t>
      </w:r>
      <w:r w:rsidRPr="00A572F2">
        <w:rPr>
          <w:rFonts w:asciiTheme="minorHAnsi" w:hAnsiTheme="minorHAnsi" w:cstheme="minorHAnsi"/>
          <w:b/>
        </w:rPr>
        <w:t xml:space="preserve"> model (snowflake schema)</w:t>
      </w:r>
      <w:r w:rsidRPr="00A572F2">
        <w:rPr>
          <w:rFonts w:asciiTheme="minorHAnsi" w:hAnsiTheme="minorHAnsi" w:cstheme="minorHAnsi"/>
        </w:rPr>
        <w:t>, normalizing and documenting.</w:t>
      </w:r>
    </w:p>
    <w:p w:rsidR="005A0584" w:rsidRPr="00A572F2" w:rsidRDefault="009A500F" w:rsidP="00513882">
      <w:pPr>
        <w:pStyle w:val="ListParagraph"/>
        <w:numPr>
          <w:ilvl w:val="0"/>
          <w:numId w:val="45"/>
        </w:numPr>
        <w:suppressAutoHyphens w:val="0"/>
        <w:ind w:left="720"/>
        <w:rPr>
          <w:rFonts w:asciiTheme="minorHAnsi" w:hAnsiTheme="minorHAnsi" w:cstheme="minorHAnsi"/>
        </w:rPr>
      </w:pPr>
      <w:r w:rsidRPr="00A572F2">
        <w:rPr>
          <w:rFonts w:asciiTheme="minorHAnsi" w:hAnsiTheme="minorHAnsi" w:cstheme="minorHAnsi"/>
        </w:rPr>
        <w:t xml:space="preserve">Actively involved in Data Mapping of tables from Source system to Target system, including preparation of </w:t>
      </w:r>
      <w:r w:rsidRPr="00A572F2">
        <w:rPr>
          <w:rFonts w:asciiTheme="minorHAnsi" w:hAnsiTheme="minorHAnsi" w:cstheme="minorHAnsi"/>
          <w:b/>
        </w:rPr>
        <w:t>Entity Relationship Diagram</w:t>
      </w:r>
      <w:r w:rsidRPr="00A572F2">
        <w:rPr>
          <w:rFonts w:asciiTheme="minorHAnsi" w:hAnsiTheme="minorHAnsi" w:cstheme="minorHAnsi"/>
        </w:rPr>
        <w:t>. </w:t>
      </w:r>
    </w:p>
    <w:p w:rsidR="00196608" w:rsidRPr="00A572F2" w:rsidRDefault="00672140" w:rsidP="00196608">
      <w:pPr>
        <w:pStyle w:val="ListParagraph"/>
        <w:numPr>
          <w:ilvl w:val="0"/>
          <w:numId w:val="45"/>
        </w:numPr>
        <w:suppressAutoHyphens w:val="0"/>
        <w:ind w:left="720"/>
        <w:rPr>
          <w:rFonts w:asciiTheme="minorHAnsi" w:hAnsiTheme="minorHAnsi" w:cstheme="minorHAnsi"/>
        </w:rPr>
      </w:pPr>
      <w:r w:rsidRPr="00A572F2">
        <w:rPr>
          <w:rFonts w:asciiTheme="minorHAnsi" w:hAnsiTheme="minorHAnsi" w:cstheme="minorHAnsi"/>
        </w:rPr>
        <w:t xml:space="preserve">Experience in application development using various features of Oracle like </w:t>
      </w:r>
      <w:r w:rsidRPr="00A572F2">
        <w:rPr>
          <w:rFonts w:asciiTheme="minorHAnsi" w:hAnsiTheme="minorHAnsi" w:cstheme="minorHAnsi"/>
          <w:b/>
        </w:rPr>
        <w:t>Bulk Collections, Table Functions, Autonomous Transactions, Dynamic SQL, Object types, Records and External tables</w:t>
      </w:r>
      <w:r w:rsidRPr="00A572F2">
        <w:rPr>
          <w:rFonts w:asciiTheme="minorHAnsi" w:hAnsiTheme="minorHAnsi" w:cstheme="minorHAnsi"/>
        </w:rPr>
        <w:t>.</w:t>
      </w:r>
    </w:p>
    <w:p w:rsidR="00196608" w:rsidRPr="00A572F2" w:rsidRDefault="00196608" w:rsidP="00196608">
      <w:pPr>
        <w:pStyle w:val="ListParagraph"/>
        <w:numPr>
          <w:ilvl w:val="0"/>
          <w:numId w:val="45"/>
        </w:numPr>
        <w:suppressAutoHyphens w:val="0"/>
        <w:ind w:left="720"/>
        <w:rPr>
          <w:rFonts w:asciiTheme="minorHAnsi" w:hAnsiTheme="minorHAnsi" w:cstheme="minorHAnsi"/>
          <w:b/>
        </w:rPr>
      </w:pPr>
      <w:r w:rsidRPr="00A572F2">
        <w:rPr>
          <w:rFonts w:asciiTheme="minorHAnsi" w:hAnsiTheme="minorHAnsi" w:cstheme="minorHAnsi"/>
        </w:rPr>
        <w:t xml:space="preserve">Wrote custom support modules for upgrade implementation using </w:t>
      </w:r>
      <w:r w:rsidRPr="00A572F2">
        <w:rPr>
          <w:rFonts w:asciiTheme="minorHAnsi" w:hAnsiTheme="minorHAnsi" w:cstheme="minorHAnsi"/>
          <w:b/>
        </w:rPr>
        <w:t>PL/SQL, Unix Shell Scripts and Pro*C</w:t>
      </w:r>
      <w:r w:rsidRPr="00A572F2">
        <w:rPr>
          <w:rFonts w:asciiTheme="minorHAnsi" w:hAnsiTheme="minorHAnsi" w:cstheme="minorHAnsi"/>
        </w:rPr>
        <w:t>.</w:t>
      </w:r>
    </w:p>
    <w:p w:rsidR="00672140" w:rsidRPr="00A572F2" w:rsidRDefault="00672140" w:rsidP="00513882">
      <w:pPr>
        <w:pStyle w:val="ListParagraph"/>
        <w:numPr>
          <w:ilvl w:val="0"/>
          <w:numId w:val="45"/>
        </w:numPr>
        <w:suppressAutoHyphens w:val="0"/>
        <w:ind w:left="720"/>
        <w:rPr>
          <w:rFonts w:asciiTheme="minorHAnsi" w:hAnsiTheme="minorHAnsi" w:cstheme="minorHAnsi"/>
        </w:rPr>
      </w:pPr>
      <w:r w:rsidRPr="00A572F2">
        <w:rPr>
          <w:rFonts w:asciiTheme="minorHAnsi" w:hAnsiTheme="minorHAnsi" w:cstheme="minorHAnsi"/>
        </w:rPr>
        <w:t xml:space="preserve">Created </w:t>
      </w:r>
      <w:r w:rsidRPr="00A572F2">
        <w:rPr>
          <w:rFonts w:asciiTheme="minorHAnsi" w:hAnsiTheme="minorHAnsi" w:cstheme="minorHAnsi"/>
          <w:b/>
        </w:rPr>
        <w:t>Cursors</w:t>
      </w:r>
      <w:r w:rsidRPr="00A572F2">
        <w:rPr>
          <w:rFonts w:asciiTheme="minorHAnsi" w:hAnsiTheme="minorHAnsi" w:cstheme="minorHAnsi"/>
        </w:rPr>
        <w:t xml:space="preserve"> and </w:t>
      </w:r>
      <w:r w:rsidRPr="00A572F2">
        <w:rPr>
          <w:rFonts w:asciiTheme="minorHAnsi" w:hAnsiTheme="minorHAnsi" w:cstheme="minorHAnsi"/>
          <w:b/>
        </w:rPr>
        <w:t>Ref Cursors</w:t>
      </w:r>
      <w:r w:rsidRPr="00A572F2">
        <w:rPr>
          <w:rFonts w:asciiTheme="minorHAnsi" w:hAnsiTheme="minorHAnsi" w:cstheme="minorHAnsi"/>
        </w:rPr>
        <w:t xml:space="preserve"> in the PL/SQL Blocks.</w:t>
      </w:r>
    </w:p>
    <w:p w:rsidR="009A500F" w:rsidRPr="00A572F2" w:rsidRDefault="009A500F" w:rsidP="00513882">
      <w:pPr>
        <w:pStyle w:val="ListParagraph"/>
        <w:numPr>
          <w:ilvl w:val="0"/>
          <w:numId w:val="45"/>
        </w:numPr>
        <w:suppressAutoHyphens w:val="0"/>
        <w:ind w:left="720"/>
        <w:rPr>
          <w:rFonts w:asciiTheme="minorHAnsi" w:hAnsiTheme="minorHAnsi" w:cstheme="minorHAnsi"/>
        </w:rPr>
      </w:pPr>
      <w:r w:rsidRPr="00A572F2">
        <w:rPr>
          <w:rFonts w:asciiTheme="minorHAnsi" w:hAnsiTheme="minorHAnsi" w:cstheme="minorHAnsi"/>
        </w:rPr>
        <w:t xml:space="preserve">Worked with T-SQL, </w:t>
      </w:r>
      <w:r w:rsidRPr="00A572F2">
        <w:rPr>
          <w:rFonts w:asciiTheme="minorHAnsi" w:hAnsiTheme="minorHAnsi" w:cstheme="minorHAnsi"/>
          <w:b/>
        </w:rPr>
        <w:t>DDL</w:t>
      </w:r>
      <w:r w:rsidRPr="00A572F2">
        <w:rPr>
          <w:rFonts w:asciiTheme="minorHAnsi" w:hAnsiTheme="minorHAnsi" w:cstheme="minorHAnsi"/>
        </w:rPr>
        <w:t xml:space="preserve"> and </w:t>
      </w:r>
      <w:r w:rsidRPr="00A572F2">
        <w:rPr>
          <w:rFonts w:asciiTheme="minorHAnsi" w:hAnsiTheme="minorHAnsi" w:cstheme="minorHAnsi"/>
          <w:b/>
        </w:rPr>
        <w:t>DML</w:t>
      </w:r>
      <w:r w:rsidRPr="00A572F2">
        <w:rPr>
          <w:rFonts w:asciiTheme="minorHAnsi" w:hAnsiTheme="minorHAnsi" w:cstheme="minorHAnsi"/>
        </w:rPr>
        <w:t xml:space="preserve"> Scripts and established relationships between tables using Primary Keys and Foreign Keys. </w:t>
      </w:r>
    </w:p>
    <w:p w:rsidR="00645BB3" w:rsidRPr="00A572F2" w:rsidRDefault="00645BB3" w:rsidP="00513882">
      <w:pPr>
        <w:pStyle w:val="ListParagraph"/>
        <w:numPr>
          <w:ilvl w:val="0"/>
          <w:numId w:val="45"/>
        </w:numPr>
        <w:suppressAutoHyphens w:val="0"/>
        <w:ind w:left="720"/>
        <w:rPr>
          <w:rFonts w:asciiTheme="minorHAnsi" w:hAnsiTheme="minorHAnsi" w:cstheme="minorHAnsi"/>
        </w:rPr>
      </w:pPr>
      <w:r w:rsidRPr="00A572F2">
        <w:rPr>
          <w:rFonts w:asciiTheme="minorHAnsi" w:hAnsiTheme="minorHAnsi" w:cstheme="minorHAnsi"/>
        </w:rPr>
        <w:t xml:space="preserve">Imported the data from flat file and written </w:t>
      </w:r>
      <w:r w:rsidRPr="00A572F2">
        <w:rPr>
          <w:rFonts w:asciiTheme="minorHAnsi" w:hAnsiTheme="minorHAnsi" w:cstheme="minorHAnsi"/>
          <w:b/>
        </w:rPr>
        <w:t>SQL Loader</w:t>
      </w:r>
      <w:r w:rsidRPr="00A572F2">
        <w:rPr>
          <w:rFonts w:asciiTheme="minorHAnsi" w:hAnsiTheme="minorHAnsi" w:cstheme="minorHAnsi"/>
        </w:rPr>
        <w:t xml:space="preserve"> scripts to load the flat file data into External table for data profiling. </w:t>
      </w:r>
    </w:p>
    <w:p w:rsidR="009A500F" w:rsidRPr="00A572F2" w:rsidRDefault="009A500F" w:rsidP="00513882">
      <w:pPr>
        <w:pStyle w:val="ListParagraph"/>
        <w:numPr>
          <w:ilvl w:val="0"/>
          <w:numId w:val="45"/>
        </w:numPr>
        <w:suppressAutoHyphens w:val="0"/>
        <w:ind w:left="720"/>
        <w:rPr>
          <w:rFonts w:asciiTheme="minorHAnsi" w:hAnsiTheme="minorHAnsi" w:cstheme="minorHAnsi"/>
        </w:rPr>
      </w:pPr>
      <w:r w:rsidRPr="00A572F2">
        <w:rPr>
          <w:rFonts w:asciiTheme="minorHAnsi" w:hAnsiTheme="minorHAnsi" w:cstheme="minorHAnsi"/>
        </w:rPr>
        <w:t xml:space="preserve">Designed </w:t>
      </w:r>
      <w:r w:rsidRPr="00A572F2">
        <w:rPr>
          <w:rFonts w:asciiTheme="minorHAnsi" w:hAnsiTheme="minorHAnsi" w:cstheme="minorHAnsi"/>
          <w:b/>
        </w:rPr>
        <w:t>batch processes</w:t>
      </w:r>
      <w:r w:rsidRPr="00A572F2">
        <w:rPr>
          <w:rFonts w:asciiTheme="minorHAnsi" w:hAnsiTheme="minorHAnsi" w:cstheme="minorHAnsi"/>
        </w:rPr>
        <w:t>.</w:t>
      </w:r>
    </w:p>
    <w:p w:rsidR="00672140" w:rsidRPr="00A572F2" w:rsidRDefault="00672140" w:rsidP="00513882">
      <w:pPr>
        <w:pStyle w:val="ListParagraph"/>
        <w:numPr>
          <w:ilvl w:val="0"/>
          <w:numId w:val="45"/>
        </w:numPr>
        <w:suppressAutoHyphens w:val="0"/>
        <w:ind w:left="720"/>
        <w:rPr>
          <w:rFonts w:asciiTheme="minorHAnsi" w:hAnsiTheme="minorHAnsi" w:cstheme="minorHAnsi"/>
        </w:rPr>
      </w:pPr>
      <w:r w:rsidRPr="00A572F2">
        <w:rPr>
          <w:rFonts w:asciiTheme="minorHAnsi" w:hAnsiTheme="minorHAnsi" w:cstheme="minorHAnsi"/>
        </w:rPr>
        <w:t>Validated and loaded data into Oracle Database</w:t>
      </w:r>
      <w:r w:rsidRPr="00A572F2">
        <w:rPr>
          <w:rFonts w:asciiTheme="minorHAnsi" w:hAnsiTheme="minorHAnsi" w:cstheme="minorHAnsi"/>
          <w:b/>
        </w:rPr>
        <w:t xml:space="preserve"> </w:t>
      </w:r>
      <w:r w:rsidRPr="00A572F2">
        <w:rPr>
          <w:rFonts w:asciiTheme="minorHAnsi" w:hAnsiTheme="minorHAnsi" w:cstheme="minorHAnsi"/>
        </w:rPr>
        <w:t xml:space="preserve">using </w:t>
      </w:r>
      <w:r w:rsidRPr="00A572F2">
        <w:rPr>
          <w:rFonts w:asciiTheme="minorHAnsi" w:hAnsiTheme="minorHAnsi" w:cstheme="minorHAnsi"/>
          <w:b/>
        </w:rPr>
        <w:t>DB links</w:t>
      </w:r>
      <w:r w:rsidRPr="00A572F2">
        <w:rPr>
          <w:rFonts w:asciiTheme="minorHAnsi" w:hAnsiTheme="minorHAnsi" w:cstheme="minorHAnsi"/>
        </w:rPr>
        <w:t xml:space="preserve"> and external tables from CSV files.</w:t>
      </w:r>
    </w:p>
    <w:p w:rsidR="00CF72C9" w:rsidRPr="00A572F2" w:rsidRDefault="008B56A5" w:rsidP="00513882">
      <w:pPr>
        <w:pStyle w:val="ListParagraph"/>
        <w:numPr>
          <w:ilvl w:val="0"/>
          <w:numId w:val="45"/>
        </w:numPr>
        <w:suppressAutoHyphens w:val="0"/>
        <w:ind w:left="720"/>
        <w:rPr>
          <w:rFonts w:asciiTheme="minorHAnsi" w:hAnsiTheme="minorHAnsi" w:cstheme="minorHAnsi"/>
        </w:rPr>
      </w:pPr>
      <w:r w:rsidRPr="00A572F2">
        <w:rPr>
          <w:rFonts w:asciiTheme="minorHAnsi" w:hAnsiTheme="minorHAnsi" w:cstheme="minorHAnsi"/>
        </w:rPr>
        <w:t>Performed</w:t>
      </w:r>
      <w:r w:rsidR="00CF72C9" w:rsidRPr="00A572F2">
        <w:rPr>
          <w:rFonts w:asciiTheme="minorHAnsi" w:hAnsiTheme="minorHAnsi" w:cstheme="minorHAnsi"/>
        </w:rPr>
        <w:t xml:space="preserve"> </w:t>
      </w:r>
      <w:r w:rsidR="00CF72C9" w:rsidRPr="00A572F2">
        <w:rPr>
          <w:rFonts w:asciiTheme="minorHAnsi" w:hAnsiTheme="minorHAnsi" w:cstheme="minorHAnsi"/>
          <w:b/>
        </w:rPr>
        <w:t>Forms</w:t>
      </w:r>
      <w:r w:rsidR="00CF72C9" w:rsidRPr="00A572F2">
        <w:rPr>
          <w:rFonts w:asciiTheme="minorHAnsi" w:hAnsiTheme="minorHAnsi" w:cstheme="minorHAnsi"/>
        </w:rPr>
        <w:t xml:space="preserve"> customization on various existing forms.</w:t>
      </w:r>
    </w:p>
    <w:p w:rsidR="00645BB3" w:rsidRPr="00A572F2" w:rsidRDefault="00645BB3" w:rsidP="00513882">
      <w:pPr>
        <w:pStyle w:val="ListParagraph"/>
        <w:numPr>
          <w:ilvl w:val="0"/>
          <w:numId w:val="45"/>
        </w:numPr>
        <w:suppressAutoHyphens w:val="0"/>
        <w:ind w:left="720"/>
        <w:rPr>
          <w:rFonts w:asciiTheme="minorHAnsi" w:hAnsiTheme="minorHAnsi" w:cstheme="minorHAnsi"/>
        </w:rPr>
      </w:pPr>
      <w:r w:rsidRPr="00A572F2">
        <w:rPr>
          <w:rFonts w:asciiTheme="minorHAnsi" w:hAnsiTheme="minorHAnsi" w:cstheme="minorHAnsi"/>
        </w:rPr>
        <w:t xml:space="preserve">Extensive querying using </w:t>
      </w:r>
      <w:r w:rsidRPr="00A572F2">
        <w:rPr>
          <w:rFonts w:asciiTheme="minorHAnsi" w:hAnsiTheme="minorHAnsi" w:cstheme="minorHAnsi"/>
          <w:b/>
        </w:rPr>
        <w:t>SQL*plus / TOAD</w:t>
      </w:r>
      <w:r w:rsidRPr="00A572F2">
        <w:rPr>
          <w:rFonts w:asciiTheme="minorHAnsi" w:hAnsiTheme="minorHAnsi" w:cstheme="minorHAnsi"/>
        </w:rPr>
        <w:t xml:space="preserve"> to monitor quality and integrity of data.</w:t>
      </w:r>
    </w:p>
    <w:p w:rsidR="005A0584" w:rsidRPr="00A572F2" w:rsidRDefault="005A0584" w:rsidP="00513882">
      <w:pPr>
        <w:pStyle w:val="ListParagraph"/>
        <w:numPr>
          <w:ilvl w:val="0"/>
          <w:numId w:val="45"/>
        </w:numPr>
        <w:suppressAutoHyphens w:val="0"/>
        <w:ind w:left="720"/>
        <w:rPr>
          <w:rFonts w:asciiTheme="minorHAnsi" w:hAnsiTheme="minorHAnsi" w:cstheme="minorHAnsi"/>
        </w:rPr>
      </w:pPr>
      <w:r w:rsidRPr="00A572F2">
        <w:rPr>
          <w:rFonts w:asciiTheme="minorHAnsi" w:hAnsiTheme="minorHAnsi" w:cstheme="minorHAnsi"/>
          <w:color w:val="000000"/>
          <w:shd w:val="clear" w:color="auto" w:fill="FFFFFF"/>
        </w:rPr>
        <w:t xml:space="preserve">Performed data manipulations using various </w:t>
      </w:r>
      <w:r w:rsidRPr="00A572F2">
        <w:rPr>
          <w:rFonts w:asciiTheme="minorHAnsi" w:hAnsiTheme="minorHAnsi" w:cstheme="minorHAnsi"/>
          <w:b/>
          <w:color w:val="000000"/>
          <w:shd w:val="clear" w:color="auto" w:fill="FFFFFF"/>
        </w:rPr>
        <w:t>Informatica</w:t>
      </w:r>
      <w:r w:rsidRPr="00A572F2">
        <w:rPr>
          <w:rFonts w:asciiTheme="minorHAnsi" w:hAnsiTheme="minorHAnsi" w:cstheme="minorHAnsi"/>
          <w:color w:val="000000"/>
          <w:shd w:val="clear" w:color="auto" w:fill="FFFFFF"/>
        </w:rPr>
        <w:t xml:space="preserve"> Transformations like Filter, Expression, Lookup (Connected and Un-Connected), Aggregate, Update Strategy, Normalizer, Joiner, Router, Sorter and Union. </w:t>
      </w:r>
    </w:p>
    <w:p w:rsidR="00645BB3" w:rsidRPr="00A572F2" w:rsidRDefault="00645BB3" w:rsidP="00513882">
      <w:pPr>
        <w:pStyle w:val="ListParagraph"/>
        <w:numPr>
          <w:ilvl w:val="0"/>
          <w:numId w:val="45"/>
        </w:numPr>
        <w:suppressAutoHyphens w:val="0"/>
        <w:ind w:left="720"/>
        <w:rPr>
          <w:rFonts w:asciiTheme="minorHAnsi" w:hAnsiTheme="minorHAnsi" w:cstheme="minorHAnsi"/>
        </w:rPr>
      </w:pPr>
      <w:r w:rsidRPr="00A572F2">
        <w:rPr>
          <w:rFonts w:asciiTheme="minorHAnsi" w:hAnsiTheme="minorHAnsi" w:cstheme="minorHAnsi"/>
          <w:color w:val="000000"/>
          <w:shd w:val="clear" w:color="auto" w:fill="FFFFFF"/>
        </w:rPr>
        <w:lastRenderedPageBreak/>
        <w:t xml:space="preserve">Involved in coding of </w:t>
      </w:r>
      <w:r w:rsidRPr="00A572F2">
        <w:rPr>
          <w:rFonts w:asciiTheme="minorHAnsi" w:hAnsiTheme="minorHAnsi" w:cstheme="minorHAnsi"/>
          <w:b/>
          <w:color w:val="000000"/>
          <w:shd w:val="clear" w:color="auto" w:fill="FFFFFF"/>
        </w:rPr>
        <w:t>Data Extraction Scripts</w:t>
      </w:r>
      <w:r w:rsidRPr="00A572F2">
        <w:rPr>
          <w:rFonts w:asciiTheme="minorHAnsi" w:hAnsiTheme="minorHAnsi" w:cstheme="minorHAnsi"/>
          <w:color w:val="000000"/>
          <w:shd w:val="clear" w:color="auto" w:fill="FFFFFF"/>
        </w:rPr>
        <w:t xml:space="preserve"> as per technical specifications. </w:t>
      </w:r>
    </w:p>
    <w:p w:rsidR="001B682D" w:rsidRPr="00A572F2" w:rsidRDefault="001B682D" w:rsidP="00513882">
      <w:pPr>
        <w:pStyle w:val="ListParagraph"/>
        <w:numPr>
          <w:ilvl w:val="0"/>
          <w:numId w:val="45"/>
        </w:numPr>
        <w:suppressAutoHyphens w:val="0"/>
        <w:ind w:left="720"/>
        <w:rPr>
          <w:rFonts w:asciiTheme="minorHAnsi" w:hAnsiTheme="minorHAnsi" w:cstheme="minorHAnsi"/>
        </w:rPr>
      </w:pPr>
      <w:r w:rsidRPr="00A572F2">
        <w:rPr>
          <w:rFonts w:asciiTheme="minorHAnsi" w:hAnsiTheme="minorHAnsi" w:cstheme="minorHAnsi"/>
        </w:rPr>
        <w:t xml:space="preserve">Created and modified several </w:t>
      </w:r>
      <w:r w:rsidRPr="00A572F2">
        <w:rPr>
          <w:rFonts w:asciiTheme="minorHAnsi" w:hAnsiTheme="minorHAnsi" w:cstheme="minorHAnsi"/>
          <w:b/>
        </w:rPr>
        <w:t>UNIX</w:t>
      </w:r>
      <w:r w:rsidRPr="00A572F2">
        <w:rPr>
          <w:rFonts w:asciiTheme="minorHAnsi" w:hAnsiTheme="minorHAnsi" w:cstheme="minorHAnsi"/>
        </w:rPr>
        <w:t xml:space="preserve"> Shell Scripts according to the changing needs of the project and client requirements. </w:t>
      </w:r>
    </w:p>
    <w:p w:rsidR="001B682D" w:rsidRPr="00A572F2" w:rsidRDefault="008B56A5" w:rsidP="00513882">
      <w:pPr>
        <w:pStyle w:val="ListParagraph"/>
        <w:numPr>
          <w:ilvl w:val="0"/>
          <w:numId w:val="45"/>
        </w:numPr>
        <w:suppressAutoHyphens w:val="0"/>
        <w:ind w:left="720"/>
        <w:rPr>
          <w:rFonts w:asciiTheme="minorHAnsi" w:hAnsiTheme="minorHAnsi" w:cstheme="minorHAnsi"/>
        </w:rPr>
      </w:pPr>
      <w:r w:rsidRPr="00A572F2">
        <w:rPr>
          <w:rFonts w:asciiTheme="minorHAnsi" w:hAnsiTheme="minorHAnsi" w:cstheme="minorHAnsi"/>
        </w:rPr>
        <w:t>Used</w:t>
      </w:r>
      <w:r w:rsidR="001B682D" w:rsidRPr="00A572F2">
        <w:rPr>
          <w:rFonts w:asciiTheme="minorHAnsi" w:hAnsiTheme="minorHAnsi" w:cstheme="minorHAnsi"/>
        </w:rPr>
        <w:t xml:space="preserve"> </w:t>
      </w:r>
      <w:r w:rsidR="001B682D" w:rsidRPr="00A572F2">
        <w:rPr>
          <w:rFonts w:asciiTheme="minorHAnsi" w:hAnsiTheme="minorHAnsi" w:cstheme="minorHAnsi"/>
          <w:b/>
        </w:rPr>
        <w:t>UNIX Shell Scripts</w:t>
      </w:r>
      <w:r w:rsidR="001B682D" w:rsidRPr="00A572F2">
        <w:rPr>
          <w:rFonts w:asciiTheme="minorHAnsi" w:hAnsiTheme="minorHAnsi" w:cstheme="minorHAnsi"/>
        </w:rPr>
        <w:t xml:space="preserve"> to process the files on a daily basis before loading them into the base tables. </w:t>
      </w:r>
    </w:p>
    <w:p w:rsidR="00672140" w:rsidRPr="00A572F2" w:rsidRDefault="00672140" w:rsidP="00513882">
      <w:pPr>
        <w:pStyle w:val="ListParagraph"/>
        <w:numPr>
          <w:ilvl w:val="0"/>
          <w:numId w:val="45"/>
        </w:numPr>
        <w:suppressAutoHyphens w:val="0"/>
        <w:ind w:left="720"/>
        <w:rPr>
          <w:rFonts w:asciiTheme="minorHAnsi" w:hAnsiTheme="minorHAnsi" w:cstheme="minorHAnsi"/>
        </w:rPr>
      </w:pPr>
      <w:r w:rsidRPr="00A572F2">
        <w:rPr>
          <w:rFonts w:asciiTheme="minorHAnsi" w:hAnsiTheme="minorHAnsi" w:cstheme="minorHAnsi"/>
        </w:rPr>
        <w:t xml:space="preserve">Created </w:t>
      </w:r>
      <w:r w:rsidR="009A500F" w:rsidRPr="00A572F2">
        <w:rPr>
          <w:rFonts w:asciiTheme="minorHAnsi" w:hAnsiTheme="minorHAnsi" w:cstheme="minorHAnsi"/>
          <w:b/>
        </w:rPr>
        <w:t>Database T</w:t>
      </w:r>
      <w:r w:rsidRPr="00A572F2">
        <w:rPr>
          <w:rFonts w:asciiTheme="minorHAnsi" w:hAnsiTheme="minorHAnsi" w:cstheme="minorHAnsi"/>
          <w:b/>
        </w:rPr>
        <w:t>riggers</w:t>
      </w:r>
      <w:r w:rsidRPr="00A572F2">
        <w:rPr>
          <w:rFonts w:asciiTheme="minorHAnsi" w:hAnsiTheme="minorHAnsi" w:cstheme="minorHAnsi"/>
        </w:rPr>
        <w:t xml:space="preserve"> for audit and data validation.</w:t>
      </w:r>
    </w:p>
    <w:p w:rsidR="009A500F" w:rsidRPr="00A572F2" w:rsidRDefault="009A500F" w:rsidP="00513882">
      <w:pPr>
        <w:pStyle w:val="ListParagraph"/>
        <w:numPr>
          <w:ilvl w:val="0"/>
          <w:numId w:val="45"/>
        </w:numPr>
        <w:suppressAutoHyphens w:val="0"/>
        <w:ind w:left="720"/>
        <w:rPr>
          <w:rFonts w:asciiTheme="minorHAnsi" w:hAnsiTheme="minorHAnsi" w:cstheme="minorHAnsi"/>
        </w:rPr>
      </w:pPr>
      <w:r w:rsidRPr="00A572F2">
        <w:rPr>
          <w:rFonts w:asciiTheme="minorHAnsi" w:hAnsiTheme="minorHAnsi" w:cstheme="minorHAnsi"/>
        </w:rPr>
        <w:t xml:space="preserve">Created synonyms and </w:t>
      </w:r>
      <w:r w:rsidRPr="00A572F2">
        <w:rPr>
          <w:rFonts w:asciiTheme="minorHAnsi" w:hAnsiTheme="minorHAnsi" w:cstheme="minorHAnsi"/>
          <w:b/>
        </w:rPr>
        <w:t>Granted Privileges</w:t>
      </w:r>
      <w:r w:rsidRPr="00A572F2">
        <w:rPr>
          <w:rFonts w:asciiTheme="minorHAnsi" w:hAnsiTheme="minorHAnsi" w:cstheme="minorHAnsi"/>
        </w:rPr>
        <w:t xml:space="preserve"> on schema objects for other users to be able to share and access content.</w:t>
      </w:r>
    </w:p>
    <w:p w:rsidR="009A500F" w:rsidRPr="00A572F2" w:rsidRDefault="00672140" w:rsidP="00513882">
      <w:pPr>
        <w:pStyle w:val="ListParagraph"/>
        <w:numPr>
          <w:ilvl w:val="0"/>
          <w:numId w:val="45"/>
        </w:numPr>
        <w:suppressAutoHyphens w:val="0"/>
        <w:ind w:left="720"/>
        <w:rPr>
          <w:rFonts w:asciiTheme="minorHAnsi" w:hAnsiTheme="minorHAnsi" w:cstheme="minorHAnsi"/>
        </w:rPr>
      </w:pPr>
      <w:r w:rsidRPr="00A572F2">
        <w:rPr>
          <w:rFonts w:asciiTheme="minorHAnsi" w:hAnsiTheme="minorHAnsi" w:cstheme="minorHAnsi"/>
        </w:rPr>
        <w:t xml:space="preserve">Involved in Unit testing and System Integration testing for </w:t>
      </w:r>
      <w:r w:rsidRPr="00A572F2">
        <w:rPr>
          <w:rFonts w:asciiTheme="minorHAnsi" w:hAnsiTheme="minorHAnsi" w:cstheme="minorHAnsi"/>
          <w:b/>
        </w:rPr>
        <w:t>PL/ SQL Stored Procedures and Functions</w:t>
      </w:r>
      <w:r w:rsidRPr="00A572F2">
        <w:rPr>
          <w:rFonts w:asciiTheme="minorHAnsi" w:hAnsiTheme="minorHAnsi" w:cstheme="minorHAnsi"/>
        </w:rPr>
        <w:t>.</w:t>
      </w:r>
    </w:p>
    <w:p w:rsidR="008B56A5" w:rsidRPr="00A572F2" w:rsidRDefault="009A500F" w:rsidP="00513882">
      <w:pPr>
        <w:pStyle w:val="ListParagraph"/>
        <w:numPr>
          <w:ilvl w:val="0"/>
          <w:numId w:val="45"/>
        </w:numPr>
        <w:suppressAutoHyphens w:val="0"/>
        <w:ind w:left="720"/>
        <w:rPr>
          <w:rFonts w:asciiTheme="minorHAnsi" w:hAnsiTheme="minorHAnsi" w:cstheme="minorHAnsi"/>
        </w:rPr>
      </w:pPr>
      <w:r w:rsidRPr="00A572F2">
        <w:rPr>
          <w:rFonts w:asciiTheme="minorHAnsi" w:hAnsiTheme="minorHAnsi" w:cstheme="minorHAnsi"/>
        </w:rPr>
        <w:t xml:space="preserve">Implemented formulas to calculate the group summaries based on the group levels in </w:t>
      </w:r>
      <w:r w:rsidRPr="00A572F2">
        <w:rPr>
          <w:rFonts w:asciiTheme="minorHAnsi" w:hAnsiTheme="minorHAnsi" w:cstheme="minorHAnsi"/>
          <w:b/>
        </w:rPr>
        <w:t xml:space="preserve">Crystal Reports </w:t>
      </w:r>
      <w:r w:rsidRPr="00A572F2">
        <w:rPr>
          <w:rFonts w:asciiTheme="minorHAnsi" w:hAnsiTheme="minorHAnsi" w:cstheme="minorHAnsi"/>
        </w:rPr>
        <w:t>and also responsible for Installation and Configuration.</w:t>
      </w:r>
    </w:p>
    <w:p w:rsidR="00CF72C9" w:rsidRPr="00A572F2" w:rsidRDefault="00F55C2C" w:rsidP="00513882">
      <w:pPr>
        <w:pStyle w:val="ListParagraph"/>
        <w:numPr>
          <w:ilvl w:val="0"/>
          <w:numId w:val="45"/>
        </w:numPr>
        <w:suppressAutoHyphens w:val="0"/>
        <w:ind w:left="720"/>
        <w:rPr>
          <w:rFonts w:asciiTheme="minorHAnsi" w:hAnsiTheme="minorHAnsi" w:cstheme="minorHAnsi"/>
        </w:rPr>
      </w:pPr>
      <w:r w:rsidRPr="00A572F2">
        <w:rPr>
          <w:rFonts w:asciiTheme="minorHAnsi" w:hAnsiTheme="minorHAnsi" w:cstheme="minorHAnsi"/>
        </w:rPr>
        <w:t xml:space="preserve">Designed and implemented client-server application. </w:t>
      </w:r>
      <w:r w:rsidR="00CF72C9" w:rsidRPr="00A572F2">
        <w:rPr>
          <w:rFonts w:asciiTheme="minorHAnsi" w:hAnsiTheme="minorHAnsi" w:cstheme="minorHAnsi"/>
        </w:rPr>
        <w:t xml:space="preserve">Developed </w:t>
      </w:r>
      <w:r w:rsidRPr="00A572F2">
        <w:rPr>
          <w:rFonts w:asciiTheme="minorHAnsi" w:hAnsiTheme="minorHAnsi" w:cstheme="minorHAnsi"/>
        </w:rPr>
        <w:t>various complex User Interface</w:t>
      </w:r>
      <w:r w:rsidR="00CF72C9" w:rsidRPr="00A572F2">
        <w:rPr>
          <w:rFonts w:asciiTheme="minorHAnsi" w:hAnsiTheme="minorHAnsi" w:cstheme="minorHAnsi"/>
        </w:rPr>
        <w:t xml:space="preserve"> screens using </w:t>
      </w:r>
      <w:r w:rsidR="00CF72C9" w:rsidRPr="00A572F2">
        <w:rPr>
          <w:rFonts w:asciiTheme="minorHAnsi" w:hAnsiTheme="minorHAnsi" w:cstheme="minorHAnsi"/>
          <w:b/>
        </w:rPr>
        <w:t xml:space="preserve">Oracle Forms </w:t>
      </w:r>
      <w:r w:rsidRPr="00A572F2">
        <w:rPr>
          <w:rFonts w:asciiTheme="minorHAnsi" w:hAnsiTheme="minorHAnsi" w:cstheme="minorHAnsi"/>
          <w:b/>
        </w:rPr>
        <w:t>Builder 11g</w:t>
      </w:r>
      <w:r w:rsidR="00CF72C9" w:rsidRPr="00A572F2">
        <w:rPr>
          <w:rFonts w:asciiTheme="minorHAnsi" w:hAnsiTheme="minorHAnsi" w:cstheme="minorHAnsi"/>
        </w:rPr>
        <w:t>.</w:t>
      </w:r>
    </w:p>
    <w:p w:rsidR="001A0801" w:rsidRPr="00A572F2" w:rsidRDefault="001A0801" w:rsidP="00513882">
      <w:pPr>
        <w:pStyle w:val="ListParagraph"/>
        <w:numPr>
          <w:ilvl w:val="0"/>
          <w:numId w:val="45"/>
        </w:numPr>
        <w:suppressAutoHyphens w:val="0"/>
        <w:ind w:left="720"/>
        <w:rPr>
          <w:rFonts w:asciiTheme="minorHAnsi" w:hAnsiTheme="minorHAnsi" w:cstheme="minorHAnsi"/>
          <w:b/>
        </w:rPr>
      </w:pPr>
      <w:r w:rsidRPr="00A572F2">
        <w:rPr>
          <w:rFonts w:asciiTheme="minorHAnsi" w:hAnsiTheme="minorHAnsi" w:cstheme="minorHAnsi"/>
        </w:rPr>
        <w:t>Resolution of day to day queries raised by the business users. </w:t>
      </w:r>
    </w:p>
    <w:p w:rsidR="00CE3E79" w:rsidRPr="00A572F2" w:rsidRDefault="00CE3E79" w:rsidP="00C3794B">
      <w:pPr>
        <w:suppressAutoHyphens w:val="0"/>
        <w:rPr>
          <w:rFonts w:asciiTheme="minorHAnsi" w:hAnsiTheme="minorHAnsi" w:cstheme="minorHAnsi"/>
          <w:b/>
          <w:u w:val="single"/>
        </w:rPr>
      </w:pPr>
    </w:p>
    <w:p w:rsidR="009417BA" w:rsidRPr="00A572F2" w:rsidRDefault="00672140" w:rsidP="00C3794B">
      <w:pPr>
        <w:suppressAutoHyphens w:val="0"/>
        <w:rPr>
          <w:rFonts w:asciiTheme="minorHAnsi" w:hAnsiTheme="minorHAnsi" w:cstheme="minorHAnsi"/>
          <w:b/>
        </w:rPr>
      </w:pPr>
      <w:r w:rsidRPr="00A572F2">
        <w:rPr>
          <w:rFonts w:asciiTheme="minorHAnsi" w:hAnsiTheme="minorHAnsi" w:cstheme="minorHAnsi"/>
          <w:b/>
          <w:u w:val="single"/>
        </w:rPr>
        <w:t>Environment</w:t>
      </w:r>
      <w:r w:rsidRPr="00A572F2">
        <w:rPr>
          <w:rFonts w:asciiTheme="minorHAnsi" w:hAnsiTheme="minorHAnsi" w:cstheme="minorHAnsi"/>
          <w:b/>
        </w:rPr>
        <w:t xml:space="preserve">: </w:t>
      </w:r>
      <w:r w:rsidR="009417BA" w:rsidRPr="00A572F2">
        <w:rPr>
          <w:rFonts w:asciiTheme="minorHAnsi" w:hAnsiTheme="minorHAnsi" w:cstheme="minorHAnsi"/>
        </w:rPr>
        <w:t>Oracle Database 11g</w:t>
      </w:r>
      <w:r w:rsidR="00B323A0" w:rsidRPr="00A572F2">
        <w:rPr>
          <w:rFonts w:asciiTheme="minorHAnsi" w:hAnsiTheme="minorHAnsi" w:cstheme="minorHAnsi"/>
        </w:rPr>
        <w:t>/10g</w:t>
      </w:r>
      <w:r w:rsidR="009417BA" w:rsidRPr="00A572F2">
        <w:rPr>
          <w:rFonts w:asciiTheme="minorHAnsi" w:hAnsiTheme="minorHAnsi" w:cstheme="minorHAnsi"/>
        </w:rPr>
        <w:t>, Windows 7, UNIX, Toad, XML, SQL, PLSQL, UNIX Scripting,</w:t>
      </w:r>
      <w:r w:rsidR="00C5726A" w:rsidRPr="00A572F2">
        <w:rPr>
          <w:rFonts w:asciiTheme="minorHAnsi" w:hAnsiTheme="minorHAnsi" w:cstheme="minorHAnsi"/>
        </w:rPr>
        <w:t xml:space="preserve"> Pro*C,</w:t>
      </w:r>
      <w:r w:rsidR="009417BA" w:rsidRPr="00A572F2">
        <w:rPr>
          <w:rFonts w:asciiTheme="minorHAnsi" w:hAnsiTheme="minorHAnsi" w:cstheme="minorHAnsi"/>
        </w:rPr>
        <w:t xml:space="preserve"> </w:t>
      </w:r>
      <w:r w:rsidR="00F55C2C" w:rsidRPr="00A572F2">
        <w:rPr>
          <w:rFonts w:asciiTheme="minorHAnsi" w:hAnsiTheme="minorHAnsi" w:cstheme="minorHAnsi"/>
        </w:rPr>
        <w:t>Forms Builder 11g</w:t>
      </w:r>
      <w:r w:rsidR="00B323A0" w:rsidRPr="00A572F2">
        <w:rPr>
          <w:rFonts w:asciiTheme="minorHAnsi" w:hAnsiTheme="minorHAnsi" w:cstheme="minorHAnsi"/>
        </w:rPr>
        <w:t xml:space="preserve">, </w:t>
      </w:r>
      <w:r w:rsidR="009417BA" w:rsidRPr="00A572F2">
        <w:rPr>
          <w:rFonts w:asciiTheme="minorHAnsi" w:hAnsiTheme="minorHAnsi" w:cstheme="minorHAnsi"/>
        </w:rPr>
        <w:t>SVN, ALM, PAC2000, WINSCP, Putty.</w:t>
      </w:r>
      <w:r w:rsidR="00CF72C9" w:rsidRPr="00A572F2">
        <w:rPr>
          <w:rFonts w:asciiTheme="minorHAnsi" w:hAnsiTheme="minorHAnsi" w:cstheme="minorHAnsi"/>
        </w:rPr>
        <w:t xml:space="preserve"> SAP Crystal Reports</w:t>
      </w:r>
      <w:r w:rsidR="00CF72C9" w:rsidRPr="00A572F2">
        <w:rPr>
          <w:rFonts w:asciiTheme="minorHAnsi" w:hAnsiTheme="minorHAnsi" w:cstheme="minorHAnsi"/>
          <w:b/>
        </w:rPr>
        <w:t xml:space="preserve">. </w:t>
      </w:r>
    </w:p>
    <w:p w:rsidR="00313B52" w:rsidRPr="00A572F2" w:rsidRDefault="00313B52" w:rsidP="00C3794B">
      <w:pPr>
        <w:rPr>
          <w:rFonts w:asciiTheme="minorHAnsi" w:hAnsiTheme="minorHAnsi" w:cstheme="minorHAnsi"/>
          <w:b/>
        </w:rPr>
      </w:pPr>
    </w:p>
    <w:p w:rsidR="00A572F2" w:rsidRDefault="00A572F2" w:rsidP="00C3794B">
      <w:pPr>
        <w:rPr>
          <w:rFonts w:asciiTheme="minorHAnsi" w:hAnsiTheme="minorHAnsi" w:cstheme="minorHAnsi"/>
          <w:b/>
        </w:rPr>
      </w:pPr>
    </w:p>
    <w:p w:rsidR="00A572F2" w:rsidRDefault="00744A2C" w:rsidP="00C3794B">
      <w:pPr>
        <w:rPr>
          <w:rFonts w:asciiTheme="minorHAnsi" w:hAnsiTheme="minorHAnsi" w:cstheme="minorHAnsi"/>
          <w:b/>
        </w:rPr>
      </w:pPr>
      <w:r w:rsidRPr="00A572F2">
        <w:rPr>
          <w:rFonts w:asciiTheme="minorHAnsi" w:hAnsiTheme="minorHAnsi" w:cstheme="minorHAnsi"/>
          <w:b/>
        </w:rPr>
        <w:t>PPD, Wilmington, NC</w:t>
      </w:r>
      <w:r w:rsidR="00A572F2">
        <w:rPr>
          <w:rFonts w:asciiTheme="minorHAnsi" w:hAnsiTheme="minorHAnsi" w:cstheme="minorHAnsi"/>
          <w:b/>
        </w:rPr>
        <w:t xml:space="preserve"> </w:t>
      </w:r>
      <w:r w:rsidRPr="00A572F2">
        <w:rPr>
          <w:rFonts w:asciiTheme="minorHAnsi" w:hAnsiTheme="minorHAnsi" w:cstheme="minorHAnsi"/>
          <w:b/>
        </w:rPr>
        <w:t xml:space="preserve">.                                                                       </w:t>
      </w:r>
      <w:r w:rsidR="001A0D00" w:rsidRPr="00A572F2">
        <w:rPr>
          <w:rFonts w:asciiTheme="minorHAnsi" w:hAnsiTheme="minorHAnsi" w:cstheme="minorHAnsi"/>
          <w:b/>
        </w:rPr>
        <w:t xml:space="preserve">         </w:t>
      </w:r>
      <w:r w:rsidRPr="00A572F2">
        <w:rPr>
          <w:rFonts w:asciiTheme="minorHAnsi" w:hAnsiTheme="minorHAnsi" w:cstheme="minorHAnsi"/>
          <w:b/>
        </w:rPr>
        <w:t xml:space="preserve">   </w:t>
      </w:r>
    </w:p>
    <w:p w:rsidR="00ED1BDA" w:rsidRPr="00A572F2" w:rsidRDefault="006877D8" w:rsidP="00C3794B">
      <w:pPr>
        <w:rPr>
          <w:rFonts w:asciiTheme="minorHAnsi" w:hAnsiTheme="minorHAnsi" w:cstheme="minorHAnsi"/>
          <w:b/>
        </w:rPr>
      </w:pPr>
      <w:r w:rsidRPr="00A572F2">
        <w:rPr>
          <w:rFonts w:asciiTheme="minorHAnsi" w:hAnsiTheme="minorHAnsi" w:cstheme="minorHAnsi"/>
          <w:b/>
        </w:rPr>
        <w:t>Dec 2011 – Jul</w:t>
      </w:r>
      <w:r w:rsidR="001E488D" w:rsidRPr="00A572F2">
        <w:rPr>
          <w:rFonts w:asciiTheme="minorHAnsi" w:hAnsiTheme="minorHAnsi" w:cstheme="minorHAnsi"/>
          <w:b/>
        </w:rPr>
        <w:t xml:space="preserve"> 2013</w:t>
      </w:r>
      <w:r w:rsidR="00084F06" w:rsidRPr="00A572F2">
        <w:rPr>
          <w:rFonts w:asciiTheme="minorHAnsi" w:hAnsiTheme="minorHAnsi" w:cstheme="minorHAnsi"/>
          <w:b/>
        </w:rPr>
        <w:t xml:space="preserve">             </w:t>
      </w:r>
    </w:p>
    <w:p w:rsidR="009417BA" w:rsidRPr="00A572F2" w:rsidRDefault="00313B52" w:rsidP="00C3794B">
      <w:pPr>
        <w:rPr>
          <w:rFonts w:asciiTheme="minorHAnsi" w:hAnsiTheme="minorHAnsi" w:cstheme="minorHAnsi"/>
          <w:b/>
        </w:rPr>
      </w:pPr>
      <w:r w:rsidRPr="00A572F2">
        <w:rPr>
          <w:rFonts w:asciiTheme="minorHAnsi" w:hAnsiTheme="minorHAnsi" w:cstheme="minorHAnsi"/>
          <w:b/>
        </w:rPr>
        <w:t xml:space="preserve">Role: </w:t>
      </w:r>
      <w:r w:rsidR="009417BA" w:rsidRPr="00A572F2">
        <w:rPr>
          <w:rFonts w:asciiTheme="minorHAnsi" w:hAnsiTheme="minorHAnsi" w:cstheme="minorHAnsi"/>
          <w:b/>
        </w:rPr>
        <w:t>Sr. Oracle Developer</w:t>
      </w:r>
    </w:p>
    <w:p w:rsidR="009417BA" w:rsidRPr="00A572F2" w:rsidRDefault="00F55C2C" w:rsidP="00C3794B">
      <w:pPr>
        <w:rPr>
          <w:rFonts w:asciiTheme="minorHAnsi" w:hAnsiTheme="minorHAnsi" w:cstheme="minorHAnsi"/>
        </w:rPr>
      </w:pPr>
      <w:r w:rsidRPr="00A572F2">
        <w:rPr>
          <w:rFonts w:asciiTheme="minorHAnsi" w:hAnsiTheme="minorHAnsi" w:cstheme="minorHAnsi"/>
          <w:b/>
        </w:rPr>
        <w:t>Description:</w:t>
      </w:r>
      <w:r w:rsidR="00744A2C" w:rsidRPr="00A572F2">
        <w:rPr>
          <w:rFonts w:asciiTheme="minorHAnsi" w:hAnsiTheme="minorHAnsi" w:cstheme="minorHAnsi"/>
          <w:bCs/>
        </w:rPr>
        <w:t xml:space="preserve"> Pharmaceutical Product Development, LLC (PPD)</w:t>
      </w:r>
      <w:r w:rsidR="00744A2C" w:rsidRPr="00A572F2">
        <w:rPr>
          <w:rFonts w:asciiTheme="minorHAnsi" w:hAnsiTheme="minorHAnsi" w:cstheme="minorHAnsi"/>
        </w:rPr>
        <w:t> is a global contract research organization (CRO) providing discovery, development and post-approval services as well as compound partnering programs</w:t>
      </w:r>
      <w:r w:rsidR="00876094" w:rsidRPr="00A572F2">
        <w:rPr>
          <w:rFonts w:asciiTheme="minorHAnsi" w:hAnsiTheme="minorHAnsi" w:cstheme="minorHAnsi"/>
        </w:rPr>
        <w:t xml:space="preserve">. </w:t>
      </w:r>
      <w:r w:rsidR="00403845" w:rsidRPr="00A572F2">
        <w:rPr>
          <w:rFonts w:asciiTheme="minorHAnsi" w:hAnsiTheme="minorHAnsi" w:cstheme="minorHAnsi"/>
        </w:rPr>
        <w:t>Mainly involved in support activities</w:t>
      </w:r>
      <w:r w:rsidR="00403845" w:rsidRPr="00A572F2">
        <w:rPr>
          <w:rFonts w:asciiTheme="minorHAnsi" w:hAnsiTheme="minorHAnsi" w:cstheme="minorHAnsi"/>
          <w:b/>
        </w:rPr>
        <w:t xml:space="preserve"> </w:t>
      </w:r>
      <w:r w:rsidR="00403845" w:rsidRPr="00A572F2">
        <w:rPr>
          <w:rFonts w:asciiTheme="minorHAnsi" w:hAnsiTheme="minorHAnsi" w:cstheme="minorHAnsi"/>
        </w:rPr>
        <w:t>during the tenure of the project and extensively fixed various issues working on ticketing and change management tools.</w:t>
      </w:r>
    </w:p>
    <w:p w:rsidR="00CE3E79" w:rsidRPr="00A572F2" w:rsidRDefault="00CE3E79" w:rsidP="00C3794B">
      <w:pPr>
        <w:rPr>
          <w:rFonts w:asciiTheme="minorHAnsi" w:hAnsiTheme="minorHAnsi" w:cstheme="minorHAnsi"/>
          <w:b/>
          <w:u w:val="single"/>
        </w:rPr>
      </w:pPr>
    </w:p>
    <w:p w:rsidR="005A0584" w:rsidRPr="00A572F2" w:rsidRDefault="009417BA" w:rsidP="00C3794B">
      <w:pPr>
        <w:rPr>
          <w:rFonts w:asciiTheme="minorHAnsi" w:hAnsiTheme="minorHAnsi" w:cstheme="minorHAnsi"/>
          <w:b/>
        </w:rPr>
      </w:pPr>
      <w:r w:rsidRPr="00A572F2">
        <w:rPr>
          <w:rFonts w:asciiTheme="minorHAnsi" w:hAnsiTheme="minorHAnsi" w:cstheme="minorHAnsi"/>
          <w:b/>
          <w:u w:val="single"/>
        </w:rPr>
        <w:t>Responsibilities</w:t>
      </w:r>
      <w:r w:rsidRPr="00A572F2">
        <w:rPr>
          <w:rFonts w:asciiTheme="minorHAnsi" w:hAnsiTheme="minorHAnsi" w:cstheme="minorHAnsi"/>
          <w:b/>
        </w:rPr>
        <w:t>:</w:t>
      </w:r>
    </w:p>
    <w:p w:rsidR="005A0584" w:rsidRPr="00A572F2" w:rsidRDefault="005A0584" w:rsidP="00513882">
      <w:pPr>
        <w:pStyle w:val="ListParagraph"/>
        <w:numPr>
          <w:ilvl w:val="0"/>
          <w:numId w:val="46"/>
        </w:numPr>
        <w:suppressAutoHyphens w:val="0"/>
        <w:ind w:left="720"/>
        <w:rPr>
          <w:rFonts w:asciiTheme="minorHAnsi" w:hAnsiTheme="minorHAnsi" w:cstheme="minorHAnsi"/>
        </w:rPr>
      </w:pPr>
      <w:r w:rsidRPr="00A572F2">
        <w:rPr>
          <w:rFonts w:asciiTheme="minorHAnsi" w:hAnsiTheme="minorHAnsi" w:cstheme="minorHAnsi"/>
        </w:rPr>
        <w:t>Design, build, deliver, and support solutions to critical business requirements utilizing SQL, PL/SQL and reporting skills. </w:t>
      </w:r>
    </w:p>
    <w:p w:rsidR="0078441E" w:rsidRPr="00A572F2" w:rsidRDefault="0078441E" w:rsidP="00513882">
      <w:pPr>
        <w:pStyle w:val="ListParagraph"/>
        <w:numPr>
          <w:ilvl w:val="0"/>
          <w:numId w:val="46"/>
        </w:numPr>
        <w:suppressAutoHyphens w:val="0"/>
        <w:ind w:left="720"/>
        <w:rPr>
          <w:rFonts w:asciiTheme="minorHAnsi" w:hAnsiTheme="minorHAnsi" w:cstheme="minorHAnsi"/>
        </w:rPr>
      </w:pPr>
      <w:r w:rsidRPr="00A572F2">
        <w:rPr>
          <w:rFonts w:asciiTheme="minorHAnsi" w:hAnsiTheme="minorHAnsi" w:cstheme="minorHAnsi"/>
        </w:rPr>
        <w:t>Used exception-handling methods along with </w:t>
      </w:r>
      <w:r w:rsidRPr="00A572F2">
        <w:rPr>
          <w:rFonts w:asciiTheme="minorHAnsi" w:hAnsiTheme="minorHAnsi" w:cstheme="minorHAnsi"/>
          <w:b/>
        </w:rPr>
        <w:t>RAISE_APPLICATION_ERROR</w:t>
      </w:r>
      <w:r w:rsidRPr="00A572F2">
        <w:rPr>
          <w:rFonts w:asciiTheme="minorHAnsi" w:hAnsiTheme="minorHAnsi" w:cstheme="minorHAnsi"/>
        </w:rPr>
        <w:t xml:space="preserve"> in order to associate self-created exception names. </w:t>
      </w:r>
    </w:p>
    <w:p w:rsidR="00307EC4" w:rsidRPr="00A572F2" w:rsidRDefault="00307EC4" w:rsidP="00513882">
      <w:pPr>
        <w:pStyle w:val="ListParagraph"/>
        <w:numPr>
          <w:ilvl w:val="0"/>
          <w:numId w:val="46"/>
        </w:numPr>
        <w:suppressAutoHyphens w:val="0"/>
        <w:ind w:left="720"/>
        <w:rPr>
          <w:rFonts w:asciiTheme="minorHAnsi" w:hAnsiTheme="minorHAnsi" w:cstheme="minorHAnsi"/>
        </w:rPr>
      </w:pPr>
      <w:r w:rsidRPr="00A572F2">
        <w:rPr>
          <w:rFonts w:asciiTheme="minorHAnsi" w:hAnsiTheme="minorHAnsi" w:cstheme="minorHAnsi"/>
        </w:rPr>
        <w:t>Develop</w:t>
      </w:r>
      <w:r w:rsidR="005B4BDF" w:rsidRPr="00A572F2">
        <w:rPr>
          <w:rFonts w:asciiTheme="minorHAnsi" w:hAnsiTheme="minorHAnsi" w:cstheme="minorHAnsi"/>
        </w:rPr>
        <w:t>ed</w:t>
      </w:r>
      <w:r w:rsidRPr="00A572F2">
        <w:rPr>
          <w:rFonts w:asciiTheme="minorHAnsi" w:hAnsiTheme="minorHAnsi" w:cstheme="minorHAnsi"/>
        </w:rPr>
        <w:t xml:space="preserve"> </w:t>
      </w:r>
      <w:r w:rsidRPr="00A572F2">
        <w:rPr>
          <w:rFonts w:asciiTheme="minorHAnsi" w:hAnsiTheme="minorHAnsi" w:cstheme="minorHAnsi"/>
          <w:b/>
        </w:rPr>
        <w:t>PL/SQL packages</w:t>
      </w:r>
      <w:r w:rsidRPr="00A572F2">
        <w:rPr>
          <w:rFonts w:asciiTheme="minorHAnsi" w:hAnsiTheme="minorHAnsi" w:cstheme="minorHAnsi"/>
        </w:rPr>
        <w:t xml:space="preserve"> for generating various feeds from oracle database using </w:t>
      </w:r>
      <w:r w:rsidRPr="00A572F2">
        <w:rPr>
          <w:rFonts w:asciiTheme="minorHAnsi" w:hAnsiTheme="minorHAnsi" w:cstheme="minorHAnsi"/>
          <w:b/>
        </w:rPr>
        <w:t xml:space="preserve">UTL_FILE </w:t>
      </w:r>
      <w:r w:rsidRPr="00A572F2">
        <w:rPr>
          <w:rFonts w:asciiTheme="minorHAnsi" w:hAnsiTheme="minorHAnsi" w:cstheme="minorHAnsi"/>
        </w:rPr>
        <w:t>utility in the client's secure data transmission server. </w:t>
      </w:r>
    </w:p>
    <w:p w:rsidR="00307EC4" w:rsidRPr="00A572F2" w:rsidRDefault="00307EC4" w:rsidP="00513882">
      <w:pPr>
        <w:pStyle w:val="ListParagraph"/>
        <w:numPr>
          <w:ilvl w:val="0"/>
          <w:numId w:val="46"/>
        </w:numPr>
        <w:suppressAutoHyphens w:val="0"/>
        <w:ind w:left="720"/>
        <w:rPr>
          <w:rFonts w:asciiTheme="minorHAnsi" w:hAnsiTheme="minorHAnsi" w:cstheme="minorHAnsi"/>
        </w:rPr>
      </w:pPr>
      <w:r w:rsidRPr="00A572F2">
        <w:rPr>
          <w:rFonts w:asciiTheme="minorHAnsi" w:hAnsiTheme="minorHAnsi" w:cstheme="minorHAnsi"/>
        </w:rPr>
        <w:t xml:space="preserve">Analyzed and Created </w:t>
      </w:r>
      <w:r w:rsidRPr="00A572F2">
        <w:rPr>
          <w:rFonts w:asciiTheme="minorHAnsi" w:hAnsiTheme="minorHAnsi" w:cstheme="minorHAnsi"/>
          <w:b/>
        </w:rPr>
        <w:t>Partitions</w:t>
      </w:r>
      <w:r w:rsidRPr="00A572F2">
        <w:rPr>
          <w:rFonts w:asciiTheme="minorHAnsi" w:hAnsiTheme="minorHAnsi" w:cstheme="minorHAnsi"/>
        </w:rPr>
        <w:t xml:space="preserve"> on the tables to improve the performance and enhance parallel processing.</w:t>
      </w:r>
    </w:p>
    <w:p w:rsidR="005A0584" w:rsidRPr="00A572F2" w:rsidRDefault="005A0584" w:rsidP="00513882">
      <w:pPr>
        <w:pStyle w:val="ListParagraph"/>
        <w:numPr>
          <w:ilvl w:val="0"/>
          <w:numId w:val="46"/>
        </w:numPr>
        <w:suppressAutoHyphens w:val="0"/>
        <w:ind w:left="720"/>
        <w:rPr>
          <w:rFonts w:asciiTheme="minorHAnsi" w:hAnsiTheme="minorHAnsi" w:cstheme="minorHAnsi"/>
        </w:rPr>
      </w:pPr>
      <w:r w:rsidRPr="00A572F2">
        <w:rPr>
          <w:rFonts w:asciiTheme="minorHAnsi" w:hAnsiTheme="minorHAnsi" w:cstheme="minorHAnsi"/>
        </w:rPr>
        <w:t xml:space="preserve">Developed </w:t>
      </w:r>
      <w:r w:rsidRPr="00A572F2">
        <w:rPr>
          <w:rFonts w:asciiTheme="minorHAnsi" w:hAnsiTheme="minorHAnsi" w:cstheme="minorHAnsi"/>
          <w:b/>
        </w:rPr>
        <w:t>PL/SQL Triggers</w:t>
      </w:r>
      <w:r w:rsidRPr="00A572F2">
        <w:rPr>
          <w:rFonts w:asciiTheme="minorHAnsi" w:hAnsiTheme="minorHAnsi" w:cstheme="minorHAnsi"/>
        </w:rPr>
        <w:t xml:space="preserve"> on one table for automatic replication of data.</w:t>
      </w:r>
    </w:p>
    <w:p w:rsidR="0078441E" w:rsidRPr="00A572F2" w:rsidRDefault="005A0584" w:rsidP="00513882">
      <w:pPr>
        <w:pStyle w:val="ListParagraph"/>
        <w:numPr>
          <w:ilvl w:val="0"/>
          <w:numId w:val="46"/>
        </w:numPr>
        <w:suppressAutoHyphens w:val="0"/>
        <w:ind w:left="720"/>
        <w:rPr>
          <w:rFonts w:asciiTheme="minorHAnsi" w:hAnsiTheme="minorHAnsi" w:cstheme="minorHAnsi"/>
        </w:rPr>
      </w:pPr>
      <w:r w:rsidRPr="00A572F2">
        <w:rPr>
          <w:rFonts w:asciiTheme="minorHAnsi" w:hAnsiTheme="minorHAnsi" w:cstheme="minorHAnsi"/>
        </w:rPr>
        <w:t xml:space="preserve">Experience in using </w:t>
      </w:r>
      <w:r w:rsidRPr="00A572F2">
        <w:rPr>
          <w:rFonts w:asciiTheme="minorHAnsi" w:hAnsiTheme="minorHAnsi" w:cstheme="minorHAnsi"/>
          <w:b/>
        </w:rPr>
        <w:t>Dynamic SQL, BULK COLLECT</w:t>
      </w:r>
      <w:r w:rsidRPr="00A572F2">
        <w:rPr>
          <w:rFonts w:asciiTheme="minorHAnsi" w:hAnsiTheme="minorHAnsi" w:cstheme="minorHAnsi"/>
        </w:rPr>
        <w:t xml:space="preserve"> and </w:t>
      </w:r>
      <w:r w:rsidRPr="00A572F2">
        <w:rPr>
          <w:rFonts w:asciiTheme="minorHAnsi" w:hAnsiTheme="minorHAnsi" w:cstheme="minorHAnsi"/>
          <w:b/>
        </w:rPr>
        <w:t>VARRAYS</w:t>
      </w:r>
      <w:r w:rsidRPr="00A572F2">
        <w:rPr>
          <w:rFonts w:asciiTheme="minorHAnsi" w:hAnsiTheme="minorHAnsi" w:cstheme="minorHAnsi"/>
        </w:rPr>
        <w:t>.</w:t>
      </w:r>
    </w:p>
    <w:p w:rsidR="00672140" w:rsidRPr="00A572F2" w:rsidRDefault="00672140" w:rsidP="00513882">
      <w:pPr>
        <w:pStyle w:val="ListParagraph"/>
        <w:numPr>
          <w:ilvl w:val="0"/>
          <w:numId w:val="46"/>
        </w:numPr>
        <w:suppressAutoHyphens w:val="0"/>
        <w:ind w:left="720"/>
        <w:rPr>
          <w:rFonts w:asciiTheme="minorHAnsi" w:hAnsiTheme="minorHAnsi" w:cstheme="minorHAnsi"/>
        </w:rPr>
      </w:pPr>
      <w:r w:rsidRPr="00A572F2">
        <w:rPr>
          <w:rFonts w:asciiTheme="minorHAnsi" w:hAnsiTheme="minorHAnsi" w:cstheme="minorHAnsi"/>
        </w:rPr>
        <w:t xml:space="preserve">Designed and Developed scripts for uploading data from </w:t>
      </w:r>
      <w:r w:rsidRPr="00A572F2">
        <w:rPr>
          <w:rFonts w:asciiTheme="minorHAnsi" w:hAnsiTheme="minorHAnsi" w:cstheme="minorHAnsi"/>
          <w:b/>
        </w:rPr>
        <w:t>flat files and XML files</w:t>
      </w:r>
      <w:r w:rsidRPr="00A572F2">
        <w:rPr>
          <w:rFonts w:asciiTheme="minorHAnsi" w:hAnsiTheme="minorHAnsi" w:cstheme="minorHAnsi"/>
        </w:rPr>
        <w:t xml:space="preserve"> into database, performing business validations on the data using PL/SQL Procedures.</w:t>
      </w:r>
    </w:p>
    <w:p w:rsidR="009A500F" w:rsidRPr="00A572F2" w:rsidRDefault="004A4FDA" w:rsidP="00513882">
      <w:pPr>
        <w:pStyle w:val="ListParagraph"/>
        <w:numPr>
          <w:ilvl w:val="0"/>
          <w:numId w:val="46"/>
        </w:numPr>
        <w:suppressAutoHyphens w:val="0"/>
        <w:ind w:left="720"/>
        <w:rPr>
          <w:rFonts w:asciiTheme="minorHAnsi" w:hAnsiTheme="minorHAnsi" w:cstheme="minorHAnsi"/>
        </w:rPr>
      </w:pPr>
      <w:r w:rsidRPr="00A572F2">
        <w:rPr>
          <w:rFonts w:asciiTheme="minorHAnsi" w:hAnsiTheme="minorHAnsi" w:cstheme="minorHAnsi"/>
        </w:rPr>
        <w:t xml:space="preserve">Involved in Design, analysis, Implementation, Testing and support of </w:t>
      </w:r>
      <w:r w:rsidRPr="00A572F2">
        <w:rPr>
          <w:rFonts w:asciiTheme="minorHAnsi" w:hAnsiTheme="minorHAnsi" w:cstheme="minorHAnsi"/>
          <w:b/>
        </w:rPr>
        <w:t>ETL processes for Staging</w:t>
      </w:r>
      <w:r w:rsidR="009A500F" w:rsidRPr="00A572F2">
        <w:rPr>
          <w:rFonts w:asciiTheme="minorHAnsi" w:hAnsiTheme="minorHAnsi" w:cstheme="minorHAnsi"/>
        </w:rPr>
        <w:t xml:space="preserve"> and also used </w:t>
      </w:r>
      <w:r w:rsidR="009A500F" w:rsidRPr="00A572F2">
        <w:rPr>
          <w:rFonts w:asciiTheme="minorHAnsi" w:hAnsiTheme="minorHAnsi" w:cstheme="minorHAnsi"/>
          <w:b/>
        </w:rPr>
        <w:t>Change Data Capture (CDC)</w:t>
      </w:r>
      <w:r w:rsidR="009A500F" w:rsidRPr="00A572F2">
        <w:rPr>
          <w:rFonts w:asciiTheme="minorHAnsi" w:hAnsiTheme="minorHAnsi" w:cstheme="minorHAnsi"/>
        </w:rPr>
        <w:t xml:space="preserve"> to simplify ETL</w:t>
      </w:r>
      <w:r w:rsidR="009A500F" w:rsidRPr="00A572F2">
        <w:rPr>
          <w:rFonts w:asciiTheme="minorHAnsi" w:hAnsiTheme="minorHAnsi" w:cstheme="minorHAnsi"/>
          <w:b/>
        </w:rPr>
        <w:t xml:space="preserve"> </w:t>
      </w:r>
      <w:r w:rsidR="009A500F" w:rsidRPr="00A572F2">
        <w:rPr>
          <w:rFonts w:asciiTheme="minorHAnsi" w:hAnsiTheme="minorHAnsi" w:cstheme="minorHAnsi"/>
        </w:rPr>
        <w:t>in data warehouse applications.</w:t>
      </w:r>
    </w:p>
    <w:p w:rsidR="00672140" w:rsidRPr="00A572F2" w:rsidRDefault="00672140" w:rsidP="00513882">
      <w:pPr>
        <w:pStyle w:val="ListParagraph"/>
        <w:numPr>
          <w:ilvl w:val="0"/>
          <w:numId w:val="46"/>
        </w:numPr>
        <w:suppressAutoHyphens w:val="0"/>
        <w:ind w:left="720"/>
        <w:rPr>
          <w:rFonts w:asciiTheme="minorHAnsi" w:hAnsiTheme="minorHAnsi" w:cstheme="minorHAnsi"/>
        </w:rPr>
      </w:pPr>
      <w:r w:rsidRPr="00A572F2">
        <w:rPr>
          <w:rFonts w:asciiTheme="minorHAnsi" w:hAnsiTheme="minorHAnsi" w:cstheme="minorHAnsi"/>
        </w:rPr>
        <w:t xml:space="preserve">Used </w:t>
      </w:r>
      <w:r w:rsidRPr="00A572F2">
        <w:rPr>
          <w:rFonts w:asciiTheme="minorHAnsi" w:hAnsiTheme="minorHAnsi" w:cstheme="minorHAnsi"/>
          <w:b/>
        </w:rPr>
        <w:t>PL/SQL Tables</w:t>
      </w:r>
      <w:r w:rsidRPr="00A572F2">
        <w:rPr>
          <w:rFonts w:asciiTheme="minorHAnsi" w:hAnsiTheme="minorHAnsi" w:cstheme="minorHAnsi"/>
        </w:rPr>
        <w:t xml:space="preserve"> and </w:t>
      </w:r>
      <w:r w:rsidRPr="00A572F2">
        <w:rPr>
          <w:rFonts w:asciiTheme="minorHAnsi" w:hAnsiTheme="minorHAnsi" w:cstheme="minorHAnsi"/>
          <w:b/>
        </w:rPr>
        <w:t>Records</w:t>
      </w:r>
      <w:r w:rsidRPr="00A572F2">
        <w:rPr>
          <w:rFonts w:asciiTheme="minorHAnsi" w:hAnsiTheme="minorHAnsi" w:cstheme="minorHAnsi"/>
        </w:rPr>
        <w:t xml:space="preserve"> in payroll generation process.</w:t>
      </w:r>
    </w:p>
    <w:p w:rsidR="007B01DC" w:rsidRPr="00A572F2" w:rsidRDefault="007B01DC" w:rsidP="00513882">
      <w:pPr>
        <w:pStyle w:val="ListParagraph"/>
        <w:numPr>
          <w:ilvl w:val="0"/>
          <w:numId w:val="46"/>
        </w:numPr>
        <w:suppressAutoHyphens w:val="0"/>
        <w:ind w:left="720"/>
        <w:rPr>
          <w:rFonts w:asciiTheme="minorHAnsi" w:hAnsiTheme="minorHAnsi" w:cstheme="minorHAnsi"/>
        </w:rPr>
      </w:pPr>
      <w:r w:rsidRPr="00A572F2">
        <w:rPr>
          <w:rFonts w:asciiTheme="minorHAnsi" w:hAnsiTheme="minorHAnsi" w:cstheme="minorHAnsi"/>
        </w:rPr>
        <w:t xml:space="preserve">Develop various reports from scratch utilizing Oracle </w:t>
      </w:r>
      <w:r w:rsidRPr="00A572F2">
        <w:rPr>
          <w:rFonts w:asciiTheme="minorHAnsi" w:hAnsiTheme="minorHAnsi" w:cstheme="minorHAnsi"/>
          <w:b/>
        </w:rPr>
        <w:t>Reports</w:t>
      </w:r>
      <w:r w:rsidRPr="00A572F2">
        <w:rPr>
          <w:rFonts w:asciiTheme="minorHAnsi" w:hAnsiTheme="minorHAnsi" w:cstheme="minorHAnsi"/>
        </w:rPr>
        <w:t xml:space="preserve"> for day to day validations.</w:t>
      </w:r>
    </w:p>
    <w:p w:rsidR="005A0584" w:rsidRPr="00A572F2" w:rsidRDefault="005A0584" w:rsidP="00513882">
      <w:pPr>
        <w:pStyle w:val="ListParagraph"/>
        <w:numPr>
          <w:ilvl w:val="0"/>
          <w:numId w:val="46"/>
        </w:numPr>
        <w:suppressAutoHyphens w:val="0"/>
        <w:ind w:left="720"/>
        <w:rPr>
          <w:rFonts w:asciiTheme="minorHAnsi" w:hAnsiTheme="minorHAnsi" w:cstheme="minorHAnsi"/>
        </w:rPr>
      </w:pPr>
      <w:r w:rsidRPr="00A572F2">
        <w:rPr>
          <w:rFonts w:asciiTheme="minorHAnsi" w:hAnsiTheme="minorHAnsi" w:cstheme="minorHAnsi"/>
        </w:rPr>
        <w:t xml:space="preserve">Customized the </w:t>
      </w:r>
      <w:r w:rsidRPr="00A572F2">
        <w:rPr>
          <w:rFonts w:asciiTheme="minorHAnsi" w:hAnsiTheme="minorHAnsi" w:cstheme="minorHAnsi"/>
          <w:b/>
        </w:rPr>
        <w:t>Reports</w:t>
      </w:r>
      <w:r w:rsidRPr="00A572F2">
        <w:rPr>
          <w:rFonts w:asciiTheme="minorHAnsi" w:hAnsiTheme="minorHAnsi" w:cstheme="minorHAnsi"/>
        </w:rPr>
        <w:t xml:space="preserve"> in Cross Tab Layout and Tabular Layout Formats.</w:t>
      </w:r>
    </w:p>
    <w:p w:rsidR="007B01DC" w:rsidRPr="00A572F2" w:rsidRDefault="007B01DC" w:rsidP="00513882">
      <w:pPr>
        <w:pStyle w:val="ListParagraph"/>
        <w:numPr>
          <w:ilvl w:val="0"/>
          <w:numId w:val="46"/>
        </w:numPr>
        <w:suppressAutoHyphens w:val="0"/>
        <w:ind w:left="720"/>
        <w:rPr>
          <w:rFonts w:asciiTheme="minorHAnsi" w:hAnsiTheme="minorHAnsi" w:cstheme="minorHAnsi"/>
        </w:rPr>
      </w:pPr>
      <w:r w:rsidRPr="00A572F2">
        <w:rPr>
          <w:rFonts w:asciiTheme="minorHAnsi" w:hAnsiTheme="minorHAnsi" w:cstheme="minorHAnsi"/>
        </w:rPr>
        <w:lastRenderedPageBreak/>
        <w:t xml:space="preserve">Participate in the generation of </w:t>
      </w:r>
      <w:r w:rsidRPr="00A572F2">
        <w:rPr>
          <w:rFonts w:asciiTheme="minorHAnsi" w:hAnsiTheme="minorHAnsi" w:cstheme="minorHAnsi"/>
          <w:b/>
        </w:rPr>
        <w:t>User Interface</w:t>
      </w:r>
      <w:r w:rsidRPr="00A572F2">
        <w:rPr>
          <w:rFonts w:asciiTheme="minorHAnsi" w:hAnsiTheme="minorHAnsi" w:cstheme="minorHAnsi"/>
        </w:rPr>
        <w:t xml:space="preserve"> using oracle forms by creating forms as per client requirements. </w:t>
      </w:r>
    </w:p>
    <w:p w:rsidR="00672140" w:rsidRPr="00A572F2" w:rsidRDefault="00672140" w:rsidP="00513882">
      <w:pPr>
        <w:pStyle w:val="ListParagraph"/>
        <w:numPr>
          <w:ilvl w:val="0"/>
          <w:numId w:val="46"/>
        </w:numPr>
        <w:suppressAutoHyphens w:val="0"/>
        <w:ind w:left="720"/>
        <w:rPr>
          <w:rFonts w:asciiTheme="minorHAnsi" w:hAnsiTheme="minorHAnsi" w:cstheme="minorHAnsi"/>
        </w:rPr>
      </w:pPr>
      <w:r w:rsidRPr="00A572F2">
        <w:rPr>
          <w:rFonts w:asciiTheme="minorHAnsi" w:hAnsiTheme="minorHAnsi" w:cstheme="minorHAnsi"/>
        </w:rPr>
        <w:t xml:space="preserve">Involved in database development by creating </w:t>
      </w:r>
      <w:r w:rsidRPr="00A572F2">
        <w:rPr>
          <w:rFonts w:asciiTheme="minorHAnsi" w:hAnsiTheme="minorHAnsi" w:cstheme="minorHAnsi"/>
          <w:b/>
        </w:rPr>
        <w:t>PL/SQL Functions,</w:t>
      </w:r>
      <w:r w:rsidR="005A0584" w:rsidRPr="00A572F2">
        <w:rPr>
          <w:rFonts w:asciiTheme="minorHAnsi" w:hAnsiTheme="minorHAnsi" w:cstheme="minorHAnsi"/>
          <w:b/>
        </w:rPr>
        <w:t xml:space="preserve"> Procedures, Packages, Cursors </w:t>
      </w:r>
      <w:r w:rsidR="0078441E" w:rsidRPr="00A572F2">
        <w:rPr>
          <w:rFonts w:asciiTheme="minorHAnsi" w:hAnsiTheme="minorHAnsi" w:cstheme="minorHAnsi"/>
        </w:rPr>
        <w:t>and</w:t>
      </w:r>
      <w:r w:rsidRPr="00A572F2">
        <w:rPr>
          <w:rFonts w:asciiTheme="minorHAnsi" w:hAnsiTheme="minorHAnsi" w:cstheme="minorHAnsi"/>
          <w:b/>
        </w:rPr>
        <w:t xml:space="preserve"> </w:t>
      </w:r>
      <w:r w:rsidR="001916E4" w:rsidRPr="00A572F2">
        <w:rPr>
          <w:rFonts w:asciiTheme="minorHAnsi" w:hAnsiTheme="minorHAnsi" w:cstheme="minorHAnsi"/>
          <w:b/>
        </w:rPr>
        <w:t>V</w:t>
      </w:r>
      <w:r w:rsidRPr="00A572F2">
        <w:rPr>
          <w:rFonts w:asciiTheme="minorHAnsi" w:hAnsiTheme="minorHAnsi" w:cstheme="minorHAnsi"/>
          <w:b/>
        </w:rPr>
        <w:t>iews</w:t>
      </w:r>
      <w:r w:rsidRPr="00A572F2">
        <w:rPr>
          <w:rFonts w:asciiTheme="minorHAnsi" w:hAnsiTheme="minorHAnsi" w:cstheme="minorHAnsi"/>
        </w:rPr>
        <w:t>.</w:t>
      </w:r>
    </w:p>
    <w:p w:rsidR="00307EC4" w:rsidRPr="00A572F2" w:rsidRDefault="009A500F" w:rsidP="00513882">
      <w:pPr>
        <w:pStyle w:val="ListParagraph"/>
        <w:numPr>
          <w:ilvl w:val="0"/>
          <w:numId w:val="46"/>
        </w:numPr>
        <w:suppressAutoHyphens w:val="0"/>
        <w:ind w:left="720"/>
        <w:rPr>
          <w:rFonts w:asciiTheme="minorHAnsi" w:hAnsiTheme="minorHAnsi" w:cstheme="minorHAnsi"/>
        </w:rPr>
      </w:pPr>
      <w:r w:rsidRPr="00A572F2">
        <w:rPr>
          <w:rFonts w:asciiTheme="minorHAnsi" w:hAnsiTheme="minorHAnsi" w:cstheme="minorHAnsi"/>
        </w:rPr>
        <w:t xml:space="preserve">Developed </w:t>
      </w:r>
      <w:r w:rsidRPr="00A572F2">
        <w:rPr>
          <w:rFonts w:asciiTheme="minorHAnsi" w:hAnsiTheme="minorHAnsi" w:cstheme="minorHAnsi"/>
          <w:b/>
        </w:rPr>
        <w:t>UNIX scripts</w:t>
      </w:r>
      <w:r w:rsidRPr="00A572F2">
        <w:rPr>
          <w:rFonts w:asciiTheme="minorHAnsi" w:hAnsiTheme="minorHAnsi" w:cstheme="minorHAnsi"/>
        </w:rPr>
        <w:t xml:space="preserve"> for transmitting files from the secure server to the customer specified server, using various </w:t>
      </w:r>
      <w:r w:rsidRPr="00A572F2">
        <w:rPr>
          <w:rFonts w:asciiTheme="minorHAnsi" w:hAnsiTheme="minorHAnsi" w:cstheme="minorHAnsi"/>
          <w:b/>
        </w:rPr>
        <w:t>FTP batch processes</w:t>
      </w:r>
      <w:r w:rsidRPr="00A572F2">
        <w:rPr>
          <w:rFonts w:asciiTheme="minorHAnsi" w:hAnsiTheme="minorHAnsi" w:cstheme="minorHAnsi"/>
        </w:rPr>
        <w:t xml:space="preserve">. </w:t>
      </w:r>
    </w:p>
    <w:p w:rsidR="005B4BDF" w:rsidRPr="00A572F2" w:rsidRDefault="00672140" w:rsidP="00513882">
      <w:pPr>
        <w:pStyle w:val="ListParagraph"/>
        <w:numPr>
          <w:ilvl w:val="0"/>
          <w:numId w:val="46"/>
        </w:numPr>
        <w:suppressAutoHyphens w:val="0"/>
        <w:ind w:left="720"/>
        <w:rPr>
          <w:rFonts w:asciiTheme="minorHAnsi" w:hAnsiTheme="minorHAnsi" w:cstheme="minorHAnsi"/>
        </w:rPr>
      </w:pPr>
      <w:r w:rsidRPr="00A572F2">
        <w:rPr>
          <w:rFonts w:asciiTheme="minorHAnsi" w:hAnsiTheme="minorHAnsi" w:cstheme="minorHAnsi"/>
        </w:rPr>
        <w:t xml:space="preserve">Created various custom reports like Transaction Aging Report, Credit Card Transaction Report, Active Invoice Register Report, Account Balance Consolidation reports and others using </w:t>
      </w:r>
      <w:r w:rsidRPr="00A572F2">
        <w:rPr>
          <w:rFonts w:asciiTheme="minorHAnsi" w:hAnsiTheme="minorHAnsi" w:cstheme="minorHAnsi"/>
          <w:b/>
        </w:rPr>
        <w:t>Reports Builder 6i</w:t>
      </w:r>
      <w:r w:rsidRPr="00A572F2">
        <w:rPr>
          <w:rFonts w:asciiTheme="minorHAnsi" w:hAnsiTheme="minorHAnsi" w:cstheme="minorHAnsi"/>
        </w:rPr>
        <w:t>.</w:t>
      </w:r>
      <w:r w:rsidR="005B4BDF" w:rsidRPr="00A572F2">
        <w:rPr>
          <w:rFonts w:asciiTheme="minorHAnsi" w:hAnsiTheme="minorHAnsi" w:cstheme="minorHAnsi"/>
          <w:color w:val="333333"/>
        </w:rPr>
        <w:t xml:space="preserve"> </w:t>
      </w:r>
    </w:p>
    <w:p w:rsidR="0078441E" w:rsidRPr="00A572F2" w:rsidRDefault="0078441E" w:rsidP="00513882">
      <w:pPr>
        <w:pStyle w:val="ListParagraph"/>
        <w:numPr>
          <w:ilvl w:val="0"/>
          <w:numId w:val="46"/>
        </w:numPr>
        <w:suppressAutoHyphens w:val="0"/>
        <w:ind w:left="720"/>
        <w:rPr>
          <w:rFonts w:asciiTheme="minorHAnsi" w:hAnsiTheme="minorHAnsi" w:cstheme="minorHAnsi"/>
        </w:rPr>
      </w:pPr>
      <w:r w:rsidRPr="00A572F2">
        <w:rPr>
          <w:rFonts w:asciiTheme="minorHAnsi" w:hAnsiTheme="minorHAnsi" w:cstheme="minorHAnsi"/>
        </w:rPr>
        <w:t xml:space="preserve">Worked on </w:t>
      </w:r>
      <w:r w:rsidRPr="00A572F2">
        <w:rPr>
          <w:rFonts w:asciiTheme="minorHAnsi" w:hAnsiTheme="minorHAnsi" w:cstheme="minorHAnsi"/>
          <w:b/>
        </w:rPr>
        <w:t>Form</w:t>
      </w:r>
      <w:r w:rsidR="009F3403" w:rsidRPr="00A572F2">
        <w:rPr>
          <w:rFonts w:asciiTheme="minorHAnsi" w:hAnsiTheme="minorHAnsi" w:cstheme="minorHAnsi"/>
          <w:b/>
        </w:rPr>
        <w:t>s</w:t>
      </w:r>
      <w:r w:rsidRPr="00A572F2">
        <w:rPr>
          <w:rFonts w:asciiTheme="minorHAnsi" w:hAnsiTheme="minorHAnsi" w:cstheme="minorHAnsi"/>
        </w:rPr>
        <w:t xml:space="preserve"> Personalization for Different Requirements.</w:t>
      </w:r>
    </w:p>
    <w:p w:rsidR="009F3403" w:rsidRPr="00A572F2" w:rsidRDefault="009F3403" w:rsidP="00513882">
      <w:pPr>
        <w:pStyle w:val="ListParagraph"/>
        <w:numPr>
          <w:ilvl w:val="0"/>
          <w:numId w:val="46"/>
        </w:numPr>
        <w:suppressAutoHyphens w:val="0"/>
        <w:ind w:left="720"/>
        <w:rPr>
          <w:rFonts w:asciiTheme="minorHAnsi" w:hAnsiTheme="minorHAnsi" w:cstheme="minorHAnsi"/>
        </w:rPr>
      </w:pPr>
      <w:r w:rsidRPr="00A572F2">
        <w:rPr>
          <w:rFonts w:asciiTheme="minorHAnsi" w:hAnsiTheme="minorHAnsi" w:cstheme="minorHAnsi"/>
        </w:rPr>
        <w:t xml:space="preserve">Performed SQL and PL/SQL tuning and Application tuning using various tools like </w:t>
      </w:r>
      <w:r w:rsidRPr="00A572F2">
        <w:rPr>
          <w:rFonts w:asciiTheme="minorHAnsi" w:hAnsiTheme="minorHAnsi" w:cstheme="minorHAnsi"/>
          <w:b/>
        </w:rPr>
        <w:t>EXPLAIN PLAN</w:t>
      </w:r>
      <w:r w:rsidRPr="00A572F2">
        <w:rPr>
          <w:rFonts w:asciiTheme="minorHAnsi" w:hAnsiTheme="minorHAnsi" w:cstheme="minorHAnsi"/>
        </w:rPr>
        <w:t>. </w:t>
      </w:r>
    </w:p>
    <w:p w:rsidR="005A0584" w:rsidRPr="00A572F2" w:rsidRDefault="005A0584" w:rsidP="00513882">
      <w:pPr>
        <w:pStyle w:val="ListParagraph"/>
        <w:numPr>
          <w:ilvl w:val="0"/>
          <w:numId w:val="46"/>
        </w:numPr>
        <w:ind w:left="720"/>
        <w:rPr>
          <w:rFonts w:asciiTheme="minorHAnsi" w:hAnsiTheme="minorHAnsi" w:cstheme="minorHAnsi"/>
        </w:rPr>
      </w:pPr>
      <w:r w:rsidRPr="00A572F2">
        <w:rPr>
          <w:rFonts w:asciiTheme="minorHAnsi" w:hAnsiTheme="minorHAnsi" w:cstheme="minorHAnsi"/>
        </w:rPr>
        <w:t xml:space="preserve">Coordinated with the Business analysts and the </w:t>
      </w:r>
      <w:r w:rsidRPr="00A572F2">
        <w:rPr>
          <w:rFonts w:asciiTheme="minorHAnsi" w:hAnsiTheme="minorHAnsi" w:cstheme="minorHAnsi"/>
          <w:b/>
        </w:rPr>
        <w:t>DBA</w:t>
      </w:r>
      <w:r w:rsidRPr="00A572F2">
        <w:rPr>
          <w:rFonts w:asciiTheme="minorHAnsi" w:hAnsiTheme="minorHAnsi" w:cstheme="minorHAnsi"/>
        </w:rPr>
        <w:t xml:space="preserve"> for requirements gathering, business analysis, testing, metrics and project coordination</w:t>
      </w:r>
      <w:r w:rsidR="009F3403" w:rsidRPr="00A572F2">
        <w:rPr>
          <w:rFonts w:asciiTheme="minorHAnsi" w:hAnsiTheme="minorHAnsi" w:cstheme="minorHAnsi"/>
        </w:rPr>
        <w:t>.</w:t>
      </w:r>
    </w:p>
    <w:p w:rsidR="009F3403" w:rsidRPr="00A572F2" w:rsidRDefault="008B56A5" w:rsidP="00513882">
      <w:pPr>
        <w:pStyle w:val="ListParagraph"/>
        <w:numPr>
          <w:ilvl w:val="0"/>
          <w:numId w:val="46"/>
        </w:numPr>
        <w:ind w:left="720"/>
        <w:rPr>
          <w:rFonts w:asciiTheme="minorHAnsi" w:hAnsiTheme="minorHAnsi" w:cstheme="minorHAnsi"/>
        </w:rPr>
      </w:pPr>
      <w:r w:rsidRPr="00A572F2">
        <w:rPr>
          <w:rFonts w:asciiTheme="minorHAnsi" w:hAnsiTheme="minorHAnsi" w:cstheme="minorHAnsi"/>
        </w:rPr>
        <w:t>Applied</w:t>
      </w:r>
      <w:r w:rsidR="009F3403" w:rsidRPr="00A572F2">
        <w:rPr>
          <w:rFonts w:asciiTheme="minorHAnsi" w:hAnsiTheme="minorHAnsi" w:cstheme="minorHAnsi"/>
        </w:rPr>
        <w:t xml:space="preserve"> </w:t>
      </w:r>
      <w:r w:rsidRPr="00A572F2">
        <w:rPr>
          <w:rFonts w:asciiTheme="minorHAnsi" w:hAnsiTheme="minorHAnsi" w:cstheme="minorHAnsi"/>
          <w:b/>
        </w:rPr>
        <w:t xml:space="preserve">Inline </w:t>
      </w:r>
      <w:r w:rsidR="001A6F86" w:rsidRPr="00A572F2">
        <w:rPr>
          <w:rFonts w:asciiTheme="minorHAnsi" w:hAnsiTheme="minorHAnsi" w:cstheme="minorHAnsi"/>
          <w:b/>
        </w:rPr>
        <w:t>Views</w:t>
      </w:r>
      <w:r w:rsidR="001A6F86" w:rsidRPr="00A572F2">
        <w:rPr>
          <w:rFonts w:asciiTheme="minorHAnsi" w:hAnsiTheme="minorHAnsi" w:cstheme="minorHAnsi"/>
        </w:rPr>
        <w:t xml:space="preserve"> for</w:t>
      </w:r>
      <w:r w:rsidRPr="00A572F2">
        <w:rPr>
          <w:rFonts w:asciiTheme="minorHAnsi" w:hAnsiTheme="minorHAnsi" w:cstheme="minorHAnsi"/>
        </w:rPr>
        <w:t xml:space="preserve"> </w:t>
      </w:r>
      <w:r w:rsidR="009F3403" w:rsidRPr="00A572F2">
        <w:rPr>
          <w:rFonts w:asciiTheme="minorHAnsi" w:hAnsiTheme="minorHAnsi" w:cstheme="minorHAnsi"/>
        </w:rPr>
        <w:t xml:space="preserve">coding the Pl/SQL programs building the Queries and </w:t>
      </w:r>
      <w:r w:rsidRPr="00A572F2">
        <w:rPr>
          <w:rFonts w:asciiTheme="minorHAnsi" w:hAnsiTheme="minorHAnsi" w:cstheme="minorHAnsi"/>
        </w:rPr>
        <w:t>Sub-Query's</w:t>
      </w:r>
      <w:r w:rsidR="009F3403" w:rsidRPr="00A572F2">
        <w:rPr>
          <w:rFonts w:asciiTheme="minorHAnsi" w:hAnsiTheme="minorHAnsi" w:cstheme="minorHAnsi"/>
        </w:rPr>
        <w:t>.</w:t>
      </w:r>
    </w:p>
    <w:p w:rsidR="00672140" w:rsidRPr="00A572F2" w:rsidRDefault="007B01DC" w:rsidP="00513882">
      <w:pPr>
        <w:pStyle w:val="ListParagraph"/>
        <w:numPr>
          <w:ilvl w:val="0"/>
          <w:numId w:val="46"/>
        </w:numPr>
        <w:suppressAutoHyphens w:val="0"/>
        <w:ind w:left="720"/>
        <w:rPr>
          <w:rFonts w:asciiTheme="minorHAnsi" w:hAnsiTheme="minorHAnsi" w:cstheme="minorHAnsi"/>
        </w:rPr>
      </w:pPr>
      <w:r w:rsidRPr="00A572F2">
        <w:rPr>
          <w:rFonts w:asciiTheme="minorHAnsi" w:hAnsiTheme="minorHAnsi" w:cstheme="minorHAnsi"/>
        </w:rPr>
        <w:t xml:space="preserve">Data extraction/Transformation/Cleaning/Loading has been implemented using </w:t>
      </w:r>
      <w:r w:rsidRPr="00A572F2">
        <w:rPr>
          <w:rFonts w:asciiTheme="minorHAnsi" w:hAnsiTheme="minorHAnsi" w:cstheme="minorHAnsi"/>
          <w:b/>
        </w:rPr>
        <w:t>SQL Loader</w:t>
      </w:r>
      <w:r w:rsidRPr="00A572F2">
        <w:rPr>
          <w:rFonts w:asciiTheme="minorHAnsi" w:hAnsiTheme="minorHAnsi" w:cstheme="minorHAnsi"/>
        </w:rPr>
        <w:t xml:space="preserve"> and PL/SQL.</w:t>
      </w:r>
    </w:p>
    <w:p w:rsidR="0078441E" w:rsidRPr="00A572F2" w:rsidRDefault="0078441E" w:rsidP="00513882">
      <w:pPr>
        <w:pStyle w:val="ListParagraph"/>
        <w:numPr>
          <w:ilvl w:val="0"/>
          <w:numId w:val="46"/>
        </w:numPr>
        <w:suppressAutoHyphens w:val="0"/>
        <w:ind w:left="720"/>
        <w:rPr>
          <w:rFonts w:asciiTheme="minorHAnsi" w:hAnsiTheme="minorHAnsi" w:cstheme="minorHAnsi"/>
        </w:rPr>
      </w:pPr>
      <w:r w:rsidRPr="00A572F2">
        <w:rPr>
          <w:rFonts w:asciiTheme="minorHAnsi" w:hAnsiTheme="minorHAnsi" w:cstheme="minorHAnsi"/>
        </w:rPr>
        <w:t xml:space="preserve">Created and manipulated stored procedures, functions, packages and triggers using </w:t>
      </w:r>
      <w:r w:rsidRPr="00A572F2">
        <w:rPr>
          <w:rFonts w:asciiTheme="minorHAnsi" w:hAnsiTheme="minorHAnsi" w:cstheme="minorHAnsi"/>
          <w:b/>
        </w:rPr>
        <w:t>TOAD</w:t>
      </w:r>
      <w:r w:rsidRPr="00A572F2">
        <w:rPr>
          <w:rFonts w:asciiTheme="minorHAnsi" w:hAnsiTheme="minorHAnsi" w:cstheme="minorHAnsi"/>
        </w:rPr>
        <w:t>.</w:t>
      </w:r>
    </w:p>
    <w:p w:rsidR="0078441E" w:rsidRPr="00A572F2" w:rsidRDefault="0078441E" w:rsidP="00513882">
      <w:pPr>
        <w:pStyle w:val="ListParagraph"/>
        <w:widowControl w:val="0"/>
        <w:numPr>
          <w:ilvl w:val="0"/>
          <w:numId w:val="46"/>
        </w:numPr>
        <w:ind w:left="720"/>
        <w:rPr>
          <w:rFonts w:asciiTheme="minorHAnsi" w:hAnsiTheme="minorHAnsi" w:cstheme="minorHAnsi"/>
        </w:rPr>
      </w:pPr>
      <w:r w:rsidRPr="00A572F2">
        <w:rPr>
          <w:rFonts w:asciiTheme="minorHAnsi" w:hAnsiTheme="minorHAnsi" w:cstheme="minorHAnsi"/>
        </w:rPr>
        <w:t xml:space="preserve">Involved in testing backend </w:t>
      </w:r>
      <w:r w:rsidRPr="00A572F2">
        <w:rPr>
          <w:rFonts w:asciiTheme="minorHAnsi" w:hAnsiTheme="minorHAnsi" w:cstheme="minorHAnsi"/>
          <w:b/>
        </w:rPr>
        <w:t>SQL queries</w:t>
      </w:r>
      <w:r w:rsidRPr="00A572F2">
        <w:rPr>
          <w:rFonts w:asciiTheme="minorHAnsi" w:hAnsiTheme="minorHAnsi" w:cstheme="minorHAnsi"/>
        </w:rPr>
        <w:t xml:space="preserve"> for query optimization.</w:t>
      </w:r>
    </w:p>
    <w:p w:rsidR="00307EC4" w:rsidRPr="00A572F2" w:rsidRDefault="00307EC4" w:rsidP="00513882">
      <w:pPr>
        <w:pStyle w:val="ListParagraph"/>
        <w:numPr>
          <w:ilvl w:val="0"/>
          <w:numId w:val="46"/>
        </w:numPr>
        <w:suppressAutoHyphens w:val="0"/>
        <w:ind w:left="720"/>
        <w:rPr>
          <w:rFonts w:asciiTheme="minorHAnsi" w:hAnsiTheme="minorHAnsi" w:cstheme="minorHAnsi"/>
        </w:rPr>
      </w:pPr>
      <w:r w:rsidRPr="00A572F2">
        <w:rPr>
          <w:rFonts w:asciiTheme="minorHAnsi" w:hAnsiTheme="minorHAnsi" w:cstheme="minorHAnsi"/>
        </w:rPr>
        <w:t>Designed Oracle database Tables, Views, Indexes, and Synonyms with proper privileges. </w:t>
      </w:r>
    </w:p>
    <w:p w:rsidR="005A0584" w:rsidRPr="00A572F2" w:rsidRDefault="005A0584" w:rsidP="00513882">
      <w:pPr>
        <w:pStyle w:val="ListParagraph"/>
        <w:numPr>
          <w:ilvl w:val="0"/>
          <w:numId w:val="46"/>
        </w:numPr>
        <w:suppressAutoHyphens w:val="0"/>
        <w:ind w:left="720"/>
        <w:rPr>
          <w:rFonts w:asciiTheme="minorHAnsi" w:hAnsiTheme="minorHAnsi" w:cstheme="minorHAnsi"/>
        </w:rPr>
      </w:pPr>
      <w:r w:rsidRPr="00A572F2">
        <w:rPr>
          <w:rFonts w:asciiTheme="minorHAnsi" w:hAnsiTheme="minorHAnsi" w:cstheme="minorHAnsi"/>
        </w:rPr>
        <w:t xml:space="preserve">Created/Modified PL/SQL stored </w:t>
      </w:r>
      <w:r w:rsidRPr="00A572F2">
        <w:rPr>
          <w:rFonts w:asciiTheme="minorHAnsi" w:hAnsiTheme="minorHAnsi" w:cstheme="minorHAnsi"/>
          <w:b/>
        </w:rPr>
        <w:t>Procedures, Functions</w:t>
      </w:r>
      <w:r w:rsidRPr="00A572F2">
        <w:rPr>
          <w:rFonts w:asciiTheme="minorHAnsi" w:hAnsiTheme="minorHAnsi" w:cstheme="minorHAnsi"/>
        </w:rPr>
        <w:t xml:space="preserve"> and </w:t>
      </w:r>
      <w:r w:rsidRPr="00A572F2">
        <w:rPr>
          <w:rFonts w:asciiTheme="minorHAnsi" w:hAnsiTheme="minorHAnsi" w:cstheme="minorHAnsi"/>
          <w:b/>
        </w:rPr>
        <w:t>Packages</w:t>
      </w:r>
      <w:r w:rsidRPr="00A572F2">
        <w:rPr>
          <w:rFonts w:asciiTheme="minorHAnsi" w:hAnsiTheme="minorHAnsi" w:cstheme="minorHAnsi"/>
        </w:rPr>
        <w:t xml:space="preserve"> for moving the data from Staging to the Data Mart. </w:t>
      </w:r>
    </w:p>
    <w:p w:rsidR="005A0584" w:rsidRPr="00A572F2" w:rsidRDefault="005A0584" w:rsidP="00513882">
      <w:pPr>
        <w:pStyle w:val="ListParagraph"/>
        <w:numPr>
          <w:ilvl w:val="0"/>
          <w:numId w:val="46"/>
        </w:numPr>
        <w:suppressAutoHyphens w:val="0"/>
        <w:ind w:left="720"/>
        <w:rPr>
          <w:rFonts w:asciiTheme="minorHAnsi" w:hAnsiTheme="minorHAnsi" w:cstheme="minorHAnsi"/>
        </w:rPr>
      </w:pPr>
      <w:r w:rsidRPr="00A572F2">
        <w:rPr>
          <w:rFonts w:asciiTheme="minorHAnsi" w:hAnsiTheme="minorHAnsi" w:cstheme="minorHAnsi"/>
        </w:rPr>
        <w:t xml:space="preserve">Handled errors using </w:t>
      </w:r>
      <w:r w:rsidRPr="00A572F2">
        <w:rPr>
          <w:rFonts w:asciiTheme="minorHAnsi" w:hAnsiTheme="minorHAnsi" w:cstheme="minorHAnsi"/>
          <w:b/>
        </w:rPr>
        <w:t>Exception Handling</w:t>
      </w:r>
      <w:r w:rsidRPr="00A572F2">
        <w:rPr>
          <w:rFonts w:asciiTheme="minorHAnsi" w:hAnsiTheme="minorHAnsi" w:cstheme="minorHAnsi"/>
        </w:rPr>
        <w:t xml:space="preserve"> extensively for the ease of debugging and displaying the error messages in the application.</w:t>
      </w:r>
    </w:p>
    <w:p w:rsidR="007B01DC" w:rsidRPr="00A572F2" w:rsidRDefault="007B01DC" w:rsidP="00513882">
      <w:pPr>
        <w:pStyle w:val="ListParagraph"/>
        <w:numPr>
          <w:ilvl w:val="0"/>
          <w:numId w:val="46"/>
        </w:numPr>
        <w:suppressAutoHyphens w:val="0"/>
        <w:ind w:left="720"/>
        <w:rPr>
          <w:rFonts w:asciiTheme="minorHAnsi" w:hAnsiTheme="minorHAnsi" w:cstheme="minorHAnsi"/>
        </w:rPr>
      </w:pPr>
      <w:r w:rsidRPr="00A572F2">
        <w:rPr>
          <w:rFonts w:asciiTheme="minorHAnsi" w:hAnsiTheme="minorHAnsi" w:cstheme="minorHAnsi"/>
        </w:rPr>
        <w:t>Developed and modified PL/SQL code to make new enhancements or resolve problems, as per customer requirements. </w:t>
      </w:r>
    </w:p>
    <w:p w:rsidR="00CE3E79" w:rsidRPr="00A572F2" w:rsidRDefault="00CE3E79" w:rsidP="00C3794B">
      <w:pPr>
        <w:rPr>
          <w:rFonts w:asciiTheme="minorHAnsi" w:hAnsiTheme="minorHAnsi" w:cstheme="minorHAnsi"/>
          <w:b/>
          <w:bCs/>
          <w:u w:val="single"/>
        </w:rPr>
      </w:pPr>
    </w:p>
    <w:p w:rsidR="001A47E4" w:rsidRPr="00A572F2" w:rsidRDefault="001A47E4" w:rsidP="00C3794B">
      <w:pPr>
        <w:rPr>
          <w:rFonts w:asciiTheme="minorHAnsi" w:hAnsiTheme="minorHAnsi" w:cstheme="minorHAnsi"/>
          <w:b/>
          <w:u w:val="single"/>
        </w:rPr>
      </w:pPr>
      <w:r w:rsidRPr="00A572F2">
        <w:rPr>
          <w:rFonts w:asciiTheme="minorHAnsi" w:hAnsiTheme="minorHAnsi" w:cstheme="minorHAnsi"/>
          <w:b/>
          <w:bCs/>
          <w:u w:val="single"/>
        </w:rPr>
        <w:t>Environment</w:t>
      </w:r>
      <w:r w:rsidRPr="00A572F2">
        <w:rPr>
          <w:rFonts w:asciiTheme="minorHAnsi" w:hAnsiTheme="minorHAnsi" w:cstheme="minorHAnsi"/>
          <w:b/>
          <w:bCs/>
        </w:rPr>
        <w:t xml:space="preserve">: </w:t>
      </w:r>
      <w:r w:rsidRPr="00A572F2">
        <w:rPr>
          <w:rFonts w:asciiTheme="minorHAnsi" w:hAnsiTheme="minorHAnsi" w:cstheme="minorHAnsi"/>
          <w:b/>
        </w:rPr>
        <w:t>Oracle Database 10g, Oracle Forms 10g, Oracle Reports 10g, Windows XP, UNIX, PERL Scripting, SQL Developer, SQL* LOADER, XML, SQL, PLSQL, Unix Scripting, SECURE SHELL, TOAD, Clear Quest, Clear Case.</w:t>
      </w:r>
    </w:p>
    <w:p w:rsidR="001A47E4" w:rsidRPr="00A572F2" w:rsidRDefault="001A47E4" w:rsidP="00C3794B">
      <w:pPr>
        <w:rPr>
          <w:rFonts w:asciiTheme="minorHAnsi" w:hAnsiTheme="minorHAnsi" w:cstheme="minorHAnsi"/>
          <w:b/>
          <w:u w:val="single"/>
        </w:rPr>
      </w:pPr>
    </w:p>
    <w:p w:rsidR="00513882" w:rsidRPr="00A572F2" w:rsidRDefault="00513882" w:rsidP="00C3794B">
      <w:pPr>
        <w:rPr>
          <w:rFonts w:asciiTheme="minorHAnsi" w:hAnsiTheme="minorHAnsi" w:cstheme="minorHAnsi"/>
          <w:b/>
        </w:rPr>
      </w:pPr>
    </w:p>
    <w:p w:rsidR="00A572F2" w:rsidRDefault="00A71401" w:rsidP="00C3794B">
      <w:pPr>
        <w:rPr>
          <w:rFonts w:asciiTheme="minorHAnsi" w:hAnsiTheme="minorHAnsi" w:cstheme="minorHAnsi"/>
          <w:b/>
        </w:rPr>
      </w:pPr>
      <w:r w:rsidRPr="00A572F2">
        <w:rPr>
          <w:rFonts w:asciiTheme="minorHAnsi" w:hAnsiTheme="minorHAnsi" w:cstheme="minorHAnsi"/>
          <w:b/>
        </w:rPr>
        <w:t xml:space="preserve">Blooms Solutions Inc., India. </w:t>
      </w:r>
      <w:r w:rsidR="001E488D" w:rsidRPr="00A572F2">
        <w:rPr>
          <w:rFonts w:asciiTheme="minorHAnsi" w:hAnsiTheme="minorHAnsi" w:cstheme="minorHAnsi"/>
          <w:b/>
        </w:rPr>
        <w:t xml:space="preserve">                                                              </w:t>
      </w:r>
      <w:r w:rsidR="001A0D00" w:rsidRPr="00A572F2">
        <w:rPr>
          <w:rFonts w:asciiTheme="minorHAnsi" w:hAnsiTheme="minorHAnsi" w:cstheme="minorHAnsi"/>
          <w:b/>
        </w:rPr>
        <w:t xml:space="preserve">         </w:t>
      </w:r>
      <w:r w:rsidR="00CE3E79" w:rsidRPr="00A572F2">
        <w:rPr>
          <w:rFonts w:asciiTheme="minorHAnsi" w:hAnsiTheme="minorHAnsi" w:cstheme="minorHAnsi"/>
          <w:b/>
        </w:rPr>
        <w:t xml:space="preserve">                  </w:t>
      </w:r>
    </w:p>
    <w:p w:rsidR="00313B52" w:rsidRPr="00A572F2" w:rsidRDefault="006877D8" w:rsidP="00C3794B">
      <w:pPr>
        <w:rPr>
          <w:rFonts w:asciiTheme="minorHAnsi" w:hAnsiTheme="minorHAnsi" w:cstheme="minorHAnsi"/>
          <w:b/>
        </w:rPr>
      </w:pPr>
      <w:r w:rsidRPr="00A572F2">
        <w:rPr>
          <w:rFonts w:asciiTheme="minorHAnsi" w:hAnsiTheme="minorHAnsi" w:cstheme="minorHAnsi"/>
          <w:b/>
        </w:rPr>
        <w:t>Apr</w:t>
      </w:r>
      <w:r w:rsidR="001E488D" w:rsidRPr="00A572F2">
        <w:rPr>
          <w:rFonts w:asciiTheme="minorHAnsi" w:hAnsiTheme="minorHAnsi" w:cstheme="minorHAnsi"/>
          <w:b/>
        </w:rPr>
        <w:t xml:space="preserve"> 2011 – Nov 2011</w:t>
      </w:r>
    </w:p>
    <w:p w:rsidR="001A47E4" w:rsidRPr="00A572F2" w:rsidRDefault="00313B52" w:rsidP="00C3794B">
      <w:pPr>
        <w:rPr>
          <w:rFonts w:asciiTheme="minorHAnsi" w:hAnsiTheme="minorHAnsi" w:cstheme="minorHAnsi"/>
          <w:b/>
        </w:rPr>
      </w:pPr>
      <w:r w:rsidRPr="00A572F2">
        <w:rPr>
          <w:rFonts w:asciiTheme="minorHAnsi" w:hAnsiTheme="minorHAnsi" w:cstheme="minorHAnsi"/>
          <w:b/>
        </w:rPr>
        <w:t xml:space="preserve">Role: </w:t>
      </w:r>
      <w:r w:rsidR="001A47E4" w:rsidRPr="00A572F2">
        <w:rPr>
          <w:rFonts w:asciiTheme="minorHAnsi" w:hAnsiTheme="minorHAnsi" w:cstheme="minorHAnsi"/>
          <w:b/>
        </w:rPr>
        <w:t>Sr. Oracle Developer</w:t>
      </w:r>
    </w:p>
    <w:p w:rsidR="00C12CEF" w:rsidRPr="00A572F2" w:rsidRDefault="0067061C" w:rsidP="00C12CEF">
      <w:pPr>
        <w:rPr>
          <w:rFonts w:asciiTheme="minorHAnsi" w:hAnsiTheme="minorHAnsi" w:cstheme="minorHAnsi"/>
        </w:rPr>
      </w:pPr>
      <w:r w:rsidRPr="00A572F2">
        <w:rPr>
          <w:rFonts w:asciiTheme="minorHAnsi" w:hAnsiTheme="minorHAnsi" w:cstheme="minorHAnsi"/>
          <w:b/>
        </w:rPr>
        <w:t xml:space="preserve">Description: </w:t>
      </w:r>
      <w:r w:rsidRPr="00A572F2">
        <w:rPr>
          <w:rFonts w:asciiTheme="minorHAnsi" w:hAnsiTheme="minorHAnsi" w:cstheme="minorHAnsi"/>
        </w:rPr>
        <w:t>Bloom offers a wide range of IT Solutions &amp; Services for Government and private Organizations. Extensively worked on performance tuning and bug fixing during the integration</w:t>
      </w:r>
      <w:r w:rsidR="003203DD" w:rsidRPr="00A572F2">
        <w:rPr>
          <w:rFonts w:asciiTheme="minorHAnsi" w:hAnsiTheme="minorHAnsi" w:cstheme="minorHAnsi"/>
        </w:rPr>
        <w:t>. The objective of the project was to collect data from different customers and replicate the data and the pooled data was modified and used for reporting.</w:t>
      </w:r>
    </w:p>
    <w:p w:rsidR="00CE3E79" w:rsidRPr="00A572F2" w:rsidRDefault="00CE3E79" w:rsidP="00C3794B">
      <w:pPr>
        <w:rPr>
          <w:rFonts w:asciiTheme="minorHAnsi" w:hAnsiTheme="minorHAnsi" w:cstheme="minorHAnsi"/>
          <w:b/>
          <w:u w:val="single"/>
        </w:rPr>
      </w:pPr>
    </w:p>
    <w:p w:rsidR="007B01DC" w:rsidRPr="00A572F2" w:rsidRDefault="001A47E4" w:rsidP="00C3794B">
      <w:pPr>
        <w:rPr>
          <w:rFonts w:asciiTheme="minorHAnsi" w:hAnsiTheme="minorHAnsi" w:cstheme="minorHAnsi"/>
          <w:b/>
          <w:bCs/>
        </w:rPr>
      </w:pPr>
      <w:r w:rsidRPr="00A572F2">
        <w:rPr>
          <w:rFonts w:asciiTheme="minorHAnsi" w:hAnsiTheme="minorHAnsi" w:cstheme="minorHAnsi"/>
          <w:b/>
          <w:u w:val="single"/>
        </w:rPr>
        <w:t>Responsibilities</w:t>
      </w:r>
      <w:r w:rsidRPr="00A572F2">
        <w:rPr>
          <w:rFonts w:asciiTheme="minorHAnsi" w:hAnsiTheme="minorHAnsi" w:cstheme="minorHAnsi"/>
          <w:b/>
        </w:rPr>
        <w:t>:</w:t>
      </w:r>
    </w:p>
    <w:p w:rsidR="007B01DC" w:rsidRPr="00A572F2" w:rsidRDefault="007B01DC" w:rsidP="00CE3E79">
      <w:pPr>
        <w:pStyle w:val="ListParagraph"/>
        <w:numPr>
          <w:ilvl w:val="0"/>
          <w:numId w:val="47"/>
        </w:numPr>
        <w:suppressAutoHyphens w:val="0"/>
        <w:ind w:left="720"/>
        <w:rPr>
          <w:rFonts w:asciiTheme="minorHAnsi" w:hAnsiTheme="minorHAnsi" w:cstheme="minorHAnsi"/>
        </w:rPr>
      </w:pPr>
      <w:r w:rsidRPr="00A572F2">
        <w:rPr>
          <w:rFonts w:asciiTheme="minorHAnsi" w:hAnsiTheme="minorHAnsi" w:cstheme="minorHAnsi"/>
        </w:rPr>
        <w:t>Maintaining the Oracle Coding Standards and reviewing the Code and testing the Components.</w:t>
      </w:r>
    </w:p>
    <w:p w:rsidR="00541C60" w:rsidRPr="00A572F2" w:rsidRDefault="00541C60" w:rsidP="00CE3E79">
      <w:pPr>
        <w:pStyle w:val="ListParagraph"/>
        <w:widowControl w:val="0"/>
        <w:numPr>
          <w:ilvl w:val="0"/>
          <w:numId w:val="47"/>
        </w:numPr>
        <w:ind w:left="720"/>
        <w:rPr>
          <w:rFonts w:asciiTheme="minorHAnsi" w:hAnsiTheme="minorHAnsi" w:cstheme="minorHAnsi"/>
        </w:rPr>
      </w:pPr>
      <w:r w:rsidRPr="00A572F2">
        <w:rPr>
          <w:rFonts w:asciiTheme="minorHAnsi" w:hAnsiTheme="minorHAnsi" w:cstheme="minorHAnsi"/>
        </w:rPr>
        <w:t>Advise functional people at requirement time regarding custom components finalization.</w:t>
      </w:r>
    </w:p>
    <w:p w:rsidR="00672140" w:rsidRPr="00A572F2" w:rsidRDefault="0037098E" w:rsidP="00CE3E79">
      <w:pPr>
        <w:pStyle w:val="ListParagraph"/>
        <w:widowControl w:val="0"/>
        <w:numPr>
          <w:ilvl w:val="0"/>
          <w:numId w:val="47"/>
        </w:numPr>
        <w:ind w:left="720"/>
        <w:rPr>
          <w:rFonts w:asciiTheme="minorHAnsi" w:hAnsiTheme="minorHAnsi" w:cstheme="minorHAnsi"/>
        </w:rPr>
      </w:pPr>
      <w:r w:rsidRPr="00A572F2">
        <w:rPr>
          <w:rFonts w:asciiTheme="minorHAnsi" w:hAnsiTheme="minorHAnsi" w:cstheme="minorHAnsi"/>
        </w:rPr>
        <w:t>Contributed in</w:t>
      </w:r>
      <w:r w:rsidR="00672140" w:rsidRPr="00A572F2">
        <w:rPr>
          <w:rFonts w:asciiTheme="minorHAnsi" w:hAnsiTheme="minorHAnsi" w:cstheme="minorHAnsi"/>
        </w:rPr>
        <w:t xml:space="preserve"> analysis, design and coding of </w:t>
      </w:r>
      <w:r w:rsidR="00672140" w:rsidRPr="00A572F2">
        <w:rPr>
          <w:rFonts w:asciiTheme="minorHAnsi" w:hAnsiTheme="minorHAnsi" w:cstheme="minorHAnsi"/>
          <w:b/>
        </w:rPr>
        <w:t>Oracle processes</w:t>
      </w:r>
      <w:r w:rsidR="00672140" w:rsidRPr="00A572F2">
        <w:rPr>
          <w:rFonts w:asciiTheme="minorHAnsi" w:hAnsiTheme="minorHAnsi" w:cstheme="minorHAnsi"/>
        </w:rPr>
        <w:t xml:space="preserve"> in </w:t>
      </w:r>
      <w:r w:rsidR="00672140" w:rsidRPr="00A572F2">
        <w:rPr>
          <w:rFonts w:asciiTheme="minorHAnsi" w:hAnsiTheme="minorHAnsi" w:cstheme="minorHAnsi"/>
          <w:b/>
        </w:rPr>
        <w:t>PL/SQL</w:t>
      </w:r>
      <w:r w:rsidR="00672140" w:rsidRPr="00A572F2">
        <w:rPr>
          <w:rFonts w:asciiTheme="minorHAnsi" w:hAnsiTheme="minorHAnsi" w:cstheme="minorHAnsi"/>
        </w:rPr>
        <w:t xml:space="preserve"> to </w:t>
      </w:r>
      <w:r w:rsidR="00602259" w:rsidRPr="00A572F2">
        <w:rPr>
          <w:rFonts w:asciiTheme="minorHAnsi" w:hAnsiTheme="minorHAnsi" w:cstheme="minorHAnsi"/>
        </w:rPr>
        <w:t>build</w:t>
      </w:r>
      <w:r w:rsidR="00672140" w:rsidRPr="00A572F2">
        <w:rPr>
          <w:rFonts w:asciiTheme="minorHAnsi" w:hAnsiTheme="minorHAnsi" w:cstheme="minorHAnsi"/>
        </w:rPr>
        <w:t xml:space="preserve"> packages.</w:t>
      </w:r>
    </w:p>
    <w:p w:rsidR="0078441E" w:rsidRPr="00A572F2" w:rsidRDefault="0078441E" w:rsidP="00CE3E79">
      <w:pPr>
        <w:pStyle w:val="ListParagraph"/>
        <w:widowControl w:val="0"/>
        <w:numPr>
          <w:ilvl w:val="0"/>
          <w:numId w:val="47"/>
        </w:numPr>
        <w:ind w:left="720"/>
        <w:rPr>
          <w:rFonts w:asciiTheme="minorHAnsi" w:hAnsiTheme="minorHAnsi" w:cstheme="minorHAnsi"/>
        </w:rPr>
      </w:pPr>
      <w:r w:rsidRPr="00A572F2">
        <w:rPr>
          <w:rFonts w:asciiTheme="minorHAnsi" w:hAnsiTheme="minorHAnsi" w:cstheme="minorHAnsi"/>
        </w:rPr>
        <w:t xml:space="preserve">Developed </w:t>
      </w:r>
      <w:r w:rsidRPr="00A572F2">
        <w:rPr>
          <w:rFonts w:asciiTheme="minorHAnsi" w:hAnsiTheme="minorHAnsi" w:cstheme="minorHAnsi"/>
          <w:b/>
        </w:rPr>
        <w:t>Ref Cursors</w:t>
      </w:r>
      <w:r w:rsidRPr="00A572F2">
        <w:rPr>
          <w:rFonts w:asciiTheme="minorHAnsi" w:hAnsiTheme="minorHAnsi" w:cstheme="minorHAnsi"/>
        </w:rPr>
        <w:t xml:space="preserve"> to accommodate the business rules.</w:t>
      </w:r>
    </w:p>
    <w:p w:rsidR="00672140" w:rsidRPr="00A572F2" w:rsidRDefault="00672140" w:rsidP="00CE3E79">
      <w:pPr>
        <w:pStyle w:val="ListParagraph"/>
        <w:widowControl w:val="0"/>
        <w:numPr>
          <w:ilvl w:val="0"/>
          <w:numId w:val="47"/>
        </w:numPr>
        <w:ind w:left="720"/>
        <w:rPr>
          <w:rFonts w:asciiTheme="minorHAnsi" w:eastAsia="Calibri" w:hAnsiTheme="minorHAnsi" w:cstheme="minorHAnsi"/>
        </w:rPr>
      </w:pPr>
      <w:r w:rsidRPr="00A572F2">
        <w:rPr>
          <w:rFonts w:asciiTheme="minorHAnsi" w:hAnsiTheme="minorHAnsi" w:cstheme="minorHAnsi"/>
        </w:rPr>
        <w:t xml:space="preserve">Design and Development of data validation, load processes, test cases using PL/SQL, Stored Procedures, Functions, Triggers, Cursors using </w:t>
      </w:r>
      <w:r w:rsidRPr="00A572F2">
        <w:rPr>
          <w:rFonts w:asciiTheme="minorHAnsi" w:hAnsiTheme="minorHAnsi" w:cstheme="minorHAnsi"/>
          <w:b/>
        </w:rPr>
        <w:t>Oracle 10g</w:t>
      </w:r>
      <w:r w:rsidRPr="00A572F2">
        <w:rPr>
          <w:rFonts w:asciiTheme="minorHAnsi" w:hAnsiTheme="minorHAnsi" w:cstheme="minorHAnsi"/>
        </w:rPr>
        <w:t>.</w:t>
      </w:r>
    </w:p>
    <w:p w:rsidR="00672140" w:rsidRPr="00A572F2" w:rsidRDefault="00672140" w:rsidP="00CE3E79">
      <w:pPr>
        <w:pStyle w:val="ListParagraph"/>
        <w:widowControl w:val="0"/>
        <w:numPr>
          <w:ilvl w:val="0"/>
          <w:numId w:val="47"/>
        </w:numPr>
        <w:ind w:left="720"/>
        <w:rPr>
          <w:rFonts w:asciiTheme="minorHAnsi" w:hAnsiTheme="minorHAnsi" w:cstheme="minorHAnsi"/>
        </w:rPr>
      </w:pPr>
      <w:r w:rsidRPr="00A572F2">
        <w:rPr>
          <w:rFonts w:asciiTheme="minorHAnsi" w:eastAsia="Calibri" w:hAnsiTheme="minorHAnsi" w:cstheme="minorHAnsi"/>
        </w:rPr>
        <w:lastRenderedPageBreak/>
        <w:t xml:space="preserve">Validated and loaded data into Oracle Database using DB </w:t>
      </w:r>
      <w:r w:rsidRPr="00A572F2">
        <w:rPr>
          <w:rFonts w:asciiTheme="minorHAnsi" w:eastAsia="Calibri" w:hAnsiTheme="minorHAnsi" w:cstheme="minorHAnsi"/>
          <w:b/>
        </w:rPr>
        <w:t>links</w:t>
      </w:r>
      <w:r w:rsidRPr="00A572F2">
        <w:rPr>
          <w:rFonts w:asciiTheme="minorHAnsi" w:eastAsia="Calibri" w:hAnsiTheme="minorHAnsi" w:cstheme="minorHAnsi"/>
        </w:rPr>
        <w:t xml:space="preserve"> and external tables from </w:t>
      </w:r>
      <w:r w:rsidRPr="00A572F2">
        <w:rPr>
          <w:rFonts w:asciiTheme="minorHAnsi" w:eastAsia="Calibri" w:hAnsiTheme="minorHAnsi" w:cstheme="minorHAnsi"/>
          <w:b/>
        </w:rPr>
        <w:t>CSV files</w:t>
      </w:r>
      <w:r w:rsidRPr="00A572F2">
        <w:rPr>
          <w:rFonts w:asciiTheme="minorHAnsi" w:hAnsiTheme="minorHAnsi" w:cstheme="minorHAnsi"/>
        </w:rPr>
        <w:t>.</w:t>
      </w:r>
    </w:p>
    <w:p w:rsidR="004A4FDA" w:rsidRPr="00A572F2" w:rsidRDefault="001A0801" w:rsidP="00CE3E79">
      <w:pPr>
        <w:pStyle w:val="ListParagraph"/>
        <w:widowControl w:val="0"/>
        <w:numPr>
          <w:ilvl w:val="0"/>
          <w:numId w:val="47"/>
        </w:numPr>
        <w:ind w:left="720"/>
        <w:rPr>
          <w:rFonts w:asciiTheme="minorHAnsi" w:hAnsiTheme="minorHAnsi" w:cstheme="minorHAnsi"/>
        </w:rPr>
      </w:pPr>
      <w:r w:rsidRPr="00A572F2">
        <w:rPr>
          <w:rFonts w:asciiTheme="minorHAnsi" w:hAnsiTheme="minorHAnsi" w:cstheme="minorHAnsi"/>
        </w:rPr>
        <w:t>Analyzed the requirements and framed the business logic for the ETL process. </w:t>
      </w:r>
    </w:p>
    <w:p w:rsidR="008B56A5" w:rsidRPr="00A572F2" w:rsidRDefault="008B56A5" w:rsidP="00CE3E79">
      <w:pPr>
        <w:pStyle w:val="ListParagraph"/>
        <w:widowControl w:val="0"/>
        <w:numPr>
          <w:ilvl w:val="0"/>
          <w:numId w:val="47"/>
        </w:numPr>
        <w:ind w:left="720"/>
        <w:rPr>
          <w:rFonts w:asciiTheme="minorHAnsi" w:hAnsiTheme="minorHAnsi" w:cstheme="minorHAnsi"/>
          <w:b/>
        </w:rPr>
      </w:pPr>
      <w:r w:rsidRPr="00A572F2">
        <w:rPr>
          <w:rFonts w:asciiTheme="minorHAnsi" w:hAnsiTheme="minorHAnsi" w:cstheme="minorHAnsi"/>
        </w:rPr>
        <w:t xml:space="preserve">Extensively utilized the application object library to register </w:t>
      </w:r>
      <w:r w:rsidRPr="00A572F2">
        <w:rPr>
          <w:rFonts w:asciiTheme="minorHAnsi" w:hAnsiTheme="minorHAnsi" w:cstheme="minorHAnsi"/>
          <w:b/>
        </w:rPr>
        <w:t>SQL*LOADER programs, PL/SQL procedures, forms and reports.</w:t>
      </w:r>
    </w:p>
    <w:p w:rsidR="0037098E" w:rsidRPr="00A572F2" w:rsidRDefault="00672140" w:rsidP="00CE3E79">
      <w:pPr>
        <w:pStyle w:val="ListParagraph"/>
        <w:widowControl w:val="0"/>
        <w:numPr>
          <w:ilvl w:val="0"/>
          <w:numId w:val="47"/>
        </w:numPr>
        <w:ind w:left="720"/>
        <w:rPr>
          <w:rFonts w:asciiTheme="minorHAnsi" w:hAnsiTheme="minorHAnsi" w:cstheme="minorHAnsi"/>
        </w:rPr>
      </w:pPr>
      <w:r w:rsidRPr="00A572F2">
        <w:rPr>
          <w:rFonts w:asciiTheme="minorHAnsi" w:hAnsiTheme="minorHAnsi" w:cstheme="minorHAnsi"/>
        </w:rPr>
        <w:t xml:space="preserve">Customized Form filed like enabling, disabling form filed and incorporating oracle alerts using </w:t>
      </w:r>
      <w:r w:rsidRPr="00A572F2">
        <w:rPr>
          <w:rFonts w:asciiTheme="minorHAnsi" w:hAnsiTheme="minorHAnsi" w:cstheme="minorHAnsi"/>
          <w:b/>
        </w:rPr>
        <w:t>form builder 9i</w:t>
      </w:r>
      <w:r w:rsidRPr="00A572F2">
        <w:rPr>
          <w:rFonts w:asciiTheme="minorHAnsi" w:hAnsiTheme="minorHAnsi" w:cstheme="minorHAnsi"/>
        </w:rPr>
        <w:t>.</w:t>
      </w:r>
    </w:p>
    <w:p w:rsidR="001A0801" w:rsidRPr="00A572F2" w:rsidRDefault="001A0801" w:rsidP="00CE3E79">
      <w:pPr>
        <w:pStyle w:val="ListParagraph"/>
        <w:widowControl w:val="0"/>
        <w:numPr>
          <w:ilvl w:val="0"/>
          <w:numId w:val="47"/>
        </w:numPr>
        <w:ind w:left="720"/>
        <w:contextualSpacing/>
        <w:rPr>
          <w:rFonts w:asciiTheme="minorHAnsi" w:hAnsiTheme="minorHAnsi" w:cstheme="minorHAnsi"/>
        </w:rPr>
      </w:pPr>
      <w:r w:rsidRPr="00A572F2">
        <w:rPr>
          <w:rFonts w:asciiTheme="minorHAnsi" w:hAnsiTheme="minorHAnsi" w:cstheme="minorHAnsi"/>
        </w:rPr>
        <w:t xml:space="preserve">Developed Grouping report and matrix reports using oracle reports </w:t>
      </w:r>
      <w:r w:rsidRPr="00A572F2">
        <w:rPr>
          <w:rFonts w:asciiTheme="minorHAnsi" w:hAnsiTheme="minorHAnsi" w:cstheme="minorHAnsi"/>
          <w:b/>
        </w:rPr>
        <w:t>9i report builder</w:t>
      </w:r>
      <w:r w:rsidRPr="00A572F2">
        <w:rPr>
          <w:rFonts w:asciiTheme="minorHAnsi" w:hAnsiTheme="minorHAnsi" w:cstheme="minorHAnsi"/>
        </w:rPr>
        <w:t>.</w:t>
      </w:r>
    </w:p>
    <w:p w:rsidR="001A0801" w:rsidRPr="00A572F2" w:rsidRDefault="001A0801" w:rsidP="00CE3E79">
      <w:pPr>
        <w:pStyle w:val="ListParagraph"/>
        <w:widowControl w:val="0"/>
        <w:numPr>
          <w:ilvl w:val="0"/>
          <w:numId w:val="47"/>
        </w:numPr>
        <w:ind w:left="720"/>
        <w:rPr>
          <w:rFonts w:asciiTheme="minorHAnsi" w:hAnsiTheme="minorHAnsi" w:cstheme="minorHAnsi"/>
        </w:rPr>
      </w:pPr>
      <w:r w:rsidRPr="00A572F2">
        <w:rPr>
          <w:rFonts w:asciiTheme="minorHAnsi" w:hAnsiTheme="minorHAnsi" w:cstheme="minorHAnsi"/>
        </w:rPr>
        <w:t>Automated the source to target loads using UNIX shell scripting and CRONTAB</w:t>
      </w:r>
      <w:r w:rsidR="00BD678A" w:rsidRPr="00A572F2">
        <w:rPr>
          <w:rFonts w:asciiTheme="minorHAnsi" w:hAnsiTheme="minorHAnsi" w:cstheme="minorHAnsi"/>
        </w:rPr>
        <w:t>.</w:t>
      </w:r>
    </w:p>
    <w:p w:rsidR="00672140" w:rsidRPr="00A572F2" w:rsidRDefault="0037098E" w:rsidP="00CE3E79">
      <w:pPr>
        <w:pStyle w:val="ListParagraph"/>
        <w:widowControl w:val="0"/>
        <w:numPr>
          <w:ilvl w:val="0"/>
          <w:numId w:val="47"/>
        </w:numPr>
        <w:ind w:left="720"/>
        <w:rPr>
          <w:rFonts w:asciiTheme="minorHAnsi" w:hAnsiTheme="minorHAnsi" w:cstheme="minorHAnsi"/>
        </w:rPr>
      </w:pPr>
      <w:r w:rsidRPr="00A572F2">
        <w:rPr>
          <w:rFonts w:asciiTheme="minorHAnsi" w:hAnsiTheme="minorHAnsi" w:cstheme="minorHAnsi"/>
        </w:rPr>
        <w:t xml:space="preserve">Troubleshot errors </w:t>
      </w:r>
      <w:r w:rsidR="00672140" w:rsidRPr="00A572F2">
        <w:rPr>
          <w:rFonts w:asciiTheme="minorHAnsi" w:hAnsiTheme="minorHAnsi" w:cstheme="minorHAnsi"/>
        </w:rPr>
        <w:t xml:space="preserve">using </w:t>
      </w:r>
      <w:r w:rsidR="00672140" w:rsidRPr="00A572F2">
        <w:rPr>
          <w:rFonts w:asciiTheme="minorHAnsi" w:hAnsiTheme="minorHAnsi" w:cstheme="minorHAnsi"/>
          <w:b/>
        </w:rPr>
        <w:t>Exception Handling</w:t>
      </w:r>
      <w:r w:rsidR="00672140" w:rsidRPr="00A572F2">
        <w:rPr>
          <w:rFonts w:asciiTheme="minorHAnsi" w:hAnsiTheme="minorHAnsi" w:cstheme="minorHAnsi"/>
        </w:rPr>
        <w:t xml:space="preserve"> extensively for the ease of debugging and displaying the error messages in the application.</w:t>
      </w:r>
    </w:p>
    <w:p w:rsidR="0078441E" w:rsidRPr="00A572F2" w:rsidRDefault="0078441E" w:rsidP="00CE3E79">
      <w:pPr>
        <w:pStyle w:val="ListParagraph"/>
        <w:widowControl w:val="0"/>
        <w:numPr>
          <w:ilvl w:val="0"/>
          <w:numId w:val="47"/>
        </w:numPr>
        <w:ind w:left="720"/>
        <w:rPr>
          <w:rFonts w:asciiTheme="minorHAnsi" w:hAnsiTheme="minorHAnsi" w:cstheme="minorHAnsi"/>
        </w:rPr>
      </w:pPr>
      <w:r w:rsidRPr="00A572F2">
        <w:rPr>
          <w:rFonts w:asciiTheme="minorHAnsi" w:hAnsiTheme="minorHAnsi" w:cstheme="minorHAnsi"/>
        </w:rPr>
        <w:t>Created</w:t>
      </w:r>
      <w:r w:rsidRPr="00A572F2">
        <w:rPr>
          <w:rStyle w:val="apple-converted-space"/>
          <w:rFonts w:asciiTheme="minorHAnsi" w:hAnsiTheme="minorHAnsi" w:cstheme="minorHAnsi"/>
        </w:rPr>
        <w:t> </w:t>
      </w:r>
      <w:r w:rsidRPr="00A572F2">
        <w:rPr>
          <w:rFonts w:asciiTheme="minorHAnsi" w:hAnsiTheme="minorHAnsi" w:cstheme="minorHAnsi"/>
        </w:rPr>
        <w:t>Tables, Views, Materialized views, and constraints.</w:t>
      </w:r>
    </w:p>
    <w:p w:rsidR="001A47E4" w:rsidRPr="00A572F2" w:rsidRDefault="008B56A5" w:rsidP="00CE3E79">
      <w:pPr>
        <w:pStyle w:val="ListParagraph"/>
        <w:widowControl w:val="0"/>
        <w:numPr>
          <w:ilvl w:val="0"/>
          <w:numId w:val="47"/>
        </w:numPr>
        <w:ind w:left="720"/>
        <w:rPr>
          <w:rFonts w:asciiTheme="minorHAnsi" w:hAnsiTheme="minorHAnsi" w:cstheme="minorHAnsi"/>
        </w:rPr>
      </w:pPr>
      <w:r w:rsidRPr="00A572F2">
        <w:rPr>
          <w:rFonts w:asciiTheme="minorHAnsi" w:hAnsiTheme="minorHAnsi" w:cstheme="minorHAnsi"/>
        </w:rPr>
        <w:t>Involved in continuous enhancement, optimization and fixing of problems</w:t>
      </w:r>
      <w:r w:rsidR="00BD678A" w:rsidRPr="00A572F2">
        <w:rPr>
          <w:rFonts w:asciiTheme="minorHAnsi" w:hAnsiTheme="minorHAnsi" w:cstheme="minorHAnsi"/>
        </w:rPr>
        <w:t>.</w:t>
      </w:r>
    </w:p>
    <w:p w:rsidR="00CE3E79" w:rsidRPr="00A572F2" w:rsidRDefault="00CE3E79" w:rsidP="00C3794B">
      <w:pPr>
        <w:rPr>
          <w:rFonts w:asciiTheme="minorHAnsi" w:hAnsiTheme="minorHAnsi" w:cstheme="minorHAnsi"/>
          <w:b/>
          <w:bCs/>
          <w:u w:val="single"/>
        </w:rPr>
      </w:pPr>
    </w:p>
    <w:p w:rsidR="00F60418" w:rsidRPr="00A572F2" w:rsidRDefault="001A47E4" w:rsidP="00C3794B">
      <w:pPr>
        <w:rPr>
          <w:rFonts w:asciiTheme="minorHAnsi" w:hAnsiTheme="minorHAnsi" w:cstheme="minorHAnsi"/>
          <w:b/>
        </w:rPr>
      </w:pPr>
      <w:r w:rsidRPr="00A572F2">
        <w:rPr>
          <w:rFonts w:asciiTheme="minorHAnsi" w:hAnsiTheme="minorHAnsi" w:cstheme="minorHAnsi"/>
          <w:b/>
          <w:bCs/>
          <w:u w:val="single"/>
        </w:rPr>
        <w:t>Environment</w:t>
      </w:r>
      <w:r w:rsidRPr="00A572F2">
        <w:rPr>
          <w:rFonts w:asciiTheme="minorHAnsi" w:hAnsiTheme="minorHAnsi" w:cstheme="minorHAnsi"/>
          <w:b/>
          <w:bCs/>
        </w:rPr>
        <w:t xml:space="preserve">: </w:t>
      </w:r>
      <w:r w:rsidRPr="00A572F2">
        <w:rPr>
          <w:rFonts w:asciiTheme="minorHAnsi" w:hAnsiTheme="minorHAnsi" w:cstheme="minorHAnsi"/>
          <w:b/>
        </w:rPr>
        <w:t>Oracle Database 10g, Oracle EBS, Windows XP, UNIX, SQL Loader, SQL Developer, PL/SQL Developer Oracle Forms 10g, Oracle Reports 10g, Discoverer10g, XML, SQL, PLSQL, VSS , WinSCP, Putty.</w:t>
      </w:r>
    </w:p>
    <w:p w:rsidR="001A47E4" w:rsidRPr="00A572F2" w:rsidRDefault="001E488D" w:rsidP="00C3794B">
      <w:pPr>
        <w:rPr>
          <w:rFonts w:asciiTheme="minorHAnsi" w:hAnsiTheme="minorHAnsi" w:cstheme="minorHAnsi"/>
          <w:b/>
          <w:u w:val="single"/>
        </w:rPr>
      </w:pPr>
      <w:r w:rsidRPr="00A572F2">
        <w:rPr>
          <w:rFonts w:asciiTheme="minorHAnsi" w:hAnsiTheme="minorHAnsi" w:cstheme="minorHAnsi"/>
          <w:b/>
          <w:u w:val="single"/>
        </w:rPr>
        <w:t xml:space="preserve"> </w:t>
      </w:r>
    </w:p>
    <w:p w:rsidR="00A572F2" w:rsidRDefault="00A71401" w:rsidP="00C3794B">
      <w:pPr>
        <w:rPr>
          <w:rFonts w:asciiTheme="minorHAnsi" w:hAnsiTheme="minorHAnsi" w:cstheme="minorHAnsi"/>
          <w:b/>
        </w:rPr>
      </w:pPr>
      <w:r w:rsidRPr="00A572F2">
        <w:rPr>
          <w:rFonts w:asciiTheme="minorHAnsi" w:hAnsiTheme="minorHAnsi" w:cstheme="minorHAnsi"/>
          <w:b/>
        </w:rPr>
        <w:t>Intone Networks Pvt</w:t>
      </w:r>
      <w:r w:rsidR="00BA1612" w:rsidRPr="00A572F2">
        <w:rPr>
          <w:rFonts w:asciiTheme="minorHAnsi" w:hAnsiTheme="minorHAnsi" w:cstheme="minorHAnsi"/>
          <w:b/>
        </w:rPr>
        <w:t>.</w:t>
      </w:r>
      <w:r w:rsidRPr="00A572F2">
        <w:rPr>
          <w:rFonts w:asciiTheme="minorHAnsi" w:hAnsiTheme="minorHAnsi" w:cstheme="minorHAnsi"/>
          <w:b/>
        </w:rPr>
        <w:t xml:space="preserve"> Ltd., India.</w:t>
      </w:r>
      <w:r w:rsidR="001E488D" w:rsidRPr="00A572F2">
        <w:rPr>
          <w:rFonts w:asciiTheme="minorHAnsi" w:hAnsiTheme="minorHAnsi" w:cstheme="minorHAnsi"/>
          <w:b/>
        </w:rPr>
        <w:t xml:space="preserve">                                                            </w:t>
      </w:r>
      <w:r w:rsidR="001A0D00" w:rsidRPr="00A572F2">
        <w:rPr>
          <w:rFonts w:asciiTheme="minorHAnsi" w:hAnsiTheme="minorHAnsi" w:cstheme="minorHAnsi"/>
          <w:b/>
        </w:rPr>
        <w:t xml:space="preserve">     </w:t>
      </w:r>
    </w:p>
    <w:p w:rsidR="00ED1BDA" w:rsidRPr="00A572F2" w:rsidRDefault="006877D8" w:rsidP="00C3794B">
      <w:pPr>
        <w:rPr>
          <w:rFonts w:asciiTheme="minorHAnsi" w:hAnsiTheme="minorHAnsi" w:cstheme="minorHAnsi"/>
          <w:b/>
        </w:rPr>
      </w:pPr>
      <w:r w:rsidRPr="00A572F2">
        <w:rPr>
          <w:rFonts w:asciiTheme="minorHAnsi" w:hAnsiTheme="minorHAnsi" w:cstheme="minorHAnsi"/>
          <w:b/>
        </w:rPr>
        <w:t>Jul 2010 – Mar</w:t>
      </w:r>
      <w:r w:rsidR="001E488D" w:rsidRPr="00A572F2">
        <w:rPr>
          <w:rFonts w:asciiTheme="minorHAnsi" w:hAnsiTheme="minorHAnsi" w:cstheme="minorHAnsi"/>
          <w:b/>
        </w:rPr>
        <w:t xml:space="preserve"> 2011</w:t>
      </w:r>
    </w:p>
    <w:p w:rsidR="001A47E4" w:rsidRPr="00A572F2" w:rsidRDefault="006A3AFC" w:rsidP="00C3794B">
      <w:pPr>
        <w:rPr>
          <w:rFonts w:asciiTheme="minorHAnsi" w:hAnsiTheme="minorHAnsi" w:cstheme="minorHAnsi"/>
          <w:b/>
        </w:rPr>
      </w:pPr>
      <w:r w:rsidRPr="00A572F2">
        <w:rPr>
          <w:rFonts w:asciiTheme="minorHAnsi" w:hAnsiTheme="minorHAnsi" w:cstheme="minorHAnsi"/>
          <w:b/>
        </w:rPr>
        <w:t xml:space="preserve">Role: </w:t>
      </w:r>
      <w:r w:rsidR="001A47E4" w:rsidRPr="00A572F2">
        <w:rPr>
          <w:rFonts w:asciiTheme="minorHAnsi" w:hAnsiTheme="minorHAnsi" w:cstheme="minorHAnsi"/>
          <w:b/>
        </w:rPr>
        <w:t>PL</w:t>
      </w:r>
      <w:r w:rsidRPr="00A572F2">
        <w:rPr>
          <w:rFonts w:asciiTheme="minorHAnsi" w:hAnsiTheme="minorHAnsi" w:cstheme="minorHAnsi"/>
          <w:b/>
        </w:rPr>
        <w:t>/</w:t>
      </w:r>
      <w:r w:rsidR="001A47E4" w:rsidRPr="00A572F2">
        <w:rPr>
          <w:rFonts w:asciiTheme="minorHAnsi" w:hAnsiTheme="minorHAnsi" w:cstheme="minorHAnsi"/>
          <w:b/>
        </w:rPr>
        <w:t>SQL Developer</w:t>
      </w:r>
    </w:p>
    <w:p w:rsidR="00C12CEF" w:rsidRPr="00A572F2" w:rsidRDefault="00C12CEF" w:rsidP="00C3794B">
      <w:pPr>
        <w:rPr>
          <w:rFonts w:asciiTheme="minorHAnsi" w:hAnsiTheme="minorHAnsi" w:cstheme="minorHAnsi"/>
        </w:rPr>
      </w:pPr>
      <w:r w:rsidRPr="00A572F2">
        <w:rPr>
          <w:rFonts w:asciiTheme="minorHAnsi" w:hAnsiTheme="minorHAnsi" w:cstheme="minorHAnsi"/>
          <w:b/>
        </w:rPr>
        <w:t xml:space="preserve">Description: </w:t>
      </w:r>
      <w:r w:rsidR="003203DD" w:rsidRPr="00A572F2">
        <w:rPr>
          <w:rFonts w:asciiTheme="minorHAnsi" w:hAnsiTheme="minorHAnsi" w:cstheme="minorHAnsi"/>
        </w:rPr>
        <w:t xml:space="preserve">Intone Networks is a global IT Solutions company with over 10 years of experience specialized in providing IT consulting services. </w:t>
      </w:r>
      <w:r w:rsidR="00876094" w:rsidRPr="00A572F2">
        <w:rPr>
          <w:rFonts w:asciiTheme="minorHAnsi" w:hAnsiTheme="minorHAnsi" w:cstheme="minorHAnsi"/>
        </w:rPr>
        <w:t>The project involved in maintaining information and ensuring efficient data retrieval as required for core decision making.</w:t>
      </w:r>
    </w:p>
    <w:p w:rsidR="00CE3E79" w:rsidRPr="00A572F2" w:rsidRDefault="00CE3E79" w:rsidP="00C3794B">
      <w:pPr>
        <w:rPr>
          <w:rFonts w:asciiTheme="minorHAnsi" w:hAnsiTheme="minorHAnsi" w:cstheme="minorHAnsi"/>
          <w:b/>
          <w:u w:val="single"/>
        </w:rPr>
      </w:pPr>
    </w:p>
    <w:p w:rsidR="00672140" w:rsidRPr="00A572F2" w:rsidRDefault="001A47E4" w:rsidP="00C3794B">
      <w:pPr>
        <w:rPr>
          <w:rFonts w:asciiTheme="minorHAnsi" w:hAnsiTheme="minorHAnsi" w:cstheme="minorHAnsi"/>
          <w:b/>
        </w:rPr>
      </w:pPr>
      <w:r w:rsidRPr="00A572F2">
        <w:rPr>
          <w:rFonts w:asciiTheme="minorHAnsi" w:hAnsiTheme="minorHAnsi" w:cstheme="minorHAnsi"/>
          <w:b/>
          <w:u w:val="single"/>
        </w:rPr>
        <w:t>Responsibilities</w:t>
      </w:r>
      <w:r w:rsidRPr="00A572F2">
        <w:rPr>
          <w:rFonts w:asciiTheme="minorHAnsi" w:hAnsiTheme="minorHAnsi" w:cstheme="minorHAnsi"/>
          <w:b/>
        </w:rPr>
        <w:t>:</w:t>
      </w:r>
    </w:p>
    <w:p w:rsidR="00672140" w:rsidRPr="00A572F2" w:rsidRDefault="00672140" w:rsidP="00C3794B">
      <w:pPr>
        <w:pStyle w:val="ListParagraph"/>
        <w:widowControl w:val="0"/>
        <w:numPr>
          <w:ilvl w:val="0"/>
          <w:numId w:val="32"/>
        </w:numPr>
        <w:contextualSpacing/>
        <w:rPr>
          <w:rFonts w:asciiTheme="minorHAnsi" w:hAnsiTheme="minorHAnsi" w:cstheme="minorHAnsi"/>
        </w:rPr>
      </w:pPr>
      <w:r w:rsidRPr="00A572F2">
        <w:rPr>
          <w:rFonts w:asciiTheme="minorHAnsi" w:hAnsiTheme="minorHAnsi" w:cstheme="minorHAnsi"/>
        </w:rPr>
        <w:t>Responsible for gathering Business Requirements, creation of Technical design documents and user Documents.</w:t>
      </w:r>
    </w:p>
    <w:p w:rsidR="00672140" w:rsidRPr="00A572F2" w:rsidRDefault="00672140" w:rsidP="00C3794B">
      <w:pPr>
        <w:pStyle w:val="ListParagraph"/>
        <w:widowControl w:val="0"/>
        <w:numPr>
          <w:ilvl w:val="0"/>
          <w:numId w:val="32"/>
        </w:numPr>
        <w:contextualSpacing/>
        <w:rPr>
          <w:rFonts w:asciiTheme="minorHAnsi" w:hAnsiTheme="minorHAnsi" w:cstheme="minorHAnsi"/>
        </w:rPr>
      </w:pPr>
      <w:r w:rsidRPr="00A572F2">
        <w:rPr>
          <w:rFonts w:asciiTheme="minorHAnsi" w:hAnsiTheme="minorHAnsi" w:cstheme="minorHAnsi"/>
        </w:rPr>
        <w:t xml:space="preserve">Used </w:t>
      </w:r>
      <w:r w:rsidRPr="00A572F2">
        <w:rPr>
          <w:rFonts w:asciiTheme="minorHAnsi" w:hAnsiTheme="minorHAnsi" w:cstheme="minorHAnsi"/>
          <w:b/>
        </w:rPr>
        <w:t>SQL*Loader</w:t>
      </w:r>
      <w:r w:rsidRPr="00A572F2">
        <w:rPr>
          <w:rFonts w:asciiTheme="minorHAnsi" w:hAnsiTheme="minorHAnsi" w:cstheme="minorHAnsi"/>
        </w:rPr>
        <w:t>, PL/SQL procedures to facilitate data import to staging tables, interface tables and then to base tables.</w:t>
      </w:r>
    </w:p>
    <w:p w:rsidR="00672140" w:rsidRPr="00A572F2" w:rsidRDefault="00672140" w:rsidP="00C3794B">
      <w:pPr>
        <w:pStyle w:val="ListParagraph"/>
        <w:widowControl w:val="0"/>
        <w:numPr>
          <w:ilvl w:val="0"/>
          <w:numId w:val="32"/>
        </w:numPr>
        <w:contextualSpacing/>
        <w:rPr>
          <w:rFonts w:asciiTheme="minorHAnsi" w:hAnsiTheme="minorHAnsi" w:cstheme="minorHAnsi"/>
        </w:rPr>
      </w:pPr>
      <w:r w:rsidRPr="00A572F2">
        <w:rPr>
          <w:rFonts w:asciiTheme="minorHAnsi" w:hAnsiTheme="minorHAnsi" w:cstheme="minorHAnsi"/>
        </w:rPr>
        <w:t>Used Materialized views in places where the data does not change very frequently.</w:t>
      </w:r>
    </w:p>
    <w:p w:rsidR="00672140" w:rsidRPr="00A572F2" w:rsidRDefault="00672140" w:rsidP="00C3794B">
      <w:pPr>
        <w:pStyle w:val="ListParagraph"/>
        <w:widowControl w:val="0"/>
        <w:numPr>
          <w:ilvl w:val="0"/>
          <w:numId w:val="32"/>
        </w:numPr>
        <w:contextualSpacing/>
        <w:rPr>
          <w:rFonts w:asciiTheme="minorHAnsi" w:hAnsiTheme="minorHAnsi" w:cstheme="minorHAnsi"/>
        </w:rPr>
      </w:pPr>
      <w:r w:rsidRPr="00A572F2">
        <w:rPr>
          <w:rFonts w:asciiTheme="minorHAnsi" w:hAnsiTheme="minorHAnsi" w:cstheme="minorHAnsi"/>
        </w:rPr>
        <w:t xml:space="preserve">Developed </w:t>
      </w:r>
      <w:r w:rsidRPr="00A572F2">
        <w:rPr>
          <w:rFonts w:asciiTheme="minorHAnsi" w:hAnsiTheme="minorHAnsi" w:cstheme="minorHAnsi"/>
          <w:b/>
        </w:rPr>
        <w:t>UNIX shell scripts</w:t>
      </w:r>
      <w:r w:rsidRPr="00A572F2">
        <w:rPr>
          <w:rFonts w:asciiTheme="minorHAnsi" w:hAnsiTheme="minorHAnsi" w:cstheme="minorHAnsi"/>
        </w:rPr>
        <w:t xml:space="preserve"> for batch jobs.</w:t>
      </w:r>
    </w:p>
    <w:p w:rsidR="00672140" w:rsidRPr="00A572F2" w:rsidRDefault="00672140" w:rsidP="00C3794B">
      <w:pPr>
        <w:pStyle w:val="ListParagraph"/>
        <w:widowControl w:val="0"/>
        <w:numPr>
          <w:ilvl w:val="0"/>
          <w:numId w:val="32"/>
        </w:numPr>
        <w:contextualSpacing/>
        <w:rPr>
          <w:rFonts w:asciiTheme="minorHAnsi" w:hAnsiTheme="minorHAnsi" w:cstheme="minorHAnsi"/>
        </w:rPr>
      </w:pPr>
      <w:r w:rsidRPr="00A572F2">
        <w:rPr>
          <w:rFonts w:asciiTheme="minorHAnsi" w:hAnsiTheme="minorHAnsi" w:cstheme="minorHAnsi"/>
        </w:rPr>
        <w:t>Designed and developed Oracle Monthly Reports.</w:t>
      </w:r>
    </w:p>
    <w:p w:rsidR="00035478" w:rsidRPr="00A572F2" w:rsidRDefault="00035478" w:rsidP="00C3794B">
      <w:pPr>
        <w:pStyle w:val="ListParagraph"/>
        <w:widowControl w:val="0"/>
        <w:numPr>
          <w:ilvl w:val="0"/>
          <w:numId w:val="32"/>
        </w:numPr>
        <w:contextualSpacing/>
        <w:rPr>
          <w:rFonts w:asciiTheme="minorHAnsi" w:hAnsiTheme="minorHAnsi" w:cstheme="minorHAnsi"/>
        </w:rPr>
      </w:pPr>
      <w:r w:rsidRPr="00A572F2">
        <w:rPr>
          <w:rFonts w:asciiTheme="minorHAnsi" w:hAnsiTheme="minorHAnsi" w:cstheme="minorHAnsi"/>
        </w:rPr>
        <w:t>Extensively used Oracle ETL process for address data cleansing.</w:t>
      </w:r>
    </w:p>
    <w:p w:rsidR="00672140" w:rsidRPr="00A572F2" w:rsidRDefault="00672140" w:rsidP="00C3794B">
      <w:pPr>
        <w:pStyle w:val="ListParagraph"/>
        <w:widowControl w:val="0"/>
        <w:numPr>
          <w:ilvl w:val="0"/>
          <w:numId w:val="32"/>
        </w:numPr>
        <w:contextualSpacing/>
        <w:rPr>
          <w:rFonts w:asciiTheme="minorHAnsi" w:hAnsiTheme="minorHAnsi" w:cstheme="minorHAnsi"/>
        </w:rPr>
      </w:pPr>
      <w:r w:rsidRPr="00A572F2">
        <w:rPr>
          <w:rFonts w:asciiTheme="minorHAnsi" w:hAnsiTheme="minorHAnsi" w:cstheme="minorHAnsi"/>
        </w:rPr>
        <w:t xml:space="preserve">Scheduled the execution of </w:t>
      </w:r>
      <w:r w:rsidRPr="00A572F2">
        <w:rPr>
          <w:rFonts w:asciiTheme="minorHAnsi" w:hAnsiTheme="minorHAnsi" w:cstheme="minorHAnsi"/>
          <w:b/>
        </w:rPr>
        <w:t xml:space="preserve">PL/SQL Procedures </w:t>
      </w:r>
      <w:r w:rsidRPr="00A572F2">
        <w:rPr>
          <w:rFonts w:asciiTheme="minorHAnsi" w:hAnsiTheme="minorHAnsi" w:cstheme="minorHAnsi"/>
        </w:rPr>
        <w:t xml:space="preserve">using </w:t>
      </w:r>
      <w:r w:rsidRPr="00A572F2">
        <w:rPr>
          <w:rFonts w:asciiTheme="minorHAnsi" w:hAnsiTheme="minorHAnsi" w:cstheme="minorHAnsi"/>
          <w:b/>
        </w:rPr>
        <w:t>UNIX Shell scripts</w:t>
      </w:r>
      <w:r w:rsidRPr="00A572F2">
        <w:rPr>
          <w:rFonts w:asciiTheme="minorHAnsi" w:hAnsiTheme="minorHAnsi" w:cstheme="minorHAnsi"/>
        </w:rPr>
        <w:t xml:space="preserve"> for updating of Base tables from Transaction Tables</w:t>
      </w:r>
      <w:r w:rsidR="002A75F6" w:rsidRPr="00A572F2">
        <w:rPr>
          <w:rFonts w:asciiTheme="minorHAnsi" w:hAnsiTheme="minorHAnsi" w:cstheme="minorHAnsi"/>
        </w:rPr>
        <w:t xml:space="preserve"> using </w:t>
      </w:r>
      <w:r w:rsidR="002A75F6" w:rsidRPr="00A572F2">
        <w:rPr>
          <w:rFonts w:asciiTheme="minorHAnsi" w:hAnsiTheme="minorHAnsi" w:cstheme="minorHAnsi"/>
          <w:b/>
        </w:rPr>
        <w:t>DBMS_SCHEDULER</w:t>
      </w:r>
      <w:r w:rsidR="002A75F6" w:rsidRPr="00A572F2">
        <w:rPr>
          <w:rFonts w:asciiTheme="minorHAnsi" w:hAnsiTheme="minorHAnsi" w:cstheme="minorHAnsi"/>
        </w:rPr>
        <w:t xml:space="preserve"> and </w:t>
      </w:r>
      <w:r w:rsidR="002A75F6" w:rsidRPr="00A572F2">
        <w:rPr>
          <w:rFonts w:asciiTheme="minorHAnsi" w:hAnsiTheme="minorHAnsi" w:cstheme="minorHAnsi"/>
          <w:b/>
        </w:rPr>
        <w:t>CONTROL-M</w:t>
      </w:r>
      <w:r w:rsidRPr="00A572F2">
        <w:rPr>
          <w:rFonts w:asciiTheme="minorHAnsi" w:hAnsiTheme="minorHAnsi" w:cstheme="minorHAnsi"/>
        </w:rPr>
        <w:t>.</w:t>
      </w:r>
    </w:p>
    <w:p w:rsidR="00672140" w:rsidRPr="00A572F2" w:rsidRDefault="00672140" w:rsidP="00C3794B">
      <w:pPr>
        <w:pStyle w:val="ListParagraph"/>
        <w:widowControl w:val="0"/>
        <w:numPr>
          <w:ilvl w:val="0"/>
          <w:numId w:val="32"/>
        </w:numPr>
        <w:contextualSpacing/>
        <w:rPr>
          <w:rFonts w:asciiTheme="minorHAnsi" w:hAnsiTheme="minorHAnsi" w:cstheme="minorHAnsi"/>
        </w:rPr>
      </w:pPr>
      <w:r w:rsidRPr="00A572F2">
        <w:rPr>
          <w:rFonts w:asciiTheme="minorHAnsi" w:hAnsiTheme="minorHAnsi" w:cstheme="minorHAnsi"/>
        </w:rPr>
        <w:t xml:space="preserve">Used </w:t>
      </w:r>
      <w:r w:rsidRPr="00A572F2">
        <w:rPr>
          <w:rFonts w:asciiTheme="minorHAnsi" w:hAnsiTheme="minorHAnsi" w:cstheme="minorHAnsi"/>
          <w:b/>
        </w:rPr>
        <w:t>Materialized Views</w:t>
      </w:r>
      <w:r w:rsidRPr="00A572F2">
        <w:rPr>
          <w:rFonts w:asciiTheme="minorHAnsi" w:hAnsiTheme="minorHAnsi" w:cstheme="minorHAnsi"/>
        </w:rPr>
        <w:t xml:space="preserve"> to simplify data-warehouse summary management and speed query processing at the same time.</w:t>
      </w:r>
    </w:p>
    <w:p w:rsidR="00672140" w:rsidRPr="00A572F2" w:rsidRDefault="00672140" w:rsidP="00C3794B">
      <w:pPr>
        <w:pStyle w:val="ListParagraph"/>
        <w:widowControl w:val="0"/>
        <w:numPr>
          <w:ilvl w:val="0"/>
          <w:numId w:val="32"/>
        </w:numPr>
        <w:contextualSpacing/>
        <w:rPr>
          <w:rFonts w:asciiTheme="minorHAnsi" w:hAnsiTheme="minorHAnsi" w:cstheme="minorHAnsi"/>
        </w:rPr>
      </w:pPr>
      <w:r w:rsidRPr="00A572F2">
        <w:rPr>
          <w:rFonts w:asciiTheme="minorHAnsi" w:hAnsiTheme="minorHAnsi" w:cstheme="minorHAnsi"/>
        </w:rPr>
        <w:t xml:space="preserve">Implemented corporate database backup management policy by automating various kinds of backups using </w:t>
      </w:r>
      <w:r w:rsidRPr="00A572F2">
        <w:rPr>
          <w:rFonts w:asciiTheme="minorHAnsi" w:hAnsiTheme="minorHAnsi" w:cstheme="minorHAnsi"/>
          <w:b/>
        </w:rPr>
        <w:t>UNIX shell scripts</w:t>
      </w:r>
      <w:r w:rsidRPr="00A572F2">
        <w:rPr>
          <w:rFonts w:asciiTheme="minorHAnsi" w:hAnsiTheme="minorHAnsi" w:cstheme="minorHAnsi"/>
        </w:rPr>
        <w:t>.</w:t>
      </w:r>
    </w:p>
    <w:p w:rsidR="00672140" w:rsidRPr="00A572F2" w:rsidRDefault="00672140" w:rsidP="00C3794B">
      <w:pPr>
        <w:pStyle w:val="ListParagraph"/>
        <w:widowControl w:val="0"/>
        <w:numPr>
          <w:ilvl w:val="0"/>
          <w:numId w:val="32"/>
        </w:numPr>
        <w:contextualSpacing/>
        <w:rPr>
          <w:rFonts w:asciiTheme="minorHAnsi" w:hAnsiTheme="minorHAnsi" w:cstheme="minorHAnsi"/>
        </w:rPr>
      </w:pPr>
      <w:r w:rsidRPr="00A572F2">
        <w:rPr>
          <w:rFonts w:asciiTheme="minorHAnsi" w:hAnsiTheme="minorHAnsi" w:cstheme="minorHAnsi"/>
        </w:rPr>
        <w:t xml:space="preserve">Gathered data into </w:t>
      </w:r>
      <w:r w:rsidRPr="00A572F2">
        <w:rPr>
          <w:rFonts w:asciiTheme="minorHAnsi" w:hAnsiTheme="minorHAnsi" w:cstheme="minorHAnsi"/>
          <w:b/>
        </w:rPr>
        <w:t>PL/SQL tables</w:t>
      </w:r>
      <w:r w:rsidRPr="00A572F2">
        <w:rPr>
          <w:rFonts w:asciiTheme="minorHAnsi" w:hAnsiTheme="minorHAnsi" w:cstheme="minorHAnsi"/>
        </w:rPr>
        <w:t xml:space="preserve"> for validating and loaded into Oracle tables using </w:t>
      </w:r>
      <w:r w:rsidRPr="00A572F2">
        <w:rPr>
          <w:rFonts w:asciiTheme="minorHAnsi" w:hAnsiTheme="minorHAnsi" w:cstheme="minorHAnsi"/>
          <w:b/>
        </w:rPr>
        <w:t>BULK loader</w:t>
      </w:r>
      <w:r w:rsidRPr="00A572F2">
        <w:rPr>
          <w:rFonts w:asciiTheme="minorHAnsi" w:hAnsiTheme="minorHAnsi" w:cstheme="minorHAnsi"/>
        </w:rPr>
        <w:t xml:space="preserve"> utility.</w:t>
      </w:r>
    </w:p>
    <w:p w:rsidR="000916B9" w:rsidRPr="00A572F2" w:rsidRDefault="000916B9" w:rsidP="00C3794B">
      <w:pPr>
        <w:widowControl w:val="0"/>
        <w:numPr>
          <w:ilvl w:val="0"/>
          <w:numId w:val="32"/>
        </w:numPr>
        <w:rPr>
          <w:rFonts w:asciiTheme="minorHAnsi" w:hAnsiTheme="minorHAnsi" w:cstheme="minorHAnsi"/>
        </w:rPr>
      </w:pPr>
      <w:r w:rsidRPr="00A572F2">
        <w:rPr>
          <w:rFonts w:asciiTheme="minorHAnsi" w:hAnsiTheme="minorHAnsi" w:cstheme="minorHAnsi"/>
        </w:rPr>
        <w:t xml:space="preserve">Involved in tuning and optimizing </w:t>
      </w:r>
      <w:r w:rsidRPr="00A572F2">
        <w:rPr>
          <w:rFonts w:asciiTheme="minorHAnsi" w:hAnsiTheme="minorHAnsi" w:cstheme="minorHAnsi"/>
          <w:b/>
        </w:rPr>
        <w:t>SQL queries</w:t>
      </w:r>
      <w:r w:rsidRPr="00A572F2">
        <w:rPr>
          <w:rFonts w:asciiTheme="minorHAnsi" w:hAnsiTheme="minorHAnsi" w:cstheme="minorHAnsi"/>
        </w:rPr>
        <w:t xml:space="preserve"> by using quest control tools and manual by explain plan.</w:t>
      </w:r>
    </w:p>
    <w:p w:rsidR="001A47E4" w:rsidRPr="00A572F2" w:rsidRDefault="00672140" w:rsidP="00C3794B">
      <w:pPr>
        <w:pStyle w:val="ListParagraph"/>
        <w:widowControl w:val="0"/>
        <w:numPr>
          <w:ilvl w:val="0"/>
          <w:numId w:val="32"/>
        </w:numPr>
        <w:contextualSpacing/>
        <w:rPr>
          <w:rFonts w:asciiTheme="minorHAnsi" w:hAnsiTheme="minorHAnsi" w:cstheme="minorHAnsi"/>
        </w:rPr>
      </w:pPr>
      <w:r w:rsidRPr="00A572F2">
        <w:rPr>
          <w:rFonts w:asciiTheme="minorHAnsi" w:hAnsiTheme="minorHAnsi" w:cstheme="minorHAnsi"/>
        </w:rPr>
        <w:t>Developed Email Routing logic for validating, classifying and processing the incoming emails to Email Center.</w:t>
      </w:r>
    </w:p>
    <w:p w:rsidR="00672140" w:rsidRPr="00A572F2" w:rsidRDefault="00672140" w:rsidP="003E0F2A">
      <w:pPr>
        <w:pStyle w:val="Default"/>
        <w:jc w:val="both"/>
        <w:rPr>
          <w:rFonts w:asciiTheme="minorHAnsi" w:eastAsia="Cambria" w:hAnsiTheme="minorHAnsi" w:cstheme="minorHAnsi"/>
          <w:b/>
          <w:color w:val="auto"/>
          <w:sz w:val="22"/>
          <w:szCs w:val="22"/>
          <w:lang w:eastAsia="zh-CN"/>
        </w:rPr>
      </w:pPr>
      <w:r w:rsidRPr="00A572F2">
        <w:rPr>
          <w:rFonts w:asciiTheme="minorHAnsi" w:eastAsia="Cambria" w:hAnsiTheme="minorHAnsi" w:cstheme="minorHAnsi"/>
          <w:b/>
          <w:bCs/>
          <w:color w:val="auto"/>
          <w:sz w:val="22"/>
          <w:szCs w:val="22"/>
          <w:u w:val="single"/>
          <w:lang w:eastAsia="zh-CN"/>
        </w:rPr>
        <w:lastRenderedPageBreak/>
        <w:t>Environment</w:t>
      </w:r>
      <w:r w:rsidRPr="00A572F2">
        <w:rPr>
          <w:rFonts w:asciiTheme="minorHAnsi" w:eastAsia="Cambria" w:hAnsiTheme="minorHAnsi" w:cstheme="minorHAnsi"/>
          <w:b/>
          <w:bCs/>
          <w:color w:val="auto"/>
          <w:sz w:val="22"/>
          <w:szCs w:val="22"/>
          <w:lang w:eastAsia="zh-CN"/>
        </w:rPr>
        <w:t>:</w:t>
      </w:r>
      <w:r w:rsidRPr="00A572F2">
        <w:rPr>
          <w:rFonts w:asciiTheme="minorHAnsi" w:hAnsiTheme="minorHAnsi" w:cstheme="minorHAnsi"/>
          <w:b/>
          <w:color w:val="auto"/>
          <w:sz w:val="22"/>
          <w:szCs w:val="22"/>
        </w:rPr>
        <w:t xml:space="preserve"> </w:t>
      </w:r>
      <w:r w:rsidRPr="00A572F2">
        <w:rPr>
          <w:rFonts w:asciiTheme="minorHAnsi" w:eastAsia="Cambria" w:hAnsiTheme="minorHAnsi" w:cstheme="minorHAnsi"/>
          <w:b/>
          <w:color w:val="auto"/>
          <w:sz w:val="22"/>
          <w:szCs w:val="22"/>
          <w:lang w:eastAsia="zh-CN"/>
        </w:rPr>
        <w:t>Oracle Database 9i, PL/SQL Developer, TOAD, Forms Builder 6i, Reports Builder 6i Workflow Builder 2.6.3.5, Kintana, PVCS</w:t>
      </w:r>
      <w:r w:rsidR="006A3AFC" w:rsidRPr="00A572F2">
        <w:rPr>
          <w:rFonts w:asciiTheme="minorHAnsi" w:eastAsia="Cambria" w:hAnsiTheme="minorHAnsi" w:cstheme="minorHAnsi"/>
          <w:b/>
          <w:color w:val="auto"/>
          <w:sz w:val="22"/>
          <w:szCs w:val="22"/>
          <w:lang w:eastAsia="zh-CN"/>
        </w:rPr>
        <w:t>.</w:t>
      </w:r>
    </w:p>
    <w:p w:rsidR="00513882" w:rsidRPr="00A572F2" w:rsidRDefault="00513882" w:rsidP="00C3794B">
      <w:pPr>
        <w:rPr>
          <w:rFonts w:asciiTheme="minorHAnsi" w:hAnsiTheme="minorHAnsi" w:cstheme="minorHAnsi"/>
          <w:b/>
          <w:u w:val="single"/>
        </w:rPr>
      </w:pPr>
    </w:p>
    <w:p w:rsidR="00A572F2" w:rsidRDefault="00837480" w:rsidP="00C3794B">
      <w:pPr>
        <w:rPr>
          <w:rFonts w:asciiTheme="minorHAnsi" w:hAnsiTheme="minorHAnsi" w:cstheme="minorHAnsi"/>
          <w:b/>
        </w:rPr>
      </w:pPr>
      <w:r w:rsidRPr="00A572F2">
        <w:rPr>
          <w:rFonts w:asciiTheme="minorHAnsi" w:hAnsiTheme="minorHAnsi" w:cstheme="minorHAnsi"/>
          <w:b/>
        </w:rPr>
        <w:t xml:space="preserve">ICICI bank, India.              </w:t>
      </w:r>
      <w:r w:rsidR="001E488D" w:rsidRPr="00A572F2">
        <w:rPr>
          <w:rFonts w:asciiTheme="minorHAnsi" w:hAnsiTheme="minorHAnsi" w:cstheme="minorHAnsi"/>
          <w:b/>
        </w:rPr>
        <w:t xml:space="preserve">                                                              </w:t>
      </w:r>
      <w:r w:rsidR="001A0D00" w:rsidRPr="00A572F2">
        <w:rPr>
          <w:rFonts w:asciiTheme="minorHAnsi" w:hAnsiTheme="minorHAnsi" w:cstheme="minorHAnsi"/>
          <w:b/>
        </w:rPr>
        <w:t xml:space="preserve">             </w:t>
      </w:r>
    </w:p>
    <w:p w:rsidR="00ED1BDA" w:rsidRPr="00A572F2" w:rsidRDefault="006877D8" w:rsidP="00C3794B">
      <w:pPr>
        <w:rPr>
          <w:rFonts w:asciiTheme="minorHAnsi" w:hAnsiTheme="minorHAnsi" w:cstheme="minorHAnsi"/>
          <w:b/>
        </w:rPr>
      </w:pPr>
      <w:r w:rsidRPr="00A572F2">
        <w:rPr>
          <w:rFonts w:asciiTheme="minorHAnsi" w:hAnsiTheme="minorHAnsi" w:cstheme="minorHAnsi"/>
          <w:b/>
        </w:rPr>
        <w:t>Apr 2009 – Jun</w:t>
      </w:r>
      <w:r w:rsidR="001E488D" w:rsidRPr="00A572F2">
        <w:rPr>
          <w:rFonts w:asciiTheme="minorHAnsi" w:hAnsiTheme="minorHAnsi" w:cstheme="minorHAnsi"/>
          <w:b/>
        </w:rPr>
        <w:t xml:space="preserve"> 2010</w:t>
      </w:r>
    </w:p>
    <w:p w:rsidR="00672140" w:rsidRPr="00A572F2" w:rsidRDefault="006A3AFC" w:rsidP="006A3AFC">
      <w:pPr>
        <w:rPr>
          <w:rFonts w:asciiTheme="minorHAnsi" w:hAnsiTheme="minorHAnsi" w:cstheme="minorHAnsi"/>
          <w:b/>
        </w:rPr>
      </w:pPr>
      <w:r w:rsidRPr="00A572F2">
        <w:rPr>
          <w:rFonts w:asciiTheme="minorHAnsi" w:hAnsiTheme="minorHAnsi" w:cstheme="minorHAnsi"/>
          <w:b/>
        </w:rPr>
        <w:t xml:space="preserve">Role: </w:t>
      </w:r>
      <w:r w:rsidR="001A47E4" w:rsidRPr="00A572F2">
        <w:rPr>
          <w:rFonts w:asciiTheme="minorHAnsi" w:hAnsiTheme="minorHAnsi" w:cstheme="minorHAnsi"/>
          <w:b/>
        </w:rPr>
        <w:t>PL</w:t>
      </w:r>
      <w:r w:rsidRPr="00A572F2">
        <w:rPr>
          <w:rFonts w:asciiTheme="minorHAnsi" w:hAnsiTheme="minorHAnsi" w:cstheme="minorHAnsi"/>
          <w:b/>
        </w:rPr>
        <w:t>/</w:t>
      </w:r>
      <w:r w:rsidR="001A47E4" w:rsidRPr="00A572F2">
        <w:rPr>
          <w:rFonts w:asciiTheme="minorHAnsi" w:hAnsiTheme="minorHAnsi" w:cstheme="minorHAnsi"/>
          <w:b/>
        </w:rPr>
        <w:t>SQL Developer</w:t>
      </w:r>
    </w:p>
    <w:p w:rsidR="00C12CEF" w:rsidRPr="00A572F2" w:rsidRDefault="003203DD" w:rsidP="00C12CEF">
      <w:pPr>
        <w:rPr>
          <w:rFonts w:asciiTheme="minorHAnsi" w:hAnsiTheme="minorHAnsi" w:cstheme="minorHAnsi"/>
        </w:rPr>
      </w:pPr>
      <w:r w:rsidRPr="00A572F2">
        <w:rPr>
          <w:rFonts w:asciiTheme="minorHAnsi" w:hAnsiTheme="minorHAnsi" w:cstheme="minorHAnsi"/>
          <w:b/>
        </w:rPr>
        <w:t xml:space="preserve">Description: </w:t>
      </w:r>
      <w:r w:rsidR="002735C6" w:rsidRPr="00A572F2">
        <w:rPr>
          <w:rFonts w:asciiTheme="minorHAnsi" w:hAnsiTheme="minorHAnsi" w:cstheme="minorHAnsi"/>
        </w:rPr>
        <w:t>ICICI bank is an Indian multinational banking and financial services company.</w:t>
      </w:r>
      <w:r w:rsidR="002735C6" w:rsidRPr="00A572F2">
        <w:rPr>
          <w:rFonts w:asciiTheme="minorHAnsi" w:hAnsiTheme="minorHAnsi" w:cstheme="minorHAnsi"/>
          <w:color w:val="252525"/>
          <w:shd w:val="clear" w:color="auto" w:fill="FFFFFF"/>
        </w:rPr>
        <w:t xml:space="preserve"> </w:t>
      </w:r>
      <w:r w:rsidR="002735C6" w:rsidRPr="00A572F2">
        <w:rPr>
          <w:rFonts w:asciiTheme="minorHAnsi" w:hAnsiTheme="minorHAnsi" w:cstheme="minorHAnsi"/>
        </w:rPr>
        <w:t xml:space="preserve"> It offers a wide range of banking products and financial services for corporate and retail customers through a variety of delivery channels and specialized subsidiaries in the areas of investment banking, life, non-life insurance, venture capital and asset management. </w:t>
      </w:r>
      <w:r w:rsidR="00C12CEF" w:rsidRPr="00A572F2">
        <w:rPr>
          <w:rFonts w:asciiTheme="minorHAnsi" w:hAnsiTheme="minorHAnsi" w:cstheme="minorHAnsi"/>
        </w:rPr>
        <w:t>Resolve user issues in company website by enhancing Oracle PLSQL packages and other server related configurations. Provide support in fixing issues in reports and improving report performances. Provide knowledge to the users about the issues. </w:t>
      </w:r>
    </w:p>
    <w:p w:rsidR="00CE3E79" w:rsidRPr="00A572F2" w:rsidRDefault="00CE3E79" w:rsidP="00C3794B">
      <w:pPr>
        <w:rPr>
          <w:rFonts w:asciiTheme="minorHAnsi" w:hAnsiTheme="minorHAnsi" w:cstheme="minorHAnsi"/>
          <w:b/>
          <w:u w:val="single"/>
        </w:rPr>
      </w:pPr>
    </w:p>
    <w:p w:rsidR="00672140" w:rsidRPr="00A572F2" w:rsidRDefault="00065B01" w:rsidP="00C3794B">
      <w:pPr>
        <w:rPr>
          <w:rFonts w:asciiTheme="minorHAnsi" w:hAnsiTheme="minorHAnsi" w:cstheme="minorHAnsi"/>
          <w:b/>
        </w:rPr>
      </w:pPr>
      <w:r w:rsidRPr="00A572F2">
        <w:rPr>
          <w:rFonts w:asciiTheme="minorHAnsi" w:hAnsiTheme="minorHAnsi" w:cstheme="minorHAnsi"/>
          <w:b/>
          <w:u w:val="single"/>
        </w:rPr>
        <w:t>Responsibilities</w:t>
      </w:r>
      <w:r w:rsidRPr="00A572F2">
        <w:rPr>
          <w:rFonts w:asciiTheme="minorHAnsi" w:hAnsiTheme="minorHAnsi" w:cstheme="minorHAnsi"/>
          <w:b/>
        </w:rPr>
        <w:t>:</w:t>
      </w:r>
    </w:p>
    <w:p w:rsidR="000916B9" w:rsidRPr="00A572F2" w:rsidRDefault="000916B9" w:rsidP="00C3794B">
      <w:pPr>
        <w:pStyle w:val="ListParagraph"/>
        <w:widowControl w:val="0"/>
        <w:numPr>
          <w:ilvl w:val="0"/>
          <w:numId w:val="32"/>
        </w:numPr>
        <w:contextualSpacing/>
        <w:rPr>
          <w:rFonts w:asciiTheme="minorHAnsi" w:hAnsiTheme="minorHAnsi" w:cstheme="minorHAnsi"/>
        </w:rPr>
      </w:pPr>
      <w:r w:rsidRPr="00A572F2">
        <w:rPr>
          <w:rFonts w:asciiTheme="minorHAnsi" w:hAnsiTheme="minorHAnsi" w:cstheme="minorHAnsi"/>
        </w:rPr>
        <w:t>Proactive tuning of SQL/PLSQL issues.</w:t>
      </w:r>
    </w:p>
    <w:p w:rsidR="000916B9" w:rsidRPr="00A572F2" w:rsidRDefault="000916B9" w:rsidP="00C3794B">
      <w:pPr>
        <w:pStyle w:val="ListParagraph"/>
        <w:widowControl w:val="0"/>
        <w:numPr>
          <w:ilvl w:val="0"/>
          <w:numId w:val="32"/>
        </w:numPr>
        <w:contextualSpacing/>
        <w:rPr>
          <w:rFonts w:asciiTheme="minorHAnsi" w:hAnsiTheme="minorHAnsi" w:cstheme="minorHAnsi"/>
        </w:rPr>
      </w:pPr>
      <w:r w:rsidRPr="00A572F2">
        <w:rPr>
          <w:rFonts w:asciiTheme="minorHAnsi" w:hAnsiTheme="minorHAnsi" w:cstheme="minorHAnsi"/>
        </w:rPr>
        <w:t>Use of bulk binding (bulk collect and for all update/insert/delete/merge) and oracle collections as per situation. </w:t>
      </w:r>
    </w:p>
    <w:p w:rsidR="00672140" w:rsidRPr="00A572F2" w:rsidRDefault="00672140" w:rsidP="00C3794B">
      <w:pPr>
        <w:pStyle w:val="ListParagraph"/>
        <w:widowControl w:val="0"/>
        <w:numPr>
          <w:ilvl w:val="0"/>
          <w:numId w:val="32"/>
        </w:numPr>
        <w:contextualSpacing/>
        <w:rPr>
          <w:rFonts w:asciiTheme="minorHAnsi" w:hAnsiTheme="minorHAnsi" w:cstheme="minorHAnsi"/>
        </w:rPr>
      </w:pPr>
      <w:r w:rsidRPr="00A572F2">
        <w:rPr>
          <w:rFonts w:asciiTheme="minorHAnsi" w:hAnsiTheme="minorHAnsi" w:cstheme="minorHAnsi"/>
        </w:rPr>
        <w:t xml:space="preserve">Created and used </w:t>
      </w:r>
      <w:r w:rsidRPr="00A572F2">
        <w:rPr>
          <w:rFonts w:asciiTheme="minorHAnsi" w:hAnsiTheme="minorHAnsi" w:cstheme="minorHAnsi"/>
          <w:b/>
        </w:rPr>
        <w:t>DB- links</w:t>
      </w:r>
      <w:r w:rsidRPr="00A572F2">
        <w:rPr>
          <w:rFonts w:asciiTheme="minorHAnsi" w:hAnsiTheme="minorHAnsi" w:cstheme="minorHAnsi"/>
        </w:rPr>
        <w:t xml:space="preserve"> to connect to other local and QA databases.</w:t>
      </w:r>
    </w:p>
    <w:p w:rsidR="00672140" w:rsidRPr="00A572F2" w:rsidRDefault="00672140" w:rsidP="00C3794B">
      <w:pPr>
        <w:pStyle w:val="ListParagraph"/>
        <w:widowControl w:val="0"/>
        <w:numPr>
          <w:ilvl w:val="0"/>
          <w:numId w:val="32"/>
        </w:numPr>
        <w:contextualSpacing/>
        <w:rPr>
          <w:rFonts w:asciiTheme="minorHAnsi" w:hAnsiTheme="minorHAnsi" w:cstheme="minorHAnsi"/>
        </w:rPr>
      </w:pPr>
      <w:r w:rsidRPr="00A572F2">
        <w:rPr>
          <w:rFonts w:asciiTheme="minorHAnsi" w:hAnsiTheme="minorHAnsi" w:cstheme="minorHAnsi"/>
        </w:rPr>
        <w:t>Developed new functionality in the existing application as part of change requests.</w:t>
      </w:r>
    </w:p>
    <w:p w:rsidR="00672140" w:rsidRPr="00A572F2" w:rsidRDefault="00672140" w:rsidP="00C3794B">
      <w:pPr>
        <w:pStyle w:val="ListParagraph"/>
        <w:widowControl w:val="0"/>
        <w:numPr>
          <w:ilvl w:val="0"/>
          <w:numId w:val="32"/>
        </w:numPr>
        <w:contextualSpacing/>
        <w:rPr>
          <w:rFonts w:asciiTheme="minorHAnsi" w:hAnsiTheme="minorHAnsi" w:cstheme="minorHAnsi"/>
        </w:rPr>
      </w:pPr>
      <w:r w:rsidRPr="00A572F2">
        <w:rPr>
          <w:rFonts w:asciiTheme="minorHAnsi" w:hAnsiTheme="minorHAnsi" w:cstheme="minorHAnsi"/>
        </w:rPr>
        <w:t xml:space="preserve">Performance tuned </w:t>
      </w:r>
      <w:r w:rsidRPr="00A572F2">
        <w:rPr>
          <w:rFonts w:asciiTheme="minorHAnsi" w:hAnsiTheme="minorHAnsi" w:cstheme="minorHAnsi"/>
          <w:b/>
        </w:rPr>
        <w:t>DB queries</w:t>
      </w:r>
      <w:r w:rsidRPr="00A572F2">
        <w:rPr>
          <w:rFonts w:asciiTheme="minorHAnsi" w:hAnsiTheme="minorHAnsi" w:cstheme="minorHAnsi"/>
        </w:rPr>
        <w:t>.</w:t>
      </w:r>
    </w:p>
    <w:p w:rsidR="00672140" w:rsidRPr="00A572F2" w:rsidRDefault="00672140" w:rsidP="00C3794B">
      <w:pPr>
        <w:pStyle w:val="ListParagraph"/>
        <w:widowControl w:val="0"/>
        <w:numPr>
          <w:ilvl w:val="0"/>
          <w:numId w:val="32"/>
        </w:numPr>
        <w:contextualSpacing/>
        <w:rPr>
          <w:rFonts w:asciiTheme="minorHAnsi" w:hAnsiTheme="minorHAnsi" w:cstheme="minorHAnsi"/>
        </w:rPr>
      </w:pPr>
      <w:r w:rsidRPr="00A572F2">
        <w:rPr>
          <w:rFonts w:asciiTheme="minorHAnsi" w:hAnsiTheme="minorHAnsi" w:cstheme="minorHAnsi"/>
        </w:rPr>
        <w:t>Complex enhancement requests.</w:t>
      </w:r>
    </w:p>
    <w:p w:rsidR="00672140" w:rsidRPr="00A572F2" w:rsidRDefault="00672140" w:rsidP="00C3794B">
      <w:pPr>
        <w:pStyle w:val="ListParagraph"/>
        <w:widowControl w:val="0"/>
        <w:numPr>
          <w:ilvl w:val="0"/>
          <w:numId w:val="32"/>
        </w:numPr>
        <w:contextualSpacing/>
        <w:rPr>
          <w:rFonts w:asciiTheme="minorHAnsi" w:hAnsiTheme="minorHAnsi" w:cstheme="minorHAnsi"/>
        </w:rPr>
      </w:pPr>
      <w:r w:rsidRPr="00A572F2">
        <w:rPr>
          <w:rFonts w:asciiTheme="minorHAnsi" w:hAnsiTheme="minorHAnsi" w:cstheme="minorHAnsi"/>
        </w:rPr>
        <w:t xml:space="preserve">Developed and customized several forms including Tabular, Mailing Label, Matrix, and Matrix with groups. </w:t>
      </w:r>
    </w:p>
    <w:p w:rsidR="000916B9" w:rsidRPr="00A572F2" w:rsidRDefault="00BB2935" w:rsidP="00C3794B">
      <w:pPr>
        <w:pStyle w:val="ListParagraph"/>
        <w:widowControl w:val="0"/>
        <w:numPr>
          <w:ilvl w:val="0"/>
          <w:numId w:val="32"/>
        </w:numPr>
        <w:contextualSpacing/>
        <w:rPr>
          <w:rFonts w:asciiTheme="minorHAnsi" w:hAnsiTheme="minorHAnsi" w:cstheme="minorHAnsi"/>
        </w:rPr>
      </w:pPr>
      <w:r w:rsidRPr="00A572F2">
        <w:rPr>
          <w:rFonts w:asciiTheme="minorHAnsi" w:hAnsiTheme="minorHAnsi" w:cstheme="minorHAnsi"/>
        </w:rPr>
        <w:t xml:space="preserve">Involved in developing </w:t>
      </w:r>
      <w:r w:rsidRPr="00A572F2">
        <w:rPr>
          <w:rFonts w:asciiTheme="minorHAnsi" w:hAnsiTheme="minorHAnsi" w:cstheme="minorHAnsi"/>
          <w:b/>
        </w:rPr>
        <w:t>UNIX shell scripts</w:t>
      </w:r>
      <w:r w:rsidRPr="00A572F2">
        <w:rPr>
          <w:rFonts w:asciiTheme="minorHAnsi" w:hAnsiTheme="minorHAnsi" w:cstheme="minorHAnsi"/>
        </w:rPr>
        <w:t xml:space="preserve"> required for maintaining and processing job. </w:t>
      </w:r>
    </w:p>
    <w:p w:rsidR="000916B9" w:rsidRPr="00A572F2" w:rsidRDefault="000916B9" w:rsidP="00C3794B">
      <w:pPr>
        <w:pStyle w:val="ListParagraph"/>
        <w:widowControl w:val="0"/>
        <w:numPr>
          <w:ilvl w:val="0"/>
          <w:numId w:val="32"/>
        </w:numPr>
        <w:contextualSpacing/>
        <w:rPr>
          <w:rFonts w:asciiTheme="minorHAnsi" w:hAnsiTheme="minorHAnsi" w:cstheme="minorHAnsi"/>
        </w:rPr>
      </w:pPr>
      <w:r w:rsidRPr="00A572F2">
        <w:rPr>
          <w:rFonts w:asciiTheme="minorHAnsi" w:hAnsiTheme="minorHAnsi" w:cstheme="minorHAnsi"/>
        </w:rPr>
        <w:t>Physical database object design and implementation including indexing, partitioning, materialized views.</w:t>
      </w:r>
    </w:p>
    <w:p w:rsidR="00672140" w:rsidRPr="00A572F2" w:rsidRDefault="00672140" w:rsidP="00C3794B">
      <w:pPr>
        <w:pStyle w:val="ListParagraph"/>
        <w:widowControl w:val="0"/>
        <w:numPr>
          <w:ilvl w:val="0"/>
          <w:numId w:val="32"/>
        </w:numPr>
        <w:contextualSpacing/>
        <w:rPr>
          <w:rFonts w:asciiTheme="minorHAnsi" w:hAnsiTheme="minorHAnsi" w:cstheme="minorHAnsi"/>
        </w:rPr>
      </w:pPr>
      <w:r w:rsidRPr="00A572F2">
        <w:rPr>
          <w:rFonts w:asciiTheme="minorHAnsi" w:hAnsiTheme="minorHAnsi" w:cstheme="minorHAnsi"/>
        </w:rPr>
        <w:t xml:space="preserve">Involved in developing </w:t>
      </w:r>
      <w:r w:rsidRPr="00A572F2">
        <w:rPr>
          <w:rFonts w:asciiTheme="minorHAnsi" w:hAnsiTheme="minorHAnsi" w:cstheme="minorHAnsi"/>
          <w:b/>
        </w:rPr>
        <w:t>Extraction-Transformation-Loading (ETL) process</w:t>
      </w:r>
      <w:r w:rsidRPr="00A572F2">
        <w:rPr>
          <w:rFonts w:asciiTheme="minorHAnsi" w:hAnsiTheme="minorHAnsi" w:cstheme="minorHAnsi"/>
        </w:rPr>
        <w:t xml:space="preserve">, using </w:t>
      </w:r>
      <w:r w:rsidRPr="00A572F2">
        <w:rPr>
          <w:rFonts w:asciiTheme="minorHAnsi" w:hAnsiTheme="minorHAnsi" w:cstheme="minorHAnsi"/>
          <w:b/>
        </w:rPr>
        <w:t>SQL*Loader</w:t>
      </w:r>
      <w:r w:rsidRPr="00A572F2">
        <w:rPr>
          <w:rFonts w:asciiTheme="minorHAnsi" w:hAnsiTheme="minorHAnsi" w:cstheme="minorHAnsi"/>
        </w:rPr>
        <w:t xml:space="preserve"> and </w:t>
      </w:r>
      <w:r w:rsidRPr="00A572F2">
        <w:rPr>
          <w:rFonts w:asciiTheme="minorHAnsi" w:hAnsiTheme="minorHAnsi" w:cstheme="minorHAnsi"/>
          <w:b/>
        </w:rPr>
        <w:t>PL/SQL package UTL_FILE</w:t>
      </w:r>
      <w:r w:rsidR="0024635E" w:rsidRPr="00A572F2">
        <w:rPr>
          <w:rFonts w:asciiTheme="minorHAnsi" w:hAnsiTheme="minorHAnsi" w:cstheme="minorHAnsi"/>
          <w:b/>
        </w:rPr>
        <w:t xml:space="preserve"> </w:t>
      </w:r>
      <w:r w:rsidR="0024635E" w:rsidRPr="00A572F2">
        <w:rPr>
          <w:rFonts w:asciiTheme="minorHAnsi" w:hAnsiTheme="minorHAnsi" w:cstheme="minorHAnsi"/>
          <w:color w:val="333333"/>
        </w:rPr>
        <w:t>and supported current ETL processes, shared responsibilities for monitoring</w:t>
      </w:r>
      <w:r w:rsidR="000916B9" w:rsidRPr="00A572F2">
        <w:rPr>
          <w:rFonts w:asciiTheme="minorHAnsi" w:hAnsiTheme="minorHAnsi" w:cstheme="minorHAnsi"/>
          <w:color w:val="333333"/>
        </w:rPr>
        <w:t xml:space="preserve"> Data warehouse loading process</w:t>
      </w:r>
      <w:r w:rsidRPr="00A572F2">
        <w:rPr>
          <w:rFonts w:asciiTheme="minorHAnsi" w:hAnsiTheme="minorHAnsi" w:cstheme="minorHAnsi"/>
        </w:rPr>
        <w:t>.</w:t>
      </w:r>
    </w:p>
    <w:p w:rsidR="000D0423" w:rsidRPr="00A572F2" w:rsidRDefault="000D0423" w:rsidP="00C3794B">
      <w:pPr>
        <w:widowControl w:val="0"/>
        <w:numPr>
          <w:ilvl w:val="0"/>
          <w:numId w:val="32"/>
        </w:numPr>
        <w:rPr>
          <w:rFonts w:asciiTheme="minorHAnsi" w:hAnsiTheme="minorHAnsi" w:cstheme="minorHAnsi"/>
          <w:b/>
        </w:rPr>
      </w:pPr>
      <w:r w:rsidRPr="00A572F2">
        <w:rPr>
          <w:rFonts w:asciiTheme="minorHAnsi" w:hAnsiTheme="minorHAnsi" w:cstheme="minorHAnsi"/>
        </w:rPr>
        <w:t xml:space="preserve">Developed back end interfaces using </w:t>
      </w:r>
      <w:r w:rsidRPr="00A572F2">
        <w:rPr>
          <w:rFonts w:asciiTheme="minorHAnsi" w:hAnsiTheme="minorHAnsi" w:cstheme="minorHAnsi"/>
          <w:b/>
        </w:rPr>
        <w:t>PL/SQL stored packages, procedures, functions, Object Types, triggers.</w:t>
      </w:r>
    </w:p>
    <w:p w:rsidR="000D0423" w:rsidRPr="00A572F2" w:rsidRDefault="000916B9" w:rsidP="00C3794B">
      <w:pPr>
        <w:widowControl w:val="0"/>
        <w:numPr>
          <w:ilvl w:val="0"/>
          <w:numId w:val="32"/>
        </w:numPr>
        <w:rPr>
          <w:rFonts w:asciiTheme="minorHAnsi" w:hAnsiTheme="minorHAnsi" w:cstheme="minorHAnsi"/>
        </w:rPr>
      </w:pPr>
      <w:r w:rsidRPr="00A572F2">
        <w:rPr>
          <w:rFonts w:asciiTheme="minorHAnsi" w:hAnsiTheme="minorHAnsi" w:cstheme="minorHAnsi"/>
        </w:rPr>
        <w:t>Good experience with SQL Loader, Import/Export of data files, Data Pump and External tables.</w:t>
      </w:r>
    </w:p>
    <w:p w:rsidR="00672140" w:rsidRPr="00A572F2" w:rsidRDefault="00672140" w:rsidP="00C3794B">
      <w:pPr>
        <w:pStyle w:val="ListParagraph"/>
        <w:widowControl w:val="0"/>
        <w:numPr>
          <w:ilvl w:val="0"/>
          <w:numId w:val="32"/>
        </w:numPr>
        <w:contextualSpacing/>
        <w:rPr>
          <w:rFonts w:asciiTheme="minorHAnsi" w:hAnsiTheme="minorHAnsi" w:cstheme="minorHAnsi"/>
          <w:b/>
        </w:rPr>
      </w:pPr>
      <w:r w:rsidRPr="00A572F2">
        <w:rPr>
          <w:rFonts w:asciiTheme="minorHAnsi" w:hAnsiTheme="minorHAnsi" w:cstheme="minorHAnsi"/>
        </w:rPr>
        <w:t xml:space="preserve">Used </w:t>
      </w:r>
      <w:r w:rsidRPr="00A572F2">
        <w:rPr>
          <w:rFonts w:asciiTheme="minorHAnsi" w:hAnsiTheme="minorHAnsi" w:cstheme="minorHAnsi"/>
          <w:b/>
        </w:rPr>
        <w:t>ERWIN</w:t>
      </w:r>
      <w:r w:rsidRPr="00A572F2">
        <w:rPr>
          <w:rFonts w:asciiTheme="minorHAnsi" w:hAnsiTheme="minorHAnsi" w:cstheme="minorHAnsi"/>
        </w:rPr>
        <w:t xml:space="preserve"> to develop logical and physical database models.</w:t>
      </w:r>
    </w:p>
    <w:p w:rsidR="000056FB" w:rsidRPr="00A572F2" w:rsidRDefault="000D0423" w:rsidP="00C3794B">
      <w:pPr>
        <w:widowControl w:val="0"/>
        <w:numPr>
          <w:ilvl w:val="0"/>
          <w:numId w:val="32"/>
        </w:numPr>
        <w:rPr>
          <w:rFonts w:asciiTheme="minorHAnsi" w:hAnsiTheme="minorHAnsi" w:cstheme="minorHAnsi"/>
        </w:rPr>
      </w:pPr>
      <w:r w:rsidRPr="00A572F2">
        <w:rPr>
          <w:rFonts w:asciiTheme="minorHAnsi" w:hAnsiTheme="minorHAnsi" w:cstheme="minorHAnsi"/>
        </w:rPr>
        <w:t xml:space="preserve">Involved in </w:t>
      </w:r>
      <w:r w:rsidRPr="00A572F2">
        <w:rPr>
          <w:rFonts w:asciiTheme="minorHAnsi" w:hAnsiTheme="minorHAnsi" w:cstheme="minorHAnsi"/>
          <w:b/>
        </w:rPr>
        <w:t>Code</w:t>
      </w:r>
      <w:r w:rsidRPr="00A572F2">
        <w:rPr>
          <w:rFonts w:asciiTheme="minorHAnsi" w:hAnsiTheme="minorHAnsi" w:cstheme="minorHAnsi"/>
        </w:rPr>
        <w:t xml:space="preserve"> </w:t>
      </w:r>
      <w:r w:rsidRPr="00A572F2">
        <w:rPr>
          <w:rFonts w:asciiTheme="minorHAnsi" w:hAnsiTheme="minorHAnsi" w:cstheme="minorHAnsi"/>
          <w:b/>
        </w:rPr>
        <w:t>Reviews and test Reviews</w:t>
      </w:r>
      <w:r w:rsidR="000056FB" w:rsidRPr="00A572F2">
        <w:rPr>
          <w:rFonts w:asciiTheme="minorHAnsi" w:hAnsiTheme="minorHAnsi" w:cstheme="minorHAnsi"/>
        </w:rPr>
        <w:t xml:space="preserve"> and participated in</w:t>
      </w:r>
      <w:r w:rsidRPr="00A572F2">
        <w:rPr>
          <w:rFonts w:asciiTheme="minorHAnsi" w:hAnsiTheme="minorHAnsi" w:cstheme="minorHAnsi"/>
        </w:rPr>
        <w:t xml:space="preserve"> </w:t>
      </w:r>
      <w:r w:rsidRPr="00A572F2">
        <w:rPr>
          <w:rFonts w:asciiTheme="minorHAnsi" w:hAnsiTheme="minorHAnsi" w:cstheme="minorHAnsi"/>
          <w:b/>
        </w:rPr>
        <w:t>Quality Audits.</w:t>
      </w:r>
    </w:p>
    <w:p w:rsidR="00CE3E79" w:rsidRPr="00A572F2" w:rsidRDefault="00CE3E79" w:rsidP="00C3794B">
      <w:pPr>
        <w:rPr>
          <w:rFonts w:asciiTheme="minorHAnsi" w:hAnsiTheme="minorHAnsi" w:cstheme="minorHAnsi"/>
          <w:b/>
          <w:u w:val="single"/>
        </w:rPr>
      </w:pPr>
    </w:p>
    <w:p w:rsidR="00D57A0A" w:rsidRPr="00A572F2" w:rsidRDefault="00672140" w:rsidP="00C3794B">
      <w:pPr>
        <w:rPr>
          <w:rFonts w:asciiTheme="minorHAnsi" w:hAnsiTheme="minorHAnsi" w:cstheme="minorHAnsi"/>
          <w:b/>
        </w:rPr>
      </w:pPr>
      <w:r w:rsidRPr="00A572F2">
        <w:rPr>
          <w:rFonts w:asciiTheme="minorHAnsi" w:hAnsiTheme="minorHAnsi" w:cstheme="minorHAnsi"/>
          <w:b/>
          <w:u w:val="single"/>
        </w:rPr>
        <w:t>Environment</w:t>
      </w:r>
      <w:r w:rsidRPr="00A572F2">
        <w:rPr>
          <w:rFonts w:asciiTheme="minorHAnsi" w:hAnsiTheme="minorHAnsi" w:cstheme="minorHAnsi"/>
          <w:b/>
        </w:rPr>
        <w:t xml:space="preserve">: Oracle </w:t>
      </w:r>
      <w:r w:rsidR="003E0F2A" w:rsidRPr="00A572F2">
        <w:rPr>
          <w:rFonts w:asciiTheme="minorHAnsi" w:hAnsiTheme="minorHAnsi" w:cstheme="minorHAnsi"/>
          <w:b/>
        </w:rPr>
        <w:t xml:space="preserve">Database 9i, PL/SQL, </w:t>
      </w:r>
      <w:r w:rsidR="001A47E4" w:rsidRPr="00A572F2">
        <w:rPr>
          <w:rFonts w:asciiTheme="minorHAnsi" w:hAnsiTheme="minorHAnsi" w:cstheme="minorHAnsi"/>
          <w:b/>
        </w:rPr>
        <w:t>SQL*LOADER, UNIX shell scripting, TOAD, Informatica Power Center 6.1</w:t>
      </w:r>
      <w:r w:rsidR="006A3AFC" w:rsidRPr="00A572F2">
        <w:rPr>
          <w:rFonts w:asciiTheme="minorHAnsi" w:hAnsiTheme="minorHAnsi" w:cstheme="minorHAnsi"/>
          <w:b/>
        </w:rPr>
        <w:t>.</w:t>
      </w:r>
    </w:p>
    <w:p w:rsidR="00D57A0A" w:rsidRPr="00A572F2" w:rsidRDefault="00D57A0A" w:rsidP="00C3794B">
      <w:pPr>
        <w:rPr>
          <w:rFonts w:asciiTheme="minorHAnsi" w:hAnsiTheme="minorHAnsi" w:cstheme="minorHAnsi"/>
          <w:b/>
          <w:u w:val="single"/>
        </w:rPr>
      </w:pPr>
    </w:p>
    <w:p w:rsidR="00513882" w:rsidRPr="00A572F2" w:rsidRDefault="00513882" w:rsidP="00C3794B">
      <w:pPr>
        <w:rPr>
          <w:rFonts w:asciiTheme="minorHAnsi" w:hAnsiTheme="minorHAnsi" w:cstheme="minorHAnsi"/>
          <w:b/>
          <w:u w:val="single"/>
        </w:rPr>
      </w:pPr>
    </w:p>
    <w:p w:rsidR="00A572F2" w:rsidRDefault="00A71401" w:rsidP="00C3794B">
      <w:pPr>
        <w:rPr>
          <w:rFonts w:asciiTheme="minorHAnsi" w:hAnsiTheme="minorHAnsi" w:cstheme="minorHAnsi"/>
          <w:b/>
        </w:rPr>
      </w:pPr>
      <w:r w:rsidRPr="00A572F2">
        <w:rPr>
          <w:rFonts w:asciiTheme="minorHAnsi" w:hAnsiTheme="minorHAnsi" w:cstheme="minorHAnsi"/>
          <w:b/>
        </w:rPr>
        <w:t>Filex Systems Pvt. Ltd, India.</w:t>
      </w:r>
      <w:r w:rsidR="001E488D" w:rsidRPr="00A572F2">
        <w:rPr>
          <w:rFonts w:asciiTheme="minorHAnsi" w:hAnsiTheme="minorHAnsi" w:cstheme="minorHAnsi"/>
          <w:b/>
        </w:rPr>
        <w:t xml:space="preserve">                                                               </w:t>
      </w:r>
      <w:r w:rsidR="001A0D00" w:rsidRPr="00A572F2">
        <w:rPr>
          <w:rFonts w:asciiTheme="minorHAnsi" w:hAnsiTheme="minorHAnsi" w:cstheme="minorHAnsi"/>
          <w:b/>
        </w:rPr>
        <w:t xml:space="preserve">        </w:t>
      </w:r>
      <w:r w:rsidR="001E488D" w:rsidRPr="00A572F2">
        <w:rPr>
          <w:rFonts w:asciiTheme="minorHAnsi" w:hAnsiTheme="minorHAnsi" w:cstheme="minorHAnsi"/>
          <w:b/>
        </w:rPr>
        <w:t xml:space="preserve"> </w:t>
      </w:r>
    </w:p>
    <w:p w:rsidR="00ED1BDA" w:rsidRPr="00A572F2" w:rsidRDefault="00B323A0" w:rsidP="00C3794B">
      <w:pPr>
        <w:rPr>
          <w:rFonts w:asciiTheme="minorHAnsi" w:hAnsiTheme="minorHAnsi" w:cstheme="minorHAnsi"/>
          <w:b/>
        </w:rPr>
      </w:pPr>
      <w:r w:rsidRPr="00A572F2">
        <w:rPr>
          <w:rFonts w:asciiTheme="minorHAnsi" w:hAnsiTheme="minorHAnsi" w:cstheme="minorHAnsi"/>
          <w:b/>
        </w:rPr>
        <w:t>Nov 2008 – Mar</w:t>
      </w:r>
      <w:r w:rsidR="001E488D" w:rsidRPr="00A572F2">
        <w:rPr>
          <w:rFonts w:asciiTheme="minorHAnsi" w:hAnsiTheme="minorHAnsi" w:cstheme="minorHAnsi"/>
          <w:b/>
        </w:rPr>
        <w:t xml:space="preserve"> 2009</w:t>
      </w:r>
    </w:p>
    <w:p w:rsidR="001A47E4" w:rsidRPr="00A572F2" w:rsidRDefault="006A3AFC" w:rsidP="00C3794B">
      <w:pPr>
        <w:rPr>
          <w:rFonts w:asciiTheme="minorHAnsi" w:hAnsiTheme="minorHAnsi" w:cstheme="minorHAnsi"/>
          <w:b/>
        </w:rPr>
      </w:pPr>
      <w:r w:rsidRPr="00A572F2">
        <w:rPr>
          <w:rFonts w:asciiTheme="minorHAnsi" w:hAnsiTheme="minorHAnsi" w:cstheme="minorHAnsi"/>
          <w:b/>
        </w:rPr>
        <w:t xml:space="preserve">Role: </w:t>
      </w:r>
      <w:r w:rsidR="001A47E4" w:rsidRPr="00A572F2">
        <w:rPr>
          <w:rFonts w:asciiTheme="minorHAnsi" w:hAnsiTheme="minorHAnsi" w:cstheme="minorHAnsi"/>
          <w:b/>
        </w:rPr>
        <w:t>Oracle Developer</w:t>
      </w:r>
    </w:p>
    <w:p w:rsidR="00C12CEF" w:rsidRPr="00A572F2" w:rsidRDefault="00C12CEF" w:rsidP="00C12CEF">
      <w:pPr>
        <w:rPr>
          <w:rFonts w:asciiTheme="minorHAnsi" w:hAnsiTheme="minorHAnsi" w:cstheme="minorHAnsi"/>
        </w:rPr>
      </w:pPr>
      <w:r w:rsidRPr="00A572F2">
        <w:rPr>
          <w:rFonts w:asciiTheme="minorHAnsi" w:hAnsiTheme="minorHAnsi" w:cstheme="minorHAnsi"/>
          <w:b/>
        </w:rPr>
        <w:t xml:space="preserve">Description: </w:t>
      </w:r>
      <w:r w:rsidR="003203DD" w:rsidRPr="00A572F2">
        <w:rPr>
          <w:rFonts w:asciiTheme="minorHAnsi" w:hAnsiTheme="minorHAnsi" w:cstheme="minorHAnsi"/>
        </w:rPr>
        <w:t>Filex Systems Pvt. Ltd manufacture &amp; deliver world class products in Stationery &amp; office supply and progressively work towards developing new product lines with continuous improvisation of existing. The p</w:t>
      </w:r>
      <w:r w:rsidRPr="00A572F2">
        <w:rPr>
          <w:rFonts w:asciiTheme="minorHAnsi" w:hAnsiTheme="minorHAnsi" w:cstheme="minorHAnsi"/>
        </w:rPr>
        <w:t>roject involved changing existing database objects and developing new objects according to requirements. </w:t>
      </w:r>
    </w:p>
    <w:p w:rsidR="00CE3E79" w:rsidRPr="00A572F2" w:rsidRDefault="00CE3E79" w:rsidP="00C3794B">
      <w:pPr>
        <w:rPr>
          <w:rFonts w:asciiTheme="minorHAnsi" w:hAnsiTheme="minorHAnsi" w:cstheme="minorHAnsi"/>
          <w:b/>
          <w:color w:val="000000"/>
          <w:u w:val="single"/>
        </w:rPr>
      </w:pPr>
    </w:p>
    <w:p w:rsidR="00A572F2" w:rsidRDefault="00A572F2" w:rsidP="00C3794B">
      <w:pPr>
        <w:rPr>
          <w:rFonts w:asciiTheme="minorHAnsi" w:hAnsiTheme="minorHAnsi" w:cstheme="minorHAnsi"/>
          <w:b/>
          <w:color w:val="000000"/>
          <w:u w:val="single"/>
        </w:rPr>
      </w:pPr>
    </w:p>
    <w:p w:rsidR="001A47E4" w:rsidRPr="00A572F2" w:rsidRDefault="001A47E4" w:rsidP="00C3794B">
      <w:pPr>
        <w:rPr>
          <w:rFonts w:asciiTheme="minorHAnsi" w:hAnsiTheme="minorHAnsi" w:cstheme="minorHAnsi"/>
          <w:b/>
          <w:color w:val="000000"/>
        </w:rPr>
      </w:pPr>
      <w:bookmarkStart w:id="0" w:name="_GoBack"/>
      <w:bookmarkEnd w:id="0"/>
      <w:r w:rsidRPr="00A572F2">
        <w:rPr>
          <w:rFonts w:asciiTheme="minorHAnsi" w:hAnsiTheme="minorHAnsi" w:cstheme="minorHAnsi"/>
          <w:b/>
          <w:color w:val="000000"/>
          <w:u w:val="single"/>
        </w:rPr>
        <w:lastRenderedPageBreak/>
        <w:t>Responsibilities</w:t>
      </w:r>
      <w:r w:rsidRPr="00A572F2">
        <w:rPr>
          <w:rFonts w:asciiTheme="minorHAnsi" w:hAnsiTheme="minorHAnsi" w:cstheme="minorHAnsi"/>
          <w:b/>
          <w:color w:val="000000"/>
        </w:rPr>
        <w:t>:</w:t>
      </w:r>
    </w:p>
    <w:p w:rsidR="001A47E4" w:rsidRPr="00A572F2" w:rsidRDefault="001A47E4" w:rsidP="00C3794B">
      <w:pPr>
        <w:widowControl w:val="0"/>
        <w:numPr>
          <w:ilvl w:val="0"/>
          <w:numId w:val="37"/>
        </w:numPr>
        <w:rPr>
          <w:rFonts w:asciiTheme="minorHAnsi" w:hAnsiTheme="minorHAnsi" w:cstheme="minorHAnsi"/>
        </w:rPr>
      </w:pPr>
      <w:r w:rsidRPr="00A572F2">
        <w:rPr>
          <w:rFonts w:asciiTheme="minorHAnsi" w:hAnsiTheme="minorHAnsi" w:cstheme="minorHAnsi"/>
        </w:rPr>
        <w:t xml:space="preserve">Responsible </w:t>
      </w:r>
      <w:r w:rsidR="005D3FDB" w:rsidRPr="00A572F2">
        <w:rPr>
          <w:rFonts w:asciiTheme="minorHAnsi" w:hAnsiTheme="minorHAnsi" w:cstheme="minorHAnsi"/>
          <w:color w:val="333333"/>
        </w:rPr>
        <w:t xml:space="preserve">for system study and information gathering by </w:t>
      </w:r>
      <w:r w:rsidRPr="00A572F2">
        <w:rPr>
          <w:rFonts w:asciiTheme="minorHAnsi" w:hAnsiTheme="minorHAnsi" w:cstheme="minorHAnsi"/>
          <w:b/>
        </w:rPr>
        <w:t>interacting with Business Users and other development teams</w:t>
      </w:r>
      <w:r w:rsidRPr="00A572F2">
        <w:rPr>
          <w:rFonts w:asciiTheme="minorHAnsi" w:hAnsiTheme="minorHAnsi" w:cstheme="minorHAnsi"/>
        </w:rPr>
        <w:t>.</w:t>
      </w:r>
    </w:p>
    <w:p w:rsidR="001A47E4" w:rsidRPr="00A572F2" w:rsidRDefault="001A47E4" w:rsidP="00C3794B">
      <w:pPr>
        <w:widowControl w:val="0"/>
        <w:numPr>
          <w:ilvl w:val="0"/>
          <w:numId w:val="37"/>
        </w:numPr>
        <w:rPr>
          <w:rFonts w:asciiTheme="minorHAnsi" w:hAnsiTheme="minorHAnsi" w:cstheme="minorHAnsi"/>
        </w:rPr>
      </w:pPr>
      <w:r w:rsidRPr="00A572F2">
        <w:rPr>
          <w:rFonts w:asciiTheme="minorHAnsi" w:hAnsiTheme="minorHAnsi" w:cstheme="minorHAnsi"/>
        </w:rPr>
        <w:t xml:space="preserve">Involved in creating </w:t>
      </w:r>
      <w:r w:rsidRPr="00A572F2">
        <w:rPr>
          <w:rFonts w:asciiTheme="minorHAnsi" w:hAnsiTheme="minorHAnsi" w:cstheme="minorHAnsi"/>
          <w:b/>
        </w:rPr>
        <w:t>SQL loader</w:t>
      </w:r>
      <w:r w:rsidRPr="00A572F2">
        <w:rPr>
          <w:rFonts w:asciiTheme="minorHAnsi" w:hAnsiTheme="minorHAnsi" w:cstheme="minorHAnsi"/>
        </w:rPr>
        <w:t xml:space="preserve"> scripts to load the data from the flat file received from 3</w:t>
      </w:r>
      <w:r w:rsidRPr="00A572F2">
        <w:rPr>
          <w:rFonts w:asciiTheme="minorHAnsi" w:hAnsiTheme="minorHAnsi" w:cstheme="minorHAnsi"/>
          <w:vertAlign w:val="superscript"/>
        </w:rPr>
        <w:t>rd</w:t>
      </w:r>
      <w:r w:rsidRPr="00A572F2">
        <w:rPr>
          <w:rFonts w:asciiTheme="minorHAnsi" w:hAnsiTheme="minorHAnsi" w:cstheme="minorHAnsi"/>
        </w:rPr>
        <w:t xml:space="preserve"> party vendors into oracle tables.</w:t>
      </w:r>
    </w:p>
    <w:p w:rsidR="001A47E4" w:rsidRPr="00A572F2" w:rsidRDefault="001A47E4" w:rsidP="00C3794B">
      <w:pPr>
        <w:widowControl w:val="0"/>
        <w:numPr>
          <w:ilvl w:val="0"/>
          <w:numId w:val="37"/>
        </w:numPr>
        <w:rPr>
          <w:rFonts w:asciiTheme="minorHAnsi" w:hAnsiTheme="minorHAnsi" w:cstheme="minorHAnsi"/>
        </w:rPr>
      </w:pPr>
      <w:r w:rsidRPr="00A572F2">
        <w:rPr>
          <w:rFonts w:asciiTheme="minorHAnsi" w:hAnsiTheme="minorHAnsi" w:cstheme="minorHAnsi"/>
        </w:rPr>
        <w:t xml:space="preserve">Involved in writing </w:t>
      </w:r>
      <w:r w:rsidRPr="00A572F2">
        <w:rPr>
          <w:rFonts w:asciiTheme="minorHAnsi" w:hAnsiTheme="minorHAnsi" w:cstheme="minorHAnsi"/>
          <w:b/>
        </w:rPr>
        <w:t>PL/SQL program</w:t>
      </w:r>
      <w:r w:rsidRPr="00A572F2">
        <w:rPr>
          <w:rFonts w:asciiTheme="minorHAnsi" w:hAnsiTheme="minorHAnsi" w:cstheme="minorHAnsi"/>
        </w:rPr>
        <w:t xml:space="preserve"> using </w:t>
      </w:r>
      <w:r w:rsidRPr="00A572F2">
        <w:rPr>
          <w:rFonts w:asciiTheme="minorHAnsi" w:hAnsiTheme="minorHAnsi" w:cstheme="minorHAnsi"/>
          <w:b/>
        </w:rPr>
        <w:t>UTL_FILE</w:t>
      </w:r>
      <w:r w:rsidRPr="00A572F2">
        <w:rPr>
          <w:rFonts w:asciiTheme="minorHAnsi" w:hAnsiTheme="minorHAnsi" w:cstheme="minorHAnsi"/>
        </w:rPr>
        <w:t xml:space="preserve"> package.</w:t>
      </w:r>
    </w:p>
    <w:p w:rsidR="005D3FDB" w:rsidRPr="00A572F2" w:rsidRDefault="005D3FDB" w:rsidP="00C3794B">
      <w:pPr>
        <w:widowControl w:val="0"/>
        <w:numPr>
          <w:ilvl w:val="0"/>
          <w:numId w:val="37"/>
        </w:numPr>
        <w:rPr>
          <w:rFonts w:asciiTheme="minorHAnsi" w:hAnsiTheme="minorHAnsi" w:cstheme="minorHAnsi"/>
        </w:rPr>
      </w:pPr>
      <w:r w:rsidRPr="00A572F2">
        <w:rPr>
          <w:rFonts w:asciiTheme="minorHAnsi" w:hAnsiTheme="minorHAnsi" w:cstheme="minorHAnsi"/>
          <w:color w:val="333333"/>
        </w:rPr>
        <w:t>Performance tuning of SQL queries and stored procedures using SQL Profiler and Index Tuning Wizard.</w:t>
      </w:r>
    </w:p>
    <w:p w:rsidR="00752768" w:rsidRPr="00A572F2" w:rsidRDefault="001A47E4" w:rsidP="00752768">
      <w:pPr>
        <w:widowControl w:val="0"/>
        <w:numPr>
          <w:ilvl w:val="0"/>
          <w:numId w:val="37"/>
        </w:numPr>
        <w:rPr>
          <w:rFonts w:asciiTheme="minorHAnsi" w:hAnsiTheme="minorHAnsi" w:cstheme="minorHAnsi"/>
        </w:rPr>
      </w:pPr>
      <w:r w:rsidRPr="00A572F2">
        <w:rPr>
          <w:rFonts w:asciiTheme="minorHAnsi" w:hAnsiTheme="minorHAnsi" w:cstheme="minorHAnsi"/>
        </w:rPr>
        <w:t xml:space="preserve">Involved in </w:t>
      </w:r>
      <w:r w:rsidR="005D3FDB" w:rsidRPr="00A572F2">
        <w:rPr>
          <w:rFonts w:asciiTheme="minorHAnsi" w:hAnsiTheme="minorHAnsi" w:cstheme="minorHAnsi"/>
          <w:b/>
        </w:rPr>
        <w:t xml:space="preserve">Development, </w:t>
      </w:r>
      <w:r w:rsidR="0024635E" w:rsidRPr="00A572F2">
        <w:rPr>
          <w:rFonts w:asciiTheme="minorHAnsi" w:hAnsiTheme="minorHAnsi" w:cstheme="minorHAnsi"/>
          <w:b/>
        </w:rPr>
        <w:t>Unit testing and</w:t>
      </w:r>
      <w:r w:rsidRPr="00A572F2">
        <w:rPr>
          <w:rFonts w:asciiTheme="minorHAnsi" w:hAnsiTheme="minorHAnsi" w:cstheme="minorHAnsi"/>
          <w:b/>
        </w:rPr>
        <w:t xml:space="preserve"> System testing</w:t>
      </w:r>
      <w:r w:rsidRPr="00A572F2">
        <w:rPr>
          <w:rFonts w:asciiTheme="minorHAnsi" w:hAnsiTheme="minorHAnsi" w:cstheme="minorHAnsi"/>
        </w:rPr>
        <w:t>.</w:t>
      </w:r>
    </w:p>
    <w:p w:rsidR="001A47E4" w:rsidRPr="00A572F2" w:rsidRDefault="001A47E4" w:rsidP="00752768">
      <w:pPr>
        <w:widowControl w:val="0"/>
        <w:numPr>
          <w:ilvl w:val="0"/>
          <w:numId w:val="37"/>
        </w:numPr>
        <w:rPr>
          <w:rFonts w:asciiTheme="minorHAnsi" w:hAnsiTheme="minorHAnsi" w:cstheme="minorHAnsi"/>
        </w:rPr>
      </w:pPr>
      <w:r w:rsidRPr="00A572F2">
        <w:rPr>
          <w:rFonts w:asciiTheme="minorHAnsi" w:hAnsiTheme="minorHAnsi" w:cstheme="minorHAnsi"/>
        </w:rPr>
        <w:t xml:space="preserve">Worked as production support specialist and </w:t>
      </w:r>
      <w:r w:rsidRPr="00A572F2">
        <w:rPr>
          <w:rFonts w:asciiTheme="minorHAnsi" w:hAnsiTheme="minorHAnsi" w:cstheme="minorHAnsi"/>
          <w:b/>
        </w:rPr>
        <w:t>resolved production related issues</w:t>
      </w:r>
      <w:r w:rsidRPr="00A572F2">
        <w:rPr>
          <w:rFonts w:asciiTheme="minorHAnsi" w:hAnsiTheme="minorHAnsi" w:cstheme="minorHAnsi"/>
        </w:rPr>
        <w:t>.</w:t>
      </w:r>
    </w:p>
    <w:p w:rsidR="005D3FDB" w:rsidRPr="00A572F2" w:rsidRDefault="005D3FDB" w:rsidP="00C3794B">
      <w:pPr>
        <w:widowControl w:val="0"/>
        <w:numPr>
          <w:ilvl w:val="0"/>
          <w:numId w:val="37"/>
        </w:numPr>
        <w:rPr>
          <w:rFonts w:asciiTheme="minorHAnsi" w:hAnsiTheme="minorHAnsi" w:cstheme="minorHAnsi"/>
        </w:rPr>
      </w:pPr>
      <w:r w:rsidRPr="00A572F2">
        <w:rPr>
          <w:rFonts w:asciiTheme="minorHAnsi" w:hAnsiTheme="minorHAnsi" w:cstheme="minorHAnsi"/>
          <w:color w:val="333333"/>
        </w:rPr>
        <w:t>Performed data conversions from flat files into a normalized database structure. </w:t>
      </w:r>
    </w:p>
    <w:p w:rsidR="001A47E4" w:rsidRPr="00A572F2" w:rsidRDefault="001A47E4" w:rsidP="00C3794B">
      <w:pPr>
        <w:widowControl w:val="0"/>
        <w:numPr>
          <w:ilvl w:val="0"/>
          <w:numId w:val="37"/>
        </w:numPr>
        <w:rPr>
          <w:rFonts w:asciiTheme="minorHAnsi" w:hAnsiTheme="minorHAnsi" w:cstheme="minorHAnsi"/>
        </w:rPr>
      </w:pPr>
      <w:r w:rsidRPr="00A572F2">
        <w:rPr>
          <w:rFonts w:asciiTheme="minorHAnsi" w:hAnsiTheme="minorHAnsi" w:cstheme="minorHAnsi"/>
        </w:rPr>
        <w:t xml:space="preserve">Developed </w:t>
      </w:r>
      <w:r w:rsidRPr="00A572F2">
        <w:rPr>
          <w:rFonts w:asciiTheme="minorHAnsi" w:hAnsiTheme="minorHAnsi" w:cstheme="minorHAnsi"/>
          <w:b/>
        </w:rPr>
        <w:t>Functions</w:t>
      </w:r>
      <w:r w:rsidRPr="00A572F2">
        <w:rPr>
          <w:rFonts w:asciiTheme="minorHAnsi" w:hAnsiTheme="minorHAnsi" w:cstheme="minorHAnsi"/>
        </w:rPr>
        <w:t xml:space="preserve"> &amp; </w:t>
      </w:r>
      <w:r w:rsidRPr="00A572F2">
        <w:rPr>
          <w:rFonts w:asciiTheme="minorHAnsi" w:hAnsiTheme="minorHAnsi" w:cstheme="minorHAnsi"/>
          <w:b/>
        </w:rPr>
        <w:t>Procedures</w:t>
      </w:r>
      <w:r w:rsidRPr="00A572F2">
        <w:rPr>
          <w:rFonts w:asciiTheme="minorHAnsi" w:hAnsiTheme="minorHAnsi" w:cstheme="minorHAnsi"/>
        </w:rPr>
        <w:t xml:space="preserve"> to manipulate the data and to load to the tables.</w:t>
      </w:r>
    </w:p>
    <w:p w:rsidR="001A47E4" w:rsidRPr="00A572F2" w:rsidRDefault="001A47E4" w:rsidP="00C3794B">
      <w:pPr>
        <w:widowControl w:val="0"/>
        <w:numPr>
          <w:ilvl w:val="0"/>
          <w:numId w:val="37"/>
        </w:numPr>
        <w:rPr>
          <w:rFonts w:asciiTheme="minorHAnsi" w:hAnsiTheme="minorHAnsi" w:cstheme="minorHAnsi"/>
        </w:rPr>
      </w:pPr>
      <w:r w:rsidRPr="00A572F2">
        <w:rPr>
          <w:rFonts w:asciiTheme="minorHAnsi" w:hAnsiTheme="minorHAnsi" w:cstheme="minorHAnsi"/>
        </w:rPr>
        <w:t xml:space="preserve">Involved in the creation of database objects like </w:t>
      </w:r>
      <w:r w:rsidRPr="00A572F2">
        <w:rPr>
          <w:rFonts w:asciiTheme="minorHAnsi" w:hAnsiTheme="minorHAnsi" w:cstheme="minorHAnsi"/>
          <w:b/>
        </w:rPr>
        <w:t xml:space="preserve">tables, views, stored procedures, functions, Indexes </w:t>
      </w:r>
      <w:r w:rsidRPr="00A572F2">
        <w:rPr>
          <w:rFonts w:asciiTheme="minorHAnsi" w:hAnsiTheme="minorHAnsi" w:cstheme="minorHAnsi"/>
        </w:rPr>
        <w:t>for new requirements</w:t>
      </w:r>
      <w:r w:rsidRPr="00A572F2">
        <w:rPr>
          <w:rFonts w:asciiTheme="minorHAnsi" w:hAnsiTheme="minorHAnsi" w:cstheme="minorHAnsi"/>
          <w:b/>
        </w:rPr>
        <w:t>.</w:t>
      </w:r>
      <w:r w:rsidRPr="00A572F2">
        <w:rPr>
          <w:rFonts w:asciiTheme="minorHAnsi" w:hAnsiTheme="minorHAnsi" w:cstheme="minorHAnsi"/>
        </w:rPr>
        <w:t xml:space="preserve"> </w:t>
      </w:r>
    </w:p>
    <w:p w:rsidR="001A47E4" w:rsidRPr="00A572F2" w:rsidRDefault="001A47E4" w:rsidP="00C3794B">
      <w:pPr>
        <w:widowControl w:val="0"/>
        <w:numPr>
          <w:ilvl w:val="0"/>
          <w:numId w:val="37"/>
        </w:numPr>
        <w:rPr>
          <w:rFonts w:asciiTheme="minorHAnsi" w:hAnsiTheme="minorHAnsi" w:cstheme="minorHAnsi"/>
        </w:rPr>
      </w:pPr>
      <w:r w:rsidRPr="00A572F2">
        <w:rPr>
          <w:rFonts w:asciiTheme="minorHAnsi" w:hAnsiTheme="minorHAnsi" w:cstheme="minorHAnsi"/>
        </w:rPr>
        <w:t xml:space="preserve">Involved in </w:t>
      </w:r>
      <w:r w:rsidRPr="00A572F2">
        <w:rPr>
          <w:rFonts w:asciiTheme="minorHAnsi" w:hAnsiTheme="minorHAnsi" w:cstheme="minorHAnsi"/>
          <w:b/>
        </w:rPr>
        <w:t>creating users and requests, schedules in Oracle Apps</w:t>
      </w:r>
      <w:r w:rsidRPr="00A572F2">
        <w:rPr>
          <w:rFonts w:asciiTheme="minorHAnsi" w:hAnsiTheme="minorHAnsi" w:cstheme="minorHAnsi"/>
        </w:rPr>
        <w:t xml:space="preserve"> for all interfaces. </w:t>
      </w:r>
    </w:p>
    <w:p w:rsidR="001A47E4" w:rsidRPr="00A572F2" w:rsidRDefault="001A47E4" w:rsidP="00752768">
      <w:pPr>
        <w:widowControl w:val="0"/>
        <w:numPr>
          <w:ilvl w:val="0"/>
          <w:numId w:val="37"/>
        </w:numPr>
        <w:rPr>
          <w:rFonts w:asciiTheme="minorHAnsi" w:hAnsiTheme="minorHAnsi" w:cstheme="minorHAnsi"/>
          <w:color w:val="000000"/>
        </w:rPr>
      </w:pPr>
      <w:r w:rsidRPr="00A572F2">
        <w:rPr>
          <w:rFonts w:asciiTheme="minorHAnsi" w:hAnsiTheme="minorHAnsi" w:cstheme="minorHAnsi"/>
        </w:rPr>
        <w:t xml:space="preserve">Responsible for </w:t>
      </w:r>
      <w:r w:rsidRPr="00A572F2">
        <w:rPr>
          <w:rFonts w:asciiTheme="minorHAnsi" w:hAnsiTheme="minorHAnsi" w:cstheme="minorHAnsi"/>
          <w:b/>
        </w:rPr>
        <w:t>Analysis</w:t>
      </w:r>
      <w:r w:rsidRPr="00A572F2">
        <w:rPr>
          <w:rFonts w:asciiTheme="minorHAnsi" w:hAnsiTheme="minorHAnsi" w:cstheme="minorHAnsi"/>
        </w:rPr>
        <w:t>,</w:t>
      </w:r>
      <w:r w:rsidRPr="00A572F2">
        <w:rPr>
          <w:rFonts w:asciiTheme="minorHAnsi" w:hAnsiTheme="minorHAnsi" w:cstheme="minorHAnsi"/>
          <w:b/>
        </w:rPr>
        <w:t xml:space="preserve"> Design, Development/Customization and Testing/debugging</w:t>
      </w:r>
      <w:r w:rsidRPr="00A572F2">
        <w:rPr>
          <w:rFonts w:asciiTheme="minorHAnsi" w:hAnsiTheme="minorHAnsi" w:cstheme="minorHAnsi"/>
        </w:rPr>
        <w:t xml:space="preserve"> of the reports.</w:t>
      </w:r>
    </w:p>
    <w:p w:rsidR="001A47E4" w:rsidRPr="00A572F2" w:rsidRDefault="001A47E4" w:rsidP="00C3794B">
      <w:pPr>
        <w:numPr>
          <w:ilvl w:val="0"/>
          <w:numId w:val="37"/>
        </w:numPr>
        <w:suppressAutoHyphens w:val="0"/>
        <w:rPr>
          <w:rFonts w:asciiTheme="minorHAnsi" w:hAnsiTheme="minorHAnsi" w:cstheme="minorHAnsi"/>
        </w:rPr>
      </w:pPr>
      <w:r w:rsidRPr="00A572F2">
        <w:rPr>
          <w:rFonts w:asciiTheme="minorHAnsi" w:hAnsiTheme="minorHAnsi" w:cstheme="minorHAnsi"/>
        </w:rPr>
        <w:t xml:space="preserve">Extensively used </w:t>
      </w:r>
      <w:r w:rsidRPr="00A572F2">
        <w:rPr>
          <w:rFonts w:asciiTheme="minorHAnsi" w:hAnsiTheme="minorHAnsi" w:cstheme="minorHAnsi"/>
          <w:b/>
        </w:rPr>
        <w:t>Informatica</w:t>
      </w:r>
      <w:r w:rsidRPr="00A572F2">
        <w:rPr>
          <w:rFonts w:asciiTheme="minorHAnsi" w:hAnsiTheme="minorHAnsi" w:cstheme="minorHAnsi"/>
        </w:rPr>
        <w:t xml:space="preserve"> client tools – Source Analyzer, Warehouse designer, Mapping </w:t>
      </w:r>
      <w:r w:rsidRPr="00A572F2">
        <w:rPr>
          <w:rFonts w:asciiTheme="minorHAnsi" w:hAnsiTheme="minorHAnsi" w:cstheme="minorHAnsi"/>
          <w:b/>
        </w:rPr>
        <w:t>Designer</w:t>
      </w:r>
      <w:r w:rsidR="000D0423" w:rsidRPr="00A572F2">
        <w:rPr>
          <w:rFonts w:asciiTheme="minorHAnsi" w:hAnsiTheme="minorHAnsi" w:cstheme="minorHAnsi"/>
        </w:rPr>
        <w:t xml:space="preserve">, </w:t>
      </w:r>
      <w:r w:rsidRPr="00A572F2">
        <w:rPr>
          <w:rFonts w:asciiTheme="minorHAnsi" w:hAnsiTheme="minorHAnsi" w:cstheme="minorHAnsi"/>
        </w:rPr>
        <w:t xml:space="preserve">Mapplet Designer, </w:t>
      </w:r>
      <w:r w:rsidRPr="00A572F2">
        <w:rPr>
          <w:rFonts w:asciiTheme="minorHAnsi" w:hAnsiTheme="minorHAnsi" w:cstheme="minorHAnsi"/>
          <w:b/>
        </w:rPr>
        <w:t>Transformation</w:t>
      </w:r>
      <w:r w:rsidRPr="00A572F2">
        <w:rPr>
          <w:rFonts w:asciiTheme="minorHAnsi" w:hAnsiTheme="minorHAnsi" w:cstheme="minorHAnsi"/>
        </w:rPr>
        <w:t xml:space="preserve"> Developer, Informatica </w:t>
      </w:r>
      <w:r w:rsidRPr="00A572F2">
        <w:rPr>
          <w:rFonts w:asciiTheme="minorHAnsi" w:hAnsiTheme="minorHAnsi" w:cstheme="minorHAnsi"/>
          <w:b/>
        </w:rPr>
        <w:t>Repository Manager</w:t>
      </w:r>
      <w:r w:rsidRPr="00A572F2">
        <w:rPr>
          <w:rFonts w:asciiTheme="minorHAnsi" w:hAnsiTheme="minorHAnsi" w:cstheme="minorHAnsi"/>
        </w:rPr>
        <w:t xml:space="preserve"> and Informatica </w:t>
      </w:r>
      <w:r w:rsidRPr="00A572F2">
        <w:rPr>
          <w:rFonts w:asciiTheme="minorHAnsi" w:hAnsiTheme="minorHAnsi" w:cstheme="minorHAnsi"/>
          <w:b/>
        </w:rPr>
        <w:t>Workflow Manager</w:t>
      </w:r>
      <w:r w:rsidRPr="00A572F2">
        <w:rPr>
          <w:rFonts w:asciiTheme="minorHAnsi" w:hAnsiTheme="minorHAnsi" w:cstheme="minorHAnsi"/>
        </w:rPr>
        <w:t>.</w:t>
      </w:r>
    </w:p>
    <w:p w:rsidR="001A47E4" w:rsidRPr="00A572F2" w:rsidRDefault="001A47E4" w:rsidP="00C3794B">
      <w:pPr>
        <w:widowControl w:val="0"/>
        <w:numPr>
          <w:ilvl w:val="0"/>
          <w:numId w:val="37"/>
        </w:numPr>
        <w:rPr>
          <w:rFonts w:asciiTheme="minorHAnsi" w:hAnsiTheme="minorHAnsi" w:cstheme="minorHAnsi"/>
        </w:rPr>
      </w:pPr>
      <w:r w:rsidRPr="00A572F2">
        <w:rPr>
          <w:rFonts w:asciiTheme="minorHAnsi" w:hAnsiTheme="minorHAnsi" w:cstheme="minorHAnsi"/>
        </w:rPr>
        <w:t xml:space="preserve">Involved in </w:t>
      </w:r>
      <w:r w:rsidRPr="00A572F2">
        <w:rPr>
          <w:rFonts w:asciiTheme="minorHAnsi" w:hAnsiTheme="minorHAnsi" w:cstheme="minorHAnsi"/>
          <w:b/>
        </w:rPr>
        <w:t>Coding</w:t>
      </w:r>
      <w:r w:rsidRPr="00A572F2">
        <w:rPr>
          <w:rFonts w:asciiTheme="minorHAnsi" w:hAnsiTheme="minorHAnsi" w:cstheme="minorHAnsi"/>
        </w:rPr>
        <w:t xml:space="preserve">, </w:t>
      </w:r>
      <w:r w:rsidRPr="00A572F2">
        <w:rPr>
          <w:rFonts w:asciiTheme="minorHAnsi" w:hAnsiTheme="minorHAnsi" w:cstheme="minorHAnsi"/>
          <w:b/>
        </w:rPr>
        <w:t>Data conversion</w:t>
      </w:r>
      <w:r w:rsidRPr="00A572F2">
        <w:rPr>
          <w:rFonts w:asciiTheme="minorHAnsi" w:hAnsiTheme="minorHAnsi" w:cstheme="minorHAnsi"/>
        </w:rPr>
        <w:t xml:space="preserve"> </w:t>
      </w:r>
      <w:r w:rsidRPr="00A572F2">
        <w:rPr>
          <w:rFonts w:asciiTheme="minorHAnsi" w:hAnsiTheme="minorHAnsi" w:cstheme="minorHAnsi"/>
          <w:b/>
        </w:rPr>
        <w:t>and Implementation</w:t>
      </w:r>
      <w:r w:rsidRPr="00A572F2">
        <w:rPr>
          <w:rFonts w:asciiTheme="minorHAnsi" w:hAnsiTheme="minorHAnsi" w:cstheme="minorHAnsi"/>
        </w:rPr>
        <w:t>.</w:t>
      </w:r>
    </w:p>
    <w:p w:rsidR="001A47E4" w:rsidRPr="00A572F2" w:rsidRDefault="001A47E4" w:rsidP="00C3794B">
      <w:pPr>
        <w:widowControl w:val="0"/>
        <w:numPr>
          <w:ilvl w:val="0"/>
          <w:numId w:val="37"/>
        </w:numPr>
        <w:rPr>
          <w:rFonts w:asciiTheme="minorHAnsi" w:hAnsiTheme="minorHAnsi" w:cstheme="minorHAnsi"/>
        </w:rPr>
      </w:pPr>
      <w:r w:rsidRPr="00A572F2">
        <w:rPr>
          <w:rFonts w:asciiTheme="minorHAnsi" w:hAnsiTheme="minorHAnsi" w:cstheme="minorHAnsi"/>
        </w:rPr>
        <w:t>Designed front end screens in Pro*C</w:t>
      </w:r>
      <w:r w:rsidR="005D3FDB" w:rsidRPr="00A572F2">
        <w:rPr>
          <w:rFonts w:asciiTheme="minorHAnsi" w:hAnsiTheme="minorHAnsi" w:cstheme="minorHAnsi"/>
        </w:rPr>
        <w:t>.</w:t>
      </w:r>
    </w:p>
    <w:p w:rsidR="005D3FDB" w:rsidRPr="00A572F2" w:rsidRDefault="005D3FDB" w:rsidP="00C3794B">
      <w:pPr>
        <w:widowControl w:val="0"/>
        <w:numPr>
          <w:ilvl w:val="0"/>
          <w:numId w:val="37"/>
        </w:numPr>
        <w:rPr>
          <w:rFonts w:asciiTheme="minorHAnsi" w:hAnsiTheme="minorHAnsi" w:cstheme="minorHAnsi"/>
        </w:rPr>
      </w:pPr>
      <w:r w:rsidRPr="00A572F2">
        <w:rPr>
          <w:rFonts w:asciiTheme="minorHAnsi" w:hAnsiTheme="minorHAnsi" w:cstheme="minorHAnsi"/>
        </w:rPr>
        <w:t>Analyzing the Database growth and Space requirement. Handling Users/Logins/User rights.</w:t>
      </w:r>
    </w:p>
    <w:p w:rsidR="001A47E4" w:rsidRPr="00A572F2" w:rsidRDefault="001A47E4" w:rsidP="00C3794B">
      <w:pPr>
        <w:widowControl w:val="0"/>
        <w:numPr>
          <w:ilvl w:val="0"/>
          <w:numId w:val="37"/>
        </w:numPr>
        <w:rPr>
          <w:rFonts w:asciiTheme="minorHAnsi" w:hAnsiTheme="minorHAnsi" w:cstheme="minorHAnsi"/>
        </w:rPr>
      </w:pPr>
      <w:r w:rsidRPr="00A572F2">
        <w:rPr>
          <w:rFonts w:asciiTheme="minorHAnsi" w:hAnsiTheme="minorHAnsi" w:cstheme="minorHAnsi"/>
        </w:rPr>
        <w:t xml:space="preserve">Extensively involved in writing </w:t>
      </w:r>
      <w:r w:rsidRPr="00A572F2">
        <w:rPr>
          <w:rFonts w:asciiTheme="minorHAnsi" w:hAnsiTheme="minorHAnsi" w:cstheme="minorHAnsi"/>
          <w:b/>
        </w:rPr>
        <w:t>SQL queries</w:t>
      </w:r>
      <w:r w:rsidR="005D3FDB" w:rsidRPr="00A572F2">
        <w:rPr>
          <w:rFonts w:asciiTheme="minorHAnsi" w:hAnsiTheme="minorHAnsi" w:cstheme="minorHAnsi"/>
        </w:rPr>
        <w:t>.</w:t>
      </w:r>
    </w:p>
    <w:p w:rsidR="001A47E4" w:rsidRPr="00A572F2" w:rsidRDefault="005D3FDB" w:rsidP="00C3794B">
      <w:pPr>
        <w:widowControl w:val="0"/>
        <w:numPr>
          <w:ilvl w:val="0"/>
          <w:numId w:val="37"/>
        </w:numPr>
        <w:rPr>
          <w:rFonts w:asciiTheme="minorHAnsi" w:hAnsiTheme="minorHAnsi" w:cstheme="minorHAnsi"/>
        </w:rPr>
      </w:pPr>
      <w:r w:rsidRPr="00A572F2">
        <w:rPr>
          <w:rFonts w:asciiTheme="minorHAnsi" w:hAnsiTheme="minorHAnsi" w:cstheme="minorHAnsi"/>
        </w:rPr>
        <w:t xml:space="preserve">Developed </w:t>
      </w:r>
      <w:r w:rsidRPr="00A572F2">
        <w:rPr>
          <w:rFonts w:asciiTheme="minorHAnsi" w:hAnsiTheme="minorHAnsi" w:cstheme="minorHAnsi"/>
          <w:b/>
        </w:rPr>
        <w:t>Functional and Technical Specifications</w:t>
      </w:r>
      <w:r w:rsidRPr="00A572F2">
        <w:rPr>
          <w:rFonts w:asciiTheme="minorHAnsi" w:hAnsiTheme="minorHAnsi" w:cstheme="minorHAnsi"/>
        </w:rPr>
        <w:t>.</w:t>
      </w:r>
    </w:p>
    <w:p w:rsidR="00CE3E79" w:rsidRPr="00A572F2" w:rsidRDefault="00CE3E79" w:rsidP="00C3794B">
      <w:pPr>
        <w:rPr>
          <w:rFonts w:asciiTheme="minorHAnsi" w:hAnsiTheme="minorHAnsi" w:cstheme="minorHAnsi"/>
          <w:b/>
          <w:color w:val="000000"/>
          <w:u w:val="single"/>
        </w:rPr>
      </w:pPr>
    </w:p>
    <w:p w:rsidR="001A47E4" w:rsidRPr="00A572F2" w:rsidRDefault="001A47E4" w:rsidP="00C3794B">
      <w:pPr>
        <w:rPr>
          <w:rFonts w:asciiTheme="minorHAnsi" w:hAnsiTheme="minorHAnsi" w:cstheme="minorHAnsi"/>
          <w:b/>
          <w:bCs/>
        </w:rPr>
      </w:pPr>
      <w:r w:rsidRPr="00A572F2">
        <w:rPr>
          <w:rFonts w:asciiTheme="minorHAnsi" w:hAnsiTheme="minorHAnsi" w:cstheme="minorHAnsi"/>
          <w:b/>
          <w:color w:val="000000"/>
          <w:u w:val="single"/>
        </w:rPr>
        <w:t>Environment</w:t>
      </w:r>
      <w:r w:rsidRPr="00A572F2">
        <w:rPr>
          <w:rFonts w:asciiTheme="minorHAnsi" w:hAnsiTheme="minorHAnsi" w:cstheme="minorHAnsi"/>
          <w:b/>
          <w:color w:val="000000"/>
        </w:rPr>
        <w:t xml:space="preserve">: </w:t>
      </w:r>
      <w:r w:rsidR="003E0F2A" w:rsidRPr="00A572F2">
        <w:rPr>
          <w:rFonts w:asciiTheme="minorHAnsi" w:hAnsiTheme="minorHAnsi" w:cstheme="minorHAnsi"/>
          <w:b/>
        </w:rPr>
        <w:t xml:space="preserve">Oracle Database 9i/8i, SQL, PLSQL, </w:t>
      </w:r>
      <w:r w:rsidRPr="00A572F2">
        <w:rPr>
          <w:rFonts w:asciiTheme="minorHAnsi" w:hAnsiTheme="minorHAnsi" w:cstheme="minorHAnsi"/>
          <w:b/>
        </w:rPr>
        <w:t xml:space="preserve">UNIX Shell Scripting, </w:t>
      </w:r>
      <w:r w:rsidR="003E0F2A" w:rsidRPr="00A572F2">
        <w:rPr>
          <w:rFonts w:asciiTheme="minorHAnsi" w:hAnsiTheme="minorHAnsi" w:cstheme="minorHAnsi"/>
          <w:b/>
        </w:rPr>
        <w:t xml:space="preserve">Perl Scripting, </w:t>
      </w:r>
      <w:r w:rsidRPr="00A572F2">
        <w:rPr>
          <w:rFonts w:asciiTheme="minorHAnsi" w:hAnsiTheme="minorHAnsi" w:cstheme="minorHAnsi"/>
          <w:b/>
        </w:rPr>
        <w:t>Solaris, TOAD</w:t>
      </w:r>
      <w:r w:rsidR="000B6485" w:rsidRPr="00A572F2">
        <w:rPr>
          <w:rFonts w:asciiTheme="minorHAnsi" w:hAnsiTheme="minorHAnsi" w:cstheme="minorHAnsi"/>
          <w:b/>
        </w:rPr>
        <w:t>.</w:t>
      </w:r>
    </w:p>
    <w:p w:rsidR="001A47E4" w:rsidRPr="00A572F2" w:rsidRDefault="001A47E4" w:rsidP="00C3794B">
      <w:pPr>
        <w:tabs>
          <w:tab w:val="left" w:pos="5940"/>
        </w:tabs>
        <w:rPr>
          <w:rFonts w:asciiTheme="minorHAnsi" w:hAnsiTheme="minorHAnsi" w:cstheme="minorHAnsi"/>
          <w:b/>
          <w:bCs/>
        </w:rPr>
      </w:pPr>
    </w:p>
    <w:p w:rsidR="001A47E4" w:rsidRPr="00A572F2" w:rsidRDefault="001A47E4" w:rsidP="00C3794B">
      <w:pPr>
        <w:rPr>
          <w:rFonts w:asciiTheme="minorHAnsi" w:hAnsiTheme="minorHAnsi" w:cstheme="minorHAnsi"/>
          <w:b/>
        </w:rPr>
      </w:pPr>
    </w:p>
    <w:p w:rsidR="00B323A0" w:rsidRPr="00A572F2" w:rsidRDefault="006A3AFC" w:rsidP="006A3AFC">
      <w:pPr>
        <w:tabs>
          <w:tab w:val="left" w:pos="360"/>
        </w:tabs>
        <w:rPr>
          <w:rFonts w:asciiTheme="minorHAnsi" w:hAnsiTheme="minorHAnsi" w:cstheme="minorHAnsi"/>
          <w:b/>
        </w:rPr>
      </w:pPr>
      <w:r w:rsidRPr="00A572F2">
        <w:rPr>
          <w:rFonts w:asciiTheme="minorHAnsi" w:hAnsiTheme="minorHAnsi" w:cstheme="minorHAnsi"/>
          <w:b/>
          <w:u w:val="single"/>
        </w:rPr>
        <w:t>EDUCATION</w:t>
      </w:r>
      <w:r w:rsidRPr="00A572F2">
        <w:rPr>
          <w:rFonts w:asciiTheme="minorHAnsi" w:hAnsiTheme="minorHAnsi" w:cstheme="minorHAnsi"/>
          <w:b/>
        </w:rPr>
        <w:t xml:space="preserve">: </w:t>
      </w:r>
    </w:p>
    <w:p w:rsidR="006A3AFC" w:rsidRPr="00A572F2" w:rsidRDefault="006A3AFC" w:rsidP="00B323A0">
      <w:pPr>
        <w:pStyle w:val="ListParagraph"/>
        <w:numPr>
          <w:ilvl w:val="0"/>
          <w:numId w:val="43"/>
        </w:numPr>
        <w:tabs>
          <w:tab w:val="left" w:pos="360"/>
        </w:tabs>
        <w:rPr>
          <w:rFonts w:asciiTheme="minorHAnsi" w:hAnsiTheme="minorHAnsi" w:cstheme="minorHAnsi"/>
        </w:rPr>
      </w:pPr>
      <w:r w:rsidRPr="00A572F2">
        <w:rPr>
          <w:rFonts w:asciiTheme="minorHAnsi" w:hAnsiTheme="minorHAnsi" w:cstheme="minorHAnsi"/>
        </w:rPr>
        <w:t xml:space="preserve">Bachelor of </w:t>
      </w:r>
      <w:r w:rsidR="00B323A0" w:rsidRPr="00A572F2">
        <w:rPr>
          <w:rFonts w:asciiTheme="minorHAnsi" w:hAnsiTheme="minorHAnsi" w:cstheme="minorHAnsi"/>
        </w:rPr>
        <w:t xml:space="preserve">Engineering in Electronics and Communications Engineering with Distinction from </w:t>
      </w:r>
      <w:r w:rsidR="00BA1612" w:rsidRPr="00A572F2">
        <w:rPr>
          <w:rFonts w:asciiTheme="minorHAnsi" w:hAnsiTheme="minorHAnsi" w:cstheme="minorHAnsi"/>
        </w:rPr>
        <w:t>Sridevi</w:t>
      </w:r>
      <w:r w:rsidR="00D56A0C" w:rsidRPr="00A572F2">
        <w:rPr>
          <w:rFonts w:asciiTheme="minorHAnsi" w:hAnsiTheme="minorHAnsi" w:cstheme="minorHAnsi"/>
        </w:rPr>
        <w:t xml:space="preserve"> Women</w:t>
      </w:r>
      <w:r w:rsidR="00BA1612" w:rsidRPr="00A572F2">
        <w:rPr>
          <w:rFonts w:asciiTheme="minorHAnsi" w:hAnsiTheme="minorHAnsi" w:cstheme="minorHAnsi"/>
        </w:rPr>
        <w:t>s Engineering College</w:t>
      </w:r>
      <w:r w:rsidRPr="00A572F2">
        <w:rPr>
          <w:rFonts w:asciiTheme="minorHAnsi" w:hAnsiTheme="minorHAnsi" w:cstheme="minorHAnsi"/>
        </w:rPr>
        <w:t>,</w:t>
      </w:r>
      <w:r w:rsidR="00B323A0" w:rsidRPr="00A572F2">
        <w:rPr>
          <w:rFonts w:asciiTheme="minorHAnsi" w:hAnsiTheme="minorHAnsi" w:cstheme="minorHAnsi"/>
        </w:rPr>
        <w:t xml:space="preserve"> Hyderabad, AP,</w:t>
      </w:r>
      <w:r w:rsidRPr="00A572F2">
        <w:rPr>
          <w:rFonts w:asciiTheme="minorHAnsi" w:hAnsiTheme="minorHAnsi" w:cstheme="minorHAnsi"/>
        </w:rPr>
        <w:t xml:space="preserve"> India.</w:t>
      </w:r>
    </w:p>
    <w:p w:rsidR="003F34C5" w:rsidRPr="00A572F2" w:rsidRDefault="003F34C5" w:rsidP="00A11D58">
      <w:pPr>
        <w:widowControl w:val="0"/>
        <w:autoSpaceDE w:val="0"/>
        <w:rPr>
          <w:rFonts w:asciiTheme="minorHAnsi" w:hAnsiTheme="minorHAnsi" w:cstheme="minorHAnsi"/>
        </w:rPr>
      </w:pPr>
    </w:p>
    <w:sectPr w:rsidR="003F34C5" w:rsidRPr="00A572F2" w:rsidSect="00A57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sz w:val="20"/>
      </w:r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rPr>
    </w:lvl>
  </w:abstractNum>
  <w:abstractNum w:abstractNumId="2">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rPr>
    </w:lvl>
  </w:abstractNum>
  <w:abstractNum w:abstractNumId="3">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sz w:val="20"/>
      </w:rPr>
    </w:lvl>
    <w:lvl w:ilvl="1">
      <w:start w:val="1"/>
      <w:numFmt w:val="bullet"/>
      <w:lvlText w:val=""/>
      <w:lvlJc w:val="left"/>
      <w:pPr>
        <w:tabs>
          <w:tab w:val="num" w:pos="1440"/>
        </w:tabs>
        <w:ind w:left="1440" w:hanging="360"/>
      </w:pPr>
      <w:rPr>
        <w:rFonts w:ascii="Symbol" w:hAnsi="Symbol" w:cs="Symbol"/>
        <w:sz w:val="20"/>
      </w:rPr>
    </w:lvl>
    <w:lvl w:ilvl="2">
      <w:start w:val="1"/>
      <w:numFmt w:val="bullet"/>
      <w:lvlText w:val=""/>
      <w:lvlJc w:val="left"/>
      <w:pPr>
        <w:tabs>
          <w:tab w:val="num" w:pos="2160"/>
        </w:tabs>
        <w:ind w:left="2160" w:hanging="360"/>
      </w:pPr>
      <w:rPr>
        <w:rFonts w:ascii="Symbol" w:hAnsi="Symbol" w:cs="Symbol"/>
        <w:sz w:val="20"/>
      </w:rPr>
    </w:lvl>
    <w:lvl w:ilvl="3">
      <w:start w:val="1"/>
      <w:numFmt w:val="bullet"/>
      <w:lvlText w:val=""/>
      <w:lvlJc w:val="left"/>
      <w:pPr>
        <w:tabs>
          <w:tab w:val="num" w:pos="2880"/>
        </w:tabs>
        <w:ind w:left="2880" w:hanging="360"/>
      </w:pPr>
      <w:rPr>
        <w:rFonts w:ascii="Symbol" w:hAnsi="Symbol" w:cs="Symbol"/>
        <w:sz w:val="20"/>
      </w:rPr>
    </w:lvl>
    <w:lvl w:ilvl="4">
      <w:start w:val="1"/>
      <w:numFmt w:val="bullet"/>
      <w:lvlText w:val=""/>
      <w:lvlJc w:val="left"/>
      <w:pPr>
        <w:tabs>
          <w:tab w:val="num" w:pos="3600"/>
        </w:tabs>
        <w:ind w:left="3600" w:hanging="360"/>
      </w:pPr>
      <w:rPr>
        <w:rFonts w:ascii="Symbol" w:hAnsi="Symbol" w:cs="Symbol"/>
        <w:sz w:val="20"/>
      </w:rPr>
    </w:lvl>
    <w:lvl w:ilvl="5">
      <w:start w:val="1"/>
      <w:numFmt w:val="bullet"/>
      <w:lvlText w:val=""/>
      <w:lvlJc w:val="left"/>
      <w:pPr>
        <w:tabs>
          <w:tab w:val="num" w:pos="4320"/>
        </w:tabs>
        <w:ind w:left="4320" w:hanging="360"/>
      </w:pPr>
      <w:rPr>
        <w:rFonts w:ascii="Symbol" w:hAnsi="Symbol" w:cs="Symbol"/>
        <w:sz w:val="20"/>
      </w:rPr>
    </w:lvl>
    <w:lvl w:ilvl="6">
      <w:start w:val="1"/>
      <w:numFmt w:val="bullet"/>
      <w:lvlText w:val=""/>
      <w:lvlJc w:val="left"/>
      <w:pPr>
        <w:tabs>
          <w:tab w:val="num" w:pos="5040"/>
        </w:tabs>
        <w:ind w:left="5040" w:hanging="360"/>
      </w:pPr>
      <w:rPr>
        <w:rFonts w:ascii="Symbol" w:hAnsi="Symbol" w:cs="Symbol"/>
        <w:sz w:val="20"/>
      </w:rPr>
    </w:lvl>
    <w:lvl w:ilvl="7">
      <w:start w:val="1"/>
      <w:numFmt w:val="bullet"/>
      <w:lvlText w:val=""/>
      <w:lvlJc w:val="left"/>
      <w:pPr>
        <w:tabs>
          <w:tab w:val="num" w:pos="5760"/>
        </w:tabs>
        <w:ind w:left="5760" w:hanging="360"/>
      </w:pPr>
      <w:rPr>
        <w:rFonts w:ascii="Symbol" w:hAnsi="Symbol" w:cs="Symbol"/>
        <w:sz w:val="20"/>
      </w:rPr>
    </w:lvl>
    <w:lvl w:ilvl="8">
      <w:start w:val="1"/>
      <w:numFmt w:val="bullet"/>
      <w:lvlText w:val=""/>
      <w:lvlJc w:val="left"/>
      <w:pPr>
        <w:tabs>
          <w:tab w:val="num" w:pos="6480"/>
        </w:tabs>
        <w:ind w:left="6480" w:hanging="360"/>
      </w:pPr>
      <w:rPr>
        <w:rFonts w:ascii="Symbol" w:hAnsi="Symbol" w:cs="Symbol"/>
        <w:sz w:val="20"/>
      </w:rPr>
    </w:lvl>
  </w:abstractNum>
  <w:abstractNum w:abstractNumId="4">
    <w:nsid w:val="00000006"/>
    <w:multiLevelType w:val="singleLevel"/>
    <w:tmpl w:val="00000006"/>
    <w:name w:val="WW8Num6"/>
    <w:lvl w:ilvl="0">
      <w:start w:val="1"/>
      <w:numFmt w:val="bullet"/>
      <w:lvlText w:val=""/>
      <w:lvlJc w:val="left"/>
      <w:pPr>
        <w:tabs>
          <w:tab w:val="num" w:pos="1080"/>
        </w:tabs>
        <w:ind w:left="1080" w:hanging="360"/>
      </w:pPr>
      <w:rPr>
        <w:rFonts w:ascii="Symbol" w:hAnsi="Symbol" w:cs="Symbol"/>
      </w:rPr>
    </w:lvl>
  </w:abstractNum>
  <w:abstractNum w:abstractNumId="5">
    <w:nsid w:val="00000007"/>
    <w:multiLevelType w:val="singleLevel"/>
    <w:tmpl w:val="00000007"/>
    <w:name w:val="WW8Num7"/>
    <w:lvl w:ilvl="0">
      <w:start w:val="1"/>
      <w:numFmt w:val="bullet"/>
      <w:lvlText w:val=""/>
      <w:lvlJc w:val="left"/>
      <w:pPr>
        <w:tabs>
          <w:tab w:val="num" w:pos="720"/>
        </w:tabs>
        <w:ind w:left="720" w:hanging="360"/>
      </w:pPr>
      <w:rPr>
        <w:rFonts w:ascii="Symbol" w:hAnsi="Symbol" w:cs="Symbol"/>
      </w:rPr>
    </w:lvl>
  </w:abstractNum>
  <w:abstractNum w:abstractNumId="6">
    <w:nsid w:val="00000008"/>
    <w:multiLevelType w:val="singleLevel"/>
    <w:tmpl w:val="00000008"/>
    <w:name w:val="WW8Num8"/>
    <w:lvl w:ilvl="0">
      <w:start w:val="1"/>
      <w:numFmt w:val="bullet"/>
      <w:lvlText w:val=""/>
      <w:lvlJc w:val="left"/>
      <w:pPr>
        <w:tabs>
          <w:tab w:val="num" w:pos="360"/>
        </w:tabs>
        <w:ind w:left="245" w:hanging="245"/>
      </w:pPr>
      <w:rPr>
        <w:rFonts w:ascii="Wingdings" w:hAnsi="Wingdings" w:cs="Symbol"/>
      </w:rPr>
    </w:lvl>
  </w:abstractNum>
  <w:abstractNum w:abstractNumId="7">
    <w:nsid w:val="00000009"/>
    <w:multiLevelType w:val="singleLevel"/>
    <w:tmpl w:val="00000009"/>
    <w:name w:val="WW8Num9"/>
    <w:lvl w:ilvl="0">
      <w:start w:val="1"/>
      <w:numFmt w:val="bullet"/>
      <w:pStyle w:val="AchievementChar"/>
      <w:lvlText w:val=""/>
      <w:lvlJc w:val="left"/>
      <w:pPr>
        <w:tabs>
          <w:tab w:val="num" w:pos="720"/>
        </w:tabs>
        <w:ind w:left="720" w:hanging="360"/>
      </w:pPr>
      <w:rPr>
        <w:rFonts w:ascii="Symbol" w:hAnsi="Symbol" w:cs="Symbol"/>
      </w:rPr>
    </w:lvl>
  </w:abstractNum>
  <w:abstractNum w:abstractNumId="8">
    <w:nsid w:val="03475CC3"/>
    <w:multiLevelType w:val="hybridMultilevel"/>
    <w:tmpl w:val="F9D036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D180739"/>
    <w:multiLevelType w:val="hybridMultilevel"/>
    <w:tmpl w:val="A2D67E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EE5158A"/>
    <w:multiLevelType w:val="hybridMultilevel"/>
    <w:tmpl w:val="2DD492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1052896"/>
    <w:multiLevelType w:val="hybridMultilevel"/>
    <w:tmpl w:val="623AB4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EF17D4"/>
    <w:multiLevelType w:val="hybridMultilevel"/>
    <w:tmpl w:val="851AD2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9F643D"/>
    <w:multiLevelType w:val="hybridMultilevel"/>
    <w:tmpl w:val="873C88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87C661F"/>
    <w:multiLevelType w:val="hybridMultilevel"/>
    <w:tmpl w:val="FFAE5C24"/>
    <w:lvl w:ilvl="0" w:tplc="0409000D">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EA760D"/>
    <w:multiLevelType w:val="hybridMultilevel"/>
    <w:tmpl w:val="60B6B0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6A87DAF"/>
    <w:multiLevelType w:val="hybridMultilevel"/>
    <w:tmpl w:val="E30CC180"/>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456D3364"/>
    <w:multiLevelType w:val="hybridMultilevel"/>
    <w:tmpl w:val="A67AFF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D4771E"/>
    <w:multiLevelType w:val="hybridMultilevel"/>
    <w:tmpl w:val="37B81F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7430C75"/>
    <w:multiLevelType w:val="hybridMultilevel"/>
    <w:tmpl w:val="2CE6D4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0B0DDF"/>
    <w:multiLevelType w:val="hybridMultilevel"/>
    <w:tmpl w:val="93467E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9655A73"/>
    <w:multiLevelType w:val="hybridMultilevel"/>
    <w:tmpl w:val="BB4A8B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2">
    <w:nsid w:val="49784FD5"/>
    <w:multiLevelType w:val="hybridMultilevel"/>
    <w:tmpl w:val="4706FE98"/>
    <w:lvl w:ilvl="0" w:tplc="0000000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B7006C"/>
    <w:multiLevelType w:val="hybridMultilevel"/>
    <w:tmpl w:val="FA486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6D5A9C"/>
    <w:multiLevelType w:val="hybridMultilevel"/>
    <w:tmpl w:val="D15666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1434B96"/>
    <w:multiLevelType w:val="hybridMultilevel"/>
    <w:tmpl w:val="F17CC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5D5A42"/>
    <w:multiLevelType w:val="hybridMultilevel"/>
    <w:tmpl w:val="E43C64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6D03D2"/>
    <w:multiLevelType w:val="hybridMultilevel"/>
    <w:tmpl w:val="67C6A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A831810"/>
    <w:multiLevelType w:val="hybridMultilevel"/>
    <w:tmpl w:val="987E9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B80D9E"/>
    <w:multiLevelType w:val="hybridMultilevel"/>
    <w:tmpl w:val="488C80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C3245EC"/>
    <w:multiLevelType w:val="hybridMultilevel"/>
    <w:tmpl w:val="709A3616"/>
    <w:lvl w:ilvl="0" w:tplc="00000002">
      <w:start w:val="1"/>
      <w:numFmt w:val="bullet"/>
      <w:lvlText w:val=""/>
      <w:lvlJc w:val="left"/>
      <w:pPr>
        <w:ind w:left="780" w:hanging="360"/>
      </w:pPr>
      <w:rPr>
        <w:rFonts w:ascii="Symbol" w:hAnsi="Symbol"/>
        <w:sz w:val="2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nsid w:val="5D9E3CBD"/>
    <w:multiLevelType w:val="hybridMultilevel"/>
    <w:tmpl w:val="D292E162"/>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0317B94"/>
    <w:multiLevelType w:val="hybridMultilevel"/>
    <w:tmpl w:val="4274F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9B5595"/>
    <w:multiLevelType w:val="hybridMultilevel"/>
    <w:tmpl w:val="0194FF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3E60B5"/>
    <w:multiLevelType w:val="hybridMultilevel"/>
    <w:tmpl w:val="5B7626B6"/>
    <w:lvl w:ilvl="0" w:tplc="00000002">
      <w:start w:val="1"/>
      <w:numFmt w:val="bullet"/>
      <w:lvlText w:val=""/>
      <w:lvlJc w:val="left"/>
      <w:pPr>
        <w:ind w:left="720" w:hanging="360"/>
      </w:pPr>
      <w:rPr>
        <w:rFonts w:ascii="Symbol" w:hAnsi="Symbol" w:cs="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236938"/>
    <w:multiLevelType w:val="hybridMultilevel"/>
    <w:tmpl w:val="C3A4EE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nsid w:val="646B3680"/>
    <w:multiLevelType w:val="hybridMultilevel"/>
    <w:tmpl w:val="1E6092E2"/>
    <w:lvl w:ilvl="0" w:tplc="00000002">
      <w:start w:val="1"/>
      <w:numFmt w:val="bullet"/>
      <w:lvlText w:val=""/>
      <w:lvlJc w:val="left"/>
      <w:pPr>
        <w:ind w:left="780" w:hanging="360"/>
      </w:pPr>
      <w:rPr>
        <w:rFonts w:ascii="Symbol" w:hAnsi="Symbol"/>
        <w:sz w:val="2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7">
    <w:nsid w:val="65096862"/>
    <w:multiLevelType w:val="hybridMultilevel"/>
    <w:tmpl w:val="87F8CB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67E2AC6"/>
    <w:multiLevelType w:val="hybridMultilevel"/>
    <w:tmpl w:val="3B7C91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C322A7"/>
    <w:multiLevelType w:val="hybridMultilevel"/>
    <w:tmpl w:val="4A0AB58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0">
    <w:nsid w:val="6A88220C"/>
    <w:multiLevelType w:val="hybridMultilevel"/>
    <w:tmpl w:val="B80E7D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00003B1"/>
    <w:multiLevelType w:val="hybridMultilevel"/>
    <w:tmpl w:val="A7C6DE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0CF0F77"/>
    <w:multiLevelType w:val="hybridMultilevel"/>
    <w:tmpl w:val="9E6C20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19F2411"/>
    <w:multiLevelType w:val="hybridMultilevel"/>
    <w:tmpl w:val="9FCA98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2B3CD4"/>
    <w:multiLevelType w:val="hybridMultilevel"/>
    <w:tmpl w:val="231E7D2C"/>
    <w:lvl w:ilvl="0" w:tplc="07E88A0A">
      <w:start w:val="1"/>
      <w:numFmt w:val="bullet"/>
      <w:pStyle w:val="Bullet9ptreg"/>
      <w:lvlText w:val=""/>
      <w:lvlJc w:val="left"/>
      <w:pPr>
        <w:tabs>
          <w:tab w:val="num" w:pos="360"/>
        </w:tabs>
        <w:ind w:left="360" w:hanging="360"/>
      </w:pPr>
      <w:rPr>
        <w:rFonts w:ascii="Symbol" w:hAnsi="Symbol" w:cs="Symbol" w:hint="default"/>
        <w:b w:val="0"/>
        <w:bCs w:val="0"/>
        <w:i w:val="0"/>
        <w:iCs w:val="0"/>
        <w:caps w:val="0"/>
        <w:strike w:val="0"/>
        <w:dstrike w:val="0"/>
        <w:vanish w:val="0"/>
        <w:color w:val="000000"/>
        <w:sz w:val="19"/>
        <w:szCs w:val="19"/>
        <w:vertAlign w:val="baseli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5">
    <w:nsid w:val="7DFC72FF"/>
    <w:multiLevelType w:val="hybridMultilevel"/>
    <w:tmpl w:val="D3587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E137490"/>
    <w:multiLevelType w:val="hybridMultilevel"/>
    <w:tmpl w:val="F4DE89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8"/>
  </w:num>
  <w:num w:numId="10">
    <w:abstractNumId w:val="43"/>
  </w:num>
  <w:num w:numId="11">
    <w:abstractNumId w:val="17"/>
  </w:num>
  <w:num w:numId="12">
    <w:abstractNumId w:val="11"/>
  </w:num>
  <w:num w:numId="13">
    <w:abstractNumId w:val="28"/>
  </w:num>
  <w:num w:numId="14">
    <w:abstractNumId w:val="41"/>
  </w:num>
  <w:num w:numId="15">
    <w:abstractNumId w:val="19"/>
  </w:num>
  <w:num w:numId="16">
    <w:abstractNumId w:val="12"/>
  </w:num>
  <w:num w:numId="17">
    <w:abstractNumId w:val="26"/>
  </w:num>
  <w:num w:numId="18">
    <w:abstractNumId w:val="24"/>
  </w:num>
  <w:num w:numId="19">
    <w:abstractNumId w:val="33"/>
  </w:num>
  <w:num w:numId="20">
    <w:abstractNumId w:val="29"/>
  </w:num>
  <w:num w:numId="21">
    <w:abstractNumId w:val="18"/>
  </w:num>
  <w:num w:numId="22">
    <w:abstractNumId w:val="46"/>
  </w:num>
  <w:num w:numId="23">
    <w:abstractNumId w:val="42"/>
  </w:num>
  <w:num w:numId="24">
    <w:abstractNumId w:val="27"/>
  </w:num>
  <w:num w:numId="25">
    <w:abstractNumId w:val="37"/>
  </w:num>
  <w:num w:numId="26">
    <w:abstractNumId w:val="8"/>
  </w:num>
  <w:num w:numId="27">
    <w:abstractNumId w:val="20"/>
  </w:num>
  <w:num w:numId="28">
    <w:abstractNumId w:val="39"/>
  </w:num>
  <w:num w:numId="29">
    <w:abstractNumId w:val="31"/>
  </w:num>
  <w:num w:numId="30">
    <w:abstractNumId w:val="16"/>
  </w:num>
  <w:num w:numId="31">
    <w:abstractNumId w:val="32"/>
  </w:num>
  <w:num w:numId="32">
    <w:abstractNumId w:val="34"/>
  </w:num>
  <w:num w:numId="33">
    <w:abstractNumId w:val="45"/>
  </w:num>
  <w:num w:numId="34">
    <w:abstractNumId w:val="23"/>
  </w:num>
  <w:num w:numId="35">
    <w:abstractNumId w:val="35"/>
  </w:num>
  <w:num w:numId="36">
    <w:abstractNumId w:val="25"/>
  </w:num>
  <w:num w:numId="37">
    <w:abstractNumId w:val="22"/>
  </w:num>
  <w:num w:numId="38">
    <w:abstractNumId w:val="21"/>
  </w:num>
  <w:num w:numId="39">
    <w:abstractNumId w:val="44"/>
  </w:num>
  <w:num w:numId="40">
    <w:abstractNumId w:val="36"/>
  </w:num>
  <w:num w:numId="41">
    <w:abstractNumId w:val="30"/>
  </w:num>
  <w:num w:numId="42">
    <w:abstractNumId w:val="14"/>
  </w:num>
  <w:num w:numId="43">
    <w:abstractNumId w:val="9"/>
  </w:num>
  <w:num w:numId="44">
    <w:abstractNumId w:val="10"/>
  </w:num>
  <w:num w:numId="45">
    <w:abstractNumId w:val="13"/>
  </w:num>
  <w:num w:numId="46">
    <w:abstractNumId w:val="40"/>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E35"/>
    <w:rsid w:val="000056FB"/>
    <w:rsid w:val="0001464E"/>
    <w:rsid w:val="00032421"/>
    <w:rsid w:val="0003327F"/>
    <w:rsid w:val="00035478"/>
    <w:rsid w:val="00057B51"/>
    <w:rsid w:val="00065B01"/>
    <w:rsid w:val="00084F06"/>
    <w:rsid w:val="000916B9"/>
    <w:rsid w:val="000B1E53"/>
    <w:rsid w:val="000B6485"/>
    <w:rsid w:val="000B6BEF"/>
    <w:rsid w:val="000D0423"/>
    <w:rsid w:val="000D3EE8"/>
    <w:rsid w:val="000D6D37"/>
    <w:rsid w:val="000D6DFC"/>
    <w:rsid w:val="000D7690"/>
    <w:rsid w:val="00106CD0"/>
    <w:rsid w:val="00114316"/>
    <w:rsid w:val="0013470A"/>
    <w:rsid w:val="00136AD1"/>
    <w:rsid w:val="00141E95"/>
    <w:rsid w:val="00152206"/>
    <w:rsid w:val="00152BC5"/>
    <w:rsid w:val="0016113C"/>
    <w:rsid w:val="00174FE1"/>
    <w:rsid w:val="00176150"/>
    <w:rsid w:val="00182C50"/>
    <w:rsid w:val="001916E4"/>
    <w:rsid w:val="001942A4"/>
    <w:rsid w:val="00196608"/>
    <w:rsid w:val="001A0801"/>
    <w:rsid w:val="001A0D00"/>
    <w:rsid w:val="001A47E4"/>
    <w:rsid w:val="001A6F86"/>
    <w:rsid w:val="001A7408"/>
    <w:rsid w:val="001B4473"/>
    <w:rsid w:val="001B4621"/>
    <w:rsid w:val="001B682D"/>
    <w:rsid w:val="001C2AF2"/>
    <w:rsid w:val="001C793E"/>
    <w:rsid w:val="001E295E"/>
    <w:rsid w:val="001E488D"/>
    <w:rsid w:val="001F61B9"/>
    <w:rsid w:val="001F6273"/>
    <w:rsid w:val="0020693A"/>
    <w:rsid w:val="002430E4"/>
    <w:rsid w:val="00245504"/>
    <w:rsid w:val="0024635E"/>
    <w:rsid w:val="0026753A"/>
    <w:rsid w:val="002735C6"/>
    <w:rsid w:val="002A75F6"/>
    <w:rsid w:val="002B6602"/>
    <w:rsid w:val="002C7CBE"/>
    <w:rsid w:val="002F35A3"/>
    <w:rsid w:val="003038FD"/>
    <w:rsid w:val="00307EC4"/>
    <w:rsid w:val="00313556"/>
    <w:rsid w:val="00313B52"/>
    <w:rsid w:val="003203DD"/>
    <w:rsid w:val="00321F01"/>
    <w:rsid w:val="0037098E"/>
    <w:rsid w:val="00371D70"/>
    <w:rsid w:val="00372253"/>
    <w:rsid w:val="0037406E"/>
    <w:rsid w:val="003747B9"/>
    <w:rsid w:val="00374C6B"/>
    <w:rsid w:val="00394B17"/>
    <w:rsid w:val="003A5580"/>
    <w:rsid w:val="003B7435"/>
    <w:rsid w:val="003C1086"/>
    <w:rsid w:val="003E0F2A"/>
    <w:rsid w:val="003F34C5"/>
    <w:rsid w:val="00403845"/>
    <w:rsid w:val="0040536E"/>
    <w:rsid w:val="0043362A"/>
    <w:rsid w:val="00452742"/>
    <w:rsid w:val="00457A04"/>
    <w:rsid w:val="00470286"/>
    <w:rsid w:val="004763F8"/>
    <w:rsid w:val="004A4FDA"/>
    <w:rsid w:val="004B4F55"/>
    <w:rsid w:val="004B6FE7"/>
    <w:rsid w:val="004D5F80"/>
    <w:rsid w:val="004E30D3"/>
    <w:rsid w:val="00513882"/>
    <w:rsid w:val="00520AF2"/>
    <w:rsid w:val="00541C60"/>
    <w:rsid w:val="005427FD"/>
    <w:rsid w:val="0057162A"/>
    <w:rsid w:val="005A0584"/>
    <w:rsid w:val="005A462C"/>
    <w:rsid w:val="005A7B4D"/>
    <w:rsid w:val="005B1A8E"/>
    <w:rsid w:val="005B4BDF"/>
    <w:rsid w:val="005D237F"/>
    <w:rsid w:val="005D3FDB"/>
    <w:rsid w:val="005D4575"/>
    <w:rsid w:val="00602259"/>
    <w:rsid w:val="00617B6B"/>
    <w:rsid w:val="006272D1"/>
    <w:rsid w:val="006357D7"/>
    <w:rsid w:val="0064282C"/>
    <w:rsid w:val="00645BB3"/>
    <w:rsid w:val="0067061C"/>
    <w:rsid w:val="00672140"/>
    <w:rsid w:val="006877D8"/>
    <w:rsid w:val="0069256A"/>
    <w:rsid w:val="00697596"/>
    <w:rsid w:val="006A3AFC"/>
    <w:rsid w:val="006D5A4E"/>
    <w:rsid w:val="006D6092"/>
    <w:rsid w:val="007031CA"/>
    <w:rsid w:val="007224B9"/>
    <w:rsid w:val="00725544"/>
    <w:rsid w:val="00725CC7"/>
    <w:rsid w:val="00733716"/>
    <w:rsid w:val="007411F7"/>
    <w:rsid w:val="0074405E"/>
    <w:rsid w:val="00744A2C"/>
    <w:rsid w:val="00752768"/>
    <w:rsid w:val="00755CCC"/>
    <w:rsid w:val="0076252A"/>
    <w:rsid w:val="007707F1"/>
    <w:rsid w:val="0078441E"/>
    <w:rsid w:val="0078623C"/>
    <w:rsid w:val="0079016E"/>
    <w:rsid w:val="007B01DC"/>
    <w:rsid w:val="007D07C3"/>
    <w:rsid w:val="007D198C"/>
    <w:rsid w:val="00805E32"/>
    <w:rsid w:val="008177C0"/>
    <w:rsid w:val="00835235"/>
    <w:rsid w:val="00837480"/>
    <w:rsid w:val="0084637A"/>
    <w:rsid w:val="0086138A"/>
    <w:rsid w:val="00862FDA"/>
    <w:rsid w:val="00870AAE"/>
    <w:rsid w:val="00876094"/>
    <w:rsid w:val="00887D2C"/>
    <w:rsid w:val="008A2958"/>
    <w:rsid w:val="008A5E3B"/>
    <w:rsid w:val="008B4191"/>
    <w:rsid w:val="008B56A5"/>
    <w:rsid w:val="008C0C86"/>
    <w:rsid w:val="008C1B6F"/>
    <w:rsid w:val="008C7849"/>
    <w:rsid w:val="008E1960"/>
    <w:rsid w:val="008E34B0"/>
    <w:rsid w:val="008F034F"/>
    <w:rsid w:val="00906DF7"/>
    <w:rsid w:val="009402E3"/>
    <w:rsid w:val="009417BA"/>
    <w:rsid w:val="0094271F"/>
    <w:rsid w:val="00950634"/>
    <w:rsid w:val="0095582B"/>
    <w:rsid w:val="0097229E"/>
    <w:rsid w:val="00977961"/>
    <w:rsid w:val="009A500F"/>
    <w:rsid w:val="009A755C"/>
    <w:rsid w:val="009B017F"/>
    <w:rsid w:val="009B2D21"/>
    <w:rsid w:val="009D5672"/>
    <w:rsid w:val="009E6AD1"/>
    <w:rsid w:val="009F1F92"/>
    <w:rsid w:val="009F2D81"/>
    <w:rsid w:val="009F3403"/>
    <w:rsid w:val="00A004A3"/>
    <w:rsid w:val="00A046E7"/>
    <w:rsid w:val="00A11D58"/>
    <w:rsid w:val="00A143E5"/>
    <w:rsid w:val="00A33560"/>
    <w:rsid w:val="00A349D4"/>
    <w:rsid w:val="00A3547D"/>
    <w:rsid w:val="00A3556E"/>
    <w:rsid w:val="00A44F79"/>
    <w:rsid w:val="00A55890"/>
    <w:rsid w:val="00A56165"/>
    <w:rsid w:val="00A572F2"/>
    <w:rsid w:val="00A60DF6"/>
    <w:rsid w:val="00A71401"/>
    <w:rsid w:val="00A71FC5"/>
    <w:rsid w:val="00A95F93"/>
    <w:rsid w:val="00AA0818"/>
    <w:rsid w:val="00AA6E50"/>
    <w:rsid w:val="00AB3F2D"/>
    <w:rsid w:val="00AC054F"/>
    <w:rsid w:val="00AC078C"/>
    <w:rsid w:val="00AC4E1F"/>
    <w:rsid w:val="00AD792E"/>
    <w:rsid w:val="00AE4334"/>
    <w:rsid w:val="00AF3645"/>
    <w:rsid w:val="00B01F31"/>
    <w:rsid w:val="00B1694B"/>
    <w:rsid w:val="00B26E80"/>
    <w:rsid w:val="00B323A0"/>
    <w:rsid w:val="00B67AFE"/>
    <w:rsid w:val="00B80CAF"/>
    <w:rsid w:val="00BA1612"/>
    <w:rsid w:val="00BA57D7"/>
    <w:rsid w:val="00BA6C9D"/>
    <w:rsid w:val="00BB2935"/>
    <w:rsid w:val="00BB57E9"/>
    <w:rsid w:val="00BB65A8"/>
    <w:rsid w:val="00BB77D3"/>
    <w:rsid w:val="00BC577B"/>
    <w:rsid w:val="00BD3040"/>
    <w:rsid w:val="00BD678A"/>
    <w:rsid w:val="00BE36F9"/>
    <w:rsid w:val="00BF7B3B"/>
    <w:rsid w:val="00C07D7C"/>
    <w:rsid w:val="00C12CEF"/>
    <w:rsid w:val="00C31AC1"/>
    <w:rsid w:val="00C3794B"/>
    <w:rsid w:val="00C54108"/>
    <w:rsid w:val="00C5726A"/>
    <w:rsid w:val="00C63CE3"/>
    <w:rsid w:val="00C66FDD"/>
    <w:rsid w:val="00C8423E"/>
    <w:rsid w:val="00C967A4"/>
    <w:rsid w:val="00CA5D5E"/>
    <w:rsid w:val="00CC46A9"/>
    <w:rsid w:val="00CC76C7"/>
    <w:rsid w:val="00CE3E79"/>
    <w:rsid w:val="00CF72C9"/>
    <w:rsid w:val="00D03C74"/>
    <w:rsid w:val="00D05222"/>
    <w:rsid w:val="00D10E35"/>
    <w:rsid w:val="00D16939"/>
    <w:rsid w:val="00D20045"/>
    <w:rsid w:val="00D22879"/>
    <w:rsid w:val="00D327D0"/>
    <w:rsid w:val="00D41D02"/>
    <w:rsid w:val="00D476F5"/>
    <w:rsid w:val="00D51847"/>
    <w:rsid w:val="00D5236F"/>
    <w:rsid w:val="00D56A0C"/>
    <w:rsid w:val="00D57A0A"/>
    <w:rsid w:val="00D57ED7"/>
    <w:rsid w:val="00D712CB"/>
    <w:rsid w:val="00D81EC0"/>
    <w:rsid w:val="00D82396"/>
    <w:rsid w:val="00DA086B"/>
    <w:rsid w:val="00DB2BD1"/>
    <w:rsid w:val="00DC26A6"/>
    <w:rsid w:val="00DD2B86"/>
    <w:rsid w:val="00DD7565"/>
    <w:rsid w:val="00DF3CBC"/>
    <w:rsid w:val="00E02D9F"/>
    <w:rsid w:val="00E06988"/>
    <w:rsid w:val="00E16E66"/>
    <w:rsid w:val="00E2386E"/>
    <w:rsid w:val="00E439BE"/>
    <w:rsid w:val="00E6441C"/>
    <w:rsid w:val="00E70525"/>
    <w:rsid w:val="00E717C4"/>
    <w:rsid w:val="00E820F1"/>
    <w:rsid w:val="00E841E9"/>
    <w:rsid w:val="00E85CE2"/>
    <w:rsid w:val="00E87CD8"/>
    <w:rsid w:val="00EA4383"/>
    <w:rsid w:val="00EB13BF"/>
    <w:rsid w:val="00EC00F1"/>
    <w:rsid w:val="00ED1346"/>
    <w:rsid w:val="00ED1BDA"/>
    <w:rsid w:val="00EE4674"/>
    <w:rsid w:val="00EF3552"/>
    <w:rsid w:val="00EF6561"/>
    <w:rsid w:val="00F10BA4"/>
    <w:rsid w:val="00F277FE"/>
    <w:rsid w:val="00F355D1"/>
    <w:rsid w:val="00F538B6"/>
    <w:rsid w:val="00F54FEE"/>
    <w:rsid w:val="00F55C2C"/>
    <w:rsid w:val="00F60418"/>
    <w:rsid w:val="00F76F0E"/>
    <w:rsid w:val="00F91353"/>
    <w:rsid w:val="00FB231C"/>
    <w:rsid w:val="00FE67E3"/>
    <w:rsid w:val="00FF4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4C5"/>
    <w:pPr>
      <w:suppressAutoHyphens/>
      <w:spacing w:after="0" w:line="240" w:lineRule="auto"/>
      <w:jc w:val="both"/>
    </w:pPr>
    <w:rPr>
      <w:rFonts w:ascii="Calibri" w:eastAsia="Times New Roman" w:hAnsi="Calibri" w:cs="Times New Roman"/>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F34C5"/>
    <w:rPr>
      <w:rFonts w:cs="Times New Roman"/>
      <w:color w:val="0000FF"/>
      <w:u w:val="single"/>
    </w:rPr>
  </w:style>
  <w:style w:type="character" w:customStyle="1" w:styleId="normalchar">
    <w:name w:val="normal__char"/>
    <w:basedOn w:val="DefaultParagraphFont"/>
    <w:rsid w:val="003F34C5"/>
  </w:style>
  <w:style w:type="character" w:customStyle="1" w:styleId="plain0020textchar">
    <w:name w:val="plain_0020text__char"/>
    <w:basedOn w:val="DefaultParagraphFont"/>
    <w:rsid w:val="003F34C5"/>
  </w:style>
  <w:style w:type="paragraph" w:styleId="ListParagraph">
    <w:name w:val="List Paragraph"/>
    <w:basedOn w:val="Normal"/>
    <w:link w:val="ListParagraphChar"/>
    <w:uiPriority w:val="34"/>
    <w:qFormat/>
    <w:rsid w:val="003F34C5"/>
    <w:pPr>
      <w:ind w:left="720"/>
    </w:pPr>
  </w:style>
  <w:style w:type="paragraph" w:customStyle="1" w:styleId="AchievementChar">
    <w:name w:val="Achievement Char"/>
    <w:basedOn w:val="BodyText"/>
    <w:rsid w:val="003F34C5"/>
    <w:pPr>
      <w:numPr>
        <w:numId w:val="8"/>
      </w:numPr>
      <w:spacing w:after="60" w:line="240" w:lineRule="atLeast"/>
      <w:ind w:left="0" w:right="245" w:firstLine="0"/>
    </w:pPr>
    <w:rPr>
      <w:rFonts w:ascii="Garamond" w:hAnsi="Garamond" w:cs="Garamond"/>
      <w:sz w:val="20"/>
      <w:szCs w:val="20"/>
    </w:rPr>
  </w:style>
  <w:style w:type="paragraph" w:customStyle="1" w:styleId="posdata">
    <w:name w:val="posdata"/>
    <w:basedOn w:val="Normal"/>
    <w:rsid w:val="003F34C5"/>
    <w:pPr>
      <w:keepLines/>
      <w:tabs>
        <w:tab w:val="left" w:pos="720"/>
      </w:tabs>
      <w:jc w:val="left"/>
    </w:pPr>
    <w:rPr>
      <w:rFonts w:ascii="Times New Roman" w:hAnsi="Times New Roman"/>
      <w:szCs w:val="20"/>
    </w:rPr>
  </w:style>
  <w:style w:type="paragraph" w:customStyle="1" w:styleId="Normal1">
    <w:name w:val="Normal1"/>
    <w:basedOn w:val="Normal"/>
    <w:uiPriority w:val="99"/>
    <w:rsid w:val="003F34C5"/>
    <w:pPr>
      <w:spacing w:before="280" w:after="280"/>
      <w:jc w:val="left"/>
    </w:pPr>
    <w:rPr>
      <w:rFonts w:ascii="Times New Roman" w:hAnsi="Times New Roman"/>
      <w:sz w:val="24"/>
      <w:szCs w:val="24"/>
    </w:rPr>
  </w:style>
  <w:style w:type="paragraph" w:styleId="BodyText">
    <w:name w:val="Body Text"/>
    <w:basedOn w:val="Normal"/>
    <w:link w:val="BodyTextChar"/>
    <w:uiPriority w:val="99"/>
    <w:semiHidden/>
    <w:unhideWhenUsed/>
    <w:rsid w:val="003F34C5"/>
    <w:pPr>
      <w:spacing w:after="120"/>
    </w:pPr>
  </w:style>
  <w:style w:type="character" w:customStyle="1" w:styleId="BodyTextChar">
    <w:name w:val="Body Text Char"/>
    <w:basedOn w:val="DefaultParagraphFont"/>
    <w:link w:val="BodyText"/>
    <w:uiPriority w:val="99"/>
    <w:semiHidden/>
    <w:rsid w:val="003F34C5"/>
    <w:rPr>
      <w:rFonts w:ascii="Calibri" w:eastAsia="Times New Roman" w:hAnsi="Calibri" w:cs="Times New Roman"/>
      <w:lang w:eastAsia="ar-SA"/>
    </w:rPr>
  </w:style>
  <w:style w:type="paragraph" w:styleId="NormalWeb">
    <w:name w:val="Normal (Web)"/>
    <w:basedOn w:val="Normal"/>
    <w:uiPriority w:val="99"/>
    <w:rsid w:val="00672140"/>
    <w:pPr>
      <w:keepLines/>
      <w:widowControl w:val="0"/>
      <w:jc w:val="left"/>
    </w:pPr>
    <w:rPr>
      <w:rFonts w:ascii="Arial" w:hAnsi="Arial" w:cs="Arial"/>
      <w:sz w:val="18"/>
      <w:szCs w:val="24"/>
      <w:lang w:eastAsia="zh-CN"/>
    </w:rPr>
  </w:style>
  <w:style w:type="paragraph" w:styleId="NoSpacing">
    <w:name w:val="No Spacing"/>
    <w:uiPriority w:val="1"/>
    <w:qFormat/>
    <w:rsid w:val="00672140"/>
    <w:pPr>
      <w:spacing w:after="0" w:line="240" w:lineRule="auto"/>
    </w:pPr>
    <w:rPr>
      <w:rFonts w:ascii="Calibri" w:eastAsia="Calibri" w:hAnsi="Calibri" w:cs="Times New Roman"/>
    </w:rPr>
  </w:style>
  <w:style w:type="character" w:customStyle="1" w:styleId="apple-converted-space">
    <w:name w:val="apple-converted-space"/>
    <w:basedOn w:val="DefaultParagraphFont"/>
    <w:rsid w:val="00672140"/>
  </w:style>
  <w:style w:type="paragraph" w:customStyle="1" w:styleId="Default">
    <w:name w:val="Default"/>
    <w:rsid w:val="00672140"/>
    <w:pPr>
      <w:autoSpaceDE w:val="0"/>
      <w:autoSpaceDN w:val="0"/>
      <w:adjustRightInd w:val="0"/>
      <w:spacing w:after="0" w:line="240" w:lineRule="auto"/>
    </w:pPr>
    <w:rPr>
      <w:rFonts w:ascii="Calibri" w:eastAsia="Calibri" w:hAnsi="Calibri" w:cs="Calibri"/>
      <w:color w:val="000000"/>
      <w:sz w:val="24"/>
      <w:szCs w:val="24"/>
    </w:rPr>
  </w:style>
  <w:style w:type="paragraph" w:customStyle="1" w:styleId="Instructions">
    <w:name w:val="Instructions"/>
    <w:basedOn w:val="Normal"/>
    <w:rsid w:val="00672140"/>
    <w:pPr>
      <w:suppressAutoHyphens w:val="0"/>
      <w:spacing w:after="60" w:line="220" w:lineRule="atLeast"/>
      <w:jc w:val="left"/>
    </w:pPr>
    <w:rPr>
      <w:rFonts w:ascii="Arial" w:hAnsi="Arial" w:cs="Arial"/>
      <w:color w:val="0000FF"/>
      <w:sz w:val="20"/>
      <w:szCs w:val="20"/>
      <w:lang w:eastAsia="en-US"/>
    </w:rPr>
  </w:style>
  <w:style w:type="character" w:styleId="Strong">
    <w:name w:val="Strong"/>
    <w:basedOn w:val="DefaultParagraphFont"/>
    <w:uiPriority w:val="22"/>
    <w:qFormat/>
    <w:rsid w:val="00E70525"/>
    <w:rPr>
      <w:b/>
      <w:bCs/>
    </w:rPr>
  </w:style>
  <w:style w:type="character" w:customStyle="1" w:styleId="ListParagraphChar">
    <w:name w:val="List Paragraph Char"/>
    <w:link w:val="ListParagraph"/>
    <w:uiPriority w:val="34"/>
    <w:rsid w:val="0013470A"/>
    <w:rPr>
      <w:rFonts w:ascii="Calibri" w:eastAsia="Times New Roman" w:hAnsi="Calibri" w:cs="Times New Roman"/>
      <w:lang w:eastAsia="ar-SA"/>
    </w:rPr>
  </w:style>
  <w:style w:type="paragraph" w:customStyle="1" w:styleId="arial">
    <w:name w:val="arial"/>
    <w:basedOn w:val="Normal"/>
    <w:uiPriority w:val="99"/>
    <w:rsid w:val="009402E3"/>
    <w:pPr>
      <w:suppressAutoHyphens w:val="0"/>
      <w:jc w:val="left"/>
    </w:pPr>
    <w:rPr>
      <w:rFonts w:ascii="Arial" w:hAnsi="Arial" w:cs="Arial"/>
      <w:b/>
      <w:bCs/>
      <w:sz w:val="20"/>
      <w:szCs w:val="20"/>
      <w:lang w:eastAsia="en-US"/>
    </w:rPr>
  </w:style>
  <w:style w:type="paragraph" w:customStyle="1" w:styleId="Bullet9ptreg">
    <w:name w:val="Bullet 9 pt reg"/>
    <w:basedOn w:val="Normal"/>
    <w:rsid w:val="00AA0818"/>
    <w:pPr>
      <w:numPr>
        <w:numId w:val="39"/>
      </w:numPr>
      <w:suppressAutoHyphens w:val="0"/>
      <w:jc w:val="left"/>
    </w:pPr>
    <w:rPr>
      <w:rFonts w:ascii="Arial" w:hAnsi="Arial" w:cs="Arial"/>
      <w:sz w:val="19"/>
      <w:szCs w:val="19"/>
      <w:lang w:eastAsia="en-US"/>
    </w:rPr>
  </w:style>
  <w:style w:type="paragraph" w:customStyle="1" w:styleId="MediumGrid1-Accent21">
    <w:name w:val="Medium Grid 1 - Accent 21"/>
    <w:basedOn w:val="Normal"/>
    <w:qFormat/>
    <w:rsid w:val="00AA0818"/>
    <w:pPr>
      <w:suppressAutoHyphens w:val="0"/>
      <w:ind w:left="720"/>
      <w:contextualSpacing/>
      <w:jc w:val="left"/>
    </w:pPr>
    <w:rPr>
      <w:sz w:val="24"/>
      <w:szCs w:val="24"/>
      <w:lang w:eastAsia="en-US" w:bidi="en-US"/>
    </w:rPr>
  </w:style>
  <w:style w:type="character" w:customStyle="1" w:styleId="apple-style-span">
    <w:name w:val="apple-style-span"/>
    <w:rsid w:val="00AA0818"/>
  </w:style>
  <w:style w:type="table" w:styleId="TableGrid">
    <w:name w:val="Table Grid"/>
    <w:basedOn w:val="TableNormal"/>
    <w:uiPriority w:val="59"/>
    <w:rsid w:val="00ED1B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1">
    <w:name w:val="Grid Table 1 Light1"/>
    <w:basedOn w:val="TableNormal"/>
    <w:uiPriority w:val="46"/>
    <w:rsid w:val="00ED1BD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ED1BDA"/>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l">
    <w:name w:val="hl"/>
    <w:basedOn w:val="DefaultParagraphFont"/>
    <w:rsid w:val="00FB23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4C5"/>
    <w:pPr>
      <w:suppressAutoHyphens/>
      <w:spacing w:after="0" w:line="240" w:lineRule="auto"/>
      <w:jc w:val="both"/>
    </w:pPr>
    <w:rPr>
      <w:rFonts w:ascii="Calibri" w:eastAsia="Times New Roman" w:hAnsi="Calibri" w:cs="Times New Roman"/>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F34C5"/>
    <w:rPr>
      <w:rFonts w:cs="Times New Roman"/>
      <w:color w:val="0000FF"/>
      <w:u w:val="single"/>
    </w:rPr>
  </w:style>
  <w:style w:type="character" w:customStyle="1" w:styleId="normalchar">
    <w:name w:val="normal__char"/>
    <w:basedOn w:val="DefaultParagraphFont"/>
    <w:rsid w:val="003F34C5"/>
  </w:style>
  <w:style w:type="character" w:customStyle="1" w:styleId="plain0020textchar">
    <w:name w:val="plain_0020text__char"/>
    <w:basedOn w:val="DefaultParagraphFont"/>
    <w:rsid w:val="003F34C5"/>
  </w:style>
  <w:style w:type="paragraph" w:styleId="ListParagraph">
    <w:name w:val="List Paragraph"/>
    <w:basedOn w:val="Normal"/>
    <w:link w:val="ListParagraphChar"/>
    <w:uiPriority w:val="34"/>
    <w:qFormat/>
    <w:rsid w:val="003F34C5"/>
    <w:pPr>
      <w:ind w:left="720"/>
    </w:pPr>
  </w:style>
  <w:style w:type="paragraph" w:customStyle="1" w:styleId="AchievementChar">
    <w:name w:val="Achievement Char"/>
    <w:basedOn w:val="BodyText"/>
    <w:rsid w:val="003F34C5"/>
    <w:pPr>
      <w:numPr>
        <w:numId w:val="8"/>
      </w:numPr>
      <w:spacing w:after="60" w:line="240" w:lineRule="atLeast"/>
      <w:ind w:left="0" w:right="245" w:firstLine="0"/>
    </w:pPr>
    <w:rPr>
      <w:rFonts w:ascii="Garamond" w:hAnsi="Garamond" w:cs="Garamond"/>
      <w:sz w:val="20"/>
      <w:szCs w:val="20"/>
    </w:rPr>
  </w:style>
  <w:style w:type="paragraph" w:customStyle="1" w:styleId="posdata">
    <w:name w:val="posdata"/>
    <w:basedOn w:val="Normal"/>
    <w:rsid w:val="003F34C5"/>
    <w:pPr>
      <w:keepLines/>
      <w:tabs>
        <w:tab w:val="left" w:pos="720"/>
      </w:tabs>
      <w:jc w:val="left"/>
    </w:pPr>
    <w:rPr>
      <w:rFonts w:ascii="Times New Roman" w:hAnsi="Times New Roman"/>
      <w:szCs w:val="20"/>
    </w:rPr>
  </w:style>
  <w:style w:type="paragraph" w:customStyle="1" w:styleId="Normal1">
    <w:name w:val="Normal1"/>
    <w:basedOn w:val="Normal"/>
    <w:uiPriority w:val="99"/>
    <w:rsid w:val="003F34C5"/>
    <w:pPr>
      <w:spacing w:before="280" w:after="280"/>
      <w:jc w:val="left"/>
    </w:pPr>
    <w:rPr>
      <w:rFonts w:ascii="Times New Roman" w:hAnsi="Times New Roman"/>
      <w:sz w:val="24"/>
      <w:szCs w:val="24"/>
    </w:rPr>
  </w:style>
  <w:style w:type="paragraph" w:styleId="BodyText">
    <w:name w:val="Body Text"/>
    <w:basedOn w:val="Normal"/>
    <w:link w:val="BodyTextChar"/>
    <w:uiPriority w:val="99"/>
    <w:semiHidden/>
    <w:unhideWhenUsed/>
    <w:rsid w:val="003F34C5"/>
    <w:pPr>
      <w:spacing w:after="120"/>
    </w:pPr>
  </w:style>
  <w:style w:type="character" w:customStyle="1" w:styleId="BodyTextChar">
    <w:name w:val="Body Text Char"/>
    <w:basedOn w:val="DefaultParagraphFont"/>
    <w:link w:val="BodyText"/>
    <w:uiPriority w:val="99"/>
    <w:semiHidden/>
    <w:rsid w:val="003F34C5"/>
    <w:rPr>
      <w:rFonts w:ascii="Calibri" w:eastAsia="Times New Roman" w:hAnsi="Calibri" w:cs="Times New Roman"/>
      <w:lang w:eastAsia="ar-SA"/>
    </w:rPr>
  </w:style>
  <w:style w:type="paragraph" w:styleId="NormalWeb">
    <w:name w:val="Normal (Web)"/>
    <w:basedOn w:val="Normal"/>
    <w:uiPriority w:val="99"/>
    <w:rsid w:val="00672140"/>
    <w:pPr>
      <w:keepLines/>
      <w:widowControl w:val="0"/>
      <w:jc w:val="left"/>
    </w:pPr>
    <w:rPr>
      <w:rFonts w:ascii="Arial" w:hAnsi="Arial" w:cs="Arial"/>
      <w:sz w:val="18"/>
      <w:szCs w:val="24"/>
      <w:lang w:eastAsia="zh-CN"/>
    </w:rPr>
  </w:style>
  <w:style w:type="paragraph" w:styleId="NoSpacing">
    <w:name w:val="No Spacing"/>
    <w:uiPriority w:val="1"/>
    <w:qFormat/>
    <w:rsid w:val="00672140"/>
    <w:pPr>
      <w:spacing w:after="0" w:line="240" w:lineRule="auto"/>
    </w:pPr>
    <w:rPr>
      <w:rFonts w:ascii="Calibri" w:eastAsia="Calibri" w:hAnsi="Calibri" w:cs="Times New Roman"/>
    </w:rPr>
  </w:style>
  <w:style w:type="character" w:customStyle="1" w:styleId="apple-converted-space">
    <w:name w:val="apple-converted-space"/>
    <w:basedOn w:val="DefaultParagraphFont"/>
    <w:rsid w:val="00672140"/>
  </w:style>
  <w:style w:type="paragraph" w:customStyle="1" w:styleId="Default">
    <w:name w:val="Default"/>
    <w:rsid w:val="00672140"/>
    <w:pPr>
      <w:autoSpaceDE w:val="0"/>
      <w:autoSpaceDN w:val="0"/>
      <w:adjustRightInd w:val="0"/>
      <w:spacing w:after="0" w:line="240" w:lineRule="auto"/>
    </w:pPr>
    <w:rPr>
      <w:rFonts w:ascii="Calibri" w:eastAsia="Calibri" w:hAnsi="Calibri" w:cs="Calibri"/>
      <w:color w:val="000000"/>
      <w:sz w:val="24"/>
      <w:szCs w:val="24"/>
    </w:rPr>
  </w:style>
  <w:style w:type="paragraph" w:customStyle="1" w:styleId="Instructions">
    <w:name w:val="Instructions"/>
    <w:basedOn w:val="Normal"/>
    <w:rsid w:val="00672140"/>
    <w:pPr>
      <w:suppressAutoHyphens w:val="0"/>
      <w:spacing w:after="60" w:line="220" w:lineRule="atLeast"/>
      <w:jc w:val="left"/>
    </w:pPr>
    <w:rPr>
      <w:rFonts w:ascii="Arial" w:hAnsi="Arial" w:cs="Arial"/>
      <w:color w:val="0000FF"/>
      <w:sz w:val="20"/>
      <w:szCs w:val="20"/>
      <w:lang w:eastAsia="en-US"/>
    </w:rPr>
  </w:style>
  <w:style w:type="character" w:styleId="Strong">
    <w:name w:val="Strong"/>
    <w:basedOn w:val="DefaultParagraphFont"/>
    <w:uiPriority w:val="22"/>
    <w:qFormat/>
    <w:rsid w:val="00E70525"/>
    <w:rPr>
      <w:b/>
      <w:bCs/>
    </w:rPr>
  </w:style>
  <w:style w:type="character" w:customStyle="1" w:styleId="ListParagraphChar">
    <w:name w:val="List Paragraph Char"/>
    <w:link w:val="ListParagraph"/>
    <w:uiPriority w:val="34"/>
    <w:rsid w:val="0013470A"/>
    <w:rPr>
      <w:rFonts w:ascii="Calibri" w:eastAsia="Times New Roman" w:hAnsi="Calibri" w:cs="Times New Roman"/>
      <w:lang w:eastAsia="ar-SA"/>
    </w:rPr>
  </w:style>
  <w:style w:type="paragraph" w:customStyle="1" w:styleId="arial">
    <w:name w:val="arial"/>
    <w:basedOn w:val="Normal"/>
    <w:uiPriority w:val="99"/>
    <w:rsid w:val="009402E3"/>
    <w:pPr>
      <w:suppressAutoHyphens w:val="0"/>
      <w:jc w:val="left"/>
    </w:pPr>
    <w:rPr>
      <w:rFonts w:ascii="Arial" w:hAnsi="Arial" w:cs="Arial"/>
      <w:b/>
      <w:bCs/>
      <w:sz w:val="20"/>
      <w:szCs w:val="20"/>
      <w:lang w:eastAsia="en-US"/>
    </w:rPr>
  </w:style>
  <w:style w:type="paragraph" w:customStyle="1" w:styleId="Bullet9ptreg">
    <w:name w:val="Bullet 9 pt reg"/>
    <w:basedOn w:val="Normal"/>
    <w:rsid w:val="00AA0818"/>
    <w:pPr>
      <w:numPr>
        <w:numId w:val="39"/>
      </w:numPr>
      <w:suppressAutoHyphens w:val="0"/>
      <w:jc w:val="left"/>
    </w:pPr>
    <w:rPr>
      <w:rFonts w:ascii="Arial" w:hAnsi="Arial" w:cs="Arial"/>
      <w:sz w:val="19"/>
      <w:szCs w:val="19"/>
      <w:lang w:eastAsia="en-US"/>
    </w:rPr>
  </w:style>
  <w:style w:type="paragraph" w:customStyle="1" w:styleId="MediumGrid1-Accent21">
    <w:name w:val="Medium Grid 1 - Accent 21"/>
    <w:basedOn w:val="Normal"/>
    <w:qFormat/>
    <w:rsid w:val="00AA0818"/>
    <w:pPr>
      <w:suppressAutoHyphens w:val="0"/>
      <w:ind w:left="720"/>
      <w:contextualSpacing/>
      <w:jc w:val="left"/>
    </w:pPr>
    <w:rPr>
      <w:sz w:val="24"/>
      <w:szCs w:val="24"/>
      <w:lang w:eastAsia="en-US" w:bidi="en-US"/>
    </w:rPr>
  </w:style>
  <w:style w:type="character" w:customStyle="1" w:styleId="apple-style-span">
    <w:name w:val="apple-style-span"/>
    <w:rsid w:val="00AA0818"/>
  </w:style>
  <w:style w:type="table" w:styleId="TableGrid">
    <w:name w:val="Table Grid"/>
    <w:basedOn w:val="TableNormal"/>
    <w:uiPriority w:val="59"/>
    <w:rsid w:val="00ED1B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1">
    <w:name w:val="Grid Table 1 Light1"/>
    <w:basedOn w:val="TableNormal"/>
    <w:uiPriority w:val="46"/>
    <w:rsid w:val="00ED1BD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ED1BDA"/>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l">
    <w:name w:val="hl"/>
    <w:basedOn w:val="DefaultParagraphFont"/>
    <w:rsid w:val="00FB23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8004">
      <w:bodyDiv w:val="1"/>
      <w:marLeft w:val="0"/>
      <w:marRight w:val="0"/>
      <w:marTop w:val="0"/>
      <w:marBottom w:val="0"/>
      <w:divBdr>
        <w:top w:val="none" w:sz="0" w:space="0" w:color="auto"/>
        <w:left w:val="none" w:sz="0" w:space="0" w:color="auto"/>
        <w:bottom w:val="none" w:sz="0" w:space="0" w:color="auto"/>
        <w:right w:val="none" w:sz="0" w:space="0" w:color="auto"/>
      </w:divBdr>
    </w:div>
    <w:div w:id="521355766">
      <w:bodyDiv w:val="1"/>
      <w:marLeft w:val="0"/>
      <w:marRight w:val="0"/>
      <w:marTop w:val="0"/>
      <w:marBottom w:val="0"/>
      <w:divBdr>
        <w:top w:val="none" w:sz="0" w:space="0" w:color="auto"/>
        <w:left w:val="none" w:sz="0" w:space="0" w:color="auto"/>
        <w:bottom w:val="none" w:sz="0" w:space="0" w:color="auto"/>
        <w:right w:val="none" w:sz="0" w:space="0" w:color="auto"/>
      </w:divBdr>
    </w:div>
    <w:div w:id="636225132">
      <w:bodyDiv w:val="1"/>
      <w:marLeft w:val="0"/>
      <w:marRight w:val="0"/>
      <w:marTop w:val="0"/>
      <w:marBottom w:val="0"/>
      <w:divBdr>
        <w:top w:val="none" w:sz="0" w:space="0" w:color="auto"/>
        <w:left w:val="none" w:sz="0" w:space="0" w:color="auto"/>
        <w:bottom w:val="none" w:sz="0" w:space="0" w:color="auto"/>
        <w:right w:val="none" w:sz="0" w:space="0" w:color="auto"/>
      </w:divBdr>
    </w:div>
    <w:div w:id="1077242889">
      <w:bodyDiv w:val="1"/>
      <w:marLeft w:val="0"/>
      <w:marRight w:val="0"/>
      <w:marTop w:val="0"/>
      <w:marBottom w:val="0"/>
      <w:divBdr>
        <w:top w:val="none" w:sz="0" w:space="0" w:color="auto"/>
        <w:left w:val="none" w:sz="0" w:space="0" w:color="auto"/>
        <w:bottom w:val="none" w:sz="0" w:space="0" w:color="auto"/>
        <w:right w:val="none" w:sz="0" w:space="0" w:color="auto"/>
      </w:divBdr>
    </w:div>
    <w:div w:id="1182815587">
      <w:bodyDiv w:val="1"/>
      <w:marLeft w:val="0"/>
      <w:marRight w:val="0"/>
      <w:marTop w:val="0"/>
      <w:marBottom w:val="0"/>
      <w:divBdr>
        <w:top w:val="none" w:sz="0" w:space="0" w:color="auto"/>
        <w:left w:val="none" w:sz="0" w:space="0" w:color="auto"/>
        <w:bottom w:val="none" w:sz="0" w:space="0" w:color="auto"/>
        <w:right w:val="none" w:sz="0" w:space="0" w:color="auto"/>
      </w:divBdr>
    </w:div>
    <w:div w:id="1521427023">
      <w:bodyDiv w:val="1"/>
      <w:marLeft w:val="0"/>
      <w:marRight w:val="0"/>
      <w:marTop w:val="0"/>
      <w:marBottom w:val="0"/>
      <w:divBdr>
        <w:top w:val="none" w:sz="0" w:space="0" w:color="auto"/>
        <w:left w:val="none" w:sz="0" w:space="0" w:color="auto"/>
        <w:bottom w:val="none" w:sz="0" w:space="0" w:color="auto"/>
        <w:right w:val="none" w:sz="0" w:space="0" w:color="auto"/>
      </w:divBdr>
    </w:div>
    <w:div w:id="1660618974">
      <w:bodyDiv w:val="1"/>
      <w:marLeft w:val="0"/>
      <w:marRight w:val="0"/>
      <w:marTop w:val="0"/>
      <w:marBottom w:val="0"/>
      <w:divBdr>
        <w:top w:val="none" w:sz="0" w:space="0" w:color="auto"/>
        <w:left w:val="none" w:sz="0" w:space="0" w:color="auto"/>
        <w:bottom w:val="none" w:sz="0" w:space="0" w:color="auto"/>
        <w:right w:val="none" w:sz="0" w:space="0" w:color="auto"/>
      </w:divBdr>
    </w:div>
    <w:div w:id="1856307871">
      <w:bodyDiv w:val="1"/>
      <w:marLeft w:val="0"/>
      <w:marRight w:val="0"/>
      <w:marTop w:val="0"/>
      <w:marBottom w:val="0"/>
      <w:divBdr>
        <w:top w:val="none" w:sz="0" w:space="0" w:color="auto"/>
        <w:left w:val="none" w:sz="0" w:space="0" w:color="auto"/>
        <w:bottom w:val="none" w:sz="0" w:space="0" w:color="auto"/>
        <w:right w:val="none" w:sz="0" w:space="0" w:color="auto"/>
      </w:divBdr>
    </w:div>
    <w:div w:id="1865048772">
      <w:bodyDiv w:val="1"/>
      <w:marLeft w:val="0"/>
      <w:marRight w:val="0"/>
      <w:marTop w:val="0"/>
      <w:marBottom w:val="0"/>
      <w:divBdr>
        <w:top w:val="none" w:sz="0" w:space="0" w:color="auto"/>
        <w:left w:val="none" w:sz="0" w:space="0" w:color="auto"/>
        <w:bottom w:val="none" w:sz="0" w:space="0" w:color="auto"/>
        <w:right w:val="none" w:sz="0" w:space="0" w:color="auto"/>
      </w:divBdr>
      <w:divsChild>
        <w:div w:id="1723016681">
          <w:marLeft w:val="0"/>
          <w:marRight w:val="0"/>
          <w:marTop w:val="0"/>
          <w:marBottom w:val="0"/>
          <w:divBdr>
            <w:top w:val="none" w:sz="0" w:space="0" w:color="auto"/>
            <w:left w:val="none" w:sz="0" w:space="0" w:color="auto"/>
            <w:bottom w:val="none" w:sz="0" w:space="0" w:color="auto"/>
            <w:right w:val="none" w:sz="0" w:space="0" w:color="auto"/>
          </w:divBdr>
        </w:div>
        <w:div w:id="1736319207">
          <w:marLeft w:val="0"/>
          <w:marRight w:val="0"/>
          <w:marTop w:val="0"/>
          <w:marBottom w:val="0"/>
          <w:divBdr>
            <w:top w:val="none" w:sz="0" w:space="0" w:color="auto"/>
            <w:left w:val="none" w:sz="0" w:space="0" w:color="auto"/>
            <w:bottom w:val="none" w:sz="0" w:space="0" w:color="auto"/>
            <w:right w:val="none" w:sz="0" w:space="0" w:color="auto"/>
          </w:divBdr>
        </w:div>
        <w:div w:id="1247223727">
          <w:marLeft w:val="0"/>
          <w:marRight w:val="0"/>
          <w:marTop w:val="0"/>
          <w:marBottom w:val="0"/>
          <w:divBdr>
            <w:top w:val="none" w:sz="0" w:space="0" w:color="auto"/>
            <w:left w:val="none" w:sz="0" w:space="0" w:color="auto"/>
            <w:bottom w:val="none" w:sz="0" w:space="0" w:color="auto"/>
            <w:right w:val="none" w:sz="0" w:space="0" w:color="auto"/>
          </w:divBdr>
        </w:div>
        <w:div w:id="453864298">
          <w:marLeft w:val="0"/>
          <w:marRight w:val="0"/>
          <w:marTop w:val="0"/>
          <w:marBottom w:val="0"/>
          <w:divBdr>
            <w:top w:val="none" w:sz="0" w:space="0" w:color="auto"/>
            <w:left w:val="none" w:sz="0" w:space="0" w:color="auto"/>
            <w:bottom w:val="none" w:sz="0" w:space="0" w:color="auto"/>
            <w:right w:val="none" w:sz="0" w:space="0" w:color="auto"/>
          </w:divBdr>
        </w:div>
        <w:div w:id="2039503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rujana.kumbam@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9F68B-9334-4EFC-BE60-047F28F42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4231</Words>
  <Characters>24120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Cordys Software India Pvt. Ltd</Company>
  <LinksUpToDate>false</LinksUpToDate>
  <CharactersWithSpaces>28295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2017-05-08T18:50:00Z</dcterms:created>
  <dcterms:modified xsi:type="dcterms:W3CDTF">2017-05-08T18:50:00Z</dcterms:modified>
</cp:coreProperties>
</file>